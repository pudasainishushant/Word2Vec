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5F" w:rsidRPr="0075665F" w:rsidRDefault="0075665F" w:rsidP="0075665F">
      <w:pPr>
        <w:pStyle w:val="Heading1"/>
        <w:rPr>
          <w:rFonts w:ascii="Candara" w:eastAsia="Calibri" w:hAnsi="Candara" w:cstheme="minorHAnsi"/>
          <w:bCs w:val="0"/>
          <w:szCs w:val="22"/>
          <w:lang w:eastAsia="en-US"/>
        </w:rPr>
      </w:pPr>
      <w:r w:rsidRPr="0075665F">
        <w:rPr>
          <w:rFonts w:ascii="Candara" w:eastAsia="Calibri" w:hAnsi="Candara" w:cstheme="minorHAnsi"/>
          <w:bCs w:val="0"/>
          <w:szCs w:val="22"/>
          <w:lang w:eastAsia="en-US"/>
        </w:rPr>
        <w:t>Hemasree</w:t>
      </w:r>
    </w:p>
    <w:p w:rsidR="0075665F" w:rsidRPr="0075665F" w:rsidRDefault="0075665F" w:rsidP="0075665F">
      <w:pPr>
        <w:pStyle w:val="Heading1"/>
        <w:rPr>
          <w:rFonts w:ascii="Candara" w:hAnsi="Candara" w:cstheme="minorHAnsi"/>
          <w:szCs w:val="22"/>
        </w:rPr>
      </w:pPr>
      <w:r w:rsidRPr="0075665F">
        <w:rPr>
          <w:rFonts w:ascii="Candara" w:eastAsia="Calibri" w:hAnsi="Candara" w:cstheme="minorHAnsi"/>
          <w:bCs w:val="0"/>
          <w:szCs w:val="22"/>
          <w:lang w:eastAsia="en-US"/>
        </w:rPr>
        <w:t>hemasindhu417@gmail.com | +19089776459</w:t>
      </w:r>
    </w:p>
    <w:p w:rsidR="008A6513" w:rsidRPr="00895439" w:rsidRDefault="00AB4DD5" w:rsidP="0075665F">
      <w:pPr>
        <w:pStyle w:val="Heading1"/>
        <w:rPr>
          <w:rFonts w:ascii="Candara" w:hAnsi="Candara" w:cstheme="minorHAnsi"/>
          <w:szCs w:val="22"/>
        </w:rPr>
      </w:pPr>
      <w:r>
        <w:rPr>
          <w:rFonts w:ascii="Candara" w:hAnsi="Candara" w:cstheme="minorHAnsi"/>
          <w:szCs w:val="22"/>
        </w:rPr>
        <w:t xml:space="preserve">Java </w:t>
      </w:r>
      <w:r w:rsidR="000A2401">
        <w:rPr>
          <w:rFonts w:ascii="Candara" w:hAnsi="Candara" w:cstheme="minorHAnsi"/>
          <w:szCs w:val="22"/>
        </w:rPr>
        <w:t>Full Stack</w:t>
      </w:r>
      <w:r w:rsidR="00E90471" w:rsidRPr="00895439">
        <w:rPr>
          <w:rFonts w:ascii="Candara" w:hAnsi="Candara" w:cstheme="minorHAnsi"/>
          <w:szCs w:val="22"/>
        </w:rPr>
        <w:t>Developer</w:t>
      </w:r>
    </w:p>
    <w:p w:rsidR="008A6513" w:rsidRPr="00895439" w:rsidRDefault="008A6513" w:rsidP="00895439">
      <w:pPr>
        <w:jc w:val="both"/>
        <w:rPr>
          <w:rFonts w:ascii="Candara" w:hAnsi="Candara" w:cstheme="minorHAnsi"/>
          <w:b/>
          <w:sz w:val="22"/>
          <w:szCs w:val="22"/>
        </w:rPr>
      </w:pPr>
    </w:p>
    <w:p w:rsidR="008A6513" w:rsidRPr="00895439" w:rsidRDefault="00DD3715" w:rsidP="00895439">
      <w:pPr>
        <w:jc w:val="both"/>
        <w:rPr>
          <w:rFonts w:ascii="Candara" w:hAnsi="Candara" w:cstheme="minorHAnsi"/>
          <w:b/>
          <w:sz w:val="22"/>
          <w:szCs w:val="22"/>
          <w:u w:val="single"/>
          <w:lang w:eastAsia="en-US"/>
        </w:rPr>
      </w:pPr>
      <w:r w:rsidRPr="00DD3715">
        <w:rPr>
          <w:rFonts w:ascii="Candara" w:hAnsi="Candara" w:cstheme="minorHAnsi"/>
          <w:noProof/>
          <w:sz w:val="22"/>
          <w:szCs w:val="22"/>
          <w:u w:val="single"/>
          <w:lang w:eastAsia="en-US"/>
        </w:rPr>
        <w:pict>
          <v:line id="Straight Connector 1" o:spid="_x0000_s1026" style="position:absolute;left:0;text-align:left;z-index:251659264;visibility:visible;mso-wrap-distance-top:-3e-5mm;mso-wrap-distance-bottom:-3e-5mm" from="0,-9pt" to="52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" strokeweight="1.59mm">
            <v:stroke joinstyle="miter" endcap="square"/>
          </v:line>
        </w:pict>
      </w:r>
      <w:r w:rsidR="005676BC">
        <w:rPr>
          <w:rFonts w:ascii="Candara" w:hAnsi="Candara" w:cstheme="minorHAnsi"/>
          <w:b/>
          <w:sz w:val="22"/>
          <w:szCs w:val="22"/>
          <w:u w:val="single"/>
          <w:lang w:eastAsia="en-US"/>
        </w:rPr>
        <w:t>Professional</w:t>
      </w:r>
      <w:r w:rsidR="00DE5AD4" w:rsidRPr="00895439">
        <w:rPr>
          <w:rFonts w:ascii="Candara" w:hAnsi="Candara" w:cstheme="minorHAnsi"/>
          <w:b/>
          <w:sz w:val="22"/>
          <w:szCs w:val="22"/>
          <w:u w:val="single"/>
          <w:lang w:eastAsia="en-US"/>
        </w:rPr>
        <w:t xml:space="preserve"> Summary:</w:t>
      </w:r>
    </w:p>
    <w:p w:rsidR="003B6FBA" w:rsidRPr="00895439" w:rsidRDefault="003B6FBA" w:rsidP="00895439">
      <w:pPr>
        <w:pStyle w:val="Normal1"/>
        <w:numPr>
          <w:ilvl w:val="0"/>
          <w:numId w:val="3"/>
        </w:numPr>
        <w:jc w:val="both"/>
        <w:rPr>
          <w:rFonts w:ascii="Candara" w:hAnsi="Candara"/>
          <w:color w:val="auto"/>
          <w:sz w:val="22"/>
        </w:rPr>
      </w:pPr>
      <w:r w:rsidRPr="00895439">
        <w:rPr>
          <w:rFonts w:ascii="Candara" w:eastAsia="Arial" w:hAnsi="Candara" w:cs="Arial"/>
          <w:color w:val="auto"/>
          <w:sz w:val="22"/>
        </w:rPr>
        <w:t>Experienced</w:t>
      </w:r>
      <w:r w:rsidR="00AE62CB">
        <w:rPr>
          <w:rFonts w:ascii="Candara" w:eastAsia="Arial" w:hAnsi="Candara" w:cs="Arial"/>
          <w:color w:val="auto"/>
          <w:sz w:val="22"/>
        </w:rPr>
        <w:t xml:space="preserve"> software professional having </w:t>
      </w:r>
      <w:r w:rsidR="0075665F">
        <w:rPr>
          <w:rFonts w:ascii="Candara" w:eastAsia="Arial" w:hAnsi="Candara" w:cs="Arial"/>
          <w:color w:val="auto"/>
          <w:sz w:val="22"/>
        </w:rPr>
        <w:t>8+</w:t>
      </w:r>
      <w:r w:rsidRPr="00895439">
        <w:rPr>
          <w:rFonts w:ascii="Candara" w:eastAsia="Arial" w:hAnsi="Candara" w:cs="Arial"/>
          <w:color w:val="auto"/>
          <w:sz w:val="22"/>
        </w:rPr>
        <w:t xml:space="preserve"> years of experience in the activities of analysis, design, development </w:t>
      </w:r>
    </w:p>
    <w:p w:rsidR="003B6FBA" w:rsidRPr="00895439" w:rsidRDefault="003B6FBA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895439">
        <w:rPr>
          <w:rFonts w:ascii="Candara" w:eastAsia="Times New Roman" w:hAnsi="Candara" w:cs="Times New Roman"/>
        </w:rPr>
        <w:t xml:space="preserve">Experience in full System Development Life Cycle (Design, Development, Testing, Deployment and Support) using development methodologies Waterfall Process, Iterative Process and </w:t>
      </w:r>
      <w:r w:rsidRPr="00895439">
        <w:rPr>
          <w:rFonts w:ascii="Candara" w:eastAsia="Times New Roman" w:hAnsi="Candara" w:cs="Times New Roman"/>
          <w:b/>
        </w:rPr>
        <w:t xml:space="preserve">Agile (Scrum, TDD-Test </w:t>
      </w:r>
      <w:r w:rsidRPr="00A66C33">
        <w:rPr>
          <w:rFonts w:ascii="Candara" w:eastAsia="Times New Roman" w:hAnsi="Candara" w:cs="Times New Roman"/>
          <w:b/>
          <w:noProof/>
        </w:rPr>
        <w:t>driven</w:t>
      </w:r>
      <w:r w:rsidRPr="00895439">
        <w:rPr>
          <w:rFonts w:ascii="Candara" w:eastAsia="Times New Roman" w:hAnsi="Candara" w:cs="Times New Roman"/>
          <w:b/>
        </w:rPr>
        <w:t xml:space="preserve"> development, CI-Continues Integration)</w:t>
      </w:r>
      <w:r w:rsidRPr="00895439">
        <w:rPr>
          <w:rStyle w:val="Strong"/>
          <w:rFonts w:ascii="Candara" w:eastAsia="Calibri" w:hAnsi="Candara" w:cs="Arial"/>
          <w:b w:val="0"/>
          <w:shd w:val="clear" w:color="auto" w:fill="FFFFFF"/>
        </w:rPr>
        <w:t>automation test,</w:t>
      </w:r>
    </w:p>
    <w:p w:rsidR="008A6513" w:rsidRPr="009E24D0" w:rsidRDefault="008A6513" w:rsidP="00895439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color w:val="000000"/>
          <w:sz w:val="22"/>
          <w:szCs w:val="22"/>
        </w:rPr>
        <w:t xml:space="preserve">Strong experience in Design and development of multi-tier web based applications using </w:t>
      </w:r>
      <w:r w:rsidRPr="00895439">
        <w:rPr>
          <w:rFonts w:ascii="Candara" w:hAnsi="Candara" w:cstheme="minorHAnsi"/>
          <w:b/>
          <w:color w:val="000000"/>
          <w:sz w:val="22"/>
          <w:szCs w:val="22"/>
        </w:rPr>
        <w:t xml:space="preserve">J2EE technologies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JAVA, Servlets, JSP, Oracle, </w:t>
      </w:r>
      <w:r w:rsidRPr="00A66C33"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MySQL</w:t>
      </w:r>
      <w:r w:rsidR="00A66C33"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,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>and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JDBC.</w:t>
      </w:r>
    </w:p>
    <w:p w:rsidR="009E24D0" w:rsidRPr="00895439" w:rsidRDefault="009E24D0" w:rsidP="00895439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9E24D0">
        <w:rPr>
          <w:rFonts w:ascii="Candara" w:hAnsi="Candara" w:cstheme="minorHAnsi"/>
          <w:bCs/>
          <w:color w:val="000000"/>
          <w:sz w:val="22"/>
          <w:szCs w:val="22"/>
        </w:rPr>
        <w:t>Extensively worked on</w:t>
      </w:r>
      <w:r>
        <w:rPr>
          <w:rFonts w:ascii="Candara" w:hAnsi="Candara" w:cstheme="minorHAnsi"/>
          <w:b/>
          <w:bCs/>
          <w:color w:val="000000"/>
          <w:sz w:val="22"/>
          <w:szCs w:val="22"/>
        </w:rPr>
        <w:t>SAAS,web based applications.</w:t>
      </w:r>
    </w:p>
    <w:p w:rsidR="00DE610F" w:rsidRPr="00895439" w:rsidRDefault="00DE610F" w:rsidP="00093982">
      <w:pPr>
        <w:pStyle w:val="ListParagraph"/>
        <w:numPr>
          <w:ilvl w:val="0"/>
          <w:numId w:val="3"/>
        </w:numPr>
        <w:spacing w:after="0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Design, implement and test services in a Microservice-oriented architecture and has Implemented the REST based Microservices using the Spring Boot, Spring Data with JPA (Java Persistence API).</w:t>
      </w:r>
    </w:p>
    <w:p w:rsidR="00C07C70" w:rsidRPr="00895439" w:rsidRDefault="00C07C70" w:rsidP="00093982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ndara" w:eastAsia="Times New Roman" w:hAnsi="Candara" w:cs="Times New Roman"/>
        </w:rPr>
      </w:pPr>
      <w:r w:rsidRPr="00895439">
        <w:rPr>
          <w:rFonts w:ascii="Candara" w:eastAsia="Calibri" w:hAnsi="Candara" w:cs="Times New Roman"/>
        </w:rPr>
        <w:t xml:space="preserve">Excellent design and programming skills in </w:t>
      </w:r>
      <w:r w:rsidRPr="00895439">
        <w:rPr>
          <w:rFonts w:ascii="Candara" w:eastAsia="Calibri" w:hAnsi="Candara" w:cs="Times New Roman"/>
          <w:bCs/>
        </w:rPr>
        <w:t>Java/J2EE</w:t>
      </w:r>
      <w:r w:rsidRPr="00895439">
        <w:rPr>
          <w:rFonts w:ascii="Candara" w:eastAsia="Calibri" w:hAnsi="Candara" w:cs="Times New Roman"/>
        </w:rPr>
        <w:t>,</w:t>
      </w:r>
      <w:r w:rsidRPr="00895439">
        <w:rPr>
          <w:rFonts w:ascii="Candara" w:eastAsia="Calibri" w:hAnsi="Candara" w:cs="Times New Roman"/>
          <w:bCs/>
        </w:rPr>
        <w:t>Struts,</w:t>
      </w:r>
      <w:r w:rsidRPr="00895439">
        <w:rPr>
          <w:rFonts w:ascii="Candara" w:eastAsia="Calibri" w:hAnsi="Candara" w:cs="Times New Roman"/>
        </w:rPr>
        <w:t xml:space="preserve"> AWS,</w:t>
      </w:r>
      <w:r w:rsidRPr="00895439">
        <w:rPr>
          <w:rStyle w:val="apple-converted-space"/>
          <w:rFonts w:ascii="Candara" w:eastAsia="Calibri" w:hAnsi="Candara" w:cs="Arial"/>
          <w:color w:val="333333"/>
          <w:shd w:val="clear" w:color="auto" w:fill="FFFFFF"/>
        </w:rPr>
        <w:t> </w:t>
      </w:r>
      <w:r w:rsidRPr="00895439">
        <w:rPr>
          <w:rFonts w:ascii="Candara" w:eastAsia="Calibri" w:hAnsi="Candara" w:cs="Times New Roman"/>
          <w:bCs/>
        </w:rPr>
        <w:t>Spring3.x</w:t>
      </w:r>
      <w:r w:rsidRPr="00895439">
        <w:rPr>
          <w:rFonts w:ascii="Candara" w:eastAsia="Calibri" w:hAnsi="Candara" w:cs="Times New Roman"/>
        </w:rPr>
        <w:t>, Spring3.x (</w:t>
      </w:r>
      <w:r w:rsidRPr="00895439">
        <w:rPr>
          <w:rFonts w:ascii="Candara" w:eastAsia="Calibri" w:hAnsi="Candara" w:cs="Times New Roman"/>
          <w:b/>
        </w:rPr>
        <w:t>CORE,SECURITY,AOP-ASPECTJ,DAO,ORM,BATCH</w:t>
      </w:r>
      <w:r w:rsidRPr="00895439">
        <w:rPr>
          <w:rFonts w:ascii="Candara" w:eastAsia="Calibri" w:hAnsi="Candara" w:cs="Times New Roman"/>
        </w:rPr>
        <w:t xml:space="preserve">), </w:t>
      </w:r>
      <w:r w:rsidRPr="00137AFB">
        <w:rPr>
          <w:rFonts w:ascii="Candara" w:eastAsia="Calibri" w:hAnsi="Candara" w:cs="Times New Roman"/>
          <w:b/>
        </w:rPr>
        <w:t>Angular</w:t>
      </w:r>
      <w:r w:rsidR="0059676D">
        <w:rPr>
          <w:rFonts w:ascii="Candara" w:eastAsia="Calibri" w:hAnsi="Candara" w:cs="Times New Roman"/>
          <w:b/>
        </w:rPr>
        <w:t>JS 2.0</w:t>
      </w:r>
      <w:r w:rsidRPr="00895439">
        <w:rPr>
          <w:rFonts w:ascii="Candara" w:eastAsia="Calibri" w:hAnsi="Candara" w:cs="Times New Roman"/>
          <w:bCs/>
        </w:rPr>
        <w:t>Java Mail,</w:t>
      </w:r>
      <w:r w:rsidRPr="00895439">
        <w:rPr>
          <w:rFonts w:ascii="Candara" w:eastAsia="Times New Roman" w:hAnsi="Candara" w:cs="Times New Roman"/>
        </w:rPr>
        <w:t xml:space="preserve"> EJB,</w:t>
      </w:r>
      <w:r w:rsidRPr="00895439">
        <w:rPr>
          <w:rFonts w:ascii="Candara" w:eastAsia="Calibri" w:hAnsi="Candara" w:cs="Times New Roman"/>
          <w:bCs/>
        </w:rPr>
        <w:t xml:space="preserve"> Web services (SOAP AND </w:t>
      </w:r>
      <w:r w:rsidRPr="00A66C33">
        <w:rPr>
          <w:rFonts w:ascii="Candara" w:eastAsia="Calibri" w:hAnsi="Candara" w:cs="Times New Roman"/>
          <w:bCs/>
          <w:noProof/>
        </w:rPr>
        <w:t>RESTFUL</w:t>
      </w:r>
      <w:r w:rsidRPr="00895439">
        <w:rPr>
          <w:rFonts w:ascii="Candara" w:eastAsia="Calibri" w:hAnsi="Candara" w:cs="Times New Roman"/>
          <w:bCs/>
        </w:rPr>
        <w:t>,</w:t>
      </w:r>
      <w:r w:rsidR="00725516">
        <w:rPr>
          <w:rFonts w:ascii="Candara" w:eastAsia="Calibri" w:hAnsi="Candara" w:cs="Times New Roman"/>
          <w:b/>
        </w:rPr>
        <w:t xml:space="preserve"> SAML Assertions</w:t>
      </w:r>
      <w:r w:rsidRPr="00895439">
        <w:rPr>
          <w:rFonts w:ascii="Candara" w:eastAsia="Calibri" w:hAnsi="Candara" w:cs="Times New Roman"/>
          <w:b/>
        </w:rPr>
        <w:t>, OAUTH2, HMAC</w:t>
      </w:r>
      <w:r w:rsidRPr="00895439">
        <w:rPr>
          <w:rFonts w:ascii="Candara" w:eastAsia="Calibri" w:hAnsi="Candara" w:cs="Times New Roman"/>
          <w:bCs/>
        </w:rPr>
        <w:t xml:space="preserve">),Servlets, JSP, JDBC, XML, XSD, XSLT, RMI, XML Parsers (DOM and SAX), JAXP, JAXB, Maven, Log4j, </w:t>
      </w:r>
      <w:r w:rsidRPr="00A66C33">
        <w:rPr>
          <w:rFonts w:ascii="Candara" w:eastAsia="Calibri" w:hAnsi="Candara" w:cs="Times New Roman"/>
          <w:bCs/>
          <w:noProof/>
        </w:rPr>
        <w:t>J</w:t>
      </w:r>
      <w:r w:rsidR="00A66C33">
        <w:rPr>
          <w:rFonts w:ascii="Candara" w:eastAsia="Calibri" w:hAnsi="Candara" w:cs="Times New Roman"/>
          <w:bCs/>
          <w:noProof/>
        </w:rPr>
        <w:t>U</w:t>
      </w:r>
      <w:r w:rsidRPr="00A66C33">
        <w:rPr>
          <w:rFonts w:ascii="Candara" w:eastAsia="Calibri" w:hAnsi="Candara" w:cs="Times New Roman"/>
          <w:bCs/>
          <w:noProof/>
        </w:rPr>
        <w:t>nit</w:t>
      </w:r>
      <w:r w:rsidRPr="00895439">
        <w:rPr>
          <w:rFonts w:ascii="Candara" w:eastAsia="Calibri" w:hAnsi="Candara" w:cs="Times New Roman"/>
          <w:bCs/>
        </w:rPr>
        <w:t>, Power Mockito, Java Beans, JNDI, SQL, PL/SQL, Oracle</w:t>
      </w:r>
      <w:r w:rsidRPr="00895439">
        <w:rPr>
          <w:rFonts w:ascii="Candara" w:eastAsia="Calibri" w:hAnsi="Candara" w:cs="Times New Roman"/>
          <w:b/>
          <w:bCs/>
        </w:rPr>
        <w:t>,</w:t>
      </w:r>
      <w:r w:rsidRPr="00895439">
        <w:rPr>
          <w:rFonts w:ascii="Candara" w:eastAsia="Calibri" w:hAnsi="Candara" w:cs="Arial"/>
          <w:b/>
          <w:shd w:val="clear" w:color="auto" w:fill="FFFFFF"/>
        </w:rPr>
        <w:t xml:space="preserve"> Tomcat, JBoss</w:t>
      </w:r>
      <w:r w:rsidRPr="00895439">
        <w:rPr>
          <w:rFonts w:ascii="Candara" w:eastAsia="Calibri" w:hAnsi="Candara" w:cs="Arial"/>
          <w:shd w:val="clear" w:color="auto" w:fill="FFFFFF"/>
        </w:rPr>
        <w:t>,</w:t>
      </w:r>
      <w:r w:rsidRPr="00895439">
        <w:rPr>
          <w:rFonts w:ascii="Candara" w:eastAsia="Calibri" w:hAnsi="Candara" w:cs="Times New Roman"/>
          <w:bCs/>
        </w:rPr>
        <w:t xml:space="preserve"> Sybase</w:t>
      </w:r>
      <w:r w:rsidRPr="00895439">
        <w:rPr>
          <w:rFonts w:ascii="Candara" w:eastAsia="Calibri" w:hAnsi="Candara" w:cs="Times New Roman"/>
        </w:rPr>
        <w:t>.</w:t>
      </w:r>
    </w:p>
    <w:p w:rsidR="00C07C70" w:rsidRPr="00093982" w:rsidRDefault="00C07C70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093982">
        <w:rPr>
          <w:rFonts w:ascii="Candara" w:eastAsia="Calibri" w:hAnsi="Candara" w:cs="Times New Roman"/>
          <w:shd w:val="clear" w:color="auto" w:fill="FFFFFF"/>
        </w:rPr>
        <w:t>Strong Programming Skills in designing and implementation of multi-tier applications using Java</w:t>
      </w:r>
      <w:r w:rsidR="00925358">
        <w:rPr>
          <w:rFonts w:ascii="Candara" w:eastAsia="Calibri" w:hAnsi="Candara" w:cs="Times New Roman"/>
          <w:shd w:val="clear" w:color="auto" w:fill="FFFFFF"/>
        </w:rPr>
        <w:t>,</w:t>
      </w:r>
      <w:r w:rsidRPr="00093982">
        <w:rPr>
          <w:rFonts w:ascii="Candara" w:eastAsia="Calibri" w:hAnsi="Candara" w:cs="Times New Roman"/>
          <w:shd w:val="clear" w:color="auto" w:fill="FFFFFF"/>
        </w:rPr>
        <w:t xml:space="preserve"> J2EE, JDBC, JSP, JSTL, HTML, JSF, Struts, JavaScript, Servlets, JavaBeans, CSS, EJB, XSLT, JAXB</w:t>
      </w:r>
    </w:p>
    <w:p w:rsidR="00C07C70" w:rsidRPr="00895439" w:rsidRDefault="00C07C70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eastAsia="Times New Roman" w:hAnsi="Candara" w:cs="Times New Roman"/>
        </w:rPr>
        <w:t>Expertise in Core Java with</w:t>
      </w:r>
      <w:r w:rsidR="00A66C33">
        <w:rPr>
          <w:rFonts w:ascii="Candara" w:eastAsia="Times New Roman" w:hAnsi="Candara" w:cs="Times New Roman"/>
        </w:rPr>
        <w:t xml:space="preserve"> a</w:t>
      </w:r>
      <w:r w:rsidRPr="00A66C33">
        <w:rPr>
          <w:rFonts w:ascii="Candara" w:eastAsia="Times New Roman" w:hAnsi="Candara" w:cs="Times New Roman"/>
          <w:noProof/>
        </w:rPr>
        <w:t>strong</w:t>
      </w:r>
      <w:r w:rsidRPr="00895439">
        <w:rPr>
          <w:rFonts w:ascii="Candara" w:eastAsia="Times New Roman" w:hAnsi="Candara" w:cs="Times New Roman"/>
        </w:rPr>
        <w:t xml:space="preserve"> understanding of Object Oriented Concepts like Collections, Multithreading, Exception Handling, Polymorphism.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Experience in </w:t>
      </w:r>
      <w:r w:rsidRPr="00895439">
        <w:rPr>
          <w:rFonts w:ascii="Candara" w:hAnsi="Candara" w:cstheme="minorHAnsi"/>
          <w:b/>
        </w:rPr>
        <w:t>Web Services</w:t>
      </w:r>
      <w:r w:rsidRPr="00895439">
        <w:rPr>
          <w:rFonts w:ascii="Candara" w:hAnsi="Candara" w:cstheme="minorHAnsi"/>
        </w:rPr>
        <w:t xml:space="preserve"> Development using </w:t>
      </w:r>
      <w:r w:rsidRPr="00895439">
        <w:rPr>
          <w:rFonts w:ascii="Candara" w:hAnsi="Candara" w:cstheme="minorHAnsi"/>
          <w:b/>
        </w:rPr>
        <w:t>RESTful, SOAP.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936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Client Side Designing and Validations using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HTML, CSS,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JavaScript</w:t>
      </w:r>
      <w:r w:rsidRPr="00895439">
        <w:rPr>
          <w:rFonts w:ascii="Candara" w:hAnsi="Candara" w:cstheme="minorHAnsi"/>
          <w:b/>
          <w:sz w:val="22"/>
          <w:szCs w:val="22"/>
        </w:rPr>
        <w:t>, JSP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-600"/>
        </w:tabs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XML and schemas like </w:t>
      </w:r>
      <w:r w:rsidRPr="00895439">
        <w:rPr>
          <w:rFonts w:ascii="Candara" w:hAnsi="Candara" w:cstheme="minorHAnsi"/>
          <w:b/>
          <w:sz w:val="22"/>
          <w:szCs w:val="22"/>
        </w:rPr>
        <w:t xml:space="preserve">XSD,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DTD</w:t>
      </w:r>
      <w:r w:rsidRPr="00895439">
        <w:rPr>
          <w:rFonts w:ascii="Candara" w:hAnsi="Candara" w:cstheme="minorHAnsi"/>
          <w:sz w:val="22"/>
          <w:szCs w:val="22"/>
        </w:rPr>
        <w:t xml:space="preserve"> and parsers like </w:t>
      </w:r>
      <w:r w:rsidRPr="00895439">
        <w:rPr>
          <w:rFonts w:ascii="Candara" w:hAnsi="Candara" w:cstheme="minorHAnsi"/>
          <w:b/>
          <w:sz w:val="22"/>
          <w:szCs w:val="22"/>
        </w:rPr>
        <w:t>JAXP (SAX &amp; DOM)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JAXB.</w:t>
      </w:r>
    </w:p>
    <w:p w:rsidR="008A6513" w:rsidRPr="00895439" w:rsidRDefault="000F754B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Knowledge on </w:t>
      </w:r>
      <w:r w:rsidR="008A6513" w:rsidRPr="00895439">
        <w:rPr>
          <w:rFonts w:ascii="Candara" w:hAnsi="Candara" w:cstheme="minorHAnsi"/>
          <w:b/>
          <w:sz w:val="22"/>
          <w:szCs w:val="22"/>
        </w:rPr>
        <w:t>eCommerce</w:t>
      </w:r>
      <w:r w:rsidR="00B80A04" w:rsidRPr="00895439">
        <w:rPr>
          <w:rFonts w:ascii="Candara" w:hAnsi="Candara" w:cstheme="minorHAnsi"/>
          <w:sz w:val="22"/>
          <w:szCs w:val="22"/>
        </w:rPr>
        <w:t xml:space="preserve"> platform development.</w:t>
      </w:r>
    </w:p>
    <w:p w:rsidR="00ED434B" w:rsidRPr="00895439" w:rsidRDefault="00B80A04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Style w:val="apple-converted-space"/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>E</w:t>
      </w:r>
      <w:r w:rsidR="008A6513" w:rsidRPr="00895439">
        <w:rPr>
          <w:rStyle w:val="apple-converted-space"/>
          <w:rFonts w:ascii="Candara" w:hAnsi="Candara" w:cstheme="minorHAnsi"/>
        </w:rPr>
        <w:t xml:space="preserve">xperience on application servers like </w:t>
      </w:r>
      <w:r w:rsidR="008A6513" w:rsidRPr="00895439">
        <w:rPr>
          <w:rStyle w:val="apple-converted-space"/>
          <w:rFonts w:ascii="Candara" w:hAnsi="Candara" w:cstheme="minorHAnsi"/>
          <w:b/>
          <w:bCs/>
        </w:rPr>
        <w:t>Apache Tomcat, JBoss, Web Logic &amp; Web Sphere.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Experience in designing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User Interface (UI) applications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 and professional web applications using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HTML, DHTML, XHTML, XML, XSL, XSLT, JQuery, D3.js, JSON and CSS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Strong experience in Implementing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MVC </w:t>
      </w:r>
      <w:r w:rsidRPr="00895439">
        <w:rPr>
          <w:rFonts w:ascii="Candara" w:hAnsi="Candara" w:cstheme="minorHAnsi"/>
          <w:sz w:val="22"/>
          <w:szCs w:val="22"/>
        </w:rPr>
        <w:t xml:space="preserve">design pattern using </w:t>
      </w:r>
      <w:r w:rsidRPr="00895439">
        <w:rPr>
          <w:rFonts w:ascii="Candara" w:hAnsi="Candara" w:cstheme="minorHAnsi"/>
          <w:b/>
          <w:sz w:val="22"/>
          <w:szCs w:val="22"/>
        </w:rPr>
        <w:t>Struts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Spring Framework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Having programming experience with</w:t>
      </w:r>
      <w:r w:rsidRPr="00895439">
        <w:rPr>
          <w:rFonts w:ascii="Candara" w:hAnsi="Candara" w:cstheme="minorHAnsi"/>
          <w:b/>
          <w:sz w:val="22"/>
          <w:szCs w:val="22"/>
        </w:rPr>
        <w:t xml:space="preserve"> SQL, PL/SQL, Triggers, Functions, Stored Procedures, and Cursors </w:t>
      </w:r>
      <w:r w:rsidRPr="00895439">
        <w:rPr>
          <w:rFonts w:ascii="Candara" w:hAnsi="Candara" w:cstheme="minorHAnsi"/>
          <w:sz w:val="22"/>
          <w:szCs w:val="22"/>
        </w:rPr>
        <w:t>for the databases.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Designed and Developed Representational state transfer </w:t>
      </w:r>
      <w:r w:rsidRPr="00895439">
        <w:rPr>
          <w:rFonts w:ascii="Candara" w:hAnsi="Candara" w:cstheme="minorHAnsi"/>
          <w:b/>
          <w:sz w:val="22"/>
          <w:szCs w:val="22"/>
        </w:rPr>
        <w:t>(REST)</w:t>
      </w:r>
      <w:r w:rsidRPr="00895439">
        <w:rPr>
          <w:rFonts w:ascii="Candara" w:hAnsi="Candara" w:cstheme="minorHAnsi"/>
          <w:sz w:val="22"/>
          <w:szCs w:val="22"/>
        </w:rPr>
        <w:t xml:space="preserve"> based services and </w:t>
      </w:r>
      <w:r w:rsidRPr="00895439">
        <w:rPr>
          <w:rFonts w:ascii="Candara" w:hAnsi="Candara" w:cstheme="minorHAnsi"/>
          <w:b/>
          <w:sz w:val="22"/>
          <w:szCs w:val="22"/>
        </w:rPr>
        <w:t>Simple Object Access Protocol (SOAP)</w:t>
      </w:r>
      <w:r w:rsidRPr="00895439">
        <w:rPr>
          <w:rFonts w:ascii="Candara" w:hAnsi="Candara" w:cstheme="minorHAnsi"/>
          <w:sz w:val="22"/>
          <w:szCs w:val="22"/>
        </w:rPr>
        <w:t xml:space="preserve"> based services as part of the requirement.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Developed user interface components using JSP and tag libraries.</w:t>
      </w:r>
    </w:p>
    <w:p w:rsidR="008A6513" w:rsidRPr="00137AFB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137AFB">
        <w:rPr>
          <w:rFonts w:ascii="Candara" w:hAnsi="Candara" w:cstheme="minorHAnsi"/>
          <w:sz w:val="22"/>
          <w:szCs w:val="22"/>
          <w:shd w:val="clear" w:color="auto" w:fill="FFFFFF"/>
        </w:rPr>
        <w:t>Experience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development of rule engine or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complex event processing</w:t>
      </w:r>
      <w:r w:rsidRPr="00137AFB">
        <w:rPr>
          <w:rStyle w:val="apple-converted-space"/>
          <w:rFonts w:ascii="Candara" w:hAnsi="Candara" w:cstheme="minorHAnsi"/>
          <w:bCs/>
          <w:sz w:val="22"/>
          <w:szCs w:val="22"/>
          <w:shd w:val="clear" w:color="auto" w:fill="FFFFFF"/>
        </w:rPr>
        <w:t> like JRules.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 xml:space="preserve"> Experience working on </w:t>
      </w:r>
      <w:r w:rsidRPr="00895439">
        <w:rPr>
          <w:rStyle w:val="apple-converted-space"/>
          <w:rFonts w:ascii="Candara" w:hAnsi="Candara" w:cstheme="minorHAnsi"/>
          <w:b/>
          <w:bCs/>
        </w:rPr>
        <w:t>NoSQL</w:t>
      </w:r>
      <w:r w:rsidRPr="00895439">
        <w:rPr>
          <w:rStyle w:val="apple-converted-space"/>
          <w:rFonts w:ascii="Candara" w:hAnsi="Candara" w:cstheme="minorHAnsi"/>
        </w:rPr>
        <w:t xml:space="preserve">databases such as </w:t>
      </w:r>
      <w:r w:rsidRPr="00895439">
        <w:rPr>
          <w:rStyle w:val="apple-converted-space"/>
          <w:rFonts w:ascii="Candara" w:hAnsi="Candara" w:cstheme="minorHAnsi"/>
          <w:b/>
          <w:bCs/>
        </w:rPr>
        <w:t>MongoDB</w:t>
      </w:r>
      <w:r w:rsidRPr="00895439">
        <w:rPr>
          <w:rStyle w:val="apple-converted-space"/>
          <w:rFonts w:ascii="Candara" w:hAnsi="Candara" w:cstheme="minorHAnsi"/>
        </w:rPr>
        <w:t>.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Created</w:t>
      </w:r>
      <w:r w:rsidRPr="00895439">
        <w:rPr>
          <w:rStyle w:val="apple-converted-space"/>
          <w:rFonts w:ascii="Candara" w:eastAsia="Arial Unicode MS" w:hAnsi="Candara" w:cs="Arial"/>
          <w:color w:val="000000"/>
          <w:sz w:val="22"/>
          <w:szCs w:val="22"/>
          <w:shd w:val="clear" w:color="auto" w:fill="FFFFFF"/>
        </w:rPr>
        <w:t> AWS 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cloud formation templates to automate the pr</w:t>
      </w:r>
      <w:r w:rsidR="00093982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ocess of launching custom-sized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,</w:t>
      </w:r>
      <w:r w:rsidR="00093982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EC2 instances,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security groups, Clou</w:t>
      </w:r>
      <w:r w:rsidR="00075304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d Watch, Cloud Front, RDS, S3, 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Cloud Trail 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>Security measures that the cloud service provider (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>) implements and operates – security of the cloud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 xml:space="preserve">Security measures that the customer implements and operates, related to the security of customer content and applications that make use of 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 xml:space="preserve"> services – "security in the cloud"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Created POJO classes and mapped with the Relations using </w:t>
      </w:r>
      <w:r w:rsidRPr="00895439">
        <w:rPr>
          <w:rFonts w:ascii="Candara" w:hAnsi="Candara" w:cstheme="minorHAnsi"/>
          <w:b/>
          <w:sz w:val="22"/>
          <w:szCs w:val="22"/>
        </w:rPr>
        <w:t>Hibernate</w:t>
      </w:r>
      <w:r w:rsidRPr="00895439">
        <w:rPr>
          <w:rFonts w:ascii="Candara" w:hAnsi="Candara" w:cstheme="minorHAnsi"/>
          <w:sz w:val="22"/>
          <w:szCs w:val="22"/>
        </w:rPr>
        <w:t xml:space="preserve"> Mapping Files.</w:t>
      </w:r>
    </w:p>
    <w:p w:rsidR="008A6513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Involved in writing the complex </w:t>
      </w:r>
      <w:r w:rsidRPr="00895439">
        <w:rPr>
          <w:rFonts w:ascii="Candara" w:hAnsi="Candara" w:cstheme="minorHAnsi"/>
          <w:b/>
          <w:sz w:val="22"/>
          <w:szCs w:val="22"/>
        </w:rPr>
        <w:t>SQL queries</w:t>
      </w:r>
      <w:r w:rsidRPr="00895439">
        <w:rPr>
          <w:rFonts w:ascii="Candara" w:hAnsi="Candara" w:cstheme="minorHAnsi"/>
          <w:sz w:val="22"/>
          <w:szCs w:val="22"/>
        </w:rPr>
        <w:t xml:space="preserve"> and Procedures.</w:t>
      </w:r>
    </w:p>
    <w:p w:rsidR="00602EB8" w:rsidRPr="00602EB8" w:rsidRDefault="00602EB8" w:rsidP="00602EB8">
      <w:pPr>
        <w:pStyle w:val="ListParagraph"/>
        <w:numPr>
          <w:ilvl w:val="0"/>
          <w:numId w:val="3"/>
        </w:numPr>
        <w:rPr>
          <w:rFonts w:ascii="Candara" w:eastAsia="Times New Roman" w:hAnsi="Candara" w:cstheme="minorHAnsi"/>
          <w:lang w:eastAsia="zh-CN"/>
        </w:rPr>
      </w:pPr>
      <w:r w:rsidRPr="00602EB8">
        <w:rPr>
          <w:rFonts w:ascii="Candara" w:eastAsia="Times New Roman" w:hAnsi="Candara" w:cstheme="minorHAnsi"/>
          <w:lang w:eastAsia="zh-CN"/>
        </w:rPr>
        <w:t xml:space="preserve">Familiar with the use of </w:t>
      </w:r>
      <w:r w:rsidRPr="00602EB8">
        <w:rPr>
          <w:rFonts w:ascii="Candara" w:eastAsia="Times New Roman" w:hAnsi="Candara" w:cstheme="minorHAnsi"/>
          <w:b/>
          <w:lang w:eastAsia="zh-CN"/>
        </w:rPr>
        <w:t>Angular</w:t>
      </w:r>
      <w:r w:rsidRPr="00602EB8">
        <w:rPr>
          <w:rFonts w:ascii="Candara" w:eastAsia="Times New Roman" w:hAnsi="Candara" w:cstheme="minorHAnsi"/>
          <w:lang w:eastAsia="zh-CN"/>
        </w:rPr>
        <w:t>.</w:t>
      </w:r>
      <w:r w:rsidRPr="00602EB8">
        <w:rPr>
          <w:rFonts w:ascii="Candara" w:eastAsia="Times New Roman" w:hAnsi="Candara" w:cstheme="minorHAnsi"/>
          <w:b/>
          <w:lang w:eastAsia="zh-CN"/>
        </w:rPr>
        <w:t>JS</w:t>
      </w:r>
      <w:r w:rsidRPr="00602EB8">
        <w:rPr>
          <w:rFonts w:ascii="Candara" w:eastAsia="Times New Roman" w:hAnsi="Candara" w:cstheme="minorHAnsi"/>
          <w:lang w:eastAsia="zh-CN"/>
        </w:rPr>
        <w:t xml:space="preserve"> and </w:t>
      </w:r>
      <w:r w:rsidRPr="00602EB8">
        <w:rPr>
          <w:rFonts w:ascii="Candara" w:eastAsia="Times New Roman" w:hAnsi="Candara" w:cstheme="minorHAnsi"/>
          <w:b/>
          <w:lang w:eastAsia="zh-CN"/>
        </w:rPr>
        <w:t>TypeScript</w:t>
      </w:r>
    </w:p>
    <w:p w:rsidR="008A6513" w:rsidRDefault="008A6513" w:rsidP="00895439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Knowledge in programming languages like </w:t>
      </w:r>
      <w:r w:rsidRPr="00895439">
        <w:rPr>
          <w:rFonts w:ascii="Candara" w:hAnsi="Candara" w:cstheme="minorHAnsi"/>
          <w:b/>
        </w:rPr>
        <w:t>Python, Scala</w:t>
      </w:r>
      <w:r w:rsidRPr="00895439">
        <w:rPr>
          <w:rFonts w:ascii="Candara" w:hAnsi="Candara" w:cstheme="minorHAnsi"/>
        </w:rPr>
        <w:t>.</w:t>
      </w:r>
    </w:p>
    <w:p w:rsidR="001762DF" w:rsidRPr="001762DF" w:rsidRDefault="001762DF" w:rsidP="00895439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Verdana" w:hAnsi="Verdana" w:cstheme="minorHAnsi"/>
        </w:rPr>
      </w:pP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Strong Knowledge in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JavaScript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Frameworks like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React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and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Backbone</w:t>
      </w:r>
      <w:r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</w:p>
    <w:p w:rsidR="008A6513" w:rsidRPr="00895439" w:rsidRDefault="008A6513" w:rsidP="00895439">
      <w:pPr>
        <w:pStyle w:val="ListParagraph"/>
        <w:widowControl w:val="0"/>
        <w:numPr>
          <w:ilvl w:val="0"/>
          <w:numId w:val="3"/>
        </w:numPr>
        <w:autoSpaceDN w:val="0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Knowledge on stream based data processing architecture patterns and related technologies like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t>Kafka</w:t>
      </w: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,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lastRenderedPageBreak/>
        <w:t>Spark</w:t>
      </w:r>
      <w:r w:rsidRPr="00895439">
        <w:rPr>
          <w:rFonts w:ascii="Candara" w:hAnsi="Candara" w:cstheme="minorHAnsi"/>
          <w:color w:val="222222"/>
          <w:shd w:val="clear" w:color="auto" w:fill="FFFFFF"/>
        </w:rPr>
        <w:t>.     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Used </w:t>
      </w:r>
      <w:r w:rsidRPr="00895439">
        <w:rPr>
          <w:rFonts w:ascii="Candara" w:hAnsi="Candara" w:cstheme="minorHAnsi"/>
          <w:b/>
          <w:sz w:val="22"/>
          <w:szCs w:val="22"/>
        </w:rPr>
        <w:t>Spring</w:t>
      </w:r>
      <w:r w:rsidRPr="00895439">
        <w:rPr>
          <w:rFonts w:ascii="Candara" w:hAnsi="Candara" w:cstheme="minorHAnsi"/>
          <w:sz w:val="22"/>
          <w:szCs w:val="22"/>
        </w:rPr>
        <w:t xml:space="preserve"> Annotations for creating controllers, Services and DAO’s.</w:t>
      </w:r>
    </w:p>
    <w:p w:rsidR="000D2F44" w:rsidRPr="00895439" w:rsidRDefault="000D2F44" w:rsidP="00895439">
      <w:pPr>
        <w:pStyle w:val="ListParagraph"/>
        <w:numPr>
          <w:ilvl w:val="0"/>
          <w:numId w:val="3"/>
        </w:numPr>
        <w:spacing w:after="0"/>
        <w:jc w:val="both"/>
        <w:rPr>
          <w:rFonts w:ascii="Candara" w:eastAsia="Times New Roman" w:hAnsi="Candara" w:cstheme="minorHAnsi"/>
          <w:lang w:eastAsia="zh-CN"/>
        </w:rPr>
      </w:pPr>
      <w:r w:rsidRPr="00895439">
        <w:rPr>
          <w:rFonts w:ascii="Candara" w:eastAsia="Times New Roman" w:hAnsi="Candara" w:cstheme="minorHAnsi"/>
          <w:lang w:eastAsia="zh-CN"/>
        </w:rPr>
        <w:t xml:space="preserve">Knowledge in using </w:t>
      </w:r>
      <w:r w:rsidRPr="00895439">
        <w:rPr>
          <w:rFonts w:ascii="Candara" w:eastAsia="Times New Roman" w:hAnsi="Candara" w:cstheme="minorHAnsi"/>
          <w:b/>
          <w:lang w:eastAsia="zh-CN"/>
        </w:rPr>
        <w:t>PivotalCloudFoundry</w:t>
      </w:r>
      <w:r w:rsidRPr="00895439">
        <w:rPr>
          <w:rFonts w:ascii="Candara" w:eastAsia="Times New Roman" w:hAnsi="Candara" w:cstheme="minorHAnsi"/>
          <w:lang w:eastAsia="zh-CN"/>
        </w:rPr>
        <w:t xml:space="preserve"> (PCF) CLI for deploying applications.</w:t>
      </w:r>
    </w:p>
    <w:p w:rsidR="008A6513" w:rsidRPr="00895439" w:rsidRDefault="008A6513" w:rsidP="00895439">
      <w:pPr>
        <w:pStyle w:val="NoSpacing"/>
        <w:numPr>
          <w:ilvl w:val="0"/>
          <w:numId w:val="3"/>
        </w:numPr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Hands-on experience working with Continuous Integration (</w:t>
      </w:r>
      <w:r w:rsidRPr="00895439">
        <w:rPr>
          <w:rFonts w:ascii="Candara" w:hAnsi="Candara" w:cstheme="minorHAnsi"/>
          <w:b/>
        </w:rPr>
        <w:t>CI</w:t>
      </w:r>
      <w:r w:rsidRPr="00895439">
        <w:rPr>
          <w:rFonts w:ascii="Candara" w:hAnsi="Candara" w:cstheme="minorHAnsi"/>
        </w:rPr>
        <w:t xml:space="preserve">) build-automation tools such as </w:t>
      </w:r>
      <w:r w:rsidRPr="00895439">
        <w:rPr>
          <w:rFonts w:ascii="Candara" w:hAnsi="Candara" w:cstheme="minorHAnsi"/>
          <w:b/>
        </w:rPr>
        <w:t>Maven</w:t>
      </w:r>
      <w:r w:rsidRPr="00895439">
        <w:rPr>
          <w:rFonts w:ascii="Candara" w:hAnsi="Candara" w:cstheme="minorHAnsi"/>
        </w:rPr>
        <w:t xml:space="preserve">, </w:t>
      </w:r>
      <w:r w:rsidRPr="00895439">
        <w:rPr>
          <w:rFonts w:ascii="Candara" w:hAnsi="Candara" w:cstheme="minorHAnsi"/>
          <w:b/>
        </w:rPr>
        <w:t xml:space="preserve">SVN, CVS, Jenkins </w:t>
      </w:r>
      <w:r w:rsidRPr="00895439">
        <w:rPr>
          <w:rFonts w:ascii="Candara" w:hAnsi="Candara" w:cstheme="minorHAnsi"/>
        </w:rPr>
        <w:t>and</w:t>
      </w:r>
      <w:r w:rsidRPr="00895439">
        <w:rPr>
          <w:rFonts w:ascii="Candara" w:hAnsi="Candara" w:cstheme="minorHAnsi"/>
          <w:b/>
        </w:rPr>
        <w:t xml:space="preserve"> Apache Ant</w:t>
      </w:r>
      <w:r w:rsidRPr="00895439">
        <w:rPr>
          <w:rFonts w:ascii="Candara" w:hAnsi="Candara" w:cstheme="minorHAnsi"/>
        </w:rPr>
        <w:t>.</w:t>
      </w:r>
    </w:p>
    <w:p w:rsidR="008A6513" w:rsidRPr="00ED318D" w:rsidRDefault="008A6513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Experience with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MySQ</w:t>
      </w:r>
      <w:r w:rsidR="0003223C"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L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MSSQLServer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Database servers</w:t>
      </w:r>
    </w:p>
    <w:p w:rsidR="00ED318D" w:rsidRPr="00BD632F" w:rsidRDefault="00ED318D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Having knowledge on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ApacheActiveMQ</w:t>
      </w:r>
    </w:p>
    <w:p w:rsidR="00BD632F" w:rsidRPr="00895439" w:rsidRDefault="00BD632F" w:rsidP="00BD632F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BD632F">
        <w:rPr>
          <w:rFonts w:ascii="Candara" w:hAnsi="Candara" w:cstheme="minorHAnsi"/>
          <w:sz w:val="22"/>
          <w:szCs w:val="22"/>
        </w:rPr>
        <w:t xml:space="preserve">Excellent understanding in installing and configuring </w:t>
      </w:r>
      <w:r w:rsidRPr="00BD632F">
        <w:rPr>
          <w:rFonts w:ascii="Candara" w:hAnsi="Candara" w:cstheme="minorHAnsi"/>
          <w:b/>
          <w:sz w:val="22"/>
          <w:szCs w:val="22"/>
        </w:rPr>
        <w:t>Oracle</w:t>
      </w:r>
      <w:r>
        <w:rPr>
          <w:rFonts w:ascii="Candara" w:hAnsi="Candara" w:cstheme="minorHAnsi"/>
          <w:b/>
          <w:sz w:val="22"/>
          <w:szCs w:val="22"/>
        </w:rPr>
        <w:t>WebL</w:t>
      </w:r>
      <w:r w:rsidRPr="00BD632F">
        <w:rPr>
          <w:rFonts w:ascii="Candara" w:hAnsi="Candara" w:cstheme="minorHAnsi"/>
          <w:b/>
          <w:sz w:val="22"/>
          <w:szCs w:val="22"/>
        </w:rPr>
        <w:t>ogicServer</w:t>
      </w:r>
      <w:r w:rsidRPr="00BD632F">
        <w:rPr>
          <w:rFonts w:ascii="Candara" w:hAnsi="Candara" w:cstheme="minorHAnsi"/>
          <w:sz w:val="22"/>
          <w:szCs w:val="22"/>
        </w:rPr>
        <w:t xml:space="preserve">, Oracle SOA Suite 11g and </w:t>
      </w:r>
      <w:r w:rsidRPr="00BD632F">
        <w:rPr>
          <w:rFonts w:ascii="Candara" w:hAnsi="Candara" w:cstheme="minorHAnsi"/>
          <w:b/>
          <w:sz w:val="22"/>
          <w:szCs w:val="22"/>
        </w:rPr>
        <w:t>OracleServiceBus</w:t>
      </w:r>
      <w:r w:rsidRPr="00BD632F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Experience with Databases like </w:t>
      </w:r>
      <w:r w:rsidRPr="00895439">
        <w:rPr>
          <w:rFonts w:ascii="Candara" w:hAnsi="Candara" w:cstheme="minorHAnsi"/>
          <w:b/>
          <w:sz w:val="22"/>
          <w:szCs w:val="22"/>
        </w:rPr>
        <w:t>Oracle 10g/11g, MYSQL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>Experience of Database design in</w:t>
      </w:r>
      <w:r w:rsidR="00C74CF9" w:rsidRPr="00C74CF9">
        <w:rPr>
          <w:rFonts w:ascii="Candara" w:hAnsi="Candara" w:cstheme="minorHAnsi"/>
          <w:b/>
          <w:bCs/>
          <w:color w:val="000000"/>
          <w:sz w:val="22"/>
          <w:szCs w:val="22"/>
        </w:rPr>
        <w:t>Spring,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Oracle/SQLServer/MongoDB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query based programming and PL/SQL procedure programming and proficient in Database programming using JDBC and SQL.</w:t>
      </w:r>
    </w:p>
    <w:p w:rsidR="00C44142" w:rsidRPr="00425315" w:rsidRDefault="008A6513" w:rsidP="00425315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color w:val="000000"/>
          <w:sz w:val="22"/>
          <w:szCs w:val="22"/>
          <w:shd w:val="clear" w:color="auto" w:fill="FFFFFF"/>
        </w:rPr>
        <w:t xml:space="preserve">Experience with web frameworks like </w:t>
      </w:r>
      <w:r w:rsidRPr="00895439">
        <w:rPr>
          <w:rFonts w:ascii="Candara" w:hAnsi="Candara" w:cstheme="minorHAnsi"/>
          <w:b/>
          <w:color w:val="000000"/>
          <w:sz w:val="22"/>
          <w:szCs w:val="22"/>
          <w:shd w:val="clear" w:color="auto" w:fill="FFFFFF"/>
        </w:rPr>
        <w:t>jQuery, Bootstrap.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  <w:bCs/>
        </w:rPr>
        <w:t>Experienced</w:t>
      </w:r>
      <w:r w:rsidRPr="00425315">
        <w:rPr>
          <w:rFonts w:ascii="Candara" w:hAnsi="Candara" w:cs="Arial"/>
        </w:rPr>
        <w:t xml:space="preserve"> as a </w:t>
      </w:r>
      <w:r w:rsidRPr="00425315">
        <w:rPr>
          <w:rFonts w:ascii="Candara" w:hAnsi="Candara" w:cs="Arial"/>
          <w:b/>
          <w:bCs/>
        </w:rPr>
        <w:t xml:space="preserve">JAVA/J2EE </w:t>
      </w:r>
      <w:r w:rsidRPr="00425315">
        <w:rPr>
          <w:rFonts w:ascii="Candara" w:hAnsi="Candara" w:cs="Arial"/>
          <w:b/>
        </w:rPr>
        <w:t>developer</w:t>
      </w:r>
      <w:r w:rsidRPr="00425315">
        <w:rPr>
          <w:rFonts w:ascii="Candara" w:hAnsi="Candara" w:cs="Arial"/>
        </w:rPr>
        <w:t xml:space="preserve"> in the areas of Analysis, Design, Development, Implementation and Testing of web based and client server multi-tier applications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>Worked on full cycle development from conceptualization to programming and deployment.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  <w:b/>
        </w:rPr>
      </w:pPr>
      <w:r w:rsidRPr="00425315">
        <w:rPr>
          <w:rFonts w:ascii="Candara" w:hAnsi="Candara" w:cs="Arial"/>
        </w:rPr>
        <w:t xml:space="preserve">Experienced in developing Web Applications involving J2EE technologies </w:t>
      </w:r>
      <w:r w:rsidRPr="00425315">
        <w:rPr>
          <w:rFonts w:ascii="Candara" w:hAnsi="Candara" w:cs="Arial"/>
          <w:b/>
        </w:rPr>
        <w:t xml:space="preserve">like </w:t>
      </w:r>
      <w:r w:rsidRPr="00425315">
        <w:rPr>
          <w:rFonts w:ascii="Candara" w:hAnsi="Candara" w:cs="Arial"/>
          <w:b/>
          <w:bCs/>
        </w:rPr>
        <w:t>JAVA, JSP, Servlets, Spring IOC, Spring AOP, Struts MVC, Hibernate, HTML, Java Script, CSS, JSF, EJB, JDBC, JNDI, XML, AJAX and JUnit.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Proficient in designing J2EE applications using </w:t>
      </w:r>
      <w:r w:rsidRPr="00425315">
        <w:rPr>
          <w:rFonts w:ascii="Candara" w:hAnsi="Candara" w:cs="Arial"/>
          <w:bCs/>
        </w:rPr>
        <w:t>MVC pattern</w:t>
      </w:r>
      <w:r w:rsidRPr="00425315">
        <w:rPr>
          <w:rFonts w:ascii="Candara" w:hAnsi="Candara" w:cs="Arial"/>
        </w:rPr>
        <w:t xml:space="preserve"> and </w:t>
      </w:r>
      <w:r w:rsidRPr="00425315">
        <w:rPr>
          <w:rFonts w:ascii="Candara" w:hAnsi="Candara" w:cs="Arial"/>
          <w:bCs/>
        </w:rPr>
        <w:t>Struts framework.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Effectively implemented a real-time deliverers location monitoring system using Java, </w:t>
      </w:r>
      <w:r w:rsidRPr="00425315">
        <w:rPr>
          <w:rFonts w:ascii="Candara" w:hAnsi="Candara" w:cs="Arial"/>
          <w:b/>
        </w:rPr>
        <w:t>Spring MVC,Spring Boot, Spring Data, Spring Cloud, Maven, JPA, Hibernate, Tomcat, MongoDB</w:t>
      </w:r>
      <w:r w:rsidRPr="00425315">
        <w:rPr>
          <w:rFonts w:ascii="Candara" w:hAnsi="Candara" w:cs="Arial"/>
        </w:rPr>
        <w:t>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Experience with </w:t>
      </w:r>
      <w:r w:rsidRPr="00425315">
        <w:rPr>
          <w:rFonts w:ascii="Candara" w:hAnsi="Candara" w:cs="Arial"/>
          <w:bCs/>
        </w:rPr>
        <w:t>Multithreading, OOAD concepts</w:t>
      </w:r>
      <w:r w:rsidRPr="00425315">
        <w:rPr>
          <w:rFonts w:ascii="Candara" w:hAnsi="Candara" w:cs="Arial"/>
        </w:rPr>
        <w:t xml:space="preserve"> and </w:t>
      </w:r>
      <w:r w:rsidRPr="00425315">
        <w:rPr>
          <w:rFonts w:ascii="Candara" w:hAnsi="Candara" w:cs="Arial"/>
          <w:bCs/>
        </w:rPr>
        <w:t>Agile Methodology</w:t>
      </w:r>
      <w:r w:rsidRPr="00425315">
        <w:rPr>
          <w:rFonts w:ascii="Candara" w:hAnsi="Candara" w:cs="Arial"/>
        </w:rPr>
        <w:t>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Extensive experience in creation and maintenance of mapping files and transaction control in </w:t>
      </w:r>
      <w:r w:rsidRPr="00425315">
        <w:rPr>
          <w:rFonts w:ascii="Candara" w:hAnsi="Candara" w:cs="Arial"/>
          <w:bCs/>
        </w:rPr>
        <w:t>Hibernate</w:t>
      </w:r>
      <w:r w:rsidRPr="00425315">
        <w:rPr>
          <w:rFonts w:ascii="Candara" w:hAnsi="Candara" w:cs="Arial"/>
        </w:rPr>
        <w:t>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>Experience in Entity Relationship diagram.</w:t>
      </w:r>
    </w:p>
    <w:p w:rsidR="00425315" w:rsidRPr="00425315" w:rsidRDefault="00425315" w:rsidP="00425315">
      <w:pPr>
        <w:pStyle w:val="NoSpacing"/>
        <w:numPr>
          <w:ilvl w:val="0"/>
          <w:numId w:val="3"/>
        </w:numPr>
        <w:rPr>
          <w:rFonts w:ascii="Candara" w:hAnsi="Candara" w:cs="Arial"/>
          <w:sz w:val="24"/>
          <w:szCs w:val="24"/>
          <w:shd w:val="clear" w:color="auto" w:fill="FFFFFF"/>
        </w:rPr>
      </w:pPr>
      <w:r w:rsidRPr="00425315">
        <w:rPr>
          <w:rFonts w:ascii="Candara" w:hAnsi="Candara" w:cs="Arial"/>
          <w:sz w:val="24"/>
          <w:szCs w:val="24"/>
          <w:shd w:val="clear" w:color="auto" w:fill="FFFFFF"/>
        </w:rPr>
        <w:t>Knowledge on Java 1.8</w:t>
      </w:r>
      <w:r w:rsidRPr="00425315">
        <w:rPr>
          <w:rFonts w:ascii="Candara" w:hAnsi="Candara" w:cs="Arial"/>
          <w:b/>
          <w:sz w:val="24"/>
          <w:szCs w:val="24"/>
          <w:shd w:val="clear" w:color="auto" w:fill="FFFFFF"/>
        </w:rPr>
        <w:t>, Spring Boot and AWS cloud.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Experienced in developing projects based on </w:t>
      </w:r>
      <w:r w:rsidRPr="00425315">
        <w:rPr>
          <w:rFonts w:ascii="Candara" w:hAnsi="Candara" w:cs="Arial"/>
          <w:bCs/>
        </w:rPr>
        <w:t>Restful web services using Jersey and Spring.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Used </w:t>
      </w:r>
      <w:r w:rsidRPr="00425315">
        <w:rPr>
          <w:rFonts w:ascii="Candara" w:hAnsi="Candara" w:cs="Arial"/>
          <w:b/>
        </w:rPr>
        <w:t>Spring Data Framework</w:t>
      </w:r>
      <w:r w:rsidRPr="00425315">
        <w:rPr>
          <w:rFonts w:ascii="Candara" w:hAnsi="Candara" w:cs="Arial"/>
        </w:rPr>
        <w:t xml:space="preserve"> to use the features of </w:t>
      </w:r>
      <w:r w:rsidRPr="00425315">
        <w:rPr>
          <w:rFonts w:ascii="Candara" w:hAnsi="Candara" w:cs="Arial"/>
          <w:b/>
        </w:rPr>
        <w:t xml:space="preserve">Spring JDBC and Spring ORM classeslike JDBC Template and Hibernate Template </w:t>
      </w:r>
      <w:r w:rsidRPr="00425315">
        <w:rPr>
          <w:rFonts w:ascii="Candara" w:hAnsi="Candara" w:cs="Arial"/>
        </w:rPr>
        <w:t>to perform the database operations by connecting to Data sources available.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Extensive experience in usage of </w:t>
      </w:r>
      <w:r w:rsidRPr="00425315">
        <w:rPr>
          <w:rFonts w:ascii="Candara" w:hAnsi="Candara" w:cs="Arial"/>
          <w:bCs/>
        </w:rPr>
        <w:t xml:space="preserve">ORM (Hibernate) in </w:t>
      </w:r>
      <w:r w:rsidRPr="00425315">
        <w:rPr>
          <w:rFonts w:ascii="Candara" w:hAnsi="Candara" w:cs="Arial"/>
          <w:b/>
          <w:bCs/>
        </w:rPr>
        <w:t>Spring framework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Implemented and supported </w:t>
      </w:r>
      <w:r w:rsidRPr="00425315">
        <w:rPr>
          <w:rFonts w:ascii="Candara" w:hAnsi="Candara" w:cs="Arial"/>
          <w:bCs/>
        </w:rPr>
        <w:t>SOA</w:t>
      </w:r>
      <w:r w:rsidRPr="00425315">
        <w:rPr>
          <w:rFonts w:ascii="Candara" w:hAnsi="Candara" w:cs="Arial"/>
        </w:rPr>
        <w:t xml:space="preserve"> applications.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Responsible for creating Batch processes using different modules of </w:t>
      </w:r>
      <w:r w:rsidRPr="00425315">
        <w:rPr>
          <w:rFonts w:ascii="Candara" w:hAnsi="Candara" w:cs="Arial"/>
          <w:b/>
        </w:rPr>
        <w:t>Spring-boot like spring-boot-batch, spring-boot-data etc.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Worked extensively on projects </w:t>
      </w:r>
      <w:r w:rsidRPr="00425315">
        <w:rPr>
          <w:rFonts w:ascii="Candara" w:hAnsi="Candara" w:cs="Arial"/>
          <w:b/>
        </w:rPr>
        <w:t xml:space="preserve">using </w:t>
      </w:r>
      <w:r w:rsidRPr="00425315">
        <w:rPr>
          <w:rFonts w:ascii="Candara" w:hAnsi="Candara" w:cs="Arial"/>
          <w:b/>
          <w:bCs/>
        </w:rPr>
        <w:t>SQL</w:t>
      </w:r>
      <w:r w:rsidRPr="00425315">
        <w:rPr>
          <w:rFonts w:ascii="Candara" w:hAnsi="Candara" w:cs="Arial"/>
          <w:b/>
        </w:rPr>
        <w:t xml:space="preserve"> and </w:t>
      </w:r>
      <w:r w:rsidRPr="00425315">
        <w:rPr>
          <w:rFonts w:ascii="Candara" w:hAnsi="Candara" w:cs="Arial"/>
          <w:b/>
          <w:bCs/>
        </w:rPr>
        <w:t>PL/SQL.</w:t>
      </w:r>
      <w:r w:rsidRPr="00425315">
        <w:rPr>
          <w:rFonts w:ascii="Candara" w:hAnsi="Candara" w:cs="Arial"/>
        </w:rPr>
        <w:t xml:space="preserve">Created </w:t>
      </w:r>
      <w:r w:rsidRPr="00425315">
        <w:rPr>
          <w:rFonts w:ascii="Candara" w:hAnsi="Candara" w:cs="Arial"/>
          <w:bCs/>
        </w:rPr>
        <w:t>Stored Procedures</w:t>
      </w:r>
      <w:r w:rsidRPr="00425315">
        <w:rPr>
          <w:rFonts w:ascii="Candara" w:hAnsi="Candara" w:cs="Arial"/>
        </w:rPr>
        <w:t xml:space="preserve"> to encapsulate business logic in the database and improve performance.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Good hands on experience on markup/scripting languages like </w:t>
      </w:r>
      <w:r w:rsidRPr="00425315">
        <w:rPr>
          <w:rFonts w:ascii="Candara" w:hAnsi="Candara" w:cs="Arial"/>
          <w:bCs/>
        </w:rPr>
        <w:t>JavaScript</w:t>
      </w:r>
      <w:r w:rsidRPr="00425315">
        <w:rPr>
          <w:rFonts w:ascii="Candara" w:hAnsi="Candara" w:cs="Arial"/>
        </w:rPr>
        <w:t xml:space="preserve"> and </w:t>
      </w:r>
      <w:r w:rsidRPr="00425315">
        <w:rPr>
          <w:rFonts w:ascii="Candara" w:hAnsi="Candara" w:cs="Arial"/>
          <w:bCs/>
        </w:rPr>
        <w:t>Linux Shell Scripts</w:t>
      </w:r>
      <w:r w:rsidRPr="00425315">
        <w:rPr>
          <w:rFonts w:ascii="Candara" w:hAnsi="Candara" w:cs="Arial"/>
        </w:rPr>
        <w:t>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Experienced with IDE’s like </w:t>
      </w:r>
      <w:r w:rsidRPr="00425315">
        <w:rPr>
          <w:rFonts w:ascii="Candara" w:hAnsi="Candara" w:cs="Arial"/>
          <w:bCs/>
        </w:rPr>
        <w:t xml:space="preserve">RAD, Eclipse, STS, and Net Beans </w:t>
      </w:r>
      <w:r w:rsidRPr="00425315">
        <w:rPr>
          <w:rFonts w:ascii="Candara" w:hAnsi="Candara" w:cs="Arial"/>
        </w:rPr>
        <w:t>etc.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Experienced with various application / web servers like </w:t>
      </w:r>
      <w:r w:rsidRPr="00425315">
        <w:rPr>
          <w:rFonts w:ascii="Candara" w:hAnsi="Candara" w:cs="Arial"/>
          <w:bCs/>
        </w:rPr>
        <w:t>WebSphere, JBoss, WebLogic, and Tomcat.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  <w:bCs/>
        </w:rPr>
        <w:t>Good experience on NosqlDB design (MongoDB).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Experienced in using databases like </w:t>
      </w:r>
      <w:r w:rsidRPr="00425315">
        <w:rPr>
          <w:rFonts w:ascii="Candara" w:hAnsi="Candara" w:cs="Arial"/>
          <w:b/>
          <w:bCs/>
        </w:rPr>
        <w:t>ORACLE 10g/9i/8i, DB2, MYSQL, SQL Server.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Experience in providing </w:t>
      </w:r>
      <w:r w:rsidRPr="00425315">
        <w:rPr>
          <w:rFonts w:ascii="Candara" w:hAnsi="Candara" w:cs="Arial"/>
          <w:bCs/>
        </w:rPr>
        <w:t>Production Support</w:t>
      </w:r>
      <w:r w:rsidRPr="00425315">
        <w:rPr>
          <w:rFonts w:ascii="Candara" w:hAnsi="Candara" w:cs="Arial"/>
        </w:rPr>
        <w:t xml:space="preserve"> for </w:t>
      </w:r>
      <w:r w:rsidRPr="00425315">
        <w:rPr>
          <w:rFonts w:ascii="Candara" w:hAnsi="Candara" w:cs="Arial"/>
          <w:bCs/>
        </w:rPr>
        <w:t>Java/J2EE</w:t>
      </w:r>
      <w:r w:rsidRPr="00425315">
        <w:rPr>
          <w:rFonts w:ascii="Candara" w:hAnsi="Candara" w:cs="Arial"/>
        </w:rPr>
        <w:t xml:space="preserve"> applications.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Used </w:t>
      </w:r>
      <w:r w:rsidRPr="00425315">
        <w:rPr>
          <w:rFonts w:ascii="Candara" w:hAnsi="Candara" w:cs="Arial"/>
          <w:b/>
        </w:rPr>
        <w:t>Spring IOC framework</w:t>
      </w:r>
      <w:r w:rsidRPr="00425315">
        <w:rPr>
          <w:rFonts w:ascii="Candara" w:hAnsi="Candara" w:cs="Arial"/>
        </w:rPr>
        <w:t xml:space="preserve"> for Dependency Injection and Spring AOP for logging purposes.</w:t>
      </w:r>
    </w:p>
    <w:p w:rsidR="00425315" w:rsidRPr="00425315" w:rsidRDefault="00425315" w:rsidP="00425315">
      <w:pPr>
        <w:numPr>
          <w:ilvl w:val="0"/>
          <w:numId w:val="3"/>
        </w:numPr>
        <w:suppressAutoHyphens w:val="0"/>
        <w:textAlignment w:val="baseline"/>
        <w:rPr>
          <w:rFonts w:ascii="Candara" w:hAnsi="Candara" w:cs="Arial"/>
        </w:rPr>
      </w:pPr>
      <w:r w:rsidRPr="00425315">
        <w:rPr>
          <w:rFonts w:ascii="Candara" w:hAnsi="Candara" w:cs="Arial"/>
        </w:rPr>
        <w:t xml:space="preserve">Implemented the </w:t>
      </w:r>
      <w:r w:rsidRPr="00425315">
        <w:rPr>
          <w:rFonts w:ascii="Candara" w:hAnsi="Candara" w:cs="Arial"/>
          <w:b/>
        </w:rPr>
        <w:t>Hibernate framework (ORM)</w:t>
      </w:r>
      <w:r w:rsidRPr="00425315">
        <w:rPr>
          <w:rFonts w:ascii="Candara" w:hAnsi="Candara" w:cs="Arial"/>
        </w:rPr>
        <w:t xml:space="preserve"> to interact with database.</w:t>
      </w:r>
    </w:p>
    <w:p w:rsidR="00C44142" w:rsidRPr="00425315" w:rsidRDefault="00C44142" w:rsidP="00C44142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Candara" w:hAnsi="Candara" w:cs="Arial"/>
          <w:color w:val="000000" w:themeColor="text1"/>
          <w:lang w:eastAsia="en-US"/>
        </w:rPr>
      </w:pPr>
    </w:p>
    <w:p w:rsidR="00282D2A" w:rsidRPr="00425315" w:rsidRDefault="00282D2A" w:rsidP="00282D2A">
      <w:pPr>
        <w:pStyle w:val="ListParagraph"/>
        <w:ind w:left="360" w:right="-80"/>
        <w:jc w:val="both"/>
        <w:rPr>
          <w:rFonts w:ascii="Candara" w:hAnsi="Candara" w:cstheme="minorHAnsi"/>
          <w:bCs/>
          <w:color w:val="000000"/>
          <w:sz w:val="24"/>
          <w:szCs w:val="24"/>
        </w:rPr>
      </w:pPr>
    </w:p>
    <w:p w:rsidR="003635F9" w:rsidRPr="003635F9" w:rsidRDefault="003635F9" w:rsidP="003635F9">
      <w:pPr>
        <w:ind w:right="-80"/>
        <w:jc w:val="both"/>
        <w:rPr>
          <w:rFonts w:ascii="Candara" w:hAnsi="Candara" w:cstheme="minorHAnsi"/>
          <w:bCs/>
          <w:color w:val="000000"/>
        </w:rPr>
      </w:pPr>
    </w:p>
    <w:p w:rsidR="00895439" w:rsidRPr="00895439" w:rsidRDefault="00895439" w:rsidP="00895439">
      <w:pPr>
        <w:pStyle w:val="Heading6"/>
        <w:widowControl w:val="0"/>
        <w:jc w:val="both"/>
        <w:rPr>
          <w:rFonts w:ascii="Candara" w:hAnsi="Candara" w:cstheme="minorHAnsi"/>
          <w:sz w:val="22"/>
          <w:szCs w:val="22"/>
          <w:u w:val="single"/>
        </w:rPr>
      </w:pPr>
      <w:r w:rsidRPr="00895439">
        <w:rPr>
          <w:rFonts w:ascii="Candara" w:hAnsi="Candara" w:cstheme="minorHAnsi"/>
          <w:sz w:val="22"/>
          <w:szCs w:val="22"/>
          <w:u w:val="single"/>
        </w:rPr>
        <w:t>Technical Skills</w:t>
      </w:r>
    </w:p>
    <w:p w:rsidR="00895439" w:rsidRPr="00895439" w:rsidRDefault="00895439" w:rsidP="00895439">
      <w:p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</w:p>
    <w:p w:rsidR="00895439" w:rsidRPr="00895439" w:rsidRDefault="00895439" w:rsidP="00895439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Technologies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J2EE, XML1.0/1.1, XSLT, EJB1.1/1.2/2.0, JSP1.1/1.2, Servlets 2.0/2.3/2.4/2.5, Java (JDK 1.1/1.2/1.3/1.4/1.5/1.6/1.7), AWT, Java Beans, JMS, JNDI, JavaScript, HTML, Java Server Faces (JSF), Hibernate, JDBC, SQL, WSAD, Web Methods.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Application Server</w:t>
      </w:r>
      <w:r w:rsidR="00093982">
        <w:rPr>
          <w:rFonts w:ascii="Candara" w:hAnsi="Candara" w:cs="Calibri"/>
          <w:color w:val="000000"/>
          <w:sz w:val="22"/>
          <w:szCs w:val="22"/>
        </w:rPr>
        <w:tab/>
        <w:t>WebLogic 8.x/9.x/10.x</w:t>
      </w:r>
      <w:r w:rsidRPr="00895439">
        <w:rPr>
          <w:rFonts w:ascii="Candara" w:hAnsi="Candara" w:cs="Calibri"/>
          <w:color w:val="000000"/>
          <w:sz w:val="22"/>
          <w:szCs w:val="22"/>
        </w:rPr>
        <w:t>, JBOSS EAP 6.1, IBM Web Sphere 4.0/5.x/6.x, Tomcat7.0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Server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 Web Server 2.0, Apache Web Server.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Frameworks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Struts, Spring, Hi</w:t>
      </w:r>
      <w:r w:rsidR="00093982">
        <w:rPr>
          <w:rFonts w:ascii="Candara" w:hAnsi="Candara" w:cs="Calibri"/>
          <w:color w:val="000000"/>
          <w:sz w:val="22"/>
          <w:szCs w:val="22"/>
        </w:rPr>
        <w:t>bernate, JQuery, Axis 2, Jersey</w:t>
      </w:r>
      <w:r w:rsidR="0035154B">
        <w:rPr>
          <w:rFonts w:ascii="Candara" w:hAnsi="Candara" w:cs="Calibri"/>
          <w:color w:val="000000"/>
          <w:sz w:val="22"/>
          <w:szCs w:val="22"/>
        </w:rPr>
        <w:t>, Apache CXF</w:t>
      </w:r>
      <w:r w:rsidRPr="00895439">
        <w:rPr>
          <w:rFonts w:ascii="Candara" w:hAnsi="Candara" w:cs="Calibri"/>
          <w:color w:val="000000"/>
          <w:sz w:val="22"/>
          <w:szCs w:val="22"/>
        </w:rPr>
        <w:t>,CDI, Mule ESB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Languages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JAVA, C, C++, Java script, UML, Microsoft VB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Databases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 xml:space="preserve">Oracle 8.x/9i/10/11g Enterprise Edition, MS-SQL Server 2008/2005,DB2, MySQL     </w:t>
      </w:r>
    </w:p>
    <w:p w:rsidR="00895439" w:rsidRPr="00895439" w:rsidRDefault="00895439" w:rsidP="00895439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Tools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Eclipse, MS-Office, Clear Case, Ant, TOAD 5.0/8.0, Maven, Rational Rose,RAD,IntelliJ IDE, SOAP UI, Oracle SQL developer, Microsoft Visio.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 xml:space="preserve">Design Methodologies </w:t>
      </w:r>
      <w:r w:rsidRPr="00895439">
        <w:rPr>
          <w:rFonts w:ascii="Candara" w:hAnsi="Candara" w:cs="Calibri"/>
          <w:color w:val="000000"/>
          <w:sz w:val="22"/>
          <w:szCs w:val="22"/>
        </w:rPr>
        <w:t>OOP, AOP, SOA, Design Patterns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Operating Systems</w:t>
      </w:r>
      <w:r w:rsidR="007851F8">
        <w:rPr>
          <w:rFonts w:ascii="Candara" w:hAnsi="Candara" w:cs="Calibri"/>
          <w:color w:val="000000"/>
          <w:sz w:val="22"/>
          <w:szCs w:val="22"/>
        </w:rPr>
        <w:tab/>
        <w:t>Unix</w:t>
      </w:r>
      <w:r w:rsidRPr="00895439">
        <w:rPr>
          <w:rFonts w:ascii="Candara" w:hAnsi="Candara" w:cs="Calibri"/>
          <w:color w:val="000000"/>
          <w:sz w:val="22"/>
          <w:szCs w:val="22"/>
        </w:rPr>
        <w:t>, Linux, Windows.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Version Control Tools</w:t>
      </w:r>
      <w:r w:rsidRPr="00895439">
        <w:rPr>
          <w:rFonts w:ascii="Candara" w:hAnsi="Candara" w:cs="Calibri"/>
          <w:color w:val="000000"/>
          <w:sz w:val="22"/>
          <w:szCs w:val="22"/>
        </w:rPr>
        <w:t>: CVS, SVN, Clear Case, GIT, Serena Dimensions.</w:t>
      </w:r>
    </w:p>
    <w:p w:rsidR="008A6513" w:rsidRPr="00895439" w:rsidRDefault="008A6513" w:rsidP="00895439">
      <w:pPr>
        <w:jc w:val="both"/>
        <w:rPr>
          <w:rFonts w:ascii="Candara" w:hAnsi="Candara" w:cstheme="minorHAnsi"/>
          <w:vanish/>
          <w:sz w:val="22"/>
          <w:szCs w:val="22"/>
        </w:rPr>
      </w:pPr>
    </w:p>
    <w:p w:rsidR="00612CE7" w:rsidRPr="00895439" w:rsidRDefault="00612CE7" w:rsidP="00895439">
      <w:pPr>
        <w:jc w:val="both"/>
        <w:rPr>
          <w:rFonts w:ascii="Candara" w:hAnsi="Candara" w:cstheme="minorHAnsi"/>
          <w:sz w:val="22"/>
          <w:szCs w:val="22"/>
        </w:rPr>
      </w:pPr>
    </w:p>
    <w:p w:rsidR="00276DBF" w:rsidRPr="00895439" w:rsidRDefault="00276DBF" w:rsidP="00895439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455"/>
      </w:tblGrid>
      <w:tr w:rsidR="008A6513" w:rsidRPr="00895439" w:rsidTr="00D35A4B">
        <w:trPr>
          <w:trHeight w:val="153"/>
        </w:trPr>
        <w:tc>
          <w:tcPr>
            <w:tcW w:w="10455" w:type="dxa"/>
            <w:shd w:val="clear" w:color="auto" w:fill="B3B3B3"/>
          </w:tcPr>
          <w:p w:rsidR="008A6513" w:rsidRPr="00895439" w:rsidRDefault="008A6513" w:rsidP="00895439">
            <w:pPr>
              <w:pStyle w:val="Heading6"/>
              <w:widowControl w:val="0"/>
              <w:numPr>
                <w:ilvl w:val="0"/>
                <w:numId w:val="0"/>
              </w:numPr>
              <w:tabs>
                <w:tab w:val="left" w:pos="41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>Project Experience</w:t>
            </w: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ab/>
            </w:r>
          </w:p>
        </w:tc>
      </w:tr>
    </w:tbl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82"/>
        <w:gridCol w:w="2801"/>
      </w:tblGrid>
      <w:tr w:rsidR="00A63185" w:rsidRPr="00895439" w:rsidTr="00A63185">
        <w:tc>
          <w:tcPr>
            <w:tcW w:w="7682" w:type="dxa"/>
            <w:shd w:val="clear" w:color="auto" w:fill="E7E6E6" w:themeFill="background2"/>
          </w:tcPr>
          <w:p w:rsidR="00A63185" w:rsidRPr="00A63185" w:rsidRDefault="00A63185" w:rsidP="00A63185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  <w:r w:rsidRPr="00617C12">
              <w:rPr>
                <w:rFonts w:ascii="Candara" w:hAnsi="Candara" w:cstheme="minorHAnsi"/>
                <w:b w:val="0"/>
                <w:bCs w:val="0"/>
                <w:szCs w:val="22"/>
              </w:rPr>
              <w:t>Client</w:t>
            </w:r>
            <w:r w:rsidRPr="00A63185">
              <w:rPr>
                <w:rFonts w:ascii="Candara" w:hAnsi="Candara" w:cstheme="minorHAnsi"/>
                <w:szCs w:val="22"/>
              </w:rPr>
              <w:t>: Blue Cross Blue Shield, Atlanta, GA</w:t>
            </w:r>
            <w:r w:rsidRPr="00A63185">
              <w:rPr>
                <w:rFonts w:ascii="Candara" w:hAnsi="Candara" w:cstheme="minorHAnsi"/>
                <w:szCs w:val="22"/>
              </w:rPr>
              <w:tab/>
            </w:r>
            <w:r w:rsidRPr="00A63185">
              <w:rPr>
                <w:rFonts w:ascii="Candara" w:hAnsi="Candara" w:cstheme="minorHAnsi"/>
                <w:szCs w:val="22"/>
              </w:rPr>
              <w:tab/>
              <w:t xml:space="preserve">            Dec2015 to Current</w:t>
            </w:r>
          </w:p>
        </w:tc>
        <w:tc>
          <w:tcPr>
            <w:tcW w:w="2801" w:type="dxa"/>
            <w:shd w:val="clear" w:color="auto" w:fill="E7E6E6" w:themeFill="background2"/>
          </w:tcPr>
          <w:p w:rsidR="00A63185" w:rsidRPr="00A63185" w:rsidRDefault="00A63185" w:rsidP="00A63185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</w:p>
        </w:tc>
      </w:tr>
      <w:tr w:rsidR="0058226B" w:rsidRPr="00895439" w:rsidTr="00A63185">
        <w:tc>
          <w:tcPr>
            <w:tcW w:w="10483" w:type="dxa"/>
            <w:gridSpan w:val="2"/>
            <w:shd w:val="clear" w:color="auto" w:fill="E7E6E6" w:themeFill="background2"/>
          </w:tcPr>
          <w:p w:rsidR="0058226B" w:rsidRPr="00EC7D21" w:rsidRDefault="0058226B" w:rsidP="00EC7D21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  <w:r w:rsidRPr="002445F3">
              <w:rPr>
                <w:rFonts w:ascii="Candara" w:hAnsi="Candara" w:cstheme="minorHAnsi"/>
                <w:b w:val="0"/>
                <w:bCs w:val="0"/>
                <w:szCs w:val="22"/>
              </w:rPr>
              <w:t>Role:</w:t>
            </w:r>
            <w:r w:rsidR="000A2401">
              <w:rPr>
                <w:rFonts w:ascii="Candara" w:hAnsi="Candara" w:cstheme="minorHAnsi"/>
                <w:szCs w:val="22"/>
              </w:rPr>
              <w:t xml:space="preserve">Java Full Stack </w:t>
            </w:r>
            <w:r w:rsidR="000A2401" w:rsidRPr="00895439">
              <w:rPr>
                <w:rFonts w:ascii="Candara" w:hAnsi="Candara" w:cstheme="minorHAnsi"/>
                <w:szCs w:val="22"/>
              </w:rPr>
              <w:t>Developer</w:t>
            </w:r>
          </w:p>
        </w:tc>
      </w:tr>
      <w:tr w:rsidR="0058226B" w:rsidRPr="00895439" w:rsidTr="00A63185">
        <w:tc>
          <w:tcPr>
            <w:tcW w:w="10483" w:type="dxa"/>
            <w:gridSpan w:val="2"/>
          </w:tcPr>
          <w:p w:rsidR="00093982" w:rsidRPr="00093982" w:rsidRDefault="0058226B" w:rsidP="00895439">
            <w:pPr>
              <w:jc w:val="both"/>
              <w:rPr>
                <w:rFonts w:ascii="Candara" w:hAnsi="Candara" w:cs="Arial"/>
                <w:b/>
                <w:color w:val="000000"/>
                <w:u w:val="single"/>
              </w:rPr>
            </w:pPr>
            <w:r w:rsidRPr="00093982">
              <w:rPr>
                <w:rFonts w:ascii="Candara" w:hAnsi="Candara" w:cs="Arial"/>
                <w:b/>
                <w:color w:val="000000"/>
                <w:u w:val="single"/>
              </w:rPr>
              <w:t>RESPONSIBILITIES: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contextualSpacing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Designed and developed applications using </w:t>
            </w:r>
            <w:r w:rsidRPr="00895439">
              <w:rPr>
                <w:rFonts w:ascii="Candara" w:hAnsi="Candara" w:cs="Calibri"/>
                <w:b/>
              </w:rPr>
              <w:t xml:space="preserve">Agile Methodology. 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Responsible for requirements gathering, analyzing and developing design documents and reviewing with business. </w:t>
            </w:r>
          </w:p>
          <w:p w:rsidR="0058226B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Worked as core technical team member for </w:t>
            </w:r>
            <w:r w:rsidRPr="00895439">
              <w:rPr>
                <w:rFonts w:ascii="Candara" w:hAnsi="Candara" w:cs="Calibri"/>
                <w:b/>
              </w:rPr>
              <w:t>analysis of requirements, design, development, unit and integration testing</w:t>
            </w:r>
            <w:r w:rsidRPr="00895439">
              <w:rPr>
                <w:rFonts w:ascii="Candara" w:hAnsi="Candara" w:cs="Calibri"/>
              </w:rPr>
              <w:t>.</w:t>
            </w:r>
          </w:p>
          <w:p w:rsidR="009E24D0" w:rsidRPr="00895439" w:rsidRDefault="009E24D0" w:rsidP="00425315">
            <w:pPr>
              <w:numPr>
                <w:ilvl w:val="0"/>
                <w:numId w:val="11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>SAAS,web based applications.</w:t>
            </w:r>
          </w:p>
          <w:p w:rsidR="009E24D0" w:rsidRPr="00895439" w:rsidRDefault="009E24D0" w:rsidP="009E24D0">
            <w:pPr>
              <w:suppressAutoHyphens w:val="0"/>
              <w:ind w:left="720"/>
              <w:jc w:val="both"/>
              <w:rPr>
                <w:rFonts w:ascii="Candara" w:hAnsi="Candara" w:cs="Calibri"/>
              </w:rPr>
            </w:pP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bidi="gu-IN"/>
              </w:rPr>
            </w:pPr>
            <w:r w:rsidRPr="00895439">
              <w:rPr>
                <w:rFonts w:ascii="Candara" w:hAnsi="Candara" w:cs="Calibri"/>
                <w:lang w:bidi="gu-IN"/>
              </w:rPr>
              <w:t>Extensively used Core Java API, Spring API in developing the business logic.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Spring Core</w:t>
            </w:r>
            <w:r w:rsidRPr="00895439">
              <w:rPr>
                <w:rFonts w:ascii="Candara" w:hAnsi="Candara" w:cs="Calibri"/>
              </w:rPr>
              <w:t xml:space="preserve"> and the </w:t>
            </w:r>
            <w:r w:rsidRPr="00895439">
              <w:rPr>
                <w:rFonts w:ascii="Candara" w:hAnsi="Candara" w:cs="Calibri"/>
                <w:bCs/>
              </w:rPr>
              <w:t>Inversion of Control</w:t>
            </w:r>
            <w:r w:rsidRPr="00895439">
              <w:rPr>
                <w:rFonts w:ascii="Candara" w:hAnsi="Candara" w:cs="Calibri"/>
              </w:rPr>
              <w:t xml:space="preserve"> module of </w:t>
            </w:r>
            <w:r w:rsidRPr="00895439">
              <w:rPr>
                <w:rFonts w:ascii="Candara" w:hAnsi="Candara" w:cs="Calibri"/>
                <w:b/>
              </w:rPr>
              <w:t>Spring framework.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Representational state transfer </w:t>
            </w:r>
            <w:r w:rsidRPr="00895439">
              <w:rPr>
                <w:rFonts w:ascii="Candara" w:hAnsi="Candara" w:cs="Calibri"/>
                <w:b/>
              </w:rPr>
              <w:t>(REST)</w:t>
            </w:r>
            <w:r w:rsidRPr="00895439">
              <w:rPr>
                <w:rFonts w:ascii="Candara" w:hAnsi="Candara" w:cs="Calibri"/>
              </w:rPr>
              <w:t xml:space="preserve"> based services and </w:t>
            </w:r>
            <w:r w:rsidRPr="00895439">
              <w:rPr>
                <w:rFonts w:ascii="Candara" w:hAnsi="Candara" w:cs="Calibri"/>
                <w:b/>
              </w:rPr>
              <w:t>Simple Object Access Protocol (SOAP)</w:t>
            </w:r>
            <w:r w:rsidRPr="00895439">
              <w:rPr>
                <w:rFonts w:ascii="Candara" w:hAnsi="Candara" w:cs="Calibri"/>
              </w:rPr>
              <w:t xml:space="preserve"> based services as part of the requirement.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Developed user interface components using JSP and tag libraries.</w:t>
            </w:r>
          </w:p>
          <w:p w:rsidR="00681DD6" w:rsidRPr="00895439" w:rsidRDefault="00681DD6" w:rsidP="00425315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Troubleshooting </w:t>
            </w:r>
            <w:r w:rsidRPr="00895439">
              <w:rPr>
                <w:rFonts w:ascii="Candara" w:hAnsi="Candara" w:cstheme="minorHAnsi"/>
                <w:b/>
              </w:rPr>
              <w:t>Mule ESB</w:t>
            </w:r>
            <w:r w:rsidRPr="00895439">
              <w:rPr>
                <w:rFonts w:ascii="Candara" w:hAnsi="Candara" w:cstheme="minorHAnsi"/>
              </w:rPr>
              <w:t xml:space="preserve">, including working with debuggers, flow analyzers, Message Sequencing, Correlation, and Queuing. </w:t>
            </w:r>
          </w:p>
          <w:p w:rsidR="00681DD6" w:rsidRPr="00895439" w:rsidRDefault="00681DD6" w:rsidP="00425315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bookmarkStart w:id="0" w:name="_Hlk480213648"/>
            <w:r w:rsidRPr="00895439">
              <w:rPr>
                <w:rFonts w:ascii="Candara" w:hAnsi="Candara" w:cstheme="minorHAnsi"/>
              </w:rPr>
              <w:t xml:space="preserve">Applied Integration patterns as per </w:t>
            </w:r>
            <w:r w:rsidRPr="00895439">
              <w:rPr>
                <w:rFonts w:ascii="Candara" w:hAnsi="Candara" w:cstheme="minorHAnsi"/>
                <w:b/>
              </w:rPr>
              <w:t>SOA</w:t>
            </w:r>
            <w:r w:rsidRPr="00895439">
              <w:rPr>
                <w:rFonts w:ascii="Candara" w:hAnsi="Candara" w:cstheme="minorHAnsi"/>
              </w:rPr>
              <w:t xml:space="preserve"> architecture.</w:t>
            </w:r>
          </w:p>
          <w:p w:rsidR="00681DD6" w:rsidRPr="00895439" w:rsidRDefault="00681DD6" w:rsidP="00425315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web services </w:t>
            </w:r>
            <w:r w:rsidRPr="00895439">
              <w:rPr>
                <w:rFonts w:ascii="Candara" w:hAnsi="Candara" w:cstheme="minorHAnsi"/>
                <w:b/>
              </w:rPr>
              <w:t>SOAP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REST</w:t>
            </w:r>
            <w:r w:rsidRPr="00895439">
              <w:rPr>
                <w:rFonts w:ascii="Candara" w:hAnsi="Candara" w:cstheme="minorHAnsi"/>
              </w:rPr>
              <w:t xml:space="preserve"> in </w:t>
            </w:r>
            <w:r w:rsidRPr="00895439">
              <w:rPr>
                <w:rFonts w:ascii="Candara" w:hAnsi="Candara" w:cstheme="minorHAnsi"/>
                <w:b/>
              </w:rPr>
              <w:t>Mule</w:t>
            </w:r>
            <w:r w:rsidRPr="00895439">
              <w:rPr>
                <w:rFonts w:ascii="Candara" w:hAnsi="Candara" w:cstheme="minorHAnsi"/>
              </w:rPr>
              <w:t xml:space="preserve"> for DFS and ASOP respectively.</w:t>
            </w:r>
          </w:p>
          <w:bookmarkEnd w:id="0"/>
          <w:p w:rsidR="00C07C70" w:rsidRPr="00895439" w:rsidRDefault="00C07C70" w:rsidP="00425315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</w:rPr>
              <w:t>Used Jenkins for CI (Continuous Integration) and CD (Continuous Deployment)</w:t>
            </w:r>
          </w:p>
          <w:p w:rsidR="00C07C70" w:rsidRPr="00895439" w:rsidRDefault="00C07C70" w:rsidP="00425315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Calibri" w:hAnsi="Candara" w:cs="Arial"/>
                <w:shd w:val="clear" w:color="auto" w:fill="FFFFFF"/>
              </w:rPr>
              <w:t>Responsible for setting up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Times New Roman"/>
                <w:b/>
              </w:rPr>
              <w:t>AngularJS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>framework to achieve data binding between HTML and JavaScript</w:t>
            </w:r>
            <w:r w:rsidR="00422526">
              <w:rPr>
                <w:rFonts w:ascii="Candara" w:eastAsia="Calibri" w:hAnsi="Candara" w:cs="Arial"/>
                <w:shd w:val="clear" w:color="auto" w:fill="FFFFFF"/>
              </w:rPr>
              <w:t>, TypeScript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 xml:space="preserve"> objects.</w:t>
            </w:r>
          </w:p>
          <w:p w:rsidR="00C07C70" w:rsidRPr="00093982" w:rsidRDefault="00C07C70" w:rsidP="00425315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Fonts w:ascii="Candara" w:eastAsia="Calibri" w:hAnsi="Candara" w:cs="Times New Roman"/>
                <w:shd w:val="clear" w:color="auto" w:fill="FFFFFF"/>
              </w:rPr>
              <w:t>Implemented Programming Skills in designing and implementation of multi-tier applications using Java, J2EE, JDBC, JSP, JSTL, HTML, JSF, Struts, JavaScript, Servlets, JavaBeans, CSS, EJB, XSLT, JAXB</w:t>
            </w:r>
          </w:p>
          <w:p w:rsidR="00C07C70" w:rsidRPr="004B0597" w:rsidRDefault="00C07C70" w:rsidP="00425315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>Define and create</w:t>
            </w: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 xml:space="preserve"> Micro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 xml:space="preserve"> Strategy objects like attributes, metrics, filters, nested filters, hierarchies and relationship, templates and prompts</w:t>
            </w:r>
          </w:p>
          <w:p w:rsidR="004B0597" w:rsidRPr="004B0597" w:rsidRDefault="004B0597" w:rsidP="00425315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Used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Selenium RC</w:t>
            </w: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 through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Junit</w:t>
            </w: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 framework and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Eclipse IDE.</w:t>
            </w:r>
          </w:p>
          <w:p w:rsidR="00C07C70" w:rsidRPr="00895439" w:rsidRDefault="00C07C70" w:rsidP="00425315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Created</w:t>
            </w: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AWS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formation templates to automate the pr</w:t>
            </w:r>
            <w:r w:rsidR="00093982">
              <w:rPr>
                <w:rFonts w:ascii="Candara" w:eastAsia="Calibri" w:hAnsi="Candara" w:cs="Arial"/>
                <w:color w:val="000000"/>
                <w:shd w:val="clear" w:color="auto" w:fill="FFFFFF"/>
              </w:rPr>
              <w:t>ocess of launching custom-sized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,</w:t>
            </w:r>
            <w:r w:rsidR="00093982"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EC2 instances,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security groups, Cloud Watch,</w:t>
            </w:r>
            <w:r w:rsidR="0035154B"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Cloud Front, RDS, S3,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Trail</w:t>
            </w:r>
          </w:p>
          <w:p w:rsidR="00C07C70" w:rsidRPr="00895439" w:rsidRDefault="00C07C70" w:rsidP="00425315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>Security measures that the cloud service provider (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 xml:space="preserve">) implements and operates – security of the </w:t>
            </w:r>
            <w:r w:rsidRPr="00895439">
              <w:rPr>
                <w:rFonts w:ascii="Candara" w:hAnsi="Candara"/>
              </w:rPr>
              <w:lastRenderedPageBreak/>
              <w:t>cloud</w:t>
            </w:r>
          </w:p>
          <w:p w:rsidR="00C07C70" w:rsidRPr="00895439" w:rsidRDefault="00C07C70" w:rsidP="00425315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 xml:space="preserve">Security measures that the customer implements and operates, related to the security of customer content and applications that make use of 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 xml:space="preserve"> services – "security in the cloud"</w:t>
            </w:r>
          </w:p>
          <w:p w:rsidR="0058226B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Oracle as database and Involved in the design and development of </w:t>
            </w:r>
            <w:r w:rsidRPr="00895439">
              <w:rPr>
                <w:rFonts w:ascii="Candara" w:hAnsi="Candara" w:cs="Calibri"/>
                <w:b/>
              </w:rPr>
              <w:t>PL/SQL</w:t>
            </w:r>
            <w:r w:rsidRPr="00895439">
              <w:rPr>
                <w:rFonts w:ascii="Candara" w:hAnsi="Candara" w:cs="Calibri"/>
              </w:rPr>
              <w:t xml:space="preserve"> backend implementation.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Java Messaging artefacts using </w:t>
            </w:r>
            <w:r w:rsidRPr="00895439">
              <w:rPr>
                <w:rFonts w:ascii="Candara" w:hAnsi="Candara" w:cs="Calibri"/>
                <w:b/>
              </w:rPr>
              <w:t>JMS</w:t>
            </w:r>
            <w:r w:rsidRPr="00895439">
              <w:rPr>
                <w:rFonts w:ascii="Candara" w:hAnsi="Candara" w:cs="Calibri"/>
              </w:rPr>
              <w:t xml:space="preserve"> for sending out automated notification emails to respective users of the application. 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JavaScript</w:t>
            </w:r>
            <w:r w:rsidRPr="00895439">
              <w:rPr>
                <w:rFonts w:ascii="Candara" w:hAnsi="Candara" w:cs="Calibri"/>
              </w:rPr>
              <w:t xml:space="preserve">, </w:t>
            </w:r>
            <w:r w:rsidRPr="00895439">
              <w:rPr>
                <w:rFonts w:ascii="Candara" w:hAnsi="Candara" w:cs="Calibri"/>
                <w:b/>
              </w:rPr>
              <w:t>AngularJS,</w:t>
            </w:r>
            <w:r w:rsidRPr="00895439">
              <w:rPr>
                <w:rFonts w:ascii="Candara" w:hAnsi="Candara" w:cs="Calibri"/>
              </w:rPr>
              <w:t xml:space="preserve"> and </w:t>
            </w:r>
            <w:r w:rsidRPr="00895439">
              <w:rPr>
                <w:rFonts w:ascii="Candara" w:hAnsi="Candara" w:cs="Calibri"/>
                <w:b/>
              </w:rPr>
              <w:t>AJAX</w:t>
            </w:r>
            <w:r w:rsidRPr="00895439">
              <w:rPr>
                <w:rFonts w:ascii="Candara" w:hAnsi="Candara" w:cs="Calibri"/>
              </w:rPr>
              <w:t xml:space="preserve"> technologies for front end user input validations and Restful web service calls.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Developed reusable components using Custom Directives in </w:t>
            </w:r>
            <w:r w:rsidR="00ED318D">
              <w:rPr>
                <w:rFonts w:ascii="Candara" w:hAnsi="Candara" w:cs="Calibri"/>
                <w:b/>
                <w:shd w:val="clear" w:color="auto" w:fill="FFFFFF"/>
              </w:rPr>
              <w:t>Angular</w:t>
            </w:r>
            <w:r w:rsidR="0059676D">
              <w:rPr>
                <w:rFonts w:ascii="Candara" w:hAnsi="Candara" w:cs="Calibri"/>
                <w:b/>
                <w:shd w:val="clear" w:color="auto" w:fill="FFFFFF"/>
              </w:rPr>
              <w:t xml:space="preserve"> JS</w:t>
            </w:r>
            <w:r w:rsidRPr="00895439">
              <w:rPr>
                <w:rFonts w:ascii="Candara" w:hAnsi="Candara" w:cs="Calibri"/>
                <w:shd w:val="clear" w:color="auto" w:fill="FFFFFF"/>
              </w:rPr>
              <w:t>.</w:t>
            </w:r>
          </w:p>
          <w:p w:rsidR="0058226B" w:rsidRPr="000F2852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Used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framework for building web-apps and is highly efficient in integrating with Restful services. </w:t>
            </w:r>
          </w:p>
          <w:p w:rsidR="000F2852" w:rsidRDefault="000F2852" w:rsidP="00425315">
            <w:pPr>
              <w:pStyle w:val="ListParagraph"/>
              <w:numPr>
                <w:ilvl w:val="0"/>
                <w:numId w:val="11"/>
              </w:numPr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eastAsia="Times New Roman" w:hAnsi="Candara" w:cs="Calibri"/>
                <w:lang w:eastAsia="zh-CN"/>
              </w:rPr>
              <w:t>Created web services and desktop applications to access and display dat</w:t>
            </w:r>
            <w:r>
              <w:rPr>
                <w:rFonts w:ascii="Candara" w:eastAsia="Times New Roman" w:hAnsi="Candara" w:cs="Calibri"/>
                <w:lang w:eastAsia="zh-CN"/>
              </w:rPr>
              <w:t>a needed by support teams using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JavaScript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JQuery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Angular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Js</w:t>
            </w:r>
            <w:r w:rsidR="00EC7D21">
              <w:rPr>
                <w:rFonts w:ascii="Candara" w:eastAsia="Times New Roman" w:hAnsi="Candara" w:cs="Calibri"/>
                <w:lang w:eastAsia="zh-CN"/>
              </w:rPr>
              <w:t>,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CSS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HTML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:rsidR="0058226B" w:rsidRPr="000F2852" w:rsidRDefault="0058226B" w:rsidP="0042531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hAnsi="Candara" w:cs="Calibri"/>
                <w:shd w:val="clear" w:color="auto" w:fill="FFFFFF"/>
              </w:rPr>
              <w:t xml:space="preserve">Developed applications using </w:t>
            </w:r>
            <w:r w:rsidRPr="000F2852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0F2852">
              <w:rPr>
                <w:rFonts w:ascii="Candara" w:hAnsi="Candara" w:cs="Calibri"/>
                <w:shd w:val="clear" w:color="auto" w:fill="FFFFFF"/>
              </w:rPr>
              <w:t xml:space="preserve"> single page applications SPAs to improve page performance. 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Implemented data-binding and MVC using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for front-end development of a current web application. </w:t>
            </w:r>
          </w:p>
          <w:p w:rsidR="0058226B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Log4J</w:t>
            </w:r>
            <w:r w:rsidRPr="00895439">
              <w:rPr>
                <w:rFonts w:ascii="Candara" w:hAnsi="Candara" w:cs="Calibri"/>
              </w:rPr>
              <w:t xml:space="preserve"> to print info, warning and error data on to the logs.</w:t>
            </w:r>
          </w:p>
          <w:p w:rsidR="00957A16" w:rsidRDefault="00957A16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F2A7D">
              <w:rPr>
                <w:rFonts w:ascii="Candara" w:hAnsi="Candara" w:cs="Calibri"/>
              </w:rPr>
              <w:t xml:space="preserve">Implemented Maven Script to create </w:t>
            </w:r>
            <w:r w:rsidRPr="001F2A7D">
              <w:rPr>
                <w:rFonts w:ascii="Candara" w:hAnsi="Candara" w:cs="Calibri"/>
                <w:b/>
              </w:rPr>
              <w:t>JAR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WAR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EAR</w:t>
            </w:r>
            <w:r w:rsidRPr="001F2A7D">
              <w:rPr>
                <w:rFonts w:ascii="Candara" w:hAnsi="Candara" w:cs="Calibri"/>
              </w:rPr>
              <w:t xml:space="preserve">&amp; dependency </w:t>
            </w:r>
            <w:r w:rsidRPr="001F2A7D">
              <w:rPr>
                <w:rFonts w:ascii="Candara" w:hAnsi="Candara" w:cs="Calibri"/>
                <w:b/>
              </w:rPr>
              <w:t>JARS</w:t>
            </w:r>
            <w:r w:rsidRPr="001F2A7D">
              <w:rPr>
                <w:rFonts w:ascii="Candara" w:hAnsi="Candara" w:cs="Calibri"/>
              </w:rPr>
              <w:t xml:space="preserve"> and deploy the entire project onto the </w:t>
            </w:r>
            <w:r w:rsidRPr="001F2A7D">
              <w:rPr>
                <w:rFonts w:ascii="Candara" w:hAnsi="Candara" w:cs="Calibri"/>
                <w:b/>
              </w:rPr>
              <w:t>Web</w:t>
            </w:r>
            <w:r w:rsidR="001F2A7D" w:rsidRPr="001F2A7D">
              <w:rPr>
                <w:rFonts w:ascii="Candara" w:hAnsi="Candara" w:cs="Calibri"/>
                <w:b/>
              </w:rPr>
              <w:t>Logic</w:t>
            </w:r>
            <w:r w:rsidRPr="001F2A7D">
              <w:rPr>
                <w:rFonts w:ascii="Candara" w:hAnsi="Candara" w:cs="Calibri"/>
              </w:rPr>
              <w:t xml:space="preserve"> Application Server.</w:t>
            </w:r>
          </w:p>
          <w:p w:rsidR="007F3AD9" w:rsidRPr="007F3AD9" w:rsidRDefault="007F3AD9" w:rsidP="0042531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Developed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Webservices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using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Spring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with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RESTAPI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:rsidR="005304F6" w:rsidRPr="005304F6" w:rsidRDefault="005304F6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5304F6">
              <w:rPr>
                <w:rFonts w:ascii="Candara" w:hAnsi="Candara" w:cs="Calibri"/>
              </w:rPr>
              <w:t xml:space="preserve">Developed new business rules and enhanced the existing ones to meet client specifications using </w:t>
            </w:r>
            <w:r w:rsidRPr="005304F6">
              <w:rPr>
                <w:rFonts w:ascii="Candara" w:hAnsi="Candara" w:cs="Calibri"/>
                <w:b/>
              </w:rPr>
              <w:t>JBossdrools</w:t>
            </w:r>
            <w:r w:rsidRPr="005304F6">
              <w:rPr>
                <w:rFonts w:ascii="Candara" w:hAnsi="Candara" w:cs="Calibri"/>
              </w:rPr>
              <w:t>.</w:t>
            </w:r>
          </w:p>
          <w:p w:rsidR="0029197D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Extensively used the </w:t>
            </w:r>
            <w:r w:rsidRPr="00895439">
              <w:rPr>
                <w:rFonts w:ascii="Candara" w:hAnsi="Candara" w:cs="Calibri"/>
                <w:b/>
              </w:rPr>
              <w:t>J2EE design patterns</w:t>
            </w:r>
            <w:r w:rsidRPr="00895439">
              <w:rPr>
                <w:rFonts w:ascii="Candara" w:hAnsi="Candara" w:cs="Calibri"/>
              </w:rPr>
              <w:t xml:space="preserve"> like </w:t>
            </w:r>
            <w:r w:rsidRPr="00895439">
              <w:rPr>
                <w:rFonts w:ascii="Candara" w:hAnsi="Candara" w:cs="Calibri"/>
                <w:b/>
              </w:rPr>
              <w:t>Session Façade</w:t>
            </w:r>
            <w:r w:rsidRPr="00895439">
              <w:rPr>
                <w:rFonts w:ascii="Candara" w:hAnsi="Candara" w:cs="Calibri"/>
              </w:rPr>
              <w:t>, Business Object (</w:t>
            </w:r>
            <w:r w:rsidRPr="00895439">
              <w:rPr>
                <w:rFonts w:ascii="Candara" w:hAnsi="Candara" w:cs="Calibri"/>
                <w:b/>
              </w:rPr>
              <w:t>BO</w:t>
            </w:r>
            <w:r w:rsidRPr="00895439">
              <w:rPr>
                <w:rFonts w:ascii="Candara" w:hAnsi="Candara" w:cs="Calibri"/>
              </w:rPr>
              <w:t>), Service Locator, Data Transfer Object (</w:t>
            </w:r>
            <w:r w:rsidRPr="00895439">
              <w:rPr>
                <w:rFonts w:ascii="Candara" w:hAnsi="Candara" w:cs="Calibri"/>
                <w:b/>
              </w:rPr>
              <w:t>DTO</w:t>
            </w:r>
            <w:r w:rsidRPr="00895439">
              <w:rPr>
                <w:rFonts w:ascii="Candara" w:hAnsi="Candara" w:cs="Calibri"/>
              </w:rPr>
              <w:t>) and Data Access Object (</w:t>
            </w:r>
            <w:r w:rsidRPr="00895439">
              <w:rPr>
                <w:rFonts w:ascii="Candara" w:hAnsi="Candara" w:cs="Calibri"/>
                <w:b/>
              </w:rPr>
              <w:t>DAO</w:t>
            </w:r>
            <w:r w:rsidRPr="00895439">
              <w:rPr>
                <w:rFonts w:ascii="Candara" w:hAnsi="Candara" w:cs="Calibri"/>
              </w:rPr>
              <w:t>), Singleton, Factory.</w:t>
            </w:r>
          </w:p>
          <w:p w:rsidR="00174407" w:rsidRPr="00174407" w:rsidRDefault="00174407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Used </w:t>
            </w:r>
            <w:r w:rsidRPr="00174407">
              <w:rPr>
                <w:rFonts w:ascii="Candara" w:hAnsi="Candara" w:cs="Calibri"/>
                <w:b/>
              </w:rPr>
              <w:t>SpringCore</w:t>
            </w:r>
            <w:r w:rsidRPr="00174407">
              <w:rPr>
                <w:rFonts w:ascii="Candara" w:hAnsi="Candara" w:cs="Calibri"/>
              </w:rPr>
              <w:t xml:space="preserve"> Annotations for Dependency Injection and used </w:t>
            </w:r>
            <w:r w:rsidRPr="00174407">
              <w:rPr>
                <w:rFonts w:ascii="Candara" w:hAnsi="Candara" w:cs="Calibri"/>
                <w:b/>
              </w:rPr>
              <w:t>ApacheCamel</w:t>
            </w:r>
            <w:r w:rsidRPr="00174407">
              <w:rPr>
                <w:rFonts w:ascii="Candara" w:hAnsi="Candara" w:cs="Calibri"/>
              </w:rPr>
              <w:t xml:space="preserve"> to integrate spring framework.</w:t>
            </w:r>
          </w:p>
          <w:p w:rsidR="0058226B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Designed and developed Web Services for building the middleware distributed components and deployed them on application servers.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Implemented DAO layer using </w:t>
            </w:r>
            <w:r w:rsidRPr="00895439">
              <w:rPr>
                <w:rFonts w:ascii="Candara" w:hAnsi="Candara" w:cs="Calibri"/>
                <w:b/>
              </w:rPr>
              <w:t xml:space="preserve">JPA (Hibernate framework) </w:t>
            </w:r>
            <w:r w:rsidRPr="00895439">
              <w:rPr>
                <w:rFonts w:ascii="Candara" w:hAnsi="Candara" w:cs="Calibri"/>
              </w:rPr>
              <w:t>to interact with database</w:t>
            </w:r>
            <w:r w:rsidRPr="00895439">
              <w:rPr>
                <w:rFonts w:ascii="Candara" w:hAnsi="Candara" w:cs="Calibri"/>
                <w:b/>
              </w:rPr>
              <w:t>.</w:t>
            </w:r>
          </w:p>
          <w:p w:rsidR="0058226B" w:rsidRDefault="0058226B" w:rsidP="00425315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Performed Unit testing and Integration Testing.</w:t>
            </w:r>
          </w:p>
          <w:p w:rsidR="0058226B" w:rsidRDefault="0058226B" w:rsidP="00425315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Configured local </w:t>
            </w:r>
            <w:r w:rsidRPr="00895439">
              <w:rPr>
                <w:rFonts w:ascii="Candara" w:hAnsi="Candara" w:cs="Calibri"/>
                <w:b/>
              </w:rPr>
              <w:t>Maven</w:t>
            </w:r>
            <w:r w:rsidRPr="00895439">
              <w:rPr>
                <w:rFonts w:ascii="Candara" w:hAnsi="Candara" w:cs="Calibri"/>
              </w:rPr>
              <w:t xml:space="preserve"> repositories and multi-component projects and scheduled projects in Jenkins for continuous integration.</w:t>
            </w:r>
          </w:p>
          <w:p w:rsidR="00447C34" w:rsidRDefault="00447C34" w:rsidP="00425315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447C34">
              <w:rPr>
                <w:rFonts w:ascii="Candara" w:hAnsi="Candara" w:cs="Calibri"/>
              </w:rPr>
              <w:t xml:space="preserve">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classes to interact with the database and 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test cases to test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written code.</w:t>
            </w:r>
          </w:p>
          <w:p w:rsidR="00174407" w:rsidRDefault="00174407" w:rsidP="00425315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Developed integration techniques using the </w:t>
            </w:r>
            <w:r w:rsidRPr="00174407">
              <w:rPr>
                <w:rFonts w:ascii="Candara" w:hAnsi="Candara" w:cs="Calibri"/>
                <w:b/>
              </w:rPr>
              <w:t>Apache camel</w:t>
            </w:r>
            <w:r>
              <w:rPr>
                <w:rFonts w:ascii="Candara" w:hAnsi="Candara" w:cs="Calibri"/>
                <w:b/>
              </w:rPr>
              <w:t>.</w:t>
            </w:r>
          </w:p>
          <w:p w:rsidR="0058226B" w:rsidRPr="00895439" w:rsidRDefault="0058226B" w:rsidP="00425315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a </w:t>
            </w:r>
            <w:r w:rsidRPr="00895439">
              <w:rPr>
                <w:rFonts w:ascii="Candara" w:hAnsi="Candara" w:cs="Calibri"/>
                <w:b/>
              </w:rPr>
              <w:t>Restful APIs</w:t>
            </w:r>
            <w:r w:rsidRPr="00895439">
              <w:rPr>
                <w:rFonts w:ascii="Candara" w:hAnsi="Candara" w:cs="Calibri"/>
              </w:rPr>
              <w:t xml:space="preserve"> for different modules in the project as per the requirement.</w:t>
            </w:r>
          </w:p>
          <w:p w:rsidR="001500A8" w:rsidRPr="00425315" w:rsidRDefault="001500A8" w:rsidP="00425315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  <w:sz w:val="24"/>
                <w:szCs w:val="24"/>
              </w:rPr>
            </w:pPr>
            <w:bookmarkStart w:id="1" w:name="_GoBack"/>
            <w:r w:rsidRPr="00425315">
              <w:rPr>
                <w:rStyle w:val="apple-converted-space"/>
                <w:rFonts w:ascii="Candara" w:eastAsia="Arial" w:hAnsi="Candara" w:cstheme="minorHAnsi"/>
                <w:sz w:val="24"/>
                <w:szCs w:val="24"/>
              </w:rPr>
              <w:t xml:space="preserve">Applied standard </w:t>
            </w:r>
            <w:r w:rsidRPr="00425315">
              <w:rPr>
                <w:rStyle w:val="apple-converted-space"/>
                <w:rFonts w:ascii="Candara" w:eastAsia="Arial" w:hAnsi="Candara" w:cstheme="minorHAnsi"/>
                <w:b/>
                <w:sz w:val="24"/>
                <w:szCs w:val="24"/>
              </w:rPr>
              <w:t>SpringBoot</w:t>
            </w:r>
            <w:r w:rsidRPr="00425315">
              <w:rPr>
                <w:rStyle w:val="apple-converted-space"/>
                <w:rFonts w:ascii="Candara" w:eastAsia="Arial" w:hAnsi="Candara" w:cstheme="minorHAnsi"/>
                <w:sz w:val="24"/>
                <w:szCs w:val="24"/>
              </w:rPr>
              <w:t xml:space="preserve"> code structure layers Service, Rest to organize the project</w:t>
            </w:r>
          </w:p>
          <w:p w:rsidR="001500A8" w:rsidRPr="00425315" w:rsidRDefault="001500A8" w:rsidP="00425315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  <w:sz w:val="24"/>
                <w:szCs w:val="24"/>
              </w:rPr>
            </w:pPr>
            <w:r w:rsidRPr="00425315">
              <w:rPr>
                <w:rFonts w:ascii="Candara" w:eastAsia="Arial" w:hAnsi="Candara" w:cstheme="minorHAnsi"/>
                <w:sz w:val="24"/>
                <w:szCs w:val="24"/>
              </w:rPr>
              <w:t xml:space="preserve">Implemented </w:t>
            </w:r>
            <w:r w:rsidRPr="00425315">
              <w:rPr>
                <w:rFonts w:ascii="Candara" w:eastAsia="Arial" w:hAnsi="Candara" w:cstheme="minorHAnsi"/>
                <w:b/>
                <w:sz w:val="24"/>
                <w:szCs w:val="24"/>
              </w:rPr>
              <w:t>SpringBoot</w:t>
            </w:r>
            <w:r w:rsidRPr="00425315">
              <w:rPr>
                <w:rFonts w:ascii="Candara" w:eastAsia="Arial" w:hAnsi="Candara" w:cstheme="minorHAnsi"/>
                <w:sz w:val="24"/>
                <w:szCs w:val="24"/>
              </w:rPr>
              <w:t xml:space="preserve"> and </w:t>
            </w:r>
            <w:r w:rsidRPr="00425315">
              <w:rPr>
                <w:rFonts w:ascii="Candara" w:eastAsia="Arial" w:hAnsi="Candara" w:cstheme="minorHAnsi"/>
                <w:b/>
                <w:sz w:val="24"/>
                <w:szCs w:val="24"/>
              </w:rPr>
              <w:t>SpringSecurity</w:t>
            </w:r>
            <w:r w:rsidRPr="00425315">
              <w:rPr>
                <w:rFonts w:ascii="Candara" w:eastAsia="Arial" w:hAnsi="Candara" w:cstheme="minorHAnsi"/>
                <w:sz w:val="24"/>
                <w:szCs w:val="24"/>
              </w:rPr>
              <w:t xml:space="preserve"> features.</w:t>
            </w:r>
          </w:p>
          <w:p w:rsidR="0058226B" w:rsidRPr="00425315" w:rsidRDefault="0058226B" w:rsidP="00425315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Style w:val="Strong"/>
                <w:rFonts w:ascii="Candara" w:hAnsi="Candara" w:cs="Calibri"/>
                <w:b w:val="0"/>
                <w:bCs w:val="0"/>
              </w:rPr>
            </w:pPr>
            <w:r w:rsidRPr="00425315">
              <w:rPr>
                <w:rFonts w:ascii="Candara" w:hAnsi="Candara" w:cs="Calibri"/>
                <w:shd w:val="clear" w:color="auto" w:fill="FFFFFF"/>
              </w:rPr>
              <w:t>Developed</w:t>
            </w:r>
            <w:r w:rsidRPr="00425315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425315">
              <w:rPr>
                <w:rFonts w:ascii="Candara" w:hAnsi="Candara" w:cs="Calibri"/>
                <w:shd w:val="clear" w:color="auto" w:fill="FFFFFF"/>
              </w:rPr>
              <w:t>Complex database objects like</w:t>
            </w:r>
            <w:r w:rsidRPr="00425315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425315">
              <w:rPr>
                <w:rStyle w:val="Strong"/>
                <w:rFonts w:ascii="Candara" w:hAnsi="Candara" w:cs="Calibri"/>
                <w:bdr w:val="none" w:sz="0" w:space="0" w:color="auto" w:frame="1"/>
                <w:shd w:val="clear" w:color="auto" w:fill="FFFFFF"/>
              </w:rPr>
              <w:t>Stored Procedures, Functions, Packages and Triggers using SQL and PL/SQL.</w:t>
            </w:r>
          </w:p>
          <w:p w:rsidR="0029197D" w:rsidRPr="00425315" w:rsidRDefault="0029197D" w:rsidP="00425315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Style w:val="Strong"/>
                <w:rFonts w:ascii="Candara" w:eastAsia="Times New Roman" w:hAnsi="Candara" w:cs="Calibri"/>
                <w:b w:val="0"/>
                <w:bCs w:val="0"/>
                <w:sz w:val="24"/>
                <w:szCs w:val="24"/>
                <w:lang w:eastAsia="zh-CN"/>
              </w:rPr>
            </w:pPr>
            <w:r w:rsidRPr="00425315">
              <w:rPr>
                <w:rStyle w:val="Strong"/>
                <w:rFonts w:ascii="Candara" w:eastAsia="Times New Roman" w:hAnsi="Candara" w:cs="Calibri"/>
                <w:b w:val="0"/>
                <w:bCs w:val="0"/>
                <w:sz w:val="24"/>
                <w:szCs w:val="24"/>
                <w:lang w:eastAsia="zh-CN"/>
              </w:rPr>
              <w:t xml:space="preserve">Responsible for writing the Design Specifications for the generic and application specific </w:t>
            </w:r>
            <w:r w:rsidRPr="00425315">
              <w:rPr>
                <w:rStyle w:val="Strong"/>
                <w:rFonts w:ascii="Candara" w:eastAsia="Times New Roman" w:hAnsi="Candara" w:cs="Calibri"/>
                <w:bCs w:val="0"/>
                <w:sz w:val="24"/>
                <w:szCs w:val="24"/>
                <w:lang w:eastAsia="zh-CN"/>
              </w:rPr>
              <w:t>webservices</w:t>
            </w:r>
            <w:r w:rsidRPr="00425315">
              <w:rPr>
                <w:rStyle w:val="Strong"/>
                <w:rFonts w:ascii="Candara" w:eastAsia="Times New Roman" w:hAnsi="Candara" w:cs="Calibri"/>
                <w:b w:val="0"/>
                <w:bCs w:val="0"/>
                <w:sz w:val="24"/>
                <w:szCs w:val="24"/>
                <w:lang w:eastAsia="zh-CN"/>
              </w:rPr>
              <w:t xml:space="preserve"> in </w:t>
            </w:r>
            <w:r w:rsidRPr="00425315">
              <w:rPr>
                <w:rStyle w:val="Strong"/>
                <w:rFonts w:ascii="Candara" w:eastAsia="Times New Roman" w:hAnsi="Candara" w:cs="Calibri"/>
                <w:bCs w:val="0"/>
                <w:sz w:val="24"/>
                <w:szCs w:val="24"/>
                <w:lang w:eastAsia="zh-CN"/>
              </w:rPr>
              <w:t>Groovy</w:t>
            </w:r>
            <w:r w:rsidRPr="00425315">
              <w:rPr>
                <w:rStyle w:val="Strong"/>
                <w:rFonts w:ascii="Candara" w:eastAsia="Times New Roman" w:hAnsi="Candara" w:cs="Calibri"/>
                <w:b w:val="0"/>
                <w:bCs w:val="0"/>
                <w:sz w:val="24"/>
                <w:szCs w:val="24"/>
                <w:lang w:eastAsia="zh-CN"/>
              </w:rPr>
              <w:t xml:space="preserve"> on </w:t>
            </w:r>
            <w:r w:rsidRPr="00425315">
              <w:rPr>
                <w:rStyle w:val="Strong"/>
                <w:rFonts w:ascii="Candara" w:eastAsia="Times New Roman" w:hAnsi="Candara" w:cs="Calibri"/>
                <w:bCs w:val="0"/>
                <w:sz w:val="24"/>
                <w:szCs w:val="24"/>
                <w:lang w:eastAsia="zh-CN"/>
              </w:rPr>
              <w:t>Grails</w:t>
            </w:r>
            <w:r w:rsidRPr="00425315">
              <w:rPr>
                <w:rStyle w:val="Strong"/>
                <w:rFonts w:ascii="Candara" w:eastAsia="Times New Roman" w:hAnsi="Candara" w:cs="Calibri"/>
                <w:b w:val="0"/>
                <w:bCs w:val="0"/>
                <w:sz w:val="24"/>
                <w:szCs w:val="24"/>
                <w:lang w:eastAsia="zh-CN"/>
              </w:rPr>
              <w:t>.</w:t>
            </w:r>
          </w:p>
          <w:p w:rsidR="00422526" w:rsidRPr="00425315" w:rsidRDefault="00422526" w:rsidP="00425315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Style w:val="Strong"/>
                <w:rFonts w:ascii="Candara" w:hAnsi="Candara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425315">
              <w:rPr>
                <w:rFonts w:ascii="Candara" w:hAnsi="Candara" w:cstheme="minorHAnsi"/>
                <w:color w:val="000000"/>
                <w:sz w:val="24"/>
                <w:szCs w:val="24"/>
              </w:rPr>
              <w:t xml:space="preserve">Designed and implemented a lead discovery web application using </w:t>
            </w:r>
            <w:r w:rsidRPr="00425315">
              <w:rPr>
                <w:rFonts w:ascii="Candara" w:hAnsi="Candara" w:cstheme="minorHAnsi"/>
                <w:b/>
                <w:color w:val="000000"/>
                <w:sz w:val="24"/>
                <w:szCs w:val="24"/>
              </w:rPr>
              <w:t>Typescript</w:t>
            </w:r>
            <w:r w:rsidRPr="00425315">
              <w:rPr>
                <w:rFonts w:ascii="Candara" w:hAnsi="Candara" w:cstheme="minorHAnsi"/>
                <w:color w:val="000000"/>
                <w:sz w:val="24"/>
                <w:szCs w:val="24"/>
              </w:rPr>
              <w:t xml:space="preserve">, </w:t>
            </w:r>
            <w:r w:rsidRPr="00425315">
              <w:rPr>
                <w:rFonts w:ascii="Candara" w:hAnsi="Candara" w:cstheme="minorHAnsi"/>
                <w:b/>
                <w:color w:val="000000"/>
                <w:sz w:val="24"/>
                <w:szCs w:val="24"/>
              </w:rPr>
              <w:t>React JS</w:t>
            </w:r>
            <w:r w:rsidRPr="00425315">
              <w:rPr>
                <w:rFonts w:ascii="Candara" w:hAnsi="Candara" w:cstheme="minorHAnsi"/>
                <w:color w:val="000000"/>
                <w:sz w:val="24"/>
                <w:szCs w:val="24"/>
              </w:rPr>
              <w:t xml:space="preserve">, </w:t>
            </w:r>
            <w:r w:rsidRPr="00425315">
              <w:rPr>
                <w:rFonts w:ascii="Candara" w:hAnsi="Candara" w:cstheme="minorHAnsi"/>
                <w:b/>
                <w:color w:val="000000"/>
                <w:sz w:val="24"/>
                <w:szCs w:val="24"/>
              </w:rPr>
              <w:t>JavaScript</w:t>
            </w:r>
            <w:r w:rsidRPr="00425315">
              <w:rPr>
                <w:rFonts w:ascii="Candara" w:hAnsi="Candara" w:cstheme="minorHAnsi"/>
                <w:color w:val="000000"/>
                <w:sz w:val="24"/>
                <w:szCs w:val="24"/>
              </w:rPr>
              <w:t xml:space="preserve">, </w:t>
            </w:r>
            <w:r w:rsidRPr="00425315">
              <w:rPr>
                <w:rFonts w:ascii="Candara" w:hAnsi="Candara" w:cstheme="minorHAnsi"/>
                <w:b/>
                <w:color w:val="000000"/>
                <w:sz w:val="24"/>
                <w:szCs w:val="24"/>
              </w:rPr>
              <w:t>HTML</w:t>
            </w:r>
            <w:r w:rsidRPr="00425315">
              <w:rPr>
                <w:rFonts w:ascii="Candara" w:hAnsi="Candara" w:cstheme="minorHAnsi"/>
                <w:color w:val="000000"/>
                <w:sz w:val="24"/>
                <w:szCs w:val="24"/>
              </w:rPr>
              <w:t xml:space="preserve">, </w:t>
            </w:r>
            <w:r w:rsidRPr="00425315">
              <w:rPr>
                <w:rFonts w:ascii="Candara" w:hAnsi="Candara" w:cstheme="minorHAnsi"/>
                <w:b/>
                <w:color w:val="000000"/>
                <w:sz w:val="24"/>
                <w:szCs w:val="24"/>
              </w:rPr>
              <w:t>CSS</w:t>
            </w:r>
            <w:r w:rsidRPr="00425315">
              <w:rPr>
                <w:rFonts w:ascii="Candara" w:hAnsi="Candara" w:cstheme="minorHAnsi"/>
                <w:color w:val="000000"/>
                <w:sz w:val="24"/>
                <w:szCs w:val="24"/>
              </w:rPr>
              <w:t xml:space="preserve">, </w:t>
            </w:r>
            <w:r w:rsidRPr="00425315">
              <w:rPr>
                <w:rFonts w:ascii="Candara" w:hAnsi="Candara" w:cstheme="minorHAnsi"/>
                <w:b/>
                <w:color w:val="000000"/>
                <w:sz w:val="24"/>
                <w:szCs w:val="24"/>
              </w:rPr>
              <w:t>MVC</w:t>
            </w:r>
            <w:r w:rsidRPr="00425315">
              <w:rPr>
                <w:rFonts w:ascii="Candara" w:hAnsi="Candara" w:cstheme="minorHAnsi"/>
                <w:color w:val="000000"/>
                <w:sz w:val="24"/>
                <w:szCs w:val="24"/>
              </w:rPr>
              <w:t xml:space="preserve">, and </w:t>
            </w:r>
            <w:r w:rsidRPr="00425315">
              <w:rPr>
                <w:rFonts w:ascii="Candara" w:hAnsi="Candara" w:cstheme="minorHAnsi"/>
                <w:b/>
                <w:color w:val="000000"/>
                <w:sz w:val="24"/>
                <w:szCs w:val="24"/>
              </w:rPr>
              <w:t>Web API</w:t>
            </w:r>
            <w:r w:rsidRPr="00425315">
              <w:rPr>
                <w:rFonts w:ascii="Candara" w:hAnsi="Candara" w:cstheme="minorHAnsi"/>
                <w:color w:val="000000"/>
                <w:sz w:val="24"/>
                <w:szCs w:val="24"/>
              </w:rPr>
              <w:t>.</w:t>
            </w:r>
          </w:p>
          <w:p w:rsidR="0058226B" w:rsidRPr="00425315" w:rsidRDefault="0058226B" w:rsidP="00425315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sz w:val="24"/>
                <w:szCs w:val="24"/>
                <w:lang w:eastAsia="zh-CN"/>
              </w:rPr>
            </w:pPr>
            <w:r w:rsidRPr="00425315">
              <w:rPr>
                <w:rFonts w:ascii="Candara" w:hAnsi="Candara" w:cs="Calibri"/>
                <w:sz w:val="24"/>
                <w:szCs w:val="24"/>
              </w:rPr>
              <w:t>Experience in </w:t>
            </w:r>
            <w:r w:rsidRPr="00425315">
              <w:rPr>
                <w:rFonts w:ascii="Candara" w:hAnsi="Candara" w:cs="Calibri"/>
                <w:b/>
                <w:bCs/>
                <w:sz w:val="24"/>
                <w:szCs w:val="24"/>
              </w:rPr>
              <w:t>Oracle supplied packages, Dynamic SQL, Records </w:t>
            </w:r>
            <w:r w:rsidRPr="00425315">
              <w:rPr>
                <w:rFonts w:ascii="Candara" w:hAnsi="Candara" w:cs="Calibri"/>
                <w:sz w:val="24"/>
                <w:szCs w:val="24"/>
              </w:rPr>
              <w:t>and</w:t>
            </w:r>
            <w:r w:rsidRPr="00425315">
              <w:rPr>
                <w:rFonts w:ascii="Candara" w:hAnsi="Candara" w:cs="Calibri"/>
                <w:b/>
                <w:bCs/>
                <w:sz w:val="24"/>
                <w:szCs w:val="24"/>
              </w:rPr>
              <w:t> PL/SQL Tables.</w:t>
            </w:r>
          </w:p>
          <w:p w:rsidR="00447C34" w:rsidRPr="00425315" w:rsidRDefault="00447C34" w:rsidP="0042531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425315">
              <w:rPr>
                <w:rFonts w:ascii="Candara" w:hAnsi="Candara" w:cstheme="minorHAnsi"/>
                <w:sz w:val="24"/>
                <w:szCs w:val="24"/>
              </w:rPr>
              <w:t xml:space="preserve">Used slick to query and storing in database in a </w:t>
            </w:r>
            <w:r w:rsidRPr="00425315">
              <w:rPr>
                <w:rFonts w:ascii="Candara" w:hAnsi="Candara" w:cstheme="minorHAnsi"/>
                <w:b/>
                <w:sz w:val="24"/>
                <w:szCs w:val="24"/>
              </w:rPr>
              <w:t>Scala</w:t>
            </w:r>
            <w:r w:rsidRPr="00425315">
              <w:rPr>
                <w:rFonts w:ascii="Candara" w:hAnsi="Candara" w:cstheme="minorHAnsi"/>
                <w:sz w:val="24"/>
                <w:szCs w:val="24"/>
              </w:rPr>
              <w:t xml:space="preserve"> fashion using the powerful </w:t>
            </w:r>
            <w:r w:rsidRPr="00425315">
              <w:rPr>
                <w:rFonts w:ascii="Candara" w:hAnsi="Candara" w:cstheme="minorHAnsi"/>
                <w:b/>
                <w:sz w:val="24"/>
                <w:szCs w:val="24"/>
              </w:rPr>
              <w:t>Scala</w:t>
            </w:r>
            <w:r w:rsidRPr="00425315">
              <w:rPr>
                <w:rFonts w:ascii="Candara" w:hAnsi="Candara" w:cstheme="minorHAnsi"/>
                <w:sz w:val="24"/>
                <w:szCs w:val="24"/>
              </w:rPr>
              <w:t xml:space="preserve"> collection framework.</w:t>
            </w:r>
          </w:p>
          <w:bookmarkEnd w:id="1"/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Effectively implemented a real-time deliverers location monitoring system using Java, </w:t>
            </w:r>
            <w:r w:rsidRPr="00425315">
              <w:rPr>
                <w:rFonts w:ascii="Candara" w:hAnsi="Candara" w:cs="Arial"/>
                <w:b/>
              </w:rPr>
              <w:t>Spring MVC,Spring Boot, Spring Data, Spring Cloud, Maven, JPA, Hibernate, Tomcat, MongoDB</w:t>
            </w:r>
            <w:r w:rsidRPr="00425315">
              <w:rPr>
                <w:rFonts w:ascii="Candara" w:hAnsi="Candara" w:cs="Arial"/>
              </w:rPr>
              <w:t>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Experience with </w:t>
            </w:r>
            <w:r w:rsidRPr="00425315">
              <w:rPr>
                <w:rFonts w:ascii="Candara" w:hAnsi="Candara" w:cs="Arial"/>
                <w:bCs/>
              </w:rPr>
              <w:t>Multithreading, OOAD concepts</w:t>
            </w:r>
            <w:r w:rsidRPr="00425315">
              <w:rPr>
                <w:rFonts w:ascii="Candara" w:hAnsi="Candara" w:cs="Arial"/>
              </w:rPr>
              <w:t xml:space="preserve"> and </w:t>
            </w:r>
            <w:r w:rsidRPr="00425315">
              <w:rPr>
                <w:rFonts w:ascii="Candara" w:hAnsi="Candara" w:cs="Arial"/>
                <w:bCs/>
              </w:rPr>
              <w:t>Agile Methodology</w:t>
            </w:r>
            <w:r w:rsidRPr="00425315">
              <w:rPr>
                <w:rFonts w:ascii="Candara" w:hAnsi="Candara" w:cs="Arial"/>
              </w:rPr>
              <w:t>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lastRenderedPageBreak/>
              <w:t xml:space="preserve">Extensive experience in creation and maintenance of mapping files and transaction control in </w:t>
            </w:r>
            <w:r w:rsidRPr="00425315">
              <w:rPr>
                <w:rFonts w:ascii="Candara" w:hAnsi="Candara" w:cs="Arial"/>
                <w:bCs/>
              </w:rPr>
              <w:t>Hibernate</w:t>
            </w:r>
            <w:r w:rsidRPr="00425315">
              <w:rPr>
                <w:rFonts w:ascii="Candara" w:hAnsi="Candara" w:cs="Arial"/>
              </w:rPr>
              <w:t>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>Experience in Entity Relationship diagram.</w:t>
            </w:r>
          </w:p>
          <w:p w:rsidR="00425315" w:rsidRPr="00425315" w:rsidRDefault="00425315" w:rsidP="00425315">
            <w:pPr>
              <w:pStyle w:val="NoSpacing"/>
              <w:numPr>
                <w:ilvl w:val="0"/>
                <w:numId w:val="11"/>
              </w:numPr>
              <w:rPr>
                <w:rFonts w:ascii="Candara" w:hAnsi="Candara" w:cs="Arial"/>
                <w:sz w:val="24"/>
                <w:szCs w:val="24"/>
                <w:shd w:val="clear" w:color="auto" w:fill="FFFFFF"/>
              </w:rPr>
            </w:pPr>
            <w:r w:rsidRPr="00425315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Knowledge on Java 1.8</w:t>
            </w:r>
            <w:r w:rsidRPr="00425315">
              <w:rPr>
                <w:rFonts w:ascii="Candara" w:hAnsi="Candara" w:cs="Arial"/>
                <w:b/>
                <w:sz w:val="24"/>
                <w:szCs w:val="24"/>
                <w:shd w:val="clear" w:color="auto" w:fill="FFFFFF"/>
              </w:rPr>
              <w:t>, Spring Boot and AWS cloud.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Experienced in developing projects based on </w:t>
            </w:r>
            <w:r w:rsidRPr="00425315">
              <w:rPr>
                <w:rFonts w:ascii="Candara" w:hAnsi="Candara" w:cs="Arial"/>
                <w:bCs/>
              </w:rPr>
              <w:t>Restful web services using Jersey and Spring.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Used </w:t>
            </w:r>
            <w:r w:rsidRPr="00425315">
              <w:rPr>
                <w:rFonts w:ascii="Candara" w:hAnsi="Candara" w:cs="Arial"/>
                <w:b/>
              </w:rPr>
              <w:t>Spring Data Framework</w:t>
            </w:r>
            <w:r w:rsidRPr="00425315">
              <w:rPr>
                <w:rFonts w:ascii="Candara" w:hAnsi="Candara" w:cs="Arial"/>
              </w:rPr>
              <w:t xml:space="preserve"> to use the features of </w:t>
            </w:r>
            <w:r w:rsidRPr="00425315">
              <w:rPr>
                <w:rFonts w:ascii="Candara" w:hAnsi="Candara" w:cs="Arial"/>
                <w:b/>
              </w:rPr>
              <w:t xml:space="preserve">Spring JDBC and Spring ORM classeslike JDBC Template and Hibernate Template </w:t>
            </w:r>
            <w:r w:rsidRPr="00425315">
              <w:rPr>
                <w:rFonts w:ascii="Candara" w:hAnsi="Candara" w:cs="Arial"/>
              </w:rPr>
              <w:t>to perform the database operations by connecting to Data sources available.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Extensive experience in usage of </w:t>
            </w:r>
            <w:r w:rsidRPr="00425315">
              <w:rPr>
                <w:rFonts w:ascii="Candara" w:hAnsi="Candara" w:cs="Arial"/>
                <w:bCs/>
              </w:rPr>
              <w:t xml:space="preserve">ORM (Hibernate) in </w:t>
            </w:r>
            <w:r w:rsidRPr="00425315">
              <w:rPr>
                <w:rFonts w:ascii="Candara" w:hAnsi="Candara" w:cs="Arial"/>
                <w:b/>
                <w:bCs/>
              </w:rPr>
              <w:t>Spring framework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Implemented and supported </w:t>
            </w:r>
            <w:r w:rsidRPr="00425315">
              <w:rPr>
                <w:rFonts w:ascii="Candara" w:hAnsi="Candara" w:cs="Arial"/>
                <w:bCs/>
              </w:rPr>
              <w:t>SOA</w:t>
            </w:r>
            <w:r w:rsidRPr="00425315">
              <w:rPr>
                <w:rFonts w:ascii="Candara" w:hAnsi="Candara" w:cs="Arial"/>
              </w:rPr>
              <w:t xml:space="preserve"> applications.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Responsible for creating Batch processes using different modules of </w:t>
            </w:r>
            <w:r w:rsidRPr="00425315">
              <w:rPr>
                <w:rFonts w:ascii="Candara" w:hAnsi="Candara" w:cs="Arial"/>
                <w:b/>
              </w:rPr>
              <w:t>Spring-boot like spring-boot-batch, spring-boot-data etc.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Worked extensively on projects </w:t>
            </w:r>
            <w:r w:rsidRPr="00425315">
              <w:rPr>
                <w:rFonts w:ascii="Candara" w:hAnsi="Candara" w:cs="Arial"/>
                <w:b/>
              </w:rPr>
              <w:t xml:space="preserve">using </w:t>
            </w:r>
            <w:r w:rsidRPr="00425315">
              <w:rPr>
                <w:rFonts w:ascii="Candara" w:hAnsi="Candara" w:cs="Arial"/>
                <w:b/>
                <w:bCs/>
              </w:rPr>
              <w:t>SQL</w:t>
            </w:r>
            <w:r w:rsidRPr="00425315">
              <w:rPr>
                <w:rFonts w:ascii="Candara" w:hAnsi="Candara" w:cs="Arial"/>
                <w:b/>
              </w:rPr>
              <w:t xml:space="preserve"> and </w:t>
            </w:r>
            <w:r w:rsidRPr="00425315">
              <w:rPr>
                <w:rFonts w:ascii="Candara" w:hAnsi="Candara" w:cs="Arial"/>
                <w:b/>
                <w:bCs/>
              </w:rPr>
              <w:t>PL/SQL.</w:t>
            </w:r>
            <w:r w:rsidRPr="00425315">
              <w:rPr>
                <w:rFonts w:ascii="Candara" w:hAnsi="Candara" w:cs="Arial"/>
              </w:rPr>
              <w:t xml:space="preserve">Created </w:t>
            </w:r>
            <w:r w:rsidRPr="00425315">
              <w:rPr>
                <w:rFonts w:ascii="Candara" w:hAnsi="Candara" w:cs="Arial"/>
                <w:bCs/>
              </w:rPr>
              <w:t>Stored Procedures</w:t>
            </w:r>
            <w:r w:rsidRPr="00425315">
              <w:rPr>
                <w:rFonts w:ascii="Candara" w:hAnsi="Candara" w:cs="Arial"/>
              </w:rPr>
              <w:t xml:space="preserve"> to encapsulate business logic in the database and improve performance.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Good hands on experience on markup/scripting languages like </w:t>
            </w:r>
            <w:r w:rsidRPr="00425315">
              <w:rPr>
                <w:rFonts w:ascii="Candara" w:hAnsi="Candara" w:cs="Arial"/>
                <w:bCs/>
              </w:rPr>
              <w:t>JavaScript</w:t>
            </w:r>
            <w:r w:rsidRPr="00425315">
              <w:rPr>
                <w:rFonts w:ascii="Candara" w:hAnsi="Candara" w:cs="Arial"/>
              </w:rPr>
              <w:t xml:space="preserve"> and </w:t>
            </w:r>
            <w:r w:rsidRPr="00425315">
              <w:rPr>
                <w:rFonts w:ascii="Candara" w:hAnsi="Candara" w:cs="Arial"/>
                <w:bCs/>
              </w:rPr>
              <w:t>Linux Shell Scripts</w:t>
            </w:r>
            <w:r w:rsidRPr="00425315">
              <w:rPr>
                <w:rFonts w:ascii="Candara" w:hAnsi="Candara" w:cs="Arial"/>
              </w:rPr>
              <w:t>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Experienced with IDE’s like </w:t>
            </w:r>
            <w:r w:rsidRPr="00425315">
              <w:rPr>
                <w:rFonts w:ascii="Candara" w:hAnsi="Candara" w:cs="Arial"/>
                <w:bCs/>
              </w:rPr>
              <w:t xml:space="preserve">RAD, Eclipse, STS, and Net Beans </w:t>
            </w:r>
            <w:r w:rsidRPr="00425315">
              <w:rPr>
                <w:rFonts w:ascii="Candara" w:hAnsi="Candara" w:cs="Arial"/>
              </w:rPr>
              <w:t>etc.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Experienced with various application / web servers like </w:t>
            </w:r>
            <w:r w:rsidRPr="00425315">
              <w:rPr>
                <w:rFonts w:ascii="Candara" w:hAnsi="Candara" w:cs="Arial"/>
                <w:bCs/>
              </w:rPr>
              <w:t>WebSphere, JBoss, WebLogic, and Tomcat.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  <w:bCs/>
              </w:rPr>
              <w:t>Good experience on NosqlDB design (MongoDB).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Experienced in using databases like </w:t>
            </w:r>
            <w:r w:rsidRPr="00425315">
              <w:rPr>
                <w:rFonts w:ascii="Candara" w:hAnsi="Candara" w:cs="Arial"/>
                <w:b/>
                <w:bCs/>
              </w:rPr>
              <w:t>ORACLE 10g/9i/8i, DB2, MYSQL, SQL Server.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Experience in providing </w:t>
            </w:r>
            <w:r w:rsidRPr="00425315">
              <w:rPr>
                <w:rFonts w:ascii="Candara" w:hAnsi="Candara" w:cs="Arial"/>
                <w:bCs/>
              </w:rPr>
              <w:t>Production Support</w:t>
            </w:r>
            <w:r w:rsidRPr="00425315">
              <w:rPr>
                <w:rFonts w:ascii="Candara" w:hAnsi="Candara" w:cs="Arial"/>
              </w:rPr>
              <w:t xml:space="preserve"> for </w:t>
            </w:r>
            <w:r w:rsidRPr="00425315">
              <w:rPr>
                <w:rFonts w:ascii="Candara" w:hAnsi="Candara" w:cs="Arial"/>
                <w:bCs/>
              </w:rPr>
              <w:t>Java/J2EE</w:t>
            </w:r>
            <w:r w:rsidRPr="00425315">
              <w:rPr>
                <w:rFonts w:ascii="Candara" w:hAnsi="Candara" w:cs="Arial"/>
              </w:rPr>
              <w:t xml:space="preserve"> applications.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Used </w:t>
            </w:r>
            <w:r w:rsidRPr="00425315">
              <w:rPr>
                <w:rFonts w:ascii="Candara" w:hAnsi="Candara" w:cs="Arial"/>
                <w:b/>
              </w:rPr>
              <w:t>Spring IOC framework</w:t>
            </w:r>
            <w:r w:rsidRPr="00425315">
              <w:rPr>
                <w:rFonts w:ascii="Candara" w:hAnsi="Candara" w:cs="Arial"/>
              </w:rPr>
              <w:t xml:space="preserve"> for Dependency Injection and Spring AOP for logging purposes.</w:t>
            </w:r>
          </w:p>
          <w:p w:rsidR="00425315" w:rsidRPr="00425315" w:rsidRDefault="00425315" w:rsidP="00425315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rFonts w:ascii="Candara" w:hAnsi="Candara" w:cs="Arial"/>
              </w:rPr>
            </w:pPr>
            <w:r w:rsidRPr="00425315">
              <w:rPr>
                <w:rFonts w:ascii="Candara" w:hAnsi="Candara" w:cs="Arial"/>
              </w:rPr>
              <w:t xml:space="preserve">Implemented the </w:t>
            </w:r>
            <w:r w:rsidRPr="00425315">
              <w:rPr>
                <w:rFonts w:ascii="Candara" w:hAnsi="Candara" w:cs="Arial"/>
                <w:b/>
              </w:rPr>
              <w:t>Hibernate framework (ORM)</w:t>
            </w:r>
            <w:r w:rsidRPr="00425315">
              <w:rPr>
                <w:rFonts w:ascii="Candara" w:hAnsi="Candara" w:cs="Arial"/>
              </w:rPr>
              <w:t xml:space="preserve"> to interact with database.</w:t>
            </w:r>
          </w:p>
          <w:p w:rsidR="00783046" w:rsidRPr="00425315" w:rsidRDefault="00783046" w:rsidP="00425315">
            <w:pPr>
              <w:ind w:left="360"/>
              <w:jc w:val="both"/>
              <w:rPr>
                <w:rFonts w:ascii="Candara" w:hAnsi="Candara" w:cstheme="minorHAnsi"/>
                <w:bCs/>
                <w:color w:val="000000"/>
              </w:rPr>
            </w:pPr>
          </w:p>
          <w:p w:rsidR="0058226B" w:rsidRPr="00895439" w:rsidRDefault="0058226B" w:rsidP="007851F8">
            <w:pPr>
              <w:rPr>
                <w:rFonts w:ascii="Candara" w:hAnsi="Candara"/>
                <w:b/>
              </w:rPr>
            </w:pPr>
            <w:r w:rsidRPr="00895439">
              <w:rPr>
                <w:rFonts w:ascii="Candara" w:hAnsi="Candara"/>
                <w:b/>
              </w:rPr>
              <w:t xml:space="preserve">Environment: </w:t>
            </w:r>
            <w:r w:rsidRPr="00895439">
              <w:rPr>
                <w:rFonts w:ascii="Candara" w:hAnsi="Candara"/>
              </w:rPr>
              <w:t>Java</w:t>
            </w:r>
            <w:r w:rsidR="007851F8">
              <w:rPr>
                <w:rFonts w:ascii="Candara" w:hAnsi="Candara"/>
                <w:b/>
              </w:rPr>
              <w:t xml:space="preserve">, </w:t>
            </w:r>
            <w:r w:rsidRPr="00895439">
              <w:rPr>
                <w:rFonts w:ascii="Candara" w:eastAsia="Calibri" w:hAnsi="Candara" w:cs="Calibri"/>
              </w:rPr>
              <w:t xml:space="preserve">J2EE,Restful Web Services, </w:t>
            </w:r>
            <w:r w:rsidR="00C07C70" w:rsidRPr="00895439">
              <w:rPr>
                <w:rFonts w:ascii="Candara" w:eastAsia="Calibri" w:hAnsi="Candara" w:cs="Calibri"/>
              </w:rPr>
              <w:t>AWS,</w:t>
            </w:r>
            <w:r w:rsidR="00DE610F" w:rsidRPr="00895439">
              <w:rPr>
                <w:rFonts w:ascii="Candara" w:hAnsi="Candara" w:cs="Calibri"/>
              </w:rPr>
              <w:t>Microservices</w:t>
            </w:r>
            <w:r w:rsidR="00DE610F" w:rsidRPr="00895439">
              <w:rPr>
                <w:rFonts w:ascii="Candara" w:eastAsia="Calibri" w:hAnsi="Candara" w:cs="Calibri"/>
              </w:rPr>
              <w:t>,</w:t>
            </w:r>
            <w:r w:rsidR="00CE2883" w:rsidRPr="00895439">
              <w:rPr>
                <w:rFonts w:ascii="Candara" w:eastAsia="Calibri" w:hAnsi="Candara" w:cs="Calibri"/>
              </w:rPr>
              <w:t>Jenkins,</w:t>
            </w:r>
            <w:r w:rsidRPr="00895439">
              <w:rPr>
                <w:rFonts w:ascii="Candara" w:eastAsia="Calibri" w:hAnsi="Candara" w:cs="Calibri"/>
              </w:rPr>
              <w:t xml:space="preserve">SOAP Web services, Hibernate,Spring Core, Spring Data, Spring MVC, Spring AOP, Spring Batch, </w:t>
            </w:r>
            <w:r w:rsidR="000459F1" w:rsidRPr="00895439">
              <w:rPr>
                <w:rFonts w:ascii="Candara" w:eastAsia="Calibri" w:hAnsi="Candara" w:cs="Calibri"/>
              </w:rPr>
              <w:t xml:space="preserve">Spring Boot, </w:t>
            </w:r>
            <w:r w:rsidRPr="00895439">
              <w:rPr>
                <w:rFonts w:ascii="Candara" w:eastAsia="Calibri" w:hAnsi="Candara" w:cs="Calibri"/>
              </w:rPr>
              <w:t>Eclipse IDE,</w:t>
            </w:r>
            <w:r w:rsidR="007F3AD9">
              <w:rPr>
                <w:rFonts w:ascii="Candara" w:eastAsia="Calibri" w:hAnsi="Candara" w:cs="Calibri"/>
              </w:rPr>
              <w:t xml:space="preserve"> REST API</w:t>
            </w:r>
            <w:r w:rsidRPr="00895439">
              <w:rPr>
                <w:rFonts w:ascii="Candara" w:eastAsia="Calibri" w:hAnsi="Candara" w:cs="Calibri"/>
              </w:rPr>
              <w:t>AngularJS,JSP, JSTL, HTML5, CSS, JavaScript, WAS, Web Sphere, XML, XSD, Linux, UML</w:t>
            </w:r>
            <w:r w:rsidR="001500A8" w:rsidRPr="00895439">
              <w:rPr>
                <w:rFonts w:ascii="Candara" w:eastAsia="Calibri" w:hAnsi="Candara" w:cs="Calibri"/>
              </w:rPr>
              <w:t xml:space="preserve">, </w:t>
            </w:r>
            <w:r w:rsidR="00E8007D">
              <w:rPr>
                <w:rFonts w:ascii="Candara" w:eastAsia="Calibri" w:hAnsi="Candara" w:cs="Calibri"/>
              </w:rPr>
              <w:t xml:space="preserve">Groovy, </w:t>
            </w:r>
            <w:r w:rsidR="001500A8" w:rsidRPr="00895439">
              <w:rPr>
                <w:rFonts w:ascii="Candara" w:eastAsia="Calibri" w:hAnsi="Candara" w:cs="Calibri"/>
              </w:rPr>
              <w:t>Oracle</w:t>
            </w:r>
            <w:r w:rsidR="001F2A7D" w:rsidRPr="001F2A7D">
              <w:rPr>
                <w:rFonts w:ascii="Candara" w:eastAsia="Calibri" w:hAnsi="Candara" w:cs="Calibri"/>
              </w:rPr>
              <w:t>8i, 9i, 11g</w:t>
            </w:r>
            <w:r w:rsidR="001500A8" w:rsidRPr="00895439">
              <w:rPr>
                <w:rFonts w:ascii="Candara" w:eastAsia="Calibri" w:hAnsi="Candara" w:cs="Calibri"/>
              </w:rPr>
              <w:t>, Maven,</w:t>
            </w:r>
            <w:r w:rsidRPr="00895439">
              <w:rPr>
                <w:rFonts w:ascii="Candara" w:eastAsia="Calibri" w:hAnsi="Candara" w:cs="Calibri"/>
              </w:rPr>
              <w:t xml:space="preserve"> SOA, </w:t>
            </w:r>
            <w:r w:rsidR="001500A8" w:rsidRPr="00895439">
              <w:rPr>
                <w:rFonts w:ascii="Candara" w:eastAsia="Calibri" w:hAnsi="Candara" w:cs="Calibri"/>
              </w:rPr>
              <w:t>Design patterns, JUNIT,</w:t>
            </w:r>
            <w:r w:rsidRPr="00895439">
              <w:rPr>
                <w:rFonts w:ascii="Candara" w:eastAsia="Calibri" w:hAnsi="Candara" w:cs="Calibri"/>
              </w:rPr>
              <w:t>log4J, WSDL, JSON, JNDI</w:t>
            </w:r>
          </w:p>
        </w:tc>
      </w:tr>
    </w:tbl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Look w:val="04A0"/>
      </w:tblPr>
      <w:tblGrid>
        <w:gridCol w:w="7440"/>
        <w:gridCol w:w="3241"/>
      </w:tblGrid>
      <w:tr w:rsidR="008A6513" w:rsidRPr="00895439" w:rsidTr="00C164FE">
        <w:tc>
          <w:tcPr>
            <w:tcW w:w="7440" w:type="dxa"/>
            <w:shd w:val="clear" w:color="auto" w:fill="E7E6E6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Client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:   </w:t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>CertifiedSafety, League City, TX</w:t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</w:p>
        </w:tc>
        <w:tc>
          <w:tcPr>
            <w:tcW w:w="3241" w:type="dxa"/>
            <w:shd w:val="clear" w:color="auto" w:fill="E7E6E6"/>
          </w:tcPr>
          <w:p w:rsidR="008A6513" w:rsidRPr="00895439" w:rsidRDefault="00992E59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992E59">
              <w:rPr>
                <w:rFonts w:ascii="Candara" w:hAnsi="Candara" w:cstheme="minorHAnsi"/>
                <w:b/>
                <w:bCs/>
                <w:sz w:val="22"/>
                <w:szCs w:val="22"/>
              </w:rPr>
              <w:t>Oct 2014 to Nov 2015</w:t>
            </w:r>
          </w:p>
        </w:tc>
      </w:tr>
      <w:tr w:rsidR="008A6513" w:rsidRPr="00895439" w:rsidTr="00C164FE">
        <w:trPr>
          <w:trHeight w:val="260"/>
        </w:trPr>
        <w:tc>
          <w:tcPr>
            <w:tcW w:w="10681" w:type="dxa"/>
            <w:gridSpan w:val="2"/>
            <w:shd w:val="clear" w:color="auto" w:fill="E7E6E6"/>
          </w:tcPr>
          <w:p w:rsidR="008A6513" w:rsidRPr="00895439" w:rsidRDefault="008A6513" w:rsidP="00895439">
            <w:pPr>
              <w:pStyle w:val="NoSpacing"/>
              <w:jc w:val="both"/>
              <w:rPr>
                <w:rFonts w:ascii="Candara" w:hAnsi="Candara"/>
                <w:lang w:eastAsia="ar-SA"/>
              </w:rPr>
            </w:pPr>
            <w:r w:rsidRPr="00895439">
              <w:rPr>
                <w:rFonts w:ascii="Candara" w:hAnsi="Candara"/>
              </w:rPr>
              <w:t>Role:</w:t>
            </w:r>
            <w:r w:rsidRPr="00895439">
              <w:rPr>
                <w:rFonts w:ascii="Candara" w:hAnsi="Candara"/>
              </w:rPr>
              <w:tab/>
            </w:r>
            <w:r w:rsidR="00C07C70" w:rsidRPr="00992E59">
              <w:rPr>
                <w:rFonts w:ascii="Candara" w:eastAsia="Times New Roman" w:hAnsi="Candara" w:cstheme="minorHAnsi"/>
                <w:b/>
                <w:lang w:eastAsia="zh-CN"/>
              </w:rPr>
              <w:t xml:space="preserve">Sr. </w:t>
            </w:r>
            <w:r w:rsidR="0058226B" w:rsidRPr="00992E59">
              <w:rPr>
                <w:rFonts w:ascii="Candara" w:eastAsia="Times New Roman" w:hAnsi="Candara" w:cstheme="minorHAnsi"/>
                <w:b/>
                <w:lang w:eastAsia="zh-CN"/>
              </w:rPr>
              <w:t>Java</w:t>
            </w:r>
            <w:r w:rsidR="00C07C70" w:rsidRPr="00992E59">
              <w:rPr>
                <w:rFonts w:ascii="Candara" w:eastAsia="Times New Roman" w:hAnsi="Candara" w:cstheme="minorHAnsi"/>
                <w:b/>
                <w:lang w:eastAsia="zh-CN"/>
              </w:rPr>
              <w:t>/J2EE</w:t>
            </w:r>
            <w:r w:rsidR="00F83731" w:rsidRPr="00992E59">
              <w:rPr>
                <w:rFonts w:ascii="Candara" w:eastAsia="Times New Roman" w:hAnsi="Candara" w:cstheme="minorHAnsi"/>
                <w:b/>
                <w:lang w:eastAsia="zh-CN"/>
              </w:rPr>
              <w:t xml:space="preserve"> Developer</w:t>
            </w:r>
          </w:p>
        </w:tc>
      </w:tr>
      <w:tr w:rsidR="008A6513" w:rsidRPr="00895439" w:rsidTr="00C164FE">
        <w:tc>
          <w:tcPr>
            <w:tcW w:w="10681" w:type="dxa"/>
            <w:gridSpan w:val="2"/>
            <w:shd w:val="clear" w:color="auto" w:fill="auto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  <w:lang w:eastAsia="ar-SA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Understanding Existing System and working with the current Development teams to get the knowledge on the application.</w:t>
            </w:r>
          </w:p>
          <w:p w:rsidR="008A6513" w:rsidRPr="009E24D0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Participating in analyzing and developing various requirements for different business segments.</w:t>
            </w:r>
          </w:p>
          <w:p w:rsidR="009E24D0" w:rsidRPr="00895439" w:rsidRDefault="009E24D0" w:rsidP="009E24D0">
            <w:pPr>
              <w:numPr>
                <w:ilvl w:val="0"/>
                <w:numId w:val="6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  <w:sz w:val="22"/>
                <w:szCs w:val="22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  <w:sz w:val="22"/>
                <w:szCs w:val="22"/>
              </w:rPr>
              <w:t>SAAS,web based applications.</w:t>
            </w:r>
          </w:p>
          <w:p w:rsidR="008A6513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r w:rsidRPr="009E24D0">
              <w:rPr>
                <w:rFonts w:ascii="Candara" w:hAnsi="Candara" w:cstheme="minorHAnsi"/>
                <w:color w:val="000000"/>
              </w:rPr>
              <w:t xml:space="preserve">Developed multi-tier web applications for internal users using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AngularJS</w:t>
            </w:r>
            <w:r w:rsidRPr="009E24D0">
              <w:rPr>
                <w:rFonts w:ascii="Candara" w:hAnsi="Candara" w:cstheme="minorHAnsi"/>
                <w:color w:val="000000"/>
              </w:rPr>
              <w:t xml:space="preserve">,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jQuery</w:t>
            </w:r>
            <w:r w:rsidRPr="009E24D0">
              <w:rPr>
                <w:rFonts w:ascii="Candara" w:hAnsi="Candara" w:cstheme="minorHAnsi"/>
                <w:color w:val="000000"/>
              </w:rPr>
              <w:t xml:space="preserve">, </w:t>
            </w:r>
            <w:r w:rsidR="00131FC8" w:rsidRPr="009E24D0">
              <w:rPr>
                <w:rFonts w:ascii="Candara" w:hAnsi="Candara" w:cstheme="minorHAnsi"/>
                <w:b/>
                <w:color w:val="000000"/>
              </w:rPr>
              <w:t xml:space="preserve">HTML5, Java </w:t>
            </w:r>
            <w:r w:rsidRPr="009E24D0">
              <w:rPr>
                <w:rFonts w:ascii="Candara" w:hAnsi="Candara" w:cstheme="minorHAnsi"/>
                <w:color w:val="000000"/>
              </w:rPr>
              <w:t>and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SQL</w:t>
            </w:r>
            <w:r w:rsidRPr="009E24D0">
              <w:rPr>
                <w:rFonts w:ascii="Candara" w:hAnsi="Candara" w:cstheme="minorHAnsi"/>
                <w:color w:val="000000"/>
              </w:rPr>
              <w:t>.</w:t>
            </w:r>
          </w:p>
          <w:p w:rsidR="009E24D0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bookmarkStart w:id="2" w:name="_Hlk480213489"/>
            <w:r w:rsidRPr="009E24D0">
              <w:rPr>
                <w:rFonts w:ascii="Candara" w:hAnsi="Candara" w:cstheme="minorHAnsi"/>
                <w:color w:val="000000"/>
              </w:rPr>
              <w:t xml:space="preserve">Created controllers use and services using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AngularJS</w:t>
            </w:r>
            <w:r w:rsidR="009E24D0">
              <w:rPr>
                <w:rFonts w:ascii="Candara" w:hAnsi="Candara" w:cstheme="minorHAnsi"/>
                <w:color w:val="000000"/>
              </w:rPr>
              <w:t>.</w:t>
            </w:r>
          </w:p>
          <w:p w:rsidR="009E24D0" w:rsidRPr="009E24D0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r w:rsidRPr="009E24D0">
              <w:rPr>
                <w:rFonts w:ascii="Candara" w:hAnsi="Candara" w:cstheme="minorHAnsi"/>
              </w:rPr>
              <w:t xml:space="preserve">Mule Server installation and configuration on </w:t>
            </w:r>
            <w:r w:rsidRPr="009E24D0">
              <w:rPr>
                <w:rFonts w:ascii="Candara" w:hAnsi="Candara" w:cstheme="minorHAnsi"/>
                <w:b/>
              </w:rPr>
              <w:t>Linux</w:t>
            </w:r>
            <w:r w:rsidRPr="009E24D0">
              <w:rPr>
                <w:rFonts w:ascii="Candara" w:hAnsi="Candara" w:cstheme="minorHAnsi"/>
              </w:rPr>
              <w:t xml:space="preserve"> Box for UAT and Production </w:t>
            </w:r>
          </w:p>
          <w:p w:rsidR="009E24D0" w:rsidRDefault="009E24D0" w:rsidP="009E24D0">
            <w:pPr>
              <w:pStyle w:val="ListParagraph"/>
              <w:shd w:val="clear" w:color="auto" w:fill="FFFFFF"/>
              <w:jc w:val="both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Stages</w:t>
            </w:r>
          </w:p>
          <w:p w:rsidR="001500A8" w:rsidRPr="009E24D0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</w:rPr>
            </w:pPr>
            <w:r w:rsidRPr="009E24D0">
              <w:rPr>
                <w:rFonts w:ascii="Candara" w:hAnsi="Candara" w:cstheme="minorHAnsi"/>
              </w:rPr>
              <w:t xml:space="preserve">Deployed the applications on </w:t>
            </w:r>
            <w:r w:rsidRPr="009E24D0">
              <w:rPr>
                <w:rFonts w:ascii="Candara" w:hAnsi="Candara" w:cstheme="minorHAnsi"/>
                <w:b/>
              </w:rPr>
              <w:t>Mule ESB</w:t>
            </w:r>
            <w:r w:rsidRPr="009E24D0">
              <w:rPr>
                <w:rFonts w:ascii="Candara" w:hAnsi="Candara" w:cstheme="minorHAnsi"/>
              </w:rPr>
              <w:t xml:space="preserve"> server.</w:t>
            </w:r>
          </w:p>
          <w:p w:rsidR="00720287" w:rsidRPr="00895439" w:rsidRDefault="00720287" w:rsidP="009E24D0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Designed, Developed and Deployed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the Application on the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AWS Cloud Environment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Worked with the JavaScript frameworks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 xml:space="preserve">HTML 5, CSS 3 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and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>.</w:t>
            </w:r>
          </w:p>
          <w:bookmarkEnd w:id="2"/>
          <w:p w:rsidR="006E0BB4" w:rsidRPr="00895439" w:rsidRDefault="006E0BB4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Automated some of the administration tasks through </w:t>
            </w:r>
            <w:r w:rsidRPr="00895439">
              <w:rPr>
                <w:rFonts w:ascii="Candara" w:eastAsia="Calibri" w:hAnsi="Candara" w:cstheme="minorHAnsi"/>
                <w:b/>
                <w:color w:val="000000"/>
                <w:lang w:eastAsia="en-IN"/>
              </w:rPr>
              <w:t>Linux</w:t>
            </w: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 scripting.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coding, maintaining and administering servlets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components to be deployed on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Tomcat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server.</w:t>
            </w:r>
          </w:p>
          <w:p w:rsidR="000B5955" w:rsidRPr="00895439" w:rsidRDefault="000B5955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Developed secure web applications and </w:t>
            </w:r>
            <w:r w:rsidR="00925358"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>server-side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development using ORM,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Spring, AJAX, JSP, JSTL, Servlet, Java Beans, JavaScript, JSON, JQuery, HTML, Oracle, and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various Design Patterns.</w:t>
            </w:r>
          </w:p>
          <w:p w:rsidR="009950D5" w:rsidRPr="00895439" w:rsidRDefault="009950D5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Composite Applications with Oracle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Suite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hAnsi="Candara" w:cstheme="minorHAnsi"/>
              </w:rPr>
              <w:t>Application developed using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MongoDB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(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NoSQL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Database).</w:t>
            </w:r>
          </w:p>
          <w:p w:rsidR="009662D1" w:rsidRPr="00895439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lastRenderedPageBreak/>
              <w:t xml:space="preserve">Used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Rest Controllers for implementing the </w:t>
            </w:r>
            <w:r w:rsidR="007851F8" w:rsidRPr="00895439">
              <w:rPr>
                <w:rStyle w:val="apple-converted-space"/>
                <w:rFonts w:ascii="Candara" w:eastAsia="Arial" w:hAnsi="Candara" w:cstheme="minorHAnsi"/>
                <w:b/>
              </w:rPr>
              <w:t>restful webservices</w:t>
            </w:r>
          </w:p>
          <w:p w:rsidR="001415C7" w:rsidRPr="00895439" w:rsidRDefault="001415C7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Developed applications using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JSP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/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Servlets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EJB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HTML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CSS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JavaScript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.</w:t>
            </w:r>
          </w:p>
          <w:p w:rsidR="00D30332" w:rsidRPr="00895439" w:rsidRDefault="00D3033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Designed, Developed, Installed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JMS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application to enabling a worldwide web application.</w:t>
            </w:r>
          </w:p>
          <w:p w:rsidR="00991120" w:rsidRPr="00895439" w:rsidRDefault="0099112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 and Developed objects using Object oriented design in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C++</w:t>
            </w:r>
          </w:p>
          <w:p w:rsidR="003671D8" w:rsidRPr="00895439" w:rsidRDefault="003671D8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="007851F8"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 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</w:t>
            </w:r>
            <w:r w:rsidR="00D470B6" w:rsidRPr="00895439">
              <w:rPr>
                <w:rStyle w:val="apple-converted-space"/>
                <w:rFonts w:ascii="Candara" w:eastAsia="Arial" w:hAnsi="Candara" w:cstheme="minorHAnsi"/>
              </w:rPr>
              <w:t xml:space="preserve">structure </w:t>
            </w:r>
            <w:r w:rsidR="00D30332" w:rsidRPr="00895439">
              <w:rPr>
                <w:rStyle w:val="apple-converted-space"/>
                <w:rFonts w:ascii="Candara" w:eastAsia="Arial" w:hAnsi="Candara" w:cstheme="minorHAnsi"/>
              </w:rPr>
              <w:t>layers Service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, Rest to organize the project</w:t>
            </w:r>
          </w:p>
          <w:p w:rsidR="00647D6C" w:rsidRPr="00895439" w:rsidRDefault="00647D6C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apple-converted-space"/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  <w:b/>
              </w:rPr>
              <w:t>Microservices</w:t>
            </w:r>
            <w:r w:rsidRPr="00895439">
              <w:rPr>
                <w:rFonts w:ascii="Candara" w:eastAsia="Times New Roman" w:hAnsi="Candara" w:cs="Calibri"/>
              </w:rPr>
              <w:t xml:space="preserve"> have been built using </w:t>
            </w:r>
            <w:r w:rsidR="007851F8">
              <w:rPr>
                <w:rFonts w:ascii="Candara" w:eastAsia="Times New Roman" w:hAnsi="Candara" w:cs="Calibri"/>
                <w:b/>
              </w:rPr>
              <w:t>S</w:t>
            </w:r>
            <w:r w:rsidR="007851F8" w:rsidRPr="00895439">
              <w:rPr>
                <w:rFonts w:ascii="Candara" w:eastAsia="Times New Roman" w:hAnsi="Candara" w:cs="Calibri"/>
                <w:b/>
              </w:rPr>
              <w:t>pring boot</w:t>
            </w:r>
            <w:r w:rsidRPr="00895439">
              <w:rPr>
                <w:rFonts w:ascii="Candara" w:eastAsia="Times New Roman" w:hAnsi="Candara" w:cs="Calibri"/>
              </w:rPr>
              <w:t xml:space="preserve">and deploying to </w:t>
            </w:r>
            <w:r w:rsidRPr="00895439">
              <w:rPr>
                <w:rFonts w:ascii="Candara" w:eastAsia="Times New Roman" w:hAnsi="Candara" w:cs="Calibri"/>
                <w:b/>
              </w:rPr>
              <w:t>AWSCloud</w:t>
            </w:r>
            <w:r w:rsidRPr="00895439">
              <w:rPr>
                <w:rFonts w:ascii="Candara" w:eastAsia="Times New Roman" w:hAnsi="Candara" w:cs="Calibri"/>
              </w:rPr>
              <w:t>.</w:t>
            </w:r>
          </w:p>
          <w:p w:rsidR="0052011F" w:rsidRPr="00895439" w:rsidRDefault="0052011F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desktop interface using </w:t>
            </w:r>
            <w:r w:rsidRPr="00895439">
              <w:rPr>
                <w:rFonts w:ascii="Candara" w:eastAsia="Arial" w:hAnsi="Candara" w:cstheme="minorHAnsi"/>
                <w:b/>
              </w:rPr>
              <w:t>Java Swing</w:t>
            </w:r>
            <w:r w:rsidRPr="00895439">
              <w:rPr>
                <w:rFonts w:ascii="Candara" w:eastAsia="Arial" w:hAnsi="Candara" w:cstheme="minorHAnsi"/>
              </w:rPr>
              <w:t xml:space="preserve"> for maintaining and tracking products.</w:t>
            </w:r>
          </w:p>
          <w:p w:rsidR="006E0BB4" w:rsidRPr="00895439" w:rsidRDefault="006E0BB4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Managed </w:t>
            </w:r>
            <w:r w:rsidR="00A83112" w:rsidRPr="00895439">
              <w:rPr>
                <w:rFonts w:ascii="Candara" w:eastAsia="Arial" w:hAnsi="Candara" w:cstheme="minorHAnsi"/>
              </w:rPr>
              <w:t>substantial number</w:t>
            </w:r>
            <w:r w:rsidRPr="00895439">
              <w:rPr>
                <w:rFonts w:ascii="Candara" w:eastAsia="Arial" w:hAnsi="Candara" w:cstheme="minorHAnsi"/>
              </w:rPr>
              <w:t xml:space="preserve"> of users in all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servers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Implemented the Model View Controller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 framework,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b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developed the UI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view component,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JSP, HTML, CSS </w:t>
            </w:r>
            <w:r w:rsidRPr="00895439">
              <w:rPr>
                <w:rFonts w:ascii="Candara" w:hAnsi="Candara" w:cstheme="minorHAnsi"/>
                <w:color w:val="000000"/>
              </w:rPr>
              <w:t>and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JQuery.</w:t>
            </w:r>
          </w:p>
          <w:p w:rsidR="009662D1" w:rsidRPr="00895439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Developed an Enterprise Resource Planning (ERP), Using</w:t>
            </w:r>
            <w:r w:rsidRPr="00895439">
              <w:rPr>
                <w:rFonts w:ascii="Candara" w:eastAsia="Arial" w:hAnsi="Candara" w:cstheme="minorHAnsi"/>
                <w:b/>
              </w:rPr>
              <w:t xml:space="preserve"> Xml, JavaScript, Css3, Html5, XPath, Bootstrap</w:t>
            </w:r>
          </w:p>
          <w:p w:rsidR="00D30332" w:rsidRPr="00895439" w:rsidRDefault="00D30332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bookmarkStart w:id="3" w:name="_Hlk480213455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developed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different modules in the project as per the requirement.</w:t>
            </w:r>
          </w:p>
          <w:bookmarkEnd w:id="3"/>
          <w:p w:rsidR="009662D1" w:rsidRPr="00895439" w:rsidRDefault="009662D1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XSLT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adapters to convert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files into formats that can be used by other internal systems</w:t>
            </w:r>
          </w:p>
          <w:p w:rsidR="0052011F" w:rsidRPr="00895439" w:rsidRDefault="0052011F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Implemented UI components like Font Chooser, Color Chooser etc. using </w:t>
            </w:r>
            <w:r w:rsidR="007851F8" w:rsidRPr="00895439">
              <w:rPr>
                <w:rFonts w:ascii="Candara" w:hAnsi="Candara" w:cstheme="minorHAnsi"/>
                <w:b/>
                <w:sz w:val="22"/>
                <w:szCs w:val="22"/>
              </w:rPr>
              <w:t>Java Swing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447C34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SpringMVC</w:t>
            </w:r>
            <w:r w:rsidRPr="00895439">
              <w:rPr>
                <w:rFonts w:ascii="Candara" w:eastAsia="Arial" w:hAnsi="Candara" w:cstheme="minorHAnsi"/>
              </w:rPr>
              <w:t xml:space="preserve"> Controller module for better handling of client request, consume </w:t>
            </w:r>
            <w:r w:rsidR="00A83112" w:rsidRPr="00895439">
              <w:rPr>
                <w:rFonts w:ascii="Candara" w:eastAsia="Arial" w:hAnsi="Candara" w:cstheme="minorHAnsi"/>
                <w:b/>
              </w:rPr>
              <w:t>Restf</w:t>
            </w:r>
            <w:r w:rsidRPr="00895439">
              <w:rPr>
                <w:rFonts w:ascii="Candara" w:eastAsia="Arial" w:hAnsi="Candara" w:cstheme="minorHAnsi"/>
                <w:b/>
              </w:rPr>
              <w:t>ul</w:t>
            </w:r>
            <w:r w:rsidRPr="00895439">
              <w:rPr>
                <w:rFonts w:ascii="Candara" w:eastAsia="Arial" w:hAnsi="Candara" w:cstheme="minorHAnsi"/>
              </w:rPr>
              <w:t xml:space="preserve"> data service and sending response back to client. 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t xml:space="preserve">Supported all the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requests for various applications.</w:t>
            </w:r>
          </w:p>
          <w:p w:rsidR="001F55B3" w:rsidRPr="00895439" w:rsidRDefault="001F55B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embedded </w:t>
            </w:r>
            <w:r w:rsidRPr="00895439">
              <w:rPr>
                <w:rFonts w:ascii="Candara" w:eastAsia="Arial" w:hAnsi="Candara" w:cstheme="minorHAnsi"/>
                <w:b/>
              </w:rPr>
              <w:t>C</w:t>
            </w:r>
            <w:r w:rsidRPr="00895439">
              <w:rPr>
                <w:rFonts w:ascii="Candara" w:eastAsia="Arial" w:hAnsi="Candara" w:cstheme="minorHAnsi"/>
              </w:rPr>
              <w:t xml:space="preserve"> code, based on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OS. </w:t>
            </w:r>
          </w:p>
          <w:p w:rsidR="00A51703" w:rsidRPr="00895439" w:rsidRDefault="00A5170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bookmarkStart w:id="4" w:name="_Hlk480213624"/>
            <w:r w:rsidRPr="00895439">
              <w:rPr>
                <w:rFonts w:ascii="Candara" w:eastAsia="Arial" w:hAnsi="Candara" w:cstheme="minorHAnsi"/>
              </w:rPr>
              <w:t xml:space="preserve">Managed </w:t>
            </w:r>
            <w:r w:rsidRPr="00895439">
              <w:rPr>
                <w:rFonts w:ascii="Candara" w:eastAsia="Arial" w:hAnsi="Candara" w:cstheme="minorHAnsi"/>
                <w:b/>
              </w:rPr>
              <w:t>MySQL</w:t>
            </w:r>
            <w:r w:rsidRPr="00895439">
              <w:rPr>
                <w:rFonts w:ascii="Candara" w:eastAsia="Arial" w:hAnsi="Candara" w:cstheme="minorHAnsi"/>
              </w:rPr>
              <w:t xml:space="preserve"> and Oracle databases in Production, Test, Development</w:t>
            </w:r>
          </w:p>
          <w:p w:rsidR="00536C36" w:rsidRPr="00895439" w:rsidRDefault="00536C36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Tested Service and data access tier using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JUnit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in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TDD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methodology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t xml:space="preserve">Return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Shell scripting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to back up the application.</w:t>
            </w:r>
          </w:p>
          <w:p w:rsidR="00237B60" w:rsidRPr="00895439" w:rsidRDefault="00237B6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Installed WebLogic/JBoss servers, configured domains for deploying applications. </w:t>
            </w:r>
          </w:p>
          <w:p w:rsidR="00237B60" w:rsidRPr="00895439" w:rsidRDefault="00237B6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Installed, Configured and Maintained the WebLogic/JBoss and Apache webserver.</w:t>
            </w:r>
          </w:p>
          <w:p w:rsidR="000E1DB2" w:rsidRPr="00895439" w:rsidRDefault="000E1DB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Designed and developed Web Service using </w:t>
            </w:r>
            <w:r w:rsidRPr="00895439">
              <w:rPr>
                <w:rFonts w:ascii="Candara" w:eastAsia="Arial" w:hAnsi="Candara" w:cstheme="minorHAnsi"/>
                <w:b/>
              </w:rPr>
              <w:t>ApacheCXF</w:t>
            </w:r>
            <w:r w:rsidRPr="00895439">
              <w:rPr>
                <w:rFonts w:ascii="Candara" w:eastAsia="Arial" w:hAnsi="Candara" w:cstheme="minorHAnsi"/>
              </w:rPr>
              <w:t xml:space="preserve">. </w:t>
            </w:r>
          </w:p>
          <w:p w:rsidR="00151B30" w:rsidRPr="00895439" w:rsidRDefault="00151B3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Fonts w:ascii="Candara" w:eastAsia="Arial" w:hAnsi="Candara" w:cstheme="minorHAnsi"/>
                <w:b/>
              </w:rPr>
              <w:t>JUNIT</w:t>
            </w:r>
            <w:r w:rsidRPr="00895439">
              <w:rPr>
                <w:rFonts w:ascii="Candara" w:eastAsia="Arial" w:hAnsi="Candara" w:cstheme="minorHAnsi"/>
              </w:rPr>
              <w:t xml:space="preserve"> API for testing in a Test-Driven Environment (</w:t>
            </w:r>
            <w:r w:rsidRPr="00895439">
              <w:rPr>
                <w:rFonts w:ascii="Candara" w:eastAsia="Arial" w:hAnsi="Candara" w:cstheme="minorHAnsi"/>
                <w:b/>
              </w:rPr>
              <w:t>TDD</w:t>
            </w:r>
            <w:r w:rsidRPr="00895439">
              <w:rPr>
                <w:rFonts w:ascii="Candara" w:eastAsia="Arial" w:hAnsi="Candara" w:cstheme="minorHAnsi"/>
              </w:rPr>
              <w:t>).</w:t>
            </w:r>
          </w:p>
          <w:bookmarkEnd w:id="4"/>
          <w:p w:rsidR="000E1DB2" w:rsidRPr="00895439" w:rsidRDefault="000E1DB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</w:rPr>
              <w:t>ESB</w:t>
            </w:r>
            <w:r w:rsidRPr="00895439">
              <w:rPr>
                <w:rFonts w:ascii="Candara" w:eastAsia="Arial" w:hAnsi="Candara" w:cstheme="minorHAnsi"/>
              </w:rPr>
              <w:t xml:space="preserve"> system using Java, </w:t>
            </w:r>
            <w:r w:rsidRPr="00895439">
              <w:rPr>
                <w:rFonts w:ascii="Candara" w:eastAsia="Arial" w:hAnsi="Candara" w:cstheme="minorHAnsi"/>
                <w:b/>
              </w:rPr>
              <w:t>ApacheCamel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ApacheCXF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Hibernate</w:t>
            </w:r>
            <w:r w:rsidRPr="00895439">
              <w:rPr>
                <w:rFonts w:ascii="Candara" w:eastAsia="Arial" w:hAnsi="Candara" w:cstheme="minorHAnsi"/>
              </w:rPr>
              <w:t>.</w:t>
            </w:r>
          </w:p>
          <w:p w:rsidR="003E5BA8" w:rsidRPr="00895439" w:rsidRDefault="003E5BA8" w:rsidP="009E24D0">
            <w:pPr>
              <w:numPr>
                <w:ilvl w:val="0"/>
                <w:numId w:val="6"/>
              </w:numPr>
              <w:suppressAutoHyphens w:val="0"/>
              <w:autoSpaceDN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Created and installed WebLogic Application servers,deployed WAR, JAR files on </w:t>
            </w:r>
            <w:r w:rsidR="009662D1" w:rsidRPr="00895439">
              <w:rPr>
                <w:rFonts w:ascii="Candara" w:hAnsi="Candara" w:cstheme="minorHAnsi"/>
                <w:b/>
                <w:sz w:val="22"/>
                <w:szCs w:val="22"/>
              </w:rPr>
              <w:t>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servers.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migrating the old java stack to Type safe stack using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for backend programming.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Responsible for server coding, publishing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webservices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implemented for enhancements.</w:t>
            </w:r>
          </w:p>
          <w:p w:rsidR="00151B30" w:rsidRPr="00BD632F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IN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for build framework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for continuous build system.</w:t>
            </w:r>
          </w:p>
          <w:p w:rsidR="00BD632F" w:rsidRPr="00895439" w:rsidRDefault="00BD632F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BD632F">
              <w:rPr>
                <w:rFonts w:ascii="Candara" w:hAnsi="Candara" w:cstheme="minorHAnsi"/>
              </w:rPr>
              <w:t xml:space="preserve">Created Proxy's services and Business service using </w:t>
            </w:r>
            <w:r w:rsidRPr="00BD632F">
              <w:rPr>
                <w:rFonts w:ascii="Candara" w:hAnsi="Candara" w:cstheme="minorHAnsi"/>
                <w:b/>
              </w:rPr>
              <w:t>OracleServiceBus</w:t>
            </w:r>
          </w:p>
          <w:p w:rsidR="00237B60" w:rsidRPr="00895439" w:rsidRDefault="00237B60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and administrated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operations network enterprise monitoring and alerting tool for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Enterprise Application Platforms</w:t>
            </w:r>
          </w:p>
          <w:p w:rsidR="00D30332" w:rsidRPr="00895439" w:rsidRDefault="00D30332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Customized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Web Service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Spring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sending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JSON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format data packets between front-end and middle-tier controller.</w:t>
            </w:r>
          </w:p>
          <w:p w:rsidR="00446E0A" w:rsidRPr="00001DB5" w:rsidRDefault="00A5170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Maintained</w:t>
            </w:r>
            <w:r w:rsidR="000E1DB2" w:rsidRPr="00895439">
              <w:rPr>
                <w:rFonts w:ascii="Candara" w:hAnsi="Candara" w:cstheme="minorHAnsi"/>
                <w:sz w:val="22"/>
                <w:szCs w:val="22"/>
              </w:rPr>
              <w:t xml:space="preserve"> multiple test and development </w:t>
            </w:r>
            <w:r w:rsidR="000E1DB2" w:rsidRPr="00895439">
              <w:rPr>
                <w:rFonts w:ascii="Candara" w:hAnsi="Candara" w:cstheme="minorHAnsi"/>
                <w:b/>
                <w:sz w:val="22"/>
                <w:szCs w:val="22"/>
              </w:rPr>
              <w:t>MySQL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instances</w:t>
            </w:r>
          </w:p>
          <w:p w:rsidR="00001DB5" w:rsidRPr="00895439" w:rsidRDefault="00001DB5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001DB5">
              <w:rPr>
                <w:rFonts w:ascii="Candara" w:hAnsi="Candara" w:cstheme="minorHAnsi"/>
              </w:rPr>
              <w:t xml:space="preserve">Worked on </w:t>
            </w:r>
            <w:r w:rsidRPr="00001DB5">
              <w:rPr>
                <w:rFonts w:ascii="Candara" w:hAnsi="Candara" w:cstheme="minorHAnsi"/>
                <w:b/>
              </w:rPr>
              <w:t>ApacheCamel</w:t>
            </w:r>
            <w:r w:rsidRPr="00001DB5">
              <w:rPr>
                <w:rFonts w:ascii="Candara" w:hAnsi="Candara" w:cstheme="minorHAnsi"/>
              </w:rPr>
              <w:t xml:space="preserve"> for creating routes and transforming messages before firing the API's for increase performance.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 to store and process the complex consumer information.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by using the </w:t>
            </w:r>
            <w:r w:rsidRPr="00895439">
              <w:rPr>
                <w:rFonts w:ascii="Candara" w:hAnsi="Candara" w:cstheme="minorHAnsi"/>
                <w:b/>
              </w:rPr>
              <w:t>ReactJS</w:t>
            </w:r>
            <w:r w:rsidRPr="00895439">
              <w:rPr>
                <w:rFonts w:ascii="Candara" w:hAnsi="Candara" w:cstheme="minorHAnsi"/>
              </w:rPr>
              <w:t xml:space="preserve"> for SPA development. 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client side Interface using </w:t>
            </w:r>
            <w:r w:rsidRPr="00895439">
              <w:rPr>
                <w:rFonts w:ascii="Candara" w:hAnsi="Candara" w:cstheme="minorHAnsi"/>
                <w:b/>
              </w:rPr>
              <w:t>ReactJS</w:t>
            </w:r>
            <w:r w:rsidRPr="00895439">
              <w:rPr>
                <w:rFonts w:ascii="Candara" w:hAnsi="Candara" w:cstheme="minorHAnsi"/>
              </w:rPr>
              <w:t>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Resolving the Jars conflicts and dependency issues.</w:t>
            </w:r>
          </w:p>
          <w:p w:rsidR="00720287" w:rsidRPr="00895439" w:rsidRDefault="00720287" w:rsidP="009E24D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Multi AZ environment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with AWS RDS instance in the Cloud.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as the </w:t>
            </w:r>
            <w:r w:rsidR="00137ABC" w:rsidRPr="00895439">
              <w:rPr>
                <w:rFonts w:ascii="Candara" w:hAnsi="Candara" w:cstheme="minorHAnsi"/>
                <w:b/>
                <w:sz w:val="22"/>
                <w:szCs w:val="22"/>
              </w:rPr>
              <w:t>Continues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Integration Tool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to build the project to Development, Test and production environments.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creating, testing and build the call flows for different voice applications.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monitoring call flow and data issues in voice applications.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the release Work Orders for the month/Quarter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en-IN"/>
              </w:rPr>
            </w:pPr>
            <w:bookmarkStart w:id="5" w:name="_Hlk480213373"/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queries to interact with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Oracle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database and involved in writing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PL/SQL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code for procedures and functions.</w:t>
            </w:r>
          </w:p>
          <w:bookmarkEnd w:id="5"/>
          <w:p w:rsidR="008A6513" w:rsidRPr="00895439" w:rsidRDefault="008A6513" w:rsidP="009E24D0">
            <w:pPr>
              <w:pStyle w:val="Head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lastRenderedPageBreak/>
              <w:t>Preparing the detailed document mentioning all the changes during the development process and presenting the same to QA team.</w:t>
            </w:r>
          </w:p>
          <w:p w:rsidR="000459F1" w:rsidRPr="00895439" w:rsidRDefault="000459F1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ndara" w:hAnsi="Candara" w:cstheme="minorHAnsi"/>
              </w:rPr>
            </w:pPr>
          </w:p>
          <w:p w:rsidR="008A6513" w:rsidRDefault="000459F1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Environment:</w:t>
            </w:r>
            <w:r w:rsidR="00CE2883"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Jenkins, </w:t>
            </w:r>
            <w:r w:rsidR="008160BF">
              <w:rPr>
                <w:rFonts w:ascii="Candara" w:hAnsi="Candara" w:cstheme="minorHAnsi"/>
                <w:sz w:val="22"/>
                <w:szCs w:val="22"/>
              </w:rPr>
              <w:t>Java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JSP 2.x, Struts 4, Servlets, Spring 3.0.4, Spring Boot, Kafka, Ajax, REST, Java Swing, JSON, Oracle</w:t>
            </w:r>
            <w:r w:rsidR="008C5018" w:rsidRPr="008C5018">
              <w:rPr>
                <w:rFonts w:ascii="Candara" w:hAnsi="Candara" w:cstheme="minorHAnsi"/>
                <w:sz w:val="22"/>
                <w:szCs w:val="22"/>
              </w:rPr>
              <w:t>8i, 9i, 11g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Tomcat, Eclipse 4.2, Maven, Jenkin, Scala, Linux, MongoDB, AWS, Html, JQuery, Angular JS, JavaScript, CSS.</w:t>
            </w:r>
          </w:p>
          <w:p w:rsidR="008C27E2" w:rsidRPr="00895439" w:rsidRDefault="008C27E2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Cs/>
                <w:color w:val="000000"/>
                <w:kern w:val="1"/>
              </w:rPr>
            </w:pPr>
          </w:p>
        </w:tc>
      </w:tr>
    </w:tbl>
    <w:p w:rsidR="008A6513" w:rsidRPr="00895439" w:rsidRDefault="008A6513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6660"/>
        <w:gridCol w:w="2125"/>
        <w:gridCol w:w="1655"/>
      </w:tblGrid>
      <w:tr w:rsidR="008A6513" w:rsidRPr="00895439" w:rsidTr="001570E3">
        <w:trPr>
          <w:gridAfter w:val="1"/>
          <w:wAfter w:w="1655" w:type="dxa"/>
          <w:trHeight w:val="332"/>
        </w:trPr>
        <w:tc>
          <w:tcPr>
            <w:tcW w:w="6660" w:type="dxa"/>
            <w:shd w:val="clear" w:color="auto" w:fill="E7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1570E3" w:rsidRPr="001570E3">
              <w:rPr>
                <w:rFonts w:ascii="Candara" w:hAnsi="Candara" w:cstheme="minorHAnsi"/>
                <w:b/>
                <w:color w:val="000000"/>
                <w:sz w:val="22"/>
                <w:szCs w:val="22"/>
                <w:lang w:val="en-GB"/>
              </w:rPr>
              <w:t xml:space="preserve">NIKE, Portland, OR                  </w:t>
            </w:r>
          </w:p>
        </w:tc>
        <w:tc>
          <w:tcPr>
            <w:tcW w:w="2125" w:type="dxa"/>
            <w:shd w:val="clear" w:color="auto" w:fill="E6E6E6"/>
            <w:vAlign w:val="center"/>
          </w:tcPr>
          <w:p w:rsidR="008A6513" w:rsidRPr="00895439" w:rsidRDefault="001570E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1570E3">
              <w:rPr>
                <w:rFonts w:ascii="Candara" w:hAnsi="Candara" w:cstheme="minorHAnsi"/>
                <w:b/>
                <w:bCs/>
                <w:sz w:val="22"/>
                <w:szCs w:val="22"/>
              </w:rPr>
              <w:t>March 2</w:t>
            </w:r>
            <w:r>
              <w:rPr>
                <w:rFonts w:ascii="Candara" w:hAnsi="Candara" w:cstheme="minorHAnsi"/>
                <w:b/>
                <w:bCs/>
                <w:sz w:val="22"/>
                <w:szCs w:val="22"/>
              </w:rPr>
              <w:t>0</w:t>
            </w:r>
            <w:r w:rsidRPr="001570E3">
              <w:rPr>
                <w:rFonts w:ascii="Candara" w:hAnsi="Candara" w:cstheme="minorHAnsi"/>
                <w:b/>
                <w:bCs/>
                <w:sz w:val="22"/>
                <w:szCs w:val="22"/>
              </w:rPr>
              <w:t>13 – Se2014</w:t>
            </w:r>
          </w:p>
        </w:tc>
      </w:tr>
      <w:tr w:rsidR="008A6513" w:rsidRPr="00895439" w:rsidTr="00C164FE">
        <w:trPr>
          <w:trHeight w:val="350"/>
        </w:trPr>
        <w:tc>
          <w:tcPr>
            <w:tcW w:w="10440" w:type="dxa"/>
            <w:gridSpan w:val="3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440" w:type="dxa"/>
            <w:gridSpan w:val="3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pStyle w:val="NoSpacing"/>
              <w:jc w:val="both"/>
              <w:rPr>
                <w:rFonts w:ascii="Candara" w:hAnsi="Candara" w:cstheme="minorHAnsi"/>
                <w:b/>
                <w:color w:val="000000"/>
                <w:lang w:eastAsia="en-IN"/>
              </w:rPr>
            </w:pP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ja-JP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Responsible for application restoration and issue resolution, root cause analysis for problem recorded, provided fixes within agreed timelines</w:t>
            </w:r>
          </w:p>
          <w:p w:rsidR="008A6513" w:rsidRPr="009E24D0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Supported UAT teams to test fix for defect/ issue reported and responsible for HLD, LLD for change requests/enhancements.</w:t>
            </w:r>
          </w:p>
          <w:p w:rsidR="009E24D0" w:rsidRPr="009E24D0" w:rsidRDefault="009E24D0" w:rsidP="009E24D0">
            <w:pPr>
              <w:numPr>
                <w:ilvl w:val="0"/>
                <w:numId w:val="5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  <w:sz w:val="22"/>
                <w:szCs w:val="22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  <w:sz w:val="22"/>
                <w:szCs w:val="22"/>
              </w:rPr>
              <w:t>SAAS,web based applications.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Designed and implemented the UI with extensive use of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JSON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.</w:t>
            </w:r>
          </w:p>
          <w:p w:rsidR="008A6513" w:rsidRPr="00895439" w:rsidRDefault="008A6513" w:rsidP="009E24D0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Improved functionality by writing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jQuery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to manipulate data from APIs.</w:t>
            </w:r>
          </w:p>
          <w:p w:rsidR="008A6513" w:rsidRPr="00895439" w:rsidRDefault="008A6513" w:rsidP="009E24D0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as an ORM tool for connecting to the database and accessing information.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Extensively used agile development methodology and project planning.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Identified the different back-end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EJB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component from front-end by addressing the seam name which we used as Seam2framework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color w:val="000000"/>
              </w:rPr>
              <w:t>Log4J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for debugging process and application is built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3E5BA8" w:rsidRPr="00895439" w:rsidRDefault="003E5BA8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creating and managing users and group accounts and access privilege setting on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servers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entire application implementing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Architecture integrating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JSF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frameworks.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Solved many Back end and business layer production issues and performance bottlenecks.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Candara" w:eastAsia="Cambria" w:hAnsi="Candara" w:cstheme="minorHAnsi"/>
                <w:color w:val="000000"/>
              </w:rPr>
            </w:pP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Web application development for backend system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AngularJS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with cutting edge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HTML5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CSS3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techniques.</w:t>
            </w:r>
          </w:p>
          <w:p w:rsidR="00587031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unit test cases using </w:t>
            </w:r>
            <w:r w:rsidR="00BF2C3A" w:rsidRPr="00895439">
              <w:rPr>
                <w:rFonts w:ascii="Candara" w:hAnsi="Candara" w:cstheme="minorHAnsi"/>
                <w:b/>
                <w:color w:val="000000"/>
              </w:rPr>
              <w:t>JUnit</w:t>
            </w:r>
            <w:r w:rsidR="00BF2C3A"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214ACD" w:rsidRPr="00895439" w:rsidRDefault="00214ACD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Responsible for installing, configuring and introducing </w:t>
            </w:r>
            <w:r w:rsidRPr="00895439">
              <w:rPr>
                <w:rFonts w:ascii="Candara" w:hAnsi="Candara" w:cstheme="minorHAnsi"/>
                <w:b/>
                <w:color w:val="000000"/>
                <w:lang w:val="en-IN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 systems to the network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Involved and improved the single page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web services and AJAX.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UI navigation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SpringMVC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8A6513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Continuous Integration and Continuous deployment using various CI Tools like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>.</w:t>
            </w:r>
          </w:p>
          <w:p w:rsidR="00620D1A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 xml:space="preserve"> as build management tool.</w:t>
            </w:r>
          </w:p>
          <w:p w:rsidR="00151B30" w:rsidRPr="00895439" w:rsidRDefault="00151B30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</w:t>
            </w:r>
            <w:r w:rsidRPr="00895439">
              <w:rPr>
                <w:rFonts w:ascii="Candara" w:hAnsi="Candara" w:cstheme="minorHAnsi"/>
                <w:b/>
              </w:rPr>
              <w:t>TDD</w:t>
            </w:r>
            <w:r w:rsidRPr="00895439">
              <w:rPr>
                <w:rFonts w:ascii="Candara" w:hAnsi="Candara" w:cstheme="minorHAnsi"/>
              </w:rPr>
              <w:t xml:space="preserve"> [Test Driven Development] environment.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AJAX</w:t>
            </w:r>
            <w:r w:rsidRPr="00895439">
              <w:rPr>
                <w:rFonts w:ascii="Candara" w:hAnsi="Candara" w:cstheme="minorHAnsi"/>
              </w:rPr>
              <w:t xml:space="preserve"> for interactive user experience and client-side validations. 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 Developed the Application using </w:t>
            </w:r>
            <w:r w:rsidRPr="00895439">
              <w:rPr>
                <w:rFonts w:ascii="Candara" w:hAnsi="Candara" w:cstheme="minorHAnsi"/>
                <w:b/>
              </w:rPr>
              <w:t>SpringMVCFramework</w:t>
            </w:r>
            <w:r w:rsidRPr="00895439">
              <w:rPr>
                <w:rFonts w:ascii="Candara" w:hAnsi="Candara" w:cstheme="minorHAnsi"/>
              </w:rPr>
              <w:t xml:space="preserve"> by implementing Controller, Service classes.  </w:t>
            </w:r>
          </w:p>
          <w:p w:rsidR="00950959" w:rsidRPr="00895439" w:rsidRDefault="00950959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Configured JDBC connection pools and data sources for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instances.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Involved in writing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Configuration </w:t>
            </w:r>
            <w:r w:rsidRPr="00895439">
              <w:rPr>
                <w:rFonts w:ascii="Candara" w:hAnsi="Candara" w:cstheme="minorHAnsi"/>
                <w:b/>
              </w:rPr>
              <w:t>XML</w:t>
            </w:r>
            <w:r w:rsidRPr="00895439">
              <w:rPr>
                <w:rFonts w:ascii="Candara" w:hAnsi="Candara" w:cstheme="minorHAnsi"/>
              </w:rPr>
              <w:t xml:space="preserve"> file that contains declarations and other dependent objects declaration. </w:t>
            </w:r>
          </w:p>
          <w:p w:rsidR="00950959" w:rsidRPr="00895439" w:rsidRDefault="00950959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Performed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administration tasks like deploying applications, configuring JMS servers and </w:t>
            </w:r>
            <w:r w:rsidRPr="00895439">
              <w:rPr>
                <w:rFonts w:ascii="Candara" w:hAnsi="Candara" w:cstheme="minorHAnsi"/>
                <w:b/>
              </w:rPr>
              <w:t>JDBC</w:t>
            </w:r>
            <w:r w:rsidRPr="00895439">
              <w:rPr>
                <w:rFonts w:ascii="Candara" w:hAnsi="Candara" w:cstheme="minorHAnsi"/>
              </w:rPr>
              <w:t xml:space="preserve"> data sources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using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 Tag libraries,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Tag libraries and </w:t>
            </w:r>
            <w:r w:rsidRPr="00895439">
              <w:rPr>
                <w:rFonts w:ascii="Candara" w:hAnsi="Candara" w:cstheme="minorHAnsi"/>
                <w:b/>
              </w:rPr>
              <w:t>JavaScript</w:t>
            </w:r>
            <w:r w:rsidRPr="00895439">
              <w:rPr>
                <w:rFonts w:ascii="Candara" w:hAnsi="Candara" w:cstheme="minorHAnsi"/>
              </w:rPr>
              <w:t xml:space="preserve"> to simplify the complexities of the application.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Spring Core for dependency injection/Inversion of control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IOC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), and integrated frameworks like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Cambria" w:hAnsi="Candara" w:cstheme="minorHAnsi"/>
                <w:color w:val="000000"/>
              </w:rPr>
              <w:t xml:space="preserve">Wrote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SPA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(Single Page Web Applications)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web services plus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Angular JS.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10101"/>
                <w:lang w:eastAsia="en-US"/>
              </w:rPr>
            </w:pP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lastRenderedPageBreak/>
              <w:t xml:space="preserve">Responded to all </w:t>
            </w:r>
            <w:r w:rsidRPr="00895439">
              <w:rPr>
                <w:rFonts w:ascii="Candara" w:hAnsi="Candara" w:cstheme="minorHAnsi"/>
                <w:b/>
                <w:color w:val="010101"/>
                <w:sz w:val="22"/>
                <w:szCs w:val="22"/>
                <w:lang w:eastAsia="en-US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 systems problems 24X7 and resolved them on a timely basis.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333333"/>
                <w:lang w:eastAsia="en-US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>Develop batch processes for financial reporting applications and modules using Perl and Korn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  <w:lang w:eastAsia="en-US"/>
              </w:rPr>
              <w:t>shell scripts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 on Oracle database, with partitions and sub-partitions</w:t>
            </w:r>
            <w:r w:rsidRPr="00895439">
              <w:rPr>
                <w:rFonts w:ascii="Candara" w:hAnsi="Candara" w:cstheme="minorHAnsi"/>
                <w:color w:val="333333"/>
                <w:sz w:val="22"/>
                <w:szCs w:val="22"/>
                <w:lang w:eastAsia="en-US"/>
              </w:rPr>
              <w:t>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Followed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color w:val="000000"/>
                <w:bdr w:val="none" w:sz="0" w:space="0" w:color="auto" w:frame="1"/>
                <w:shd w:val="clear" w:color="auto" w:fill="FFFFFF"/>
              </w:rPr>
              <w:t>Agile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softwaredevelopment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practice paired programming, test driven development and scrum status meetings.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Created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Statement, Stored Procedure, and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PL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using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OracleSQL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Developer.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to make changes on the UI based on the requirement.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Configured WebLogic12application server and deployed the web components into the server.</w:t>
            </w:r>
          </w:p>
          <w:p w:rsidR="008A6513" w:rsidRPr="00895439" w:rsidRDefault="008A6513" w:rsidP="00895439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</w:p>
          <w:p w:rsidR="008A6513" w:rsidRPr="00895439" w:rsidRDefault="00C94AAB" w:rsidP="00895439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</w:rPr>
              <w:t>Environment:</w:t>
            </w:r>
            <w:r w:rsidRPr="007851F8">
              <w:rPr>
                <w:rFonts w:ascii="Candara" w:hAnsi="Candara" w:cstheme="minorHAnsi"/>
              </w:rPr>
              <w:t>Java, Maven, TestNG, Struts,Jenkins, Jira.</w:t>
            </w:r>
            <w:r w:rsidRPr="007851F8">
              <w:rPr>
                <w:rFonts w:ascii="Candara" w:hAnsi="Candara" w:cstheme="minorHAnsi"/>
                <w:color w:val="000000"/>
              </w:rPr>
              <w:t>J2EE 1.8, JSF 1.2, Spring, Hibernate, log4j, Oracle SQL developer, Angular Js, web logic server 12, Tortoise SVN, Agile Methodologies, Jenkins, JDBC,JSON, AJAX, XSLT, XML, JQuery.</w:t>
            </w:r>
          </w:p>
        </w:tc>
      </w:tr>
    </w:tbl>
    <w:p w:rsidR="008A6513" w:rsidRPr="00895439" w:rsidRDefault="008A6513" w:rsidP="00895439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750"/>
        <w:gridCol w:w="3780"/>
      </w:tblGrid>
      <w:tr w:rsidR="008A6513" w:rsidRPr="00895439" w:rsidTr="00C164FE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72614D"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>PWC, Tampa, FL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8A6513" w:rsidRPr="00895439" w:rsidRDefault="0072614D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>Jan 2012 – Feb 2013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  <w:u w:val="single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  <w:u w:val="single"/>
              </w:rPr>
              <w:t>Responsibilities:</w:t>
            </w: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Maintained constant communication with Business Analyst and Business Users to identify information needs as per business requirements. 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as middle tier application framework, persistence strategy using spring support for Hibernate and declarative transaction management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All logic exposed via interfaces and practices of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Test Driven Development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followed consistently.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Struts validator framework for client side and server side validation. </w:t>
            </w:r>
            <w:r w:rsidR="003634C8" w:rsidRPr="00895439">
              <w:rPr>
                <w:rFonts w:ascii="Candara" w:hAnsi="Candara" w:cstheme="minorHAnsi"/>
                <w:color w:val="000000"/>
              </w:rPr>
              <w:t>Also,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implemented dynamic loading of JSP’s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database tier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JDBC2.0 </w:t>
            </w:r>
            <w:r w:rsidRPr="00895439">
              <w:rPr>
                <w:rFonts w:ascii="Candara" w:hAnsi="Candara" w:cstheme="minorHAnsi"/>
                <w:color w:val="000000"/>
              </w:rPr>
              <w:t>in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 Eclipse </w:t>
            </w:r>
            <w:r w:rsidRPr="00895439">
              <w:rPr>
                <w:rFonts w:ascii="Candara" w:hAnsi="Candara" w:cstheme="minorHAnsi"/>
                <w:color w:val="000000"/>
              </w:rPr>
              <w:t>IDE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. </w:t>
            </w:r>
            <w:r w:rsidR="003634C8" w:rsidRPr="00895439">
              <w:rPr>
                <w:rFonts w:ascii="Candara" w:hAnsi="Candara" w:cstheme="minorHAnsi"/>
                <w:color w:val="000000"/>
              </w:rPr>
              <w:t>Also,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the connectivity was made secure using the necessary validations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Utilized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for Object/Relational Mapping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ORM</w:t>
            </w:r>
            <w:r w:rsidRPr="00895439">
              <w:rPr>
                <w:rFonts w:ascii="Candara" w:hAnsi="Candara" w:cstheme="minorHAnsi"/>
                <w:color w:val="000000"/>
              </w:rPr>
              <w:t>) purpo</w:t>
            </w:r>
            <w:r w:rsidR="00A83112" w:rsidRPr="00895439">
              <w:rPr>
                <w:rFonts w:ascii="Candara" w:hAnsi="Candara" w:cstheme="minorHAnsi"/>
                <w:color w:val="000000"/>
              </w:rPr>
              <w:t>ses for persistence onto the database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eastAsia="Batang" w:hAnsi="Candara" w:cstheme="minorHAnsi"/>
                <w:color w:val="000000"/>
              </w:rPr>
            </w:pPr>
            <w:r w:rsidRPr="00895439">
              <w:rPr>
                <w:rFonts w:ascii="Candara" w:eastAsia="Batang" w:hAnsi="Candara" w:cstheme="minorHAnsi"/>
                <w:color w:val="000000"/>
              </w:rPr>
              <w:t xml:space="preserve">Extensively used </w:t>
            </w:r>
            <w:r w:rsidRPr="00895439">
              <w:rPr>
                <w:rFonts w:ascii="Candara" w:eastAsia="Batang" w:hAnsi="Candara" w:cstheme="minorHAnsi"/>
                <w:b/>
                <w:color w:val="000000"/>
              </w:rPr>
              <w:t>Spring IOC architectural</w:t>
            </w:r>
            <w:r w:rsidRPr="00895439">
              <w:rPr>
                <w:rFonts w:ascii="Candara" w:eastAsia="Batang" w:hAnsi="Candara" w:cstheme="minorHAnsi"/>
                <w:color w:val="000000"/>
              </w:rPr>
              <w:t xml:space="preserve"> model to inject objects based on the selection of components like setter injection and Interface injection to manage the object references.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writing Hibernate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Criteria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HQL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queries.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Java Messaging Services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JMS</w:t>
            </w:r>
            <w:r w:rsidRPr="00895439">
              <w:rPr>
                <w:rFonts w:ascii="Candara" w:hAnsi="Candara" w:cstheme="minorHAnsi"/>
                <w:color w:val="000000"/>
              </w:rPr>
              <w:t>) for reliable and asynchronous communication</w:t>
            </w:r>
          </w:p>
          <w:p w:rsidR="0003223C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as a build framework.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Oracle 10g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as the backend database. Involved in creating the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scripts for the database. 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Stored Procedures </w:t>
            </w:r>
            <w:r w:rsidRPr="00895439">
              <w:rPr>
                <w:rFonts w:ascii="Candara" w:hAnsi="Candara" w:cstheme="minorHAnsi"/>
                <w:color w:val="000000"/>
              </w:rPr>
              <w:t>in the application.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Worked with production support team in debugging and fixing various production issues.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Prepared </w:t>
            </w:r>
            <w:r w:rsidR="007851F8">
              <w:rPr>
                <w:rStyle w:val="Strong"/>
                <w:rFonts w:ascii="Candara" w:hAnsi="Candara" w:cstheme="minorHAnsi"/>
                <w:color w:val="000000"/>
              </w:rPr>
              <w:t>high and low-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level design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documents for the business modules for future references and updates.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Java EE 7, Hibernate, Spring Framework, Maven 3.2.3, JSP 2.0, JAVA Script, HTML, CSS, </w:t>
            </w:r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>Java/J2ee, spring, Apache Struts, Java Swing, JMS, RAD, WebSphere Application server, DB2, Clear case, Junit, AJAX, JQuery, JSP, Servlets, Web Services (REST), Hibernate, Log4J, HTML, JavaScript, JQuery, XML/XSLT, AJAX, Json, ANT, CSS, MySQL, Web Logic 9.2 Windows XP, RAD.</w:t>
            </w:r>
          </w:p>
          <w:p w:rsidR="008A6513" w:rsidRPr="00895439" w:rsidRDefault="008A6513" w:rsidP="00895439">
            <w:pPr>
              <w:jc w:val="both"/>
              <w:rPr>
                <w:rFonts w:ascii="Candara" w:hAnsi="Candara" w:cstheme="minorHAnsi"/>
              </w:rPr>
            </w:pPr>
          </w:p>
        </w:tc>
      </w:tr>
      <w:tr w:rsidR="008A6513" w:rsidRPr="00895439" w:rsidTr="00C164FE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72614D"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HSBC - Pune, India                                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8A6513" w:rsidRPr="00895439" w:rsidRDefault="00730AFF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730AFF">
              <w:rPr>
                <w:rFonts w:ascii="Candara" w:hAnsi="Candara" w:cstheme="minorHAnsi"/>
                <w:b/>
                <w:bCs/>
                <w:sz w:val="22"/>
                <w:szCs w:val="22"/>
              </w:rPr>
              <w:t>July 2010 to Dec 2011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Role:</w:t>
            </w:r>
            <w:r w:rsidR="00061D17"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Core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Followed Scrum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Agile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methodology for project delivery.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Use case, Class and Sequence diagrams for major module.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Developed web application using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Used the </w:t>
            </w:r>
            <w:r w:rsidR="00A83112"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tags to write the business logic along with html tags in the webpage.</w:t>
            </w:r>
          </w:p>
          <w:p w:rsidR="008A6513" w:rsidRPr="00895439" w:rsidRDefault="00A83112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lastRenderedPageBreak/>
              <w:t xml:space="preserve">Using the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="008A6513"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from the webpage interacted with server side resource.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review of the software modules being developed and tested. 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Hibernate and performed configuration of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Framework. 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CSS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PL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SQL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Developer responsible for development, maintenance and documentation of object oriented database objects, as well as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SHELL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scripting and data management duties.  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Proficient in analyzing and translating business requirements to technical specifications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Knowledge of usage centered design and/or interface design skills of a high order.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Involved in Coding and testing.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Testing of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-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UI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>Java EE 7, Hibernate, Spring Framework, Maven 3.2.3, JSP 2.0, JAVA Script, HTML, CSS</w:t>
            </w:r>
          </w:p>
        </w:tc>
      </w:tr>
    </w:tbl>
    <w:p w:rsidR="008A6513" w:rsidRPr="00895439" w:rsidRDefault="008A6513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840"/>
        <w:gridCol w:w="3634"/>
      </w:tblGrid>
      <w:tr w:rsidR="008A6513" w:rsidRPr="00895439" w:rsidTr="00C164FE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Client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HP, Bangalore India    </w:t>
            </w:r>
          </w:p>
        </w:tc>
        <w:tc>
          <w:tcPr>
            <w:tcW w:w="3634" w:type="dxa"/>
            <w:shd w:val="clear" w:color="auto" w:fill="E6E6E6"/>
            <w:vAlign w:val="center"/>
          </w:tcPr>
          <w:p w:rsidR="008A6513" w:rsidRPr="00895439" w:rsidRDefault="009313EA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9313EA">
              <w:rPr>
                <w:rFonts w:ascii="Candara" w:hAnsi="Candara" w:cstheme="minorHAnsi"/>
                <w:b/>
                <w:bCs/>
                <w:sz w:val="22"/>
                <w:szCs w:val="22"/>
              </w:rPr>
              <w:t>Nov 2009 to June 2010</w:t>
            </w:r>
          </w:p>
        </w:tc>
      </w:tr>
      <w:tr w:rsidR="008A6513" w:rsidRPr="00895439" w:rsidTr="00C164FE">
        <w:trPr>
          <w:trHeight w:val="350"/>
        </w:trPr>
        <w:tc>
          <w:tcPr>
            <w:tcW w:w="10474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Role:</w:t>
            </w:r>
            <w:r w:rsidR="00CB761A"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Core</w:t>
            </w: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 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474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snapToGrid w:val="0"/>
              <w:jc w:val="both"/>
              <w:rPr>
                <w:rFonts w:ascii="Candara" w:hAnsi="Candara" w:cstheme="minorHAnsi"/>
                <w:b/>
                <w:bCs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coded application components in an agile environment utilizing a 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test-driven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development approach.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Web services and maintained project tasks and schedules.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Provided programming estimates, identified potential problems and recommended alternative solutions.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SpringMVC</w:t>
            </w:r>
            <w:r w:rsidR="0045035C" w:rsidRPr="00895439">
              <w:rPr>
                <w:rFonts w:ascii="Candara" w:hAnsi="Candara" w:cstheme="minorHAnsi"/>
                <w:sz w:val="22"/>
                <w:szCs w:val="22"/>
              </w:rPr>
              <w:t>,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Struts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and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developed WEB Application using these frameworks.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Implemented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clients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3.2 Rest Template where Basic Authentication was a resolved using interceptor.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CSS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Experience in 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IDE’s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like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Eclipse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Also,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developed some web applications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Servlets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45035C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Worked on developing the web services classes,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WSDL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Apache Axis.  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Web Services to retrieve data from legacy systems.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services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and Deployed EJBs and other Components in the IBM Web Sphere Application Server 6.1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pattern under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springframework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JSPs, Servlets and deployed them on Web Logic Application server.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Oracle PL/SQL Stored procedures, triggers, and views for backend database access.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JSP’sHTML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on front end, Servlets as Front Controllers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</w:t>
            </w:r>
            <w:r w:rsidR="000A2401" w:rsidRPr="00895439">
              <w:rPr>
                <w:rFonts w:ascii="Candara" w:hAnsi="Candara" w:cstheme="minorHAnsi"/>
                <w:sz w:val="22"/>
                <w:szCs w:val="22"/>
              </w:rPr>
              <w:t>client-side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validations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Web sphere used in create applications and integrate applications with other applications.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JDBC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performed configuration of JAVA Application Framework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and maintained Ant Scripts for the build purposes on testing and production environments.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 JDK 1.6, J2EE, Spring Framework, Web Services (Soap and Restful), XML, Oracle, HTML5, CSS, Java Script</w:t>
            </w:r>
          </w:p>
        </w:tc>
      </w:tr>
    </w:tbl>
    <w:p w:rsidR="008A6513" w:rsidRPr="00895439" w:rsidRDefault="008A6513" w:rsidP="00895439">
      <w:pPr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473"/>
      </w:tblGrid>
      <w:tr w:rsidR="008A6513" w:rsidRPr="00895439" w:rsidTr="00D35A4B">
        <w:trPr>
          <w:trHeight w:val="288"/>
        </w:trPr>
        <w:tc>
          <w:tcPr>
            <w:tcW w:w="10473" w:type="dxa"/>
            <w:shd w:val="clear" w:color="auto" w:fill="B3B3B3"/>
          </w:tcPr>
          <w:p w:rsidR="008A6513" w:rsidRPr="00895439" w:rsidRDefault="008A6513" w:rsidP="00895439">
            <w:pPr>
              <w:pStyle w:val="Heading6"/>
              <w:widowControl w:val="0"/>
              <w:jc w:val="both"/>
              <w:rPr>
                <w:rFonts w:ascii="Candara" w:hAnsi="Candara" w:cstheme="minorHAnsi"/>
                <w:color w:val="000000" w:themeColor="text1"/>
              </w:rPr>
            </w:pPr>
            <w:r w:rsidRPr="00895439">
              <w:rPr>
                <w:rFonts w:ascii="Candara" w:hAnsi="Candara" w:cstheme="minorHAnsi"/>
                <w:color w:val="000000" w:themeColor="text1"/>
                <w:sz w:val="22"/>
                <w:szCs w:val="22"/>
              </w:rPr>
              <w:t>Professional Qualification</w:t>
            </w:r>
          </w:p>
        </w:tc>
      </w:tr>
    </w:tbl>
    <w:p w:rsidR="008A6513" w:rsidRPr="00895439" w:rsidRDefault="008A6513" w:rsidP="00895439">
      <w:pPr>
        <w:widowControl w:val="0"/>
        <w:tabs>
          <w:tab w:val="left" w:pos="6285"/>
        </w:tabs>
        <w:jc w:val="both"/>
        <w:rPr>
          <w:rFonts w:ascii="Candara" w:hAnsi="Candara" w:cstheme="minorHAnsi"/>
          <w:b/>
          <w:sz w:val="22"/>
          <w:szCs w:val="22"/>
          <w:lang w:val="fr-FR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254"/>
      </w:tblGrid>
      <w:tr w:rsidR="008A6513" w:rsidRPr="00895439" w:rsidTr="00C164FE">
        <w:trPr>
          <w:cantSplit/>
          <w:trHeight w:val="99"/>
        </w:trPr>
        <w:tc>
          <w:tcPr>
            <w:tcW w:w="10254" w:type="dxa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lastRenderedPageBreak/>
              <w:t xml:space="preserve">Bachelors in Technology 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from JNT</w:t>
            </w:r>
            <w:r w:rsidR="00AD1913">
              <w:rPr>
                <w:rFonts w:ascii="Candara" w:hAnsi="Candara" w:cstheme="minorHAnsi"/>
                <w:bCs/>
                <w:sz w:val="22"/>
                <w:szCs w:val="22"/>
              </w:rPr>
              <w:t>U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, , India</w:t>
            </w:r>
            <w:r w:rsidR="00151429">
              <w:rPr>
                <w:rFonts w:ascii="Candara" w:hAnsi="Candara" w:cstheme="minorHAnsi"/>
                <w:bCs/>
                <w:sz w:val="22"/>
                <w:szCs w:val="22"/>
              </w:rPr>
              <w:t>-200</w:t>
            </w:r>
            <w:r w:rsidR="00AD1913">
              <w:rPr>
                <w:rFonts w:ascii="Candara" w:hAnsi="Candara" w:cstheme="minorHAnsi"/>
                <w:bCs/>
                <w:sz w:val="22"/>
                <w:szCs w:val="22"/>
              </w:rPr>
              <w:t>9</w:t>
            </w:r>
          </w:p>
        </w:tc>
      </w:tr>
    </w:tbl>
    <w:p w:rsidR="00C07C70" w:rsidRPr="00895439" w:rsidRDefault="00C07C70" w:rsidP="00895439">
      <w:pPr>
        <w:jc w:val="both"/>
        <w:rPr>
          <w:rFonts w:ascii="Candara" w:hAnsi="Candara" w:cstheme="minorHAnsi"/>
          <w:sz w:val="22"/>
          <w:szCs w:val="22"/>
        </w:rPr>
      </w:pPr>
    </w:p>
    <w:sectPr w:rsidR="00C07C70" w:rsidRPr="00895439" w:rsidSect="006615CD">
      <w:headerReference w:type="default" r:id="rId7"/>
      <w:footerReference w:type="default" r:id="rId8"/>
      <w:pgSz w:w="12240" w:h="15840"/>
      <w:pgMar w:top="490" w:right="949" w:bottom="490" w:left="826" w:header="434" w:footer="4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165" w:rsidRDefault="00473165">
      <w:r>
        <w:separator/>
      </w:r>
    </w:p>
  </w:endnote>
  <w:endnote w:type="continuationSeparator" w:id="1">
    <w:p w:rsidR="00473165" w:rsidRDefault="00473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3A" w:rsidRPr="008A6513" w:rsidRDefault="00473165">
    <w:pPr>
      <w:pStyle w:val="Footer"/>
      <w:tabs>
        <w:tab w:val="clear" w:pos="4320"/>
        <w:tab w:val="clear" w:pos="8640"/>
      </w:tabs>
      <w:rPr>
        <w:rFonts w:ascii="Tahoma" w:hAnsi="Tahoma" w:cs="Tahoma"/>
        <w:b/>
        <w:color w:val="993300"/>
        <w:spacing w:val="20"/>
        <w:sz w:val="2"/>
        <w:szCs w:val="22"/>
      </w:rPr>
    </w:pPr>
  </w:p>
  <w:p w:rsidR="0013493A" w:rsidRDefault="00473165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165" w:rsidRDefault="00473165">
      <w:r>
        <w:separator/>
      </w:r>
    </w:p>
  </w:footnote>
  <w:footnote w:type="continuationSeparator" w:id="1">
    <w:p w:rsidR="00473165" w:rsidRDefault="004731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3A" w:rsidRDefault="008A6513">
    <w:pPr>
      <w:pStyle w:val="Header"/>
      <w:tabs>
        <w:tab w:val="clear" w:pos="4320"/>
        <w:tab w:val="clear" w:pos="8640"/>
        <w:tab w:val="left" w:pos="56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262626"/>
        <w:sz w:val="24"/>
        <w:szCs w:val="24"/>
      </w:rPr>
    </w:lvl>
  </w:abstractNum>
  <w:abstractNum w:abstractNumId="3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222222"/>
        <w:sz w:val="22"/>
        <w:szCs w:val="22"/>
      </w:rPr>
    </w:lvl>
  </w:abstractNum>
  <w:abstractNum w:abstractNumId="5">
    <w:nsid w:val="00026846"/>
    <w:multiLevelType w:val="hybridMultilevel"/>
    <w:tmpl w:val="3E9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462E11"/>
    <w:multiLevelType w:val="hybridMultilevel"/>
    <w:tmpl w:val="397A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C156F"/>
    <w:multiLevelType w:val="multilevel"/>
    <w:tmpl w:val="0D8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256E24"/>
    <w:multiLevelType w:val="hybridMultilevel"/>
    <w:tmpl w:val="3EF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456D"/>
    <w:multiLevelType w:val="hybridMultilevel"/>
    <w:tmpl w:val="3D4E40A4"/>
    <w:lvl w:ilvl="0" w:tplc="205CC5B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43595"/>
    <w:multiLevelType w:val="multilevel"/>
    <w:tmpl w:val="B2B2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C4D6E"/>
    <w:multiLevelType w:val="hybridMultilevel"/>
    <w:tmpl w:val="9A54340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>
    <w:nsid w:val="3A062A34"/>
    <w:multiLevelType w:val="multilevel"/>
    <w:tmpl w:val="AF7E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C273B1"/>
    <w:multiLevelType w:val="hybridMultilevel"/>
    <w:tmpl w:val="9F18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B0F0A"/>
    <w:multiLevelType w:val="hybridMultilevel"/>
    <w:tmpl w:val="596ABC54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222222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75BF1"/>
    <w:multiLevelType w:val="hybridMultilevel"/>
    <w:tmpl w:val="06E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C1C8D"/>
    <w:multiLevelType w:val="hybridMultilevel"/>
    <w:tmpl w:val="0B647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F446AA"/>
    <w:multiLevelType w:val="hybridMultilevel"/>
    <w:tmpl w:val="5374E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01A61F6"/>
    <w:multiLevelType w:val="multilevel"/>
    <w:tmpl w:val="A89E5EF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77D61A44"/>
    <w:multiLevelType w:val="multilevel"/>
    <w:tmpl w:val="BB2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4"/>
  </w:num>
  <w:num w:numId="7">
    <w:abstractNumId w:val="18"/>
  </w:num>
  <w:num w:numId="8">
    <w:abstractNumId w:val="17"/>
  </w:num>
  <w:num w:numId="9">
    <w:abstractNumId w:val="7"/>
  </w:num>
  <w:num w:numId="10">
    <w:abstractNumId w:val="3"/>
  </w:num>
  <w:num w:numId="11">
    <w:abstractNumId w:val="5"/>
  </w:num>
  <w:num w:numId="12">
    <w:abstractNumId w:val="16"/>
  </w:num>
  <w:num w:numId="13">
    <w:abstractNumId w:val="12"/>
  </w:num>
  <w:num w:numId="14">
    <w:abstractNumId w:val="10"/>
  </w:num>
  <w:num w:numId="15">
    <w:abstractNumId w:val="15"/>
  </w:num>
  <w:num w:numId="16">
    <w:abstractNumId w:val="8"/>
  </w:num>
  <w:num w:numId="17">
    <w:abstractNumId w:val="6"/>
  </w:num>
  <w:num w:numId="18">
    <w:abstractNumId w:val="0"/>
  </w:num>
  <w:num w:numId="19">
    <w:abstractNumId w:val="13"/>
  </w:num>
  <w:num w:numId="20">
    <w:abstractNumId w:val="11"/>
  </w:num>
  <w:num w:numId="21">
    <w:abstractNumId w:val="20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TAzMTQwtzA1NTIzNTJU0lEKTi0uzszPAykwNK8FAKXQl1stAAAA"/>
  </w:docVars>
  <w:rsids>
    <w:rsidRoot w:val="008D5328"/>
    <w:rsid w:val="00001DB5"/>
    <w:rsid w:val="00005768"/>
    <w:rsid w:val="00011673"/>
    <w:rsid w:val="0001446E"/>
    <w:rsid w:val="0003223C"/>
    <w:rsid w:val="0004033F"/>
    <w:rsid w:val="00041779"/>
    <w:rsid w:val="000459F1"/>
    <w:rsid w:val="000465B8"/>
    <w:rsid w:val="00050538"/>
    <w:rsid w:val="00056253"/>
    <w:rsid w:val="00061D17"/>
    <w:rsid w:val="00075304"/>
    <w:rsid w:val="00085028"/>
    <w:rsid w:val="000917C2"/>
    <w:rsid w:val="00093631"/>
    <w:rsid w:val="00093982"/>
    <w:rsid w:val="00094D72"/>
    <w:rsid w:val="000A2401"/>
    <w:rsid w:val="000A32FD"/>
    <w:rsid w:val="000B33FF"/>
    <w:rsid w:val="000B5955"/>
    <w:rsid w:val="000C0DF9"/>
    <w:rsid w:val="000D2F44"/>
    <w:rsid w:val="000D38FE"/>
    <w:rsid w:val="000D4F4A"/>
    <w:rsid w:val="000E1DB2"/>
    <w:rsid w:val="000E225E"/>
    <w:rsid w:val="000F2852"/>
    <w:rsid w:val="000F3E55"/>
    <w:rsid w:val="000F6A3A"/>
    <w:rsid w:val="000F754B"/>
    <w:rsid w:val="00116C9E"/>
    <w:rsid w:val="00131FC8"/>
    <w:rsid w:val="00137ABC"/>
    <w:rsid w:val="00137AFB"/>
    <w:rsid w:val="00140FB1"/>
    <w:rsid w:val="001415C7"/>
    <w:rsid w:val="001500A8"/>
    <w:rsid w:val="00151429"/>
    <w:rsid w:val="00151B30"/>
    <w:rsid w:val="001564F4"/>
    <w:rsid w:val="001570E3"/>
    <w:rsid w:val="00157F68"/>
    <w:rsid w:val="00164FDB"/>
    <w:rsid w:val="00171467"/>
    <w:rsid w:val="00174407"/>
    <w:rsid w:val="001762DF"/>
    <w:rsid w:val="001920BE"/>
    <w:rsid w:val="001A14EC"/>
    <w:rsid w:val="001C41DB"/>
    <w:rsid w:val="001C54BE"/>
    <w:rsid w:val="001D3291"/>
    <w:rsid w:val="001E35B5"/>
    <w:rsid w:val="001E4AB6"/>
    <w:rsid w:val="001E7616"/>
    <w:rsid w:val="001F25A6"/>
    <w:rsid w:val="001F2A7D"/>
    <w:rsid w:val="001F55B3"/>
    <w:rsid w:val="00203B5C"/>
    <w:rsid w:val="002053F1"/>
    <w:rsid w:val="002078B8"/>
    <w:rsid w:val="00214ACD"/>
    <w:rsid w:val="002237B3"/>
    <w:rsid w:val="00231DB4"/>
    <w:rsid w:val="00232258"/>
    <w:rsid w:val="00237B60"/>
    <w:rsid w:val="002445F3"/>
    <w:rsid w:val="00250EFB"/>
    <w:rsid w:val="00256ADC"/>
    <w:rsid w:val="0026797F"/>
    <w:rsid w:val="00272B42"/>
    <w:rsid w:val="00276DBF"/>
    <w:rsid w:val="00282D2A"/>
    <w:rsid w:val="00291908"/>
    <w:rsid w:val="0029197D"/>
    <w:rsid w:val="00295CA0"/>
    <w:rsid w:val="002A1C9E"/>
    <w:rsid w:val="002B6C03"/>
    <w:rsid w:val="002B78B7"/>
    <w:rsid w:val="002B7F25"/>
    <w:rsid w:val="002E651E"/>
    <w:rsid w:val="002F7CF0"/>
    <w:rsid w:val="00300B8E"/>
    <w:rsid w:val="00311162"/>
    <w:rsid w:val="003248D1"/>
    <w:rsid w:val="003415B5"/>
    <w:rsid w:val="0035154B"/>
    <w:rsid w:val="00363422"/>
    <w:rsid w:val="003634C8"/>
    <w:rsid w:val="003635F9"/>
    <w:rsid w:val="003671D8"/>
    <w:rsid w:val="00367F57"/>
    <w:rsid w:val="003729AF"/>
    <w:rsid w:val="00377A0B"/>
    <w:rsid w:val="00393F19"/>
    <w:rsid w:val="003B254E"/>
    <w:rsid w:val="003B6FBA"/>
    <w:rsid w:val="003C2A5A"/>
    <w:rsid w:val="003D1495"/>
    <w:rsid w:val="003E344C"/>
    <w:rsid w:val="003E5BA8"/>
    <w:rsid w:val="003E7AC2"/>
    <w:rsid w:val="003F1DE0"/>
    <w:rsid w:val="003F5DC5"/>
    <w:rsid w:val="003F6C88"/>
    <w:rsid w:val="00407A2D"/>
    <w:rsid w:val="00416C82"/>
    <w:rsid w:val="0042004C"/>
    <w:rsid w:val="00422526"/>
    <w:rsid w:val="004232F4"/>
    <w:rsid w:val="00425315"/>
    <w:rsid w:val="004437B4"/>
    <w:rsid w:val="00446E0A"/>
    <w:rsid w:val="00447C34"/>
    <w:rsid w:val="0045035C"/>
    <w:rsid w:val="00473165"/>
    <w:rsid w:val="0048211F"/>
    <w:rsid w:val="00486196"/>
    <w:rsid w:val="004A6550"/>
    <w:rsid w:val="004B0597"/>
    <w:rsid w:val="004B6915"/>
    <w:rsid w:val="004C6553"/>
    <w:rsid w:val="004D23F0"/>
    <w:rsid w:val="004E025E"/>
    <w:rsid w:val="004E4C13"/>
    <w:rsid w:val="004F1C0C"/>
    <w:rsid w:val="00500671"/>
    <w:rsid w:val="00503F66"/>
    <w:rsid w:val="005115CE"/>
    <w:rsid w:val="00512325"/>
    <w:rsid w:val="00514A02"/>
    <w:rsid w:val="0052011F"/>
    <w:rsid w:val="00520BD6"/>
    <w:rsid w:val="005304F6"/>
    <w:rsid w:val="005307F3"/>
    <w:rsid w:val="005327D0"/>
    <w:rsid w:val="00536C36"/>
    <w:rsid w:val="0055666B"/>
    <w:rsid w:val="00563F3B"/>
    <w:rsid w:val="005676BC"/>
    <w:rsid w:val="00570EFB"/>
    <w:rsid w:val="0057259E"/>
    <w:rsid w:val="0058226B"/>
    <w:rsid w:val="00586940"/>
    <w:rsid w:val="00587031"/>
    <w:rsid w:val="0059676D"/>
    <w:rsid w:val="00597991"/>
    <w:rsid w:val="005A58D0"/>
    <w:rsid w:val="005B2EB0"/>
    <w:rsid w:val="005B42D9"/>
    <w:rsid w:val="005C17AD"/>
    <w:rsid w:val="005C2A9C"/>
    <w:rsid w:val="00602EB8"/>
    <w:rsid w:val="00612CE7"/>
    <w:rsid w:val="00614AEF"/>
    <w:rsid w:val="006172EA"/>
    <w:rsid w:val="00617C12"/>
    <w:rsid w:val="00620D1A"/>
    <w:rsid w:val="0062347E"/>
    <w:rsid w:val="00630094"/>
    <w:rsid w:val="00647D6C"/>
    <w:rsid w:val="00654A8A"/>
    <w:rsid w:val="0065767B"/>
    <w:rsid w:val="006615CD"/>
    <w:rsid w:val="0066501E"/>
    <w:rsid w:val="00665071"/>
    <w:rsid w:val="00681DD6"/>
    <w:rsid w:val="006866B4"/>
    <w:rsid w:val="00692992"/>
    <w:rsid w:val="0069450B"/>
    <w:rsid w:val="00694E0C"/>
    <w:rsid w:val="006A0F8E"/>
    <w:rsid w:val="006A205F"/>
    <w:rsid w:val="006E0BB4"/>
    <w:rsid w:val="006F1648"/>
    <w:rsid w:val="00702CD4"/>
    <w:rsid w:val="00720287"/>
    <w:rsid w:val="00722AD6"/>
    <w:rsid w:val="00722C78"/>
    <w:rsid w:val="00724822"/>
    <w:rsid w:val="00725516"/>
    <w:rsid w:val="007258B8"/>
    <w:rsid w:val="0072614D"/>
    <w:rsid w:val="00726333"/>
    <w:rsid w:val="007264E4"/>
    <w:rsid w:val="00727269"/>
    <w:rsid w:val="00730AFF"/>
    <w:rsid w:val="00731D43"/>
    <w:rsid w:val="0074063E"/>
    <w:rsid w:val="00743767"/>
    <w:rsid w:val="00745B7E"/>
    <w:rsid w:val="007500D3"/>
    <w:rsid w:val="0075665F"/>
    <w:rsid w:val="00762121"/>
    <w:rsid w:val="007671AB"/>
    <w:rsid w:val="00777101"/>
    <w:rsid w:val="00777BA3"/>
    <w:rsid w:val="00783046"/>
    <w:rsid w:val="00783D76"/>
    <w:rsid w:val="007851F8"/>
    <w:rsid w:val="007A1897"/>
    <w:rsid w:val="007B6F5B"/>
    <w:rsid w:val="007C03DB"/>
    <w:rsid w:val="007C4275"/>
    <w:rsid w:val="007D0043"/>
    <w:rsid w:val="007D2B30"/>
    <w:rsid w:val="007E101E"/>
    <w:rsid w:val="007E2335"/>
    <w:rsid w:val="007E6BD8"/>
    <w:rsid w:val="007F235E"/>
    <w:rsid w:val="007F3AD9"/>
    <w:rsid w:val="00800876"/>
    <w:rsid w:val="008070EC"/>
    <w:rsid w:val="00807C65"/>
    <w:rsid w:val="00814BBF"/>
    <w:rsid w:val="00815041"/>
    <w:rsid w:val="008160BF"/>
    <w:rsid w:val="00826BDD"/>
    <w:rsid w:val="008469B7"/>
    <w:rsid w:val="00850802"/>
    <w:rsid w:val="00857B2C"/>
    <w:rsid w:val="0086600A"/>
    <w:rsid w:val="00871835"/>
    <w:rsid w:val="00884FA1"/>
    <w:rsid w:val="00894951"/>
    <w:rsid w:val="00895439"/>
    <w:rsid w:val="008A6513"/>
    <w:rsid w:val="008C27E2"/>
    <w:rsid w:val="008C5018"/>
    <w:rsid w:val="008D20C8"/>
    <w:rsid w:val="008D3865"/>
    <w:rsid w:val="008D484F"/>
    <w:rsid w:val="008D5216"/>
    <w:rsid w:val="008D5328"/>
    <w:rsid w:val="00901C41"/>
    <w:rsid w:val="009033AF"/>
    <w:rsid w:val="00907D92"/>
    <w:rsid w:val="009103EC"/>
    <w:rsid w:val="00923A4E"/>
    <w:rsid w:val="00925358"/>
    <w:rsid w:val="00926B6B"/>
    <w:rsid w:val="009313EA"/>
    <w:rsid w:val="00950959"/>
    <w:rsid w:val="00955B43"/>
    <w:rsid w:val="00956254"/>
    <w:rsid w:val="00956D39"/>
    <w:rsid w:val="00957A16"/>
    <w:rsid w:val="0096172C"/>
    <w:rsid w:val="009638BF"/>
    <w:rsid w:val="009662D1"/>
    <w:rsid w:val="0097025E"/>
    <w:rsid w:val="00991120"/>
    <w:rsid w:val="00992E59"/>
    <w:rsid w:val="009950D5"/>
    <w:rsid w:val="009A0AD0"/>
    <w:rsid w:val="009A26F1"/>
    <w:rsid w:val="009B510D"/>
    <w:rsid w:val="009C6B06"/>
    <w:rsid w:val="009D1411"/>
    <w:rsid w:val="009E24D0"/>
    <w:rsid w:val="009E62D3"/>
    <w:rsid w:val="009F5A19"/>
    <w:rsid w:val="009F72AA"/>
    <w:rsid w:val="00A325BA"/>
    <w:rsid w:val="00A51703"/>
    <w:rsid w:val="00A540BC"/>
    <w:rsid w:val="00A63185"/>
    <w:rsid w:val="00A66C33"/>
    <w:rsid w:val="00A67351"/>
    <w:rsid w:val="00A67938"/>
    <w:rsid w:val="00A73D04"/>
    <w:rsid w:val="00A83112"/>
    <w:rsid w:val="00A93897"/>
    <w:rsid w:val="00A961EC"/>
    <w:rsid w:val="00A9683D"/>
    <w:rsid w:val="00A97B32"/>
    <w:rsid w:val="00AA7BFA"/>
    <w:rsid w:val="00AA7E3D"/>
    <w:rsid w:val="00AB4DD5"/>
    <w:rsid w:val="00AD1913"/>
    <w:rsid w:val="00AE62CB"/>
    <w:rsid w:val="00AF2685"/>
    <w:rsid w:val="00B05A0A"/>
    <w:rsid w:val="00B06ED5"/>
    <w:rsid w:val="00B12850"/>
    <w:rsid w:val="00B146C4"/>
    <w:rsid w:val="00B150CD"/>
    <w:rsid w:val="00B41FB2"/>
    <w:rsid w:val="00B5012B"/>
    <w:rsid w:val="00B5771F"/>
    <w:rsid w:val="00B71D00"/>
    <w:rsid w:val="00B76B01"/>
    <w:rsid w:val="00B771A2"/>
    <w:rsid w:val="00B80A04"/>
    <w:rsid w:val="00BA1717"/>
    <w:rsid w:val="00BC3DC1"/>
    <w:rsid w:val="00BD52FE"/>
    <w:rsid w:val="00BD632F"/>
    <w:rsid w:val="00BE5995"/>
    <w:rsid w:val="00BF2C3A"/>
    <w:rsid w:val="00BF43DB"/>
    <w:rsid w:val="00BF71D7"/>
    <w:rsid w:val="00BF7A5E"/>
    <w:rsid w:val="00C027AA"/>
    <w:rsid w:val="00C07C70"/>
    <w:rsid w:val="00C07D46"/>
    <w:rsid w:val="00C164FE"/>
    <w:rsid w:val="00C16517"/>
    <w:rsid w:val="00C26418"/>
    <w:rsid w:val="00C27493"/>
    <w:rsid w:val="00C32014"/>
    <w:rsid w:val="00C36037"/>
    <w:rsid w:val="00C43C61"/>
    <w:rsid w:val="00C44142"/>
    <w:rsid w:val="00C5727A"/>
    <w:rsid w:val="00C60A69"/>
    <w:rsid w:val="00C64844"/>
    <w:rsid w:val="00C74CF9"/>
    <w:rsid w:val="00C76661"/>
    <w:rsid w:val="00C76DDD"/>
    <w:rsid w:val="00C77101"/>
    <w:rsid w:val="00C8145C"/>
    <w:rsid w:val="00C94AAB"/>
    <w:rsid w:val="00CA2013"/>
    <w:rsid w:val="00CA5D2D"/>
    <w:rsid w:val="00CB761A"/>
    <w:rsid w:val="00CC700A"/>
    <w:rsid w:val="00CE2883"/>
    <w:rsid w:val="00CE5C57"/>
    <w:rsid w:val="00CF1B72"/>
    <w:rsid w:val="00CF30C0"/>
    <w:rsid w:val="00CF471D"/>
    <w:rsid w:val="00D047C5"/>
    <w:rsid w:val="00D05384"/>
    <w:rsid w:val="00D20107"/>
    <w:rsid w:val="00D22936"/>
    <w:rsid w:val="00D27C4A"/>
    <w:rsid w:val="00D30332"/>
    <w:rsid w:val="00D407BF"/>
    <w:rsid w:val="00D470B6"/>
    <w:rsid w:val="00D47514"/>
    <w:rsid w:val="00D612C5"/>
    <w:rsid w:val="00D64727"/>
    <w:rsid w:val="00D656AA"/>
    <w:rsid w:val="00D750CD"/>
    <w:rsid w:val="00D931AF"/>
    <w:rsid w:val="00D97AAF"/>
    <w:rsid w:val="00DC235D"/>
    <w:rsid w:val="00DC401F"/>
    <w:rsid w:val="00DD160F"/>
    <w:rsid w:val="00DD3715"/>
    <w:rsid w:val="00DE3025"/>
    <w:rsid w:val="00DE31B8"/>
    <w:rsid w:val="00DE414E"/>
    <w:rsid w:val="00DE5AD4"/>
    <w:rsid w:val="00DE610F"/>
    <w:rsid w:val="00DF4E7E"/>
    <w:rsid w:val="00E102EC"/>
    <w:rsid w:val="00E1300D"/>
    <w:rsid w:val="00E16336"/>
    <w:rsid w:val="00E1728F"/>
    <w:rsid w:val="00E261E7"/>
    <w:rsid w:val="00E62CA6"/>
    <w:rsid w:val="00E8007D"/>
    <w:rsid w:val="00E81573"/>
    <w:rsid w:val="00E90471"/>
    <w:rsid w:val="00E97FD5"/>
    <w:rsid w:val="00EB762C"/>
    <w:rsid w:val="00EC1CB4"/>
    <w:rsid w:val="00EC435F"/>
    <w:rsid w:val="00EC455A"/>
    <w:rsid w:val="00EC7D21"/>
    <w:rsid w:val="00ED318D"/>
    <w:rsid w:val="00ED434B"/>
    <w:rsid w:val="00EE0160"/>
    <w:rsid w:val="00EE5093"/>
    <w:rsid w:val="00F025F4"/>
    <w:rsid w:val="00F02B42"/>
    <w:rsid w:val="00F0677E"/>
    <w:rsid w:val="00F07641"/>
    <w:rsid w:val="00F12BED"/>
    <w:rsid w:val="00F15722"/>
    <w:rsid w:val="00F17A95"/>
    <w:rsid w:val="00F320BC"/>
    <w:rsid w:val="00F463C1"/>
    <w:rsid w:val="00F47A35"/>
    <w:rsid w:val="00F66E38"/>
    <w:rsid w:val="00F713E8"/>
    <w:rsid w:val="00F73F30"/>
    <w:rsid w:val="00F83731"/>
    <w:rsid w:val="00F84C5E"/>
    <w:rsid w:val="00FA2365"/>
    <w:rsid w:val="00FB26CB"/>
    <w:rsid w:val="00FB2939"/>
    <w:rsid w:val="00FB3989"/>
    <w:rsid w:val="00FD0C0A"/>
    <w:rsid w:val="00FE35A9"/>
    <w:rsid w:val="00FE4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A6513"/>
    <w:pPr>
      <w:keepNext/>
      <w:widowControl w:val="0"/>
      <w:numPr>
        <w:numId w:val="1"/>
      </w:numPr>
      <w:autoSpaceDE w:val="0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BodyText"/>
    <w:link w:val="Heading2Char"/>
    <w:qFormat/>
    <w:rsid w:val="008A6513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Arial Unicode MS" w:hAnsi="Liberation Sans" w:cs="Arial Unicode M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8A6513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Arial Unicode MS" w:hAnsi="Liberation Sans" w:cs="Arial Unicode M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A6513"/>
    <w:pPr>
      <w:keepNext/>
      <w:widowControl w:val="0"/>
      <w:numPr>
        <w:ilvl w:val="3"/>
        <w:numId w:val="1"/>
      </w:numPr>
      <w:autoSpaceDE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8A6513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513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8A6513"/>
    <w:rPr>
      <w:rFonts w:ascii="Liberation Sans" w:eastAsia="Arial Unicode MS" w:hAnsi="Liberation Sans" w:cs="Arial Unicode M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8A6513"/>
    <w:rPr>
      <w:rFonts w:ascii="Liberation Sans" w:eastAsia="Arial Unicode MS" w:hAnsi="Liberation Sans" w:cs="Arial Unicode MS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8A6513"/>
    <w:rPr>
      <w:rFonts w:ascii="Tahoma" w:eastAsia="Times New Roman" w:hAnsi="Tahoma" w:cs="Tahoma"/>
      <w:b/>
      <w:bCs/>
      <w:color w:val="000000"/>
      <w:sz w:val="20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8A651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8A6513"/>
    <w:rPr>
      <w:color w:val="0000FF"/>
      <w:u w:val="single"/>
    </w:rPr>
  </w:style>
  <w:style w:type="character" w:customStyle="1" w:styleId="apple-converted-space">
    <w:name w:val="apple-converted-space"/>
    <w:rsid w:val="008A6513"/>
  </w:style>
  <w:style w:type="paragraph" w:styleId="Header">
    <w:name w:val="header"/>
    <w:basedOn w:val="Normal"/>
    <w:link w:val="HeaderChar"/>
    <w:rsid w:val="008A6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A6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8A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6513"/>
    <w:rPr>
      <w:rFonts w:ascii="Courier New" w:eastAsia="Courier New" w:hAnsi="Courier New" w:cs="Courier New"/>
      <w:sz w:val="20"/>
      <w:szCs w:val="20"/>
      <w:lang w:eastAsia="zh-CN"/>
    </w:rPr>
  </w:style>
  <w:style w:type="paragraph" w:styleId="NoSpacing">
    <w:name w:val="No Spacing"/>
    <w:link w:val="NoSpacingChar"/>
    <w:uiPriority w:val="1"/>
    <w:qFormat/>
    <w:rsid w:val="008A651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8A6513"/>
  </w:style>
  <w:style w:type="paragraph" w:styleId="ListParagraph">
    <w:name w:val="List Paragraph"/>
    <w:basedOn w:val="Normal"/>
    <w:link w:val="ListParagraphChar"/>
    <w:uiPriority w:val="34"/>
    <w:qFormat/>
    <w:rsid w:val="008A6513"/>
    <w:pPr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uiPriority w:val="22"/>
    <w:qFormat/>
    <w:rsid w:val="008A6513"/>
    <w:rPr>
      <w:b/>
      <w:bCs/>
    </w:rPr>
  </w:style>
  <w:style w:type="character" w:customStyle="1" w:styleId="header002ch002cheader0020002d0020hps0020document002cevenchar">
    <w:name w:val="header_002ch_002cheader_0020_002d_0020hps_0020document_002ceven__char"/>
    <w:rsid w:val="008A6513"/>
  </w:style>
  <w:style w:type="paragraph" w:customStyle="1" w:styleId="m2693868144497522924gmail-msonospacing">
    <w:name w:val="m_2693868144497522924gmail-msonospacing"/>
    <w:basedOn w:val="Normal"/>
    <w:rsid w:val="008A651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720287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826BDD"/>
  </w:style>
  <w:style w:type="table" w:styleId="TableGrid">
    <w:name w:val="Table Grid"/>
    <w:basedOn w:val="TableNormal"/>
    <w:uiPriority w:val="39"/>
    <w:rsid w:val="0058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1">
    <w:name w:val="Mention1"/>
    <w:basedOn w:val="DefaultParagraphFont"/>
    <w:uiPriority w:val="99"/>
    <w:semiHidden/>
    <w:unhideWhenUsed/>
    <w:rsid w:val="00E1728F"/>
    <w:rPr>
      <w:color w:val="2B579A"/>
      <w:shd w:val="clear" w:color="auto" w:fill="E6E6E6"/>
    </w:rPr>
  </w:style>
  <w:style w:type="paragraph" w:customStyle="1" w:styleId="Normal1">
    <w:name w:val="Normal1"/>
    <w:rsid w:val="003B6FB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m5069176928965762552x">
    <w:name w:val="m_5069176928965762552x"/>
    <w:basedOn w:val="Normal"/>
    <w:rsid w:val="003635F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2531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A6513"/>
    <w:pPr>
      <w:keepNext/>
      <w:widowControl w:val="0"/>
      <w:numPr>
        <w:numId w:val="1"/>
      </w:numPr>
      <w:autoSpaceDE w:val="0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BodyText"/>
    <w:link w:val="Heading2Char"/>
    <w:qFormat/>
    <w:rsid w:val="008A6513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Arial Unicode MS" w:hAnsi="Liberation Sans" w:cs="Arial Unicode M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8A6513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Arial Unicode MS" w:hAnsi="Liberation Sans" w:cs="Arial Unicode M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A6513"/>
    <w:pPr>
      <w:keepNext/>
      <w:widowControl w:val="0"/>
      <w:numPr>
        <w:ilvl w:val="3"/>
        <w:numId w:val="1"/>
      </w:numPr>
      <w:autoSpaceDE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8A6513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513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8A6513"/>
    <w:rPr>
      <w:rFonts w:ascii="Liberation Sans" w:eastAsia="Arial Unicode MS" w:hAnsi="Liberation Sans" w:cs="Arial Unicode M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8A6513"/>
    <w:rPr>
      <w:rFonts w:ascii="Liberation Sans" w:eastAsia="Arial Unicode MS" w:hAnsi="Liberation Sans" w:cs="Arial Unicode MS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8A6513"/>
    <w:rPr>
      <w:rFonts w:ascii="Tahoma" w:eastAsia="Times New Roman" w:hAnsi="Tahoma" w:cs="Tahoma"/>
      <w:b/>
      <w:bCs/>
      <w:color w:val="000000"/>
      <w:sz w:val="20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8A651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8A6513"/>
    <w:rPr>
      <w:color w:val="0000FF"/>
      <w:u w:val="single"/>
    </w:rPr>
  </w:style>
  <w:style w:type="character" w:customStyle="1" w:styleId="apple-converted-space">
    <w:name w:val="apple-converted-space"/>
    <w:rsid w:val="008A6513"/>
  </w:style>
  <w:style w:type="paragraph" w:styleId="Header">
    <w:name w:val="header"/>
    <w:basedOn w:val="Normal"/>
    <w:link w:val="HeaderChar"/>
    <w:rsid w:val="008A6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A6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8A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6513"/>
    <w:rPr>
      <w:rFonts w:ascii="Courier New" w:eastAsia="Courier New" w:hAnsi="Courier New" w:cs="Courier New"/>
      <w:sz w:val="20"/>
      <w:szCs w:val="20"/>
      <w:lang w:eastAsia="zh-CN"/>
    </w:rPr>
  </w:style>
  <w:style w:type="paragraph" w:styleId="NoSpacing">
    <w:name w:val="No Spacing"/>
    <w:link w:val="NoSpacingChar"/>
    <w:uiPriority w:val="1"/>
    <w:qFormat/>
    <w:rsid w:val="008A651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8A6513"/>
  </w:style>
  <w:style w:type="paragraph" w:styleId="ListParagraph">
    <w:name w:val="List Paragraph"/>
    <w:basedOn w:val="Normal"/>
    <w:link w:val="ListParagraphChar"/>
    <w:uiPriority w:val="34"/>
    <w:qFormat/>
    <w:rsid w:val="008A6513"/>
    <w:pPr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uiPriority w:val="22"/>
    <w:qFormat/>
    <w:rsid w:val="008A6513"/>
    <w:rPr>
      <w:b/>
      <w:bCs/>
    </w:rPr>
  </w:style>
  <w:style w:type="character" w:customStyle="1" w:styleId="header002ch002cheader0020002d0020hps0020document002cevenchar">
    <w:name w:val="header_002ch_002cheader_0020_002d_0020hps_0020document_002ceven__char"/>
    <w:rsid w:val="008A6513"/>
  </w:style>
  <w:style w:type="paragraph" w:customStyle="1" w:styleId="m2693868144497522924gmail-msonospacing">
    <w:name w:val="m_2693868144497522924gmail-msonospacing"/>
    <w:basedOn w:val="Normal"/>
    <w:rsid w:val="008A651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720287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826BDD"/>
  </w:style>
  <w:style w:type="table" w:styleId="TableGrid">
    <w:name w:val="Table Grid"/>
    <w:basedOn w:val="TableNormal"/>
    <w:uiPriority w:val="39"/>
    <w:rsid w:val="0058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1">
    <w:name w:val="Mention1"/>
    <w:basedOn w:val="DefaultParagraphFont"/>
    <w:uiPriority w:val="99"/>
    <w:semiHidden/>
    <w:unhideWhenUsed/>
    <w:rsid w:val="00E1728F"/>
    <w:rPr>
      <w:color w:val="2B579A"/>
      <w:shd w:val="clear" w:color="auto" w:fill="E6E6E6"/>
    </w:rPr>
  </w:style>
  <w:style w:type="paragraph" w:customStyle="1" w:styleId="Normal1">
    <w:name w:val="Normal1"/>
    <w:rsid w:val="003B6FB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m5069176928965762552x">
    <w:name w:val="m_5069176928965762552x"/>
    <w:basedOn w:val="Normal"/>
    <w:rsid w:val="003635F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2531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4270</Words>
  <Characters>24341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2018-01-11T20:28:00Z</dcterms:created>
  <dcterms:modified xsi:type="dcterms:W3CDTF">2018-01-11T20:28:00Z</dcterms:modified>
</cp:coreProperties>
</file>