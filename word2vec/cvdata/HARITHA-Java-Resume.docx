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8DD" w:rsidRPr="00D72014" w:rsidRDefault="004118DD" w:rsidP="004118DD">
      <w:pPr>
        <w:jc w:val="both"/>
        <w:rPr>
          <w:color w:val="808080"/>
          <w:sz w:val="22"/>
          <w:szCs w:val="22"/>
        </w:rPr>
      </w:pPr>
    </w:p>
    <w:p w:rsidR="004118DD" w:rsidRPr="004D3B54" w:rsidRDefault="00A62167" w:rsidP="004118DD">
      <w:pPr>
        <w:jc w:val="both"/>
        <w:rPr>
          <w:b/>
          <w:color w:val="808080"/>
        </w:rPr>
      </w:pPr>
      <w:r w:rsidRPr="004D3B54">
        <w:rPr>
          <w:b/>
          <w:color w:val="808080"/>
        </w:rPr>
        <w:t xml:space="preserve">HARITHA </w:t>
      </w:r>
      <w:r w:rsidR="008955F5">
        <w:rPr>
          <w:b/>
          <w:color w:val="808080"/>
        </w:rPr>
        <w:t>K</w:t>
      </w:r>
      <w:r w:rsidR="00D20F2A">
        <w:rPr>
          <w:b/>
          <w:color w:val="808080"/>
        </w:rPr>
        <w:t>OTHA</w:t>
      </w:r>
    </w:p>
    <w:p w:rsidR="004118DD" w:rsidRPr="004D3B54" w:rsidRDefault="004118DD" w:rsidP="004118DD">
      <w:pPr>
        <w:jc w:val="both"/>
        <w:rPr>
          <w:b/>
          <w:color w:val="808080"/>
        </w:rPr>
      </w:pPr>
      <w:r w:rsidRPr="004D3B54">
        <w:rPr>
          <w:b/>
          <w:color w:val="808080"/>
        </w:rPr>
        <w:t>Java/J2EE Developer</w:t>
      </w:r>
    </w:p>
    <w:p w:rsidR="004118DD" w:rsidRPr="004D3B54" w:rsidRDefault="004118DD" w:rsidP="004118DD">
      <w:pPr>
        <w:jc w:val="both"/>
        <w:rPr>
          <w:b/>
          <w:color w:val="808080"/>
        </w:rPr>
      </w:pPr>
      <w:r w:rsidRPr="004D3B54">
        <w:rPr>
          <w:b/>
          <w:color w:val="808080"/>
        </w:rPr>
        <w:t xml:space="preserve">Ph: </w:t>
      </w:r>
      <w:r w:rsidR="00B72E8B" w:rsidRPr="004D3B54">
        <w:rPr>
          <w:b/>
          <w:color w:val="808080"/>
        </w:rPr>
        <w:t>312</w:t>
      </w:r>
      <w:r w:rsidR="00CF66CA" w:rsidRPr="004D3B54">
        <w:rPr>
          <w:b/>
          <w:color w:val="808080"/>
        </w:rPr>
        <w:t>-</w:t>
      </w:r>
      <w:r w:rsidR="00B72E8B" w:rsidRPr="004D3B54">
        <w:rPr>
          <w:b/>
          <w:color w:val="808080"/>
        </w:rPr>
        <w:t>970</w:t>
      </w:r>
      <w:r w:rsidR="00CF66CA" w:rsidRPr="004D3B54">
        <w:rPr>
          <w:b/>
          <w:color w:val="808080"/>
        </w:rPr>
        <w:t>-</w:t>
      </w:r>
      <w:r w:rsidR="00B72E8B" w:rsidRPr="004D3B54">
        <w:rPr>
          <w:b/>
          <w:color w:val="808080"/>
        </w:rPr>
        <w:t>0577</w:t>
      </w:r>
    </w:p>
    <w:p w:rsidR="004118DD" w:rsidRPr="004D3B54" w:rsidRDefault="004118DD" w:rsidP="004118DD">
      <w:pPr>
        <w:jc w:val="both"/>
        <w:rPr>
          <w:b/>
          <w:color w:val="808080"/>
        </w:rPr>
      </w:pPr>
      <w:r w:rsidRPr="004D3B54">
        <w:rPr>
          <w:b/>
          <w:color w:val="808080"/>
        </w:rPr>
        <w:t>Email:</w:t>
      </w:r>
      <w:r w:rsidR="00CF66CA" w:rsidRPr="004D3B54">
        <w:rPr>
          <w:b/>
          <w:color w:val="808080"/>
        </w:rPr>
        <w:t>haritha.ch515</w:t>
      </w:r>
      <w:r w:rsidRPr="004D3B54">
        <w:rPr>
          <w:b/>
          <w:color w:val="808080"/>
        </w:rPr>
        <w:t>@gmail.com</w:t>
      </w:r>
      <w:r w:rsidR="008955F5">
        <w:rPr>
          <w:b/>
          <w:color w:val="808080"/>
        </w:rPr>
        <w:t xml:space="preserve"> </w:t>
      </w:r>
    </w:p>
    <w:p w:rsidR="004118DD" w:rsidRPr="00D72014" w:rsidRDefault="004118DD" w:rsidP="00043126">
      <w:pPr>
        <w:pStyle w:val="NoSpacing"/>
        <w:pBdr>
          <w:bottom w:val="single" w:sz="6" w:space="0" w:color="auto"/>
        </w:pBdr>
        <w:tabs>
          <w:tab w:val="left" w:pos="1453"/>
        </w:tabs>
        <w:jc w:val="both"/>
        <w:rPr>
          <w:rFonts w:ascii="Times New Roman" w:hAnsi="Times New Roman"/>
          <w:b/>
        </w:rPr>
      </w:pPr>
      <w:r w:rsidRPr="00D72014">
        <w:rPr>
          <w:rFonts w:ascii="Times New Roman" w:hAnsi="Times New Roman"/>
          <w:b/>
        </w:rPr>
        <w:tab/>
      </w:r>
    </w:p>
    <w:p w:rsidR="004118DD" w:rsidRPr="00D72014" w:rsidRDefault="004118DD" w:rsidP="004118DD">
      <w:pPr>
        <w:pStyle w:val="ListBullet"/>
        <w:tabs>
          <w:tab w:val="left" w:pos="360"/>
        </w:tabs>
        <w:ind w:firstLine="0"/>
        <w:rPr>
          <w:b/>
          <w:sz w:val="22"/>
          <w:szCs w:val="22"/>
        </w:rPr>
      </w:pPr>
    </w:p>
    <w:p w:rsidR="004118DD" w:rsidRPr="00F31BDD" w:rsidRDefault="004118DD" w:rsidP="004118DD">
      <w:pPr>
        <w:pStyle w:val="ListBullet"/>
        <w:shd w:val="clear" w:color="auto" w:fill="EEECE1"/>
        <w:tabs>
          <w:tab w:val="clear" w:pos="360"/>
        </w:tabs>
        <w:ind w:left="0" w:firstLine="0"/>
        <w:rPr>
          <w:rStyle w:val="IntenseEmphasis"/>
          <w:i w:val="0"/>
          <w:color w:val="0707C5"/>
          <w:sz w:val="24"/>
          <w:szCs w:val="24"/>
        </w:rPr>
      </w:pPr>
      <w:r w:rsidRPr="00F31BDD">
        <w:rPr>
          <w:rStyle w:val="IntenseEmphasis"/>
          <w:i w:val="0"/>
          <w:color w:val="0707C5"/>
          <w:sz w:val="24"/>
          <w:szCs w:val="24"/>
        </w:rPr>
        <w:t>PROFESSIONAL SUMMARY:</w:t>
      </w:r>
    </w:p>
    <w:p w:rsidR="004118DD" w:rsidRPr="00F31BDD" w:rsidRDefault="00D650DD" w:rsidP="004118DD">
      <w:pPr>
        <w:pStyle w:val="ListParagraph"/>
        <w:widowControl w:val="0"/>
        <w:numPr>
          <w:ilvl w:val="0"/>
          <w:numId w:val="2"/>
        </w:numPr>
        <w:tabs>
          <w:tab w:val="left" w:pos="360"/>
          <w:tab w:val="left" w:pos="720"/>
          <w:tab w:val="left" w:pos="2748"/>
          <w:tab w:val="left" w:pos="3664"/>
          <w:tab w:val="left" w:pos="4580"/>
          <w:tab w:val="left" w:pos="5496"/>
          <w:tab w:val="left" w:pos="6412"/>
          <w:tab w:val="left" w:pos="8244"/>
          <w:tab w:val="left" w:pos="9160"/>
          <w:tab w:val="left" w:pos="9720"/>
          <w:tab w:val="left" w:pos="10076"/>
          <w:tab w:val="left" w:pos="10992"/>
          <w:tab w:val="left" w:pos="11908"/>
          <w:tab w:val="left" w:pos="12824"/>
          <w:tab w:val="left" w:pos="13740"/>
          <w:tab w:val="left" w:pos="14656"/>
        </w:tabs>
        <w:autoSpaceDE w:val="0"/>
        <w:autoSpaceDN w:val="0"/>
        <w:adjustRightInd w:val="0"/>
        <w:contextualSpacing w:val="0"/>
        <w:jc w:val="both"/>
      </w:pPr>
      <w:r>
        <w:t>8</w:t>
      </w:r>
      <w:r w:rsidR="004118DD" w:rsidRPr="00F31BDD">
        <w:t xml:space="preserve"> years of experience in full life cycle development involving analysis, design (</w:t>
      </w:r>
      <w:r w:rsidR="004118DD" w:rsidRPr="00F31BDD">
        <w:rPr>
          <w:b/>
        </w:rPr>
        <w:t>System/Database/OO</w:t>
      </w:r>
      <w:r w:rsidR="004118DD" w:rsidRPr="00F31BDD">
        <w:t>), development, deployment, testing, documentation, implementation &amp; maintenance of application software in Web-based environment, Distributed n-tier architecture, and Client/Server architecture using J2EE Technologies.</w:t>
      </w:r>
    </w:p>
    <w:p w:rsidR="004118DD" w:rsidRPr="00F31BDD" w:rsidRDefault="004118DD" w:rsidP="004118DD">
      <w:pPr>
        <w:widowControl w:val="0"/>
        <w:numPr>
          <w:ilvl w:val="0"/>
          <w:numId w:val="2"/>
        </w:numPr>
        <w:suppressAutoHyphens/>
        <w:jc w:val="both"/>
      </w:pPr>
      <w:r w:rsidRPr="00F31BDD">
        <w:t xml:space="preserve">Proficient in java versions: </w:t>
      </w:r>
      <w:r w:rsidRPr="00F31BDD">
        <w:rPr>
          <w:b/>
        </w:rPr>
        <w:t>JDK 1.5/1.6</w:t>
      </w:r>
      <w:r w:rsidRPr="00F31BDD">
        <w:t xml:space="preserve"> and </w:t>
      </w:r>
      <w:r w:rsidRPr="00F31BDD">
        <w:rPr>
          <w:b/>
        </w:rPr>
        <w:t>J2EE 1.3/1.4</w:t>
      </w:r>
      <w:r w:rsidRPr="00F31BDD">
        <w:t xml:space="preserve"> with strong background OOP concept by working on various stages of system Development Life Cycle (SDLC).</w:t>
      </w:r>
    </w:p>
    <w:p w:rsidR="004118DD" w:rsidRPr="00F31BDD" w:rsidRDefault="004118DD" w:rsidP="004118DD">
      <w:pPr>
        <w:pStyle w:val="ListParagraph"/>
        <w:numPr>
          <w:ilvl w:val="0"/>
          <w:numId w:val="2"/>
        </w:numPr>
        <w:autoSpaceDN w:val="0"/>
        <w:contextualSpacing w:val="0"/>
        <w:jc w:val="both"/>
      </w:pPr>
      <w:r w:rsidRPr="00F31BDD">
        <w:t xml:space="preserve">Excellent Project implementation skills using </w:t>
      </w:r>
      <w:r w:rsidRPr="00F31BDD">
        <w:rPr>
          <w:b/>
        </w:rPr>
        <w:t xml:space="preserve"> advanced Java technologies (AWT, Swing, Servlets, JSP, Struts, JSF, Hibernate, Spring, EJB, Web Services, JNDI, JMS, JDBC, JRMI, XML, XSLT, SAX, DOM, JAXP, AJAX, JavaScript)</w:t>
      </w:r>
      <w:r w:rsidRPr="00F31BDD">
        <w:t xml:space="preserve"> with various middleware technologies.</w:t>
      </w:r>
    </w:p>
    <w:p w:rsidR="004118DD" w:rsidRPr="00F31BDD" w:rsidRDefault="004118DD" w:rsidP="004118DD">
      <w:pPr>
        <w:pStyle w:val="PlainText"/>
        <w:numPr>
          <w:ilvl w:val="0"/>
          <w:numId w:val="2"/>
        </w:numPr>
        <w:tabs>
          <w:tab w:val="left" w:pos="360"/>
        </w:tabs>
        <w:jc w:val="both"/>
        <w:rPr>
          <w:rFonts w:ascii="Times New Roman" w:hAnsi="Times New Roman"/>
          <w:b/>
          <w:bCs/>
          <w:sz w:val="24"/>
          <w:szCs w:val="24"/>
        </w:rPr>
      </w:pPr>
      <w:r w:rsidRPr="00F31BDD">
        <w:rPr>
          <w:rFonts w:ascii="Times New Roman" w:hAnsi="Times New Roman"/>
          <w:sz w:val="24"/>
          <w:szCs w:val="24"/>
        </w:rPr>
        <w:t xml:space="preserve">Good knowledge in </w:t>
      </w:r>
      <w:r w:rsidRPr="00F31BDD">
        <w:rPr>
          <w:rFonts w:ascii="Times New Roman" w:hAnsi="Times New Roman"/>
          <w:b/>
          <w:sz w:val="24"/>
          <w:szCs w:val="24"/>
        </w:rPr>
        <w:t xml:space="preserve">Object Oriented Design Pattern </w:t>
      </w:r>
      <w:r w:rsidRPr="00F31BDD">
        <w:rPr>
          <w:rFonts w:ascii="Times New Roman" w:hAnsi="Times New Roman"/>
          <w:sz w:val="24"/>
          <w:szCs w:val="24"/>
        </w:rPr>
        <w:t>concepts.</w:t>
      </w:r>
    </w:p>
    <w:p w:rsidR="004118DD" w:rsidRDefault="004118DD" w:rsidP="004118DD">
      <w:pPr>
        <w:pStyle w:val="ListParagraph"/>
        <w:numPr>
          <w:ilvl w:val="0"/>
          <w:numId w:val="2"/>
        </w:numPr>
        <w:contextualSpacing w:val="0"/>
        <w:jc w:val="both"/>
        <w:rPr>
          <w:b/>
        </w:rPr>
      </w:pPr>
      <w:r w:rsidRPr="00F31BDD">
        <w:t xml:space="preserve">Extensively worked and implemented several design patterns such as </w:t>
      </w:r>
      <w:r w:rsidRPr="00F31BDD">
        <w:rPr>
          <w:b/>
        </w:rPr>
        <w:t>MVC, Business Delegate, Session Façade, Service Locator, DAO, DTO, Singleton, Object Factory and Front Controller.</w:t>
      </w:r>
    </w:p>
    <w:p w:rsidR="00D20F2A" w:rsidRDefault="00D20F2A" w:rsidP="004118DD">
      <w:pPr>
        <w:pStyle w:val="ListParagraph"/>
        <w:numPr>
          <w:ilvl w:val="0"/>
          <w:numId w:val="2"/>
        </w:numPr>
        <w:contextualSpacing w:val="0"/>
        <w:jc w:val="both"/>
        <w:rPr>
          <w:b/>
        </w:rPr>
      </w:pPr>
      <w:r w:rsidRPr="00D20F2A">
        <w:t>Proficient in working with JavaScript Frameworks like</w:t>
      </w:r>
      <w:r w:rsidRPr="00D20F2A">
        <w:rPr>
          <w:b/>
        </w:rPr>
        <w:t xml:space="preserve"> </w:t>
      </w:r>
      <w:r w:rsidRPr="00D20F2A">
        <w:rPr>
          <w:b/>
          <w:bCs/>
        </w:rPr>
        <w:t>Angular JS, Backbone.js</w:t>
      </w:r>
      <w:r>
        <w:rPr>
          <w:b/>
          <w:bCs/>
        </w:rPr>
        <w:t xml:space="preserve">. </w:t>
      </w:r>
    </w:p>
    <w:p w:rsidR="004118DD" w:rsidRPr="00F31BDD" w:rsidRDefault="004118DD" w:rsidP="004118DD">
      <w:pPr>
        <w:pStyle w:val="ListParagraph"/>
        <w:numPr>
          <w:ilvl w:val="0"/>
          <w:numId w:val="2"/>
        </w:numPr>
        <w:autoSpaceDN w:val="0"/>
        <w:contextualSpacing w:val="0"/>
        <w:jc w:val="both"/>
      </w:pPr>
      <w:r w:rsidRPr="00F31BDD">
        <w:t xml:space="preserve">Extensive knowledge and implementation skills in </w:t>
      </w:r>
      <w:r w:rsidRPr="00F31BDD">
        <w:rPr>
          <w:b/>
        </w:rPr>
        <w:t>Struts, Spring and Hibernate</w:t>
      </w:r>
      <w:r w:rsidRPr="00F31BDD">
        <w:t>.</w:t>
      </w:r>
    </w:p>
    <w:p w:rsidR="004118DD" w:rsidRPr="00F31BDD" w:rsidRDefault="004118DD" w:rsidP="004118DD">
      <w:pPr>
        <w:widowControl w:val="0"/>
        <w:numPr>
          <w:ilvl w:val="0"/>
          <w:numId w:val="2"/>
        </w:numPr>
        <w:autoSpaceDE w:val="0"/>
        <w:autoSpaceDN w:val="0"/>
        <w:adjustRightInd w:val="0"/>
        <w:spacing w:line="276" w:lineRule="auto"/>
        <w:jc w:val="both"/>
        <w:rPr>
          <w:lang w:val="en-GB"/>
        </w:rPr>
      </w:pPr>
      <w:r w:rsidRPr="00F31BDD">
        <w:t xml:space="preserve">Expertise in developing Web-based GUIs and Client Side validations using </w:t>
      </w:r>
      <w:r w:rsidRPr="00F31BDD">
        <w:rPr>
          <w:b/>
        </w:rPr>
        <w:t xml:space="preserve">JSP, </w:t>
      </w:r>
      <w:r w:rsidRPr="00F31BDD">
        <w:rPr>
          <w:b/>
          <w:bCs/>
        </w:rPr>
        <w:t>HTML 5, CSS, Java Script, JQuery, AJAX</w:t>
      </w:r>
      <w:r w:rsidRPr="00F31BDD">
        <w:rPr>
          <w:bCs/>
        </w:rPr>
        <w:t>.</w:t>
      </w:r>
    </w:p>
    <w:p w:rsidR="004118DD" w:rsidRPr="00F31BDD" w:rsidRDefault="004118DD" w:rsidP="004118DD">
      <w:pPr>
        <w:pStyle w:val="ListParagraph"/>
        <w:numPr>
          <w:ilvl w:val="0"/>
          <w:numId w:val="2"/>
        </w:numPr>
        <w:autoSpaceDN w:val="0"/>
        <w:contextualSpacing w:val="0"/>
        <w:jc w:val="both"/>
      </w:pPr>
      <w:r w:rsidRPr="00F31BDD">
        <w:t xml:space="preserve">Worked on Cascading Style Sheets and </w:t>
      </w:r>
      <w:r w:rsidRPr="00F31BDD">
        <w:rPr>
          <w:b/>
        </w:rPr>
        <w:t>HTML</w:t>
      </w:r>
      <w:r w:rsidRPr="00F31BDD">
        <w:t xml:space="preserve"> pages to display static data content.</w:t>
      </w:r>
    </w:p>
    <w:p w:rsidR="004118DD" w:rsidRPr="00F31BDD" w:rsidRDefault="004118DD" w:rsidP="004118DD">
      <w:pPr>
        <w:pStyle w:val="ListParagraph"/>
        <w:numPr>
          <w:ilvl w:val="0"/>
          <w:numId w:val="2"/>
        </w:numPr>
        <w:contextualSpacing w:val="0"/>
        <w:jc w:val="both"/>
      </w:pPr>
      <w:r w:rsidRPr="00F31BDD">
        <w:t xml:space="preserve">Extensive experience in developing </w:t>
      </w:r>
      <w:r w:rsidRPr="00F31BDD">
        <w:rPr>
          <w:b/>
        </w:rPr>
        <w:t>Servlets</w:t>
      </w:r>
      <w:r w:rsidRPr="00F31BDD">
        <w:t xml:space="preserve">, </w:t>
      </w:r>
      <w:r w:rsidRPr="00F31BDD">
        <w:rPr>
          <w:b/>
        </w:rPr>
        <w:t>JSP Struts tags</w:t>
      </w:r>
      <w:r w:rsidRPr="00F31BDD">
        <w:t xml:space="preserve"> and </w:t>
      </w:r>
      <w:r w:rsidRPr="00F31BDD">
        <w:rPr>
          <w:b/>
        </w:rPr>
        <w:t>Custom tag</w:t>
      </w:r>
      <w:r w:rsidRPr="00F31BDD">
        <w:t xml:space="preserve"> libraries.</w:t>
      </w:r>
    </w:p>
    <w:p w:rsidR="004118DD" w:rsidRPr="00F31BDD" w:rsidRDefault="004118DD" w:rsidP="004118DD">
      <w:pPr>
        <w:pStyle w:val="ListParagraph"/>
        <w:numPr>
          <w:ilvl w:val="0"/>
          <w:numId w:val="2"/>
        </w:numPr>
        <w:autoSpaceDN w:val="0"/>
        <w:contextualSpacing w:val="0"/>
        <w:jc w:val="both"/>
      </w:pPr>
      <w:r w:rsidRPr="00F31BDD">
        <w:t xml:space="preserve">Experienced with </w:t>
      </w:r>
      <w:r w:rsidR="0066263B" w:rsidRPr="00F31BDD">
        <w:t>Multi-Threaded</w:t>
      </w:r>
      <w:bookmarkStart w:id="0" w:name="_GoBack"/>
      <w:bookmarkEnd w:id="0"/>
      <w:r w:rsidRPr="00F31BDD">
        <w:t xml:space="preserve"> and Event-driven applications.</w:t>
      </w:r>
    </w:p>
    <w:p w:rsidR="001C56AF" w:rsidRPr="001C56AF" w:rsidRDefault="004118DD" w:rsidP="001C56AF">
      <w:pPr>
        <w:pStyle w:val="ListParagraph"/>
        <w:numPr>
          <w:ilvl w:val="0"/>
          <w:numId w:val="2"/>
        </w:numPr>
        <w:autoSpaceDN w:val="0"/>
        <w:contextualSpacing w:val="0"/>
        <w:jc w:val="both"/>
      </w:pPr>
      <w:r w:rsidRPr="00F31BDD">
        <w:t xml:space="preserve">Hands-on experience with various </w:t>
      </w:r>
      <w:r w:rsidRPr="00F31BDD">
        <w:rPr>
          <w:b/>
        </w:rPr>
        <w:t>Application Servers</w:t>
      </w:r>
      <w:r w:rsidRPr="00F31BDD">
        <w:t xml:space="preserve"> and </w:t>
      </w:r>
      <w:r w:rsidRPr="00F31BDD">
        <w:rPr>
          <w:b/>
        </w:rPr>
        <w:t>Web Servers (IBM Web Sphere Application Server, BEA WebLogic, JBoss, and Tomcat</w:t>
      </w:r>
      <w:r w:rsidRPr="00F31BDD">
        <w:t xml:space="preserve">) with wide variety of development tools like </w:t>
      </w:r>
      <w:r w:rsidRPr="00F31BDD">
        <w:rPr>
          <w:b/>
        </w:rPr>
        <w:t>IBM WSAD/ RAD, MyEclipse, NetBeans</w:t>
      </w:r>
      <w:r w:rsidR="00035982">
        <w:rPr>
          <w:b/>
        </w:rPr>
        <w:t>,</w:t>
      </w:r>
      <w:r w:rsidR="00035982">
        <w:rPr>
          <w:rFonts w:ascii="Arial" w:hAnsi="Arial" w:cs="Arial"/>
          <w:color w:val="000000"/>
          <w:sz w:val="23"/>
          <w:szCs w:val="23"/>
          <w:shd w:val="clear" w:color="auto" w:fill="FFFFFF"/>
        </w:rPr>
        <w:t>IBM Websphere Application and Portal Server (WAS/WPS) 6.0/v6.1.</w:t>
      </w:r>
    </w:p>
    <w:p w:rsidR="001C56AF" w:rsidRPr="00F31BDD" w:rsidRDefault="001C56AF" w:rsidP="001C56AF">
      <w:pPr>
        <w:pStyle w:val="ListParagraph"/>
        <w:numPr>
          <w:ilvl w:val="0"/>
          <w:numId w:val="2"/>
        </w:numPr>
        <w:autoSpaceDN w:val="0"/>
        <w:contextualSpacing w:val="0"/>
        <w:jc w:val="both"/>
      </w:pPr>
      <w:r w:rsidRPr="001C56AF">
        <w:rPr>
          <w:shd w:val="clear" w:color="auto" w:fill="FFFFFF"/>
        </w:rPr>
        <w:t>Experienced on WebSphere Portal Server 5.1, 6.0 and 6.1 including WebSpherePortlet Factory (using Eclipse), Portlet API (JSR 168) and Portal Development Toolkit as well as IBM WSAD (WebSphere Studio Application Developer), RAD (Rational Application Developer)</w:t>
      </w:r>
    </w:p>
    <w:p w:rsidR="004118DD" w:rsidRPr="00F31BDD" w:rsidRDefault="004118DD" w:rsidP="004118DD">
      <w:pPr>
        <w:widowControl w:val="0"/>
        <w:numPr>
          <w:ilvl w:val="0"/>
          <w:numId w:val="2"/>
        </w:numPr>
        <w:autoSpaceDE w:val="0"/>
        <w:autoSpaceDN w:val="0"/>
        <w:adjustRightInd w:val="0"/>
        <w:spacing w:line="276" w:lineRule="auto"/>
        <w:jc w:val="both"/>
        <w:rPr>
          <w:b/>
          <w:bCs/>
        </w:rPr>
      </w:pPr>
      <w:r w:rsidRPr="00F31BDD">
        <w:rPr>
          <w:bCs/>
        </w:rPr>
        <w:t xml:space="preserve">Knowledge on design and developing UML diagrams with </w:t>
      </w:r>
      <w:r w:rsidRPr="00F31BDD">
        <w:rPr>
          <w:b/>
          <w:bCs/>
        </w:rPr>
        <w:t>MS-Visio, Rational Rose</w:t>
      </w:r>
      <w:r w:rsidRPr="00F31BDD">
        <w:rPr>
          <w:bCs/>
        </w:rPr>
        <w:t>.</w:t>
      </w:r>
    </w:p>
    <w:p w:rsidR="004118DD" w:rsidRPr="00F31BDD" w:rsidRDefault="004118DD" w:rsidP="004118DD">
      <w:pPr>
        <w:pStyle w:val="ListParagraph"/>
        <w:widowControl w:val="0"/>
        <w:numPr>
          <w:ilvl w:val="0"/>
          <w:numId w:val="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ontextualSpacing w:val="0"/>
        <w:jc w:val="both"/>
        <w:rPr>
          <w:b/>
        </w:rPr>
      </w:pPr>
      <w:r w:rsidRPr="00F31BDD">
        <w:t xml:space="preserve">Experienced in writing Server Side Components - </w:t>
      </w:r>
      <w:r w:rsidRPr="00F31BDD">
        <w:rPr>
          <w:b/>
        </w:rPr>
        <w:t>Enterprise Java Beans (EJB)</w:t>
      </w:r>
      <w:r w:rsidRPr="00F31BDD">
        <w:t xml:space="preserve"> Session (both </w:t>
      </w:r>
      <w:r w:rsidRPr="00F31BDD">
        <w:rPr>
          <w:b/>
        </w:rPr>
        <w:t>stateful and stateless</w:t>
      </w:r>
      <w:r w:rsidRPr="00F31BDD">
        <w:t xml:space="preserve">) and </w:t>
      </w:r>
      <w:r w:rsidRPr="00F31BDD">
        <w:rPr>
          <w:b/>
        </w:rPr>
        <w:t>Entity Beans, Remote Method Invocation (RMI)</w:t>
      </w:r>
      <w:r w:rsidRPr="00F31BDD">
        <w:t xml:space="preserve"> for distributed computing applications, access remote servers and invoking database with </w:t>
      </w:r>
      <w:r w:rsidRPr="00F31BDD">
        <w:rPr>
          <w:b/>
        </w:rPr>
        <w:t>Java Database Connectivity (JDBC)</w:t>
      </w:r>
      <w:r w:rsidRPr="00F31BDD">
        <w:t>.</w:t>
      </w:r>
    </w:p>
    <w:p w:rsidR="004118DD" w:rsidRPr="00F31BDD" w:rsidRDefault="004118DD" w:rsidP="004118DD">
      <w:pPr>
        <w:pStyle w:val="ListParagraph"/>
        <w:numPr>
          <w:ilvl w:val="0"/>
          <w:numId w:val="2"/>
        </w:numPr>
        <w:tabs>
          <w:tab w:val="left" w:pos="360"/>
          <w:tab w:val="left" w:pos="6840"/>
        </w:tabs>
        <w:contextualSpacing w:val="0"/>
        <w:jc w:val="both"/>
      </w:pPr>
      <w:r w:rsidRPr="00F31BDD">
        <w:t xml:space="preserve">Hands-on experience with </w:t>
      </w:r>
      <w:r w:rsidRPr="00F31BDD">
        <w:rPr>
          <w:b/>
        </w:rPr>
        <w:t>SQL Server, MS-Access</w:t>
      </w:r>
      <w:r w:rsidRPr="00F31BDD">
        <w:t xml:space="preserve"> and </w:t>
      </w:r>
      <w:r w:rsidRPr="00F31BDD">
        <w:rPr>
          <w:b/>
        </w:rPr>
        <w:t>Oracle</w:t>
      </w:r>
      <w:r w:rsidRPr="00F31BDD">
        <w:t xml:space="preserve"> as back-end databases.</w:t>
      </w:r>
    </w:p>
    <w:p w:rsidR="004118DD" w:rsidRPr="00F31BDD" w:rsidRDefault="004118DD" w:rsidP="004118DD">
      <w:pPr>
        <w:widowControl w:val="0"/>
        <w:numPr>
          <w:ilvl w:val="0"/>
          <w:numId w:val="2"/>
        </w:numPr>
        <w:suppressAutoHyphens/>
        <w:autoSpaceDE w:val="0"/>
        <w:jc w:val="both"/>
        <w:rPr>
          <w:b/>
        </w:rPr>
      </w:pPr>
      <w:r w:rsidRPr="00F31BDD">
        <w:t xml:space="preserve">Experience in writing </w:t>
      </w:r>
      <w:r w:rsidRPr="00F31BDD">
        <w:rPr>
          <w:b/>
        </w:rPr>
        <w:t>Stored Procedures, SQL</w:t>
      </w:r>
      <w:r w:rsidRPr="00F31BDD">
        <w:t xml:space="preserve">, and </w:t>
      </w:r>
      <w:r w:rsidRPr="00F31BDD">
        <w:rPr>
          <w:b/>
        </w:rPr>
        <w:t>PL/SQL</w:t>
      </w:r>
      <w:r w:rsidRPr="00F31BDD">
        <w:t>.</w:t>
      </w:r>
    </w:p>
    <w:p w:rsidR="004118DD" w:rsidRPr="00F31BDD" w:rsidRDefault="004118DD" w:rsidP="004118DD">
      <w:pPr>
        <w:pStyle w:val="ListParagraph"/>
        <w:numPr>
          <w:ilvl w:val="0"/>
          <w:numId w:val="2"/>
        </w:numPr>
        <w:contextualSpacing w:val="0"/>
        <w:jc w:val="both"/>
      </w:pPr>
      <w:r w:rsidRPr="00F31BDD">
        <w:t xml:space="preserve">Strong knowledge in developing </w:t>
      </w:r>
      <w:r w:rsidRPr="00F31BDD">
        <w:rPr>
          <w:b/>
        </w:rPr>
        <w:t>Web Services</w:t>
      </w:r>
      <w:r w:rsidRPr="00F31BDD">
        <w:t xml:space="preserve"> that included developing </w:t>
      </w:r>
      <w:r w:rsidRPr="00F31BDD">
        <w:rPr>
          <w:b/>
        </w:rPr>
        <w:t>WSDL</w:t>
      </w:r>
      <w:r w:rsidRPr="00F31BDD">
        <w:t xml:space="preserve"> that included document/literal as well as rpc/literal styles, and </w:t>
      </w:r>
      <w:r w:rsidRPr="00F31BDD">
        <w:rPr>
          <w:b/>
        </w:rPr>
        <w:t>SOAP</w:t>
      </w:r>
      <w:r w:rsidRPr="00F31BDD">
        <w:t xml:space="preserve"> Bindings.</w:t>
      </w:r>
    </w:p>
    <w:p w:rsidR="004118DD" w:rsidRPr="00F31BDD" w:rsidRDefault="004118DD" w:rsidP="004118DD">
      <w:pPr>
        <w:pStyle w:val="ListParagraph"/>
        <w:numPr>
          <w:ilvl w:val="0"/>
          <w:numId w:val="2"/>
        </w:numPr>
        <w:contextualSpacing w:val="0"/>
        <w:jc w:val="both"/>
      </w:pPr>
      <w:r w:rsidRPr="00F31BDD">
        <w:t>Extensively worked on TOAD SQL worksheet to develop applications in database.</w:t>
      </w:r>
    </w:p>
    <w:p w:rsidR="004118DD" w:rsidRPr="00F31BDD" w:rsidRDefault="004118DD" w:rsidP="004118DD">
      <w:pPr>
        <w:pStyle w:val="ListParagraph"/>
        <w:numPr>
          <w:ilvl w:val="0"/>
          <w:numId w:val="2"/>
        </w:numPr>
        <w:contextualSpacing w:val="0"/>
        <w:jc w:val="both"/>
      </w:pPr>
      <w:r w:rsidRPr="00F31BDD">
        <w:t>Firm believer in test driven development (TDD). Practiced test first development.</w:t>
      </w:r>
    </w:p>
    <w:p w:rsidR="004118DD" w:rsidRPr="00F31BDD" w:rsidRDefault="004118DD" w:rsidP="004118DD">
      <w:pPr>
        <w:widowControl w:val="0"/>
        <w:numPr>
          <w:ilvl w:val="0"/>
          <w:numId w:val="2"/>
        </w:numPr>
        <w:tabs>
          <w:tab w:val="left" w:pos="360"/>
        </w:tabs>
        <w:autoSpaceDE w:val="0"/>
        <w:autoSpaceDN w:val="0"/>
        <w:adjustRightInd w:val="0"/>
        <w:jc w:val="both"/>
        <w:rPr>
          <w:rFonts w:eastAsia="Arial Unicode MS"/>
        </w:rPr>
      </w:pPr>
      <w:r w:rsidRPr="00F31BDD">
        <w:rPr>
          <w:rFonts w:eastAsia="Arial Unicode MS"/>
        </w:rPr>
        <w:t>Proficient in unit testing the application using Junit.</w:t>
      </w:r>
    </w:p>
    <w:p w:rsidR="004118DD" w:rsidRPr="00F31BDD" w:rsidRDefault="004118DD" w:rsidP="004118DD">
      <w:pPr>
        <w:pStyle w:val="ListParagraph"/>
        <w:numPr>
          <w:ilvl w:val="0"/>
          <w:numId w:val="2"/>
        </w:numPr>
        <w:contextualSpacing w:val="0"/>
        <w:jc w:val="both"/>
      </w:pPr>
      <w:r w:rsidRPr="00F31BDD">
        <w:rPr>
          <w:rFonts w:eastAsia="Arial Unicode MS"/>
        </w:rPr>
        <w:t>Experienced in building tool ANT and logging tool Log4J.</w:t>
      </w:r>
    </w:p>
    <w:p w:rsidR="004118DD" w:rsidRPr="00F31BDD" w:rsidRDefault="004118DD" w:rsidP="004118DD">
      <w:pPr>
        <w:pStyle w:val="ListParagraph"/>
        <w:numPr>
          <w:ilvl w:val="0"/>
          <w:numId w:val="2"/>
        </w:numPr>
        <w:contextualSpacing w:val="0"/>
        <w:jc w:val="both"/>
      </w:pPr>
      <w:r w:rsidRPr="00F31BDD">
        <w:lastRenderedPageBreak/>
        <w:t>Hands on experience on Concurrent Version Systems (CVS) such as CVS, SubVersion, and ClearCase.</w:t>
      </w:r>
    </w:p>
    <w:p w:rsidR="004118DD" w:rsidRPr="00D72014" w:rsidRDefault="004118DD" w:rsidP="004118DD">
      <w:pPr>
        <w:pStyle w:val="ListParagraph"/>
        <w:numPr>
          <w:ilvl w:val="0"/>
          <w:numId w:val="2"/>
        </w:numPr>
        <w:contextualSpacing w:val="0"/>
        <w:jc w:val="both"/>
        <w:rPr>
          <w:sz w:val="22"/>
          <w:szCs w:val="22"/>
        </w:rPr>
      </w:pPr>
      <w:r w:rsidRPr="00F31BDD">
        <w:t>Excellent communication skills, strong architectural skills, hardworking and a very good team worker</w:t>
      </w:r>
      <w:r w:rsidRPr="00D72014">
        <w:rPr>
          <w:sz w:val="22"/>
          <w:szCs w:val="22"/>
        </w:rPr>
        <w:t>.</w:t>
      </w:r>
    </w:p>
    <w:p w:rsidR="004118DD" w:rsidRPr="00D72014" w:rsidRDefault="004118DD" w:rsidP="004118DD">
      <w:pPr>
        <w:pStyle w:val="ListParagraph"/>
        <w:ind w:left="360"/>
        <w:contextualSpacing w:val="0"/>
        <w:jc w:val="both"/>
        <w:rPr>
          <w:sz w:val="22"/>
          <w:szCs w:val="22"/>
        </w:rPr>
      </w:pPr>
    </w:p>
    <w:p w:rsidR="004118DD" w:rsidRPr="00F31BDD" w:rsidRDefault="004118DD" w:rsidP="004118DD">
      <w:pPr>
        <w:pStyle w:val="ListBullet"/>
        <w:shd w:val="clear" w:color="auto" w:fill="EEECE1"/>
        <w:tabs>
          <w:tab w:val="clear" w:pos="360"/>
        </w:tabs>
        <w:ind w:left="0" w:firstLine="0"/>
        <w:rPr>
          <w:b/>
          <w:bCs/>
          <w:iCs/>
          <w:color w:val="0707C5"/>
          <w:sz w:val="24"/>
          <w:szCs w:val="24"/>
        </w:rPr>
      </w:pPr>
      <w:r w:rsidRPr="00F31BDD">
        <w:rPr>
          <w:rStyle w:val="IntenseEmphasis"/>
          <w:i w:val="0"/>
          <w:color w:val="0707C5"/>
          <w:sz w:val="24"/>
          <w:szCs w:val="24"/>
        </w:rPr>
        <w:t>EDUCATION:</w:t>
      </w:r>
    </w:p>
    <w:p w:rsidR="008C20A2" w:rsidRPr="00F31BDD" w:rsidRDefault="004118DD" w:rsidP="008C20A2">
      <w:pPr>
        <w:pStyle w:val="ListBullet"/>
        <w:numPr>
          <w:ilvl w:val="0"/>
          <w:numId w:val="1"/>
        </w:numPr>
        <w:tabs>
          <w:tab w:val="left" w:pos="360"/>
        </w:tabs>
        <w:ind w:firstLine="0"/>
        <w:rPr>
          <w:sz w:val="24"/>
          <w:szCs w:val="24"/>
        </w:rPr>
      </w:pPr>
      <w:r w:rsidRPr="00F31BDD">
        <w:rPr>
          <w:sz w:val="24"/>
          <w:szCs w:val="24"/>
        </w:rPr>
        <w:t xml:space="preserve">Bachelors in </w:t>
      </w:r>
      <w:r w:rsidR="00330306" w:rsidRPr="00F31BDD">
        <w:rPr>
          <w:sz w:val="24"/>
          <w:szCs w:val="24"/>
        </w:rPr>
        <w:t>Computer Science</w:t>
      </w:r>
      <w:r w:rsidRPr="00F31BDD">
        <w:rPr>
          <w:sz w:val="24"/>
          <w:szCs w:val="24"/>
        </w:rPr>
        <w:t xml:space="preserve"> Engineering, J.N.T University Hyderabad.</w:t>
      </w:r>
    </w:p>
    <w:p w:rsidR="008C20A2" w:rsidRDefault="008C20A2" w:rsidP="008C20A2">
      <w:pPr>
        <w:pStyle w:val="ListBullet"/>
        <w:tabs>
          <w:tab w:val="left" w:pos="360"/>
        </w:tabs>
        <w:ind w:left="0" w:firstLine="0"/>
      </w:pPr>
    </w:p>
    <w:p w:rsidR="008C20A2" w:rsidRDefault="008C20A2" w:rsidP="008C20A2">
      <w:pPr>
        <w:pStyle w:val="ListBullet"/>
        <w:tabs>
          <w:tab w:val="left" w:pos="360"/>
        </w:tabs>
        <w:ind w:left="0" w:firstLine="0"/>
      </w:pPr>
    </w:p>
    <w:p w:rsidR="004118DD" w:rsidRPr="00F31BDD" w:rsidRDefault="004118DD" w:rsidP="008C20A2">
      <w:pPr>
        <w:pStyle w:val="ListBullet"/>
        <w:tabs>
          <w:tab w:val="left" w:pos="360"/>
        </w:tabs>
        <w:ind w:left="0" w:firstLine="0"/>
        <w:rPr>
          <w:rStyle w:val="IntenseEmphasis"/>
          <w:b w:val="0"/>
          <w:bCs w:val="0"/>
          <w:i w:val="0"/>
          <w:iCs w:val="0"/>
          <w:color w:val="auto"/>
          <w:sz w:val="24"/>
          <w:szCs w:val="24"/>
        </w:rPr>
      </w:pPr>
      <w:r w:rsidRPr="00F31BDD">
        <w:rPr>
          <w:rStyle w:val="IntenseEmphasis"/>
          <w:i w:val="0"/>
          <w:color w:val="0707C5"/>
          <w:sz w:val="24"/>
          <w:szCs w:val="24"/>
        </w:rPr>
        <w:t>TECHNICAL SKILLS:</w:t>
      </w:r>
    </w:p>
    <w:tbl>
      <w:tblPr>
        <w:tblW w:w="0" w:type="auto"/>
        <w:jc w:val="center"/>
        <w:tblLayout w:type="fixed"/>
        <w:tblCellMar>
          <w:left w:w="180" w:type="dxa"/>
          <w:right w:w="180" w:type="dxa"/>
        </w:tblCellMar>
        <w:tblLook w:val="0000"/>
      </w:tblPr>
      <w:tblGrid>
        <w:gridCol w:w="2006"/>
        <w:gridCol w:w="7636"/>
      </w:tblGrid>
      <w:tr w:rsidR="004118DD" w:rsidRPr="00F31BDD" w:rsidTr="006C6FD0">
        <w:trPr>
          <w:trHeight w:val="336"/>
          <w:jc w:val="center"/>
        </w:trPr>
        <w:tc>
          <w:tcPr>
            <w:tcW w:w="2006" w:type="dxa"/>
            <w:tcBorders>
              <w:top w:val="single" w:sz="6" w:space="0" w:color="auto"/>
              <w:left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Languages</w:t>
            </w:r>
          </w:p>
        </w:tc>
        <w:tc>
          <w:tcPr>
            <w:tcW w:w="7636" w:type="dxa"/>
            <w:tcBorders>
              <w:top w:val="single" w:sz="6" w:space="0" w:color="auto"/>
              <w:left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C,C++, Java 1.6/1.5/1.x</w:t>
            </w:r>
          </w:p>
        </w:tc>
      </w:tr>
      <w:tr w:rsidR="004118DD" w:rsidRPr="00F31BDD" w:rsidTr="006C6FD0">
        <w:trPr>
          <w:trHeight w:val="190"/>
          <w:jc w:val="center"/>
        </w:trPr>
        <w:tc>
          <w:tcPr>
            <w:tcW w:w="2006" w:type="dxa"/>
            <w:tcBorders>
              <w:top w:val="single" w:sz="6" w:space="0" w:color="auto"/>
              <w:left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J2EE Technologies</w:t>
            </w:r>
          </w:p>
        </w:tc>
        <w:tc>
          <w:tcPr>
            <w:tcW w:w="7636" w:type="dxa"/>
            <w:tcBorders>
              <w:top w:val="single" w:sz="6" w:space="0" w:color="auto"/>
              <w:left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color w:val="000000"/>
                <w:sz w:val="24"/>
                <w:szCs w:val="24"/>
              </w:rPr>
              <w:t>JSP 2.0/1.2, Servlet2.0, Struts, Spring,</w:t>
            </w:r>
            <w:r w:rsidR="00402864">
              <w:rPr>
                <w:color w:val="000000"/>
                <w:sz w:val="24"/>
                <w:szCs w:val="24"/>
              </w:rPr>
              <w:t>Hibernate,</w:t>
            </w:r>
            <w:r w:rsidRPr="00F31BDD">
              <w:rPr>
                <w:color w:val="000000"/>
                <w:sz w:val="24"/>
                <w:szCs w:val="24"/>
              </w:rPr>
              <w:t xml:space="preserve"> EJB3.0/, JNDI, JMS, JTA, JAXB</w:t>
            </w:r>
          </w:p>
        </w:tc>
      </w:tr>
      <w:tr w:rsidR="004118DD" w:rsidRPr="00F31BDD" w:rsidTr="006C6FD0">
        <w:trPr>
          <w:trHeight w:val="248"/>
          <w:jc w:val="center"/>
        </w:trPr>
        <w:tc>
          <w:tcPr>
            <w:tcW w:w="2006" w:type="dxa"/>
            <w:tcBorders>
              <w:top w:val="single" w:sz="6" w:space="0" w:color="auto"/>
              <w:left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Databases</w:t>
            </w:r>
          </w:p>
        </w:tc>
        <w:tc>
          <w:tcPr>
            <w:tcW w:w="7636" w:type="dxa"/>
            <w:tcBorders>
              <w:top w:val="single" w:sz="6" w:space="0" w:color="auto"/>
              <w:left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Oracle 10g/9i/8i, DB2 UDB, MySQL, MS SQL Server 2000, MS-Access</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IDE</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RAD 6.x, IBM WSAD 5.1.2, Eclipse 3.2, Net beans, Jbuilder.</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Scripting languages</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JavaScript, AJAX, Ext-JS</w:t>
            </w:r>
            <w:r w:rsidR="004B4C11" w:rsidRPr="00F31BDD">
              <w:rPr>
                <w:bCs/>
                <w:sz w:val="24"/>
                <w:szCs w:val="24"/>
              </w:rPr>
              <w:t>,Node J</w:t>
            </w:r>
            <w:r w:rsidR="0099740F" w:rsidRPr="00F31BDD">
              <w:rPr>
                <w:bCs/>
                <w:sz w:val="24"/>
                <w:szCs w:val="24"/>
              </w:rPr>
              <w:t>S</w:t>
            </w:r>
            <w:r w:rsidR="00D20F2A">
              <w:rPr>
                <w:bCs/>
                <w:sz w:val="24"/>
                <w:szCs w:val="24"/>
              </w:rPr>
              <w:t xml:space="preserve">, </w:t>
            </w:r>
            <w:r w:rsidR="00D20F2A" w:rsidRPr="00D20F2A">
              <w:rPr>
                <w:bCs/>
                <w:sz w:val="24"/>
                <w:szCs w:val="24"/>
              </w:rPr>
              <w:t>Angular.js</w:t>
            </w:r>
            <w:r w:rsidR="00D20F2A">
              <w:rPr>
                <w:bCs/>
                <w:sz w:val="24"/>
                <w:szCs w:val="24"/>
              </w:rPr>
              <w:t xml:space="preserve"> </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 xml:space="preserve">      Web</w:t>
            </w:r>
          </w:p>
          <w:p w:rsidR="004118DD" w:rsidRPr="00F31BDD" w:rsidRDefault="004118DD" w:rsidP="006C6FD0">
            <w:pPr>
              <w:pStyle w:val="BlockText"/>
              <w:numPr>
                <w:ilvl w:val="12"/>
                <w:numId w:val="0"/>
              </w:numPr>
              <w:rPr>
                <w:b/>
                <w:bCs/>
                <w:sz w:val="24"/>
                <w:szCs w:val="24"/>
              </w:rPr>
            </w:pPr>
            <w:r w:rsidRPr="00F31BDD">
              <w:rPr>
                <w:b/>
                <w:bCs/>
                <w:sz w:val="24"/>
                <w:szCs w:val="24"/>
              </w:rPr>
              <w:t>Technologies</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color w:val="000000"/>
                <w:sz w:val="24"/>
                <w:szCs w:val="24"/>
              </w:rPr>
              <w:t>HTML, DHTML, XHTML, CSS</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Modeling Tools</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color w:val="000000"/>
                <w:sz w:val="24"/>
                <w:szCs w:val="24"/>
              </w:rPr>
            </w:pPr>
            <w:r w:rsidRPr="00F31BDD">
              <w:rPr>
                <w:color w:val="000000"/>
                <w:sz w:val="24"/>
                <w:szCs w:val="24"/>
              </w:rPr>
              <w:t>Rational Rose, Rational XDE,UML</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App Server</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Web Sphere 6.1/5.1, WebLogic 7.1/6.1, JBoss, iPlanet</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Web Server</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Apache Tomcat 6.0/5.5</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Version Control</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Clearcase, Subversion, PVCS, CVS, Harvest, IBM CMVC, Starteam</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Testing</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JUnit, JUnit-Perf, JMock, Cactus</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Build tool</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Ant, Maven</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Tools</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02864" w:rsidP="006C6FD0">
            <w:pPr>
              <w:pStyle w:val="BlockText"/>
              <w:numPr>
                <w:ilvl w:val="12"/>
                <w:numId w:val="0"/>
              </w:numPr>
              <w:rPr>
                <w:bCs/>
                <w:sz w:val="24"/>
                <w:szCs w:val="24"/>
              </w:rPr>
            </w:pPr>
            <w:r>
              <w:rPr>
                <w:bCs/>
                <w:sz w:val="24"/>
                <w:szCs w:val="24"/>
              </w:rPr>
              <w:t>TOAD, SQL</w:t>
            </w:r>
            <w:r w:rsidR="004118DD" w:rsidRPr="00F31BDD">
              <w:rPr>
                <w:bCs/>
                <w:sz w:val="24"/>
                <w:szCs w:val="24"/>
              </w:rPr>
              <w:t>, DB Visualizer, XML SPY, Rational Rose, Server studio.</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snapToGrid w:val="0"/>
              <w:jc w:val="both"/>
              <w:rPr>
                <w:b/>
              </w:rPr>
            </w:pPr>
            <w:r w:rsidRPr="00F31BDD">
              <w:rPr>
                <w:b/>
              </w:rPr>
              <w:t>Protocols</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snapToGrid w:val="0"/>
              <w:jc w:val="both"/>
            </w:pPr>
            <w:r w:rsidRPr="00F31BDD">
              <w:t>TCP/IP, HTTP, FTP and SOAP.</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SOA</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sz w:val="24"/>
                <w:szCs w:val="24"/>
              </w:rPr>
              <w:t>WebServices</w:t>
            </w:r>
            <w:r w:rsidRPr="00F31BDD">
              <w:rPr>
                <w:b/>
                <w:sz w:val="24"/>
                <w:szCs w:val="24"/>
              </w:rPr>
              <w:t xml:space="preserve">, </w:t>
            </w:r>
            <w:r w:rsidRPr="00F31BDD">
              <w:rPr>
                <w:sz w:val="24"/>
                <w:szCs w:val="24"/>
              </w:rPr>
              <w:t>SOAP, WSDL, XSD,XML, XMLBeans</w:t>
            </w:r>
          </w:p>
        </w:tc>
      </w:tr>
      <w:tr w:rsidR="004118DD" w:rsidRPr="00F31BDD" w:rsidTr="006C6FD0">
        <w:trPr>
          <w:trHeight w:val="248"/>
          <w:jc w:val="center"/>
        </w:trPr>
        <w:tc>
          <w:tcPr>
            <w:tcW w:w="2006" w:type="dxa"/>
            <w:tcBorders>
              <w:top w:val="single" w:sz="6" w:space="0" w:color="auto"/>
              <w:left w:val="single" w:sz="6" w:space="0" w:color="auto"/>
              <w:bottom w:val="single" w:sz="6" w:space="0" w:color="auto"/>
            </w:tcBorders>
          </w:tcPr>
          <w:p w:rsidR="004118DD" w:rsidRPr="00F31BDD" w:rsidRDefault="004118DD" w:rsidP="006C6FD0">
            <w:pPr>
              <w:pStyle w:val="BlockText"/>
              <w:numPr>
                <w:ilvl w:val="12"/>
                <w:numId w:val="0"/>
              </w:numPr>
              <w:rPr>
                <w:b/>
                <w:bCs/>
                <w:sz w:val="24"/>
                <w:szCs w:val="24"/>
              </w:rPr>
            </w:pPr>
            <w:r w:rsidRPr="00F31BDD">
              <w:rPr>
                <w:b/>
                <w:bCs/>
                <w:sz w:val="24"/>
                <w:szCs w:val="24"/>
              </w:rPr>
              <w:t>Operating Systems</w:t>
            </w:r>
          </w:p>
        </w:tc>
        <w:tc>
          <w:tcPr>
            <w:tcW w:w="7636" w:type="dxa"/>
            <w:tcBorders>
              <w:top w:val="single" w:sz="6" w:space="0" w:color="auto"/>
              <w:left w:val="single" w:sz="6" w:space="0" w:color="auto"/>
              <w:bottom w:val="single" w:sz="6" w:space="0" w:color="auto"/>
              <w:right w:val="single" w:sz="6" w:space="0" w:color="auto"/>
            </w:tcBorders>
          </w:tcPr>
          <w:p w:rsidR="004118DD" w:rsidRPr="00F31BDD" w:rsidRDefault="004118DD" w:rsidP="006C6FD0">
            <w:pPr>
              <w:pStyle w:val="BlockText"/>
              <w:numPr>
                <w:ilvl w:val="12"/>
                <w:numId w:val="0"/>
              </w:numPr>
              <w:rPr>
                <w:bCs/>
                <w:sz w:val="24"/>
                <w:szCs w:val="24"/>
              </w:rPr>
            </w:pPr>
            <w:r w:rsidRPr="00F31BDD">
              <w:rPr>
                <w:bCs/>
                <w:sz w:val="24"/>
                <w:szCs w:val="24"/>
              </w:rPr>
              <w:t>Windows 2000/NT/ XP/Vista/7 and Linux Redhat, Ubuntu, UNIX</w:t>
            </w:r>
          </w:p>
        </w:tc>
      </w:tr>
    </w:tbl>
    <w:p w:rsidR="004118DD" w:rsidRPr="00D72014" w:rsidRDefault="004118DD" w:rsidP="004118DD">
      <w:pPr>
        <w:jc w:val="both"/>
        <w:rPr>
          <w:color w:val="808080"/>
          <w:sz w:val="22"/>
          <w:szCs w:val="22"/>
        </w:rPr>
      </w:pPr>
    </w:p>
    <w:p w:rsidR="004118DD" w:rsidRPr="00D72014" w:rsidRDefault="004118DD" w:rsidP="004118DD">
      <w:pPr>
        <w:jc w:val="both"/>
        <w:rPr>
          <w:color w:val="808080"/>
          <w:sz w:val="22"/>
          <w:szCs w:val="22"/>
        </w:rPr>
      </w:pPr>
    </w:p>
    <w:p w:rsidR="004118DD" w:rsidRPr="00F31BDD" w:rsidRDefault="004118DD" w:rsidP="004118DD">
      <w:pPr>
        <w:pStyle w:val="Heading1"/>
        <w:numPr>
          <w:ilvl w:val="12"/>
          <w:numId w:val="0"/>
        </w:numPr>
        <w:shd w:val="clear" w:color="auto" w:fill="EEECE1"/>
        <w:spacing w:after="0"/>
        <w:rPr>
          <w:rStyle w:val="IntenseEmphasis"/>
          <w:i w:val="0"/>
          <w:caps w:val="0"/>
          <w:color w:val="0707C5"/>
          <w:szCs w:val="24"/>
        </w:rPr>
      </w:pPr>
      <w:r w:rsidRPr="00F31BDD">
        <w:rPr>
          <w:rStyle w:val="IntenseEmphasis"/>
          <w:i w:val="0"/>
          <w:caps w:val="0"/>
          <w:color w:val="0707C5"/>
          <w:szCs w:val="24"/>
        </w:rPr>
        <w:t>PROFESSIONAL EXPERIENCE:</w:t>
      </w:r>
    </w:p>
    <w:p w:rsidR="00F25512" w:rsidRDefault="00F25512" w:rsidP="00F25512">
      <w:pPr>
        <w:ind w:left="360"/>
        <w:jc w:val="both"/>
      </w:pPr>
    </w:p>
    <w:p w:rsidR="00CF3018" w:rsidRPr="00F25512" w:rsidRDefault="00CF3018" w:rsidP="00F25512">
      <w:pPr>
        <w:jc w:val="both"/>
        <w:rPr>
          <w:b/>
        </w:rPr>
      </w:pPr>
      <w:r w:rsidRPr="00F25512">
        <w:rPr>
          <w:b/>
        </w:rPr>
        <w:t xml:space="preserve">Fidelity Central, Durham, NC  </w:t>
      </w:r>
      <w:r w:rsidRPr="00F25512">
        <w:rPr>
          <w:b/>
        </w:rPr>
        <w:tab/>
      </w:r>
      <w:r w:rsidRPr="00F25512">
        <w:rPr>
          <w:b/>
        </w:rPr>
        <w:tab/>
      </w:r>
      <w:r w:rsidRPr="00F25512">
        <w:rPr>
          <w:b/>
        </w:rPr>
        <w:tab/>
      </w:r>
      <w:r w:rsidRPr="00F25512">
        <w:rPr>
          <w:b/>
        </w:rPr>
        <w:tab/>
        <w:t xml:space="preserve"> Jun’14 – Till Date</w:t>
      </w:r>
    </w:p>
    <w:p w:rsidR="00CF3018" w:rsidRPr="00F25512" w:rsidRDefault="00CF3018" w:rsidP="00F25512">
      <w:pPr>
        <w:jc w:val="both"/>
        <w:rPr>
          <w:b/>
        </w:rPr>
      </w:pPr>
      <w:r w:rsidRPr="00F25512">
        <w:rPr>
          <w:b/>
        </w:rPr>
        <w:t xml:space="preserve">Senior Java/J2EE Developer </w:t>
      </w:r>
    </w:p>
    <w:p w:rsidR="00C6054A" w:rsidRPr="00F25512" w:rsidRDefault="00CF3018" w:rsidP="00F25512">
      <w:pPr>
        <w:jc w:val="both"/>
      </w:pPr>
      <w:r w:rsidRPr="00F25512">
        <w:rPr>
          <w:b/>
        </w:rPr>
        <w:t>Project:</w:t>
      </w:r>
      <w:r w:rsidRPr="00F25512">
        <w:t xml:space="preserve"> Data Conversion</w:t>
      </w:r>
    </w:p>
    <w:p w:rsidR="00C6054A" w:rsidRDefault="00C6054A" w:rsidP="00F25512">
      <w:pPr>
        <w:ind w:left="360"/>
        <w:jc w:val="both"/>
      </w:pPr>
    </w:p>
    <w:p w:rsidR="00CF3018" w:rsidRPr="00F25512" w:rsidRDefault="007440E6" w:rsidP="00F25512">
      <w:pPr>
        <w:jc w:val="both"/>
      </w:pPr>
      <w:r w:rsidRPr="00F25512">
        <w:rPr>
          <w:b/>
        </w:rPr>
        <w:t>Description</w:t>
      </w:r>
      <w:r w:rsidR="00C6054A" w:rsidRPr="00F25512">
        <w:rPr>
          <w:b/>
        </w:rPr>
        <w:t>:</w:t>
      </w:r>
      <w:r w:rsidR="00CF3018" w:rsidRPr="00F25512">
        <w:t>Fidelity is an International Company that provide</w:t>
      </w:r>
      <w:r w:rsidR="00C6054A" w:rsidRPr="00F25512">
        <w:t>s clients with various services  l</w:t>
      </w:r>
      <w:r w:rsidR="00CF3018" w:rsidRPr="00F25512">
        <w:t>ike retirement plans, mutual funds, trading, IRA services, loans, Life Insurance, college savings, fixed income and goals etc. It provides various tools to simulate the retirement’s plans, loan payment once being a member of the Fidelity or just join in as a member.</w:t>
      </w:r>
    </w:p>
    <w:p w:rsidR="007440E6" w:rsidRDefault="007440E6" w:rsidP="00C6054A">
      <w:pPr>
        <w:pStyle w:val="ListParagraph"/>
        <w:rPr>
          <w:b/>
          <w:bCs/>
        </w:rPr>
      </w:pPr>
    </w:p>
    <w:p w:rsidR="007440E6" w:rsidRPr="00C57595" w:rsidRDefault="007440E6" w:rsidP="007440E6">
      <w:pPr>
        <w:pStyle w:val="Heading2"/>
        <w:shd w:val="clear" w:color="auto" w:fill="FFFFFF"/>
        <w:rPr>
          <w:color w:val="222222"/>
          <w:szCs w:val="22"/>
          <w:shd w:val="clear" w:color="auto" w:fill="FFFFFF"/>
        </w:rPr>
      </w:pPr>
      <w:r w:rsidRPr="00C57595">
        <w:rPr>
          <w:color w:val="222222"/>
          <w:szCs w:val="22"/>
          <w:u w:val="single"/>
          <w:shd w:val="clear" w:color="auto" w:fill="FFFFFF"/>
        </w:rPr>
        <w:t>Responsibilities</w:t>
      </w:r>
      <w:r w:rsidRPr="00C57595">
        <w:rPr>
          <w:color w:val="222222"/>
          <w:szCs w:val="22"/>
          <w:shd w:val="clear" w:color="auto" w:fill="FFFFFF"/>
        </w:rPr>
        <w:t>: </w:t>
      </w:r>
    </w:p>
    <w:p w:rsidR="00CF3018" w:rsidRPr="00C67139" w:rsidRDefault="00CF3018" w:rsidP="00CF3018">
      <w:pPr>
        <w:pStyle w:val="ListParagraph"/>
        <w:numPr>
          <w:ilvl w:val="0"/>
          <w:numId w:val="16"/>
        </w:numPr>
        <w:spacing w:line="100" w:lineRule="atLeast"/>
        <w:ind w:right="72"/>
        <w:contextualSpacing w:val="0"/>
        <w:jc w:val="both"/>
      </w:pPr>
      <w:r w:rsidRPr="00C67139">
        <w:t>Working as an active team member of the fast and upcoming Agile team.</w:t>
      </w:r>
    </w:p>
    <w:p w:rsidR="00CF3018" w:rsidRPr="00C67139" w:rsidRDefault="00CF3018" w:rsidP="00CF3018">
      <w:pPr>
        <w:pStyle w:val="ListParagraph"/>
        <w:numPr>
          <w:ilvl w:val="0"/>
          <w:numId w:val="16"/>
        </w:numPr>
        <w:spacing w:line="100" w:lineRule="atLeast"/>
        <w:ind w:right="72"/>
        <w:contextualSpacing w:val="0"/>
        <w:jc w:val="both"/>
      </w:pPr>
      <w:r w:rsidRPr="00C67139">
        <w:t>Modifying the documentation for all the stories I am working on.</w:t>
      </w:r>
    </w:p>
    <w:p w:rsidR="00CF3018" w:rsidRPr="00C67139" w:rsidRDefault="00CF3018" w:rsidP="00CF3018">
      <w:pPr>
        <w:pStyle w:val="ListParagraph"/>
        <w:numPr>
          <w:ilvl w:val="0"/>
          <w:numId w:val="16"/>
        </w:numPr>
        <w:spacing w:line="100" w:lineRule="atLeast"/>
        <w:ind w:right="72"/>
        <w:contextualSpacing w:val="0"/>
        <w:jc w:val="both"/>
      </w:pPr>
      <w:r w:rsidRPr="00C67139">
        <w:t>Collaborated with the other interfacing teams who are affected by the changes and also the teams that have effect on the territorial module.</w:t>
      </w:r>
    </w:p>
    <w:p w:rsidR="00CF3018" w:rsidRPr="00C67139" w:rsidRDefault="00CF3018" w:rsidP="00CF3018">
      <w:pPr>
        <w:pStyle w:val="ListParagraph"/>
        <w:numPr>
          <w:ilvl w:val="0"/>
          <w:numId w:val="16"/>
        </w:numPr>
        <w:spacing w:line="100" w:lineRule="atLeast"/>
        <w:ind w:right="72"/>
        <w:contextualSpacing w:val="0"/>
        <w:jc w:val="both"/>
      </w:pPr>
      <w:r w:rsidRPr="00C67139">
        <w:lastRenderedPageBreak/>
        <w:t>Integrated and Developed WS in Spring Tools Suite and Deployed the same in IBM Websphere 8.</w:t>
      </w:r>
    </w:p>
    <w:p w:rsidR="00CF3018" w:rsidRPr="00C67139" w:rsidRDefault="00CF3018" w:rsidP="00CF3018">
      <w:pPr>
        <w:pStyle w:val="ListParagraph"/>
        <w:numPr>
          <w:ilvl w:val="0"/>
          <w:numId w:val="16"/>
        </w:numPr>
        <w:spacing w:line="100" w:lineRule="atLeast"/>
        <w:ind w:right="72"/>
        <w:contextualSpacing w:val="0"/>
        <w:jc w:val="both"/>
      </w:pPr>
      <w:r w:rsidRPr="00C67139">
        <w:t>Designed, Developed and Deployed SOAP and Restful based webservice to be consumed by the services layer.</w:t>
      </w:r>
    </w:p>
    <w:p w:rsidR="00CF3018" w:rsidRDefault="00CF3018" w:rsidP="00CF3018">
      <w:pPr>
        <w:pStyle w:val="ListParagraph"/>
        <w:numPr>
          <w:ilvl w:val="0"/>
          <w:numId w:val="16"/>
        </w:numPr>
        <w:spacing w:line="100" w:lineRule="atLeast"/>
        <w:ind w:right="72"/>
        <w:contextualSpacing w:val="0"/>
        <w:jc w:val="both"/>
      </w:pPr>
      <w:r w:rsidRPr="00C67139">
        <w:t>Implemented MVC framework for developing a webservice client.</w:t>
      </w:r>
    </w:p>
    <w:p w:rsidR="00D20F2A" w:rsidRPr="00C67139" w:rsidRDefault="00D20F2A" w:rsidP="00CF3018">
      <w:pPr>
        <w:pStyle w:val="ListParagraph"/>
        <w:numPr>
          <w:ilvl w:val="0"/>
          <w:numId w:val="16"/>
        </w:numPr>
        <w:spacing w:line="100" w:lineRule="atLeast"/>
        <w:ind w:right="72"/>
        <w:contextualSpacing w:val="0"/>
        <w:jc w:val="both"/>
      </w:pPr>
      <w:r w:rsidRPr="00D20F2A">
        <w:t xml:space="preserve">Developed JSP pages and Servlets for customer maintenance and use </w:t>
      </w:r>
      <w:r w:rsidRPr="00D20F2A">
        <w:rPr>
          <w:b/>
          <w:bCs/>
        </w:rPr>
        <w:t>Angular JS</w:t>
      </w:r>
      <w:r>
        <w:rPr>
          <w:b/>
          <w:bCs/>
        </w:rPr>
        <w:t xml:space="preserve">. </w:t>
      </w:r>
    </w:p>
    <w:p w:rsidR="00CF3018" w:rsidRPr="00C67139" w:rsidRDefault="00CF3018" w:rsidP="00CF3018">
      <w:pPr>
        <w:pStyle w:val="ListParagraph"/>
        <w:numPr>
          <w:ilvl w:val="0"/>
          <w:numId w:val="16"/>
        </w:numPr>
        <w:spacing w:line="100" w:lineRule="atLeast"/>
        <w:ind w:right="72"/>
        <w:contextualSpacing w:val="0"/>
        <w:jc w:val="both"/>
      </w:pPr>
      <w:r w:rsidRPr="00C67139">
        <w:t>Developed webservices that make database calls (sql server) performing inserts, updates, and select queries. Implemented DAO and DTO design pattern.</w:t>
      </w:r>
    </w:p>
    <w:p w:rsidR="00CF3018" w:rsidRPr="00C67139" w:rsidRDefault="00CF3018" w:rsidP="00CF3018">
      <w:pPr>
        <w:pStyle w:val="ListParagraph"/>
        <w:numPr>
          <w:ilvl w:val="0"/>
          <w:numId w:val="16"/>
        </w:numPr>
        <w:spacing w:line="100" w:lineRule="atLeast"/>
        <w:ind w:right="72"/>
        <w:contextualSpacing w:val="0"/>
        <w:jc w:val="both"/>
      </w:pPr>
      <w:r w:rsidRPr="00C67139">
        <w:t>Attended Daily, Bi-Weekly and progress meetings.</w:t>
      </w:r>
    </w:p>
    <w:p w:rsidR="00CF3018" w:rsidRPr="00C67139" w:rsidRDefault="00CF3018" w:rsidP="00CF3018">
      <w:pPr>
        <w:pStyle w:val="ListParagraph"/>
        <w:numPr>
          <w:ilvl w:val="0"/>
          <w:numId w:val="16"/>
        </w:numPr>
        <w:spacing w:line="100" w:lineRule="atLeast"/>
        <w:ind w:right="72"/>
        <w:contextualSpacing w:val="0"/>
        <w:jc w:val="both"/>
      </w:pPr>
      <w:r w:rsidRPr="00C67139">
        <w:t>Used GIT for version control system.</w:t>
      </w:r>
    </w:p>
    <w:p w:rsidR="00CF3018" w:rsidRPr="00C67139" w:rsidRDefault="00CF3018" w:rsidP="00CF3018">
      <w:pPr>
        <w:pStyle w:val="ListParagraph"/>
        <w:numPr>
          <w:ilvl w:val="0"/>
          <w:numId w:val="16"/>
        </w:numPr>
        <w:spacing w:line="100" w:lineRule="atLeast"/>
        <w:ind w:right="72"/>
        <w:contextualSpacing w:val="0"/>
        <w:jc w:val="both"/>
      </w:pPr>
      <w:r w:rsidRPr="00C67139">
        <w:t>Used Fidelity PPM Central for Time Recording.</w:t>
      </w:r>
    </w:p>
    <w:p w:rsidR="00CF3018" w:rsidRPr="00C67139" w:rsidRDefault="00CF3018" w:rsidP="00CF3018">
      <w:pPr>
        <w:pStyle w:val="ListParagraph"/>
        <w:numPr>
          <w:ilvl w:val="0"/>
          <w:numId w:val="16"/>
        </w:numPr>
        <w:spacing w:line="100" w:lineRule="atLeast"/>
        <w:ind w:right="72"/>
        <w:contextualSpacing w:val="0"/>
        <w:jc w:val="both"/>
      </w:pPr>
      <w:r w:rsidRPr="00C67139">
        <w:t>Build and Deploy projects to the various servers using Jenkins.</w:t>
      </w:r>
    </w:p>
    <w:p w:rsidR="00CF3018" w:rsidRPr="00C67139" w:rsidRDefault="00CF3018" w:rsidP="00CF3018">
      <w:pPr>
        <w:pStyle w:val="ListParagraph"/>
        <w:numPr>
          <w:ilvl w:val="0"/>
          <w:numId w:val="16"/>
        </w:numPr>
        <w:spacing w:line="100" w:lineRule="atLeast"/>
        <w:ind w:right="72"/>
        <w:contextualSpacing w:val="0"/>
        <w:jc w:val="both"/>
      </w:pPr>
      <w:r w:rsidRPr="00C67139">
        <w:t>Submit code for code review in Cruicible.</w:t>
      </w:r>
    </w:p>
    <w:p w:rsidR="00CF3018" w:rsidRPr="00C67139" w:rsidRDefault="00CF3018" w:rsidP="00CF3018">
      <w:pPr>
        <w:pStyle w:val="ListParagraph"/>
        <w:numPr>
          <w:ilvl w:val="0"/>
          <w:numId w:val="16"/>
        </w:numPr>
        <w:spacing w:line="100" w:lineRule="atLeast"/>
        <w:ind w:right="72"/>
        <w:contextualSpacing w:val="0"/>
        <w:jc w:val="both"/>
      </w:pPr>
      <w:r w:rsidRPr="00C67139">
        <w:t xml:space="preserve">Build and run </w:t>
      </w:r>
      <w:r w:rsidR="00A62167" w:rsidRPr="00C67139">
        <w:t>test cases</w:t>
      </w:r>
      <w:r w:rsidRPr="00C67139">
        <w:t xml:space="preserve"> using Mokito/Junit for all the code changes made to the project.</w:t>
      </w:r>
    </w:p>
    <w:p w:rsidR="00F25512" w:rsidRDefault="00F25512" w:rsidP="00CF3018">
      <w:pPr>
        <w:spacing w:line="100" w:lineRule="atLeast"/>
        <w:ind w:left="360" w:right="72"/>
        <w:jc w:val="both"/>
      </w:pPr>
    </w:p>
    <w:p w:rsidR="00CF3018" w:rsidRPr="007440E6" w:rsidRDefault="00CF3018" w:rsidP="00F25512">
      <w:r w:rsidRPr="00C6054A">
        <w:rPr>
          <w:b/>
        </w:rPr>
        <w:t>Environment</w:t>
      </w:r>
      <w:r w:rsidRPr="00C67139">
        <w:rPr>
          <w:sz w:val="20"/>
        </w:rPr>
        <w:t xml:space="preserve">: </w:t>
      </w:r>
      <w:r w:rsidRPr="007440E6">
        <w:t>J2EE 1.7, Java, Servlets, JSPs, JDBC API 3.0, Multi-threading, JUnit, Design Patterns, MS-Office 2010, JSON, XML, GIT, WebServices,</w:t>
      </w:r>
      <w:r w:rsidR="00D20F2A" w:rsidRPr="00D20F2A">
        <w:rPr>
          <w:rFonts w:ascii="Calibri" w:eastAsiaTheme="minorHAnsi" w:hAnsi="Calibri" w:cs="Calibri"/>
          <w:color w:val="000000"/>
          <w:sz w:val="22"/>
          <w:szCs w:val="22"/>
        </w:rPr>
        <w:t xml:space="preserve"> </w:t>
      </w:r>
      <w:r w:rsidR="00D20F2A" w:rsidRPr="00D20F2A">
        <w:t>Angular.js</w:t>
      </w:r>
      <w:r w:rsidR="00D20F2A">
        <w:t>,</w:t>
      </w:r>
      <w:r w:rsidRPr="007440E6">
        <w:t xml:space="preserve"> SOAPUI, S</w:t>
      </w:r>
      <w:r w:rsidR="00D753D8">
        <w:t xml:space="preserve">QL </w:t>
      </w:r>
      <w:r w:rsidRPr="007440E6">
        <w:t>, Windows 7, Spring framework, STS.</w:t>
      </w:r>
    </w:p>
    <w:p w:rsidR="00CF3018" w:rsidRPr="007440E6" w:rsidRDefault="00CF3018" w:rsidP="00CF3018">
      <w:pPr>
        <w:rPr>
          <w:sz w:val="22"/>
          <w:szCs w:val="22"/>
        </w:rPr>
      </w:pPr>
    </w:p>
    <w:p w:rsidR="004118DD" w:rsidRPr="00F25512" w:rsidRDefault="005B4335" w:rsidP="004118DD">
      <w:pPr>
        <w:pStyle w:val="Heading2"/>
        <w:shd w:val="clear" w:color="auto" w:fill="FFFFFF"/>
        <w:rPr>
          <w:sz w:val="24"/>
          <w:szCs w:val="24"/>
          <w:shd w:val="clear" w:color="auto" w:fill="FFFFFF"/>
        </w:rPr>
      </w:pPr>
      <w:r w:rsidRPr="00F25512">
        <w:rPr>
          <w:sz w:val="24"/>
          <w:szCs w:val="24"/>
          <w:shd w:val="clear" w:color="auto" w:fill="FFFFFF"/>
        </w:rPr>
        <w:t>Client: Federal Reserve Bank</w:t>
      </w:r>
      <w:r w:rsidR="00CF3018" w:rsidRPr="00F25512">
        <w:rPr>
          <w:sz w:val="24"/>
          <w:szCs w:val="24"/>
          <w:shd w:val="clear" w:color="auto" w:fill="FFFFFF"/>
        </w:rPr>
        <w:tab/>
        <w:t xml:space="preserve">July 2013-may 2014 </w:t>
      </w:r>
    </w:p>
    <w:p w:rsidR="00C57595" w:rsidRPr="00F25512" w:rsidRDefault="00C57595" w:rsidP="00C57595">
      <w:pPr>
        <w:pStyle w:val="Heading2"/>
        <w:shd w:val="clear" w:color="auto" w:fill="FFFFFF"/>
        <w:rPr>
          <w:b w:val="0"/>
          <w:color w:val="222222"/>
          <w:sz w:val="24"/>
          <w:szCs w:val="24"/>
          <w:shd w:val="clear" w:color="auto" w:fill="FFFFFF"/>
        </w:rPr>
      </w:pPr>
      <w:r w:rsidRPr="00F25512">
        <w:rPr>
          <w:color w:val="222222"/>
          <w:sz w:val="24"/>
          <w:szCs w:val="24"/>
          <w:shd w:val="clear" w:color="auto" w:fill="FFFFFF"/>
        </w:rPr>
        <w:t>Role: Java Developer</w:t>
      </w:r>
    </w:p>
    <w:p w:rsidR="00C57595" w:rsidRPr="00F25512" w:rsidRDefault="00C57595" w:rsidP="00C57595">
      <w:pPr>
        <w:pStyle w:val="Heading2"/>
        <w:shd w:val="clear" w:color="auto" w:fill="FFFFFF"/>
        <w:rPr>
          <w:b w:val="0"/>
          <w:color w:val="222222"/>
          <w:sz w:val="24"/>
          <w:szCs w:val="24"/>
          <w:shd w:val="clear" w:color="auto" w:fill="FFFFFF"/>
        </w:rPr>
      </w:pPr>
      <w:r w:rsidRPr="00F25512">
        <w:rPr>
          <w:color w:val="222222"/>
          <w:sz w:val="24"/>
          <w:szCs w:val="24"/>
          <w:shd w:val="clear" w:color="auto" w:fill="FFFFFF"/>
        </w:rPr>
        <w:t xml:space="preserve">Project: </w:t>
      </w:r>
      <w:r w:rsidRPr="00F25512">
        <w:rPr>
          <w:b w:val="0"/>
          <w:color w:val="222222"/>
          <w:sz w:val="24"/>
          <w:szCs w:val="24"/>
          <w:shd w:val="clear" w:color="auto" w:fill="FFFFFF"/>
        </w:rPr>
        <w:t>FedCash Central Application Development</w:t>
      </w:r>
    </w:p>
    <w:p w:rsidR="00C6054A" w:rsidRPr="00C6054A" w:rsidRDefault="00C6054A" w:rsidP="00C6054A"/>
    <w:p w:rsidR="00C57595" w:rsidRPr="00F25512" w:rsidRDefault="00C57595" w:rsidP="00C57595">
      <w:pPr>
        <w:pStyle w:val="Heading2"/>
        <w:shd w:val="clear" w:color="auto" w:fill="FFFFFF"/>
        <w:rPr>
          <w:b w:val="0"/>
          <w:color w:val="222222"/>
          <w:sz w:val="24"/>
          <w:szCs w:val="24"/>
          <w:shd w:val="clear" w:color="auto" w:fill="FFFFFF"/>
        </w:rPr>
      </w:pPr>
      <w:r w:rsidRPr="00F25512">
        <w:rPr>
          <w:color w:val="222222"/>
          <w:sz w:val="24"/>
          <w:szCs w:val="24"/>
          <w:shd w:val="clear" w:color="auto" w:fill="FFFFFF"/>
        </w:rPr>
        <w:t xml:space="preserve">Description: </w:t>
      </w:r>
      <w:r w:rsidRPr="00F25512">
        <w:rPr>
          <w:b w:val="0"/>
          <w:color w:val="222222"/>
          <w:sz w:val="24"/>
          <w:szCs w:val="24"/>
          <w:shd w:val="clear" w:color="auto" w:fill="FFFFFF"/>
        </w:rPr>
        <w:t>FedCash Central caters the need of 5th district Federal Reserve banks like Richmond, charlotte, sfo and Baltimore. FedCash Central is a fully automated project to make the money receiving and payment process easier. Which were earlier manual and paper based.FedCash Central is through new name for the Standard Cash Application (SCA) replacement system. This application will support Reserve Bank currency and coin operations.</w:t>
      </w:r>
    </w:p>
    <w:p w:rsidR="00F25512" w:rsidRDefault="00F25512" w:rsidP="00F25512">
      <w:pPr>
        <w:pStyle w:val="Heading2"/>
        <w:shd w:val="clear" w:color="auto" w:fill="FFFFFF"/>
        <w:ind w:left="720"/>
        <w:rPr>
          <w:color w:val="222222"/>
          <w:szCs w:val="22"/>
          <w:shd w:val="clear" w:color="auto" w:fill="FFFFFF"/>
        </w:rPr>
      </w:pPr>
    </w:p>
    <w:p w:rsidR="00C57595" w:rsidRPr="00F25512" w:rsidRDefault="00C57595" w:rsidP="00F25512">
      <w:pPr>
        <w:rPr>
          <w:b/>
          <w:shd w:val="clear" w:color="auto" w:fill="FFFFFF"/>
        </w:rPr>
      </w:pPr>
      <w:r w:rsidRPr="00F25512">
        <w:rPr>
          <w:b/>
          <w:shd w:val="clear" w:color="auto" w:fill="FFFFFF"/>
        </w:rPr>
        <w:t>Responsibilities: </w:t>
      </w:r>
    </w:p>
    <w:p w:rsidR="00C57595" w:rsidRPr="00F25512" w:rsidRDefault="00C57595" w:rsidP="00F25512">
      <w:pPr>
        <w:pStyle w:val="Heading2"/>
        <w:numPr>
          <w:ilvl w:val="0"/>
          <w:numId w:val="21"/>
        </w:numPr>
        <w:shd w:val="clear" w:color="auto" w:fill="FFFFFF"/>
        <w:rPr>
          <w:b w:val="0"/>
          <w:color w:val="222222"/>
          <w:sz w:val="24"/>
          <w:szCs w:val="24"/>
          <w:shd w:val="clear" w:color="auto" w:fill="FFFFFF"/>
        </w:rPr>
      </w:pPr>
      <w:r w:rsidRPr="00F25512">
        <w:rPr>
          <w:b w:val="0"/>
          <w:color w:val="222222"/>
          <w:sz w:val="24"/>
          <w:szCs w:val="24"/>
          <w:shd w:val="clear" w:color="auto" w:fill="FFFFFF"/>
        </w:rPr>
        <w:t>Involved in analysis, design and development using Agile Methodology and developed specifications that include Use Cases, Class Diagrams, Sequence Diagrams and Activity Diagrams.</w:t>
      </w:r>
    </w:p>
    <w:p w:rsidR="009C0D83" w:rsidRPr="00F25512" w:rsidRDefault="00C57595" w:rsidP="00F25512">
      <w:pPr>
        <w:pStyle w:val="Heading2"/>
        <w:numPr>
          <w:ilvl w:val="0"/>
          <w:numId w:val="21"/>
        </w:numPr>
        <w:shd w:val="clear" w:color="auto" w:fill="FFFFFF"/>
        <w:rPr>
          <w:b w:val="0"/>
          <w:color w:val="222222"/>
          <w:sz w:val="24"/>
          <w:szCs w:val="24"/>
          <w:shd w:val="clear" w:color="auto" w:fill="FFFFFF"/>
        </w:rPr>
      </w:pPr>
      <w:r w:rsidRPr="00F25512">
        <w:rPr>
          <w:b w:val="0"/>
          <w:color w:val="222222"/>
          <w:sz w:val="24"/>
          <w:szCs w:val="24"/>
          <w:shd w:val="clear" w:color="auto" w:fill="FFFFFF"/>
        </w:rPr>
        <w:t>Developed and designed the Graphical User Interfaces using Java Server Faces 2.0 , Apache</w:t>
      </w:r>
      <w:r w:rsidR="00243CE9" w:rsidRPr="00F25512">
        <w:rPr>
          <w:b w:val="0"/>
          <w:color w:val="222222"/>
          <w:sz w:val="24"/>
          <w:szCs w:val="24"/>
          <w:shd w:val="clear" w:color="auto" w:fill="FFFFFF"/>
        </w:rPr>
        <w:t xml:space="preserve">Primefaces ,Ajax and </w:t>
      </w:r>
      <w:r w:rsidRPr="00F25512">
        <w:rPr>
          <w:b w:val="0"/>
          <w:color w:val="222222"/>
          <w:sz w:val="24"/>
          <w:szCs w:val="24"/>
          <w:shd w:val="clear" w:color="auto" w:fill="FFFFFF"/>
        </w:rPr>
        <w:t>HTML</w:t>
      </w:r>
      <w:r w:rsidR="00243CE9" w:rsidRPr="00F25512">
        <w:rPr>
          <w:b w:val="0"/>
          <w:color w:val="222222"/>
          <w:sz w:val="24"/>
          <w:szCs w:val="24"/>
          <w:shd w:val="clear" w:color="auto" w:fill="FFFFFF"/>
        </w:rPr>
        <w:t xml:space="preserve"> 5</w:t>
      </w:r>
      <w:r w:rsidR="009C0D83" w:rsidRPr="00F25512">
        <w:rPr>
          <w:b w:val="0"/>
          <w:color w:val="222222"/>
          <w:sz w:val="24"/>
          <w:szCs w:val="24"/>
          <w:shd w:val="clear" w:color="auto" w:fill="FFFFFF"/>
        </w:rPr>
        <w:t>.</w:t>
      </w:r>
    </w:p>
    <w:p w:rsidR="009C0D83" w:rsidRPr="00F25512" w:rsidRDefault="009C0D83" w:rsidP="00F25512">
      <w:pPr>
        <w:numPr>
          <w:ilvl w:val="0"/>
          <w:numId w:val="21"/>
        </w:numPr>
        <w:jc w:val="both"/>
      </w:pPr>
      <w:r w:rsidRPr="00F25512">
        <w:t>Developed the presentation layer using JSP, JSF, Tag libraries, HTML, CSS and client validations using JavaScript.</w:t>
      </w:r>
    </w:p>
    <w:p w:rsidR="008D59FE" w:rsidRPr="00F25512" w:rsidRDefault="008D59FE" w:rsidP="00F25512">
      <w:pPr>
        <w:numPr>
          <w:ilvl w:val="0"/>
          <w:numId w:val="21"/>
        </w:numPr>
        <w:jc w:val="both"/>
      </w:pPr>
      <w:r w:rsidRPr="00F25512">
        <w:t xml:space="preserve">Participated in Design and Analysis sessions within team in developing performance enhance algorithmic implementations in every sprint. </w:t>
      </w:r>
    </w:p>
    <w:p w:rsidR="00C57595" w:rsidRPr="00F25512" w:rsidRDefault="00C57595" w:rsidP="00F25512">
      <w:pPr>
        <w:pStyle w:val="Heading2"/>
        <w:numPr>
          <w:ilvl w:val="0"/>
          <w:numId w:val="21"/>
        </w:numPr>
        <w:shd w:val="clear" w:color="auto" w:fill="FFFFFF"/>
        <w:rPr>
          <w:b w:val="0"/>
          <w:color w:val="222222"/>
          <w:sz w:val="24"/>
          <w:szCs w:val="24"/>
          <w:shd w:val="clear" w:color="auto" w:fill="FFFFFF"/>
        </w:rPr>
      </w:pPr>
      <w:r w:rsidRPr="00F25512">
        <w:rPr>
          <w:b w:val="0"/>
          <w:color w:val="222222"/>
          <w:sz w:val="24"/>
          <w:szCs w:val="24"/>
          <w:shd w:val="clear" w:color="auto" w:fill="FFFFFF"/>
        </w:rPr>
        <w:t>Used Hibernate in data access layer to access and update information in the database and writing stored procedures, JPQL Query Language to get the Query results from Oracle DB</w:t>
      </w:r>
    </w:p>
    <w:p w:rsidR="00125220" w:rsidRPr="00F25512" w:rsidRDefault="00C57595" w:rsidP="00F25512">
      <w:pPr>
        <w:pStyle w:val="Heading2"/>
        <w:numPr>
          <w:ilvl w:val="0"/>
          <w:numId w:val="21"/>
        </w:numPr>
        <w:shd w:val="clear" w:color="auto" w:fill="FFFFFF"/>
        <w:rPr>
          <w:b w:val="0"/>
          <w:color w:val="222222"/>
          <w:sz w:val="24"/>
          <w:szCs w:val="24"/>
          <w:shd w:val="clear" w:color="auto" w:fill="FFFFFF"/>
        </w:rPr>
      </w:pPr>
      <w:r w:rsidRPr="00F25512">
        <w:rPr>
          <w:b w:val="0"/>
          <w:color w:val="222222"/>
          <w:sz w:val="24"/>
          <w:szCs w:val="24"/>
          <w:shd w:val="clear" w:color="auto" w:fill="FFFFFF"/>
        </w:rPr>
        <w:t xml:space="preserve">Implementation of </w:t>
      </w:r>
      <w:r w:rsidR="008C0FA2" w:rsidRPr="00F25512">
        <w:rPr>
          <w:b w:val="0"/>
          <w:color w:val="222222"/>
          <w:sz w:val="24"/>
          <w:szCs w:val="24"/>
          <w:shd w:val="clear" w:color="auto" w:fill="FFFFFF"/>
        </w:rPr>
        <w:t xml:space="preserve">SSL </w:t>
      </w:r>
      <w:r w:rsidRPr="00F25512">
        <w:rPr>
          <w:b w:val="0"/>
          <w:color w:val="222222"/>
          <w:sz w:val="24"/>
          <w:szCs w:val="24"/>
          <w:shd w:val="clear" w:color="auto" w:fill="FFFFFF"/>
        </w:rPr>
        <w:t>Security using Spring Security and Integration of JSF 2.0 with Spring MVC</w:t>
      </w:r>
      <w:r w:rsidR="00125220" w:rsidRPr="00F25512">
        <w:rPr>
          <w:b w:val="0"/>
          <w:color w:val="222222"/>
          <w:sz w:val="24"/>
          <w:szCs w:val="24"/>
          <w:shd w:val="clear" w:color="auto" w:fill="FFFFFF"/>
        </w:rPr>
        <w:t>.</w:t>
      </w:r>
    </w:p>
    <w:p w:rsidR="00035982" w:rsidRDefault="00125220" w:rsidP="00035982">
      <w:pPr>
        <w:pStyle w:val="Heading2"/>
        <w:numPr>
          <w:ilvl w:val="0"/>
          <w:numId w:val="21"/>
        </w:numPr>
        <w:shd w:val="clear" w:color="auto" w:fill="FFFFFF"/>
        <w:rPr>
          <w:b w:val="0"/>
          <w:color w:val="222222"/>
          <w:sz w:val="24"/>
          <w:szCs w:val="24"/>
          <w:shd w:val="clear" w:color="auto" w:fill="FFFFFF"/>
        </w:rPr>
      </w:pPr>
      <w:r w:rsidRPr="00F25512">
        <w:rPr>
          <w:b w:val="0"/>
          <w:color w:val="222222"/>
          <w:sz w:val="24"/>
          <w:szCs w:val="24"/>
          <w:shd w:val="clear" w:color="auto" w:fill="FFFFFF"/>
        </w:rPr>
        <w:t>Implemented modules REST web services.</w:t>
      </w:r>
    </w:p>
    <w:p w:rsidR="00035982" w:rsidRPr="00035982" w:rsidRDefault="00035982" w:rsidP="00035982">
      <w:pPr>
        <w:pStyle w:val="Heading2"/>
        <w:numPr>
          <w:ilvl w:val="0"/>
          <w:numId w:val="21"/>
        </w:numPr>
        <w:shd w:val="clear" w:color="auto" w:fill="FFFFFF"/>
        <w:rPr>
          <w:b w:val="0"/>
          <w:color w:val="222222"/>
          <w:sz w:val="24"/>
          <w:szCs w:val="24"/>
          <w:shd w:val="clear" w:color="auto" w:fill="FFFFFF"/>
        </w:rPr>
      </w:pPr>
      <w:r w:rsidRPr="00035982">
        <w:rPr>
          <w:b w:val="0"/>
          <w:shd w:val="clear" w:color="auto" w:fill="FFFFFF"/>
        </w:rPr>
        <w:t>Involved in WebSphere Portal Branding by changing all visual elements of WebSphere Portal, including the masthead, the navigation areas, graphics, portlet title areas, and style sheets, to give the Portal a custom look</w:t>
      </w:r>
    </w:p>
    <w:p w:rsidR="008A4E42" w:rsidRPr="00035982" w:rsidRDefault="008A4E42" w:rsidP="00035982">
      <w:pPr>
        <w:pStyle w:val="Heading2"/>
        <w:numPr>
          <w:ilvl w:val="0"/>
          <w:numId w:val="21"/>
        </w:numPr>
        <w:shd w:val="clear" w:color="auto" w:fill="FFFFFF"/>
        <w:rPr>
          <w:b w:val="0"/>
          <w:color w:val="222222"/>
          <w:sz w:val="24"/>
          <w:szCs w:val="24"/>
          <w:shd w:val="clear" w:color="auto" w:fill="FFFFFF"/>
        </w:rPr>
      </w:pPr>
      <w:r w:rsidRPr="00035982">
        <w:rPr>
          <w:b w:val="0"/>
          <w:sz w:val="24"/>
          <w:szCs w:val="24"/>
        </w:rPr>
        <w:t>Developed server side applicationsusing Node JS</w:t>
      </w:r>
      <w:r w:rsidR="00CC2870" w:rsidRPr="00035982">
        <w:rPr>
          <w:b w:val="0"/>
          <w:sz w:val="24"/>
          <w:szCs w:val="24"/>
        </w:rPr>
        <w:t xml:space="preserve"> and Angular JS</w:t>
      </w:r>
      <w:r w:rsidRPr="00035982">
        <w:rPr>
          <w:b w:val="0"/>
          <w:sz w:val="24"/>
          <w:szCs w:val="24"/>
        </w:rPr>
        <w:t>.</w:t>
      </w:r>
    </w:p>
    <w:p w:rsidR="009C0D83" w:rsidRPr="00F25512" w:rsidRDefault="00712E95" w:rsidP="00F25512">
      <w:pPr>
        <w:widowControl w:val="0"/>
        <w:numPr>
          <w:ilvl w:val="0"/>
          <w:numId w:val="21"/>
        </w:numPr>
        <w:shd w:val="clear" w:color="auto" w:fill="FFFFFF"/>
        <w:suppressAutoHyphens/>
        <w:jc w:val="both"/>
        <w:rPr>
          <w:color w:val="222222"/>
          <w:shd w:val="clear" w:color="auto" w:fill="FFFFFF"/>
        </w:rPr>
      </w:pPr>
      <w:r w:rsidRPr="00F25512">
        <w:t>Used Code Coverage tools (fire bug)</w:t>
      </w:r>
    </w:p>
    <w:p w:rsidR="009C0D83" w:rsidRPr="00F25512"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lastRenderedPageBreak/>
        <w:t>Used JNDI for naming and directory services.</w:t>
      </w:r>
    </w:p>
    <w:p w:rsidR="009C0D83" w:rsidRPr="00F25512"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Implemented Controllers by leveraging the business logic.</w:t>
      </w:r>
    </w:p>
    <w:p w:rsidR="009C0D83"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Developed the web application by using Primefaces employing AJAX at client –side components which enables rich web application content in GUI’s.</w:t>
      </w:r>
    </w:p>
    <w:p w:rsidR="00D20F2A" w:rsidRPr="00D20F2A" w:rsidRDefault="00D20F2A" w:rsidP="00F25512">
      <w:pPr>
        <w:widowControl w:val="0"/>
        <w:numPr>
          <w:ilvl w:val="0"/>
          <w:numId w:val="21"/>
        </w:numPr>
        <w:shd w:val="clear" w:color="auto" w:fill="FFFFFF"/>
        <w:suppressAutoHyphens/>
        <w:jc w:val="both"/>
        <w:rPr>
          <w:color w:val="222222"/>
          <w:shd w:val="clear" w:color="auto" w:fill="FFFFFF"/>
        </w:rPr>
      </w:pPr>
      <w:r w:rsidRPr="00D20F2A">
        <w:rPr>
          <w:color w:val="222222"/>
          <w:shd w:val="clear" w:color="auto" w:fill="FFFFFF"/>
        </w:rPr>
        <w:t xml:space="preserve">Designed Frontend with in object oriented </w:t>
      </w:r>
      <w:r w:rsidRPr="00D20F2A">
        <w:rPr>
          <w:bCs/>
          <w:color w:val="222222"/>
          <w:shd w:val="clear" w:color="auto" w:fill="FFFFFF"/>
        </w:rPr>
        <w:t xml:space="preserve">Java Script Framework </w:t>
      </w:r>
      <w:r w:rsidRPr="00D20F2A">
        <w:rPr>
          <w:color w:val="222222"/>
          <w:shd w:val="clear" w:color="auto" w:fill="FFFFFF"/>
        </w:rPr>
        <w:t xml:space="preserve">like </w:t>
      </w:r>
      <w:r w:rsidRPr="00D20F2A">
        <w:rPr>
          <w:bCs/>
          <w:color w:val="222222"/>
          <w:shd w:val="clear" w:color="auto" w:fill="FFFFFF"/>
        </w:rPr>
        <w:t>Angular.js, Node.js, Backbone.js, Require.js</w:t>
      </w:r>
      <w:r w:rsidRPr="00D20F2A">
        <w:rPr>
          <w:color w:val="222222"/>
          <w:shd w:val="clear" w:color="auto" w:fill="FFFFFF"/>
        </w:rPr>
        <w:t xml:space="preserve"> and </w:t>
      </w:r>
      <w:r w:rsidRPr="00D20F2A">
        <w:rPr>
          <w:bCs/>
          <w:color w:val="222222"/>
          <w:shd w:val="clear" w:color="auto" w:fill="FFFFFF"/>
        </w:rPr>
        <w:t xml:space="preserve">Ext.js. </w:t>
      </w:r>
    </w:p>
    <w:p w:rsidR="009C0D83" w:rsidRPr="00F25512"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 xml:space="preserve">Developed JUnit test cases, </w:t>
      </w:r>
      <w:r w:rsidR="00C2348D" w:rsidRPr="00F25512">
        <w:rPr>
          <w:color w:val="222222"/>
          <w:shd w:val="clear" w:color="auto" w:fill="FFFFFF"/>
        </w:rPr>
        <w:t xml:space="preserve">H2 tests, </w:t>
      </w:r>
      <w:r w:rsidRPr="00F25512">
        <w:rPr>
          <w:color w:val="222222"/>
          <w:shd w:val="clear" w:color="auto" w:fill="FFFFFF"/>
        </w:rPr>
        <w:t>Mockito’s for Unit testing of the applications.</w:t>
      </w:r>
    </w:p>
    <w:p w:rsidR="009C0D83" w:rsidRPr="00F25512"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Deployed the application in IBM WebSphere Application Server version 8.5, developed the application in IBM Rational Application Developer 8.5.</w:t>
      </w:r>
    </w:p>
    <w:p w:rsidR="009C0D83" w:rsidRPr="00F25512"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Expertise in writing Triggers and Stored Procedures and hands on experiencing with configuring JNDI settings in IBM Console and in application.</w:t>
      </w:r>
    </w:p>
    <w:p w:rsidR="009C0D83" w:rsidRPr="00F25512"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Expertise in working on with Oracle SQL developer workbench.</w:t>
      </w:r>
    </w:p>
    <w:p w:rsidR="009C0D83" w:rsidRPr="00F25512"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Involved in Maven based build process and continuous integration of the project using Hudson and Jenkins.</w:t>
      </w:r>
    </w:p>
    <w:p w:rsidR="00C57595" w:rsidRPr="00F25512" w:rsidRDefault="00C57595"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Involved in configuring the maven process writing pom files.</w:t>
      </w:r>
    </w:p>
    <w:p w:rsidR="000E65E8" w:rsidRPr="00F25512" w:rsidRDefault="000E65E8" w:rsidP="00F25512">
      <w:pPr>
        <w:widowControl w:val="0"/>
        <w:numPr>
          <w:ilvl w:val="0"/>
          <w:numId w:val="21"/>
        </w:numPr>
        <w:shd w:val="clear" w:color="auto" w:fill="FFFFFF"/>
        <w:suppressAutoHyphens/>
        <w:jc w:val="both"/>
        <w:rPr>
          <w:color w:val="222222"/>
          <w:shd w:val="clear" w:color="auto" w:fill="FFFFFF"/>
        </w:rPr>
      </w:pPr>
      <w:r w:rsidRPr="00F25512">
        <w:rPr>
          <w:color w:val="222222"/>
          <w:shd w:val="clear" w:color="auto" w:fill="FFFFFF"/>
        </w:rPr>
        <w:t>Architect for and the implementation of Oracle Identity Manager, Oracle Access Manager and Novell Access manager for proof of concept evaluation</w:t>
      </w:r>
      <w:r w:rsidR="00036D1F">
        <w:rPr>
          <w:color w:val="222222"/>
          <w:shd w:val="clear" w:color="auto" w:fill="FFFFFF"/>
        </w:rPr>
        <w:t>.</w:t>
      </w:r>
    </w:p>
    <w:p w:rsidR="00C57595" w:rsidRDefault="00C57595" w:rsidP="00C57595"/>
    <w:p w:rsidR="00C57595" w:rsidRPr="00C57595" w:rsidRDefault="00C57595" w:rsidP="00F25512">
      <w:pPr>
        <w:jc w:val="both"/>
      </w:pPr>
      <w:r w:rsidRPr="00C6054A">
        <w:rPr>
          <w:b/>
          <w:bCs/>
        </w:rPr>
        <w:t>Environment</w:t>
      </w:r>
      <w:r w:rsidRPr="00C57595">
        <w:rPr>
          <w:b/>
          <w:bCs/>
        </w:rPr>
        <w:t xml:space="preserve">: </w:t>
      </w:r>
      <w:r w:rsidRPr="00C57595">
        <w:t>JSF 2.0, Spring MVC, Hibernate, JPQL, JUNIT, Mockito’s,</w:t>
      </w:r>
      <w:r w:rsidR="00D20F2A" w:rsidRPr="00D20F2A">
        <w:rPr>
          <w:rFonts w:ascii="Calibri" w:eastAsiaTheme="minorHAnsi" w:hAnsi="Calibri" w:cs="Calibri"/>
          <w:color w:val="000000"/>
          <w:sz w:val="22"/>
          <w:szCs w:val="22"/>
        </w:rPr>
        <w:t xml:space="preserve"> </w:t>
      </w:r>
      <w:r w:rsidR="00D20F2A" w:rsidRPr="00D20F2A">
        <w:t>Angular.js</w:t>
      </w:r>
      <w:r w:rsidR="00D20F2A">
        <w:t>,</w:t>
      </w:r>
      <w:r w:rsidRPr="00C57595">
        <w:t xml:space="preserve"> IBM RAD </w:t>
      </w:r>
      <w:r>
        <w:t>a</w:t>
      </w:r>
      <w:r w:rsidRPr="00C57595">
        <w:t>pplication Developer 8.5, IBM WebSphere Application Server 8.5.Oracle SQL Developer Workbench.</w:t>
      </w:r>
    </w:p>
    <w:p w:rsidR="007F2648" w:rsidRDefault="007F2648" w:rsidP="004118DD">
      <w:pPr>
        <w:pStyle w:val="Heading2"/>
        <w:shd w:val="clear" w:color="auto" w:fill="FFFFFF"/>
        <w:rPr>
          <w:szCs w:val="22"/>
          <w:shd w:val="clear" w:color="auto" w:fill="FFFFFF"/>
        </w:rPr>
      </w:pPr>
    </w:p>
    <w:p w:rsidR="004118DD" w:rsidRPr="00036D1F" w:rsidRDefault="007F2648" w:rsidP="004118DD">
      <w:pPr>
        <w:pStyle w:val="Heading2"/>
        <w:shd w:val="clear" w:color="auto" w:fill="FFFFFF"/>
        <w:rPr>
          <w:sz w:val="24"/>
          <w:szCs w:val="24"/>
          <w:shd w:val="clear" w:color="auto" w:fill="FFFFFF"/>
        </w:rPr>
      </w:pPr>
      <w:r w:rsidRPr="00036D1F">
        <w:rPr>
          <w:sz w:val="24"/>
          <w:szCs w:val="24"/>
          <w:shd w:val="clear" w:color="auto" w:fill="FFFFFF"/>
        </w:rPr>
        <w:t>ABN AMRO Bank</w:t>
      </w:r>
      <w:r w:rsidR="00C30B6D" w:rsidRPr="00036D1F">
        <w:rPr>
          <w:sz w:val="24"/>
          <w:szCs w:val="24"/>
          <w:shd w:val="clear" w:color="auto" w:fill="FFFFFF"/>
        </w:rPr>
        <w:t xml:space="preserve">, </w:t>
      </w:r>
      <w:r w:rsidRPr="00036D1F">
        <w:rPr>
          <w:sz w:val="24"/>
          <w:szCs w:val="24"/>
          <w:shd w:val="clear" w:color="auto" w:fill="FFFFFF"/>
        </w:rPr>
        <w:t>IL</w:t>
      </w:r>
      <w:r w:rsidR="004118DD" w:rsidRPr="00036D1F">
        <w:rPr>
          <w:sz w:val="24"/>
          <w:szCs w:val="24"/>
          <w:shd w:val="clear" w:color="auto" w:fill="FFFFFF"/>
        </w:rPr>
        <w:t xml:space="preserve">                                                                                  Dec 201</w:t>
      </w:r>
      <w:r w:rsidR="00162EE8" w:rsidRPr="00036D1F">
        <w:rPr>
          <w:sz w:val="24"/>
          <w:szCs w:val="24"/>
          <w:shd w:val="clear" w:color="auto" w:fill="FFFFFF"/>
        </w:rPr>
        <w:t>0</w:t>
      </w:r>
      <w:r w:rsidR="00364932" w:rsidRPr="00036D1F">
        <w:rPr>
          <w:sz w:val="24"/>
          <w:szCs w:val="24"/>
          <w:shd w:val="clear" w:color="auto" w:fill="FFFFFF"/>
        </w:rPr>
        <w:t>–Ju</w:t>
      </w:r>
      <w:r w:rsidR="00E01192" w:rsidRPr="00036D1F">
        <w:rPr>
          <w:sz w:val="24"/>
          <w:szCs w:val="24"/>
          <w:shd w:val="clear" w:color="auto" w:fill="FFFFFF"/>
        </w:rPr>
        <w:t>ne</w:t>
      </w:r>
      <w:r w:rsidR="00364932" w:rsidRPr="00036D1F">
        <w:rPr>
          <w:sz w:val="24"/>
          <w:szCs w:val="24"/>
          <w:shd w:val="clear" w:color="auto" w:fill="FFFFFF"/>
        </w:rPr>
        <w:t xml:space="preserve"> 2013</w:t>
      </w:r>
    </w:p>
    <w:p w:rsidR="004118DD" w:rsidRPr="00036D1F" w:rsidRDefault="004118DD" w:rsidP="004118DD">
      <w:pPr>
        <w:jc w:val="both"/>
        <w:rPr>
          <w:b/>
        </w:rPr>
      </w:pPr>
      <w:r w:rsidRPr="00036D1F">
        <w:rPr>
          <w:b/>
        </w:rPr>
        <w:t>Role</w:t>
      </w:r>
      <w:r w:rsidRPr="00036D1F">
        <w:rPr>
          <w:b/>
        </w:rPr>
        <w:tab/>
        <w:t>:Senior J2EE Developer</w:t>
      </w:r>
    </w:p>
    <w:p w:rsidR="004118DD" w:rsidRPr="00D72014" w:rsidRDefault="004118DD" w:rsidP="004118DD">
      <w:pPr>
        <w:tabs>
          <w:tab w:val="left" w:pos="2354"/>
        </w:tabs>
        <w:jc w:val="both"/>
        <w:rPr>
          <w:sz w:val="22"/>
          <w:szCs w:val="22"/>
        </w:rPr>
      </w:pPr>
      <w:r w:rsidRPr="00D72014">
        <w:rPr>
          <w:sz w:val="22"/>
          <w:szCs w:val="22"/>
        </w:rPr>
        <w:tab/>
      </w:r>
    </w:p>
    <w:p w:rsidR="004118DD" w:rsidRPr="00F25512" w:rsidRDefault="004118DD" w:rsidP="00A649B6">
      <w:pPr>
        <w:jc w:val="both"/>
      </w:pPr>
      <w:r w:rsidRPr="00F25512">
        <w:rPr>
          <w:b/>
          <w:bCs/>
        </w:rPr>
        <w:t xml:space="preserve">Description: </w:t>
      </w:r>
      <w:r w:rsidR="00AF6840">
        <w:t>Portal application for Well</w:t>
      </w:r>
      <w:r w:rsidR="00A649B6" w:rsidRPr="00F25512">
        <w:t>sfargo World Wide Security (WSS) Organization. Portal shows high level Data consolidation for Performance, Exposure, Compliance, Custody and SecuritiesLending business Units. Users have  flexibility to drill down on Summary Data and explode the Portal in full screen Business view. Graphs and Grids are dynamically drawn using JSON Response from Pentaho data Integration and Mule ESB Servers. WSS Portal provide platform for application on- boarding where application can be hosted on local as well on Remote application servers.</w:t>
      </w:r>
      <w:r w:rsidRPr="00F25512">
        <w:t>.</w:t>
      </w:r>
    </w:p>
    <w:p w:rsidR="004118DD" w:rsidRPr="00D72014" w:rsidRDefault="004118DD" w:rsidP="004118DD">
      <w:pPr>
        <w:jc w:val="both"/>
        <w:rPr>
          <w:bCs/>
          <w:sz w:val="22"/>
          <w:szCs w:val="22"/>
        </w:rPr>
      </w:pPr>
    </w:p>
    <w:p w:rsidR="005F47F4" w:rsidRPr="00F25512" w:rsidRDefault="004118DD" w:rsidP="004118DD">
      <w:pPr>
        <w:jc w:val="both"/>
        <w:rPr>
          <w:b/>
          <w:bCs/>
          <w:u w:val="single"/>
        </w:rPr>
      </w:pPr>
      <w:r w:rsidRPr="00F25512">
        <w:rPr>
          <w:b/>
          <w:bCs/>
          <w:u w:val="single"/>
        </w:rPr>
        <w:t>Responsibilities:</w:t>
      </w:r>
    </w:p>
    <w:p w:rsidR="005F47F4" w:rsidRPr="00F25512" w:rsidRDefault="005F47F4" w:rsidP="00A62167">
      <w:pPr>
        <w:pStyle w:val="ListParagraph"/>
        <w:numPr>
          <w:ilvl w:val="0"/>
          <w:numId w:val="17"/>
        </w:numPr>
        <w:jc w:val="both"/>
      </w:pPr>
      <w:r w:rsidRPr="00F25512">
        <w:t>Project proposal, design and development</w:t>
      </w:r>
    </w:p>
    <w:p w:rsidR="005F47F4" w:rsidRPr="00F25512" w:rsidRDefault="005F47F4" w:rsidP="00A62167">
      <w:pPr>
        <w:pStyle w:val="ListParagraph"/>
        <w:numPr>
          <w:ilvl w:val="0"/>
          <w:numId w:val="17"/>
        </w:numPr>
        <w:jc w:val="both"/>
      </w:pPr>
      <w:r w:rsidRPr="00F25512">
        <w:t>Onsite Technical Program Manager.</w:t>
      </w:r>
    </w:p>
    <w:p w:rsidR="005F47F4" w:rsidRPr="00F25512" w:rsidRDefault="005F47F4" w:rsidP="00A62167">
      <w:pPr>
        <w:pStyle w:val="ListParagraph"/>
        <w:numPr>
          <w:ilvl w:val="0"/>
          <w:numId w:val="17"/>
        </w:numPr>
        <w:jc w:val="both"/>
      </w:pPr>
      <w:r w:rsidRPr="00F25512">
        <w:t xml:space="preserve">Team of </w:t>
      </w:r>
      <w:r w:rsidRPr="00F25512">
        <w:rPr>
          <w:b/>
        </w:rPr>
        <w:t>20 person –10 Onsite resources and 10 offshore.</w:t>
      </w:r>
    </w:p>
    <w:p w:rsidR="005F47F4" w:rsidRPr="00F25512" w:rsidRDefault="005F47F4" w:rsidP="00A62167">
      <w:pPr>
        <w:pStyle w:val="ListParagraph"/>
        <w:numPr>
          <w:ilvl w:val="0"/>
          <w:numId w:val="17"/>
        </w:numPr>
        <w:jc w:val="both"/>
      </w:pPr>
      <w:r w:rsidRPr="00F25512">
        <w:t>Client Interaction and team management.</w:t>
      </w:r>
    </w:p>
    <w:p w:rsidR="005F47F4" w:rsidRPr="00F25512" w:rsidRDefault="005F47F4" w:rsidP="00A62167">
      <w:pPr>
        <w:pStyle w:val="ListParagraph"/>
        <w:numPr>
          <w:ilvl w:val="0"/>
          <w:numId w:val="17"/>
        </w:numPr>
        <w:jc w:val="both"/>
      </w:pPr>
      <w:r w:rsidRPr="00F25512">
        <w:t>Project Estimation and Project Proposals.</w:t>
      </w:r>
    </w:p>
    <w:p w:rsidR="005F47F4" w:rsidRPr="00F25512" w:rsidRDefault="005F47F4" w:rsidP="00A62167">
      <w:pPr>
        <w:pStyle w:val="ListParagraph"/>
        <w:numPr>
          <w:ilvl w:val="0"/>
          <w:numId w:val="17"/>
        </w:numPr>
        <w:jc w:val="both"/>
      </w:pPr>
      <w:r w:rsidRPr="00F25512">
        <w:t>Application design and Technology decision.</w:t>
      </w:r>
    </w:p>
    <w:p w:rsidR="00603BD1" w:rsidRPr="00F25512" w:rsidRDefault="005F47F4" w:rsidP="00A62167">
      <w:pPr>
        <w:pStyle w:val="ListParagraph"/>
        <w:numPr>
          <w:ilvl w:val="0"/>
          <w:numId w:val="17"/>
        </w:numPr>
        <w:jc w:val="both"/>
      </w:pPr>
      <w:r w:rsidRPr="00F25512">
        <w:t>Development of Application.</w:t>
      </w:r>
    </w:p>
    <w:p w:rsidR="006602B5" w:rsidRPr="00F25512" w:rsidRDefault="006602B5" w:rsidP="00A62167">
      <w:pPr>
        <w:pStyle w:val="ListParagraph"/>
        <w:numPr>
          <w:ilvl w:val="0"/>
          <w:numId w:val="17"/>
        </w:numPr>
        <w:spacing w:before="120"/>
        <w:ind w:right="360"/>
        <w:jc w:val="both"/>
      </w:pPr>
      <w:r w:rsidRPr="00F25512">
        <w:t xml:space="preserve">Experience in developing </w:t>
      </w:r>
      <w:r w:rsidRPr="00F25512">
        <w:rPr>
          <w:b/>
        </w:rPr>
        <w:t>Adobe Flex</w:t>
      </w:r>
      <w:r w:rsidRPr="00F25512">
        <w:t xml:space="preserve"> application connecting to Java Web Services.</w:t>
      </w:r>
    </w:p>
    <w:p w:rsidR="00603BD1" w:rsidRPr="00F25512" w:rsidRDefault="00603BD1" w:rsidP="00A62167">
      <w:pPr>
        <w:pStyle w:val="ListParagraph"/>
        <w:numPr>
          <w:ilvl w:val="0"/>
          <w:numId w:val="17"/>
        </w:numPr>
        <w:jc w:val="both"/>
      </w:pPr>
      <w:r w:rsidRPr="00F25512">
        <w:rPr>
          <w:shd w:val="clear" w:color="auto" w:fill="FFFFFF"/>
        </w:rPr>
        <w:t>Implemented modules REST web services.</w:t>
      </w:r>
    </w:p>
    <w:p w:rsidR="005F47F4" w:rsidRPr="00F25512" w:rsidRDefault="005F47F4" w:rsidP="00A62167">
      <w:pPr>
        <w:pStyle w:val="ListParagraph"/>
        <w:numPr>
          <w:ilvl w:val="0"/>
          <w:numId w:val="17"/>
        </w:numPr>
        <w:jc w:val="both"/>
      </w:pPr>
      <w:r w:rsidRPr="00F25512">
        <w:t>Analyzed the client requirements &amp; developed the Business Tier.</w:t>
      </w:r>
    </w:p>
    <w:p w:rsidR="005F47F4" w:rsidRPr="00F25512" w:rsidRDefault="005F47F4" w:rsidP="00A62167">
      <w:pPr>
        <w:pStyle w:val="ListParagraph"/>
        <w:numPr>
          <w:ilvl w:val="0"/>
          <w:numId w:val="17"/>
        </w:numPr>
      </w:pPr>
      <w:r w:rsidRPr="00F25512">
        <w:t>Database designing and Data Modeling.</w:t>
      </w:r>
    </w:p>
    <w:p w:rsidR="005F47F4" w:rsidRPr="00F25512" w:rsidRDefault="005F47F4" w:rsidP="00A62167">
      <w:pPr>
        <w:pStyle w:val="ListParagraph"/>
        <w:numPr>
          <w:ilvl w:val="0"/>
          <w:numId w:val="17"/>
        </w:numPr>
        <w:tabs>
          <w:tab w:val="left" w:pos="6675"/>
        </w:tabs>
        <w:rPr>
          <w:shadow/>
        </w:rPr>
      </w:pPr>
      <w:r w:rsidRPr="00F25512">
        <w:t>Application Quality Documentation and Project status tracking.</w:t>
      </w:r>
    </w:p>
    <w:p w:rsidR="00F748B8" w:rsidRPr="00F25512" w:rsidRDefault="005F47F4" w:rsidP="00A62167">
      <w:pPr>
        <w:pStyle w:val="ListParagraph"/>
        <w:numPr>
          <w:ilvl w:val="0"/>
          <w:numId w:val="17"/>
        </w:numPr>
        <w:tabs>
          <w:tab w:val="left" w:pos="6675"/>
        </w:tabs>
        <w:rPr>
          <w:shadow/>
        </w:rPr>
      </w:pPr>
      <w:r w:rsidRPr="00F25512">
        <w:t>Project Documentation and Quality Audits</w:t>
      </w:r>
      <w:r w:rsidRPr="00F25512">
        <w:rPr>
          <w:shadow/>
        </w:rPr>
        <w:t>.</w:t>
      </w:r>
    </w:p>
    <w:p w:rsidR="00F748B8" w:rsidRPr="00F25512" w:rsidRDefault="00F748B8" w:rsidP="00A62167">
      <w:pPr>
        <w:pStyle w:val="ListParagraph"/>
        <w:numPr>
          <w:ilvl w:val="0"/>
          <w:numId w:val="17"/>
        </w:numPr>
        <w:tabs>
          <w:tab w:val="left" w:pos="6675"/>
        </w:tabs>
        <w:rPr>
          <w:shadow/>
        </w:rPr>
      </w:pPr>
      <w:r w:rsidRPr="00F25512">
        <w:rPr>
          <w:shd w:val="clear" w:color="auto" w:fill="FFFFFF"/>
        </w:rPr>
        <w:lastRenderedPageBreak/>
        <w:t>Used Hibernate in data access layer to access and update information in the database and writing stored procedures</w:t>
      </w:r>
      <w:r w:rsidR="00B42D76" w:rsidRPr="00F25512">
        <w:rPr>
          <w:shd w:val="clear" w:color="auto" w:fill="FFFFFF"/>
        </w:rPr>
        <w:t>.</w:t>
      </w:r>
    </w:p>
    <w:p w:rsidR="00F748B8" w:rsidRPr="00F25512" w:rsidRDefault="00F748B8" w:rsidP="00F748B8">
      <w:pPr>
        <w:tabs>
          <w:tab w:val="left" w:pos="6675"/>
        </w:tabs>
        <w:rPr>
          <w:shadow/>
        </w:rPr>
      </w:pPr>
    </w:p>
    <w:p w:rsidR="004118DD" w:rsidRPr="00F25512" w:rsidRDefault="004118DD" w:rsidP="004118DD">
      <w:pPr>
        <w:pStyle w:val="Heading2"/>
        <w:shd w:val="clear" w:color="auto" w:fill="FFFFFF"/>
        <w:rPr>
          <w:sz w:val="24"/>
          <w:szCs w:val="24"/>
          <w:shd w:val="clear" w:color="auto" w:fill="FFFFFF"/>
        </w:rPr>
      </w:pPr>
    </w:p>
    <w:p w:rsidR="00C92A00" w:rsidRPr="00F25512" w:rsidRDefault="00C92A00" w:rsidP="00C92A00">
      <w:pPr>
        <w:autoSpaceDE w:val="0"/>
        <w:autoSpaceDN w:val="0"/>
        <w:adjustRightInd w:val="0"/>
        <w:rPr>
          <w:b/>
          <w:color w:val="000000"/>
        </w:rPr>
      </w:pPr>
      <w:r w:rsidRPr="00F25512">
        <w:rPr>
          <w:b/>
          <w:color w:val="000000"/>
        </w:rPr>
        <w:t>Application Features –</w:t>
      </w:r>
    </w:p>
    <w:p w:rsidR="00C92A00" w:rsidRPr="00F25512" w:rsidRDefault="00C92A00" w:rsidP="00C92A00">
      <w:pPr>
        <w:autoSpaceDE w:val="0"/>
        <w:autoSpaceDN w:val="0"/>
        <w:adjustRightInd w:val="0"/>
        <w:rPr>
          <w:b/>
          <w:color w:val="000000"/>
        </w:rPr>
      </w:pPr>
    </w:p>
    <w:p w:rsidR="00C92A00" w:rsidRPr="00F25512" w:rsidRDefault="00C92A00" w:rsidP="00A62167">
      <w:pPr>
        <w:pStyle w:val="ListParagraph"/>
        <w:numPr>
          <w:ilvl w:val="0"/>
          <w:numId w:val="18"/>
        </w:numPr>
        <w:autoSpaceDE w:val="0"/>
        <w:autoSpaceDN w:val="0"/>
        <w:adjustRightInd w:val="0"/>
        <w:jc w:val="both"/>
        <w:rPr>
          <w:color w:val="000000"/>
        </w:rPr>
      </w:pPr>
      <w:r w:rsidRPr="00F25512">
        <w:rPr>
          <w:color w:val="000000"/>
        </w:rPr>
        <w:t>Generic solution for Portal Platform.</w:t>
      </w:r>
    </w:p>
    <w:p w:rsidR="006F04D5" w:rsidRDefault="006F04D5" w:rsidP="00F25512">
      <w:pPr>
        <w:pStyle w:val="ListParagraph"/>
        <w:numPr>
          <w:ilvl w:val="0"/>
          <w:numId w:val="18"/>
        </w:numPr>
        <w:ind w:right="360"/>
        <w:jc w:val="both"/>
      </w:pPr>
      <w:r w:rsidRPr="00F25512">
        <w:t xml:space="preserve">Developed </w:t>
      </w:r>
      <w:r w:rsidRPr="00F25512">
        <w:rPr>
          <w:b/>
        </w:rPr>
        <w:t>Web Services</w:t>
      </w:r>
      <w:r w:rsidRPr="00F25512">
        <w:t xml:space="preserve"> using Weblogic workshop, Eclipse </w:t>
      </w:r>
      <w:r w:rsidR="009636A7" w:rsidRPr="00F25512">
        <w:t>RCP/SWT</w:t>
      </w:r>
    </w:p>
    <w:p w:rsidR="001C56AF" w:rsidRPr="00F25512" w:rsidRDefault="001C56AF" w:rsidP="00F25512">
      <w:pPr>
        <w:pStyle w:val="ListParagraph"/>
        <w:numPr>
          <w:ilvl w:val="0"/>
          <w:numId w:val="18"/>
        </w:numPr>
        <w:ind w:right="360"/>
        <w:jc w:val="both"/>
      </w:pPr>
      <w:r>
        <w:rPr>
          <w:rFonts w:ascii="Arial" w:hAnsi="Arial" w:cs="Arial"/>
          <w:color w:val="000000"/>
          <w:sz w:val="23"/>
          <w:szCs w:val="23"/>
          <w:shd w:val="clear" w:color="auto" w:fill="FFFFFF"/>
        </w:rPr>
        <w:t>Extensively used IBM Websphere Integration Developer(WID) to implement SOA.</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SSO feature - User authentication is done only once for all application.</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 xml:space="preserve">Two way SSL security for web services module. </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Multiple transport support with Mule ESB.</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SOA Architecture with single point of Entry with ESB.</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Pentaho to fetch large Dataset for improved performance.</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Metadata driven UI for Modular Flex Modules.</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Dynamic Loading of Flex Modules for improved Performance.</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Web Service enabled application; Functionality can be invoked using Hessian Web Service.</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Configurable Data source and Data model, Data Model can be defined in XML.</w:t>
      </w:r>
    </w:p>
    <w:p w:rsidR="00C92A00" w:rsidRPr="00F25512" w:rsidRDefault="00C92A00" w:rsidP="00F25512">
      <w:pPr>
        <w:pStyle w:val="ListParagraph"/>
        <w:numPr>
          <w:ilvl w:val="0"/>
          <w:numId w:val="18"/>
        </w:numPr>
        <w:autoSpaceDE w:val="0"/>
        <w:autoSpaceDN w:val="0"/>
        <w:adjustRightInd w:val="0"/>
        <w:jc w:val="both"/>
        <w:rPr>
          <w:color w:val="000000"/>
        </w:rPr>
      </w:pPr>
      <w:r w:rsidRPr="00F25512">
        <w:rPr>
          <w:color w:val="000000"/>
        </w:rPr>
        <w:t>JUNIT Testable.</w:t>
      </w:r>
    </w:p>
    <w:p w:rsidR="00C92A00" w:rsidRPr="00F25512" w:rsidRDefault="00A62167" w:rsidP="00F25512">
      <w:pPr>
        <w:pStyle w:val="ListParagraph"/>
        <w:numPr>
          <w:ilvl w:val="0"/>
          <w:numId w:val="18"/>
        </w:numPr>
        <w:autoSpaceDE w:val="0"/>
        <w:autoSpaceDN w:val="0"/>
        <w:adjustRightInd w:val="0"/>
        <w:jc w:val="both"/>
        <w:rPr>
          <w:color w:val="000000"/>
        </w:rPr>
      </w:pPr>
      <w:r w:rsidRPr="00F25512">
        <w:rPr>
          <w:color w:val="000000"/>
        </w:rPr>
        <w:t>Flex Unit</w:t>
      </w:r>
      <w:r w:rsidR="00C92A00" w:rsidRPr="00F25512">
        <w:rPr>
          <w:color w:val="000000"/>
        </w:rPr>
        <w:t xml:space="preserve"> Testable.</w:t>
      </w:r>
    </w:p>
    <w:p w:rsidR="0070318C" w:rsidRPr="00F25512" w:rsidRDefault="0044379A" w:rsidP="00F25512">
      <w:pPr>
        <w:pStyle w:val="BodyText"/>
        <w:numPr>
          <w:ilvl w:val="0"/>
          <w:numId w:val="18"/>
        </w:numPr>
        <w:spacing w:after="0"/>
        <w:jc w:val="both"/>
      </w:pPr>
      <w:r w:rsidRPr="00F25512">
        <w:t xml:space="preserve">Design and implementation of </w:t>
      </w:r>
      <w:r w:rsidRPr="00F25512">
        <w:rPr>
          <w:b/>
        </w:rPr>
        <w:t>domain model layer</w:t>
      </w:r>
      <w:r w:rsidRPr="00F25512">
        <w:t xml:space="preserve"> (used by application for DB interaction) using </w:t>
      </w:r>
      <w:r w:rsidRPr="00F25512">
        <w:rPr>
          <w:b/>
        </w:rPr>
        <w:t xml:space="preserve">Spring and Hibernate </w:t>
      </w:r>
      <w:r w:rsidRPr="00F25512">
        <w:t>(with Annotations).</w:t>
      </w:r>
    </w:p>
    <w:p w:rsidR="00C92A00" w:rsidRPr="00F25512" w:rsidRDefault="00C92A00" w:rsidP="00F25512">
      <w:pPr>
        <w:pStyle w:val="ListParagraph"/>
        <w:numPr>
          <w:ilvl w:val="0"/>
          <w:numId w:val="18"/>
        </w:numPr>
        <w:autoSpaceDE w:val="0"/>
        <w:autoSpaceDN w:val="0"/>
        <w:adjustRightInd w:val="0"/>
        <w:jc w:val="both"/>
      </w:pPr>
      <w:r w:rsidRPr="00F25512">
        <w:rPr>
          <w:color w:val="000000"/>
        </w:rPr>
        <w:t>Application Supported in Android Platform.</w:t>
      </w:r>
    </w:p>
    <w:p w:rsidR="00C92A00" w:rsidRPr="00C92A00" w:rsidRDefault="00C92A00" w:rsidP="00F25512"/>
    <w:p w:rsidR="004118DD" w:rsidRPr="00F25512" w:rsidRDefault="004118DD" w:rsidP="004118DD">
      <w:pPr>
        <w:jc w:val="both"/>
        <w:rPr>
          <w:bCs/>
        </w:rPr>
      </w:pPr>
      <w:r w:rsidRPr="00F25512">
        <w:rPr>
          <w:b/>
          <w:bCs/>
        </w:rPr>
        <w:t>Environment:</w:t>
      </w:r>
      <w:r w:rsidRPr="00F25512">
        <w:rPr>
          <w:bCs/>
        </w:rPr>
        <w:t xml:space="preserve"> Windows XP, JDK 1.6,</w:t>
      </w:r>
      <w:r w:rsidR="00035E47" w:rsidRPr="00F25512">
        <w:rPr>
          <w:bCs/>
        </w:rPr>
        <w:t>Servlets3.0, JSP 2.2, Struts1.3</w:t>
      </w:r>
      <w:r w:rsidRPr="00F25512">
        <w:rPr>
          <w:bCs/>
        </w:rPr>
        <w:t>, HTML, XHTML,</w:t>
      </w:r>
      <w:r w:rsidRPr="00F25512">
        <w:t xml:space="preserve"> XSLT,</w:t>
      </w:r>
      <w:r w:rsidRPr="00F25512">
        <w:rPr>
          <w:bCs/>
        </w:rPr>
        <w:t xml:space="preserve"> JDBC, JMS, JSP, JSTL, JQUERY, AJAX, </w:t>
      </w:r>
      <w:r w:rsidRPr="00F25512">
        <w:t>EJB, SOAP, WSDL, Web Services,</w:t>
      </w:r>
      <w:r w:rsidRPr="00F25512">
        <w:rPr>
          <w:bCs/>
        </w:rPr>
        <w:t xml:space="preserve"> Oracle 10g, RAD 8.0.4, Maven, Agile development process, PL/SQL, Spring MVC, Web Sphere 8.0.0.1, CVS, Rational Clear quest, JUnit, and Log4j.</w:t>
      </w:r>
    </w:p>
    <w:p w:rsidR="00C6054A" w:rsidRPr="00F25512" w:rsidRDefault="00C6054A" w:rsidP="004118DD">
      <w:pPr>
        <w:pStyle w:val="WW-Default"/>
        <w:tabs>
          <w:tab w:val="left" w:pos="1350"/>
        </w:tabs>
        <w:jc w:val="both"/>
        <w:rPr>
          <w:rFonts w:ascii="Times New Roman" w:eastAsia="Times New Roman" w:hAnsi="Times New Roman" w:cs="Times New Roman"/>
          <w:color w:val="auto"/>
          <w:lang w:eastAsia="en-US"/>
        </w:rPr>
      </w:pPr>
    </w:p>
    <w:p w:rsidR="00F25512" w:rsidRPr="00D72014" w:rsidRDefault="00F25512" w:rsidP="004118DD">
      <w:pPr>
        <w:pStyle w:val="WW-Default"/>
        <w:tabs>
          <w:tab w:val="left" w:pos="1350"/>
        </w:tabs>
        <w:jc w:val="both"/>
        <w:rPr>
          <w:rFonts w:ascii="Times New Roman" w:eastAsia="Times New Roman" w:hAnsi="Times New Roman" w:cs="Times New Roman"/>
          <w:color w:val="auto"/>
          <w:sz w:val="22"/>
          <w:szCs w:val="22"/>
          <w:lang w:eastAsia="en-US"/>
        </w:rPr>
      </w:pPr>
    </w:p>
    <w:p w:rsidR="004118DD" w:rsidRPr="00F25512" w:rsidRDefault="004118DD" w:rsidP="004118DD">
      <w:pPr>
        <w:pStyle w:val="WW-Default"/>
        <w:tabs>
          <w:tab w:val="left" w:pos="1350"/>
        </w:tabs>
        <w:jc w:val="both"/>
        <w:rPr>
          <w:rFonts w:ascii="Times New Roman" w:hAnsi="Times New Roman" w:cs="Times New Roman"/>
          <w:b/>
          <w:color w:val="auto"/>
        </w:rPr>
      </w:pPr>
      <w:r w:rsidRPr="00F25512">
        <w:rPr>
          <w:rFonts w:ascii="Times New Roman" w:hAnsi="Times New Roman" w:cs="Times New Roman"/>
          <w:b/>
        </w:rPr>
        <w:t>Capital One Bank- McLean, VA                                                             Nov</w:t>
      </w:r>
      <w:r w:rsidRPr="00F25512">
        <w:rPr>
          <w:rFonts w:ascii="Times New Roman" w:hAnsi="Times New Roman" w:cs="Times New Roman"/>
          <w:b/>
          <w:bCs/>
          <w:color w:val="auto"/>
        </w:rPr>
        <w:t xml:space="preserve"> 2009 –Dec 2010</w:t>
      </w:r>
    </w:p>
    <w:p w:rsidR="004118DD" w:rsidRPr="00F25512" w:rsidRDefault="004118DD" w:rsidP="004118DD">
      <w:pPr>
        <w:pStyle w:val="Heading2"/>
        <w:shd w:val="clear" w:color="auto" w:fill="FFFFFF"/>
        <w:rPr>
          <w:sz w:val="24"/>
          <w:szCs w:val="24"/>
        </w:rPr>
      </w:pPr>
      <w:r w:rsidRPr="00F25512">
        <w:rPr>
          <w:sz w:val="24"/>
          <w:szCs w:val="24"/>
        </w:rPr>
        <w:t>Role: J2EE Developer</w:t>
      </w:r>
    </w:p>
    <w:p w:rsidR="004118DD" w:rsidRPr="00F25512" w:rsidRDefault="004118DD" w:rsidP="004118DD">
      <w:pPr>
        <w:jc w:val="both"/>
      </w:pPr>
    </w:p>
    <w:p w:rsidR="004118DD" w:rsidRPr="00F25512" w:rsidRDefault="004118DD" w:rsidP="004118DD">
      <w:pPr>
        <w:jc w:val="both"/>
      </w:pPr>
      <w:r w:rsidRPr="00F25512">
        <w:rPr>
          <w:b/>
        </w:rPr>
        <w:t xml:space="preserve">Description: </w:t>
      </w:r>
      <w:r w:rsidRPr="00F25512">
        <w:t>Warehouse Tracking System is a provider of construction and development financing to profit and nonprofit professional developers of real estate. It provides contact management used for transmittal of faxes and email notifications of changes to deal structures or status changes. It includes an investor database to monitor client information and communications. Used by the commercial segment within Corporate Real Estate Bank for underwriting, monitoring and reporting for the commercial real estate bank portfolios</w:t>
      </w:r>
      <w:r w:rsidRPr="00F25512">
        <w:tab/>
        <w:t>.</w:t>
      </w:r>
    </w:p>
    <w:p w:rsidR="004118DD" w:rsidRPr="00D72014" w:rsidRDefault="004118DD" w:rsidP="004118DD">
      <w:pPr>
        <w:jc w:val="both"/>
        <w:rPr>
          <w:sz w:val="22"/>
          <w:szCs w:val="22"/>
        </w:rPr>
      </w:pPr>
    </w:p>
    <w:p w:rsidR="004118DD" w:rsidRPr="00F25512" w:rsidRDefault="004118DD" w:rsidP="004118DD">
      <w:pPr>
        <w:jc w:val="both"/>
        <w:rPr>
          <w:b/>
          <w:bCs/>
        </w:rPr>
      </w:pPr>
      <w:r w:rsidRPr="00F25512">
        <w:rPr>
          <w:b/>
          <w:bCs/>
          <w:u w:val="single"/>
        </w:rPr>
        <w:t>Responsibilities</w:t>
      </w:r>
      <w:r w:rsidRPr="00F25512">
        <w:rPr>
          <w:b/>
          <w:bCs/>
        </w:rPr>
        <w:t>:</w:t>
      </w:r>
    </w:p>
    <w:p w:rsidR="004118DD" w:rsidRPr="00F25512" w:rsidRDefault="004118DD" w:rsidP="00A62167">
      <w:pPr>
        <w:pStyle w:val="ListParagraph"/>
        <w:numPr>
          <w:ilvl w:val="0"/>
          <w:numId w:val="19"/>
        </w:numPr>
        <w:jc w:val="both"/>
      </w:pPr>
      <w:r w:rsidRPr="00F25512">
        <w:t xml:space="preserve">Participating in </w:t>
      </w:r>
      <w:r w:rsidRPr="00F25512">
        <w:rPr>
          <w:b/>
        </w:rPr>
        <w:t>the High-level and low-level system design, planning, estimation and implementation</w:t>
      </w:r>
      <w:r w:rsidRPr="00F25512">
        <w:t xml:space="preserve">. </w:t>
      </w:r>
    </w:p>
    <w:p w:rsidR="004118DD" w:rsidRPr="00F25512" w:rsidRDefault="004118DD" w:rsidP="00A62167">
      <w:pPr>
        <w:pStyle w:val="ListParagraph"/>
        <w:numPr>
          <w:ilvl w:val="0"/>
          <w:numId w:val="19"/>
        </w:numPr>
        <w:jc w:val="both"/>
        <w:rPr>
          <w:color w:val="000000"/>
        </w:rPr>
      </w:pPr>
      <w:r w:rsidRPr="00F25512">
        <w:rPr>
          <w:color w:val="000000"/>
        </w:rPr>
        <w:t>Designed and integrated the full scale</w:t>
      </w:r>
      <w:r w:rsidRPr="00F25512">
        <w:rPr>
          <w:rStyle w:val="apple-converted-space"/>
          <w:color w:val="000000"/>
        </w:rPr>
        <w:t> </w:t>
      </w:r>
      <w:r w:rsidRPr="00F25512">
        <w:rPr>
          <w:b/>
          <w:bCs/>
          <w:color w:val="000000"/>
        </w:rPr>
        <w:t xml:space="preserve">Struts/Hibernate  </w:t>
      </w:r>
      <w:r w:rsidRPr="00F25512">
        <w:rPr>
          <w:rStyle w:val="apple-converted-space"/>
          <w:b/>
          <w:color w:val="000000"/>
        </w:rPr>
        <w:t> </w:t>
      </w:r>
      <w:r w:rsidRPr="00F25512">
        <w:rPr>
          <w:b/>
          <w:color w:val="000000"/>
        </w:rPr>
        <w:t>persistence</w:t>
      </w:r>
      <w:r w:rsidRPr="00F25512">
        <w:rPr>
          <w:color w:val="000000"/>
        </w:rPr>
        <w:t xml:space="preserve"> solution with the application architectures.</w:t>
      </w:r>
    </w:p>
    <w:p w:rsidR="004118DD" w:rsidRPr="00F25512" w:rsidRDefault="004118DD" w:rsidP="00A62167">
      <w:pPr>
        <w:pStyle w:val="ListParagraph"/>
        <w:numPr>
          <w:ilvl w:val="0"/>
          <w:numId w:val="19"/>
        </w:numPr>
        <w:jc w:val="both"/>
        <w:rPr>
          <w:color w:val="000000"/>
        </w:rPr>
      </w:pPr>
      <w:r w:rsidRPr="00F25512">
        <w:rPr>
          <w:color w:val="000000"/>
        </w:rPr>
        <w:t xml:space="preserve">Implemented </w:t>
      </w:r>
      <w:r w:rsidRPr="00F25512">
        <w:rPr>
          <w:b/>
          <w:color w:val="000000"/>
        </w:rPr>
        <w:t>object/relational persistence</w:t>
      </w:r>
      <w:r w:rsidRPr="00F25512">
        <w:rPr>
          <w:color w:val="000000"/>
        </w:rPr>
        <w:t xml:space="preserve"> (Hibernate) for the domain model.</w:t>
      </w:r>
    </w:p>
    <w:p w:rsidR="004118DD" w:rsidRPr="00F25512" w:rsidRDefault="004118DD" w:rsidP="00A62167">
      <w:pPr>
        <w:pStyle w:val="ListParagraph"/>
        <w:numPr>
          <w:ilvl w:val="0"/>
          <w:numId w:val="19"/>
        </w:numPr>
        <w:jc w:val="both"/>
        <w:rPr>
          <w:color w:val="000000"/>
        </w:rPr>
      </w:pPr>
      <w:r w:rsidRPr="00F25512">
        <w:rPr>
          <w:color w:val="000000"/>
        </w:rPr>
        <w:t xml:space="preserve">Designed and implemented the </w:t>
      </w:r>
      <w:r w:rsidRPr="00F25512">
        <w:rPr>
          <w:b/>
          <w:color w:val="000000"/>
        </w:rPr>
        <w:t>Hibernate Domain Model</w:t>
      </w:r>
      <w:r w:rsidRPr="00F25512">
        <w:rPr>
          <w:color w:val="000000"/>
        </w:rPr>
        <w:t xml:space="preserve"> for the services.</w:t>
      </w:r>
    </w:p>
    <w:p w:rsidR="004118DD" w:rsidRPr="00F25512" w:rsidRDefault="004118DD" w:rsidP="00A62167">
      <w:pPr>
        <w:pStyle w:val="ListParagraph"/>
        <w:numPr>
          <w:ilvl w:val="0"/>
          <w:numId w:val="19"/>
        </w:numPr>
        <w:jc w:val="both"/>
        <w:rPr>
          <w:color w:val="000000"/>
        </w:rPr>
      </w:pPr>
      <w:r w:rsidRPr="00F25512">
        <w:rPr>
          <w:color w:val="000000"/>
        </w:rPr>
        <w:lastRenderedPageBreak/>
        <w:t>Implemented the</w:t>
      </w:r>
      <w:r w:rsidRPr="00F25512">
        <w:rPr>
          <w:rStyle w:val="apple-converted-space"/>
          <w:color w:val="000000"/>
        </w:rPr>
        <w:t> </w:t>
      </w:r>
      <w:r w:rsidRPr="00F25512">
        <w:rPr>
          <w:b/>
          <w:bCs/>
          <w:color w:val="000000"/>
        </w:rPr>
        <w:t>WebServices</w:t>
      </w:r>
      <w:r w:rsidRPr="00F25512">
        <w:rPr>
          <w:rStyle w:val="apple-converted-space"/>
          <w:color w:val="000000"/>
        </w:rPr>
        <w:t> </w:t>
      </w:r>
      <w:r w:rsidRPr="00F25512">
        <w:rPr>
          <w:color w:val="000000"/>
        </w:rPr>
        <w:t>and associated business modules integration.</w:t>
      </w:r>
    </w:p>
    <w:p w:rsidR="004118DD" w:rsidRPr="00F25512" w:rsidRDefault="004118DD" w:rsidP="00A62167">
      <w:pPr>
        <w:pStyle w:val="ListParagraph"/>
        <w:numPr>
          <w:ilvl w:val="0"/>
          <w:numId w:val="19"/>
        </w:numPr>
        <w:jc w:val="both"/>
      </w:pPr>
      <w:r w:rsidRPr="00F25512">
        <w:t xml:space="preserve">Worked on generating the web services classes by using Service Oriented Architecture </w:t>
      </w:r>
      <w:r w:rsidRPr="00F25512">
        <w:rPr>
          <w:b/>
        </w:rPr>
        <w:t>SOA</w:t>
      </w:r>
      <w:r w:rsidRPr="00F25512">
        <w:t xml:space="preserve">, </w:t>
      </w:r>
      <w:r w:rsidRPr="00F25512">
        <w:rPr>
          <w:b/>
        </w:rPr>
        <w:t>WSDL</w:t>
      </w:r>
      <w:r w:rsidRPr="00F25512">
        <w:t xml:space="preserve">, </w:t>
      </w:r>
      <w:r w:rsidRPr="00F25512">
        <w:rPr>
          <w:b/>
        </w:rPr>
        <w:t>UDDI</w:t>
      </w:r>
      <w:r w:rsidRPr="00F25512">
        <w:t xml:space="preserve">, </w:t>
      </w:r>
      <w:r w:rsidRPr="00F25512">
        <w:rPr>
          <w:b/>
        </w:rPr>
        <w:t>SOAP</w:t>
      </w:r>
      <w:r w:rsidRPr="00F25512">
        <w:t>.</w:t>
      </w:r>
    </w:p>
    <w:p w:rsidR="004118DD" w:rsidRPr="00F25512" w:rsidRDefault="004118DD" w:rsidP="00A62167">
      <w:pPr>
        <w:pStyle w:val="ListParagraph"/>
        <w:numPr>
          <w:ilvl w:val="0"/>
          <w:numId w:val="19"/>
        </w:numPr>
        <w:jc w:val="both"/>
        <w:rPr>
          <w:color w:val="000000"/>
        </w:rPr>
      </w:pPr>
      <w:r w:rsidRPr="00F25512">
        <w:rPr>
          <w:color w:val="000000"/>
        </w:rPr>
        <w:t xml:space="preserve">Developed and implemented the </w:t>
      </w:r>
      <w:r w:rsidRPr="00F25512">
        <w:rPr>
          <w:b/>
          <w:color w:val="000000"/>
        </w:rPr>
        <w:t>MVC</w:t>
      </w:r>
      <w:r w:rsidRPr="00F25512">
        <w:rPr>
          <w:color w:val="000000"/>
        </w:rPr>
        <w:t xml:space="preserve"> Architectural Pattern using </w:t>
      </w:r>
      <w:r w:rsidRPr="00F25512">
        <w:rPr>
          <w:b/>
          <w:color w:val="000000"/>
        </w:rPr>
        <w:t>Struts Framework</w:t>
      </w:r>
      <w:r w:rsidRPr="00F25512">
        <w:rPr>
          <w:color w:val="000000"/>
        </w:rPr>
        <w:t xml:space="preserve"> including </w:t>
      </w:r>
      <w:r w:rsidRPr="00F25512">
        <w:rPr>
          <w:b/>
          <w:color w:val="000000"/>
        </w:rPr>
        <w:t>JSP, Servlets</w:t>
      </w:r>
      <w:r w:rsidRPr="00F25512">
        <w:rPr>
          <w:color w:val="000000"/>
        </w:rPr>
        <w:t xml:space="preserve"> and Action classes.</w:t>
      </w:r>
    </w:p>
    <w:p w:rsidR="004118DD" w:rsidRPr="00F25512" w:rsidRDefault="004118DD" w:rsidP="00A62167">
      <w:pPr>
        <w:pStyle w:val="ListParagraph"/>
        <w:numPr>
          <w:ilvl w:val="0"/>
          <w:numId w:val="19"/>
        </w:numPr>
        <w:jc w:val="both"/>
      </w:pPr>
      <w:r w:rsidRPr="00F25512">
        <w:t xml:space="preserve">Responsible for developing </w:t>
      </w:r>
      <w:r w:rsidRPr="00F25512">
        <w:rPr>
          <w:b/>
        </w:rPr>
        <w:t>Use case diagrams</w:t>
      </w:r>
      <w:r w:rsidRPr="00F25512">
        <w:t xml:space="preserve">, </w:t>
      </w:r>
      <w:r w:rsidRPr="00F25512">
        <w:rPr>
          <w:b/>
        </w:rPr>
        <w:t>Class diagrams</w:t>
      </w:r>
      <w:r w:rsidRPr="00F25512">
        <w:t xml:space="preserve">, </w:t>
      </w:r>
      <w:r w:rsidRPr="00F25512">
        <w:rPr>
          <w:b/>
        </w:rPr>
        <w:t>Sequence diagrams</w:t>
      </w:r>
      <w:r w:rsidRPr="00F25512">
        <w:t xml:space="preserve"> and </w:t>
      </w:r>
      <w:r w:rsidRPr="00F25512">
        <w:rPr>
          <w:b/>
        </w:rPr>
        <w:t>process flow diagrams</w:t>
      </w:r>
      <w:r w:rsidRPr="00F25512">
        <w:t xml:space="preserve"> for the modules using </w:t>
      </w:r>
      <w:r w:rsidRPr="00F25512">
        <w:rPr>
          <w:b/>
        </w:rPr>
        <w:t>UMLand Rational Rose</w:t>
      </w:r>
      <w:r w:rsidRPr="00F25512">
        <w:t>.</w:t>
      </w:r>
    </w:p>
    <w:p w:rsidR="004118DD" w:rsidRPr="00F25512" w:rsidRDefault="004118DD" w:rsidP="00A62167">
      <w:pPr>
        <w:pStyle w:val="ListParagraph"/>
        <w:numPr>
          <w:ilvl w:val="0"/>
          <w:numId w:val="19"/>
        </w:numPr>
        <w:jc w:val="both"/>
      </w:pPr>
      <w:r w:rsidRPr="00F25512">
        <w:t xml:space="preserve">Involved in Preparation of the technical design documents and involved in identifying and implementation of different J2EE design patterns like </w:t>
      </w:r>
      <w:r w:rsidRPr="00F25512">
        <w:rPr>
          <w:b/>
        </w:rPr>
        <w:t>Service Locator</w:t>
      </w:r>
      <w:r w:rsidRPr="00F25512">
        <w:t xml:space="preserve">, </w:t>
      </w:r>
      <w:r w:rsidRPr="00F25512">
        <w:rPr>
          <w:b/>
        </w:rPr>
        <w:t>Business Delegate</w:t>
      </w:r>
      <w:r w:rsidRPr="00F25512">
        <w:t xml:space="preserve"> and </w:t>
      </w:r>
      <w:r w:rsidRPr="00F25512">
        <w:rPr>
          <w:b/>
        </w:rPr>
        <w:t>DAO</w:t>
      </w:r>
      <w:r w:rsidRPr="00F25512">
        <w:t xml:space="preserve"> etc.</w:t>
      </w:r>
    </w:p>
    <w:p w:rsidR="004118DD" w:rsidRPr="00F25512" w:rsidRDefault="004118DD" w:rsidP="00A62167">
      <w:pPr>
        <w:pStyle w:val="ListParagraph"/>
        <w:numPr>
          <w:ilvl w:val="0"/>
          <w:numId w:val="19"/>
        </w:numPr>
        <w:jc w:val="both"/>
        <w:rPr>
          <w:bCs/>
        </w:rPr>
      </w:pPr>
      <w:r w:rsidRPr="00F25512">
        <w:rPr>
          <w:bCs/>
        </w:rPr>
        <w:t>Modified Account View functionality to enable display of blocked accounts details that have tags. This involved modifying Struts classes, JSP changes and middle tier enhancements.</w:t>
      </w:r>
    </w:p>
    <w:p w:rsidR="004118DD" w:rsidRPr="00F25512" w:rsidRDefault="004118DD" w:rsidP="00A62167">
      <w:pPr>
        <w:pStyle w:val="ListParagraph"/>
        <w:numPr>
          <w:ilvl w:val="0"/>
          <w:numId w:val="19"/>
        </w:numPr>
        <w:jc w:val="both"/>
        <w:rPr>
          <w:bCs/>
        </w:rPr>
      </w:pPr>
      <w:r w:rsidRPr="00F25512">
        <w:t xml:space="preserve">Effective usage of J2EE Design Patterns namely </w:t>
      </w:r>
      <w:r w:rsidRPr="00F25512">
        <w:rPr>
          <w:b/>
        </w:rPr>
        <w:t>Session Facade, Factory Method, Command</w:t>
      </w:r>
      <w:r w:rsidRPr="00F25512">
        <w:t xml:space="preserve"> and </w:t>
      </w:r>
      <w:r w:rsidRPr="00F25512">
        <w:rPr>
          <w:b/>
        </w:rPr>
        <w:t>Singleton</w:t>
      </w:r>
      <w:r w:rsidRPr="00F25512">
        <w:t xml:space="preserve"> to develop various base framework components in the application.</w:t>
      </w:r>
    </w:p>
    <w:p w:rsidR="004118DD" w:rsidRPr="00F25512" w:rsidRDefault="004118DD" w:rsidP="00A62167">
      <w:pPr>
        <w:pStyle w:val="ListParagraph"/>
        <w:numPr>
          <w:ilvl w:val="0"/>
          <w:numId w:val="19"/>
        </w:numPr>
        <w:jc w:val="both"/>
        <w:rPr>
          <w:bCs/>
        </w:rPr>
      </w:pPr>
      <w:r w:rsidRPr="00F25512">
        <w:t>Involved in Units integration, bug fixing, and User acceptance testing with test cases.</w:t>
      </w:r>
    </w:p>
    <w:p w:rsidR="004118DD" w:rsidRPr="00F25512" w:rsidRDefault="004118DD" w:rsidP="00A62167">
      <w:pPr>
        <w:pStyle w:val="ListParagraph"/>
        <w:numPr>
          <w:ilvl w:val="0"/>
          <w:numId w:val="19"/>
        </w:numPr>
        <w:jc w:val="both"/>
        <w:rPr>
          <w:bCs/>
        </w:rPr>
      </w:pPr>
      <w:r w:rsidRPr="00F25512">
        <w:t xml:space="preserve">Developed </w:t>
      </w:r>
      <w:r w:rsidRPr="00F25512">
        <w:rPr>
          <w:b/>
        </w:rPr>
        <w:t>Action</w:t>
      </w:r>
      <w:r w:rsidRPr="00F25512">
        <w:t xml:space="preserve"> classes, </w:t>
      </w:r>
      <w:r w:rsidRPr="00F25512">
        <w:rPr>
          <w:b/>
        </w:rPr>
        <w:t>Stateless Session Beans</w:t>
      </w:r>
      <w:r w:rsidRPr="00F25512">
        <w:t xml:space="preserve"> and </w:t>
      </w:r>
      <w:r w:rsidRPr="00F25512">
        <w:rPr>
          <w:b/>
        </w:rPr>
        <w:t>DAO</w:t>
      </w:r>
      <w:r w:rsidRPr="00F25512">
        <w:t xml:space="preserve"> classes for Accounts and other Modules</w:t>
      </w:r>
      <w:r w:rsidRPr="00F25512">
        <w:rPr>
          <w:bCs/>
        </w:rPr>
        <w:t>.</w:t>
      </w:r>
    </w:p>
    <w:p w:rsidR="004118DD" w:rsidRPr="00F25512" w:rsidRDefault="004118DD" w:rsidP="00A62167">
      <w:pPr>
        <w:pStyle w:val="ListParagraph"/>
        <w:numPr>
          <w:ilvl w:val="0"/>
          <w:numId w:val="19"/>
        </w:numPr>
        <w:jc w:val="both"/>
      </w:pPr>
      <w:r w:rsidRPr="00F25512">
        <w:t xml:space="preserve">Developed the presentation layer using </w:t>
      </w:r>
      <w:r w:rsidRPr="00F25512">
        <w:rPr>
          <w:b/>
        </w:rPr>
        <w:t>JSP</w:t>
      </w:r>
      <w:r w:rsidRPr="00F25512">
        <w:t xml:space="preserve">, </w:t>
      </w:r>
      <w:r w:rsidRPr="00F25512">
        <w:rPr>
          <w:b/>
        </w:rPr>
        <w:t>Struts Tag libraries</w:t>
      </w:r>
      <w:r w:rsidRPr="00F25512">
        <w:t xml:space="preserve">, </w:t>
      </w:r>
      <w:r w:rsidRPr="00F25512">
        <w:rPr>
          <w:b/>
        </w:rPr>
        <w:t>HTML</w:t>
      </w:r>
      <w:r w:rsidRPr="00F25512">
        <w:t xml:space="preserve">, </w:t>
      </w:r>
      <w:r w:rsidRPr="00F25512">
        <w:rPr>
          <w:b/>
        </w:rPr>
        <w:t>XHTML</w:t>
      </w:r>
      <w:r w:rsidRPr="00F25512">
        <w:t xml:space="preserve">, </w:t>
      </w:r>
      <w:r w:rsidRPr="00F25512">
        <w:rPr>
          <w:b/>
        </w:rPr>
        <w:t>CSS</w:t>
      </w:r>
      <w:r w:rsidRPr="00F25512">
        <w:t xml:space="preserve"> and client validations using JavaScript.</w:t>
      </w:r>
    </w:p>
    <w:p w:rsidR="004118DD" w:rsidRPr="00F25512" w:rsidRDefault="004118DD" w:rsidP="00A62167">
      <w:pPr>
        <w:pStyle w:val="ListParagraph"/>
        <w:numPr>
          <w:ilvl w:val="0"/>
          <w:numId w:val="19"/>
        </w:numPr>
        <w:jc w:val="both"/>
        <w:rPr>
          <w:bCs/>
        </w:rPr>
      </w:pPr>
      <w:r w:rsidRPr="00F25512">
        <w:rPr>
          <w:bCs/>
        </w:rPr>
        <w:t>Resolved database inconsistency with better design and efficient SQL queries.</w:t>
      </w:r>
    </w:p>
    <w:p w:rsidR="004118DD" w:rsidRPr="00F25512" w:rsidRDefault="004118DD" w:rsidP="00A62167">
      <w:pPr>
        <w:pStyle w:val="ListParagraph"/>
        <w:numPr>
          <w:ilvl w:val="0"/>
          <w:numId w:val="19"/>
        </w:numPr>
        <w:jc w:val="both"/>
        <w:rPr>
          <w:bCs/>
        </w:rPr>
      </w:pPr>
      <w:r w:rsidRPr="00F25512">
        <w:rPr>
          <w:bCs/>
        </w:rPr>
        <w:t>Responsible as CVS administrator and for deploying web application in the Oracle App Server.</w:t>
      </w:r>
    </w:p>
    <w:p w:rsidR="004118DD" w:rsidRPr="00F25512" w:rsidRDefault="004118DD" w:rsidP="00A62167">
      <w:pPr>
        <w:pStyle w:val="BodyText"/>
        <w:widowControl w:val="0"/>
        <w:numPr>
          <w:ilvl w:val="0"/>
          <w:numId w:val="19"/>
        </w:numPr>
        <w:tabs>
          <w:tab w:val="left" w:pos="360"/>
        </w:tabs>
        <w:suppressAutoHyphens/>
        <w:spacing w:after="0"/>
        <w:jc w:val="both"/>
      </w:pPr>
      <w:r w:rsidRPr="00F25512">
        <w:rPr>
          <w:b/>
        </w:rPr>
        <w:t>JUnit</w:t>
      </w:r>
      <w:r w:rsidRPr="00F25512">
        <w:t xml:space="preserve">, </w:t>
      </w:r>
      <w:r w:rsidRPr="00F25512">
        <w:rPr>
          <w:b/>
        </w:rPr>
        <w:t>JMock</w:t>
      </w:r>
      <w:r w:rsidRPr="00F25512">
        <w:t xml:space="preserve"> Frameworks were used for performing unit and integration testing by writing test cases. </w:t>
      </w:r>
    </w:p>
    <w:p w:rsidR="004118DD" w:rsidRPr="00F25512" w:rsidRDefault="004118DD" w:rsidP="00A62167">
      <w:pPr>
        <w:pStyle w:val="BodyText"/>
        <w:widowControl w:val="0"/>
        <w:numPr>
          <w:ilvl w:val="0"/>
          <w:numId w:val="19"/>
        </w:numPr>
        <w:tabs>
          <w:tab w:val="left" w:pos="360"/>
        </w:tabs>
        <w:suppressAutoHyphens/>
        <w:spacing w:after="0"/>
        <w:jc w:val="both"/>
      </w:pPr>
      <w:r w:rsidRPr="00F25512">
        <w:rPr>
          <w:b/>
        </w:rPr>
        <w:t>ANT</w:t>
      </w:r>
      <w:r w:rsidRPr="00F25512">
        <w:t xml:space="preserve"> was used as a build tool. Also worked in an </w:t>
      </w:r>
      <w:r w:rsidRPr="00F25512">
        <w:rPr>
          <w:b/>
        </w:rPr>
        <w:t>Agile</w:t>
      </w:r>
      <w:r w:rsidRPr="00F25512">
        <w:t xml:space="preserve"> work environment. </w:t>
      </w:r>
    </w:p>
    <w:p w:rsidR="004118DD" w:rsidRPr="00F25512" w:rsidRDefault="004118DD" w:rsidP="00A62167">
      <w:pPr>
        <w:pStyle w:val="BulletVerdana"/>
        <w:numPr>
          <w:ilvl w:val="0"/>
          <w:numId w:val="19"/>
        </w:numPr>
        <w:rPr>
          <w:sz w:val="24"/>
          <w:szCs w:val="24"/>
        </w:rPr>
      </w:pPr>
      <w:r w:rsidRPr="00F25512">
        <w:rPr>
          <w:sz w:val="24"/>
          <w:szCs w:val="24"/>
        </w:rPr>
        <w:t xml:space="preserve">Used </w:t>
      </w:r>
      <w:r w:rsidRPr="00F25512">
        <w:rPr>
          <w:b/>
          <w:sz w:val="24"/>
          <w:szCs w:val="24"/>
        </w:rPr>
        <w:t>Log4j</w:t>
      </w:r>
      <w:r w:rsidRPr="00F25512">
        <w:rPr>
          <w:sz w:val="24"/>
          <w:szCs w:val="24"/>
        </w:rPr>
        <w:t xml:space="preserve"> for logging errors, messages and performance logs.</w:t>
      </w:r>
    </w:p>
    <w:p w:rsidR="004118DD" w:rsidRPr="00F25512" w:rsidRDefault="004118DD" w:rsidP="004118DD">
      <w:pPr>
        <w:pStyle w:val="ListParagraph"/>
        <w:tabs>
          <w:tab w:val="left" w:pos="450"/>
          <w:tab w:val="left" w:pos="810"/>
        </w:tabs>
        <w:ind w:left="0"/>
        <w:jc w:val="both"/>
        <w:rPr>
          <w:bCs/>
        </w:rPr>
      </w:pPr>
    </w:p>
    <w:p w:rsidR="004118DD" w:rsidRPr="00F25512" w:rsidRDefault="004118DD" w:rsidP="004118DD">
      <w:pPr>
        <w:jc w:val="both"/>
        <w:rPr>
          <w:bCs/>
        </w:rPr>
      </w:pPr>
      <w:r w:rsidRPr="00F25512">
        <w:rPr>
          <w:b/>
          <w:bCs/>
        </w:rPr>
        <w:t>Environment</w:t>
      </w:r>
      <w:r w:rsidRPr="00F25512">
        <w:rPr>
          <w:bCs/>
        </w:rPr>
        <w:t>: J2EE 1.4, Windows XP, JDK 1.6, Servlets3.0, JSP 2.2, Struts1.3, HTML, XHTML,</w:t>
      </w:r>
      <w:r w:rsidRPr="00F25512">
        <w:t xml:space="preserve"> XSLT,</w:t>
      </w:r>
      <w:r w:rsidRPr="00F25512">
        <w:rPr>
          <w:bCs/>
        </w:rPr>
        <w:t xml:space="preserve"> JDBC, JMS, </w:t>
      </w:r>
      <w:r w:rsidRPr="00F25512">
        <w:t>EJB, SOAP, WSDL, Web Services,</w:t>
      </w:r>
      <w:r w:rsidRPr="00F25512">
        <w:rPr>
          <w:bCs/>
        </w:rPr>
        <w:t xml:space="preserve"> Oracle 10g, Eclipse 3.2, Ant 1.6.5, Agile development process, Web sphere, CVS, PL/SQL, Rational Clear quest, JUnit, JMock, and Log4j.</w:t>
      </w:r>
    </w:p>
    <w:p w:rsidR="004118DD" w:rsidRPr="00DA59D2" w:rsidRDefault="004118DD" w:rsidP="004118DD">
      <w:pPr>
        <w:jc w:val="both"/>
        <w:rPr>
          <w:bCs/>
          <w:sz w:val="22"/>
          <w:szCs w:val="22"/>
        </w:rPr>
      </w:pPr>
    </w:p>
    <w:p w:rsidR="004118DD" w:rsidRPr="00DA59D2" w:rsidRDefault="004118DD" w:rsidP="004118DD">
      <w:pPr>
        <w:jc w:val="both"/>
        <w:rPr>
          <w:sz w:val="22"/>
          <w:szCs w:val="22"/>
        </w:rPr>
      </w:pPr>
    </w:p>
    <w:p w:rsidR="004118DD" w:rsidRPr="00F25512" w:rsidRDefault="00B3235D" w:rsidP="004118DD">
      <w:pPr>
        <w:pStyle w:val="NoSpacing"/>
        <w:jc w:val="both"/>
        <w:rPr>
          <w:rFonts w:ascii="Times New Roman" w:hAnsi="Times New Roman"/>
          <w:b/>
          <w:bCs/>
          <w:iCs/>
          <w:sz w:val="24"/>
          <w:szCs w:val="24"/>
        </w:rPr>
      </w:pPr>
      <w:r w:rsidRPr="00F25512">
        <w:rPr>
          <w:rFonts w:ascii="Times New Roman" w:hAnsi="Times New Roman"/>
          <w:b/>
          <w:sz w:val="24"/>
          <w:szCs w:val="24"/>
        </w:rPr>
        <w:t>Zitt Technologies, Chennai TN</w:t>
      </w:r>
      <w:r w:rsidR="00A92130">
        <w:rPr>
          <w:rFonts w:ascii="Times New Roman" w:hAnsi="Times New Roman"/>
          <w:b/>
          <w:sz w:val="24"/>
          <w:szCs w:val="24"/>
        </w:rPr>
        <w:t xml:space="preserve"> </w:t>
      </w:r>
      <w:r w:rsidR="00216118" w:rsidRPr="00F25512">
        <w:rPr>
          <w:rFonts w:ascii="Times New Roman" w:hAnsi="Times New Roman"/>
          <w:b/>
          <w:sz w:val="24"/>
          <w:szCs w:val="24"/>
        </w:rPr>
        <w:t>Oct 2007</w:t>
      </w:r>
      <w:r w:rsidR="001D0A1D" w:rsidRPr="00F25512">
        <w:rPr>
          <w:rFonts w:ascii="Times New Roman" w:hAnsi="Times New Roman"/>
          <w:b/>
          <w:sz w:val="24"/>
          <w:szCs w:val="24"/>
        </w:rPr>
        <w:t>-Nov 2009</w:t>
      </w:r>
    </w:p>
    <w:p w:rsidR="004118DD" w:rsidRPr="00F25512" w:rsidRDefault="004118DD" w:rsidP="004118DD">
      <w:pPr>
        <w:pStyle w:val="NoSpacing"/>
        <w:jc w:val="both"/>
        <w:rPr>
          <w:rFonts w:ascii="Times New Roman" w:hAnsi="Times New Roman"/>
          <w:b/>
          <w:bCs/>
          <w:sz w:val="24"/>
          <w:szCs w:val="24"/>
        </w:rPr>
      </w:pPr>
      <w:r w:rsidRPr="00F25512">
        <w:rPr>
          <w:rFonts w:ascii="Times New Roman" w:hAnsi="Times New Roman"/>
          <w:b/>
          <w:sz w:val="24"/>
          <w:szCs w:val="24"/>
        </w:rPr>
        <w:t>Role</w:t>
      </w:r>
      <w:r w:rsidRPr="00F25512">
        <w:rPr>
          <w:rFonts w:ascii="Times New Roman" w:hAnsi="Times New Roman"/>
          <w:b/>
          <w:sz w:val="24"/>
          <w:szCs w:val="24"/>
        </w:rPr>
        <w:tab/>
        <w:t xml:space="preserve">: </w:t>
      </w:r>
      <w:r w:rsidRPr="00F25512">
        <w:rPr>
          <w:rFonts w:ascii="Times New Roman" w:hAnsi="Times New Roman"/>
          <w:b/>
          <w:bCs/>
          <w:sz w:val="24"/>
          <w:szCs w:val="24"/>
        </w:rPr>
        <w:t>J2EE Developer</w:t>
      </w:r>
    </w:p>
    <w:p w:rsidR="004118DD" w:rsidRPr="00F25512" w:rsidRDefault="004118DD" w:rsidP="004118DD">
      <w:pPr>
        <w:pStyle w:val="NoSpacing"/>
        <w:jc w:val="both"/>
        <w:rPr>
          <w:rFonts w:ascii="Times New Roman" w:hAnsi="Times New Roman"/>
          <w:b/>
          <w:bCs/>
          <w:sz w:val="24"/>
          <w:szCs w:val="24"/>
        </w:rPr>
      </w:pPr>
    </w:p>
    <w:p w:rsidR="00AD05BE" w:rsidRPr="00F25512" w:rsidRDefault="00AD05BE" w:rsidP="00AD05BE">
      <w:pPr>
        <w:jc w:val="both"/>
        <w:rPr>
          <w:b/>
          <w:color w:val="000000"/>
          <w:u w:val="single"/>
        </w:rPr>
      </w:pPr>
      <w:r w:rsidRPr="00F25512">
        <w:rPr>
          <w:b/>
          <w:color w:val="000000"/>
          <w:u w:val="single"/>
        </w:rPr>
        <w:t xml:space="preserve">Responsibilities: </w:t>
      </w:r>
    </w:p>
    <w:p w:rsidR="00AD05BE" w:rsidRPr="00F25512" w:rsidRDefault="00AD05BE" w:rsidP="00AD05BE">
      <w:pPr>
        <w:spacing w:after="40"/>
        <w:ind w:left="720"/>
        <w:jc w:val="both"/>
        <w:rPr>
          <w:color w:val="000000"/>
          <w:u w:val="single"/>
        </w:rPr>
      </w:pPr>
    </w:p>
    <w:p w:rsidR="00AD05BE" w:rsidRPr="00F25512" w:rsidRDefault="00AD05BE" w:rsidP="00A62167">
      <w:pPr>
        <w:pStyle w:val="ListParagraph"/>
        <w:numPr>
          <w:ilvl w:val="0"/>
          <w:numId w:val="20"/>
        </w:numPr>
        <w:autoSpaceDE w:val="0"/>
        <w:autoSpaceDN w:val="0"/>
        <w:jc w:val="both"/>
      </w:pPr>
      <w:r w:rsidRPr="00F25512">
        <w:t xml:space="preserve">Developed the web interface using </w:t>
      </w:r>
      <w:r w:rsidRPr="00F25512">
        <w:rPr>
          <w:b/>
        </w:rPr>
        <w:t>MVC</w:t>
      </w:r>
      <w:r w:rsidRPr="00F25512">
        <w:t xml:space="preserve"> design pattern with Struts framework</w:t>
      </w:r>
    </w:p>
    <w:p w:rsidR="00AD05BE" w:rsidRPr="00F25512" w:rsidRDefault="00AD05BE" w:rsidP="00A62167">
      <w:pPr>
        <w:pStyle w:val="ListParagraph"/>
        <w:numPr>
          <w:ilvl w:val="0"/>
          <w:numId w:val="20"/>
        </w:numPr>
        <w:autoSpaceDE w:val="0"/>
        <w:autoSpaceDN w:val="0"/>
        <w:jc w:val="both"/>
      </w:pPr>
      <w:r w:rsidRPr="00F25512">
        <w:t xml:space="preserve">Designed and implemented most of the Java related portions of the application including </w:t>
      </w:r>
      <w:r w:rsidRPr="00F25512">
        <w:rPr>
          <w:b/>
        </w:rPr>
        <w:t>EJBs</w:t>
      </w:r>
      <w:r w:rsidRPr="00F25512">
        <w:t xml:space="preserve"> for encapsulating business logic.</w:t>
      </w:r>
    </w:p>
    <w:p w:rsidR="00AD05BE" w:rsidRPr="00F25512" w:rsidRDefault="00AD05BE" w:rsidP="00A62167">
      <w:pPr>
        <w:pStyle w:val="ListParagraph"/>
        <w:numPr>
          <w:ilvl w:val="0"/>
          <w:numId w:val="20"/>
        </w:numPr>
        <w:autoSpaceDE w:val="0"/>
        <w:autoSpaceDN w:val="0"/>
        <w:jc w:val="both"/>
      </w:pPr>
      <w:r w:rsidRPr="00F25512">
        <w:t xml:space="preserve">Developed server side utilities using J2EE technologies </w:t>
      </w:r>
      <w:r w:rsidRPr="00F25512">
        <w:rPr>
          <w:b/>
        </w:rPr>
        <w:t>Servlets, JSP, JDBC</w:t>
      </w:r>
      <w:r w:rsidRPr="00F25512">
        <w:t>.</w:t>
      </w:r>
    </w:p>
    <w:p w:rsidR="00AD05BE" w:rsidRPr="00F25512" w:rsidRDefault="00AD05BE" w:rsidP="00A62167">
      <w:pPr>
        <w:pStyle w:val="ListParagraph"/>
        <w:numPr>
          <w:ilvl w:val="0"/>
          <w:numId w:val="20"/>
        </w:numPr>
        <w:autoSpaceDE w:val="0"/>
        <w:autoSpaceDN w:val="0"/>
        <w:jc w:val="both"/>
      </w:pPr>
      <w:r w:rsidRPr="00F25512">
        <w:t xml:space="preserve">Developed </w:t>
      </w:r>
      <w:r w:rsidRPr="00F25512">
        <w:rPr>
          <w:color w:val="000000"/>
        </w:rPr>
        <w:t xml:space="preserve">the </w:t>
      </w:r>
      <w:r w:rsidRPr="00F25512">
        <w:rPr>
          <w:b/>
          <w:bCs/>
          <w:color w:val="000000"/>
        </w:rPr>
        <w:t>JSP</w:t>
      </w:r>
      <w:r w:rsidRPr="00F25512">
        <w:rPr>
          <w:b/>
          <w:color w:val="000000"/>
        </w:rPr>
        <w:t>’s</w:t>
      </w:r>
      <w:r w:rsidRPr="00F25512">
        <w:rPr>
          <w:color w:val="000000"/>
        </w:rPr>
        <w:t xml:space="preserve"> using the struts framework tag libraries.</w:t>
      </w:r>
    </w:p>
    <w:p w:rsidR="00AD05BE" w:rsidRPr="00F25512" w:rsidRDefault="00AD05BE" w:rsidP="00A62167">
      <w:pPr>
        <w:pStyle w:val="ListParagraph"/>
        <w:numPr>
          <w:ilvl w:val="0"/>
          <w:numId w:val="20"/>
        </w:numPr>
        <w:autoSpaceDE w:val="0"/>
        <w:autoSpaceDN w:val="0"/>
        <w:jc w:val="both"/>
      </w:pPr>
      <w:r w:rsidRPr="00F25512">
        <w:rPr>
          <w:color w:val="000000"/>
        </w:rPr>
        <w:t xml:space="preserve">Developed the </w:t>
      </w:r>
      <w:r w:rsidRPr="00F25512">
        <w:rPr>
          <w:bCs/>
          <w:color w:val="000000"/>
        </w:rPr>
        <w:t>WORKFLOW</w:t>
      </w:r>
      <w:r w:rsidRPr="00F25512">
        <w:rPr>
          <w:color w:val="000000"/>
        </w:rPr>
        <w:t xml:space="preserve"> concept using the </w:t>
      </w:r>
      <w:r w:rsidRPr="00F25512">
        <w:rPr>
          <w:bCs/>
          <w:color w:val="000000"/>
        </w:rPr>
        <w:t>struts framework</w:t>
      </w:r>
      <w:r w:rsidRPr="00F25512">
        <w:rPr>
          <w:color w:val="000000"/>
        </w:rPr>
        <w:t xml:space="preserve"> to avoid the back button problems.</w:t>
      </w:r>
    </w:p>
    <w:p w:rsidR="00AD05BE" w:rsidRPr="00F25512" w:rsidRDefault="00AD05BE" w:rsidP="00A62167">
      <w:pPr>
        <w:pStyle w:val="ListParagraph"/>
        <w:numPr>
          <w:ilvl w:val="0"/>
          <w:numId w:val="20"/>
        </w:numPr>
        <w:autoSpaceDE w:val="0"/>
        <w:autoSpaceDN w:val="0"/>
        <w:jc w:val="both"/>
      </w:pPr>
      <w:r w:rsidRPr="00F25512">
        <w:rPr>
          <w:color w:val="000000"/>
        </w:rPr>
        <w:t xml:space="preserve">Maintained the struts config files, tiles definition files and </w:t>
      </w:r>
      <w:r w:rsidRPr="00F25512">
        <w:rPr>
          <w:bCs/>
          <w:color w:val="000000"/>
        </w:rPr>
        <w:t>web.xml.</w:t>
      </w:r>
    </w:p>
    <w:p w:rsidR="00AD05BE" w:rsidRPr="00F25512" w:rsidRDefault="00AD05BE" w:rsidP="00A62167">
      <w:pPr>
        <w:pStyle w:val="ListParagraph"/>
        <w:numPr>
          <w:ilvl w:val="0"/>
          <w:numId w:val="20"/>
        </w:numPr>
        <w:autoSpaceDE w:val="0"/>
        <w:autoSpaceDN w:val="0"/>
        <w:jc w:val="both"/>
      </w:pPr>
      <w:r w:rsidRPr="00F25512">
        <w:lastRenderedPageBreak/>
        <w:t>Session Beans are designed in such a way to serve the following: Inserting, updating, and deleting data from the database</w:t>
      </w:r>
    </w:p>
    <w:p w:rsidR="00AD05BE" w:rsidRPr="00F25512" w:rsidRDefault="00AD05BE" w:rsidP="00A62167">
      <w:pPr>
        <w:pStyle w:val="ListParagraph"/>
        <w:numPr>
          <w:ilvl w:val="0"/>
          <w:numId w:val="20"/>
        </w:numPr>
        <w:autoSpaceDE w:val="0"/>
        <w:autoSpaceDN w:val="0"/>
        <w:jc w:val="both"/>
      </w:pPr>
      <w:r w:rsidRPr="00F25512">
        <w:rPr>
          <w:color w:val="000000"/>
        </w:rPr>
        <w:t>Developed and executed the business validation logic in form beans.</w:t>
      </w:r>
    </w:p>
    <w:p w:rsidR="00AD05BE" w:rsidRPr="00F25512" w:rsidRDefault="00AD05BE" w:rsidP="00A62167">
      <w:pPr>
        <w:pStyle w:val="ListParagraph"/>
        <w:numPr>
          <w:ilvl w:val="0"/>
          <w:numId w:val="20"/>
        </w:numPr>
        <w:ind w:right="48"/>
        <w:jc w:val="both"/>
      </w:pPr>
      <w:r w:rsidRPr="00F25512">
        <w:rPr>
          <w:color w:val="000000"/>
        </w:rPr>
        <w:t>The framework involves struts framework, which internally uses the J2EE design patterns.</w:t>
      </w:r>
    </w:p>
    <w:p w:rsidR="00AD05BE" w:rsidRPr="00F25512" w:rsidRDefault="00AD05BE" w:rsidP="00A62167">
      <w:pPr>
        <w:pStyle w:val="ListParagraph"/>
        <w:numPr>
          <w:ilvl w:val="0"/>
          <w:numId w:val="20"/>
        </w:numPr>
        <w:ind w:right="48"/>
        <w:jc w:val="both"/>
      </w:pPr>
      <w:r w:rsidRPr="00F25512">
        <w:rPr>
          <w:color w:val="000000"/>
        </w:rPr>
        <w:t>Developed the servlets, beans for the application</w:t>
      </w:r>
    </w:p>
    <w:p w:rsidR="00AD05BE" w:rsidRPr="00F25512" w:rsidRDefault="00AD05BE" w:rsidP="00A62167">
      <w:pPr>
        <w:pStyle w:val="ListParagraph"/>
        <w:numPr>
          <w:ilvl w:val="0"/>
          <w:numId w:val="20"/>
        </w:numPr>
        <w:autoSpaceDE w:val="0"/>
        <w:autoSpaceDN w:val="0"/>
        <w:jc w:val="both"/>
      </w:pPr>
      <w:r w:rsidRPr="00F25512">
        <w:t>Preparation of Test Plans.</w:t>
      </w:r>
    </w:p>
    <w:p w:rsidR="00AD05BE" w:rsidRPr="00F25512" w:rsidRDefault="00AD05BE" w:rsidP="00A62167">
      <w:pPr>
        <w:pStyle w:val="ListParagraph"/>
        <w:numPr>
          <w:ilvl w:val="0"/>
          <w:numId w:val="20"/>
        </w:numPr>
        <w:autoSpaceDE w:val="0"/>
        <w:autoSpaceDN w:val="0"/>
        <w:jc w:val="both"/>
      </w:pPr>
      <w:r w:rsidRPr="00F25512">
        <w:t>Involved in the application development and unit testing.</w:t>
      </w:r>
    </w:p>
    <w:p w:rsidR="00AD05BE" w:rsidRPr="00F25512" w:rsidRDefault="00AD05BE" w:rsidP="00A62167">
      <w:pPr>
        <w:pStyle w:val="ListParagraph"/>
        <w:numPr>
          <w:ilvl w:val="0"/>
          <w:numId w:val="20"/>
        </w:numPr>
        <w:jc w:val="both"/>
      </w:pPr>
      <w:r w:rsidRPr="00F25512">
        <w:t>Responsible for design and architecture of the project by using MVC Struts frame work</w:t>
      </w:r>
    </w:p>
    <w:p w:rsidR="004118DD" w:rsidRPr="00F25512" w:rsidRDefault="004118DD" w:rsidP="004118DD">
      <w:pPr>
        <w:jc w:val="both"/>
        <w:rPr>
          <w:rStyle w:val="apple-style-span"/>
          <w:rFonts w:eastAsia="Arial Unicode MS"/>
          <w:b/>
          <w:color w:val="000000"/>
        </w:rPr>
      </w:pPr>
    </w:p>
    <w:p w:rsidR="004118DD" w:rsidRPr="00D72014" w:rsidRDefault="004118DD" w:rsidP="004118DD">
      <w:pPr>
        <w:pStyle w:val="NoSpacing"/>
        <w:jc w:val="both"/>
        <w:rPr>
          <w:rFonts w:ascii="Times New Roman" w:hAnsi="Times New Roman"/>
          <w:b/>
        </w:rPr>
      </w:pPr>
    </w:p>
    <w:sectPr w:rsidR="004118DD" w:rsidRPr="00D72014" w:rsidSect="00712034">
      <w:headerReference w:type="default" r:id="rId7"/>
      <w:pgSz w:w="12240" w:h="15840" w:code="1"/>
      <w:pgMar w:top="450" w:right="1620" w:bottom="1080" w:left="108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1DA" w:rsidRDefault="000211DA" w:rsidP="00930A0E">
      <w:r>
        <w:separator/>
      </w:r>
    </w:p>
  </w:endnote>
  <w:endnote w:type="continuationSeparator" w:id="1">
    <w:p w:rsidR="000211DA" w:rsidRDefault="000211DA" w:rsidP="00930A0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1DA" w:rsidRDefault="000211DA" w:rsidP="00930A0E">
      <w:r>
        <w:separator/>
      </w:r>
    </w:p>
  </w:footnote>
  <w:footnote w:type="continuationSeparator" w:id="1">
    <w:p w:rsidR="000211DA" w:rsidRDefault="000211DA" w:rsidP="00930A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C82" w:rsidRDefault="000211DA" w:rsidP="00451569">
    <w:pPr>
      <w:pStyle w:val="Header"/>
      <w:pBdr>
        <w:bottom w:val="none" w:sz="0" w:space="0" w:color="auto"/>
      </w:pBdr>
      <w:rPr>
        <w:rFonts w:ascii="Garamond" w:hAnsi="Garamond"/>
        <w:i w:val="0"/>
        <w:iCs/>
        <w:caps w:val="0"/>
        <w:spacing w:val="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0"/>
        </w:tabs>
        <w:ind w:left="1800" w:hanging="144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2520" w:hanging="144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3240" w:hanging="126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960" w:hanging="144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680" w:hanging="144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400" w:hanging="126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6120" w:hanging="14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840" w:hanging="144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560" w:hanging="1260"/>
      </w:pPr>
      <w:rPr>
        <w:rFonts w:ascii="Verdana" w:eastAsia="Verdana" w:hAnsi="Verdana" w:cs="Verdana"/>
        <w:b w:val="0"/>
        <w:bCs w:val="0"/>
        <w:i w:val="0"/>
        <w:iCs w:val="0"/>
        <w:strike w:val="0"/>
        <w:color w:val="000000"/>
        <w:sz w:val="20"/>
        <w:szCs w:val="20"/>
        <w:u w:val="none"/>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5"/>
    <w:multiLevelType w:val="singleLevel"/>
    <w:tmpl w:val="00000005"/>
    <w:name w:val="WW8Num78"/>
    <w:lvl w:ilvl="0">
      <w:start w:val="1"/>
      <w:numFmt w:val="bullet"/>
      <w:lvlText w:val="·"/>
      <w:lvlJc w:val="left"/>
      <w:pPr>
        <w:tabs>
          <w:tab w:val="num" w:pos="360"/>
        </w:tabs>
        <w:ind w:left="360" w:hanging="360"/>
      </w:pPr>
      <w:rPr>
        <w:rFonts w:ascii="Symbol" w:hAnsi="Symbol"/>
      </w:rPr>
    </w:lvl>
  </w:abstractNum>
  <w:abstractNum w:abstractNumId="3">
    <w:nsid w:val="00000006"/>
    <w:multiLevelType w:val="hybridMultilevel"/>
    <w:tmpl w:val="00000006"/>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4">
    <w:nsid w:val="00E46761"/>
    <w:multiLevelType w:val="hybridMultilevel"/>
    <w:tmpl w:val="67E63ED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14552FF"/>
    <w:multiLevelType w:val="hybridMultilevel"/>
    <w:tmpl w:val="6A38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474E9"/>
    <w:multiLevelType w:val="hybridMultilevel"/>
    <w:tmpl w:val="E3BC6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735A56"/>
    <w:multiLevelType w:val="hybridMultilevel"/>
    <w:tmpl w:val="D820F5CE"/>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9D48E7"/>
    <w:multiLevelType w:val="hybridMultilevel"/>
    <w:tmpl w:val="0972C73C"/>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22584760"/>
    <w:multiLevelType w:val="hybridMultilevel"/>
    <w:tmpl w:val="CC0A48A4"/>
    <w:lvl w:ilvl="0" w:tplc="0409000D">
      <w:start w:val="1"/>
      <w:numFmt w:val="bullet"/>
      <w:lvlText w:val=""/>
      <w:lvlJc w:val="left"/>
      <w:pPr>
        <w:ind w:left="-160" w:hanging="360"/>
      </w:pPr>
      <w:rPr>
        <w:rFonts w:ascii="Wingdings" w:hAnsi="Wingdings" w:hint="default"/>
      </w:rPr>
    </w:lvl>
    <w:lvl w:ilvl="1" w:tplc="04090003" w:tentative="1">
      <w:start w:val="1"/>
      <w:numFmt w:val="bullet"/>
      <w:lvlText w:val="o"/>
      <w:lvlJc w:val="left"/>
      <w:pPr>
        <w:ind w:left="560" w:hanging="360"/>
      </w:pPr>
      <w:rPr>
        <w:rFonts w:ascii="Courier New" w:hAnsi="Courier New" w:cs="Courier New" w:hint="default"/>
      </w:rPr>
    </w:lvl>
    <w:lvl w:ilvl="2" w:tplc="04090005" w:tentative="1">
      <w:start w:val="1"/>
      <w:numFmt w:val="bullet"/>
      <w:lvlText w:val=""/>
      <w:lvlJc w:val="left"/>
      <w:pPr>
        <w:ind w:left="1280" w:hanging="360"/>
      </w:pPr>
      <w:rPr>
        <w:rFonts w:ascii="Wingdings" w:hAnsi="Wingdings" w:hint="default"/>
      </w:rPr>
    </w:lvl>
    <w:lvl w:ilvl="3" w:tplc="04090001" w:tentative="1">
      <w:start w:val="1"/>
      <w:numFmt w:val="bullet"/>
      <w:lvlText w:val=""/>
      <w:lvlJc w:val="left"/>
      <w:pPr>
        <w:ind w:left="2000" w:hanging="360"/>
      </w:pPr>
      <w:rPr>
        <w:rFonts w:ascii="Symbol" w:hAnsi="Symbol" w:hint="default"/>
      </w:rPr>
    </w:lvl>
    <w:lvl w:ilvl="4" w:tplc="04090003" w:tentative="1">
      <w:start w:val="1"/>
      <w:numFmt w:val="bullet"/>
      <w:lvlText w:val="o"/>
      <w:lvlJc w:val="left"/>
      <w:pPr>
        <w:ind w:left="2720" w:hanging="360"/>
      </w:pPr>
      <w:rPr>
        <w:rFonts w:ascii="Courier New" w:hAnsi="Courier New" w:cs="Courier New" w:hint="default"/>
      </w:rPr>
    </w:lvl>
    <w:lvl w:ilvl="5" w:tplc="04090005" w:tentative="1">
      <w:start w:val="1"/>
      <w:numFmt w:val="bullet"/>
      <w:lvlText w:val=""/>
      <w:lvlJc w:val="left"/>
      <w:pPr>
        <w:ind w:left="3440" w:hanging="360"/>
      </w:pPr>
      <w:rPr>
        <w:rFonts w:ascii="Wingdings" w:hAnsi="Wingdings" w:hint="default"/>
      </w:rPr>
    </w:lvl>
    <w:lvl w:ilvl="6" w:tplc="04090001" w:tentative="1">
      <w:start w:val="1"/>
      <w:numFmt w:val="bullet"/>
      <w:lvlText w:val=""/>
      <w:lvlJc w:val="left"/>
      <w:pPr>
        <w:ind w:left="4160" w:hanging="360"/>
      </w:pPr>
      <w:rPr>
        <w:rFonts w:ascii="Symbol" w:hAnsi="Symbol" w:hint="default"/>
      </w:rPr>
    </w:lvl>
    <w:lvl w:ilvl="7" w:tplc="04090003" w:tentative="1">
      <w:start w:val="1"/>
      <w:numFmt w:val="bullet"/>
      <w:lvlText w:val="o"/>
      <w:lvlJc w:val="left"/>
      <w:pPr>
        <w:ind w:left="4880" w:hanging="360"/>
      </w:pPr>
      <w:rPr>
        <w:rFonts w:ascii="Courier New" w:hAnsi="Courier New" w:cs="Courier New" w:hint="default"/>
      </w:rPr>
    </w:lvl>
    <w:lvl w:ilvl="8" w:tplc="04090005" w:tentative="1">
      <w:start w:val="1"/>
      <w:numFmt w:val="bullet"/>
      <w:lvlText w:val=""/>
      <w:lvlJc w:val="left"/>
      <w:pPr>
        <w:ind w:left="5600" w:hanging="360"/>
      </w:pPr>
      <w:rPr>
        <w:rFonts w:ascii="Wingdings" w:hAnsi="Wingdings" w:hint="default"/>
      </w:rPr>
    </w:lvl>
  </w:abstractNum>
  <w:abstractNum w:abstractNumId="10">
    <w:nsid w:val="277866EF"/>
    <w:multiLevelType w:val="hybridMultilevel"/>
    <w:tmpl w:val="683EA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EF7A74"/>
    <w:multiLevelType w:val="hybridMultilevel"/>
    <w:tmpl w:val="12CEC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E14376"/>
    <w:multiLevelType w:val="hybridMultilevel"/>
    <w:tmpl w:val="303AAC44"/>
    <w:lvl w:ilvl="0" w:tplc="567E79E2">
      <w:start w:val="1"/>
      <w:numFmt w:val="bullet"/>
      <w:pStyle w:val="BulletVerdan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FA4349"/>
    <w:multiLevelType w:val="hybridMultilevel"/>
    <w:tmpl w:val="231ADD70"/>
    <w:lvl w:ilvl="0" w:tplc="0BC6012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38CE00C6"/>
    <w:multiLevelType w:val="hybridMultilevel"/>
    <w:tmpl w:val="B7F6F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9A1530"/>
    <w:multiLevelType w:val="hybridMultilevel"/>
    <w:tmpl w:val="E814DE8C"/>
    <w:lvl w:ilvl="0" w:tplc="FFFFFFFF">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975DA4"/>
    <w:multiLevelType w:val="hybridMultilevel"/>
    <w:tmpl w:val="44E45A12"/>
    <w:lvl w:ilvl="0" w:tplc="04090001">
      <w:start w:val="1"/>
      <w:numFmt w:val="bullet"/>
      <w:lvlText w:val=""/>
      <w:lvlJc w:val="left"/>
      <w:pPr>
        <w:ind w:left="0" w:hanging="360"/>
      </w:pPr>
      <w:rPr>
        <w:rFonts w:ascii="Symbol" w:hAnsi="Symbol" w:hint="default"/>
      </w:rPr>
    </w:lvl>
    <w:lvl w:ilvl="1" w:tplc="EE34F772">
      <w:numFmt w:val="bullet"/>
      <w:lvlText w:val="•"/>
      <w:lvlJc w:val="left"/>
      <w:pPr>
        <w:ind w:left="720" w:hanging="360"/>
      </w:pPr>
      <w:rPr>
        <w:rFonts w:ascii="Times New Roman" w:eastAsia="Times New Roman" w:hAnsi="Times New Roman" w:cs="Times New Roman"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89C254E"/>
    <w:multiLevelType w:val="multilevel"/>
    <w:tmpl w:val="8C5AFC90"/>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8">
    <w:nsid w:val="5D943E6C"/>
    <w:multiLevelType w:val="hybridMultilevel"/>
    <w:tmpl w:val="04D24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F13D22"/>
    <w:multiLevelType w:val="hybridMultilevel"/>
    <w:tmpl w:val="22906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F93A7B"/>
    <w:multiLevelType w:val="hybridMultilevel"/>
    <w:tmpl w:val="5D70F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2"/>
  </w:num>
  <w:num w:numId="4">
    <w:abstractNumId w:val="10"/>
  </w:num>
  <w:num w:numId="5">
    <w:abstractNumId w:val="2"/>
  </w:num>
  <w:num w:numId="6">
    <w:abstractNumId w:val="13"/>
  </w:num>
  <w:num w:numId="7">
    <w:abstractNumId w:val="17"/>
  </w:num>
  <w:num w:numId="8">
    <w:abstractNumId w:val="8"/>
  </w:num>
  <w:num w:numId="9">
    <w:abstractNumId w:val="4"/>
  </w:num>
  <w:num w:numId="10">
    <w:abstractNumId w:val="7"/>
  </w:num>
  <w:num w:numId="11">
    <w:abstractNumId w:val="9"/>
  </w:num>
  <w:num w:numId="12">
    <w:abstractNumId w:val="6"/>
  </w:num>
  <w:num w:numId="13">
    <w:abstractNumId w:val="1"/>
  </w:num>
  <w:num w:numId="14">
    <w:abstractNumId w:val="3"/>
  </w:num>
  <w:num w:numId="15">
    <w:abstractNumId w:val="0"/>
  </w:num>
  <w:num w:numId="16">
    <w:abstractNumId w:val="5"/>
  </w:num>
  <w:num w:numId="17">
    <w:abstractNumId w:val="11"/>
  </w:num>
  <w:num w:numId="18">
    <w:abstractNumId w:val="19"/>
  </w:num>
  <w:num w:numId="19">
    <w:abstractNumId w:val="20"/>
  </w:num>
  <w:num w:numId="20">
    <w:abstractNumId w:val="18"/>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18DD"/>
    <w:rsid w:val="00012003"/>
    <w:rsid w:val="000211DA"/>
    <w:rsid w:val="00026825"/>
    <w:rsid w:val="00030681"/>
    <w:rsid w:val="00034F11"/>
    <w:rsid w:val="00035982"/>
    <w:rsid w:val="00035E47"/>
    <w:rsid w:val="00036D1F"/>
    <w:rsid w:val="00043126"/>
    <w:rsid w:val="00064DF4"/>
    <w:rsid w:val="000B54F6"/>
    <w:rsid w:val="000C053F"/>
    <w:rsid w:val="000C3E71"/>
    <w:rsid w:val="000D513D"/>
    <w:rsid w:val="000E65E8"/>
    <w:rsid w:val="000F6EBC"/>
    <w:rsid w:val="00120290"/>
    <w:rsid w:val="00125220"/>
    <w:rsid w:val="00161E2E"/>
    <w:rsid w:val="00162EE8"/>
    <w:rsid w:val="00192904"/>
    <w:rsid w:val="001B683B"/>
    <w:rsid w:val="001C2761"/>
    <w:rsid w:val="001C52F9"/>
    <w:rsid w:val="001C56AF"/>
    <w:rsid w:val="001D0A1D"/>
    <w:rsid w:val="0021304E"/>
    <w:rsid w:val="00216118"/>
    <w:rsid w:val="0022217D"/>
    <w:rsid w:val="00222F1A"/>
    <w:rsid w:val="002322B9"/>
    <w:rsid w:val="00242934"/>
    <w:rsid w:val="00243CE9"/>
    <w:rsid w:val="002601AB"/>
    <w:rsid w:val="00266B3A"/>
    <w:rsid w:val="00295DAE"/>
    <w:rsid w:val="002B5893"/>
    <w:rsid w:val="002D29BD"/>
    <w:rsid w:val="002E17F5"/>
    <w:rsid w:val="002E5F40"/>
    <w:rsid w:val="002F24BD"/>
    <w:rsid w:val="003272D7"/>
    <w:rsid w:val="00330306"/>
    <w:rsid w:val="00347776"/>
    <w:rsid w:val="00361725"/>
    <w:rsid w:val="0036239D"/>
    <w:rsid w:val="00364932"/>
    <w:rsid w:val="00366483"/>
    <w:rsid w:val="00366F11"/>
    <w:rsid w:val="003B05A3"/>
    <w:rsid w:val="003C074A"/>
    <w:rsid w:val="003E5130"/>
    <w:rsid w:val="003F42AB"/>
    <w:rsid w:val="00402864"/>
    <w:rsid w:val="004118DD"/>
    <w:rsid w:val="00422AE5"/>
    <w:rsid w:val="00431EE2"/>
    <w:rsid w:val="0044379A"/>
    <w:rsid w:val="00473FD5"/>
    <w:rsid w:val="004A4E05"/>
    <w:rsid w:val="004B4109"/>
    <w:rsid w:val="004B4C11"/>
    <w:rsid w:val="004B626E"/>
    <w:rsid w:val="004D3B54"/>
    <w:rsid w:val="004D7D7E"/>
    <w:rsid w:val="004F138C"/>
    <w:rsid w:val="0053016A"/>
    <w:rsid w:val="00535621"/>
    <w:rsid w:val="00566BC3"/>
    <w:rsid w:val="005A0761"/>
    <w:rsid w:val="005B4335"/>
    <w:rsid w:val="005D03D8"/>
    <w:rsid w:val="005E12E0"/>
    <w:rsid w:val="005F040B"/>
    <w:rsid w:val="005F3AFF"/>
    <w:rsid w:val="005F47F4"/>
    <w:rsid w:val="005F4F6C"/>
    <w:rsid w:val="00603BD1"/>
    <w:rsid w:val="006072FA"/>
    <w:rsid w:val="006202DF"/>
    <w:rsid w:val="006218B7"/>
    <w:rsid w:val="00626193"/>
    <w:rsid w:val="006602B5"/>
    <w:rsid w:val="00661060"/>
    <w:rsid w:val="00661863"/>
    <w:rsid w:val="0066263B"/>
    <w:rsid w:val="00673875"/>
    <w:rsid w:val="00691C3B"/>
    <w:rsid w:val="00696E04"/>
    <w:rsid w:val="006B5810"/>
    <w:rsid w:val="006F04D5"/>
    <w:rsid w:val="006F3104"/>
    <w:rsid w:val="006F3A31"/>
    <w:rsid w:val="0070318C"/>
    <w:rsid w:val="00705820"/>
    <w:rsid w:val="00712E95"/>
    <w:rsid w:val="00722963"/>
    <w:rsid w:val="00727877"/>
    <w:rsid w:val="007440E6"/>
    <w:rsid w:val="00753C10"/>
    <w:rsid w:val="007D4D2E"/>
    <w:rsid w:val="007F2648"/>
    <w:rsid w:val="007F2FCF"/>
    <w:rsid w:val="0082021C"/>
    <w:rsid w:val="008341A7"/>
    <w:rsid w:val="008468BD"/>
    <w:rsid w:val="008955F5"/>
    <w:rsid w:val="008A4E42"/>
    <w:rsid w:val="008C0FA2"/>
    <w:rsid w:val="008C20A2"/>
    <w:rsid w:val="008D59FE"/>
    <w:rsid w:val="009058C4"/>
    <w:rsid w:val="0091184A"/>
    <w:rsid w:val="00914B61"/>
    <w:rsid w:val="00930A0E"/>
    <w:rsid w:val="00942663"/>
    <w:rsid w:val="009636A7"/>
    <w:rsid w:val="009642A5"/>
    <w:rsid w:val="0097381A"/>
    <w:rsid w:val="009930E6"/>
    <w:rsid w:val="00993C48"/>
    <w:rsid w:val="0099740F"/>
    <w:rsid w:val="009C0D83"/>
    <w:rsid w:val="009F0609"/>
    <w:rsid w:val="009F3851"/>
    <w:rsid w:val="00A43442"/>
    <w:rsid w:val="00A62167"/>
    <w:rsid w:val="00A649B6"/>
    <w:rsid w:val="00A75BF9"/>
    <w:rsid w:val="00A92130"/>
    <w:rsid w:val="00A951B2"/>
    <w:rsid w:val="00AA3772"/>
    <w:rsid w:val="00AD05BE"/>
    <w:rsid w:val="00AE4119"/>
    <w:rsid w:val="00AF6840"/>
    <w:rsid w:val="00B24CED"/>
    <w:rsid w:val="00B3235D"/>
    <w:rsid w:val="00B42D76"/>
    <w:rsid w:val="00B574AE"/>
    <w:rsid w:val="00B72E8B"/>
    <w:rsid w:val="00B959BC"/>
    <w:rsid w:val="00C0143E"/>
    <w:rsid w:val="00C20A6A"/>
    <w:rsid w:val="00C21E89"/>
    <w:rsid w:val="00C2348D"/>
    <w:rsid w:val="00C2543C"/>
    <w:rsid w:val="00C30B6D"/>
    <w:rsid w:val="00C57595"/>
    <w:rsid w:val="00C6054A"/>
    <w:rsid w:val="00C67139"/>
    <w:rsid w:val="00C8164F"/>
    <w:rsid w:val="00C92A00"/>
    <w:rsid w:val="00C95EA8"/>
    <w:rsid w:val="00CA047C"/>
    <w:rsid w:val="00CA652C"/>
    <w:rsid w:val="00CC2870"/>
    <w:rsid w:val="00CC4FEB"/>
    <w:rsid w:val="00CD009C"/>
    <w:rsid w:val="00CE603A"/>
    <w:rsid w:val="00CF3018"/>
    <w:rsid w:val="00CF66CA"/>
    <w:rsid w:val="00D013E9"/>
    <w:rsid w:val="00D20F2A"/>
    <w:rsid w:val="00D4234F"/>
    <w:rsid w:val="00D5712A"/>
    <w:rsid w:val="00D62A1D"/>
    <w:rsid w:val="00D650DD"/>
    <w:rsid w:val="00D753D8"/>
    <w:rsid w:val="00D90971"/>
    <w:rsid w:val="00D95D4F"/>
    <w:rsid w:val="00DE2394"/>
    <w:rsid w:val="00E01192"/>
    <w:rsid w:val="00E201DE"/>
    <w:rsid w:val="00E55C61"/>
    <w:rsid w:val="00E633FF"/>
    <w:rsid w:val="00E7332A"/>
    <w:rsid w:val="00E94746"/>
    <w:rsid w:val="00EA6782"/>
    <w:rsid w:val="00EA78ED"/>
    <w:rsid w:val="00EC4BAA"/>
    <w:rsid w:val="00EF127B"/>
    <w:rsid w:val="00F11184"/>
    <w:rsid w:val="00F12881"/>
    <w:rsid w:val="00F237D2"/>
    <w:rsid w:val="00F23A1B"/>
    <w:rsid w:val="00F25512"/>
    <w:rsid w:val="00F31BDD"/>
    <w:rsid w:val="00F3212F"/>
    <w:rsid w:val="00F6119C"/>
    <w:rsid w:val="00F748B8"/>
    <w:rsid w:val="00F76979"/>
    <w:rsid w:val="00F917F6"/>
    <w:rsid w:val="00FB0422"/>
    <w:rsid w:val="00FF237D"/>
    <w:rsid w:val="00FF25B2"/>
    <w:rsid w:val="00FF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8D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118DD"/>
    <w:pPr>
      <w:keepNext/>
      <w:spacing w:after="60"/>
      <w:jc w:val="both"/>
      <w:outlineLvl w:val="0"/>
    </w:pPr>
    <w:rPr>
      <w:b/>
      <w:caps/>
      <w:spacing w:val="4"/>
      <w:szCs w:val="20"/>
    </w:rPr>
  </w:style>
  <w:style w:type="paragraph" w:styleId="Heading2">
    <w:name w:val="heading 2"/>
    <w:basedOn w:val="Normal"/>
    <w:next w:val="Normal"/>
    <w:link w:val="Heading2Char"/>
    <w:qFormat/>
    <w:rsid w:val="004118DD"/>
    <w:pPr>
      <w:keepNext/>
      <w:shd w:val="clear" w:color="auto" w:fill="B3B3B3"/>
      <w:tabs>
        <w:tab w:val="right" w:pos="10080"/>
      </w:tabs>
      <w:jc w:val="both"/>
      <w:outlineLvl w:val="1"/>
    </w:pPr>
    <w:rPr>
      <w:b/>
      <w:bCs/>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8DD"/>
    <w:rPr>
      <w:rFonts w:ascii="Times New Roman" w:eastAsia="Times New Roman" w:hAnsi="Times New Roman" w:cs="Times New Roman"/>
      <w:b/>
      <w:caps/>
      <w:spacing w:val="4"/>
      <w:sz w:val="24"/>
      <w:szCs w:val="20"/>
    </w:rPr>
  </w:style>
  <w:style w:type="character" w:customStyle="1" w:styleId="Heading2Char">
    <w:name w:val="Heading 2 Char"/>
    <w:basedOn w:val="DefaultParagraphFont"/>
    <w:link w:val="Heading2"/>
    <w:rsid w:val="004118DD"/>
    <w:rPr>
      <w:rFonts w:ascii="Times New Roman" w:eastAsia="Times New Roman" w:hAnsi="Times New Roman" w:cs="Times New Roman"/>
      <w:b/>
      <w:bCs/>
      <w:szCs w:val="20"/>
      <w:shd w:val="clear" w:color="auto" w:fill="B3B3B3"/>
    </w:rPr>
  </w:style>
  <w:style w:type="paragraph" w:styleId="ListBullet">
    <w:name w:val="List Bullet"/>
    <w:basedOn w:val="Normal"/>
    <w:rsid w:val="004118DD"/>
    <w:pPr>
      <w:tabs>
        <w:tab w:val="num" w:pos="360"/>
      </w:tabs>
      <w:ind w:left="360" w:hanging="360"/>
      <w:jc w:val="both"/>
    </w:pPr>
    <w:rPr>
      <w:sz w:val="20"/>
      <w:szCs w:val="20"/>
    </w:rPr>
  </w:style>
  <w:style w:type="paragraph" w:styleId="BlockText">
    <w:name w:val="Block Text"/>
    <w:basedOn w:val="Normal"/>
    <w:rsid w:val="004118DD"/>
    <w:pPr>
      <w:jc w:val="both"/>
    </w:pPr>
    <w:rPr>
      <w:sz w:val="22"/>
      <w:szCs w:val="20"/>
    </w:rPr>
  </w:style>
  <w:style w:type="character" w:styleId="Strong">
    <w:name w:val="Strong"/>
    <w:uiPriority w:val="22"/>
    <w:qFormat/>
    <w:rsid w:val="004118DD"/>
    <w:rPr>
      <w:b/>
      <w:bCs/>
    </w:rPr>
  </w:style>
  <w:style w:type="paragraph" w:styleId="Header">
    <w:name w:val="header"/>
    <w:basedOn w:val="Normal"/>
    <w:link w:val="HeaderChar"/>
    <w:rsid w:val="004118DD"/>
    <w:pPr>
      <w:pBdr>
        <w:bottom w:val="double" w:sz="12" w:space="1" w:color="auto"/>
      </w:pBdr>
      <w:tabs>
        <w:tab w:val="right" w:pos="10080"/>
      </w:tabs>
      <w:jc w:val="both"/>
    </w:pPr>
    <w:rPr>
      <w:b/>
      <w:i/>
      <w:caps/>
      <w:spacing w:val="20"/>
      <w:sz w:val="44"/>
      <w:szCs w:val="20"/>
    </w:rPr>
  </w:style>
  <w:style w:type="character" w:customStyle="1" w:styleId="HeaderChar">
    <w:name w:val="Header Char"/>
    <w:basedOn w:val="DefaultParagraphFont"/>
    <w:link w:val="Header"/>
    <w:rsid w:val="004118DD"/>
    <w:rPr>
      <w:rFonts w:ascii="Times New Roman" w:eastAsia="Times New Roman" w:hAnsi="Times New Roman" w:cs="Times New Roman"/>
      <w:b/>
      <w:i/>
      <w:caps/>
      <w:spacing w:val="20"/>
      <w:sz w:val="44"/>
      <w:szCs w:val="20"/>
    </w:rPr>
  </w:style>
  <w:style w:type="paragraph" w:styleId="ListParagraph">
    <w:name w:val="List Paragraph"/>
    <w:basedOn w:val="Normal"/>
    <w:qFormat/>
    <w:rsid w:val="004118DD"/>
    <w:pPr>
      <w:ind w:left="720"/>
      <w:contextualSpacing/>
    </w:pPr>
  </w:style>
  <w:style w:type="paragraph" w:styleId="BodyText">
    <w:name w:val="Body Text"/>
    <w:basedOn w:val="Normal"/>
    <w:link w:val="BodyTextChar"/>
    <w:rsid w:val="004118DD"/>
    <w:pPr>
      <w:spacing w:after="120"/>
    </w:pPr>
  </w:style>
  <w:style w:type="character" w:customStyle="1" w:styleId="BodyTextChar">
    <w:name w:val="Body Text Char"/>
    <w:basedOn w:val="DefaultParagraphFont"/>
    <w:link w:val="BodyText"/>
    <w:rsid w:val="004118DD"/>
    <w:rPr>
      <w:rFonts w:ascii="Times New Roman" w:eastAsia="Times New Roman" w:hAnsi="Times New Roman" w:cs="Times New Roman"/>
      <w:sz w:val="24"/>
      <w:szCs w:val="24"/>
    </w:rPr>
  </w:style>
  <w:style w:type="paragraph" w:styleId="PlainText">
    <w:name w:val="Plain Text"/>
    <w:basedOn w:val="Normal"/>
    <w:link w:val="PlainTextChar"/>
    <w:rsid w:val="004118DD"/>
    <w:rPr>
      <w:rFonts w:ascii="Courier New" w:hAnsi="Courier New"/>
      <w:sz w:val="20"/>
      <w:szCs w:val="20"/>
    </w:rPr>
  </w:style>
  <w:style w:type="character" w:customStyle="1" w:styleId="PlainTextChar">
    <w:name w:val="Plain Text Char"/>
    <w:basedOn w:val="DefaultParagraphFont"/>
    <w:link w:val="PlainText"/>
    <w:rsid w:val="004118DD"/>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41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rPr>
  </w:style>
  <w:style w:type="character" w:customStyle="1" w:styleId="HTMLPreformattedChar">
    <w:name w:val="HTML Preformatted Char"/>
    <w:basedOn w:val="DefaultParagraphFont"/>
    <w:link w:val="HTMLPreformatted"/>
    <w:uiPriority w:val="99"/>
    <w:rsid w:val="004118DD"/>
    <w:rPr>
      <w:rFonts w:ascii="Courier New" w:eastAsia="Times New Roman" w:hAnsi="Courier New" w:cs="Times New Roman"/>
      <w:color w:val="000000"/>
      <w:sz w:val="20"/>
      <w:szCs w:val="20"/>
    </w:rPr>
  </w:style>
  <w:style w:type="paragraph" w:customStyle="1" w:styleId="NormalTahoma">
    <w:name w:val="Normal + Tahoma"/>
    <w:aliases w:val="10 pt,Justified"/>
    <w:basedOn w:val="Header"/>
    <w:uiPriority w:val="99"/>
    <w:rsid w:val="004118DD"/>
    <w:pPr>
      <w:pBdr>
        <w:bottom w:val="none" w:sz="0" w:space="0" w:color="auto"/>
      </w:pBdr>
      <w:tabs>
        <w:tab w:val="clear" w:pos="10080"/>
      </w:tabs>
      <w:jc w:val="left"/>
    </w:pPr>
    <w:rPr>
      <w:rFonts w:ascii="Tahoma" w:hAnsi="Tahoma" w:cs="Tahoma"/>
      <w:i w:val="0"/>
      <w:caps w:val="0"/>
      <w:spacing w:val="0"/>
      <w:sz w:val="20"/>
      <w:lang w:val="en-AU"/>
    </w:rPr>
  </w:style>
  <w:style w:type="paragraph" w:styleId="NoSpacing">
    <w:name w:val="No Spacing"/>
    <w:qFormat/>
    <w:rsid w:val="004118DD"/>
    <w:pPr>
      <w:spacing w:after="0" w:line="240" w:lineRule="auto"/>
    </w:pPr>
    <w:rPr>
      <w:rFonts w:ascii="Calibri" w:eastAsia="Times New Roman" w:hAnsi="Calibri" w:cs="Times New Roman"/>
    </w:rPr>
  </w:style>
  <w:style w:type="character" w:customStyle="1" w:styleId="apple-style-span">
    <w:name w:val="apple-style-span"/>
    <w:basedOn w:val="DefaultParagraphFont"/>
    <w:rsid w:val="004118DD"/>
  </w:style>
  <w:style w:type="character" w:customStyle="1" w:styleId="apple-converted-space">
    <w:name w:val="apple-converted-space"/>
    <w:basedOn w:val="DefaultParagraphFont"/>
    <w:rsid w:val="004118DD"/>
  </w:style>
  <w:style w:type="character" w:styleId="IntenseEmphasis">
    <w:name w:val="Intense Emphasis"/>
    <w:uiPriority w:val="21"/>
    <w:qFormat/>
    <w:rsid w:val="004118DD"/>
    <w:rPr>
      <w:b/>
      <w:bCs/>
      <w:i/>
      <w:iCs/>
      <w:color w:val="4F81BD"/>
    </w:rPr>
  </w:style>
  <w:style w:type="paragraph" w:customStyle="1" w:styleId="BulletVerdana">
    <w:name w:val="BulletVerdana"/>
    <w:basedOn w:val="Normal"/>
    <w:autoRedefine/>
    <w:rsid w:val="004118DD"/>
    <w:pPr>
      <w:numPr>
        <w:numId w:val="3"/>
      </w:numPr>
      <w:tabs>
        <w:tab w:val="left" w:pos="360"/>
        <w:tab w:val="left" w:pos="720"/>
        <w:tab w:val="left" w:pos="990"/>
      </w:tabs>
      <w:jc w:val="both"/>
    </w:pPr>
    <w:rPr>
      <w:color w:val="000000"/>
      <w:sz w:val="18"/>
      <w:szCs w:val="18"/>
    </w:rPr>
  </w:style>
  <w:style w:type="paragraph" w:customStyle="1" w:styleId="Jobdescription">
    <w:name w:val="Job description"/>
    <w:basedOn w:val="Normal"/>
    <w:rsid w:val="004118DD"/>
    <w:pPr>
      <w:suppressAutoHyphens/>
      <w:spacing w:after="120"/>
      <w:ind w:left="720"/>
    </w:pPr>
    <w:rPr>
      <w:sz w:val="20"/>
      <w:szCs w:val="20"/>
    </w:rPr>
  </w:style>
  <w:style w:type="paragraph" w:customStyle="1" w:styleId="WW-Default">
    <w:name w:val="WW-Default"/>
    <w:rsid w:val="004118DD"/>
    <w:pPr>
      <w:widowControl w:val="0"/>
      <w:suppressAutoHyphens/>
      <w:autoSpaceDE w:val="0"/>
      <w:spacing w:after="0" w:line="240" w:lineRule="auto"/>
    </w:pPr>
    <w:rPr>
      <w:rFonts w:ascii="Arial" w:eastAsia="Arial" w:hAnsi="Arial" w:cs="Arial"/>
      <w:color w:val="000000"/>
      <w:sz w:val="24"/>
      <w:szCs w:val="24"/>
      <w:lang w:eastAsia="ar-SA"/>
    </w:rPr>
  </w:style>
  <w:style w:type="character" w:customStyle="1" w:styleId="aboutus">
    <w:name w:val="aboutus"/>
    <w:qFormat/>
    <w:rsid w:val="00CF3018"/>
  </w:style>
  <w:style w:type="character" w:styleId="IntenseReference">
    <w:name w:val="Intense Reference"/>
    <w:basedOn w:val="DefaultParagraphFont"/>
    <w:uiPriority w:val="32"/>
    <w:qFormat/>
    <w:rsid w:val="007440E6"/>
    <w:rPr>
      <w:b/>
      <w:bCs/>
      <w:smallCaps/>
      <w:color w:val="C0504D" w:themeColor="accent2"/>
      <w:spacing w:val="5"/>
      <w:u w:val="single"/>
    </w:rPr>
  </w:style>
  <w:style w:type="character" w:styleId="BookTitle">
    <w:name w:val="Book Title"/>
    <w:basedOn w:val="DefaultParagraphFont"/>
    <w:uiPriority w:val="33"/>
    <w:qFormat/>
    <w:rsid w:val="007440E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lkush</cp:lastModifiedBy>
  <cp:revision>2</cp:revision>
  <dcterms:created xsi:type="dcterms:W3CDTF">2016-01-20T16:15:00Z</dcterms:created>
  <dcterms:modified xsi:type="dcterms:W3CDTF">2016-01-20T16:15:00Z</dcterms:modified>
</cp:coreProperties>
</file>