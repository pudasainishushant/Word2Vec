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E0B9F" w14:textId="77777777" w:rsidR="00C0633A" w:rsidRPr="00842E7E" w:rsidRDefault="00913999" w:rsidP="00DF0EF7">
      <w:pPr>
        <w:pStyle w:val="NoSpacing"/>
        <w:jc w:val="center"/>
        <w:rPr>
          <w:rFonts w:cstheme="minorHAnsi"/>
          <w:b/>
        </w:rPr>
      </w:pPr>
      <w:r w:rsidRPr="00842E7E">
        <w:rPr>
          <w:rFonts w:eastAsia="Times New Roman" w:cstheme="minorHAnsi"/>
          <w:b/>
          <w:bCs/>
          <w:noProof/>
        </w:rPr>
        <w:t xml:space="preserve">                                                                 </w:t>
      </w:r>
      <w:r w:rsidR="00447323" w:rsidRPr="00842E7E">
        <w:rPr>
          <w:rFonts w:eastAsia="Times New Roman" w:cstheme="minorHAnsi"/>
          <w:b/>
          <w:bCs/>
          <w:noProof/>
        </w:rPr>
        <w:t xml:space="preserve">                                                                                                                            </w:t>
      </w:r>
      <w:r w:rsidR="00BA6FC7" w:rsidRPr="00842E7E">
        <w:rPr>
          <w:rFonts w:cstheme="minorHAnsi"/>
          <w:b/>
          <w:noProof/>
          <w:color w:val="000000"/>
        </w:rPr>
        <w:drawing>
          <wp:inline distT="0" distB="0" distL="0" distR="0" wp14:anchorId="7EF550D0" wp14:editId="242A2AFC">
            <wp:extent cx="519896" cy="586740"/>
            <wp:effectExtent l="0" t="0" r="0" b="3810"/>
            <wp:docPr id="4" name="Picture 4" descr="cert_dev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rt_dev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5" cy="6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323" w:rsidRPr="00842E7E">
        <w:rPr>
          <w:rFonts w:eastAsia="Times New Roman" w:cstheme="minorHAnsi"/>
          <w:b/>
          <w:bCs/>
          <w:noProof/>
        </w:rPr>
        <w:t xml:space="preserve">   </w:t>
      </w:r>
      <w:r w:rsidR="00BA6FC7" w:rsidRPr="00842E7E">
        <w:rPr>
          <w:rFonts w:cstheme="minorHAnsi"/>
          <w:noProof/>
        </w:rPr>
        <w:drawing>
          <wp:inline distT="0" distB="0" distL="0" distR="0" wp14:anchorId="00BFBCEC" wp14:editId="56BF6620">
            <wp:extent cx="496570" cy="578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3" cy="62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323" w:rsidRPr="00842E7E">
        <w:rPr>
          <w:rFonts w:eastAsia="Times New Roman" w:cstheme="minorHAnsi"/>
          <w:b/>
          <w:bCs/>
          <w:noProof/>
        </w:rPr>
        <w:t xml:space="preserve">            </w:t>
      </w:r>
      <w:r w:rsidRPr="00842E7E">
        <w:rPr>
          <w:rFonts w:eastAsia="Times New Roman" w:cstheme="minorHAnsi"/>
          <w:b/>
          <w:bCs/>
          <w:noProof/>
        </w:rPr>
        <w:t xml:space="preserve">     </w:t>
      </w:r>
      <w:r w:rsidR="00447323" w:rsidRPr="00842E7E">
        <w:rPr>
          <w:rFonts w:eastAsia="Times New Roman" w:cstheme="minorHAnsi"/>
          <w:b/>
          <w:bCs/>
          <w:noProof/>
        </w:rPr>
        <w:t xml:space="preserve">          </w:t>
      </w:r>
      <w:r w:rsidRPr="00842E7E">
        <w:rPr>
          <w:rFonts w:eastAsia="Times New Roman" w:cstheme="minorHAnsi"/>
          <w:b/>
          <w:bCs/>
          <w:noProof/>
        </w:rPr>
        <w:t xml:space="preserve">  </w:t>
      </w:r>
      <w:r w:rsidR="00DF0EF7" w:rsidRPr="00842E7E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3540AF60" w14:textId="77777777" w:rsidR="00447323" w:rsidRPr="00842E7E" w:rsidRDefault="00447323" w:rsidP="00F749F0">
      <w:pPr>
        <w:pStyle w:val="NoSpacing"/>
        <w:rPr>
          <w:rFonts w:cstheme="minorHAnsi"/>
          <w:b/>
          <w:color w:val="4F81BD" w:themeColor="accent1"/>
        </w:rPr>
      </w:pPr>
    </w:p>
    <w:p w14:paraId="0D94BCD6" w14:textId="20A91800" w:rsidR="00447323" w:rsidRPr="00842E7E" w:rsidRDefault="00BE76A0" w:rsidP="00F749F0">
      <w:pPr>
        <w:pStyle w:val="NoSpacing"/>
        <w:rPr>
          <w:rFonts w:cstheme="minorHAnsi"/>
          <w:b/>
          <w:color w:val="4F81BD" w:themeColor="accent1"/>
        </w:rPr>
      </w:pPr>
      <w:r w:rsidRPr="00842E7E">
        <w:rPr>
          <w:rFonts w:cstheme="minorHAnsi"/>
          <w:b/>
          <w:color w:val="4F81BD" w:themeColor="accent1"/>
        </w:rPr>
        <w:t xml:space="preserve"> </w:t>
      </w:r>
    </w:p>
    <w:p w14:paraId="74D224F4" w14:textId="120A7645" w:rsidR="002270EF" w:rsidRPr="00842E7E" w:rsidRDefault="00BE76A0" w:rsidP="00106BE0">
      <w:pPr>
        <w:pStyle w:val="NoSpacing"/>
        <w:ind w:left="7920"/>
        <w:rPr>
          <w:rFonts w:cstheme="minorHAnsi"/>
          <w:color w:val="2E74B5"/>
          <w:u w:color="2E74B5"/>
        </w:rPr>
      </w:pPr>
      <w:r w:rsidRPr="00842E7E">
        <w:rPr>
          <w:rFonts w:cstheme="minorHAnsi"/>
          <w:b/>
        </w:rPr>
        <w:t xml:space="preserve">          </w:t>
      </w:r>
      <w:r w:rsidR="002270EF" w:rsidRPr="00842E7E">
        <w:rPr>
          <w:rFonts w:cstheme="minorHAnsi"/>
          <w:b/>
        </w:rPr>
        <w:t xml:space="preserve">Krishna </w:t>
      </w:r>
      <w:proofErr w:type="spellStart"/>
      <w:r w:rsidR="002270EF" w:rsidRPr="00842E7E">
        <w:rPr>
          <w:rFonts w:cstheme="minorHAnsi"/>
          <w:b/>
        </w:rPr>
        <w:t>Teja</w:t>
      </w:r>
      <w:proofErr w:type="spellEnd"/>
      <w:r w:rsidR="002270EF" w:rsidRPr="00842E7E">
        <w:rPr>
          <w:rFonts w:cstheme="minorHAnsi"/>
          <w:color w:val="2E74B5"/>
          <w:u w:color="2E74B5"/>
        </w:rPr>
        <w:tab/>
      </w:r>
    </w:p>
    <w:p w14:paraId="5C3E821C" w14:textId="1A76E7F8" w:rsidR="00F749F0" w:rsidRPr="00842E7E" w:rsidRDefault="00F749F0" w:rsidP="00106BE0">
      <w:pPr>
        <w:pStyle w:val="NoSpacing"/>
        <w:ind w:left="7920"/>
        <w:rPr>
          <w:rFonts w:cstheme="minorHAnsi"/>
          <w:b/>
          <w:color w:val="4F81BD" w:themeColor="accent1"/>
        </w:rPr>
      </w:pPr>
      <w:r w:rsidRPr="00842E7E">
        <w:rPr>
          <w:rFonts w:cstheme="minorHAnsi"/>
          <w:b/>
          <w:color w:val="4F81BD" w:themeColor="accent1"/>
        </w:rPr>
        <w:t xml:space="preserve">Contact: </w:t>
      </w:r>
      <w:r w:rsidR="00F12C16" w:rsidRPr="00842E7E">
        <w:rPr>
          <w:rFonts w:cstheme="minorHAnsi"/>
        </w:rPr>
        <w:t xml:space="preserve">+1 </w:t>
      </w:r>
      <w:r w:rsidR="00DC4481" w:rsidRPr="00842E7E">
        <w:rPr>
          <w:rFonts w:cstheme="minorHAnsi"/>
        </w:rPr>
        <w:t>(929)-314-4719</w:t>
      </w:r>
    </w:p>
    <w:p w14:paraId="0A70831E" w14:textId="2660200E" w:rsidR="006176C1" w:rsidRPr="00842E7E" w:rsidRDefault="00F749F0" w:rsidP="00106BE0">
      <w:pPr>
        <w:ind w:left="7920"/>
        <w:rPr>
          <w:rFonts w:asciiTheme="minorHAnsi" w:hAnsiTheme="minorHAnsi" w:cstheme="minorHAnsi"/>
          <w:b/>
          <w:sz w:val="22"/>
          <w:szCs w:val="22"/>
        </w:rPr>
      </w:pPr>
      <w:r w:rsidRPr="00842E7E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Email:</w:t>
      </w:r>
      <w:r w:rsidR="002270EF" w:rsidRPr="00842E7E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 teja.krishna952@gmail.com</w:t>
      </w:r>
    </w:p>
    <w:p w14:paraId="1962C901" w14:textId="77777777" w:rsidR="006176C1" w:rsidRPr="00842E7E" w:rsidRDefault="006176C1" w:rsidP="006176C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42E7E">
        <w:rPr>
          <w:rFonts w:asciiTheme="minorHAnsi" w:hAnsiTheme="minorHAnsi" w:cstheme="minorHAnsi"/>
          <w:b/>
          <w:sz w:val="22"/>
          <w:szCs w:val="22"/>
          <w:highlight w:val="lightGray"/>
          <w:u w:val="single"/>
        </w:rPr>
        <w:t>CERTIFICATIONS:</w:t>
      </w:r>
    </w:p>
    <w:p w14:paraId="7DC5DA31" w14:textId="77777777" w:rsidR="006176C1" w:rsidRPr="00842E7E" w:rsidRDefault="006176C1" w:rsidP="00F749F0">
      <w:pPr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</w:p>
    <w:p w14:paraId="23A21F27" w14:textId="1050AB6A" w:rsidR="00842E7E" w:rsidRPr="00842E7E" w:rsidRDefault="00842E7E" w:rsidP="00842E7E">
      <w:pPr>
        <w:numPr>
          <w:ilvl w:val="0"/>
          <w:numId w:val="30"/>
        </w:numPr>
        <w:rPr>
          <w:rFonts w:asciiTheme="minorHAnsi" w:hAnsiTheme="minorHAnsi" w:cstheme="minorHAnsi"/>
          <w:bCs/>
          <w:sz w:val="22"/>
          <w:szCs w:val="22"/>
        </w:rPr>
      </w:pPr>
      <w:r w:rsidRPr="00842E7E">
        <w:rPr>
          <w:rFonts w:asciiTheme="minorHAnsi" w:hAnsiTheme="minorHAnsi" w:cstheme="minorHAnsi"/>
          <w:b/>
          <w:sz w:val="22"/>
          <w:szCs w:val="22"/>
        </w:rPr>
        <w:t>Certified in Salesforce Administrator – (ADM 201</w:t>
      </w:r>
      <w:r w:rsidRPr="00842E7E">
        <w:rPr>
          <w:rFonts w:asciiTheme="minorHAnsi" w:hAnsiTheme="minorHAnsi" w:cstheme="minorHAnsi"/>
          <w:bCs/>
          <w:sz w:val="22"/>
          <w:szCs w:val="22"/>
        </w:rPr>
        <w:t>)</w:t>
      </w:r>
    </w:p>
    <w:p w14:paraId="2A5077CC" w14:textId="77777777" w:rsidR="00FD13D3" w:rsidRPr="00842E7E" w:rsidRDefault="00FD13D3" w:rsidP="00FD13D3">
      <w:pPr>
        <w:numPr>
          <w:ilvl w:val="0"/>
          <w:numId w:val="30"/>
        </w:numPr>
        <w:rPr>
          <w:rFonts w:asciiTheme="minorHAnsi" w:hAnsiTheme="minorHAnsi" w:cstheme="minorHAnsi"/>
          <w:bCs/>
          <w:sz w:val="22"/>
          <w:szCs w:val="22"/>
        </w:rPr>
      </w:pPr>
      <w:r w:rsidRPr="00842E7E">
        <w:rPr>
          <w:rFonts w:asciiTheme="minorHAnsi" w:hAnsiTheme="minorHAnsi" w:cstheme="minorHAnsi"/>
          <w:b/>
          <w:sz w:val="22"/>
          <w:szCs w:val="22"/>
        </w:rPr>
        <w:t xml:space="preserve">Certified in Salesforce Developer - </w:t>
      </w:r>
      <w:r w:rsidRPr="00842E7E">
        <w:rPr>
          <w:rFonts w:asciiTheme="minorHAnsi" w:hAnsiTheme="minorHAnsi" w:cstheme="minorHAnsi"/>
          <w:b/>
          <w:bCs/>
          <w:sz w:val="22"/>
          <w:szCs w:val="22"/>
        </w:rPr>
        <w:t>(DEV 401)</w:t>
      </w:r>
    </w:p>
    <w:p w14:paraId="53DC213A" w14:textId="77777777" w:rsidR="00FD13D3" w:rsidRPr="00842E7E" w:rsidRDefault="00FD13D3" w:rsidP="00F749F0">
      <w:pPr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</w:p>
    <w:p w14:paraId="3EF3947F" w14:textId="77777777" w:rsidR="00F749F0" w:rsidRPr="00842E7E" w:rsidRDefault="00F749F0" w:rsidP="00B2370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2194B198" w14:textId="77777777" w:rsidR="00AD3FBE" w:rsidRPr="00842E7E" w:rsidRDefault="00BD294F" w:rsidP="00B23709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P</w:t>
      </w:r>
      <w:r w:rsidR="00B23709"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 xml:space="preserve">ROFESSIONAL </w:t>
      </w:r>
      <w:r w:rsidR="00D475CF"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S</w:t>
      </w:r>
      <w:r w:rsidR="00B23709"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UMMARY</w:t>
      </w:r>
      <w:r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:</w:t>
      </w:r>
    </w:p>
    <w:p w14:paraId="606DC572" w14:textId="77777777" w:rsidR="006176C1" w:rsidRPr="00842E7E" w:rsidRDefault="006176C1" w:rsidP="00B23709">
      <w:pPr>
        <w:rPr>
          <w:rFonts w:asciiTheme="minorHAnsi" w:hAnsiTheme="minorHAnsi" w:cstheme="minorHAnsi"/>
          <w:b/>
          <w:color w:val="95B3D7" w:themeColor="accent1" w:themeTint="99"/>
          <w:sz w:val="22"/>
          <w:szCs w:val="22"/>
          <w:u w:val="single"/>
        </w:rPr>
      </w:pPr>
    </w:p>
    <w:p w14:paraId="6E3C8D37" w14:textId="1504844B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b/>
          <w:color w:val="000000" w:themeColor="text1"/>
        </w:rPr>
        <w:t>Salesforce Certified Professional (DEV 401, ADM 201)</w:t>
      </w:r>
      <w:r w:rsidR="00222CD0" w:rsidRPr="00842E7E">
        <w:rPr>
          <w:rFonts w:cstheme="minorHAnsi"/>
          <w:color w:val="000000" w:themeColor="text1"/>
        </w:rPr>
        <w:t xml:space="preserve"> with around 7</w:t>
      </w:r>
      <w:r w:rsidRPr="00842E7E">
        <w:rPr>
          <w:rFonts w:cstheme="minorHAnsi"/>
          <w:color w:val="000000" w:themeColor="text1"/>
        </w:rPr>
        <w:t xml:space="preserve"> years of professional IT experience with strong Object Oriented Analysis, Designing an</w:t>
      </w:r>
      <w:r w:rsidR="00222CD0" w:rsidRPr="00842E7E">
        <w:rPr>
          <w:rFonts w:cstheme="minorHAnsi"/>
          <w:color w:val="000000" w:themeColor="text1"/>
        </w:rPr>
        <w:t>d Programming skills including 4</w:t>
      </w:r>
      <w:r w:rsidRPr="00842E7E">
        <w:rPr>
          <w:rFonts w:cstheme="minorHAnsi"/>
          <w:color w:val="000000" w:themeColor="text1"/>
        </w:rPr>
        <w:t xml:space="preserve">+ years of experience on </w:t>
      </w:r>
      <w:r w:rsidRPr="00842E7E">
        <w:rPr>
          <w:rFonts w:cstheme="minorHAnsi"/>
          <w:b/>
          <w:color w:val="000000" w:themeColor="text1"/>
        </w:rPr>
        <w:t>Salesforce CRM and Force.com platform</w:t>
      </w:r>
      <w:r w:rsidR="00B97185" w:rsidRPr="00842E7E">
        <w:rPr>
          <w:rFonts w:cstheme="minorHAnsi"/>
          <w:color w:val="000000" w:themeColor="text1"/>
        </w:rPr>
        <w:t xml:space="preserve"> and 3</w:t>
      </w:r>
      <w:r w:rsidRPr="00842E7E">
        <w:rPr>
          <w:rFonts w:cstheme="minorHAnsi"/>
          <w:color w:val="000000" w:themeColor="text1"/>
        </w:rPr>
        <w:t xml:space="preserve">+ years on Java/Web application development. </w:t>
      </w:r>
    </w:p>
    <w:p w14:paraId="240258EA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</w:rPr>
      </w:pPr>
      <w:r w:rsidRPr="00842E7E">
        <w:rPr>
          <w:rFonts w:cstheme="minorHAnsi"/>
        </w:rPr>
        <w:t xml:space="preserve">Experience working on </w:t>
      </w:r>
      <w:r w:rsidRPr="00842E7E">
        <w:rPr>
          <w:rFonts w:cstheme="minorHAnsi"/>
          <w:b/>
        </w:rPr>
        <w:t>Salesforce.com implementations</w:t>
      </w:r>
      <w:r w:rsidRPr="00842E7E">
        <w:rPr>
          <w:rFonts w:cstheme="minorHAnsi"/>
        </w:rPr>
        <w:t xml:space="preserve"> as covering </w:t>
      </w:r>
      <w:r w:rsidRPr="00842E7E">
        <w:rPr>
          <w:rFonts w:cstheme="minorHAnsi"/>
          <w:b/>
        </w:rPr>
        <w:t xml:space="preserve">Sales Cloud and Service Cloud, Chatter &amp; AppExchange </w:t>
      </w:r>
      <w:r w:rsidRPr="00842E7E">
        <w:rPr>
          <w:rFonts w:cstheme="minorHAnsi"/>
        </w:rPr>
        <w:t>applications.</w:t>
      </w:r>
      <w:r w:rsidRPr="00842E7E">
        <w:rPr>
          <w:rFonts w:cstheme="minorHAnsi"/>
          <w:b/>
        </w:rPr>
        <w:t xml:space="preserve">   </w:t>
      </w:r>
    </w:p>
    <w:p w14:paraId="0919CC13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creating </w:t>
      </w:r>
      <w:r w:rsidRPr="00842E7E">
        <w:rPr>
          <w:rFonts w:cstheme="minorHAnsi"/>
          <w:b/>
          <w:color w:val="000000" w:themeColor="text1"/>
        </w:rPr>
        <w:t>Custom tabs, custom objects, fields, formula fields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>field dependencies, picklists, multi-select picklist, various Buttons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>record types, Queues, public groups and communities</w:t>
      </w:r>
      <w:r w:rsidRPr="00842E7E">
        <w:rPr>
          <w:rFonts w:cstheme="minorHAnsi"/>
          <w:color w:val="000000" w:themeColor="text1"/>
        </w:rPr>
        <w:t>.</w:t>
      </w:r>
    </w:p>
    <w:p w14:paraId="3DB697D2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Expertise in analyzing business requirements, </w:t>
      </w:r>
      <w:r w:rsidRPr="00842E7E">
        <w:rPr>
          <w:rFonts w:cstheme="minorHAnsi"/>
          <w:b/>
          <w:color w:val="000000" w:themeColor="text1"/>
        </w:rPr>
        <w:t>entity relationships</w:t>
      </w:r>
      <w:r w:rsidRPr="00842E7E">
        <w:rPr>
          <w:rFonts w:cstheme="minorHAnsi"/>
          <w:color w:val="000000" w:themeColor="text1"/>
        </w:rPr>
        <w:t xml:space="preserve"> and creating </w:t>
      </w:r>
      <w:r w:rsidRPr="00842E7E">
        <w:rPr>
          <w:rFonts w:cstheme="minorHAnsi"/>
          <w:b/>
          <w:color w:val="000000" w:themeColor="text1"/>
        </w:rPr>
        <w:t>Salesforce.com custom objects, lookup relationships, master-detail relationships, junction objects.</w:t>
      </w:r>
    </w:p>
    <w:p w14:paraId="20EB1F7E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Worked on creating and modifying </w:t>
      </w:r>
      <w:r w:rsidRPr="00842E7E">
        <w:rPr>
          <w:rFonts w:cstheme="minorHAnsi"/>
          <w:b/>
          <w:color w:val="000000" w:themeColor="text1"/>
        </w:rPr>
        <w:t>page layouts, search layouts, related lists.</w:t>
      </w:r>
    </w:p>
    <w:p w14:paraId="7723F432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In depth understanding of CRM business processes like </w:t>
      </w:r>
      <w:r w:rsidRPr="00842E7E">
        <w:rPr>
          <w:rFonts w:cstheme="minorHAnsi"/>
          <w:b/>
          <w:color w:val="000000" w:themeColor="text1"/>
        </w:rPr>
        <w:t>Forecasting, Campaign Management, Lead Management, Account Management, Opportunity Management</w:t>
      </w:r>
      <w:r w:rsidRPr="00842E7E">
        <w:rPr>
          <w:rFonts w:cstheme="minorHAnsi"/>
          <w:color w:val="000000" w:themeColor="text1"/>
        </w:rPr>
        <w:t xml:space="preserve"> </w:t>
      </w:r>
      <w:r w:rsidRPr="00842E7E">
        <w:rPr>
          <w:rFonts w:cstheme="minorHAnsi"/>
          <w:b/>
          <w:color w:val="000000" w:themeColor="text1"/>
        </w:rPr>
        <w:t>and Case Management</w:t>
      </w:r>
      <w:r w:rsidRPr="00842E7E">
        <w:rPr>
          <w:rFonts w:cstheme="minorHAnsi"/>
          <w:color w:val="000000" w:themeColor="text1"/>
        </w:rPr>
        <w:t>.</w:t>
      </w:r>
    </w:p>
    <w:p w14:paraId="395C10AF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Strong experience in creating </w:t>
      </w:r>
      <w:r w:rsidRPr="00842E7E">
        <w:rPr>
          <w:rFonts w:cstheme="minorHAnsi"/>
          <w:b/>
          <w:color w:val="000000" w:themeColor="text1"/>
        </w:rPr>
        <w:t>Email-to-Case, Web-to-Case, Web-to-Lead</w:t>
      </w:r>
      <w:r w:rsidRPr="00842E7E">
        <w:rPr>
          <w:rFonts w:cstheme="minorHAnsi"/>
          <w:color w:val="000000" w:themeColor="text1"/>
        </w:rPr>
        <w:t>.</w:t>
      </w:r>
    </w:p>
    <w:p w14:paraId="1BF8E06B" w14:textId="77777777" w:rsidR="00AA3268" w:rsidRPr="00842E7E" w:rsidRDefault="00AA3268" w:rsidP="00AA326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Build the organization's </w:t>
      </w:r>
      <w:r w:rsidRPr="00842E7E">
        <w:rPr>
          <w:rFonts w:cstheme="minorHAnsi"/>
          <w:b/>
          <w:color w:val="000000" w:themeColor="text1"/>
        </w:rPr>
        <w:t>role hierarchy</w:t>
      </w:r>
      <w:r w:rsidRPr="00842E7E">
        <w:rPr>
          <w:rFonts w:cstheme="minorHAnsi"/>
          <w:color w:val="000000" w:themeColor="text1"/>
        </w:rPr>
        <w:t xml:space="preserve"> by adding the </w:t>
      </w:r>
      <w:r w:rsidRPr="00842E7E">
        <w:rPr>
          <w:rFonts w:cstheme="minorHAnsi"/>
          <w:b/>
          <w:color w:val="000000" w:themeColor="text1"/>
        </w:rPr>
        <w:t>Roles</w:t>
      </w:r>
      <w:r w:rsidRPr="00842E7E">
        <w:rPr>
          <w:rFonts w:cstheme="minorHAnsi"/>
          <w:color w:val="000000" w:themeColor="text1"/>
        </w:rPr>
        <w:t xml:space="preserve"> as per the organization structure and created </w:t>
      </w:r>
      <w:r w:rsidRPr="00842E7E">
        <w:rPr>
          <w:rFonts w:cstheme="minorHAnsi"/>
          <w:b/>
          <w:color w:val="000000" w:themeColor="text1"/>
        </w:rPr>
        <w:t>custom profiles</w:t>
      </w:r>
      <w:r w:rsidRPr="00842E7E">
        <w:rPr>
          <w:rFonts w:cstheme="minorHAnsi"/>
          <w:color w:val="000000" w:themeColor="text1"/>
        </w:rPr>
        <w:t xml:space="preserve"> to satisfy the organization's hierarchy. </w:t>
      </w:r>
    </w:p>
    <w:p w14:paraId="35C6305B" w14:textId="77777777" w:rsidR="00AA3268" w:rsidRPr="00842E7E" w:rsidRDefault="00AA3268" w:rsidP="00AA326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Implemented </w:t>
      </w:r>
      <w:r w:rsidRPr="00842E7E">
        <w:rPr>
          <w:rFonts w:cstheme="minorHAnsi"/>
          <w:b/>
          <w:color w:val="000000" w:themeColor="text1"/>
        </w:rPr>
        <w:t>Record-Level and Field-Level security</w:t>
      </w:r>
      <w:r w:rsidRPr="00842E7E">
        <w:rPr>
          <w:rFonts w:cstheme="minorHAnsi"/>
          <w:color w:val="000000" w:themeColor="text1"/>
        </w:rPr>
        <w:t xml:space="preserve"> and configured their </w:t>
      </w:r>
      <w:r w:rsidR="00CA374B" w:rsidRPr="00842E7E">
        <w:rPr>
          <w:rFonts w:cstheme="minorHAnsi"/>
          <w:b/>
          <w:color w:val="000000" w:themeColor="text1"/>
        </w:rPr>
        <w:t>sharing</w:t>
      </w:r>
      <w:r w:rsidRPr="00842E7E">
        <w:rPr>
          <w:rFonts w:cstheme="minorHAnsi"/>
          <w:b/>
          <w:color w:val="000000" w:themeColor="text1"/>
        </w:rPr>
        <w:t xml:space="preserve"> settings and </w:t>
      </w:r>
      <w:r w:rsidR="00A42B00" w:rsidRPr="00842E7E">
        <w:rPr>
          <w:rFonts w:cstheme="minorHAnsi"/>
          <w:b/>
          <w:color w:val="000000" w:themeColor="text1"/>
        </w:rPr>
        <w:t>sharing</w:t>
      </w:r>
      <w:r w:rsidRPr="00842E7E">
        <w:rPr>
          <w:rFonts w:cstheme="minorHAnsi"/>
          <w:b/>
          <w:color w:val="000000" w:themeColor="text1"/>
        </w:rPr>
        <w:t xml:space="preserve"> rules</w:t>
      </w:r>
      <w:r w:rsidRPr="00842E7E">
        <w:rPr>
          <w:rFonts w:cstheme="minorHAnsi"/>
          <w:color w:val="000000" w:themeColor="text1"/>
        </w:rPr>
        <w:t>.</w:t>
      </w:r>
    </w:p>
    <w:p w14:paraId="0F39D17A" w14:textId="77777777" w:rsidR="00AA3268" w:rsidRPr="00842E7E" w:rsidRDefault="00AA3268" w:rsidP="00AA326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Maintained and gave permissions to </w:t>
      </w:r>
      <w:r w:rsidRPr="00842E7E">
        <w:rPr>
          <w:rFonts w:cstheme="minorHAnsi"/>
          <w:b/>
          <w:color w:val="000000" w:themeColor="text1"/>
        </w:rPr>
        <w:t>communication templates</w:t>
      </w:r>
      <w:r w:rsidRPr="00842E7E">
        <w:rPr>
          <w:rFonts w:cstheme="minorHAnsi"/>
          <w:color w:val="000000" w:themeColor="text1"/>
        </w:rPr>
        <w:t xml:space="preserve"> based on Profiles. </w:t>
      </w:r>
    </w:p>
    <w:p w14:paraId="3825F490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Hands on experience in creating</w:t>
      </w:r>
      <w:r w:rsidRPr="00842E7E">
        <w:rPr>
          <w:rFonts w:cstheme="minorHAnsi"/>
          <w:b/>
          <w:color w:val="000000" w:themeColor="text1"/>
        </w:rPr>
        <w:t xml:space="preserve"> Workflows</w:t>
      </w:r>
      <w:r w:rsidRPr="00842E7E">
        <w:rPr>
          <w:rFonts w:cstheme="minorHAnsi"/>
          <w:color w:val="000000" w:themeColor="text1"/>
        </w:rPr>
        <w:t xml:space="preserve"> </w:t>
      </w:r>
      <w:r w:rsidRPr="00842E7E">
        <w:rPr>
          <w:rFonts w:cstheme="minorHAnsi"/>
          <w:b/>
          <w:color w:val="000000" w:themeColor="text1"/>
        </w:rPr>
        <w:t>(Rules and Actions), Time Triggered Workflows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>Approval processes, Validation rules, Lead Assignment Rules and Auto Response Rules.</w:t>
      </w:r>
    </w:p>
    <w:p w14:paraId="2323F77B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converting </w:t>
      </w:r>
      <w:r w:rsidRPr="00842E7E">
        <w:rPr>
          <w:rFonts w:cstheme="minorHAnsi"/>
          <w:b/>
          <w:color w:val="000000" w:themeColor="text1"/>
        </w:rPr>
        <w:t>Workflows</w:t>
      </w:r>
      <w:r w:rsidRPr="00842E7E">
        <w:rPr>
          <w:rFonts w:cstheme="minorHAnsi"/>
          <w:color w:val="000000" w:themeColor="text1"/>
        </w:rPr>
        <w:t xml:space="preserve"> and configuring</w:t>
      </w:r>
      <w:r w:rsidRPr="00842E7E">
        <w:rPr>
          <w:rFonts w:cstheme="minorHAnsi"/>
          <w:b/>
          <w:color w:val="000000" w:themeColor="text1"/>
        </w:rPr>
        <w:t xml:space="preserve"> salesforce.com</w:t>
      </w:r>
      <w:r w:rsidRPr="00842E7E">
        <w:rPr>
          <w:rFonts w:cstheme="minorHAnsi"/>
          <w:color w:val="000000" w:themeColor="text1"/>
        </w:rPr>
        <w:t xml:space="preserve"> to meet business requirements.</w:t>
      </w:r>
    </w:p>
    <w:p w14:paraId="35D9E1E1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Maintained </w:t>
      </w:r>
      <w:r w:rsidRPr="00842E7E">
        <w:rPr>
          <w:rFonts w:cstheme="minorHAnsi"/>
          <w:b/>
          <w:color w:val="000000" w:themeColor="text1"/>
        </w:rPr>
        <w:t>company profile effectively (business hours, holidays</w:t>
      </w:r>
      <w:r w:rsidRPr="00842E7E">
        <w:rPr>
          <w:rFonts w:cstheme="minorHAnsi"/>
          <w:color w:val="000000" w:themeColor="text1"/>
        </w:rPr>
        <w:t>).</w:t>
      </w:r>
    </w:p>
    <w:p w14:paraId="02BB576C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creating </w:t>
      </w:r>
      <w:r w:rsidRPr="00842E7E">
        <w:rPr>
          <w:rFonts w:cstheme="minorHAnsi"/>
          <w:b/>
          <w:color w:val="000000" w:themeColor="text1"/>
        </w:rPr>
        <w:t>Reports and Dashboards</w:t>
      </w:r>
      <w:r w:rsidRPr="00842E7E">
        <w:rPr>
          <w:rFonts w:cstheme="minorHAnsi"/>
          <w:color w:val="000000" w:themeColor="text1"/>
        </w:rPr>
        <w:t xml:space="preserve"> and </w:t>
      </w:r>
      <w:r w:rsidRPr="00842E7E">
        <w:rPr>
          <w:rFonts w:cstheme="minorHAnsi"/>
          <w:b/>
          <w:color w:val="000000" w:themeColor="text1"/>
        </w:rPr>
        <w:t>analytical snapshots</w:t>
      </w:r>
      <w:r w:rsidRPr="00842E7E">
        <w:rPr>
          <w:rFonts w:cstheme="minorHAnsi"/>
          <w:color w:val="000000" w:themeColor="text1"/>
        </w:rPr>
        <w:t xml:space="preserve"> required for management in order to maintain data quality and integrity.</w:t>
      </w:r>
    </w:p>
    <w:p w14:paraId="0C58FBB8" w14:textId="31F9A740" w:rsidR="002726AA" w:rsidRPr="00842E7E" w:rsidRDefault="002726AA" w:rsidP="002726AA">
      <w:pPr>
        <w:pStyle w:val="ListParagraph"/>
        <w:numPr>
          <w:ilvl w:val="0"/>
          <w:numId w:val="29"/>
        </w:numPr>
        <w:rPr>
          <w:rFonts w:eastAsia="Times New Roman" w:cstheme="minorHAnsi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Upgraded from Salesforce Classic to Salesforce Lightning</w:t>
      </w:r>
      <w:r w:rsidRPr="00842E7E">
        <w:rPr>
          <w:rFonts w:eastAsia="Times New Roman" w:cstheme="minorHAnsi"/>
          <w:color w:val="333333"/>
          <w:shd w:val="clear" w:color="auto" w:fill="FFF5CC"/>
        </w:rPr>
        <w:t xml:space="preserve">. </w:t>
      </w:r>
    </w:p>
    <w:p w14:paraId="6815862D" w14:textId="77777777" w:rsidR="00377CAC" w:rsidRPr="00842E7E" w:rsidRDefault="00377CAC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Worked on Setting up </w:t>
      </w:r>
      <w:r w:rsidRPr="00842E7E">
        <w:rPr>
          <w:rFonts w:cstheme="minorHAnsi"/>
          <w:b/>
          <w:color w:val="000000" w:themeColor="text1"/>
        </w:rPr>
        <w:t>Live Agent</w:t>
      </w:r>
      <w:r w:rsidRPr="00842E7E">
        <w:rPr>
          <w:rFonts w:cstheme="minorHAnsi"/>
          <w:color w:val="000000" w:themeColor="text1"/>
        </w:rPr>
        <w:t> as part of Case Management implementation inside Service Cloud. </w:t>
      </w:r>
    </w:p>
    <w:p w14:paraId="6C1AE876" w14:textId="605B9BE3" w:rsidR="00D10F03" w:rsidRPr="00842E7E" w:rsidRDefault="00D10F03" w:rsidP="00D10F03">
      <w:pPr>
        <w:pStyle w:val="ListParagraph"/>
        <w:numPr>
          <w:ilvl w:val="0"/>
          <w:numId w:val="29"/>
        </w:numPr>
        <w:rPr>
          <w:rFonts w:eastAsia="Times New Roman" w:cstheme="minorHAnsi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Implemented Wave Analytics dashboards for business customers.</w:t>
      </w:r>
    </w:p>
    <w:p w14:paraId="1CC9522E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data migration from </w:t>
      </w:r>
      <w:r w:rsidRPr="00842E7E">
        <w:rPr>
          <w:rFonts w:cstheme="minorHAnsi"/>
          <w:b/>
          <w:color w:val="000000" w:themeColor="text1"/>
        </w:rPr>
        <w:t>Excel, MS outlook</w:t>
      </w:r>
      <w:r w:rsidRPr="00842E7E">
        <w:rPr>
          <w:rFonts w:cstheme="minorHAnsi"/>
          <w:color w:val="000000" w:themeColor="text1"/>
        </w:rPr>
        <w:t xml:space="preserve"> and </w:t>
      </w:r>
      <w:r w:rsidRPr="00842E7E">
        <w:rPr>
          <w:rFonts w:cstheme="minorHAnsi"/>
          <w:b/>
          <w:color w:val="000000" w:themeColor="text1"/>
        </w:rPr>
        <w:t>Legacy Systems</w:t>
      </w:r>
      <w:r w:rsidRPr="00842E7E">
        <w:rPr>
          <w:rFonts w:cstheme="minorHAnsi"/>
          <w:color w:val="000000" w:themeColor="text1"/>
        </w:rPr>
        <w:t xml:space="preserve"> using </w:t>
      </w:r>
      <w:r w:rsidRPr="00842E7E">
        <w:rPr>
          <w:rFonts w:cstheme="minorHAnsi"/>
          <w:b/>
          <w:color w:val="000000" w:themeColor="text1"/>
        </w:rPr>
        <w:t xml:space="preserve">Data Loader, Import Wizard. </w:t>
      </w:r>
    </w:p>
    <w:p w14:paraId="7262736B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</w:rPr>
        <w:t>Hands on experience with databases administration and query language</w:t>
      </w:r>
    </w:p>
    <w:p w14:paraId="45F2BF5D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Familiarity with Functional knowledge in developing </w:t>
      </w:r>
      <w:r w:rsidRPr="00842E7E">
        <w:rPr>
          <w:rFonts w:cstheme="minorHAnsi"/>
          <w:b/>
          <w:color w:val="000000" w:themeColor="text1"/>
        </w:rPr>
        <w:t xml:space="preserve">Apex Classes, Triggers, Test Classes, Visualforce pages </w:t>
      </w:r>
      <w:r w:rsidRPr="00842E7E">
        <w:rPr>
          <w:rFonts w:cstheme="minorHAnsi"/>
          <w:color w:val="000000" w:themeColor="text1"/>
        </w:rPr>
        <w:t>and handling</w:t>
      </w:r>
      <w:r w:rsidRPr="00842E7E">
        <w:rPr>
          <w:rFonts w:cstheme="minorHAnsi"/>
          <w:b/>
          <w:color w:val="000000" w:themeColor="text1"/>
        </w:rPr>
        <w:t xml:space="preserve"> Apex </w:t>
      </w:r>
      <w:r w:rsidRPr="00842E7E">
        <w:rPr>
          <w:rFonts w:cstheme="minorHAnsi"/>
          <w:color w:val="000000" w:themeColor="text1"/>
        </w:rPr>
        <w:t xml:space="preserve">Governor </w:t>
      </w:r>
      <w:r w:rsidR="00A42B00" w:rsidRPr="00842E7E">
        <w:rPr>
          <w:rFonts w:cstheme="minorHAnsi"/>
          <w:color w:val="000000" w:themeColor="text1"/>
        </w:rPr>
        <w:t>Limits</w:t>
      </w:r>
      <w:r w:rsidRPr="00842E7E">
        <w:rPr>
          <w:rFonts w:cstheme="minorHAnsi"/>
          <w:color w:val="000000" w:themeColor="text1"/>
        </w:rPr>
        <w:t>.</w:t>
      </w:r>
    </w:p>
    <w:p w14:paraId="0CA4376B" w14:textId="77777777" w:rsidR="00240F6C" w:rsidRPr="00842E7E" w:rsidRDefault="00240F6C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</w:rPr>
        <w:lastRenderedPageBreak/>
        <w:t xml:space="preserve">Strong experience on setting up and managing </w:t>
      </w:r>
      <w:r w:rsidRPr="00842E7E">
        <w:rPr>
          <w:rFonts w:cstheme="minorHAnsi"/>
          <w:b/>
          <w:color w:val="000000" w:themeColor="text1"/>
        </w:rPr>
        <w:t>salesforce partner communities, security controls using profile, permission set, OWD, role hierarchy and sharing rules.</w:t>
      </w:r>
    </w:p>
    <w:p w14:paraId="12EEB52D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  <w:shd w:val="clear" w:color="auto" w:fill="FFFFFF"/>
        </w:rPr>
        <w:t xml:space="preserve">Used Visualforce in development mode to change the behavior and appearance using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Visualforce components</w:t>
      </w:r>
      <w:r w:rsidRPr="00842E7E">
        <w:rPr>
          <w:rFonts w:cstheme="minorHAnsi"/>
          <w:color w:val="000000" w:themeColor="text1"/>
          <w:shd w:val="clear" w:color="auto" w:fill="FFFFFF"/>
        </w:rPr>
        <w:t>.</w:t>
      </w:r>
    </w:p>
    <w:p w14:paraId="6AA946C1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Visualforce Templates and Placeholders</w:t>
      </w:r>
      <w:r w:rsidRPr="00842E7E">
        <w:rPr>
          <w:rFonts w:cstheme="minorHAnsi"/>
          <w:color w:val="000000" w:themeColor="text1"/>
          <w:shd w:val="clear" w:color="auto" w:fill="FFFFFF"/>
        </w:rPr>
        <w:t xml:space="preserve"> to encapsulate page elements to be reused across several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Visualforce pages</w:t>
      </w:r>
      <w:r w:rsidRPr="00842E7E">
        <w:rPr>
          <w:rFonts w:cstheme="minorHAnsi"/>
          <w:color w:val="000000" w:themeColor="text1"/>
          <w:shd w:val="clear" w:color="auto" w:fill="FFFFFF"/>
        </w:rPr>
        <w:t>.</w:t>
      </w:r>
    </w:p>
    <w:p w14:paraId="7B0C37EC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  <w:shd w:val="clear" w:color="auto" w:fill="FFFFFF"/>
        </w:rPr>
        <w:t xml:space="preserve">Familiarity with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Force.com</w:t>
      </w:r>
      <w:r w:rsidRPr="00842E7E">
        <w:rPr>
          <w:rFonts w:cstheme="minorHAnsi"/>
          <w:color w:val="000000" w:themeColor="text1"/>
          <w:shd w:val="clear" w:color="auto" w:fill="FFFFFF"/>
        </w:rPr>
        <w:t xml:space="preserve"> developer toolkit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Apex Classes</w:t>
      </w:r>
      <w:r w:rsidRPr="00842E7E"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 and ability </w:t>
      </w:r>
      <w:r w:rsidRPr="00842E7E">
        <w:rPr>
          <w:rFonts w:cstheme="minorHAnsi"/>
          <w:color w:val="000000" w:themeColor="text1"/>
          <w:shd w:val="clear" w:color="auto" w:fill="FFFFFF"/>
        </w:rPr>
        <w:t>to work independently</w:t>
      </w:r>
      <w:r w:rsidRPr="00842E7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</w:p>
    <w:p w14:paraId="1ECA4276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web technologies like </w:t>
      </w:r>
      <w:r w:rsidRPr="00842E7E">
        <w:rPr>
          <w:rFonts w:cstheme="minorHAnsi"/>
          <w:b/>
          <w:color w:val="000000" w:themeColor="text1"/>
        </w:rPr>
        <w:t>HTML, XML, CSS, JSP, and JavaScript</w:t>
      </w:r>
      <w:r w:rsidRPr="00842E7E">
        <w:rPr>
          <w:rFonts w:cstheme="minorHAnsi"/>
          <w:color w:val="000000" w:themeColor="text1"/>
        </w:rPr>
        <w:t>.</w:t>
      </w:r>
    </w:p>
    <w:p w14:paraId="506467BB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Good exposure in writing </w:t>
      </w:r>
      <w:r w:rsidRPr="00842E7E">
        <w:rPr>
          <w:rFonts w:cstheme="minorHAnsi"/>
          <w:b/>
          <w:color w:val="000000" w:themeColor="text1"/>
        </w:rPr>
        <w:t>SQL and PL/SQL</w:t>
      </w:r>
      <w:r w:rsidRPr="00842E7E">
        <w:rPr>
          <w:rFonts w:cstheme="minorHAnsi"/>
          <w:color w:val="000000" w:themeColor="text1"/>
        </w:rPr>
        <w:t xml:space="preserve"> programming with </w:t>
      </w:r>
      <w:r w:rsidRPr="00842E7E">
        <w:rPr>
          <w:rFonts w:cstheme="minorHAnsi"/>
          <w:b/>
          <w:color w:val="000000" w:themeColor="text1"/>
        </w:rPr>
        <w:t>Oracle and MS-SQL Server</w:t>
      </w:r>
      <w:r w:rsidRPr="00842E7E">
        <w:rPr>
          <w:rFonts w:cstheme="minorHAnsi"/>
          <w:color w:val="000000" w:themeColor="text1"/>
        </w:rPr>
        <w:t>.</w:t>
      </w:r>
    </w:p>
    <w:p w14:paraId="36EC59FC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  <w:shd w:val="clear" w:color="auto" w:fill="FFFFFF"/>
        </w:rPr>
        <w:t xml:space="preserve">Worked with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 xml:space="preserve">Dynamic Apex </w:t>
      </w:r>
      <w:r w:rsidRPr="00842E7E">
        <w:rPr>
          <w:rFonts w:cstheme="minorHAnsi"/>
          <w:color w:val="000000" w:themeColor="text1"/>
          <w:shd w:val="clear" w:color="auto" w:fill="FFFFFF"/>
        </w:rPr>
        <w:t>to access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842E7E">
        <w:rPr>
          <w:rFonts w:cstheme="minorHAnsi"/>
          <w:b/>
          <w:color w:val="000000" w:themeColor="text1"/>
          <w:shd w:val="clear" w:color="auto" w:fill="FFFFFF"/>
        </w:rPr>
        <w:t>sObject</w:t>
      </w:r>
      <w:proofErr w:type="spellEnd"/>
      <w:r w:rsidRPr="00842E7E">
        <w:rPr>
          <w:rFonts w:cstheme="minorHAnsi"/>
          <w:color w:val="000000" w:themeColor="text1"/>
          <w:shd w:val="clear" w:color="auto" w:fill="FFFFFF"/>
        </w:rPr>
        <w:t xml:space="preserve"> and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 xml:space="preserve"> Field</w:t>
      </w:r>
      <w:r w:rsidRPr="00842E7E">
        <w:rPr>
          <w:rFonts w:cstheme="minorHAnsi"/>
          <w:color w:val="000000" w:themeColor="text1"/>
          <w:shd w:val="clear" w:color="auto" w:fill="FFFFFF"/>
        </w:rPr>
        <w:t xml:space="preserve"> describe information, execute dynamic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 xml:space="preserve">SOQL, SOSL and DML queries. </w:t>
      </w:r>
    </w:p>
    <w:p w14:paraId="2444E55A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Expertise in working on </w:t>
      </w:r>
      <w:r w:rsidRPr="00842E7E">
        <w:rPr>
          <w:rFonts w:cstheme="minorHAnsi"/>
          <w:b/>
          <w:color w:val="000000" w:themeColor="text1"/>
        </w:rPr>
        <w:t>APEX Web services API, Scheduled jobs and APEX Batch jobs.</w:t>
      </w:r>
      <w:r w:rsidRPr="00842E7E">
        <w:rPr>
          <w:rFonts w:cstheme="minorHAnsi"/>
          <w:color w:val="000000" w:themeColor="text1"/>
        </w:rPr>
        <w:t xml:space="preserve"> </w:t>
      </w:r>
    </w:p>
    <w:p w14:paraId="021F6825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SFDC </w:t>
      </w:r>
      <w:r w:rsidRPr="00842E7E">
        <w:rPr>
          <w:rFonts w:cstheme="minorHAnsi"/>
          <w:b/>
          <w:color w:val="000000" w:themeColor="text1"/>
        </w:rPr>
        <w:t>Integration</w:t>
      </w:r>
      <w:r w:rsidRPr="00842E7E">
        <w:rPr>
          <w:rFonts w:cstheme="minorHAnsi"/>
          <w:color w:val="000000" w:themeColor="text1"/>
        </w:rPr>
        <w:t xml:space="preserve"> using </w:t>
      </w:r>
      <w:r w:rsidRPr="00842E7E">
        <w:rPr>
          <w:rFonts w:cstheme="minorHAnsi"/>
          <w:b/>
          <w:color w:val="000000" w:themeColor="text1"/>
        </w:rPr>
        <w:t xml:space="preserve">Web services API (REST API and SOAP API), </w:t>
      </w:r>
      <w:r w:rsidRPr="00842E7E">
        <w:rPr>
          <w:rFonts w:cstheme="minorHAnsi"/>
          <w:color w:val="000000" w:themeColor="text1"/>
        </w:rPr>
        <w:t>and</w:t>
      </w:r>
      <w:r w:rsidRPr="00842E7E">
        <w:rPr>
          <w:rFonts w:cstheme="minorHAnsi"/>
          <w:b/>
          <w:color w:val="000000" w:themeColor="text1"/>
        </w:rPr>
        <w:t xml:space="preserve"> Apex Programming, Salesforce.com Service Cloud, Sales Cloud</w:t>
      </w:r>
      <w:r w:rsidRPr="00842E7E">
        <w:rPr>
          <w:rFonts w:cstheme="minorHAnsi"/>
          <w:color w:val="000000" w:themeColor="text1"/>
        </w:rPr>
        <w:t xml:space="preserve">. Integrated Salesforce with in-house legacy systems using </w:t>
      </w:r>
      <w:r w:rsidRPr="00842E7E">
        <w:rPr>
          <w:rFonts w:cstheme="minorHAnsi"/>
          <w:b/>
          <w:color w:val="000000" w:themeColor="text1"/>
        </w:rPr>
        <w:t>Apex Web services</w:t>
      </w:r>
      <w:r w:rsidRPr="00842E7E">
        <w:rPr>
          <w:rFonts w:cstheme="minorHAnsi"/>
          <w:color w:val="000000" w:themeColor="text1"/>
        </w:rPr>
        <w:t xml:space="preserve"> and outbound messaging.</w:t>
      </w:r>
    </w:p>
    <w:p w14:paraId="09EAFAA2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</w:rPr>
      </w:pPr>
      <w:r w:rsidRPr="00842E7E">
        <w:rPr>
          <w:rFonts w:cstheme="minorHAnsi"/>
          <w:bCs/>
          <w:color w:val="000000" w:themeColor="text1"/>
        </w:rPr>
        <w:t xml:space="preserve">Migrated Metadata from </w:t>
      </w:r>
      <w:r w:rsidRPr="00842E7E">
        <w:rPr>
          <w:rFonts w:cstheme="minorHAnsi"/>
          <w:b/>
          <w:bCs/>
          <w:color w:val="000000" w:themeColor="text1"/>
        </w:rPr>
        <w:t xml:space="preserve">Sandbox to Sandbox </w:t>
      </w:r>
      <w:r w:rsidRPr="00842E7E">
        <w:rPr>
          <w:rFonts w:cstheme="minorHAnsi"/>
          <w:bCs/>
          <w:color w:val="000000" w:themeColor="text1"/>
        </w:rPr>
        <w:t xml:space="preserve">and </w:t>
      </w:r>
      <w:r w:rsidRPr="00842E7E">
        <w:rPr>
          <w:rFonts w:cstheme="minorHAnsi"/>
          <w:b/>
          <w:bCs/>
          <w:color w:val="000000" w:themeColor="text1"/>
        </w:rPr>
        <w:t>Sandbox to Production</w:t>
      </w:r>
      <w:r w:rsidRPr="00842E7E">
        <w:rPr>
          <w:rFonts w:cstheme="minorHAnsi"/>
          <w:bCs/>
          <w:color w:val="000000" w:themeColor="text1"/>
        </w:rPr>
        <w:t>.</w:t>
      </w:r>
    </w:p>
    <w:p w14:paraId="169DCC42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  <w:shd w:val="clear" w:color="auto" w:fill="FFFFFF"/>
        </w:rPr>
        <w:t xml:space="preserve">Extended existing Salesforce functionality to meet new business requirements including the development of the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event management and marketing system.</w:t>
      </w:r>
    </w:p>
    <w:p w14:paraId="3EB1BB50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</w:t>
      </w:r>
      <w:r w:rsidRPr="00842E7E">
        <w:rPr>
          <w:rFonts w:cstheme="minorHAnsi"/>
          <w:b/>
          <w:bCs/>
          <w:color w:val="000000" w:themeColor="text1"/>
        </w:rPr>
        <w:t>Installing</w:t>
      </w:r>
      <w:r w:rsidRPr="00842E7E">
        <w:rPr>
          <w:rFonts w:cstheme="minorHAnsi"/>
          <w:bCs/>
          <w:color w:val="000000" w:themeColor="text1"/>
        </w:rPr>
        <w:t xml:space="preserve"> and </w:t>
      </w:r>
      <w:r w:rsidRPr="00842E7E">
        <w:rPr>
          <w:rFonts w:cstheme="minorHAnsi"/>
          <w:b/>
          <w:bCs/>
          <w:color w:val="000000" w:themeColor="text1"/>
        </w:rPr>
        <w:t>configuring Salesforce.com AppExchange Apps</w:t>
      </w:r>
      <w:r w:rsidRPr="00842E7E">
        <w:rPr>
          <w:rFonts w:cstheme="minorHAnsi"/>
          <w:bCs/>
          <w:color w:val="000000" w:themeColor="text1"/>
        </w:rPr>
        <w:t>.</w:t>
      </w:r>
    </w:p>
    <w:p w14:paraId="436BB142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/>
          <w:color w:val="000000" w:themeColor="text1"/>
        </w:rPr>
      </w:pPr>
      <w:r w:rsidRPr="00842E7E">
        <w:rPr>
          <w:rFonts w:cstheme="minorHAnsi"/>
          <w:bCs/>
          <w:color w:val="000000" w:themeColor="text1"/>
        </w:rPr>
        <w:t xml:space="preserve">Experience in </w:t>
      </w:r>
      <w:r w:rsidRPr="00842E7E">
        <w:rPr>
          <w:rFonts w:cstheme="minorHAnsi"/>
          <w:color w:val="000000" w:themeColor="text1"/>
          <w:shd w:val="clear" w:color="auto" w:fill="FFFFFF"/>
        </w:rPr>
        <w:t xml:space="preserve">providing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UAT Support</w:t>
      </w:r>
      <w:r w:rsidRPr="00842E7E">
        <w:rPr>
          <w:rFonts w:cstheme="minorHAnsi"/>
          <w:color w:val="000000" w:themeColor="text1"/>
          <w:shd w:val="clear" w:color="auto" w:fill="FFFFFF"/>
        </w:rPr>
        <w:t xml:space="preserve"> and write up </w:t>
      </w:r>
      <w:r w:rsidRPr="00842E7E">
        <w:rPr>
          <w:rFonts w:cstheme="minorHAnsi"/>
          <w:b/>
          <w:color w:val="000000" w:themeColor="text1"/>
          <w:shd w:val="clear" w:color="auto" w:fill="FFFFFF"/>
        </w:rPr>
        <w:t>User Manuals for the Salesforce Applications</w:t>
      </w:r>
    </w:p>
    <w:p w14:paraId="157C142F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bCs/>
          <w:color w:val="000000" w:themeColor="text1"/>
        </w:rPr>
        <w:t xml:space="preserve">Experience in coordinating and collaborating with </w:t>
      </w:r>
      <w:r w:rsidRPr="00842E7E">
        <w:rPr>
          <w:rFonts w:cstheme="minorHAnsi"/>
          <w:b/>
          <w:bCs/>
          <w:color w:val="000000" w:themeColor="text1"/>
        </w:rPr>
        <w:t>offshore</w:t>
      </w:r>
      <w:r w:rsidRPr="00842E7E">
        <w:rPr>
          <w:rFonts w:cstheme="minorHAnsi"/>
          <w:bCs/>
          <w:color w:val="000000" w:themeColor="text1"/>
        </w:rPr>
        <w:t xml:space="preserve"> teams.</w:t>
      </w:r>
    </w:p>
    <w:p w14:paraId="541F156E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bCs/>
          <w:color w:val="000000" w:themeColor="text1"/>
        </w:rPr>
        <w:t xml:space="preserve">Experience in providing </w:t>
      </w:r>
      <w:r w:rsidRPr="00842E7E">
        <w:rPr>
          <w:rFonts w:cstheme="minorHAnsi"/>
          <w:b/>
          <w:bCs/>
          <w:color w:val="000000" w:themeColor="text1"/>
        </w:rPr>
        <w:t>training and support to internal business users</w:t>
      </w:r>
      <w:r w:rsidRPr="00842E7E">
        <w:rPr>
          <w:rFonts w:cstheme="minorHAnsi"/>
          <w:bCs/>
          <w:color w:val="000000" w:themeColor="text1"/>
        </w:rPr>
        <w:t>.</w:t>
      </w:r>
    </w:p>
    <w:p w14:paraId="47860C4E" w14:textId="77777777" w:rsidR="00AA3268" w:rsidRPr="00842E7E" w:rsidRDefault="00AA3268" w:rsidP="00AA3268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0000" w:themeColor="text1"/>
        </w:rPr>
      </w:pPr>
      <w:r w:rsidRPr="00842E7E">
        <w:rPr>
          <w:rFonts w:cstheme="minorHAnsi"/>
          <w:bCs/>
          <w:color w:val="000000" w:themeColor="text1"/>
        </w:rPr>
        <w:t xml:space="preserve">Managed all aspects of project including </w:t>
      </w:r>
      <w:r w:rsidRPr="00842E7E">
        <w:rPr>
          <w:rFonts w:cstheme="minorHAnsi"/>
          <w:b/>
          <w:bCs/>
          <w:color w:val="000000" w:themeColor="text1"/>
        </w:rPr>
        <w:t>planning, timelines and project meetings</w:t>
      </w:r>
      <w:r w:rsidRPr="00842E7E">
        <w:rPr>
          <w:rFonts w:cstheme="minorHAnsi"/>
          <w:bCs/>
          <w:color w:val="000000" w:themeColor="text1"/>
        </w:rPr>
        <w:t>.</w:t>
      </w:r>
    </w:p>
    <w:p w14:paraId="7C92E306" w14:textId="77777777" w:rsidR="00AA3268" w:rsidRPr="00842E7E" w:rsidRDefault="00AA3268" w:rsidP="00AA326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A1C6374" w14:textId="77777777" w:rsidR="00AA3268" w:rsidRPr="00842E7E" w:rsidRDefault="00AA3268" w:rsidP="00AA326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E201FCD" w14:textId="77777777" w:rsidR="009820A2" w:rsidRPr="00842E7E" w:rsidRDefault="00983083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  <w:r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TECHNICAL</w:t>
      </w:r>
      <w:r w:rsidR="0032587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SKILLS:</w:t>
      </w:r>
    </w:p>
    <w:p w14:paraId="5170B9F6" w14:textId="77777777" w:rsidR="00E91841" w:rsidRPr="00842E7E" w:rsidRDefault="00E91841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</w:p>
    <w:tbl>
      <w:tblPr>
        <w:tblW w:w="954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7020"/>
      </w:tblGrid>
      <w:tr w:rsidR="00AA3268" w:rsidRPr="00842E7E" w14:paraId="71298C26" w14:textId="77777777" w:rsidTr="00AA3268">
        <w:trPr>
          <w:trHeight w:hRule="exact" w:val="142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AFEF0" w14:textId="77777777" w:rsidR="00AA3268" w:rsidRPr="00842E7E" w:rsidRDefault="00AA3268" w:rsidP="00862F48">
            <w:pPr>
              <w:pStyle w:val="NoSpacing"/>
              <w:rPr>
                <w:rFonts w:cstheme="minorHAnsi"/>
                <w:b/>
                <w:color w:val="000000" w:themeColor="text1"/>
              </w:rPr>
            </w:pPr>
            <w:r w:rsidRPr="00842E7E">
              <w:rPr>
                <w:rFonts w:cstheme="minorHAnsi"/>
                <w:b/>
                <w:color w:val="000000" w:themeColor="text1"/>
              </w:rPr>
              <w:t>Salesforce technologies: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331E99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Apex Class, Workflows, Validation, Approval Process, Trigger, Reports, Dashboards and Visualforce (Pages, Component &amp; Controllers) Security Controls, Email Templates, User Profiles and Roles, Standard and Custom Objects, </w:t>
            </w: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Communities</w:t>
            </w: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Case Management, Lead Management, </w:t>
            </w: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Sales Cloud, Service Cloud, Marketing Cloud</w:t>
            </w: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3268" w:rsidRPr="00842E7E" w14:paraId="6328A46C" w14:textId="77777777" w:rsidTr="000F5D8F">
        <w:trPr>
          <w:trHeight w:hRule="exact" w:val="335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F29353" w14:textId="77777777" w:rsidR="00AA3268" w:rsidRPr="00842E7E" w:rsidRDefault="000F5D8F" w:rsidP="00862F4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Web</w:t>
            </w:r>
            <w:r w:rsidR="00AA3268"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Tools</w:t>
            </w:r>
            <w:proofErr w:type="spellEnd"/>
            <w:r w:rsidR="00AA3268"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/ Technologies: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ACB5E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HTML, CSS, JavaScript, Web services, JDBC, Servlets</w:t>
            </w:r>
          </w:p>
        </w:tc>
      </w:tr>
      <w:tr w:rsidR="00AA3268" w:rsidRPr="00842E7E" w14:paraId="542D21F3" w14:textId="77777777" w:rsidTr="00862F48">
        <w:trPr>
          <w:trHeight w:hRule="exact" w:val="452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38A3D2" w14:textId="77777777" w:rsidR="00AA3268" w:rsidRPr="00842E7E" w:rsidRDefault="00AA3268" w:rsidP="00862F4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Programming Languages: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F167EE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Java, Apex, C, C++</w:t>
            </w:r>
          </w:p>
        </w:tc>
      </w:tr>
      <w:tr w:rsidR="00AA3268" w:rsidRPr="00842E7E" w14:paraId="12434311" w14:textId="77777777" w:rsidTr="00862F48">
        <w:trPr>
          <w:trHeight w:hRule="exact" w:val="443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C574B" w14:textId="77777777" w:rsidR="00AA3268" w:rsidRPr="00842E7E" w:rsidRDefault="00AA3268" w:rsidP="00862F4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2DC74A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MS Windows, UNIX, Mac OS-9/10</w:t>
            </w:r>
          </w:p>
        </w:tc>
      </w:tr>
      <w:tr w:rsidR="00AA3268" w:rsidRPr="00842E7E" w14:paraId="60D7A215" w14:textId="77777777" w:rsidTr="00862F48">
        <w:trPr>
          <w:trHeight w:hRule="exact" w:val="31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0AD35" w14:textId="77777777" w:rsidR="00AA3268" w:rsidRPr="00842E7E" w:rsidRDefault="00AA3268" w:rsidP="00862F4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Databases: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18F6A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MS SQL, MS Access, Oracle </w:t>
            </w:r>
          </w:p>
        </w:tc>
      </w:tr>
      <w:tr w:rsidR="00AA3268" w:rsidRPr="00842E7E" w14:paraId="52625D1F" w14:textId="77777777" w:rsidTr="000F5D8F">
        <w:trPr>
          <w:trHeight w:hRule="exact" w:val="58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1F1E5" w14:textId="77777777" w:rsidR="00AA3268" w:rsidRPr="00842E7E" w:rsidRDefault="000F5D8F" w:rsidP="00862F48">
            <w:pPr>
              <w:pStyle w:val="NoSpacing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842E7E">
              <w:rPr>
                <w:rFonts w:cstheme="minorHAnsi"/>
                <w:b/>
                <w:color w:val="000000" w:themeColor="text1"/>
              </w:rPr>
              <w:t>DataManagement&amp;Tools</w:t>
            </w:r>
            <w:proofErr w:type="spellEnd"/>
          </w:p>
          <w:p w14:paraId="6D59B81A" w14:textId="77777777" w:rsidR="00AA3268" w:rsidRPr="00842E7E" w:rsidRDefault="00AA3268" w:rsidP="00862F4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F8BC73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Eclipse, SQL Enterprise Manager, SQL Query Analyzer, ER-Win, MS Visio, </w:t>
            </w: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Apex data loader, </w:t>
            </w:r>
            <w:proofErr w:type="spellStart"/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Marketo</w:t>
            </w:r>
            <w:proofErr w:type="spellEnd"/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Steelbrick</w:t>
            </w:r>
            <w:proofErr w:type="spellEnd"/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(CPQ tool).</w:t>
            </w:r>
          </w:p>
        </w:tc>
      </w:tr>
      <w:tr w:rsidR="00AA3268" w:rsidRPr="00842E7E" w14:paraId="65B3C785" w14:textId="77777777" w:rsidTr="00862F48">
        <w:trPr>
          <w:trHeight w:hRule="exact" w:val="31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B43D5" w14:textId="77777777" w:rsidR="00AA3268" w:rsidRPr="00842E7E" w:rsidRDefault="00AA3268" w:rsidP="00862F4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Reporting tools </w:t>
            </w:r>
          </w:p>
        </w:tc>
        <w:tc>
          <w:tcPr>
            <w:tcW w:w="7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86067D" w14:textId="77777777" w:rsidR="00AA3268" w:rsidRPr="00842E7E" w:rsidRDefault="00AA3268" w:rsidP="00862F4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SFDC Report Builder, Microsoft Excel, </w:t>
            </w:r>
            <w:r w:rsidR="000F5D8F"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and MS</w:t>
            </w:r>
            <w:r w:rsidRPr="00842E7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Access.</w:t>
            </w:r>
          </w:p>
        </w:tc>
      </w:tr>
    </w:tbl>
    <w:p w14:paraId="3CFA188D" w14:textId="77777777" w:rsidR="00AA3268" w:rsidRPr="00842E7E" w:rsidRDefault="00AA3268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</w:p>
    <w:p w14:paraId="618CADE4" w14:textId="77777777" w:rsidR="008D1B26" w:rsidRPr="00842E7E" w:rsidRDefault="008D1B26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  <w:bookmarkStart w:id="0" w:name="_GoBack"/>
      <w:bookmarkEnd w:id="0"/>
    </w:p>
    <w:p w14:paraId="6CF7E768" w14:textId="77777777" w:rsidR="008D1B26" w:rsidRPr="00842E7E" w:rsidRDefault="008D1B26" w:rsidP="008D1B26">
      <w:pPr>
        <w:pStyle w:val="Standard"/>
        <w:rPr>
          <w:rFonts w:asciiTheme="minorHAnsi" w:hAnsiTheme="minorHAnsi" w:cstheme="minorHAnsi"/>
          <w:b/>
          <w:bCs/>
          <w:sz w:val="22"/>
          <w:szCs w:val="22"/>
          <w:shd w:val="clear" w:color="auto" w:fill="C0C0C0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  <w:shd w:val="clear" w:color="auto" w:fill="C0C0C0"/>
        </w:rPr>
        <w:t>EDUCATION:</w:t>
      </w:r>
    </w:p>
    <w:p w14:paraId="7D7569FA" w14:textId="415CF51E" w:rsidR="008D1B26" w:rsidRPr="00842E7E" w:rsidRDefault="008D1B26" w:rsidP="008D1B26">
      <w:pPr>
        <w:pStyle w:val="Standard"/>
        <w:numPr>
          <w:ilvl w:val="0"/>
          <w:numId w:val="1"/>
        </w:numPr>
        <w:tabs>
          <w:tab w:val="left" w:pos="6705"/>
        </w:tabs>
        <w:rPr>
          <w:rFonts w:asciiTheme="minorHAnsi" w:hAnsiTheme="minorHAnsi" w:cstheme="minorHAnsi"/>
          <w:sz w:val="22"/>
          <w:szCs w:val="22"/>
        </w:rPr>
      </w:pPr>
      <w:r w:rsidRPr="00842E7E">
        <w:rPr>
          <w:rFonts w:asciiTheme="minorHAnsi" w:hAnsiTheme="minorHAnsi" w:cstheme="minorHAnsi"/>
          <w:sz w:val="22"/>
          <w:szCs w:val="22"/>
        </w:rPr>
        <w:t xml:space="preserve">Bachelors in Electronics and Communication Engineering Graduated in May </w:t>
      </w:r>
      <w:r w:rsidR="00C5440E" w:rsidRPr="00842E7E">
        <w:rPr>
          <w:rFonts w:asciiTheme="minorHAnsi" w:hAnsiTheme="minorHAnsi" w:cstheme="minorHAnsi"/>
          <w:sz w:val="22"/>
          <w:szCs w:val="22"/>
        </w:rPr>
        <w:t>2011</w:t>
      </w:r>
      <w:r w:rsidRPr="00842E7E">
        <w:rPr>
          <w:rFonts w:asciiTheme="minorHAnsi" w:hAnsiTheme="minorHAnsi" w:cstheme="minorHAnsi"/>
          <w:sz w:val="22"/>
          <w:szCs w:val="22"/>
        </w:rPr>
        <w:t xml:space="preserve"> from </w:t>
      </w:r>
      <w:r w:rsidR="00F00166" w:rsidRPr="00842E7E">
        <w:rPr>
          <w:rFonts w:asciiTheme="minorHAnsi" w:hAnsiTheme="minorHAnsi" w:cstheme="minorHAnsi"/>
          <w:sz w:val="22"/>
          <w:szCs w:val="22"/>
        </w:rPr>
        <w:t>SNIST University</w:t>
      </w:r>
      <w:r w:rsidRPr="00842E7E">
        <w:rPr>
          <w:rFonts w:asciiTheme="minorHAnsi" w:hAnsiTheme="minorHAnsi" w:cstheme="minorHAnsi"/>
          <w:sz w:val="22"/>
          <w:szCs w:val="22"/>
        </w:rPr>
        <w:t>, India.</w:t>
      </w:r>
    </w:p>
    <w:p w14:paraId="1C6F9CED" w14:textId="77777777" w:rsidR="008D1B26" w:rsidRPr="00842E7E" w:rsidRDefault="008D1B26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</w:p>
    <w:p w14:paraId="00E3E261" w14:textId="77777777" w:rsidR="008D1B26" w:rsidRPr="00842E7E" w:rsidRDefault="008D1B26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</w:p>
    <w:p w14:paraId="41705225" w14:textId="77777777" w:rsidR="00B349C3" w:rsidRPr="00842E7E" w:rsidRDefault="0092197B" w:rsidP="00B830E9">
      <w:pPr>
        <w:ind w:hanging="18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</w:pPr>
      <w:r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PROF</w:t>
      </w:r>
      <w:r w:rsidR="00305E1B"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E</w:t>
      </w:r>
      <w:r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 xml:space="preserve">SSIONAL </w:t>
      </w:r>
      <w:r w:rsidR="00305E1B" w:rsidRPr="00842E7E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lightGray"/>
          <w:u w:val="single"/>
        </w:rPr>
        <w:t>EXPERIENCE:</w:t>
      </w:r>
    </w:p>
    <w:p w14:paraId="0D0C240C" w14:textId="77777777" w:rsidR="000E371B" w:rsidRPr="00842E7E" w:rsidRDefault="000E371B" w:rsidP="000E371B">
      <w:pPr>
        <w:ind w:hanging="9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5CF8DB1" w14:textId="2BCC6073" w:rsidR="00B349C3" w:rsidRPr="00842E7E" w:rsidRDefault="00AD3FBE" w:rsidP="00B349C3">
      <w:pPr>
        <w:ind w:hanging="9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Client:</w:t>
      </w:r>
      <w:r w:rsidR="00451DB1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</w:t>
      </w:r>
      <w:proofErr w:type="spellStart"/>
      <w:r w:rsidR="00451DB1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SafeWay</w:t>
      </w:r>
      <w:proofErr w:type="spellEnd"/>
      <w:r w:rsidR="00451DB1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, Pleasanton- CA</w:t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46F9C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Nov</w:t>
      </w:r>
      <w:r w:rsidR="00885CF0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</w:t>
      </w:r>
      <w:r w:rsidR="003A3C4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2015</w:t>
      </w:r>
      <w:r w:rsidR="009C72A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– Presen</w:t>
      </w:r>
      <w:r w:rsidR="007E15E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t.</w:t>
      </w:r>
    </w:p>
    <w:p w14:paraId="267B9505" w14:textId="1D817AD0" w:rsidR="00B349C3" w:rsidRPr="00842E7E" w:rsidRDefault="00104FC0" w:rsidP="00B349C3">
      <w:pPr>
        <w:ind w:hanging="9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BD023E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Sr.</w:t>
      </w:r>
      <w:r w:rsidR="00967654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862B6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 xml:space="preserve">Salesforce </w:t>
      </w:r>
      <w:r w:rsidR="00842E7E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Admin</w:t>
      </w:r>
    </w:p>
    <w:p w14:paraId="6E10B2DC" w14:textId="77777777" w:rsidR="00B349C3" w:rsidRPr="00842E7E" w:rsidRDefault="00B349C3" w:rsidP="007E15E3">
      <w:pPr>
        <w:ind w:hanging="9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Responsibilities:</w:t>
      </w:r>
    </w:p>
    <w:p w14:paraId="0BC354FE" w14:textId="77777777" w:rsidR="00D10F03" w:rsidRPr="00842E7E" w:rsidRDefault="00D10F03" w:rsidP="007E15E3">
      <w:pPr>
        <w:ind w:hanging="9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11AA9E28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Involved in </w:t>
      </w:r>
      <w:r w:rsidRPr="00842E7E">
        <w:rPr>
          <w:rFonts w:cstheme="minorHAnsi"/>
          <w:b/>
          <w:noProof/>
          <w:color w:val="000000" w:themeColor="text1"/>
        </w:rPr>
        <w:t>developing new Salesforce applications</w:t>
      </w:r>
      <w:r w:rsidRPr="00842E7E">
        <w:rPr>
          <w:rFonts w:cstheme="minorHAnsi"/>
          <w:noProof/>
          <w:color w:val="000000" w:themeColor="text1"/>
        </w:rPr>
        <w:t xml:space="preserve"> for continually growing sales department.</w:t>
      </w:r>
    </w:p>
    <w:p w14:paraId="59821E4D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b/>
          <w:noProof/>
          <w:color w:val="000000" w:themeColor="text1"/>
        </w:rPr>
        <w:t>Administered Salesforce CRM applications</w:t>
      </w:r>
      <w:r w:rsidRPr="00842E7E">
        <w:rPr>
          <w:rFonts w:cstheme="minorHAnsi"/>
          <w:noProof/>
          <w:color w:val="000000" w:themeColor="text1"/>
        </w:rPr>
        <w:t xml:space="preserve"> for Sales, Marketing and Support Departments. Involved in creating multiple analytical </w:t>
      </w:r>
      <w:r w:rsidRPr="00842E7E">
        <w:rPr>
          <w:rFonts w:cstheme="minorHAnsi"/>
          <w:b/>
          <w:noProof/>
          <w:color w:val="000000" w:themeColor="text1"/>
        </w:rPr>
        <w:t>Reports</w:t>
      </w:r>
      <w:r w:rsidRPr="00842E7E">
        <w:rPr>
          <w:rFonts w:cstheme="minorHAnsi"/>
          <w:noProof/>
          <w:color w:val="000000" w:themeColor="text1"/>
        </w:rPr>
        <w:t>, with varying degreee of complexity.</w:t>
      </w:r>
    </w:p>
    <w:p w14:paraId="6FD14B88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Analyzed and Created </w:t>
      </w:r>
      <w:r w:rsidRPr="00842E7E">
        <w:rPr>
          <w:rFonts w:cstheme="minorHAnsi"/>
          <w:b/>
          <w:bCs/>
          <w:color w:val="000000" w:themeColor="text1"/>
        </w:rPr>
        <w:t>Custom Profiles</w:t>
      </w:r>
      <w:r w:rsidRPr="00842E7E">
        <w:rPr>
          <w:rFonts w:cstheme="minorHAnsi"/>
          <w:color w:val="000000" w:themeColor="text1"/>
        </w:rPr>
        <w:t xml:space="preserve"> as required for the business needs and implemented </w:t>
      </w:r>
      <w:r w:rsidRPr="00842E7E">
        <w:rPr>
          <w:rFonts w:cstheme="minorHAnsi"/>
          <w:b/>
          <w:bCs/>
          <w:color w:val="000000" w:themeColor="text1"/>
        </w:rPr>
        <w:t>Object level</w:t>
      </w:r>
      <w:r w:rsidRPr="00842E7E">
        <w:rPr>
          <w:rFonts w:cstheme="minorHAnsi"/>
          <w:bCs/>
          <w:color w:val="000000" w:themeColor="text1"/>
        </w:rPr>
        <w:t xml:space="preserve">, </w:t>
      </w:r>
      <w:r w:rsidRPr="00842E7E">
        <w:rPr>
          <w:rFonts w:cstheme="minorHAnsi"/>
          <w:b/>
          <w:bCs/>
          <w:color w:val="000000" w:themeColor="text1"/>
        </w:rPr>
        <w:t>Field level and Record</w:t>
      </w:r>
      <w:r w:rsidRPr="00842E7E">
        <w:rPr>
          <w:rFonts w:cstheme="minorHAnsi"/>
          <w:b/>
          <w:color w:val="000000" w:themeColor="text1"/>
        </w:rPr>
        <w:t xml:space="preserve"> level </w:t>
      </w:r>
      <w:r w:rsidRPr="00842E7E">
        <w:rPr>
          <w:rFonts w:cstheme="minorHAnsi"/>
          <w:color w:val="000000" w:themeColor="text1"/>
        </w:rPr>
        <w:t>security.</w:t>
      </w:r>
    </w:p>
    <w:p w14:paraId="4B4B9F42" w14:textId="77777777" w:rsidR="00240F6C" w:rsidRPr="00842E7E" w:rsidRDefault="00240F6C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Strong hands on experience with </w:t>
      </w:r>
      <w:r w:rsidRPr="00842E7E">
        <w:rPr>
          <w:rFonts w:cstheme="minorHAnsi"/>
          <w:b/>
          <w:color w:val="000000" w:themeColor="text1"/>
        </w:rPr>
        <w:t>Salesforce partner community</w:t>
      </w:r>
      <w:r w:rsidRPr="00842E7E">
        <w:rPr>
          <w:rFonts w:cstheme="minorHAnsi"/>
          <w:color w:val="000000" w:themeColor="text1"/>
        </w:rPr>
        <w:t xml:space="preserve"> set up and security control using </w:t>
      </w:r>
      <w:r w:rsidRPr="00842E7E">
        <w:rPr>
          <w:rFonts w:cstheme="minorHAnsi"/>
          <w:b/>
          <w:color w:val="000000" w:themeColor="text1"/>
        </w:rPr>
        <w:t>Profiles, Permission Sets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 xml:space="preserve">OWD, Role Hierarchy, </w:t>
      </w:r>
      <w:proofErr w:type="gramStart"/>
      <w:r w:rsidRPr="00842E7E">
        <w:rPr>
          <w:rFonts w:cstheme="minorHAnsi"/>
          <w:b/>
          <w:color w:val="000000" w:themeColor="text1"/>
        </w:rPr>
        <w:t>Sharing</w:t>
      </w:r>
      <w:proofErr w:type="gramEnd"/>
      <w:r w:rsidRPr="00842E7E">
        <w:rPr>
          <w:rFonts w:cstheme="minorHAnsi"/>
          <w:b/>
          <w:color w:val="000000" w:themeColor="text1"/>
        </w:rPr>
        <w:t xml:space="preserve"> Rules.</w:t>
      </w:r>
    </w:p>
    <w:p w14:paraId="2F2994BF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Customized </w:t>
      </w:r>
      <w:r w:rsidRPr="00842E7E">
        <w:rPr>
          <w:rFonts w:cstheme="minorHAnsi"/>
          <w:b/>
          <w:bCs/>
          <w:color w:val="000000" w:themeColor="text1"/>
        </w:rPr>
        <w:t>Page Layouts</w:t>
      </w:r>
      <w:r w:rsidRPr="00842E7E">
        <w:rPr>
          <w:rFonts w:cstheme="minorHAnsi"/>
          <w:color w:val="000000" w:themeColor="text1"/>
        </w:rPr>
        <w:t xml:space="preserve"> for Salesforce.com Standard and Custom objects</w:t>
      </w:r>
    </w:p>
    <w:p w14:paraId="693C4132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Designed, implemented and deployed </w:t>
      </w:r>
      <w:r w:rsidRPr="00842E7E">
        <w:rPr>
          <w:rFonts w:cstheme="minorHAnsi"/>
          <w:b/>
          <w:noProof/>
          <w:color w:val="000000" w:themeColor="text1"/>
        </w:rPr>
        <w:t>Custom objects, custom tabs and fields.</w:t>
      </w:r>
    </w:p>
    <w:p w14:paraId="479E04E3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Defined </w:t>
      </w:r>
      <w:r w:rsidRPr="00842E7E">
        <w:rPr>
          <w:rFonts w:cstheme="minorHAnsi"/>
          <w:b/>
          <w:color w:val="000000" w:themeColor="text1"/>
        </w:rPr>
        <w:t>lookup and master-detail relationships</w:t>
      </w:r>
      <w:r w:rsidRPr="00842E7E">
        <w:rPr>
          <w:rFonts w:cstheme="minorHAnsi"/>
          <w:color w:val="000000" w:themeColor="text1"/>
        </w:rPr>
        <w:t xml:space="preserve"> on the objects and </w:t>
      </w:r>
      <w:r w:rsidRPr="00842E7E">
        <w:rPr>
          <w:rFonts w:cstheme="minorHAnsi"/>
          <w:b/>
          <w:color w:val="000000" w:themeColor="text1"/>
        </w:rPr>
        <w:t>created junction objects</w:t>
      </w:r>
      <w:r w:rsidRPr="00842E7E">
        <w:rPr>
          <w:rFonts w:cstheme="minorHAnsi"/>
          <w:color w:val="000000" w:themeColor="text1"/>
        </w:rPr>
        <w:t xml:space="preserve"> to establish connectivity among objects</w:t>
      </w:r>
      <w:r w:rsidR="00240F6C" w:rsidRPr="00842E7E">
        <w:rPr>
          <w:rFonts w:cstheme="minorHAnsi"/>
          <w:color w:val="000000" w:themeColor="text1"/>
        </w:rPr>
        <w:t>.</w:t>
      </w:r>
    </w:p>
    <w:p w14:paraId="142E5D9F" w14:textId="77777777" w:rsidR="00240F6C" w:rsidRPr="00842E7E" w:rsidRDefault="00240F6C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Extensive experience on </w:t>
      </w:r>
      <w:r w:rsidRPr="00842E7E">
        <w:rPr>
          <w:rFonts w:cstheme="minorHAnsi"/>
          <w:b/>
          <w:color w:val="000000" w:themeColor="text1"/>
        </w:rPr>
        <w:t>Force.com Sites, Site.com and Communities.</w:t>
      </w:r>
      <w:r w:rsidRPr="00842E7E">
        <w:rPr>
          <w:rFonts w:cstheme="minorHAnsi"/>
          <w:color w:val="000000" w:themeColor="text1"/>
        </w:rPr>
        <w:t> </w:t>
      </w:r>
    </w:p>
    <w:p w14:paraId="51CA587B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Implemented</w:t>
      </w:r>
      <w:r w:rsidRPr="00842E7E">
        <w:rPr>
          <w:rFonts w:cstheme="minorHAnsi"/>
          <w:b/>
          <w:color w:val="000000" w:themeColor="text1"/>
        </w:rPr>
        <w:t xml:space="preserve"> role hierarchies, </w:t>
      </w:r>
      <w:r w:rsidRPr="00842E7E">
        <w:rPr>
          <w:rFonts w:cstheme="minorHAnsi"/>
          <w:b/>
          <w:bCs/>
          <w:color w:val="000000" w:themeColor="text1"/>
        </w:rPr>
        <w:t>sharing rules and record level</w:t>
      </w:r>
      <w:r w:rsidRPr="00842E7E">
        <w:rPr>
          <w:rFonts w:cstheme="minorHAnsi"/>
          <w:b/>
          <w:color w:val="000000" w:themeColor="text1"/>
        </w:rPr>
        <w:t xml:space="preserve"> permissions</w:t>
      </w:r>
      <w:r w:rsidRPr="00842E7E">
        <w:rPr>
          <w:rFonts w:cstheme="minorHAnsi"/>
          <w:color w:val="000000" w:themeColor="text1"/>
        </w:rPr>
        <w:t xml:space="preserve"> to provide shared access among different users.</w:t>
      </w:r>
    </w:p>
    <w:p w14:paraId="5AB1379B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Configured </w:t>
      </w:r>
      <w:r w:rsidRPr="00842E7E">
        <w:rPr>
          <w:rFonts w:cstheme="minorHAnsi"/>
          <w:b/>
          <w:noProof/>
          <w:color w:val="000000" w:themeColor="text1"/>
        </w:rPr>
        <w:t>security and organizational hierarchy</w:t>
      </w:r>
      <w:r w:rsidRPr="00842E7E">
        <w:rPr>
          <w:rFonts w:cstheme="minorHAnsi"/>
          <w:noProof/>
          <w:color w:val="000000" w:themeColor="text1"/>
        </w:rPr>
        <w:t xml:space="preserve"> for sales for salesforce implementation.</w:t>
      </w:r>
    </w:p>
    <w:p w14:paraId="5BAF15BD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Created </w:t>
      </w:r>
      <w:r w:rsidRPr="00842E7E">
        <w:rPr>
          <w:rFonts w:cstheme="minorHAnsi"/>
          <w:b/>
          <w:bCs/>
          <w:color w:val="000000" w:themeColor="text1"/>
        </w:rPr>
        <w:t>Email Templates</w:t>
      </w:r>
      <w:r w:rsidRPr="00842E7E">
        <w:rPr>
          <w:rFonts w:cstheme="minorHAnsi"/>
          <w:b/>
          <w:color w:val="000000" w:themeColor="text1"/>
        </w:rPr>
        <w:t xml:space="preserve"> in </w:t>
      </w:r>
      <w:r w:rsidRPr="00842E7E">
        <w:rPr>
          <w:rFonts w:cstheme="minorHAnsi"/>
          <w:b/>
          <w:bCs/>
          <w:color w:val="000000" w:themeColor="text1"/>
        </w:rPr>
        <w:t>Text, HTML and Visualforce</w:t>
      </w:r>
      <w:r w:rsidRPr="00842E7E">
        <w:rPr>
          <w:rFonts w:cstheme="minorHAnsi"/>
          <w:color w:val="000000" w:themeColor="text1"/>
        </w:rPr>
        <w:t xml:space="preserve"> necessary for the application</w:t>
      </w:r>
      <w:r w:rsidR="00240F6C" w:rsidRPr="00842E7E">
        <w:rPr>
          <w:rFonts w:cstheme="minorHAnsi"/>
          <w:color w:val="000000" w:themeColor="text1"/>
        </w:rPr>
        <w:t>.</w:t>
      </w:r>
    </w:p>
    <w:p w14:paraId="66E1EB18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Created </w:t>
      </w:r>
      <w:r w:rsidRPr="00842E7E">
        <w:rPr>
          <w:rFonts w:cstheme="minorHAnsi"/>
          <w:b/>
          <w:color w:val="000000" w:themeColor="text1"/>
        </w:rPr>
        <w:t>web-to case, web-to-leads and email-to-case</w:t>
      </w:r>
      <w:r w:rsidRPr="00842E7E">
        <w:rPr>
          <w:rFonts w:cstheme="minorHAnsi"/>
          <w:color w:val="000000" w:themeColor="text1"/>
        </w:rPr>
        <w:t xml:space="preserve"> as per the requirements.</w:t>
      </w:r>
    </w:p>
    <w:p w14:paraId="0404E618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working with </w:t>
      </w:r>
      <w:proofErr w:type="spellStart"/>
      <w:r w:rsidRPr="00842E7E">
        <w:rPr>
          <w:rFonts w:cstheme="minorHAnsi"/>
          <w:b/>
          <w:color w:val="000000" w:themeColor="text1"/>
        </w:rPr>
        <w:t>Marketo</w:t>
      </w:r>
      <w:proofErr w:type="spellEnd"/>
      <w:r w:rsidRPr="00842E7E">
        <w:rPr>
          <w:rFonts w:cstheme="minorHAnsi"/>
          <w:b/>
          <w:color w:val="000000" w:themeColor="text1"/>
        </w:rPr>
        <w:t xml:space="preserve"> tool</w:t>
      </w:r>
      <w:r w:rsidRPr="00842E7E">
        <w:rPr>
          <w:rFonts w:cstheme="minorHAnsi"/>
          <w:color w:val="000000" w:themeColor="text1"/>
        </w:rPr>
        <w:t xml:space="preserve"> in order to avoid duplicate Leads/Contacts to be entered into Salesforce.</w:t>
      </w:r>
    </w:p>
    <w:p w14:paraId="7221C0B2" w14:textId="77777777" w:rsidR="002726AA" w:rsidRPr="00842E7E" w:rsidRDefault="0004773D" w:rsidP="002726AA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Used Visualforce page as a container for third-party framework such as Angular JS.</w:t>
      </w:r>
    </w:p>
    <w:p w14:paraId="7BAACA82" w14:textId="2297D51B" w:rsidR="002726AA" w:rsidRPr="00842E7E" w:rsidRDefault="002726AA" w:rsidP="002726AA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Developed Lightning apps using Lightning Components and made them compatible with salesforce1 mobile app.  </w:t>
      </w:r>
    </w:p>
    <w:p w14:paraId="229EF64A" w14:textId="79C3F743" w:rsidR="009768E8" w:rsidRPr="00842E7E" w:rsidRDefault="0078732A" w:rsidP="0078732A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proofErr w:type="spellStart"/>
      <w:r w:rsidRPr="00842E7E">
        <w:rPr>
          <w:rFonts w:cstheme="minorHAnsi"/>
          <w:color w:val="000000" w:themeColor="text1"/>
        </w:rPr>
        <w:t>Experinece</w:t>
      </w:r>
      <w:proofErr w:type="spellEnd"/>
      <w:r w:rsidRPr="00842E7E">
        <w:rPr>
          <w:rFonts w:cstheme="minorHAnsi"/>
          <w:color w:val="000000" w:themeColor="text1"/>
        </w:rPr>
        <w:t xml:space="preserve"> in building </w:t>
      </w:r>
      <w:proofErr w:type="spellStart"/>
      <w:r w:rsidRPr="00842E7E">
        <w:rPr>
          <w:rFonts w:cstheme="minorHAnsi"/>
          <w:color w:val="000000" w:themeColor="text1"/>
        </w:rPr>
        <w:t>Visualforce</w:t>
      </w:r>
      <w:proofErr w:type="spellEnd"/>
      <w:r w:rsidRPr="00842E7E">
        <w:rPr>
          <w:rFonts w:cstheme="minorHAnsi"/>
          <w:color w:val="000000" w:themeColor="text1"/>
        </w:rPr>
        <w:t xml:space="preserve"> pages with the use of </w:t>
      </w:r>
      <w:proofErr w:type="spellStart"/>
      <w:r w:rsidRPr="00842E7E">
        <w:rPr>
          <w:rFonts w:cstheme="minorHAnsi"/>
          <w:color w:val="000000" w:themeColor="text1"/>
        </w:rPr>
        <w:t>AngularJS</w:t>
      </w:r>
      <w:proofErr w:type="spellEnd"/>
      <w:r w:rsidRPr="00842E7E">
        <w:rPr>
          <w:rFonts w:cstheme="minorHAnsi"/>
          <w:color w:val="000000" w:themeColor="text1"/>
        </w:rPr>
        <w:t xml:space="preserve"> and Salesforce </w:t>
      </w:r>
      <w:proofErr w:type="spellStart"/>
      <w:r w:rsidRPr="00842E7E">
        <w:rPr>
          <w:rFonts w:cstheme="minorHAnsi"/>
          <w:color w:val="000000" w:themeColor="text1"/>
        </w:rPr>
        <w:t>Lightining</w:t>
      </w:r>
      <w:proofErr w:type="spellEnd"/>
      <w:r w:rsidRPr="00842E7E">
        <w:rPr>
          <w:rFonts w:cstheme="minorHAnsi"/>
          <w:color w:val="000000" w:themeColor="text1"/>
        </w:rPr>
        <w:t xml:space="preserve"> Design System.</w:t>
      </w:r>
    </w:p>
    <w:p w14:paraId="4AFBC92F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Used </w:t>
      </w:r>
      <w:r w:rsidR="00645731" w:rsidRPr="00842E7E">
        <w:rPr>
          <w:rFonts w:cstheme="minorHAnsi"/>
          <w:b/>
          <w:color w:val="000000" w:themeColor="text1"/>
        </w:rPr>
        <w:t>Steel Brick</w:t>
      </w:r>
      <w:r w:rsidRPr="00842E7E">
        <w:rPr>
          <w:rFonts w:cstheme="minorHAnsi"/>
          <w:b/>
          <w:color w:val="000000" w:themeColor="text1"/>
        </w:rPr>
        <w:t xml:space="preserve"> (CPQ Tool</w:t>
      </w:r>
      <w:r w:rsidRPr="00842E7E">
        <w:rPr>
          <w:rFonts w:cstheme="minorHAnsi"/>
          <w:color w:val="000000" w:themeColor="text1"/>
        </w:rPr>
        <w:t>) as Quote to Cash.</w:t>
      </w:r>
    </w:p>
    <w:p w14:paraId="3861FF32" w14:textId="77777777" w:rsidR="00240F6C" w:rsidRPr="00842E7E" w:rsidRDefault="00240F6C" w:rsidP="00240F6C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>Managing communities and administrative work on </w:t>
      </w:r>
      <w:r w:rsidRPr="00842E7E">
        <w:rPr>
          <w:rFonts w:cstheme="minorHAnsi"/>
          <w:b/>
          <w:noProof/>
          <w:color w:val="000000" w:themeColor="text1"/>
        </w:rPr>
        <w:t>communities</w:t>
      </w:r>
      <w:r w:rsidRPr="00842E7E">
        <w:rPr>
          <w:rFonts w:cstheme="minorHAnsi"/>
          <w:noProof/>
          <w:color w:val="000000" w:themeColor="text1"/>
        </w:rPr>
        <w:t>.</w:t>
      </w:r>
    </w:p>
    <w:p w14:paraId="2287E2F4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Developed </w:t>
      </w:r>
      <w:r w:rsidRPr="00842E7E">
        <w:rPr>
          <w:rFonts w:cstheme="minorHAnsi"/>
          <w:b/>
          <w:color w:val="000000" w:themeColor="text1"/>
        </w:rPr>
        <w:t>Quote templates, Quote previews</w:t>
      </w:r>
      <w:r w:rsidRPr="00842E7E">
        <w:rPr>
          <w:rFonts w:cstheme="minorHAnsi"/>
          <w:color w:val="000000" w:themeColor="text1"/>
        </w:rPr>
        <w:t xml:space="preserve"> according the company’s requirements and representing them accordingly.</w:t>
      </w:r>
    </w:p>
    <w:p w14:paraId="4793F87E" w14:textId="0D0D6473" w:rsidR="0072054B" w:rsidRPr="00842E7E" w:rsidRDefault="0072054B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Experience in </w:t>
      </w:r>
      <w:r w:rsidR="00B17E0B" w:rsidRPr="00842E7E">
        <w:rPr>
          <w:rFonts w:cstheme="minorHAnsi"/>
          <w:color w:val="000000" w:themeColor="text1"/>
        </w:rPr>
        <w:t xml:space="preserve">building Single page applications </w:t>
      </w:r>
      <w:proofErr w:type="gramStart"/>
      <w:r w:rsidR="00B17E0B" w:rsidRPr="00842E7E">
        <w:rPr>
          <w:rFonts w:cstheme="minorHAnsi"/>
          <w:color w:val="000000" w:themeColor="text1"/>
        </w:rPr>
        <w:t>and  are</w:t>
      </w:r>
      <w:proofErr w:type="gramEnd"/>
      <w:r w:rsidR="00B17E0B" w:rsidRPr="00842E7E">
        <w:rPr>
          <w:rFonts w:cstheme="minorHAnsi"/>
          <w:color w:val="000000" w:themeColor="text1"/>
        </w:rPr>
        <w:t xml:space="preserve"> often used Angular </w:t>
      </w:r>
      <w:proofErr w:type="spellStart"/>
      <w:r w:rsidR="00B17E0B" w:rsidRPr="00842E7E">
        <w:rPr>
          <w:rFonts w:cstheme="minorHAnsi"/>
          <w:color w:val="000000" w:themeColor="text1"/>
        </w:rPr>
        <w:t>Js</w:t>
      </w:r>
      <w:proofErr w:type="spellEnd"/>
      <w:r w:rsidR="00B17E0B" w:rsidRPr="00842E7E">
        <w:rPr>
          <w:rFonts w:cstheme="minorHAnsi"/>
          <w:color w:val="000000" w:themeColor="text1"/>
        </w:rPr>
        <w:t xml:space="preserve"> to </w:t>
      </w:r>
      <w:proofErr w:type="spellStart"/>
      <w:r w:rsidR="00B17E0B" w:rsidRPr="00842E7E">
        <w:rPr>
          <w:rFonts w:cstheme="minorHAnsi"/>
          <w:color w:val="000000" w:themeColor="text1"/>
        </w:rPr>
        <w:t>built</w:t>
      </w:r>
      <w:proofErr w:type="spellEnd"/>
      <w:r w:rsidR="00B17E0B" w:rsidRPr="00842E7E">
        <w:rPr>
          <w:rFonts w:cstheme="minorHAnsi"/>
          <w:color w:val="000000" w:themeColor="text1"/>
        </w:rPr>
        <w:t xml:space="preserve"> it.</w:t>
      </w:r>
    </w:p>
    <w:p w14:paraId="0CD1E826" w14:textId="77777777" w:rsidR="00D10F03" w:rsidRPr="00842E7E" w:rsidRDefault="00AA3268" w:rsidP="00D10F03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Handled pricing mode of the products by presenting the quotes using </w:t>
      </w:r>
      <w:r w:rsidR="00645731" w:rsidRPr="00842E7E">
        <w:rPr>
          <w:rFonts w:cstheme="minorHAnsi"/>
          <w:color w:val="000000" w:themeColor="text1"/>
        </w:rPr>
        <w:t>Steel brick</w:t>
      </w:r>
      <w:r w:rsidRPr="00842E7E">
        <w:rPr>
          <w:rFonts w:cstheme="minorHAnsi"/>
          <w:color w:val="000000" w:themeColor="text1"/>
        </w:rPr>
        <w:t>.</w:t>
      </w:r>
    </w:p>
    <w:p w14:paraId="09D4339C" w14:textId="77777777" w:rsidR="002726AA" w:rsidRPr="00842E7E" w:rsidRDefault="00D10F03" w:rsidP="002726AA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Integrated Salesforce data and external data into Wave Analytics to enable users to explore and visualize the data with explorer and designer. </w:t>
      </w:r>
    </w:p>
    <w:p w14:paraId="56AC167F" w14:textId="6CB58FC2" w:rsidR="002726AA" w:rsidRPr="00842E7E" w:rsidRDefault="002726AA" w:rsidP="002726AA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Created Lightning Components</w:t>
      </w:r>
      <w:proofErr w:type="gramStart"/>
      <w:r w:rsidRPr="00842E7E">
        <w:rPr>
          <w:rFonts w:eastAsia="Times New Roman" w:cstheme="minorHAnsi"/>
          <w:color w:val="333333"/>
          <w:shd w:val="clear" w:color="auto" w:fill="FFFFFF"/>
        </w:rPr>
        <w:t>,  added</w:t>
      </w:r>
      <w:proofErr w:type="gramEnd"/>
      <w:r w:rsidRPr="00842E7E">
        <w:rPr>
          <w:rFonts w:eastAsia="Times New Roman" w:cstheme="minorHAnsi"/>
          <w:color w:val="333333"/>
          <w:shd w:val="clear" w:color="auto" w:fill="FFFFFF"/>
        </w:rPr>
        <w:t xml:space="preserve"> CSS and Design Parameters which improves performance.</w:t>
      </w:r>
    </w:p>
    <w:p w14:paraId="5B5C96C1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80" w:lineRule="atLeast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Handles </w:t>
      </w:r>
      <w:r w:rsidRPr="00842E7E">
        <w:rPr>
          <w:rFonts w:cstheme="minorHAnsi"/>
          <w:b/>
          <w:color w:val="000000" w:themeColor="text1"/>
        </w:rPr>
        <w:t>product rules</w:t>
      </w:r>
      <w:r w:rsidRPr="00842E7E">
        <w:rPr>
          <w:rFonts w:cstheme="minorHAnsi"/>
          <w:color w:val="000000" w:themeColor="text1"/>
        </w:rPr>
        <w:t xml:space="preserve"> to display Quote templates and also handles the discount rates depending on the products.</w:t>
      </w:r>
    </w:p>
    <w:p w14:paraId="0A105989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b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Involved in Design and development of </w:t>
      </w:r>
      <w:r w:rsidRPr="00842E7E">
        <w:rPr>
          <w:rFonts w:cstheme="minorHAnsi"/>
          <w:b/>
          <w:noProof/>
          <w:color w:val="000000" w:themeColor="text1"/>
        </w:rPr>
        <w:t>Workflows rules and actions, time triggered Workflowss, triggers, validation rules and other customizations with Salesforce.</w:t>
      </w:r>
    </w:p>
    <w:p w14:paraId="30479411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jc w:val="left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Created </w:t>
      </w:r>
      <w:r w:rsidRPr="00842E7E">
        <w:rPr>
          <w:rFonts w:cstheme="minorHAnsi"/>
          <w:b/>
          <w:noProof/>
          <w:color w:val="000000" w:themeColor="text1"/>
        </w:rPr>
        <w:t>APEX triggers, classes, test methods and Visualforce pages</w:t>
      </w:r>
      <w:r w:rsidRPr="00842E7E">
        <w:rPr>
          <w:rFonts w:cstheme="minorHAnsi"/>
          <w:noProof/>
          <w:color w:val="000000" w:themeColor="text1"/>
        </w:rPr>
        <w:t xml:space="preserve"> to implement custom functionality.</w:t>
      </w:r>
    </w:p>
    <w:p w14:paraId="45082BF7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jc w:val="left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Developed </w:t>
      </w:r>
      <w:r w:rsidRPr="00842E7E">
        <w:rPr>
          <w:rFonts w:cstheme="minorHAnsi"/>
          <w:b/>
          <w:noProof/>
          <w:color w:val="000000" w:themeColor="text1"/>
        </w:rPr>
        <w:t>Unit test class</w:t>
      </w:r>
      <w:r w:rsidRPr="00842E7E">
        <w:rPr>
          <w:rFonts w:cstheme="minorHAnsi"/>
          <w:noProof/>
          <w:color w:val="000000" w:themeColor="text1"/>
        </w:rPr>
        <w:t xml:space="preserve"> for </w:t>
      </w:r>
      <w:r w:rsidRPr="00842E7E">
        <w:rPr>
          <w:rFonts w:cstheme="minorHAnsi"/>
          <w:b/>
          <w:noProof/>
          <w:color w:val="000000" w:themeColor="text1"/>
        </w:rPr>
        <w:t>Apex class</w:t>
      </w:r>
      <w:r w:rsidRPr="00842E7E">
        <w:rPr>
          <w:rFonts w:cstheme="minorHAnsi"/>
          <w:noProof/>
          <w:color w:val="000000" w:themeColor="text1"/>
        </w:rPr>
        <w:t xml:space="preserve"> and worked </w:t>
      </w:r>
      <w:r w:rsidRPr="00842E7E">
        <w:rPr>
          <w:rFonts w:cstheme="minorHAnsi"/>
          <w:b/>
          <w:noProof/>
          <w:color w:val="000000" w:themeColor="text1"/>
        </w:rPr>
        <w:t>for improving code coverage</w:t>
      </w:r>
      <w:r w:rsidRPr="00842E7E">
        <w:rPr>
          <w:rFonts w:cstheme="minorHAnsi"/>
          <w:noProof/>
          <w:color w:val="000000" w:themeColor="text1"/>
        </w:rPr>
        <w:t>.</w:t>
      </w:r>
    </w:p>
    <w:p w14:paraId="658B69C3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jc w:val="left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Developed </w:t>
      </w:r>
      <w:r w:rsidRPr="00842E7E">
        <w:rPr>
          <w:rFonts w:cstheme="minorHAnsi"/>
          <w:b/>
          <w:noProof/>
          <w:color w:val="000000" w:themeColor="text1"/>
        </w:rPr>
        <w:t>SOQL and SOSL queries</w:t>
      </w:r>
      <w:r w:rsidRPr="00842E7E">
        <w:rPr>
          <w:rFonts w:cstheme="minorHAnsi"/>
          <w:noProof/>
          <w:color w:val="000000" w:themeColor="text1"/>
        </w:rPr>
        <w:t xml:space="preserve"> to get data from different related objects and </w:t>
      </w:r>
      <w:r w:rsidRPr="00842E7E">
        <w:rPr>
          <w:rFonts w:cstheme="minorHAnsi"/>
          <w:b/>
          <w:noProof/>
          <w:color w:val="000000" w:themeColor="text1"/>
        </w:rPr>
        <w:t>Used Force.com Explorer for SOQL testing</w:t>
      </w:r>
      <w:r w:rsidRPr="00842E7E">
        <w:rPr>
          <w:rFonts w:cstheme="minorHAnsi"/>
          <w:noProof/>
          <w:color w:val="000000" w:themeColor="text1"/>
        </w:rPr>
        <w:t xml:space="preserve"> with consideration to </w:t>
      </w:r>
      <w:r w:rsidRPr="00842E7E">
        <w:rPr>
          <w:rFonts w:cstheme="minorHAnsi"/>
          <w:b/>
          <w:noProof/>
          <w:color w:val="000000" w:themeColor="text1"/>
        </w:rPr>
        <w:t>Governor Limits for data manipulation</w:t>
      </w:r>
      <w:r w:rsidRPr="00842E7E">
        <w:rPr>
          <w:rFonts w:cstheme="minorHAnsi"/>
          <w:noProof/>
          <w:color w:val="000000" w:themeColor="text1"/>
        </w:rPr>
        <w:t xml:space="preserve"> needs of the application.</w:t>
      </w:r>
    </w:p>
    <w:p w14:paraId="30653F2C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jc w:val="left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Used </w:t>
      </w:r>
      <w:r w:rsidRPr="00842E7E">
        <w:rPr>
          <w:rFonts w:cstheme="minorHAnsi"/>
          <w:b/>
          <w:noProof/>
          <w:color w:val="000000" w:themeColor="text1"/>
        </w:rPr>
        <w:t>REST API</w:t>
      </w:r>
      <w:r w:rsidRPr="00842E7E">
        <w:rPr>
          <w:rFonts w:cstheme="minorHAnsi"/>
          <w:noProof/>
          <w:color w:val="000000" w:themeColor="text1"/>
        </w:rPr>
        <w:t xml:space="preserve"> for implementing </w:t>
      </w:r>
      <w:r w:rsidRPr="00842E7E">
        <w:rPr>
          <w:rFonts w:cstheme="minorHAnsi"/>
          <w:b/>
          <w:noProof/>
          <w:color w:val="000000" w:themeColor="text1"/>
        </w:rPr>
        <w:t>Web Service Definition Language (WSDL)</w:t>
      </w:r>
      <w:r w:rsidRPr="00842E7E">
        <w:rPr>
          <w:rFonts w:cstheme="minorHAnsi"/>
          <w:noProof/>
          <w:color w:val="000000" w:themeColor="text1"/>
        </w:rPr>
        <w:t xml:space="preserve"> in the application for access to data from external systems and web sites.</w:t>
      </w:r>
    </w:p>
    <w:p w14:paraId="373552F3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Worked to </w:t>
      </w:r>
      <w:r w:rsidRPr="00842E7E">
        <w:rPr>
          <w:rFonts w:cstheme="minorHAnsi"/>
          <w:b/>
          <w:color w:val="000000" w:themeColor="text1"/>
        </w:rPr>
        <w:t>integrate database with Salesforce applications</w:t>
      </w:r>
      <w:r w:rsidRPr="00842E7E">
        <w:rPr>
          <w:rFonts w:cstheme="minorHAnsi"/>
          <w:color w:val="000000" w:themeColor="text1"/>
        </w:rPr>
        <w:t xml:space="preserve">. Imported accounts and contacts data through </w:t>
      </w:r>
      <w:r w:rsidRPr="00842E7E">
        <w:rPr>
          <w:rFonts w:cstheme="minorHAnsi"/>
          <w:b/>
          <w:color w:val="000000" w:themeColor="text1"/>
        </w:rPr>
        <w:t>Import Wizard</w:t>
      </w:r>
      <w:r w:rsidRPr="00842E7E">
        <w:rPr>
          <w:rFonts w:cstheme="minorHAnsi"/>
          <w:color w:val="000000" w:themeColor="text1"/>
        </w:rPr>
        <w:t>.</w:t>
      </w:r>
    </w:p>
    <w:p w14:paraId="298AF2F5" w14:textId="77777777" w:rsidR="00E578AE" w:rsidRPr="00842E7E" w:rsidRDefault="00AA3268" w:rsidP="00E578AE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Responsible for all the activities related to configuring </w:t>
      </w:r>
      <w:r w:rsidRPr="00842E7E">
        <w:rPr>
          <w:rFonts w:cstheme="minorHAnsi"/>
          <w:b/>
          <w:noProof/>
          <w:color w:val="000000" w:themeColor="text1"/>
        </w:rPr>
        <w:t>Data Loader</w:t>
      </w:r>
      <w:r w:rsidRPr="00842E7E">
        <w:rPr>
          <w:rFonts w:cstheme="minorHAnsi"/>
          <w:noProof/>
          <w:color w:val="000000" w:themeColor="text1"/>
        </w:rPr>
        <w:t xml:space="preserve">, </w:t>
      </w:r>
      <w:r w:rsidRPr="00842E7E">
        <w:rPr>
          <w:rFonts w:cstheme="minorHAnsi"/>
          <w:b/>
          <w:noProof/>
          <w:color w:val="000000" w:themeColor="text1"/>
        </w:rPr>
        <w:t>uploading data in CSV files</w:t>
      </w:r>
      <w:r w:rsidRPr="00842E7E">
        <w:rPr>
          <w:rFonts w:cstheme="minorHAnsi"/>
          <w:noProof/>
          <w:color w:val="000000" w:themeColor="text1"/>
        </w:rPr>
        <w:t xml:space="preserve"> into salesforce.com, che</w:t>
      </w:r>
      <w:r w:rsidR="00E578AE" w:rsidRPr="00842E7E">
        <w:rPr>
          <w:rFonts w:cstheme="minorHAnsi"/>
          <w:noProof/>
          <w:color w:val="000000" w:themeColor="text1"/>
        </w:rPr>
        <w:t>cking for integrity of the data.</w:t>
      </w:r>
    </w:p>
    <w:p w14:paraId="71339FDF" w14:textId="0B0E7CC2" w:rsidR="00E578AE" w:rsidRPr="00842E7E" w:rsidRDefault="00E578AE" w:rsidP="00E578AE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Design, develop and implement solutions for th</w:t>
      </w:r>
      <w:r w:rsidR="00796ABB" w:rsidRPr="00842E7E">
        <w:rPr>
          <w:rFonts w:eastAsia="Times New Roman" w:cstheme="minorHAnsi"/>
          <w:color w:val="333333"/>
          <w:shd w:val="clear" w:color="auto" w:fill="FFFFFF"/>
        </w:rPr>
        <w:t xml:space="preserve">e </w:t>
      </w:r>
      <w:proofErr w:type="spellStart"/>
      <w:r w:rsidR="00796ABB" w:rsidRPr="00842E7E">
        <w:rPr>
          <w:rFonts w:eastAsia="Times New Roman" w:cstheme="minorHAnsi"/>
          <w:color w:val="333333"/>
          <w:shd w:val="clear" w:color="auto" w:fill="FFFFFF"/>
        </w:rPr>
        <w:t>Steek</w:t>
      </w:r>
      <w:proofErr w:type="spellEnd"/>
      <w:r w:rsidR="00796ABB" w:rsidRPr="00842E7E">
        <w:rPr>
          <w:rFonts w:eastAsia="Times New Roman" w:cstheme="minorHAnsi"/>
          <w:color w:val="333333"/>
          <w:shd w:val="clear" w:color="auto" w:fill="FFFFFF"/>
        </w:rPr>
        <w:t xml:space="preserve"> Brick CPQ </w:t>
      </w:r>
      <w:r w:rsidRPr="00842E7E">
        <w:rPr>
          <w:rFonts w:eastAsia="Times New Roman" w:cstheme="minorHAnsi"/>
          <w:color w:val="333333"/>
          <w:shd w:val="clear" w:color="auto" w:fill="FFFFFF"/>
        </w:rPr>
        <w:t>system deployed on the Salesforce platform</w:t>
      </w:r>
    </w:p>
    <w:p w14:paraId="31E09647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Also worked with other </w:t>
      </w:r>
      <w:r w:rsidRPr="00842E7E">
        <w:rPr>
          <w:rFonts w:cstheme="minorHAnsi"/>
          <w:b/>
          <w:noProof/>
          <w:color w:val="000000" w:themeColor="text1"/>
        </w:rPr>
        <w:t>databases in order to integrate data</w:t>
      </w:r>
      <w:r w:rsidRPr="00842E7E">
        <w:rPr>
          <w:rFonts w:cstheme="minorHAnsi"/>
          <w:noProof/>
          <w:color w:val="000000" w:themeColor="text1"/>
        </w:rPr>
        <w:t xml:space="preserve"> into salesforce.</w:t>
      </w:r>
    </w:p>
    <w:p w14:paraId="0FF1E6A8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after="0" w:line="240" w:lineRule="auto"/>
        <w:ind w:left="567" w:hanging="283"/>
        <w:rPr>
          <w:rFonts w:cstheme="minorHAnsi"/>
          <w:noProof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Configured </w:t>
      </w:r>
      <w:r w:rsidRPr="00842E7E">
        <w:rPr>
          <w:rFonts w:cstheme="minorHAnsi"/>
          <w:b/>
          <w:noProof/>
          <w:color w:val="000000" w:themeColor="text1"/>
        </w:rPr>
        <w:t>Reports</w:t>
      </w:r>
      <w:r w:rsidRPr="00842E7E">
        <w:rPr>
          <w:rFonts w:cstheme="minorHAnsi"/>
          <w:noProof/>
          <w:color w:val="000000" w:themeColor="text1"/>
        </w:rPr>
        <w:t xml:space="preserve"> for custom objects and associated them to </w:t>
      </w:r>
      <w:r w:rsidRPr="00842E7E">
        <w:rPr>
          <w:rFonts w:cstheme="minorHAnsi"/>
          <w:b/>
          <w:noProof/>
          <w:color w:val="000000" w:themeColor="text1"/>
        </w:rPr>
        <w:t>Dashboard</w:t>
      </w:r>
      <w:r w:rsidRPr="00842E7E">
        <w:rPr>
          <w:rFonts w:cstheme="minorHAnsi"/>
          <w:noProof/>
          <w:color w:val="000000" w:themeColor="text1"/>
        </w:rPr>
        <w:t>.</w:t>
      </w:r>
    </w:p>
    <w:p w14:paraId="4E2A6BBC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noProof/>
          <w:color w:val="000000" w:themeColor="text1"/>
        </w:rPr>
        <w:t xml:space="preserve">Co-ordinating and supporting offshore teams using </w:t>
      </w:r>
      <w:r w:rsidRPr="00842E7E">
        <w:rPr>
          <w:rFonts w:cstheme="minorHAnsi"/>
          <w:b/>
          <w:noProof/>
          <w:color w:val="000000" w:themeColor="text1"/>
        </w:rPr>
        <w:t xml:space="preserve">Chatter </w:t>
      </w:r>
      <w:r w:rsidRPr="00842E7E">
        <w:rPr>
          <w:rFonts w:cstheme="minorHAnsi"/>
          <w:noProof/>
          <w:color w:val="000000" w:themeColor="text1"/>
        </w:rPr>
        <w:t>teams/groups.</w:t>
      </w:r>
    </w:p>
    <w:p w14:paraId="4C73E7AF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Created unit test cases and coordinated change requests to drive the business requirements during </w:t>
      </w:r>
      <w:r w:rsidRPr="00842E7E">
        <w:rPr>
          <w:rFonts w:cstheme="minorHAnsi"/>
          <w:b/>
          <w:color w:val="000000" w:themeColor="text1"/>
        </w:rPr>
        <w:t>Integration</w:t>
      </w:r>
      <w:r w:rsidRPr="00842E7E">
        <w:rPr>
          <w:rFonts w:cstheme="minorHAnsi"/>
          <w:color w:val="000000" w:themeColor="text1"/>
        </w:rPr>
        <w:t xml:space="preserve"> and Testing stages.</w:t>
      </w:r>
    </w:p>
    <w:p w14:paraId="158BFCFE" w14:textId="77777777" w:rsidR="00AA3268" w:rsidRPr="00842E7E" w:rsidRDefault="00AA3268" w:rsidP="00AA3268">
      <w:pPr>
        <w:pStyle w:val="ListParagraph"/>
        <w:widowControl w:val="0"/>
        <w:numPr>
          <w:ilvl w:val="0"/>
          <w:numId w:val="31"/>
        </w:numPr>
        <w:tabs>
          <w:tab w:val="left" w:pos="-270"/>
        </w:tabs>
        <w:spacing w:before="60" w:after="60" w:line="240" w:lineRule="auto"/>
        <w:ind w:left="567" w:hanging="283"/>
        <w:rPr>
          <w:rFonts w:cstheme="minorHAnsi"/>
          <w:b/>
          <w:bCs/>
          <w:i/>
          <w:u w:val="single"/>
        </w:rPr>
      </w:pPr>
      <w:r w:rsidRPr="00842E7E">
        <w:rPr>
          <w:rFonts w:cstheme="minorHAnsi"/>
          <w:color w:val="000000" w:themeColor="text1"/>
        </w:rPr>
        <w:lastRenderedPageBreak/>
        <w:t xml:space="preserve">Managed multiple </w:t>
      </w:r>
      <w:r w:rsidRPr="00842E7E">
        <w:rPr>
          <w:rFonts w:cstheme="minorHAnsi"/>
          <w:b/>
          <w:color w:val="000000" w:themeColor="text1"/>
        </w:rPr>
        <w:t>sandbox environments</w:t>
      </w:r>
      <w:r w:rsidRPr="00842E7E">
        <w:rPr>
          <w:rFonts w:cstheme="minorHAnsi"/>
          <w:color w:val="000000" w:themeColor="text1"/>
        </w:rPr>
        <w:t xml:space="preserve"> and used standard tools to convey </w:t>
      </w:r>
      <w:r w:rsidRPr="00842E7E">
        <w:rPr>
          <w:rFonts w:cstheme="minorHAnsi"/>
          <w:b/>
          <w:color w:val="000000" w:themeColor="text1"/>
        </w:rPr>
        <w:t>Change Management</w:t>
      </w:r>
      <w:r w:rsidRPr="00842E7E">
        <w:rPr>
          <w:rFonts w:cstheme="minorHAnsi"/>
          <w:color w:val="000000" w:themeColor="text1"/>
        </w:rPr>
        <w:t>.</w:t>
      </w:r>
    </w:p>
    <w:p w14:paraId="36755CA3" w14:textId="77777777" w:rsidR="00B349C3" w:rsidRPr="00842E7E" w:rsidRDefault="00B349C3" w:rsidP="00794B09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4F6FB42D" w14:textId="77777777" w:rsidR="00AA3268" w:rsidRPr="00842E7E" w:rsidRDefault="00794B09" w:rsidP="00AA3268">
      <w:pPr>
        <w:pStyle w:val="NoSpacing"/>
        <w:rPr>
          <w:rFonts w:cstheme="minorHAnsi"/>
        </w:rPr>
      </w:pPr>
      <w:r w:rsidRPr="00842E7E">
        <w:rPr>
          <w:rFonts w:cstheme="minorHAnsi"/>
          <w:b/>
        </w:rPr>
        <w:t>Environment:</w:t>
      </w:r>
      <w:r w:rsidRPr="00842E7E">
        <w:rPr>
          <w:rFonts w:cstheme="minorHAnsi"/>
        </w:rPr>
        <w:t> </w:t>
      </w:r>
      <w:r w:rsidR="00AA3268" w:rsidRPr="00842E7E">
        <w:rPr>
          <w:rFonts w:cstheme="minorHAnsi"/>
        </w:rPr>
        <w:t xml:space="preserve">alesforce.com, </w:t>
      </w:r>
      <w:proofErr w:type="spellStart"/>
      <w:r w:rsidR="00AA3268" w:rsidRPr="00842E7E">
        <w:rPr>
          <w:rFonts w:cstheme="minorHAnsi"/>
          <w:b/>
        </w:rPr>
        <w:t>Marketo</w:t>
      </w:r>
      <w:proofErr w:type="spellEnd"/>
      <w:r w:rsidR="00AA3268" w:rsidRPr="00842E7E">
        <w:rPr>
          <w:rFonts w:cstheme="minorHAnsi"/>
          <w:b/>
        </w:rPr>
        <w:t xml:space="preserve">, </w:t>
      </w:r>
      <w:r w:rsidR="00645731" w:rsidRPr="00842E7E">
        <w:rPr>
          <w:rFonts w:cstheme="minorHAnsi"/>
          <w:b/>
        </w:rPr>
        <w:t>Steel Brick</w:t>
      </w:r>
      <w:r w:rsidR="00AA3268" w:rsidRPr="00842E7E">
        <w:rPr>
          <w:rFonts w:cstheme="minorHAnsi"/>
        </w:rPr>
        <w:t xml:space="preserve">, </w:t>
      </w:r>
      <w:r w:rsidR="00AA3268" w:rsidRPr="00842E7E">
        <w:rPr>
          <w:rFonts w:cstheme="minorHAnsi"/>
          <w:b/>
        </w:rPr>
        <w:t>Apex Classes</w:t>
      </w:r>
      <w:r w:rsidR="00AA3268" w:rsidRPr="00842E7E">
        <w:rPr>
          <w:rFonts w:cstheme="minorHAnsi"/>
        </w:rPr>
        <w:t xml:space="preserve">, </w:t>
      </w:r>
      <w:r w:rsidR="00AA3268" w:rsidRPr="00842E7E">
        <w:rPr>
          <w:rFonts w:cstheme="minorHAnsi"/>
          <w:b/>
        </w:rPr>
        <w:t>Visualforce</w:t>
      </w:r>
      <w:r w:rsidR="00AA3268" w:rsidRPr="00842E7E">
        <w:rPr>
          <w:rFonts w:cstheme="minorHAnsi"/>
        </w:rPr>
        <w:t xml:space="preserve"> Pages, </w:t>
      </w:r>
      <w:r w:rsidR="00AA3268" w:rsidRPr="00842E7E">
        <w:rPr>
          <w:rFonts w:cstheme="minorHAnsi"/>
          <w:b/>
        </w:rPr>
        <w:t>Visualforce</w:t>
      </w:r>
      <w:r w:rsidR="00AA3268" w:rsidRPr="00842E7E">
        <w:rPr>
          <w:rFonts w:cstheme="minorHAnsi"/>
        </w:rPr>
        <w:t xml:space="preserve"> Components, Data Loader, </w:t>
      </w:r>
      <w:r w:rsidR="00AA3268" w:rsidRPr="00842E7E">
        <w:rPr>
          <w:rFonts w:cstheme="minorHAnsi"/>
          <w:b/>
        </w:rPr>
        <w:t>Workflows</w:t>
      </w:r>
      <w:r w:rsidR="00AA3268" w:rsidRPr="00842E7E">
        <w:rPr>
          <w:rFonts w:cstheme="minorHAnsi"/>
        </w:rPr>
        <w:t xml:space="preserve"> Alerts, App Exchange, Approvals, </w:t>
      </w:r>
      <w:r w:rsidR="00AA3268" w:rsidRPr="00842E7E">
        <w:rPr>
          <w:rFonts w:cstheme="minorHAnsi"/>
          <w:b/>
        </w:rPr>
        <w:t>Validation Rules</w:t>
      </w:r>
      <w:r w:rsidR="00AA3268" w:rsidRPr="00842E7E">
        <w:rPr>
          <w:rFonts w:cstheme="minorHAnsi"/>
        </w:rPr>
        <w:t xml:space="preserve">, Sharing rules, </w:t>
      </w:r>
      <w:r w:rsidR="00AA3268" w:rsidRPr="00842E7E">
        <w:rPr>
          <w:rFonts w:cstheme="minorHAnsi"/>
          <w:b/>
        </w:rPr>
        <w:t>Reports</w:t>
      </w:r>
      <w:r w:rsidR="00AA3268" w:rsidRPr="00842E7E">
        <w:rPr>
          <w:rFonts w:cstheme="minorHAnsi"/>
        </w:rPr>
        <w:t xml:space="preserve">, Web Service, </w:t>
      </w:r>
      <w:r w:rsidR="00AA3268" w:rsidRPr="00842E7E">
        <w:rPr>
          <w:rFonts w:cstheme="minorHAnsi"/>
          <w:b/>
        </w:rPr>
        <w:t>REST</w:t>
      </w:r>
      <w:r w:rsidR="00AA3268" w:rsidRPr="00842E7E">
        <w:rPr>
          <w:rFonts w:cstheme="minorHAnsi"/>
        </w:rPr>
        <w:t xml:space="preserve"> </w:t>
      </w:r>
      <w:r w:rsidR="00AA3268" w:rsidRPr="00842E7E">
        <w:rPr>
          <w:rFonts w:cstheme="minorHAnsi"/>
          <w:b/>
        </w:rPr>
        <w:t>API</w:t>
      </w:r>
      <w:r w:rsidR="00AA3268" w:rsidRPr="00842E7E">
        <w:rPr>
          <w:rFonts w:cstheme="minorHAnsi"/>
        </w:rPr>
        <w:t xml:space="preserve">, Standard &amp; Custom Objects, Tabs, </w:t>
      </w:r>
      <w:r w:rsidR="00AA3268" w:rsidRPr="00842E7E">
        <w:rPr>
          <w:rFonts w:cstheme="minorHAnsi"/>
          <w:b/>
        </w:rPr>
        <w:t>Email Templates</w:t>
      </w:r>
      <w:r w:rsidR="00AA3268" w:rsidRPr="00842E7E">
        <w:rPr>
          <w:rFonts w:cstheme="minorHAnsi"/>
        </w:rPr>
        <w:t>, Roles, Profiles, HTML</w:t>
      </w:r>
      <w:r w:rsidR="00AA3268" w:rsidRPr="00842E7E">
        <w:rPr>
          <w:rFonts w:cstheme="minorHAnsi"/>
          <w:b/>
        </w:rPr>
        <w:t>, Change Sets</w:t>
      </w:r>
      <w:r w:rsidR="00AA3268" w:rsidRPr="00842E7E">
        <w:rPr>
          <w:rFonts w:cstheme="minorHAnsi"/>
        </w:rPr>
        <w:t>, Sandbox, Force.com IDE.</w:t>
      </w:r>
    </w:p>
    <w:p w14:paraId="0B600FD2" w14:textId="77777777" w:rsidR="00AA3268" w:rsidRPr="00842E7E" w:rsidRDefault="00AA3268" w:rsidP="00AA3268">
      <w:pPr>
        <w:pStyle w:val="NoSpacing"/>
        <w:rPr>
          <w:rFonts w:cstheme="minorHAnsi"/>
        </w:rPr>
      </w:pPr>
    </w:p>
    <w:p w14:paraId="7F4BAD39" w14:textId="5C658283" w:rsidR="00A26BF4" w:rsidRPr="00842E7E" w:rsidRDefault="00A35C87" w:rsidP="00AA3268">
      <w:pPr>
        <w:shd w:val="clear" w:color="auto" w:fill="FFFFFF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proofErr w:type="gramStart"/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Clien</w:t>
      </w:r>
      <w:r w:rsidR="00F076E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t</w:t>
      </w:r>
      <w:r w:rsidR="006A3768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:</w:t>
      </w:r>
      <w:proofErr w:type="gramEnd"/>
      <w:r w:rsidR="006A3768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</w:t>
      </w:r>
      <w:proofErr w:type="spellStart"/>
      <w:r w:rsidR="006A3768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Verizon,TX</w:t>
      </w:r>
      <w:proofErr w:type="spellEnd"/>
      <w:r w:rsidR="006A3768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                </w:t>
      </w: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                                                </w:t>
      </w:r>
      <w:r w:rsidR="00F76989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       </w:t>
      </w: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          </w:t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025390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               </w:t>
      </w:r>
      <w:r w:rsidR="00C14C4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</w:t>
      </w:r>
      <w:r w:rsidR="001221AC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Aug</w:t>
      </w:r>
      <w:r w:rsidR="00F33942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</w:t>
      </w: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2014 – </w:t>
      </w:r>
      <w:r w:rsidR="00F33942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Oct</w:t>
      </w: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2015.  </w:t>
      </w:r>
    </w:p>
    <w:p w14:paraId="15415DEB" w14:textId="25EB9097" w:rsidR="00B26A98" w:rsidRPr="00842E7E" w:rsidRDefault="00B97185" w:rsidP="00CF739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</w:rPr>
        <w:t xml:space="preserve">Role:  </w:t>
      </w:r>
      <w:r w:rsidR="0027028F" w:rsidRPr="00842E7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F5D8F" w:rsidRPr="00842E7E">
        <w:rPr>
          <w:rFonts w:asciiTheme="minorHAnsi" w:hAnsiTheme="minorHAnsi" w:cstheme="minorHAnsi"/>
          <w:b/>
          <w:bCs/>
          <w:sz w:val="22"/>
          <w:szCs w:val="22"/>
        </w:rPr>
        <w:t xml:space="preserve">Salesforce </w:t>
      </w:r>
      <w:r w:rsidR="00955845" w:rsidRPr="00842E7E">
        <w:rPr>
          <w:rFonts w:asciiTheme="minorHAnsi" w:hAnsiTheme="minorHAnsi" w:cstheme="minorHAnsi"/>
          <w:b/>
          <w:bCs/>
          <w:sz w:val="22"/>
          <w:szCs w:val="22"/>
        </w:rPr>
        <w:t>Developer.</w:t>
      </w:r>
    </w:p>
    <w:p w14:paraId="07BCBDBE" w14:textId="77777777" w:rsidR="007E15E3" w:rsidRPr="00842E7E" w:rsidRDefault="00283B40" w:rsidP="00C0633A">
      <w:pPr>
        <w:pStyle w:val="Standard"/>
        <w:ind w:left="-36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6EC7CC6E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Responsible for maintaining the functional areas of data management, contacts, leads, campaigns, opportunities, case, projects, assets, </w:t>
      </w:r>
      <w:r w:rsidRPr="00842E7E">
        <w:rPr>
          <w:rFonts w:cstheme="minorHAnsi"/>
          <w:b/>
          <w:color w:val="000000" w:themeColor="text1"/>
        </w:rPr>
        <w:t>Dashboards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>Reports</w:t>
      </w:r>
      <w:r w:rsidRPr="00842E7E">
        <w:rPr>
          <w:rFonts w:cstheme="minorHAnsi"/>
          <w:color w:val="000000" w:themeColor="text1"/>
        </w:rPr>
        <w:t xml:space="preserve"> and any other customization.</w:t>
      </w:r>
    </w:p>
    <w:p w14:paraId="01FA90D3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Responsible for maintaining the functional areas of data management, contacts, leads, campaigns, opportunities, case, projects, assets, </w:t>
      </w:r>
      <w:r w:rsidRPr="00842E7E">
        <w:rPr>
          <w:rFonts w:cstheme="minorHAnsi"/>
          <w:b/>
          <w:color w:val="000000" w:themeColor="text1"/>
        </w:rPr>
        <w:t>Dashboards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>Reports</w:t>
      </w:r>
      <w:r w:rsidRPr="00842E7E">
        <w:rPr>
          <w:rFonts w:cstheme="minorHAnsi"/>
          <w:color w:val="000000" w:themeColor="text1"/>
        </w:rPr>
        <w:t xml:space="preserve"> and any other customization.</w:t>
      </w:r>
    </w:p>
    <w:p w14:paraId="0492A1AF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Created </w:t>
      </w:r>
      <w:r w:rsidRPr="00842E7E">
        <w:rPr>
          <w:rFonts w:cstheme="minorHAnsi"/>
          <w:b/>
          <w:color w:val="000000" w:themeColor="text1"/>
        </w:rPr>
        <w:t>Profiles, Roles</w:t>
      </w:r>
      <w:r w:rsidRPr="00842E7E">
        <w:rPr>
          <w:rFonts w:cstheme="minorHAnsi"/>
          <w:color w:val="000000" w:themeColor="text1"/>
        </w:rPr>
        <w:t xml:space="preserve"> based on </w:t>
      </w:r>
      <w:r w:rsidRPr="00842E7E">
        <w:rPr>
          <w:rFonts w:cstheme="minorHAnsi"/>
          <w:b/>
          <w:color w:val="000000" w:themeColor="text1"/>
        </w:rPr>
        <w:t>Organization role hierarchy</w:t>
      </w:r>
      <w:r w:rsidRPr="00842E7E">
        <w:rPr>
          <w:rFonts w:cstheme="minorHAnsi"/>
          <w:color w:val="000000" w:themeColor="text1"/>
        </w:rPr>
        <w:t xml:space="preserve"> and implemented </w:t>
      </w:r>
      <w:r w:rsidRPr="00842E7E">
        <w:rPr>
          <w:rFonts w:cstheme="minorHAnsi"/>
          <w:b/>
          <w:color w:val="000000" w:themeColor="text1"/>
        </w:rPr>
        <w:t>Record-Level and Field-Level security</w:t>
      </w:r>
      <w:r w:rsidRPr="00842E7E">
        <w:rPr>
          <w:rFonts w:cstheme="minorHAnsi"/>
          <w:color w:val="000000" w:themeColor="text1"/>
        </w:rPr>
        <w:t>.</w:t>
      </w:r>
    </w:p>
    <w:p w14:paraId="08515E71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Creation of new </w:t>
      </w:r>
      <w:r w:rsidRPr="00842E7E">
        <w:rPr>
          <w:rFonts w:cstheme="minorHAnsi"/>
          <w:b/>
          <w:color w:val="000000" w:themeColor="text1"/>
        </w:rPr>
        <w:t>users, custom fields, custom layouts, Page layouts, tasks, email alerts and field updates</w:t>
      </w:r>
      <w:r w:rsidRPr="00842E7E">
        <w:rPr>
          <w:rFonts w:cstheme="minorHAnsi"/>
          <w:color w:val="000000" w:themeColor="text1"/>
        </w:rPr>
        <w:t>.</w:t>
      </w:r>
    </w:p>
    <w:p w14:paraId="34A0D16F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Responsible for creating </w:t>
      </w:r>
      <w:r w:rsidRPr="00842E7E">
        <w:rPr>
          <w:rFonts w:cstheme="minorHAnsi"/>
          <w:b/>
          <w:color w:val="000000" w:themeColor="text1"/>
        </w:rPr>
        <w:t>Sharing rules</w:t>
      </w:r>
      <w:r w:rsidRPr="00842E7E">
        <w:rPr>
          <w:rFonts w:cstheme="minorHAnsi"/>
          <w:color w:val="000000" w:themeColor="text1"/>
        </w:rPr>
        <w:t xml:space="preserve"> among all the users in Different </w:t>
      </w:r>
      <w:r w:rsidRPr="00842E7E">
        <w:rPr>
          <w:rFonts w:cstheme="minorHAnsi"/>
          <w:b/>
          <w:color w:val="000000" w:themeColor="text1"/>
        </w:rPr>
        <w:t>Roles and Subordinates</w:t>
      </w:r>
      <w:r w:rsidRPr="00842E7E">
        <w:rPr>
          <w:rFonts w:cstheme="minorHAnsi"/>
          <w:color w:val="000000" w:themeColor="text1"/>
        </w:rPr>
        <w:t>.</w:t>
      </w:r>
    </w:p>
    <w:p w14:paraId="188F6958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Responsible for creating </w:t>
      </w:r>
      <w:r w:rsidRPr="00842E7E">
        <w:rPr>
          <w:rFonts w:cstheme="minorHAnsi"/>
          <w:b/>
          <w:color w:val="000000" w:themeColor="text1"/>
        </w:rPr>
        <w:t>Queues</w:t>
      </w:r>
      <w:r w:rsidRPr="00842E7E">
        <w:rPr>
          <w:rFonts w:cstheme="minorHAnsi"/>
          <w:color w:val="000000" w:themeColor="text1"/>
        </w:rPr>
        <w:t xml:space="preserve">, </w:t>
      </w:r>
      <w:r w:rsidRPr="00842E7E">
        <w:rPr>
          <w:rFonts w:cstheme="minorHAnsi"/>
          <w:b/>
          <w:color w:val="000000" w:themeColor="text1"/>
        </w:rPr>
        <w:t>Workflows rules</w:t>
      </w:r>
      <w:r w:rsidRPr="00842E7E">
        <w:rPr>
          <w:rFonts w:cstheme="minorHAnsi"/>
          <w:color w:val="000000" w:themeColor="text1"/>
        </w:rPr>
        <w:t xml:space="preserve"> and tasks to share and automate work to the users in the Queue.</w:t>
      </w:r>
    </w:p>
    <w:p w14:paraId="17BC2741" w14:textId="77777777" w:rsidR="0041088E" w:rsidRPr="00842E7E" w:rsidRDefault="00AA3268" w:rsidP="0041088E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Creation of </w:t>
      </w:r>
      <w:r w:rsidRPr="00842E7E">
        <w:rPr>
          <w:rFonts w:cstheme="minorHAnsi"/>
          <w:b/>
          <w:color w:val="000000" w:themeColor="text1"/>
        </w:rPr>
        <w:t>Text and HTML templates</w:t>
      </w:r>
      <w:r w:rsidRPr="00842E7E">
        <w:rPr>
          <w:rFonts w:cstheme="minorHAnsi"/>
          <w:color w:val="000000" w:themeColor="text1"/>
        </w:rPr>
        <w:t xml:space="preserve"> for auto generated email services from Salesforce.</w:t>
      </w:r>
    </w:p>
    <w:p w14:paraId="604C072D" w14:textId="6B5C476D" w:rsidR="0041088E" w:rsidRPr="00842E7E" w:rsidRDefault="0041088E" w:rsidP="0041088E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Rollout custom branded communities and worked on Salesforce Wave Analytics</w:t>
      </w:r>
      <w:r w:rsidR="001C7BEC" w:rsidRPr="00842E7E">
        <w:rPr>
          <w:rFonts w:eastAsia="Times New Roman" w:cstheme="minorHAnsi"/>
          <w:color w:val="333333"/>
          <w:shd w:val="clear" w:color="auto" w:fill="FFFFFF"/>
        </w:rPr>
        <w:t>.</w:t>
      </w:r>
    </w:p>
    <w:p w14:paraId="1E8BC326" w14:textId="07B14519" w:rsidR="00CA6EB0" w:rsidRPr="00842E7E" w:rsidRDefault="00CA6EB0" w:rsidP="00CA6EB0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Created Wave Analytics datasets and dashboard that aids in the ability to evaluate login history.</w:t>
      </w:r>
    </w:p>
    <w:p w14:paraId="4D4FB853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Designing and develop</w:t>
      </w:r>
      <w:r w:rsidRPr="00842E7E">
        <w:rPr>
          <w:rFonts w:cstheme="minorHAnsi"/>
          <w:b/>
          <w:color w:val="000000" w:themeColor="text1"/>
        </w:rPr>
        <w:t xml:space="preserve"> Approval process and Workflows rules.</w:t>
      </w:r>
    </w:p>
    <w:p w14:paraId="065F2524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Defined various </w:t>
      </w:r>
      <w:r w:rsidRPr="00842E7E">
        <w:rPr>
          <w:rFonts w:cstheme="minorHAnsi"/>
          <w:b/>
          <w:bCs/>
          <w:color w:val="000000" w:themeColor="text1"/>
        </w:rPr>
        <w:t>Validation</w:t>
      </w:r>
      <w:r w:rsidRPr="00842E7E">
        <w:rPr>
          <w:rFonts w:cstheme="minorHAnsi"/>
          <w:b/>
          <w:color w:val="000000" w:themeColor="text1"/>
        </w:rPr>
        <w:t xml:space="preserve"> rules</w:t>
      </w:r>
      <w:r w:rsidRPr="00842E7E">
        <w:rPr>
          <w:rFonts w:cstheme="minorHAnsi"/>
          <w:color w:val="000000" w:themeColor="text1"/>
        </w:rPr>
        <w:t xml:space="preserve"> to validate the data in the application.</w:t>
      </w:r>
    </w:p>
    <w:p w14:paraId="0B209984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Implemented </w:t>
      </w:r>
      <w:r w:rsidRPr="00842E7E">
        <w:rPr>
          <w:rFonts w:cstheme="minorHAnsi"/>
          <w:b/>
          <w:color w:val="000000" w:themeColor="text1"/>
        </w:rPr>
        <w:t xml:space="preserve">Workflows and Process Builder </w:t>
      </w:r>
      <w:r w:rsidRPr="00842E7E">
        <w:rPr>
          <w:rFonts w:cstheme="minorHAnsi"/>
          <w:color w:val="000000" w:themeColor="text1"/>
        </w:rPr>
        <w:t>for the organization with respect to salesforce.com implementation.</w:t>
      </w:r>
    </w:p>
    <w:p w14:paraId="7CAE22B5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Developed Apps to create a cross platform web app to access Salesforce data using </w:t>
      </w:r>
      <w:r w:rsidRPr="00842E7E">
        <w:rPr>
          <w:rFonts w:cstheme="minorHAnsi"/>
          <w:b/>
          <w:color w:val="000000" w:themeColor="text1"/>
        </w:rPr>
        <w:t>REST API</w:t>
      </w:r>
      <w:r w:rsidRPr="00842E7E">
        <w:rPr>
          <w:rFonts w:cstheme="minorHAnsi"/>
          <w:color w:val="000000" w:themeColor="text1"/>
        </w:rPr>
        <w:t>.</w:t>
      </w:r>
    </w:p>
    <w:p w14:paraId="3F767E14" w14:textId="77777777" w:rsidR="00AA3268" w:rsidRPr="00842E7E" w:rsidRDefault="00AA3268" w:rsidP="00AA3268">
      <w:pPr>
        <w:pStyle w:val="ListParagraph"/>
        <w:widowControl w:val="0"/>
        <w:numPr>
          <w:ilvl w:val="0"/>
          <w:numId w:val="32"/>
        </w:numPr>
        <w:tabs>
          <w:tab w:val="left" w:pos="-270"/>
        </w:tabs>
        <w:spacing w:after="0" w:line="240" w:lineRule="auto"/>
        <w:rPr>
          <w:rFonts w:cstheme="minorHAnsi"/>
          <w:noProof/>
        </w:rPr>
      </w:pPr>
      <w:r w:rsidRPr="00842E7E">
        <w:rPr>
          <w:rFonts w:cstheme="minorHAnsi"/>
        </w:rPr>
        <w:t xml:space="preserve">Configured </w:t>
      </w:r>
      <w:r w:rsidRPr="00842E7E">
        <w:rPr>
          <w:rFonts w:cstheme="minorHAnsi"/>
          <w:b/>
        </w:rPr>
        <w:t>Connected App</w:t>
      </w:r>
      <w:r w:rsidRPr="00842E7E">
        <w:rPr>
          <w:rFonts w:cstheme="minorHAnsi"/>
        </w:rPr>
        <w:t xml:space="preserve"> to Integrate Salesforce.com with two External JAVA Applications using </w:t>
      </w:r>
      <w:r w:rsidRPr="00842E7E">
        <w:rPr>
          <w:rFonts w:cstheme="minorHAnsi"/>
          <w:b/>
        </w:rPr>
        <w:t>REST API</w:t>
      </w:r>
      <w:r w:rsidRPr="00842E7E">
        <w:rPr>
          <w:rFonts w:cstheme="minorHAnsi"/>
        </w:rPr>
        <w:t>.</w:t>
      </w:r>
    </w:p>
    <w:p w14:paraId="3FCF96B7" w14:textId="77777777" w:rsidR="00AA3268" w:rsidRPr="00842E7E" w:rsidRDefault="00AA3268" w:rsidP="00AA3268">
      <w:pPr>
        <w:pStyle w:val="ListParagraph"/>
        <w:widowControl w:val="0"/>
        <w:numPr>
          <w:ilvl w:val="0"/>
          <w:numId w:val="32"/>
        </w:numPr>
        <w:tabs>
          <w:tab w:val="left" w:pos="-270"/>
        </w:tabs>
        <w:spacing w:after="0" w:line="240" w:lineRule="auto"/>
        <w:rPr>
          <w:rFonts w:cstheme="minorHAnsi"/>
          <w:noProof/>
        </w:rPr>
      </w:pPr>
      <w:r w:rsidRPr="00842E7E">
        <w:rPr>
          <w:rFonts w:cstheme="minorHAnsi"/>
          <w:noProof/>
        </w:rPr>
        <w:t xml:space="preserve">Experience working on Oracle with salesforce using </w:t>
      </w:r>
      <w:r w:rsidRPr="00842E7E">
        <w:rPr>
          <w:rFonts w:cstheme="minorHAnsi"/>
          <w:b/>
          <w:noProof/>
        </w:rPr>
        <w:t>Informatica</w:t>
      </w:r>
      <w:r w:rsidRPr="00842E7E">
        <w:rPr>
          <w:rFonts w:cstheme="minorHAnsi"/>
          <w:noProof/>
        </w:rPr>
        <w:t xml:space="preserve"> on Demand (ETL tool)</w:t>
      </w:r>
    </w:p>
    <w:p w14:paraId="19D5AEF8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Developed </w:t>
      </w:r>
      <w:r w:rsidRPr="00842E7E">
        <w:rPr>
          <w:rFonts w:cstheme="minorHAnsi"/>
          <w:b/>
          <w:color w:val="000000" w:themeColor="text1"/>
        </w:rPr>
        <w:t>Apex triggers, classes, Visualforce pages</w:t>
      </w:r>
      <w:r w:rsidRPr="00842E7E">
        <w:rPr>
          <w:rFonts w:cstheme="minorHAnsi"/>
          <w:color w:val="000000" w:themeColor="text1"/>
        </w:rPr>
        <w:t xml:space="preserve"> and controllers for custom functionality.</w:t>
      </w:r>
    </w:p>
    <w:p w14:paraId="35A61452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Worked with SKUID to develop UI’s to provide client with assortment of options.</w:t>
      </w:r>
    </w:p>
    <w:p w14:paraId="3F66586B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Worked with </w:t>
      </w:r>
      <w:r w:rsidRPr="00842E7E">
        <w:rPr>
          <w:rFonts w:cstheme="minorHAnsi"/>
          <w:b/>
          <w:color w:val="000000" w:themeColor="text1"/>
        </w:rPr>
        <w:t>data loader for updating</w:t>
      </w:r>
      <w:r w:rsidRPr="00842E7E">
        <w:rPr>
          <w:rFonts w:cstheme="minorHAnsi"/>
          <w:color w:val="000000" w:themeColor="text1"/>
        </w:rPr>
        <w:t xml:space="preserve"> to and exporting huge chunk of data from Salesforce.</w:t>
      </w:r>
    </w:p>
    <w:p w14:paraId="545AD76A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b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Responsible for managing functional areas of </w:t>
      </w:r>
      <w:r w:rsidRPr="00842E7E">
        <w:rPr>
          <w:rFonts w:cstheme="minorHAnsi"/>
          <w:b/>
          <w:color w:val="000000" w:themeColor="text1"/>
        </w:rPr>
        <w:t>data management</w:t>
      </w:r>
      <w:r w:rsidRPr="00842E7E">
        <w:rPr>
          <w:rFonts w:cstheme="minorHAnsi"/>
          <w:color w:val="000000" w:themeColor="text1"/>
        </w:rPr>
        <w:t xml:space="preserve">, such as </w:t>
      </w:r>
      <w:r w:rsidRPr="00842E7E">
        <w:rPr>
          <w:rFonts w:cstheme="minorHAnsi"/>
          <w:b/>
          <w:color w:val="000000" w:themeColor="text1"/>
        </w:rPr>
        <w:t>data analysis and data migration from database to salesforce.com.</w:t>
      </w:r>
    </w:p>
    <w:p w14:paraId="3C06CF7B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Developed and configured various </w:t>
      </w:r>
      <w:r w:rsidRPr="00842E7E">
        <w:rPr>
          <w:rFonts w:cstheme="minorHAnsi"/>
          <w:b/>
          <w:color w:val="000000" w:themeColor="text1"/>
        </w:rPr>
        <w:t>Custom Reports and Report Folders</w:t>
      </w:r>
      <w:r w:rsidRPr="00842E7E">
        <w:rPr>
          <w:rFonts w:cstheme="minorHAnsi"/>
          <w:color w:val="000000" w:themeColor="text1"/>
        </w:rPr>
        <w:t xml:space="preserve"> for different user profiles based on the need in the organization.</w:t>
      </w:r>
    </w:p>
    <w:p w14:paraId="6C527095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bCs/>
          <w:color w:val="000000" w:themeColor="text1"/>
        </w:rPr>
        <w:t xml:space="preserve">Developed and </w:t>
      </w:r>
      <w:r w:rsidRPr="00842E7E">
        <w:rPr>
          <w:rFonts w:cstheme="minorHAnsi"/>
          <w:b/>
          <w:bCs/>
          <w:color w:val="000000" w:themeColor="text1"/>
        </w:rPr>
        <w:t>managed Dashboards</w:t>
      </w:r>
      <w:r w:rsidRPr="00842E7E">
        <w:rPr>
          <w:rFonts w:cstheme="minorHAnsi"/>
          <w:bCs/>
          <w:color w:val="000000" w:themeColor="text1"/>
        </w:rPr>
        <w:t xml:space="preserve"> for all </w:t>
      </w:r>
      <w:r w:rsidRPr="00842E7E">
        <w:rPr>
          <w:rFonts w:cstheme="minorHAnsi"/>
          <w:b/>
          <w:bCs/>
          <w:color w:val="000000" w:themeColor="text1"/>
        </w:rPr>
        <w:t>team functions</w:t>
      </w:r>
      <w:r w:rsidRPr="00842E7E">
        <w:rPr>
          <w:rFonts w:cstheme="minorHAnsi"/>
          <w:bCs/>
          <w:color w:val="000000" w:themeColor="text1"/>
        </w:rPr>
        <w:t xml:space="preserve"> at both </w:t>
      </w:r>
      <w:r w:rsidRPr="00842E7E">
        <w:rPr>
          <w:rFonts w:cstheme="minorHAnsi"/>
          <w:b/>
          <w:bCs/>
          <w:color w:val="000000" w:themeColor="text1"/>
        </w:rPr>
        <w:t>management</w:t>
      </w:r>
      <w:r w:rsidRPr="00842E7E">
        <w:rPr>
          <w:rFonts w:cstheme="minorHAnsi"/>
          <w:bCs/>
          <w:color w:val="000000" w:themeColor="text1"/>
        </w:rPr>
        <w:t xml:space="preserve"> and </w:t>
      </w:r>
      <w:r w:rsidRPr="00842E7E">
        <w:rPr>
          <w:rFonts w:cstheme="minorHAnsi"/>
          <w:b/>
          <w:bCs/>
          <w:color w:val="000000" w:themeColor="text1"/>
        </w:rPr>
        <w:t>individual level</w:t>
      </w:r>
    </w:p>
    <w:p w14:paraId="31B5E83C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Developed and deployed new apps using the </w:t>
      </w:r>
      <w:r w:rsidRPr="00842E7E">
        <w:rPr>
          <w:rFonts w:cstheme="minorHAnsi"/>
          <w:b/>
          <w:color w:val="000000" w:themeColor="text1"/>
        </w:rPr>
        <w:t>Eclipse IDE, Force IDE, change Sets</w:t>
      </w:r>
      <w:r w:rsidRPr="00842E7E">
        <w:rPr>
          <w:rFonts w:cstheme="minorHAnsi"/>
          <w:color w:val="000000" w:themeColor="text1"/>
        </w:rPr>
        <w:t>.</w:t>
      </w:r>
    </w:p>
    <w:p w14:paraId="2A9B130D" w14:textId="77777777" w:rsidR="00AA3268" w:rsidRPr="00842E7E" w:rsidRDefault="00AA3268" w:rsidP="00AA3268">
      <w:pPr>
        <w:pStyle w:val="NoSpacing"/>
        <w:numPr>
          <w:ilvl w:val="0"/>
          <w:numId w:val="32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Used the </w:t>
      </w:r>
      <w:r w:rsidRPr="00842E7E">
        <w:rPr>
          <w:rFonts w:cstheme="minorHAnsi"/>
          <w:b/>
          <w:color w:val="000000" w:themeColor="text1"/>
        </w:rPr>
        <w:t>sandbox for testing and created managed packages</w:t>
      </w:r>
      <w:r w:rsidRPr="00842E7E">
        <w:rPr>
          <w:rFonts w:cstheme="minorHAnsi"/>
          <w:color w:val="000000" w:themeColor="text1"/>
        </w:rPr>
        <w:t xml:space="preserve"> and migrated them between Sandbox and Production environments for final implementations.</w:t>
      </w:r>
    </w:p>
    <w:p w14:paraId="1A36979E" w14:textId="77777777" w:rsidR="00E91841" w:rsidRPr="00842E7E" w:rsidRDefault="00E91841" w:rsidP="00974DC0">
      <w:pPr>
        <w:pStyle w:val="BodyText"/>
        <w:widowControl w:val="0"/>
        <w:tabs>
          <w:tab w:val="left" w:pos="224"/>
        </w:tabs>
        <w:spacing w:before="35" w:after="0" w:line="252" w:lineRule="exact"/>
        <w:ind w:left="630"/>
        <w:rPr>
          <w:rFonts w:cstheme="minorHAnsi"/>
          <w:spacing w:val="-1"/>
        </w:rPr>
      </w:pPr>
    </w:p>
    <w:p w14:paraId="3B633D39" w14:textId="77777777" w:rsidR="00195378" w:rsidRPr="00842E7E" w:rsidRDefault="00283B40" w:rsidP="00283B40">
      <w:pPr>
        <w:pStyle w:val="Standard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842E7E">
        <w:rPr>
          <w:rFonts w:asciiTheme="minorHAnsi" w:hAnsiTheme="minorHAnsi" w:cstheme="minorHAnsi"/>
          <w:sz w:val="22"/>
          <w:szCs w:val="22"/>
        </w:rPr>
        <w:t xml:space="preserve"> 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Saleforce.com Enterprise Edition,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Eclipse IDE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App Exchange,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Visualforce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Pages, Data Loader, HTML,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Reports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Process Builders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Lightening Experience, Custom Objects, Custom Tabs,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Security Controls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>, Data Management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Informatica</w:t>
      </w:r>
      <w:proofErr w:type="spellEnd"/>
      <w:r w:rsidR="00AA3268" w:rsidRPr="00842E7E">
        <w:rPr>
          <w:rFonts w:asciiTheme="minorHAnsi" w:hAnsiTheme="minorHAnsi" w:cstheme="minorHAnsi"/>
          <w:color w:val="494948"/>
          <w:sz w:val="22"/>
          <w:szCs w:val="22"/>
          <w:shd w:val="clear" w:color="auto" w:fill="FFFFFF"/>
        </w:rPr>
        <w:t xml:space="preserve"> #Y435100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Demand,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Lead processes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Connected Apps, Sales Processes, Record types,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Reports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AA3268" w:rsidRPr="00842E7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Dashboards</w:t>
      </w:r>
      <w:r w:rsidR="00AA3268" w:rsidRPr="00842E7E">
        <w:rPr>
          <w:rFonts w:asciiTheme="minorHAnsi" w:hAnsiTheme="minorHAnsi" w:cstheme="minorHAnsi"/>
          <w:color w:val="000000" w:themeColor="text1"/>
          <w:sz w:val="22"/>
          <w:szCs w:val="22"/>
        </w:rPr>
        <w:t>, Change sets and Sandbox.</w:t>
      </w:r>
    </w:p>
    <w:p w14:paraId="4C7F66E8" w14:textId="77777777" w:rsidR="001C2272" w:rsidRPr="00842E7E" w:rsidRDefault="001C2272" w:rsidP="00283B40">
      <w:pPr>
        <w:pStyle w:val="Standard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308FB7" w14:textId="77777777" w:rsidR="00AA3268" w:rsidRPr="00842E7E" w:rsidRDefault="00AA3268" w:rsidP="00283B40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70661C9" w14:textId="46E092ED" w:rsidR="00E266FC" w:rsidRPr="00842E7E" w:rsidRDefault="00E266FC" w:rsidP="00E266FC">
      <w:pPr>
        <w:ind w:hanging="9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Client</w:t>
      </w:r>
      <w:proofErr w:type="gramStart"/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:</w:t>
      </w:r>
      <w:r w:rsidR="00044109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Sheridan</w:t>
      </w:r>
      <w:proofErr w:type="spellEnd"/>
      <w:proofErr w:type="gramEnd"/>
      <w:r w:rsidR="00044109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Health Care</w:t>
      </w:r>
      <w:r w:rsidR="00EF75B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, </w:t>
      </w:r>
      <w:proofErr w:type="spellStart"/>
      <w:r w:rsidR="00EF75B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Sunride</w:t>
      </w:r>
      <w:proofErr w:type="spellEnd"/>
      <w:r w:rsidR="00EF75B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-FL</w:t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437E3B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  </w:t>
      </w:r>
      <w:r w:rsidR="00050E70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Oct 2012 – </w:t>
      </w:r>
      <w:r w:rsidR="00A8584F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July</w:t>
      </w: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2014.</w:t>
      </w:r>
    </w:p>
    <w:p w14:paraId="1AE20AA1" w14:textId="4A202E37" w:rsidR="009221B6" w:rsidRPr="00842E7E" w:rsidRDefault="009221B6" w:rsidP="00C0633A">
      <w:pPr>
        <w:pStyle w:val="Standard"/>
        <w:ind w:left="-270" w:firstLine="180"/>
        <w:rPr>
          <w:rFonts w:asciiTheme="minorHAnsi" w:hAnsiTheme="minorHAnsi" w:cstheme="minorHAnsi"/>
          <w:b/>
          <w:bCs/>
          <w:sz w:val="22"/>
          <w:szCs w:val="22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</w:rPr>
        <w:t xml:space="preserve">Role: </w:t>
      </w:r>
      <w:r w:rsidR="00E473E4" w:rsidRPr="00842E7E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842E7E">
        <w:rPr>
          <w:rFonts w:asciiTheme="minorHAnsi" w:hAnsiTheme="minorHAnsi" w:cstheme="minorHAnsi"/>
          <w:b/>
          <w:bCs/>
          <w:sz w:val="22"/>
          <w:szCs w:val="22"/>
        </w:rPr>
        <w:t xml:space="preserve"> Developer</w:t>
      </w:r>
      <w:r w:rsidR="000F5D8F" w:rsidRPr="00842E7E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83AFD2D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Responsible for Requirements gathering, Conceptual Design, Analysis, Detail Design, Development, System Testing, User Acceptance Testing, Data Validation, Version Controlling and deployment.</w:t>
      </w:r>
    </w:p>
    <w:p w14:paraId="0A0FA322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lastRenderedPageBreak/>
        <w:t xml:space="preserve">Involved in the development of programming user interface design and front-end (HTML) for the Web application using HTML, Typescript &amp; CSS to the requirements of the client. Followed Agile &amp; Scrum Methodology for development of the product. </w:t>
      </w:r>
    </w:p>
    <w:p w14:paraId="14F20587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Extensively use agile development methodology and project planning.</w:t>
      </w:r>
    </w:p>
    <w:p w14:paraId="23CACC09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Develop secure web applications and server side development using ORM - </w:t>
      </w:r>
      <w:proofErr w:type="spellStart"/>
      <w:r w:rsidRPr="00842E7E">
        <w:rPr>
          <w:rFonts w:cstheme="minorHAnsi"/>
        </w:rPr>
        <w:t>Intershop</w:t>
      </w:r>
      <w:proofErr w:type="spellEnd"/>
      <w:r w:rsidRPr="00842E7E">
        <w:rPr>
          <w:rFonts w:cstheme="minorHAnsi"/>
        </w:rPr>
        <w:t xml:space="preserve">, </w:t>
      </w:r>
      <w:proofErr w:type="gramStart"/>
      <w:r w:rsidRPr="00842E7E">
        <w:rPr>
          <w:rFonts w:cstheme="minorHAnsi"/>
        </w:rPr>
        <w:t>Spring</w:t>
      </w:r>
      <w:proofErr w:type="gramEnd"/>
      <w:r w:rsidRPr="00842E7E">
        <w:rPr>
          <w:rFonts w:cstheme="minorHAnsi"/>
        </w:rPr>
        <w:t xml:space="preserve">, AJAX, JSP, JSTL, Servlet, Java Beans, JavaScript, JSON, </w:t>
      </w:r>
      <w:proofErr w:type="spellStart"/>
      <w:r w:rsidRPr="00842E7E">
        <w:rPr>
          <w:rFonts w:cstheme="minorHAnsi"/>
        </w:rPr>
        <w:t>Jquery</w:t>
      </w:r>
      <w:proofErr w:type="spellEnd"/>
      <w:r w:rsidRPr="00842E7E">
        <w:rPr>
          <w:rFonts w:cstheme="minorHAnsi"/>
        </w:rPr>
        <w:t>, HTML, Oracle, and various Design Patterns.</w:t>
      </w:r>
    </w:p>
    <w:p w14:paraId="36022D64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Application is built mainly on UI technologies like Typescript, Angular 2, Bootstrap and core HTML5 and CSS3.</w:t>
      </w:r>
    </w:p>
    <w:p w14:paraId="0C94310B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jc w:val="left"/>
        <w:rPr>
          <w:rFonts w:eastAsia="Times New Roman" w:cstheme="minorHAnsi"/>
        </w:rPr>
      </w:pPr>
      <w:r w:rsidRPr="00842E7E">
        <w:rPr>
          <w:rFonts w:eastAsia="Times New Roman" w:cstheme="minorHAnsi"/>
          <w:color w:val="000000"/>
          <w:shd w:val="clear" w:color="auto" w:fill="FFFFFF"/>
        </w:rPr>
        <w:t>Skilled at consuming and producing JSON data by building REST APIs. </w:t>
      </w:r>
    </w:p>
    <w:p w14:paraId="2C2A3310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eastAsia="Times New Roman" w:cstheme="minorHAnsi"/>
          <w:color w:val="000000"/>
          <w:shd w:val="clear" w:color="auto" w:fill="FFFFFF"/>
        </w:rPr>
        <w:t>Experienced in React JS and working with React Flux architecture. </w:t>
      </w:r>
    </w:p>
    <w:p w14:paraId="69F5ABE6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Used Java Messaging artifacts using JMS for sending out automated notification emails to respective users of the application. </w:t>
      </w:r>
    </w:p>
    <w:p w14:paraId="10D09483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Develop code to call the web service/API to fetch the data and populate on the UI using jQuery/AJAX. </w:t>
      </w:r>
    </w:p>
    <w:p w14:paraId="7B3A4FF2" w14:textId="77777777" w:rsidR="00975217" w:rsidRPr="00842E7E" w:rsidRDefault="00B97185" w:rsidP="00975217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Develop DAOs (Data Access Object) using Hibernate as ORM to interact with Oracle database.</w:t>
      </w:r>
    </w:p>
    <w:p w14:paraId="7E204041" w14:textId="0719EBA8" w:rsidR="00975217" w:rsidRPr="00842E7E" w:rsidRDefault="00975217" w:rsidP="00975217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Worked on selection binding and result binding for Wave dashboard.</w:t>
      </w:r>
    </w:p>
    <w:p w14:paraId="6165BC79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Experience with AWS S3 services creating buckets, configuring buckets with permissions, logging, versioning and tagging.</w:t>
      </w:r>
    </w:p>
    <w:p w14:paraId="16FC574F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jc w:val="left"/>
        <w:rPr>
          <w:rFonts w:eastAsia="Times New Roman" w:cstheme="minorHAnsi"/>
        </w:rPr>
      </w:pPr>
      <w:r w:rsidRPr="00842E7E">
        <w:rPr>
          <w:rFonts w:eastAsia="Times New Roman" w:cstheme="minorHAnsi"/>
          <w:color w:val="000000"/>
          <w:shd w:val="clear" w:color="auto" w:fill="FFFFFF"/>
        </w:rPr>
        <w:t xml:space="preserve">Build Python Django forms for recording of data for online users and writing test cases using </w:t>
      </w:r>
      <w:proofErr w:type="spellStart"/>
      <w:r w:rsidRPr="00842E7E">
        <w:rPr>
          <w:rFonts w:eastAsia="Times New Roman" w:cstheme="minorHAnsi"/>
          <w:color w:val="000000"/>
          <w:shd w:val="clear" w:color="auto" w:fill="FFFFFF"/>
        </w:rPr>
        <w:t>PyTest</w:t>
      </w:r>
      <w:proofErr w:type="spellEnd"/>
      <w:r w:rsidRPr="00842E7E">
        <w:rPr>
          <w:rFonts w:eastAsia="Times New Roman" w:cstheme="minorHAnsi"/>
          <w:color w:val="000000"/>
          <w:shd w:val="clear" w:color="auto" w:fill="FFFFFF"/>
        </w:rPr>
        <w:t>. </w:t>
      </w:r>
    </w:p>
    <w:p w14:paraId="69AE3402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Use Angular JS 2.0 as framework to create a Single Page Application (SPA) which can bind data to specific views and synchronize data with server. </w:t>
      </w:r>
    </w:p>
    <w:p w14:paraId="5B0E2769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Develop Web Services to integrate with the External System.</w:t>
      </w:r>
    </w:p>
    <w:p w14:paraId="490ADC8F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Design and code portions of all tiers of the application: JavaScript, </w:t>
      </w:r>
      <w:proofErr w:type="spellStart"/>
      <w:r w:rsidRPr="00842E7E">
        <w:rPr>
          <w:rFonts w:cstheme="minorHAnsi"/>
        </w:rPr>
        <w:t>Jquery</w:t>
      </w:r>
      <w:proofErr w:type="spellEnd"/>
      <w:r w:rsidRPr="00842E7E">
        <w:rPr>
          <w:rFonts w:cstheme="minorHAnsi"/>
        </w:rPr>
        <w:t>, CSS, JSON and Ajax in the Web front end REST Web services written in Using Jersey JAX-RS Restful web services.</w:t>
      </w:r>
    </w:p>
    <w:p w14:paraId="40BC25A1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Implement, modify client side features using </w:t>
      </w:r>
      <w:proofErr w:type="spellStart"/>
      <w:r w:rsidRPr="00842E7E">
        <w:rPr>
          <w:rFonts w:cstheme="minorHAnsi"/>
        </w:rPr>
        <w:t>WebAPI</w:t>
      </w:r>
      <w:proofErr w:type="spellEnd"/>
      <w:r w:rsidRPr="00842E7E">
        <w:rPr>
          <w:rFonts w:cstheme="minorHAnsi"/>
        </w:rPr>
        <w:t xml:space="preserve">, REST, </w:t>
      </w:r>
      <w:proofErr w:type="spellStart"/>
      <w:r w:rsidRPr="00842E7E">
        <w:rPr>
          <w:rFonts w:cstheme="minorHAnsi"/>
        </w:rPr>
        <w:t>AngularJS</w:t>
      </w:r>
      <w:proofErr w:type="spellEnd"/>
      <w:r w:rsidRPr="00842E7E">
        <w:rPr>
          <w:rFonts w:cstheme="minorHAnsi"/>
        </w:rPr>
        <w:t>, Angular 2, Type Script, Reactive Extensions (</w:t>
      </w:r>
      <w:proofErr w:type="spellStart"/>
      <w:r w:rsidRPr="00842E7E">
        <w:rPr>
          <w:rFonts w:cstheme="minorHAnsi"/>
        </w:rPr>
        <w:t>RxJS</w:t>
      </w:r>
      <w:proofErr w:type="spellEnd"/>
      <w:r w:rsidRPr="00842E7E">
        <w:rPr>
          <w:rFonts w:cstheme="minorHAnsi"/>
        </w:rPr>
        <w:t xml:space="preserve">), AJAX, JSON, JavaScript, CSS, HTML. </w:t>
      </w:r>
    </w:p>
    <w:p w14:paraId="0CFC5680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Create AngularJS controllers, directives, models for different modules in the front end.</w:t>
      </w:r>
    </w:p>
    <w:p w14:paraId="478F2B24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eastAsia="Times New Roman" w:cstheme="minorHAnsi"/>
          <w:color w:val="333333"/>
          <w:shd w:val="clear" w:color="auto" w:fill="FFFFFF"/>
        </w:rPr>
        <w:t>Wrote Python scripts to parse JSON documents and load the data in MongoDB. </w:t>
      </w:r>
    </w:p>
    <w:p w14:paraId="5A76D839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Develop and implement software models for software systems and analyze all business requirements for processes.</w:t>
      </w:r>
    </w:p>
    <w:p w14:paraId="1C51DBE0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Implement OAuth 2, SAML 2 for AAA; Single Sign On (SSO) using Spring Security</w:t>
      </w:r>
    </w:p>
    <w:p w14:paraId="0B6CD9B3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Design and develop Rest Based </w:t>
      </w:r>
      <w:proofErr w:type="spellStart"/>
      <w:r w:rsidRPr="00842E7E">
        <w:rPr>
          <w:rFonts w:cstheme="minorHAnsi"/>
        </w:rPr>
        <w:t>Webservices</w:t>
      </w:r>
      <w:proofErr w:type="spellEnd"/>
      <w:r w:rsidRPr="00842E7E">
        <w:rPr>
          <w:rFonts w:cstheme="minorHAnsi"/>
        </w:rPr>
        <w:t xml:space="preserve"> using Jersey framework.</w:t>
      </w:r>
    </w:p>
    <w:p w14:paraId="69E859C7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Develop applications using latest technologies like spring, hibernate (using annotations), and REST based Web services, XML API and tools.</w:t>
      </w:r>
    </w:p>
    <w:p w14:paraId="11C91883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Use spring framework for integrating the MVC components with business services.</w:t>
      </w:r>
    </w:p>
    <w:p w14:paraId="6ABE1EAC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 xml:space="preserve">Implement Data Access Layer (DAL) using Spring Data and Hibernate ORM tool. </w:t>
      </w:r>
    </w:p>
    <w:p w14:paraId="1AAB9875" w14:textId="77777777" w:rsidR="00B97185" w:rsidRPr="00842E7E" w:rsidRDefault="00B97185" w:rsidP="00B9718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842E7E">
        <w:rPr>
          <w:rFonts w:cstheme="minorHAnsi"/>
        </w:rPr>
        <w:t>Design and development web-application for business reporting and systems monitoring and troubleshooting; using J2EE, Tomcat.</w:t>
      </w:r>
    </w:p>
    <w:p w14:paraId="44049087" w14:textId="77777777" w:rsidR="00B97185" w:rsidRPr="00842E7E" w:rsidRDefault="00B97185" w:rsidP="00B97185">
      <w:pPr>
        <w:rPr>
          <w:rFonts w:asciiTheme="minorHAnsi" w:hAnsiTheme="minorHAnsi" w:cstheme="minorHAnsi"/>
          <w:sz w:val="22"/>
          <w:szCs w:val="22"/>
        </w:rPr>
      </w:pPr>
      <w:r w:rsidRPr="00842E7E">
        <w:rPr>
          <w:rFonts w:asciiTheme="minorHAnsi" w:hAnsiTheme="minorHAnsi" w:cstheme="minorHAnsi"/>
          <w:b/>
          <w:sz w:val="22"/>
          <w:szCs w:val="22"/>
        </w:rPr>
        <w:t>Environment:</w:t>
      </w:r>
      <w:r w:rsidRPr="00842E7E">
        <w:rPr>
          <w:rFonts w:asciiTheme="minorHAnsi" w:hAnsiTheme="minorHAnsi" w:cstheme="minorHAnsi"/>
          <w:sz w:val="22"/>
          <w:szCs w:val="22"/>
        </w:rPr>
        <w:t xml:space="preserve"> Java, J2EE, Spring, Hibernate, O </w:t>
      </w:r>
      <w:proofErr w:type="spellStart"/>
      <w:r w:rsidRPr="00842E7E">
        <w:rPr>
          <w:rFonts w:asciiTheme="minorHAnsi" w:hAnsiTheme="minorHAnsi" w:cstheme="minorHAnsi"/>
          <w:sz w:val="22"/>
          <w:szCs w:val="22"/>
        </w:rPr>
        <w:t>Auth</w:t>
      </w:r>
      <w:proofErr w:type="spellEnd"/>
      <w:r w:rsidRPr="00842E7E">
        <w:rPr>
          <w:rFonts w:asciiTheme="minorHAnsi" w:hAnsiTheme="minorHAnsi" w:cstheme="minorHAnsi"/>
          <w:sz w:val="22"/>
          <w:szCs w:val="22"/>
        </w:rPr>
        <w:t xml:space="preserve"> 2.0, SSO, Java Script, JQuery, JMS, CSS, HTML, JDBC, Spring Security, Eclipse, ANT, Apache Tomcat server, Windows Azure Cloud, Design Patterns.</w:t>
      </w:r>
    </w:p>
    <w:p w14:paraId="21A6394F" w14:textId="77777777" w:rsidR="0084668E" w:rsidRPr="00842E7E" w:rsidRDefault="0084668E" w:rsidP="008D1B26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14:paraId="0790A5DD" w14:textId="1D2C0508" w:rsidR="00892033" w:rsidRPr="00842E7E" w:rsidRDefault="00065D2B" w:rsidP="00892033">
      <w:pPr>
        <w:ind w:hanging="9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Client: </w:t>
      </w:r>
      <w:proofErr w:type="spellStart"/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Kolachi</w:t>
      </w:r>
      <w:proofErr w:type="spellEnd"/>
      <w:r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 xml:space="preserve"> Advanced Technologies, Bangalore, India.                            </w:t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C0633A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ab/>
      </w:r>
      <w:r w:rsidR="00892033" w:rsidRPr="00842E7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highlight w:val="lightGray"/>
        </w:rPr>
        <w:t>July 2011– Sept 2012.</w:t>
      </w:r>
    </w:p>
    <w:p w14:paraId="51EE2D29" w14:textId="7CDB63CD" w:rsidR="009221B6" w:rsidRPr="00842E7E" w:rsidRDefault="009221B6" w:rsidP="00B0351F">
      <w:pPr>
        <w:ind w:hanging="9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</w:p>
    <w:p w14:paraId="39475257" w14:textId="77777777" w:rsidR="009221B6" w:rsidRPr="00842E7E" w:rsidRDefault="003D0218" w:rsidP="00C0633A">
      <w:pPr>
        <w:pStyle w:val="Standard"/>
        <w:ind w:left="-270" w:firstLine="180"/>
        <w:rPr>
          <w:rFonts w:asciiTheme="minorHAnsi" w:hAnsiTheme="minorHAnsi" w:cstheme="minorHAnsi"/>
          <w:b/>
          <w:bCs/>
          <w:sz w:val="22"/>
          <w:szCs w:val="22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</w:rPr>
        <w:t>Role: Java</w:t>
      </w:r>
      <w:r w:rsidR="009221B6" w:rsidRPr="00842E7E">
        <w:rPr>
          <w:rFonts w:asciiTheme="minorHAnsi" w:hAnsiTheme="minorHAnsi" w:cstheme="minorHAnsi"/>
          <w:b/>
          <w:bCs/>
          <w:sz w:val="22"/>
          <w:szCs w:val="22"/>
        </w:rPr>
        <w:t xml:space="preserve"> Developer.       </w:t>
      </w:r>
    </w:p>
    <w:p w14:paraId="002EA249" w14:textId="77777777" w:rsidR="00AA3268" w:rsidRPr="00842E7E" w:rsidRDefault="007E15E3" w:rsidP="00AA3268">
      <w:pPr>
        <w:pStyle w:val="Standard"/>
        <w:ind w:left="-270" w:firstLine="180"/>
        <w:rPr>
          <w:rFonts w:asciiTheme="minorHAnsi" w:hAnsiTheme="minorHAnsi" w:cstheme="minorHAnsi"/>
          <w:b/>
          <w:bCs/>
          <w:sz w:val="22"/>
          <w:szCs w:val="22"/>
        </w:rPr>
      </w:pPr>
      <w:r w:rsidRPr="00842E7E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1814735C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Involved in requirements gathering and analysis from the existing system. Captured requirements using Use Cases and Sequence Diagrams.</w:t>
      </w:r>
    </w:p>
    <w:p w14:paraId="639A43AC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Developed the application using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Struts</w:t>
      </w:r>
      <w:r w:rsidRPr="00842E7E">
        <w:rPr>
          <w:rFonts w:cstheme="minorHAnsi"/>
          <w:color w:val="000000" w:themeColor="text1"/>
        </w:rPr>
        <w:t>,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Servlets</w:t>
      </w:r>
      <w:r w:rsidRPr="00842E7E">
        <w:rPr>
          <w:rFonts w:cstheme="minorHAnsi"/>
          <w:color w:val="000000" w:themeColor="text1"/>
        </w:rPr>
        <w:t> and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JSP</w:t>
      </w:r>
      <w:r w:rsidRPr="00842E7E">
        <w:rPr>
          <w:rFonts w:cstheme="minorHAnsi"/>
          <w:color w:val="000000" w:themeColor="text1"/>
        </w:rPr>
        <w:t> for the presentation layer along with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JavaScript</w:t>
      </w:r>
      <w:r w:rsidRPr="00842E7E">
        <w:rPr>
          <w:rFonts w:cstheme="minorHAnsi"/>
          <w:color w:val="000000" w:themeColor="text1"/>
        </w:rPr>
        <w:t> for the client side validations.</w:t>
      </w:r>
    </w:p>
    <w:p w14:paraId="30230EFC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Developed and used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JSP custom tags</w:t>
      </w:r>
      <w:r w:rsidRPr="00842E7E">
        <w:rPr>
          <w:rFonts w:cstheme="minorHAnsi"/>
          <w:color w:val="000000" w:themeColor="text1"/>
        </w:rPr>
        <w:t> in the web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tier</w:t>
      </w:r>
      <w:r w:rsidRPr="00842E7E">
        <w:rPr>
          <w:rFonts w:cstheme="minorHAnsi"/>
          <w:color w:val="000000" w:themeColor="text1"/>
        </w:rPr>
        <w:t> to dynamically generate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web pages.</w:t>
      </w:r>
    </w:p>
    <w:p w14:paraId="4C029C02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Worked with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Struts</w:t>
      </w:r>
      <w:r w:rsidRPr="00842E7E">
        <w:rPr>
          <w:rFonts w:cstheme="minorHAnsi"/>
          <w:color w:val="000000" w:themeColor="text1"/>
        </w:rPr>
        <w:t> (MVC Paradigm) components such as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Action Mapping, Action class, Dispatch action class, Action Form bean.</w:t>
      </w:r>
    </w:p>
    <w:p w14:paraId="1B27D6FD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Implemented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spring</w:t>
      </w:r>
      <w:r w:rsidRPr="00842E7E">
        <w:rPr>
          <w:rFonts w:cstheme="minorHAnsi"/>
          <w:color w:val="000000" w:themeColor="text1"/>
        </w:rPr>
        <w:t> service layer with dependency wiring, transaction, DAO and annotations.</w:t>
      </w:r>
    </w:p>
    <w:p w14:paraId="626F6EB7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lastRenderedPageBreak/>
        <w:t>Used Hibernate to do the object relational mapping between the tables and java objects.</w:t>
      </w:r>
    </w:p>
    <w:p w14:paraId="67F75545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Wrote Test Cases using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JUNIT</w:t>
      </w:r>
      <w:r w:rsidRPr="00842E7E">
        <w:rPr>
          <w:rFonts w:cstheme="minorHAnsi"/>
          <w:color w:val="000000" w:themeColor="text1"/>
        </w:rPr>
        <w:t> as a framework.</w:t>
      </w:r>
    </w:p>
    <w:p w14:paraId="168F1C66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Developed a code for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Web services</w:t>
      </w:r>
      <w:r w:rsidRPr="00842E7E">
        <w:rPr>
          <w:rFonts w:cstheme="minorHAnsi"/>
          <w:color w:val="000000" w:themeColor="text1"/>
        </w:rPr>
        <w:t> using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XML</w:t>
      </w:r>
      <w:r w:rsidRPr="00842E7E">
        <w:rPr>
          <w:rFonts w:cstheme="minorHAnsi"/>
          <w:color w:val="000000" w:themeColor="text1"/>
        </w:rPr>
        <w:t>,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SOAP </w:t>
      </w:r>
      <w:r w:rsidRPr="00842E7E">
        <w:rPr>
          <w:rFonts w:cstheme="minorHAnsi"/>
          <w:color w:val="000000" w:themeColor="text1"/>
        </w:rPr>
        <w:t>and used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SOAP UI</w:t>
      </w:r>
      <w:r w:rsidRPr="00842E7E">
        <w:rPr>
          <w:rFonts w:cstheme="minorHAnsi"/>
          <w:color w:val="000000" w:themeColor="text1"/>
        </w:rPr>
        <w:t> tool for testing the services</w:t>
      </w:r>
    </w:p>
    <w:p w14:paraId="0B4130DA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Proficient in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testing Web Pages</w:t>
      </w:r>
      <w:r w:rsidRPr="00842E7E">
        <w:rPr>
          <w:rFonts w:cstheme="minorHAnsi"/>
          <w:color w:val="000000" w:themeColor="text1"/>
        </w:rPr>
        <w:t> functionalities and raising defects.</w:t>
      </w:r>
    </w:p>
    <w:p w14:paraId="5EFBCCB9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Participated in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Code Reviews</w:t>
      </w:r>
      <w:r w:rsidRPr="00842E7E">
        <w:rPr>
          <w:rFonts w:cstheme="minorHAnsi"/>
          <w:color w:val="000000" w:themeColor="text1"/>
        </w:rPr>
        <w:t> for better quality assurance and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Debugged</w:t>
      </w:r>
      <w:r w:rsidRPr="00842E7E">
        <w:rPr>
          <w:rFonts w:cstheme="minorHAnsi"/>
          <w:color w:val="000000" w:themeColor="text1"/>
        </w:rPr>
        <w:t> the application Module.</w:t>
      </w:r>
    </w:p>
    <w:p w14:paraId="7CE9B184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Deployed the application on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WebLogic</w:t>
      </w:r>
      <w:r w:rsidRPr="00842E7E">
        <w:rPr>
          <w:rFonts w:cstheme="minorHAnsi"/>
          <w:color w:val="000000" w:themeColor="text1"/>
        </w:rPr>
        <w:t xml:space="preserve"> server</w:t>
      </w:r>
    </w:p>
    <w:p w14:paraId="2C4C0CC4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>Involved in planning process of iterations under the </w:t>
      </w:r>
      <w:r w:rsidRPr="00842E7E">
        <w:rPr>
          <w:rStyle w:val="Strong"/>
          <w:rFonts w:cstheme="minorHAnsi"/>
          <w:color w:val="000000" w:themeColor="text1"/>
          <w:bdr w:val="none" w:sz="0" w:space="0" w:color="auto" w:frame="1"/>
        </w:rPr>
        <w:t>Agile Scrum methodology.</w:t>
      </w:r>
    </w:p>
    <w:p w14:paraId="7C927FC2" w14:textId="77777777" w:rsidR="00AA3268" w:rsidRPr="00842E7E" w:rsidRDefault="00AA3268" w:rsidP="00AA3268">
      <w:pPr>
        <w:pStyle w:val="NoSpacing"/>
        <w:numPr>
          <w:ilvl w:val="0"/>
          <w:numId w:val="9"/>
        </w:numPr>
        <w:jc w:val="left"/>
        <w:rPr>
          <w:rFonts w:cstheme="minorHAnsi"/>
          <w:color w:val="000000" w:themeColor="text1"/>
        </w:rPr>
      </w:pPr>
      <w:r w:rsidRPr="00842E7E">
        <w:rPr>
          <w:rFonts w:cstheme="minorHAnsi"/>
          <w:color w:val="000000" w:themeColor="text1"/>
        </w:rPr>
        <w:t xml:space="preserve">Created and executed </w:t>
      </w:r>
      <w:r w:rsidRPr="00842E7E">
        <w:rPr>
          <w:rFonts w:cstheme="minorHAnsi"/>
          <w:b/>
          <w:color w:val="000000" w:themeColor="text1"/>
        </w:rPr>
        <w:t>SQL queries</w:t>
      </w:r>
      <w:r w:rsidRPr="00842E7E">
        <w:rPr>
          <w:rFonts w:cstheme="minorHAnsi"/>
          <w:color w:val="000000" w:themeColor="text1"/>
        </w:rPr>
        <w:t xml:space="preserve"> to ensure data accuracy and also verified the tables using SQL.</w:t>
      </w:r>
    </w:p>
    <w:p w14:paraId="1B3C3D66" w14:textId="77777777" w:rsidR="009221B6" w:rsidRPr="00842E7E" w:rsidRDefault="009221B6" w:rsidP="00AA3268">
      <w:pPr>
        <w:pStyle w:val="ListParagraph"/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842E7E">
        <w:rPr>
          <w:rFonts w:cstheme="minorHAnsi"/>
        </w:rPr>
        <w:br/>
      </w:r>
    </w:p>
    <w:p w14:paraId="710C38B6" w14:textId="77777777" w:rsidR="00AA3268" w:rsidRPr="00842E7E" w:rsidRDefault="009221B6" w:rsidP="00AA3268">
      <w:pPr>
        <w:pStyle w:val="NoSpacing"/>
        <w:rPr>
          <w:rStyle w:val="Strong"/>
          <w:rFonts w:cstheme="minorHAnsi"/>
          <w:b w:val="0"/>
          <w:bCs w:val="0"/>
          <w:color w:val="000000" w:themeColor="text1"/>
        </w:rPr>
      </w:pPr>
      <w:r w:rsidRPr="00842E7E">
        <w:rPr>
          <w:rFonts w:cstheme="minorHAnsi"/>
          <w:b/>
        </w:rPr>
        <w:t>Environment:</w:t>
      </w:r>
      <w:r w:rsidRPr="00842E7E">
        <w:rPr>
          <w:rFonts w:cstheme="minorHAnsi"/>
        </w:rPr>
        <w:t xml:space="preserve"> </w:t>
      </w:r>
      <w:r w:rsidR="00AA3268" w:rsidRPr="00842E7E">
        <w:rPr>
          <w:rStyle w:val="Strong"/>
          <w:rFonts w:cstheme="minorHAnsi"/>
          <w:b w:val="0"/>
          <w:color w:val="000000" w:themeColor="text1"/>
        </w:rPr>
        <w:t xml:space="preserve">JAVA, J2EE, JUnit, </w:t>
      </w:r>
      <w:r w:rsidR="00AA3268" w:rsidRPr="00842E7E">
        <w:rPr>
          <w:rStyle w:val="Strong"/>
          <w:rFonts w:cstheme="minorHAnsi"/>
          <w:color w:val="000000" w:themeColor="text1"/>
        </w:rPr>
        <w:t>ANT,</w:t>
      </w:r>
      <w:r w:rsidR="00AA3268" w:rsidRPr="00842E7E">
        <w:rPr>
          <w:rStyle w:val="Strong"/>
          <w:rFonts w:cstheme="minorHAnsi"/>
          <w:b w:val="0"/>
          <w:color w:val="000000" w:themeColor="text1"/>
        </w:rPr>
        <w:t xml:space="preserve"> AJAX, JSP, </w:t>
      </w:r>
      <w:r w:rsidR="00AA3268" w:rsidRPr="00842E7E">
        <w:rPr>
          <w:rStyle w:val="Strong"/>
          <w:rFonts w:cstheme="minorHAnsi"/>
          <w:color w:val="000000" w:themeColor="text1"/>
        </w:rPr>
        <w:t>JavaScript</w:t>
      </w:r>
      <w:r w:rsidR="00AA3268" w:rsidRPr="00842E7E">
        <w:rPr>
          <w:rStyle w:val="Strong"/>
          <w:rFonts w:cstheme="minorHAnsi"/>
          <w:b w:val="0"/>
          <w:color w:val="000000" w:themeColor="text1"/>
        </w:rPr>
        <w:t>, Eclipse, PL/SQL, S</w:t>
      </w:r>
      <w:r w:rsidR="00C60CF4" w:rsidRPr="00842E7E">
        <w:rPr>
          <w:rStyle w:val="Strong"/>
          <w:rFonts w:cstheme="minorHAnsi"/>
          <w:b w:val="0"/>
          <w:color w:val="000000" w:themeColor="text1"/>
        </w:rPr>
        <w:t>QL server2005, Servlets,</w:t>
      </w:r>
      <w:r w:rsidR="00AA3268" w:rsidRPr="00842E7E">
        <w:rPr>
          <w:rStyle w:val="Strong"/>
          <w:rFonts w:cstheme="minorHAnsi"/>
          <w:b w:val="0"/>
          <w:color w:val="000000" w:themeColor="text1"/>
        </w:rPr>
        <w:t xml:space="preserve"> </w:t>
      </w:r>
      <w:r w:rsidR="00AA3268" w:rsidRPr="00842E7E">
        <w:rPr>
          <w:rStyle w:val="Strong"/>
          <w:rFonts w:cstheme="minorHAnsi"/>
          <w:color w:val="000000" w:themeColor="text1"/>
        </w:rPr>
        <w:t>HTML, XML</w:t>
      </w:r>
      <w:r w:rsidR="00AA3268" w:rsidRPr="00842E7E">
        <w:rPr>
          <w:rStyle w:val="Strong"/>
          <w:rFonts w:cstheme="minorHAnsi"/>
          <w:b w:val="0"/>
          <w:color w:val="000000" w:themeColor="text1"/>
        </w:rPr>
        <w:t>, Spring 2.0, WebLogic 8.1.</w:t>
      </w:r>
    </w:p>
    <w:p w14:paraId="7CE882F8" w14:textId="77777777" w:rsidR="00AA3268" w:rsidRPr="00842E7E" w:rsidRDefault="00AA3268" w:rsidP="00AA3268">
      <w:pPr>
        <w:pStyle w:val="NoSpacing"/>
        <w:rPr>
          <w:rFonts w:cstheme="minorHAnsi"/>
        </w:rPr>
      </w:pPr>
    </w:p>
    <w:sectPr w:rsidR="00AA3268" w:rsidRPr="00842E7E" w:rsidSect="00C0633A">
      <w:headerReference w:type="default" r:id="rId10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E1D33" w14:textId="77777777" w:rsidR="00AA3C84" w:rsidRDefault="00AA3C84" w:rsidP="00D316B6">
      <w:r>
        <w:separator/>
      </w:r>
    </w:p>
  </w:endnote>
  <w:endnote w:type="continuationSeparator" w:id="0">
    <w:p w14:paraId="0F3DABBB" w14:textId="77777777" w:rsidR="00AA3C84" w:rsidRDefault="00AA3C84" w:rsidP="00D3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25219" w14:textId="77777777" w:rsidR="00AA3C84" w:rsidRDefault="00AA3C84" w:rsidP="00D316B6">
      <w:r>
        <w:separator/>
      </w:r>
    </w:p>
  </w:footnote>
  <w:footnote w:type="continuationSeparator" w:id="0">
    <w:p w14:paraId="304B3E9A" w14:textId="77777777" w:rsidR="00AA3C84" w:rsidRDefault="00AA3C84" w:rsidP="00D31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4C1B1" w14:textId="77777777" w:rsidR="009A6ABE" w:rsidRDefault="009A6ABE" w:rsidP="00C0633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-180"/>
        </w:tabs>
        <w:ind w:left="540" w:hanging="360"/>
      </w:pPr>
      <w:rPr>
        <w:rFonts w:ascii="Symbol" w:hAnsi="Symbol"/>
      </w:rPr>
    </w:lvl>
  </w:abstractNum>
  <w:abstractNum w:abstractNumId="2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-180"/>
        </w:tabs>
        <w:ind w:left="540" w:hanging="360"/>
      </w:pPr>
      <w:rPr>
        <w:rFonts w:ascii="Symbol" w:hAnsi="Symbol"/>
      </w:rPr>
    </w:lvl>
  </w:abstractNum>
  <w:abstractNum w:abstractNumId="4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-180"/>
        </w:tabs>
        <w:ind w:left="540" w:hanging="360"/>
      </w:pPr>
      <w:rPr>
        <w:rFonts w:ascii="Symbol" w:hAnsi="Symbol"/>
      </w:rPr>
    </w:lvl>
  </w:abstractNum>
  <w:abstractNum w:abstractNumId="6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07A703F"/>
    <w:multiLevelType w:val="hybridMultilevel"/>
    <w:tmpl w:val="309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167411"/>
    <w:multiLevelType w:val="hybridMultilevel"/>
    <w:tmpl w:val="7CE03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8236674"/>
    <w:multiLevelType w:val="hybridMultilevel"/>
    <w:tmpl w:val="5E88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890D94"/>
    <w:multiLevelType w:val="hybridMultilevel"/>
    <w:tmpl w:val="7EA85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9D27DE5"/>
    <w:multiLevelType w:val="hybridMultilevel"/>
    <w:tmpl w:val="5484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47CC2"/>
    <w:multiLevelType w:val="hybridMultilevel"/>
    <w:tmpl w:val="183C10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56F75EB"/>
    <w:multiLevelType w:val="hybridMultilevel"/>
    <w:tmpl w:val="17C2F0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22E42D1F"/>
    <w:multiLevelType w:val="hybridMultilevel"/>
    <w:tmpl w:val="80FA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4F778F"/>
    <w:multiLevelType w:val="hybridMultilevel"/>
    <w:tmpl w:val="D4BA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42A7B"/>
    <w:multiLevelType w:val="hybridMultilevel"/>
    <w:tmpl w:val="B53683B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>
    <w:nsid w:val="32650F72"/>
    <w:multiLevelType w:val="hybridMultilevel"/>
    <w:tmpl w:val="9B26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10CF2"/>
    <w:multiLevelType w:val="hybridMultilevel"/>
    <w:tmpl w:val="70D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77698"/>
    <w:multiLevelType w:val="hybridMultilevel"/>
    <w:tmpl w:val="E30E0CE8"/>
    <w:name w:val="WW8Num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503EFC"/>
    <w:multiLevelType w:val="multilevel"/>
    <w:tmpl w:val="F97A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9B86690"/>
    <w:multiLevelType w:val="hybridMultilevel"/>
    <w:tmpl w:val="EBACC1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577154A4"/>
    <w:multiLevelType w:val="hybridMultilevel"/>
    <w:tmpl w:val="B4440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7F34D56"/>
    <w:multiLevelType w:val="hybridMultilevel"/>
    <w:tmpl w:val="2AA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46E44"/>
    <w:multiLevelType w:val="hybridMultilevel"/>
    <w:tmpl w:val="FF9A7E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2E2427A"/>
    <w:multiLevelType w:val="hybridMultilevel"/>
    <w:tmpl w:val="C858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1438F"/>
    <w:multiLevelType w:val="multilevel"/>
    <w:tmpl w:val="F0F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9D2D76"/>
    <w:multiLevelType w:val="hybridMultilevel"/>
    <w:tmpl w:val="839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9562D"/>
    <w:multiLevelType w:val="multilevel"/>
    <w:tmpl w:val="6ED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CE6849"/>
    <w:multiLevelType w:val="multilevel"/>
    <w:tmpl w:val="02E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A26978"/>
    <w:multiLevelType w:val="hybridMultilevel"/>
    <w:tmpl w:val="B956AC6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>
    <w:nsid w:val="753554F6"/>
    <w:multiLevelType w:val="hybridMultilevel"/>
    <w:tmpl w:val="6DA6E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CB72CB"/>
    <w:multiLevelType w:val="hybridMultilevel"/>
    <w:tmpl w:val="59E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1"/>
  </w:num>
  <w:num w:numId="4">
    <w:abstractNumId w:val="22"/>
  </w:num>
  <w:num w:numId="5">
    <w:abstractNumId w:val="9"/>
  </w:num>
  <w:num w:numId="6">
    <w:abstractNumId w:val="31"/>
  </w:num>
  <w:num w:numId="7">
    <w:abstractNumId w:val="12"/>
  </w:num>
  <w:num w:numId="8">
    <w:abstractNumId w:val="14"/>
  </w:num>
  <w:num w:numId="9">
    <w:abstractNumId w:val="7"/>
  </w:num>
  <w:num w:numId="10">
    <w:abstractNumId w:val="20"/>
  </w:num>
  <w:num w:numId="11">
    <w:abstractNumId w:val="19"/>
  </w:num>
  <w:num w:numId="12">
    <w:abstractNumId w:val="27"/>
  </w:num>
  <w:num w:numId="13">
    <w:abstractNumId w:val="29"/>
  </w:num>
  <w:num w:numId="14">
    <w:abstractNumId w:val="21"/>
  </w:num>
  <w:num w:numId="15">
    <w:abstractNumId w:val="3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24"/>
  </w:num>
  <w:num w:numId="27">
    <w:abstractNumId w:val="8"/>
  </w:num>
  <w:num w:numId="28">
    <w:abstractNumId w:val="10"/>
  </w:num>
  <w:num w:numId="29">
    <w:abstractNumId w:val="32"/>
  </w:num>
  <w:num w:numId="30">
    <w:abstractNumId w:val="25"/>
  </w:num>
  <w:num w:numId="31">
    <w:abstractNumId w:val="17"/>
  </w:num>
  <w:num w:numId="32">
    <w:abstractNumId w:val="18"/>
  </w:num>
  <w:num w:numId="33">
    <w:abstractNumId w:val="15"/>
  </w:num>
  <w:num w:numId="34">
    <w:abstractNumId w:val="33"/>
  </w:num>
  <w:num w:numId="35">
    <w:abstractNumId w:val="16"/>
  </w:num>
  <w:num w:numId="36">
    <w:abstractNumId w:val="23"/>
  </w:num>
  <w:num w:numId="37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4F"/>
    <w:rsid w:val="00006250"/>
    <w:rsid w:val="00011E20"/>
    <w:rsid w:val="000149BE"/>
    <w:rsid w:val="00016941"/>
    <w:rsid w:val="000224D7"/>
    <w:rsid w:val="00024A1B"/>
    <w:rsid w:val="00025390"/>
    <w:rsid w:val="000314C8"/>
    <w:rsid w:val="000323B0"/>
    <w:rsid w:val="000327D2"/>
    <w:rsid w:val="000331E5"/>
    <w:rsid w:val="00044109"/>
    <w:rsid w:val="0004480D"/>
    <w:rsid w:val="000457AD"/>
    <w:rsid w:val="0004773D"/>
    <w:rsid w:val="00050E70"/>
    <w:rsid w:val="000522D9"/>
    <w:rsid w:val="00052E1D"/>
    <w:rsid w:val="00053098"/>
    <w:rsid w:val="000638F2"/>
    <w:rsid w:val="00065D2B"/>
    <w:rsid w:val="00072385"/>
    <w:rsid w:val="00083903"/>
    <w:rsid w:val="000852E1"/>
    <w:rsid w:val="00085914"/>
    <w:rsid w:val="00091379"/>
    <w:rsid w:val="00092BD9"/>
    <w:rsid w:val="00093278"/>
    <w:rsid w:val="00093D16"/>
    <w:rsid w:val="000A1297"/>
    <w:rsid w:val="000B2598"/>
    <w:rsid w:val="000D2876"/>
    <w:rsid w:val="000D7E77"/>
    <w:rsid w:val="000E2BF4"/>
    <w:rsid w:val="000E371B"/>
    <w:rsid w:val="000F51B8"/>
    <w:rsid w:val="000F54C3"/>
    <w:rsid w:val="000F5B44"/>
    <w:rsid w:val="000F5D8F"/>
    <w:rsid w:val="00104FC0"/>
    <w:rsid w:val="00106BE0"/>
    <w:rsid w:val="001221AC"/>
    <w:rsid w:val="00124357"/>
    <w:rsid w:val="00130996"/>
    <w:rsid w:val="0013223D"/>
    <w:rsid w:val="0013371B"/>
    <w:rsid w:val="00137FCF"/>
    <w:rsid w:val="001439D5"/>
    <w:rsid w:val="00144B30"/>
    <w:rsid w:val="001452FE"/>
    <w:rsid w:val="00156015"/>
    <w:rsid w:val="0016441E"/>
    <w:rsid w:val="00166CC7"/>
    <w:rsid w:val="00167180"/>
    <w:rsid w:val="00172521"/>
    <w:rsid w:val="00177A84"/>
    <w:rsid w:val="001847FB"/>
    <w:rsid w:val="00192E12"/>
    <w:rsid w:val="00195378"/>
    <w:rsid w:val="001A06CC"/>
    <w:rsid w:val="001A58C2"/>
    <w:rsid w:val="001B0AF5"/>
    <w:rsid w:val="001B31D9"/>
    <w:rsid w:val="001C2272"/>
    <w:rsid w:val="001C7BEC"/>
    <w:rsid w:val="001D2367"/>
    <w:rsid w:val="001D7BB2"/>
    <w:rsid w:val="001D7EBE"/>
    <w:rsid w:val="001E396D"/>
    <w:rsid w:val="001F236A"/>
    <w:rsid w:val="001F32CB"/>
    <w:rsid w:val="001F64F3"/>
    <w:rsid w:val="0020070E"/>
    <w:rsid w:val="0020083C"/>
    <w:rsid w:val="00206036"/>
    <w:rsid w:val="002119A9"/>
    <w:rsid w:val="00211A83"/>
    <w:rsid w:val="00215AD3"/>
    <w:rsid w:val="00216012"/>
    <w:rsid w:val="00217123"/>
    <w:rsid w:val="00222CD0"/>
    <w:rsid w:val="002270EF"/>
    <w:rsid w:val="002366CB"/>
    <w:rsid w:val="00240F6C"/>
    <w:rsid w:val="00244238"/>
    <w:rsid w:val="00253E96"/>
    <w:rsid w:val="00254671"/>
    <w:rsid w:val="002554CA"/>
    <w:rsid w:val="00257057"/>
    <w:rsid w:val="00260653"/>
    <w:rsid w:val="00262F28"/>
    <w:rsid w:val="0026522C"/>
    <w:rsid w:val="0027028F"/>
    <w:rsid w:val="002726AA"/>
    <w:rsid w:val="00276140"/>
    <w:rsid w:val="002832AF"/>
    <w:rsid w:val="00283B40"/>
    <w:rsid w:val="002A127C"/>
    <w:rsid w:val="002B3A6F"/>
    <w:rsid w:val="002C3196"/>
    <w:rsid w:val="002C39FC"/>
    <w:rsid w:val="002D0105"/>
    <w:rsid w:val="002D5AA1"/>
    <w:rsid w:val="002D68F0"/>
    <w:rsid w:val="002E08FA"/>
    <w:rsid w:val="002E2153"/>
    <w:rsid w:val="002E23B4"/>
    <w:rsid w:val="002E6C71"/>
    <w:rsid w:val="00300C67"/>
    <w:rsid w:val="00305E1B"/>
    <w:rsid w:val="00314DF2"/>
    <w:rsid w:val="0032128B"/>
    <w:rsid w:val="00325878"/>
    <w:rsid w:val="00337476"/>
    <w:rsid w:val="00341E46"/>
    <w:rsid w:val="00342D5E"/>
    <w:rsid w:val="00343BB6"/>
    <w:rsid w:val="00353C9D"/>
    <w:rsid w:val="00354DB8"/>
    <w:rsid w:val="00357CA7"/>
    <w:rsid w:val="00357E9B"/>
    <w:rsid w:val="00360E46"/>
    <w:rsid w:val="00361CEF"/>
    <w:rsid w:val="003644CB"/>
    <w:rsid w:val="003669CF"/>
    <w:rsid w:val="0036794D"/>
    <w:rsid w:val="00370DF0"/>
    <w:rsid w:val="00373CED"/>
    <w:rsid w:val="00374035"/>
    <w:rsid w:val="00377CAC"/>
    <w:rsid w:val="00380240"/>
    <w:rsid w:val="003802F1"/>
    <w:rsid w:val="003805CE"/>
    <w:rsid w:val="0038534C"/>
    <w:rsid w:val="00395090"/>
    <w:rsid w:val="003961EC"/>
    <w:rsid w:val="003A3C43"/>
    <w:rsid w:val="003B4E19"/>
    <w:rsid w:val="003D0218"/>
    <w:rsid w:val="003D06E0"/>
    <w:rsid w:val="003D4A4A"/>
    <w:rsid w:val="003D4D87"/>
    <w:rsid w:val="003E5E16"/>
    <w:rsid w:val="003F2C6D"/>
    <w:rsid w:val="003F2D67"/>
    <w:rsid w:val="003F572E"/>
    <w:rsid w:val="00403CD5"/>
    <w:rsid w:val="0041088E"/>
    <w:rsid w:val="00413435"/>
    <w:rsid w:val="0041602C"/>
    <w:rsid w:val="00431556"/>
    <w:rsid w:val="00437E3B"/>
    <w:rsid w:val="00447323"/>
    <w:rsid w:val="00447D75"/>
    <w:rsid w:val="00451DB1"/>
    <w:rsid w:val="00455BC7"/>
    <w:rsid w:val="004803BC"/>
    <w:rsid w:val="00484A5C"/>
    <w:rsid w:val="004855E5"/>
    <w:rsid w:val="00490141"/>
    <w:rsid w:val="00492FE8"/>
    <w:rsid w:val="00495D2D"/>
    <w:rsid w:val="004A6558"/>
    <w:rsid w:val="004B1BB8"/>
    <w:rsid w:val="004B1EA4"/>
    <w:rsid w:val="004B3549"/>
    <w:rsid w:val="004D6D05"/>
    <w:rsid w:val="004F0426"/>
    <w:rsid w:val="004F2EE6"/>
    <w:rsid w:val="004F5C0F"/>
    <w:rsid w:val="0050387B"/>
    <w:rsid w:val="00525BCD"/>
    <w:rsid w:val="00532A2C"/>
    <w:rsid w:val="005479AB"/>
    <w:rsid w:val="00547D37"/>
    <w:rsid w:val="005508F3"/>
    <w:rsid w:val="0055291D"/>
    <w:rsid w:val="00556098"/>
    <w:rsid w:val="0056392D"/>
    <w:rsid w:val="00571612"/>
    <w:rsid w:val="005769B8"/>
    <w:rsid w:val="00577425"/>
    <w:rsid w:val="00591950"/>
    <w:rsid w:val="005A49B5"/>
    <w:rsid w:val="005C1BC5"/>
    <w:rsid w:val="005D1B00"/>
    <w:rsid w:val="005D7FAA"/>
    <w:rsid w:val="005E3555"/>
    <w:rsid w:val="005E537F"/>
    <w:rsid w:val="005E78C6"/>
    <w:rsid w:val="005F3C26"/>
    <w:rsid w:val="005F4F33"/>
    <w:rsid w:val="005F5FA9"/>
    <w:rsid w:val="005F66BF"/>
    <w:rsid w:val="00600DF8"/>
    <w:rsid w:val="00611C53"/>
    <w:rsid w:val="00613D36"/>
    <w:rsid w:val="006176C1"/>
    <w:rsid w:val="006214D9"/>
    <w:rsid w:val="00621DA0"/>
    <w:rsid w:val="00631148"/>
    <w:rsid w:val="00636DAD"/>
    <w:rsid w:val="00641AE2"/>
    <w:rsid w:val="00642EB4"/>
    <w:rsid w:val="00645731"/>
    <w:rsid w:val="00656167"/>
    <w:rsid w:val="006614A8"/>
    <w:rsid w:val="00664173"/>
    <w:rsid w:val="0066610F"/>
    <w:rsid w:val="006676FF"/>
    <w:rsid w:val="00681284"/>
    <w:rsid w:val="00683871"/>
    <w:rsid w:val="006841E6"/>
    <w:rsid w:val="00687BCA"/>
    <w:rsid w:val="00692DAA"/>
    <w:rsid w:val="006951E6"/>
    <w:rsid w:val="006A3768"/>
    <w:rsid w:val="006B78E5"/>
    <w:rsid w:val="006C77A6"/>
    <w:rsid w:val="006D279A"/>
    <w:rsid w:val="006D2B02"/>
    <w:rsid w:val="006D6B47"/>
    <w:rsid w:val="006F19C1"/>
    <w:rsid w:val="006F7D18"/>
    <w:rsid w:val="00700058"/>
    <w:rsid w:val="007032FE"/>
    <w:rsid w:val="007134E4"/>
    <w:rsid w:val="0072054B"/>
    <w:rsid w:val="00720CDB"/>
    <w:rsid w:val="00721BB6"/>
    <w:rsid w:val="00727E46"/>
    <w:rsid w:val="00730576"/>
    <w:rsid w:val="007379C2"/>
    <w:rsid w:val="00740EC9"/>
    <w:rsid w:val="00747025"/>
    <w:rsid w:val="00755F50"/>
    <w:rsid w:val="0076219B"/>
    <w:rsid w:val="00764100"/>
    <w:rsid w:val="00764243"/>
    <w:rsid w:val="007679F0"/>
    <w:rsid w:val="00771498"/>
    <w:rsid w:val="00771943"/>
    <w:rsid w:val="00772F38"/>
    <w:rsid w:val="007754E2"/>
    <w:rsid w:val="00775BFE"/>
    <w:rsid w:val="00776749"/>
    <w:rsid w:val="007805EF"/>
    <w:rsid w:val="00781903"/>
    <w:rsid w:val="0078732A"/>
    <w:rsid w:val="0078736C"/>
    <w:rsid w:val="00791C43"/>
    <w:rsid w:val="0079319B"/>
    <w:rsid w:val="00794B09"/>
    <w:rsid w:val="007959F2"/>
    <w:rsid w:val="00796ABB"/>
    <w:rsid w:val="007A2C40"/>
    <w:rsid w:val="007A3059"/>
    <w:rsid w:val="007A5F83"/>
    <w:rsid w:val="007B7CEB"/>
    <w:rsid w:val="007D1D15"/>
    <w:rsid w:val="007E15E3"/>
    <w:rsid w:val="007F4632"/>
    <w:rsid w:val="007F69C5"/>
    <w:rsid w:val="008014B3"/>
    <w:rsid w:val="00802318"/>
    <w:rsid w:val="008036AD"/>
    <w:rsid w:val="00803FB8"/>
    <w:rsid w:val="008067D5"/>
    <w:rsid w:val="00807D5C"/>
    <w:rsid w:val="00813A76"/>
    <w:rsid w:val="00816AB5"/>
    <w:rsid w:val="00824B30"/>
    <w:rsid w:val="0083130F"/>
    <w:rsid w:val="008400EA"/>
    <w:rsid w:val="00842E7E"/>
    <w:rsid w:val="00843201"/>
    <w:rsid w:val="00844479"/>
    <w:rsid w:val="00845344"/>
    <w:rsid w:val="0084668E"/>
    <w:rsid w:val="00852B0F"/>
    <w:rsid w:val="00855EB1"/>
    <w:rsid w:val="00865840"/>
    <w:rsid w:val="00871CC7"/>
    <w:rsid w:val="00882C5D"/>
    <w:rsid w:val="00883C4B"/>
    <w:rsid w:val="00885CF0"/>
    <w:rsid w:val="0089027B"/>
    <w:rsid w:val="00892033"/>
    <w:rsid w:val="008A12C4"/>
    <w:rsid w:val="008B08E1"/>
    <w:rsid w:val="008B0EAE"/>
    <w:rsid w:val="008B6F56"/>
    <w:rsid w:val="008C3892"/>
    <w:rsid w:val="008C49E4"/>
    <w:rsid w:val="008C4CEE"/>
    <w:rsid w:val="008C4FAD"/>
    <w:rsid w:val="008D1B26"/>
    <w:rsid w:val="008D3A8D"/>
    <w:rsid w:val="008E2B77"/>
    <w:rsid w:val="008F5C28"/>
    <w:rsid w:val="009123CC"/>
    <w:rsid w:val="00913999"/>
    <w:rsid w:val="0091399C"/>
    <w:rsid w:val="009146C7"/>
    <w:rsid w:val="0092197B"/>
    <w:rsid w:val="009221B6"/>
    <w:rsid w:val="00923AE4"/>
    <w:rsid w:val="00924696"/>
    <w:rsid w:val="00925A27"/>
    <w:rsid w:val="0095072D"/>
    <w:rsid w:val="00954F84"/>
    <w:rsid w:val="00955845"/>
    <w:rsid w:val="00955EAA"/>
    <w:rsid w:val="009564DB"/>
    <w:rsid w:val="009634AC"/>
    <w:rsid w:val="00967654"/>
    <w:rsid w:val="00973932"/>
    <w:rsid w:val="00974DC0"/>
    <w:rsid w:val="00975217"/>
    <w:rsid w:val="009768E8"/>
    <w:rsid w:val="009820A2"/>
    <w:rsid w:val="00983083"/>
    <w:rsid w:val="00990A1A"/>
    <w:rsid w:val="009940E2"/>
    <w:rsid w:val="009A3562"/>
    <w:rsid w:val="009A4483"/>
    <w:rsid w:val="009A6A74"/>
    <w:rsid w:val="009A6ABE"/>
    <w:rsid w:val="009B2037"/>
    <w:rsid w:val="009C0124"/>
    <w:rsid w:val="009C72AA"/>
    <w:rsid w:val="009E47B1"/>
    <w:rsid w:val="009E7A5C"/>
    <w:rsid w:val="009F1AC2"/>
    <w:rsid w:val="009F2DF0"/>
    <w:rsid w:val="00A041A5"/>
    <w:rsid w:val="00A0716A"/>
    <w:rsid w:val="00A135C5"/>
    <w:rsid w:val="00A205D3"/>
    <w:rsid w:val="00A25A7D"/>
    <w:rsid w:val="00A26BF4"/>
    <w:rsid w:val="00A31595"/>
    <w:rsid w:val="00A35C87"/>
    <w:rsid w:val="00A4083E"/>
    <w:rsid w:val="00A422F4"/>
    <w:rsid w:val="00A42B00"/>
    <w:rsid w:val="00A4415F"/>
    <w:rsid w:val="00A56FBE"/>
    <w:rsid w:val="00A74815"/>
    <w:rsid w:val="00A74816"/>
    <w:rsid w:val="00A819F5"/>
    <w:rsid w:val="00A84AC7"/>
    <w:rsid w:val="00A84C19"/>
    <w:rsid w:val="00A8584F"/>
    <w:rsid w:val="00A90B35"/>
    <w:rsid w:val="00A92283"/>
    <w:rsid w:val="00A94E51"/>
    <w:rsid w:val="00AA099D"/>
    <w:rsid w:val="00AA3024"/>
    <w:rsid w:val="00AA3268"/>
    <w:rsid w:val="00AA3C84"/>
    <w:rsid w:val="00AB1249"/>
    <w:rsid w:val="00AB1C03"/>
    <w:rsid w:val="00AC1CC9"/>
    <w:rsid w:val="00AD3E32"/>
    <w:rsid w:val="00AD3FBE"/>
    <w:rsid w:val="00AE087B"/>
    <w:rsid w:val="00AE0A73"/>
    <w:rsid w:val="00AF5D9F"/>
    <w:rsid w:val="00B0351F"/>
    <w:rsid w:val="00B0651B"/>
    <w:rsid w:val="00B06826"/>
    <w:rsid w:val="00B14FC9"/>
    <w:rsid w:val="00B17E0B"/>
    <w:rsid w:val="00B23709"/>
    <w:rsid w:val="00B242E3"/>
    <w:rsid w:val="00B26A98"/>
    <w:rsid w:val="00B27A87"/>
    <w:rsid w:val="00B349C3"/>
    <w:rsid w:val="00B35B60"/>
    <w:rsid w:val="00B3609E"/>
    <w:rsid w:val="00B36A5E"/>
    <w:rsid w:val="00B37062"/>
    <w:rsid w:val="00B46BDA"/>
    <w:rsid w:val="00B66A3F"/>
    <w:rsid w:val="00B7292B"/>
    <w:rsid w:val="00B830E9"/>
    <w:rsid w:val="00B83E06"/>
    <w:rsid w:val="00B862B6"/>
    <w:rsid w:val="00B9178E"/>
    <w:rsid w:val="00B97185"/>
    <w:rsid w:val="00BA273C"/>
    <w:rsid w:val="00BA6F89"/>
    <w:rsid w:val="00BA6FC7"/>
    <w:rsid w:val="00BA71A9"/>
    <w:rsid w:val="00BB016E"/>
    <w:rsid w:val="00BB4AE3"/>
    <w:rsid w:val="00BB4FFD"/>
    <w:rsid w:val="00BB52E3"/>
    <w:rsid w:val="00BB5BAB"/>
    <w:rsid w:val="00BB6B2B"/>
    <w:rsid w:val="00BC1240"/>
    <w:rsid w:val="00BC299C"/>
    <w:rsid w:val="00BC4632"/>
    <w:rsid w:val="00BC5E2D"/>
    <w:rsid w:val="00BC7FBE"/>
    <w:rsid w:val="00BD023E"/>
    <w:rsid w:val="00BD294F"/>
    <w:rsid w:val="00BD386D"/>
    <w:rsid w:val="00BE0FDB"/>
    <w:rsid w:val="00BE14CF"/>
    <w:rsid w:val="00BE73BF"/>
    <w:rsid w:val="00BE76A0"/>
    <w:rsid w:val="00BF37FC"/>
    <w:rsid w:val="00BF6E75"/>
    <w:rsid w:val="00C005B5"/>
    <w:rsid w:val="00C0633A"/>
    <w:rsid w:val="00C1219B"/>
    <w:rsid w:val="00C14AC5"/>
    <w:rsid w:val="00C14C43"/>
    <w:rsid w:val="00C246B6"/>
    <w:rsid w:val="00C26E19"/>
    <w:rsid w:val="00C32EB6"/>
    <w:rsid w:val="00C33195"/>
    <w:rsid w:val="00C46F9C"/>
    <w:rsid w:val="00C52154"/>
    <w:rsid w:val="00C5440E"/>
    <w:rsid w:val="00C54BC1"/>
    <w:rsid w:val="00C55AC2"/>
    <w:rsid w:val="00C6024C"/>
    <w:rsid w:val="00C60872"/>
    <w:rsid w:val="00C60CF4"/>
    <w:rsid w:val="00C60E9E"/>
    <w:rsid w:val="00C65082"/>
    <w:rsid w:val="00C67922"/>
    <w:rsid w:val="00C70254"/>
    <w:rsid w:val="00C747E8"/>
    <w:rsid w:val="00C81AB0"/>
    <w:rsid w:val="00C95EE9"/>
    <w:rsid w:val="00CA0629"/>
    <w:rsid w:val="00CA1361"/>
    <w:rsid w:val="00CA161B"/>
    <w:rsid w:val="00CA1D00"/>
    <w:rsid w:val="00CA374B"/>
    <w:rsid w:val="00CA5D72"/>
    <w:rsid w:val="00CA6E07"/>
    <w:rsid w:val="00CA6EB0"/>
    <w:rsid w:val="00CB04F7"/>
    <w:rsid w:val="00CC251A"/>
    <w:rsid w:val="00CC79D6"/>
    <w:rsid w:val="00CD6C47"/>
    <w:rsid w:val="00CD6F6F"/>
    <w:rsid w:val="00CE0A5C"/>
    <w:rsid w:val="00CF01E9"/>
    <w:rsid w:val="00CF1DF8"/>
    <w:rsid w:val="00CF4C17"/>
    <w:rsid w:val="00CF637E"/>
    <w:rsid w:val="00CF7396"/>
    <w:rsid w:val="00D03325"/>
    <w:rsid w:val="00D10F03"/>
    <w:rsid w:val="00D21B1D"/>
    <w:rsid w:val="00D316B6"/>
    <w:rsid w:val="00D34604"/>
    <w:rsid w:val="00D475CF"/>
    <w:rsid w:val="00D47A2A"/>
    <w:rsid w:val="00D56FFF"/>
    <w:rsid w:val="00D6327C"/>
    <w:rsid w:val="00D644AB"/>
    <w:rsid w:val="00D668EE"/>
    <w:rsid w:val="00D66AD6"/>
    <w:rsid w:val="00D6769C"/>
    <w:rsid w:val="00D679F7"/>
    <w:rsid w:val="00D729E4"/>
    <w:rsid w:val="00D733DE"/>
    <w:rsid w:val="00D74FE6"/>
    <w:rsid w:val="00D76371"/>
    <w:rsid w:val="00D914A6"/>
    <w:rsid w:val="00D92262"/>
    <w:rsid w:val="00DA72AE"/>
    <w:rsid w:val="00DB3D55"/>
    <w:rsid w:val="00DB7B1F"/>
    <w:rsid w:val="00DC0E71"/>
    <w:rsid w:val="00DC1107"/>
    <w:rsid w:val="00DC38B1"/>
    <w:rsid w:val="00DC4481"/>
    <w:rsid w:val="00DC484E"/>
    <w:rsid w:val="00DE2A43"/>
    <w:rsid w:val="00DE724F"/>
    <w:rsid w:val="00DF0EF7"/>
    <w:rsid w:val="00DF54E6"/>
    <w:rsid w:val="00E13D32"/>
    <w:rsid w:val="00E14E9E"/>
    <w:rsid w:val="00E158FC"/>
    <w:rsid w:val="00E24185"/>
    <w:rsid w:val="00E241D5"/>
    <w:rsid w:val="00E266FC"/>
    <w:rsid w:val="00E32825"/>
    <w:rsid w:val="00E34480"/>
    <w:rsid w:val="00E375B2"/>
    <w:rsid w:val="00E473E4"/>
    <w:rsid w:val="00E50269"/>
    <w:rsid w:val="00E578AE"/>
    <w:rsid w:val="00E60B48"/>
    <w:rsid w:val="00E670F9"/>
    <w:rsid w:val="00E70ED4"/>
    <w:rsid w:val="00E71C3C"/>
    <w:rsid w:val="00E814AE"/>
    <w:rsid w:val="00E8543F"/>
    <w:rsid w:val="00E91841"/>
    <w:rsid w:val="00E97601"/>
    <w:rsid w:val="00EB50DF"/>
    <w:rsid w:val="00EC52CB"/>
    <w:rsid w:val="00EE0A40"/>
    <w:rsid w:val="00EE1383"/>
    <w:rsid w:val="00EE1809"/>
    <w:rsid w:val="00EF75B3"/>
    <w:rsid w:val="00F00166"/>
    <w:rsid w:val="00F076E3"/>
    <w:rsid w:val="00F12C16"/>
    <w:rsid w:val="00F17C9B"/>
    <w:rsid w:val="00F27410"/>
    <w:rsid w:val="00F33942"/>
    <w:rsid w:val="00F344EE"/>
    <w:rsid w:val="00F372B0"/>
    <w:rsid w:val="00F46113"/>
    <w:rsid w:val="00F64F99"/>
    <w:rsid w:val="00F749F0"/>
    <w:rsid w:val="00F74FA4"/>
    <w:rsid w:val="00F76989"/>
    <w:rsid w:val="00F90584"/>
    <w:rsid w:val="00F948A8"/>
    <w:rsid w:val="00FA2B6E"/>
    <w:rsid w:val="00FB0A8F"/>
    <w:rsid w:val="00FB0BD4"/>
    <w:rsid w:val="00FB5DDE"/>
    <w:rsid w:val="00FB64FD"/>
    <w:rsid w:val="00FC020B"/>
    <w:rsid w:val="00FC080A"/>
    <w:rsid w:val="00FC1093"/>
    <w:rsid w:val="00FC2B19"/>
    <w:rsid w:val="00FD13D3"/>
    <w:rsid w:val="00FD4761"/>
    <w:rsid w:val="00FE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A3094A"/>
  <w15:docId w15:val="{C89C2FFF-083F-4BC3-9EA1-9607A559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E8"/>
    <w:pPr>
      <w:spacing w:after="0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B35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35"/>
    <w:pPr>
      <w:keepNext/>
      <w:keepLines/>
      <w:spacing w:before="120" w:line="252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35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35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35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35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35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35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35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0B35"/>
    <w:pPr>
      <w:spacing w:after="160" w:line="252" w:lineRule="auto"/>
      <w:ind w:left="720"/>
      <w:contextualSpacing/>
      <w:jc w:val="both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2197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35"/>
    <w:pPr>
      <w:spacing w:before="100" w:beforeAutospacing="1" w:after="240" w:line="252" w:lineRule="auto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35"/>
    <w:rPr>
      <w:rFonts w:asciiTheme="majorHAnsi" w:eastAsiaTheme="majorEastAsia" w:hAnsiTheme="majorHAnsi" w:cstheme="majorBidi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A90B3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90B35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A90B35"/>
    <w:rPr>
      <w:b/>
      <w:bCs/>
      <w:color w:val="auto"/>
    </w:rPr>
  </w:style>
  <w:style w:type="paragraph" w:styleId="BodyText3">
    <w:name w:val="Body Text 3"/>
    <w:basedOn w:val="Normal"/>
    <w:link w:val="BodyText3Char"/>
    <w:semiHidden/>
    <w:unhideWhenUsed/>
    <w:rsid w:val="001847FB"/>
    <w:pPr>
      <w:widowControl w:val="0"/>
      <w:suppressAutoHyphens/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847FB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converted-space">
    <w:name w:val="apple-converted-space"/>
    <w:basedOn w:val="DefaultParagraphFont"/>
    <w:rsid w:val="002D68F0"/>
  </w:style>
  <w:style w:type="character" w:customStyle="1" w:styleId="apple-style-span">
    <w:name w:val="apple-style-span"/>
    <w:basedOn w:val="DefaultParagraphFont"/>
    <w:rsid w:val="002D68F0"/>
  </w:style>
  <w:style w:type="character" w:customStyle="1" w:styleId="Heading2Char">
    <w:name w:val="Heading 2 Char"/>
    <w:basedOn w:val="DefaultParagraphFont"/>
    <w:link w:val="Heading2"/>
    <w:uiPriority w:val="9"/>
    <w:semiHidden/>
    <w:rsid w:val="00A90B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old">
    <w:name w:val="bold"/>
    <w:basedOn w:val="DefaultParagraphFont"/>
    <w:rsid w:val="00D56FFF"/>
  </w:style>
  <w:style w:type="paragraph" w:customStyle="1" w:styleId="workdates">
    <w:name w:val="work_dates"/>
    <w:basedOn w:val="Normal"/>
    <w:rsid w:val="00D56FFF"/>
    <w:pPr>
      <w:spacing w:before="100" w:beforeAutospacing="1" w:after="100" w:afterAutospacing="1"/>
      <w:jc w:val="both"/>
    </w:pPr>
    <w:rPr>
      <w:rFonts w:eastAsia="Times New Roman"/>
    </w:rPr>
  </w:style>
  <w:style w:type="paragraph" w:customStyle="1" w:styleId="workdescription">
    <w:name w:val="work_description"/>
    <w:basedOn w:val="Normal"/>
    <w:rsid w:val="00D56FFF"/>
    <w:pPr>
      <w:spacing w:before="100" w:beforeAutospacing="1" w:after="100" w:afterAutospacing="1"/>
      <w:jc w:val="both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90B35"/>
    <w:pPr>
      <w:spacing w:after="0" w:line="240" w:lineRule="auto"/>
    </w:pPr>
  </w:style>
  <w:style w:type="paragraph" w:customStyle="1" w:styleId="ColorfulList-Accent11">
    <w:name w:val="Colorful List - Accent 11"/>
    <w:basedOn w:val="Normal"/>
    <w:uiPriority w:val="99"/>
    <w:rsid w:val="00794B09"/>
    <w:pPr>
      <w:suppressAutoHyphens/>
      <w:spacing w:after="160" w:line="252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B6"/>
    <w:pPr>
      <w:tabs>
        <w:tab w:val="center" w:pos="4680"/>
        <w:tab w:val="right" w:pos="9360"/>
      </w:tabs>
      <w:jc w:val="both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316B6"/>
  </w:style>
  <w:style w:type="paragraph" w:styleId="Footer">
    <w:name w:val="footer"/>
    <w:basedOn w:val="Normal"/>
    <w:link w:val="FooterChar"/>
    <w:uiPriority w:val="99"/>
    <w:unhideWhenUsed/>
    <w:rsid w:val="00D316B6"/>
    <w:pPr>
      <w:tabs>
        <w:tab w:val="center" w:pos="4680"/>
        <w:tab w:val="right" w:pos="9360"/>
      </w:tabs>
      <w:jc w:val="both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316B6"/>
  </w:style>
  <w:style w:type="paragraph" w:customStyle="1" w:styleId="Standard">
    <w:name w:val="Standard"/>
    <w:rsid w:val="000E371B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B349C3"/>
    <w:pPr>
      <w:spacing w:after="120" w:line="252" w:lineRule="auto"/>
      <w:jc w:val="both"/>
    </w:pPr>
    <w:rPr>
      <w:rFonts w:ascii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349C3"/>
  </w:style>
  <w:style w:type="character" w:customStyle="1" w:styleId="Heading1Char">
    <w:name w:val="Heading 1 Char"/>
    <w:basedOn w:val="DefaultParagraphFont"/>
    <w:link w:val="Heading1"/>
    <w:uiPriority w:val="9"/>
    <w:rsid w:val="00A90B3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3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3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3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3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3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3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0B3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0B35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90B3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35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0B35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0B3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A90B35"/>
    <w:pPr>
      <w:spacing w:before="200" w:after="16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0B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0B3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90B35"/>
    <w:rPr>
      <w:b/>
      <w:bCs/>
      <w:i/>
      <w:iCs/>
      <w:color w:val="auto"/>
    </w:rPr>
  </w:style>
  <w:style w:type="character" w:styleId="BookTitle">
    <w:name w:val="Book Title"/>
    <w:basedOn w:val="DefaultParagraphFont"/>
    <w:uiPriority w:val="33"/>
    <w:qFormat/>
    <w:rsid w:val="00A90B3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B35"/>
    <w:pPr>
      <w:outlineLvl w:val="9"/>
    </w:pPr>
  </w:style>
  <w:style w:type="character" w:customStyle="1" w:styleId="ph">
    <w:name w:val="ph"/>
    <w:basedOn w:val="DefaultParagraphFont"/>
    <w:rsid w:val="002366CB"/>
  </w:style>
  <w:style w:type="character" w:customStyle="1" w:styleId="skypec2ctextspan">
    <w:name w:val="skype_c2c_text_span"/>
    <w:basedOn w:val="DefaultParagraphFont"/>
    <w:rsid w:val="00CC251A"/>
  </w:style>
  <w:style w:type="character" w:customStyle="1" w:styleId="hl">
    <w:name w:val="hl"/>
    <w:basedOn w:val="DefaultParagraphFont"/>
    <w:rsid w:val="00CC251A"/>
  </w:style>
  <w:style w:type="character" w:customStyle="1" w:styleId="ListParagraphChar">
    <w:name w:val="List Paragraph Char"/>
    <w:link w:val="ListParagraph"/>
    <w:uiPriority w:val="34"/>
    <w:rsid w:val="006C77A6"/>
  </w:style>
  <w:style w:type="character" w:customStyle="1" w:styleId="NoSpacingChar">
    <w:name w:val="No Spacing Char"/>
    <w:link w:val="NoSpacing"/>
    <w:uiPriority w:val="1"/>
    <w:locked/>
    <w:rsid w:val="00AA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977BB-519C-4B51-8284-33C5548A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2671</Words>
  <Characters>15228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 Naveen</dc:creator>
  <cp:lastModifiedBy>Shashank Sharma</cp:lastModifiedBy>
  <cp:revision>2</cp:revision>
  <dcterms:created xsi:type="dcterms:W3CDTF">2018-04-16T20:38:00Z</dcterms:created>
  <dcterms:modified xsi:type="dcterms:W3CDTF">2018-04-16T20:38:00Z</dcterms:modified>
</cp:coreProperties>
</file>