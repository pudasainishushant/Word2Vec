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D91" w:rsidRPr="00EF6CF6" w:rsidRDefault="00971D91" w:rsidP="00971D91">
      <w:pPr>
        <w:pStyle w:val="Heading5"/>
        <w:shd w:val="clear" w:color="auto" w:fill="D9D9D9"/>
        <w:rPr>
          <w:rFonts w:ascii="Book Antiqua" w:hAnsi="Book Antiqua" w:cs="Arial"/>
          <w:sz w:val="20"/>
          <w:szCs w:val="20"/>
        </w:rPr>
      </w:pPr>
      <w:r w:rsidRPr="00EF6CF6">
        <w:rPr>
          <w:rFonts w:ascii="Book Antiqua" w:hAnsi="Book Antiqua" w:cs="Arial"/>
          <w:sz w:val="20"/>
          <w:szCs w:val="20"/>
        </w:rPr>
        <w:t>Career Objective</w:t>
      </w:r>
    </w:p>
    <w:p w:rsidR="00AF5074" w:rsidRPr="00EF6CF6" w:rsidRDefault="00AF5074" w:rsidP="0060441A">
      <w:pPr>
        <w:jc w:val="both"/>
        <w:rPr>
          <w:rFonts w:ascii="Book Antiqua" w:hAnsi="Book Antiqua" w:cs="Arial"/>
          <w:bCs/>
          <w:sz w:val="20"/>
          <w:szCs w:val="20"/>
        </w:rPr>
      </w:pPr>
    </w:p>
    <w:p w:rsidR="0060441A" w:rsidRPr="00EF6CF6" w:rsidRDefault="0060441A" w:rsidP="0060441A">
      <w:pPr>
        <w:jc w:val="both"/>
        <w:rPr>
          <w:rFonts w:ascii="Book Antiqua" w:hAnsi="Book Antiqua" w:cs="Arial"/>
          <w:bCs/>
          <w:sz w:val="20"/>
          <w:szCs w:val="20"/>
        </w:rPr>
      </w:pPr>
      <w:r w:rsidRPr="00EF6CF6">
        <w:rPr>
          <w:rFonts w:ascii="Book Antiqua" w:hAnsi="Book Antiqua" w:cs="Arial"/>
          <w:bCs/>
          <w:sz w:val="20"/>
          <w:szCs w:val="20"/>
        </w:rPr>
        <w:t xml:space="preserve">I have over </w:t>
      </w:r>
      <w:r w:rsidR="0068401C" w:rsidRPr="00EF6CF6">
        <w:rPr>
          <w:rFonts w:ascii="Book Antiqua" w:hAnsi="Book Antiqua" w:cs="Arial"/>
          <w:bCs/>
          <w:sz w:val="20"/>
          <w:szCs w:val="20"/>
        </w:rPr>
        <w:t>8</w:t>
      </w:r>
      <w:r w:rsidRPr="00EF6CF6">
        <w:rPr>
          <w:rFonts w:ascii="Book Antiqua" w:hAnsi="Book Antiqua" w:cs="Arial"/>
          <w:bCs/>
          <w:sz w:val="20"/>
          <w:szCs w:val="20"/>
        </w:rPr>
        <w:t xml:space="preserve"> years of diverse experience in Information Technology with an emphasis on Software Quality Assurance. My ambition is to take up a challenging position in the area of Software Quality Assurance and Testing in a progressive, fast-paced dynamic environment that will allow me to align my skills in the organization in the most efficient manner.</w:t>
      </w:r>
    </w:p>
    <w:p w:rsidR="0060441A" w:rsidRPr="00EF6CF6" w:rsidRDefault="0060441A" w:rsidP="0060441A">
      <w:pPr>
        <w:rPr>
          <w:rFonts w:ascii="Book Antiqua" w:hAnsi="Book Antiqua"/>
          <w:sz w:val="20"/>
          <w:szCs w:val="20"/>
        </w:rPr>
      </w:pPr>
    </w:p>
    <w:p w:rsidR="0060441A" w:rsidRPr="00EF6CF6" w:rsidRDefault="0060441A" w:rsidP="0060441A">
      <w:pPr>
        <w:pStyle w:val="Heading5"/>
        <w:shd w:val="clear" w:color="auto" w:fill="D9D9D9"/>
        <w:rPr>
          <w:rFonts w:ascii="Book Antiqua" w:hAnsi="Book Antiqua" w:cs="Arial"/>
          <w:sz w:val="20"/>
          <w:szCs w:val="20"/>
        </w:rPr>
      </w:pPr>
      <w:r w:rsidRPr="00EF6CF6">
        <w:rPr>
          <w:rFonts w:ascii="Book Antiqua" w:hAnsi="Book Antiqua" w:cs="Arial"/>
          <w:sz w:val="20"/>
          <w:szCs w:val="20"/>
        </w:rPr>
        <w:t>Career Summary</w:t>
      </w:r>
    </w:p>
    <w:p w:rsidR="00FF14F9" w:rsidRDefault="00B53D32" w:rsidP="00BB3D3E">
      <w:pPr>
        <w:numPr>
          <w:ilvl w:val="0"/>
          <w:numId w:val="3"/>
        </w:numPr>
        <w:jc w:val="both"/>
        <w:rPr>
          <w:rFonts w:ascii="Book Antiqua" w:hAnsi="Book Antiqua" w:cs="Arial"/>
          <w:sz w:val="20"/>
          <w:szCs w:val="20"/>
        </w:rPr>
      </w:pPr>
      <w:r>
        <w:rPr>
          <w:rFonts w:ascii="Book Antiqua" w:hAnsi="Book Antiqua" w:cs="Arial"/>
          <w:sz w:val="20"/>
          <w:szCs w:val="20"/>
        </w:rPr>
        <w:t>Over 8</w:t>
      </w:r>
      <w:r w:rsidR="00FF14F9" w:rsidRPr="00EF6CF6">
        <w:rPr>
          <w:rFonts w:ascii="Book Antiqua" w:hAnsi="Book Antiqua" w:cs="Arial"/>
          <w:sz w:val="20"/>
          <w:szCs w:val="20"/>
        </w:rPr>
        <w:t xml:space="preserve"> years of diverse experience in </w:t>
      </w:r>
      <w:r w:rsidR="00FF14F9" w:rsidRPr="00EF6CF6">
        <w:rPr>
          <w:rFonts w:ascii="Book Antiqua" w:hAnsi="Book Antiqua" w:cs="Arial"/>
          <w:bCs/>
          <w:sz w:val="20"/>
          <w:szCs w:val="20"/>
        </w:rPr>
        <w:t>Information Technology</w:t>
      </w:r>
      <w:r w:rsidR="00FF14F9" w:rsidRPr="00EF6CF6">
        <w:rPr>
          <w:rFonts w:ascii="Book Antiqua" w:hAnsi="Book Antiqua" w:cs="Arial"/>
          <w:sz w:val="20"/>
          <w:szCs w:val="20"/>
        </w:rPr>
        <w:t xml:space="preserve"> spanning 5 projects with an emphasis on </w:t>
      </w:r>
      <w:r w:rsidR="00FF14F9" w:rsidRPr="00EF6CF6">
        <w:rPr>
          <w:rFonts w:ascii="Book Antiqua" w:hAnsi="Book Antiqua" w:cs="Arial"/>
          <w:bCs/>
          <w:sz w:val="20"/>
          <w:szCs w:val="20"/>
        </w:rPr>
        <w:t>Software Quality Assurance</w:t>
      </w:r>
      <w:r w:rsidR="00FF14F9" w:rsidRPr="00EF6CF6">
        <w:rPr>
          <w:rFonts w:ascii="Book Antiqua" w:hAnsi="Book Antiqua" w:cs="Arial"/>
          <w:sz w:val="20"/>
          <w:szCs w:val="20"/>
        </w:rPr>
        <w:t xml:space="preserve">, performing </w:t>
      </w:r>
      <w:r w:rsidR="00FF14F9" w:rsidRPr="00EF6CF6">
        <w:rPr>
          <w:rFonts w:ascii="Book Antiqua" w:hAnsi="Book Antiqua" w:cs="Arial"/>
          <w:bCs/>
          <w:sz w:val="20"/>
          <w:szCs w:val="20"/>
        </w:rPr>
        <w:t>Manual</w:t>
      </w:r>
      <w:r w:rsidR="00FF14F9" w:rsidRPr="00EF6CF6">
        <w:rPr>
          <w:rFonts w:ascii="Book Antiqua" w:hAnsi="Book Antiqua" w:cs="Arial"/>
          <w:sz w:val="20"/>
          <w:szCs w:val="20"/>
        </w:rPr>
        <w:t xml:space="preserve"> and </w:t>
      </w:r>
      <w:r w:rsidR="00FF14F9" w:rsidRPr="00EF6CF6">
        <w:rPr>
          <w:rFonts w:ascii="Book Antiqua" w:hAnsi="Book Antiqua" w:cs="Arial"/>
          <w:bCs/>
          <w:sz w:val="20"/>
          <w:szCs w:val="20"/>
        </w:rPr>
        <w:t>Automated Testing</w:t>
      </w:r>
      <w:r w:rsidR="00FF14F9" w:rsidRPr="00EF6CF6">
        <w:rPr>
          <w:rFonts w:ascii="Book Antiqua" w:hAnsi="Book Antiqua" w:cs="Arial"/>
          <w:sz w:val="20"/>
          <w:szCs w:val="20"/>
        </w:rPr>
        <w:t xml:space="preserve"> of stand alone, cli</w:t>
      </w:r>
      <w:r w:rsidR="00BF3561" w:rsidRPr="00EF6CF6">
        <w:rPr>
          <w:rFonts w:ascii="Book Antiqua" w:hAnsi="Book Antiqua" w:cs="Arial"/>
          <w:sz w:val="20"/>
          <w:szCs w:val="20"/>
        </w:rPr>
        <w:t>ent/server and web applications</w:t>
      </w:r>
    </w:p>
    <w:p w:rsidR="00A96BFE" w:rsidRPr="00EF6CF6" w:rsidRDefault="00A96BFE" w:rsidP="00BB3D3E">
      <w:pPr>
        <w:numPr>
          <w:ilvl w:val="0"/>
          <w:numId w:val="3"/>
        </w:numPr>
        <w:jc w:val="both"/>
        <w:rPr>
          <w:rFonts w:ascii="Book Antiqua" w:hAnsi="Book Antiqua" w:cs="Arial"/>
          <w:sz w:val="20"/>
          <w:szCs w:val="20"/>
        </w:rPr>
      </w:pPr>
      <w:r w:rsidRPr="00A96BFE">
        <w:rPr>
          <w:rFonts w:ascii="Book Antiqua" w:hAnsi="Book Antiqua" w:cs="Arial"/>
          <w:sz w:val="20"/>
          <w:szCs w:val="20"/>
        </w:rPr>
        <w:t xml:space="preserve">Understanding of Healthcare </w:t>
      </w:r>
      <w:r w:rsidRPr="00A96BFE">
        <w:rPr>
          <w:rFonts w:ascii="Book Antiqua" w:hAnsi="Book Antiqua" w:cs="Arial"/>
          <w:b/>
          <w:sz w:val="20"/>
          <w:szCs w:val="20"/>
        </w:rPr>
        <w:t>Insurance Exchange Plan Management HIX</w:t>
      </w:r>
    </w:p>
    <w:p w:rsidR="001E6077" w:rsidRPr="001E6077" w:rsidRDefault="00FF14F9" w:rsidP="001E6077">
      <w:pPr>
        <w:numPr>
          <w:ilvl w:val="0"/>
          <w:numId w:val="3"/>
        </w:numPr>
        <w:jc w:val="both"/>
        <w:rPr>
          <w:rFonts w:ascii="Book Antiqua" w:hAnsi="Book Antiqua" w:cs="Arial"/>
          <w:bCs/>
          <w:sz w:val="20"/>
          <w:szCs w:val="20"/>
        </w:rPr>
      </w:pPr>
      <w:r w:rsidRPr="00EF6CF6">
        <w:rPr>
          <w:rFonts w:ascii="Book Antiqua" w:hAnsi="Book Antiqua" w:cs="Arial"/>
          <w:sz w:val="20"/>
          <w:szCs w:val="20"/>
        </w:rPr>
        <w:t xml:space="preserve">Extensive knowledge of various phases of </w:t>
      </w:r>
      <w:r w:rsidRPr="00EF6CF6">
        <w:rPr>
          <w:rFonts w:ascii="Book Antiqua" w:hAnsi="Book Antiqua" w:cs="Arial"/>
          <w:b/>
          <w:sz w:val="20"/>
          <w:szCs w:val="20"/>
        </w:rPr>
        <w:t xml:space="preserve">different </w:t>
      </w:r>
      <w:r w:rsidRPr="00EF6CF6">
        <w:rPr>
          <w:rFonts w:ascii="Book Antiqua" w:hAnsi="Book Antiqua" w:cs="Arial"/>
          <w:b/>
          <w:bCs/>
          <w:sz w:val="20"/>
          <w:szCs w:val="20"/>
        </w:rPr>
        <w:t>Software Development Life Cycle (SDLC)</w:t>
      </w:r>
      <w:r w:rsidRPr="00EF6CF6">
        <w:rPr>
          <w:rFonts w:ascii="Book Antiqua" w:hAnsi="Book Antiqua" w:cs="Arial"/>
          <w:bCs/>
          <w:sz w:val="20"/>
          <w:szCs w:val="20"/>
        </w:rPr>
        <w:t>; models like Wa</w:t>
      </w:r>
      <w:r w:rsidR="00BF3561" w:rsidRPr="00EF6CF6">
        <w:rPr>
          <w:rFonts w:ascii="Book Antiqua" w:hAnsi="Book Antiqua" w:cs="Arial"/>
          <w:bCs/>
          <w:sz w:val="20"/>
          <w:szCs w:val="20"/>
        </w:rPr>
        <w:t>terfall, Agile, SCRUM, RUP, et</w:t>
      </w:r>
    </w:p>
    <w:p w:rsidR="001E6077" w:rsidRPr="00EF6CF6" w:rsidRDefault="001E6077" w:rsidP="001E6077">
      <w:pPr>
        <w:numPr>
          <w:ilvl w:val="0"/>
          <w:numId w:val="3"/>
        </w:numPr>
        <w:jc w:val="both"/>
        <w:rPr>
          <w:rFonts w:ascii="Book Antiqua" w:hAnsi="Book Antiqua" w:cs="Arial"/>
          <w:bCs/>
          <w:sz w:val="20"/>
          <w:szCs w:val="20"/>
        </w:rPr>
      </w:pPr>
      <w:r w:rsidRPr="001E6077">
        <w:rPr>
          <w:rFonts w:ascii="Book Antiqua" w:hAnsi="Book Antiqua" w:cs="Arial"/>
          <w:bCs/>
          <w:sz w:val="20"/>
          <w:szCs w:val="20"/>
        </w:rPr>
        <w:t>Experience in testing integrated so</w:t>
      </w:r>
      <w:r>
        <w:rPr>
          <w:rFonts w:ascii="Book Antiqua" w:hAnsi="Book Antiqua" w:cs="Arial"/>
          <w:bCs/>
          <w:sz w:val="20"/>
          <w:szCs w:val="20"/>
        </w:rPr>
        <w:t xml:space="preserve">ftware </w:t>
      </w:r>
      <w:r w:rsidRPr="001E6077">
        <w:rPr>
          <w:rFonts w:ascii="Book Antiqua" w:hAnsi="Book Antiqua" w:cs="Arial"/>
          <w:b/>
          <w:bCs/>
          <w:sz w:val="20"/>
          <w:szCs w:val="20"/>
        </w:rPr>
        <w:t>Web Services through SOA UI and XML</w:t>
      </w:r>
    </w:p>
    <w:p w:rsidR="00E04C43" w:rsidRPr="00EF6CF6" w:rsidRDefault="00E04C43" w:rsidP="00E04C43">
      <w:pPr>
        <w:numPr>
          <w:ilvl w:val="0"/>
          <w:numId w:val="3"/>
        </w:numPr>
        <w:jc w:val="both"/>
        <w:rPr>
          <w:rStyle w:val="normal1char"/>
          <w:rFonts w:ascii="Book Antiqua" w:eastAsia="Arial Unicode MS" w:hAnsi="Book Antiqua" w:cs="Arial Unicode MS"/>
          <w:color w:val="000000"/>
          <w:sz w:val="20"/>
          <w:szCs w:val="20"/>
        </w:rPr>
      </w:pPr>
      <w:r w:rsidRPr="00EF6CF6">
        <w:rPr>
          <w:rStyle w:val="normal1char"/>
          <w:rFonts w:ascii="Book Antiqua" w:eastAsia="Arial Unicode MS" w:hAnsi="Book Antiqua" w:cs="Arial Unicode MS"/>
          <w:color w:val="000000"/>
          <w:sz w:val="20"/>
          <w:szCs w:val="20"/>
        </w:rPr>
        <w:t xml:space="preserve">Adequate knowledge in Health Administration – Claims processing (auto adjudication), COB, EOB/Drafts, Claims pricing and testing, </w:t>
      </w:r>
      <w:r w:rsidRPr="00EF6CF6">
        <w:rPr>
          <w:rStyle w:val="normal1char"/>
          <w:rFonts w:ascii="Book Antiqua" w:eastAsia="Arial Unicode MS" w:hAnsi="Book Antiqua" w:cs="Arial Unicode MS"/>
          <w:b/>
          <w:color w:val="000000"/>
          <w:sz w:val="20"/>
          <w:szCs w:val="20"/>
        </w:rPr>
        <w:t>HIPAA, enrollment, EDI, Medicare, Medicaid, CDHP</w:t>
      </w:r>
      <w:r w:rsidRPr="00EF6CF6">
        <w:rPr>
          <w:rStyle w:val="normal1char"/>
          <w:rFonts w:ascii="Book Antiqua" w:eastAsia="Arial Unicode MS" w:hAnsi="Book Antiqua" w:cs="Arial Unicode MS"/>
          <w:color w:val="000000"/>
          <w:sz w:val="20"/>
          <w:szCs w:val="20"/>
        </w:rPr>
        <w:t xml:space="preserve"> (consumer driven health plans)</w:t>
      </w:r>
    </w:p>
    <w:p w:rsidR="000E7674" w:rsidRPr="00EF6CF6" w:rsidRDefault="000E7674" w:rsidP="00E04C43">
      <w:pPr>
        <w:numPr>
          <w:ilvl w:val="0"/>
          <w:numId w:val="3"/>
        </w:numPr>
        <w:jc w:val="both"/>
        <w:rPr>
          <w:rFonts w:ascii="Book Antiqua" w:eastAsia="Arial Unicode MS" w:hAnsi="Book Antiqua" w:cs="Arial Unicode MS"/>
          <w:color w:val="000000"/>
          <w:sz w:val="20"/>
          <w:szCs w:val="20"/>
        </w:rPr>
      </w:pPr>
      <w:r w:rsidRPr="00EF6CF6">
        <w:rPr>
          <w:rFonts w:ascii="Book Antiqua" w:eastAsia="Arial Unicode MS" w:hAnsi="Book Antiqua" w:cs="Arial Unicode MS"/>
          <w:color w:val="000000"/>
          <w:sz w:val="20"/>
          <w:szCs w:val="20"/>
        </w:rPr>
        <w:t xml:space="preserve">Actively involve with major Clearing Houses to support </w:t>
      </w:r>
      <w:r w:rsidRPr="00EF6CF6">
        <w:rPr>
          <w:rFonts w:ascii="Book Antiqua" w:eastAsia="Arial Unicode MS" w:hAnsi="Book Antiqua" w:cs="Arial Unicode MS"/>
          <w:b/>
          <w:color w:val="000000"/>
          <w:sz w:val="20"/>
          <w:szCs w:val="20"/>
        </w:rPr>
        <w:t>their EDI transactions</w:t>
      </w:r>
    </w:p>
    <w:p w:rsidR="00FF14F9" w:rsidRPr="00EF6CF6" w:rsidRDefault="00FF14F9" w:rsidP="00BB3D3E">
      <w:pPr>
        <w:numPr>
          <w:ilvl w:val="0"/>
          <w:numId w:val="3"/>
        </w:numPr>
        <w:jc w:val="both"/>
        <w:rPr>
          <w:rFonts w:ascii="Book Antiqua" w:hAnsi="Book Antiqua" w:cs="Arial"/>
          <w:sz w:val="20"/>
          <w:szCs w:val="20"/>
        </w:rPr>
      </w:pPr>
      <w:r w:rsidRPr="00EF6CF6">
        <w:rPr>
          <w:rFonts w:ascii="Book Antiqua" w:hAnsi="Book Antiqua" w:cs="Arial"/>
          <w:sz w:val="20"/>
          <w:szCs w:val="20"/>
        </w:rPr>
        <w:t xml:space="preserve">Experienced in </w:t>
      </w:r>
      <w:r w:rsidRPr="00EF6CF6">
        <w:rPr>
          <w:rFonts w:ascii="Book Antiqua" w:hAnsi="Book Antiqua" w:cs="Arial"/>
          <w:b/>
          <w:sz w:val="20"/>
          <w:szCs w:val="20"/>
        </w:rPr>
        <w:t>Full life cycle Manual and Automated Testing</w:t>
      </w:r>
      <w:r w:rsidRPr="00EF6CF6">
        <w:rPr>
          <w:rFonts w:ascii="Book Antiqua" w:hAnsi="Book Antiqua" w:cs="Arial"/>
          <w:sz w:val="20"/>
          <w:szCs w:val="20"/>
        </w:rPr>
        <w:t xml:space="preserve"> in a Web-based Applications (JAVA, .NET etc), Client/Server Applications, and</w:t>
      </w:r>
      <w:r w:rsidRPr="00EF6CF6">
        <w:rPr>
          <w:rFonts w:ascii="Book Antiqua" w:hAnsi="Book Antiqua" w:cs="Arial"/>
          <w:b/>
          <w:sz w:val="20"/>
          <w:szCs w:val="20"/>
        </w:rPr>
        <w:t xml:space="preserve"> </w:t>
      </w:r>
      <w:r w:rsidRPr="00EF6CF6">
        <w:rPr>
          <w:rFonts w:ascii="Book Antiqua" w:hAnsi="Book Antiqua" w:cs="Arial"/>
          <w:bCs/>
          <w:sz w:val="20"/>
          <w:szCs w:val="20"/>
        </w:rPr>
        <w:t>mainframe</w:t>
      </w:r>
      <w:r w:rsidRPr="00EF6CF6">
        <w:rPr>
          <w:rFonts w:ascii="Book Antiqua" w:hAnsi="Book Antiqua" w:cs="Arial"/>
          <w:sz w:val="20"/>
          <w:szCs w:val="20"/>
        </w:rPr>
        <w:t xml:space="preserve"> applications</w:t>
      </w:r>
      <w:r w:rsidR="00BF3561" w:rsidRPr="00EF6CF6">
        <w:rPr>
          <w:rFonts w:ascii="Book Antiqua" w:hAnsi="Book Antiqua" w:cs="Arial"/>
          <w:sz w:val="20"/>
          <w:szCs w:val="20"/>
        </w:rPr>
        <w:t xml:space="preserve"> in Multi-Tier environments</w:t>
      </w:r>
    </w:p>
    <w:p w:rsidR="00CC3FB0" w:rsidRPr="00EF6CF6" w:rsidRDefault="00CC3FB0" w:rsidP="00BB3D3E">
      <w:pPr>
        <w:numPr>
          <w:ilvl w:val="0"/>
          <w:numId w:val="3"/>
        </w:numPr>
        <w:jc w:val="both"/>
        <w:rPr>
          <w:rFonts w:ascii="Book Antiqua" w:hAnsi="Book Antiqua" w:cs="Arial"/>
          <w:bCs/>
          <w:sz w:val="20"/>
          <w:szCs w:val="20"/>
        </w:rPr>
      </w:pPr>
      <w:r w:rsidRPr="00EF6CF6">
        <w:rPr>
          <w:rFonts w:ascii="Book Antiqua" w:hAnsi="Book Antiqua" w:cs="Arial"/>
          <w:sz w:val="20"/>
          <w:szCs w:val="20"/>
        </w:rPr>
        <w:t xml:space="preserve">Extensive knowledge of different kinds of testing like </w:t>
      </w:r>
      <w:r w:rsidRPr="00EF6CF6">
        <w:rPr>
          <w:rFonts w:ascii="Book Antiqua" w:hAnsi="Book Antiqua" w:cs="Arial"/>
          <w:bCs/>
          <w:sz w:val="20"/>
          <w:szCs w:val="20"/>
        </w:rPr>
        <w:t>Back-End</w:t>
      </w:r>
      <w:r w:rsidRPr="00EF6CF6">
        <w:rPr>
          <w:rFonts w:ascii="Book Antiqua" w:hAnsi="Book Antiqua" w:cs="Arial"/>
          <w:sz w:val="20"/>
          <w:szCs w:val="20"/>
        </w:rPr>
        <w:t xml:space="preserve"> </w:t>
      </w:r>
      <w:r w:rsidRPr="00EF6CF6">
        <w:rPr>
          <w:rFonts w:ascii="Book Antiqua" w:hAnsi="Book Antiqua" w:cs="Arial"/>
          <w:bCs/>
          <w:sz w:val="20"/>
          <w:szCs w:val="20"/>
        </w:rPr>
        <w:t>Testing, Positive/Negative Testing, Black/White box Testing, Configuration Testing, Data Driven</w:t>
      </w:r>
      <w:r w:rsidRPr="00EF6CF6">
        <w:rPr>
          <w:rFonts w:ascii="Book Antiqua" w:hAnsi="Book Antiqua" w:cs="Arial"/>
          <w:sz w:val="20"/>
          <w:szCs w:val="20"/>
        </w:rPr>
        <w:t xml:space="preserve"> </w:t>
      </w:r>
      <w:r w:rsidRPr="00EF6CF6">
        <w:rPr>
          <w:rFonts w:ascii="Book Antiqua" w:hAnsi="Book Antiqua" w:cs="Arial"/>
          <w:bCs/>
          <w:sz w:val="20"/>
          <w:szCs w:val="20"/>
        </w:rPr>
        <w:t>Testing</w:t>
      </w:r>
      <w:r w:rsidRPr="00EF6CF6">
        <w:rPr>
          <w:rFonts w:ascii="Book Antiqua" w:hAnsi="Book Antiqua" w:cs="Arial"/>
          <w:sz w:val="20"/>
          <w:szCs w:val="20"/>
        </w:rPr>
        <w:t xml:space="preserve">, Black-box/White-Box Testing, End to End Testing, </w:t>
      </w:r>
      <w:r w:rsidRPr="00EF6CF6">
        <w:rPr>
          <w:rFonts w:ascii="Book Antiqua" w:hAnsi="Book Antiqua" w:cs="Arial"/>
          <w:bCs/>
          <w:sz w:val="20"/>
          <w:szCs w:val="20"/>
        </w:rPr>
        <w:t>Unit</w:t>
      </w:r>
      <w:r w:rsidRPr="00EF6CF6">
        <w:rPr>
          <w:rFonts w:ascii="Book Antiqua" w:hAnsi="Book Antiqua" w:cs="Arial"/>
          <w:sz w:val="20"/>
          <w:szCs w:val="20"/>
        </w:rPr>
        <w:t xml:space="preserve"> </w:t>
      </w:r>
      <w:r w:rsidRPr="00EF6CF6">
        <w:rPr>
          <w:rFonts w:ascii="Book Antiqua" w:hAnsi="Book Antiqua" w:cs="Arial"/>
          <w:bCs/>
          <w:sz w:val="20"/>
          <w:szCs w:val="20"/>
        </w:rPr>
        <w:t>Testing, Functional, Integration Testing, System Testing</w:t>
      </w:r>
      <w:r w:rsidRPr="00EF6CF6">
        <w:rPr>
          <w:rFonts w:ascii="Book Antiqua" w:hAnsi="Book Antiqua" w:cs="Arial"/>
          <w:sz w:val="20"/>
          <w:szCs w:val="20"/>
        </w:rPr>
        <w:t xml:space="preserve"> and </w:t>
      </w:r>
      <w:r w:rsidRPr="00EF6CF6">
        <w:rPr>
          <w:rFonts w:ascii="Book Antiqua" w:hAnsi="Book Antiqua" w:cs="Arial"/>
          <w:bCs/>
          <w:sz w:val="20"/>
          <w:szCs w:val="20"/>
        </w:rPr>
        <w:t>Regression Testing</w:t>
      </w:r>
    </w:p>
    <w:p w:rsidR="00BE2A5A" w:rsidRPr="00EF6CF6" w:rsidRDefault="00BE2A5A" w:rsidP="00BB3D3E">
      <w:pPr>
        <w:numPr>
          <w:ilvl w:val="0"/>
          <w:numId w:val="3"/>
        </w:numPr>
        <w:jc w:val="both"/>
        <w:rPr>
          <w:rFonts w:ascii="Book Antiqua" w:hAnsi="Book Antiqua" w:cs="Arial"/>
          <w:b/>
          <w:sz w:val="20"/>
          <w:szCs w:val="20"/>
        </w:rPr>
      </w:pPr>
      <w:r w:rsidRPr="00EF6CF6">
        <w:rPr>
          <w:rFonts w:ascii="Book Antiqua" w:hAnsi="Book Antiqua" w:cs="Arial"/>
          <w:sz w:val="20"/>
          <w:szCs w:val="20"/>
        </w:rPr>
        <w:t xml:space="preserve">Expertise in problem solving and bug tracking using </w:t>
      </w:r>
      <w:r w:rsidRPr="00EF6CF6">
        <w:rPr>
          <w:rFonts w:ascii="Book Antiqua" w:hAnsi="Book Antiqua" w:cs="Arial"/>
          <w:b/>
          <w:sz w:val="20"/>
          <w:szCs w:val="20"/>
        </w:rPr>
        <w:t xml:space="preserve">Mercury tools like Quality Center, Doors, </w:t>
      </w:r>
      <w:r w:rsidRPr="00EF6CF6">
        <w:rPr>
          <w:rFonts w:ascii="Book Antiqua" w:hAnsi="Book Antiqua" w:cs="Arial"/>
          <w:b/>
          <w:bCs/>
          <w:sz w:val="20"/>
          <w:szCs w:val="20"/>
        </w:rPr>
        <w:t>Rational Clear Quest</w:t>
      </w:r>
      <w:r w:rsidRPr="00EF6CF6">
        <w:rPr>
          <w:rFonts w:ascii="Book Antiqua" w:hAnsi="Book Antiqua" w:cs="Arial"/>
          <w:b/>
          <w:sz w:val="20"/>
          <w:szCs w:val="20"/>
        </w:rPr>
        <w:t xml:space="preserve"> and </w:t>
      </w:r>
      <w:r w:rsidRPr="00EF6CF6">
        <w:rPr>
          <w:rFonts w:ascii="Book Antiqua" w:hAnsi="Book Antiqua" w:cs="Arial"/>
          <w:b/>
          <w:bCs/>
          <w:sz w:val="20"/>
          <w:szCs w:val="20"/>
        </w:rPr>
        <w:t>Test Director</w:t>
      </w:r>
    </w:p>
    <w:p w:rsidR="00BE2A5A" w:rsidRPr="00EF6CF6" w:rsidRDefault="00BE2A5A" w:rsidP="00BB3D3E">
      <w:pPr>
        <w:numPr>
          <w:ilvl w:val="0"/>
          <w:numId w:val="3"/>
        </w:numPr>
        <w:jc w:val="both"/>
        <w:rPr>
          <w:rFonts w:ascii="Book Antiqua" w:hAnsi="Book Antiqua" w:cs="Arial"/>
          <w:sz w:val="20"/>
          <w:szCs w:val="20"/>
        </w:rPr>
      </w:pPr>
      <w:r w:rsidRPr="00EF6CF6">
        <w:rPr>
          <w:rFonts w:ascii="Book Antiqua" w:hAnsi="Book Antiqua" w:cs="Arial"/>
          <w:sz w:val="20"/>
          <w:szCs w:val="20"/>
        </w:rPr>
        <w:t>Expertise in querying and testing using RDBMS tools like</w:t>
      </w:r>
      <w:r w:rsidRPr="00EF6CF6">
        <w:rPr>
          <w:rFonts w:ascii="Book Antiqua" w:hAnsi="Book Antiqua" w:cs="Arial"/>
          <w:b/>
          <w:sz w:val="20"/>
          <w:szCs w:val="20"/>
        </w:rPr>
        <w:t xml:space="preserve"> </w:t>
      </w:r>
      <w:r w:rsidRPr="00EF6CF6">
        <w:rPr>
          <w:rFonts w:ascii="Book Antiqua" w:hAnsi="Book Antiqua" w:cs="Arial"/>
          <w:b/>
          <w:bCs/>
          <w:sz w:val="20"/>
          <w:szCs w:val="20"/>
        </w:rPr>
        <w:t>Oracle, MS SQL server, PL/SQL, DB2, QMF, TOAD,</w:t>
      </w:r>
      <w:r w:rsidRPr="00EF6CF6">
        <w:rPr>
          <w:rFonts w:ascii="Book Antiqua" w:hAnsi="Book Antiqua" w:cs="Arial"/>
          <w:b/>
          <w:sz w:val="20"/>
          <w:szCs w:val="20"/>
        </w:rPr>
        <w:t xml:space="preserve"> and </w:t>
      </w:r>
      <w:r w:rsidRPr="00EF6CF6">
        <w:rPr>
          <w:rFonts w:ascii="Book Antiqua" w:hAnsi="Book Antiqua" w:cs="Arial"/>
          <w:b/>
          <w:bCs/>
          <w:sz w:val="20"/>
          <w:szCs w:val="20"/>
        </w:rPr>
        <w:t>MS Access</w:t>
      </w:r>
      <w:r w:rsidRPr="00EF6CF6">
        <w:rPr>
          <w:rFonts w:ascii="Book Antiqua" w:hAnsi="Book Antiqua" w:cs="Arial"/>
          <w:b/>
          <w:sz w:val="20"/>
          <w:szCs w:val="20"/>
        </w:rPr>
        <w:t xml:space="preserve"> </w:t>
      </w:r>
      <w:r w:rsidRPr="00EF6CF6">
        <w:rPr>
          <w:rFonts w:ascii="Book Antiqua" w:hAnsi="Book Antiqua" w:cs="Arial"/>
          <w:sz w:val="20"/>
          <w:szCs w:val="20"/>
        </w:rPr>
        <w:t xml:space="preserve">for </w:t>
      </w:r>
      <w:r w:rsidR="00BF3561" w:rsidRPr="00EF6CF6">
        <w:rPr>
          <w:rFonts w:ascii="Book Antiqua" w:hAnsi="Book Antiqua" w:cs="Arial"/>
          <w:bCs/>
          <w:sz w:val="20"/>
          <w:szCs w:val="20"/>
        </w:rPr>
        <w:t>Data integrity</w:t>
      </w:r>
    </w:p>
    <w:p w:rsidR="00247C5B" w:rsidRPr="00EF6CF6" w:rsidRDefault="00247C5B" w:rsidP="00BB3D3E">
      <w:pPr>
        <w:numPr>
          <w:ilvl w:val="0"/>
          <w:numId w:val="3"/>
        </w:numPr>
        <w:jc w:val="both"/>
        <w:rPr>
          <w:rFonts w:ascii="Book Antiqua" w:hAnsi="Book Antiqua" w:cs="Arial"/>
          <w:sz w:val="20"/>
          <w:szCs w:val="20"/>
        </w:rPr>
      </w:pPr>
      <w:r w:rsidRPr="00EF6CF6">
        <w:rPr>
          <w:rFonts w:ascii="Book Antiqua" w:hAnsi="Book Antiqua" w:cs="Arial"/>
          <w:sz w:val="20"/>
          <w:szCs w:val="20"/>
        </w:rPr>
        <w:t xml:space="preserve">Thorough understanding of Software Development with various programming languages such as, C, </w:t>
      </w:r>
      <w:r w:rsidR="00BF3561" w:rsidRPr="00EF6CF6">
        <w:rPr>
          <w:rFonts w:ascii="Book Antiqua" w:hAnsi="Book Antiqua" w:cs="Arial"/>
          <w:sz w:val="20"/>
          <w:szCs w:val="20"/>
        </w:rPr>
        <w:t>C++, Java, .Net, HTML, XML, etc</w:t>
      </w:r>
    </w:p>
    <w:p w:rsidR="00247C5B" w:rsidRPr="00EF6CF6" w:rsidRDefault="00247C5B" w:rsidP="00BB3D3E">
      <w:pPr>
        <w:numPr>
          <w:ilvl w:val="0"/>
          <w:numId w:val="3"/>
        </w:numPr>
        <w:jc w:val="both"/>
        <w:rPr>
          <w:rFonts w:ascii="Book Antiqua" w:hAnsi="Book Antiqua" w:cs="Arial"/>
          <w:sz w:val="20"/>
          <w:szCs w:val="20"/>
        </w:rPr>
      </w:pPr>
      <w:r w:rsidRPr="00EF6CF6">
        <w:rPr>
          <w:rFonts w:ascii="Book Antiqua" w:hAnsi="Book Antiqua" w:cs="Arial"/>
          <w:sz w:val="20"/>
          <w:szCs w:val="20"/>
        </w:rPr>
        <w:t xml:space="preserve">Well versed in the Internet technologies and </w:t>
      </w:r>
      <w:r w:rsidR="00BF3561" w:rsidRPr="00EF6CF6">
        <w:rPr>
          <w:rFonts w:ascii="Book Antiqua" w:hAnsi="Book Antiqua" w:cs="Arial"/>
          <w:sz w:val="20"/>
          <w:szCs w:val="20"/>
        </w:rPr>
        <w:t>Object Oriented Programs</w:t>
      </w:r>
    </w:p>
    <w:p w:rsidR="00FF14F9" w:rsidRPr="00EF6CF6" w:rsidRDefault="00FF14F9" w:rsidP="00BB3D3E">
      <w:pPr>
        <w:numPr>
          <w:ilvl w:val="0"/>
          <w:numId w:val="3"/>
        </w:numPr>
        <w:jc w:val="both"/>
        <w:rPr>
          <w:rFonts w:ascii="Book Antiqua" w:hAnsi="Book Antiqua" w:cs="Arial"/>
          <w:sz w:val="20"/>
          <w:szCs w:val="20"/>
        </w:rPr>
      </w:pPr>
      <w:r w:rsidRPr="00EF6CF6">
        <w:rPr>
          <w:rFonts w:ascii="Book Antiqua" w:hAnsi="Book Antiqua" w:cs="Arial"/>
          <w:sz w:val="20"/>
          <w:szCs w:val="20"/>
        </w:rPr>
        <w:t>Experienced in working with wide range of projects including CMM Level 2 Certified projects by following industry standards and Agile methodologies for Web based, Client/Server, Legacy Mainframe, SOA (SAP , TIBCO) and CRM Siebel applications on Windows, Mac</w:t>
      </w:r>
      <w:r w:rsidR="00BF3561" w:rsidRPr="00EF6CF6">
        <w:rPr>
          <w:rFonts w:ascii="Book Antiqua" w:hAnsi="Book Antiqua" w:cs="Arial"/>
          <w:sz w:val="20"/>
          <w:szCs w:val="20"/>
        </w:rPr>
        <w:t>, LINUX, UNIX, etc environments</w:t>
      </w:r>
    </w:p>
    <w:p w:rsidR="00FF14F9" w:rsidRPr="00EF6CF6" w:rsidRDefault="00FF14F9" w:rsidP="00BB3D3E">
      <w:pPr>
        <w:numPr>
          <w:ilvl w:val="0"/>
          <w:numId w:val="3"/>
        </w:numPr>
        <w:jc w:val="both"/>
        <w:rPr>
          <w:rFonts w:ascii="Book Antiqua" w:hAnsi="Book Antiqua" w:cs="Arial"/>
          <w:sz w:val="20"/>
          <w:szCs w:val="20"/>
        </w:rPr>
      </w:pPr>
      <w:r w:rsidRPr="00EF6CF6">
        <w:rPr>
          <w:rFonts w:ascii="Book Antiqua" w:hAnsi="Book Antiqua" w:cs="Arial"/>
          <w:sz w:val="20"/>
          <w:szCs w:val="20"/>
        </w:rPr>
        <w:t>Huger exposure to various</w:t>
      </w:r>
      <w:r w:rsidRPr="00EF6CF6">
        <w:rPr>
          <w:rFonts w:ascii="Book Antiqua" w:hAnsi="Book Antiqua" w:cs="Arial"/>
          <w:b/>
          <w:sz w:val="20"/>
          <w:szCs w:val="20"/>
        </w:rPr>
        <w:t xml:space="preserve"> </w:t>
      </w:r>
      <w:r w:rsidRPr="00EF6CF6">
        <w:rPr>
          <w:rFonts w:ascii="Book Antiqua" w:hAnsi="Book Antiqua" w:cs="Arial"/>
          <w:sz w:val="20"/>
          <w:szCs w:val="20"/>
        </w:rPr>
        <w:t>banking, financial, health, ret</w:t>
      </w:r>
      <w:r w:rsidR="00BF3561" w:rsidRPr="00EF6CF6">
        <w:rPr>
          <w:rFonts w:ascii="Book Antiqua" w:hAnsi="Book Antiqua" w:cs="Arial"/>
          <w:sz w:val="20"/>
          <w:szCs w:val="20"/>
        </w:rPr>
        <w:t>ail and data warehouse modules</w:t>
      </w:r>
    </w:p>
    <w:p w:rsidR="00FF14F9" w:rsidRPr="00EF6CF6" w:rsidRDefault="00FF14F9" w:rsidP="00BB3D3E">
      <w:pPr>
        <w:numPr>
          <w:ilvl w:val="0"/>
          <w:numId w:val="3"/>
        </w:numPr>
        <w:jc w:val="both"/>
        <w:rPr>
          <w:rFonts w:ascii="Book Antiqua" w:hAnsi="Book Antiqua"/>
          <w:b/>
          <w:sz w:val="20"/>
          <w:szCs w:val="20"/>
        </w:rPr>
      </w:pPr>
      <w:r w:rsidRPr="00EF6CF6">
        <w:rPr>
          <w:rFonts w:ascii="Book Antiqua" w:hAnsi="Book Antiqua"/>
          <w:sz w:val="20"/>
          <w:szCs w:val="20"/>
        </w:rPr>
        <w:t>Expertise working in</w:t>
      </w:r>
      <w:r w:rsidRPr="00EF6CF6">
        <w:rPr>
          <w:rFonts w:ascii="Book Antiqua" w:hAnsi="Book Antiqua"/>
          <w:b/>
          <w:sz w:val="20"/>
          <w:szCs w:val="20"/>
        </w:rPr>
        <w:t xml:space="preserve"> Healthcare industry with Insurance, Loans, Claim Processing, etc. Medicaid and Medica</w:t>
      </w:r>
      <w:r w:rsidR="00F94EB0" w:rsidRPr="00EF6CF6">
        <w:rPr>
          <w:rFonts w:ascii="Book Antiqua" w:hAnsi="Book Antiqua"/>
          <w:b/>
          <w:sz w:val="20"/>
          <w:szCs w:val="20"/>
        </w:rPr>
        <w:t>re modules as well as Interf</w:t>
      </w:r>
      <w:r w:rsidR="00BF3561" w:rsidRPr="00EF6CF6">
        <w:rPr>
          <w:rFonts w:ascii="Book Antiqua" w:hAnsi="Book Antiqua"/>
          <w:b/>
          <w:sz w:val="20"/>
          <w:szCs w:val="20"/>
        </w:rPr>
        <w:t>ace Testing and Data Conversion</w:t>
      </w:r>
    </w:p>
    <w:p w:rsidR="00FC4B86" w:rsidRDefault="00FC4B86" w:rsidP="00FC4B86">
      <w:pPr>
        <w:numPr>
          <w:ilvl w:val="0"/>
          <w:numId w:val="3"/>
        </w:numPr>
        <w:ind w:right="40"/>
        <w:jc w:val="both"/>
        <w:rPr>
          <w:rFonts w:ascii="Book Antiqua" w:hAnsi="Book Antiqua"/>
          <w:b/>
          <w:color w:val="000000"/>
          <w:sz w:val="20"/>
          <w:szCs w:val="20"/>
        </w:rPr>
      </w:pPr>
      <w:r w:rsidRPr="00EF6CF6">
        <w:rPr>
          <w:rFonts w:ascii="Book Antiqua" w:hAnsi="Book Antiqua"/>
          <w:color w:val="000000"/>
          <w:sz w:val="20"/>
          <w:szCs w:val="20"/>
        </w:rPr>
        <w:t xml:space="preserve">Worked with </w:t>
      </w:r>
      <w:r w:rsidRPr="00EF6CF6">
        <w:rPr>
          <w:rFonts w:ascii="Book Antiqua" w:hAnsi="Book Antiqua"/>
          <w:b/>
          <w:color w:val="000000"/>
          <w:sz w:val="20"/>
          <w:szCs w:val="20"/>
        </w:rPr>
        <w:t>ANSI X12 5010 as well as ANSI X12 4010 in</w:t>
      </w:r>
      <w:r w:rsidRPr="00EF6CF6">
        <w:rPr>
          <w:rFonts w:ascii="Book Antiqua" w:hAnsi="Book Antiqua"/>
          <w:color w:val="000000"/>
          <w:sz w:val="20"/>
          <w:szCs w:val="20"/>
        </w:rPr>
        <w:t xml:space="preserve">cluding medical transactions such as </w:t>
      </w:r>
      <w:r w:rsidRPr="00EF6CF6">
        <w:rPr>
          <w:rFonts w:ascii="Book Antiqua" w:hAnsi="Book Antiqua"/>
          <w:b/>
          <w:color w:val="000000"/>
          <w:sz w:val="20"/>
          <w:szCs w:val="20"/>
        </w:rPr>
        <w:t>837 (medical claims), 835 (medical claim payments), 270 (eligibility inquiry), 271 (eligibility response), 276 (claim status), 277 (claims status response) and 278</w:t>
      </w:r>
      <w:r w:rsidR="006E0637" w:rsidRPr="00EF6CF6">
        <w:rPr>
          <w:rFonts w:ascii="Book Antiqua" w:hAnsi="Book Antiqua"/>
          <w:b/>
          <w:color w:val="000000"/>
          <w:sz w:val="20"/>
          <w:szCs w:val="20"/>
        </w:rPr>
        <w:t>.</w:t>
      </w:r>
    </w:p>
    <w:p w:rsidR="001074F8" w:rsidRPr="00EF6CF6" w:rsidRDefault="001074F8" w:rsidP="00FC4B86">
      <w:pPr>
        <w:numPr>
          <w:ilvl w:val="0"/>
          <w:numId w:val="3"/>
        </w:numPr>
        <w:ind w:right="40"/>
        <w:jc w:val="both"/>
        <w:rPr>
          <w:rFonts w:ascii="Book Antiqua" w:hAnsi="Book Antiqua"/>
          <w:b/>
          <w:color w:val="000000"/>
          <w:sz w:val="20"/>
          <w:szCs w:val="20"/>
        </w:rPr>
      </w:pPr>
      <w:r w:rsidRPr="001074F8">
        <w:rPr>
          <w:rFonts w:ascii="Book Antiqua" w:hAnsi="Book Antiqua"/>
          <w:b/>
          <w:color w:val="000000"/>
          <w:sz w:val="20"/>
          <w:szCs w:val="20"/>
        </w:rPr>
        <w:t>Involved in exceptio</w:t>
      </w:r>
      <w:r>
        <w:rPr>
          <w:rFonts w:ascii="Book Antiqua" w:hAnsi="Book Antiqua"/>
          <w:b/>
          <w:color w:val="000000"/>
          <w:sz w:val="20"/>
          <w:szCs w:val="20"/>
        </w:rPr>
        <w:t>n handling testing using SOA</w:t>
      </w:r>
      <w:r w:rsidRPr="001074F8">
        <w:rPr>
          <w:rFonts w:ascii="Book Antiqua" w:hAnsi="Book Antiqua"/>
          <w:b/>
          <w:color w:val="000000"/>
          <w:sz w:val="20"/>
          <w:szCs w:val="20"/>
        </w:rPr>
        <w:t xml:space="preserve"> and Security of Mule endpoint.</w:t>
      </w:r>
    </w:p>
    <w:p w:rsidR="006E0637" w:rsidRPr="00EF6CF6" w:rsidRDefault="006E0637" w:rsidP="006E0637">
      <w:pPr>
        <w:numPr>
          <w:ilvl w:val="0"/>
          <w:numId w:val="3"/>
        </w:numPr>
        <w:jc w:val="both"/>
        <w:rPr>
          <w:rFonts w:ascii="Book Antiqua" w:hAnsi="Book Antiqua" w:cs="Arial"/>
          <w:sz w:val="20"/>
          <w:szCs w:val="20"/>
        </w:rPr>
      </w:pPr>
      <w:r w:rsidRPr="00EF6CF6">
        <w:rPr>
          <w:rFonts w:ascii="Book Antiqua" w:hAnsi="Book Antiqua" w:cs="Arial"/>
          <w:sz w:val="20"/>
          <w:szCs w:val="20"/>
        </w:rPr>
        <w:t>Strong experience with SOA architecture which include Soap Web Service and RestFul Web Service Testing</w:t>
      </w:r>
    </w:p>
    <w:p w:rsidR="00FC4B86" w:rsidRPr="00EF6CF6" w:rsidRDefault="00FC4B86" w:rsidP="00FC4B86">
      <w:pPr>
        <w:numPr>
          <w:ilvl w:val="0"/>
          <w:numId w:val="3"/>
        </w:numPr>
        <w:jc w:val="both"/>
        <w:rPr>
          <w:rFonts w:ascii="Book Antiqua" w:hAnsi="Book Antiqua"/>
          <w:color w:val="000000"/>
          <w:sz w:val="20"/>
          <w:szCs w:val="20"/>
        </w:rPr>
      </w:pPr>
      <w:r w:rsidRPr="00EF6CF6">
        <w:rPr>
          <w:rFonts w:ascii="Book Antiqua" w:hAnsi="Book Antiqua"/>
          <w:color w:val="000000"/>
          <w:sz w:val="20"/>
          <w:szCs w:val="20"/>
        </w:rPr>
        <w:t xml:space="preserve">Extensive knowledge of gap </w:t>
      </w:r>
      <w:r w:rsidRPr="00EF6CF6">
        <w:rPr>
          <w:rFonts w:ascii="Book Antiqua" w:hAnsi="Book Antiqua"/>
          <w:b/>
          <w:color w:val="000000"/>
          <w:sz w:val="20"/>
          <w:szCs w:val="20"/>
        </w:rPr>
        <w:t>between HIPAA 4010 and 5010.</w:t>
      </w:r>
    </w:p>
    <w:p w:rsidR="006E0637" w:rsidRPr="00EF6CF6" w:rsidRDefault="006E0637" w:rsidP="006E0637">
      <w:pPr>
        <w:numPr>
          <w:ilvl w:val="0"/>
          <w:numId w:val="3"/>
        </w:numPr>
        <w:jc w:val="both"/>
        <w:rPr>
          <w:rFonts w:ascii="Book Antiqua" w:hAnsi="Book Antiqua" w:cs="Arial"/>
          <w:sz w:val="20"/>
          <w:szCs w:val="20"/>
        </w:rPr>
      </w:pPr>
      <w:r w:rsidRPr="00EF6CF6">
        <w:rPr>
          <w:rFonts w:ascii="Book Antiqua" w:hAnsi="Book Antiqua" w:cs="Arial"/>
          <w:sz w:val="20"/>
          <w:szCs w:val="20"/>
        </w:rPr>
        <w:t>Fluency in web services standards, technologies and tools (e.g. XML, RESTful, etc).</w:t>
      </w:r>
    </w:p>
    <w:p w:rsidR="00FC4B86" w:rsidRPr="00EF6CF6" w:rsidRDefault="00FC4B86" w:rsidP="00FC4B86">
      <w:pPr>
        <w:numPr>
          <w:ilvl w:val="0"/>
          <w:numId w:val="3"/>
        </w:numPr>
        <w:jc w:val="both"/>
        <w:rPr>
          <w:rFonts w:ascii="Book Antiqua" w:hAnsi="Book Antiqua"/>
          <w:color w:val="000000"/>
          <w:sz w:val="20"/>
          <w:szCs w:val="20"/>
        </w:rPr>
      </w:pPr>
      <w:r w:rsidRPr="00EF6CF6">
        <w:rPr>
          <w:rFonts w:ascii="Book Antiqua" w:hAnsi="Book Antiqua"/>
          <w:color w:val="000000"/>
          <w:sz w:val="20"/>
          <w:szCs w:val="20"/>
        </w:rPr>
        <w:t>Excellent knowledge of HIPAA standards, EDI (Electronic data interchange), transaction syntax like ANSI X12, Implementation and Knowledge of HIPAA code sets, ICD-9, ICD-10 coding and HL7</w:t>
      </w:r>
    </w:p>
    <w:p w:rsidR="00FF14F9" w:rsidRPr="00EF6CF6" w:rsidRDefault="00FF14F9" w:rsidP="00BB3D3E">
      <w:pPr>
        <w:numPr>
          <w:ilvl w:val="0"/>
          <w:numId w:val="3"/>
        </w:numPr>
        <w:jc w:val="both"/>
        <w:rPr>
          <w:rFonts w:ascii="Book Antiqua" w:hAnsi="Book Antiqua" w:cs="Arial"/>
          <w:b/>
          <w:color w:val="000000"/>
          <w:sz w:val="20"/>
          <w:szCs w:val="20"/>
        </w:rPr>
      </w:pPr>
      <w:r w:rsidRPr="00EF6CF6">
        <w:rPr>
          <w:rFonts w:ascii="Book Antiqua" w:hAnsi="Book Antiqua" w:cs="Arial"/>
          <w:b/>
          <w:color w:val="000000"/>
          <w:sz w:val="20"/>
          <w:szCs w:val="20"/>
        </w:rPr>
        <w:t xml:space="preserve">Involved in various HIPAA and HL7 testing and validation for EDI transactions using 820, 834, </w:t>
      </w:r>
      <w:r w:rsidR="00BF3561" w:rsidRPr="00EF6CF6">
        <w:rPr>
          <w:rFonts w:ascii="Book Antiqua" w:hAnsi="Book Antiqua" w:cs="Arial"/>
          <w:b/>
          <w:color w:val="000000"/>
          <w:sz w:val="20"/>
          <w:szCs w:val="20"/>
        </w:rPr>
        <w:t>835, 837, 270/271, 267/277, 278</w:t>
      </w:r>
    </w:p>
    <w:p w:rsidR="00247C5B" w:rsidRPr="00EF6CF6" w:rsidRDefault="00247C5B" w:rsidP="00BB3D3E">
      <w:pPr>
        <w:numPr>
          <w:ilvl w:val="0"/>
          <w:numId w:val="3"/>
        </w:numPr>
        <w:jc w:val="both"/>
        <w:rPr>
          <w:rFonts w:ascii="Book Antiqua" w:hAnsi="Book Antiqua" w:cs="Arial"/>
          <w:sz w:val="20"/>
          <w:szCs w:val="20"/>
        </w:rPr>
      </w:pPr>
      <w:r w:rsidRPr="00EF6CF6">
        <w:rPr>
          <w:rFonts w:ascii="Book Antiqua" w:hAnsi="Book Antiqua" w:cs="Arial"/>
          <w:sz w:val="20"/>
          <w:szCs w:val="20"/>
        </w:rPr>
        <w:t>Expert in analyzing system and functional specifications used cases, Business Requirements and business rules to prepare Test Plans and design Test C</w:t>
      </w:r>
      <w:r w:rsidR="00BF3561" w:rsidRPr="00EF6CF6">
        <w:rPr>
          <w:rFonts w:ascii="Book Antiqua" w:hAnsi="Book Antiqua" w:cs="Arial"/>
          <w:sz w:val="20"/>
          <w:szCs w:val="20"/>
        </w:rPr>
        <w:t>ases from business requirements</w:t>
      </w:r>
    </w:p>
    <w:p w:rsidR="00FF14F9" w:rsidRPr="00EF6CF6" w:rsidRDefault="00FF14F9" w:rsidP="00BB3D3E">
      <w:pPr>
        <w:numPr>
          <w:ilvl w:val="0"/>
          <w:numId w:val="3"/>
        </w:numPr>
        <w:jc w:val="both"/>
        <w:rPr>
          <w:rFonts w:ascii="Book Antiqua" w:hAnsi="Book Antiqua" w:cs="Arial"/>
          <w:sz w:val="20"/>
          <w:szCs w:val="20"/>
        </w:rPr>
      </w:pPr>
      <w:r w:rsidRPr="00EF6CF6">
        <w:rPr>
          <w:rFonts w:ascii="Book Antiqua" w:hAnsi="Book Antiqua" w:cs="Arial"/>
          <w:sz w:val="20"/>
          <w:szCs w:val="20"/>
        </w:rPr>
        <w:lastRenderedPageBreak/>
        <w:t xml:space="preserve">Excellent understanding of Expertise in </w:t>
      </w:r>
      <w:r w:rsidRPr="00EF6CF6">
        <w:rPr>
          <w:rFonts w:ascii="Book Antiqua" w:hAnsi="Book Antiqua" w:cs="Arial"/>
          <w:b/>
          <w:sz w:val="20"/>
          <w:szCs w:val="20"/>
        </w:rPr>
        <w:t>ETL process</w:t>
      </w:r>
      <w:r w:rsidRPr="00EF6CF6">
        <w:rPr>
          <w:rFonts w:ascii="Book Antiqua" w:hAnsi="Book Antiqua" w:cs="Arial"/>
          <w:sz w:val="20"/>
          <w:szCs w:val="20"/>
        </w:rPr>
        <w:t xml:space="preserve">, Rational Unified Process (RUP), Unified Modeling Languages (UML) diagrams including Use Case-diagrams, Activity Diagrams, State Diagrams, Sequence </w:t>
      </w:r>
      <w:r w:rsidR="00BF3561" w:rsidRPr="00EF6CF6">
        <w:rPr>
          <w:rFonts w:ascii="Book Antiqua" w:hAnsi="Book Antiqua" w:cs="Arial"/>
          <w:sz w:val="20"/>
          <w:szCs w:val="20"/>
        </w:rPr>
        <w:t>Diagrams, Physical Diagram, etc</w:t>
      </w:r>
    </w:p>
    <w:p w:rsidR="00FF14F9" w:rsidRPr="00EF6CF6" w:rsidRDefault="00FF14F9" w:rsidP="00BB3D3E">
      <w:pPr>
        <w:numPr>
          <w:ilvl w:val="0"/>
          <w:numId w:val="3"/>
        </w:numPr>
        <w:jc w:val="both"/>
        <w:rPr>
          <w:rFonts w:ascii="Book Antiqua" w:hAnsi="Book Antiqua" w:cs="Arial"/>
          <w:sz w:val="20"/>
          <w:szCs w:val="20"/>
        </w:rPr>
      </w:pPr>
      <w:r w:rsidRPr="00EF6CF6">
        <w:rPr>
          <w:rFonts w:ascii="Book Antiqua" w:hAnsi="Book Antiqua" w:cs="Arial"/>
          <w:sz w:val="20"/>
          <w:szCs w:val="20"/>
        </w:rPr>
        <w:t xml:space="preserve">Strong working experience in the data analysis, design and development, implementation and testing of data warehousing using data conversions, extraction, transformation and loading (ETL), </w:t>
      </w:r>
      <w:r w:rsidR="00225634" w:rsidRPr="00EF6CF6">
        <w:rPr>
          <w:rFonts w:ascii="Book Antiqua" w:hAnsi="Book Antiqua" w:cs="Arial"/>
          <w:sz w:val="20"/>
          <w:szCs w:val="20"/>
        </w:rPr>
        <w:t xml:space="preserve">Informatica, Business Objects, </w:t>
      </w:r>
      <w:r w:rsidR="00BF3561" w:rsidRPr="00EF6CF6">
        <w:rPr>
          <w:rFonts w:ascii="Book Antiqua" w:hAnsi="Book Antiqua" w:cs="Arial"/>
          <w:sz w:val="20"/>
          <w:szCs w:val="20"/>
        </w:rPr>
        <w:t>MS SQL server and Oracle</w:t>
      </w:r>
    </w:p>
    <w:p w:rsidR="00DA3BE9" w:rsidRPr="00EF6CF6" w:rsidRDefault="00DA3BE9" w:rsidP="00DA3BE9">
      <w:pPr>
        <w:ind w:left="360"/>
        <w:jc w:val="both"/>
        <w:rPr>
          <w:rFonts w:ascii="Book Antiqua" w:hAnsi="Book Antiqua"/>
          <w:b/>
          <w:color w:val="000000"/>
          <w:sz w:val="20"/>
          <w:szCs w:val="20"/>
        </w:rPr>
      </w:pPr>
    </w:p>
    <w:p w:rsidR="00E3367D" w:rsidRPr="00EF6CF6" w:rsidRDefault="00E3367D" w:rsidP="00E3367D">
      <w:pPr>
        <w:pStyle w:val="Heading5"/>
        <w:shd w:val="clear" w:color="auto" w:fill="D9D9D9"/>
        <w:rPr>
          <w:rFonts w:ascii="Book Antiqua" w:hAnsi="Book Antiqua" w:cs="Arial"/>
          <w:sz w:val="20"/>
          <w:szCs w:val="20"/>
        </w:rPr>
      </w:pPr>
      <w:r w:rsidRPr="00EF6CF6">
        <w:rPr>
          <w:rFonts w:ascii="Book Antiqua" w:hAnsi="Book Antiqua" w:cs="Arial"/>
          <w:sz w:val="20"/>
          <w:szCs w:val="20"/>
        </w:rPr>
        <w:t>Educational Background</w:t>
      </w:r>
    </w:p>
    <w:p w:rsidR="00E3367D" w:rsidRPr="00EF6CF6" w:rsidRDefault="00E3367D" w:rsidP="00E33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Book Antiqua" w:hAnsi="Book Antiqua"/>
          <w:bCs/>
          <w:color w:val="000000"/>
          <w:sz w:val="20"/>
          <w:szCs w:val="20"/>
        </w:rPr>
      </w:pPr>
    </w:p>
    <w:p w:rsidR="0060441A" w:rsidRPr="00EF6CF6" w:rsidRDefault="0060441A" w:rsidP="00DA3BE9">
      <w:pPr>
        <w:ind w:left="360"/>
        <w:jc w:val="both"/>
        <w:rPr>
          <w:rFonts w:ascii="Book Antiqua" w:hAnsi="Book Antiqua"/>
          <w:b/>
          <w:color w:val="000000"/>
          <w:sz w:val="20"/>
          <w:szCs w:val="20"/>
        </w:rPr>
      </w:pPr>
    </w:p>
    <w:p w:rsidR="0060441A" w:rsidRPr="00EF6CF6" w:rsidRDefault="0060441A" w:rsidP="0060441A">
      <w:pPr>
        <w:pStyle w:val="Heading5"/>
        <w:shd w:val="clear" w:color="auto" w:fill="D9D9D9"/>
        <w:rPr>
          <w:rFonts w:ascii="Book Antiqua" w:hAnsi="Book Antiqua" w:cs="Arial"/>
          <w:sz w:val="20"/>
          <w:szCs w:val="20"/>
        </w:rPr>
      </w:pPr>
      <w:r w:rsidRPr="00EF6CF6">
        <w:rPr>
          <w:rFonts w:ascii="Book Antiqua" w:hAnsi="Book Antiqua" w:cs="Arial"/>
          <w:sz w:val="20"/>
          <w:szCs w:val="20"/>
        </w:rPr>
        <w:t>Technical Skills</w:t>
      </w:r>
    </w:p>
    <w:p w:rsidR="0060441A" w:rsidRPr="00EF6CF6" w:rsidRDefault="0060441A" w:rsidP="0060441A">
      <w:pPr>
        <w:rPr>
          <w:rFonts w:ascii="Book Antiqua" w:hAnsi="Book Antiqua"/>
          <w:sz w:val="20"/>
          <w:szCs w:val="20"/>
        </w:rPr>
      </w:pPr>
    </w:p>
    <w:tbl>
      <w:tblPr>
        <w:tblW w:w="9676" w:type="dxa"/>
        <w:jc w:val="center"/>
        <w:tblInd w:w="-1066" w:type="dxa"/>
        <w:tblBorders>
          <w:top w:val="single" w:sz="4" w:space="0" w:color="auto"/>
          <w:left w:val="single" w:sz="4" w:space="0" w:color="auto"/>
          <w:bottom w:val="single" w:sz="4" w:space="0" w:color="auto"/>
          <w:right w:val="single" w:sz="4" w:space="0" w:color="auto"/>
        </w:tblBorders>
        <w:tblLook w:val="0000"/>
      </w:tblPr>
      <w:tblGrid>
        <w:gridCol w:w="2516"/>
        <w:gridCol w:w="7160"/>
      </w:tblGrid>
      <w:tr w:rsidR="006A440D" w:rsidRPr="00EF6CF6" w:rsidTr="000A470E">
        <w:trPr>
          <w:trHeight w:val="305"/>
          <w:jc w:val="center"/>
        </w:trPr>
        <w:tc>
          <w:tcPr>
            <w:tcW w:w="2516" w:type="dxa"/>
            <w:tcBorders>
              <w:top w:val="single" w:sz="4" w:space="0" w:color="auto"/>
              <w:left w:val="single" w:sz="4" w:space="0" w:color="auto"/>
              <w:bottom w:val="single" w:sz="4" w:space="0" w:color="auto"/>
              <w:right w:val="single" w:sz="4" w:space="0" w:color="auto"/>
            </w:tcBorders>
          </w:tcPr>
          <w:p w:rsidR="006A440D" w:rsidRPr="00EF6CF6" w:rsidRDefault="006A440D">
            <w:pPr>
              <w:rPr>
                <w:rFonts w:ascii="Book Antiqua" w:hAnsi="Book Antiqua"/>
                <w:color w:val="000000"/>
                <w:sz w:val="20"/>
                <w:szCs w:val="20"/>
              </w:rPr>
            </w:pPr>
            <w:r w:rsidRPr="00EF6CF6">
              <w:rPr>
                <w:rFonts w:ascii="Book Antiqua" w:hAnsi="Book Antiqua"/>
                <w:b/>
                <w:bCs/>
                <w:color w:val="000000"/>
                <w:sz w:val="20"/>
                <w:szCs w:val="20"/>
              </w:rPr>
              <w:t>Testing Tool</w:t>
            </w:r>
          </w:p>
        </w:tc>
        <w:tc>
          <w:tcPr>
            <w:tcW w:w="7160" w:type="dxa"/>
            <w:tcBorders>
              <w:top w:val="single" w:sz="4" w:space="0" w:color="auto"/>
              <w:left w:val="single" w:sz="4" w:space="0" w:color="auto"/>
              <w:bottom w:val="single" w:sz="4" w:space="0" w:color="auto"/>
              <w:right w:val="single" w:sz="4" w:space="0" w:color="auto"/>
            </w:tcBorders>
          </w:tcPr>
          <w:p w:rsidR="006A440D" w:rsidRPr="00EF6CF6" w:rsidRDefault="006A440D">
            <w:pPr>
              <w:jc w:val="both"/>
              <w:rPr>
                <w:rFonts w:ascii="Book Antiqua" w:hAnsi="Book Antiqua"/>
                <w:color w:val="000000"/>
                <w:sz w:val="20"/>
                <w:szCs w:val="20"/>
              </w:rPr>
            </w:pPr>
            <w:r w:rsidRPr="00EF6CF6">
              <w:rPr>
                <w:rFonts w:ascii="Book Antiqua" w:hAnsi="Book Antiqua"/>
                <w:color w:val="000000"/>
                <w:sz w:val="20"/>
                <w:szCs w:val="20"/>
              </w:rPr>
              <w:t>WinRunner, LoadRunner, Quick Test Pro, Rational Team Test</w:t>
            </w:r>
          </w:p>
        </w:tc>
      </w:tr>
      <w:tr w:rsidR="006A440D" w:rsidRPr="00EF6CF6" w:rsidTr="000A470E">
        <w:trPr>
          <w:trHeight w:val="287"/>
          <w:jc w:val="center"/>
        </w:trPr>
        <w:tc>
          <w:tcPr>
            <w:tcW w:w="2516" w:type="dxa"/>
            <w:tcBorders>
              <w:top w:val="single" w:sz="4" w:space="0" w:color="auto"/>
              <w:left w:val="single" w:sz="4" w:space="0" w:color="auto"/>
              <w:bottom w:val="single" w:sz="4" w:space="0" w:color="auto"/>
              <w:right w:val="single" w:sz="4" w:space="0" w:color="auto"/>
            </w:tcBorders>
          </w:tcPr>
          <w:p w:rsidR="006A440D" w:rsidRPr="00EF6CF6" w:rsidRDefault="006A440D">
            <w:pPr>
              <w:rPr>
                <w:rFonts w:ascii="Book Antiqua" w:hAnsi="Book Antiqua"/>
                <w:color w:val="000000"/>
                <w:sz w:val="20"/>
                <w:szCs w:val="20"/>
              </w:rPr>
            </w:pPr>
            <w:r w:rsidRPr="00EF6CF6">
              <w:rPr>
                <w:rFonts w:ascii="Book Antiqua" w:hAnsi="Book Antiqua"/>
                <w:b/>
                <w:bCs/>
                <w:color w:val="000000"/>
                <w:sz w:val="20"/>
                <w:szCs w:val="20"/>
              </w:rPr>
              <w:t>Test Reporting Tool</w:t>
            </w:r>
          </w:p>
        </w:tc>
        <w:tc>
          <w:tcPr>
            <w:tcW w:w="7160" w:type="dxa"/>
            <w:tcBorders>
              <w:top w:val="single" w:sz="4" w:space="0" w:color="auto"/>
              <w:left w:val="single" w:sz="4" w:space="0" w:color="auto"/>
              <w:bottom w:val="single" w:sz="4" w:space="0" w:color="auto"/>
              <w:right w:val="single" w:sz="4" w:space="0" w:color="auto"/>
            </w:tcBorders>
          </w:tcPr>
          <w:p w:rsidR="006A440D" w:rsidRPr="00EF6CF6" w:rsidRDefault="006A440D">
            <w:pPr>
              <w:jc w:val="both"/>
              <w:rPr>
                <w:rFonts w:ascii="Book Antiqua" w:hAnsi="Book Antiqua"/>
                <w:color w:val="000000"/>
                <w:sz w:val="20"/>
                <w:szCs w:val="20"/>
              </w:rPr>
            </w:pPr>
            <w:r w:rsidRPr="00EF6CF6">
              <w:rPr>
                <w:rFonts w:ascii="Book Antiqua" w:hAnsi="Book Antiqua"/>
                <w:color w:val="000000"/>
                <w:sz w:val="20"/>
                <w:szCs w:val="20"/>
              </w:rPr>
              <w:t>Quality Center, Test Director, Rational Clear Quest</w:t>
            </w:r>
            <w:r w:rsidR="001C1DBB" w:rsidRPr="00EF6CF6">
              <w:rPr>
                <w:rFonts w:ascii="Book Antiqua" w:hAnsi="Book Antiqua"/>
                <w:color w:val="000000"/>
                <w:sz w:val="20"/>
                <w:szCs w:val="20"/>
              </w:rPr>
              <w:t>, DOORS</w:t>
            </w:r>
          </w:p>
        </w:tc>
      </w:tr>
      <w:tr w:rsidR="006A440D" w:rsidRPr="00EF6CF6" w:rsidTr="000A470E">
        <w:trPr>
          <w:trHeight w:val="305"/>
          <w:jc w:val="center"/>
        </w:trPr>
        <w:tc>
          <w:tcPr>
            <w:tcW w:w="2516" w:type="dxa"/>
            <w:tcBorders>
              <w:top w:val="single" w:sz="4" w:space="0" w:color="auto"/>
              <w:left w:val="single" w:sz="4" w:space="0" w:color="auto"/>
              <w:bottom w:val="single" w:sz="4" w:space="0" w:color="auto"/>
              <w:right w:val="single" w:sz="4" w:space="0" w:color="auto"/>
            </w:tcBorders>
          </w:tcPr>
          <w:p w:rsidR="006A440D" w:rsidRPr="00EF6CF6" w:rsidRDefault="006A440D">
            <w:pPr>
              <w:rPr>
                <w:rFonts w:ascii="Book Antiqua" w:hAnsi="Book Antiqua"/>
                <w:color w:val="000000"/>
                <w:sz w:val="20"/>
                <w:szCs w:val="20"/>
              </w:rPr>
            </w:pPr>
            <w:r w:rsidRPr="00EF6CF6">
              <w:rPr>
                <w:rFonts w:ascii="Book Antiqua" w:hAnsi="Book Antiqua"/>
                <w:b/>
                <w:bCs/>
                <w:color w:val="000000"/>
                <w:sz w:val="20"/>
                <w:szCs w:val="20"/>
              </w:rPr>
              <w:t>Operating System</w:t>
            </w:r>
          </w:p>
        </w:tc>
        <w:tc>
          <w:tcPr>
            <w:tcW w:w="7160" w:type="dxa"/>
            <w:tcBorders>
              <w:top w:val="single" w:sz="4" w:space="0" w:color="auto"/>
              <w:left w:val="single" w:sz="4" w:space="0" w:color="auto"/>
              <w:bottom w:val="single" w:sz="4" w:space="0" w:color="auto"/>
              <w:right w:val="single" w:sz="4" w:space="0" w:color="auto"/>
            </w:tcBorders>
          </w:tcPr>
          <w:p w:rsidR="006A440D" w:rsidRPr="00EF6CF6" w:rsidRDefault="006A440D">
            <w:pPr>
              <w:jc w:val="both"/>
              <w:rPr>
                <w:rFonts w:ascii="Book Antiqua" w:hAnsi="Book Antiqua"/>
                <w:color w:val="000000"/>
                <w:sz w:val="20"/>
                <w:szCs w:val="20"/>
              </w:rPr>
            </w:pPr>
            <w:r w:rsidRPr="00EF6CF6">
              <w:rPr>
                <w:rFonts w:ascii="Book Antiqua" w:hAnsi="Book Antiqua"/>
                <w:color w:val="000000"/>
                <w:sz w:val="20"/>
                <w:szCs w:val="20"/>
              </w:rPr>
              <w:t>Windows 98/2000/XP/NT, UNIX</w:t>
            </w:r>
            <w:r w:rsidR="001C1DBB" w:rsidRPr="00EF6CF6">
              <w:rPr>
                <w:rFonts w:ascii="Book Antiqua" w:hAnsi="Book Antiqua"/>
                <w:color w:val="000000"/>
                <w:sz w:val="20"/>
                <w:szCs w:val="20"/>
              </w:rPr>
              <w:t>, LINUX</w:t>
            </w:r>
          </w:p>
        </w:tc>
      </w:tr>
      <w:tr w:rsidR="006A440D" w:rsidRPr="00EF6CF6" w:rsidTr="000A470E">
        <w:trPr>
          <w:trHeight w:val="287"/>
          <w:jc w:val="center"/>
        </w:trPr>
        <w:tc>
          <w:tcPr>
            <w:tcW w:w="2516" w:type="dxa"/>
            <w:tcBorders>
              <w:top w:val="single" w:sz="4" w:space="0" w:color="auto"/>
              <w:left w:val="single" w:sz="4" w:space="0" w:color="auto"/>
              <w:bottom w:val="single" w:sz="4" w:space="0" w:color="auto"/>
              <w:right w:val="single" w:sz="4" w:space="0" w:color="auto"/>
            </w:tcBorders>
          </w:tcPr>
          <w:p w:rsidR="006A440D" w:rsidRPr="00EF6CF6" w:rsidRDefault="006A440D">
            <w:pPr>
              <w:rPr>
                <w:rFonts w:ascii="Book Antiqua" w:hAnsi="Book Antiqua"/>
                <w:color w:val="000000"/>
                <w:sz w:val="20"/>
                <w:szCs w:val="20"/>
              </w:rPr>
            </w:pPr>
            <w:r w:rsidRPr="00EF6CF6">
              <w:rPr>
                <w:rFonts w:ascii="Book Antiqua" w:hAnsi="Book Antiqua"/>
                <w:b/>
                <w:bCs/>
                <w:color w:val="000000"/>
                <w:sz w:val="20"/>
                <w:szCs w:val="20"/>
              </w:rPr>
              <w:t>Database</w:t>
            </w:r>
          </w:p>
        </w:tc>
        <w:tc>
          <w:tcPr>
            <w:tcW w:w="7160" w:type="dxa"/>
            <w:tcBorders>
              <w:top w:val="single" w:sz="4" w:space="0" w:color="auto"/>
              <w:left w:val="single" w:sz="4" w:space="0" w:color="auto"/>
              <w:bottom w:val="single" w:sz="4" w:space="0" w:color="auto"/>
              <w:right w:val="single" w:sz="4" w:space="0" w:color="auto"/>
            </w:tcBorders>
          </w:tcPr>
          <w:p w:rsidR="006A440D" w:rsidRPr="00EF6CF6" w:rsidRDefault="006A440D">
            <w:pPr>
              <w:jc w:val="both"/>
              <w:rPr>
                <w:rFonts w:ascii="Book Antiqua" w:hAnsi="Book Antiqua"/>
                <w:color w:val="000000"/>
                <w:sz w:val="20"/>
                <w:szCs w:val="20"/>
              </w:rPr>
            </w:pPr>
            <w:r w:rsidRPr="00EF6CF6">
              <w:rPr>
                <w:rFonts w:ascii="Book Antiqua" w:hAnsi="Book Antiqua"/>
                <w:color w:val="000000"/>
                <w:sz w:val="20"/>
                <w:szCs w:val="20"/>
              </w:rPr>
              <w:t>Oracle, MS SQL Server</w:t>
            </w:r>
            <w:r w:rsidR="0041495C" w:rsidRPr="00EF6CF6">
              <w:rPr>
                <w:rFonts w:ascii="Book Antiqua" w:hAnsi="Book Antiqua"/>
                <w:color w:val="000000"/>
                <w:sz w:val="20"/>
                <w:szCs w:val="20"/>
              </w:rPr>
              <w:t xml:space="preserve"> 2005/2008</w:t>
            </w:r>
            <w:r w:rsidRPr="00EF6CF6">
              <w:rPr>
                <w:rFonts w:ascii="Book Antiqua" w:hAnsi="Book Antiqua"/>
                <w:color w:val="000000"/>
                <w:sz w:val="20"/>
                <w:szCs w:val="20"/>
              </w:rPr>
              <w:t>, MS Access, DB2, TOAD</w:t>
            </w:r>
            <w:r w:rsidR="0041495C" w:rsidRPr="00EF6CF6">
              <w:rPr>
                <w:rFonts w:ascii="Book Antiqua" w:hAnsi="Book Antiqua"/>
                <w:color w:val="000000"/>
                <w:sz w:val="20"/>
                <w:szCs w:val="20"/>
              </w:rPr>
              <w:t>, QMF</w:t>
            </w:r>
          </w:p>
        </w:tc>
      </w:tr>
      <w:tr w:rsidR="006A440D" w:rsidRPr="00EF6CF6" w:rsidTr="000A470E">
        <w:trPr>
          <w:trHeight w:val="305"/>
          <w:jc w:val="center"/>
        </w:trPr>
        <w:tc>
          <w:tcPr>
            <w:tcW w:w="2516" w:type="dxa"/>
            <w:tcBorders>
              <w:top w:val="single" w:sz="4" w:space="0" w:color="auto"/>
              <w:left w:val="single" w:sz="4" w:space="0" w:color="auto"/>
              <w:bottom w:val="single" w:sz="4" w:space="0" w:color="auto"/>
              <w:right w:val="single" w:sz="4" w:space="0" w:color="auto"/>
            </w:tcBorders>
          </w:tcPr>
          <w:p w:rsidR="006A440D" w:rsidRPr="00EF6CF6" w:rsidRDefault="006A440D">
            <w:pPr>
              <w:rPr>
                <w:rFonts w:ascii="Book Antiqua" w:hAnsi="Book Antiqua"/>
                <w:color w:val="000000"/>
                <w:sz w:val="20"/>
                <w:szCs w:val="20"/>
              </w:rPr>
            </w:pPr>
            <w:r w:rsidRPr="00EF6CF6">
              <w:rPr>
                <w:rFonts w:ascii="Book Antiqua" w:hAnsi="Book Antiqua"/>
                <w:b/>
                <w:bCs/>
                <w:color w:val="000000"/>
                <w:sz w:val="20"/>
                <w:szCs w:val="20"/>
              </w:rPr>
              <w:t>Testing Language</w:t>
            </w:r>
          </w:p>
        </w:tc>
        <w:tc>
          <w:tcPr>
            <w:tcW w:w="7160" w:type="dxa"/>
            <w:tcBorders>
              <w:top w:val="single" w:sz="4" w:space="0" w:color="auto"/>
              <w:left w:val="single" w:sz="4" w:space="0" w:color="auto"/>
              <w:bottom w:val="single" w:sz="4" w:space="0" w:color="auto"/>
              <w:right w:val="single" w:sz="4" w:space="0" w:color="auto"/>
            </w:tcBorders>
          </w:tcPr>
          <w:p w:rsidR="006A440D" w:rsidRPr="00EF6CF6" w:rsidRDefault="006A440D">
            <w:pPr>
              <w:jc w:val="both"/>
              <w:rPr>
                <w:rFonts w:ascii="Book Antiqua" w:hAnsi="Book Antiqua"/>
                <w:color w:val="000000"/>
                <w:sz w:val="20"/>
                <w:szCs w:val="20"/>
              </w:rPr>
            </w:pPr>
            <w:r w:rsidRPr="00EF6CF6">
              <w:rPr>
                <w:rFonts w:ascii="Book Antiqua" w:hAnsi="Book Antiqua"/>
                <w:color w:val="000000"/>
                <w:sz w:val="20"/>
                <w:szCs w:val="20"/>
              </w:rPr>
              <w:t>TSL, SQA Basic</w:t>
            </w:r>
            <w:r w:rsidR="00D34DE4" w:rsidRPr="00EF6CF6">
              <w:rPr>
                <w:rFonts w:ascii="Book Antiqua" w:hAnsi="Book Antiqua"/>
                <w:color w:val="000000"/>
                <w:sz w:val="20"/>
                <w:szCs w:val="20"/>
              </w:rPr>
              <w:t>, VB Scripting</w:t>
            </w:r>
          </w:p>
        </w:tc>
      </w:tr>
      <w:tr w:rsidR="006A440D" w:rsidRPr="00EF6CF6" w:rsidTr="000A470E">
        <w:trPr>
          <w:trHeight w:val="287"/>
          <w:jc w:val="center"/>
        </w:trPr>
        <w:tc>
          <w:tcPr>
            <w:tcW w:w="2516" w:type="dxa"/>
            <w:tcBorders>
              <w:top w:val="single" w:sz="4" w:space="0" w:color="auto"/>
              <w:left w:val="single" w:sz="4" w:space="0" w:color="auto"/>
              <w:bottom w:val="single" w:sz="4" w:space="0" w:color="auto"/>
              <w:right w:val="single" w:sz="4" w:space="0" w:color="auto"/>
            </w:tcBorders>
          </w:tcPr>
          <w:p w:rsidR="006A440D" w:rsidRPr="00EF6CF6" w:rsidRDefault="006A440D">
            <w:pPr>
              <w:rPr>
                <w:rFonts w:ascii="Book Antiqua" w:hAnsi="Book Antiqua"/>
                <w:color w:val="000000"/>
                <w:sz w:val="20"/>
                <w:szCs w:val="20"/>
              </w:rPr>
            </w:pPr>
            <w:r w:rsidRPr="00EF6CF6">
              <w:rPr>
                <w:rFonts w:ascii="Book Antiqua" w:hAnsi="Book Antiqua"/>
                <w:b/>
                <w:bCs/>
                <w:color w:val="000000"/>
                <w:sz w:val="20"/>
                <w:szCs w:val="20"/>
              </w:rPr>
              <w:t>Programming Language</w:t>
            </w:r>
          </w:p>
        </w:tc>
        <w:tc>
          <w:tcPr>
            <w:tcW w:w="7160" w:type="dxa"/>
            <w:tcBorders>
              <w:top w:val="single" w:sz="4" w:space="0" w:color="auto"/>
              <w:left w:val="single" w:sz="4" w:space="0" w:color="auto"/>
              <w:bottom w:val="single" w:sz="4" w:space="0" w:color="auto"/>
              <w:right w:val="single" w:sz="4" w:space="0" w:color="auto"/>
            </w:tcBorders>
          </w:tcPr>
          <w:p w:rsidR="006A440D" w:rsidRPr="00EF6CF6" w:rsidRDefault="006A440D">
            <w:pPr>
              <w:jc w:val="both"/>
              <w:rPr>
                <w:rFonts w:ascii="Book Antiqua" w:hAnsi="Book Antiqua"/>
                <w:color w:val="000000"/>
                <w:sz w:val="20"/>
                <w:szCs w:val="20"/>
              </w:rPr>
            </w:pPr>
            <w:r w:rsidRPr="00EF6CF6">
              <w:rPr>
                <w:rFonts w:ascii="Book Antiqua" w:hAnsi="Book Antiqua"/>
                <w:color w:val="000000"/>
                <w:sz w:val="20"/>
                <w:szCs w:val="20"/>
              </w:rPr>
              <w:t>C, C++, SQL</w:t>
            </w:r>
            <w:r w:rsidR="001C1DBB" w:rsidRPr="00EF6CF6">
              <w:rPr>
                <w:rFonts w:ascii="Book Antiqua" w:hAnsi="Book Antiqua"/>
                <w:color w:val="000000"/>
                <w:sz w:val="20"/>
                <w:szCs w:val="20"/>
              </w:rPr>
              <w:t>, Java</w:t>
            </w:r>
            <w:r w:rsidR="000754F0" w:rsidRPr="00EF6CF6">
              <w:rPr>
                <w:rFonts w:ascii="Book Antiqua" w:hAnsi="Book Antiqua"/>
                <w:color w:val="000000"/>
                <w:sz w:val="20"/>
                <w:szCs w:val="20"/>
              </w:rPr>
              <w:t>/J2EE</w:t>
            </w:r>
          </w:p>
        </w:tc>
      </w:tr>
      <w:tr w:rsidR="001C1DBB" w:rsidRPr="00EF6CF6" w:rsidTr="000A470E">
        <w:trPr>
          <w:trHeight w:val="287"/>
          <w:jc w:val="center"/>
        </w:trPr>
        <w:tc>
          <w:tcPr>
            <w:tcW w:w="2516" w:type="dxa"/>
            <w:tcBorders>
              <w:top w:val="single" w:sz="4" w:space="0" w:color="auto"/>
              <w:left w:val="single" w:sz="4" w:space="0" w:color="auto"/>
              <w:bottom w:val="single" w:sz="4" w:space="0" w:color="auto"/>
              <w:right w:val="single" w:sz="4" w:space="0" w:color="auto"/>
            </w:tcBorders>
          </w:tcPr>
          <w:p w:rsidR="001C1DBB" w:rsidRPr="00EF6CF6" w:rsidRDefault="001C1DBB">
            <w:pPr>
              <w:rPr>
                <w:rFonts w:ascii="Book Antiqua" w:hAnsi="Book Antiqua"/>
                <w:b/>
                <w:bCs/>
                <w:color w:val="000000"/>
                <w:sz w:val="20"/>
                <w:szCs w:val="20"/>
              </w:rPr>
            </w:pPr>
            <w:r w:rsidRPr="00EF6CF6">
              <w:rPr>
                <w:rFonts w:ascii="Book Antiqua" w:hAnsi="Book Antiqua"/>
                <w:b/>
                <w:bCs/>
                <w:color w:val="000000"/>
                <w:sz w:val="20"/>
                <w:szCs w:val="20"/>
              </w:rPr>
              <w:t>Web Technolog</w:t>
            </w:r>
            <w:r w:rsidR="00091619" w:rsidRPr="00EF6CF6">
              <w:rPr>
                <w:rFonts w:ascii="Book Antiqua" w:hAnsi="Book Antiqua"/>
                <w:b/>
                <w:bCs/>
                <w:color w:val="000000"/>
                <w:sz w:val="20"/>
                <w:szCs w:val="20"/>
              </w:rPr>
              <w:t>y</w:t>
            </w:r>
          </w:p>
        </w:tc>
        <w:tc>
          <w:tcPr>
            <w:tcW w:w="7160" w:type="dxa"/>
            <w:tcBorders>
              <w:top w:val="single" w:sz="4" w:space="0" w:color="auto"/>
              <w:left w:val="single" w:sz="4" w:space="0" w:color="auto"/>
              <w:bottom w:val="single" w:sz="4" w:space="0" w:color="auto"/>
              <w:right w:val="single" w:sz="4" w:space="0" w:color="auto"/>
            </w:tcBorders>
          </w:tcPr>
          <w:p w:rsidR="001C1DBB" w:rsidRPr="00EF6CF6" w:rsidRDefault="001C1DBB">
            <w:pPr>
              <w:jc w:val="both"/>
              <w:rPr>
                <w:rFonts w:ascii="Book Antiqua" w:hAnsi="Book Antiqua"/>
                <w:color w:val="000000"/>
                <w:sz w:val="20"/>
                <w:szCs w:val="20"/>
              </w:rPr>
            </w:pPr>
            <w:r w:rsidRPr="00EF6CF6">
              <w:rPr>
                <w:rFonts w:ascii="Book Antiqua" w:hAnsi="Book Antiqua"/>
                <w:color w:val="000000"/>
                <w:sz w:val="20"/>
                <w:szCs w:val="20"/>
              </w:rPr>
              <w:t>JSP, ASP, XML, HTML, .Net</w:t>
            </w:r>
          </w:p>
        </w:tc>
      </w:tr>
      <w:tr w:rsidR="006A440D" w:rsidRPr="00EF6CF6" w:rsidTr="000A470E">
        <w:trPr>
          <w:trHeight w:val="611"/>
          <w:jc w:val="center"/>
        </w:trPr>
        <w:tc>
          <w:tcPr>
            <w:tcW w:w="2516" w:type="dxa"/>
            <w:tcBorders>
              <w:top w:val="single" w:sz="4" w:space="0" w:color="auto"/>
              <w:left w:val="single" w:sz="4" w:space="0" w:color="auto"/>
              <w:bottom w:val="single" w:sz="4" w:space="0" w:color="auto"/>
              <w:right w:val="single" w:sz="4" w:space="0" w:color="auto"/>
            </w:tcBorders>
          </w:tcPr>
          <w:p w:rsidR="006A440D" w:rsidRPr="00EF6CF6" w:rsidRDefault="006A440D">
            <w:pPr>
              <w:rPr>
                <w:rFonts w:ascii="Book Antiqua" w:hAnsi="Book Antiqua"/>
                <w:color w:val="000000"/>
                <w:sz w:val="20"/>
                <w:szCs w:val="20"/>
              </w:rPr>
            </w:pPr>
            <w:r w:rsidRPr="00EF6CF6">
              <w:rPr>
                <w:rFonts w:ascii="Book Antiqua" w:hAnsi="Book Antiqua"/>
                <w:b/>
                <w:bCs/>
                <w:color w:val="000000"/>
                <w:sz w:val="20"/>
                <w:szCs w:val="20"/>
              </w:rPr>
              <w:t>Other</w:t>
            </w:r>
          </w:p>
        </w:tc>
        <w:tc>
          <w:tcPr>
            <w:tcW w:w="7160" w:type="dxa"/>
            <w:tcBorders>
              <w:top w:val="single" w:sz="4" w:space="0" w:color="auto"/>
              <w:left w:val="single" w:sz="4" w:space="0" w:color="auto"/>
              <w:bottom w:val="single" w:sz="4" w:space="0" w:color="auto"/>
              <w:right w:val="single" w:sz="4" w:space="0" w:color="auto"/>
            </w:tcBorders>
          </w:tcPr>
          <w:p w:rsidR="006A440D" w:rsidRPr="00EF6CF6" w:rsidRDefault="00E83EAA" w:rsidP="00BF7556">
            <w:pPr>
              <w:jc w:val="both"/>
              <w:rPr>
                <w:rFonts w:ascii="Book Antiqua" w:hAnsi="Book Antiqua"/>
                <w:color w:val="000000"/>
                <w:sz w:val="20"/>
                <w:szCs w:val="20"/>
              </w:rPr>
            </w:pPr>
            <w:r w:rsidRPr="00EF6CF6">
              <w:rPr>
                <w:rFonts w:ascii="Book Antiqua" w:hAnsi="Book Antiqua"/>
                <w:color w:val="000000"/>
                <w:sz w:val="20"/>
                <w:szCs w:val="20"/>
              </w:rPr>
              <w:t xml:space="preserve">MS Office (Word, Excel, PowerPoint), </w:t>
            </w:r>
            <w:r w:rsidR="0041495C" w:rsidRPr="00EF6CF6">
              <w:rPr>
                <w:rFonts w:ascii="Book Antiqua" w:hAnsi="Book Antiqua"/>
                <w:color w:val="000000"/>
                <w:sz w:val="20"/>
                <w:szCs w:val="20"/>
              </w:rPr>
              <w:t xml:space="preserve">IBM AS/400, </w:t>
            </w:r>
            <w:r w:rsidR="00B27C23" w:rsidRPr="00EF6CF6">
              <w:rPr>
                <w:rFonts w:ascii="Book Antiqua" w:hAnsi="Book Antiqua"/>
                <w:color w:val="000000"/>
                <w:sz w:val="20"/>
                <w:szCs w:val="20"/>
              </w:rPr>
              <w:t xml:space="preserve">Business Objects, Infomatica, </w:t>
            </w:r>
            <w:r w:rsidR="007A4CC9" w:rsidRPr="00EF6CF6">
              <w:rPr>
                <w:rFonts w:ascii="Book Antiqua" w:hAnsi="Book Antiqua"/>
                <w:color w:val="000000"/>
                <w:sz w:val="20"/>
                <w:szCs w:val="20"/>
              </w:rPr>
              <w:t>Cybermation, Tortoise SVN,</w:t>
            </w:r>
            <w:r w:rsidR="00B27C23" w:rsidRPr="00EF6CF6">
              <w:rPr>
                <w:rFonts w:ascii="Book Antiqua" w:hAnsi="Book Antiqua"/>
                <w:color w:val="000000"/>
                <w:sz w:val="20"/>
                <w:szCs w:val="20"/>
              </w:rPr>
              <w:t xml:space="preserve"> </w:t>
            </w:r>
            <w:r w:rsidRPr="00EF6CF6">
              <w:rPr>
                <w:rFonts w:ascii="Book Antiqua" w:hAnsi="Book Antiqua"/>
                <w:color w:val="000000"/>
                <w:sz w:val="20"/>
                <w:szCs w:val="20"/>
              </w:rPr>
              <w:t xml:space="preserve">HIPAA, </w:t>
            </w:r>
            <w:r w:rsidR="005F4C3E" w:rsidRPr="00EF6CF6">
              <w:rPr>
                <w:rFonts w:ascii="Book Antiqua" w:hAnsi="Book Antiqua"/>
                <w:color w:val="000000"/>
                <w:sz w:val="20"/>
                <w:szCs w:val="20"/>
              </w:rPr>
              <w:t xml:space="preserve">EDI, </w:t>
            </w:r>
            <w:r w:rsidR="00E345F0" w:rsidRPr="00EF6CF6">
              <w:rPr>
                <w:rFonts w:ascii="Book Antiqua" w:hAnsi="Book Antiqua"/>
                <w:color w:val="000000"/>
                <w:sz w:val="20"/>
                <w:szCs w:val="20"/>
              </w:rPr>
              <w:t xml:space="preserve">HL7, </w:t>
            </w:r>
            <w:r w:rsidR="000270B1" w:rsidRPr="00EF6CF6">
              <w:rPr>
                <w:rFonts w:ascii="Book Antiqua" w:hAnsi="Book Antiqua"/>
                <w:color w:val="000000"/>
                <w:sz w:val="20"/>
                <w:szCs w:val="20"/>
              </w:rPr>
              <w:t xml:space="preserve">MMIS (Medicaid Management Information System), </w:t>
            </w:r>
            <w:r w:rsidR="001C1DBB" w:rsidRPr="00EF6CF6">
              <w:rPr>
                <w:rFonts w:ascii="Book Antiqua" w:hAnsi="Book Antiqua"/>
                <w:color w:val="000000"/>
                <w:sz w:val="20"/>
                <w:szCs w:val="20"/>
              </w:rPr>
              <w:t xml:space="preserve">Trizetto </w:t>
            </w:r>
            <w:r w:rsidRPr="00EF6CF6">
              <w:rPr>
                <w:rFonts w:ascii="Book Antiqua" w:hAnsi="Book Antiqua"/>
                <w:color w:val="000000"/>
                <w:sz w:val="20"/>
                <w:szCs w:val="20"/>
              </w:rPr>
              <w:t>Facets</w:t>
            </w:r>
            <w:r w:rsidR="00566011" w:rsidRPr="00EF6CF6">
              <w:rPr>
                <w:rFonts w:ascii="Book Antiqua" w:hAnsi="Book Antiqua"/>
                <w:color w:val="000000"/>
                <w:sz w:val="20"/>
                <w:szCs w:val="20"/>
              </w:rPr>
              <w:t xml:space="preserve">, UNIX Nile Server, </w:t>
            </w:r>
            <w:r w:rsidR="0041495C" w:rsidRPr="00EF6CF6">
              <w:rPr>
                <w:rFonts w:ascii="Book Antiqua" w:hAnsi="Book Antiqua"/>
                <w:color w:val="000000"/>
                <w:sz w:val="20"/>
                <w:szCs w:val="20"/>
              </w:rPr>
              <w:t>Networking protocols and fundamentals</w:t>
            </w:r>
          </w:p>
        </w:tc>
      </w:tr>
    </w:tbl>
    <w:p w:rsidR="00530941" w:rsidRPr="00EF6CF6" w:rsidRDefault="00530941">
      <w:pPr>
        <w:pStyle w:val="Heading6"/>
        <w:rPr>
          <w:rFonts w:ascii="Book Antiqua" w:hAnsi="Book Antiqua" w:cs="Times New Roman"/>
          <w:sz w:val="20"/>
          <w:szCs w:val="20"/>
        </w:rPr>
      </w:pPr>
    </w:p>
    <w:p w:rsidR="00CA7BE5" w:rsidRPr="00EF6CF6" w:rsidRDefault="00CA7BE5" w:rsidP="00CA7BE5">
      <w:pPr>
        <w:pStyle w:val="Heading5"/>
        <w:shd w:val="clear" w:color="auto" w:fill="D9D9D9"/>
        <w:rPr>
          <w:rFonts w:ascii="Book Antiqua" w:hAnsi="Book Antiqua" w:cs="Arial"/>
          <w:sz w:val="20"/>
          <w:szCs w:val="20"/>
        </w:rPr>
      </w:pPr>
      <w:r w:rsidRPr="00EF6CF6">
        <w:rPr>
          <w:rFonts w:ascii="Book Antiqua" w:hAnsi="Book Antiqua" w:cs="Arial"/>
          <w:sz w:val="20"/>
          <w:szCs w:val="20"/>
        </w:rPr>
        <w:t>Professional Work Experience</w:t>
      </w:r>
    </w:p>
    <w:p w:rsidR="00024EEB" w:rsidRPr="00EF6CF6" w:rsidRDefault="00024EEB" w:rsidP="00FC4B86">
      <w:pPr>
        <w:pStyle w:val="BodyText"/>
        <w:widowControl w:val="0"/>
        <w:numPr>
          <w:ilvl w:val="12"/>
          <w:numId w:val="0"/>
        </w:numPr>
        <w:autoSpaceDE w:val="0"/>
        <w:autoSpaceDN w:val="0"/>
        <w:adjustRightInd w:val="0"/>
        <w:spacing w:line="240" w:lineRule="exact"/>
        <w:rPr>
          <w:rFonts w:ascii="Book Antiqua" w:hAnsi="Book Antiqua"/>
          <w:sz w:val="20"/>
          <w:szCs w:val="20"/>
        </w:rPr>
      </w:pPr>
    </w:p>
    <w:p w:rsidR="00FC4B86" w:rsidRPr="00EF6CF6" w:rsidRDefault="00FC4B86" w:rsidP="00C07DD4">
      <w:pPr>
        <w:pStyle w:val="BodyText"/>
        <w:widowControl w:val="0"/>
        <w:numPr>
          <w:ilvl w:val="12"/>
          <w:numId w:val="0"/>
        </w:numPr>
        <w:autoSpaceDE w:val="0"/>
        <w:autoSpaceDN w:val="0"/>
        <w:adjustRightInd w:val="0"/>
        <w:spacing w:line="240" w:lineRule="exact"/>
        <w:rPr>
          <w:rFonts w:ascii="Book Antiqua" w:hAnsi="Book Antiqua" w:cs="Calibri"/>
          <w:b w:val="0"/>
          <w:color w:val="000000"/>
          <w:sz w:val="20"/>
          <w:szCs w:val="20"/>
        </w:rPr>
      </w:pPr>
      <w:r w:rsidRPr="00EF6CF6">
        <w:rPr>
          <w:rFonts w:ascii="Book Antiqua" w:hAnsi="Book Antiqua"/>
          <w:sz w:val="20"/>
          <w:szCs w:val="20"/>
        </w:rPr>
        <w:t xml:space="preserve">Unicare Corporation., Cleveland, OH   </w:t>
      </w:r>
      <w:r w:rsidRPr="00EF6CF6">
        <w:rPr>
          <w:rFonts w:ascii="Book Antiqua" w:hAnsi="Book Antiqua"/>
          <w:sz w:val="20"/>
          <w:szCs w:val="20"/>
        </w:rPr>
        <w:tab/>
      </w:r>
      <w:r w:rsidR="004419B1">
        <w:rPr>
          <w:rFonts w:ascii="Book Antiqua" w:hAnsi="Book Antiqua"/>
          <w:sz w:val="20"/>
          <w:szCs w:val="20"/>
        </w:rPr>
        <w:tab/>
      </w:r>
      <w:r w:rsidR="004419B1">
        <w:rPr>
          <w:rFonts w:ascii="Book Antiqua" w:hAnsi="Book Antiqua"/>
          <w:sz w:val="20"/>
          <w:szCs w:val="20"/>
        </w:rPr>
        <w:tab/>
      </w:r>
      <w:r w:rsidR="004419B1">
        <w:rPr>
          <w:rFonts w:ascii="Book Antiqua" w:hAnsi="Book Antiqua"/>
          <w:sz w:val="20"/>
          <w:szCs w:val="20"/>
        </w:rPr>
        <w:tab/>
      </w:r>
      <w:r w:rsidR="004419B1">
        <w:rPr>
          <w:rFonts w:ascii="Book Antiqua" w:hAnsi="Book Antiqua"/>
          <w:sz w:val="20"/>
          <w:szCs w:val="20"/>
        </w:rPr>
        <w:tab/>
      </w:r>
      <w:r w:rsidR="004419B1">
        <w:rPr>
          <w:rFonts w:ascii="Book Antiqua" w:hAnsi="Book Antiqua"/>
          <w:sz w:val="20"/>
          <w:szCs w:val="20"/>
        </w:rPr>
        <w:tab/>
      </w:r>
      <w:r w:rsidR="004419B1">
        <w:rPr>
          <w:rFonts w:ascii="Book Antiqua" w:hAnsi="Book Antiqua"/>
          <w:sz w:val="20"/>
          <w:szCs w:val="20"/>
        </w:rPr>
        <w:tab/>
        <w:t>Jan 2015</w:t>
      </w:r>
      <w:r w:rsidR="00C07DD4" w:rsidRPr="00EF6CF6">
        <w:rPr>
          <w:rFonts w:ascii="Book Antiqua" w:hAnsi="Book Antiqua"/>
          <w:sz w:val="20"/>
          <w:szCs w:val="20"/>
        </w:rPr>
        <w:t xml:space="preserve"> </w:t>
      </w:r>
      <w:r w:rsidR="004419B1">
        <w:rPr>
          <w:rFonts w:ascii="Book Antiqua" w:hAnsi="Book Antiqua"/>
          <w:sz w:val="20"/>
          <w:szCs w:val="20"/>
        </w:rPr>
        <w:t>–</w:t>
      </w:r>
      <w:r w:rsidR="00C07DD4" w:rsidRPr="00EF6CF6">
        <w:rPr>
          <w:rFonts w:ascii="Book Antiqua" w:hAnsi="Book Antiqua"/>
          <w:sz w:val="20"/>
          <w:szCs w:val="20"/>
        </w:rPr>
        <w:t xml:space="preserve"> </w:t>
      </w:r>
      <w:r w:rsidR="004419B1">
        <w:rPr>
          <w:rFonts w:ascii="Book Antiqua" w:hAnsi="Book Antiqua"/>
          <w:sz w:val="20"/>
          <w:szCs w:val="20"/>
        </w:rPr>
        <w:t>Oct 2016</w:t>
      </w:r>
      <w:r w:rsidRPr="00EF6CF6">
        <w:rPr>
          <w:rFonts w:ascii="Book Antiqua" w:hAnsi="Book Antiqua"/>
          <w:sz w:val="20"/>
          <w:szCs w:val="20"/>
        </w:rPr>
        <w:tab/>
        <w:t xml:space="preserve">                        </w:t>
      </w:r>
      <w:r w:rsidR="00AD0097" w:rsidRPr="00EF6CF6">
        <w:rPr>
          <w:rFonts w:ascii="Book Antiqua" w:hAnsi="Book Antiqua"/>
          <w:sz w:val="20"/>
          <w:szCs w:val="20"/>
        </w:rPr>
        <w:t xml:space="preserve">                                   </w:t>
      </w:r>
      <w:r w:rsidRPr="00EF6CF6">
        <w:rPr>
          <w:rFonts w:ascii="Book Antiqua" w:hAnsi="Book Antiqua"/>
          <w:sz w:val="20"/>
          <w:szCs w:val="20"/>
        </w:rPr>
        <w:t xml:space="preserve"> </w:t>
      </w:r>
    </w:p>
    <w:p w:rsidR="00FC4B86" w:rsidRPr="00EF6CF6" w:rsidRDefault="00FC4B86" w:rsidP="00FC4B86">
      <w:pPr>
        <w:pStyle w:val="BodyText"/>
        <w:widowControl w:val="0"/>
        <w:numPr>
          <w:ilvl w:val="12"/>
          <w:numId w:val="0"/>
        </w:numPr>
        <w:autoSpaceDE w:val="0"/>
        <w:autoSpaceDN w:val="0"/>
        <w:adjustRightInd w:val="0"/>
        <w:spacing w:line="240" w:lineRule="exact"/>
        <w:rPr>
          <w:rFonts w:ascii="Book Antiqua" w:hAnsi="Book Antiqua"/>
          <w:sz w:val="20"/>
          <w:szCs w:val="20"/>
        </w:rPr>
      </w:pPr>
      <w:r w:rsidRPr="00EF6CF6">
        <w:rPr>
          <w:rFonts w:ascii="Book Antiqua" w:hAnsi="Book Antiqua"/>
          <w:sz w:val="20"/>
          <w:szCs w:val="20"/>
        </w:rPr>
        <w:t xml:space="preserve">Position: </w:t>
      </w:r>
      <w:r w:rsidR="00356C04">
        <w:rPr>
          <w:rFonts w:ascii="Book Antiqua" w:hAnsi="Book Antiqua"/>
          <w:sz w:val="20"/>
          <w:szCs w:val="20"/>
        </w:rPr>
        <w:t xml:space="preserve">Lead </w:t>
      </w:r>
      <w:r w:rsidR="00D676A3" w:rsidRPr="00EF6CF6">
        <w:rPr>
          <w:rFonts w:ascii="Book Antiqua" w:hAnsi="Book Antiqua"/>
          <w:sz w:val="20"/>
          <w:szCs w:val="20"/>
        </w:rPr>
        <w:t xml:space="preserve">Healthcare </w:t>
      </w:r>
      <w:r w:rsidR="00D676A3">
        <w:rPr>
          <w:rFonts w:ascii="Book Antiqua" w:hAnsi="Book Antiqua"/>
          <w:sz w:val="20"/>
          <w:szCs w:val="20"/>
        </w:rPr>
        <w:t>Tester</w:t>
      </w:r>
      <w:r w:rsidR="007440EA">
        <w:rPr>
          <w:rFonts w:ascii="Book Antiqua" w:hAnsi="Book Antiqua"/>
          <w:sz w:val="20"/>
          <w:szCs w:val="20"/>
        </w:rPr>
        <w:t>,</w:t>
      </w:r>
    </w:p>
    <w:p w:rsidR="00024EEB" w:rsidRPr="00EF6CF6" w:rsidRDefault="00024EEB" w:rsidP="00FC4B86">
      <w:pPr>
        <w:pStyle w:val="BodyText"/>
        <w:widowControl w:val="0"/>
        <w:numPr>
          <w:ilvl w:val="12"/>
          <w:numId w:val="0"/>
        </w:numPr>
        <w:autoSpaceDE w:val="0"/>
        <w:autoSpaceDN w:val="0"/>
        <w:adjustRightInd w:val="0"/>
        <w:spacing w:line="240" w:lineRule="exact"/>
        <w:rPr>
          <w:rFonts w:ascii="Book Antiqua" w:hAnsi="Book Antiqua"/>
          <w:b w:val="0"/>
          <w:bCs w:val="0"/>
          <w:sz w:val="20"/>
          <w:szCs w:val="20"/>
        </w:rPr>
      </w:pPr>
    </w:p>
    <w:p w:rsidR="00024EEB" w:rsidRPr="00EF6CF6" w:rsidRDefault="00024EEB" w:rsidP="00024EEB">
      <w:pPr>
        <w:jc w:val="both"/>
        <w:rPr>
          <w:rFonts w:ascii="Book Antiqua" w:hAnsi="Book Antiqua"/>
          <w:b/>
          <w:bCs/>
          <w:sz w:val="20"/>
          <w:szCs w:val="20"/>
        </w:rPr>
      </w:pPr>
      <w:r w:rsidRPr="00EF6CF6">
        <w:rPr>
          <w:rFonts w:ascii="Book Antiqua" w:hAnsi="Book Antiqua"/>
          <w:b/>
          <w:bCs/>
          <w:sz w:val="20"/>
          <w:szCs w:val="20"/>
        </w:rPr>
        <w:t xml:space="preserve">Environment: QTP, Quality Center, VB, Windows XP, Oracle 9i, IIS server, </w:t>
      </w:r>
      <w:r w:rsidR="006E0637" w:rsidRPr="00EF6CF6">
        <w:rPr>
          <w:rFonts w:ascii="Book Antiqua" w:hAnsi="Book Antiqua"/>
          <w:b/>
          <w:bCs/>
          <w:sz w:val="20"/>
          <w:szCs w:val="20"/>
        </w:rPr>
        <w:t xml:space="preserve">XML, EDI, </w:t>
      </w:r>
      <w:r w:rsidR="00C07DD4" w:rsidRPr="00EF6CF6">
        <w:rPr>
          <w:rFonts w:ascii="Book Antiqua" w:hAnsi="Book Antiqua"/>
          <w:b/>
          <w:bCs/>
          <w:sz w:val="20"/>
          <w:szCs w:val="20"/>
        </w:rPr>
        <w:t xml:space="preserve">SOAP UI, </w:t>
      </w:r>
      <w:r w:rsidRPr="00EF6CF6">
        <w:rPr>
          <w:rFonts w:ascii="Book Antiqua" w:hAnsi="Book Antiqua"/>
          <w:b/>
          <w:bCs/>
          <w:sz w:val="20"/>
          <w:szCs w:val="20"/>
        </w:rPr>
        <w:t xml:space="preserve">UNIX </w:t>
      </w:r>
    </w:p>
    <w:p w:rsidR="00FC4B86" w:rsidRPr="00EF6CF6" w:rsidRDefault="00FC4B86" w:rsidP="00FC4B86">
      <w:pPr>
        <w:pStyle w:val="BodyText"/>
        <w:widowControl w:val="0"/>
        <w:numPr>
          <w:ilvl w:val="12"/>
          <w:numId w:val="0"/>
        </w:numPr>
        <w:autoSpaceDE w:val="0"/>
        <w:autoSpaceDN w:val="0"/>
        <w:adjustRightInd w:val="0"/>
        <w:spacing w:line="240" w:lineRule="exact"/>
        <w:rPr>
          <w:rFonts w:ascii="Book Antiqua" w:hAnsi="Book Antiqua"/>
          <w:sz w:val="20"/>
          <w:szCs w:val="20"/>
        </w:rPr>
      </w:pPr>
    </w:p>
    <w:p w:rsidR="00FC4B86" w:rsidRPr="00EF6CF6" w:rsidRDefault="00FC4B86" w:rsidP="00FC4B86">
      <w:pPr>
        <w:pStyle w:val="BodyText"/>
        <w:widowControl w:val="0"/>
        <w:numPr>
          <w:ilvl w:val="12"/>
          <w:numId w:val="0"/>
        </w:numPr>
        <w:autoSpaceDE w:val="0"/>
        <w:autoSpaceDN w:val="0"/>
        <w:adjustRightInd w:val="0"/>
        <w:spacing w:line="240" w:lineRule="exact"/>
        <w:rPr>
          <w:rFonts w:ascii="Book Antiqua" w:hAnsi="Book Antiqua"/>
          <w:b w:val="0"/>
          <w:sz w:val="20"/>
          <w:szCs w:val="20"/>
        </w:rPr>
      </w:pPr>
      <w:r w:rsidRPr="00EF6CF6">
        <w:rPr>
          <w:rFonts w:ascii="Book Antiqua" w:hAnsi="Book Antiqua"/>
          <w:b w:val="0"/>
          <w:sz w:val="20"/>
          <w:szCs w:val="20"/>
        </w:rPr>
        <w:t xml:space="preserve">Worked as a </w:t>
      </w:r>
      <w:r w:rsidR="00024EEB" w:rsidRPr="00EF6CF6">
        <w:rPr>
          <w:rFonts w:ascii="Book Antiqua" w:hAnsi="Book Antiqua"/>
          <w:b w:val="0"/>
          <w:sz w:val="20"/>
          <w:szCs w:val="20"/>
        </w:rPr>
        <w:t>Sr.</w:t>
      </w:r>
      <w:r w:rsidR="00644092" w:rsidRPr="00EF6CF6">
        <w:rPr>
          <w:rFonts w:ascii="Book Antiqua" w:hAnsi="Book Antiqua"/>
          <w:b w:val="0"/>
          <w:sz w:val="20"/>
          <w:szCs w:val="20"/>
        </w:rPr>
        <w:t>EDI</w:t>
      </w:r>
      <w:r w:rsidRPr="00EF6CF6">
        <w:rPr>
          <w:rFonts w:ascii="Book Antiqua" w:hAnsi="Book Antiqua"/>
          <w:b w:val="0"/>
          <w:sz w:val="20"/>
          <w:szCs w:val="20"/>
        </w:rPr>
        <w:t xml:space="preserve"> </w:t>
      </w:r>
      <w:r w:rsidR="00717771" w:rsidRPr="00EF6CF6">
        <w:rPr>
          <w:rFonts w:ascii="Book Antiqua" w:hAnsi="Book Antiqua"/>
          <w:b w:val="0"/>
          <w:sz w:val="20"/>
          <w:szCs w:val="20"/>
        </w:rPr>
        <w:t>Tester</w:t>
      </w:r>
      <w:r w:rsidRPr="00EF6CF6">
        <w:rPr>
          <w:rFonts w:ascii="Book Antiqua" w:hAnsi="Book Antiqua"/>
          <w:b w:val="0"/>
          <w:sz w:val="20"/>
          <w:szCs w:val="20"/>
        </w:rPr>
        <w:t xml:space="preserve"> at Unicare Corporation on a behavioral HealthCare Administration Project for inpatients and outpatients, psychiatric, other specialized services, employee assistance programs and performed testing on various modules like eQuote, eEnroll, </w:t>
      </w:r>
      <w:r w:rsidR="00523C69" w:rsidRPr="00EF6CF6">
        <w:rPr>
          <w:rFonts w:ascii="Book Antiqua" w:hAnsi="Book Antiqua"/>
          <w:b w:val="0"/>
          <w:sz w:val="20"/>
          <w:szCs w:val="20"/>
        </w:rPr>
        <w:t>and eService</w:t>
      </w:r>
      <w:r w:rsidRPr="00EF6CF6">
        <w:rPr>
          <w:rFonts w:ascii="Book Antiqua" w:hAnsi="Book Antiqua"/>
          <w:b w:val="0"/>
          <w:sz w:val="20"/>
          <w:szCs w:val="20"/>
        </w:rPr>
        <w:t>, eBill to automate the process by providing Customer Management, Product Management, Provider Management, Revenue Management, Customer Service and Financial Risk Management. Performed Functionality Testing and Security testing of the various modules.</w:t>
      </w:r>
    </w:p>
    <w:p w:rsidR="00523C69" w:rsidRPr="00EF6CF6" w:rsidRDefault="00523C69" w:rsidP="00FC4B86">
      <w:pPr>
        <w:pStyle w:val="BodyText"/>
        <w:widowControl w:val="0"/>
        <w:numPr>
          <w:ilvl w:val="12"/>
          <w:numId w:val="0"/>
        </w:numPr>
        <w:autoSpaceDE w:val="0"/>
        <w:autoSpaceDN w:val="0"/>
        <w:adjustRightInd w:val="0"/>
        <w:spacing w:line="240" w:lineRule="exact"/>
        <w:rPr>
          <w:rFonts w:ascii="Book Antiqua" w:hAnsi="Book Antiqua"/>
          <w:sz w:val="20"/>
          <w:szCs w:val="20"/>
        </w:rPr>
      </w:pPr>
    </w:p>
    <w:p w:rsidR="00FC4B86" w:rsidRPr="00EF6CF6" w:rsidRDefault="00FC4B86" w:rsidP="00FC4B86">
      <w:pPr>
        <w:pStyle w:val="BodyText2"/>
        <w:tabs>
          <w:tab w:val="left" w:pos="6645"/>
        </w:tabs>
        <w:spacing w:after="0" w:line="240" w:lineRule="exact"/>
        <w:rPr>
          <w:rFonts w:ascii="Book Antiqua" w:hAnsi="Book Antiqua"/>
          <w:sz w:val="20"/>
          <w:szCs w:val="20"/>
        </w:rPr>
      </w:pPr>
      <w:r w:rsidRPr="00EF6CF6">
        <w:rPr>
          <w:rFonts w:ascii="Book Antiqua" w:hAnsi="Book Antiqua"/>
          <w:sz w:val="20"/>
          <w:szCs w:val="20"/>
        </w:rPr>
        <w:t xml:space="preserve">I was involved in the Testing system of EDI transactions including </w:t>
      </w:r>
      <w:r w:rsidRPr="00EF6CF6">
        <w:rPr>
          <w:rFonts w:ascii="Book Antiqua" w:hAnsi="Book Antiqua"/>
          <w:b/>
          <w:sz w:val="20"/>
          <w:szCs w:val="20"/>
        </w:rPr>
        <w:t>837P, 837I,834</w:t>
      </w:r>
      <w:r w:rsidRPr="00EF6CF6">
        <w:rPr>
          <w:rFonts w:ascii="Book Antiqua" w:hAnsi="Book Antiqua"/>
          <w:sz w:val="20"/>
          <w:szCs w:val="20"/>
        </w:rPr>
        <w:t xml:space="preserve"> and </w:t>
      </w:r>
      <w:r w:rsidRPr="00EF6CF6">
        <w:rPr>
          <w:rFonts w:ascii="Book Antiqua" w:hAnsi="Book Antiqua"/>
          <w:b/>
          <w:sz w:val="20"/>
          <w:szCs w:val="20"/>
        </w:rPr>
        <w:t xml:space="preserve">835 </w:t>
      </w:r>
      <w:r w:rsidRPr="00EF6CF6">
        <w:rPr>
          <w:rFonts w:ascii="Book Antiqua" w:hAnsi="Book Antiqua"/>
          <w:sz w:val="20"/>
          <w:szCs w:val="20"/>
        </w:rPr>
        <w:t xml:space="preserve">based on </w:t>
      </w:r>
      <w:r w:rsidRPr="00EF6CF6">
        <w:rPr>
          <w:rFonts w:ascii="Book Antiqua" w:hAnsi="Book Antiqua"/>
          <w:b/>
          <w:sz w:val="20"/>
          <w:szCs w:val="20"/>
        </w:rPr>
        <w:t>HIPAA 4010</w:t>
      </w:r>
      <w:r w:rsidRPr="00EF6CF6">
        <w:rPr>
          <w:rFonts w:ascii="Book Antiqua" w:hAnsi="Book Antiqua"/>
          <w:sz w:val="20"/>
          <w:szCs w:val="20"/>
        </w:rPr>
        <w:t xml:space="preserve"> and mapping them in order to comply with </w:t>
      </w:r>
      <w:r w:rsidRPr="00EF6CF6">
        <w:rPr>
          <w:rFonts w:ascii="Book Antiqua" w:hAnsi="Book Antiqua"/>
          <w:b/>
          <w:sz w:val="20"/>
          <w:szCs w:val="20"/>
        </w:rPr>
        <w:t>HIPAA 5010</w:t>
      </w:r>
      <w:r w:rsidRPr="00EF6CF6">
        <w:rPr>
          <w:rFonts w:ascii="Book Antiqua" w:hAnsi="Book Antiqua"/>
          <w:sz w:val="20"/>
          <w:szCs w:val="20"/>
        </w:rPr>
        <w:t xml:space="preserve"> standards.</w:t>
      </w:r>
    </w:p>
    <w:p w:rsidR="00FC4B86" w:rsidRPr="00EF6CF6" w:rsidRDefault="00FC4B86" w:rsidP="00FC4B86">
      <w:pPr>
        <w:pStyle w:val="BodyText2"/>
        <w:tabs>
          <w:tab w:val="left" w:pos="6645"/>
        </w:tabs>
        <w:spacing w:after="0" w:line="240" w:lineRule="exact"/>
        <w:rPr>
          <w:rFonts w:ascii="Book Antiqua" w:hAnsi="Book Antiqua"/>
          <w:sz w:val="20"/>
          <w:szCs w:val="20"/>
        </w:rPr>
      </w:pPr>
    </w:p>
    <w:p w:rsidR="00FC4B86" w:rsidRPr="00EF6CF6" w:rsidRDefault="00FC4B86" w:rsidP="00FC4B86">
      <w:pPr>
        <w:tabs>
          <w:tab w:val="left" w:pos="0"/>
        </w:tabs>
        <w:jc w:val="both"/>
        <w:rPr>
          <w:rFonts w:ascii="Book Antiqua" w:hAnsi="Book Antiqua"/>
          <w:sz w:val="20"/>
          <w:szCs w:val="20"/>
          <w:u w:val="single"/>
        </w:rPr>
      </w:pPr>
      <w:r w:rsidRPr="00EF6CF6">
        <w:rPr>
          <w:rFonts w:ascii="Book Antiqua" w:hAnsi="Book Antiqua"/>
          <w:b/>
          <w:sz w:val="20"/>
          <w:szCs w:val="20"/>
          <w:u w:val="single"/>
        </w:rPr>
        <w:t>Responsibilities</w:t>
      </w:r>
      <w:r w:rsidRPr="00EF6CF6">
        <w:rPr>
          <w:rFonts w:ascii="Book Antiqua" w:hAnsi="Book Antiqua"/>
          <w:sz w:val="20"/>
          <w:szCs w:val="20"/>
          <w:u w:val="single"/>
        </w:rPr>
        <w:t>:</w:t>
      </w:r>
    </w:p>
    <w:p w:rsidR="00FC4B86" w:rsidRPr="007D0C03" w:rsidRDefault="00FC4B86" w:rsidP="00FC4B86">
      <w:pPr>
        <w:numPr>
          <w:ilvl w:val="0"/>
          <w:numId w:val="11"/>
        </w:numPr>
        <w:jc w:val="both"/>
        <w:rPr>
          <w:rFonts w:ascii="Book Antiqua" w:hAnsi="Book Antiqua" w:cs="Arial"/>
          <w:sz w:val="20"/>
          <w:szCs w:val="20"/>
        </w:rPr>
      </w:pPr>
      <w:r w:rsidRPr="00EF6CF6">
        <w:rPr>
          <w:rFonts w:ascii="Book Antiqua" w:hAnsi="Book Antiqua" w:cs="Arial"/>
          <w:sz w:val="20"/>
          <w:szCs w:val="20"/>
        </w:rPr>
        <w:t xml:space="preserve">Created High Level Test Scenarios, Test Cases and Test Scripts </w:t>
      </w:r>
      <w:r w:rsidR="00523C69" w:rsidRPr="00EF6CF6">
        <w:rPr>
          <w:rFonts w:ascii="Book Antiqua" w:hAnsi="Book Antiqua" w:cs="Arial"/>
          <w:sz w:val="20"/>
          <w:szCs w:val="20"/>
        </w:rPr>
        <w:t xml:space="preserve">as </w:t>
      </w:r>
      <w:r w:rsidRPr="00EF6CF6">
        <w:rPr>
          <w:rFonts w:ascii="Book Antiqua" w:hAnsi="Book Antiqua" w:cs="Arial"/>
          <w:sz w:val="20"/>
          <w:szCs w:val="20"/>
        </w:rPr>
        <w:t xml:space="preserve">described in RSD (Requirement Specification Documents) and DSD (Design Specification Documents) as well as </w:t>
      </w:r>
      <w:r w:rsidRPr="00EF6CF6">
        <w:rPr>
          <w:rFonts w:ascii="Book Antiqua" w:hAnsi="Book Antiqua" w:cs="Arial"/>
          <w:b/>
          <w:color w:val="000000"/>
          <w:sz w:val="20"/>
          <w:szCs w:val="20"/>
        </w:rPr>
        <w:t>HIPAA</w:t>
      </w:r>
      <w:r w:rsidRPr="00EF6CF6">
        <w:rPr>
          <w:rFonts w:ascii="Book Antiqua" w:hAnsi="Book Antiqua" w:cs="Arial"/>
          <w:color w:val="000000"/>
          <w:sz w:val="20"/>
          <w:szCs w:val="20"/>
        </w:rPr>
        <w:t xml:space="preserve"> and</w:t>
      </w:r>
      <w:r w:rsidRPr="00EF6CF6">
        <w:rPr>
          <w:rFonts w:ascii="Book Antiqua" w:hAnsi="Book Antiqua" w:cs="Arial"/>
          <w:b/>
          <w:color w:val="000000"/>
          <w:sz w:val="20"/>
          <w:szCs w:val="20"/>
        </w:rPr>
        <w:t xml:space="preserve"> </w:t>
      </w:r>
      <w:r w:rsidR="00523C69" w:rsidRPr="00EF6CF6">
        <w:rPr>
          <w:rFonts w:ascii="Book Antiqua" w:hAnsi="Book Antiqua" w:cs="Arial"/>
          <w:b/>
          <w:color w:val="000000"/>
          <w:sz w:val="20"/>
          <w:szCs w:val="20"/>
        </w:rPr>
        <w:t>EDI Transactions</w:t>
      </w:r>
      <w:r w:rsidRPr="00EF6CF6">
        <w:rPr>
          <w:rFonts w:ascii="Book Antiqua" w:hAnsi="Book Antiqua" w:cs="Arial"/>
          <w:color w:val="000000"/>
          <w:sz w:val="20"/>
          <w:szCs w:val="20"/>
        </w:rPr>
        <w:t xml:space="preserve"> like </w:t>
      </w:r>
      <w:r w:rsidRPr="00EF6CF6">
        <w:rPr>
          <w:rFonts w:ascii="Book Antiqua" w:hAnsi="Book Antiqua" w:cs="Arial"/>
          <w:b/>
          <w:color w:val="000000"/>
          <w:sz w:val="20"/>
          <w:szCs w:val="20"/>
        </w:rPr>
        <w:t>834, 835, 837</w:t>
      </w:r>
      <w:r w:rsidRPr="00EF6CF6">
        <w:rPr>
          <w:rFonts w:ascii="Book Antiqua" w:hAnsi="Book Antiqua" w:cs="Arial"/>
          <w:color w:val="000000"/>
          <w:sz w:val="20"/>
          <w:szCs w:val="20"/>
        </w:rPr>
        <w:t>, etc</w:t>
      </w:r>
    </w:p>
    <w:p w:rsidR="007D0C03" w:rsidRPr="007D0C03" w:rsidRDefault="007D0C03" w:rsidP="007D0C03">
      <w:pPr>
        <w:numPr>
          <w:ilvl w:val="0"/>
          <w:numId w:val="11"/>
        </w:numPr>
        <w:jc w:val="both"/>
        <w:rPr>
          <w:rFonts w:ascii="Book Antiqua" w:hAnsi="Book Antiqua" w:cs="Arial"/>
          <w:sz w:val="20"/>
          <w:szCs w:val="20"/>
        </w:rPr>
      </w:pPr>
      <w:r w:rsidRPr="007D0C03">
        <w:rPr>
          <w:rFonts w:ascii="Book Antiqua" w:hAnsi="Book Antiqua" w:cs="Arial"/>
          <w:sz w:val="20"/>
          <w:szCs w:val="20"/>
        </w:rPr>
        <w:t xml:space="preserve">  Good knowledge in implementing Web Services </w:t>
      </w:r>
      <w:r w:rsidRPr="007D0C03">
        <w:rPr>
          <w:rFonts w:ascii="Book Antiqua" w:hAnsi="Book Antiqua" w:cs="Arial"/>
          <w:b/>
          <w:sz w:val="20"/>
          <w:szCs w:val="20"/>
        </w:rPr>
        <w:t>using Apache AXIS, WSDL,UDDI and SOAP.</w:t>
      </w:r>
    </w:p>
    <w:p w:rsidR="00553A82" w:rsidRPr="00EF6CF6" w:rsidRDefault="00553A82" w:rsidP="00FC4B86">
      <w:pPr>
        <w:numPr>
          <w:ilvl w:val="0"/>
          <w:numId w:val="11"/>
        </w:numPr>
        <w:jc w:val="both"/>
        <w:rPr>
          <w:rFonts w:ascii="Book Antiqua" w:hAnsi="Book Antiqua" w:cs="Arial"/>
          <w:sz w:val="20"/>
          <w:szCs w:val="20"/>
        </w:rPr>
      </w:pPr>
      <w:r w:rsidRPr="00553A82">
        <w:rPr>
          <w:rFonts w:ascii="Book Antiqua" w:hAnsi="Book Antiqua" w:cs="Arial"/>
          <w:b/>
          <w:sz w:val="20"/>
          <w:szCs w:val="20"/>
        </w:rPr>
        <w:t>Experienced with HIX Health insurance Exchange</w:t>
      </w:r>
      <w:r w:rsidRPr="00553A82">
        <w:rPr>
          <w:rFonts w:ascii="Book Antiqua" w:hAnsi="Book Antiqua" w:cs="Arial"/>
          <w:sz w:val="20"/>
          <w:szCs w:val="20"/>
        </w:rPr>
        <w:t xml:space="preserve"> , PPACA Patient Protection and Affordable Care Act ,Plan</w:t>
      </w:r>
    </w:p>
    <w:p w:rsidR="00EF6CF6" w:rsidRPr="00EF6CF6" w:rsidRDefault="00EF6CF6" w:rsidP="00EF6CF6">
      <w:pPr>
        <w:numPr>
          <w:ilvl w:val="0"/>
          <w:numId w:val="11"/>
        </w:numPr>
        <w:tabs>
          <w:tab w:val="left" w:pos="4527"/>
        </w:tabs>
        <w:jc w:val="both"/>
        <w:rPr>
          <w:rFonts w:ascii="Book Antiqua" w:hAnsi="Book Antiqua" w:cs="Calibri"/>
          <w:sz w:val="20"/>
          <w:szCs w:val="20"/>
        </w:rPr>
      </w:pPr>
      <w:r w:rsidRPr="00EF6CF6">
        <w:rPr>
          <w:rFonts w:ascii="Book Antiqua" w:hAnsi="Book Antiqua" w:cs="Calibri"/>
          <w:sz w:val="20"/>
          <w:szCs w:val="20"/>
        </w:rPr>
        <w:lastRenderedPageBreak/>
        <w:t xml:space="preserve">Experience with </w:t>
      </w:r>
      <w:r w:rsidRPr="00EF6CF6">
        <w:rPr>
          <w:rFonts w:ascii="Book Antiqua" w:hAnsi="Book Antiqua" w:cs="Calibri"/>
          <w:b/>
          <w:sz w:val="20"/>
          <w:szCs w:val="20"/>
        </w:rPr>
        <w:t xml:space="preserve">TriZetto Facets 4.51/4.71 and </w:t>
      </w:r>
      <w:r w:rsidRPr="00EF6CF6">
        <w:rPr>
          <w:rFonts w:ascii="Book Antiqua" w:hAnsi="Book Antiqua" w:cs="Calibri"/>
          <w:sz w:val="20"/>
          <w:szCs w:val="20"/>
        </w:rPr>
        <w:t xml:space="preserve">TriZetto </w:t>
      </w:r>
      <w:r w:rsidRPr="00EF6CF6">
        <w:rPr>
          <w:rFonts w:ascii="Book Antiqua" w:hAnsi="Book Antiqua" w:cs="Calibri"/>
          <w:b/>
          <w:sz w:val="20"/>
          <w:szCs w:val="20"/>
        </w:rPr>
        <w:t>HIPAA Gateway</w:t>
      </w:r>
      <w:r w:rsidRPr="00EF6CF6">
        <w:rPr>
          <w:rFonts w:ascii="Book Antiqua" w:hAnsi="Book Antiqua" w:cs="Calibri"/>
          <w:sz w:val="20"/>
          <w:szCs w:val="20"/>
        </w:rPr>
        <w:t xml:space="preserve"> 4.11 - supported new business requirements by extending the functionality of the core Facets system using the </w:t>
      </w:r>
      <w:r w:rsidRPr="00EF6CF6">
        <w:rPr>
          <w:rFonts w:ascii="Book Antiqua" w:hAnsi="Book Antiqua" w:cs="Calibri"/>
          <w:b/>
          <w:sz w:val="20"/>
          <w:szCs w:val="20"/>
        </w:rPr>
        <w:t>Facets extensibility architecture feature.</w:t>
      </w:r>
    </w:p>
    <w:p w:rsidR="00EF6CF6" w:rsidRDefault="00EF6CF6" w:rsidP="00EF6CF6">
      <w:pPr>
        <w:numPr>
          <w:ilvl w:val="0"/>
          <w:numId w:val="11"/>
        </w:numPr>
        <w:jc w:val="both"/>
        <w:rPr>
          <w:rFonts w:ascii="Book Antiqua" w:hAnsi="Book Antiqua" w:cs="Calibri"/>
          <w:sz w:val="20"/>
          <w:szCs w:val="20"/>
        </w:rPr>
      </w:pPr>
      <w:r w:rsidRPr="00EF6CF6">
        <w:rPr>
          <w:rFonts w:ascii="Book Antiqua" w:hAnsi="Book Antiqua" w:cs="Calibri"/>
          <w:sz w:val="20"/>
          <w:szCs w:val="20"/>
        </w:rPr>
        <w:t>Coordinated with various IT teams related to various backend</w:t>
      </w:r>
      <w:r w:rsidR="00356C04">
        <w:rPr>
          <w:rFonts w:ascii="Book Antiqua" w:hAnsi="Book Antiqua" w:cs="Calibri"/>
          <w:sz w:val="20"/>
          <w:szCs w:val="20"/>
        </w:rPr>
        <w:t xml:space="preserve"> </w:t>
      </w:r>
      <w:r w:rsidRPr="00EF6CF6">
        <w:rPr>
          <w:rFonts w:ascii="Book Antiqua" w:hAnsi="Book Antiqua" w:cs="Calibri"/>
          <w:sz w:val="20"/>
          <w:szCs w:val="20"/>
        </w:rPr>
        <w:t xml:space="preserve">(WGS, Facets, Nasco etc) for </w:t>
      </w:r>
      <w:r w:rsidRPr="00EF6CF6">
        <w:rPr>
          <w:rFonts w:ascii="Book Antiqua" w:hAnsi="Book Antiqua" w:cs="Calibri"/>
          <w:b/>
          <w:sz w:val="20"/>
          <w:szCs w:val="20"/>
        </w:rPr>
        <w:t>Test Data Setup</w:t>
      </w:r>
      <w:r w:rsidRPr="00EF6CF6">
        <w:rPr>
          <w:rFonts w:ascii="Book Antiqua" w:hAnsi="Book Antiqua" w:cs="Calibri"/>
          <w:sz w:val="20"/>
          <w:szCs w:val="20"/>
        </w:rPr>
        <w:t xml:space="preserve"> in SIT &amp; UAT environments  </w:t>
      </w:r>
    </w:p>
    <w:p w:rsidR="00B72989" w:rsidRPr="00EF6CF6" w:rsidRDefault="00B72989" w:rsidP="00EF6CF6">
      <w:pPr>
        <w:numPr>
          <w:ilvl w:val="0"/>
          <w:numId w:val="11"/>
        </w:numPr>
        <w:jc w:val="both"/>
        <w:rPr>
          <w:rFonts w:ascii="Book Antiqua" w:hAnsi="Book Antiqua" w:cs="Calibri"/>
          <w:sz w:val="20"/>
          <w:szCs w:val="20"/>
        </w:rPr>
      </w:pPr>
      <w:r w:rsidRPr="00B72989">
        <w:rPr>
          <w:rFonts w:ascii="Book Antiqua" w:hAnsi="Book Antiqua" w:cs="Calibri"/>
          <w:sz w:val="20"/>
          <w:szCs w:val="20"/>
        </w:rPr>
        <w:t xml:space="preserve">Analysis and Design of HIPAA X12 834 and 820 EDI Transactions </w:t>
      </w:r>
      <w:r w:rsidRPr="00B72989">
        <w:rPr>
          <w:rFonts w:ascii="Book Antiqua" w:hAnsi="Book Antiqua" w:cs="Calibri"/>
          <w:b/>
          <w:sz w:val="20"/>
          <w:szCs w:val="20"/>
        </w:rPr>
        <w:t>for Health Insurance Exchange HIX.</w:t>
      </w:r>
    </w:p>
    <w:p w:rsidR="001D159F" w:rsidRPr="00EF6CF6" w:rsidRDefault="001D159F" w:rsidP="00FC4B86">
      <w:pPr>
        <w:numPr>
          <w:ilvl w:val="0"/>
          <w:numId w:val="11"/>
        </w:numPr>
        <w:jc w:val="both"/>
        <w:rPr>
          <w:rFonts w:ascii="Book Antiqua" w:hAnsi="Book Antiqua" w:cs="Arial"/>
          <w:sz w:val="20"/>
          <w:szCs w:val="20"/>
        </w:rPr>
      </w:pPr>
      <w:r w:rsidRPr="00EF6CF6">
        <w:rPr>
          <w:rFonts w:ascii="Book Antiqua" w:hAnsi="Book Antiqua" w:cs="Arial"/>
          <w:sz w:val="20"/>
          <w:szCs w:val="20"/>
        </w:rPr>
        <w:t xml:space="preserve">Assisted JAD sessions to identify the business flows and determine whether any current or proposed systems are impacted by </w:t>
      </w:r>
      <w:r w:rsidRPr="00EF6CF6">
        <w:rPr>
          <w:rFonts w:ascii="Book Antiqua" w:hAnsi="Book Antiqua" w:cs="Arial"/>
          <w:b/>
          <w:sz w:val="20"/>
          <w:szCs w:val="20"/>
        </w:rPr>
        <w:t>the EDI X12</w:t>
      </w:r>
      <w:r w:rsidRPr="00EF6CF6">
        <w:rPr>
          <w:rFonts w:ascii="Book Antiqua" w:hAnsi="Book Antiqua" w:cs="Arial"/>
          <w:sz w:val="20"/>
          <w:szCs w:val="20"/>
        </w:rPr>
        <w:t xml:space="preserve"> Transaction, Code set and Identifier aspects of HIPAA.</w:t>
      </w:r>
    </w:p>
    <w:p w:rsidR="00A22CE6" w:rsidRPr="00EF6CF6" w:rsidRDefault="00A22CE6" w:rsidP="00FC4B86">
      <w:pPr>
        <w:numPr>
          <w:ilvl w:val="0"/>
          <w:numId w:val="11"/>
        </w:numPr>
        <w:jc w:val="both"/>
        <w:rPr>
          <w:rFonts w:ascii="Book Antiqua" w:hAnsi="Book Antiqua" w:cs="Arial"/>
          <w:sz w:val="20"/>
          <w:szCs w:val="20"/>
        </w:rPr>
      </w:pPr>
      <w:r w:rsidRPr="00EF6CF6">
        <w:rPr>
          <w:rFonts w:ascii="Book Antiqua" w:hAnsi="Book Antiqua" w:cs="Arial"/>
          <w:b/>
          <w:sz w:val="20"/>
          <w:szCs w:val="20"/>
        </w:rPr>
        <w:t>Experience in Medicaid Management Information System (MMIS).</w:t>
      </w:r>
      <w:r w:rsidRPr="00EF6CF6">
        <w:rPr>
          <w:rFonts w:ascii="Book Antiqua" w:hAnsi="Book Antiqua" w:cs="Arial"/>
          <w:sz w:val="20"/>
          <w:szCs w:val="20"/>
        </w:rPr>
        <w:t xml:space="preserve"> Expertise in various subsystems of MMIS- Claims, Provider, Recipient, Procedure Drug and Diagnosis (PDD), Explanation of Benefits (EOB).</w:t>
      </w:r>
    </w:p>
    <w:p w:rsidR="00FC4B86" w:rsidRDefault="00FC4B86" w:rsidP="00FC4B86">
      <w:pPr>
        <w:numPr>
          <w:ilvl w:val="0"/>
          <w:numId w:val="11"/>
        </w:numPr>
        <w:jc w:val="both"/>
        <w:rPr>
          <w:rFonts w:ascii="Book Antiqua" w:hAnsi="Book Antiqua"/>
          <w:sz w:val="20"/>
          <w:szCs w:val="20"/>
        </w:rPr>
      </w:pPr>
      <w:r w:rsidRPr="00EF6CF6">
        <w:rPr>
          <w:rFonts w:ascii="Book Antiqua" w:hAnsi="Book Antiqua"/>
          <w:sz w:val="20"/>
          <w:szCs w:val="20"/>
        </w:rPr>
        <w:t>Participated in setting up testing environment.</w:t>
      </w:r>
    </w:p>
    <w:p w:rsidR="00D36F3A" w:rsidRPr="00EF6CF6" w:rsidRDefault="00D36F3A" w:rsidP="00FC4B86">
      <w:pPr>
        <w:numPr>
          <w:ilvl w:val="0"/>
          <w:numId w:val="11"/>
        </w:numPr>
        <w:jc w:val="both"/>
        <w:rPr>
          <w:rFonts w:ascii="Book Antiqua" w:hAnsi="Book Antiqua"/>
          <w:sz w:val="20"/>
          <w:szCs w:val="20"/>
        </w:rPr>
      </w:pPr>
      <w:r w:rsidRPr="00D36F3A">
        <w:rPr>
          <w:rFonts w:ascii="Book Antiqua" w:hAnsi="Book Antiqua"/>
          <w:sz w:val="20"/>
          <w:szCs w:val="20"/>
        </w:rPr>
        <w:t xml:space="preserve">Design process flows of </w:t>
      </w:r>
      <w:r w:rsidRPr="00D36F3A">
        <w:rPr>
          <w:rFonts w:ascii="Book Antiqua" w:hAnsi="Book Antiqua"/>
          <w:b/>
          <w:sz w:val="20"/>
          <w:szCs w:val="20"/>
        </w:rPr>
        <w:t>EDI Transactions Portal HIX</w:t>
      </w:r>
      <w:r w:rsidRPr="00D36F3A">
        <w:rPr>
          <w:rFonts w:ascii="Book Antiqua" w:hAnsi="Book Antiqua"/>
          <w:sz w:val="20"/>
          <w:szCs w:val="20"/>
        </w:rPr>
        <w:t xml:space="preserve"> Carriers using MS Visio 2010.</w:t>
      </w:r>
    </w:p>
    <w:p w:rsidR="00FC4B86" w:rsidRPr="00EF6CF6" w:rsidRDefault="00FC4B86" w:rsidP="00FC4B86">
      <w:pPr>
        <w:numPr>
          <w:ilvl w:val="0"/>
          <w:numId w:val="11"/>
        </w:numPr>
        <w:jc w:val="both"/>
        <w:rPr>
          <w:rFonts w:ascii="Book Antiqua" w:hAnsi="Book Antiqua"/>
          <w:sz w:val="20"/>
          <w:szCs w:val="20"/>
        </w:rPr>
      </w:pPr>
      <w:r w:rsidRPr="00EF6CF6">
        <w:rPr>
          <w:rFonts w:ascii="Book Antiqua" w:hAnsi="Book Antiqua"/>
          <w:sz w:val="20"/>
          <w:szCs w:val="20"/>
        </w:rPr>
        <w:t xml:space="preserve">Used SQL statements to check data integrity and data validation </w:t>
      </w:r>
    </w:p>
    <w:p w:rsidR="00FC4B86" w:rsidRPr="00EF6CF6" w:rsidRDefault="00FC4B86" w:rsidP="00FC4B86">
      <w:pPr>
        <w:numPr>
          <w:ilvl w:val="0"/>
          <w:numId w:val="11"/>
        </w:numPr>
        <w:jc w:val="both"/>
        <w:rPr>
          <w:rFonts w:ascii="Book Antiqua" w:hAnsi="Book Antiqua"/>
          <w:sz w:val="20"/>
          <w:szCs w:val="20"/>
        </w:rPr>
      </w:pPr>
      <w:r w:rsidRPr="00EF6CF6">
        <w:rPr>
          <w:rFonts w:ascii="Book Antiqua" w:hAnsi="Book Antiqua"/>
          <w:sz w:val="20"/>
          <w:szCs w:val="20"/>
        </w:rPr>
        <w:t>Created Text area Checkpoints to test the properties of the text in the application using</w:t>
      </w:r>
      <w:r w:rsidR="000728BD">
        <w:rPr>
          <w:rFonts w:ascii="Book Antiqua" w:hAnsi="Book Antiqua"/>
          <w:sz w:val="20"/>
          <w:szCs w:val="20"/>
        </w:rPr>
        <w:t xml:space="preserve"> </w:t>
      </w:r>
      <w:r w:rsidR="00523C69" w:rsidRPr="00EF6CF6">
        <w:rPr>
          <w:rFonts w:ascii="Book Antiqua" w:hAnsi="Book Antiqua"/>
          <w:sz w:val="20"/>
          <w:szCs w:val="20"/>
        </w:rPr>
        <w:t>Quick test pro</w:t>
      </w:r>
      <w:r w:rsidRPr="00EF6CF6">
        <w:rPr>
          <w:rFonts w:ascii="Book Antiqua" w:hAnsi="Book Antiqua"/>
          <w:sz w:val="20"/>
          <w:szCs w:val="20"/>
        </w:rPr>
        <w:t>.</w:t>
      </w:r>
    </w:p>
    <w:p w:rsidR="005C48D1" w:rsidRDefault="00FC4B86" w:rsidP="005C48D1">
      <w:pPr>
        <w:numPr>
          <w:ilvl w:val="0"/>
          <w:numId w:val="11"/>
        </w:numPr>
        <w:jc w:val="both"/>
        <w:rPr>
          <w:rFonts w:ascii="Book Antiqua" w:hAnsi="Book Antiqua"/>
          <w:sz w:val="20"/>
          <w:szCs w:val="20"/>
        </w:rPr>
      </w:pPr>
      <w:r w:rsidRPr="00EF6CF6">
        <w:rPr>
          <w:rFonts w:ascii="Book Antiqua" w:hAnsi="Book Antiqua"/>
          <w:sz w:val="20"/>
          <w:szCs w:val="20"/>
        </w:rPr>
        <w:t xml:space="preserve">Analyzed HIPAA </w:t>
      </w:r>
      <w:r w:rsidRPr="00EF6CF6">
        <w:rPr>
          <w:rFonts w:ascii="Book Antiqua" w:hAnsi="Book Antiqua"/>
          <w:b/>
          <w:sz w:val="20"/>
          <w:szCs w:val="20"/>
        </w:rPr>
        <w:t>4010 and 5010 standards for 837P EDI X12 transactions,</w:t>
      </w:r>
      <w:r w:rsidRPr="00EF6CF6">
        <w:rPr>
          <w:rFonts w:ascii="Book Antiqua" w:hAnsi="Book Antiqua"/>
          <w:sz w:val="20"/>
          <w:szCs w:val="20"/>
        </w:rPr>
        <w:t xml:space="preserve"> related to providers, payers, subscribers and other related entities.</w:t>
      </w:r>
    </w:p>
    <w:p w:rsidR="005C48D1" w:rsidRPr="005C48D1" w:rsidRDefault="005C48D1" w:rsidP="005C48D1">
      <w:pPr>
        <w:numPr>
          <w:ilvl w:val="0"/>
          <w:numId w:val="11"/>
        </w:numPr>
        <w:jc w:val="both"/>
        <w:rPr>
          <w:rFonts w:ascii="Book Antiqua" w:hAnsi="Book Antiqua"/>
          <w:sz w:val="20"/>
          <w:szCs w:val="20"/>
        </w:rPr>
      </w:pPr>
      <w:r w:rsidRPr="005C48D1">
        <w:rPr>
          <w:rFonts w:ascii="Book Antiqua" w:hAnsi="Book Antiqua"/>
          <w:sz w:val="20"/>
          <w:szCs w:val="20"/>
        </w:rPr>
        <w:t xml:space="preserve">Developed Web Services (SOAP, WSDL, and UDDI) </w:t>
      </w:r>
      <w:r w:rsidRPr="005C48D1">
        <w:rPr>
          <w:rFonts w:ascii="Book Antiqua" w:hAnsi="Book Antiqua"/>
          <w:b/>
          <w:sz w:val="20"/>
          <w:szCs w:val="20"/>
        </w:rPr>
        <w:t>for exchanging the data following SOA architecture</w:t>
      </w:r>
      <w:r w:rsidRPr="005C48D1">
        <w:rPr>
          <w:rFonts w:ascii="Book Antiqua" w:hAnsi="Book Antiqua"/>
          <w:sz w:val="20"/>
          <w:szCs w:val="20"/>
        </w:rPr>
        <w:t xml:space="preserve"> principles.</w:t>
      </w:r>
    </w:p>
    <w:p w:rsidR="00C029B0" w:rsidRPr="00EF6CF6" w:rsidRDefault="00C029B0" w:rsidP="00FC4B86">
      <w:pPr>
        <w:numPr>
          <w:ilvl w:val="0"/>
          <w:numId w:val="11"/>
        </w:numPr>
        <w:jc w:val="both"/>
        <w:rPr>
          <w:rFonts w:ascii="Book Antiqua" w:hAnsi="Book Antiqua"/>
          <w:sz w:val="20"/>
          <w:szCs w:val="20"/>
        </w:rPr>
      </w:pPr>
      <w:r w:rsidRPr="00EF6CF6">
        <w:rPr>
          <w:rFonts w:ascii="Book Antiqua" w:hAnsi="Book Antiqua"/>
          <w:sz w:val="20"/>
          <w:szCs w:val="20"/>
        </w:rPr>
        <w:t xml:space="preserve">Experience with Medicare and Medicaid: Claims processing, </w:t>
      </w:r>
      <w:r w:rsidRPr="00EF6CF6">
        <w:rPr>
          <w:rFonts w:ascii="Book Antiqua" w:hAnsi="Book Antiqua"/>
          <w:b/>
          <w:sz w:val="20"/>
          <w:szCs w:val="20"/>
        </w:rPr>
        <w:t>Medicaid billing</w:t>
      </w:r>
      <w:r w:rsidRPr="00EF6CF6">
        <w:rPr>
          <w:rFonts w:ascii="Book Antiqua" w:hAnsi="Book Antiqua"/>
          <w:sz w:val="20"/>
          <w:szCs w:val="20"/>
        </w:rPr>
        <w:t>, Membership, and Eligibility Verification and Care management.</w:t>
      </w:r>
    </w:p>
    <w:p w:rsidR="00787BDD" w:rsidRPr="00EF6CF6" w:rsidRDefault="00787BDD" w:rsidP="00FC4B86">
      <w:pPr>
        <w:numPr>
          <w:ilvl w:val="0"/>
          <w:numId w:val="11"/>
        </w:numPr>
        <w:jc w:val="both"/>
        <w:rPr>
          <w:rFonts w:ascii="Book Antiqua" w:hAnsi="Book Antiqua"/>
          <w:sz w:val="20"/>
          <w:szCs w:val="20"/>
        </w:rPr>
      </w:pPr>
      <w:r w:rsidRPr="00EF6CF6">
        <w:rPr>
          <w:rFonts w:ascii="Book Antiqua" w:hAnsi="Book Antiqua"/>
          <w:sz w:val="20"/>
          <w:szCs w:val="20"/>
        </w:rPr>
        <w:t xml:space="preserve">Conducted and performed analysis of </w:t>
      </w:r>
      <w:r w:rsidRPr="00EF6CF6">
        <w:rPr>
          <w:rFonts w:ascii="Book Antiqua" w:hAnsi="Book Antiqua"/>
          <w:b/>
          <w:sz w:val="20"/>
          <w:szCs w:val="20"/>
        </w:rPr>
        <w:t>EDI transactions</w:t>
      </w:r>
      <w:r w:rsidRPr="00EF6CF6">
        <w:rPr>
          <w:rFonts w:ascii="Book Antiqua" w:hAnsi="Book Antiqua"/>
          <w:sz w:val="20"/>
          <w:szCs w:val="20"/>
        </w:rPr>
        <w:t>, document and produced metric reports.</w:t>
      </w:r>
    </w:p>
    <w:p w:rsidR="00FC4B86" w:rsidRPr="00EF6CF6" w:rsidRDefault="00FC4B86" w:rsidP="00FC4B86">
      <w:pPr>
        <w:numPr>
          <w:ilvl w:val="0"/>
          <w:numId w:val="11"/>
        </w:numPr>
        <w:tabs>
          <w:tab w:val="left" w:pos="360"/>
        </w:tabs>
        <w:jc w:val="both"/>
        <w:rPr>
          <w:rFonts w:ascii="Book Antiqua" w:hAnsi="Book Antiqua" w:cs="Arial"/>
          <w:b/>
          <w:color w:val="000000"/>
          <w:sz w:val="20"/>
          <w:szCs w:val="20"/>
        </w:rPr>
      </w:pPr>
      <w:r w:rsidRPr="00EF6CF6">
        <w:rPr>
          <w:rFonts w:ascii="Book Antiqua" w:hAnsi="Book Antiqua" w:cs="Arial"/>
          <w:sz w:val="20"/>
          <w:szCs w:val="20"/>
        </w:rPr>
        <w:t xml:space="preserve">Responsible for </w:t>
      </w:r>
      <w:r w:rsidRPr="00EF6CF6">
        <w:rPr>
          <w:rFonts w:ascii="Book Antiqua" w:hAnsi="Book Antiqua" w:cs="Arial"/>
          <w:b/>
          <w:color w:val="000000"/>
          <w:sz w:val="20"/>
          <w:szCs w:val="20"/>
        </w:rPr>
        <w:t xml:space="preserve">defect tracking and bug reporting using </w:t>
      </w:r>
      <w:r w:rsidRPr="00EF6CF6">
        <w:rPr>
          <w:rFonts w:ascii="Book Antiqua" w:hAnsi="Book Antiqua"/>
          <w:b/>
          <w:bCs/>
          <w:color w:val="000000"/>
          <w:sz w:val="20"/>
          <w:szCs w:val="20"/>
        </w:rPr>
        <w:t>Quality Center</w:t>
      </w:r>
      <w:r w:rsidRPr="00EF6CF6">
        <w:rPr>
          <w:rFonts w:ascii="Book Antiqua" w:hAnsi="Book Antiqua" w:cs="Arial"/>
          <w:b/>
          <w:color w:val="000000"/>
          <w:sz w:val="20"/>
          <w:szCs w:val="20"/>
        </w:rPr>
        <w:t xml:space="preserve">; </w:t>
      </w:r>
      <w:r w:rsidRPr="00EF6CF6">
        <w:rPr>
          <w:rFonts w:ascii="Book Antiqua" w:hAnsi="Book Antiqua" w:cs="Arial"/>
          <w:color w:val="000000"/>
          <w:sz w:val="20"/>
          <w:szCs w:val="20"/>
        </w:rPr>
        <w:t>interacted with developers and Business Analysts to discuss and resolve defects</w:t>
      </w:r>
    </w:p>
    <w:p w:rsidR="0024592F" w:rsidRPr="00EF6CF6" w:rsidRDefault="0024592F" w:rsidP="0024592F">
      <w:pPr>
        <w:numPr>
          <w:ilvl w:val="0"/>
          <w:numId w:val="11"/>
        </w:numPr>
        <w:tabs>
          <w:tab w:val="left" w:pos="360"/>
        </w:tabs>
        <w:jc w:val="both"/>
        <w:rPr>
          <w:rFonts w:ascii="Book Antiqua" w:hAnsi="Book Antiqua" w:cs="Arial"/>
          <w:color w:val="000000"/>
          <w:sz w:val="20"/>
          <w:szCs w:val="20"/>
        </w:rPr>
      </w:pPr>
      <w:r w:rsidRPr="00EF6CF6">
        <w:rPr>
          <w:rFonts w:ascii="Book Antiqua" w:hAnsi="Book Antiqua" w:cs="Arial"/>
          <w:color w:val="000000"/>
          <w:sz w:val="20"/>
          <w:szCs w:val="20"/>
        </w:rPr>
        <w:t xml:space="preserve">Exposed to using ICD 9/ICD 10/HL7 coding standards in </w:t>
      </w:r>
      <w:r w:rsidRPr="00EF6CF6">
        <w:rPr>
          <w:rFonts w:ascii="Book Antiqua" w:hAnsi="Book Antiqua" w:cs="Arial"/>
          <w:b/>
          <w:color w:val="000000"/>
          <w:sz w:val="20"/>
          <w:szCs w:val="20"/>
        </w:rPr>
        <w:t>Medicare and Medicaid domains of the</w:t>
      </w:r>
    </w:p>
    <w:p w:rsidR="00FC4B86" w:rsidRPr="00EF6CF6" w:rsidRDefault="00FC4B86" w:rsidP="00FC4B86">
      <w:pPr>
        <w:numPr>
          <w:ilvl w:val="0"/>
          <w:numId w:val="11"/>
        </w:numPr>
        <w:jc w:val="both"/>
        <w:rPr>
          <w:rFonts w:ascii="Book Antiqua" w:hAnsi="Book Antiqua" w:cs="Arial"/>
          <w:sz w:val="20"/>
          <w:szCs w:val="20"/>
        </w:rPr>
      </w:pPr>
      <w:r w:rsidRPr="00EF6CF6">
        <w:rPr>
          <w:rFonts w:ascii="Book Antiqua" w:hAnsi="Book Antiqua" w:cs="Arial"/>
          <w:sz w:val="20"/>
          <w:szCs w:val="20"/>
        </w:rPr>
        <w:t xml:space="preserve">Gathered Data Hub requirements and </w:t>
      </w:r>
      <w:r w:rsidRPr="00EF6CF6">
        <w:rPr>
          <w:rFonts w:ascii="Book Antiqua" w:hAnsi="Book Antiqua" w:cs="Arial"/>
          <w:b/>
          <w:sz w:val="20"/>
          <w:szCs w:val="20"/>
        </w:rPr>
        <w:t>responsible for creating test cases and test scripts under Quality Center</w:t>
      </w:r>
      <w:r w:rsidRPr="00EF6CF6">
        <w:rPr>
          <w:rFonts w:ascii="Book Antiqua" w:hAnsi="Book Antiqua" w:cs="Arial"/>
          <w:sz w:val="20"/>
          <w:szCs w:val="20"/>
        </w:rPr>
        <w:t xml:space="preserve"> Test Plan and Test Lab modules, developed automation test scripts in </w:t>
      </w:r>
      <w:r w:rsidRPr="00EF6CF6">
        <w:rPr>
          <w:rFonts w:ascii="Book Antiqua" w:hAnsi="Book Antiqua" w:cs="Arial"/>
          <w:b/>
          <w:sz w:val="20"/>
          <w:szCs w:val="20"/>
        </w:rPr>
        <w:t>Quality Center</w:t>
      </w:r>
    </w:p>
    <w:p w:rsidR="00FC4B86" w:rsidRPr="00EF6CF6" w:rsidRDefault="00FC4B86" w:rsidP="00FC4B86">
      <w:pPr>
        <w:numPr>
          <w:ilvl w:val="0"/>
          <w:numId w:val="11"/>
        </w:numPr>
        <w:jc w:val="both"/>
        <w:rPr>
          <w:rFonts w:ascii="Book Antiqua" w:hAnsi="Book Antiqua"/>
          <w:sz w:val="20"/>
          <w:szCs w:val="20"/>
        </w:rPr>
      </w:pPr>
      <w:r w:rsidRPr="00EF6CF6">
        <w:rPr>
          <w:rFonts w:ascii="Book Antiqua" w:hAnsi="Book Antiqua"/>
          <w:sz w:val="20"/>
          <w:szCs w:val="20"/>
        </w:rPr>
        <w:t>Tested the properties of the tables using table checkpoints</w:t>
      </w:r>
      <w:r w:rsidR="00523C69" w:rsidRPr="00EF6CF6">
        <w:rPr>
          <w:rFonts w:ascii="Book Antiqua" w:hAnsi="Book Antiqua"/>
          <w:sz w:val="20"/>
          <w:szCs w:val="20"/>
        </w:rPr>
        <w:t>, page check points</w:t>
      </w:r>
      <w:r w:rsidR="00BD685B" w:rsidRPr="00EF6CF6">
        <w:rPr>
          <w:rFonts w:ascii="Book Antiqua" w:hAnsi="Book Antiqua"/>
          <w:sz w:val="20"/>
          <w:szCs w:val="20"/>
        </w:rPr>
        <w:t xml:space="preserve"> using Quick test pro</w:t>
      </w:r>
      <w:r w:rsidR="00523C69" w:rsidRPr="00EF6CF6">
        <w:rPr>
          <w:rFonts w:ascii="Book Antiqua" w:hAnsi="Book Antiqua"/>
          <w:sz w:val="20"/>
          <w:szCs w:val="20"/>
        </w:rPr>
        <w:t>.</w:t>
      </w:r>
    </w:p>
    <w:p w:rsidR="00FC4B86" w:rsidRPr="00EF6CF6" w:rsidRDefault="00FC4B86" w:rsidP="00FC4B86">
      <w:pPr>
        <w:numPr>
          <w:ilvl w:val="0"/>
          <w:numId w:val="11"/>
        </w:numPr>
        <w:jc w:val="both"/>
        <w:rPr>
          <w:rFonts w:ascii="Book Antiqua" w:hAnsi="Book Antiqua"/>
          <w:sz w:val="20"/>
          <w:szCs w:val="20"/>
        </w:rPr>
      </w:pPr>
      <w:r w:rsidRPr="00EF6CF6">
        <w:rPr>
          <w:rFonts w:ascii="Book Antiqua" w:hAnsi="Book Antiqua"/>
          <w:sz w:val="20"/>
          <w:szCs w:val="20"/>
        </w:rPr>
        <w:t xml:space="preserve">Conducted </w:t>
      </w:r>
      <w:r w:rsidR="000728BD" w:rsidRPr="00EF6CF6">
        <w:rPr>
          <w:rFonts w:ascii="Book Antiqua" w:hAnsi="Book Antiqua"/>
          <w:sz w:val="20"/>
          <w:szCs w:val="20"/>
        </w:rPr>
        <w:t>Parameterization, multiple</w:t>
      </w:r>
      <w:r w:rsidR="00523C69" w:rsidRPr="00EF6CF6">
        <w:rPr>
          <w:rFonts w:ascii="Book Antiqua" w:hAnsi="Book Antiqua"/>
          <w:sz w:val="20"/>
          <w:szCs w:val="20"/>
        </w:rPr>
        <w:t xml:space="preserve"> actions </w:t>
      </w:r>
      <w:r w:rsidRPr="00EF6CF6">
        <w:rPr>
          <w:rFonts w:ascii="Book Antiqua" w:hAnsi="Book Antiqua"/>
          <w:sz w:val="20"/>
          <w:szCs w:val="20"/>
        </w:rPr>
        <w:t xml:space="preserve">to data tables using </w:t>
      </w:r>
      <w:r w:rsidR="00523C69" w:rsidRPr="00EF6CF6">
        <w:rPr>
          <w:rFonts w:ascii="Book Antiqua" w:hAnsi="Book Antiqua"/>
          <w:sz w:val="20"/>
          <w:szCs w:val="20"/>
        </w:rPr>
        <w:t>quick test pro.</w:t>
      </w:r>
    </w:p>
    <w:p w:rsidR="00FC4B86" w:rsidRPr="00EF6CF6" w:rsidRDefault="00FC4B86" w:rsidP="00FC4B86">
      <w:pPr>
        <w:numPr>
          <w:ilvl w:val="0"/>
          <w:numId w:val="11"/>
        </w:numPr>
        <w:jc w:val="both"/>
        <w:rPr>
          <w:rFonts w:ascii="Book Antiqua" w:hAnsi="Book Antiqua"/>
          <w:sz w:val="20"/>
          <w:szCs w:val="20"/>
        </w:rPr>
      </w:pPr>
      <w:r w:rsidRPr="00EF6CF6">
        <w:rPr>
          <w:rFonts w:ascii="Book Antiqua" w:hAnsi="Book Antiqua"/>
          <w:sz w:val="20"/>
          <w:szCs w:val="20"/>
        </w:rPr>
        <w:t>Conducted Back-end and Regression testing during the various phases of the application.</w:t>
      </w:r>
    </w:p>
    <w:p w:rsidR="00FC4B86" w:rsidRPr="00EF6CF6" w:rsidRDefault="00FC4B86" w:rsidP="00FC4B86">
      <w:pPr>
        <w:pStyle w:val="normal0"/>
        <w:numPr>
          <w:ilvl w:val="0"/>
          <w:numId w:val="11"/>
        </w:numPr>
        <w:tabs>
          <w:tab w:val="left" w:pos="360"/>
        </w:tabs>
        <w:spacing w:before="0" w:after="0"/>
        <w:jc w:val="both"/>
        <w:rPr>
          <w:rStyle w:val="normalchar"/>
          <w:rFonts w:ascii="Book Antiqua" w:eastAsia="Courier New" w:hAnsi="Book Antiqua"/>
          <w:color w:val="000000"/>
          <w:sz w:val="20"/>
          <w:szCs w:val="20"/>
        </w:rPr>
      </w:pPr>
      <w:r w:rsidRPr="00EF6CF6">
        <w:rPr>
          <w:rStyle w:val="normalchar"/>
          <w:rFonts w:ascii="Book Antiqua" w:eastAsia="Courier New" w:hAnsi="Book Antiqua"/>
          <w:color w:val="000000"/>
          <w:sz w:val="20"/>
          <w:szCs w:val="20"/>
        </w:rPr>
        <w:t>Involved in writing and executing test cases using Mercury Quality Center based on the requirements.</w:t>
      </w:r>
    </w:p>
    <w:p w:rsidR="00FC4B86" w:rsidRPr="00EF6CF6" w:rsidRDefault="00FC4B86" w:rsidP="00FC4B86">
      <w:pPr>
        <w:numPr>
          <w:ilvl w:val="0"/>
          <w:numId w:val="11"/>
        </w:numPr>
        <w:jc w:val="both"/>
        <w:rPr>
          <w:rFonts w:ascii="Book Antiqua" w:hAnsi="Book Antiqua"/>
          <w:sz w:val="20"/>
          <w:szCs w:val="20"/>
        </w:rPr>
      </w:pPr>
      <w:r w:rsidRPr="00EF6CF6">
        <w:rPr>
          <w:rFonts w:ascii="Book Antiqua" w:hAnsi="Book Antiqua"/>
          <w:sz w:val="20"/>
          <w:szCs w:val="20"/>
        </w:rPr>
        <w:t>Involved reporting and tracking the defects using Quality Center.</w:t>
      </w:r>
    </w:p>
    <w:p w:rsidR="006E0637" w:rsidRPr="00EF6CF6" w:rsidRDefault="006E0637" w:rsidP="006E0637">
      <w:pPr>
        <w:numPr>
          <w:ilvl w:val="0"/>
          <w:numId w:val="11"/>
        </w:numPr>
        <w:jc w:val="both"/>
        <w:rPr>
          <w:rFonts w:ascii="Book Antiqua" w:hAnsi="Book Antiqua"/>
          <w:sz w:val="20"/>
          <w:szCs w:val="20"/>
        </w:rPr>
      </w:pPr>
      <w:r w:rsidRPr="00EF6CF6">
        <w:rPr>
          <w:rFonts w:ascii="Book Antiqua" w:hAnsi="Book Antiqua"/>
          <w:sz w:val="20"/>
          <w:szCs w:val="20"/>
        </w:rPr>
        <w:t>Involved in testing Web services and XML using SOAP UI. Verified the response received by updating the request XML.</w:t>
      </w:r>
    </w:p>
    <w:p w:rsidR="00FC4B86" w:rsidRPr="00EF6CF6" w:rsidRDefault="00FC4B86" w:rsidP="00FC4B86">
      <w:pPr>
        <w:numPr>
          <w:ilvl w:val="0"/>
          <w:numId w:val="11"/>
        </w:numPr>
        <w:jc w:val="both"/>
        <w:rPr>
          <w:rFonts w:ascii="Book Antiqua" w:hAnsi="Book Antiqua"/>
          <w:sz w:val="20"/>
          <w:szCs w:val="20"/>
        </w:rPr>
      </w:pPr>
      <w:r w:rsidRPr="00EF6CF6">
        <w:rPr>
          <w:rFonts w:ascii="Book Antiqua" w:hAnsi="Book Antiqua"/>
          <w:sz w:val="20"/>
          <w:szCs w:val="20"/>
        </w:rPr>
        <w:t>Used Quality Center to run manual and automated tests, report execution results.</w:t>
      </w:r>
    </w:p>
    <w:p w:rsidR="00FC4B86" w:rsidRPr="00EF6CF6" w:rsidRDefault="00FC4B86" w:rsidP="00FC4B86">
      <w:pPr>
        <w:numPr>
          <w:ilvl w:val="0"/>
          <w:numId w:val="11"/>
        </w:numPr>
        <w:jc w:val="both"/>
        <w:rPr>
          <w:rFonts w:ascii="Book Antiqua" w:hAnsi="Book Antiqua"/>
          <w:sz w:val="20"/>
          <w:szCs w:val="20"/>
        </w:rPr>
      </w:pPr>
      <w:r w:rsidRPr="00EF6CF6">
        <w:rPr>
          <w:rFonts w:ascii="Book Antiqua" w:hAnsi="Book Antiqua"/>
          <w:sz w:val="20"/>
          <w:szCs w:val="20"/>
        </w:rPr>
        <w:t>Involved in creating functions (VB Scripts) as they can be called as and when required in the Scripts.</w:t>
      </w:r>
    </w:p>
    <w:p w:rsidR="00FC4B86" w:rsidRPr="00EF6CF6" w:rsidRDefault="00FC4B86" w:rsidP="00FC4B86">
      <w:pPr>
        <w:numPr>
          <w:ilvl w:val="0"/>
          <w:numId w:val="11"/>
        </w:numPr>
        <w:tabs>
          <w:tab w:val="left" w:pos="360"/>
        </w:tabs>
        <w:jc w:val="both"/>
        <w:rPr>
          <w:rFonts w:ascii="Book Antiqua" w:hAnsi="Book Antiqua" w:cs="Arial"/>
          <w:sz w:val="20"/>
          <w:szCs w:val="20"/>
        </w:rPr>
      </w:pPr>
      <w:r w:rsidRPr="00EF6CF6">
        <w:rPr>
          <w:rFonts w:ascii="Book Antiqua" w:hAnsi="Book Antiqua"/>
          <w:color w:val="000000"/>
          <w:sz w:val="20"/>
          <w:szCs w:val="20"/>
        </w:rPr>
        <w:t xml:space="preserve">Worked with Development and DBA team as well as System Integration Testing team to collaborate results analysis on </w:t>
      </w:r>
      <w:r w:rsidRPr="00EF6CF6">
        <w:rPr>
          <w:rFonts w:ascii="Book Antiqua" w:hAnsi="Book Antiqua"/>
          <w:b/>
          <w:color w:val="000000"/>
          <w:sz w:val="20"/>
          <w:szCs w:val="20"/>
        </w:rPr>
        <w:t>Conversion User Acceptance</w:t>
      </w:r>
      <w:r w:rsidRPr="00EF6CF6">
        <w:rPr>
          <w:rFonts w:ascii="Book Antiqua" w:hAnsi="Book Antiqua"/>
          <w:color w:val="000000"/>
          <w:sz w:val="20"/>
          <w:szCs w:val="20"/>
        </w:rPr>
        <w:t xml:space="preserve"> </w:t>
      </w:r>
      <w:r w:rsidRPr="00EF6CF6">
        <w:rPr>
          <w:rFonts w:ascii="Book Antiqua" w:hAnsi="Book Antiqua"/>
          <w:b/>
          <w:color w:val="000000"/>
          <w:sz w:val="20"/>
          <w:szCs w:val="20"/>
        </w:rPr>
        <w:t>Testing</w:t>
      </w:r>
      <w:r w:rsidRPr="00EF6CF6">
        <w:rPr>
          <w:rFonts w:ascii="Book Antiqua" w:hAnsi="Book Antiqua"/>
          <w:color w:val="000000"/>
          <w:sz w:val="20"/>
          <w:szCs w:val="20"/>
        </w:rPr>
        <w:t xml:space="preserve"> and related issues</w:t>
      </w:r>
    </w:p>
    <w:p w:rsidR="00FC4B86" w:rsidRPr="00EF6CF6" w:rsidRDefault="00FC4B86" w:rsidP="00FC4B86">
      <w:pPr>
        <w:numPr>
          <w:ilvl w:val="0"/>
          <w:numId w:val="11"/>
        </w:numPr>
        <w:jc w:val="both"/>
        <w:rPr>
          <w:rFonts w:ascii="Book Antiqua" w:hAnsi="Book Antiqua" w:cs="Arial"/>
          <w:color w:val="000000"/>
          <w:sz w:val="20"/>
          <w:szCs w:val="20"/>
        </w:rPr>
      </w:pPr>
      <w:r w:rsidRPr="00EF6CF6">
        <w:rPr>
          <w:rFonts w:ascii="Book Antiqua" w:hAnsi="Book Antiqua" w:cs="Arial"/>
          <w:color w:val="000000"/>
          <w:sz w:val="20"/>
          <w:szCs w:val="20"/>
        </w:rPr>
        <w:t xml:space="preserve">Involved in testing the functionalities of the application and validated against the requirements using Test result analysis and Database testing by performing </w:t>
      </w:r>
      <w:r w:rsidRPr="00EF6CF6">
        <w:rPr>
          <w:rFonts w:ascii="Book Antiqua" w:hAnsi="Book Antiqua" w:cs="Arial"/>
          <w:b/>
          <w:color w:val="000000"/>
          <w:sz w:val="20"/>
          <w:szCs w:val="20"/>
        </w:rPr>
        <w:t>SQL Queries and Commands</w:t>
      </w:r>
    </w:p>
    <w:p w:rsidR="00FC4B86" w:rsidRPr="00EF6CF6" w:rsidRDefault="00523C69" w:rsidP="00523C69">
      <w:pPr>
        <w:numPr>
          <w:ilvl w:val="0"/>
          <w:numId w:val="11"/>
        </w:numPr>
        <w:tabs>
          <w:tab w:val="left" w:pos="360"/>
        </w:tabs>
        <w:jc w:val="both"/>
        <w:rPr>
          <w:rFonts w:ascii="Book Antiqua" w:hAnsi="Book Antiqua" w:cs="Arial"/>
          <w:b/>
          <w:sz w:val="20"/>
          <w:szCs w:val="20"/>
        </w:rPr>
      </w:pPr>
      <w:r w:rsidRPr="00EF6CF6">
        <w:rPr>
          <w:rFonts w:ascii="Book Antiqua" w:hAnsi="Book Antiqua" w:cs="Arial"/>
          <w:sz w:val="20"/>
          <w:szCs w:val="20"/>
        </w:rPr>
        <w:t>Create and executed</w:t>
      </w:r>
      <w:r w:rsidRPr="00EF6CF6">
        <w:rPr>
          <w:rFonts w:ascii="Book Antiqua" w:hAnsi="Book Antiqua" w:cs="Arial"/>
          <w:b/>
          <w:sz w:val="20"/>
          <w:szCs w:val="20"/>
        </w:rPr>
        <w:t xml:space="preserve"> complex SQL scripts </w:t>
      </w:r>
      <w:r w:rsidRPr="00EF6CF6">
        <w:rPr>
          <w:rFonts w:ascii="Book Antiqua" w:hAnsi="Book Antiqua" w:cs="Arial"/>
          <w:sz w:val="20"/>
          <w:szCs w:val="20"/>
        </w:rPr>
        <w:t>for Data conversion validation using</w:t>
      </w:r>
      <w:r w:rsidRPr="00EF6CF6">
        <w:rPr>
          <w:rFonts w:ascii="Book Antiqua" w:hAnsi="Book Antiqua" w:cs="Arial"/>
          <w:b/>
          <w:sz w:val="20"/>
          <w:szCs w:val="20"/>
        </w:rPr>
        <w:t xml:space="preserve"> Source to Target Database mapping </w:t>
      </w:r>
      <w:r w:rsidRPr="00EF6CF6">
        <w:rPr>
          <w:rFonts w:ascii="Book Antiqua" w:hAnsi="Book Antiqua" w:cs="Arial"/>
          <w:sz w:val="20"/>
          <w:szCs w:val="20"/>
        </w:rPr>
        <w:t>details</w:t>
      </w:r>
      <w:r w:rsidR="006E0637" w:rsidRPr="00EF6CF6">
        <w:rPr>
          <w:rFonts w:ascii="Book Antiqua" w:hAnsi="Book Antiqua" w:cs="Arial"/>
          <w:sz w:val="20"/>
          <w:szCs w:val="20"/>
        </w:rPr>
        <w:t>.</w:t>
      </w:r>
    </w:p>
    <w:p w:rsidR="006E0637" w:rsidRPr="00EF6CF6" w:rsidRDefault="006E0637" w:rsidP="006E0637">
      <w:pPr>
        <w:numPr>
          <w:ilvl w:val="0"/>
          <w:numId w:val="11"/>
        </w:numPr>
        <w:jc w:val="both"/>
        <w:rPr>
          <w:rFonts w:ascii="Book Antiqua" w:hAnsi="Book Antiqua"/>
          <w:sz w:val="20"/>
          <w:szCs w:val="20"/>
        </w:rPr>
      </w:pPr>
      <w:r w:rsidRPr="00EF6CF6">
        <w:rPr>
          <w:rFonts w:ascii="Book Antiqua" w:hAnsi="Book Antiqua"/>
          <w:sz w:val="20"/>
          <w:szCs w:val="20"/>
        </w:rPr>
        <w:t>Used XML for building and parsing of Application Configuration file.</w:t>
      </w:r>
    </w:p>
    <w:p w:rsidR="00C07DD4" w:rsidRPr="00EF6CF6" w:rsidRDefault="00C07DD4" w:rsidP="00C07DD4">
      <w:pPr>
        <w:numPr>
          <w:ilvl w:val="0"/>
          <w:numId w:val="11"/>
        </w:numPr>
        <w:jc w:val="both"/>
        <w:rPr>
          <w:rFonts w:ascii="Book Antiqua" w:hAnsi="Book Antiqua"/>
          <w:sz w:val="20"/>
          <w:szCs w:val="20"/>
        </w:rPr>
      </w:pPr>
      <w:r w:rsidRPr="00EF6CF6">
        <w:rPr>
          <w:rFonts w:ascii="Book Antiqua" w:hAnsi="Book Antiqua"/>
          <w:sz w:val="20"/>
          <w:szCs w:val="20"/>
        </w:rPr>
        <w:t>Automated Regression Test cases using QTP and Writing API and Web Service Test Cases using Soap UI.</w:t>
      </w:r>
    </w:p>
    <w:p w:rsidR="00FC4B86" w:rsidRPr="00EF6CF6" w:rsidRDefault="00FC4B86" w:rsidP="00FC4B86">
      <w:pPr>
        <w:numPr>
          <w:ilvl w:val="0"/>
          <w:numId w:val="11"/>
        </w:numPr>
        <w:jc w:val="both"/>
        <w:rPr>
          <w:rFonts w:ascii="Book Antiqua" w:hAnsi="Book Antiqua"/>
          <w:sz w:val="20"/>
          <w:szCs w:val="20"/>
        </w:rPr>
      </w:pPr>
      <w:r w:rsidRPr="00EF6CF6">
        <w:rPr>
          <w:rFonts w:ascii="Book Antiqua" w:hAnsi="Book Antiqua"/>
          <w:sz w:val="20"/>
          <w:szCs w:val="20"/>
        </w:rPr>
        <w:t>Conducted result analysis and interacted with developers to resolve bugs.</w:t>
      </w:r>
    </w:p>
    <w:p w:rsidR="00FC4B86" w:rsidRPr="00EF6CF6" w:rsidRDefault="00FC4B86" w:rsidP="00FC4B86">
      <w:pPr>
        <w:numPr>
          <w:ilvl w:val="0"/>
          <w:numId w:val="11"/>
        </w:numPr>
        <w:jc w:val="both"/>
        <w:rPr>
          <w:rFonts w:ascii="Book Antiqua" w:hAnsi="Book Antiqua"/>
          <w:sz w:val="20"/>
          <w:szCs w:val="20"/>
        </w:rPr>
      </w:pPr>
      <w:r w:rsidRPr="00EF6CF6">
        <w:rPr>
          <w:rFonts w:ascii="Book Antiqua" w:hAnsi="Book Antiqua"/>
          <w:sz w:val="20"/>
          <w:szCs w:val="20"/>
        </w:rPr>
        <w:t xml:space="preserve"> </w:t>
      </w:r>
      <w:r w:rsidR="006E0637" w:rsidRPr="00EF6CF6">
        <w:rPr>
          <w:rFonts w:ascii="Book Antiqua" w:hAnsi="Book Antiqua"/>
          <w:sz w:val="20"/>
          <w:szCs w:val="20"/>
        </w:rPr>
        <w:t>Worked with XML validation java with web services</w:t>
      </w:r>
    </w:p>
    <w:p w:rsidR="00FC4B86" w:rsidRPr="00EF6CF6" w:rsidRDefault="00FC4B86" w:rsidP="00FC4B86">
      <w:pPr>
        <w:numPr>
          <w:ilvl w:val="0"/>
          <w:numId w:val="11"/>
        </w:numPr>
        <w:jc w:val="both"/>
        <w:rPr>
          <w:rFonts w:ascii="Book Antiqua" w:hAnsi="Book Antiqua"/>
          <w:sz w:val="20"/>
          <w:szCs w:val="20"/>
        </w:rPr>
      </w:pPr>
      <w:r w:rsidRPr="00EF6CF6">
        <w:rPr>
          <w:rStyle w:val="apple-style-span"/>
          <w:rFonts w:ascii="Book Antiqua" w:hAnsi="Book Antiqua"/>
          <w:color w:val="000000"/>
          <w:sz w:val="20"/>
          <w:szCs w:val="20"/>
        </w:rPr>
        <w:t>Participates in the QA process to review Test Cases</w:t>
      </w:r>
      <w:r w:rsidRPr="00EF6CF6">
        <w:rPr>
          <w:rStyle w:val="apple-converted-space"/>
          <w:rFonts w:ascii="Book Antiqua" w:hAnsi="Book Antiqua"/>
          <w:color w:val="000000"/>
          <w:sz w:val="20"/>
          <w:szCs w:val="20"/>
        </w:rPr>
        <w:t> </w:t>
      </w:r>
    </w:p>
    <w:p w:rsidR="00FC4B86" w:rsidRPr="00EF6CF6" w:rsidRDefault="00FC4B86" w:rsidP="00FC4B86">
      <w:pPr>
        <w:ind w:left="720"/>
        <w:jc w:val="both"/>
        <w:rPr>
          <w:rFonts w:ascii="Book Antiqua" w:hAnsi="Book Antiqua"/>
          <w:sz w:val="20"/>
          <w:szCs w:val="20"/>
        </w:rPr>
      </w:pPr>
    </w:p>
    <w:p w:rsidR="00B40FA5" w:rsidRPr="00EF6CF6" w:rsidRDefault="000728BD" w:rsidP="00C327E3">
      <w:pPr>
        <w:jc w:val="both"/>
        <w:rPr>
          <w:rFonts w:ascii="Book Antiqua" w:hAnsi="Book Antiqua" w:cs="Calibri"/>
          <w:color w:val="000000"/>
          <w:sz w:val="20"/>
          <w:szCs w:val="20"/>
        </w:rPr>
      </w:pPr>
      <w:r>
        <w:rPr>
          <w:rFonts w:ascii="Book Antiqua" w:hAnsi="Book Antiqua"/>
          <w:b/>
          <w:bCs/>
          <w:sz w:val="20"/>
          <w:szCs w:val="20"/>
        </w:rPr>
        <w:t xml:space="preserve">APS Healthcare, </w:t>
      </w:r>
      <w:r w:rsidR="00CE5E13" w:rsidRPr="00EF6CF6">
        <w:rPr>
          <w:rFonts w:ascii="Book Antiqua" w:hAnsi="Book Antiqua"/>
          <w:b/>
          <w:bCs/>
          <w:sz w:val="20"/>
          <w:szCs w:val="20"/>
        </w:rPr>
        <w:t>Baltimore, MD</w:t>
      </w:r>
      <w:r w:rsidR="00CE5E13" w:rsidRPr="00EF6CF6">
        <w:rPr>
          <w:rFonts w:ascii="Book Antiqua" w:hAnsi="Book Antiqua"/>
          <w:b/>
          <w:bCs/>
          <w:color w:val="000000"/>
          <w:sz w:val="20"/>
          <w:szCs w:val="20"/>
        </w:rPr>
        <w:t xml:space="preserve">.                   </w:t>
      </w:r>
      <w:r w:rsidR="009E199F" w:rsidRPr="00EF6CF6">
        <w:rPr>
          <w:rFonts w:ascii="Book Antiqua" w:hAnsi="Book Antiqua"/>
          <w:b/>
          <w:bCs/>
          <w:color w:val="000000"/>
          <w:sz w:val="20"/>
          <w:szCs w:val="20"/>
        </w:rPr>
        <w:tab/>
      </w:r>
      <w:r w:rsidR="009E199F" w:rsidRPr="00EF6CF6">
        <w:rPr>
          <w:rFonts w:ascii="Book Antiqua" w:hAnsi="Book Antiqua"/>
          <w:b/>
          <w:bCs/>
          <w:color w:val="000000"/>
          <w:sz w:val="20"/>
          <w:szCs w:val="20"/>
        </w:rPr>
        <w:tab/>
      </w:r>
      <w:r w:rsidR="009E199F" w:rsidRPr="00EF6CF6">
        <w:rPr>
          <w:rFonts w:ascii="Book Antiqua" w:hAnsi="Book Antiqua"/>
          <w:b/>
          <w:bCs/>
          <w:color w:val="000000"/>
          <w:sz w:val="20"/>
          <w:szCs w:val="20"/>
        </w:rPr>
        <w:tab/>
      </w:r>
      <w:r w:rsidR="009E199F" w:rsidRPr="00EF6CF6">
        <w:rPr>
          <w:rFonts w:ascii="Book Antiqua" w:hAnsi="Book Antiqua"/>
          <w:b/>
          <w:bCs/>
          <w:color w:val="000000"/>
          <w:sz w:val="20"/>
          <w:szCs w:val="20"/>
        </w:rPr>
        <w:tab/>
      </w:r>
      <w:r w:rsidR="00CE5E13" w:rsidRPr="00EF6CF6">
        <w:rPr>
          <w:rFonts w:ascii="Book Antiqua" w:hAnsi="Book Antiqua"/>
          <w:b/>
          <w:bCs/>
          <w:color w:val="000000"/>
          <w:sz w:val="20"/>
          <w:szCs w:val="20"/>
        </w:rPr>
        <w:t xml:space="preserve">         </w:t>
      </w:r>
      <w:r w:rsidR="009359A4" w:rsidRPr="00EF6CF6">
        <w:rPr>
          <w:rFonts w:ascii="Book Antiqua" w:hAnsi="Book Antiqua"/>
          <w:b/>
          <w:bCs/>
          <w:color w:val="000000"/>
          <w:sz w:val="20"/>
          <w:szCs w:val="20"/>
        </w:rPr>
        <w:tab/>
      </w:r>
      <w:r w:rsidR="004419B1">
        <w:rPr>
          <w:rFonts w:ascii="Book Antiqua" w:hAnsi="Book Antiqua"/>
          <w:b/>
          <w:bCs/>
          <w:color w:val="000000"/>
          <w:sz w:val="20"/>
          <w:szCs w:val="20"/>
        </w:rPr>
        <w:t>Oct 2012</w:t>
      </w:r>
      <w:r w:rsidR="009E199F" w:rsidRPr="00EF6CF6">
        <w:rPr>
          <w:rFonts w:ascii="Book Antiqua" w:hAnsi="Book Antiqua"/>
          <w:b/>
          <w:bCs/>
          <w:color w:val="000000"/>
          <w:sz w:val="20"/>
          <w:szCs w:val="20"/>
        </w:rPr>
        <w:t xml:space="preserve"> - Nov</w:t>
      </w:r>
      <w:r w:rsidR="00455652" w:rsidRPr="00EF6CF6">
        <w:rPr>
          <w:rFonts w:ascii="Book Antiqua" w:hAnsi="Book Antiqua"/>
          <w:b/>
          <w:bCs/>
          <w:color w:val="000000"/>
          <w:sz w:val="20"/>
          <w:szCs w:val="20"/>
        </w:rPr>
        <w:t xml:space="preserve"> 201</w:t>
      </w:r>
      <w:r w:rsidR="004419B1">
        <w:rPr>
          <w:rFonts w:ascii="Book Antiqua" w:hAnsi="Book Antiqua"/>
          <w:b/>
          <w:bCs/>
          <w:color w:val="000000"/>
          <w:sz w:val="20"/>
          <w:szCs w:val="20"/>
        </w:rPr>
        <w:t>4</w:t>
      </w:r>
      <w:r w:rsidR="00CE5E13" w:rsidRPr="00EF6CF6">
        <w:rPr>
          <w:rFonts w:ascii="Book Antiqua" w:hAnsi="Book Antiqua"/>
          <w:b/>
          <w:sz w:val="20"/>
          <w:szCs w:val="20"/>
        </w:rPr>
        <w:t xml:space="preserve">            </w:t>
      </w:r>
      <w:r w:rsidR="00644092" w:rsidRPr="00EF6CF6">
        <w:rPr>
          <w:rFonts w:ascii="Book Antiqua" w:hAnsi="Book Antiqua"/>
          <w:b/>
          <w:sz w:val="20"/>
          <w:szCs w:val="20"/>
        </w:rPr>
        <w:tab/>
      </w:r>
    </w:p>
    <w:p w:rsidR="00B40FA5" w:rsidRPr="00EF6CF6" w:rsidRDefault="00644092" w:rsidP="00C327E3">
      <w:pPr>
        <w:jc w:val="both"/>
        <w:rPr>
          <w:rFonts w:ascii="Book Antiqua" w:hAnsi="Book Antiqua"/>
          <w:b/>
          <w:bCs/>
          <w:color w:val="000000"/>
          <w:sz w:val="20"/>
          <w:szCs w:val="20"/>
        </w:rPr>
      </w:pPr>
      <w:r w:rsidRPr="00EF6CF6">
        <w:rPr>
          <w:rFonts w:ascii="Book Antiqua" w:hAnsi="Book Antiqua"/>
          <w:b/>
          <w:bCs/>
          <w:color w:val="000000"/>
          <w:sz w:val="20"/>
          <w:szCs w:val="20"/>
        </w:rPr>
        <w:t xml:space="preserve">Position: </w:t>
      </w:r>
      <w:r w:rsidR="007A00AF">
        <w:rPr>
          <w:rFonts w:ascii="Book Antiqua" w:hAnsi="Book Antiqua"/>
          <w:b/>
          <w:bCs/>
          <w:color w:val="000000"/>
          <w:sz w:val="20"/>
          <w:szCs w:val="20"/>
        </w:rPr>
        <w:t>Lead QA/</w:t>
      </w:r>
      <w:r w:rsidR="00813796" w:rsidRPr="00EF6CF6">
        <w:rPr>
          <w:rFonts w:ascii="Book Antiqua" w:hAnsi="Book Antiqua"/>
          <w:b/>
          <w:bCs/>
          <w:color w:val="000000"/>
          <w:sz w:val="20"/>
          <w:szCs w:val="20"/>
        </w:rPr>
        <w:t>Sr. QA</w:t>
      </w:r>
      <w:r w:rsidR="00B40FA5" w:rsidRPr="00EF6CF6">
        <w:rPr>
          <w:rFonts w:ascii="Book Antiqua" w:hAnsi="Book Antiqua"/>
          <w:b/>
          <w:bCs/>
          <w:color w:val="000000"/>
          <w:sz w:val="20"/>
          <w:szCs w:val="20"/>
        </w:rPr>
        <w:t xml:space="preserve"> </w:t>
      </w:r>
      <w:r w:rsidR="00283BB9">
        <w:rPr>
          <w:rFonts w:ascii="Book Antiqua" w:hAnsi="Book Antiqua"/>
          <w:b/>
          <w:bCs/>
          <w:color w:val="000000"/>
          <w:sz w:val="20"/>
          <w:szCs w:val="20"/>
        </w:rPr>
        <w:t>Healthcare</w:t>
      </w:r>
    </w:p>
    <w:p w:rsidR="00024EEB" w:rsidRPr="00EF6CF6" w:rsidRDefault="00024EEB" w:rsidP="00C327E3">
      <w:pPr>
        <w:jc w:val="both"/>
        <w:rPr>
          <w:rFonts w:ascii="Book Antiqua" w:hAnsi="Book Antiqua"/>
          <w:color w:val="000000"/>
          <w:sz w:val="20"/>
          <w:szCs w:val="20"/>
        </w:rPr>
      </w:pPr>
    </w:p>
    <w:p w:rsidR="00CE5E13" w:rsidRPr="00EF6CF6" w:rsidRDefault="00CE5E13" w:rsidP="00644092">
      <w:pPr>
        <w:pStyle w:val="BodyText"/>
        <w:widowControl w:val="0"/>
        <w:numPr>
          <w:ilvl w:val="12"/>
          <w:numId w:val="0"/>
        </w:numPr>
        <w:autoSpaceDE w:val="0"/>
        <w:autoSpaceDN w:val="0"/>
        <w:adjustRightInd w:val="0"/>
        <w:spacing w:line="240" w:lineRule="exact"/>
        <w:rPr>
          <w:rFonts w:ascii="Book Antiqua" w:hAnsi="Book Antiqua"/>
          <w:b w:val="0"/>
          <w:sz w:val="20"/>
          <w:szCs w:val="20"/>
        </w:rPr>
      </w:pPr>
      <w:r w:rsidRPr="00EF6CF6">
        <w:rPr>
          <w:rFonts w:ascii="Book Antiqua" w:hAnsi="Book Antiqua"/>
          <w:b w:val="0"/>
          <w:sz w:val="20"/>
          <w:szCs w:val="20"/>
        </w:rPr>
        <w:t>APS Healthcare is one of the largest healthcare service companies in the public programs area. It is serving more than 40 percent clients, responsible for the nation's Medicaid population through nearly 40 programs in more than 20 states. I worked on Multi-Client Care Connection Platform system with modules configured to support Utilization Management, Disease Management, Care Management, Maternity Management and Health &amp; Wellness for multiple clients in a single, scalable application instance. Also, I have worked on application related to Medicare and Medicaid.</w:t>
      </w:r>
    </w:p>
    <w:p w:rsidR="001D25A3" w:rsidRPr="00EF6CF6" w:rsidRDefault="001D25A3" w:rsidP="00366724">
      <w:pPr>
        <w:jc w:val="both"/>
        <w:rPr>
          <w:rFonts w:ascii="Book Antiqua" w:hAnsi="Book Antiqua"/>
          <w:sz w:val="20"/>
          <w:szCs w:val="20"/>
        </w:rPr>
      </w:pPr>
    </w:p>
    <w:p w:rsidR="008D4008" w:rsidRPr="00EF6CF6" w:rsidRDefault="008D4008" w:rsidP="008D4008">
      <w:pPr>
        <w:jc w:val="both"/>
        <w:rPr>
          <w:rFonts w:ascii="Book Antiqua" w:hAnsi="Book Antiqua"/>
          <w:b/>
          <w:sz w:val="20"/>
          <w:szCs w:val="20"/>
        </w:rPr>
      </w:pPr>
      <w:r w:rsidRPr="00EF6CF6">
        <w:rPr>
          <w:rFonts w:ascii="Book Antiqua" w:hAnsi="Book Antiqua"/>
          <w:b/>
          <w:sz w:val="20"/>
          <w:szCs w:val="20"/>
        </w:rPr>
        <w:t xml:space="preserve">Environment: </w:t>
      </w:r>
      <w:r w:rsidR="00CE5E13" w:rsidRPr="00EF6CF6">
        <w:rPr>
          <w:rFonts w:ascii="Book Antiqua" w:hAnsi="Book Antiqua"/>
          <w:b/>
          <w:sz w:val="20"/>
          <w:szCs w:val="20"/>
        </w:rPr>
        <w:t>JSP Servlets, JDBC, MS-Project, MS-Visio, ClearCase, Requisite Pro, Clear Quest, QTP, QC, SQL Server,</w:t>
      </w:r>
      <w:r w:rsidR="006E0637" w:rsidRPr="00EF6CF6">
        <w:rPr>
          <w:rFonts w:ascii="Book Antiqua" w:hAnsi="Book Antiqua"/>
          <w:b/>
          <w:sz w:val="20"/>
          <w:szCs w:val="20"/>
        </w:rPr>
        <w:t xml:space="preserve"> XML,</w:t>
      </w:r>
      <w:r w:rsidR="00CE5E13" w:rsidRPr="00EF6CF6">
        <w:rPr>
          <w:rFonts w:ascii="Book Antiqua" w:hAnsi="Book Antiqua"/>
          <w:b/>
          <w:sz w:val="20"/>
          <w:szCs w:val="20"/>
        </w:rPr>
        <w:t xml:space="preserve"> </w:t>
      </w:r>
      <w:r w:rsidR="000728BD">
        <w:rPr>
          <w:rFonts w:ascii="Book Antiqua" w:hAnsi="Book Antiqua"/>
          <w:b/>
          <w:sz w:val="20"/>
          <w:szCs w:val="20"/>
        </w:rPr>
        <w:t>JIRA</w:t>
      </w:r>
      <w:r w:rsidR="00CE5E13" w:rsidRPr="00EF6CF6">
        <w:rPr>
          <w:rFonts w:ascii="Book Antiqua" w:hAnsi="Book Antiqua"/>
          <w:b/>
          <w:sz w:val="20"/>
          <w:szCs w:val="20"/>
        </w:rPr>
        <w:t>, Toad, EDI ANSI X12/HIPAA, F</w:t>
      </w:r>
      <w:r w:rsidR="00C07DD4" w:rsidRPr="00EF6CF6">
        <w:rPr>
          <w:rFonts w:ascii="Book Antiqua" w:hAnsi="Book Antiqua"/>
          <w:b/>
          <w:sz w:val="20"/>
          <w:szCs w:val="20"/>
        </w:rPr>
        <w:t xml:space="preserve">ACETS, SOAP UI, </w:t>
      </w:r>
      <w:r w:rsidR="00CE5E13" w:rsidRPr="00EF6CF6">
        <w:rPr>
          <w:rFonts w:ascii="Book Antiqua" w:hAnsi="Book Antiqua"/>
          <w:b/>
          <w:sz w:val="20"/>
          <w:szCs w:val="20"/>
        </w:rPr>
        <w:t>SharePoint, Business Objects.</w:t>
      </w:r>
    </w:p>
    <w:p w:rsidR="008D4008" w:rsidRPr="00EF6CF6" w:rsidRDefault="008D4008" w:rsidP="00366724">
      <w:pPr>
        <w:jc w:val="both"/>
        <w:rPr>
          <w:rFonts w:ascii="Book Antiqua" w:hAnsi="Book Antiqua"/>
          <w:sz w:val="20"/>
          <w:szCs w:val="20"/>
        </w:rPr>
      </w:pPr>
    </w:p>
    <w:p w:rsidR="004045E6" w:rsidRPr="00EF6CF6" w:rsidRDefault="004045E6" w:rsidP="00644092">
      <w:pPr>
        <w:tabs>
          <w:tab w:val="left" w:pos="0"/>
        </w:tabs>
        <w:jc w:val="both"/>
        <w:rPr>
          <w:rFonts w:ascii="Book Antiqua" w:hAnsi="Book Antiqua"/>
          <w:b/>
          <w:sz w:val="20"/>
          <w:szCs w:val="20"/>
          <w:u w:val="single"/>
        </w:rPr>
      </w:pPr>
      <w:r w:rsidRPr="00EF6CF6">
        <w:rPr>
          <w:rFonts w:ascii="Book Antiqua" w:hAnsi="Book Antiqua"/>
          <w:b/>
          <w:sz w:val="20"/>
          <w:szCs w:val="20"/>
          <w:u w:val="single"/>
        </w:rPr>
        <w:t>Responsibilities:</w:t>
      </w:r>
    </w:p>
    <w:p w:rsidR="00651E74" w:rsidRDefault="004045E6" w:rsidP="00651E74">
      <w:pPr>
        <w:numPr>
          <w:ilvl w:val="0"/>
          <w:numId w:val="3"/>
        </w:numPr>
        <w:jc w:val="both"/>
        <w:rPr>
          <w:rFonts w:ascii="Book Antiqua" w:hAnsi="Book Antiqua" w:cs="Arial"/>
          <w:sz w:val="20"/>
          <w:szCs w:val="20"/>
        </w:rPr>
      </w:pPr>
      <w:r w:rsidRPr="00EF6CF6">
        <w:rPr>
          <w:rFonts w:ascii="Book Antiqua" w:hAnsi="Book Antiqua" w:cs="Arial"/>
          <w:sz w:val="20"/>
          <w:szCs w:val="20"/>
        </w:rPr>
        <w:t>Involved in Data Hub Testing which included testing Data Exchange</w:t>
      </w:r>
      <w:r w:rsidR="00CD5AD6" w:rsidRPr="00EF6CF6">
        <w:rPr>
          <w:rFonts w:ascii="Book Antiqua" w:hAnsi="Book Antiqua" w:cs="Arial"/>
          <w:sz w:val="20"/>
          <w:szCs w:val="20"/>
        </w:rPr>
        <w:t xml:space="preserve"> </w:t>
      </w:r>
      <w:r w:rsidRPr="00EF6CF6">
        <w:rPr>
          <w:rFonts w:ascii="Book Antiqua" w:hAnsi="Book Antiqua" w:cs="Arial"/>
          <w:sz w:val="20"/>
          <w:szCs w:val="20"/>
        </w:rPr>
        <w:t>(Demographic &amp; Enrollment Segments) Requirements, Data Management</w:t>
      </w:r>
      <w:r w:rsidR="00CD5AD6" w:rsidRPr="00EF6CF6">
        <w:rPr>
          <w:rFonts w:ascii="Book Antiqua" w:hAnsi="Book Antiqua" w:cs="Arial"/>
          <w:sz w:val="20"/>
          <w:szCs w:val="20"/>
        </w:rPr>
        <w:t xml:space="preserve"> </w:t>
      </w:r>
      <w:r w:rsidRPr="00EF6CF6">
        <w:rPr>
          <w:rFonts w:ascii="Book Antiqua" w:hAnsi="Book Antiqua" w:cs="Arial"/>
          <w:sz w:val="20"/>
          <w:szCs w:val="20"/>
        </w:rPr>
        <w:t>(Reconciliation &amp; Information Management) Requirements and Architecture</w:t>
      </w:r>
      <w:r w:rsidR="00CD5AD6" w:rsidRPr="00EF6CF6">
        <w:rPr>
          <w:rFonts w:ascii="Book Antiqua" w:hAnsi="Book Antiqua" w:cs="Arial"/>
          <w:sz w:val="20"/>
          <w:szCs w:val="20"/>
        </w:rPr>
        <w:t xml:space="preserve"> </w:t>
      </w:r>
      <w:r w:rsidRPr="00EF6CF6">
        <w:rPr>
          <w:rFonts w:ascii="Book Antiqua" w:hAnsi="Book Antiqua" w:cs="Arial"/>
          <w:sz w:val="20"/>
          <w:szCs w:val="20"/>
        </w:rPr>
        <w:t>(Performance, Security &amp; Standards) Requ</w:t>
      </w:r>
      <w:r w:rsidR="00CD5AD6" w:rsidRPr="00EF6CF6">
        <w:rPr>
          <w:rFonts w:ascii="Book Antiqua" w:hAnsi="Book Antiqua" w:cs="Arial"/>
          <w:sz w:val="20"/>
          <w:szCs w:val="20"/>
        </w:rPr>
        <w:t>irements</w:t>
      </w:r>
    </w:p>
    <w:p w:rsidR="00651E74" w:rsidRPr="00651E74" w:rsidRDefault="00651E74" w:rsidP="00651E74">
      <w:pPr>
        <w:numPr>
          <w:ilvl w:val="0"/>
          <w:numId w:val="3"/>
        </w:numPr>
        <w:jc w:val="both"/>
        <w:rPr>
          <w:rFonts w:ascii="Book Antiqua" w:hAnsi="Book Antiqua" w:cs="Arial"/>
          <w:sz w:val="20"/>
          <w:szCs w:val="20"/>
        </w:rPr>
      </w:pPr>
      <w:r w:rsidRPr="00651E74">
        <w:rPr>
          <w:rFonts w:ascii="Book Antiqua" w:hAnsi="Book Antiqua" w:cs="Arial"/>
          <w:sz w:val="20"/>
          <w:szCs w:val="20"/>
        </w:rPr>
        <w:t xml:space="preserve">  Involved in creation of web </w:t>
      </w:r>
      <w:r w:rsidRPr="00651E74">
        <w:rPr>
          <w:rFonts w:ascii="Book Antiqua" w:hAnsi="Book Antiqua" w:cs="Arial"/>
          <w:b/>
          <w:sz w:val="20"/>
          <w:szCs w:val="20"/>
        </w:rPr>
        <w:t>services, WSDL based on SOAP protocols using XML</w:t>
      </w:r>
    </w:p>
    <w:p w:rsidR="00E72B2E" w:rsidRPr="00EF6CF6" w:rsidRDefault="00E72B2E" w:rsidP="00BB3D3E">
      <w:pPr>
        <w:numPr>
          <w:ilvl w:val="0"/>
          <w:numId w:val="3"/>
        </w:numPr>
        <w:jc w:val="both"/>
        <w:rPr>
          <w:rFonts w:ascii="Book Antiqua" w:hAnsi="Book Antiqua" w:cs="Arial"/>
          <w:sz w:val="20"/>
          <w:szCs w:val="20"/>
        </w:rPr>
      </w:pPr>
      <w:r w:rsidRPr="00E72B2E">
        <w:rPr>
          <w:rFonts w:ascii="Book Antiqua" w:hAnsi="Book Antiqua" w:cs="Arial"/>
          <w:b/>
          <w:sz w:val="20"/>
          <w:szCs w:val="20"/>
        </w:rPr>
        <w:t xml:space="preserve">HIX Health Insurance </w:t>
      </w:r>
      <w:r w:rsidR="00356C04" w:rsidRPr="00E72B2E">
        <w:rPr>
          <w:rFonts w:ascii="Book Antiqua" w:hAnsi="Book Antiqua" w:cs="Arial"/>
          <w:b/>
          <w:sz w:val="20"/>
          <w:szCs w:val="20"/>
        </w:rPr>
        <w:t>Exchanges:</w:t>
      </w:r>
      <w:r w:rsidRPr="00E72B2E">
        <w:rPr>
          <w:rFonts w:ascii="Book Antiqua" w:hAnsi="Book Antiqua" w:cs="Arial"/>
          <w:b/>
          <w:sz w:val="20"/>
          <w:szCs w:val="20"/>
        </w:rPr>
        <w:t xml:space="preserve"> HIX</w:t>
      </w:r>
      <w:r w:rsidRPr="00E72B2E">
        <w:rPr>
          <w:rFonts w:ascii="Book Antiqua" w:hAnsi="Book Antiqua" w:cs="Arial"/>
          <w:sz w:val="20"/>
          <w:szCs w:val="20"/>
        </w:rPr>
        <w:t xml:space="preserve"> </w:t>
      </w:r>
      <w:r w:rsidR="00356C04" w:rsidRPr="00E72B2E">
        <w:rPr>
          <w:rFonts w:ascii="Book Antiqua" w:hAnsi="Book Antiqua" w:cs="Arial"/>
          <w:sz w:val="20"/>
          <w:szCs w:val="20"/>
        </w:rPr>
        <w:t>is</w:t>
      </w:r>
      <w:r w:rsidRPr="00E72B2E">
        <w:rPr>
          <w:rFonts w:ascii="Book Antiqua" w:hAnsi="Book Antiqua" w:cs="Arial"/>
          <w:sz w:val="20"/>
          <w:szCs w:val="20"/>
        </w:rPr>
        <w:t xml:space="preserve"> a set of government-regulated and standardized health care plans in the United States, from which individuals may purchase health insurance eligible for federal subsidies.</w:t>
      </w:r>
    </w:p>
    <w:p w:rsidR="00361EBE" w:rsidRPr="00EF6CF6" w:rsidRDefault="00361EBE" w:rsidP="00BB3D3E">
      <w:pPr>
        <w:numPr>
          <w:ilvl w:val="0"/>
          <w:numId w:val="3"/>
        </w:numPr>
        <w:jc w:val="both"/>
        <w:rPr>
          <w:rFonts w:ascii="Book Antiqua" w:hAnsi="Book Antiqua" w:cs="Arial"/>
          <w:sz w:val="20"/>
          <w:szCs w:val="20"/>
        </w:rPr>
      </w:pPr>
      <w:r w:rsidRPr="00EF6CF6">
        <w:rPr>
          <w:rFonts w:ascii="Book Antiqua" w:hAnsi="Book Antiqua" w:cs="Arial"/>
          <w:sz w:val="20"/>
          <w:szCs w:val="20"/>
        </w:rPr>
        <w:t xml:space="preserve">Identify Member, Provider, </w:t>
      </w:r>
      <w:r w:rsidRPr="00EF6CF6">
        <w:rPr>
          <w:rFonts w:ascii="Book Antiqua" w:hAnsi="Book Antiqua" w:cs="Arial"/>
          <w:b/>
          <w:sz w:val="20"/>
          <w:szCs w:val="20"/>
        </w:rPr>
        <w:t>Coverage, Medicare, and Medicaid</w:t>
      </w:r>
    </w:p>
    <w:p w:rsidR="00FC4B86" w:rsidRPr="002C7535" w:rsidRDefault="004045E6" w:rsidP="00FC4B86">
      <w:pPr>
        <w:numPr>
          <w:ilvl w:val="0"/>
          <w:numId w:val="2"/>
        </w:numPr>
        <w:ind w:left="360"/>
        <w:jc w:val="both"/>
        <w:rPr>
          <w:rFonts w:ascii="Book Antiqua" w:hAnsi="Book Antiqua" w:cs="Arial"/>
          <w:sz w:val="20"/>
          <w:szCs w:val="20"/>
        </w:rPr>
      </w:pPr>
      <w:r w:rsidRPr="00EF6CF6">
        <w:rPr>
          <w:rFonts w:ascii="Book Antiqua" w:hAnsi="Book Antiqua" w:cs="Arial"/>
          <w:sz w:val="20"/>
          <w:szCs w:val="20"/>
        </w:rPr>
        <w:t>Created High Level Test Scenarios, Test Cases and Test Scripts for Data Hub requirements as described in RSD</w:t>
      </w:r>
      <w:r w:rsidR="00EC1DEC" w:rsidRPr="00EF6CF6">
        <w:rPr>
          <w:rFonts w:ascii="Book Antiqua" w:hAnsi="Book Antiqua" w:cs="Arial"/>
          <w:sz w:val="20"/>
          <w:szCs w:val="20"/>
        </w:rPr>
        <w:t xml:space="preserve"> </w:t>
      </w:r>
      <w:r w:rsidRPr="00EF6CF6">
        <w:rPr>
          <w:rFonts w:ascii="Book Antiqua" w:hAnsi="Book Antiqua" w:cs="Arial"/>
          <w:sz w:val="20"/>
          <w:szCs w:val="20"/>
        </w:rPr>
        <w:t>(Requirement Specification Documents) and DSD</w:t>
      </w:r>
      <w:r w:rsidR="00CD5AD6" w:rsidRPr="00EF6CF6">
        <w:rPr>
          <w:rFonts w:ascii="Book Antiqua" w:hAnsi="Book Antiqua" w:cs="Arial"/>
          <w:sz w:val="20"/>
          <w:szCs w:val="20"/>
        </w:rPr>
        <w:t xml:space="preserve"> </w:t>
      </w:r>
      <w:r w:rsidRPr="00EF6CF6">
        <w:rPr>
          <w:rFonts w:ascii="Book Antiqua" w:hAnsi="Book Antiqua" w:cs="Arial"/>
          <w:sz w:val="20"/>
          <w:szCs w:val="20"/>
        </w:rPr>
        <w:t xml:space="preserve">(Design Specification Documents) as well as </w:t>
      </w:r>
      <w:r w:rsidRPr="00EF6CF6">
        <w:rPr>
          <w:rFonts w:ascii="Book Antiqua" w:hAnsi="Book Antiqua" w:cs="Arial"/>
          <w:b/>
          <w:color w:val="000000"/>
          <w:sz w:val="20"/>
          <w:szCs w:val="20"/>
        </w:rPr>
        <w:t>HIPAA</w:t>
      </w:r>
      <w:r w:rsidRPr="00EF6CF6">
        <w:rPr>
          <w:rFonts w:ascii="Book Antiqua" w:hAnsi="Book Antiqua" w:cs="Arial"/>
          <w:color w:val="000000"/>
          <w:sz w:val="20"/>
          <w:szCs w:val="20"/>
        </w:rPr>
        <w:t xml:space="preserve"> and</w:t>
      </w:r>
      <w:r w:rsidRPr="00EF6CF6">
        <w:rPr>
          <w:rFonts w:ascii="Book Antiqua" w:hAnsi="Book Antiqua" w:cs="Arial"/>
          <w:b/>
          <w:color w:val="000000"/>
          <w:sz w:val="20"/>
          <w:szCs w:val="20"/>
        </w:rPr>
        <w:t xml:space="preserve"> HL7 regulations</w:t>
      </w:r>
      <w:r w:rsidRPr="00EF6CF6">
        <w:rPr>
          <w:rFonts w:ascii="Book Antiqua" w:hAnsi="Book Antiqua" w:cs="Arial"/>
          <w:color w:val="000000"/>
          <w:sz w:val="20"/>
          <w:szCs w:val="20"/>
        </w:rPr>
        <w:t xml:space="preserve"> like </w:t>
      </w:r>
      <w:r w:rsidRPr="00EF6CF6">
        <w:rPr>
          <w:rFonts w:ascii="Book Antiqua" w:hAnsi="Book Antiqua" w:cs="Arial"/>
          <w:b/>
          <w:color w:val="000000"/>
          <w:sz w:val="20"/>
          <w:szCs w:val="20"/>
        </w:rPr>
        <w:t>834, 835, 837</w:t>
      </w:r>
      <w:r w:rsidRPr="00EF6CF6">
        <w:rPr>
          <w:rFonts w:ascii="Book Antiqua" w:hAnsi="Book Antiqua" w:cs="Arial"/>
          <w:color w:val="000000"/>
          <w:sz w:val="20"/>
          <w:szCs w:val="20"/>
        </w:rPr>
        <w:t>, etc</w:t>
      </w:r>
    </w:p>
    <w:p w:rsidR="002C7535" w:rsidRPr="00EF6CF6" w:rsidRDefault="002C7535" w:rsidP="00FC4B86">
      <w:pPr>
        <w:numPr>
          <w:ilvl w:val="0"/>
          <w:numId w:val="2"/>
        </w:numPr>
        <w:ind w:left="360"/>
        <w:jc w:val="both"/>
        <w:rPr>
          <w:rFonts w:ascii="Book Antiqua" w:hAnsi="Book Antiqua" w:cs="Arial"/>
          <w:sz w:val="20"/>
          <w:szCs w:val="20"/>
        </w:rPr>
      </w:pPr>
      <w:r w:rsidRPr="002C7535">
        <w:rPr>
          <w:rFonts w:ascii="Book Antiqua" w:hAnsi="Book Antiqua" w:cs="Arial"/>
          <w:sz w:val="20"/>
          <w:szCs w:val="20"/>
        </w:rPr>
        <w:t xml:space="preserve">Gathered requirements for enrollment, eligibility </w:t>
      </w:r>
      <w:r w:rsidRPr="002C7535">
        <w:rPr>
          <w:rFonts w:ascii="Book Antiqua" w:hAnsi="Book Antiqua" w:cs="Arial"/>
          <w:b/>
          <w:sz w:val="20"/>
          <w:szCs w:val="20"/>
        </w:rPr>
        <w:t>and claims side in the NY HIX system.</w:t>
      </w:r>
    </w:p>
    <w:p w:rsidR="0018153C" w:rsidRPr="00EF6CF6" w:rsidRDefault="0018153C" w:rsidP="00FC4B86">
      <w:pPr>
        <w:numPr>
          <w:ilvl w:val="0"/>
          <w:numId w:val="2"/>
        </w:numPr>
        <w:ind w:left="360"/>
        <w:jc w:val="both"/>
        <w:rPr>
          <w:rFonts w:ascii="Book Antiqua" w:hAnsi="Book Antiqua" w:cs="Arial"/>
          <w:sz w:val="20"/>
          <w:szCs w:val="20"/>
        </w:rPr>
      </w:pPr>
      <w:r w:rsidRPr="00EF6CF6">
        <w:rPr>
          <w:rFonts w:ascii="Book Antiqua" w:hAnsi="Book Antiqua" w:cs="Arial"/>
          <w:sz w:val="20"/>
          <w:szCs w:val="20"/>
        </w:rPr>
        <w:t xml:space="preserve">Developed and prepared </w:t>
      </w:r>
      <w:r w:rsidRPr="00EF6CF6">
        <w:rPr>
          <w:rFonts w:ascii="Book Antiqua" w:hAnsi="Book Antiqua" w:cs="Arial"/>
          <w:b/>
          <w:sz w:val="20"/>
          <w:szCs w:val="20"/>
        </w:rPr>
        <w:t xml:space="preserve">EDI </w:t>
      </w:r>
      <w:r w:rsidR="00307E62" w:rsidRPr="00EF6CF6">
        <w:rPr>
          <w:rFonts w:ascii="Book Antiqua" w:hAnsi="Book Antiqua" w:cs="Arial"/>
          <w:b/>
          <w:sz w:val="20"/>
          <w:szCs w:val="20"/>
        </w:rPr>
        <w:t>documentation for</w:t>
      </w:r>
      <w:r w:rsidRPr="00EF6CF6">
        <w:rPr>
          <w:rFonts w:ascii="Book Antiqua" w:hAnsi="Book Antiqua" w:cs="Arial"/>
          <w:sz w:val="20"/>
          <w:szCs w:val="20"/>
        </w:rPr>
        <w:t xml:space="preserve"> 834 (Benefit &amp; Enrollment Maintenance) for client processing the 834 transaction.</w:t>
      </w:r>
    </w:p>
    <w:p w:rsidR="00EC1DEC" w:rsidRPr="00EF6CF6" w:rsidRDefault="004045E6" w:rsidP="00BB3D3E">
      <w:pPr>
        <w:numPr>
          <w:ilvl w:val="0"/>
          <w:numId w:val="2"/>
        </w:numPr>
        <w:ind w:left="360"/>
        <w:jc w:val="both"/>
        <w:rPr>
          <w:rFonts w:ascii="Book Antiqua" w:hAnsi="Book Antiqua" w:cs="Arial"/>
          <w:b/>
          <w:sz w:val="20"/>
          <w:szCs w:val="20"/>
        </w:rPr>
      </w:pPr>
      <w:r w:rsidRPr="00EF6CF6">
        <w:rPr>
          <w:rFonts w:ascii="Book Antiqua" w:hAnsi="Book Antiqua" w:cs="Arial"/>
          <w:b/>
          <w:color w:val="000000"/>
          <w:sz w:val="20"/>
          <w:szCs w:val="20"/>
        </w:rPr>
        <w:t>Created Baseline Database tables</w:t>
      </w:r>
      <w:r w:rsidRPr="00EF6CF6">
        <w:rPr>
          <w:rFonts w:ascii="Book Antiqua" w:hAnsi="Book Antiqua" w:cs="Arial"/>
          <w:color w:val="000000"/>
          <w:sz w:val="20"/>
          <w:szCs w:val="20"/>
        </w:rPr>
        <w:t xml:space="preserve"> to load updated Source Eligibility Data; Created related baseline test scripts in order to test the future releases of the application</w:t>
      </w:r>
    </w:p>
    <w:p w:rsidR="00EC1DEC" w:rsidRPr="00EF6CF6" w:rsidRDefault="004045E6" w:rsidP="00BB3D3E">
      <w:pPr>
        <w:numPr>
          <w:ilvl w:val="0"/>
          <w:numId w:val="2"/>
        </w:numPr>
        <w:ind w:left="360"/>
        <w:jc w:val="both"/>
        <w:rPr>
          <w:rFonts w:ascii="Book Antiqua" w:hAnsi="Book Antiqua" w:cs="Arial"/>
          <w:sz w:val="20"/>
          <w:szCs w:val="20"/>
        </w:rPr>
      </w:pPr>
      <w:r w:rsidRPr="00EF6CF6">
        <w:rPr>
          <w:rFonts w:ascii="Book Antiqua" w:hAnsi="Book Antiqua" w:cs="Arial"/>
          <w:sz w:val="20"/>
          <w:szCs w:val="20"/>
        </w:rPr>
        <w:t xml:space="preserve">Performed and monitored Daily Data Run process in Cybermation; </w:t>
      </w:r>
      <w:r w:rsidRPr="00EF6CF6">
        <w:rPr>
          <w:rFonts w:ascii="Book Antiqua" w:hAnsi="Book Antiqua" w:cs="Arial"/>
          <w:b/>
          <w:sz w:val="20"/>
          <w:szCs w:val="20"/>
        </w:rPr>
        <w:t xml:space="preserve">validated data load using complex SQL scripts </w:t>
      </w:r>
      <w:r w:rsidR="00CD5AD6" w:rsidRPr="00EF6CF6">
        <w:rPr>
          <w:rFonts w:ascii="Book Antiqua" w:hAnsi="Book Antiqua" w:cs="Arial"/>
          <w:sz w:val="20"/>
          <w:szCs w:val="20"/>
        </w:rPr>
        <w:t>execution in Oracle SQL Server</w:t>
      </w:r>
    </w:p>
    <w:p w:rsidR="00FC4B86" w:rsidRPr="00EF6CF6" w:rsidRDefault="004045E6" w:rsidP="00FC4B86">
      <w:pPr>
        <w:numPr>
          <w:ilvl w:val="0"/>
          <w:numId w:val="2"/>
        </w:numPr>
        <w:ind w:left="360"/>
        <w:jc w:val="both"/>
        <w:rPr>
          <w:rFonts w:ascii="Book Antiqua" w:hAnsi="Book Antiqua"/>
          <w:sz w:val="20"/>
          <w:szCs w:val="20"/>
        </w:rPr>
      </w:pPr>
      <w:r w:rsidRPr="00EF6CF6">
        <w:rPr>
          <w:rFonts w:ascii="Book Antiqua" w:hAnsi="Book Antiqua"/>
          <w:b/>
          <w:sz w:val="20"/>
          <w:szCs w:val="20"/>
        </w:rPr>
        <w:t>Validated Eligibility Source Systems data</w:t>
      </w:r>
      <w:r w:rsidRPr="00EF6CF6">
        <w:rPr>
          <w:rFonts w:ascii="Book Antiqua" w:hAnsi="Book Antiqua"/>
          <w:sz w:val="20"/>
          <w:szCs w:val="20"/>
        </w:rPr>
        <w:t>, analyze source system testing and if any testing gaps are identified, created and documents tests for demographic and enrollment records</w:t>
      </w:r>
      <w:r w:rsidR="006E0637" w:rsidRPr="00EF6CF6">
        <w:rPr>
          <w:rFonts w:ascii="Book Antiqua" w:hAnsi="Book Antiqua"/>
          <w:sz w:val="20"/>
          <w:szCs w:val="20"/>
        </w:rPr>
        <w:t>.</w:t>
      </w:r>
    </w:p>
    <w:p w:rsidR="006E0637" w:rsidRPr="00EF6CF6" w:rsidRDefault="006E0637" w:rsidP="006E0637">
      <w:pPr>
        <w:numPr>
          <w:ilvl w:val="0"/>
          <w:numId w:val="2"/>
        </w:numPr>
        <w:ind w:left="360"/>
        <w:jc w:val="both"/>
        <w:rPr>
          <w:rFonts w:ascii="Book Antiqua" w:hAnsi="Book Antiqua" w:cs="Arial"/>
          <w:sz w:val="20"/>
          <w:szCs w:val="20"/>
        </w:rPr>
      </w:pPr>
      <w:r w:rsidRPr="00EF6CF6">
        <w:rPr>
          <w:rFonts w:ascii="Book Antiqua" w:hAnsi="Book Antiqua" w:cs="Arial"/>
          <w:sz w:val="20"/>
          <w:szCs w:val="20"/>
        </w:rPr>
        <w:t>Testing both inbound and outbound, and XML files converted by Biz Talk that were in EDI format and prepare analysis document with various results</w:t>
      </w:r>
    </w:p>
    <w:p w:rsidR="00FC4B86" w:rsidRPr="00EF6CF6" w:rsidRDefault="00FC4B86" w:rsidP="00FC4B86">
      <w:pPr>
        <w:numPr>
          <w:ilvl w:val="0"/>
          <w:numId w:val="2"/>
        </w:numPr>
        <w:ind w:left="360"/>
        <w:jc w:val="both"/>
        <w:rPr>
          <w:rFonts w:ascii="Book Antiqua" w:hAnsi="Book Antiqua"/>
          <w:sz w:val="20"/>
          <w:szCs w:val="20"/>
        </w:rPr>
      </w:pPr>
      <w:r w:rsidRPr="00EF6CF6">
        <w:rPr>
          <w:rFonts w:ascii="Book Antiqua" w:hAnsi="Book Antiqua"/>
          <w:sz w:val="20"/>
          <w:szCs w:val="20"/>
        </w:rPr>
        <w:t xml:space="preserve">Analyzed and worked with HIPAA specific EDI transactions for claims, member enrollment, </w:t>
      </w:r>
      <w:r w:rsidR="00356C04" w:rsidRPr="00EF6CF6">
        <w:rPr>
          <w:rFonts w:ascii="Book Antiqua" w:hAnsi="Book Antiqua"/>
          <w:sz w:val="20"/>
          <w:szCs w:val="20"/>
        </w:rPr>
        <w:t>and benefit</w:t>
      </w:r>
      <w:r w:rsidRPr="00EF6CF6">
        <w:rPr>
          <w:rFonts w:ascii="Book Antiqua" w:hAnsi="Book Antiqua"/>
          <w:sz w:val="20"/>
          <w:szCs w:val="20"/>
        </w:rPr>
        <w:t xml:space="preserve"> enrollment, claims processing, and billing transactions. Worked specifically with </w:t>
      </w:r>
      <w:r w:rsidRPr="00EF6CF6">
        <w:rPr>
          <w:rFonts w:ascii="Book Antiqua" w:hAnsi="Book Antiqua"/>
          <w:b/>
          <w:sz w:val="20"/>
          <w:szCs w:val="20"/>
        </w:rPr>
        <w:t>270/271,276/277,837, 834/835</w:t>
      </w:r>
      <w:r w:rsidRPr="00EF6CF6">
        <w:rPr>
          <w:rFonts w:ascii="Book Antiqua" w:hAnsi="Book Antiqua"/>
          <w:sz w:val="20"/>
          <w:szCs w:val="20"/>
        </w:rPr>
        <w:t>.</w:t>
      </w:r>
    </w:p>
    <w:p w:rsidR="00EC1DEC" w:rsidRPr="00EF6CF6" w:rsidRDefault="004045E6" w:rsidP="00BB3D3E">
      <w:pPr>
        <w:numPr>
          <w:ilvl w:val="0"/>
          <w:numId w:val="2"/>
        </w:numPr>
        <w:ind w:left="360"/>
        <w:jc w:val="both"/>
        <w:rPr>
          <w:rFonts w:ascii="Book Antiqua" w:hAnsi="Book Antiqua" w:cs="Arial"/>
          <w:sz w:val="20"/>
          <w:szCs w:val="20"/>
        </w:rPr>
      </w:pPr>
      <w:r w:rsidRPr="00EF6CF6">
        <w:rPr>
          <w:rFonts w:ascii="Book Antiqua" w:hAnsi="Book Antiqua" w:cs="Arial"/>
          <w:sz w:val="20"/>
          <w:szCs w:val="20"/>
        </w:rPr>
        <w:t xml:space="preserve">Gathered Data Hub requirements and </w:t>
      </w:r>
      <w:r w:rsidRPr="00EF6CF6">
        <w:rPr>
          <w:rFonts w:ascii="Book Antiqua" w:hAnsi="Book Antiqua" w:cs="Arial"/>
          <w:b/>
          <w:sz w:val="20"/>
          <w:szCs w:val="20"/>
        </w:rPr>
        <w:t>responsible for creating test cases and test scripts under Quality Center</w:t>
      </w:r>
      <w:r w:rsidRPr="00EF6CF6">
        <w:rPr>
          <w:rFonts w:ascii="Book Antiqua" w:hAnsi="Book Antiqua" w:cs="Arial"/>
          <w:sz w:val="20"/>
          <w:szCs w:val="20"/>
        </w:rPr>
        <w:t xml:space="preserve"> Test Plan and Test Lab modules, developed automation test scripts in Quality Center</w:t>
      </w:r>
    </w:p>
    <w:p w:rsidR="006E0637" w:rsidRPr="00EF6CF6" w:rsidRDefault="006E0637" w:rsidP="006E0637">
      <w:pPr>
        <w:numPr>
          <w:ilvl w:val="0"/>
          <w:numId w:val="2"/>
        </w:numPr>
        <w:ind w:left="360"/>
        <w:jc w:val="both"/>
        <w:rPr>
          <w:rFonts w:ascii="Book Antiqua" w:hAnsi="Book Antiqua" w:cs="Arial"/>
          <w:sz w:val="20"/>
          <w:szCs w:val="20"/>
        </w:rPr>
      </w:pPr>
      <w:r w:rsidRPr="00EF6CF6">
        <w:rPr>
          <w:rFonts w:ascii="Book Antiqua" w:hAnsi="Book Antiqua" w:cs="Arial"/>
          <w:sz w:val="20"/>
          <w:szCs w:val="20"/>
        </w:rPr>
        <w:t>Used SOAP UI tool to test SOA based architecture application to test SOAP services and REST API</w:t>
      </w:r>
    </w:p>
    <w:p w:rsidR="00EC1DEC" w:rsidRPr="00EF6CF6" w:rsidRDefault="004045E6" w:rsidP="00BB3D3E">
      <w:pPr>
        <w:numPr>
          <w:ilvl w:val="0"/>
          <w:numId w:val="2"/>
        </w:numPr>
        <w:ind w:left="360"/>
        <w:jc w:val="both"/>
        <w:rPr>
          <w:rFonts w:ascii="Book Antiqua" w:hAnsi="Book Antiqua" w:cs="Arial"/>
          <w:b/>
          <w:sz w:val="20"/>
          <w:szCs w:val="20"/>
        </w:rPr>
      </w:pPr>
      <w:r w:rsidRPr="00EF6CF6">
        <w:rPr>
          <w:rFonts w:ascii="Book Antiqua" w:hAnsi="Book Antiqua" w:cs="Arial"/>
          <w:b/>
          <w:sz w:val="20"/>
          <w:szCs w:val="20"/>
        </w:rPr>
        <w:t>Converted entire Data Hub manual daily process to automation process</w:t>
      </w:r>
      <w:r w:rsidRPr="00EF6CF6">
        <w:rPr>
          <w:rFonts w:ascii="Book Antiqua" w:hAnsi="Book Antiqua" w:cs="Arial"/>
          <w:sz w:val="20"/>
          <w:szCs w:val="20"/>
        </w:rPr>
        <w:t xml:space="preserve"> </w:t>
      </w:r>
      <w:r w:rsidRPr="00EF6CF6">
        <w:rPr>
          <w:rFonts w:ascii="Book Antiqua" w:hAnsi="Book Antiqua" w:cs="Arial"/>
          <w:b/>
          <w:sz w:val="20"/>
          <w:szCs w:val="20"/>
        </w:rPr>
        <w:t>using Oracle Packages</w:t>
      </w:r>
    </w:p>
    <w:p w:rsidR="003F6613" w:rsidRPr="00EF6CF6" w:rsidRDefault="004045E6" w:rsidP="00BB3D3E">
      <w:pPr>
        <w:numPr>
          <w:ilvl w:val="0"/>
          <w:numId w:val="2"/>
        </w:numPr>
        <w:ind w:left="360"/>
        <w:jc w:val="both"/>
        <w:rPr>
          <w:rFonts w:ascii="Book Antiqua" w:hAnsi="Book Antiqua" w:cs="Arial"/>
          <w:b/>
          <w:sz w:val="20"/>
          <w:szCs w:val="20"/>
        </w:rPr>
      </w:pPr>
      <w:r w:rsidRPr="00EF6CF6">
        <w:rPr>
          <w:rFonts w:ascii="Book Antiqua" w:hAnsi="Book Antiqua" w:cs="Arial"/>
          <w:sz w:val="20"/>
          <w:szCs w:val="20"/>
        </w:rPr>
        <w:t xml:space="preserve">Responsible for creating Automation Process for Data Hub Reconciliation Testing using </w:t>
      </w:r>
      <w:r w:rsidRPr="00EF6CF6">
        <w:rPr>
          <w:rFonts w:ascii="Book Antiqua" w:hAnsi="Book Antiqua" w:cs="Arial"/>
          <w:b/>
          <w:sz w:val="20"/>
          <w:szCs w:val="20"/>
        </w:rPr>
        <w:t>Oracle SQL Server</w:t>
      </w:r>
      <w:r w:rsidRPr="00EF6CF6">
        <w:rPr>
          <w:rFonts w:ascii="Book Antiqua" w:hAnsi="Book Antiqua" w:cs="Arial"/>
          <w:sz w:val="20"/>
          <w:szCs w:val="20"/>
        </w:rPr>
        <w:t>;</w:t>
      </w:r>
      <w:r w:rsidR="009442EB" w:rsidRPr="00EF6CF6">
        <w:rPr>
          <w:rFonts w:ascii="Book Antiqua" w:hAnsi="Book Antiqua" w:cs="Arial"/>
          <w:sz w:val="20"/>
          <w:szCs w:val="20"/>
        </w:rPr>
        <w:t xml:space="preserve"> </w:t>
      </w:r>
      <w:r w:rsidRPr="00EF6CF6">
        <w:rPr>
          <w:rFonts w:ascii="Book Antiqua" w:hAnsi="Book Antiqua" w:cs="Arial"/>
          <w:b/>
          <w:sz w:val="20"/>
          <w:szCs w:val="20"/>
        </w:rPr>
        <w:t>Created Oracle packages and SQL Procedures for Re</w:t>
      </w:r>
      <w:r w:rsidR="00CD5AD6" w:rsidRPr="00EF6CF6">
        <w:rPr>
          <w:rFonts w:ascii="Book Antiqua" w:hAnsi="Book Antiqua" w:cs="Arial"/>
          <w:b/>
          <w:sz w:val="20"/>
          <w:szCs w:val="20"/>
        </w:rPr>
        <w:t>conciliation Automation Testing</w:t>
      </w:r>
    </w:p>
    <w:p w:rsidR="003F6613" w:rsidRPr="00EF6CF6" w:rsidRDefault="004045E6" w:rsidP="00BB3D3E">
      <w:pPr>
        <w:numPr>
          <w:ilvl w:val="0"/>
          <w:numId w:val="2"/>
        </w:numPr>
        <w:ind w:left="360"/>
        <w:jc w:val="both"/>
        <w:rPr>
          <w:rFonts w:ascii="Book Antiqua" w:hAnsi="Book Antiqua" w:cs="Arial"/>
          <w:sz w:val="20"/>
          <w:szCs w:val="20"/>
        </w:rPr>
      </w:pPr>
      <w:r w:rsidRPr="00EF6CF6">
        <w:rPr>
          <w:rFonts w:ascii="Book Antiqua" w:hAnsi="Book Antiqua" w:cs="Arial"/>
          <w:sz w:val="20"/>
          <w:szCs w:val="20"/>
        </w:rPr>
        <w:t>Extensively involved in</w:t>
      </w:r>
      <w:r w:rsidRPr="00EF6CF6">
        <w:rPr>
          <w:rFonts w:ascii="Book Antiqua" w:hAnsi="Book Antiqua" w:cs="Arial"/>
          <w:b/>
          <w:sz w:val="20"/>
          <w:szCs w:val="20"/>
        </w:rPr>
        <w:t xml:space="preserve"> Data Hub Back-End Testing using Oracle SQL Server;</w:t>
      </w:r>
      <w:r w:rsidRPr="00EF6CF6">
        <w:rPr>
          <w:rFonts w:ascii="Book Antiqua" w:hAnsi="Book Antiqua" w:cs="Arial"/>
          <w:sz w:val="20"/>
          <w:szCs w:val="20"/>
        </w:rPr>
        <w:t xml:space="preserve"> performed daily process testing using SQL scripts execution and logged test results in </w:t>
      </w:r>
      <w:r w:rsidRPr="00EF6CF6">
        <w:rPr>
          <w:rFonts w:ascii="Book Antiqua" w:hAnsi="Book Antiqua" w:cs="Arial"/>
          <w:b/>
          <w:sz w:val="20"/>
          <w:szCs w:val="20"/>
        </w:rPr>
        <w:t>Quality Center</w:t>
      </w:r>
    </w:p>
    <w:p w:rsidR="003F6613" w:rsidRPr="00EF6CF6" w:rsidRDefault="004045E6" w:rsidP="00BB3D3E">
      <w:pPr>
        <w:numPr>
          <w:ilvl w:val="0"/>
          <w:numId w:val="2"/>
        </w:numPr>
        <w:tabs>
          <w:tab w:val="left" w:pos="360"/>
        </w:tabs>
        <w:ind w:left="360"/>
        <w:jc w:val="both"/>
        <w:rPr>
          <w:rFonts w:ascii="Book Antiqua" w:hAnsi="Book Antiqua" w:cs="Arial"/>
          <w:b/>
          <w:color w:val="000000"/>
          <w:sz w:val="20"/>
          <w:szCs w:val="20"/>
        </w:rPr>
      </w:pPr>
      <w:r w:rsidRPr="00EF6CF6">
        <w:rPr>
          <w:rFonts w:ascii="Book Antiqua" w:hAnsi="Book Antiqua" w:cs="Arial"/>
          <w:sz w:val="20"/>
          <w:szCs w:val="20"/>
        </w:rPr>
        <w:t xml:space="preserve">Created and executed test scripts for approved </w:t>
      </w:r>
      <w:r w:rsidRPr="00EF6CF6">
        <w:rPr>
          <w:rFonts w:ascii="Book Antiqua" w:hAnsi="Book Antiqua" w:cs="Arial"/>
          <w:b/>
          <w:sz w:val="20"/>
          <w:szCs w:val="20"/>
        </w:rPr>
        <w:t>Change Requests</w:t>
      </w:r>
      <w:r w:rsidRPr="00EF6CF6">
        <w:rPr>
          <w:rFonts w:ascii="Book Antiqua" w:hAnsi="Book Antiqua" w:cs="Arial"/>
          <w:sz w:val="20"/>
          <w:szCs w:val="20"/>
        </w:rPr>
        <w:t>, logged their test results and related documentations in Quality Center</w:t>
      </w:r>
    </w:p>
    <w:p w:rsidR="003F6613" w:rsidRPr="00EF6CF6" w:rsidRDefault="004045E6" w:rsidP="00BB3D3E">
      <w:pPr>
        <w:numPr>
          <w:ilvl w:val="0"/>
          <w:numId w:val="2"/>
        </w:numPr>
        <w:tabs>
          <w:tab w:val="left" w:pos="360"/>
        </w:tabs>
        <w:ind w:left="360"/>
        <w:jc w:val="both"/>
        <w:rPr>
          <w:rFonts w:ascii="Book Antiqua" w:hAnsi="Book Antiqua" w:cs="Arial"/>
          <w:b/>
          <w:color w:val="000000"/>
          <w:sz w:val="20"/>
          <w:szCs w:val="20"/>
        </w:rPr>
      </w:pPr>
      <w:r w:rsidRPr="00EF6CF6">
        <w:rPr>
          <w:rFonts w:ascii="Book Antiqua" w:hAnsi="Book Antiqua" w:cs="Arial"/>
          <w:sz w:val="20"/>
          <w:szCs w:val="20"/>
        </w:rPr>
        <w:t xml:space="preserve">Responsible for </w:t>
      </w:r>
      <w:r w:rsidRPr="00EF6CF6">
        <w:rPr>
          <w:rFonts w:ascii="Book Antiqua" w:hAnsi="Book Antiqua" w:cs="Arial"/>
          <w:b/>
          <w:color w:val="000000"/>
          <w:sz w:val="20"/>
          <w:szCs w:val="20"/>
        </w:rPr>
        <w:t xml:space="preserve">defect tracking and bug reporting using </w:t>
      </w:r>
      <w:r w:rsidRPr="00EF6CF6">
        <w:rPr>
          <w:rFonts w:ascii="Book Antiqua" w:hAnsi="Book Antiqua"/>
          <w:b/>
          <w:bCs/>
          <w:color w:val="000000"/>
          <w:sz w:val="20"/>
          <w:szCs w:val="20"/>
        </w:rPr>
        <w:t>Quality Center</w:t>
      </w:r>
      <w:r w:rsidRPr="00EF6CF6">
        <w:rPr>
          <w:rFonts w:ascii="Book Antiqua" w:hAnsi="Book Antiqua" w:cs="Arial"/>
          <w:b/>
          <w:color w:val="000000"/>
          <w:sz w:val="20"/>
          <w:szCs w:val="20"/>
        </w:rPr>
        <w:t xml:space="preserve">; </w:t>
      </w:r>
      <w:r w:rsidRPr="00EF6CF6">
        <w:rPr>
          <w:rFonts w:ascii="Book Antiqua" w:hAnsi="Book Antiqua" w:cs="Arial"/>
          <w:color w:val="000000"/>
          <w:sz w:val="20"/>
          <w:szCs w:val="20"/>
        </w:rPr>
        <w:t>interacted with developers and Business Analysts to discuss and resolve defects</w:t>
      </w:r>
    </w:p>
    <w:p w:rsidR="00C07DD4" w:rsidRPr="00EF6CF6" w:rsidRDefault="00C07DD4" w:rsidP="00C07DD4">
      <w:pPr>
        <w:numPr>
          <w:ilvl w:val="0"/>
          <w:numId w:val="2"/>
        </w:numPr>
        <w:tabs>
          <w:tab w:val="left" w:pos="360"/>
        </w:tabs>
        <w:ind w:left="360"/>
        <w:jc w:val="both"/>
        <w:rPr>
          <w:rFonts w:ascii="Book Antiqua" w:hAnsi="Book Antiqua" w:cs="Arial"/>
          <w:color w:val="000000"/>
          <w:sz w:val="20"/>
          <w:szCs w:val="20"/>
        </w:rPr>
      </w:pPr>
      <w:r w:rsidRPr="00EF6CF6">
        <w:rPr>
          <w:rFonts w:ascii="Book Antiqua" w:hAnsi="Book Antiqua"/>
          <w:color w:val="000000"/>
          <w:sz w:val="20"/>
          <w:szCs w:val="20"/>
        </w:rPr>
        <w:t> </w:t>
      </w:r>
      <w:r w:rsidRPr="00EF6CF6">
        <w:rPr>
          <w:rFonts w:ascii="Book Antiqua" w:hAnsi="Book Antiqua" w:cs="Arial"/>
          <w:color w:val="000000"/>
          <w:sz w:val="20"/>
          <w:szCs w:val="20"/>
        </w:rPr>
        <w:t>Validated Web Services</w:t>
      </w:r>
      <w:r w:rsidRPr="00EF6CF6">
        <w:rPr>
          <w:rFonts w:ascii="Book Antiqua" w:hAnsi="Book Antiqua"/>
          <w:color w:val="000000"/>
          <w:sz w:val="20"/>
          <w:szCs w:val="20"/>
        </w:rPr>
        <w:t> </w:t>
      </w:r>
      <w:r w:rsidRPr="00EF6CF6">
        <w:rPr>
          <w:rFonts w:ascii="Book Antiqua" w:hAnsi="Book Antiqua"/>
          <w:sz w:val="20"/>
          <w:szCs w:val="20"/>
        </w:rPr>
        <w:t>XML</w:t>
      </w:r>
      <w:r w:rsidRPr="00EF6CF6">
        <w:rPr>
          <w:rFonts w:ascii="Book Antiqua" w:hAnsi="Book Antiqua"/>
          <w:color w:val="000000"/>
          <w:sz w:val="20"/>
          <w:szCs w:val="20"/>
        </w:rPr>
        <w:t> </w:t>
      </w:r>
      <w:r w:rsidRPr="00EF6CF6">
        <w:rPr>
          <w:rFonts w:ascii="Book Antiqua" w:hAnsi="Book Antiqua" w:cs="Arial"/>
          <w:color w:val="000000"/>
          <w:sz w:val="20"/>
          <w:szCs w:val="20"/>
        </w:rPr>
        <w:t>response with Database and UI.</w:t>
      </w:r>
    </w:p>
    <w:p w:rsidR="004045E6" w:rsidRPr="00EF6CF6" w:rsidRDefault="004045E6" w:rsidP="00BB3D3E">
      <w:pPr>
        <w:numPr>
          <w:ilvl w:val="0"/>
          <w:numId w:val="2"/>
        </w:numPr>
        <w:tabs>
          <w:tab w:val="left" w:pos="360"/>
        </w:tabs>
        <w:ind w:left="360"/>
        <w:jc w:val="both"/>
        <w:rPr>
          <w:rFonts w:ascii="Book Antiqua" w:hAnsi="Book Antiqua" w:cs="Arial"/>
          <w:color w:val="000000"/>
          <w:sz w:val="20"/>
          <w:szCs w:val="20"/>
        </w:rPr>
      </w:pPr>
      <w:r w:rsidRPr="00EF6CF6">
        <w:rPr>
          <w:rFonts w:ascii="Book Antiqua" w:hAnsi="Book Antiqua" w:cs="Arial"/>
          <w:color w:val="000000"/>
          <w:sz w:val="20"/>
          <w:szCs w:val="20"/>
        </w:rPr>
        <w:t>Verified and validated all the build or release related issues and resolve then through discussion with business a</w:t>
      </w:r>
      <w:r w:rsidR="00CD5AD6" w:rsidRPr="00EF6CF6">
        <w:rPr>
          <w:rFonts w:ascii="Book Antiqua" w:hAnsi="Book Antiqua" w:cs="Arial"/>
          <w:color w:val="000000"/>
          <w:sz w:val="20"/>
          <w:szCs w:val="20"/>
        </w:rPr>
        <w:t>nalysts with the users approval</w:t>
      </w:r>
    </w:p>
    <w:p w:rsidR="00671F6E" w:rsidRPr="00EF6CF6" w:rsidRDefault="00671F6E" w:rsidP="00C327E3">
      <w:pPr>
        <w:rPr>
          <w:rFonts w:ascii="Book Antiqua" w:hAnsi="Book Antiqua"/>
          <w:sz w:val="20"/>
          <w:szCs w:val="20"/>
        </w:rPr>
      </w:pPr>
    </w:p>
    <w:p w:rsidR="00B40FA5" w:rsidRPr="00EF6CF6" w:rsidRDefault="00B40FA5" w:rsidP="00671F6E">
      <w:pPr>
        <w:jc w:val="both"/>
        <w:rPr>
          <w:rFonts w:ascii="Book Antiqua" w:hAnsi="Book Antiqua" w:cs="Calibri"/>
          <w:color w:val="000000"/>
          <w:sz w:val="20"/>
          <w:szCs w:val="20"/>
        </w:rPr>
      </w:pPr>
      <w:r w:rsidRPr="00EF6CF6">
        <w:rPr>
          <w:rFonts w:ascii="Book Antiqua" w:hAnsi="Book Antiqua"/>
          <w:b/>
          <w:bCs/>
          <w:color w:val="000000"/>
          <w:sz w:val="20"/>
          <w:szCs w:val="20"/>
        </w:rPr>
        <w:t xml:space="preserve">United Health Group, </w:t>
      </w:r>
      <w:r w:rsidR="00CE5E13" w:rsidRPr="00EF6CF6">
        <w:rPr>
          <w:rFonts w:ascii="Book Antiqua" w:hAnsi="Book Antiqua"/>
          <w:b/>
          <w:bCs/>
          <w:color w:val="000000"/>
          <w:sz w:val="20"/>
          <w:szCs w:val="20"/>
        </w:rPr>
        <w:t xml:space="preserve">Phoenix, AZ                                          </w:t>
      </w:r>
      <w:r w:rsidR="00C07DD4" w:rsidRPr="00EF6CF6">
        <w:rPr>
          <w:rFonts w:ascii="Book Antiqua" w:hAnsi="Book Antiqua"/>
          <w:b/>
          <w:bCs/>
          <w:color w:val="000000"/>
          <w:sz w:val="20"/>
          <w:szCs w:val="20"/>
        </w:rPr>
        <w:tab/>
      </w:r>
      <w:r w:rsidR="00C07DD4" w:rsidRPr="00EF6CF6">
        <w:rPr>
          <w:rFonts w:ascii="Book Antiqua" w:hAnsi="Book Antiqua"/>
          <w:b/>
          <w:bCs/>
          <w:color w:val="000000"/>
          <w:sz w:val="20"/>
          <w:szCs w:val="20"/>
        </w:rPr>
        <w:tab/>
      </w:r>
      <w:r w:rsidR="00C07DD4" w:rsidRPr="00EF6CF6">
        <w:rPr>
          <w:rFonts w:ascii="Book Antiqua" w:hAnsi="Book Antiqua"/>
          <w:b/>
          <w:bCs/>
          <w:color w:val="000000"/>
          <w:sz w:val="20"/>
          <w:szCs w:val="20"/>
        </w:rPr>
        <w:tab/>
      </w:r>
      <w:r w:rsidR="00C07DD4" w:rsidRPr="00EF6CF6">
        <w:rPr>
          <w:rFonts w:ascii="Book Antiqua" w:hAnsi="Book Antiqua"/>
          <w:b/>
          <w:bCs/>
          <w:color w:val="000000"/>
          <w:sz w:val="20"/>
          <w:szCs w:val="20"/>
        </w:rPr>
        <w:tab/>
      </w:r>
      <w:r w:rsidR="00CE5E13" w:rsidRPr="00EF6CF6">
        <w:rPr>
          <w:rFonts w:ascii="Book Antiqua" w:hAnsi="Book Antiqua"/>
          <w:b/>
          <w:bCs/>
          <w:color w:val="000000"/>
          <w:sz w:val="20"/>
          <w:szCs w:val="20"/>
        </w:rPr>
        <w:t xml:space="preserve">     </w:t>
      </w:r>
      <w:r w:rsidR="004419B1">
        <w:rPr>
          <w:rFonts w:ascii="Book Antiqua" w:hAnsi="Book Antiqua"/>
          <w:b/>
          <w:bCs/>
          <w:color w:val="000000"/>
          <w:sz w:val="20"/>
          <w:szCs w:val="20"/>
        </w:rPr>
        <w:t>Jan 2011</w:t>
      </w:r>
      <w:r w:rsidR="009359A4" w:rsidRPr="00EF6CF6">
        <w:rPr>
          <w:rFonts w:ascii="Book Antiqua" w:hAnsi="Book Antiqua"/>
          <w:b/>
          <w:bCs/>
          <w:color w:val="000000"/>
          <w:sz w:val="20"/>
          <w:szCs w:val="20"/>
        </w:rPr>
        <w:t xml:space="preserve"> - Sep</w:t>
      </w:r>
      <w:r w:rsidR="004419B1">
        <w:rPr>
          <w:rFonts w:ascii="Book Antiqua" w:hAnsi="Book Antiqua"/>
          <w:b/>
          <w:bCs/>
          <w:color w:val="000000"/>
          <w:sz w:val="20"/>
          <w:szCs w:val="20"/>
        </w:rPr>
        <w:t xml:space="preserve"> 2012</w:t>
      </w:r>
      <w:r w:rsidR="00644092" w:rsidRPr="00EF6CF6">
        <w:rPr>
          <w:rFonts w:ascii="Book Antiqua" w:hAnsi="Book Antiqua"/>
          <w:b/>
          <w:bCs/>
          <w:color w:val="000000"/>
          <w:sz w:val="20"/>
          <w:szCs w:val="20"/>
        </w:rPr>
        <w:tab/>
      </w:r>
      <w:r w:rsidR="00CE5E13" w:rsidRPr="00EF6CF6">
        <w:rPr>
          <w:rFonts w:ascii="Book Antiqua" w:hAnsi="Book Antiqua"/>
          <w:b/>
          <w:bCs/>
          <w:color w:val="000000"/>
          <w:sz w:val="20"/>
          <w:szCs w:val="20"/>
        </w:rPr>
        <w:t xml:space="preserve"> </w:t>
      </w:r>
    </w:p>
    <w:p w:rsidR="00B40FA5" w:rsidRPr="00EF6CF6" w:rsidRDefault="00B40FA5" w:rsidP="00671F6E">
      <w:pPr>
        <w:jc w:val="both"/>
        <w:rPr>
          <w:rFonts w:ascii="Book Antiqua" w:hAnsi="Book Antiqua"/>
          <w:b/>
          <w:bCs/>
          <w:color w:val="000000"/>
          <w:sz w:val="20"/>
          <w:szCs w:val="20"/>
        </w:rPr>
      </w:pPr>
      <w:r w:rsidRPr="00EF6CF6">
        <w:rPr>
          <w:rFonts w:ascii="Book Antiqua" w:hAnsi="Book Antiqua"/>
          <w:b/>
          <w:bCs/>
          <w:color w:val="000000"/>
          <w:sz w:val="20"/>
          <w:szCs w:val="20"/>
        </w:rPr>
        <w:t xml:space="preserve">QA Analyst </w:t>
      </w:r>
    </w:p>
    <w:p w:rsidR="00B40FA5" w:rsidRPr="00EF6CF6" w:rsidRDefault="00B40FA5" w:rsidP="00671F6E">
      <w:pPr>
        <w:jc w:val="both"/>
        <w:rPr>
          <w:rFonts w:ascii="Book Antiqua" w:hAnsi="Book Antiqua"/>
          <w:color w:val="000000"/>
          <w:sz w:val="20"/>
          <w:szCs w:val="20"/>
        </w:rPr>
      </w:pPr>
    </w:p>
    <w:p w:rsidR="00CE5E13" w:rsidRPr="00EF6CF6" w:rsidRDefault="00CE5E13" w:rsidP="00644092">
      <w:pPr>
        <w:pStyle w:val="BodyText"/>
        <w:widowControl w:val="0"/>
        <w:numPr>
          <w:ilvl w:val="12"/>
          <w:numId w:val="0"/>
        </w:numPr>
        <w:autoSpaceDE w:val="0"/>
        <w:autoSpaceDN w:val="0"/>
        <w:adjustRightInd w:val="0"/>
        <w:spacing w:line="240" w:lineRule="exact"/>
        <w:rPr>
          <w:rFonts w:ascii="Book Antiqua" w:hAnsi="Book Antiqua"/>
          <w:b w:val="0"/>
          <w:sz w:val="20"/>
          <w:szCs w:val="20"/>
        </w:rPr>
      </w:pPr>
      <w:r w:rsidRPr="00EF6CF6">
        <w:rPr>
          <w:rFonts w:ascii="Book Antiqua" w:hAnsi="Book Antiqua"/>
          <w:b w:val="0"/>
          <w:sz w:val="20"/>
          <w:szCs w:val="20"/>
        </w:rPr>
        <w:t>United Health Group is migrating NHP (Neighborhood Health Plan), Amisys based claims management system to RiverVally IT, to Facets based Claims processing system. This migration project is a substantial project for United Health Group IT team. Migrating to new system requires generating new reports which will use Crystal Reports, more advanced technology.</w:t>
      </w:r>
    </w:p>
    <w:p w:rsidR="00671F6E" w:rsidRPr="00EF6CF6" w:rsidRDefault="00671F6E" w:rsidP="00671F6E">
      <w:pPr>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ook Antiqua" w:hAnsi="Book Antiqua"/>
          <w:sz w:val="20"/>
          <w:szCs w:val="20"/>
        </w:rPr>
      </w:pPr>
    </w:p>
    <w:p w:rsidR="00671F6E" w:rsidRPr="00EF6CF6" w:rsidRDefault="00671F6E" w:rsidP="00671F6E">
      <w:pPr>
        <w:jc w:val="both"/>
        <w:rPr>
          <w:rFonts w:ascii="Book Antiqua" w:hAnsi="Book Antiqua"/>
          <w:b/>
          <w:sz w:val="20"/>
          <w:szCs w:val="20"/>
        </w:rPr>
      </w:pPr>
      <w:r w:rsidRPr="00EF6CF6">
        <w:rPr>
          <w:rFonts w:ascii="Book Antiqua" w:hAnsi="Book Antiqua"/>
          <w:b/>
          <w:bCs/>
          <w:color w:val="000000"/>
          <w:sz w:val="20"/>
          <w:szCs w:val="20"/>
          <w:u w:val="single"/>
        </w:rPr>
        <w:t>Environment</w:t>
      </w:r>
      <w:r w:rsidRPr="00EF6CF6">
        <w:rPr>
          <w:rFonts w:ascii="Book Antiqua" w:hAnsi="Book Antiqua"/>
          <w:b/>
          <w:bCs/>
          <w:color w:val="000000"/>
          <w:sz w:val="20"/>
          <w:szCs w:val="20"/>
        </w:rPr>
        <w:t xml:space="preserve">: </w:t>
      </w:r>
      <w:r w:rsidRPr="00EF6CF6">
        <w:rPr>
          <w:rFonts w:ascii="Book Antiqua" w:hAnsi="Book Antiqua"/>
          <w:bCs/>
          <w:color w:val="000000"/>
          <w:sz w:val="20"/>
          <w:szCs w:val="20"/>
        </w:rPr>
        <w:t xml:space="preserve">Windows XP, VB, </w:t>
      </w:r>
      <w:r w:rsidRPr="00EF6CF6">
        <w:rPr>
          <w:rFonts w:ascii="Book Antiqua" w:hAnsi="Book Antiqua"/>
          <w:b/>
          <w:bCs/>
          <w:color w:val="000000"/>
          <w:sz w:val="20"/>
          <w:szCs w:val="20"/>
        </w:rPr>
        <w:t>SQL, UNIX Shell scripts</w:t>
      </w:r>
      <w:r w:rsidRPr="00EF6CF6">
        <w:rPr>
          <w:rFonts w:ascii="Book Antiqua" w:hAnsi="Book Antiqua"/>
          <w:bCs/>
          <w:color w:val="000000"/>
          <w:sz w:val="20"/>
          <w:szCs w:val="20"/>
        </w:rPr>
        <w:t xml:space="preserve">, Health Level 7 (HL7), FACETS, HIPAA, EDI, XML, </w:t>
      </w:r>
      <w:r w:rsidR="00C07DD4" w:rsidRPr="00EF6CF6">
        <w:rPr>
          <w:rFonts w:ascii="Book Antiqua" w:hAnsi="Book Antiqua"/>
          <w:bCs/>
          <w:color w:val="000000"/>
          <w:sz w:val="20"/>
          <w:szCs w:val="20"/>
        </w:rPr>
        <w:t xml:space="preserve">SOAP UI, </w:t>
      </w:r>
      <w:r w:rsidRPr="00EF6CF6">
        <w:rPr>
          <w:rFonts w:ascii="Book Antiqua" w:hAnsi="Book Antiqua"/>
          <w:b/>
          <w:bCs/>
          <w:color w:val="000000"/>
          <w:sz w:val="20"/>
          <w:szCs w:val="20"/>
        </w:rPr>
        <w:t>Quick Test Pro, Quality Center</w:t>
      </w:r>
      <w:r w:rsidRPr="00EF6CF6">
        <w:rPr>
          <w:rFonts w:ascii="Book Antiqua" w:hAnsi="Book Antiqua"/>
          <w:bCs/>
          <w:color w:val="000000"/>
          <w:sz w:val="20"/>
          <w:szCs w:val="20"/>
        </w:rPr>
        <w:t>.</w:t>
      </w:r>
    </w:p>
    <w:p w:rsidR="00671F6E" w:rsidRPr="00EF6CF6" w:rsidRDefault="00671F6E" w:rsidP="00671F6E">
      <w:pPr>
        <w:tabs>
          <w:tab w:val="left" w:pos="1832"/>
        </w:tabs>
        <w:jc w:val="both"/>
        <w:rPr>
          <w:rFonts w:ascii="Book Antiqua" w:hAnsi="Book Antiqua"/>
          <w:b/>
          <w:bCs/>
          <w:color w:val="000000"/>
          <w:sz w:val="20"/>
          <w:szCs w:val="20"/>
        </w:rPr>
      </w:pPr>
    </w:p>
    <w:p w:rsidR="00644092" w:rsidRPr="00EF6CF6" w:rsidRDefault="00644092" w:rsidP="00644092">
      <w:pPr>
        <w:tabs>
          <w:tab w:val="left" w:pos="0"/>
        </w:tabs>
        <w:jc w:val="both"/>
        <w:rPr>
          <w:rFonts w:ascii="Book Antiqua" w:hAnsi="Book Antiqua"/>
          <w:b/>
          <w:sz w:val="20"/>
          <w:szCs w:val="20"/>
          <w:u w:val="single"/>
        </w:rPr>
      </w:pPr>
      <w:r w:rsidRPr="00EF6CF6">
        <w:rPr>
          <w:rFonts w:ascii="Book Antiqua" w:hAnsi="Book Antiqua"/>
          <w:b/>
          <w:sz w:val="20"/>
          <w:szCs w:val="20"/>
          <w:u w:val="single"/>
        </w:rPr>
        <w:t>Responsibilities:</w:t>
      </w:r>
    </w:p>
    <w:p w:rsidR="00671F6E" w:rsidRPr="00EF6CF6" w:rsidRDefault="00671F6E" w:rsidP="00BB3D3E">
      <w:pPr>
        <w:numPr>
          <w:ilvl w:val="0"/>
          <w:numId w:val="3"/>
        </w:numPr>
        <w:jc w:val="both"/>
        <w:rPr>
          <w:rFonts w:ascii="Book Antiqua" w:hAnsi="Book Antiqua" w:cs="Arial"/>
          <w:sz w:val="20"/>
          <w:szCs w:val="20"/>
        </w:rPr>
      </w:pPr>
      <w:r w:rsidRPr="00EF6CF6">
        <w:rPr>
          <w:rFonts w:ascii="Book Antiqua" w:hAnsi="Book Antiqua" w:cs="Arial"/>
          <w:sz w:val="20"/>
          <w:szCs w:val="20"/>
        </w:rPr>
        <w:t>Translation of the requ</w:t>
      </w:r>
      <w:r w:rsidR="00CD5AD6" w:rsidRPr="00EF6CF6">
        <w:rPr>
          <w:rFonts w:ascii="Book Antiqua" w:hAnsi="Book Antiqua" w:cs="Arial"/>
          <w:sz w:val="20"/>
          <w:szCs w:val="20"/>
        </w:rPr>
        <w:t>irements into functional design</w:t>
      </w:r>
    </w:p>
    <w:p w:rsidR="00D143B4" w:rsidRPr="00EF6CF6" w:rsidRDefault="00671F6E" w:rsidP="00BB3D3E">
      <w:pPr>
        <w:numPr>
          <w:ilvl w:val="0"/>
          <w:numId w:val="5"/>
        </w:numPr>
        <w:ind w:left="360"/>
        <w:jc w:val="both"/>
        <w:rPr>
          <w:rFonts w:ascii="Book Antiqua" w:hAnsi="Book Antiqua" w:cs="Arial"/>
          <w:color w:val="000000"/>
          <w:sz w:val="20"/>
          <w:szCs w:val="20"/>
        </w:rPr>
      </w:pPr>
      <w:r w:rsidRPr="00EF6CF6">
        <w:rPr>
          <w:rFonts w:ascii="Book Antiqua" w:hAnsi="Book Antiqua" w:cs="Arial"/>
          <w:sz w:val="20"/>
          <w:szCs w:val="20"/>
        </w:rPr>
        <w:t>Participated in setting</w:t>
      </w:r>
      <w:r w:rsidRPr="00EF6CF6">
        <w:rPr>
          <w:rFonts w:ascii="Book Antiqua" w:hAnsi="Book Antiqua" w:cs="Arial"/>
          <w:bCs/>
          <w:color w:val="000000"/>
          <w:sz w:val="20"/>
          <w:szCs w:val="20"/>
        </w:rPr>
        <w:t xml:space="preserve"> up testing environment, including network, configuration, and system set up</w:t>
      </w:r>
    </w:p>
    <w:p w:rsidR="00D143B4" w:rsidRPr="00EF6CF6" w:rsidRDefault="00671F6E" w:rsidP="00BB3D3E">
      <w:pPr>
        <w:numPr>
          <w:ilvl w:val="0"/>
          <w:numId w:val="5"/>
        </w:numPr>
        <w:ind w:left="360"/>
        <w:jc w:val="both"/>
        <w:rPr>
          <w:rFonts w:ascii="Book Antiqua" w:eastAsia="Batang" w:hAnsi="Book Antiqua"/>
          <w:sz w:val="20"/>
          <w:szCs w:val="20"/>
        </w:rPr>
      </w:pPr>
      <w:r w:rsidRPr="00EF6CF6">
        <w:rPr>
          <w:rFonts w:ascii="Book Antiqua" w:hAnsi="Book Antiqua"/>
          <w:sz w:val="20"/>
          <w:szCs w:val="20"/>
        </w:rPr>
        <w:t xml:space="preserve">Involved in writing and implementation of the test plan, various test cases and test scripts in </w:t>
      </w:r>
      <w:r w:rsidRPr="00EF6CF6">
        <w:rPr>
          <w:rFonts w:ascii="Book Antiqua" w:hAnsi="Book Antiqua" w:cs="Arial"/>
          <w:b/>
          <w:sz w:val="20"/>
          <w:szCs w:val="20"/>
        </w:rPr>
        <w:t>Quality Center</w:t>
      </w:r>
    </w:p>
    <w:p w:rsidR="00671F6E" w:rsidRPr="00EF6CF6" w:rsidRDefault="00671F6E" w:rsidP="00BB3D3E">
      <w:pPr>
        <w:numPr>
          <w:ilvl w:val="0"/>
          <w:numId w:val="5"/>
        </w:numPr>
        <w:ind w:left="360"/>
        <w:jc w:val="both"/>
        <w:rPr>
          <w:rFonts w:ascii="Book Antiqua" w:eastAsia="Batang" w:hAnsi="Book Antiqua"/>
          <w:sz w:val="20"/>
          <w:szCs w:val="20"/>
        </w:rPr>
      </w:pPr>
      <w:r w:rsidRPr="00EF6CF6">
        <w:rPr>
          <w:rFonts w:ascii="Book Antiqua" w:hAnsi="Book Antiqua" w:cs="Arial"/>
          <w:color w:val="000000"/>
          <w:sz w:val="20"/>
          <w:szCs w:val="20"/>
        </w:rPr>
        <w:t xml:space="preserve">Participated in sessions to define the solution approaches, and identifying assumptions, constraints, Risk Management and issues. </w:t>
      </w:r>
      <w:r w:rsidRPr="00EF6CF6">
        <w:rPr>
          <w:rFonts w:ascii="Book Antiqua" w:eastAsia="Batang" w:hAnsi="Book Antiqua"/>
          <w:sz w:val="20"/>
          <w:szCs w:val="20"/>
        </w:rPr>
        <w:t xml:space="preserve">Maintained and systematized the </w:t>
      </w:r>
      <w:r w:rsidRPr="00EF6CF6">
        <w:rPr>
          <w:rFonts w:ascii="Book Antiqua" w:eastAsia="Batang" w:hAnsi="Book Antiqua"/>
          <w:bCs/>
          <w:sz w:val="20"/>
          <w:szCs w:val="20"/>
        </w:rPr>
        <w:t>documentation process for the Performance Testing Plan</w:t>
      </w:r>
    </w:p>
    <w:p w:rsidR="00671F6E" w:rsidRPr="00EF6CF6" w:rsidRDefault="00671F6E" w:rsidP="00BB3D3E">
      <w:pPr>
        <w:numPr>
          <w:ilvl w:val="0"/>
          <w:numId w:val="5"/>
        </w:numPr>
        <w:ind w:left="360"/>
        <w:jc w:val="both"/>
        <w:rPr>
          <w:rFonts w:ascii="Book Antiqua" w:hAnsi="Book Antiqua" w:cs="Arial"/>
          <w:color w:val="000000"/>
          <w:sz w:val="20"/>
          <w:szCs w:val="20"/>
        </w:rPr>
      </w:pPr>
      <w:r w:rsidRPr="00EF6CF6">
        <w:rPr>
          <w:rFonts w:ascii="Book Antiqua" w:hAnsi="Book Antiqua"/>
          <w:color w:val="000000"/>
          <w:sz w:val="20"/>
          <w:szCs w:val="20"/>
        </w:rPr>
        <w:t>Gathered requirements and created, executed and documented Test Cases as per requirements in</w:t>
      </w:r>
      <w:r w:rsidRPr="00EF6CF6">
        <w:rPr>
          <w:rFonts w:ascii="Book Antiqua" w:hAnsi="Book Antiqua"/>
          <w:b/>
          <w:color w:val="000000"/>
          <w:sz w:val="20"/>
          <w:szCs w:val="20"/>
        </w:rPr>
        <w:t xml:space="preserve"> Quality Center</w:t>
      </w:r>
    </w:p>
    <w:p w:rsidR="00C07DD4" w:rsidRPr="00EF6CF6" w:rsidRDefault="00C07DD4" w:rsidP="00BB3D3E">
      <w:pPr>
        <w:numPr>
          <w:ilvl w:val="0"/>
          <w:numId w:val="5"/>
        </w:numPr>
        <w:ind w:left="360"/>
        <w:jc w:val="both"/>
        <w:rPr>
          <w:rFonts w:ascii="Book Antiqua" w:hAnsi="Book Antiqua" w:cs="Arial"/>
          <w:color w:val="000000"/>
          <w:sz w:val="20"/>
          <w:szCs w:val="20"/>
        </w:rPr>
      </w:pPr>
      <w:r w:rsidRPr="00EF6CF6">
        <w:rPr>
          <w:rFonts w:ascii="Book Antiqua" w:hAnsi="Book Antiqua" w:cs="Arial"/>
          <w:color w:val="000000"/>
          <w:sz w:val="20"/>
          <w:szCs w:val="20"/>
        </w:rPr>
        <w:t>Tested the Web-services of the</w:t>
      </w:r>
      <w:r w:rsidRPr="00EF6CF6">
        <w:rPr>
          <w:rFonts w:ascii="Book Antiqua" w:hAnsi="Book Antiqua"/>
          <w:color w:val="000000"/>
          <w:sz w:val="20"/>
          <w:szCs w:val="20"/>
        </w:rPr>
        <w:t> </w:t>
      </w:r>
      <w:r w:rsidRPr="00EF6CF6">
        <w:rPr>
          <w:rFonts w:ascii="Book Antiqua" w:hAnsi="Book Antiqua"/>
          <w:sz w:val="20"/>
          <w:szCs w:val="20"/>
        </w:rPr>
        <w:t>SOA</w:t>
      </w:r>
      <w:r w:rsidRPr="00EF6CF6">
        <w:rPr>
          <w:rFonts w:ascii="Book Antiqua" w:hAnsi="Book Antiqua"/>
          <w:color w:val="000000"/>
          <w:sz w:val="20"/>
          <w:szCs w:val="20"/>
        </w:rPr>
        <w:t> </w:t>
      </w:r>
      <w:r w:rsidRPr="00EF6CF6">
        <w:rPr>
          <w:rFonts w:ascii="Book Antiqua" w:hAnsi="Book Antiqua" w:cs="Arial"/>
          <w:color w:val="000000"/>
          <w:sz w:val="20"/>
          <w:szCs w:val="20"/>
        </w:rPr>
        <w:t>using</w:t>
      </w:r>
      <w:r w:rsidRPr="00EF6CF6">
        <w:rPr>
          <w:rFonts w:ascii="Book Antiqua" w:hAnsi="Book Antiqua"/>
          <w:color w:val="000000"/>
          <w:sz w:val="20"/>
          <w:szCs w:val="20"/>
        </w:rPr>
        <w:t> </w:t>
      </w:r>
      <w:r w:rsidRPr="00EF6CF6">
        <w:rPr>
          <w:rFonts w:ascii="Book Antiqua" w:hAnsi="Book Antiqua"/>
          <w:sz w:val="20"/>
          <w:szCs w:val="20"/>
        </w:rPr>
        <w:t>SOAP</w:t>
      </w:r>
      <w:r w:rsidRPr="00EF6CF6">
        <w:rPr>
          <w:rFonts w:ascii="Book Antiqua" w:hAnsi="Book Antiqua" w:cs="Arial"/>
          <w:color w:val="000000"/>
          <w:sz w:val="20"/>
          <w:szCs w:val="20"/>
        </w:rPr>
        <w:t>-</w:t>
      </w:r>
      <w:r w:rsidRPr="00EF6CF6">
        <w:rPr>
          <w:rFonts w:ascii="Book Antiqua" w:hAnsi="Book Antiqua"/>
          <w:sz w:val="20"/>
          <w:szCs w:val="20"/>
        </w:rPr>
        <w:t>UI</w:t>
      </w:r>
      <w:r w:rsidRPr="00EF6CF6">
        <w:rPr>
          <w:rFonts w:ascii="Book Antiqua" w:hAnsi="Book Antiqua" w:cs="Arial"/>
          <w:color w:val="000000"/>
          <w:sz w:val="20"/>
          <w:szCs w:val="20"/>
        </w:rPr>
        <w:t>.</w:t>
      </w:r>
    </w:p>
    <w:p w:rsidR="00671F6E" w:rsidRPr="00EF6CF6" w:rsidRDefault="00671F6E" w:rsidP="00BB3D3E">
      <w:pPr>
        <w:numPr>
          <w:ilvl w:val="0"/>
          <w:numId w:val="5"/>
        </w:numPr>
        <w:ind w:left="360"/>
        <w:jc w:val="both"/>
        <w:rPr>
          <w:rFonts w:ascii="Book Antiqua" w:hAnsi="Book Antiqua" w:cs="Arial"/>
          <w:color w:val="000000"/>
          <w:sz w:val="20"/>
          <w:szCs w:val="20"/>
        </w:rPr>
      </w:pPr>
      <w:r w:rsidRPr="00EF6CF6">
        <w:rPr>
          <w:rFonts w:ascii="Book Antiqua" w:hAnsi="Book Antiqua" w:cs="Arial"/>
          <w:color w:val="000000"/>
          <w:sz w:val="20"/>
          <w:szCs w:val="20"/>
        </w:rPr>
        <w:t>Interacted with developers, discussed the Business Specifications/Requirements and also the changes and the d</w:t>
      </w:r>
      <w:r w:rsidR="00CD5AD6" w:rsidRPr="00EF6CF6">
        <w:rPr>
          <w:rFonts w:ascii="Book Antiqua" w:hAnsi="Book Antiqua" w:cs="Arial"/>
          <w:color w:val="000000"/>
          <w:sz w:val="20"/>
          <w:szCs w:val="20"/>
        </w:rPr>
        <w:t>iscrepancies in the application</w:t>
      </w:r>
    </w:p>
    <w:p w:rsidR="00671F6E" w:rsidRPr="00EF6CF6" w:rsidRDefault="00671F6E" w:rsidP="00BB3D3E">
      <w:pPr>
        <w:numPr>
          <w:ilvl w:val="0"/>
          <w:numId w:val="5"/>
        </w:numPr>
        <w:ind w:left="360"/>
        <w:jc w:val="both"/>
        <w:rPr>
          <w:rFonts w:ascii="Book Antiqua" w:hAnsi="Book Antiqua"/>
          <w:sz w:val="20"/>
          <w:szCs w:val="20"/>
        </w:rPr>
      </w:pPr>
      <w:r w:rsidRPr="00EF6CF6">
        <w:rPr>
          <w:rFonts w:ascii="Book Antiqua" w:hAnsi="Book Antiqua"/>
          <w:sz w:val="20"/>
          <w:szCs w:val="20"/>
        </w:rPr>
        <w:t xml:space="preserve">Extensively involved for </w:t>
      </w:r>
      <w:r w:rsidRPr="00EF6CF6">
        <w:rPr>
          <w:rFonts w:ascii="Book Antiqua" w:hAnsi="Book Antiqua"/>
          <w:b/>
          <w:sz w:val="20"/>
          <w:szCs w:val="20"/>
        </w:rPr>
        <w:t>Back-End Testing</w:t>
      </w:r>
      <w:r w:rsidRPr="00EF6CF6">
        <w:rPr>
          <w:rFonts w:ascii="Book Antiqua" w:hAnsi="Book Antiqua"/>
          <w:sz w:val="20"/>
          <w:szCs w:val="20"/>
        </w:rPr>
        <w:t xml:space="preserve"> and</w:t>
      </w:r>
      <w:r w:rsidR="00CD5AD6" w:rsidRPr="00EF6CF6">
        <w:rPr>
          <w:rFonts w:ascii="Book Antiqua" w:hAnsi="Book Antiqua"/>
          <w:sz w:val="20"/>
          <w:szCs w:val="20"/>
        </w:rPr>
        <w:t xml:space="preserve"> related database issues</w:t>
      </w:r>
    </w:p>
    <w:p w:rsidR="00671F6E" w:rsidRPr="00EF6CF6" w:rsidRDefault="00671F6E" w:rsidP="00BB3D3E">
      <w:pPr>
        <w:numPr>
          <w:ilvl w:val="0"/>
          <w:numId w:val="5"/>
        </w:numPr>
        <w:ind w:left="360"/>
        <w:jc w:val="both"/>
        <w:rPr>
          <w:rFonts w:ascii="Book Antiqua" w:hAnsi="Book Antiqua" w:cs="Arial"/>
          <w:color w:val="000000"/>
          <w:sz w:val="20"/>
          <w:szCs w:val="20"/>
        </w:rPr>
      </w:pPr>
      <w:r w:rsidRPr="00EF6CF6">
        <w:rPr>
          <w:rFonts w:ascii="Book Antiqua" w:hAnsi="Book Antiqua" w:cs="Arial"/>
          <w:color w:val="000000"/>
          <w:sz w:val="20"/>
          <w:szCs w:val="20"/>
        </w:rPr>
        <w:t>Met with the developers and technical content writers on a daily basis to update the test d</w:t>
      </w:r>
      <w:r w:rsidR="00CD5AD6" w:rsidRPr="00EF6CF6">
        <w:rPr>
          <w:rFonts w:ascii="Book Antiqua" w:hAnsi="Book Antiqua" w:cs="Arial"/>
          <w:color w:val="000000"/>
          <w:sz w:val="20"/>
          <w:szCs w:val="20"/>
        </w:rPr>
        <w:t>ocuments</w:t>
      </w:r>
    </w:p>
    <w:p w:rsidR="006E0637" w:rsidRPr="00EF6CF6" w:rsidRDefault="006E0637" w:rsidP="006E0637">
      <w:pPr>
        <w:numPr>
          <w:ilvl w:val="0"/>
          <w:numId w:val="5"/>
        </w:numPr>
        <w:ind w:left="360"/>
        <w:jc w:val="both"/>
        <w:rPr>
          <w:rFonts w:ascii="Book Antiqua" w:hAnsi="Book Antiqua" w:cs="Arial"/>
          <w:color w:val="000000"/>
          <w:sz w:val="20"/>
          <w:szCs w:val="20"/>
        </w:rPr>
      </w:pPr>
      <w:r w:rsidRPr="00EF6CF6">
        <w:rPr>
          <w:rFonts w:ascii="Book Antiqua" w:hAnsi="Book Antiqua" w:cs="Arial"/>
          <w:color w:val="000000"/>
          <w:sz w:val="20"/>
          <w:szCs w:val="20"/>
        </w:rPr>
        <w:t>Worked on XML tools with various documents for further processing and worked on XML API's.</w:t>
      </w:r>
    </w:p>
    <w:p w:rsidR="00671F6E" w:rsidRPr="00EF6CF6" w:rsidRDefault="00671F6E" w:rsidP="00BB3D3E">
      <w:pPr>
        <w:numPr>
          <w:ilvl w:val="0"/>
          <w:numId w:val="5"/>
        </w:numPr>
        <w:ind w:left="360"/>
        <w:jc w:val="both"/>
        <w:rPr>
          <w:rFonts w:ascii="Book Antiqua" w:hAnsi="Book Antiqua"/>
          <w:color w:val="000000"/>
          <w:sz w:val="20"/>
          <w:szCs w:val="20"/>
        </w:rPr>
      </w:pPr>
      <w:r w:rsidRPr="00EF6CF6">
        <w:rPr>
          <w:rFonts w:ascii="Book Antiqua" w:hAnsi="Book Antiqua"/>
          <w:color w:val="000000"/>
          <w:sz w:val="20"/>
          <w:szCs w:val="20"/>
        </w:rPr>
        <w:t xml:space="preserve">Worked with business leaders to translate business requirements and processes into test cases according to </w:t>
      </w:r>
      <w:r w:rsidRPr="00EF6CF6">
        <w:rPr>
          <w:rFonts w:ascii="Book Antiqua" w:hAnsi="Book Antiqua"/>
          <w:b/>
          <w:color w:val="000000"/>
          <w:sz w:val="20"/>
          <w:szCs w:val="20"/>
        </w:rPr>
        <w:t xml:space="preserve">FACETS </w:t>
      </w:r>
      <w:r w:rsidRPr="00EF6CF6">
        <w:rPr>
          <w:rFonts w:ascii="Book Antiqua" w:hAnsi="Book Antiqua"/>
          <w:color w:val="000000"/>
          <w:sz w:val="20"/>
          <w:szCs w:val="20"/>
        </w:rPr>
        <w:t xml:space="preserve">package requirements and subsequent effective </w:t>
      </w:r>
      <w:r w:rsidRPr="00EF6CF6">
        <w:rPr>
          <w:rFonts w:ascii="Book Antiqua" w:hAnsi="Book Antiqua"/>
          <w:b/>
          <w:color w:val="000000"/>
          <w:sz w:val="20"/>
          <w:szCs w:val="20"/>
        </w:rPr>
        <w:t>FACETS configuration</w:t>
      </w:r>
    </w:p>
    <w:p w:rsidR="00D143B4" w:rsidRPr="00EF6CF6" w:rsidRDefault="00671F6E" w:rsidP="00BB3D3E">
      <w:pPr>
        <w:numPr>
          <w:ilvl w:val="0"/>
          <w:numId w:val="5"/>
        </w:numPr>
        <w:ind w:left="360"/>
        <w:jc w:val="both"/>
        <w:rPr>
          <w:rFonts w:ascii="Book Antiqua" w:hAnsi="Book Antiqua" w:cs="Arial"/>
          <w:color w:val="000000"/>
          <w:sz w:val="20"/>
          <w:szCs w:val="20"/>
        </w:rPr>
      </w:pPr>
      <w:r w:rsidRPr="00EF6CF6">
        <w:rPr>
          <w:rFonts w:ascii="Book Antiqua" w:hAnsi="Book Antiqua" w:cs="Arial"/>
          <w:color w:val="000000"/>
          <w:sz w:val="20"/>
          <w:szCs w:val="20"/>
        </w:rPr>
        <w:t xml:space="preserve">Prepared </w:t>
      </w:r>
      <w:r w:rsidRPr="00EF6CF6">
        <w:rPr>
          <w:rFonts w:ascii="Book Antiqua" w:hAnsi="Book Antiqua" w:cs="Arial"/>
          <w:bCs/>
          <w:color w:val="000000"/>
          <w:sz w:val="20"/>
          <w:szCs w:val="20"/>
        </w:rPr>
        <w:t>Test Plans</w:t>
      </w:r>
      <w:r w:rsidRPr="00EF6CF6">
        <w:rPr>
          <w:rFonts w:ascii="Book Antiqua" w:hAnsi="Book Antiqua" w:cs="Arial"/>
          <w:color w:val="000000"/>
          <w:sz w:val="20"/>
          <w:szCs w:val="20"/>
        </w:rPr>
        <w:t xml:space="preserve"> and </w:t>
      </w:r>
      <w:r w:rsidRPr="00EF6CF6">
        <w:rPr>
          <w:rFonts w:ascii="Book Antiqua" w:hAnsi="Book Antiqua" w:cs="Arial"/>
          <w:bCs/>
          <w:color w:val="000000"/>
          <w:sz w:val="20"/>
          <w:szCs w:val="20"/>
        </w:rPr>
        <w:t>Test Cases</w:t>
      </w:r>
      <w:r w:rsidRPr="00EF6CF6">
        <w:rPr>
          <w:rFonts w:ascii="Book Antiqua" w:hAnsi="Book Antiqua" w:cs="Arial"/>
          <w:color w:val="000000"/>
          <w:sz w:val="20"/>
          <w:szCs w:val="20"/>
        </w:rPr>
        <w:t xml:space="preserve"> based on the functional requirements, </w:t>
      </w:r>
      <w:r w:rsidRPr="00EF6CF6">
        <w:rPr>
          <w:rFonts w:ascii="Book Antiqua" w:hAnsi="Book Antiqua" w:cs="Arial"/>
          <w:b/>
          <w:color w:val="000000"/>
          <w:sz w:val="20"/>
          <w:szCs w:val="20"/>
        </w:rPr>
        <w:t>HIPAA</w:t>
      </w:r>
      <w:r w:rsidRPr="00EF6CF6">
        <w:rPr>
          <w:rFonts w:ascii="Book Antiqua" w:hAnsi="Book Antiqua" w:cs="Arial"/>
          <w:color w:val="000000"/>
          <w:sz w:val="20"/>
          <w:szCs w:val="20"/>
        </w:rPr>
        <w:t xml:space="preserve"> and</w:t>
      </w:r>
      <w:r w:rsidRPr="00EF6CF6">
        <w:rPr>
          <w:rFonts w:ascii="Book Antiqua" w:hAnsi="Book Antiqua" w:cs="Arial"/>
          <w:b/>
          <w:color w:val="000000"/>
          <w:sz w:val="20"/>
          <w:szCs w:val="20"/>
        </w:rPr>
        <w:t xml:space="preserve"> HL7 regulations</w:t>
      </w:r>
      <w:r w:rsidRPr="00EF6CF6">
        <w:rPr>
          <w:rFonts w:ascii="Book Antiqua" w:hAnsi="Book Antiqua" w:cs="Arial"/>
          <w:color w:val="000000"/>
          <w:sz w:val="20"/>
          <w:szCs w:val="20"/>
        </w:rPr>
        <w:t xml:space="preserve"> like </w:t>
      </w:r>
      <w:r w:rsidRPr="00EF6CF6">
        <w:rPr>
          <w:rFonts w:ascii="Book Antiqua" w:hAnsi="Book Antiqua" w:cs="Arial"/>
          <w:b/>
          <w:color w:val="000000"/>
          <w:sz w:val="20"/>
          <w:szCs w:val="20"/>
        </w:rPr>
        <w:t xml:space="preserve">834, 835, 837, </w:t>
      </w:r>
      <w:r w:rsidR="00CD5AD6" w:rsidRPr="00EF6CF6">
        <w:rPr>
          <w:rFonts w:ascii="Book Antiqua" w:hAnsi="Book Antiqua" w:cs="Arial"/>
          <w:color w:val="000000"/>
          <w:sz w:val="20"/>
          <w:szCs w:val="20"/>
        </w:rPr>
        <w:t>etc</w:t>
      </w:r>
    </w:p>
    <w:p w:rsidR="006E0637" w:rsidRPr="00EF6CF6" w:rsidRDefault="006E0637" w:rsidP="00BB3D3E">
      <w:pPr>
        <w:numPr>
          <w:ilvl w:val="0"/>
          <w:numId w:val="5"/>
        </w:numPr>
        <w:ind w:left="360"/>
        <w:jc w:val="both"/>
        <w:rPr>
          <w:rFonts w:ascii="Book Antiqua" w:hAnsi="Book Antiqua" w:cs="Arial"/>
          <w:color w:val="000000"/>
          <w:sz w:val="20"/>
          <w:szCs w:val="20"/>
        </w:rPr>
      </w:pPr>
      <w:r w:rsidRPr="00EF6CF6">
        <w:rPr>
          <w:rFonts w:ascii="Book Antiqua" w:hAnsi="Book Antiqua" w:cs="Arial"/>
          <w:color w:val="000000"/>
          <w:sz w:val="20"/>
          <w:szCs w:val="20"/>
        </w:rPr>
        <w:t>Involved in testing Web services with a tool called 'SOAP UI'.</w:t>
      </w:r>
    </w:p>
    <w:p w:rsidR="00D143B4" w:rsidRPr="00EF6CF6" w:rsidRDefault="00671F6E" w:rsidP="00BB3D3E">
      <w:pPr>
        <w:numPr>
          <w:ilvl w:val="0"/>
          <w:numId w:val="5"/>
        </w:numPr>
        <w:ind w:left="360"/>
        <w:jc w:val="both"/>
        <w:rPr>
          <w:rFonts w:ascii="Book Antiqua" w:hAnsi="Book Antiqua" w:cs="Arial"/>
          <w:color w:val="000000"/>
          <w:sz w:val="20"/>
          <w:szCs w:val="20"/>
        </w:rPr>
      </w:pPr>
      <w:r w:rsidRPr="00EF6CF6">
        <w:rPr>
          <w:rFonts w:ascii="Book Antiqua" w:hAnsi="Book Antiqua" w:cs="Arial"/>
          <w:color w:val="000000"/>
          <w:sz w:val="20"/>
          <w:szCs w:val="20"/>
        </w:rPr>
        <w:t>Developed</w:t>
      </w:r>
      <w:r w:rsidRPr="00EF6CF6">
        <w:rPr>
          <w:rFonts w:ascii="Book Antiqua" w:hAnsi="Book Antiqua" w:cs="Arial"/>
          <w:bCs/>
          <w:color w:val="000000"/>
          <w:sz w:val="20"/>
          <w:szCs w:val="20"/>
        </w:rPr>
        <w:t xml:space="preserve"> Automation Test Scripts</w:t>
      </w:r>
      <w:r w:rsidRPr="00EF6CF6">
        <w:rPr>
          <w:rFonts w:ascii="Book Antiqua" w:hAnsi="Book Antiqua" w:cs="Arial"/>
          <w:color w:val="000000"/>
          <w:sz w:val="20"/>
          <w:szCs w:val="20"/>
        </w:rPr>
        <w:t xml:space="preserve"> to perform </w:t>
      </w:r>
      <w:r w:rsidRPr="00EF6CF6">
        <w:rPr>
          <w:rFonts w:ascii="Book Antiqua" w:hAnsi="Book Antiqua" w:cs="Arial"/>
          <w:bCs/>
          <w:color w:val="000000"/>
          <w:sz w:val="20"/>
          <w:szCs w:val="20"/>
        </w:rPr>
        <w:t xml:space="preserve">Functionality, Security, </w:t>
      </w:r>
      <w:r w:rsidRPr="00EF6CF6">
        <w:rPr>
          <w:rFonts w:ascii="Book Antiqua" w:hAnsi="Book Antiqua" w:cs="Arial"/>
          <w:b/>
          <w:bCs/>
          <w:color w:val="000000"/>
          <w:sz w:val="20"/>
          <w:szCs w:val="20"/>
        </w:rPr>
        <w:t>UAT</w:t>
      </w:r>
      <w:r w:rsidRPr="00EF6CF6">
        <w:rPr>
          <w:rFonts w:ascii="Book Antiqua" w:hAnsi="Book Antiqua" w:cs="Arial"/>
          <w:color w:val="000000"/>
          <w:sz w:val="20"/>
          <w:szCs w:val="20"/>
        </w:rPr>
        <w:t xml:space="preserve"> and </w:t>
      </w:r>
      <w:r w:rsidRPr="00EF6CF6">
        <w:rPr>
          <w:rFonts w:ascii="Book Antiqua" w:hAnsi="Book Antiqua" w:cs="Arial"/>
          <w:bCs/>
          <w:color w:val="000000"/>
          <w:sz w:val="20"/>
          <w:szCs w:val="20"/>
        </w:rPr>
        <w:t>Regression Testing</w:t>
      </w:r>
      <w:r w:rsidRPr="00EF6CF6">
        <w:rPr>
          <w:rFonts w:ascii="Book Antiqua" w:hAnsi="Book Antiqua" w:cs="Arial"/>
          <w:color w:val="000000"/>
          <w:sz w:val="20"/>
          <w:szCs w:val="20"/>
        </w:rPr>
        <w:t xml:space="preserve"> using </w:t>
      </w:r>
      <w:r w:rsidRPr="00EF6CF6">
        <w:rPr>
          <w:rFonts w:ascii="Book Antiqua" w:hAnsi="Book Antiqua"/>
          <w:bCs/>
          <w:color w:val="000000"/>
          <w:sz w:val="20"/>
          <w:szCs w:val="20"/>
        </w:rPr>
        <w:t>Quick Test Pro</w:t>
      </w:r>
    </w:p>
    <w:p w:rsidR="00D143B4" w:rsidRPr="00EF6CF6" w:rsidRDefault="00CD5AD6" w:rsidP="00BB3D3E">
      <w:pPr>
        <w:numPr>
          <w:ilvl w:val="0"/>
          <w:numId w:val="5"/>
        </w:numPr>
        <w:ind w:left="360"/>
        <w:jc w:val="both"/>
        <w:rPr>
          <w:rFonts w:ascii="Book Antiqua" w:hAnsi="Book Antiqua" w:cs="Arial"/>
          <w:color w:val="000000"/>
          <w:sz w:val="20"/>
          <w:szCs w:val="20"/>
        </w:rPr>
      </w:pPr>
      <w:r w:rsidRPr="00EF6CF6">
        <w:rPr>
          <w:rFonts w:ascii="Book Antiqua" w:hAnsi="Book Antiqua"/>
          <w:color w:val="000000"/>
          <w:sz w:val="20"/>
          <w:szCs w:val="20"/>
        </w:rPr>
        <w:t>U</w:t>
      </w:r>
      <w:r w:rsidR="00671F6E" w:rsidRPr="00EF6CF6">
        <w:rPr>
          <w:rFonts w:ascii="Book Antiqua" w:hAnsi="Book Antiqua"/>
          <w:color w:val="000000"/>
          <w:sz w:val="20"/>
          <w:szCs w:val="20"/>
        </w:rPr>
        <w:t>sed</w:t>
      </w:r>
      <w:r w:rsidR="00671F6E" w:rsidRPr="00EF6CF6">
        <w:rPr>
          <w:rFonts w:ascii="Book Antiqua" w:hAnsi="Book Antiqua"/>
          <w:b/>
          <w:color w:val="000000"/>
          <w:sz w:val="20"/>
          <w:szCs w:val="20"/>
        </w:rPr>
        <w:t xml:space="preserve"> HL7 </w:t>
      </w:r>
      <w:r w:rsidR="00671F6E" w:rsidRPr="00EF6CF6">
        <w:rPr>
          <w:rFonts w:ascii="Book Antiqua" w:hAnsi="Book Antiqua"/>
          <w:color w:val="000000"/>
          <w:sz w:val="20"/>
          <w:szCs w:val="20"/>
        </w:rPr>
        <w:t>and</w:t>
      </w:r>
      <w:r w:rsidR="00671F6E" w:rsidRPr="00EF6CF6">
        <w:rPr>
          <w:rFonts w:ascii="Book Antiqua" w:hAnsi="Book Antiqua"/>
          <w:b/>
          <w:color w:val="000000"/>
          <w:sz w:val="20"/>
          <w:szCs w:val="20"/>
        </w:rPr>
        <w:t xml:space="preserve"> FACETS </w:t>
      </w:r>
      <w:r w:rsidR="00671F6E" w:rsidRPr="00EF6CF6">
        <w:rPr>
          <w:rFonts w:ascii="Book Antiqua" w:hAnsi="Book Antiqua"/>
          <w:color w:val="000000"/>
          <w:sz w:val="20"/>
          <w:szCs w:val="20"/>
        </w:rPr>
        <w:t>to receive, store and s</w:t>
      </w:r>
      <w:r w:rsidRPr="00EF6CF6">
        <w:rPr>
          <w:rFonts w:ascii="Book Antiqua" w:hAnsi="Book Antiqua"/>
          <w:color w:val="000000"/>
          <w:sz w:val="20"/>
          <w:szCs w:val="20"/>
        </w:rPr>
        <w:t>end HIPAA-standard transactions</w:t>
      </w:r>
    </w:p>
    <w:p w:rsidR="00D143B4" w:rsidRPr="00EF6CF6" w:rsidRDefault="00671F6E" w:rsidP="00BB3D3E">
      <w:pPr>
        <w:numPr>
          <w:ilvl w:val="0"/>
          <w:numId w:val="5"/>
        </w:numPr>
        <w:ind w:left="360"/>
        <w:jc w:val="both"/>
        <w:rPr>
          <w:rFonts w:ascii="Book Antiqua" w:hAnsi="Book Antiqua" w:cs="Arial"/>
          <w:color w:val="000000"/>
          <w:sz w:val="20"/>
          <w:szCs w:val="20"/>
        </w:rPr>
      </w:pPr>
      <w:r w:rsidRPr="00EF6CF6">
        <w:rPr>
          <w:rFonts w:ascii="Book Antiqua" w:hAnsi="Book Antiqua"/>
          <w:color w:val="000000"/>
          <w:sz w:val="20"/>
          <w:szCs w:val="20"/>
        </w:rPr>
        <w:t>Involved in</w:t>
      </w:r>
      <w:r w:rsidRPr="00EF6CF6">
        <w:rPr>
          <w:rFonts w:ascii="Book Antiqua" w:hAnsi="Book Antiqua"/>
          <w:b/>
          <w:color w:val="000000"/>
          <w:sz w:val="20"/>
          <w:szCs w:val="20"/>
        </w:rPr>
        <w:t xml:space="preserve"> TriCare programs specification </w:t>
      </w:r>
      <w:r w:rsidRPr="00EF6CF6">
        <w:rPr>
          <w:rFonts w:ascii="Book Antiqua" w:hAnsi="Book Antiqua"/>
          <w:color w:val="000000"/>
          <w:sz w:val="20"/>
          <w:szCs w:val="20"/>
        </w:rPr>
        <w:t xml:space="preserve">related requirements review meetings and </w:t>
      </w:r>
      <w:r w:rsidR="00CD5AD6" w:rsidRPr="00EF6CF6">
        <w:rPr>
          <w:rFonts w:ascii="Book Antiqua" w:hAnsi="Book Antiqua"/>
          <w:color w:val="000000"/>
          <w:sz w:val="20"/>
          <w:szCs w:val="20"/>
        </w:rPr>
        <w:t>related testing status meetings</w:t>
      </w:r>
    </w:p>
    <w:p w:rsidR="00D143B4" w:rsidRPr="00EF6CF6" w:rsidRDefault="00671F6E" w:rsidP="00BB3D3E">
      <w:pPr>
        <w:numPr>
          <w:ilvl w:val="0"/>
          <w:numId w:val="5"/>
        </w:numPr>
        <w:ind w:left="360"/>
        <w:jc w:val="both"/>
        <w:rPr>
          <w:rFonts w:ascii="Book Antiqua" w:hAnsi="Book Antiqua" w:cs="Arial"/>
          <w:color w:val="000000"/>
          <w:sz w:val="20"/>
          <w:szCs w:val="20"/>
        </w:rPr>
      </w:pPr>
      <w:r w:rsidRPr="00EF6CF6">
        <w:rPr>
          <w:rFonts w:ascii="Book Antiqua" w:hAnsi="Book Antiqua" w:cs="Arial"/>
          <w:color w:val="000000"/>
          <w:sz w:val="20"/>
          <w:szCs w:val="20"/>
        </w:rPr>
        <w:t xml:space="preserve">Involved in testing the functionalities of the application and validated against the requirements using Test result analysis and Database testing by performing </w:t>
      </w:r>
      <w:r w:rsidRPr="00EF6CF6">
        <w:rPr>
          <w:rFonts w:ascii="Book Antiqua" w:hAnsi="Book Antiqua" w:cs="Arial"/>
          <w:b/>
          <w:color w:val="000000"/>
          <w:sz w:val="20"/>
          <w:szCs w:val="20"/>
        </w:rPr>
        <w:t>SQL Queries and Commands</w:t>
      </w:r>
    </w:p>
    <w:p w:rsidR="00671F6E" w:rsidRPr="00EF6CF6" w:rsidRDefault="00671F6E" w:rsidP="00BB3D3E">
      <w:pPr>
        <w:numPr>
          <w:ilvl w:val="0"/>
          <w:numId w:val="5"/>
        </w:numPr>
        <w:ind w:left="360"/>
        <w:jc w:val="both"/>
        <w:rPr>
          <w:rFonts w:ascii="Book Antiqua" w:hAnsi="Book Antiqua" w:cs="Arial"/>
          <w:color w:val="000000"/>
          <w:sz w:val="20"/>
          <w:szCs w:val="20"/>
        </w:rPr>
      </w:pPr>
      <w:r w:rsidRPr="00EF6CF6">
        <w:rPr>
          <w:rFonts w:ascii="Book Antiqua" w:hAnsi="Book Antiqua" w:cs="Arial"/>
          <w:color w:val="000000"/>
          <w:sz w:val="20"/>
          <w:szCs w:val="20"/>
        </w:rPr>
        <w:t xml:space="preserve">Worked on </w:t>
      </w:r>
      <w:r w:rsidRPr="00EF6CF6">
        <w:rPr>
          <w:rFonts w:ascii="Book Antiqua" w:hAnsi="Book Antiqua" w:cs="Arial"/>
          <w:b/>
          <w:color w:val="000000"/>
          <w:sz w:val="20"/>
          <w:szCs w:val="20"/>
        </w:rPr>
        <w:t>EDI request transactions (270, 276, 278) and response transactions (271, 277)</w:t>
      </w:r>
    </w:p>
    <w:p w:rsidR="00D143B4" w:rsidRPr="00EF6CF6" w:rsidRDefault="00671F6E" w:rsidP="00BB3D3E">
      <w:pPr>
        <w:numPr>
          <w:ilvl w:val="0"/>
          <w:numId w:val="5"/>
        </w:numPr>
        <w:ind w:left="360"/>
        <w:jc w:val="both"/>
        <w:rPr>
          <w:rFonts w:ascii="Book Antiqua" w:hAnsi="Book Antiqua" w:cs="Arial"/>
          <w:color w:val="000000"/>
          <w:sz w:val="20"/>
          <w:szCs w:val="20"/>
        </w:rPr>
      </w:pPr>
      <w:r w:rsidRPr="00EF6CF6">
        <w:rPr>
          <w:rFonts w:ascii="Book Antiqua" w:hAnsi="Book Antiqua" w:cs="Arial"/>
          <w:color w:val="000000"/>
          <w:sz w:val="20"/>
          <w:szCs w:val="20"/>
        </w:rPr>
        <w:t xml:space="preserve">Also, conducted different Functionality and Data Testing for the extracted data using </w:t>
      </w:r>
      <w:r w:rsidRPr="00EF6CF6">
        <w:rPr>
          <w:rFonts w:ascii="Book Antiqua" w:hAnsi="Book Antiqua" w:cs="Arial"/>
          <w:b/>
          <w:color w:val="000000"/>
          <w:sz w:val="20"/>
          <w:szCs w:val="20"/>
        </w:rPr>
        <w:t>FACETS</w:t>
      </w:r>
    </w:p>
    <w:p w:rsidR="00D143B4" w:rsidRPr="00EF6CF6" w:rsidRDefault="00671F6E" w:rsidP="00BB3D3E">
      <w:pPr>
        <w:numPr>
          <w:ilvl w:val="0"/>
          <w:numId w:val="5"/>
        </w:numPr>
        <w:ind w:left="360"/>
        <w:jc w:val="both"/>
        <w:rPr>
          <w:rFonts w:ascii="Book Antiqua" w:hAnsi="Book Antiqua" w:cs="Arial"/>
          <w:b/>
          <w:color w:val="000000"/>
          <w:sz w:val="20"/>
          <w:szCs w:val="20"/>
        </w:rPr>
      </w:pPr>
      <w:r w:rsidRPr="00EF6CF6">
        <w:rPr>
          <w:rFonts w:ascii="Book Antiqua" w:hAnsi="Book Antiqua" w:cs="Arial"/>
          <w:color w:val="000000"/>
          <w:sz w:val="20"/>
          <w:szCs w:val="20"/>
        </w:rPr>
        <w:t xml:space="preserve">Conducted </w:t>
      </w:r>
      <w:r w:rsidRPr="00EF6CF6">
        <w:rPr>
          <w:rFonts w:ascii="Book Antiqua" w:hAnsi="Book Antiqua" w:cs="Arial"/>
          <w:bCs/>
          <w:color w:val="000000"/>
          <w:sz w:val="20"/>
          <w:szCs w:val="20"/>
        </w:rPr>
        <w:t>Back-End Testing</w:t>
      </w:r>
      <w:r w:rsidRPr="00EF6CF6">
        <w:rPr>
          <w:rFonts w:ascii="Book Antiqua" w:hAnsi="Book Antiqua" w:cs="Arial"/>
          <w:b/>
          <w:color w:val="000000"/>
          <w:sz w:val="20"/>
          <w:szCs w:val="20"/>
        </w:rPr>
        <w:t xml:space="preserve"> </w:t>
      </w:r>
      <w:r w:rsidRPr="00EF6CF6">
        <w:rPr>
          <w:rFonts w:ascii="Book Antiqua" w:hAnsi="Book Antiqua" w:cs="Arial"/>
          <w:color w:val="000000"/>
          <w:sz w:val="20"/>
          <w:szCs w:val="20"/>
        </w:rPr>
        <w:t>manually</w:t>
      </w:r>
      <w:r w:rsidRPr="00EF6CF6">
        <w:rPr>
          <w:rFonts w:ascii="Book Antiqua" w:hAnsi="Book Antiqua" w:cs="Arial"/>
          <w:b/>
          <w:color w:val="000000"/>
          <w:sz w:val="20"/>
          <w:szCs w:val="20"/>
        </w:rPr>
        <w:t xml:space="preserve"> </w:t>
      </w:r>
      <w:r w:rsidRPr="00EF6CF6">
        <w:rPr>
          <w:rFonts w:ascii="Book Antiqua" w:hAnsi="Book Antiqua" w:cs="Arial"/>
          <w:color w:val="000000"/>
          <w:sz w:val="20"/>
          <w:szCs w:val="20"/>
        </w:rPr>
        <w:t xml:space="preserve">also or the purpose of Database Integrity. Also, involved in Back-End Testing using </w:t>
      </w:r>
      <w:r w:rsidRPr="00EF6CF6">
        <w:rPr>
          <w:rFonts w:ascii="Book Antiqua" w:hAnsi="Book Antiqua" w:cs="Arial"/>
          <w:b/>
          <w:color w:val="000000"/>
          <w:sz w:val="20"/>
          <w:szCs w:val="20"/>
        </w:rPr>
        <w:t xml:space="preserve">SQL </w:t>
      </w:r>
      <w:r w:rsidRPr="00EF6CF6">
        <w:rPr>
          <w:rFonts w:ascii="Book Antiqua" w:hAnsi="Book Antiqua" w:cs="Arial"/>
          <w:color w:val="000000"/>
          <w:sz w:val="20"/>
          <w:szCs w:val="20"/>
        </w:rPr>
        <w:t>and</w:t>
      </w:r>
      <w:r w:rsidR="00CD5AD6" w:rsidRPr="00EF6CF6">
        <w:rPr>
          <w:rFonts w:ascii="Book Antiqua" w:hAnsi="Book Antiqua" w:cs="Arial"/>
          <w:b/>
          <w:color w:val="000000"/>
          <w:sz w:val="20"/>
          <w:szCs w:val="20"/>
        </w:rPr>
        <w:t xml:space="preserve"> UNIX scripting</w:t>
      </w:r>
    </w:p>
    <w:p w:rsidR="00D143B4" w:rsidRPr="00EF6CF6" w:rsidRDefault="00671F6E" w:rsidP="00BB3D3E">
      <w:pPr>
        <w:numPr>
          <w:ilvl w:val="0"/>
          <w:numId w:val="5"/>
        </w:numPr>
        <w:ind w:left="360"/>
        <w:jc w:val="both"/>
        <w:rPr>
          <w:rFonts w:ascii="Book Antiqua" w:hAnsi="Book Antiqua" w:cs="Arial"/>
          <w:color w:val="000000"/>
          <w:sz w:val="20"/>
          <w:szCs w:val="20"/>
        </w:rPr>
      </w:pPr>
      <w:r w:rsidRPr="00EF6CF6">
        <w:rPr>
          <w:rFonts w:ascii="Book Antiqua" w:hAnsi="Book Antiqua" w:cs="Arial"/>
          <w:color w:val="000000"/>
          <w:sz w:val="20"/>
          <w:szCs w:val="20"/>
        </w:rPr>
        <w:t>Defect tracking and bug reporting using</w:t>
      </w:r>
      <w:r w:rsidRPr="00EF6CF6">
        <w:rPr>
          <w:rFonts w:ascii="Book Antiqua" w:hAnsi="Book Antiqua" w:cs="Arial"/>
          <w:b/>
          <w:color w:val="000000"/>
          <w:sz w:val="20"/>
          <w:szCs w:val="20"/>
        </w:rPr>
        <w:t xml:space="preserve"> </w:t>
      </w:r>
      <w:r w:rsidRPr="00EF6CF6">
        <w:rPr>
          <w:rFonts w:ascii="Book Antiqua" w:hAnsi="Book Antiqua"/>
          <w:b/>
          <w:bCs/>
          <w:color w:val="000000"/>
          <w:sz w:val="20"/>
          <w:szCs w:val="20"/>
        </w:rPr>
        <w:t>Quality Center</w:t>
      </w:r>
    </w:p>
    <w:p w:rsidR="00671F6E" w:rsidRPr="00EF6CF6" w:rsidRDefault="00671F6E" w:rsidP="00BB3D3E">
      <w:pPr>
        <w:numPr>
          <w:ilvl w:val="0"/>
          <w:numId w:val="5"/>
        </w:numPr>
        <w:ind w:left="360"/>
        <w:jc w:val="both"/>
        <w:rPr>
          <w:rFonts w:ascii="Book Antiqua" w:hAnsi="Book Antiqua" w:cs="Arial"/>
          <w:color w:val="000000"/>
          <w:sz w:val="20"/>
          <w:szCs w:val="20"/>
        </w:rPr>
      </w:pPr>
      <w:r w:rsidRPr="00EF6CF6">
        <w:rPr>
          <w:rFonts w:ascii="Book Antiqua" w:hAnsi="Book Antiqua" w:cs="Arial"/>
          <w:color w:val="000000"/>
          <w:sz w:val="20"/>
          <w:szCs w:val="20"/>
        </w:rPr>
        <w:t xml:space="preserve">Conducted </w:t>
      </w:r>
      <w:r w:rsidRPr="00EF6CF6">
        <w:rPr>
          <w:rFonts w:ascii="Book Antiqua" w:hAnsi="Book Antiqua" w:cs="Arial"/>
          <w:bCs/>
          <w:color w:val="000000"/>
          <w:sz w:val="20"/>
          <w:szCs w:val="20"/>
        </w:rPr>
        <w:t>result analysis</w:t>
      </w:r>
      <w:r w:rsidRPr="00EF6CF6">
        <w:rPr>
          <w:rFonts w:ascii="Book Antiqua" w:hAnsi="Book Antiqua" w:cs="Arial"/>
          <w:color w:val="000000"/>
          <w:sz w:val="20"/>
          <w:szCs w:val="20"/>
        </w:rPr>
        <w:t xml:space="preserve"> and interacted </w:t>
      </w:r>
      <w:r w:rsidR="00CD5AD6" w:rsidRPr="00EF6CF6">
        <w:rPr>
          <w:rFonts w:ascii="Book Antiqua" w:hAnsi="Book Antiqua" w:cs="Arial"/>
          <w:color w:val="000000"/>
          <w:sz w:val="20"/>
          <w:szCs w:val="20"/>
        </w:rPr>
        <w:t>with developers to resolve bugs</w:t>
      </w:r>
    </w:p>
    <w:p w:rsidR="00671F6E" w:rsidRPr="00EF6CF6" w:rsidRDefault="00671F6E" w:rsidP="00BB3D3E">
      <w:pPr>
        <w:numPr>
          <w:ilvl w:val="0"/>
          <w:numId w:val="5"/>
        </w:numPr>
        <w:ind w:left="360"/>
        <w:jc w:val="both"/>
        <w:rPr>
          <w:rFonts w:ascii="Book Antiqua" w:hAnsi="Book Antiqua" w:cs="Arial"/>
          <w:color w:val="000000"/>
          <w:sz w:val="20"/>
          <w:szCs w:val="20"/>
        </w:rPr>
      </w:pPr>
      <w:r w:rsidRPr="00EF6CF6">
        <w:rPr>
          <w:rFonts w:ascii="Book Antiqua" w:hAnsi="Book Antiqua" w:cs="Arial"/>
          <w:color w:val="000000"/>
          <w:sz w:val="20"/>
          <w:szCs w:val="20"/>
        </w:rPr>
        <w:t>Interacted with developers, business analysts and discussed techn</w:t>
      </w:r>
      <w:r w:rsidR="00CD5AD6" w:rsidRPr="00EF6CF6">
        <w:rPr>
          <w:rFonts w:ascii="Book Antiqua" w:hAnsi="Book Antiqua" w:cs="Arial"/>
          <w:color w:val="000000"/>
          <w:sz w:val="20"/>
          <w:szCs w:val="20"/>
        </w:rPr>
        <w:t>ical problems and reported bugs</w:t>
      </w:r>
    </w:p>
    <w:p w:rsidR="006D3738" w:rsidRPr="00EF6CF6" w:rsidRDefault="006D3738" w:rsidP="00C327E3">
      <w:pPr>
        <w:rPr>
          <w:rFonts w:ascii="Book Antiqua" w:hAnsi="Book Antiqua"/>
          <w:sz w:val="20"/>
          <w:szCs w:val="20"/>
        </w:rPr>
      </w:pPr>
    </w:p>
    <w:p w:rsidR="00DF70F0" w:rsidRPr="00EF6CF6" w:rsidRDefault="00CE5E13" w:rsidP="00C07DD4">
      <w:pPr>
        <w:jc w:val="both"/>
        <w:rPr>
          <w:rFonts w:ascii="Book Antiqua" w:hAnsi="Book Antiqua" w:cs="Calibri"/>
          <w:color w:val="000000"/>
          <w:sz w:val="20"/>
          <w:szCs w:val="20"/>
        </w:rPr>
      </w:pPr>
      <w:r w:rsidRPr="00EF6CF6">
        <w:rPr>
          <w:rFonts w:ascii="Book Antiqua" w:hAnsi="Book Antiqua"/>
          <w:b/>
          <w:bCs/>
          <w:color w:val="000000"/>
          <w:sz w:val="20"/>
          <w:szCs w:val="20"/>
        </w:rPr>
        <w:t>Cigna Healthcare</w:t>
      </w:r>
      <w:r w:rsidR="00DF70F0" w:rsidRPr="00EF6CF6">
        <w:rPr>
          <w:rFonts w:ascii="Book Antiqua" w:hAnsi="Book Antiqua"/>
          <w:b/>
          <w:bCs/>
          <w:color w:val="000000"/>
          <w:sz w:val="20"/>
          <w:szCs w:val="20"/>
        </w:rPr>
        <w:t xml:space="preserve">, </w:t>
      </w:r>
      <w:r w:rsidRPr="00EF6CF6">
        <w:rPr>
          <w:rFonts w:ascii="Book Antiqua" w:hAnsi="Book Antiqua"/>
          <w:b/>
          <w:bCs/>
          <w:color w:val="000000"/>
          <w:sz w:val="20"/>
          <w:szCs w:val="20"/>
        </w:rPr>
        <w:t>Raleigh, NC</w:t>
      </w:r>
      <w:r w:rsidR="00024EEB" w:rsidRPr="00EF6CF6">
        <w:rPr>
          <w:rFonts w:ascii="Book Antiqua" w:hAnsi="Book Antiqua"/>
          <w:b/>
          <w:bCs/>
          <w:color w:val="000000"/>
          <w:sz w:val="20"/>
          <w:szCs w:val="20"/>
        </w:rPr>
        <w:t xml:space="preserve">                </w:t>
      </w:r>
      <w:r w:rsidR="004419B1">
        <w:rPr>
          <w:rFonts w:ascii="Book Antiqua" w:hAnsi="Book Antiqua"/>
          <w:b/>
          <w:bCs/>
          <w:color w:val="000000"/>
          <w:sz w:val="20"/>
          <w:szCs w:val="20"/>
        </w:rPr>
        <w:tab/>
      </w:r>
      <w:r w:rsidR="004419B1">
        <w:rPr>
          <w:rFonts w:ascii="Book Antiqua" w:hAnsi="Book Antiqua"/>
          <w:b/>
          <w:bCs/>
          <w:color w:val="000000"/>
          <w:sz w:val="20"/>
          <w:szCs w:val="20"/>
        </w:rPr>
        <w:tab/>
      </w:r>
      <w:r w:rsidR="004419B1">
        <w:rPr>
          <w:rFonts w:ascii="Book Antiqua" w:hAnsi="Book Antiqua"/>
          <w:b/>
          <w:bCs/>
          <w:color w:val="000000"/>
          <w:sz w:val="20"/>
          <w:szCs w:val="20"/>
        </w:rPr>
        <w:tab/>
      </w:r>
      <w:r w:rsidR="004419B1">
        <w:rPr>
          <w:rFonts w:ascii="Book Antiqua" w:hAnsi="Book Antiqua"/>
          <w:b/>
          <w:bCs/>
          <w:color w:val="000000"/>
          <w:sz w:val="20"/>
          <w:szCs w:val="20"/>
        </w:rPr>
        <w:tab/>
      </w:r>
      <w:r w:rsidR="004419B1">
        <w:rPr>
          <w:rFonts w:ascii="Book Antiqua" w:hAnsi="Book Antiqua"/>
          <w:b/>
          <w:bCs/>
          <w:color w:val="000000"/>
          <w:sz w:val="20"/>
          <w:szCs w:val="20"/>
        </w:rPr>
        <w:tab/>
        <w:t>Dec 2009 - Nov 2010</w:t>
      </w:r>
      <w:r w:rsidR="00024EEB" w:rsidRPr="00EF6CF6">
        <w:rPr>
          <w:rFonts w:ascii="Book Antiqua" w:hAnsi="Book Antiqua"/>
          <w:b/>
          <w:bCs/>
          <w:color w:val="000000"/>
          <w:sz w:val="20"/>
          <w:szCs w:val="20"/>
        </w:rPr>
        <w:t xml:space="preserve">                                                                           </w:t>
      </w:r>
    </w:p>
    <w:p w:rsidR="00DF70F0" w:rsidRPr="00EF6CF6" w:rsidRDefault="00C07DD4" w:rsidP="00C07DD4">
      <w:pPr>
        <w:jc w:val="both"/>
        <w:rPr>
          <w:rFonts w:ascii="Book Antiqua" w:hAnsi="Book Antiqua"/>
          <w:b/>
          <w:bCs/>
          <w:color w:val="000000"/>
          <w:sz w:val="20"/>
          <w:szCs w:val="20"/>
        </w:rPr>
      </w:pPr>
      <w:r w:rsidRPr="00EF6CF6">
        <w:rPr>
          <w:rFonts w:ascii="Book Antiqua" w:hAnsi="Book Antiqua"/>
          <w:b/>
          <w:bCs/>
          <w:color w:val="000000"/>
          <w:sz w:val="20"/>
          <w:szCs w:val="20"/>
        </w:rPr>
        <w:t xml:space="preserve">QA </w:t>
      </w:r>
      <w:r w:rsidR="00DF70F0" w:rsidRPr="00EF6CF6">
        <w:rPr>
          <w:rFonts w:ascii="Book Antiqua" w:hAnsi="Book Antiqua"/>
          <w:b/>
          <w:bCs/>
          <w:color w:val="000000"/>
          <w:sz w:val="20"/>
          <w:szCs w:val="20"/>
        </w:rPr>
        <w:t xml:space="preserve"> Tester</w:t>
      </w:r>
    </w:p>
    <w:p w:rsidR="00DF70F0" w:rsidRPr="00EF6CF6" w:rsidRDefault="00DF70F0" w:rsidP="006D3738">
      <w:pPr>
        <w:jc w:val="both"/>
        <w:rPr>
          <w:rFonts w:ascii="Book Antiqua" w:hAnsi="Book Antiqua"/>
          <w:b/>
          <w:bCs/>
          <w:color w:val="000000"/>
          <w:sz w:val="20"/>
          <w:szCs w:val="20"/>
          <w:u w:val="single"/>
        </w:rPr>
      </w:pPr>
    </w:p>
    <w:p w:rsidR="006D3738" w:rsidRPr="00EF6CF6" w:rsidRDefault="006D3738" w:rsidP="006D3738">
      <w:pPr>
        <w:jc w:val="both"/>
        <w:rPr>
          <w:rFonts w:ascii="Book Antiqua" w:hAnsi="Book Antiqua"/>
          <w:bCs/>
          <w:color w:val="000000"/>
          <w:sz w:val="20"/>
          <w:szCs w:val="20"/>
        </w:rPr>
      </w:pPr>
      <w:r w:rsidRPr="00EF6CF6">
        <w:rPr>
          <w:rFonts w:ascii="Book Antiqua" w:hAnsi="Book Antiqua"/>
          <w:b/>
          <w:bCs/>
          <w:color w:val="000000"/>
          <w:sz w:val="20"/>
          <w:szCs w:val="20"/>
        </w:rPr>
        <w:lastRenderedPageBreak/>
        <w:t xml:space="preserve">Environment: </w:t>
      </w:r>
      <w:r w:rsidR="00CE5E13" w:rsidRPr="00EF6CF6">
        <w:rPr>
          <w:rFonts w:ascii="Book Antiqua" w:hAnsi="Book Antiqua"/>
          <w:b/>
          <w:bCs/>
          <w:color w:val="000000"/>
          <w:sz w:val="20"/>
          <w:szCs w:val="20"/>
        </w:rPr>
        <w:t>Windows, Facets, Oracle, SQL, RUP, SQL, DB2, MS Office, MS-Project, MS Visio, Quality Center.</w:t>
      </w:r>
    </w:p>
    <w:p w:rsidR="006D3738" w:rsidRPr="00EF6CF6" w:rsidRDefault="006D3738" w:rsidP="006D3738">
      <w:pPr>
        <w:jc w:val="both"/>
        <w:rPr>
          <w:rFonts w:ascii="Book Antiqua" w:hAnsi="Book Antiqua"/>
          <w:color w:val="000000"/>
          <w:sz w:val="20"/>
          <w:szCs w:val="20"/>
        </w:rPr>
      </w:pPr>
    </w:p>
    <w:p w:rsidR="00CE5E13" w:rsidRPr="00EF6CF6" w:rsidRDefault="00CE5E13" w:rsidP="00CE5E13">
      <w:pPr>
        <w:widowControl w:val="0"/>
        <w:jc w:val="both"/>
        <w:rPr>
          <w:rFonts w:ascii="Book Antiqua" w:hAnsi="Book Antiqua" w:cs="Arial"/>
          <w:color w:val="000000"/>
          <w:sz w:val="20"/>
          <w:szCs w:val="20"/>
        </w:rPr>
      </w:pPr>
      <w:r w:rsidRPr="00EF6CF6">
        <w:rPr>
          <w:rFonts w:ascii="Book Antiqua" w:hAnsi="Book Antiqua" w:cs="Arial"/>
          <w:color w:val="000000"/>
          <w:sz w:val="20"/>
          <w:szCs w:val="20"/>
        </w:rPr>
        <w:t>CIGNA Healthcare provides quality health insurance at affordable prices. I worked particularly on analyzing Facets interfaces. My duties included working with claims module and processing them for various scenarios. As an analyst, worked on ETL projects to construct and verify data requirements. Experiences working in ANSI x12 270-271 EDI Transaction.</w:t>
      </w:r>
    </w:p>
    <w:p w:rsidR="00644092" w:rsidRPr="00EF6CF6" w:rsidRDefault="00644092" w:rsidP="00CE5E13">
      <w:pPr>
        <w:widowControl w:val="0"/>
        <w:jc w:val="both"/>
        <w:rPr>
          <w:rFonts w:ascii="Book Antiqua" w:hAnsi="Book Antiqua" w:cs="Arial"/>
          <w:color w:val="000000"/>
          <w:sz w:val="20"/>
          <w:szCs w:val="20"/>
        </w:rPr>
      </w:pPr>
    </w:p>
    <w:p w:rsidR="00CE5E13" w:rsidRPr="00EF6CF6" w:rsidRDefault="00CE5E13" w:rsidP="00644092">
      <w:pPr>
        <w:widowControl w:val="0"/>
        <w:jc w:val="both"/>
        <w:rPr>
          <w:rFonts w:ascii="Book Antiqua" w:hAnsi="Book Antiqua" w:cs="Arial"/>
          <w:b/>
          <w:color w:val="000000"/>
          <w:sz w:val="20"/>
          <w:szCs w:val="20"/>
        </w:rPr>
      </w:pPr>
      <w:r w:rsidRPr="00EF6CF6">
        <w:rPr>
          <w:rFonts w:ascii="Book Antiqua" w:hAnsi="Book Antiqua" w:cs="Arial"/>
          <w:color w:val="000000"/>
          <w:sz w:val="20"/>
          <w:szCs w:val="20"/>
        </w:rPr>
        <w:t>Involved In EDIs according to HIPPA code set 834 enrolment and disenrollment in a health plan using QTP. Involved in Documenting EDIs according to code set X12 835 Claim Payment &amp; Remittance Advice Claims processing and 837 Claim transactions.</w:t>
      </w:r>
    </w:p>
    <w:p w:rsidR="006D3738" w:rsidRPr="00EF6CF6" w:rsidRDefault="006D3738" w:rsidP="006D3738">
      <w:pPr>
        <w:pStyle w:val="HTMLPreformatted"/>
        <w:jc w:val="both"/>
        <w:rPr>
          <w:rFonts w:ascii="Book Antiqua" w:hAnsi="Book Antiqua"/>
          <w:b/>
          <w:bCs/>
          <w:color w:val="000000"/>
        </w:rPr>
      </w:pPr>
    </w:p>
    <w:p w:rsidR="00644092" w:rsidRPr="00EF6CF6" w:rsidRDefault="00644092" w:rsidP="00644092">
      <w:pPr>
        <w:tabs>
          <w:tab w:val="left" w:pos="0"/>
        </w:tabs>
        <w:jc w:val="both"/>
        <w:rPr>
          <w:rFonts w:ascii="Book Antiqua" w:hAnsi="Book Antiqua"/>
          <w:b/>
          <w:sz w:val="20"/>
          <w:szCs w:val="20"/>
          <w:u w:val="single"/>
        </w:rPr>
      </w:pPr>
      <w:r w:rsidRPr="00EF6CF6">
        <w:rPr>
          <w:rFonts w:ascii="Book Antiqua" w:hAnsi="Book Antiqua"/>
          <w:b/>
          <w:sz w:val="20"/>
          <w:szCs w:val="20"/>
          <w:u w:val="single"/>
        </w:rPr>
        <w:t>Responsibilities:</w:t>
      </w:r>
    </w:p>
    <w:p w:rsidR="00CE5E13" w:rsidRPr="00EF6CF6" w:rsidRDefault="00CE5E13" w:rsidP="00644092">
      <w:pPr>
        <w:numPr>
          <w:ilvl w:val="0"/>
          <w:numId w:val="5"/>
        </w:numPr>
        <w:tabs>
          <w:tab w:val="num" w:pos="360"/>
        </w:tabs>
        <w:ind w:left="360"/>
        <w:jc w:val="both"/>
        <w:rPr>
          <w:rFonts w:ascii="Book Antiqua" w:hAnsi="Book Antiqua" w:cs="Arial"/>
          <w:color w:val="000000"/>
          <w:sz w:val="20"/>
          <w:szCs w:val="20"/>
        </w:rPr>
      </w:pPr>
      <w:r w:rsidRPr="00EF6CF6">
        <w:rPr>
          <w:rFonts w:ascii="Book Antiqua" w:hAnsi="Book Antiqua" w:cs="Arial"/>
          <w:color w:val="000000"/>
          <w:sz w:val="20"/>
          <w:szCs w:val="20"/>
        </w:rPr>
        <w:t>Created Use Case diagrams using UML and Business Process Models using MS-Visio.</w:t>
      </w:r>
    </w:p>
    <w:p w:rsidR="00CE5E13" w:rsidRPr="00EF6CF6" w:rsidRDefault="00CE5E13" w:rsidP="00644092">
      <w:pPr>
        <w:numPr>
          <w:ilvl w:val="0"/>
          <w:numId w:val="5"/>
        </w:numPr>
        <w:tabs>
          <w:tab w:val="num" w:pos="360"/>
        </w:tabs>
        <w:ind w:left="360"/>
        <w:jc w:val="both"/>
        <w:rPr>
          <w:rFonts w:ascii="Book Antiqua" w:hAnsi="Book Antiqua" w:cs="Arial"/>
          <w:color w:val="000000"/>
          <w:sz w:val="20"/>
          <w:szCs w:val="20"/>
        </w:rPr>
      </w:pPr>
      <w:r w:rsidRPr="00EF6CF6">
        <w:rPr>
          <w:rFonts w:ascii="Book Antiqua" w:hAnsi="Book Antiqua" w:cs="Arial"/>
          <w:color w:val="000000"/>
          <w:sz w:val="20"/>
          <w:szCs w:val="20"/>
        </w:rPr>
        <w:t>Facilitated Joint Application Development (JAD) Sessions for communicating and managing expectations and to discuss the different ways and means for the integration of Rational tools with the current system using an "adoption through execution" strategy.</w:t>
      </w:r>
    </w:p>
    <w:p w:rsidR="00CE5E13" w:rsidRPr="00EF6CF6" w:rsidRDefault="00CE5E13" w:rsidP="00644092">
      <w:pPr>
        <w:numPr>
          <w:ilvl w:val="0"/>
          <w:numId w:val="5"/>
        </w:numPr>
        <w:tabs>
          <w:tab w:val="num" w:pos="360"/>
        </w:tabs>
        <w:ind w:left="360"/>
        <w:jc w:val="both"/>
        <w:rPr>
          <w:rFonts w:ascii="Book Antiqua" w:hAnsi="Book Antiqua" w:cs="Arial"/>
          <w:color w:val="000000"/>
          <w:sz w:val="20"/>
          <w:szCs w:val="20"/>
        </w:rPr>
      </w:pPr>
      <w:r w:rsidRPr="00EF6CF6">
        <w:rPr>
          <w:rFonts w:ascii="Book Antiqua" w:hAnsi="Book Antiqua" w:cs="Arial"/>
          <w:color w:val="000000"/>
          <w:sz w:val="20"/>
          <w:szCs w:val="20"/>
        </w:rPr>
        <w:t>Responsible for Business Process Management (BPM) for development of various projects.</w:t>
      </w:r>
    </w:p>
    <w:p w:rsidR="00CE5E13" w:rsidRPr="00EF6CF6" w:rsidRDefault="00CE5E13" w:rsidP="00644092">
      <w:pPr>
        <w:numPr>
          <w:ilvl w:val="0"/>
          <w:numId w:val="5"/>
        </w:numPr>
        <w:tabs>
          <w:tab w:val="num" w:pos="360"/>
        </w:tabs>
        <w:ind w:left="360"/>
        <w:jc w:val="both"/>
        <w:rPr>
          <w:rFonts w:ascii="Book Antiqua" w:hAnsi="Book Antiqua" w:cs="Arial"/>
          <w:color w:val="000000"/>
          <w:sz w:val="20"/>
          <w:szCs w:val="20"/>
        </w:rPr>
      </w:pPr>
      <w:r w:rsidRPr="00EF6CF6">
        <w:rPr>
          <w:rFonts w:ascii="Book Antiqua" w:hAnsi="Book Antiqua" w:cs="Arial"/>
          <w:color w:val="000000"/>
          <w:sz w:val="20"/>
          <w:szCs w:val="20"/>
        </w:rPr>
        <w:t>Participated in providing implementation assessment for Rational Requisite Pro, Rational Clear Quest using Unified Modeling Language (UML) and Rational Unified Process (RUP).</w:t>
      </w:r>
    </w:p>
    <w:p w:rsidR="00CE5E13" w:rsidRPr="00EF6CF6" w:rsidRDefault="00CE5E13" w:rsidP="00644092">
      <w:pPr>
        <w:numPr>
          <w:ilvl w:val="0"/>
          <w:numId w:val="5"/>
        </w:numPr>
        <w:tabs>
          <w:tab w:val="num" w:pos="360"/>
        </w:tabs>
        <w:ind w:left="360"/>
        <w:jc w:val="both"/>
        <w:rPr>
          <w:rFonts w:ascii="Book Antiqua" w:hAnsi="Book Antiqua" w:cs="Arial"/>
          <w:color w:val="000000"/>
          <w:sz w:val="20"/>
          <w:szCs w:val="20"/>
        </w:rPr>
      </w:pPr>
      <w:r w:rsidRPr="00EF6CF6">
        <w:rPr>
          <w:rFonts w:ascii="Book Antiqua" w:hAnsi="Book Antiqua" w:cs="Arial"/>
          <w:color w:val="000000"/>
          <w:sz w:val="20"/>
          <w:szCs w:val="20"/>
        </w:rPr>
        <w:t>Developed Use Cases, Sequence Diagrams, Activity Diagrams and Class Diagrams.</w:t>
      </w:r>
    </w:p>
    <w:p w:rsidR="00CE5E13" w:rsidRPr="00EF6CF6" w:rsidRDefault="00CE5E13" w:rsidP="00644092">
      <w:pPr>
        <w:numPr>
          <w:ilvl w:val="0"/>
          <w:numId w:val="5"/>
        </w:numPr>
        <w:tabs>
          <w:tab w:val="num" w:pos="360"/>
        </w:tabs>
        <w:ind w:left="360"/>
        <w:jc w:val="both"/>
        <w:rPr>
          <w:rFonts w:ascii="Book Antiqua" w:hAnsi="Book Antiqua" w:cs="Arial"/>
          <w:color w:val="000000"/>
          <w:sz w:val="20"/>
          <w:szCs w:val="20"/>
        </w:rPr>
      </w:pPr>
      <w:r w:rsidRPr="00EF6CF6">
        <w:rPr>
          <w:rFonts w:ascii="Book Antiqua" w:hAnsi="Book Antiqua" w:cs="Arial"/>
          <w:color w:val="000000"/>
          <w:sz w:val="20"/>
          <w:szCs w:val="20"/>
        </w:rPr>
        <w:t>Assisting the project manager in creating detailed project plans and scheduling and tracking project timelines.</w:t>
      </w:r>
    </w:p>
    <w:p w:rsidR="00CE5E13" w:rsidRPr="00EF6CF6" w:rsidRDefault="00CE5E13" w:rsidP="00644092">
      <w:pPr>
        <w:numPr>
          <w:ilvl w:val="0"/>
          <w:numId w:val="5"/>
        </w:numPr>
        <w:tabs>
          <w:tab w:val="num" w:pos="360"/>
        </w:tabs>
        <w:ind w:left="360"/>
        <w:jc w:val="both"/>
        <w:rPr>
          <w:rFonts w:ascii="Book Antiqua" w:hAnsi="Book Antiqua" w:cs="Arial"/>
          <w:color w:val="000000"/>
          <w:sz w:val="20"/>
          <w:szCs w:val="20"/>
        </w:rPr>
      </w:pPr>
      <w:r w:rsidRPr="00EF6CF6">
        <w:rPr>
          <w:rFonts w:ascii="Book Antiqua" w:hAnsi="Book Antiqua" w:cs="Arial"/>
          <w:color w:val="000000"/>
          <w:sz w:val="20"/>
          <w:szCs w:val="20"/>
        </w:rPr>
        <w:t>Analyzed HIPAA 5010 standards for 837P transactions, related to providers, payers, subscribers and other related entities</w:t>
      </w:r>
    </w:p>
    <w:p w:rsidR="00CE5E13" w:rsidRPr="00EF6CF6" w:rsidRDefault="00CE5E13" w:rsidP="00644092">
      <w:pPr>
        <w:numPr>
          <w:ilvl w:val="0"/>
          <w:numId w:val="5"/>
        </w:numPr>
        <w:tabs>
          <w:tab w:val="num" w:pos="360"/>
        </w:tabs>
        <w:ind w:left="360"/>
        <w:jc w:val="both"/>
        <w:rPr>
          <w:rFonts w:ascii="Book Antiqua" w:hAnsi="Book Antiqua" w:cs="Arial"/>
          <w:color w:val="000000"/>
          <w:sz w:val="20"/>
          <w:szCs w:val="20"/>
        </w:rPr>
      </w:pPr>
      <w:r w:rsidRPr="00EF6CF6">
        <w:rPr>
          <w:rFonts w:ascii="Book Antiqua" w:hAnsi="Book Antiqua" w:cs="Arial"/>
          <w:color w:val="000000"/>
          <w:sz w:val="20"/>
          <w:szCs w:val="20"/>
        </w:rPr>
        <w:t>Identified the requirements for accommodating HIPAA 5010 standards for 837P transactions and captured these requirements to develop new GUI for the internet based application</w:t>
      </w:r>
    </w:p>
    <w:p w:rsidR="00CE5E13" w:rsidRPr="00EF6CF6" w:rsidRDefault="00CE5E13" w:rsidP="00644092">
      <w:pPr>
        <w:numPr>
          <w:ilvl w:val="0"/>
          <w:numId w:val="5"/>
        </w:numPr>
        <w:tabs>
          <w:tab w:val="num" w:pos="360"/>
        </w:tabs>
        <w:ind w:left="360"/>
        <w:jc w:val="both"/>
        <w:rPr>
          <w:rFonts w:ascii="Book Antiqua" w:hAnsi="Book Antiqua" w:cs="Arial"/>
          <w:color w:val="000000"/>
          <w:sz w:val="20"/>
          <w:szCs w:val="20"/>
        </w:rPr>
      </w:pPr>
      <w:r w:rsidRPr="00EF6CF6">
        <w:rPr>
          <w:rFonts w:ascii="Book Antiqua" w:hAnsi="Book Antiqua" w:cs="Arial"/>
          <w:color w:val="000000"/>
          <w:sz w:val="20"/>
          <w:szCs w:val="20"/>
        </w:rPr>
        <w:t xml:space="preserve">Involved in FACETS Implementation, involved end to end testing of FACETS Billing, Claim Processing and Subscriber/Member module. </w:t>
      </w:r>
    </w:p>
    <w:p w:rsidR="006E0637" w:rsidRPr="00EF6CF6" w:rsidRDefault="006E0637" w:rsidP="006E0637">
      <w:pPr>
        <w:numPr>
          <w:ilvl w:val="0"/>
          <w:numId w:val="5"/>
        </w:numPr>
        <w:tabs>
          <w:tab w:val="num" w:pos="360"/>
        </w:tabs>
        <w:ind w:left="360"/>
        <w:jc w:val="both"/>
        <w:rPr>
          <w:rFonts w:ascii="Book Antiqua" w:hAnsi="Book Antiqua" w:cs="Arial"/>
          <w:color w:val="000000"/>
          <w:sz w:val="20"/>
          <w:szCs w:val="20"/>
        </w:rPr>
      </w:pPr>
      <w:r w:rsidRPr="00EF6CF6">
        <w:rPr>
          <w:rFonts w:ascii="Book Antiqua" w:hAnsi="Book Antiqua" w:cs="Arial"/>
          <w:color w:val="000000"/>
          <w:sz w:val="20"/>
          <w:szCs w:val="20"/>
        </w:rPr>
        <w:t>Test </w:t>
      </w:r>
      <w:r w:rsidRPr="00EF6CF6">
        <w:rPr>
          <w:rFonts w:ascii="Book Antiqua" w:hAnsi="Book Antiqua" w:cs="Arial"/>
          <w:sz w:val="20"/>
          <w:szCs w:val="20"/>
        </w:rPr>
        <w:t>Restful</w:t>
      </w:r>
      <w:r w:rsidRPr="00EF6CF6">
        <w:rPr>
          <w:rFonts w:ascii="Book Antiqua" w:hAnsi="Book Antiqua" w:cs="Arial"/>
          <w:color w:val="000000"/>
          <w:sz w:val="20"/>
          <w:szCs w:val="20"/>
        </w:rPr>
        <w:t> Web Service with manual and automation process.</w:t>
      </w:r>
    </w:p>
    <w:p w:rsidR="00C07DD4" w:rsidRPr="00EF6CF6" w:rsidRDefault="00C07DD4" w:rsidP="00C07DD4">
      <w:pPr>
        <w:numPr>
          <w:ilvl w:val="0"/>
          <w:numId w:val="5"/>
        </w:numPr>
        <w:tabs>
          <w:tab w:val="num" w:pos="360"/>
        </w:tabs>
        <w:ind w:left="360"/>
        <w:jc w:val="both"/>
        <w:rPr>
          <w:rFonts w:ascii="Book Antiqua" w:hAnsi="Book Antiqua" w:cs="Arial"/>
          <w:color w:val="000000"/>
          <w:sz w:val="20"/>
          <w:szCs w:val="20"/>
        </w:rPr>
      </w:pPr>
      <w:r w:rsidRPr="00EF6CF6">
        <w:rPr>
          <w:rFonts w:ascii="Book Antiqua" w:hAnsi="Book Antiqua" w:cs="Arial"/>
          <w:color w:val="000000"/>
          <w:sz w:val="20"/>
          <w:szCs w:val="20"/>
        </w:rPr>
        <w:t>Developing Test Scripts using</w:t>
      </w:r>
      <w:r w:rsidRPr="00EF6CF6">
        <w:rPr>
          <w:rFonts w:ascii="Book Antiqua" w:hAnsi="Book Antiqua"/>
          <w:color w:val="000000"/>
          <w:sz w:val="20"/>
          <w:szCs w:val="20"/>
        </w:rPr>
        <w:t> </w:t>
      </w:r>
      <w:r w:rsidRPr="00EF6CF6">
        <w:rPr>
          <w:rFonts w:ascii="Book Antiqua" w:hAnsi="Book Antiqua"/>
          <w:sz w:val="20"/>
          <w:szCs w:val="20"/>
        </w:rPr>
        <w:t>SOAP UI</w:t>
      </w:r>
      <w:r w:rsidRPr="00EF6CF6">
        <w:rPr>
          <w:rFonts w:ascii="Book Antiqua" w:hAnsi="Book Antiqua"/>
          <w:color w:val="000000"/>
          <w:sz w:val="20"/>
          <w:szCs w:val="20"/>
        </w:rPr>
        <w:t> </w:t>
      </w:r>
      <w:r w:rsidRPr="00EF6CF6">
        <w:rPr>
          <w:rFonts w:ascii="Book Antiqua" w:hAnsi="Book Antiqua" w:cs="Arial"/>
          <w:color w:val="000000"/>
          <w:sz w:val="20"/>
          <w:szCs w:val="20"/>
        </w:rPr>
        <w:t>and SOA</w:t>
      </w:r>
      <w:r w:rsidR="00BF7556" w:rsidRPr="00EF6CF6">
        <w:rPr>
          <w:rFonts w:ascii="Book Antiqua" w:hAnsi="Book Antiqua" w:cs="Arial"/>
          <w:color w:val="000000"/>
          <w:sz w:val="20"/>
          <w:szCs w:val="20"/>
        </w:rPr>
        <w:t xml:space="preserve"> </w:t>
      </w:r>
      <w:r w:rsidRPr="00EF6CF6">
        <w:rPr>
          <w:rFonts w:ascii="Book Antiqua" w:hAnsi="Book Antiqua" w:cs="Arial"/>
          <w:color w:val="000000"/>
          <w:sz w:val="20"/>
          <w:szCs w:val="20"/>
        </w:rPr>
        <w:t>Test Automation tools.</w:t>
      </w:r>
    </w:p>
    <w:p w:rsidR="00CE5E13" w:rsidRPr="00EF6CF6" w:rsidRDefault="00CE5E13" w:rsidP="00644092">
      <w:pPr>
        <w:numPr>
          <w:ilvl w:val="0"/>
          <w:numId w:val="5"/>
        </w:numPr>
        <w:tabs>
          <w:tab w:val="num" w:pos="360"/>
        </w:tabs>
        <w:ind w:left="360"/>
        <w:jc w:val="both"/>
        <w:rPr>
          <w:rFonts w:ascii="Book Antiqua" w:hAnsi="Book Antiqua" w:cs="Arial"/>
          <w:color w:val="000000"/>
          <w:sz w:val="20"/>
          <w:szCs w:val="20"/>
        </w:rPr>
      </w:pPr>
      <w:r w:rsidRPr="00EF6CF6">
        <w:rPr>
          <w:rFonts w:ascii="Book Antiqua" w:hAnsi="Book Antiqua" w:cs="Arial"/>
          <w:color w:val="000000"/>
          <w:sz w:val="20"/>
          <w:szCs w:val="20"/>
        </w:rPr>
        <w:t xml:space="preserve">Set claim processing data for different Facets Module. </w:t>
      </w:r>
    </w:p>
    <w:p w:rsidR="00CE5E13" w:rsidRPr="00EF6CF6" w:rsidRDefault="00CE5E13" w:rsidP="00644092">
      <w:pPr>
        <w:numPr>
          <w:ilvl w:val="0"/>
          <w:numId w:val="5"/>
        </w:numPr>
        <w:tabs>
          <w:tab w:val="num" w:pos="360"/>
        </w:tabs>
        <w:ind w:left="360"/>
        <w:jc w:val="both"/>
        <w:rPr>
          <w:rFonts w:ascii="Book Antiqua" w:hAnsi="Book Antiqua" w:cs="Arial"/>
          <w:color w:val="000000"/>
          <w:sz w:val="20"/>
          <w:szCs w:val="20"/>
        </w:rPr>
      </w:pPr>
      <w:r w:rsidRPr="00EF6CF6">
        <w:rPr>
          <w:rFonts w:ascii="Book Antiqua" w:hAnsi="Book Antiqua" w:cs="Arial"/>
          <w:color w:val="000000"/>
          <w:sz w:val="20"/>
          <w:szCs w:val="20"/>
        </w:rPr>
        <w:t>Worked as the primary liaison between the business user and the developers throughout the project cycle.</w:t>
      </w:r>
    </w:p>
    <w:p w:rsidR="00CE5E13" w:rsidRPr="00EF6CF6" w:rsidRDefault="00CE5E13" w:rsidP="00644092">
      <w:pPr>
        <w:numPr>
          <w:ilvl w:val="0"/>
          <w:numId w:val="5"/>
        </w:numPr>
        <w:tabs>
          <w:tab w:val="num" w:pos="360"/>
        </w:tabs>
        <w:ind w:left="360"/>
        <w:jc w:val="both"/>
        <w:rPr>
          <w:rFonts w:ascii="Book Antiqua" w:hAnsi="Book Antiqua" w:cs="Arial"/>
          <w:color w:val="000000"/>
          <w:sz w:val="20"/>
          <w:szCs w:val="20"/>
        </w:rPr>
      </w:pPr>
      <w:r w:rsidRPr="00EF6CF6">
        <w:rPr>
          <w:rFonts w:ascii="Book Antiqua" w:hAnsi="Book Antiqua" w:cs="Arial"/>
          <w:color w:val="000000"/>
          <w:sz w:val="20"/>
          <w:szCs w:val="20"/>
        </w:rPr>
        <w:t>Worked with various Business Intelligence tools for reporting and decision making.</w:t>
      </w:r>
    </w:p>
    <w:p w:rsidR="00CE5E13" w:rsidRPr="00EF6CF6" w:rsidRDefault="00CE5E13" w:rsidP="00644092">
      <w:pPr>
        <w:numPr>
          <w:ilvl w:val="0"/>
          <w:numId w:val="5"/>
        </w:numPr>
        <w:tabs>
          <w:tab w:val="num" w:pos="360"/>
        </w:tabs>
        <w:ind w:left="360"/>
        <w:jc w:val="both"/>
        <w:rPr>
          <w:rFonts w:ascii="Book Antiqua" w:hAnsi="Book Antiqua" w:cs="Arial"/>
          <w:color w:val="000000"/>
          <w:sz w:val="20"/>
          <w:szCs w:val="20"/>
        </w:rPr>
      </w:pPr>
      <w:r w:rsidRPr="00EF6CF6">
        <w:rPr>
          <w:rFonts w:ascii="Book Antiqua" w:hAnsi="Book Antiqua" w:cs="Arial"/>
          <w:color w:val="000000"/>
          <w:sz w:val="20"/>
          <w:szCs w:val="20"/>
        </w:rPr>
        <w:t>Performed Gap Analysis to identify the deficiencies of the current system and to identify the requirements for the change in the proposed system.</w:t>
      </w:r>
    </w:p>
    <w:p w:rsidR="00CE5E13" w:rsidRPr="00EF6CF6" w:rsidRDefault="00CE5E13" w:rsidP="00644092">
      <w:pPr>
        <w:numPr>
          <w:ilvl w:val="0"/>
          <w:numId w:val="5"/>
        </w:numPr>
        <w:tabs>
          <w:tab w:val="num" w:pos="360"/>
        </w:tabs>
        <w:ind w:left="360"/>
        <w:jc w:val="both"/>
        <w:rPr>
          <w:rFonts w:ascii="Book Antiqua" w:hAnsi="Book Antiqua" w:cs="Arial"/>
          <w:color w:val="000000"/>
          <w:sz w:val="20"/>
          <w:szCs w:val="20"/>
        </w:rPr>
      </w:pPr>
      <w:r w:rsidRPr="00EF6CF6">
        <w:rPr>
          <w:rFonts w:ascii="Book Antiqua" w:hAnsi="Book Antiqua" w:cs="Arial"/>
          <w:color w:val="000000"/>
          <w:sz w:val="20"/>
          <w:szCs w:val="20"/>
        </w:rPr>
        <w:t>Handled changes at each stage of project development.</w:t>
      </w:r>
    </w:p>
    <w:p w:rsidR="00CE5E13" w:rsidRPr="00EF6CF6" w:rsidRDefault="00CE5E13" w:rsidP="00644092">
      <w:pPr>
        <w:numPr>
          <w:ilvl w:val="0"/>
          <w:numId w:val="5"/>
        </w:numPr>
        <w:tabs>
          <w:tab w:val="num" w:pos="360"/>
        </w:tabs>
        <w:ind w:left="360"/>
        <w:jc w:val="both"/>
        <w:rPr>
          <w:rFonts w:ascii="Book Antiqua" w:hAnsi="Book Antiqua" w:cs="Arial"/>
          <w:color w:val="000000"/>
          <w:sz w:val="20"/>
          <w:szCs w:val="20"/>
        </w:rPr>
      </w:pPr>
      <w:r w:rsidRPr="00EF6CF6">
        <w:rPr>
          <w:rFonts w:ascii="Book Antiqua" w:hAnsi="Book Antiqua" w:cs="Arial"/>
          <w:color w:val="000000"/>
          <w:sz w:val="20"/>
          <w:szCs w:val="20"/>
        </w:rPr>
        <w:t>Documented Requirement Traceability Matrix in Requisite Pro for traceability of requirements.</w:t>
      </w:r>
    </w:p>
    <w:p w:rsidR="00CE5E13" w:rsidRPr="00EF6CF6" w:rsidRDefault="00CE5E13" w:rsidP="00644092">
      <w:pPr>
        <w:numPr>
          <w:ilvl w:val="0"/>
          <w:numId w:val="5"/>
        </w:numPr>
        <w:tabs>
          <w:tab w:val="num" w:pos="360"/>
        </w:tabs>
        <w:ind w:left="360"/>
        <w:jc w:val="both"/>
        <w:rPr>
          <w:rFonts w:ascii="Book Antiqua" w:hAnsi="Book Antiqua" w:cs="Arial"/>
          <w:color w:val="000000"/>
          <w:sz w:val="20"/>
          <w:szCs w:val="20"/>
        </w:rPr>
      </w:pPr>
      <w:r w:rsidRPr="00EF6CF6">
        <w:rPr>
          <w:rFonts w:ascii="Book Antiqua" w:hAnsi="Book Antiqua" w:cs="Arial"/>
          <w:color w:val="000000"/>
          <w:sz w:val="20"/>
          <w:szCs w:val="20"/>
        </w:rPr>
        <w:t>Scheduled meetings with developers, System Analyst's (SA) and testers to identify resource allocation and project completion using MS Project.</w:t>
      </w:r>
    </w:p>
    <w:p w:rsidR="00CE5E13" w:rsidRPr="00EF6CF6" w:rsidRDefault="00CE5E13" w:rsidP="00644092">
      <w:pPr>
        <w:numPr>
          <w:ilvl w:val="0"/>
          <w:numId w:val="5"/>
        </w:numPr>
        <w:tabs>
          <w:tab w:val="num" w:pos="360"/>
        </w:tabs>
        <w:ind w:left="360"/>
        <w:jc w:val="both"/>
        <w:rPr>
          <w:rFonts w:ascii="Book Antiqua" w:hAnsi="Book Antiqua" w:cs="Arial"/>
          <w:color w:val="000000"/>
          <w:sz w:val="20"/>
          <w:szCs w:val="20"/>
        </w:rPr>
      </w:pPr>
      <w:r w:rsidRPr="00EF6CF6">
        <w:rPr>
          <w:rFonts w:ascii="Book Antiqua" w:hAnsi="Book Antiqua" w:cs="Arial"/>
          <w:color w:val="000000"/>
          <w:sz w:val="20"/>
          <w:szCs w:val="20"/>
        </w:rPr>
        <w:t>Assisted the Project Manager in setting realistic project expectations, in evaluating the impact of changes on   the organization and plans accordingly, and conducted project related presentations.</w:t>
      </w:r>
    </w:p>
    <w:p w:rsidR="00CE5E13" w:rsidRPr="00EF6CF6" w:rsidRDefault="00CE5E13" w:rsidP="00644092">
      <w:pPr>
        <w:numPr>
          <w:ilvl w:val="0"/>
          <w:numId w:val="5"/>
        </w:numPr>
        <w:tabs>
          <w:tab w:val="num" w:pos="360"/>
        </w:tabs>
        <w:ind w:left="360"/>
        <w:jc w:val="both"/>
        <w:rPr>
          <w:rFonts w:ascii="Book Antiqua" w:hAnsi="Book Antiqua" w:cs="Arial"/>
          <w:color w:val="000000"/>
          <w:sz w:val="20"/>
          <w:szCs w:val="20"/>
        </w:rPr>
      </w:pPr>
      <w:r w:rsidRPr="00EF6CF6">
        <w:rPr>
          <w:rFonts w:ascii="Book Antiqua" w:hAnsi="Book Antiqua" w:cs="Arial"/>
          <w:color w:val="000000"/>
          <w:sz w:val="20"/>
          <w:szCs w:val="20"/>
        </w:rPr>
        <w:t>Provided technical assistance in identifying, evaluating, and developing systems and procedures that were cost effective and met business requirements.</w:t>
      </w:r>
    </w:p>
    <w:p w:rsidR="00503CD6" w:rsidRPr="00EF6CF6" w:rsidRDefault="00503CD6" w:rsidP="00C327E3">
      <w:pPr>
        <w:rPr>
          <w:rFonts w:ascii="Book Antiqua" w:hAnsi="Book Antiqua"/>
          <w:sz w:val="20"/>
          <w:szCs w:val="20"/>
        </w:rPr>
      </w:pPr>
    </w:p>
    <w:p w:rsidR="00DF70F0" w:rsidRPr="00EF6CF6" w:rsidRDefault="00DF70F0" w:rsidP="00D77010">
      <w:pPr>
        <w:jc w:val="both"/>
        <w:rPr>
          <w:rFonts w:ascii="Book Antiqua" w:hAnsi="Book Antiqua" w:cs="Calibri"/>
          <w:color w:val="000000"/>
          <w:sz w:val="20"/>
          <w:szCs w:val="20"/>
        </w:rPr>
      </w:pPr>
      <w:r w:rsidRPr="00EF6CF6">
        <w:rPr>
          <w:rFonts w:ascii="Book Antiqua" w:hAnsi="Book Antiqua"/>
          <w:b/>
          <w:bCs/>
          <w:color w:val="000000"/>
          <w:sz w:val="20"/>
          <w:szCs w:val="20"/>
        </w:rPr>
        <w:t>Fresenius Medical Care, Boston, MA</w:t>
      </w:r>
      <w:r w:rsidR="00024EEB" w:rsidRPr="00EF6CF6">
        <w:rPr>
          <w:rFonts w:ascii="Book Antiqua" w:hAnsi="Book Antiqua"/>
          <w:b/>
          <w:bCs/>
          <w:color w:val="000000"/>
          <w:sz w:val="20"/>
          <w:szCs w:val="20"/>
        </w:rPr>
        <w:t xml:space="preserve">                       </w:t>
      </w:r>
      <w:r w:rsidR="00C07DD4" w:rsidRPr="00EF6CF6">
        <w:rPr>
          <w:rFonts w:ascii="Book Antiqua" w:hAnsi="Book Antiqua"/>
          <w:b/>
          <w:bCs/>
          <w:color w:val="000000"/>
          <w:sz w:val="20"/>
          <w:szCs w:val="20"/>
        </w:rPr>
        <w:tab/>
      </w:r>
      <w:r w:rsidR="00C07DD4" w:rsidRPr="00EF6CF6">
        <w:rPr>
          <w:rFonts w:ascii="Book Antiqua" w:hAnsi="Book Antiqua"/>
          <w:b/>
          <w:bCs/>
          <w:color w:val="000000"/>
          <w:sz w:val="20"/>
          <w:szCs w:val="20"/>
        </w:rPr>
        <w:tab/>
      </w:r>
      <w:r w:rsidR="00C07DD4" w:rsidRPr="00EF6CF6">
        <w:rPr>
          <w:rFonts w:ascii="Book Antiqua" w:hAnsi="Book Antiqua"/>
          <w:b/>
          <w:bCs/>
          <w:color w:val="000000"/>
          <w:sz w:val="20"/>
          <w:szCs w:val="20"/>
        </w:rPr>
        <w:tab/>
      </w:r>
      <w:r w:rsidR="00C07DD4" w:rsidRPr="00EF6CF6">
        <w:rPr>
          <w:rFonts w:ascii="Book Antiqua" w:hAnsi="Book Antiqua"/>
          <w:b/>
          <w:bCs/>
          <w:color w:val="000000"/>
          <w:sz w:val="20"/>
          <w:szCs w:val="20"/>
        </w:rPr>
        <w:tab/>
      </w:r>
      <w:r w:rsidR="00C07DD4" w:rsidRPr="00EF6CF6">
        <w:rPr>
          <w:rFonts w:ascii="Book Antiqua" w:hAnsi="Book Antiqua"/>
          <w:b/>
          <w:bCs/>
          <w:color w:val="000000"/>
          <w:sz w:val="20"/>
          <w:szCs w:val="20"/>
        </w:rPr>
        <w:tab/>
      </w:r>
      <w:r w:rsidR="00024EEB" w:rsidRPr="00EF6CF6">
        <w:rPr>
          <w:rFonts w:ascii="Book Antiqua" w:hAnsi="Book Antiqua"/>
          <w:b/>
          <w:bCs/>
          <w:color w:val="000000"/>
          <w:sz w:val="20"/>
          <w:szCs w:val="20"/>
        </w:rPr>
        <w:t xml:space="preserve">    </w:t>
      </w:r>
      <w:r w:rsidR="004419B1">
        <w:rPr>
          <w:rFonts w:ascii="Book Antiqua" w:hAnsi="Book Antiqua"/>
          <w:b/>
          <w:bCs/>
          <w:color w:val="000000"/>
          <w:sz w:val="20"/>
          <w:szCs w:val="20"/>
        </w:rPr>
        <w:t>May 2007 – Nov 2008</w:t>
      </w:r>
      <w:r w:rsidR="00024EEB" w:rsidRPr="00EF6CF6">
        <w:rPr>
          <w:rFonts w:ascii="Book Antiqua" w:hAnsi="Book Antiqua"/>
          <w:b/>
          <w:bCs/>
          <w:color w:val="000000"/>
          <w:sz w:val="20"/>
          <w:szCs w:val="20"/>
        </w:rPr>
        <w:t xml:space="preserve">                                                                                  </w:t>
      </w:r>
    </w:p>
    <w:p w:rsidR="00DF70F0" w:rsidRPr="00EF6CF6" w:rsidRDefault="00644092" w:rsidP="00D77010">
      <w:pPr>
        <w:jc w:val="both"/>
        <w:rPr>
          <w:rFonts w:ascii="Book Antiqua" w:hAnsi="Book Antiqua"/>
          <w:color w:val="000000"/>
          <w:sz w:val="20"/>
          <w:szCs w:val="20"/>
        </w:rPr>
      </w:pPr>
      <w:r w:rsidRPr="00EF6CF6">
        <w:rPr>
          <w:rFonts w:ascii="Book Antiqua" w:hAnsi="Book Antiqua"/>
          <w:b/>
          <w:bCs/>
          <w:color w:val="000000"/>
          <w:sz w:val="20"/>
          <w:szCs w:val="20"/>
        </w:rPr>
        <w:t xml:space="preserve">QA </w:t>
      </w:r>
      <w:r w:rsidR="00DF70F0" w:rsidRPr="00EF6CF6">
        <w:rPr>
          <w:rFonts w:ascii="Book Antiqua" w:hAnsi="Book Antiqua"/>
          <w:b/>
          <w:bCs/>
          <w:color w:val="000000"/>
          <w:sz w:val="20"/>
          <w:szCs w:val="20"/>
        </w:rPr>
        <w:t>Analyst</w:t>
      </w:r>
    </w:p>
    <w:p w:rsidR="00DF70F0" w:rsidRPr="00EF6CF6" w:rsidRDefault="00DF70F0" w:rsidP="00D77010">
      <w:pPr>
        <w:jc w:val="both"/>
        <w:rPr>
          <w:rFonts w:ascii="Book Antiqua" w:hAnsi="Book Antiqua"/>
          <w:color w:val="000000"/>
          <w:sz w:val="20"/>
          <w:szCs w:val="20"/>
        </w:rPr>
      </w:pPr>
    </w:p>
    <w:p w:rsidR="00D77010" w:rsidRPr="00EF6CF6" w:rsidRDefault="00D77010" w:rsidP="00D77010">
      <w:pPr>
        <w:jc w:val="both"/>
        <w:rPr>
          <w:rFonts w:ascii="Book Antiqua" w:hAnsi="Book Antiqua"/>
          <w:color w:val="000000"/>
          <w:sz w:val="20"/>
          <w:szCs w:val="20"/>
        </w:rPr>
      </w:pPr>
      <w:r w:rsidRPr="00EF6CF6">
        <w:rPr>
          <w:rFonts w:ascii="Book Antiqua" w:hAnsi="Book Antiqua"/>
          <w:color w:val="000000"/>
          <w:sz w:val="20"/>
          <w:szCs w:val="20"/>
        </w:rPr>
        <w:t xml:space="preserve">Fresenius Medical Care North America is a wholly owned subsidiary of Fresenius Medical Care AG &amp; Co. Through the dialysis services entity, Fresenius Medical Services operates more than 1,500 outpatient dialysis clinics in the U.S. The products and Hospital Group is responsible for the manufacture and distribution of a variety of dialysis products and equipment, including dialysis machines, dialyzers and other dialysis-related supplies. The </w:t>
      </w:r>
      <w:r w:rsidRPr="00EF6CF6">
        <w:rPr>
          <w:rFonts w:ascii="Book Antiqua" w:hAnsi="Book Antiqua"/>
          <w:color w:val="000000"/>
          <w:sz w:val="20"/>
          <w:szCs w:val="20"/>
        </w:rPr>
        <w:lastRenderedPageBreak/>
        <w:t>organization provides the highest quality standards in dialysis care and products in the industry to meet the needs of patients and affiliated physicians.</w:t>
      </w:r>
    </w:p>
    <w:p w:rsidR="00D77010" w:rsidRPr="00EF6CF6" w:rsidRDefault="00D77010" w:rsidP="00D77010">
      <w:pPr>
        <w:jc w:val="both"/>
        <w:rPr>
          <w:rFonts w:ascii="Book Antiqua" w:hAnsi="Book Antiqua"/>
          <w:color w:val="000000"/>
          <w:sz w:val="20"/>
          <w:szCs w:val="20"/>
        </w:rPr>
      </w:pPr>
      <w:r w:rsidRPr="00EF6CF6">
        <w:rPr>
          <w:rFonts w:ascii="Book Antiqua" w:hAnsi="Book Antiqua"/>
          <w:color w:val="000000"/>
          <w:sz w:val="20"/>
          <w:szCs w:val="20"/>
        </w:rPr>
        <w:t>The eCube clinical support system at FMCNA supports more than 100 clinics a day with different issues they have for immediate solution with the different description of problems like user error, machine interface, manufacture guidance, and many more.</w:t>
      </w:r>
    </w:p>
    <w:p w:rsidR="00D77010" w:rsidRPr="00EF6CF6" w:rsidRDefault="00D77010" w:rsidP="00D77010">
      <w:pPr>
        <w:jc w:val="both"/>
        <w:rPr>
          <w:rFonts w:ascii="Book Antiqua" w:eastAsia="Batang" w:hAnsi="Book Antiqua"/>
          <w:b/>
          <w:sz w:val="20"/>
          <w:szCs w:val="20"/>
        </w:rPr>
      </w:pPr>
    </w:p>
    <w:p w:rsidR="00D77010" w:rsidRPr="00EF6CF6" w:rsidRDefault="00D77010" w:rsidP="00D77010">
      <w:pPr>
        <w:jc w:val="both"/>
        <w:rPr>
          <w:rFonts w:ascii="Book Antiqua" w:hAnsi="Book Antiqua"/>
          <w:b/>
          <w:bCs/>
          <w:color w:val="000000"/>
          <w:sz w:val="20"/>
          <w:szCs w:val="20"/>
        </w:rPr>
      </w:pPr>
      <w:r w:rsidRPr="00EF6CF6">
        <w:rPr>
          <w:rFonts w:ascii="Book Antiqua" w:hAnsi="Book Antiqua"/>
          <w:b/>
          <w:bCs/>
          <w:color w:val="000000"/>
          <w:sz w:val="20"/>
          <w:szCs w:val="20"/>
        </w:rPr>
        <w:t xml:space="preserve">Environment: </w:t>
      </w:r>
      <w:r w:rsidRPr="00EF6CF6">
        <w:rPr>
          <w:rFonts w:ascii="Book Antiqua" w:hAnsi="Book Antiqua"/>
          <w:bCs/>
          <w:color w:val="000000"/>
          <w:sz w:val="20"/>
          <w:szCs w:val="20"/>
        </w:rPr>
        <w:t xml:space="preserve">Windows XP, Oracle on UNIX Nile Server, </w:t>
      </w:r>
      <w:r w:rsidRPr="00EF6CF6">
        <w:rPr>
          <w:rFonts w:ascii="Book Antiqua" w:hAnsi="Book Antiqua"/>
          <w:b/>
          <w:bCs/>
          <w:color w:val="000000"/>
          <w:sz w:val="20"/>
          <w:szCs w:val="20"/>
        </w:rPr>
        <w:t>SQL, UNIX scripting, TOAD</w:t>
      </w:r>
      <w:r w:rsidRPr="00EF6CF6">
        <w:rPr>
          <w:rFonts w:ascii="Book Antiqua" w:hAnsi="Book Antiqua"/>
          <w:bCs/>
          <w:color w:val="000000"/>
          <w:sz w:val="20"/>
          <w:szCs w:val="20"/>
        </w:rPr>
        <w:t>, Test Director, Remedy Call Tracking System, Chairside-Proton diagnostic tool, Lotus Notes</w:t>
      </w:r>
    </w:p>
    <w:p w:rsidR="00D77010" w:rsidRPr="00EF6CF6" w:rsidRDefault="00D77010" w:rsidP="00D77010">
      <w:pPr>
        <w:rPr>
          <w:rFonts w:ascii="Book Antiqua" w:eastAsia="Batang" w:hAnsi="Book Antiqua"/>
          <w:b/>
          <w:sz w:val="20"/>
          <w:szCs w:val="20"/>
        </w:rPr>
      </w:pPr>
    </w:p>
    <w:p w:rsidR="00D77010" w:rsidRPr="00EF6CF6" w:rsidRDefault="00D77010" w:rsidP="00D77010">
      <w:pPr>
        <w:pStyle w:val="HTMLPreformatted"/>
        <w:jc w:val="both"/>
        <w:rPr>
          <w:rFonts w:ascii="Book Antiqua" w:hAnsi="Book Antiqua"/>
          <w:b/>
          <w:bCs/>
          <w:color w:val="000000"/>
        </w:rPr>
      </w:pPr>
      <w:r w:rsidRPr="00EF6CF6">
        <w:rPr>
          <w:rFonts w:ascii="Book Antiqua" w:hAnsi="Book Antiqua"/>
          <w:b/>
          <w:bCs/>
          <w:color w:val="000000"/>
        </w:rPr>
        <w:t xml:space="preserve">Responsibilities:  </w:t>
      </w:r>
    </w:p>
    <w:p w:rsidR="00D77010" w:rsidRPr="00EF6CF6" w:rsidRDefault="00D77010" w:rsidP="00BB3D3E">
      <w:pPr>
        <w:numPr>
          <w:ilvl w:val="0"/>
          <w:numId w:val="6"/>
        </w:numPr>
        <w:ind w:left="360"/>
        <w:jc w:val="both"/>
        <w:rPr>
          <w:rFonts w:ascii="Book Antiqua" w:hAnsi="Book Antiqua"/>
          <w:color w:val="000000"/>
          <w:sz w:val="20"/>
          <w:szCs w:val="20"/>
        </w:rPr>
      </w:pPr>
      <w:r w:rsidRPr="00EF6CF6">
        <w:rPr>
          <w:rFonts w:ascii="Book Antiqua" w:hAnsi="Book Antiqua"/>
          <w:color w:val="000000"/>
          <w:sz w:val="20"/>
          <w:szCs w:val="20"/>
        </w:rPr>
        <w:t>Review database design and other related documents for better u</w:t>
      </w:r>
      <w:r w:rsidR="00621E46" w:rsidRPr="00EF6CF6">
        <w:rPr>
          <w:rFonts w:ascii="Book Antiqua" w:hAnsi="Book Antiqua"/>
          <w:color w:val="000000"/>
          <w:sz w:val="20"/>
          <w:szCs w:val="20"/>
        </w:rPr>
        <w:t>nderstanding of the application</w:t>
      </w:r>
    </w:p>
    <w:p w:rsidR="00D77010" w:rsidRPr="00EF6CF6" w:rsidRDefault="00D77010" w:rsidP="00BB3D3E">
      <w:pPr>
        <w:numPr>
          <w:ilvl w:val="0"/>
          <w:numId w:val="6"/>
        </w:numPr>
        <w:ind w:left="360"/>
        <w:jc w:val="both"/>
        <w:rPr>
          <w:rFonts w:ascii="Book Antiqua" w:hAnsi="Book Antiqua"/>
          <w:color w:val="000000"/>
          <w:sz w:val="20"/>
          <w:szCs w:val="20"/>
        </w:rPr>
      </w:pPr>
      <w:r w:rsidRPr="00EF6CF6">
        <w:rPr>
          <w:rFonts w:ascii="Book Antiqua" w:hAnsi="Book Antiqua"/>
          <w:color w:val="000000"/>
          <w:sz w:val="20"/>
          <w:szCs w:val="20"/>
        </w:rPr>
        <w:t xml:space="preserve">Worked on Agile </w:t>
      </w:r>
      <w:r w:rsidRPr="00EF6CF6">
        <w:rPr>
          <w:rFonts w:ascii="Book Antiqua" w:hAnsi="Book Antiqua"/>
          <w:b/>
          <w:color w:val="000000"/>
          <w:sz w:val="20"/>
          <w:szCs w:val="20"/>
        </w:rPr>
        <w:t>SCRUM approach</w:t>
      </w:r>
      <w:r w:rsidRPr="00EF6CF6">
        <w:rPr>
          <w:rFonts w:ascii="Book Antiqua" w:hAnsi="Book Antiqua"/>
          <w:color w:val="000000"/>
          <w:sz w:val="20"/>
          <w:szCs w:val="20"/>
        </w:rPr>
        <w:t xml:space="preserve"> implementation for the whole testing life cycle for </w:t>
      </w:r>
      <w:r w:rsidR="00621E46" w:rsidRPr="00EF6CF6">
        <w:rPr>
          <w:rFonts w:ascii="Book Antiqua" w:hAnsi="Book Antiqua"/>
          <w:color w:val="000000"/>
          <w:sz w:val="20"/>
          <w:szCs w:val="20"/>
        </w:rPr>
        <w:t>Performance Test</w:t>
      </w:r>
    </w:p>
    <w:p w:rsidR="00512F6D" w:rsidRPr="00EF6CF6" w:rsidRDefault="00D77010" w:rsidP="00BB3D3E">
      <w:pPr>
        <w:numPr>
          <w:ilvl w:val="0"/>
          <w:numId w:val="7"/>
        </w:numPr>
        <w:ind w:left="360"/>
        <w:jc w:val="both"/>
        <w:rPr>
          <w:rFonts w:ascii="Book Antiqua" w:hAnsi="Book Antiqua"/>
          <w:b/>
          <w:color w:val="000000"/>
          <w:sz w:val="20"/>
          <w:szCs w:val="20"/>
        </w:rPr>
      </w:pPr>
      <w:r w:rsidRPr="00EF6CF6">
        <w:rPr>
          <w:rFonts w:ascii="Book Antiqua" w:hAnsi="Book Antiqua"/>
          <w:color w:val="000000"/>
          <w:sz w:val="20"/>
          <w:szCs w:val="20"/>
        </w:rPr>
        <w:t xml:space="preserve">Fully engaged and mentored the development and management teams in the </w:t>
      </w:r>
      <w:r w:rsidR="00621E46" w:rsidRPr="00EF6CF6">
        <w:rPr>
          <w:rFonts w:ascii="Book Antiqua" w:hAnsi="Book Antiqua"/>
          <w:b/>
          <w:color w:val="000000"/>
          <w:sz w:val="20"/>
          <w:szCs w:val="20"/>
        </w:rPr>
        <w:t>Agile/Scrum process</w:t>
      </w:r>
    </w:p>
    <w:p w:rsidR="00512F6D" w:rsidRPr="00EF6CF6" w:rsidRDefault="00D77010" w:rsidP="00BB3D3E">
      <w:pPr>
        <w:numPr>
          <w:ilvl w:val="0"/>
          <w:numId w:val="7"/>
        </w:numPr>
        <w:ind w:left="360"/>
        <w:jc w:val="both"/>
        <w:rPr>
          <w:rFonts w:ascii="Book Antiqua" w:hAnsi="Book Antiqua"/>
          <w:color w:val="000000"/>
          <w:sz w:val="20"/>
          <w:szCs w:val="20"/>
        </w:rPr>
      </w:pPr>
      <w:r w:rsidRPr="00EF6CF6">
        <w:rPr>
          <w:rFonts w:ascii="Book Antiqua" w:hAnsi="Book Antiqua"/>
          <w:color w:val="000000"/>
          <w:sz w:val="20"/>
          <w:szCs w:val="20"/>
        </w:rPr>
        <w:t xml:space="preserve">Maintained QA lab standards, documentation review assisted in establishing and maintaining best practices for QA and created requirements, test cases, test scripts with specified schedules in </w:t>
      </w:r>
      <w:r w:rsidRPr="00EF6CF6">
        <w:rPr>
          <w:rFonts w:ascii="Book Antiqua" w:hAnsi="Book Antiqua"/>
          <w:b/>
          <w:color w:val="000000"/>
          <w:sz w:val="20"/>
          <w:szCs w:val="20"/>
        </w:rPr>
        <w:t>Test Director</w:t>
      </w:r>
    </w:p>
    <w:p w:rsidR="00512F6D" w:rsidRPr="00EF6CF6" w:rsidRDefault="00D77010" w:rsidP="00BB3D3E">
      <w:pPr>
        <w:numPr>
          <w:ilvl w:val="0"/>
          <w:numId w:val="7"/>
        </w:numPr>
        <w:ind w:left="360"/>
        <w:jc w:val="both"/>
        <w:rPr>
          <w:rFonts w:ascii="Book Antiqua" w:hAnsi="Book Antiqua"/>
          <w:color w:val="000000"/>
          <w:sz w:val="20"/>
          <w:szCs w:val="20"/>
        </w:rPr>
      </w:pPr>
      <w:r w:rsidRPr="00EF6CF6">
        <w:rPr>
          <w:rFonts w:ascii="Book Antiqua" w:hAnsi="Book Antiqua"/>
          <w:color w:val="000000"/>
          <w:sz w:val="20"/>
          <w:szCs w:val="20"/>
        </w:rPr>
        <w:t xml:space="preserve">Responsible for performing </w:t>
      </w:r>
      <w:r w:rsidRPr="00EF6CF6">
        <w:rPr>
          <w:rFonts w:ascii="Book Antiqua" w:hAnsi="Book Antiqua"/>
          <w:bCs/>
          <w:color w:val="000000"/>
          <w:sz w:val="20"/>
          <w:szCs w:val="20"/>
        </w:rPr>
        <w:t>computer system validation</w:t>
      </w:r>
      <w:r w:rsidR="00621E46" w:rsidRPr="00EF6CF6">
        <w:rPr>
          <w:rFonts w:ascii="Book Antiqua" w:hAnsi="Book Antiqua"/>
          <w:color w:val="000000"/>
          <w:sz w:val="20"/>
          <w:szCs w:val="20"/>
        </w:rPr>
        <w:t xml:space="preserve"> for new and legacy systems</w:t>
      </w:r>
    </w:p>
    <w:p w:rsidR="00512F6D" w:rsidRPr="00EF6CF6" w:rsidRDefault="00D77010" w:rsidP="00BB3D3E">
      <w:pPr>
        <w:numPr>
          <w:ilvl w:val="0"/>
          <w:numId w:val="7"/>
        </w:numPr>
        <w:ind w:left="360"/>
        <w:jc w:val="both"/>
        <w:rPr>
          <w:rFonts w:ascii="Book Antiqua" w:hAnsi="Book Antiqua"/>
          <w:color w:val="000000"/>
          <w:sz w:val="20"/>
          <w:szCs w:val="20"/>
        </w:rPr>
      </w:pPr>
      <w:r w:rsidRPr="00EF6CF6">
        <w:rPr>
          <w:rFonts w:ascii="Book Antiqua" w:hAnsi="Book Antiqua"/>
          <w:color w:val="000000"/>
          <w:sz w:val="20"/>
          <w:szCs w:val="20"/>
        </w:rPr>
        <w:t>Assist clients in the computer systems usage best practices to avoid non-compliance. Also helped in</w:t>
      </w:r>
      <w:r w:rsidR="00621E46" w:rsidRPr="00EF6CF6">
        <w:rPr>
          <w:rFonts w:ascii="Book Antiqua" w:hAnsi="Book Antiqua"/>
          <w:color w:val="000000"/>
          <w:sz w:val="20"/>
          <w:szCs w:val="20"/>
        </w:rPr>
        <w:t xml:space="preserve"> the documentation for the same</w:t>
      </w:r>
    </w:p>
    <w:p w:rsidR="00512F6D" w:rsidRPr="00EF6CF6" w:rsidRDefault="00D77010" w:rsidP="00BB3D3E">
      <w:pPr>
        <w:numPr>
          <w:ilvl w:val="0"/>
          <w:numId w:val="7"/>
        </w:numPr>
        <w:ind w:left="360"/>
        <w:jc w:val="both"/>
        <w:rPr>
          <w:rFonts w:ascii="Book Antiqua" w:hAnsi="Book Antiqua"/>
          <w:color w:val="000000"/>
          <w:sz w:val="20"/>
          <w:szCs w:val="20"/>
        </w:rPr>
      </w:pPr>
      <w:r w:rsidRPr="00EF6CF6">
        <w:rPr>
          <w:rFonts w:ascii="Book Antiqua" w:hAnsi="Book Antiqua"/>
          <w:color w:val="000000"/>
          <w:sz w:val="20"/>
          <w:szCs w:val="20"/>
        </w:rPr>
        <w:t>Created templates to be us</w:t>
      </w:r>
      <w:r w:rsidR="00621E46" w:rsidRPr="00EF6CF6">
        <w:rPr>
          <w:rFonts w:ascii="Book Antiqua" w:hAnsi="Book Antiqua"/>
          <w:color w:val="000000"/>
          <w:sz w:val="20"/>
          <w:szCs w:val="20"/>
        </w:rPr>
        <w:t>ed in assessments of the system</w:t>
      </w:r>
    </w:p>
    <w:p w:rsidR="00512F6D" w:rsidRPr="00EF6CF6" w:rsidRDefault="00D77010" w:rsidP="00BB3D3E">
      <w:pPr>
        <w:numPr>
          <w:ilvl w:val="0"/>
          <w:numId w:val="7"/>
        </w:numPr>
        <w:ind w:left="360"/>
        <w:jc w:val="both"/>
        <w:rPr>
          <w:rFonts w:ascii="Book Antiqua" w:hAnsi="Book Antiqua"/>
          <w:color w:val="000000"/>
          <w:sz w:val="20"/>
          <w:szCs w:val="20"/>
        </w:rPr>
      </w:pPr>
      <w:r w:rsidRPr="00EF6CF6">
        <w:rPr>
          <w:rFonts w:ascii="Book Antiqua" w:hAnsi="Book Antiqua"/>
          <w:color w:val="000000"/>
          <w:sz w:val="20"/>
          <w:szCs w:val="20"/>
        </w:rPr>
        <w:t xml:space="preserve">Conducted </w:t>
      </w:r>
      <w:r w:rsidRPr="00EF6CF6">
        <w:rPr>
          <w:rFonts w:ascii="Book Antiqua" w:hAnsi="Book Antiqua"/>
          <w:b/>
          <w:bCs/>
          <w:color w:val="000000"/>
          <w:sz w:val="20"/>
          <w:szCs w:val="20"/>
        </w:rPr>
        <w:t>Back-End Testing</w:t>
      </w:r>
      <w:r w:rsidRPr="00EF6CF6">
        <w:rPr>
          <w:rFonts w:ascii="Book Antiqua" w:hAnsi="Book Antiqua"/>
          <w:color w:val="000000"/>
          <w:sz w:val="20"/>
          <w:szCs w:val="20"/>
        </w:rPr>
        <w:t xml:space="preserve"> manually for th</w:t>
      </w:r>
      <w:r w:rsidR="00621E46" w:rsidRPr="00EF6CF6">
        <w:rPr>
          <w:rFonts w:ascii="Book Antiqua" w:hAnsi="Book Antiqua"/>
          <w:color w:val="000000"/>
          <w:sz w:val="20"/>
          <w:szCs w:val="20"/>
        </w:rPr>
        <w:t>e purpose of Database Integrity</w:t>
      </w:r>
    </w:p>
    <w:p w:rsidR="00512F6D" w:rsidRPr="00EF6CF6" w:rsidRDefault="00D77010" w:rsidP="00BB3D3E">
      <w:pPr>
        <w:numPr>
          <w:ilvl w:val="0"/>
          <w:numId w:val="7"/>
        </w:numPr>
        <w:ind w:left="360"/>
        <w:jc w:val="both"/>
        <w:rPr>
          <w:rFonts w:ascii="Book Antiqua" w:hAnsi="Book Antiqua" w:cs="Arial"/>
          <w:color w:val="000000"/>
          <w:sz w:val="20"/>
          <w:szCs w:val="20"/>
        </w:rPr>
      </w:pPr>
      <w:r w:rsidRPr="00EF6CF6">
        <w:rPr>
          <w:rFonts w:ascii="Book Antiqua" w:hAnsi="Book Antiqua"/>
          <w:color w:val="000000"/>
          <w:sz w:val="20"/>
          <w:szCs w:val="20"/>
        </w:rPr>
        <w:t xml:space="preserve">Used </w:t>
      </w:r>
      <w:r w:rsidRPr="00EF6CF6">
        <w:rPr>
          <w:rFonts w:ascii="Book Antiqua" w:hAnsi="Book Antiqua"/>
          <w:b/>
          <w:bCs/>
          <w:color w:val="000000"/>
          <w:sz w:val="20"/>
          <w:szCs w:val="20"/>
        </w:rPr>
        <w:t>UNIX Nile server</w:t>
      </w:r>
      <w:r w:rsidRPr="00EF6CF6">
        <w:rPr>
          <w:rFonts w:ascii="Book Antiqua" w:hAnsi="Book Antiqua"/>
          <w:color w:val="000000"/>
          <w:sz w:val="20"/>
          <w:szCs w:val="20"/>
        </w:rPr>
        <w:t xml:space="preserve"> to track the problem if the issue occurred in </w:t>
      </w:r>
      <w:r w:rsidRPr="00EF6CF6">
        <w:rPr>
          <w:rFonts w:ascii="Book Antiqua" w:hAnsi="Book Antiqua"/>
          <w:b/>
          <w:bCs/>
          <w:color w:val="000000"/>
          <w:sz w:val="20"/>
          <w:szCs w:val="20"/>
        </w:rPr>
        <w:t xml:space="preserve">Chairside </w:t>
      </w:r>
      <w:r w:rsidRPr="00EF6CF6">
        <w:rPr>
          <w:rFonts w:ascii="Book Antiqua" w:hAnsi="Book Antiqua"/>
          <w:color w:val="000000"/>
          <w:sz w:val="20"/>
          <w:szCs w:val="20"/>
        </w:rPr>
        <w:t xml:space="preserve">or </w:t>
      </w:r>
      <w:r w:rsidRPr="00EF6CF6">
        <w:rPr>
          <w:rFonts w:ascii="Book Antiqua" w:hAnsi="Book Antiqua"/>
          <w:b/>
          <w:bCs/>
          <w:color w:val="000000"/>
          <w:sz w:val="20"/>
          <w:szCs w:val="20"/>
        </w:rPr>
        <w:t>proton</w:t>
      </w:r>
    </w:p>
    <w:p w:rsidR="00512F6D" w:rsidRPr="00EF6CF6" w:rsidRDefault="00D77010" w:rsidP="00BB3D3E">
      <w:pPr>
        <w:numPr>
          <w:ilvl w:val="0"/>
          <w:numId w:val="7"/>
        </w:numPr>
        <w:ind w:left="360"/>
        <w:jc w:val="both"/>
        <w:rPr>
          <w:rFonts w:ascii="Book Antiqua" w:hAnsi="Book Antiqua" w:cs="Arial"/>
          <w:color w:val="000000"/>
          <w:sz w:val="20"/>
          <w:szCs w:val="20"/>
        </w:rPr>
      </w:pPr>
      <w:r w:rsidRPr="00EF6CF6">
        <w:rPr>
          <w:rFonts w:ascii="Book Antiqua" w:hAnsi="Book Antiqua"/>
          <w:color w:val="000000"/>
          <w:sz w:val="20"/>
          <w:szCs w:val="20"/>
        </w:rPr>
        <w:t xml:space="preserve">Wrote complex </w:t>
      </w:r>
      <w:r w:rsidRPr="00EF6CF6">
        <w:rPr>
          <w:rFonts w:ascii="Book Antiqua" w:hAnsi="Book Antiqua"/>
          <w:b/>
          <w:color w:val="000000"/>
          <w:sz w:val="20"/>
          <w:szCs w:val="20"/>
        </w:rPr>
        <w:t>SQL queries in TOAD</w:t>
      </w:r>
      <w:r w:rsidRPr="00EF6CF6">
        <w:rPr>
          <w:rFonts w:ascii="Book Antiqua" w:hAnsi="Book Antiqua"/>
          <w:color w:val="000000"/>
          <w:sz w:val="20"/>
          <w:szCs w:val="20"/>
        </w:rPr>
        <w:t xml:space="preserve"> (Relational DB) to perform Back-End testing. </w:t>
      </w:r>
      <w:r w:rsidRPr="00EF6CF6">
        <w:rPr>
          <w:rFonts w:ascii="Book Antiqua" w:hAnsi="Book Antiqua" w:cs="Arial"/>
          <w:color w:val="000000"/>
          <w:sz w:val="20"/>
          <w:szCs w:val="20"/>
        </w:rPr>
        <w:t xml:space="preserve">Participated in </w:t>
      </w:r>
      <w:r w:rsidRPr="00EF6CF6">
        <w:rPr>
          <w:rFonts w:ascii="Book Antiqua" w:hAnsi="Book Antiqua" w:cs="Arial"/>
          <w:b/>
          <w:color w:val="000000"/>
          <w:sz w:val="20"/>
          <w:szCs w:val="20"/>
        </w:rPr>
        <w:t>data analysis</w:t>
      </w:r>
      <w:r w:rsidRPr="00EF6CF6">
        <w:rPr>
          <w:rFonts w:ascii="Book Antiqua" w:hAnsi="Book Antiqua" w:cs="Arial"/>
          <w:color w:val="000000"/>
          <w:sz w:val="20"/>
          <w:szCs w:val="20"/>
        </w:rPr>
        <w:t xml:space="preserve"> for verification purposes using </w:t>
      </w:r>
      <w:r w:rsidRPr="00EF6CF6">
        <w:rPr>
          <w:rFonts w:ascii="Book Antiqua" w:hAnsi="Book Antiqua" w:cs="Arial"/>
          <w:b/>
          <w:color w:val="000000"/>
          <w:sz w:val="20"/>
          <w:szCs w:val="20"/>
        </w:rPr>
        <w:t>SQL queries, views and procedures</w:t>
      </w:r>
    </w:p>
    <w:p w:rsidR="00512F6D" w:rsidRPr="00EF6CF6" w:rsidRDefault="00D77010" w:rsidP="00BB3D3E">
      <w:pPr>
        <w:numPr>
          <w:ilvl w:val="0"/>
          <w:numId w:val="7"/>
        </w:numPr>
        <w:ind w:left="360"/>
        <w:jc w:val="both"/>
        <w:rPr>
          <w:rFonts w:ascii="Book Antiqua" w:hAnsi="Book Antiqua"/>
          <w:color w:val="000000"/>
          <w:sz w:val="20"/>
          <w:szCs w:val="20"/>
        </w:rPr>
      </w:pPr>
      <w:r w:rsidRPr="00EF6CF6">
        <w:rPr>
          <w:rFonts w:ascii="Book Antiqua" w:hAnsi="Book Antiqua"/>
          <w:color w:val="000000"/>
          <w:sz w:val="20"/>
          <w:szCs w:val="20"/>
        </w:rPr>
        <w:t xml:space="preserve">Written and maintained </w:t>
      </w:r>
      <w:r w:rsidRPr="00EF6CF6">
        <w:rPr>
          <w:rFonts w:ascii="Book Antiqua" w:hAnsi="Book Antiqua"/>
          <w:b/>
          <w:color w:val="000000"/>
          <w:sz w:val="20"/>
          <w:szCs w:val="20"/>
        </w:rPr>
        <w:t>SQL scripts</w:t>
      </w:r>
      <w:r w:rsidRPr="00EF6CF6">
        <w:rPr>
          <w:rFonts w:ascii="Book Antiqua" w:hAnsi="Book Antiqua"/>
          <w:color w:val="000000"/>
          <w:sz w:val="20"/>
          <w:szCs w:val="20"/>
        </w:rPr>
        <w:t xml:space="preserve"> to</w:t>
      </w:r>
      <w:r w:rsidR="00621E46" w:rsidRPr="00EF6CF6">
        <w:rPr>
          <w:rFonts w:ascii="Book Antiqua" w:hAnsi="Book Antiqua"/>
          <w:color w:val="000000"/>
          <w:sz w:val="20"/>
          <w:szCs w:val="20"/>
        </w:rPr>
        <w:t xml:space="preserve"> accelerate the testing process</w:t>
      </w:r>
    </w:p>
    <w:p w:rsidR="00512F6D" w:rsidRPr="00EF6CF6" w:rsidRDefault="00D77010" w:rsidP="00BB3D3E">
      <w:pPr>
        <w:numPr>
          <w:ilvl w:val="0"/>
          <w:numId w:val="7"/>
        </w:numPr>
        <w:ind w:left="360"/>
        <w:jc w:val="both"/>
        <w:rPr>
          <w:rFonts w:ascii="Book Antiqua" w:hAnsi="Book Antiqua"/>
          <w:color w:val="000000"/>
          <w:sz w:val="20"/>
          <w:szCs w:val="20"/>
        </w:rPr>
      </w:pPr>
      <w:r w:rsidRPr="00EF6CF6">
        <w:rPr>
          <w:rFonts w:ascii="Book Antiqua" w:hAnsi="Book Antiqua"/>
          <w:color w:val="000000"/>
          <w:sz w:val="20"/>
          <w:szCs w:val="20"/>
        </w:rPr>
        <w:t>Interacted with programmers to identi</w:t>
      </w:r>
      <w:r w:rsidR="00621E46" w:rsidRPr="00EF6CF6">
        <w:rPr>
          <w:rFonts w:ascii="Book Antiqua" w:hAnsi="Book Antiqua"/>
          <w:color w:val="000000"/>
          <w:sz w:val="20"/>
          <w:szCs w:val="20"/>
        </w:rPr>
        <w:t>fy and resolve technical issues</w:t>
      </w:r>
    </w:p>
    <w:p w:rsidR="00512F6D" w:rsidRPr="00EF6CF6" w:rsidRDefault="00D77010" w:rsidP="00BB3D3E">
      <w:pPr>
        <w:numPr>
          <w:ilvl w:val="0"/>
          <w:numId w:val="7"/>
        </w:numPr>
        <w:ind w:left="360"/>
        <w:jc w:val="both"/>
        <w:rPr>
          <w:rFonts w:ascii="Book Antiqua" w:hAnsi="Book Antiqua"/>
          <w:color w:val="000000"/>
          <w:sz w:val="20"/>
          <w:szCs w:val="20"/>
        </w:rPr>
      </w:pPr>
      <w:r w:rsidRPr="00EF6CF6">
        <w:rPr>
          <w:rFonts w:ascii="Book Antiqua" w:hAnsi="Book Antiqua"/>
          <w:color w:val="000000"/>
          <w:sz w:val="20"/>
          <w:szCs w:val="20"/>
        </w:rPr>
        <w:t xml:space="preserve">Responsible to take appropriate action using </w:t>
      </w:r>
      <w:r w:rsidRPr="00EF6CF6">
        <w:rPr>
          <w:rFonts w:ascii="Book Antiqua" w:hAnsi="Book Antiqua"/>
          <w:b/>
          <w:bCs/>
          <w:color w:val="000000"/>
          <w:sz w:val="20"/>
          <w:szCs w:val="20"/>
        </w:rPr>
        <w:t>Chairside-proton diagnostic tool</w:t>
      </w:r>
      <w:r w:rsidRPr="00EF6CF6">
        <w:rPr>
          <w:rFonts w:ascii="Book Antiqua" w:hAnsi="Book Antiqua"/>
          <w:color w:val="000000"/>
          <w:sz w:val="20"/>
          <w:szCs w:val="20"/>
        </w:rPr>
        <w:t xml:space="preserve"> when a clinic reports to the help desk any issues with the </w:t>
      </w:r>
      <w:r w:rsidRPr="00EF6CF6">
        <w:rPr>
          <w:rFonts w:ascii="Book Antiqua" w:hAnsi="Book Antiqua"/>
          <w:b/>
          <w:bCs/>
          <w:color w:val="000000"/>
          <w:sz w:val="20"/>
          <w:szCs w:val="20"/>
        </w:rPr>
        <w:t>Chairside application</w:t>
      </w:r>
    </w:p>
    <w:p w:rsidR="00512F6D" w:rsidRPr="00EF6CF6" w:rsidRDefault="00D77010" w:rsidP="00BB3D3E">
      <w:pPr>
        <w:numPr>
          <w:ilvl w:val="0"/>
          <w:numId w:val="7"/>
        </w:numPr>
        <w:ind w:left="360"/>
        <w:jc w:val="both"/>
        <w:rPr>
          <w:rFonts w:ascii="Book Antiqua" w:hAnsi="Book Antiqua"/>
          <w:color w:val="000000"/>
          <w:sz w:val="20"/>
          <w:szCs w:val="20"/>
        </w:rPr>
      </w:pPr>
      <w:r w:rsidRPr="00EF6CF6">
        <w:rPr>
          <w:rFonts w:ascii="Book Antiqua" w:hAnsi="Book Antiqua"/>
          <w:color w:val="000000"/>
          <w:sz w:val="20"/>
          <w:szCs w:val="20"/>
        </w:rPr>
        <w:t>Initiate meetings concerning different clients at regular intervals to update them</w:t>
      </w:r>
      <w:r w:rsidR="00621E46" w:rsidRPr="00EF6CF6">
        <w:rPr>
          <w:rFonts w:ascii="Book Antiqua" w:hAnsi="Book Antiqua"/>
          <w:color w:val="000000"/>
          <w:sz w:val="20"/>
          <w:szCs w:val="20"/>
        </w:rPr>
        <w:t xml:space="preserve"> on the progress of the project</w:t>
      </w:r>
    </w:p>
    <w:p w:rsidR="00512F6D" w:rsidRPr="00EF6CF6" w:rsidRDefault="00D77010" w:rsidP="00BB3D3E">
      <w:pPr>
        <w:numPr>
          <w:ilvl w:val="0"/>
          <w:numId w:val="7"/>
        </w:numPr>
        <w:ind w:left="360"/>
        <w:jc w:val="both"/>
        <w:rPr>
          <w:rFonts w:ascii="Book Antiqua" w:hAnsi="Book Antiqua"/>
          <w:bCs/>
          <w:color w:val="000000"/>
          <w:sz w:val="20"/>
          <w:szCs w:val="20"/>
        </w:rPr>
      </w:pPr>
      <w:r w:rsidRPr="00EF6CF6">
        <w:rPr>
          <w:rFonts w:ascii="Book Antiqua" w:hAnsi="Book Antiqua"/>
          <w:color w:val="000000"/>
          <w:sz w:val="20"/>
          <w:szCs w:val="20"/>
        </w:rPr>
        <w:t>Performed User Acceptance Testing (UAT) with all business users and interacted with develope</w:t>
      </w:r>
      <w:r w:rsidR="00621E46" w:rsidRPr="00EF6CF6">
        <w:rPr>
          <w:rFonts w:ascii="Book Antiqua" w:hAnsi="Book Antiqua"/>
          <w:color w:val="000000"/>
          <w:sz w:val="20"/>
          <w:szCs w:val="20"/>
        </w:rPr>
        <w:t>rs for any bugs found while UAT</w:t>
      </w:r>
    </w:p>
    <w:p w:rsidR="00512F6D" w:rsidRPr="00EF6CF6" w:rsidRDefault="00D77010" w:rsidP="00BB3D3E">
      <w:pPr>
        <w:numPr>
          <w:ilvl w:val="0"/>
          <w:numId w:val="7"/>
        </w:numPr>
        <w:ind w:left="360"/>
        <w:jc w:val="both"/>
        <w:rPr>
          <w:rFonts w:ascii="Book Antiqua" w:hAnsi="Book Antiqua"/>
          <w:color w:val="000000"/>
          <w:sz w:val="20"/>
          <w:szCs w:val="20"/>
        </w:rPr>
      </w:pPr>
      <w:r w:rsidRPr="00EF6CF6">
        <w:rPr>
          <w:rFonts w:ascii="Book Antiqua" w:hAnsi="Book Antiqua"/>
          <w:color w:val="000000"/>
          <w:sz w:val="20"/>
          <w:szCs w:val="20"/>
        </w:rPr>
        <w:t xml:space="preserve">Involved in </w:t>
      </w:r>
      <w:r w:rsidRPr="00EF6CF6">
        <w:rPr>
          <w:rFonts w:ascii="Book Antiqua" w:hAnsi="Book Antiqua"/>
          <w:bCs/>
          <w:color w:val="000000"/>
          <w:sz w:val="20"/>
          <w:szCs w:val="20"/>
        </w:rPr>
        <w:t>compliance audits of systems, general a</w:t>
      </w:r>
      <w:r w:rsidR="00621E46" w:rsidRPr="00EF6CF6">
        <w:rPr>
          <w:rFonts w:ascii="Book Antiqua" w:hAnsi="Book Antiqua"/>
          <w:bCs/>
          <w:color w:val="000000"/>
          <w:sz w:val="20"/>
          <w:szCs w:val="20"/>
        </w:rPr>
        <w:t>ssessments and risk assessments</w:t>
      </w:r>
    </w:p>
    <w:p w:rsidR="00512F6D" w:rsidRPr="00EF6CF6" w:rsidRDefault="00D77010" w:rsidP="00BB3D3E">
      <w:pPr>
        <w:numPr>
          <w:ilvl w:val="0"/>
          <w:numId w:val="7"/>
        </w:numPr>
        <w:ind w:left="360"/>
        <w:jc w:val="both"/>
        <w:rPr>
          <w:rFonts w:ascii="Book Antiqua" w:hAnsi="Book Antiqua"/>
          <w:color w:val="000000"/>
          <w:sz w:val="20"/>
          <w:szCs w:val="20"/>
        </w:rPr>
      </w:pPr>
      <w:r w:rsidRPr="00EF6CF6">
        <w:rPr>
          <w:rFonts w:ascii="Book Antiqua" w:hAnsi="Book Antiqua"/>
          <w:color w:val="000000"/>
          <w:sz w:val="20"/>
          <w:szCs w:val="20"/>
        </w:rPr>
        <w:t>Maintained and systema</w:t>
      </w:r>
      <w:r w:rsidR="00621E46" w:rsidRPr="00EF6CF6">
        <w:rPr>
          <w:rFonts w:ascii="Book Antiqua" w:hAnsi="Book Antiqua"/>
          <w:color w:val="000000"/>
          <w:sz w:val="20"/>
          <w:szCs w:val="20"/>
        </w:rPr>
        <w:t>tized the documentation process</w:t>
      </w:r>
    </w:p>
    <w:p w:rsidR="00512F6D" w:rsidRPr="00EF6CF6" w:rsidRDefault="00D77010" w:rsidP="00BB3D3E">
      <w:pPr>
        <w:numPr>
          <w:ilvl w:val="0"/>
          <w:numId w:val="7"/>
        </w:numPr>
        <w:ind w:left="360"/>
        <w:jc w:val="both"/>
        <w:rPr>
          <w:rFonts w:ascii="Book Antiqua" w:hAnsi="Book Antiqua"/>
          <w:color w:val="000000"/>
          <w:sz w:val="20"/>
          <w:szCs w:val="20"/>
        </w:rPr>
      </w:pPr>
      <w:r w:rsidRPr="00EF6CF6">
        <w:rPr>
          <w:rFonts w:ascii="Book Antiqua" w:hAnsi="Book Antiqua"/>
          <w:color w:val="000000"/>
          <w:sz w:val="20"/>
          <w:szCs w:val="20"/>
        </w:rPr>
        <w:t xml:space="preserve">Participated in various meetings, which are done for </w:t>
      </w:r>
      <w:r w:rsidRPr="00EF6CF6">
        <w:rPr>
          <w:rFonts w:ascii="Book Antiqua" w:hAnsi="Book Antiqua"/>
          <w:bCs/>
          <w:color w:val="000000"/>
          <w:sz w:val="20"/>
          <w:szCs w:val="20"/>
        </w:rPr>
        <w:t>Enhancement Request</w:t>
      </w:r>
      <w:r w:rsidRPr="00EF6CF6">
        <w:rPr>
          <w:rFonts w:ascii="Book Antiqua" w:hAnsi="Book Antiqua"/>
          <w:color w:val="000000"/>
          <w:sz w:val="20"/>
          <w:szCs w:val="20"/>
        </w:rPr>
        <w:t xml:space="preserve"> and </w:t>
      </w:r>
      <w:r w:rsidRPr="00EF6CF6">
        <w:rPr>
          <w:rFonts w:ascii="Book Antiqua" w:hAnsi="Book Antiqua"/>
          <w:bCs/>
          <w:color w:val="000000"/>
          <w:sz w:val="20"/>
          <w:szCs w:val="20"/>
        </w:rPr>
        <w:t>Modification Request</w:t>
      </w:r>
      <w:r w:rsidRPr="00EF6CF6">
        <w:rPr>
          <w:rFonts w:ascii="Book Antiqua" w:hAnsi="Book Antiqua"/>
          <w:color w:val="000000"/>
          <w:sz w:val="20"/>
          <w:szCs w:val="20"/>
        </w:rPr>
        <w:t xml:space="preserve"> of applications, following the </w:t>
      </w:r>
      <w:r w:rsidRPr="00EF6CF6">
        <w:rPr>
          <w:rFonts w:ascii="Book Antiqua" w:hAnsi="Book Antiqua"/>
          <w:bCs/>
          <w:color w:val="000000"/>
          <w:sz w:val="20"/>
          <w:szCs w:val="20"/>
        </w:rPr>
        <w:t>client requirements</w:t>
      </w:r>
    </w:p>
    <w:p w:rsidR="00D77010" w:rsidRPr="00EF6CF6" w:rsidRDefault="00D77010" w:rsidP="00BB3D3E">
      <w:pPr>
        <w:numPr>
          <w:ilvl w:val="0"/>
          <w:numId w:val="7"/>
        </w:numPr>
        <w:ind w:left="360"/>
        <w:jc w:val="both"/>
        <w:rPr>
          <w:rFonts w:ascii="Book Antiqua" w:hAnsi="Book Antiqua"/>
          <w:color w:val="000000"/>
          <w:sz w:val="20"/>
          <w:szCs w:val="20"/>
        </w:rPr>
      </w:pPr>
      <w:r w:rsidRPr="00EF6CF6">
        <w:rPr>
          <w:rFonts w:ascii="Book Antiqua" w:hAnsi="Book Antiqua"/>
          <w:color w:val="000000"/>
          <w:sz w:val="20"/>
          <w:szCs w:val="20"/>
        </w:rPr>
        <w:t xml:space="preserve">Participated in </w:t>
      </w:r>
      <w:r w:rsidRPr="00EF6CF6">
        <w:rPr>
          <w:rFonts w:ascii="Book Antiqua" w:hAnsi="Book Antiqua"/>
          <w:bCs/>
          <w:color w:val="000000"/>
          <w:sz w:val="20"/>
          <w:szCs w:val="20"/>
        </w:rPr>
        <w:t>walkthroughs</w:t>
      </w:r>
      <w:r w:rsidRPr="00EF6CF6">
        <w:rPr>
          <w:rFonts w:ascii="Book Antiqua" w:hAnsi="Book Antiqua"/>
          <w:color w:val="000000"/>
          <w:sz w:val="20"/>
          <w:szCs w:val="20"/>
        </w:rPr>
        <w:t xml:space="preserve"> with the man</w:t>
      </w:r>
      <w:r w:rsidR="00621E46" w:rsidRPr="00EF6CF6">
        <w:rPr>
          <w:rFonts w:ascii="Book Antiqua" w:hAnsi="Book Antiqua"/>
          <w:color w:val="000000"/>
          <w:sz w:val="20"/>
          <w:szCs w:val="20"/>
        </w:rPr>
        <w:t>agement team and developer team</w:t>
      </w:r>
    </w:p>
    <w:p w:rsidR="00512F6D" w:rsidRPr="00EF6CF6" w:rsidRDefault="00D77010" w:rsidP="00BB3D3E">
      <w:pPr>
        <w:numPr>
          <w:ilvl w:val="0"/>
          <w:numId w:val="7"/>
        </w:numPr>
        <w:ind w:left="360"/>
        <w:jc w:val="both"/>
        <w:rPr>
          <w:rFonts w:ascii="Book Antiqua" w:hAnsi="Book Antiqua"/>
          <w:b/>
          <w:color w:val="000000"/>
          <w:sz w:val="20"/>
          <w:szCs w:val="20"/>
        </w:rPr>
      </w:pPr>
      <w:r w:rsidRPr="00EF6CF6">
        <w:rPr>
          <w:rFonts w:ascii="Book Antiqua" w:hAnsi="Book Antiqua" w:cs="Arial"/>
          <w:color w:val="000000"/>
          <w:sz w:val="20"/>
          <w:szCs w:val="20"/>
        </w:rPr>
        <w:t>Trained the team members, presented demos in team meetings and participation in business requirement meetings</w:t>
      </w:r>
    </w:p>
    <w:p w:rsidR="00D77010" w:rsidRPr="00EF6CF6" w:rsidRDefault="00D77010" w:rsidP="00BB3D3E">
      <w:pPr>
        <w:numPr>
          <w:ilvl w:val="0"/>
          <w:numId w:val="7"/>
        </w:numPr>
        <w:ind w:left="360"/>
        <w:jc w:val="both"/>
        <w:rPr>
          <w:rFonts w:ascii="Book Antiqua" w:hAnsi="Book Antiqua"/>
          <w:b/>
          <w:color w:val="000000"/>
          <w:sz w:val="20"/>
          <w:szCs w:val="20"/>
        </w:rPr>
      </w:pPr>
      <w:r w:rsidRPr="00EF6CF6">
        <w:rPr>
          <w:rFonts w:ascii="Book Antiqua" w:hAnsi="Book Antiqua"/>
          <w:color w:val="000000"/>
          <w:sz w:val="20"/>
          <w:szCs w:val="20"/>
        </w:rPr>
        <w:t xml:space="preserve">Coordinated with developers to fix the bugs and maintained bug status up-to-date in </w:t>
      </w:r>
      <w:r w:rsidRPr="00EF6CF6">
        <w:rPr>
          <w:rFonts w:ascii="Book Antiqua" w:hAnsi="Book Antiqua"/>
          <w:b/>
          <w:color w:val="000000"/>
          <w:sz w:val="20"/>
          <w:szCs w:val="20"/>
        </w:rPr>
        <w:t>Test Director</w:t>
      </w:r>
    </w:p>
    <w:p w:rsidR="00D56DD4" w:rsidRPr="00EF6CF6" w:rsidRDefault="00D56DD4" w:rsidP="00C327E3">
      <w:pPr>
        <w:rPr>
          <w:rFonts w:ascii="Book Antiqua" w:hAnsi="Book Antiqua"/>
          <w:sz w:val="20"/>
          <w:szCs w:val="20"/>
        </w:rPr>
      </w:pPr>
    </w:p>
    <w:p w:rsidR="00781C06" w:rsidRPr="00EF6CF6" w:rsidRDefault="00781C06" w:rsidP="00C327E3">
      <w:pPr>
        <w:rPr>
          <w:rFonts w:ascii="Book Antiqua" w:hAnsi="Book Antiqua"/>
          <w:sz w:val="20"/>
          <w:szCs w:val="20"/>
        </w:rPr>
      </w:pPr>
    </w:p>
    <w:p w:rsidR="0062468D" w:rsidRPr="00EF6CF6" w:rsidRDefault="0062468D" w:rsidP="00C327E3">
      <w:pPr>
        <w:rPr>
          <w:rFonts w:ascii="Book Antiqua" w:hAnsi="Book Antiqua"/>
          <w:b/>
          <w:sz w:val="20"/>
          <w:szCs w:val="20"/>
        </w:rPr>
      </w:pPr>
      <w:r w:rsidRPr="00EF6CF6">
        <w:rPr>
          <w:rFonts w:ascii="Book Antiqua" w:hAnsi="Book Antiqua"/>
          <w:b/>
          <w:sz w:val="20"/>
          <w:szCs w:val="20"/>
        </w:rPr>
        <w:t>EDUCAITON:</w:t>
      </w:r>
    </w:p>
    <w:p w:rsidR="0062468D" w:rsidRPr="00EF6CF6" w:rsidRDefault="0062468D" w:rsidP="00C327E3">
      <w:pPr>
        <w:rPr>
          <w:rFonts w:ascii="Book Antiqua" w:hAnsi="Book Antiqua"/>
          <w:sz w:val="20"/>
          <w:szCs w:val="20"/>
        </w:rPr>
      </w:pPr>
    </w:p>
    <w:p w:rsidR="0062468D" w:rsidRPr="00EF6CF6" w:rsidRDefault="0062468D" w:rsidP="0062468D">
      <w:pPr>
        <w:rPr>
          <w:rFonts w:ascii="Book Antiqua" w:hAnsi="Book Antiqua"/>
          <w:b/>
          <w:sz w:val="20"/>
          <w:szCs w:val="20"/>
        </w:rPr>
      </w:pPr>
    </w:p>
    <w:p w:rsidR="00B832C6" w:rsidRPr="00B832C6" w:rsidRDefault="00B832C6" w:rsidP="00B832C6">
      <w:pPr>
        <w:rPr>
          <w:rFonts w:ascii="Book Antiqua" w:hAnsi="Book Antiqua"/>
          <w:b/>
          <w:sz w:val="20"/>
          <w:szCs w:val="20"/>
        </w:rPr>
      </w:pPr>
      <w:r w:rsidRPr="00B832C6">
        <w:rPr>
          <w:rFonts w:ascii="Book Antiqua" w:hAnsi="Book Antiqua"/>
          <w:b/>
          <w:sz w:val="20"/>
          <w:szCs w:val="20"/>
        </w:rPr>
        <w:t xml:space="preserve">Bachelors of engineering </w:t>
      </w:r>
      <w:r w:rsidR="009C3BC6" w:rsidRPr="00B832C6">
        <w:rPr>
          <w:rFonts w:ascii="Book Antiqua" w:hAnsi="Book Antiqua"/>
          <w:b/>
          <w:sz w:val="20"/>
          <w:szCs w:val="20"/>
        </w:rPr>
        <w:t>(</w:t>
      </w:r>
      <w:r w:rsidR="009C3BC6">
        <w:rPr>
          <w:rFonts w:ascii="Book Antiqua" w:hAnsi="Book Antiqua"/>
          <w:b/>
          <w:sz w:val="20"/>
          <w:szCs w:val="20"/>
        </w:rPr>
        <w:t>I</w:t>
      </w:r>
      <w:r w:rsidR="009C3BC6" w:rsidRPr="00B832C6">
        <w:rPr>
          <w:rFonts w:ascii="Book Antiqua" w:hAnsi="Book Antiqua"/>
          <w:b/>
          <w:sz w:val="20"/>
          <w:szCs w:val="20"/>
        </w:rPr>
        <w:t>nformation</w:t>
      </w:r>
      <w:r w:rsidRPr="00B832C6">
        <w:rPr>
          <w:rFonts w:ascii="Book Antiqua" w:hAnsi="Book Antiqua"/>
          <w:b/>
          <w:sz w:val="20"/>
          <w:szCs w:val="20"/>
        </w:rPr>
        <w:t xml:space="preserve"> </w:t>
      </w:r>
      <w:r w:rsidR="009C3BC6">
        <w:rPr>
          <w:rFonts w:ascii="Book Antiqua" w:hAnsi="Book Antiqua"/>
          <w:b/>
          <w:sz w:val="20"/>
          <w:szCs w:val="20"/>
        </w:rPr>
        <w:t>T</w:t>
      </w:r>
      <w:r w:rsidRPr="00B832C6">
        <w:rPr>
          <w:rFonts w:ascii="Book Antiqua" w:hAnsi="Book Antiqua"/>
          <w:b/>
          <w:sz w:val="20"/>
          <w:szCs w:val="20"/>
        </w:rPr>
        <w:t>echnology)</w:t>
      </w:r>
    </w:p>
    <w:p w:rsidR="0062468D" w:rsidRPr="00EF6CF6" w:rsidRDefault="00B832C6" w:rsidP="00B832C6">
      <w:pPr>
        <w:rPr>
          <w:rFonts w:ascii="Book Antiqua" w:hAnsi="Book Antiqua"/>
          <w:b/>
          <w:sz w:val="20"/>
          <w:szCs w:val="20"/>
        </w:rPr>
      </w:pPr>
      <w:r w:rsidRPr="00B832C6">
        <w:rPr>
          <w:rFonts w:ascii="Book Antiqua" w:hAnsi="Book Antiqua"/>
          <w:b/>
          <w:sz w:val="20"/>
          <w:szCs w:val="20"/>
        </w:rPr>
        <w:t>University of Rajasthan - 2007</w:t>
      </w:r>
    </w:p>
    <w:sectPr w:rsidR="0062468D" w:rsidRPr="00EF6CF6" w:rsidSect="008115E0">
      <w:headerReference w:type="default" r:id="rId7"/>
      <w:pgSz w:w="12240" w:h="15840"/>
      <w:pgMar w:top="1710"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A0C" w:rsidRDefault="00446A0C">
      <w:r>
        <w:separator/>
      </w:r>
    </w:p>
  </w:endnote>
  <w:endnote w:type="continuationSeparator" w:id="1">
    <w:p w:rsidR="00446A0C" w:rsidRDefault="00446A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A0C" w:rsidRDefault="00446A0C">
      <w:r>
        <w:separator/>
      </w:r>
    </w:p>
  </w:footnote>
  <w:footnote w:type="continuationSeparator" w:id="1">
    <w:p w:rsidR="00446A0C" w:rsidRDefault="00446A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5E0" w:rsidRPr="00AA5E13" w:rsidRDefault="0058177C">
    <w:pPr>
      <w:pStyle w:val="Header"/>
      <w:rPr>
        <w:rFonts w:ascii="Book Antiqua" w:hAnsi="Book Antiqua"/>
        <w:b/>
      </w:rPr>
    </w:pPr>
    <w:r>
      <w:rPr>
        <w:rFonts w:ascii="Book Antiqua" w:hAnsi="Book Antiqua"/>
        <w:b/>
      </w:rPr>
      <w:t>ROHIT BHAN</w:t>
    </w:r>
  </w:p>
  <w:p w:rsidR="00F43492" w:rsidRDefault="00F43492">
    <w:pPr>
      <w:pStyle w:val="Header"/>
      <w:rPr>
        <w:rFonts w:ascii="Book Antiqua" w:hAnsi="Book Antiqua"/>
      </w:rPr>
    </w:pPr>
  </w:p>
  <w:p w:rsidR="00F43492" w:rsidRDefault="0058177C" w:rsidP="00F43492">
    <w:pPr>
      <w:pStyle w:val="Header"/>
      <w:rPr>
        <w:rFonts w:ascii="Book Antiqua" w:hAnsi="Book Antiqua"/>
      </w:rPr>
    </w:pPr>
    <w:r>
      <w:t>Email rohitbhan947</w:t>
    </w:r>
    <w:r w:rsidR="00A077FB" w:rsidRPr="00D93A28">
      <w:t>@gmail.com</w:t>
    </w:r>
    <w:r w:rsidR="00A077FB" w:rsidRPr="00744DFB">
      <w:rPr>
        <w:color w:val="000000"/>
        <w:sz w:val="22"/>
        <w:szCs w:val="22"/>
      </w:rPr>
      <w:tab/>
    </w:r>
  </w:p>
  <w:p w:rsidR="00F43492" w:rsidRPr="00F43492" w:rsidRDefault="00A077FB" w:rsidP="00F43492">
    <w:pPr>
      <w:pStyle w:val="Header"/>
      <w:rPr>
        <w:rFonts w:ascii="Book Antiqua" w:hAnsi="Book Antiqua"/>
      </w:rPr>
    </w:pPr>
    <w:r>
      <w:rPr>
        <w:rFonts w:ascii="Book Antiqua" w:hAnsi="Book Antiqua"/>
      </w:rPr>
      <w:t xml:space="preserve">Contact: </w:t>
    </w:r>
    <w:r w:rsidR="00FD0FBF">
      <w:rPr>
        <w:rFonts w:ascii="Book Antiqua" w:hAnsi="Book Antiqua"/>
      </w:rPr>
      <w:t>425-273-1114</w:t>
    </w:r>
  </w:p>
  <w:p w:rsidR="00F43492" w:rsidRPr="00717771" w:rsidRDefault="00F43492">
    <w:pPr>
      <w:pStyle w:val="Header"/>
      <w:rPr>
        <w:rFonts w:ascii="Book Antiqua" w:hAnsi="Book Antiqu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8"/>
    <w:lvl w:ilvl="0">
      <w:start w:val="1"/>
      <w:numFmt w:val="bullet"/>
      <w:lvlText w:val=""/>
      <w:lvlJc w:val="left"/>
      <w:pPr>
        <w:tabs>
          <w:tab w:val="num" w:pos="720"/>
        </w:tabs>
        <w:ind w:left="720" w:hanging="360"/>
      </w:pPr>
      <w:rPr>
        <w:rFonts w:ascii="Symbol" w:hAnsi="Symbol"/>
      </w:rPr>
    </w:lvl>
  </w:abstractNum>
  <w:abstractNum w:abstractNumId="1">
    <w:nsid w:val="00000006"/>
    <w:multiLevelType w:val="singleLevel"/>
    <w:tmpl w:val="00000006"/>
    <w:name w:val="WW8Num10"/>
    <w:lvl w:ilvl="0">
      <w:start w:val="1"/>
      <w:numFmt w:val="bullet"/>
      <w:lvlText w:val=""/>
      <w:lvlJc w:val="left"/>
      <w:pPr>
        <w:tabs>
          <w:tab w:val="num" w:pos="360"/>
        </w:tabs>
        <w:ind w:left="360" w:hanging="360"/>
      </w:pPr>
      <w:rPr>
        <w:rFonts w:ascii="Symbol" w:hAnsi="Symbol"/>
      </w:rPr>
    </w:lvl>
  </w:abstractNum>
  <w:abstractNum w:abstractNumId="2">
    <w:nsid w:val="00000009"/>
    <w:multiLevelType w:val="singleLevel"/>
    <w:tmpl w:val="00000009"/>
    <w:name w:val="WW8Num19"/>
    <w:lvl w:ilvl="0">
      <w:start w:val="1"/>
      <w:numFmt w:val="bullet"/>
      <w:lvlText w:val=""/>
      <w:lvlJc w:val="left"/>
      <w:pPr>
        <w:tabs>
          <w:tab w:val="num" w:pos="720"/>
        </w:tabs>
        <w:ind w:left="720" w:hanging="360"/>
      </w:pPr>
      <w:rPr>
        <w:rFonts w:ascii="Symbol" w:hAnsi="Symbol"/>
      </w:rPr>
    </w:lvl>
  </w:abstractNum>
  <w:abstractNum w:abstractNumId="3">
    <w:nsid w:val="05844400"/>
    <w:multiLevelType w:val="hybridMultilevel"/>
    <w:tmpl w:val="F33004B0"/>
    <w:lvl w:ilvl="0" w:tplc="04090001">
      <w:start w:val="1"/>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36F36"/>
    <w:multiLevelType w:val="hybridMultilevel"/>
    <w:tmpl w:val="53DEEEF8"/>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959228B"/>
    <w:multiLevelType w:val="hybridMultilevel"/>
    <w:tmpl w:val="ED92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D8469D"/>
    <w:multiLevelType w:val="hybridMultilevel"/>
    <w:tmpl w:val="886AD722"/>
    <w:lvl w:ilvl="0" w:tplc="04090001">
      <w:start w:val="1"/>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632DA"/>
    <w:multiLevelType w:val="hybridMultilevel"/>
    <w:tmpl w:val="0BC6F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6B2D1B"/>
    <w:multiLevelType w:val="hybridMultilevel"/>
    <w:tmpl w:val="3724D93E"/>
    <w:lvl w:ilvl="0" w:tplc="04090001">
      <w:start w:val="1"/>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5F4CA1"/>
    <w:multiLevelType w:val="hybridMultilevel"/>
    <w:tmpl w:val="FE3E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556832"/>
    <w:multiLevelType w:val="hybridMultilevel"/>
    <w:tmpl w:val="11C40596"/>
    <w:lvl w:ilvl="0" w:tplc="04090001">
      <w:start w:val="1"/>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262096"/>
    <w:multiLevelType w:val="hybridMultilevel"/>
    <w:tmpl w:val="B3266808"/>
    <w:lvl w:ilvl="0" w:tplc="04090001">
      <w:start w:val="1"/>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A67A86"/>
    <w:multiLevelType w:val="hybridMultilevel"/>
    <w:tmpl w:val="6EDC55E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5C840FD3"/>
    <w:multiLevelType w:val="hybridMultilevel"/>
    <w:tmpl w:val="E9A29C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F2E2C66"/>
    <w:multiLevelType w:val="hybridMultilevel"/>
    <w:tmpl w:val="FCFCD5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74D84E20"/>
    <w:multiLevelType w:val="hybridMultilevel"/>
    <w:tmpl w:val="DEDC3572"/>
    <w:lvl w:ilvl="0" w:tplc="04090001">
      <w:start w:val="1"/>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FA7BD8"/>
    <w:multiLevelType w:val="hybridMultilevel"/>
    <w:tmpl w:val="C1823448"/>
    <w:lvl w:ilvl="0" w:tplc="04090001">
      <w:start w:val="1"/>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6D1518"/>
    <w:multiLevelType w:val="multilevel"/>
    <w:tmpl w:val="F40A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7"/>
  </w:num>
  <w:num w:numId="3">
    <w:abstractNumId w:val="4"/>
  </w:num>
  <w:num w:numId="4">
    <w:abstractNumId w:val="10"/>
  </w:num>
  <w:num w:numId="5">
    <w:abstractNumId w:val="11"/>
  </w:num>
  <w:num w:numId="6">
    <w:abstractNumId w:val="3"/>
  </w:num>
  <w:num w:numId="7">
    <w:abstractNumId w:val="8"/>
  </w:num>
  <w:num w:numId="8">
    <w:abstractNumId w:val="6"/>
  </w:num>
  <w:num w:numId="9">
    <w:abstractNumId w:val="16"/>
  </w:num>
  <w:num w:numId="10">
    <w:abstractNumId w:val="18"/>
  </w:num>
  <w:num w:numId="11">
    <w:abstractNumId w:val="9"/>
  </w:num>
  <w:num w:numId="12">
    <w:abstractNumId w:val="7"/>
  </w:num>
  <w:num w:numId="13">
    <w:abstractNumId w:val="5"/>
  </w:num>
  <w:num w:numId="14">
    <w:abstractNumId w:val="1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noPunctuationKerning/>
  <w:characterSpacingControl w:val="doNotCompress"/>
  <w:hdrShapeDefaults>
    <o:shapedefaults v:ext="edit" spidmax="48130"/>
  </w:hdrShapeDefaults>
  <w:footnotePr>
    <w:footnote w:id="0"/>
    <w:footnote w:id="1"/>
  </w:footnotePr>
  <w:endnotePr>
    <w:endnote w:id="0"/>
    <w:endnote w:id="1"/>
  </w:endnotePr>
  <w:compat/>
  <w:rsids>
    <w:rsidRoot w:val="00A416C2"/>
    <w:rsid w:val="000008DD"/>
    <w:rsid w:val="00007B86"/>
    <w:rsid w:val="00010311"/>
    <w:rsid w:val="00012B8C"/>
    <w:rsid w:val="00014E44"/>
    <w:rsid w:val="00017B7D"/>
    <w:rsid w:val="00024EEB"/>
    <w:rsid w:val="000270B1"/>
    <w:rsid w:val="00027C68"/>
    <w:rsid w:val="00030EEF"/>
    <w:rsid w:val="00035618"/>
    <w:rsid w:val="000409FA"/>
    <w:rsid w:val="00046EB5"/>
    <w:rsid w:val="00053F9F"/>
    <w:rsid w:val="00065953"/>
    <w:rsid w:val="000700F2"/>
    <w:rsid w:val="000717C3"/>
    <w:rsid w:val="0007258E"/>
    <w:rsid w:val="000728BD"/>
    <w:rsid w:val="000754F0"/>
    <w:rsid w:val="00081693"/>
    <w:rsid w:val="00090A52"/>
    <w:rsid w:val="00091619"/>
    <w:rsid w:val="00092F5B"/>
    <w:rsid w:val="000A470E"/>
    <w:rsid w:val="000A579D"/>
    <w:rsid w:val="000A5EAD"/>
    <w:rsid w:val="000B07D9"/>
    <w:rsid w:val="000B27D3"/>
    <w:rsid w:val="000B3BD8"/>
    <w:rsid w:val="000B5F00"/>
    <w:rsid w:val="000B6ED1"/>
    <w:rsid w:val="000C0962"/>
    <w:rsid w:val="000C52F1"/>
    <w:rsid w:val="000D225E"/>
    <w:rsid w:val="000D24F2"/>
    <w:rsid w:val="000D5722"/>
    <w:rsid w:val="000E0089"/>
    <w:rsid w:val="000E7674"/>
    <w:rsid w:val="000F6E66"/>
    <w:rsid w:val="000F76BF"/>
    <w:rsid w:val="0010002F"/>
    <w:rsid w:val="001007CF"/>
    <w:rsid w:val="00106D11"/>
    <w:rsid w:val="001074F8"/>
    <w:rsid w:val="001078C0"/>
    <w:rsid w:val="0011146B"/>
    <w:rsid w:val="00112AD6"/>
    <w:rsid w:val="00116FD3"/>
    <w:rsid w:val="00117850"/>
    <w:rsid w:val="00117F77"/>
    <w:rsid w:val="0012106E"/>
    <w:rsid w:val="00124A06"/>
    <w:rsid w:val="0012637A"/>
    <w:rsid w:val="001275B7"/>
    <w:rsid w:val="0013570A"/>
    <w:rsid w:val="00150295"/>
    <w:rsid w:val="001522CD"/>
    <w:rsid w:val="00154988"/>
    <w:rsid w:val="0018153C"/>
    <w:rsid w:val="00181F8C"/>
    <w:rsid w:val="00183E21"/>
    <w:rsid w:val="00193593"/>
    <w:rsid w:val="001A31FE"/>
    <w:rsid w:val="001C1DBB"/>
    <w:rsid w:val="001C253C"/>
    <w:rsid w:val="001D159F"/>
    <w:rsid w:val="001D25A3"/>
    <w:rsid w:val="001E0946"/>
    <w:rsid w:val="001E6077"/>
    <w:rsid w:val="001F5BDE"/>
    <w:rsid w:val="001F65DB"/>
    <w:rsid w:val="00210066"/>
    <w:rsid w:val="00213946"/>
    <w:rsid w:val="00216179"/>
    <w:rsid w:val="00225634"/>
    <w:rsid w:val="00226E63"/>
    <w:rsid w:val="00232CBF"/>
    <w:rsid w:val="0023382B"/>
    <w:rsid w:val="00234844"/>
    <w:rsid w:val="0024249E"/>
    <w:rsid w:val="00242A70"/>
    <w:rsid w:val="0024592F"/>
    <w:rsid w:val="00246356"/>
    <w:rsid w:val="00247C5B"/>
    <w:rsid w:val="002518C7"/>
    <w:rsid w:val="00257EDC"/>
    <w:rsid w:val="0026494B"/>
    <w:rsid w:val="00270F2B"/>
    <w:rsid w:val="00277DC1"/>
    <w:rsid w:val="00283BB9"/>
    <w:rsid w:val="0029024C"/>
    <w:rsid w:val="002902C6"/>
    <w:rsid w:val="00291D7F"/>
    <w:rsid w:val="00294CE7"/>
    <w:rsid w:val="002A140F"/>
    <w:rsid w:val="002A3DF4"/>
    <w:rsid w:val="002B2807"/>
    <w:rsid w:val="002C2B74"/>
    <w:rsid w:val="002C2C4A"/>
    <w:rsid w:val="002C3D64"/>
    <w:rsid w:val="002C7535"/>
    <w:rsid w:val="002D3BC3"/>
    <w:rsid w:val="002E2049"/>
    <w:rsid w:val="002F2474"/>
    <w:rsid w:val="002F3384"/>
    <w:rsid w:val="00304D48"/>
    <w:rsid w:val="003053C9"/>
    <w:rsid w:val="00307CC9"/>
    <w:rsid w:val="00307E62"/>
    <w:rsid w:val="00313EAD"/>
    <w:rsid w:val="00314A69"/>
    <w:rsid w:val="0032014B"/>
    <w:rsid w:val="003233B1"/>
    <w:rsid w:val="00332EB9"/>
    <w:rsid w:val="00335252"/>
    <w:rsid w:val="00336861"/>
    <w:rsid w:val="00356C04"/>
    <w:rsid w:val="00361EBE"/>
    <w:rsid w:val="003632D2"/>
    <w:rsid w:val="00366724"/>
    <w:rsid w:val="00375975"/>
    <w:rsid w:val="0038287D"/>
    <w:rsid w:val="0038680A"/>
    <w:rsid w:val="003930CC"/>
    <w:rsid w:val="00396511"/>
    <w:rsid w:val="003B13CA"/>
    <w:rsid w:val="003C458C"/>
    <w:rsid w:val="003E31EE"/>
    <w:rsid w:val="003E76AB"/>
    <w:rsid w:val="003F0828"/>
    <w:rsid w:val="003F1D73"/>
    <w:rsid w:val="003F36E2"/>
    <w:rsid w:val="003F59D7"/>
    <w:rsid w:val="003F6613"/>
    <w:rsid w:val="004043A8"/>
    <w:rsid w:val="004045E6"/>
    <w:rsid w:val="004056B3"/>
    <w:rsid w:val="00413019"/>
    <w:rsid w:val="0041495C"/>
    <w:rsid w:val="00421700"/>
    <w:rsid w:val="00430D3F"/>
    <w:rsid w:val="004419B1"/>
    <w:rsid w:val="00445ED1"/>
    <w:rsid w:val="00446A0C"/>
    <w:rsid w:val="0045107E"/>
    <w:rsid w:val="00451C47"/>
    <w:rsid w:val="00455652"/>
    <w:rsid w:val="00457D85"/>
    <w:rsid w:val="004626BE"/>
    <w:rsid w:val="00465265"/>
    <w:rsid w:val="00492D84"/>
    <w:rsid w:val="004A326C"/>
    <w:rsid w:val="004B4A4E"/>
    <w:rsid w:val="004C2294"/>
    <w:rsid w:val="004C436A"/>
    <w:rsid w:val="004C729F"/>
    <w:rsid w:val="004D0A91"/>
    <w:rsid w:val="004F5038"/>
    <w:rsid w:val="00503CD6"/>
    <w:rsid w:val="0050657E"/>
    <w:rsid w:val="00507A2B"/>
    <w:rsid w:val="00512F6D"/>
    <w:rsid w:val="00514DF4"/>
    <w:rsid w:val="00515989"/>
    <w:rsid w:val="00521FD2"/>
    <w:rsid w:val="00523C69"/>
    <w:rsid w:val="00530941"/>
    <w:rsid w:val="005318B3"/>
    <w:rsid w:val="00531C6A"/>
    <w:rsid w:val="005356CA"/>
    <w:rsid w:val="00535832"/>
    <w:rsid w:val="005466C3"/>
    <w:rsid w:val="0054769C"/>
    <w:rsid w:val="00551A0D"/>
    <w:rsid w:val="005520A4"/>
    <w:rsid w:val="00553A82"/>
    <w:rsid w:val="00554FF7"/>
    <w:rsid w:val="005607CE"/>
    <w:rsid w:val="00566011"/>
    <w:rsid w:val="00576E45"/>
    <w:rsid w:val="00577F7F"/>
    <w:rsid w:val="0058177C"/>
    <w:rsid w:val="00583E60"/>
    <w:rsid w:val="00596660"/>
    <w:rsid w:val="00597F44"/>
    <w:rsid w:val="005A023E"/>
    <w:rsid w:val="005A19BF"/>
    <w:rsid w:val="005A1DC1"/>
    <w:rsid w:val="005A2E62"/>
    <w:rsid w:val="005A4586"/>
    <w:rsid w:val="005A4CB4"/>
    <w:rsid w:val="005B1309"/>
    <w:rsid w:val="005B29B9"/>
    <w:rsid w:val="005B2C04"/>
    <w:rsid w:val="005B35F4"/>
    <w:rsid w:val="005C0101"/>
    <w:rsid w:val="005C2A85"/>
    <w:rsid w:val="005C42AD"/>
    <w:rsid w:val="005C48D1"/>
    <w:rsid w:val="005C6A2F"/>
    <w:rsid w:val="005D53B1"/>
    <w:rsid w:val="005F441C"/>
    <w:rsid w:val="005F479A"/>
    <w:rsid w:val="005F4C3E"/>
    <w:rsid w:val="00601C8F"/>
    <w:rsid w:val="0060441A"/>
    <w:rsid w:val="006123DC"/>
    <w:rsid w:val="006205D2"/>
    <w:rsid w:val="00621E46"/>
    <w:rsid w:val="006236AB"/>
    <w:rsid w:val="0062468D"/>
    <w:rsid w:val="006313AC"/>
    <w:rsid w:val="00643C58"/>
    <w:rsid w:val="00644092"/>
    <w:rsid w:val="00647C31"/>
    <w:rsid w:val="00651E74"/>
    <w:rsid w:val="00655F4B"/>
    <w:rsid w:val="0065714F"/>
    <w:rsid w:val="0066019A"/>
    <w:rsid w:val="0066588C"/>
    <w:rsid w:val="00671F6E"/>
    <w:rsid w:val="006755DF"/>
    <w:rsid w:val="0068401C"/>
    <w:rsid w:val="00687984"/>
    <w:rsid w:val="00691D3C"/>
    <w:rsid w:val="00692AF1"/>
    <w:rsid w:val="00693104"/>
    <w:rsid w:val="00694154"/>
    <w:rsid w:val="006A1DB9"/>
    <w:rsid w:val="006A249C"/>
    <w:rsid w:val="006A3A5D"/>
    <w:rsid w:val="006A440D"/>
    <w:rsid w:val="006B3757"/>
    <w:rsid w:val="006B53C2"/>
    <w:rsid w:val="006C0DE3"/>
    <w:rsid w:val="006C3B71"/>
    <w:rsid w:val="006D3738"/>
    <w:rsid w:val="006D6DDA"/>
    <w:rsid w:val="006D796A"/>
    <w:rsid w:val="006E0637"/>
    <w:rsid w:val="006F2C0F"/>
    <w:rsid w:val="006F3104"/>
    <w:rsid w:val="006F43FE"/>
    <w:rsid w:val="00702680"/>
    <w:rsid w:val="007146FB"/>
    <w:rsid w:val="00714E53"/>
    <w:rsid w:val="00717771"/>
    <w:rsid w:val="00725DDF"/>
    <w:rsid w:val="00732727"/>
    <w:rsid w:val="007329E2"/>
    <w:rsid w:val="00734FA1"/>
    <w:rsid w:val="00735536"/>
    <w:rsid w:val="00737457"/>
    <w:rsid w:val="0074168C"/>
    <w:rsid w:val="007440EA"/>
    <w:rsid w:val="007449EC"/>
    <w:rsid w:val="00753416"/>
    <w:rsid w:val="00755A53"/>
    <w:rsid w:val="00755F47"/>
    <w:rsid w:val="007619DE"/>
    <w:rsid w:val="00762B28"/>
    <w:rsid w:val="00775DAA"/>
    <w:rsid w:val="00775E4E"/>
    <w:rsid w:val="007771B3"/>
    <w:rsid w:val="00781C06"/>
    <w:rsid w:val="00787BDD"/>
    <w:rsid w:val="0079195D"/>
    <w:rsid w:val="00796141"/>
    <w:rsid w:val="007A00AF"/>
    <w:rsid w:val="007A4CC9"/>
    <w:rsid w:val="007B0997"/>
    <w:rsid w:val="007B2609"/>
    <w:rsid w:val="007B309E"/>
    <w:rsid w:val="007B3F58"/>
    <w:rsid w:val="007B5FD9"/>
    <w:rsid w:val="007C1B49"/>
    <w:rsid w:val="007C66F0"/>
    <w:rsid w:val="007C6D34"/>
    <w:rsid w:val="007D0C03"/>
    <w:rsid w:val="007D77EA"/>
    <w:rsid w:val="007D7EE1"/>
    <w:rsid w:val="007E6412"/>
    <w:rsid w:val="007F0BA3"/>
    <w:rsid w:val="007F63FA"/>
    <w:rsid w:val="008002A2"/>
    <w:rsid w:val="00810B59"/>
    <w:rsid w:val="008115E0"/>
    <w:rsid w:val="0081257B"/>
    <w:rsid w:val="00813796"/>
    <w:rsid w:val="00814303"/>
    <w:rsid w:val="00814974"/>
    <w:rsid w:val="00816870"/>
    <w:rsid w:val="008173AE"/>
    <w:rsid w:val="00817F3B"/>
    <w:rsid w:val="00830EB0"/>
    <w:rsid w:val="00834262"/>
    <w:rsid w:val="00837887"/>
    <w:rsid w:val="00843C2D"/>
    <w:rsid w:val="00846D17"/>
    <w:rsid w:val="00846F19"/>
    <w:rsid w:val="00847CBB"/>
    <w:rsid w:val="00856B84"/>
    <w:rsid w:val="008713DE"/>
    <w:rsid w:val="0087745A"/>
    <w:rsid w:val="00877942"/>
    <w:rsid w:val="008923E9"/>
    <w:rsid w:val="008926A6"/>
    <w:rsid w:val="00893417"/>
    <w:rsid w:val="00896E9A"/>
    <w:rsid w:val="00897B1D"/>
    <w:rsid w:val="008C206C"/>
    <w:rsid w:val="008D32A6"/>
    <w:rsid w:val="008D4008"/>
    <w:rsid w:val="008D7E04"/>
    <w:rsid w:val="008E1FC7"/>
    <w:rsid w:val="008F2061"/>
    <w:rsid w:val="008F7417"/>
    <w:rsid w:val="00901997"/>
    <w:rsid w:val="00913A60"/>
    <w:rsid w:val="00917ED0"/>
    <w:rsid w:val="00925236"/>
    <w:rsid w:val="00931332"/>
    <w:rsid w:val="00932153"/>
    <w:rsid w:val="00934025"/>
    <w:rsid w:val="009359A4"/>
    <w:rsid w:val="009413F5"/>
    <w:rsid w:val="00941840"/>
    <w:rsid w:val="009442EB"/>
    <w:rsid w:val="00945D7E"/>
    <w:rsid w:val="0095149B"/>
    <w:rsid w:val="00951D43"/>
    <w:rsid w:val="00953EC9"/>
    <w:rsid w:val="00954813"/>
    <w:rsid w:val="009549C7"/>
    <w:rsid w:val="00956870"/>
    <w:rsid w:val="00965071"/>
    <w:rsid w:val="00966382"/>
    <w:rsid w:val="009674C6"/>
    <w:rsid w:val="00971D91"/>
    <w:rsid w:val="00973A52"/>
    <w:rsid w:val="0097668F"/>
    <w:rsid w:val="009766AE"/>
    <w:rsid w:val="00987725"/>
    <w:rsid w:val="00990A4E"/>
    <w:rsid w:val="009938F2"/>
    <w:rsid w:val="009A2113"/>
    <w:rsid w:val="009B4B3F"/>
    <w:rsid w:val="009C10BB"/>
    <w:rsid w:val="009C3BC6"/>
    <w:rsid w:val="009C5E50"/>
    <w:rsid w:val="009C66C3"/>
    <w:rsid w:val="009D0604"/>
    <w:rsid w:val="009D152A"/>
    <w:rsid w:val="009D2D2D"/>
    <w:rsid w:val="009E199F"/>
    <w:rsid w:val="009F2B03"/>
    <w:rsid w:val="009F69BC"/>
    <w:rsid w:val="009F7242"/>
    <w:rsid w:val="00A016F6"/>
    <w:rsid w:val="00A077FB"/>
    <w:rsid w:val="00A121C9"/>
    <w:rsid w:val="00A15751"/>
    <w:rsid w:val="00A15F59"/>
    <w:rsid w:val="00A16787"/>
    <w:rsid w:val="00A22CE6"/>
    <w:rsid w:val="00A30EDB"/>
    <w:rsid w:val="00A3267D"/>
    <w:rsid w:val="00A41102"/>
    <w:rsid w:val="00A416C2"/>
    <w:rsid w:val="00A467D8"/>
    <w:rsid w:val="00A50344"/>
    <w:rsid w:val="00A535D9"/>
    <w:rsid w:val="00A54173"/>
    <w:rsid w:val="00A555A3"/>
    <w:rsid w:val="00A56AC7"/>
    <w:rsid w:val="00A60DD5"/>
    <w:rsid w:val="00A64671"/>
    <w:rsid w:val="00A6515D"/>
    <w:rsid w:val="00A74FF1"/>
    <w:rsid w:val="00A76114"/>
    <w:rsid w:val="00A76D30"/>
    <w:rsid w:val="00A76F4D"/>
    <w:rsid w:val="00A76FDB"/>
    <w:rsid w:val="00A82BE8"/>
    <w:rsid w:val="00A93457"/>
    <w:rsid w:val="00A93FAA"/>
    <w:rsid w:val="00A94C4A"/>
    <w:rsid w:val="00A96BFE"/>
    <w:rsid w:val="00AA31AC"/>
    <w:rsid w:val="00AA4524"/>
    <w:rsid w:val="00AA5E13"/>
    <w:rsid w:val="00AB2B29"/>
    <w:rsid w:val="00AB3383"/>
    <w:rsid w:val="00AC0549"/>
    <w:rsid w:val="00AC0E83"/>
    <w:rsid w:val="00AC20E1"/>
    <w:rsid w:val="00AC4D2D"/>
    <w:rsid w:val="00AD0097"/>
    <w:rsid w:val="00AD2B39"/>
    <w:rsid w:val="00AD4946"/>
    <w:rsid w:val="00AF3B84"/>
    <w:rsid w:val="00AF5074"/>
    <w:rsid w:val="00B01EBD"/>
    <w:rsid w:val="00B118C0"/>
    <w:rsid w:val="00B131D0"/>
    <w:rsid w:val="00B1371B"/>
    <w:rsid w:val="00B1478E"/>
    <w:rsid w:val="00B23BB6"/>
    <w:rsid w:val="00B251E0"/>
    <w:rsid w:val="00B27C23"/>
    <w:rsid w:val="00B4022A"/>
    <w:rsid w:val="00B40FA5"/>
    <w:rsid w:val="00B43F70"/>
    <w:rsid w:val="00B45064"/>
    <w:rsid w:val="00B46397"/>
    <w:rsid w:val="00B53D32"/>
    <w:rsid w:val="00B552A7"/>
    <w:rsid w:val="00B70AD0"/>
    <w:rsid w:val="00B72989"/>
    <w:rsid w:val="00B825CC"/>
    <w:rsid w:val="00B832C6"/>
    <w:rsid w:val="00B842DE"/>
    <w:rsid w:val="00B8690C"/>
    <w:rsid w:val="00B8783B"/>
    <w:rsid w:val="00B902B5"/>
    <w:rsid w:val="00B90506"/>
    <w:rsid w:val="00B905C5"/>
    <w:rsid w:val="00B95065"/>
    <w:rsid w:val="00BA173D"/>
    <w:rsid w:val="00BA349C"/>
    <w:rsid w:val="00BA3C94"/>
    <w:rsid w:val="00BA4A68"/>
    <w:rsid w:val="00BB3D3E"/>
    <w:rsid w:val="00BB6148"/>
    <w:rsid w:val="00BB6A44"/>
    <w:rsid w:val="00BB6E3F"/>
    <w:rsid w:val="00BC77CA"/>
    <w:rsid w:val="00BD0D04"/>
    <w:rsid w:val="00BD685B"/>
    <w:rsid w:val="00BD70D6"/>
    <w:rsid w:val="00BE07E3"/>
    <w:rsid w:val="00BE0B78"/>
    <w:rsid w:val="00BE2A5A"/>
    <w:rsid w:val="00BE4C19"/>
    <w:rsid w:val="00BE52FE"/>
    <w:rsid w:val="00BF3561"/>
    <w:rsid w:val="00BF7556"/>
    <w:rsid w:val="00BF7568"/>
    <w:rsid w:val="00C00C4A"/>
    <w:rsid w:val="00C00CDE"/>
    <w:rsid w:val="00C029B0"/>
    <w:rsid w:val="00C03D2A"/>
    <w:rsid w:val="00C04E4D"/>
    <w:rsid w:val="00C06788"/>
    <w:rsid w:val="00C07DD4"/>
    <w:rsid w:val="00C10E73"/>
    <w:rsid w:val="00C110D5"/>
    <w:rsid w:val="00C122F6"/>
    <w:rsid w:val="00C13517"/>
    <w:rsid w:val="00C17DE9"/>
    <w:rsid w:val="00C20622"/>
    <w:rsid w:val="00C253CC"/>
    <w:rsid w:val="00C327E3"/>
    <w:rsid w:val="00C34457"/>
    <w:rsid w:val="00C3622B"/>
    <w:rsid w:val="00C413A4"/>
    <w:rsid w:val="00C452B5"/>
    <w:rsid w:val="00C452DE"/>
    <w:rsid w:val="00C5238D"/>
    <w:rsid w:val="00C53417"/>
    <w:rsid w:val="00C61CC0"/>
    <w:rsid w:val="00C62274"/>
    <w:rsid w:val="00C64519"/>
    <w:rsid w:val="00C77257"/>
    <w:rsid w:val="00C804C2"/>
    <w:rsid w:val="00C91185"/>
    <w:rsid w:val="00CA2BA2"/>
    <w:rsid w:val="00CA3B01"/>
    <w:rsid w:val="00CA6D16"/>
    <w:rsid w:val="00CA7BE5"/>
    <w:rsid w:val="00CC13B0"/>
    <w:rsid w:val="00CC2DED"/>
    <w:rsid w:val="00CC3AC5"/>
    <w:rsid w:val="00CC3FB0"/>
    <w:rsid w:val="00CC5DF1"/>
    <w:rsid w:val="00CC6EA0"/>
    <w:rsid w:val="00CC77B8"/>
    <w:rsid w:val="00CC7A7C"/>
    <w:rsid w:val="00CD5202"/>
    <w:rsid w:val="00CD5AD6"/>
    <w:rsid w:val="00CD67E2"/>
    <w:rsid w:val="00CE5E13"/>
    <w:rsid w:val="00CF0E5C"/>
    <w:rsid w:val="00CF12EB"/>
    <w:rsid w:val="00CF2C14"/>
    <w:rsid w:val="00CF731E"/>
    <w:rsid w:val="00D0117D"/>
    <w:rsid w:val="00D10D41"/>
    <w:rsid w:val="00D12BDA"/>
    <w:rsid w:val="00D133A2"/>
    <w:rsid w:val="00D143B4"/>
    <w:rsid w:val="00D230D7"/>
    <w:rsid w:val="00D23F35"/>
    <w:rsid w:val="00D24F9A"/>
    <w:rsid w:val="00D25B2F"/>
    <w:rsid w:val="00D3343C"/>
    <w:rsid w:val="00D34DE4"/>
    <w:rsid w:val="00D36F3A"/>
    <w:rsid w:val="00D432A2"/>
    <w:rsid w:val="00D45893"/>
    <w:rsid w:val="00D50800"/>
    <w:rsid w:val="00D56DD4"/>
    <w:rsid w:val="00D6460A"/>
    <w:rsid w:val="00D66844"/>
    <w:rsid w:val="00D66A54"/>
    <w:rsid w:val="00D676A3"/>
    <w:rsid w:val="00D75B5F"/>
    <w:rsid w:val="00D77010"/>
    <w:rsid w:val="00D808B7"/>
    <w:rsid w:val="00DA0AFD"/>
    <w:rsid w:val="00DA3BE9"/>
    <w:rsid w:val="00DA48D8"/>
    <w:rsid w:val="00DB1851"/>
    <w:rsid w:val="00DB5CF0"/>
    <w:rsid w:val="00DC3D3A"/>
    <w:rsid w:val="00DC7F34"/>
    <w:rsid w:val="00DD5E89"/>
    <w:rsid w:val="00DE30AE"/>
    <w:rsid w:val="00DE48AD"/>
    <w:rsid w:val="00DE7006"/>
    <w:rsid w:val="00DF64CE"/>
    <w:rsid w:val="00DF70F0"/>
    <w:rsid w:val="00DF7D15"/>
    <w:rsid w:val="00E04C43"/>
    <w:rsid w:val="00E04CFF"/>
    <w:rsid w:val="00E05BB2"/>
    <w:rsid w:val="00E10012"/>
    <w:rsid w:val="00E21410"/>
    <w:rsid w:val="00E219ED"/>
    <w:rsid w:val="00E2465C"/>
    <w:rsid w:val="00E32B51"/>
    <w:rsid w:val="00E3367D"/>
    <w:rsid w:val="00E345F0"/>
    <w:rsid w:val="00E437A4"/>
    <w:rsid w:val="00E62356"/>
    <w:rsid w:val="00E62BF5"/>
    <w:rsid w:val="00E630FA"/>
    <w:rsid w:val="00E63708"/>
    <w:rsid w:val="00E72B2E"/>
    <w:rsid w:val="00E76DE4"/>
    <w:rsid w:val="00E77947"/>
    <w:rsid w:val="00E83EAA"/>
    <w:rsid w:val="00E92328"/>
    <w:rsid w:val="00EA1A1F"/>
    <w:rsid w:val="00EA5984"/>
    <w:rsid w:val="00EA68FF"/>
    <w:rsid w:val="00EA72DB"/>
    <w:rsid w:val="00EA7A4D"/>
    <w:rsid w:val="00EB1812"/>
    <w:rsid w:val="00EB5317"/>
    <w:rsid w:val="00EC1DEC"/>
    <w:rsid w:val="00ED0D7E"/>
    <w:rsid w:val="00ED6320"/>
    <w:rsid w:val="00ED75FE"/>
    <w:rsid w:val="00EE16C6"/>
    <w:rsid w:val="00EE1A4F"/>
    <w:rsid w:val="00EF6CF6"/>
    <w:rsid w:val="00F011A5"/>
    <w:rsid w:val="00F02795"/>
    <w:rsid w:val="00F03060"/>
    <w:rsid w:val="00F041C0"/>
    <w:rsid w:val="00F05CE4"/>
    <w:rsid w:val="00F070B7"/>
    <w:rsid w:val="00F23404"/>
    <w:rsid w:val="00F30686"/>
    <w:rsid w:val="00F30DF5"/>
    <w:rsid w:val="00F31FD6"/>
    <w:rsid w:val="00F40E14"/>
    <w:rsid w:val="00F43492"/>
    <w:rsid w:val="00F56C50"/>
    <w:rsid w:val="00F65C0B"/>
    <w:rsid w:val="00F66E5B"/>
    <w:rsid w:val="00F6751D"/>
    <w:rsid w:val="00F74C85"/>
    <w:rsid w:val="00F75801"/>
    <w:rsid w:val="00F762D0"/>
    <w:rsid w:val="00F848E7"/>
    <w:rsid w:val="00F93D92"/>
    <w:rsid w:val="00F94EB0"/>
    <w:rsid w:val="00F95E41"/>
    <w:rsid w:val="00FA5878"/>
    <w:rsid w:val="00FA642D"/>
    <w:rsid w:val="00FB45ED"/>
    <w:rsid w:val="00FB5518"/>
    <w:rsid w:val="00FC3361"/>
    <w:rsid w:val="00FC4B86"/>
    <w:rsid w:val="00FC7C54"/>
    <w:rsid w:val="00FC7F97"/>
    <w:rsid w:val="00FD0707"/>
    <w:rsid w:val="00FD0FBF"/>
    <w:rsid w:val="00FE13BF"/>
    <w:rsid w:val="00FE1863"/>
    <w:rsid w:val="00FE2C0C"/>
    <w:rsid w:val="00FE7B26"/>
    <w:rsid w:val="00FF0B06"/>
    <w:rsid w:val="00FF14F9"/>
    <w:rsid w:val="00FF22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Body Text 2"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668F"/>
    <w:rPr>
      <w:sz w:val="24"/>
      <w:szCs w:val="24"/>
      <w:lang w:val="en-US" w:eastAsia="en-US"/>
    </w:rPr>
  </w:style>
  <w:style w:type="paragraph" w:styleId="Heading1">
    <w:name w:val="heading 1"/>
    <w:basedOn w:val="Normal"/>
    <w:next w:val="Normal"/>
    <w:qFormat/>
    <w:rsid w:val="0097668F"/>
    <w:pPr>
      <w:keepNext/>
      <w:jc w:val="center"/>
      <w:outlineLvl w:val="0"/>
    </w:pPr>
    <w:rPr>
      <w:rFonts w:ascii="Book Antiqua" w:hAnsi="Book Antiqua"/>
      <w:b/>
      <w:bCs/>
      <w:sz w:val="20"/>
    </w:rPr>
  </w:style>
  <w:style w:type="paragraph" w:styleId="Heading2">
    <w:name w:val="heading 2"/>
    <w:basedOn w:val="Normal"/>
    <w:next w:val="Normal"/>
    <w:link w:val="Heading2Char"/>
    <w:qFormat/>
    <w:rsid w:val="0097668F"/>
    <w:pPr>
      <w:keepNext/>
      <w:outlineLvl w:val="1"/>
    </w:pPr>
    <w:rPr>
      <w:rFonts w:ascii="Book Antiqua" w:hAnsi="Book Antiqua"/>
      <w:b/>
      <w:bCs/>
      <w:sz w:val="20"/>
    </w:rPr>
  </w:style>
  <w:style w:type="paragraph" w:styleId="Heading3">
    <w:name w:val="heading 3"/>
    <w:basedOn w:val="Normal"/>
    <w:next w:val="Normal"/>
    <w:qFormat/>
    <w:rsid w:val="0097668F"/>
    <w:pPr>
      <w:keepNext/>
      <w:jc w:val="both"/>
      <w:outlineLvl w:val="2"/>
    </w:pPr>
    <w:rPr>
      <w:rFonts w:ascii="Book Antiqua" w:hAnsi="Book Antiqua"/>
      <w:b/>
      <w:sz w:val="20"/>
    </w:rPr>
  </w:style>
  <w:style w:type="paragraph" w:styleId="Heading4">
    <w:name w:val="heading 4"/>
    <w:basedOn w:val="Normal"/>
    <w:next w:val="Normal"/>
    <w:qFormat/>
    <w:rsid w:val="0097668F"/>
    <w:pPr>
      <w:keepNext/>
      <w:outlineLvl w:val="3"/>
    </w:pPr>
    <w:rPr>
      <w:rFonts w:ascii="Book Antiqua" w:hAnsi="Book Antiqua"/>
      <w:b/>
      <w:bCs/>
      <w:sz w:val="20"/>
      <w:u w:val="single"/>
    </w:rPr>
  </w:style>
  <w:style w:type="paragraph" w:styleId="Heading5">
    <w:name w:val="heading 5"/>
    <w:basedOn w:val="Normal"/>
    <w:next w:val="Normal"/>
    <w:qFormat/>
    <w:rsid w:val="0097668F"/>
    <w:pPr>
      <w:keepNext/>
      <w:jc w:val="both"/>
      <w:outlineLvl w:val="4"/>
    </w:pPr>
    <w:rPr>
      <w:b/>
      <w:bCs/>
      <w:color w:val="000000"/>
      <w:sz w:val="22"/>
    </w:rPr>
  </w:style>
  <w:style w:type="paragraph" w:styleId="Heading6">
    <w:name w:val="heading 6"/>
    <w:basedOn w:val="Normal"/>
    <w:next w:val="Normal"/>
    <w:qFormat/>
    <w:rsid w:val="0097668F"/>
    <w:pPr>
      <w:keepNext/>
      <w:jc w:val="center"/>
      <w:outlineLvl w:val="5"/>
    </w:pPr>
    <w:rPr>
      <w:rFonts w:ascii="Arial" w:hAnsi="Arial" w:cs="Arial"/>
      <w:b/>
      <w:bCs/>
      <w:color w:val="000000"/>
      <w:sz w:val="22"/>
      <w:u w:val="single"/>
      <w:shd w:val="clear" w:color="auto" w:fill="E0E0E0"/>
    </w:rPr>
  </w:style>
  <w:style w:type="paragraph" w:styleId="Heading7">
    <w:name w:val="heading 7"/>
    <w:basedOn w:val="Normal"/>
    <w:next w:val="Normal"/>
    <w:qFormat/>
    <w:rsid w:val="0097668F"/>
    <w:pPr>
      <w:keepNext/>
      <w:tabs>
        <w:tab w:val="num"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outlineLvl w:val="6"/>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976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paragraph" w:styleId="NormalWeb">
    <w:name w:val="Normal (Web)"/>
    <w:basedOn w:val="Normal"/>
    <w:uiPriority w:val="99"/>
    <w:rsid w:val="0097668F"/>
    <w:pPr>
      <w:spacing w:before="100" w:beforeAutospacing="1" w:after="100" w:afterAutospacing="1"/>
    </w:pPr>
    <w:rPr>
      <w:rFonts w:ascii="Arial Unicode MS" w:hAnsi="Arial Unicode MS"/>
    </w:rPr>
  </w:style>
  <w:style w:type="paragraph" w:styleId="Header">
    <w:name w:val="header"/>
    <w:basedOn w:val="Normal"/>
    <w:link w:val="HeaderChar"/>
    <w:uiPriority w:val="99"/>
    <w:rsid w:val="0097668F"/>
    <w:pPr>
      <w:tabs>
        <w:tab w:val="center" w:pos="4320"/>
        <w:tab w:val="right" w:pos="8640"/>
      </w:tabs>
    </w:pPr>
  </w:style>
  <w:style w:type="paragraph" w:styleId="Footer">
    <w:name w:val="footer"/>
    <w:basedOn w:val="Normal"/>
    <w:rsid w:val="0097668F"/>
    <w:pPr>
      <w:tabs>
        <w:tab w:val="center" w:pos="4320"/>
        <w:tab w:val="right" w:pos="8640"/>
      </w:tabs>
    </w:pPr>
  </w:style>
  <w:style w:type="paragraph" w:styleId="Title">
    <w:name w:val="Title"/>
    <w:basedOn w:val="Normal"/>
    <w:qFormat/>
    <w:rsid w:val="0097668F"/>
    <w:pPr>
      <w:jc w:val="center"/>
    </w:pPr>
    <w:rPr>
      <w:rFonts w:ascii="Book Antiqua" w:hAnsi="Book Antiqua"/>
      <w:b/>
      <w:bCs/>
      <w:sz w:val="20"/>
    </w:rPr>
  </w:style>
  <w:style w:type="paragraph" w:styleId="BodyText">
    <w:name w:val="Body Text"/>
    <w:basedOn w:val="Normal"/>
    <w:rsid w:val="0097668F"/>
    <w:rPr>
      <w:b/>
      <w:bCs/>
    </w:rPr>
  </w:style>
  <w:style w:type="paragraph" w:styleId="BodyTextIndent">
    <w:name w:val="Body Text Indent"/>
    <w:basedOn w:val="Normal"/>
    <w:rsid w:val="0097668F"/>
    <w:pPr>
      <w:ind w:left="360"/>
    </w:pPr>
    <w:rPr>
      <w:rFonts w:ascii="Book Antiqua" w:hAnsi="Book Antiqua"/>
      <w:b/>
      <w:bCs/>
      <w:sz w:val="20"/>
    </w:rPr>
  </w:style>
  <w:style w:type="paragraph" w:styleId="BodyText3">
    <w:name w:val="Body Text 3"/>
    <w:basedOn w:val="Normal"/>
    <w:rsid w:val="0097668F"/>
    <w:pPr>
      <w:spacing w:after="120"/>
    </w:pPr>
    <w:rPr>
      <w:sz w:val="16"/>
      <w:szCs w:val="16"/>
    </w:rPr>
  </w:style>
  <w:style w:type="character" w:customStyle="1" w:styleId="HTMLTypewriter2">
    <w:name w:val="HTML Typewriter2"/>
    <w:basedOn w:val="DefaultParagraphFont"/>
    <w:rsid w:val="0097668F"/>
    <w:rPr>
      <w:rFonts w:ascii="Courier New" w:eastAsia="Times New Roman" w:hAnsi="Courier New" w:cs="Courier New"/>
      <w:sz w:val="20"/>
      <w:szCs w:val="20"/>
    </w:rPr>
  </w:style>
  <w:style w:type="character" w:customStyle="1" w:styleId="homebold1">
    <w:name w:val="homebold1"/>
    <w:basedOn w:val="DefaultParagraphFont"/>
    <w:rsid w:val="0097668F"/>
    <w:rPr>
      <w:rFonts w:ascii="Arial" w:hAnsi="Arial" w:cs="Arial"/>
      <w:b/>
      <w:bCs/>
      <w:strike w:val="0"/>
      <w:dstrike w:val="0"/>
      <w:color w:val="333366"/>
      <w:sz w:val="18"/>
      <w:szCs w:val="18"/>
      <w:u w:val="none"/>
      <w:effect w:val="none"/>
    </w:rPr>
  </w:style>
  <w:style w:type="paragraph" w:styleId="BalloonText">
    <w:name w:val="Balloon Text"/>
    <w:basedOn w:val="Normal"/>
    <w:semiHidden/>
    <w:rsid w:val="0097668F"/>
    <w:rPr>
      <w:rFonts w:ascii="Tahoma" w:hAnsi="Tahoma" w:cs="Tahoma"/>
      <w:sz w:val="16"/>
      <w:szCs w:val="16"/>
    </w:rPr>
  </w:style>
  <w:style w:type="character" w:customStyle="1" w:styleId="CharChar16">
    <w:name w:val="Char Char16"/>
    <w:basedOn w:val="DefaultParagraphFont"/>
    <w:locked/>
    <w:rsid w:val="00A416C2"/>
    <w:rPr>
      <w:rFonts w:ascii="Cambria" w:hAnsi="Cambria" w:cs="Times New Roman"/>
      <w:b/>
      <w:bCs/>
      <w:kern w:val="32"/>
      <w:sz w:val="32"/>
      <w:szCs w:val="32"/>
    </w:rPr>
  </w:style>
  <w:style w:type="character" w:styleId="Hyperlink">
    <w:name w:val="Hyperlink"/>
    <w:basedOn w:val="DefaultParagraphFont"/>
    <w:rsid w:val="00124A06"/>
    <w:rPr>
      <w:color w:val="0000FF"/>
      <w:u w:val="single"/>
    </w:rPr>
  </w:style>
  <w:style w:type="character" w:styleId="Emphasis">
    <w:name w:val="Emphasis"/>
    <w:basedOn w:val="DefaultParagraphFont"/>
    <w:qFormat/>
    <w:rsid w:val="009674C6"/>
    <w:rPr>
      <w:i/>
      <w:iCs/>
    </w:rPr>
  </w:style>
  <w:style w:type="character" w:customStyle="1" w:styleId="apple-style-span">
    <w:name w:val="apple-style-span"/>
    <w:basedOn w:val="DefaultParagraphFont"/>
    <w:rsid w:val="00AC20E1"/>
  </w:style>
  <w:style w:type="character" w:customStyle="1" w:styleId="apple-converted-space">
    <w:name w:val="apple-converted-space"/>
    <w:basedOn w:val="DefaultParagraphFont"/>
    <w:rsid w:val="00DD5E89"/>
  </w:style>
  <w:style w:type="character" w:customStyle="1" w:styleId="HTMLPreformattedChar">
    <w:name w:val="HTML Preformatted Char"/>
    <w:basedOn w:val="DefaultParagraphFont"/>
    <w:link w:val="HTMLPreformatted"/>
    <w:rsid w:val="00FF14F9"/>
    <w:rPr>
      <w:rFonts w:ascii="Arial Unicode MS" w:eastAsia="Arial Unicode MS" w:hAnsi="Arial Unicode MS"/>
    </w:rPr>
  </w:style>
  <w:style w:type="character" w:customStyle="1" w:styleId="HeaderChar">
    <w:name w:val="Header Char"/>
    <w:basedOn w:val="DefaultParagraphFont"/>
    <w:link w:val="Header"/>
    <w:uiPriority w:val="99"/>
    <w:rsid w:val="006A3A5D"/>
    <w:rPr>
      <w:sz w:val="24"/>
      <w:szCs w:val="24"/>
    </w:rPr>
  </w:style>
  <w:style w:type="paragraph" w:styleId="ListParagraph">
    <w:name w:val="List Paragraph"/>
    <w:basedOn w:val="Normal"/>
    <w:uiPriority w:val="34"/>
    <w:qFormat/>
    <w:rsid w:val="000F76BF"/>
    <w:pPr>
      <w:ind w:left="720"/>
    </w:pPr>
  </w:style>
  <w:style w:type="character" w:customStyle="1" w:styleId="Heading2Char">
    <w:name w:val="Heading 2 Char"/>
    <w:basedOn w:val="DefaultParagraphFont"/>
    <w:link w:val="Heading2"/>
    <w:rsid w:val="00781C06"/>
    <w:rPr>
      <w:rFonts w:ascii="Book Antiqua" w:hAnsi="Book Antiqua"/>
      <w:b/>
      <w:bCs/>
      <w:szCs w:val="24"/>
    </w:rPr>
  </w:style>
  <w:style w:type="paragraph" w:styleId="BodyText2">
    <w:name w:val="Body Text 2"/>
    <w:basedOn w:val="Normal"/>
    <w:link w:val="BodyText2Char"/>
    <w:uiPriority w:val="99"/>
    <w:unhideWhenUsed/>
    <w:rsid w:val="00FC4B86"/>
    <w:pPr>
      <w:spacing w:after="120" w:line="480" w:lineRule="auto"/>
    </w:pPr>
  </w:style>
  <w:style w:type="character" w:customStyle="1" w:styleId="BodyText2Char">
    <w:name w:val="Body Text 2 Char"/>
    <w:basedOn w:val="DefaultParagraphFont"/>
    <w:link w:val="BodyText2"/>
    <w:uiPriority w:val="99"/>
    <w:rsid w:val="00FC4B86"/>
    <w:rPr>
      <w:sz w:val="24"/>
      <w:szCs w:val="24"/>
    </w:rPr>
  </w:style>
  <w:style w:type="character" w:customStyle="1" w:styleId="normalchar">
    <w:name w:val="normal__char"/>
    <w:basedOn w:val="DefaultParagraphFont"/>
    <w:rsid w:val="00FC4B86"/>
  </w:style>
  <w:style w:type="paragraph" w:customStyle="1" w:styleId="normal0">
    <w:name w:val="normal"/>
    <w:basedOn w:val="Normal"/>
    <w:rsid w:val="00FC4B86"/>
    <w:pPr>
      <w:suppressAutoHyphens/>
      <w:spacing w:before="280" w:after="280"/>
    </w:pPr>
    <w:rPr>
      <w:rFonts w:cs="Calibri"/>
      <w:lang w:eastAsia="ar-SA"/>
    </w:rPr>
  </w:style>
  <w:style w:type="character" w:customStyle="1" w:styleId="highlight">
    <w:name w:val="highlight"/>
    <w:basedOn w:val="DefaultParagraphFont"/>
    <w:rsid w:val="00C07DD4"/>
  </w:style>
  <w:style w:type="character" w:customStyle="1" w:styleId="normal1char">
    <w:name w:val="normal1__char"/>
    <w:basedOn w:val="DefaultParagraphFont"/>
    <w:rsid w:val="00E04C43"/>
  </w:style>
</w:styles>
</file>

<file path=word/webSettings.xml><?xml version="1.0" encoding="utf-8"?>
<w:webSettings xmlns:r="http://schemas.openxmlformats.org/officeDocument/2006/relationships" xmlns:w="http://schemas.openxmlformats.org/wordprocessingml/2006/main">
  <w:divs>
    <w:div w:id="57216013">
      <w:bodyDiv w:val="1"/>
      <w:marLeft w:val="0"/>
      <w:marRight w:val="0"/>
      <w:marTop w:val="0"/>
      <w:marBottom w:val="0"/>
      <w:divBdr>
        <w:top w:val="none" w:sz="0" w:space="0" w:color="auto"/>
        <w:left w:val="none" w:sz="0" w:space="0" w:color="auto"/>
        <w:bottom w:val="none" w:sz="0" w:space="0" w:color="auto"/>
        <w:right w:val="none" w:sz="0" w:space="0" w:color="auto"/>
      </w:divBdr>
    </w:div>
    <w:div w:id="205525912">
      <w:bodyDiv w:val="1"/>
      <w:marLeft w:val="0"/>
      <w:marRight w:val="0"/>
      <w:marTop w:val="0"/>
      <w:marBottom w:val="0"/>
      <w:divBdr>
        <w:top w:val="none" w:sz="0" w:space="0" w:color="auto"/>
        <w:left w:val="none" w:sz="0" w:space="0" w:color="auto"/>
        <w:bottom w:val="none" w:sz="0" w:space="0" w:color="auto"/>
        <w:right w:val="none" w:sz="0" w:space="0" w:color="auto"/>
      </w:divBdr>
    </w:div>
    <w:div w:id="241180845">
      <w:bodyDiv w:val="1"/>
      <w:marLeft w:val="0"/>
      <w:marRight w:val="0"/>
      <w:marTop w:val="0"/>
      <w:marBottom w:val="0"/>
      <w:divBdr>
        <w:top w:val="none" w:sz="0" w:space="0" w:color="auto"/>
        <w:left w:val="none" w:sz="0" w:space="0" w:color="auto"/>
        <w:bottom w:val="none" w:sz="0" w:space="0" w:color="auto"/>
        <w:right w:val="none" w:sz="0" w:space="0" w:color="auto"/>
      </w:divBdr>
    </w:div>
    <w:div w:id="387151319">
      <w:bodyDiv w:val="1"/>
      <w:marLeft w:val="0"/>
      <w:marRight w:val="0"/>
      <w:marTop w:val="0"/>
      <w:marBottom w:val="0"/>
      <w:divBdr>
        <w:top w:val="none" w:sz="0" w:space="0" w:color="auto"/>
        <w:left w:val="none" w:sz="0" w:space="0" w:color="auto"/>
        <w:bottom w:val="none" w:sz="0" w:space="0" w:color="auto"/>
        <w:right w:val="none" w:sz="0" w:space="0" w:color="auto"/>
      </w:divBdr>
    </w:div>
    <w:div w:id="611669391">
      <w:bodyDiv w:val="1"/>
      <w:marLeft w:val="0"/>
      <w:marRight w:val="0"/>
      <w:marTop w:val="0"/>
      <w:marBottom w:val="0"/>
      <w:divBdr>
        <w:top w:val="none" w:sz="0" w:space="0" w:color="auto"/>
        <w:left w:val="none" w:sz="0" w:space="0" w:color="auto"/>
        <w:bottom w:val="none" w:sz="0" w:space="0" w:color="auto"/>
        <w:right w:val="none" w:sz="0" w:space="0" w:color="auto"/>
      </w:divBdr>
    </w:div>
    <w:div w:id="737095546">
      <w:bodyDiv w:val="1"/>
      <w:marLeft w:val="0"/>
      <w:marRight w:val="0"/>
      <w:marTop w:val="0"/>
      <w:marBottom w:val="0"/>
      <w:divBdr>
        <w:top w:val="none" w:sz="0" w:space="0" w:color="auto"/>
        <w:left w:val="none" w:sz="0" w:space="0" w:color="auto"/>
        <w:bottom w:val="none" w:sz="0" w:space="0" w:color="auto"/>
        <w:right w:val="none" w:sz="0" w:space="0" w:color="auto"/>
      </w:divBdr>
    </w:div>
    <w:div w:id="1072118741">
      <w:bodyDiv w:val="1"/>
      <w:marLeft w:val="0"/>
      <w:marRight w:val="0"/>
      <w:marTop w:val="0"/>
      <w:marBottom w:val="0"/>
      <w:divBdr>
        <w:top w:val="none" w:sz="0" w:space="0" w:color="auto"/>
        <w:left w:val="none" w:sz="0" w:space="0" w:color="auto"/>
        <w:bottom w:val="none" w:sz="0" w:space="0" w:color="auto"/>
        <w:right w:val="none" w:sz="0" w:space="0" w:color="auto"/>
      </w:divBdr>
    </w:div>
    <w:div w:id="1129979003">
      <w:bodyDiv w:val="1"/>
      <w:marLeft w:val="0"/>
      <w:marRight w:val="0"/>
      <w:marTop w:val="0"/>
      <w:marBottom w:val="0"/>
      <w:divBdr>
        <w:top w:val="none" w:sz="0" w:space="0" w:color="auto"/>
        <w:left w:val="none" w:sz="0" w:space="0" w:color="auto"/>
        <w:bottom w:val="none" w:sz="0" w:space="0" w:color="auto"/>
        <w:right w:val="none" w:sz="0" w:space="0" w:color="auto"/>
      </w:divBdr>
    </w:div>
    <w:div w:id="1289318886">
      <w:bodyDiv w:val="1"/>
      <w:marLeft w:val="0"/>
      <w:marRight w:val="0"/>
      <w:marTop w:val="0"/>
      <w:marBottom w:val="0"/>
      <w:divBdr>
        <w:top w:val="none" w:sz="0" w:space="0" w:color="auto"/>
        <w:left w:val="none" w:sz="0" w:space="0" w:color="auto"/>
        <w:bottom w:val="none" w:sz="0" w:space="0" w:color="auto"/>
        <w:right w:val="none" w:sz="0" w:space="0" w:color="auto"/>
      </w:divBdr>
    </w:div>
    <w:div w:id="1675835969">
      <w:bodyDiv w:val="1"/>
      <w:marLeft w:val="0"/>
      <w:marRight w:val="0"/>
      <w:marTop w:val="0"/>
      <w:marBottom w:val="0"/>
      <w:divBdr>
        <w:top w:val="none" w:sz="0" w:space="0" w:color="auto"/>
        <w:left w:val="none" w:sz="0" w:space="0" w:color="auto"/>
        <w:bottom w:val="none" w:sz="0" w:space="0" w:color="auto"/>
        <w:right w:val="none" w:sz="0" w:space="0" w:color="auto"/>
      </w:divBdr>
    </w:div>
    <w:div w:id="1701737958">
      <w:bodyDiv w:val="1"/>
      <w:marLeft w:val="0"/>
      <w:marRight w:val="0"/>
      <w:marTop w:val="0"/>
      <w:marBottom w:val="0"/>
      <w:divBdr>
        <w:top w:val="none" w:sz="0" w:space="0" w:color="auto"/>
        <w:left w:val="none" w:sz="0" w:space="0" w:color="auto"/>
        <w:bottom w:val="none" w:sz="0" w:space="0" w:color="auto"/>
        <w:right w:val="none" w:sz="0" w:space="0" w:color="auto"/>
      </w:divBdr>
      <w:divsChild>
        <w:div w:id="611785684">
          <w:marLeft w:val="0"/>
          <w:marRight w:val="0"/>
          <w:marTop w:val="0"/>
          <w:marBottom w:val="0"/>
          <w:divBdr>
            <w:top w:val="none" w:sz="0" w:space="0" w:color="auto"/>
            <w:left w:val="none" w:sz="0" w:space="0" w:color="auto"/>
            <w:bottom w:val="none" w:sz="0" w:space="0" w:color="auto"/>
            <w:right w:val="none" w:sz="0" w:space="0" w:color="auto"/>
          </w:divBdr>
          <w:divsChild>
            <w:div w:id="2146970438">
              <w:marLeft w:val="0"/>
              <w:marRight w:val="0"/>
              <w:marTop w:val="0"/>
              <w:marBottom w:val="0"/>
              <w:divBdr>
                <w:top w:val="none" w:sz="0" w:space="0" w:color="auto"/>
                <w:left w:val="none" w:sz="0" w:space="0" w:color="auto"/>
                <w:bottom w:val="none" w:sz="0" w:space="0" w:color="auto"/>
                <w:right w:val="none" w:sz="0" w:space="0" w:color="auto"/>
              </w:divBdr>
              <w:divsChild>
                <w:div w:id="2139832518">
                  <w:marLeft w:val="0"/>
                  <w:marRight w:val="0"/>
                  <w:marTop w:val="0"/>
                  <w:marBottom w:val="0"/>
                  <w:divBdr>
                    <w:top w:val="none" w:sz="0" w:space="0" w:color="auto"/>
                    <w:left w:val="none" w:sz="0" w:space="0" w:color="auto"/>
                    <w:bottom w:val="none" w:sz="0" w:space="0" w:color="auto"/>
                    <w:right w:val="none" w:sz="0" w:space="0" w:color="auto"/>
                  </w:divBdr>
                  <w:divsChild>
                    <w:div w:id="726302058">
                      <w:marLeft w:val="0"/>
                      <w:marRight w:val="0"/>
                      <w:marTop w:val="0"/>
                      <w:marBottom w:val="0"/>
                      <w:divBdr>
                        <w:top w:val="none" w:sz="0" w:space="0" w:color="auto"/>
                        <w:left w:val="none" w:sz="0" w:space="0" w:color="auto"/>
                        <w:bottom w:val="none" w:sz="0" w:space="0" w:color="auto"/>
                        <w:right w:val="none" w:sz="0" w:space="0" w:color="auto"/>
                      </w:divBdr>
                      <w:divsChild>
                        <w:div w:id="598948532">
                          <w:marLeft w:val="0"/>
                          <w:marRight w:val="0"/>
                          <w:marTop w:val="0"/>
                          <w:marBottom w:val="0"/>
                          <w:divBdr>
                            <w:top w:val="none" w:sz="0" w:space="0" w:color="auto"/>
                            <w:left w:val="none" w:sz="0" w:space="0" w:color="auto"/>
                            <w:bottom w:val="none" w:sz="0" w:space="0" w:color="auto"/>
                            <w:right w:val="none" w:sz="0" w:space="0" w:color="auto"/>
                          </w:divBdr>
                          <w:divsChild>
                            <w:div w:id="1231311879">
                              <w:marLeft w:val="0"/>
                              <w:marRight w:val="0"/>
                              <w:marTop w:val="0"/>
                              <w:marBottom w:val="0"/>
                              <w:divBdr>
                                <w:top w:val="none" w:sz="0" w:space="0" w:color="auto"/>
                                <w:left w:val="none" w:sz="0" w:space="0" w:color="auto"/>
                                <w:bottom w:val="none" w:sz="0" w:space="0" w:color="auto"/>
                                <w:right w:val="none" w:sz="0" w:space="0" w:color="auto"/>
                              </w:divBdr>
                              <w:divsChild>
                                <w:div w:id="1840383639">
                                  <w:marLeft w:val="0"/>
                                  <w:marRight w:val="0"/>
                                  <w:marTop w:val="0"/>
                                  <w:marBottom w:val="0"/>
                                  <w:divBdr>
                                    <w:top w:val="none" w:sz="0" w:space="0" w:color="auto"/>
                                    <w:left w:val="none" w:sz="0" w:space="0" w:color="auto"/>
                                    <w:bottom w:val="none" w:sz="0" w:space="0" w:color="auto"/>
                                    <w:right w:val="none" w:sz="0" w:space="0" w:color="auto"/>
                                  </w:divBdr>
                                  <w:divsChild>
                                    <w:div w:id="14792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11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3569</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resume</vt:lpstr>
    </vt:vector>
  </TitlesOfParts>
  <Company>Grizli777</Company>
  <LinksUpToDate>false</LinksUpToDate>
  <CharactersWithSpaces>23866</CharactersWithSpaces>
  <SharedDoc>false</SharedDoc>
  <HLinks>
    <vt:vector size="6" baseType="variant">
      <vt:variant>
        <vt:i4>262187</vt:i4>
      </vt:variant>
      <vt:variant>
        <vt:i4>0</vt:i4>
      </vt:variant>
      <vt:variant>
        <vt:i4>0</vt:i4>
      </vt:variant>
      <vt:variant>
        <vt:i4>5</vt:i4>
      </vt:variant>
      <vt:variant>
        <vt:lpwstr>mailto:godhareddy@gmail.com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2007-02-05T17:31:00Z</cp:lastPrinted>
  <dcterms:created xsi:type="dcterms:W3CDTF">2016-10-24T15:07:00Z</dcterms:created>
  <dcterms:modified xsi:type="dcterms:W3CDTF">2016-10-24T15:07:00Z</dcterms:modified>
</cp:coreProperties>
</file>