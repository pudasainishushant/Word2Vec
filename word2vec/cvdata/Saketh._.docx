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FFF4" w14:textId="07806720" w:rsidR="00EC0399" w:rsidRPr="00EC0399" w:rsidRDefault="00EC0399" w:rsidP="00EC0399">
      <w:pPr>
        <w:jc w:val="center"/>
        <w:rPr>
          <w:rFonts w:ascii="Calibri" w:hAnsi="Calibri" w:cs="Browallia New"/>
          <w:b/>
          <w:bCs/>
          <w:color w:val="4472C4" w:themeColor="accent1"/>
          <w:lang w:val="en-GB"/>
        </w:rPr>
      </w:pPr>
      <w:r w:rsidRPr="00EC0399">
        <w:rPr>
          <w:rFonts w:ascii="Calibri" w:hAnsi="Calibri" w:cs="Browallia New"/>
          <w:b/>
          <w:bCs/>
          <w:color w:val="4472C4" w:themeColor="accent1"/>
          <w:lang w:val="en-GB"/>
        </w:rPr>
        <w:t>SAKETH</w:t>
      </w:r>
    </w:p>
    <w:p w14:paraId="774674C3" w14:textId="1DED1AB9" w:rsidR="003C2278" w:rsidRPr="00EC0399" w:rsidRDefault="00EC0399" w:rsidP="00EC0399">
      <w:pPr>
        <w:jc w:val="center"/>
        <w:rPr>
          <w:rFonts w:ascii="Calibri" w:hAnsi="Calibri" w:cs="Browallia New"/>
          <w:b/>
          <w:bCs/>
          <w:color w:val="auto"/>
          <w:lang w:val="en-GB"/>
        </w:rPr>
      </w:pPr>
      <w:r>
        <w:rPr>
          <w:rFonts w:ascii="Calibri" w:hAnsi="Calibri" w:cs="Browallia New"/>
          <w:b/>
          <w:bCs/>
          <w:color w:val="auto"/>
          <w:lang w:val="en-GB"/>
        </w:rPr>
        <w:t>(</w:t>
      </w:r>
      <w:r w:rsidR="003C2278" w:rsidRPr="00855C8A">
        <w:rPr>
          <w:rFonts w:ascii="Calibri" w:hAnsi="Calibri" w:cs="Browallia New"/>
          <w:b/>
          <w:bCs/>
          <w:color w:val="auto"/>
          <w:lang w:val="en-GB"/>
        </w:rPr>
        <w:t>Sr. Network Engineer</w:t>
      </w:r>
      <w:r>
        <w:rPr>
          <w:rFonts w:ascii="Calibri" w:hAnsi="Calibri" w:cs="Browallia New"/>
          <w:b/>
          <w:bCs/>
          <w:color w:val="auto"/>
          <w:lang w:val="en-GB"/>
        </w:rPr>
        <w:t>)</w:t>
      </w:r>
    </w:p>
    <w:p w14:paraId="64FA5CF7" w14:textId="77777777" w:rsidR="003C2278" w:rsidRPr="00855C8A" w:rsidRDefault="00E14E2C" w:rsidP="000B6BB6">
      <w:pPr>
        <w:jc w:val="center"/>
        <w:rPr>
          <w:rFonts w:ascii="Calibri" w:hAnsi="Calibri" w:cs="Browallia New"/>
          <w:b/>
          <w:bCs/>
          <w:color w:val="auto"/>
          <w:lang w:val="en-GB"/>
        </w:rPr>
      </w:pPr>
      <w:hyperlink r:id="rId7" w:history="1">
        <w:r w:rsidR="00A01AB6" w:rsidRPr="00855C8A">
          <w:rPr>
            <w:rStyle w:val="Hyperlink"/>
            <w:rFonts w:ascii="Calibri" w:hAnsi="Calibri" w:cs="Browallia New"/>
            <w:b/>
            <w:bCs/>
            <w:lang w:val="en-GB"/>
          </w:rPr>
          <w:t>Saketh5922@gmail.com</w:t>
        </w:r>
      </w:hyperlink>
    </w:p>
    <w:p w14:paraId="73CD60F2" w14:textId="77777777" w:rsidR="00A01AB6" w:rsidRPr="00855C8A" w:rsidRDefault="00A01AB6" w:rsidP="000B6BB6">
      <w:pPr>
        <w:jc w:val="center"/>
        <w:rPr>
          <w:rFonts w:ascii="Calibri" w:hAnsi="Calibri" w:cs="Browallia New"/>
          <w:b/>
          <w:color w:val="auto"/>
        </w:rPr>
      </w:pPr>
      <w:r w:rsidRPr="00855C8A">
        <w:rPr>
          <w:rFonts w:ascii="Calibri" w:hAnsi="Calibri" w:cs="Browallia New"/>
          <w:b/>
          <w:bCs/>
          <w:color w:val="auto"/>
          <w:lang w:val="en-GB"/>
        </w:rPr>
        <w:t>(732) 698-8173</w:t>
      </w:r>
    </w:p>
    <w:p w14:paraId="290D0F5D" w14:textId="369F75DE" w:rsidR="004952A7" w:rsidRDefault="00635042" w:rsidP="003C2278">
      <w:pPr>
        <w:pBdr>
          <w:top w:val="threeDEmboss" w:sz="18" w:space="1" w:color="auto"/>
        </w:pBdr>
        <w:tabs>
          <w:tab w:val="left" w:pos="4260"/>
        </w:tabs>
        <w:rPr>
          <w:rFonts w:ascii="Calibri" w:hAnsi="Calibri" w:cs="Browallia New"/>
          <w:noProof/>
          <w:color w:val="auto"/>
        </w:rPr>
      </w:pPr>
      <w:r w:rsidRPr="00855C8A">
        <w:rPr>
          <w:rFonts w:ascii="Calibri" w:hAnsi="Calibri" w:cs="Browallia New"/>
          <w:noProof/>
          <w:color w:val="auto"/>
        </w:rPr>
        <w:tab/>
      </w:r>
    </w:p>
    <w:p w14:paraId="461836D8" w14:textId="428983A7" w:rsidR="009C12F0" w:rsidRPr="00BE5E7E" w:rsidRDefault="00BE5E7E" w:rsidP="00BE5E7E">
      <w:pPr>
        <w:spacing w:after="200" w:line="276" w:lineRule="auto"/>
        <w:contextualSpacing/>
        <w:jc w:val="center"/>
        <w:rPr>
          <w:rFonts w:ascii="Calibri" w:hAnsi="Calibri"/>
          <w:b/>
          <w:shd w:val="clear" w:color="auto" w:fill="FFFFFF"/>
        </w:rPr>
      </w:pPr>
      <w:bookmarkStart w:id="0" w:name="OLE_LINK3"/>
      <w:bookmarkStart w:id="1" w:name="OLE_LINK4"/>
      <w:bookmarkStart w:id="2" w:name="OLE_LINK5"/>
      <w:r w:rsidRPr="00BE5E7E">
        <w:rPr>
          <w:rFonts w:ascii="Calibri" w:hAnsi="Calibri"/>
          <w:b/>
          <w:shd w:val="clear" w:color="auto" w:fill="FFFFFF"/>
        </w:rPr>
        <w:t>Accomplished </w:t>
      </w:r>
      <w:r w:rsidRPr="00BE5E7E">
        <w:rPr>
          <w:rStyle w:val="hl"/>
          <w:rFonts w:ascii="Calibri" w:hAnsi="Calibri"/>
          <w:b/>
        </w:rPr>
        <w:t>Network</w:t>
      </w:r>
      <w:r w:rsidRPr="00BE5E7E">
        <w:rPr>
          <w:rFonts w:ascii="Calibri" w:hAnsi="Calibri"/>
          <w:b/>
        </w:rPr>
        <w:t> and Security engineering professional with 7 years of real time experience in designing, deploying, migrating and supporting critical multi-site redundant </w:t>
      </w:r>
      <w:r w:rsidRPr="00BE5E7E">
        <w:rPr>
          <w:rStyle w:val="hl"/>
          <w:rFonts w:ascii="Calibri" w:hAnsi="Calibri"/>
          <w:b/>
        </w:rPr>
        <w:t>Network</w:t>
      </w:r>
      <w:r w:rsidRPr="00BE5E7E">
        <w:rPr>
          <w:rFonts w:ascii="Calibri" w:hAnsi="Calibri"/>
          <w:b/>
          <w:shd w:val="clear" w:color="auto" w:fill="FFFFFF"/>
        </w:rPr>
        <w:t> environments.</w:t>
      </w:r>
      <w:bookmarkEnd w:id="0"/>
      <w:bookmarkEnd w:id="1"/>
      <w:bookmarkEnd w:id="2"/>
    </w:p>
    <w:p w14:paraId="4B5B2FFF" w14:textId="77777777" w:rsidR="009C12F0" w:rsidRPr="00855C8A" w:rsidRDefault="009C12F0" w:rsidP="0019697D">
      <w:pPr>
        <w:jc w:val="both"/>
        <w:rPr>
          <w:rFonts w:ascii="Calibri" w:hAnsi="Calibri" w:cs="Browallia New"/>
          <w:iCs/>
          <w:color w:val="auto"/>
        </w:rPr>
      </w:pPr>
    </w:p>
    <w:p w14:paraId="5F5A6BF3" w14:textId="77777777" w:rsidR="00593584" w:rsidRPr="00855C8A" w:rsidRDefault="00CF1AD8" w:rsidP="00593584">
      <w:pPr>
        <w:shd w:val="clear" w:color="auto" w:fill="C0C0C0"/>
        <w:tabs>
          <w:tab w:val="num" w:pos="0"/>
          <w:tab w:val="left" w:pos="192"/>
          <w:tab w:val="center" w:pos="5400"/>
        </w:tabs>
        <w:jc w:val="center"/>
        <w:rPr>
          <w:rFonts w:ascii="Calibri" w:hAnsi="Calibri" w:cs="Browallia New"/>
          <w:b/>
          <w:smallCaps/>
          <w:color w:val="4F81BD"/>
        </w:rPr>
      </w:pPr>
      <w:r w:rsidRPr="00855C8A">
        <w:rPr>
          <w:rFonts w:ascii="Calibri" w:hAnsi="Calibri" w:cs="Browallia New"/>
          <w:b/>
          <w:smallCaps/>
          <w:color w:val="4F81BD"/>
        </w:rPr>
        <w:t>Professional Summary</w:t>
      </w:r>
    </w:p>
    <w:p w14:paraId="2AEC3434" w14:textId="77777777" w:rsidR="00593584" w:rsidRPr="00855C8A" w:rsidRDefault="00593584" w:rsidP="00593584">
      <w:pPr>
        <w:pStyle w:val="ListParagraph"/>
        <w:widowControl/>
        <w:autoSpaceDE/>
        <w:autoSpaceDN/>
        <w:adjustRightInd/>
        <w:spacing w:after="200" w:line="276" w:lineRule="auto"/>
        <w:contextualSpacing/>
        <w:jc w:val="both"/>
        <w:rPr>
          <w:rFonts w:ascii="Calibri" w:hAnsi="Calibri" w:cs="Arial"/>
          <w:shd w:val="clear" w:color="auto" w:fill="FFFFFF"/>
        </w:rPr>
      </w:pPr>
    </w:p>
    <w:p w14:paraId="429B6A16" w14:textId="77777777" w:rsidR="003C2278" w:rsidRPr="00E51476" w:rsidRDefault="003C2278" w:rsidP="001C0863">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Design, develop, and document comprehensive test plans to a setup of test scenarios, both hardware and software components.</w:t>
      </w:r>
    </w:p>
    <w:p w14:paraId="5F419480" w14:textId="77777777" w:rsidR="003C2278" w:rsidRPr="00E51476" w:rsidRDefault="003C2278" w:rsidP="003C2278">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E51476">
        <w:rPr>
          <w:rFonts w:ascii="Calibri" w:hAnsi="Calibri" w:cs="Arial"/>
          <w:shd w:val="clear" w:color="auto" w:fill="FFFFFF"/>
        </w:rPr>
        <w:t>Designed and Implemented Chassis based Juniper SRX, EX, M, and MX series products. </w:t>
      </w:r>
    </w:p>
    <w:p w14:paraId="03F8DA5D" w14:textId="53B8D641" w:rsidR="00692B3A" w:rsidRPr="00E51476" w:rsidRDefault="00692B3A"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E51476">
        <w:rPr>
          <w:rFonts w:ascii="Calibri" w:hAnsi="Calibri" w:cs="Arial"/>
          <w:shd w:val="clear" w:color="auto" w:fill="FFFFFF"/>
        </w:rPr>
        <w:t>Manage a diverse and complex scope of support and service issues directly related to the use, and implementation of</w:t>
      </w:r>
      <w:r w:rsidR="00B3420C" w:rsidRPr="00E51476">
        <w:rPr>
          <w:rFonts w:ascii="Calibri" w:hAnsi="Calibri" w:cs="Arial"/>
          <w:shd w:val="clear" w:color="auto" w:fill="FFFFFF"/>
        </w:rPr>
        <w:t xml:space="preserve"> Trend Micro </w:t>
      </w:r>
      <w:r w:rsidRPr="00E51476">
        <w:rPr>
          <w:rFonts w:ascii="Calibri" w:hAnsi="Calibri" w:cs="Arial"/>
          <w:shd w:val="clear" w:color="auto" w:fill="FFFFFF"/>
        </w:rPr>
        <w:t>products and solutions.</w:t>
      </w:r>
    </w:p>
    <w:p w14:paraId="573DDC52" w14:textId="77777777" w:rsidR="003C2278" w:rsidRPr="00855C8A" w:rsidRDefault="003C2278" w:rsidP="003C2278">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Hands on experience of data center environment, Support, Troubleshooting and implementation of VPC, VDC and Fabric path on Nexus 9K, 7K, 6K, and 2K Switches. Experience in Configuring, upgrading and verifying the NX-OS operating system.</w:t>
      </w:r>
    </w:p>
    <w:p w14:paraId="7B3A1685" w14:textId="77777777" w:rsidR="003C2278" w:rsidRPr="00E51476"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E51476">
        <w:rPr>
          <w:rFonts w:ascii="Calibri" w:hAnsi="Calibri" w:cs="Arial"/>
          <w:shd w:val="clear" w:color="auto" w:fill="FFFFFF"/>
        </w:rPr>
        <w:t>Experience to run independently with Checkpoint and Network Engineering like Routing/Switching and Protocols VPN along with ASA Firewall.</w:t>
      </w:r>
    </w:p>
    <w:p w14:paraId="7E7ED942" w14:textId="77777777" w:rsidR="003C2278" w:rsidRPr="00E51476"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Experience in installing, configuring and troubleshooting Checkpoint Firewalls.</w:t>
      </w:r>
    </w:p>
    <w:p w14:paraId="6361BD5F" w14:textId="77777777" w:rsidR="003C2278" w:rsidRPr="00E51476"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E51476">
        <w:rPr>
          <w:rFonts w:ascii="Calibri" w:hAnsi="Calibri" w:cs="Arial"/>
          <w:shd w:val="clear" w:color="auto" w:fill="FFFFFF"/>
        </w:rPr>
        <w:t>Responsible for Checkpoint and Juniper firewall administration across global networks.</w:t>
      </w:r>
    </w:p>
    <w:p w14:paraId="37AAE437" w14:textId="77777777" w:rsidR="003C2278" w:rsidRPr="00855C8A"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Configuring Client-to-site VPN using SSL Client Cisco ASA 5540, 5510.</w:t>
      </w:r>
    </w:p>
    <w:p w14:paraId="3201F1BD" w14:textId="77777777" w:rsidR="003C2278" w:rsidRPr="00855C8A"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 xml:space="preserve">Advanced knowledge of IPsec VPN design connection and protocols, IPsec tunnel configuration, encryption and integrity protocols. </w:t>
      </w:r>
    </w:p>
    <w:p w14:paraId="0FA3BEBF" w14:textId="77777777" w:rsidR="003C2278" w:rsidRPr="00855C8A"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Cisco Nexus 7000, 5000 series installation and configuration, implementation with Port channel and troubleshooting in a TCP/IP OSPF environment.</w:t>
      </w:r>
    </w:p>
    <w:p w14:paraId="17D96C1F" w14:textId="77777777" w:rsidR="003C2278" w:rsidRPr="00855C8A"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Experience with F5 load balancers - LTM, GTM series like 6800 and 8900 for the corporate applications and their availability.</w:t>
      </w:r>
    </w:p>
    <w:p w14:paraId="0B15A6B9" w14:textId="77777777" w:rsidR="003C2278" w:rsidRPr="00855C8A"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Experience with design and deployment of MPLS Layer 3 VPN, MPLS Traffic Engineering, MPLS QoS.</w:t>
      </w:r>
    </w:p>
    <w:p w14:paraId="492835DF" w14:textId="06DDBDA7" w:rsidR="00535567" w:rsidRPr="00535567"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Perform Checkpoint and PIX firewall/IDS design, integration and implementation of Cyber Trap client networks.</w:t>
      </w:r>
    </w:p>
    <w:p w14:paraId="751EFBF4" w14:textId="77777777" w:rsidR="003C2278"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Hands-on exp</w:t>
      </w:r>
      <w:r w:rsidR="00593584" w:rsidRPr="00855C8A">
        <w:rPr>
          <w:rFonts w:ascii="Calibri" w:hAnsi="Calibri" w:cs="Arial"/>
          <w:shd w:val="clear" w:color="auto" w:fill="FFFFFF"/>
        </w:rPr>
        <w:t>erience</w:t>
      </w:r>
      <w:r w:rsidRPr="00855C8A">
        <w:rPr>
          <w:rFonts w:ascii="Calibri" w:hAnsi="Calibri" w:cs="Arial"/>
          <w:shd w:val="clear" w:color="auto" w:fill="FFFFFF"/>
        </w:rPr>
        <w:t xml:space="preserve"> on Checkpoint Firewall R77, Palo Alto Pa 3000 and Cisco ASA 5520 firewalls.  </w:t>
      </w:r>
    </w:p>
    <w:p w14:paraId="37691A16" w14:textId="5162C48A" w:rsidR="00AC03A8" w:rsidRPr="00855C8A" w:rsidRDefault="00AC03A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Pr>
          <w:rFonts w:ascii="Calibri" w:hAnsi="Calibri" w:cs="Arial"/>
          <w:shd w:val="clear" w:color="auto" w:fill="FFFFFF"/>
        </w:rPr>
        <w:t>Administrate private and public Palo Alto firewall infrastructure.</w:t>
      </w:r>
    </w:p>
    <w:p w14:paraId="40B4B08F" w14:textId="77777777" w:rsidR="003C2278" w:rsidRPr="00855C8A"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Experience in connecting enterprise networks using SD-WAN technology.</w:t>
      </w:r>
    </w:p>
    <w:p w14:paraId="6EE62D98" w14:textId="77777777" w:rsidR="003C2278" w:rsidRPr="00855C8A" w:rsidRDefault="003C2278" w:rsidP="00E51476">
      <w:pPr>
        <w:pStyle w:val="ListParagraph"/>
        <w:widowControl/>
        <w:numPr>
          <w:ilvl w:val="0"/>
          <w:numId w:val="3"/>
        </w:numPr>
        <w:autoSpaceDE/>
        <w:autoSpaceDN/>
        <w:adjustRightInd/>
        <w:spacing w:after="200" w:line="276" w:lineRule="auto"/>
        <w:contextualSpacing/>
        <w:jc w:val="both"/>
        <w:rPr>
          <w:rFonts w:ascii="Calibri" w:hAnsi="Calibri" w:cs="Arial"/>
          <w:shd w:val="clear" w:color="auto" w:fill="FFFFFF"/>
        </w:rPr>
      </w:pPr>
      <w:r w:rsidRPr="00855C8A">
        <w:rPr>
          <w:rFonts w:ascii="Calibri" w:hAnsi="Calibri" w:cs="Arial"/>
          <w:shd w:val="clear" w:color="auto" w:fill="FFFFFF"/>
        </w:rPr>
        <w:t>Re-engineered Firewall policies on Juniper SSG320 and SSG140 Firewalls. Configured policies on checkpoint Firewall and involved in resolving production issues. </w:t>
      </w:r>
    </w:p>
    <w:p w14:paraId="5C143B7E" w14:textId="77777777" w:rsidR="00115A54" w:rsidRPr="00855C8A" w:rsidRDefault="00B22561" w:rsidP="00855C8A">
      <w:pPr>
        <w:shd w:val="clear" w:color="auto" w:fill="C0C0C0"/>
        <w:tabs>
          <w:tab w:val="num" w:pos="0"/>
          <w:tab w:val="left" w:pos="192"/>
          <w:tab w:val="center" w:pos="5400"/>
        </w:tabs>
        <w:jc w:val="center"/>
        <w:rPr>
          <w:rFonts w:ascii="Calibri" w:hAnsi="Calibri" w:cs="Browallia New"/>
          <w:b/>
          <w:smallCaps/>
          <w:color w:val="4F81BD"/>
        </w:rPr>
      </w:pPr>
      <w:r w:rsidRPr="00855C8A">
        <w:rPr>
          <w:rFonts w:ascii="Calibri" w:hAnsi="Calibri" w:cs="Browallia New"/>
          <w:b/>
          <w:smallCaps/>
          <w:color w:val="4F81BD"/>
        </w:rPr>
        <w:t>Professional Certifications</w:t>
      </w:r>
    </w:p>
    <w:p w14:paraId="0F3B46B7" w14:textId="77777777" w:rsidR="001C0863" w:rsidRPr="00855C8A" w:rsidRDefault="001C0863" w:rsidP="001C0863">
      <w:pPr>
        <w:spacing w:line="276" w:lineRule="auto"/>
        <w:ind w:left="360"/>
        <w:contextualSpacing/>
        <w:jc w:val="both"/>
        <w:rPr>
          <w:rFonts w:ascii="Calibri" w:hAnsi="Calibri"/>
          <w:noProof/>
        </w:rPr>
      </w:pPr>
    </w:p>
    <w:p w14:paraId="70148A35" w14:textId="77777777" w:rsidR="00B4587B" w:rsidRPr="00855C8A" w:rsidRDefault="00B4587B" w:rsidP="001C0863">
      <w:pPr>
        <w:pStyle w:val="ListParagraph"/>
        <w:numPr>
          <w:ilvl w:val="0"/>
          <w:numId w:val="18"/>
        </w:numPr>
        <w:spacing w:line="276" w:lineRule="auto"/>
        <w:contextualSpacing/>
        <w:jc w:val="both"/>
        <w:rPr>
          <w:rFonts w:ascii="Calibri" w:hAnsi="Calibri"/>
          <w:noProof/>
        </w:rPr>
      </w:pPr>
      <w:r w:rsidRPr="00855C8A">
        <w:rPr>
          <w:rFonts w:ascii="Calibri" w:hAnsi="Calibri"/>
          <w:noProof/>
        </w:rPr>
        <w:t>Cisco Certified Network Associate (CCNA)</w:t>
      </w:r>
    </w:p>
    <w:p w14:paraId="26194290" w14:textId="60656531" w:rsidR="00E51476" w:rsidRDefault="00B4587B" w:rsidP="00E51476">
      <w:pPr>
        <w:pStyle w:val="ListParagraph"/>
        <w:numPr>
          <w:ilvl w:val="0"/>
          <w:numId w:val="13"/>
        </w:numPr>
        <w:spacing w:line="276" w:lineRule="auto"/>
        <w:contextualSpacing/>
        <w:jc w:val="both"/>
        <w:rPr>
          <w:rFonts w:ascii="Calibri" w:hAnsi="Calibri"/>
          <w:noProof/>
        </w:rPr>
      </w:pPr>
      <w:r w:rsidRPr="00855C8A">
        <w:rPr>
          <w:rFonts w:ascii="Calibri" w:hAnsi="Calibri"/>
          <w:noProof/>
        </w:rPr>
        <w:t>Cisco Certified Network Professional (CCNP)</w:t>
      </w:r>
    </w:p>
    <w:p w14:paraId="2CE80136" w14:textId="77777777" w:rsidR="00BE5E7E" w:rsidRDefault="00BE5E7E" w:rsidP="00BE5E7E">
      <w:pPr>
        <w:pStyle w:val="ListParagraph"/>
        <w:spacing w:line="276" w:lineRule="auto"/>
        <w:contextualSpacing/>
        <w:jc w:val="both"/>
        <w:rPr>
          <w:rFonts w:ascii="Calibri" w:hAnsi="Calibri"/>
          <w:noProof/>
        </w:rPr>
      </w:pPr>
      <w:bookmarkStart w:id="3" w:name="_GoBack"/>
      <w:bookmarkEnd w:id="3"/>
    </w:p>
    <w:p w14:paraId="6D82BF3F" w14:textId="04AAC376" w:rsidR="00593584" w:rsidRPr="00855C8A" w:rsidRDefault="00E51476" w:rsidP="00E51476">
      <w:pPr>
        <w:pStyle w:val="ListParagraph"/>
        <w:spacing w:line="276" w:lineRule="auto"/>
        <w:contextualSpacing/>
        <w:jc w:val="both"/>
        <w:rPr>
          <w:rFonts w:ascii="Calibri" w:hAnsi="Calibri"/>
          <w:noProof/>
        </w:rPr>
      </w:pPr>
      <w:r w:rsidRPr="00855C8A">
        <w:rPr>
          <w:rFonts w:ascii="Calibri" w:hAnsi="Calibri"/>
          <w:noProof/>
        </w:rPr>
        <w:t xml:space="preserve"> </w:t>
      </w:r>
    </w:p>
    <w:p w14:paraId="4BEFB644" w14:textId="77777777" w:rsidR="00115A54" w:rsidRPr="00855C8A" w:rsidRDefault="00115A54" w:rsidP="00855C8A">
      <w:pPr>
        <w:shd w:val="clear" w:color="auto" w:fill="C0C0C0"/>
        <w:tabs>
          <w:tab w:val="num" w:pos="0"/>
        </w:tabs>
        <w:jc w:val="center"/>
        <w:rPr>
          <w:rFonts w:ascii="Calibri" w:hAnsi="Calibri" w:cs="Browallia New"/>
          <w:b/>
          <w:smallCaps/>
          <w:color w:val="4F81BD"/>
        </w:rPr>
      </w:pPr>
      <w:r w:rsidRPr="00855C8A">
        <w:rPr>
          <w:rFonts w:ascii="Calibri" w:hAnsi="Calibri" w:cs="Browallia New"/>
          <w:b/>
          <w:smallCaps/>
          <w:color w:val="4F81BD"/>
        </w:rPr>
        <w:lastRenderedPageBreak/>
        <w:t>IT Forte</w:t>
      </w:r>
    </w:p>
    <w:p w14:paraId="46303B93" w14:textId="77777777" w:rsidR="008E3901" w:rsidRPr="00855C8A" w:rsidRDefault="008E3901" w:rsidP="00893733">
      <w:pPr>
        <w:rPr>
          <w:rFonts w:ascii="Calibri" w:hAnsi="Calibri" w:cs="Browallia New"/>
          <w:color w:val="auto"/>
        </w:rPr>
      </w:pPr>
    </w:p>
    <w:tbl>
      <w:tblPr>
        <w:tblStyle w:val="TableGrid"/>
        <w:tblpPr w:leftFromText="180" w:rightFromText="180" w:vertAnchor="text" w:horzAnchor="page" w:tblpX="1270" w:tblpY="136"/>
        <w:tblW w:w="9961" w:type="dxa"/>
        <w:tblLook w:val="04A0" w:firstRow="1" w:lastRow="0" w:firstColumn="1" w:lastColumn="0" w:noHBand="0" w:noVBand="1"/>
      </w:tblPr>
      <w:tblGrid>
        <w:gridCol w:w="2914"/>
        <w:gridCol w:w="7047"/>
      </w:tblGrid>
      <w:tr w:rsidR="001C0863" w:rsidRPr="00855C8A" w14:paraId="091331D2" w14:textId="77777777" w:rsidTr="00D92DEB">
        <w:trPr>
          <w:trHeight w:val="361"/>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36A4D52" w14:textId="77777777" w:rsidR="001C0863" w:rsidRPr="00855C8A" w:rsidRDefault="001C0863" w:rsidP="001C0863">
            <w:pPr>
              <w:jc w:val="both"/>
              <w:rPr>
                <w:rFonts w:ascii="Calibri" w:hAnsi="Calibri"/>
              </w:rPr>
            </w:pPr>
            <w:r w:rsidRPr="00855C8A">
              <w:rPr>
                <w:rFonts w:ascii="Calibri" w:hAnsi="Calibri"/>
              </w:rPr>
              <w:t>Cisco Platforms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5113D" w14:textId="77777777" w:rsidR="001C0863" w:rsidRPr="00855C8A" w:rsidRDefault="001C0863" w:rsidP="001C0863">
            <w:pPr>
              <w:jc w:val="both"/>
              <w:rPr>
                <w:rFonts w:ascii="Calibri" w:hAnsi="Calibri"/>
              </w:rPr>
            </w:pPr>
            <w:r w:rsidRPr="00855C8A">
              <w:rPr>
                <w:rFonts w:ascii="Calibri" w:hAnsi="Calibri"/>
              </w:rPr>
              <w:t>Nexus 7K, 5K, 2K, 1K</w:t>
            </w:r>
          </w:p>
        </w:tc>
      </w:tr>
      <w:tr w:rsidR="001C0863" w:rsidRPr="00855C8A" w14:paraId="1A45950E" w14:textId="77777777" w:rsidTr="00D92DEB">
        <w:trPr>
          <w:trHeight w:val="361"/>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06B04E7" w14:textId="77777777" w:rsidR="001C0863" w:rsidRPr="00855C8A" w:rsidRDefault="001C0863" w:rsidP="001C0863">
            <w:pPr>
              <w:jc w:val="both"/>
              <w:rPr>
                <w:rFonts w:ascii="Calibri" w:hAnsi="Calibri"/>
              </w:rPr>
            </w:pPr>
            <w:r w:rsidRPr="00855C8A">
              <w:rPr>
                <w:rFonts w:ascii="Calibri" w:hAnsi="Calibri" w:cs="Times New Roman"/>
                <w:noProof/>
              </w:rPr>
              <w:t>Cisco Routers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7F3EC" w14:textId="77777777" w:rsidR="001C0863" w:rsidRPr="00855C8A" w:rsidRDefault="001C0863" w:rsidP="001C0863">
            <w:pPr>
              <w:jc w:val="both"/>
              <w:rPr>
                <w:rFonts w:ascii="Calibri" w:hAnsi="Calibri"/>
              </w:rPr>
            </w:pPr>
            <w:r w:rsidRPr="00855C8A">
              <w:rPr>
                <w:rFonts w:ascii="Calibri" w:hAnsi="Calibri" w:cs="Times New Roman"/>
                <w:noProof/>
              </w:rPr>
              <w:t>1700,1800,2500,2600,2800,2900,3600,3800,3900,7200,7600</w:t>
            </w:r>
          </w:p>
        </w:tc>
      </w:tr>
      <w:tr w:rsidR="001C0863" w:rsidRPr="00855C8A" w14:paraId="39028960" w14:textId="77777777" w:rsidTr="00D92DEB">
        <w:trPr>
          <w:trHeight w:val="361"/>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73F846" w14:textId="77777777" w:rsidR="001C0863" w:rsidRPr="00855C8A" w:rsidRDefault="001C0863" w:rsidP="001C0863">
            <w:pPr>
              <w:jc w:val="both"/>
              <w:rPr>
                <w:rFonts w:ascii="Calibri" w:hAnsi="Calibri"/>
              </w:rPr>
            </w:pPr>
            <w:r w:rsidRPr="00855C8A">
              <w:rPr>
                <w:rFonts w:ascii="Calibri" w:hAnsi="Calibri" w:cs="Times New Roman"/>
                <w:noProof/>
              </w:rPr>
              <w:t>Cisco L2 &amp; L3 Switches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88C7D" w14:textId="77777777" w:rsidR="001C0863" w:rsidRPr="00855C8A" w:rsidRDefault="001C0863" w:rsidP="001C0863">
            <w:pPr>
              <w:jc w:val="both"/>
              <w:rPr>
                <w:rFonts w:ascii="Calibri" w:hAnsi="Calibri"/>
              </w:rPr>
            </w:pPr>
            <w:r w:rsidRPr="00855C8A">
              <w:rPr>
                <w:rFonts w:ascii="Calibri" w:hAnsi="Calibri" w:cs="Times New Roman"/>
                <w:noProof/>
              </w:rPr>
              <w:t>2900,3500,3560,3750,4500,4900,6500</w:t>
            </w:r>
          </w:p>
        </w:tc>
      </w:tr>
      <w:tr w:rsidR="001C0863" w:rsidRPr="00855C8A" w14:paraId="59705324" w14:textId="77777777" w:rsidTr="00D92DEB">
        <w:trPr>
          <w:trHeight w:val="340"/>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15D0C48" w14:textId="77777777" w:rsidR="001C0863" w:rsidRPr="00855C8A" w:rsidRDefault="001C0863" w:rsidP="001C0863">
            <w:pPr>
              <w:jc w:val="both"/>
              <w:rPr>
                <w:rFonts w:ascii="Calibri" w:hAnsi="Calibri"/>
              </w:rPr>
            </w:pPr>
            <w:r w:rsidRPr="00855C8A">
              <w:rPr>
                <w:rFonts w:ascii="Calibri" w:hAnsi="Calibri"/>
              </w:rPr>
              <w:t>Juniper Platforms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CE8EB" w14:textId="77777777" w:rsidR="001C0863" w:rsidRPr="00855C8A" w:rsidRDefault="001C0863" w:rsidP="001C0863">
            <w:pPr>
              <w:jc w:val="both"/>
              <w:rPr>
                <w:rFonts w:ascii="Calibri" w:hAnsi="Calibri"/>
              </w:rPr>
            </w:pPr>
            <w:r w:rsidRPr="00855C8A">
              <w:rPr>
                <w:rFonts w:ascii="Calibri" w:hAnsi="Calibri"/>
              </w:rPr>
              <w:t>SRX, MX, EX Series Router and Switches</w:t>
            </w:r>
          </w:p>
        </w:tc>
      </w:tr>
      <w:tr w:rsidR="001C0863" w:rsidRPr="00855C8A" w14:paraId="5F6DC93B" w14:textId="77777777" w:rsidTr="00D92DEB">
        <w:trPr>
          <w:trHeight w:val="361"/>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3268C4" w14:textId="77777777" w:rsidR="001C0863" w:rsidRPr="00855C8A" w:rsidRDefault="001C0863" w:rsidP="001C0863">
            <w:pPr>
              <w:jc w:val="both"/>
              <w:rPr>
                <w:rFonts w:ascii="Calibri" w:hAnsi="Calibri"/>
              </w:rPr>
            </w:pPr>
            <w:r w:rsidRPr="00855C8A">
              <w:rPr>
                <w:rFonts w:ascii="Calibri" w:hAnsi="Calibri"/>
              </w:rPr>
              <w:t>Networking Concepts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9F521" w14:textId="1B337D34" w:rsidR="001C0863" w:rsidRPr="00855C8A" w:rsidRDefault="001C0863" w:rsidP="001C0863">
            <w:pPr>
              <w:jc w:val="both"/>
              <w:rPr>
                <w:rFonts w:ascii="Calibri" w:hAnsi="Calibri"/>
              </w:rPr>
            </w:pPr>
            <w:bookmarkStart w:id="4" w:name="OLE_LINK1"/>
            <w:bookmarkStart w:id="5" w:name="OLE_LINK2"/>
            <w:r w:rsidRPr="00855C8A">
              <w:rPr>
                <w:rFonts w:ascii="Calibri" w:hAnsi="Calibri"/>
                <w:spacing w:val="-5"/>
              </w:rPr>
              <w:t xml:space="preserve">Access-lists, Routing, Switching, </w:t>
            </w:r>
            <w:r w:rsidR="00593584" w:rsidRPr="00855C8A">
              <w:rPr>
                <w:rFonts w:ascii="Calibri" w:hAnsi="Calibri"/>
                <w:spacing w:val="-5"/>
              </w:rPr>
              <w:t>Sub netting</w:t>
            </w:r>
            <w:r w:rsidRPr="00855C8A">
              <w:rPr>
                <w:rFonts w:ascii="Calibri" w:hAnsi="Calibri"/>
                <w:spacing w:val="-5"/>
              </w:rPr>
              <w:t xml:space="preserve">, Designing, CSU/DSU, IPsec, VLAN, VPN, </w:t>
            </w:r>
            <w:r w:rsidRPr="00855C8A">
              <w:rPr>
                <w:rFonts w:ascii="Calibri" w:hAnsi="Calibri"/>
              </w:rPr>
              <w:t>WEP, WAP, MPLS, VoIP, Bluetooth, Wi-Fi</w:t>
            </w:r>
            <w:bookmarkEnd w:id="4"/>
            <w:bookmarkEnd w:id="5"/>
          </w:p>
        </w:tc>
      </w:tr>
      <w:tr w:rsidR="001C0863" w:rsidRPr="00855C8A" w14:paraId="1FC4D203" w14:textId="77777777" w:rsidTr="00D92DEB">
        <w:trPr>
          <w:trHeight w:val="340"/>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CDB8E6" w14:textId="77777777" w:rsidR="001C0863" w:rsidRPr="00855C8A" w:rsidRDefault="001C0863" w:rsidP="001C0863">
            <w:pPr>
              <w:jc w:val="both"/>
              <w:rPr>
                <w:rFonts w:ascii="Calibri" w:hAnsi="Calibri"/>
              </w:rPr>
            </w:pPr>
            <w:r w:rsidRPr="00855C8A">
              <w:rPr>
                <w:rFonts w:ascii="Calibri" w:hAnsi="Calibri"/>
              </w:rPr>
              <w:t>Firewall</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0894" w14:textId="1C6DEABB" w:rsidR="001C0863" w:rsidRPr="00855C8A" w:rsidRDefault="001C0863" w:rsidP="00B23956">
            <w:pPr>
              <w:jc w:val="both"/>
              <w:rPr>
                <w:rFonts w:ascii="Calibri" w:hAnsi="Calibri"/>
              </w:rPr>
            </w:pPr>
            <w:r w:rsidRPr="00855C8A">
              <w:rPr>
                <w:rFonts w:ascii="Calibri" w:hAnsi="Calibri"/>
                <w:spacing w:val="-8"/>
              </w:rPr>
              <w:t xml:space="preserve">ASA Firewall </w:t>
            </w:r>
            <w:r w:rsidR="00B23956">
              <w:rPr>
                <w:rFonts w:ascii="Calibri" w:hAnsi="Calibri"/>
                <w:spacing w:val="-4"/>
              </w:rPr>
              <w:t>(5505/5510)</w:t>
            </w:r>
            <w:r w:rsidRPr="00855C8A">
              <w:rPr>
                <w:rFonts w:ascii="Calibri" w:hAnsi="Calibri"/>
                <w:spacing w:val="-4"/>
              </w:rPr>
              <w:t>, Cisco ASA</w:t>
            </w:r>
            <w:r w:rsidR="00780061">
              <w:rPr>
                <w:rFonts w:ascii="Calibri" w:hAnsi="Calibri"/>
                <w:spacing w:val="-4"/>
              </w:rPr>
              <w:t xml:space="preserve"> </w:t>
            </w:r>
            <w:proofErr w:type="spellStart"/>
            <w:r w:rsidR="00780061">
              <w:rPr>
                <w:rFonts w:ascii="Calibri" w:hAnsi="Calibri"/>
                <w:spacing w:val="-4"/>
              </w:rPr>
              <w:t>F</w:t>
            </w:r>
            <w:r w:rsidR="00780061" w:rsidRPr="00780061">
              <w:rPr>
                <w:rFonts w:ascii="Calibri" w:hAnsi="Calibri"/>
                <w:spacing w:val="-4"/>
              </w:rPr>
              <w:t>irePOWER</w:t>
            </w:r>
            <w:proofErr w:type="spellEnd"/>
            <w:r w:rsidR="00B23956">
              <w:rPr>
                <w:rFonts w:ascii="Calibri" w:hAnsi="Calibri"/>
                <w:spacing w:val="-4"/>
              </w:rPr>
              <w:t xml:space="preserve">, </w:t>
            </w:r>
            <w:r w:rsidR="0034607A">
              <w:rPr>
                <w:rFonts w:ascii="Calibri" w:hAnsi="Calibri"/>
                <w:spacing w:val="-4"/>
              </w:rPr>
              <w:t>Palo Alto</w:t>
            </w:r>
          </w:p>
        </w:tc>
      </w:tr>
      <w:tr w:rsidR="001C0863" w:rsidRPr="00855C8A" w14:paraId="7A384188" w14:textId="77777777" w:rsidTr="00D92DEB">
        <w:trPr>
          <w:trHeight w:val="361"/>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CB97210" w14:textId="77777777" w:rsidR="001C0863" w:rsidRPr="00855C8A" w:rsidRDefault="001C0863" w:rsidP="001C0863">
            <w:pPr>
              <w:jc w:val="both"/>
              <w:rPr>
                <w:rFonts w:ascii="Calibri" w:hAnsi="Calibri"/>
              </w:rPr>
            </w:pPr>
            <w:r w:rsidRPr="00855C8A">
              <w:rPr>
                <w:rFonts w:ascii="Calibri" w:hAnsi="Calibri"/>
              </w:rPr>
              <w:t>Network Tools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9B9C3" w14:textId="233EED94" w:rsidR="001C0863" w:rsidRPr="00855C8A" w:rsidRDefault="001C0863" w:rsidP="00187543">
            <w:pPr>
              <w:jc w:val="both"/>
              <w:rPr>
                <w:rFonts w:ascii="Calibri" w:hAnsi="Calibri"/>
              </w:rPr>
            </w:pPr>
            <w:r w:rsidRPr="00855C8A">
              <w:rPr>
                <w:rFonts w:ascii="Calibri" w:hAnsi="Calibri"/>
                <w:spacing w:val="-1"/>
              </w:rPr>
              <w:t>Solar Winds,</w:t>
            </w:r>
            <w:r w:rsidR="001E503A">
              <w:rPr>
                <w:rFonts w:ascii="Calibri" w:hAnsi="Calibri"/>
                <w:spacing w:val="-1"/>
              </w:rPr>
              <w:t xml:space="preserve"> E-flow,</w:t>
            </w:r>
            <w:r w:rsidRPr="00855C8A">
              <w:rPr>
                <w:rFonts w:ascii="Calibri" w:hAnsi="Calibri"/>
                <w:spacing w:val="-1"/>
              </w:rPr>
              <w:t xml:space="preserve"> SNMP, Cisco Works, Wireshark</w:t>
            </w:r>
          </w:p>
        </w:tc>
      </w:tr>
      <w:tr w:rsidR="001C0863" w:rsidRPr="00855C8A" w14:paraId="5F3EE15F" w14:textId="77777777" w:rsidTr="00D92DEB">
        <w:trPr>
          <w:trHeight w:val="361"/>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36FA7C" w14:textId="77777777" w:rsidR="001C0863" w:rsidRPr="00855C8A" w:rsidRDefault="001C0863" w:rsidP="001C0863">
            <w:pPr>
              <w:jc w:val="both"/>
              <w:rPr>
                <w:rFonts w:ascii="Calibri" w:hAnsi="Calibri"/>
              </w:rPr>
            </w:pPr>
            <w:r w:rsidRPr="00855C8A">
              <w:rPr>
                <w:rFonts w:ascii="Calibri" w:hAnsi="Calibri"/>
              </w:rPr>
              <w:t>Wireless Managed Networks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tcPr>
          <w:p w14:paraId="67345F74" w14:textId="77777777" w:rsidR="001C0863" w:rsidRPr="00855C8A" w:rsidRDefault="001C0863" w:rsidP="001C0863">
            <w:pPr>
              <w:jc w:val="both"/>
              <w:rPr>
                <w:rFonts w:ascii="Calibri" w:hAnsi="Calibri"/>
                <w:spacing w:val="-1"/>
              </w:rPr>
            </w:pPr>
            <w:r w:rsidRPr="00855C8A">
              <w:rPr>
                <w:rFonts w:ascii="Calibri" w:hAnsi="Calibri"/>
                <w:spacing w:val="-1"/>
              </w:rPr>
              <w:t>Cisco Meraki</w:t>
            </w:r>
          </w:p>
        </w:tc>
      </w:tr>
      <w:tr w:rsidR="001C0863" w:rsidRPr="00855C8A" w14:paraId="4E4FDB92" w14:textId="77777777" w:rsidTr="00D92DEB">
        <w:trPr>
          <w:trHeight w:val="340"/>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A58D980" w14:textId="77777777" w:rsidR="001C0863" w:rsidRPr="00855C8A" w:rsidRDefault="001C0863" w:rsidP="001C0863">
            <w:pPr>
              <w:jc w:val="both"/>
              <w:rPr>
                <w:rFonts w:ascii="Calibri" w:hAnsi="Calibri"/>
              </w:rPr>
            </w:pPr>
            <w:r w:rsidRPr="00855C8A">
              <w:rPr>
                <w:rFonts w:ascii="Calibri" w:hAnsi="Calibri"/>
              </w:rPr>
              <w:t>Load Balancers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CAAC4" w14:textId="77777777" w:rsidR="001C0863" w:rsidRPr="00855C8A" w:rsidRDefault="001C0863" w:rsidP="001C0863">
            <w:pPr>
              <w:jc w:val="both"/>
              <w:rPr>
                <w:rFonts w:ascii="Calibri" w:hAnsi="Calibri"/>
              </w:rPr>
            </w:pPr>
            <w:r w:rsidRPr="00855C8A">
              <w:rPr>
                <w:rFonts w:ascii="Calibri" w:hAnsi="Calibri"/>
                <w:spacing w:val="-4"/>
              </w:rPr>
              <w:t>Cisco CSM, F5 Networks (Big-IP)</w:t>
            </w:r>
          </w:p>
        </w:tc>
      </w:tr>
      <w:tr w:rsidR="001C0863" w:rsidRPr="00855C8A" w14:paraId="5EBB25A7" w14:textId="77777777" w:rsidTr="00D92DEB">
        <w:trPr>
          <w:trHeight w:val="361"/>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8A75CFC" w14:textId="77777777" w:rsidR="001C0863" w:rsidRPr="00855C8A" w:rsidRDefault="001C0863" w:rsidP="001C0863">
            <w:pPr>
              <w:jc w:val="both"/>
              <w:rPr>
                <w:rFonts w:ascii="Calibri" w:hAnsi="Calibri"/>
              </w:rPr>
            </w:pPr>
            <w:r w:rsidRPr="00855C8A">
              <w:rPr>
                <w:rFonts w:ascii="Calibri" w:hAnsi="Calibri"/>
              </w:rPr>
              <w:t>Wan Technologies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70D6E" w14:textId="77777777" w:rsidR="001C0863" w:rsidRPr="00855C8A" w:rsidRDefault="001C0863" w:rsidP="001C0863">
            <w:pPr>
              <w:jc w:val="both"/>
              <w:rPr>
                <w:rFonts w:ascii="Calibri" w:hAnsi="Calibri"/>
              </w:rPr>
            </w:pPr>
            <w:r w:rsidRPr="00855C8A">
              <w:rPr>
                <w:rFonts w:ascii="Calibri" w:hAnsi="Calibri"/>
                <w:spacing w:val="-5"/>
              </w:rPr>
              <w:t xml:space="preserve">Frame Relay, ISDN, ATM, MPLS, leased lines &amp; exposure to PPP, DS1, DS3,0C3, T1 /T3 &amp; </w:t>
            </w:r>
            <w:r w:rsidRPr="00855C8A">
              <w:rPr>
                <w:rFonts w:ascii="Calibri" w:hAnsi="Calibri"/>
              </w:rPr>
              <w:t>SONET</w:t>
            </w:r>
          </w:p>
        </w:tc>
      </w:tr>
      <w:tr w:rsidR="001C0863" w:rsidRPr="00855C8A" w14:paraId="17C0769C" w14:textId="77777777" w:rsidTr="00D92DEB">
        <w:trPr>
          <w:trHeight w:val="361"/>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CA058B3" w14:textId="77777777" w:rsidR="001C0863" w:rsidRPr="00855C8A" w:rsidRDefault="001C0863" w:rsidP="001C0863">
            <w:pPr>
              <w:jc w:val="both"/>
              <w:rPr>
                <w:rFonts w:ascii="Calibri" w:hAnsi="Calibri"/>
              </w:rPr>
            </w:pPr>
            <w:r w:rsidRPr="00855C8A">
              <w:rPr>
                <w:rFonts w:ascii="Calibri" w:hAnsi="Calibri"/>
              </w:rPr>
              <w:t>Lan Technologies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7AD7C" w14:textId="77777777" w:rsidR="001C0863" w:rsidRPr="00855C8A" w:rsidRDefault="001C0863" w:rsidP="001C0863">
            <w:pPr>
              <w:tabs>
                <w:tab w:val="right" w:pos="7451"/>
              </w:tabs>
              <w:jc w:val="both"/>
              <w:rPr>
                <w:rFonts w:ascii="Calibri" w:hAnsi="Calibri"/>
                <w:spacing w:val="-3"/>
              </w:rPr>
            </w:pPr>
            <w:r w:rsidRPr="00855C8A">
              <w:rPr>
                <w:rFonts w:ascii="Calibri" w:hAnsi="Calibri"/>
                <w:spacing w:val="-3"/>
              </w:rPr>
              <w:t xml:space="preserve">Ethernet, Fast Ethernet, Gigabit Ethernet, &amp; 10 Gigabit </w:t>
            </w:r>
            <w:r w:rsidRPr="00855C8A">
              <w:rPr>
                <w:rFonts w:ascii="Calibri" w:hAnsi="Calibri"/>
                <w:spacing w:val="-2"/>
              </w:rPr>
              <w:t>Ethernet, Port-channel,</w:t>
            </w:r>
          </w:p>
          <w:p w14:paraId="10473B73" w14:textId="77777777" w:rsidR="001C0863" w:rsidRPr="00855C8A" w:rsidRDefault="001C0863" w:rsidP="001C0863">
            <w:pPr>
              <w:jc w:val="both"/>
              <w:rPr>
                <w:rFonts w:ascii="Calibri" w:hAnsi="Calibri"/>
              </w:rPr>
            </w:pPr>
            <w:r w:rsidRPr="00855C8A">
              <w:rPr>
                <w:rFonts w:ascii="Calibri" w:hAnsi="Calibri"/>
                <w:spacing w:val="-4"/>
              </w:rPr>
              <w:t>VLANs, VTP, STP, RSTP, 802.1Q</w:t>
            </w:r>
          </w:p>
        </w:tc>
      </w:tr>
      <w:tr w:rsidR="001C0863" w:rsidRPr="00855C8A" w14:paraId="0206ACC6" w14:textId="77777777" w:rsidTr="00D92DEB">
        <w:trPr>
          <w:trHeight w:val="340"/>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92EB41" w14:textId="77777777" w:rsidR="001C0863" w:rsidRPr="00855C8A" w:rsidRDefault="001C0863" w:rsidP="001C0863">
            <w:pPr>
              <w:jc w:val="both"/>
              <w:rPr>
                <w:rFonts w:ascii="Calibri" w:hAnsi="Calibri"/>
              </w:rPr>
            </w:pPr>
            <w:r w:rsidRPr="00855C8A">
              <w:rPr>
                <w:rFonts w:ascii="Calibri" w:hAnsi="Calibri"/>
              </w:rPr>
              <w:t>Security Protocols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7F961" w14:textId="77777777" w:rsidR="001C0863" w:rsidRPr="00855C8A" w:rsidRDefault="001C0863" w:rsidP="001C0863">
            <w:pPr>
              <w:jc w:val="both"/>
              <w:rPr>
                <w:rFonts w:ascii="Calibri" w:hAnsi="Calibri"/>
              </w:rPr>
            </w:pPr>
            <w:r w:rsidRPr="00855C8A">
              <w:rPr>
                <w:rFonts w:ascii="Calibri" w:hAnsi="Calibri"/>
                <w:spacing w:val="-10"/>
              </w:rPr>
              <w:t>IKE, IPsec, SSL-VPN</w:t>
            </w:r>
          </w:p>
        </w:tc>
      </w:tr>
      <w:tr w:rsidR="001C0863" w:rsidRPr="00855C8A" w14:paraId="4F4E15CB" w14:textId="77777777" w:rsidTr="00D92DEB">
        <w:trPr>
          <w:trHeight w:val="361"/>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51ED3B0" w14:textId="77777777" w:rsidR="001C0863" w:rsidRPr="00855C8A" w:rsidRDefault="001C0863" w:rsidP="001C0863">
            <w:pPr>
              <w:jc w:val="both"/>
              <w:rPr>
                <w:rFonts w:ascii="Calibri" w:hAnsi="Calibri"/>
              </w:rPr>
            </w:pPr>
            <w:r w:rsidRPr="00855C8A">
              <w:rPr>
                <w:rFonts w:ascii="Calibri" w:hAnsi="Calibri"/>
              </w:rPr>
              <w:t>Networking Protocols</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BE3C7" w14:textId="77777777" w:rsidR="001C0863" w:rsidRPr="00855C8A" w:rsidRDefault="001C0863" w:rsidP="001C0863">
            <w:pPr>
              <w:jc w:val="both"/>
              <w:rPr>
                <w:rFonts w:ascii="Calibri" w:hAnsi="Calibri"/>
                <w:spacing w:val="-9"/>
              </w:rPr>
            </w:pPr>
            <w:r w:rsidRPr="00855C8A">
              <w:rPr>
                <w:rFonts w:ascii="Calibri" w:hAnsi="Calibri"/>
                <w:spacing w:val="-9"/>
              </w:rPr>
              <w:t>RIP, OSPF, EIGRP, BGP, STP, RSTP, VLANs, VTP, PAGP, LACP, MPLS, HSRP, VRRP, GLBP,</w:t>
            </w:r>
            <w:r w:rsidRPr="00855C8A">
              <w:rPr>
                <w:rFonts w:ascii="Calibri" w:hAnsi="Calibri"/>
                <w:spacing w:val="-4"/>
              </w:rPr>
              <w:t xml:space="preserve"> TACACS+, Radius, AAA, IPv4 and IPv6</w:t>
            </w:r>
          </w:p>
        </w:tc>
      </w:tr>
      <w:tr w:rsidR="001C0863" w:rsidRPr="00855C8A" w14:paraId="301CB72D" w14:textId="77777777" w:rsidTr="00D92DEB">
        <w:trPr>
          <w:trHeight w:val="340"/>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1A6F80C" w14:textId="77777777" w:rsidR="001C0863" w:rsidRPr="00855C8A" w:rsidRDefault="001C0863" w:rsidP="001C0863">
            <w:pPr>
              <w:jc w:val="both"/>
              <w:rPr>
                <w:rFonts w:ascii="Calibri" w:hAnsi="Calibri"/>
              </w:rPr>
            </w:pPr>
            <w:r w:rsidRPr="00855C8A">
              <w:rPr>
                <w:rFonts w:ascii="Calibri" w:hAnsi="Calibri"/>
              </w:rPr>
              <w:t>Operating System</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69C07" w14:textId="77777777" w:rsidR="001C0863" w:rsidRPr="00855C8A" w:rsidRDefault="001C0863" w:rsidP="001C0863">
            <w:pPr>
              <w:jc w:val="both"/>
              <w:rPr>
                <w:rFonts w:ascii="Calibri" w:hAnsi="Calibri"/>
              </w:rPr>
            </w:pPr>
            <w:r w:rsidRPr="00855C8A">
              <w:rPr>
                <w:rFonts w:ascii="Calibri" w:hAnsi="Calibri"/>
                <w:spacing w:val="-2"/>
              </w:rPr>
              <w:t>Windows 7/XP, MAC OS X, Windows Server 2008/2003, Linux, Unix</w:t>
            </w:r>
          </w:p>
        </w:tc>
      </w:tr>
      <w:tr w:rsidR="001C0863" w:rsidRPr="00855C8A" w14:paraId="01982E3D" w14:textId="77777777" w:rsidTr="00D92DEB">
        <w:trPr>
          <w:trHeight w:val="405"/>
        </w:trPr>
        <w:tc>
          <w:tcPr>
            <w:tcW w:w="29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ABF750" w14:textId="77777777" w:rsidR="001C0863" w:rsidRPr="00855C8A" w:rsidRDefault="001C0863" w:rsidP="001C0863">
            <w:pPr>
              <w:jc w:val="both"/>
              <w:rPr>
                <w:rFonts w:ascii="Calibri" w:hAnsi="Calibri"/>
              </w:rPr>
            </w:pPr>
            <w:r w:rsidRPr="00855C8A">
              <w:rPr>
                <w:rFonts w:ascii="Calibri" w:hAnsi="Calibri"/>
              </w:rPr>
              <w:t>Documentation</w:t>
            </w:r>
          </w:p>
        </w:tc>
        <w:tc>
          <w:tcPr>
            <w:tcW w:w="7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B9A38" w14:textId="15EAEE7B" w:rsidR="001C0863" w:rsidRPr="00855C8A" w:rsidRDefault="008C52EC" w:rsidP="001C0863">
            <w:pPr>
              <w:jc w:val="both"/>
              <w:rPr>
                <w:rFonts w:ascii="Calibri" w:hAnsi="Calibri"/>
              </w:rPr>
            </w:pPr>
            <w:r>
              <w:rPr>
                <w:rFonts w:ascii="Calibri" w:hAnsi="Calibri"/>
              </w:rPr>
              <w:t xml:space="preserve">MS Outlook, </w:t>
            </w:r>
            <w:r w:rsidR="001C0863" w:rsidRPr="00855C8A">
              <w:rPr>
                <w:rFonts w:ascii="Calibri" w:hAnsi="Calibri"/>
              </w:rPr>
              <w:t>MS Office, MS Visio</w:t>
            </w:r>
          </w:p>
        </w:tc>
      </w:tr>
      <w:tr w:rsidR="001C0863" w:rsidRPr="00855C8A" w14:paraId="58C7CAB6" w14:textId="77777777" w:rsidTr="00D92DEB">
        <w:trPr>
          <w:trHeight w:val="378"/>
        </w:trPr>
        <w:tc>
          <w:tcPr>
            <w:tcW w:w="2914" w:type="dxa"/>
            <w:shd w:val="clear" w:color="auto" w:fill="E7E6E6" w:themeFill="background2"/>
          </w:tcPr>
          <w:p w14:paraId="4632901C" w14:textId="5C9E6321" w:rsidR="001C0863" w:rsidRPr="00855C8A" w:rsidRDefault="001C0863" w:rsidP="00D92DEB">
            <w:pPr>
              <w:rPr>
                <w:rFonts w:ascii="Calibri" w:hAnsi="Calibri" w:cs="Times New Roman"/>
                <w:noProof/>
              </w:rPr>
            </w:pPr>
            <w:r w:rsidRPr="00855C8A">
              <w:rPr>
                <w:rFonts w:ascii="Calibri" w:hAnsi="Calibri" w:cs="Times New Roman"/>
                <w:noProof/>
              </w:rPr>
              <w:t xml:space="preserve">Cloud </w:t>
            </w:r>
            <w:r w:rsidR="00D92DEB">
              <w:rPr>
                <w:rFonts w:ascii="Calibri" w:hAnsi="Calibri" w:cs="Times New Roman"/>
                <w:noProof/>
              </w:rPr>
              <w:t xml:space="preserve">&amp; Scripting </w:t>
            </w:r>
            <w:r w:rsidRPr="00855C8A">
              <w:rPr>
                <w:rFonts w:ascii="Calibri" w:hAnsi="Calibri" w:cs="Times New Roman"/>
                <w:noProof/>
              </w:rPr>
              <w:t>Technologies</w:t>
            </w:r>
            <w:r w:rsidR="00D92DEB">
              <w:rPr>
                <w:rFonts w:ascii="Calibri" w:hAnsi="Calibri" w:cs="Times New Roman"/>
                <w:noProof/>
              </w:rPr>
              <w:t xml:space="preserve"> </w:t>
            </w:r>
          </w:p>
        </w:tc>
        <w:tc>
          <w:tcPr>
            <w:tcW w:w="7047" w:type="dxa"/>
          </w:tcPr>
          <w:p w14:paraId="1CCF539F" w14:textId="28CBF7A0" w:rsidR="001C0863" w:rsidRPr="00855C8A" w:rsidRDefault="001C0863" w:rsidP="00182444">
            <w:pPr>
              <w:rPr>
                <w:rFonts w:ascii="Calibri" w:hAnsi="Calibri" w:cs="Times New Roman"/>
                <w:noProof/>
              </w:rPr>
            </w:pPr>
            <w:r w:rsidRPr="00855C8A">
              <w:rPr>
                <w:rFonts w:ascii="Calibri" w:hAnsi="Calibri" w:cs="Times New Roman"/>
                <w:noProof/>
              </w:rPr>
              <w:t>Amazon Web services, Microsoft Azure</w:t>
            </w:r>
            <w:r w:rsidR="00D92DEB">
              <w:rPr>
                <w:rFonts w:ascii="Calibri" w:hAnsi="Calibri" w:cs="Times New Roman"/>
                <w:noProof/>
              </w:rPr>
              <w:t>, SQL,</w:t>
            </w:r>
            <w:r w:rsidR="00166CF5">
              <w:rPr>
                <w:rFonts w:ascii="Calibri" w:hAnsi="Calibri" w:cs="Times New Roman"/>
                <w:noProof/>
              </w:rPr>
              <w:t xml:space="preserve"> Powershell,</w:t>
            </w:r>
            <w:r w:rsidR="00D92DEB">
              <w:rPr>
                <w:rFonts w:ascii="Calibri" w:hAnsi="Calibri" w:cs="Times New Roman"/>
                <w:noProof/>
              </w:rPr>
              <w:t xml:space="preserve"> Python</w:t>
            </w:r>
            <w:r w:rsidR="00182444">
              <w:rPr>
                <w:rFonts w:ascii="Calibri" w:hAnsi="Calibri" w:cs="Times New Roman"/>
                <w:noProof/>
              </w:rPr>
              <w:t>, C</w:t>
            </w:r>
          </w:p>
        </w:tc>
      </w:tr>
    </w:tbl>
    <w:p w14:paraId="03B87AB1" w14:textId="77777777" w:rsidR="001A79AA" w:rsidRPr="00855C8A" w:rsidRDefault="001A79AA" w:rsidP="00D92DEB">
      <w:pPr>
        <w:rPr>
          <w:rFonts w:ascii="Calibri" w:hAnsi="Calibri" w:cs="Browallia New"/>
          <w:bCs/>
          <w:color w:val="auto"/>
        </w:rPr>
      </w:pPr>
    </w:p>
    <w:p w14:paraId="57479238" w14:textId="77777777" w:rsidR="00855C8A" w:rsidRPr="00855C8A" w:rsidRDefault="001A79AA" w:rsidP="00855C8A">
      <w:pPr>
        <w:shd w:val="clear" w:color="auto" w:fill="C0C0C0"/>
        <w:tabs>
          <w:tab w:val="num" w:pos="0"/>
        </w:tabs>
        <w:jc w:val="center"/>
        <w:rPr>
          <w:rFonts w:ascii="Calibri" w:hAnsi="Calibri" w:cs="Browallia New"/>
          <w:b/>
          <w:smallCaps/>
          <w:color w:val="4F81BD"/>
        </w:rPr>
      </w:pPr>
      <w:r w:rsidRPr="00855C8A">
        <w:rPr>
          <w:rFonts w:ascii="Calibri" w:hAnsi="Calibri" w:cs="Browallia New"/>
          <w:b/>
          <w:smallCaps/>
          <w:color w:val="4F81BD"/>
        </w:rPr>
        <w:t>Professional Experience</w:t>
      </w:r>
    </w:p>
    <w:p w14:paraId="6FC157D7" w14:textId="77777777" w:rsidR="00855C8A" w:rsidRDefault="00855C8A" w:rsidP="000B6BB6">
      <w:pPr>
        <w:rPr>
          <w:rFonts w:ascii="Calibri" w:hAnsi="Calibri" w:cs="Browallia New"/>
          <w:b/>
          <w:color w:val="auto"/>
        </w:rPr>
      </w:pPr>
    </w:p>
    <w:p w14:paraId="6753C9B7" w14:textId="77777777" w:rsidR="00DC5F33" w:rsidRPr="00855C8A" w:rsidRDefault="00F16F28" w:rsidP="000B6BB6">
      <w:pPr>
        <w:rPr>
          <w:rFonts w:ascii="Calibri" w:hAnsi="Calibri" w:cs="Browallia New"/>
          <w:b/>
          <w:color w:val="auto"/>
        </w:rPr>
      </w:pPr>
      <w:r w:rsidRPr="00855C8A">
        <w:rPr>
          <w:rFonts w:ascii="Calibri" w:hAnsi="Calibri" w:cs="Browallia New"/>
          <w:b/>
          <w:color w:val="auto"/>
        </w:rPr>
        <w:t>Client: American Airlines, Fort Worth, TX</w:t>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Pr="00855C8A">
        <w:rPr>
          <w:rFonts w:ascii="Calibri" w:hAnsi="Calibri" w:cs="Browallia New"/>
          <w:b/>
          <w:color w:val="auto"/>
        </w:rPr>
        <w:t>Oct 2016 – Current</w:t>
      </w:r>
    </w:p>
    <w:p w14:paraId="146E6001" w14:textId="77777777" w:rsidR="00F16F28" w:rsidRPr="00855C8A" w:rsidRDefault="00F16F28" w:rsidP="000B6BB6">
      <w:pPr>
        <w:rPr>
          <w:rFonts w:ascii="Calibri" w:hAnsi="Calibri" w:cs="Browallia New"/>
          <w:bCs/>
          <w:color w:val="auto"/>
        </w:rPr>
      </w:pPr>
      <w:r w:rsidRPr="00855C8A">
        <w:rPr>
          <w:rFonts w:ascii="Calibri" w:hAnsi="Calibri" w:cs="Browallia New"/>
          <w:b/>
          <w:color w:val="auto"/>
        </w:rPr>
        <w:t>Role: Senior Network Engineer</w:t>
      </w:r>
    </w:p>
    <w:p w14:paraId="6965B6C4" w14:textId="77777777" w:rsidR="00D56DF3" w:rsidRPr="00855C8A" w:rsidRDefault="00D56DF3" w:rsidP="00D56DF3">
      <w:pPr>
        <w:rPr>
          <w:rFonts w:ascii="Calibri" w:hAnsi="Calibri" w:cs="Browallia New"/>
          <w:b/>
          <w:color w:val="auto"/>
        </w:rPr>
      </w:pPr>
    </w:p>
    <w:p w14:paraId="7E216414" w14:textId="413F5688" w:rsidR="00D56DF3" w:rsidRPr="00855C8A" w:rsidRDefault="00EC0399" w:rsidP="003D19ED">
      <w:pPr>
        <w:rPr>
          <w:rFonts w:ascii="Calibri" w:hAnsi="Calibri" w:cs="Browallia New"/>
          <w:b/>
          <w:color w:val="auto"/>
          <w:u w:val="single"/>
        </w:rPr>
      </w:pPr>
      <w:r>
        <w:rPr>
          <w:rFonts w:ascii="Calibri" w:hAnsi="Calibri" w:cs="Browallia New"/>
          <w:b/>
          <w:color w:val="auto"/>
          <w:u w:val="single"/>
        </w:rPr>
        <w:t>Responsibilities:</w:t>
      </w:r>
    </w:p>
    <w:p w14:paraId="62093C2A" w14:textId="77777777" w:rsidR="005912BA" w:rsidRPr="00855C8A" w:rsidRDefault="005912BA" w:rsidP="003D19ED">
      <w:pPr>
        <w:rPr>
          <w:rFonts w:ascii="Calibri" w:hAnsi="Calibri" w:cs="Browallia New"/>
          <w:b/>
          <w:color w:val="auto"/>
          <w:u w:val="single"/>
        </w:rPr>
      </w:pPr>
    </w:p>
    <w:p w14:paraId="1755FC7D" w14:textId="77777777" w:rsidR="00F16F28" w:rsidRPr="00855C8A"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Create and test Cisco router and switching operations using OSPF routing protocol, ASA Firewalls, and MPLS switching for stable VPNs. </w:t>
      </w:r>
    </w:p>
    <w:p w14:paraId="58C40A18" w14:textId="77777777" w:rsidR="00F16F28" w:rsidRPr="00855C8A"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Design Planning and Commissioning of new Wi-Fi network equipment across Hybrid Fiber Coax Networks for WAN/LAN Broadband Wi-Fi solutions.</w:t>
      </w:r>
    </w:p>
    <w:p w14:paraId="73C42DE1" w14:textId="6A7EB6CF" w:rsidR="00F16F28" w:rsidRPr="00855C8A"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Design, and configuring of OSPF, BGP on Juni</w:t>
      </w:r>
      <w:r w:rsidR="001B00E6">
        <w:rPr>
          <w:rFonts w:ascii="Calibri" w:hAnsi="Calibri" w:cs="Arial"/>
          <w:shd w:val="clear" w:color="auto" w:fill="FFFFFF"/>
        </w:rPr>
        <w:t>per Routers and SRX Firewalls.</w:t>
      </w:r>
    </w:p>
    <w:p w14:paraId="389F1332" w14:textId="440BFFEE" w:rsidR="00F16F28" w:rsidRPr="00404EFF" w:rsidRDefault="00F16F28" w:rsidP="00404EFF">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 xml:space="preserve">Configuration and implementation of Juniper and Palo Alto firewalls. </w:t>
      </w:r>
      <w:r w:rsidRPr="00404EFF">
        <w:rPr>
          <w:rFonts w:ascii="Calibri" w:hAnsi="Calibri" w:cs="Arial"/>
          <w:shd w:val="clear" w:color="auto" w:fill="FFFFFF"/>
        </w:rPr>
        <w:t> </w:t>
      </w:r>
    </w:p>
    <w:p w14:paraId="30EE877F" w14:textId="431BCCA6" w:rsidR="00B249F9" w:rsidRDefault="00F16F28" w:rsidP="009F736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Configured Cisco Meraki's Security Appliance, MX 100 to enable Access Control Policies, Port Address Translation (PAT), Routing, and distinct network zones for the lab.</w:t>
      </w:r>
    </w:p>
    <w:p w14:paraId="1C86D95E" w14:textId="4B5FE3AF" w:rsidR="009F7368" w:rsidRPr="009F7368" w:rsidRDefault="009F7368" w:rsidP="009F736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9F7368">
        <w:rPr>
          <w:rFonts w:ascii="Calibri" w:hAnsi="Calibri" w:cs="Arial"/>
          <w:shd w:val="clear" w:color="auto" w:fill="FFFFFF"/>
        </w:rPr>
        <w:t>Design, Implementation and Troubleshooting of VMware.</w:t>
      </w:r>
    </w:p>
    <w:p w14:paraId="224DF1AA" w14:textId="77777777" w:rsidR="00535567" w:rsidRPr="00535567" w:rsidRDefault="00F16F28" w:rsidP="00535567">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535567">
        <w:rPr>
          <w:rFonts w:ascii="Calibri" w:hAnsi="Calibri" w:cs="Arial"/>
          <w:shd w:val="clear" w:color="auto" w:fill="FFFFFF"/>
        </w:rPr>
        <w:t>Worked with Load balancing device like F5 Big-IP local traffic manager (LTM) 1600.</w:t>
      </w:r>
      <w:r w:rsidR="00C64BD9" w:rsidRPr="00E51476">
        <w:rPr>
          <w:rFonts w:ascii="Calibri" w:hAnsi="Calibri" w:cs="Arial"/>
          <w:shd w:val="clear" w:color="auto" w:fill="FFFFFF"/>
        </w:rPr>
        <w:t xml:space="preserve"> </w:t>
      </w:r>
    </w:p>
    <w:p w14:paraId="21A1A807" w14:textId="1BBD530F" w:rsidR="00535567" w:rsidRPr="00535567" w:rsidRDefault="00535567" w:rsidP="00535567">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t xml:space="preserve">Working knowledge of </w:t>
      </w:r>
      <w:r w:rsidR="00C64BD9" w:rsidRPr="00E51476">
        <w:rPr>
          <w:rFonts w:ascii="Calibri" w:hAnsi="Calibri" w:cs="Arial"/>
          <w:shd w:val="clear" w:color="auto" w:fill="FFFFFF"/>
        </w:rPr>
        <w:t>Cisco Firepower, IPSec, SSL, VPN, URL Filtering/Layer 7 policies.</w:t>
      </w:r>
    </w:p>
    <w:p w14:paraId="5E865813" w14:textId="77777777" w:rsidR="00535567" w:rsidRDefault="00F16F28" w:rsidP="00535567">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535567">
        <w:rPr>
          <w:rFonts w:ascii="Calibri" w:hAnsi="Calibri" w:cs="Arial"/>
          <w:shd w:val="clear" w:color="auto" w:fill="FFFFFF"/>
        </w:rPr>
        <w:t>Performed upgrade of Palo Alto firewall from old platforms to new platforms 6.1.5 to 6.1.10.</w:t>
      </w:r>
    </w:p>
    <w:p w14:paraId="24904E26" w14:textId="62EDA951" w:rsidR="00F16F28" w:rsidRPr="00535567" w:rsidRDefault="00F16F28" w:rsidP="00535567">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535567">
        <w:rPr>
          <w:rFonts w:ascii="Calibri" w:hAnsi="Calibri" w:cs="Arial"/>
          <w:shd w:val="clear" w:color="auto" w:fill="FFFFFF"/>
        </w:rPr>
        <w:t xml:space="preserve">Remote access and site-to-site VPN administration using Cisco ASA/ASR and Palo Alto </w:t>
      </w:r>
    </w:p>
    <w:p w14:paraId="4F12C22C" w14:textId="77777777" w:rsidR="00F16F28" w:rsidRPr="00E51476"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lastRenderedPageBreak/>
        <w:t xml:space="preserve">Checkpoint policy Implementation, Data and URL filtering. </w:t>
      </w:r>
    </w:p>
    <w:p w14:paraId="14475299" w14:textId="51F0F3D3" w:rsidR="00141114" w:rsidRPr="00E51476" w:rsidRDefault="00141114" w:rsidP="00E51476">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t>Deployed, upgraded, and monitored checkpoint Security whole disk encryption software to clients. </w:t>
      </w:r>
    </w:p>
    <w:p w14:paraId="1DAFFEEF" w14:textId="77777777" w:rsidR="00F16F28"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141114">
        <w:rPr>
          <w:rFonts w:ascii="Calibri" w:hAnsi="Calibri" w:cs="Arial"/>
          <w:shd w:val="clear" w:color="auto" w:fill="FFFFFF"/>
        </w:rPr>
        <w:t>Connecting enterprise networks using SD-WAN technology.</w:t>
      </w:r>
    </w:p>
    <w:p w14:paraId="0D10E15B" w14:textId="77777777" w:rsidR="00930853" w:rsidRPr="00E51476" w:rsidRDefault="00780061" w:rsidP="00930853">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t xml:space="preserve">Design, implementation and support for network security technologies and products (WAF, Cisco ISE, AMP, </w:t>
      </w:r>
      <w:proofErr w:type="spellStart"/>
      <w:r w:rsidRPr="00E51476">
        <w:rPr>
          <w:rFonts w:ascii="Calibri" w:hAnsi="Calibri" w:cs="Arial"/>
          <w:shd w:val="clear" w:color="auto" w:fill="FFFFFF"/>
        </w:rPr>
        <w:t>FirePOWER</w:t>
      </w:r>
      <w:proofErr w:type="spellEnd"/>
      <w:r w:rsidRPr="00E51476">
        <w:rPr>
          <w:rFonts w:ascii="Calibri" w:hAnsi="Calibri" w:cs="Arial"/>
          <w:shd w:val="clear" w:color="auto" w:fill="FFFFFF"/>
        </w:rPr>
        <w:t>, etc.)</w:t>
      </w:r>
    </w:p>
    <w:p w14:paraId="062AC716" w14:textId="0C121E08" w:rsidR="00930853" w:rsidRPr="00930853" w:rsidRDefault="00930853" w:rsidP="00930853">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930853">
        <w:rPr>
          <w:rFonts w:ascii="Calibri" w:hAnsi="Calibri" w:cs="Arial"/>
          <w:shd w:val="clear" w:color="auto" w:fill="FFFFFF"/>
        </w:rPr>
        <w:t>Participated in the creation of the Test Plans for </w:t>
      </w:r>
      <w:proofErr w:type="spellStart"/>
      <w:r w:rsidRPr="00930853">
        <w:rPr>
          <w:rFonts w:ascii="Calibri" w:hAnsi="Calibri" w:cs="Arial"/>
          <w:shd w:val="clear" w:color="auto" w:fill="FFFFFF"/>
        </w:rPr>
        <w:t>WiFi</w:t>
      </w:r>
      <w:proofErr w:type="spellEnd"/>
      <w:r w:rsidRPr="00930853">
        <w:rPr>
          <w:rFonts w:ascii="Calibri" w:hAnsi="Calibri" w:cs="Arial"/>
          <w:shd w:val="clear" w:color="auto" w:fill="FFFFFF"/>
        </w:rPr>
        <w:t> and WiMAX software release.</w:t>
      </w:r>
    </w:p>
    <w:p w14:paraId="6F9FF6A9" w14:textId="77777777" w:rsidR="00F16F28" w:rsidRPr="00445558"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 xml:space="preserve">Experience with convert Checkpoint VPN rules over to the Cisco ASA solution. Migration with both Checkpoint and Cisco ASA VPN </w:t>
      </w:r>
      <w:r w:rsidRPr="00445558">
        <w:rPr>
          <w:rFonts w:ascii="Calibri" w:hAnsi="Calibri" w:cs="Arial"/>
          <w:shd w:val="clear" w:color="auto" w:fill="FFFFFF"/>
        </w:rPr>
        <w:t>experience. </w:t>
      </w:r>
    </w:p>
    <w:p w14:paraId="66C6926D" w14:textId="77777777" w:rsidR="00F16F28" w:rsidRPr="00445558"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445558">
        <w:rPr>
          <w:rFonts w:ascii="Calibri" w:hAnsi="Calibri" w:cs="Arial"/>
          <w:shd w:val="clear" w:color="auto" w:fill="FFFFFF"/>
        </w:rPr>
        <w:t>Dealt with monitoring tools like (Solar Winds, Cisco Works), </w:t>
      </w:r>
      <w:r w:rsidRPr="00E51476">
        <w:rPr>
          <w:rFonts w:ascii="Calibri" w:hAnsi="Calibri" w:cs="Arial"/>
          <w:shd w:val="clear" w:color="auto" w:fill="FFFFFF"/>
        </w:rPr>
        <w:t>network</w:t>
      </w:r>
      <w:r w:rsidRPr="00445558">
        <w:rPr>
          <w:rFonts w:ascii="Calibri" w:hAnsi="Calibri" w:cs="Arial"/>
          <w:shd w:val="clear" w:color="auto" w:fill="FFFFFF"/>
        </w:rPr>
        <w:t> packet capture tools like Wireshark, Deployed the Nexus 7000/5000/2000 architecture. </w:t>
      </w:r>
    </w:p>
    <w:p w14:paraId="4862C71A" w14:textId="66AA8AE3" w:rsidR="00404EFF" w:rsidRDefault="00404EFF" w:rsidP="00E51476">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t>Creating and testing VMware, Hyper-V and AWS test environments to recreate customer issues, perform root-cause analysis and implementation of support solutions for Trend Micro's clients across a wide range of operating systems, devices, and network designs. </w:t>
      </w:r>
    </w:p>
    <w:p w14:paraId="379F1283" w14:textId="143EABD5" w:rsidR="000507C0" w:rsidRPr="000507C0" w:rsidRDefault="000507C0" w:rsidP="000507C0">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0507C0">
        <w:rPr>
          <w:rFonts w:ascii="Calibri" w:hAnsi="Calibri" w:cs="Arial"/>
          <w:shd w:val="clear" w:color="auto" w:fill="FFFFFF"/>
        </w:rPr>
        <w:t>Hands on experience in updating / upgrading ESX servers, Virtual Center servers and windows virtual machines using VMware Update manager and manual upgrades. </w:t>
      </w:r>
    </w:p>
    <w:p w14:paraId="7C2086FF" w14:textId="30240117" w:rsidR="00404EFF" w:rsidRPr="00E51476" w:rsidRDefault="00404EFF" w:rsidP="00E51476">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t>Effectively interacting with the engineering teams to provide solutions to complex technical issues and to provide recommendations in optimizing Trend Micro solutions. </w:t>
      </w:r>
    </w:p>
    <w:p w14:paraId="704AAC30" w14:textId="6D42F2BC" w:rsidR="00930853" w:rsidRPr="00E51476" w:rsidRDefault="00930853" w:rsidP="00E51476">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t>Involved in design and document of the Test Plan for performing System level testing of various Wireless products in both Wi-Fi Client, Access point mode and peer to peer Mode.</w:t>
      </w:r>
    </w:p>
    <w:p w14:paraId="6AEC4220" w14:textId="77777777" w:rsidR="00F16F28" w:rsidRPr="00E51476" w:rsidRDefault="00F16F28" w:rsidP="00E51476">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t>Implemented site to site VPN in Juniper SRX as per customer and various EX, SRX &amp; J series Juniper devices. </w:t>
      </w:r>
    </w:p>
    <w:p w14:paraId="04B1C05D" w14:textId="77777777" w:rsidR="00F16F28" w:rsidRPr="00855C8A"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Hands-on experience with cloud infrastructure technologies like Azure, AWS.</w:t>
      </w:r>
    </w:p>
    <w:p w14:paraId="322D5147" w14:textId="77777777" w:rsidR="00F16F28" w:rsidRPr="00855C8A"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Excellent knowledge of Cisco ISE and TACACS authentication servers with Palo Alto.</w:t>
      </w:r>
    </w:p>
    <w:p w14:paraId="0F93F20E" w14:textId="77777777" w:rsidR="00F16F28" w:rsidRPr="00855C8A"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Troubleshoot and Worked on Security issues related to Cisco ASA, and IDS/IPS firewalls. Large-scale Deployment and installation of Juniper SSG5, Cisco ASA, and Fortinet firewalls. </w:t>
      </w:r>
    </w:p>
    <w:p w14:paraId="39B9ADB9" w14:textId="77777777" w:rsidR="00F16F28" w:rsidRPr="00855C8A"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Responsible for NAT traffic flow in the Juniper SRX 3600 and support Juniper Space.</w:t>
      </w:r>
    </w:p>
    <w:p w14:paraId="234A533F" w14:textId="77777777" w:rsidR="00F16F28" w:rsidRPr="00855C8A" w:rsidRDefault="00F16F28" w:rsidP="00F16F28">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Negotiate VPN tunnels using IPsec encryption standards and also configured and implemented site-to-site VPN, Remote VPN. </w:t>
      </w:r>
    </w:p>
    <w:p w14:paraId="6C24769E" w14:textId="77777777" w:rsidR="00B837CA" w:rsidRDefault="00F16F28" w:rsidP="00B837CA">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Successfully installed Palo Alto PA-7050 firewalls to protect Data Center and provided L3 support for routers/switches/firewalls.</w:t>
      </w:r>
      <w:r w:rsidR="00B837CA">
        <w:rPr>
          <w:rFonts w:ascii="Calibri" w:hAnsi="Calibri" w:cs="Arial"/>
          <w:shd w:val="clear" w:color="auto" w:fill="FFFFFF"/>
        </w:rPr>
        <w:t xml:space="preserve"> </w:t>
      </w:r>
    </w:p>
    <w:p w14:paraId="2206E19F" w14:textId="4DE78EAC" w:rsidR="00B837CA" w:rsidRPr="00B837CA" w:rsidRDefault="00B837CA" w:rsidP="00B837CA">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Pr>
          <w:rFonts w:ascii="Calibri" w:hAnsi="Calibri" w:cs="Arial"/>
          <w:shd w:val="clear" w:color="auto" w:fill="FFFFFF"/>
        </w:rPr>
        <w:t xml:space="preserve">Checkpoint Endpoint </w:t>
      </w:r>
      <w:r w:rsidRPr="00E51476">
        <w:rPr>
          <w:rFonts w:ascii="Calibri" w:hAnsi="Calibri" w:cs="Arial"/>
          <w:shd w:val="clear" w:color="auto" w:fill="FFFFFF"/>
        </w:rPr>
        <w:t>Security Server (virtualized) and </w:t>
      </w:r>
      <w:r>
        <w:rPr>
          <w:rFonts w:ascii="Calibri" w:hAnsi="Calibri" w:cs="Arial"/>
          <w:shd w:val="clear" w:color="auto" w:fill="FFFFFF"/>
        </w:rPr>
        <w:t>endpoint</w:t>
      </w:r>
      <w:r w:rsidRPr="00E51476">
        <w:rPr>
          <w:rFonts w:ascii="Calibri" w:hAnsi="Calibri" w:cs="Arial"/>
          <w:shd w:val="clear" w:color="auto" w:fill="FFFFFF"/>
        </w:rPr>
        <w:t xml:space="preserve"> client configuration </w:t>
      </w:r>
    </w:p>
    <w:p w14:paraId="1BA53A00" w14:textId="7ED4C2CF" w:rsidR="00B837CA" w:rsidRPr="00E51476" w:rsidRDefault="00B837CA" w:rsidP="00E51476">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Pr>
          <w:rFonts w:ascii="Calibri" w:hAnsi="Calibri" w:cs="Arial"/>
          <w:shd w:val="clear" w:color="auto" w:fill="FFFFFF"/>
        </w:rPr>
        <w:t xml:space="preserve">Checkpoint Endpoint </w:t>
      </w:r>
      <w:r w:rsidRPr="00E51476">
        <w:rPr>
          <w:rFonts w:ascii="Calibri" w:hAnsi="Calibri" w:cs="Arial"/>
          <w:shd w:val="clear" w:color="auto" w:fill="FFFFFF"/>
        </w:rPr>
        <w:t>Disk Encryption and policy management </w:t>
      </w:r>
    </w:p>
    <w:p w14:paraId="266B9B76" w14:textId="434289D1" w:rsidR="00B837CA" w:rsidRPr="00E51476" w:rsidRDefault="00B837CA" w:rsidP="00E51476">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Pr>
          <w:rFonts w:ascii="Calibri" w:hAnsi="Calibri" w:cs="Arial"/>
          <w:shd w:val="clear" w:color="auto" w:fill="FFFFFF"/>
        </w:rPr>
        <w:t xml:space="preserve">Checkpoint </w:t>
      </w:r>
      <w:r w:rsidRPr="00E51476">
        <w:rPr>
          <w:rFonts w:ascii="Calibri" w:hAnsi="Calibri" w:cs="Arial"/>
          <w:shd w:val="clear" w:color="auto" w:fill="FFFFFF"/>
        </w:rPr>
        <w:t>Management Server; both virtual and physical </w:t>
      </w:r>
    </w:p>
    <w:p w14:paraId="79E1BEA0" w14:textId="77777777" w:rsidR="008C52EC" w:rsidRPr="00E51476" w:rsidRDefault="00F16F28" w:rsidP="008C52EC">
      <w:pPr>
        <w:pStyle w:val="ListParagraph"/>
        <w:widowControl/>
        <w:numPr>
          <w:ilvl w:val="0"/>
          <w:numId w:val="7"/>
        </w:numPr>
        <w:autoSpaceDE/>
        <w:autoSpaceDN/>
        <w:adjustRightInd/>
        <w:spacing w:after="200" w:line="276" w:lineRule="auto"/>
        <w:contextualSpacing/>
        <w:rPr>
          <w:rFonts w:ascii="Calibri" w:hAnsi="Calibri" w:cs="Arial"/>
          <w:shd w:val="clear" w:color="auto" w:fill="FFFFFF"/>
        </w:rPr>
      </w:pPr>
      <w:r w:rsidRPr="008C52EC">
        <w:rPr>
          <w:rFonts w:ascii="Calibri" w:hAnsi="Calibri" w:cs="Arial"/>
          <w:shd w:val="clear" w:color="auto" w:fill="FFFFFF"/>
        </w:rPr>
        <w:t xml:space="preserve">Configuration, Troubleshooting and Maintenance of Palo Alto Firewalls (160+ firewalls) - PA200, PA2000 series, PA3000 series, </w:t>
      </w:r>
      <w:r w:rsidRPr="00E51476">
        <w:rPr>
          <w:rFonts w:ascii="Calibri" w:hAnsi="Calibri" w:cs="Arial"/>
          <w:shd w:val="clear" w:color="auto" w:fill="FFFFFF"/>
        </w:rPr>
        <w:t>PA4000 series and PA5000 series.</w:t>
      </w:r>
      <w:r w:rsidR="008C52EC" w:rsidRPr="00E51476">
        <w:rPr>
          <w:rFonts w:ascii="Calibri" w:hAnsi="Calibri" w:cs="Arial"/>
          <w:shd w:val="clear" w:color="auto" w:fill="FFFFFF"/>
        </w:rPr>
        <w:t xml:space="preserve"> </w:t>
      </w:r>
    </w:p>
    <w:p w14:paraId="054304DF" w14:textId="77777777" w:rsidR="00F16F28" w:rsidRPr="00855C8A" w:rsidRDefault="00F16F28" w:rsidP="00F16F28">
      <w:pPr>
        <w:rPr>
          <w:rFonts w:ascii="Calibri" w:hAnsi="Calibri" w:cs="Browallia New"/>
          <w:b/>
          <w:color w:val="auto"/>
        </w:rPr>
      </w:pPr>
      <w:r w:rsidRPr="00855C8A">
        <w:rPr>
          <w:rFonts w:ascii="Calibri" w:hAnsi="Calibri" w:cs="Browallia New"/>
          <w:b/>
          <w:color w:val="auto"/>
        </w:rPr>
        <w:t>Client: MUFG Union Bank, Monterey Park, CA</w:t>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Pr="00855C8A">
        <w:rPr>
          <w:rFonts w:ascii="Calibri" w:hAnsi="Calibri" w:cs="Browallia New"/>
          <w:b/>
          <w:color w:val="auto"/>
        </w:rPr>
        <w:t>Aug 2015 – Sep 2016</w:t>
      </w:r>
    </w:p>
    <w:p w14:paraId="771EA118" w14:textId="77777777" w:rsidR="00F16F28" w:rsidRPr="00855C8A" w:rsidRDefault="00F16F28" w:rsidP="00F16F28">
      <w:pPr>
        <w:rPr>
          <w:rFonts w:ascii="Calibri" w:hAnsi="Calibri" w:cs="Browallia New"/>
          <w:bCs/>
          <w:color w:val="auto"/>
        </w:rPr>
      </w:pPr>
      <w:r w:rsidRPr="00855C8A">
        <w:rPr>
          <w:rFonts w:ascii="Calibri" w:hAnsi="Calibri" w:cs="Browallia New"/>
          <w:b/>
          <w:color w:val="auto"/>
        </w:rPr>
        <w:t>Role: Network Security Engineer</w:t>
      </w:r>
    </w:p>
    <w:p w14:paraId="6D171DDC" w14:textId="77777777" w:rsidR="00F16F28" w:rsidRPr="00855C8A" w:rsidRDefault="00F16F28" w:rsidP="00F16F28">
      <w:pPr>
        <w:pStyle w:val="ListParagraph"/>
        <w:rPr>
          <w:rFonts w:ascii="Calibri" w:hAnsi="Calibri" w:cs="Browallia New"/>
          <w:b/>
          <w:color w:val="auto"/>
        </w:rPr>
      </w:pPr>
    </w:p>
    <w:p w14:paraId="2862B787" w14:textId="1E35F67F" w:rsidR="005912BA" w:rsidRPr="00855C8A" w:rsidRDefault="00F16F28" w:rsidP="005332A6">
      <w:pPr>
        <w:rPr>
          <w:rFonts w:ascii="Calibri" w:hAnsi="Calibri" w:cs="Browallia New"/>
          <w:b/>
          <w:color w:val="auto"/>
          <w:u w:val="single"/>
        </w:rPr>
      </w:pPr>
      <w:r w:rsidRPr="00855C8A">
        <w:rPr>
          <w:rFonts w:ascii="Calibri" w:hAnsi="Calibri" w:cs="Browallia New"/>
          <w:b/>
          <w:color w:val="auto"/>
          <w:u w:val="single"/>
        </w:rPr>
        <w:t>Responsibilities:</w:t>
      </w:r>
    </w:p>
    <w:p w14:paraId="6E278876"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Create and test Cisco router and switching operations using OSPF routing protocol, ASA 5500 Firewalls, and MPLS switching for stable VPNs.</w:t>
      </w:r>
    </w:p>
    <w:p w14:paraId="7DAB0F93"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Technical Knowledge of Cisco PIX/ASA series,</w:t>
      </w:r>
      <w:r w:rsidRPr="00E51476">
        <w:rPr>
          <w:rFonts w:ascii="Calibri" w:hAnsi="Calibri" w:cs="Arial"/>
          <w:shd w:val="clear" w:color="auto" w:fill="FFFFFF"/>
        </w:rPr>
        <w:t> Juniper </w:t>
      </w:r>
      <w:r w:rsidRPr="00855C8A">
        <w:rPr>
          <w:rFonts w:ascii="Calibri" w:hAnsi="Calibri" w:cs="Arial"/>
          <w:shd w:val="clear" w:color="auto" w:fill="FFFFFF"/>
        </w:rPr>
        <w:t>Net screen/SRX firewall gateways.</w:t>
      </w:r>
    </w:p>
    <w:p w14:paraId="26816C38"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lastRenderedPageBreak/>
        <w:t>Worked on Cisco Routers, Active /Passive Hubs, Switches, Cisco PIX Firewall, Cisco ASA, Firewalls, VPN Concentrators TCP/IP, NAT and Checkpoint ESX/GSX firewall. Successfully installed Palo Alto Next-Generation PA-3060, PA-5060 firewalls to protect Data Center with the use of IPS feature.</w:t>
      </w:r>
    </w:p>
    <w:p w14:paraId="4E2176E3"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Implemented site to site VPN in Juniper SRX as per customer. </w:t>
      </w:r>
    </w:p>
    <w:p w14:paraId="74DAB46F"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Configuring Virtual Chassis for Juniper switches EX-4200, Firewalls SRX-210.</w:t>
      </w:r>
    </w:p>
    <w:p w14:paraId="0548FB97"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Worked on Juniper J Series J 230, M 320 routers and EX 3200 series switch.</w:t>
      </w:r>
    </w:p>
    <w:p w14:paraId="5BE88DAC" w14:textId="77777777" w:rsidR="00F16F28" w:rsidRPr="005912F9"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Implemented, Tested and troubleshoot Juniper Firewall to establish VPN network Datacenter and wir</w:t>
      </w:r>
      <w:r w:rsidRPr="005912F9">
        <w:rPr>
          <w:rFonts w:ascii="Calibri" w:hAnsi="Calibri" w:cs="Arial"/>
          <w:shd w:val="clear" w:color="auto" w:fill="FFFFFF"/>
        </w:rPr>
        <w:t>eless for the local network. </w:t>
      </w:r>
    </w:p>
    <w:p w14:paraId="037AFA41" w14:textId="4D2006F0" w:rsidR="005912F9" w:rsidRPr="00E51476" w:rsidRDefault="005912F9"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t>Good experience in assisting with the complete conversion from AAIS to TIRKS system. </w:t>
      </w:r>
    </w:p>
    <w:p w14:paraId="038FD3B5"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5912F9">
        <w:rPr>
          <w:rFonts w:ascii="Calibri" w:hAnsi="Calibri" w:cs="Arial"/>
          <w:shd w:val="clear" w:color="auto" w:fill="FFFFFF"/>
        </w:rPr>
        <w:t>Bu</w:t>
      </w:r>
      <w:r w:rsidRPr="00855C8A">
        <w:rPr>
          <w:rFonts w:ascii="Calibri" w:hAnsi="Calibri" w:cs="Arial"/>
          <w:shd w:val="clear" w:color="auto" w:fill="FFFFFF"/>
        </w:rPr>
        <w:t>ild IT security infrastructure including Checkpoint, Juniper, and Palo Alto firewalls.</w:t>
      </w:r>
    </w:p>
    <w:p w14:paraId="3FB98086"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Load Balancing with F5 GTM and LTM across multiple data centers.</w:t>
      </w:r>
    </w:p>
    <w:p w14:paraId="4A84703E"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Experience with convert Checkpoint VPN rules over to the Cisco ASA solution. Migration with Cisco ASA VPN experience.</w:t>
      </w:r>
    </w:p>
    <w:p w14:paraId="29F1C633" w14:textId="54DB6D51" w:rsidR="00930853" w:rsidRPr="00930853" w:rsidRDefault="00F16F28" w:rsidP="00930853">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 xml:space="preserve">Successfully installed Palo Alto PA-3060 firewalls to protects Data Center and provided L3 support for routers/ switches/firewalls. </w:t>
      </w:r>
    </w:p>
    <w:p w14:paraId="3CA891E5" w14:textId="52FD1C7A" w:rsidR="00930853" w:rsidRPr="00930853" w:rsidRDefault="00930853" w:rsidP="00930853">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930853">
        <w:rPr>
          <w:rFonts w:ascii="Calibri" w:hAnsi="Calibri" w:cs="Arial"/>
          <w:shd w:val="clear" w:color="auto" w:fill="FFFFFF"/>
        </w:rPr>
        <w:t>Engaged in development of test tools to optimize automation of testing tasks.</w:t>
      </w:r>
    </w:p>
    <w:p w14:paraId="13F607CA"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Responsible for Check Point and</w:t>
      </w:r>
      <w:r w:rsidRPr="00E51476">
        <w:rPr>
          <w:rFonts w:ascii="Calibri" w:hAnsi="Calibri" w:cs="Arial"/>
          <w:shd w:val="clear" w:color="auto" w:fill="FFFFFF"/>
        </w:rPr>
        <w:t> Juniper </w:t>
      </w:r>
      <w:r w:rsidRPr="00855C8A">
        <w:rPr>
          <w:rFonts w:ascii="Calibri" w:hAnsi="Calibri" w:cs="Arial"/>
          <w:shd w:val="clear" w:color="auto" w:fill="FFFFFF"/>
        </w:rPr>
        <w:t>SRX firewall administration across our global networks. </w:t>
      </w:r>
    </w:p>
    <w:p w14:paraId="609580DC"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Implementation, maintenance and monitoring of IDS/IPS, WAF, antivirus and Syslog Servers.</w:t>
      </w:r>
    </w:p>
    <w:p w14:paraId="627D65C4"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Configure and maintain Cisco IDS/IPS, ASA firewalls, and Bluecoat web proxies. </w:t>
      </w:r>
    </w:p>
    <w:p w14:paraId="7FB5F4FA"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Troubleshoot and Worked on Security issues related to Cisco ASA, and IDS/IPS firewalls. Large-scale Deployment and installation of Juniper SSG5, Cisco ASA, and Fortinet firewalls. </w:t>
      </w:r>
    </w:p>
    <w:p w14:paraId="028426CA"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Implemented site to site VPN with IPSEC via. GRE ISKAMP.</w:t>
      </w:r>
    </w:p>
    <w:p w14:paraId="22D0D28D"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Configured IPsec VPN access for client to site remote access.</w:t>
      </w:r>
    </w:p>
    <w:p w14:paraId="402A236C"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Responsible for Cisco ASA firewall administration across our global </w:t>
      </w:r>
      <w:r w:rsidRPr="00E51476">
        <w:rPr>
          <w:rFonts w:ascii="Calibri" w:hAnsi="Calibri" w:cs="Arial"/>
          <w:shd w:val="clear" w:color="auto" w:fill="FFFFFF"/>
        </w:rPr>
        <w:t>networks.</w:t>
      </w:r>
    </w:p>
    <w:p w14:paraId="2B9DB98E"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Involved in the redistribution into OSPF on the core ASA firewall.</w:t>
      </w:r>
    </w:p>
    <w:p w14:paraId="5CE455D3"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Migration of existing IPSEC VPN tunnels from Pre-Shared key to Certificate Authority for purpose of scaling.</w:t>
      </w:r>
    </w:p>
    <w:p w14:paraId="3EBD664E" w14:textId="77777777" w:rsidR="00F16F28"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Hands on experience with Cisco Nexus 7K, 5K and 2K series equipment including configuration of protocols.</w:t>
      </w:r>
    </w:p>
    <w:p w14:paraId="030A9256" w14:textId="0BE6832C" w:rsidR="004B5DD1" w:rsidRPr="00855C8A" w:rsidRDefault="00F16F28" w:rsidP="005912BA">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 xml:space="preserve">Attended few </w:t>
      </w:r>
      <w:r w:rsidR="00930853" w:rsidRPr="00855C8A">
        <w:rPr>
          <w:rFonts w:ascii="Calibri" w:hAnsi="Calibri" w:cs="Arial"/>
          <w:shd w:val="clear" w:color="auto" w:fill="FFFFFF"/>
        </w:rPr>
        <w:t>conferences</w:t>
      </w:r>
      <w:r w:rsidRPr="00855C8A">
        <w:rPr>
          <w:rFonts w:ascii="Calibri" w:hAnsi="Calibri" w:cs="Arial"/>
          <w:shd w:val="clear" w:color="auto" w:fill="FFFFFF"/>
        </w:rPr>
        <w:t xml:space="preserve"> on </w:t>
      </w:r>
      <w:r w:rsidRPr="00E51476">
        <w:rPr>
          <w:rFonts w:ascii="Calibri" w:hAnsi="Calibri" w:cs="Arial"/>
          <w:shd w:val="clear" w:color="auto" w:fill="FFFFFF"/>
        </w:rPr>
        <w:t>Cisco</w:t>
      </w:r>
      <w:r w:rsidRPr="00855C8A">
        <w:rPr>
          <w:rFonts w:ascii="Calibri" w:hAnsi="Calibri" w:cs="Arial"/>
          <w:shd w:val="clear" w:color="auto" w:fill="FFFFFF"/>
        </w:rPr>
        <w:t> </w:t>
      </w:r>
      <w:r w:rsidRPr="00E51476">
        <w:rPr>
          <w:rFonts w:ascii="Calibri" w:hAnsi="Calibri" w:cs="Arial"/>
          <w:shd w:val="clear" w:color="auto" w:fill="FFFFFF"/>
        </w:rPr>
        <w:t>Meraki</w:t>
      </w:r>
      <w:r w:rsidRPr="00855C8A">
        <w:rPr>
          <w:rFonts w:ascii="Calibri" w:hAnsi="Calibri" w:cs="Arial"/>
          <w:shd w:val="clear" w:color="auto" w:fill="FFFFFF"/>
        </w:rPr>
        <w:t> wireless managed network.</w:t>
      </w:r>
    </w:p>
    <w:p w14:paraId="479C921B" w14:textId="77777777" w:rsidR="005912BA" w:rsidRPr="00855C8A" w:rsidRDefault="005912BA" w:rsidP="005912BA">
      <w:pPr>
        <w:rPr>
          <w:rFonts w:ascii="Calibri" w:hAnsi="Calibri" w:cs="Browallia New"/>
          <w:b/>
          <w:color w:val="auto"/>
        </w:rPr>
      </w:pPr>
      <w:r w:rsidRPr="00855C8A">
        <w:rPr>
          <w:rFonts w:ascii="Calibri" w:hAnsi="Calibri" w:cs="Browallia New"/>
          <w:b/>
          <w:color w:val="auto"/>
        </w:rPr>
        <w:t xml:space="preserve">Client: </w:t>
      </w:r>
      <w:r w:rsidR="00CB7F53">
        <w:rPr>
          <w:rFonts w:ascii="Calibri" w:hAnsi="Calibri" w:cs="Browallia New"/>
          <w:b/>
          <w:color w:val="auto"/>
        </w:rPr>
        <w:t>St. Joseph Healthc</w:t>
      </w:r>
      <w:r w:rsidRPr="00855C8A">
        <w:rPr>
          <w:rFonts w:ascii="Calibri" w:hAnsi="Calibri" w:cs="Browallia New"/>
          <w:b/>
          <w:color w:val="auto"/>
        </w:rPr>
        <w:t>are, Paterson, NJ</w:t>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t>Jan 2013 – July 2015</w:t>
      </w:r>
    </w:p>
    <w:p w14:paraId="5C9DFDBC" w14:textId="77777777" w:rsidR="005912BA" w:rsidRPr="00855C8A" w:rsidRDefault="005912BA" w:rsidP="005912BA">
      <w:pPr>
        <w:rPr>
          <w:rFonts w:ascii="Calibri" w:hAnsi="Calibri" w:cs="Browallia New"/>
          <w:bCs/>
          <w:color w:val="auto"/>
        </w:rPr>
      </w:pPr>
      <w:r w:rsidRPr="00855C8A">
        <w:rPr>
          <w:rFonts w:ascii="Calibri" w:hAnsi="Calibri" w:cs="Browallia New"/>
          <w:b/>
          <w:color w:val="auto"/>
        </w:rPr>
        <w:t>Role: Network Engineer</w:t>
      </w:r>
    </w:p>
    <w:p w14:paraId="341C03AB" w14:textId="77777777" w:rsidR="005912BA" w:rsidRPr="00855C8A" w:rsidRDefault="005912BA" w:rsidP="005912BA">
      <w:pPr>
        <w:rPr>
          <w:rFonts w:ascii="Calibri" w:hAnsi="Calibri" w:cs="Browallia New"/>
          <w:b/>
          <w:color w:val="auto"/>
        </w:rPr>
      </w:pPr>
    </w:p>
    <w:p w14:paraId="00CA7C66" w14:textId="30AFF071" w:rsidR="005912BA" w:rsidRPr="00E51476" w:rsidRDefault="005912BA" w:rsidP="005912BA">
      <w:pPr>
        <w:rPr>
          <w:rFonts w:ascii="Calibri" w:hAnsi="Calibri" w:cs="Browallia New"/>
          <w:b/>
          <w:color w:val="auto"/>
          <w:u w:val="single"/>
        </w:rPr>
      </w:pPr>
      <w:r w:rsidRPr="00855C8A">
        <w:rPr>
          <w:rFonts w:ascii="Calibri" w:hAnsi="Calibri" w:cs="Browallia New"/>
          <w:b/>
          <w:color w:val="auto"/>
          <w:u w:val="single"/>
        </w:rPr>
        <w:t>Responsibilities:</w:t>
      </w:r>
    </w:p>
    <w:p w14:paraId="731316D7"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Responsible for Working in high availability Nexus Environment and provide Level 3Network Support.</w:t>
      </w:r>
    </w:p>
    <w:p w14:paraId="3E602261"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Performed OSPF, BGP, DHCP Profile, HSRP, IPV6, Bundle Ethernet implementation on ASR 9K redundant pair.</w:t>
      </w:r>
    </w:p>
    <w:p w14:paraId="0913B464"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Translating Cisco IOS Route maps to Cisco IOS XR Routing policies.</w:t>
      </w:r>
    </w:p>
    <w:p w14:paraId="53FC08F0"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Working with Cisco Nexus 2148 Fabric Extender and Nexus 5500 series to provide a Flexible Access Solution for datacenter access architecture.</w:t>
      </w:r>
    </w:p>
    <w:p w14:paraId="06EFCA44"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Successfully executed change on Nexus 9K and 7Ks to support redundant platform. </w:t>
      </w:r>
    </w:p>
    <w:p w14:paraId="382F3578"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lastRenderedPageBreak/>
        <w:t>Establishing VPN Tunnels using IPSec encryption standards and also configuring and implementing site-to-site VPN, Remote VPN.</w:t>
      </w:r>
    </w:p>
    <w:p w14:paraId="0623213A"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Experience in Configuring Site-to-Site and Remote Site VPNs, NAT/PAT policies. </w:t>
      </w:r>
    </w:p>
    <w:p w14:paraId="0CBE5F60"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Providing daily </w:t>
      </w:r>
      <w:r w:rsidRPr="00E51476">
        <w:rPr>
          <w:rFonts w:ascii="Calibri" w:hAnsi="Calibri" w:cs="Arial"/>
          <w:shd w:val="clear" w:color="auto" w:fill="FFFFFF"/>
        </w:rPr>
        <w:t>network</w:t>
      </w:r>
      <w:r w:rsidRPr="00855C8A">
        <w:rPr>
          <w:rFonts w:ascii="Calibri" w:hAnsi="Calibri" w:cs="Arial"/>
          <w:shd w:val="clear" w:color="auto" w:fill="FFFFFF"/>
        </w:rPr>
        <w:t> support for wide area </w:t>
      </w:r>
      <w:r w:rsidRPr="00E51476">
        <w:rPr>
          <w:rFonts w:ascii="Calibri" w:hAnsi="Calibri" w:cs="Arial"/>
          <w:shd w:val="clear" w:color="auto" w:fill="FFFFFF"/>
        </w:rPr>
        <w:t>networks</w:t>
      </w:r>
      <w:r w:rsidRPr="00855C8A">
        <w:rPr>
          <w:rFonts w:ascii="Calibri" w:hAnsi="Calibri" w:cs="Arial"/>
          <w:shd w:val="clear" w:color="auto" w:fill="FFFFFF"/>
        </w:rPr>
        <w:t> consisting of MPLS, VPN and point-to point site. </w:t>
      </w:r>
    </w:p>
    <w:p w14:paraId="7E5DAD47"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Configured network access servers and routers for AAA Security (RADIUS/ TACACS+).</w:t>
      </w:r>
    </w:p>
    <w:p w14:paraId="6ACD80F7"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Technical Knowledge on Cisco PIX/ASA series,</w:t>
      </w:r>
      <w:r w:rsidRPr="00E51476">
        <w:rPr>
          <w:rFonts w:ascii="Calibri" w:hAnsi="Calibri" w:cs="Arial"/>
          <w:shd w:val="clear" w:color="auto" w:fill="FFFFFF"/>
        </w:rPr>
        <w:t> Juniper </w:t>
      </w:r>
      <w:r w:rsidRPr="00855C8A">
        <w:rPr>
          <w:rFonts w:ascii="Calibri" w:hAnsi="Calibri" w:cs="Arial"/>
          <w:shd w:val="clear" w:color="auto" w:fill="FFFFFF"/>
        </w:rPr>
        <w:t>Net screen/SRX firewall gateways. </w:t>
      </w:r>
    </w:p>
    <w:p w14:paraId="68D96D74"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Troubleshoot and hands on experience on security related issues on Cisco ASA/PIX, Checkpoint, IDS/IPS, Palo Alto and</w:t>
      </w:r>
      <w:r w:rsidRPr="00E51476">
        <w:rPr>
          <w:rFonts w:ascii="Calibri" w:hAnsi="Calibri" w:cs="Arial"/>
          <w:shd w:val="clear" w:color="auto" w:fill="FFFFFF"/>
        </w:rPr>
        <w:t> Juniper </w:t>
      </w:r>
      <w:r w:rsidRPr="00855C8A">
        <w:rPr>
          <w:rFonts w:ascii="Calibri" w:hAnsi="Calibri" w:cs="Arial"/>
          <w:shd w:val="clear" w:color="auto" w:fill="FFFFFF"/>
        </w:rPr>
        <w:t>Net screen firewalls. </w:t>
      </w:r>
    </w:p>
    <w:p w14:paraId="3A176387" w14:textId="554679EA" w:rsidR="00E51104" w:rsidRPr="00E51476"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Performed Configuration on ASR 9K Pairs includes HSRP, Bundle Ethernet Config, Assigning DCHP profiles.</w:t>
      </w:r>
    </w:p>
    <w:p w14:paraId="678479AA" w14:textId="1CB2CDDF" w:rsidR="00E51104" w:rsidRPr="00E51476" w:rsidRDefault="00E5110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E51476">
        <w:rPr>
          <w:rFonts w:ascii="Calibri" w:hAnsi="Calibri" w:cs="Arial"/>
          <w:shd w:val="clear" w:color="auto" w:fill="FFFFFF"/>
        </w:rPr>
        <w:t xml:space="preserve">Project team member in developing and upgrading </w:t>
      </w:r>
      <w:proofErr w:type="spellStart"/>
      <w:r w:rsidRPr="00E51476">
        <w:rPr>
          <w:rFonts w:ascii="Calibri" w:hAnsi="Calibri" w:cs="Arial"/>
          <w:shd w:val="clear" w:color="auto" w:fill="FFFFFF"/>
        </w:rPr>
        <w:t>LabWare</w:t>
      </w:r>
      <w:proofErr w:type="spellEnd"/>
      <w:r w:rsidRPr="00E51476">
        <w:rPr>
          <w:rFonts w:ascii="Calibri" w:hAnsi="Calibri" w:cs="Arial"/>
          <w:shd w:val="clear" w:color="auto" w:fill="FFFFFF"/>
        </w:rPr>
        <w:t xml:space="preserve"> LIMS v5 to Labware LIMS v6.</w:t>
      </w:r>
    </w:p>
    <w:p w14:paraId="1ED45F33" w14:textId="77777777" w:rsidR="005912BA" w:rsidRPr="00E51104"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E51104">
        <w:rPr>
          <w:rFonts w:ascii="Calibri" w:hAnsi="Calibri" w:cs="Arial"/>
          <w:shd w:val="clear" w:color="auto" w:fill="FFFFFF"/>
        </w:rPr>
        <w:t>Implemented Zone Based Firewalling and Security Rules on the Palo Alto Firewall.</w:t>
      </w:r>
    </w:p>
    <w:p w14:paraId="5454F47A" w14:textId="77777777" w:rsidR="005912BA" w:rsidRPr="00E51104"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E51104">
        <w:rPr>
          <w:rFonts w:ascii="Calibri" w:hAnsi="Calibri" w:cs="Arial"/>
          <w:shd w:val="clear" w:color="auto" w:fill="FFFFFF"/>
        </w:rPr>
        <w:t>Creating new nodes and Pools in F5 load balancers to support newly added servers in Layer 3 environment.</w:t>
      </w:r>
    </w:p>
    <w:p w14:paraId="5A33DB10" w14:textId="77777777" w:rsidR="005912BA"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E51104">
        <w:rPr>
          <w:rFonts w:ascii="Calibri" w:hAnsi="Calibri" w:cs="Arial"/>
          <w:shd w:val="clear" w:color="auto" w:fill="FFFFFF"/>
        </w:rPr>
        <w:t>Configur</w:t>
      </w:r>
      <w:r w:rsidRPr="00855C8A">
        <w:rPr>
          <w:rFonts w:ascii="Calibri" w:hAnsi="Calibri" w:cs="Arial"/>
          <w:shd w:val="clear" w:color="auto" w:fill="FFFFFF"/>
        </w:rPr>
        <w:t>ing, Monitoring and Troubleshooting Cisco's ASA 5500 security appliance, Failover DMZ zoning and configuring VLANs/routing/</w:t>
      </w:r>
      <w:proofErr w:type="spellStart"/>
      <w:r w:rsidRPr="00855C8A">
        <w:rPr>
          <w:rFonts w:ascii="Calibri" w:hAnsi="Calibri" w:cs="Arial"/>
          <w:shd w:val="clear" w:color="auto" w:fill="FFFFFF"/>
        </w:rPr>
        <w:t>NATing</w:t>
      </w:r>
      <w:proofErr w:type="spellEnd"/>
      <w:r w:rsidRPr="00855C8A">
        <w:rPr>
          <w:rFonts w:ascii="Calibri" w:hAnsi="Calibri" w:cs="Arial"/>
          <w:shd w:val="clear" w:color="auto" w:fill="FFFFFF"/>
        </w:rPr>
        <w:t xml:space="preserve"> with the firewalls as per the design.</w:t>
      </w:r>
    </w:p>
    <w:p w14:paraId="1267E07D" w14:textId="77777777" w:rsidR="004B5DD1" w:rsidRPr="00855C8A" w:rsidRDefault="005912BA"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Worked on migrating the F5 LTM 5100 version 9.2 to 5100 LTM version 9.4 and F5 GTM configurations.</w:t>
      </w:r>
    </w:p>
    <w:p w14:paraId="361BCF90" w14:textId="77777777" w:rsidR="005912BA" w:rsidRPr="00855C8A" w:rsidRDefault="005912BA" w:rsidP="005912BA">
      <w:pPr>
        <w:rPr>
          <w:rFonts w:ascii="Calibri" w:hAnsi="Calibri" w:cs="Browallia New"/>
          <w:b/>
          <w:color w:val="auto"/>
        </w:rPr>
      </w:pPr>
      <w:r w:rsidRPr="00855C8A">
        <w:rPr>
          <w:rFonts w:ascii="Calibri" w:hAnsi="Calibri" w:cs="Browallia New"/>
          <w:b/>
          <w:color w:val="auto"/>
        </w:rPr>
        <w:t>ICICI Bank, Hyderabad</w:t>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00593584" w:rsidRPr="00855C8A">
        <w:rPr>
          <w:rFonts w:ascii="Calibri" w:hAnsi="Calibri" w:cs="Browallia New"/>
          <w:b/>
          <w:color w:val="auto"/>
        </w:rPr>
        <w:tab/>
      </w:r>
      <w:r w:rsidR="00593584" w:rsidRPr="00855C8A">
        <w:rPr>
          <w:rFonts w:ascii="Calibri" w:hAnsi="Calibri" w:cs="Browallia New"/>
          <w:b/>
          <w:color w:val="auto"/>
        </w:rPr>
        <w:tab/>
      </w:r>
      <w:r w:rsidR="00593584" w:rsidRPr="00855C8A">
        <w:rPr>
          <w:rFonts w:ascii="Calibri" w:hAnsi="Calibri" w:cs="Browallia New"/>
          <w:b/>
          <w:color w:val="auto"/>
        </w:rPr>
        <w:tab/>
      </w:r>
      <w:r w:rsidR="00593584" w:rsidRPr="00855C8A">
        <w:rPr>
          <w:rFonts w:ascii="Calibri" w:hAnsi="Calibri" w:cs="Browallia New"/>
          <w:b/>
          <w:color w:val="auto"/>
        </w:rPr>
        <w:tab/>
      </w:r>
      <w:r w:rsidR="00593584" w:rsidRPr="00855C8A">
        <w:rPr>
          <w:rFonts w:ascii="Calibri" w:hAnsi="Calibri" w:cs="Browallia New"/>
          <w:b/>
          <w:color w:val="auto"/>
        </w:rPr>
        <w:tab/>
        <w:t>Aug 2011</w:t>
      </w:r>
      <w:r w:rsidRPr="00855C8A">
        <w:rPr>
          <w:rFonts w:ascii="Calibri" w:hAnsi="Calibri" w:cs="Browallia New"/>
          <w:b/>
          <w:color w:val="auto"/>
        </w:rPr>
        <w:t xml:space="preserve"> –</w:t>
      </w:r>
      <w:r w:rsidR="00593584" w:rsidRPr="00855C8A">
        <w:rPr>
          <w:rFonts w:ascii="Calibri" w:hAnsi="Calibri" w:cs="Browallia New"/>
          <w:b/>
          <w:color w:val="auto"/>
        </w:rPr>
        <w:t xml:space="preserve"> Sep</w:t>
      </w:r>
      <w:r w:rsidRPr="00855C8A">
        <w:rPr>
          <w:rFonts w:ascii="Calibri" w:hAnsi="Calibri" w:cs="Browallia New"/>
          <w:b/>
          <w:color w:val="auto"/>
        </w:rPr>
        <w:t xml:space="preserve"> </w:t>
      </w:r>
      <w:r w:rsidR="00593584" w:rsidRPr="00855C8A">
        <w:rPr>
          <w:rFonts w:ascii="Calibri" w:hAnsi="Calibri" w:cs="Browallia New"/>
          <w:b/>
          <w:color w:val="auto"/>
        </w:rPr>
        <w:t>2012</w:t>
      </w:r>
    </w:p>
    <w:p w14:paraId="63F68AF9" w14:textId="77777777" w:rsidR="005912BA" w:rsidRPr="00855C8A" w:rsidRDefault="005912BA" w:rsidP="005912BA">
      <w:pPr>
        <w:rPr>
          <w:rFonts w:ascii="Calibri" w:hAnsi="Calibri" w:cs="Browallia New"/>
          <w:bCs/>
          <w:color w:val="auto"/>
        </w:rPr>
      </w:pPr>
      <w:r w:rsidRPr="00855C8A">
        <w:rPr>
          <w:rFonts w:ascii="Calibri" w:hAnsi="Calibri" w:cs="Browallia New"/>
          <w:b/>
          <w:color w:val="auto"/>
        </w:rPr>
        <w:t>Role: Network</w:t>
      </w:r>
      <w:r w:rsidR="00855C8A">
        <w:rPr>
          <w:rFonts w:ascii="Calibri" w:hAnsi="Calibri" w:cs="Browallia New"/>
          <w:b/>
          <w:color w:val="auto"/>
        </w:rPr>
        <w:t xml:space="preserve"> Support Engineer</w:t>
      </w:r>
    </w:p>
    <w:p w14:paraId="043E4D20" w14:textId="77777777" w:rsidR="00700C82" w:rsidRPr="00855C8A" w:rsidRDefault="00700C82" w:rsidP="00AB09CA">
      <w:pPr>
        <w:rPr>
          <w:rFonts w:ascii="Calibri" w:hAnsi="Calibri" w:cs="Browallia New"/>
          <w:color w:val="auto"/>
        </w:rPr>
      </w:pPr>
    </w:p>
    <w:p w14:paraId="65216FDB" w14:textId="77777777" w:rsidR="00593584" w:rsidRPr="00855C8A" w:rsidRDefault="00593584" w:rsidP="00593584">
      <w:pPr>
        <w:rPr>
          <w:rFonts w:ascii="Calibri" w:hAnsi="Calibri" w:cs="Browallia New"/>
          <w:b/>
          <w:color w:val="auto"/>
          <w:u w:val="single"/>
        </w:rPr>
      </w:pPr>
      <w:r w:rsidRPr="00855C8A">
        <w:rPr>
          <w:rFonts w:ascii="Calibri" w:hAnsi="Calibri" w:cs="Browallia New"/>
          <w:b/>
          <w:color w:val="auto"/>
          <w:u w:val="single"/>
        </w:rPr>
        <w:t>Responsibilities:</w:t>
      </w:r>
    </w:p>
    <w:p w14:paraId="4ECD1D58" w14:textId="77777777" w:rsidR="00593584" w:rsidRPr="00855C8A" w:rsidRDefault="00593584" w:rsidP="00593584">
      <w:pPr>
        <w:rPr>
          <w:rFonts w:ascii="Calibri" w:hAnsi="Calibri" w:cs="Browallia New"/>
          <w:color w:val="auto"/>
        </w:rPr>
      </w:pPr>
    </w:p>
    <w:p w14:paraId="2DEB8B51"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Configured VLANs with 802.1Q Tagging according to the Server team’s requirements.</w:t>
      </w:r>
    </w:p>
    <w:p w14:paraId="404C6DCE"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Checkpoint Level3 operations support with hardware operations fixed all problems &amp; RMA’s, taking any escalations that dealt with the equipment and its connection interfaces, VLAN’s, routes, etc.</w:t>
      </w:r>
    </w:p>
    <w:p w14:paraId="4F1D4756"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Responsible for level 2 support of existing network technologies /services&amp; integration of new network technologies / services.</w:t>
      </w:r>
    </w:p>
    <w:p w14:paraId="31467D5E"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Installed and managed multiple instances of a Routing table using VRF and VRF Lite. </w:t>
      </w:r>
    </w:p>
    <w:p w14:paraId="784451CB"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Working knowledge on LAN/WAN setup, installation, configuration, and troubleshooting. </w:t>
      </w:r>
    </w:p>
    <w:p w14:paraId="7002BFFF"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Strong hands on experience in Troubleshooting for QOS, connectivity and hardware problems on Cisco Networks. </w:t>
      </w:r>
    </w:p>
    <w:p w14:paraId="348C7F2A"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Configuration and implementation of various Cisco Routers and L2 Switches. </w:t>
      </w:r>
    </w:p>
    <w:p w14:paraId="0CF74CE5"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Configured and resolved various OSPF issues in an OSPF multi area environment.</w:t>
      </w:r>
    </w:p>
    <w:p w14:paraId="064DB07B"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Involved in the removal of EIGRP from all devices and making OSPF the primary routing protocol. </w:t>
      </w:r>
    </w:p>
    <w:p w14:paraId="6D781681"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Implemented static routing, routing protocols (OSPF, and BGP), switching (VLANS, VTP Domains, STP, and trucking).</w:t>
      </w:r>
    </w:p>
    <w:p w14:paraId="33043911"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Working on physical interfaces such as Gigabit, Fast Ethernet and Serial interfaces.</w:t>
      </w:r>
    </w:p>
    <w:p w14:paraId="440E11B9" w14:textId="77777777" w:rsidR="00593584" w:rsidRPr="00855C8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Knowledge and skill of 802.11 a/b/g/n LAN normal for wireless Technology. </w:t>
      </w:r>
    </w:p>
    <w:p w14:paraId="06033CC1" w14:textId="173E1DF6" w:rsidR="00404EFF" w:rsidRPr="00D9027A" w:rsidRDefault="00593584" w:rsidP="00E51476">
      <w:pPr>
        <w:pStyle w:val="ListParagraph"/>
        <w:widowControl/>
        <w:numPr>
          <w:ilvl w:val="0"/>
          <w:numId w:val="19"/>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Excellent leadership with good written and oral communication.</w:t>
      </w:r>
      <w:r w:rsidRPr="00E51476">
        <w:rPr>
          <w:rFonts w:ascii="Calibri" w:hAnsi="Calibri" w:cs="Arial"/>
          <w:shd w:val="clear" w:color="auto" w:fill="FFFFFF"/>
        </w:rPr>
        <w:t xml:space="preserve"> </w:t>
      </w:r>
    </w:p>
    <w:p w14:paraId="45102635" w14:textId="60FCE7D3" w:rsidR="00D9027A" w:rsidRDefault="00D9027A" w:rsidP="00D9027A">
      <w:pPr>
        <w:spacing w:after="200" w:line="276" w:lineRule="auto"/>
        <w:contextualSpacing/>
        <w:rPr>
          <w:rFonts w:ascii="Calibri" w:hAnsi="Calibri"/>
          <w:shd w:val="clear" w:color="auto" w:fill="FFFFFF"/>
        </w:rPr>
      </w:pPr>
    </w:p>
    <w:p w14:paraId="6156686F" w14:textId="77777777" w:rsidR="00D9027A" w:rsidRPr="00D9027A" w:rsidRDefault="00D9027A" w:rsidP="00D9027A">
      <w:pPr>
        <w:spacing w:after="200" w:line="276" w:lineRule="auto"/>
        <w:contextualSpacing/>
        <w:rPr>
          <w:rFonts w:ascii="Calibri" w:hAnsi="Calibri"/>
          <w:shd w:val="clear" w:color="auto" w:fill="FFFFFF"/>
        </w:rPr>
      </w:pPr>
    </w:p>
    <w:p w14:paraId="00BA6C94" w14:textId="77777777" w:rsidR="00593584" w:rsidRPr="00855C8A" w:rsidRDefault="00593584" w:rsidP="00593584">
      <w:pPr>
        <w:rPr>
          <w:rFonts w:ascii="Calibri" w:hAnsi="Calibri" w:cs="Browallia New"/>
          <w:b/>
          <w:color w:val="auto"/>
        </w:rPr>
      </w:pPr>
      <w:r w:rsidRPr="00855C8A">
        <w:rPr>
          <w:rFonts w:ascii="Calibri" w:hAnsi="Calibri" w:cs="Browallia New"/>
          <w:b/>
          <w:color w:val="auto"/>
        </w:rPr>
        <w:lastRenderedPageBreak/>
        <w:t>Beam Broadband, Hyderabad</w:t>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r>
      <w:r w:rsidRPr="00855C8A">
        <w:rPr>
          <w:rFonts w:ascii="Calibri" w:hAnsi="Calibri" w:cs="Browallia New"/>
          <w:b/>
          <w:color w:val="auto"/>
        </w:rPr>
        <w:tab/>
        <w:t>June 2010 – July 2011</w:t>
      </w:r>
    </w:p>
    <w:p w14:paraId="0AE4099D" w14:textId="77777777" w:rsidR="00593584" w:rsidRPr="00855C8A" w:rsidRDefault="00593584" w:rsidP="00593584">
      <w:pPr>
        <w:rPr>
          <w:rFonts w:ascii="Calibri" w:hAnsi="Calibri" w:cs="Browallia New"/>
          <w:b/>
          <w:color w:val="auto"/>
        </w:rPr>
      </w:pPr>
      <w:r w:rsidRPr="00855C8A">
        <w:rPr>
          <w:rFonts w:ascii="Calibri" w:hAnsi="Calibri" w:cs="Browallia New"/>
          <w:b/>
          <w:color w:val="auto"/>
        </w:rPr>
        <w:t xml:space="preserve">Role: Network </w:t>
      </w:r>
      <w:r w:rsidR="00855C8A">
        <w:rPr>
          <w:rFonts w:ascii="Calibri" w:hAnsi="Calibri" w:cs="Browallia New"/>
          <w:b/>
          <w:color w:val="auto"/>
        </w:rPr>
        <w:t>Admin</w:t>
      </w:r>
    </w:p>
    <w:p w14:paraId="69518714" w14:textId="77777777" w:rsidR="00593584" w:rsidRPr="00855C8A" w:rsidRDefault="00593584" w:rsidP="00593584">
      <w:pPr>
        <w:rPr>
          <w:rFonts w:ascii="Calibri" w:hAnsi="Calibri" w:cs="Browallia New"/>
          <w:bCs/>
          <w:color w:val="auto"/>
        </w:rPr>
      </w:pPr>
    </w:p>
    <w:p w14:paraId="77B7F4B3" w14:textId="77777777" w:rsidR="00593584" w:rsidRPr="00855C8A" w:rsidRDefault="00593584" w:rsidP="00593584">
      <w:pPr>
        <w:rPr>
          <w:rFonts w:ascii="Calibri" w:hAnsi="Calibri" w:cs="Browallia New"/>
          <w:b/>
          <w:color w:val="auto"/>
          <w:u w:val="single"/>
        </w:rPr>
      </w:pPr>
      <w:r w:rsidRPr="00855C8A">
        <w:rPr>
          <w:rFonts w:ascii="Calibri" w:hAnsi="Calibri" w:cs="Browallia New"/>
          <w:b/>
          <w:color w:val="auto"/>
          <w:u w:val="single"/>
        </w:rPr>
        <w:t>Responsibilities:</w:t>
      </w:r>
    </w:p>
    <w:p w14:paraId="673364DF" w14:textId="77777777" w:rsidR="00593584" w:rsidRPr="00855C8A" w:rsidRDefault="00593584" w:rsidP="00593584">
      <w:pPr>
        <w:rPr>
          <w:rFonts w:ascii="Calibri" w:hAnsi="Calibri" w:cs="Browallia New"/>
          <w:color w:val="auto"/>
        </w:rPr>
      </w:pPr>
    </w:p>
    <w:p w14:paraId="39B1A3F1" w14:textId="77777777" w:rsidR="00593584" w:rsidRPr="00855C8A" w:rsidRDefault="00593584" w:rsidP="00855C8A">
      <w:pPr>
        <w:pStyle w:val="ListParagraph"/>
        <w:widowControl/>
        <w:numPr>
          <w:ilvl w:val="0"/>
          <w:numId w:val="22"/>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Responsible for implementation and day to day operations of all associated hubs, routers, bridges, gateways and </w:t>
      </w:r>
      <w:r w:rsidRPr="00855C8A">
        <w:rPr>
          <w:rFonts w:ascii="Calibri" w:hAnsi="Calibri"/>
          <w:shd w:val="clear" w:color="auto" w:fill="FFFFFF"/>
        </w:rPr>
        <w:t>Network</w:t>
      </w:r>
      <w:r w:rsidRPr="00855C8A">
        <w:rPr>
          <w:rFonts w:ascii="Calibri" w:hAnsi="Calibri" w:cs="Arial"/>
          <w:shd w:val="clear" w:color="auto" w:fill="FFFFFF"/>
        </w:rPr>
        <w:t> related equipment.  </w:t>
      </w:r>
    </w:p>
    <w:p w14:paraId="6EEB21B9" w14:textId="77777777" w:rsidR="00593584" w:rsidRPr="00855C8A" w:rsidRDefault="00593584" w:rsidP="00855C8A">
      <w:pPr>
        <w:pStyle w:val="ListParagraph"/>
        <w:widowControl/>
        <w:numPr>
          <w:ilvl w:val="0"/>
          <w:numId w:val="22"/>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Upgraded Cisco 7200, 3600 Router IOS Software, backup Routers and Catalyst 3560, 4500 switch configurations. </w:t>
      </w:r>
    </w:p>
    <w:p w14:paraId="4D79B9DB" w14:textId="77777777" w:rsidR="00593584" w:rsidRPr="00855C8A" w:rsidRDefault="00593584" w:rsidP="00855C8A">
      <w:pPr>
        <w:pStyle w:val="ListParagraph"/>
        <w:widowControl/>
        <w:numPr>
          <w:ilvl w:val="0"/>
          <w:numId w:val="22"/>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Active participation on operational support for routing/switching protocols in complex environments including BGP, OSPF, EIGRP, Spanning Tree, 802.1q, etc. </w:t>
      </w:r>
    </w:p>
    <w:p w14:paraId="51DBE5F1" w14:textId="77777777" w:rsidR="00593584" w:rsidRPr="00855C8A" w:rsidRDefault="00593584" w:rsidP="00855C8A">
      <w:pPr>
        <w:pStyle w:val="ListParagraph"/>
        <w:widowControl/>
        <w:numPr>
          <w:ilvl w:val="0"/>
          <w:numId w:val="22"/>
        </w:numPr>
        <w:autoSpaceDE/>
        <w:autoSpaceDN/>
        <w:adjustRightInd/>
        <w:spacing w:after="200" w:line="276" w:lineRule="auto"/>
        <w:contextualSpacing/>
        <w:rPr>
          <w:rFonts w:ascii="Calibri" w:hAnsi="Calibri" w:cs="Arial"/>
          <w:shd w:val="clear" w:color="auto" w:fill="FFFFFF"/>
        </w:rPr>
      </w:pPr>
      <w:r w:rsidRPr="00855C8A">
        <w:rPr>
          <w:rFonts w:ascii="Calibri" w:hAnsi="Calibri"/>
          <w:shd w:val="clear" w:color="auto" w:fill="FFFFFF"/>
        </w:rPr>
        <w:t>Network</w:t>
      </w:r>
      <w:r w:rsidRPr="00855C8A">
        <w:rPr>
          <w:rFonts w:ascii="Calibri" w:hAnsi="Calibri" w:cs="Arial"/>
          <w:shd w:val="clear" w:color="auto" w:fill="FFFFFF"/>
        </w:rPr>
        <w:t> Migration from RIP to OSPF and EIGRP, Design OSPF areas for reliable Access Distribution and for Core IP Routing. </w:t>
      </w:r>
    </w:p>
    <w:p w14:paraId="7C113127" w14:textId="77777777" w:rsidR="00593584" w:rsidRPr="00855C8A" w:rsidRDefault="00593584" w:rsidP="00855C8A">
      <w:pPr>
        <w:pStyle w:val="ListParagraph"/>
        <w:widowControl/>
        <w:numPr>
          <w:ilvl w:val="0"/>
          <w:numId w:val="22"/>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Installing the Network devices in datacenter environment and clearly articulate complex network designs and drawings through documentation (Visio) as well as verbal training sessions.</w:t>
      </w:r>
    </w:p>
    <w:p w14:paraId="3A97A6DF" w14:textId="77777777" w:rsidR="00593584" w:rsidRPr="00855C8A" w:rsidRDefault="00593584" w:rsidP="00855C8A">
      <w:pPr>
        <w:pStyle w:val="ListParagraph"/>
        <w:widowControl/>
        <w:numPr>
          <w:ilvl w:val="0"/>
          <w:numId w:val="22"/>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Experience in Configuring Site-to-Site and Remote Site VPNs, NAT/PAT policies</w:t>
      </w:r>
    </w:p>
    <w:p w14:paraId="66E97CAB" w14:textId="77777777" w:rsidR="00855C8A" w:rsidRDefault="00593584" w:rsidP="00855C8A">
      <w:pPr>
        <w:pStyle w:val="ListParagraph"/>
        <w:widowControl/>
        <w:numPr>
          <w:ilvl w:val="0"/>
          <w:numId w:val="22"/>
        </w:numPr>
        <w:autoSpaceDE/>
        <w:autoSpaceDN/>
        <w:adjustRightInd/>
        <w:spacing w:after="200" w:line="276" w:lineRule="auto"/>
        <w:contextualSpacing/>
        <w:rPr>
          <w:rFonts w:ascii="Calibri" w:hAnsi="Calibri" w:cs="Arial"/>
          <w:shd w:val="clear" w:color="auto" w:fill="FFFFFF"/>
        </w:rPr>
      </w:pPr>
      <w:r w:rsidRPr="00855C8A">
        <w:rPr>
          <w:rFonts w:ascii="Calibri" w:hAnsi="Calibri" w:cs="Arial"/>
          <w:shd w:val="clear" w:color="auto" w:fill="FFFFFF"/>
        </w:rPr>
        <w:t>Maintenance and Troubleshooting of connectivity problems using PING, trace route.</w:t>
      </w:r>
    </w:p>
    <w:p w14:paraId="2660AD26" w14:textId="77777777" w:rsidR="0019697D" w:rsidRPr="00855C8A" w:rsidRDefault="00593584" w:rsidP="00855C8A">
      <w:pPr>
        <w:pStyle w:val="ListParagraph"/>
        <w:widowControl/>
        <w:numPr>
          <w:ilvl w:val="0"/>
          <w:numId w:val="22"/>
        </w:numPr>
        <w:autoSpaceDE/>
        <w:autoSpaceDN/>
        <w:adjustRightInd/>
        <w:spacing w:after="200" w:line="276" w:lineRule="auto"/>
        <w:contextualSpacing/>
        <w:rPr>
          <w:rFonts w:ascii="Calibri" w:hAnsi="Calibri" w:cs="Browallia New"/>
          <w:b/>
          <w:color w:val="auto"/>
        </w:rPr>
      </w:pPr>
      <w:r w:rsidRPr="00855C8A">
        <w:rPr>
          <w:rFonts w:ascii="Calibri" w:hAnsi="Calibri" w:cs="Arial"/>
          <w:shd w:val="clear" w:color="auto" w:fill="FFFFFF"/>
        </w:rPr>
        <w:t>Switching related tasks included implementing VLANS, VTP and configuring ISL trunk on Fast - Ethernet channel between switches.</w:t>
      </w:r>
      <w:r w:rsidR="00855C8A" w:rsidRPr="00855C8A">
        <w:rPr>
          <w:rFonts w:ascii="Calibri" w:hAnsi="Calibri" w:cs="Browallia New"/>
          <w:b/>
          <w:color w:val="auto"/>
        </w:rPr>
        <w:t xml:space="preserve"> </w:t>
      </w:r>
    </w:p>
    <w:sectPr w:rsidR="0019697D" w:rsidRPr="00855C8A" w:rsidSect="00652BEA">
      <w:footerReference w:type="even" r:id="rId8"/>
      <w:footerReference w:type="default" r:id="rId9"/>
      <w:type w:val="continuous"/>
      <w:pgSz w:w="12240" w:h="15840"/>
      <w:pgMar w:top="720" w:right="720" w:bottom="720" w:left="720" w:header="720"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8B92C" w14:textId="77777777" w:rsidR="00E14E2C" w:rsidRDefault="00E14E2C">
      <w:r>
        <w:separator/>
      </w:r>
    </w:p>
  </w:endnote>
  <w:endnote w:type="continuationSeparator" w:id="0">
    <w:p w14:paraId="1052C4A6" w14:textId="77777777" w:rsidR="00E14E2C" w:rsidRDefault="00E1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ndale Sans UI">
    <w:altName w:val="Times New Roman"/>
    <w:panose1 w:val="020B0604020202020204"/>
    <w:charset w:val="00"/>
    <w:family w:val="auto"/>
    <w:pitch w:val="variable"/>
  </w:font>
  <w:font w:name="Browallia New">
    <w:panose1 w:val="020B06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9D7B9" w14:textId="77777777" w:rsidR="00390F70" w:rsidRDefault="006934D6" w:rsidP="00FE7DCB">
    <w:pPr>
      <w:pStyle w:val="Footer"/>
      <w:framePr w:wrap="around" w:vAnchor="text" w:hAnchor="margin" w:xAlign="right" w:y="1"/>
      <w:rPr>
        <w:rStyle w:val="PageNumber"/>
      </w:rPr>
    </w:pPr>
    <w:r>
      <w:rPr>
        <w:rStyle w:val="PageNumber"/>
      </w:rPr>
      <w:fldChar w:fldCharType="begin"/>
    </w:r>
    <w:r w:rsidR="00390F70">
      <w:rPr>
        <w:rStyle w:val="PageNumber"/>
      </w:rPr>
      <w:instrText xml:space="preserve">PAGE  </w:instrText>
    </w:r>
    <w:r>
      <w:rPr>
        <w:rStyle w:val="PageNumber"/>
      </w:rPr>
      <w:fldChar w:fldCharType="separate"/>
    </w:r>
    <w:r w:rsidR="00390F70">
      <w:rPr>
        <w:rStyle w:val="PageNumber"/>
        <w:noProof/>
      </w:rPr>
      <w:t>1</w:t>
    </w:r>
    <w:r>
      <w:rPr>
        <w:rStyle w:val="PageNumber"/>
      </w:rPr>
      <w:fldChar w:fldCharType="end"/>
    </w:r>
  </w:p>
  <w:p w14:paraId="65B5B430" w14:textId="77777777" w:rsidR="00390F70" w:rsidRDefault="00390F70" w:rsidP="00FE7D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AFB55" w14:textId="77777777" w:rsidR="00390F70" w:rsidRPr="00241F1A" w:rsidRDefault="00390F70" w:rsidP="0001288D">
    <w:pPr>
      <w:jc w:val="righ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340B9" w14:textId="77777777" w:rsidR="00E14E2C" w:rsidRDefault="00E14E2C">
      <w:r>
        <w:separator/>
      </w:r>
    </w:p>
  </w:footnote>
  <w:footnote w:type="continuationSeparator" w:id="0">
    <w:p w14:paraId="23CE1A80" w14:textId="77777777" w:rsidR="00E14E2C" w:rsidRDefault="00E14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2.55pt;height:9.45pt" o:bullet="t">
        <v:imagedata r:id="rId1" o:title="bullet1"/>
      </v:shape>
    </w:pict>
  </w:numPicBullet>
  <w:numPicBullet w:numPicBulletId="1">
    <w:pict>
      <v:shape id="_x0000_i1123" type="#_x0000_t75" style="width:11.15pt;height:11.15pt" o:bullet="t">
        <v:imagedata r:id="rId2" o:title="bullet1"/>
      </v:shape>
    </w:pict>
  </w:numPicBullet>
  <w:numPicBullet w:numPicBulletId="2">
    <w:pict>
      <v:shape id="_x0000_i1124" type="#_x0000_t75" style="width:11.15pt;height:11.15pt" o:bullet="t">
        <v:imagedata r:id="rId3" o:title="bullet2"/>
      </v:shape>
    </w:pict>
  </w:numPicBullet>
  <w:numPicBullet w:numPicBulletId="3">
    <w:pict>
      <v:shape id="_x0000_i1125" type="#_x0000_t75" style="width:11.15pt;height:11.15pt" o:bullet="t">
        <v:imagedata r:id="rId4" o:title="bullet3"/>
      </v:shape>
    </w:pict>
  </w:numPicBullet>
  <w:numPicBullet w:numPicBulletId="4">
    <w:pict>
      <v:shape id="_x0000_i1126" type="#_x0000_t75" style="width:4.3pt;height:10.3pt" o:bullet="t">
        <v:imagedata r:id="rId5" o:title="bullet1"/>
      </v:shape>
    </w:pict>
  </w:numPicBullet>
  <w:numPicBullet w:numPicBulletId="5">
    <w:pict>
      <v:shape id="_x0000_i1127" type="#_x0000_t75" style="width:4.3pt;height:10.3pt" o:bullet="t">
        <v:imagedata r:id="rId6" o:title="bullet2"/>
      </v:shape>
    </w:pict>
  </w:numPicBullet>
  <w:numPicBullet w:numPicBulletId="6">
    <w:pict>
      <v:shape id="_x0000_i1128" type="#_x0000_t75" style="width:4.3pt;height:10.3pt" o:bullet="t">
        <v:imagedata r:id="rId7" o:title="bullet3"/>
      </v:shape>
    </w:pict>
  </w:numPicBullet>
  <w:numPicBullet w:numPicBulletId="7">
    <w:pict>
      <v:shape id="_x0000_i1129" type="#_x0000_t75" style="width:11.15pt;height:11.15pt" o:bullet="t">
        <v:imagedata r:id="rId8" o:title="bullet1"/>
      </v:shape>
    </w:pict>
  </w:numPicBullet>
  <w:numPicBullet w:numPicBulletId="8">
    <w:pict>
      <v:shape id="_x0000_i1130" type="#_x0000_t75" style="width:9.45pt;height:9.45pt" o:bullet="t">
        <v:imagedata r:id="rId9" o:title="bullet2"/>
      </v:shape>
    </w:pict>
  </w:numPicBullet>
  <w:numPicBullet w:numPicBulletId="9">
    <w:pict>
      <v:shape id="_x0000_i1131" type="#_x0000_t75" style="width:9.45pt;height:9.45pt" o:bullet="t">
        <v:imagedata r:id="rId10" o:title="bullet3"/>
      </v:shape>
    </w:pict>
  </w:numPicBullet>
  <w:numPicBullet w:numPicBulletId="10">
    <w:pict>
      <v:shape id="_x0000_i1132" type="#_x0000_t75" style="width:11.15pt;height:11.15pt" o:bullet="t">
        <v:imagedata r:id="rId11" o:title="bullet1"/>
      </v:shape>
    </w:pict>
  </w:numPicBullet>
  <w:numPicBullet w:numPicBulletId="11">
    <w:pict>
      <v:shape id="_x0000_i1133" type="#_x0000_t75" style="width:11.15pt;height:11.15pt" o:bullet="t">
        <v:imagedata r:id="rId12" o:title="bullet2"/>
      </v:shape>
    </w:pict>
  </w:numPicBullet>
  <w:numPicBullet w:numPicBulletId="12">
    <w:pict>
      <v:shape id="_x0000_i1134" type="#_x0000_t75" style="width:11.15pt;height:11.15pt" o:bullet="t">
        <v:imagedata r:id="rId13" o:title="bullet3"/>
      </v:shape>
    </w:pict>
  </w:numPicBullet>
  <w:numPicBullet w:numPicBulletId="13">
    <w:pict>
      <v:shape id="_x0000_i1135" type="#_x0000_t75" style="width:3.45pt;height:9.45pt" o:bullet="t">
        <v:imagedata r:id="rId14" o:title="bullet1"/>
      </v:shape>
    </w:pict>
  </w:numPicBullet>
  <w:numPicBullet w:numPicBulletId="14">
    <w:pict>
      <v:shape id="_x0000_i1136" type="#_x0000_t75" style="width:3.45pt;height:9.45pt" o:bullet="t">
        <v:imagedata r:id="rId15" o:title="bullet2"/>
      </v:shape>
    </w:pict>
  </w:numPicBullet>
  <w:numPicBullet w:numPicBulletId="15">
    <w:pict>
      <v:shape id="_x0000_i1137" type="#_x0000_t75" style="width:3.45pt;height:9.45pt" o:bullet="t">
        <v:imagedata r:id="rId16" o:title="bullet3"/>
      </v:shape>
    </w:pict>
  </w:numPicBullet>
  <w:numPicBullet w:numPicBulletId="16">
    <w:pict>
      <v:shape id="_x0000_i1138" type="#_x0000_t75" style="width:10.3pt;height:10.3pt" o:bullet="t">
        <v:imagedata r:id="rId17" o:title="bullet1"/>
      </v:shape>
    </w:pict>
  </w:numPicBullet>
  <w:numPicBullet w:numPicBulletId="17">
    <w:pict>
      <v:shape id="_x0000_i1139" type="#_x0000_t75" style="width:10.3pt;height:10.3pt" o:bullet="t">
        <v:imagedata r:id="rId18" o:title="bullet2"/>
      </v:shape>
    </w:pict>
  </w:numPicBullet>
  <w:numPicBullet w:numPicBulletId="18">
    <w:pict>
      <v:shape id="_x0000_i1140" type="#_x0000_t75" style="width:10.3pt;height:10.3pt" o:bullet="t">
        <v:imagedata r:id="rId19" o:title="bullet3"/>
      </v:shape>
    </w:pict>
  </w:numPicBullet>
  <w:numPicBullet w:numPicBulletId="19">
    <w:pict>
      <v:shape id="_x0000_i1141" type="#_x0000_t75" style="width:11.15pt;height:11.15pt" o:bullet="t">
        <v:imagedata r:id="rId20" o:title="bullet1"/>
      </v:shape>
    </w:pict>
  </w:numPicBullet>
  <w:numPicBullet w:numPicBulletId="20">
    <w:pict>
      <v:shape id="_x0000_i1142" type="#_x0000_t75" style="width:9.45pt;height:9.45pt" o:bullet="t">
        <v:imagedata r:id="rId21" o:title="bullet2"/>
      </v:shape>
    </w:pict>
  </w:numPicBullet>
  <w:numPicBullet w:numPicBulletId="21">
    <w:pict>
      <v:shape id="_x0000_i1143" type="#_x0000_t75" style="width:9.45pt;height:9.45pt" o:bullet="t">
        <v:imagedata r:id="rId22" o:title="bullet3"/>
      </v:shape>
    </w:pict>
  </w:numPicBullet>
  <w:numPicBullet w:numPicBulletId="22">
    <w:pict>
      <v:shape id="_x0000_i1144" type="#_x0000_t75" style="width:11.15pt;height:11.15pt" o:bullet="t">
        <v:imagedata r:id="rId23" o:title="bullet1"/>
      </v:shape>
    </w:pict>
  </w:numPicBullet>
  <w:numPicBullet w:numPicBulletId="23">
    <w:pict>
      <v:shape id="_x0000_i1145" type="#_x0000_t75" style="width:9.45pt;height:9.45pt" o:bullet="t">
        <v:imagedata r:id="rId24" o:title="bullet2"/>
      </v:shape>
    </w:pict>
  </w:numPicBullet>
  <w:numPicBullet w:numPicBulletId="24">
    <w:pict>
      <v:shape id="_x0000_i1146" type="#_x0000_t75" style="width:9.45pt;height:9.45pt" o:bullet="t">
        <v:imagedata r:id="rId25" o:title="bullet3"/>
      </v:shape>
    </w:pict>
  </w:numPicBullet>
  <w:numPicBullet w:numPicBulletId="25">
    <w:pict>
      <v:shape id="_x0000_i1147" type="#_x0000_t75" style="width:11.15pt;height:11.15pt" o:bullet="t">
        <v:imagedata r:id="rId26" o:title="bullet1"/>
      </v:shape>
    </w:pict>
  </w:numPicBullet>
  <w:numPicBullet w:numPicBulletId="26">
    <w:pict>
      <v:shape id="_x0000_i1148" type="#_x0000_t75" style="width:9.45pt;height:9.45pt" o:bullet="t">
        <v:imagedata r:id="rId27" o:title="bullet2"/>
      </v:shape>
    </w:pict>
  </w:numPicBullet>
  <w:numPicBullet w:numPicBulletId="27">
    <w:pict>
      <v:shape id="_x0000_i1149" type="#_x0000_t75" style="width:9.45pt;height:9.45pt" o:bullet="t">
        <v:imagedata r:id="rId28" o:title="bullet3"/>
      </v:shape>
    </w:pict>
  </w:numPicBullet>
  <w:numPicBullet w:numPicBulletId="28">
    <w:pict>
      <v:shape id="_x0000_i1150" type="#_x0000_t75" style="width:7.7pt;height:8.55pt" o:bullet="t">
        <v:imagedata r:id="rId29" o:title="bullet1"/>
      </v:shape>
    </w:pict>
  </w:numPicBullet>
  <w:numPicBullet w:numPicBulletId="29">
    <w:pict>
      <v:shape id="_x0000_i1151" type="#_x0000_t75" style="width:7.7pt;height:8.55pt" o:bullet="t">
        <v:imagedata r:id="rId30" o:title="bullet2"/>
      </v:shape>
    </w:pict>
  </w:numPicBullet>
  <w:numPicBullet w:numPicBulletId="30">
    <w:pict>
      <v:shape id="_x0000_i1152" type="#_x0000_t75" style="width:7.7pt;height:8.55pt" o:bullet="t">
        <v:imagedata r:id="rId31" o:title="bullet3"/>
      </v:shape>
    </w:pict>
  </w:numPicBullet>
  <w:numPicBullet w:numPicBulletId="31">
    <w:pict>
      <v:shape id="_x0000_i1153" type="#_x0000_t75" style="width:11.15pt;height:11.15pt" o:bullet="t">
        <v:imagedata r:id="rId32" o:title="bullet1"/>
      </v:shape>
    </w:pict>
  </w:numPicBullet>
  <w:numPicBullet w:numPicBulletId="32">
    <w:pict>
      <v:shape id="_x0000_i1154" type="#_x0000_t75" style="width:9.45pt;height:9.45pt" o:bullet="t">
        <v:imagedata r:id="rId33" o:title="bullet2"/>
      </v:shape>
    </w:pict>
  </w:numPicBullet>
  <w:numPicBullet w:numPicBulletId="33">
    <w:pict>
      <v:shape id="_x0000_i1155" type="#_x0000_t75" style="width:9.45pt;height:9.45pt" o:bullet="t">
        <v:imagedata r:id="rId34" o:title="bullet3"/>
      </v:shape>
    </w:pict>
  </w:numPicBullet>
  <w:numPicBullet w:numPicBulletId="34">
    <w:pict>
      <v:shape id="_x0000_i1156" type="#_x0000_t75" style="width:11.15pt;height:11.15pt" o:bullet="t">
        <v:imagedata r:id="rId35" o:title="bullet1"/>
      </v:shape>
    </w:pict>
  </w:numPicBullet>
  <w:numPicBullet w:numPicBulletId="35">
    <w:pict>
      <v:shape id="_x0000_i1157" type="#_x0000_t75" style="width:9.45pt;height:9.45pt" o:bullet="t">
        <v:imagedata r:id="rId36" o:title="bullet2"/>
      </v:shape>
    </w:pict>
  </w:numPicBullet>
  <w:numPicBullet w:numPicBulletId="36">
    <w:pict>
      <v:shape id="_x0000_i1158" type="#_x0000_t75" style="width:9.45pt;height:9.45pt" o:bullet="t">
        <v:imagedata r:id="rId37" o:title="bullet3"/>
      </v:shape>
    </w:pict>
  </w:numPicBullet>
  <w:numPicBullet w:numPicBulletId="37">
    <w:pict>
      <v:shape id="_x0000_i1159" type="#_x0000_t75" style="width:11.15pt;height:11.15pt" o:bullet="t">
        <v:imagedata r:id="rId38" o:title="bullet1"/>
      </v:shape>
    </w:pict>
  </w:numPicBullet>
  <w:numPicBullet w:numPicBulletId="38">
    <w:pict>
      <v:shape id="_x0000_i1160" type="#_x0000_t75" style="width:9.45pt;height:9.45pt" o:bullet="t">
        <v:imagedata r:id="rId39" o:title="bullet2"/>
      </v:shape>
    </w:pict>
  </w:numPicBullet>
  <w:numPicBullet w:numPicBulletId="39">
    <w:pict>
      <v:shape id="_x0000_i1161" type="#_x0000_t75" style="width:9.45pt;height:9.45pt" o:bullet="t">
        <v:imagedata r:id="rId40" o:title="bullet3"/>
      </v:shape>
    </w:pict>
  </w:numPicBullet>
  <w:numPicBullet w:numPicBulletId="40">
    <w:pict>
      <v:shape id="_x0000_i1162" type="#_x0000_t75" style="width:11.15pt;height:11.15pt" o:bullet="t">
        <v:imagedata r:id="rId41" o:title="bullet1"/>
      </v:shape>
    </w:pict>
  </w:numPicBullet>
  <w:numPicBullet w:numPicBulletId="41">
    <w:pict>
      <v:shape id="_x0000_i1163" type="#_x0000_t75" style="width:9.45pt;height:9.45pt" o:bullet="t">
        <v:imagedata r:id="rId42" o:title="bullet2"/>
      </v:shape>
    </w:pict>
  </w:numPicBullet>
  <w:numPicBullet w:numPicBulletId="42">
    <w:pict>
      <v:shape id="_x0000_i1164" type="#_x0000_t75" style="width:9.45pt;height:9.45pt" o:bullet="t">
        <v:imagedata r:id="rId43" o:title="bullet3"/>
      </v:shape>
    </w:pict>
  </w:numPicBullet>
  <w:numPicBullet w:numPicBulletId="43">
    <w:pict>
      <v:shape id="_x0000_i1165" type="#_x0000_t75" style="width:11.15pt;height:10.3pt" o:bullet="t">
        <v:imagedata r:id="rId44" o:title="BD21300_"/>
      </v:shape>
    </w:pict>
  </w:numPicBullet>
  <w:numPicBullet w:numPicBulletId="44">
    <w:pict>
      <v:shape id="_x0000_i1166" type="#_x0000_t75" style="width:9.45pt;height:9.45pt" o:bullet="t">
        <v:imagedata r:id="rId45" o:title="BD14580_"/>
      </v:shape>
    </w:pict>
  </w:numPicBullet>
  <w:numPicBullet w:numPicBulletId="45">
    <w:pict>
      <v:shape id="_x0000_i1167" type="#_x0000_t75" style="width:11.15pt;height:11.15pt" o:bullet="t">
        <v:imagedata r:id="rId46" o:title="BD10263_"/>
      </v:shape>
    </w:pict>
  </w:numPicBullet>
  <w:numPicBullet w:numPicBulletId="46">
    <w:pict>
      <v:shape id="_x0000_i1168" type="#_x0000_t75" style="width:11.15pt;height:4.3pt" o:bullet="t">
        <v:imagedata r:id="rId47" o:title="BD21314_"/>
      </v:shape>
    </w:pict>
  </w:numPicBullet>
  <w:abstractNum w:abstractNumId="0" w15:restartNumberingAfterBreak="0">
    <w:nsid w:val="FFFFFFFE"/>
    <w:multiLevelType w:val="singleLevel"/>
    <w:tmpl w:val="FFFFFFFF"/>
    <w:lvl w:ilvl="0">
      <w:numFmt w:val="decimal"/>
      <w:pStyle w:val="AchievementChar"/>
      <w:lvlText w:val="*"/>
      <w:lvlJc w:val="left"/>
    </w:lvl>
  </w:abstractNum>
  <w:abstractNum w:abstractNumId="1" w15:restartNumberingAfterBreak="0">
    <w:nsid w:val="00000001"/>
    <w:multiLevelType w:val="singleLevel"/>
    <w:tmpl w:val="00000001"/>
    <w:name w:val="WW8Num14"/>
    <w:lvl w:ilvl="0">
      <w:start w:val="1"/>
      <w:numFmt w:val="lowerLetter"/>
      <w:lvlText w:val="%1)"/>
      <w:lvlJc w:val="left"/>
      <w:pPr>
        <w:tabs>
          <w:tab w:val="num" w:pos="360"/>
        </w:tabs>
        <w:ind w:left="360" w:hanging="360"/>
      </w:pPr>
    </w:lvl>
  </w:abstractNum>
  <w:abstractNum w:abstractNumId="2" w15:restartNumberingAfterBreak="0">
    <w:nsid w:val="00000004"/>
    <w:multiLevelType w:val="singleLevel"/>
    <w:tmpl w:val="00000004"/>
    <w:name w:val="WW8Num10"/>
    <w:lvl w:ilvl="0">
      <w:start w:val="1"/>
      <w:numFmt w:val="lowerLetter"/>
      <w:lvlText w:val="%1)"/>
      <w:lvlJc w:val="left"/>
      <w:pPr>
        <w:tabs>
          <w:tab w:val="num" w:pos="360"/>
        </w:tabs>
        <w:ind w:left="360" w:hanging="360"/>
      </w:pPr>
    </w:lvl>
  </w:abstractNum>
  <w:abstractNum w:abstractNumId="3"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106C5B"/>
    <w:multiLevelType w:val="hybridMultilevel"/>
    <w:tmpl w:val="71928A36"/>
    <w:lvl w:ilvl="0" w:tplc="D2C08974">
      <w:start w:val="1"/>
      <w:numFmt w:val="bullet"/>
      <w:lvlText w:val=""/>
      <w:lvlJc w:val="left"/>
      <w:pPr>
        <w:ind w:left="1080" w:hanging="360"/>
      </w:pPr>
      <w:rPr>
        <w:rFonts w:ascii="Wingdings" w:hAnsi="Wingdings"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4E3BF4"/>
    <w:multiLevelType w:val="hybridMultilevel"/>
    <w:tmpl w:val="A3A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DF6852"/>
    <w:multiLevelType w:val="multilevel"/>
    <w:tmpl w:val="D3D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0781C"/>
    <w:multiLevelType w:val="hybridMultilevel"/>
    <w:tmpl w:val="545C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E56ED"/>
    <w:multiLevelType w:val="hybridMultilevel"/>
    <w:tmpl w:val="C8FAA2EE"/>
    <w:lvl w:ilvl="0" w:tplc="F2960718">
      <w:start w:val="1"/>
      <w:numFmt w:val="bullet"/>
      <w:lvlText w:val=""/>
      <w:lvlJc w:val="left"/>
      <w:pPr>
        <w:ind w:left="1080" w:hanging="360"/>
      </w:pPr>
      <w:rPr>
        <w:rFonts w:ascii="Wingdings" w:hAnsi="Wingdings"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3D0F16"/>
    <w:multiLevelType w:val="hybridMultilevel"/>
    <w:tmpl w:val="F0800CDC"/>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E405A"/>
    <w:multiLevelType w:val="hybridMultilevel"/>
    <w:tmpl w:val="09EE69B6"/>
    <w:lvl w:ilvl="0" w:tplc="F8848DB8">
      <w:start w:val="2005"/>
      <w:numFmt w:val="bullet"/>
      <w:lvlText w:val=""/>
      <w:lvlJc w:val="left"/>
      <w:pPr>
        <w:ind w:left="720" w:hanging="360"/>
      </w:pPr>
      <w:rPr>
        <w:rFonts w:ascii="Wingdings 2" w:eastAsia="SimSun" w:hAnsi="Wingdings 2" w:cs="Wingdings 2"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1D0FCB"/>
    <w:multiLevelType w:val="hybridMultilevel"/>
    <w:tmpl w:val="49966A76"/>
    <w:lvl w:ilvl="0" w:tplc="F8848DB8">
      <w:start w:val="2005"/>
      <w:numFmt w:val="bullet"/>
      <w:lvlText w:val=""/>
      <w:lvlJc w:val="left"/>
      <w:pPr>
        <w:ind w:left="1080" w:hanging="360"/>
      </w:pPr>
      <w:rPr>
        <w:rFonts w:ascii="Wingdings 2" w:eastAsia="SimSun" w:hAnsi="Wingdings 2" w:cs="Wingdings 2"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C61F42"/>
    <w:multiLevelType w:val="hybridMultilevel"/>
    <w:tmpl w:val="CDB06A4E"/>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E7896"/>
    <w:multiLevelType w:val="multilevel"/>
    <w:tmpl w:val="B21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253E9"/>
    <w:multiLevelType w:val="hybridMultilevel"/>
    <w:tmpl w:val="90FA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BA7F73"/>
    <w:multiLevelType w:val="hybridMultilevel"/>
    <w:tmpl w:val="8B3CEEC6"/>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E381D"/>
    <w:multiLevelType w:val="multilevel"/>
    <w:tmpl w:val="A9E2DDF4"/>
    <w:lvl w:ilvl="0">
      <w:start w:val="2005"/>
      <w:numFmt w:val="bullet"/>
      <w:lvlText w:val=""/>
      <w:lvlJc w:val="left"/>
      <w:pPr>
        <w:tabs>
          <w:tab w:val="num" w:pos="360"/>
        </w:tabs>
        <w:ind w:left="720" w:hanging="360"/>
      </w:pPr>
      <w:rPr>
        <w:rFonts w:ascii="Wingdings 2" w:eastAsia="SimSun" w:hAnsi="Wingdings 2" w:cs="Wingdings 2" w:hint="default"/>
        <w:color w:val="FF0000"/>
        <w:sz w:val="20"/>
        <w:szCs w:val="20"/>
      </w:rPr>
    </w:lvl>
    <w:lvl w:ilvl="1">
      <w:start w:val="1"/>
      <w:numFmt w:val="bullet"/>
      <w:lvlText w:val=""/>
      <w:lvlPicBulletId w:val="32"/>
      <w:lvlJc w:val="left"/>
      <w:pPr>
        <w:tabs>
          <w:tab w:val="num" w:pos="1080"/>
        </w:tabs>
        <w:ind w:left="1080" w:hanging="360"/>
      </w:pPr>
      <w:rPr>
        <w:rFonts w:ascii="Wingdings" w:hAnsi="Wingdings" w:hint="default"/>
      </w:rPr>
    </w:lvl>
    <w:lvl w:ilvl="2">
      <w:start w:val="1"/>
      <w:numFmt w:val="bullet"/>
      <w:lvlText w:val=""/>
      <w:lvlPicBulletId w:val="33"/>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7"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AB05D7"/>
    <w:multiLevelType w:val="hybridMultilevel"/>
    <w:tmpl w:val="648CE2A4"/>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12E1B"/>
    <w:multiLevelType w:val="hybridMultilevel"/>
    <w:tmpl w:val="F7D68768"/>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00933"/>
    <w:multiLevelType w:val="hybridMultilevel"/>
    <w:tmpl w:val="58DE9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F56FFC"/>
    <w:multiLevelType w:val="hybridMultilevel"/>
    <w:tmpl w:val="CDC6CE50"/>
    <w:lvl w:ilvl="0" w:tplc="F8848DB8">
      <w:start w:val="2005"/>
      <w:numFmt w:val="bullet"/>
      <w:lvlText w:val=""/>
      <w:lvlJc w:val="left"/>
      <w:pPr>
        <w:ind w:left="1080" w:hanging="360"/>
      </w:pPr>
      <w:rPr>
        <w:rFonts w:ascii="Wingdings 2" w:eastAsia="SimSun" w:hAnsi="Wingdings 2" w:cs="Wingdings 2"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E62CB6"/>
    <w:multiLevelType w:val="hybridMultilevel"/>
    <w:tmpl w:val="016848FA"/>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40649"/>
    <w:multiLevelType w:val="hybridMultilevel"/>
    <w:tmpl w:val="C0F04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5" w15:restartNumberingAfterBreak="0">
    <w:nsid w:val="6FEB5603"/>
    <w:multiLevelType w:val="multilevel"/>
    <w:tmpl w:val="A9E2DDF4"/>
    <w:lvl w:ilvl="0">
      <w:start w:val="2005"/>
      <w:numFmt w:val="bullet"/>
      <w:lvlText w:val=""/>
      <w:lvlJc w:val="left"/>
      <w:pPr>
        <w:tabs>
          <w:tab w:val="num" w:pos="360"/>
        </w:tabs>
        <w:ind w:left="720" w:hanging="360"/>
      </w:pPr>
      <w:rPr>
        <w:rFonts w:ascii="Wingdings 2" w:eastAsia="SimSun" w:hAnsi="Wingdings 2" w:cs="Wingdings 2" w:hint="default"/>
        <w:color w:val="FF0000"/>
        <w:sz w:val="20"/>
        <w:szCs w:val="20"/>
      </w:rPr>
    </w:lvl>
    <w:lvl w:ilvl="1">
      <w:start w:val="1"/>
      <w:numFmt w:val="bullet"/>
      <w:lvlText w:val=""/>
      <w:lvlPicBulletId w:val="32"/>
      <w:lvlJc w:val="left"/>
      <w:pPr>
        <w:tabs>
          <w:tab w:val="num" w:pos="1080"/>
        </w:tabs>
        <w:ind w:left="1080" w:hanging="360"/>
      </w:pPr>
      <w:rPr>
        <w:rFonts w:ascii="Wingdings" w:hAnsi="Wingdings" w:hint="default"/>
      </w:rPr>
    </w:lvl>
    <w:lvl w:ilvl="2">
      <w:start w:val="1"/>
      <w:numFmt w:val="bullet"/>
      <w:lvlText w:val=""/>
      <w:lvlPicBulletId w:val="33"/>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6" w15:restartNumberingAfterBreak="0">
    <w:nsid w:val="76EE6BA0"/>
    <w:multiLevelType w:val="hybridMultilevel"/>
    <w:tmpl w:val="72ACA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32730F"/>
    <w:multiLevelType w:val="multilevel"/>
    <w:tmpl w:val="A9E2DDF4"/>
    <w:lvl w:ilvl="0">
      <w:start w:val="2005"/>
      <w:numFmt w:val="bullet"/>
      <w:lvlText w:val=""/>
      <w:lvlJc w:val="left"/>
      <w:pPr>
        <w:tabs>
          <w:tab w:val="num" w:pos="360"/>
        </w:tabs>
        <w:ind w:left="720" w:hanging="360"/>
      </w:pPr>
      <w:rPr>
        <w:rFonts w:ascii="Wingdings 2" w:eastAsia="SimSun" w:hAnsi="Wingdings 2" w:cs="Wingdings 2" w:hint="default"/>
        <w:color w:val="FF0000"/>
        <w:sz w:val="20"/>
        <w:szCs w:val="20"/>
      </w:rPr>
    </w:lvl>
    <w:lvl w:ilvl="1">
      <w:start w:val="1"/>
      <w:numFmt w:val="bullet"/>
      <w:lvlText w:val=""/>
      <w:lvlPicBulletId w:val="32"/>
      <w:lvlJc w:val="left"/>
      <w:pPr>
        <w:tabs>
          <w:tab w:val="num" w:pos="1080"/>
        </w:tabs>
        <w:ind w:left="1080" w:hanging="360"/>
      </w:pPr>
      <w:rPr>
        <w:rFonts w:ascii="Wingdings" w:hAnsi="Wingdings" w:hint="default"/>
      </w:rPr>
    </w:lvl>
    <w:lvl w:ilvl="2">
      <w:start w:val="1"/>
      <w:numFmt w:val="bullet"/>
      <w:lvlText w:val=""/>
      <w:lvlPicBulletId w:val="33"/>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8" w15:restartNumberingAfterBreak="0">
    <w:nsid w:val="7E5849DD"/>
    <w:multiLevelType w:val="hybridMultilevel"/>
    <w:tmpl w:val="C5D63B4C"/>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Char"/>
        <w:lvlText w:val=""/>
        <w:legacy w:legacy="1" w:legacySpace="0" w:legacyIndent="240"/>
        <w:lvlJc w:val="left"/>
        <w:pPr>
          <w:ind w:left="240" w:hanging="240"/>
        </w:pPr>
        <w:rPr>
          <w:rFonts w:ascii="Wingdings" w:hAnsi="Wingdings"/>
          <w:sz w:val="12"/>
        </w:rPr>
      </w:lvl>
    </w:lvlOverride>
  </w:num>
  <w:num w:numId="2">
    <w:abstractNumId w:val="24"/>
  </w:num>
  <w:num w:numId="3">
    <w:abstractNumId w:val="16"/>
  </w:num>
  <w:num w:numId="4">
    <w:abstractNumId w:val="17"/>
  </w:num>
  <w:num w:numId="5">
    <w:abstractNumId w:val="4"/>
  </w:num>
  <w:num w:numId="6">
    <w:abstractNumId w:val="8"/>
  </w:num>
  <w:num w:numId="7">
    <w:abstractNumId w:val="22"/>
  </w:num>
  <w:num w:numId="8">
    <w:abstractNumId w:val="23"/>
  </w:num>
  <w:num w:numId="9">
    <w:abstractNumId w:val="20"/>
  </w:num>
  <w:num w:numId="10">
    <w:abstractNumId w:val="26"/>
  </w:num>
  <w:num w:numId="11">
    <w:abstractNumId w:val="7"/>
  </w:num>
  <w:num w:numId="12">
    <w:abstractNumId w:val="5"/>
  </w:num>
  <w:num w:numId="13">
    <w:abstractNumId w:val="27"/>
  </w:num>
  <w:num w:numId="14">
    <w:abstractNumId w:val="14"/>
  </w:num>
  <w:num w:numId="15">
    <w:abstractNumId w:val="25"/>
  </w:num>
  <w:num w:numId="16">
    <w:abstractNumId w:val="15"/>
  </w:num>
  <w:num w:numId="17">
    <w:abstractNumId w:val="11"/>
  </w:num>
  <w:num w:numId="18">
    <w:abstractNumId w:val="9"/>
  </w:num>
  <w:num w:numId="19">
    <w:abstractNumId w:val="12"/>
  </w:num>
  <w:num w:numId="20">
    <w:abstractNumId w:val="18"/>
  </w:num>
  <w:num w:numId="21">
    <w:abstractNumId w:val="19"/>
  </w:num>
  <w:num w:numId="22">
    <w:abstractNumId w:val="10"/>
  </w:num>
  <w:num w:numId="23">
    <w:abstractNumId w:val="13"/>
  </w:num>
  <w:num w:numId="24">
    <w:abstractNumId w:val="21"/>
  </w:num>
  <w:num w:numId="25">
    <w:abstractNumId w:val="6"/>
  </w:num>
  <w:num w:numId="26">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efaultTableStyle w:val="TableThem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7DCB"/>
    <w:rsid w:val="00001CD2"/>
    <w:rsid w:val="0000423D"/>
    <w:rsid w:val="000044B4"/>
    <w:rsid w:val="00004C52"/>
    <w:rsid w:val="00004DCE"/>
    <w:rsid w:val="00005815"/>
    <w:rsid w:val="000059DD"/>
    <w:rsid w:val="0000687A"/>
    <w:rsid w:val="000109E9"/>
    <w:rsid w:val="0001112F"/>
    <w:rsid w:val="0001196F"/>
    <w:rsid w:val="00011C3D"/>
    <w:rsid w:val="0001288D"/>
    <w:rsid w:val="00014979"/>
    <w:rsid w:val="00015D2A"/>
    <w:rsid w:val="00016589"/>
    <w:rsid w:val="00016703"/>
    <w:rsid w:val="00016E67"/>
    <w:rsid w:val="00017AD4"/>
    <w:rsid w:val="00022B6C"/>
    <w:rsid w:val="00022C61"/>
    <w:rsid w:val="00023355"/>
    <w:rsid w:val="00025790"/>
    <w:rsid w:val="00027541"/>
    <w:rsid w:val="00027548"/>
    <w:rsid w:val="000277E5"/>
    <w:rsid w:val="00027ADC"/>
    <w:rsid w:val="000308B8"/>
    <w:rsid w:val="00030B87"/>
    <w:rsid w:val="0003153F"/>
    <w:rsid w:val="00031F29"/>
    <w:rsid w:val="00033128"/>
    <w:rsid w:val="0003472D"/>
    <w:rsid w:val="00040048"/>
    <w:rsid w:val="00040F37"/>
    <w:rsid w:val="00041A1B"/>
    <w:rsid w:val="00045C8F"/>
    <w:rsid w:val="00046953"/>
    <w:rsid w:val="000469EA"/>
    <w:rsid w:val="00050204"/>
    <w:rsid w:val="000507C0"/>
    <w:rsid w:val="000535E0"/>
    <w:rsid w:val="000538FB"/>
    <w:rsid w:val="00053A1D"/>
    <w:rsid w:val="00054A09"/>
    <w:rsid w:val="000607ED"/>
    <w:rsid w:val="0006122F"/>
    <w:rsid w:val="0006146A"/>
    <w:rsid w:val="00062214"/>
    <w:rsid w:val="00063C16"/>
    <w:rsid w:val="00063C81"/>
    <w:rsid w:val="00065086"/>
    <w:rsid w:val="00065EAA"/>
    <w:rsid w:val="00067992"/>
    <w:rsid w:val="000703DA"/>
    <w:rsid w:val="000721FF"/>
    <w:rsid w:val="00073B71"/>
    <w:rsid w:val="0007473F"/>
    <w:rsid w:val="00074B40"/>
    <w:rsid w:val="000776AF"/>
    <w:rsid w:val="000805B8"/>
    <w:rsid w:val="00081849"/>
    <w:rsid w:val="000819E8"/>
    <w:rsid w:val="000823FD"/>
    <w:rsid w:val="00082877"/>
    <w:rsid w:val="000828ED"/>
    <w:rsid w:val="00082D15"/>
    <w:rsid w:val="00084EC4"/>
    <w:rsid w:val="00085167"/>
    <w:rsid w:val="00085C35"/>
    <w:rsid w:val="000878BE"/>
    <w:rsid w:val="0009019F"/>
    <w:rsid w:val="00090512"/>
    <w:rsid w:val="00091974"/>
    <w:rsid w:val="0009207D"/>
    <w:rsid w:val="00092936"/>
    <w:rsid w:val="0009348F"/>
    <w:rsid w:val="000935E9"/>
    <w:rsid w:val="00093DC9"/>
    <w:rsid w:val="000A0847"/>
    <w:rsid w:val="000A1A48"/>
    <w:rsid w:val="000A25C8"/>
    <w:rsid w:val="000A2D5E"/>
    <w:rsid w:val="000A34E8"/>
    <w:rsid w:val="000A34F1"/>
    <w:rsid w:val="000A3861"/>
    <w:rsid w:val="000A46BF"/>
    <w:rsid w:val="000A51A9"/>
    <w:rsid w:val="000A59DF"/>
    <w:rsid w:val="000A7E3D"/>
    <w:rsid w:val="000A7EB4"/>
    <w:rsid w:val="000B0750"/>
    <w:rsid w:val="000B1E62"/>
    <w:rsid w:val="000B2C0C"/>
    <w:rsid w:val="000B334D"/>
    <w:rsid w:val="000B3A57"/>
    <w:rsid w:val="000B3AE8"/>
    <w:rsid w:val="000B3F26"/>
    <w:rsid w:val="000B40FE"/>
    <w:rsid w:val="000B41EF"/>
    <w:rsid w:val="000B41F6"/>
    <w:rsid w:val="000B42CB"/>
    <w:rsid w:val="000B497D"/>
    <w:rsid w:val="000B4C9C"/>
    <w:rsid w:val="000B5ABF"/>
    <w:rsid w:val="000B6BB6"/>
    <w:rsid w:val="000C121D"/>
    <w:rsid w:val="000C23C4"/>
    <w:rsid w:val="000C27E6"/>
    <w:rsid w:val="000C2A16"/>
    <w:rsid w:val="000C39F9"/>
    <w:rsid w:val="000C5658"/>
    <w:rsid w:val="000C776E"/>
    <w:rsid w:val="000D1691"/>
    <w:rsid w:val="000D22BC"/>
    <w:rsid w:val="000D2EE7"/>
    <w:rsid w:val="000D36B9"/>
    <w:rsid w:val="000D376C"/>
    <w:rsid w:val="000D386C"/>
    <w:rsid w:val="000D3E2F"/>
    <w:rsid w:val="000D5584"/>
    <w:rsid w:val="000D67DE"/>
    <w:rsid w:val="000D758E"/>
    <w:rsid w:val="000D7C13"/>
    <w:rsid w:val="000E02CD"/>
    <w:rsid w:val="000E0342"/>
    <w:rsid w:val="000E0384"/>
    <w:rsid w:val="000E369D"/>
    <w:rsid w:val="000E3AAF"/>
    <w:rsid w:val="000E469F"/>
    <w:rsid w:val="000E57FF"/>
    <w:rsid w:val="000E62F6"/>
    <w:rsid w:val="000E6F69"/>
    <w:rsid w:val="000F0C0B"/>
    <w:rsid w:val="000F16EB"/>
    <w:rsid w:val="000F38B9"/>
    <w:rsid w:val="000F5286"/>
    <w:rsid w:val="000F6D3D"/>
    <w:rsid w:val="001003B1"/>
    <w:rsid w:val="001013FA"/>
    <w:rsid w:val="00101742"/>
    <w:rsid w:val="001032AB"/>
    <w:rsid w:val="00103B14"/>
    <w:rsid w:val="00104A5E"/>
    <w:rsid w:val="00104A72"/>
    <w:rsid w:val="00104A9F"/>
    <w:rsid w:val="00105B25"/>
    <w:rsid w:val="00105F4C"/>
    <w:rsid w:val="001068FD"/>
    <w:rsid w:val="00106B04"/>
    <w:rsid w:val="0011159B"/>
    <w:rsid w:val="00111AFB"/>
    <w:rsid w:val="001120F4"/>
    <w:rsid w:val="00112924"/>
    <w:rsid w:val="00112EAA"/>
    <w:rsid w:val="001137E8"/>
    <w:rsid w:val="001141FE"/>
    <w:rsid w:val="00114388"/>
    <w:rsid w:val="00114467"/>
    <w:rsid w:val="00115284"/>
    <w:rsid w:val="001153AA"/>
    <w:rsid w:val="00115A54"/>
    <w:rsid w:val="00115D29"/>
    <w:rsid w:val="001166BA"/>
    <w:rsid w:val="0011683D"/>
    <w:rsid w:val="0011763F"/>
    <w:rsid w:val="00120CBF"/>
    <w:rsid w:val="0012115B"/>
    <w:rsid w:val="00121C65"/>
    <w:rsid w:val="00122B34"/>
    <w:rsid w:val="00122DA9"/>
    <w:rsid w:val="00122E9B"/>
    <w:rsid w:val="0012389A"/>
    <w:rsid w:val="0012403C"/>
    <w:rsid w:val="001245FD"/>
    <w:rsid w:val="00125052"/>
    <w:rsid w:val="00130988"/>
    <w:rsid w:val="00130A09"/>
    <w:rsid w:val="00131197"/>
    <w:rsid w:val="00131A3F"/>
    <w:rsid w:val="00131DBB"/>
    <w:rsid w:val="00131DE8"/>
    <w:rsid w:val="0013336B"/>
    <w:rsid w:val="001375A9"/>
    <w:rsid w:val="001375FC"/>
    <w:rsid w:val="00141114"/>
    <w:rsid w:val="0014183B"/>
    <w:rsid w:val="00144AF2"/>
    <w:rsid w:val="00151D0F"/>
    <w:rsid w:val="00152BBA"/>
    <w:rsid w:val="00154593"/>
    <w:rsid w:val="00154850"/>
    <w:rsid w:val="00155630"/>
    <w:rsid w:val="00155A18"/>
    <w:rsid w:val="00155E16"/>
    <w:rsid w:val="00155F1E"/>
    <w:rsid w:val="00156337"/>
    <w:rsid w:val="00157216"/>
    <w:rsid w:val="001602ED"/>
    <w:rsid w:val="001605CD"/>
    <w:rsid w:val="0016166B"/>
    <w:rsid w:val="00163A66"/>
    <w:rsid w:val="001645F3"/>
    <w:rsid w:val="00166CF5"/>
    <w:rsid w:val="00167E3E"/>
    <w:rsid w:val="00172550"/>
    <w:rsid w:val="00172598"/>
    <w:rsid w:val="001730C1"/>
    <w:rsid w:val="00173E45"/>
    <w:rsid w:val="001769FA"/>
    <w:rsid w:val="00177A13"/>
    <w:rsid w:val="00182444"/>
    <w:rsid w:val="00182908"/>
    <w:rsid w:val="00183A3D"/>
    <w:rsid w:val="00185680"/>
    <w:rsid w:val="00186F38"/>
    <w:rsid w:val="00187543"/>
    <w:rsid w:val="001915B7"/>
    <w:rsid w:val="00192B36"/>
    <w:rsid w:val="001938F9"/>
    <w:rsid w:val="00194215"/>
    <w:rsid w:val="001947F1"/>
    <w:rsid w:val="0019493F"/>
    <w:rsid w:val="00194E8B"/>
    <w:rsid w:val="00194FAE"/>
    <w:rsid w:val="00196263"/>
    <w:rsid w:val="0019697D"/>
    <w:rsid w:val="00196AF4"/>
    <w:rsid w:val="00197E0B"/>
    <w:rsid w:val="001A0C27"/>
    <w:rsid w:val="001A1532"/>
    <w:rsid w:val="001A170D"/>
    <w:rsid w:val="001A2112"/>
    <w:rsid w:val="001A3084"/>
    <w:rsid w:val="001A7052"/>
    <w:rsid w:val="001A7940"/>
    <w:rsid w:val="001A79AA"/>
    <w:rsid w:val="001B00E6"/>
    <w:rsid w:val="001B05D4"/>
    <w:rsid w:val="001B181A"/>
    <w:rsid w:val="001B2487"/>
    <w:rsid w:val="001B3FC5"/>
    <w:rsid w:val="001B7B16"/>
    <w:rsid w:val="001C0688"/>
    <w:rsid w:val="001C0863"/>
    <w:rsid w:val="001C242B"/>
    <w:rsid w:val="001C2440"/>
    <w:rsid w:val="001C29B2"/>
    <w:rsid w:val="001C39A2"/>
    <w:rsid w:val="001C50DF"/>
    <w:rsid w:val="001C53A9"/>
    <w:rsid w:val="001C5CB9"/>
    <w:rsid w:val="001C5CDC"/>
    <w:rsid w:val="001C5CFA"/>
    <w:rsid w:val="001D14F7"/>
    <w:rsid w:val="001D21E7"/>
    <w:rsid w:val="001D3C7D"/>
    <w:rsid w:val="001D474A"/>
    <w:rsid w:val="001D6491"/>
    <w:rsid w:val="001D7634"/>
    <w:rsid w:val="001D7CD1"/>
    <w:rsid w:val="001E0B49"/>
    <w:rsid w:val="001E1220"/>
    <w:rsid w:val="001E2C7B"/>
    <w:rsid w:val="001E2D6B"/>
    <w:rsid w:val="001E503A"/>
    <w:rsid w:val="001E6176"/>
    <w:rsid w:val="001E6648"/>
    <w:rsid w:val="001F0888"/>
    <w:rsid w:val="001F1481"/>
    <w:rsid w:val="001F17E8"/>
    <w:rsid w:val="001F275D"/>
    <w:rsid w:val="001F47BB"/>
    <w:rsid w:val="001F4ADF"/>
    <w:rsid w:val="001F4AF6"/>
    <w:rsid w:val="001F654B"/>
    <w:rsid w:val="001F6965"/>
    <w:rsid w:val="001F6B5E"/>
    <w:rsid w:val="001F6B6A"/>
    <w:rsid w:val="001F710F"/>
    <w:rsid w:val="001F7C3E"/>
    <w:rsid w:val="00200282"/>
    <w:rsid w:val="00200691"/>
    <w:rsid w:val="00200F96"/>
    <w:rsid w:val="0020180C"/>
    <w:rsid w:val="002021A0"/>
    <w:rsid w:val="0020222D"/>
    <w:rsid w:val="00202F6E"/>
    <w:rsid w:val="002032C5"/>
    <w:rsid w:val="002055E6"/>
    <w:rsid w:val="00205C14"/>
    <w:rsid w:val="002060EF"/>
    <w:rsid w:val="002062BF"/>
    <w:rsid w:val="00206E61"/>
    <w:rsid w:val="00207AB2"/>
    <w:rsid w:val="00210480"/>
    <w:rsid w:val="0021099C"/>
    <w:rsid w:val="0021195C"/>
    <w:rsid w:val="0021244E"/>
    <w:rsid w:val="002141AF"/>
    <w:rsid w:val="002143F9"/>
    <w:rsid w:val="00215CF2"/>
    <w:rsid w:val="002164EE"/>
    <w:rsid w:val="00216CFA"/>
    <w:rsid w:val="00217901"/>
    <w:rsid w:val="00221827"/>
    <w:rsid w:val="00221A6C"/>
    <w:rsid w:val="0022592F"/>
    <w:rsid w:val="00230003"/>
    <w:rsid w:val="00230733"/>
    <w:rsid w:val="0023099B"/>
    <w:rsid w:val="00230C7C"/>
    <w:rsid w:val="002326ED"/>
    <w:rsid w:val="0023459C"/>
    <w:rsid w:val="00240E78"/>
    <w:rsid w:val="0024173A"/>
    <w:rsid w:val="00241BCB"/>
    <w:rsid w:val="00241F1A"/>
    <w:rsid w:val="00242483"/>
    <w:rsid w:val="002448EA"/>
    <w:rsid w:val="00244C71"/>
    <w:rsid w:val="0024585F"/>
    <w:rsid w:val="00246A83"/>
    <w:rsid w:val="00247427"/>
    <w:rsid w:val="0024796C"/>
    <w:rsid w:val="002479C9"/>
    <w:rsid w:val="00250633"/>
    <w:rsid w:val="00251148"/>
    <w:rsid w:val="00252D03"/>
    <w:rsid w:val="002533CC"/>
    <w:rsid w:val="00257168"/>
    <w:rsid w:val="0025793F"/>
    <w:rsid w:val="002600F9"/>
    <w:rsid w:val="002604BF"/>
    <w:rsid w:val="00261260"/>
    <w:rsid w:val="00261B2A"/>
    <w:rsid w:val="00261E89"/>
    <w:rsid w:val="00262026"/>
    <w:rsid w:val="002629A5"/>
    <w:rsid w:val="0026478C"/>
    <w:rsid w:val="00264A43"/>
    <w:rsid w:val="00264A7E"/>
    <w:rsid w:val="00264B6B"/>
    <w:rsid w:val="00264ED2"/>
    <w:rsid w:val="00271280"/>
    <w:rsid w:val="00272A7C"/>
    <w:rsid w:val="00272A7E"/>
    <w:rsid w:val="002733F0"/>
    <w:rsid w:val="002759B7"/>
    <w:rsid w:val="002759BA"/>
    <w:rsid w:val="00275FF3"/>
    <w:rsid w:val="00276424"/>
    <w:rsid w:val="00276E18"/>
    <w:rsid w:val="00277327"/>
    <w:rsid w:val="0028005B"/>
    <w:rsid w:val="002816E8"/>
    <w:rsid w:val="00281BDE"/>
    <w:rsid w:val="00281F60"/>
    <w:rsid w:val="00281FB3"/>
    <w:rsid w:val="00282E24"/>
    <w:rsid w:val="00284635"/>
    <w:rsid w:val="00284BFF"/>
    <w:rsid w:val="00286575"/>
    <w:rsid w:val="00287757"/>
    <w:rsid w:val="00290426"/>
    <w:rsid w:val="00290A41"/>
    <w:rsid w:val="002911A0"/>
    <w:rsid w:val="002913C8"/>
    <w:rsid w:val="00291BD8"/>
    <w:rsid w:val="00291F37"/>
    <w:rsid w:val="00291FE4"/>
    <w:rsid w:val="002925A2"/>
    <w:rsid w:val="002939C2"/>
    <w:rsid w:val="0029414C"/>
    <w:rsid w:val="00295164"/>
    <w:rsid w:val="0029734C"/>
    <w:rsid w:val="00297866"/>
    <w:rsid w:val="002A0751"/>
    <w:rsid w:val="002A0CB0"/>
    <w:rsid w:val="002A397D"/>
    <w:rsid w:val="002A40AF"/>
    <w:rsid w:val="002A52C2"/>
    <w:rsid w:val="002A5329"/>
    <w:rsid w:val="002A547F"/>
    <w:rsid w:val="002A5C3F"/>
    <w:rsid w:val="002A5CA5"/>
    <w:rsid w:val="002A62FC"/>
    <w:rsid w:val="002A6FBB"/>
    <w:rsid w:val="002B236E"/>
    <w:rsid w:val="002B26C4"/>
    <w:rsid w:val="002B335C"/>
    <w:rsid w:val="002B47C7"/>
    <w:rsid w:val="002B6239"/>
    <w:rsid w:val="002B654C"/>
    <w:rsid w:val="002B7733"/>
    <w:rsid w:val="002C114B"/>
    <w:rsid w:val="002C17E4"/>
    <w:rsid w:val="002C218E"/>
    <w:rsid w:val="002C2EB7"/>
    <w:rsid w:val="002C307C"/>
    <w:rsid w:val="002C67B6"/>
    <w:rsid w:val="002D181F"/>
    <w:rsid w:val="002D316B"/>
    <w:rsid w:val="002D3E60"/>
    <w:rsid w:val="002E010F"/>
    <w:rsid w:val="002E06F0"/>
    <w:rsid w:val="002E09F5"/>
    <w:rsid w:val="002E104B"/>
    <w:rsid w:val="002E2915"/>
    <w:rsid w:val="002E2EE4"/>
    <w:rsid w:val="002E48F6"/>
    <w:rsid w:val="002E5C38"/>
    <w:rsid w:val="002E6720"/>
    <w:rsid w:val="002F14EC"/>
    <w:rsid w:val="002F1513"/>
    <w:rsid w:val="002F17FA"/>
    <w:rsid w:val="002F37BB"/>
    <w:rsid w:val="002F4331"/>
    <w:rsid w:val="002F59F2"/>
    <w:rsid w:val="002F5DBA"/>
    <w:rsid w:val="002F6731"/>
    <w:rsid w:val="002F6EAE"/>
    <w:rsid w:val="002F791B"/>
    <w:rsid w:val="003017CD"/>
    <w:rsid w:val="00301FAD"/>
    <w:rsid w:val="003036BE"/>
    <w:rsid w:val="003068EA"/>
    <w:rsid w:val="003072B0"/>
    <w:rsid w:val="00307A2C"/>
    <w:rsid w:val="003105FA"/>
    <w:rsid w:val="00310F5F"/>
    <w:rsid w:val="00314279"/>
    <w:rsid w:val="0031477E"/>
    <w:rsid w:val="00316000"/>
    <w:rsid w:val="0031662B"/>
    <w:rsid w:val="00316EB5"/>
    <w:rsid w:val="003173AA"/>
    <w:rsid w:val="00317BC1"/>
    <w:rsid w:val="00317F70"/>
    <w:rsid w:val="00320377"/>
    <w:rsid w:val="00320C48"/>
    <w:rsid w:val="00323531"/>
    <w:rsid w:val="00326396"/>
    <w:rsid w:val="00326873"/>
    <w:rsid w:val="00330685"/>
    <w:rsid w:val="00331BA8"/>
    <w:rsid w:val="0033284B"/>
    <w:rsid w:val="0033335B"/>
    <w:rsid w:val="003334DC"/>
    <w:rsid w:val="0033515C"/>
    <w:rsid w:val="00336072"/>
    <w:rsid w:val="003363F7"/>
    <w:rsid w:val="0033667E"/>
    <w:rsid w:val="0033786C"/>
    <w:rsid w:val="00344955"/>
    <w:rsid w:val="00344E0E"/>
    <w:rsid w:val="0034607A"/>
    <w:rsid w:val="00346590"/>
    <w:rsid w:val="00347496"/>
    <w:rsid w:val="0035094C"/>
    <w:rsid w:val="0035228E"/>
    <w:rsid w:val="003539CF"/>
    <w:rsid w:val="00354D91"/>
    <w:rsid w:val="00354FDC"/>
    <w:rsid w:val="003559E2"/>
    <w:rsid w:val="00356DA5"/>
    <w:rsid w:val="00357426"/>
    <w:rsid w:val="00357CE7"/>
    <w:rsid w:val="00357D71"/>
    <w:rsid w:val="00360A39"/>
    <w:rsid w:val="00360F00"/>
    <w:rsid w:val="003614BD"/>
    <w:rsid w:val="00361690"/>
    <w:rsid w:val="00362583"/>
    <w:rsid w:val="003627B3"/>
    <w:rsid w:val="00363300"/>
    <w:rsid w:val="00364CDF"/>
    <w:rsid w:val="003659D3"/>
    <w:rsid w:val="00365AAF"/>
    <w:rsid w:val="003670B6"/>
    <w:rsid w:val="00367550"/>
    <w:rsid w:val="0036763A"/>
    <w:rsid w:val="00367E68"/>
    <w:rsid w:val="00370063"/>
    <w:rsid w:val="00370808"/>
    <w:rsid w:val="00371164"/>
    <w:rsid w:val="0037135F"/>
    <w:rsid w:val="00372791"/>
    <w:rsid w:val="003733D7"/>
    <w:rsid w:val="0037639E"/>
    <w:rsid w:val="00380778"/>
    <w:rsid w:val="00382095"/>
    <w:rsid w:val="00382FE0"/>
    <w:rsid w:val="00384CE7"/>
    <w:rsid w:val="003857BA"/>
    <w:rsid w:val="00387080"/>
    <w:rsid w:val="00387E49"/>
    <w:rsid w:val="00390F70"/>
    <w:rsid w:val="003928FD"/>
    <w:rsid w:val="00393087"/>
    <w:rsid w:val="003934AB"/>
    <w:rsid w:val="003936E4"/>
    <w:rsid w:val="0039552D"/>
    <w:rsid w:val="00395DCA"/>
    <w:rsid w:val="00397199"/>
    <w:rsid w:val="00397CAF"/>
    <w:rsid w:val="003A127C"/>
    <w:rsid w:val="003A4C48"/>
    <w:rsid w:val="003A6159"/>
    <w:rsid w:val="003A7A8F"/>
    <w:rsid w:val="003B024D"/>
    <w:rsid w:val="003B037D"/>
    <w:rsid w:val="003B06AC"/>
    <w:rsid w:val="003B0C7A"/>
    <w:rsid w:val="003B106C"/>
    <w:rsid w:val="003B25E2"/>
    <w:rsid w:val="003B28A7"/>
    <w:rsid w:val="003B3197"/>
    <w:rsid w:val="003B465F"/>
    <w:rsid w:val="003B4DF1"/>
    <w:rsid w:val="003B5D7B"/>
    <w:rsid w:val="003B646E"/>
    <w:rsid w:val="003B72DA"/>
    <w:rsid w:val="003B7C39"/>
    <w:rsid w:val="003B7E4E"/>
    <w:rsid w:val="003C126B"/>
    <w:rsid w:val="003C149B"/>
    <w:rsid w:val="003C17AF"/>
    <w:rsid w:val="003C19B5"/>
    <w:rsid w:val="003C2278"/>
    <w:rsid w:val="003C35CA"/>
    <w:rsid w:val="003C3A16"/>
    <w:rsid w:val="003C4FB7"/>
    <w:rsid w:val="003C5957"/>
    <w:rsid w:val="003C5996"/>
    <w:rsid w:val="003C6D45"/>
    <w:rsid w:val="003D1464"/>
    <w:rsid w:val="003D19ED"/>
    <w:rsid w:val="003D1C56"/>
    <w:rsid w:val="003D1CB5"/>
    <w:rsid w:val="003D2DC6"/>
    <w:rsid w:val="003D33C2"/>
    <w:rsid w:val="003D33F1"/>
    <w:rsid w:val="003D355A"/>
    <w:rsid w:val="003D4E6C"/>
    <w:rsid w:val="003D6841"/>
    <w:rsid w:val="003D7279"/>
    <w:rsid w:val="003D7E6F"/>
    <w:rsid w:val="003E0E6C"/>
    <w:rsid w:val="003E1D1F"/>
    <w:rsid w:val="003E3232"/>
    <w:rsid w:val="003E356A"/>
    <w:rsid w:val="003E61D2"/>
    <w:rsid w:val="003E6258"/>
    <w:rsid w:val="003F016D"/>
    <w:rsid w:val="003F1222"/>
    <w:rsid w:val="003F363F"/>
    <w:rsid w:val="003F39CF"/>
    <w:rsid w:val="003F3C67"/>
    <w:rsid w:val="003F4A8B"/>
    <w:rsid w:val="003F65A7"/>
    <w:rsid w:val="003F7999"/>
    <w:rsid w:val="003F7B09"/>
    <w:rsid w:val="004006D3"/>
    <w:rsid w:val="004006DD"/>
    <w:rsid w:val="00401220"/>
    <w:rsid w:val="00401E40"/>
    <w:rsid w:val="00404C92"/>
    <w:rsid w:val="00404EFF"/>
    <w:rsid w:val="00406FD1"/>
    <w:rsid w:val="00410973"/>
    <w:rsid w:val="004124D2"/>
    <w:rsid w:val="004133BC"/>
    <w:rsid w:val="00413576"/>
    <w:rsid w:val="00414447"/>
    <w:rsid w:val="00414BD7"/>
    <w:rsid w:val="00415ABF"/>
    <w:rsid w:val="00415F5F"/>
    <w:rsid w:val="00416202"/>
    <w:rsid w:val="004214A6"/>
    <w:rsid w:val="004223B5"/>
    <w:rsid w:val="00422A40"/>
    <w:rsid w:val="00422C3A"/>
    <w:rsid w:val="00423868"/>
    <w:rsid w:val="00424B47"/>
    <w:rsid w:val="00425044"/>
    <w:rsid w:val="00426280"/>
    <w:rsid w:val="004263CF"/>
    <w:rsid w:val="004275DC"/>
    <w:rsid w:val="00430451"/>
    <w:rsid w:val="00430AD5"/>
    <w:rsid w:val="00430DF2"/>
    <w:rsid w:val="004311C2"/>
    <w:rsid w:val="00432517"/>
    <w:rsid w:val="0043554A"/>
    <w:rsid w:val="004355DC"/>
    <w:rsid w:val="0043579E"/>
    <w:rsid w:val="00436803"/>
    <w:rsid w:val="00441EF9"/>
    <w:rsid w:val="00442A84"/>
    <w:rsid w:val="00442E96"/>
    <w:rsid w:val="00442EDF"/>
    <w:rsid w:val="00445558"/>
    <w:rsid w:val="004455E1"/>
    <w:rsid w:val="0044652E"/>
    <w:rsid w:val="00446C46"/>
    <w:rsid w:val="00447079"/>
    <w:rsid w:val="00450490"/>
    <w:rsid w:val="00450526"/>
    <w:rsid w:val="0045114B"/>
    <w:rsid w:val="00451561"/>
    <w:rsid w:val="0045213E"/>
    <w:rsid w:val="00452FCB"/>
    <w:rsid w:val="00455D6A"/>
    <w:rsid w:val="00457DF6"/>
    <w:rsid w:val="00457E1F"/>
    <w:rsid w:val="004611EE"/>
    <w:rsid w:val="00461902"/>
    <w:rsid w:val="004619E4"/>
    <w:rsid w:val="00463128"/>
    <w:rsid w:val="00464AA6"/>
    <w:rsid w:val="00466A3E"/>
    <w:rsid w:val="00466F30"/>
    <w:rsid w:val="004676E4"/>
    <w:rsid w:val="00467B26"/>
    <w:rsid w:val="00467C76"/>
    <w:rsid w:val="0047249E"/>
    <w:rsid w:val="00472935"/>
    <w:rsid w:val="00472C9D"/>
    <w:rsid w:val="00473980"/>
    <w:rsid w:val="00473A81"/>
    <w:rsid w:val="00473E93"/>
    <w:rsid w:val="00474C17"/>
    <w:rsid w:val="00474CE8"/>
    <w:rsid w:val="00475B69"/>
    <w:rsid w:val="00475D52"/>
    <w:rsid w:val="004772A8"/>
    <w:rsid w:val="00477AC5"/>
    <w:rsid w:val="00477E4A"/>
    <w:rsid w:val="004813C3"/>
    <w:rsid w:val="0048208E"/>
    <w:rsid w:val="0048301A"/>
    <w:rsid w:val="00485D15"/>
    <w:rsid w:val="00486450"/>
    <w:rsid w:val="00487215"/>
    <w:rsid w:val="00490B6D"/>
    <w:rsid w:val="00491547"/>
    <w:rsid w:val="00491DDF"/>
    <w:rsid w:val="00491E92"/>
    <w:rsid w:val="004922C0"/>
    <w:rsid w:val="0049477F"/>
    <w:rsid w:val="00494ED9"/>
    <w:rsid w:val="004952A7"/>
    <w:rsid w:val="00495851"/>
    <w:rsid w:val="00496993"/>
    <w:rsid w:val="00496AD1"/>
    <w:rsid w:val="00497C39"/>
    <w:rsid w:val="004A05C2"/>
    <w:rsid w:val="004A0ED8"/>
    <w:rsid w:val="004A139A"/>
    <w:rsid w:val="004A2B15"/>
    <w:rsid w:val="004A2FDE"/>
    <w:rsid w:val="004A3B75"/>
    <w:rsid w:val="004A4667"/>
    <w:rsid w:val="004A48CA"/>
    <w:rsid w:val="004A515B"/>
    <w:rsid w:val="004A5A5F"/>
    <w:rsid w:val="004A6FEA"/>
    <w:rsid w:val="004A7B9F"/>
    <w:rsid w:val="004B406B"/>
    <w:rsid w:val="004B5461"/>
    <w:rsid w:val="004B5DD1"/>
    <w:rsid w:val="004B673B"/>
    <w:rsid w:val="004C009B"/>
    <w:rsid w:val="004C1380"/>
    <w:rsid w:val="004C2904"/>
    <w:rsid w:val="004C2949"/>
    <w:rsid w:val="004C46B5"/>
    <w:rsid w:val="004C4EBF"/>
    <w:rsid w:val="004C5F16"/>
    <w:rsid w:val="004C723C"/>
    <w:rsid w:val="004C7249"/>
    <w:rsid w:val="004C7D25"/>
    <w:rsid w:val="004D0911"/>
    <w:rsid w:val="004D3425"/>
    <w:rsid w:val="004D34A3"/>
    <w:rsid w:val="004D3AA8"/>
    <w:rsid w:val="004D3E87"/>
    <w:rsid w:val="004D3F5B"/>
    <w:rsid w:val="004D6BCB"/>
    <w:rsid w:val="004D7C09"/>
    <w:rsid w:val="004E07C7"/>
    <w:rsid w:val="004E0A82"/>
    <w:rsid w:val="004E12A2"/>
    <w:rsid w:val="004E2CAB"/>
    <w:rsid w:val="004E2CB9"/>
    <w:rsid w:val="004E30A1"/>
    <w:rsid w:val="004E3903"/>
    <w:rsid w:val="004E451C"/>
    <w:rsid w:val="004E49E4"/>
    <w:rsid w:val="004E65EA"/>
    <w:rsid w:val="004E6731"/>
    <w:rsid w:val="004E7A49"/>
    <w:rsid w:val="004F0D31"/>
    <w:rsid w:val="004F2A3F"/>
    <w:rsid w:val="004F2CBA"/>
    <w:rsid w:val="004F38F2"/>
    <w:rsid w:val="004F3969"/>
    <w:rsid w:val="004F48F9"/>
    <w:rsid w:val="004F4955"/>
    <w:rsid w:val="004F4977"/>
    <w:rsid w:val="004F55C5"/>
    <w:rsid w:val="004F55DF"/>
    <w:rsid w:val="004F61F8"/>
    <w:rsid w:val="004F637D"/>
    <w:rsid w:val="004F66C5"/>
    <w:rsid w:val="00501D80"/>
    <w:rsid w:val="005026C6"/>
    <w:rsid w:val="0050296B"/>
    <w:rsid w:val="00503F49"/>
    <w:rsid w:val="00504557"/>
    <w:rsid w:val="005045A8"/>
    <w:rsid w:val="005070CB"/>
    <w:rsid w:val="005071F6"/>
    <w:rsid w:val="00507723"/>
    <w:rsid w:val="00511103"/>
    <w:rsid w:val="00511A51"/>
    <w:rsid w:val="0051216C"/>
    <w:rsid w:val="00512172"/>
    <w:rsid w:val="00513C17"/>
    <w:rsid w:val="005157D1"/>
    <w:rsid w:val="0051613A"/>
    <w:rsid w:val="00517AE9"/>
    <w:rsid w:val="00520680"/>
    <w:rsid w:val="00520CF4"/>
    <w:rsid w:val="00520E02"/>
    <w:rsid w:val="00520E46"/>
    <w:rsid w:val="00521262"/>
    <w:rsid w:val="005212A2"/>
    <w:rsid w:val="005219FB"/>
    <w:rsid w:val="00521E51"/>
    <w:rsid w:val="00524029"/>
    <w:rsid w:val="005270E2"/>
    <w:rsid w:val="00527380"/>
    <w:rsid w:val="00527FAA"/>
    <w:rsid w:val="00530023"/>
    <w:rsid w:val="00531087"/>
    <w:rsid w:val="0053120D"/>
    <w:rsid w:val="00531C34"/>
    <w:rsid w:val="00531DD2"/>
    <w:rsid w:val="005332A6"/>
    <w:rsid w:val="00533AB4"/>
    <w:rsid w:val="005344E0"/>
    <w:rsid w:val="005344F8"/>
    <w:rsid w:val="00534D0C"/>
    <w:rsid w:val="00535567"/>
    <w:rsid w:val="00535D7C"/>
    <w:rsid w:val="00537AD6"/>
    <w:rsid w:val="00541485"/>
    <w:rsid w:val="0054192F"/>
    <w:rsid w:val="00541C10"/>
    <w:rsid w:val="00542691"/>
    <w:rsid w:val="00542B78"/>
    <w:rsid w:val="00542FCD"/>
    <w:rsid w:val="005436AD"/>
    <w:rsid w:val="00545F35"/>
    <w:rsid w:val="00546965"/>
    <w:rsid w:val="00551166"/>
    <w:rsid w:val="005523E8"/>
    <w:rsid w:val="00552C5C"/>
    <w:rsid w:val="00552F04"/>
    <w:rsid w:val="0055407A"/>
    <w:rsid w:val="005561AB"/>
    <w:rsid w:val="00556562"/>
    <w:rsid w:val="00560368"/>
    <w:rsid w:val="00560E03"/>
    <w:rsid w:val="00560EC8"/>
    <w:rsid w:val="00561C10"/>
    <w:rsid w:val="00561C78"/>
    <w:rsid w:val="00562692"/>
    <w:rsid w:val="0056329B"/>
    <w:rsid w:val="00563F3A"/>
    <w:rsid w:val="00565C00"/>
    <w:rsid w:val="005673B5"/>
    <w:rsid w:val="00567FC5"/>
    <w:rsid w:val="00570295"/>
    <w:rsid w:val="0057042E"/>
    <w:rsid w:val="00570CAC"/>
    <w:rsid w:val="005726DC"/>
    <w:rsid w:val="00572EAF"/>
    <w:rsid w:val="00573AA3"/>
    <w:rsid w:val="00574FE0"/>
    <w:rsid w:val="00576C25"/>
    <w:rsid w:val="00580CA6"/>
    <w:rsid w:val="00582F1F"/>
    <w:rsid w:val="00585967"/>
    <w:rsid w:val="00585CBB"/>
    <w:rsid w:val="00585F89"/>
    <w:rsid w:val="00586625"/>
    <w:rsid w:val="0058684F"/>
    <w:rsid w:val="00587DD1"/>
    <w:rsid w:val="0059054D"/>
    <w:rsid w:val="00590FDA"/>
    <w:rsid w:val="005912BA"/>
    <w:rsid w:val="005912F9"/>
    <w:rsid w:val="005918A0"/>
    <w:rsid w:val="00591F3E"/>
    <w:rsid w:val="0059231D"/>
    <w:rsid w:val="005924DB"/>
    <w:rsid w:val="00593584"/>
    <w:rsid w:val="005974B4"/>
    <w:rsid w:val="005A08B8"/>
    <w:rsid w:val="005A15CF"/>
    <w:rsid w:val="005A18EF"/>
    <w:rsid w:val="005A305F"/>
    <w:rsid w:val="005A3247"/>
    <w:rsid w:val="005A4B3A"/>
    <w:rsid w:val="005A7A95"/>
    <w:rsid w:val="005B10B7"/>
    <w:rsid w:val="005B15BF"/>
    <w:rsid w:val="005B2AE4"/>
    <w:rsid w:val="005B4A5B"/>
    <w:rsid w:val="005B5EBA"/>
    <w:rsid w:val="005B5F4B"/>
    <w:rsid w:val="005B7606"/>
    <w:rsid w:val="005B79D3"/>
    <w:rsid w:val="005B7ECC"/>
    <w:rsid w:val="005C0B7A"/>
    <w:rsid w:val="005C122F"/>
    <w:rsid w:val="005C3C19"/>
    <w:rsid w:val="005C5772"/>
    <w:rsid w:val="005C6A08"/>
    <w:rsid w:val="005C7C8A"/>
    <w:rsid w:val="005C7DD5"/>
    <w:rsid w:val="005D03C0"/>
    <w:rsid w:val="005D1264"/>
    <w:rsid w:val="005D1708"/>
    <w:rsid w:val="005D1F3E"/>
    <w:rsid w:val="005D4E42"/>
    <w:rsid w:val="005D5C39"/>
    <w:rsid w:val="005D5F34"/>
    <w:rsid w:val="005D6184"/>
    <w:rsid w:val="005D75FF"/>
    <w:rsid w:val="005D76BD"/>
    <w:rsid w:val="005D7F1C"/>
    <w:rsid w:val="005E1ADA"/>
    <w:rsid w:val="005E2433"/>
    <w:rsid w:val="005E2A8A"/>
    <w:rsid w:val="005E2FF3"/>
    <w:rsid w:val="005E3FC5"/>
    <w:rsid w:val="005E4E11"/>
    <w:rsid w:val="005E5F5B"/>
    <w:rsid w:val="005E66CD"/>
    <w:rsid w:val="005E77BC"/>
    <w:rsid w:val="005F0D1D"/>
    <w:rsid w:val="005F1AFA"/>
    <w:rsid w:val="005F1BAF"/>
    <w:rsid w:val="005F2309"/>
    <w:rsid w:val="005F2CBC"/>
    <w:rsid w:val="005F360F"/>
    <w:rsid w:val="005F3950"/>
    <w:rsid w:val="005F3E50"/>
    <w:rsid w:val="005F40E7"/>
    <w:rsid w:val="005F435F"/>
    <w:rsid w:val="005F43C1"/>
    <w:rsid w:val="005F4F58"/>
    <w:rsid w:val="005F6717"/>
    <w:rsid w:val="005F7543"/>
    <w:rsid w:val="005F7A12"/>
    <w:rsid w:val="00601239"/>
    <w:rsid w:val="006033D8"/>
    <w:rsid w:val="00604D2F"/>
    <w:rsid w:val="00605BBB"/>
    <w:rsid w:val="00605E04"/>
    <w:rsid w:val="00606A99"/>
    <w:rsid w:val="00607DBF"/>
    <w:rsid w:val="006109CE"/>
    <w:rsid w:val="00613252"/>
    <w:rsid w:val="0061408C"/>
    <w:rsid w:val="006142D4"/>
    <w:rsid w:val="00614FB0"/>
    <w:rsid w:val="00616834"/>
    <w:rsid w:val="0062044E"/>
    <w:rsid w:val="00620836"/>
    <w:rsid w:val="00621A56"/>
    <w:rsid w:val="006232F4"/>
    <w:rsid w:val="00623E8D"/>
    <w:rsid w:val="00624291"/>
    <w:rsid w:val="006265EF"/>
    <w:rsid w:val="00626E38"/>
    <w:rsid w:val="00627736"/>
    <w:rsid w:val="00627BB7"/>
    <w:rsid w:val="00627BC8"/>
    <w:rsid w:val="00630703"/>
    <w:rsid w:val="006319E5"/>
    <w:rsid w:val="006321E6"/>
    <w:rsid w:val="00632350"/>
    <w:rsid w:val="00634256"/>
    <w:rsid w:val="00635042"/>
    <w:rsid w:val="00635848"/>
    <w:rsid w:val="00636257"/>
    <w:rsid w:val="00636ADD"/>
    <w:rsid w:val="00640319"/>
    <w:rsid w:val="00641A80"/>
    <w:rsid w:val="00642306"/>
    <w:rsid w:val="006439F0"/>
    <w:rsid w:val="0064670C"/>
    <w:rsid w:val="006468AD"/>
    <w:rsid w:val="00652613"/>
    <w:rsid w:val="00652BEA"/>
    <w:rsid w:val="0065315E"/>
    <w:rsid w:val="00653DE9"/>
    <w:rsid w:val="006571B7"/>
    <w:rsid w:val="0065781B"/>
    <w:rsid w:val="0066127A"/>
    <w:rsid w:val="00661D35"/>
    <w:rsid w:val="0066222A"/>
    <w:rsid w:val="006626F3"/>
    <w:rsid w:val="006629C8"/>
    <w:rsid w:val="00662C04"/>
    <w:rsid w:val="00662EBC"/>
    <w:rsid w:val="00664255"/>
    <w:rsid w:val="00664F7D"/>
    <w:rsid w:val="00665674"/>
    <w:rsid w:val="00666819"/>
    <w:rsid w:val="00667DAB"/>
    <w:rsid w:val="00670B6F"/>
    <w:rsid w:val="00671002"/>
    <w:rsid w:val="00671B11"/>
    <w:rsid w:val="00672A78"/>
    <w:rsid w:val="0067332C"/>
    <w:rsid w:val="00673BF2"/>
    <w:rsid w:val="00673F0E"/>
    <w:rsid w:val="00674A1B"/>
    <w:rsid w:val="00674FC9"/>
    <w:rsid w:val="00676076"/>
    <w:rsid w:val="00676BC8"/>
    <w:rsid w:val="00682159"/>
    <w:rsid w:val="0068398A"/>
    <w:rsid w:val="00683A06"/>
    <w:rsid w:val="00686911"/>
    <w:rsid w:val="00686CE7"/>
    <w:rsid w:val="0069042A"/>
    <w:rsid w:val="00691C65"/>
    <w:rsid w:val="0069243D"/>
    <w:rsid w:val="00692B3A"/>
    <w:rsid w:val="00693275"/>
    <w:rsid w:val="006934D6"/>
    <w:rsid w:val="00694375"/>
    <w:rsid w:val="0069461A"/>
    <w:rsid w:val="00695093"/>
    <w:rsid w:val="00695608"/>
    <w:rsid w:val="00695E80"/>
    <w:rsid w:val="0069624C"/>
    <w:rsid w:val="006A0436"/>
    <w:rsid w:val="006A0C67"/>
    <w:rsid w:val="006A16D8"/>
    <w:rsid w:val="006A1AE2"/>
    <w:rsid w:val="006A2475"/>
    <w:rsid w:val="006A24A3"/>
    <w:rsid w:val="006A289D"/>
    <w:rsid w:val="006A3E18"/>
    <w:rsid w:val="006A6ECD"/>
    <w:rsid w:val="006A71F5"/>
    <w:rsid w:val="006A7414"/>
    <w:rsid w:val="006A78D0"/>
    <w:rsid w:val="006A7BDB"/>
    <w:rsid w:val="006A7CD8"/>
    <w:rsid w:val="006B081D"/>
    <w:rsid w:val="006B0957"/>
    <w:rsid w:val="006B2357"/>
    <w:rsid w:val="006B273F"/>
    <w:rsid w:val="006B27A3"/>
    <w:rsid w:val="006B64E1"/>
    <w:rsid w:val="006B671C"/>
    <w:rsid w:val="006B7095"/>
    <w:rsid w:val="006B7593"/>
    <w:rsid w:val="006C05C8"/>
    <w:rsid w:val="006C134D"/>
    <w:rsid w:val="006C2194"/>
    <w:rsid w:val="006C3188"/>
    <w:rsid w:val="006C31B4"/>
    <w:rsid w:val="006C3694"/>
    <w:rsid w:val="006C5390"/>
    <w:rsid w:val="006C7B9C"/>
    <w:rsid w:val="006C7FA6"/>
    <w:rsid w:val="006D3D57"/>
    <w:rsid w:val="006D4DA9"/>
    <w:rsid w:val="006D5256"/>
    <w:rsid w:val="006D5A81"/>
    <w:rsid w:val="006D6E94"/>
    <w:rsid w:val="006D7F1A"/>
    <w:rsid w:val="006E1625"/>
    <w:rsid w:val="006E2141"/>
    <w:rsid w:val="006E2741"/>
    <w:rsid w:val="006E3A57"/>
    <w:rsid w:val="006E43A1"/>
    <w:rsid w:val="006E4789"/>
    <w:rsid w:val="006E672F"/>
    <w:rsid w:val="006E7FE6"/>
    <w:rsid w:val="006F2746"/>
    <w:rsid w:val="006F2F4D"/>
    <w:rsid w:val="006F34B2"/>
    <w:rsid w:val="006F3A6E"/>
    <w:rsid w:val="006F3DC3"/>
    <w:rsid w:val="006F4510"/>
    <w:rsid w:val="006F4A8C"/>
    <w:rsid w:val="006F63FB"/>
    <w:rsid w:val="006F6692"/>
    <w:rsid w:val="006F7967"/>
    <w:rsid w:val="006F7BE6"/>
    <w:rsid w:val="00700C82"/>
    <w:rsid w:val="0070183D"/>
    <w:rsid w:val="00702501"/>
    <w:rsid w:val="00703427"/>
    <w:rsid w:val="00704457"/>
    <w:rsid w:val="0070485B"/>
    <w:rsid w:val="00704B32"/>
    <w:rsid w:val="00705153"/>
    <w:rsid w:val="007059F2"/>
    <w:rsid w:val="00705D41"/>
    <w:rsid w:val="0070601B"/>
    <w:rsid w:val="0070603A"/>
    <w:rsid w:val="007064C3"/>
    <w:rsid w:val="00707D10"/>
    <w:rsid w:val="0071086F"/>
    <w:rsid w:val="00712206"/>
    <w:rsid w:val="00712571"/>
    <w:rsid w:val="00712AC7"/>
    <w:rsid w:val="0071303B"/>
    <w:rsid w:val="00716988"/>
    <w:rsid w:val="007217A7"/>
    <w:rsid w:val="00721C6A"/>
    <w:rsid w:val="00721F58"/>
    <w:rsid w:val="007222FA"/>
    <w:rsid w:val="0072367B"/>
    <w:rsid w:val="007236CF"/>
    <w:rsid w:val="00725B81"/>
    <w:rsid w:val="00727048"/>
    <w:rsid w:val="00727179"/>
    <w:rsid w:val="00730335"/>
    <w:rsid w:val="007321CD"/>
    <w:rsid w:val="007329D4"/>
    <w:rsid w:val="00734019"/>
    <w:rsid w:val="00734459"/>
    <w:rsid w:val="00735414"/>
    <w:rsid w:val="00735EB5"/>
    <w:rsid w:val="00735FBF"/>
    <w:rsid w:val="00736281"/>
    <w:rsid w:val="00736416"/>
    <w:rsid w:val="00736BBE"/>
    <w:rsid w:val="0073737A"/>
    <w:rsid w:val="007404D2"/>
    <w:rsid w:val="00740B6A"/>
    <w:rsid w:val="00741B75"/>
    <w:rsid w:val="0074235A"/>
    <w:rsid w:val="0074349E"/>
    <w:rsid w:val="007467F2"/>
    <w:rsid w:val="00747407"/>
    <w:rsid w:val="0074754B"/>
    <w:rsid w:val="007525AD"/>
    <w:rsid w:val="00752F89"/>
    <w:rsid w:val="00753B22"/>
    <w:rsid w:val="007542EA"/>
    <w:rsid w:val="007548D6"/>
    <w:rsid w:val="00756218"/>
    <w:rsid w:val="007562AF"/>
    <w:rsid w:val="0075650E"/>
    <w:rsid w:val="00756D45"/>
    <w:rsid w:val="00756EF2"/>
    <w:rsid w:val="0075793E"/>
    <w:rsid w:val="00757AC2"/>
    <w:rsid w:val="00760093"/>
    <w:rsid w:val="00761F2F"/>
    <w:rsid w:val="007628B4"/>
    <w:rsid w:val="00763739"/>
    <w:rsid w:val="00764A7D"/>
    <w:rsid w:val="00765462"/>
    <w:rsid w:val="0076581D"/>
    <w:rsid w:val="00765C95"/>
    <w:rsid w:val="00770F25"/>
    <w:rsid w:val="007711DC"/>
    <w:rsid w:val="00773D37"/>
    <w:rsid w:val="007754F3"/>
    <w:rsid w:val="00775F08"/>
    <w:rsid w:val="00776C71"/>
    <w:rsid w:val="0077727D"/>
    <w:rsid w:val="00777B3B"/>
    <w:rsid w:val="00777D94"/>
    <w:rsid w:val="00780061"/>
    <w:rsid w:val="00780B79"/>
    <w:rsid w:val="0078122F"/>
    <w:rsid w:val="00781245"/>
    <w:rsid w:val="00781371"/>
    <w:rsid w:val="007814CC"/>
    <w:rsid w:val="00781E9D"/>
    <w:rsid w:val="00781FB3"/>
    <w:rsid w:val="00782FC8"/>
    <w:rsid w:val="00783663"/>
    <w:rsid w:val="0078442E"/>
    <w:rsid w:val="00786254"/>
    <w:rsid w:val="007868B7"/>
    <w:rsid w:val="007911BE"/>
    <w:rsid w:val="007935E4"/>
    <w:rsid w:val="007946F5"/>
    <w:rsid w:val="007961C1"/>
    <w:rsid w:val="00796CFF"/>
    <w:rsid w:val="0079724D"/>
    <w:rsid w:val="00797691"/>
    <w:rsid w:val="007A072D"/>
    <w:rsid w:val="007A1C3B"/>
    <w:rsid w:val="007A3D4C"/>
    <w:rsid w:val="007A5FBD"/>
    <w:rsid w:val="007A6A2F"/>
    <w:rsid w:val="007A70B7"/>
    <w:rsid w:val="007A7B22"/>
    <w:rsid w:val="007A7E9B"/>
    <w:rsid w:val="007B084C"/>
    <w:rsid w:val="007B1F91"/>
    <w:rsid w:val="007B20C8"/>
    <w:rsid w:val="007B2797"/>
    <w:rsid w:val="007B284F"/>
    <w:rsid w:val="007B2FEA"/>
    <w:rsid w:val="007B3025"/>
    <w:rsid w:val="007B3ADC"/>
    <w:rsid w:val="007B44B5"/>
    <w:rsid w:val="007B453E"/>
    <w:rsid w:val="007B6EC6"/>
    <w:rsid w:val="007B6EC9"/>
    <w:rsid w:val="007C20C5"/>
    <w:rsid w:val="007C28AB"/>
    <w:rsid w:val="007C2D19"/>
    <w:rsid w:val="007C5BE4"/>
    <w:rsid w:val="007C6E54"/>
    <w:rsid w:val="007C7F48"/>
    <w:rsid w:val="007D26F3"/>
    <w:rsid w:val="007D2E12"/>
    <w:rsid w:val="007D2EB9"/>
    <w:rsid w:val="007D30D1"/>
    <w:rsid w:val="007D6D65"/>
    <w:rsid w:val="007E22B9"/>
    <w:rsid w:val="007E6BE6"/>
    <w:rsid w:val="007E6EF1"/>
    <w:rsid w:val="007E731B"/>
    <w:rsid w:val="007E764A"/>
    <w:rsid w:val="007F0938"/>
    <w:rsid w:val="007F0984"/>
    <w:rsid w:val="007F0BD2"/>
    <w:rsid w:val="007F1093"/>
    <w:rsid w:val="007F15AA"/>
    <w:rsid w:val="007F3568"/>
    <w:rsid w:val="007F363C"/>
    <w:rsid w:val="007F3E84"/>
    <w:rsid w:val="007F4639"/>
    <w:rsid w:val="007F65C4"/>
    <w:rsid w:val="007F6D5D"/>
    <w:rsid w:val="007F6D8E"/>
    <w:rsid w:val="007F6EAE"/>
    <w:rsid w:val="00800A01"/>
    <w:rsid w:val="0080131F"/>
    <w:rsid w:val="00801C21"/>
    <w:rsid w:val="008033FC"/>
    <w:rsid w:val="008041F8"/>
    <w:rsid w:val="00804696"/>
    <w:rsid w:val="00806AB5"/>
    <w:rsid w:val="00810B23"/>
    <w:rsid w:val="00810E8C"/>
    <w:rsid w:val="00813788"/>
    <w:rsid w:val="00813B9E"/>
    <w:rsid w:val="00813BEB"/>
    <w:rsid w:val="00814367"/>
    <w:rsid w:val="008145E7"/>
    <w:rsid w:val="00814DDD"/>
    <w:rsid w:val="00817134"/>
    <w:rsid w:val="0082047B"/>
    <w:rsid w:val="008209A1"/>
    <w:rsid w:val="0082290A"/>
    <w:rsid w:val="00822EB0"/>
    <w:rsid w:val="00823F4E"/>
    <w:rsid w:val="00824C09"/>
    <w:rsid w:val="00824C7C"/>
    <w:rsid w:val="00825D19"/>
    <w:rsid w:val="00826283"/>
    <w:rsid w:val="00826602"/>
    <w:rsid w:val="00832260"/>
    <w:rsid w:val="00832DD7"/>
    <w:rsid w:val="00834939"/>
    <w:rsid w:val="00835781"/>
    <w:rsid w:val="008358A1"/>
    <w:rsid w:val="00836189"/>
    <w:rsid w:val="00837ADA"/>
    <w:rsid w:val="0084149F"/>
    <w:rsid w:val="008416B3"/>
    <w:rsid w:val="00842044"/>
    <w:rsid w:val="00843270"/>
    <w:rsid w:val="00844A64"/>
    <w:rsid w:val="00850465"/>
    <w:rsid w:val="00852D36"/>
    <w:rsid w:val="008533DB"/>
    <w:rsid w:val="008536DA"/>
    <w:rsid w:val="00854C17"/>
    <w:rsid w:val="00854C87"/>
    <w:rsid w:val="008551D9"/>
    <w:rsid w:val="0085523E"/>
    <w:rsid w:val="0085594D"/>
    <w:rsid w:val="00855C8A"/>
    <w:rsid w:val="008561F4"/>
    <w:rsid w:val="00857BB5"/>
    <w:rsid w:val="008614ED"/>
    <w:rsid w:val="00861BA9"/>
    <w:rsid w:val="008626A2"/>
    <w:rsid w:val="00862AA4"/>
    <w:rsid w:val="00863C8C"/>
    <w:rsid w:val="008645C7"/>
    <w:rsid w:val="00865674"/>
    <w:rsid w:val="0086669A"/>
    <w:rsid w:val="00871C43"/>
    <w:rsid w:val="008738B9"/>
    <w:rsid w:val="008750EE"/>
    <w:rsid w:val="00875E49"/>
    <w:rsid w:val="008761B9"/>
    <w:rsid w:val="008762AD"/>
    <w:rsid w:val="008762F3"/>
    <w:rsid w:val="00876F9E"/>
    <w:rsid w:val="00877455"/>
    <w:rsid w:val="00877B8B"/>
    <w:rsid w:val="008802CB"/>
    <w:rsid w:val="00880509"/>
    <w:rsid w:val="00880B80"/>
    <w:rsid w:val="00880FFD"/>
    <w:rsid w:val="0088116E"/>
    <w:rsid w:val="0088177C"/>
    <w:rsid w:val="00882CC8"/>
    <w:rsid w:val="00885319"/>
    <w:rsid w:val="00885AEB"/>
    <w:rsid w:val="00886564"/>
    <w:rsid w:val="008870DA"/>
    <w:rsid w:val="0088740E"/>
    <w:rsid w:val="008879FF"/>
    <w:rsid w:val="00887A75"/>
    <w:rsid w:val="0089073D"/>
    <w:rsid w:val="00890E86"/>
    <w:rsid w:val="008917D7"/>
    <w:rsid w:val="00891AD7"/>
    <w:rsid w:val="00891B36"/>
    <w:rsid w:val="00892B41"/>
    <w:rsid w:val="00892DA0"/>
    <w:rsid w:val="0089369E"/>
    <w:rsid w:val="00893733"/>
    <w:rsid w:val="00896253"/>
    <w:rsid w:val="008966A1"/>
    <w:rsid w:val="008966C0"/>
    <w:rsid w:val="008969D3"/>
    <w:rsid w:val="00897343"/>
    <w:rsid w:val="008A075F"/>
    <w:rsid w:val="008A1825"/>
    <w:rsid w:val="008A1D87"/>
    <w:rsid w:val="008A2407"/>
    <w:rsid w:val="008A4E3C"/>
    <w:rsid w:val="008A544F"/>
    <w:rsid w:val="008A60DB"/>
    <w:rsid w:val="008A685D"/>
    <w:rsid w:val="008A7415"/>
    <w:rsid w:val="008A7658"/>
    <w:rsid w:val="008A7A5B"/>
    <w:rsid w:val="008B0AB2"/>
    <w:rsid w:val="008B2690"/>
    <w:rsid w:val="008B2B0F"/>
    <w:rsid w:val="008B3D53"/>
    <w:rsid w:val="008B3DB4"/>
    <w:rsid w:val="008B3EE2"/>
    <w:rsid w:val="008B46EE"/>
    <w:rsid w:val="008B5561"/>
    <w:rsid w:val="008C15AC"/>
    <w:rsid w:val="008C16E6"/>
    <w:rsid w:val="008C1A7C"/>
    <w:rsid w:val="008C3DD1"/>
    <w:rsid w:val="008C52EC"/>
    <w:rsid w:val="008C6E6D"/>
    <w:rsid w:val="008C75FC"/>
    <w:rsid w:val="008D0476"/>
    <w:rsid w:val="008D1EF4"/>
    <w:rsid w:val="008D26B5"/>
    <w:rsid w:val="008D33B8"/>
    <w:rsid w:val="008D387F"/>
    <w:rsid w:val="008D3C92"/>
    <w:rsid w:val="008D4167"/>
    <w:rsid w:val="008D5B5D"/>
    <w:rsid w:val="008D7385"/>
    <w:rsid w:val="008E0121"/>
    <w:rsid w:val="008E0EB9"/>
    <w:rsid w:val="008E1F46"/>
    <w:rsid w:val="008E3686"/>
    <w:rsid w:val="008E3901"/>
    <w:rsid w:val="008E43CE"/>
    <w:rsid w:val="008E529E"/>
    <w:rsid w:val="008E6FCD"/>
    <w:rsid w:val="008E7272"/>
    <w:rsid w:val="008F046A"/>
    <w:rsid w:val="008F05FB"/>
    <w:rsid w:val="008F19BB"/>
    <w:rsid w:val="008F1DF1"/>
    <w:rsid w:val="008F2087"/>
    <w:rsid w:val="008F2D5D"/>
    <w:rsid w:val="008F569A"/>
    <w:rsid w:val="009005C7"/>
    <w:rsid w:val="009006AA"/>
    <w:rsid w:val="009006FA"/>
    <w:rsid w:val="00901A96"/>
    <w:rsid w:val="0090414C"/>
    <w:rsid w:val="00904A3D"/>
    <w:rsid w:val="00907538"/>
    <w:rsid w:val="009079BA"/>
    <w:rsid w:val="0091005B"/>
    <w:rsid w:val="0091050E"/>
    <w:rsid w:val="009115AE"/>
    <w:rsid w:val="009126E7"/>
    <w:rsid w:val="00913653"/>
    <w:rsid w:val="009156DA"/>
    <w:rsid w:val="00915BEE"/>
    <w:rsid w:val="00916C85"/>
    <w:rsid w:val="00917B0C"/>
    <w:rsid w:val="00917C8E"/>
    <w:rsid w:val="00917F82"/>
    <w:rsid w:val="00922BDA"/>
    <w:rsid w:val="00923278"/>
    <w:rsid w:val="00923CBC"/>
    <w:rsid w:val="00924683"/>
    <w:rsid w:val="00924E88"/>
    <w:rsid w:val="0092527E"/>
    <w:rsid w:val="00925A90"/>
    <w:rsid w:val="00930853"/>
    <w:rsid w:val="009314C7"/>
    <w:rsid w:val="009327BF"/>
    <w:rsid w:val="009330BB"/>
    <w:rsid w:val="00934116"/>
    <w:rsid w:val="00934722"/>
    <w:rsid w:val="0093546E"/>
    <w:rsid w:val="00935DD4"/>
    <w:rsid w:val="00942F87"/>
    <w:rsid w:val="00943615"/>
    <w:rsid w:val="00943AB1"/>
    <w:rsid w:val="0094457B"/>
    <w:rsid w:val="00947EDC"/>
    <w:rsid w:val="00950217"/>
    <w:rsid w:val="0095178C"/>
    <w:rsid w:val="009530D4"/>
    <w:rsid w:val="00953506"/>
    <w:rsid w:val="00956A99"/>
    <w:rsid w:val="00957C18"/>
    <w:rsid w:val="00957FD0"/>
    <w:rsid w:val="00962CA4"/>
    <w:rsid w:val="00962CFA"/>
    <w:rsid w:val="00963A7D"/>
    <w:rsid w:val="00963D13"/>
    <w:rsid w:val="00965609"/>
    <w:rsid w:val="00965691"/>
    <w:rsid w:val="0096599C"/>
    <w:rsid w:val="00965C9E"/>
    <w:rsid w:val="00966752"/>
    <w:rsid w:val="009668FD"/>
    <w:rsid w:val="00966FD4"/>
    <w:rsid w:val="00967079"/>
    <w:rsid w:val="00967814"/>
    <w:rsid w:val="00971420"/>
    <w:rsid w:val="00971E47"/>
    <w:rsid w:val="009728B3"/>
    <w:rsid w:val="00972F83"/>
    <w:rsid w:val="00974B01"/>
    <w:rsid w:val="00977587"/>
    <w:rsid w:val="00977FB7"/>
    <w:rsid w:val="00981D12"/>
    <w:rsid w:val="00984C4E"/>
    <w:rsid w:val="00985543"/>
    <w:rsid w:val="00985822"/>
    <w:rsid w:val="00985B29"/>
    <w:rsid w:val="009866F7"/>
    <w:rsid w:val="00986708"/>
    <w:rsid w:val="00987751"/>
    <w:rsid w:val="00987D21"/>
    <w:rsid w:val="00990320"/>
    <w:rsid w:val="00994207"/>
    <w:rsid w:val="0099421A"/>
    <w:rsid w:val="009952F6"/>
    <w:rsid w:val="00995456"/>
    <w:rsid w:val="00995688"/>
    <w:rsid w:val="00995CBF"/>
    <w:rsid w:val="00997F83"/>
    <w:rsid w:val="009A03F0"/>
    <w:rsid w:val="009A053A"/>
    <w:rsid w:val="009A307B"/>
    <w:rsid w:val="009A393E"/>
    <w:rsid w:val="009A4027"/>
    <w:rsid w:val="009A4035"/>
    <w:rsid w:val="009A4189"/>
    <w:rsid w:val="009A5414"/>
    <w:rsid w:val="009A6152"/>
    <w:rsid w:val="009A68DF"/>
    <w:rsid w:val="009B0727"/>
    <w:rsid w:val="009B1B1C"/>
    <w:rsid w:val="009B5D40"/>
    <w:rsid w:val="009B5D54"/>
    <w:rsid w:val="009B6093"/>
    <w:rsid w:val="009B7406"/>
    <w:rsid w:val="009B7426"/>
    <w:rsid w:val="009B7B8D"/>
    <w:rsid w:val="009C0308"/>
    <w:rsid w:val="009C10AD"/>
    <w:rsid w:val="009C12F0"/>
    <w:rsid w:val="009C1DD6"/>
    <w:rsid w:val="009C3F21"/>
    <w:rsid w:val="009C6E4A"/>
    <w:rsid w:val="009C7AA5"/>
    <w:rsid w:val="009D087B"/>
    <w:rsid w:val="009D303A"/>
    <w:rsid w:val="009D35F2"/>
    <w:rsid w:val="009D3FB5"/>
    <w:rsid w:val="009D4298"/>
    <w:rsid w:val="009D492F"/>
    <w:rsid w:val="009D4AB0"/>
    <w:rsid w:val="009D4BAF"/>
    <w:rsid w:val="009D6337"/>
    <w:rsid w:val="009D748F"/>
    <w:rsid w:val="009E06F3"/>
    <w:rsid w:val="009E1068"/>
    <w:rsid w:val="009E1380"/>
    <w:rsid w:val="009E14BE"/>
    <w:rsid w:val="009E199E"/>
    <w:rsid w:val="009E2300"/>
    <w:rsid w:val="009E2850"/>
    <w:rsid w:val="009E2CA4"/>
    <w:rsid w:val="009E36CD"/>
    <w:rsid w:val="009E461C"/>
    <w:rsid w:val="009E5823"/>
    <w:rsid w:val="009E5A66"/>
    <w:rsid w:val="009E6281"/>
    <w:rsid w:val="009F0816"/>
    <w:rsid w:val="009F087B"/>
    <w:rsid w:val="009F13E7"/>
    <w:rsid w:val="009F238E"/>
    <w:rsid w:val="009F28B6"/>
    <w:rsid w:val="009F2E5E"/>
    <w:rsid w:val="009F48DA"/>
    <w:rsid w:val="009F4B2E"/>
    <w:rsid w:val="009F7059"/>
    <w:rsid w:val="009F7368"/>
    <w:rsid w:val="00A0120A"/>
    <w:rsid w:val="00A01725"/>
    <w:rsid w:val="00A01AB6"/>
    <w:rsid w:val="00A03F40"/>
    <w:rsid w:val="00A0563E"/>
    <w:rsid w:val="00A0671E"/>
    <w:rsid w:val="00A06B10"/>
    <w:rsid w:val="00A07BDD"/>
    <w:rsid w:val="00A10397"/>
    <w:rsid w:val="00A11C8F"/>
    <w:rsid w:val="00A12C62"/>
    <w:rsid w:val="00A135BF"/>
    <w:rsid w:val="00A13A5C"/>
    <w:rsid w:val="00A13A65"/>
    <w:rsid w:val="00A141E1"/>
    <w:rsid w:val="00A15AB2"/>
    <w:rsid w:val="00A15B22"/>
    <w:rsid w:val="00A17146"/>
    <w:rsid w:val="00A177BE"/>
    <w:rsid w:val="00A20784"/>
    <w:rsid w:val="00A21A70"/>
    <w:rsid w:val="00A21BB9"/>
    <w:rsid w:val="00A21CEE"/>
    <w:rsid w:val="00A2217A"/>
    <w:rsid w:val="00A22677"/>
    <w:rsid w:val="00A229F6"/>
    <w:rsid w:val="00A23A72"/>
    <w:rsid w:val="00A247AF"/>
    <w:rsid w:val="00A250C8"/>
    <w:rsid w:val="00A26697"/>
    <w:rsid w:val="00A26806"/>
    <w:rsid w:val="00A30D7E"/>
    <w:rsid w:val="00A31462"/>
    <w:rsid w:val="00A3262B"/>
    <w:rsid w:val="00A327F9"/>
    <w:rsid w:val="00A32A14"/>
    <w:rsid w:val="00A33369"/>
    <w:rsid w:val="00A338E7"/>
    <w:rsid w:val="00A33CCD"/>
    <w:rsid w:val="00A35223"/>
    <w:rsid w:val="00A36A94"/>
    <w:rsid w:val="00A36EF2"/>
    <w:rsid w:val="00A378DA"/>
    <w:rsid w:val="00A4213B"/>
    <w:rsid w:val="00A4309B"/>
    <w:rsid w:val="00A450FD"/>
    <w:rsid w:val="00A46491"/>
    <w:rsid w:val="00A46D57"/>
    <w:rsid w:val="00A470DF"/>
    <w:rsid w:val="00A478B0"/>
    <w:rsid w:val="00A47E18"/>
    <w:rsid w:val="00A50147"/>
    <w:rsid w:val="00A529B8"/>
    <w:rsid w:val="00A52D43"/>
    <w:rsid w:val="00A544CC"/>
    <w:rsid w:val="00A54B02"/>
    <w:rsid w:val="00A55582"/>
    <w:rsid w:val="00A567BD"/>
    <w:rsid w:val="00A57125"/>
    <w:rsid w:val="00A573E3"/>
    <w:rsid w:val="00A578D9"/>
    <w:rsid w:val="00A612D0"/>
    <w:rsid w:val="00A61AFD"/>
    <w:rsid w:val="00A621BE"/>
    <w:rsid w:val="00A63CEA"/>
    <w:rsid w:val="00A660F7"/>
    <w:rsid w:val="00A66A13"/>
    <w:rsid w:val="00A6712C"/>
    <w:rsid w:val="00A702AA"/>
    <w:rsid w:val="00A70948"/>
    <w:rsid w:val="00A71720"/>
    <w:rsid w:val="00A72573"/>
    <w:rsid w:val="00A74C23"/>
    <w:rsid w:val="00A75B74"/>
    <w:rsid w:val="00A75F62"/>
    <w:rsid w:val="00A76F7A"/>
    <w:rsid w:val="00A77899"/>
    <w:rsid w:val="00A80CC2"/>
    <w:rsid w:val="00A820B2"/>
    <w:rsid w:val="00A83015"/>
    <w:rsid w:val="00A83647"/>
    <w:rsid w:val="00A83B36"/>
    <w:rsid w:val="00A84834"/>
    <w:rsid w:val="00A851AF"/>
    <w:rsid w:val="00A8559C"/>
    <w:rsid w:val="00A85996"/>
    <w:rsid w:val="00A85C83"/>
    <w:rsid w:val="00A90323"/>
    <w:rsid w:val="00A90500"/>
    <w:rsid w:val="00A90734"/>
    <w:rsid w:val="00A91482"/>
    <w:rsid w:val="00A9153C"/>
    <w:rsid w:val="00A91B82"/>
    <w:rsid w:val="00A92374"/>
    <w:rsid w:val="00A92763"/>
    <w:rsid w:val="00A93D2B"/>
    <w:rsid w:val="00A95A3A"/>
    <w:rsid w:val="00A96460"/>
    <w:rsid w:val="00A97482"/>
    <w:rsid w:val="00AA0817"/>
    <w:rsid w:val="00AA258A"/>
    <w:rsid w:val="00AA3B89"/>
    <w:rsid w:val="00AA504E"/>
    <w:rsid w:val="00AA5FF0"/>
    <w:rsid w:val="00AA6A2A"/>
    <w:rsid w:val="00AB09CA"/>
    <w:rsid w:val="00AB14EF"/>
    <w:rsid w:val="00AB1FA2"/>
    <w:rsid w:val="00AB2D8A"/>
    <w:rsid w:val="00AB460B"/>
    <w:rsid w:val="00AB49A7"/>
    <w:rsid w:val="00AB4A56"/>
    <w:rsid w:val="00AB4FBA"/>
    <w:rsid w:val="00AB56DC"/>
    <w:rsid w:val="00AB6410"/>
    <w:rsid w:val="00AB7215"/>
    <w:rsid w:val="00AB7822"/>
    <w:rsid w:val="00AC03A8"/>
    <w:rsid w:val="00AC1305"/>
    <w:rsid w:val="00AC3BC6"/>
    <w:rsid w:val="00AC4338"/>
    <w:rsid w:val="00AC51F3"/>
    <w:rsid w:val="00AC789D"/>
    <w:rsid w:val="00AC7CBD"/>
    <w:rsid w:val="00AC7CCB"/>
    <w:rsid w:val="00AD01DD"/>
    <w:rsid w:val="00AD0AF0"/>
    <w:rsid w:val="00AD0C90"/>
    <w:rsid w:val="00AD1479"/>
    <w:rsid w:val="00AD3E1B"/>
    <w:rsid w:val="00AD4EEF"/>
    <w:rsid w:val="00AD581D"/>
    <w:rsid w:val="00AD5DA8"/>
    <w:rsid w:val="00AD7373"/>
    <w:rsid w:val="00AD7472"/>
    <w:rsid w:val="00AD7719"/>
    <w:rsid w:val="00AD78BB"/>
    <w:rsid w:val="00AE020A"/>
    <w:rsid w:val="00AE0E20"/>
    <w:rsid w:val="00AE108F"/>
    <w:rsid w:val="00AE1238"/>
    <w:rsid w:val="00AE1E9B"/>
    <w:rsid w:val="00AE2483"/>
    <w:rsid w:val="00AE2819"/>
    <w:rsid w:val="00AE3412"/>
    <w:rsid w:val="00AE4E30"/>
    <w:rsid w:val="00AE6A60"/>
    <w:rsid w:val="00AE73AB"/>
    <w:rsid w:val="00AE73CA"/>
    <w:rsid w:val="00AF0895"/>
    <w:rsid w:val="00AF0D07"/>
    <w:rsid w:val="00AF197A"/>
    <w:rsid w:val="00AF1D20"/>
    <w:rsid w:val="00AF33C9"/>
    <w:rsid w:val="00AF35E5"/>
    <w:rsid w:val="00AF45DA"/>
    <w:rsid w:val="00B01349"/>
    <w:rsid w:val="00B02F1B"/>
    <w:rsid w:val="00B06661"/>
    <w:rsid w:val="00B10C9C"/>
    <w:rsid w:val="00B113E3"/>
    <w:rsid w:val="00B1165C"/>
    <w:rsid w:val="00B116D0"/>
    <w:rsid w:val="00B11713"/>
    <w:rsid w:val="00B11BA1"/>
    <w:rsid w:val="00B123FB"/>
    <w:rsid w:val="00B12990"/>
    <w:rsid w:val="00B15F03"/>
    <w:rsid w:val="00B16DA9"/>
    <w:rsid w:val="00B1790A"/>
    <w:rsid w:val="00B20373"/>
    <w:rsid w:val="00B205C5"/>
    <w:rsid w:val="00B20CBC"/>
    <w:rsid w:val="00B21B7A"/>
    <w:rsid w:val="00B21DC9"/>
    <w:rsid w:val="00B22561"/>
    <w:rsid w:val="00B234F4"/>
    <w:rsid w:val="00B23956"/>
    <w:rsid w:val="00B249F9"/>
    <w:rsid w:val="00B25C80"/>
    <w:rsid w:val="00B25CA0"/>
    <w:rsid w:val="00B264C0"/>
    <w:rsid w:val="00B26D20"/>
    <w:rsid w:val="00B27916"/>
    <w:rsid w:val="00B307A6"/>
    <w:rsid w:val="00B31BBF"/>
    <w:rsid w:val="00B33053"/>
    <w:rsid w:val="00B3420C"/>
    <w:rsid w:val="00B34617"/>
    <w:rsid w:val="00B35988"/>
    <w:rsid w:val="00B35F57"/>
    <w:rsid w:val="00B3622D"/>
    <w:rsid w:val="00B362DD"/>
    <w:rsid w:val="00B36B9C"/>
    <w:rsid w:val="00B37218"/>
    <w:rsid w:val="00B3745F"/>
    <w:rsid w:val="00B37472"/>
    <w:rsid w:val="00B374FD"/>
    <w:rsid w:val="00B37755"/>
    <w:rsid w:val="00B37B34"/>
    <w:rsid w:val="00B40440"/>
    <w:rsid w:val="00B41409"/>
    <w:rsid w:val="00B4173B"/>
    <w:rsid w:val="00B421C4"/>
    <w:rsid w:val="00B425B5"/>
    <w:rsid w:val="00B439A9"/>
    <w:rsid w:val="00B444FC"/>
    <w:rsid w:val="00B449A7"/>
    <w:rsid w:val="00B4587B"/>
    <w:rsid w:val="00B45E00"/>
    <w:rsid w:val="00B50E0A"/>
    <w:rsid w:val="00B50FEA"/>
    <w:rsid w:val="00B51981"/>
    <w:rsid w:val="00B53376"/>
    <w:rsid w:val="00B548DE"/>
    <w:rsid w:val="00B55C77"/>
    <w:rsid w:val="00B5698E"/>
    <w:rsid w:val="00B57622"/>
    <w:rsid w:val="00B57A17"/>
    <w:rsid w:val="00B6082E"/>
    <w:rsid w:val="00B60918"/>
    <w:rsid w:val="00B610D9"/>
    <w:rsid w:val="00B64038"/>
    <w:rsid w:val="00B6653E"/>
    <w:rsid w:val="00B71563"/>
    <w:rsid w:val="00B72068"/>
    <w:rsid w:val="00B72A65"/>
    <w:rsid w:val="00B74D16"/>
    <w:rsid w:val="00B75327"/>
    <w:rsid w:val="00B75B51"/>
    <w:rsid w:val="00B765CE"/>
    <w:rsid w:val="00B8053D"/>
    <w:rsid w:val="00B80856"/>
    <w:rsid w:val="00B818D0"/>
    <w:rsid w:val="00B823C7"/>
    <w:rsid w:val="00B83019"/>
    <w:rsid w:val="00B837CA"/>
    <w:rsid w:val="00B83E7B"/>
    <w:rsid w:val="00B84936"/>
    <w:rsid w:val="00B84B9C"/>
    <w:rsid w:val="00B8574C"/>
    <w:rsid w:val="00B85918"/>
    <w:rsid w:val="00B862C1"/>
    <w:rsid w:val="00B87D2F"/>
    <w:rsid w:val="00B90101"/>
    <w:rsid w:val="00B9131C"/>
    <w:rsid w:val="00B91FEC"/>
    <w:rsid w:val="00B92FD2"/>
    <w:rsid w:val="00B9372B"/>
    <w:rsid w:val="00B939A9"/>
    <w:rsid w:val="00B96415"/>
    <w:rsid w:val="00B96AE9"/>
    <w:rsid w:val="00B96B2E"/>
    <w:rsid w:val="00B96EEE"/>
    <w:rsid w:val="00B976E7"/>
    <w:rsid w:val="00B97844"/>
    <w:rsid w:val="00BA03A6"/>
    <w:rsid w:val="00BA14DE"/>
    <w:rsid w:val="00BA3090"/>
    <w:rsid w:val="00BA3366"/>
    <w:rsid w:val="00BA3665"/>
    <w:rsid w:val="00BA4101"/>
    <w:rsid w:val="00BA4130"/>
    <w:rsid w:val="00BA4CD2"/>
    <w:rsid w:val="00BA55D1"/>
    <w:rsid w:val="00BA6905"/>
    <w:rsid w:val="00BB0949"/>
    <w:rsid w:val="00BB1494"/>
    <w:rsid w:val="00BB1E65"/>
    <w:rsid w:val="00BB295C"/>
    <w:rsid w:val="00BB4220"/>
    <w:rsid w:val="00BB4C3B"/>
    <w:rsid w:val="00BB5538"/>
    <w:rsid w:val="00BB5E8D"/>
    <w:rsid w:val="00BB5F67"/>
    <w:rsid w:val="00BB60FF"/>
    <w:rsid w:val="00BB622E"/>
    <w:rsid w:val="00BB7A0F"/>
    <w:rsid w:val="00BC035A"/>
    <w:rsid w:val="00BC145C"/>
    <w:rsid w:val="00BC14F3"/>
    <w:rsid w:val="00BC1C98"/>
    <w:rsid w:val="00BC2504"/>
    <w:rsid w:val="00BC256E"/>
    <w:rsid w:val="00BC35D9"/>
    <w:rsid w:val="00BC4463"/>
    <w:rsid w:val="00BC5442"/>
    <w:rsid w:val="00BC68FB"/>
    <w:rsid w:val="00BC75D2"/>
    <w:rsid w:val="00BD03AB"/>
    <w:rsid w:val="00BD0B30"/>
    <w:rsid w:val="00BD1EE0"/>
    <w:rsid w:val="00BD2F4D"/>
    <w:rsid w:val="00BD3031"/>
    <w:rsid w:val="00BD321F"/>
    <w:rsid w:val="00BD4EF5"/>
    <w:rsid w:val="00BD559D"/>
    <w:rsid w:val="00BE0991"/>
    <w:rsid w:val="00BE1370"/>
    <w:rsid w:val="00BE2527"/>
    <w:rsid w:val="00BE2745"/>
    <w:rsid w:val="00BE2FDF"/>
    <w:rsid w:val="00BE31D8"/>
    <w:rsid w:val="00BE338B"/>
    <w:rsid w:val="00BE3B79"/>
    <w:rsid w:val="00BE49A1"/>
    <w:rsid w:val="00BE4D2E"/>
    <w:rsid w:val="00BE56E7"/>
    <w:rsid w:val="00BE5E7E"/>
    <w:rsid w:val="00BE693C"/>
    <w:rsid w:val="00BE7EA6"/>
    <w:rsid w:val="00BE7F54"/>
    <w:rsid w:val="00BF0AD2"/>
    <w:rsid w:val="00BF0C5C"/>
    <w:rsid w:val="00BF0D82"/>
    <w:rsid w:val="00BF1866"/>
    <w:rsid w:val="00BF3823"/>
    <w:rsid w:val="00BF4AF2"/>
    <w:rsid w:val="00BF53CD"/>
    <w:rsid w:val="00BF5EDF"/>
    <w:rsid w:val="00BF6EC5"/>
    <w:rsid w:val="00BF7AE5"/>
    <w:rsid w:val="00C000F0"/>
    <w:rsid w:val="00C01048"/>
    <w:rsid w:val="00C0155D"/>
    <w:rsid w:val="00C01D85"/>
    <w:rsid w:val="00C03AFE"/>
    <w:rsid w:val="00C05999"/>
    <w:rsid w:val="00C05EBE"/>
    <w:rsid w:val="00C05EE2"/>
    <w:rsid w:val="00C06109"/>
    <w:rsid w:val="00C06B61"/>
    <w:rsid w:val="00C11E9B"/>
    <w:rsid w:val="00C12FE5"/>
    <w:rsid w:val="00C135D9"/>
    <w:rsid w:val="00C13DB8"/>
    <w:rsid w:val="00C152E6"/>
    <w:rsid w:val="00C16522"/>
    <w:rsid w:val="00C17270"/>
    <w:rsid w:val="00C20FC3"/>
    <w:rsid w:val="00C21426"/>
    <w:rsid w:val="00C21B70"/>
    <w:rsid w:val="00C2205F"/>
    <w:rsid w:val="00C245C6"/>
    <w:rsid w:val="00C251B9"/>
    <w:rsid w:val="00C271E5"/>
    <w:rsid w:val="00C306F7"/>
    <w:rsid w:val="00C3378D"/>
    <w:rsid w:val="00C3435A"/>
    <w:rsid w:val="00C3439D"/>
    <w:rsid w:val="00C343C6"/>
    <w:rsid w:val="00C34518"/>
    <w:rsid w:val="00C34C8C"/>
    <w:rsid w:val="00C351D8"/>
    <w:rsid w:val="00C361C0"/>
    <w:rsid w:val="00C36486"/>
    <w:rsid w:val="00C36E1F"/>
    <w:rsid w:val="00C40164"/>
    <w:rsid w:val="00C41D82"/>
    <w:rsid w:val="00C44493"/>
    <w:rsid w:val="00C4497F"/>
    <w:rsid w:val="00C46656"/>
    <w:rsid w:val="00C47472"/>
    <w:rsid w:val="00C510A6"/>
    <w:rsid w:val="00C51476"/>
    <w:rsid w:val="00C52377"/>
    <w:rsid w:val="00C526CC"/>
    <w:rsid w:val="00C5366D"/>
    <w:rsid w:val="00C53EF6"/>
    <w:rsid w:val="00C569A9"/>
    <w:rsid w:val="00C57CD2"/>
    <w:rsid w:val="00C60086"/>
    <w:rsid w:val="00C60BCB"/>
    <w:rsid w:val="00C6171D"/>
    <w:rsid w:val="00C61E1C"/>
    <w:rsid w:val="00C63265"/>
    <w:rsid w:val="00C6492F"/>
    <w:rsid w:val="00C64BD9"/>
    <w:rsid w:val="00C661D5"/>
    <w:rsid w:val="00C67B34"/>
    <w:rsid w:val="00C7078E"/>
    <w:rsid w:val="00C70D34"/>
    <w:rsid w:val="00C71058"/>
    <w:rsid w:val="00C72149"/>
    <w:rsid w:val="00C7252A"/>
    <w:rsid w:val="00C72730"/>
    <w:rsid w:val="00C7319A"/>
    <w:rsid w:val="00C749D1"/>
    <w:rsid w:val="00C74A09"/>
    <w:rsid w:val="00C74DF8"/>
    <w:rsid w:val="00C7577D"/>
    <w:rsid w:val="00C84D9D"/>
    <w:rsid w:val="00C856E9"/>
    <w:rsid w:val="00C87248"/>
    <w:rsid w:val="00C874C3"/>
    <w:rsid w:val="00C8783C"/>
    <w:rsid w:val="00C901C4"/>
    <w:rsid w:val="00C93265"/>
    <w:rsid w:val="00C93D5D"/>
    <w:rsid w:val="00C95CB1"/>
    <w:rsid w:val="00C96AB1"/>
    <w:rsid w:val="00C96B47"/>
    <w:rsid w:val="00CA0164"/>
    <w:rsid w:val="00CA1E30"/>
    <w:rsid w:val="00CA1E61"/>
    <w:rsid w:val="00CA299E"/>
    <w:rsid w:val="00CA3545"/>
    <w:rsid w:val="00CA4516"/>
    <w:rsid w:val="00CA4E8C"/>
    <w:rsid w:val="00CA5958"/>
    <w:rsid w:val="00CA680C"/>
    <w:rsid w:val="00CA7B74"/>
    <w:rsid w:val="00CB084E"/>
    <w:rsid w:val="00CB0D9D"/>
    <w:rsid w:val="00CB24F4"/>
    <w:rsid w:val="00CB3835"/>
    <w:rsid w:val="00CB4940"/>
    <w:rsid w:val="00CB5425"/>
    <w:rsid w:val="00CB700C"/>
    <w:rsid w:val="00CB74B7"/>
    <w:rsid w:val="00CB7F53"/>
    <w:rsid w:val="00CC0105"/>
    <w:rsid w:val="00CC0138"/>
    <w:rsid w:val="00CC1AA4"/>
    <w:rsid w:val="00CC2289"/>
    <w:rsid w:val="00CC3553"/>
    <w:rsid w:val="00CC3AEF"/>
    <w:rsid w:val="00CC3B95"/>
    <w:rsid w:val="00CC416F"/>
    <w:rsid w:val="00CC41C4"/>
    <w:rsid w:val="00CC47E9"/>
    <w:rsid w:val="00CC488F"/>
    <w:rsid w:val="00CC4EAA"/>
    <w:rsid w:val="00CC515C"/>
    <w:rsid w:val="00CC79EB"/>
    <w:rsid w:val="00CD0C5B"/>
    <w:rsid w:val="00CD26DA"/>
    <w:rsid w:val="00CD3AF3"/>
    <w:rsid w:val="00CD4368"/>
    <w:rsid w:val="00CD5E21"/>
    <w:rsid w:val="00CD62B8"/>
    <w:rsid w:val="00CD6D62"/>
    <w:rsid w:val="00CD7FA5"/>
    <w:rsid w:val="00CE0616"/>
    <w:rsid w:val="00CE2313"/>
    <w:rsid w:val="00CE2AB9"/>
    <w:rsid w:val="00CE351B"/>
    <w:rsid w:val="00CE7245"/>
    <w:rsid w:val="00CF0A4E"/>
    <w:rsid w:val="00CF144D"/>
    <w:rsid w:val="00CF15AF"/>
    <w:rsid w:val="00CF1AD8"/>
    <w:rsid w:val="00CF2104"/>
    <w:rsid w:val="00CF283A"/>
    <w:rsid w:val="00CF295A"/>
    <w:rsid w:val="00CF2BE5"/>
    <w:rsid w:val="00CF2DCC"/>
    <w:rsid w:val="00CF2F29"/>
    <w:rsid w:val="00CF3F46"/>
    <w:rsid w:val="00CF431C"/>
    <w:rsid w:val="00CF48FC"/>
    <w:rsid w:val="00CF5193"/>
    <w:rsid w:val="00CF6131"/>
    <w:rsid w:val="00CF6893"/>
    <w:rsid w:val="00CF74B0"/>
    <w:rsid w:val="00D00075"/>
    <w:rsid w:val="00D00201"/>
    <w:rsid w:val="00D008F8"/>
    <w:rsid w:val="00D0118E"/>
    <w:rsid w:val="00D01691"/>
    <w:rsid w:val="00D018B6"/>
    <w:rsid w:val="00D022F8"/>
    <w:rsid w:val="00D02653"/>
    <w:rsid w:val="00D02DFE"/>
    <w:rsid w:val="00D0479D"/>
    <w:rsid w:val="00D04808"/>
    <w:rsid w:val="00D06229"/>
    <w:rsid w:val="00D0637A"/>
    <w:rsid w:val="00D070F5"/>
    <w:rsid w:val="00D07B05"/>
    <w:rsid w:val="00D1001B"/>
    <w:rsid w:val="00D104D5"/>
    <w:rsid w:val="00D1064B"/>
    <w:rsid w:val="00D10B0D"/>
    <w:rsid w:val="00D10C17"/>
    <w:rsid w:val="00D10E8C"/>
    <w:rsid w:val="00D114C2"/>
    <w:rsid w:val="00D13360"/>
    <w:rsid w:val="00D13880"/>
    <w:rsid w:val="00D13A21"/>
    <w:rsid w:val="00D14367"/>
    <w:rsid w:val="00D15FF7"/>
    <w:rsid w:val="00D214D8"/>
    <w:rsid w:val="00D218C7"/>
    <w:rsid w:val="00D221C6"/>
    <w:rsid w:val="00D22392"/>
    <w:rsid w:val="00D2289B"/>
    <w:rsid w:val="00D236E0"/>
    <w:rsid w:val="00D23759"/>
    <w:rsid w:val="00D23965"/>
    <w:rsid w:val="00D24051"/>
    <w:rsid w:val="00D243D3"/>
    <w:rsid w:val="00D24A38"/>
    <w:rsid w:val="00D25B89"/>
    <w:rsid w:val="00D27145"/>
    <w:rsid w:val="00D30166"/>
    <w:rsid w:val="00D30F9D"/>
    <w:rsid w:val="00D327DB"/>
    <w:rsid w:val="00D33A00"/>
    <w:rsid w:val="00D37135"/>
    <w:rsid w:val="00D37F6D"/>
    <w:rsid w:val="00D40784"/>
    <w:rsid w:val="00D41D8D"/>
    <w:rsid w:val="00D42835"/>
    <w:rsid w:val="00D43C05"/>
    <w:rsid w:val="00D452BE"/>
    <w:rsid w:val="00D45A3C"/>
    <w:rsid w:val="00D4636B"/>
    <w:rsid w:val="00D46850"/>
    <w:rsid w:val="00D468B7"/>
    <w:rsid w:val="00D46A30"/>
    <w:rsid w:val="00D47E65"/>
    <w:rsid w:val="00D51CEF"/>
    <w:rsid w:val="00D52436"/>
    <w:rsid w:val="00D52F67"/>
    <w:rsid w:val="00D56DF3"/>
    <w:rsid w:val="00D575C1"/>
    <w:rsid w:val="00D57B06"/>
    <w:rsid w:val="00D61287"/>
    <w:rsid w:val="00D619E8"/>
    <w:rsid w:val="00D61BB0"/>
    <w:rsid w:val="00D62769"/>
    <w:rsid w:val="00D6447F"/>
    <w:rsid w:val="00D6477B"/>
    <w:rsid w:val="00D64AE0"/>
    <w:rsid w:val="00D66725"/>
    <w:rsid w:val="00D67714"/>
    <w:rsid w:val="00D711AB"/>
    <w:rsid w:val="00D71A50"/>
    <w:rsid w:val="00D72158"/>
    <w:rsid w:val="00D73425"/>
    <w:rsid w:val="00D73B29"/>
    <w:rsid w:val="00D74486"/>
    <w:rsid w:val="00D7600D"/>
    <w:rsid w:val="00D81FBB"/>
    <w:rsid w:val="00D82B4D"/>
    <w:rsid w:val="00D83924"/>
    <w:rsid w:val="00D85CE3"/>
    <w:rsid w:val="00D86920"/>
    <w:rsid w:val="00D878B8"/>
    <w:rsid w:val="00D9027A"/>
    <w:rsid w:val="00D90413"/>
    <w:rsid w:val="00D91C89"/>
    <w:rsid w:val="00D92125"/>
    <w:rsid w:val="00D92A50"/>
    <w:rsid w:val="00D92C05"/>
    <w:rsid w:val="00D92DEB"/>
    <w:rsid w:val="00D9358E"/>
    <w:rsid w:val="00D944AC"/>
    <w:rsid w:val="00D94C17"/>
    <w:rsid w:val="00D9618E"/>
    <w:rsid w:val="00D97B63"/>
    <w:rsid w:val="00DA2139"/>
    <w:rsid w:val="00DA3872"/>
    <w:rsid w:val="00DA46F2"/>
    <w:rsid w:val="00DA4DAF"/>
    <w:rsid w:val="00DA53C8"/>
    <w:rsid w:val="00DA5E53"/>
    <w:rsid w:val="00DA6A07"/>
    <w:rsid w:val="00DB0293"/>
    <w:rsid w:val="00DB0D5D"/>
    <w:rsid w:val="00DB0D63"/>
    <w:rsid w:val="00DB25B6"/>
    <w:rsid w:val="00DB291B"/>
    <w:rsid w:val="00DB2D54"/>
    <w:rsid w:val="00DB378D"/>
    <w:rsid w:val="00DB3CA0"/>
    <w:rsid w:val="00DB4598"/>
    <w:rsid w:val="00DB4624"/>
    <w:rsid w:val="00DB5292"/>
    <w:rsid w:val="00DB54DB"/>
    <w:rsid w:val="00DB5EB1"/>
    <w:rsid w:val="00DB6B49"/>
    <w:rsid w:val="00DC03DC"/>
    <w:rsid w:val="00DC1051"/>
    <w:rsid w:val="00DC1E90"/>
    <w:rsid w:val="00DC29F1"/>
    <w:rsid w:val="00DC2BB9"/>
    <w:rsid w:val="00DC3A9F"/>
    <w:rsid w:val="00DC40D0"/>
    <w:rsid w:val="00DC4B55"/>
    <w:rsid w:val="00DC511E"/>
    <w:rsid w:val="00DC5A18"/>
    <w:rsid w:val="00DC5F33"/>
    <w:rsid w:val="00DC60DA"/>
    <w:rsid w:val="00DC62BC"/>
    <w:rsid w:val="00DC7A55"/>
    <w:rsid w:val="00DC7DD1"/>
    <w:rsid w:val="00DC7E81"/>
    <w:rsid w:val="00DD1018"/>
    <w:rsid w:val="00DD1AD2"/>
    <w:rsid w:val="00DD1BFB"/>
    <w:rsid w:val="00DD1E96"/>
    <w:rsid w:val="00DD50FA"/>
    <w:rsid w:val="00DD5A3A"/>
    <w:rsid w:val="00DD6D2F"/>
    <w:rsid w:val="00DD71A9"/>
    <w:rsid w:val="00DD737E"/>
    <w:rsid w:val="00DE2B11"/>
    <w:rsid w:val="00DE31AE"/>
    <w:rsid w:val="00DE4FB0"/>
    <w:rsid w:val="00DE5156"/>
    <w:rsid w:val="00DE6784"/>
    <w:rsid w:val="00DE6E81"/>
    <w:rsid w:val="00DE706B"/>
    <w:rsid w:val="00DE7A2E"/>
    <w:rsid w:val="00DF034F"/>
    <w:rsid w:val="00DF0F4F"/>
    <w:rsid w:val="00DF1AE0"/>
    <w:rsid w:val="00DF291B"/>
    <w:rsid w:val="00DF3804"/>
    <w:rsid w:val="00DF4265"/>
    <w:rsid w:val="00DF4C25"/>
    <w:rsid w:val="00DF4D54"/>
    <w:rsid w:val="00DF5D32"/>
    <w:rsid w:val="00DF5F89"/>
    <w:rsid w:val="00DF6BE4"/>
    <w:rsid w:val="00DF700C"/>
    <w:rsid w:val="00E00582"/>
    <w:rsid w:val="00E00964"/>
    <w:rsid w:val="00E00CB3"/>
    <w:rsid w:val="00E0645B"/>
    <w:rsid w:val="00E068FD"/>
    <w:rsid w:val="00E06C14"/>
    <w:rsid w:val="00E10053"/>
    <w:rsid w:val="00E112AB"/>
    <w:rsid w:val="00E1133A"/>
    <w:rsid w:val="00E11882"/>
    <w:rsid w:val="00E12B51"/>
    <w:rsid w:val="00E1323A"/>
    <w:rsid w:val="00E1349C"/>
    <w:rsid w:val="00E13EF6"/>
    <w:rsid w:val="00E142E6"/>
    <w:rsid w:val="00E14E2C"/>
    <w:rsid w:val="00E16A2C"/>
    <w:rsid w:val="00E21A84"/>
    <w:rsid w:val="00E21D43"/>
    <w:rsid w:val="00E22078"/>
    <w:rsid w:val="00E2289F"/>
    <w:rsid w:val="00E23D74"/>
    <w:rsid w:val="00E24594"/>
    <w:rsid w:val="00E24E62"/>
    <w:rsid w:val="00E26827"/>
    <w:rsid w:val="00E26D60"/>
    <w:rsid w:val="00E2759E"/>
    <w:rsid w:val="00E27784"/>
    <w:rsid w:val="00E301E1"/>
    <w:rsid w:val="00E30BF0"/>
    <w:rsid w:val="00E31106"/>
    <w:rsid w:val="00E3291A"/>
    <w:rsid w:val="00E32C1D"/>
    <w:rsid w:val="00E33692"/>
    <w:rsid w:val="00E3479A"/>
    <w:rsid w:val="00E34EEB"/>
    <w:rsid w:val="00E360B4"/>
    <w:rsid w:val="00E3622A"/>
    <w:rsid w:val="00E36A45"/>
    <w:rsid w:val="00E37D87"/>
    <w:rsid w:val="00E40CB2"/>
    <w:rsid w:val="00E40DBE"/>
    <w:rsid w:val="00E42364"/>
    <w:rsid w:val="00E4311E"/>
    <w:rsid w:val="00E45C85"/>
    <w:rsid w:val="00E47707"/>
    <w:rsid w:val="00E50A54"/>
    <w:rsid w:val="00E51104"/>
    <w:rsid w:val="00E51476"/>
    <w:rsid w:val="00E5263F"/>
    <w:rsid w:val="00E526FB"/>
    <w:rsid w:val="00E531DB"/>
    <w:rsid w:val="00E532A7"/>
    <w:rsid w:val="00E536D6"/>
    <w:rsid w:val="00E53B6F"/>
    <w:rsid w:val="00E53D28"/>
    <w:rsid w:val="00E54969"/>
    <w:rsid w:val="00E55B1B"/>
    <w:rsid w:val="00E55BA8"/>
    <w:rsid w:val="00E56C39"/>
    <w:rsid w:val="00E60472"/>
    <w:rsid w:val="00E61B80"/>
    <w:rsid w:val="00E61D4E"/>
    <w:rsid w:val="00E625F6"/>
    <w:rsid w:val="00E62E1B"/>
    <w:rsid w:val="00E62EF6"/>
    <w:rsid w:val="00E634AC"/>
    <w:rsid w:val="00E657D9"/>
    <w:rsid w:val="00E663F7"/>
    <w:rsid w:val="00E67459"/>
    <w:rsid w:val="00E704EB"/>
    <w:rsid w:val="00E70DD9"/>
    <w:rsid w:val="00E74810"/>
    <w:rsid w:val="00E74DB9"/>
    <w:rsid w:val="00E75D8E"/>
    <w:rsid w:val="00E7695F"/>
    <w:rsid w:val="00E76C84"/>
    <w:rsid w:val="00E77539"/>
    <w:rsid w:val="00E77592"/>
    <w:rsid w:val="00E779CC"/>
    <w:rsid w:val="00E802C9"/>
    <w:rsid w:val="00E8076A"/>
    <w:rsid w:val="00E812D9"/>
    <w:rsid w:val="00E81D19"/>
    <w:rsid w:val="00E828C4"/>
    <w:rsid w:val="00E82E30"/>
    <w:rsid w:val="00E83024"/>
    <w:rsid w:val="00E843E7"/>
    <w:rsid w:val="00E8583D"/>
    <w:rsid w:val="00E85C56"/>
    <w:rsid w:val="00E87030"/>
    <w:rsid w:val="00E909F2"/>
    <w:rsid w:val="00E90E1A"/>
    <w:rsid w:val="00E9197D"/>
    <w:rsid w:val="00E938DA"/>
    <w:rsid w:val="00E93AA5"/>
    <w:rsid w:val="00E946C3"/>
    <w:rsid w:val="00E95D69"/>
    <w:rsid w:val="00E9613E"/>
    <w:rsid w:val="00E9629D"/>
    <w:rsid w:val="00EA154D"/>
    <w:rsid w:val="00EA18C1"/>
    <w:rsid w:val="00EA206D"/>
    <w:rsid w:val="00EA3FE6"/>
    <w:rsid w:val="00EA4823"/>
    <w:rsid w:val="00EA60F3"/>
    <w:rsid w:val="00EA6B6B"/>
    <w:rsid w:val="00EA6EF9"/>
    <w:rsid w:val="00EA7075"/>
    <w:rsid w:val="00EA76C3"/>
    <w:rsid w:val="00EA772F"/>
    <w:rsid w:val="00EA7A1A"/>
    <w:rsid w:val="00EB00D0"/>
    <w:rsid w:val="00EB13D9"/>
    <w:rsid w:val="00EB1C09"/>
    <w:rsid w:val="00EB20A2"/>
    <w:rsid w:val="00EB2B92"/>
    <w:rsid w:val="00EB3321"/>
    <w:rsid w:val="00EB4459"/>
    <w:rsid w:val="00EB6231"/>
    <w:rsid w:val="00EB6FDA"/>
    <w:rsid w:val="00EC0399"/>
    <w:rsid w:val="00EC139E"/>
    <w:rsid w:val="00EC13B2"/>
    <w:rsid w:val="00EC2FB3"/>
    <w:rsid w:val="00EC4302"/>
    <w:rsid w:val="00EC431C"/>
    <w:rsid w:val="00EC4A4C"/>
    <w:rsid w:val="00EC4D5E"/>
    <w:rsid w:val="00EC5436"/>
    <w:rsid w:val="00EC6C83"/>
    <w:rsid w:val="00ED0761"/>
    <w:rsid w:val="00ED1D5F"/>
    <w:rsid w:val="00ED20CA"/>
    <w:rsid w:val="00ED3426"/>
    <w:rsid w:val="00ED3894"/>
    <w:rsid w:val="00ED3CB0"/>
    <w:rsid w:val="00ED4E56"/>
    <w:rsid w:val="00ED50AA"/>
    <w:rsid w:val="00ED5DD6"/>
    <w:rsid w:val="00ED65B2"/>
    <w:rsid w:val="00EE028D"/>
    <w:rsid w:val="00EE0645"/>
    <w:rsid w:val="00EE1EC7"/>
    <w:rsid w:val="00EE20B8"/>
    <w:rsid w:val="00EE27DF"/>
    <w:rsid w:val="00EE2A98"/>
    <w:rsid w:val="00EE3F98"/>
    <w:rsid w:val="00EE49FA"/>
    <w:rsid w:val="00EE6125"/>
    <w:rsid w:val="00EE61CF"/>
    <w:rsid w:val="00EE6BEF"/>
    <w:rsid w:val="00EE7909"/>
    <w:rsid w:val="00EE7CC7"/>
    <w:rsid w:val="00EF072F"/>
    <w:rsid w:val="00EF2063"/>
    <w:rsid w:val="00EF26F5"/>
    <w:rsid w:val="00EF307C"/>
    <w:rsid w:val="00EF376E"/>
    <w:rsid w:val="00EF4C8D"/>
    <w:rsid w:val="00EF61E8"/>
    <w:rsid w:val="00EF73B0"/>
    <w:rsid w:val="00EF787B"/>
    <w:rsid w:val="00F006A8"/>
    <w:rsid w:val="00F00FEA"/>
    <w:rsid w:val="00F021C9"/>
    <w:rsid w:val="00F04076"/>
    <w:rsid w:val="00F05A17"/>
    <w:rsid w:val="00F05CA0"/>
    <w:rsid w:val="00F06627"/>
    <w:rsid w:val="00F104A0"/>
    <w:rsid w:val="00F122C3"/>
    <w:rsid w:val="00F13170"/>
    <w:rsid w:val="00F14D5A"/>
    <w:rsid w:val="00F14E62"/>
    <w:rsid w:val="00F150EE"/>
    <w:rsid w:val="00F155C1"/>
    <w:rsid w:val="00F15DD1"/>
    <w:rsid w:val="00F16F28"/>
    <w:rsid w:val="00F17DC7"/>
    <w:rsid w:val="00F21A9E"/>
    <w:rsid w:val="00F2313E"/>
    <w:rsid w:val="00F256E4"/>
    <w:rsid w:val="00F267CA"/>
    <w:rsid w:val="00F267F7"/>
    <w:rsid w:val="00F27AE2"/>
    <w:rsid w:val="00F27C6F"/>
    <w:rsid w:val="00F303FC"/>
    <w:rsid w:val="00F30849"/>
    <w:rsid w:val="00F30A84"/>
    <w:rsid w:val="00F324A5"/>
    <w:rsid w:val="00F33E2D"/>
    <w:rsid w:val="00F35F1B"/>
    <w:rsid w:val="00F37EB0"/>
    <w:rsid w:val="00F409B0"/>
    <w:rsid w:val="00F410E3"/>
    <w:rsid w:val="00F42565"/>
    <w:rsid w:val="00F46F34"/>
    <w:rsid w:val="00F4703B"/>
    <w:rsid w:val="00F5145A"/>
    <w:rsid w:val="00F516FC"/>
    <w:rsid w:val="00F51C47"/>
    <w:rsid w:val="00F52140"/>
    <w:rsid w:val="00F521FB"/>
    <w:rsid w:val="00F52723"/>
    <w:rsid w:val="00F53443"/>
    <w:rsid w:val="00F53BF2"/>
    <w:rsid w:val="00F54179"/>
    <w:rsid w:val="00F5536F"/>
    <w:rsid w:val="00F554CE"/>
    <w:rsid w:val="00F556B4"/>
    <w:rsid w:val="00F55B07"/>
    <w:rsid w:val="00F565AB"/>
    <w:rsid w:val="00F57DCD"/>
    <w:rsid w:val="00F61F14"/>
    <w:rsid w:val="00F6271A"/>
    <w:rsid w:val="00F62C59"/>
    <w:rsid w:val="00F6446B"/>
    <w:rsid w:val="00F648A5"/>
    <w:rsid w:val="00F65D23"/>
    <w:rsid w:val="00F6606A"/>
    <w:rsid w:val="00F66D71"/>
    <w:rsid w:val="00F66EFC"/>
    <w:rsid w:val="00F70C88"/>
    <w:rsid w:val="00F7116E"/>
    <w:rsid w:val="00F711F2"/>
    <w:rsid w:val="00F7210F"/>
    <w:rsid w:val="00F72A8F"/>
    <w:rsid w:val="00F73BC0"/>
    <w:rsid w:val="00F741A5"/>
    <w:rsid w:val="00F74F4D"/>
    <w:rsid w:val="00F753A0"/>
    <w:rsid w:val="00F7663B"/>
    <w:rsid w:val="00F82607"/>
    <w:rsid w:val="00F82732"/>
    <w:rsid w:val="00F82CE9"/>
    <w:rsid w:val="00F84137"/>
    <w:rsid w:val="00F844FE"/>
    <w:rsid w:val="00F852BD"/>
    <w:rsid w:val="00F8652C"/>
    <w:rsid w:val="00F87745"/>
    <w:rsid w:val="00F90A19"/>
    <w:rsid w:val="00F90B89"/>
    <w:rsid w:val="00F90E07"/>
    <w:rsid w:val="00F92799"/>
    <w:rsid w:val="00F92CEB"/>
    <w:rsid w:val="00F93EB9"/>
    <w:rsid w:val="00F952F9"/>
    <w:rsid w:val="00F95374"/>
    <w:rsid w:val="00F95CF3"/>
    <w:rsid w:val="00F975AC"/>
    <w:rsid w:val="00FA11F6"/>
    <w:rsid w:val="00FA1E8F"/>
    <w:rsid w:val="00FA1FB2"/>
    <w:rsid w:val="00FA23C3"/>
    <w:rsid w:val="00FA2732"/>
    <w:rsid w:val="00FA3346"/>
    <w:rsid w:val="00FA3951"/>
    <w:rsid w:val="00FA4226"/>
    <w:rsid w:val="00FA4D5F"/>
    <w:rsid w:val="00FA505E"/>
    <w:rsid w:val="00FA5368"/>
    <w:rsid w:val="00FA5E44"/>
    <w:rsid w:val="00FA6230"/>
    <w:rsid w:val="00FA6733"/>
    <w:rsid w:val="00FA689F"/>
    <w:rsid w:val="00FA70F4"/>
    <w:rsid w:val="00FA72FA"/>
    <w:rsid w:val="00FB1A06"/>
    <w:rsid w:val="00FB302C"/>
    <w:rsid w:val="00FB312A"/>
    <w:rsid w:val="00FB3865"/>
    <w:rsid w:val="00FB49AE"/>
    <w:rsid w:val="00FB4AE9"/>
    <w:rsid w:val="00FB6605"/>
    <w:rsid w:val="00FB73B4"/>
    <w:rsid w:val="00FC08A1"/>
    <w:rsid w:val="00FC32E5"/>
    <w:rsid w:val="00FC3B88"/>
    <w:rsid w:val="00FC4D40"/>
    <w:rsid w:val="00FC52D0"/>
    <w:rsid w:val="00FC62CA"/>
    <w:rsid w:val="00FC65B4"/>
    <w:rsid w:val="00FD036A"/>
    <w:rsid w:val="00FD13BE"/>
    <w:rsid w:val="00FD1C68"/>
    <w:rsid w:val="00FD42BA"/>
    <w:rsid w:val="00FD565B"/>
    <w:rsid w:val="00FD5997"/>
    <w:rsid w:val="00FD5DDD"/>
    <w:rsid w:val="00FD6F30"/>
    <w:rsid w:val="00FD7286"/>
    <w:rsid w:val="00FD75C4"/>
    <w:rsid w:val="00FD799E"/>
    <w:rsid w:val="00FD7E08"/>
    <w:rsid w:val="00FD7E78"/>
    <w:rsid w:val="00FE0D10"/>
    <w:rsid w:val="00FE10E9"/>
    <w:rsid w:val="00FE2C3E"/>
    <w:rsid w:val="00FE2D51"/>
    <w:rsid w:val="00FE4060"/>
    <w:rsid w:val="00FE4EE4"/>
    <w:rsid w:val="00FE54BB"/>
    <w:rsid w:val="00FE7179"/>
    <w:rsid w:val="00FE7DCB"/>
    <w:rsid w:val="00FF0B0B"/>
    <w:rsid w:val="00FF150A"/>
    <w:rsid w:val="00FF332A"/>
    <w:rsid w:val="00FF5368"/>
    <w:rsid w:val="00FF5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B886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C5390"/>
    <w:rPr>
      <w:rFonts w:ascii="Trebuchet MS" w:hAnsi="Trebuchet MS" w:cs="Arial"/>
      <w:color w:val="000000"/>
      <w:sz w:val="24"/>
      <w:szCs w:val="24"/>
      <w:lang w:val="en-US"/>
    </w:rPr>
  </w:style>
  <w:style w:type="paragraph" w:styleId="Heading1">
    <w:name w:val="heading 1"/>
    <w:basedOn w:val="Normal"/>
    <w:next w:val="Normal"/>
    <w:qFormat/>
    <w:rsid w:val="006C5390"/>
    <w:pPr>
      <w:keepNext/>
      <w:spacing w:before="240" w:after="60"/>
      <w:outlineLvl w:val="0"/>
    </w:pPr>
    <w:rPr>
      <w:b/>
      <w:bCs/>
      <w:kern w:val="32"/>
      <w:sz w:val="32"/>
      <w:szCs w:val="32"/>
    </w:rPr>
  </w:style>
  <w:style w:type="paragraph" w:styleId="Heading2">
    <w:name w:val="heading 2"/>
    <w:basedOn w:val="Normal"/>
    <w:next w:val="Normal"/>
    <w:qFormat/>
    <w:rsid w:val="006C5390"/>
    <w:pPr>
      <w:keepNext/>
      <w:spacing w:before="240" w:after="60"/>
      <w:outlineLvl w:val="1"/>
    </w:pPr>
    <w:rPr>
      <w:sz w:val="28"/>
      <w:szCs w:val="28"/>
    </w:rPr>
  </w:style>
  <w:style w:type="paragraph" w:styleId="Heading3">
    <w:name w:val="heading 3"/>
    <w:basedOn w:val="Normal"/>
    <w:next w:val="Normal"/>
    <w:qFormat/>
    <w:rsid w:val="006C5390"/>
    <w:pPr>
      <w:keepNext/>
      <w:spacing w:before="240" w:after="60"/>
      <w:outlineLvl w:val="2"/>
    </w:pPr>
    <w:rPr>
      <w:sz w:val="26"/>
      <w:szCs w:val="26"/>
    </w:rPr>
  </w:style>
  <w:style w:type="paragraph" w:styleId="Heading4">
    <w:name w:val="heading 4"/>
    <w:basedOn w:val="Normal"/>
    <w:next w:val="Normal"/>
    <w:qFormat/>
    <w:rsid w:val="006C5390"/>
    <w:pPr>
      <w:keepNext/>
      <w:autoSpaceDE w:val="0"/>
      <w:autoSpaceDN w:val="0"/>
      <w:outlineLvl w:val="3"/>
    </w:pPr>
    <w:rPr>
      <w:sz w:val="28"/>
      <w:szCs w:val="28"/>
    </w:rPr>
  </w:style>
  <w:style w:type="paragraph" w:styleId="Heading5">
    <w:name w:val="heading 5"/>
    <w:basedOn w:val="Normal"/>
    <w:next w:val="Normal"/>
    <w:qFormat/>
    <w:rsid w:val="006C5390"/>
    <w:pPr>
      <w:spacing w:before="240" w:after="60"/>
      <w:outlineLvl w:val="4"/>
    </w:pPr>
    <w:rPr>
      <w:sz w:val="26"/>
      <w:szCs w:val="26"/>
    </w:rPr>
  </w:style>
  <w:style w:type="paragraph" w:styleId="Heading6">
    <w:name w:val="heading 6"/>
    <w:basedOn w:val="Normal"/>
    <w:next w:val="Normal"/>
    <w:qFormat/>
    <w:rsid w:val="006C5390"/>
    <w:pPr>
      <w:spacing w:before="240" w:after="60"/>
      <w:outlineLvl w:val="5"/>
    </w:pPr>
    <w:rPr>
      <w:sz w:val="22"/>
      <w:szCs w:val="22"/>
    </w:rPr>
  </w:style>
  <w:style w:type="paragraph" w:styleId="Heading7">
    <w:name w:val="heading 7"/>
    <w:basedOn w:val="Normal"/>
    <w:next w:val="Normal"/>
    <w:link w:val="Heading7Char"/>
    <w:semiHidden/>
    <w:unhideWhenUsed/>
    <w:qFormat/>
    <w:rsid w:val="00E06C14"/>
    <w:pPr>
      <w:spacing w:before="240" w:after="60"/>
      <w:outlineLvl w:val="6"/>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C5390"/>
    <w:rPr>
      <w:color w:val="990000"/>
      <w:u w:val="single"/>
    </w:rPr>
  </w:style>
  <w:style w:type="paragraph" w:styleId="Footer">
    <w:name w:val="footer"/>
    <w:basedOn w:val="Normal"/>
    <w:link w:val="FooterChar"/>
    <w:uiPriority w:val="99"/>
    <w:rsid w:val="00FE7DCB"/>
    <w:pPr>
      <w:tabs>
        <w:tab w:val="center" w:pos="4320"/>
        <w:tab w:val="right" w:pos="8640"/>
      </w:tabs>
    </w:pPr>
    <w:rPr>
      <w:rFonts w:cs="Times New Roman"/>
    </w:rPr>
  </w:style>
  <w:style w:type="character" w:styleId="PageNumber">
    <w:name w:val="page number"/>
    <w:basedOn w:val="DefaultParagraphFont"/>
    <w:rsid w:val="00FE7DCB"/>
  </w:style>
  <w:style w:type="paragraph" w:customStyle="1" w:styleId="AchievementChar">
    <w:name w:val="Achievement Char"/>
    <w:basedOn w:val="BodyText"/>
    <w:link w:val="AchievementCharChar"/>
    <w:rsid w:val="00FE7DCB"/>
    <w:pPr>
      <w:numPr>
        <w:numId w:val="1"/>
      </w:numPr>
      <w:spacing w:after="60" w:line="240" w:lineRule="atLeast"/>
      <w:jc w:val="both"/>
    </w:pPr>
    <w:rPr>
      <w:rFonts w:ascii="Garamond" w:hAnsi="Garamond" w:cs="Times New Roman"/>
      <w:sz w:val="22"/>
      <w:szCs w:val="20"/>
    </w:rPr>
  </w:style>
  <w:style w:type="character" w:customStyle="1" w:styleId="AchievementCharChar">
    <w:name w:val="Achievement Char Char"/>
    <w:link w:val="AchievementChar"/>
    <w:rsid w:val="00FE7DCB"/>
    <w:rPr>
      <w:rFonts w:ascii="Garamond" w:hAnsi="Garamond" w:cs="Arial"/>
      <w:color w:val="000000"/>
      <w:sz w:val="22"/>
    </w:rPr>
  </w:style>
  <w:style w:type="paragraph" w:customStyle="1" w:styleId="Char">
    <w:name w:val="Char"/>
    <w:basedOn w:val="Normal"/>
    <w:rsid w:val="00FE7DCB"/>
    <w:pPr>
      <w:spacing w:before="60" w:after="160" w:line="240" w:lineRule="exact"/>
    </w:pPr>
    <w:rPr>
      <w:rFonts w:ascii="Verdana" w:hAnsi="Verdana"/>
      <w:color w:val="FF00FF"/>
      <w:sz w:val="20"/>
      <w:lang w:val="en-GB"/>
    </w:rPr>
  </w:style>
  <w:style w:type="paragraph" w:styleId="BodyText2">
    <w:name w:val="Body Text 2"/>
    <w:basedOn w:val="Normal"/>
    <w:rsid w:val="00FE7DCB"/>
    <w:pPr>
      <w:spacing w:after="120" w:line="480" w:lineRule="auto"/>
    </w:pPr>
  </w:style>
  <w:style w:type="paragraph" w:styleId="BodyText">
    <w:name w:val="Body Text"/>
    <w:basedOn w:val="Normal"/>
    <w:rsid w:val="00FE7DCB"/>
    <w:pPr>
      <w:spacing w:after="120"/>
    </w:pPr>
  </w:style>
  <w:style w:type="paragraph" w:customStyle="1" w:styleId="Achievement">
    <w:name w:val="Achievement"/>
    <w:basedOn w:val="BodyText"/>
    <w:rsid w:val="009866F7"/>
    <w:pPr>
      <w:numPr>
        <w:numId w:val="2"/>
      </w:numPr>
      <w:spacing w:after="60" w:line="220" w:lineRule="atLeast"/>
      <w:jc w:val="both"/>
    </w:pPr>
    <w:rPr>
      <w:rFonts w:ascii="Arial" w:eastAsia="Batang" w:hAnsi="Arial"/>
      <w:spacing w:val="-5"/>
      <w:sz w:val="20"/>
      <w:szCs w:val="20"/>
    </w:rPr>
  </w:style>
  <w:style w:type="paragraph" w:customStyle="1" w:styleId="Char6">
    <w:name w:val="Char6"/>
    <w:basedOn w:val="Normal"/>
    <w:rsid w:val="00380778"/>
    <w:pPr>
      <w:spacing w:before="60" w:after="160" w:line="240" w:lineRule="exact"/>
    </w:pPr>
    <w:rPr>
      <w:rFonts w:ascii="Verdana" w:hAnsi="Verdana"/>
      <w:color w:val="FF00FF"/>
      <w:sz w:val="20"/>
      <w:lang w:val="en-GB"/>
    </w:rPr>
  </w:style>
  <w:style w:type="paragraph" w:styleId="ListParagraph">
    <w:name w:val="List Paragraph"/>
    <w:basedOn w:val="Normal"/>
    <w:link w:val="ListParagraphChar"/>
    <w:uiPriority w:val="34"/>
    <w:qFormat/>
    <w:rsid w:val="00C7319A"/>
    <w:pPr>
      <w:widowControl w:val="0"/>
      <w:autoSpaceDE w:val="0"/>
      <w:autoSpaceDN w:val="0"/>
      <w:adjustRightInd w:val="0"/>
      <w:ind w:left="720"/>
    </w:pPr>
    <w:rPr>
      <w:rFonts w:ascii="Verdana" w:hAnsi="Verdana" w:cs="Times New Roman"/>
    </w:rPr>
  </w:style>
  <w:style w:type="paragraph" w:styleId="BodyTextIndent">
    <w:name w:val="Body Text Indent"/>
    <w:basedOn w:val="Normal"/>
    <w:rsid w:val="00084EC4"/>
    <w:pPr>
      <w:spacing w:after="120"/>
      <w:ind w:left="360"/>
    </w:pPr>
  </w:style>
  <w:style w:type="paragraph" w:styleId="BodyTextIndent3">
    <w:name w:val="Body Text Indent 3"/>
    <w:basedOn w:val="Normal"/>
    <w:rsid w:val="00084EC4"/>
    <w:pPr>
      <w:spacing w:after="120"/>
      <w:ind w:left="360"/>
    </w:pPr>
    <w:rPr>
      <w:sz w:val="16"/>
      <w:szCs w:val="16"/>
    </w:rPr>
  </w:style>
  <w:style w:type="character" w:styleId="FollowedHyperlink">
    <w:name w:val="FollowedHyperlink"/>
    <w:rsid w:val="006C5390"/>
    <w:rPr>
      <w:color w:val="006666"/>
      <w:u w:val="single"/>
    </w:rPr>
  </w:style>
  <w:style w:type="paragraph" w:styleId="Header">
    <w:name w:val="header"/>
    <w:basedOn w:val="Normal"/>
    <w:rsid w:val="00241F1A"/>
    <w:pPr>
      <w:tabs>
        <w:tab w:val="center" w:pos="4320"/>
        <w:tab w:val="right" w:pos="8640"/>
      </w:tabs>
    </w:pPr>
  </w:style>
  <w:style w:type="paragraph" w:styleId="BalloonText">
    <w:name w:val="Balloon Text"/>
    <w:basedOn w:val="Normal"/>
    <w:semiHidden/>
    <w:rsid w:val="004275DC"/>
    <w:rPr>
      <w:rFonts w:ascii="Tahoma" w:hAnsi="Tahoma" w:cs="Tahoma"/>
      <w:sz w:val="16"/>
      <w:szCs w:val="16"/>
    </w:rPr>
  </w:style>
  <w:style w:type="character" w:customStyle="1" w:styleId="Typewriter">
    <w:name w:val="Typewriter"/>
    <w:rsid w:val="00DF3804"/>
    <w:rPr>
      <w:rFonts w:ascii="Courier New" w:hAnsi="Courier New"/>
      <w:sz w:val="20"/>
    </w:rPr>
  </w:style>
  <w:style w:type="paragraph" w:styleId="FootnoteText">
    <w:name w:val="footnote text"/>
    <w:basedOn w:val="Normal"/>
    <w:semiHidden/>
    <w:rsid w:val="00104A9F"/>
    <w:rPr>
      <w:sz w:val="20"/>
      <w:szCs w:val="20"/>
    </w:rPr>
  </w:style>
  <w:style w:type="character" w:styleId="FootnoteReference">
    <w:name w:val="footnote reference"/>
    <w:semiHidden/>
    <w:rsid w:val="00104A9F"/>
    <w:rPr>
      <w:vertAlign w:val="superscript"/>
    </w:rPr>
  </w:style>
  <w:style w:type="character" w:styleId="CommentReference">
    <w:name w:val="annotation reference"/>
    <w:rsid w:val="00E4311E"/>
    <w:rPr>
      <w:sz w:val="16"/>
      <w:szCs w:val="16"/>
    </w:rPr>
  </w:style>
  <w:style w:type="paragraph" w:styleId="CommentText">
    <w:name w:val="annotation text"/>
    <w:basedOn w:val="Normal"/>
    <w:link w:val="CommentTextChar"/>
    <w:rsid w:val="00E4311E"/>
    <w:rPr>
      <w:sz w:val="20"/>
      <w:szCs w:val="20"/>
    </w:rPr>
  </w:style>
  <w:style w:type="character" w:customStyle="1" w:styleId="CommentTextChar">
    <w:name w:val="Comment Text Char"/>
    <w:basedOn w:val="DefaultParagraphFont"/>
    <w:link w:val="CommentText"/>
    <w:rsid w:val="00E4311E"/>
  </w:style>
  <w:style w:type="paragraph" w:styleId="CommentSubject">
    <w:name w:val="annotation subject"/>
    <w:basedOn w:val="CommentText"/>
    <w:next w:val="CommentText"/>
    <w:link w:val="CommentSubjectChar"/>
    <w:rsid w:val="00E4311E"/>
    <w:rPr>
      <w:rFonts w:ascii="Times New Roman" w:hAnsi="Times New Roman" w:cs="Times New Roman"/>
      <w:b/>
      <w:bCs/>
      <w:color w:val="auto"/>
    </w:rPr>
  </w:style>
  <w:style w:type="character" w:customStyle="1" w:styleId="CommentSubjectChar">
    <w:name w:val="Comment Subject Char"/>
    <w:link w:val="CommentSubject"/>
    <w:rsid w:val="00E4311E"/>
    <w:rPr>
      <w:b/>
      <w:bCs/>
    </w:rPr>
  </w:style>
  <w:style w:type="paragraph" w:customStyle="1" w:styleId="CVhead">
    <w:name w:val="CV head"/>
    <w:basedOn w:val="BodyText"/>
    <w:rsid w:val="009C1DD6"/>
    <w:pPr>
      <w:ind w:left="720"/>
    </w:pPr>
    <w:rPr>
      <w:rFonts w:ascii="Georgia" w:hAnsi="Georgia"/>
      <w:b/>
      <w:sz w:val="20"/>
      <w:szCs w:val="20"/>
      <w:lang w:val="en-GB"/>
    </w:rPr>
  </w:style>
  <w:style w:type="table" w:styleId="TableTheme">
    <w:name w:val="Table Theme"/>
    <w:basedOn w:val="TableNormal"/>
    <w:rsid w:val="006C5390"/>
    <w:tblPr>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customStyle="1" w:styleId="CharCharCharCharChar">
    <w:name w:val="Char Char Char Char Char"/>
    <w:basedOn w:val="Normal"/>
    <w:rsid w:val="00D62769"/>
    <w:pPr>
      <w:spacing w:before="60" w:after="160" w:line="240" w:lineRule="exact"/>
    </w:pPr>
    <w:rPr>
      <w:rFonts w:ascii="Verdana" w:hAnsi="Verdana"/>
      <w:color w:val="FF00FF"/>
      <w:sz w:val="20"/>
      <w:lang w:val="en-GB"/>
    </w:rPr>
  </w:style>
  <w:style w:type="paragraph" w:customStyle="1" w:styleId="CharCharCharChar">
    <w:name w:val="Char Char Char Char"/>
    <w:basedOn w:val="Normal"/>
    <w:rsid w:val="00671002"/>
    <w:pPr>
      <w:spacing w:before="60" w:after="160" w:line="240" w:lineRule="exact"/>
    </w:pPr>
    <w:rPr>
      <w:rFonts w:ascii="Verdana" w:hAnsi="Verdana"/>
      <w:color w:val="FF00FF"/>
      <w:sz w:val="20"/>
      <w:lang w:val="en-GB"/>
    </w:rPr>
  </w:style>
  <w:style w:type="paragraph" w:customStyle="1" w:styleId="a">
    <w:basedOn w:val="Normal"/>
    <w:rsid w:val="00987D21"/>
    <w:pPr>
      <w:spacing w:before="60" w:after="160" w:line="240" w:lineRule="exact"/>
    </w:pPr>
    <w:rPr>
      <w:rFonts w:ascii="Verdana" w:hAnsi="Verdana"/>
      <w:color w:val="FF00FF"/>
      <w:sz w:val="20"/>
      <w:lang w:val="en-GB"/>
    </w:rPr>
  </w:style>
  <w:style w:type="paragraph" w:customStyle="1" w:styleId="Default">
    <w:name w:val="Default"/>
    <w:rsid w:val="0074349E"/>
    <w:pPr>
      <w:autoSpaceDE w:val="0"/>
      <w:autoSpaceDN w:val="0"/>
      <w:adjustRightInd w:val="0"/>
    </w:pPr>
    <w:rPr>
      <w:color w:val="000000"/>
      <w:sz w:val="24"/>
      <w:szCs w:val="24"/>
      <w:lang w:val="en-US"/>
    </w:rPr>
  </w:style>
  <w:style w:type="paragraph" w:styleId="NormalWeb">
    <w:name w:val="Normal (Web)"/>
    <w:basedOn w:val="Normal"/>
    <w:uiPriority w:val="99"/>
    <w:rsid w:val="008D33B8"/>
    <w:rPr>
      <w:rFonts w:ascii="Times New Roman" w:hAnsi="Times New Roman" w:cs="Times New Roman"/>
      <w:color w:val="auto"/>
      <w:lang w:val="en-GB"/>
    </w:rPr>
  </w:style>
  <w:style w:type="paragraph" w:styleId="NoSpacing">
    <w:name w:val="No Spacing"/>
    <w:uiPriority w:val="1"/>
    <w:qFormat/>
    <w:rsid w:val="002062BF"/>
    <w:rPr>
      <w:rFonts w:ascii="Calibri" w:eastAsia="Calibri" w:hAnsi="Calibri"/>
      <w:sz w:val="22"/>
      <w:szCs w:val="22"/>
    </w:rPr>
  </w:style>
  <w:style w:type="character" w:styleId="IntenseEmphasis">
    <w:name w:val="Intense Emphasis"/>
    <w:qFormat/>
    <w:rsid w:val="001A1532"/>
    <w:rPr>
      <w:b/>
      <w:bCs/>
      <w:i/>
      <w:iCs/>
      <w:color w:val="4F81BD"/>
      <w:sz w:val="22"/>
      <w:szCs w:val="22"/>
    </w:rPr>
  </w:style>
  <w:style w:type="character" w:customStyle="1" w:styleId="apple-converted-space">
    <w:name w:val="apple-converted-space"/>
    <w:basedOn w:val="DefaultParagraphFont"/>
    <w:rsid w:val="003C5957"/>
  </w:style>
  <w:style w:type="paragraph" w:customStyle="1" w:styleId="Bullets">
    <w:name w:val="Bullets"/>
    <w:basedOn w:val="Normal"/>
    <w:rsid w:val="00676BC8"/>
    <w:pPr>
      <w:numPr>
        <w:numId w:val="4"/>
      </w:numPr>
      <w:tabs>
        <w:tab w:val="clear" w:pos="720"/>
      </w:tabs>
      <w:spacing w:before="60" w:after="60" w:line="260" w:lineRule="atLeast"/>
    </w:pPr>
    <w:rPr>
      <w:rFonts w:ascii="Arial" w:hAnsi="Arial" w:cs="Times New Roman"/>
      <w:color w:val="auto"/>
      <w:kern w:val="20"/>
      <w:sz w:val="20"/>
      <w:szCs w:val="20"/>
      <w:lang w:eastAsia="zh-CN"/>
    </w:rPr>
  </w:style>
  <w:style w:type="paragraph" w:customStyle="1" w:styleId="Text">
    <w:name w:val="Text"/>
    <w:basedOn w:val="Normal"/>
    <w:link w:val="TextChar"/>
    <w:rsid w:val="00676BC8"/>
    <w:pPr>
      <w:tabs>
        <w:tab w:val="right" w:leader="dot" w:pos="8208"/>
      </w:tabs>
      <w:spacing w:before="60" w:after="60"/>
    </w:pPr>
    <w:rPr>
      <w:rFonts w:ascii="Arial" w:hAnsi="Arial" w:cs="Times New Roman"/>
      <w:color w:val="auto"/>
      <w:kern w:val="20"/>
      <w:sz w:val="20"/>
      <w:szCs w:val="20"/>
      <w:lang w:eastAsia="zh-CN"/>
    </w:rPr>
  </w:style>
  <w:style w:type="paragraph" w:customStyle="1" w:styleId="Header2companyname">
    <w:name w:val="Header 2 (company name"/>
    <w:aliases w:val="skills category,university name)"/>
    <w:basedOn w:val="Normal"/>
    <w:link w:val="Header2companynameChar"/>
    <w:rsid w:val="00676BC8"/>
    <w:pPr>
      <w:tabs>
        <w:tab w:val="right" w:leader="dot" w:pos="8208"/>
      </w:tabs>
      <w:spacing w:before="60" w:after="60" w:line="260" w:lineRule="atLeast"/>
    </w:pPr>
    <w:rPr>
      <w:rFonts w:ascii="Arial" w:hAnsi="Arial" w:cs="Times New Roman"/>
      <w:b/>
      <w:color w:val="auto"/>
      <w:kern w:val="20"/>
      <w:sz w:val="20"/>
      <w:szCs w:val="20"/>
      <w:lang w:eastAsia="zh-CN"/>
    </w:rPr>
  </w:style>
  <w:style w:type="character" w:customStyle="1" w:styleId="TextChar">
    <w:name w:val="Text Char"/>
    <w:link w:val="Text"/>
    <w:rsid w:val="00676BC8"/>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676BC8"/>
    <w:rPr>
      <w:rFonts w:ascii="Arial" w:eastAsia="SimSun" w:hAnsi="Arial"/>
      <w:b/>
      <w:kern w:val="20"/>
      <w:lang w:val="en-US" w:eastAsia="zh-CN" w:bidi="ar-SA"/>
    </w:rPr>
  </w:style>
  <w:style w:type="paragraph" w:customStyle="1" w:styleId="Heading10">
    <w:name w:val="Heading 10"/>
    <w:basedOn w:val="Normal"/>
    <w:next w:val="BodyText"/>
    <w:rsid w:val="00E06C14"/>
    <w:pPr>
      <w:keepNext/>
      <w:widowControl w:val="0"/>
      <w:tabs>
        <w:tab w:val="num" w:pos="432"/>
      </w:tabs>
      <w:suppressAutoHyphens/>
      <w:spacing w:before="240" w:after="120"/>
      <w:ind w:left="432" w:hanging="432"/>
    </w:pPr>
    <w:rPr>
      <w:rFonts w:ascii="Arial" w:eastAsia="Andale Sans UI" w:hAnsi="Arial" w:cs="Tahoma"/>
      <w:b/>
      <w:bCs/>
      <w:color w:val="auto"/>
      <w:kern w:val="1"/>
      <w:sz w:val="21"/>
      <w:szCs w:val="21"/>
    </w:rPr>
  </w:style>
  <w:style w:type="character" w:customStyle="1" w:styleId="Heading7Char">
    <w:name w:val="Heading 7 Char"/>
    <w:link w:val="Heading7"/>
    <w:semiHidden/>
    <w:rsid w:val="00E06C14"/>
    <w:rPr>
      <w:rFonts w:ascii="Calibri" w:eastAsia="Times New Roman" w:hAnsi="Calibri" w:cs="Times New Roman"/>
      <w:color w:val="000000"/>
      <w:sz w:val="24"/>
      <w:szCs w:val="24"/>
    </w:rPr>
  </w:style>
  <w:style w:type="character" w:styleId="Emphasis">
    <w:name w:val="Emphasis"/>
    <w:uiPriority w:val="20"/>
    <w:qFormat/>
    <w:rsid w:val="00115A54"/>
    <w:rPr>
      <w:b/>
      <w:bCs/>
      <w:i w:val="0"/>
      <w:iCs w:val="0"/>
    </w:rPr>
  </w:style>
  <w:style w:type="paragraph" w:styleId="PlainText">
    <w:name w:val="Plain Text"/>
    <w:basedOn w:val="Normal"/>
    <w:link w:val="PlainTextChar"/>
    <w:rsid w:val="00B96B2E"/>
    <w:rPr>
      <w:rFonts w:ascii="Courier New" w:eastAsia="Times New Roman" w:hAnsi="Courier New" w:cs="Times New Roman"/>
      <w:color w:val="auto"/>
      <w:sz w:val="20"/>
      <w:szCs w:val="20"/>
    </w:rPr>
  </w:style>
  <w:style w:type="character" w:customStyle="1" w:styleId="PlainTextChar">
    <w:name w:val="Plain Text Char"/>
    <w:link w:val="PlainText"/>
    <w:rsid w:val="00B96B2E"/>
    <w:rPr>
      <w:rFonts w:ascii="Courier New" w:eastAsia="Times New Roman" w:hAnsi="Courier New" w:cs="Courier New"/>
      <w:lang w:val="en-US" w:eastAsia="en-US"/>
    </w:rPr>
  </w:style>
  <w:style w:type="character" w:customStyle="1" w:styleId="FooterChar">
    <w:name w:val="Footer Char"/>
    <w:link w:val="Footer"/>
    <w:uiPriority w:val="99"/>
    <w:rsid w:val="0001288D"/>
    <w:rPr>
      <w:rFonts w:ascii="Trebuchet MS" w:hAnsi="Trebuchet MS" w:cs="Arial"/>
      <w:color w:val="000000"/>
      <w:sz w:val="24"/>
      <w:szCs w:val="24"/>
    </w:rPr>
  </w:style>
  <w:style w:type="paragraph" w:customStyle="1" w:styleId="Normal1">
    <w:name w:val="Normal1"/>
    <w:rsid w:val="004B5DD1"/>
    <w:pPr>
      <w:spacing w:after="200" w:line="276" w:lineRule="auto"/>
    </w:pPr>
    <w:rPr>
      <w:rFonts w:ascii="Calibri" w:eastAsia="Calibri" w:hAnsi="Calibri" w:cs="Calibri"/>
      <w:color w:val="000000"/>
      <w:sz w:val="22"/>
      <w:szCs w:val="22"/>
      <w:lang w:val="en-US" w:bidi="te-IN"/>
    </w:rPr>
  </w:style>
  <w:style w:type="character" w:customStyle="1" w:styleId="ListParagraphChar">
    <w:name w:val="List Paragraph Char"/>
    <w:link w:val="ListParagraph"/>
    <w:uiPriority w:val="34"/>
    <w:locked/>
    <w:rsid w:val="00A76F7A"/>
    <w:rPr>
      <w:rFonts w:ascii="Verdana" w:hAnsi="Verdana" w:cs="Verdana"/>
      <w:color w:val="000000"/>
      <w:sz w:val="24"/>
      <w:szCs w:val="24"/>
    </w:rPr>
  </w:style>
  <w:style w:type="character" w:customStyle="1" w:styleId="hl">
    <w:name w:val="hl"/>
    <w:basedOn w:val="DefaultParagraphFont"/>
    <w:rsid w:val="003C2278"/>
  </w:style>
  <w:style w:type="paragraph" w:customStyle="1" w:styleId="worktitle">
    <w:name w:val="work_title"/>
    <w:basedOn w:val="Normal"/>
    <w:rsid w:val="003C2278"/>
    <w:pPr>
      <w:spacing w:before="100" w:beforeAutospacing="1" w:after="100" w:afterAutospacing="1"/>
    </w:pPr>
    <w:rPr>
      <w:rFonts w:ascii="Times New Roman" w:eastAsia="Times New Roman" w:hAnsi="Times New Roman" w:cs="Times New Roman"/>
      <w:color w:val="auto"/>
    </w:rPr>
  </w:style>
  <w:style w:type="table" w:styleId="TableGrid">
    <w:name w:val="Table Grid"/>
    <w:basedOn w:val="TableNormal"/>
    <w:uiPriority w:val="39"/>
    <w:rsid w:val="001C0863"/>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6999">
      <w:bodyDiv w:val="1"/>
      <w:marLeft w:val="0"/>
      <w:marRight w:val="0"/>
      <w:marTop w:val="0"/>
      <w:marBottom w:val="0"/>
      <w:divBdr>
        <w:top w:val="none" w:sz="0" w:space="0" w:color="auto"/>
        <w:left w:val="none" w:sz="0" w:space="0" w:color="auto"/>
        <w:bottom w:val="none" w:sz="0" w:space="0" w:color="auto"/>
        <w:right w:val="none" w:sz="0" w:space="0" w:color="auto"/>
      </w:divBdr>
    </w:div>
    <w:div w:id="128979340">
      <w:bodyDiv w:val="1"/>
      <w:marLeft w:val="0"/>
      <w:marRight w:val="0"/>
      <w:marTop w:val="0"/>
      <w:marBottom w:val="0"/>
      <w:divBdr>
        <w:top w:val="none" w:sz="0" w:space="0" w:color="auto"/>
        <w:left w:val="none" w:sz="0" w:space="0" w:color="auto"/>
        <w:bottom w:val="none" w:sz="0" w:space="0" w:color="auto"/>
        <w:right w:val="none" w:sz="0" w:space="0" w:color="auto"/>
      </w:divBdr>
    </w:div>
    <w:div w:id="208299100">
      <w:bodyDiv w:val="1"/>
      <w:marLeft w:val="0"/>
      <w:marRight w:val="0"/>
      <w:marTop w:val="0"/>
      <w:marBottom w:val="0"/>
      <w:divBdr>
        <w:top w:val="none" w:sz="0" w:space="0" w:color="auto"/>
        <w:left w:val="none" w:sz="0" w:space="0" w:color="auto"/>
        <w:bottom w:val="none" w:sz="0" w:space="0" w:color="auto"/>
        <w:right w:val="none" w:sz="0" w:space="0" w:color="auto"/>
      </w:divBdr>
    </w:div>
    <w:div w:id="282662958">
      <w:bodyDiv w:val="1"/>
      <w:marLeft w:val="0"/>
      <w:marRight w:val="0"/>
      <w:marTop w:val="0"/>
      <w:marBottom w:val="0"/>
      <w:divBdr>
        <w:top w:val="none" w:sz="0" w:space="0" w:color="auto"/>
        <w:left w:val="none" w:sz="0" w:space="0" w:color="auto"/>
        <w:bottom w:val="none" w:sz="0" w:space="0" w:color="auto"/>
        <w:right w:val="none" w:sz="0" w:space="0" w:color="auto"/>
      </w:divBdr>
    </w:div>
    <w:div w:id="455372077">
      <w:bodyDiv w:val="1"/>
      <w:marLeft w:val="0"/>
      <w:marRight w:val="0"/>
      <w:marTop w:val="0"/>
      <w:marBottom w:val="0"/>
      <w:divBdr>
        <w:top w:val="none" w:sz="0" w:space="0" w:color="auto"/>
        <w:left w:val="none" w:sz="0" w:space="0" w:color="auto"/>
        <w:bottom w:val="none" w:sz="0" w:space="0" w:color="auto"/>
        <w:right w:val="none" w:sz="0" w:space="0" w:color="auto"/>
      </w:divBdr>
    </w:div>
    <w:div w:id="517740408">
      <w:bodyDiv w:val="1"/>
      <w:marLeft w:val="0"/>
      <w:marRight w:val="0"/>
      <w:marTop w:val="0"/>
      <w:marBottom w:val="0"/>
      <w:divBdr>
        <w:top w:val="none" w:sz="0" w:space="0" w:color="auto"/>
        <w:left w:val="none" w:sz="0" w:space="0" w:color="auto"/>
        <w:bottom w:val="none" w:sz="0" w:space="0" w:color="auto"/>
        <w:right w:val="none" w:sz="0" w:space="0" w:color="auto"/>
      </w:divBdr>
    </w:div>
    <w:div w:id="670135137">
      <w:bodyDiv w:val="1"/>
      <w:marLeft w:val="0"/>
      <w:marRight w:val="0"/>
      <w:marTop w:val="0"/>
      <w:marBottom w:val="0"/>
      <w:divBdr>
        <w:top w:val="none" w:sz="0" w:space="0" w:color="auto"/>
        <w:left w:val="none" w:sz="0" w:space="0" w:color="auto"/>
        <w:bottom w:val="none" w:sz="0" w:space="0" w:color="auto"/>
        <w:right w:val="none" w:sz="0" w:space="0" w:color="auto"/>
      </w:divBdr>
    </w:div>
    <w:div w:id="737750093">
      <w:bodyDiv w:val="1"/>
      <w:marLeft w:val="0"/>
      <w:marRight w:val="0"/>
      <w:marTop w:val="0"/>
      <w:marBottom w:val="0"/>
      <w:divBdr>
        <w:top w:val="none" w:sz="0" w:space="0" w:color="auto"/>
        <w:left w:val="none" w:sz="0" w:space="0" w:color="auto"/>
        <w:bottom w:val="none" w:sz="0" w:space="0" w:color="auto"/>
        <w:right w:val="none" w:sz="0" w:space="0" w:color="auto"/>
      </w:divBdr>
    </w:div>
    <w:div w:id="870799296">
      <w:bodyDiv w:val="1"/>
      <w:marLeft w:val="0"/>
      <w:marRight w:val="0"/>
      <w:marTop w:val="0"/>
      <w:marBottom w:val="0"/>
      <w:divBdr>
        <w:top w:val="none" w:sz="0" w:space="0" w:color="auto"/>
        <w:left w:val="none" w:sz="0" w:space="0" w:color="auto"/>
        <w:bottom w:val="none" w:sz="0" w:space="0" w:color="auto"/>
        <w:right w:val="none" w:sz="0" w:space="0" w:color="auto"/>
      </w:divBdr>
    </w:div>
    <w:div w:id="1018897126">
      <w:bodyDiv w:val="1"/>
      <w:marLeft w:val="0"/>
      <w:marRight w:val="0"/>
      <w:marTop w:val="0"/>
      <w:marBottom w:val="0"/>
      <w:divBdr>
        <w:top w:val="none" w:sz="0" w:space="0" w:color="auto"/>
        <w:left w:val="none" w:sz="0" w:space="0" w:color="auto"/>
        <w:bottom w:val="none" w:sz="0" w:space="0" w:color="auto"/>
        <w:right w:val="none" w:sz="0" w:space="0" w:color="auto"/>
      </w:divBdr>
    </w:div>
    <w:div w:id="1114132673">
      <w:bodyDiv w:val="1"/>
      <w:marLeft w:val="0"/>
      <w:marRight w:val="0"/>
      <w:marTop w:val="0"/>
      <w:marBottom w:val="0"/>
      <w:divBdr>
        <w:top w:val="none" w:sz="0" w:space="0" w:color="auto"/>
        <w:left w:val="none" w:sz="0" w:space="0" w:color="auto"/>
        <w:bottom w:val="none" w:sz="0" w:space="0" w:color="auto"/>
        <w:right w:val="none" w:sz="0" w:space="0" w:color="auto"/>
      </w:divBdr>
    </w:div>
    <w:div w:id="1149244789">
      <w:bodyDiv w:val="1"/>
      <w:marLeft w:val="0"/>
      <w:marRight w:val="0"/>
      <w:marTop w:val="0"/>
      <w:marBottom w:val="0"/>
      <w:divBdr>
        <w:top w:val="none" w:sz="0" w:space="0" w:color="auto"/>
        <w:left w:val="none" w:sz="0" w:space="0" w:color="auto"/>
        <w:bottom w:val="none" w:sz="0" w:space="0" w:color="auto"/>
        <w:right w:val="none" w:sz="0" w:space="0" w:color="auto"/>
      </w:divBdr>
    </w:div>
    <w:div w:id="1183201504">
      <w:bodyDiv w:val="1"/>
      <w:marLeft w:val="0"/>
      <w:marRight w:val="0"/>
      <w:marTop w:val="0"/>
      <w:marBottom w:val="0"/>
      <w:divBdr>
        <w:top w:val="none" w:sz="0" w:space="0" w:color="auto"/>
        <w:left w:val="none" w:sz="0" w:space="0" w:color="auto"/>
        <w:bottom w:val="none" w:sz="0" w:space="0" w:color="auto"/>
        <w:right w:val="none" w:sz="0" w:space="0" w:color="auto"/>
      </w:divBdr>
    </w:div>
    <w:div w:id="1331981669">
      <w:bodyDiv w:val="1"/>
      <w:marLeft w:val="0"/>
      <w:marRight w:val="0"/>
      <w:marTop w:val="0"/>
      <w:marBottom w:val="0"/>
      <w:divBdr>
        <w:top w:val="none" w:sz="0" w:space="0" w:color="auto"/>
        <w:left w:val="none" w:sz="0" w:space="0" w:color="auto"/>
        <w:bottom w:val="none" w:sz="0" w:space="0" w:color="auto"/>
        <w:right w:val="none" w:sz="0" w:space="0" w:color="auto"/>
      </w:divBdr>
    </w:div>
    <w:div w:id="1433938980">
      <w:bodyDiv w:val="1"/>
      <w:marLeft w:val="0"/>
      <w:marRight w:val="0"/>
      <w:marTop w:val="0"/>
      <w:marBottom w:val="0"/>
      <w:divBdr>
        <w:top w:val="none" w:sz="0" w:space="0" w:color="auto"/>
        <w:left w:val="none" w:sz="0" w:space="0" w:color="auto"/>
        <w:bottom w:val="none" w:sz="0" w:space="0" w:color="auto"/>
        <w:right w:val="none" w:sz="0" w:space="0" w:color="auto"/>
      </w:divBdr>
    </w:div>
    <w:div w:id="1507094028">
      <w:bodyDiv w:val="1"/>
      <w:marLeft w:val="0"/>
      <w:marRight w:val="0"/>
      <w:marTop w:val="0"/>
      <w:marBottom w:val="0"/>
      <w:divBdr>
        <w:top w:val="none" w:sz="0" w:space="0" w:color="auto"/>
        <w:left w:val="none" w:sz="0" w:space="0" w:color="auto"/>
        <w:bottom w:val="none" w:sz="0" w:space="0" w:color="auto"/>
        <w:right w:val="none" w:sz="0" w:space="0" w:color="auto"/>
      </w:divBdr>
    </w:div>
    <w:div w:id="1609776792">
      <w:bodyDiv w:val="1"/>
      <w:marLeft w:val="0"/>
      <w:marRight w:val="0"/>
      <w:marTop w:val="0"/>
      <w:marBottom w:val="0"/>
      <w:divBdr>
        <w:top w:val="none" w:sz="0" w:space="0" w:color="auto"/>
        <w:left w:val="none" w:sz="0" w:space="0" w:color="auto"/>
        <w:bottom w:val="none" w:sz="0" w:space="0" w:color="auto"/>
        <w:right w:val="none" w:sz="0" w:space="0" w:color="auto"/>
      </w:divBdr>
    </w:div>
    <w:div w:id="1936790835">
      <w:bodyDiv w:val="1"/>
      <w:marLeft w:val="0"/>
      <w:marRight w:val="0"/>
      <w:marTop w:val="0"/>
      <w:marBottom w:val="0"/>
      <w:divBdr>
        <w:top w:val="none" w:sz="0" w:space="0" w:color="auto"/>
        <w:left w:val="none" w:sz="0" w:space="0" w:color="auto"/>
        <w:bottom w:val="none" w:sz="0" w:space="0" w:color="auto"/>
        <w:right w:val="none" w:sz="0" w:space="0" w:color="auto"/>
      </w:divBdr>
    </w:div>
    <w:div w:id="20891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keth59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image" Target="media/image18.png"/><Relationship Id="rId26" Type="http://schemas.openxmlformats.org/officeDocument/2006/relationships/image" Target="media/image26.png"/><Relationship Id="rId39" Type="http://schemas.openxmlformats.org/officeDocument/2006/relationships/image" Target="media/image39.png"/><Relationship Id="rId21" Type="http://schemas.openxmlformats.org/officeDocument/2006/relationships/image" Target="media/image21.png"/><Relationship Id="rId34" Type="http://schemas.openxmlformats.org/officeDocument/2006/relationships/image" Target="media/image34.png"/><Relationship Id="rId42" Type="http://schemas.openxmlformats.org/officeDocument/2006/relationships/image" Target="media/image42.png"/><Relationship Id="rId47" Type="http://schemas.openxmlformats.org/officeDocument/2006/relationships/image" Target="media/image47.png"/><Relationship Id="rId7" Type="http://schemas.openxmlformats.org/officeDocument/2006/relationships/image" Target="media/image7.png"/><Relationship Id="rId2" Type="http://schemas.openxmlformats.org/officeDocument/2006/relationships/image" Target="media/image2.png"/><Relationship Id="rId16" Type="http://schemas.openxmlformats.org/officeDocument/2006/relationships/image" Target="media/image16.png"/><Relationship Id="rId29" Type="http://schemas.openxmlformats.org/officeDocument/2006/relationships/image" Target="media/image29.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4.png"/><Relationship Id="rId32" Type="http://schemas.openxmlformats.org/officeDocument/2006/relationships/image" Target="media/image32.png"/><Relationship Id="rId37" Type="http://schemas.openxmlformats.org/officeDocument/2006/relationships/image" Target="media/image37.png"/><Relationship Id="rId40" Type="http://schemas.openxmlformats.org/officeDocument/2006/relationships/image" Target="media/image40.png"/><Relationship Id="rId45" Type="http://schemas.openxmlformats.org/officeDocument/2006/relationships/image" Target="media/image45.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3.png"/><Relationship Id="rId28" Type="http://schemas.openxmlformats.org/officeDocument/2006/relationships/image" Target="media/image28.png"/><Relationship Id="rId36" Type="http://schemas.openxmlformats.org/officeDocument/2006/relationships/image" Target="media/image36.png"/><Relationship Id="rId10" Type="http://schemas.openxmlformats.org/officeDocument/2006/relationships/image" Target="media/image10.png"/><Relationship Id="rId19" Type="http://schemas.openxmlformats.org/officeDocument/2006/relationships/image" Target="media/image19.png"/><Relationship Id="rId31" Type="http://schemas.openxmlformats.org/officeDocument/2006/relationships/image" Target="media/image31.png"/><Relationship Id="rId44" Type="http://schemas.openxmlformats.org/officeDocument/2006/relationships/image" Target="media/image44.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5.png"/><Relationship Id="rId43" Type="http://schemas.openxmlformats.org/officeDocument/2006/relationships/image" Target="media/image43.png"/><Relationship Id="rId8" Type="http://schemas.openxmlformats.org/officeDocument/2006/relationships/image" Target="media/image8.png"/><Relationship Id="rId3" Type="http://schemas.openxmlformats.org/officeDocument/2006/relationships/image" Target="media/image3.png"/><Relationship Id="rId12" Type="http://schemas.openxmlformats.org/officeDocument/2006/relationships/image" Target="media/image12.png"/><Relationship Id="rId17" Type="http://schemas.openxmlformats.org/officeDocument/2006/relationships/image" Target="media/image17.png"/><Relationship Id="rId25" Type="http://schemas.openxmlformats.org/officeDocument/2006/relationships/image" Target="media/image25.png"/><Relationship Id="rId33" Type="http://schemas.openxmlformats.org/officeDocument/2006/relationships/image" Target="media/image33.png"/><Relationship Id="rId38" Type="http://schemas.openxmlformats.org/officeDocument/2006/relationships/image" Target="media/image38.png"/><Relationship Id="rId46" Type="http://schemas.openxmlformats.org/officeDocument/2006/relationships/image" Target="media/image46.png"/><Relationship Id="rId20" Type="http://schemas.openxmlformats.org/officeDocument/2006/relationships/image" Target="media/image20.png"/><Relationship Id="rId4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6</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BUILD RELEASE ENGINEER</vt:lpstr>
    </vt:vector>
  </TitlesOfParts>
  <Company>Hewlett-Packard</Company>
  <LinksUpToDate>false</LinksUpToDate>
  <CharactersWithSpaces>14332</CharactersWithSpaces>
  <SharedDoc>false</SharedDoc>
  <HLinks>
    <vt:vector size="6" baseType="variant">
      <vt:variant>
        <vt:i4>6291531</vt:i4>
      </vt:variant>
      <vt:variant>
        <vt:i4>0</vt:i4>
      </vt:variant>
      <vt:variant>
        <vt:i4>0</vt:i4>
      </vt:variant>
      <vt:variant>
        <vt:i4>5</vt:i4>
      </vt:variant>
      <vt:variant>
        <vt:lpwstr>mailto:srinuakasapu@gmail.com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RELEASE ENGINEER</dc:title>
  <dc:creator>Ravindra</dc:creator>
  <cp:lastModifiedBy>Saketh Dhanpal</cp:lastModifiedBy>
  <cp:revision>88</cp:revision>
  <dcterms:created xsi:type="dcterms:W3CDTF">2017-07-10T06:55:00Z</dcterms:created>
  <dcterms:modified xsi:type="dcterms:W3CDTF">2018-07-06T18:19:00Z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y fmtid="{D5CDD505-2E9C-101B-9397-08002B2CF9AE}" pid="3" name="_ms_pID_725343">
    <vt:lpwstr>(2)Bhe20L36bt5Yb2T1Xjyu/X0waxvlmaEV68XDHnYjbo2ie8wWZqfzCKjN9qIs4mTCn7keYgBK
T2da9qt8vba0pDcEPdEDf+3PNCNr/3RxiomcbFsxpmW9w2ZQgo6xm1pYiyGymn7VGtXTcMh3
aQRQw08fSuN+wcL9uk+jB8nvP35OjaesY4BcN8uSKy7pZkuNutsTxw65fNQPDdNSwrFtI7Ho
6/TSkXAh4qgJ+Uev4l8F9</vt:lpwstr>
  </property>
  <property fmtid="{D5CDD505-2E9C-101B-9397-08002B2CF9AE}" pid="4" name="_ms_pID_7253431">
    <vt:lpwstr>W4Y2y/v1a87/Te2Tx4JUW9XQI04bbvn+qnakpx8qviZgvfw3Qzh
yczvU7XHmy+nTIqAejihVIN5YNC63daPWI/TP0+RcFu7Lwiw1iEBitQ03bfrSnauqHH876e6
gJc=</vt:lpwstr>
  </property>
  <property fmtid="{D5CDD505-2E9C-101B-9397-08002B2CF9AE}" pid="5" name="sflag">
    <vt:lpwstr>1337592844</vt:lpwstr>
  </property>
</Properties>
</file>