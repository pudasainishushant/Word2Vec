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4802" w:rsidRDefault="005404B0" w:rsidP="002E73E8">
      <w:pPr>
        <w:pStyle w:val="PlainText"/>
        <w:jc w:val="both"/>
        <w:rPr>
          <w:rFonts w:asciiTheme="minorHAnsi" w:hAnsiTheme="minorHAnsi" w:cstheme="minorHAnsi"/>
          <w:b/>
          <w:bCs/>
          <w:sz w:val="22"/>
          <w:szCs w:val="22"/>
        </w:rPr>
      </w:pPr>
      <w:bookmarkStart w:id="0" w:name="_GoBack"/>
      <w:proofErr w:type="spellStart"/>
      <w:r w:rsidRPr="005404B0">
        <w:rPr>
          <w:rFonts w:asciiTheme="minorHAnsi" w:hAnsiTheme="minorHAnsi" w:cstheme="minorHAnsi"/>
          <w:b/>
          <w:bCs/>
          <w:sz w:val="22"/>
          <w:szCs w:val="22"/>
        </w:rPr>
        <w:t>Ayush</w:t>
      </w:r>
      <w:proofErr w:type="spellEnd"/>
      <w:r w:rsidRPr="005404B0">
        <w:rPr>
          <w:rFonts w:asciiTheme="minorHAnsi" w:hAnsiTheme="minorHAnsi" w:cstheme="minorHAnsi"/>
          <w:b/>
          <w:bCs/>
          <w:sz w:val="22"/>
          <w:szCs w:val="22"/>
        </w:rPr>
        <w:t xml:space="preserve"> </w:t>
      </w:r>
      <w:proofErr w:type="spellStart"/>
      <w:r w:rsidRPr="005404B0">
        <w:rPr>
          <w:rFonts w:asciiTheme="minorHAnsi" w:hAnsiTheme="minorHAnsi" w:cstheme="minorHAnsi"/>
          <w:b/>
          <w:bCs/>
          <w:sz w:val="22"/>
          <w:szCs w:val="22"/>
        </w:rPr>
        <w:t>Dhital</w:t>
      </w:r>
      <w:proofErr w:type="spellEnd"/>
    </w:p>
    <w:bookmarkEnd w:id="0"/>
    <w:p w:rsidR="005404B0" w:rsidRPr="00765043" w:rsidRDefault="005404B0" w:rsidP="002E73E8">
      <w:pPr>
        <w:pStyle w:val="PlainText"/>
        <w:jc w:val="both"/>
        <w:rPr>
          <w:rFonts w:asciiTheme="minorHAnsi" w:hAnsiTheme="minorHAnsi" w:cstheme="minorHAnsi"/>
          <w:b/>
          <w:bCs/>
          <w:sz w:val="22"/>
          <w:szCs w:val="22"/>
        </w:rPr>
      </w:pPr>
      <w:r w:rsidRPr="005404B0">
        <w:rPr>
          <w:rFonts w:asciiTheme="minorHAnsi" w:hAnsiTheme="minorHAnsi" w:cstheme="minorHAnsi"/>
          <w:b/>
          <w:bCs/>
          <w:sz w:val="22"/>
          <w:szCs w:val="22"/>
        </w:rPr>
        <w:t>Ayushdhital912@gmail.com</w:t>
      </w:r>
    </w:p>
    <w:p w:rsidR="00CB3750" w:rsidRDefault="005404B0" w:rsidP="00E82613">
      <w:pPr>
        <w:widowControl w:val="0"/>
        <w:overflowPunct w:val="0"/>
        <w:autoSpaceDE w:val="0"/>
        <w:autoSpaceDN w:val="0"/>
        <w:adjustRightInd w:val="0"/>
        <w:rPr>
          <w:rFonts w:asciiTheme="minorHAnsi" w:hAnsiTheme="minorHAnsi" w:cstheme="minorHAnsi"/>
          <w:b/>
          <w:bCs/>
          <w:iCs/>
          <w:kern w:val="28"/>
          <w:sz w:val="22"/>
          <w:szCs w:val="22"/>
        </w:rPr>
      </w:pPr>
      <w:r w:rsidRPr="005404B0">
        <w:rPr>
          <w:rFonts w:asciiTheme="minorHAnsi" w:hAnsiTheme="minorHAnsi" w:cstheme="minorHAnsi"/>
          <w:b/>
          <w:bCs/>
          <w:iCs/>
          <w:kern w:val="28"/>
          <w:sz w:val="22"/>
          <w:szCs w:val="22"/>
        </w:rPr>
        <w:t>814-303-2613</w:t>
      </w:r>
    </w:p>
    <w:p w:rsidR="005404B0" w:rsidRPr="00765043" w:rsidRDefault="005404B0" w:rsidP="00E82613">
      <w:pPr>
        <w:widowControl w:val="0"/>
        <w:overflowPunct w:val="0"/>
        <w:autoSpaceDE w:val="0"/>
        <w:autoSpaceDN w:val="0"/>
        <w:adjustRightInd w:val="0"/>
        <w:rPr>
          <w:rFonts w:asciiTheme="minorHAnsi" w:hAnsiTheme="minorHAnsi" w:cstheme="minorHAnsi"/>
          <w:b/>
          <w:bCs/>
          <w:iCs/>
          <w:kern w:val="28"/>
          <w:sz w:val="22"/>
          <w:szCs w:val="22"/>
        </w:rPr>
      </w:pPr>
    </w:p>
    <w:p w:rsidR="00823F23" w:rsidRPr="00765043" w:rsidRDefault="007E7FD6" w:rsidP="002E73E8">
      <w:pPr>
        <w:pStyle w:val="PlainText"/>
        <w:jc w:val="both"/>
        <w:rPr>
          <w:rFonts w:asciiTheme="minorHAnsi" w:hAnsiTheme="minorHAnsi" w:cstheme="minorHAnsi"/>
          <w:sz w:val="22"/>
          <w:szCs w:val="22"/>
        </w:rPr>
      </w:pPr>
      <w:r w:rsidRPr="00765043">
        <w:rPr>
          <w:rFonts w:asciiTheme="minorHAnsi" w:hAnsiTheme="minorHAnsi" w:cstheme="minorHAnsi"/>
          <w:b/>
          <w:sz w:val="22"/>
          <w:szCs w:val="22"/>
        </w:rPr>
        <w:t>Summary</w:t>
      </w:r>
    </w:p>
    <w:p w:rsidR="00823F23" w:rsidRPr="00765043" w:rsidRDefault="00AE5A08" w:rsidP="00425E37">
      <w:pPr>
        <w:numPr>
          <w:ilvl w:val="0"/>
          <w:numId w:val="2"/>
        </w:numPr>
        <w:autoSpaceDE w:val="0"/>
        <w:autoSpaceDN w:val="0"/>
        <w:adjustRightInd w:val="0"/>
        <w:jc w:val="both"/>
        <w:rPr>
          <w:rFonts w:asciiTheme="minorHAnsi" w:eastAsia="Times New Roman" w:hAnsiTheme="minorHAnsi" w:cstheme="minorHAnsi"/>
          <w:color w:val="000000"/>
          <w:sz w:val="22"/>
          <w:szCs w:val="22"/>
        </w:rPr>
      </w:pPr>
      <w:r w:rsidRPr="00765043">
        <w:rPr>
          <w:rFonts w:asciiTheme="minorHAnsi" w:eastAsia="Times New Roman" w:hAnsiTheme="minorHAnsi" w:cstheme="minorHAnsi"/>
          <w:color w:val="000000"/>
          <w:sz w:val="22"/>
          <w:szCs w:val="22"/>
        </w:rPr>
        <w:t>Over</w:t>
      </w:r>
      <w:r w:rsidR="00C64F79" w:rsidRPr="00765043">
        <w:rPr>
          <w:rFonts w:asciiTheme="minorHAnsi" w:eastAsia="Times New Roman" w:hAnsiTheme="minorHAnsi" w:cstheme="minorHAnsi"/>
          <w:color w:val="000000"/>
          <w:sz w:val="22"/>
          <w:szCs w:val="22"/>
        </w:rPr>
        <w:t xml:space="preserve"> </w:t>
      </w:r>
      <w:r w:rsidR="001C02F7" w:rsidRPr="00765043">
        <w:rPr>
          <w:rFonts w:asciiTheme="minorHAnsi" w:eastAsia="Times New Roman" w:hAnsiTheme="minorHAnsi" w:cstheme="minorHAnsi"/>
          <w:color w:val="000000"/>
          <w:sz w:val="22"/>
          <w:szCs w:val="22"/>
        </w:rPr>
        <w:t>7</w:t>
      </w:r>
      <w:r w:rsidR="00765043">
        <w:rPr>
          <w:rFonts w:asciiTheme="minorHAnsi" w:eastAsia="Times New Roman" w:hAnsiTheme="minorHAnsi" w:cstheme="minorHAnsi"/>
          <w:color w:val="000000"/>
          <w:sz w:val="22"/>
          <w:szCs w:val="22"/>
        </w:rPr>
        <w:t>+</w:t>
      </w:r>
      <w:r w:rsidR="001C02F7" w:rsidRPr="00765043">
        <w:rPr>
          <w:rFonts w:asciiTheme="minorHAnsi" w:eastAsia="Times New Roman" w:hAnsiTheme="minorHAnsi" w:cstheme="minorHAnsi"/>
          <w:color w:val="000000"/>
          <w:sz w:val="22"/>
          <w:szCs w:val="22"/>
        </w:rPr>
        <w:t xml:space="preserve"> years</w:t>
      </w:r>
      <w:r w:rsidR="00E13D74" w:rsidRPr="00765043">
        <w:rPr>
          <w:rFonts w:asciiTheme="minorHAnsi" w:eastAsia="Times New Roman" w:hAnsiTheme="minorHAnsi" w:cstheme="minorHAnsi"/>
          <w:color w:val="000000"/>
          <w:sz w:val="22"/>
          <w:szCs w:val="22"/>
        </w:rPr>
        <w:t xml:space="preserve"> </w:t>
      </w:r>
      <w:r w:rsidR="009F7DAB" w:rsidRPr="00765043">
        <w:rPr>
          <w:rFonts w:asciiTheme="minorHAnsi" w:eastAsia="Times New Roman" w:hAnsiTheme="minorHAnsi" w:cstheme="minorHAnsi"/>
          <w:color w:val="000000"/>
          <w:sz w:val="22"/>
          <w:szCs w:val="22"/>
        </w:rPr>
        <w:t>of industry</w:t>
      </w:r>
      <w:r w:rsidR="00E13D74" w:rsidRPr="00765043">
        <w:rPr>
          <w:rFonts w:asciiTheme="minorHAnsi" w:eastAsia="Times New Roman" w:hAnsiTheme="minorHAnsi" w:cstheme="minorHAnsi"/>
          <w:color w:val="000000"/>
          <w:sz w:val="22"/>
          <w:szCs w:val="22"/>
        </w:rPr>
        <w:t xml:space="preserve"> </w:t>
      </w:r>
      <w:r w:rsidR="003371CB" w:rsidRPr="00765043">
        <w:rPr>
          <w:rFonts w:asciiTheme="minorHAnsi" w:eastAsia="Times New Roman" w:hAnsiTheme="minorHAnsi" w:cstheme="minorHAnsi"/>
          <w:color w:val="000000"/>
          <w:sz w:val="22"/>
          <w:szCs w:val="22"/>
        </w:rPr>
        <w:t xml:space="preserve">wide experience as a </w:t>
      </w:r>
      <w:r w:rsidR="0047231F" w:rsidRPr="00765043">
        <w:rPr>
          <w:rFonts w:asciiTheme="minorHAnsi" w:eastAsia="Times New Roman" w:hAnsiTheme="minorHAnsi" w:cstheme="minorHAnsi"/>
          <w:color w:val="000000"/>
          <w:sz w:val="22"/>
          <w:szCs w:val="22"/>
        </w:rPr>
        <w:t xml:space="preserve">QA </w:t>
      </w:r>
      <w:r w:rsidR="001C02F7" w:rsidRPr="00765043">
        <w:rPr>
          <w:rFonts w:asciiTheme="minorHAnsi" w:eastAsia="Times New Roman" w:hAnsiTheme="minorHAnsi" w:cstheme="minorHAnsi"/>
          <w:color w:val="000000"/>
          <w:sz w:val="22"/>
          <w:szCs w:val="22"/>
        </w:rPr>
        <w:t xml:space="preserve">Automation </w:t>
      </w:r>
      <w:r w:rsidR="00425E37" w:rsidRPr="00765043">
        <w:rPr>
          <w:rFonts w:asciiTheme="minorHAnsi" w:eastAsia="Times New Roman" w:hAnsiTheme="minorHAnsi" w:cstheme="minorHAnsi"/>
          <w:color w:val="000000"/>
          <w:sz w:val="22"/>
          <w:szCs w:val="22"/>
        </w:rPr>
        <w:t xml:space="preserve">Engineer. </w:t>
      </w:r>
      <w:r w:rsidR="007E7FD6" w:rsidRPr="00765043">
        <w:rPr>
          <w:rFonts w:asciiTheme="minorHAnsi" w:eastAsia="Times New Roman" w:hAnsiTheme="minorHAnsi" w:cstheme="minorHAnsi"/>
          <w:color w:val="000000"/>
          <w:sz w:val="22"/>
          <w:szCs w:val="22"/>
        </w:rPr>
        <w:t>Also have experience in development/programming part of the applications.</w:t>
      </w:r>
      <w:r w:rsidR="003371CB" w:rsidRPr="00765043">
        <w:rPr>
          <w:rFonts w:asciiTheme="minorHAnsi" w:eastAsia="Times New Roman" w:hAnsiTheme="minorHAnsi" w:cstheme="minorHAnsi"/>
          <w:color w:val="000000"/>
          <w:sz w:val="22"/>
          <w:szCs w:val="22"/>
        </w:rPr>
        <w:t xml:space="preserve"> </w:t>
      </w:r>
      <w:r w:rsidR="004C5C89" w:rsidRPr="00765043">
        <w:rPr>
          <w:rFonts w:asciiTheme="minorHAnsi" w:eastAsia="Times New Roman" w:hAnsiTheme="minorHAnsi" w:cstheme="minorHAnsi"/>
          <w:color w:val="000000"/>
          <w:sz w:val="22"/>
          <w:szCs w:val="22"/>
        </w:rPr>
        <w:t>Implementation and maintenance of</w:t>
      </w:r>
      <w:r w:rsidR="00320C03" w:rsidRPr="00765043">
        <w:rPr>
          <w:rFonts w:asciiTheme="minorHAnsi" w:eastAsia="Times New Roman" w:hAnsiTheme="minorHAnsi" w:cstheme="minorHAnsi"/>
          <w:color w:val="000000"/>
          <w:sz w:val="22"/>
          <w:szCs w:val="22"/>
        </w:rPr>
        <w:t xml:space="preserve"> web applications and</w:t>
      </w:r>
      <w:r w:rsidR="004C5C89" w:rsidRPr="00765043">
        <w:rPr>
          <w:rFonts w:asciiTheme="minorHAnsi" w:eastAsia="Times New Roman" w:hAnsiTheme="minorHAnsi" w:cstheme="minorHAnsi"/>
          <w:color w:val="000000"/>
          <w:sz w:val="22"/>
          <w:szCs w:val="22"/>
        </w:rPr>
        <w:t xml:space="preserve"> mobile applications using Android.</w:t>
      </w:r>
    </w:p>
    <w:p w:rsidR="00425E37" w:rsidRPr="00765043" w:rsidRDefault="00425E37" w:rsidP="00425E37">
      <w:pPr>
        <w:numPr>
          <w:ilvl w:val="0"/>
          <w:numId w:val="2"/>
        </w:numPr>
        <w:autoSpaceDE w:val="0"/>
        <w:autoSpaceDN w:val="0"/>
        <w:adjustRightInd w:val="0"/>
        <w:jc w:val="both"/>
        <w:rPr>
          <w:rFonts w:asciiTheme="minorHAnsi" w:eastAsia="Times New Roman" w:hAnsiTheme="minorHAnsi" w:cstheme="minorHAnsi"/>
          <w:color w:val="000000"/>
          <w:sz w:val="22"/>
          <w:szCs w:val="22"/>
        </w:rPr>
      </w:pPr>
      <w:r w:rsidRPr="00765043">
        <w:rPr>
          <w:rFonts w:asciiTheme="minorHAnsi" w:eastAsia="Times New Roman" w:hAnsiTheme="minorHAnsi" w:cstheme="minorHAnsi"/>
          <w:color w:val="000000"/>
          <w:sz w:val="22"/>
          <w:szCs w:val="22"/>
        </w:rPr>
        <w:t>Expertise in front end testing (functional and GUI testing), back end testing, White Box Testing, Black Box Testing, Unit Testing, Integration Testing, System Testing, performance testing, stress testing and regression testing</w:t>
      </w:r>
    </w:p>
    <w:p w:rsidR="00DE0987" w:rsidRPr="00765043" w:rsidRDefault="00DE0987" w:rsidP="00425E37">
      <w:pPr>
        <w:numPr>
          <w:ilvl w:val="0"/>
          <w:numId w:val="2"/>
        </w:numPr>
        <w:autoSpaceDE w:val="0"/>
        <w:autoSpaceDN w:val="0"/>
        <w:adjustRightInd w:val="0"/>
        <w:jc w:val="both"/>
        <w:rPr>
          <w:rFonts w:asciiTheme="minorHAnsi" w:eastAsia="Times New Roman" w:hAnsiTheme="minorHAnsi" w:cstheme="minorHAnsi"/>
          <w:color w:val="000000"/>
          <w:sz w:val="22"/>
          <w:szCs w:val="22"/>
        </w:rPr>
      </w:pPr>
      <w:r w:rsidRPr="00765043">
        <w:rPr>
          <w:rFonts w:asciiTheme="minorHAnsi" w:eastAsia="Times New Roman" w:hAnsiTheme="minorHAnsi" w:cstheme="minorHAnsi"/>
          <w:color w:val="000000"/>
          <w:sz w:val="22"/>
          <w:szCs w:val="22"/>
        </w:rPr>
        <w:t>Demonstrated experience with build &amp; development tools (</w:t>
      </w:r>
      <w:r w:rsidRPr="00765043">
        <w:rPr>
          <w:rFonts w:asciiTheme="minorHAnsi" w:eastAsia="Times New Roman" w:hAnsiTheme="minorHAnsi" w:cstheme="minorHAnsi"/>
          <w:bCs/>
          <w:color w:val="000000"/>
          <w:sz w:val="22"/>
          <w:szCs w:val="22"/>
        </w:rPr>
        <w:t>Maven, ANT, Jenkins, and Eclipse).</w:t>
      </w:r>
    </w:p>
    <w:p w:rsidR="00425E37" w:rsidRPr="00765043" w:rsidRDefault="00425E37" w:rsidP="00425E37">
      <w:pPr>
        <w:numPr>
          <w:ilvl w:val="0"/>
          <w:numId w:val="2"/>
        </w:numPr>
        <w:autoSpaceDE w:val="0"/>
        <w:autoSpaceDN w:val="0"/>
        <w:adjustRightInd w:val="0"/>
        <w:jc w:val="both"/>
        <w:rPr>
          <w:rFonts w:asciiTheme="minorHAnsi" w:eastAsia="Times New Roman" w:hAnsiTheme="minorHAnsi" w:cstheme="minorHAnsi"/>
          <w:color w:val="000000"/>
          <w:sz w:val="22"/>
          <w:szCs w:val="22"/>
        </w:rPr>
      </w:pPr>
      <w:r w:rsidRPr="00765043">
        <w:rPr>
          <w:rFonts w:asciiTheme="minorHAnsi" w:eastAsia="Times New Roman" w:hAnsiTheme="minorHAnsi" w:cstheme="minorHAnsi"/>
          <w:color w:val="000000"/>
          <w:sz w:val="22"/>
          <w:szCs w:val="22"/>
        </w:rPr>
        <w:t>Expertise in testing client/server and web-based applications. IT experience ranges from banking, insurance and manufacturing industries with strong functional knowledge.</w:t>
      </w:r>
    </w:p>
    <w:p w:rsidR="00425E37" w:rsidRPr="00765043" w:rsidRDefault="00425E37" w:rsidP="00425E37">
      <w:pPr>
        <w:numPr>
          <w:ilvl w:val="0"/>
          <w:numId w:val="2"/>
        </w:numPr>
        <w:autoSpaceDE w:val="0"/>
        <w:autoSpaceDN w:val="0"/>
        <w:adjustRightInd w:val="0"/>
        <w:jc w:val="both"/>
        <w:rPr>
          <w:rFonts w:asciiTheme="minorHAnsi" w:eastAsia="Times New Roman" w:hAnsiTheme="minorHAnsi" w:cstheme="minorHAnsi"/>
          <w:color w:val="000000"/>
          <w:sz w:val="22"/>
          <w:szCs w:val="22"/>
        </w:rPr>
      </w:pPr>
      <w:r w:rsidRPr="00765043">
        <w:rPr>
          <w:rFonts w:asciiTheme="minorHAnsi" w:eastAsia="Times New Roman" w:hAnsiTheme="minorHAnsi" w:cstheme="minorHAnsi"/>
          <w:color w:val="000000"/>
          <w:sz w:val="22"/>
          <w:szCs w:val="22"/>
        </w:rPr>
        <w:t xml:space="preserve">Proficient in manual testing using Mercury Suite (QTP, Win Runner, </w:t>
      </w:r>
      <w:proofErr w:type="spellStart"/>
      <w:r w:rsidRPr="00765043">
        <w:rPr>
          <w:rFonts w:asciiTheme="minorHAnsi" w:eastAsia="Times New Roman" w:hAnsiTheme="minorHAnsi" w:cstheme="minorHAnsi"/>
          <w:color w:val="000000"/>
          <w:sz w:val="22"/>
          <w:szCs w:val="22"/>
        </w:rPr>
        <w:t>LoadRunner</w:t>
      </w:r>
      <w:proofErr w:type="spellEnd"/>
      <w:r w:rsidRPr="00765043">
        <w:rPr>
          <w:rFonts w:asciiTheme="minorHAnsi" w:eastAsia="Times New Roman" w:hAnsiTheme="minorHAnsi" w:cstheme="minorHAnsi"/>
          <w:color w:val="000000"/>
          <w:sz w:val="22"/>
          <w:szCs w:val="22"/>
        </w:rPr>
        <w:t>, Quality Center formerly Test Director).</w:t>
      </w:r>
    </w:p>
    <w:p w:rsidR="00425E37" w:rsidRPr="00765043" w:rsidRDefault="00425E37" w:rsidP="00425E37">
      <w:pPr>
        <w:numPr>
          <w:ilvl w:val="0"/>
          <w:numId w:val="2"/>
        </w:numPr>
        <w:autoSpaceDE w:val="0"/>
        <w:autoSpaceDN w:val="0"/>
        <w:adjustRightInd w:val="0"/>
        <w:jc w:val="both"/>
        <w:rPr>
          <w:rFonts w:asciiTheme="minorHAnsi" w:eastAsia="Times New Roman" w:hAnsiTheme="minorHAnsi" w:cstheme="minorHAnsi"/>
          <w:color w:val="000000"/>
          <w:sz w:val="22"/>
          <w:szCs w:val="22"/>
        </w:rPr>
      </w:pPr>
      <w:r w:rsidRPr="00765043">
        <w:rPr>
          <w:rFonts w:asciiTheme="minorHAnsi" w:eastAsia="Times New Roman" w:hAnsiTheme="minorHAnsi" w:cstheme="minorHAnsi"/>
          <w:color w:val="000000"/>
          <w:sz w:val="22"/>
          <w:szCs w:val="22"/>
        </w:rPr>
        <w:t>Involved in project planning, coordination and implementing QA methodology.</w:t>
      </w:r>
    </w:p>
    <w:p w:rsidR="00425E37" w:rsidRPr="00765043" w:rsidRDefault="00425E37" w:rsidP="00425E37">
      <w:pPr>
        <w:numPr>
          <w:ilvl w:val="0"/>
          <w:numId w:val="2"/>
        </w:numPr>
        <w:autoSpaceDE w:val="0"/>
        <w:autoSpaceDN w:val="0"/>
        <w:adjustRightInd w:val="0"/>
        <w:jc w:val="both"/>
        <w:rPr>
          <w:rFonts w:asciiTheme="minorHAnsi" w:eastAsia="Times New Roman" w:hAnsiTheme="minorHAnsi" w:cstheme="minorHAnsi"/>
          <w:color w:val="000000"/>
          <w:sz w:val="22"/>
          <w:szCs w:val="22"/>
        </w:rPr>
      </w:pPr>
      <w:r w:rsidRPr="00765043">
        <w:rPr>
          <w:rFonts w:asciiTheme="minorHAnsi" w:eastAsia="Times New Roman" w:hAnsiTheme="minorHAnsi" w:cstheme="minorHAnsi"/>
          <w:color w:val="000000"/>
          <w:sz w:val="22"/>
          <w:szCs w:val="22"/>
        </w:rPr>
        <w:t>Experienced in writing test plans, test cases, test procedures and defect tracking with the test management tool like Test</w:t>
      </w:r>
      <w:r w:rsidR="003800E9" w:rsidRPr="00765043">
        <w:rPr>
          <w:rFonts w:asciiTheme="minorHAnsi" w:eastAsia="Times New Roman" w:hAnsiTheme="minorHAnsi" w:cstheme="minorHAnsi"/>
          <w:color w:val="000000"/>
          <w:sz w:val="22"/>
          <w:szCs w:val="22"/>
        </w:rPr>
        <w:t xml:space="preserve"> </w:t>
      </w:r>
      <w:r w:rsidRPr="00765043">
        <w:rPr>
          <w:rFonts w:asciiTheme="minorHAnsi" w:eastAsia="Times New Roman" w:hAnsiTheme="minorHAnsi" w:cstheme="minorHAnsi"/>
          <w:color w:val="000000"/>
          <w:sz w:val="22"/>
          <w:szCs w:val="22"/>
        </w:rPr>
        <w:t>Director.</w:t>
      </w:r>
    </w:p>
    <w:p w:rsidR="00F84DBA" w:rsidRPr="00765043" w:rsidRDefault="00F84DBA" w:rsidP="00425E37">
      <w:pPr>
        <w:numPr>
          <w:ilvl w:val="0"/>
          <w:numId w:val="2"/>
        </w:numPr>
        <w:autoSpaceDE w:val="0"/>
        <w:autoSpaceDN w:val="0"/>
        <w:adjustRightInd w:val="0"/>
        <w:jc w:val="both"/>
        <w:rPr>
          <w:rFonts w:asciiTheme="minorHAnsi" w:eastAsia="Times New Roman" w:hAnsiTheme="minorHAnsi" w:cstheme="minorHAnsi"/>
          <w:color w:val="000000"/>
          <w:sz w:val="22"/>
          <w:szCs w:val="22"/>
        </w:rPr>
      </w:pPr>
      <w:r w:rsidRPr="00765043">
        <w:rPr>
          <w:rFonts w:asciiTheme="minorHAnsi" w:eastAsia="Times New Roman" w:hAnsiTheme="minorHAnsi" w:cstheme="minorHAnsi"/>
          <w:color w:val="000000"/>
          <w:sz w:val="22"/>
          <w:szCs w:val="22"/>
        </w:rPr>
        <w:t>Hands-on programming experience with MS technologies including .Net Framework, C#, ASP.NET, Web Services, Selenium, Cucumber, Ruby SQL Server, T-SQL, IIS and Visual Studio 2010.</w:t>
      </w:r>
    </w:p>
    <w:p w:rsidR="00CB3750" w:rsidRPr="00765043" w:rsidRDefault="00CB3750" w:rsidP="00425E37">
      <w:pPr>
        <w:numPr>
          <w:ilvl w:val="0"/>
          <w:numId w:val="2"/>
        </w:numPr>
        <w:autoSpaceDE w:val="0"/>
        <w:autoSpaceDN w:val="0"/>
        <w:adjustRightInd w:val="0"/>
        <w:jc w:val="both"/>
        <w:rPr>
          <w:rFonts w:asciiTheme="minorHAnsi" w:eastAsia="Times New Roman" w:hAnsiTheme="minorHAnsi" w:cstheme="minorHAnsi"/>
          <w:color w:val="000000"/>
          <w:sz w:val="22"/>
          <w:szCs w:val="22"/>
        </w:rPr>
      </w:pPr>
      <w:r w:rsidRPr="00765043">
        <w:rPr>
          <w:rFonts w:asciiTheme="minorHAnsi" w:eastAsia="Times New Roman" w:hAnsiTheme="minorHAnsi" w:cstheme="minorHAnsi"/>
          <w:color w:val="000000"/>
          <w:sz w:val="22"/>
          <w:szCs w:val="22"/>
        </w:rPr>
        <w:t>Experience on Web services to combine component based development and Internet standards and protocols that include HTTP, XML, SOAP and Web services Description language.</w:t>
      </w:r>
    </w:p>
    <w:p w:rsidR="00320C03" w:rsidRPr="00765043" w:rsidRDefault="00320C03" w:rsidP="00425E37">
      <w:pPr>
        <w:numPr>
          <w:ilvl w:val="0"/>
          <w:numId w:val="2"/>
        </w:numPr>
        <w:autoSpaceDE w:val="0"/>
        <w:autoSpaceDN w:val="0"/>
        <w:adjustRightInd w:val="0"/>
        <w:jc w:val="both"/>
        <w:rPr>
          <w:rFonts w:asciiTheme="minorHAnsi" w:eastAsia="Times New Roman" w:hAnsiTheme="minorHAnsi" w:cstheme="minorHAnsi"/>
          <w:color w:val="000000"/>
          <w:sz w:val="22"/>
          <w:szCs w:val="22"/>
        </w:rPr>
      </w:pPr>
      <w:r w:rsidRPr="00765043">
        <w:rPr>
          <w:rFonts w:asciiTheme="minorHAnsi" w:eastAsia="Times New Roman" w:hAnsiTheme="minorHAnsi" w:cstheme="minorHAnsi"/>
          <w:color w:val="000000"/>
          <w:sz w:val="22"/>
          <w:szCs w:val="22"/>
        </w:rPr>
        <w:t>Worked on multiple / cross browser validations for web applications.</w:t>
      </w:r>
    </w:p>
    <w:p w:rsidR="009A43CC" w:rsidRPr="00765043" w:rsidRDefault="009A43CC" w:rsidP="00425E37">
      <w:pPr>
        <w:numPr>
          <w:ilvl w:val="0"/>
          <w:numId w:val="2"/>
        </w:numPr>
        <w:autoSpaceDE w:val="0"/>
        <w:autoSpaceDN w:val="0"/>
        <w:adjustRightInd w:val="0"/>
        <w:jc w:val="both"/>
        <w:rPr>
          <w:rFonts w:asciiTheme="minorHAnsi" w:eastAsia="Times New Roman" w:hAnsiTheme="minorHAnsi" w:cstheme="minorHAnsi"/>
          <w:color w:val="000000"/>
          <w:sz w:val="22"/>
          <w:szCs w:val="22"/>
        </w:rPr>
      </w:pPr>
      <w:r w:rsidRPr="00765043">
        <w:rPr>
          <w:rFonts w:asciiTheme="minorHAnsi" w:eastAsia="Times New Roman" w:hAnsiTheme="minorHAnsi" w:cstheme="minorHAnsi"/>
          <w:color w:val="000000"/>
          <w:sz w:val="22"/>
          <w:szCs w:val="22"/>
        </w:rPr>
        <w:t xml:space="preserve">Knowledge of Apache </w:t>
      </w:r>
      <w:r w:rsidRPr="00765043">
        <w:rPr>
          <w:rFonts w:asciiTheme="minorHAnsi" w:eastAsia="Times New Roman" w:hAnsiTheme="minorHAnsi" w:cstheme="minorHAnsi"/>
          <w:bCs/>
          <w:color w:val="000000"/>
          <w:sz w:val="22"/>
          <w:szCs w:val="22"/>
        </w:rPr>
        <w:t>Solr/Lucene</w:t>
      </w:r>
      <w:r w:rsidRPr="00765043">
        <w:rPr>
          <w:rFonts w:asciiTheme="minorHAnsi" w:eastAsia="Times New Roman" w:hAnsiTheme="minorHAnsi" w:cstheme="minorHAnsi"/>
          <w:color w:val="000000"/>
          <w:sz w:val="22"/>
          <w:szCs w:val="22"/>
        </w:rPr>
        <w:t xml:space="preserve"> developing open source enterprise search platform.</w:t>
      </w:r>
    </w:p>
    <w:p w:rsidR="00425E37" w:rsidRPr="00765043" w:rsidRDefault="00425E37" w:rsidP="00425E37">
      <w:pPr>
        <w:numPr>
          <w:ilvl w:val="0"/>
          <w:numId w:val="2"/>
        </w:numPr>
        <w:autoSpaceDE w:val="0"/>
        <w:autoSpaceDN w:val="0"/>
        <w:adjustRightInd w:val="0"/>
        <w:jc w:val="both"/>
        <w:rPr>
          <w:rFonts w:asciiTheme="minorHAnsi" w:eastAsia="Times New Roman" w:hAnsiTheme="minorHAnsi" w:cstheme="minorHAnsi"/>
          <w:color w:val="000000"/>
          <w:sz w:val="22"/>
          <w:szCs w:val="22"/>
        </w:rPr>
      </w:pPr>
      <w:r w:rsidRPr="00765043">
        <w:rPr>
          <w:rFonts w:asciiTheme="minorHAnsi" w:eastAsia="Times New Roman" w:hAnsiTheme="minorHAnsi" w:cstheme="minorHAnsi"/>
          <w:color w:val="000000"/>
          <w:sz w:val="22"/>
          <w:szCs w:val="22"/>
        </w:rPr>
        <w:t xml:space="preserve">Developed and executed test scripts and data driven tests using Mercury QTP, </w:t>
      </w:r>
      <w:proofErr w:type="spellStart"/>
      <w:r w:rsidRPr="00765043">
        <w:rPr>
          <w:rFonts w:asciiTheme="minorHAnsi" w:eastAsia="Times New Roman" w:hAnsiTheme="minorHAnsi" w:cstheme="minorHAnsi"/>
          <w:color w:val="000000"/>
          <w:sz w:val="22"/>
          <w:szCs w:val="22"/>
        </w:rPr>
        <w:t>WinRunner</w:t>
      </w:r>
      <w:proofErr w:type="spellEnd"/>
      <w:r w:rsidRPr="00765043">
        <w:rPr>
          <w:rFonts w:asciiTheme="minorHAnsi" w:eastAsia="Times New Roman" w:hAnsiTheme="minorHAnsi" w:cstheme="minorHAnsi"/>
          <w:color w:val="000000"/>
          <w:sz w:val="22"/>
          <w:szCs w:val="22"/>
        </w:rPr>
        <w:t>.</w:t>
      </w:r>
    </w:p>
    <w:p w:rsidR="00425E37" w:rsidRPr="00765043" w:rsidRDefault="00425E37" w:rsidP="00425E37">
      <w:pPr>
        <w:numPr>
          <w:ilvl w:val="0"/>
          <w:numId w:val="2"/>
        </w:numPr>
        <w:autoSpaceDE w:val="0"/>
        <w:autoSpaceDN w:val="0"/>
        <w:adjustRightInd w:val="0"/>
        <w:jc w:val="both"/>
        <w:rPr>
          <w:rFonts w:asciiTheme="minorHAnsi" w:eastAsia="Times New Roman" w:hAnsiTheme="minorHAnsi" w:cstheme="minorHAnsi"/>
          <w:color w:val="000000"/>
          <w:sz w:val="22"/>
          <w:szCs w:val="22"/>
        </w:rPr>
      </w:pPr>
      <w:r w:rsidRPr="00765043">
        <w:rPr>
          <w:rFonts w:asciiTheme="minorHAnsi" w:eastAsia="Times New Roman" w:hAnsiTheme="minorHAnsi" w:cstheme="minorHAnsi"/>
          <w:color w:val="000000"/>
          <w:sz w:val="22"/>
          <w:szCs w:val="22"/>
        </w:rPr>
        <w:t>Good knowledge of Software Development Life Cycle (SDLC).</w:t>
      </w:r>
    </w:p>
    <w:p w:rsidR="00CB3750" w:rsidRPr="00765043" w:rsidRDefault="00CB3750" w:rsidP="00425E37">
      <w:pPr>
        <w:numPr>
          <w:ilvl w:val="0"/>
          <w:numId w:val="2"/>
        </w:numPr>
        <w:autoSpaceDE w:val="0"/>
        <w:autoSpaceDN w:val="0"/>
        <w:adjustRightInd w:val="0"/>
        <w:jc w:val="both"/>
        <w:rPr>
          <w:rFonts w:asciiTheme="minorHAnsi" w:eastAsia="Times New Roman" w:hAnsiTheme="minorHAnsi" w:cstheme="minorHAnsi"/>
          <w:color w:val="000000"/>
          <w:sz w:val="22"/>
          <w:szCs w:val="22"/>
        </w:rPr>
      </w:pPr>
      <w:r w:rsidRPr="00765043">
        <w:rPr>
          <w:rFonts w:asciiTheme="minorHAnsi" w:eastAsia="Times New Roman" w:hAnsiTheme="minorHAnsi" w:cstheme="minorHAnsi"/>
          <w:color w:val="000000"/>
          <w:sz w:val="22"/>
          <w:szCs w:val="22"/>
        </w:rPr>
        <w:t>Experience in testing web services using Soap UI, JSON, SOAP messages (SOAP and RESTFUL).</w:t>
      </w:r>
    </w:p>
    <w:p w:rsidR="00425E37" w:rsidRPr="00765043" w:rsidRDefault="00425E37" w:rsidP="00425E37">
      <w:pPr>
        <w:numPr>
          <w:ilvl w:val="0"/>
          <w:numId w:val="2"/>
        </w:numPr>
        <w:autoSpaceDE w:val="0"/>
        <w:autoSpaceDN w:val="0"/>
        <w:adjustRightInd w:val="0"/>
        <w:jc w:val="both"/>
        <w:rPr>
          <w:rFonts w:asciiTheme="minorHAnsi" w:eastAsia="Times New Roman" w:hAnsiTheme="minorHAnsi" w:cstheme="minorHAnsi"/>
          <w:color w:val="000000"/>
          <w:sz w:val="22"/>
          <w:szCs w:val="22"/>
        </w:rPr>
      </w:pPr>
      <w:r w:rsidRPr="00765043">
        <w:rPr>
          <w:rFonts w:asciiTheme="minorHAnsi" w:eastAsia="Times New Roman" w:hAnsiTheme="minorHAnsi" w:cstheme="minorHAnsi"/>
          <w:color w:val="000000"/>
          <w:sz w:val="22"/>
          <w:szCs w:val="22"/>
        </w:rPr>
        <w:t xml:space="preserve">Experienced in Unit, Functional, System, Integration, Compatibility, Portability, User Acceptance (UAT) and Regression testing using Black-Box (Manual) methodologies. </w:t>
      </w:r>
    </w:p>
    <w:p w:rsidR="00425E37" w:rsidRPr="00765043" w:rsidRDefault="00425E37" w:rsidP="00425E37">
      <w:pPr>
        <w:numPr>
          <w:ilvl w:val="0"/>
          <w:numId w:val="2"/>
        </w:numPr>
        <w:autoSpaceDE w:val="0"/>
        <w:autoSpaceDN w:val="0"/>
        <w:adjustRightInd w:val="0"/>
        <w:jc w:val="both"/>
        <w:rPr>
          <w:rFonts w:asciiTheme="minorHAnsi" w:eastAsia="Times New Roman" w:hAnsiTheme="minorHAnsi" w:cstheme="minorHAnsi"/>
          <w:color w:val="000000"/>
          <w:sz w:val="22"/>
          <w:szCs w:val="22"/>
        </w:rPr>
      </w:pPr>
      <w:r w:rsidRPr="00765043">
        <w:rPr>
          <w:rFonts w:asciiTheme="minorHAnsi" w:eastAsia="Times New Roman" w:hAnsiTheme="minorHAnsi" w:cstheme="minorHAnsi"/>
          <w:color w:val="000000"/>
          <w:sz w:val="22"/>
          <w:szCs w:val="22"/>
        </w:rPr>
        <w:t>Strong skills in back-end testing using SQL queries on RDBMS.</w:t>
      </w:r>
    </w:p>
    <w:p w:rsidR="00425E37" w:rsidRPr="00765043" w:rsidRDefault="00425E37" w:rsidP="00425E37">
      <w:pPr>
        <w:numPr>
          <w:ilvl w:val="0"/>
          <w:numId w:val="2"/>
        </w:numPr>
        <w:autoSpaceDE w:val="0"/>
        <w:autoSpaceDN w:val="0"/>
        <w:adjustRightInd w:val="0"/>
        <w:jc w:val="both"/>
        <w:rPr>
          <w:rFonts w:asciiTheme="minorHAnsi" w:eastAsia="Times New Roman" w:hAnsiTheme="minorHAnsi" w:cstheme="minorHAnsi"/>
          <w:color w:val="000000"/>
          <w:sz w:val="22"/>
          <w:szCs w:val="22"/>
        </w:rPr>
      </w:pPr>
      <w:r w:rsidRPr="00765043">
        <w:rPr>
          <w:rFonts w:asciiTheme="minorHAnsi" w:eastAsia="Times New Roman" w:hAnsiTheme="minorHAnsi" w:cstheme="minorHAnsi"/>
          <w:color w:val="000000"/>
          <w:sz w:val="22"/>
          <w:szCs w:val="22"/>
        </w:rPr>
        <w:t>Good testing experience on SQL server reporting services.</w:t>
      </w:r>
    </w:p>
    <w:p w:rsidR="00425E37" w:rsidRPr="00765043" w:rsidRDefault="00425E37" w:rsidP="00425E37">
      <w:pPr>
        <w:numPr>
          <w:ilvl w:val="0"/>
          <w:numId w:val="2"/>
        </w:numPr>
        <w:autoSpaceDE w:val="0"/>
        <w:autoSpaceDN w:val="0"/>
        <w:adjustRightInd w:val="0"/>
        <w:jc w:val="both"/>
        <w:rPr>
          <w:rFonts w:asciiTheme="minorHAnsi" w:eastAsia="Times New Roman" w:hAnsiTheme="minorHAnsi" w:cstheme="minorHAnsi"/>
          <w:color w:val="000000"/>
          <w:sz w:val="22"/>
          <w:szCs w:val="22"/>
        </w:rPr>
      </w:pPr>
      <w:r w:rsidRPr="00765043">
        <w:rPr>
          <w:rFonts w:asciiTheme="minorHAnsi" w:eastAsia="Times New Roman" w:hAnsiTheme="minorHAnsi" w:cstheme="minorHAnsi"/>
          <w:color w:val="000000"/>
          <w:sz w:val="22"/>
          <w:szCs w:val="22"/>
        </w:rPr>
        <w:t>Expertise in troubleshoot and debugging production problems for quicker resolution</w:t>
      </w:r>
    </w:p>
    <w:p w:rsidR="00425E37" w:rsidRPr="00765043" w:rsidRDefault="00425E37" w:rsidP="00F84DBA">
      <w:pPr>
        <w:numPr>
          <w:ilvl w:val="0"/>
          <w:numId w:val="2"/>
        </w:numPr>
        <w:autoSpaceDE w:val="0"/>
        <w:autoSpaceDN w:val="0"/>
        <w:adjustRightInd w:val="0"/>
        <w:jc w:val="both"/>
        <w:rPr>
          <w:rFonts w:asciiTheme="minorHAnsi" w:eastAsia="Times New Roman" w:hAnsiTheme="minorHAnsi" w:cstheme="minorHAnsi"/>
          <w:color w:val="000000"/>
          <w:sz w:val="22"/>
          <w:szCs w:val="22"/>
        </w:rPr>
      </w:pPr>
      <w:r w:rsidRPr="00765043">
        <w:rPr>
          <w:rFonts w:asciiTheme="minorHAnsi" w:eastAsia="Times New Roman" w:hAnsiTheme="minorHAnsi" w:cstheme="minorHAnsi"/>
          <w:color w:val="000000"/>
          <w:sz w:val="22"/>
          <w:szCs w:val="22"/>
        </w:rPr>
        <w:t xml:space="preserve">Strong at analyzing functional specs and detailed design documents and developing test matrices. </w:t>
      </w:r>
    </w:p>
    <w:p w:rsidR="00425E37" w:rsidRPr="00765043" w:rsidRDefault="00425E37" w:rsidP="00425E37">
      <w:pPr>
        <w:numPr>
          <w:ilvl w:val="0"/>
          <w:numId w:val="2"/>
        </w:numPr>
        <w:autoSpaceDE w:val="0"/>
        <w:autoSpaceDN w:val="0"/>
        <w:adjustRightInd w:val="0"/>
        <w:jc w:val="both"/>
        <w:rPr>
          <w:rFonts w:asciiTheme="minorHAnsi" w:eastAsia="Times New Roman" w:hAnsiTheme="minorHAnsi" w:cstheme="minorHAnsi"/>
          <w:color w:val="000000"/>
          <w:sz w:val="22"/>
          <w:szCs w:val="22"/>
        </w:rPr>
      </w:pPr>
      <w:r w:rsidRPr="00765043">
        <w:rPr>
          <w:rFonts w:asciiTheme="minorHAnsi" w:eastAsia="Times New Roman" w:hAnsiTheme="minorHAnsi" w:cstheme="minorHAnsi"/>
          <w:color w:val="000000"/>
          <w:sz w:val="22"/>
          <w:szCs w:val="22"/>
        </w:rPr>
        <w:t>Expertise in UNIX platforms. (Solaris, and Linux)</w:t>
      </w:r>
    </w:p>
    <w:p w:rsidR="000F143E" w:rsidRPr="00765043" w:rsidRDefault="00425E37" w:rsidP="00425E37">
      <w:pPr>
        <w:numPr>
          <w:ilvl w:val="0"/>
          <w:numId w:val="2"/>
        </w:numPr>
        <w:autoSpaceDE w:val="0"/>
        <w:autoSpaceDN w:val="0"/>
        <w:adjustRightInd w:val="0"/>
        <w:jc w:val="both"/>
        <w:rPr>
          <w:rFonts w:asciiTheme="minorHAnsi" w:eastAsia="Times New Roman" w:hAnsiTheme="minorHAnsi" w:cstheme="minorHAnsi"/>
          <w:color w:val="000000"/>
          <w:sz w:val="22"/>
          <w:szCs w:val="22"/>
        </w:rPr>
      </w:pPr>
      <w:r w:rsidRPr="00765043">
        <w:rPr>
          <w:rFonts w:asciiTheme="minorHAnsi" w:eastAsia="Times New Roman" w:hAnsiTheme="minorHAnsi" w:cstheme="minorHAnsi"/>
          <w:color w:val="000000"/>
          <w:sz w:val="22"/>
          <w:szCs w:val="22"/>
        </w:rPr>
        <w:t>Coordinated walkthroughs with developers and business analysts to prioritize defects</w:t>
      </w:r>
      <w:r w:rsidR="00C70A14" w:rsidRPr="00765043">
        <w:rPr>
          <w:rFonts w:asciiTheme="minorHAnsi" w:eastAsia="Times New Roman" w:hAnsiTheme="minorHAnsi" w:cstheme="minorHAnsi"/>
          <w:color w:val="000000"/>
          <w:sz w:val="22"/>
          <w:szCs w:val="22"/>
        </w:rPr>
        <w:t>.</w:t>
      </w:r>
    </w:p>
    <w:p w:rsidR="00E82613" w:rsidRPr="00765043" w:rsidRDefault="00E82613" w:rsidP="00E82613">
      <w:pPr>
        <w:autoSpaceDE w:val="0"/>
        <w:autoSpaceDN w:val="0"/>
        <w:adjustRightInd w:val="0"/>
        <w:ind w:left="720"/>
        <w:jc w:val="both"/>
        <w:rPr>
          <w:rFonts w:asciiTheme="minorHAnsi" w:eastAsia="Times New Roman" w:hAnsiTheme="minorHAnsi" w:cstheme="minorHAnsi"/>
          <w:color w:val="000000"/>
          <w:sz w:val="22"/>
          <w:szCs w:val="22"/>
        </w:rPr>
      </w:pPr>
    </w:p>
    <w:p w:rsidR="000F143E" w:rsidRPr="00765043" w:rsidRDefault="000F143E" w:rsidP="00224666">
      <w:pPr>
        <w:rPr>
          <w:rFonts w:asciiTheme="minorHAnsi" w:hAnsiTheme="minorHAnsi" w:cstheme="minorHAnsi"/>
          <w:b/>
          <w:sz w:val="22"/>
          <w:szCs w:val="22"/>
        </w:rPr>
      </w:pPr>
      <w:r w:rsidRPr="00765043">
        <w:rPr>
          <w:rFonts w:asciiTheme="minorHAnsi" w:hAnsiTheme="minorHAnsi" w:cstheme="minorHAnsi"/>
          <w:b/>
          <w:sz w:val="22"/>
          <w:szCs w:val="22"/>
        </w:rPr>
        <w:t>Technical Skills</w:t>
      </w:r>
    </w:p>
    <w:p w:rsidR="00425E37" w:rsidRPr="00765043" w:rsidRDefault="00425E37" w:rsidP="00224666">
      <w:pPr>
        <w:rPr>
          <w:rFonts w:asciiTheme="minorHAnsi" w:hAnsiTheme="minorHAnsi" w:cstheme="minorHAnsi"/>
          <w:b/>
          <w:sz w:val="22"/>
          <w:szCs w:val="22"/>
        </w:rPr>
      </w:pPr>
    </w:p>
    <w:tbl>
      <w:tblPr>
        <w:tblW w:w="8999"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30"/>
        <w:gridCol w:w="5869"/>
      </w:tblGrid>
      <w:tr w:rsidR="00425E37" w:rsidRPr="00765043" w:rsidTr="00765043">
        <w:trPr>
          <w:trHeight w:val="251"/>
        </w:trPr>
        <w:tc>
          <w:tcPr>
            <w:tcW w:w="2745" w:type="dxa"/>
          </w:tcPr>
          <w:p w:rsidR="00425E37" w:rsidRPr="00765043" w:rsidRDefault="00425E37" w:rsidP="0001290A">
            <w:pPr>
              <w:pStyle w:val="Header"/>
              <w:ind w:right="-720"/>
              <w:jc w:val="both"/>
              <w:rPr>
                <w:rFonts w:asciiTheme="minorHAnsi" w:hAnsiTheme="minorHAnsi" w:cstheme="minorHAnsi"/>
                <w:bCs/>
                <w:sz w:val="22"/>
                <w:szCs w:val="22"/>
              </w:rPr>
            </w:pPr>
            <w:r w:rsidRPr="00765043">
              <w:rPr>
                <w:rFonts w:asciiTheme="minorHAnsi" w:hAnsiTheme="minorHAnsi" w:cstheme="minorHAnsi"/>
                <w:sz w:val="22"/>
                <w:szCs w:val="22"/>
              </w:rPr>
              <w:t>Testing Tools</w:t>
            </w:r>
          </w:p>
        </w:tc>
        <w:tc>
          <w:tcPr>
            <w:tcW w:w="6254" w:type="dxa"/>
          </w:tcPr>
          <w:p w:rsidR="00425E37" w:rsidRPr="00765043" w:rsidRDefault="00425E37" w:rsidP="0001290A">
            <w:pPr>
              <w:pStyle w:val="Header"/>
              <w:ind w:right="-720"/>
              <w:jc w:val="both"/>
              <w:rPr>
                <w:rFonts w:asciiTheme="minorHAnsi" w:hAnsiTheme="minorHAnsi" w:cstheme="minorHAnsi"/>
                <w:bCs/>
                <w:sz w:val="22"/>
                <w:szCs w:val="22"/>
              </w:rPr>
            </w:pPr>
            <w:r w:rsidRPr="00765043">
              <w:rPr>
                <w:rFonts w:asciiTheme="minorHAnsi" w:hAnsiTheme="minorHAnsi" w:cstheme="minorHAnsi"/>
                <w:sz w:val="22"/>
                <w:szCs w:val="22"/>
              </w:rPr>
              <w:t xml:space="preserve">QTP, Selenium, Win Runner, Test Director, </w:t>
            </w:r>
            <w:proofErr w:type="spellStart"/>
            <w:r w:rsidRPr="00765043">
              <w:rPr>
                <w:rFonts w:asciiTheme="minorHAnsi" w:hAnsiTheme="minorHAnsi" w:cstheme="minorHAnsi"/>
                <w:sz w:val="22"/>
                <w:szCs w:val="22"/>
              </w:rPr>
              <w:t>LoadRunner</w:t>
            </w:r>
            <w:proofErr w:type="spellEnd"/>
          </w:p>
        </w:tc>
      </w:tr>
      <w:tr w:rsidR="00425E37" w:rsidRPr="00765043" w:rsidTr="00765043">
        <w:trPr>
          <w:trHeight w:val="531"/>
        </w:trPr>
        <w:tc>
          <w:tcPr>
            <w:tcW w:w="2745" w:type="dxa"/>
          </w:tcPr>
          <w:p w:rsidR="00425E37" w:rsidRPr="00765043" w:rsidRDefault="00425E37" w:rsidP="0001290A">
            <w:pPr>
              <w:pStyle w:val="Header"/>
              <w:ind w:right="-720"/>
              <w:jc w:val="both"/>
              <w:rPr>
                <w:rFonts w:asciiTheme="minorHAnsi" w:hAnsiTheme="minorHAnsi" w:cstheme="minorHAnsi"/>
                <w:bCs/>
                <w:sz w:val="22"/>
                <w:szCs w:val="22"/>
              </w:rPr>
            </w:pPr>
            <w:r w:rsidRPr="00765043">
              <w:rPr>
                <w:rFonts w:asciiTheme="minorHAnsi" w:hAnsiTheme="minorHAnsi" w:cstheme="minorHAnsi"/>
                <w:sz w:val="22"/>
                <w:szCs w:val="22"/>
              </w:rPr>
              <w:t>Languages</w:t>
            </w:r>
          </w:p>
        </w:tc>
        <w:tc>
          <w:tcPr>
            <w:tcW w:w="6254" w:type="dxa"/>
          </w:tcPr>
          <w:p w:rsidR="00425E37" w:rsidRPr="00765043" w:rsidRDefault="00425E37" w:rsidP="0001290A">
            <w:pPr>
              <w:pStyle w:val="Header"/>
              <w:ind w:right="-720"/>
              <w:jc w:val="both"/>
              <w:rPr>
                <w:rFonts w:asciiTheme="minorHAnsi" w:hAnsiTheme="minorHAnsi" w:cstheme="minorHAnsi"/>
                <w:bCs/>
                <w:sz w:val="22"/>
                <w:szCs w:val="22"/>
              </w:rPr>
            </w:pPr>
            <w:r w:rsidRPr="00765043">
              <w:rPr>
                <w:rFonts w:asciiTheme="minorHAnsi" w:hAnsiTheme="minorHAnsi" w:cstheme="minorHAnsi"/>
                <w:sz w:val="22"/>
                <w:szCs w:val="22"/>
              </w:rPr>
              <w:t>PL\SQL, SQL, VBScript, Ruby, Java, J2EE, C++, VB, VBA, HTML, XML, SGML JavaScript, Perl Python, JSON Shell Script</w:t>
            </w:r>
          </w:p>
        </w:tc>
      </w:tr>
      <w:tr w:rsidR="00425E37" w:rsidRPr="00765043" w:rsidTr="00765043">
        <w:trPr>
          <w:trHeight w:val="251"/>
        </w:trPr>
        <w:tc>
          <w:tcPr>
            <w:tcW w:w="2745" w:type="dxa"/>
          </w:tcPr>
          <w:p w:rsidR="00425E37" w:rsidRPr="00765043" w:rsidRDefault="00425E37" w:rsidP="0001290A">
            <w:pPr>
              <w:pStyle w:val="Header"/>
              <w:ind w:right="-720"/>
              <w:jc w:val="both"/>
              <w:rPr>
                <w:rFonts w:asciiTheme="minorHAnsi" w:hAnsiTheme="minorHAnsi" w:cstheme="minorHAnsi"/>
                <w:sz w:val="22"/>
                <w:szCs w:val="22"/>
              </w:rPr>
            </w:pPr>
            <w:r w:rsidRPr="00765043">
              <w:rPr>
                <w:rFonts w:asciiTheme="minorHAnsi" w:hAnsiTheme="minorHAnsi" w:cstheme="minorHAnsi"/>
                <w:sz w:val="22"/>
                <w:szCs w:val="22"/>
              </w:rPr>
              <w:t>Internet Standards</w:t>
            </w:r>
          </w:p>
        </w:tc>
        <w:tc>
          <w:tcPr>
            <w:tcW w:w="6254" w:type="dxa"/>
          </w:tcPr>
          <w:p w:rsidR="00425E37" w:rsidRPr="00765043" w:rsidRDefault="00425E37" w:rsidP="0001290A">
            <w:pPr>
              <w:pStyle w:val="Header"/>
              <w:ind w:right="-720"/>
              <w:jc w:val="both"/>
              <w:rPr>
                <w:rFonts w:asciiTheme="minorHAnsi" w:hAnsiTheme="minorHAnsi" w:cstheme="minorHAnsi"/>
                <w:sz w:val="22"/>
                <w:szCs w:val="22"/>
              </w:rPr>
            </w:pPr>
            <w:r w:rsidRPr="00765043">
              <w:rPr>
                <w:rFonts w:asciiTheme="minorHAnsi" w:hAnsiTheme="minorHAnsi" w:cstheme="minorHAnsi"/>
                <w:sz w:val="22"/>
                <w:szCs w:val="22"/>
              </w:rPr>
              <w:t>HTTP, SOAP UI, XML</w:t>
            </w:r>
          </w:p>
        </w:tc>
      </w:tr>
      <w:tr w:rsidR="00425E37" w:rsidRPr="00765043" w:rsidTr="00765043">
        <w:trPr>
          <w:trHeight w:val="265"/>
        </w:trPr>
        <w:tc>
          <w:tcPr>
            <w:tcW w:w="2745" w:type="dxa"/>
          </w:tcPr>
          <w:p w:rsidR="00425E37" w:rsidRPr="00765043" w:rsidRDefault="00425E37" w:rsidP="0001290A">
            <w:pPr>
              <w:pStyle w:val="Header"/>
              <w:ind w:right="-720"/>
              <w:jc w:val="both"/>
              <w:rPr>
                <w:rFonts w:asciiTheme="minorHAnsi" w:hAnsiTheme="minorHAnsi" w:cstheme="minorHAnsi"/>
                <w:sz w:val="22"/>
                <w:szCs w:val="22"/>
              </w:rPr>
            </w:pPr>
            <w:r w:rsidRPr="00765043">
              <w:rPr>
                <w:rFonts w:asciiTheme="minorHAnsi" w:hAnsiTheme="minorHAnsi" w:cstheme="minorHAnsi"/>
                <w:b/>
                <w:sz w:val="22"/>
                <w:szCs w:val="22"/>
              </w:rPr>
              <w:t xml:space="preserve">Mobile Platforms        </w:t>
            </w:r>
          </w:p>
        </w:tc>
        <w:tc>
          <w:tcPr>
            <w:tcW w:w="6254" w:type="dxa"/>
          </w:tcPr>
          <w:p w:rsidR="00425E37" w:rsidRPr="00765043" w:rsidRDefault="00425E37" w:rsidP="0001290A">
            <w:pPr>
              <w:pStyle w:val="NormalArial"/>
              <w:ind w:firstLine="0"/>
              <w:jc w:val="both"/>
              <w:rPr>
                <w:rFonts w:asciiTheme="minorHAnsi" w:hAnsiTheme="minorHAnsi" w:cstheme="minorHAnsi"/>
                <w:szCs w:val="22"/>
              </w:rPr>
            </w:pPr>
            <w:r w:rsidRPr="00765043">
              <w:rPr>
                <w:rFonts w:asciiTheme="minorHAnsi" w:hAnsiTheme="minorHAnsi" w:cstheme="minorHAnsi"/>
                <w:szCs w:val="22"/>
              </w:rPr>
              <w:t xml:space="preserve">         Android 2.2 – 4.4, IOS 6.0 – 7.0.3, Blackberry 5.0 – 7.1 (BIS &amp; BES)</w:t>
            </w:r>
          </w:p>
        </w:tc>
      </w:tr>
      <w:tr w:rsidR="00425E37" w:rsidRPr="00765043" w:rsidTr="00765043">
        <w:trPr>
          <w:trHeight w:val="251"/>
        </w:trPr>
        <w:tc>
          <w:tcPr>
            <w:tcW w:w="2745" w:type="dxa"/>
          </w:tcPr>
          <w:p w:rsidR="00425E37" w:rsidRPr="00765043" w:rsidRDefault="00425E37" w:rsidP="0001290A">
            <w:pPr>
              <w:pStyle w:val="Header"/>
              <w:ind w:right="-720"/>
              <w:jc w:val="both"/>
              <w:rPr>
                <w:rFonts w:asciiTheme="minorHAnsi" w:hAnsiTheme="minorHAnsi" w:cstheme="minorHAnsi"/>
                <w:sz w:val="22"/>
                <w:szCs w:val="22"/>
              </w:rPr>
            </w:pPr>
            <w:r w:rsidRPr="00765043">
              <w:rPr>
                <w:rFonts w:asciiTheme="minorHAnsi" w:hAnsiTheme="minorHAnsi" w:cstheme="minorHAnsi"/>
                <w:sz w:val="22"/>
                <w:szCs w:val="22"/>
              </w:rPr>
              <w:t>Bug Tracking Tools</w:t>
            </w:r>
          </w:p>
        </w:tc>
        <w:tc>
          <w:tcPr>
            <w:tcW w:w="6254" w:type="dxa"/>
          </w:tcPr>
          <w:p w:rsidR="00425E37" w:rsidRPr="00765043" w:rsidRDefault="00425E37" w:rsidP="0001290A">
            <w:pPr>
              <w:pStyle w:val="Header"/>
              <w:ind w:right="-720"/>
              <w:jc w:val="both"/>
              <w:rPr>
                <w:rFonts w:asciiTheme="minorHAnsi" w:hAnsiTheme="minorHAnsi" w:cstheme="minorHAnsi"/>
                <w:sz w:val="22"/>
                <w:szCs w:val="22"/>
              </w:rPr>
            </w:pPr>
            <w:r w:rsidRPr="00765043">
              <w:rPr>
                <w:rFonts w:asciiTheme="minorHAnsi" w:hAnsiTheme="minorHAnsi" w:cstheme="minorHAnsi"/>
                <w:sz w:val="22"/>
                <w:szCs w:val="22"/>
              </w:rPr>
              <w:t>Rational Clear quest</w:t>
            </w:r>
          </w:p>
        </w:tc>
      </w:tr>
      <w:tr w:rsidR="00425E37" w:rsidRPr="00765043" w:rsidTr="00765043">
        <w:trPr>
          <w:trHeight w:val="546"/>
        </w:trPr>
        <w:tc>
          <w:tcPr>
            <w:tcW w:w="2745" w:type="dxa"/>
          </w:tcPr>
          <w:p w:rsidR="00425E37" w:rsidRPr="00765043" w:rsidRDefault="00425E37" w:rsidP="0001290A">
            <w:pPr>
              <w:pStyle w:val="Header"/>
              <w:ind w:right="-720"/>
              <w:jc w:val="both"/>
              <w:rPr>
                <w:rFonts w:asciiTheme="minorHAnsi" w:hAnsiTheme="minorHAnsi" w:cstheme="minorHAnsi"/>
                <w:sz w:val="22"/>
                <w:szCs w:val="22"/>
              </w:rPr>
            </w:pPr>
            <w:r w:rsidRPr="00765043">
              <w:rPr>
                <w:rFonts w:asciiTheme="minorHAnsi" w:hAnsiTheme="minorHAnsi" w:cstheme="minorHAnsi"/>
                <w:b/>
                <w:sz w:val="22"/>
                <w:szCs w:val="22"/>
              </w:rPr>
              <w:lastRenderedPageBreak/>
              <w:t>Methodologies</w:t>
            </w:r>
          </w:p>
        </w:tc>
        <w:tc>
          <w:tcPr>
            <w:tcW w:w="6254" w:type="dxa"/>
          </w:tcPr>
          <w:p w:rsidR="00425E37" w:rsidRPr="00765043" w:rsidRDefault="00425E37" w:rsidP="0001290A">
            <w:pPr>
              <w:pStyle w:val="Header"/>
              <w:ind w:right="-720"/>
              <w:jc w:val="both"/>
              <w:rPr>
                <w:rFonts w:asciiTheme="minorHAnsi" w:hAnsiTheme="minorHAnsi" w:cstheme="minorHAnsi"/>
                <w:sz w:val="22"/>
                <w:szCs w:val="22"/>
              </w:rPr>
            </w:pPr>
            <w:r w:rsidRPr="00765043">
              <w:rPr>
                <w:rFonts w:asciiTheme="minorHAnsi" w:hAnsiTheme="minorHAnsi" w:cstheme="minorHAnsi"/>
                <w:sz w:val="22"/>
                <w:szCs w:val="22"/>
              </w:rPr>
              <w:t>Rational Unified Process(RUP), Agile, Waterfall, HTML, JavaScript, Web services, REST full, Visual Studio 2013</w:t>
            </w:r>
          </w:p>
        </w:tc>
      </w:tr>
      <w:tr w:rsidR="00320C03" w:rsidRPr="00765043" w:rsidTr="00765043">
        <w:trPr>
          <w:trHeight w:val="265"/>
        </w:trPr>
        <w:tc>
          <w:tcPr>
            <w:tcW w:w="2745" w:type="dxa"/>
          </w:tcPr>
          <w:p w:rsidR="00320C03" w:rsidRPr="00765043" w:rsidRDefault="00320C03" w:rsidP="0001290A">
            <w:pPr>
              <w:pStyle w:val="Header"/>
              <w:ind w:right="-720"/>
              <w:jc w:val="both"/>
              <w:rPr>
                <w:rFonts w:asciiTheme="minorHAnsi" w:hAnsiTheme="minorHAnsi" w:cstheme="minorHAnsi"/>
                <w:sz w:val="22"/>
                <w:szCs w:val="22"/>
              </w:rPr>
            </w:pPr>
            <w:r w:rsidRPr="00765043">
              <w:rPr>
                <w:rFonts w:asciiTheme="minorHAnsi" w:hAnsiTheme="minorHAnsi" w:cstheme="minorHAnsi"/>
                <w:b/>
                <w:bCs/>
                <w:sz w:val="22"/>
                <w:szCs w:val="22"/>
              </w:rPr>
              <w:t>Web-Server</w:t>
            </w:r>
          </w:p>
        </w:tc>
        <w:tc>
          <w:tcPr>
            <w:tcW w:w="6254" w:type="dxa"/>
          </w:tcPr>
          <w:p w:rsidR="00320C03" w:rsidRPr="00765043" w:rsidRDefault="00320C03" w:rsidP="00320C03">
            <w:pPr>
              <w:pStyle w:val="Header"/>
              <w:ind w:right="-720"/>
              <w:jc w:val="both"/>
              <w:rPr>
                <w:rFonts w:asciiTheme="minorHAnsi" w:hAnsiTheme="minorHAnsi" w:cstheme="minorHAnsi"/>
                <w:sz w:val="22"/>
                <w:szCs w:val="22"/>
              </w:rPr>
            </w:pPr>
            <w:r w:rsidRPr="00765043">
              <w:rPr>
                <w:rFonts w:asciiTheme="minorHAnsi" w:hAnsiTheme="minorHAnsi" w:cstheme="minorHAnsi"/>
                <w:color w:val="000000"/>
                <w:sz w:val="22"/>
                <w:szCs w:val="22"/>
              </w:rPr>
              <w:t>Apache Tomcat/http server, Apache Solr, Web sphere, WebLogic, Send mail</w:t>
            </w:r>
          </w:p>
        </w:tc>
      </w:tr>
      <w:tr w:rsidR="00425E37" w:rsidRPr="00765043" w:rsidTr="00765043">
        <w:trPr>
          <w:trHeight w:val="516"/>
        </w:trPr>
        <w:tc>
          <w:tcPr>
            <w:tcW w:w="2745" w:type="dxa"/>
          </w:tcPr>
          <w:p w:rsidR="00425E37" w:rsidRPr="00765043" w:rsidRDefault="00425E37" w:rsidP="0001290A">
            <w:pPr>
              <w:pStyle w:val="Header"/>
              <w:ind w:right="-720"/>
              <w:jc w:val="both"/>
              <w:rPr>
                <w:rFonts w:asciiTheme="minorHAnsi" w:hAnsiTheme="minorHAnsi" w:cstheme="minorHAnsi"/>
                <w:sz w:val="22"/>
                <w:szCs w:val="22"/>
              </w:rPr>
            </w:pPr>
            <w:r w:rsidRPr="00765043">
              <w:rPr>
                <w:rFonts w:asciiTheme="minorHAnsi" w:hAnsiTheme="minorHAnsi" w:cstheme="minorHAnsi"/>
                <w:sz w:val="22"/>
                <w:szCs w:val="22"/>
              </w:rPr>
              <w:t>Database/Tools</w:t>
            </w:r>
          </w:p>
        </w:tc>
        <w:tc>
          <w:tcPr>
            <w:tcW w:w="6254" w:type="dxa"/>
          </w:tcPr>
          <w:p w:rsidR="00425E37" w:rsidRPr="00765043" w:rsidRDefault="00765043" w:rsidP="0001290A">
            <w:pPr>
              <w:pStyle w:val="Header"/>
              <w:ind w:right="-720"/>
              <w:jc w:val="both"/>
              <w:rPr>
                <w:rFonts w:asciiTheme="minorHAnsi" w:hAnsiTheme="minorHAnsi" w:cstheme="minorHAnsi"/>
                <w:sz w:val="22"/>
                <w:szCs w:val="22"/>
              </w:rPr>
            </w:pPr>
            <w:r>
              <w:rPr>
                <w:rFonts w:asciiTheme="minorHAnsi" w:hAnsiTheme="minorHAnsi" w:cstheme="minorHAnsi"/>
                <w:sz w:val="22"/>
                <w:szCs w:val="22"/>
              </w:rPr>
              <w:t>Oracle, SQL Server, MS</w:t>
            </w:r>
            <w:r w:rsidR="00425E37" w:rsidRPr="00765043">
              <w:rPr>
                <w:rFonts w:asciiTheme="minorHAnsi" w:hAnsiTheme="minorHAnsi" w:cstheme="minorHAnsi"/>
                <w:sz w:val="22"/>
                <w:szCs w:val="22"/>
              </w:rPr>
              <w:t>-Access, Sybase</w:t>
            </w:r>
          </w:p>
          <w:p w:rsidR="00425E37" w:rsidRPr="00765043" w:rsidRDefault="00425E37" w:rsidP="0001290A">
            <w:pPr>
              <w:pStyle w:val="Header"/>
              <w:ind w:right="-720"/>
              <w:jc w:val="both"/>
              <w:rPr>
                <w:rFonts w:asciiTheme="minorHAnsi" w:hAnsiTheme="minorHAnsi" w:cstheme="minorHAnsi"/>
                <w:sz w:val="22"/>
                <w:szCs w:val="22"/>
              </w:rPr>
            </w:pPr>
            <w:r w:rsidRPr="00765043">
              <w:rPr>
                <w:rFonts w:asciiTheme="minorHAnsi" w:hAnsiTheme="minorHAnsi" w:cstheme="minorHAnsi"/>
                <w:sz w:val="22"/>
                <w:szCs w:val="22"/>
              </w:rPr>
              <w:t>TOAD and SQL Navigator</w:t>
            </w:r>
          </w:p>
        </w:tc>
      </w:tr>
      <w:tr w:rsidR="00425E37" w:rsidRPr="00765043" w:rsidTr="00765043">
        <w:trPr>
          <w:trHeight w:val="265"/>
        </w:trPr>
        <w:tc>
          <w:tcPr>
            <w:tcW w:w="2745" w:type="dxa"/>
          </w:tcPr>
          <w:p w:rsidR="00425E37" w:rsidRPr="00765043" w:rsidRDefault="00425E37" w:rsidP="0001290A">
            <w:pPr>
              <w:pStyle w:val="Header"/>
              <w:ind w:right="-720"/>
              <w:jc w:val="both"/>
              <w:rPr>
                <w:rFonts w:asciiTheme="minorHAnsi" w:hAnsiTheme="minorHAnsi" w:cstheme="minorHAnsi"/>
                <w:sz w:val="22"/>
                <w:szCs w:val="22"/>
              </w:rPr>
            </w:pPr>
            <w:r w:rsidRPr="00765043">
              <w:rPr>
                <w:rFonts w:asciiTheme="minorHAnsi" w:hAnsiTheme="minorHAnsi" w:cstheme="minorHAnsi"/>
                <w:sz w:val="22"/>
                <w:szCs w:val="22"/>
              </w:rPr>
              <w:t>Operating System</w:t>
            </w:r>
          </w:p>
        </w:tc>
        <w:tc>
          <w:tcPr>
            <w:tcW w:w="6254" w:type="dxa"/>
          </w:tcPr>
          <w:p w:rsidR="00425E37" w:rsidRPr="00765043" w:rsidRDefault="00425E37" w:rsidP="0001290A">
            <w:pPr>
              <w:pStyle w:val="Header"/>
              <w:ind w:right="-720"/>
              <w:jc w:val="both"/>
              <w:rPr>
                <w:rFonts w:asciiTheme="minorHAnsi" w:hAnsiTheme="minorHAnsi" w:cstheme="minorHAnsi"/>
                <w:sz w:val="22"/>
                <w:szCs w:val="22"/>
              </w:rPr>
            </w:pPr>
            <w:r w:rsidRPr="00765043">
              <w:rPr>
                <w:rFonts w:asciiTheme="minorHAnsi" w:hAnsiTheme="minorHAnsi" w:cstheme="minorHAnsi"/>
                <w:sz w:val="22"/>
                <w:szCs w:val="22"/>
              </w:rPr>
              <w:t>Windows 2000/XP/2003/Vista/2007</w:t>
            </w:r>
          </w:p>
        </w:tc>
      </w:tr>
      <w:tr w:rsidR="00425E37" w:rsidRPr="00765043" w:rsidTr="00765043">
        <w:trPr>
          <w:trHeight w:val="265"/>
        </w:trPr>
        <w:tc>
          <w:tcPr>
            <w:tcW w:w="2745" w:type="dxa"/>
          </w:tcPr>
          <w:p w:rsidR="00425E37" w:rsidRPr="00765043" w:rsidRDefault="00425E37" w:rsidP="0001290A">
            <w:pPr>
              <w:pStyle w:val="Header"/>
              <w:ind w:right="-720"/>
              <w:jc w:val="both"/>
              <w:rPr>
                <w:rFonts w:asciiTheme="minorHAnsi" w:hAnsiTheme="minorHAnsi" w:cstheme="minorHAnsi"/>
                <w:sz w:val="22"/>
                <w:szCs w:val="22"/>
              </w:rPr>
            </w:pPr>
            <w:r w:rsidRPr="00765043">
              <w:rPr>
                <w:rFonts w:asciiTheme="minorHAnsi" w:hAnsiTheme="minorHAnsi" w:cstheme="minorHAnsi"/>
                <w:sz w:val="22"/>
                <w:szCs w:val="22"/>
              </w:rPr>
              <w:t>Other Tools</w:t>
            </w:r>
            <w:r w:rsidRPr="00765043">
              <w:rPr>
                <w:rFonts w:asciiTheme="minorHAnsi" w:hAnsiTheme="minorHAnsi" w:cstheme="minorHAnsi"/>
                <w:sz w:val="22"/>
                <w:szCs w:val="22"/>
              </w:rPr>
              <w:tab/>
            </w:r>
          </w:p>
        </w:tc>
        <w:tc>
          <w:tcPr>
            <w:tcW w:w="6254" w:type="dxa"/>
          </w:tcPr>
          <w:p w:rsidR="00425E37" w:rsidRPr="00765043" w:rsidRDefault="00425E37" w:rsidP="0001290A">
            <w:pPr>
              <w:pStyle w:val="Header"/>
              <w:ind w:right="-720"/>
              <w:jc w:val="both"/>
              <w:rPr>
                <w:rFonts w:asciiTheme="minorHAnsi" w:hAnsiTheme="minorHAnsi" w:cstheme="minorHAnsi"/>
                <w:sz w:val="22"/>
                <w:szCs w:val="22"/>
              </w:rPr>
            </w:pPr>
            <w:r w:rsidRPr="00765043">
              <w:rPr>
                <w:rFonts w:asciiTheme="minorHAnsi" w:hAnsiTheme="minorHAnsi" w:cstheme="minorHAnsi"/>
                <w:sz w:val="22"/>
                <w:szCs w:val="22"/>
              </w:rPr>
              <w:t>Visio, MS-Office (MS-Word, Excel, Power Point)</w:t>
            </w:r>
          </w:p>
        </w:tc>
      </w:tr>
    </w:tbl>
    <w:p w:rsidR="00820F78" w:rsidRPr="00765043" w:rsidRDefault="00820F78" w:rsidP="00224666">
      <w:pPr>
        <w:rPr>
          <w:rFonts w:asciiTheme="minorHAnsi" w:eastAsia="Calibri" w:hAnsiTheme="minorHAnsi" w:cstheme="minorHAnsi"/>
          <w:b/>
          <w:sz w:val="22"/>
          <w:szCs w:val="22"/>
        </w:rPr>
      </w:pPr>
    </w:p>
    <w:p w:rsidR="00765043" w:rsidRPr="00765043" w:rsidRDefault="00765043" w:rsidP="004F13C8">
      <w:pPr>
        <w:rPr>
          <w:rFonts w:asciiTheme="minorHAnsi" w:eastAsia="Calibri" w:hAnsiTheme="minorHAnsi" w:cstheme="minorHAnsi"/>
          <w:b/>
          <w:sz w:val="22"/>
          <w:szCs w:val="22"/>
        </w:rPr>
      </w:pPr>
    </w:p>
    <w:p w:rsidR="00765043" w:rsidRPr="00765043" w:rsidRDefault="00765043" w:rsidP="00765043">
      <w:pPr>
        <w:ind w:left="180" w:hanging="720"/>
        <w:jc w:val="both"/>
        <w:rPr>
          <w:rFonts w:asciiTheme="minorHAnsi" w:eastAsia="Calibri" w:hAnsiTheme="minorHAnsi" w:cstheme="minorHAnsi"/>
          <w:b/>
          <w:sz w:val="22"/>
          <w:szCs w:val="22"/>
        </w:rPr>
      </w:pPr>
      <w:r w:rsidRPr="00765043">
        <w:rPr>
          <w:rFonts w:asciiTheme="minorHAnsi" w:eastAsia="Calibri" w:hAnsiTheme="minorHAnsi" w:cstheme="minorHAnsi"/>
          <w:b/>
          <w:sz w:val="22"/>
          <w:szCs w:val="22"/>
        </w:rPr>
        <w:t xml:space="preserve">          </w:t>
      </w:r>
      <w:r>
        <w:rPr>
          <w:rFonts w:asciiTheme="minorHAnsi" w:eastAsia="Calibri" w:hAnsiTheme="minorHAnsi" w:cstheme="minorHAnsi"/>
          <w:b/>
          <w:sz w:val="22"/>
          <w:szCs w:val="22"/>
        </w:rPr>
        <w:t xml:space="preserve"> </w:t>
      </w:r>
      <w:r w:rsidRPr="00765043">
        <w:rPr>
          <w:rFonts w:asciiTheme="minorHAnsi" w:eastAsia="Calibri" w:hAnsiTheme="minorHAnsi" w:cstheme="minorHAnsi"/>
          <w:b/>
          <w:sz w:val="22"/>
          <w:szCs w:val="22"/>
        </w:rPr>
        <w:t xml:space="preserve">Client: </w:t>
      </w:r>
      <w:r w:rsidRPr="00765043">
        <w:rPr>
          <w:rFonts w:asciiTheme="minorHAnsi" w:hAnsiTheme="minorHAnsi" w:cstheme="minorHAnsi"/>
          <w:b/>
          <w:color w:val="000000"/>
          <w:sz w:val="22"/>
          <w:szCs w:val="22"/>
        </w:rPr>
        <w:t>Campbell Foods, NJ</w:t>
      </w:r>
      <w:r w:rsidRPr="00765043">
        <w:rPr>
          <w:rFonts w:asciiTheme="minorHAnsi" w:eastAsia="Calibri" w:hAnsiTheme="minorHAnsi" w:cstheme="minorHAnsi"/>
          <w:b/>
          <w:sz w:val="22"/>
          <w:szCs w:val="22"/>
        </w:rPr>
        <w:t xml:space="preserve">                                 </w:t>
      </w:r>
      <w:r w:rsidRPr="00765043">
        <w:rPr>
          <w:rFonts w:asciiTheme="minorHAnsi" w:eastAsia="Calibri" w:hAnsiTheme="minorHAnsi" w:cstheme="minorHAnsi"/>
          <w:sz w:val="22"/>
          <w:szCs w:val="22"/>
        </w:rPr>
        <w:tab/>
      </w:r>
      <w:r w:rsidRPr="00765043">
        <w:rPr>
          <w:rFonts w:asciiTheme="minorHAnsi" w:eastAsia="Calibri" w:hAnsiTheme="minorHAnsi" w:cstheme="minorHAnsi"/>
          <w:sz w:val="22"/>
          <w:szCs w:val="22"/>
        </w:rPr>
        <w:tab/>
        <w:t xml:space="preserve">       </w:t>
      </w:r>
      <w:r w:rsidRPr="00765043">
        <w:rPr>
          <w:rFonts w:asciiTheme="minorHAnsi" w:eastAsia="Calibri" w:hAnsiTheme="minorHAnsi" w:cstheme="minorHAnsi"/>
          <w:sz w:val="22"/>
          <w:szCs w:val="22"/>
        </w:rPr>
        <w:tab/>
        <w:t xml:space="preserve">    </w:t>
      </w:r>
      <w:r w:rsidR="005404B0">
        <w:rPr>
          <w:rFonts w:asciiTheme="minorHAnsi" w:eastAsia="Calibri" w:hAnsiTheme="minorHAnsi" w:cstheme="minorHAnsi"/>
          <w:sz w:val="22"/>
          <w:szCs w:val="22"/>
        </w:rPr>
        <w:t xml:space="preserve">                              </w:t>
      </w:r>
      <w:r w:rsidR="005404B0">
        <w:rPr>
          <w:rFonts w:asciiTheme="minorHAnsi" w:eastAsia="Calibri" w:hAnsiTheme="minorHAnsi" w:cstheme="minorHAnsi"/>
          <w:b/>
          <w:sz w:val="22"/>
          <w:szCs w:val="22"/>
        </w:rPr>
        <w:t>May-2017-Sept-2018</w:t>
      </w:r>
      <w:r w:rsidRPr="00765043">
        <w:rPr>
          <w:rFonts w:asciiTheme="minorHAnsi" w:eastAsia="Calibri" w:hAnsiTheme="minorHAnsi" w:cstheme="minorHAnsi"/>
          <w:b/>
          <w:sz w:val="22"/>
          <w:szCs w:val="22"/>
        </w:rPr>
        <w:t xml:space="preserve">                          </w:t>
      </w:r>
      <w:r w:rsidRPr="00765043">
        <w:rPr>
          <w:rFonts w:asciiTheme="minorHAnsi" w:eastAsia="Calibri" w:hAnsiTheme="minorHAnsi" w:cstheme="minorHAnsi"/>
          <w:b/>
          <w:sz w:val="22"/>
          <w:szCs w:val="22"/>
        </w:rPr>
        <w:t xml:space="preserve">                               </w:t>
      </w:r>
    </w:p>
    <w:p w:rsidR="00765043" w:rsidRPr="00765043" w:rsidRDefault="005404B0" w:rsidP="00765043">
      <w:pPr>
        <w:ind w:left="180" w:hanging="180"/>
        <w:jc w:val="both"/>
        <w:rPr>
          <w:rFonts w:asciiTheme="minorHAnsi" w:eastAsia="Times New Roman" w:hAnsiTheme="minorHAnsi" w:cstheme="minorHAnsi"/>
          <w:color w:val="000000"/>
          <w:sz w:val="22"/>
          <w:szCs w:val="22"/>
        </w:rPr>
      </w:pPr>
      <w:r>
        <w:rPr>
          <w:rFonts w:asciiTheme="minorHAnsi" w:hAnsiTheme="minorHAnsi" w:cstheme="minorHAnsi"/>
          <w:b/>
          <w:sz w:val="22"/>
          <w:szCs w:val="22"/>
        </w:rPr>
        <w:t xml:space="preserve">Sr. </w:t>
      </w:r>
      <w:r w:rsidR="00765043">
        <w:rPr>
          <w:rFonts w:asciiTheme="minorHAnsi" w:hAnsiTheme="minorHAnsi" w:cstheme="minorHAnsi"/>
          <w:b/>
          <w:sz w:val="22"/>
          <w:szCs w:val="22"/>
        </w:rPr>
        <w:t>Mobile</w:t>
      </w:r>
      <w:r w:rsidR="00765043" w:rsidRPr="00765043">
        <w:rPr>
          <w:rFonts w:asciiTheme="minorHAnsi" w:hAnsiTheme="minorHAnsi" w:cstheme="minorHAnsi"/>
          <w:b/>
          <w:sz w:val="22"/>
          <w:szCs w:val="22"/>
        </w:rPr>
        <w:t xml:space="preserve"> Automation Tester</w:t>
      </w:r>
      <w:r w:rsidR="00765043" w:rsidRPr="00765043">
        <w:rPr>
          <w:rFonts w:asciiTheme="minorHAnsi" w:eastAsia="Calibri" w:hAnsiTheme="minorHAnsi" w:cstheme="minorHAnsi"/>
          <w:sz w:val="22"/>
          <w:szCs w:val="22"/>
        </w:rPr>
        <w:tab/>
      </w:r>
      <w:r w:rsidR="00765043" w:rsidRPr="00765043">
        <w:rPr>
          <w:rFonts w:asciiTheme="minorHAnsi" w:eastAsia="Calibri" w:hAnsiTheme="minorHAnsi" w:cstheme="minorHAnsi"/>
          <w:b/>
          <w:sz w:val="22"/>
          <w:szCs w:val="22"/>
        </w:rPr>
        <w:tab/>
        <w:t xml:space="preserve">                                                                    </w:t>
      </w:r>
    </w:p>
    <w:p w:rsidR="00765043" w:rsidRPr="00765043" w:rsidRDefault="00765043" w:rsidP="00765043">
      <w:pPr>
        <w:rPr>
          <w:rFonts w:asciiTheme="minorHAnsi" w:hAnsiTheme="minorHAnsi" w:cstheme="minorHAnsi"/>
          <w:color w:val="000000"/>
          <w:sz w:val="22"/>
          <w:szCs w:val="22"/>
        </w:rPr>
      </w:pPr>
      <w:r w:rsidRPr="00765043">
        <w:rPr>
          <w:rFonts w:asciiTheme="minorHAnsi" w:hAnsiTheme="minorHAnsi" w:cstheme="minorHAnsi"/>
          <w:color w:val="000000"/>
          <w:sz w:val="22"/>
          <w:szCs w:val="22"/>
        </w:rPr>
        <w:t>Campbell Soup Company is an American producer of canned soups and related products. The company consists of totally 43 sites that include windows and mobile browser also with the Mobile Application. The QA processes that dealt with all these maintenance sites comprises of Black box testing that includes Newsletter testing, Site Updates testing on different OS, Browsers and Devices. Project is tested and executed on the following devices.</w:t>
      </w:r>
    </w:p>
    <w:p w:rsidR="00765043" w:rsidRPr="00765043" w:rsidRDefault="00765043" w:rsidP="00765043">
      <w:pPr>
        <w:rPr>
          <w:rFonts w:asciiTheme="minorHAnsi" w:eastAsia="Calibri" w:hAnsiTheme="minorHAnsi" w:cstheme="minorHAnsi"/>
          <w:sz w:val="22"/>
          <w:szCs w:val="22"/>
        </w:rPr>
      </w:pPr>
      <w:r w:rsidRPr="00765043">
        <w:rPr>
          <w:rFonts w:asciiTheme="minorHAnsi" w:eastAsia="Calibri" w:hAnsiTheme="minorHAnsi" w:cstheme="minorHAnsi"/>
          <w:sz w:val="22"/>
          <w:szCs w:val="22"/>
        </w:rPr>
        <w:t xml:space="preserve">a) I phone </w:t>
      </w:r>
    </w:p>
    <w:p w:rsidR="00765043" w:rsidRPr="00765043" w:rsidRDefault="00765043" w:rsidP="00765043">
      <w:pPr>
        <w:rPr>
          <w:rFonts w:asciiTheme="minorHAnsi" w:eastAsia="Calibri" w:hAnsiTheme="minorHAnsi" w:cstheme="minorHAnsi"/>
          <w:sz w:val="22"/>
          <w:szCs w:val="22"/>
        </w:rPr>
      </w:pPr>
      <w:r w:rsidRPr="00765043">
        <w:rPr>
          <w:rFonts w:asciiTheme="minorHAnsi" w:eastAsia="Calibri" w:hAnsiTheme="minorHAnsi" w:cstheme="minorHAnsi"/>
          <w:sz w:val="22"/>
          <w:szCs w:val="22"/>
        </w:rPr>
        <w:t>b) Android</w:t>
      </w:r>
    </w:p>
    <w:p w:rsidR="00765043" w:rsidRPr="00765043" w:rsidRDefault="00765043" w:rsidP="00765043">
      <w:pPr>
        <w:rPr>
          <w:rFonts w:asciiTheme="minorHAnsi" w:hAnsiTheme="minorHAnsi" w:cstheme="minorHAnsi"/>
          <w:bCs/>
          <w:sz w:val="22"/>
          <w:szCs w:val="22"/>
        </w:rPr>
      </w:pPr>
    </w:p>
    <w:p w:rsidR="00765043" w:rsidRPr="00765043" w:rsidRDefault="00765043" w:rsidP="00765043">
      <w:pPr>
        <w:rPr>
          <w:rFonts w:asciiTheme="minorHAnsi" w:eastAsia="Calibri" w:hAnsiTheme="minorHAnsi" w:cstheme="minorHAnsi"/>
          <w:b/>
          <w:sz w:val="22"/>
          <w:szCs w:val="22"/>
        </w:rPr>
      </w:pPr>
      <w:r w:rsidRPr="00765043">
        <w:rPr>
          <w:rFonts w:asciiTheme="minorHAnsi" w:eastAsia="Calibri" w:hAnsiTheme="minorHAnsi" w:cstheme="minorHAnsi"/>
          <w:b/>
          <w:sz w:val="22"/>
          <w:szCs w:val="22"/>
        </w:rPr>
        <w:t>Responsibilities</w:t>
      </w:r>
    </w:p>
    <w:p w:rsidR="00765043" w:rsidRPr="00765043" w:rsidRDefault="00765043" w:rsidP="00765043">
      <w:pPr>
        <w:pStyle w:val="ListParagraph"/>
        <w:numPr>
          <w:ilvl w:val="0"/>
          <w:numId w:val="3"/>
        </w:numPr>
        <w:rPr>
          <w:rFonts w:asciiTheme="minorHAnsi" w:eastAsia="Times New Roman" w:hAnsiTheme="minorHAnsi" w:cstheme="minorHAnsi"/>
          <w:color w:val="000000"/>
          <w:sz w:val="22"/>
          <w:szCs w:val="22"/>
        </w:rPr>
      </w:pPr>
      <w:r w:rsidRPr="00765043">
        <w:rPr>
          <w:rFonts w:asciiTheme="minorHAnsi" w:eastAsia="Times New Roman" w:hAnsiTheme="minorHAnsi" w:cstheme="minorHAnsi"/>
          <w:color w:val="000000"/>
          <w:sz w:val="22"/>
          <w:szCs w:val="22"/>
        </w:rPr>
        <w:t>Involved in Design and development of test plans based on high-level and detailed designs.</w:t>
      </w:r>
    </w:p>
    <w:p w:rsidR="00765043" w:rsidRPr="00765043" w:rsidRDefault="00765043" w:rsidP="00765043">
      <w:pPr>
        <w:pStyle w:val="ListParagraph"/>
        <w:numPr>
          <w:ilvl w:val="0"/>
          <w:numId w:val="3"/>
        </w:numPr>
        <w:rPr>
          <w:rFonts w:asciiTheme="minorHAnsi" w:eastAsia="Times New Roman" w:hAnsiTheme="minorHAnsi" w:cstheme="minorHAnsi"/>
          <w:color w:val="000000"/>
          <w:sz w:val="22"/>
          <w:szCs w:val="22"/>
        </w:rPr>
      </w:pPr>
      <w:r w:rsidRPr="00765043">
        <w:rPr>
          <w:rFonts w:asciiTheme="minorHAnsi" w:eastAsia="Times New Roman" w:hAnsiTheme="minorHAnsi" w:cstheme="minorHAnsi"/>
          <w:color w:val="000000"/>
          <w:sz w:val="22"/>
          <w:szCs w:val="22"/>
        </w:rPr>
        <w:t xml:space="preserve">Conduct user accepting testing and UI testing for </w:t>
      </w:r>
      <w:proofErr w:type="spellStart"/>
      <w:r w:rsidRPr="00765043">
        <w:rPr>
          <w:rFonts w:asciiTheme="minorHAnsi" w:eastAsia="Times New Roman" w:hAnsiTheme="minorHAnsi" w:cstheme="minorHAnsi"/>
          <w:color w:val="000000"/>
          <w:sz w:val="22"/>
          <w:szCs w:val="22"/>
        </w:rPr>
        <w:t>iOS</w:t>
      </w:r>
      <w:proofErr w:type="spellEnd"/>
      <w:r w:rsidRPr="00765043">
        <w:rPr>
          <w:rFonts w:asciiTheme="minorHAnsi" w:eastAsia="Times New Roman" w:hAnsiTheme="minorHAnsi" w:cstheme="minorHAnsi"/>
          <w:color w:val="000000"/>
          <w:sz w:val="22"/>
          <w:szCs w:val="22"/>
        </w:rPr>
        <w:t xml:space="preserve"> and Android Mobile applications </w:t>
      </w:r>
    </w:p>
    <w:p w:rsidR="00765043" w:rsidRPr="00765043" w:rsidRDefault="00765043" w:rsidP="00765043">
      <w:pPr>
        <w:pStyle w:val="ListParagraph"/>
        <w:numPr>
          <w:ilvl w:val="0"/>
          <w:numId w:val="3"/>
        </w:numPr>
        <w:rPr>
          <w:rFonts w:asciiTheme="minorHAnsi" w:eastAsia="Times New Roman" w:hAnsiTheme="minorHAnsi" w:cstheme="minorHAnsi"/>
          <w:color w:val="000000"/>
          <w:sz w:val="22"/>
          <w:szCs w:val="22"/>
        </w:rPr>
      </w:pPr>
      <w:r w:rsidRPr="00765043">
        <w:rPr>
          <w:rFonts w:asciiTheme="minorHAnsi" w:eastAsia="Times New Roman" w:hAnsiTheme="minorHAnsi" w:cstheme="minorHAnsi"/>
          <w:color w:val="000000"/>
          <w:sz w:val="22"/>
          <w:szCs w:val="22"/>
        </w:rPr>
        <w:t>Performed GUI Testing on web and mobile applications.</w:t>
      </w:r>
    </w:p>
    <w:p w:rsidR="00765043" w:rsidRPr="00765043" w:rsidRDefault="00765043" w:rsidP="00765043">
      <w:pPr>
        <w:pStyle w:val="ListParagraph"/>
        <w:numPr>
          <w:ilvl w:val="0"/>
          <w:numId w:val="3"/>
        </w:numPr>
        <w:rPr>
          <w:rFonts w:asciiTheme="minorHAnsi" w:eastAsia="Times New Roman" w:hAnsiTheme="minorHAnsi" w:cstheme="minorHAnsi"/>
          <w:color w:val="000000"/>
          <w:sz w:val="22"/>
          <w:szCs w:val="22"/>
        </w:rPr>
      </w:pPr>
      <w:r w:rsidRPr="00765043">
        <w:rPr>
          <w:rFonts w:asciiTheme="minorHAnsi" w:eastAsia="Times New Roman" w:hAnsiTheme="minorHAnsi" w:cstheme="minorHAnsi"/>
          <w:color w:val="000000"/>
          <w:sz w:val="22"/>
          <w:szCs w:val="22"/>
        </w:rPr>
        <w:t>Performed testing of software web applications including Functional, Integration and Regression testing.</w:t>
      </w:r>
    </w:p>
    <w:p w:rsidR="00765043" w:rsidRPr="00765043" w:rsidRDefault="00765043" w:rsidP="00765043">
      <w:pPr>
        <w:pStyle w:val="ListParagraph"/>
        <w:numPr>
          <w:ilvl w:val="0"/>
          <w:numId w:val="3"/>
        </w:numPr>
        <w:rPr>
          <w:rFonts w:asciiTheme="minorHAnsi" w:eastAsia="Times New Roman" w:hAnsiTheme="minorHAnsi" w:cstheme="minorHAnsi"/>
          <w:color w:val="000000"/>
          <w:sz w:val="22"/>
          <w:szCs w:val="22"/>
        </w:rPr>
      </w:pPr>
      <w:r w:rsidRPr="00765043">
        <w:rPr>
          <w:rFonts w:asciiTheme="minorHAnsi" w:eastAsia="Times New Roman" w:hAnsiTheme="minorHAnsi" w:cstheme="minorHAnsi"/>
          <w:color w:val="000000"/>
          <w:sz w:val="22"/>
          <w:szCs w:val="22"/>
        </w:rPr>
        <w:t xml:space="preserve">Instrumentation of Android and </w:t>
      </w:r>
      <w:proofErr w:type="spellStart"/>
      <w:r w:rsidRPr="00765043">
        <w:rPr>
          <w:rFonts w:asciiTheme="minorHAnsi" w:eastAsia="Times New Roman" w:hAnsiTheme="minorHAnsi" w:cstheme="minorHAnsi"/>
          <w:color w:val="000000"/>
          <w:sz w:val="22"/>
          <w:szCs w:val="22"/>
        </w:rPr>
        <w:t>iOS</w:t>
      </w:r>
      <w:proofErr w:type="spellEnd"/>
      <w:r w:rsidRPr="00765043">
        <w:rPr>
          <w:rFonts w:asciiTheme="minorHAnsi" w:eastAsia="Times New Roman" w:hAnsiTheme="minorHAnsi" w:cstheme="minorHAnsi"/>
          <w:color w:val="000000"/>
          <w:sz w:val="22"/>
          <w:szCs w:val="22"/>
        </w:rPr>
        <w:t xml:space="preserve"> Apps via latest available binary files for different environments of testing  </w:t>
      </w:r>
    </w:p>
    <w:p w:rsidR="00765043" w:rsidRPr="00765043" w:rsidRDefault="00765043" w:rsidP="00765043">
      <w:pPr>
        <w:pStyle w:val="ListParagraph"/>
        <w:numPr>
          <w:ilvl w:val="0"/>
          <w:numId w:val="3"/>
        </w:numPr>
        <w:rPr>
          <w:rFonts w:asciiTheme="minorHAnsi" w:eastAsia="Times New Roman" w:hAnsiTheme="minorHAnsi" w:cstheme="minorHAnsi"/>
          <w:color w:val="000000"/>
          <w:sz w:val="22"/>
          <w:szCs w:val="22"/>
        </w:rPr>
      </w:pPr>
      <w:r w:rsidRPr="00765043">
        <w:rPr>
          <w:rFonts w:asciiTheme="minorHAnsi" w:eastAsia="Times New Roman" w:hAnsiTheme="minorHAnsi" w:cstheme="minorHAnsi"/>
          <w:color w:val="000000"/>
          <w:sz w:val="22"/>
          <w:szCs w:val="22"/>
        </w:rPr>
        <w:t>Conducted usability testing of the mobile features with complex positive and negative test case scenarios.</w:t>
      </w:r>
    </w:p>
    <w:p w:rsidR="00765043" w:rsidRPr="00765043" w:rsidRDefault="00765043" w:rsidP="00765043">
      <w:pPr>
        <w:pStyle w:val="ListParagraph"/>
        <w:numPr>
          <w:ilvl w:val="0"/>
          <w:numId w:val="3"/>
        </w:numPr>
        <w:rPr>
          <w:rFonts w:asciiTheme="minorHAnsi" w:eastAsia="Times New Roman" w:hAnsiTheme="minorHAnsi" w:cstheme="minorHAnsi"/>
          <w:color w:val="000000"/>
          <w:sz w:val="22"/>
          <w:szCs w:val="22"/>
        </w:rPr>
      </w:pPr>
      <w:r w:rsidRPr="00765043">
        <w:rPr>
          <w:rFonts w:asciiTheme="minorHAnsi" w:eastAsia="Times New Roman" w:hAnsiTheme="minorHAnsi" w:cstheme="minorHAnsi"/>
          <w:color w:val="000000"/>
          <w:sz w:val="22"/>
          <w:szCs w:val="22"/>
        </w:rPr>
        <w:t>Performed White Box, Black Box, and Usability Testing</w:t>
      </w:r>
    </w:p>
    <w:p w:rsidR="00765043" w:rsidRPr="00765043" w:rsidRDefault="00765043" w:rsidP="00765043">
      <w:pPr>
        <w:pStyle w:val="ListParagraph"/>
        <w:numPr>
          <w:ilvl w:val="0"/>
          <w:numId w:val="3"/>
        </w:numPr>
        <w:rPr>
          <w:rFonts w:asciiTheme="minorHAnsi" w:eastAsia="Times New Roman" w:hAnsiTheme="minorHAnsi" w:cstheme="minorHAnsi"/>
          <w:color w:val="000000"/>
          <w:sz w:val="22"/>
          <w:szCs w:val="22"/>
        </w:rPr>
      </w:pPr>
      <w:r w:rsidRPr="00765043">
        <w:rPr>
          <w:rFonts w:asciiTheme="minorHAnsi" w:eastAsia="Times New Roman" w:hAnsiTheme="minorHAnsi" w:cstheme="minorHAnsi"/>
          <w:color w:val="000000"/>
          <w:sz w:val="22"/>
          <w:szCs w:val="22"/>
        </w:rPr>
        <w:t>Conducted functional, regression, upgrade testing of mobile software.</w:t>
      </w:r>
    </w:p>
    <w:p w:rsidR="00765043" w:rsidRPr="00765043" w:rsidRDefault="00765043" w:rsidP="00765043">
      <w:pPr>
        <w:pStyle w:val="ListParagraph"/>
        <w:numPr>
          <w:ilvl w:val="0"/>
          <w:numId w:val="3"/>
        </w:numPr>
        <w:rPr>
          <w:rFonts w:asciiTheme="minorHAnsi" w:eastAsia="Times New Roman" w:hAnsiTheme="minorHAnsi" w:cstheme="minorHAnsi"/>
          <w:color w:val="000000"/>
          <w:sz w:val="22"/>
          <w:szCs w:val="22"/>
        </w:rPr>
      </w:pPr>
      <w:r w:rsidRPr="00765043">
        <w:rPr>
          <w:rFonts w:asciiTheme="minorHAnsi" w:eastAsia="Times New Roman" w:hAnsiTheme="minorHAnsi" w:cstheme="minorHAnsi"/>
          <w:color w:val="000000"/>
          <w:sz w:val="22"/>
          <w:szCs w:val="22"/>
        </w:rPr>
        <w:t>Involved in all phases of SDLC and implemented Test management best practices through Agile method working with Globally spread teams</w:t>
      </w:r>
    </w:p>
    <w:p w:rsidR="00765043" w:rsidRPr="00765043" w:rsidRDefault="00765043" w:rsidP="00765043">
      <w:pPr>
        <w:pStyle w:val="ListParagraph"/>
        <w:numPr>
          <w:ilvl w:val="0"/>
          <w:numId w:val="3"/>
        </w:numPr>
        <w:rPr>
          <w:rFonts w:asciiTheme="minorHAnsi" w:eastAsia="Times New Roman" w:hAnsiTheme="minorHAnsi" w:cstheme="minorHAnsi"/>
          <w:color w:val="000000"/>
          <w:sz w:val="22"/>
          <w:szCs w:val="22"/>
        </w:rPr>
      </w:pPr>
      <w:r w:rsidRPr="00765043">
        <w:rPr>
          <w:rFonts w:asciiTheme="minorHAnsi" w:eastAsia="Times New Roman" w:hAnsiTheme="minorHAnsi" w:cstheme="minorHAnsi"/>
          <w:color w:val="000000"/>
          <w:sz w:val="22"/>
          <w:szCs w:val="22"/>
        </w:rPr>
        <w:t>Involved in developing the test scripts and test execution.</w:t>
      </w:r>
    </w:p>
    <w:p w:rsidR="00765043" w:rsidRPr="00765043" w:rsidRDefault="00765043" w:rsidP="00765043">
      <w:pPr>
        <w:pStyle w:val="ListParagraph"/>
        <w:numPr>
          <w:ilvl w:val="0"/>
          <w:numId w:val="3"/>
        </w:numPr>
        <w:rPr>
          <w:rFonts w:asciiTheme="minorHAnsi" w:eastAsia="Times New Roman" w:hAnsiTheme="minorHAnsi" w:cstheme="minorHAnsi"/>
          <w:color w:val="000000"/>
          <w:sz w:val="22"/>
          <w:szCs w:val="22"/>
        </w:rPr>
      </w:pPr>
      <w:r w:rsidRPr="00765043">
        <w:rPr>
          <w:rFonts w:asciiTheme="minorHAnsi" w:eastAsia="Times New Roman" w:hAnsiTheme="minorHAnsi" w:cstheme="minorHAnsi"/>
          <w:color w:val="000000"/>
          <w:sz w:val="22"/>
          <w:szCs w:val="22"/>
        </w:rPr>
        <w:t>Tested the application by writing SQL Queries and creating pivot views as to perform back-end testing.</w:t>
      </w:r>
    </w:p>
    <w:p w:rsidR="00765043" w:rsidRPr="00765043" w:rsidRDefault="00765043" w:rsidP="00765043">
      <w:pPr>
        <w:pStyle w:val="ListParagraph"/>
        <w:numPr>
          <w:ilvl w:val="0"/>
          <w:numId w:val="3"/>
        </w:numPr>
        <w:rPr>
          <w:rFonts w:asciiTheme="minorHAnsi" w:eastAsia="Times New Roman" w:hAnsiTheme="minorHAnsi" w:cstheme="minorHAnsi"/>
          <w:color w:val="000000"/>
          <w:sz w:val="22"/>
          <w:szCs w:val="22"/>
        </w:rPr>
      </w:pPr>
      <w:r w:rsidRPr="00765043">
        <w:rPr>
          <w:rFonts w:asciiTheme="minorHAnsi" w:eastAsia="Times New Roman" w:hAnsiTheme="minorHAnsi" w:cstheme="minorHAnsi"/>
          <w:color w:val="000000"/>
          <w:sz w:val="22"/>
          <w:szCs w:val="22"/>
        </w:rPr>
        <w:t>Worked as Agile Tester in Shopping Project wherein interacted with developers on day today basis. Worked with Waterfall Model, Iterative and Spiral Model as well.</w:t>
      </w:r>
    </w:p>
    <w:p w:rsidR="00765043" w:rsidRPr="00765043" w:rsidRDefault="00765043" w:rsidP="00765043">
      <w:pPr>
        <w:pStyle w:val="ListParagraph"/>
        <w:numPr>
          <w:ilvl w:val="0"/>
          <w:numId w:val="3"/>
        </w:numPr>
        <w:rPr>
          <w:rFonts w:asciiTheme="minorHAnsi" w:eastAsia="Times New Roman" w:hAnsiTheme="minorHAnsi" w:cstheme="minorHAnsi"/>
          <w:color w:val="000000"/>
          <w:sz w:val="22"/>
          <w:szCs w:val="22"/>
        </w:rPr>
      </w:pPr>
      <w:r w:rsidRPr="00765043">
        <w:rPr>
          <w:rFonts w:asciiTheme="minorHAnsi" w:eastAsia="Times New Roman" w:hAnsiTheme="minorHAnsi" w:cstheme="minorHAnsi"/>
          <w:color w:val="000000"/>
          <w:sz w:val="22"/>
          <w:szCs w:val="22"/>
        </w:rPr>
        <w:t>Worked on Web Services (SOAP &amp;Restful) using SOAP UI and validated the JSON Messages.</w:t>
      </w:r>
    </w:p>
    <w:p w:rsidR="00765043" w:rsidRPr="00765043" w:rsidRDefault="00765043" w:rsidP="00765043">
      <w:pPr>
        <w:pStyle w:val="ListParagraph"/>
        <w:numPr>
          <w:ilvl w:val="0"/>
          <w:numId w:val="3"/>
        </w:numPr>
        <w:rPr>
          <w:rFonts w:asciiTheme="minorHAnsi" w:eastAsia="Times New Roman" w:hAnsiTheme="minorHAnsi" w:cstheme="minorHAnsi"/>
          <w:color w:val="000000"/>
          <w:sz w:val="22"/>
          <w:szCs w:val="22"/>
        </w:rPr>
      </w:pPr>
      <w:r w:rsidRPr="00765043">
        <w:rPr>
          <w:rFonts w:asciiTheme="minorHAnsi" w:eastAsia="Times New Roman" w:hAnsiTheme="minorHAnsi" w:cstheme="minorHAnsi"/>
          <w:color w:val="000000"/>
          <w:sz w:val="22"/>
          <w:szCs w:val="22"/>
        </w:rPr>
        <w:t>All the test scenarios which have been satisfied with the functionality are moved to manual testing using Quick Test Professional.</w:t>
      </w:r>
    </w:p>
    <w:p w:rsidR="00765043" w:rsidRPr="00765043" w:rsidRDefault="00765043" w:rsidP="00765043">
      <w:pPr>
        <w:pStyle w:val="ListParagraph"/>
        <w:numPr>
          <w:ilvl w:val="0"/>
          <w:numId w:val="3"/>
        </w:numPr>
        <w:rPr>
          <w:rFonts w:asciiTheme="minorHAnsi" w:eastAsia="Times New Roman" w:hAnsiTheme="minorHAnsi" w:cstheme="minorHAnsi"/>
          <w:color w:val="000000"/>
          <w:sz w:val="22"/>
          <w:szCs w:val="22"/>
        </w:rPr>
      </w:pPr>
      <w:r w:rsidRPr="00765043">
        <w:rPr>
          <w:rFonts w:asciiTheme="minorHAnsi" w:eastAsia="Times New Roman" w:hAnsiTheme="minorHAnsi" w:cstheme="minorHAnsi"/>
          <w:color w:val="000000"/>
          <w:sz w:val="22"/>
          <w:szCs w:val="22"/>
        </w:rPr>
        <w:t>Write SQL queries to validate that actual test results match with expected results.</w:t>
      </w:r>
    </w:p>
    <w:p w:rsidR="00765043" w:rsidRPr="00765043" w:rsidRDefault="00765043" w:rsidP="00765043">
      <w:pPr>
        <w:pStyle w:val="ListParagraph"/>
        <w:numPr>
          <w:ilvl w:val="0"/>
          <w:numId w:val="3"/>
        </w:numPr>
        <w:rPr>
          <w:rFonts w:asciiTheme="minorHAnsi" w:eastAsia="Times New Roman" w:hAnsiTheme="minorHAnsi" w:cstheme="minorHAnsi"/>
          <w:color w:val="000000"/>
          <w:sz w:val="22"/>
          <w:szCs w:val="22"/>
        </w:rPr>
      </w:pPr>
      <w:r w:rsidRPr="00765043">
        <w:rPr>
          <w:rFonts w:asciiTheme="minorHAnsi" w:eastAsia="Times New Roman" w:hAnsiTheme="minorHAnsi" w:cstheme="minorHAnsi"/>
          <w:color w:val="000000"/>
          <w:sz w:val="22"/>
          <w:szCs w:val="22"/>
        </w:rPr>
        <w:t>Used Selenium Performed Integration, Regression, and Database testing.</w:t>
      </w:r>
    </w:p>
    <w:p w:rsidR="00765043" w:rsidRPr="00765043" w:rsidRDefault="00765043" w:rsidP="00765043">
      <w:pPr>
        <w:pStyle w:val="ListParagraph"/>
        <w:numPr>
          <w:ilvl w:val="0"/>
          <w:numId w:val="3"/>
        </w:numPr>
        <w:rPr>
          <w:rFonts w:asciiTheme="minorHAnsi" w:eastAsia="Times New Roman" w:hAnsiTheme="minorHAnsi" w:cstheme="minorHAnsi"/>
          <w:color w:val="000000"/>
          <w:sz w:val="22"/>
          <w:szCs w:val="22"/>
        </w:rPr>
      </w:pPr>
      <w:r w:rsidRPr="00765043">
        <w:rPr>
          <w:rFonts w:asciiTheme="minorHAnsi" w:eastAsia="Times New Roman" w:hAnsiTheme="minorHAnsi" w:cstheme="minorHAnsi"/>
          <w:color w:val="000000"/>
          <w:sz w:val="22"/>
          <w:szCs w:val="22"/>
        </w:rPr>
        <w:t xml:space="preserve">Validated application data from Oracle by using SQL for Back End Testing </w:t>
      </w:r>
    </w:p>
    <w:p w:rsidR="00765043" w:rsidRPr="00765043" w:rsidRDefault="00765043" w:rsidP="00765043">
      <w:pPr>
        <w:pStyle w:val="ListParagraph"/>
        <w:numPr>
          <w:ilvl w:val="0"/>
          <w:numId w:val="3"/>
        </w:numPr>
        <w:rPr>
          <w:rFonts w:asciiTheme="minorHAnsi" w:eastAsia="Times New Roman" w:hAnsiTheme="minorHAnsi" w:cstheme="minorHAnsi"/>
          <w:color w:val="000000"/>
          <w:sz w:val="22"/>
          <w:szCs w:val="22"/>
        </w:rPr>
      </w:pPr>
      <w:r w:rsidRPr="00765043">
        <w:rPr>
          <w:rFonts w:asciiTheme="minorHAnsi" w:eastAsia="Times New Roman" w:hAnsiTheme="minorHAnsi" w:cstheme="minorHAnsi"/>
          <w:color w:val="000000"/>
          <w:sz w:val="22"/>
          <w:szCs w:val="22"/>
        </w:rPr>
        <w:t xml:space="preserve">Worked on Rational </w:t>
      </w:r>
      <w:proofErr w:type="spellStart"/>
      <w:r w:rsidRPr="00765043">
        <w:rPr>
          <w:rFonts w:asciiTheme="minorHAnsi" w:eastAsia="Times New Roman" w:hAnsiTheme="minorHAnsi" w:cstheme="minorHAnsi"/>
          <w:color w:val="000000"/>
          <w:sz w:val="22"/>
          <w:szCs w:val="22"/>
        </w:rPr>
        <w:t>ClearQuest</w:t>
      </w:r>
      <w:proofErr w:type="spellEnd"/>
      <w:r w:rsidRPr="00765043">
        <w:rPr>
          <w:rFonts w:asciiTheme="minorHAnsi" w:eastAsia="Times New Roman" w:hAnsiTheme="minorHAnsi" w:cstheme="minorHAnsi"/>
          <w:color w:val="000000"/>
          <w:sz w:val="22"/>
          <w:szCs w:val="22"/>
        </w:rPr>
        <w:t xml:space="preserve"> for defect submission and tracking.</w:t>
      </w:r>
    </w:p>
    <w:p w:rsidR="00765043" w:rsidRPr="00765043" w:rsidRDefault="00765043" w:rsidP="00765043">
      <w:pPr>
        <w:pStyle w:val="ListParagraph"/>
        <w:numPr>
          <w:ilvl w:val="0"/>
          <w:numId w:val="3"/>
        </w:numPr>
        <w:rPr>
          <w:rFonts w:asciiTheme="minorHAnsi" w:eastAsia="Times New Roman" w:hAnsiTheme="minorHAnsi" w:cstheme="minorHAnsi"/>
          <w:color w:val="000000"/>
          <w:sz w:val="22"/>
          <w:szCs w:val="22"/>
        </w:rPr>
      </w:pPr>
      <w:r w:rsidRPr="00765043">
        <w:rPr>
          <w:rFonts w:asciiTheme="minorHAnsi" w:eastAsia="Times New Roman" w:hAnsiTheme="minorHAnsi" w:cstheme="minorHAnsi"/>
          <w:color w:val="000000"/>
          <w:sz w:val="22"/>
          <w:szCs w:val="22"/>
        </w:rPr>
        <w:t xml:space="preserve">Installed and configured performance test lab using HP </w:t>
      </w:r>
      <w:proofErr w:type="spellStart"/>
      <w:r w:rsidRPr="00765043">
        <w:rPr>
          <w:rFonts w:asciiTheme="minorHAnsi" w:eastAsia="Times New Roman" w:hAnsiTheme="minorHAnsi" w:cstheme="minorHAnsi"/>
          <w:color w:val="000000"/>
          <w:sz w:val="22"/>
          <w:szCs w:val="22"/>
        </w:rPr>
        <w:t>LoadRunner</w:t>
      </w:r>
      <w:proofErr w:type="spellEnd"/>
      <w:r w:rsidRPr="00765043">
        <w:rPr>
          <w:rFonts w:asciiTheme="minorHAnsi" w:eastAsia="Times New Roman" w:hAnsiTheme="minorHAnsi" w:cstheme="minorHAnsi"/>
          <w:color w:val="000000"/>
          <w:sz w:val="22"/>
          <w:szCs w:val="22"/>
        </w:rPr>
        <w:t xml:space="preserve"> Software.</w:t>
      </w:r>
    </w:p>
    <w:p w:rsidR="00765043" w:rsidRPr="00765043" w:rsidRDefault="00765043" w:rsidP="00765043">
      <w:pPr>
        <w:pStyle w:val="ListParagraph"/>
        <w:numPr>
          <w:ilvl w:val="0"/>
          <w:numId w:val="3"/>
        </w:numPr>
        <w:rPr>
          <w:rFonts w:asciiTheme="minorHAnsi" w:eastAsia="Times New Roman" w:hAnsiTheme="minorHAnsi" w:cstheme="minorHAnsi"/>
          <w:color w:val="000000"/>
          <w:sz w:val="22"/>
          <w:szCs w:val="22"/>
        </w:rPr>
      </w:pPr>
      <w:r w:rsidRPr="00765043">
        <w:rPr>
          <w:rFonts w:asciiTheme="minorHAnsi" w:eastAsia="Times New Roman" w:hAnsiTheme="minorHAnsi" w:cstheme="minorHAnsi"/>
          <w:color w:val="000000"/>
          <w:sz w:val="22"/>
          <w:szCs w:val="22"/>
        </w:rPr>
        <w:lastRenderedPageBreak/>
        <w:t>Involved in testing the conversion of the application into web application using XML web services.</w:t>
      </w:r>
    </w:p>
    <w:p w:rsidR="00765043" w:rsidRPr="00765043" w:rsidRDefault="00765043" w:rsidP="00765043">
      <w:pPr>
        <w:pStyle w:val="ListParagraph"/>
        <w:numPr>
          <w:ilvl w:val="0"/>
          <w:numId w:val="3"/>
        </w:numPr>
        <w:rPr>
          <w:rFonts w:asciiTheme="minorHAnsi" w:eastAsia="Times New Roman" w:hAnsiTheme="minorHAnsi" w:cstheme="minorHAnsi"/>
          <w:color w:val="000000"/>
          <w:sz w:val="22"/>
          <w:szCs w:val="22"/>
        </w:rPr>
      </w:pPr>
      <w:r w:rsidRPr="00765043">
        <w:rPr>
          <w:rFonts w:asciiTheme="minorHAnsi" w:eastAsia="Times New Roman" w:hAnsiTheme="minorHAnsi" w:cstheme="minorHAnsi"/>
          <w:color w:val="000000"/>
          <w:sz w:val="22"/>
          <w:szCs w:val="22"/>
        </w:rPr>
        <w:t>Involved in UAT and coordinating with users while performing User Acceptance Test.</w:t>
      </w:r>
    </w:p>
    <w:p w:rsidR="00765043" w:rsidRPr="00765043" w:rsidRDefault="00765043" w:rsidP="00765043">
      <w:pPr>
        <w:pStyle w:val="ListParagraph"/>
        <w:numPr>
          <w:ilvl w:val="0"/>
          <w:numId w:val="3"/>
        </w:numPr>
        <w:rPr>
          <w:rFonts w:asciiTheme="minorHAnsi" w:eastAsia="Times New Roman" w:hAnsiTheme="minorHAnsi" w:cstheme="minorHAnsi"/>
          <w:color w:val="000000"/>
          <w:sz w:val="22"/>
          <w:szCs w:val="22"/>
        </w:rPr>
      </w:pPr>
      <w:r w:rsidRPr="00765043">
        <w:rPr>
          <w:rFonts w:asciiTheme="minorHAnsi" w:eastAsia="Times New Roman" w:hAnsiTheme="minorHAnsi" w:cstheme="minorHAnsi"/>
          <w:color w:val="000000"/>
          <w:sz w:val="22"/>
          <w:szCs w:val="22"/>
        </w:rPr>
        <w:t>Participating in project meetings, QA status meetings and release meetings.</w:t>
      </w:r>
    </w:p>
    <w:p w:rsidR="00765043" w:rsidRPr="00765043" w:rsidRDefault="00765043" w:rsidP="00765043">
      <w:pPr>
        <w:rPr>
          <w:rFonts w:asciiTheme="minorHAnsi" w:eastAsia="Times New Roman" w:hAnsiTheme="minorHAnsi" w:cstheme="minorHAnsi"/>
          <w:color w:val="000000"/>
          <w:sz w:val="22"/>
          <w:szCs w:val="22"/>
        </w:rPr>
      </w:pPr>
      <w:r w:rsidRPr="00765043">
        <w:rPr>
          <w:rFonts w:asciiTheme="minorHAnsi" w:eastAsia="Calibri" w:hAnsiTheme="minorHAnsi" w:cstheme="minorHAnsi"/>
          <w:b/>
          <w:sz w:val="22"/>
          <w:szCs w:val="22"/>
        </w:rPr>
        <w:t>Environment</w:t>
      </w:r>
      <w:r w:rsidRPr="00765043">
        <w:rPr>
          <w:rFonts w:asciiTheme="minorHAnsi" w:eastAsia="Times New Roman" w:hAnsiTheme="minorHAnsi" w:cstheme="minorHAnsi"/>
          <w:color w:val="000000"/>
          <w:sz w:val="22"/>
          <w:szCs w:val="22"/>
        </w:rPr>
        <w:t>: Selenium Suite, Agile, HP/ Mercury, Android, Java, J2EE, JSON, HP–ALM. Web services, RESTful, Oracle SQL Server, My SQL, Python, UNIX, JIRA,</w:t>
      </w:r>
      <w:r w:rsidRPr="00765043">
        <w:rPr>
          <w:rFonts w:asciiTheme="minorHAnsi" w:eastAsia="Times New Roman" w:hAnsiTheme="minorHAnsi" w:cstheme="minorHAnsi"/>
          <w:sz w:val="22"/>
          <w:szCs w:val="22"/>
          <w:lang w:val="en-IN"/>
        </w:rPr>
        <w:t xml:space="preserve"> Maven,</w:t>
      </w:r>
      <w:r w:rsidRPr="00765043">
        <w:rPr>
          <w:rFonts w:asciiTheme="minorHAnsi" w:eastAsia="Times New Roman" w:hAnsiTheme="minorHAnsi" w:cstheme="minorHAnsi"/>
          <w:color w:val="000000"/>
          <w:sz w:val="22"/>
          <w:szCs w:val="22"/>
        </w:rPr>
        <w:t xml:space="preserve"> Jenkins , Web logic, Apache </w:t>
      </w:r>
      <w:r w:rsidRPr="00765043">
        <w:rPr>
          <w:rFonts w:asciiTheme="minorHAnsi" w:eastAsia="Times New Roman" w:hAnsiTheme="minorHAnsi" w:cstheme="minorHAnsi"/>
          <w:bCs/>
          <w:color w:val="000000"/>
          <w:sz w:val="22"/>
          <w:szCs w:val="22"/>
        </w:rPr>
        <w:t>Solr,</w:t>
      </w:r>
      <w:r w:rsidRPr="00765043">
        <w:rPr>
          <w:rFonts w:asciiTheme="minorHAnsi" w:eastAsia="Times New Roman" w:hAnsiTheme="minorHAnsi" w:cstheme="minorHAnsi"/>
          <w:color w:val="000000"/>
          <w:sz w:val="22"/>
          <w:szCs w:val="22"/>
        </w:rPr>
        <w:t xml:space="preserve"> Visual Studio 2013,Sales force SOAP UI</w:t>
      </w:r>
    </w:p>
    <w:p w:rsidR="00765043" w:rsidRPr="00765043" w:rsidRDefault="00765043" w:rsidP="004F13C8">
      <w:pPr>
        <w:rPr>
          <w:rFonts w:asciiTheme="minorHAnsi" w:eastAsia="Calibri" w:hAnsiTheme="minorHAnsi" w:cstheme="minorHAnsi"/>
          <w:b/>
          <w:sz w:val="22"/>
          <w:szCs w:val="22"/>
        </w:rPr>
      </w:pPr>
    </w:p>
    <w:p w:rsidR="00765043" w:rsidRPr="00765043" w:rsidRDefault="00765043" w:rsidP="004F13C8">
      <w:pPr>
        <w:rPr>
          <w:rFonts w:asciiTheme="minorHAnsi" w:eastAsia="Calibri" w:hAnsiTheme="minorHAnsi" w:cstheme="minorHAnsi"/>
          <w:b/>
          <w:sz w:val="22"/>
          <w:szCs w:val="22"/>
        </w:rPr>
      </w:pPr>
    </w:p>
    <w:p w:rsidR="00CB3750" w:rsidRPr="00765043" w:rsidRDefault="006C2CEF" w:rsidP="004F13C8">
      <w:pPr>
        <w:rPr>
          <w:rFonts w:asciiTheme="minorHAnsi" w:eastAsia="Calibri" w:hAnsiTheme="minorHAnsi" w:cstheme="minorHAnsi"/>
          <w:b/>
          <w:sz w:val="22"/>
          <w:szCs w:val="22"/>
        </w:rPr>
      </w:pPr>
      <w:r w:rsidRPr="00765043">
        <w:rPr>
          <w:rFonts w:asciiTheme="minorHAnsi" w:eastAsia="Calibri" w:hAnsiTheme="minorHAnsi" w:cstheme="minorHAnsi"/>
          <w:b/>
          <w:sz w:val="22"/>
          <w:szCs w:val="22"/>
        </w:rPr>
        <w:t xml:space="preserve">Client: </w:t>
      </w:r>
      <w:r w:rsidR="00425E37" w:rsidRPr="00765043">
        <w:rPr>
          <w:rFonts w:asciiTheme="minorHAnsi" w:hAnsiTheme="minorHAnsi" w:cstheme="minorHAnsi"/>
          <w:b/>
          <w:color w:val="000000"/>
          <w:sz w:val="22"/>
          <w:szCs w:val="22"/>
        </w:rPr>
        <w:t>Amtrak, Washington DC</w:t>
      </w:r>
      <w:r w:rsidR="004C5C89" w:rsidRPr="00765043">
        <w:rPr>
          <w:rFonts w:asciiTheme="minorHAnsi" w:eastAsia="Calibri" w:hAnsiTheme="minorHAnsi" w:cstheme="minorHAnsi"/>
          <w:b/>
          <w:sz w:val="22"/>
          <w:szCs w:val="22"/>
        </w:rPr>
        <w:tab/>
      </w:r>
      <w:r w:rsidRPr="00765043">
        <w:rPr>
          <w:rFonts w:asciiTheme="minorHAnsi" w:eastAsia="Calibri" w:hAnsiTheme="minorHAnsi" w:cstheme="minorHAnsi"/>
          <w:b/>
          <w:sz w:val="22"/>
          <w:szCs w:val="22"/>
        </w:rPr>
        <w:t xml:space="preserve">      </w:t>
      </w:r>
      <w:r w:rsidR="00C64F79" w:rsidRPr="00765043">
        <w:rPr>
          <w:rFonts w:asciiTheme="minorHAnsi" w:eastAsia="Calibri" w:hAnsiTheme="minorHAnsi" w:cstheme="minorHAnsi"/>
          <w:b/>
          <w:sz w:val="22"/>
          <w:szCs w:val="22"/>
        </w:rPr>
        <w:t xml:space="preserve"> </w:t>
      </w:r>
      <w:r w:rsidR="00D57A8E" w:rsidRPr="00765043">
        <w:rPr>
          <w:rFonts w:asciiTheme="minorHAnsi" w:eastAsia="Calibri" w:hAnsiTheme="minorHAnsi" w:cstheme="minorHAnsi"/>
          <w:b/>
          <w:sz w:val="22"/>
          <w:szCs w:val="22"/>
        </w:rPr>
        <w:t xml:space="preserve">                </w:t>
      </w:r>
      <w:r w:rsidR="00765043">
        <w:rPr>
          <w:rFonts w:asciiTheme="minorHAnsi" w:eastAsia="Calibri" w:hAnsiTheme="minorHAnsi" w:cstheme="minorHAnsi"/>
          <w:b/>
          <w:sz w:val="22"/>
          <w:szCs w:val="22"/>
        </w:rPr>
        <w:t xml:space="preserve">                                      </w:t>
      </w:r>
      <w:r w:rsidR="005404B0">
        <w:rPr>
          <w:rFonts w:asciiTheme="minorHAnsi" w:eastAsia="Calibri" w:hAnsiTheme="minorHAnsi" w:cstheme="minorHAnsi"/>
          <w:b/>
          <w:sz w:val="22"/>
          <w:szCs w:val="22"/>
        </w:rPr>
        <w:t xml:space="preserve">                               </w:t>
      </w:r>
      <w:r w:rsidR="005404B0">
        <w:rPr>
          <w:rFonts w:asciiTheme="minorHAnsi" w:hAnsiTheme="minorHAnsi" w:cstheme="minorHAnsi"/>
          <w:b/>
          <w:sz w:val="22"/>
          <w:szCs w:val="22"/>
        </w:rPr>
        <w:t>Mar-2015- Apr-2017</w:t>
      </w:r>
    </w:p>
    <w:p w:rsidR="004F13C8" w:rsidRPr="00765043" w:rsidRDefault="00765043" w:rsidP="004F13C8">
      <w:pPr>
        <w:rPr>
          <w:rFonts w:asciiTheme="minorHAnsi" w:eastAsia="Calibri" w:hAnsiTheme="minorHAnsi" w:cstheme="minorHAnsi"/>
          <w:b/>
          <w:sz w:val="22"/>
          <w:szCs w:val="22"/>
        </w:rPr>
      </w:pPr>
      <w:r>
        <w:rPr>
          <w:rFonts w:asciiTheme="minorHAnsi" w:eastAsia="Calibri" w:hAnsiTheme="minorHAnsi" w:cstheme="minorHAnsi"/>
          <w:b/>
          <w:sz w:val="22"/>
          <w:szCs w:val="22"/>
        </w:rPr>
        <w:t xml:space="preserve">Mobile </w:t>
      </w:r>
      <w:r w:rsidRPr="00765043">
        <w:rPr>
          <w:rFonts w:asciiTheme="minorHAnsi" w:hAnsiTheme="minorHAnsi" w:cstheme="minorHAnsi"/>
          <w:b/>
          <w:color w:val="000000"/>
          <w:sz w:val="22"/>
          <w:szCs w:val="22"/>
        </w:rPr>
        <w:t>Automation</w:t>
      </w:r>
      <w:r w:rsidRPr="00765043">
        <w:rPr>
          <w:rFonts w:asciiTheme="minorHAnsi" w:eastAsia="Calibri" w:hAnsiTheme="minorHAnsi" w:cstheme="minorHAnsi"/>
          <w:b/>
          <w:sz w:val="22"/>
          <w:szCs w:val="22"/>
        </w:rPr>
        <w:t xml:space="preserve"> </w:t>
      </w:r>
      <w:r w:rsidRPr="00765043">
        <w:rPr>
          <w:rFonts w:asciiTheme="minorHAnsi" w:hAnsiTheme="minorHAnsi" w:cstheme="minorHAnsi"/>
          <w:b/>
          <w:color w:val="000000"/>
          <w:sz w:val="22"/>
          <w:szCs w:val="22"/>
        </w:rPr>
        <w:t>Tester</w:t>
      </w:r>
      <w:r>
        <w:rPr>
          <w:rFonts w:asciiTheme="minorHAnsi" w:hAnsiTheme="minorHAnsi" w:cstheme="minorHAnsi"/>
          <w:b/>
          <w:color w:val="000000"/>
          <w:sz w:val="22"/>
          <w:szCs w:val="22"/>
        </w:rPr>
        <w:tab/>
      </w:r>
      <w:r w:rsidR="006F1BE0" w:rsidRPr="00765043">
        <w:rPr>
          <w:rFonts w:asciiTheme="minorHAnsi" w:eastAsia="Calibri" w:hAnsiTheme="minorHAnsi" w:cstheme="minorHAnsi"/>
          <w:b/>
          <w:sz w:val="22"/>
          <w:szCs w:val="22"/>
        </w:rPr>
        <w:t xml:space="preserve">     </w:t>
      </w:r>
    </w:p>
    <w:p w:rsidR="00823F23" w:rsidRPr="00765043" w:rsidRDefault="00425E37" w:rsidP="00224666">
      <w:pPr>
        <w:rPr>
          <w:rFonts w:asciiTheme="minorHAnsi" w:hAnsiTheme="minorHAnsi" w:cstheme="minorHAnsi"/>
          <w:color w:val="000000"/>
          <w:sz w:val="22"/>
          <w:szCs w:val="22"/>
        </w:rPr>
      </w:pPr>
      <w:r w:rsidRPr="00765043">
        <w:rPr>
          <w:rFonts w:asciiTheme="minorHAnsi" w:hAnsiTheme="minorHAnsi" w:cstheme="minorHAnsi"/>
          <w:color w:val="000000"/>
          <w:sz w:val="22"/>
          <w:szCs w:val="22"/>
        </w:rPr>
        <w:t>The project is focused on testing mobile iPhone &amp; Android application for use by Amtrak customers to allow near-real-time access to certain reservation information and processing, schedules, train status, station information, user profile information and marketing information.</w:t>
      </w:r>
    </w:p>
    <w:p w:rsidR="00CB3750" w:rsidRPr="00765043" w:rsidRDefault="00CB3750" w:rsidP="00224666">
      <w:pPr>
        <w:rPr>
          <w:rFonts w:asciiTheme="minorHAnsi" w:eastAsia="Calibri" w:hAnsiTheme="minorHAnsi" w:cstheme="minorHAnsi"/>
          <w:b/>
          <w:sz w:val="22"/>
          <w:szCs w:val="22"/>
        </w:rPr>
      </w:pPr>
    </w:p>
    <w:p w:rsidR="002645A3" w:rsidRPr="00765043" w:rsidRDefault="002645A3" w:rsidP="00224666">
      <w:pPr>
        <w:rPr>
          <w:rFonts w:asciiTheme="minorHAnsi" w:eastAsia="Calibri" w:hAnsiTheme="minorHAnsi" w:cstheme="minorHAnsi"/>
          <w:b/>
          <w:sz w:val="22"/>
          <w:szCs w:val="22"/>
        </w:rPr>
      </w:pPr>
      <w:r w:rsidRPr="00765043">
        <w:rPr>
          <w:rFonts w:asciiTheme="minorHAnsi" w:eastAsia="Calibri" w:hAnsiTheme="minorHAnsi" w:cstheme="minorHAnsi"/>
          <w:b/>
          <w:sz w:val="22"/>
          <w:szCs w:val="22"/>
        </w:rPr>
        <w:t>Responsibilities</w:t>
      </w:r>
    </w:p>
    <w:p w:rsidR="00425E37" w:rsidRPr="00765043" w:rsidRDefault="00425E37" w:rsidP="00425E37">
      <w:pPr>
        <w:pStyle w:val="ListParagraph"/>
        <w:numPr>
          <w:ilvl w:val="0"/>
          <w:numId w:val="2"/>
        </w:numPr>
        <w:rPr>
          <w:rFonts w:asciiTheme="minorHAnsi" w:eastAsia="Times New Roman" w:hAnsiTheme="minorHAnsi" w:cstheme="minorHAnsi"/>
          <w:color w:val="000000"/>
          <w:sz w:val="22"/>
          <w:szCs w:val="22"/>
        </w:rPr>
      </w:pPr>
      <w:r w:rsidRPr="00765043">
        <w:rPr>
          <w:rFonts w:asciiTheme="minorHAnsi" w:eastAsia="Times New Roman" w:hAnsiTheme="minorHAnsi" w:cstheme="minorHAnsi"/>
          <w:color w:val="000000"/>
          <w:sz w:val="22"/>
          <w:szCs w:val="22"/>
        </w:rPr>
        <w:t>Reviewed business, functional requirements from Business Requirement document with Business Analyst, Developers.</w:t>
      </w:r>
    </w:p>
    <w:p w:rsidR="00320C03" w:rsidRPr="00765043" w:rsidRDefault="00320C03" w:rsidP="00425E37">
      <w:pPr>
        <w:pStyle w:val="ListParagraph"/>
        <w:numPr>
          <w:ilvl w:val="0"/>
          <w:numId w:val="2"/>
        </w:numPr>
        <w:rPr>
          <w:rFonts w:asciiTheme="minorHAnsi" w:eastAsia="Times New Roman" w:hAnsiTheme="minorHAnsi" w:cstheme="minorHAnsi"/>
          <w:color w:val="000000"/>
          <w:sz w:val="22"/>
          <w:szCs w:val="22"/>
        </w:rPr>
      </w:pPr>
      <w:r w:rsidRPr="00765043">
        <w:rPr>
          <w:rFonts w:asciiTheme="minorHAnsi" w:eastAsia="Times New Roman" w:hAnsiTheme="minorHAnsi" w:cstheme="minorHAnsi"/>
          <w:color w:val="000000"/>
          <w:sz w:val="22"/>
          <w:szCs w:val="22"/>
        </w:rPr>
        <w:t xml:space="preserve">Worked in automation testing using Java and Selenium for web applications. Developed and maintained scripts for test automation using Selenium Web Driver, Test NG &amp; </w:t>
      </w:r>
      <w:proofErr w:type="spellStart"/>
      <w:r w:rsidRPr="00765043">
        <w:rPr>
          <w:rFonts w:asciiTheme="minorHAnsi" w:eastAsia="Times New Roman" w:hAnsiTheme="minorHAnsi" w:cstheme="minorHAnsi"/>
          <w:color w:val="000000"/>
          <w:sz w:val="22"/>
          <w:szCs w:val="22"/>
        </w:rPr>
        <w:t>jUnit</w:t>
      </w:r>
      <w:proofErr w:type="spellEnd"/>
      <w:r w:rsidRPr="00765043">
        <w:rPr>
          <w:rFonts w:asciiTheme="minorHAnsi" w:eastAsia="Times New Roman" w:hAnsiTheme="minorHAnsi" w:cstheme="minorHAnsi"/>
          <w:color w:val="000000"/>
          <w:sz w:val="22"/>
          <w:szCs w:val="22"/>
        </w:rPr>
        <w:t>.</w:t>
      </w:r>
    </w:p>
    <w:p w:rsidR="00425E37" w:rsidRPr="00765043" w:rsidRDefault="00425E37" w:rsidP="00425E37">
      <w:pPr>
        <w:pStyle w:val="ListParagraph"/>
        <w:numPr>
          <w:ilvl w:val="0"/>
          <w:numId w:val="2"/>
        </w:numPr>
        <w:rPr>
          <w:rFonts w:asciiTheme="minorHAnsi" w:eastAsia="Times New Roman" w:hAnsiTheme="minorHAnsi" w:cstheme="minorHAnsi"/>
          <w:color w:val="000000"/>
          <w:sz w:val="22"/>
          <w:szCs w:val="22"/>
        </w:rPr>
      </w:pPr>
      <w:r w:rsidRPr="00765043">
        <w:rPr>
          <w:rFonts w:asciiTheme="minorHAnsi" w:eastAsia="Times New Roman" w:hAnsiTheme="minorHAnsi" w:cstheme="minorHAnsi"/>
          <w:color w:val="000000"/>
          <w:sz w:val="22"/>
          <w:szCs w:val="22"/>
        </w:rPr>
        <w:t xml:space="preserve">Responsible for manual web-based and Smartphone testing for a mobile application on a variety of mobile platforms and devices running </w:t>
      </w:r>
      <w:proofErr w:type="spellStart"/>
      <w:r w:rsidRPr="00765043">
        <w:rPr>
          <w:rFonts w:asciiTheme="minorHAnsi" w:eastAsia="Times New Roman" w:hAnsiTheme="minorHAnsi" w:cstheme="minorHAnsi"/>
          <w:color w:val="000000"/>
          <w:sz w:val="22"/>
          <w:szCs w:val="22"/>
        </w:rPr>
        <w:t>iOS</w:t>
      </w:r>
      <w:proofErr w:type="spellEnd"/>
      <w:r w:rsidRPr="00765043">
        <w:rPr>
          <w:rFonts w:asciiTheme="minorHAnsi" w:eastAsia="Times New Roman" w:hAnsiTheme="minorHAnsi" w:cstheme="minorHAnsi"/>
          <w:color w:val="000000"/>
          <w:sz w:val="22"/>
          <w:szCs w:val="22"/>
        </w:rPr>
        <w:t>. Tested throughout the entire lifecycle of a project, including test case development, execution and verification</w:t>
      </w:r>
    </w:p>
    <w:p w:rsidR="00425E37" w:rsidRPr="00765043" w:rsidRDefault="00425E37" w:rsidP="00425E37">
      <w:pPr>
        <w:pStyle w:val="ListParagraph"/>
        <w:numPr>
          <w:ilvl w:val="0"/>
          <w:numId w:val="2"/>
        </w:numPr>
        <w:rPr>
          <w:rFonts w:asciiTheme="minorHAnsi" w:eastAsia="Times New Roman" w:hAnsiTheme="minorHAnsi" w:cstheme="minorHAnsi"/>
          <w:color w:val="000000"/>
          <w:sz w:val="22"/>
          <w:szCs w:val="22"/>
        </w:rPr>
      </w:pPr>
      <w:r w:rsidRPr="00765043">
        <w:rPr>
          <w:rFonts w:asciiTheme="minorHAnsi" w:eastAsia="Times New Roman" w:hAnsiTheme="minorHAnsi" w:cstheme="minorHAnsi"/>
          <w:color w:val="000000"/>
          <w:sz w:val="22"/>
          <w:szCs w:val="22"/>
        </w:rPr>
        <w:t>Tested the UI of the end product on mobile, PC, Android and Apple platforms to ensure that language translation and currency conversions were displaying as required</w:t>
      </w:r>
    </w:p>
    <w:p w:rsidR="00425E37" w:rsidRPr="00765043" w:rsidRDefault="00425E37" w:rsidP="00425E37">
      <w:pPr>
        <w:pStyle w:val="ListParagraph"/>
        <w:numPr>
          <w:ilvl w:val="0"/>
          <w:numId w:val="2"/>
        </w:numPr>
        <w:rPr>
          <w:rFonts w:asciiTheme="minorHAnsi" w:eastAsia="Times New Roman" w:hAnsiTheme="minorHAnsi" w:cstheme="minorHAnsi"/>
          <w:color w:val="000000"/>
          <w:sz w:val="22"/>
          <w:szCs w:val="22"/>
        </w:rPr>
      </w:pPr>
      <w:r w:rsidRPr="00765043">
        <w:rPr>
          <w:rFonts w:asciiTheme="minorHAnsi" w:eastAsia="Times New Roman" w:hAnsiTheme="minorHAnsi" w:cstheme="minorHAnsi"/>
          <w:color w:val="000000"/>
          <w:sz w:val="22"/>
          <w:szCs w:val="22"/>
        </w:rPr>
        <w:t>Execute mobile web and mobile app on Android and iPhone platform</w:t>
      </w:r>
    </w:p>
    <w:p w:rsidR="00425E37" w:rsidRPr="00765043" w:rsidRDefault="00425E37" w:rsidP="00425E37">
      <w:pPr>
        <w:pStyle w:val="ListParagraph"/>
        <w:numPr>
          <w:ilvl w:val="0"/>
          <w:numId w:val="2"/>
        </w:numPr>
        <w:rPr>
          <w:rFonts w:asciiTheme="minorHAnsi" w:eastAsia="Times New Roman" w:hAnsiTheme="minorHAnsi" w:cstheme="minorHAnsi"/>
          <w:color w:val="000000"/>
          <w:sz w:val="22"/>
          <w:szCs w:val="22"/>
        </w:rPr>
      </w:pPr>
      <w:r w:rsidRPr="00765043">
        <w:rPr>
          <w:rFonts w:asciiTheme="minorHAnsi" w:eastAsia="Times New Roman" w:hAnsiTheme="minorHAnsi" w:cstheme="minorHAnsi"/>
          <w:color w:val="000000"/>
          <w:sz w:val="22"/>
          <w:szCs w:val="22"/>
        </w:rPr>
        <w:t>Perform Mobile web testing using simulator</w:t>
      </w:r>
    </w:p>
    <w:p w:rsidR="00425E37" w:rsidRPr="00765043" w:rsidRDefault="00425E37" w:rsidP="00425E37">
      <w:pPr>
        <w:pStyle w:val="ListParagraph"/>
        <w:numPr>
          <w:ilvl w:val="0"/>
          <w:numId w:val="2"/>
        </w:numPr>
        <w:rPr>
          <w:rFonts w:asciiTheme="minorHAnsi" w:eastAsia="Times New Roman" w:hAnsiTheme="minorHAnsi" w:cstheme="minorHAnsi"/>
          <w:color w:val="000000"/>
          <w:sz w:val="22"/>
          <w:szCs w:val="22"/>
        </w:rPr>
      </w:pPr>
      <w:r w:rsidRPr="00765043">
        <w:rPr>
          <w:rFonts w:asciiTheme="minorHAnsi" w:eastAsia="Times New Roman" w:hAnsiTheme="minorHAnsi" w:cstheme="minorHAnsi"/>
          <w:color w:val="000000"/>
          <w:sz w:val="22"/>
          <w:szCs w:val="22"/>
        </w:rPr>
        <w:t xml:space="preserve">Executed the test scripts using Selenium validate the actual and expected results </w:t>
      </w:r>
    </w:p>
    <w:p w:rsidR="00425E37" w:rsidRPr="00765043" w:rsidRDefault="00425E37" w:rsidP="00425E37">
      <w:pPr>
        <w:pStyle w:val="ListParagraph"/>
        <w:numPr>
          <w:ilvl w:val="0"/>
          <w:numId w:val="2"/>
        </w:numPr>
        <w:rPr>
          <w:rFonts w:asciiTheme="minorHAnsi" w:eastAsia="Times New Roman" w:hAnsiTheme="minorHAnsi" w:cstheme="minorHAnsi"/>
          <w:color w:val="000000"/>
          <w:sz w:val="22"/>
          <w:szCs w:val="22"/>
        </w:rPr>
      </w:pPr>
      <w:r w:rsidRPr="00765043">
        <w:rPr>
          <w:rFonts w:asciiTheme="minorHAnsi" w:eastAsia="Times New Roman" w:hAnsiTheme="minorHAnsi" w:cstheme="minorHAnsi"/>
          <w:color w:val="000000"/>
          <w:sz w:val="22"/>
          <w:szCs w:val="22"/>
        </w:rPr>
        <w:t>Created Test Plan, Test Strategy for the Project.</w:t>
      </w:r>
    </w:p>
    <w:p w:rsidR="00F84DBA" w:rsidRPr="00765043" w:rsidRDefault="00F84DBA" w:rsidP="00425E37">
      <w:pPr>
        <w:pStyle w:val="ListParagraph"/>
        <w:numPr>
          <w:ilvl w:val="0"/>
          <w:numId w:val="2"/>
        </w:numPr>
        <w:rPr>
          <w:rFonts w:asciiTheme="minorHAnsi" w:eastAsia="Times New Roman" w:hAnsiTheme="minorHAnsi" w:cstheme="minorHAnsi"/>
          <w:color w:val="000000"/>
          <w:sz w:val="22"/>
          <w:szCs w:val="22"/>
        </w:rPr>
      </w:pPr>
      <w:r w:rsidRPr="00765043">
        <w:rPr>
          <w:rFonts w:asciiTheme="minorHAnsi" w:eastAsia="Times New Roman" w:hAnsiTheme="minorHAnsi" w:cstheme="minorHAnsi"/>
          <w:color w:val="000000"/>
          <w:sz w:val="22"/>
          <w:szCs w:val="22"/>
        </w:rPr>
        <w:t xml:space="preserve">Used Jenkins server to run </w:t>
      </w:r>
      <w:proofErr w:type="spellStart"/>
      <w:r w:rsidRPr="00765043">
        <w:rPr>
          <w:rFonts w:asciiTheme="minorHAnsi" w:eastAsia="Times New Roman" w:hAnsiTheme="minorHAnsi" w:cstheme="minorHAnsi"/>
          <w:color w:val="000000"/>
          <w:sz w:val="22"/>
          <w:szCs w:val="22"/>
        </w:rPr>
        <w:t>Junit</w:t>
      </w:r>
      <w:proofErr w:type="spellEnd"/>
      <w:r w:rsidRPr="00765043">
        <w:rPr>
          <w:rFonts w:asciiTheme="minorHAnsi" w:eastAsia="Times New Roman" w:hAnsiTheme="minorHAnsi" w:cstheme="minorHAnsi"/>
          <w:color w:val="000000"/>
          <w:sz w:val="22"/>
          <w:szCs w:val="22"/>
        </w:rPr>
        <w:t>/Cucumber Automated tests.</w:t>
      </w:r>
    </w:p>
    <w:p w:rsidR="00425E37" w:rsidRPr="00765043" w:rsidRDefault="00425E37" w:rsidP="00425E37">
      <w:pPr>
        <w:pStyle w:val="ListParagraph"/>
        <w:numPr>
          <w:ilvl w:val="0"/>
          <w:numId w:val="2"/>
        </w:numPr>
        <w:rPr>
          <w:rFonts w:asciiTheme="minorHAnsi" w:eastAsia="Times New Roman" w:hAnsiTheme="minorHAnsi" w:cstheme="minorHAnsi"/>
          <w:color w:val="000000"/>
          <w:sz w:val="22"/>
          <w:szCs w:val="22"/>
        </w:rPr>
      </w:pPr>
      <w:r w:rsidRPr="00765043">
        <w:rPr>
          <w:rFonts w:asciiTheme="minorHAnsi" w:eastAsia="Times New Roman" w:hAnsiTheme="minorHAnsi" w:cstheme="minorHAnsi"/>
          <w:color w:val="000000"/>
          <w:sz w:val="22"/>
          <w:szCs w:val="22"/>
        </w:rPr>
        <w:t>Created Test Cases after reviewing the requirements &amp; uploaded in QC.</w:t>
      </w:r>
    </w:p>
    <w:p w:rsidR="00425E37" w:rsidRPr="00765043" w:rsidRDefault="00425E37" w:rsidP="00425E37">
      <w:pPr>
        <w:pStyle w:val="ListParagraph"/>
        <w:numPr>
          <w:ilvl w:val="0"/>
          <w:numId w:val="2"/>
        </w:numPr>
        <w:rPr>
          <w:rFonts w:asciiTheme="minorHAnsi" w:eastAsia="Times New Roman" w:hAnsiTheme="minorHAnsi" w:cstheme="minorHAnsi"/>
          <w:color w:val="000000"/>
          <w:sz w:val="22"/>
          <w:szCs w:val="22"/>
        </w:rPr>
      </w:pPr>
      <w:r w:rsidRPr="00765043">
        <w:rPr>
          <w:rFonts w:asciiTheme="minorHAnsi" w:eastAsia="Times New Roman" w:hAnsiTheme="minorHAnsi" w:cstheme="minorHAnsi"/>
          <w:color w:val="000000"/>
          <w:sz w:val="22"/>
          <w:szCs w:val="22"/>
        </w:rPr>
        <w:t xml:space="preserve">Perform system testing on a UNIX &amp; Windows environment, employing black box techniques such as boundary value analysis including </w:t>
      </w:r>
      <w:proofErr w:type="spellStart"/>
      <w:r w:rsidRPr="00765043">
        <w:rPr>
          <w:rFonts w:asciiTheme="minorHAnsi" w:eastAsia="Times New Roman" w:hAnsiTheme="minorHAnsi" w:cstheme="minorHAnsi"/>
          <w:color w:val="000000"/>
          <w:sz w:val="22"/>
          <w:szCs w:val="22"/>
        </w:rPr>
        <w:t>non functionality</w:t>
      </w:r>
      <w:proofErr w:type="spellEnd"/>
      <w:r w:rsidRPr="00765043">
        <w:rPr>
          <w:rFonts w:asciiTheme="minorHAnsi" w:eastAsia="Times New Roman" w:hAnsiTheme="minorHAnsi" w:cstheme="minorHAnsi"/>
          <w:color w:val="000000"/>
          <w:sz w:val="22"/>
          <w:szCs w:val="22"/>
        </w:rPr>
        <w:t xml:space="preserve"> testing (Reliability, Scalability and Performance).</w:t>
      </w:r>
    </w:p>
    <w:p w:rsidR="00CB3750" w:rsidRPr="00765043" w:rsidRDefault="00CB3750" w:rsidP="00425E37">
      <w:pPr>
        <w:pStyle w:val="ListParagraph"/>
        <w:numPr>
          <w:ilvl w:val="0"/>
          <w:numId w:val="2"/>
        </w:numPr>
        <w:rPr>
          <w:rFonts w:asciiTheme="minorHAnsi" w:eastAsia="Times New Roman" w:hAnsiTheme="minorHAnsi" w:cstheme="minorHAnsi"/>
          <w:color w:val="000000"/>
          <w:sz w:val="22"/>
          <w:szCs w:val="22"/>
        </w:rPr>
      </w:pPr>
      <w:r w:rsidRPr="00765043">
        <w:rPr>
          <w:rFonts w:asciiTheme="minorHAnsi" w:eastAsia="Times New Roman" w:hAnsiTheme="minorHAnsi" w:cstheme="minorHAnsi"/>
          <w:color w:val="000000"/>
          <w:sz w:val="22"/>
          <w:szCs w:val="22"/>
        </w:rPr>
        <w:t xml:space="preserve">Retrieve various data using </w:t>
      </w:r>
      <w:proofErr w:type="spellStart"/>
      <w:r w:rsidRPr="00765043">
        <w:rPr>
          <w:rFonts w:asciiTheme="minorHAnsi" w:eastAsia="Times New Roman" w:hAnsiTheme="minorHAnsi" w:cstheme="minorHAnsi"/>
          <w:color w:val="000000"/>
          <w:sz w:val="22"/>
          <w:szCs w:val="22"/>
        </w:rPr>
        <w:t>RESTFul</w:t>
      </w:r>
      <w:proofErr w:type="spellEnd"/>
      <w:r w:rsidRPr="00765043">
        <w:rPr>
          <w:rFonts w:asciiTheme="minorHAnsi" w:eastAsia="Times New Roman" w:hAnsiTheme="minorHAnsi" w:cstheme="minorHAnsi"/>
          <w:color w:val="000000"/>
          <w:sz w:val="22"/>
          <w:szCs w:val="22"/>
        </w:rPr>
        <w:t xml:space="preserve"> Services using WCF &amp; JSON.</w:t>
      </w:r>
    </w:p>
    <w:p w:rsidR="009A43CC" w:rsidRPr="00765043" w:rsidRDefault="009A43CC" w:rsidP="00425E37">
      <w:pPr>
        <w:pStyle w:val="ListParagraph"/>
        <w:numPr>
          <w:ilvl w:val="0"/>
          <w:numId w:val="2"/>
        </w:numPr>
        <w:rPr>
          <w:rFonts w:asciiTheme="minorHAnsi" w:eastAsia="Times New Roman" w:hAnsiTheme="minorHAnsi" w:cstheme="minorHAnsi"/>
          <w:color w:val="000000"/>
          <w:sz w:val="22"/>
          <w:szCs w:val="22"/>
        </w:rPr>
      </w:pPr>
      <w:r w:rsidRPr="00765043">
        <w:rPr>
          <w:rFonts w:asciiTheme="minorHAnsi" w:eastAsia="Times New Roman" w:hAnsiTheme="minorHAnsi" w:cstheme="minorHAnsi"/>
          <w:color w:val="000000"/>
          <w:sz w:val="22"/>
          <w:szCs w:val="22"/>
        </w:rPr>
        <w:t xml:space="preserve">Experience working with </w:t>
      </w:r>
      <w:r w:rsidRPr="00765043">
        <w:rPr>
          <w:rFonts w:asciiTheme="minorHAnsi" w:eastAsia="Times New Roman" w:hAnsiTheme="minorHAnsi" w:cstheme="minorHAnsi"/>
          <w:bCs/>
          <w:color w:val="000000"/>
          <w:sz w:val="22"/>
          <w:szCs w:val="22"/>
        </w:rPr>
        <w:t>Apache SOLR</w:t>
      </w:r>
      <w:r w:rsidRPr="00765043">
        <w:rPr>
          <w:rFonts w:asciiTheme="minorHAnsi" w:eastAsia="Times New Roman" w:hAnsiTheme="minorHAnsi" w:cstheme="minorHAnsi"/>
          <w:color w:val="000000"/>
          <w:sz w:val="22"/>
          <w:szCs w:val="22"/>
        </w:rPr>
        <w:t xml:space="preserve"> for indexing and querying.</w:t>
      </w:r>
    </w:p>
    <w:p w:rsidR="00CB3750" w:rsidRPr="00765043" w:rsidRDefault="00CB3750" w:rsidP="00425E37">
      <w:pPr>
        <w:pStyle w:val="ListParagraph"/>
        <w:numPr>
          <w:ilvl w:val="0"/>
          <w:numId w:val="2"/>
        </w:numPr>
        <w:rPr>
          <w:rFonts w:asciiTheme="minorHAnsi" w:eastAsia="Times New Roman" w:hAnsiTheme="minorHAnsi" w:cstheme="minorHAnsi"/>
          <w:color w:val="000000"/>
          <w:sz w:val="22"/>
          <w:szCs w:val="22"/>
        </w:rPr>
      </w:pPr>
      <w:r w:rsidRPr="00765043">
        <w:rPr>
          <w:rFonts w:asciiTheme="minorHAnsi" w:eastAsia="Times New Roman" w:hAnsiTheme="minorHAnsi" w:cstheme="minorHAnsi"/>
          <w:color w:val="000000"/>
          <w:sz w:val="22"/>
          <w:szCs w:val="22"/>
        </w:rPr>
        <w:t>Executed automation test scripts developed in QTP / UFT, Load Runner, UNIX, MS Office, Oracle, Web Services, IBM DB2.</w:t>
      </w:r>
    </w:p>
    <w:p w:rsidR="00425E37" w:rsidRPr="00765043" w:rsidRDefault="00425E37" w:rsidP="00425E37">
      <w:pPr>
        <w:pStyle w:val="ListParagraph"/>
        <w:numPr>
          <w:ilvl w:val="0"/>
          <w:numId w:val="2"/>
        </w:numPr>
        <w:rPr>
          <w:rFonts w:asciiTheme="minorHAnsi" w:eastAsia="Times New Roman" w:hAnsiTheme="minorHAnsi" w:cstheme="minorHAnsi"/>
          <w:color w:val="000000"/>
          <w:sz w:val="22"/>
          <w:szCs w:val="22"/>
        </w:rPr>
      </w:pPr>
      <w:r w:rsidRPr="00765043">
        <w:rPr>
          <w:rFonts w:asciiTheme="minorHAnsi" w:eastAsia="Times New Roman" w:hAnsiTheme="minorHAnsi" w:cstheme="minorHAnsi"/>
          <w:color w:val="000000"/>
          <w:sz w:val="22"/>
          <w:szCs w:val="22"/>
        </w:rPr>
        <w:t>Conducted multiple cycles of System, Functional, Integration, and Regression testing to ensure quality.</w:t>
      </w:r>
    </w:p>
    <w:p w:rsidR="0097112F" w:rsidRPr="00765043" w:rsidRDefault="0097112F" w:rsidP="00425E37">
      <w:pPr>
        <w:pStyle w:val="ListParagraph"/>
        <w:numPr>
          <w:ilvl w:val="0"/>
          <w:numId w:val="2"/>
        </w:numPr>
        <w:rPr>
          <w:rFonts w:asciiTheme="minorHAnsi" w:eastAsia="Times New Roman" w:hAnsiTheme="minorHAnsi" w:cstheme="minorHAnsi"/>
          <w:color w:val="000000"/>
          <w:sz w:val="22"/>
          <w:szCs w:val="22"/>
        </w:rPr>
      </w:pPr>
      <w:r w:rsidRPr="00765043">
        <w:rPr>
          <w:rFonts w:asciiTheme="minorHAnsi" w:eastAsia="Times New Roman" w:hAnsiTheme="minorHAnsi" w:cstheme="minorHAnsi"/>
          <w:color w:val="000000"/>
          <w:sz w:val="22"/>
          <w:szCs w:val="22"/>
        </w:rPr>
        <w:t>Used SQL queries and generated reports. Ensure all test plans, test cases and documentation were traceable to original requirements.</w:t>
      </w:r>
    </w:p>
    <w:p w:rsidR="00425E37" w:rsidRPr="00765043" w:rsidRDefault="00425E37" w:rsidP="00425E37">
      <w:pPr>
        <w:pStyle w:val="ListParagraph"/>
        <w:numPr>
          <w:ilvl w:val="0"/>
          <w:numId w:val="2"/>
        </w:numPr>
        <w:rPr>
          <w:rFonts w:asciiTheme="minorHAnsi" w:eastAsia="Times New Roman" w:hAnsiTheme="minorHAnsi" w:cstheme="minorHAnsi"/>
          <w:color w:val="000000"/>
          <w:sz w:val="22"/>
          <w:szCs w:val="22"/>
        </w:rPr>
      </w:pPr>
      <w:r w:rsidRPr="00765043">
        <w:rPr>
          <w:rFonts w:asciiTheme="minorHAnsi" w:eastAsia="Times New Roman" w:hAnsiTheme="minorHAnsi" w:cstheme="minorHAnsi"/>
          <w:color w:val="000000"/>
          <w:sz w:val="22"/>
          <w:szCs w:val="22"/>
        </w:rPr>
        <w:t>Involved with Quality Assurance tasks for Integrating Amtrak Train Schedules into Google Transit as part of Google Maps.</w:t>
      </w:r>
    </w:p>
    <w:p w:rsidR="00425E37" w:rsidRPr="00765043" w:rsidRDefault="00425E37" w:rsidP="00425E37">
      <w:pPr>
        <w:pStyle w:val="ListParagraph"/>
        <w:numPr>
          <w:ilvl w:val="0"/>
          <w:numId w:val="2"/>
        </w:numPr>
        <w:rPr>
          <w:rFonts w:asciiTheme="minorHAnsi" w:eastAsia="Times New Roman" w:hAnsiTheme="minorHAnsi" w:cstheme="minorHAnsi"/>
          <w:color w:val="000000"/>
          <w:sz w:val="22"/>
          <w:szCs w:val="22"/>
        </w:rPr>
      </w:pPr>
      <w:r w:rsidRPr="00765043">
        <w:rPr>
          <w:rFonts w:asciiTheme="minorHAnsi" w:eastAsia="Times New Roman" w:hAnsiTheme="minorHAnsi" w:cstheme="minorHAnsi"/>
          <w:color w:val="000000"/>
          <w:sz w:val="22"/>
          <w:szCs w:val="22"/>
        </w:rPr>
        <w:t>Checked the data flow through the front end to backend and used SQL queries, to extract the data from database.</w:t>
      </w:r>
    </w:p>
    <w:p w:rsidR="00425E37" w:rsidRPr="00765043" w:rsidRDefault="00425E37" w:rsidP="00425E37">
      <w:pPr>
        <w:pStyle w:val="ListParagraph"/>
        <w:numPr>
          <w:ilvl w:val="0"/>
          <w:numId w:val="2"/>
        </w:numPr>
        <w:rPr>
          <w:rFonts w:asciiTheme="minorHAnsi" w:eastAsia="Times New Roman" w:hAnsiTheme="minorHAnsi" w:cstheme="minorHAnsi"/>
          <w:color w:val="000000"/>
          <w:sz w:val="22"/>
          <w:szCs w:val="22"/>
        </w:rPr>
      </w:pPr>
      <w:r w:rsidRPr="00765043">
        <w:rPr>
          <w:rFonts w:asciiTheme="minorHAnsi" w:eastAsia="Times New Roman" w:hAnsiTheme="minorHAnsi" w:cstheme="minorHAnsi"/>
          <w:color w:val="000000"/>
          <w:sz w:val="22"/>
          <w:szCs w:val="22"/>
        </w:rPr>
        <w:t xml:space="preserve">Worked deeply into Web Services Testing using SOA, SOAP, Soap UI, XML, etc., </w:t>
      </w:r>
    </w:p>
    <w:p w:rsidR="00425E37" w:rsidRPr="00765043" w:rsidRDefault="00425E37" w:rsidP="00425E37">
      <w:pPr>
        <w:pStyle w:val="ListParagraph"/>
        <w:numPr>
          <w:ilvl w:val="0"/>
          <w:numId w:val="2"/>
        </w:numPr>
        <w:rPr>
          <w:rFonts w:asciiTheme="minorHAnsi" w:eastAsia="Times New Roman" w:hAnsiTheme="minorHAnsi" w:cstheme="minorHAnsi"/>
          <w:color w:val="000000"/>
          <w:sz w:val="22"/>
          <w:szCs w:val="22"/>
        </w:rPr>
      </w:pPr>
      <w:r w:rsidRPr="00765043">
        <w:rPr>
          <w:rFonts w:asciiTheme="minorHAnsi" w:eastAsia="Times New Roman" w:hAnsiTheme="minorHAnsi" w:cstheme="minorHAnsi"/>
          <w:color w:val="000000"/>
          <w:sz w:val="22"/>
          <w:szCs w:val="22"/>
        </w:rPr>
        <w:lastRenderedPageBreak/>
        <w:t>Extensively used Quality Center for documenting Test Cases, Test Plan, scheduling and executing test sets, collecting test results, logging and documenting defects.</w:t>
      </w:r>
    </w:p>
    <w:p w:rsidR="00425E37" w:rsidRPr="00765043" w:rsidRDefault="00425E37" w:rsidP="00224666">
      <w:pPr>
        <w:rPr>
          <w:rFonts w:asciiTheme="minorHAnsi" w:eastAsia="Times New Roman" w:hAnsiTheme="minorHAnsi" w:cstheme="minorHAnsi"/>
          <w:color w:val="000000"/>
          <w:sz w:val="22"/>
          <w:szCs w:val="22"/>
        </w:rPr>
      </w:pPr>
      <w:r w:rsidRPr="00765043">
        <w:rPr>
          <w:rFonts w:asciiTheme="minorHAnsi" w:eastAsia="Calibri" w:hAnsiTheme="minorHAnsi" w:cstheme="minorHAnsi"/>
          <w:b/>
          <w:sz w:val="22"/>
          <w:szCs w:val="22"/>
        </w:rPr>
        <w:t>Environment</w:t>
      </w:r>
      <w:r w:rsidRPr="00765043">
        <w:rPr>
          <w:rFonts w:asciiTheme="minorHAnsi" w:eastAsia="Times New Roman" w:hAnsiTheme="minorHAnsi" w:cstheme="minorHAnsi"/>
          <w:color w:val="000000"/>
          <w:sz w:val="22"/>
          <w:szCs w:val="22"/>
        </w:rPr>
        <w:t>: Selenium Suite, Agile,</w:t>
      </w:r>
      <w:r w:rsidR="006F1BE0" w:rsidRPr="00765043">
        <w:rPr>
          <w:rFonts w:asciiTheme="minorHAnsi" w:eastAsia="Times New Roman" w:hAnsiTheme="minorHAnsi" w:cstheme="minorHAnsi"/>
          <w:color w:val="000000"/>
          <w:sz w:val="22"/>
          <w:szCs w:val="22"/>
        </w:rPr>
        <w:t xml:space="preserve"> </w:t>
      </w:r>
      <w:r w:rsidRPr="00765043">
        <w:rPr>
          <w:rFonts w:asciiTheme="minorHAnsi" w:eastAsia="Times New Roman" w:hAnsiTheme="minorHAnsi" w:cstheme="minorHAnsi"/>
          <w:color w:val="000000"/>
          <w:sz w:val="22"/>
          <w:szCs w:val="22"/>
        </w:rPr>
        <w:t>HP/ Mercury, Android, Java, J2EE, JSON</w:t>
      </w:r>
      <w:r w:rsidR="00CB3750" w:rsidRPr="00765043">
        <w:rPr>
          <w:rFonts w:asciiTheme="minorHAnsi" w:eastAsia="Times New Roman" w:hAnsiTheme="minorHAnsi" w:cstheme="minorHAnsi"/>
          <w:color w:val="000000"/>
          <w:sz w:val="22"/>
          <w:szCs w:val="22"/>
        </w:rPr>
        <w:t>, HP–ALM. Web services, REST</w:t>
      </w:r>
      <w:r w:rsidRPr="00765043">
        <w:rPr>
          <w:rFonts w:asciiTheme="minorHAnsi" w:eastAsia="Times New Roman" w:hAnsiTheme="minorHAnsi" w:cstheme="minorHAnsi"/>
          <w:color w:val="000000"/>
          <w:sz w:val="22"/>
          <w:szCs w:val="22"/>
        </w:rPr>
        <w:t>ful, Oracle SQL Server, My SQL, Python, UNIX, JIRA.,</w:t>
      </w:r>
      <w:r w:rsidR="00F84DBA" w:rsidRPr="00765043">
        <w:rPr>
          <w:rFonts w:asciiTheme="minorHAnsi" w:hAnsiTheme="minorHAnsi" w:cstheme="minorHAnsi"/>
          <w:color w:val="000000"/>
          <w:sz w:val="22"/>
          <w:szCs w:val="22"/>
        </w:rPr>
        <w:t xml:space="preserve"> Cucumber,</w:t>
      </w:r>
      <w:r w:rsidR="00DE0987" w:rsidRPr="00765043">
        <w:rPr>
          <w:rFonts w:asciiTheme="minorHAnsi" w:eastAsia="Times New Roman" w:hAnsiTheme="minorHAnsi" w:cstheme="minorHAnsi"/>
          <w:color w:val="000000"/>
          <w:sz w:val="22"/>
          <w:szCs w:val="22"/>
        </w:rPr>
        <w:t xml:space="preserve"> Jenkins</w:t>
      </w:r>
      <w:r w:rsidRPr="00765043">
        <w:rPr>
          <w:rFonts w:asciiTheme="minorHAnsi" w:eastAsia="Times New Roman" w:hAnsiTheme="minorHAnsi" w:cstheme="minorHAnsi"/>
          <w:color w:val="000000"/>
          <w:sz w:val="22"/>
          <w:szCs w:val="22"/>
        </w:rPr>
        <w:t>,</w:t>
      </w:r>
      <w:r w:rsidR="00DE0987" w:rsidRPr="00765043">
        <w:rPr>
          <w:rFonts w:asciiTheme="minorHAnsi" w:eastAsia="Times New Roman" w:hAnsiTheme="minorHAnsi" w:cstheme="minorHAnsi"/>
          <w:sz w:val="22"/>
          <w:szCs w:val="22"/>
          <w:lang w:val="en-IN"/>
        </w:rPr>
        <w:t xml:space="preserve"> </w:t>
      </w:r>
      <w:r w:rsidR="00DE0987" w:rsidRPr="00765043">
        <w:rPr>
          <w:rFonts w:asciiTheme="minorHAnsi" w:eastAsia="Times New Roman" w:hAnsiTheme="minorHAnsi" w:cstheme="minorHAnsi"/>
          <w:color w:val="000000"/>
          <w:sz w:val="22"/>
          <w:szCs w:val="22"/>
          <w:lang w:val="en-IN"/>
        </w:rPr>
        <w:t>Maven,</w:t>
      </w:r>
      <w:r w:rsidRPr="00765043">
        <w:rPr>
          <w:rFonts w:asciiTheme="minorHAnsi" w:eastAsia="Times New Roman" w:hAnsiTheme="minorHAnsi" w:cstheme="minorHAnsi"/>
          <w:color w:val="000000"/>
          <w:sz w:val="22"/>
          <w:szCs w:val="22"/>
        </w:rPr>
        <w:t xml:space="preserve"> Web logic,</w:t>
      </w:r>
      <w:r w:rsidR="009A43CC" w:rsidRPr="00765043">
        <w:rPr>
          <w:rFonts w:asciiTheme="minorHAnsi" w:eastAsia="Times New Roman" w:hAnsiTheme="minorHAnsi" w:cstheme="minorHAnsi"/>
          <w:color w:val="000000"/>
          <w:sz w:val="22"/>
          <w:szCs w:val="22"/>
        </w:rPr>
        <w:t xml:space="preserve"> Apache </w:t>
      </w:r>
      <w:r w:rsidR="009A43CC" w:rsidRPr="00765043">
        <w:rPr>
          <w:rFonts w:asciiTheme="minorHAnsi" w:eastAsia="Times New Roman" w:hAnsiTheme="minorHAnsi" w:cstheme="minorHAnsi"/>
          <w:bCs/>
          <w:color w:val="000000"/>
          <w:sz w:val="22"/>
          <w:szCs w:val="22"/>
        </w:rPr>
        <w:t>Solr,</w:t>
      </w:r>
      <w:r w:rsidRPr="00765043">
        <w:rPr>
          <w:rFonts w:asciiTheme="minorHAnsi" w:eastAsia="Times New Roman" w:hAnsiTheme="minorHAnsi" w:cstheme="minorHAnsi"/>
          <w:color w:val="000000"/>
          <w:sz w:val="22"/>
          <w:szCs w:val="22"/>
        </w:rPr>
        <w:t xml:space="preserve"> Visual Studio 2013,Sales force SOAP UI</w:t>
      </w:r>
    </w:p>
    <w:p w:rsidR="00DE2EF4" w:rsidRPr="00765043" w:rsidRDefault="00756B70" w:rsidP="00224666">
      <w:pPr>
        <w:rPr>
          <w:rFonts w:asciiTheme="minorHAnsi" w:hAnsiTheme="minorHAnsi" w:cstheme="minorHAnsi"/>
          <w:b/>
          <w:sz w:val="22"/>
          <w:szCs w:val="22"/>
        </w:rPr>
      </w:pPr>
      <w:r w:rsidRPr="00765043">
        <w:rPr>
          <w:rFonts w:asciiTheme="minorHAnsi" w:hAnsiTheme="minorHAnsi" w:cstheme="minorHAnsi"/>
          <w:b/>
          <w:sz w:val="22"/>
          <w:szCs w:val="22"/>
        </w:rPr>
        <w:t xml:space="preserve">         </w:t>
      </w:r>
      <w:r w:rsidR="005B3BFE" w:rsidRPr="00765043">
        <w:rPr>
          <w:rFonts w:asciiTheme="minorHAnsi" w:hAnsiTheme="minorHAnsi" w:cstheme="minorHAnsi"/>
          <w:b/>
          <w:sz w:val="22"/>
          <w:szCs w:val="22"/>
        </w:rPr>
        <w:t xml:space="preserve">                                                                                                   </w:t>
      </w:r>
    </w:p>
    <w:p w:rsidR="00425E37" w:rsidRPr="00765043" w:rsidRDefault="00425E37" w:rsidP="00765043">
      <w:pPr>
        <w:ind w:left="180" w:hanging="720"/>
        <w:jc w:val="both"/>
        <w:rPr>
          <w:rFonts w:asciiTheme="minorHAnsi" w:eastAsia="Times New Roman" w:hAnsiTheme="minorHAnsi" w:cstheme="minorHAnsi"/>
          <w:color w:val="000000"/>
          <w:sz w:val="22"/>
          <w:szCs w:val="22"/>
        </w:rPr>
      </w:pPr>
      <w:r w:rsidRPr="00765043">
        <w:rPr>
          <w:rFonts w:asciiTheme="minorHAnsi" w:eastAsia="Calibri" w:hAnsiTheme="minorHAnsi" w:cstheme="minorHAnsi"/>
          <w:b/>
          <w:sz w:val="22"/>
          <w:szCs w:val="22"/>
        </w:rPr>
        <w:t xml:space="preserve">     </w:t>
      </w:r>
      <w:r w:rsidR="00EB468B" w:rsidRPr="00765043">
        <w:rPr>
          <w:rFonts w:asciiTheme="minorHAnsi" w:eastAsia="Calibri" w:hAnsiTheme="minorHAnsi" w:cstheme="minorHAnsi"/>
          <w:b/>
          <w:sz w:val="22"/>
          <w:szCs w:val="22"/>
        </w:rPr>
        <w:t xml:space="preserve"> </w:t>
      </w:r>
      <w:r w:rsidR="00F84DBA" w:rsidRPr="00765043">
        <w:rPr>
          <w:rFonts w:asciiTheme="minorHAnsi" w:eastAsia="Calibri" w:hAnsiTheme="minorHAnsi" w:cstheme="minorHAnsi"/>
          <w:b/>
          <w:sz w:val="22"/>
          <w:szCs w:val="22"/>
        </w:rPr>
        <w:t xml:space="preserve"> </w:t>
      </w:r>
      <w:r w:rsidR="00EB468B" w:rsidRPr="00765043">
        <w:rPr>
          <w:rFonts w:asciiTheme="minorHAnsi" w:eastAsia="Calibri" w:hAnsiTheme="minorHAnsi" w:cstheme="minorHAnsi"/>
          <w:b/>
          <w:sz w:val="22"/>
          <w:szCs w:val="22"/>
        </w:rPr>
        <w:t xml:space="preserve"> </w:t>
      </w:r>
      <w:r w:rsidRPr="00765043">
        <w:rPr>
          <w:rFonts w:asciiTheme="minorHAnsi" w:eastAsia="Calibri" w:hAnsiTheme="minorHAnsi" w:cstheme="minorHAnsi"/>
          <w:b/>
          <w:sz w:val="22"/>
          <w:szCs w:val="22"/>
        </w:rPr>
        <w:t xml:space="preserve"> </w:t>
      </w:r>
    </w:p>
    <w:p w:rsidR="00CB3750" w:rsidRPr="00765043" w:rsidRDefault="00CB3750" w:rsidP="00425E37">
      <w:pPr>
        <w:rPr>
          <w:rFonts w:asciiTheme="minorHAnsi" w:eastAsia="Times New Roman" w:hAnsiTheme="minorHAnsi" w:cstheme="minorHAnsi"/>
          <w:color w:val="000000"/>
          <w:sz w:val="22"/>
          <w:szCs w:val="22"/>
        </w:rPr>
      </w:pPr>
    </w:p>
    <w:p w:rsidR="00765043" w:rsidRPr="00765043" w:rsidRDefault="00CB3750" w:rsidP="00CB3750">
      <w:pPr>
        <w:rPr>
          <w:rFonts w:asciiTheme="minorHAnsi" w:hAnsiTheme="minorHAnsi" w:cstheme="minorHAnsi"/>
          <w:b/>
          <w:sz w:val="22"/>
          <w:szCs w:val="22"/>
        </w:rPr>
      </w:pPr>
      <w:r w:rsidRPr="00765043">
        <w:rPr>
          <w:rFonts w:asciiTheme="minorHAnsi" w:eastAsia="Calibri" w:hAnsiTheme="minorHAnsi" w:cstheme="minorHAnsi"/>
          <w:b/>
          <w:sz w:val="22"/>
          <w:szCs w:val="22"/>
        </w:rPr>
        <w:t xml:space="preserve">Client: </w:t>
      </w:r>
      <w:r w:rsidR="00765043" w:rsidRPr="00765043">
        <w:rPr>
          <w:rFonts w:asciiTheme="minorHAnsi" w:eastAsia="Calibri" w:hAnsiTheme="minorHAnsi" w:cstheme="minorHAnsi"/>
          <w:b/>
          <w:sz w:val="22"/>
          <w:szCs w:val="22"/>
          <w:lang w:val="en-GB"/>
        </w:rPr>
        <w:t>NEC Corporation of America, Irving,</w:t>
      </w:r>
      <w:r w:rsidR="00765043">
        <w:rPr>
          <w:rFonts w:asciiTheme="minorHAnsi" w:eastAsia="Calibri" w:hAnsiTheme="minorHAnsi" w:cstheme="minorHAnsi"/>
          <w:b/>
          <w:sz w:val="22"/>
          <w:szCs w:val="22"/>
          <w:lang w:val="en-GB"/>
        </w:rPr>
        <w:t xml:space="preserve"> </w:t>
      </w:r>
      <w:r w:rsidRPr="00765043">
        <w:rPr>
          <w:rFonts w:asciiTheme="minorHAnsi" w:eastAsia="Calibri" w:hAnsiTheme="minorHAnsi" w:cstheme="minorHAnsi"/>
          <w:b/>
          <w:sz w:val="22"/>
          <w:szCs w:val="22"/>
          <w:lang w:val="en-GB"/>
        </w:rPr>
        <w:t>TX</w:t>
      </w:r>
      <w:r w:rsidRPr="00765043">
        <w:rPr>
          <w:rFonts w:asciiTheme="minorHAnsi" w:eastAsia="Calibri" w:hAnsiTheme="minorHAnsi" w:cstheme="minorHAnsi"/>
          <w:b/>
          <w:sz w:val="22"/>
          <w:szCs w:val="22"/>
        </w:rPr>
        <w:t xml:space="preserve"> </w:t>
      </w:r>
      <w:r w:rsidRPr="00765043">
        <w:rPr>
          <w:rFonts w:asciiTheme="minorHAnsi" w:eastAsia="Calibri" w:hAnsiTheme="minorHAnsi" w:cstheme="minorHAnsi"/>
          <w:b/>
          <w:sz w:val="22"/>
          <w:szCs w:val="22"/>
        </w:rPr>
        <w:tab/>
      </w:r>
      <w:r w:rsidRPr="00765043">
        <w:rPr>
          <w:rFonts w:asciiTheme="minorHAnsi" w:eastAsia="Calibri" w:hAnsiTheme="minorHAnsi" w:cstheme="minorHAnsi"/>
          <w:b/>
          <w:sz w:val="22"/>
          <w:szCs w:val="22"/>
        </w:rPr>
        <w:tab/>
      </w:r>
      <w:r w:rsidRPr="00765043">
        <w:rPr>
          <w:rFonts w:asciiTheme="minorHAnsi" w:eastAsia="Calibri" w:hAnsiTheme="minorHAnsi" w:cstheme="minorHAnsi"/>
          <w:b/>
          <w:sz w:val="22"/>
          <w:szCs w:val="22"/>
        </w:rPr>
        <w:tab/>
      </w:r>
      <w:r w:rsidRPr="00765043">
        <w:rPr>
          <w:rFonts w:asciiTheme="minorHAnsi" w:eastAsia="Calibri" w:hAnsiTheme="minorHAnsi" w:cstheme="minorHAnsi"/>
          <w:b/>
          <w:sz w:val="22"/>
          <w:szCs w:val="22"/>
        </w:rPr>
        <w:tab/>
      </w:r>
      <w:r w:rsidR="00765043" w:rsidRPr="00765043">
        <w:rPr>
          <w:rFonts w:asciiTheme="minorHAnsi" w:hAnsiTheme="minorHAnsi" w:cstheme="minorHAnsi"/>
          <w:b/>
          <w:sz w:val="22"/>
          <w:szCs w:val="22"/>
        </w:rPr>
        <w:t xml:space="preserve">        </w:t>
      </w:r>
      <w:r w:rsidR="00765043">
        <w:rPr>
          <w:rFonts w:asciiTheme="minorHAnsi" w:hAnsiTheme="minorHAnsi" w:cstheme="minorHAnsi"/>
          <w:b/>
          <w:sz w:val="22"/>
          <w:szCs w:val="22"/>
        </w:rPr>
        <w:t xml:space="preserve">             </w:t>
      </w:r>
      <w:r w:rsidR="005404B0">
        <w:rPr>
          <w:rFonts w:asciiTheme="minorHAnsi" w:eastAsia="Calibri" w:hAnsiTheme="minorHAnsi" w:cstheme="minorHAnsi"/>
          <w:b/>
          <w:sz w:val="22"/>
          <w:szCs w:val="22"/>
        </w:rPr>
        <w:t>July-2013-Feb-2015</w:t>
      </w:r>
      <w:r w:rsidRPr="00765043">
        <w:rPr>
          <w:rFonts w:asciiTheme="minorHAnsi" w:hAnsiTheme="minorHAnsi" w:cstheme="minorHAnsi"/>
          <w:b/>
          <w:sz w:val="22"/>
          <w:szCs w:val="22"/>
        </w:rPr>
        <w:t xml:space="preserve">  </w:t>
      </w:r>
    </w:p>
    <w:p w:rsidR="00CB3750" w:rsidRPr="00765043" w:rsidRDefault="00765043" w:rsidP="00CB3750">
      <w:pPr>
        <w:rPr>
          <w:rFonts w:asciiTheme="minorHAnsi" w:eastAsia="Calibri" w:hAnsiTheme="minorHAnsi" w:cstheme="minorHAnsi"/>
          <w:b/>
          <w:sz w:val="22"/>
          <w:szCs w:val="22"/>
        </w:rPr>
      </w:pPr>
      <w:r w:rsidRPr="00765043">
        <w:rPr>
          <w:rFonts w:asciiTheme="minorHAnsi" w:hAnsiTheme="minorHAnsi" w:cstheme="minorHAnsi"/>
          <w:b/>
          <w:sz w:val="22"/>
          <w:szCs w:val="22"/>
        </w:rPr>
        <w:t>QA Automation Tester</w:t>
      </w:r>
      <w:r w:rsidRPr="00765043">
        <w:rPr>
          <w:rFonts w:asciiTheme="minorHAnsi" w:hAnsiTheme="minorHAnsi" w:cstheme="minorHAnsi"/>
          <w:b/>
          <w:sz w:val="22"/>
          <w:szCs w:val="22"/>
        </w:rPr>
        <w:tab/>
      </w:r>
      <w:r w:rsidR="00CB3750" w:rsidRPr="00765043">
        <w:rPr>
          <w:rFonts w:asciiTheme="minorHAnsi" w:hAnsiTheme="minorHAnsi" w:cstheme="minorHAnsi"/>
          <w:b/>
          <w:sz w:val="22"/>
          <w:szCs w:val="22"/>
        </w:rPr>
        <w:tab/>
      </w:r>
      <w:r w:rsidR="00CB3750" w:rsidRPr="00765043">
        <w:rPr>
          <w:rFonts w:asciiTheme="minorHAnsi" w:hAnsiTheme="minorHAnsi" w:cstheme="minorHAnsi"/>
          <w:b/>
          <w:sz w:val="22"/>
          <w:szCs w:val="22"/>
        </w:rPr>
        <w:tab/>
        <w:t xml:space="preserve">    </w:t>
      </w:r>
    </w:p>
    <w:p w:rsidR="00CB3750" w:rsidRPr="00765043" w:rsidRDefault="00CB3750" w:rsidP="00CB3750">
      <w:pPr>
        <w:rPr>
          <w:rFonts w:asciiTheme="minorHAnsi" w:eastAsia="Times New Roman" w:hAnsiTheme="minorHAnsi" w:cstheme="minorHAnsi"/>
          <w:color w:val="000000"/>
          <w:sz w:val="22"/>
          <w:szCs w:val="22"/>
        </w:rPr>
      </w:pPr>
      <w:r w:rsidRPr="00765043">
        <w:rPr>
          <w:rFonts w:asciiTheme="minorHAnsi" w:eastAsia="Times New Roman" w:hAnsiTheme="minorHAnsi" w:cstheme="minorHAnsi"/>
          <w:color w:val="000000"/>
          <w:sz w:val="22"/>
          <w:szCs w:val="22"/>
        </w:rPr>
        <w:t>Testing the cross-border counterfeit card-present point-of-sale (POS) transactions, payments landscape is no longer a future of magnetic stripe technology, but one of EMV chip technology and contactless and mobile payments systems. POS counterfeit fraud is largely absorbed by card issuers. With the liability shift, if a contact chip card is presented to a merchant that has not adopted, at minimum, contact chip terminals, liability for counterfeit fraud may shift to the merchant's acquirer. The liability shift encourages chip adoption since any chip-on-chip transaction (chip card read by a chip terminal) provides the dynamic authentication data that helps to better protect all parties.</w:t>
      </w:r>
    </w:p>
    <w:p w:rsidR="00CB3750" w:rsidRPr="00765043" w:rsidRDefault="00CB3750" w:rsidP="00CB3750">
      <w:pPr>
        <w:rPr>
          <w:rFonts w:asciiTheme="minorHAnsi" w:hAnsiTheme="minorHAnsi" w:cstheme="minorHAnsi"/>
          <w:b/>
          <w:sz w:val="22"/>
          <w:szCs w:val="22"/>
        </w:rPr>
      </w:pPr>
    </w:p>
    <w:p w:rsidR="00CB3750" w:rsidRPr="00765043" w:rsidRDefault="00CB3750" w:rsidP="00CB3750">
      <w:pPr>
        <w:spacing w:after="120"/>
        <w:rPr>
          <w:rFonts w:asciiTheme="minorHAnsi" w:eastAsia="Calibri" w:hAnsiTheme="minorHAnsi" w:cstheme="minorHAnsi"/>
          <w:b/>
          <w:sz w:val="22"/>
          <w:szCs w:val="22"/>
        </w:rPr>
      </w:pPr>
      <w:r w:rsidRPr="00765043">
        <w:rPr>
          <w:rFonts w:asciiTheme="minorHAnsi" w:eastAsia="Calibri" w:hAnsiTheme="minorHAnsi" w:cstheme="minorHAnsi"/>
          <w:b/>
          <w:sz w:val="22"/>
          <w:szCs w:val="22"/>
        </w:rPr>
        <w:t xml:space="preserve">Responsibilities: </w:t>
      </w:r>
    </w:p>
    <w:p w:rsidR="00CB3750" w:rsidRPr="00765043" w:rsidRDefault="00CB3750" w:rsidP="00CB3750">
      <w:pPr>
        <w:pStyle w:val="ListParagraph"/>
        <w:numPr>
          <w:ilvl w:val="0"/>
          <w:numId w:val="2"/>
        </w:numPr>
        <w:rPr>
          <w:rFonts w:asciiTheme="minorHAnsi" w:eastAsia="Times New Roman" w:hAnsiTheme="minorHAnsi" w:cstheme="minorHAnsi"/>
          <w:color w:val="000000"/>
          <w:sz w:val="22"/>
          <w:szCs w:val="22"/>
        </w:rPr>
      </w:pPr>
      <w:r w:rsidRPr="00765043">
        <w:rPr>
          <w:rFonts w:asciiTheme="minorHAnsi" w:eastAsia="Times New Roman" w:hAnsiTheme="minorHAnsi" w:cstheme="minorHAnsi"/>
          <w:color w:val="000000"/>
          <w:sz w:val="22"/>
          <w:szCs w:val="22"/>
        </w:rPr>
        <w:t>Actively involved in monitoring Project activities (E2E Testing)</w:t>
      </w:r>
    </w:p>
    <w:p w:rsidR="00CB3750" w:rsidRPr="00765043" w:rsidRDefault="00CB3750" w:rsidP="00CB3750">
      <w:pPr>
        <w:pStyle w:val="ListParagraph"/>
        <w:numPr>
          <w:ilvl w:val="0"/>
          <w:numId w:val="2"/>
        </w:numPr>
        <w:rPr>
          <w:rFonts w:asciiTheme="minorHAnsi" w:eastAsia="Times New Roman" w:hAnsiTheme="minorHAnsi" w:cstheme="minorHAnsi"/>
          <w:color w:val="000000"/>
          <w:sz w:val="22"/>
          <w:szCs w:val="22"/>
        </w:rPr>
      </w:pPr>
      <w:r w:rsidRPr="00765043">
        <w:rPr>
          <w:rFonts w:asciiTheme="minorHAnsi" w:eastAsia="Times New Roman" w:hAnsiTheme="minorHAnsi" w:cstheme="minorHAnsi"/>
          <w:color w:val="000000"/>
          <w:sz w:val="22"/>
          <w:szCs w:val="22"/>
        </w:rPr>
        <w:t>Staffing &amp; Estimation of testing efforts &amp; allocating tasks</w:t>
      </w:r>
    </w:p>
    <w:p w:rsidR="00CB3750" w:rsidRPr="00765043" w:rsidRDefault="00CB3750" w:rsidP="00CB3750">
      <w:pPr>
        <w:pStyle w:val="ListParagraph"/>
        <w:numPr>
          <w:ilvl w:val="0"/>
          <w:numId w:val="2"/>
        </w:numPr>
        <w:rPr>
          <w:rFonts w:asciiTheme="minorHAnsi" w:eastAsia="Times New Roman" w:hAnsiTheme="minorHAnsi" w:cstheme="minorHAnsi"/>
          <w:color w:val="000000"/>
          <w:sz w:val="22"/>
          <w:szCs w:val="22"/>
        </w:rPr>
      </w:pPr>
      <w:r w:rsidRPr="00765043">
        <w:rPr>
          <w:rFonts w:asciiTheme="minorHAnsi" w:eastAsia="Times New Roman" w:hAnsiTheme="minorHAnsi" w:cstheme="minorHAnsi"/>
          <w:color w:val="000000"/>
          <w:sz w:val="22"/>
          <w:szCs w:val="22"/>
        </w:rPr>
        <w:t xml:space="preserve">Setting up End-to-End testing process &amp; best practices </w:t>
      </w:r>
    </w:p>
    <w:p w:rsidR="00CB3750" w:rsidRPr="00765043" w:rsidRDefault="00CB3750" w:rsidP="00CB3750">
      <w:pPr>
        <w:pStyle w:val="ListParagraph"/>
        <w:numPr>
          <w:ilvl w:val="0"/>
          <w:numId w:val="2"/>
        </w:numPr>
        <w:rPr>
          <w:rFonts w:asciiTheme="minorHAnsi" w:eastAsia="Times New Roman" w:hAnsiTheme="minorHAnsi" w:cstheme="minorHAnsi"/>
          <w:color w:val="000000"/>
          <w:sz w:val="22"/>
          <w:szCs w:val="22"/>
        </w:rPr>
      </w:pPr>
      <w:r w:rsidRPr="00765043">
        <w:rPr>
          <w:rFonts w:asciiTheme="minorHAnsi" w:eastAsia="Times New Roman" w:hAnsiTheme="minorHAnsi" w:cstheme="minorHAnsi"/>
          <w:color w:val="000000"/>
          <w:sz w:val="22"/>
          <w:szCs w:val="22"/>
        </w:rPr>
        <w:t>Being part of Scrum team and handling end to end Scrum sprint cycles</w:t>
      </w:r>
    </w:p>
    <w:p w:rsidR="00CB3750" w:rsidRPr="00765043" w:rsidRDefault="00CB3750" w:rsidP="00CB3750">
      <w:pPr>
        <w:pStyle w:val="ListParagraph"/>
        <w:numPr>
          <w:ilvl w:val="0"/>
          <w:numId w:val="2"/>
        </w:numPr>
        <w:rPr>
          <w:rFonts w:asciiTheme="minorHAnsi" w:eastAsia="Times New Roman" w:hAnsiTheme="minorHAnsi" w:cstheme="minorHAnsi"/>
          <w:color w:val="000000"/>
          <w:sz w:val="22"/>
          <w:szCs w:val="22"/>
        </w:rPr>
      </w:pPr>
      <w:r w:rsidRPr="00765043">
        <w:rPr>
          <w:rFonts w:asciiTheme="minorHAnsi" w:eastAsia="Times New Roman" w:hAnsiTheme="minorHAnsi" w:cstheme="minorHAnsi"/>
          <w:color w:val="000000"/>
          <w:sz w:val="22"/>
          <w:szCs w:val="22"/>
        </w:rPr>
        <w:t>Planning, tracking and monitoring the testing activities for the team</w:t>
      </w:r>
    </w:p>
    <w:p w:rsidR="00CB3750" w:rsidRPr="00765043" w:rsidRDefault="00CB3750" w:rsidP="00CB3750">
      <w:pPr>
        <w:pStyle w:val="ListParagraph"/>
        <w:numPr>
          <w:ilvl w:val="0"/>
          <w:numId w:val="2"/>
        </w:numPr>
        <w:rPr>
          <w:rFonts w:asciiTheme="minorHAnsi" w:eastAsia="Times New Roman" w:hAnsiTheme="minorHAnsi" w:cstheme="minorHAnsi"/>
          <w:color w:val="000000"/>
          <w:sz w:val="22"/>
          <w:szCs w:val="22"/>
        </w:rPr>
      </w:pPr>
      <w:r w:rsidRPr="00765043">
        <w:rPr>
          <w:rFonts w:asciiTheme="minorHAnsi" w:eastAsia="Times New Roman" w:hAnsiTheme="minorHAnsi" w:cstheme="minorHAnsi"/>
          <w:color w:val="000000"/>
          <w:sz w:val="22"/>
          <w:szCs w:val="22"/>
        </w:rPr>
        <w:t xml:space="preserve">Daily triage meetings to discuss defects and testing progress </w:t>
      </w:r>
    </w:p>
    <w:p w:rsidR="00CB3750" w:rsidRPr="00765043" w:rsidRDefault="00CB3750" w:rsidP="00CB3750">
      <w:pPr>
        <w:pStyle w:val="ListParagraph"/>
        <w:numPr>
          <w:ilvl w:val="0"/>
          <w:numId w:val="2"/>
        </w:numPr>
        <w:rPr>
          <w:rFonts w:asciiTheme="minorHAnsi" w:eastAsia="Times New Roman" w:hAnsiTheme="minorHAnsi" w:cstheme="minorHAnsi"/>
          <w:color w:val="000000"/>
          <w:sz w:val="22"/>
          <w:szCs w:val="22"/>
        </w:rPr>
      </w:pPr>
      <w:r w:rsidRPr="00765043">
        <w:rPr>
          <w:rFonts w:asciiTheme="minorHAnsi" w:eastAsia="Times New Roman" w:hAnsiTheme="minorHAnsi" w:cstheme="minorHAnsi"/>
          <w:color w:val="000000"/>
          <w:sz w:val="22"/>
          <w:szCs w:val="22"/>
        </w:rPr>
        <w:t>Resolving cross-functional issues at project level</w:t>
      </w:r>
    </w:p>
    <w:p w:rsidR="00CB3750" w:rsidRPr="00765043" w:rsidRDefault="00CB3750" w:rsidP="00CB3750">
      <w:pPr>
        <w:pStyle w:val="ListParagraph"/>
        <w:numPr>
          <w:ilvl w:val="0"/>
          <w:numId w:val="2"/>
        </w:numPr>
        <w:rPr>
          <w:rFonts w:asciiTheme="minorHAnsi" w:eastAsia="Times New Roman" w:hAnsiTheme="minorHAnsi" w:cstheme="minorHAnsi"/>
          <w:color w:val="000000"/>
          <w:sz w:val="22"/>
          <w:szCs w:val="22"/>
        </w:rPr>
      </w:pPr>
      <w:r w:rsidRPr="00765043">
        <w:rPr>
          <w:rFonts w:asciiTheme="minorHAnsi" w:eastAsia="Times New Roman" w:hAnsiTheme="minorHAnsi" w:cstheme="minorHAnsi"/>
          <w:color w:val="000000"/>
          <w:sz w:val="22"/>
          <w:szCs w:val="22"/>
        </w:rPr>
        <w:t xml:space="preserve">Selenium test case automation in java and </w:t>
      </w:r>
      <w:proofErr w:type="spellStart"/>
      <w:r w:rsidRPr="00765043">
        <w:rPr>
          <w:rFonts w:asciiTheme="minorHAnsi" w:eastAsia="Times New Roman" w:hAnsiTheme="minorHAnsi" w:cstheme="minorHAnsi"/>
          <w:color w:val="000000"/>
          <w:sz w:val="22"/>
          <w:szCs w:val="22"/>
        </w:rPr>
        <w:t>testNG</w:t>
      </w:r>
      <w:proofErr w:type="spellEnd"/>
      <w:r w:rsidRPr="00765043">
        <w:rPr>
          <w:rFonts w:asciiTheme="minorHAnsi" w:eastAsia="Times New Roman" w:hAnsiTheme="minorHAnsi" w:cstheme="minorHAnsi"/>
          <w:color w:val="000000"/>
          <w:sz w:val="22"/>
          <w:szCs w:val="22"/>
        </w:rPr>
        <w:t xml:space="preserve"> using data driven approach.</w:t>
      </w:r>
    </w:p>
    <w:p w:rsidR="00CB3750" w:rsidRPr="00765043" w:rsidRDefault="00CB3750" w:rsidP="00CB3750">
      <w:pPr>
        <w:pStyle w:val="ListParagraph"/>
        <w:numPr>
          <w:ilvl w:val="0"/>
          <w:numId w:val="2"/>
        </w:numPr>
        <w:rPr>
          <w:rFonts w:asciiTheme="minorHAnsi" w:eastAsia="Times New Roman" w:hAnsiTheme="minorHAnsi" w:cstheme="minorHAnsi"/>
          <w:color w:val="000000"/>
          <w:sz w:val="22"/>
          <w:szCs w:val="22"/>
        </w:rPr>
      </w:pPr>
      <w:r w:rsidRPr="00765043">
        <w:rPr>
          <w:rFonts w:asciiTheme="minorHAnsi" w:eastAsia="Times New Roman" w:hAnsiTheme="minorHAnsi" w:cstheme="minorHAnsi"/>
          <w:color w:val="000000"/>
          <w:sz w:val="22"/>
          <w:szCs w:val="22"/>
        </w:rPr>
        <w:t>Managing project deliverables in line with the project plan</w:t>
      </w:r>
    </w:p>
    <w:p w:rsidR="00CB3750" w:rsidRPr="00765043" w:rsidRDefault="00CB3750" w:rsidP="00CB3750">
      <w:pPr>
        <w:pStyle w:val="ListParagraph"/>
        <w:numPr>
          <w:ilvl w:val="0"/>
          <w:numId w:val="2"/>
        </w:numPr>
        <w:rPr>
          <w:rFonts w:asciiTheme="minorHAnsi" w:eastAsia="Times New Roman" w:hAnsiTheme="minorHAnsi" w:cstheme="minorHAnsi"/>
          <w:color w:val="000000"/>
          <w:sz w:val="22"/>
          <w:szCs w:val="22"/>
        </w:rPr>
      </w:pPr>
      <w:r w:rsidRPr="00765043">
        <w:rPr>
          <w:rFonts w:asciiTheme="minorHAnsi" w:eastAsia="Times New Roman" w:hAnsiTheme="minorHAnsi" w:cstheme="minorHAnsi"/>
          <w:color w:val="000000"/>
          <w:sz w:val="22"/>
          <w:szCs w:val="22"/>
        </w:rPr>
        <w:t>Review requirement traceability matrix and providing feedback to the team</w:t>
      </w:r>
    </w:p>
    <w:p w:rsidR="00CB3750" w:rsidRPr="00765043" w:rsidRDefault="00CB3750" w:rsidP="00CB3750">
      <w:pPr>
        <w:pStyle w:val="ListParagraph"/>
        <w:numPr>
          <w:ilvl w:val="0"/>
          <w:numId w:val="2"/>
        </w:numPr>
        <w:rPr>
          <w:rFonts w:asciiTheme="minorHAnsi" w:eastAsia="Times New Roman" w:hAnsiTheme="minorHAnsi" w:cstheme="minorHAnsi"/>
          <w:color w:val="000000"/>
          <w:sz w:val="22"/>
          <w:szCs w:val="22"/>
        </w:rPr>
      </w:pPr>
      <w:r w:rsidRPr="00765043">
        <w:rPr>
          <w:rFonts w:asciiTheme="minorHAnsi" w:eastAsia="Times New Roman" w:hAnsiTheme="minorHAnsi" w:cstheme="minorHAnsi"/>
          <w:color w:val="000000"/>
          <w:sz w:val="22"/>
          <w:szCs w:val="22"/>
        </w:rPr>
        <w:t>Identifying and managing resource requirements for the project</w:t>
      </w:r>
    </w:p>
    <w:p w:rsidR="00CB3750" w:rsidRPr="00765043" w:rsidRDefault="00CB3750" w:rsidP="00CB3750">
      <w:pPr>
        <w:pStyle w:val="ListParagraph"/>
        <w:numPr>
          <w:ilvl w:val="0"/>
          <w:numId w:val="2"/>
        </w:numPr>
        <w:rPr>
          <w:rFonts w:asciiTheme="minorHAnsi" w:eastAsia="Times New Roman" w:hAnsiTheme="minorHAnsi" w:cstheme="minorHAnsi"/>
          <w:color w:val="000000"/>
          <w:sz w:val="22"/>
          <w:szCs w:val="22"/>
        </w:rPr>
      </w:pPr>
      <w:r w:rsidRPr="00765043">
        <w:rPr>
          <w:rFonts w:asciiTheme="minorHAnsi" w:eastAsia="Times New Roman" w:hAnsiTheme="minorHAnsi" w:cstheme="minorHAnsi"/>
          <w:color w:val="000000"/>
          <w:sz w:val="22"/>
          <w:szCs w:val="22"/>
        </w:rPr>
        <w:t>Identifying and escalating risks, issues in project delivery</w:t>
      </w:r>
    </w:p>
    <w:p w:rsidR="00CB3750" w:rsidRPr="00765043" w:rsidRDefault="00CB3750" w:rsidP="00CB3750">
      <w:pPr>
        <w:pStyle w:val="ListParagraph"/>
        <w:numPr>
          <w:ilvl w:val="0"/>
          <w:numId w:val="2"/>
        </w:numPr>
        <w:rPr>
          <w:rFonts w:asciiTheme="minorHAnsi" w:eastAsia="Times New Roman" w:hAnsiTheme="minorHAnsi" w:cstheme="minorHAnsi"/>
          <w:color w:val="000000"/>
          <w:sz w:val="22"/>
          <w:szCs w:val="22"/>
        </w:rPr>
      </w:pPr>
      <w:r w:rsidRPr="00765043">
        <w:rPr>
          <w:rFonts w:asciiTheme="minorHAnsi" w:eastAsia="Times New Roman" w:hAnsiTheme="minorHAnsi" w:cstheme="minorHAnsi"/>
          <w:color w:val="000000"/>
          <w:sz w:val="22"/>
          <w:szCs w:val="22"/>
        </w:rPr>
        <w:t>Worked on distributed test automation execution on different environment as part of Continuous Integration process using Selenium Web Driver and Jenkins.</w:t>
      </w:r>
    </w:p>
    <w:p w:rsidR="0097112F" w:rsidRPr="00765043" w:rsidRDefault="0097112F" w:rsidP="00CB3750">
      <w:pPr>
        <w:pStyle w:val="ListParagraph"/>
        <w:numPr>
          <w:ilvl w:val="0"/>
          <w:numId w:val="2"/>
        </w:numPr>
        <w:rPr>
          <w:rFonts w:asciiTheme="minorHAnsi" w:eastAsia="Times New Roman" w:hAnsiTheme="minorHAnsi" w:cstheme="minorHAnsi"/>
          <w:color w:val="000000"/>
          <w:sz w:val="22"/>
          <w:szCs w:val="22"/>
        </w:rPr>
      </w:pPr>
      <w:r w:rsidRPr="00765043">
        <w:rPr>
          <w:rFonts w:asciiTheme="minorHAnsi" w:eastAsia="Times New Roman" w:hAnsiTheme="minorHAnsi" w:cstheme="minorHAnsi"/>
          <w:color w:val="000000"/>
          <w:sz w:val="22"/>
          <w:szCs w:val="22"/>
        </w:rPr>
        <w:t>All the Ruby scripting done using cucumber framework Wrote and executed SQL queries to verify the data updates to various tables and ensure data integrity.</w:t>
      </w:r>
    </w:p>
    <w:p w:rsidR="00CB3750" w:rsidRPr="00765043" w:rsidRDefault="00CB3750" w:rsidP="00CB3750">
      <w:pPr>
        <w:pStyle w:val="ListParagraph"/>
        <w:numPr>
          <w:ilvl w:val="0"/>
          <w:numId w:val="2"/>
        </w:numPr>
        <w:rPr>
          <w:rFonts w:asciiTheme="minorHAnsi" w:eastAsia="Times New Roman" w:hAnsiTheme="minorHAnsi" w:cstheme="minorHAnsi"/>
          <w:color w:val="000000"/>
          <w:sz w:val="22"/>
          <w:szCs w:val="22"/>
        </w:rPr>
      </w:pPr>
      <w:r w:rsidRPr="00765043">
        <w:rPr>
          <w:rFonts w:asciiTheme="minorHAnsi" w:eastAsia="Times New Roman" w:hAnsiTheme="minorHAnsi" w:cstheme="minorHAnsi"/>
          <w:color w:val="000000"/>
          <w:sz w:val="22"/>
          <w:szCs w:val="22"/>
        </w:rPr>
        <w:t>Used AJAX for asynchronous data transfer (HTTP requests) between the browser and the web server, allowing web pages to request small bits of information from the server instead of whole pages.</w:t>
      </w:r>
    </w:p>
    <w:p w:rsidR="00CB3750" w:rsidRPr="00765043" w:rsidRDefault="00CB3750" w:rsidP="00CB3750">
      <w:pPr>
        <w:pStyle w:val="ListParagraph"/>
        <w:numPr>
          <w:ilvl w:val="0"/>
          <w:numId w:val="2"/>
        </w:numPr>
        <w:rPr>
          <w:rFonts w:asciiTheme="minorHAnsi" w:eastAsia="Times New Roman" w:hAnsiTheme="minorHAnsi" w:cstheme="minorHAnsi"/>
          <w:color w:val="000000"/>
          <w:sz w:val="22"/>
          <w:szCs w:val="22"/>
        </w:rPr>
      </w:pPr>
      <w:r w:rsidRPr="00765043">
        <w:rPr>
          <w:rFonts w:asciiTheme="minorHAnsi" w:eastAsia="Times New Roman" w:hAnsiTheme="minorHAnsi" w:cstheme="minorHAnsi"/>
          <w:color w:val="000000"/>
          <w:sz w:val="22"/>
          <w:szCs w:val="22"/>
        </w:rPr>
        <w:t>Written Selenium Automation Scripts for Regression testing using Selenium RC in Eclipse IDE.</w:t>
      </w:r>
    </w:p>
    <w:p w:rsidR="00CB3750" w:rsidRPr="00765043" w:rsidRDefault="00CB3750" w:rsidP="00CB3750">
      <w:pPr>
        <w:pStyle w:val="ListParagraph"/>
        <w:numPr>
          <w:ilvl w:val="0"/>
          <w:numId w:val="2"/>
        </w:numPr>
        <w:rPr>
          <w:rFonts w:asciiTheme="minorHAnsi" w:eastAsia="Times New Roman" w:hAnsiTheme="minorHAnsi" w:cstheme="minorHAnsi"/>
          <w:color w:val="000000"/>
          <w:sz w:val="22"/>
          <w:szCs w:val="22"/>
        </w:rPr>
      </w:pPr>
      <w:r w:rsidRPr="00765043">
        <w:rPr>
          <w:rFonts w:asciiTheme="minorHAnsi" w:eastAsia="Times New Roman" w:hAnsiTheme="minorHAnsi" w:cstheme="minorHAnsi"/>
          <w:color w:val="000000"/>
          <w:sz w:val="22"/>
          <w:szCs w:val="22"/>
        </w:rPr>
        <w:t>Interact with key stakeholders to identify and implement mitigating actions.</w:t>
      </w:r>
    </w:p>
    <w:p w:rsidR="00CB3750" w:rsidRPr="00765043" w:rsidRDefault="00CB3750" w:rsidP="00CB3750">
      <w:pPr>
        <w:pStyle w:val="ListParagraph"/>
        <w:numPr>
          <w:ilvl w:val="0"/>
          <w:numId w:val="2"/>
        </w:numPr>
        <w:rPr>
          <w:rFonts w:asciiTheme="minorHAnsi" w:eastAsia="Times New Roman" w:hAnsiTheme="minorHAnsi" w:cstheme="minorHAnsi"/>
          <w:color w:val="000000"/>
          <w:sz w:val="22"/>
          <w:szCs w:val="22"/>
        </w:rPr>
      </w:pPr>
      <w:r w:rsidRPr="00765043">
        <w:rPr>
          <w:rFonts w:asciiTheme="minorHAnsi" w:eastAsia="Times New Roman" w:hAnsiTheme="minorHAnsi" w:cstheme="minorHAnsi"/>
          <w:color w:val="000000"/>
          <w:sz w:val="22"/>
          <w:szCs w:val="22"/>
        </w:rPr>
        <w:t>Reporting Project Status (Project Summary) to Senior Management weekly &amp; monthly</w:t>
      </w:r>
    </w:p>
    <w:p w:rsidR="00CB3750" w:rsidRPr="00765043" w:rsidRDefault="00CB3750" w:rsidP="00CB3750">
      <w:pPr>
        <w:pStyle w:val="ListParagraph"/>
        <w:numPr>
          <w:ilvl w:val="0"/>
          <w:numId w:val="2"/>
        </w:numPr>
        <w:rPr>
          <w:rFonts w:asciiTheme="minorHAnsi" w:eastAsia="Times New Roman" w:hAnsiTheme="minorHAnsi" w:cstheme="minorHAnsi"/>
          <w:color w:val="000000"/>
          <w:sz w:val="22"/>
          <w:szCs w:val="22"/>
        </w:rPr>
      </w:pPr>
      <w:r w:rsidRPr="00765043">
        <w:rPr>
          <w:rFonts w:asciiTheme="minorHAnsi" w:eastAsia="Times New Roman" w:hAnsiTheme="minorHAnsi" w:cstheme="minorHAnsi"/>
          <w:color w:val="000000"/>
          <w:sz w:val="22"/>
          <w:szCs w:val="22"/>
        </w:rPr>
        <w:t>Mentoring test leads &amp; review test coverage</w:t>
      </w:r>
    </w:p>
    <w:p w:rsidR="00CB3750" w:rsidRPr="00765043" w:rsidRDefault="00CB3750" w:rsidP="00CB3750">
      <w:pPr>
        <w:pStyle w:val="ListParagraph"/>
        <w:numPr>
          <w:ilvl w:val="0"/>
          <w:numId w:val="2"/>
        </w:numPr>
        <w:rPr>
          <w:rFonts w:asciiTheme="minorHAnsi" w:eastAsia="Times New Roman" w:hAnsiTheme="minorHAnsi" w:cstheme="minorHAnsi"/>
          <w:color w:val="000000"/>
          <w:sz w:val="22"/>
          <w:szCs w:val="22"/>
        </w:rPr>
      </w:pPr>
      <w:r w:rsidRPr="00765043">
        <w:rPr>
          <w:rFonts w:asciiTheme="minorHAnsi" w:eastAsia="Times New Roman" w:hAnsiTheme="minorHAnsi" w:cstheme="minorHAnsi"/>
          <w:color w:val="000000"/>
          <w:sz w:val="22"/>
          <w:szCs w:val="22"/>
        </w:rPr>
        <w:t>Root cause analysis of defects/NC</w:t>
      </w:r>
    </w:p>
    <w:p w:rsidR="00CB3750" w:rsidRPr="00765043" w:rsidRDefault="00CB3750" w:rsidP="00CB3750">
      <w:pPr>
        <w:pStyle w:val="ListParagraph"/>
        <w:numPr>
          <w:ilvl w:val="0"/>
          <w:numId w:val="2"/>
        </w:numPr>
        <w:rPr>
          <w:rFonts w:asciiTheme="minorHAnsi" w:eastAsia="Times New Roman" w:hAnsiTheme="minorHAnsi" w:cstheme="minorHAnsi"/>
          <w:color w:val="000000"/>
          <w:sz w:val="22"/>
          <w:szCs w:val="22"/>
        </w:rPr>
      </w:pPr>
      <w:r w:rsidRPr="00765043">
        <w:rPr>
          <w:rFonts w:asciiTheme="minorHAnsi" w:eastAsia="Times New Roman" w:hAnsiTheme="minorHAnsi" w:cstheme="minorHAnsi"/>
          <w:color w:val="000000"/>
          <w:sz w:val="22"/>
          <w:szCs w:val="22"/>
        </w:rPr>
        <w:t>Involving Pre-sales activity, preparation of proposals &amp; giving presentation to customers</w:t>
      </w:r>
    </w:p>
    <w:p w:rsidR="00CB3750" w:rsidRPr="00765043" w:rsidRDefault="00CB3750" w:rsidP="00CB3750">
      <w:pPr>
        <w:pStyle w:val="ListParagraph"/>
        <w:numPr>
          <w:ilvl w:val="0"/>
          <w:numId w:val="2"/>
        </w:numPr>
        <w:rPr>
          <w:rFonts w:asciiTheme="minorHAnsi" w:eastAsia="Times New Roman" w:hAnsiTheme="minorHAnsi" w:cstheme="minorHAnsi"/>
          <w:color w:val="000000"/>
          <w:sz w:val="22"/>
          <w:szCs w:val="22"/>
        </w:rPr>
      </w:pPr>
      <w:r w:rsidRPr="00765043">
        <w:rPr>
          <w:rFonts w:asciiTheme="minorHAnsi" w:eastAsia="Times New Roman" w:hAnsiTheme="minorHAnsi" w:cstheme="minorHAnsi"/>
          <w:color w:val="000000"/>
          <w:sz w:val="22"/>
          <w:szCs w:val="22"/>
        </w:rPr>
        <w:t>Automation Strategy, estimation, planning and tracking</w:t>
      </w:r>
    </w:p>
    <w:p w:rsidR="00CB3750" w:rsidRPr="00765043" w:rsidRDefault="00CB3750" w:rsidP="00CB3750">
      <w:pPr>
        <w:pStyle w:val="ListParagraph"/>
        <w:numPr>
          <w:ilvl w:val="0"/>
          <w:numId w:val="2"/>
        </w:numPr>
        <w:rPr>
          <w:rFonts w:asciiTheme="minorHAnsi" w:eastAsia="Times New Roman" w:hAnsiTheme="minorHAnsi" w:cstheme="minorHAnsi"/>
          <w:color w:val="000000"/>
          <w:sz w:val="22"/>
          <w:szCs w:val="22"/>
        </w:rPr>
      </w:pPr>
      <w:r w:rsidRPr="00765043">
        <w:rPr>
          <w:rFonts w:asciiTheme="minorHAnsi" w:eastAsia="Times New Roman" w:hAnsiTheme="minorHAnsi" w:cstheme="minorHAnsi"/>
          <w:color w:val="000000"/>
          <w:sz w:val="22"/>
          <w:szCs w:val="22"/>
        </w:rPr>
        <w:t>Involved participating in interview selection process</w:t>
      </w:r>
    </w:p>
    <w:p w:rsidR="00CB3750" w:rsidRPr="00765043" w:rsidRDefault="00CB3750" w:rsidP="00CB3750">
      <w:pPr>
        <w:pStyle w:val="ListParagraph"/>
        <w:numPr>
          <w:ilvl w:val="0"/>
          <w:numId w:val="2"/>
        </w:numPr>
        <w:rPr>
          <w:rFonts w:asciiTheme="minorHAnsi" w:eastAsia="Times New Roman" w:hAnsiTheme="minorHAnsi" w:cstheme="minorHAnsi"/>
          <w:color w:val="000000"/>
          <w:sz w:val="22"/>
          <w:szCs w:val="22"/>
        </w:rPr>
      </w:pPr>
      <w:r w:rsidRPr="00765043">
        <w:rPr>
          <w:rFonts w:asciiTheme="minorHAnsi" w:eastAsia="Times New Roman" w:hAnsiTheme="minorHAnsi" w:cstheme="minorHAnsi"/>
          <w:color w:val="000000"/>
          <w:sz w:val="22"/>
          <w:szCs w:val="22"/>
        </w:rPr>
        <w:lastRenderedPageBreak/>
        <w:t xml:space="preserve">Involved in testing </w:t>
      </w:r>
      <w:proofErr w:type="spellStart"/>
      <w:r w:rsidRPr="00765043">
        <w:rPr>
          <w:rFonts w:asciiTheme="minorHAnsi" w:eastAsia="Times New Roman" w:hAnsiTheme="minorHAnsi" w:cstheme="minorHAnsi"/>
          <w:color w:val="000000"/>
          <w:sz w:val="22"/>
          <w:szCs w:val="22"/>
        </w:rPr>
        <w:t>iOS</w:t>
      </w:r>
      <w:proofErr w:type="spellEnd"/>
      <w:r w:rsidRPr="00765043">
        <w:rPr>
          <w:rFonts w:asciiTheme="minorHAnsi" w:eastAsia="Times New Roman" w:hAnsiTheme="minorHAnsi" w:cstheme="minorHAnsi"/>
          <w:color w:val="000000"/>
          <w:sz w:val="22"/>
          <w:szCs w:val="22"/>
        </w:rPr>
        <w:t xml:space="preserve"> and Android application testing.</w:t>
      </w:r>
    </w:p>
    <w:p w:rsidR="00F84DBA" w:rsidRPr="00765043" w:rsidRDefault="00CB3750" w:rsidP="00CB3750">
      <w:pPr>
        <w:rPr>
          <w:rFonts w:asciiTheme="minorHAnsi" w:eastAsia="Times New Roman" w:hAnsiTheme="minorHAnsi" w:cstheme="minorHAnsi"/>
          <w:color w:val="000000"/>
          <w:sz w:val="22"/>
          <w:szCs w:val="22"/>
        </w:rPr>
      </w:pPr>
      <w:r w:rsidRPr="00765043">
        <w:rPr>
          <w:rFonts w:asciiTheme="minorHAnsi" w:eastAsia="Calibri" w:hAnsiTheme="minorHAnsi" w:cstheme="minorHAnsi"/>
          <w:b/>
          <w:sz w:val="22"/>
          <w:szCs w:val="22"/>
        </w:rPr>
        <w:t>Environment</w:t>
      </w:r>
      <w:r w:rsidRPr="00765043">
        <w:rPr>
          <w:rFonts w:asciiTheme="minorHAnsi" w:eastAsia="Times New Roman" w:hAnsiTheme="minorHAnsi" w:cstheme="minorHAnsi"/>
          <w:color w:val="000000"/>
          <w:sz w:val="22"/>
          <w:szCs w:val="22"/>
        </w:rPr>
        <w:t>: Selenium Suite,</w:t>
      </w:r>
      <w:r w:rsidRPr="00765043">
        <w:rPr>
          <w:rFonts w:asciiTheme="minorHAnsi" w:hAnsiTheme="minorHAnsi" w:cstheme="minorHAnsi"/>
          <w:color w:val="000000"/>
          <w:sz w:val="22"/>
          <w:szCs w:val="22"/>
        </w:rPr>
        <w:t xml:space="preserve"> Cucumber,</w:t>
      </w:r>
      <w:r w:rsidRPr="00765043">
        <w:rPr>
          <w:rFonts w:asciiTheme="minorHAnsi" w:eastAsia="Times New Roman" w:hAnsiTheme="minorHAnsi" w:cstheme="minorHAnsi"/>
          <w:color w:val="000000"/>
          <w:sz w:val="22"/>
          <w:szCs w:val="22"/>
        </w:rPr>
        <w:t xml:space="preserve"> Agile, HP/ Mercury, Android, Java, J2EE, SQL Server, JSON, HP–ALM. Web services, REST </w:t>
      </w:r>
      <w:proofErr w:type="spellStart"/>
      <w:r w:rsidRPr="00765043">
        <w:rPr>
          <w:rFonts w:asciiTheme="minorHAnsi" w:eastAsia="Times New Roman" w:hAnsiTheme="minorHAnsi" w:cstheme="minorHAnsi"/>
          <w:color w:val="000000"/>
          <w:sz w:val="22"/>
          <w:szCs w:val="22"/>
        </w:rPr>
        <w:t>ful</w:t>
      </w:r>
      <w:proofErr w:type="spellEnd"/>
      <w:r w:rsidRPr="00765043">
        <w:rPr>
          <w:rFonts w:asciiTheme="minorHAnsi" w:eastAsia="Times New Roman" w:hAnsiTheme="minorHAnsi" w:cstheme="minorHAnsi"/>
          <w:color w:val="000000"/>
          <w:sz w:val="22"/>
          <w:szCs w:val="22"/>
        </w:rPr>
        <w:t>, Oracle SQL Server, My SQL, Python,</w:t>
      </w:r>
      <w:r w:rsidRPr="00765043">
        <w:rPr>
          <w:rFonts w:asciiTheme="minorHAnsi" w:eastAsia="Times New Roman" w:hAnsiTheme="minorHAnsi" w:cstheme="minorHAnsi"/>
          <w:sz w:val="22"/>
          <w:szCs w:val="22"/>
          <w:lang w:val="en-IN"/>
        </w:rPr>
        <w:t xml:space="preserve"> </w:t>
      </w:r>
      <w:r w:rsidRPr="00765043">
        <w:rPr>
          <w:rFonts w:asciiTheme="minorHAnsi" w:eastAsia="Times New Roman" w:hAnsiTheme="minorHAnsi" w:cstheme="minorHAnsi"/>
          <w:color w:val="000000"/>
          <w:sz w:val="22"/>
          <w:szCs w:val="22"/>
          <w:lang w:val="en-IN"/>
        </w:rPr>
        <w:t>Maven,</w:t>
      </w:r>
      <w:r w:rsidRPr="00765043">
        <w:rPr>
          <w:rFonts w:asciiTheme="minorHAnsi" w:eastAsia="Times New Roman" w:hAnsiTheme="minorHAnsi" w:cstheme="minorHAnsi"/>
          <w:color w:val="000000"/>
          <w:sz w:val="22"/>
          <w:szCs w:val="22"/>
        </w:rPr>
        <w:t xml:space="preserve"> UNIX, </w:t>
      </w:r>
      <w:proofErr w:type="gramStart"/>
      <w:r w:rsidRPr="00765043">
        <w:rPr>
          <w:rFonts w:asciiTheme="minorHAnsi" w:eastAsia="Times New Roman" w:hAnsiTheme="minorHAnsi" w:cstheme="minorHAnsi"/>
          <w:color w:val="000000"/>
          <w:sz w:val="22"/>
          <w:szCs w:val="22"/>
        </w:rPr>
        <w:t>JIRA</w:t>
      </w:r>
      <w:proofErr w:type="gramEnd"/>
      <w:r w:rsidRPr="00765043">
        <w:rPr>
          <w:rFonts w:asciiTheme="minorHAnsi" w:eastAsia="Times New Roman" w:hAnsiTheme="minorHAnsi" w:cstheme="minorHAnsi"/>
          <w:color w:val="000000"/>
          <w:sz w:val="22"/>
          <w:szCs w:val="22"/>
        </w:rPr>
        <w:t>. Jenkins, Web logic</w:t>
      </w:r>
    </w:p>
    <w:p w:rsidR="00CB3750" w:rsidRPr="00765043" w:rsidRDefault="00CB3750" w:rsidP="00CB3750">
      <w:pPr>
        <w:rPr>
          <w:rFonts w:asciiTheme="minorHAnsi" w:eastAsia="Times New Roman" w:hAnsiTheme="minorHAnsi" w:cstheme="minorHAnsi"/>
          <w:color w:val="000000"/>
          <w:sz w:val="22"/>
          <w:szCs w:val="22"/>
        </w:rPr>
      </w:pPr>
    </w:p>
    <w:p w:rsidR="00CB3750" w:rsidRPr="00765043" w:rsidRDefault="00425E37" w:rsidP="00F84DBA">
      <w:pPr>
        <w:rPr>
          <w:rFonts w:asciiTheme="minorHAnsi" w:hAnsiTheme="minorHAnsi" w:cstheme="minorHAnsi"/>
          <w:b/>
          <w:bCs/>
          <w:sz w:val="22"/>
          <w:szCs w:val="22"/>
        </w:rPr>
      </w:pPr>
      <w:r w:rsidRPr="00765043">
        <w:rPr>
          <w:rFonts w:asciiTheme="minorHAnsi" w:hAnsiTheme="minorHAnsi" w:cstheme="minorHAnsi"/>
          <w:b/>
          <w:iCs/>
          <w:sz w:val="22"/>
          <w:szCs w:val="22"/>
        </w:rPr>
        <w:t>HSBC, NY</w:t>
      </w:r>
      <w:r w:rsidR="0000741C" w:rsidRPr="00765043">
        <w:rPr>
          <w:rFonts w:asciiTheme="minorHAnsi" w:eastAsia="Calibri" w:hAnsiTheme="minorHAnsi" w:cstheme="minorHAnsi"/>
          <w:b/>
          <w:sz w:val="22"/>
          <w:szCs w:val="22"/>
        </w:rPr>
        <w:tab/>
      </w:r>
      <w:r w:rsidR="00C64F79" w:rsidRPr="00765043">
        <w:rPr>
          <w:rFonts w:asciiTheme="minorHAnsi" w:eastAsia="Calibri" w:hAnsiTheme="minorHAnsi" w:cstheme="minorHAnsi"/>
          <w:b/>
          <w:sz w:val="22"/>
          <w:szCs w:val="22"/>
        </w:rPr>
        <w:t xml:space="preserve"> </w:t>
      </w:r>
      <w:r w:rsidR="00001A03" w:rsidRPr="00765043">
        <w:rPr>
          <w:rFonts w:asciiTheme="minorHAnsi" w:eastAsia="Calibri" w:hAnsiTheme="minorHAnsi" w:cstheme="minorHAnsi"/>
          <w:b/>
          <w:sz w:val="22"/>
          <w:szCs w:val="22"/>
        </w:rPr>
        <w:tab/>
      </w:r>
      <w:r w:rsidR="00001A03" w:rsidRPr="00765043">
        <w:rPr>
          <w:rFonts w:asciiTheme="minorHAnsi" w:eastAsia="Calibri" w:hAnsiTheme="minorHAnsi" w:cstheme="minorHAnsi"/>
          <w:b/>
          <w:sz w:val="22"/>
          <w:szCs w:val="22"/>
        </w:rPr>
        <w:tab/>
        <w:t xml:space="preserve">                    </w:t>
      </w:r>
      <w:r w:rsidR="0000741C" w:rsidRPr="00765043">
        <w:rPr>
          <w:rFonts w:asciiTheme="minorHAnsi" w:hAnsiTheme="minorHAnsi" w:cstheme="minorHAnsi"/>
          <w:b/>
          <w:bCs/>
          <w:sz w:val="22"/>
          <w:szCs w:val="22"/>
        </w:rPr>
        <w:tab/>
      </w:r>
      <w:r w:rsidR="0000741C" w:rsidRPr="00765043">
        <w:rPr>
          <w:rFonts w:asciiTheme="minorHAnsi" w:hAnsiTheme="minorHAnsi" w:cstheme="minorHAnsi"/>
          <w:b/>
          <w:bCs/>
          <w:sz w:val="22"/>
          <w:szCs w:val="22"/>
        </w:rPr>
        <w:tab/>
      </w:r>
      <w:r w:rsidR="0000741C" w:rsidRPr="00765043">
        <w:rPr>
          <w:rFonts w:asciiTheme="minorHAnsi" w:hAnsiTheme="minorHAnsi" w:cstheme="minorHAnsi"/>
          <w:b/>
          <w:bCs/>
          <w:sz w:val="22"/>
          <w:szCs w:val="22"/>
        </w:rPr>
        <w:tab/>
      </w:r>
      <w:r w:rsidR="00765043">
        <w:rPr>
          <w:rFonts w:asciiTheme="minorHAnsi" w:hAnsiTheme="minorHAnsi" w:cstheme="minorHAnsi"/>
          <w:b/>
          <w:bCs/>
          <w:sz w:val="22"/>
          <w:szCs w:val="22"/>
        </w:rPr>
        <w:t xml:space="preserve">     </w:t>
      </w:r>
      <w:r w:rsidR="005404B0">
        <w:rPr>
          <w:rFonts w:asciiTheme="minorHAnsi" w:hAnsiTheme="minorHAnsi" w:cstheme="minorHAnsi"/>
          <w:b/>
          <w:bCs/>
          <w:sz w:val="22"/>
          <w:szCs w:val="22"/>
        </w:rPr>
        <w:t xml:space="preserve">                              </w:t>
      </w:r>
      <w:r w:rsidR="005404B0">
        <w:rPr>
          <w:rFonts w:asciiTheme="minorHAnsi" w:eastAsia="Calibri" w:hAnsiTheme="minorHAnsi" w:cstheme="minorHAnsi"/>
          <w:b/>
          <w:sz w:val="22"/>
          <w:szCs w:val="22"/>
        </w:rPr>
        <w:t>Apr-2011-June-2013</w:t>
      </w:r>
      <w:r w:rsidR="004C5C89" w:rsidRPr="00765043">
        <w:rPr>
          <w:rFonts w:asciiTheme="minorHAnsi" w:hAnsiTheme="minorHAnsi" w:cstheme="minorHAnsi"/>
          <w:b/>
          <w:bCs/>
          <w:sz w:val="22"/>
          <w:szCs w:val="22"/>
        </w:rPr>
        <w:t xml:space="preserve">  </w:t>
      </w:r>
    </w:p>
    <w:p w:rsidR="005B3BFE" w:rsidRPr="00765043" w:rsidRDefault="00765043" w:rsidP="00F84DBA">
      <w:pPr>
        <w:rPr>
          <w:rFonts w:asciiTheme="minorHAnsi" w:hAnsiTheme="minorHAnsi" w:cstheme="minorHAnsi"/>
          <w:bCs/>
          <w:i/>
          <w:sz w:val="22"/>
          <w:szCs w:val="22"/>
        </w:rPr>
      </w:pPr>
      <w:r w:rsidRPr="00765043">
        <w:rPr>
          <w:rFonts w:asciiTheme="minorHAnsi" w:eastAsia="Calibri" w:hAnsiTheme="minorHAnsi" w:cstheme="minorHAnsi"/>
          <w:b/>
          <w:sz w:val="22"/>
          <w:szCs w:val="22"/>
        </w:rPr>
        <w:t xml:space="preserve">QA Analyst         </w:t>
      </w:r>
      <w:r w:rsidRPr="00765043">
        <w:rPr>
          <w:rFonts w:asciiTheme="minorHAnsi" w:hAnsiTheme="minorHAnsi" w:cstheme="minorHAnsi"/>
          <w:b/>
          <w:bCs/>
          <w:sz w:val="22"/>
          <w:szCs w:val="22"/>
        </w:rPr>
        <w:t xml:space="preserve">  </w:t>
      </w:r>
      <w:r w:rsidR="004C5C89" w:rsidRPr="00765043">
        <w:rPr>
          <w:rFonts w:asciiTheme="minorHAnsi" w:hAnsiTheme="minorHAnsi" w:cstheme="minorHAnsi"/>
          <w:b/>
          <w:bCs/>
          <w:sz w:val="22"/>
          <w:szCs w:val="22"/>
        </w:rPr>
        <w:t xml:space="preserve">                                                     </w:t>
      </w:r>
      <w:r w:rsidR="004C5C89" w:rsidRPr="00765043">
        <w:rPr>
          <w:rFonts w:asciiTheme="minorHAnsi" w:eastAsia="Calibri" w:hAnsiTheme="minorHAnsi" w:cstheme="minorHAnsi"/>
          <w:b/>
          <w:sz w:val="22"/>
          <w:szCs w:val="22"/>
        </w:rPr>
        <w:t xml:space="preserve">                                                                  </w:t>
      </w:r>
    </w:p>
    <w:p w:rsidR="00D25417" w:rsidRPr="00765043" w:rsidRDefault="00425E37" w:rsidP="00224666">
      <w:pPr>
        <w:rPr>
          <w:rFonts w:asciiTheme="minorHAnsi" w:eastAsia="Times New Roman" w:hAnsiTheme="minorHAnsi" w:cstheme="minorHAnsi"/>
          <w:color w:val="000000"/>
          <w:sz w:val="22"/>
          <w:szCs w:val="22"/>
        </w:rPr>
      </w:pPr>
      <w:r w:rsidRPr="00765043">
        <w:rPr>
          <w:rFonts w:asciiTheme="minorHAnsi" w:hAnsiTheme="minorHAnsi" w:cstheme="minorHAnsi"/>
          <w:iCs/>
          <w:sz w:val="22"/>
          <w:szCs w:val="22"/>
        </w:rPr>
        <w:t>The project was to develop a Financial Portfolio Management System to manage, trade, process the orders and trade activities and provide integrated solutions for, Private client portfolio managers, Institutional investment managers, Dealer Brokers, Private banks. The present product, Visual FPM (Visual financial portfolio management system) runs on Windows 2000 / XP platform</w:t>
      </w:r>
      <w:r w:rsidR="00D25417" w:rsidRPr="00765043">
        <w:rPr>
          <w:rFonts w:asciiTheme="minorHAnsi" w:eastAsia="Times New Roman" w:hAnsiTheme="minorHAnsi" w:cstheme="minorHAnsi"/>
          <w:color w:val="000000"/>
          <w:sz w:val="22"/>
          <w:szCs w:val="22"/>
        </w:rPr>
        <w:t>.</w:t>
      </w:r>
    </w:p>
    <w:p w:rsidR="00CB3750" w:rsidRPr="00765043" w:rsidRDefault="00CB3750" w:rsidP="00224666">
      <w:pPr>
        <w:rPr>
          <w:rFonts w:asciiTheme="minorHAnsi" w:eastAsia="Times New Roman" w:hAnsiTheme="minorHAnsi" w:cstheme="minorHAnsi"/>
          <w:color w:val="000000"/>
          <w:sz w:val="22"/>
          <w:szCs w:val="22"/>
        </w:rPr>
      </w:pPr>
    </w:p>
    <w:p w:rsidR="00C9272D" w:rsidRPr="00765043" w:rsidRDefault="008D740F" w:rsidP="00224666">
      <w:pPr>
        <w:rPr>
          <w:rFonts w:asciiTheme="minorHAnsi" w:eastAsia="Times New Roman" w:hAnsiTheme="minorHAnsi" w:cstheme="minorHAnsi"/>
          <w:b/>
          <w:color w:val="000000"/>
          <w:sz w:val="22"/>
          <w:szCs w:val="22"/>
        </w:rPr>
      </w:pPr>
      <w:r w:rsidRPr="00765043">
        <w:rPr>
          <w:rFonts w:asciiTheme="minorHAnsi" w:eastAsia="Times New Roman" w:hAnsiTheme="minorHAnsi" w:cstheme="minorHAnsi"/>
          <w:b/>
          <w:color w:val="000000"/>
          <w:sz w:val="22"/>
          <w:szCs w:val="22"/>
        </w:rPr>
        <w:t>Responsibilities</w:t>
      </w:r>
    </w:p>
    <w:p w:rsidR="002B3B30" w:rsidRPr="00765043" w:rsidRDefault="002B3B30" w:rsidP="002B3B30">
      <w:pPr>
        <w:pStyle w:val="ListParagraph"/>
        <w:numPr>
          <w:ilvl w:val="0"/>
          <w:numId w:val="3"/>
        </w:numPr>
        <w:rPr>
          <w:rFonts w:asciiTheme="minorHAnsi" w:eastAsia="Times New Roman" w:hAnsiTheme="minorHAnsi" w:cstheme="minorHAnsi"/>
          <w:color w:val="000000"/>
          <w:sz w:val="22"/>
          <w:szCs w:val="22"/>
        </w:rPr>
      </w:pPr>
      <w:r w:rsidRPr="00765043">
        <w:rPr>
          <w:rFonts w:asciiTheme="minorHAnsi" w:eastAsia="Times New Roman" w:hAnsiTheme="minorHAnsi" w:cstheme="minorHAnsi"/>
          <w:color w:val="000000"/>
          <w:sz w:val="22"/>
          <w:szCs w:val="22"/>
        </w:rPr>
        <w:t>Involved in developing the test strategy, test plan, test scripts and test execution Requirements for the project.</w:t>
      </w:r>
    </w:p>
    <w:p w:rsidR="002B3B30" w:rsidRPr="00765043" w:rsidRDefault="002B3B30" w:rsidP="002B3B30">
      <w:pPr>
        <w:pStyle w:val="ListParagraph"/>
        <w:numPr>
          <w:ilvl w:val="0"/>
          <w:numId w:val="3"/>
        </w:numPr>
        <w:rPr>
          <w:rFonts w:asciiTheme="minorHAnsi" w:eastAsia="Times New Roman" w:hAnsiTheme="minorHAnsi" w:cstheme="minorHAnsi"/>
          <w:color w:val="000000"/>
          <w:sz w:val="22"/>
          <w:szCs w:val="22"/>
        </w:rPr>
      </w:pPr>
      <w:r w:rsidRPr="00765043">
        <w:rPr>
          <w:rFonts w:asciiTheme="minorHAnsi" w:eastAsia="Times New Roman" w:hAnsiTheme="minorHAnsi" w:cstheme="minorHAnsi"/>
          <w:color w:val="000000"/>
          <w:sz w:val="22"/>
          <w:szCs w:val="22"/>
        </w:rPr>
        <w:t>Involved in all phases of the QA Life Cycle and SDLC, with timely Delivery against aggressive deadlines.</w:t>
      </w:r>
    </w:p>
    <w:p w:rsidR="002B3B30" w:rsidRPr="00765043" w:rsidRDefault="002B3B30" w:rsidP="002B3B30">
      <w:pPr>
        <w:pStyle w:val="ListParagraph"/>
        <w:numPr>
          <w:ilvl w:val="0"/>
          <w:numId w:val="3"/>
        </w:numPr>
        <w:rPr>
          <w:rFonts w:asciiTheme="minorHAnsi" w:eastAsia="Times New Roman" w:hAnsiTheme="minorHAnsi" w:cstheme="minorHAnsi"/>
          <w:color w:val="000000"/>
          <w:sz w:val="22"/>
          <w:szCs w:val="22"/>
        </w:rPr>
      </w:pPr>
      <w:r w:rsidRPr="00765043">
        <w:rPr>
          <w:rFonts w:asciiTheme="minorHAnsi" w:eastAsia="Times New Roman" w:hAnsiTheme="minorHAnsi" w:cstheme="minorHAnsi"/>
          <w:color w:val="000000"/>
          <w:sz w:val="22"/>
          <w:szCs w:val="22"/>
        </w:rPr>
        <w:t>Performed through Software and Hardware testing with ‘Water Fall' SDLC method</w:t>
      </w:r>
    </w:p>
    <w:p w:rsidR="002B3B30" w:rsidRPr="00765043" w:rsidRDefault="002B3B30" w:rsidP="002B3B30">
      <w:pPr>
        <w:pStyle w:val="ListParagraph"/>
        <w:numPr>
          <w:ilvl w:val="0"/>
          <w:numId w:val="3"/>
        </w:numPr>
        <w:rPr>
          <w:rFonts w:asciiTheme="minorHAnsi" w:eastAsia="Times New Roman" w:hAnsiTheme="minorHAnsi" w:cstheme="minorHAnsi"/>
          <w:color w:val="000000"/>
          <w:sz w:val="22"/>
          <w:szCs w:val="22"/>
        </w:rPr>
      </w:pPr>
      <w:r w:rsidRPr="00765043">
        <w:rPr>
          <w:rFonts w:asciiTheme="minorHAnsi" w:eastAsia="Times New Roman" w:hAnsiTheme="minorHAnsi" w:cstheme="minorHAnsi"/>
          <w:color w:val="000000"/>
          <w:sz w:val="22"/>
          <w:szCs w:val="22"/>
        </w:rPr>
        <w:t>Worked with image compression tools to check whether the uploaded images were heavy or not and used Mercury QTP for checking on image positioning</w:t>
      </w:r>
    </w:p>
    <w:p w:rsidR="002B3B30" w:rsidRPr="00765043" w:rsidRDefault="002B3B30" w:rsidP="002B3B30">
      <w:pPr>
        <w:pStyle w:val="ListParagraph"/>
        <w:numPr>
          <w:ilvl w:val="0"/>
          <w:numId w:val="3"/>
        </w:numPr>
        <w:rPr>
          <w:rFonts w:asciiTheme="minorHAnsi" w:eastAsia="Times New Roman" w:hAnsiTheme="minorHAnsi" w:cstheme="minorHAnsi"/>
          <w:color w:val="000000"/>
          <w:sz w:val="22"/>
          <w:szCs w:val="22"/>
        </w:rPr>
      </w:pPr>
      <w:r w:rsidRPr="00765043">
        <w:rPr>
          <w:rFonts w:asciiTheme="minorHAnsi" w:eastAsia="Times New Roman" w:hAnsiTheme="minorHAnsi" w:cstheme="minorHAnsi"/>
          <w:color w:val="000000"/>
          <w:sz w:val="22"/>
          <w:szCs w:val="22"/>
        </w:rPr>
        <w:t xml:space="preserve">Worked with QA team with the aid of Rational </w:t>
      </w:r>
      <w:proofErr w:type="spellStart"/>
      <w:r w:rsidRPr="00765043">
        <w:rPr>
          <w:rFonts w:asciiTheme="minorHAnsi" w:eastAsia="Times New Roman" w:hAnsiTheme="minorHAnsi" w:cstheme="minorHAnsi"/>
          <w:color w:val="000000"/>
          <w:sz w:val="22"/>
          <w:szCs w:val="22"/>
        </w:rPr>
        <w:t>ClearQuest</w:t>
      </w:r>
      <w:proofErr w:type="spellEnd"/>
      <w:r w:rsidRPr="00765043">
        <w:rPr>
          <w:rFonts w:asciiTheme="minorHAnsi" w:eastAsia="Times New Roman" w:hAnsiTheme="minorHAnsi" w:cstheme="minorHAnsi"/>
          <w:color w:val="000000"/>
          <w:sz w:val="22"/>
          <w:szCs w:val="22"/>
        </w:rPr>
        <w:t xml:space="preserve"> for the bug tracking and Mercury Test Director for Test Case Management.</w:t>
      </w:r>
    </w:p>
    <w:p w:rsidR="002B3B30" w:rsidRPr="00765043" w:rsidRDefault="002B3B30" w:rsidP="002B3B30">
      <w:pPr>
        <w:pStyle w:val="ListParagraph"/>
        <w:numPr>
          <w:ilvl w:val="0"/>
          <w:numId w:val="3"/>
        </w:numPr>
        <w:rPr>
          <w:rFonts w:asciiTheme="minorHAnsi" w:eastAsia="Times New Roman" w:hAnsiTheme="minorHAnsi" w:cstheme="minorHAnsi"/>
          <w:color w:val="000000"/>
          <w:sz w:val="22"/>
          <w:szCs w:val="22"/>
        </w:rPr>
      </w:pPr>
      <w:r w:rsidRPr="00765043">
        <w:rPr>
          <w:rFonts w:asciiTheme="minorHAnsi" w:eastAsia="Times New Roman" w:hAnsiTheme="minorHAnsi" w:cstheme="minorHAnsi"/>
          <w:color w:val="000000"/>
          <w:sz w:val="22"/>
          <w:szCs w:val="22"/>
        </w:rPr>
        <w:t>Using SOAP for XML generation and TOAD UI for data validation.</w:t>
      </w:r>
    </w:p>
    <w:p w:rsidR="002B3B30" w:rsidRPr="00765043" w:rsidRDefault="002B3B30" w:rsidP="002B3B30">
      <w:pPr>
        <w:pStyle w:val="ListParagraph"/>
        <w:numPr>
          <w:ilvl w:val="0"/>
          <w:numId w:val="3"/>
        </w:numPr>
        <w:rPr>
          <w:rFonts w:asciiTheme="minorHAnsi" w:eastAsia="Times New Roman" w:hAnsiTheme="minorHAnsi" w:cstheme="minorHAnsi"/>
          <w:color w:val="000000"/>
          <w:sz w:val="22"/>
          <w:szCs w:val="22"/>
        </w:rPr>
      </w:pPr>
      <w:r w:rsidRPr="00765043">
        <w:rPr>
          <w:rFonts w:asciiTheme="minorHAnsi" w:eastAsia="Times New Roman" w:hAnsiTheme="minorHAnsi" w:cstheme="minorHAnsi"/>
          <w:color w:val="000000"/>
          <w:sz w:val="22"/>
          <w:szCs w:val="22"/>
        </w:rPr>
        <w:t>Executed the test cases and test scenarios using HP Quality center (QC).</w:t>
      </w:r>
    </w:p>
    <w:p w:rsidR="002B3B30" w:rsidRPr="00765043" w:rsidRDefault="002B3B30" w:rsidP="002B3B30">
      <w:pPr>
        <w:pStyle w:val="ListParagraph"/>
        <w:numPr>
          <w:ilvl w:val="0"/>
          <w:numId w:val="3"/>
        </w:numPr>
        <w:rPr>
          <w:rFonts w:asciiTheme="minorHAnsi" w:eastAsia="Times New Roman" w:hAnsiTheme="minorHAnsi" w:cstheme="minorHAnsi"/>
          <w:color w:val="000000"/>
          <w:sz w:val="22"/>
          <w:szCs w:val="22"/>
        </w:rPr>
      </w:pPr>
      <w:r w:rsidRPr="00765043">
        <w:rPr>
          <w:rFonts w:asciiTheme="minorHAnsi" w:eastAsia="Times New Roman" w:hAnsiTheme="minorHAnsi" w:cstheme="minorHAnsi"/>
          <w:color w:val="000000"/>
          <w:sz w:val="22"/>
          <w:szCs w:val="22"/>
        </w:rPr>
        <w:t xml:space="preserve">Use HP Quality Center to house all test documentation and report/track all issues and defects (Defect Management) </w:t>
      </w:r>
    </w:p>
    <w:p w:rsidR="002B3B30" w:rsidRPr="00765043" w:rsidRDefault="002B3B30" w:rsidP="002B3B30">
      <w:pPr>
        <w:pStyle w:val="ListParagraph"/>
        <w:numPr>
          <w:ilvl w:val="0"/>
          <w:numId w:val="3"/>
        </w:numPr>
        <w:rPr>
          <w:rFonts w:asciiTheme="minorHAnsi" w:eastAsia="Times New Roman" w:hAnsiTheme="minorHAnsi" w:cstheme="minorHAnsi"/>
          <w:color w:val="000000"/>
          <w:sz w:val="22"/>
          <w:szCs w:val="22"/>
        </w:rPr>
      </w:pPr>
      <w:r w:rsidRPr="00765043">
        <w:rPr>
          <w:rFonts w:asciiTheme="minorHAnsi" w:eastAsia="Times New Roman" w:hAnsiTheme="minorHAnsi" w:cstheme="minorHAnsi"/>
          <w:color w:val="000000"/>
          <w:sz w:val="22"/>
          <w:szCs w:val="22"/>
        </w:rPr>
        <w:t xml:space="preserve">Created and implemented performance test scripts using </w:t>
      </w:r>
      <w:proofErr w:type="spellStart"/>
      <w:r w:rsidRPr="00765043">
        <w:rPr>
          <w:rFonts w:asciiTheme="minorHAnsi" w:eastAsia="Times New Roman" w:hAnsiTheme="minorHAnsi" w:cstheme="minorHAnsi"/>
          <w:color w:val="000000"/>
          <w:sz w:val="22"/>
          <w:szCs w:val="22"/>
        </w:rPr>
        <w:t>LoadRunner</w:t>
      </w:r>
      <w:proofErr w:type="spellEnd"/>
      <w:r w:rsidRPr="00765043">
        <w:rPr>
          <w:rFonts w:asciiTheme="minorHAnsi" w:eastAsia="Times New Roman" w:hAnsiTheme="minorHAnsi" w:cstheme="minorHAnsi"/>
          <w:color w:val="000000"/>
          <w:sz w:val="22"/>
          <w:szCs w:val="22"/>
        </w:rPr>
        <w:t xml:space="preserve">  write custom functions and programs to support the load testing efforts</w:t>
      </w:r>
    </w:p>
    <w:p w:rsidR="002B3B30" w:rsidRPr="00765043" w:rsidRDefault="002B3B30" w:rsidP="002B3B30">
      <w:pPr>
        <w:pStyle w:val="ListParagraph"/>
        <w:numPr>
          <w:ilvl w:val="0"/>
          <w:numId w:val="3"/>
        </w:numPr>
        <w:rPr>
          <w:rFonts w:asciiTheme="minorHAnsi" w:eastAsia="Times New Roman" w:hAnsiTheme="minorHAnsi" w:cstheme="minorHAnsi"/>
          <w:color w:val="000000"/>
          <w:sz w:val="22"/>
          <w:szCs w:val="22"/>
        </w:rPr>
      </w:pPr>
      <w:r w:rsidRPr="00765043">
        <w:rPr>
          <w:rFonts w:asciiTheme="minorHAnsi" w:eastAsia="Times New Roman" w:hAnsiTheme="minorHAnsi" w:cstheme="minorHAnsi"/>
          <w:color w:val="000000"/>
          <w:sz w:val="22"/>
          <w:szCs w:val="22"/>
        </w:rPr>
        <w:t>Experience in Integration, Portability, System and Compatibility testing using Black Box methods (manually).</w:t>
      </w:r>
    </w:p>
    <w:p w:rsidR="002B3B30" w:rsidRPr="00765043" w:rsidRDefault="002B3B30" w:rsidP="002B3B30">
      <w:pPr>
        <w:pStyle w:val="ListParagraph"/>
        <w:numPr>
          <w:ilvl w:val="0"/>
          <w:numId w:val="3"/>
        </w:numPr>
        <w:rPr>
          <w:rFonts w:asciiTheme="minorHAnsi" w:eastAsia="Times New Roman" w:hAnsiTheme="minorHAnsi" w:cstheme="minorHAnsi"/>
          <w:color w:val="000000"/>
          <w:sz w:val="22"/>
          <w:szCs w:val="22"/>
        </w:rPr>
      </w:pPr>
      <w:r w:rsidRPr="00765043">
        <w:rPr>
          <w:rFonts w:asciiTheme="minorHAnsi" w:eastAsia="Times New Roman" w:hAnsiTheme="minorHAnsi" w:cstheme="minorHAnsi"/>
          <w:color w:val="000000"/>
          <w:sz w:val="22"/>
          <w:szCs w:val="22"/>
        </w:rPr>
        <w:t xml:space="preserve">Involved in defect tracking and logging the defects using rational </w:t>
      </w:r>
      <w:proofErr w:type="spellStart"/>
      <w:r w:rsidRPr="00765043">
        <w:rPr>
          <w:rFonts w:asciiTheme="minorHAnsi" w:eastAsia="Times New Roman" w:hAnsiTheme="minorHAnsi" w:cstheme="minorHAnsi"/>
          <w:color w:val="000000"/>
          <w:sz w:val="22"/>
          <w:szCs w:val="22"/>
        </w:rPr>
        <w:t>clearquest</w:t>
      </w:r>
      <w:proofErr w:type="spellEnd"/>
      <w:r w:rsidRPr="00765043">
        <w:rPr>
          <w:rFonts w:asciiTheme="minorHAnsi" w:eastAsia="Times New Roman" w:hAnsiTheme="minorHAnsi" w:cstheme="minorHAnsi"/>
          <w:color w:val="000000"/>
          <w:sz w:val="22"/>
          <w:szCs w:val="22"/>
        </w:rPr>
        <w:t>.</w:t>
      </w:r>
    </w:p>
    <w:p w:rsidR="00B06BB3" w:rsidRPr="00765043" w:rsidRDefault="00886B5B" w:rsidP="002E73E8">
      <w:pPr>
        <w:keepLines/>
        <w:rPr>
          <w:rFonts w:asciiTheme="minorHAnsi" w:eastAsia="Times New Roman" w:hAnsiTheme="minorHAnsi" w:cstheme="minorHAnsi"/>
          <w:color w:val="000000"/>
          <w:sz w:val="22"/>
          <w:szCs w:val="22"/>
        </w:rPr>
      </w:pPr>
      <w:r w:rsidRPr="00765043">
        <w:rPr>
          <w:rFonts w:asciiTheme="minorHAnsi" w:eastAsia="Calibri" w:hAnsiTheme="minorHAnsi" w:cstheme="minorHAnsi"/>
          <w:b/>
          <w:sz w:val="22"/>
          <w:szCs w:val="22"/>
        </w:rPr>
        <w:t>Environment:</w:t>
      </w:r>
      <w:r w:rsidRPr="00765043">
        <w:rPr>
          <w:rFonts w:asciiTheme="minorHAnsi" w:hAnsiTheme="minorHAnsi" w:cstheme="minorHAnsi"/>
          <w:b/>
          <w:i/>
          <w:sz w:val="22"/>
          <w:szCs w:val="22"/>
        </w:rPr>
        <w:t xml:space="preserve"> </w:t>
      </w:r>
      <w:r w:rsidRPr="00765043">
        <w:rPr>
          <w:rFonts w:asciiTheme="minorHAnsi" w:hAnsiTheme="minorHAnsi" w:cstheme="minorHAnsi"/>
          <w:bCs/>
          <w:i/>
          <w:sz w:val="22"/>
          <w:szCs w:val="22"/>
        </w:rPr>
        <w:t xml:space="preserve"> </w:t>
      </w:r>
      <w:r w:rsidRPr="00765043">
        <w:rPr>
          <w:rFonts w:asciiTheme="minorHAnsi" w:eastAsia="Times New Roman" w:hAnsiTheme="minorHAnsi" w:cstheme="minorHAnsi"/>
          <w:color w:val="000000"/>
          <w:sz w:val="22"/>
          <w:szCs w:val="22"/>
        </w:rPr>
        <w:t xml:space="preserve">Java, </w:t>
      </w:r>
      <w:r w:rsidR="009C4712" w:rsidRPr="00765043">
        <w:rPr>
          <w:rFonts w:asciiTheme="minorHAnsi" w:eastAsia="Times New Roman" w:hAnsiTheme="minorHAnsi" w:cstheme="minorHAnsi"/>
          <w:color w:val="000000"/>
          <w:sz w:val="22"/>
          <w:szCs w:val="22"/>
        </w:rPr>
        <w:t>Eclipse</w:t>
      </w:r>
      <w:r w:rsidR="001C02F7" w:rsidRPr="00765043">
        <w:rPr>
          <w:rFonts w:asciiTheme="minorHAnsi" w:eastAsia="Times New Roman" w:hAnsiTheme="minorHAnsi" w:cstheme="minorHAnsi"/>
          <w:color w:val="000000"/>
          <w:sz w:val="22"/>
          <w:szCs w:val="22"/>
        </w:rPr>
        <w:t>,</w:t>
      </w:r>
      <w:r w:rsidR="002E73E8" w:rsidRPr="00765043">
        <w:rPr>
          <w:rFonts w:asciiTheme="minorHAnsi" w:eastAsia="Times New Roman" w:hAnsiTheme="minorHAnsi" w:cstheme="minorHAnsi"/>
          <w:color w:val="000000"/>
          <w:sz w:val="22"/>
          <w:szCs w:val="22"/>
        </w:rPr>
        <w:t xml:space="preserve"> </w:t>
      </w:r>
      <w:r w:rsidR="00E2483C" w:rsidRPr="00765043">
        <w:rPr>
          <w:rFonts w:asciiTheme="minorHAnsi" w:eastAsia="Times New Roman" w:hAnsiTheme="minorHAnsi" w:cstheme="minorHAnsi"/>
          <w:color w:val="000000"/>
          <w:sz w:val="22"/>
          <w:szCs w:val="22"/>
        </w:rPr>
        <w:t xml:space="preserve">HTML, </w:t>
      </w:r>
      <w:r w:rsidR="002E73E8" w:rsidRPr="00765043">
        <w:rPr>
          <w:rFonts w:asciiTheme="minorHAnsi" w:eastAsia="Times New Roman" w:hAnsiTheme="minorHAnsi" w:cstheme="minorHAnsi"/>
          <w:color w:val="000000"/>
          <w:sz w:val="22"/>
          <w:szCs w:val="22"/>
        </w:rPr>
        <w:t>Quality Center</w:t>
      </w:r>
      <w:r w:rsidR="002B3B30" w:rsidRPr="00765043">
        <w:rPr>
          <w:rFonts w:asciiTheme="minorHAnsi" w:eastAsia="Times New Roman" w:hAnsiTheme="minorHAnsi" w:cstheme="minorHAnsi"/>
          <w:color w:val="000000"/>
          <w:sz w:val="22"/>
          <w:szCs w:val="22"/>
        </w:rPr>
        <w:t xml:space="preserve">, Struts, Oracle, </w:t>
      </w:r>
      <w:proofErr w:type="spellStart"/>
      <w:r w:rsidR="002B3B30" w:rsidRPr="00765043">
        <w:rPr>
          <w:rFonts w:asciiTheme="minorHAnsi" w:eastAsia="Times New Roman" w:hAnsiTheme="minorHAnsi" w:cstheme="minorHAnsi"/>
          <w:color w:val="000000"/>
          <w:sz w:val="22"/>
          <w:szCs w:val="22"/>
        </w:rPr>
        <w:t>Websphere</w:t>
      </w:r>
      <w:proofErr w:type="spellEnd"/>
      <w:r w:rsidR="002B3B30" w:rsidRPr="00765043">
        <w:rPr>
          <w:rFonts w:asciiTheme="minorHAnsi" w:eastAsia="Times New Roman" w:hAnsiTheme="minorHAnsi" w:cstheme="minorHAnsi"/>
          <w:color w:val="000000"/>
          <w:sz w:val="22"/>
          <w:szCs w:val="22"/>
        </w:rPr>
        <w:t>,</w:t>
      </w:r>
      <w:r w:rsidR="00584A01" w:rsidRPr="00765043">
        <w:rPr>
          <w:rFonts w:asciiTheme="minorHAnsi" w:eastAsia="Times New Roman" w:hAnsiTheme="minorHAnsi" w:cstheme="minorHAnsi"/>
          <w:color w:val="000000"/>
          <w:sz w:val="22"/>
          <w:szCs w:val="22"/>
        </w:rPr>
        <w:t xml:space="preserve"> SQL,</w:t>
      </w:r>
      <w:r w:rsidR="002B3B30" w:rsidRPr="00765043">
        <w:rPr>
          <w:rFonts w:asciiTheme="minorHAnsi" w:eastAsia="Times New Roman" w:hAnsiTheme="minorHAnsi" w:cstheme="minorHAnsi"/>
          <w:color w:val="000000"/>
          <w:sz w:val="22"/>
          <w:szCs w:val="22"/>
        </w:rPr>
        <w:t xml:space="preserve"> C#, Net Framework.</w:t>
      </w:r>
    </w:p>
    <w:p w:rsidR="00643736" w:rsidRPr="00765043" w:rsidRDefault="00643736">
      <w:pPr>
        <w:keepLines/>
        <w:rPr>
          <w:rFonts w:asciiTheme="minorHAnsi" w:eastAsia="Times New Roman" w:hAnsiTheme="minorHAnsi" w:cstheme="minorHAnsi"/>
          <w:color w:val="000000"/>
          <w:sz w:val="22"/>
          <w:szCs w:val="22"/>
        </w:rPr>
      </w:pPr>
    </w:p>
    <w:sectPr w:rsidR="00643736" w:rsidRPr="00765043" w:rsidSect="00765043">
      <w:headerReference w:type="default" r:id="rId8"/>
      <w:pgSz w:w="12240" w:h="15840"/>
      <w:pgMar w:top="1440" w:right="1440" w:bottom="1440" w:left="1440" w:header="187" w:footer="4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7058" w:rsidRDefault="00117058" w:rsidP="00F3615A">
      <w:r>
        <w:separator/>
      </w:r>
    </w:p>
  </w:endnote>
  <w:endnote w:type="continuationSeparator" w:id="0">
    <w:p w:rsidR="00117058" w:rsidRDefault="00117058" w:rsidP="00F361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7058" w:rsidRDefault="00117058" w:rsidP="00F3615A">
      <w:r>
        <w:separator/>
      </w:r>
    </w:p>
  </w:footnote>
  <w:footnote w:type="continuationSeparator" w:id="0">
    <w:p w:rsidR="00117058" w:rsidRDefault="00117058" w:rsidP="00F361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7620" w:rsidRDefault="0022749B" w:rsidP="0022749B">
    <w:pPr>
      <w:pStyle w:val="Header"/>
      <w:tabs>
        <w:tab w:val="clear" w:pos="9360"/>
        <w:tab w:val="left" w:pos="1155"/>
        <w:tab w:val="right" w:pos="10350"/>
      </w:tabs>
    </w:pPr>
    <w:r>
      <w:rPr>
        <w:b/>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E500F586"/>
    <w:lvl w:ilvl="0">
      <w:numFmt w:val="decimal"/>
      <w:lvlText w:val="*"/>
      <w:lvlJc w:val="left"/>
    </w:lvl>
  </w:abstractNum>
  <w:abstractNum w:abstractNumId="1">
    <w:nsid w:val="00000003"/>
    <w:multiLevelType w:val="multilevel"/>
    <w:tmpl w:val="00000003"/>
    <w:name w:val="WW8Num4"/>
    <w:lvl w:ilvl="0">
      <w:start w:val="1"/>
      <w:numFmt w:val="bullet"/>
      <w:lvlText w:val=""/>
      <w:lvlJc w:val="left"/>
      <w:pPr>
        <w:tabs>
          <w:tab w:val="num" w:pos="720"/>
        </w:tabs>
        <w:ind w:left="720" w:hanging="360"/>
      </w:pPr>
      <w:rPr>
        <w:rFonts w:ascii="Symbol" w:hAnsi="Symbol" w:cs="Symbol"/>
        <w:sz w:val="20"/>
        <w:szCs w:val="20"/>
        <w:shd w:val="clear" w:color="auto" w:fill="FFFFFF"/>
      </w:rPr>
    </w:lvl>
    <w:lvl w:ilvl="1">
      <w:start w:val="1"/>
      <w:numFmt w:val="bullet"/>
      <w:lvlText w:val=""/>
      <w:lvlJc w:val="left"/>
      <w:pPr>
        <w:tabs>
          <w:tab w:val="num" w:pos="1440"/>
        </w:tabs>
        <w:ind w:left="1440" w:hanging="360"/>
      </w:pPr>
      <w:rPr>
        <w:rFonts w:ascii="Symbol" w:hAnsi="Symbol" w:cs="Symbol"/>
        <w:sz w:val="20"/>
        <w:szCs w:val="20"/>
        <w:shd w:val="clear" w:color="auto" w:fill="FFFFFF"/>
      </w:rPr>
    </w:lvl>
    <w:lvl w:ilvl="2">
      <w:start w:val="1"/>
      <w:numFmt w:val="bullet"/>
      <w:lvlText w:val=""/>
      <w:lvlJc w:val="left"/>
      <w:pPr>
        <w:tabs>
          <w:tab w:val="num" w:pos="2160"/>
        </w:tabs>
        <w:ind w:left="2160" w:hanging="360"/>
      </w:pPr>
      <w:rPr>
        <w:rFonts w:ascii="Symbol" w:hAnsi="Symbol" w:cs="Symbol"/>
        <w:sz w:val="20"/>
        <w:szCs w:val="20"/>
        <w:shd w:val="clear" w:color="auto" w:fill="FFFFFF"/>
      </w:rPr>
    </w:lvl>
    <w:lvl w:ilvl="3">
      <w:start w:val="1"/>
      <w:numFmt w:val="bullet"/>
      <w:lvlText w:val=""/>
      <w:lvlJc w:val="left"/>
      <w:pPr>
        <w:tabs>
          <w:tab w:val="num" w:pos="2880"/>
        </w:tabs>
        <w:ind w:left="2880" w:hanging="360"/>
      </w:pPr>
      <w:rPr>
        <w:rFonts w:ascii="Symbol" w:hAnsi="Symbol" w:cs="Symbol"/>
        <w:sz w:val="20"/>
        <w:szCs w:val="20"/>
        <w:shd w:val="clear" w:color="auto" w:fill="FFFFFF"/>
      </w:rPr>
    </w:lvl>
    <w:lvl w:ilvl="4">
      <w:start w:val="1"/>
      <w:numFmt w:val="bullet"/>
      <w:lvlText w:val=""/>
      <w:lvlJc w:val="left"/>
      <w:pPr>
        <w:tabs>
          <w:tab w:val="num" w:pos="3600"/>
        </w:tabs>
        <w:ind w:left="3600" w:hanging="360"/>
      </w:pPr>
      <w:rPr>
        <w:rFonts w:ascii="Symbol" w:hAnsi="Symbol" w:cs="Symbol"/>
        <w:sz w:val="20"/>
        <w:szCs w:val="20"/>
        <w:shd w:val="clear" w:color="auto" w:fill="FFFFFF"/>
      </w:rPr>
    </w:lvl>
    <w:lvl w:ilvl="5">
      <w:start w:val="1"/>
      <w:numFmt w:val="bullet"/>
      <w:lvlText w:val=""/>
      <w:lvlJc w:val="left"/>
      <w:pPr>
        <w:tabs>
          <w:tab w:val="num" w:pos="4320"/>
        </w:tabs>
        <w:ind w:left="4320" w:hanging="360"/>
      </w:pPr>
      <w:rPr>
        <w:rFonts w:ascii="Symbol" w:hAnsi="Symbol" w:cs="Symbol"/>
        <w:sz w:val="20"/>
        <w:szCs w:val="20"/>
        <w:shd w:val="clear" w:color="auto" w:fill="FFFFFF"/>
      </w:rPr>
    </w:lvl>
    <w:lvl w:ilvl="6">
      <w:start w:val="1"/>
      <w:numFmt w:val="bullet"/>
      <w:lvlText w:val=""/>
      <w:lvlJc w:val="left"/>
      <w:pPr>
        <w:tabs>
          <w:tab w:val="num" w:pos="5040"/>
        </w:tabs>
        <w:ind w:left="5040" w:hanging="360"/>
      </w:pPr>
      <w:rPr>
        <w:rFonts w:ascii="Symbol" w:hAnsi="Symbol" w:cs="Symbol"/>
        <w:sz w:val="20"/>
        <w:szCs w:val="20"/>
        <w:shd w:val="clear" w:color="auto" w:fill="FFFFFF"/>
      </w:rPr>
    </w:lvl>
    <w:lvl w:ilvl="7">
      <w:start w:val="1"/>
      <w:numFmt w:val="bullet"/>
      <w:lvlText w:val=""/>
      <w:lvlJc w:val="left"/>
      <w:pPr>
        <w:tabs>
          <w:tab w:val="num" w:pos="5760"/>
        </w:tabs>
        <w:ind w:left="5760" w:hanging="360"/>
      </w:pPr>
      <w:rPr>
        <w:rFonts w:ascii="Symbol" w:hAnsi="Symbol" w:cs="Symbol"/>
        <w:sz w:val="20"/>
        <w:szCs w:val="20"/>
        <w:shd w:val="clear" w:color="auto" w:fill="FFFFFF"/>
      </w:rPr>
    </w:lvl>
    <w:lvl w:ilvl="8">
      <w:start w:val="1"/>
      <w:numFmt w:val="bullet"/>
      <w:lvlText w:val=""/>
      <w:lvlJc w:val="left"/>
      <w:pPr>
        <w:tabs>
          <w:tab w:val="num" w:pos="6480"/>
        </w:tabs>
        <w:ind w:left="6480" w:hanging="360"/>
      </w:pPr>
      <w:rPr>
        <w:rFonts w:ascii="Symbol" w:hAnsi="Symbol" w:cs="Symbol"/>
        <w:sz w:val="20"/>
        <w:szCs w:val="20"/>
        <w:shd w:val="clear" w:color="auto" w:fill="FFFFFF"/>
      </w:rPr>
    </w:lvl>
  </w:abstractNum>
  <w:abstractNum w:abstractNumId="2">
    <w:nsid w:val="00000004"/>
    <w:multiLevelType w:val="singleLevel"/>
    <w:tmpl w:val="00000004"/>
    <w:lvl w:ilvl="0">
      <w:start w:val="1"/>
      <w:numFmt w:val="bullet"/>
      <w:lvlText w:val=""/>
      <w:lvlJc w:val="left"/>
      <w:pPr>
        <w:tabs>
          <w:tab w:val="num" w:pos="360"/>
        </w:tabs>
        <w:ind w:left="360" w:hanging="360"/>
      </w:pPr>
      <w:rPr>
        <w:rFonts w:ascii="Symbol" w:hAnsi="Symbol"/>
      </w:rPr>
    </w:lvl>
  </w:abstractNum>
  <w:abstractNum w:abstractNumId="3">
    <w:nsid w:val="00000005"/>
    <w:multiLevelType w:val="singleLevel"/>
    <w:tmpl w:val="00000005"/>
    <w:name w:val="WW8Num5"/>
    <w:lvl w:ilvl="0">
      <w:start w:val="1"/>
      <w:numFmt w:val="bullet"/>
      <w:lvlText w:val=""/>
      <w:lvlJc w:val="left"/>
      <w:pPr>
        <w:tabs>
          <w:tab w:val="num" w:pos="360"/>
        </w:tabs>
        <w:ind w:left="360" w:hanging="360"/>
      </w:pPr>
      <w:rPr>
        <w:rFonts w:ascii="Symbol" w:hAnsi="Symbol"/>
      </w:rPr>
    </w:lvl>
  </w:abstractNum>
  <w:abstractNum w:abstractNumId="4">
    <w:nsid w:val="00000006"/>
    <w:multiLevelType w:val="singleLevel"/>
    <w:tmpl w:val="00000006"/>
    <w:name w:val="WW8Num6"/>
    <w:lvl w:ilvl="0">
      <w:start w:val="1"/>
      <w:numFmt w:val="bullet"/>
      <w:lvlText w:val=""/>
      <w:lvlJc w:val="left"/>
      <w:pPr>
        <w:tabs>
          <w:tab w:val="num" w:pos="360"/>
        </w:tabs>
        <w:ind w:left="360" w:hanging="360"/>
      </w:pPr>
      <w:rPr>
        <w:rFonts w:ascii="Symbol" w:hAnsi="Symbol"/>
      </w:rPr>
    </w:lvl>
  </w:abstractNum>
  <w:abstractNum w:abstractNumId="5">
    <w:nsid w:val="0000000F"/>
    <w:multiLevelType w:val="singleLevel"/>
    <w:tmpl w:val="0000000F"/>
    <w:name w:val="WW8Num15"/>
    <w:lvl w:ilvl="0">
      <w:start w:val="1"/>
      <w:numFmt w:val="bullet"/>
      <w:lvlText w:val=""/>
      <w:lvlJc w:val="left"/>
      <w:pPr>
        <w:tabs>
          <w:tab w:val="num" w:pos="720"/>
        </w:tabs>
        <w:ind w:left="720" w:hanging="360"/>
      </w:pPr>
      <w:rPr>
        <w:rFonts w:ascii="Symbol" w:hAnsi="Symbol"/>
        <w:sz w:val="24"/>
        <w:lang w:val="en-US"/>
      </w:rPr>
    </w:lvl>
  </w:abstractNum>
  <w:abstractNum w:abstractNumId="6">
    <w:nsid w:val="094C5814"/>
    <w:multiLevelType w:val="hybridMultilevel"/>
    <w:tmpl w:val="6F548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051589"/>
    <w:multiLevelType w:val="hybridMultilevel"/>
    <w:tmpl w:val="AC62AE7A"/>
    <w:lvl w:ilvl="0" w:tplc="9A2E4A16">
      <w:start w:val="1"/>
      <w:numFmt w:val="bullet"/>
      <w:lvlRestart w:val="0"/>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0C1F2488"/>
    <w:multiLevelType w:val="hybridMultilevel"/>
    <w:tmpl w:val="BA0E20AA"/>
    <w:lvl w:ilvl="0" w:tplc="6694995C">
      <w:start w:val="1"/>
      <w:numFmt w:val="bullet"/>
      <w:pStyle w:val="RAstyle"/>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0D9E0F35"/>
    <w:multiLevelType w:val="hybridMultilevel"/>
    <w:tmpl w:val="476A1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0F9626F"/>
    <w:multiLevelType w:val="hybridMultilevel"/>
    <w:tmpl w:val="0986A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2877592"/>
    <w:multiLevelType w:val="hybridMultilevel"/>
    <w:tmpl w:val="464894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3107656"/>
    <w:multiLevelType w:val="hybridMultilevel"/>
    <w:tmpl w:val="33280BA4"/>
    <w:lvl w:ilvl="0" w:tplc="04090001">
      <w:start w:val="1"/>
      <w:numFmt w:val="bullet"/>
      <w:lvlText w:val=""/>
      <w:lvlJc w:val="left"/>
      <w:pPr>
        <w:tabs>
          <w:tab w:val="num" w:pos="180"/>
        </w:tabs>
        <w:ind w:left="180" w:hanging="360"/>
      </w:pPr>
      <w:rPr>
        <w:rFonts w:ascii="Symbol" w:hAnsi="Symbol" w:hint="default"/>
      </w:rPr>
    </w:lvl>
    <w:lvl w:ilvl="1" w:tplc="04090003" w:tentative="1">
      <w:start w:val="1"/>
      <w:numFmt w:val="bullet"/>
      <w:lvlText w:val="o"/>
      <w:lvlJc w:val="left"/>
      <w:pPr>
        <w:tabs>
          <w:tab w:val="num" w:pos="900"/>
        </w:tabs>
        <w:ind w:left="900" w:hanging="360"/>
      </w:pPr>
      <w:rPr>
        <w:rFonts w:ascii="Courier New" w:hAnsi="Courier New" w:hint="default"/>
      </w:rPr>
    </w:lvl>
    <w:lvl w:ilvl="2" w:tplc="04090005" w:tentative="1">
      <w:start w:val="1"/>
      <w:numFmt w:val="bullet"/>
      <w:lvlText w:val=""/>
      <w:lvlJc w:val="left"/>
      <w:pPr>
        <w:tabs>
          <w:tab w:val="num" w:pos="1620"/>
        </w:tabs>
        <w:ind w:left="1620" w:hanging="360"/>
      </w:pPr>
      <w:rPr>
        <w:rFonts w:ascii="Wingdings" w:hAnsi="Wingdings" w:hint="default"/>
      </w:rPr>
    </w:lvl>
    <w:lvl w:ilvl="3" w:tplc="04090001" w:tentative="1">
      <w:start w:val="1"/>
      <w:numFmt w:val="bullet"/>
      <w:lvlText w:val=""/>
      <w:lvlJc w:val="left"/>
      <w:pPr>
        <w:tabs>
          <w:tab w:val="num" w:pos="2340"/>
        </w:tabs>
        <w:ind w:left="2340" w:hanging="360"/>
      </w:pPr>
      <w:rPr>
        <w:rFonts w:ascii="Symbol" w:hAnsi="Symbol" w:hint="default"/>
      </w:rPr>
    </w:lvl>
    <w:lvl w:ilvl="4" w:tplc="04090003" w:tentative="1">
      <w:start w:val="1"/>
      <w:numFmt w:val="bullet"/>
      <w:lvlText w:val="o"/>
      <w:lvlJc w:val="left"/>
      <w:pPr>
        <w:tabs>
          <w:tab w:val="num" w:pos="3060"/>
        </w:tabs>
        <w:ind w:left="3060" w:hanging="360"/>
      </w:pPr>
      <w:rPr>
        <w:rFonts w:ascii="Courier New" w:hAnsi="Courier New" w:hint="default"/>
      </w:rPr>
    </w:lvl>
    <w:lvl w:ilvl="5" w:tplc="04090005" w:tentative="1">
      <w:start w:val="1"/>
      <w:numFmt w:val="bullet"/>
      <w:lvlText w:val=""/>
      <w:lvlJc w:val="left"/>
      <w:pPr>
        <w:tabs>
          <w:tab w:val="num" w:pos="3780"/>
        </w:tabs>
        <w:ind w:left="3780" w:hanging="360"/>
      </w:pPr>
      <w:rPr>
        <w:rFonts w:ascii="Wingdings" w:hAnsi="Wingdings" w:hint="default"/>
      </w:rPr>
    </w:lvl>
    <w:lvl w:ilvl="6" w:tplc="04090001" w:tentative="1">
      <w:start w:val="1"/>
      <w:numFmt w:val="bullet"/>
      <w:lvlText w:val=""/>
      <w:lvlJc w:val="left"/>
      <w:pPr>
        <w:tabs>
          <w:tab w:val="num" w:pos="4500"/>
        </w:tabs>
        <w:ind w:left="4500" w:hanging="360"/>
      </w:pPr>
      <w:rPr>
        <w:rFonts w:ascii="Symbol" w:hAnsi="Symbol" w:hint="default"/>
      </w:rPr>
    </w:lvl>
    <w:lvl w:ilvl="7" w:tplc="04090003" w:tentative="1">
      <w:start w:val="1"/>
      <w:numFmt w:val="bullet"/>
      <w:lvlText w:val="o"/>
      <w:lvlJc w:val="left"/>
      <w:pPr>
        <w:tabs>
          <w:tab w:val="num" w:pos="5220"/>
        </w:tabs>
        <w:ind w:left="5220" w:hanging="360"/>
      </w:pPr>
      <w:rPr>
        <w:rFonts w:ascii="Courier New" w:hAnsi="Courier New" w:hint="default"/>
      </w:rPr>
    </w:lvl>
    <w:lvl w:ilvl="8" w:tplc="04090005" w:tentative="1">
      <w:start w:val="1"/>
      <w:numFmt w:val="bullet"/>
      <w:lvlText w:val=""/>
      <w:lvlJc w:val="left"/>
      <w:pPr>
        <w:tabs>
          <w:tab w:val="num" w:pos="5940"/>
        </w:tabs>
        <w:ind w:left="5940" w:hanging="360"/>
      </w:pPr>
      <w:rPr>
        <w:rFonts w:ascii="Wingdings" w:hAnsi="Wingdings" w:hint="default"/>
      </w:rPr>
    </w:lvl>
  </w:abstractNum>
  <w:abstractNum w:abstractNumId="13">
    <w:nsid w:val="1E4F7F5A"/>
    <w:multiLevelType w:val="hybridMultilevel"/>
    <w:tmpl w:val="B510D2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1F1F1DB6"/>
    <w:multiLevelType w:val="hybridMultilevel"/>
    <w:tmpl w:val="32A417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A0E08B9"/>
    <w:multiLevelType w:val="hybridMultilevel"/>
    <w:tmpl w:val="9C723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B951D37"/>
    <w:multiLevelType w:val="hybridMultilevel"/>
    <w:tmpl w:val="DC4852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E582A94"/>
    <w:multiLevelType w:val="hybridMultilevel"/>
    <w:tmpl w:val="652E1EF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31216963"/>
    <w:multiLevelType w:val="multilevel"/>
    <w:tmpl w:val="6F14CE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31BF36B4"/>
    <w:multiLevelType w:val="hybridMultilevel"/>
    <w:tmpl w:val="B0681B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7703A5"/>
    <w:multiLevelType w:val="hybridMultilevel"/>
    <w:tmpl w:val="1D56D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4AA2C4F"/>
    <w:multiLevelType w:val="hybridMultilevel"/>
    <w:tmpl w:val="12AA7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6A218FD"/>
    <w:multiLevelType w:val="hybridMultilevel"/>
    <w:tmpl w:val="CB5E7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18D7550"/>
    <w:multiLevelType w:val="hybridMultilevel"/>
    <w:tmpl w:val="EA185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4A82D6B"/>
    <w:multiLevelType w:val="hybridMultilevel"/>
    <w:tmpl w:val="25E895A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46B022F1"/>
    <w:multiLevelType w:val="multilevel"/>
    <w:tmpl w:val="63CE4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9632EC3"/>
    <w:multiLevelType w:val="hybridMultilevel"/>
    <w:tmpl w:val="B2726AF2"/>
    <w:lvl w:ilvl="0" w:tplc="04090001">
      <w:start w:val="1"/>
      <w:numFmt w:val="bullet"/>
      <w:lvlText w:val=""/>
      <w:lvlJc w:val="left"/>
      <w:pPr>
        <w:tabs>
          <w:tab w:val="num" w:pos="-180"/>
        </w:tabs>
        <w:ind w:left="-180" w:hanging="360"/>
      </w:pPr>
      <w:rPr>
        <w:rFonts w:ascii="Symbol" w:hAnsi="Symbol" w:hint="default"/>
      </w:rPr>
    </w:lvl>
    <w:lvl w:ilvl="1" w:tplc="04090003" w:tentative="1">
      <w:start w:val="1"/>
      <w:numFmt w:val="bullet"/>
      <w:lvlText w:val="o"/>
      <w:lvlJc w:val="left"/>
      <w:pPr>
        <w:tabs>
          <w:tab w:val="num" w:pos="540"/>
        </w:tabs>
        <w:ind w:left="540" w:hanging="360"/>
      </w:pPr>
      <w:rPr>
        <w:rFonts w:ascii="Courier New" w:hAnsi="Courier New" w:cs="Courier New" w:hint="default"/>
      </w:rPr>
    </w:lvl>
    <w:lvl w:ilvl="2" w:tplc="04090005" w:tentative="1">
      <w:start w:val="1"/>
      <w:numFmt w:val="bullet"/>
      <w:lvlText w:val=""/>
      <w:lvlJc w:val="left"/>
      <w:pPr>
        <w:tabs>
          <w:tab w:val="num" w:pos="1260"/>
        </w:tabs>
        <w:ind w:left="1260" w:hanging="360"/>
      </w:pPr>
      <w:rPr>
        <w:rFonts w:ascii="Wingdings" w:hAnsi="Wingdings" w:hint="default"/>
      </w:rPr>
    </w:lvl>
    <w:lvl w:ilvl="3" w:tplc="04090001" w:tentative="1">
      <w:start w:val="1"/>
      <w:numFmt w:val="bullet"/>
      <w:lvlText w:val=""/>
      <w:lvlJc w:val="left"/>
      <w:pPr>
        <w:tabs>
          <w:tab w:val="num" w:pos="1980"/>
        </w:tabs>
        <w:ind w:left="1980" w:hanging="360"/>
      </w:pPr>
      <w:rPr>
        <w:rFonts w:ascii="Symbol" w:hAnsi="Symbol" w:hint="default"/>
      </w:rPr>
    </w:lvl>
    <w:lvl w:ilvl="4" w:tplc="04090003" w:tentative="1">
      <w:start w:val="1"/>
      <w:numFmt w:val="bullet"/>
      <w:lvlText w:val="o"/>
      <w:lvlJc w:val="left"/>
      <w:pPr>
        <w:tabs>
          <w:tab w:val="num" w:pos="2700"/>
        </w:tabs>
        <w:ind w:left="2700" w:hanging="360"/>
      </w:pPr>
      <w:rPr>
        <w:rFonts w:ascii="Courier New" w:hAnsi="Courier New" w:cs="Courier New" w:hint="default"/>
      </w:rPr>
    </w:lvl>
    <w:lvl w:ilvl="5" w:tplc="04090005" w:tentative="1">
      <w:start w:val="1"/>
      <w:numFmt w:val="bullet"/>
      <w:lvlText w:val=""/>
      <w:lvlJc w:val="left"/>
      <w:pPr>
        <w:tabs>
          <w:tab w:val="num" w:pos="3420"/>
        </w:tabs>
        <w:ind w:left="3420" w:hanging="360"/>
      </w:pPr>
      <w:rPr>
        <w:rFonts w:ascii="Wingdings" w:hAnsi="Wingdings" w:hint="default"/>
      </w:rPr>
    </w:lvl>
    <w:lvl w:ilvl="6" w:tplc="04090001" w:tentative="1">
      <w:start w:val="1"/>
      <w:numFmt w:val="bullet"/>
      <w:lvlText w:val=""/>
      <w:lvlJc w:val="left"/>
      <w:pPr>
        <w:tabs>
          <w:tab w:val="num" w:pos="4140"/>
        </w:tabs>
        <w:ind w:left="4140" w:hanging="360"/>
      </w:pPr>
      <w:rPr>
        <w:rFonts w:ascii="Symbol" w:hAnsi="Symbol" w:hint="default"/>
      </w:rPr>
    </w:lvl>
    <w:lvl w:ilvl="7" w:tplc="04090003" w:tentative="1">
      <w:start w:val="1"/>
      <w:numFmt w:val="bullet"/>
      <w:lvlText w:val="o"/>
      <w:lvlJc w:val="left"/>
      <w:pPr>
        <w:tabs>
          <w:tab w:val="num" w:pos="4860"/>
        </w:tabs>
        <w:ind w:left="4860" w:hanging="360"/>
      </w:pPr>
      <w:rPr>
        <w:rFonts w:ascii="Courier New" w:hAnsi="Courier New" w:cs="Courier New" w:hint="default"/>
      </w:rPr>
    </w:lvl>
    <w:lvl w:ilvl="8" w:tplc="04090005" w:tentative="1">
      <w:start w:val="1"/>
      <w:numFmt w:val="bullet"/>
      <w:lvlText w:val=""/>
      <w:lvlJc w:val="left"/>
      <w:pPr>
        <w:tabs>
          <w:tab w:val="num" w:pos="5580"/>
        </w:tabs>
        <w:ind w:left="5580" w:hanging="360"/>
      </w:pPr>
      <w:rPr>
        <w:rFonts w:ascii="Wingdings" w:hAnsi="Wingdings" w:hint="default"/>
      </w:rPr>
    </w:lvl>
  </w:abstractNum>
  <w:abstractNum w:abstractNumId="27">
    <w:nsid w:val="55961078"/>
    <w:multiLevelType w:val="hybridMultilevel"/>
    <w:tmpl w:val="0204C2C4"/>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8">
    <w:nsid w:val="567B029A"/>
    <w:multiLevelType w:val="multilevel"/>
    <w:tmpl w:val="DE68F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84D56F6"/>
    <w:multiLevelType w:val="hybridMultilevel"/>
    <w:tmpl w:val="143804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8673EF6"/>
    <w:multiLevelType w:val="hybridMultilevel"/>
    <w:tmpl w:val="AD005296"/>
    <w:lvl w:ilvl="0" w:tplc="04090001">
      <w:start w:val="1"/>
      <w:numFmt w:val="bullet"/>
      <w:lvlText w:val=""/>
      <w:lvlJc w:val="left"/>
      <w:pPr>
        <w:tabs>
          <w:tab w:val="num" w:pos="173"/>
        </w:tabs>
        <w:ind w:left="173" w:hanging="360"/>
      </w:pPr>
      <w:rPr>
        <w:rFonts w:ascii="Symbol" w:hAnsi="Symbol" w:hint="default"/>
      </w:rPr>
    </w:lvl>
    <w:lvl w:ilvl="1" w:tplc="04090003" w:tentative="1">
      <w:start w:val="1"/>
      <w:numFmt w:val="bullet"/>
      <w:lvlText w:val="o"/>
      <w:lvlJc w:val="left"/>
      <w:pPr>
        <w:tabs>
          <w:tab w:val="num" w:pos="893"/>
        </w:tabs>
        <w:ind w:left="893" w:hanging="360"/>
      </w:pPr>
      <w:rPr>
        <w:rFonts w:ascii="Courier New" w:hAnsi="Courier New" w:cs="Courier New" w:hint="default"/>
      </w:rPr>
    </w:lvl>
    <w:lvl w:ilvl="2" w:tplc="04090005" w:tentative="1">
      <w:start w:val="1"/>
      <w:numFmt w:val="bullet"/>
      <w:lvlText w:val=""/>
      <w:lvlJc w:val="left"/>
      <w:pPr>
        <w:tabs>
          <w:tab w:val="num" w:pos="1613"/>
        </w:tabs>
        <w:ind w:left="1613" w:hanging="360"/>
      </w:pPr>
      <w:rPr>
        <w:rFonts w:ascii="Wingdings" w:hAnsi="Wingdings" w:hint="default"/>
      </w:rPr>
    </w:lvl>
    <w:lvl w:ilvl="3" w:tplc="04090001" w:tentative="1">
      <w:start w:val="1"/>
      <w:numFmt w:val="bullet"/>
      <w:lvlText w:val=""/>
      <w:lvlJc w:val="left"/>
      <w:pPr>
        <w:tabs>
          <w:tab w:val="num" w:pos="2333"/>
        </w:tabs>
        <w:ind w:left="2333" w:hanging="360"/>
      </w:pPr>
      <w:rPr>
        <w:rFonts w:ascii="Symbol" w:hAnsi="Symbol" w:hint="default"/>
      </w:rPr>
    </w:lvl>
    <w:lvl w:ilvl="4" w:tplc="04090003" w:tentative="1">
      <w:start w:val="1"/>
      <w:numFmt w:val="bullet"/>
      <w:lvlText w:val="o"/>
      <w:lvlJc w:val="left"/>
      <w:pPr>
        <w:tabs>
          <w:tab w:val="num" w:pos="3053"/>
        </w:tabs>
        <w:ind w:left="3053" w:hanging="360"/>
      </w:pPr>
      <w:rPr>
        <w:rFonts w:ascii="Courier New" w:hAnsi="Courier New" w:cs="Courier New" w:hint="default"/>
      </w:rPr>
    </w:lvl>
    <w:lvl w:ilvl="5" w:tplc="04090005" w:tentative="1">
      <w:start w:val="1"/>
      <w:numFmt w:val="bullet"/>
      <w:lvlText w:val=""/>
      <w:lvlJc w:val="left"/>
      <w:pPr>
        <w:tabs>
          <w:tab w:val="num" w:pos="3773"/>
        </w:tabs>
        <w:ind w:left="3773" w:hanging="360"/>
      </w:pPr>
      <w:rPr>
        <w:rFonts w:ascii="Wingdings" w:hAnsi="Wingdings" w:hint="default"/>
      </w:rPr>
    </w:lvl>
    <w:lvl w:ilvl="6" w:tplc="04090001" w:tentative="1">
      <w:start w:val="1"/>
      <w:numFmt w:val="bullet"/>
      <w:lvlText w:val=""/>
      <w:lvlJc w:val="left"/>
      <w:pPr>
        <w:tabs>
          <w:tab w:val="num" w:pos="4493"/>
        </w:tabs>
        <w:ind w:left="4493" w:hanging="360"/>
      </w:pPr>
      <w:rPr>
        <w:rFonts w:ascii="Symbol" w:hAnsi="Symbol" w:hint="default"/>
      </w:rPr>
    </w:lvl>
    <w:lvl w:ilvl="7" w:tplc="04090003" w:tentative="1">
      <w:start w:val="1"/>
      <w:numFmt w:val="bullet"/>
      <w:lvlText w:val="o"/>
      <w:lvlJc w:val="left"/>
      <w:pPr>
        <w:tabs>
          <w:tab w:val="num" w:pos="5213"/>
        </w:tabs>
        <w:ind w:left="5213" w:hanging="360"/>
      </w:pPr>
      <w:rPr>
        <w:rFonts w:ascii="Courier New" w:hAnsi="Courier New" w:cs="Courier New" w:hint="default"/>
      </w:rPr>
    </w:lvl>
    <w:lvl w:ilvl="8" w:tplc="04090005" w:tentative="1">
      <w:start w:val="1"/>
      <w:numFmt w:val="bullet"/>
      <w:lvlText w:val=""/>
      <w:lvlJc w:val="left"/>
      <w:pPr>
        <w:tabs>
          <w:tab w:val="num" w:pos="5933"/>
        </w:tabs>
        <w:ind w:left="5933" w:hanging="360"/>
      </w:pPr>
      <w:rPr>
        <w:rFonts w:ascii="Wingdings" w:hAnsi="Wingdings" w:hint="default"/>
      </w:rPr>
    </w:lvl>
  </w:abstractNum>
  <w:abstractNum w:abstractNumId="31">
    <w:nsid w:val="59FC6009"/>
    <w:multiLevelType w:val="hybridMultilevel"/>
    <w:tmpl w:val="EFAAE9D6"/>
    <w:lvl w:ilvl="0" w:tplc="AA62EDB6">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C380BCB"/>
    <w:multiLevelType w:val="hybridMultilevel"/>
    <w:tmpl w:val="53E28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C421372"/>
    <w:multiLevelType w:val="multilevel"/>
    <w:tmpl w:val="7DE09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E0367E6"/>
    <w:multiLevelType w:val="hybridMultilevel"/>
    <w:tmpl w:val="7DF254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FAD46A8"/>
    <w:multiLevelType w:val="hybridMultilevel"/>
    <w:tmpl w:val="433E03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633D5B04"/>
    <w:multiLevelType w:val="hybridMultilevel"/>
    <w:tmpl w:val="FA2E78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6E51AA9"/>
    <w:multiLevelType w:val="hybridMultilevel"/>
    <w:tmpl w:val="D2F0E446"/>
    <w:lvl w:ilvl="0" w:tplc="C5307650">
      <w:start w:val="2"/>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87D4B70"/>
    <w:multiLevelType w:val="multilevel"/>
    <w:tmpl w:val="A0AC6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0147BCD"/>
    <w:multiLevelType w:val="multilevel"/>
    <w:tmpl w:val="52088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66D7520"/>
    <w:multiLevelType w:val="hybridMultilevel"/>
    <w:tmpl w:val="C80E5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8DE1E1F"/>
    <w:multiLevelType w:val="hybridMultilevel"/>
    <w:tmpl w:val="7F6E1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9226F80"/>
    <w:multiLevelType w:val="hybridMultilevel"/>
    <w:tmpl w:val="9E581D7E"/>
    <w:lvl w:ilvl="0" w:tplc="FCD2CE98">
      <w:start w:val="1"/>
      <w:numFmt w:val="bullet"/>
      <w:lvlText w:val=""/>
      <w:lvlJc w:val="left"/>
      <w:pPr>
        <w:tabs>
          <w:tab w:val="num" w:pos="360"/>
        </w:tabs>
        <w:ind w:left="360" w:hanging="360"/>
      </w:pPr>
      <w:rPr>
        <w:rFonts w:ascii="Symbol" w:hAnsi="Symbol" w:hint="default"/>
      </w:rPr>
    </w:lvl>
    <w:lvl w:ilvl="1" w:tplc="4926A312" w:tentative="1">
      <w:start w:val="1"/>
      <w:numFmt w:val="bullet"/>
      <w:lvlText w:val="o"/>
      <w:lvlJc w:val="left"/>
      <w:pPr>
        <w:tabs>
          <w:tab w:val="num" w:pos="1080"/>
        </w:tabs>
        <w:ind w:left="1080" w:hanging="360"/>
      </w:pPr>
      <w:rPr>
        <w:rFonts w:ascii="Courier New" w:hAnsi="Courier New" w:cs="Courier New" w:hint="default"/>
      </w:rPr>
    </w:lvl>
    <w:lvl w:ilvl="2" w:tplc="67361CA0" w:tentative="1">
      <w:start w:val="1"/>
      <w:numFmt w:val="bullet"/>
      <w:lvlText w:val=""/>
      <w:lvlJc w:val="left"/>
      <w:pPr>
        <w:tabs>
          <w:tab w:val="num" w:pos="1800"/>
        </w:tabs>
        <w:ind w:left="1800" w:hanging="360"/>
      </w:pPr>
      <w:rPr>
        <w:rFonts w:ascii="Wingdings" w:hAnsi="Wingdings" w:hint="default"/>
      </w:rPr>
    </w:lvl>
    <w:lvl w:ilvl="3" w:tplc="711EE792" w:tentative="1">
      <w:start w:val="1"/>
      <w:numFmt w:val="bullet"/>
      <w:lvlText w:val=""/>
      <w:lvlJc w:val="left"/>
      <w:pPr>
        <w:tabs>
          <w:tab w:val="num" w:pos="2520"/>
        </w:tabs>
        <w:ind w:left="2520" w:hanging="360"/>
      </w:pPr>
      <w:rPr>
        <w:rFonts w:ascii="Symbol" w:hAnsi="Symbol" w:hint="default"/>
      </w:rPr>
    </w:lvl>
    <w:lvl w:ilvl="4" w:tplc="4B7E926C" w:tentative="1">
      <w:start w:val="1"/>
      <w:numFmt w:val="bullet"/>
      <w:lvlText w:val="o"/>
      <w:lvlJc w:val="left"/>
      <w:pPr>
        <w:tabs>
          <w:tab w:val="num" w:pos="3240"/>
        </w:tabs>
        <w:ind w:left="3240" w:hanging="360"/>
      </w:pPr>
      <w:rPr>
        <w:rFonts w:ascii="Courier New" w:hAnsi="Courier New" w:cs="Courier New" w:hint="default"/>
      </w:rPr>
    </w:lvl>
    <w:lvl w:ilvl="5" w:tplc="C7D4863C" w:tentative="1">
      <w:start w:val="1"/>
      <w:numFmt w:val="bullet"/>
      <w:lvlText w:val=""/>
      <w:lvlJc w:val="left"/>
      <w:pPr>
        <w:tabs>
          <w:tab w:val="num" w:pos="3960"/>
        </w:tabs>
        <w:ind w:left="3960" w:hanging="360"/>
      </w:pPr>
      <w:rPr>
        <w:rFonts w:ascii="Wingdings" w:hAnsi="Wingdings" w:hint="default"/>
      </w:rPr>
    </w:lvl>
    <w:lvl w:ilvl="6" w:tplc="3DB0FCBE" w:tentative="1">
      <w:start w:val="1"/>
      <w:numFmt w:val="bullet"/>
      <w:lvlText w:val=""/>
      <w:lvlJc w:val="left"/>
      <w:pPr>
        <w:tabs>
          <w:tab w:val="num" w:pos="4680"/>
        </w:tabs>
        <w:ind w:left="4680" w:hanging="360"/>
      </w:pPr>
      <w:rPr>
        <w:rFonts w:ascii="Symbol" w:hAnsi="Symbol" w:hint="default"/>
      </w:rPr>
    </w:lvl>
    <w:lvl w:ilvl="7" w:tplc="B83A1672" w:tentative="1">
      <w:start w:val="1"/>
      <w:numFmt w:val="bullet"/>
      <w:lvlText w:val="o"/>
      <w:lvlJc w:val="left"/>
      <w:pPr>
        <w:tabs>
          <w:tab w:val="num" w:pos="5400"/>
        </w:tabs>
        <w:ind w:left="5400" w:hanging="360"/>
      </w:pPr>
      <w:rPr>
        <w:rFonts w:ascii="Courier New" w:hAnsi="Courier New" w:cs="Courier New" w:hint="default"/>
      </w:rPr>
    </w:lvl>
    <w:lvl w:ilvl="8" w:tplc="55E83A8A" w:tentative="1">
      <w:start w:val="1"/>
      <w:numFmt w:val="bullet"/>
      <w:lvlText w:val=""/>
      <w:lvlJc w:val="left"/>
      <w:pPr>
        <w:tabs>
          <w:tab w:val="num" w:pos="6120"/>
        </w:tabs>
        <w:ind w:left="6120" w:hanging="360"/>
      </w:pPr>
      <w:rPr>
        <w:rFonts w:ascii="Wingdings" w:hAnsi="Wingdings" w:hint="default"/>
      </w:rPr>
    </w:lvl>
  </w:abstractNum>
  <w:num w:numId="1">
    <w:abstractNumId w:val="40"/>
  </w:num>
  <w:num w:numId="2">
    <w:abstractNumId w:val="20"/>
  </w:num>
  <w:num w:numId="3">
    <w:abstractNumId w:val="6"/>
  </w:num>
  <w:num w:numId="4">
    <w:abstractNumId w:val="18"/>
  </w:num>
  <w:num w:numId="5">
    <w:abstractNumId w:val="37"/>
  </w:num>
  <w:num w:numId="6">
    <w:abstractNumId w:val="13"/>
  </w:num>
  <w:num w:numId="7">
    <w:abstractNumId w:val="17"/>
  </w:num>
  <w:num w:numId="8">
    <w:abstractNumId w:val="34"/>
  </w:num>
  <w:num w:numId="9">
    <w:abstractNumId w:val="19"/>
  </w:num>
  <w:num w:numId="10">
    <w:abstractNumId w:val="10"/>
  </w:num>
  <w:num w:numId="11">
    <w:abstractNumId w:val="31"/>
  </w:num>
  <w:num w:numId="12">
    <w:abstractNumId w:val="21"/>
  </w:num>
  <w:num w:numId="13">
    <w:abstractNumId w:val="5"/>
  </w:num>
  <w:num w:numId="14">
    <w:abstractNumId w:val="23"/>
  </w:num>
  <w:num w:numId="15">
    <w:abstractNumId w:val="39"/>
  </w:num>
  <w:num w:numId="16">
    <w:abstractNumId w:val="15"/>
  </w:num>
  <w:num w:numId="17">
    <w:abstractNumId w:val="25"/>
  </w:num>
  <w:num w:numId="18">
    <w:abstractNumId w:val="28"/>
  </w:num>
  <w:num w:numId="19">
    <w:abstractNumId w:val="38"/>
  </w:num>
  <w:num w:numId="20">
    <w:abstractNumId w:val="27"/>
  </w:num>
  <w:num w:numId="21">
    <w:abstractNumId w:val="24"/>
  </w:num>
  <w:num w:numId="22">
    <w:abstractNumId w:val="9"/>
  </w:num>
  <w:num w:numId="23">
    <w:abstractNumId w:val="41"/>
  </w:num>
  <w:num w:numId="24">
    <w:abstractNumId w:val="3"/>
  </w:num>
  <w:num w:numId="25">
    <w:abstractNumId w:val="2"/>
  </w:num>
  <w:num w:numId="26">
    <w:abstractNumId w:val="36"/>
  </w:num>
  <w:num w:numId="27">
    <w:abstractNumId w:val="11"/>
  </w:num>
  <w:num w:numId="28">
    <w:abstractNumId w:val="35"/>
  </w:num>
  <w:num w:numId="29">
    <w:abstractNumId w:val="14"/>
  </w:num>
  <w:num w:numId="30">
    <w:abstractNumId w:val="0"/>
    <w:lvlOverride w:ilvl="0">
      <w:lvl w:ilvl="0">
        <w:numFmt w:val="bullet"/>
        <w:lvlText w:val=""/>
        <w:legacy w:legacy="1" w:legacySpace="0" w:legacyIndent="360"/>
        <w:lvlJc w:val="left"/>
        <w:rPr>
          <w:rFonts w:ascii="Symbol" w:hAnsi="Symbol" w:hint="default"/>
        </w:rPr>
      </w:lvl>
    </w:lvlOverride>
  </w:num>
  <w:num w:numId="31">
    <w:abstractNumId w:val="22"/>
  </w:num>
  <w:num w:numId="32">
    <w:abstractNumId w:val="32"/>
  </w:num>
  <w:num w:numId="33">
    <w:abstractNumId w:val="26"/>
  </w:num>
  <w:num w:numId="34">
    <w:abstractNumId w:val="33"/>
  </w:num>
  <w:num w:numId="35">
    <w:abstractNumId w:val="29"/>
  </w:num>
  <w:num w:numId="36">
    <w:abstractNumId w:val="7"/>
  </w:num>
  <w:num w:numId="37">
    <w:abstractNumId w:val="30"/>
  </w:num>
  <w:num w:numId="38">
    <w:abstractNumId w:val="8"/>
  </w:num>
  <w:num w:numId="39">
    <w:abstractNumId w:val="12"/>
  </w:num>
  <w:num w:numId="40">
    <w:abstractNumId w:val="42"/>
  </w:num>
  <w:num w:numId="41">
    <w:abstractNumId w:val="1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FD6"/>
    <w:rsid w:val="00001A03"/>
    <w:rsid w:val="0000741C"/>
    <w:rsid w:val="0001186C"/>
    <w:rsid w:val="000240AF"/>
    <w:rsid w:val="00031BCC"/>
    <w:rsid w:val="000522F9"/>
    <w:rsid w:val="000548F7"/>
    <w:rsid w:val="000655DF"/>
    <w:rsid w:val="000661A8"/>
    <w:rsid w:val="00067017"/>
    <w:rsid w:val="00072813"/>
    <w:rsid w:val="00073573"/>
    <w:rsid w:val="00074065"/>
    <w:rsid w:val="00076B1D"/>
    <w:rsid w:val="000A02DF"/>
    <w:rsid w:val="000A0C8D"/>
    <w:rsid w:val="000A5ADE"/>
    <w:rsid w:val="000A6686"/>
    <w:rsid w:val="000B4DC4"/>
    <w:rsid w:val="000B6B2D"/>
    <w:rsid w:val="000E3992"/>
    <w:rsid w:val="000E5839"/>
    <w:rsid w:val="000E5AC8"/>
    <w:rsid w:val="000F143E"/>
    <w:rsid w:val="000F3E1D"/>
    <w:rsid w:val="000F620A"/>
    <w:rsid w:val="000F6F1C"/>
    <w:rsid w:val="00102214"/>
    <w:rsid w:val="00107353"/>
    <w:rsid w:val="00107DF7"/>
    <w:rsid w:val="00117058"/>
    <w:rsid w:val="00140D80"/>
    <w:rsid w:val="001423EF"/>
    <w:rsid w:val="00146B96"/>
    <w:rsid w:val="00154069"/>
    <w:rsid w:val="00160C1C"/>
    <w:rsid w:val="001655B7"/>
    <w:rsid w:val="00165E91"/>
    <w:rsid w:val="00166364"/>
    <w:rsid w:val="001719B8"/>
    <w:rsid w:val="0018558F"/>
    <w:rsid w:val="0019725C"/>
    <w:rsid w:val="001B0654"/>
    <w:rsid w:val="001B0AB1"/>
    <w:rsid w:val="001B34A6"/>
    <w:rsid w:val="001B72B2"/>
    <w:rsid w:val="001C02F7"/>
    <w:rsid w:val="001C0CC3"/>
    <w:rsid w:val="001C2E1A"/>
    <w:rsid w:val="001D1ED2"/>
    <w:rsid w:val="001E3174"/>
    <w:rsid w:val="001F1BD0"/>
    <w:rsid w:val="001F75B5"/>
    <w:rsid w:val="00202F6B"/>
    <w:rsid w:val="002102DE"/>
    <w:rsid w:val="0021173E"/>
    <w:rsid w:val="00224666"/>
    <w:rsid w:val="0022749B"/>
    <w:rsid w:val="00227579"/>
    <w:rsid w:val="00227619"/>
    <w:rsid w:val="002403AD"/>
    <w:rsid w:val="0024267E"/>
    <w:rsid w:val="00254367"/>
    <w:rsid w:val="002645A3"/>
    <w:rsid w:val="0026570B"/>
    <w:rsid w:val="002664A0"/>
    <w:rsid w:val="00266D15"/>
    <w:rsid w:val="00267545"/>
    <w:rsid w:val="0027199B"/>
    <w:rsid w:val="0027673B"/>
    <w:rsid w:val="00280BF3"/>
    <w:rsid w:val="00285D27"/>
    <w:rsid w:val="0028720A"/>
    <w:rsid w:val="00287578"/>
    <w:rsid w:val="002878E4"/>
    <w:rsid w:val="002960E1"/>
    <w:rsid w:val="002A1508"/>
    <w:rsid w:val="002A1619"/>
    <w:rsid w:val="002A1F25"/>
    <w:rsid w:val="002A3A6A"/>
    <w:rsid w:val="002A52A6"/>
    <w:rsid w:val="002B3B30"/>
    <w:rsid w:val="002B6023"/>
    <w:rsid w:val="002B643A"/>
    <w:rsid w:val="002C5323"/>
    <w:rsid w:val="002C5EF4"/>
    <w:rsid w:val="002D2FA9"/>
    <w:rsid w:val="002D5CDA"/>
    <w:rsid w:val="002D6C2B"/>
    <w:rsid w:val="002E73E8"/>
    <w:rsid w:val="002F52FA"/>
    <w:rsid w:val="00300608"/>
    <w:rsid w:val="003023C0"/>
    <w:rsid w:val="00302A09"/>
    <w:rsid w:val="00302A58"/>
    <w:rsid w:val="00303052"/>
    <w:rsid w:val="00313ACD"/>
    <w:rsid w:val="00320C03"/>
    <w:rsid w:val="0032564C"/>
    <w:rsid w:val="003263D4"/>
    <w:rsid w:val="00334A1F"/>
    <w:rsid w:val="003356F3"/>
    <w:rsid w:val="00336BC5"/>
    <w:rsid w:val="003371CB"/>
    <w:rsid w:val="00343869"/>
    <w:rsid w:val="00351927"/>
    <w:rsid w:val="00364467"/>
    <w:rsid w:val="00367B0E"/>
    <w:rsid w:val="00371765"/>
    <w:rsid w:val="00372230"/>
    <w:rsid w:val="003800E9"/>
    <w:rsid w:val="00397929"/>
    <w:rsid w:val="00397A93"/>
    <w:rsid w:val="003A1759"/>
    <w:rsid w:val="003A78A9"/>
    <w:rsid w:val="003B65B6"/>
    <w:rsid w:val="003C0691"/>
    <w:rsid w:val="003C3D9D"/>
    <w:rsid w:val="003C752A"/>
    <w:rsid w:val="003D018E"/>
    <w:rsid w:val="003E06B8"/>
    <w:rsid w:val="003E12AA"/>
    <w:rsid w:val="003F2031"/>
    <w:rsid w:val="003F4448"/>
    <w:rsid w:val="003F5DCA"/>
    <w:rsid w:val="003F6342"/>
    <w:rsid w:val="003F76F6"/>
    <w:rsid w:val="0040061D"/>
    <w:rsid w:val="0040570D"/>
    <w:rsid w:val="004100FF"/>
    <w:rsid w:val="00425464"/>
    <w:rsid w:val="00425E37"/>
    <w:rsid w:val="00425FC6"/>
    <w:rsid w:val="00436A22"/>
    <w:rsid w:val="00437E3E"/>
    <w:rsid w:val="0044316E"/>
    <w:rsid w:val="0044634F"/>
    <w:rsid w:val="0045255D"/>
    <w:rsid w:val="00457E9E"/>
    <w:rsid w:val="0047231F"/>
    <w:rsid w:val="00473607"/>
    <w:rsid w:val="00473ADD"/>
    <w:rsid w:val="004845B3"/>
    <w:rsid w:val="00493A9F"/>
    <w:rsid w:val="00494019"/>
    <w:rsid w:val="004A1899"/>
    <w:rsid w:val="004A1EFC"/>
    <w:rsid w:val="004A323B"/>
    <w:rsid w:val="004A45A0"/>
    <w:rsid w:val="004B2C0E"/>
    <w:rsid w:val="004B614C"/>
    <w:rsid w:val="004C5C89"/>
    <w:rsid w:val="004C6B0A"/>
    <w:rsid w:val="004D3CF3"/>
    <w:rsid w:val="004D458A"/>
    <w:rsid w:val="004D58F0"/>
    <w:rsid w:val="004E07B3"/>
    <w:rsid w:val="004E43CD"/>
    <w:rsid w:val="004F0E6A"/>
    <w:rsid w:val="004F13C8"/>
    <w:rsid w:val="004F198E"/>
    <w:rsid w:val="004F1E47"/>
    <w:rsid w:val="004F3FDA"/>
    <w:rsid w:val="004F774A"/>
    <w:rsid w:val="00500B2D"/>
    <w:rsid w:val="00503C94"/>
    <w:rsid w:val="00531D8A"/>
    <w:rsid w:val="005404B0"/>
    <w:rsid w:val="00553547"/>
    <w:rsid w:val="0055376F"/>
    <w:rsid w:val="00555670"/>
    <w:rsid w:val="00555689"/>
    <w:rsid w:val="005719A5"/>
    <w:rsid w:val="00573848"/>
    <w:rsid w:val="00576292"/>
    <w:rsid w:val="005811B3"/>
    <w:rsid w:val="0058443C"/>
    <w:rsid w:val="00584A01"/>
    <w:rsid w:val="00585782"/>
    <w:rsid w:val="00595BA0"/>
    <w:rsid w:val="005B3BFE"/>
    <w:rsid w:val="005B5924"/>
    <w:rsid w:val="005B68FC"/>
    <w:rsid w:val="005B7F19"/>
    <w:rsid w:val="005C13AE"/>
    <w:rsid w:val="005C1D04"/>
    <w:rsid w:val="005C1EF4"/>
    <w:rsid w:val="005C3FD7"/>
    <w:rsid w:val="005C7552"/>
    <w:rsid w:val="005C78E9"/>
    <w:rsid w:val="005D202C"/>
    <w:rsid w:val="005D3AC1"/>
    <w:rsid w:val="005D5830"/>
    <w:rsid w:val="005D5F42"/>
    <w:rsid w:val="005E0E63"/>
    <w:rsid w:val="005E18EE"/>
    <w:rsid w:val="005E6974"/>
    <w:rsid w:val="005E74C6"/>
    <w:rsid w:val="006050DF"/>
    <w:rsid w:val="00612F59"/>
    <w:rsid w:val="0061421D"/>
    <w:rsid w:val="00621FE4"/>
    <w:rsid w:val="00622812"/>
    <w:rsid w:val="00630723"/>
    <w:rsid w:val="00630F8C"/>
    <w:rsid w:val="00643736"/>
    <w:rsid w:val="00645385"/>
    <w:rsid w:val="00651034"/>
    <w:rsid w:val="0065246B"/>
    <w:rsid w:val="0065513C"/>
    <w:rsid w:val="006551E1"/>
    <w:rsid w:val="00662ADD"/>
    <w:rsid w:val="00672850"/>
    <w:rsid w:val="0068747C"/>
    <w:rsid w:val="006913CC"/>
    <w:rsid w:val="006939DB"/>
    <w:rsid w:val="006954A9"/>
    <w:rsid w:val="006A0C70"/>
    <w:rsid w:val="006A1201"/>
    <w:rsid w:val="006A2FF5"/>
    <w:rsid w:val="006B31A2"/>
    <w:rsid w:val="006B7B37"/>
    <w:rsid w:val="006C2CEF"/>
    <w:rsid w:val="006D0DC7"/>
    <w:rsid w:val="006D4613"/>
    <w:rsid w:val="006D47B7"/>
    <w:rsid w:val="006E100D"/>
    <w:rsid w:val="006E1767"/>
    <w:rsid w:val="006E2828"/>
    <w:rsid w:val="006F1BE0"/>
    <w:rsid w:val="006F2537"/>
    <w:rsid w:val="006F4802"/>
    <w:rsid w:val="007008F6"/>
    <w:rsid w:val="0070544B"/>
    <w:rsid w:val="00707CEC"/>
    <w:rsid w:val="00713E9E"/>
    <w:rsid w:val="00722788"/>
    <w:rsid w:val="00723F5F"/>
    <w:rsid w:val="0072558A"/>
    <w:rsid w:val="007377AD"/>
    <w:rsid w:val="00740234"/>
    <w:rsid w:val="007440F6"/>
    <w:rsid w:val="00756B70"/>
    <w:rsid w:val="00761534"/>
    <w:rsid w:val="00763890"/>
    <w:rsid w:val="0076397D"/>
    <w:rsid w:val="00765043"/>
    <w:rsid w:val="0077030C"/>
    <w:rsid w:val="00775F68"/>
    <w:rsid w:val="007816CF"/>
    <w:rsid w:val="00783EF1"/>
    <w:rsid w:val="00786D82"/>
    <w:rsid w:val="007B0B40"/>
    <w:rsid w:val="007B650C"/>
    <w:rsid w:val="007B7362"/>
    <w:rsid w:val="007C0856"/>
    <w:rsid w:val="007C0F2B"/>
    <w:rsid w:val="007C2881"/>
    <w:rsid w:val="007C6AB9"/>
    <w:rsid w:val="007D192E"/>
    <w:rsid w:val="007D5739"/>
    <w:rsid w:val="007E430B"/>
    <w:rsid w:val="007E77B8"/>
    <w:rsid w:val="007E7FD6"/>
    <w:rsid w:val="007F2039"/>
    <w:rsid w:val="007F2BC5"/>
    <w:rsid w:val="007F6F02"/>
    <w:rsid w:val="00820F78"/>
    <w:rsid w:val="00822A11"/>
    <w:rsid w:val="00823F23"/>
    <w:rsid w:val="00827040"/>
    <w:rsid w:val="008332D9"/>
    <w:rsid w:val="0085075A"/>
    <w:rsid w:val="00857620"/>
    <w:rsid w:val="00873D53"/>
    <w:rsid w:val="008777A6"/>
    <w:rsid w:val="00883493"/>
    <w:rsid w:val="00886B5B"/>
    <w:rsid w:val="008A7298"/>
    <w:rsid w:val="008B229E"/>
    <w:rsid w:val="008D740F"/>
    <w:rsid w:val="008E04E4"/>
    <w:rsid w:val="008E37B6"/>
    <w:rsid w:val="008E4D13"/>
    <w:rsid w:val="0090636C"/>
    <w:rsid w:val="009132A8"/>
    <w:rsid w:val="00921822"/>
    <w:rsid w:val="009223C6"/>
    <w:rsid w:val="00924FC0"/>
    <w:rsid w:val="00931B1B"/>
    <w:rsid w:val="00932366"/>
    <w:rsid w:val="00951678"/>
    <w:rsid w:val="00952B4E"/>
    <w:rsid w:val="00953567"/>
    <w:rsid w:val="009567D1"/>
    <w:rsid w:val="00963AA6"/>
    <w:rsid w:val="00963D50"/>
    <w:rsid w:val="00967056"/>
    <w:rsid w:val="0097112F"/>
    <w:rsid w:val="00972814"/>
    <w:rsid w:val="009817C4"/>
    <w:rsid w:val="00987F95"/>
    <w:rsid w:val="0099125E"/>
    <w:rsid w:val="00993676"/>
    <w:rsid w:val="0099399E"/>
    <w:rsid w:val="00993D81"/>
    <w:rsid w:val="00994EC4"/>
    <w:rsid w:val="00994F65"/>
    <w:rsid w:val="009A1BDF"/>
    <w:rsid w:val="009A3365"/>
    <w:rsid w:val="009A43CC"/>
    <w:rsid w:val="009A6CE3"/>
    <w:rsid w:val="009B49AE"/>
    <w:rsid w:val="009B5F1D"/>
    <w:rsid w:val="009B7CE1"/>
    <w:rsid w:val="009C4712"/>
    <w:rsid w:val="009C4C0F"/>
    <w:rsid w:val="009D3A2A"/>
    <w:rsid w:val="009E0C70"/>
    <w:rsid w:val="009E1402"/>
    <w:rsid w:val="009E2A32"/>
    <w:rsid w:val="009E3370"/>
    <w:rsid w:val="009E384B"/>
    <w:rsid w:val="009E509C"/>
    <w:rsid w:val="009E62B1"/>
    <w:rsid w:val="009E68BA"/>
    <w:rsid w:val="009F0A5A"/>
    <w:rsid w:val="009F623E"/>
    <w:rsid w:val="009F7DAB"/>
    <w:rsid w:val="00A028A3"/>
    <w:rsid w:val="00A14302"/>
    <w:rsid w:val="00A21A3F"/>
    <w:rsid w:val="00A249B2"/>
    <w:rsid w:val="00A27BBD"/>
    <w:rsid w:val="00A333AD"/>
    <w:rsid w:val="00A33B5C"/>
    <w:rsid w:val="00A35102"/>
    <w:rsid w:val="00A517F6"/>
    <w:rsid w:val="00A51A7B"/>
    <w:rsid w:val="00A52188"/>
    <w:rsid w:val="00A536E7"/>
    <w:rsid w:val="00A57CC8"/>
    <w:rsid w:val="00A60D5F"/>
    <w:rsid w:val="00A66C6E"/>
    <w:rsid w:val="00A67027"/>
    <w:rsid w:val="00A771A6"/>
    <w:rsid w:val="00A84AC9"/>
    <w:rsid w:val="00A91DA5"/>
    <w:rsid w:val="00A97549"/>
    <w:rsid w:val="00AA26C2"/>
    <w:rsid w:val="00AA3E8E"/>
    <w:rsid w:val="00AC6DA1"/>
    <w:rsid w:val="00AD19C1"/>
    <w:rsid w:val="00AD5789"/>
    <w:rsid w:val="00AD5C4C"/>
    <w:rsid w:val="00AE5A08"/>
    <w:rsid w:val="00AF22BB"/>
    <w:rsid w:val="00AF43C8"/>
    <w:rsid w:val="00B005B3"/>
    <w:rsid w:val="00B06BB3"/>
    <w:rsid w:val="00B11BEE"/>
    <w:rsid w:val="00B14182"/>
    <w:rsid w:val="00B23053"/>
    <w:rsid w:val="00B2563A"/>
    <w:rsid w:val="00B25813"/>
    <w:rsid w:val="00B30DB5"/>
    <w:rsid w:val="00B36E2B"/>
    <w:rsid w:val="00B42FF4"/>
    <w:rsid w:val="00B54BB5"/>
    <w:rsid w:val="00B558B6"/>
    <w:rsid w:val="00B62176"/>
    <w:rsid w:val="00B62455"/>
    <w:rsid w:val="00B658D1"/>
    <w:rsid w:val="00B71974"/>
    <w:rsid w:val="00B75864"/>
    <w:rsid w:val="00BA18B3"/>
    <w:rsid w:val="00BB0E95"/>
    <w:rsid w:val="00BB182D"/>
    <w:rsid w:val="00BB3555"/>
    <w:rsid w:val="00BB75F8"/>
    <w:rsid w:val="00BC2A56"/>
    <w:rsid w:val="00BD13F9"/>
    <w:rsid w:val="00BE0FFB"/>
    <w:rsid w:val="00BE21C7"/>
    <w:rsid w:val="00BF16A9"/>
    <w:rsid w:val="00BF58F4"/>
    <w:rsid w:val="00BF6E00"/>
    <w:rsid w:val="00C145DD"/>
    <w:rsid w:val="00C14C57"/>
    <w:rsid w:val="00C14DF4"/>
    <w:rsid w:val="00C14F32"/>
    <w:rsid w:val="00C15D66"/>
    <w:rsid w:val="00C16509"/>
    <w:rsid w:val="00C2182B"/>
    <w:rsid w:val="00C26095"/>
    <w:rsid w:val="00C31B34"/>
    <w:rsid w:val="00C33C30"/>
    <w:rsid w:val="00C3603F"/>
    <w:rsid w:val="00C36E50"/>
    <w:rsid w:val="00C37B49"/>
    <w:rsid w:val="00C403BF"/>
    <w:rsid w:val="00C42899"/>
    <w:rsid w:val="00C470CF"/>
    <w:rsid w:val="00C522DD"/>
    <w:rsid w:val="00C5263F"/>
    <w:rsid w:val="00C529EE"/>
    <w:rsid w:val="00C54DE2"/>
    <w:rsid w:val="00C5664C"/>
    <w:rsid w:val="00C62929"/>
    <w:rsid w:val="00C631E8"/>
    <w:rsid w:val="00C64F79"/>
    <w:rsid w:val="00C65D1D"/>
    <w:rsid w:val="00C70A14"/>
    <w:rsid w:val="00C77D71"/>
    <w:rsid w:val="00C847CA"/>
    <w:rsid w:val="00C85C04"/>
    <w:rsid w:val="00C868D6"/>
    <w:rsid w:val="00C87D58"/>
    <w:rsid w:val="00C9272D"/>
    <w:rsid w:val="00CA65FC"/>
    <w:rsid w:val="00CA6A46"/>
    <w:rsid w:val="00CA79EC"/>
    <w:rsid w:val="00CA7C9B"/>
    <w:rsid w:val="00CB3337"/>
    <w:rsid w:val="00CB3750"/>
    <w:rsid w:val="00CB575F"/>
    <w:rsid w:val="00CD5F3C"/>
    <w:rsid w:val="00CE299B"/>
    <w:rsid w:val="00CF2105"/>
    <w:rsid w:val="00CF22FA"/>
    <w:rsid w:val="00D0273D"/>
    <w:rsid w:val="00D0469C"/>
    <w:rsid w:val="00D058C8"/>
    <w:rsid w:val="00D1015B"/>
    <w:rsid w:val="00D13EF0"/>
    <w:rsid w:val="00D14B52"/>
    <w:rsid w:val="00D23B19"/>
    <w:rsid w:val="00D25417"/>
    <w:rsid w:val="00D26F57"/>
    <w:rsid w:val="00D2714D"/>
    <w:rsid w:val="00D30171"/>
    <w:rsid w:val="00D37F4A"/>
    <w:rsid w:val="00D41412"/>
    <w:rsid w:val="00D522BD"/>
    <w:rsid w:val="00D53398"/>
    <w:rsid w:val="00D57A8E"/>
    <w:rsid w:val="00D654B0"/>
    <w:rsid w:val="00D67DF9"/>
    <w:rsid w:val="00D72484"/>
    <w:rsid w:val="00D75F42"/>
    <w:rsid w:val="00D85CEB"/>
    <w:rsid w:val="00D9065C"/>
    <w:rsid w:val="00D95532"/>
    <w:rsid w:val="00DA7C89"/>
    <w:rsid w:val="00DC7CBD"/>
    <w:rsid w:val="00DD4A91"/>
    <w:rsid w:val="00DD4E6D"/>
    <w:rsid w:val="00DD5E93"/>
    <w:rsid w:val="00DE0987"/>
    <w:rsid w:val="00DE20D4"/>
    <w:rsid w:val="00DE2EF4"/>
    <w:rsid w:val="00DF1AB9"/>
    <w:rsid w:val="00E015D6"/>
    <w:rsid w:val="00E03F0F"/>
    <w:rsid w:val="00E11C6B"/>
    <w:rsid w:val="00E13D74"/>
    <w:rsid w:val="00E156B4"/>
    <w:rsid w:val="00E2483C"/>
    <w:rsid w:val="00E34D04"/>
    <w:rsid w:val="00E35106"/>
    <w:rsid w:val="00E352B8"/>
    <w:rsid w:val="00E37D7C"/>
    <w:rsid w:val="00E37DA1"/>
    <w:rsid w:val="00E41596"/>
    <w:rsid w:val="00E50A0E"/>
    <w:rsid w:val="00E50B9A"/>
    <w:rsid w:val="00E51023"/>
    <w:rsid w:val="00E6097B"/>
    <w:rsid w:val="00E76551"/>
    <w:rsid w:val="00E82613"/>
    <w:rsid w:val="00E841CA"/>
    <w:rsid w:val="00E87EBD"/>
    <w:rsid w:val="00E900FC"/>
    <w:rsid w:val="00EA11D0"/>
    <w:rsid w:val="00EA319B"/>
    <w:rsid w:val="00EA4092"/>
    <w:rsid w:val="00EB468B"/>
    <w:rsid w:val="00EB5039"/>
    <w:rsid w:val="00EB548E"/>
    <w:rsid w:val="00EC07A7"/>
    <w:rsid w:val="00ED5D72"/>
    <w:rsid w:val="00ED7549"/>
    <w:rsid w:val="00EE0453"/>
    <w:rsid w:val="00EF5610"/>
    <w:rsid w:val="00EF5FC3"/>
    <w:rsid w:val="00F05A4D"/>
    <w:rsid w:val="00F17070"/>
    <w:rsid w:val="00F21581"/>
    <w:rsid w:val="00F21A95"/>
    <w:rsid w:val="00F24769"/>
    <w:rsid w:val="00F305FA"/>
    <w:rsid w:val="00F32D21"/>
    <w:rsid w:val="00F3615A"/>
    <w:rsid w:val="00F44B6C"/>
    <w:rsid w:val="00F53A1A"/>
    <w:rsid w:val="00F56FF8"/>
    <w:rsid w:val="00F61AB2"/>
    <w:rsid w:val="00F61CF4"/>
    <w:rsid w:val="00F6337B"/>
    <w:rsid w:val="00F65E82"/>
    <w:rsid w:val="00F7201D"/>
    <w:rsid w:val="00F73EBD"/>
    <w:rsid w:val="00F77FA6"/>
    <w:rsid w:val="00F84DBA"/>
    <w:rsid w:val="00F9123A"/>
    <w:rsid w:val="00FA05CD"/>
    <w:rsid w:val="00FA3BE8"/>
    <w:rsid w:val="00FB02ED"/>
    <w:rsid w:val="00FB1DAB"/>
    <w:rsid w:val="00FB790B"/>
    <w:rsid w:val="00FC2758"/>
    <w:rsid w:val="00FC2E5D"/>
    <w:rsid w:val="00FC3622"/>
    <w:rsid w:val="00FD21F9"/>
    <w:rsid w:val="00FE4A67"/>
    <w:rsid w:val="00FE7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B1B5A99-A55F-4077-B8BF-398B139C7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7FD6"/>
    <w:pPr>
      <w:spacing w:after="0" w:line="240" w:lineRule="auto"/>
    </w:pPr>
    <w:rPr>
      <w:rFonts w:ascii="Times New Roman" w:hAnsi="Times New Roman"/>
      <w:sz w:val="20"/>
      <w:szCs w:val="20"/>
    </w:rPr>
  </w:style>
  <w:style w:type="paragraph" w:styleId="Heading1">
    <w:name w:val="heading 1"/>
    <w:basedOn w:val="Normal"/>
    <w:next w:val="Normal"/>
    <w:link w:val="Heading1Char"/>
    <w:qFormat/>
    <w:rsid w:val="00425E37"/>
    <w:pPr>
      <w:keepNext/>
      <w:outlineLvl w:val="0"/>
    </w:pPr>
    <w:rPr>
      <w:rFonts w:ascii="Arial" w:eastAsia="Times New Roman" w:hAnsi="Arial"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F22BB"/>
    <w:pPr>
      <w:ind w:left="720"/>
      <w:contextualSpacing/>
    </w:pPr>
  </w:style>
  <w:style w:type="paragraph" w:styleId="BodyText">
    <w:name w:val="Body Text"/>
    <w:basedOn w:val="Normal"/>
    <w:link w:val="BodyTextChar"/>
    <w:rsid w:val="003371CB"/>
    <w:pPr>
      <w:jc w:val="both"/>
    </w:pPr>
    <w:rPr>
      <w:rFonts w:eastAsia="Times New Roman" w:cs="Times New Roman"/>
    </w:rPr>
  </w:style>
  <w:style w:type="character" w:customStyle="1" w:styleId="BodyTextChar">
    <w:name w:val="Body Text Char"/>
    <w:basedOn w:val="DefaultParagraphFont"/>
    <w:link w:val="BodyText"/>
    <w:rsid w:val="003371CB"/>
    <w:rPr>
      <w:rFonts w:ascii="Times New Roman" w:eastAsia="Times New Roman" w:hAnsi="Times New Roman" w:cs="Times New Roman"/>
      <w:sz w:val="20"/>
      <w:szCs w:val="20"/>
    </w:rPr>
  </w:style>
  <w:style w:type="paragraph" w:customStyle="1" w:styleId="ColorfulList-Accent11">
    <w:name w:val="Colorful List - Accent 11"/>
    <w:basedOn w:val="Normal"/>
    <w:uiPriority w:val="34"/>
    <w:qFormat/>
    <w:rsid w:val="003371CB"/>
    <w:pPr>
      <w:spacing w:after="180" w:line="264" w:lineRule="auto"/>
      <w:ind w:left="720"/>
    </w:pPr>
    <w:rPr>
      <w:rFonts w:ascii="Tw Cen MT" w:eastAsia="Tw Cen MT" w:hAnsi="Tw Cen MT" w:cs="Times New Roman"/>
      <w:sz w:val="23"/>
      <w:lang w:eastAsia="ja-JP"/>
    </w:rPr>
  </w:style>
  <w:style w:type="paragraph" w:customStyle="1" w:styleId="NoSpacing1">
    <w:name w:val="No Spacing1"/>
    <w:uiPriority w:val="1"/>
    <w:qFormat/>
    <w:rsid w:val="003371CB"/>
    <w:pPr>
      <w:suppressAutoHyphens/>
      <w:overflowPunct w:val="0"/>
      <w:autoSpaceDE w:val="0"/>
      <w:autoSpaceDN w:val="0"/>
      <w:adjustRightInd w:val="0"/>
      <w:spacing w:after="0" w:line="240" w:lineRule="auto"/>
    </w:pPr>
    <w:rPr>
      <w:rFonts w:ascii="Times New Roman" w:eastAsia="Times New Roman" w:hAnsi="Times New Roman" w:cs="Times New Roman"/>
      <w:kern w:val="2"/>
      <w:sz w:val="24"/>
      <w:szCs w:val="20"/>
    </w:rPr>
  </w:style>
  <w:style w:type="character" w:styleId="Hyperlink">
    <w:name w:val="Hyperlink"/>
    <w:basedOn w:val="DefaultParagraphFont"/>
    <w:uiPriority w:val="99"/>
    <w:unhideWhenUsed/>
    <w:rsid w:val="00D53398"/>
    <w:rPr>
      <w:color w:val="0000FF" w:themeColor="hyperlink"/>
      <w:u w:val="single"/>
    </w:rPr>
  </w:style>
  <w:style w:type="character" w:customStyle="1" w:styleId="apple-style-span">
    <w:name w:val="apple-style-span"/>
    <w:basedOn w:val="DefaultParagraphFont"/>
    <w:rsid w:val="00D53398"/>
  </w:style>
  <w:style w:type="character" w:customStyle="1" w:styleId="apple-converted-space">
    <w:name w:val="apple-converted-space"/>
    <w:basedOn w:val="DefaultParagraphFont"/>
    <w:rsid w:val="00D53398"/>
  </w:style>
  <w:style w:type="paragraph" w:styleId="NoSpacing">
    <w:name w:val="No Spacing"/>
    <w:link w:val="NoSpacingChar"/>
    <w:uiPriority w:val="1"/>
    <w:qFormat/>
    <w:rsid w:val="00EC07A7"/>
    <w:pPr>
      <w:spacing w:after="0" w:line="240" w:lineRule="auto"/>
    </w:pPr>
    <w:rPr>
      <w:rFonts w:ascii="Times New Roman" w:eastAsia="Calibri" w:hAnsi="Times New Roman" w:cs="Times New Roman"/>
      <w:sz w:val="24"/>
    </w:rPr>
  </w:style>
  <w:style w:type="paragraph" w:styleId="NormalWeb">
    <w:name w:val="Normal (Web)"/>
    <w:basedOn w:val="Normal"/>
    <w:unhideWhenUsed/>
    <w:rsid w:val="00630F8C"/>
    <w:pPr>
      <w:spacing w:before="100" w:beforeAutospacing="1" w:after="100" w:afterAutospacing="1"/>
    </w:pPr>
    <w:rPr>
      <w:rFonts w:eastAsia="Times New Roman" w:cs="Times New Roman"/>
      <w:sz w:val="24"/>
      <w:szCs w:val="24"/>
    </w:rPr>
  </w:style>
  <w:style w:type="paragraph" w:styleId="Header">
    <w:name w:val="header"/>
    <w:basedOn w:val="Normal"/>
    <w:link w:val="HeaderChar"/>
    <w:unhideWhenUsed/>
    <w:rsid w:val="00AF43C8"/>
    <w:pPr>
      <w:tabs>
        <w:tab w:val="center" w:pos="4680"/>
        <w:tab w:val="right" w:pos="9360"/>
      </w:tabs>
    </w:pPr>
  </w:style>
  <w:style w:type="character" w:customStyle="1" w:styleId="HeaderChar">
    <w:name w:val="Header Char"/>
    <w:basedOn w:val="DefaultParagraphFont"/>
    <w:link w:val="Header"/>
    <w:rsid w:val="00AF43C8"/>
    <w:rPr>
      <w:rFonts w:ascii="Times New Roman" w:hAnsi="Times New Roman"/>
      <w:sz w:val="20"/>
      <w:szCs w:val="20"/>
    </w:rPr>
  </w:style>
  <w:style w:type="paragraph" w:styleId="Footer">
    <w:name w:val="footer"/>
    <w:basedOn w:val="Normal"/>
    <w:link w:val="FooterChar"/>
    <w:unhideWhenUsed/>
    <w:rsid w:val="00F3615A"/>
    <w:pPr>
      <w:tabs>
        <w:tab w:val="center" w:pos="4680"/>
        <w:tab w:val="right" w:pos="9360"/>
      </w:tabs>
    </w:pPr>
  </w:style>
  <w:style w:type="character" w:customStyle="1" w:styleId="FooterChar">
    <w:name w:val="Footer Char"/>
    <w:basedOn w:val="DefaultParagraphFont"/>
    <w:link w:val="Footer"/>
    <w:rsid w:val="00F3615A"/>
    <w:rPr>
      <w:rFonts w:ascii="Times New Roman" w:hAnsi="Times New Roman"/>
      <w:sz w:val="20"/>
      <w:szCs w:val="20"/>
    </w:rPr>
  </w:style>
  <w:style w:type="paragraph" w:styleId="BalloonText">
    <w:name w:val="Balloon Text"/>
    <w:basedOn w:val="Normal"/>
    <w:link w:val="BalloonTextChar"/>
    <w:uiPriority w:val="99"/>
    <w:semiHidden/>
    <w:unhideWhenUsed/>
    <w:rsid w:val="00857620"/>
    <w:rPr>
      <w:rFonts w:ascii="Tahoma" w:hAnsi="Tahoma" w:cs="Tahoma"/>
      <w:sz w:val="16"/>
      <w:szCs w:val="16"/>
    </w:rPr>
  </w:style>
  <w:style w:type="character" w:customStyle="1" w:styleId="BalloonTextChar">
    <w:name w:val="Balloon Text Char"/>
    <w:basedOn w:val="DefaultParagraphFont"/>
    <w:link w:val="BalloonText"/>
    <w:uiPriority w:val="99"/>
    <w:semiHidden/>
    <w:rsid w:val="00857620"/>
    <w:rPr>
      <w:rFonts w:ascii="Tahoma" w:hAnsi="Tahoma" w:cs="Tahoma"/>
      <w:sz w:val="16"/>
      <w:szCs w:val="16"/>
    </w:rPr>
  </w:style>
  <w:style w:type="paragraph" w:styleId="NormalIndent">
    <w:name w:val="Normal Indent"/>
    <w:basedOn w:val="Normal"/>
    <w:rsid w:val="004845B3"/>
    <w:pPr>
      <w:ind w:left="720"/>
    </w:pPr>
    <w:rPr>
      <w:rFonts w:eastAsia="Times New Roman" w:cs="Times New Roman"/>
    </w:rPr>
  </w:style>
  <w:style w:type="character" w:customStyle="1" w:styleId="normalchar">
    <w:name w:val="normal__char"/>
    <w:basedOn w:val="DefaultParagraphFont"/>
    <w:rsid w:val="00756B70"/>
  </w:style>
  <w:style w:type="character" w:customStyle="1" w:styleId="IntenseEmphasis1">
    <w:name w:val="Intense Emphasis1"/>
    <w:uiPriority w:val="21"/>
    <w:qFormat/>
    <w:rsid w:val="00756B70"/>
    <w:rPr>
      <w:b/>
      <w:bCs/>
      <w:i/>
      <w:iCs/>
      <w:color w:val="4F81BD"/>
    </w:rPr>
  </w:style>
  <w:style w:type="paragraph" w:customStyle="1" w:styleId="Normal1">
    <w:name w:val="Normal1"/>
    <w:basedOn w:val="Normal"/>
    <w:rsid w:val="002D2FA9"/>
    <w:pPr>
      <w:spacing w:before="100" w:beforeAutospacing="1" w:after="100" w:afterAutospacing="1"/>
    </w:pPr>
    <w:rPr>
      <w:rFonts w:eastAsia="Times New Roman" w:cs="Times New Roman"/>
      <w:sz w:val="24"/>
      <w:szCs w:val="24"/>
    </w:rPr>
  </w:style>
  <w:style w:type="paragraph" w:styleId="PlainText">
    <w:name w:val="Plain Text"/>
    <w:basedOn w:val="Normal"/>
    <w:link w:val="PlainTextChar"/>
    <w:uiPriority w:val="99"/>
    <w:rsid w:val="002D2FA9"/>
    <w:rPr>
      <w:rFonts w:ascii="Courier New" w:eastAsia="Times New Roman" w:hAnsi="Courier New" w:cs="Times New Roman"/>
    </w:rPr>
  </w:style>
  <w:style w:type="character" w:customStyle="1" w:styleId="PlainTextChar">
    <w:name w:val="Plain Text Char"/>
    <w:basedOn w:val="DefaultParagraphFont"/>
    <w:link w:val="PlainText"/>
    <w:uiPriority w:val="99"/>
    <w:rsid w:val="002D2FA9"/>
    <w:rPr>
      <w:rFonts w:ascii="Courier New" w:eastAsia="Times New Roman" w:hAnsi="Courier New" w:cs="Times New Roman"/>
      <w:sz w:val="20"/>
      <w:szCs w:val="20"/>
    </w:rPr>
  </w:style>
  <w:style w:type="paragraph" w:customStyle="1" w:styleId="list0020paragraph">
    <w:name w:val="list_0020paragraph"/>
    <w:basedOn w:val="Normal"/>
    <w:rsid w:val="00D14B52"/>
    <w:pPr>
      <w:spacing w:after="120"/>
    </w:pPr>
    <w:rPr>
      <w:rFonts w:eastAsia="Times New Roman" w:cs="Times New Roman"/>
      <w:sz w:val="24"/>
      <w:szCs w:val="24"/>
    </w:rPr>
  </w:style>
  <w:style w:type="character" w:customStyle="1" w:styleId="ListParagraphChar">
    <w:name w:val="List Paragraph Char"/>
    <w:link w:val="ListParagraph"/>
    <w:uiPriority w:val="34"/>
    <w:rsid w:val="00EF5610"/>
    <w:rPr>
      <w:rFonts w:ascii="Times New Roman" w:hAnsi="Times New Roman"/>
      <w:sz w:val="20"/>
      <w:szCs w:val="20"/>
    </w:rPr>
  </w:style>
  <w:style w:type="character" w:styleId="Emphasis">
    <w:name w:val="Emphasis"/>
    <w:basedOn w:val="DefaultParagraphFont"/>
    <w:uiPriority w:val="20"/>
    <w:qFormat/>
    <w:rsid w:val="00820F78"/>
    <w:rPr>
      <w:i/>
      <w:iCs/>
    </w:rPr>
  </w:style>
  <w:style w:type="character" w:styleId="Strong">
    <w:name w:val="Strong"/>
    <w:qFormat/>
    <w:rsid w:val="0001186C"/>
    <w:rPr>
      <w:b/>
      <w:bCs/>
    </w:rPr>
  </w:style>
  <w:style w:type="character" w:customStyle="1" w:styleId="StyleItalic">
    <w:name w:val="Style Italic"/>
    <w:rsid w:val="002A1F25"/>
    <w:rPr>
      <w:rFonts w:ascii="Verdana" w:hAnsi="Verdana"/>
      <w:i/>
      <w:iCs/>
      <w:sz w:val="22"/>
    </w:rPr>
  </w:style>
  <w:style w:type="paragraph" w:customStyle="1" w:styleId="NormalArial">
    <w:name w:val="Normal + Arial"/>
    <w:aliases w:val="11 pt Char,Normal + Arial Char Char"/>
    <w:basedOn w:val="Header"/>
    <w:rsid w:val="00425E37"/>
    <w:pPr>
      <w:tabs>
        <w:tab w:val="clear" w:pos="4680"/>
        <w:tab w:val="clear" w:pos="9360"/>
      </w:tabs>
      <w:ind w:left="-540" w:right="-720" w:firstLine="1260"/>
    </w:pPr>
    <w:rPr>
      <w:rFonts w:ascii="Arial" w:eastAsia="Times New Roman" w:hAnsi="Arial" w:cs="Arial"/>
      <w:bCs/>
      <w:sz w:val="22"/>
      <w:szCs w:val="24"/>
    </w:rPr>
  </w:style>
  <w:style w:type="character" w:customStyle="1" w:styleId="Heading1Char">
    <w:name w:val="Heading 1 Char"/>
    <w:basedOn w:val="DefaultParagraphFont"/>
    <w:link w:val="Heading1"/>
    <w:rsid w:val="00425E37"/>
    <w:rPr>
      <w:rFonts w:ascii="Arial" w:eastAsia="Times New Roman" w:hAnsi="Arial" w:cs="Times New Roman"/>
      <w:b/>
      <w:sz w:val="20"/>
      <w:szCs w:val="20"/>
    </w:rPr>
  </w:style>
  <w:style w:type="paragraph" w:styleId="HTMLPreformatted">
    <w:name w:val="HTML Preformatted"/>
    <w:basedOn w:val="Normal"/>
    <w:link w:val="HTMLPreformattedChar"/>
    <w:rsid w:val="00425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imes New Roman"/>
      <w:color w:val="000000"/>
    </w:rPr>
  </w:style>
  <w:style w:type="character" w:customStyle="1" w:styleId="HTMLPreformattedChar">
    <w:name w:val="HTML Preformatted Char"/>
    <w:basedOn w:val="DefaultParagraphFont"/>
    <w:link w:val="HTMLPreformatted"/>
    <w:rsid w:val="00425E37"/>
    <w:rPr>
      <w:rFonts w:ascii="Courier New" w:eastAsia="Times New Roman" w:hAnsi="Courier New" w:cs="Times New Roman"/>
      <w:color w:val="000000"/>
      <w:sz w:val="20"/>
      <w:szCs w:val="20"/>
    </w:rPr>
  </w:style>
  <w:style w:type="character" w:customStyle="1" w:styleId="NoSpacingChar">
    <w:name w:val="No Spacing Char"/>
    <w:basedOn w:val="DefaultParagraphFont"/>
    <w:link w:val="NoSpacing"/>
    <w:uiPriority w:val="1"/>
    <w:rsid w:val="00425E37"/>
    <w:rPr>
      <w:rFonts w:ascii="Times New Roman" w:eastAsia="Calibri" w:hAnsi="Times New Roman" w:cs="Times New Roman"/>
      <w:sz w:val="24"/>
    </w:rPr>
  </w:style>
  <w:style w:type="character" w:customStyle="1" w:styleId="hl">
    <w:name w:val="hl"/>
    <w:basedOn w:val="DefaultParagraphFont"/>
    <w:rsid w:val="00425E37"/>
  </w:style>
  <w:style w:type="paragraph" w:styleId="BodyTextIndent">
    <w:name w:val="Body Text Indent"/>
    <w:basedOn w:val="Normal"/>
    <w:link w:val="BodyTextIndentChar"/>
    <w:uiPriority w:val="99"/>
    <w:semiHidden/>
    <w:unhideWhenUsed/>
    <w:rsid w:val="00425E37"/>
    <w:pPr>
      <w:spacing w:after="120"/>
      <w:ind w:left="360"/>
    </w:pPr>
  </w:style>
  <w:style w:type="character" w:customStyle="1" w:styleId="BodyTextIndentChar">
    <w:name w:val="Body Text Indent Char"/>
    <w:basedOn w:val="DefaultParagraphFont"/>
    <w:link w:val="BodyTextIndent"/>
    <w:uiPriority w:val="99"/>
    <w:semiHidden/>
    <w:rsid w:val="00425E37"/>
    <w:rPr>
      <w:rFonts w:ascii="Times New Roman" w:hAnsi="Times New Roman"/>
      <w:sz w:val="20"/>
      <w:szCs w:val="20"/>
    </w:rPr>
  </w:style>
  <w:style w:type="paragraph" w:customStyle="1" w:styleId="RAstyle">
    <w:name w:val="RAstyle"/>
    <w:basedOn w:val="Normal"/>
    <w:rsid w:val="00425E37"/>
    <w:pPr>
      <w:numPr>
        <w:numId w:val="38"/>
      </w:numPr>
      <w:tabs>
        <w:tab w:val="clear" w:pos="720"/>
      </w:tabs>
      <w:ind w:left="274" w:hanging="274"/>
    </w:pPr>
    <w:rPr>
      <w:rFonts w:ascii="Arial" w:eastAsia="Times New Roman" w:hAnsi="Arial" w:cs="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847708">
      <w:bodyDiv w:val="1"/>
      <w:marLeft w:val="0"/>
      <w:marRight w:val="0"/>
      <w:marTop w:val="0"/>
      <w:marBottom w:val="0"/>
      <w:divBdr>
        <w:top w:val="none" w:sz="0" w:space="0" w:color="auto"/>
        <w:left w:val="none" w:sz="0" w:space="0" w:color="auto"/>
        <w:bottom w:val="none" w:sz="0" w:space="0" w:color="auto"/>
        <w:right w:val="none" w:sz="0" w:space="0" w:color="auto"/>
      </w:divBdr>
    </w:div>
    <w:div w:id="488787937">
      <w:bodyDiv w:val="1"/>
      <w:marLeft w:val="0"/>
      <w:marRight w:val="0"/>
      <w:marTop w:val="0"/>
      <w:marBottom w:val="0"/>
      <w:divBdr>
        <w:top w:val="none" w:sz="0" w:space="0" w:color="auto"/>
        <w:left w:val="none" w:sz="0" w:space="0" w:color="auto"/>
        <w:bottom w:val="none" w:sz="0" w:space="0" w:color="auto"/>
        <w:right w:val="none" w:sz="0" w:space="0" w:color="auto"/>
      </w:divBdr>
    </w:div>
    <w:div w:id="517935647">
      <w:bodyDiv w:val="1"/>
      <w:marLeft w:val="0"/>
      <w:marRight w:val="0"/>
      <w:marTop w:val="0"/>
      <w:marBottom w:val="0"/>
      <w:divBdr>
        <w:top w:val="none" w:sz="0" w:space="0" w:color="auto"/>
        <w:left w:val="none" w:sz="0" w:space="0" w:color="auto"/>
        <w:bottom w:val="none" w:sz="0" w:space="0" w:color="auto"/>
        <w:right w:val="none" w:sz="0" w:space="0" w:color="auto"/>
      </w:divBdr>
    </w:div>
    <w:div w:id="567156007">
      <w:bodyDiv w:val="1"/>
      <w:marLeft w:val="0"/>
      <w:marRight w:val="0"/>
      <w:marTop w:val="0"/>
      <w:marBottom w:val="0"/>
      <w:divBdr>
        <w:top w:val="none" w:sz="0" w:space="0" w:color="auto"/>
        <w:left w:val="none" w:sz="0" w:space="0" w:color="auto"/>
        <w:bottom w:val="none" w:sz="0" w:space="0" w:color="auto"/>
        <w:right w:val="none" w:sz="0" w:space="0" w:color="auto"/>
      </w:divBdr>
    </w:div>
    <w:div w:id="583298720">
      <w:bodyDiv w:val="1"/>
      <w:marLeft w:val="0"/>
      <w:marRight w:val="0"/>
      <w:marTop w:val="0"/>
      <w:marBottom w:val="0"/>
      <w:divBdr>
        <w:top w:val="none" w:sz="0" w:space="0" w:color="auto"/>
        <w:left w:val="none" w:sz="0" w:space="0" w:color="auto"/>
        <w:bottom w:val="none" w:sz="0" w:space="0" w:color="auto"/>
        <w:right w:val="none" w:sz="0" w:space="0" w:color="auto"/>
      </w:divBdr>
    </w:div>
    <w:div w:id="745498225">
      <w:bodyDiv w:val="1"/>
      <w:marLeft w:val="0"/>
      <w:marRight w:val="0"/>
      <w:marTop w:val="0"/>
      <w:marBottom w:val="0"/>
      <w:divBdr>
        <w:top w:val="none" w:sz="0" w:space="0" w:color="auto"/>
        <w:left w:val="none" w:sz="0" w:space="0" w:color="auto"/>
        <w:bottom w:val="none" w:sz="0" w:space="0" w:color="auto"/>
        <w:right w:val="none" w:sz="0" w:space="0" w:color="auto"/>
      </w:divBdr>
    </w:div>
    <w:div w:id="794328133">
      <w:bodyDiv w:val="1"/>
      <w:marLeft w:val="0"/>
      <w:marRight w:val="0"/>
      <w:marTop w:val="0"/>
      <w:marBottom w:val="0"/>
      <w:divBdr>
        <w:top w:val="none" w:sz="0" w:space="0" w:color="auto"/>
        <w:left w:val="none" w:sz="0" w:space="0" w:color="auto"/>
        <w:bottom w:val="none" w:sz="0" w:space="0" w:color="auto"/>
        <w:right w:val="none" w:sz="0" w:space="0" w:color="auto"/>
      </w:divBdr>
    </w:div>
    <w:div w:id="889875998">
      <w:bodyDiv w:val="1"/>
      <w:marLeft w:val="0"/>
      <w:marRight w:val="0"/>
      <w:marTop w:val="0"/>
      <w:marBottom w:val="0"/>
      <w:divBdr>
        <w:top w:val="none" w:sz="0" w:space="0" w:color="auto"/>
        <w:left w:val="none" w:sz="0" w:space="0" w:color="auto"/>
        <w:bottom w:val="none" w:sz="0" w:space="0" w:color="auto"/>
        <w:right w:val="none" w:sz="0" w:space="0" w:color="auto"/>
      </w:divBdr>
    </w:div>
    <w:div w:id="1023633025">
      <w:bodyDiv w:val="1"/>
      <w:marLeft w:val="0"/>
      <w:marRight w:val="0"/>
      <w:marTop w:val="0"/>
      <w:marBottom w:val="0"/>
      <w:divBdr>
        <w:top w:val="none" w:sz="0" w:space="0" w:color="auto"/>
        <w:left w:val="none" w:sz="0" w:space="0" w:color="auto"/>
        <w:bottom w:val="none" w:sz="0" w:space="0" w:color="auto"/>
        <w:right w:val="none" w:sz="0" w:space="0" w:color="auto"/>
      </w:divBdr>
    </w:div>
    <w:div w:id="1380591806">
      <w:bodyDiv w:val="1"/>
      <w:marLeft w:val="0"/>
      <w:marRight w:val="0"/>
      <w:marTop w:val="0"/>
      <w:marBottom w:val="0"/>
      <w:divBdr>
        <w:top w:val="none" w:sz="0" w:space="0" w:color="auto"/>
        <w:left w:val="none" w:sz="0" w:space="0" w:color="auto"/>
        <w:bottom w:val="none" w:sz="0" w:space="0" w:color="auto"/>
        <w:right w:val="none" w:sz="0" w:space="0" w:color="auto"/>
      </w:divBdr>
    </w:div>
    <w:div w:id="1501701449">
      <w:bodyDiv w:val="1"/>
      <w:marLeft w:val="0"/>
      <w:marRight w:val="0"/>
      <w:marTop w:val="0"/>
      <w:marBottom w:val="0"/>
      <w:divBdr>
        <w:top w:val="none" w:sz="0" w:space="0" w:color="auto"/>
        <w:left w:val="none" w:sz="0" w:space="0" w:color="auto"/>
        <w:bottom w:val="none" w:sz="0" w:space="0" w:color="auto"/>
        <w:right w:val="none" w:sz="0" w:space="0" w:color="auto"/>
      </w:divBdr>
    </w:div>
    <w:div w:id="1608149477">
      <w:bodyDiv w:val="1"/>
      <w:marLeft w:val="0"/>
      <w:marRight w:val="0"/>
      <w:marTop w:val="0"/>
      <w:marBottom w:val="0"/>
      <w:divBdr>
        <w:top w:val="none" w:sz="0" w:space="0" w:color="auto"/>
        <w:left w:val="none" w:sz="0" w:space="0" w:color="auto"/>
        <w:bottom w:val="none" w:sz="0" w:space="0" w:color="auto"/>
        <w:right w:val="none" w:sz="0" w:space="0" w:color="auto"/>
      </w:divBdr>
    </w:div>
    <w:div w:id="1647974864">
      <w:bodyDiv w:val="1"/>
      <w:marLeft w:val="0"/>
      <w:marRight w:val="0"/>
      <w:marTop w:val="0"/>
      <w:marBottom w:val="0"/>
      <w:divBdr>
        <w:top w:val="none" w:sz="0" w:space="0" w:color="auto"/>
        <w:left w:val="none" w:sz="0" w:space="0" w:color="auto"/>
        <w:bottom w:val="none" w:sz="0" w:space="0" w:color="auto"/>
        <w:right w:val="none" w:sz="0" w:space="0" w:color="auto"/>
      </w:divBdr>
    </w:div>
    <w:div w:id="1719084986">
      <w:bodyDiv w:val="1"/>
      <w:marLeft w:val="0"/>
      <w:marRight w:val="0"/>
      <w:marTop w:val="0"/>
      <w:marBottom w:val="0"/>
      <w:divBdr>
        <w:top w:val="none" w:sz="0" w:space="0" w:color="auto"/>
        <w:left w:val="none" w:sz="0" w:space="0" w:color="auto"/>
        <w:bottom w:val="none" w:sz="0" w:space="0" w:color="auto"/>
        <w:right w:val="none" w:sz="0" w:space="0" w:color="auto"/>
      </w:divBdr>
    </w:div>
    <w:div w:id="1755854479">
      <w:bodyDiv w:val="1"/>
      <w:marLeft w:val="0"/>
      <w:marRight w:val="0"/>
      <w:marTop w:val="0"/>
      <w:marBottom w:val="0"/>
      <w:divBdr>
        <w:top w:val="none" w:sz="0" w:space="0" w:color="auto"/>
        <w:left w:val="none" w:sz="0" w:space="0" w:color="auto"/>
        <w:bottom w:val="none" w:sz="0" w:space="0" w:color="auto"/>
        <w:right w:val="none" w:sz="0" w:space="0" w:color="auto"/>
      </w:divBdr>
    </w:div>
    <w:div w:id="2080596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A54B57-04BD-4505-8224-7EBE594B8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2102</Words>
  <Characters>11983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2018-09-27T20:44:00Z</dcterms:created>
  <dcterms:modified xsi:type="dcterms:W3CDTF">2018-09-27T20:44:00Z</dcterms:modified>
</cp:coreProperties>
</file>