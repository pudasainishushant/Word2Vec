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E7" w:rsidRDefault="00DA4EE7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</w:rPr>
      </w:pPr>
    </w:p>
    <w:p w:rsidR="00DA4EE7" w:rsidRPr="001B3EE9" w:rsidRDefault="00DA4EE7" w:rsidP="00DA4EE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8"/>
          <w:szCs w:val="24"/>
        </w:rPr>
      </w:pPr>
      <w:r w:rsidRPr="001B3EE9">
        <w:rPr>
          <w:rFonts w:ascii="Arial" w:hAnsi="Arial" w:cs="Arial"/>
          <w:b/>
          <w:bCs/>
          <w:color w:val="222222"/>
          <w:sz w:val="28"/>
          <w:szCs w:val="24"/>
        </w:rPr>
        <w:t>Umair Syed</w:t>
      </w:r>
    </w:p>
    <w:p w:rsidR="00DA4EE7" w:rsidRDefault="00DA4EE7" w:rsidP="00DA4EE7">
      <w:pPr>
        <w:shd w:val="clear" w:color="auto" w:fill="FFFFFF"/>
        <w:jc w:val="center"/>
        <w:rPr>
          <w:rFonts w:ascii="Arial" w:eastAsia="ヒラギノ角ゴ Pro W3" w:hAnsi="Arial" w:cs="Arial"/>
          <w:b/>
          <w:szCs w:val="24"/>
        </w:rPr>
      </w:pPr>
      <w:hyperlink r:id="rId8" w:history="1">
        <w:r w:rsidRPr="00E41990">
          <w:rPr>
            <w:rStyle w:val="Hyperlink"/>
            <w:rFonts w:ascii="Arial" w:eastAsia="ヒラギノ角ゴ Pro W3" w:hAnsi="Arial" w:cs="Arial"/>
            <w:b/>
            <w:szCs w:val="24"/>
          </w:rPr>
          <w:t>Umairsyed26it@gmail.com</w:t>
        </w:r>
      </w:hyperlink>
    </w:p>
    <w:p w:rsidR="00DA4EE7" w:rsidRDefault="00DA4EE7" w:rsidP="00DA4EE7">
      <w:pPr>
        <w:shd w:val="clear" w:color="auto" w:fill="FFFFFF"/>
        <w:jc w:val="center"/>
        <w:rPr>
          <w:rFonts w:ascii="Arial" w:hAnsi="Arial" w:cs="Arial"/>
          <w:b/>
        </w:rPr>
      </w:pPr>
      <w:r w:rsidRPr="00552484">
        <w:rPr>
          <w:rFonts w:ascii="Arial" w:hAnsi="Arial" w:cs="Arial"/>
          <w:b/>
        </w:rPr>
        <w:t>601-568-3631</w:t>
      </w:r>
      <w:r>
        <w:rPr>
          <w:rFonts w:ascii="Arial" w:hAnsi="Arial" w:cs="Arial"/>
          <w:b/>
        </w:rPr>
        <w:t xml:space="preserve"> </w:t>
      </w:r>
    </w:p>
    <w:p w:rsidR="00DA4EE7" w:rsidRDefault="00DA4EE7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</w:rPr>
      </w:pPr>
    </w:p>
    <w:p w:rsidR="000C3BFF" w:rsidRPr="00DA4EE7" w:rsidRDefault="00586256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</w:rPr>
      </w:pPr>
      <w:r w:rsidRPr="00DA4EE7">
        <w:rPr>
          <w:rFonts w:ascii="Arial" w:hAnsi="Arial"/>
          <w:sz w:val="20"/>
          <w:szCs w:val="20"/>
        </w:rPr>
        <w:t>E-COMMERCE</w:t>
      </w:r>
      <w:r w:rsidR="000C3BFF" w:rsidRPr="00DA4EE7">
        <w:rPr>
          <w:rFonts w:ascii="Arial" w:hAnsi="Arial"/>
          <w:sz w:val="20"/>
          <w:szCs w:val="20"/>
        </w:rPr>
        <w:t xml:space="preserve"> QUALITY ANALYST</w:t>
      </w:r>
    </w:p>
    <w:p w:rsidR="000C3BFF" w:rsidRPr="00DA4EE7" w:rsidRDefault="000C3BFF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  <w:u w:val="single"/>
        </w:rPr>
      </w:pPr>
    </w:p>
    <w:p w:rsidR="003A32F3" w:rsidRPr="00DA4EE7" w:rsidRDefault="003A32F3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  <w:u w:val="single"/>
        </w:rPr>
      </w:pPr>
      <w:r w:rsidRPr="00DA4EE7">
        <w:rPr>
          <w:rFonts w:ascii="Arial" w:hAnsi="Arial"/>
          <w:sz w:val="20"/>
          <w:szCs w:val="20"/>
          <w:u w:val="single"/>
        </w:rPr>
        <w:t>PROFESSIONAL SUMMARY:</w:t>
      </w:r>
    </w:p>
    <w:p w:rsidR="000C3BFF" w:rsidRPr="00DA4EE7" w:rsidRDefault="000C3BFF" w:rsidP="00456433">
      <w:pPr>
        <w:pStyle w:val="NoSpacing"/>
        <w:spacing w:line="276" w:lineRule="auto"/>
        <w:jc w:val="both"/>
        <w:rPr>
          <w:rFonts w:ascii="Arial" w:hAnsi="Arial"/>
          <w:sz w:val="20"/>
          <w:szCs w:val="20"/>
          <w:u w:val="single"/>
        </w:rPr>
      </w:pPr>
    </w:p>
    <w:p w:rsidR="00AF7438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 xml:space="preserve">I </w:t>
      </w:r>
      <w:r w:rsidR="00CB4EC8" w:rsidRPr="00DA4EE7">
        <w:rPr>
          <w:rFonts w:ascii="Arial" w:hAnsi="Arial" w:cs="Arial"/>
          <w:lang w:eastAsia="en-US"/>
        </w:rPr>
        <w:t xml:space="preserve">have </w:t>
      </w:r>
      <w:r w:rsidRPr="00DA4EE7">
        <w:rPr>
          <w:rFonts w:ascii="Arial" w:hAnsi="Arial" w:cs="Arial"/>
          <w:lang w:eastAsia="en-US"/>
        </w:rPr>
        <w:t xml:space="preserve">been working as QA Tester for </w:t>
      </w:r>
      <w:r w:rsidR="000404EA" w:rsidRPr="00DA4EE7">
        <w:rPr>
          <w:rFonts w:ascii="Arial" w:hAnsi="Arial" w:cs="Arial"/>
          <w:lang w:eastAsia="en-US"/>
        </w:rPr>
        <w:t xml:space="preserve">the past </w:t>
      </w:r>
      <w:r w:rsidR="00E609CB" w:rsidRPr="00DA4EE7">
        <w:rPr>
          <w:rFonts w:ascii="Arial" w:hAnsi="Arial" w:cs="Arial"/>
          <w:lang w:eastAsia="en-US"/>
        </w:rPr>
        <w:t>6</w:t>
      </w:r>
      <w:r w:rsidR="00CB4EC8" w:rsidRPr="00DA4EE7">
        <w:rPr>
          <w:rFonts w:ascii="Arial" w:hAnsi="Arial" w:cs="Arial"/>
          <w:lang w:eastAsia="en-US"/>
        </w:rPr>
        <w:t>+</w:t>
      </w:r>
      <w:r w:rsidR="000340CA" w:rsidRPr="00DA4EE7">
        <w:rPr>
          <w:rFonts w:ascii="Arial" w:hAnsi="Arial" w:cs="Arial"/>
          <w:lang w:eastAsia="en-US"/>
        </w:rPr>
        <w:t xml:space="preserve"> years </w:t>
      </w:r>
      <w:r w:rsidR="006548E9" w:rsidRPr="00DA4EE7">
        <w:rPr>
          <w:rFonts w:ascii="Arial" w:hAnsi="Arial" w:cs="Arial"/>
          <w:lang w:eastAsia="en-US"/>
        </w:rPr>
        <w:t xml:space="preserve">in </w:t>
      </w:r>
      <w:r w:rsidR="00A525D2" w:rsidRPr="00DA4EE7">
        <w:rPr>
          <w:rFonts w:ascii="Arial" w:hAnsi="Arial" w:cs="Arial"/>
          <w:lang w:eastAsia="en-US"/>
        </w:rPr>
        <w:t>Retail Industry with</w:t>
      </w:r>
      <w:r w:rsidRPr="00DA4EE7">
        <w:rPr>
          <w:rFonts w:ascii="Arial" w:hAnsi="Arial" w:cs="Arial"/>
          <w:lang w:eastAsia="en-US"/>
        </w:rPr>
        <w:t xml:space="preserve"> </w:t>
      </w:r>
      <w:r w:rsidR="00A525D2" w:rsidRPr="00DA4EE7">
        <w:rPr>
          <w:rFonts w:ascii="Arial" w:hAnsi="Arial" w:cs="Arial"/>
          <w:lang w:eastAsia="en-US"/>
        </w:rPr>
        <w:t>strong knowledge</w:t>
      </w:r>
      <w:r w:rsidR="00AF7438" w:rsidRPr="00DA4EE7">
        <w:rPr>
          <w:rFonts w:ascii="Arial" w:hAnsi="Arial" w:cs="Arial"/>
          <w:lang w:eastAsia="en-US"/>
        </w:rPr>
        <w:t xml:space="preserve"> of </w:t>
      </w:r>
      <w:r w:rsidR="000C3BFF" w:rsidRPr="00DA4EE7">
        <w:rPr>
          <w:rFonts w:ascii="Arial" w:hAnsi="Arial" w:cs="Arial"/>
          <w:lang w:eastAsia="en-US"/>
        </w:rPr>
        <w:t xml:space="preserve">all phases of </w:t>
      </w:r>
      <w:r w:rsidR="00AF7438" w:rsidRPr="00DA4EE7">
        <w:rPr>
          <w:rFonts w:ascii="Arial" w:hAnsi="Arial" w:cs="Arial"/>
          <w:lang w:eastAsia="en-US"/>
        </w:rPr>
        <w:t>Software Development Life Cycle (SDLC)</w:t>
      </w:r>
      <w:r w:rsidR="000C3BFF" w:rsidRPr="00DA4EE7">
        <w:rPr>
          <w:rFonts w:ascii="Arial" w:hAnsi="Arial" w:cs="Arial"/>
          <w:lang w:eastAsia="en-US"/>
        </w:rPr>
        <w:t xml:space="preserve"> and Software Testing Life Cycle (STLC) catering to Retail</w:t>
      </w:r>
      <w:r w:rsidR="006A43A4" w:rsidRPr="00DA4EE7">
        <w:rPr>
          <w:rFonts w:ascii="Arial" w:hAnsi="Arial" w:cs="Arial"/>
          <w:lang w:eastAsia="en-US"/>
        </w:rPr>
        <w:t xml:space="preserve"> (POS)</w:t>
      </w:r>
      <w:r w:rsidR="000C3BFF" w:rsidRPr="00DA4EE7">
        <w:rPr>
          <w:rFonts w:ascii="Arial" w:hAnsi="Arial" w:cs="Arial"/>
          <w:lang w:eastAsia="en-US"/>
        </w:rPr>
        <w:t>/e-</w:t>
      </w:r>
      <w:r w:rsidR="006A43A4" w:rsidRPr="00DA4EE7">
        <w:rPr>
          <w:rFonts w:ascii="Arial" w:hAnsi="Arial" w:cs="Arial"/>
          <w:lang w:eastAsia="en-US"/>
        </w:rPr>
        <w:t>C</w:t>
      </w:r>
      <w:r w:rsidR="000C3BFF" w:rsidRPr="00DA4EE7">
        <w:rPr>
          <w:rFonts w:ascii="Arial" w:hAnsi="Arial" w:cs="Arial"/>
          <w:lang w:eastAsia="en-US"/>
        </w:rPr>
        <w:t xml:space="preserve">ommerce sector. </w:t>
      </w:r>
    </w:p>
    <w:p w:rsidR="00F64255" w:rsidRPr="00DA4EE7" w:rsidRDefault="00F64255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</w:t>
      </w:r>
      <w:r w:rsidR="002E6A2E" w:rsidRPr="00DA4EE7">
        <w:rPr>
          <w:rFonts w:ascii="Arial" w:hAnsi="Arial" w:cs="Arial"/>
          <w:lang w:eastAsia="en-US"/>
        </w:rPr>
        <w:t>xperienced</w:t>
      </w:r>
      <w:r w:rsidRPr="00DA4EE7">
        <w:rPr>
          <w:rFonts w:ascii="Arial" w:hAnsi="Arial" w:cs="Arial"/>
          <w:lang w:eastAsia="en-US"/>
        </w:rPr>
        <w:t xml:space="preserve"> at interacting with business users and driving test discussions. </w:t>
      </w:r>
    </w:p>
    <w:p w:rsidR="003A32F3" w:rsidRPr="00DA4EE7" w:rsidRDefault="00A525D2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Emphasis</w:t>
      </w:r>
      <w:r w:rsidR="003A32F3" w:rsidRPr="00DA4EE7">
        <w:rPr>
          <w:rFonts w:ascii="Arial" w:hAnsi="Arial" w:cs="Arial"/>
          <w:lang w:eastAsia="en-US"/>
        </w:rPr>
        <w:t xml:space="preserve"> on manual and automated testing tools, Web based and Client/Server applications.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Diversified experience in Quality Assurance and Software Testing.</w:t>
      </w:r>
    </w:p>
    <w:p w:rsidR="00A525D2" w:rsidRPr="00DA4EE7" w:rsidRDefault="00A525D2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 xml:space="preserve">Performed planning and development of Test Plans, </w:t>
      </w:r>
      <w:r w:rsidR="001E721F" w:rsidRPr="00DA4EE7">
        <w:rPr>
          <w:rFonts w:ascii="Arial" w:hAnsi="Arial" w:cs="Arial"/>
          <w:lang w:eastAsia="en-US"/>
        </w:rPr>
        <w:t xml:space="preserve">Design </w:t>
      </w:r>
      <w:r w:rsidRPr="00DA4EE7">
        <w:rPr>
          <w:rFonts w:ascii="Arial" w:hAnsi="Arial" w:cs="Arial"/>
          <w:lang w:eastAsia="en-US"/>
        </w:rPr>
        <w:t>Test Cases and Test Scenario to meet product’s business requirements.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Transitioned software development efforts to a test-driven development (TDD)process, which brought QA testing in on the front-end of the development cycle for gains in code quality, software functionali</w:t>
      </w:r>
      <w:r w:rsidR="00D477D5" w:rsidRPr="00DA4EE7">
        <w:rPr>
          <w:rFonts w:ascii="Arial" w:hAnsi="Arial" w:cs="Arial"/>
          <w:lang w:eastAsia="en-US"/>
        </w:rPr>
        <w:t>ty and programmer productivity.</w:t>
      </w:r>
    </w:p>
    <w:p w:rsidR="0080791F" w:rsidRPr="00DA4EE7" w:rsidRDefault="0080791F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kern w:val="28"/>
        </w:rPr>
        <w:t xml:space="preserve">Experience in interacting with </w:t>
      </w:r>
      <w:r w:rsidRPr="00DA4EE7">
        <w:rPr>
          <w:rFonts w:ascii="Arial" w:hAnsi="Arial" w:cs="Arial"/>
          <w:bCs/>
          <w:kern w:val="28"/>
        </w:rPr>
        <w:t>Business analyst, Developers, and Technical</w:t>
      </w:r>
      <w:r w:rsidRPr="00DA4EE7">
        <w:rPr>
          <w:rFonts w:ascii="Arial" w:hAnsi="Arial" w:cs="Arial"/>
          <w:kern w:val="28"/>
        </w:rPr>
        <w:t xml:space="preserve"> </w:t>
      </w:r>
      <w:r w:rsidRPr="00DA4EE7">
        <w:rPr>
          <w:rFonts w:ascii="Arial" w:hAnsi="Arial" w:cs="Arial"/>
          <w:bCs/>
          <w:kern w:val="28"/>
        </w:rPr>
        <w:t>support</w:t>
      </w:r>
      <w:r w:rsidRPr="00DA4EE7">
        <w:rPr>
          <w:rFonts w:ascii="Arial" w:hAnsi="Arial" w:cs="Arial"/>
          <w:kern w:val="28"/>
        </w:rPr>
        <w:t xml:space="preserve"> and help them on Baseline requirement specifications.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Good knowledge of Test-Driven Development, XP (extreme programming) and Agile Environment. 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Process Modeling, Swim Lane Diagrams, Functional Decomposition, Functional Definitions, and Data flow diagrams, Work Flow Analysis/Gap Analysis, Writing Process Specifications Efficient in interacting with business users, facilitating meetings, JAD sessions and interviews.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Experienced in developing test plan</w:t>
      </w:r>
      <w:r w:rsidR="00F64255" w:rsidRPr="00DA4EE7">
        <w:rPr>
          <w:rFonts w:ascii="Arial" w:hAnsi="Arial" w:cs="Arial"/>
          <w:lang w:eastAsia="en-US"/>
        </w:rPr>
        <w:t>s, test strategy and assessing situation to come up with action plan</w:t>
      </w:r>
      <w:r w:rsidRPr="00DA4EE7">
        <w:rPr>
          <w:rFonts w:ascii="Arial" w:hAnsi="Arial" w:cs="Arial"/>
          <w:lang w:eastAsia="en-US"/>
        </w:rPr>
        <w:t>.</w:t>
      </w:r>
    </w:p>
    <w:p w:rsidR="0080791F" w:rsidRPr="00DA4EE7" w:rsidRDefault="0080791F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Participated in many sprint planning meetings.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Experience</w:t>
      </w:r>
      <w:r w:rsidR="002E6A2E" w:rsidRPr="00DA4EE7">
        <w:rPr>
          <w:rFonts w:ascii="Arial" w:hAnsi="Arial" w:cs="Arial"/>
          <w:lang w:eastAsia="en-US"/>
        </w:rPr>
        <w:t>d</w:t>
      </w:r>
      <w:r w:rsidRPr="00DA4EE7">
        <w:rPr>
          <w:rFonts w:ascii="Arial" w:hAnsi="Arial" w:cs="Arial"/>
          <w:lang w:eastAsia="en-US"/>
        </w:rPr>
        <w:t xml:space="preserve"> in Black</w:t>
      </w:r>
      <w:r w:rsidR="006548E9" w:rsidRPr="00DA4EE7">
        <w:rPr>
          <w:rFonts w:ascii="Arial" w:hAnsi="Arial" w:cs="Arial"/>
          <w:lang w:eastAsia="en-US"/>
        </w:rPr>
        <w:t xml:space="preserve"> Box, Positive, Negative</w:t>
      </w:r>
      <w:r w:rsidRPr="00DA4EE7">
        <w:rPr>
          <w:rFonts w:ascii="Arial" w:hAnsi="Arial" w:cs="Arial"/>
          <w:lang w:eastAsia="en-US"/>
        </w:rPr>
        <w:t xml:space="preserve">, Integration, </w:t>
      </w:r>
      <w:r w:rsidR="000340CA" w:rsidRPr="00DA4EE7">
        <w:rPr>
          <w:rFonts w:ascii="Arial" w:hAnsi="Arial" w:cs="Arial"/>
          <w:lang w:eastAsia="en-US"/>
        </w:rPr>
        <w:t>System Testing</w:t>
      </w:r>
      <w:r w:rsidRPr="00DA4EE7">
        <w:rPr>
          <w:rFonts w:ascii="Arial" w:hAnsi="Arial" w:cs="Arial"/>
          <w:lang w:eastAsia="en-US"/>
        </w:rPr>
        <w:t>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Experienced in GUI, Regression and Functional Testing.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 xml:space="preserve">Implemented Sanity Testing, Smoke Testing, </w:t>
      </w:r>
      <w:r w:rsidR="00A845EE" w:rsidRPr="00DA4EE7">
        <w:rPr>
          <w:rFonts w:ascii="Arial" w:hAnsi="Arial" w:cs="Arial"/>
          <w:lang w:eastAsia="en-US"/>
        </w:rPr>
        <w:t>stress testin</w:t>
      </w:r>
      <w:r w:rsidR="00F12D0C" w:rsidRPr="00DA4EE7">
        <w:rPr>
          <w:rFonts w:ascii="Arial" w:hAnsi="Arial" w:cs="Arial"/>
          <w:lang w:eastAsia="en-US"/>
        </w:rPr>
        <w:t>g</w:t>
      </w:r>
      <w:r w:rsidR="00A845EE" w:rsidRPr="00DA4EE7">
        <w:rPr>
          <w:rFonts w:ascii="Arial" w:hAnsi="Arial" w:cs="Arial"/>
          <w:lang w:eastAsia="en-US"/>
        </w:rPr>
        <w:t xml:space="preserve"> load testing </w:t>
      </w:r>
      <w:r w:rsidRPr="00DA4EE7">
        <w:rPr>
          <w:rFonts w:ascii="Arial" w:hAnsi="Arial" w:cs="Arial"/>
          <w:lang w:eastAsia="en-US"/>
        </w:rPr>
        <w:t>White Box testing</w:t>
      </w:r>
      <w:r w:rsidR="000340CA" w:rsidRPr="00DA4EE7">
        <w:rPr>
          <w:rFonts w:ascii="Arial" w:hAnsi="Arial" w:cs="Arial"/>
          <w:lang w:eastAsia="en-US"/>
        </w:rPr>
        <w:t xml:space="preserve"> like back testing</w:t>
      </w:r>
      <w:r w:rsidRPr="00DA4EE7">
        <w:rPr>
          <w:rFonts w:ascii="Arial" w:hAnsi="Arial" w:cs="Arial"/>
          <w:lang w:eastAsia="en-US"/>
        </w:rPr>
        <w:t>, Black Box Testing, GUI Testing, Functionality Testing, Positive and Negative Testing, System Testing, User Acceptance Testing (UAT) and Regression Testing of Web Based Applications and Client-Server Applications.</w:t>
      </w:r>
    </w:p>
    <w:p w:rsidR="003A32F3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Experience</w:t>
      </w:r>
      <w:r w:rsidR="002E6A2E" w:rsidRPr="00DA4EE7">
        <w:rPr>
          <w:rFonts w:ascii="Arial" w:hAnsi="Arial" w:cs="Arial"/>
          <w:lang w:eastAsia="en-US"/>
        </w:rPr>
        <w:t>d</w:t>
      </w:r>
      <w:r w:rsidRPr="00DA4EE7">
        <w:rPr>
          <w:rFonts w:ascii="Arial" w:hAnsi="Arial" w:cs="Arial"/>
          <w:lang w:eastAsia="en-US"/>
        </w:rPr>
        <w:t xml:space="preserve"> in Enterprise Defect tracking to</w:t>
      </w:r>
      <w:r w:rsidR="00221FB1" w:rsidRPr="00DA4EE7">
        <w:rPr>
          <w:rFonts w:ascii="Arial" w:hAnsi="Arial" w:cs="Arial"/>
          <w:lang w:eastAsia="en-US"/>
        </w:rPr>
        <w:t xml:space="preserve">ols like HP Quality Center and Team Foundation Server (TFS). </w:t>
      </w:r>
    </w:p>
    <w:p w:rsidR="00221FB1" w:rsidRPr="00DA4EE7" w:rsidRDefault="00221FB1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Used Perfecto Mobile for Mobile a</w:t>
      </w:r>
      <w:r w:rsidR="00E609CB" w:rsidRPr="00DA4EE7">
        <w:rPr>
          <w:rFonts w:ascii="Arial" w:hAnsi="Arial" w:cs="Arial"/>
          <w:lang w:eastAsia="en-US"/>
        </w:rPr>
        <w:t>pplication testing on Iphone/Ip</w:t>
      </w:r>
      <w:r w:rsidRPr="00DA4EE7">
        <w:rPr>
          <w:rFonts w:ascii="Arial" w:hAnsi="Arial" w:cs="Arial"/>
          <w:lang w:eastAsia="en-US"/>
        </w:rPr>
        <w:t>ad and Android devices.</w:t>
      </w:r>
    </w:p>
    <w:p w:rsidR="00F64255" w:rsidRPr="00DA4EE7" w:rsidRDefault="003A32F3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>Expertise in translating user requirements into technical specifications and mapping the process design, work flows for SDLC with documenting and managing business requirements.</w:t>
      </w:r>
    </w:p>
    <w:p w:rsidR="00C239F7" w:rsidRPr="00DA4EE7" w:rsidRDefault="00F64255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</w:rPr>
        <w:t>Strong communication skills/presentation skills and a complete team player.</w:t>
      </w:r>
    </w:p>
    <w:p w:rsidR="00C239F7" w:rsidRPr="00DA4EE7" w:rsidRDefault="00C239F7" w:rsidP="00456433">
      <w:pPr>
        <w:pStyle w:val="ListParagraph"/>
        <w:numPr>
          <w:ilvl w:val="0"/>
          <w:numId w:val="2"/>
        </w:numPr>
        <w:tabs>
          <w:tab w:val="clear" w:pos="0"/>
        </w:tabs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</w:rPr>
        <w:t xml:space="preserve">Worked </w:t>
      </w:r>
      <w:r w:rsidR="008B6B62" w:rsidRPr="00DA4EE7">
        <w:rPr>
          <w:rFonts w:ascii="Arial" w:hAnsi="Arial" w:cs="Arial"/>
        </w:rPr>
        <w:t xml:space="preserve">closely </w:t>
      </w:r>
      <w:r w:rsidRPr="00DA4EE7">
        <w:rPr>
          <w:rFonts w:ascii="Arial" w:hAnsi="Arial" w:cs="Arial"/>
        </w:rPr>
        <w:t>with the project manager to estimate best/worst case scenarios, track progress with weekly estimates of remaining work to do, conducting informal meetings ad hoc and as needed.</w:t>
      </w:r>
    </w:p>
    <w:p w:rsidR="00C239F7" w:rsidRPr="00DA4EE7" w:rsidRDefault="00C239F7" w:rsidP="00456433">
      <w:pPr>
        <w:pStyle w:val="ListParagraph"/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  <w:lang w:eastAsia="en-US"/>
        </w:rPr>
      </w:pP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TECHNICAL SKILLS</w:t>
      </w:r>
    </w:p>
    <w:p w:rsidR="00310911" w:rsidRPr="00DA4EE7" w:rsidRDefault="00310911" w:rsidP="00456433">
      <w:pPr>
        <w:spacing w:line="276" w:lineRule="auto"/>
        <w:jc w:val="both"/>
        <w:rPr>
          <w:rFonts w:ascii="Arial" w:hAnsi="Arial" w:cs="Arial"/>
          <w:b/>
        </w:rPr>
      </w:pPr>
    </w:p>
    <w:p w:rsidR="00C0590D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Arial" w:hAnsi="Arial" w:cs="Arial"/>
          <w:bCs/>
        </w:rPr>
      </w:pPr>
      <w:r w:rsidRPr="00DA4EE7">
        <w:rPr>
          <w:rFonts w:ascii="Arial" w:hAnsi="Arial" w:cs="Arial"/>
          <w:b/>
        </w:rPr>
        <w:t>Testing Tools</w:t>
      </w:r>
      <w:r w:rsidR="00C0590D" w:rsidRPr="00DA4EE7">
        <w:rPr>
          <w:rFonts w:ascii="Arial" w:hAnsi="Arial" w:cs="Arial"/>
          <w:b/>
        </w:rPr>
        <w:tab/>
      </w:r>
      <w:r w:rsidR="00C0590D" w:rsidRPr="00DA4EE7">
        <w:rPr>
          <w:rFonts w:ascii="Arial" w:hAnsi="Arial" w:cs="Arial"/>
        </w:rPr>
        <w:tab/>
      </w:r>
      <w:r w:rsidR="00310911" w:rsidRPr="00DA4EE7">
        <w:rPr>
          <w:rFonts w:ascii="Arial" w:hAnsi="Arial" w:cs="Arial"/>
        </w:rPr>
        <w:t xml:space="preserve">                             </w:t>
      </w:r>
      <w:r w:rsidR="006E244D" w:rsidRPr="00DA4EE7">
        <w:rPr>
          <w:rFonts w:ascii="Arial" w:hAnsi="Arial" w:cs="Arial"/>
        </w:rPr>
        <w:t>UFT/</w:t>
      </w:r>
      <w:r w:rsidRPr="00DA4EE7">
        <w:rPr>
          <w:rFonts w:ascii="Arial" w:hAnsi="Arial" w:cs="Arial"/>
        </w:rPr>
        <w:t>QTP/</w:t>
      </w:r>
      <w:r w:rsidR="00C0590D" w:rsidRPr="00DA4EE7">
        <w:rPr>
          <w:rFonts w:ascii="Arial" w:hAnsi="Arial" w:cs="Arial"/>
        </w:rPr>
        <w:t>HP Quality Center, Soap UI,</w:t>
      </w:r>
      <w:r w:rsidR="00C0590D" w:rsidRPr="00DA4EE7">
        <w:rPr>
          <w:rFonts w:ascii="Arial" w:hAnsi="Arial" w:cs="Arial"/>
          <w:bCs/>
        </w:rPr>
        <w:t xml:space="preserve"> </w:t>
      </w:r>
      <w:r w:rsidR="002F6598" w:rsidRPr="00DA4EE7">
        <w:rPr>
          <w:rFonts w:ascii="Arial" w:hAnsi="Arial" w:cs="Arial"/>
          <w:bCs/>
        </w:rPr>
        <w:t xml:space="preserve"> </w:t>
      </w:r>
      <w:r w:rsidR="00586256" w:rsidRPr="00DA4EE7">
        <w:rPr>
          <w:rFonts w:ascii="Arial" w:hAnsi="Arial" w:cs="Arial"/>
          <w:bCs/>
        </w:rPr>
        <w:t>Microsoft Test Manager (MTM), Team Foundation Server (TFS)</w:t>
      </w:r>
      <w:r w:rsidR="009A04A5" w:rsidRPr="00DA4EE7">
        <w:rPr>
          <w:rFonts w:ascii="Arial" w:hAnsi="Arial" w:cs="Arial"/>
          <w:bCs/>
        </w:rPr>
        <w:t>, Perfecto Mobile</w:t>
      </w:r>
      <w:r w:rsidR="00D477D5" w:rsidRPr="00DA4EE7">
        <w:rPr>
          <w:rFonts w:ascii="Arial" w:hAnsi="Arial" w:cs="Arial"/>
          <w:bCs/>
        </w:rPr>
        <w:t xml:space="preserve"> ,JIRA</w:t>
      </w:r>
    </w:p>
    <w:p w:rsidR="003A32F3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ind w:left="3600" w:hanging="3600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Test Documentation</w:t>
      </w:r>
      <w:r w:rsidRPr="00DA4EE7">
        <w:rPr>
          <w:rFonts w:ascii="Arial" w:hAnsi="Arial" w:cs="Arial"/>
        </w:rPr>
        <w:tab/>
        <w:t>Use Cases, Test Conditions, Test Scenarios, Test Cases, Test Scripts &amp; Traceability Matrix</w:t>
      </w:r>
    </w:p>
    <w:p w:rsidR="003A32F3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Languages</w:t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  <w:t>VB Script, SQL, HTML &amp; XML</w:t>
      </w:r>
      <w:r w:rsidR="000308C5" w:rsidRPr="00DA4EE7">
        <w:rPr>
          <w:rFonts w:ascii="Arial" w:hAnsi="Arial" w:cs="Arial"/>
        </w:rPr>
        <w:t>, XHTML</w:t>
      </w:r>
      <w:r w:rsidR="00A540A3" w:rsidRPr="00DA4EE7">
        <w:rPr>
          <w:rFonts w:ascii="Arial" w:hAnsi="Arial" w:cs="Arial"/>
        </w:rPr>
        <w:t>,</w:t>
      </w:r>
      <w:r w:rsidR="00A540A3" w:rsidRPr="00DA4EE7">
        <w:rPr>
          <w:rFonts w:ascii="Arial" w:hAnsi="Arial" w:cs="Arial"/>
          <w:color w:val="222222"/>
          <w:shd w:val="clear" w:color="auto" w:fill="FFFFFF"/>
        </w:rPr>
        <w:t xml:space="preserve"> Selenium</w:t>
      </w:r>
    </w:p>
    <w:p w:rsidR="003A32F3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Documentation</w:t>
      </w:r>
      <w:r w:rsidRPr="00DA4EE7">
        <w:rPr>
          <w:rFonts w:ascii="Arial" w:hAnsi="Arial" w:cs="Arial"/>
          <w:b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  <w:t>MS Office &amp; Adobe Tools</w:t>
      </w:r>
    </w:p>
    <w:p w:rsidR="003A32F3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Operating Systems</w:t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  <w:t>Linux, Windows NT/2000/XP/Vista/Windows 7</w:t>
      </w:r>
    </w:p>
    <w:p w:rsidR="00C957AA" w:rsidRPr="00DA4EE7" w:rsidRDefault="003A32F3" w:rsidP="0045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Methodology</w:t>
      </w:r>
      <w:r w:rsidRPr="00DA4EE7">
        <w:rPr>
          <w:rFonts w:ascii="Arial" w:hAnsi="Arial" w:cs="Arial"/>
          <w:b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</w:r>
      <w:r w:rsidRPr="00DA4EE7">
        <w:rPr>
          <w:rFonts w:ascii="Arial" w:hAnsi="Arial" w:cs="Arial"/>
        </w:rPr>
        <w:tab/>
        <w:t xml:space="preserve">Agile (SCRUM) and </w:t>
      </w:r>
      <w:r w:rsidR="00221FB1" w:rsidRPr="00DA4EE7">
        <w:rPr>
          <w:rFonts w:ascii="Arial" w:hAnsi="Arial" w:cs="Arial"/>
        </w:rPr>
        <w:t>W</w:t>
      </w:r>
      <w:r w:rsidRPr="00DA4EE7">
        <w:rPr>
          <w:rFonts w:ascii="Arial" w:hAnsi="Arial" w:cs="Arial"/>
        </w:rPr>
        <w:t>ater fall</w:t>
      </w:r>
    </w:p>
    <w:p w:rsidR="00C957AA" w:rsidRPr="00DA4EE7" w:rsidRDefault="00C957AA" w:rsidP="00456433">
      <w:pPr>
        <w:jc w:val="both"/>
        <w:rPr>
          <w:rFonts w:ascii="Arial" w:hAnsi="Arial" w:cs="Arial"/>
          <w:b/>
        </w:rPr>
      </w:pPr>
    </w:p>
    <w:p w:rsidR="0040508D" w:rsidRPr="00DA4EE7" w:rsidRDefault="0040508D" w:rsidP="00456433">
      <w:pPr>
        <w:jc w:val="both"/>
        <w:rPr>
          <w:rFonts w:ascii="Arial" w:hAnsi="Arial" w:cs="Arial"/>
          <w:b/>
          <w:u w:val="single"/>
        </w:rPr>
      </w:pPr>
      <w:r w:rsidRPr="00DA4EE7">
        <w:rPr>
          <w:rFonts w:ascii="Arial" w:hAnsi="Arial" w:cs="Arial"/>
          <w:b/>
          <w:u w:val="single"/>
        </w:rPr>
        <w:lastRenderedPageBreak/>
        <w:t>Projects:</w:t>
      </w:r>
    </w:p>
    <w:p w:rsidR="007341FA" w:rsidRPr="00DA4EE7" w:rsidRDefault="007341FA" w:rsidP="00456433">
      <w:pPr>
        <w:jc w:val="both"/>
        <w:rPr>
          <w:rFonts w:ascii="Arial" w:hAnsi="Arial" w:cs="Arial"/>
          <w:b/>
          <w:u w:val="single"/>
        </w:rPr>
      </w:pPr>
    </w:p>
    <w:p w:rsidR="00DA4EE7" w:rsidRPr="00DA4EE7" w:rsidRDefault="000C3BFF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Nordstrom Rack</w:t>
      </w:r>
      <w:r w:rsidR="003A32F3" w:rsidRPr="00DA4EE7">
        <w:rPr>
          <w:rFonts w:ascii="Arial" w:hAnsi="Arial" w:cs="Arial"/>
          <w:b/>
        </w:rPr>
        <w:t xml:space="preserve">, </w:t>
      </w:r>
      <w:r w:rsidRPr="00DA4EE7">
        <w:rPr>
          <w:rFonts w:ascii="Arial" w:hAnsi="Arial" w:cs="Arial"/>
          <w:b/>
        </w:rPr>
        <w:t>Seattle, WA</w:t>
      </w:r>
      <w:r w:rsidR="003A32F3" w:rsidRPr="00DA4EE7">
        <w:rPr>
          <w:rFonts w:ascii="Arial" w:hAnsi="Arial" w:cs="Arial"/>
          <w:b/>
        </w:rPr>
        <w:t xml:space="preserve">                                        </w:t>
      </w:r>
      <w:r w:rsidR="003A32F3" w:rsidRPr="00DA4EE7">
        <w:rPr>
          <w:rFonts w:ascii="Arial" w:hAnsi="Arial" w:cs="Arial"/>
          <w:b/>
        </w:rPr>
        <w:tab/>
      </w:r>
      <w:r w:rsidR="003A32F3" w:rsidRPr="00DA4EE7">
        <w:rPr>
          <w:rFonts w:ascii="Arial" w:hAnsi="Arial" w:cs="Arial"/>
          <w:b/>
        </w:rPr>
        <w:tab/>
      </w:r>
      <w:r w:rsidR="003A32F3" w:rsidRPr="00DA4EE7">
        <w:rPr>
          <w:rFonts w:ascii="Arial" w:hAnsi="Arial" w:cs="Arial"/>
          <w:b/>
        </w:rPr>
        <w:tab/>
        <w:t xml:space="preserve">           </w:t>
      </w:r>
      <w:r w:rsidR="003A32F3" w:rsidRPr="00DA4EE7">
        <w:rPr>
          <w:rFonts w:ascii="Arial" w:hAnsi="Arial" w:cs="Arial"/>
          <w:b/>
        </w:rPr>
        <w:tab/>
      </w:r>
      <w:r w:rsidR="003A32F3" w:rsidRPr="00DA4EE7">
        <w:rPr>
          <w:rFonts w:ascii="Arial" w:hAnsi="Arial" w:cs="Arial"/>
          <w:b/>
        </w:rPr>
        <w:tab/>
      </w:r>
      <w:r w:rsidR="003A32F3" w:rsidRPr="00DA4EE7">
        <w:rPr>
          <w:rFonts w:ascii="Arial" w:hAnsi="Arial" w:cs="Arial"/>
          <w:b/>
        </w:rPr>
        <w:tab/>
      </w:r>
    </w:p>
    <w:p w:rsidR="003A32F3" w:rsidRPr="00DA4EE7" w:rsidRDefault="00860A52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QA </w:t>
      </w:r>
      <w:r w:rsidR="000C3BFF" w:rsidRPr="00DA4EE7">
        <w:rPr>
          <w:rFonts w:ascii="Arial" w:hAnsi="Arial" w:cs="Arial"/>
          <w:b/>
        </w:rPr>
        <w:t>Tester</w:t>
      </w:r>
      <w:r w:rsidR="003A32F3" w:rsidRPr="00DA4EE7">
        <w:rPr>
          <w:rFonts w:ascii="Arial" w:hAnsi="Arial" w:cs="Arial"/>
          <w:b/>
        </w:rPr>
        <w:t xml:space="preserve">                          </w:t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3A32F3" w:rsidRPr="00DA4EE7">
        <w:rPr>
          <w:rFonts w:ascii="Arial" w:hAnsi="Arial" w:cs="Arial"/>
          <w:b/>
        </w:rPr>
        <w:t xml:space="preserve"> </w:t>
      </w:r>
      <w:r w:rsidR="001B3EE9" w:rsidRPr="00DA4EE7">
        <w:rPr>
          <w:rFonts w:ascii="Arial" w:hAnsi="Arial" w:cs="Arial"/>
          <w:b/>
        </w:rPr>
        <w:t>Jun</w:t>
      </w:r>
      <w:r w:rsidR="00456433" w:rsidRPr="00DA4EE7">
        <w:rPr>
          <w:rFonts w:ascii="Arial" w:hAnsi="Arial" w:cs="Arial"/>
          <w:b/>
        </w:rPr>
        <w:t xml:space="preserve"> 2014</w:t>
      </w:r>
      <w:r w:rsidR="00046662" w:rsidRPr="00DA4EE7">
        <w:rPr>
          <w:rFonts w:ascii="Arial" w:hAnsi="Arial" w:cs="Arial"/>
          <w:b/>
        </w:rPr>
        <w:t xml:space="preserve"> to Present</w:t>
      </w:r>
      <w:r w:rsidR="003A32F3" w:rsidRPr="00DA4EE7">
        <w:rPr>
          <w:rFonts w:ascii="Arial" w:hAnsi="Arial" w:cs="Arial"/>
          <w:b/>
        </w:rPr>
        <w:t xml:space="preserve">                                                                                                                    </w:t>
      </w:r>
      <w:r w:rsidR="001B3EE9" w:rsidRPr="00DA4EE7">
        <w:rPr>
          <w:rFonts w:ascii="Arial" w:hAnsi="Arial" w:cs="Arial"/>
          <w:b/>
        </w:rPr>
        <w:t xml:space="preserve">   </w:t>
      </w:r>
    </w:p>
    <w:p w:rsidR="00EC2E2A" w:rsidRPr="00DA4EE7" w:rsidRDefault="00EC2E2A" w:rsidP="00456433">
      <w:pPr>
        <w:jc w:val="both"/>
        <w:rPr>
          <w:rFonts w:ascii="Arial" w:hAnsi="Arial" w:cs="Arial"/>
          <w:b/>
        </w:rPr>
      </w:pPr>
    </w:p>
    <w:p w:rsidR="00290D36" w:rsidRPr="00DA4EE7" w:rsidRDefault="00290D36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Description:</w:t>
      </w:r>
    </w:p>
    <w:p w:rsidR="00586256" w:rsidRPr="00DA4EE7" w:rsidRDefault="00586256" w:rsidP="00456433">
      <w:pPr>
        <w:jc w:val="both"/>
        <w:rPr>
          <w:rFonts w:ascii="Arial" w:hAnsi="Arial" w:cs="Arial"/>
          <w:b/>
        </w:rPr>
      </w:pPr>
    </w:p>
    <w:p w:rsidR="00586256" w:rsidRPr="00DA4EE7" w:rsidRDefault="00586256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Project –</w:t>
      </w:r>
      <w:r w:rsidR="00DA4EE7">
        <w:rPr>
          <w:rFonts w:ascii="Arial" w:hAnsi="Arial" w:cs="Arial"/>
          <w:b/>
        </w:rPr>
        <w:t xml:space="preserve"> </w:t>
      </w:r>
      <w:r w:rsidRPr="00DA4EE7">
        <w:rPr>
          <w:rFonts w:ascii="Arial" w:hAnsi="Arial" w:cs="Arial"/>
          <w:b/>
        </w:rPr>
        <w:t xml:space="preserve"> e-Commerce Application (www. Nordstromrack.com)</w:t>
      </w:r>
    </w:p>
    <w:p w:rsidR="008E67B8" w:rsidRPr="00DA4EE7" w:rsidRDefault="008E67B8" w:rsidP="00456433">
      <w:pPr>
        <w:spacing w:line="276" w:lineRule="auto"/>
        <w:jc w:val="both"/>
        <w:outlineLvl w:val="0"/>
        <w:rPr>
          <w:rFonts w:ascii="Arial" w:hAnsi="Arial" w:cs="Arial"/>
          <w:b/>
        </w:rPr>
      </w:pPr>
    </w:p>
    <w:p w:rsidR="00C20304" w:rsidRPr="00DA4EE7" w:rsidRDefault="000C3BFF" w:rsidP="00456433">
      <w:pPr>
        <w:pStyle w:val="Heading5"/>
        <w:jc w:val="both"/>
        <w:rPr>
          <w:rFonts w:ascii="Arial" w:hAnsi="Arial" w:cs="Arial"/>
          <w:bCs/>
          <w:sz w:val="20"/>
          <w:szCs w:val="20"/>
        </w:rPr>
      </w:pPr>
      <w:r w:rsidRPr="00DA4EE7">
        <w:rPr>
          <w:rFonts w:ascii="Arial" w:hAnsi="Arial" w:cs="Arial"/>
          <w:bCs/>
          <w:sz w:val="20"/>
          <w:szCs w:val="20"/>
        </w:rPr>
        <w:t xml:space="preserve">Nordstrom was implementing a new system for improving the </w:t>
      </w:r>
      <w:r w:rsidR="00586256" w:rsidRPr="00DA4EE7">
        <w:rPr>
          <w:rFonts w:ascii="Arial" w:hAnsi="Arial" w:cs="Arial"/>
          <w:bCs/>
          <w:sz w:val="20"/>
          <w:szCs w:val="20"/>
        </w:rPr>
        <w:t xml:space="preserve">official </w:t>
      </w:r>
      <w:r w:rsidR="00586256" w:rsidRPr="00DA4EE7">
        <w:rPr>
          <w:rFonts w:ascii="Arial" w:hAnsi="Arial" w:cs="Arial"/>
          <w:b/>
          <w:bCs/>
          <w:sz w:val="20"/>
          <w:szCs w:val="20"/>
        </w:rPr>
        <w:t>e-Commerce</w:t>
      </w:r>
      <w:r w:rsidR="00586256" w:rsidRPr="00DA4EE7">
        <w:rPr>
          <w:rFonts w:ascii="Arial" w:hAnsi="Arial" w:cs="Arial"/>
          <w:bCs/>
          <w:sz w:val="20"/>
          <w:szCs w:val="20"/>
        </w:rPr>
        <w:t xml:space="preserve"> portal (www.nordstromrack.com)</w:t>
      </w:r>
      <w:r w:rsidRPr="00DA4EE7">
        <w:rPr>
          <w:rFonts w:ascii="Arial" w:hAnsi="Arial" w:cs="Arial"/>
          <w:bCs/>
          <w:sz w:val="20"/>
          <w:szCs w:val="20"/>
        </w:rPr>
        <w:t>.</w:t>
      </w:r>
      <w:r w:rsidR="002F0D63" w:rsidRPr="00DA4EE7">
        <w:rPr>
          <w:rFonts w:ascii="Arial" w:hAnsi="Arial" w:cs="Arial"/>
          <w:bCs/>
          <w:sz w:val="20"/>
          <w:szCs w:val="20"/>
        </w:rPr>
        <w:t xml:space="preserve"> New functionality was added </w:t>
      </w:r>
      <w:r w:rsidR="00586256" w:rsidRPr="00DA4EE7">
        <w:rPr>
          <w:rFonts w:ascii="Arial" w:hAnsi="Arial" w:cs="Arial"/>
          <w:bCs/>
          <w:sz w:val="20"/>
          <w:szCs w:val="20"/>
        </w:rPr>
        <w:t>for faster check out. Search feature was also enhanced</w:t>
      </w:r>
      <w:r w:rsidR="00C20304" w:rsidRPr="00DA4EE7">
        <w:rPr>
          <w:rFonts w:ascii="Arial" w:hAnsi="Arial" w:cs="Arial"/>
          <w:bCs/>
          <w:sz w:val="20"/>
          <w:szCs w:val="20"/>
        </w:rPr>
        <w:t xml:space="preserve"> so customers can find their favorite items. </w:t>
      </w:r>
      <w:r w:rsidRPr="00DA4EE7">
        <w:rPr>
          <w:rFonts w:ascii="Arial" w:hAnsi="Arial" w:cs="Arial"/>
          <w:b/>
          <w:bCs/>
          <w:sz w:val="20"/>
          <w:szCs w:val="20"/>
        </w:rPr>
        <w:t xml:space="preserve"> </w:t>
      </w:r>
      <w:r w:rsidR="00C20304" w:rsidRPr="00DA4EE7">
        <w:rPr>
          <w:rFonts w:ascii="Arial" w:hAnsi="Arial" w:cs="Arial"/>
          <w:bCs/>
          <w:sz w:val="20"/>
          <w:szCs w:val="20"/>
        </w:rPr>
        <w:t>As a QA Tester I was responsible for testing web based e-Commerce application, r</w:t>
      </w:r>
      <w:r w:rsidRPr="00DA4EE7">
        <w:rPr>
          <w:rFonts w:ascii="Arial" w:hAnsi="Arial" w:cs="Arial"/>
          <w:bCs/>
          <w:sz w:val="20"/>
          <w:szCs w:val="20"/>
        </w:rPr>
        <w:t>eviewing system beh</w:t>
      </w:r>
      <w:r w:rsidR="00C20304" w:rsidRPr="00DA4EE7">
        <w:rPr>
          <w:rFonts w:ascii="Arial" w:hAnsi="Arial" w:cs="Arial"/>
          <w:bCs/>
          <w:sz w:val="20"/>
          <w:szCs w:val="20"/>
        </w:rPr>
        <w:t xml:space="preserve">avior under extreme conditions, conduct Regression Testing, User Acceptance Testing, Manually and using automated tools like Microsoft Test Manager and Team Foundation Server. </w:t>
      </w:r>
    </w:p>
    <w:p w:rsidR="00C20304" w:rsidRPr="00DA4EE7" w:rsidRDefault="00C20304" w:rsidP="00456433">
      <w:pPr>
        <w:jc w:val="both"/>
        <w:rPr>
          <w:rFonts w:ascii="Arial" w:hAnsi="Arial" w:cs="Arial"/>
          <w:lang w:eastAsia="en-US"/>
        </w:rPr>
      </w:pPr>
    </w:p>
    <w:p w:rsidR="00C20304" w:rsidRPr="00DA4EE7" w:rsidRDefault="00C20304" w:rsidP="00456433">
      <w:pPr>
        <w:jc w:val="both"/>
        <w:rPr>
          <w:rFonts w:ascii="Arial" w:hAnsi="Arial" w:cs="Arial"/>
          <w:b/>
          <w:lang w:eastAsia="en-US"/>
        </w:rPr>
      </w:pPr>
      <w:r w:rsidRPr="00DA4EE7">
        <w:rPr>
          <w:rFonts w:ascii="Arial" w:hAnsi="Arial" w:cs="Arial"/>
          <w:b/>
          <w:lang w:eastAsia="en-US"/>
        </w:rPr>
        <w:t>Project – Nordstrom Rack mobile application for Iphone and Android devices</w:t>
      </w:r>
    </w:p>
    <w:p w:rsidR="00C20304" w:rsidRPr="00DA4EE7" w:rsidRDefault="00C20304" w:rsidP="00456433">
      <w:pPr>
        <w:jc w:val="both"/>
        <w:rPr>
          <w:rFonts w:ascii="Arial" w:hAnsi="Arial" w:cs="Arial"/>
          <w:lang w:eastAsia="en-US"/>
        </w:rPr>
      </w:pPr>
    </w:p>
    <w:p w:rsidR="00C20304" w:rsidRPr="00DA4EE7" w:rsidRDefault="00C20304" w:rsidP="00456433">
      <w:pPr>
        <w:jc w:val="both"/>
        <w:rPr>
          <w:rFonts w:ascii="Arial" w:hAnsi="Arial" w:cs="Arial"/>
          <w:lang w:eastAsia="en-US"/>
        </w:rPr>
      </w:pPr>
      <w:r w:rsidRPr="00DA4EE7">
        <w:rPr>
          <w:rFonts w:ascii="Arial" w:hAnsi="Arial" w:cs="Arial"/>
          <w:lang w:eastAsia="en-US"/>
        </w:rPr>
        <w:t xml:space="preserve">Nordstrom Rack </w:t>
      </w:r>
      <w:r w:rsidRPr="00DA4EE7">
        <w:rPr>
          <w:rFonts w:ascii="Arial" w:hAnsi="Arial" w:cs="Arial"/>
          <w:b/>
          <w:lang w:eastAsia="en-US"/>
        </w:rPr>
        <w:t>mobile e-Commerce application</w:t>
      </w:r>
      <w:r w:rsidRPr="00DA4EE7">
        <w:rPr>
          <w:rFonts w:ascii="Arial" w:hAnsi="Arial" w:cs="Arial"/>
          <w:lang w:eastAsia="en-US"/>
        </w:rPr>
        <w:t xml:space="preserve"> is newly designed with features lik</w:t>
      </w:r>
      <w:r w:rsidR="00860A52" w:rsidRPr="00DA4EE7">
        <w:rPr>
          <w:rFonts w:ascii="Arial" w:hAnsi="Arial" w:cs="Arial"/>
          <w:lang w:eastAsia="en-US"/>
        </w:rPr>
        <w:t xml:space="preserve">e entire product catalog, secure check out features, locate store, track order etc on Iphone and Android devices. As a QA I wrote test cases and scenarios for mobile testing and tested mobile application manually and using mobile application tool like Perfecto Mobile. </w:t>
      </w: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  <w:bCs/>
          <w:color w:val="000000"/>
        </w:rPr>
      </w:pP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  <w:bCs/>
          <w:color w:val="000000"/>
        </w:rPr>
      </w:pPr>
      <w:r w:rsidRPr="00DA4EE7">
        <w:rPr>
          <w:rFonts w:ascii="Arial" w:hAnsi="Arial" w:cs="Arial"/>
          <w:b/>
          <w:bCs/>
          <w:color w:val="000000"/>
        </w:rPr>
        <w:t>Responsibilities:</w:t>
      </w:r>
    </w:p>
    <w:p w:rsidR="000C3BFF" w:rsidRPr="00DA4EE7" w:rsidRDefault="000C3BFF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  <w:bCs/>
          <w:color w:val="000000"/>
        </w:rPr>
      </w:pP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="00C20304" w:rsidRPr="00DA4EE7">
        <w:rPr>
          <w:rFonts w:ascii="Arial" w:hAnsi="Arial" w:cs="Arial"/>
        </w:rPr>
        <w:t>e-commerce</w:t>
      </w:r>
      <w:r w:rsidR="000C3BFF"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</w:rPr>
        <w:t>functionality testing manually</w:t>
      </w:r>
      <w:r w:rsidR="00C20304" w:rsidRPr="00DA4EE7">
        <w:rPr>
          <w:rFonts w:ascii="Arial" w:hAnsi="Arial" w:cs="Arial"/>
        </w:rPr>
        <w:t xml:space="preserve"> and using </w:t>
      </w:r>
      <w:r w:rsidR="00E609CB" w:rsidRPr="00DA4EE7">
        <w:rPr>
          <w:rFonts w:ascii="Arial" w:hAnsi="Arial" w:cs="Arial"/>
          <w:b/>
        </w:rPr>
        <w:t>ALM/Quality Center</w:t>
      </w:r>
      <w:r w:rsidR="00C20304" w:rsidRPr="00DA4EE7">
        <w:rPr>
          <w:rFonts w:ascii="Arial" w:hAnsi="Arial" w:cs="Arial"/>
          <w:b/>
        </w:rPr>
        <w:t>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Participated in Design Phase, together with members of the Product team, developers, and DBAs</w:t>
      </w:r>
      <w:r w:rsidR="00C20304" w:rsidRPr="00DA4EE7">
        <w:rPr>
          <w:rFonts w:ascii="Arial" w:hAnsi="Arial" w:cs="Arial"/>
        </w:rPr>
        <w:t xml:space="preserve"> for e-commerce and Mobile testing. 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Attended weekly meetings in order to address any new developments</w:t>
      </w:r>
      <w:r w:rsidR="000C3BFF" w:rsidRPr="00DA4EE7">
        <w:rPr>
          <w:rFonts w:ascii="Arial" w:hAnsi="Arial" w:cs="Arial"/>
        </w:rPr>
        <w:t>.</w:t>
      </w:r>
    </w:p>
    <w:p w:rsidR="003A32F3" w:rsidRPr="00DA4EE7" w:rsidRDefault="00221FB1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Followed </w:t>
      </w:r>
      <w:r w:rsidRPr="00DA4EE7">
        <w:rPr>
          <w:rFonts w:ascii="Arial" w:hAnsi="Arial" w:cs="Arial"/>
          <w:b/>
        </w:rPr>
        <w:t>Agile methodology</w:t>
      </w:r>
      <w:r w:rsidRPr="00DA4EE7">
        <w:rPr>
          <w:rFonts w:ascii="Arial" w:hAnsi="Arial" w:cs="Arial"/>
        </w:rPr>
        <w:t xml:space="preserve"> during the project.</w:t>
      </w:r>
    </w:p>
    <w:p w:rsidR="00860A52" w:rsidRPr="00DA4EE7" w:rsidRDefault="00860A52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Conducted </w:t>
      </w:r>
      <w:r w:rsidRPr="00DA4EE7">
        <w:rPr>
          <w:rFonts w:ascii="Arial" w:hAnsi="Arial" w:cs="Arial"/>
          <w:b/>
        </w:rPr>
        <w:t>Mobile Application testing</w:t>
      </w:r>
      <w:r w:rsidRPr="00DA4EE7">
        <w:rPr>
          <w:rFonts w:ascii="Arial" w:hAnsi="Arial" w:cs="Arial"/>
        </w:rPr>
        <w:t xml:space="preserve"> for Iphone/Ipads, Android tablets and handsets using </w:t>
      </w:r>
      <w:r w:rsidRPr="00DA4EE7">
        <w:rPr>
          <w:rFonts w:ascii="Arial" w:hAnsi="Arial" w:cs="Arial"/>
          <w:b/>
        </w:rPr>
        <w:t>Perfecto Mobile</w:t>
      </w:r>
      <w:r w:rsidRPr="00DA4EE7">
        <w:rPr>
          <w:rFonts w:ascii="Arial" w:hAnsi="Arial" w:cs="Arial"/>
        </w:rPr>
        <w:t xml:space="preserve">. 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Analyzed the Business and Technical Documents to understand the Data flow from Front End to Back End.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Followed established formats and procedures, created new formats, as well as researched, created, edited technical and business data documents.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Maintained Traceability Matrix.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Used </w:t>
      </w:r>
      <w:r w:rsidR="00456433" w:rsidRPr="00DA4EE7">
        <w:rPr>
          <w:rFonts w:ascii="Arial" w:hAnsi="Arial" w:cs="Arial"/>
          <w:b/>
        </w:rPr>
        <w:t>JIRA</w:t>
      </w:r>
      <w:r w:rsidRPr="00DA4EE7">
        <w:rPr>
          <w:rFonts w:ascii="Arial" w:hAnsi="Arial" w:cs="Arial"/>
        </w:rPr>
        <w:t xml:space="preserve"> for tracking, analyzing and Documenting Defects.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Sanity testing, Smoke testing, Positive and Negative testing and Usability testing.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Created technical documents for software and hardware. 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Analyzed software test plans, co-ordinate automated and manual test cases.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="000C3BFF" w:rsidRPr="00DA4EE7">
        <w:rPr>
          <w:rFonts w:ascii="Arial" w:hAnsi="Arial" w:cs="Arial"/>
        </w:rPr>
        <w:t xml:space="preserve">Regression Testing using </w:t>
      </w:r>
      <w:r w:rsidR="00456433" w:rsidRPr="00DA4EE7">
        <w:rPr>
          <w:rFonts w:ascii="Arial" w:hAnsi="Arial" w:cs="Arial"/>
          <w:b/>
        </w:rPr>
        <w:t>QTP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Created Requirements Traceability Matrices (RTM) manually. 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verification and validation test manually.</w:t>
      </w:r>
    </w:p>
    <w:p w:rsidR="003A32F3" w:rsidRPr="00DA4EE7" w:rsidRDefault="003A32F3" w:rsidP="00456433">
      <w:pPr>
        <w:pStyle w:val="ListParagraph"/>
        <w:numPr>
          <w:ilvl w:val="0"/>
          <w:numId w:val="1"/>
        </w:numPr>
        <w:suppressAutoHyphens w:val="0"/>
        <w:spacing w:after="200" w:line="276" w:lineRule="auto"/>
        <w:ind w:left="360"/>
        <w:contextualSpacing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Tested computation of customer premiums, cash value and benefits using Excel functions.</w:t>
      </w: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</w:rPr>
      </w:pP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Environment:</w:t>
      </w:r>
      <w:r w:rsidRPr="00DA4EE7">
        <w:rPr>
          <w:rFonts w:ascii="Arial" w:hAnsi="Arial" w:cs="Arial"/>
        </w:rPr>
        <w:t xml:space="preserve"> Windows XP, </w:t>
      </w:r>
      <w:r w:rsidR="00C20304" w:rsidRPr="00DA4EE7">
        <w:rPr>
          <w:rFonts w:ascii="Arial" w:hAnsi="Arial" w:cs="Arial"/>
        </w:rPr>
        <w:t>TFS</w:t>
      </w:r>
      <w:r w:rsidRPr="00DA4EE7">
        <w:rPr>
          <w:rFonts w:ascii="Arial" w:hAnsi="Arial" w:cs="Arial"/>
        </w:rPr>
        <w:t>,</w:t>
      </w:r>
      <w:r w:rsidR="000C3BFF" w:rsidRPr="00DA4EE7">
        <w:rPr>
          <w:rFonts w:ascii="Arial" w:hAnsi="Arial" w:cs="Arial"/>
        </w:rPr>
        <w:t xml:space="preserve"> Microsoft Test Manager, </w:t>
      </w:r>
      <w:r w:rsidR="000C3BFF" w:rsidRPr="00DA4EE7">
        <w:rPr>
          <w:rFonts w:ascii="Arial" w:hAnsi="Arial" w:cs="Arial"/>
          <w:b/>
        </w:rPr>
        <w:t>POS</w:t>
      </w:r>
      <w:r w:rsidR="000C3BFF" w:rsidRPr="00DA4EE7">
        <w:rPr>
          <w:rFonts w:ascii="Arial" w:hAnsi="Arial" w:cs="Arial"/>
        </w:rPr>
        <w:t xml:space="preserve">, </w:t>
      </w:r>
      <w:r w:rsidR="000308C5" w:rsidRPr="00DA4EE7">
        <w:rPr>
          <w:rFonts w:ascii="Arial" w:hAnsi="Arial" w:cs="Arial"/>
        </w:rPr>
        <w:t xml:space="preserve">JSP, Google Chrome, Mozilla Firefox, Safari, Tomcat, </w:t>
      </w:r>
      <w:r w:rsidR="00221FB1" w:rsidRPr="00DA4EE7">
        <w:rPr>
          <w:rFonts w:ascii="Arial" w:hAnsi="Arial" w:cs="Arial"/>
        </w:rPr>
        <w:t xml:space="preserve">SOAP UI, </w:t>
      </w:r>
      <w:r w:rsidRPr="00DA4EE7">
        <w:rPr>
          <w:rFonts w:ascii="Arial" w:hAnsi="Arial" w:cs="Arial"/>
        </w:rPr>
        <w:t>Manual testing, Project Life Cycle (PLC),</w:t>
      </w:r>
      <w:r w:rsidR="000308C5" w:rsidRPr="00DA4EE7">
        <w:rPr>
          <w:rFonts w:ascii="Arial" w:hAnsi="Arial" w:cs="Arial"/>
        </w:rPr>
        <w:t xml:space="preserve"> XHTML,</w:t>
      </w:r>
      <w:r w:rsidRPr="00DA4EE7">
        <w:rPr>
          <w:rFonts w:ascii="Arial" w:hAnsi="Arial" w:cs="Arial"/>
        </w:rPr>
        <w:t xml:space="preserve"> Excel, MS Visio, MS Project, Oracle</w:t>
      </w:r>
    </w:p>
    <w:p w:rsidR="003A32F3" w:rsidRPr="00DA4EE7" w:rsidRDefault="003A32F3" w:rsidP="00456433">
      <w:pPr>
        <w:jc w:val="both"/>
        <w:rPr>
          <w:rFonts w:ascii="Arial" w:hAnsi="Arial" w:cs="Arial"/>
        </w:rPr>
      </w:pPr>
    </w:p>
    <w:p w:rsidR="003A32F3" w:rsidRPr="00DA4EE7" w:rsidRDefault="003A32F3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Best Buy, </w:t>
      </w:r>
      <w:r w:rsidR="00A62E96" w:rsidRPr="00DA4EE7">
        <w:rPr>
          <w:rFonts w:ascii="Arial" w:hAnsi="Arial" w:cs="Arial"/>
          <w:b/>
          <w:color w:val="222222"/>
          <w:shd w:val="clear" w:color="auto" w:fill="FFFFFF"/>
        </w:rPr>
        <w:t>Richfield, Minnesota</w:t>
      </w:r>
      <w:r w:rsidRPr="00DA4EE7">
        <w:rPr>
          <w:rFonts w:ascii="Arial" w:hAnsi="Arial" w:cs="Arial"/>
          <w:b/>
        </w:rPr>
        <w:t xml:space="preserve">                                                                                                             </w:t>
      </w:r>
    </w:p>
    <w:p w:rsidR="00EC2E2A" w:rsidRPr="00DA4EE7" w:rsidRDefault="000C3BFF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Senior </w:t>
      </w:r>
      <w:r w:rsidR="00860A52" w:rsidRPr="00DA4EE7">
        <w:rPr>
          <w:rFonts w:ascii="Arial" w:hAnsi="Arial" w:cs="Arial"/>
          <w:b/>
        </w:rPr>
        <w:t>QA</w:t>
      </w:r>
      <w:r w:rsidRPr="00DA4EE7">
        <w:rPr>
          <w:rFonts w:ascii="Arial" w:hAnsi="Arial" w:cs="Arial"/>
          <w:b/>
        </w:rPr>
        <w:t xml:space="preserve"> Tester</w:t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456433" w:rsidRPr="00DA4EE7">
        <w:rPr>
          <w:rFonts w:ascii="Arial" w:hAnsi="Arial" w:cs="Arial"/>
          <w:b/>
        </w:rPr>
        <w:t>Aug 2012</w:t>
      </w:r>
      <w:r w:rsidR="0040508D" w:rsidRPr="00DA4EE7">
        <w:rPr>
          <w:rFonts w:ascii="Arial" w:hAnsi="Arial" w:cs="Arial"/>
          <w:b/>
        </w:rPr>
        <w:t xml:space="preserve"> to</w:t>
      </w:r>
      <w:r w:rsidR="00290D36" w:rsidRPr="00DA4EE7">
        <w:rPr>
          <w:rFonts w:ascii="Arial" w:hAnsi="Arial" w:cs="Arial"/>
          <w:b/>
        </w:rPr>
        <w:t xml:space="preserve"> May</w:t>
      </w:r>
      <w:r w:rsidR="00456433" w:rsidRPr="00DA4EE7">
        <w:rPr>
          <w:rFonts w:ascii="Arial" w:hAnsi="Arial" w:cs="Arial"/>
          <w:b/>
        </w:rPr>
        <w:t xml:space="preserve"> 2014</w:t>
      </w:r>
    </w:p>
    <w:p w:rsidR="003A32F3" w:rsidRPr="00DA4EE7" w:rsidRDefault="003A32F3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                                                                                                 </w:t>
      </w:r>
    </w:p>
    <w:p w:rsidR="00290D36" w:rsidRPr="00DA4EE7" w:rsidRDefault="00290D36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Description:</w:t>
      </w: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eastAsia="Calibri" w:hAnsi="Arial" w:cs="Arial"/>
        </w:rPr>
      </w:pPr>
      <w:r w:rsidRPr="00DA4EE7">
        <w:rPr>
          <w:rFonts w:ascii="Arial" w:eastAsia="Calibri" w:hAnsi="Arial" w:cs="Arial"/>
        </w:rPr>
        <w:t xml:space="preserve"> As a</w:t>
      </w:r>
      <w:r w:rsidR="000C3BFF" w:rsidRPr="00DA4EE7">
        <w:rPr>
          <w:rFonts w:ascii="Arial" w:eastAsia="Calibri" w:hAnsi="Arial" w:cs="Arial"/>
        </w:rPr>
        <w:t xml:space="preserve"> </w:t>
      </w:r>
      <w:r w:rsidR="00860A52" w:rsidRPr="00DA4EE7">
        <w:rPr>
          <w:rFonts w:ascii="Arial" w:eastAsia="Calibri" w:hAnsi="Arial" w:cs="Arial"/>
        </w:rPr>
        <w:t>senior</w:t>
      </w:r>
      <w:r w:rsidR="000C3BFF" w:rsidRPr="00DA4EE7">
        <w:rPr>
          <w:rFonts w:ascii="Arial" w:eastAsia="Calibri" w:hAnsi="Arial" w:cs="Arial"/>
        </w:rPr>
        <w:t xml:space="preserve"> </w:t>
      </w:r>
      <w:r w:rsidRPr="00DA4EE7">
        <w:rPr>
          <w:rFonts w:ascii="Arial" w:eastAsia="Calibri" w:hAnsi="Arial" w:cs="Arial"/>
        </w:rPr>
        <w:t>tester I was involve</w:t>
      </w:r>
      <w:r w:rsidR="00860A52" w:rsidRPr="00DA4EE7">
        <w:rPr>
          <w:rFonts w:ascii="Arial" w:eastAsia="Calibri" w:hAnsi="Arial" w:cs="Arial"/>
        </w:rPr>
        <w:t>d</w:t>
      </w:r>
      <w:r w:rsidRPr="00DA4EE7">
        <w:rPr>
          <w:rFonts w:ascii="Arial" w:eastAsia="Calibri" w:hAnsi="Arial" w:cs="Arial"/>
        </w:rPr>
        <w:t xml:space="preserve"> in testing the </w:t>
      </w:r>
      <w:r w:rsidR="00860A52" w:rsidRPr="00DA4EE7">
        <w:rPr>
          <w:rFonts w:ascii="Arial" w:eastAsia="Calibri" w:hAnsi="Arial" w:cs="Arial"/>
          <w:b/>
        </w:rPr>
        <w:t>Mobile e-commerce application</w:t>
      </w:r>
      <w:r w:rsidR="00860A52" w:rsidRPr="00DA4EE7">
        <w:rPr>
          <w:rFonts w:ascii="Arial" w:eastAsia="Calibri" w:hAnsi="Arial" w:cs="Arial"/>
        </w:rPr>
        <w:t xml:space="preserve"> for Best Buy. Using </w:t>
      </w:r>
      <w:r w:rsidR="00860A52" w:rsidRPr="00DA4EE7">
        <w:rPr>
          <w:rFonts w:ascii="Arial" w:eastAsia="Calibri" w:hAnsi="Arial" w:cs="Arial"/>
          <w:b/>
        </w:rPr>
        <w:t xml:space="preserve">Mobile Web application </w:t>
      </w:r>
      <w:r w:rsidR="00860A52" w:rsidRPr="00DA4EE7">
        <w:rPr>
          <w:rFonts w:ascii="Arial" w:eastAsia="Calibri" w:hAnsi="Arial" w:cs="Arial"/>
        </w:rPr>
        <w:t xml:space="preserve">customers can shop using mobile phones and tablets wherever they are with just few clicks. This mobile application is synchronized with Best Buy official e-Commerce portal www.bestbuy.com. </w:t>
      </w:r>
      <w:r w:rsidR="00221FB1" w:rsidRPr="00DA4EE7">
        <w:rPr>
          <w:rFonts w:ascii="Arial" w:eastAsia="Calibri" w:hAnsi="Arial" w:cs="Arial"/>
        </w:rPr>
        <w:t xml:space="preserve">Customers purchasing goods online can track their orders using this Mobile Web application. As a QA Tester I executed test scripts manually and using automated tools. </w:t>
      </w:r>
      <w:r w:rsidR="00860A52" w:rsidRPr="00DA4EE7">
        <w:rPr>
          <w:rFonts w:ascii="Arial" w:eastAsia="Calibri" w:hAnsi="Arial" w:cs="Arial"/>
        </w:rPr>
        <w:t xml:space="preserve">  </w:t>
      </w:r>
    </w:p>
    <w:p w:rsidR="008E67B8" w:rsidRPr="00DA4EE7" w:rsidRDefault="003A32F3" w:rsidP="00456433">
      <w:pPr>
        <w:tabs>
          <w:tab w:val="left" w:pos="720"/>
          <w:tab w:val="left" w:pos="7290"/>
        </w:tabs>
        <w:spacing w:line="276" w:lineRule="auto"/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                                                                                                                             </w:t>
      </w:r>
    </w:p>
    <w:p w:rsidR="003A32F3" w:rsidRPr="00DA4EE7" w:rsidRDefault="003A32F3" w:rsidP="00456433">
      <w:pPr>
        <w:pStyle w:val="ListParagraph"/>
        <w:spacing w:line="276" w:lineRule="auto"/>
        <w:ind w:left="0"/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lastRenderedPageBreak/>
        <w:t>Responsibilities:</w:t>
      </w:r>
    </w:p>
    <w:p w:rsidR="003A32F3" w:rsidRPr="00DA4EE7" w:rsidRDefault="00221FB1" w:rsidP="00456433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Participated in design, development phase and d</w:t>
      </w:r>
      <w:r w:rsidR="003A32F3" w:rsidRPr="00DA4EE7">
        <w:rPr>
          <w:rFonts w:ascii="Arial" w:hAnsi="Arial" w:cs="Arial"/>
        </w:rPr>
        <w:t>ocumented </w:t>
      </w:r>
      <w:r w:rsidRPr="00DA4EE7">
        <w:rPr>
          <w:rFonts w:ascii="Arial" w:hAnsi="Arial" w:cs="Arial"/>
          <w:b/>
        </w:rPr>
        <w:t>e-Commerce and Mobile</w:t>
      </w:r>
      <w:r w:rsidR="003A32F3" w:rsidRPr="00DA4EE7">
        <w:rPr>
          <w:rFonts w:ascii="Arial" w:hAnsi="Arial" w:cs="Arial"/>
        </w:rPr>
        <w:t xml:space="preserve"> Business Applications and interfaces for multiple environments.</w:t>
      </w:r>
    </w:p>
    <w:p w:rsidR="003A32F3" w:rsidRPr="00DA4EE7" w:rsidRDefault="003A32F3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Drove multiple projects with different work streams towards completion of testing, defect resolution, implementation, and support in an </w:t>
      </w:r>
      <w:r w:rsidRPr="00DA4EE7">
        <w:rPr>
          <w:rFonts w:ascii="Arial" w:hAnsi="Arial" w:cs="Arial"/>
          <w:b/>
        </w:rPr>
        <w:t>Agile/Scrum</w:t>
      </w:r>
      <w:r w:rsidRPr="00DA4EE7">
        <w:rPr>
          <w:rFonts w:ascii="Arial" w:hAnsi="Arial" w:cs="Arial"/>
        </w:rPr>
        <w:t xml:space="preserve"> development environment.</w:t>
      </w:r>
    </w:p>
    <w:p w:rsidR="003A32F3" w:rsidRPr="00DA4EE7" w:rsidRDefault="003A32F3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Comprehensive knowledge of Visual Studio</w:t>
      </w:r>
      <w:r w:rsidR="00221FB1" w:rsidRPr="00DA4EE7">
        <w:rPr>
          <w:rFonts w:ascii="Arial" w:hAnsi="Arial" w:cs="Arial"/>
        </w:rPr>
        <w:t>.</w:t>
      </w:r>
    </w:p>
    <w:p w:rsidR="003A32F3" w:rsidRPr="00DA4EE7" w:rsidRDefault="003A32F3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Executed Functional, Integration and Regression testing of the </w:t>
      </w:r>
      <w:r w:rsidR="00221FB1" w:rsidRPr="00DA4EE7">
        <w:rPr>
          <w:rFonts w:ascii="Arial" w:hAnsi="Arial" w:cs="Arial"/>
        </w:rPr>
        <w:t>e-Commerce application using QTP.</w:t>
      </w:r>
    </w:p>
    <w:p w:rsidR="00221FB1" w:rsidRPr="00DA4EE7" w:rsidRDefault="00221FB1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Participated in </w:t>
      </w:r>
      <w:r w:rsidR="00B63570" w:rsidRPr="00DA4EE7">
        <w:rPr>
          <w:rFonts w:ascii="Arial" w:hAnsi="Arial" w:cs="Arial"/>
        </w:rPr>
        <w:t>business requirement gathering for mobile applications.</w:t>
      </w:r>
    </w:p>
    <w:p w:rsidR="00B63570" w:rsidRPr="00DA4EE7" w:rsidRDefault="00B63570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</w:rPr>
        <w:t xml:space="preserve">Conducted </w:t>
      </w:r>
      <w:r w:rsidRPr="00DA4EE7">
        <w:rPr>
          <w:rFonts w:ascii="Arial" w:hAnsi="Arial" w:cs="Arial"/>
          <w:b/>
        </w:rPr>
        <w:t>Mobile Application Testing</w:t>
      </w:r>
      <w:r w:rsidRPr="00DA4EE7">
        <w:rPr>
          <w:rFonts w:ascii="Arial" w:hAnsi="Arial" w:cs="Arial"/>
        </w:rPr>
        <w:t xml:space="preserve"> using </w:t>
      </w:r>
      <w:r w:rsidRPr="00DA4EE7">
        <w:rPr>
          <w:rFonts w:ascii="Arial" w:hAnsi="Arial" w:cs="Arial"/>
          <w:b/>
        </w:rPr>
        <w:t xml:space="preserve">Perfecto Mobile. </w:t>
      </w:r>
    </w:p>
    <w:p w:rsidR="003A32F3" w:rsidRPr="00DA4EE7" w:rsidRDefault="003A32F3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Creation and Execution of Test Scripts using Quick Test Professional (QTP) and analyze results including bl</w:t>
      </w:r>
      <w:r w:rsidR="00221FB1" w:rsidRPr="00DA4EE7">
        <w:rPr>
          <w:rFonts w:ascii="Arial" w:hAnsi="Arial" w:cs="Arial"/>
        </w:rPr>
        <w:t>ack box and regression testing.</w:t>
      </w:r>
    </w:p>
    <w:p w:rsidR="00B63570" w:rsidRPr="00DA4EE7" w:rsidRDefault="00B63570" w:rsidP="00456433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Assisted developers in debugging efforts for mobile application by conducting root cause analysis.</w:t>
      </w:r>
    </w:p>
    <w:p w:rsidR="003A32F3" w:rsidRPr="00DA4EE7" w:rsidRDefault="003A32F3" w:rsidP="00456433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Used Quality Center to store test cases, report and track defects.</w:t>
      </w:r>
    </w:p>
    <w:p w:rsidR="003A32F3" w:rsidRPr="00DA4EE7" w:rsidRDefault="00221FB1" w:rsidP="00456433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Used SOAP UI for Web Services testing. </w:t>
      </w:r>
    </w:p>
    <w:p w:rsidR="003A32F3" w:rsidRPr="00DA4EE7" w:rsidRDefault="003A32F3" w:rsidP="00456433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Handled testing activities for implementing and rollback procedures while deploying enhancements into production.</w:t>
      </w:r>
    </w:p>
    <w:p w:rsidR="003A32F3" w:rsidRPr="00DA4EE7" w:rsidRDefault="003A32F3" w:rsidP="0045643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Worked closely with the User Acceptance Test Coordinator, Project Manager and Business System Analysts to understand business processes and develop concrete UAT cases.</w:t>
      </w:r>
    </w:p>
    <w:p w:rsidR="003A32F3" w:rsidRPr="00DA4EE7" w:rsidRDefault="00C957AA" w:rsidP="0045643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Performing</w:t>
      </w:r>
      <w:r w:rsidR="003A32F3" w:rsidRPr="00DA4EE7">
        <w:rPr>
          <w:rFonts w:ascii="Arial" w:hAnsi="Arial" w:cs="Arial"/>
        </w:rPr>
        <w:t xml:space="preserve"> User acceptance test scenarios.</w:t>
      </w:r>
    </w:p>
    <w:p w:rsidR="003A32F3" w:rsidRPr="00DA4EE7" w:rsidRDefault="003A32F3" w:rsidP="00456433">
      <w:pPr>
        <w:pStyle w:val="ListParagraph"/>
        <w:numPr>
          <w:ilvl w:val="0"/>
          <w:numId w:val="5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various type Performance Test like Capacity, Stress, Longevity, Performance Testing.</w:t>
      </w:r>
    </w:p>
    <w:p w:rsidR="003A32F3" w:rsidRPr="00DA4EE7" w:rsidRDefault="003A32F3" w:rsidP="00456433">
      <w:pPr>
        <w:spacing w:line="276" w:lineRule="auto"/>
        <w:jc w:val="both"/>
        <w:rPr>
          <w:rFonts w:ascii="Arial" w:hAnsi="Arial" w:cs="Arial"/>
        </w:rPr>
      </w:pPr>
    </w:p>
    <w:p w:rsidR="003A32F3" w:rsidRPr="00DA4EE7" w:rsidRDefault="003A32F3" w:rsidP="00456433">
      <w:pPr>
        <w:spacing w:line="276" w:lineRule="auto"/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>Environment:</w:t>
      </w:r>
      <w:r w:rsidRPr="00DA4EE7">
        <w:rPr>
          <w:rFonts w:ascii="Arial" w:hAnsi="Arial" w:cs="Arial"/>
        </w:rPr>
        <w:t xml:space="preserve"> Windows XP, Quality Center 9.0, QTP 8.2, </w:t>
      </w:r>
      <w:r w:rsidR="000308C5" w:rsidRPr="00DA4EE7">
        <w:rPr>
          <w:rFonts w:ascii="Arial" w:hAnsi="Arial" w:cs="Arial"/>
        </w:rPr>
        <w:t xml:space="preserve">Google Chrome, XHTML, Mozilla Firefox, Safari,  Apache, </w:t>
      </w:r>
      <w:r w:rsidR="00B63570" w:rsidRPr="00DA4EE7">
        <w:rPr>
          <w:rFonts w:ascii="Arial" w:hAnsi="Arial" w:cs="Arial"/>
        </w:rPr>
        <w:t xml:space="preserve">Perfecto Mobile, </w:t>
      </w:r>
      <w:r w:rsidRPr="00DA4EE7">
        <w:rPr>
          <w:rFonts w:ascii="Arial" w:hAnsi="Arial" w:cs="Arial"/>
        </w:rPr>
        <w:t>S</w:t>
      </w:r>
      <w:r w:rsidR="00B63570" w:rsidRPr="00DA4EE7">
        <w:rPr>
          <w:rFonts w:ascii="Arial" w:hAnsi="Arial" w:cs="Arial"/>
        </w:rPr>
        <w:t>OAP UI</w:t>
      </w:r>
      <w:r w:rsidRPr="00DA4EE7">
        <w:rPr>
          <w:rFonts w:ascii="Arial" w:hAnsi="Arial" w:cs="Arial"/>
        </w:rPr>
        <w:t>, visual studio 2005.</w:t>
      </w:r>
    </w:p>
    <w:p w:rsidR="000C3BFF" w:rsidRPr="00DA4EE7" w:rsidRDefault="000C3BFF" w:rsidP="00456433">
      <w:pPr>
        <w:jc w:val="both"/>
        <w:rPr>
          <w:rStyle w:val="Strong1"/>
          <w:rFonts w:ascii="Arial" w:hAnsi="Arial" w:cs="Arial"/>
        </w:rPr>
      </w:pPr>
    </w:p>
    <w:p w:rsidR="000C3BFF" w:rsidRPr="00DA4EE7" w:rsidRDefault="00A727F1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Target</w:t>
      </w:r>
      <w:r w:rsidR="000C3BFF" w:rsidRPr="00DA4EE7">
        <w:rPr>
          <w:rFonts w:ascii="Arial" w:hAnsi="Arial" w:cs="Arial"/>
          <w:b/>
        </w:rPr>
        <w:t xml:space="preserve">, </w:t>
      </w:r>
      <w:r w:rsidRPr="00DA4EE7">
        <w:rPr>
          <w:rFonts w:ascii="Arial" w:hAnsi="Arial" w:cs="Arial"/>
          <w:b/>
        </w:rPr>
        <w:t>Minneapolis</w:t>
      </w:r>
      <w:r w:rsidR="000C3BFF" w:rsidRPr="00DA4EE7">
        <w:rPr>
          <w:rFonts w:ascii="Arial" w:hAnsi="Arial" w:cs="Arial"/>
          <w:b/>
        </w:rPr>
        <w:t xml:space="preserve">, MN </w:t>
      </w:r>
    </w:p>
    <w:p w:rsidR="00EC2E2A" w:rsidRPr="00DA4EE7" w:rsidRDefault="00A727F1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QA</w:t>
      </w:r>
      <w:r w:rsidR="000C3BFF" w:rsidRPr="00DA4EE7">
        <w:rPr>
          <w:rFonts w:ascii="Arial" w:hAnsi="Arial" w:cs="Arial"/>
          <w:b/>
        </w:rPr>
        <w:t xml:space="preserve"> </w:t>
      </w:r>
      <w:r w:rsidR="00A62E96" w:rsidRPr="00DA4EE7">
        <w:rPr>
          <w:rFonts w:ascii="Arial" w:hAnsi="Arial" w:cs="Arial"/>
          <w:b/>
        </w:rPr>
        <w:t xml:space="preserve">Tester </w:t>
      </w:r>
      <w:bookmarkStart w:id="0" w:name="_GoBack"/>
      <w:bookmarkEnd w:id="0"/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456433" w:rsidRPr="00DA4EE7">
        <w:rPr>
          <w:rFonts w:ascii="Arial" w:hAnsi="Arial" w:cs="Arial"/>
          <w:b/>
        </w:rPr>
        <w:t>Sep 2010 to July 2012</w:t>
      </w:r>
    </w:p>
    <w:p w:rsidR="00EC2E2A" w:rsidRPr="00DA4EE7" w:rsidRDefault="00EC2E2A" w:rsidP="00456433">
      <w:pPr>
        <w:jc w:val="both"/>
        <w:rPr>
          <w:rFonts w:ascii="Arial" w:hAnsi="Arial" w:cs="Arial"/>
        </w:rPr>
      </w:pPr>
      <w:r w:rsidRPr="00DA4EE7">
        <w:rPr>
          <w:rFonts w:ascii="Arial" w:hAnsi="Arial" w:cs="Arial"/>
          <w:b/>
        </w:rPr>
        <w:t xml:space="preserve">                                                                                          </w:t>
      </w:r>
    </w:p>
    <w:p w:rsidR="00EC2E2A" w:rsidRPr="00DA4EE7" w:rsidRDefault="00EC2E2A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Description:</w:t>
      </w:r>
    </w:p>
    <w:p w:rsidR="00A62E96" w:rsidRPr="00DA4EE7" w:rsidRDefault="00A62E96" w:rsidP="00456433">
      <w:pPr>
        <w:spacing w:line="276" w:lineRule="auto"/>
        <w:jc w:val="both"/>
        <w:rPr>
          <w:rFonts w:ascii="Arial" w:hAnsi="Arial" w:cs="Arial"/>
          <w:b/>
        </w:rPr>
      </w:pPr>
    </w:p>
    <w:p w:rsidR="005B4EC9" w:rsidRPr="00DA4EE7" w:rsidRDefault="00A727F1" w:rsidP="00456433">
      <w:pPr>
        <w:ind w:right="-72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As a QA I worked on the </w:t>
      </w:r>
      <w:r w:rsidRPr="00DA4EE7">
        <w:rPr>
          <w:rFonts w:ascii="Arial" w:hAnsi="Arial" w:cs="Arial"/>
          <w:b/>
        </w:rPr>
        <w:t>e-commerce</w:t>
      </w:r>
      <w:r w:rsidRPr="00DA4EE7">
        <w:rPr>
          <w:rFonts w:ascii="Arial" w:hAnsi="Arial" w:cs="Arial"/>
        </w:rPr>
        <w:t xml:space="preserve"> website for Target (www.target.com).</w:t>
      </w:r>
      <w:r w:rsidR="005B4EC9" w:rsidRPr="00DA4EE7">
        <w:rPr>
          <w:rFonts w:ascii="Arial" w:hAnsi="Arial" w:cs="Arial"/>
        </w:rPr>
        <w:t xml:space="preserve"> It focused on inventory tracking and also optimal stock mainten</w:t>
      </w:r>
      <w:r w:rsidRPr="00DA4EE7">
        <w:rPr>
          <w:rFonts w:ascii="Arial" w:hAnsi="Arial" w:cs="Arial"/>
        </w:rPr>
        <w:t xml:space="preserve">ance for all the orders made on the web portal. </w:t>
      </w:r>
    </w:p>
    <w:p w:rsidR="000C04D7" w:rsidRPr="00DA4EE7" w:rsidRDefault="000C04D7" w:rsidP="00456433">
      <w:pPr>
        <w:spacing w:line="276" w:lineRule="auto"/>
        <w:ind w:left="720"/>
        <w:jc w:val="both"/>
        <w:rPr>
          <w:rFonts w:ascii="Arial" w:eastAsia="Calibri" w:hAnsi="Arial" w:cs="Arial"/>
        </w:rPr>
      </w:pPr>
    </w:p>
    <w:p w:rsidR="000C04D7" w:rsidRPr="00DA4EE7" w:rsidRDefault="000C04D7" w:rsidP="00456433">
      <w:pPr>
        <w:spacing w:line="276" w:lineRule="auto"/>
        <w:jc w:val="both"/>
        <w:rPr>
          <w:rFonts w:ascii="Arial" w:hAnsi="Arial" w:cs="Arial"/>
        </w:rPr>
      </w:pPr>
      <w:r w:rsidRPr="00DA4EE7">
        <w:rPr>
          <w:rFonts w:ascii="Arial" w:eastAsia="Calibri" w:hAnsi="Arial" w:cs="Arial"/>
          <w:b/>
        </w:rPr>
        <w:t xml:space="preserve"> Responsibilities: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Involved in the creation of test plan and test cases based on functional specifications required for manual testing of marketing campaigns (promotions).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Determined user requirements and goals by conducting meetings.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Designed, scheduled and executed test plans within the pre-defined timeframe.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Functionally Testing using Quick Test Professional and Performance Testing using Load Runner.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="00A727F1" w:rsidRPr="00DA4EE7">
        <w:rPr>
          <w:rFonts w:ascii="Arial" w:hAnsi="Arial" w:cs="Arial"/>
          <w:b/>
        </w:rPr>
        <w:t>e-commerce</w:t>
      </w:r>
      <w:r w:rsidR="005B4EC9"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</w:rPr>
        <w:t>Functional and Integration Testing using Quick Test Professional.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Pr="00DA4EE7">
        <w:rPr>
          <w:rFonts w:ascii="Arial" w:hAnsi="Arial" w:cs="Arial"/>
          <w:b/>
        </w:rPr>
        <w:t xml:space="preserve">GUI </w:t>
      </w:r>
      <w:r w:rsidRPr="00DA4EE7">
        <w:rPr>
          <w:rFonts w:ascii="Arial" w:hAnsi="Arial" w:cs="Arial"/>
        </w:rPr>
        <w:t xml:space="preserve">testing manually. 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Functionality testing of the application.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Conducted Backend testing on the Oracle Database using SQL.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Regression tests were performed after every bug fix or system enhancement.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Integration testing and Configuration testing.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Involved in running UNIX Shell Scripts to back up daily test data.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Used complex SQL queries to perform Back End Testing manually with UNIX Shell Scripting.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Developed Base line scripts in order to test the future releases of the application.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Performed Unit and System Testing.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Participated in various meetings and discussed Enhancement and Modification Request issues.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Coordinated with the developers on Result and Defects Status on a regular basis.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Executed Test Cases manually and used locally developed tool for bug and defect tracking.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Participated in Inspection and walkthroughs.</w:t>
      </w:r>
    </w:p>
    <w:p w:rsidR="000C04D7" w:rsidRPr="00DA4EE7" w:rsidRDefault="000C04D7" w:rsidP="00456433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Used Quality Center for tracking and reporting defects found during the functional and regression testing and followed up on the bug life cycle.</w:t>
      </w:r>
    </w:p>
    <w:p w:rsidR="000C04D7" w:rsidRPr="00DA4EE7" w:rsidRDefault="000C04D7" w:rsidP="00456433">
      <w:pPr>
        <w:pStyle w:val="Normal1"/>
        <w:spacing w:line="276" w:lineRule="auto"/>
        <w:jc w:val="both"/>
        <w:rPr>
          <w:rFonts w:ascii="Arial" w:hAnsi="Arial" w:cs="Arial"/>
          <w:sz w:val="20"/>
        </w:rPr>
      </w:pPr>
    </w:p>
    <w:p w:rsidR="000C04D7" w:rsidRPr="00DA4EE7" w:rsidRDefault="000C04D7" w:rsidP="00456433">
      <w:pPr>
        <w:spacing w:line="276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DA4EE7">
        <w:rPr>
          <w:rFonts w:ascii="Arial" w:hAnsi="Arial" w:cs="Arial"/>
          <w:b/>
          <w:bCs/>
        </w:rPr>
        <w:lastRenderedPageBreak/>
        <w:t>Environment</w:t>
      </w:r>
      <w:r w:rsidRPr="00DA4EE7">
        <w:rPr>
          <w:rFonts w:ascii="Arial" w:hAnsi="Arial" w:cs="Arial"/>
          <w:b/>
        </w:rPr>
        <w:t xml:space="preserve">: </w:t>
      </w:r>
      <w:r w:rsidR="005B4EC9" w:rsidRPr="00DA4EE7">
        <w:rPr>
          <w:rFonts w:ascii="Arial" w:hAnsi="Arial" w:cs="Arial"/>
          <w:bCs/>
        </w:rPr>
        <w:t>QTP</w:t>
      </w:r>
      <w:r w:rsidRPr="00DA4EE7">
        <w:rPr>
          <w:rFonts w:ascii="Arial" w:hAnsi="Arial" w:cs="Arial"/>
          <w:bCs/>
        </w:rPr>
        <w:t xml:space="preserve">, Manual Testing, </w:t>
      </w:r>
      <w:r w:rsidR="000E6F5C" w:rsidRPr="00DA4EE7">
        <w:rPr>
          <w:rFonts w:ascii="Arial" w:hAnsi="Arial" w:cs="Arial"/>
          <w:bCs/>
        </w:rPr>
        <w:t xml:space="preserve">Quality Center, </w:t>
      </w:r>
      <w:r w:rsidRPr="00DA4EE7">
        <w:rPr>
          <w:rFonts w:ascii="Arial" w:hAnsi="Arial" w:cs="Arial"/>
          <w:bCs/>
        </w:rPr>
        <w:t>Windows 2000, Oracle, HTML,</w:t>
      </w:r>
      <w:r w:rsidRPr="00DA4EE7">
        <w:rPr>
          <w:rFonts w:ascii="Arial" w:hAnsi="Arial" w:cs="Arial"/>
          <w:color w:val="222222"/>
          <w:shd w:val="clear" w:color="auto" w:fill="FFFFFF"/>
        </w:rPr>
        <w:t xml:space="preserve"> MS SQL</w:t>
      </w:r>
      <w:r w:rsidRPr="00DA4EE7"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40508D" w:rsidRPr="00DA4EE7" w:rsidRDefault="0040508D" w:rsidP="00456433">
      <w:pPr>
        <w:spacing w:line="276" w:lineRule="auto"/>
        <w:jc w:val="both"/>
        <w:rPr>
          <w:rFonts w:ascii="Arial" w:hAnsi="Arial" w:cs="Arial"/>
          <w:b/>
        </w:rPr>
      </w:pPr>
    </w:p>
    <w:p w:rsidR="007341FA" w:rsidRPr="00DA4EE7" w:rsidRDefault="000E6F5C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Walmart</w:t>
      </w:r>
      <w:r w:rsidR="005B4EC9" w:rsidRPr="00DA4EE7">
        <w:rPr>
          <w:rFonts w:ascii="Arial" w:hAnsi="Arial" w:cs="Arial"/>
          <w:b/>
        </w:rPr>
        <w:t xml:space="preserve">, </w:t>
      </w:r>
      <w:r w:rsidRPr="00DA4EE7">
        <w:rPr>
          <w:rFonts w:ascii="Arial" w:hAnsi="Arial" w:cs="Arial"/>
          <w:b/>
        </w:rPr>
        <w:t>Bentonville, AR</w:t>
      </w:r>
    </w:p>
    <w:p w:rsidR="00EC2E2A" w:rsidRPr="00DA4EE7" w:rsidRDefault="000E6F5C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QA</w:t>
      </w:r>
      <w:r w:rsidR="005B4EC9" w:rsidRPr="00DA4EE7">
        <w:rPr>
          <w:rFonts w:ascii="Arial" w:hAnsi="Arial" w:cs="Arial"/>
          <w:b/>
        </w:rPr>
        <w:t xml:space="preserve"> Tester</w:t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1B3EE9" w:rsidRPr="00DA4EE7">
        <w:rPr>
          <w:rFonts w:ascii="Arial" w:hAnsi="Arial" w:cs="Arial"/>
          <w:b/>
        </w:rPr>
        <w:tab/>
      </w:r>
      <w:r w:rsidR="00456433" w:rsidRPr="00DA4EE7">
        <w:rPr>
          <w:rFonts w:ascii="Arial" w:hAnsi="Arial" w:cs="Arial"/>
          <w:b/>
        </w:rPr>
        <w:t>Sep 2009 to Aug. 2010</w:t>
      </w:r>
    </w:p>
    <w:p w:rsidR="00EC2E2A" w:rsidRPr="00DA4EE7" w:rsidRDefault="00EC2E2A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 xml:space="preserve">                                                                                          </w:t>
      </w:r>
    </w:p>
    <w:p w:rsidR="00290D36" w:rsidRPr="00DA4EE7" w:rsidRDefault="00290D36" w:rsidP="00456433">
      <w:pPr>
        <w:jc w:val="both"/>
        <w:rPr>
          <w:rFonts w:ascii="Arial" w:hAnsi="Arial" w:cs="Arial"/>
          <w:b/>
        </w:rPr>
      </w:pPr>
      <w:r w:rsidRPr="00DA4EE7">
        <w:rPr>
          <w:rFonts w:ascii="Arial" w:hAnsi="Arial" w:cs="Arial"/>
          <w:b/>
        </w:rPr>
        <w:t>Description:</w:t>
      </w:r>
    </w:p>
    <w:p w:rsidR="008E67B8" w:rsidRPr="00DA4EE7" w:rsidRDefault="008E67B8" w:rsidP="00456433">
      <w:pPr>
        <w:jc w:val="both"/>
        <w:rPr>
          <w:rFonts w:ascii="Arial" w:hAnsi="Arial" w:cs="Arial"/>
        </w:rPr>
      </w:pPr>
    </w:p>
    <w:p w:rsidR="005275E9" w:rsidRPr="00DA4EE7" w:rsidRDefault="005275E9" w:rsidP="00456433">
      <w:pPr>
        <w:jc w:val="both"/>
        <w:rPr>
          <w:rFonts w:ascii="Arial" w:hAnsi="Arial" w:cs="Arial"/>
          <w:color w:val="000000"/>
        </w:rPr>
      </w:pPr>
      <w:r w:rsidRPr="00DA4EE7">
        <w:rPr>
          <w:rFonts w:ascii="Arial" w:hAnsi="Arial" w:cs="Arial"/>
          <w:color w:val="000000"/>
        </w:rPr>
        <w:t xml:space="preserve">The project was upgrading their old system for improving the </w:t>
      </w:r>
      <w:r w:rsidRPr="00DA4EE7">
        <w:rPr>
          <w:rFonts w:ascii="Arial" w:hAnsi="Arial" w:cs="Arial"/>
          <w:b/>
          <w:color w:val="000000"/>
        </w:rPr>
        <w:t>Point of Sale</w:t>
      </w:r>
      <w:r w:rsidRPr="00DA4EE7">
        <w:rPr>
          <w:rFonts w:ascii="Arial" w:hAnsi="Arial" w:cs="Arial"/>
          <w:color w:val="000000"/>
        </w:rPr>
        <w:t xml:space="preserve"> performance and Inventory Management. I worked on Inventory Control Tracking, Customer Information, Accounting, Sales data and Optimal Stock Maintenance. This application is a </w:t>
      </w:r>
      <w:r w:rsidRPr="00DA4EE7">
        <w:rPr>
          <w:rFonts w:ascii="Arial" w:hAnsi="Arial" w:cs="Arial"/>
          <w:b/>
          <w:color w:val="000000"/>
        </w:rPr>
        <w:t>point of sale system</w:t>
      </w:r>
      <w:r w:rsidRPr="00DA4EE7">
        <w:rPr>
          <w:rFonts w:ascii="Arial" w:hAnsi="Arial" w:cs="Arial"/>
          <w:color w:val="000000"/>
        </w:rPr>
        <w:t>, that was used in all the stores for the quantity comparison report for displaying the current in-stock levels versus the quantity sold within a specified date range, other features like customer purchases by department, inventory maintenance, global special pricing, complete invoice storage, invoices on hold, receivables, and reports.</w:t>
      </w:r>
    </w:p>
    <w:p w:rsidR="005275E9" w:rsidRPr="00DA4EE7" w:rsidRDefault="005275E9" w:rsidP="00456433">
      <w:pPr>
        <w:pStyle w:val="NormalWeb"/>
        <w:spacing w:before="0"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5275E9" w:rsidRPr="00DA4EE7" w:rsidRDefault="005275E9" w:rsidP="00456433">
      <w:pPr>
        <w:spacing w:line="276" w:lineRule="auto"/>
        <w:jc w:val="both"/>
        <w:rPr>
          <w:rFonts w:ascii="Arial" w:hAnsi="Arial" w:cs="Arial"/>
          <w:b/>
          <w:bCs/>
        </w:rPr>
      </w:pPr>
      <w:r w:rsidRPr="00DA4EE7">
        <w:rPr>
          <w:rFonts w:ascii="Arial" w:hAnsi="Arial" w:cs="Arial"/>
          <w:b/>
          <w:bCs/>
        </w:rPr>
        <w:t>Responsibilities: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>Assisted the business analyst team in preparing the</w:t>
      </w:r>
      <w:r w:rsidR="005B4EC9" w:rsidRPr="00DA4EE7">
        <w:rPr>
          <w:rFonts w:ascii="Arial" w:hAnsi="Arial" w:cs="Arial"/>
        </w:rPr>
        <w:t xml:space="preserve"> </w:t>
      </w:r>
      <w:r w:rsidR="005B4EC9" w:rsidRPr="00DA4EE7">
        <w:rPr>
          <w:rFonts w:ascii="Arial" w:hAnsi="Arial" w:cs="Arial"/>
          <w:b/>
        </w:rPr>
        <w:t>Point of Sale (POS)</w:t>
      </w:r>
      <w:r w:rsidRPr="00DA4EE7">
        <w:rPr>
          <w:rFonts w:ascii="Arial" w:hAnsi="Arial" w:cs="Arial"/>
        </w:rPr>
        <w:t xml:space="preserve"> Functional Specification Document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Prepared </w:t>
      </w:r>
      <w:r w:rsidRPr="00DA4EE7">
        <w:rPr>
          <w:rFonts w:ascii="Arial" w:hAnsi="Arial" w:cs="Arial"/>
          <w:bCs/>
        </w:rPr>
        <w:t>Test Plans</w:t>
      </w:r>
      <w:r w:rsidRPr="00DA4EE7">
        <w:rPr>
          <w:rFonts w:ascii="Arial" w:hAnsi="Arial" w:cs="Arial"/>
        </w:rPr>
        <w:t xml:space="preserve"> and </w:t>
      </w:r>
      <w:r w:rsidRPr="00DA4EE7">
        <w:rPr>
          <w:rFonts w:ascii="Arial" w:hAnsi="Arial" w:cs="Arial"/>
          <w:bCs/>
        </w:rPr>
        <w:t>Test Cases</w:t>
      </w:r>
      <w:r w:rsidRPr="00DA4EE7">
        <w:rPr>
          <w:rFonts w:ascii="Arial" w:hAnsi="Arial" w:cs="Arial"/>
        </w:rPr>
        <w:t xml:space="preserve"> based on the business requirements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Prepared </w:t>
      </w:r>
      <w:r w:rsidRPr="00DA4EE7">
        <w:rPr>
          <w:rFonts w:ascii="Arial" w:hAnsi="Arial" w:cs="Arial"/>
          <w:bCs/>
        </w:rPr>
        <w:t>test scripts</w:t>
      </w:r>
      <w:r w:rsidRPr="00DA4EE7">
        <w:rPr>
          <w:rFonts w:ascii="Arial" w:hAnsi="Arial" w:cs="Arial"/>
        </w:rPr>
        <w:t xml:space="preserve"> for automated testing using </w:t>
      </w:r>
      <w:r w:rsidRPr="00DA4EE7">
        <w:rPr>
          <w:rFonts w:ascii="Arial" w:hAnsi="Arial" w:cs="Arial"/>
          <w:bCs/>
        </w:rPr>
        <w:t>QTP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Pr="00DA4EE7">
        <w:rPr>
          <w:rFonts w:ascii="Arial" w:hAnsi="Arial" w:cs="Arial"/>
          <w:bCs/>
        </w:rPr>
        <w:t>Security Testing.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  <w:bCs/>
        </w:rPr>
        <w:t>Tested the properties of the tables using</w:t>
      </w:r>
      <w:r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  <w:bCs/>
        </w:rPr>
        <w:t>table checkpoints</w:t>
      </w:r>
      <w:r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  <w:bCs/>
        </w:rPr>
        <w:t>using</w:t>
      </w:r>
      <w:r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  <w:bCs/>
        </w:rPr>
        <w:t>Quick Test Pro</w:t>
      </w:r>
      <w:r w:rsidRPr="00DA4EE7">
        <w:rPr>
          <w:rFonts w:ascii="Arial" w:hAnsi="Arial" w:cs="Arial"/>
        </w:rPr>
        <w:t>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  <w:bCs/>
        </w:rPr>
        <w:t>Created</w:t>
      </w:r>
      <w:r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  <w:bCs/>
        </w:rPr>
        <w:t>page checkpoints</w:t>
      </w:r>
      <w:r w:rsidRPr="00DA4EE7">
        <w:rPr>
          <w:rFonts w:ascii="Arial" w:hAnsi="Arial" w:cs="Arial"/>
        </w:rPr>
        <w:t xml:space="preserve"> </w:t>
      </w:r>
      <w:r w:rsidRPr="00DA4EE7">
        <w:rPr>
          <w:rFonts w:ascii="Arial" w:hAnsi="Arial" w:cs="Arial"/>
          <w:bCs/>
        </w:rPr>
        <w:t>to test the properties and contents of the web page using Quick Test Pro.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Conducted </w:t>
      </w:r>
      <w:r w:rsidRPr="00DA4EE7">
        <w:rPr>
          <w:rFonts w:ascii="Arial" w:hAnsi="Arial" w:cs="Arial"/>
          <w:bCs/>
        </w:rPr>
        <w:t>Back End Testing using SQL Queries</w:t>
      </w:r>
      <w:r w:rsidRPr="00DA4EE7">
        <w:rPr>
          <w:rFonts w:ascii="Arial" w:hAnsi="Arial" w:cs="Arial"/>
        </w:rPr>
        <w:t xml:space="preserve"> to ensure proper data validation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  <w:u w:val="single"/>
        </w:rPr>
      </w:pPr>
      <w:r w:rsidRPr="00DA4EE7">
        <w:rPr>
          <w:rFonts w:ascii="Arial" w:hAnsi="Arial" w:cs="Arial"/>
        </w:rPr>
        <w:t>Performed Data Validation and Data Integration using SQL Queries.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Pr="00DA4EE7">
        <w:rPr>
          <w:rFonts w:ascii="Arial" w:hAnsi="Arial" w:cs="Arial"/>
          <w:bCs/>
        </w:rPr>
        <w:t>Positive</w:t>
      </w:r>
      <w:r w:rsidRPr="00DA4EE7">
        <w:rPr>
          <w:rFonts w:ascii="Arial" w:hAnsi="Arial" w:cs="Arial"/>
        </w:rPr>
        <w:t xml:space="preserve"> and </w:t>
      </w:r>
      <w:r w:rsidRPr="00DA4EE7">
        <w:rPr>
          <w:rFonts w:ascii="Arial" w:hAnsi="Arial" w:cs="Arial"/>
          <w:bCs/>
        </w:rPr>
        <w:t>Negative testing</w:t>
      </w:r>
      <w:r w:rsidRPr="00DA4EE7">
        <w:rPr>
          <w:rFonts w:ascii="Arial" w:hAnsi="Arial" w:cs="Arial"/>
        </w:rPr>
        <w:t xml:space="preserve"> to ensure appropriate user authentication.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Performed </w:t>
      </w:r>
      <w:r w:rsidRPr="00DA4EE7">
        <w:rPr>
          <w:rFonts w:ascii="Arial" w:hAnsi="Arial" w:cs="Arial"/>
          <w:bCs/>
        </w:rPr>
        <w:t>Regression testing</w:t>
      </w:r>
      <w:r w:rsidRPr="00DA4EE7">
        <w:rPr>
          <w:rFonts w:ascii="Arial" w:hAnsi="Arial" w:cs="Arial"/>
        </w:rPr>
        <w:t xml:space="preserve"> using QTP.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Participated in the team for </w:t>
      </w:r>
      <w:r w:rsidRPr="00DA4EE7">
        <w:rPr>
          <w:rFonts w:ascii="Arial" w:hAnsi="Arial" w:cs="Arial"/>
          <w:bCs/>
        </w:rPr>
        <w:t>User Acceptance Testing</w:t>
      </w:r>
      <w:r w:rsidRPr="00DA4EE7">
        <w:rPr>
          <w:rFonts w:ascii="Arial" w:hAnsi="Arial" w:cs="Arial"/>
        </w:rPr>
        <w:t>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Involved in writing </w:t>
      </w:r>
      <w:r w:rsidRPr="00DA4EE7">
        <w:rPr>
          <w:rFonts w:ascii="Arial" w:hAnsi="Arial" w:cs="Arial"/>
          <w:bCs/>
        </w:rPr>
        <w:t xml:space="preserve">Traceability Matrix </w:t>
      </w:r>
      <w:r w:rsidRPr="00DA4EE7">
        <w:rPr>
          <w:rFonts w:ascii="Arial" w:hAnsi="Arial" w:cs="Arial"/>
        </w:rPr>
        <w:t>and</w:t>
      </w:r>
      <w:r w:rsidRPr="00DA4EE7">
        <w:rPr>
          <w:rFonts w:ascii="Arial" w:hAnsi="Arial" w:cs="Arial"/>
          <w:bCs/>
        </w:rPr>
        <w:t xml:space="preserve"> performed Gap Analysis</w:t>
      </w:r>
      <w:r w:rsidRPr="00DA4EE7">
        <w:rPr>
          <w:rFonts w:ascii="Arial" w:hAnsi="Arial" w:cs="Arial"/>
        </w:rPr>
        <w:t>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>Conducted result analysis and interacted with developers to resolve bugs.</w:t>
      </w:r>
    </w:p>
    <w:p w:rsidR="005275E9" w:rsidRPr="00DA4EE7" w:rsidRDefault="005275E9" w:rsidP="00456433">
      <w:pPr>
        <w:pStyle w:val="BlockText"/>
        <w:numPr>
          <w:ilvl w:val="0"/>
          <w:numId w:val="10"/>
        </w:numPr>
        <w:spacing w:after="0" w:line="276" w:lineRule="auto"/>
        <w:ind w:left="360" w:right="374"/>
        <w:rPr>
          <w:rFonts w:ascii="Arial" w:hAnsi="Arial" w:cs="Arial"/>
        </w:rPr>
      </w:pPr>
      <w:r w:rsidRPr="00DA4EE7">
        <w:rPr>
          <w:rFonts w:ascii="Arial" w:hAnsi="Arial" w:cs="Arial"/>
        </w:rPr>
        <w:t xml:space="preserve">Used </w:t>
      </w:r>
      <w:r w:rsidRPr="00DA4EE7">
        <w:rPr>
          <w:rFonts w:ascii="Arial" w:hAnsi="Arial" w:cs="Arial"/>
          <w:bCs/>
        </w:rPr>
        <w:t>Quality Centre</w:t>
      </w:r>
      <w:r w:rsidRPr="00DA4EE7">
        <w:rPr>
          <w:rFonts w:ascii="Arial" w:hAnsi="Arial" w:cs="Arial"/>
        </w:rPr>
        <w:t xml:space="preserve"> to generate Bug Reports and documented the same.</w:t>
      </w:r>
    </w:p>
    <w:p w:rsidR="005275E9" w:rsidRPr="00DA4EE7" w:rsidRDefault="005275E9" w:rsidP="00456433">
      <w:pPr>
        <w:spacing w:line="276" w:lineRule="auto"/>
        <w:jc w:val="both"/>
        <w:rPr>
          <w:rFonts w:ascii="Arial" w:hAnsi="Arial" w:cs="Arial"/>
          <w:b/>
        </w:rPr>
      </w:pPr>
    </w:p>
    <w:p w:rsidR="00AD3BAC" w:rsidRPr="00DA4EE7" w:rsidRDefault="0071230D" w:rsidP="00456433">
      <w:pPr>
        <w:spacing w:after="100" w:afterAutospacing="1" w:line="276" w:lineRule="auto"/>
        <w:jc w:val="both"/>
        <w:rPr>
          <w:rStyle w:val="apple-style-span"/>
          <w:rFonts w:ascii="Arial" w:eastAsia="ヒラギノ角ゴ Pro W3" w:hAnsi="Arial" w:cs="Arial"/>
        </w:rPr>
      </w:pPr>
      <w:r w:rsidRPr="00DA4EE7">
        <w:rPr>
          <w:rStyle w:val="apple-style-span"/>
          <w:rFonts w:ascii="Arial" w:eastAsia="ヒラギノ角ゴ Pro W3" w:hAnsi="Arial" w:cs="Arial"/>
          <w:b/>
        </w:rPr>
        <w:t>Environment</w:t>
      </w:r>
      <w:r w:rsidRPr="00DA4EE7">
        <w:rPr>
          <w:rStyle w:val="apple-style-span"/>
          <w:rFonts w:ascii="Arial" w:eastAsia="ヒラギノ角ゴ Pro W3" w:hAnsi="Arial" w:cs="Arial"/>
        </w:rPr>
        <w:t xml:space="preserve">: Quality Center, Quick Test Pro, , </w:t>
      </w:r>
      <w:r w:rsidR="000308C5" w:rsidRPr="00DA4EE7">
        <w:rPr>
          <w:rStyle w:val="apple-style-span"/>
          <w:rFonts w:ascii="Arial" w:eastAsia="ヒラギノ角ゴ Pro W3" w:hAnsi="Arial" w:cs="Arial"/>
        </w:rPr>
        <w:t xml:space="preserve">XHTML, </w:t>
      </w:r>
      <w:r w:rsidRPr="00DA4EE7">
        <w:rPr>
          <w:rStyle w:val="apple-style-span"/>
          <w:rFonts w:ascii="Arial" w:eastAsia="ヒラギノ角ゴ Pro W3" w:hAnsi="Arial" w:cs="Arial"/>
        </w:rPr>
        <w:t>Windows NT, HTML, Oracle.</w:t>
      </w:r>
    </w:p>
    <w:p w:rsidR="003059A8" w:rsidRPr="00DA4EE7" w:rsidRDefault="003059A8" w:rsidP="00456433">
      <w:pPr>
        <w:spacing w:after="100" w:afterAutospacing="1" w:line="276" w:lineRule="auto"/>
        <w:jc w:val="both"/>
        <w:rPr>
          <w:rStyle w:val="apple-style-span"/>
          <w:rFonts w:ascii="Arial" w:eastAsia="ヒラギノ角ゴ Pro W3" w:hAnsi="Arial" w:cs="Arial"/>
          <w:b/>
        </w:rPr>
      </w:pPr>
      <w:r w:rsidRPr="00DA4EE7">
        <w:rPr>
          <w:rStyle w:val="apple-style-span"/>
          <w:rFonts w:ascii="Arial" w:eastAsia="ヒラギノ角ゴ Pro W3" w:hAnsi="Arial" w:cs="Arial"/>
          <w:b/>
        </w:rPr>
        <w:t>EDUCATION:</w:t>
      </w:r>
    </w:p>
    <w:p w:rsidR="003059A8" w:rsidRPr="00DA4EE7" w:rsidRDefault="001B3EE9" w:rsidP="00456433">
      <w:pPr>
        <w:jc w:val="both"/>
        <w:rPr>
          <w:rFonts w:ascii="Arial" w:hAnsi="Arial" w:cs="Arial"/>
        </w:rPr>
      </w:pPr>
      <w:r w:rsidRPr="00DA4EE7">
        <w:rPr>
          <w:rFonts w:ascii="Arial" w:hAnsi="Arial" w:cs="Arial"/>
        </w:rPr>
        <w:t>Bachelor of Science in Information Technolog</w:t>
      </w:r>
      <w:r w:rsidRPr="00DA4EE7">
        <w:rPr>
          <w:rStyle w:val="apple-style-span"/>
          <w:rFonts w:ascii="Arial" w:eastAsia="ヒラギノ角ゴ Pro W3" w:hAnsi="Arial" w:cs="Arial"/>
        </w:rPr>
        <w:t>y</w:t>
      </w:r>
      <w:r w:rsidR="00456433" w:rsidRPr="00DA4EE7">
        <w:rPr>
          <w:rStyle w:val="apple-style-span"/>
          <w:rFonts w:ascii="Arial" w:eastAsia="ヒラギノ角ゴ Pro W3" w:hAnsi="Arial" w:cs="Arial"/>
        </w:rPr>
        <w:t xml:space="preserve">, </w:t>
      </w:r>
      <w:r w:rsidRPr="00DA4EE7">
        <w:rPr>
          <w:rStyle w:val="apple-style-span"/>
          <w:rFonts w:ascii="Arial" w:hAnsi="Arial" w:cs="Arial"/>
          <w:b/>
        </w:rPr>
        <w:t>200</w:t>
      </w:r>
      <w:r w:rsidR="00652878" w:rsidRPr="00DA4EE7">
        <w:rPr>
          <w:rStyle w:val="apple-style-span"/>
          <w:rFonts w:ascii="Arial" w:hAnsi="Arial" w:cs="Arial"/>
          <w:b/>
        </w:rPr>
        <w:t>9</w:t>
      </w:r>
    </w:p>
    <w:sectPr w:rsidR="003059A8" w:rsidRPr="00DA4EE7" w:rsidSect="00DA4EE7">
      <w:headerReference w:type="default" r:id="rId9"/>
      <w:pgSz w:w="12240" w:h="15840"/>
      <w:pgMar w:top="-3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A4F" w:rsidRDefault="00574A4F" w:rsidP="003A32F3">
      <w:r>
        <w:separator/>
      </w:r>
    </w:p>
  </w:endnote>
  <w:endnote w:type="continuationSeparator" w:id="1">
    <w:p w:rsidR="00574A4F" w:rsidRDefault="00574A4F" w:rsidP="003A3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A4F" w:rsidRDefault="00574A4F" w:rsidP="003A32F3">
      <w:r>
        <w:separator/>
      </w:r>
    </w:p>
  </w:footnote>
  <w:footnote w:type="continuationSeparator" w:id="1">
    <w:p w:rsidR="00574A4F" w:rsidRDefault="00574A4F" w:rsidP="003A32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2F3" w:rsidRDefault="003A32F3">
    <w:pPr>
      <w:pStyle w:val="Header"/>
    </w:pPr>
  </w:p>
  <w:p w:rsidR="003A32F3" w:rsidRPr="000C3BFF" w:rsidRDefault="003A32F3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/>
      </w:rPr>
    </w:lvl>
  </w:abstractNum>
  <w:abstractNum w:abstractNumId="5">
    <w:nsid w:val="0F5261DE"/>
    <w:multiLevelType w:val="hybridMultilevel"/>
    <w:tmpl w:val="B2ACE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F810E6"/>
    <w:multiLevelType w:val="hybridMultilevel"/>
    <w:tmpl w:val="DE38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3055F6"/>
    <w:multiLevelType w:val="hybridMultilevel"/>
    <w:tmpl w:val="F9A0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A445BD"/>
    <w:multiLevelType w:val="hybridMultilevel"/>
    <w:tmpl w:val="5A4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610DD"/>
    <w:multiLevelType w:val="hybridMultilevel"/>
    <w:tmpl w:val="D530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72B81"/>
    <w:multiLevelType w:val="hybridMultilevel"/>
    <w:tmpl w:val="2DB27D80"/>
    <w:lvl w:ilvl="0" w:tplc="19FE8DC2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000000"/>
        <w:spacing w:val="0"/>
        <w:position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745B45"/>
    <w:multiLevelType w:val="hybridMultilevel"/>
    <w:tmpl w:val="5BB4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B8020B"/>
    <w:multiLevelType w:val="hybridMultilevel"/>
    <w:tmpl w:val="0F081912"/>
    <w:lvl w:ilvl="0" w:tplc="765282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FD5502"/>
    <w:multiLevelType w:val="hybridMultilevel"/>
    <w:tmpl w:val="FC9C9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3"/>
  </w:num>
  <w:num w:numId="11">
    <w:abstractNumId w:val="12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3A32F3"/>
    <w:rsid w:val="000308C5"/>
    <w:rsid w:val="000340CA"/>
    <w:rsid w:val="000404EA"/>
    <w:rsid w:val="0004165F"/>
    <w:rsid w:val="00044EC4"/>
    <w:rsid w:val="00046662"/>
    <w:rsid w:val="000B2850"/>
    <w:rsid w:val="000C04D7"/>
    <w:rsid w:val="000C3BFF"/>
    <w:rsid w:val="000E6F5C"/>
    <w:rsid w:val="001106E4"/>
    <w:rsid w:val="00130EBD"/>
    <w:rsid w:val="001A7B4E"/>
    <w:rsid w:val="001B3EE9"/>
    <w:rsid w:val="001E721F"/>
    <w:rsid w:val="0020052D"/>
    <w:rsid w:val="00221FB1"/>
    <w:rsid w:val="002355D8"/>
    <w:rsid w:val="002864C9"/>
    <w:rsid w:val="00290D36"/>
    <w:rsid w:val="002E6A2E"/>
    <w:rsid w:val="002F0D63"/>
    <w:rsid w:val="002F6598"/>
    <w:rsid w:val="003059A8"/>
    <w:rsid w:val="00310911"/>
    <w:rsid w:val="00336EBF"/>
    <w:rsid w:val="0036255B"/>
    <w:rsid w:val="00392501"/>
    <w:rsid w:val="003956A7"/>
    <w:rsid w:val="003A32F3"/>
    <w:rsid w:val="003F6125"/>
    <w:rsid w:val="00401490"/>
    <w:rsid w:val="0040508D"/>
    <w:rsid w:val="00405627"/>
    <w:rsid w:val="00452969"/>
    <w:rsid w:val="00456433"/>
    <w:rsid w:val="00464511"/>
    <w:rsid w:val="00464C5C"/>
    <w:rsid w:val="00494758"/>
    <w:rsid w:val="004A65DE"/>
    <w:rsid w:val="004F0D84"/>
    <w:rsid w:val="005054C5"/>
    <w:rsid w:val="005275E9"/>
    <w:rsid w:val="005414C6"/>
    <w:rsid w:val="00543B18"/>
    <w:rsid w:val="00552484"/>
    <w:rsid w:val="00556DD0"/>
    <w:rsid w:val="00574A4F"/>
    <w:rsid w:val="00586256"/>
    <w:rsid w:val="005B4EC9"/>
    <w:rsid w:val="005C3A79"/>
    <w:rsid w:val="005E5449"/>
    <w:rsid w:val="00620D40"/>
    <w:rsid w:val="00620E85"/>
    <w:rsid w:val="00652878"/>
    <w:rsid w:val="006548E9"/>
    <w:rsid w:val="0069029F"/>
    <w:rsid w:val="00694A07"/>
    <w:rsid w:val="006A4067"/>
    <w:rsid w:val="006A43A4"/>
    <w:rsid w:val="006B23F5"/>
    <w:rsid w:val="006E244D"/>
    <w:rsid w:val="0071230D"/>
    <w:rsid w:val="00714297"/>
    <w:rsid w:val="00722074"/>
    <w:rsid w:val="007341FA"/>
    <w:rsid w:val="00736ED4"/>
    <w:rsid w:val="00743E7A"/>
    <w:rsid w:val="0077363A"/>
    <w:rsid w:val="007763BF"/>
    <w:rsid w:val="00784117"/>
    <w:rsid w:val="007C07D2"/>
    <w:rsid w:val="0080791F"/>
    <w:rsid w:val="008265CE"/>
    <w:rsid w:val="00860A52"/>
    <w:rsid w:val="00861D98"/>
    <w:rsid w:val="008B6B62"/>
    <w:rsid w:val="008D5736"/>
    <w:rsid w:val="008D6A0B"/>
    <w:rsid w:val="008E67B8"/>
    <w:rsid w:val="00911201"/>
    <w:rsid w:val="00931757"/>
    <w:rsid w:val="009A04A5"/>
    <w:rsid w:val="009A060D"/>
    <w:rsid w:val="009E2264"/>
    <w:rsid w:val="009F4BD5"/>
    <w:rsid w:val="00A525D2"/>
    <w:rsid w:val="00A540A3"/>
    <w:rsid w:val="00A56C76"/>
    <w:rsid w:val="00A62E96"/>
    <w:rsid w:val="00A727F1"/>
    <w:rsid w:val="00A8025F"/>
    <w:rsid w:val="00A845EE"/>
    <w:rsid w:val="00AC63E4"/>
    <w:rsid w:val="00AC6DC5"/>
    <w:rsid w:val="00AD3BAC"/>
    <w:rsid w:val="00AF7438"/>
    <w:rsid w:val="00B63570"/>
    <w:rsid w:val="00BC1D37"/>
    <w:rsid w:val="00BD4509"/>
    <w:rsid w:val="00BD4827"/>
    <w:rsid w:val="00BF7B89"/>
    <w:rsid w:val="00C0590D"/>
    <w:rsid w:val="00C131CE"/>
    <w:rsid w:val="00C20304"/>
    <w:rsid w:val="00C2251A"/>
    <w:rsid w:val="00C239F7"/>
    <w:rsid w:val="00C62EBC"/>
    <w:rsid w:val="00C957AA"/>
    <w:rsid w:val="00CB4EC8"/>
    <w:rsid w:val="00CE0B24"/>
    <w:rsid w:val="00CF5D5E"/>
    <w:rsid w:val="00CF6ABA"/>
    <w:rsid w:val="00D0152C"/>
    <w:rsid w:val="00D477D5"/>
    <w:rsid w:val="00D7576A"/>
    <w:rsid w:val="00D760D5"/>
    <w:rsid w:val="00D81307"/>
    <w:rsid w:val="00DA4EE7"/>
    <w:rsid w:val="00DF7F52"/>
    <w:rsid w:val="00E14255"/>
    <w:rsid w:val="00E166D8"/>
    <w:rsid w:val="00E25326"/>
    <w:rsid w:val="00E25463"/>
    <w:rsid w:val="00E31D45"/>
    <w:rsid w:val="00E609CB"/>
    <w:rsid w:val="00E61CC2"/>
    <w:rsid w:val="00EC2E2A"/>
    <w:rsid w:val="00F12D0C"/>
    <w:rsid w:val="00F413AC"/>
    <w:rsid w:val="00F64255"/>
    <w:rsid w:val="00FE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0C3BFF"/>
    <w:pPr>
      <w:widowControl w:val="0"/>
      <w:suppressAutoHyphens w:val="0"/>
      <w:autoSpaceDE w:val="0"/>
      <w:autoSpaceDN w:val="0"/>
      <w:adjustRightInd w:val="0"/>
      <w:outlineLvl w:val="4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rsid w:val="003A32F3"/>
    <w:rPr>
      <w:rFonts w:ascii="Lucida Grande" w:eastAsia="ヒラギノ角ゴ Pro W3" w:hAnsi="Lucida Grande" w:cs="Lucida Grande"/>
      <w:b/>
      <w:i w:val="0"/>
      <w:color w:val="000000"/>
      <w:sz w:val="20"/>
    </w:rPr>
  </w:style>
  <w:style w:type="paragraph" w:styleId="ListParagraph">
    <w:name w:val="List Paragraph"/>
    <w:basedOn w:val="Normal"/>
    <w:qFormat/>
    <w:rsid w:val="003A32F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A3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2F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A3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2F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F3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rsid w:val="003A32F3"/>
    <w:rPr>
      <w:color w:val="0000FF"/>
      <w:u w:val="single"/>
    </w:rPr>
  </w:style>
  <w:style w:type="paragraph" w:styleId="NoSpacing">
    <w:name w:val="No Spacing"/>
    <w:uiPriority w:val="1"/>
    <w:qFormat/>
    <w:rsid w:val="003A32F3"/>
    <w:pPr>
      <w:suppressAutoHyphens/>
      <w:spacing w:after="0" w:line="240" w:lineRule="auto"/>
    </w:pPr>
    <w:rPr>
      <w:rFonts w:ascii="Calibri" w:eastAsia="Calibri" w:hAnsi="Calibri" w:cs="Arial"/>
      <w:b/>
      <w:lang w:eastAsia="ar-SA"/>
    </w:rPr>
  </w:style>
  <w:style w:type="paragraph" w:customStyle="1" w:styleId="CompanyDetails">
    <w:name w:val="Company Details"/>
    <w:basedOn w:val="Normal"/>
    <w:rsid w:val="00A62E96"/>
    <w:pPr>
      <w:tabs>
        <w:tab w:val="center" w:pos="5040"/>
        <w:tab w:val="right" w:pos="9360"/>
      </w:tabs>
      <w:suppressAutoHyphens w:val="0"/>
    </w:pPr>
    <w:rPr>
      <w:rFonts w:ascii="Verdana" w:hAnsi="Verdana" w:cs="Arial"/>
      <w:b/>
      <w:bCs/>
      <w:spacing w:val="-2"/>
      <w:sz w:val="18"/>
      <w:lang w:eastAsia="en-US"/>
    </w:rPr>
  </w:style>
  <w:style w:type="paragraph" w:customStyle="1" w:styleId="Responsibilities">
    <w:name w:val="Responsibilities"/>
    <w:basedOn w:val="Normal"/>
    <w:rsid w:val="00A62E96"/>
    <w:pPr>
      <w:tabs>
        <w:tab w:val="left" w:pos="720"/>
        <w:tab w:val="center" w:pos="5040"/>
        <w:tab w:val="right" w:pos="9360"/>
      </w:tabs>
      <w:suppressAutoHyphens w:val="0"/>
    </w:pPr>
    <w:rPr>
      <w:rFonts w:ascii="Verdana" w:hAnsi="Verdana" w:cs="Arial"/>
      <w:b/>
      <w:spacing w:val="-2"/>
      <w:lang w:eastAsia="en-US"/>
    </w:rPr>
  </w:style>
  <w:style w:type="paragraph" w:customStyle="1" w:styleId="SoftwareUsed">
    <w:name w:val="Software Used"/>
    <w:basedOn w:val="Normal"/>
    <w:rsid w:val="00A62E96"/>
    <w:pPr>
      <w:tabs>
        <w:tab w:val="center" w:pos="5040"/>
        <w:tab w:val="right" w:pos="9360"/>
      </w:tabs>
      <w:suppressAutoHyphens w:val="0"/>
    </w:pPr>
    <w:rPr>
      <w:rFonts w:ascii="Verdana" w:hAnsi="Verdana" w:cs="Arial"/>
      <w:b/>
      <w:spacing w:val="-2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714297"/>
    <w:pPr>
      <w:suppressAutoHyphens w:val="0"/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14297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basedOn w:val="Normal"/>
    <w:rsid w:val="000C04D7"/>
    <w:pPr>
      <w:widowControl w:val="0"/>
    </w:pPr>
    <w:rPr>
      <w:sz w:val="24"/>
    </w:rPr>
  </w:style>
  <w:style w:type="character" w:customStyle="1" w:styleId="WW8Num11z0">
    <w:name w:val="WW8Num11z0"/>
    <w:rsid w:val="000C04D7"/>
    <w:rPr>
      <w:rFonts w:ascii="Symbol" w:hAnsi="Symbol" w:cs="Symbol"/>
    </w:rPr>
  </w:style>
  <w:style w:type="paragraph" w:styleId="NormalWeb">
    <w:name w:val="Normal (Web)"/>
    <w:basedOn w:val="Normal"/>
    <w:uiPriority w:val="99"/>
    <w:semiHidden/>
    <w:unhideWhenUsed/>
    <w:rsid w:val="005275E9"/>
    <w:pPr>
      <w:suppressAutoHyphens w:val="0"/>
      <w:spacing w:before="100" w:after="100"/>
    </w:pPr>
    <w:rPr>
      <w:sz w:val="24"/>
      <w:szCs w:val="24"/>
      <w:lang w:eastAsia="zh-CN"/>
    </w:rPr>
  </w:style>
  <w:style w:type="paragraph" w:styleId="List2">
    <w:name w:val="List 2"/>
    <w:basedOn w:val="Normal"/>
    <w:uiPriority w:val="99"/>
    <w:semiHidden/>
    <w:unhideWhenUsed/>
    <w:rsid w:val="005275E9"/>
    <w:pPr>
      <w:suppressAutoHyphens w:val="0"/>
      <w:ind w:left="720" w:hanging="360"/>
    </w:pPr>
    <w:rPr>
      <w:lang w:eastAsia="en-US"/>
    </w:rPr>
  </w:style>
  <w:style w:type="paragraph" w:styleId="BlockText">
    <w:name w:val="Block Text"/>
    <w:basedOn w:val="Normal"/>
    <w:uiPriority w:val="99"/>
    <w:semiHidden/>
    <w:unhideWhenUsed/>
    <w:rsid w:val="005275E9"/>
    <w:pPr>
      <w:suppressAutoHyphens w:val="0"/>
      <w:spacing w:after="150" w:line="255" w:lineRule="atLeast"/>
      <w:ind w:left="375" w:right="375"/>
      <w:jc w:val="both"/>
    </w:pPr>
    <w:rPr>
      <w:rFonts w:ascii="Verdana" w:hAnsi="Verdana"/>
      <w:lang w:eastAsia="en-US"/>
    </w:rPr>
  </w:style>
  <w:style w:type="character" w:customStyle="1" w:styleId="apple-style-span">
    <w:name w:val="apple-style-span"/>
    <w:basedOn w:val="DefaultParagraphFont"/>
    <w:rsid w:val="005275E9"/>
  </w:style>
  <w:style w:type="character" w:customStyle="1" w:styleId="apple-converted-space">
    <w:name w:val="apple-converted-space"/>
    <w:basedOn w:val="DefaultParagraphFont"/>
    <w:rsid w:val="005275E9"/>
  </w:style>
  <w:style w:type="character" w:customStyle="1" w:styleId="Heading5Char">
    <w:name w:val="Heading 5 Char"/>
    <w:basedOn w:val="DefaultParagraphFont"/>
    <w:link w:val="Heading5"/>
    <w:rsid w:val="000C3BF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irsyed26i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215F6-2723-4189-8A2C-E81545C1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lkush</cp:lastModifiedBy>
  <cp:revision>2</cp:revision>
  <dcterms:created xsi:type="dcterms:W3CDTF">2016-01-11T18:53:00Z</dcterms:created>
  <dcterms:modified xsi:type="dcterms:W3CDTF">2016-01-11T18:53:00Z</dcterms:modified>
</cp:coreProperties>
</file>