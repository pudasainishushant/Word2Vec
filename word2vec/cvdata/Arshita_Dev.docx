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FA" w:rsidRPr="003C1436" w:rsidRDefault="00FB12ED" w:rsidP="003C1436">
      <w:pPr>
        <w:pStyle w:val="NoSpacing"/>
        <w:rPr>
          <w:rFonts w:ascii="Verdana" w:hAnsi="Verdana" w:cs="Arial"/>
          <w:b/>
          <w:sz w:val="20"/>
          <w:szCs w:val="20"/>
        </w:rPr>
      </w:pPr>
      <w:r>
        <w:rPr>
          <w:rFonts w:ascii="Verdana" w:hAnsi="Verdana" w:cs="Arial"/>
          <w:b/>
          <w:noProof/>
          <w:sz w:val="20"/>
          <w:szCs w:val="20"/>
        </w:rPr>
        <w:t>Arshita Patel</w:t>
      </w:r>
    </w:p>
    <w:p w:rsidR="003C1436" w:rsidRDefault="00A956C8" w:rsidP="003C1436">
      <w:pPr>
        <w:pStyle w:val="NoSpacing"/>
        <w:rPr>
          <w:rFonts w:ascii="Verdana" w:hAnsi="Verdana" w:cs="Arial"/>
          <w:b/>
          <w:sz w:val="20"/>
          <w:szCs w:val="20"/>
        </w:rPr>
      </w:pPr>
      <w:r w:rsidRPr="003C1436">
        <w:rPr>
          <w:rFonts w:ascii="Verdana" w:hAnsi="Verdana" w:cs="Arial"/>
          <w:b/>
          <w:sz w:val="20"/>
          <w:szCs w:val="20"/>
        </w:rPr>
        <w:t>Informatica Developer</w:t>
      </w:r>
      <w:r w:rsidR="002E39FA" w:rsidRPr="003C1436">
        <w:rPr>
          <w:rFonts w:ascii="Verdana" w:hAnsi="Verdana" w:cs="Arial"/>
          <w:b/>
          <w:sz w:val="20"/>
          <w:szCs w:val="20"/>
        </w:rPr>
        <w:t xml:space="preserve"> </w:t>
      </w:r>
    </w:p>
    <w:p w:rsidR="003C1436" w:rsidRDefault="00FB12ED" w:rsidP="003C1436">
      <w:pPr>
        <w:pStyle w:val="Heading4"/>
        <w:tabs>
          <w:tab w:val="left" w:pos="0"/>
        </w:tabs>
        <w:jc w:val="left"/>
        <w:rPr>
          <w:rFonts w:ascii="Verdana" w:hAnsi="Verdana" w:cs="Arial"/>
          <w:bCs w:val="0"/>
          <w:szCs w:val="20"/>
          <w:u w:val="none"/>
          <w:lang w:eastAsia="en-US"/>
        </w:rPr>
      </w:pPr>
      <w:hyperlink r:id="rId7" w:history="1">
        <w:r w:rsidRPr="00B34266">
          <w:rPr>
            <w:rStyle w:val="Hyperlink"/>
            <w:rFonts w:ascii="Verdana" w:hAnsi="Verdana" w:cs="Arial"/>
            <w:bCs w:val="0"/>
            <w:szCs w:val="20"/>
            <w:lang w:eastAsia="en-US"/>
          </w:rPr>
          <w:t>Arshita.Patelit1@outlook.com</w:t>
        </w:r>
      </w:hyperlink>
    </w:p>
    <w:p w:rsidR="00FB12ED" w:rsidRPr="00FB12ED" w:rsidRDefault="00FB12ED" w:rsidP="00FB12ED"/>
    <w:p w:rsidR="002E39FA" w:rsidRDefault="002E39FA" w:rsidP="003C1436">
      <w:pPr>
        <w:pStyle w:val="Heading4"/>
        <w:tabs>
          <w:tab w:val="left" w:pos="0"/>
        </w:tabs>
        <w:jc w:val="left"/>
        <w:rPr>
          <w:rFonts w:ascii="Verdana" w:hAnsi="Verdana" w:cs="Arial"/>
          <w:szCs w:val="20"/>
        </w:rPr>
      </w:pPr>
      <w:r w:rsidRPr="003C1436">
        <w:rPr>
          <w:rFonts w:ascii="Verdana" w:hAnsi="Verdana" w:cs="Arial"/>
          <w:szCs w:val="20"/>
        </w:rPr>
        <w:t>SUMMARY</w:t>
      </w:r>
      <w:r w:rsidR="003C1436">
        <w:rPr>
          <w:rFonts w:ascii="Verdana" w:hAnsi="Verdana" w:cs="Arial"/>
          <w:szCs w:val="20"/>
        </w:rPr>
        <w:t>:</w:t>
      </w:r>
    </w:p>
    <w:p w:rsidR="003C1436" w:rsidRPr="003C1436" w:rsidRDefault="003C1436" w:rsidP="003C1436">
      <w:pPr>
        <w:spacing w:after="0"/>
        <w:rPr>
          <w:lang w:eastAsia="ar-SA"/>
        </w:rPr>
      </w:pPr>
    </w:p>
    <w:p w:rsidR="00033AC0" w:rsidRPr="003C1436" w:rsidRDefault="00326094" w:rsidP="003C1436">
      <w:pPr>
        <w:numPr>
          <w:ilvl w:val="0"/>
          <w:numId w:val="38"/>
        </w:numPr>
        <w:spacing w:after="0" w:line="240" w:lineRule="auto"/>
        <w:rPr>
          <w:rStyle w:val="Heading6Char"/>
          <w:rFonts w:ascii="Verdana" w:eastAsia="Calibri" w:hAnsi="Verdana" w:cs="Arial"/>
          <w:sz w:val="20"/>
          <w:szCs w:val="20"/>
        </w:rPr>
      </w:pPr>
      <w:r w:rsidRPr="003C1436">
        <w:rPr>
          <w:rFonts w:ascii="Verdana" w:hAnsi="Verdana" w:cs="Arial"/>
          <w:sz w:val="20"/>
          <w:szCs w:val="20"/>
        </w:rPr>
        <w:t>Over</w:t>
      </w:r>
      <w:r w:rsidR="004971EE" w:rsidRPr="003C1436">
        <w:rPr>
          <w:rFonts w:ascii="Verdana" w:hAnsi="Verdana" w:cs="Arial"/>
          <w:sz w:val="20"/>
          <w:szCs w:val="20"/>
        </w:rPr>
        <w:t xml:space="preserve"> 8</w:t>
      </w:r>
      <w:r w:rsidR="00033AC0" w:rsidRPr="003C1436">
        <w:rPr>
          <w:rFonts w:ascii="Verdana" w:hAnsi="Verdana" w:cs="Arial"/>
          <w:sz w:val="20"/>
          <w:szCs w:val="20"/>
        </w:rPr>
        <w:t xml:space="preserve"> years of Strong experience in Complete Software development Life cycle (</w:t>
      </w:r>
      <w:r w:rsidR="00033AC0" w:rsidRPr="003C1436">
        <w:rPr>
          <w:rFonts w:ascii="Verdana" w:hAnsi="Verdana" w:cs="Arial"/>
          <w:b/>
          <w:sz w:val="20"/>
          <w:szCs w:val="20"/>
        </w:rPr>
        <w:t>SDLC</w:t>
      </w:r>
      <w:r w:rsidR="00033AC0" w:rsidRPr="003C1436">
        <w:rPr>
          <w:rFonts w:ascii="Verdana" w:hAnsi="Verdana" w:cs="Arial"/>
          <w:sz w:val="20"/>
          <w:szCs w:val="20"/>
        </w:rPr>
        <w:t xml:space="preserve">) which includes Business Requirements Gathering, </w:t>
      </w:r>
      <w:r w:rsidR="00033AC0" w:rsidRPr="003C1436">
        <w:rPr>
          <w:rFonts w:ascii="Verdana" w:hAnsi="Verdana" w:cs="Arial"/>
          <w:b/>
          <w:sz w:val="20"/>
          <w:szCs w:val="20"/>
        </w:rPr>
        <w:t>System Analysis</w:t>
      </w:r>
      <w:r w:rsidR="00033AC0" w:rsidRPr="003C1436">
        <w:rPr>
          <w:rFonts w:ascii="Verdana" w:hAnsi="Verdana" w:cs="Arial"/>
          <w:sz w:val="20"/>
          <w:szCs w:val="20"/>
        </w:rPr>
        <w:t xml:space="preserve">, </w:t>
      </w:r>
      <w:r w:rsidR="00033AC0" w:rsidRPr="003C1436">
        <w:rPr>
          <w:rFonts w:ascii="Verdana" w:hAnsi="Verdana" w:cs="Arial"/>
          <w:b/>
          <w:sz w:val="20"/>
          <w:szCs w:val="20"/>
        </w:rPr>
        <w:t>Design</w:t>
      </w:r>
      <w:r w:rsidR="00033AC0" w:rsidRPr="003C1436">
        <w:rPr>
          <w:rFonts w:ascii="Verdana" w:hAnsi="Verdana" w:cs="Arial"/>
          <w:sz w:val="20"/>
          <w:szCs w:val="20"/>
        </w:rPr>
        <w:t xml:space="preserve">, </w:t>
      </w:r>
      <w:r w:rsidR="00033AC0" w:rsidRPr="003C1436">
        <w:rPr>
          <w:rFonts w:ascii="Verdana" w:hAnsi="Verdana" w:cs="Arial"/>
          <w:b/>
          <w:sz w:val="20"/>
          <w:szCs w:val="20"/>
        </w:rPr>
        <w:t>Development</w:t>
      </w:r>
      <w:r w:rsidR="00033AC0" w:rsidRPr="003C1436">
        <w:rPr>
          <w:rFonts w:ascii="Verdana" w:hAnsi="Verdana" w:cs="Arial"/>
          <w:sz w:val="20"/>
          <w:szCs w:val="20"/>
        </w:rPr>
        <w:t xml:space="preserve">, and </w:t>
      </w:r>
      <w:r w:rsidR="00033AC0" w:rsidRPr="003C1436">
        <w:rPr>
          <w:rFonts w:ascii="Verdana" w:hAnsi="Verdana" w:cs="Arial"/>
          <w:b/>
          <w:sz w:val="20"/>
          <w:szCs w:val="20"/>
        </w:rPr>
        <w:t>Implementation</w:t>
      </w:r>
      <w:r w:rsidR="00033AC0" w:rsidRPr="003C1436">
        <w:rPr>
          <w:rFonts w:ascii="Verdana" w:hAnsi="Verdana" w:cs="Arial"/>
          <w:sz w:val="20"/>
          <w:szCs w:val="20"/>
        </w:rPr>
        <w:t xml:space="preserve"> of Data </w:t>
      </w:r>
      <w:r w:rsidR="00033AC0" w:rsidRPr="003C1436">
        <w:rPr>
          <w:rStyle w:val="Heading6Char"/>
          <w:rFonts w:ascii="Verdana" w:eastAsia="Calibri" w:hAnsi="Verdana" w:cs="Arial"/>
          <w:sz w:val="20"/>
          <w:szCs w:val="20"/>
        </w:rPr>
        <w:t>Warehouse.</w:t>
      </w:r>
    </w:p>
    <w:p w:rsidR="00033AC0" w:rsidRPr="003C1436" w:rsidRDefault="004971EE"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About 6</w:t>
      </w:r>
      <w:r w:rsidR="00033AC0" w:rsidRPr="003C1436">
        <w:rPr>
          <w:rFonts w:ascii="Verdana" w:hAnsi="Verdana" w:cs="Arial"/>
          <w:color w:val="000000"/>
          <w:sz w:val="20"/>
          <w:szCs w:val="20"/>
        </w:rPr>
        <w:t xml:space="preserve"> years</w:t>
      </w:r>
      <w:r w:rsidR="00F367C3" w:rsidRPr="003C1436">
        <w:rPr>
          <w:rFonts w:ascii="Verdana" w:hAnsi="Verdana" w:cs="Arial"/>
          <w:color w:val="000000"/>
          <w:sz w:val="20"/>
          <w:szCs w:val="20"/>
        </w:rPr>
        <w:t xml:space="preserve"> </w:t>
      </w:r>
      <w:r w:rsidR="00033AC0" w:rsidRPr="003C1436">
        <w:rPr>
          <w:rFonts w:ascii="Verdana" w:hAnsi="Verdana" w:cs="Arial"/>
          <w:color w:val="000000"/>
          <w:sz w:val="20"/>
          <w:szCs w:val="20"/>
        </w:rPr>
        <w:t xml:space="preserve">experience in Data Warehouse using </w:t>
      </w:r>
      <w:r w:rsidR="00033AC0" w:rsidRPr="003C1436">
        <w:rPr>
          <w:rFonts w:ascii="Verdana" w:hAnsi="Verdana" w:cs="Arial"/>
          <w:b/>
          <w:color w:val="000000"/>
          <w:sz w:val="20"/>
          <w:szCs w:val="20"/>
        </w:rPr>
        <w:t xml:space="preserve">Informatica PowerCenter v </w:t>
      </w:r>
      <w:r w:rsidR="00365CE8" w:rsidRPr="003C1436">
        <w:rPr>
          <w:rFonts w:ascii="Verdana" w:hAnsi="Verdana" w:cs="Arial"/>
          <w:b/>
          <w:color w:val="000000"/>
          <w:sz w:val="20"/>
          <w:szCs w:val="20"/>
        </w:rPr>
        <w:t>9.5.1/9.1/</w:t>
      </w:r>
      <w:r w:rsidR="00033AC0" w:rsidRPr="003C1436">
        <w:rPr>
          <w:rFonts w:ascii="Verdana" w:hAnsi="Verdana" w:cs="Arial"/>
          <w:b/>
          <w:color w:val="000000"/>
          <w:sz w:val="20"/>
          <w:szCs w:val="20"/>
        </w:rPr>
        <w:t>8.6/8.5./8.1/7.1//6.1 (Repository Manager, Mapping Designer, Workflow Manager, Mapplet Designer, Transformation Designer, Warehouse Designer, Star &amp; Snowflake Schemas, using ETL tool Informatica on Oracle, SQL Server Databases etc)</w:t>
      </w:r>
      <w:r w:rsidR="00033AC0" w:rsidRPr="003C1436">
        <w:rPr>
          <w:rFonts w:ascii="Verdana" w:hAnsi="Verdana" w:cs="Arial"/>
          <w:color w:val="000000"/>
          <w:sz w:val="20"/>
          <w:szCs w:val="20"/>
        </w:rPr>
        <w:t>.</w:t>
      </w:r>
    </w:p>
    <w:p w:rsidR="006503F1" w:rsidRPr="003C1436" w:rsidRDefault="006503F1" w:rsidP="003C1436">
      <w:pPr>
        <w:pStyle w:val="BodyText"/>
        <w:numPr>
          <w:ilvl w:val="0"/>
          <w:numId w:val="38"/>
        </w:numPr>
        <w:tabs>
          <w:tab w:val="clear" w:pos="5580"/>
          <w:tab w:val="clear" w:pos="6480"/>
        </w:tabs>
        <w:jc w:val="left"/>
        <w:rPr>
          <w:rFonts w:ascii="Verdana" w:hAnsi="Verdana" w:cs="Arial"/>
          <w:color w:val="000000"/>
        </w:rPr>
      </w:pPr>
      <w:r w:rsidRPr="003C1436">
        <w:rPr>
          <w:rFonts w:ascii="Verdana" w:hAnsi="Verdana" w:cs="Arial"/>
        </w:rPr>
        <w:t xml:space="preserve">Working knowledge of </w:t>
      </w:r>
      <w:r w:rsidRPr="003C1436">
        <w:rPr>
          <w:rFonts w:ascii="Verdana" w:hAnsi="Verdana" w:cs="Arial"/>
          <w:b/>
        </w:rPr>
        <w:t>Informatica Power Exchange</w:t>
      </w:r>
      <w:r w:rsidRPr="003C1436">
        <w:rPr>
          <w:rFonts w:ascii="Verdana" w:hAnsi="Verdana" w:cs="Arial"/>
        </w:rPr>
        <w:t xml:space="preserve"> to support </w:t>
      </w:r>
      <w:r w:rsidRPr="003C1436">
        <w:rPr>
          <w:rFonts w:ascii="Verdana" w:hAnsi="Verdana" w:cs="Arial"/>
          <w:b/>
        </w:rPr>
        <w:t>Data Integration</w:t>
      </w:r>
      <w:r w:rsidRPr="003C1436">
        <w:rPr>
          <w:rFonts w:ascii="Verdana" w:hAnsi="Verdana" w:cs="Arial"/>
        </w:rPr>
        <w:t xml:space="preserve"> requirements.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Strong experience in </w:t>
      </w:r>
      <w:r w:rsidRPr="003C1436">
        <w:rPr>
          <w:rFonts w:ascii="Verdana" w:hAnsi="Verdana" w:cs="Arial"/>
          <w:b/>
          <w:color w:val="000000"/>
          <w:sz w:val="20"/>
          <w:szCs w:val="20"/>
        </w:rPr>
        <w:t>installation</w:t>
      </w:r>
      <w:r w:rsidRPr="003C1436">
        <w:rPr>
          <w:rFonts w:ascii="Verdana" w:hAnsi="Verdana" w:cs="Arial"/>
          <w:color w:val="000000"/>
          <w:sz w:val="20"/>
          <w:szCs w:val="20"/>
        </w:rPr>
        <w:t xml:space="preserve"> of Informatica and </w:t>
      </w:r>
      <w:r w:rsidRPr="003C1436">
        <w:rPr>
          <w:rFonts w:ascii="Verdana" w:hAnsi="Verdana" w:cs="Arial"/>
          <w:b/>
          <w:color w:val="000000"/>
          <w:sz w:val="20"/>
          <w:szCs w:val="20"/>
        </w:rPr>
        <w:t>configuration</w:t>
      </w:r>
      <w:r w:rsidR="00820917" w:rsidRPr="003C1436">
        <w:rPr>
          <w:rFonts w:ascii="Verdana" w:hAnsi="Verdana" w:cs="Arial"/>
          <w:color w:val="000000"/>
          <w:sz w:val="20"/>
          <w:szCs w:val="20"/>
        </w:rPr>
        <w:t xml:space="preserve"> of Informatica PowerCenter 9.5.1</w:t>
      </w:r>
    </w:p>
    <w:p w:rsidR="00B56A8C" w:rsidRPr="003C1436" w:rsidRDefault="00B56A8C" w:rsidP="003C1436">
      <w:pPr>
        <w:numPr>
          <w:ilvl w:val="0"/>
          <w:numId w:val="38"/>
        </w:numPr>
        <w:spacing w:after="0" w:line="240" w:lineRule="auto"/>
        <w:rPr>
          <w:rStyle w:val="Heading6Char"/>
          <w:rFonts w:ascii="Verdana" w:eastAsia="Calibri" w:hAnsi="Verdana" w:cs="Arial"/>
          <w:sz w:val="20"/>
          <w:szCs w:val="20"/>
        </w:rPr>
      </w:pPr>
      <w:r w:rsidRPr="003C1436">
        <w:rPr>
          <w:rFonts w:ascii="Verdana" w:hAnsi="Verdana" w:cs="Arial"/>
          <w:color w:val="303030"/>
          <w:sz w:val="20"/>
          <w:szCs w:val="20"/>
        </w:rPr>
        <w:t xml:space="preserve">Experience working with </w:t>
      </w:r>
      <w:r w:rsidRPr="003C1436">
        <w:rPr>
          <w:rStyle w:val="Heading6Char"/>
          <w:rFonts w:ascii="Verdana" w:eastAsia="Calibri" w:hAnsi="Verdana" w:cs="Arial"/>
          <w:sz w:val="20"/>
          <w:szCs w:val="20"/>
        </w:rPr>
        <w:t>SQL Server Integration Services (SSIS)</w:t>
      </w:r>
    </w:p>
    <w:p w:rsidR="00B31161" w:rsidRPr="003C1436" w:rsidRDefault="00033AC0" w:rsidP="003C1436">
      <w:pPr>
        <w:numPr>
          <w:ilvl w:val="0"/>
          <w:numId w:val="38"/>
        </w:numPr>
        <w:spacing w:after="0" w:line="240" w:lineRule="auto"/>
        <w:rPr>
          <w:rFonts w:ascii="Verdana" w:hAnsi="Verdana" w:cs="Arial"/>
          <w:sz w:val="20"/>
          <w:szCs w:val="20"/>
        </w:rPr>
      </w:pPr>
      <w:r w:rsidRPr="003C1436">
        <w:rPr>
          <w:rFonts w:ascii="Verdana" w:hAnsi="Verdana" w:cs="Arial"/>
          <w:color w:val="000000"/>
          <w:sz w:val="20"/>
          <w:szCs w:val="20"/>
        </w:rPr>
        <w:t xml:space="preserve">Experience in using </w:t>
      </w:r>
      <w:r w:rsidRPr="003C1436">
        <w:rPr>
          <w:rFonts w:ascii="Verdana" w:hAnsi="Verdana" w:cs="Arial"/>
          <w:b/>
          <w:color w:val="000000"/>
          <w:sz w:val="20"/>
          <w:szCs w:val="20"/>
        </w:rPr>
        <w:t xml:space="preserve">Oracle 10g/9i/8i, </w:t>
      </w:r>
      <w:r w:rsidR="001862C6" w:rsidRPr="003C1436">
        <w:rPr>
          <w:rFonts w:ascii="Verdana" w:hAnsi="Verdana" w:cs="Arial"/>
          <w:b/>
          <w:color w:val="000000"/>
          <w:sz w:val="20"/>
          <w:szCs w:val="20"/>
        </w:rPr>
        <w:t>Netezza,</w:t>
      </w:r>
      <w:r w:rsidR="001C3DB1" w:rsidRPr="003C1436">
        <w:rPr>
          <w:rFonts w:ascii="Verdana" w:hAnsi="Verdana" w:cs="Arial"/>
          <w:b/>
          <w:color w:val="000000"/>
          <w:sz w:val="20"/>
          <w:szCs w:val="20"/>
        </w:rPr>
        <w:t xml:space="preserve"> </w:t>
      </w:r>
      <w:r w:rsidRPr="003C1436">
        <w:rPr>
          <w:rFonts w:ascii="Verdana" w:hAnsi="Verdana" w:cs="Arial"/>
          <w:b/>
          <w:color w:val="000000"/>
          <w:sz w:val="20"/>
          <w:szCs w:val="20"/>
        </w:rPr>
        <w:t>MS SQL Server 2005, MS Access 2007, SQL, PL/SQL.</w:t>
      </w:r>
    </w:p>
    <w:p w:rsidR="005D2D49" w:rsidRPr="003C1436" w:rsidRDefault="005D2D49" w:rsidP="003C1436">
      <w:pPr>
        <w:numPr>
          <w:ilvl w:val="0"/>
          <w:numId w:val="38"/>
        </w:numPr>
        <w:spacing w:after="0" w:line="240" w:lineRule="auto"/>
        <w:rPr>
          <w:rFonts w:ascii="Verdana" w:hAnsi="Verdana" w:cs="Arial"/>
          <w:sz w:val="20"/>
          <w:szCs w:val="20"/>
        </w:rPr>
      </w:pPr>
      <w:r w:rsidRPr="003C1436">
        <w:rPr>
          <w:rFonts w:ascii="Verdana" w:hAnsi="Verdana" w:cs="Arial"/>
          <w:sz w:val="20"/>
          <w:szCs w:val="20"/>
        </w:rPr>
        <w:t xml:space="preserve">Experience in building </w:t>
      </w:r>
      <w:r w:rsidRPr="003C1436">
        <w:rPr>
          <w:rStyle w:val="Heading6Char"/>
          <w:rFonts w:ascii="Verdana" w:eastAsia="Calibri" w:hAnsi="Verdana" w:cs="Arial"/>
          <w:sz w:val="20"/>
          <w:szCs w:val="20"/>
        </w:rPr>
        <w:t>operational data stores</w:t>
      </w:r>
      <w:r w:rsidRPr="003C1436">
        <w:rPr>
          <w:rFonts w:ascii="Verdana" w:hAnsi="Verdana" w:cs="Arial"/>
          <w:sz w:val="20"/>
          <w:szCs w:val="20"/>
        </w:rPr>
        <w:t xml:space="preserve"> </w:t>
      </w:r>
      <w:r w:rsidRPr="003C1436">
        <w:rPr>
          <w:rStyle w:val="Heading6Char"/>
          <w:rFonts w:ascii="Verdana" w:eastAsia="Calibri" w:hAnsi="Verdana" w:cs="Arial"/>
          <w:sz w:val="20"/>
          <w:szCs w:val="20"/>
        </w:rPr>
        <w:t>(ODS),</w:t>
      </w:r>
      <w:r w:rsidRPr="003C1436">
        <w:rPr>
          <w:rFonts w:ascii="Verdana" w:hAnsi="Verdana" w:cs="Arial"/>
          <w:sz w:val="20"/>
          <w:szCs w:val="20"/>
        </w:rPr>
        <w:t xml:space="preserve"> </w:t>
      </w:r>
      <w:r w:rsidRPr="003C1436">
        <w:rPr>
          <w:rStyle w:val="Heading6Char"/>
          <w:rFonts w:ascii="Verdana" w:eastAsia="Calibri" w:hAnsi="Verdana" w:cs="Arial"/>
          <w:sz w:val="20"/>
          <w:szCs w:val="20"/>
        </w:rPr>
        <w:t>data marts</w:t>
      </w:r>
      <w:r w:rsidRPr="003C1436">
        <w:rPr>
          <w:rFonts w:ascii="Verdana" w:hAnsi="Verdana" w:cs="Arial"/>
          <w:sz w:val="20"/>
          <w:szCs w:val="20"/>
        </w:rPr>
        <w:t>, and enterprise data warehouses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Worked with Dimensional Data warehouses in </w:t>
      </w:r>
      <w:r w:rsidRPr="003C1436">
        <w:rPr>
          <w:rFonts w:ascii="Verdana" w:hAnsi="Verdana" w:cs="Arial"/>
          <w:b/>
          <w:color w:val="000000"/>
          <w:sz w:val="20"/>
          <w:szCs w:val="20"/>
        </w:rPr>
        <w:t>Star and Snowflake Schemas, Slowly changing dimensions</w:t>
      </w:r>
      <w:r w:rsidRPr="003C1436">
        <w:rPr>
          <w:rFonts w:ascii="Verdana" w:hAnsi="Verdana" w:cs="Arial"/>
          <w:color w:val="000000"/>
          <w:sz w:val="20"/>
          <w:szCs w:val="20"/>
        </w:rPr>
        <w:t xml:space="preserve"> and created slowly growing target mappings, </w:t>
      </w:r>
      <w:r w:rsidRPr="003C1436">
        <w:rPr>
          <w:rFonts w:ascii="Verdana" w:hAnsi="Verdana" w:cs="Arial"/>
          <w:b/>
          <w:color w:val="000000"/>
          <w:sz w:val="20"/>
          <w:szCs w:val="20"/>
        </w:rPr>
        <w:t>Type1/2/3</w:t>
      </w:r>
      <w:r w:rsidRPr="003C1436">
        <w:rPr>
          <w:rFonts w:ascii="Verdana" w:hAnsi="Verdana" w:cs="Arial"/>
          <w:color w:val="000000"/>
          <w:sz w:val="20"/>
          <w:szCs w:val="20"/>
        </w:rPr>
        <w:t xml:space="preserve"> dimension mappings.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Proficient in transforming data from various sources (</w:t>
      </w:r>
      <w:r w:rsidRPr="003C1436">
        <w:rPr>
          <w:rFonts w:ascii="Verdana" w:hAnsi="Verdana" w:cs="Arial"/>
          <w:b/>
          <w:color w:val="000000"/>
          <w:sz w:val="20"/>
          <w:szCs w:val="20"/>
        </w:rPr>
        <w:t>flat files, XML, Oracle</w:t>
      </w:r>
      <w:r w:rsidRPr="003C1436">
        <w:rPr>
          <w:rFonts w:ascii="Verdana" w:hAnsi="Verdana" w:cs="Arial"/>
          <w:color w:val="000000"/>
          <w:sz w:val="20"/>
          <w:szCs w:val="20"/>
        </w:rPr>
        <w:t xml:space="preserve">) to Data warehouse using </w:t>
      </w:r>
      <w:r w:rsidRPr="003C1436">
        <w:rPr>
          <w:rFonts w:ascii="Verdana" w:hAnsi="Verdana" w:cs="Arial"/>
          <w:b/>
          <w:color w:val="000000"/>
          <w:sz w:val="20"/>
          <w:szCs w:val="20"/>
        </w:rPr>
        <w:t>ETL</w:t>
      </w:r>
      <w:r w:rsidRPr="003C1436">
        <w:rPr>
          <w:rFonts w:ascii="Verdana" w:hAnsi="Verdana" w:cs="Arial"/>
          <w:color w:val="000000"/>
          <w:sz w:val="20"/>
          <w:szCs w:val="20"/>
        </w:rPr>
        <w:t xml:space="preserve"> tools.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Extensively worked on </w:t>
      </w:r>
      <w:r w:rsidRPr="003C1436">
        <w:rPr>
          <w:rFonts w:ascii="Verdana" w:hAnsi="Verdana" w:cs="Arial"/>
          <w:b/>
          <w:color w:val="000000"/>
          <w:sz w:val="20"/>
          <w:szCs w:val="20"/>
        </w:rPr>
        <w:t>transformations</w:t>
      </w:r>
      <w:r w:rsidRPr="003C1436">
        <w:rPr>
          <w:rFonts w:ascii="Verdana" w:hAnsi="Verdana" w:cs="Arial"/>
          <w:color w:val="000000"/>
          <w:sz w:val="20"/>
          <w:szCs w:val="20"/>
        </w:rPr>
        <w:t xml:space="preserve"> such as </w:t>
      </w:r>
      <w:r w:rsidRPr="003C1436">
        <w:rPr>
          <w:rFonts w:ascii="Verdana" w:hAnsi="Verdana" w:cs="Arial"/>
          <w:b/>
          <w:color w:val="000000"/>
          <w:sz w:val="20"/>
          <w:szCs w:val="20"/>
        </w:rPr>
        <w:t>Source Qualifier, Joiner, Filter, Router, Expression, Lookup, Aggregator, Sorter, Normalizer, Update Strategy, Sequence Generator and Stored Procedure transformations.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sz w:val="20"/>
          <w:szCs w:val="20"/>
        </w:rPr>
        <w:t xml:space="preserve">Extensively experience in developing Informatica </w:t>
      </w:r>
      <w:r w:rsidRPr="003C1436">
        <w:rPr>
          <w:rFonts w:ascii="Verdana" w:hAnsi="Verdana" w:cs="Arial"/>
          <w:b/>
          <w:sz w:val="20"/>
          <w:szCs w:val="20"/>
        </w:rPr>
        <w:t>Mappings / Mapplets</w:t>
      </w:r>
      <w:r w:rsidRPr="003C1436">
        <w:rPr>
          <w:rFonts w:ascii="Verdana" w:hAnsi="Verdana" w:cs="Arial"/>
          <w:sz w:val="20"/>
          <w:szCs w:val="20"/>
        </w:rPr>
        <w:t xml:space="preserve"> using various Transformations for Extraction, Transformation and Loading of data from Multiple Sources to Data Warehouse and Creating </w:t>
      </w:r>
      <w:r w:rsidRPr="003C1436">
        <w:rPr>
          <w:rFonts w:ascii="Verdana" w:hAnsi="Verdana" w:cs="Arial"/>
          <w:b/>
          <w:sz w:val="20"/>
          <w:szCs w:val="20"/>
        </w:rPr>
        <w:t>Workflows</w:t>
      </w:r>
      <w:r w:rsidRPr="003C1436">
        <w:rPr>
          <w:rFonts w:ascii="Verdana" w:hAnsi="Verdana" w:cs="Arial"/>
          <w:sz w:val="20"/>
          <w:szCs w:val="20"/>
        </w:rPr>
        <w:t xml:space="preserve"> with </w:t>
      </w:r>
      <w:r w:rsidRPr="003C1436">
        <w:rPr>
          <w:rFonts w:ascii="Verdana" w:hAnsi="Verdana" w:cs="Arial"/>
          <w:b/>
          <w:sz w:val="20"/>
          <w:szCs w:val="20"/>
        </w:rPr>
        <w:t>Worklets</w:t>
      </w:r>
      <w:r w:rsidRPr="003C1436">
        <w:rPr>
          <w:rFonts w:ascii="Verdana" w:hAnsi="Verdana" w:cs="Arial"/>
          <w:sz w:val="20"/>
          <w:szCs w:val="20"/>
        </w:rPr>
        <w:t xml:space="preserve"> &amp; </w:t>
      </w:r>
      <w:r w:rsidRPr="003C1436">
        <w:rPr>
          <w:rFonts w:ascii="Verdana" w:hAnsi="Verdana" w:cs="Arial"/>
          <w:b/>
          <w:sz w:val="20"/>
          <w:szCs w:val="20"/>
        </w:rPr>
        <w:t>Tasks</w:t>
      </w:r>
      <w:r w:rsidRPr="003C1436">
        <w:rPr>
          <w:rFonts w:ascii="Verdana" w:hAnsi="Verdana" w:cs="Arial"/>
          <w:sz w:val="20"/>
          <w:szCs w:val="20"/>
        </w:rPr>
        <w:t xml:space="preserve"> and</w:t>
      </w:r>
      <w:r w:rsidRPr="003C1436">
        <w:rPr>
          <w:rFonts w:ascii="Verdana" w:hAnsi="Verdana" w:cs="Arial"/>
          <w:b/>
          <w:sz w:val="20"/>
          <w:szCs w:val="20"/>
        </w:rPr>
        <w:t xml:space="preserve"> Scheduling</w:t>
      </w:r>
      <w:r w:rsidRPr="003C1436">
        <w:rPr>
          <w:rFonts w:ascii="Verdana" w:hAnsi="Verdana" w:cs="Arial"/>
          <w:sz w:val="20"/>
          <w:szCs w:val="20"/>
        </w:rPr>
        <w:t xml:space="preserve"> the </w:t>
      </w:r>
      <w:r w:rsidRPr="003C1436">
        <w:rPr>
          <w:rFonts w:ascii="Verdana" w:hAnsi="Verdana" w:cs="Arial"/>
          <w:b/>
          <w:sz w:val="20"/>
          <w:szCs w:val="20"/>
        </w:rPr>
        <w:t>Workflows</w:t>
      </w:r>
      <w:r w:rsidRPr="003C1436">
        <w:rPr>
          <w:rFonts w:ascii="Verdana" w:hAnsi="Verdana" w:cs="Arial"/>
          <w:sz w:val="20"/>
          <w:szCs w:val="20"/>
        </w:rPr>
        <w:t>.</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Extensively involved in </w:t>
      </w:r>
      <w:r w:rsidRPr="003C1436">
        <w:rPr>
          <w:rFonts w:ascii="Verdana" w:hAnsi="Verdana" w:cs="Arial"/>
          <w:b/>
          <w:color w:val="000000"/>
          <w:sz w:val="20"/>
          <w:szCs w:val="20"/>
        </w:rPr>
        <w:t>Informatica performance</w:t>
      </w:r>
      <w:r w:rsidRPr="003C1436">
        <w:rPr>
          <w:rFonts w:ascii="Verdana" w:hAnsi="Verdana" w:cs="Arial"/>
          <w:color w:val="000000"/>
          <w:sz w:val="20"/>
          <w:szCs w:val="20"/>
        </w:rPr>
        <w:t xml:space="preserve"> issue and </w:t>
      </w:r>
      <w:r w:rsidRPr="003C1436">
        <w:rPr>
          <w:rFonts w:ascii="Verdana" w:hAnsi="Verdana" w:cs="Arial"/>
          <w:b/>
          <w:color w:val="000000"/>
          <w:sz w:val="20"/>
          <w:szCs w:val="20"/>
        </w:rPr>
        <w:t>Database performance</w:t>
      </w:r>
      <w:r w:rsidRPr="003C1436">
        <w:rPr>
          <w:rFonts w:ascii="Verdana" w:hAnsi="Verdana" w:cs="Arial"/>
          <w:color w:val="000000"/>
          <w:sz w:val="20"/>
          <w:szCs w:val="20"/>
        </w:rPr>
        <w:t xml:space="preserve"> issue.</w:t>
      </w:r>
    </w:p>
    <w:p w:rsidR="00757F3E"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Experience in design of logical and physical </w:t>
      </w:r>
      <w:r w:rsidRPr="003C1436">
        <w:rPr>
          <w:rFonts w:ascii="Verdana" w:hAnsi="Verdana" w:cs="Arial"/>
          <w:b/>
          <w:color w:val="000000"/>
          <w:sz w:val="20"/>
          <w:szCs w:val="20"/>
        </w:rPr>
        <w:t>data modeling</w:t>
      </w:r>
      <w:r w:rsidRPr="003C1436">
        <w:rPr>
          <w:rFonts w:ascii="Verdana" w:hAnsi="Verdana" w:cs="Arial"/>
          <w:color w:val="000000"/>
          <w:sz w:val="20"/>
          <w:szCs w:val="20"/>
        </w:rPr>
        <w:t xml:space="preserve"> using E/R studio.Expertise in using </w:t>
      </w:r>
      <w:r w:rsidRPr="003C1436">
        <w:rPr>
          <w:rFonts w:ascii="Verdana" w:hAnsi="Verdana" w:cs="Arial"/>
          <w:b/>
          <w:color w:val="000000"/>
          <w:sz w:val="20"/>
          <w:szCs w:val="20"/>
        </w:rPr>
        <w:t xml:space="preserve">SQL*LOADER </w:t>
      </w:r>
      <w:r w:rsidRPr="003C1436">
        <w:rPr>
          <w:rFonts w:ascii="Verdana" w:hAnsi="Verdana" w:cs="Arial"/>
          <w:color w:val="000000"/>
          <w:sz w:val="20"/>
          <w:szCs w:val="20"/>
        </w:rPr>
        <w:t>to load Data from external files to Oracle Database.</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Worked with various </w:t>
      </w:r>
      <w:r w:rsidRPr="003C1436">
        <w:rPr>
          <w:rFonts w:ascii="Verdana" w:hAnsi="Verdana" w:cs="Arial"/>
          <w:b/>
          <w:color w:val="000000"/>
          <w:sz w:val="20"/>
          <w:szCs w:val="20"/>
        </w:rPr>
        <w:t>SQL Editors</w:t>
      </w:r>
      <w:r w:rsidRPr="003C1436">
        <w:rPr>
          <w:rFonts w:ascii="Verdana" w:hAnsi="Verdana" w:cs="Arial"/>
          <w:color w:val="000000"/>
          <w:sz w:val="20"/>
          <w:szCs w:val="20"/>
        </w:rPr>
        <w:t xml:space="preserve"> such as </w:t>
      </w:r>
      <w:r w:rsidRPr="003C1436">
        <w:rPr>
          <w:rFonts w:ascii="Verdana" w:hAnsi="Verdana" w:cs="Arial"/>
          <w:b/>
          <w:color w:val="000000"/>
          <w:sz w:val="20"/>
          <w:szCs w:val="20"/>
        </w:rPr>
        <w:t>TOAD</w:t>
      </w:r>
      <w:r w:rsidRPr="003C1436">
        <w:rPr>
          <w:rFonts w:ascii="Verdana" w:hAnsi="Verdana" w:cs="Arial"/>
          <w:color w:val="000000"/>
          <w:sz w:val="20"/>
          <w:szCs w:val="20"/>
        </w:rPr>
        <w:t xml:space="preserve">, </w:t>
      </w:r>
      <w:r w:rsidRPr="003C1436">
        <w:rPr>
          <w:rFonts w:ascii="Verdana" w:hAnsi="Verdana" w:cs="Arial"/>
          <w:b/>
          <w:color w:val="000000"/>
          <w:sz w:val="20"/>
          <w:szCs w:val="20"/>
        </w:rPr>
        <w:t>SQL Plus</w:t>
      </w:r>
      <w:r w:rsidRPr="003C1436">
        <w:rPr>
          <w:rFonts w:ascii="Verdana" w:hAnsi="Verdana" w:cs="Arial"/>
          <w:color w:val="000000"/>
          <w:sz w:val="20"/>
          <w:szCs w:val="20"/>
        </w:rPr>
        <w:t xml:space="preserve">, </w:t>
      </w:r>
      <w:r w:rsidRPr="003C1436">
        <w:rPr>
          <w:rFonts w:ascii="Verdana" w:hAnsi="Verdana" w:cs="Arial"/>
          <w:b/>
          <w:color w:val="000000"/>
          <w:sz w:val="20"/>
          <w:szCs w:val="20"/>
        </w:rPr>
        <w:t>and Query Analyzer</w:t>
      </w:r>
      <w:r w:rsidRPr="003C1436">
        <w:rPr>
          <w:rFonts w:ascii="Verdana" w:hAnsi="Verdana" w:cs="Arial"/>
          <w:color w:val="000000"/>
          <w:sz w:val="20"/>
          <w:szCs w:val="20"/>
        </w:rPr>
        <w:t>.</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Extensive experience in writing </w:t>
      </w:r>
      <w:r w:rsidRPr="003C1436">
        <w:rPr>
          <w:rFonts w:ascii="Verdana" w:hAnsi="Verdana" w:cs="Arial"/>
          <w:b/>
          <w:color w:val="000000"/>
          <w:sz w:val="20"/>
          <w:szCs w:val="20"/>
        </w:rPr>
        <w:t>PL/SQL programming units like Triggers, Procedures, Functions and packages</w:t>
      </w:r>
      <w:r w:rsidRPr="003C1436">
        <w:rPr>
          <w:rFonts w:ascii="Verdana" w:hAnsi="Verdana" w:cs="Arial"/>
          <w:color w:val="000000"/>
          <w:sz w:val="20"/>
          <w:szCs w:val="20"/>
        </w:rPr>
        <w:t xml:space="preserve"> in </w:t>
      </w:r>
      <w:r w:rsidRPr="003C1436">
        <w:rPr>
          <w:rFonts w:ascii="Verdana" w:hAnsi="Verdana" w:cs="Arial"/>
          <w:b/>
          <w:color w:val="000000"/>
          <w:sz w:val="20"/>
          <w:szCs w:val="20"/>
        </w:rPr>
        <w:t>Unix</w:t>
      </w:r>
      <w:r w:rsidRPr="003C1436">
        <w:rPr>
          <w:rFonts w:ascii="Verdana" w:hAnsi="Verdana" w:cs="Arial"/>
          <w:color w:val="000000"/>
          <w:sz w:val="20"/>
          <w:szCs w:val="20"/>
        </w:rPr>
        <w:t xml:space="preserve"> and </w:t>
      </w:r>
      <w:r w:rsidRPr="003C1436">
        <w:rPr>
          <w:rFonts w:ascii="Verdana" w:hAnsi="Verdana" w:cs="Arial"/>
          <w:b/>
          <w:color w:val="000000"/>
          <w:sz w:val="20"/>
          <w:szCs w:val="20"/>
        </w:rPr>
        <w:t>windows</w:t>
      </w:r>
      <w:r w:rsidRPr="003C1436">
        <w:rPr>
          <w:rFonts w:ascii="Verdana" w:hAnsi="Verdana" w:cs="Arial"/>
          <w:color w:val="000000"/>
          <w:sz w:val="20"/>
          <w:szCs w:val="20"/>
        </w:rPr>
        <w:t xml:space="preserve"> environment. </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 xml:space="preserve">Strong experience in </w:t>
      </w:r>
      <w:r w:rsidRPr="003C1436">
        <w:rPr>
          <w:rFonts w:ascii="Verdana" w:hAnsi="Verdana" w:cs="Arial"/>
          <w:b/>
          <w:color w:val="000000"/>
          <w:sz w:val="20"/>
          <w:szCs w:val="20"/>
        </w:rPr>
        <w:t>RDBMS</w:t>
      </w:r>
      <w:r w:rsidRPr="003C1436">
        <w:rPr>
          <w:rFonts w:ascii="Verdana" w:hAnsi="Verdana" w:cs="Arial"/>
          <w:color w:val="000000"/>
          <w:sz w:val="20"/>
          <w:szCs w:val="20"/>
        </w:rPr>
        <w:t xml:space="preserve"> (Oracle and MS Access).</w:t>
      </w:r>
    </w:p>
    <w:p w:rsidR="00DA7F4C" w:rsidRPr="003C1436" w:rsidRDefault="00DA7F4C" w:rsidP="003C1436">
      <w:pPr>
        <w:pStyle w:val="ListParagraph"/>
        <w:numPr>
          <w:ilvl w:val="0"/>
          <w:numId w:val="38"/>
        </w:numPr>
        <w:rPr>
          <w:rFonts w:ascii="Verdana" w:hAnsi="Verdana" w:cs="Arial"/>
        </w:rPr>
      </w:pPr>
      <w:r w:rsidRPr="003C1436">
        <w:rPr>
          <w:rFonts w:ascii="Verdana" w:hAnsi="Verdana" w:cs="Arial"/>
        </w:rPr>
        <w:t xml:space="preserve">Expertise in </w:t>
      </w:r>
      <w:r w:rsidRPr="003C1436">
        <w:rPr>
          <w:rFonts w:ascii="Verdana" w:hAnsi="Verdana" w:cs="Arial"/>
          <w:b/>
        </w:rPr>
        <w:t>error handling, debugging and problem fixing in Informatica.</w:t>
      </w:r>
    </w:p>
    <w:p w:rsidR="00DA7F4C" w:rsidRPr="003C1436" w:rsidRDefault="00DA7F4C" w:rsidP="003C1436">
      <w:pPr>
        <w:numPr>
          <w:ilvl w:val="0"/>
          <w:numId w:val="38"/>
        </w:numPr>
        <w:spacing w:after="0" w:line="240" w:lineRule="auto"/>
        <w:rPr>
          <w:rFonts w:ascii="Verdana" w:hAnsi="Verdana" w:cs="Arial"/>
          <w:color w:val="000000"/>
          <w:sz w:val="20"/>
          <w:szCs w:val="20"/>
        </w:rPr>
      </w:pPr>
      <w:r w:rsidRPr="003C1436">
        <w:rPr>
          <w:rFonts w:ascii="Verdana" w:hAnsi="Verdana" w:cs="Arial"/>
          <w:sz w:val="20"/>
          <w:szCs w:val="20"/>
        </w:rPr>
        <w:t xml:space="preserve">Exposure to </w:t>
      </w:r>
      <w:r w:rsidRPr="003C1436">
        <w:rPr>
          <w:rFonts w:ascii="Verdana" w:hAnsi="Verdana" w:cs="Arial"/>
          <w:b/>
          <w:sz w:val="20"/>
          <w:szCs w:val="20"/>
        </w:rPr>
        <w:t>on-shore and off-shore</w:t>
      </w:r>
      <w:r w:rsidRPr="003C1436">
        <w:rPr>
          <w:rFonts w:ascii="Verdana" w:hAnsi="Verdana" w:cs="Arial"/>
          <w:sz w:val="20"/>
          <w:szCs w:val="20"/>
        </w:rPr>
        <w:t xml:space="preserve"> support activities</w:t>
      </w:r>
    </w:p>
    <w:p w:rsidR="00033AC0" w:rsidRPr="003C1436" w:rsidRDefault="00033AC0" w:rsidP="003C1436">
      <w:pPr>
        <w:numPr>
          <w:ilvl w:val="0"/>
          <w:numId w:val="38"/>
        </w:numPr>
        <w:spacing w:after="0" w:line="240" w:lineRule="auto"/>
        <w:rPr>
          <w:rFonts w:ascii="Verdana" w:hAnsi="Verdana" w:cs="Arial"/>
          <w:color w:val="000000"/>
          <w:sz w:val="20"/>
          <w:szCs w:val="20"/>
        </w:rPr>
      </w:pPr>
      <w:r w:rsidRPr="003C1436">
        <w:rPr>
          <w:rFonts w:ascii="Verdana" w:hAnsi="Verdana" w:cs="Arial"/>
          <w:color w:val="000000"/>
          <w:sz w:val="20"/>
          <w:szCs w:val="20"/>
        </w:rPr>
        <w:t>Excellent verbal and communication skills, has clear understanding of business procedures and ability to work as an individual or as a part of a team.</w:t>
      </w:r>
    </w:p>
    <w:p w:rsidR="00033AC0" w:rsidRPr="003C1436" w:rsidRDefault="00033AC0" w:rsidP="003C1436">
      <w:pPr>
        <w:tabs>
          <w:tab w:val="left" w:pos="3930"/>
        </w:tabs>
        <w:spacing w:after="0" w:line="240" w:lineRule="auto"/>
        <w:rPr>
          <w:rFonts w:ascii="Verdana" w:hAnsi="Verdana" w:cs="Arial"/>
          <w:bCs/>
          <w:sz w:val="20"/>
          <w:szCs w:val="20"/>
        </w:rPr>
      </w:pPr>
    </w:p>
    <w:p w:rsidR="002E39FA" w:rsidRDefault="002E39FA" w:rsidP="003C1436">
      <w:pPr>
        <w:pStyle w:val="Heading4"/>
        <w:tabs>
          <w:tab w:val="clear" w:pos="0"/>
        </w:tabs>
        <w:jc w:val="left"/>
        <w:rPr>
          <w:rFonts w:ascii="Verdana" w:hAnsi="Verdana" w:cs="Arial"/>
          <w:szCs w:val="20"/>
        </w:rPr>
      </w:pPr>
      <w:r w:rsidRPr="003C1436">
        <w:rPr>
          <w:rFonts w:ascii="Verdana" w:hAnsi="Verdana" w:cs="Arial"/>
          <w:szCs w:val="20"/>
        </w:rPr>
        <w:t>TECHNICAL SKILLS</w:t>
      </w:r>
      <w:r w:rsidR="003C1436">
        <w:rPr>
          <w:rFonts w:ascii="Verdana" w:hAnsi="Verdana" w:cs="Arial"/>
          <w:szCs w:val="20"/>
        </w:rPr>
        <w:t>:</w:t>
      </w:r>
    </w:p>
    <w:p w:rsidR="003C1436" w:rsidRPr="003C1436" w:rsidRDefault="003C1436" w:rsidP="003C1436">
      <w:pPr>
        <w:spacing w:after="0" w:line="240" w:lineRule="auto"/>
        <w:rPr>
          <w:lang w:eastAsia="ar-SA"/>
        </w:rPr>
      </w:pPr>
    </w:p>
    <w:tbl>
      <w:tblPr>
        <w:tblW w:w="924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4"/>
        <w:gridCol w:w="6976"/>
      </w:tblGrid>
      <w:tr w:rsidR="002E39FA" w:rsidRPr="003C1436" w:rsidTr="004836E2">
        <w:trPr>
          <w:trHeight w:val="299"/>
          <w:jc w:val="center"/>
        </w:trPr>
        <w:tc>
          <w:tcPr>
            <w:tcW w:w="2264" w:type="dxa"/>
            <w:vAlign w:val="center"/>
          </w:tcPr>
          <w:p w:rsidR="002E39FA" w:rsidRPr="003C1436" w:rsidRDefault="00033AC0" w:rsidP="003C1436">
            <w:pPr>
              <w:pStyle w:val="NoSpacing"/>
              <w:rPr>
                <w:rFonts w:ascii="Verdana" w:hAnsi="Verdana" w:cs="Arial"/>
                <w:b/>
                <w:sz w:val="20"/>
                <w:szCs w:val="20"/>
              </w:rPr>
            </w:pPr>
            <w:r w:rsidRPr="003C1436">
              <w:rPr>
                <w:rFonts w:ascii="Verdana" w:hAnsi="Verdana" w:cs="Arial"/>
                <w:b/>
                <w:sz w:val="20"/>
                <w:szCs w:val="20"/>
              </w:rPr>
              <w:t>ETL Tools</w:t>
            </w:r>
          </w:p>
        </w:tc>
        <w:tc>
          <w:tcPr>
            <w:tcW w:w="6976" w:type="dxa"/>
            <w:vAlign w:val="center"/>
          </w:tcPr>
          <w:p w:rsidR="00033AC0" w:rsidRPr="003C1436" w:rsidRDefault="002E39FA" w:rsidP="003C1436">
            <w:pPr>
              <w:pStyle w:val="NoSpacing"/>
              <w:rPr>
                <w:rFonts w:ascii="Verdana" w:hAnsi="Verdana" w:cs="Arial"/>
                <w:sz w:val="20"/>
                <w:szCs w:val="20"/>
              </w:rPr>
            </w:pPr>
            <w:r w:rsidRPr="003C1436">
              <w:rPr>
                <w:rFonts w:ascii="Verdana" w:hAnsi="Verdana" w:cs="Arial"/>
                <w:sz w:val="20"/>
                <w:szCs w:val="20"/>
              </w:rPr>
              <w:t xml:space="preserve"> </w:t>
            </w:r>
            <w:r w:rsidR="00033AC0" w:rsidRPr="003C1436">
              <w:rPr>
                <w:rFonts w:ascii="Verdana" w:hAnsi="Verdana" w:cs="Arial"/>
                <w:sz w:val="20"/>
                <w:szCs w:val="20"/>
              </w:rPr>
              <w:t xml:space="preserve">Informatica PowerCenter </w:t>
            </w:r>
            <w:r w:rsidR="00887512" w:rsidRPr="003C1436">
              <w:rPr>
                <w:rFonts w:ascii="Verdana" w:hAnsi="Verdana" w:cs="Arial"/>
                <w:sz w:val="20"/>
                <w:szCs w:val="20"/>
              </w:rPr>
              <w:t>9.5.1/9.1/</w:t>
            </w:r>
            <w:r w:rsidR="00033AC0" w:rsidRPr="003C1436">
              <w:rPr>
                <w:rFonts w:ascii="Verdana" w:hAnsi="Verdana" w:cs="Arial"/>
                <w:sz w:val="20"/>
                <w:szCs w:val="20"/>
              </w:rPr>
              <w:t>8.6/8.5/8.1/7.1/6.1, Informatica Data Analyzer 8.5/8.1, Informatica Power Exchange, Data cleansing, OLAP, ROLAP, MOLAP, Autosys, Control M, Star Schema, Snowflake Schema, OLTP, SQL*Plus, SQL*Loader</w:t>
            </w:r>
          </w:p>
          <w:p w:rsidR="002E39FA" w:rsidRPr="003C1436" w:rsidRDefault="002E39FA" w:rsidP="003C1436">
            <w:pPr>
              <w:pStyle w:val="NoSpacing"/>
              <w:rPr>
                <w:rFonts w:ascii="Verdana" w:hAnsi="Verdana" w:cs="Arial"/>
                <w:sz w:val="20"/>
                <w:szCs w:val="20"/>
              </w:rPr>
            </w:pPr>
          </w:p>
        </w:tc>
      </w:tr>
      <w:tr w:rsidR="002E39FA" w:rsidRPr="003C1436" w:rsidTr="004836E2">
        <w:trPr>
          <w:trHeight w:val="299"/>
          <w:jc w:val="center"/>
        </w:trPr>
        <w:tc>
          <w:tcPr>
            <w:tcW w:w="2264" w:type="dxa"/>
            <w:vAlign w:val="center"/>
          </w:tcPr>
          <w:p w:rsidR="002E39FA" w:rsidRPr="003C1436" w:rsidRDefault="00033AC0" w:rsidP="003C1436">
            <w:pPr>
              <w:pStyle w:val="NoSpacing"/>
              <w:rPr>
                <w:rFonts w:ascii="Verdana" w:hAnsi="Verdana" w:cs="Arial"/>
                <w:b/>
                <w:sz w:val="20"/>
                <w:szCs w:val="20"/>
              </w:rPr>
            </w:pPr>
            <w:r w:rsidRPr="003C1436">
              <w:rPr>
                <w:rFonts w:ascii="Verdana" w:hAnsi="Verdana" w:cs="Arial"/>
                <w:b/>
                <w:sz w:val="20"/>
                <w:szCs w:val="20"/>
              </w:rPr>
              <w:t>Data Modeling</w:t>
            </w:r>
          </w:p>
        </w:tc>
        <w:tc>
          <w:tcPr>
            <w:tcW w:w="6976" w:type="dxa"/>
            <w:vAlign w:val="center"/>
          </w:tcPr>
          <w:p w:rsidR="00033AC0" w:rsidRPr="003C1436" w:rsidRDefault="00033AC0" w:rsidP="003C1436">
            <w:pPr>
              <w:pStyle w:val="NoSpacing"/>
              <w:rPr>
                <w:rFonts w:ascii="Verdana" w:hAnsi="Verdana" w:cs="Arial"/>
                <w:bCs/>
                <w:sz w:val="20"/>
                <w:szCs w:val="20"/>
              </w:rPr>
            </w:pPr>
            <w:r w:rsidRPr="003C1436">
              <w:rPr>
                <w:rFonts w:ascii="Verdana" w:hAnsi="Verdana" w:cs="Arial"/>
                <w:bCs/>
                <w:sz w:val="20"/>
                <w:szCs w:val="20"/>
              </w:rPr>
              <w:t xml:space="preserve">Erwin 7.2/7.0, Toad, Oracle Designer, PL/SQL Developer 5.1.4. </w:t>
            </w:r>
            <w:bookmarkStart w:id="0" w:name="_GoBack"/>
            <w:bookmarkEnd w:id="0"/>
          </w:p>
          <w:p w:rsidR="002E39FA" w:rsidRPr="003C1436" w:rsidRDefault="002E39FA" w:rsidP="003C1436">
            <w:pPr>
              <w:pStyle w:val="NoSpacing"/>
              <w:rPr>
                <w:rFonts w:ascii="Verdana" w:hAnsi="Verdana" w:cs="Arial"/>
                <w:bCs/>
                <w:sz w:val="20"/>
                <w:szCs w:val="20"/>
                <w:lang w:val="de-DE"/>
              </w:rPr>
            </w:pPr>
          </w:p>
        </w:tc>
      </w:tr>
      <w:tr w:rsidR="002E39FA" w:rsidRPr="003C1436" w:rsidTr="004836E2">
        <w:trPr>
          <w:trHeight w:val="299"/>
          <w:jc w:val="center"/>
        </w:trPr>
        <w:tc>
          <w:tcPr>
            <w:tcW w:w="2264" w:type="dxa"/>
            <w:vAlign w:val="center"/>
          </w:tcPr>
          <w:p w:rsidR="002E39FA" w:rsidRPr="003C1436" w:rsidRDefault="00033AC0" w:rsidP="003C1436">
            <w:pPr>
              <w:pStyle w:val="NoSpacing"/>
              <w:rPr>
                <w:rFonts w:ascii="Verdana" w:hAnsi="Verdana" w:cs="Arial"/>
                <w:b/>
                <w:sz w:val="20"/>
                <w:szCs w:val="20"/>
              </w:rPr>
            </w:pPr>
            <w:r w:rsidRPr="003C1436">
              <w:rPr>
                <w:rFonts w:ascii="Verdana" w:hAnsi="Verdana" w:cs="Arial"/>
                <w:b/>
                <w:sz w:val="20"/>
                <w:szCs w:val="20"/>
              </w:rPr>
              <w:t>Databases</w:t>
            </w:r>
          </w:p>
        </w:tc>
        <w:tc>
          <w:tcPr>
            <w:tcW w:w="6976" w:type="dxa"/>
            <w:vAlign w:val="center"/>
          </w:tcPr>
          <w:p w:rsidR="002E39FA" w:rsidRPr="003C1436" w:rsidRDefault="002D5B77" w:rsidP="003C1436">
            <w:pPr>
              <w:pStyle w:val="NoSpacing"/>
              <w:rPr>
                <w:rFonts w:ascii="Verdana" w:hAnsi="Verdana" w:cs="Arial"/>
                <w:bCs/>
                <w:sz w:val="20"/>
                <w:szCs w:val="20"/>
              </w:rPr>
            </w:pPr>
            <w:r w:rsidRPr="003C1436">
              <w:rPr>
                <w:rFonts w:ascii="Verdana" w:hAnsi="Verdana" w:cs="Arial"/>
                <w:bCs/>
                <w:sz w:val="20"/>
                <w:szCs w:val="20"/>
              </w:rPr>
              <w:t xml:space="preserve">Netezza, </w:t>
            </w:r>
            <w:r w:rsidR="00033AC0" w:rsidRPr="003C1436">
              <w:rPr>
                <w:rFonts w:ascii="Verdana" w:hAnsi="Verdana" w:cs="Arial"/>
                <w:bCs/>
                <w:sz w:val="20"/>
                <w:szCs w:val="20"/>
              </w:rPr>
              <w:t>Oracle 11g/10g/9i/8i, MS SQL 7.0, SQL Server 2005/2000, MS Access.</w:t>
            </w:r>
          </w:p>
        </w:tc>
      </w:tr>
      <w:tr w:rsidR="002E39FA" w:rsidRPr="003C1436" w:rsidTr="004836E2">
        <w:trPr>
          <w:trHeight w:val="288"/>
          <w:jc w:val="center"/>
        </w:trPr>
        <w:tc>
          <w:tcPr>
            <w:tcW w:w="2264" w:type="dxa"/>
            <w:vAlign w:val="center"/>
          </w:tcPr>
          <w:p w:rsidR="002E39FA" w:rsidRPr="003C1436" w:rsidRDefault="00033AC0" w:rsidP="003C1436">
            <w:pPr>
              <w:pStyle w:val="NoSpacing"/>
              <w:rPr>
                <w:rFonts w:ascii="Verdana" w:hAnsi="Verdana" w:cs="Arial"/>
                <w:b/>
                <w:sz w:val="20"/>
                <w:szCs w:val="20"/>
              </w:rPr>
            </w:pPr>
            <w:r w:rsidRPr="003C1436">
              <w:rPr>
                <w:rFonts w:ascii="Verdana" w:hAnsi="Verdana" w:cs="Arial"/>
                <w:b/>
                <w:sz w:val="20"/>
                <w:szCs w:val="20"/>
              </w:rPr>
              <w:lastRenderedPageBreak/>
              <w:t>Programming</w:t>
            </w:r>
          </w:p>
        </w:tc>
        <w:tc>
          <w:tcPr>
            <w:tcW w:w="6976" w:type="dxa"/>
            <w:vAlign w:val="center"/>
          </w:tcPr>
          <w:p w:rsidR="002E39FA" w:rsidRPr="003C1436" w:rsidRDefault="00033AC0" w:rsidP="003C1436">
            <w:pPr>
              <w:pStyle w:val="NoSpacing"/>
              <w:rPr>
                <w:rFonts w:ascii="Verdana" w:hAnsi="Verdana" w:cs="Arial"/>
                <w:sz w:val="20"/>
                <w:szCs w:val="20"/>
              </w:rPr>
            </w:pPr>
            <w:r w:rsidRPr="003C1436">
              <w:rPr>
                <w:rFonts w:ascii="Verdana" w:hAnsi="Verdana" w:cs="Arial"/>
                <w:sz w:val="20"/>
                <w:szCs w:val="20"/>
              </w:rPr>
              <w:t>C, C++, SQL, PL/SQL, T-SQL, SQL*Plus, HTML, UNIX Shell Scripting. (AIX)</w:t>
            </w:r>
          </w:p>
        </w:tc>
      </w:tr>
      <w:tr w:rsidR="002E39FA" w:rsidRPr="003C1436" w:rsidTr="004836E2">
        <w:trPr>
          <w:trHeight w:val="575"/>
          <w:jc w:val="center"/>
        </w:trPr>
        <w:tc>
          <w:tcPr>
            <w:tcW w:w="2264" w:type="dxa"/>
            <w:vAlign w:val="center"/>
          </w:tcPr>
          <w:p w:rsidR="004836E2" w:rsidRPr="003C1436" w:rsidRDefault="002E39FA" w:rsidP="003C1436">
            <w:pPr>
              <w:pStyle w:val="Heading6"/>
              <w:spacing w:before="0" w:after="0" w:line="240" w:lineRule="auto"/>
              <w:rPr>
                <w:rFonts w:ascii="Verdana" w:hAnsi="Verdana" w:cs="Arial"/>
                <w:sz w:val="20"/>
                <w:szCs w:val="20"/>
              </w:rPr>
            </w:pPr>
            <w:r w:rsidRPr="003C1436">
              <w:rPr>
                <w:rFonts w:ascii="Verdana" w:hAnsi="Verdana" w:cs="Arial"/>
                <w:sz w:val="20"/>
                <w:szCs w:val="20"/>
              </w:rPr>
              <w:t xml:space="preserve"> </w:t>
            </w:r>
            <w:r w:rsidR="004836E2" w:rsidRPr="003C1436">
              <w:rPr>
                <w:rFonts w:ascii="Verdana" w:hAnsi="Verdana" w:cs="Arial"/>
                <w:sz w:val="20"/>
                <w:szCs w:val="20"/>
              </w:rPr>
              <w:t>Reporting Tools</w:t>
            </w:r>
          </w:p>
          <w:p w:rsidR="002E39FA" w:rsidRPr="003C1436" w:rsidRDefault="002E39FA" w:rsidP="003C1436">
            <w:pPr>
              <w:pStyle w:val="NoSpacing"/>
              <w:rPr>
                <w:rFonts w:ascii="Verdana" w:hAnsi="Verdana" w:cs="Arial"/>
                <w:b/>
                <w:sz w:val="20"/>
                <w:szCs w:val="20"/>
              </w:rPr>
            </w:pPr>
          </w:p>
        </w:tc>
        <w:tc>
          <w:tcPr>
            <w:tcW w:w="6976" w:type="dxa"/>
            <w:vAlign w:val="center"/>
          </w:tcPr>
          <w:p w:rsidR="002E39FA" w:rsidRPr="003C1436" w:rsidRDefault="004836E2" w:rsidP="003C1436">
            <w:pPr>
              <w:pStyle w:val="NoSpacing"/>
              <w:rPr>
                <w:rFonts w:ascii="Verdana" w:hAnsi="Verdana" w:cs="Arial"/>
                <w:sz w:val="20"/>
                <w:szCs w:val="20"/>
              </w:rPr>
            </w:pPr>
            <w:r w:rsidRPr="003C1436">
              <w:rPr>
                <w:rFonts w:ascii="Verdana" w:hAnsi="Verdana" w:cs="Arial"/>
                <w:sz w:val="20"/>
                <w:szCs w:val="20"/>
              </w:rPr>
              <w:t>Business Objects XI 3.1/X1 R2,Crystal Reports 2008/XI,Cognos 8.4</w:t>
            </w:r>
          </w:p>
        </w:tc>
      </w:tr>
      <w:tr w:rsidR="004836E2" w:rsidRPr="003C1436" w:rsidTr="004836E2">
        <w:trPr>
          <w:trHeight w:val="377"/>
          <w:jc w:val="center"/>
        </w:trPr>
        <w:tc>
          <w:tcPr>
            <w:tcW w:w="2264" w:type="dxa"/>
            <w:vAlign w:val="center"/>
          </w:tcPr>
          <w:p w:rsidR="004836E2" w:rsidRPr="003C1436" w:rsidRDefault="004836E2" w:rsidP="003C1436">
            <w:pPr>
              <w:pStyle w:val="NoSpacing"/>
              <w:rPr>
                <w:rFonts w:ascii="Verdana" w:hAnsi="Verdana" w:cs="Arial"/>
                <w:sz w:val="20"/>
                <w:szCs w:val="20"/>
              </w:rPr>
            </w:pPr>
            <w:r w:rsidRPr="003C1436">
              <w:rPr>
                <w:rFonts w:ascii="Verdana" w:hAnsi="Verdana" w:cs="Arial"/>
                <w:b/>
                <w:sz w:val="20"/>
                <w:szCs w:val="20"/>
              </w:rPr>
              <w:t>Environment</w:t>
            </w:r>
          </w:p>
        </w:tc>
        <w:tc>
          <w:tcPr>
            <w:tcW w:w="6976" w:type="dxa"/>
            <w:vAlign w:val="center"/>
          </w:tcPr>
          <w:p w:rsidR="004836E2" w:rsidRPr="003C1436" w:rsidRDefault="004836E2" w:rsidP="003C1436">
            <w:pPr>
              <w:pStyle w:val="NoSpacing"/>
              <w:rPr>
                <w:rFonts w:ascii="Verdana" w:hAnsi="Verdana" w:cs="Arial"/>
                <w:sz w:val="20"/>
                <w:szCs w:val="20"/>
              </w:rPr>
            </w:pPr>
            <w:r w:rsidRPr="003C1436">
              <w:rPr>
                <w:rFonts w:ascii="Verdana" w:hAnsi="Verdana" w:cs="Arial"/>
                <w:sz w:val="20"/>
                <w:szCs w:val="20"/>
              </w:rPr>
              <w:t>UNIX, Windows 2000/2003/XP/Vista.</w:t>
            </w:r>
          </w:p>
        </w:tc>
      </w:tr>
    </w:tbl>
    <w:p w:rsidR="00710C13" w:rsidRDefault="00710C13" w:rsidP="003C1436">
      <w:pPr>
        <w:spacing w:after="0" w:line="240" w:lineRule="auto"/>
        <w:rPr>
          <w:rFonts w:ascii="Verdana" w:hAnsi="Verdana" w:cs="Arial"/>
          <w:b/>
          <w:bCs/>
          <w:sz w:val="20"/>
          <w:szCs w:val="20"/>
          <w:u w:val="single"/>
        </w:rPr>
      </w:pPr>
    </w:p>
    <w:p w:rsidR="003C1436" w:rsidRPr="003C1436" w:rsidRDefault="003C1436" w:rsidP="003C1436">
      <w:pPr>
        <w:pStyle w:val="NoSpacing"/>
        <w:rPr>
          <w:rFonts w:ascii="Verdana" w:eastAsia="Arial Unicode MS" w:hAnsi="Verdana" w:cs="Arial"/>
          <w:b/>
          <w:snapToGrid w:val="0"/>
          <w:sz w:val="20"/>
          <w:szCs w:val="20"/>
        </w:rPr>
      </w:pPr>
    </w:p>
    <w:p w:rsidR="003C1436" w:rsidRPr="003C1436" w:rsidRDefault="003C1436" w:rsidP="003C1436">
      <w:pPr>
        <w:spacing w:after="0" w:line="240" w:lineRule="auto"/>
        <w:rPr>
          <w:rFonts w:ascii="Verdana" w:hAnsi="Verdana" w:cs="Arial"/>
          <w:b/>
          <w:bCs/>
          <w:sz w:val="20"/>
          <w:szCs w:val="20"/>
          <w:u w:val="single"/>
        </w:rPr>
      </w:pPr>
      <w:r w:rsidRPr="003C1436">
        <w:rPr>
          <w:rFonts w:ascii="Verdana" w:hAnsi="Verdana" w:cs="Arial"/>
          <w:b/>
          <w:bCs/>
          <w:sz w:val="20"/>
          <w:szCs w:val="20"/>
          <w:u w:val="single"/>
        </w:rPr>
        <w:t>EDUCATION</w:t>
      </w:r>
      <w:r>
        <w:rPr>
          <w:rFonts w:ascii="Verdana" w:hAnsi="Verdana" w:cs="Arial"/>
          <w:b/>
          <w:bCs/>
          <w:sz w:val="20"/>
          <w:szCs w:val="20"/>
          <w:u w:val="single"/>
        </w:rPr>
        <w:t>:</w:t>
      </w:r>
    </w:p>
    <w:p w:rsidR="003C1436" w:rsidRPr="003C1436" w:rsidRDefault="003C1436" w:rsidP="003C1436">
      <w:pPr>
        <w:pStyle w:val="ListParagraph"/>
        <w:numPr>
          <w:ilvl w:val="0"/>
          <w:numId w:val="44"/>
        </w:numPr>
        <w:rPr>
          <w:rFonts w:ascii="Verdana" w:hAnsi="Verdana" w:cs="Arial"/>
          <w:b/>
          <w:bCs/>
        </w:rPr>
      </w:pPr>
      <w:r w:rsidRPr="003C1436">
        <w:rPr>
          <w:rFonts w:ascii="Verdana" w:hAnsi="Verdana" w:cs="Arial"/>
          <w:b/>
          <w:bCs/>
        </w:rPr>
        <w:t>Bachelor of Technology in Computer Science and Engineering, India</w:t>
      </w:r>
    </w:p>
    <w:p w:rsidR="003C1436" w:rsidRPr="003C1436" w:rsidRDefault="003C1436" w:rsidP="003C1436">
      <w:pPr>
        <w:pStyle w:val="BodyText"/>
        <w:jc w:val="left"/>
        <w:rPr>
          <w:rFonts w:ascii="Verdana" w:hAnsi="Verdana" w:cs="Arial"/>
          <w:b/>
        </w:rPr>
      </w:pPr>
    </w:p>
    <w:p w:rsidR="003C1436" w:rsidRPr="003C1436" w:rsidRDefault="003C1436" w:rsidP="003C1436">
      <w:pPr>
        <w:spacing w:after="0" w:line="240" w:lineRule="auto"/>
        <w:rPr>
          <w:rFonts w:ascii="Verdana" w:hAnsi="Verdana" w:cs="Arial"/>
          <w:sz w:val="20"/>
          <w:szCs w:val="20"/>
        </w:rPr>
      </w:pPr>
    </w:p>
    <w:p w:rsidR="003C1436" w:rsidRDefault="003C1436" w:rsidP="003C1436">
      <w:pPr>
        <w:spacing w:after="0" w:line="240" w:lineRule="auto"/>
        <w:rPr>
          <w:rFonts w:ascii="Verdana" w:hAnsi="Verdana" w:cs="Arial"/>
          <w:b/>
          <w:bCs/>
          <w:sz w:val="20"/>
          <w:szCs w:val="20"/>
          <w:u w:val="single"/>
        </w:rPr>
      </w:pPr>
    </w:p>
    <w:p w:rsidR="003C1436" w:rsidRDefault="002E39FA" w:rsidP="003C1436">
      <w:pPr>
        <w:spacing w:after="0" w:line="240" w:lineRule="auto"/>
        <w:rPr>
          <w:rFonts w:ascii="Verdana" w:hAnsi="Verdana" w:cs="Arial"/>
          <w:b/>
          <w:bCs/>
          <w:sz w:val="20"/>
          <w:szCs w:val="20"/>
          <w:u w:val="single"/>
        </w:rPr>
      </w:pPr>
      <w:r w:rsidRPr="003C1436">
        <w:rPr>
          <w:rFonts w:ascii="Verdana" w:hAnsi="Verdana" w:cs="Arial"/>
          <w:b/>
          <w:bCs/>
          <w:sz w:val="20"/>
          <w:szCs w:val="20"/>
          <w:u w:val="single"/>
        </w:rPr>
        <w:t>PROFESSIONAL EXPERIENCE</w:t>
      </w:r>
      <w:r w:rsidR="003C1436">
        <w:rPr>
          <w:rFonts w:ascii="Verdana" w:hAnsi="Verdana" w:cs="Arial"/>
          <w:b/>
          <w:bCs/>
          <w:sz w:val="20"/>
          <w:szCs w:val="20"/>
          <w:u w:val="single"/>
        </w:rPr>
        <w:t>:</w:t>
      </w:r>
    </w:p>
    <w:p w:rsidR="003C1436" w:rsidRDefault="003C1436" w:rsidP="003C1436">
      <w:pPr>
        <w:spacing w:after="0" w:line="240" w:lineRule="auto"/>
        <w:rPr>
          <w:rFonts w:ascii="Verdana" w:hAnsi="Verdana" w:cs="Arial"/>
          <w:b/>
          <w:bCs/>
          <w:sz w:val="20"/>
          <w:szCs w:val="20"/>
          <w:u w:val="single"/>
        </w:rPr>
      </w:pPr>
    </w:p>
    <w:p w:rsidR="00A67F30" w:rsidRPr="003C1436" w:rsidRDefault="00A67F30" w:rsidP="003C1436">
      <w:pPr>
        <w:spacing w:after="0" w:line="240" w:lineRule="auto"/>
        <w:rPr>
          <w:rFonts w:ascii="Verdana" w:hAnsi="Verdana" w:cs="Arial"/>
          <w:b/>
          <w:bCs/>
          <w:sz w:val="20"/>
          <w:szCs w:val="20"/>
          <w:u w:val="single"/>
        </w:rPr>
      </w:pPr>
      <w:r w:rsidRPr="003C1436">
        <w:rPr>
          <w:rFonts w:ascii="Verdana" w:hAnsi="Verdana" w:cs="Arial"/>
          <w:b/>
          <w:sz w:val="20"/>
          <w:szCs w:val="20"/>
        </w:rPr>
        <w:t>Performance</w:t>
      </w:r>
      <w:r w:rsidR="003C1436">
        <w:rPr>
          <w:rFonts w:ascii="Verdana" w:hAnsi="Verdana" w:cs="Arial"/>
          <w:b/>
          <w:sz w:val="20"/>
          <w:szCs w:val="20"/>
        </w:rPr>
        <w:t xml:space="preserve"> Food Group Corporation (PFGC), </w:t>
      </w:r>
      <w:r w:rsidRPr="003C1436">
        <w:rPr>
          <w:rFonts w:ascii="Verdana" w:hAnsi="Verdana" w:cs="Arial"/>
          <w:b/>
          <w:sz w:val="20"/>
          <w:szCs w:val="20"/>
        </w:rPr>
        <w:t>Richmond, VA</w:t>
      </w:r>
      <w:r w:rsidR="003C1436">
        <w:rPr>
          <w:rFonts w:ascii="Verdana" w:hAnsi="Verdana" w:cs="Arial"/>
          <w:b/>
          <w:sz w:val="20"/>
          <w:szCs w:val="20"/>
        </w:rPr>
        <w:tab/>
      </w:r>
      <w:r w:rsidR="003C1436">
        <w:rPr>
          <w:rFonts w:ascii="Verdana" w:hAnsi="Verdana" w:cs="Arial"/>
          <w:b/>
          <w:sz w:val="20"/>
          <w:szCs w:val="20"/>
        </w:rPr>
        <w:tab/>
      </w:r>
      <w:r w:rsidRPr="003C1436">
        <w:rPr>
          <w:rFonts w:ascii="Verdana" w:hAnsi="Verdana" w:cs="Arial"/>
          <w:b/>
          <w:sz w:val="20"/>
          <w:szCs w:val="20"/>
          <w:shd w:val="clear" w:color="auto" w:fill="FFFFFF"/>
        </w:rPr>
        <w:t>Jan 2012 - Till Date</w:t>
      </w:r>
      <w:r w:rsidRPr="003C1436">
        <w:rPr>
          <w:rFonts w:ascii="Verdana" w:hAnsi="Verdana" w:cs="Arial"/>
          <w:sz w:val="20"/>
          <w:szCs w:val="20"/>
          <w:shd w:val="clear" w:color="auto" w:fill="FFFFFF"/>
        </w:rPr>
        <w:t xml:space="preserve">  </w:t>
      </w:r>
    </w:p>
    <w:p w:rsidR="00A67F30" w:rsidRPr="003C1436" w:rsidRDefault="00A67F30" w:rsidP="003C1436">
      <w:pPr>
        <w:spacing w:after="0" w:line="240" w:lineRule="auto"/>
        <w:rPr>
          <w:rFonts w:ascii="Verdana" w:hAnsi="Verdana" w:cs="Arial"/>
          <w:b/>
          <w:sz w:val="20"/>
          <w:szCs w:val="20"/>
        </w:rPr>
      </w:pPr>
      <w:r w:rsidRPr="003C1436">
        <w:rPr>
          <w:rFonts w:ascii="Verdana" w:hAnsi="Verdana" w:cs="Arial"/>
          <w:b/>
          <w:sz w:val="20"/>
          <w:szCs w:val="20"/>
        </w:rPr>
        <w:t>Role: ETL Informatica Developer</w:t>
      </w:r>
    </w:p>
    <w:p w:rsidR="00A67F30" w:rsidRPr="003C1436" w:rsidRDefault="00A67F30" w:rsidP="003C1436">
      <w:pPr>
        <w:spacing w:after="0" w:line="240" w:lineRule="auto"/>
        <w:rPr>
          <w:rFonts w:ascii="Verdana" w:hAnsi="Verdana" w:cs="Arial"/>
          <w:b/>
          <w:sz w:val="20"/>
          <w:szCs w:val="20"/>
        </w:rPr>
      </w:pPr>
    </w:p>
    <w:p w:rsidR="00A67F30" w:rsidRPr="003C1436" w:rsidRDefault="00A67F30" w:rsidP="003C1436">
      <w:pPr>
        <w:spacing w:after="0" w:line="240" w:lineRule="auto"/>
        <w:rPr>
          <w:rFonts w:ascii="Verdana" w:hAnsi="Verdana" w:cs="Arial"/>
          <w:color w:val="000000"/>
          <w:sz w:val="20"/>
          <w:szCs w:val="20"/>
          <w:shd w:val="clear" w:color="auto" w:fill="FFFFFF"/>
        </w:rPr>
      </w:pPr>
      <w:r w:rsidRPr="003C1436">
        <w:rPr>
          <w:rFonts w:ascii="Verdana" w:hAnsi="Verdana" w:cs="Arial"/>
          <w:color w:val="000000"/>
          <w:sz w:val="20"/>
          <w:szCs w:val="20"/>
          <w:shd w:val="clear" w:color="auto" w:fill="FFFFFF"/>
        </w:rPr>
        <w:t>PFG is one of the nation's largest foodservice distributors. Our network of distribution facilities process, package and distribute the finest quality food and food-related products to our customers. We're also the country's leading candy, snack and beverages distributor - our products end up in vending machines, concession stands, theaters and big box stores nationwide.</w:t>
      </w:r>
    </w:p>
    <w:p w:rsidR="003C1436" w:rsidRDefault="003C1436" w:rsidP="003C1436">
      <w:pPr>
        <w:pStyle w:val="NoSpacing"/>
        <w:rPr>
          <w:rFonts w:ascii="Verdana" w:hAnsi="Verdana" w:cs="Arial"/>
          <w:b/>
          <w:sz w:val="20"/>
          <w:szCs w:val="20"/>
          <w:u w:val="single"/>
        </w:rPr>
      </w:pPr>
    </w:p>
    <w:p w:rsidR="00A67F30" w:rsidRPr="003C1436" w:rsidRDefault="00A67F30" w:rsidP="003C1436">
      <w:pPr>
        <w:pStyle w:val="NoSpacing"/>
        <w:rPr>
          <w:rFonts w:ascii="Verdana" w:hAnsi="Verdana" w:cs="Arial"/>
          <w:b/>
          <w:sz w:val="20"/>
          <w:szCs w:val="20"/>
          <w:u w:val="single"/>
        </w:rPr>
      </w:pPr>
      <w:r w:rsidRPr="003C1436">
        <w:rPr>
          <w:rFonts w:ascii="Verdana" w:hAnsi="Verdana" w:cs="Arial"/>
          <w:b/>
          <w:sz w:val="20"/>
          <w:szCs w:val="20"/>
          <w:u w:val="single"/>
        </w:rPr>
        <w:t>Responsibilities:</w:t>
      </w:r>
    </w:p>
    <w:p w:rsidR="00A67F30" w:rsidRPr="003C1436" w:rsidRDefault="00A67F30" w:rsidP="003C1436">
      <w:pPr>
        <w:pStyle w:val="NoSpacing"/>
        <w:rPr>
          <w:rFonts w:ascii="Verdana" w:hAnsi="Verdana" w:cs="Arial"/>
          <w:b/>
          <w:sz w:val="20"/>
          <w:szCs w:val="20"/>
          <w:u w:val="single"/>
        </w:rPr>
      </w:pP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rPr>
        <w:t xml:space="preserve">Implemented </w:t>
      </w:r>
      <w:r w:rsidRPr="003C1436">
        <w:rPr>
          <w:rFonts w:ascii="Verdana" w:hAnsi="Verdana" w:cs="Arial"/>
          <w:b/>
        </w:rPr>
        <w:t xml:space="preserve">CDC </w:t>
      </w:r>
      <w:r w:rsidRPr="003C1436">
        <w:rPr>
          <w:rFonts w:ascii="Verdana" w:hAnsi="Verdana" w:cs="Arial"/>
        </w:rPr>
        <w:t>by tracking the changes in critical fields required by the user.</w:t>
      </w:r>
    </w:p>
    <w:p w:rsidR="00A67F30" w:rsidRPr="003C1436" w:rsidRDefault="00A67F30" w:rsidP="003C1436">
      <w:pPr>
        <w:pStyle w:val="ListParagraph"/>
        <w:widowControl w:val="0"/>
        <w:numPr>
          <w:ilvl w:val="0"/>
          <w:numId w:val="39"/>
        </w:numPr>
        <w:shd w:val="clear" w:color="auto" w:fill="FFFFFF"/>
        <w:overflowPunct w:val="0"/>
        <w:autoSpaceDE w:val="0"/>
        <w:autoSpaceDN w:val="0"/>
        <w:adjustRightInd w:val="0"/>
        <w:textAlignment w:val="baseline"/>
        <w:rPr>
          <w:rFonts w:ascii="Verdana" w:hAnsi="Verdana" w:cs="Arial"/>
        </w:rPr>
      </w:pPr>
      <w:r w:rsidRPr="003C1436">
        <w:rPr>
          <w:rFonts w:ascii="Verdana" w:hAnsi="Verdana" w:cs="Arial"/>
        </w:rPr>
        <w:t>Worked with</w:t>
      </w:r>
      <w:r w:rsidRPr="003C1436">
        <w:rPr>
          <w:rFonts w:ascii="Verdana" w:hAnsi="Verdana" w:cs="Arial"/>
          <w:b/>
        </w:rPr>
        <w:t xml:space="preserve"> Oracle, DB2, SQL Server,</w:t>
      </w:r>
      <w:r w:rsidR="00EA5A6A" w:rsidRPr="003C1436">
        <w:rPr>
          <w:rFonts w:ascii="Verdana" w:hAnsi="Verdana" w:cs="Arial"/>
          <w:b/>
        </w:rPr>
        <w:t xml:space="preserve"> Ne</w:t>
      </w:r>
      <w:r w:rsidR="00F561D4" w:rsidRPr="003C1436">
        <w:rPr>
          <w:rFonts w:ascii="Verdana" w:hAnsi="Verdana" w:cs="Arial"/>
          <w:b/>
        </w:rPr>
        <w:t>tezza,</w:t>
      </w:r>
      <w:r w:rsidRPr="003C1436">
        <w:rPr>
          <w:rFonts w:ascii="Verdana" w:hAnsi="Verdana" w:cs="Arial"/>
          <w:b/>
        </w:rPr>
        <w:t xml:space="preserve"> Informix and Flat file </w:t>
      </w:r>
      <w:r w:rsidRPr="003C1436">
        <w:rPr>
          <w:rFonts w:ascii="Verdana" w:hAnsi="Verdana" w:cs="Arial"/>
        </w:rPr>
        <w:t>sources.</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rPr>
        <w:t>Developed standard and reusable mappings and mapplets using various transformations like Expression, Aggregator, Joiner, Router, Lookup (Connected and Unconnected) and Filter.</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rPr>
        <w:t xml:space="preserve">Extensive use of </w:t>
      </w:r>
      <w:r w:rsidRPr="003C1436">
        <w:rPr>
          <w:rFonts w:ascii="Verdana" w:hAnsi="Verdana" w:cs="Arial"/>
          <w:b/>
          <w:bCs/>
        </w:rPr>
        <w:t>Persistent cache</w:t>
      </w:r>
      <w:r w:rsidRPr="003C1436">
        <w:rPr>
          <w:rFonts w:ascii="Verdana" w:hAnsi="Verdana" w:cs="Arial"/>
        </w:rPr>
        <w:t xml:space="preserve"> to reduce session processing time.</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bCs/>
        </w:rPr>
        <w:t xml:space="preserve">Identified </w:t>
      </w:r>
      <w:r w:rsidRPr="003C1436">
        <w:rPr>
          <w:rFonts w:ascii="Verdana" w:hAnsi="Verdana" w:cs="Arial"/>
          <w:b/>
          <w:bCs/>
        </w:rPr>
        <w:t>performance issues</w:t>
      </w:r>
      <w:r w:rsidRPr="003C1436">
        <w:rPr>
          <w:rFonts w:ascii="Verdana" w:hAnsi="Verdana" w:cs="Arial"/>
          <w:bCs/>
        </w:rPr>
        <w:t xml:space="preserve"> in existing sources, targets and mappings by analyzing the data flow, evaluating transformations and tuned accordingly for better performance.</w:t>
      </w:r>
    </w:p>
    <w:p w:rsidR="00A67F30" w:rsidRPr="003C1436" w:rsidRDefault="00A67F30" w:rsidP="003C1436">
      <w:pPr>
        <w:pStyle w:val="BodyText"/>
        <w:numPr>
          <w:ilvl w:val="0"/>
          <w:numId w:val="39"/>
        </w:numPr>
        <w:tabs>
          <w:tab w:val="left" w:pos="720"/>
        </w:tabs>
        <w:jc w:val="left"/>
        <w:rPr>
          <w:rFonts w:ascii="Verdana" w:hAnsi="Verdana" w:cs="Arial"/>
        </w:rPr>
      </w:pPr>
      <w:r w:rsidRPr="003C1436">
        <w:rPr>
          <w:rFonts w:ascii="Verdana" w:hAnsi="Verdana" w:cs="Arial"/>
        </w:rPr>
        <w:t>Setup the batches, configured the sessions and scheduled the loads as per requirement using UNIX scripts</w:t>
      </w:r>
    </w:p>
    <w:p w:rsidR="00A67F30" w:rsidRPr="003C1436" w:rsidRDefault="00A67F30" w:rsidP="003C1436">
      <w:pPr>
        <w:pStyle w:val="BodyText"/>
        <w:numPr>
          <w:ilvl w:val="0"/>
          <w:numId w:val="39"/>
        </w:numPr>
        <w:tabs>
          <w:tab w:val="left" w:pos="720"/>
        </w:tabs>
        <w:jc w:val="left"/>
        <w:rPr>
          <w:rFonts w:ascii="Verdana" w:hAnsi="Verdana" w:cs="Arial"/>
        </w:rPr>
      </w:pPr>
      <w:r w:rsidRPr="003C1436">
        <w:rPr>
          <w:rFonts w:ascii="Verdana" w:hAnsi="Verdana" w:cs="Arial"/>
        </w:rPr>
        <w:t xml:space="preserve">Extensively worked in fixing poorly designed mappings and developed schedules to automate the Informatica workflows </w:t>
      </w:r>
    </w:p>
    <w:p w:rsidR="00A67F30" w:rsidRPr="003C1436" w:rsidRDefault="00A67F30" w:rsidP="003C1436">
      <w:pPr>
        <w:pStyle w:val="BodyText"/>
        <w:numPr>
          <w:ilvl w:val="0"/>
          <w:numId w:val="39"/>
        </w:numPr>
        <w:tabs>
          <w:tab w:val="left" w:pos="720"/>
        </w:tabs>
        <w:autoSpaceDE w:val="0"/>
        <w:autoSpaceDN w:val="0"/>
        <w:adjustRightInd w:val="0"/>
        <w:jc w:val="left"/>
        <w:rPr>
          <w:rFonts w:ascii="Verdana" w:hAnsi="Verdana" w:cs="Arial"/>
          <w:b/>
        </w:rPr>
      </w:pPr>
      <w:r w:rsidRPr="003C1436">
        <w:rPr>
          <w:rFonts w:ascii="Verdana" w:eastAsia="Calibri" w:hAnsi="Verdana" w:cs="Arial"/>
        </w:rPr>
        <w:t xml:space="preserve">Validation of </w:t>
      </w:r>
      <w:r w:rsidRPr="003C1436">
        <w:rPr>
          <w:rFonts w:ascii="Verdana" w:eastAsia="Calibri" w:hAnsi="Verdana" w:cs="Arial"/>
          <w:b/>
          <w:bCs/>
        </w:rPr>
        <w:t>Informatica mappings</w:t>
      </w:r>
      <w:r w:rsidRPr="003C1436">
        <w:rPr>
          <w:rFonts w:ascii="Verdana" w:eastAsia="Calibri" w:hAnsi="Verdana" w:cs="Arial"/>
        </w:rPr>
        <w:t xml:space="preserve"> for source compatibility due to version changes at the source.</w:t>
      </w:r>
    </w:p>
    <w:p w:rsidR="00A67F30" w:rsidRPr="003C1436" w:rsidRDefault="00A67F30" w:rsidP="003C1436">
      <w:pPr>
        <w:pStyle w:val="BodyText"/>
        <w:numPr>
          <w:ilvl w:val="0"/>
          <w:numId w:val="39"/>
        </w:numPr>
        <w:tabs>
          <w:tab w:val="left" w:pos="720"/>
        </w:tabs>
        <w:autoSpaceDE w:val="0"/>
        <w:autoSpaceDN w:val="0"/>
        <w:adjustRightInd w:val="0"/>
        <w:jc w:val="left"/>
        <w:rPr>
          <w:rFonts w:ascii="Verdana" w:hAnsi="Verdana" w:cs="Arial"/>
          <w:b/>
        </w:rPr>
      </w:pPr>
      <w:r w:rsidRPr="003C1436">
        <w:rPr>
          <w:rFonts w:ascii="Verdana" w:eastAsia="Calibri" w:hAnsi="Verdana" w:cs="Arial"/>
        </w:rPr>
        <w:t xml:space="preserve">Trouble shooting of long running </w:t>
      </w:r>
      <w:r w:rsidRPr="003C1436">
        <w:rPr>
          <w:rFonts w:ascii="Verdana" w:eastAsia="Calibri" w:hAnsi="Verdana" w:cs="Arial"/>
          <w:b/>
          <w:bCs/>
        </w:rPr>
        <w:t>sessions</w:t>
      </w:r>
      <w:r w:rsidRPr="003C1436">
        <w:rPr>
          <w:rFonts w:ascii="Verdana" w:eastAsia="Calibri" w:hAnsi="Verdana" w:cs="Arial"/>
        </w:rPr>
        <w:t xml:space="preserve"> and fixing the issues.</w:t>
      </w:r>
    </w:p>
    <w:p w:rsidR="00A67F30" w:rsidRPr="003C1436" w:rsidRDefault="00A67F30" w:rsidP="003C1436">
      <w:pPr>
        <w:pStyle w:val="BodyText"/>
        <w:numPr>
          <w:ilvl w:val="0"/>
          <w:numId w:val="39"/>
        </w:numPr>
        <w:tabs>
          <w:tab w:val="left" w:pos="720"/>
        </w:tabs>
        <w:jc w:val="left"/>
        <w:rPr>
          <w:rFonts w:ascii="Verdana" w:hAnsi="Verdana" w:cs="Arial"/>
        </w:rPr>
      </w:pPr>
      <w:r w:rsidRPr="003C1436">
        <w:rPr>
          <w:rFonts w:ascii="Verdana" w:hAnsi="Verdana" w:cs="Arial"/>
        </w:rPr>
        <w:t>Prepared the documentation for the mappings and workflows.</w:t>
      </w:r>
    </w:p>
    <w:p w:rsidR="00A67F30" w:rsidRPr="003C1436" w:rsidRDefault="00A67F30" w:rsidP="003C1436">
      <w:pPr>
        <w:pStyle w:val="BodyText"/>
        <w:numPr>
          <w:ilvl w:val="0"/>
          <w:numId w:val="39"/>
        </w:numPr>
        <w:tabs>
          <w:tab w:val="left" w:pos="720"/>
        </w:tabs>
        <w:autoSpaceDE w:val="0"/>
        <w:autoSpaceDN w:val="0"/>
        <w:adjustRightInd w:val="0"/>
        <w:jc w:val="left"/>
        <w:rPr>
          <w:rFonts w:ascii="Verdana" w:hAnsi="Verdana" w:cs="Arial"/>
        </w:rPr>
      </w:pPr>
      <w:r w:rsidRPr="003C1436">
        <w:rPr>
          <w:rFonts w:ascii="Verdana" w:eastAsia="Calibri" w:hAnsi="Verdana" w:cs="Arial"/>
        </w:rPr>
        <w:t xml:space="preserve">Made use of </w:t>
      </w:r>
      <w:r w:rsidRPr="003C1436">
        <w:rPr>
          <w:rFonts w:ascii="Verdana" w:eastAsia="Calibri" w:hAnsi="Verdana" w:cs="Arial"/>
          <w:b/>
        </w:rPr>
        <w:t>Post-Session success</w:t>
      </w:r>
      <w:r w:rsidRPr="003C1436">
        <w:rPr>
          <w:rFonts w:ascii="Verdana" w:eastAsia="Calibri" w:hAnsi="Verdana" w:cs="Arial"/>
        </w:rPr>
        <w:t xml:space="preserve"> and </w:t>
      </w:r>
      <w:r w:rsidRPr="003C1436">
        <w:rPr>
          <w:rFonts w:ascii="Verdana" w:eastAsia="Calibri" w:hAnsi="Verdana" w:cs="Arial"/>
          <w:b/>
        </w:rPr>
        <w:t>Post-Session failure</w:t>
      </w:r>
      <w:r w:rsidRPr="003C1436">
        <w:rPr>
          <w:rFonts w:ascii="Verdana" w:eastAsia="Calibri" w:hAnsi="Verdana" w:cs="Arial"/>
        </w:rPr>
        <w:t xml:space="preserve"> commands in the Session task to execute scripts needed for clean up and update purposes.</w:t>
      </w:r>
    </w:p>
    <w:p w:rsidR="00A67F30" w:rsidRPr="003C1436" w:rsidRDefault="00A67F30" w:rsidP="003C1436">
      <w:pPr>
        <w:pStyle w:val="BodyText"/>
        <w:numPr>
          <w:ilvl w:val="0"/>
          <w:numId w:val="39"/>
        </w:numPr>
        <w:tabs>
          <w:tab w:val="left" w:pos="720"/>
        </w:tabs>
        <w:jc w:val="left"/>
        <w:rPr>
          <w:rStyle w:val="Heading6Char"/>
          <w:rFonts w:ascii="Verdana" w:hAnsi="Verdana" w:cs="Arial"/>
          <w:sz w:val="20"/>
          <w:szCs w:val="20"/>
        </w:rPr>
      </w:pPr>
      <w:r w:rsidRPr="003C1436">
        <w:rPr>
          <w:rFonts w:ascii="Verdana" w:hAnsi="Verdana" w:cs="Arial"/>
        </w:rPr>
        <w:t xml:space="preserve">Integration of </w:t>
      </w:r>
      <w:r w:rsidRPr="003C1436">
        <w:rPr>
          <w:rFonts w:ascii="Verdana" w:hAnsi="Verdana" w:cs="Arial"/>
          <w:b/>
        </w:rPr>
        <w:t>source systems</w:t>
      </w:r>
      <w:r w:rsidRPr="003C1436">
        <w:rPr>
          <w:rFonts w:ascii="Verdana" w:hAnsi="Verdana" w:cs="Arial"/>
        </w:rPr>
        <w:t xml:space="preserve"> data on to the </w:t>
      </w:r>
      <w:r w:rsidRPr="003C1436">
        <w:rPr>
          <w:rStyle w:val="Heading6Char"/>
          <w:rFonts w:ascii="Verdana" w:hAnsi="Verdana" w:cs="Arial"/>
          <w:sz w:val="20"/>
          <w:szCs w:val="20"/>
        </w:rPr>
        <w:t>warehouse system.</w:t>
      </w:r>
    </w:p>
    <w:p w:rsidR="00A67F30" w:rsidRPr="003C1436" w:rsidRDefault="00A67F30" w:rsidP="003C1436">
      <w:pPr>
        <w:pStyle w:val="ListParagraph"/>
        <w:numPr>
          <w:ilvl w:val="0"/>
          <w:numId w:val="39"/>
        </w:numPr>
        <w:rPr>
          <w:rStyle w:val="normalchar"/>
          <w:rFonts w:ascii="Verdana" w:hAnsi="Verdana" w:cs="Arial"/>
          <w:color w:val="000000"/>
        </w:rPr>
      </w:pPr>
      <w:r w:rsidRPr="003C1436">
        <w:rPr>
          <w:rStyle w:val="normalchar"/>
          <w:rFonts w:ascii="Verdana" w:hAnsi="Verdana" w:cs="Arial"/>
          <w:color w:val="000000"/>
        </w:rPr>
        <w:t>Involved in</w:t>
      </w:r>
      <w:r w:rsidRPr="003C1436">
        <w:rPr>
          <w:rFonts w:ascii="Verdana" w:hAnsi="Verdana" w:cs="Arial"/>
          <w:b/>
        </w:rPr>
        <w:t xml:space="preserve"> Unit testing, Integration testing, </w:t>
      </w:r>
      <w:r w:rsidRPr="003C1436">
        <w:rPr>
          <w:rStyle w:val="Heading6Char"/>
          <w:rFonts w:ascii="Verdana" w:eastAsia="Calibri" w:hAnsi="Verdana" w:cs="Arial"/>
          <w:sz w:val="20"/>
          <w:szCs w:val="20"/>
        </w:rPr>
        <w:t>UAT by creating test cases, test plans</w:t>
      </w:r>
      <w:r w:rsidRPr="003C1436">
        <w:rPr>
          <w:rStyle w:val="normalchar"/>
          <w:rFonts w:ascii="Verdana" w:hAnsi="Verdana" w:cs="Arial"/>
          <w:color w:val="000000"/>
        </w:rPr>
        <w:t xml:space="preserve"> and </w:t>
      </w:r>
      <w:r w:rsidRPr="003C1436">
        <w:rPr>
          <w:rFonts w:ascii="Verdana" w:hAnsi="Verdana" w:cs="Arial"/>
          <w:bCs/>
        </w:rPr>
        <w:t xml:space="preserve">helping Informatica administrator in </w:t>
      </w:r>
      <w:r w:rsidRPr="003C1436">
        <w:rPr>
          <w:rStyle w:val="Heading6Char"/>
          <w:rFonts w:ascii="Verdana" w:eastAsia="Calibri" w:hAnsi="Verdana" w:cs="Arial"/>
          <w:sz w:val="20"/>
          <w:szCs w:val="20"/>
        </w:rPr>
        <w:t>deployment of code across Dev, Test and Prod Repositories</w:t>
      </w:r>
      <w:r w:rsidRPr="003C1436">
        <w:rPr>
          <w:rStyle w:val="normalchar"/>
          <w:rFonts w:ascii="Verdana" w:hAnsi="Verdana" w:cs="Arial"/>
          <w:color w:val="000000"/>
        </w:rPr>
        <w:t>.</w:t>
      </w:r>
    </w:p>
    <w:p w:rsidR="00A67F30" w:rsidRPr="003C1436" w:rsidRDefault="00A67F30" w:rsidP="003C1436">
      <w:pPr>
        <w:pStyle w:val="BodyText"/>
        <w:numPr>
          <w:ilvl w:val="0"/>
          <w:numId w:val="39"/>
        </w:numPr>
        <w:tabs>
          <w:tab w:val="left" w:pos="720"/>
        </w:tabs>
        <w:jc w:val="left"/>
        <w:rPr>
          <w:rFonts w:ascii="Verdana" w:hAnsi="Verdana" w:cs="Arial"/>
        </w:rPr>
      </w:pPr>
      <w:r w:rsidRPr="003C1436">
        <w:rPr>
          <w:rFonts w:ascii="Verdana" w:hAnsi="Verdana" w:cs="Arial"/>
        </w:rPr>
        <w:t>Created test plans and did unit testing for the Informatica mappings and stored procedures</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rPr>
        <w:t xml:space="preserve">Involved in </w:t>
      </w:r>
      <w:r w:rsidRPr="003C1436">
        <w:rPr>
          <w:rFonts w:ascii="Verdana" w:hAnsi="Verdana" w:cs="Arial"/>
          <w:b/>
        </w:rPr>
        <w:t>Unit testing, User Acceptance Testing</w:t>
      </w:r>
      <w:r w:rsidRPr="003C1436">
        <w:rPr>
          <w:rFonts w:ascii="Verdana" w:hAnsi="Verdana" w:cs="Arial"/>
        </w:rPr>
        <w:t xml:space="preserve"> to check whether the data loads into target are accurate, which was extracted from different source systems according to the user requirements.</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rPr>
        <w:t xml:space="preserve">Preparing and using </w:t>
      </w:r>
      <w:r w:rsidRPr="003C1436">
        <w:rPr>
          <w:rFonts w:ascii="Verdana" w:hAnsi="Verdana" w:cs="Arial"/>
          <w:b/>
        </w:rPr>
        <w:t>test data/cases</w:t>
      </w:r>
      <w:r w:rsidRPr="003C1436">
        <w:rPr>
          <w:rFonts w:ascii="Verdana" w:hAnsi="Verdana" w:cs="Arial"/>
        </w:rPr>
        <w:t xml:space="preserve"> to verify accuracy and completeness of ETL process.</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bCs/>
        </w:rPr>
        <w:t>Actively involved in the production support and also transferred knowledge to the other team members.</w:t>
      </w:r>
    </w:p>
    <w:p w:rsidR="00A67F30" w:rsidRPr="003C1436" w:rsidRDefault="00A67F30" w:rsidP="003C1436">
      <w:pPr>
        <w:pStyle w:val="ListParagraph"/>
        <w:widowControl w:val="0"/>
        <w:numPr>
          <w:ilvl w:val="0"/>
          <w:numId w:val="39"/>
        </w:numPr>
        <w:overflowPunct w:val="0"/>
        <w:autoSpaceDE w:val="0"/>
        <w:autoSpaceDN w:val="0"/>
        <w:adjustRightInd w:val="0"/>
        <w:rPr>
          <w:rFonts w:ascii="Verdana" w:hAnsi="Verdana" w:cs="Arial"/>
        </w:rPr>
      </w:pPr>
      <w:r w:rsidRPr="003C1436">
        <w:rPr>
          <w:rFonts w:ascii="Verdana" w:hAnsi="Verdana" w:cs="Arial"/>
          <w:bCs/>
        </w:rPr>
        <w:t>Co-ordinate between different teams across circle and organization to resolve release related issues.</w:t>
      </w:r>
    </w:p>
    <w:p w:rsidR="00A67F30" w:rsidRPr="003C1436" w:rsidRDefault="00A67F30" w:rsidP="003C1436">
      <w:pPr>
        <w:pStyle w:val="NoSpacing"/>
        <w:rPr>
          <w:rFonts w:ascii="Verdana" w:hAnsi="Verdana" w:cs="Arial"/>
          <w:b/>
          <w:sz w:val="20"/>
          <w:szCs w:val="20"/>
          <w:u w:val="single"/>
        </w:rPr>
      </w:pPr>
    </w:p>
    <w:p w:rsidR="00A67F30" w:rsidRPr="003C1436" w:rsidRDefault="00A67F30" w:rsidP="003C1436">
      <w:pPr>
        <w:pStyle w:val="NormalWeb"/>
        <w:spacing w:after="0" w:line="240" w:lineRule="auto"/>
        <w:rPr>
          <w:rFonts w:ascii="Verdana" w:hAnsi="Verdana" w:cs="Arial"/>
          <w:b/>
          <w:bCs/>
          <w:sz w:val="20"/>
          <w:szCs w:val="20"/>
        </w:rPr>
      </w:pPr>
      <w:r w:rsidRPr="003C1436">
        <w:rPr>
          <w:rFonts w:ascii="Verdana" w:hAnsi="Verdana" w:cs="Arial"/>
          <w:b/>
          <w:sz w:val="20"/>
          <w:szCs w:val="20"/>
          <w:u w:val="single"/>
        </w:rPr>
        <w:lastRenderedPageBreak/>
        <w:t>Environment:</w:t>
      </w:r>
      <w:r w:rsidRPr="003C1436">
        <w:rPr>
          <w:rFonts w:ascii="Verdana" w:hAnsi="Verdana" w:cs="Arial"/>
          <w:b/>
          <w:sz w:val="20"/>
          <w:szCs w:val="20"/>
        </w:rPr>
        <w:t xml:space="preserve">  </w:t>
      </w:r>
      <w:r w:rsidRPr="003C1436">
        <w:rPr>
          <w:rFonts w:ascii="Verdana" w:hAnsi="Verdana" w:cs="Arial"/>
          <w:sz w:val="20"/>
          <w:szCs w:val="20"/>
        </w:rPr>
        <w:t xml:space="preserve">Informatica PowerCenter 9.5.1 (Power Center Repository Manager, Designer, Workflow Manager, and Workflow Monitor), SQL Server 2008, Netezza, DB2 8.1, XML, Autosys, Oracle 11g, TOAD, SQL, PL/SQL, UNIX, </w:t>
      </w:r>
      <w:r w:rsidRPr="003C1436">
        <w:rPr>
          <w:rFonts w:ascii="Verdana" w:hAnsi="Verdana" w:cs="Arial"/>
          <w:b/>
          <w:bCs/>
          <w:sz w:val="20"/>
          <w:szCs w:val="20"/>
        </w:rPr>
        <w:t xml:space="preserve">Active </w:t>
      </w:r>
    </w:p>
    <w:p w:rsidR="00B25769" w:rsidRPr="003C1436" w:rsidRDefault="00B25769" w:rsidP="003C1436">
      <w:pPr>
        <w:spacing w:after="0" w:line="240" w:lineRule="auto"/>
        <w:rPr>
          <w:rFonts w:ascii="Verdana" w:hAnsi="Verdana" w:cs="Arial"/>
          <w:b/>
          <w:sz w:val="20"/>
          <w:szCs w:val="20"/>
          <w:u w:val="single"/>
        </w:rPr>
      </w:pPr>
    </w:p>
    <w:p w:rsidR="003C1436" w:rsidRDefault="003C1436" w:rsidP="003C1436">
      <w:pPr>
        <w:spacing w:after="0" w:line="240" w:lineRule="auto"/>
        <w:rPr>
          <w:rFonts w:ascii="Verdana" w:hAnsi="Verdana" w:cs="Arial"/>
          <w:b/>
          <w:sz w:val="20"/>
          <w:szCs w:val="20"/>
        </w:rPr>
      </w:pPr>
    </w:p>
    <w:p w:rsidR="003C1436" w:rsidRDefault="003C1436" w:rsidP="003C1436">
      <w:pPr>
        <w:spacing w:after="0" w:line="240" w:lineRule="auto"/>
        <w:rPr>
          <w:rFonts w:ascii="Verdana" w:hAnsi="Verdana" w:cs="Arial"/>
          <w:b/>
          <w:sz w:val="20"/>
          <w:szCs w:val="20"/>
        </w:rPr>
      </w:pPr>
    </w:p>
    <w:p w:rsidR="0073303B" w:rsidRPr="003C1436" w:rsidRDefault="0073303B" w:rsidP="003C1436">
      <w:pPr>
        <w:spacing w:after="0" w:line="240" w:lineRule="auto"/>
        <w:rPr>
          <w:rFonts w:ascii="Verdana" w:hAnsi="Verdana" w:cs="Arial"/>
          <w:b/>
          <w:sz w:val="20"/>
          <w:szCs w:val="20"/>
        </w:rPr>
      </w:pPr>
      <w:r w:rsidRPr="003C1436">
        <w:rPr>
          <w:rFonts w:ascii="Verdana" w:hAnsi="Verdana" w:cs="Arial"/>
          <w:b/>
          <w:sz w:val="20"/>
          <w:szCs w:val="20"/>
        </w:rPr>
        <w:t>Alere Health Inc,</w:t>
      </w:r>
      <w:r w:rsidR="00F22FBE" w:rsidRPr="003C1436">
        <w:rPr>
          <w:rFonts w:ascii="Verdana" w:hAnsi="Verdana" w:cs="Arial"/>
          <w:b/>
          <w:sz w:val="20"/>
          <w:szCs w:val="20"/>
        </w:rPr>
        <w:t xml:space="preserve"> </w:t>
      </w:r>
      <w:r w:rsidRPr="003C1436">
        <w:rPr>
          <w:rStyle w:val="apple-style-span"/>
          <w:rFonts w:ascii="Verdana" w:hAnsi="Verdana" w:cs="Arial"/>
          <w:b/>
          <w:color w:val="000000"/>
          <w:sz w:val="20"/>
          <w:szCs w:val="20"/>
        </w:rPr>
        <w:t>Upper Saddle River,</w:t>
      </w:r>
      <w:r w:rsidR="00F22FBE" w:rsidRPr="003C1436">
        <w:rPr>
          <w:rStyle w:val="apple-style-span"/>
          <w:rFonts w:ascii="Verdana" w:hAnsi="Verdana" w:cs="Arial"/>
          <w:b/>
          <w:color w:val="000000"/>
          <w:sz w:val="20"/>
          <w:szCs w:val="20"/>
        </w:rPr>
        <w:t xml:space="preserve"> </w:t>
      </w:r>
      <w:r w:rsidRPr="003C1436">
        <w:rPr>
          <w:rStyle w:val="apple-style-span"/>
          <w:rFonts w:ascii="Verdana" w:hAnsi="Verdana" w:cs="Arial"/>
          <w:b/>
          <w:color w:val="000000"/>
          <w:sz w:val="20"/>
          <w:szCs w:val="20"/>
        </w:rPr>
        <w:t>NJ</w:t>
      </w:r>
      <w:r w:rsidRPr="003C1436">
        <w:rPr>
          <w:rFonts w:ascii="Verdana" w:hAnsi="Verdana" w:cs="Arial"/>
          <w:b/>
          <w:sz w:val="20"/>
          <w:szCs w:val="20"/>
        </w:rPr>
        <w:t>.</w:t>
      </w:r>
      <w:r w:rsidR="003C1436">
        <w:rPr>
          <w:rFonts w:ascii="Verdana" w:hAnsi="Verdana" w:cs="Arial"/>
          <w:b/>
          <w:sz w:val="20"/>
          <w:szCs w:val="20"/>
        </w:rPr>
        <w:t xml:space="preserve"> </w:t>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007F79E6" w:rsidRPr="003C1436">
        <w:rPr>
          <w:rFonts w:ascii="Verdana" w:hAnsi="Verdana" w:cs="Arial"/>
          <w:b/>
          <w:sz w:val="20"/>
          <w:szCs w:val="20"/>
        </w:rPr>
        <w:t>June2010-Dec 2011</w:t>
      </w:r>
    </w:p>
    <w:p w:rsidR="0073303B" w:rsidRDefault="0073303B" w:rsidP="003C1436">
      <w:pPr>
        <w:spacing w:after="0" w:line="240" w:lineRule="auto"/>
        <w:rPr>
          <w:rFonts w:ascii="Verdana" w:hAnsi="Verdana" w:cs="Arial"/>
          <w:b/>
          <w:sz w:val="20"/>
          <w:szCs w:val="20"/>
        </w:rPr>
      </w:pPr>
      <w:r w:rsidRPr="003C1436">
        <w:rPr>
          <w:rFonts w:ascii="Verdana" w:hAnsi="Verdana" w:cs="Arial"/>
          <w:b/>
          <w:sz w:val="20"/>
          <w:szCs w:val="20"/>
        </w:rPr>
        <w:t>Role:-Senior Informatica Developer</w:t>
      </w:r>
    </w:p>
    <w:p w:rsidR="003C1436" w:rsidRPr="003C1436" w:rsidRDefault="003C1436" w:rsidP="003C1436">
      <w:pPr>
        <w:spacing w:after="0" w:line="240" w:lineRule="auto"/>
        <w:rPr>
          <w:rFonts w:ascii="Verdana" w:hAnsi="Verdana" w:cs="Arial"/>
          <w:b/>
          <w:sz w:val="20"/>
          <w:szCs w:val="20"/>
        </w:rPr>
      </w:pPr>
    </w:p>
    <w:p w:rsidR="0073303B" w:rsidRPr="003C1436" w:rsidRDefault="0073303B" w:rsidP="003C1436">
      <w:pPr>
        <w:pStyle w:val="Heading3"/>
        <w:keepNext w:val="0"/>
        <w:autoSpaceDE w:val="0"/>
        <w:autoSpaceDN w:val="0"/>
        <w:adjustRightInd w:val="0"/>
        <w:spacing w:before="0" w:after="0" w:line="240" w:lineRule="auto"/>
        <w:rPr>
          <w:rFonts w:ascii="Verdana" w:hAnsi="Verdana" w:cs="Arial"/>
          <w:sz w:val="20"/>
          <w:szCs w:val="20"/>
        </w:rPr>
      </w:pPr>
      <w:r w:rsidRPr="003C1436">
        <w:rPr>
          <w:rFonts w:ascii="Verdana" w:hAnsi="Verdana" w:cs="Arial"/>
          <w:b w:val="0"/>
          <w:bCs w:val="0"/>
          <w:color w:val="0D0D0D"/>
          <w:sz w:val="20"/>
          <w:szCs w:val="20"/>
        </w:rPr>
        <w:t xml:space="preserve">By actively connecting diagnostics and health management solutions Alere gives medical </w:t>
      </w:r>
      <w:r w:rsidRPr="003C1436">
        <w:rPr>
          <w:rFonts w:ascii="Verdana" w:hAnsi="Verdana" w:cs="Arial"/>
          <w:color w:val="0D0D0D"/>
          <w:sz w:val="20"/>
          <w:szCs w:val="20"/>
        </w:rPr>
        <w:t>p</w:t>
      </w:r>
      <w:r w:rsidRPr="003C1436">
        <w:rPr>
          <w:rFonts w:ascii="Verdana" w:hAnsi="Verdana" w:cs="Arial"/>
          <w:b w:val="0"/>
          <w:bCs w:val="0"/>
          <w:color w:val="0D0D0D"/>
          <w:sz w:val="20"/>
          <w:szCs w:val="20"/>
        </w:rPr>
        <w:t>rofessionals and consumers the tools they need to make more informed healthcare choices. The result? Alere empowering people by putting them on a faster path to the best care.</w:t>
      </w:r>
    </w:p>
    <w:p w:rsidR="003C1436" w:rsidRDefault="003C1436" w:rsidP="003C1436">
      <w:pPr>
        <w:pStyle w:val="NoSpacing"/>
        <w:rPr>
          <w:rFonts w:ascii="Verdana" w:hAnsi="Verdana" w:cs="Arial"/>
          <w:b/>
          <w:sz w:val="20"/>
          <w:szCs w:val="20"/>
          <w:u w:val="single"/>
        </w:rPr>
      </w:pPr>
    </w:p>
    <w:p w:rsidR="002E39FA" w:rsidRPr="003C1436" w:rsidRDefault="002E39FA" w:rsidP="003C1436">
      <w:pPr>
        <w:pStyle w:val="NoSpacing"/>
        <w:rPr>
          <w:rFonts w:ascii="Verdana" w:hAnsi="Verdana" w:cs="Arial"/>
          <w:b/>
          <w:sz w:val="20"/>
          <w:szCs w:val="20"/>
          <w:u w:val="single"/>
        </w:rPr>
      </w:pPr>
      <w:r w:rsidRPr="003C1436">
        <w:rPr>
          <w:rFonts w:ascii="Verdana" w:hAnsi="Verdana" w:cs="Arial"/>
          <w:b/>
          <w:sz w:val="20"/>
          <w:szCs w:val="20"/>
          <w:u w:val="single"/>
        </w:rPr>
        <w:t>Responsibilities:</w:t>
      </w:r>
    </w:p>
    <w:p w:rsidR="00F16EC1" w:rsidRPr="003C1436" w:rsidRDefault="00F16EC1" w:rsidP="003C1436">
      <w:pPr>
        <w:pStyle w:val="NoSpacing"/>
        <w:rPr>
          <w:rFonts w:ascii="Verdana" w:hAnsi="Verdana" w:cs="Arial"/>
          <w:b/>
          <w:sz w:val="20"/>
          <w:szCs w:val="20"/>
          <w:u w:val="single"/>
        </w:rPr>
      </w:pP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Worked closely with client in understanding the Business requirements, data analysis and deliver the client expectation.</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Used Informatica </w:t>
      </w:r>
      <w:r w:rsidRPr="003C1436">
        <w:rPr>
          <w:rFonts w:ascii="Verdana" w:hAnsi="Verdana" w:cs="Arial"/>
          <w:b/>
        </w:rPr>
        <w:t xml:space="preserve">PowerCenter 8.6.1/8.5 </w:t>
      </w:r>
      <w:r w:rsidRPr="003C1436">
        <w:rPr>
          <w:rFonts w:ascii="Verdana" w:hAnsi="Verdana" w:cs="Arial"/>
        </w:rPr>
        <w:t>and its all features extensively in migrating data from OLTP to Enterprise Data warehouse.</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Extensively used </w:t>
      </w:r>
      <w:r w:rsidRPr="003C1436">
        <w:rPr>
          <w:rFonts w:ascii="Verdana" w:hAnsi="Verdana" w:cs="Arial"/>
          <w:b/>
        </w:rPr>
        <w:t>Erwin</w:t>
      </w:r>
      <w:r w:rsidRPr="003C1436">
        <w:rPr>
          <w:rFonts w:ascii="Verdana" w:hAnsi="Verdana" w:cs="Arial"/>
        </w:rPr>
        <w:t xml:space="preserve"> for </w:t>
      </w:r>
      <w:r w:rsidRPr="003C1436">
        <w:rPr>
          <w:rFonts w:ascii="Verdana" w:hAnsi="Verdana" w:cs="Arial"/>
          <w:b/>
        </w:rPr>
        <w:t>Logical and Physical data modeling</w:t>
      </w:r>
      <w:r w:rsidRPr="003C1436">
        <w:rPr>
          <w:rFonts w:ascii="Verdana" w:hAnsi="Verdana" w:cs="Arial"/>
        </w:rPr>
        <w:t xml:space="preserve"> and designed </w:t>
      </w:r>
      <w:r w:rsidRPr="003C1436">
        <w:rPr>
          <w:rFonts w:ascii="Verdana" w:hAnsi="Verdana" w:cs="Arial"/>
          <w:b/>
        </w:rPr>
        <w:t>Star Schemas</w:t>
      </w:r>
      <w:r w:rsidRPr="003C1436">
        <w:rPr>
          <w:rFonts w:ascii="Verdana" w:hAnsi="Verdana" w:cs="Arial"/>
        </w:rPr>
        <w:t>.</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Extracted data from different sources like</w:t>
      </w:r>
      <w:r w:rsidRPr="003C1436">
        <w:rPr>
          <w:rFonts w:ascii="Verdana" w:hAnsi="Verdana" w:cs="Arial"/>
          <w:b/>
        </w:rPr>
        <w:t xml:space="preserve"> Oracle,</w:t>
      </w:r>
      <w:r w:rsidRPr="003C1436">
        <w:rPr>
          <w:rFonts w:ascii="Verdana" w:hAnsi="Verdana" w:cs="Arial"/>
        </w:rPr>
        <w:t xml:space="preserve"> </w:t>
      </w:r>
      <w:r w:rsidRPr="003C1436">
        <w:rPr>
          <w:rFonts w:ascii="Verdana" w:hAnsi="Verdana" w:cs="Arial"/>
          <w:b/>
        </w:rPr>
        <w:t>flat files, XML, DB2</w:t>
      </w:r>
      <w:r w:rsidRPr="003C1436">
        <w:rPr>
          <w:rFonts w:ascii="Verdana" w:hAnsi="Verdana" w:cs="Arial"/>
        </w:rPr>
        <w:t xml:space="preserve"> and </w:t>
      </w:r>
      <w:r w:rsidRPr="003C1436">
        <w:rPr>
          <w:rFonts w:ascii="Verdana" w:hAnsi="Verdana" w:cs="Arial"/>
          <w:b/>
        </w:rPr>
        <w:t>SQL Server</w:t>
      </w:r>
      <w:r w:rsidRPr="003C1436">
        <w:rPr>
          <w:rFonts w:ascii="Verdana" w:hAnsi="Verdana" w:cs="Arial"/>
        </w:rPr>
        <w:t xml:space="preserve"> loaded into DWH.</w:t>
      </w:r>
    </w:p>
    <w:p w:rsidR="00B56A8C" w:rsidRPr="003C1436" w:rsidRDefault="00B56A8C" w:rsidP="003C1436">
      <w:pPr>
        <w:pStyle w:val="ListParagraph"/>
        <w:numPr>
          <w:ilvl w:val="0"/>
          <w:numId w:val="40"/>
        </w:numPr>
        <w:tabs>
          <w:tab w:val="left" w:pos="360"/>
        </w:tabs>
        <w:rPr>
          <w:rFonts w:ascii="Verdana" w:hAnsi="Verdana" w:cs="Arial"/>
          <w:b/>
        </w:rPr>
      </w:pPr>
      <w:r w:rsidRPr="003C1436">
        <w:rPr>
          <w:rFonts w:ascii="Verdana" w:hAnsi="Verdana" w:cs="Arial"/>
          <w:color w:val="303030"/>
        </w:rPr>
        <w:t xml:space="preserve">Experience working with </w:t>
      </w:r>
      <w:r w:rsidRPr="003C1436">
        <w:rPr>
          <w:rStyle w:val="Heading6Char"/>
          <w:rFonts w:ascii="Verdana" w:eastAsia="Calibri" w:hAnsi="Verdana" w:cs="Arial"/>
          <w:sz w:val="20"/>
          <w:szCs w:val="20"/>
        </w:rPr>
        <w:t>SQL Server Integration Services (SSIS)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Created complex mappings in PowerCenter Designer using </w:t>
      </w:r>
      <w:r w:rsidRPr="003C1436">
        <w:rPr>
          <w:rFonts w:ascii="Verdana" w:hAnsi="Verdana" w:cs="Arial"/>
          <w:b/>
        </w:rPr>
        <w:t>Aggregate, Expression, Filter, and Sequence Generator, Update Strategy, Union, Lookup, Joiner, XML Source Qualifier and Stored procedure transformations.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Developed </w:t>
      </w:r>
      <w:r w:rsidRPr="003C1436">
        <w:rPr>
          <w:rFonts w:ascii="Verdana" w:hAnsi="Verdana" w:cs="Arial"/>
          <w:b/>
        </w:rPr>
        <w:t>mappings/Reusable Objects/mapplets</w:t>
      </w:r>
      <w:r w:rsidRPr="003C1436">
        <w:rPr>
          <w:rFonts w:ascii="Verdana" w:hAnsi="Verdana" w:cs="Arial"/>
        </w:rPr>
        <w:t xml:space="preserve"> by using mapping designer, transformation developer and mapplet designer in Informatica</w:t>
      </w:r>
      <w:r w:rsidRPr="003C1436">
        <w:rPr>
          <w:rFonts w:ascii="Verdana" w:hAnsi="Verdana" w:cs="Arial"/>
          <w:b/>
        </w:rPr>
        <w:t xml:space="preserve"> PowerCenter 8.6.1/8.5</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Used Informatica</w:t>
      </w:r>
      <w:r w:rsidRPr="003C1436">
        <w:rPr>
          <w:rFonts w:ascii="Verdana" w:hAnsi="Verdana" w:cs="Arial"/>
          <w:b/>
        </w:rPr>
        <w:t xml:space="preserve"> PowerCenter 8.6.1/8.5.</w:t>
      </w:r>
      <w:r w:rsidRPr="003C1436">
        <w:rPr>
          <w:rFonts w:ascii="Verdana" w:hAnsi="Verdana" w:cs="Arial"/>
        </w:rPr>
        <w:t xml:space="preserve"> for </w:t>
      </w:r>
      <w:r w:rsidRPr="003C1436">
        <w:rPr>
          <w:rFonts w:ascii="Verdana" w:hAnsi="Verdana" w:cs="Arial"/>
          <w:b/>
        </w:rPr>
        <w:t>extraction, loading and transformation</w:t>
      </w:r>
      <w:r w:rsidRPr="003C1436">
        <w:rPr>
          <w:rFonts w:ascii="Verdana" w:hAnsi="Verdana" w:cs="Arial"/>
        </w:rPr>
        <w:t xml:space="preserve"> (ETL) of data in the data warehouse.</w:t>
      </w:r>
    </w:p>
    <w:p w:rsidR="00AA3802" w:rsidRPr="003C1436" w:rsidRDefault="00AA3802" w:rsidP="003C1436">
      <w:pPr>
        <w:pStyle w:val="ListParagraph"/>
        <w:numPr>
          <w:ilvl w:val="0"/>
          <w:numId w:val="40"/>
        </w:numPr>
        <w:rPr>
          <w:rFonts w:ascii="Verdana" w:hAnsi="Verdana" w:cs="Arial"/>
          <w:b/>
        </w:rPr>
      </w:pPr>
      <w:r w:rsidRPr="003C1436">
        <w:rPr>
          <w:rFonts w:ascii="Verdana" w:hAnsi="Verdana" w:cs="Arial"/>
        </w:rPr>
        <w:t xml:space="preserve">Strong knowledge of </w:t>
      </w:r>
      <w:r w:rsidRPr="003C1436">
        <w:rPr>
          <w:rStyle w:val="Heading6Char"/>
          <w:rFonts w:ascii="Verdana" w:eastAsia="Calibri" w:hAnsi="Verdana" w:cs="Arial"/>
          <w:sz w:val="20"/>
          <w:szCs w:val="20"/>
        </w:rPr>
        <w:t>data warehousing, data modeling</w:t>
      </w:r>
      <w:r w:rsidRPr="003C1436">
        <w:rPr>
          <w:rFonts w:ascii="Verdana" w:hAnsi="Verdana" w:cs="Arial"/>
        </w:rPr>
        <w:t xml:space="preserve"> and other concepts</w:t>
      </w:r>
    </w:p>
    <w:p w:rsidR="00B56A8C" w:rsidRPr="003C1436" w:rsidRDefault="00F323AB" w:rsidP="003C1436">
      <w:pPr>
        <w:pStyle w:val="ListParagraph"/>
        <w:numPr>
          <w:ilvl w:val="0"/>
          <w:numId w:val="40"/>
        </w:numPr>
        <w:rPr>
          <w:rFonts w:ascii="Verdana" w:hAnsi="Verdana" w:cs="Arial"/>
          <w:b/>
        </w:rPr>
      </w:pPr>
      <w:r w:rsidRPr="003C1436">
        <w:rPr>
          <w:rFonts w:ascii="Verdana" w:hAnsi="Verdana" w:cs="Arial"/>
          <w:color w:val="000000"/>
        </w:rPr>
        <w:t xml:space="preserve">Worked on </w:t>
      </w:r>
      <w:r w:rsidRPr="003C1436">
        <w:rPr>
          <w:rFonts w:ascii="Verdana" w:hAnsi="Verdana" w:cs="Arial"/>
          <w:b/>
          <w:color w:val="000000"/>
        </w:rPr>
        <w:t xml:space="preserve">power exchange </w:t>
      </w:r>
      <w:r w:rsidRPr="003C1436">
        <w:rPr>
          <w:rFonts w:ascii="Verdana" w:hAnsi="Verdana" w:cs="Arial"/>
          <w:color w:val="000000"/>
        </w:rPr>
        <w:t xml:space="preserve">to create </w:t>
      </w:r>
      <w:r w:rsidRPr="003C1436">
        <w:rPr>
          <w:rFonts w:ascii="Verdana" w:hAnsi="Verdana" w:cs="Arial"/>
          <w:b/>
          <w:color w:val="000000"/>
        </w:rPr>
        <w:t>data maps</w:t>
      </w:r>
      <w:r w:rsidRPr="003C1436">
        <w:rPr>
          <w:rFonts w:ascii="Verdana" w:hAnsi="Verdana" w:cs="Arial"/>
          <w:color w:val="000000"/>
        </w:rPr>
        <w:t xml:space="preserve">, pull the data from </w:t>
      </w:r>
      <w:r w:rsidRPr="003C1436">
        <w:rPr>
          <w:rFonts w:ascii="Verdana" w:hAnsi="Verdana" w:cs="Arial"/>
          <w:b/>
          <w:color w:val="000000"/>
        </w:rPr>
        <w:t>mainframe</w:t>
      </w:r>
      <w:r w:rsidRPr="003C1436">
        <w:rPr>
          <w:rFonts w:ascii="Verdana" w:hAnsi="Verdana" w:cs="Arial"/>
          <w:color w:val="000000"/>
        </w:rPr>
        <w:t xml:space="preserve">, and transfer into </w:t>
      </w:r>
      <w:r w:rsidRPr="003C1436">
        <w:rPr>
          <w:rFonts w:ascii="Verdana" w:hAnsi="Verdana" w:cs="Arial"/>
          <w:b/>
          <w:color w:val="000000"/>
        </w:rPr>
        <w:t>staging area</w:t>
      </w:r>
      <w:r w:rsidRPr="003C1436">
        <w:rPr>
          <w:rFonts w:ascii="Verdana" w:hAnsi="Verdana" w:cs="Arial"/>
          <w:color w:val="000000"/>
        </w:rPr>
        <w:t>.</w:t>
      </w:r>
    </w:p>
    <w:p w:rsidR="005D2D49" w:rsidRPr="003C1436" w:rsidRDefault="005D2D49" w:rsidP="003C1436">
      <w:pPr>
        <w:pStyle w:val="ListParagraph"/>
        <w:numPr>
          <w:ilvl w:val="0"/>
          <w:numId w:val="40"/>
        </w:numPr>
        <w:rPr>
          <w:rFonts w:ascii="Verdana" w:hAnsi="Verdana" w:cs="Arial"/>
          <w:b/>
        </w:rPr>
      </w:pPr>
      <w:r w:rsidRPr="003C1436">
        <w:rPr>
          <w:rFonts w:ascii="Verdana" w:hAnsi="Verdana" w:cs="Arial"/>
        </w:rPr>
        <w:t xml:space="preserve">Experience in building </w:t>
      </w:r>
      <w:r w:rsidRPr="003C1436">
        <w:rPr>
          <w:rStyle w:val="Heading6Char"/>
          <w:rFonts w:ascii="Verdana" w:eastAsia="Calibri" w:hAnsi="Verdana" w:cs="Arial"/>
          <w:sz w:val="20"/>
          <w:szCs w:val="20"/>
        </w:rPr>
        <w:t>operational data stores (ODS), data marts,</w:t>
      </w:r>
      <w:r w:rsidRPr="003C1436">
        <w:rPr>
          <w:rFonts w:ascii="Verdana" w:hAnsi="Verdana" w:cs="Arial"/>
        </w:rPr>
        <w:t xml:space="preserve"> and enterprise data warehouses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Handle </w:t>
      </w:r>
      <w:r w:rsidRPr="003C1436">
        <w:rPr>
          <w:rFonts w:ascii="Verdana" w:hAnsi="Verdana" w:cs="Arial"/>
          <w:b/>
        </w:rPr>
        <w:t>slowly changing dimensions</w:t>
      </w:r>
      <w:r w:rsidRPr="003C1436">
        <w:rPr>
          <w:rFonts w:ascii="Verdana" w:hAnsi="Verdana" w:cs="Arial"/>
        </w:rPr>
        <w:t xml:space="preserve"> (Type I, Type II and Type III) based on the business requirements.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Used </w:t>
      </w:r>
      <w:r w:rsidRPr="003C1436">
        <w:rPr>
          <w:rFonts w:ascii="Verdana" w:hAnsi="Verdana" w:cs="Arial"/>
          <w:b/>
        </w:rPr>
        <w:t>Informatica Power Center Workflow manager</w:t>
      </w:r>
      <w:r w:rsidRPr="003C1436">
        <w:rPr>
          <w:rFonts w:ascii="Verdana" w:hAnsi="Verdana" w:cs="Arial"/>
        </w:rPr>
        <w:t xml:space="preserve"> to create sessions, batches to run with the logic embedded in the mappings. </w:t>
      </w:r>
    </w:p>
    <w:p w:rsidR="005C428A" w:rsidRPr="003C1436" w:rsidRDefault="005C428A" w:rsidP="003C1436">
      <w:pPr>
        <w:pStyle w:val="ListParagraph"/>
        <w:numPr>
          <w:ilvl w:val="0"/>
          <w:numId w:val="40"/>
        </w:numPr>
        <w:rPr>
          <w:rFonts w:ascii="Verdana" w:hAnsi="Verdana" w:cs="Arial"/>
          <w:b/>
        </w:rPr>
      </w:pPr>
      <w:r w:rsidRPr="003C1436">
        <w:rPr>
          <w:rFonts w:ascii="Verdana" w:hAnsi="Verdana" w:cs="Arial"/>
        </w:rPr>
        <w:t xml:space="preserve">Automated the jobs thru </w:t>
      </w:r>
      <w:r w:rsidRPr="003C1436">
        <w:rPr>
          <w:rStyle w:val="Heading6Char"/>
          <w:rFonts w:ascii="Verdana" w:eastAsia="Calibri" w:hAnsi="Verdana" w:cs="Arial"/>
          <w:sz w:val="20"/>
          <w:szCs w:val="20"/>
        </w:rPr>
        <w:t>scheduling</w:t>
      </w:r>
      <w:r w:rsidRPr="003C1436">
        <w:rPr>
          <w:rFonts w:ascii="Verdana" w:hAnsi="Verdana" w:cs="Arial"/>
        </w:rPr>
        <w:t xml:space="preserve"> using Maestro scheduler, which runs every day by maintaining the data validations</w:t>
      </w:r>
    </w:p>
    <w:p w:rsidR="00375393"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Involved in creation of </w:t>
      </w:r>
      <w:r w:rsidRPr="003C1436">
        <w:rPr>
          <w:rFonts w:ascii="Verdana" w:hAnsi="Verdana" w:cs="Arial"/>
          <w:b/>
        </w:rPr>
        <w:t>Folders</w:t>
      </w:r>
      <w:r w:rsidRPr="003C1436">
        <w:rPr>
          <w:rFonts w:ascii="Verdana" w:hAnsi="Verdana" w:cs="Arial"/>
        </w:rPr>
        <w:t xml:space="preserve">, </w:t>
      </w:r>
      <w:r w:rsidRPr="003C1436">
        <w:rPr>
          <w:rFonts w:ascii="Verdana" w:hAnsi="Verdana" w:cs="Arial"/>
          <w:b/>
        </w:rPr>
        <w:t xml:space="preserve">Users, Repositories </w:t>
      </w:r>
      <w:r w:rsidRPr="003C1436">
        <w:rPr>
          <w:rFonts w:ascii="Verdana" w:hAnsi="Verdana" w:cs="Arial"/>
        </w:rPr>
        <w:t>and</w:t>
      </w:r>
      <w:r w:rsidRPr="003C1436">
        <w:rPr>
          <w:rFonts w:ascii="Verdana" w:hAnsi="Verdana" w:cs="Arial"/>
          <w:b/>
        </w:rPr>
        <w:t xml:space="preserve"> Deployment Groups</w:t>
      </w:r>
      <w:r w:rsidRPr="003C1436">
        <w:rPr>
          <w:rFonts w:ascii="Verdana" w:hAnsi="Verdana" w:cs="Arial"/>
        </w:rPr>
        <w:t xml:space="preserve"> using Repository Manager</w:t>
      </w:r>
    </w:p>
    <w:p w:rsidR="00033AC0" w:rsidRPr="003C1436" w:rsidRDefault="00375393" w:rsidP="003C1436">
      <w:pPr>
        <w:pStyle w:val="ListParagraph"/>
        <w:numPr>
          <w:ilvl w:val="0"/>
          <w:numId w:val="40"/>
        </w:numPr>
        <w:rPr>
          <w:rFonts w:ascii="Verdana" w:hAnsi="Verdana" w:cs="Arial"/>
          <w:b/>
        </w:rPr>
      </w:pPr>
      <w:r w:rsidRPr="003C1436">
        <w:rPr>
          <w:rFonts w:ascii="Verdana" w:hAnsi="Verdana" w:cs="Arial"/>
        </w:rPr>
        <w:t xml:space="preserve">Used </w:t>
      </w:r>
      <w:r w:rsidRPr="003C1436">
        <w:rPr>
          <w:rStyle w:val="Heading6Char"/>
          <w:rFonts w:ascii="Verdana" w:eastAsia="Calibri" w:hAnsi="Verdana" w:cs="Arial"/>
          <w:sz w:val="20"/>
          <w:szCs w:val="20"/>
        </w:rPr>
        <w:t>Business Objects</w:t>
      </w:r>
      <w:r w:rsidRPr="003C1436">
        <w:rPr>
          <w:rFonts w:ascii="Verdana" w:hAnsi="Verdana" w:cs="Arial"/>
        </w:rPr>
        <w:t xml:space="preserve"> Designer to implement Universe, Linkages between Tables, create prompts and queries, and parse the Universes, applied Contexts and Alias Tables to remove cyclic dependencies.</w:t>
      </w:r>
      <w:r w:rsidR="00033AC0" w:rsidRPr="003C1436">
        <w:rPr>
          <w:rFonts w:ascii="Verdana" w:hAnsi="Verdana" w:cs="Arial"/>
        </w:rPr>
        <w:t>.</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Developed </w:t>
      </w:r>
      <w:r w:rsidRPr="003C1436">
        <w:rPr>
          <w:rFonts w:ascii="Verdana" w:hAnsi="Verdana" w:cs="Arial"/>
          <w:b/>
        </w:rPr>
        <w:t>PL/SQL</w:t>
      </w:r>
      <w:r w:rsidRPr="003C1436">
        <w:rPr>
          <w:rFonts w:ascii="Verdana" w:hAnsi="Verdana" w:cs="Arial"/>
        </w:rPr>
        <w:t xml:space="preserve"> and </w:t>
      </w:r>
      <w:r w:rsidRPr="003C1436">
        <w:rPr>
          <w:rFonts w:ascii="Verdana" w:hAnsi="Verdana" w:cs="Arial"/>
          <w:b/>
        </w:rPr>
        <w:t>UNIX Shell Scripts</w:t>
      </w:r>
      <w:r w:rsidRPr="003C1436">
        <w:rPr>
          <w:rFonts w:ascii="Verdana" w:hAnsi="Verdana" w:cs="Arial"/>
        </w:rPr>
        <w:t xml:space="preserve"> for scheduling the sessions in Informatica.</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Involved in scheduling the informatica workflows using </w:t>
      </w:r>
      <w:r w:rsidRPr="003C1436">
        <w:rPr>
          <w:rFonts w:ascii="Verdana" w:hAnsi="Verdana" w:cs="Arial"/>
          <w:b/>
        </w:rPr>
        <w:t>Autosys.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Migrated mappings, sessions, and workflows from development to testing and then to Production environments.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Involved in </w:t>
      </w:r>
      <w:r w:rsidRPr="003C1436">
        <w:rPr>
          <w:rFonts w:ascii="Verdana" w:hAnsi="Verdana" w:cs="Arial"/>
          <w:b/>
        </w:rPr>
        <w:t>Performance tuning</w:t>
      </w:r>
      <w:r w:rsidRPr="003C1436">
        <w:rPr>
          <w:rFonts w:ascii="Verdana" w:hAnsi="Verdana" w:cs="Arial"/>
        </w:rPr>
        <w:t xml:space="preserve"> for sources, targets, mappings and sessions.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 xml:space="preserve">Performed </w:t>
      </w:r>
      <w:r w:rsidRPr="003C1436">
        <w:rPr>
          <w:rFonts w:ascii="Verdana" w:hAnsi="Verdana" w:cs="Arial"/>
          <w:b/>
        </w:rPr>
        <w:t>unit testing</w:t>
      </w:r>
      <w:r w:rsidRPr="003C1436">
        <w:rPr>
          <w:rFonts w:ascii="Verdana" w:hAnsi="Verdana" w:cs="Arial"/>
        </w:rPr>
        <w:t xml:space="preserve"> on the Informatica code by running it in the </w:t>
      </w:r>
      <w:r w:rsidRPr="003C1436">
        <w:rPr>
          <w:rFonts w:ascii="Verdana" w:hAnsi="Verdana" w:cs="Arial"/>
          <w:b/>
        </w:rPr>
        <w:t>Debugger</w:t>
      </w:r>
      <w:r w:rsidRPr="003C1436">
        <w:rPr>
          <w:rFonts w:ascii="Verdana" w:hAnsi="Verdana" w:cs="Arial"/>
        </w:rPr>
        <w:t xml:space="preserve"> and writing simple test scripts in the database thereby tuning it by identifying and eliminating the </w:t>
      </w:r>
      <w:r w:rsidRPr="003C1436">
        <w:rPr>
          <w:rFonts w:ascii="Verdana" w:hAnsi="Verdana" w:cs="Arial"/>
          <w:b/>
        </w:rPr>
        <w:t>bottlenecks</w:t>
      </w:r>
      <w:r w:rsidRPr="003C1436">
        <w:rPr>
          <w:rFonts w:ascii="Verdana" w:hAnsi="Verdana" w:cs="Arial"/>
        </w:rPr>
        <w:t xml:space="preserve"> for optimum </w:t>
      </w:r>
      <w:r w:rsidRPr="003C1436">
        <w:rPr>
          <w:rFonts w:ascii="Verdana" w:hAnsi="Verdana" w:cs="Arial"/>
          <w:b/>
        </w:rPr>
        <w:t>performance</w:t>
      </w:r>
      <w:r w:rsidRPr="003C1436">
        <w:rPr>
          <w:rFonts w:ascii="Verdana" w:hAnsi="Verdana" w:cs="Arial"/>
        </w:rPr>
        <w:t>.</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color w:val="000000"/>
        </w:rPr>
        <w:t xml:space="preserve">Wrote </w:t>
      </w:r>
      <w:r w:rsidRPr="003C1436">
        <w:rPr>
          <w:rFonts w:ascii="Verdana" w:hAnsi="Verdana" w:cs="Arial"/>
          <w:b/>
          <w:color w:val="000000"/>
        </w:rPr>
        <w:t>PL/SQL</w:t>
      </w:r>
      <w:r w:rsidRPr="003C1436">
        <w:rPr>
          <w:rFonts w:ascii="Verdana" w:hAnsi="Verdana" w:cs="Arial"/>
          <w:color w:val="000000"/>
        </w:rPr>
        <w:t xml:space="preserve"> stored procedures &amp; triggers, cursors for implementing business rules and transformations.</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lastRenderedPageBreak/>
        <w:t xml:space="preserve">Worked extensively with different caches such </w:t>
      </w:r>
      <w:r w:rsidRPr="003C1436">
        <w:rPr>
          <w:rFonts w:ascii="Verdana" w:hAnsi="Verdana" w:cs="Arial"/>
          <w:b/>
        </w:rPr>
        <w:t>as Index cache, Data cache and Lookup cache (Static, Dynamic, Persistence and Shared).</w:t>
      </w:r>
    </w:p>
    <w:p w:rsidR="00033AC0" w:rsidRPr="003C1436" w:rsidRDefault="00033AC0" w:rsidP="003C1436">
      <w:pPr>
        <w:pStyle w:val="ListParagraph"/>
        <w:numPr>
          <w:ilvl w:val="0"/>
          <w:numId w:val="40"/>
        </w:numPr>
        <w:rPr>
          <w:rFonts w:ascii="Verdana" w:hAnsi="Verdana" w:cs="Arial"/>
          <w:b/>
        </w:rPr>
      </w:pPr>
      <w:r w:rsidRPr="003C1436">
        <w:rPr>
          <w:rFonts w:ascii="Verdana" w:hAnsi="Verdana" w:cs="Arial"/>
        </w:rPr>
        <w:t>Created deployment groups, migrated the code into different environments.</w:t>
      </w:r>
      <w:r w:rsidR="00174DD4" w:rsidRPr="003C1436">
        <w:rPr>
          <w:rFonts w:ascii="Verdana" w:hAnsi="Verdana" w:cs="Arial"/>
        </w:rPr>
        <w:t xml:space="preserve"> </w:t>
      </w:r>
      <w:r w:rsidRPr="003C1436">
        <w:rPr>
          <w:rFonts w:ascii="Verdana" w:hAnsi="Verdana" w:cs="Arial"/>
        </w:rPr>
        <w:t>Worked closely with reporting team to generate various reports.</w:t>
      </w:r>
    </w:p>
    <w:p w:rsidR="00033AC0" w:rsidRPr="003C1436" w:rsidRDefault="00033AC0" w:rsidP="003C1436">
      <w:pPr>
        <w:pStyle w:val="EmployHist"/>
        <w:tabs>
          <w:tab w:val="left" w:pos="5280"/>
        </w:tabs>
        <w:ind w:left="0" w:firstLine="0"/>
        <w:jc w:val="left"/>
        <w:rPr>
          <w:rFonts w:ascii="Verdana" w:hAnsi="Verdana" w:cs="Arial"/>
          <w:bCs/>
          <w:sz w:val="20"/>
          <w:szCs w:val="20"/>
        </w:rPr>
      </w:pPr>
    </w:p>
    <w:p w:rsidR="0073303B" w:rsidRPr="003C1436" w:rsidRDefault="002E39FA" w:rsidP="003C1436">
      <w:pPr>
        <w:pStyle w:val="NormalWeb"/>
        <w:spacing w:after="0" w:line="240" w:lineRule="auto"/>
        <w:rPr>
          <w:rFonts w:ascii="Verdana" w:hAnsi="Verdana" w:cs="Arial"/>
          <w:b/>
          <w:bCs/>
          <w:sz w:val="20"/>
          <w:szCs w:val="20"/>
        </w:rPr>
      </w:pPr>
      <w:r w:rsidRPr="003C1436">
        <w:rPr>
          <w:rFonts w:ascii="Verdana" w:hAnsi="Verdana" w:cs="Arial"/>
          <w:b/>
          <w:sz w:val="20"/>
          <w:szCs w:val="20"/>
          <w:u w:val="single"/>
        </w:rPr>
        <w:t>Environment:</w:t>
      </w:r>
      <w:r w:rsidRPr="003C1436">
        <w:rPr>
          <w:rFonts w:ascii="Verdana" w:hAnsi="Verdana" w:cs="Arial"/>
          <w:b/>
          <w:sz w:val="20"/>
          <w:szCs w:val="20"/>
        </w:rPr>
        <w:t xml:space="preserve">  </w:t>
      </w:r>
      <w:r w:rsidR="00033AC0" w:rsidRPr="003C1436">
        <w:rPr>
          <w:rFonts w:ascii="Verdana" w:hAnsi="Verdana" w:cs="Arial"/>
          <w:sz w:val="20"/>
          <w:szCs w:val="20"/>
        </w:rPr>
        <w:t xml:space="preserve">Informatica PowerCenter v 8.6.1/8.5 (Power Center Repository Manager, Designer, Workflow Manager, and Workflow Monitor), SQL Server 2005, DB2 8.1, XML, Autosys, Oracle 10g, TOAD, SQL, PL/SQL, UNIX, </w:t>
      </w:r>
      <w:r w:rsidR="0073303B" w:rsidRPr="003C1436">
        <w:rPr>
          <w:rFonts w:ascii="Verdana" w:hAnsi="Verdana" w:cs="Arial"/>
          <w:b/>
          <w:bCs/>
          <w:sz w:val="20"/>
          <w:szCs w:val="20"/>
        </w:rPr>
        <w:t xml:space="preserve">Active </w:t>
      </w:r>
    </w:p>
    <w:p w:rsidR="0006184B" w:rsidRPr="003C1436" w:rsidRDefault="0006184B" w:rsidP="003C1436">
      <w:pPr>
        <w:spacing w:after="0" w:line="240" w:lineRule="auto"/>
        <w:rPr>
          <w:rFonts w:ascii="Verdana" w:hAnsi="Verdana" w:cs="Arial"/>
          <w:b/>
          <w:sz w:val="20"/>
          <w:szCs w:val="20"/>
          <w:u w:val="single"/>
        </w:rPr>
      </w:pPr>
    </w:p>
    <w:p w:rsidR="00F45E5F" w:rsidRPr="003C1436" w:rsidRDefault="00F45E5F" w:rsidP="003C1436">
      <w:pPr>
        <w:spacing w:after="0" w:line="240" w:lineRule="auto"/>
        <w:rPr>
          <w:rFonts w:ascii="Verdana" w:hAnsi="Verdana" w:cs="Arial"/>
          <w:b/>
          <w:sz w:val="20"/>
          <w:szCs w:val="20"/>
          <w:u w:val="single"/>
        </w:rPr>
      </w:pPr>
    </w:p>
    <w:p w:rsidR="0073303B" w:rsidRPr="003C1436" w:rsidRDefault="0073303B" w:rsidP="003C1436">
      <w:pPr>
        <w:spacing w:after="0" w:line="240" w:lineRule="auto"/>
        <w:rPr>
          <w:rFonts w:ascii="Verdana" w:hAnsi="Verdana" w:cs="Arial"/>
          <w:sz w:val="20"/>
          <w:szCs w:val="20"/>
        </w:rPr>
      </w:pPr>
    </w:p>
    <w:p w:rsidR="00B71FD9" w:rsidRPr="003C1436" w:rsidRDefault="00033AC0" w:rsidP="003C1436">
      <w:pPr>
        <w:spacing w:after="0" w:line="240" w:lineRule="auto"/>
        <w:rPr>
          <w:rFonts w:ascii="Verdana" w:hAnsi="Verdana" w:cs="Arial"/>
          <w:b/>
          <w:sz w:val="20"/>
          <w:szCs w:val="20"/>
        </w:rPr>
      </w:pPr>
      <w:r w:rsidRPr="003C1436">
        <w:rPr>
          <w:rFonts w:ascii="Verdana" w:hAnsi="Verdana" w:cs="Arial"/>
          <w:b/>
          <w:sz w:val="20"/>
          <w:szCs w:val="20"/>
        </w:rPr>
        <w:t>Client:</w:t>
      </w:r>
      <w:r w:rsidR="00B71FD9" w:rsidRPr="003C1436">
        <w:rPr>
          <w:rFonts w:ascii="Verdana" w:hAnsi="Verdana" w:cs="Arial"/>
          <w:b/>
          <w:sz w:val="20"/>
          <w:szCs w:val="20"/>
        </w:rPr>
        <w:t xml:space="preserve"> The Health Net Inc</w:t>
      </w:r>
      <w:r w:rsidR="00D77994" w:rsidRPr="003C1436">
        <w:rPr>
          <w:rFonts w:ascii="Verdana" w:hAnsi="Verdana" w:cs="Arial"/>
          <w:b/>
          <w:sz w:val="20"/>
          <w:szCs w:val="20"/>
        </w:rPr>
        <w:t>,</w:t>
      </w:r>
      <w:r w:rsidR="00B52D7F" w:rsidRPr="003C1436">
        <w:rPr>
          <w:rFonts w:ascii="Verdana" w:hAnsi="Verdana" w:cs="Arial"/>
          <w:b/>
          <w:sz w:val="20"/>
          <w:szCs w:val="20"/>
        </w:rPr>
        <w:t xml:space="preserve"> </w:t>
      </w:r>
      <w:r w:rsidR="00D77994" w:rsidRPr="003C1436">
        <w:rPr>
          <w:rFonts w:ascii="Verdana" w:hAnsi="Verdana" w:cs="Arial"/>
          <w:b/>
          <w:sz w:val="20"/>
          <w:szCs w:val="20"/>
        </w:rPr>
        <w:t>Wood land hills,</w:t>
      </w:r>
      <w:r w:rsidR="00B52D7F" w:rsidRPr="003C1436">
        <w:rPr>
          <w:rFonts w:ascii="Verdana" w:hAnsi="Verdana" w:cs="Arial"/>
          <w:b/>
          <w:sz w:val="20"/>
          <w:szCs w:val="20"/>
        </w:rPr>
        <w:t xml:space="preserve"> </w:t>
      </w:r>
      <w:r w:rsidR="00D77994" w:rsidRPr="003C1436">
        <w:rPr>
          <w:rFonts w:ascii="Verdana" w:hAnsi="Verdana" w:cs="Arial"/>
          <w:b/>
          <w:sz w:val="20"/>
          <w:szCs w:val="20"/>
        </w:rPr>
        <w:t>LA</w:t>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003C1436">
        <w:rPr>
          <w:rFonts w:ascii="Verdana" w:hAnsi="Verdana" w:cs="Arial"/>
          <w:b/>
          <w:sz w:val="20"/>
          <w:szCs w:val="20"/>
        </w:rPr>
        <w:tab/>
      </w:r>
      <w:r w:rsidRPr="003C1436">
        <w:rPr>
          <w:rFonts w:ascii="Verdana" w:hAnsi="Verdana" w:cs="Arial"/>
          <w:b/>
          <w:sz w:val="20"/>
          <w:szCs w:val="20"/>
        </w:rPr>
        <w:t>Mar</w:t>
      </w:r>
      <w:r w:rsidR="00D76A94" w:rsidRPr="003C1436">
        <w:rPr>
          <w:rFonts w:ascii="Verdana" w:hAnsi="Verdana" w:cs="Arial"/>
          <w:b/>
          <w:sz w:val="20"/>
          <w:szCs w:val="20"/>
        </w:rPr>
        <w:t xml:space="preserve"> </w:t>
      </w:r>
      <w:r w:rsidR="00B55DA9" w:rsidRPr="003C1436">
        <w:rPr>
          <w:rFonts w:ascii="Verdana" w:hAnsi="Verdana" w:cs="Arial"/>
          <w:b/>
          <w:sz w:val="20"/>
          <w:szCs w:val="20"/>
        </w:rPr>
        <w:t>08</w:t>
      </w:r>
      <w:r w:rsidRPr="003C1436">
        <w:rPr>
          <w:rFonts w:ascii="Verdana" w:hAnsi="Verdana" w:cs="Arial"/>
          <w:b/>
          <w:sz w:val="20"/>
          <w:szCs w:val="20"/>
        </w:rPr>
        <w:t>-Jun</w:t>
      </w:r>
      <w:r w:rsidR="00D76A94" w:rsidRPr="003C1436">
        <w:rPr>
          <w:rFonts w:ascii="Verdana" w:hAnsi="Verdana" w:cs="Arial"/>
          <w:b/>
          <w:sz w:val="20"/>
          <w:szCs w:val="20"/>
        </w:rPr>
        <w:t xml:space="preserve"> </w:t>
      </w:r>
      <w:r w:rsidR="00B55DA9" w:rsidRPr="003C1436">
        <w:rPr>
          <w:rFonts w:ascii="Verdana" w:hAnsi="Verdana" w:cs="Arial"/>
          <w:b/>
          <w:sz w:val="20"/>
          <w:szCs w:val="20"/>
        </w:rPr>
        <w:t>10</w:t>
      </w:r>
      <w:r w:rsidRPr="003C1436">
        <w:rPr>
          <w:rFonts w:ascii="Verdana" w:hAnsi="Verdana" w:cs="Arial"/>
          <w:b/>
          <w:sz w:val="20"/>
          <w:szCs w:val="20"/>
        </w:rPr>
        <w:t xml:space="preserve">                                                                                                                                                                                                                                                                             </w:t>
      </w:r>
    </w:p>
    <w:p w:rsidR="00033AC0" w:rsidRDefault="00D76A94" w:rsidP="003C1436">
      <w:pPr>
        <w:spacing w:after="0" w:line="240" w:lineRule="auto"/>
        <w:rPr>
          <w:rFonts w:ascii="Verdana" w:hAnsi="Verdana" w:cs="Arial"/>
          <w:b/>
          <w:sz w:val="20"/>
          <w:szCs w:val="20"/>
        </w:rPr>
      </w:pPr>
      <w:r w:rsidRPr="003C1436">
        <w:rPr>
          <w:rFonts w:ascii="Verdana" w:hAnsi="Verdana" w:cs="Arial"/>
          <w:b/>
          <w:sz w:val="20"/>
          <w:szCs w:val="20"/>
        </w:rPr>
        <w:t>Role:</w:t>
      </w:r>
      <w:r w:rsidR="003C1436">
        <w:rPr>
          <w:rFonts w:ascii="Verdana" w:hAnsi="Verdana" w:cs="Arial"/>
          <w:b/>
          <w:sz w:val="20"/>
          <w:szCs w:val="20"/>
        </w:rPr>
        <w:t xml:space="preserve"> </w:t>
      </w:r>
      <w:r w:rsidR="00033AC0" w:rsidRPr="003C1436">
        <w:rPr>
          <w:rFonts w:ascii="Verdana" w:hAnsi="Verdana" w:cs="Arial"/>
          <w:b/>
          <w:sz w:val="20"/>
          <w:szCs w:val="20"/>
        </w:rPr>
        <w:t>ETL/Informatica Developer:</w:t>
      </w:r>
    </w:p>
    <w:p w:rsidR="003C1436" w:rsidRPr="003C1436" w:rsidRDefault="003C1436" w:rsidP="003C1436">
      <w:pPr>
        <w:spacing w:after="0" w:line="240" w:lineRule="auto"/>
        <w:rPr>
          <w:rFonts w:ascii="Verdana" w:hAnsi="Verdana" w:cs="Arial"/>
          <w:b/>
          <w:sz w:val="20"/>
          <w:szCs w:val="20"/>
        </w:rPr>
      </w:pPr>
    </w:p>
    <w:p w:rsidR="00B71FD9" w:rsidRPr="003C1436" w:rsidRDefault="00B71FD9" w:rsidP="003C1436">
      <w:pPr>
        <w:spacing w:after="0" w:line="240" w:lineRule="auto"/>
        <w:rPr>
          <w:rFonts w:ascii="Verdana" w:eastAsia="Times New Roman" w:hAnsi="Verdana" w:cs="Arial"/>
          <w:color w:val="000000"/>
          <w:sz w:val="20"/>
          <w:szCs w:val="20"/>
        </w:rPr>
      </w:pPr>
      <w:r w:rsidRPr="003C1436">
        <w:rPr>
          <w:rFonts w:ascii="Verdana" w:eastAsia="Times New Roman" w:hAnsi="Verdana" w:cs="Arial"/>
          <w:color w:val="000000"/>
          <w:sz w:val="20"/>
          <w:szCs w:val="20"/>
          <w:lang w:val="en-IN"/>
        </w:rPr>
        <w:t xml:space="preserve">The Health Net Inc is one of the largest Health Care providers in California State in the United States. This Project deals with HPS &amp; SPA Applications of Health Net. The objective of this project is to provide complete Prospects and Renewal health policies information of HPS &amp; SPA in form of ad hoc reports. These two applications currently generate huge amount of information that would help the organization better service its members. It includes developing of Universe and Reports for Contracts, Renewals, Marketing and Underwriter Process Associates in HPS &amp; SPA Applications. It also involves the enhancements for existing reports in SPA. Reports are developed in Business Objects 6.5 for Renewals of existing policies, for prospects and for Group Profiles. As part of the e-Watson Reporting Project, there is a need to extract data from the some kind of XML/XSLT files and </w:t>
      </w:r>
      <w:r w:rsidRPr="003C1436">
        <w:rPr>
          <w:rFonts w:ascii="Verdana" w:eastAsia="Times New Roman" w:hAnsi="Verdana" w:cs="Arial"/>
          <w:b/>
          <w:bCs/>
          <w:color w:val="000000"/>
          <w:sz w:val="20"/>
          <w:szCs w:val="20"/>
          <w:lang w:val="en-IN"/>
        </w:rPr>
        <w:t>PegaTransactional database</w:t>
      </w:r>
      <w:r w:rsidRPr="003C1436">
        <w:rPr>
          <w:rFonts w:ascii="Verdana" w:eastAsia="Times New Roman" w:hAnsi="Verdana" w:cs="Arial"/>
          <w:color w:val="000000"/>
          <w:sz w:val="20"/>
          <w:szCs w:val="20"/>
          <w:lang w:val="en-IN"/>
        </w:rPr>
        <w:t xml:space="preserve">, and </w:t>
      </w:r>
      <w:r w:rsidRPr="003C1436">
        <w:rPr>
          <w:rFonts w:ascii="Verdana" w:eastAsia="Times New Roman" w:hAnsi="Verdana" w:cs="Arial"/>
          <w:b/>
          <w:bCs/>
          <w:color w:val="000000"/>
          <w:sz w:val="20"/>
          <w:szCs w:val="20"/>
          <w:lang w:val="en-IN"/>
        </w:rPr>
        <w:t>Oracle</w:t>
      </w:r>
      <w:r w:rsidRPr="003C1436">
        <w:rPr>
          <w:rFonts w:ascii="Verdana" w:eastAsia="Times New Roman" w:hAnsi="Verdana" w:cs="Arial"/>
          <w:color w:val="000000"/>
          <w:sz w:val="20"/>
          <w:szCs w:val="20"/>
          <w:lang w:val="en-IN"/>
        </w:rPr>
        <w:t xml:space="preserve"> transform and load into the Dw-Sybase Reporting database which is the data source for Business Objects reports. BO reports are mainly used by Business Process Associates in SPA and HPS Applications. </w:t>
      </w:r>
    </w:p>
    <w:p w:rsidR="00B71FD9" w:rsidRPr="003C1436" w:rsidRDefault="00B71FD9" w:rsidP="003C1436">
      <w:pPr>
        <w:spacing w:after="0" w:line="240" w:lineRule="auto"/>
        <w:rPr>
          <w:rFonts w:ascii="Verdana" w:eastAsia="Times New Roman" w:hAnsi="Verdana" w:cs="Arial"/>
          <w:color w:val="000000"/>
          <w:sz w:val="20"/>
          <w:szCs w:val="20"/>
        </w:rPr>
      </w:pPr>
      <w:r w:rsidRPr="003C1436">
        <w:rPr>
          <w:rFonts w:ascii="Verdana" w:eastAsia="Times New Roman" w:hAnsi="Verdana" w:cs="Arial"/>
          <w:color w:val="000000"/>
          <w:sz w:val="20"/>
          <w:szCs w:val="20"/>
          <w:lang w:val="en-IN"/>
        </w:rPr>
        <w:t>It also involves the up gradation of existing Universe and Reports from Business Objects XI R2 Environment to Business Objects XI R3 Environment.</w:t>
      </w:r>
    </w:p>
    <w:p w:rsidR="00B71FD9" w:rsidRPr="003C1436" w:rsidRDefault="00B71FD9" w:rsidP="003C1436">
      <w:pPr>
        <w:spacing w:after="0" w:line="240" w:lineRule="auto"/>
        <w:rPr>
          <w:rFonts w:ascii="Verdana" w:hAnsi="Verdana" w:cs="Arial"/>
          <w:sz w:val="20"/>
          <w:szCs w:val="20"/>
        </w:rPr>
      </w:pPr>
    </w:p>
    <w:p w:rsidR="00E8111E" w:rsidRPr="003C1436" w:rsidRDefault="00E8111E" w:rsidP="003C1436">
      <w:pPr>
        <w:spacing w:after="0" w:line="240" w:lineRule="auto"/>
        <w:rPr>
          <w:rFonts w:ascii="Verdana" w:hAnsi="Verdana" w:cs="Arial"/>
          <w:b/>
          <w:sz w:val="20"/>
          <w:szCs w:val="20"/>
          <w:u w:val="single"/>
        </w:rPr>
      </w:pPr>
      <w:r w:rsidRPr="003C1436">
        <w:rPr>
          <w:rFonts w:ascii="Verdana" w:hAnsi="Verdana" w:cs="Arial"/>
          <w:b/>
          <w:sz w:val="20"/>
          <w:szCs w:val="20"/>
          <w:u w:val="single"/>
        </w:rPr>
        <w:t>Responsibilities</w:t>
      </w:r>
      <w:r w:rsidR="00883C08" w:rsidRPr="003C1436">
        <w:rPr>
          <w:rFonts w:ascii="Verdana" w:hAnsi="Verdana" w:cs="Arial"/>
          <w:b/>
          <w:sz w:val="20"/>
          <w:szCs w:val="20"/>
          <w:u w:val="single"/>
        </w:rPr>
        <w:t>:</w:t>
      </w:r>
    </w:p>
    <w:p w:rsidR="00E8111E" w:rsidRPr="003C1436" w:rsidRDefault="00E8111E" w:rsidP="003C1436">
      <w:pPr>
        <w:spacing w:after="0" w:line="240" w:lineRule="auto"/>
        <w:rPr>
          <w:rFonts w:ascii="Verdana" w:hAnsi="Verdana" w:cs="Arial"/>
          <w:sz w:val="20"/>
          <w:szCs w:val="20"/>
        </w:rPr>
      </w:pP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Responsible for </w:t>
      </w:r>
      <w:r w:rsidRPr="003C1436">
        <w:rPr>
          <w:rFonts w:ascii="Verdana" w:hAnsi="Verdana" w:cs="Arial"/>
          <w:b/>
        </w:rPr>
        <w:t>definition</w:t>
      </w:r>
      <w:r w:rsidRPr="003C1436">
        <w:rPr>
          <w:rFonts w:ascii="Verdana" w:hAnsi="Verdana" w:cs="Arial"/>
        </w:rPr>
        <w:t xml:space="preserve">, </w:t>
      </w:r>
      <w:r w:rsidRPr="003C1436">
        <w:rPr>
          <w:rFonts w:ascii="Verdana" w:hAnsi="Verdana" w:cs="Arial"/>
          <w:b/>
        </w:rPr>
        <w:t>development</w:t>
      </w:r>
      <w:r w:rsidRPr="003C1436">
        <w:rPr>
          <w:rFonts w:ascii="Verdana" w:hAnsi="Verdana" w:cs="Arial"/>
        </w:rPr>
        <w:t xml:space="preserve"> and </w:t>
      </w:r>
      <w:r w:rsidRPr="003C1436">
        <w:rPr>
          <w:rFonts w:ascii="Verdana" w:hAnsi="Verdana" w:cs="Arial"/>
          <w:b/>
        </w:rPr>
        <w:t>testing</w:t>
      </w:r>
      <w:r w:rsidRPr="003C1436">
        <w:rPr>
          <w:rFonts w:ascii="Verdana" w:hAnsi="Verdana" w:cs="Arial"/>
        </w:rPr>
        <w:t xml:space="preserve"> of processes/programs necessary to extract data from operational databases, </w:t>
      </w:r>
      <w:r w:rsidRPr="003C1436">
        <w:rPr>
          <w:rFonts w:ascii="Verdana" w:hAnsi="Verdana" w:cs="Arial"/>
          <w:b/>
        </w:rPr>
        <w:t xml:space="preserve">Transform </w:t>
      </w:r>
      <w:r w:rsidRPr="003C1436">
        <w:rPr>
          <w:rFonts w:ascii="Verdana" w:hAnsi="Verdana" w:cs="Arial"/>
        </w:rPr>
        <w:t xml:space="preserve">and </w:t>
      </w:r>
      <w:r w:rsidRPr="003C1436">
        <w:rPr>
          <w:rFonts w:ascii="Verdana" w:hAnsi="Verdana" w:cs="Arial"/>
          <w:b/>
        </w:rPr>
        <w:t>cleanse data</w:t>
      </w:r>
      <w:r w:rsidRPr="003C1436">
        <w:rPr>
          <w:rFonts w:ascii="Verdana" w:hAnsi="Verdana" w:cs="Arial"/>
        </w:rPr>
        <w:t xml:space="preserve">, and </w:t>
      </w:r>
      <w:r w:rsidRPr="003C1436">
        <w:rPr>
          <w:rFonts w:ascii="Verdana" w:hAnsi="Verdana" w:cs="Arial"/>
          <w:b/>
        </w:rPr>
        <w:t>Load</w:t>
      </w:r>
      <w:r w:rsidRPr="003C1436">
        <w:rPr>
          <w:rFonts w:ascii="Verdana" w:hAnsi="Verdana" w:cs="Arial"/>
        </w:rPr>
        <w:t xml:space="preserve"> it into data warehouse using </w:t>
      </w:r>
      <w:r w:rsidRPr="003C1436">
        <w:rPr>
          <w:rFonts w:ascii="Verdana" w:hAnsi="Verdana" w:cs="Arial"/>
          <w:b/>
        </w:rPr>
        <w:t>Informatica Power center</w:t>
      </w:r>
      <w:r w:rsidRPr="003C1436">
        <w:rPr>
          <w:rFonts w:ascii="Verdana" w:hAnsi="Verdana" w:cs="Arial"/>
        </w:rPr>
        <w:t>.</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Developed the repository manager, users, user groups and their access profiles.</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Extracted data from different sources like</w:t>
      </w:r>
      <w:r w:rsidRPr="003C1436">
        <w:rPr>
          <w:rFonts w:ascii="Verdana" w:hAnsi="Verdana" w:cs="Arial"/>
          <w:b/>
        </w:rPr>
        <w:t xml:space="preserve"> DB2, SQL server, flat files</w:t>
      </w:r>
      <w:r w:rsidRPr="003C1436">
        <w:rPr>
          <w:rFonts w:ascii="Verdana" w:hAnsi="Verdana" w:cs="Arial"/>
        </w:rPr>
        <w:t xml:space="preserve"> and loaded into DWH.</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Developed complex </w:t>
      </w:r>
      <w:r w:rsidRPr="003C1436">
        <w:rPr>
          <w:rFonts w:ascii="Verdana" w:hAnsi="Verdana" w:cs="Arial"/>
          <w:b/>
        </w:rPr>
        <w:t>mappings</w:t>
      </w:r>
      <w:r w:rsidRPr="003C1436">
        <w:rPr>
          <w:rFonts w:ascii="Verdana" w:hAnsi="Verdana" w:cs="Arial"/>
        </w:rPr>
        <w:t xml:space="preserve"> in </w:t>
      </w:r>
      <w:r w:rsidRPr="003C1436">
        <w:rPr>
          <w:rFonts w:ascii="Verdana" w:hAnsi="Verdana" w:cs="Arial"/>
          <w:b/>
        </w:rPr>
        <w:t>Power Center Designer</w:t>
      </w:r>
      <w:r w:rsidRPr="003C1436">
        <w:rPr>
          <w:rFonts w:ascii="Verdana" w:hAnsi="Verdana" w:cs="Arial"/>
        </w:rPr>
        <w:t xml:space="preserve"> using</w:t>
      </w:r>
      <w:r w:rsidRPr="003C1436">
        <w:rPr>
          <w:rFonts w:ascii="Verdana" w:hAnsi="Verdana" w:cs="Arial"/>
          <w:b/>
        </w:rPr>
        <w:t xml:space="preserve"> Expression, Filter, Sequence Generator, Update Strategy, Joiner</w:t>
      </w:r>
      <w:r w:rsidRPr="003C1436">
        <w:rPr>
          <w:rFonts w:ascii="Verdana" w:hAnsi="Verdana" w:cs="Arial"/>
        </w:rPr>
        <w:t xml:space="preserve"> and </w:t>
      </w:r>
      <w:r w:rsidRPr="003C1436">
        <w:rPr>
          <w:rFonts w:ascii="Verdana" w:hAnsi="Verdana" w:cs="Arial"/>
          <w:b/>
        </w:rPr>
        <w:t xml:space="preserve">Stored procedure </w:t>
      </w:r>
      <w:r w:rsidRPr="003C1436">
        <w:rPr>
          <w:rFonts w:ascii="Verdana" w:hAnsi="Verdana" w:cs="Arial"/>
        </w:rPr>
        <w:t>transformations.</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Developed </w:t>
      </w:r>
      <w:r w:rsidRPr="003C1436">
        <w:rPr>
          <w:rFonts w:ascii="Verdana" w:hAnsi="Verdana" w:cs="Arial"/>
          <w:b/>
        </w:rPr>
        <w:t>connected</w:t>
      </w:r>
      <w:r w:rsidRPr="003C1436">
        <w:rPr>
          <w:rFonts w:ascii="Verdana" w:hAnsi="Verdana" w:cs="Arial"/>
        </w:rPr>
        <w:t xml:space="preserve"> and </w:t>
      </w:r>
      <w:r w:rsidRPr="003C1436">
        <w:rPr>
          <w:rFonts w:ascii="Verdana" w:hAnsi="Verdana" w:cs="Arial"/>
          <w:b/>
        </w:rPr>
        <w:t>unconnected Lookup</w:t>
      </w:r>
      <w:r w:rsidRPr="003C1436">
        <w:rPr>
          <w:rFonts w:ascii="Verdana" w:hAnsi="Verdana" w:cs="Arial"/>
        </w:rPr>
        <w:t xml:space="preserve"> transformations to lookup the data from the source and target tables.</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Wrote </w:t>
      </w:r>
      <w:r w:rsidRPr="003C1436">
        <w:rPr>
          <w:rFonts w:ascii="Verdana" w:hAnsi="Verdana" w:cs="Arial"/>
          <w:b/>
        </w:rPr>
        <w:t xml:space="preserve">SQL, PL/SQL, stored procedures </w:t>
      </w:r>
      <w:r w:rsidRPr="003C1436">
        <w:rPr>
          <w:rFonts w:ascii="Verdana" w:hAnsi="Verdana" w:cs="Arial"/>
        </w:rPr>
        <w:t xml:space="preserve">for implementing business rules and </w:t>
      </w:r>
      <w:r w:rsidRPr="003C1436">
        <w:rPr>
          <w:rFonts w:ascii="Verdana" w:hAnsi="Verdana" w:cs="Arial"/>
          <w:b/>
        </w:rPr>
        <w:t>transformations</w:t>
      </w:r>
      <w:r w:rsidRPr="003C1436">
        <w:rPr>
          <w:rFonts w:ascii="Verdana" w:hAnsi="Verdana" w:cs="Arial"/>
        </w:rPr>
        <w:t>.</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Used data miner to process raw data from flat files.</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Used the </w:t>
      </w:r>
      <w:r w:rsidRPr="003C1436">
        <w:rPr>
          <w:rFonts w:ascii="Verdana" w:hAnsi="Verdana" w:cs="Arial"/>
          <w:b/>
        </w:rPr>
        <w:t>update strategy</w:t>
      </w:r>
      <w:r w:rsidRPr="003C1436">
        <w:rPr>
          <w:rFonts w:ascii="Verdana" w:hAnsi="Verdana" w:cs="Arial"/>
        </w:rPr>
        <w:t xml:space="preserve"> to effectively </w:t>
      </w:r>
      <w:r w:rsidRPr="003C1436">
        <w:rPr>
          <w:rFonts w:ascii="Verdana" w:hAnsi="Verdana" w:cs="Arial"/>
          <w:b/>
        </w:rPr>
        <w:t>migrate</w:t>
      </w:r>
      <w:r w:rsidRPr="003C1436">
        <w:rPr>
          <w:rFonts w:ascii="Verdana" w:hAnsi="Verdana" w:cs="Arial"/>
        </w:rPr>
        <w:t xml:space="preserve"> data from </w:t>
      </w:r>
      <w:r w:rsidRPr="003C1436">
        <w:rPr>
          <w:rFonts w:ascii="Verdana" w:hAnsi="Verdana" w:cs="Arial"/>
          <w:b/>
        </w:rPr>
        <w:t>source</w:t>
      </w:r>
      <w:r w:rsidRPr="003C1436">
        <w:rPr>
          <w:rFonts w:ascii="Verdana" w:hAnsi="Verdana" w:cs="Arial"/>
        </w:rPr>
        <w:t xml:space="preserve"> to </w:t>
      </w:r>
      <w:r w:rsidRPr="003C1436">
        <w:rPr>
          <w:rFonts w:ascii="Verdana" w:hAnsi="Verdana" w:cs="Arial"/>
          <w:b/>
        </w:rPr>
        <w:t>target</w:t>
      </w:r>
      <w:r w:rsidRPr="003C1436">
        <w:rPr>
          <w:rFonts w:ascii="Verdana" w:hAnsi="Verdana" w:cs="Arial"/>
        </w:rPr>
        <w:t>.</w:t>
      </w:r>
    </w:p>
    <w:p w:rsidR="00033AC0" w:rsidRPr="003C1436" w:rsidRDefault="00033AC0" w:rsidP="003C1436">
      <w:pPr>
        <w:pStyle w:val="ListParagraph"/>
        <w:numPr>
          <w:ilvl w:val="0"/>
          <w:numId w:val="41"/>
        </w:numPr>
        <w:rPr>
          <w:rFonts w:ascii="Verdana" w:hAnsi="Verdana" w:cs="Arial"/>
        </w:rPr>
      </w:pPr>
      <w:r w:rsidRPr="003C1436">
        <w:rPr>
          <w:rFonts w:ascii="Verdana" w:hAnsi="Verdana" w:cs="Arial"/>
        </w:rPr>
        <w:t xml:space="preserve">Developed </w:t>
      </w:r>
      <w:r w:rsidRPr="003C1436">
        <w:rPr>
          <w:rFonts w:ascii="Verdana" w:hAnsi="Verdana" w:cs="Arial"/>
          <w:b/>
        </w:rPr>
        <w:t>SQL queries, stored procedures, views, triggers, T-SQL</w:t>
      </w:r>
      <w:r w:rsidRPr="003C1436">
        <w:rPr>
          <w:rFonts w:ascii="Verdana" w:hAnsi="Verdana" w:cs="Arial"/>
        </w:rPr>
        <w:t xml:space="preserve"> and </w:t>
      </w:r>
      <w:r w:rsidRPr="003C1436">
        <w:rPr>
          <w:rFonts w:ascii="Verdana" w:hAnsi="Verdana" w:cs="Arial"/>
          <w:b/>
        </w:rPr>
        <w:t>DTS/SSIS</w:t>
      </w:r>
      <w:r w:rsidRPr="003C1436">
        <w:rPr>
          <w:rFonts w:ascii="Verdana" w:hAnsi="Verdana" w:cs="Arial"/>
        </w:rPr>
        <w:t>.</w:t>
      </w:r>
    </w:p>
    <w:p w:rsidR="00033AC0" w:rsidRPr="003C1436" w:rsidRDefault="00033AC0" w:rsidP="003C1436">
      <w:pPr>
        <w:pStyle w:val="ListParagraph"/>
        <w:numPr>
          <w:ilvl w:val="0"/>
          <w:numId w:val="41"/>
        </w:numPr>
        <w:rPr>
          <w:rFonts w:ascii="Verdana" w:hAnsi="Verdana" w:cs="Arial"/>
          <w:b/>
        </w:rPr>
      </w:pPr>
      <w:r w:rsidRPr="003C1436">
        <w:rPr>
          <w:rFonts w:ascii="Verdana" w:hAnsi="Verdana" w:cs="Arial"/>
        </w:rPr>
        <w:t xml:space="preserve">Developed and documented </w:t>
      </w:r>
      <w:r w:rsidRPr="003C1436">
        <w:rPr>
          <w:rFonts w:ascii="Verdana" w:hAnsi="Verdana" w:cs="Arial"/>
          <w:b/>
        </w:rPr>
        <w:t>Mappings/Transformations, Audit procedures</w:t>
      </w:r>
      <w:r w:rsidRPr="003C1436">
        <w:rPr>
          <w:rFonts w:ascii="Verdana" w:hAnsi="Verdana" w:cs="Arial"/>
        </w:rPr>
        <w:t xml:space="preserve"> and </w:t>
      </w:r>
      <w:r w:rsidRPr="003C1436">
        <w:rPr>
          <w:rFonts w:ascii="Verdana" w:hAnsi="Verdana" w:cs="Arial"/>
          <w:b/>
        </w:rPr>
        <w:t>Informatica sessions</w:t>
      </w:r>
      <w:r w:rsidRPr="003C1436">
        <w:rPr>
          <w:rFonts w:ascii="Verdana" w:hAnsi="Verdana" w:cs="Arial"/>
        </w:rPr>
        <w:t>.</w:t>
      </w:r>
    </w:p>
    <w:p w:rsidR="00033AC0" w:rsidRPr="003C1436" w:rsidRDefault="00033AC0" w:rsidP="003C1436">
      <w:pPr>
        <w:pStyle w:val="ListParagraph"/>
        <w:numPr>
          <w:ilvl w:val="0"/>
          <w:numId w:val="41"/>
        </w:numPr>
        <w:rPr>
          <w:rFonts w:ascii="Verdana" w:hAnsi="Verdana" w:cs="Arial"/>
          <w:b/>
        </w:rPr>
      </w:pPr>
      <w:r w:rsidRPr="003C1436">
        <w:rPr>
          <w:rFonts w:ascii="Verdana" w:hAnsi="Verdana" w:cs="Arial"/>
        </w:rPr>
        <w:t xml:space="preserve">Used </w:t>
      </w:r>
      <w:r w:rsidRPr="003C1436">
        <w:rPr>
          <w:rFonts w:ascii="Verdana" w:hAnsi="Verdana" w:cs="Arial"/>
          <w:b/>
        </w:rPr>
        <w:t>Informatica PowerCenter Workflow</w:t>
      </w:r>
      <w:r w:rsidRPr="003C1436">
        <w:rPr>
          <w:rFonts w:ascii="Verdana" w:hAnsi="Verdana" w:cs="Arial"/>
        </w:rPr>
        <w:t xml:space="preserve"> to create </w:t>
      </w:r>
      <w:r w:rsidRPr="003C1436">
        <w:rPr>
          <w:rFonts w:ascii="Verdana" w:hAnsi="Verdana" w:cs="Arial"/>
          <w:b/>
        </w:rPr>
        <w:t>sessions</w:t>
      </w:r>
      <w:r w:rsidRPr="003C1436">
        <w:rPr>
          <w:rFonts w:ascii="Verdana" w:hAnsi="Verdana" w:cs="Arial"/>
        </w:rPr>
        <w:t xml:space="preserve"> and run the logic embedded in the mappings.</w:t>
      </w:r>
    </w:p>
    <w:p w:rsidR="00033AC0" w:rsidRPr="003C1436" w:rsidRDefault="00033AC0" w:rsidP="003C1436">
      <w:pPr>
        <w:pStyle w:val="ListParagraph"/>
        <w:numPr>
          <w:ilvl w:val="0"/>
          <w:numId w:val="41"/>
        </w:numPr>
        <w:rPr>
          <w:rFonts w:ascii="Verdana" w:hAnsi="Verdana" w:cs="Arial"/>
          <w:b/>
          <w:color w:val="000000"/>
        </w:rPr>
      </w:pPr>
      <w:r w:rsidRPr="003C1436">
        <w:rPr>
          <w:rFonts w:ascii="Verdana" w:hAnsi="Verdana" w:cs="Arial"/>
        </w:rPr>
        <w:t xml:space="preserve">Involved in </w:t>
      </w:r>
      <w:r w:rsidRPr="003C1436">
        <w:rPr>
          <w:rFonts w:ascii="Verdana" w:hAnsi="Verdana" w:cs="Arial"/>
          <w:b/>
        </w:rPr>
        <w:t>unit, integration</w:t>
      </w:r>
      <w:r w:rsidRPr="003C1436">
        <w:rPr>
          <w:rFonts w:ascii="Verdana" w:hAnsi="Verdana" w:cs="Arial"/>
        </w:rPr>
        <w:t xml:space="preserve"> and </w:t>
      </w:r>
      <w:r w:rsidRPr="003C1436">
        <w:rPr>
          <w:rFonts w:ascii="Verdana" w:hAnsi="Verdana" w:cs="Arial"/>
          <w:b/>
        </w:rPr>
        <w:t>system tests</w:t>
      </w:r>
      <w:r w:rsidRPr="003C1436">
        <w:rPr>
          <w:rFonts w:ascii="Verdana" w:hAnsi="Verdana" w:cs="Arial"/>
        </w:rPr>
        <w:t xml:space="preserve"> for Data warehouse.</w:t>
      </w:r>
    </w:p>
    <w:p w:rsidR="00033AC0" w:rsidRPr="003C1436" w:rsidRDefault="00033AC0" w:rsidP="003C1436">
      <w:pPr>
        <w:spacing w:after="0" w:line="240" w:lineRule="auto"/>
        <w:rPr>
          <w:rStyle w:val="normalchar"/>
          <w:rFonts w:ascii="Verdana" w:hAnsi="Verdana" w:cs="Arial"/>
          <w:b/>
          <w:color w:val="000000"/>
          <w:sz w:val="20"/>
          <w:szCs w:val="20"/>
        </w:rPr>
      </w:pPr>
    </w:p>
    <w:p w:rsidR="002E39FA" w:rsidRPr="003C1436" w:rsidRDefault="002E39FA" w:rsidP="003C1436">
      <w:pPr>
        <w:pStyle w:val="EmployHist"/>
        <w:keepLines w:val="0"/>
        <w:ind w:left="0" w:firstLine="0"/>
        <w:jc w:val="left"/>
        <w:rPr>
          <w:rFonts w:ascii="Verdana" w:hAnsi="Verdana" w:cs="Arial"/>
          <w:sz w:val="20"/>
          <w:szCs w:val="20"/>
        </w:rPr>
      </w:pPr>
      <w:r w:rsidRPr="003C1436">
        <w:rPr>
          <w:rFonts w:ascii="Verdana" w:hAnsi="Verdana" w:cs="Arial"/>
          <w:b/>
          <w:sz w:val="20"/>
          <w:szCs w:val="20"/>
          <w:u w:val="single"/>
        </w:rPr>
        <w:t>Environment:</w:t>
      </w:r>
      <w:r w:rsidRPr="003C1436">
        <w:rPr>
          <w:rFonts w:ascii="Verdana" w:hAnsi="Verdana" w:cs="Arial"/>
          <w:sz w:val="20"/>
          <w:szCs w:val="20"/>
        </w:rPr>
        <w:t xml:space="preserve"> </w:t>
      </w:r>
      <w:r w:rsidR="00033AC0" w:rsidRPr="003C1436">
        <w:rPr>
          <w:rFonts w:ascii="Verdana" w:hAnsi="Verdana" w:cs="Arial"/>
          <w:sz w:val="20"/>
          <w:szCs w:val="20"/>
        </w:rPr>
        <w:t>Informatica PowerCenter 7.1.1/7.x (Repository Manger, Designer, Workflow Monitor, Workflow Manager), Flat files, DB2, SQL server 2005, SSIS, SQL, PL/SQL, Win 2000.</w:t>
      </w:r>
    </w:p>
    <w:p w:rsidR="00BB51AC" w:rsidRPr="003C1436" w:rsidRDefault="00BB51AC" w:rsidP="003C1436">
      <w:pPr>
        <w:pStyle w:val="EmployHist"/>
        <w:keepLines w:val="0"/>
        <w:ind w:left="0" w:firstLine="0"/>
        <w:jc w:val="left"/>
        <w:rPr>
          <w:rFonts w:ascii="Verdana" w:hAnsi="Verdana" w:cs="Arial"/>
          <w:sz w:val="20"/>
          <w:szCs w:val="20"/>
        </w:rPr>
      </w:pPr>
    </w:p>
    <w:p w:rsidR="00BB51AC" w:rsidRPr="003C1436" w:rsidRDefault="00BB51AC" w:rsidP="003C1436">
      <w:pPr>
        <w:pStyle w:val="EmployHist"/>
        <w:keepLines w:val="0"/>
        <w:ind w:left="0" w:firstLine="0"/>
        <w:jc w:val="left"/>
        <w:rPr>
          <w:rFonts w:ascii="Verdana" w:hAnsi="Verdana" w:cs="Arial"/>
          <w:sz w:val="20"/>
          <w:szCs w:val="20"/>
        </w:rPr>
      </w:pPr>
    </w:p>
    <w:p w:rsidR="003C1436" w:rsidRDefault="003C1436" w:rsidP="003C1436">
      <w:pPr>
        <w:pStyle w:val="NoSpacing"/>
        <w:rPr>
          <w:rFonts w:ascii="Verdana" w:hAnsi="Verdana" w:cs="Arial"/>
          <w:b/>
          <w:bCs/>
          <w:sz w:val="20"/>
          <w:szCs w:val="20"/>
        </w:rPr>
      </w:pPr>
    </w:p>
    <w:p w:rsidR="003C1436" w:rsidRDefault="00F22FBE" w:rsidP="003C1436">
      <w:pPr>
        <w:pStyle w:val="NoSpacing"/>
        <w:rPr>
          <w:rFonts w:ascii="Verdana" w:hAnsi="Verdana" w:cs="Arial"/>
          <w:b/>
          <w:sz w:val="20"/>
          <w:szCs w:val="20"/>
        </w:rPr>
      </w:pPr>
      <w:r w:rsidRPr="003C1436">
        <w:rPr>
          <w:rFonts w:ascii="Verdana" w:hAnsi="Verdana" w:cs="Arial"/>
          <w:b/>
          <w:bCs/>
          <w:sz w:val="20"/>
          <w:szCs w:val="20"/>
        </w:rPr>
        <w:t>BMW Financial Services, Hilliard, OH</w:t>
      </w:r>
      <w:r w:rsidR="003C1436">
        <w:rPr>
          <w:rFonts w:ascii="Verdana" w:hAnsi="Verdana" w:cs="Arial"/>
          <w:b/>
          <w:bCs/>
          <w:sz w:val="20"/>
          <w:szCs w:val="20"/>
        </w:rPr>
        <w:tab/>
      </w:r>
      <w:r w:rsidR="003C1436">
        <w:rPr>
          <w:rFonts w:ascii="Verdana" w:hAnsi="Verdana" w:cs="Arial"/>
          <w:b/>
          <w:bCs/>
          <w:sz w:val="20"/>
          <w:szCs w:val="20"/>
        </w:rPr>
        <w:tab/>
      </w:r>
      <w:r w:rsidR="003C1436">
        <w:rPr>
          <w:rFonts w:ascii="Verdana" w:hAnsi="Verdana" w:cs="Arial"/>
          <w:b/>
          <w:bCs/>
          <w:sz w:val="20"/>
          <w:szCs w:val="20"/>
        </w:rPr>
        <w:tab/>
      </w:r>
      <w:r w:rsidR="003C1436">
        <w:rPr>
          <w:rFonts w:ascii="Verdana" w:hAnsi="Verdana" w:cs="Arial"/>
          <w:b/>
          <w:bCs/>
          <w:sz w:val="20"/>
          <w:szCs w:val="20"/>
        </w:rPr>
        <w:tab/>
      </w:r>
      <w:r w:rsidR="003C1436">
        <w:rPr>
          <w:rFonts w:ascii="Verdana" w:hAnsi="Verdana" w:cs="Arial"/>
          <w:b/>
          <w:bCs/>
          <w:sz w:val="20"/>
          <w:szCs w:val="20"/>
        </w:rPr>
        <w:tab/>
      </w:r>
      <w:r w:rsidR="003C1436">
        <w:rPr>
          <w:rFonts w:ascii="Verdana" w:hAnsi="Verdana" w:cs="Arial"/>
          <w:b/>
          <w:bCs/>
          <w:sz w:val="20"/>
          <w:szCs w:val="20"/>
        </w:rPr>
        <w:tab/>
      </w:r>
      <w:r w:rsidR="00515D48" w:rsidRPr="003C1436">
        <w:rPr>
          <w:rFonts w:ascii="Verdana" w:hAnsi="Verdana" w:cs="Arial"/>
          <w:b/>
          <w:sz w:val="20"/>
          <w:szCs w:val="20"/>
        </w:rPr>
        <w:t>Oct</w:t>
      </w:r>
      <w:r w:rsidR="00D76A94" w:rsidRPr="003C1436">
        <w:rPr>
          <w:rFonts w:ascii="Verdana" w:hAnsi="Verdana" w:cs="Arial"/>
          <w:b/>
          <w:sz w:val="20"/>
          <w:szCs w:val="20"/>
        </w:rPr>
        <w:t xml:space="preserve"> </w:t>
      </w:r>
      <w:r w:rsidRPr="003C1436">
        <w:rPr>
          <w:rFonts w:ascii="Verdana" w:hAnsi="Verdana" w:cs="Arial"/>
          <w:b/>
          <w:sz w:val="20"/>
          <w:szCs w:val="20"/>
        </w:rPr>
        <w:t>2006-Feb</w:t>
      </w:r>
      <w:r w:rsidR="00D76A94" w:rsidRPr="003C1436">
        <w:rPr>
          <w:rFonts w:ascii="Verdana" w:hAnsi="Verdana" w:cs="Arial"/>
          <w:b/>
          <w:sz w:val="20"/>
          <w:szCs w:val="20"/>
        </w:rPr>
        <w:t xml:space="preserve"> </w:t>
      </w:r>
      <w:r w:rsidR="00F2711B" w:rsidRPr="003C1436">
        <w:rPr>
          <w:rFonts w:ascii="Verdana" w:hAnsi="Verdana" w:cs="Arial"/>
          <w:b/>
          <w:sz w:val="20"/>
          <w:szCs w:val="20"/>
        </w:rPr>
        <w:t>2008</w:t>
      </w:r>
      <w:r w:rsidR="00710C13" w:rsidRPr="003C1436">
        <w:rPr>
          <w:rFonts w:ascii="Verdana" w:hAnsi="Verdana" w:cs="Arial"/>
          <w:b/>
          <w:sz w:val="20"/>
          <w:szCs w:val="20"/>
        </w:rPr>
        <w:t xml:space="preserve">    </w:t>
      </w:r>
      <w:r w:rsidR="00DC7373" w:rsidRPr="003C1436">
        <w:rPr>
          <w:rFonts w:ascii="Verdana" w:hAnsi="Verdana" w:cs="Arial"/>
          <w:b/>
          <w:sz w:val="20"/>
          <w:szCs w:val="20"/>
        </w:rPr>
        <w:tab/>
      </w:r>
    </w:p>
    <w:p w:rsidR="00710C13" w:rsidRPr="003C1436" w:rsidRDefault="00D76A94" w:rsidP="003C1436">
      <w:pPr>
        <w:pStyle w:val="NoSpacing"/>
        <w:rPr>
          <w:rFonts w:ascii="Verdana" w:hAnsi="Verdana" w:cs="Arial"/>
          <w:b/>
          <w:sz w:val="20"/>
          <w:szCs w:val="20"/>
        </w:rPr>
      </w:pPr>
      <w:r w:rsidRPr="003C1436">
        <w:rPr>
          <w:rFonts w:ascii="Verdana" w:hAnsi="Verdana" w:cs="Arial"/>
          <w:b/>
          <w:sz w:val="20"/>
          <w:szCs w:val="20"/>
        </w:rPr>
        <w:t>Role:-</w:t>
      </w:r>
      <w:r w:rsidR="005F6ABD" w:rsidRPr="003C1436">
        <w:rPr>
          <w:rFonts w:ascii="Verdana" w:hAnsi="Verdana" w:cs="Arial"/>
          <w:b/>
          <w:sz w:val="20"/>
          <w:szCs w:val="20"/>
        </w:rPr>
        <w:t>ETL Developer</w:t>
      </w:r>
      <w:r w:rsidR="009573BE" w:rsidRPr="003C1436">
        <w:rPr>
          <w:rFonts w:ascii="Verdana" w:hAnsi="Verdana" w:cs="Arial"/>
          <w:b/>
          <w:sz w:val="20"/>
          <w:szCs w:val="20"/>
        </w:rPr>
        <w:t xml:space="preserve"> </w:t>
      </w:r>
    </w:p>
    <w:p w:rsidR="003C1436" w:rsidRDefault="003C1436" w:rsidP="003C1436">
      <w:pPr>
        <w:tabs>
          <w:tab w:val="left" w:pos="0"/>
        </w:tabs>
        <w:spacing w:after="0" w:line="240" w:lineRule="auto"/>
        <w:rPr>
          <w:rFonts w:ascii="Verdana" w:hAnsi="Verdana" w:cs="Arial"/>
          <w:sz w:val="20"/>
          <w:szCs w:val="20"/>
        </w:rPr>
      </w:pPr>
    </w:p>
    <w:p w:rsidR="00F22FBE" w:rsidRPr="003C1436" w:rsidRDefault="00F22FBE" w:rsidP="003C1436">
      <w:pPr>
        <w:tabs>
          <w:tab w:val="left" w:pos="0"/>
        </w:tabs>
        <w:spacing w:after="0" w:line="240" w:lineRule="auto"/>
        <w:rPr>
          <w:rFonts w:ascii="Verdana" w:hAnsi="Verdana" w:cs="Arial"/>
          <w:sz w:val="20"/>
          <w:szCs w:val="20"/>
        </w:rPr>
      </w:pPr>
      <w:r w:rsidRPr="003C1436">
        <w:rPr>
          <w:rFonts w:ascii="Verdana" w:hAnsi="Verdana" w:cs="Arial"/>
          <w:sz w:val="20"/>
          <w:szCs w:val="20"/>
        </w:rPr>
        <w:lastRenderedPageBreak/>
        <w:t>BMW financial services offer a variety of leasing and financing options to its valued customers for which they have built various data marts which included consolidating 12 data marts into 5 and removing the redundant information from the data w1</w:t>
      </w:r>
      <w:r w:rsidR="00F45E50" w:rsidRPr="003C1436">
        <w:rPr>
          <w:rFonts w:ascii="Verdana" w:hAnsi="Verdana" w:cs="Arial"/>
          <w:sz w:val="20"/>
          <w:szCs w:val="20"/>
        </w:rPr>
        <w:t>arehouse,</w:t>
      </w:r>
      <w:r w:rsidRPr="003C1436">
        <w:rPr>
          <w:rFonts w:ascii="Verdana" w:hAnsi="Verdana" w:cs="Arial"/>
          <w:sz w:val="20"/>
          <w:szCs w:val="20"/>
        </w:rPr>
        <w:t xml:space="preserve"> </w:t>
      </w:r>
      <w:r w:rsidR="00F45E50" w:rsidRPr="003C1436">
        <w:rPr>
          <w:rFonts w:ascii="Verdana" w:hAnsi="Verdana" w:cs="Arial"/>
          <w:sz w:val="20"/>
          <w:szCs w:val="20"/>
        </w:rPr>
        <w:t>a</w:t>
      </w:r>
      <w:r w:rsidRPr="003C1436">
        <w:rPr>
          <w:rFonts w:ascii="Verdana" w:hAnsi="Verdana" w:cs="Arial"/>
          <w:sz w:val="20"/>
          <w:szCs w:val="20"/>
        </w:rPr>
        <w:t>lso worked on the development of a new historical data mart.</w:t>
      </w:r>
    </w:p>
    <w:p w:rsidR="003C1436" w:rsidRDefault="003C1436" w:rsidP="003C1436">
      <w:pPr>
        <w:pStyle w:val="NoSpacing"/>
        <w:rPr>
          <w:rFonts w:ascii="Verdana" w:hAnsi="Verdana" w:cs="Arial"/>
          <w:b/>
          <w:sz w:val="20"/>
          <w:szCs w:val="20"/>
          <w:u w:val="single"/>
        </w:rPr>
      </w:pPr>
    </w:p>
    <w:p w:rsidR="00710C13" w:rsidRPr="003C1436" w:rsidRDefault="00710C13" w:rsidP="003C1436">
      <w:pPr>
        <w:pStyle w:val="NoSpacing"/>
        <w:rPr>
          <w:rFonts w:ascii="Verdana" w:hAnsi="Verdana" w:cs="Arial"/>
          <w:b/>
          <w:sz w:val="20"/>
          <w:szCs w:val="20"/>
          <w:u w:val="single"/>
        </w:rPr>
      </w:pPr>
      <w:r w:rsidRPr="003C1436">
        <w:rPr>
          <w:rFonts w:ascii="Verdana" w:hAnsi="Verdana" w:cs="Arial"/>
          <w:b/>
          <w:sz w:val="20"/>
          <w:szCs w:val="20"/>
          <w:u w:val="single"/>
        </w:rPr>
        <w:t>Responsibilities:</w:t>
      </w:r>
    </w:p>
    <w:p w:rsidR="00710C13" w:rsidRPr="003C1436" w:rsidRDefault="00710C13" w:rsidP="003C1436">
      <w:pPr>
        <w:pStyle w:val="NoSpacing"/>
        <w:rPr>
          <w:rFonts w:ascii="Verdana" w:hAnsi="Verdana" w:cs="Arial"/>
          <w:sz w:val="20"/>
          <w:szCs w:val="20"/>
        </w:rPr>
      </w:pP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Extensively used </w:t>
      </w:r>
      <w:r w:rsidRPr="003C1436">
        <w:rPr>
          <w:rFonts w:ascii="Verdana" w:hAnsi="Verdana" w:cs="Arial"/>
          <w:b/>
        </w:rPr>
        <w:t>Informatica PowerCenter 7.1./6.1</w:t>
      </w:r>
      <w:r w:rsidRPr="003C1436">
        <w:rPr>
          <w:rFonts w:ascii="Verdana" w:hAnsi="Verdana" w:cs="Arial"/>
        </w:rPr>
        <w:t xml:space="preserve"> to extract data from various sources and load in to staging database.</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Extensively used </w:t>
      </w:r>
      <w:r w:rsidRPr="003C1436">
        <w:rPr>
          <w:rFonts w:ascii="Verdana" w:hAnsi="Verdana" w:cs="Arial"/>
          <w:b/>
        </w:rPr>
        <w:t>transformations</w:t>
      </w:r>
      <w:r w:rsidRPr="003C1436">
        <w:rPr>
          <w:rFonts w:ascii="Verdana" w:hAnsi="Verdana" w:cs="Arial"/>
        </w:rPr>
        <w:t xml:space="preserve"> such as </w:t>
      </w:r>
      <w:r w:rsidRPr="003C1436">
        <w:rPr>
          <w:rFonts w:ascii="Verdana" w:hAnsi="Verdana" w:cs="Arial"/>
          <w:b/>
        </w:rPr>
        <w:t>Source Qualifier, Aggregator, Expression, Lookup, Router, Filter, Update Strategy, Joiner, Transaction Control</w:t>
      </w:r>
      <w:r w:rsidRPr="003C1436">
        <w:rPr>
          <w:rFonts w:ascii="Verdana" w:hAnsi="Verdana" w:cs="Arial"/>
        </w:rPr>
        <w:t xml:space="preserve"> and </w:t>
      </w:r>
      <w:r w:rsidRPr="003C1436">
        <w:rPr>
          <w:rFonts w:ascii="Verdana" w:hAnsi="Verdana" w:cs="Arial"/>
          <w:b/>
        </w:rPr>
        <w:t>Stored Procedure</w:t>
      </w:r>
      <w:r w:rsidRPr="003C1436">
        <w:rPr>
          <w:rFonts w:ascii="Verdana" w:hAnsi="Verdana" w:cs="Arial"/>
        </w:rPr>
        <w:t>.</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color w:val="000000"/>
        </w:rPr>
        <w:t xml:space="preserve">Extensively used ETL to load data from multiple sources to Staging area (Oracle 9i) using Informatica PowerCenter 7.1 Worked with pre and post sessions, and extracted data from Transaction System into </w:t>
      </w:r>
      <w:r w:rsidRPr="003C1436">
        <w:rPr>
          <w:rFonts w:ascii="Verdana" w:hAnsi="Verdana" w:cs="Arial"/>
          <w:b/>
          <w:color w:val="000000"/>
        </w:rPr>
        <w:t>Staging Area</w:t>
      </w:r>
      <w:r w:rsidRPr="003C1436">
        <w:rPr>
          <w:rFonts w:ascii="Verdana" w:hAnsi="Verdana" w:cs="Arial"/>
          <w:color w:val="000000"/>
        </w:rPr>
        <w:t xml:space="preserve">. Knowledge of Identifying </w:t>
      </w:r>
      <w:r w:rsidRPr="003C1436">
        <w:rPr>
          <w:rFonts w:ascii="Verdana" w:hAnsi="Verdana" w:cs="Arial"/>
          <w:b/>
          <w:color w:val="000000"/>
        </w:rPr>
        <w:t>Facts</w:t>
      </w:r>
      <w:r w:rsidRPr="003C1436">
        <w:rPr>
          <w:rFonts w:ascii="Verdana" w:hAnsi="Verdana" w:cs="Arial"/>
          <w:color w:val="000000"/>
        </w:rPr>
        <w:t xml:space="preserve"> and </w:t>
      </w:r>
      <w:r w:rsidRPr="003C1436">
        <w:rPr>
          <w:rFonts w:ascii="Verdana" w:hAnsi="Verdana" w:cs="Arial"/>
          <w:b/>
          <w:color w:val="000000"/>
        </w:rPr>
        <w:t>Dimensions</w:t>
      </w:r>
      <w:r w:rsidRPr="003C1436">
        <w:rPr>
          <w:rFonts w:ascii="Verdana" w:hAnsi="Verdana" w:cs="Arial"/>
          <w:color w:val="000000"/>
        </w:rPr>
        <w:t xml:space="preserve"> tables.  </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Tuned </w:t>
      </w:r>
      <w:r w:rsidRPr="003C1436">
        <w:rPr>
          <w:rFonts w:ascii="Verdana" w:hAnsi="Verdana" w:cs="Arial"/>
          <w:b/>
        </w:rPr>
        <w:t>sources, targets, mappings</w:t>
      </w:r>
      <w:r w:rsidRPr="003C1436">
        <w:rPr>
          <w:rFonts w:ascii="Verdana" w:hAnsi="Verdana" w:cs="Arial"/>
        </w:rPr>
        <w:t xml:space="preserve"> and </w:t>
      </w:r>
      <w:r w:rsidRPr="003C1436">
        <w:rPr>
          <w:rFonts w:ascii="Verdana" w:hAnsi="Verdana" w:cs="Arial"/>
          <w:b/>
        </w:rPr>
        <w:t>sessions</w:t>
      </w:r>
      <w:r w:rsidRPr="003C1436">
        <w:rPr>
          <w:rFonts w:ascii="Verdana" w:hAnsi="Verdana" w:cs="Arial"/>
        </w:rPr>
        <w:t xml:space="preserve"> to improve the performance of data load.</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Designed Logical and Physical Modeling using</w:t>
      </w:r>
      <w:r w:rsidRPr="003C1436">
        <w:rPr>
          <w:rFonts w:ascii="Verdana" w:hAnsi="Verdana" w:cs="Arial"/>
          <w:b/>
        </w:rPr>
        <w:t xml:space="preserve"> Erwin</w:t>
      </w:r>
      <w:r w:rsidRPr="003C1436">
        <w:rPr>
          <w:rFonts w:ascii="Verdana" w:hAnsi="Verdana" w:cs="Arial"/>
        </w:rPr>
        <w:t xml:space="preserve"> Data Modeler tool.</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Experience in data migration of Informatica </w:t>
      </w:r>
      <w:r w:rsidRPr="003C1436">
        <w:rPr>
          <w:rFonts w:ascii="Verdana" w:hAnsi="Verdana" w:cs="Arial"/>
          <w:b/>
        </w:rPr>
        <w:t>Mappings, Sessions</w:t>
      </w:r>
      <w:r w:rsidRPr="003C1436">
        <w:rPr>
          <w:rFonts w:ascii="Verdana" w:hAnsi="Verdana" w:cs="Arial"/>
        </w:rPr>
        <w:t xml:space="preserve">, and </w:t>
      </w:r>
      <w:r w:rsidRPr="003C1436">
        <w:rPr>
          <w:rFonts w:ascii="Verdana" w:hAnsi="Verdana" w:cs="Arial"/>
          <w:b/>
        </w:rPr>
        <w:t>Workflows</w:t>
      </w:r>
      <w:r w:rsidRPr="003C1436">
        <w:rPr>
          <w:rFonts w:ascii="Verdana" w:hAnsi="Verdana" w:cs="Arial"/>
        </w:rPr>
        <w:t xml:space="preserve"> to Data Integrator.</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Involved in the Development of Informatica </w:t>
      </w:r>
      <w:r w:rsidRPr="003C1436">
        <w:rPr>
          <w:rFonts w:ascii="Verdana" w:hAnsi="Verdana" w:cs="Arial"/>
          <w:b/>
        </w:rPr>
        <w:t>mappings</w:t>
      </w:r>
      <w:r w:rsidRPr="003C1436">
        <w:rPr>
          <w:rFonts w:ascii="Verdana" w:hAnsi="Verdana" w:cs="Arial"/>
        </w:rPr>
        <w:t xml:space="preserve"> and </w:t>
      </w:r>
      <w:r w:rsidRPr="003C1436">
        <w:rPr>
          <w:rFonts w:ascii="Verdana" w:hAnsi="Verdana" w:cs="Arial"/>
          <w:b/>
        </w:rPr>
        <w:t>mapplets</w:t>
      </w:r>
      <w:r w:rsidRPr="003C1436">
        <w:rPr>
          <w:rFonts w:ascii="Verdana" w:hAnsi="Verdana" w:cs="Arial"/>
        </w:rPr>
        <w:t xml:space="preserve"> and also tuned them for Optimum performance, Dependencies and Batch Design.</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color w:val="000000"/>
        </w:rPr>
        <w:t xml:space="preserve">Created Several </w:t>
      </w:r>
      <w:r w:rsidRPr="003C1436">
        <w:rPr>
          <w:rFonts w:ascii="Verdana" w:hAnsi="Verdana" w:cs="Arial"/>
          <w:b/>
          <w:color w:val="000000"/>
        </w:rPr>
        <w:t>Informatica Mappings</w:t>
      </w:r>
      <w:r w:rsidRPr="003C1436">
        <w:rPr>
          <w:rFonts w:ascii="Verdana" w:hAnsi="Verdana" w:cs="Arial"/>
          <w:color w:val="000000"/>
        </w:rPr>
        <w:t xml:space="preserve"> to populate the data into </w:t>
      </w:r>
      <w:r w:rsidRPr="003C1436">
        <w:rPr>
          <w:rFonts w:ascii="Verdana" w:hAnsi="Verdana" w:cs="Arial"/>
          <w:b/>
          <w:color w:val="000000"/>
        </w:rPr>
        <w:t>dimensions</w:t>
      </w:r>
      <w:r w:rsidRPr="003C1436">
        <w:rPr>
          <w:rFonts w:ascii="Verdana" w:hAnsi="Verdana" w:cs="Arial"/>
          <w:color w:val="000000"/>
        </w:rPr>
        <w:t xml:space="preserve"> and </w:t>
      </w:r>
      <w:r w:rsidRPr="003C1436">
        <w:rPr>
          <w:rFonts w:ascii="Verdana" w:hAnsi="Verdana" w:cs="Arial"/>
          <w:b/>
          <w:color w:val="000000"/>
        </w:rPr>
        <w:t>fact</w:t>
      </w:r>
      <w:r w:rsidRPr="003C1436">
        <w:rPr>
          <w:rFonts w:ascii="Verdana" w:hAnsi="Verdana" w:cs="Arial"/>
          <w:color w:val="000000"/>
        </w:rPr>
        <w:t xml:space="preserve"> tables.</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 xml:space="preserve">In charge of converting data using </w:t>
      </w:r>
      <w:r w:rsidRPr="003C1436">
        <w:rPr>
          <w:rFonts w:ascii="Verdana" w:hAnsi="Verdana" w:cs="Arial"/>
          <w:b/>
        </w:rPr>
        <w:t>SQL Server 2005</w:t>
      </w:r>
      <w:r w:rsidRPr="003C1436">
        <w:rPr>
          <w:rFonts w:ascii="Verdana" w:hAnsi="Verdana" w:cs="Arial"/>
        </w:rPr>
        <w:t xml:space="preserve"> using </w:t>
      </w:r>
      <w:r w:rsidRPr="003C1436">
        <w:rPr>
          <w:rFonts w:ascii="Verdana" w:hAnsi="Verdana" w:cs="Arial"/>
          <w:b/>
        </w:rPr>
        <w:t>SSIS</w:t>
      </w:r>
      <w:r w:rsidRPr="003C1436">
        <w:rPr>
          <w:rFonts w:ascii="Verdana" w:hAnsi="Verdana" w:cs="Arial"/>
        </w:rPr>
        <w:t xml:space="preserve">. </w:t>
      </w:r>
    </w:p>
    <w:p w:rsidR="005F6ABD" w:rsidRPr="003C1436" w:rsidRDefault="005F6ABD" w:rsidP="003C1436">
      <w:pPr>
        <w:pStyle w:val="ListParagraph"/>
        <w:numPr>
          <w:ilvl w:val="0"/>
          <w:numId w:val="42"/>
        </w:numPr>
        <w:rPr>
          <w:rFonts w:ascii="Verdana" w:hAnsi="Verdana" w:cs="Arial"/>
          <w:b/>
          <w:color w:val="000000"/>
        </w:rPr>
      </w:pPr>
      <w:r w:rsidRPr="003C1436">
        <w:rPr>
          <w:rFonts w:ascii="Verdana" w:hAnsi="Verdana" w:cs="Arial"/>
        </w:rPr>
        <w:t>Worked cooperatively with the team members to identify and resolve various issues relating to Informatica and other database related issues.</w:t>
      </w:r>
    </w:p>
    <w:p w:rsidR="005F6ABD" w:rsidRPr="003C1436" w:rsidRDefault="005F6ABD" w:rsidP="003C1436">
      <w:pPr>
        <w:pStyle w:val="ListParagraph"/>
        <w:numPr>
          <w:ilvl w:val="0"/>
          <w:numId w:val="42"/>
        </w:numPr>
        <w:rPr>
          <w:rFonts w:ascii="Verdana" w:hAnsi="Verdana" w:cs="Arial"/>
        </w:rPr>
      </w:pPr>
      <w:r w:rsidRPr="003C1436">
        <w:rPr>
          <w:rFonts w:ascii="Verdana" w:hAnsi="Verdana" w:cs="Arial"/>
        </w:rPr>
        <w:t>Designing mapping templates to specify high level approach.</w:t>
      </w:r>
    </w:p>
    <w:p w:rsidR="005F6ABD" w:rsidRPr="003C1436" w:rsidRDefault="005F6ABD" w:rsidP="003C1436">
      <w:pPr>
        <w:pStyle w:val="NoSpacing"/>
        <w:rPr>
          <w:rFonts w:ascii="Verdana" w:hAnsi="Verdana" w:cs="Arial"/>
          <w:sz w:val="20"/>
          <w:szCs w:val="20"/>
        </w:rPr>
      </w:pPr>
    </w:p>
    <w:p w:rsidR="00710C13" w:rsidRPr="003C1436" w:rsidRDefault="00710C13" w:rsidP="003C1436">
      <w:pPr>
        <w:pStyle w:val="NoSpacing"/>
        <w:rPr>
          <w:rFonts w:ascii="Verdana" w:hAnsi="Verdana" w:cs="Arial"/>
          <w:b/>
          <w:snapToGrid w:val="0"/>
          <w:sz w:val="20"/>
          <w:szCs w:val="20"/>
        </w:rPr>
      </w:pPr>
      <w:r w:rsidRPr="003C1436">
        <w:rPr>
          <w:rFonts w:ascii="Verdana" w:hAnsi="Verdana" w:cs="Arial"/>
          <w:b/>
          <w:sz w:val="20"/>
          <w:szCs w:val="20"/>
          <w:u w:val="single"/>
        </w:rPr>
        <w:t>Environment:</w:t>
      </w:r>
      <w:r w:rsidRPr="003C1436">
        <w:rPr>
          <w:rFonts w:ascii="Verdana" w:hAnsi="Verdana" w:cs="Arial"/>
          <w:sz w:val="20"/>
          <w:szCs w:val="20"/>
        </w:rPr>
        <w:t xml:space="preserve"> </w:t>
      </w:r>
      <w:r w:rsidRPr="003C1436">
        <w:rPr>
          <w:rFonts w:ascii="Verdana" w:hAnsi="Verdana" w:cs="Arial"/>
          <w:snapToGrid w:val="0"/>
          <w:sz w:val="20"/>
          <w:szCs w:val="20"/>
        </w:rPr>
        <w:t xml:space="preserve"> </w:t>
      </w:r>
      <w:r w:rsidR="00586003" w:rsidRPr="003C1436">
        <w:rPr>
          <w:rFonts w:ascii="Verdana" w:hAnsi="Verdana" w:cs="Arial"/>
          <w:snapToGrid w:val="0"/>
          <w:sz w:val="20"/>
          <w:szCs w:val="20"/>
        </w:rPr>
        <w:t>Informatica PowerCenter 7.1./6.1, Oracle 10g/9i, PL/SQL, TOAD, SQL*Plus, Erwin, Windows, UNIX</w:t>
      </w:r>
      <w:r w:rsidR="00586003" w:rsidRPr="003C1436">
        <w:rPr>
          <w:rFonts w:ascii="Verdana" w:hAnsi="Verdana" w:cs="Arial"/>
          <w:b/>
          <w:snapToGrid w:val="0"/>
          <w:sz w:val="20"/>
          <w:szCs w:val="20"/>
        </w:rPr>
        <w:t xml:space="preserve">. </w:t>
      </w:r>
    </w:p>
    <w:p w:rsidR="00BB51AC" w:rsidRPr="003C1436" w:rsidRDefault="00BB51AC" w:rsidP="003C1436">
      <w:pPr>
        <w:pStyle w:val="NoSpacing"/>
        <w:rPr>
          <w:rFonts w:ascii="Verdana" w:hAnsi="Verdana" w:cs="Arial"/>
          <w:b/>
          <w:snapToGrid w:val="0"/>
          <w:sz w:val="20"/>
          <w:szCs w:val="20"/>
        </w:rPr>
      </w:pPr>
    </w:p>
    <w:p w:rsidR="00BB51AC" w:rsidRPr="003C1436" w:rsidRDefault="00BB51AC" w:rsidP="003C1436">
      <w:pPr>
        <w:pStyle w:val="NoSpacing"/>
        <w:rPr>
          <w:rFonts w:ascii="Verdana" w:hAnsi="Verdana" w:cs="Arial"/>
          <w:snapToGrid w:val="0"/>
          <w:sz w:val="20"/>
          <w:szCs w:val="20"/>
        </w:rPr>
      </w:pPr>
    </w:p>
    <w:p w:rsidR="004601A6" w:rsidRPr="003C1436" w:rsidRDefault="004601A6" w:rsidP="003C1436">
      <w:pPr>
        <w:pStyle w:val="NoSpacing"/>
        <w:rPr>
          <w:rFonts w:ascii="Verdana" w:hAnsi="Verdana" w:cs="Arial"/>
          <w:b/>
          <w:sz w:val="20"/>
          <w:szCs w:val="20"/>
        </w:rPr>
      </w:pPr>
    </w:p>
    <w:p w:rsidR="003C1436" w:rsidRDefault="00586003" w:rsidP="003C1436">
      <w:pPr>
        <w:pStyle w:val="NoSpacing"/>
        <w:rPr>
          <w:rFonts w:ascii="Verdana" w:hAnsi="Verdana" w:cs="Arial"/>
          <w:b/>
          <w:sz w:val="20"/>
          <w:szCs w:val="20"/>
        </w:rPr>
      </w:pPr>
      <w:r w:rsidRPr="003C1436">
        <w:rPr>
          <w:rFonts w:ascii="Verdana" w:hAnsi="Verdana" w:cs="Arial"/>
          <w:b/>
          <w:sz w:val="20"/>
          <w:szCs w:val="20"/>
        </w:rPr>
        <w:t>Zensar Technologies, Pune, India</w:t>
      </w:r>
      <w:r w:rsidR="002E39FA" w:rsidRPr="003C1436">
        <w:rPr>
          <w:rFonts w:ascii="Verdana" w:hAnsi="Verdana" w:cs="Arial"/>
          <w:b/>
          <w:sz w:val="20"/>
          <w:szCs w:val="20"/>
        </w:rPr>
        <w:t xml:space="preserve">                                        </w:t>
      </w:r>
      <w:r w:rsidR="003C1436">
        <w:rPr>
          <w:rFonts w:ascii="Verdana" w:hAnsi="Verdana" w:cs="Arial"/>
          <w:b/>
          <w:sz w:val="20"/>
          <w:szCs w:val="20"/>
        </w:rPr>
        <w:t xml:space="preserve">                   </w:t>
      </w:r>
      <w:r w:rsidRPr="003C1436">
        <w:rPr>
          <w:rFonts w:ascii="Verdana" w:hAnsi="Verdana" w:cs="Arial"/>
          <w:b/>
          <w:sz w:val="20"/>
          <w:szCs w:val="20"/>
        </w:rPr>
        <w:t>Dec</w:t>
      </w:r>
      <w:r w:rsidR="00DC7373" w:rsidRPr="003C1436">
        <w:rPr>
          <w:rFonts w:ascii="Verdana" w:hAnsi="Verdana" w:cs="Arial"/>
          <w:b/>
          <w:sz w:val="20"/>
          <w:szCs w:val="20"/>
        </w:rPr>
        <w:t xml:space="preserve"> 200</w:t>
      </w:r>
      <w:r w:rsidRPr="003C1436">
        <w:rPr>
          <w:rFonts w:ascii="Verdana" w:hAnsi="Verdana" w:cs="Arial"/>
          <w:b/>
          <w:sz w:val="20"/>
          <w:szCs w:val="20"/>
        </w:rPr>
        <w:t>5</w:t>
      </w:r>
      <w:r w:rsidR="00DC7373" w:rsidRPr="003C1436">
        <w:rPr>
          <w:rFonts w:ascii="Verdana" w:hAnsi="Verdana" w:cs="Arial"/>
          <w:b/>
          <w:sz w:val="20"/>
          <w:szCs w:val="20"/>
        </w:rPr>
        <w:t xml:space="preserve"> – </w:t>
      </w:r>
      <w:r w:rsidR="008F605F" w:rsidRPr="003C1436">
        <w:rPr>
          <w:rFonts w:ascii="Verdana" w:hAnsi="Verdana" w:cs="Arial"/>
          <w:b/>
          <w:sz w:val="20"/>
          <w:szCs w:val="20"/>
        </w:rPr>
        <w:t>August</w:t>
      </w:r>
      <w:r w:rsidR="00DC7373" w:rsidRPr="003C1436">
        <w:rPr>
          <w:rFonts w:ascii="Verdana" w:hAnsi="Verdana" w:cs="Arial"/>
          <w:b/>
          <w:sz w:val="20"/>
          <w:szCs w:val="20"/>
        </w:rPr>
        <w:t xml:space="preserve"> 200</w:t>
      </w:r>
      <w:r w:rsidRPr="003C1436">
        <w:rPr>
          <w:rFonts w:ascii="Verdana" w:hAnsi="Verdana" w:cs="Arial"/>
          <w:b/>
          <w:sz w:val="20"/>
          <w:szCs w:val="20"/>
        </w:rPr>
        <w:t>6</w:t>
      </w:r>
      <w:r w:rsidR="002E39FA" w:rsidRPr="003C1436">
        <w:rPr>
          <w:rFonts w:ascii="Verdana" w:hAnsi="Verdana" w:cs="Arial"/>
          <w:sz w:val="20"/>
          <w:szCs w:val="20"/>
        </w:rPr>
        <w:t xml:space="preserve"> </w:t>
      </w:r>
      <w:r w:rsidR="002E39FA" w:rsidRPr="003C1436">
        <w:rPr>
          <w:rFonts w:ascii="Verdana" w:hAnsi="Verdana" w:cs="Arial"/>
          <w:b/>
          <w:sz w:val="20"/>
          <w:szCs w:val="20"/>
        </w:rPr>
        <w:t xml:space="preserve">   </w:t>
      </w:r>
    </w:p>
    <w:p w:rsidR="00BB7E61" w:rsidRPr="003C1436" w:rsidRDefault="00D76A94" w:rsidP="003C1436">
      <w:pPr>
        <w:pStyle w:val="NoSpacing"/>
        <w:rPr>
          <w:rFonts w:ascii="Verdana" w:hAnsi="Verdana" w:cs="Arial"/>
          <w:b/>
          <w:sz w:val="20"/>
          <w:szCs w:val="20"/>
        </w:rPr>
      </w:pPr>
      <w:r w:rsidRPr="003C1436">
        <w:rPr>
          <w:rFonts w:ascii="Verdana" w:hAnsi="Verdana" w:cs="Arial"/>
          <w:b/>
          <w:sz w:val="20"/>
          <w:szCs w:val="20"/>
        </w:rPr>
        <w:t>Role:-</w:t>
      </w:r>
      <w:r w:rsidR="00586003" w:rsidRPr="003C1436">
        <w:rPr>
          <w:rFonts w:ascii="Verdana" w:hAnsi="Verdana" w:cs="Arial"/>
          <w:b/>
          <w:sz w:val="20"/>
          <w:szCs w:val="20"/>
        </w:rPr>
        <w:t>PL/SQL</w:t>
      </w:r>
      <w:r w:rsidR="00622D0E" w:rsidRPr="003C1436">
        <w:rPr>
          <w:rFonts w:ascii="Verdana" w:hAnsi="Verdana" w:cs="Arial"/>
          <w:b/>
          <w:sz w:val="20"/>
          <w:szCs w:val="20"/>
        </w:rPr>
        <w:t xml:space="preserve"> </w:t>
      </w:r>
      <w:r w:rsidR="00586003" w:rsidRPr="003C1436">
        <w:rPr>
          <w:rFonts w:ascii="Verdana" w:hAnsi="Verdana" w:cs="Arial"/>
          <w:b/>
          <w:sz w:val="20"/>
          <w:szCs w:val="20"/>
        </w:rPr>
        <w:t xml:space="preserve">Developer </w:t>
      </w:r>
    </w:p>
    <w:p w:rsidR="003C1436" w:rsidRDefault="003C1436" w:rsidP="003C1436">
      <w:pPr>
        <w:spacing w:after="0" w:line="240" w:lineRule="auto"/>
        <w:rPr>
          <w:rFonts w:ascii="Verdana" w:eastAsia="Times New Roman" w:hAnsi="Verdana" w:cs="Arial"/>
          <w:sz w:val="20"/>
          <w:szCs w:val="20"/>
        </w:rPr>
      </w:pPr>
    </w:p>
    <w:p w:rsidR="0015491B" w:rsidRPr="003C1436" w:rsidRDefault="0015491B" w:rsidP="003C1436">
      <w:pPr>
        <w:spacing w:after="0" w:line="240" w:lineRule="auto"/>
        <w:rPr>
          <w:rFonts w:ascii="Verdana" w:eastAsia="Times New Roman" w:hAnsi="Verdana" w:cs="Arial"/>
          <w:sz w:val="20"/>
          <w:szCs w:val="20"/>
        </w:rPr>
      </w:pPr>
      <w:r w:rsidRPr="003C1436">
        <w:rPr>
          <w:rFonts w:ascii="Verdana" w:eastAsia="Times New Roman" w:hAnsi="Verdana" w:cs="Arial"/>
          <w:sz w:val="20"/>
          <w:szCs w:val="20"/>
        </w:rPr>
        <w:t>Zensar is an Information Technology and Business Process Outsourcing (BPO) Services Company with a unique point of view - a company that can engage with some of the world's largest businesses and still provide personalized care; where innovation is routine and distinction, is regular! Zensar provides end-to-end services from Consulting to Implementation to support to over 300 active Fortune 500 and other customers. We have adopted a mature framework to sustain and accelerate growth by diversifying into territories and managing business opportunities across horizons on a 24X7 format. We consistently deliver business value and innovation to customers, while creating a sustainable competitive advantage for ourselves.</w:t>
      </w:r>
    </w:p>
    <w:p w:rsidR="002E39FA" w:rsidRPr="003C1436" w:rsidRDefault="0015491B" w:rsidP="003C1436">
      <w:pPr>
        <w:spacing w:after="0" w:line="240" w:lineRule="auto"/>
        <w:rPr>
          <w:rFonts w:ascii="Verdana" w:hAnsi="Verdana" w:cs="Arial"/>
          <w:b/>
          <w:sz w:val="20"/>
          <w:szCs w:val="20"/>
          <w:u w:val="single"/>
        </w:rPr>
      </w:pPr>
      <w:r w:rsidRPr="003C1436">
        <w:rPr>
          <w:rFonts w:ascii="Verdana" w:eastAsia="Times New Roman" w:hAnsi="Verdana" w:cs="Arial"/>
          <w:color w:val="000000"/>
          <w:sz w:val="20"/>
          <w:szCs w:val="20"/>
        </w:rPr>
        <w:br/>
      </w:r>
      <w:r w:rsidR="002E39FA" w:rsidRPr="003C1436">
        <w:rPr>
          <w:rFonts w:ascii="Verdana" w:hAnsi="Verdana" w:cs="Arial"/>
          <w:b/>
          <w:sz w:val="20"/>
          <w:szCs w:val="20"/>
          <w:u w:val="single"/>
        </w:rPr>
        <w:t>Responsibilities:</w:t>
      </w:r>
    </w:p>
    <w:p w:rsidR="002E39FA" w:rsidRPr="003C1436" w:rsidRDefault="002E39FA" w:rsidP="003C1436">
      <w:pPr>
        <w:pStyle w:val="NoSpacing"/>
        <w:rPr>
          <w:rFonts w:ascii="Verdana" w:hAnsi="Verdana" w:cs="Arial"/>
          <w:sz w:val="20"/>
          <w:szCs w:val="20"/>
        </w:rPr>
      </w:pP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Interacted with end users for gathering requirements.</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Perform database </w:t>
      </w:r>
      <w:r w:rsidRPr="003C1436">
        <w:rPr>
          <w:rFonts w:ascii="Verdana" w:hAnsi="Verdana" w:cs="Arial"/>
          <w:b/>
          <w:color w:val="000000"/>
          <w:sz w:val="20"/>
          <w:szCs w:val="20"/>
        </w:rPr>
        <w:t>tuning, monitoring, loading</w:t>
      </w:r>
      <w:r w:rsidRPr="003C1436">
        <w:rPr>
          <w:rFonts w:ascii="Verdana" w:hAnsi="Verdana" w:cs="Arial"/>
          <w:color w:val="000000"/>
          <w:sz w:val="20"/>
          <w:szCs w:val="20"/>
        </w:rPr>
        <w:t xml:space="preserve"> and </w:t>
      </w:r>
      <w:r w:rsidRPr="003C1436">
        <w:rPr>
          <w:rFonts w:ascii="Verdana" w:hAnsi="Verdana" w:cs="Arial"/>
          <w:b/>
          <w:color w:val="000000"/>
          <w:sz w:val="20"/>
          <w:szCs w:val="20"/>
        </w:rPr>
        <w:t>back up</w:t>
      </w:r>
      <w:r w:rsidRPr="003C1436">
        <w:rPr>
          <w:rFonts w:ascii="Verdana" w:hAnsi="Verdana" w:cs="Arial"/>
          <w:color w:val="000000"/>
          <w:sz w:val="20"/>
          <w:szCs w:val="20"/>
        </w:rPr>
        <w:t xml:space="preserve">. </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Used </w:t>
      </w:r>
      <w:r w:rsidRPr="003C1436">
        <w:rPr>
          <w:rFonts w:ascii="Verdana" w:hAnsi="Verdana" w:cs="Arial"/>
          <w:b/>
          <w:color w:val="000000"/>
          <w:sz w:val="20"/>
          <w:szCs w:val="20"/>
        </w:rPr>
        <w:t>sql loader</w:t>
      </w:r>
      <w:r w:rsidRPr="003C1436">
        <w:rPr>
          <w:rFonts w:ascii="Verdana" w:hAnsi="Verdana" w:cs="Arial"/>
          <w:color w:val="000000"/>
          <w:sz w:val="20"/>
          <w:szCs w:val="20"/>
        </w:rPr>
        <w:t xml:space="preserve"> to load data from </w:t>
      </w:r>
      <w:r w:rsidRPr="003C1436">
        <w:rPr>
          <w:rFonts w:ascii="Verdana" w:hAnsi="Verdana" w:cs="Arial"/>
          <w:b/>
          <w:color w:val="000000"/>
          <w:sz w:val="20"/>
          <w:szCs w:val="20"/>
        </w:rPr>
        <w:t>csv</w:t>
      </w:r>
      <w:r w:rsidRPr="003C1436">
        <w:rPr>
          <w:rFonts w:ascii="Verdana" w:hAnsi="Verdana" w:cs="Arial"/>
          <w:color w:val="000000"/>
          <w:sz w:val="20"/>
          <w:szCs w:val="20"/>
        </w:rPr>
        <w:t xml:space="preserve"> files into Oracle tables.</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Creating prototype reporting models, specifications, diagrams and charts to provide direction to system programmers.</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Developed procedures and functions using </w:t>
      </w:r>
      <w:r w:rsidRPr="003C1436">
        <w:rPr>
          <w:rFonts w:ascii="Verdana" w:hAnsi="Verdana" w:cs="Arial"/>
          <w:b/>
          <w:color w:val="000000"/>
          <w:sz w:val="20"/>
          <w:szCs w:val="20"/>
        </w:rPr>
        <w:t>PL/SQL</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Created number of database </w:t>
      </w:r>
      <w:r w:rsidRPr="003C1436">
        <w:rPr>
          <w:rFonts w:ascii="Verdana" w:hAnsi="Verdana" w:cs="Arial"/>
          <w:b/>
          <w:color w:val="000000"/>
          <w:sz w:val="20"/>
          <w:szCs w:val="20"/>
        </w:rPr>
        <w:t>Triggers</w:t>
      </w:r>
      <w:r w:rsidRPr="003C1436">
        <w:rPr>
          <w:rFonts w:ascii="Verdana" w:hAnsi="Verdana" w:cs="Arial"/>
          <w:color w:val="000000"/>
          <w:sz w:val="20"/>
          <w:szCs w:val="20"/>
        </w:rPr>
        <w:t xml:space="preserve"> according to business rules using PL/SQL.</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Developed SQL for loading </w:t>
      </w:r>
      <w:r w:rsidRPr="003C1436">
        <w:rPr>
          <w:rFonts w:ascii="Verdana" w:hAnsi="Verdana" w:cs="Arial"/>
          <w:b/>
          <w:color w:val="000000"/>
          <w:sz w:val="20"/>
          <w:szCs w:val="20"/>
        </w:rPr>
        <w:t>Meta data</w:t>
      </w:r>
      <w:r w:rsidRPr="003C1436">
        <w:rPr>
          <w:rFonts w:ascii="Verdana" w:hAnsi="Verdana" w:cs="Arial"/>
          <w:color w:val="000000"/>
          <w:sz w:val="20"/>
          <w:szCs w:val="20"/>
        </w:rPr>
        <w:t xml:space="preserve"> from </w:t>
      </w:r>
      <w:r w:rsidRPr="003C1436">
        <w:rPr>
          <w:rFonts w:ascii="Verdana" w:hAnsi="Verdana" w:cs="Arial"/>
          <w:b/>
          <w:color w:val="000000"/>
          <w:sz w:val="20"/>
          <w:szCs w:val="20"/>
        </w:rPr>
        <w:t>Excel spread sheet</w:t>
      </w:r>
      <w:r w:rsidRPr="003C1436">
        <w:rPr>
          <w:rFonts w:ascii="Verdana" w:hAnsi="Verdana" w:cs="Arial"/>
          <w:color w:val="000000"/>
          <w:sz w:val="20"/>
          <w:szCs w:val="20"/>
        </w:rPr>
        <w:t xml:space="preserve"> to the database using </w:t>
      </w:r>
      <w:r w:rsidRPr="003C1436">
        <w:rPr>
          <w:rFonts w:ascii="Verdana" w:hAnsi="Verdana" w:cs="Arial"/>
          <w:b/>
          <w:color w:val="000000"/>
          <w:sz w:val="20"/>
          <w:szCs w:val="20"/>
        </w:rPr>
        <w:t>SQL Loader</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Extensively used </w:t>
      </w:r>
      <w:r w:rsidRPr="003C1436">
        <w:rPr>
          <w:rFonts w:ascii="Verdana" w:hAnsi="Verdana" w:cs="Arial"/>
          <w:b/>
          <w:color w:val="000000"/>
          <w:sz w:val="20"/>
          <w:szCs w:val="20"/>
        </w:rPr>
        <w:t>PL/SQL</w:t>
      </w:r>
      <w:r w:rsidRPr="003C1436">
        <w:rPr>
          <w:rFonts w:ascii="Verdana" w:hAnsi="Verdana" w:cs="Arial"/>
          <w:color w:val="000000"/>
          <w:sz w:val="20"/>
          <w:szCs w:val="20"/>
        </w:rPr>
        <w:t xml:space="preserve"> to implement </w:t>
      </w:r>
      <w:r w:rsidRPr="003C1436">
        <w:rPr>
          <w:rFonts w:ascii="Verdana" w:hAnsi="Verdana" w:cs="Arial"/>
          <w:b/>
          <w:color w:val="000000"/>
          <w:sz w:val="20"/>
          <w:szCs w:val="20"/>
        </w:rPr>
        <w:t>cursors, triggers</w:t>
      </w:r>
      <w:r w:rsidRPr="003C1436">
        <w:rPr>
          <w:rFonts w:ascii="Verdana" w:hAnsi="Verdana" w:cs="Arial"/>
          <w:color w:val="000000"/>
          <w:sz w:val="20"/>
          <w:szCs w:val="20"/>
        </w:rPr>
        <w:t xml:space="preserve"> and </w:t>
      </w:r>
      <w:r w:rsidRPr="003C1436">
        <w:rPr>
          <w:rFonts w:ascii="Verdana" w:hAnsi="Verdana" w:cs="Arial"/>
          <w:b/>
          <w:color w:val="000000"/>
          <w:sz w:val="20"/>
          <w:szCs w:val="20"/>
        </w:rPr>
        <w:t>packages</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Developed </w:t>
      </w:r>
      <w:r w:rsidRPr="003C1436">
        <w:rPr>
          <w:rFonts w:ascii="Verdana" w:hAnsi="Verdana" w:cs="Arial"/>
          <w:b/>
          <w:color w:val="000000"/>
          <w:sz w:val="20"/>
          <w:szCs w:val="20"/>
        </w:rPr>
        <w:t>SQL script</w:t>
      </w:r>
      <w:r w:rsidRPr="003C1436">
        <w:rPr>
          <w:rFonts w:ascii="Verdana" w:hAnsi="Verdana" w:cs="Arial"/>
          <w:color w:val="000000"/>
          <w:sz w:val="20"/>
          <w:szCs w:val="20"/>
        </w:rPr>
        <w:t xml:space="preserve"> for loading data from existing </w:t>
      </w:r>
      <w:r w:rsidRPr="003C1436">
        <w:rPr>
          <w:rFonts w:ascii="Verdana" w:hAnsi="Verdana" w:cs="Arial"/>
          <w:b/>
          <w:color w:val="000000"/>
          <w:sz w:val="20"/>
          <w:szCs w:val="20"/>
        </w:rPr>
        <w:t>MS Access</w:t>
      </w:r>
      <w:r w:rsidRPr="003C1436">
        <w:rPr>
          <w:rFonts w:ascii="Verdana" w:hAnsi="Verdana" w:cs="Arial"/>
          <w:color w:val="000000"/>
          <w:sz w:val="20"/>
          <w:szCs w:val="20"/>
        </w:rPr>
        <w:t xml:space="preserve"> tables to </w:t>
      </w:r>
      <w:r w:rsidRPr="003C1436">
        <w:rPr>
          <w:rFonts w:ascii="Verdana" w:hAnsi="Verdana" w:cs="Arial"/>
          <w:b/>
          <w:color w:val="000000"/>
          <w:sz w:val="20"/>
          <w:szCs w:val="20"/>
        </w:rPr>
        <w:t>Oracle</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Create record groups for manipulation of data, Perform </w:t>
      </w:r>
      <w:r w:rsidRPr="003C1436">
        <w:rPr>
          <w:rFonts w:ascii="Verdana" w:hAnsi="Verdana" w:cs="Arial"/>
          <w:b/>
          <w:color w:val="000000"/>
          <w:sz w:val="20"/>
          <w:szCs w:val="20"/>
        </w:rPr>
        <w:t>unit</w:t>
      </w:r>
      <w:r w:rsidRPr="003C1436">
        <w:rPr>
          <w:rFonts w:ascii="Verdana" w:hAnsi="Verdana" w:cs="Arial"/>
          <w:color w:val="000000"/>
          <w:sz w:val="20"/>
          <w:szCs w:val="20"/>
        </w:rPr>
        <w:t xml:space="preserve"> and </w:t>
      </w:r>
      <w:r w:rsidRPr="003C1436">
        <w:rPr>
          <w:rFonts w:ascii="Verdana" w:hAnsi="Verdana" w:cs="Arial"/>
          <w:b/>
          <w:color w:val="000000"/>
          <w:sz w:val="20"/>
          <w:szCs w:val="20"/>
        </w:rPr>
        <w:t>system integrated</w:t>
      </w:r>
      <w:r w:rsidRPr="003C1436">
        <w:rPr>
          <w:rFonts w:ascii="Verdana" w:hAnsi="Verdana" w:cs="Arial"/>
          <w:color w:val="000000"/>
          <w:sz w:val="20"/>
          <w:szCs w:val="20"/>
        </w:rPr>
        <w:t xml:space="preserve"> </w:t>
      </w:r>
      <w:r w:rsidRPr="003C1436">
        <w:rPr>
          <w:rFonts w:ascii="Verdana" w:hAnsi="Verdana" w:cs="Arial"/>
          <w:b/>
          <w:color w:val="000000"/>
          <w:sz w:val="20"/>
          <w:szCs w:val="20"/>
        </w:rPr>
        <w:t>testing</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lastRenderedPageBreak/>
        <w:t xml:space="preserve">Involved in database </w:t>
      </w:r>
      <w:r w:rsidRPr="003C1436">
        <w:rPr>
          <w:rFonts w:ascii="Verdana" w:hAnsi="Verdana" w:cs="Arial"/>
          <w:b/>
          <w:color w:val="000000"/>
          <w:sz w:val="20"/>
          <w:szCs w:val="20"/>
        </w:rPr>
        <w:t>design, development</w:t>
      </w:r>
      <w:r w:rsidRPr="003C1436">
        <w:rPr>
          <w:rFonts w:ascii="Verdana" w:hAnsi="Verdana" w:cs="Arial"/>
          <w:color w:val="000000"/>
          <w:sz w:val="20"/>
          <w:szCs w:val="20"/>
        </w:rPr>
        <w:t xml:space="preserve"> of database, </w:t>
      </w:r>
      <w:r w:rsidRPr="003C1436">
        <w:rPr>
          <w:rFonts w:ascii="Verdana" w:hAnsi="Verdana" w:cs="Arial"/>
          <w:b/>
          <w:color w:val="000000"/>
          <w:sz w:val="20"/>
          <w:szCs w:val="20"/>
        </w:rPr>
        <w:t>tables</w:t>
      </w:r>
      <w:r w:rsidRPr="003C1436">
        <w:rPr>
          <w:rFonts w:ascii="Verdana" w:hAnsi="Verdana" w:cs="Arial"/>
          <w:color w:val="000000"/>
          <w:sz w:val="20"/>
          <w:szCs w:val="20"/>
        </w:rPr>
        <w:t xml:space="preserve"> and </w:t>
      </w:r>
      <w:r w:rsidRPr="003C1436">
        <w:rPr>
          <w:rFonts w:ascii="Verdana" w:hAnsi="Verdana" w:cs="Arial"/>
          <w:b/>
          <w:color w:val="000000"/>
          <w:sz w:val="20"/>
          <w:szCs w:val="20"/>
        </w:rPr>
        <w:t>views</w:t>
      </w:r>
      <w:r w:rsidRPr="003C1436">
        <w:rPr>
          <w:rFonts w:ascii="Verdana" w:hAnsi="Verdana" w:cs="Arial"/>
          <w:color w:val="000000"/>
          <w:sz w:val="20"/>
          <w:szCs w:val="20"/>
        </w:rPr>
        <w:t>.</w:t>
      </w:r>
    </w:p>
    <w:p w:rsidR="00586003" w:rsidRPr="003C1436" w:rsidRDefault="00586003" w:rsidP="003C1436">
      <w:pPr>
        <w:widowControl w:val="0"/>
        <w:numPr>
          <w:ilvl w:val="0"/>
          <w:numId w:val="43"/>
        </w:numPr>
        <w:suppressAutoHyphens/>
        <w:spacing w:after="0" w:line="240" w:lineRule="auto"/>
        <w:rPr>
          <w:rFonts w:ascii="Verdana" w:hAnsi="Verdana" w:cs="Arial"/>
          <w:color w:val="000000"/>
          <w:sz w:val="20"/>
          <w:szCs w:val="20"/>
        </w:rPr>
      </w:pPr>
      <w:r w:rsidRPr="003C1436">
        <w:rPr>
          <w:rFonts w:ascii="Verdana" w:hAnsi="Verdana" w:cs="Arial"/>
          <w:color w:val="000000"/>
          <w:sz w:val="20"/>
          <w:szCs w:val="20"/>
        </w:rPr>
        <w:t xml:space="preserve">Involved in application </w:t>
      </w:r>
      <w:r w:rsidRPr="003C1436">
        <w:rPr>
          <w:rFonts w:ascii="Verdana" w:hAnsi="Verdana" w:cs="Arial"/>
          <w:b/>
          <w:color w:val="000000"/>
          <w:sz w:val="20"/>
          <w:szCs w:val="20"/>
        </w:rPr>
        <w:t xml:space="preserve">testing, deployment </w:t>
      </w:r>
      <w:r w:rsidRPr="003C1436">
        <w:rPr>
          <w:rFonts w:ascii="Verdana" w:hAnsi="Verdana" w:cs="Arial"/>
          <w:color w:val="000000"/>
          <w:sz w:val="20"/>
          <w:szCs w:val="20"/>
        </w:rPr>
        <w:t xml:space="preserve">and </w:t>
      </w:r>
      <w:r w:rsidRPr="003C1436">
        <w:rPr>
          <w:rFonts w:ascii="Verdana" w:hAnsi="Verdana" w:cs="Arial"/>
          <w:b/>
          <w:color w:val="000000"/>
          <w:sz w:val="20"/>
          <w:szCs w:val="20"/>
        </w:rPr>
        <w:t>production support</w:t>
      </w:r>
      <w:r w:rsidRPr="003C1436">
        <w:rPr>
          <w:rFonts w:ascii="Verdana" w:hAnsi="Verdana" w:cs="Arial"/>
          <w:color w:val="000000"/>
          <w:sz w:val="20"/>
          <w:szCs w:val="20"/>
        </w:rPr>
        <w:t>.</w:t>
      </w:r>
    </w:p>
    <w:p w:rsidR="00586003" w:rsidRPr="003C1436" w:rsidRDefault="00586003" w:rsidP="003C1436">
      <w:pPr>
        <w:pStyle w:val="NoSpacing"/>
        <w:rPr>
          <w:rFonts w:ascii="Verdana" w:hAnsi="Verdana" w:cs="Arial"/>
          <w:sz w:val="20"/>
          <w:szCs w:val="20"/>
        </w:rPr>
      </w:pPr>
    </w:p>
    <w:p w:rsidR="007C620C" w:rsidRPr="003C1436" w:rsidRDefault="002E39FA" w:rsidP="003C1436">
      <w:pPr>
        <w:pStyle w:val="NoSpacing"/>
        <w:rPr>
          <w:rFonts w:ascii="Verdana" w:eastAsia="Arial Unicode MS" w:hAnsi="Verdana" w:cs="Arial"/>
          <w:b/>
          <w:snapToGrid w:val="0"/>
          <w:sz w:val="20"/>
          <w:szCs w:val="20"/>
        </w:rPr>
      </w:pPr>
      <w:r w:rsidRPr="003C1436">
        <w:rPr>
          <w:rFonts w:ascii="Verdana" w:hAnsi="Verdana" w:cs="Arial"/>
          <w:b/>
          <w:sz w:val="20"/>
          <w:szCs w:val="20"/>
          <w:u w:val="single"/>
        </w:rPr>
        <w:t>Environment:</w:t>
      </w:r>
      <w:r w:rsidRPr="003C1436">
        <w:rPr>
          <w:rFonts w:ascii="Verdana" w:hAnsi="Verdana" w:cs="Arial"/>
          <w:sz w:val="20"/>
          <w:szCs w:val="20"/>
        </w:rPr>
        <w:t xml:space="preserve"> </w:t>
      </w:r>
      <w:r w:rsidR="00586003" w:rsidRPr="003C1436">
        <w:rPr>
          <w:rFonts w:ascii="Verdana" w:hAnsi="Verdana" w:cs="Arial"/>
          <w:snapToGrid w:val="0"/>
          <w:sz w:val="20"/>
          <w:szCs w:val="20"/>
        </w:rPr>
        <w:t>Oracle 8i, PL/SQL, TOAD, SQL*Loader, MS Access, Excel spread sheet, Windows NT.</w:t>
      </w:r>
    </w:p>
    <w:p w:rsidR="00EB7A7B" w:rsidRPr="003C1436" w:rsidRDefault="00EB7A7B" w:rsidP="003C1436">
      <w:pPr>
        <w:spacing w:after="0" w:line="240" w:lineRule="auto"/>
        <w:rPr>
          <w:rFonts w:ascii="Verdana" w:hAnsi="Verdana" w:cs="Arial"/>
          <w:sz w:val="20"/>
          <w:szCs w:val="20"/>
        </w:rPr>
      </w:pPr>
    </w:p>
    <w:sectPr w:rsidR="00EB7A7B" w:rsidRPr="003C1436" w:rsidSect="003C1436">
      <w:headerReference w:type="default" r:id="rId8"/>
      <w:footnotePr>
        <w:pos w:val="beneathText"/>
      </w:footnotePr>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65E" w:rsidRDefault="0010465E">
      <w:r>
        <w:separator/>
      </w:r>
    </w:p>
  </w:endnote>
  <w:endnote w:type="continuationSeparator" w:id="1">
    <w:p w:rsidR="0010465E" w:rsidRDefault="00104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G Times (W1)">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65E" w:rsidRDefault="0010465E">
      <w:r>
        <w:separator/>
      </w:r>
    </w:p>
  </w:footnote>
  <w:footnote w:type="continuationSeparator" w:id="1">
    <w:p w:rsidR="0010465E" w:rsidRDefault="001046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8F2" w:rsidRPr="008178F2" w:rsidRDefault="008178F2" w:rsidP="008178F2">
    <w:pPr>
      <w:pStyle w:val="Header"/>
      <w:ind w:right="20"/>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b w:val="0"/>
        <w:i w:val="0"/>
        <w:color w:val="auto"/>
        <w:sz w:val="22"/>
        <w:szCs w:val="22"/>
      </w:rPr>
    </w:lvl>
  </w:abstractNum>
  <w:abstractNum w:abstractNumId="3">
    <w:nsid w:val="00000007"/>
    <w:multiLevelType w:val="multilevel"/>
    <w:tmpl w:val="00000007"/>
    <w:name w:val="WW8Num7"/>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nsid w:val="019A2B01"/>
    <w:multiLevelType w:val="hybridMultilevel"/>
    <w:tmpl w:val="230E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FB2AFB"/>
    <w:multiLevelType w:val="hybridMultilevel"/>
    <w:tmpl w:val="D2C43AD2"/>
    <w:lvl w:ilvl="0" w:tplc="ED18682A">
      <w:start w:val="1"/>
      <w:numFmt w:val="bullet"/>
      <w:lvlText w:val=""/>
      <w:lvlJc w:val="left"/>
      <w:pPr>
        <w:tabs>
          <w:tab w:val="num" w:pos="720"/>
        </w:tabs>
        <w:ind w:left="720" w:hanging="360"/>
      </w:pPr>
      <w:rPr>
        <w:rFonts w:ascii="Symbol" w:hAnsi="Symbol"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5CD45D8"/>
    <w:multiLevelType w:val="hybridMultilevel"/>
    <w:tmpl w:val="4008E4E4"/>
    <w:lvl w:ilvl="0" w:tplc="8BD625EE">
      <w:start w:val="1"/>
      <w:numFmt w:val="bullet"/>
      <w:lvlText w:val=""/>
      <w:lvlJc w:val="left"/>
      <w:pPr>
        <w:tabs>
          <w:tab w:val="num" w:pos="1140"/>
        </w:tabs>
        <w:ind w:left="114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8E03727"/>
    <w:multiLevelType w:val="multilevel"/>
    <w:tmpl w:val="E5D2478A"/>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E1E4B74"/>
    <w:multiLevelType w:val="multilevel"/>
    <w:tmpl w:val="DF76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0925184"/>
    <w:multiLevelType w:val="hybridMultilevel"/>
    <w:tmpl w:val="FDE27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285AF3"/>
    <w:multiLevelType w:val="hybridMultilevel"/>
    <w:tmpl w:val="A8DEC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3E14C33"/>
    <w:multiLevelType w:val="multilevel"/>
    <w:tmpl w:val="E4E47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15BE59D6"/>
    <w:multiLevelType w:val="hybridMultilevel"/>
    <w:tmpl w:val="4D58B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8104ABC"/>
    <w:multiLevelType w:val="hybridMultilevel"/>
    <w:tmpl w:val="C27A6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493C9E"/>
    <w:multiLevelType w:val="hybridMultilevel"/>
    <w:tmpl w:val="08E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0D2174"/>
    <w:multiLevelType w:val="hybridMultilevel"/>
    <w:tmpl w:val="0E7AC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EAF58BF"/>
    <w:multiLevelType w:val="hybridMultilevel"/>
    <w:tmpl w:val="CA628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0033DF0"/>
    <w:multiLevelType w:val="hybridMultilevel"/>
    <w:tmpl w:val="A3B25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BC43B9"/>
    <w:multiLevelType w:val="hybridMultilevel"/>
    <w:tmpl w:val="8780B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45413D"/>
    <w:multiLevelType w:val="multilevel"/>
    <w:tmpl w:val="DEEA41A4"/>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23F0660A"/>
    <w:multiLevelType w:val="hybridMultilevel"/>
    <w:tmpl w:val="22CE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5358B"/>
    <w:multiLevelType w:val="hybridMultilevel"/>
    <w:tmpl w:val="B22A9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6E5479A"/>
    <w:multiLevelType w:val="hybridMultilevel"/>
    <w:tmpl w:val="2C1EE668"/>
    <w:lvl w:ilvl="0" w:tplc="0D98FE50">
      <w:start w:val="1"/>
      <w:numFmt w:val="bullet"/>
      <w:lvlText w:val=""/>
      <w:lvlJc w:val="left"/>
      <w:pPr>
        <w:tabs>
          <w:tab w:val="num" w:pos="1140"/>
        </w:tabs>
        <w:ind w:left="11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27592F41"/>
    <w:multiLevelType w:val="hybridMultilevel"/>
    <w:tmpl w:val="36026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2B8C5BA3"/>
    <w:multiLevelType w:val="hybridMultilevel"/>
    <w:tmpl w:val="9D4C0A8C"/>
    <w:lvl w:ilvl="0" w:tplc="61EC16C2">
      <w:start w:val="1"/>
      <w:numFmt w:val="bullet"/>
      <w:lvlText w:val=""/>
      <w:lvlJc w:val="left"/>
      <w:pPr>
        <w:tabs>
          <w:tab w:val="num" w:pos="720"/>
        </w:tabs>
        <w:ind w:left="720" w:hanging="360"/>
      </w:pPr>
      <w:rPr>
        <w:rFonts w:ascii="Symbol" w:hAnsi="Symbol" w:hint="default"/>
        <w:b/>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C2D6A22"/>
    <w:multiLevelType w:val="hybridMultilevel"/>
    <w:tmpl w:val="CF6C163E"/>
    <w:lvl w:ilvl="0" w:tplc="0D98FE50">
      <w:start w:val="1"/>
      <w:numFmt w:val="bullet"/>
      <w:lvlText w:val=""/>
      <w:lvlJc w:val="left"/>
      <w:pPr>
        <w:tabs>
          <w:tab w:val="num" w:pos="1140"/>
        </w:tabs>
        <w:ind w:left="114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2A47030"/>
    <w:multiLevelType w:val="multilevel"/>
    <w:tmpl w:val="743C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73410E3"/>
    <w:multiLevelType w:val="multilevel"/>
    <w:tmpl w:val="72C20CE6"/>
    <w:lvl w:ilvl="0">
      <w:start w:val="1"/>
      <w:numFmt w:val="bullet"/>
      <w:lvlText w:val=""/>
      <w:lvlJc w:val="left"/>
      <w:pPr>
        <w:tabs>
          <w:tab w:val="num" w:pos="780"/>
        </w:tabs>
        <w:ind w:left="7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39B8778D"/>
    <w:multiLevelType w:val="multilevel"/>
    <w:tmpl w:val="6A388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3F402AB4"/>
    <w:multiLevelType w:val="multilevel"/>
    <w:tmpl w:val="E4E47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3FA5709E"/>
    <w:multiLevelType w:val="hybridMultilevel"/>
    <w:tmpl w:val="5F90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1C13E7F"/>
    <w:multiLevelType w:val="hybridMultilevel"/>
    <w:tmpl w:val="84B6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3F1C80"/>
    <w:multiLevelType w:val="hybridMultilevel"/>
    <w:tmpl w:val="2F706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01E46A2"/>
    <w:multiLevelType w:val="hybridMultilevel"/>
    <w:tmpl w:val="8ADC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A00B03"/>
    <w:multiLevelType w:val="hybridMultilevel"/>
    <w:tmpl w:val="BFC2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0D4DC5"/>
    <w:multiLevelType w:val="hybridMultilevel"/>
    <w:tmpl w:val="72C20CE6"/>
    <w:lvl w:ilvl="0" w:tplc="0D98FE5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2C74099"/>
    <w:multiLevelType w:val="multilevel"/>
    <w:tmpl w:val="41DC0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64415477"/>
    <w:multiLevelType w:val="multilevel"/>
    <w:tmpl w:val="64AC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5232FCA"/>
    <w:multiLevelType w:val="hybridMultilevel"/>
    <w:tmpl w:val="08BEB3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5AE0F77"/>
    <w:multiLevelType w:val="hybridMultilevel"/>
    <w:tmpl w:val="DC6E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1D45C1"/>
    <w:multiLevelType w:val="hybridMultilevel"/>
    <w:tmpl w:val="73F603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7DC077CC"/>
    <w:multiLevelType w:val="hybridMultilevel"/>
    <w:tmpl w:val="3312ACC4"/>
    <w:lvl w:ilvl="0" w:tplc="0D98FE5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26"/>
  </w:num>
  <w:num w:numId="4">
    <w:abstractNumId w:val="36"/>
  </w:num>
  <w:num w:numId="5">
    <w:abstractNumId w:val="23"/>
  </w:num>
  <w:num w:numId="6">
    <w:abstractNumId w:val="35"/>
  </w:num>
  <w:num w:numId="7">
    <w:abstractNumId w:val="42"/>
  </w:num>
  <w:num w:numId="8">
    <w:abstractNumId w:val="25"/>
  </w:num>
  <w:num w:numId="9">
    <w:abstractNumId w:val="41"/>
  </w:num>
  <w:num w:numId="10">
    <w:abstractNumId w:val="18"/>
  </w:num>
  <w:num w:numId="11">
    <w:abstractNumId w:val="32"/>
  </w:num>
  <w:num w:numId="12">
    <w:abstractNumId w:val="9"/>
  </w:num>
  <w:num w:numId="13">
    <w:abstractNumId w:val="27"/>
  </w:num>
  <w:num w:numId="14">
    <w:abstractNumId w:val="20"/>
  </w:num>
  <w:num w:numId="15">
    <w:abstractNumId w:val="12"/>
  </w:num>
  <w:num w:numId="16">
    <w:abstractNumId w:val="28"/>
  </w:num>
  <w:num w:numId="17">
    <w:abstractNumId w:val="7"/>
  </w:num>
  <w:num w:numId="18">
    <w:abstractNumId w:val="30"/>
  </w:num>
  <w:num w:numId="19">
    <w:abstractNumId w:val="8"/>
  </w:num>
  <w:num w:numId="20">
    <w:abstractNumId w:val="37"/>
  </w:num>
  <w:num w:numId="21">
    <w:abstractNumId w:val="38"/>
  </w:num>
  <w:num w:numId="22">
    <w:abstractNumId w:val="29"/>
  </w:num>
  <w:num w:numId="23">
    <w:abstractNumId w:val="11"/>
  </w:num>
  <w:num w:numId="24">
    <w:abstractNumId w:val="34"/>
  </w:num>
  <w:num w:numId="25">
    <w:abstractNumId w:val="21"/>
  </w:num>
  <w:num w:numId="26">
    <w:abstractNumId w:val="1"/>
  </w:num>
  <w:num w:numId="27">
    <w:abstractNumId w:val="3"/>
  </w:num>
  <w:num w:numId="28">
    <w:abstractNumId w:val="4"/>
  </w:num>
  <w:num w:numId="29">
    <w:abstractNumId w:val="40"/>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3"/>
  </w:num>
  <w:num w:numId="33">
    <w:abstractNumId w:val="5"/>
  </w:num>
  <w:num w:numId="34">
    <w:abstractNumId w:val="39"/>
  </w:num>
  <w:num w:numId="35">
    <w:abstractNumId w:val="24"/>
  </w:num>
  <w:num w:numId="36">
    <w:abstractNumId w:val="6"/>
  </w:num>
  <w:num w:numId="37">
    <w:abstractNumId w:val="15"/>
  </w:num>
  <w:num w:numId="38">
    <w:abstractNumId w:val="16"/>
  </w:num>
  <w:num w:numId="39">
    <w:abstractNumId w:val="10"/>
  </w:num>
  <w:num w:numId="40">
    <w:abstractNumId w:val="19"/>
  </w:num>
  <w:num w:numId="41">
    <w:abstractNumId w:val="17"/>
  </w:num>
  <w:num w:numId="42">
    <w:abstractNumId w:val="33"/>
  </w:num>
  <w:num w:numId="43">
    <w:abstractNumId w:val="31"/>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pos w:val="beneathText"/>
    <w:footnote w:id="0"/>
    <w:footnote w:id="1"/>
  </w:footnotePr>
  <w:endnotePr>
    <w:endnote w:id="0"/>
    <w:endnote w:id="1"/>
  </w:endnotePr>
  <w:compat/>
  <w:rsids>
    <w:rsidRoot w:val="008423F9"/>
    <w:rsid w:val="000009DE"/>
    <w:rsid w:val="00013252"/>
    <w:rsid w:val="00020435"/>
    <w:rsid w:val="000326A8"/>
    <w:rsid w:val="0003279E"/>
    <w:rsid w:val="00033AC0"/>
    <w:rsid w:val="00033D08"/>
    <w:rsid w:val="000363E2"/>
    <w:rsid w:val="00036FB5"/>
    <w:rsid w:val="000466A5"/>
    <w:rsid w:val="000523E8"/>
    <w:rsid w:val="00053687"/>
    <w:rsid w:val="00053F70"/>
    <w:rsid w:val="0006184B"/>
    <w:rsid w:val="0007385F"/>
    <w:rsid w:val="000774A6"/>
    <w:rsid w:val="00082141"/>
    <w:rsid w:val="00095009"/>
    <w:rsid w:val="000A0867"/>
    <w:rsid w:val="000B23A1"/>
    <w:rsid w:val="000C2359"/>
    <w:rsid w:val="000D031A"/>
    <w:rsid w:val="000D07D1"/>
    <w:rsid w:val="000E6DC5"/>
    <w:rsid w:val="00100702"/>
    <w:rsid w:val="0010465E"/>
    <w:rsid w:val="0010532B"/>
    <w:rsid w:val="00120D54"/>
    <w:rsid w:val="001248CD"/>
    <w:rsid w:val="00146966"/>
    <w:rsid w:val="001471A3"/>
    <w:rsid w:val="0015332C"/>
    <w:rsid w:val="0015491B"/>
    <w:rsid w:val="001603DD"/>
    <w:rsid w:val="00163504"/>
    <w:rsid w:val="00174DD4"/>
    <w:rsid w:val="00175614"/>
    <w:rsid w:val="00176589"/>
    <w:rsid w:val="0018261C"/>
    <w:rsid w:val="001862C6"/>
    <w:rsid w:val="0019280D"/>
    <w:rsid w:val="00197C7C"/>
    <w:rsid w:val="001A0FA7"/>
    <w:rsid w:val="001A2DD5"/>
    <w:rsid w:val="001B1F53"/>
    <w:rsid w:val="001C3DB1"/>
    <w:rsid w:val="001C7D35"/>
    <w:rsid w:val="001D074B"/>
    <w:rsid w:val="001D443F"/>
    <w:rsid w:val="001F0F69"/>
    <w:rsid w:val="001F5F2A"/>
    <w:rsid w:val="001F74C9"/>
    <w:rsid w:val="002057F6"/>
    <w:rsid w:val="00210ECF"/>
    <w:rsid w:val="00215910"/>
    <w:rsid w:val="0021602B"/>
    <w:rsid w:val="00220653"/>
    <w:rsid w:val="00220AD4"/>
    <w:rsid w:val="00252F6B"/>
    <w:rsid w:val="00253FDA"/>
    <w:rsid w:val="00255AC1"/>
    <w:rsid w:val="00292012"/>
    <w:rsid w:val="002A0380"/>
    <w:rsid w:val="002A1743"/>
    <w:rsid w:val="002D106D"/>
    <w:rsid w:val="002D5B77"/>
    <w:rsid w:val="002E39FA"/>
    <w:rsid w:val="002E5EAA"/>
    <w:rsid w:val="002F6075"/>
    <w:rsid w:val="00301C77"/>
    <w:rsid w:val="00303839"/>
    <w:rsid w:val="00321C6F"/>
    <w:rsid w:val="00325414"/>
    <w:rsid w:val="00326094"/>
    <w:rsid w:val="00327F86"/>
    <w:rsid w:val="00334488"/>
    <w:rsid w:val="00340553"/>
    <w:rsid w:val="003405B0"/>
    <w:rsid w:val="003421BB"/>
    <w:rsid w:val="0035010E"/>
    <w:rsid w:val="00357098"/>
    <w:rsid w:val="00363570"/>
    <w:rsid w:val="00365CE8"/>
    <w:rsid w:val="00366896"/>
    <w:rsid w:val="00370147"/>
    <w:rsid w:val="0037293F"/>
    <w:rsid w:val="00375393"/>
    <w:rsid w:val="003954BE"/>
    <w:rsid w:val="0039604C"/>
    <w:rsid w:val="003A39E5"/>
    <w:rsid w:val="003A68E5"/>
    <w:rsid w:val="003B175B"/>
    <w:rsid w:val="003C0693"/>
    <w:rsid w:val="003C1436"/>
    <w:rsid w:val="003C698A"/>
    <w:rsid w:val="003C6F2E"/>
    <w:rsid w:val="003D0C40"/>
    <w:rsid w:val="003D368F"/>
    <w:rsid w:val="003D3FD3"/>
    <w:rsid w:val="003E1487"/>
    <w:rsid w:val="003F1D51"/>
    <w:rsid w:val="003F2D3A"/>
    <w:rsid w:val="00401FAC"/>
    <w:rsid w:val="0041098A"/>
    <w:rsid w:val="0041367F"/>
    <w:rsid w:val="00414DCD"/>
    <w:rsid w:val="00417FED"/>
    <w:rsid w:val="004308DA"/>
    <w:rsid w:val="00441FC5"/>
    <w:rsid w:val="0045155F"/>
    <w:rsid w:val="00451E6A"/>
    <w:rsid w:val="004601A6"/>
    <w:rsid w:val="00467193"/>
    <w:rsid w:val="00474BF3"/>
    <w:rsid w:val="004836E2"/>
    <w:rsid w:val="00485090"/>
    <w:rsid w:val="004872C2"/>
    <w:rsid w:val="004971EE"/>
    <w:rsid w:val="004A19B6"/>
    <w:rsid w:val="004B307F"/>
    <w:rsid w:val="004C1A2E"/>
    <w:rsid w:val="004D1311"/>
    <w:rsid w:val="004D3CD9"/>
    <w:rsid w:val="004E2205"/>
    <w:rsid w:val="005060AA"/>
    <w:rsid w:val="00515D48"/>
    <w:rsid w:val="0053589C"/>
    <w:rsid w:val="00540014"/>
    <w:rsid w:val="0054391E"/>
    <w:rsid w:val="00543F16"/>
    <w:rsid w:val="00546F6E"/>
    <w:rsid w:val="00554187"/>
    <w:rsid w:val="00555321"/>
    <w:rsid w:val="005713AC"/>
    <w:rsid w:val="005745FA"/>
    <w:rsid w:val="00581448"/>
    <w:rsid w:val="00586003"/>
    <w:rsid w:val="00593C34"/>
    <w:rsid w:val="005C1391"/>
    <w:rsid w:val="005C1CA5"/>
    <w:rsid w:val="005C3371"/>
    <w:rsid w:val="005C428A"/>
    <w:rsid w:val="005D07C6"/>
    <w:rsid w:val="005D2A78"/>
    <w:rsid w:val="005D2D49"/>
    <w:rsid w:val="005D4971"/>
    <w:rsid w:val="005F536B"/>
    <w:rsid w:val="005F6ABD"/>
    <w:rsid w:val="005F6CE9"/>
    <w:rsid w:val="00602A18"/>
    <w:rsid w:val="00615E1E"/>
    <w:rsid w:val="00620027"/>
    <w:rsid w:val="00621F87"/>
    <w:rsid w:val="00622D0E"/>
    <w:rsid w:val="00623E05"/>
    <w:rsid w:val="00624135"/>
    <w:rsid w:val="00636A10"/>
    <w:rsid w:val="006503F1"/>
    <w:rsid w:val="006668D4"/>
    <w:rsid w:val="00673648"/>
    <w:rsid w:val="006754CD"/>
    <w:rsid w:val="00676FB2"/>
    <w:rsid w:val="00681637"/>
    <w:rsid w:val="00684D55"/>
    <w:rsid w:val="006A0EA4"/>
    <w:rsid w:val="006A1902"/>
    <w:rsid w:val="006B2F3A"/>
    <w:rsid w:val="006B4899"/>
    <w:rsid w:val="006B4C54"/>
    <w:rsid w:val="006B67B4"/>
    <w:rsid w:val="006C6C40"/>
    <w:rsid w:val="006D41E6"/>
    <w:rsid w:val="006E2E78"/>
    <w:rsid w:val="006F24CF"/>
    <w:rsid w:val="006F58FD"/>
    <w:rsid w:val="00706C69"/>
    <w:rsid w:val="00710C13"/>
    <w:rsid w:val="007152DC"/>
    <w:rsid w:val="0073303B"/>
    <w:rsid w:val="007570C4"/>
    <w:rsid w:val="00757F3E"/>
    <w:rsid w:val="007659D0"/>
    <w:rsid w:val="00771CFC"/>
    <w:rsid w:val="00774D12"/>
    <w:rsid w:val="00787A1F"/>
    <w:rsid w:val="007A3165"/>
    <w:rsid w:val="007A6B3B"/>
    <w:rsid w:val="007B0D45"/>
    <w:rsid w:val="007C421B"/>
    <w:rsid w:val="007C5DB2"/>
    <w:rsid w:val="007C620C"/>
    <w:rsid w:val="007E4828"/>
    <w:rsid w:val="007E5FF8"/>
    <w:rsid w:val="007F79E6"/>
    <w:rsid w:val="00803D4A"/>
    <w:rsid w:val="00811036"/>
    <w:rsid w:val="008178F2"/>
    <w:rsid w:val="00820917"/>
    <w:rsid w:val="008213FF"/>
    <w:rsid w:val="00833729"/>
    <w:rsid w:val="00841AB7"/>
    <w:rsid w:val="008423F9"/>
    <w:rsid w:val="00854D57"/>
    <w:rsid w:val="008579B3"/>
    <w:rsid w:val="008629B3"/>
    <w:rsid w:val="00863B89"/>
    <w:rsid w:val="00875A21"/>
    <w:rsid w:val="0087704E"/>
    <w:rsid w:val="00882F23"/>
    <w:rsid w:val="00883C08"/>
    <w:rsid w:val="00887512"/>
    <w:rsid w:val="008A29D9"/>
    <w:rsid w:val="008B3751"/>
    <w:rsid w:val="008D2652"/>
    <w:rsid w:val="008D3DAB"/>
    <w:rsid w:val="008D4571"/>
    <w:rsid w:val="008D4875"/>
    <w:rsid w:val="008D5269"/>
    <w:rsid w:val="008E47F7"/>
    <w:rsid w:val="008E57BF"/>
    <w:rsid w:val="008F605F"/>
    <w:rsid w:val="0090630D"/>
    <w:rsid w:val="00922910"/>
    <w:rsid w:val="00927924"/>
    <w:rsid w:val="00935CA7"/>
    <w:rsid w:val="009573BE"/>
    <w:rsid w:val="00962F39"/>
    <w:rsid w:val="009632C3"/>
    <w:rsid w:val="009906A9"/>
    <w:rsid w:val="009A1995"/>
    <w:rsid w:val="009A2ABE"/>
    <w:rsid w:val="009B2AAB"/>
    <w:rsid w:val="009B5284"/>
    <w:rsid w:val="009E05E1"/>
    <w:rsid w:val="009E2077"/>
    <w:rsid w:val="009E3D2E"/>
    <w:rsid w:val="009E471C"/>
    <w:rsid w:val="009F56E7"/>
    <w:rsid w:val="00A00DF1"/>
    <w:rsid w:val="00A066D3"/>
    <w:rsid w:val="00A111DD"/>
    <w:rsid w:val="00A13D8F"/>
    <w:rsid w:val="00A164C4"/>
    <w:rsid w:val="00A1699C"/>
    <w:rsid w:val="00A418D3"/>
    <w:rsid w:val="00A41A99"/>
    <w:rsid w:val="00A52EC7"/>
    <w:rsid w:val="00A67F30"/>
    <w:rsid w:val="00A87926"/>
    <w:rsid w:val="00A94519"/>
    <w:rsid w:val="00A956C8"/>
    <w:rsid w:val="00AA3802"/>
    <w:rsid w:val="00AB28E2"/>
    <w:rsid w:val="00AB4A18"/>
    <w:rsid w:val="00AC6745"/>
    <w:rsid w:val="00AD0F82"/>
    <w:rsid w:val="00AD7820"/>
    <w:rsid w:val="00AE3541"/>
    <w:rsid w:val="00B01D77"/>
    <w:rsid w:val="00B25769"/>
    <w:rsid w:val="00B31161"/>
    <w:rsid w:val="00B34BE8"/>
    <w:rsid w:val="00B457C7"/>
    <w:rsid w:val="00B52D7F"/>
    <w:rsid w:val="00B55DA9"/>
    <w:rsid w:val="00B56A8C"/>
    <w:rsid w:val="00B6789E"/>
    <w:rsid w:val="00B70B75"/>
    <w:rsid w:val="00B71FD9"/>
    <w:rsid w:val="00BA4A17"/>
    <w:rsid w:val="00BB0D3F"/>
    <w:rsid w:val="00BB51AC"/>
    <w:rsid w:val="00BB7E61"/>
    <w:rsid w:val="00BC241B"/>
    <w:rsid w:val="00BE40C3"/>
    <w:rsid w:val="00BE65C9"/>
    <w:rsid w:val="00BE704C"/>
    <w:rsid w:val="00BF0525"/>
    <w:rsid w:val="00BF48E2"/>
    <w:rsid w:val="00C00CF2"/>
    <w:rsid w:val="00C11AE7"/>
    <w:rsid w:val="00C151FF"/>
    <w:rsid w:val="00C160A8"/>
    <w:rsid w:val="00C170A4"/>
    <w:rsid w:val="00C2334C"/>
    <w:rsid w:val="00C3431F"/>
    <w:rsid w:val="00C36C28"/>
    <w:rsid w:val="00C40169"/>
    <w:rsid w:val="00C50B9A"/>
    <w:rsid w:val="00C50E28"/>
    <w:rsid w:val="00C646D9"/>
    <w:rsid w:val="00C64FE4"/>
    <w:rsid w:val="00C675C1"/>
    <w:rsid w:val="00C7650A"/>
    <w:rsid w:val="00C8321C"/>
    <w:rsid w:val="00C922E8"/>
    <w:rsid w:val="00C974E6"/>
    <w:rsid w:val="00CB0E28"/>
    <w:rsid w:val="00CB3DAE"/>
    <w:rsid w:val="00CC70FD"/>
    <w:rsid w:val="00CD47FA"/>
    <w:rsid w:val="00CD5FCE"/>
    <w:rsid w:val="00CF0B87"/>
    <w:rsid w:val="00CF4BF3"/>
    <w:rsid w:val="00CF6078"/>
    <w:rsid w:val="00CF6BBA"/>
    <w:rsid w:val="00D04065"/>
    <w:rsid w:val="00D17022"/>
    <w:rsid w:val="00D21D2E"/>
    <w:rsid w:val="00D23B63"/>
    <w:rsid w:val="00D317C5"/>
    <w:rsid w:val="00D31F18"/>
    <w:rsid w:val="00D56B8D"/>
    <w:rsid w:val="00D64C57"/>
    <w:rsid w:val="00D75E2F"/>
    <w:rsid w:val="00D76A94"/>
    <w:rsid w:val="00D77994"/>
    <w:rsid w:val="00D85208"/>
    <w:rsid w:val="00D93388"/>
    <w:rsid w:val="00D93539"/>
    <w:rsid w:val="00DA098A"/>
    <w:rsid w:val="00DA465F"/>
    <w:rsid w:val="00DA7F4C"/>
    <w:rsid w:val="00DB0ADD"/>
    <w:rsid w:val="00DB33A9"/>
    <w:rsid w:val="00DB3FB7"/>
    <w:rsid w:val="00DB5AA3"/>
    <w:rsid w:val="00DB6B27"/>
    <w:rsid w:val="00DB7059"/>
    <w:rsid w:val="00DC70EE"/>
    <w:rsid w:val="00DC7373"/>
    <w:rsid w:val="00DD45E9"/>
    <w:rsid w:val="00DD5542"/>
    <w:rsid w:val="00DD641F"/>
    <w:rsid w:val="00DE7433"/>
    <w:rsid w:val="00DF42FF"/>
    <w:rsid w:val="00DF52E6"/>
    <w:rsid w:val="00E13158"/>
    <w:rsid w:val="00E216D1"/>
    <w:rsid w:val="00E22FA7"/>
    <w:rsid w:val="00E26D4C"/>
    <w:rsid w:val="00E30E41"/>
    <w:rsid w:val="00E31926"/>
    <w:rsid w:val="00E45231"/>
    <w:rsid w:val="00E46F73"/>
    <w:rsid w:val="00E5323A"/>
    <w:rsid w:val="00E53728"/>
    <w:rsid w:val="00E8019F"/>
    <w:rsid w:val="00E8111E"/>
    <w:rsid w:val="00E83D1C"/>
    <w:rsid w:val="00E92640"/>
    <w:rsid w:val="00E95D43"/>
    <w:rsid w:val="00EA1082"/>
    <w:rsid w:val="00EA5A6A"/>
    <w:rsid w:val="00EB4DF6"/>
    <w:rsid w:val="00EB5F95"/>
    <w:rsid w:val="00EB7A7B"/>
    <w:rsid w:val="00EC5381"/>
    <w:rsid w:val="00ED2F09"/>
    <w:rsid w:val="00EF6198"/>
    <w:rsid w:val="00EF7DCB"/>
    <w:rsid w:val="00F16EC1"/>
    <w:rsid w:val="00F22713"/>
    <w:rsid w:val="00F22FBE"/>
    <w:rsid w:val="00F2711B"/>
    <w:rsid w:val="00F27B68"/>
    <w:rsid w:val="00F323AB"/>
    <w:rsid w:val="00F367C3"/>
    <w:rsid w:val="00F45E50"/>
    <w:rsid w:val="00F45E5F"/>
    <w:rsid w:val="00F5322E"/>
    <w:rsid w:val="00F561D4"/>
    <w:rsid w:val="00F83470"/>
    <w:rsid w:val="00F90232"/>
    <w:rsid w:val="00FA159B"/>
    <w:rsid w:val="00FA226F"/>
    <w:rsid w:val="00FA6BC1"/>
    <w:rsid w:val="00FB12ED"/>
    <w:rsid w:val="00FB65C5"/>
    <w:rsid w:val="00FC3229"/>
    <w:rsid w:val="00FD0985"/>
    <w:rsid w:val="00FD24FC"/>
    <w:rsid w:val="00FD5F22"/>
    <w:rsid w:val="00FD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3A1"/>
    <w:pPr>
      <w:spacing w:after="200" w:line="276" w:lineRule="auto"/>
    </w:pPr>
    <w:rPr>
      <w:sz w:val="22"/>
      <w:szCs w:val="22"/>
      <w:lang w:val="en-US" w:eastAsia="en-US"/>
    </w:rPr>
  </w:style>
  <w:style w:type="paragraph" w:styleId="Heading1">
    <w:name w:val="heading 1"/>
    <w:basedOn w:val="Normal"/>
    <w:next w:val="Normal"/>
    <w:link w:val="Heading1Char"/>
    <w:qFormat/>
    <w:rsid w:val="002E39FA"/>
    <w:pPr>
      <w:keepNext/>
      <w:tabs>
        <w:tab w:val="num" w:pos="0"/>
      </w:tabs>
      <w:suppressAutoHyphens/>
      <w:spacing w:after="0" w:line="240" w:lineRule="auto"/>
      <w:jc w:val="both"/>
      <w:outlineLvl w:val="0"/>
    </w:pPr>
    <w:rPr>
      <w:rFonts w:ascii="Times New Roman" w:eastAsia="Times New Roman" w:hAnsi="Times New Roman"/>
      <w:b/>
      <w:bCs/>
      <w:color w:val="000000"/>
      <w:szCs w:val="24"/>
      <w:u w:val="single"/>
      <w:lang w:eastAsia="ar-SA"/>
    </w:rPr>
  </w:style>
  <w:style w:type="paragraph" w:styleId="Heading3">
    <w:name w:val="heading 3"/>
    <w:basedOn w:val="Normal"/>
    <w:next w:val="Normal"/>
    <w:link w:val="Heading3Char"/>
    <w:uiPriority w:val="9"/>
    <w:semiHidden/>
    <w:unhideWhenUsed/>
    <w:qFormat/>
    <w:rsid w:val="0073303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2E39FA"/>
    <w:pPr>
      <w:keepNext/>
      <w:tabs>
        <w:tab w:val="num" w:pos="0"/>
      </w:tabs>
      <w:suppressAutoHyphens/>
      <w:spacing w:after="0" w:line="240" w:lineRule="auto"/>
      <w:jc w:val="both"/>
      <w:outlineLvl w:val="3"/>
    </w:pPr>
    <w:rPr>
      <w:rFonts w:ascii="Arial" w:eastAsia="Times New Roman" w:hAnsi="Arial"/>
      <w:b/>
      <w:bCs/>
      <w:sz w:val="20"/>
      <w:szCs w:val="24"/>
      <w:u w:val="single"/>
      <w:lang w:eastAsia="ar-SA"/>
    </w:rPr>
  </w:style>
  <w:style w:type="paragraph" w:styleId="Heading6">
    <w:name w:val="heading 6"/>
    <w:basedOn w:val="Normal"/>
    <w:next w:val="Normal"/>
    <w:link w:val="Heading6Char"/>
    <w:qFormat/>
    <w:rsid w:val="002E39FA"/>
    <w:pPr>
      <w:spacing w:before="240" w:after="60"/>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9FA"/>
    <w:rPr>
      <w:rFonts w:ascii="Times New Roman" w:eastAsia="Times New Roman" w:hAnsi="Times New Roman"/>
      <w:b/>
      <w:bCs/>
      <w:color w:val="000000"/>
      <w:sz w:val="22"/>
      <w:szCs w:val="24"/>
      <w:u w:val="single"/>
      <w:lang w:eastAsia="ar-SA"/>
    </w:rPr>
  </w:style>
  <w:style w:type="character" w:customStyle="1" w:styleId="Heading4Char">
    <w:name w:val="Heading 4 Char"/>
    <w:link w:val="Heading4"/>
    <w:rsid w:val="002E39FA"/>
    <w:rPr>
      <w:rFonts w:ascii="Arial" w:eastAsia="Times New Roman" w:hAnsi="Arial" w:cs="Arial"/>
      <w:b/>
      <w:bCs/>
      <w:szCs w:val="24"/>
      <w:u w:val="single"/>
      <w:lang w:eastAsia="ar-SA"/>
    </w:rPr>
  </w:style>
  <w:style w:type="character" w:customStyle="1" w:styleId="Heading6Char">
    <w:name w:val="Heading 6 Char"/>
    <w:link w:val="Heading6"/>
    <w:rsid w:val="002E39FA"/>
    <w:rPr>
      <w:rFonts w:ascii="Times New Roman" w:eastAsia="Times New Roman" w:hAnsi="Times New Roman"/>
      <w:b/>
      <w:bCs/>
      <w:sz w:val="22"/>
      <w:szCs w:val="22"/>
    </w:rPr>
  </w:style>
  <w:style w:type="paragraph" w:customStyle="1" w:styleId="EmployHist">
    <w:name w:val="EmployHist"/>
    <w:basedOn w:val="Normal"/>
    <w:rsid w:val="002E39FA"/>
    <w:pPr>
      <w:keepLines/>
      <w:tabs>
        <w:tab w:val="left" w:pos="900"/>
      </w:tabs>
      <w:suppressAutoHyphens/>
      <w:autoSpaceDE w:val="0"/>
      <w:spacing w:after="0" w:line="240" w:lineRule="auto"/>
      <w:ind w:left="900" w:hanging="900"/>
      <w:jc w:val="both"/>
    </w:pPr>
    <w:rPr>
      <w:rFonts w:ascii="CG Times (W1)" w:eastAsia="Times New Roman" w:hAnsi="CG Times (W1)"/>
      <w:lang w:eastAsia="ar-SA"/>
    </w:rPr>
  </w:style>
  <w:style w:type="paragraph" w:styleId="NoSpacing">
    <w:name w:val="No Spacing"/>
    <w:link w:val="NoSpacingChar"/>
    <w:uiPriority w:val="1"/>
    <w:qFormat/>
    <w:rsid w:val="002E39FA"/>
    <w:rPr>
      <w:rFonts w:ascii="Times New Roman" w:eastAsia="Times New Roman" w:hAnsi="Times New Roman"/>
      <w:sz w:val="24"/>
      <w:szCs w:val="24"/>
      <w:lang w:val="en-US" w:eastAsia="en-US"/>
    </w:rPr>
  </w:style>
  <w:style w:type="character" w:styleId="Strong">
    <w:name w:val="Strong"/>
    <w:uiPriority w:val="22"/>
    <w:qFormat/>
    <w:rsid w:val="002E39FA"/>
    <w:rPr>
      <w:b/>
      <w:bCs/>
    </w:rPr>
  </w:style>
  <w:style w:type="paragraph" w:styleId="BodyText">
    <w:name w:val="Body Text"/>
    <w:basedOn w:val="Normal"/>
    <w:link w:val="BodyTextChar"/>
    <w:rsid w:val="002E39FA"/>
    <w:pPr>
      <w:tabs>
        <w:tab w:val="left" w:pos="5580"/>
        <w:tab w:val="left" w:pos="6480"/>
      </w:tabs>
      <w:spacing w:after="0" w:line="240" w:lineRule="auto"/>
      <w:jc w:val="both"/>
    </w:pPr>
    <w:rPr>
      <w:rFonts w:ascii="Times New Roman" w:eastAsia="Times New Roman" w:hAnsi="Times New Roman"/>
      <w:sz w:val="20"/>
      <w:szCs w:val="20"/>
    </w:rPr>
  </w:style>
  <w:style w:type="character" w:customStyle="1" w:styleId="BodyTextChar">
    <w:name w:val="Body Text Char"/>
    <w:link w:val="BodyText"/>
    <w:rsid w:val="002E39FA"/>
    <w:rPr>
      <w:rFonts w:ascii="Times New Roman" w:eastAsia="Times New Roman" w:hAnsi="Times New Roman"/>
    </w:rPr>
  </w:style>
  <w:style w:type="paragraph" w:styleId="BodyText3">
    <w:name w:val="Body Text 3"/>
    <w:basedOn w:val="Normal"/>
    <w:link w:val="BodyText3Char"/>
    <w:uiPriority w:val="99"/>
    <w:unhideWhenUsed/>
    <w:rsid w:val="002E39FA"/>
    <w:pPr>
      <w:spacing w:after="120"/>
    </w:pPr>
    <w:rPr>
      <w:rFonts w:eastAsia="Times New Roman"/>
      <w:sz w:val="16"/>
      <w:szCs w:val="16"/>
    </w:rPr>
  </w:style>
  <w:style w:type="character" w:customStyle="1" w:styleId="BodyText3Char">
    <w:name w:val="Body Text 3 Char"/>
    <w:link w:val="BodyText3"/>
    <w:uiPriority w:val="99"/>
    <w:rsid w:val="002E39FA"/>
    <w:rPr>
      <w:rFonts w:eastAsia="Times New Roman"/>
      <w:sz w:val="16"/>
      <w:szCs w:val="16"/>
    </w:rPr>
  </w:style>
  <w:style w:type="paragraph" w:customStyle="1" w:styleId="western">
    <w:name w:val="western"/>
    <w:basedOn w:val="Normal"/>
    <w:rsid w:val="002E39FA"/>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uiPriority w:val="1"/>
    <w:rsid w:val="002E39FA"/>
    <w:rPr>
      <w:rFonts w:ascii="Times New Roman" w:eastAsia="Times New Roman" w:hAnsi="Times New Roman"/>
      <w:sz w:val="24"/>
      <w:szCs w:val="24"/>
      <w:lang w:val="en-US" w:eastAsia="en-US" w:bidi="ar-SA"/>
    </w:rPr>
  </w:style>
  <w:style w:type="paragraph" w:styleId="NormalWeb">
    <w:name w:val="Normal (Web)"/>
    <w:basedOn w:val="Normal"/>
    <w:unhideWhenUsed/>
    <w:rsid w:val="00EF6198"/>
    <w:rPr>
      <w:rFonts w:ascii="Times New Roman" w:hAnsi="Times New Roman"/>
      <w:sz w:val="24"/>
      <w:szCs w:val="24"/>
    </w:rPr>
  </w:style>
  <w:style w:type="character" w:customStyle="1" w:styleId="normalchar">
    <w:name w:val="normal__char"/>
    <w:basedOn w:val="DefaultParagraphFont"/>
    <w:rsid w:val="00593C34"/>
  </w:style>
  <w:style w:type="paragraph" w:styleId="Header">
    <w:name w:val="header"/>
    <w:basedOn w:val="Normal"/>
    <w:rsid w:val="008178F2"/>
    <w:pPr>
      <w:tabs>
        <w:tab w:val="center" w:pos="4320"/>
        <w:tab w:val="right" w:pos="8640"/>
      </w:tabs>
    </w:pPr>
  </w:style>
  <w:style w:type="paragraph" w:styleId="Footer">
    <w:name w:val="footer"/>
    <w:basedOn w:val="Normal"/>
    <w:rsid w:val="008178F2"/>
    <w:pPr>
      <w:tabs>
        <w:tab w:val="center" w:pos="4320"/>
        <w:tab w:val="right" w:pos="8640"/>
      </w:tabs>
    </w:pPr>
  </w:style>
  <w:style w:type="character" w:customStyle="1" w:styleId="Heading3Char">
    <w:name w:val="Heading 3 Char"/>
    <w:link w:val="Heading3"/>
    <w:uiPriority w:val="9"/>
    <w:semiHidden/>
    <w:rsid w:val="0073303B"/>
    <w:rPr>
      <w:rFonts w:ascii="Cambria" w:eastAsia="Times New Roman" w:hAnsi="Cambria" w:cs="Times New Roman"/>
      <w:b/>
      <w:bCs/>
      <w:sz w:val="26"/>
      <w:szCs w:val="26"/>
    </w:rPr>
  </w:style>
  <w:style w:type="character" w:customStyle="1" w:styleId="apple-style-span">
    <w:name w:val="apple-style-span"/>
    <w:rsid w:val="0073303B"/>
  </w:style>
  <w:style w:type="character" w:styleId="Hyperlink">
    <w:name w:val="Hyperlink"/>
    <w:uiPriority w:val="99"/>
    <w:unhideWhenUsed/>
    <w:rsid w:val="0015491B"/>
    <w:rPr>
      <w:color w:val="0000FF"/>
      <w:u w:val="single"/>
    </w:rPr>
  </w:style>
  <w:style w:type="character" w:customStyle="1" w:styleId="locality">
    <w:name w:val="locality"/>
    <w:rsid w:val="000009DE"/>
  </w:style>
  <w:style w:type="paragraph" w:styleId="ListParagraph">
    <w:name w:val="List Paragraph"/>
    <w:basedOn w:val="Normal"/>
    <w:uiPriority w:val="34"/>
    <w:qFormat/>
    <w:rsid w:val="00F323AB"/>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105121939">
      <w:bodyDiv w:val="1"/>
      <w:marLeft w:val="0"/>
      <w:marRight w:val="0"/>
      <w:marTop w:val="0"/>
      <w:marBottom w:val="0"/>
      <w:divBdr>
        <w:top w:val="none" w:sz="0" w:space="0" w:color="auto"/>
        <w:left w:val="none" w:sz="0" w:space="0" w:color="auto"/>
        <w:bottom w:val="none" w:sz="0" w:space="0" w:color="auto"/>
        <w:right w:val="none" w:sz="0" w:space="0" w:color="auto"/>
      </w:divBdr>
    </w:div>
    <w:div w:id="119034050">
      <w:bodyDiv w:val="1"/>
      <w:marLeft w:val="0"/>
      <w:marRight w:val="0"/>
      <w:marTop w:val="0"/>
      <w:marBottom w:val="0"/>
      <w:divBdr>
        <w:top w:val="none" w:sz="0" w:space="0" w:color="auto"/>
        <w:left w:val="none" w:sz="0" w:space="0" w:color="auto"/>
        <w:bottom w:val="none" w:sz="0" w:space="0" w:color="auto"/>
        <w:right w:val="none" w:sz="0" w:space="0" w:color="auto"/>
      </w:divBdr>
    </w:div>
    <w:div w:id="203371636">
      <w:bodyDiv w:val="1"/>
      <w:marLeft w:val="0"/>
      <w:marRight w:val="0"/>
      <w:marTop w:val="0"/>
      <w:marBottom w:val="0"/>
      <w:divBdr>
        <w:top w:val="none" w:sz="0" w:space="0" w:color="auto"/>
        <w:left w:val="none" w:sz="0" w:space="0" w:color="auto"/>
        <w:bottom w:val="none" w:sz="0" w:space="0" w:color="auto"/>
        <w:right w:val="none" w:sz="0" w:space="0" w:color="auto"/>
      </w:divBdr>
    </w:div>
    <w:div w:id="280190619">
      <w:bodyDiv w:val="1"/>
      <w:marLeft w:val="0"/>
      <w:marRight w:val="0"/>
      <w:marTop w:val="0"/>
      <w:marBottom w:val="0"/>
      <w:divBdr>
        <w:top w:val="none" w:sz="0" w:space="0" w:color="auto"/>
        <w:left w:val="none" w:sz="0" w:space="0" w:color="auto"/>
        <w:bottom w:val="none" w:sz="0" w:space="0" w:color="auto"/>
        <w:right w:val="none" w:sz="0" w:space="0" w:color="auto"/>
      </w:divBdr>
    </w:div>
    <w:div w:id="755324490">
      <w:bodyDiv w:val="1"/>
      <w:marLeft w:val="0"/>
      <w:marRight w:val="0"/>
      <w:marTop w:val="0"/>
      <w:marBottom w:val="0"/>
      <w:divBdr>
        <w:top w:val="none" w:sz="0" w:space="0" w:color="auto"/>
        <w:left w:val="none" w:sz="0" w:space="0" w:color="auto"/>
        <w:bottom w:val="none" w:sz="0" w:space="0" w:color="auto"/>
        <w:right w:val="none" w:sz="0" w:space="0" w:color="auto"/>
      </w:divBdr>
    </w:div>
    <w:div w:id="138406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shita.Patelit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2444</Words>
  <Characters>13931</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Sreeni</vt:lpstr>
      <vt:lpstr>        By actively connecting diagnostics and health management solutions Alere gives m</vt:lpstr>
    </vt:vector>
  </TitlesOfParts>
  <Company/>
  <LinksUpToDate>false</LinksUpToDate>
  <CharactersWithSpaces>16343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2017-07-13T21:29:00Z</dcterms:created>
  <dcterms:modified xsi:type="dcterms:W3CDTF">2017-07-13T21:29:00Z</dcterms:modified>
</cp:coreProperties>
</file>