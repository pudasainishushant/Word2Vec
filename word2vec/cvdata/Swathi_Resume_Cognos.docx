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870" w:rsidRDefault="000B6870" w:rsidP="00A240EA">
      <w:pPr>
        <w:spacing w:after="0" w:line="240" w:lineRule="auto"/>
        <w:jc w:val="center"/>
        <w:rPr>
          <w:b/>
        </w:rPr>
      </w:pPr>
      <w:proofErr w:type="spellStart"/>
      <w:r w:rsidRPr="000B6870">
        <w:rPr>
          <w:b/>
          <w:bCs/>
        </w:rPr>
        <w:t>Swathi</w:t>
      </w:r>
      <w:proofErr w:type="spellEnd"/>
      <w:r w:rsidRPr="000B6870">
        <w:rPr>
          <w:b/>
          <w:bCs/>
        </w:rPr>
        <w:t xml:space="preserve"> </w:t>
      </w:r>
      <w:proofErr w:type="spellStart"/>
      <w:r w:rsidRPr="000B6870">
        <w:rPr>
          <w:b/>
          <w:bCs/>
        </w:rPr>
        <w:t>Donoori</w:t>
      </w:r>
      <w:proofErr w:type="spellEnd"/>
      <w:r w:rsidRPr="000B6870">
        <w:rPr>
          <w:b/>
        </w:rPr>
        <w:t xml:space="preserve"> </w:t>
      </w:r>
    </w:p>
    <w:p w:rsidR="005F38E0" w:rsidRPr="00E13003" w:rsidRDefault="00BF0E5F" w:rsidP="00A240EA">
      <w:pPr>
        <w:spacing w:after="0" w:line="240" w:lineRule="auto"/>
        <w:jc w:val="center"/>
        <w:rPr>
          <w:b/>
        </w:rPr>
      </w:pPr>
      <w:r>
        <w:rPr>
          <w:b/>
        </w:rPr>
        <w:t>COGNOS DEVELOPER</w:t>
      </w:r>
    </w:p>
    <w:p w:rsidR="00966138" w:rsidRPr="00E13003" w:rsidRDefault="00E13003" w:rsidP="00A240EA">
      <w:pPr>
        <w:spacing w:after="0" w:line="240" w:lineRule="auto"/>
        <w:jc w:val="center"/>
      </w:pPr>
      <w:r w:rsidRPr="00E13003">
        <w:t xml:space="preserve">Email: </w:t>
      </w:r>
      <w:r w:rsidR="000B67D8">
        <w:t>swathi.donoori@gmail.com</w:t>
      </w:r>
    </w:p>
    <w:p w:rsidR="00E13003" w:rsidRPr="00E13003" w:rsidRDefault="004B3945" w:rsidP="00A240EA">
      <w:pPr>
        <w:spacing w:after="0" w:line="240" w:lineRule="auto"/>
        <w:jc w:val="center"/>
      </w:pPr>
      <w:r>
        <w:t>Phone</w:t>
      </w:r>
      <w:r w:rsidR="00E13003" w:rsidRPr="00E13003">
        <w:t xml:space="preserve">: </w:t>
      </w:r>
      <w:r w:rsidR="000B67D8">
        <w:t>330-242-0108</w:t>
      </w:r>
    </w:p>
    <w:p w:rsidR="00E13003" w:rsidRPr="00E13003" w:rsidRDefault="0075371A" w:rsidP="00E13003">
      <w:pPr>
        <w:jc w:val="both"/>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5pt;margin-top:4.7pt;width:542.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d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M3ns+nD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"/>
        </w:pict>
      </w:r>
    </w:p>
    <w:p w:rsidR="00E13003" w:rsidRDefault="00E13003" w:rsidP="00E13003">
      <w:pPr>
        <w:pStyle w:val="Heading4"/>
        <w:shd w:val="clear" w:color="auto" w:fill="E0E0E0"/>
        <w:jc w:val="both"/>
        <w:rPr>
          <w:rFonts w:ascii="Calibri" w:hAnsi="Calibri" w:cs="Calibri"/>
          <w:i w:val="0"/>
          <w:color w:val="auto"/>
        </w:rPr>
      </w:pPr>
      <w:r w:rsidRPr="00E13003">
        <w:rPr>
          <w:rFonts w:ascii="Calibri" w:hAnsi="Calibri" w:cs="Calibri"/>
          <w:i w:val="0"/>
          <w:color w:val="auto"/>
        </w:rPr>
        <w:t>PROFESSIONAL SUMMARY</w:t>
      </w:r>
    </w:p>
    <w:p w:rsidR="00875BBB" w:rsidRPr="00E13003" w:rsidRDefault="00875BBB" w:rsidP="00875BBB">
      <w:pPr>
        <w:pStyle w:val="NoSpacing"/>
        <w:jc w:val="both"/>
        <w:rPr>
          <w:rStyle w:val="SubtleEmphasis"/>
          <w:i w:val="0"/>
          <w:color w:val="auto"/>
        </w:rPr>
      </w:pPr>
      <w:r>
        <w:rPr>
          <w:rStyle w:val="SubtleEmphasis"/>
          <w:i w:val="0"/>
          <w:color w:val="auto"/>
        </w:rPr>
        <w:t xml:space="preserve">8+ </w:t>
      </w:r>
      <w:r w:rsidRPr="00E13003">
        <w:rPr>
          <w:rStyle w:val="SubtleEmphasis"/>
          <w:i w:val="0"/>
          <w:color w:val="auto"/>
        </w:rPr>
        <w:t xml:space="preserve">years of experience in IT Industry as </w:t>
      </w:r>
      <w:r w:rsidRPr="00E13003">
        <w:rPr>
          <w:rStyle w:val="SubtleEmphasis"/>
          <w:b/>
          <w:i w:val="0"/>
          <w:color w:val="auto"/>
        </w:rPr>
        <w:t>Cognos Developer</w:t>
      </w:r>
      <w:r w:rsidRPr="00E13003">
        <w:rPr>
          <w:rStyle w:val="SubtleEmphasis"/>
          <w:i w:val="0"/>
          <w:color w:val="auto"/>
        </w:rPr>
        <w:t>and expertise in providing business</w:t>
      </w:r>
      <w:r>
        <w:rPr>
          <w:rStyle w:val="SubtleEmphasis"/>
          <w:i w:val="0"/>
          <w:color w:val="auto"/>
        </w:rPr>
        <w:t xml:space="preserve"> s</w:t>
      </w:r>
      <w:r w:rsidRPr="00E13003">
        <w:rPr>
          <w:rStyle w:val="SubtleEmphasis"/>
          <w:i w:val="0"/>
          <w:color w:val="auto"/>
        </w:rPr>
        <w:t>olutions for IT Industry in areas such as Insurance, Health</w:t>
      </w:r>
      <w:r>
        <w:rPr>
          <w:rStyle w:val="SubtleEmphasis"/>
          <w:i w:val="0"/>
          <w:color w:val="auto"/>
        </w:rPr>
        <w:t xml:space="preserve"> Care</w:t>
      </w:r>
      <w:r w:rsidRPr="00E13003">
        <w:rPr>
          <w:rStyle w:val="SubtleEmphasis"/>
          <w:i w:val="0"/>
          <w:color w:val="auto"/>
        </w:rPr>
        <w:t xml:space="preserve">, </w:t>
      </w:r>
      <w:r>
        <w:rPr>
          <w:rStyle w:val="SubtleEmphasis"/>
          <w:i w:val="0"/>
          <w:color w:val="auto"/>
        </w:rPr>
        <w:t xml:space="preserve">Oil &amp; Energy, and Banking </w:t>
      </w:r>
      <w:r w:rsidRPr="00E13003">
        <w:rPr>
          <w:rStyle w:val="SubtleEmphasis"/>
          <w:i w:val="0"/>
          <w:color w:val="auto"/>
        </w:rPr>
        <w:t>Services with a Functional and a Technical approach in Business Intelligence (BI) and Report Generation.</w:t>
      </w:r>
    </w:p>
    <w:p w:rsidR="00875BBB" w:rsidRDefault="00875BBB" w:rsidP="00875BBB"/>
    <w:p w:rsidR="00875BBB" w:rsidRPr="00E13003" w:rsidRDefault="00875BBB" w:rsidP="00875BBB">
      <w:pPr>
        <w:pStyle w:val="Heading4"/>
        <w:shd w:val="clear" w:color="auto" w:fill="E0E0E0"/>
        <w:jc w:val="both"/>
        <w:rPr>
          <w:rFonts w:ascii="Calibri" w:hAnsi="Calibri" w:cs="Calibri"/>
          <w:i w:val="0"/>
          <w:color w:val="auto"/>
        </w:rPr>
      </w:pPr>
      <w:r>
        <w:rPr>
          <w:rFonts w:ascii="Calibri" w:hAnsi="Calibri" w:cs="Calibri"/>
          <w:i w:val="0"/>
          <w:color w:val="auto"/>
        </w:rPr>
        <w:t>TECHNICAL EXPERTISE</w:t>
      </w:r>
    </w:p>
    <w:p w:rsidR="00F256AD" w:rsidRPr="00E13003" w:rsidRDefault="00F256AD" w:rsidP="002B2B4B">
      <w:pPr>
        <w:spacing w:after="0" w:line="240" w:lineRule="auto"/>
        <w:ind w:firstLine="720"/>
        <w:jc w:val="both"/>
        <w:rPr>
          <w:b/>
          <w:u w:val="single"/>
        </w:rPr>
      </w:pPr>
    </w:p>
    <w:p w:rsidR="00750BDC" w:rsidRPr="00E13003" w:rsidRDefault="00750BDC" w:rsidP="004C46C7">
      <w:pPr>
        <w:pStyle w:val="NoSpacing"/>
        <w:numPr>
          <w:ilvl w:val="0"/>
          <w:numId w:val="21"/>
        </w:numPr>
        <w:jc w:val="both"/>
        <w:rPr>
          <w:rStyle w:val="SubtleEmphasis"/>
          <w:i w:val="0"/>
          <w:color w:val="auto"/>
        </w:rPr>
      </w:pPr>
      <w:r w:rsidRPr="00E13003">
        <w:rPr>
          <w:rStyle w:val="SubtleEmphasis"/>
          <w:i w:val="0"/>
          <w:color w:val="auto"/>
        </w:rPr>
        <w:t xml:space="preserve">Expertise in Full life cycle system development: </w:t>
      </w:r>
      <w:r w:rsidRPr="00E13003">
        <w:rPr>
          <w:rStyle w:val="SubtleEmphasis"/>
          <w:b/>
          <w:i w:val="0"/>
          <w:color w:val="auto"/>
        </w:rPr>
        <w:t xml:space="preserve">Requirement gathering, Administration, Designing, Development, Testing </w:t>
      </w:r>
      <w:r w:rsidRPr="00E13003">
        <w:rPr>
          <w:rStyle w:val="SubtleEmphasis"/>
          <w:i w:val="0"/>
          <w:color w:val="auto"/>
        </w:rPr>
        <w:t xml:space="preserve">and </w:t>
      </w:r>
      <w:r w:rsidRPr="00E13003">
        <w:rPr>
          <w:rStyle w:val="SubtleEmphasis"/>
          <w:b/>
          <w:i w:val="0"/>
          <w:color w:val="auto"/>
        </w:rPr>
        <w:t>deployment</w:t>
      </w:r>
      <w:r w:rsidRPr="00E13003">
        <w:rPr>
          <w:rStyle w:val="SubtleEmphasis"/>
          <w:i w:val="0"/>
          <w:color w:val="auto"/>
        </w:rPr>
        <w:t xml:space="preserve"> of Data Warehousing and Business Intelligence applications using COGNOS Suite 7/ 8/10.</w:t>
      </w:r>
    </w:p>
    <w:p w:rsidR="005243D6" w:rsidRPr="00E13003" w:rsidRDefault="008E6ACD" w:rsidP="00E13003">
      <w:pPr>
        <w:pStyle w:val="NoSpacing"/>
        <w:numPr>
          <w:ilvl w:val="0"/>
          <w:numId w:val="21"/>
        </w:numPr>
        <w:jc w:val="both"/>
        <w:rPr>
          <w:rStyle w:val="SubtleEmphasis"/>
          <w:i w:val="0"/>
          <w:color w:val="auto"/>
        </w:rPr>
      </w:pPr>
      <w:r w:rsidRPr="00E13003">
        <w:rPr>
          <w:rStyle w:val="SubtleEmphasis"/>
          <w:i w:val="0"/>
          <w:color w:val="auto"/>
        </w:rPr>
        <w:t xml:space="preserve">Expertise of </w:t>
      </w:r>
      <w:r w:rsidRPr="00E13003">
        <w:rPr>
          <w:rStyle w:val="SubtleEmphasis"/>
          <w:b/>
          <w:i w:val="0"/>
          <w:color w:val="auto"/>
        </w:rPr>
        <w:t>Cognos</w:t>
      </w:r>
      <w:r w:rsidRPr="00E13003">
        <w:rPr>
          <w:rStyle w:val="SubtleEmphasis"/>
          <w:i w:val="0"/>
          <w:color w:val="auto"/>
        </w:rPr>
        <w:t xml:space="preserve"> suite Cognos 8.x</w:t>
      </w:r>
      <w:r w:rsidR="00713320" w:rsidRPr="00E13003">
        <w:rPr>
          <w:rStyle w:val="SubtleEmphasis"/>
          <w:i w:val="0"/>
          <w:color w:val="auto"/>
        </w:rPr>
        <w:t>/10.x</w:t>
      </w:r>
      <w:r w:rsidRPr="00E13003">
        <w:rPr>
          <w:rStyle w:val="SubtleEmphasis"/>
          <w:i w:val="0"/>
          <w:color w:val="auto"/>
        </w:rPr>
        <w:t xml:space="preserve"> (Framework Manager, Cognos connection, Query Studio, Report Studio, Transformer, Metric Studio</w:t>
      </w:r>
      <w:r w:rsidR="00713320" w:rsidRPr="00E13003">
        <w:rPr>
          <w:rStyle w:val="SubtleEmphasis"/>
          <w:i w:val="0"/>
          <w:color w:val="auto"/>
        </w:rPr>
        <w:t>,</w:t>
      </w:r>
      <w:r w:rsidRPr="00E13003">
        <w:rPr>
          <w:rStyle w:val="SubtleEmphasis"/>
          <w:i w:val="0"/>
          <w:color w:val="auto"/>
        </w:rPr>
        <w:t xml:space="preserve"> Event Studio</w:t>
      </w:r>
      <w:r w:rsidR="00713320" w:rsidRPr="00E13003">
        <w:rPr>
          <w:rStyle w:val="SubtleEmphasis"/>
          <w:i w:val="0"/>
          <w:color w:val="auto"/>
        </w:rPr>
        <w:t>, Business Insight and Advanced Business Insight</w:t>
      </w:r>
      <w:r w:rsidRPr="00E13003">
        <w:rPr>
          <w:rStyle w:val="SubtleEmphasis"/>
          <w:i w:val="0"/>
          <w:color w:val="auto"/>
        </w:rPr>
        <w:t>)</w:t>
      </w:r>
      <w:r w:rsidR="00D032CB" w:rsidRPr="00E13003">
        <w:rPr>
          <w:rStyle w:val="SubtleEmphasis"/>
          <w:i w:val="0"/>
          <w:color w:val="auto"/>
        </w:rPr>
        <w:t>.</w:t>
      </w:r>
    </w:p>
    <w:p w:rsidR="00750BDC" w:rsidRPr="00E13003" w:rsidRDefault="00750BDC" w:rsidP="00E13003">
      <w:pPr>
        <w:pStyle w:val="NoSpacing"/>
        <w:numPr>
          <w:ilvl w:val="0"/>
          <w:numId w:val="21"/>
        </w:numPr>
        <w:jc w:val="both"/>
      </w:pPr>
      <w:r w:rsidRPr="00E13003">
        <w:t xml:space="preserve">Expertise in </w:t>
      </w:r>
      <w:r w:rsidRPr="005549FD">
        <w:rPr>
          <w:b/>
          <w:bCs/>
        </w:rPr>
        <w:t>Framework Manager</w:t>
      </w:r>
      <w:r w:rsidRPr="00E13003">
        <w:rPr>
          <w:bCs/>
        </w:rPr>
        <w:t xml:space="preserve"> Modeling (</w:t>
      </w:r>
      <w:r w:rsidRPr="00E13003">
        <w:rPr>
          <w:b/>
          <w:bCs/>
        </w:rPr>
        <w:t>DMR and Relational Models</w:t>
      </w:r>
      <w:r w:rsidR="0027294D" w:rsidRPr="00E13003">
        <w:rPr>
          <w:bCs/>
        </w:rPr>
        <w:t>)</w:t>
      </w:r>
      <w:r w:rsidRPr="00E13003">
        <w:rPr>
          <w:bCs/>
        </w:rPr>
        <w:t>, Complex Report building with Report Studio and Adhoc Reports in Query Studio.</w:t>
      </w:r>
    </w:p>
    <w:p w:rsidR="00750BDC" w:rsidRPr="00E13003" w:rsidRDefault="00750BDC" w:rsidP="00E13003">
      <w:pPr>
        <w:numPr>
          <w:ilvl w:val="0"/>
          <w:numId w:val="21"/>
        </w:numPr>
        <w:spacing w:after="0" w:line="240" w:lineRule="atLeast"/>
        <w:jc w:val="both"/>
        <w:rPr>
          <w:rStyle w:val="plain0020textchar"/>
        </w:rPr>
      </w:pPr>
      <w:r w:rsidRPr="00E13003">
        <w:rPr>
          <w:rStyle w:val="normalchar"/>
        </w:rPr>
        <w:t>Proficient</w:t>
      </w:r>
      <w:r w:rsidR="00E42A0E" w:rsidRPr="00E13003">
        <w:rPr>
          <w:rStyle w:val="normalchar"/>
        </w:rPr>
        <w:t xml:space="preserve"> in designing multidimensional M</w:t>
      </w:r>
      <w:r w:rsidRPr="00E13003">
        <w:rPr>
          <w:rStyle w:val="normalchar"/>
        </w:rPr>
        <w:t>odel in Framework</w:t>
      </w:r>
      <w:r w:rsidRPr="00E13003">
        <w:rPr>
          <w:rStyle w:val="apple-converted-space"/>
        </w:rPr>
        <w:t> </w:t>
      </w:r>
      <w:r w:rsidRPr="00E13003">
        <w:rPr>
          <w:rStyle w:val="normalchar"/>
        </w:rPr>
        <w:t>Manager in</w:t>
      </w:r>
      <w:r w:rsidRPr="00E13003">
        <w:rPr>
          <w:rStyle w:val="apple-converted-space"/>
        </w:rPr>
        <w:t> </w:t>
      </w:r>
      <w:r w:rsidRPr="00E13003">
        <w:rPr>
          <w:rStyle w:val="normalchar"/>
          <w:b/>
          <w:bCs/>
        </w:rPr>
        <w:t>Cognos</w:t>
      </w:r>
      <w:r w:rsidRPr="00E13003">
        <w:rPr>
          <w:rStyle w:val="apple-converted-space"/>
        </w:rPr>
        <w:t> </w:t>
      </w:r>
      <w:r w:rsidRPr="00E13003">
        <w:rPr>
          <w:rStyle w:val="normalchar"/>
        </w:rPr>
        <w:t>BI version 8</w:t>
      </w:r>
      <w:r w:rsidRPr="00E13003">
        <w:rPr>
          <w:rStyle w:val="apple-converted-space"/>
        </w:rPr>
        <w:t> </w:t>
      </w:r>
      <w:r w:rsidRPr="00E13003">
        <w:rPr>
          <w:rStyle w:val="normalchar"/>
        </w:rPr>
        <w:t xml:space="preserve">and as well as Strong knowledge and understanding of </w:t>
      </w:r>
      <w:r w:rsidRPr="00E13003">
        <w:rPr>
          <w:rStyle w:val="normalchar"/>
          <w:b/>
        </w:rPr>
        <w:t>Snow Flake</w:t>
      </w:r>
      <w:r w:rsidRPr="00E13003">
        <w:rPr>
          <w:rStyle w:val="normalchar"/>
        </w:rPr>
        <w:t xml:space="preserve"> and </w:t>
      </w:r>
      <w:r w:rsidRPr="00E13003">
        <w:rPr>
          <w:rStyle w:val="normalchar"/>
          <w:b/>
        </w:rPr>
        <w:t>Star Schemas</w:t>
      </w:r>
      <w:r w:rsidRPr="00E13003">
        <w:rPr>
          <w:rStyle w:val="normalchar"/>
        </w:rPr>
        <w:t>.</w:t>
      </w:r>
    </w:p>
    <w:p w:rsidR="00966138" w:rsidRDefault="00966138" w:rsidP="00E13003">
      <w:pPr>
        <w:pStyle w:val="NoSpacing"/>
        <w:numPr>
          <w:ilvl w:val="0"/>
          <w:numId w:val="21"/>
        </w:numPr>
        <w:jc w:val="both"/>
        <w:rPr>
          <w:rStyle w:val="SubtleEmphasis"/>
          <w:i w:val="0"/>
          <w:color w:val="auto"/>
        </w:rPr>
      </w:pPr>
      <w:r w:rsidRPr="00E13003">
        <w:rPr>
          <w:rStyle w:val="SubtleEmphasis"/>
          <w:i w:val="0"/>
          <w:color w:val="auto"/>
        </w:rPr>
        <w:t xml:space="preserve">Expertise in creating </w:t>
      </w:r>
      <w:r w:rsidRPr="00E13003">
        <w:rPr>
          <w:rStyle w:val="SubtleEmphasis"/>
          <w:b/>
          <w:i w:val="0"/>
          <w:color w:val="auto"/>
        </w:rPr>
        <w:t xml:space="preserve">List Reports, Crosstab Reports, Drill through Reports </w:t>
      </w:r>
      <w:r w:rsidR="007D6C62" w:rsidRPr="00E13003">
        <w:rPr>
          <w:rStyle w:val="SubtleEmphasis"/>
          <w:b/>
          <w:i w:val="0"/>
          <w:color w:val="auto"/>
        </w:rPr>
        <w:t>and Multidimensional</w:t>
      </w:r>
      <w:r w:rsidRPr="00E13003">
        <w:rPr>
          <w:rStyle w:val="SubtleEmphasis"/>
          <w:b/>
          <w:i w:val="0"/>
          <w:color w:val="auto"/>
        </w:rPr>
        <w:t xml:space="preserve"> Reports with Cascading prompts, Macros, Filters, </w:t>
      </w:r>
      <w:r w:rsidR="00BF0E5F">
        <w:rPr>
          <w:rStyle w:val="SubtleEmphasis"/>
          <w:b/>
          <w:i w:val="0"/>
          <w:color w:val="auto"/>
        </w:rPr>
        <w:t>Conditiona</w:t>
      </w:r>
      <w:r w:rsidR="002B2B4B">
        <w:rPr>
          <w:rStyle w:val="SubtleEmphasis"/>
          <w:b/>
          <w:i w:val="0"/>
          <w:color w:val="auto"/>
        </w:rPr>
        <w:t>l formatting, Table of Contents, drill through operations, bookmark</w:t>
      </w:r>
      <w:r w:rsidR="005B0D3A">
        <w:rPr>
          <w:rStyle w:val="SubtleEmphasis"/>
          <w:b/>
          <w:i w:val="0"/>
          <w:color w:val="auto"/>
        </w:rPr>
        <w:t>s</w:t>
      </w:r>
      <w:r w:rsidR="002B2B4B">
        <w:rPr>
          <w:rStyle w:val="SubtleEmphasis"/>
          <w:b/>
          <w:i w:val="0"/>
          <w:color w:val="auto"/>
        </w:rPr>
        <w:t xml:space="preserve">, </w:t>
      </w:r>
      <w:r w:rsidR="00416FEB" w:rsidRPr="00E13003">
        <w:rPr>
          <w:rStyle w:val="SubtleEmphasis"/>
          <w:b/>
          <w:i w:val="0"/>
          <w:color w:val="auto"/>
        </w:rPr>
        <w:t>and Calculations</w:t>
      </w:r>
      <w:r w:rsidR="00750BDC" w:rsidRPr="00E13003">
        <w:rPr>
          <w:rStyle w:val="SubtleEmphasis"/>
          <w:i w:val="0"/>
          <w:color w:val="auto"/>
        </w:rPr>
        <w:t xml:space="preserve"> using Cognos</w:t>
      </w:r>
      <w:r w:rsidRPr="00E13003">
        <w:rPr>
          <w:rStyle w:val="SubtleEmphasis"/>
          <w:i w:val="0"/>
          <w:color w:val="auto"/>
        </w:rPr>
        <w:t xml:space="preserve"> Report Studio.</w:t>
      </w:r>
    </w:p>
    <w:p w:rsidR="005334F5" w:rsidRPr="005334F5" w:rsidRDefault="002B2B4B" w:rsidP="00E13003">
      <w:pPr>
        <w:pStyle w:val="NoSpacing"/>
        <w:numPr>
          <w:ilvl w:val="0"/>
          <w:numId w:val="21"/>
        </w:numPr>
        <w:jc w:val="both"/>
        <w:rPr>
          <w:rStyle w:val="SubtleEmphasis"/>
          <w:b/>
          <w:i w:val="0"/>
          <w:color w:val="auto"/>
        </w:rPr>
      </w:pPr>
      <w:r>
        <w:rPr>
          <w:rStyle w:val="SubtleEmphasis"/>
          <w:i w:val="0"/>
          <w:color w:val="auto"/>
        </w:rPr>
        <w:t xml:space="preserve">Expertise in </w:t>
      </w:r>
      <w:r w:rsidRPr="002B2B4B">
        <w:rPr>
          <w:rStyle w:val="SubtleEmphasis"/>
          <w:b/>
          <w:i w:val="0"/>
          <w:color w:val="auto"/>
        </w:rPr>
        <w:t>Report Bursting</w:t>
      </w:r>
      <w:r w:rsidR="00B12A87">
        <w:rPr>
          <w:rStyle w:val="SubtleEmphasis"/>
          <w:i w:val="0"/>
          <w:color w:val="auto"/>
        </w:rPr>
        <w:t>concept to make available report</w:t>
      </w:r>
      <w:r w:rsidR="005334F5">
        <w:rPr>
          <w:rStyle w:val="SubtleEmphasis"/>
          <w:i w:val="0"/>
          <w:color w:val="auto"/>
        </w:rPr>
        <w:t xml:space="preserve"> to burst in report studio.</w:t>
      </w:r>
    </w:p>
    <w:p w:rsidR="002B2B4B" w:rsidRPr="005334F5" w:rsidRDefault="005334F5" w:rsidP="00E13003">
      <w:pPr>
        <w:pStyle w:val="NoSpacing"/>
        <w:numPr>
          <w:ilvl w:val="0"/>
          <w:numId w:val="21"/>
        </w:numPr>
        <w:jc w:val="both"/>
        <w:rPr>
          <w:rStyle w:val="SubtleEmphasis"/>
          <w:b/>
          <w:i w:val="0"/>
          <w:color w:val="auto"/>
        </w:rPr>
      </w:pPr>
      <w:r w:rsidRPr="005334F5">
        <w:rPr>
          <w:rStyle w:val="SubtleEmphasis"/>
          <w:i w:val="0"/>
          <w:color w:val="auto"/>
        </w:rPr>
        <w:t>Expertise in</w:t>
      </w:r>
      <w:r w:rsidR="00A918D1">
        <w:rPr>
          <w:rStyle w:val="SubtleEmphasis"/>
          <w:b/>
          <w:i w:val="0"/>
          <w:color w:val="auto"/>
        </w:rPr>
        <w:t>scheduling</w:t>
      </w:r>
      <w:r w:rsidRPr="005334F5">
        <w:rPr>
          <w:rStyle w:val="SubtleEmphasis"/>
          <w:i w:val="0"/>
          <w:color w:val="auto"/>
        </w:rPr>
        <w:t>the</w:t>
      </w:r>
      <w:r>
        <w:rPr>
          <w:rStyle w:val="SubtleEmphasis"/>
          <w:i w:val="0"/>
          <w:color w:val="auto"/>
        </w:rPr>
        <w:t xml:space="preserve">reports on daily/weekly/monthly basis </w:t>
      </w:r>
      <w:r w:rsidR="00B12A87">
        <w:rPr>
          <w:rStyle w:val="SubtleEmphasis"/>
          <w:i w:val="0"/>
          <w:color w:val="auto"/>
        </w:rPr>
        <w:t xml:space="preserve">to </w:t>
      </w:r>
      <w:r w:rsidR="00B12A87" w:rsidRPr="00B12A87">
        <w:rPr>
          <w:rStyle w:val="SubtleEmphasis"/>
          <w:b/>
          <w:i w:val="0"/>
          <w:color w:val="auto"/>
        </w:rPr>
        <w:t>directory entries or sending emails</w:t>
      </w:r>
      <w:r w:rsidR="00B12A87">
        <w:rPr>
          <w:rStyle w:val="SubtleEmphasis"/>
          <w:i w:val="0"/>
          <w:color w:val="auto"/>
        </w:rPr>
        <w:t xml:space="preserve"> to recipients in cognos connection.</w:t>
      </w:r>
    </w:p>
    <w:p w:rsidR="005334F5" w:rsidRPr="00B12A87" w:rsidRDefault="005334F5" w:rsidP="00E13003">
      <w:pPr>
        <w:pStyle w:val="NoSpacing"/>
        <w:numPr>
          <w:ilvl w:val="0"/>
          <w:numId w:val="21"/>
        </w:numPr>
        <w:jc w:val="both"/>
        <w:rPr>
          <w:rStyle w:val="SubtleEmphasis"/>
          <w:b/>
          <w:i w:val="0"/>
          <w:color w:val="auto"/>
        </w:rPr>
      </w:pPr>
      <w:r>
        <w:rPr>
          <w:rStyle w:val="SubtleEmphasis"/>
          <w:i w:val="0"/>
          <w:color w:val="auto"/>
        </w:rPr>
        <w:t xml:space="preserve">Expertise in providing </w:t>
      </w:r>
      <w:r w:rsidRPr="005334F5">
        <w:rPr>
          <w:rStyle w:val="SubtleEmphasis"/>
          <w:b/>
          <w:i w:val="0"/>
          <w:color w:val="auto"/>
        </w:rPr>
        <w:t>security</w:t>
      </w:r>
      <w:r>
        <w:rPr>
          <w:rStyle w:val="SubtleEmphasis"/>
          <w:i w:val="0"/>
          <w:color w:val="auto"/>
        </w:rPr>
        <w:t xml:space="preserve"> to the reports in cognos connection and produci</w:t>
      </w:r>
      <w:r w:rsidR="00A918D1">
        <w:rPr>
          <w:rStyle w:val="SubtleEmphasis"/>
          <w:i w:val="0"/>
          <w:color w:val="auto"/>
        </w:rPr>
        <w:t xml:space="preserve">ng reports in different format </w:t>
      </w:r>
      <w:r w:rsidR="00D36086">
        <w:rPr>
          <w:rStyle w:val="SubtleEmphasis"/>
          <w:i w:val="0"/>
          <w:color w:val="auto"/>
        </w:rPr>
        <w:t>such as</w:t>
      </w:r>
      <w:r w:rsidRPr="005334F5">
        <w:rPr>
          <w:rStyle w:val="SubtleEmphasis"/>
          <w:b/>
          <w:i w:val="0"/>
          <w:color w:val="auto"/>
        </w:rPr>
        <w:t>PDF/Excel/XML</w:t>
      </w:r>
      <w:r>
        <w:rPr>
          <w:rStyle w:val="SubtleEmphasis"/>
          <w:i w:val="0"/>
          <w:color w:val="auto"/>
        </w:rPr>
        <w:t xml:space="preserve">. </w:t>
      </w:r>
    </w:p>
    <w:p w:rsidR="00966138" w:rsidRPr="00E13003" w:rsidRDefault="00750BDC" w:rsidP="00E13003">
      <w:pPr>
        <w:pStyle w:val="NoSpacing"/>
        <w:numPr>
          <w:ilvl w:val="0"/>
          <w:numId w:val="21"/>
        </w:numPr>
        <w:jc w:val="both"/>
        <w:rPr>
          <w:rStyle w:val="SubtleEmphasis"/>
          <w:i w:val="0"/>
          <w:color w:val="auto"/>
        </w:rPr>
      </w:pPr>
      <w:r w:rsidRPr="00E13003">
        <w:t xml:space="preserve">Expertise in </w:t>
      </w:r>
      <w:r w:rsidR="00C94652">
        <w:rPr>
          <w:rStyle w:val="SubtleEmphasis"/>
          <w:i w:val="0"/>
          <w:color w:val="auto"/>
        </w:rPr>
        <w:t>d</w:t>
      </w:r>
      <w:r w:rsidRPr="00E13003">
        <w:rPr>
          <w:rStyle w:val="SubtleEmphasis"/>
          <w:i w:val="0"/>
          <w:color w:val="auto"/>
        </w:rPr>
        <w:t>esigning</w:t>
      </w:r>
      <w:r w:rsidR="00C94652">
        <w:rPr>
          <w:rStyle w:val="SubtleEmphasis"/>
          <w:b/>
          <w:i w:val="0"/>
          <w:color w:val="auto"/>
        </w:rPr>
        <w:t>Dashboards and S</w:t>
      </w:r>
      <w:r w:rsidR="00966138" w:rsidRPr="00E13003">
        <w:rPr>
          <w:rStyle w:val="SubtleEmphasis"/>
          <w:b/>
          <w:i w:val="0"/>
          <w:color w:val="auto"/>
        </w:rPr>
        <w:t>corecards</w:t>
      </w:r>
      <w:r w:rsidR="00966138" w:rsidRPr="00E13003">
        <w:rPr>
          <w:rStyle w:val="SubtleEmphasis"/>
          <w:i w:val="0"/>
          <w:color w:val="auto"/>
        </w:rPr>
        <w:t xml:space="preserve"> for quick review for business users of different </w:t>
      </w:r>
      <w:r w:rsidR="007D6C62" w:rsidRPr="00E13003">
        <w:rPr>
          <w:rStyle w:val="SubtleEmphasis"/>
          <w:i w:val="0"/>
          <w:color w:val="auto"/>
        </w:rPr>
        <w:t>user classes</w:t>
      </w:r>
      <w:r w:rsidR="00966138" w:rsidRPr="00E13003">
        <w:rPr>
          <w:rStyle w:val="SubtleEmphasis"/>
          <w:i w:val="0"/>
          <w:color w:val="auto"/>
        </w:rPr>
        <w:t xml:space="preserve"> from Cognos Connection.</w:t>
      </w:r>
    </w:p>
    <w:p w:rsidR="00966138" w:rsidRPr="00E13003" w:rsidRDefault="00966138" w:rsidP="00E13003">
      <w:pPr>
        <w:pStyle w:val="NoSpacing"/>
        <w:numPr>
          <w:ilvl w:val="0"/>
          <w:numId w:val="21"/>
        </w:numPr>
        <w:jc w:val="both"/>
        <w:rPr>
          <w:rStyle w:val="SubtleEmphasis"/>
          <w:i w:val="0"/>
          <w:color w:val="auto"/>
        </w:rPr>
      </w:pPr>
      <w:r w:rsidRPr="00E13003">
        <w:rPr>
          <w:rStyle w:val="SubtleEmphasis"/>
          <w:i w:val="0"/>
          <w:color w:val="auto"/>
        </w:rPr>
        <w:t xml:space="preserve">Expertise in working with </w:t>
      </w:r>
      <w:r w:rsidRPr="00E13003">
        <w:rPr>
          <w:rStyle w:val="SubtleEmphasis"/>
          <w:b/>
          <w:i w:val="0"/>
          <w:color w:val="auto"/>
        </w:rPr>
        <w:t>Transformer model and Building Power play cube.</w:t>
      </w:r>
    </w:p>
    <w:p w:rsidR="00512B4A" w:rsidRPr="00E13003" w:rsidRDefault="00966138" w:rsidP="00E13003">
      <w:pPr>
        <w:pStyle w:val="NoSpacing"/>
        <w:numPr>
          <w:ilvl w:val="0"/>
          <w:numId w:val="21"/>
        </w:numPr>
        <w:jc w:val="both"/>
        <w:rPr>
          <w:rStyle w:val="SubtleEmphasis"/>
          <w:i w:val="0"/>
          <w:color w:val="auto"/>
        </w:rPr>
      </w:pPr>
      <w:r w:rsidRPr="00E13003">
        <w:rPr>
          <w:rStyle w:val="SubtleEmphasis"/>
          <w:i w:val="0"/>
          <w:color w:val="auto"/>
        </w:rPr>
        <w:t>Ex</w:t>
      </w:r>
      <w:r w:rsidR="002B2B4B">
        <w:rPr>
          <w:rStyle w:val="SubtleEmphasis"/>
          <w:i w:val="0"/>
          <w:color w:val="auto"/>
        </w:rPr>
        <w:t>tensive e</w:t>
      </w:r>
      <w:r w:rsidR="004B3FA2" w:rsidRPr="00E13003">
        <w:rPr>
          <w:rStyle w:val="SubtleEmphasis"/>
          <w:i w:val="0"/>
          <w:color w:val="auto"/>
        </w:rPr>
        <w:t xml:space="preserve">xperience in </w:t>
      </w:r>
      <w:r w:rsidR="004B3FA2" w:rsidRPr="00E13003">
        <w:rPr>
          <w:rStyle w:val="SubtleEmphasis"/>
          <w:b/>
          <w:i w:val="0"/>
          <w:color w:val="auto"/>
        </w:rPr>
        <w:t xml:space="preserve">SQL Server, Oracle, </w:t>
      </w:r>
      <w:r w:rsidR="00512B4A" w:rsidRPr="00E13003">
        <w:rPr>
          <w:rStyle w:val="SubtleEmphasis"/>
          <w:b/>
          <w:i w:val="0"/>
          <w:color w:val="auto"/>
        </w:rPr>
        <w:t xml:space="preserve">and </w:t>
      </w:r>
      <w:r w:rsidR="004B3FA2" w:rsidRPr="00E13003">
        <w:rPr>
          <w:rStyle w:val="SubtleEmphasis"/>
          <w:b/>
          <w:i w:val="0"/>
          <w:color w:val="auto"/>
        </w:rPr>
        <w:t>DB2</w:t>
      </w:r>
      <w:r w:rsidR="004B3FA2" w:rsidRPr="00E13003">
        <w:rPr>
          <w:rStyle w:val="SubtleEmphasis"/>
          <w:i w:val="0"/>
          <w:color w:val="auto"/>
        </w:rPr>
        <w:t xml:space="preserve"> for building and </w:t>
      </w:r>
      <w:r w:rsidR="00D3483A" w:rsidRPr="00E13003">
        <w:rPr>
          <w:rStyle w:val="SubtleEmphasis"/>
          <w:i w:val="0"/>
          <w:color w:val="auto"/>
        </w:rPr>
        <w:t>implementing data</w:t>
      </w:r>
      <w:r w:rsidR="004B3FA2" w:rsidRPr="00E13003">
        <w:rPr>
          <w:rStyle w:val="SubtleEmphasis"/>
          <w:i w:val="0"/>
          <w:color w:val="auto"/>
        </w:rPr>
        <w:t xml:space="preserve"> warehouse.</w:t>
      </w:r>
    </w:p>
    <w:p w:rsidR="00512B4A" w:rsidRPr="00E13003" w:rsidRDefault="00512B4A" w:rsidP="00E13003">
      <w:pPr>
        <w:pStyle w:val="NoSpacing"/>
        <w:numPr>
          <w:ilvl w:val="0"/>
          <w:numId w:val="21"/>
        </w:numPr>
        <w:jc w:val="both"/>
        <w:rPr>
          <w:rStyle w:val="SubtleEmphasis"/>
          <w:i w:val="0"/>
          <w:color w:val="auto"/>
        </w:rPr>
      </w:pPr>
      <w:r w:rsidRPr="00E13003">
        <w:rPr>
          <w:rStyle w:val="SubtleEmphasis"/>
          <w:i w:val="0"/>
          <w:color w:val="auto"/>
        </w:rPr>
        <w:t xml:space="preserve">Extensive experience on </w:t>
      </w:r>
      <w:r w:rsidRPr="00E13003">
        <w:rPr>
          <w:rStyle w:val="SubtleEmphasis"/>
          <w:b/>
          <w:i w:val="0"/>
          <w:color w:val="auto"/>
        </w:rPr>
        <w:t>Cognos8</w:t>
      </w:r>
      <w:r w:rsidR="00783EBE">
        <w:rPr>
          <w:rStyle w:val="SubtleEmphasis"/>
          <w:b/>
          <w:i w:val="0"/>
          <w:color w:val="auto"/>
        </w:rPr>
        <w:t>/10</w:t>
      </w:r>
      <w:r w:rsidRPr="00E13003">
        <w:rPr>
          <w:rStyle w:val="SubtleEmphasis"/>
          <w:b/>
          <w:i w:val="0"/>
          <w:color w:val="auto"/>
        </w:rPr>
        <w:t xml:space="preserve"> and Report net</w:t>
      </w:r>
      <w:r w:rsidRPr="00E13003">
        <w:rPr>
          <w:rStyle w:val="SubtleEmphasis"/>
          <w:i w:val="0"/>
          <w:color w:val="auto"/>
        </w:rPr>
        <w:t xml:space="preserve"> with respect to Deployment, Content Administration, Users and User Class Creation, and Scheduling of Reports.</w:t>
      </w:r>
    </w:p>
    <w:p w:rsidR="00D058AC" w:rsidRDefault="00D058AC" w:rsidP="00E13003">
      <w:pPr>
        <w:pStyle w:val="NoSpacing"/>
        <w:numPr>
          <w:ilvl w:val="0"/>
          <w:numId w:val="21"/>
        </w:numPr>
        <w:jc w:val="both"/>
        <w:rPr>
          <w:rStyle w:val="SubtleEmphasis"/>
          <w:i w:val="0"/>
          <w:color w:val="auto"/>
        </w:rPr>
      </w:pPr>
      <w:r w:rsidRPr="00E13003">
        <w:rPr>
          <w:rStyle w:val="SubtleEmphasis"/>
          <w:i w:val="0"/>
          <w:color w:val="auto"/>
        </w:rPr>
        <w:t xml:space="preserve">Creating and managing agents that monitor data and perform tasks when the data meets predefined thresholds using </w:t>
      </w:r>
      <w:r w:rsidRPr="00E13003">
        <w:rPr>
          <w:rStyle w:val="SubtleEmphasis"/>
          <w:b/>
          <w:i w:val="0"/>
          <w:color w:val="auto"/>
        </w:rPr>
        <w:t>Event Studio 8.4</w:t>
      </w:r>
      <w:r w:rsidRPr="00E13003">
        <w:rPr>
          <w:rStyle w:val="SubtleEmphasis"/>
          <w:i w:val="0"/>
          <w:color w:val="auto"/>
        </w:rPr>
        <w:t xml:space="preserve"> and sending the email report output to the User community in a daily basis.</w:t>
      </w:r>
    </w:p>
    <w:p w:rsidR="005C2E66" w:rsidRPr="00E13003" w:rsidRDefault="005C2E66" w:rsidP="00E13003">
      <w:pPr>
        <w:pStyle w:val="NoSpacing"/>
        <w:numPr>
          <w:ilvl w:val="0"/>
          <w:numId w:val="21"/>
        </w:numPr>
        <w:jc w:val="both"/>
        <w:rPr>
          <w:rStyle w:val="SubtleEmphasis"/>
          <w:i w:val="0"/>
          <w:color w:val="auto"/>
        </w:rPr>
      </w:pPr>
      <w:r>
        <w:rPr>
          <w:rStyle w:val="SubtleEmphasis"/>
          <w:i w:val="0"/>
          <w:color w:val="auto"/>
        </w:rPr>
        <w:t xml:space="preserve">Expertise in </w:t>
      </w:r>
      <w:r w:rsidRPr="0003220E">
        <w:rPr>
          <w:rStyle w:val="SubtleEmphasis"/>
          <w:b/>
          <w:i w:val="0"/>
          <w:color w:val="auto"/>
        </w:rPr>
        <w:t>Migrating</w:t>
      </w:r>
      <w:r>
        <w:rPr>
          <w:rStyle w:val="SubtleEmphasis"/>
          <w:i w:val="0"/>
          <w:color w:val="auto"/>
        </w:rPr>
        <w:t xml:space="preserve"> Cognos Impromptu </w:t>
      </w:r>
      <w:r w:rsidR="0003220E">
        <w:rPr>
          <w:rStyle w:val="SubtleEmphasis"/>
          <w:i w:val="0"/>
          <w:color w:val="auto"/>
        </w:rPr>
        <w:t>Series to Cognos Business Intelligence</w:t>
      </w:r>
      <w:r>
        <w:rPr>
          <w:rStyle w:val="SubtleEmphasis"/>
          <w:i w:val="0"/>
          <w:color w:val="auto"/>
        </w:rPr>
        <w:t>.</w:t>
      </w:r>
    </w:p>
    <w:p w:rsidR="004B3FA2" w:rsidRPr="00E13003" w:rsidRDefault="00512B4A" w:rsidP="00E13003">
      <w:pPr>
        <w:pStyle w:val="NoSpacing"/>
        <w:numPr>
          <w:ilvl w:val="0"/>
          <w:numId w:val="21"/>
        </w:numPr>
        <w:jc w:val="both"/>
        <w:rPr>
          <w:rStyle w:val="SubtleEmphasis"/>
          <w:i w:val="0"/>
          <w:color w:val="auto"/>
        </w:rPr>
      </w:pPr>
      <w:r w:rsidRPr="00E13003">
        <w:rPr>
          <w:rStyle w:val="SubtleEmphasis"/>
          <w:i w:val="0"/>
          <w:color w:val="auto"/>
        </w:rPr>
        <w:t xml:space="preserve">Strong knowledge in the area of Cognos </w:t>
      </w:r>
      <w:r w:rsidRPr="00E13003">
        <w:rPr>
          <w:rStyle w:val="SubtleEmphasis"/>
          <w:b/>
          <w:i w:val="0"/>
          <w:color w:val="auto"/>
        </w:rPr>
        <w:t>Architecture and Administration</w:t>
      </w:r>
      <w:r w:rsidRPr="00E13003">
        <w:rPr>
          <w:rStyle w:val="SubtleEmphasis"/>
          <w:i w:val="0"/>
          <w:color w:val="auto"/>
        </w:rPr>
        <w:t>.</w:t>
      </w:r>
    </w:p>
    <w:p w:rsidR="00966138" w:rsidRPr="00E13003" w:rsidRDefault="00966138" w:rsidP="00E13003">
      <w:pPr>
        <w:pStyle w:val="NoSpacing"/>
        <w:numPr>
          <w:ilvl w:val="0"/>
          <w:numId w:val="21"/>
        </w:numPr>
        <w:jc w:val="both"/>
        <w:rPr>
          <w:rStyle w:val="SubtleEmphasis"/>
          <w:i w:val="0"/>
          <w:color w:val="auto"/>
        </w:rPr>
      </w:pPr>
      <w:r w:rsidRPr="00E13003">
        <w:rPr>
          <w:rStyle w:val="SubtleEmphasis"/>
          <w:i w:val="0"/>
          <w:color w:val="auto"/>
        </w:rPr>
        <w:t xml:space="preserve">Good understanding of SDLC including </w:t>
      </w:r>
      <w:r w:rsidRPr="00E13003">
        <w:rPr>
          <w:rStyle w:val="SubtleEmphasis"/>
          <w:b/>
          <w:i w:val="0"/>
          <w:color w:val="auto"/>
        </w:rPr>
        <w:t>design, coding, testing and implementation</w:t>
      </w:r>
      <w:r w:rsidRPr="00E13003">
        <w:rPr>
          <w:rStyle w:val="SubtleEmphasis"/>
          <w:i w:val="0"/>
          <w:color w:val="auto"/>
        </w:rPr>
        <w:t>.</w:t>
      </w:r>
    </w:p>
    <w:p w:rsidR="00D058AC" w:rsidRPr="00E13003" w:rsidRDefault="00D058AC" w:rsidP="00E13003">
      <w:pPr>
        <w:pStyle w:val="NoSpacing"/>
        <w:numPr>
          <w:ilvl w:val="0"/>
          <w:numId w:val="21"/>
        </w:numPr>
        <w:jc w:val="both"/>
        <w:rPr>
          <w:rStyle w:val="SubtleEmphasis"/>
          <w:i w:val="0"/>
          <w:color w:val="auto"/>
        </w:rPr>
      </w:pPr>
      <w:r w:rsidRPr="00E13003">
        <w:rPr>
          <w:rStyle w:val="SubtleEmphasis"/>
          <w:i w:val="0"/>
          <w:color w:val="auto"/>
        </w:rPr>
        <w:t xml:space="preserve">Excellent </w:t>
      </w:r>
      <w:r w:rsidRPr="00E13003">
        <w:rPr>
          <w:rStyle w:val="SubtleEmphasis"/>
          <w:b/>
          <w:i w:val="0"/>
          <w:color w:val="auto"/>
        </w:rPr>
        <w:t>communication</w:t>
      </w:r>
      <w:r w:rsidRPr="00E13003">
        <w:rPr>
          <w:rStyle w:val="SubtleEmphasis"/>
          <w:i w:val="0"/>
          <w:color w:val="auto"/>
        </w:rPr>
        <w:t xml:space="preserve"> and </w:t>
      </w:r>
      <w:r w:rsidRPr="00E13003">
        <w:rPr>
          <w:rStyle w:val="SubtleEmphasis"/>
          <w:b/>
          <w:i w:val="0"/>
          <w:color w:val="auto"/>
        </w:rPr>
        <w:t>interpersonal skills</w:t>
      </w:r>
      <w:r w:rsidRPr="00E13003">
        <w:rPr>
          <w:rStyle w:val="SubtleEmphasis"/>
          <w:i w:val="0"/>
          <w:color w:val="auto"/>
        </w:rPr>
        <w:t xml:space="preserve">. Strong experience in client interaction and </w:t>
      </w:r>
      <w:r w:rsidRPr="00E13003">
        <w:rPr>
          <w:rStyle w:val="SubtleEmphasis"/>
          <w:b/>
          <w:i w:val="0"/>
          <w:color w:val="auto"/>
        </w:rPr>
        <w:t>understanding business application</w:t>
      </w:r>
      <w:r w:rsidRPr="00E13003">
        <w:rPr>
          <w:rStyle w:val="SubtleEmphasis"/>
          <w:i w:val="0"/>
          <w:color w:val="auto"/>
        </w:rPr>
        <w:t>, data flow and data relations.</w:t>
      </w:r>
    </w:p>
    <w:p w:rsidR="00D058AC" w:rsidRPr="00E13003" w:rsidRDefault="00D058AC" w:rsidP="00E13003">
      <w:pPr>
        <w:pStyle w:val="NoSpacing"/>
        <w:numPr>
          <w:ilvl w:val="0"/>
          <w:numId w:val="21"/>
        </w:numPr>
        <w:jc w:val="both"/>
        <w:rPr>
          <w:rStyle w:val="SubtleEmphasis"/>
          <w:i w:val="0"/>
          <w:color w:val="auto"/>
        </w:rPr>
      </w:pPr>
      <w:r w:rsidRPr="00E13003">
        <w:rPr>
          <w:rStyle w:val="SubtleEmphasis"/>
          <w:i w:val="0"/>
          <w:color w:val="auto"/>
        </w:rPr>
        <w:t>Ability to meet deadlines and handle multiple tasks, flexible in work schedules and possess good communication skills.</w:t>
      </w:r>
    </w:p>
    <w:p w:rsidR="00D810FA" w:rsidRPr="00E13003" w:rsidRDefault="00D058AC" w:rsidP="00E13003">
      <w:pPr>
        <w:pStyle w:val="NoSpacing"/>
        <w:numPr>
          <w:ilvl w:val="0"/>
          <w:numId w:val="21"/>
        </w:numPr>
        <w:jc w:val="both"/>
        <w:rPr>
          <w:rStyle w:val="SubtleEmphasis"/>
          <w:i w:val="0"/>
          <w:color w:val="auto"/>
        </w:rPr>
      </w:pPr>
      <w:r w:rsidRPr="00E13003">
        <w:rPr>
          <w:rStyle w:val="SubtleEmphasis"/>
          <w:i w:val="0"/>
          <w:color w:val="auto"/>
        </w:rPr>
        <w:t xml:space="preserve">Ability to write and maintain </w:t>
      </w:r>
      <w:r w:rsidRPr="00E13003">
        <w:rPr>
          <w:rStyle w:val="SubtleEmphasis"/>
          <w:b/>
          <w:i w:val="0"/>
          <w:color w:val="auto"/>
        </w:rPr>
        <w:t>technical documentation</w:t>
      </w:r>
      <w:r w:rsidRPr="00E13003">
        <w:rPr>
          <w:rStyle w:val="SubtleEmphasis"/>
          <w:i w:val="0"/>
          <w:color w:val="auto"/>
        </w:rPr>
        <w:t xml:space="preserve"> to describe Reports development, </w:t>
      </w:r>
      <w:r w:rsidR="00510C8B" w:rsidRPr="00E13003">
        <w:rPr>
          <w:rStyle w:val="SubtleEmphasis"/>
          <w:i w:val="0"/>
          <w:color w:val="auto"/>
        </w:rPr>
        <w:t>logic, coding, testing, changes</w:t>
      </w:r>
      <w:r w:rsidRPr="00E13003">
        <w:rPr>
          <w:rStyle w:val="SubtleEmphasis"/>
          <w:i w:val="0"/>
          <w:color w:val="auto"/>
        </w:rPr>
        <w:t xml:space="preserve"> and corrections.</w:t>
      </w:r>
    </w:p>
    <w:p w:rsidR="00B847FC" w:rsidRDefault="00B847FC" w:rsidP="00E13003">
      <w:pPr>
        <w:spacing w:after="0" w:line="240" w:lineRule="auto"/>
        <w:jc w:val="both"/>
        <w:rPr>
          <w:b/>
          <w:u w:val="single"/>
        </w:rPr>
      </w:pPr>
    </w:p>
    <w:p w:rsidR="006D200C" w:rsidRDefault="006D200C" w:rsidP="00E13003">
      <w:pPr>
        <w:spacing w:after="0" w:line="240" w:lineRule="auto"/>
        <w:jc w:val="both"/>
        <w:rPr>
          <w:b/>
          <w:u w:val="single"/>
        </w:rPr>
      </w:pPr>
    </w:p>
    <w:p w:rsidR="006D200C" w:rsidRPr="00033349" w:rsidRDefault="006D200C" w:rsidP="006D200C">
      <w:pPr>
        <w:pStyle w:val="Heading4"/>
        <w:shd w:val="clear" w:color="auto" w:fill="E0E0E0"/>
        <w:rPr>
          <w:i w:val="0"/>
          <w:color w:val="auto"/>
          <w:highlight w:val="lightGray"/>
        </w:rPr>
      </w:pPr>
      <w:r w:rsidRPr="00033349">
        <w:rPr>
          <w:rFonts w:asciiTheme="minorHAnsi" w:hAnsiTheme="minorHAnsi"/>
          <w:i w:val="0"/>
          <w:color w:val="auto"/>
          <w:highlight w:val="lightGray"/>
        </w:rPr>
        <w:lastRenderedPageBreak/>
        <w:t>COGNOS CERTIFICATIONS</w:t>
      </w:r>
    </w:p>
    <w:p w:rsidR="006D200C" w:rsidRDefault="006D200C" w:rsidP="006D200C">
      <w:pPr>
        <w:pStyle w:val="ListParagraph"/>
        <w:autoSpaceDE w:val="0"/>
        <w:autoSpaceDN w:val="0"/>
        <w:spacing w:after="0" w:line="240" w:lineRule="auto"/>
        <w:ind w:right="144"/>
        <w:rPr>
          <w:rFonts w:asciiTheme="minorHAnsi" w:hAnsiTheme="minorHAnsi"/>
        </w:rPr>
      </w:pPr>
    </w:p>
    <w:p w:rsidR="006D200C" w:rsidRPr="005D792B" w:rsidRDefault="006D200C" w:rsidP="006D200C">
      <w:pPr>
        <w:pStyle w:val="ListParagraph"/>
        <w:numPr>
          <w:ilvl w:val="0"/>
          <w:numId w:val="50"/>
        </w:numPr>
        <w:autoSpaceDE w:val="0"/>
        <w:autoSpaceDN w:val="0"/>
        <w:spacing w:after="0" w:line="240" w:lineRule="auto"/>
        <w:ind w:right="144"/>
        <w:rPr>
          <w:rFonts w:asciiTheme="minorHAnsi" w:hAnsiTheme="minorHAnsi"/>
        </w:rPr>
      </w:pPr>
      <w:r w:rsidRPr="005D792B">
        <w:rPr>
          <w:rFonts w:asciiTheme="minorHAnsi" w:hAnsiTheme="minorHAnsi"/>
        </w:rPr>
        <w:t>IBM Certified Designer - Cognos 10 BI Reports</w:t>
      </w:r>
    </w:p>
    <w:p w:rsidR="00FC5A71" w:rsidRDefault="00FC5A71" w:rsidP="00E13003">
      <w:pPr>
        <w:spacing w:after="0" w:line="240" w:lineRule="auto"/>
        <w:jc w:val="both"/>
        <w:rPr>
          <w:b/>
          <w:u w:val="single"/>
        </w:rPr>
      </w:pPr>
    </w:p>
    <w:p w:rsidR="00FC5A71" w:rsidRPr="00E13003" w:rsidRDefault="00FC5A71" w:rsidP="00E13003">
      <w:pPr>
        <w:spacing w:after="0" w:line="240" w:lineRule="auto"/>
        <w:jc w:val="both"/>
        <w:rPr>
          <w:b/>
          <w:u w:val="single"/>
        </w:rPr>
      </w:pPr>
    </w:p>
    <w:p w:rsidR="00E13003" w:rsidRPr="00E13003" w:rsidRDefault="00E13003" w:rsidP="00E13003">
      <w:pPr>
        <w:pStyle w:val="Heading4"/>
        <w:shd w:val="clear" w:color="auto" w:fill="E0E0E0"/>
        <w:rPr>
          <w:rFonts w:ascii="Calibri" w:hAnsi="Calibri" w:cs="Arial"/>
          <w:i w:val="0"/>
          <w:color w:val="auto"/>
        </w:rPr>
      </w:pPr>
      <w:r w:rsidRPr="00E13003">
        <w:rPr>
          <w:rFonts w:ascii="Calibri" w:hAnsi="Calibri" w:cs="Arial"/>
          <w:i w:val="0"/>
          <w:color w:val="auto"/>
        </w:rPr>
        <w:t xml:space="preserve">TECHNICAL SKILLS </w:t>
      </w:r>
    </w:p>
    <w:p w:rsidR="005B540C" w:rsidRPr="00E13003" w:rsidRDefault="005B540C" w:rsidP="00E13003">
      <w:pPr>
        <w:spacing w:after="0" w:line="240" w:lineRule="auto"/>
        <w:jc w:val="both"/>
        <w:rPr>
          <w:b/>
          <w:u w:val="single"/>
        </w:rPr>
      </w:pPr>
    </w:p>
    <w:tbl>
      <w:tblPr>
        <w:tblStyle w:val="TableGrid"/>
        <w:tblW w:w="10045" w:type="dxa"/>
        <w:tblInd w:w="828" w:type="dxa"/>
        <w:tblLook w:val="04A0"/>
      </w:tblPr>
      <w:tblGrid>
        <w:gridCol w:w="3322"/>
        <w:gridCol w:w="6723"/>
      </w:tblGrid>
      <w:tr w:rsidR="00966138" w:rsidRPr="00E13003" w:rsidTr="00E13003">
        <w:trPr>
          <w:trHeight w:val="627"/>
        </w:trPr>
        <w:tc>
          <w:tcPr>
            <w:tcW w:w="3322" w:type="dxa"/>
          </w:tcPr>
          <w:p w:rsidR="00966138" w:rsidRPr="00E13003" w:rsidRDefault="00966138" w:rsidP="00E13003">
            <w:pPr>
              <w:jc w:val="both"/>
              <w:rPr>
                <w:b/>
              </w:rPr>
            </w:pPr>
            <w:r w:rsidRPr="00E13003">
              <w:rPr>
                <w:b/>
              </w:rPr>
              <w:t>Cognos Tools</w:t>
            </w:r>
            <w:r w:rsidRPr="00E13003">
              <w:rPr>
                <w:b/>
              </w:rPr>
              <w:tab/>
            </w:r>
          </w:p>
        </w:tc>
        <w:tc>
          <w:tcPr>
            <w:tcW w:w="6723" w:type="dxa"/>
          </w:tcPr>
          <w:p w:rsidR="00966138" w:rsidRPr="00E13003" w:rsidRDefault="00FD63B7" w:rsidP="00E13003">
            <w:pPr>
              <w:jc w:val="both"/>
            </w:pPr>
            <w:r w:rsidRPr="00E13003">
              <w:t xml:space="preserve">Cognos </w:t>
            </w:r>
            <w:r w:rsidRPr="00E13003">
              <w:rPr>
                <w:b/>
              </w:rPr>
              <w:t>10.</w:t>
            </w:r>
            <w:r w:rsidR="00624DE2">
              <w:rPr>
                <w:b/>
              </w:rPr>
              <w:t>x</w:t>
            </w:r>
            <w:r w:rsidR="00856F6C" w:rsidRPr="00E13003">
              <w:t>and Cognos</w:t>
            </w:r>
            <w:r w:rsidR="00856F6C" w:rsidRPr="00E13003">
              <w:rPr>
                <w:b/>
              </w:rPr>
              <w:t xml:space="preserve"> 8.x</w:t>
            </w:r>
            <w:r w:rsidRPr="00E13003">
              <w:t xml:space="preserve">(Framework Manager, Report Studio, Query Studio, Analysis Studio, Event Studio, </w:t>
            </w:r>
            <w:r w:rsidR="00713320" w:rsidRPr="00E13003">
              <w:t xml:space="preserve">Business Insight, Advanced Business Insight and </w:t>
            </w:r>
            <w:r w:rsidRPr="00E13003">
              <w:t xml:space="preserve">Transformer), </w:t>
            </w:r>
            <w:r w:rsidRPr="00E13003">
              <w:rPr>
                <w:b/>
              </w:rPr>
              <w:t>Cognos Report Net</w:t>
            </w:r>
            <w:r w:rsidRPr="00E13003">
              <w:t xml:space="preserve"> (Report studio, Query Studio and    Framework   Manager), </w:t>
            </w:r>
            <w:r w:rsidRPr="00E13003">
              <w:rPr>
                <w:b/>
              </w:rPr>
              <w:t>Cognos EP BI series</w:t>
            </w:r>
            <w:r w:rsidRPr="00E13003">
              <w:t xml:space="preserve"> (Cognos Impromptu, Power Play, Transformer) and Access Manager.</w:t>
            </w:r>
          </w:p>
        </w:tc>
      </w:tr>
      <w:tr w:rsidR="00966138" w:rsidRPr="00E13003" w:rsidTr="00E13003">
        <w:trPr>
          <w:trHeight w:val="389"/>
        </w:trPr>
        <w:tc>
          <w:tcPr>
            <w:tcW w:w="3322" w:type="dxa"/>
          </w:tcPr>
          <w:p w:rsidR="00966138" w:rsidRPr="00E13003" w:rsidRDefault="00966138" w:rsidP="00E13003">
            <w:pPr>
              <w:jc w:val="both"/>
              <w:rPr>
                <w:b/>
              </w:rPr>
            </w:pPr>
            <w:r w:rsidRPr="00E13003">
              <w:rPr>
                <w:b/>
              </w:rPr>
              <w:t>Operating Systems</w:t>
            </w:r>
          </w:p>
        </w:tc>
        <w:tc>
          <w:tcPr>
            <w:tcW w:w="6723" w:type="dxa"/>
          </w:tcPr>
          <w:p w:rsidR="00966138" w:rsidRPr="00E13003" w:rsidRDefault="00966138" w:rsidP="00E13003">
            <w:pPr>
              <w:jc w:val="both"/>
            </w:pPr>
            <w:r w:rsidRPr="00E13003">
              <w:t>Windows (03, 98, NT, 2000, XP, Vista, 7), UNIX</w:t>
            </w:r>
          </w:p>
        </w:tc>
      </w:tr>
      <w:tr w:rsidR="00966138" w:rsidRPr="00E13003" w:rsidTr="00E13003">
        <w:trPr>
          <w:trHeight w:val="351"/>
        </w:trPr>
        <w:tc>
          <w:tcPr>
            <w:tcW w:w="3322" w:type="dxa"/>
          </w:tcPr>
          <w:p w:rsidR="00966138" w:rsidRPr="00E13003" w:rsidRDefault="00FD63B7" w:rsidP="00E13003">
            <w:pPr>
              <w:jc w:val="both"/>
              <w:rPr>
                <w:b/>
              </w:rPr>
            </w:pPr>
            <w:r w:rsidRPr="00E13003">
              <w:rPr>
                <w:b/>
              </w:rPr>
              <w:t>RDBMS</w:t>
            </w:r>
          </w:p>
        </w:tc>
        <w:tc>
          <w:tcPr>
            <w:tcW w:w="6723" w:type="dxa"/>
          </w:tcPr>
          <w:p w:rsidR="00966138" w:rsidRPr="00E13003" w:rsidRDefault="00966138" w:rsidP="00E13003">
            <w:pPr>
              <w:jc w:val="both"/>
            </w:pPr>
            <w:r w:rsidRPr="00E13003">
              <w:t xml:space="preserve"> SQL Server2005, Oracle 9i/10g</w:t>
            </w:r>
            <w:r w:rsidR="00DB3F5C">
              <w:t>/11g</w:t>
            </w:r>
            <w:r w:rsidR="00512B4A" w:rsidRPr="00E13003">
              <w:t>, DB2</w:t>
            </w:r>
          </w:p>
        </w:tc>
      </w:tr>
      <w:tr w:rsidR="00966138" w:rsidRPr="00E13003" w:rsidTr="00E13003">
        <w:trPr>
          <w:trHeight w:val="646"/>
        </w:trPr>
        <w:tc>
          <w:tcPr>
            <w:tcW w:w="3322" w:type="dxa"/>
          </w:tcPr>
          <w:p w:rsidR="00966138" w:rsidRPr="00E13003" w:rsidRDefault="00966138" w:rsidP="00E13003">
            <w:pPr>
              <w:jc w:val="both"/>
              <w:rPr>
                <w:b/>
              </w:rPr>
            </w:pPr>
            <w:r w:rsidRPr="00E13003">
              <w:rPr>
                <w:b/>
              </w:rPr>
              <w:t>Data Modeling</w:t>
            </w:r>
          </w:p>
        </w:tc>
        <w:tc>
          <w:tcPr>
            <w:tcW w:w="6723" w:type="dxa"/>
          </w:tcPr>
          <w:p w:rsidR="00966138" w:rsidRPr="00E13003" w:rsidRDefault="00966138" w:rsidP="00E13003">
            <w:pPr>
              <w:jc w:val="both"/>
            </w:pPr>
            <w:r w:rsidRPr="00E13003">
              <w:t>Dimensional Data Modeling, Star Schema Modeling, Snow-Flake Schema Modeling</w:t>
            </w:r>
          </w:p>
        </w:tc>
      </w:tr>
      <w:tr w:rsidR="00966138" w:rsidRPr="00E13003" w:rsidTr="00E13003">
        <w:trPr>
          <w:trHeight w:val="655"/>
        </w:trPr>
        <w:tc>
          <w:tcPr>
            <w:tcW w:w="3322" w:type="dxa"/>
          </w:tcPr>
          <w:p w:rsidR="00966138" w:rsidRPr="00E13003" w:rsidRDefault="00966138" w:rsidP="00E13003">
            <w:pPr>
              <w:jc w:val="both"/>
              <w:rPr>
                <w:b/>
              </w:rPr>
            </w:pPr>
            <w:r w:rsidRPr="00E13003">
              <w:rPr>
                <w:b/>
              </w:rPr>
              <w:t>Programming</w:t>
            </w:r>
            <w:r w:rsidRPr="00E13003">
              <w:rPr>
                <w:b/>
              </w:rPr>
              <w:tab/>
            </w:r>
          </w:p>
        </w:tc>
        <w:tc>
          <w:tcPr>
            <w:tcW w:w="6723" w:type="dxa"/>
          </w:tcPr>
          <w:p w:rsidR="00966138" w:rsidRPr="00E13003" w:rsidRDefault="00966138" w:rsidP="00E13003">
            <w:pPr>
              <w:jc w:val="both"/>
            </w:pPr>
            <w:r w:rsidRPr="00E13003">
              <w:t>SQL, PL/SQL, Embedded SQL, UNIX Shell Scripting, C, Java, C# HTML 4.0, DHTML</w:t>
            </w:r>
          </w:p>
        </w:tc>
      </w:tr>
      <w:tr w:rsidR="00856F6C" w:rsidRPr="00E13003" w:rsidTr="00E13003">
        <w:trPr>
          <w:trHeight w:val="484"/>
        </w:trPr>
        <w:tc>
          <w:tcPr>
            <w:tcW w:w="3322" w:type="dxa"/>
          </w:tcPr>
          <w:p w:rsidR="00856F6C" w:rsidRPr="00E13003" w:rsidRDefault="00856F6C" w:rsidP="00E13003">
            <w:pPr>
              <w:jc w:val="both"/>
              <w:rPr>
                <w:b/>
              </w:rPr>
            </w:pPr>
            <w:r w:rsidRPr="00E13003">
              <w:rPr>
                <w:b/>
              </w:rPr>
              <w:t>Applications</w:t>
            </w:r>
          </w:p>
        </w:tc>
        <w:tc>
          <w:tcPr>
            <w:tcW w:w="6723" w:type="dxa"/>
          </w:tcPr>
          <w:p w:rsidR="00856F6C" w:rsidRPr="00E13003" w:rsidRDefault="00856F6C" w:rsidP="00E13003">
            <w:pPr>
              <w:jc w:val="both"/>
            </w:pPr>
            <w:r w:rsidRPr="00E13003">
              <w:t>MS Office, MS Word, Excel, Visio, PowerPoint</w:t>
            </w:r>
            <w:r w:rsidR="00DB3F5C">
              <w:t>, Toad</w:t>
            </w:r>
          </w:p>
        </w:tc>
      </w:tr>
    </w:tbl>
    <w:p w:rsidR="00247D6E" w:rsidRDefault="00247D6E" w:rsidP="00247D6E">
      <w:pPr>
        <w:pStyle w:val="Heading4"/>
        <w:rPr>
          <w:rFonts w:ascii="Calibri" w:hAnsi="Calibri" w:cs="Arial"/>
          <w:i w:val="0"/>
          <w:color w:val="auto"/>
        </w:rPr>
      </w:pPr>
    </w:p>
    <w:p w:rsidR="00E13003" w:rsidRPr="00E13003" w:rsidRDefault="00E13003" w:rsidP="00E13003">
      <w:pPr>
        <w:pStyle w:val="Heading4"/>
        <w:shd w:val="clear" w:color="auto" w:fill="E0E0E0"/>
        <w:rPr>
          <w:rFonts w:ascii="Calibri" w:hAnsi="Calibri" w:cs="Arial"/>
          <w:i w:val="0"/>
          <w:color w:val="auto"/>
        </w:rPr>
      </w:pPr>
      <w:r w:rsidRPr="00EF2800">
        <w:rPr>
          <w:rFonts w:ascii="Calibri" w:hAnsi="Calibri" w:cs="Arial"/>
          <w:i w:val="0"/>
          <w:color w:val="auto"/>
        </w:rPr>
        <w:t>PROFESSIONAL EXPERIENCE</w:t>
      </w:r>
    </w:p>
    <w:p w:rsidR="004427DD" w:rsidRDefault="004427DD" w:rsidP="00E13003">
      <w:pPr>
        <w:spacing w:after="0" w:line="240" w:lineRule="auto"/>
        <w:jc w:val="both"/>
        <w:rPr>
          <w:b/>
          <w:u w:val="single"/>
        </w:rPr>
      </w:pPr>
    </w:p>
    <w:p w:rsidR="00733E1D" w:rsidRPr="00033349" w:rsidRDefault="00733E1D" w:rsidP="00733E1D">
      <w:pPr>
        <w:pStyle w:val="Heading4"/>
        <w:shd w:val="clear" w:color="auto" w:fill="E0E0E0"/>
        <w:rPr>
          <w:rFonts w:asciiTheme="minorHAnsi" w:hAnsiTheme="minorHAnsi" w:cs="Arial"/>
          <w:i w:val="0"/>
          <w:color w:val="auto"/>
        </w:rPr>
      </w:pPr>
      <w:r w:rsidRPr="00033349">
        <w:rPr>
          <w:rFonts w:asciiTheme="minorHAnsi" w:hAnsiTheme="minorHAnsi" w:cs="Arial"/>
          <w:i w:val="0"/>
          <w:color w:val="auto"/>
        </w:rPr>
        <w:t>Client: Peoples Natural Gas, Pittsburgh, PA</w:t>
      </w:r>
      <w:r w:rsidRPr="00033349">
        <w:rPr>
          <w:rFonts w:asciiTheme="minorHAnsi" w:hAnsiTheme="minorHAnsi" w:cs="Arial"/>
          <w:i w:val="0"/>
          <w:color w:val="auto"/>
        </w:rPr>
        <w:tab/>
      </w:r>
      <w:r w:rsidRPr="00033349">
        <w:rPr>
          <w:rFonts w:asciiTheme="minorHAnsi" w:hAnsiTheme="minorHAnsi" w:cs="Arial"/>
          <w:i w:val="0"/>
          <w:color w:val="auto"/>
        </w:rPr>
        <w:tab/>
      </w:r>
      <w:r w:rsidRPr="00033349">
        <w:rPr>
          <w:rFonts w:asciiTheme="minorHAnsi" w:hAnsiTheme="minorHAnsi" w:cs="Arial"/>
          <w:i w:val="0"/>
          <w:color w:val="auto"/>
        </w:rPr>
        <w:tab/>
      </w:r>
      <w:r w:rsidRPr="00033349">
        <w:rPr>
          <w:rFonts w:asciiTheme="minorHAnsi" w:hAnsiTheme="minorHAnsi" w:cs="Arial"/>
          <w:i w:val="0"/>
          <w:color w:val="auto"/>
        </w:rPr>
        <w:tab/>
      </w:r>
      <w:r w:rsidRPr="00033349">
        <w:rPr>
          <w:rFonts w:asciiTheme="minorHAnsi" w:hAnsiTheme="minorHAnsi" w:cs="Arial"/>
          <w:i w:val="0"/>
          <w:color w:val="auto"/>
        </w:rPr>
        <w:tab/>
      </w:r>
      <w:r w:rsidRPr="00033349">
        <w:rPr>
          <w:rFonts w:asciiTheme="minorHAnsi" w:hAnsiTheme="minorHAnsi" w:cs="Arial"/>
          <w:i w:val="0"/>
          <w:color w:val="auto"/>
        </w:rPr>
        <w:tab/>
      </w:r>
      <w:r w:rsidRPr="00033349">
        <w:rPr>
          <w:rFonts w:asciiTheme="minorHAnsi" w:hAnsiTheme="minorHAnsi" w:cs="Arial"/>
          <w:i w:val="0"/>
          <w:color w:val="auto"/>
        </w:rPr>
        <w:tab/>
        <w:t xml:space="preserve">         Aug 2014 – Till Date</w:t>
      </w:r>
    </w:p>
    <w:p w:rsidR="00733E1D" w:rsidRPr="00033349" w:rsidRDefault="00733E1D" w:rsidP="00733E1D">
      <w:pPr>
        <w:pStyle w:val="Heading4"/>
        <w:shd w:val="clear" w:color="auto" w:fill="E0E0E0"/>
        <w:rPr>
          <w:rFonts w:asciiTheme="minorHAnsi" w:hAnsiTheme="minorHAnsi" w:cs="Arial"/>
          <w:i w:val="0"/>
          <w:color w:val="auto"/>
        </w:rPr>
      </w:pPr>
      <w:r w:rsidRPr="00033349">
        <w:rPr>
          <w:rFonts w:asciiTheme="minorHAnsi" w:hAnsiTheme="minorHAnsi" w:cs="Arial"/>
          <w:i w:val="0"/>
          <w:color w:val="auto"/>
        </w:rPr>
        <w:t xml:space="preserve">Role: Cognos Admin/Developer  </w:t>
      </w:r>
    </w:p>
    <w:p w:rsidR="00733E1D" w:rsidRPr="00C10A3D" w:rsidRDefault="00733E1D" w:rsidP="00733E1D">
      <w:pPr>
        <w:spacing w:after="0" w:line="240" w:lineRule="auto"/>
        <w:jc w:val="both"/>
        <w:rPr>
          <w:rFonts w:asciiTheme="minorHAnsi" w:hAnsiTheme="minorHAnsi"/>
          <w:bCs/>
        </w:rPr>
      </w:pPr>
    </w:p>
    <w:p w:rsidR="00733E1D" w:rsidRPr="00033349" w:rsidRDefault="00733E1D" w:rsidP="00733E1D">
      <w:pPr>
        <w:spacing w:after="0" w:line="240" w:lineRule="auto"/>
        <w:jc w:val="both"/>
        <w:rPr>
          <w:rFonts w:asciiTheme="minorHAnsi" w:hAnsiTheme="minorHAnsi"/>
          <w:b/>
          <w:bCs/>
        </w:rPr>
      </w:pPr>
      <w:r w:rsidRPr="00033349">
        <w:rPr>
          <w:rFonts w:asciiTheme="minorHAnsi" w:hAnsiTheme="minorHAnsi"/>
          <w:b/>
          <w:bCs/>
        </w:rPr>
        <w:t>Responsibilities:</w:t>
      </w:r>
    </w:p>
    <w:p w:rsidR="00733E1D" w:rsidRPr="00C10A3D" w:rsidRDefault="00733E1D" w:rsidP="00733E1D">
      <w:pPr>
        <w:spacing w:after="0" w:line="240" w:lineRule="auto"/>
        <w:jc w:val="both"/>
        <w:rPr>
          <w:rFonts w:asciiTheme="minorHAnsi" w:hAnsiTheme="minorHAnsi"/>
          <w:bCs/>
        </w:rPr>
      </w:pP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Responsible for creating user groups and roles to manage security in Cognos Connection and Access Rights of the reports for the end users.</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Created database, physical, and presentation layers in framework Manager, defining appropriate relationship between query subjects and fact tables.</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Developed the packages in Framework manager and published into the Cognos connection server.</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Modifying the existed report based upon the changes requested by end users.</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 xml:space="preserve">Developed multi-dimensional cubes using Power Play Transformer and imported them into Framework </w:t>
      </w:r>
    </w:p>
    <w:p w:rsidR="00733E1D" w:rsidRPr="00C10A3D" w:rsidRDefault="00733E1D" w:rsidP="00733E1D">
      <w:pPr>
        <w:pStyle w:val="ListParagraph"/>
        <w:spacing w:after="0" w:line="240" w:lineRule="auto"/>
        <w:jc w:val="both"/>
        <w:rPr>
          <w:rFonts w:asciiTheme="minorHAnsi" w:hAnsiTheme="minorHAnsi"/>
        </w:rPr>
      </w:pPr>
      <w:r w:rsidRPr="00C10A3D">
        <w:rPr>
          <w:rFonts w:asciiTheme="minorHAnsi" w:hAnsiTheme="minorHAnsi"/>
        </w:rPr>
        <w:t>Manager, created packages and published cube data to open in Report Studio and Analysis Studio for Reporting and Analysis.</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Created analysis studio reports with context filters, and uses hide, suppress rows/columns property for better analysis and performance.</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Created crosstab reports in report studio by joining different packages into single union query, uses filters, date prompt page.</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 xml:space="preserve">Created list reports in report studio, and used these reports as data source in powerplay transformer. </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Responsible for any admin related issues and server maintenances.</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Responsible for running month end reporting jobs using Cognos connection.</w:t>
      </w:r>
    </w:p>
    <w:p w:rsidR="00733E1D" w:rsidRPr="00C10A3D" w:rsidRDefault="00733E1D" w:rsidP="00733E1D">
      <w:pPr>
        <w:pStyle w:val="ListParagraph"/>
        <w:numPr>
          <w:ilvl w:val="0"/>
          <w:numId w:val="34"/>
        </w:numPr>
        <w:spacing w:after="0" w:line="240" w:lineRule="auto"/>
        <w:jc w:val="both"/>
        <w:rPr>
          <w:rFonts w:asciiTheme="minorHAnsi" w:hAnsiTheme="minorHAnsi"/>
        </w:rPr>
      </w:pPr>
      <w:r w:rsidRPr="00C10A3D">
        <w:rPr>
          <w:rFonts w:asciiTheme="minorHAnsi" w:hAnsiTheme="minorHAnsi"/>
        </w:rPr>
        <w:t>Prepared Cognos training documents for end users.</w:t>
      </w:r>
    </w:p>
    <w:p w:rsidR="00733E1D" w:rsidRPr="00C10A3D" w:rsidRDefault="00733E1D" w:rsidP="00733E1D">
      <w:pPr>
        <w:pStyle w:val="ListParagraph"/>
        <w:spacing w:after="0" w:line="240" w:lineRule="auto"/>
        <w:jc w:val="both"/>
        <w:rPr>
          <w:rFonts w:asciiTheme="minorHAnsi" w:hAnsiTheme="minorHAnsi"/>
        </w:rPr>
      </w:pPr>
    </w:p>
    <w:p w:rsidR="00733E1D" w:rsidRPr="00C10A3D" w:rsidRDefault="00733E1D" w:rsidP="00733E1D">
      <w:pPr>
        <w:spacing w:after="0" w:line="240" w:lineRule="auto"/>
        <w:jc w:val="both"/>
        <w:rPr>
          <w:rFonts w:asciiTheme="minorHAnsi" w:eastAsia="MS Mincho" w:hAnsiTheme="minorHAnsi"/>
        </w:rPr>
      </w:pPr>
      <w:r w:rsidRPr="00A97027">
        <w:rPr>
          <w:rFonts w:asciiTheme="minorHAnsi" w:hAnsiTheme="minorHAnsi"/>
          <w:b/>
        </w:rPr>
        <w:lastRenderedPageBreak/>
        <w:t>Environment:</w:t>
      </w:r>
      <w:r w:rsidRPr="00C10A3D">
        <w:rPr>
          <w:rFonts w:asciiTheme="minorHAnsi" w:eastAsia="MS Mincho" w:hAnsiTheme="minorHAnsi"/>
        </w:rPr>
        <w:t>Cognos 10.2 (Report Studio, Query Studio, Framework Manager, Analysis Studio), Powerplay Transformer SQL Server 2008, Windows Server.</w:t>
      </w:r>
    </w:p>
    <w:p w:rsidR="00733E1D" w:rsidRPr="00A97027" w:rsidRDefault="00733E1D" w:rsidP="00E13003">
      <w:pPr>
        <w:spacing w:after="0" w:line="240" w:lineRule="auto"/>
        <w:jc w:val="both"/>
        <w:rPr>
          <w:u w:val="single"/>
        </w:rPr>
      </w:pPr>
    </w:p>
    <w:p w:rsidR="00733E1D" w:rsidRPr="00E13003" w:rsidRDefault="00733E1D" w:rsidP="00E13003">
      <w:pPr>
        <w:spacing w:after="0" w:line="240" w:lineRule="auto"/>
        <w:jc w:val="both"/>
        <w:rPr>
          <w:b/>
          <w:u w:val="single"/>
        </w:rPr>
      </w:pPr>
    </w:p>
    <w:p w:rsidR="00BF53F8" w:rsidRPr="0072569E" w:rsidRDefault="00BF53F8" w:rsidP="0072569E">
      <w:pPr>
        <w:pStyle w:val="Heading4"/>
        <w:shd w:val="clear" w:color="auto" w:fill="E0E0E0"/>
        <w:rPr>
          <w:rFonts w:ascii="Calibri" w:hAnsi="Calibri" w:cs="Arial"/>
          <w:i w:val="0"/>
          <w:color w:val="auto"/>
        </w:rPr>
      </w:pPr>
      <w:r w:rsidRPr="0072569E">
        <w:rPr>
          <w:rFonts w:ascii="Calibri" w:hAnsi="Calibri" w:cs="Arial"/>
          <w:i w:val="0"/>
          <w:color w:val="auto"/>
        </w:rPr>
        <w:t>Client: UPMC</w:t>
      </w:r>
      <w:r w:rsidR="00DD322F">
        <w:rPr>
          <w:rFonts w:ascii="Calibri" w:hAnsi="Calibri" w:cs="Arial"/>
          <w:i w:val="0"/>
          <w:color w:val="auto"/>
        </w:rPr>
        <w:t xml:space="preserve"> Health Plan, Pittsburgh, PA</w:t>
      </w:r>
      <w:r w:rsidR="00DD322F">
        <w:rPr>
          <w:rFonts w:ascii="Calibri" w:hAnsi="Calibri" w:cs="Arial"/>
          <w:i w:val="0"/>
          <w:color w:val="auto"/>
        </w:rPr>
        <w:tab/>
      </w:r>
      <w:r w:rsidR="00DD322F">
        <w:rPr>
          <w:rFonts w:ascii="Calibri" w:hAnsi="Calibri" w:cs="Arial"/>
          <w:i w:val="0"/>
          <w:color w:val="auto"/>
        </w:rPr>
        <w:tab/>
      </w:r>
      <w:r w:rsidR="00DD322F">
        <w:rPr>
          <w:rFonts w:ascii="Calibri" w:hAnsi="Calibri" w:cs="Arial"/>
          <w:i w:val="0"/>
          <w:color w:val="auto"/>
        </w:rPr>
        <w:tab/>
      </w:r>
      <w:r w:rsidR="00DD322F">
        <w:rPr>
          <w:rFonts w:ascii="Calibri" w:hAnsi="Calibri" w:cs="Arial"/>
          <w:i w:val="0"/>
          <w:color w:val="auto"/>
        </w:rPr>
        <w:tab/>
      </w:r>
      <w:r w:rsidR="00DD322F">
        <w:rPr>
          <w:rFonts w:ascii="Calibri" w:hAnsi="Calibri" w:cs="Arial"/>
          <w:i w:val="0"/>
          <w:color w:val="auto"/>
        </w:rPr>
        <w:tab/>
      </w:r>
      <w:r w:rsidR="00DD322F">
        <w:rPr>
          <w:rFonts w:ascii="Calibri" w:hAnsi="Calibri" w:cs="Arial"/>
          <w:i w:val="0"/>
          <w:color w:val="auto"/>
        </w:rPr>
        <w:tab/>
      </w:r>
      <w:r w:rsidR="00DD322F">
        <w:rPr>
          <w:rFonts w:ascii="Calibri" w:hAnsi="Calibri" w:cs="Arial"/>
          <w:i w:val="0"/>
          <w:color w:val="auto"/>
        </w:rPr>
        <w:tab/>
      </w:r>
      <w:r w:rsidR="00875BBB">
        <w:rPr>
          <w:rFonts w:ascii="Calibri" w:hAnsi="Calibri" w:cs="Arial"/>
          <w:i w:val="0"/>
          <w:color w:val="auto"/>
        </w:rPr>
        <w:t>Oct 2012 – Jul 2014</w:t>
      </w:r>
    </w:p>
    <w:p w:rsidR="00980698" w:rsidRPr="00C00A39" w:rsidRDefault="00980698" w:rsidP="00E13003">
      <w:pPr>
        <w:spacing w:after="0" w:line="240" w:lineRule="auto"/>
        <w:jc w:val="both"/>
        <w:rPr>
          <w:b/>
          <w:bCs/>
        </w:rPr>
      </w:pPr>
      <w:r w:rsidRPr="00C00A39">
        <w:rPr>
          <w:b/>
          <w:bCs/>
        </w:rPr>
        <w:t xml:space="preserve">Role: </w:t>
      </w:r>
      <w:r w:rsidR="00792290" w:rsidRPr="00C00A39">
        <w:rPr>
          <w:b/>
          <w:bCs/>
        </w:rPr>
        <w:t xml:space="preserve">Sr. </w:t>
      </w:r>
      <w:r w:rsidRPr="00C00A39">
        <w:rPr>
          <w:b/>
          <w:bCs/>
        </w:rPr>
        <w:t xml:space="preserve">Cognos </w:t>
      </w:r>
      <w:r w:rsidR="00C92E01">
        <w:rPr>
          <w:b/>
          <w:bCs/>
        </w:rPr>
        <w:t>Developer</w:t>
      </w:r>
    </w:p>
    <w:p w:rsidR="00BF53F8" w:rsidRPr="00C00A39" w:rsidRDefault="00980698" w:rsidP="00E13003">
      <w:pPr>
        <w:spacing w:after="0" w:line="240" w:lineRule="auto"/>
        <w:jc w:val="both"/>
        <w:rPr>
          <w:b/>
          <w:bCs/>
        </w:rPr>
      </w:pPr>
      <w:r w:rsidRPr="00CB5A86">
        <w:rPr>
          <w:b/>
          <w:bCs/>
        </w:rPr>
        <w:t>Responsibilities:</w:t>
      </w:r>
    </w:p>
    <w:p w:rsidR="00F12CB1" w:rsidRPr="00C00A39" w:rsidRDefault="00F12CB1" w:rsidP="00E13003">
      <w:pPr>
        <w:spacing w:after="0" w:line="240" w:lineRule="auto"/>
        <w:jc w:val="both"/>
        <w:rPr>
          <w:b/>
          <w:bCs/>
        </w:rPr>
      </w:pPr>
    </w:p>
    <w:p w:rsidR="00ED3B2E" w:rsidRPr="00DC2514" w:rsidRDefault="00ED3B2E" w:rsidP="00ED3B2E">
      <w:pPr>
        <w:numPr>
          <w:ilvl w:val="0"/>
          <w:numId w:val="34"/>
        </w:numPr>
        <w:spacing w:after="0" w:line="240" w:lineRule="auto"/>
        <w:jc w:val="both"/>
        <w:rPr>
          <w:bCs/>
        </w:rPr>
      </w:pPr>
      <w:r w:rsidRPr="00C04D96">
        <w:t xml:space="preserve">Interacted with business analyst to gather </w:t>
      </w:r>
      <w:r w:rsidRPr="00C04D96">
        <w:rPr>
          <w:b/>
        </w:rPr>
        <w:t>business requirements</w:t>
      </w:r>
      <w:r w:rsidRPr="00C04D96">
        <w:t>.</w:t>
      </w:r>
    </w:p>
    <w:p w:rsidR="00ED3B2E" w:rsidRPr="00E13003" w:rsidRDefault="00ED3B2E" w:rsidP="00ED3B2E">
      <w:pPr>
        <w:pStyle w:val="ListParagraph"/>
        <w:numPr>
          <w:ilvl w:val="0"/>
          <w:numId w:val="34"/>
        </w:numPr>
        <w:spacing w:after="0" w:line="240" w:lineRule="auto"/>
        <w:jc w:val="both"/>
      </w:pPr>
      <w:r w:rsidRPr="00E13003">
        <w:t xml:space="preserve">Involved in </w:t>
      </w:r>
      <w:r w:rsidRPr="00E13003">
        <w:rPr>
          <w:b/>
        </w:rPr>
        <w:t>designing functional</w:t>
      </w:r>
      <w:r w:rsidRPr="00E13003">
        <w:t xml:space="preserve"> documentation.</w:t>
      </w:r>
    </w:p>
    <w:p w:rsidR="00ED3B2E" w:rsidRPr="00E13003" w:rsidRDefault="00ED3B2E" w:rsidP="00ED3B2E">
      <w:pPr>
        <w:pStyle w:val="ListParagraph"/>
        <w:numPr>
          <w:ilvl w:val="0"/>
          <w:numId w:val="34"/>
        </w:numPr>
        <w:spacing w:after="0" w:line="240" w:lineRule="auto"/>
        <w:jc w:val="both"/>
      </w:pPr>
      <w:r w:rsidRPr="00E13003">
        <w:t xml:space="preserve">Created </w:t>
      </w:r>
      <w:r w:rsidRPr="00E13003">
        <w:rPr>
          <w:b/>
        </w:rPr>
        <w:t>Technical design document</w:t>
      </w:r>
      <w:r w:rsidRPr="00E13003">
        <w:t xml:space="preserve"> for Report studio reports based on Functional specifications.</w:t>
      </w:r>
    </w:p>
    <w:p w:rsidR="00ED3B2E" w:rsidRPr="00E13003" w:rsidRDefault="00ED3B2E" w:rsidP="00ED3B2E">
      <w:pPr>
        <w:pStyle w:val="ListParagraph"/>
        <w:numPr>
          <w:ilvl w:val="0"/>
          <w:numId w:val="34"/>
        </w:numPr>
        <w:spacing w:after="0" w:line="240" w:lineRule="auto"/>
        <w:jc w:val="both"/>
      </w:pPr>
      <w:r w:rsidRPr="00E13003">
        <w:t>Performing Report Rationalization during requirement gathering.</w:t>
      </w:r>
    </w:p>
    <w:p w:rsidR="00ED3B2E" w:rsidRPr="00C105C7" w:rsidRDefault="00ED3B2E" w:rsidP="00ED3B2E">
      <w:pPr>
        <w:pStyle w:val="ListParagraph"/>
        <w:numPr>
          <w:ilvl w:val="0"/>
          <w:numId w:val="34"/>
        </w:numPr>
        <w:spacing w:after="0" w:line="240" w:lineRule="auto"/>
        <w:jc w:val="both"/>
        <w:rPr>
          <w:bCs/>
        </w:rPr>
      </w:pPr>
      <w:r w:rsidRPr="00E13003">
        <w:t>Worked in</w:t>
      </w:r>
      <w:r w:rsidRPr="00E13003">
        <w:rPr>
          <w:b/>
          <w:bCs/>
        </w:rPr>
        <w:t>Framework Manager</w:t>
      </w:r>
      <w:r w:rsidRPr="00E13003">
        <w:t xml:space="preserve"> to develop (business logic by creating prompts, folders, calculated columns, joins </w:t>
      </w:r>
    </w:p>
    <w:p w:rsidR="00ED3B2E" w:rsidRPr="00C105C7" w:rsidRDefault="00ED3B2E" w:rsidP="00ED3B2E">
      <w:pPr>
        <w:pStyle w:val="ListParagraph"/>
        <w:spacing w:after="0" w:line="240" w:lineRule="auto"/>
        <w:ind w:left="0"/>
        <w:jc w:val="both"/>
        <w:rPr>
          <w:bCs/>
        </w:rPr>
      </w:pPr>
      <w:r>
        <w:tab/>
      </w:r>
      <w:r w:rsidRPr="00E13003">
        <w:t xml:space="preserve">and naming convention) and deployed packages to the </w:t>
      </w:r>
      <w:r w:rsidRPr="00C105C7">
        <w:rPr>
          <w:bCs/>
        </w:rPr>
        <w:t xml:space="preserve">Cognos Connection. </w:t>
      </w:r>
    </w:p>
    <w:p w:rsidR="00ED3B2E" w:rsidRPr="00C105C7" w:rsidRDefault="00ED3B2E" w:rsidP="00ED3B2E">
      <w:pPr>
        <w:pStyle w:val="ListParagraph"/>
        <w:numPr>
          <w:ilvl w:val="0"/>
          <w:numId w:val="34"/>
        </w:numPr>
        <w:spacing w:after="0" w:line="240" w:lineRule="auto"/>
        <w:jc w:val="both"/>
        <w:rPr>
          <w:bCs/>
        </w:rPr>
      </w:pPr>
      <w:r w:rsidRPr="00E13003">
        <w:t xml:space="preserve">Used </w:t>
      </w:r>
      <w:r w:rsidRPr="00E13003">
        <w:rPr>
          <w:b/>
        </w:rPr>
        <w:t>Dimensional modeling (DMR) and Relational modeling</w:t>
      </w:r>
      <w:r w:rsidRPr="00E13003">
        <w:t xml:space="preserve"> techniques to develop Framework Manager Models.</w:t>
      </w:r>
    </w:p>
    <w:p w:rsidR="00ED3B2E" w:rsidRPr="00C105C7" w:rsidRDefault="00ED3B2E" w:rsidP="00ED3B2E">
      <w:pPr>
        <w:pStyle w:val="ListParagraph"/>
        <w:numPr>
          <w:ilvl w:val="0"/>
          <w:numId w:val="34"/>
        </w:numPr>
        <w:spacing w:after="0" w:line="240" w:lineRule="auto"/>
        <w:jc w:val="both"/>
        <w:rPr>
          <w:bCs/>
        </w:rPr>
      </w:pPr>
      <w:r w:rsidRPr="00E13003">
        <w:t xml:space="preserve">Created </w:t>
      </w:r>
      <w:r w:rsidRPr="00E13003">
        <w:rPr>
          <w:b/>
        </w:rPr>
        <w:t>Database Layer, Intermediate layer and Presentation Layer</w:t>
      </w:r>
      <w:r w:rsidRPr="00E13003">
        <w:t xml:space="preserve">, defining appropriate relationship between </w:t>
      </w:r>
    </w:p>
    <w:p w:rsidR="00ED3B2E" w:rsidRPr="00DC2514" w:rsidRDefault="00ED3B2E" w:rsidP="00ED3B2E">
      <w:pPr>
        <w:pStyle w:val="ListParagraph"/>
        <w:spacing w:after="0" w:line="240" w:lineRule="auto"/>
        <w:ind w:left="0"/>
        <w:jc w:val="both"/>
        <w:rPr>
          <w:bCs/>
        </w:rPr>
      </w:pPr>
      <w:r>
        <w:tab/>
      </w:r>
      <w:r w:rsidRPr="00E13003">
        <w:t>query subjects and Fact Table in Framework Manager.</w:t>
      </w:r>
    </w:p>
    <w:p w:rsidR="00ED3B2E" w:rsidRPr="00C04D96" w:rsidRDefault="00ED3B2E" w:rsidP="00ED3B2E">
      <w:pPr>
        <w:numPr>
          <w:ilvl w:val="0"/>
          <w:numId w:val="34"/>
        </w:numPr>
        <w:spacing w:after="0" w:line="240" w:lineRule="auto"/>
        <w:jc w:val="both"/>
      </w:pPr>
      <w:r w:rsidRPr="00C04D96">
        <w:t xml:space="preserve">Worked with user profiles to </w:t>
      </w:r>
      <w:r w:rsidRPr="00C04D96">
        <w:rPr>
          <w:b/>
          <w:bCs/>
        </w:rPr>
        <w:t>ensure security</w:t>
      </w:r>
      <w:r w:rsidRPr="00C04D96">
        <w:t xml:space="preserve"> by restricting user access to data based on the individual user.</w:t>
      </w:r>
    </w:p>
    <w:p w:rsidR="00ED3B2E" w:rsidRPr="00C04D96" w:rsidRDefault="00ED3B2E" w:rsidP="00ED3B2E">
      <w:pPr>
        <w:numPr>
          <w:ilvl w:val="0"/>
          <w:numId w:val="34"/>
        </w:numPr>
        <w:spacing w:after="0" w:line="240" w:lineRule="auto"/>
        <w:jc w:val="both"/>
        <w:rPr>
          <w:b/>
          <w:bCs/>
        </w:rPr>
      </w:pPr>
      <w:r w:rsidRPr="00C04D96">
        <w:rPr>
          <w:bCs/>
        </w:rPr>
        <w:t>Worked onPage explorer, query explorer</w:t>
      </w:r>
      <w:r w:rsidRPr="00C04D96">
        <w:t>, and condition explorers were used to manage the content of the reports in Report Studio.</w:t>
      </w:r>
    </w:p>
    <w:p w:rsidR="00ED3B2E" w:rsidRPr="00C04D96" w:rsidRDefault="00ED3B2E" w:rsidP="00ED3B2E">
      <w:pPr>
        <w:pStyle w:val="NormalWeb"/>
        <w:numPr>
          <w:ilvl w:val="0"/>
          <w:numId w:val="34"/>
        </w:numPr>
        <w:spacing w:after="0" w:line="240" w:lineRule="auto"/>
        <w:jc w:val="both"/>
        <w:rPr>
          <w:rFonts w:ascii="Calibri" w:eastAsia="Calibri" w:hAnsi="Calibri"/>
          <w:sz w:val="22"/>
          <w:szCs w:val="22"/>
        </w:rPr>
      </w:pPr>
      <w:r w:rsidRPr="00C04D96">
        <w:rPr>
          <w:rFonts w:ascii="Calibri" w:eastAsia="Calibri" w:hAnsi="Calibri"/>
          <w:bCs/>
          <w:sz w:val="22"/>
          <w:szCs w:val="22"/>
        </w:rPr>
        <w:t>Developed</w:t>
      </w:r>
      <w:r w:rsidRPr="00C04D96">
        <w:rPr>
          <w:rFonts w:ascii="Calibri" w:eastAsia="Calibri" w:hAnsi="Calibri"/>
          <w:b/>
          <w:bCs/>
          <w:sz w:val="22"/>
          <w:szCs w:val="22"/>
        </w:rPr>
        <w:t xml:space="preserve"> dashboards </w:t>
      </w:r>
      <w:r w:rsidRPr="00C04D96">
        <w:rPr>
          <w:rFonts w:ascii="Calibri" w:eastAsia="Calibri" w:hAnsi="Calibri"/>
          <w:sz w:val="22"/>
          <w:szCs w:val="22"/>
        </w:rPr>
        <w:t xml:space="preserve">comprising of </w:t>
      </w:r>
      <w:r w:rsidRPr="00C04D96">
        <w:rPr>
          <w:rFonts w:ascii="Calibri" w:eastAsia="Calibri" w:hAnsi="Calibri"/>
          <w:b/>
          <w:bCs/>
          <w:sz w:val="22"/>
          <w:szCs w:val="22"/>
        </w:rPr>
        <w:t>list reports, cross-tab reports and chart reports</w:t>
      </w:r>
      <w:r w:rsidRPr="00C04D96">
        <w:rPr>
          <w:rFonts w:ascii="Calibri" w:eastAsia="Calibri" w:hAnsi="Calibri"/>
          <w:sz w:val="22"/>
          <w:szCs w:val="22"/>
        </w:rPr>
        <w:t xml:space="preserve"> using filters, calculations, complex expressions, and conditional formatting.</w:t>
      </w:r>
    </w:p>
    <w:p w:rsidR="00ED3B2E" w:rsidRPr="00C04D96" w:rsidRDefault="00ED3B2E" w:rsidP="00ED3B2E">
      <w:pPr>
        <w:numPr>
          <w:ilvl w:val="0"/>
          <w:numId w:val="34"/>
        </w:numPr>
        <w:autoSpaceDE w:val="0"/>
        <w:autoSpaceDN w:val="0"/>
        <w:adjustRightInd w:val="0"/>
        <w:spacing w:after="0" w:line="240" w:lineRule="auto"/>
        <w:jc w:val="both"/>
        <w:rPr>
          <w:bCs/>
        </w:rPr>
      </w:pPr>
      <w:r w:rsidRPr="00C04D96">
        <w:rPr>
          <w:bCs/>
        </w:rPr>
        <w:t xml:space="preserve">Developed </w:t>
      </w:r>
      <w:r w:rsidRPr="00C04D96">
        <w:rPr>
          <w:b/>
          <w:bCs/>
        </w:rPr>
        <w:t>Multi-page reports, Drill through, and master-detail reports</w:t>
      </w:r>
      <w:r w:rsidRPr="00C04D96">
        <w:rPr>
          <w:bCs/>
        </w:rPr>
        <w:t xml:space="preserve"> using Report Studio.</w:t>
      </w:r>
    </w:p>
    <w:p w:rsidR="00ED3B2E" w:rsidRPr="00C04D96" w:rsidRDefault="00ED3B2E" w:rsidP="00ED3B2E">
      <w:pPr>
        <w:pStyle w:val="NormalWeb"/>
        <w:numPr>
          <w:ilvl w:val="0"/>
          <w:numId w:val="34"/>
        </w:numPr>
        <w:spacing w:after="0" w:line="240" w:lineRule="auto"/>
        <w:jc w:val="both"/>
        <w:rPr>
          <w:rFonts w:ascii="Calibri" w:eastAsia="Calibri" w:hAnsi="Calibri"/>
          <w:sz w:val="22"/>
          <w:szCs w:val="22"/>
        </w:rPr>
      </w:pPr>
      <w:r w:rsidRPr="00C04D96">
        <w:rPr>
          <w:rFonts w:ascii="Calibri" w:eastAsia="Calibri" w:hAnsi="Calibri"/>
          <w:sz w:val="22"/>
          <w:szCs w:val="22"/>
        </w:rPr>
        <w:t xml:space="preserve">Created </w:t>
      </w:r>
      <w:r w:rsidRPr="00C04D96">
        <w:rPr>
          <w:rFonts w:ascii="Calibri" w:eastAsia="Calibri" w:hAnsi="Calibri"/>
          <w:b/>
          <w:sz w:val="22"/>
          <w:szCs w:val="22"/>
        </w:rPr>
        <w:t>list page headers</w:t>
      </w:r>
      <w:r w:rsidRPr="00C04D96">
        <w:rPr>
          <w:rFonts w:ascii="Calibri" w:eastAsia="Calibri" w:hAnsi="Calibri"/>
          <w:sz w:val="22"/>
          <w:szCs w:val="22"/>
        </w:rPr>
        <w:t xml:space="preserve"> and </w:t>
      </w:r>
      <w:r w:rsidRPr="00C04D96">
        <w:rPr>
          <w:rFonts w:ascii="Calibri" w:eastAsia="Calibri" w:hAnsi="Calibri"/>
          <w:b/>
          <w:sz w:val="22"/>
          <w:szCs w:val="22"/>
        </w:rPr>
        <w:t>sub headers</w:t>
      </w:r>
      <w:r w:rsidRPr="00C04D96">
        <w:rPr>
          <w:rFonts w:ascii="Calibri" w:eastAsia="Calibri" w:hAnsi="Calibri"/>
          <w:sz w:val="22"/>
          <w:szCs w:val="22"/>
        </w:rPr>
        <w:t>to lists using block in report studio list reports.</w:t>
      </w:r>
    </w:p>
    <w:p w:rsidR="00ED3B2E" w:rsidRPr="005B0D3A" w:rsidRDefault="00ED3B2E" w:rsidP="00ED3B2E">
      <w:pPr>
        <w:numPr>
          <w:ilvl w:val="0"/>
          <w:numId w:val="34"/>
        </w:numPr>
        <w:spacing w:after="0" w:line="240" w:lineRule="auto"/>
        <w:jc w:val="both"/>
        <w:rPr>
          <w:b/>
          <w:bCs/>
        </w:rPr>
      </w:pPr>
      <w:r w:rsidRPr="005B0D3A">
        <w:rPr>
          <w:rFonts w:asciiTheme="minorHAnsi" w:hAnsiTheme="minorHAnsi"/>
        </w:rPr>
        <w:t xml:space="preserve">Created </w:t>
      </w:r>
      <w:r w:rsidRPr="005B0D3A">
        <w:rPr>
          <w:rFonts w:asciiTheme="minorHAnsi" w:hAnsiTheme="minorHAnsi"/>
          <w:b/>
        </w:rPr>
        <w:t xml:space="preserve">Table of contents page </w:t>
      </w:r>
      <w:r w:rsidRPr="005B0D3A">
        <w:rPr>
          <w:rFonts w:asciiTheme="minorHAnsi" w:hAnsiTheme="minorHAnsi"/>
        </w:rPr>
        <w:t xml:space="preserve">in report studio to develop the report in PDF format and provides </w:t>
      </w:r>
      <w:r w:rsidRPr="005B0D3A">
        <w:rPr>
          <w:rFonts w:asciiTheme="minorHAnsi" w:hAnsiTheme="minorHAnsi"/>
          <w:b/>
        </w:rPr>
        <w:t xml:space="preserve">drill through </w:t>
      </w:r>
      <w:r w:rsidRPr="005B0D3A">
        <w:rPr>
          <w:b/>
        </w:rPr>
        <w:t>operations</w:t>
      </w:r>
      <w:r w:rsidRPr="005B0D3A">
        <w:t xml:space="preserve"> to respective content entries were used </w:t>
      </w:r>
      <w:r w:rsidRPr="005B0D3A">
        <w:rPr>
          <w:rFonts w:cs="Arial"/>
        </w:rPr>
        <w:t>to navigate through reports instantly.</w:t>
      </w:r>
    </w:p>
    <w:p w:rsidR="00ED3B2E" w:rsidRPr="00C04D96" w:rsidRDefault="00ED3B2E" w:rsidP="00ED3B2E">
      <w:pPr>
        <w:numPr>
          <w:ilvl w:val="0"/>
          <w:numId w:val="34"/>
        </w:numPr>
        <w:spacing w:after="0" w:line="240" w:lineRule="auto"/>
        <w:jc w:val="both"/>
        <w:rPr>
          <w:b/>
          <w:bCs/>
        </w:rPr>
      </w:pPr>
      <w:r w:rsidRPr="00C04D96">
        <w:t xml:space="preserve">Used table properties like </w:t>
      </w:r>
      <w:r w:rsidRPr="00C04D96">
        <w:rPr>
          <w:b/>
        </w:rPr>
        <w:t>merging</w:t>
      </w:r>
      <w:r w:rsidRPr="00C04D96">
        <w:t xml:space="preserve"> selected cells and </w:t>
      </w:r>
      <w:r w:rsidRPr="00C04D96">
        <w:rPr>
          <w:b/>
        </w:rPr>
        <w:t>splitting</w:t>
      </w:r>
      <w:r w:rsidRPr="00C04D96">
        <w:t xml:space="preserve"> the merging cells, and </w:t>
      </w:r>
      <w:r w:rsidRPr="00C04D96">
        <w:rPr>
          <w:b/>
        </w:rPr>
        <w:t xml:space="preserve">group </w:t>
      </w:r>
      <w:r w:rsidRPr="00C04D96">
        <w:t>or</w:t>
      </w:r>
      <w:r w:rsidRPr="00C04D96">
        <w:rPr>
          <w:b/>
        </w:rPr>
        <w:t xml:space="preserve"> ungroup</w:t>
      </w:r>
      <w:r w:rsidRPr="00C04D96">
        <w:t xml:space="preserve"> selected data for lists in report studio.</w:t>
      </w:r>
    </w:p>
    <w:p w:rsidR="00ED3B2E" w:rsidRPr="00C04D96" w:rsidRDefault="00ED3B2E" w:rsidP="00ED3B2E">
      <w:pPr>
        <w:numPr>
          <w:ilvl w:val="0"/>
          <w:numId w:val="34"/>
        </w:numPr>
        <w:spacing w:after="0" w:line="240" w:lineRule="auto"/>
        <w:jc w:val="both"/>
      </w:pPr>
      <w:r w:rsidRPr="00C04D96">
        <w:t xml:space="preserve">Worked on </w:t>
      </w:r>
      <w:r w:rsidRPr="00C04D96">
        <w:rPr>
          <w:b/>
        </w:rPr>
        <w:t>query join logic</w:t>
      </w:r>
      <w:r w:rsidRPr="00C04D96">
        <w:t xml:space="preserve">, various types of </w:t>
      </w:r>
      <w:r w:rsidRPr="00C04D96">
        <w:rPr>
          <w:b/>
        </w:rPr>
        <w:t>prompts</w:t>
      </w:r>
      <w:r w:rsidRPr="00C04D96">
        <w:t xml:space="preserve"> like value prompt, search &amp; select prompt, Text Box prompt and Date &amp; Time prompt.</w:t>
      </w:r>
    </w:p>
    <w:p w:rsidR="00ED3B2E" w:rsidRPr="00C04D96" w:rsidRDefault="00ED3B2E" w:rsidP="00ED3B2E">
      <w:pPr>
        <w:numPr>
          <w:ilvl w:val="0"/>
          <w:numId w:val="34"/>
        </w:numPr>
        <w:spacing w:after="0" w:line="240" w:lineRule="auto"/>
        <w:jc w:val="both"/>
        <w:rPr>
          <w:b/>
          <w:bCs/>
        </w:rPr>
      </w:pPr>
      <w:r w:rsidRPr="00C04D96">
        <w:t xml:space="preserve">Worked on </w:t>
      </w:r>
      <w:r w:rsidRPr="00C04D96">
        <w:rPr>
          <w:b/>
        </w:rPr>
        <w:t>layout component</w:t>
      </w:r>
      <w:r w:rsidRPr="00C04D96">
        <w:t xml:space="preserve"> reference in page header, page footer and prompt page for uniformity across the reports.</w:t>
      </w:r>
    </w:p>
    <w:p w:rsidR="00ED3B2E" w:rsidRPr="00C04D96" w:rsidRDefault="00ED3B2E" w:rsidP="00ED3B2E">
      <w:pPr>
        <w:numPr>
          <w:ilvl w:val="0"/>
          <w:numId w:val="34"/>
        </w:numPr>
        <w:spacing w:after="0" w:line="240" w:lineRule="auto"/>
        <w:jc w:val="both"/>
      </w:pPr>
      <w:r w:rsidRPr="00C04D96">
        <w:t xml:space="preserve">Developed </w:t>
      </w:r>
      <w:r w:rsidRPr="00C04D96">
        <w:rPr>
          <w:b/>
        </w:rPr>
        <w:t>Burst Options</w:t>
      </w:r>
      <w:r w:rsidRPr="005334F5">
        <w:t>such</w:t>
      </w:r>
      <w:r w:rsidRPr="00C04D96">
        <w:t xml:space="preserve">as </w:t>
      </w:r>
      <w:r w:rsidRPr="00C04D96">
        <w:rPr>
          <w:b/>
        </w:rPr>
        <w:t xml:space="preserve">Report Bursting </w:t>
      </w:r>
      <w:r w:rsidRPr="00C04D96">
        <w:t xml:space="preserve">to make the report available for bursting </w:t>
      </w:r>
      <w:r>
        <w:t xml:space="preserve">on basis of burst groups and burst recipients </w:t>
      </w:r>
      <w:r w:rsidRPr="00C04D96">
        <w:t>in report studio.</w:t>
      </w:r>
    </w:p>
    <w:p w:rsidR="00ED3B2E" w:rsidRPr="00C04D96" w:rsidRDefault="00ED3B2E" w:rsidP="00ED3B2E">
      <w:pPr>
        <w:numPr>
          <w:ilvl w:val="0"/>
          <w:numId w:val="34"/>
        </w:numPr>
        <w:spacing w:after="0" w:line="240" w:lineRule="auto"/>
        <w:jc w:val="both"/>
      </w:pPr>
      <w:r w:rsidRPr="00C04D96">
        <w:t>S</w:t>
      </w:r>
      <w:r w:rsidRPr="00C04D96">
        <w:rPr>
          <w:b/>
        </w:rPr>
        <w:t>chedules</w:t>
      </w:r>
      <w:r w:rsidRPr="00C04D96">
        <w:t>the report for monthly as per client's requirementand</w:t>
      </w:r>
      <w:r w:rsidRPr="00C04D96">
        <w:rPr>
          <w:b/>
        </w:rPr>
        <w:t xml:space="preserve"> burst</w:t>
      </w:r>
      <w:r w:rsidRPr="00C04D96">
        <w:t xml:space="preserve"> the reports to </w:t>
      </w:r>
      <w:r w:rsidRPr="00C04D96">
        <w:rPr>
          <w:b/>
        </w:rPr>
        <w:t>directory entries</w:t>
      </w:r>
      <w:r w:rsidRPr="00C04D96">
        <w:t>in PDF format, and also sends</w:t>
      </w:r>
      <w:r w:rsidRPr="00C04D96">
        <w:rPr>
          <w:b/>
        </w:rPr>
        <w:t>e-mail notification</w:t>
      </w:r>
      <w:r w:rsidRPr="00C04D96">
        <w:t>to particular recipients in Cognos Connection.</w:t>
      </w:r>
    </w:p>
    <w:p w:rsidR="00ED3B2E" w:rsidRPr="00C04D96" w:rsidRDefault="00ED3B2E" w:rsidP="00ED3B2E">
      <w:pPr>
        <w:numPr>
          <w:ilvl w:val="0"/>
          <w:numId w:val="34"/>
        </w:numPr>
        <w:spacing w:after="0" w:line="240" w:lineRule="auto"/>
        <w:jc w:val="both"/>
      </w:pPr>
      <w:r w:rsidRPr="00C04D96">
        <w:t>Applied</w:t>
      </w:r>
      <w:r w:rsidRPr="00C04D96">
        <w:rPr>
          <w:b/>
        </w:rPr>
        <w:t xml:space="preserve"> Security</w:t>
      </w:r>
      <w:r w:rsidRPr="00C04D96">
        <w:t xml:space="preserve">for individual reports in </w:t>
      </w:r>
      <w:r w:rsidRPr="00C04D96">
        <w:rPr>
          <w:b/>
        </w:rPr>
        <w:t>Cognos Connection</w:t>
      </w:r>
      <w:r w:rsidRPr="00C04D96">
        <w:t>to respective users only.</w:t>
      </w:r>
    </w:p>
    <w:p w:rsidR="00ED3B2E" w:rsidRDefault="00ED3B2E" w:rsidP="00ED3B2E">
      <w:pPr>
        <w:numPr>
          <w:ilvl w:val="0"/>
          <w:numId w:val="34"/>
        </w:numPr>
        <w:tabs>
          <w:tab w:val="left" w:pos="144"/>
        </w:tabs>
        <w:spacing w:after="0" w:line="240" w:lineRule="auto"/>
        <w:jc w:val="both"/>
        <w:rPr>
          <w:rFonts w:eastAsia="Arial Unicode MS"/>
          <w:noProof/>
        </w:rPr>
      </w:pPr>
      <w:r w:rsidRPr="00C04D96">
        <w:rPr>
          <w:rFonts w:eastAsia="Arial Unicode MS"/>
          <w:noProof/>
        </w:rPr>
        <w:t xml:space="preserve">Used </w:t>
      </w:r>
      <w:r w:rsidRPr="00C04D96">
        <w:rPr>
          <w:rFonts w:eastAsia="Arial Unicode MS"/>
          <w:b/>
          <w:noProof/>
        </w:rPr>
        <w:t>Cognos Scheduler</w:t>
      </w:r>
      <w:r w:rsidRPr="00C04D96">
        <w:rPr>
          <w:rFonts w:eastAsia="Arial Unicode MS"/>
          <w:noProof/>
        </w:rPr>
        <w:t xml:space="preserve"> to update a report for specific or recurring times and dates.</w:t>
      </w:r>
    </w:p>
    <w:p w:rsidR="00ED3B2E" w:rsidRPr="00C04D96" w:rsidRDefault="00ED3B2E" w:rsidP="00ED3B2E">
      <w:pPr>
        <w:numPr>
          <w:ilvl w:val="0"/>
          <w:numId w:val="34"/>
        </w:numPr>
        <w:spacing w:before="40" w:after="40" w:line="240" w:lineRule="auto"/>
      </w:pPr>
      <w:r w:rsidRPr="00C04D96">
        <w:t xml:space="preserve">Strong knowledge with writing </w:t>
      </w:r>
      <w:r w:rsidRPr="00C04D96">
        <w:rPr>
          <w:b/>
        </w:rPr>
        <w:t>SQL</w:t>
      </w:r>
      <w:r w:rsidRPr="00C04D96">
        <w:t xml:space="preserve"> for fine performance, and to resolve the reports complexity and also report </w:t>
      </w:r>
      <w:r w:rsidRPr="00C04D96">
        <w:rPr>
          <w:b/>
        </w:rPr>
        <w:t>testing</w:t>
      </w:r>
      <w:r w:rsidRPr="00C04D96">
        <w:t xml:space="preserve"> before moving to UAT, and production.</w:t>
      </w:r>
    </w:p>
    <w:p w:rsidR="00ED3B2E" w:rsidRPr="00C04D96" w:rsidRDefault="00ED3B2E" w:rsidP="00ED3B2E">
      <w:pPr>
        <w:numPr>
          <w:ilvl w:val="0"/>
          <w:numId w:val="34"/>
        </w:numPr>
        <w:spacing w:after="0" w:line="240" w:lineRule="auto"/>
        <w:ind w:right="-396"/>
        <w:jc w:val="both"/>
        <w:rPr>
          <w:b/>
        </w:rPr>
      </w:pPr>
      <w:r w:rsidRPr="00C04D96">
        <w:t xml:space="preserve">Uploaded and downloaded project related files from the </w:t>
      </w:r>
      <w:r w:rsidRPr="00C04D96">
        <w:rPr>
          <w:b/>
        </w:rPr>
        <w:t>SharePoint</w:t>
      </w:r>
      <w:r w:rsidRPr="00C04D96">
        <w:t xml:space="preserve"> team portal.</w:t>
      </w:r>
    </w:p>
    <w:p w:rsidR="00ED3B2E" w:rsidRPr="00C04D96" w:rsidRDefault="00ED3B2E" w:rsidP="00ED3B2E">
      <w:pPr>
        <w:numPr>
          <w:ilvl w:val="0"/>
          <w:numId w:val="34"/>
        </w:numPr>
        <w:spacing w:before="40" w:after="40" w:line="240" w:lineRule="auto"/>
      </w:pPr>
      <w:r w:rsidRPr="00C04D96">
        <w:t xml:space="preserve">Involved in </w:t>
      </w:r>
      <w:r w:rsidRPr="00C04D96">
        <w:rPr>
          <w:b/>
        </w:rPr>
        <w:t>Cognos administration</w:t>
      </w:r>
      <w:r w:rsidRPr="00C04D96">
        <w:t xml:space="preserve">, deployment (DEV, UAT, PROD environment) and </w:t>
      </w:r>
      <w:r w:rsidRPr="00C04D96">
        <w:rPr>
          <w:b/>
        </w:rPr>
        <w:t>production support</w:t>
      </w:r>
      <w:r w:rsidRPr="00C04D96">
        <w:t>.</w:t>
      </w:r>
    </w:p>
    <w:p w:rsidR="00ED3B2E" w:rsidRPr="00C00A39" w:rsidRDefault="00ED3B2E" w:rsidP="00ED3B2E">
      <w:pPr>
        <w:widowControl w:val="0"/>
        <w:suppressAutoHyphens/>
        <w:autoSpaceDE w:val="0"/>
        <w:spacing w:after="0" w:line="240" w:lineRule="auto"/>
        <w:ind w:left="720"/>
        <w:jc w:val="both"/>
      </w:pPr>
    </w:p>
    <w:p w:rsidR="00ED3B2E" w:rsidRPr="00C00A39" w:rsidRDefault="00ED3B2E" w:rsidP="00ED3B2E">
      <w:pPr>
        <w:spacing w:after="0" w:line="240" w:lineRule="auto"/>
        <w:jc w:val="both"/>
        <w:rPr>
          <w:rFonts w:eastAsia="MS Mincho"/>
        </w:rPr>
      </w:pPr>
      <w:r w:rsidRPr="00386B2A">
        <w:rPr>
          <w:b/>
        </w:rPr>
        <w:t>Environment:</w:t>
      </w:r>
      <w:r w:rsidRPr="00C00A39">
        <w:rPr>
          <w:rFonts w:eastAsia="MS Mincho"/>
        </w:rPr>
        <w:t>Cognos 10.1 (Report Studio,</w:t>
      </w:r>
      <w:r>
        <w:rPr>
          <w:rFonts w:eastAsia="MS Mincho"/>
        </w:rPr>
        <w:t xml:space="preserve"> Framework Manager,</w:t>
      </w:r>
      <w:r w:rsidRPr="00C00A39">
        <w:rPr>
          <w:rFonts w:eastAsia="MS Mincho"/>
        </w:rPr>
        <w:t xml:space="preserve"> Analysis Studio, Business Insight and Business Insight Advanced), Oracle 11g, Toad, SQL.</w:t>
      </w:r>
    </w:p>
    <w:p w:rsidR="00ED3B2E" w:rsidRDefault="00ED3B2E" w:rsidP="00ED3B2E">
      <w:pPr>
        <w:spacing w:after="0" w:line="240" w:lineRule="auto"/>
        <w:jc w:val="both"/>
        <w:rPr>
          <w:b/>
          <w:bCs/>
        </w:rPr>
      </w:pPr>
    </w:p>
    <w:p w:rsidR="006857E0" w:rsidRDefault="006857E0" w:rsidP="00E13003">
      <w:pPr>
        <w:spacing w:after="0" w:line="240" w:lineRule="auto"/>
        <w:jc w:val="both"/>
        <w:rPr>
          <w:b/>
          <w:bCs/>
        </w:rPr>
      </w:pPr>
    </w:p>
    <w:p w:rsidR="00966138" w:rsidRPr="00E13003" w:rsidRDefault="00E13003" w:rsidP="003462BC">
      <w:pPr>
        <w:pStyle w:val="Heading4"/>
        <w:shd w:val="clear" w:color="auto" w:fill="E0E0E0"/>
        <w:rPr>
          <w:b w:val="0"/>
          <w:bCs w:val="0"/>
          <w:iCs w:val="0"/>
          <w:lang w:val="fr-FR"/>
        </w:rPr>
      </w:pPr>
      <w:r w:rsidRPr="003462BC">
        <w:rPr>
          <w:rFonts w:ascii="Calibri" w:hAnsi="Calibri" w:cs="Arial"/>
          <w:i w:val="0"/>
          <w:color w:val="auto"/>
        </w:rPr>
        <w:t xml:space="preserve">Client: </w:t>
      </w:r>
      <w:r w:rsidR="00C105C7" w:rsidRPr="003462BC">
        <w:rPr>
          <w:rFonts w:ascii="Calibri" w:hAnsi="Calibri" w:cs="Arial"/>
          <w:i w:val="0"/>
          <w:color w:val="auto"/>
        </w:rPr>
        <w:t>FedEx</w:t>
      </w:r>
      <w:r w:rsidR="00966138" w:rsidRPr="003462BC">
        <w:rPr>
          <w:rFonts w:ascii="Calibri" w:hAnsi="Calibri" w:cs="Arial"/>
          <w:i w:val="0"/>
          <w:color w:val="auto"/>
        </w:rPr>
        <w:t>, Memphis, TN</w:t>
      </w:r>
      <w:r w:rsidR="00966138" w:rsidRPr="003462BC">
        <w:rPr>
          <w:rFonts w:ascii="Calibri" w:hAnsi="Calibri" w:cs="Arial"/>
          <w:i w:val="0"/>
          <w:color w:val="auto"/>
        </w:rPr>
        <w:tab/>
      </w:r>
      <w:r w:rsidR="00966138" w:rsidRPr="003462BC">
        <w:rPr>
          <w:rFonts w:ascii="Calibri" w:hAnsi="Calibri" w:cs="Arial"/>
          <w:i w:val="0"/>
          <w:color w:val="auto"/>
        </w:rPr>
        <w:tab/>
      </w:r>
      <w:r w:rsidR="00966138" w:rsidRPr="003462BC">
        <w:rPr>
          <w:rFonts w:ascii="Calibri" w:hAnsi="Calibri" w:cs="Arial"/>
          <w:i w:val="0"/>
          <w:color w:val="auto"/>
        </w:rPr>
        <w:tab/>
      </w:r>
      <w:r w:rsidR="00966138" w:rsidRPr="003462BC">
        <w:rPr>
          <w:rFonts w:ascii="Calibri" w:hAnsi="Calibri" w:cs="Arial"/>
          <w:i w:val="0"/>
          <w:color w:val="auto"/>
        </w:rPr>
        <w:tab/>
      </w:r>
      <w:r w:rsidR="00966138" w:rsidRPr="003462BC">
        <w:rPr>
          <w:rFonts w:ascii="Calibri" w:hAnsi="Calibri" w:cs="Arial"/>
          <w:i w:val="0"/>
          <w:color w:val="auto"/>
        </w:rPr>
        <w:tab/>
      </w:r>
      <w:r w:rsidR="00966138" w:rsidRPr="003462BC">
        <w:rPr>
          <w:rFonts w:ascii="Calibri" w:hAnsi="Calibri" w:cs="Arial"/>
          <w:i w:val="0"/>
          <w:color w:val="auto"/>
        </w:rPr>
        <w:tab/>
      </w:r>
      <w:r w:rsidR="002F1173" w:rsidRPr="003462BC">
        <w:rPr>
          <w:rFonts w:ascii="Calibri" w:hAnsi="Calibri" w:cs="Arial"/>
          <w:i w:val="0"/>
          <w:color w:val="auto"/>
        </w:rPr>
        <w:tab/>
      </w:r>
      <w:r w:rsidR="00980698" w:rsidRPr="003462BC">
        <w:rPr>
          <w:rFonts w:ascii="Calibri" w:hAnsi="Calibri" w:cs="Arial"/>
          <w:i w:val="0"/>
          <w:color w:val="auto"/>
        </w:rPr>
        <w:t>Feb 2012</w:t>
      </w:r>
      <w:r w:rsidR="002F1173" w:rsidRPr="003462BC">
        <w:rPr>
          <w:rFonts w:ascii="Calibri" w:hAnsi="Calibri" w:cs="Arial"/>
          <w:i w:val="0"/>
          <w:color w:val="auto"/>
        </w:rPr>
        <w:t>–Sep 2012</w:t>
      </w:r>
    </w:p>
    <w:p w:rsidR="00966138" w:rsidRPr="00E13003" w:rsidRDefault="00E13003" w:rsidP="00E13003">
      <w:pPr>
        <w:spacing w:after="0" w:line="240" w:lineRule="auto"/>
        <w:jc w:val="both"/>
        <w:rPr>
          <w:rFonts w:eastAsia="Calibri"/>
          <w:b/>
        </w:rPr>
      </w:pPr>
      <w:r w:rsidRPr="00E13003">
        <w:rPr>
          <w:rFonts w:eastAsia="Calibri"/>
          <w:b/>
        </w:rPr>
        <w:t xml:space="preserve">Role: </w:t>
      </w:r>
      <w:r w:rsidR="00BD5BD4" w:rsidRPr="00E13003">
        <w:rPr>
          <w:rFonts w:eastAsia="Calibri"/>
          <w:b/>
        </w:rPr>
        <w:t>Sr</w:t>
      </w:r>
      <w:r w:rsidR="003462BC">
        <w:rPr>
          <w:rFonts w:eastAsia="Calibri"/>
          <w:b/>
        </w:rPr>
        <w:t>.</w:t>
      </w:r>
      <w:r w:rsidR="00966138" w:rsidRPr="00E13003">
        <w:rPr>
          <w:rFonts w:eastAsia="Calibri"/>
          <w:b/>
        </w:rPr>
        <w:t>Cognos Developer</w:t>
      </w:r>
    </w:p>
    <w:p w:rsidR="00966138" w:rsidRDefault="00966138" w:rsidP="00E13003">
      <w:pPr>
        <w:spacing w:after="0" w:line="240" w:lineRule="auto"/>
        <w:jc w:val="both"/>
        <w:rPr>
          <w:b/>
          <w:bCs/>
        </w:rPr>
      </w:pPr>
      <w:r w:rsidRPr="003462BC">
        <w:rPr>
          <w:b/>
          <w:bCs/>
        </w:rPr>
        <w:lastRenderedPageBreak/>
        <w:t>Responsibilities:</w:t>
      </w:r>
    </w:p>
    <w:p w:rsidR="00F12CB1" w:rsidRPr="00E13003" w:rsidRDefault="00F12CB1" w:rsidP="00E13003">
      <w:pPr>
        <w:spacing w:after="0" w:line="240" w:lineRule="auto"/>
        <w:jc w:val="both"/>
        <w:rPr>
          <w:b/>
        </w:rPr>
      </w:pPr>
    </w:p>
    <w:p w:rsidR="00966138" w:rsidRPr="00E13003" w:rsidRDefault="00966138" w:rsidP="00901F47">
      <w:pPr>
        <w:pStyle w:val="ListParagraph"/>
        <w:numPr>
          <w:ilvl w:val="0"/>
          <w:numId w:val="43"/>
        </w:numPr>
        <w:spacing w:after="0" w:line="240" w:lineRule="auto"/>
        <w:jc w:val="both"/>
      </w:pPr>
      <w:r w:rsidRPr="00E13003">
        <w:t>Interacted with business analyst</w:t>
      </w:r>
      <w:r w:rsidR="00580764" w:rsidRPr="00E13003">
        <w:t xml:space="preserve"> and end user</w:t>
      </w:r>
      <w:r w:rsidRPr="00E13003">
        <w:t xml:space="preserve"> to gather </w:t>
      </w:r>
      <w:r w:rsidRPr="00E13003">
        <w:rPr>
          <w:b/>
        </w:rPr>
        <w:t>business requirements</w:t>
      </w:r>
      <w:r w:rsidR="005B540C" w:rsidRPr="00E13003">
        <w:t>.</w:t>
      </w:r>
    </w:p>
    <w:p w:rsidR="005B540C" w:rsidRPr="00E13003" w:rsidRDefault="005B540C" w:rsidP="00901F47">
      <w:pPr>
        <w:pStyle w:val="ListParagraph"/>
        <w:numPr>
          <w:ilvl w:val="0"/>
          <w:numId w:val="43"/>
        </w:numPr>
        <w:spacing w:after="0" w:line="240" w:lineRule="auto"/>
        <w:jc w:val="both"/>
      </w:pPr>
      <w:r w:rsidRPr="00E13003">
        <w:t xml:space="preserve">Involved in </w:t>
      </w:r>
      <w:r w:rsidRPr="00E13003">
        <w:rPr>
          <w:b/>
        </w:rPr>
        <w:t>designing functional</w:t>
      </w:r>
      <w:r w:rsidRPr="00E13003">
        <w:t xml:space="preserve"> documentation.</w:t>
      </w:r>
    </w:p>
    <w:p w:rsidR="005B540C" w:rsidRPr="00E13003" w:rsidRDefault="005B540C" w:rsidP="00901F47">
      <w:pPr>
        <w:pStyle w:val="ListParagraph"/>
        <w:numPr>
          <w:ilvl w:val="0"/>
          <w:numId w:val="43"/>
        </w:numPr>
        <w:spacing w:after="0" w:line="240" w:lineRule="auto"/>
        <w:jc w:val="both"/>
      </w:pPr>
      <w:r w:rsidRPr="00E13003">
        <w:t xml:space="preserve">Created </w:t>
      </w:r>
      <w:r w:rsidRPr="00E13003">
        <w:rPr>
          <w:b/>
        </w:rPr>
        <w:t>Technical design document</w:t>
      </w:r>
      <w:r w:rsidRPr="00E13003">
        <w:t xml:space="preserve"> for Report studio reports based on Functional specifications.</w:t>
      </w:r>
    </w:p>
    <w:p w:rsidR="005B540C" w:rsidRPr="00E13003" w:rsidRDefault="005B540C" w:rsidP="00901F47">
      <w:pPr>
        <w:pStyle w:val="ListParagraph"/>
        <w:numPr>
          <w:ilvl w:val="0"/>
          <w:numId w:val="43"/>
        </w:numPr>
        <w:spacing w:after="0" w:line="240" w:lineRule="auto"/>
        <w:jc w:val="both"/>
      </w:pPr>
      <w:r w:rsidRPr="00E13003">
        <w:t>Performing Report Rationalization during requirement gathering.</w:t>
      </w:r>
    </w:p>
    <w:p w:rsidR="005B540C" w:rsidRPr="00837D9C" w:rsidRDefault="005B540C" w:rsidP="00837D9C">
      <w:pPr>
        <w:pStyle w:val="ListParagraph"/>
        <w:numPr>
          <w:ilvl w:val="0"/>
          <w:numId w:val="43"/>
        </w:numPr>
        <w:spacing w:after="0" w:line="240" w:lineRule="auto"/>
        <w:jc w:val="both"/>
        <w:rPr>
          <w:bCs/>
        </w:rPr>
      </w:pPr>
      <w:r w:rsidRPr="00E13003">
        <w:t>Worked in</w:t>
      </w:r>
      <w:r w:rsidRPr="00E13003">
        <w:rPr>
          <w:b/>
          <w:bCs/>
        </w:rPr>
        <w:t>Framework Manager</w:t>
      </w:r>
      <w:r w:rsidRPr="00E13003">
        <w:t xml:space="preserve"> to develop (business logic by creating prompts, folders, calculated columns, joins and naming convention) and deployed packages to the </w:t>
      </w:r>
      <w:r w:rsidRPr="00837D9C">
        <w:rPr>
          <w:bCs/>
        </w:rPr>
        <w:t xml:space="preserve">Cognos Connection. </w:t>
      </w:r>
    </w:p>
    <w:p w:rsidR="00580764" w:rsidRPr="00C105C7" w:rsidRDefault="00580764" w:rsidP="00901F47">
      <w:pPr>
        <w:pStyle w:val="ListParagraph"/>
        <w:numPr>
          <w:ilvl w:val="0"/>
          <w:numId w:val="43"/>
        </w:numPr>
        <w:spacing w:after="0" w:line="240" w:lineRule="auto"/>
        <w:jc w:val="both"/>
        <w:rPr>
          <w:bCs/>
        </w:rPr>
      </w:pPr>
      <w:r w:rsidRPr="00E13003">
        <w:t xml:space="preserve">Used </w:t>
      </w:r>
      <w:r w:rsidRPr="00E13003">
        <w:rPr>
          <w:b/>
        </w:rPr>
        <w:t>Dimensional modeling (DMR) and Relational modeling</w:t>
      </w:r>
      <w:r w:rsidRPr="00E13003">
        <w:t xml:space="preserve"> techniques to </w:t>
      </w:r>
      <w:r w:rsidR="009D5931" w:rsidRPr="00E13003">
        <w:t>develop Framework Manager</w:t>
      </w:r>
      <w:r w:rsidR="00C105C7" w:rsidRPr="00E13003">
        <w:t>Models</w:t>
      </w:r>
      <w:r w:rsidRPr="00E13003">
        <w:t>.</w:t>
      </w:r>
    </w:p>
    <w:p w:rsidR="00C105C7" w:rsidRPr="00C105C7" w:rsidRDefault="00580764" w:rsidP="00901F47">
      <w:pPr>
        <w:pStyle w:val="ListParagraph"/>
        <w:numPr>
          <w:ilvl w:val="0"/>
          <w:numId w:val="43"/>
        </w:numPr>
        <w:spacing w:after="0" w:line="240" w:lineRule="auto"/>
        <w:jc w:val="both"/>
        <w:rPr>
          <w:bCs/>
        </w:rPr>
      </w:pPr>
      <w:r w:rsidRPr="00E13003">
        <w:t xml:space="preserve">Created </w:t>
      </w:r>
      <w:r w:rsidRPr="00E13003">
        <w:rPr>
          <w:b/>
        </w:rPr>
        <w:t>Database Layer, Intermediate layer and Presentation Layer</w:t>
      </w:r>
      <w:r w:rsidRPr="00E13003">
        <w:t xml:space="preserve">, defining </w:t>
      </w:r>
      <w:r w:rsidR="00BC6146" w:rsidRPr="00E13003">
        <w:t>appropriate</w:t>
      </w:r>
      <w:r w:rsidRPr="00E13003">
        <w:t xml:space="preserve"> relationship between </w:t>
      </w:r>
    </w:p>
    <w:p w:rsidR="00580764" w:rsidRPr="00901F47" w:rsidRDefault="00580764" w:rsidP="00901F47">
      <w:pPr>
        <w:spacing w:after="0" w:line="240" w:lineRule="auto"/>
        <w:ind w:firstLine="720"/>
        <w:jc w:val="both"/>
        <w:rPr>
          <w:bCs/>
        </w:rPr>
      </w:pPr>
      <w:r w:rsidRPr="00E13003">
        <w:t>query subjects and Fact Table in Framework Manager.</w:t>
      </w:r>
    </w:p>
    <w:p w:rsidR="006C2E4E" w:rsidRPr="00E13003" w:rsidRDefault="006C2E4E" w:rsidP="00901F47">
      <w:pPr>
        <w:pStyle w:val="ListParagraph"/>
        <w:numPr>
          <w:ilvl w:val="0"/>
          <w:numId w:val="43"/>
        </w:numPr>
        <w:spacing w:after="0" w:line="240" w:lineRule="auto"/>
        <w:jc w:val="both"/>
      </w:pPr>
      <w:r w:rsidRPr="00E13003">
        <w:t>Developed detailed and summary reports using Cognos Report Studio.</w:t>
      </w:r>
    </w:p>
    <w:p w:rsidR="00C105C7" w:rsidRDefault="006C2E4E" w:rsidP="00901F47">
      <w:pPr>
        <w:pStyle w:val="ListParagraph"/>
        <w:numPr>
          <w:ilvl w:val="0"/>
          <w:numId w:val="43"/>
        </w:numPr>
        <w:spacing w:after="0" w:line="240" w:lineRule="auto"/>
        <w:jc w:val="both"/>
      </w:pPr>
      <w:r w:rsidRPr="00E13003">
        <w:t xml:space="preserve">Developed </w:t>
      </w:r>
      <w:r w:rsidRPr="00E13003">
        <w:rPr>
          <w:b/>
        </w:rPr>
        <w:t xml:space="preserve">List, cross tab, drill through, master-detail, chart and </w:t>
      </w:r>
      <w:r w:rsidR="000D0B38" w:rsidRPr="00E13003">
        <w:rPr>
          <w:b/>
        </w:rPr>
        <w:t>complex reports</w:t>
      </w:r>
      <w:r w:rsidR="00BC6146" w:rsidRPr="00E13003">
        <w:rPr>
          <w:b/>
        </w:rPr>
        <w:t>,</w:t>
      </w:r>
      <w:r w:rsidR="00BC6146" w:rsidRPr="00E13003">
        <w:t>this involved Multiple</w:t>
      </w:r>
    </w:p>
    <w:p w:rsidR="006C2E4E" w:rsidRPr="00E13003" w:rsidRDefault="00BC6146" w:rsidP="00901F47">
      <w:pPr>
        <w:spacing w:after="0" w:line="240" w:lineRule="auto"/>
        <w:ind w:firstLine="720"/>
        <w:jc w:val="both"/>
      </w:pPr>
      <w:r w:rsidRPr="00E13003">
        <w:t>Prompts, Conditional formatting, Conditional blocks in Report Studio.</w:t>
      </w:r>
    </w:p>
    <w:p w:rsidR="00C105C7" w:rsidRDefault="00966138" w:rsidP="00901F47">
      <w:pPr>
        <w:pStyle w:val="ListParagraph"/>
        <w:numPr>
          <w:ilvl w:val="0"/>
          <w:numId w:val="43"/>
        </w:numPr>
        <w:spacing w:after="0" w:line="240" w:lineRule="auto"/>
        <w:jc w:val="both"/>
        <w:rPr>
          <w:rFonts w:eastAsia="Calibri"/>
        </w:rPr>
      </w:pPr>
      <w:r w:rsidRPr="00E13003">
        <w:rPr>
          <w:rFonts w:eastAsia="Calibri"/>
          <w:bCs/>
        </w:rPr>
        <w:t xml:space="preserve">Created </w:t>
      </w:r>
      <w:r w:rsidRPr="00E13003">
        <w:rPr>
          <w:rFonts w:eastAsia="Calibri"/>
          <w:b/>
          <w:bCs/>
        </w:rPr>
        <w:t>Dashboards</w:t>
      </w:r>
      <w:r w:rsidR="006C2E4E" w:rsidRPr="00E13003">
        <w:rPr>
          <w:rFonts w:eastAsia="Calibri"/>
        </w:rPr>
        <w:t>(Combination of</w:t>
      </w:r>
      <w:r w:rsidRPr="00E13003">
        <w:rPr>
          <w:rFonts w:eastAsia="Calibri"/>
          <w:bCs/>
        </w:rPr>
        <w:t>l</w:t>
      </w:r>
      <w:r w:rsidR="006C2E4E" w:rsidRPr="00E13003">
        <w:rPr>
          <w:rFonts w:eastAsia="Calibri"/>
          <w:bCs/>
        </w:rPr>
        <w:t xml:space="preserve">ist reports, cross-tab reports, </w:t>
      </w:r>
      <w:r w:rsidRPr="00E13003">
        <w:rPr>
          <w:rFonts w:eastAsia="Calibri"/>
          <w:bCs/>
        </w:rPr>
        <w:t>chart reports</w:t>
      </w:r>
      <w:r w:rsidR="006C2E4E" w:rsidRPr="00E13003">
        <w:rPr>
          <w:rFonts w:eastAsia="Calibri"/>
          <w:bCs/>
        </w:rPr>
        <w:t xml:space="preserve"> and </w:t>
      </w:r>
      <w:r w:rsidR="006C2E4E" w:rsidRPr="00C105C7">
        <w:rPr>
          <w:rFonts w:eastAsia="Calibri"/>
          <w:bCs/>
        </w:rPr>
        <w:t>Drill through)</w:t>
      </w:r>
      <w:r w:rsidRPr="00C105C7">
        <w:rPr>
          <w:rFonts w:eastAsia="Calibri"/>
        </w:rPr>
        <w:t xml:space="preserve"> using </w:t>
      </w:r>
    </w:p>
    <w:p w:rsidR="00966138" w:rsidRPr="00901F47" w:rsidRDefault="00966138" w:rsidP="00901F47">
      <w:pPr>
        <w:spacing w:after="0" w:line="240" w:lineRule="auto"/>
        <w:ind w:firstLine="720"/>
        <w:jc w:val="both"/>
        <w:rPr>
          <w:rFonts w:eastAsia="Calibri"/>
        </w:rPr>
      </w:pPr>
      <w:r w:rsidRPr="00901F47">
        <w:rPr>
          <w:rFonts w:eastAsia="Calibri"/>
        </w:rPr>
        <w:t xml:space="preserve">underlying multiple query structure by using </w:t>
      </w:r>
      <w:r w:rsidRPr="00901F47">
        <w:rPr>
          <w:rFonts w:eastAsia="Calibri"/>
          <w:b/>
        </w:rPr>
        <w:t>filters, calcula</w:t>
      </w:r>
      <w:r w:rsidR="006C2E4E" w:rsidRPr="00901F47">
        <w:rPr>
          <w:rFonts w:eastAsia="Calibri"/>
          <w:b/>
        </w:rPr>
        <w:t xml:space="preserve">tions, complex expressions, </w:t>
      </w:r>
      <w:r w:rsidRPr="00901F47">
        <w:rPr>
          <w:rFonts w:eastAsia="Calibri"/>
          <w:b/>
        </w:rPr>
        <w:t xml:space="preserve">conditional </w:t>
      </w:r>
      <w:r w:rsidR="00C105C7" w:rsidRPr="00901F47">
        <w:rPr>
          <w:rFonts w:eastAsia="Calibri"/>
          <w:b/>
        </w:rPr>
        <w:t>format.</w:t>
      </w:r>
    </w:p>
    <w:p w:rsidR="00C105C7" w:rsidRDefault="006C2E4E" w:rsidP="00901F47">
      <w:pPr>
        <w:pStyle w:val="ListParagraph"/>
        <w:numPr>
          <w:ilvl w:val="0"/>
          <w:numId w:val="43"/>
        </w:numPr>
        <w:spacing w:after="0" w:line="240" w:lineRule="auto"/>
        <w:jc w:val="both"/>
        <w:rPr>
          <w:rFonts w:eastAsia="Calibri"/>
          <w:bCs/>
        </w:rPr>
      </w:pPr>
      <w:r w:rsidRPr="00E13003">
        <w:rPr>
          <w:rFonts w:eastAsia="Calibri"/>
          <w:bCs/>
        </w:rPr>
        <w:t xml:space="preserve">Involved in setting up Hierarchies, performing </w:t>
      </w:r>
      <w:r w:rsidR="005B540C" w:rsidRPr="00E13003">
        <w:rPr>
          <w:rFonts w:eastAsia="Calibri"/>
          <w:b/>
          <w:bCs/>
        </w:rPr>
        <w:t>Drill Up</w:t>
      </w:r>
      <w:r w:rsidRPr="00E13003">
        <w:rPr>
          <w:rFonts w:eastAsia="Calibri"/>
          <w:b/>
          <w:bCs/>
        </w:rPr>
        <w:t xml:space="preserve"> and Drill Down</w:t>
      </w:r>
      <w:r w:rsidRPr="00E13003">
        <w:rPr>
          <w:rFonts w:eastAsia="Calibri"/>
          <w:bCs/>
        </w:rPr>
        <w:t xml:space="preserve"> reports and </w:t>
      </w:r>
      <w:r w:rsidRPr="00C105C7">
        <w:rPr>
          <w:rFonts w:eastAsia="Calibri"/>
          <w:b/>
          <w:bCs/>
        </w:rPr>
        <w:t>Slice &amp; Dice</w:t>
      </w:r>
      <w:r w:rsidRPr="00C105C7">
        <w:rPr>
          <w:rFonts w:eastAsia="Calibri"/>
          <w:bCs/>
        </w:rPr>
        <w:t xml:space="preserve"> operations and </w:t>
      </w:r>
    </w:p>
    <w:p w:rsidR="006C2E4E" w:rsidRPr="00901F47" w:rsidRDefault="006C2E4E" w:rsidP="00901F47">
      <w:pPr>
        <w:spacing w:after="0" w:line="240" w:lineRule="auto"/>
        <w:ind w:firstLine="720"/>
        <w:jc w:val="both"/>
        <w:rPr>
          <w:rFonts w:eastAsia="Calibri"/>
          <w:bCs/>
        </w:rPr>
      </w:pPr>
      <w:r w:rsidRPr="00901F47">
        <w:rPr>
          <w:rFonts w:eastAsia="Calibri"/>
          <w:bCs/>
        </w:rPr>
        <w:t>creating Cross Tab Reports.</w:t>
      </w:r>
    </w:p>
    <w:p w:rsidR="006C2E4E" w:rsidRPr="00901F47" w:rsidRDefault="006C2E4E" w:rsidP="00901F47">
      <w:pPr>
        <w:pStyle w:val="ListParagraph"/>
        <w:numPr>
          <w:ilvl w:val="0"/>
          <w:numId w:val="43"/>
        </w:numPr>
        <w:spacing w:after="0" w:line="240" w:lineRule="auto"/>
        <w:jc w:val="both"/>
        <w:rPr>
          <w:rFonts w:eastAsia="Calibri"/>
        </w:rPr>
      </w:pPr>
      <w:r w:rsidRPr="00E13003">
        <w:rPr>
          <w:rFonts w:eastAsia="Calibri"/>
          <w:bCs/>
        </w:rPr>
        <w:t xml:space="preserve">Developed reports using different Joins, Unions, complex display logics using different </w:t>
      </w:r>
      <w:r w:rsidRPr="00901F47">
        <w:rPr>
          <w:rFonts w:eastAsia="Calibri"/>
          <w:bCs/>
        </w:rPr>
        <w:t xml:space="preserve">variables and customized the reports by applying </w:t>
      </w:r>
      <w:r w:rsidRPr="00901F47">
        <w:rPr>
          <w:rFonts w:eastAsia="Calibri"/>
          <w:b/>
          <w:bCs/>
        </w:rPr>
        <w:t>filters, calculations, conditions, prompts (text box, tree, value, date) and Cascading Prompts in Report Studio</w:t>
      </w:r>
      <w:r w:rsidRPr="00901F47">
        <w:rPr>
          <w:rFonts w:eastAsia="Calibri"/>
          <w:bCs/>
        </w:rPr>
        <w:t>.</w:t>
      </w:r>
    </w:p>
    <w:p w:rsidR="00966138" w:rsidRPr="00E13003" w:rsidRDefault="00966138" w:rsidP="00901F47">
      <w:pPr>
        <w:pStyle w:val="ListParagraph"/>
        <w:numPr>
          <w:ilvl w:val="0"/>
          <w:numId w:val="43"/>
        </w:numPr>
        <w:spacing w:after="0" w:line="240" w:lineRule="auto"/>
        <w:jc w:val="both"/>
      </w:pPr>
      <w:r w:rsidRPr="00E13003">
        <w:t xml:space="preserve">Created Ad-hoc Reports using </w:t>
      </w:r>
      <w:r w:rsidRPr="00E13003">
        <w:rPr>
          <w:b/>
        </w:rPr>
        <w:t>Query Studio</w:t>
      </w:r>
      <w:r w:rsidRPr="00E13003">
        <w:t>.</w:t>
      </w:r>
    </w:p>
    <w:p w:rsidR="00C105C7" w:rsidRDefault="00D058AC" w:rsidP="00901F47">
      <w:pPr>
        <w:pStyle w:val="ListParagraph"/>
        <w:numPr>
          <w:ilvl w:val="0"/>
          <w:numId w:val="43"/>
        </w:numPr>
        <w:spacing w:after="0" w:line="240" w:lineRule="auto"/>
        <w:jc w:val="both"/>
      </w:pPr>
      <w:r w:rsidRPr="00E13003">
        <w:t xml:space="preserve">Used </w:t>
      </w:r>
      <w:r w:rsidRPr="00E13003">
        <w:rPr>
          <w:b/>
        </w:rPr>
        <w:t>Cognos Connection for scheduling and bursting reports</w:t>
      </w:r>
      <w:r w:rsidRPr="00E13003">
        <w:t xml:space="preserve"> across the Business segments and providing </w:t>
      </w:r>
    </w:p>
    <w:p w:rsidR="00D058AC" w:rsidRPr="00E13003" w:rsidRDefault="003749A0" w:rsidP="00901F47">
      <w:pPr>
        <w:spacing w:after="0" w:line="240" w:lineRule="auto"/>
        <w:ind w:firstLine="720"/>
        <w:jc w:val="both"/>
      </w:pPr>
      <w:r w:rsidRPr="00E13003">
        <w:t xml:space="preserve">additional security to publish </w:t>
      </w:r>
      <w:r w:rsidR="00D058AC" w:rsidRPr="00E13003">
        <w:t>cubes as well as reports.</w:t>
      </w:r>
    </w:p>
    <w:p w:rsidR="00C105C7" w:rsidRDefault="00966138" w:rsidP="00901F47">
      <w:pPr>
        <w:pStyle w:val="ListParagraph"/>
        <w:numPr>
          <w:ilvl w:val="0"/>
          <w:numId w:val="43"/>
        </w:numPr>
        <w:spacing w:after="0" w:line="240" w:lineRule="auto"/>
        <w:jc w:val="both"/>
      </w:pPr>
      <w:r w:rsidRPr="00E13003">
        <w:t xml:space="preserve">Created various </w:t>
      </w:r>
      <w:r w:rsidRPr="00E13003">
        <w:rPr>
          <w:bCs/>
        </w:rPr>
        <w:t xml:space="preserve">IQD </w:t>
      </w:r>
      <w:r w:rsidRPr="00E13003">
        <w:t xml:space="preserve">in </w:t>
      </w:r>
      <w:r w:rsidRPr="00E13003">
        <w:rPr>
          <w:b/>
        </w:rPr>
        <w:t>Framework Manager</w:t>
      </w:r>
      <w:r w:rsidRPr="00E13003">
        <w:t xml:space="preserve"> and from this </w:t>
      </w:r>
      <w:r w:rsidRPr="00E13003">
        <w:rPr>
          <w:bCs/>
        </w:rPr>
        <w:t>IQD’s</w:t>
      </w:r>
      <w:r w:rsidRPr="00E13003">
        <w:t xml:space="preserve"> as source, integrated to </w:t>
      </w:r>
      <w:r w:rsidRPr="00C105C7">
        <w:rPr>
          <w:b/>
        </w:rPr>
        <w:t>Power Play Transformer</w:t>
      </w:r>
    </w:p>
    <w:p w:rsidR="00966138" w:rsidRPr="00E13003" w:rsidRDefault="00966138" w:rsidP="00901F47">
      <w:pPr>
        <w:spacing w:after="0" w:line="240" w:lineRule="auto"/>
        <w:ind w:firstLine="720"/>
        <w:jc w:val="both"/>
      </w:pPr>
      <w:r w:rsidRPr="00E13003">
        <w:t>to create various models and build cubes.</w:t>
      </w:r>
    </w:p>
    <w:p w:rsidR="00C105C7" w:rsidRDefault="00580764" w:rsidP="00901F47">
      <w:pPr>
        <w:pStyle w:val="ListParagraph"/>
        <w:numPr>
          <w:ilvl w:val="0"/>
          <w:numId w:val="43"/>
        </w:numPr>
        <w:spacing w:after="0" w:line="240" w:lineRule="auto"/>
        <w:jc w:val="both"/>
      </w:pPr>
      <w:r w:rsidRPr="00E13003">
        <w:t xml:space="preserve">Design and creation of </w:t>
      </w:r>
      <w:r w:rsidRPr="00E13003">
        <w:rPr>
          <w:b/>
        </w:rPr>
        <w:t>Multi Dimensional Cubes using Transformer</w:t>
      </w:r>
      <w:r w:rsidRPr="00E13003">
        <w:t xml:space="preserve">, so that all key performance indicators can be </w:t>
      </w:r>
    </w:p>
    <w:p w:rsidR="006C2E4E" w:rsidRPr="00E13003" w:rsidRDefault="00580764" w:rsidP="00901F47">
      <w:pPr>
        <w:spacing w:after="0" w:line="240" w:lineRule="auto"/>
        <w:ind w:firstLine="720"/>
        <w:jc w:val="both"/>
      </w:pPr>
      <w:r w:rsidRPr="00E13003">
        <w:t>analyzed.</w:t>
      </w:r>
    </w:p>
    <w:p w:rsidR="00966138" w:rsidRPr="00E13003" w:rsidRDefault="00580764" w:rsidP="00901F47">
      <w:pPr>
        <w:pStyle w:val="ListParagraph"/>
        <w:numPr>
          <w:ilvl w:val="0"/>
          <w:numId w:val="43"/>
        </w:numPr>
        <w:spacing w:after="0" w:line="240" w:lineRule="auto"/>
        <w:jc w:val="both"/>
        <w:rPr>
          <w:rFonts w:eastAsia="Calibri"/>
        </w:rPr>
      </w:pPr>
      <w:r w:rsidRPr="00E13003">
        <w:rPr>
          <w:rFonts w:eastAsia="Calibri"/>
        </w:rPr>
        <w:t>P</w:t>
      </w:r>
      <w:r w:rsidR="00966138" w:rsidRPr="00E13003">
        <w:rPr>
          <w:rFonts w:eastAsia="Calibri"/>
        </w:rPr>
        <w:t xml:space="preserve">ublishing the Cubes to </w:t>
      </w:r>
      <w:r w:rsidR="00966138" w:rsidRPr="00E13003">
        <w:rPr>
          <w:rFonts w:eastAsia="Calibri"/>
          <w:b/>
        </w:rPr>
        <w:t>Cognos Connection</w:t>
      </w:r>
      <w:r w:rsidR="00966138" w:rsidRPr="00E13003">
        <w:rPr>
          <w:rFonts w:eastAsia="Calibri"/>
        </w:rPr>
        <w:t xml:space="preserve"> to be used for multidimensional analysis.</w:t>
      </w:r>
    </w:p>
    <w:p w:rsidR="00C105C7" w:rsidRDefault="006C2E4E" w:rsidP="00901F47">
      <w:pPr>
        <w:pStyle w:val="ListParagraph"/>
        <w:numPr>
          <w:ilvl w:val="0"/>
          <w:numId w:val="43"/>
        </w:numPr>
        <w:spacing w:after="0" w:line="240" w:lineRule="auto"/>
        <w:jc w:val="both"/>
        <w:rPr>
          <w:rFonts w:eastAsia="Calibri"/>
          <w:bCs/>
        </w:rPr>
      </w:pPr>
      <w:r w:rsidRPr="00E13003">
        <w:rPr>
          <w:rFonts w:eastAsia="Calibri"/>
          <w:bCs/>
        </w:rPr>
        <w:t xml:space="preserve">Developing </w:t>
      </w:r>
      <w:r w:rsidRPr="00E13003">
        <w:rPr>
          <w:rFonts w:eastAsia="Calibri"/>
          <w:b/>
          <w:bCs/>
        </w:rPr>
        <w:t>AnalysisStudio</w:t>
      </w:r>
      <w:r w:rsidRPr="00E13003">
        <w:rPr>
          <w:rFonts w:eastAsia="Calibri"/>
          <w:bCs/>
        </w:rPr>
        <w:t xml:space="preserve"> views of analysis from dimensional modeled packages and </w:t>
      </w:r>
      <w:r w:rsidRPr="00C105C7">
        <w:rPr>
          <w:rFonts w:eastAsia="Calibri"/>
          <w:bCs/>
        </w:rPr>
        <w:t xml:space="preserve">made the reports using </w:t>
      </w:r>
    </w:p>
    <w:p w:rsidR="005B540C" w:rsidRPr="00901F47" w:rsidRDefault="006C2E4E" w:rsidP="00901F47">
      <w:pPr>
        <w:spacing w:after="0" w:line="240" w:lineRule="auto"/>
        <w:ind w:firstLine="720"/>
        <w:jc w:val="both"/>
        <w:rPr>
          <w:rFonts w:eastAsia="Calibri"/>
          <w:bCs/>
        </w:rPr>
      </w:pPr>
      <w:r w:rsidRPr="00901F47">
        <w:rPr>
          <w:rFonts w:eastAsia="Calibri"/>
          <w:bCs/>
        </w:rPr>
        <w:t xml:space="preserve">them in </w:t>
      </w:r>
      <w:r w:rsidRPr="00901F47">
        <w:rPr>
          <w:rFonts w:eastAsia="Calibri"/>
          <w:b/>
          <w:bCs/>
        </w:rPr>
        <w:t>Analysis</w:t>
      </w:r>
      <w:r w:rsidRPr="00901F47">
        <w:rPr>
          <w:rFonts w:eastAsia="Calibri"/>
          <w:bCs/>
        </w:rPr>
        <w:t xml:space="preserve"> studio.</w:t>
      </w:r>
    </w:p>
    <w:p w:rsidR="0099559D" w:rsidRPr="00837D9C" w:rsidRDefault="0099559D" w:rsidP="00837D9C">
      <w:pPr>
        <w:pStyle w:val="ListParagraph"/>
        <w:numPr>
          <w:ilvl w:val="0"/>
          <w:numId w:val="43"/>
        </w:numPr>
        <w:spacing w:after="0" w:line="240" w:lineRule="auto"/>
        <w:jc w:val="both"/>
        <w:rPr>
          <w:rFonts w:eastAsia="Calibri"/>
        </w:rPr>
      </w:pPr>
      <w:r w:rsidRPr="00E13003">
        <w:rPr>
          <w:rFonts w:eastAsia="Calibri"/>
        </w:rPr>
        <w:t xml:space="preserve">Assisted </w:t>
      </w:r>
      <w:r w:rsidRPr="00E13003">
        <w:rPr>
          <w:rFonts w:eastAsia="Calibri"/>
          <w:b/>
        </w:rPr>
        <w:t>Quality Assurance</w:t>
      </w:r>
      <w:r w:rsidRPr="00E13003">
        <w:rPr>
          <w:rFonts w:eastAsia="Calibri"/>
        </w:rPr>
        <w:t xml:space="preserve"> Team in documenting and analyzing their current process </w:t>
      </w:r>
      <w:r w:rsidRPr="00C105C7">
        <w:rPr>
          <w:rFonts w:eastAsia="Calibri"/>
        </w:rPr>
        <w:t xml:space="preserve">and then make </w:t>
      </w:r>
      <w:r w:rsidRPr="00837D9C">
        <w:rPr>
          <w:rFonts w:eastAsia="Calibri"/>
        </w:rPr>
        <w:t>recommendations for improvements in their functional areas.</w:t>
      </w:r>
    </w:p>
    <w:p w:rsidR="00BD5BD4" w:rsidRPr="0078538E" w:rsidRDefault="00BD5BD4" w:rsidP="0078538E">
      <w:pPr>
        <w:pStyle w:val="ListParagraph"/>
        <w:numPr>
          <w:ilvl w:val="0"/>
          <w:numId w:val="43"/>
        </w:numPr>
        <w:spacing w:after="0" w:line="240" w:lineRule="auto"/>
        <w:jc w:val="both"/>
        <w:rPr>
          <w:rFonts w:eastAsia="Calibri"/>
        </w:rPr>
      </w:pPr>
      <w:r w:rsidRPr="0078538E">
        <w:rPr>
          <w:rFonts w:eastAsia="Calibri"/>
        </w:rPr>
        <w:t xml:space="preserve">Preparation of </w:t>
      </w:r>
      <w:r w:rsidRPr="0078538E">
        <w:rPr>
          <w:rFonts w:eastAsia="Calibri"/>
          <w:b/>
        </w:rPr>
        <w:t>Cognos Training</w:t>
      </w:r>
      <w:r w:rsidR="00D63F60" w:rsidRPr="0078538E">
        <w:rPr>
          <w:rFonts w:eastAsia="Calibri"/>
        </w:rPr>
        <w:t>p</w:t>
      </w:r>
      <w:r w:rsidR="00F410F1" w:rsidRPr="0078538E">
        <w:rPr>
          <w:rFonts w:eastAsia="Calibri"/>
        </w:rPr>
        <w:t>resentation for</w:t>
      </w:r>
      <w:r w:rsidRPr="0078538E">
        <w:rPr>
          <w:rFonts w:eastAsia="Calibri"/>
        </w:rPr>
        <w:t xml:space="preserve"> end users</w:t>
      </w:r>
      <w:r w:rsidR="00977AAF" w:rsidRPr="0078538E">
        <w:rPr>
          <w:rFonts w:eastAsia="Calibri"/>
        </w:rPr>
        <w:t>.</w:t>
      </w:r>
    </w:p>
    <w:p w:rsidR="006C2E4E" w:rsidRPr="00E13003" w:rsidRDefault="006C2E4E" w:rsidP="00E13003">
      <w:pPr>
        <w:spacing w:after="0" w:line="240" w:lineRule="auto"/>
        <w:jc w:val="both"/>
        <w:rPr>
          <w:rFonts w:eastAsia="Calibri"/>
        </w:rPr>
      </w:pPr>
    </w:p>
    <w:p w:rsidR="00966138" w:rsidRPr="00E13003" w:rsidRDefault="00966138" w:rsidP="00E13003">
      <w:pPr>
        <w:spacing w:after="0" w:line="240" w:lineRule="auto"/>
        <w:jc w:val="both"/>
        <w:rPr>
          <w:rFonts w:eastAsia="MS Mincho"/>
          <w:i/>
          <w:iCs/>
        </w:rPr>
      </w:pPr>
      <w:r w:rsidRPr="00386B2A">
        <w:rPr>
          <w:b/>
          <w:bCs/>
        </w:rPr>
        <w:t>Environment:</w:t>
      </w:r>
      <w:r w:rsidR="00713320" w:rsidRPr="00E13003">
        <w:rPr>
          <w:rFonts w:eastAsia="MS Mincho"/>
        </w:rPr>
        <w:t>Cognos 10</w:t>
      </w:r>
      <w:r w:rsidRPr="00E13003">
        <w:rPr>
          <w:rFonts w:eastAsia="MS Mincho"/>
        </w:rPr>
        <w:t xml:space="preserve"> (</w:t>
      </w:r>
      <w:r w:rsidR="0099559D" w:rsidRPr="00E13003">
        <w:rPr>
          <w:rFonts w:eastAsia="MS Mincho"/>
        </w:rPr>
        <w:t xml:space="preserve">Query Studio, </w:t>
      </w:r>
      <w:r w:rsidRPr="00E13003">
        <w:rPr>
          <w:rFonts w:eastAsia="MS Mincho"/>
        </w:rPr>
        <w:t xml:space="preserve">Report Studio, Framework </w:t>
      </w:r>
      <w:r w:rsidR="005243D6" w:rsidRPr="00E13003">
        <w:rPr>
          <w:rFonts w:eastAsia="MS Mincho"/>
        </w:rPr>
        <w:t xml:space="preserve">Manager, </w:t>
      </w:r>
      <w:r w:rsidR="000B023F" w:rsidRPr="00E13003">
        <w:rPr>
          <w:rFonts w:eastAsia="MS Mincho"/>
        </w:rPr>
        <w:t>Analysis Studio</w:t>
      </w:r>
      <w:r w:rsidR="00713320" w:rsidRPr="00E13003">
        <w:rPr>
          <w:rFonts w:eastAsia="MS Mincho"/>
        </w:rPr>
        <w:t>, Business Insight and Event Studio</w:t>
      </w:r>
      <w:r w:rsidR="000B023F" w:rsidRPr="00E13003">
        <w:rPr>
          <w:rFonts w:eastAsia="MS Mincho"/>
        </w:rPr>
        <w:t xml:space="preserve">), </w:t>
      </w:r>
      <w:r w:rsidRPr="00E13003">
        <w:rPr>
          <w:rFonts w:eastAsia="MS Mincho"/>
        </w:rPr>
        <w:t>Powerplay Transformer, SQL Server 2005, Windows Server.</w:t>
      </w:r>
    </w:p>
    <w:p w:rsidR="006D483A" w:rsidRDefault="006D483A" w:rsidP="00E13003">
      <w:pPr>
        <w:spacing w:after="0" w:line="240" w:lineRule="auto"/>
        <w:jc w:val="both"/>
      </w:pPr>
    </w:p>
    <w:p w:rsidR="006D483A" w:rsidRPr="00E13003" w:rsidRDefault="006D483A" w:rsidP="00E13003">
      <w:pPr>
        <w:spacing w:after="0" w:line="240" w:lineRule="auto"/>
        <w:jc w:val="both"/>
      </w:pPr>
    </w:p>
    <w:p w:rsidR="00966138" w:rsidRPr="00E13003" w:rsidRDefault="00E13003" w:rsidP="00386B2A">
      <w:pPr>
        <w:pStyle w:val="Heading4"/>
        <w:shd w:val="clear" w:color="auto" w:fill="E0E0E0"/>
        <w:rPr>
          <w:b w:val="0"/>
        </w:rPr>
      </w:pPr>
      <w:r w:rsidRPr="00386B2A">
        <w:rPr>
          <w:rFonts w:ascii="Calibri" w:hAnsi="Calibri" w:cs="Arial"/>
          <w:i w:val="0"/>
          <w:color w:val="auto"/>
        </w:rPr>
        <w:t xml:space="preserve">Client: </w:t>
      </w:r>
      <w:r w:rsidR="00966138" w:rsidRPr="00386B2A">
        <w:rPr>
          <w:rFonts w:ascii="Calibri" w:hAnsi="Calibri" w:cs="Arial"/>
          <w:i w:val="0"/>
          <w:color w:val="auto"/>
        </w:rPr>
        <w:t>MD Anderson, Houston, TX</w:t>
      </w:r>
      <w:r w:rsidR="00966138" w:rsidRPr="00386B2A">
        <w:rPr>
          <w:rFonts w:ascii="Calibri" w:hAnsi="Calibri" w:cs="Arial"/>
          <w:i w:val="0"/>
          <w:color w:val="auto"/>
        </w:rPr>
        <w:tab/>
      </w:r>
      <w:r w:rsidR="00966138" w:rsidRPr="00386B2A">
        <w:rPr>
          <w:rFonts w:ascii="Calibri" w:hAnsi="Calibri" w:cs="Arial"/>
          <w:i w:val="0"/>
          <w:color w:val="auto"/>
        </w:rPr>
        <w:tab/>
      </w:r>
      <w:r w:rsidR="00966138" w:rsidRPr="00386B2A">
        <w:rPr>
          <w:rFonts w:ascii="Calibri" w:hAnsi="Calibri" w:cs="Arial"/>
          <w:i w:val="0"/>
          <w:color w:val="auto"/>
        </w:rPr>
        <w:tab/>
      </w:r>
      <w:r w:rsidR="00966138" w:rsidRPr="00386B2A">
        <w:rPr>
          <w:rFonts w:ascii="Calibri" w:hAnsi="Calibri" w:cs="Arial"/>
          <w:i w:val="0"/>
          <w:color w:val="auto"/>
        </w:rPr>
        <w:tab/>
      </w:r>
      <w:r w:rsidR="00966138" w:rsidRPr="00386B2A">
        <w:rPr>
          <w:rFonts w:ascii="Calibri" w:hAnsi="Calibri" w:cs="Arial"/>
          <w:i w:val="0"/>
          <w:color w:val="auto"/>
        </w:rPr>
        <w:tab/>
      </w:r>
      <w:r w:rsidR="00966138" w:rsidRPr="00386B2A">
        <w:rPr>
          <w:rFonts w:ascii="Calibri" w:hAnsi="Calibri" w:cs="Arial"/>
          <w:i w:val="0"/>
          <w:color w:val="auto"/>
        </w:rPr>
        <w:tab/>
      </w:r>
      <w:r w:rsidRPr="00386B2A">
        <w:rPr>
          <w:rFonts w:ascii="Calibri" w:hAnsi="Calibri" w:cs="Arial"/>
          <w:i w:val="0"/>
          <w:color w:val="auto"/>
        </w:rPr>
        <w:tab/>
      </w:r>
      <w:r w:rsidRPr="00386B2A">
        <w:rPr>
          <w:rFonts w:ascii="Calibri" w:hAnsi="Calibri" w:cs="Arial"/>
          <w:i w:val="0"/>
          <w:color w:val="auto"/>
        </w:rPr>
        <w:tab/>
      </w:r>
      <w:r w:rsidR="00C404A2" w:rsidRPr="00386B2A">
        <w:rPr>
          <w:rFonts w:ascii="Calibri" w:hAnsi="Calibri" w:cs="Arial"/>
          <w:i w:val="0"/>
          <w:color w:val="auto"/>
        </w:rPr>
        <w:t xml:space="preserve">Jan </w:t>
      </w:r>
      <w:r w:rsidR="00966138" w:rsidRPr="00386B2A">
        <w:rPr>
          <w:rFonts w:ascii="Calibri" w:hAnsi="Calibri" w:cs="Arial"/>
          <w:i w:val="0"/>
          <w:color w:val="auto"/>
        </w:rPr>
        <w:t>2011 - Jan 2012</w:t>
      </w:r>
    </w:p>
    <w:p w:rsidR="00966138" w:rsidRPr="00E13003" w:rsidRDefault="00E13003" w:rsidP="00E13003">
      <w:pPr>
        <w:spacing w:after="0" w:line="240" w:lineRule="auto"/>
        <w:jc w:val="both"/>
        <w:rPr>
          <w:b/>
        </w:rPr>
      </w:pPr>
      <w:r>
        <w:rPr>
          <w:b/>
        </w:rPr>
        <w:t xml:space="preserve">Role: </w:t>
      </w:r>
      <w:r w:rsidR="00966138" w:rsidRPr="00E13003">
        <w:rPr>
          <w:b/>
        </w:rPr>
        <w:t>Cognos Developer</w:t>
      </w:r>
    </w:p>
    <w:p w:rsidR="00966138" w:rsidRPr="00E13003" w:rsidRDefault="00966138" w:rsidP="00E13003">
      <w:pPr>
        <w:pStyle w:val="NoSpacing"/>
        <w:jc w:val="both"/>
        <w:rPr>
          <w:b/>
        </w:rPr>
      </w:pPr>
      <w:r w:rsidRPr="00386B2A">
        <w:rPr>
          <w:b/>
        </w:rPr>
        <w:t>Responsibilities:</w:t>
      </w:r>
    </w:p>
    <w:p w:rsidR="00D058AC" w:rsidRPr="00E13003" w:rsidRDefault="00D058AC" w:rsidP="0078538E">
      <w:pPr>
        <w:pStyle w:val="ListParagraph"/>
        <w:numPr>
          <w:ilvl w:val="0"/>
          <w:numId w:val="45"/>
        </w:numPr>
        <w:spacing w:after="0" w:line="240" w:lineRule="auto"/>
        <w:jc w:val="both"/>
      </w:pPr>
      <w:r w:rsidRPr="00E13003">
        <w:t xml:space="preserve">Analyzing the specifications provided by the clients and Developing specification documents for reports as per client requirements </w:t>
      </w:r>
    </w:p>
    <w:p w:rsidR="00F5020C" w:rsidRPr="00E13003" w:rsidRDefault="00F5020C" w:rsidP="0078538E">
      <w:pPr>
        <w:pStyle w:val="ListParagraph"/>
        <w:numPr>
          <w:ilvl w:val="0"/>
          <w:numId w:val="45"/>
        </w:numPr>
        <w:spacing w:after="0" w:line="240" w:lineRule="auto"/>
        <w:jc w:val="both"/>
      </w:pPr>
      <w:r w:rsidRPr="00E13003">
        <w:t xml:space="preserve">Created </w:t>
      </w:r>
      <w:r w:rsidRPr="00E13003">
        <w:rPr>
          <w:b/>
        </w:rPr>
        <w:t>User groups</w:t>
      </w:r>
      <w:r w:rsidRPr="00E13003">
        <w:t xml:space="preserve"> and </w:t>
      </w:r>
      <w:r w:rsidRPr="00E13003">
        <w:rPr>
          <w:b/>
        </w:rPr>
        <w:t>roles</w:t>
      </w:r>
      <w:r w:rsidRPr="00E13003">
        <w:t xml:space="preserve"> to manage </w:t>
      </w:r>
      <w:r w:rsidRPr="00E13003">
        <w:rPr>
          <w:b/>
        </w:rPr>
        <w:t>security</w:t>
      </w:r>
      <w:r w:rsidRPr="00E13003">
        <w:t xml:space="preserve"> in Cognos Connection</w:t>
      </w:r>
      <w:r w:rsidR="00D63F60" w:rsidRPr="00E13003">
        <w:t xml:space="preserve"> a</w:t>
      </w:r>
      <w:r w:rsidRPr="00E13003">
        <w:t xml:space="preserve">nd </w:t>
      </w:r>
      <w:r w:rsidRPr="00E13003">
        <w:rPr>
          <w:b/>
        </w:rPr>
        <w:t xml:space="preserve">Access </w:t>
      </w:r>
      <w:r w:rsidRPr="00C105C7">
        <w:rPr>
          <w:b/>
        </w:rPr>
        <w:t>Rights</w:t>
      </w:r>
      <w:r w:rsidRPr="00E13003">
        <w:t xml:space="preserve"> of the Reports for theend users.</w:t>
      </w:r>
    </w:p>
    <w:p w:rsidR="00BD5BD4" w:rsidRPr="00E13003" w:rsidRDefault="00F5020C" w:rsidP="0078538E">
      <w:pPr>
        <w:numPr>
          <w:ilvl w:val="0"/>
          <w:numId w:val="45"/>
        </w:numPr>
        <w:tabs>
          <w:tab w:val="left" w:pos="90"/>
        </w:tabs>
        <w:spacing w:after="0" w:line="240" w:lineRule="auto"/>
        <w:contextualSpacing/>
        <w:jc w:val="both"/>
      </w:pPr>
      <w:r w:rsidRPr="00E13003">
        <w:rPr>
          <w:b/>
        </w:rPr>
        <w:t>Developed</w:t>
      </w:r>
      <w:r w:rsidRPr="00E13003">
        <w:t xml:space="preserve"> and </w:t>
      </w:r>
      <w:r w:rsidRPr="00E13003">
        <w:rPr>
          <w:b/>
        </w:rPr>
        <w:t>Published Packages</w:t>
      </w:r>
      <w:r w:rsidR="009278AC" w:rsidRPr="00E13003">
        <w:t xml:space="preserve"> in Framework Manager, </w:t>
      </w:r>
      <w:r w:rsidRPr="00E13003">
        <w:t>Connecting and testing the Data Source, created database layer, physical layer and presentation layer, defining appropriate relationship between query subjects and fact tables.</w:t>
      </w:r>
    </w:p>
    <w:p w:rsidR="00BD5BD4" w:rsidRPr="00E13003" w:rsidRDefault="00BD5BD4" w:rsidP="0078538E">
      <w:pPr>
        <w:numPr>
          <w:ilvl w:val="0"/>
          <w:numId w:val="45"/>
        </w:numPr>
        <w:tabs>
          <w:tab w:val="left" w:pos="90"/>
        </w:tabs>
        <w:spacing w:after="0" w:line="240" w:lineRule="auto"/>
        <w:contextualSpacing/>
        <w:jc w:val="both"/>
      </w:pPr>
      <w:r w:rsidRPr="00E13003">
        <w:t xml:space="preserve">Developed FM Model against </w:t>
      </w:r>
      <w:r w:rsidR="00E861F1" w:rsidRPr="00E13003">
        <w:rPr>
          <w:b/>
        </w:rPr>
        <w:t>Star, Snowflake</w:t>
      </w:r>
      <w:r w:rsidRPr="00E13003">
        <w:rPr>
          <w:b/>
        </w:rPr>
        <w:t xml:space="preserve"> and Fact Constellation Data </w:t>
      </w:r>
      <w:r w:rsidRPr="00C105C7">
        <w:rPr>
          <w:b/>
        </w:rPr>
        <w:t>Models</w:t>
      </w:r>
      <w:r w:rsidRPr="00E13003">
        <w:t>.</w:t>
      </w:r>
    </w:p>
    <w:p w:rsidR="00F5020C" w:rsidRPr="00E13003" w:rsidRDefault="00F5020C" w:rsidP="0078538E">
      <w:pPr>
        <w:numPr>
          <w:ilvl w:val="0"/>
          <w:numId w:val="45"/>
        </w:numPr>
        <w:tabs>
          <w:tab w:val="left" w:pos="90"/>
        </w:tabs>
        <w:spacing w:after="0" w:line="240" w:lineRule="auto"/>
        <w:contextualSpacing/>
        <w:jc w:val="both"/>
      </w:pPr>
      <w:r w:rsidRPr="00E13003">
        <w:lastRenderedPageBreak/>
        <w:t xml:space="preserve">Created metadata models, Joins, filters and calculations in packages, organized Folders according to the Business view and published the packages using Framework Manager onto Cognos Connection and created the store procedure. </w:t>
      </w:r>
    </w:p>
    <w:p w:rsidR="00F5020C" w:rsidRPr="0078538E" w:rsidRDefault="00F5020C" w:rsidP="0078538E">
      <w:pPr>
        <w:pStyle w:val="ListParagraph"/>
        <w:numPr>
          <w:ilvl w:val="0"/>
          <w:numId w:val="45"/>
        </w:numPr>
        <w:spacing w:after="0" w:line="240" w:lineRule="auto"/>
        <w:jc w:val="both"/>
        <w:rPr>
          <w:b/>
        </w:rPr>
      </w:pPr>
      <w:r w:rsidRPr="00E13003">
        <w:t xml:space="preserve">Created Lists, Grouped Crosstab, and Reports with calculated fields </w:t>
      </w:r>
      <w:r w:rsidRPr="00E13003">
        <w:rPr>
          <w:b/>
        </w:rPr>
        <w:t xml:space="preserve">and Conditional </w:t>
      </w:r>
      <w:r w:rsidRPr="00C105C7">
        <w:rPr>
          <w:b/>
        </w:rPr>
        <w:t xml:space="preserve">Formatting, Conditional Page </w:t>
      </w:r>
      <w:r w:rsidRPr="0078538E">
        <w:rPr>
          <w:b/>
        </w:rPr>
        <w:t>layout, Sections, page Breaks, sorting, summaries, grouping, Drill Down, Drill Up).</w:t>
      </w:r>
    </w:p>
    <w:p w:rsidR="003F6DC3" w:rsidRPr="00E13003" w:rsidRDefault="003F6DC3" w:rsidP="0078538E">
      <w:pPr>
        <w:numPr>
          <w:ilvl w:val="0"/>
          <w:numId w:val="45"/>
        </w:numPr>
        <w:tabs>
          <w:tab w:val="left" w:pos="90"/>
        </w:tabs>
        <w:spacing w:after="0" w:line="240" w:lineRule="auto"/>
        <w:contextualSpacing/>
        <w:jc w:val="both"/>
      </w:pPr>
      <w:r w:rsidRPr="00E13003">
        <w:t>Applied grouping and associated the data with group functionality, Performed aggregate functions on calculations in report studio.</w:t>
      </w:r>
    </w:p>
    <w:p w:rsidR="003F6DC3" w:rsidRPr="0078538E" w:rsidRDefault="003F6DC3" w:rsidP="0078538E">
      <w:pPr>
        <w:numPr>
          <w:ilvl w:val="0"/>
          <w:numId w:val="45"/>
        </w:numPr>
        <w:tabs>
          <w:tab w:val="left" w:pos="90"/>
        </w:tabs>
        <w:spacing w:after="0" w:line="240" w:lineRule="auto"/>
        <w:contextualSpacing/>
        <w:jc w:val="both"/>
        <w:rPr>
          <w:b/>
        </w:rPr>
      </w:pPr>
      <w:r w:rsidRPr="00E13003">
        <w:t>Developed prompts with report pick list and generated the current information by applying proper filter condition.</w:t>
      </w:r>
    </w:p>
    <w:p w:rsidR="00966138" w:rsidRPr="00E13003" w:rsidRDefault="00966138" w:rsidP="0078538E">
      <w:pPr>
        <w:pStyle w:val="ListParagraph"/>
        <w:numPr>
          <w:ilvl w:val="0"/>
          <w:numId w:val="45"/>
        </w:numPr>
        <w:spacing w:after="0" w:line="240" w:lineRule="auto"/>
        <w:jc w:val="both"/>
      </w:pPr>
      <w:r w:rsidRPr="00E13003">
        <w:t xml:space="preserve">Created </w:t>
      </w:r>
      <w:r w:rsidRPr="00E13003">
        <w:rPr>
          <w:b/>
        </w:rPr>
        <w:t xml:space="preserve">Models </w:t>
      </w:r>
      <w:r w:rsidRPr="00E13003">
        <w:t>using Power Play Transformer</w:t>
      </w:r>
      <w:r w:rsidR="00F5020C" w:rsidRPr="00E13003">
        <w:t xml:space="preserve"> using various data sources.</w:t>
      </w:r>
    </w:p>
    <w:p w:rsidR="00966138" w:rsidRPr="00E13003" w:rsidRDefault="00966138" w:rsidP="0078538E">
      <w:pPr>
        <w:pStyle w:val="ListParagraph"/>
        <w:numPr>
          <w:ilvl w:val="0"/>
          <w:numId w:val="45"/>
        </w:numPr>
        <w:spacing w:after="0" w:line="240" w:lineRule="auto"/>
        <w:jc w:val="both"/>
      </w:pPr>
      <w:r w:rsidRPr="00E13003">
        <w:t xml:space="preserve">Creating the </w:t>
      </w:r>
      <w:r w:rsidRPr="00E13003">
        <w:rPr>
          <w:b/>
          <w:bCs/>
        </w:rPr>
        <w:t>Cubes</w:t>
      </w:r>
      <w:r w:rsidRPr="00E13003">
        <w:t xml:space="preserve"> based on the requirements and creating the </w:t>
      </w:r>
      <w:r w:rsidRPr="00E13003">
        <w:rPr>
          <w:b/>
          <w:bCs/>
        </w:rPr>
        <w:t>drill through</w:t>
      </w:r>
      <w:r w:rsidRPr="00E13003">
        <w:rPr>
          <w:b/>
        </w:rPr>
        <w:t xml:space="preserve"> reports</w:t>
      </w:r>
      <w:r w:rsidRPr="00E13003">
        <w:t xml:space="preserve"> forthe cubes and provided training to the end users.</w:t>
      </w:r>
    </w:p>
    <w:p w:rsidR="00F5020C" w:rsidRPr="00E13003" w:rsidRDefault="00F5020C" w:rsidP="0078538E">
      <w:pPr>
        <w:pStyle w:val="ListParagraph"/>
        <w:numPr>
          <w:ilvl w:val="0"/>
          <w:numId w:val="45"/>
        </w:numPr>
        <w:spacing w:after="0" w:line="240" w:lineRule="auto"/>
        <w:jc w:val="both"/>
      </w:pPr>
      <w:r w:rsidRPr="00E13003">
        <w:t>Modifying the existing report based upon the changes requested by the users.</w:t>
      </w:r>
    </w:p>
    <w:p w:rsidR="00856F6C" w:rsidRPr="00E13003" w:rsidRDefault="00856F6C" w:rsidP="0078538E">
      <w:pPr>
        <w:pStyle w:val="ListParagraph"/>
        <w:numPr>
          <w:ilvl w:val="0"/>
          <w:numId w:val="45"/>
        </w:numPr>
        <w:spacing w:after="0" w:line="240" w:lineRule="auto"/>
        <w:jc w:val="both"/>
      </w:pPr>
      <w:r w:rsidRPr="00E13003">
        <w:t xml:space="preserve">Scheduled to trigger reports based on an event using </w:t>
      </w:r>
      <w:r w:rsidRPr="00E13003">
        <w:rPr>
          <w:b/>
        </w:rPr>
        <w:t>Event Studio</w:t>
      </w:r>
      <w:r w:rsidRPr="00E13003">
        <w:t>.</w:t>
      </w:r>
    </w:p>
    <w:p w:rsidR="00664706" w:rsidRPr="00E13003" w:rsidRDefault="00856F6C" w:rsidP="0078538E">
      <w:pPr>
        <w:pStyle w:val="ListParagraph"/>
        <w:numPr>
          <w:ilvl w:val="0"/>
          <w:numId w:val="45"/>
        </w:numPr>
        <w:spacing w:after="0" w:line="240" w:lineRule="auto"/>
        <w:jc w:val="both"/>
      </w:pPr>
      <w:r w:rsidRPr="00E13003">
        <w:t xml:space="preserve">Developed </w:t>
      </w:r>
      <w:r w:rsidRPr="00E13003">
        <w:rPr>
          <w:b/>
        </w:rPr>
        <w:t>Ad-hoc reports</w:t>
      </w:r>
      <w:r w:rsidRPr="00E13003">
        <w:t xml:space="preserve"> using </w:t>
      </w:r>
      <w:r w:rsidRPr="00E13003">
        <w:rPr>
          <w:b/>
        </w:rPr>
        <w:t>Query studio</w:t>
      </w:r>
      <w:r w:rsidRPr="00E13003">
        <w:t>.</w:t>
      </w:r>
    </w:p>
    <w:p w:rsidR="00664706" w:rsidRPr="00E13003" w:rsidRDefault="00664706" w:rsidP="0078538E">
      <w:pPr>
        <w:pStyle w:val="ListParagraph"/>
        <w:numPr>
          <w:ilvl w:val="0"/>
          <w:numId w:val="45"/>
        </w:numPr>
        <w:spacing w:after="0" w:line="240" w:lineRule="auto"/>
        <w:jc w:val="both"/>
      </w:pPr>
      <w:r w:rsidRPr="00E13003">
        <w:t xml:space="preserve">Developed </w:t>
      </w:r>
      <w:r w:rsidRPr="00E13003">
        <w:rPr>
          <w:b/>
        </w:rPr>
        <w:t>OLAP multi-dimensional cubes</w:t>
      </w:r>
      <w:r w:rsidRPr="00E13003">
        <w:t xml:space="preserve"> using </w:t>
      </w:r>
      <w:r w:rsidRPr="00E13003">
        <w:rPr>
          <w:b/>
        </w:rPr>
        <w:t>Power Play Transformer</w:t>
      </w:r>
      <w:r w:rsidRPr="00E13003">
        <w:t xml:space="preserve"> and imported them into F</w:t>
      </w:r>
      <w:r w:rsidR="00350A96" w:rsidRPr="00E13003">
        <w:t xml:space="preserve">ramework </w:t>
      </w:r>
      <w:r w:rsidRPr="00E13003">
        <w:t>M</w:t>
      </w:r>
      <w:r w:rsidR="00350A96" w:rsidRPr="00E13003">
        <w:t>anager</w:t>
      </w:r>
      <w:r w:rsidRPr="00E13003">
        <w:t>, created packages and published cube data to open in Report Studio and Analysis Studio for Reporting and Analysis.</w:t>
      </w:r>
    </w:p>
    <w:p w:rsidR="00966138" w:rsidRPr="00E13003" w:rsidRDefault="00966138" w:rsidP="0078538E">
      <w:pPr>
        <w:pStyle w:val="ListParagraph"/>
        <w:numPr>
          <w:ilvl w:val="0"/>
          <w:numId w:val="45"/>
        </w:numPr>
        <w:spacing w:after="0" w:line="240" w:lineRule="auto"/>
        <w:jc w:val="both"/>
      </w:pPr>
      <w:r w:rsidRPr="00E13003">
        <w:t>Updated Stored procedures, Database views as per user requirements.</w:t>
      </w:r>
    </w:p>
    <w:p w:rsidR="00BD5BD4" w:rsidRPr="00E13003" w:rsidRDefault="00BD5BD4" w:rsidP="0078538E">
      <w:pPr>
        <w:pStyle w:val="ListParagraph"/>
        <w:numPr>
          <w:ilvl w:val="0"/>
          <w:numId w:val="45"/>
        </w:numPr>
        <w:spacing w:after="0" w:line="240" w:lineRule="auto"/>
        <w:jc w:val="both"/>
      </w:pPr>
      <w:r w:rsidRPr="00E13003">
        <w:t>Trained the end users to effectively use the reporting tool to build and customize their ad-hoc reports.</w:t>
      </w:r>
    </w:p>
    <w:p w:rsidR="00BD5BD4" w:rsidRPr="00E13003" w:rsidRDefault="00BD5BD4" w:rsidP="0078538E">
      <w:pPr>
        <w:pStyle w:val="ListParagraph"/>
        <w:numPr>
          <w:ilvl w:val="0"/>
          <w:numId w:val="45"/>
        </w:numPr>
        <w:spacing w:after="0" w:line="240" w:lineRule="auto"/>
        <w:jc w:val="both"/>
      </w:pPr>
      <w:r w:rsidRPr="00E13003">
        <w:t xml:space="preserve">Created </w:t>
      </w:r>
      <w:r w:rsidRPr="00E13003">
        <w:rPr>
          <w:b/>
        </w:rPr>
        <w:t>documentation</w:t>
      </w:r>
      <w:r w:rsidRPr="00E13003">
        <w:t xml:space="preserve"> for the complete project life cycle and mentored the End Users and Provided the Technical Support.</w:t>
      </w:r>
    </w:p>
    <w:p w:rsidR="00966138" w:rsidRPr="00E13003" w:rsidRDefault="00966138" w:rsidP="00E13003">
      <w:pPr>
        <w:pStyle w:val="ListParagraph"/>
        <w:spacing w:after="0" w:line="240" w:lineRule="auto"/>
        <w:ind w:left="0"/>
        <w:jc w:val="both"/>
      </w:pPr>
    </w:p>
    <w:p w:rsidR="00966138" w:rsidRPr="00E13003" w:rsidRDefault="00966138" w:rsidP="00E13003">
      <w:pPr>
        <w:spacing w:after="0" w:line="240" w:lineRule="auto"/>
        <w:jc w:val="both"/>
      </w:pPr>
      <w:r w:rsidRPr="00386B2A">
        <w:rPr>
          <w:b/>
          <w:bCs/>
        </w:rPr>
        <w:t>Environment:</w:t>
      </w:r>
      <w:r w:rsidRPr="00E13003">
        <w:t xml:space="preserve">Cognos 8.4 </w:t>
      </w:r>
      <w:r w:rsidR="004278F5" w:rsidRPr="00E13003">
        <w:t>(</w:t>
      </w:r>
      <w:r w:rsidRPr="00E13003">
        <w:rPr>
          <w:bCs/>
        </w:rPr>
        <w:t>Report Studio, Query Studio,</w:t>
      </w:r>
      <w:r w:rsidR="004278F5" w:rsidRPr="00E13003">
        <w:rPr>
          <w:bCs/>
        </w:rPr>
        <w:t xml:space="preserve"> Framework Manager, Event Studio and Power Play Transformer),</w:t>
      </w:r>
      <w:r w:rsidR="004278F5" w:rsidRPr="00E13003">
        <w:t>Windows NT,Oracle 9i, Toad, PL/SQL, MS Access</w:t>
      </w:r>
      <w:r w:rsidRPr="00E13003">
        <w:t>.</w:t>
      </w:r>
    </w:p>
    <w:p w:rsidR="00841E13" w:rsidRPr="00E13003" w:rsidRDefault="00841E13" w:rsidP="00E13003">
      <w:pPr>
        <w:spacing w:after="0" w:line="240" w:lineRule="auto"/>
        <w:jc w:val="both"/>
      </w:pPr>
    </w:p>
    <w:p w:rsidR="00966138" w:rsidRPr="00E13003" w:rsidRDefault="00966138" w:rsidP="00E13003">
      <w:pPr>
        <w:spacing w:after="0" w:line="240" w:lineRule="auto"/>
        <w:jc w:val="both"/>
      </w:pPr>
    </w:p>
    <w:p w:rsidR="00966138" w:rsidRPr="00386B2A" w:rsidRDefault="00E13003" w:rsidP="00386B2A">
      <w:pPr>
        <w:pStyle w:val="Heading4"/>
        <w:shd w:val="clear" w:color="auto" w:fill="E0E0E0"/>
        <w:rPr>
          <w:rFonts w:ascii="Calibri" w:hAnsi="Calibri" w:cs="Arial"/>
          <w:i w:val="0"/>
          <w:color w:val="auto"/>
        </w:rPr>
      </w:pPr>
      <w:r w:rsidRPr="00386B2A">
        <w:rPr>
          <w:rFonts w:ascii="Calibri" w:hAnsi="Calibri" w:cs="Arial"/>
          <w:i w:val="0"/>
          <w:color w:val="auto"/>
        </w:rPr>
        <w:t xml:space="preserve">Client: </w:t>
      </w:r>
      <w:r w:rsidR="00DD3380" w:rsidRPr="00386B2A">
        <w:rPr>
          <w:rFonts w:ascii="Calibri" w:hAnsi="Calibri" w:cs="Arial"/>
          <w:i w:val="0"/>
          <w:color w:val="auto"/>
        </w:rPr>
        <w:t>AT&amp;</w:t>
      </w:r>
      <w:r w:rsidR="00340996" w:rsidRPr="00386B2A">
        <w:rPr>
          <w:rFonts w:ascii="Calibri" w:hAnsi="Calibri" w:cs="Arial"/>
          <w:i w:val="0"/>
          <w:color w:val="auto"/>
        </w:rPr>
        <w:t>T, Irving, TX</w:t>
      </w:r>
      <w:r w:rsidR="00F634A0" w:rsidRPr="00386B2A">
        <w:rPr>
          <w:rFonts w:ascii="Calibri" w:hAnsi="Calibri" w:cs="Arial"/>
          <w:i w:val="0"/>
          <w:color w:val="auto"/>
        </w:rPr>
        <w:tab/>
      </w:r>
      <w:r w:rsidR="00F634A0" w:rsidRPr="00386B2A">
        <w:rPr>
          <w:rFonts w:ascii="Calibri" w:hAnsi="Calibri" w:cs="Arial"/>
          <w:i w:val="0"/>
          <w:color w:val="auto"/>
        </w:rPr>
        <w:tab/>
      </w:r>
      <w:r w:rsidRPr="00386B2A">
        <w:rPr>
          <w:rFonts w:ascii="Calibri" w:hAnsi="Calibri" w:cs="Arial"/>
          <w:i w:val="0"/>
          <w:color w:val="auto"/>
        </w:rPr>
        <w:tab/>
      </w:r>
      <w:r w:rsidRPr="00386B2A">
        <w:rPr>
          <w:rFonts w:ascii="Calibri" w:hAnsi="Calibri" w:cs="Arial"/>
          <w:i w:val="0"/>
          <w:color w:val="auto"/>
        </w:rPr>
        <w:tab/>
      </w:r>
      <w:r w:rsidRPr="00386B2A">
        <w:rPr>
          <w:rFonts w:ascii="Calibri" w:hAnsi="Calibri" w:cs="Arial"/>
          <w:i w:val="0"/>
          <w:color w:val="auto"/>
        </w:rPr>
        <w:tab/>
      </w:r>
      <w:r w:rsidR="00F634A0" w:rsidRPr="00386B2A">
        <w:rPr>
          <w:rFonts w:ascii="Calibri" w:hAnsi="Calibri" w:cs="Arial"/>
          <w:i w:val="0"/>
          <w:color w:val="auto"/>
        </w:rPr>
        <w:t>Jan 20</w:t>
      </w:r>
      <w:r w:rsidR="00966138" w:rsidRPr="00386B2A">
        <w:rPr>
          <w:rFonts w:ascii="Calibri" w:hAnsi="Calibri" w:cs="Arial"/>
          <w:i w:val="0"/>
          <w:color w:val="auto"/>
        </w:rPr>
        <w:t xml:space="preserve">10 – Dec </w:t>
      </w:r>
      <w:r w:rsidR="00F634A0" w:rsidRPr="00386B2A">
        <w:rPr>
          <w:rFonts w:ascii="Calibri" w:hAnsi="Calibri" w:cs="Arial"/>
          <w:i w:val="0"/>
          <w:color w:val="auto"/>
        </w:rPr>
        <w:t>20</w:t>
      </w:r>
      <w:r w:rsidR="00966138" w:rsidRPr="00386B2A">
        <w:rPr>
          <w:rFonts w:ascii="Calibri" w:hAnsi="Calibri" w:cs="Arial"/>
          <w:i w:val="0"/>
          <w:color w:val="auto"/>
        </w:rPr>
        <w:t>10</w:t>
      </w:r>
    </w:p>
    <w:p w:rsidR="00966138" w:rsidRPr="00E13003" w:rsidRDefault="00E13003" w:rsidP="00E13003">
      <w:pPr>
        <w:spacing w:after="0" w:line="240" w:lineRule="auto"/>
        <w:jc w:val="both"/>
        <w:rPr>
          <w:b/>
          <w:bCs/>
          <w:noProof/>
        </w:rPr>
      </w:pPr>
      <w:r>
        <w:rPr>
          <w:b/>
          <w:bCs/>
          <w:noProof/>
        </w:rPr>
        <w:t xml:space="preserve">Role: </w:t>
      </w:r>
      <w:r w:rsidR="00966138" w:rsidRPr="00E13003">
        <w:rPr>
          <w:b/>
          <w:bCs/>
          <w:noProof/>
        </w:rPr>
        <w:t xml:space="preserve">Cognos </w:t>
      </w:r>
      <w:r w:rsidR="00F634A0" w:rsidRPr="00E13003">
        <w:rPr>
          <w:b/>
          <w:bCs/>
          <w:noProof/>
        </w:rPr>
        <w:t>Developer</w:t>
      </w:r>
    </w:p>
    <w:p w:rsidR="00966138" w:rsidRPr="00E13003" w:rsidRDefault="00966138" w:rsidP="00E13003">
      <w:pPr>
        <w:spacing w:after="0" w:line="240" w:lineRule="auto"/>
        <w:jc w:val="both"/>
        <w:rPr>
          <w:b/>
          <w:bCs/>
          <w:noProof/>
        </w:rPr>
      </w:pPr>
      <w:r w:rsidRPr="00386B2A">
        <w:rPr>
          <w:b/>
          <w:bCs/>
          <w:noProof/>
        </w:rPr>
        <w:t>Responsibilities:</w:t>
      </w:r>
    </w:p>
    <w:p w:rsidR="004278F5" w:rsidRPr="00E13003" w:rsidRDefault="004278F5" w:rsidP="0078538E">
      <w:pPr>
        <w:widowControl w:val="0"/>
        <w:numPr>
          <w:ilvl w:val="0"/>
          <w:numId w:val="46"/>
        </w:numPr>
        <w:overflowPunct w:val="0"/>
        <w:adjustRightInd w:val="0"/>
        <w:spacing w:after="0" w:line="240" w:lineRule="auto"/>
        <w:jc w:val="both"/>
        <w:rPr>
          <w:noProof/>
        </w:rPr>
      </w:pPr>
      <w:r w:rsidRPr="00E13003">
        <w:rPr>
          <w:noProof/>
        </w:rPr>
        <w:t>Built Framework Manager Model, and established the cardinalities to suit the business needs. Implemented security for Data access, Object level access and Package access.</w:t>
      </w:r>
    </w:p>
    <w:p w:rsidR="008E6ACD" w:rsidRPr="00E13003" w:rsidRDefault="008E6ACD" w:rsidP="0078538E">
      <w:pPr>
        <w:widowControl w:val="0"/>
        <w:numPr>
          <w:ilvl w:val="0"/>
          <w:numId w:val="46"/>
        </w:numPr>
        <w:overflowPunct w:val="0"/>
        <w:adjustRightInd w:val="0"/>
        <w:spacing w:after="0" w:line="240" w:lineRule="auto"/>
        <w:jc w:val="both"/>
        <w:rPr>
          <w:noProof/>
        </w:rPr>
      </w:pPr>
      <w:r w:rsidRPr="00E13003">
        <w:rPr>
          <w:noProof/>
        </w:rPr>
        <w:t>Effectively communicated with Business Analysts to resolve design action items. Involved in providing both business and technical expertise in the requirements gathering, report design, report development, and support of all client/server layers and components of the data warehouse.</w:t>
      </w:r>
    </w:p>
    <w:p w:rsidR="00966138" w:rsidRPr="00E13003" w:rsidRDefault="00966138" w:rsidP="0078538E">
      <w:pPr>
        <w:widowControl w:val="0"/>
        <w:numPr>
          <w:ilvl w:val="0"/>
          <w:numId w:val="46"/>
        </w:numPr>
        <w:overflowPunct w:val="0"/>
        <w:adjustRightInd w:val="0"/>
        <w:spacing w:after="0" w:line="240" w:lineRule="auto"/>
        <w:jc w:val="both"/>
        <w:rPr>
          <w:noProof/>
        </w:rPr>
      </w:pPr>
      <w:r w:rsidRPr="00E13003">
        <w:rPr>
          <w:noProof/>
        </w:rPr>
        <w:t>Created Materialized views to aggregate data at the lowest level for faster cube build times.</w:t>
      </w:r>
    </w:p>
    <w:p w:rsidR="0086021F" w:rsidRDefault="00966138" w:rsidP="0078538E">
      <w:pPr>
        <w:widowControl w:val="0"/>
        <w:numPr>
          <w:ilvl w:val="0"/>
          <w:numId w:val="46"/>
        </w:numPr>
        <w:overflowPunct w:val="0"/>
        <w:adjustRightInd w:val="0"/>
        <w:spacing w:after="0" w:line="240" w:lineRule="auto"/>
        <w:jc w:val="both"/>
        <w:rPr>
          <w:noProof/>
        </w:rPr>
      </w:pPr>
      <w:r w:rsidRPr="00E13003">
        <w:rPr>
          <w:noProof/>
        </w:rPr>
        <w:t xml:space="preserve">Responsible for creating User groups and roles to manage security in Cognos Connection and Access Rights of the </w:t>
      </w:r>
    </w:p>
    <w:p w:rsidR="008E6ACD" w:rsidRPr="00E13003" w:rsidRDefault="00966138" w:rsidP="0078538E">
      <w:pPr>
        <w:widowControl w:val="0"/>
        <w:overflowPunct w:val="0"/>
        <w:adjustRightInd w:val="0"/>
        <w:spacing w:after="0" w:line="240" w:lineRule="auto"/>
        <w:ind w:firstLine="720"/>
        <w:jc w:val="both"/>
        <w:rPr>
          <w:noProof/>
        </w:rPr>
      </w:pPr>
      <w:r w:rsidRPr="00E13003">
        <w:rPr>
          <w:noProof/>
        </w:rPr>
        <w:t>Reports for the end users.</w:t>
      </w:r>
    </w:p>
    <w:p w:rsidR="0086021F" w:rsidRDefault="008E6ACD" w:rsidP="0078538E">
      <w:pPr>
        <w:widowControl w:val="0"/>
        <w:numPr>
          <w:ilvl w:val="0"/>
          <w:numId w:val="46"/>
        </w:numPr>
        <w:overflowPunct w:val="0"/>
        <w:adjustRightInd w:val="0"/>
        <w:spacing w:after="0" w:line="240" w:lineRule="auto"/>
        <w:jc w:val="both"/>
        <w:rPr>
          <w:noProof/>
        </w:rPr>
      </w:pPr>
      <w:r w:rsidRPr="00E13003">
        <w:rPr>
          <w:noProof/>
        </w:rPr>
        <w:t xml:space="preserve">Designed and Developed summary and detail reports which involves the key functionalities of the report studio </w:t>
      </w:r>
    </w:p>
    <w:p w:rsidR="008E6ACD" w:rsidRPr="00E13003" w:rsidRDefault="008E6ACD" w:rsidP="0078538E">
      <w:pPr>
        <w:widowControl w:val="0"/>
        <w:overflowPunct w:val="0"/>
        <w:adjustRightInd w:val="0"/>
        <w:spacing w:after="0" w:line="240" w:lineRule="auto"/>
        <w:ind w:firstLine="720"/>
        <w:jc w:val="both"/>
        <w:rPr>
          <w:noProof/>
        </w:rPr>
      </w:pPr>
      <w:r w:rsidRPr="00E13003">
        <w:rPr>
          <w:noProof/>
        </w:rPr>
        <w:t xml:space="preserve">like conditional blocks, conditional layouts. </w:t>
      </w:r>
    </w:p>
    <w:p w:rsidR="0086021F" w:rsidRDefault="008E6ACD" w:rsidP="0078538E">
      <w:pPr>
        <w:widowControl w:val="0"/>
        <w:numPr>
          <w:ilvl w:val="0"/>
          <w:numId w:val="46"/>
        </w:numPr>
        <w:overflowPunct w:val="0"/>
        <w:adjustRightInd w:val="0"/>
        <w:spacing w:after="0" w:line="240" w:lineRule="auto"/>
        <w:jc w:val="both"/>
        <w:rPr>
          <w:noProof/>
        </w:rPr>
      </w:pPr>
      <w:r w:rsidRPr="00E13003">
        <w:rPr>
          <w:noProof/>
        </w:rPr>
        <w:t>Designed and Developed reports which involve drill down, drill up and drill through functionalities in report</w:t>
      </w:r>
    </w:p>
    <w:p w:rsidR="008E6ACD" w:rsidRPr="00E13003" w:rsidRDefault="008E6ACD" w:rsidP="0078538E">
      <w:pPr>
        <w:widowControl w:val="0"/>
        <w:overflowPunct w:val="0"/>
        <w:adjustRightInd w:val="0"/>
        <w:spacing w:after="0" w:line="240" w:lineRule="auto"/>
        <w:ind w:firstLine="720"/>
        <w:jc w:val="both"/>
        <w:rPr>
          <w:noProof/>
        </w:rPr>
      </w:pPr>
      <w:r w:rsidRPr="00E13003">
        <w:rPr>
          <w:noProof/>
        </w:rPr>
        <w:t>studio.</w:t>
      </w:r>
    </w:p>
    <w:p w:rsidR="0086021F" w:rsidRDefault="00966138" w:rsidP="0078538E">
      <w:pPr>
        <w:widowControl w:val="0"/>
        <w:numPr>
          <w:ilvl w:val="0"/>
          <w:numId w:val="46"/>
        </w:numPr>
        <w:overflowPunct w:val="0"/>
        <w:adjustRightInd w:val="0"/>
        <w:spacing w:after="0" w:line="240" w:lineRule="auto"/>
        <w:jc w:val="both"/>
        <w:rPr>
          <w:noProof/>
        </w:rPr>
      </w:pPr>
      <w:r w:rsidRPr="00E13003">
        <w:rPr>
          <w:noProof/>
        </w:rPr>
        <w:t xml:space="preserve">Supplemented regular prompts, cascading prompts, filters, Conditional style, static headers, Drill Through, sub </w:t>
      </w:r>
    </w:p>
    <w:p w:rsidR="00966138" w:rsidRPr="00E13003" w:rsidRDefault="00966138" w:rsidP="0078538E">
      <w:pPr>
        <w:widowControl w:val="0"/>
        <w:overflowPunct w:val="0"/>
        <w:adjustRightInd w:val="0"/>
        <w:spacing w:after="0" w:line="240" w:lineRule="auto"/>
        <w:ind w:firstLine="720"/>
        <w:jc w:val="both"/>
        <w:rPr>
          <w:noProof/>
        </w:rPr>
      </w:pPr>
      <w:r w:rsidRPr="00E13003">
        <w:rPr>
          <w:noProof/>
        </w:rPr>
        <w:t>queries to add interactivity for users in Report Studio.</w:t>
      </w:r>
    </w:p>
    <w:p w:rsidR="0086021F" w:rsidRDefault="00966138" w:rsidP="0078538E">
      <w:pPr>
        <w:widowControl w:val="0"/>
        <w:numPr>
          <w:ilvl w:val="0"/>
          <w:numId w:val="46"/>
        </w:numPr>
        <w:overflowPunct w:val="0"/>
        <w:adjustRightInd w:val="0"/>
        <w:spacing w:after="0" w:line="240" w:lineRule="auto"/>
        <w:jc w:val="both"/>
        <w:rPr>
          <w:noProof/>
        </w:rPr>
      </w:pPr>
      <w:r w:rsidRPr="00E13003">
        <w:rPr>
          <w:noProof/>
        </w:rPr>
        <w:t xml:space="preserve">Carried out UAT by developing test scenarios, test cases, test data to be used in testing based on business and </w:t>
      </w:r>
    </w:p>
    <w:p w:rsidR="00966138" w:rsidRPr="00E13003" w:rsidRDefault="00966138" w:rsidP="0078538E">
      <w:pPr>
        <w:widowControl w:val="0"/>
        <w:overflowPunct w:val="0"/>
        <w:adjustRightInd w:val="0"/>
        <w:spacing w:after="0" w:line="240" w:lineRule="auto"/>
        <w:ind w:firstLine="720"/>
        <w:jc w:val="both"/>
        <w:rPr>
          <w:noProof/>
        </w:rPr>
      </w:pPr>
      <w:r w:rsidRPr="00E13003">
        <w:rPr>
          <w:noProof/>
        </w:rPr>
        <w:t>user requirements, technical specifications and/or product knowledge.</w:t>
      </w:r>
    </w:p>
    <w:p w:rsidR="00966138" w:rsidRPr="00E13003" w:rsidRDefault="00966138" w:rsidP="0078538E">
      <w:pPr>
        <w:widowControl w:val="0"/>
        <w:numPr>
          <w:ilvl w:val="0"/>
          <w:numId w:val="46"/>
        </w:numPr>
        <w:overflowPunct w:val="0"/>
        <w:adjustRightInd w:val="0"/>
        <w:spacing w:after="0" w:line="240" w:lineRule="auto"/>
        <w:jc w:val="both"/>
        <w:rPr>
          <w:noProof/>
        </w:rPr>
      </w:pPr>
      <w:r w:rsidRPr="00E13003">
        <w:rPr>
          <w:noProof/>
        </w:rPr>
        <w:t>Bursting Reports based on groups of users &amp; Preferences for our Asian and European partners.</w:t>
      </w:r>
    </w:p>
    <w:p w:rsidR="008E6ACD" w:rsidRPr="00E13003" w:rsidRDefault="008E6ACD" w:rsidP="0078538E">
      <w:pPr>
        <w:widowControl w:val="0"/>
        <w:numPr>
          <w:ilvl w:val="0"/>
          <w:numId w:val="46"/>
        </w:numPr>
        <w:overflowPunct w:val="0"/>
        <w:adjustRightInd w:val="0"/>
        <w:spacing w:after="0" w:line="240" w:lineRule="auto"/>
        <w:jc w:val="both"/>
        <w:rPr>
          <w:noProof/>
        </w:rPr>
      </w:pPr>
      <w:r w:rsidRPr="00E13003">
        <w:rPr>
          <w:noProof/>
        </w:rPr>
        <w:t>Designing the Power play Transformer Models and publishing the cubes for the business users to analyze data.</w:t>
      </w:r>
    </w:p>
    <w:p w:rsidR="008E6ACD" w:rsidRPr="00E13003" w:rsidRDefault="008E6ACD" w:rsidP="0078538E">
      <w:pPr>
        <w:widowControl w:val="0"/>
        <w:numPr>
          <w:ilvl w:val="0"/>
          <w:numId w:val="46"/>
        </w:numPr>
        <w:overflowPunct w:val="0"/>
        <w:adjustRightInd w:val="0"/>
        <w:spacing w:after="0" w:line="240" w:lineRule="auto"/>
        <w:jc w:val="both"/>
        <w:rPr>
          <w:noProof/>
        </w:rPr>
      </w:pPr>
      <w:r w:rsidRPr="00E13003">
        <w:rPr>
          <w:noProof/>
        </w:rPr>
        <w:t>Creating Analyses from the published cubes using Analysis Studio as per the Business needs.</w:t>
      </w:r>
    </w:p>
    <w:p w:rsidR="008E6ACD" w:rsidRPr="00E13003" w:rsidRDefault="008E6ACD" w:rsidP="0078538E">
      <w:pPr>
        <w:widowControl w:val="0"/>
        <w:numPr>
          <w:ilvl w:val="0"/>
          <w:numId w:val="46"/>
        </w:numPr>
        <w:overflowPunct w:val="0"/>
        <w:adjustRightInd w:val="0"/>
        <w:spacing w:after="0" w:line="240" w:lineRule="auto"/>
        <w:jc w:val="both"/>
        <w:rPr>
          <w:noProof/>
        </w:rPr>
      </w:pPr>
      <w:r w:rsidRPr="00E13003">
        <w:rPr>
          <w:noProof/>
        </w:rPr>
        <w:t>Creating the scripts for the automation of cube building and publishing</w:t>
      </w:r>
    </w:p>
    <w:p w:rsidR="00966138" w:rsidRPr="00E13003" w:rsidRDefault="00966138" w:rsidP="0078538E">
      <w:pPr>
        <w:widowControl w:val="0"/>
        <w:numPr>
          <w:ilvl w:val="0"/>
          <w:numId w:val="46"/>
        </w:numPr>
        <w:overflowPunct w:val="0"/>
        <w:adjustRightInd w:val="0"/>
        <w:spacing w:after="0" w:line="240" w:lineRule="auto"/>
        <w:jc w:val="both"/>
        <w:rPr>
          <w:noProof/>
        </w:rPr>
      </w:pPr>
      <w:r w:rsidRPr="00E13003">
        <w:rPr>
          <w:noProof/>
        </w:rPr>
        <w:lastRenderedPageBreak/>
        <w:t>Tested and improved Report Performance through query optimization.</w:t>
      </w:r>
    </w:p>
    <w:p w:rsidR="008E6ACD" w:rsidRPr="00E13003" w:rsidRDefault="008E6ACD" w:rsidP="00E13003">
      <w:pPr>
        <w:widowControl w:val="0"/>
        <w:overflowPunct w:val="0"/>
        <w:adjustRightInd w:val="0"/>
        <w:spacing w:after="0" w:line="240" w:lineRule="auto"/>
        <w:jc w:val="both"/>
        <w:rPr>
          <w:noProof/>
        </w:rPr>
      </w:pPr>
    </w:p>
    <w:p w:rsidR="00966138" w:rsidRPr="00E13003" w:rsidRDefault="00966138" w:rsidP="00E13003">
      <w:pPr>
        <w:spacing w:after="0" w:line="240" w:lineRule="auto"/>
        <w:jc w:val="both"/>
      </w:pPr>
      <w:r w:rsidRPr="00386B2A">
        <w:rPr>
          <w:b/>
          <w:noProof/>
        </w:rPr>
        <w:t>Environment:</w:t>
      </w:r>
      <w:r w:rsidR="008E6ACD" w:rsidRPr="00E13003">
        <w:t>Cognos 8.1 (</w:t>
      </w:r>
      <w:r w:rsidR="008E6ACD" w:rsidRPr="00E13003">
        <w:rPr>
          <w:bCs/>
        </w:rPr>
        <w:t>Report Studio, Query Studio, Framework Manager and Power Play Transformer),</w:t>
      </w:r>
      <w:r w:rsidR="008E6ACD" w:rsidRPr="00E13003">
        <w:t>Windows NT,Oracle 9i, Toad, PL/SQL, MS Access.</w:t>
      </w:r>
    </w:p>
    <w:p w:rsidR="00BF0E5F" w:rsidRPr="00E13003" w:rsidRDefault="00BF0E5F" w:rsidP="00E13003">
      <w:pPr>
        <w:spacing w:after="0" w:line="240" w:lineRule="auto"/>
        <w:jc w:val="both"/>
      </w:pPr>
    </w:p>
    <w:p w:rsidR="00966138" w:rsidRPr="00E13003" w:rsidRDefault="00966138" w:rsidP="00E13003">
      <w:pPr>
        <w:spacing w:after="0" w:line="240" w:lineRule="auto"/>
        <w:jc w:val="both"/>
      </w:pPr>
    </w:p>
    <w:p w:rsidR="00966138" w:rsidRPr="00386B2A" w:rsidRDefault="00E13003" w:rsidP="00386B2A">
      <w:pPr>
        <w:pStyle w:val="Heading4"/>
        <w:shd w:val="clear" w:color="auto" w:fill="E0E0E0"/>
        <w:rPr>
          <w:rFonts w:ascii="Calibri" w:hAnsi="Calibri" w:cs="Arial"/>
          <w:i w:val="0"/>
          <w:color w:val="auto"/>
        </w:rPr>
      </w:pPr>
      <w:r w:rsidRPr="00386B2A">
        <w:rPr>
          <w:rFonts w:ascii="Calibri" w:hAnsi="Calibri" w:cs="Arial"/>
          <w:i w:val="0"/>
          <w:color w:val="auto"/>
        </w:rPr>
        <w:t xml:space="preserve">Client: </w:t>
      </w:r>
      <w:r w:rsidR="00386B2A" w:rsidRPr="00386B2A">
        <w:rPr>
          <w:rFonts w:ascii="Calibri" w:hAnsi="Calibri" w:cs="Arial"/>
          <w:i w:val="0"/>
          <w:color w:val="auto"/>
        </w:rPr>
        <w:t>Amerisource</w:t>
      </w:r>
      <w:r w:rsidR="0012275F" w:rsidRPr="00386B2A">
        <w:rPr>
          <w:rFonts w:ascii="Calibri" w:hAnsi="Calibri" w:cs="Arial"/>
          <w:i w:val="0"/>
          <w:color w:val="auto"/>
        </w:rPr>
        <w:t>Bergen, Frisco, TX</w:t>
      </w:r>
      <w:r w:rsidRPr="00386B2A">
        <w:rPr>
          <w:rFonts w:ascii="Calibri" w:hAnsi="Calibri" w:cs="Arial"/>
          <w:i w:val="0"/>
          <w:color w:val="auto"/>
        </w:rPr>
        <w:tab/>
      </w:r>
      <w:r w:rsidRPr="00386B2A">
        <w:rPr>
          <w:rFonts w:ascii="Calibri" w:hAnsi="Calibri" w:cs="Arial"/>
          <w:i w:val="0"/>
          <w:color w:val="auto"/>
        </w:rPr>
        <w:tab/>
      </w:r>
      <w:r w:rsidRPr="00386B2A">
        <w:rPr>
          <w:rFonts w:ascii="Calibri" w:hAnsi="Calibri" w:cs="Arial"/>
          <w:i w:val="0"/>
          <w:color w:val="auto"/>
        </w:rPr>
        <w:tab/>
      </w:r>
      <w:r w:rsidR="00966138" w:rsidRPr="00386B2A">
        <w:rPr>
          <w:rFonts w:ascii="Calibri" w:hAnsi="Calibri" w:cs="Arial"/>
          <w:i w:val="0"/>
          <w:color w:val="auto"/>
        </w:rPr>
        <w:t xml:space="preserve">Feb </w:t>
      </w:r>
      <w:r w:rsidR="00A36499" w:rsidRPr="00386B2A">
        <w:rPr>
          <w:rFonts w:ascii="Calibri" w:hAnsi="Calibri" w:cs="Arial"/>
          <w:i w:val="0"/>
          <w:color w:val="auto"/>
        </w:rPr>
        <w:t>20</w:t>
      </w:r>
      <w:r w:rsidR="00966138" w:rsidRPr="00386B2A">
        <w:rPr>
          <w:rFonts w:ascii="Calibri" w:hAnsi="Calibri" w:cs="Arial"/>
          <w:i w:val="0"/>
          <w:color w:val="auto"/>
        </w:rPr>
        <w:t xml:space="preserve">08 – Dec </w:t>
      </w:r>
      <w:r w:rsidR="00A36499" w:rsidRPr="00386B2A">
        <w:rPr>
          <w:rFonts w:ascii="Calibri" w:hAnsi="Calibri" w:cs="Arial"/>
          <w:i w:val="0"/>
          <w:color w:val="auto"/>
        </w:rPr>
        <w:t>20</w:t>
      </w:r>
      <w:r w:rsidR="00966138" w:rsidRPr="00386B2A">
        <w:rPr>
          <w:rFonts w:ascii="Calibri" w:hAnsi="Calibri" w:cs="Arial"/>
          <w:i w:val="0"/>
          <w:color w:val="auto"/>
        </w:rPr>
        <w:t>09</w:t>
      </w:r>
    </w:p>
    <w:p w:rsidR="00B06D46" w:rsidRPr="00E13003" w:rsidRDefault="00E13003" w:rsidP="00E13003">
      <w:pPr>
        <w:spacing w:after="0" w:line="240" w:lineRule="auto"/>
        <w:jc w:val="both"/>
      </w:pPr>
      <w:r>
        <w:rPr>
          <w:b/>
        </w:rPr>
        <w:t xml:space="preserve">Role: </w:t>
      </w:r>
      <w:r w:rsidR="00966138" w:rsidRPr="00E13003">
        <w:rPr>
          <w:b/>
        </w:rPr>
        <w:t>Cognos Developer</w:t>
      </w:r>
      <w:r w:rsidR="00966138" w:rsidRPr="00E13003">
        <w:tab/>
      </w:r>
    </w:p>
    <w:p w:rsidR="00966138" w:rsidRPr="00E13003" w:rsidRDefault="00966138" w:rsidP="00E13003">
      <w:pPr>
        <w:spacing w:after="0" w:line="240" w:lineRule="auto"/>
        <w:jc w:val="both"/>
        <w:rPr>
          <w:b/>
        </w:rPr>
      </w:pPr>
      <w:r w:rsidRPr="00386B2A">
        <w:rPr>
          <w:b/>
        </w:rPr>
        <w:t>Responsibilities:</w:t>
      </w:r>
    </w:p>
    <w:p w:rsidR="00664706" w:rsidRPr="00E13003" w:rsidRDefault="00664706" w:rsidP="0078538E">
      <w:pPr>
        <w:pStyle w:val="ListParagraph"/>
        <w:numPr>
          <w:ilvl w:val="0"/>
          <w:numId w:val="47"/>
        </w:numPr>
        <w:spacing w:after="0" w:line="240" w:lineRule="auto"/>
        <w:jc w:val="both"/>
      </w:pPr>
      <w:r w:rsidRPr="00E13003">
        <w:t xml:space="preserve">Created Impromptu </w:t>
      </w:r>
      <w:r w:rsidR="00537383" w:rsidRPr="00E13003">
        <w:t>Catalog by adding tables and data</w:t>
      </w:r>
      <w:r w:rsidRPr="00E13003">
        <w:t xml:space="preserve"> files, &amp; creating new joins.</w:t>
      </w:r>
    </w:p>
    <w:p w:rsidR="00664706" w:rsidRPr="00E13003" w:rsidRDefault="00664706" w:rsidP="0078538E">
      <w:pPr>
        <w:pStyle w:val="ListParagraph"/>
        <w:numPr>
          <w:ilvl w:val="0"/>
          <w:numId w:val="47"/>
        </w:numPr>
        <w:spacing w:after="0" w:line="240" w:lineRule="auto"/>
        <w:jc w:val="both"/>
      </w:pPr>
      <w:r w:rsidRPr="00E13003">
        <w:t>Created Prompts, Calculations, Conditions &amp; Filters and creating New Jobs using Impromptu Administrator.</w:t>
      </w:r>
    </w:p>
    <w:p w:rsidR="00664706" w:rsidRPr="00E13003" w:rsidRDefault="00664706" w:rsidP="0078538E">
      <w:pPr>
        <w:pStyle w:val="ListParagraph"/>
        <w:numPr>
          <w:ilvl w:val="0"/>
          <w:numId w:val="47"/>
        </w:numPr>
        <w:spacing w:after="0" w:line="240" w:lineRule="auto"/>
        <w:jc w:val="both"/>
      </w:pPr>
      <w:r w:rsidRPr="00E13003">
        <w:t>Created Models by using various data sources in Power Play Transformer.</w:t>
      </w:r>
    </w:p>
    <w:p w:rsidR="00664706" w:rsidRPr="00E13003" w:rsidRDefault="00664706" w:rsidP="0078538E">
      <w:pPr>
        <w:pStyle w:val="ListParagraph"/>
        <w:numPr>
          <w:ilvl w:val="0"/>
          <w:numId w:val="47"/>
        </w:numPr>
        <w:spacing w:after="0" w:line="240" w:lineRule="auto"/>
        <w:jc w:val="both"/>
      </w:pPr>
      <w:r w:rsidRPr="00E13003">
        <w:t>Created User Classes and Users in Access manager and provided the user credentials.</w:t>
      </w:r>
    </w:p>
    <w:p w:rsidR="00664706" w:rsidRPr="00E13003" w:rsidRDefault="00664706" w:rsidP="0078538E">
      <w:pPr>
        <w:pStyle w:val="ListParagraph"/>
        <w:numPr>
          <w:ilvl w:val="0"/>
          <w:numId w:val="47"/>
        </w:numPr>
        <w:spacing w:after="0" w:line="240" w:lineRule="auto"/>
        <w:jc w:val="both"/>
      </w:pPr>
      <w:r w:rsidRPr="00E13003">
        <w:t>Created extremely big OLAP cubes.</w:t>
      </w:r>
    </w:p>
    <w:p w:rsidR="00664706" w:rsidRPr="00E13003" w:rsidRDefault="00664706" w:rsidP="0078538E">
      <w:pPr>
        <w:pStyle w:val="ListParagraph"/>
        <w:numPr>
          <w:ilvl w:val="0"/>
          <w:numId w:val="47"/>
        </w:numPr>
        <w:spacing w:after="0" w:line="240" w:lineRule="auto"/>
        <w:jc w:val="both"/>
      </w:pPr>
      <w:r w:rsidRPr="00E13003">
        <w:t>Used Power Play Enterprise Server to publish the cubes and Impromptu reports to the Upfront.</w:t>
      </w:r>
    </w:p>
    <w:p w:rsidR="00966138" w:rsidRPr="00E13003" w:rsidRDefault="00966138" w:rsidP="0078538E">
      <w:pPr>
        <w:pStyle w:val="ListParagraph"/>
        <w:numPr>
          <w:ilvl w:val="0"/>
          <w:numId w:val="47"/>
        </w:numPr>
        <w:spacing w:after="0" w:line="240" w:lineRule="auto"/>
        <w:jc w:val="both"/>
      </w:pPr>
      <w:r w:rsidRPr="00E13003">
        <w:t>Build Transformer models using Cognos 7 series.</w:t>
      </w:r>
    </w:p>
    <w:p w:rsidR="005B51D8" w:rsidRDefault="00664706" w:rsidP="0078538E">
      <w:pPr>
        <w:pStyle w:val="ListParagraph"/>
        <w:numPr>
          <w:ilvl w:val="0"/>
          <w:numId w:val="47"/>
        </w:numPr>
        <w:spacing w:after="0" w:line="240" w:lineRule="auto"/>
        <w:jc w:val="both"/>
      </w:pPr>
      <w:r w:rsidRPr="00E13003">
        <w:t>Create catalogs and reports in Cognos Impromptu, design the cubes using Power play Transformer and build &amp;</w:t>
      </w:r>
    </w:p>
    <w:p w:rsidR="00664706" w:rsidRPr="00E13003" w:rsidRDefault="00664706" w:rsidP="0078538E">
      <w:pPr>
        <w:spacing w:after="0" w:line="240" w:lineRule="auto"/>
        <w:ind w:firstLine="720"/>
        <w:jc w:val="both"/>
      </w:pPr>
      <w:r w:rsidRPr="00E13003">
        <w:t>testing of power play cubes.</w:t>
      </w:r>
    </w:p>
    <w:p w:rsidR="005B51D8" w:rsidRDefault="00664706" w:rsidP="0078538E">
      <w:pPr>
        <w:pStyle w:val="ListParagraph"/>
        <w:numPr>
          <w:ilvl w:val="0"/>
          <w:numId w:val="47"/>
        </w:numPr>
        <w:spacing w:after="0" w:line="240" w:lineRule="auto"/>
        <w:jc w:val="both"/>
      </w:pPr>
      <w:r w:rsidRPr="00E13003">
        <w:t xml:space="preserve">Publish reports on Cognos Upfront and create users, user classes, user groups and grant permissions using Access </w:t>
      </w:r>
    </w:p>
    <w:p w:rsidR="00664706" w:rsidRPr="00E13003" w:rsidRDefault="00664706" w:rsidP="0078538E">
      <w:pPr>
        <w:spacing w:after="0" w:line="240" w:lineRule="auto"/>
        <w:ind w:firstLine="720"/>
        <w:jc w:val="both"/>
      </w:pPr>
      <w:r w:rsidRPr="00E13003">
        <w:t>Manager Administration</w:t>
      </w:r>
    </w:p>
    <w:p w:rsidR="00664706" w:rsidRPr="00E13003" w:rsidRDefault="00664706" w:rsidP="0078538E">
      <w:pPr>
        <w:pStyle w:val="ListParagraph"/>
        <w:numPr>
          <w:ilvl w:val="0"/>
          <w:numId w:val="47"/>
        </w:numPr>
        <w:spacing w:after="0" w:line="240" w:lineRule="auto"/>
        <w:jc w:val="both"/>
      </w:pPr>
      <w:r w:rsidRPr="00E13003">
        <w:t>Develop new Unix Scripts for enhancement to existing system using detailed design documents.</w:t>
      </w:r>
    </w:p>
    <w:p w:rsidR="00664706" w:rsidRPr="00E13003" w:rsidRDefault="00664706" w:rsidP="0078538E">
      <w:pPr>
        <w:pStyle w:val="ListParagraph"/>
        <w:numPr>
          <w:ilvl w:val="0"/>
          <w:numId w:val="47"/>
        </w:numPr>
        <w:spacing w:after="0" w:line="240" w:lineRule="auto"/>
        <w:jc w:val="both"/>
      </w:pPr>
      <w:r w:rsidRPr="00E13003">
        <w:t>Migrated the Impromptu catalogs from Cognos 7.3 to Cognos 8.</w:t>
      </w:r>
    </w:p>
    <w:p w:rsidR="00664706" w:rsidRPr="00E13003" w:rsidRDefault="00664706" w:rsidP="0078538E">
      <w:pPr>
        <w:pStyle w:val="ListParagraph"/>
        <w:numPr>
          <w:ilvl w:val="0"/>
          <w:numId w:val="47"/>
        </w:numPr>
        <w:spacing w:after="0" w:line="240" w:lineRule="auto"/>
        <w:jc w:val="both"/>
      </w:pPr>
      <w:r w:rsidRPr="00E13003">
        <w:t>Create simple list, grouped list, cross tab, grouped cross tab reports by using report studio</w:t>
      </w:r>
    </w:p>
    <w:p w:rsidR="00664706" w:rsidRPr="00E13003" w:rsidRDefault="00664706" w:rsidP="0078538E">
      <w:pPr>
        <w:pStyle w:val="ListParagraph"/>
        <w:numPr>
          <w:ilvl w:val="0"/>
          <w:numId w:val="47"/>
        </w:numPr>
        <w:spacing w:after="0" w:line="240" w:lineRule="auto"/>
        <w:jc w:val="both"/>
      </w:pPr>
      <w:r w:rsidRPr="00E13003">
        <w:t>Create simple, complex reports using Cognos Report Studio</w:t>
      </w:r>
    </w:p>
    <w:p w:rsidR="00664706" w:rsidRPr="00E13003" w:rsidRDefault="00664706" w:rsidP="0078538E">
      <w:pPr>
        <w:pStyle w:val="ListParagraph"/>
        <w:numPr>
          <w:ilvl w:val="0"/>
          <w:numId w:val="47"/>
        </w:numPr>
        <w:spacing w:after="0" w:line="240" w:lineRule="auto"/>
        <w:jc w:val="both"/>
      </w:pPr>
      <w:r w:rsidRPr="00E13003">
        <w:t>Create reports using report studio with multiple charts and reports</w:t>
      </w:r>
    </w:p>
    <w:p w:rsidR="00664706" w:rsidRPr="00E13003" w:rsidRDefault="00664706" w:rsidP="0078538E">
      <w:pPr>
        <w:pStyle w:val="ListParagraph"/>
        <w:numPr>
          <w:ilvl w:val="0"/>
          <w:numId w:val="47"/>
        </w:numPr>
        <w:spacing w:after="0" w:line="240" w:lineRule="auto"/>
        <w:jc w:val="both"/>
      </w:pPr>
      <w:r w:rsidRPr="00E13003">
        <w:t>Create relational, OLAP models in Framework Manager and publish the packages</w:t>
      </w:r>
    </w:p>
    <w:p w:rsidR="00966138" w:rsidRPr="00E13003" w:rsidRDefault="00966138" w:rsidP="0078538E">
      <w:pPr>
        <w:pStyle w:val="ListParagraph"/>
        <w:numPr>
          <w:ilvl w:val="0"/>
          <w:numId w:val="47"/>
        </w:numPr>
        <w:spacing w:after="0" w:line="240" w:lineRule="auto"/>
        <w:jc w:val="both"/>
      </w:pPr>
      <w:r w:rsidRPr="00E13003">
        <w:t>Involved in creating the IQD.</w:t>
      </w:r>
    </w:p>
    <w:p w:rsidR="00966138" w:rsidRPr="00E13003" w:rsidRDefault="00966138" w:rsidP="0078538E">
      <w:pPr>
        <w:pStyle w:val="ListParagraph"/>
        <w:numPr>
          <w:ilvl w:val="0"/>
          <w:numId w:val="47"/>
        </w:numPr>
        <w:spacing w:after="0" w:line="240" w:lineRule="auto"/>
        <w:jc w:val="both"/>
      </w:pPr>
      <w:r w:rsidRPr="00E13003">
        <w:t>Designed the transformer model by identifying the dimension, hierarchy and the measures.</w:t>
      </w:r>
    </w:p>
    <w:p w:rsidR="00966138" w:rsidRPr="00E13003" w:rsidRDefault="00966138" w:rsidP="0078538E">
      <w:pPr>
        <w:pStyle w:val="ListParagraph"/>
        <w:numPr>
          <w:ilvl w:val="0"/>
          <w:numId w:val="47"/>
        </w:numPr>
        <w:spacing w:after="0" w:line="240" w:lineRule="auto"/>
        <w:jc w:val="both"/>
      </w:pPr>
      <w:r w:rsidRPr="00E13003">
        <w:t>Implemented Drill through from Analysis Studio to Report Studio.</w:t>
      </w:r>
    </w:p>
    <w:p w:rsidR="005B51D8" w:rsidRDefault="00966138" w:rsidP="0078538E">
      <w:pPr>
        <w:pStyle w:val="ListParagraph"/>
        <w:numPr>
          <w:ilvl w:val="0"/>
          <w:numId w:val="47"/>
        </w:numPr>
        <w:spacing w:after="0" w:line="240" w:lineRule="auto"/>
        <w:jc w:val="both"/>
      </w:pPr>
      <w:r w:rsidRPr="00E13003">
        <w:t xml:space="preserve">Prepared the following business/technical writing of requirements, design, templates, development standards </w:t>
      </w:r>
    </w:p>
    <w:p w:rsidR="00664706" w:rsidRPr="00E13003" w:rsidRDefault="00966138" w:rsidP="0078538E">
      <w:pPr>
        <w:spacing w:after="0" w:line="240" w:lineRule="auto"/>
        <w:ind w:firstLine="720"/>
        <w:jc w:val="both"/>
      </w:pPr>
      <w:r w:rsidRPr="00E13003">
        <w:t xml:space="preserve">documents and detailed design documents. </w:t>
      </w:r>
    </w:p>
    <w:p w:rsidR="00664706" w:rsidRPr="00E13003" w:rsidRDefault="00664706" w:rsidP="0078538E">
      <w:pPr>
        <w:pStyle w:val="ListParagraph"/>
        <w:numPr>
          <w:ilvl w:val="0"/>
          <w:numId w:val="47"/>
        </w:numPr>
        <w:spacing w:after="0" w:line="240" w:lineRule="auto"/>
        <w:jc w:val="both"/>
      </w:pPr>
      <w:r w:rsidRPr="00E13003">
        <w:t>Prepare Quality Documents and a</w:t>
      </w:r>
      <w:r w:rsidR="008426C5" w:rsidRPr="00E13003">
        <w:t>lso give project induction and k</w:t>
      </w:r>
      <w:r w:rsidRPr="00E13003">
        <w:t xml:space="preserve">nowledge transition to new </w:t>
      </w:r>
      <w:r w:rsidR="008426C5" w:rsidRPr="00E13003">
        <w:t>joiners</w:t>
      </w:r>
      <w:r w:rsidRPr="00E13003">
        <w:t xml:space="preserve">. </w:t>
      </w:r>
    </w:p>
    <w:p w:rsidR="00966138" w:rsidRDefault="00966138" w:rsidP="0078538E">
      <w:pPr>
        <w:pStyle w:val="ListParagraph"/>
        <w:numPr>
          <w:ilvl w:val="0"/>
          <w:numId w:val="47"/>
        </w:numPr>
        <w:spacing w:after="0" w:line="240" w:lineRule="auto"/>
        <w:jc w:val="both"/>
      </w:pPr>
      <w:r w:rsidRPr="00E13003">
        <w:t xml:space="preserve">Involved in performance tuning of Cognos reports by tuning the SQL. </w:t>
      </w:r>
      <w:r w:rsidRPr="00E13003">
        <w:tab/>
      </w:r>
    </w:p>
    <w:p w:rsidR="005B51D8" w:rsidRPr="00E13003" w:rsidRDefault="005B51D8" w:rsidP="005B51D8">
      <w:pPr>
        <w:pStyle w:val="ListParagraph"/>
        <w:spacing w:after="0" w:line="240" w:lineRule="auto"/>
        <w:ind w:left="0"/>
        <w:jc w:val="both"/>
      </w:pPr>
    </w:p>
    <w:p w:rsidR="00966138" w:rsidRPr="00E13003" w:rsidRDefault="00966138" w:rsidP="00E13003">
      <w:pPr>
        <w:spacing w:after="0" w:line="240" w:lineRule="auto"/>
        <w:jc w:val="both"/>
      </w:pPr>
      <w:r w:rsidRPr="00AA1D5B">
        <w:rPr>
          <w:b/>
        </w:rPr>
        <w:t>Environment:</w:t>
      </w:r>
      <w:r w:rsidRPr="00E13003">
        <w:t xml:space="preserve"> Cognos 7</w:t>
      </w:r>
      <w:r w:rsidR="00664706" w:rsidRPr="00E13003">
        <w:t xml:space="preserve"> (Impromptu, </w:t>
      </w:r>
      <w:r w:rsidRPr="00E13003">
        <w:t>Transformer,</w:t>
      </w:r>
      <w:r w:rsidR="00664706" w:rsidRPr="00E13003">
        <w:t xml:space="preserve"> PPES Administrator, Impromptu Web Report Administrator),</w:t>
      </w:r>
      <w:r w:rsidRPr="00E13003">
        <w:t xml:space="preserve"> Cognos 8</w:t>
      </w:r>
      <w:r w:rsidR="00664706" w:rsidRPr="00E13003">
        <w:t>.1</w:t>
      </w:r>
      <w:r w:rsidRPr="00E13003">
        <w:t xml:space="preserve"> (Framework Manager, Query Studio, Report Studi</w:t>
      </w:r>
      <w:r w:rsidR="00664706" w:rsidRPr="00E13003">
        <w:t>o, Analysis Studio), Oracle 9i</w:t>
      </w:r>
    </w:p>
    <w:p w:rsidR="00966138" w:rsidRDefault="00966138" w:rsidP="00E13003">
      <w:pPr>
        <w:spacing w:after="0" w:line="240" w:lineRule="auto"/>
        <w:jc w:val="both"/>
      </w:pPr>
    </w:p>
    <w:p w:rsidR="006D483A" w:rsidRPr="00E13003" w:rsidRDefault="006D483A" w:rsidP="00E13003">
      <w:pPr>
        <w:spacing w:after="0" w:line="240" w:lineRule="auto"/>
        <w:jc w:val="both"/>
      </w:pPr>
    </w:p>
    <w:p w:rsidR="00966138" w:rsidRPr="00AA1D5B" w:rsidRDefault="00E13003" w:rsidP="00AA1D5B">
      <w:pPr>
        <w:pStyle w:val="Heading4"/>
        <w:shd w:val="clear" w:color="auto" w:fill="E0E0E0"/>
        <w:rPr>
          <w:rFonts w:ascii="Calibri" w:hAnsi="Calibri" w:cs="Arial"/>
          <w:i w:val="0"/>
          <w:color w:val="auto"/>
        </w:rPr>
      </w:pPr>
      <w:r w:rsidRPr="00AA1D5B">
        <w:rPr>
          <w:rFonts w:ascii="Calibri" w:hAnsi="Calibri" w:cs="Arial"/>
          <w:i w:val="0"/>
          <w:color w:val="auto"/>
        </w:rPr>
        <w:t xml:space="preserve">Client: </w:t>
      </w:r>
      <w:r w:rsidR="00966138" w:rsidRPr="00AA1D5B">
        <w:rPr>
          <w:rFonts w:ascii="Calibri" w:hAnsi="Calibri" w:cs="Arial"/>
          <w:i w:val="0"/>
          <w:color w:val="auto"/>
        </w:rPr>
        <w:t xml:space="preserve">Provide Commerce, San Diego, CA.                                             </w:t>
      </w:r>
      <w:r w:rsidR="00966138" w:rsidRPr="00AA1D5B">
        <w:rPr>
          <w:rFonts w:ascii="Calibri" w:hAnsi="Calibri" w:cs="Arial"/>
          <w:i w:val="0"/>
          <w:color w:val="auto"/>
        </w:rPr>
        <w:tab/>
      </w:r>
      <w:r w:rsidR="00966138" w:rsidRPr="00AA1D5B">
        <w:rPr>
          <w:rFonts w:ascii="Calibri" w:hAnsi="Calibri" w:cs="Arial"/>
          <w:i w:val="0"/>
          <w:color w:val="auto"/>
        </w:rPr>
        <w:tab/>
      </w:r>
      <w:r w:rsidRPr="00AA1D5B">
        <w:rPr>
          <w:rFonts w:ascii="Calibri" w:hAnsi="Calibri" w:cs="Arial"/>
          <w:i w:val="0"/>
          <w:color w:val="auto"/>
        </w:rPr>
        <w:tab/>
      </w:r>
      <w:r w:rsidRPr="00AA1D5B">
        <w:rPr>
          <w:rFonts w:ascii="Calibri" w:hAnsi="Calibri" w:cs="Arial"/>
          <w:i w:val="0"/>
          <w:color w:val="auto"/>
        </w:rPr>
        <w:tab/>
      </w:r>
      <w:r w:rsidR="00966138" w:rsidRPr="00AA1D5B">
        <w:rPr>
          <w:rFonts w:ascii="Calibri" w:hAnsi="Calibri" w:cs="Arial"/>
          <w:i w:val="0"/>
          <w:color w:val="auto"/>
        </w:rPr>
        <w:t xml:space="preserve">Jun </w:t>
      </w:r>
      <w:r w:rsidR="000733F8" w:rsidRPr="00AA1D5B">
        <w:rPr>
          <w:rFonts w:ascii="Calibri" w:hAnsi="Calibri" w:cs="Arial"/>
          <w:i w:val="0"/>
          <w:color w:val="auto"/>
        </w:rPr>
        <w:t>20</w:t>
      </w:r>
      <w:r w:rsidR="00966138" w:rsidRPr="00AA1D5B">
        <w:rPr>
          <w:rFonts w:ascii="Calibri" w:hAnsi="Calibri" w:cs="Arial"/>
          <w:i w:val="0"/>
          <w:color w:val="auto"/>
        </w:rPr>
        <w:t xml:space="preserve">07 – Jan </w:t>
      </w:r>
      <w:r w:rsidR="000733F8" w:rsidRPr="00AA1D5B">
        <w:rPr>
          <w:rFonts w:ascii="Calibri" w:hAnsi="Calibri" w:cs="Arial"/>
          <w:i w:val="0"/>
          <w:color w:val="auto"/>
        </w:rPr>
        <w:t>20</w:t>
      </w:r>
      <w:r w:rsidR="00966138" w:rsidRPr="00AA1D5B">
        <w:rPr>
          <w:rFonts w:ascii="Calibri" w:hAnsi="Calibri" w:cs="Arial"/>
          <w:i w:val="0"/>
          <w:color w:val="auto"/>
        </w:rPr>
        <w:t>08</w:t>
      </w:r>
    </w:p>
    <w:p w:rsidR="00966138" w:rsidRPr="00E13003" w:rsidRDefault="00E13003" w:rsidP="00E13003">
      <w:pPr>
        <w:spacing w:after="0" w:line="240" w:lineRule="auto"/>
        <w:jc w:val="both"/>
        <w:rPr>
          <w:b/>
        </w:rPr>
      </w:pPr>
      <w:r>
        <w:rPr>
          <w:b/>
        </w:rPr>
        <w:t xml:space="preserve">Role: </w:t>
      </w:r>
      <w:r w:rsidR="00966138" w:rsidRPr="00E13003">
        <w:rPr>
          <w:b/>
        </w:rPr>
        <w:t>Cognos Developer</w:t>
      </w:r>
    </w:p>
    <w:p w:rsidR="00966138" w:rsidRPr="00E13003" w:rsidRDefault="00966138" w:rsidP="00E13003">
      <w:pPr>
        <w:spacing w:after="0" w:line="240" w:lineRule="auto"/>
        <w:jc w:val="both"/>
        <w:rPr>
          <w:b/>
          <w:color w:val="000000"/>
        </w:rPr>
      </w:pPr>
      <w:r w:rsidRPr="00AA1D5B">
        <w:rPr>
          <w:b/>
          <w:color w:val="000000"/>
        </w:rPr>
        <w:t>Responsibilities:</w:t>
      </w:r>
    </w:p>
    <w:p w:rsidR="00664706" w:rsidRPr="00E13003" w:rsidRDefault="00664706" w:rsidP="0078538E">
      <w:pPr>
        <w:pStyle w:val="ListParagraph"/>
        <w:numPr>
          <w:ilvl w:val="0"/>
          <w:numId w:val="48"/>
        </w:numPr>
        <w:spacing w:after="0" w:line="240" w:lineRule="auto"/>
        <w:jc w:val="both"/>
      </w:pPr>
      <w:r w:rsidRPr="00E13003">
        <w:t>Involved in Installation &amp; configuration of Cognos Impromptu, IWR and Access Manager.</w:t>
      </w:r>
    </w:p>
    <w:p w:rsidR="00664706" w:rsidRPr="00E13003" w:rsidRDefault="00664706" w:rsidP="0078538E">
      <w:pPr>
        <w:pStyle w:val="ListParagraph"/>
        <w:numPr>
          <w:ilvl w:val="0"/>
          <w:numId w:val="48"/>
        </w:numPr>
        <w:spacing w:after="0" w:line="240" w:lineRule="auto"/>
        <w:jc w:val="both"/>
      </w:pPr>
      <w:r w:rsidRPr="00E13003">
        <w:t>Created Catalogs to meet the reports requirements.</w:t>
      </w:r>
    </w:p>
    <w:p w:rsidR="00664706" w:rsidRPr="00E13003" w:rsidRDefault="00664706" w:rsidP="0078538E">
      <w:pPr>
        <w:pStyle w:val="ListParagraph"/>
        <w:numPr>
          <w:ilvl w:val="0"/>
          <w:numId w:val="48"/>
        </w:numPr>
        <w:spacing w:after="0" w:line="240" w:lineRule="auto"/>
        <w:jc w:val="both"/>
      </w:pPr>
      <w:r w:rsidRPr="00E13003">
        <w:t xml:space="preserve">Interacted with end Users to identify key Dimensions and Measures and Levels. Created Power Cubes. </w:t>
      </w:r>
    </w:p>
    <w:p w:rsidR="00664706" w:rsidRPr="00E13003" w:rsidRDefault="00664706" w:rsidP="0078538E">
      <w:pPr>
        <w:pStyle w:val="ListParagraph"/>
        <w:numPr>
          <w:ilvl w:val="0"/>
          <w:numId w:val="48"/>
        </w:numPr>
        <w:spacing w:after="0" w:line="240" w:lineRule="auto"/>
        <w:jc w:val="both"/>
      </w:pPr>
      <w:r w:rsidRPr="00E13003">
        <w:t xml:space="preserve">Created the calculations, conditions, and prompts, organized the folders, set up user classes and Security. </w:t>
      </w:r>
    </w:p>
    <w:p w:rsidR="0062754F" w:rsidRDefault="00664706" w:rsidP="0078538E">
      <w:pPr>
        <w:pStyle w:val="ListParagraph"/>
        <w:numPr>
          <w:ilvl w:val="0"/>
          <w:numId w:val="48"/>
        </w:numPr>
        <w:spacing w:after="0" w:line="240" w:lineRule="auto"/>
        <w:jc w:val="both"/>
      </w:pPr>
      <w:r w:rsidRPr="00E13003">
        <w:t>Involved in design, development and maintenance of catalogs, created Impr</w:t>
      </w:r>
      <w:r w:rsidR="00B818F1" w:rsidRPr="00E13003">
        <w:t xml:space="preserve">omptu reports and IQDs using </w:t>
      </w:r>
    </w:p>
    <w:p w:rsidR="00664706" w:rsidRPr="00E13003" w:rsidRDefault="00664706" w:rsidP="0078538E">
      <w:pPr>
        <w:spacing w:after="0" w:line="240" w:lineRule="auto"/>
        <w:ind w:firstLine="720"/>
        <w:jc w:val="both"/>
      </w:pPr>
      <w:r w:rsidRPr="00E13003">
        <w:t xml:space="preserve">Impromptu Administrator. </w:t>
      </w:r>
    </w:p>
    <w:p w:rsidR="00664706" w:rsidRPr="00E13003" w:rsidRDefault="00664706" w:rsidP="0078538E">
      <w:pPr>
        <w:pStyle w:val="ListParagraph"/>
        <w:numPr>
          <w:ilvl w:val="0"/>
          <w:numId w:val="48"/>
        </w:numPr>
        <w:spacing w:after="0" w:line="240" w:lineRule="auto"/>
        <w:jc w:val="both"/>
      </w:pPr>
      <w:r w:rsidRPr="00E13003">
        <w:t xml:space="preserve">Created standard and Ad hoc reports using Cognos Impromptu tools querying databases. </w:t>
      </w:r>
    </w:p>
    <w:p w:rsidR="00664706" w:rsidRPr="00E13003" w:rsidRDefault="00664706" w:rsidP="0078538E">
      <w:pPr>
        <w:pStyle w:val="ListParagraph"/>
        <w:numPr>
          <w:ilvl w:val="0"/>
          <w:numId w:val="48"/>
        </w:numPr>
        <w:spacing w:after="0" w:line="240" w:lineRule="auto"/>
        <w:jc w:val="both"/>
      </w:pPr>
      <w:r w:rsidRPr="00E13003">
        <w:t xml:space="preserve">Created the various business reports - Simple, Group, Cross Tab, and Drill down. </w:t>
      </w:r>
    </w:p>
    <w:p w:rsidR="00664706" w:rsidRPr="00E13003" w:rsidRDefault="00664706" w:rsidP="0078538E">
      <w:pPr>
        <w:pStyle w:val="ListParagraph"/>
        <w:numPr>
          <w:ilvl w:val="0"/>
          <w:numId w:val="48"/>
        </w:numPr>
        <w:spacing w:after="0" w:line="240" w:lineRule="auto"/>
        <w:jc w:val="both"/>
      </w:pPr>
      <w:r w:rsidRPr="00E13003">
        <w:lastRenderedPageBreak/>
        <w:t xml:space="preserve">Created and maintained News boxes using Cognos Upfront. </w:t>
      </w:r>
    </w:p>
    <w:p w:rsidR="00664706" w:rsidRPr="00E13003" w:rsidRDefault="00664706" w:rsidP="0078538E">
      <w:pPr>
        <w:pStyle w:val="ListParagraph"/>
        <w:numPr>
          <w:ilvl w:val="0"/>
          <w:numId w:val="48"/>
        </w:numPr>
        <w:spacing w:after="0" w:line="240" w:lineRule="auto"/>
        <w:jc w:val="both"/>
      </w:pPr>
      <w:r w:rsidRPr="00E13003">
        <w:t xml:space="preserve">Published Impromptu Reports in the Web using Cognos Server Administration tool </w:t>
      </w:r>
    </w:p>
    <w:p w:rsidR="00664706" w:rsidRPr="00E13003" w:rsidRDefault="00664706" w:rsidP="0078538E">
      <w:pPr>
        <w:pStyle w:val="ListParagraph"/>
        <w:numPr>
          <w:ilvl w:val="0"/>
          <w:numId w:val="48"/>
        </w:numPr>
        <w:spacing w:after="0" w:line="240" w:lineRule="auto"/>
        <w:jc w:val="both"/>
      </w:pPr>
      <w:r w:rsidRPr="00E13003">
        <w:t xml:space="preserve">Created Multidimensional Models &amp; Cubes from IQD, MS Access, MS Excel, Crosstab, Flat Files. </w:t>
      </w:r>
    </w:p>
    <w:p w:rsidR="00664706" w:rsidRPr="00E13003" w:rsidRDefault="00664706" w:rsidP="0078538E">
      <w:pPr>
        <w:pStyle w:val="ListParagraph"/>
        <w:numPr>
          <w:ilvl w:val="0"/>
          <w:numId w:val="48"/>
        </w:numPr>
        <w:spacing w:after="0" w:line="240" w:lineRule="auto"/>
        <w:jc w:val="both"/>
      </w:pPr>
      <w:r w:rsidRPr="00E13003">
        <w:t xml:space="preserve">Deployed the Power Cubes on Cognos Power Play Enterprise Server. </w:t>
      </w:r>
    </w:p>
    <w:p w:rsidR="00664706" w:rsidRPr="00E13003" w:rsidRDefault="00664706" w:rsidP="0078538E">
      <w:pPr>
        <w:pStyle w:val="ListParagraph"/>
        <w:numPr>
          <w:ilvl w:val="0"/>
          <w:numId w:val="48"/>
        </w:numPr>
        <w:spacing w:after="0" w:line="240" w:lineRule="auto"/>
        <w:jc w:val="both"/>
      </w:pPr>
      <w:r w:rsidRPr="00E13003">
        <w:t xml:space="preserve">Created multiple layer reports providing a comprehensive and detail report with Drill through facility </w:t>
      </w:r>
    </w:p>
    <w:p w:rsidR="0062754F" w:rsidRDefault="00664706" w:rsidP="0078538E">
      <w:pPr>
        <w:pStyle w:val="ListParagraph"/>
        <w:numPr>
          <w:ilvl w:val="0"/>
          <w:numId w:val="48"/>
        </w:numPr>
        <w:spacing w:after="0" w:line="240" w:lineRule="auto"/>
        <w:jc w:val="both"/>
      </w:pPr>
      <w:r w:rsidRPr="00E13003">
        <w:t>Generated Nested Categories and Revenue Statements, Business Mix Reports, Chang</w:t>
      </w:r>
      <w:r w:rsidR="00537383" w:rsidRPr="00E13003">
        <w:t>ing filters, layers and</w:t>
      </w:r>
    </w:p>
    <w:p w:rsidR="00664706" w:rsidRPr="00E13003" w:rsidRDefault="00537383" w:rsidP="0078538E">
      <w:pPr>
        <w:spacing w:after="0" w:line="240" w:lineRule="auto"/>
        <w:ind w:firstLine="720"/>
        <w:jc w:val="both"/>
      </w:pPr>
      <w:r w:rsidRPr="00E13003">
        <w:t xml:space="preserve">measures, </w:t>
      </w:r>
      <w:r w:rsidR="00664706" w:rsidRPr="00E13003">
        <w:t>Sorting, Ranking</w:t>
      </w:r>
      <w:r w:rsidRPr="00E13003">
        <w:t>,</w:t>
      </w:r>
      <w:r w:rsidR="00664706" w:rsidRPr="00E13003">
        <w:t xml:space="preserve"> etc. </w:t>
      </w:r>
    </w:p>
    <w:p w:rsidR="00664706" w:rsidRPr="00E13003" w:rsidRDefault="00664706" w:rsidP="0078538E">
      <w:pPr>
        <w:pStyle w:val="ListParagraph"/>
        <w:numPr>
          <w:ilvl w:val="0"/>
          <w:numId w:val="48"/>
        </w:numPr>
        <w:spacing w:after="0" w:line="240" w:lineRule="auto"/>
        <w:jc w:val="both"/>
      </w:pPr>
      <w:r w:rsidRPr="00E13003">
        <w:t>Created user classes and users using Access Manager.</w:t>
      </w:r>
    </w:p>
    <w:p w:rsidR="00966138" w:rsidRPr="00E13003" w:rsidRDefault="00966138" w:rsidP="00E13003">
      <w:pPr>
        <w:pStyle w:val="ListParagraph"/>
        <w:spacing w:after="0" w:line="240" w:lineRule="auto"/>
        <w:ind w:left="0"/>
        <w:jc w:val="both"/>
      </w:pPr>
    </w:p>
    <w:p w:rsidR="00966138" w:rsidRPr="00E13003" w:rsidRDefault="00966138" w:rsidP="00E13003">
      <w:pPr>
        <w:spacing w:after="0" w:line="240" w:lineRule="auto"/>
        <w:jc w:val="both"/>
      </w:pPr>
      <w:r w:rsidRPr="00AA1D5B">
        <w:rPr>
          <w:b/>
          <w:bCs/>
        </w:rPr>
        <w:t>Environment</w:t>
      </w:r>
      <w:r w:rsidRPr="00AA1D5B">
        <w:rPr>
          <w:b/>
        </w:rPr>
        <w:t>:</w:t>
      </w:r>
      <w:r w:rsidR="00664706" w:rsidRPr="00E13003">
        <w:t>Cognos Impromptu, Cognos Transformer, Cognos Power Play, Cognos PPES Administrator, Cognos Impromptu Web Report Administrator and Oracle 9i</w:t>
      </w:r>
    </w:p>
    <w:p w:rsidR="00CE4209" w:rsidRDefault="00CE4209" w:rsidP="00E13003">
      <w:pPr>
        <w:spacing w:after="0" w:line="240" w:lineRule="auto"/>
        <w:jc w:val="both"/>
        <w:rPr>
          <w:b/>
        </w:rPr>
      </w:pPr>
    </w:p>
    <w:p w:rsidR="00E43056" w:rsidRPr="00E43056" w:rsidRDefault="00E43056" w:rsidP="00E13003">
      <w:pPr>
        <w:spacing w:after="0" w:line="240" w:lineRule="auto"/>
        <w:jc w:val="both"/>
        <w:rPr>
          <w:b/>
        </w:rPr>
      </w:pPr>
    </w:p>
    <w:p w:rsidR="00E13003" w:rsidRPr="00E13003" w:rsidRDefault="00E13003" w:rsidP="00E13003">
      <w:pPr>
        <w:spacing w:after="0" w:line="240" w:lineRule="auto"/>
        <w:jc w:val="both"/>
      </w:pPr>
    </w:p>
    <w:p w:rsidR="00E13003" w:rsidRPr="00E13003" w:rsidRDefault="00E13003" w:rsidP="00E13003">
      <w:pPr>
        <w:spacing w:after="0" w:line="240" w:lineRule="auto"/>
        <w:jc w:val="both"/>
      </w:pPr>
    </w:p>
    <w:p w:rsidR="00106EA2" w:rsidRPr="00E13003" w:rsidRDefault="00106EA2" w:rsidP="00E13003">
      <w:pPr>
        <w:spacing w:after="0" w:line="240" w:lineRule="auto"/>
        <w:jc w:val="both"/>
      </w:pPr>
    </w:p>
    <w:sectPr w:rsidR="00106EA2" w:rsidRPr="00E13003" w:rsidSect="00E13003">
      <w:pgSz w:w="12240" w:h="15840"/>
      <w:pgMar w:top="794" w:right="794" w:bottom="851" w:left="5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MT">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sz w:val="14"/>
        <w:szCs w:val="14"/>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sz w:val="14"/>
        <w:szCs w:val="14"/>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sz w:val="16"/>
        <w:szCs w:val="16"/>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Wingdings" w:hAnsi="Wingdings"/>
        <w:sz w:val="14"/>
        <w:szCs w:val="14"/>
      </w:rPr>
    </w:lvl>
  </w:abstractNum>
  <w:abstractNum w:abstractNumId="6">
    <w:nsid w:val="00000007"/>
    <w:multiLevelType w:val="singleLevel"/>
    <w:tmpl w:val="00000007"/>
    <w:name w:val="WW8Num10"/>
    <w:lvl w:ilvl="0">
      <w:start w:val="1"/>
      <w:numFmt w:val="bullet"/>
      <w:lvlText w:val=""/>
      <w:lvlJc w:val="left"/>
      <w:pPr>
        <w:tabs>
          <w:tab w:val="num" w:pos="720"/>
        </w:tabs>
        <w:ind w:left="720" w:hanging="360"/>
      </w:pPr>
      <w:rPr>
        <w:rFonts w:ascii="Symbol" w:hAnsi="Symbol"/>
      </w:rPr>
    </w:lvl>
  </w:abstractNum>
  <w:abstractNum w:abstractNumId="7">
    <w:nsid w:val="00AB5069"/>
    <w:multiLevelType w:val="hybridMultilevel"/>
    <w:tmpl w:val="2E90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E44B23"/>
    <w:multiLevelType w:val="hybridMultilevel"/>
    <w:tmpl w:val="4CDA9BF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3533A1"/>
    <w:multiLevelType w:val="hybridMultilevel"/>
    <w:tmpl w:val="BF8009E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05CA3B89"/>
    <w:multiLevelType w:val="hybridMultilevel"/>
    <w:tmpl w:val="E1D8D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4A3D68"/>
    <w:multiLevelType w:val="hybridMultilevel"/>
    <w:tmpl w:val="0DBE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D14F78"/>
    <w:multiLevelType w:val="hybridMultilevel"/>
    <w:tmpl w:val="0E12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271E9"/>
    <w:multiLevelType w:val="hybridMultilevel"/>
    <w:tmpl w:val="64209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837FE"/>
    <w:multiLevelType w:val="hybridMultilevel"/>
    <w:tmpl w:val="83F49768"/>
    <w:lvl w:ilvl="0" w:tplc="E6A4B246">
      <w:numFmt w:val="bullet"/>
      <w:lvlText w:val="•"/>
      <w:lvlJc w:val="left"/>
      <w:pPr>
        <w:ind w:left="360" w:hanging="360"/>
      </w:pPr>
      <w:rPr>
        <w:rFonts w:ascii="Verdana" w:eastAsia="Times New Roman" w:hAnsi="Verdana"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4D45F2"/>
    <w:multiLevelType w:val="hybridMultilevel"/>
    <w:tmpl w:val="21EA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B3837"/>
    <w:multiLevelType w:val="hybridMultilevel"/>
    <w:tmpl w:val="C730291A"/>
    <w:lvl w:ilvl="0" w:tplc="04090009">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19935D96"/>
    <w:multiLevelType w:val="hybridMultilevel"/>
    <w:tmpl w:val="23F6D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A892E72"/>
    <w:multiLevelType w:val="hybridMultilevel"/>
    <w:tmpl w:val="E7E0F8F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1ADC2C03"/>
    <w:multiLevelType w:val="hybridMultilevel"/>
    <w:tmpl w:val="580C29BC"/>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nsid w:val="1AFE4366"/>
    <w:multiLevelType w:val="hybridMultilevel"/>
    <w:tmpl w:val="EA206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466444"/>
    <w:multiLevelType w:val="hybridMultilevel"/>
    <w:tmpl w:val="A492FAF4"/>
    <w:lvl w:ilvl="0" w:tplc="AFB09A2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EB11AF6"/>
    <w:multiLevelType w:val="hybridMultilevel"/>
    <w:tmpl w:val="FC365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C00D32"/>
    <w:multiLevelType w:val="hybridMultilevel"/>
    <w:tmpl w:val="F1B65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B6597A"/>
    <w:multiLevelType w:val="hybridMultilevel"/>
    <w:tmpl w:val="DDFA4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2C10642"/>
    <w:multiLevelType w:val="hybridMultilevel"/>
    <w:tmpl w:val="687CC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107571"/>
    <w:multiLevelType w:val="hybridMultilevel"/>
    <w:tmpl w:val="5E0C5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AF118A5"/>
    <w:multiLevelType w:val="hybridMultilevel"/>
    <w:tmpl w:val="65ACE6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4029D3"/>
    <w:multiLevelType w:val="hybridMultilevel"/>
    <w:tmpl w:val="66B6C43A"/>
    <w:lvl w:ilvl="0" w:tplc="91F010B6">
      <w:start w:val="1"/>
      <w:numFmt w:val="bullet"/>
      <w:lvlText w:val=""/>
      <w:lvlJc w:val="left"/>
      <w:pPr>
        <w:tabs>
          <w:tab w:val="num" w:pos="374"/>
        </w:tabs>
        <w:ind w:left="374" w:hanging="187"/>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nsid w:val="32F21A42"/>
    <w:multiLevelType w:val="hybridMultilevel"/>
    <w:tmpl w:val="1EA8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1C5588"/>
    <w:multiLevelType w:val="hybridMultilevel"/>
    <w:tmpl w:val="35FA2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0C4CD6"/>
    <w:multiLevelType w:val="hybridMultilevel"/>
    <w:tmpl w:val="712E8104"/>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3D2F6531"/>
    <w:multiLevelType w:val="hybridMultilevel"/>
    <w:tmpl w:val="8D8A9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2B608A7"/>
    <w:multiLevelType w:val="hybridMultilevel"/>
    <w:tmpl w:val="DBBEB6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195B71"/>
    <w:multiLevelType w:val="hybridMultilevel"/>
    <w:tmpl w:val="91EC7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6492EFB"/>
    <w:multiLevelType w:val="hybridMultilevel"/>
    <w:tmpl w:val="314470F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F05108"/>
    <w:multiLevelType w:val="hybridMultilevel"/>
    <w:tmpl w:val="D0C2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320579"/>
    <w:multiLevelType w:val="hybridMultilevel"/>
    <w:tmpl w:val="8006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3100C3"/>
    <w:multiLevelType w:val="hybridMultilevel"/>
    <w:tmpl w:val="1160E778"/>
    <w:lvl w:ilvl="0" w:tplc="7D70B242">
      <w:start w:val="1"/>
      <w:numFmt w:val="bullet"/>
      <w:lvlText w:val=""/>
      <w:lvlJc w:val="left"/>
      <w:pPr>
        <w:ind w:left="7200" w:hanging="360"/>
      </w:pPr>
      <w:rPr>
        <w:rFonts w:ascii="Wingdings" w:hAnsi="Wingdings" w:hint="default"/>
      </w:rPr>
    </w:lvl>
    <w:lvl w:ilvl="1" w:tplc="04090003">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9">
    <w:nsid w:val="57687CCC"/>
    <w:multiLevelType w:val="hybridMultilevel"/>
    <w:tmpl w:val="C1E86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867A39"/>
    <w:multiLevelType w:val="hybridMultilevel"/>
    <w:tmpl w:val="CCA4600A"/>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C2247F3"/>
    <w:multiLevelType w:val="hybridMultilevel"/>
    <w:tmpl w:val="E56E6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5A2ED7"/>
    <w:multiLevelType w:val="hybridMultilevel"/>
    <w:tmpl w:val="3D4E558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B42F1C"/>
    <w:multiLevelType w:val="hybridMultilevel"/>
    <w:tmpl w:val="8622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8F4E30"/>
    <w:multiLevelType w:val="hybridMultilevel"/>
    <w:tmpl w:val="9D544C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C86DF4"/>
    <w:multiLevelType w:val="hybridMultilevel"/>
    <w:tmpl w:val="DF9A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B639E4"/>
    <w:multiLevelType w:val="hybridMultilevel"/>
    <w:tmpl w:val="10D86F04"/>
    <w:lvl w:ilvl="0" w:tplc="40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76445D0A"/>
    <w:multiLevelType w:val="hybridMultilevel"/>
    <w:tmpl w:val="3D00A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8B5F8D"/>
    <w:multiLevelType w:val="hybridMultilevel"/>
    <w:tmpl w:val="C2B8A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2A432C"/>
    <w:multiLevelType w:val="hybridMultilevel"/>
    <w:tmpl w:val="55A87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46"/>
  </w:num>
  <w:num w:numId="4">
    <w:abstractNumId w:val="42"/>
  </w:num>
  <w:num w:numId="5">
    <w:abstractNumId w:val="40"/>
  </w:num>
  <w:num w:numId="6">
    <w:abstractNumId w:val="33"/>
  </w:num>
  <w:num w:numId="7">
    <w:abstractNumId w:val="35"/>
  </w:num>
  <w:num w:numId="8">
    <w:abstractNumId w:val="8"/>
  </w:num>
  <w:num w:numId="9">
    <w:abstractNumId w:val="16"/>
  </w:num>
  <w:num w:numId="10">
    <w:abstractNumId w:val="19"/>
  </w:num>
  <w:num w:numId="11">
    <w:abstractNumId w:val="49"/>
  </w:num>
  <w:num w:numId="12">
    <w:abstractNumId w:val="13"/>
  </w:num>
  <w:num w:numId="13">
    <w:abstractNumId w:val="41"/>
  </w:num>
  <w:num w:numId="14">
    <w:abstractNumId w:val="48"/>
  </w:num>
  <w:num w:numId="15">
    <w:abstractNumId w:val="24"/>
  </w:num>
  <w:num w:numId="16">
    <w:abstractNumId w:val="45"/>
  </w:num>
  <w:num w:numId="17">
    <w:abstractNumId w:val="26"/>
  </w:num>
  <w:num w:numId="18">
    <w:abstractNumId w:val="44"/>
  </w:num>
  <w:num w:numId="19">
    <w:abstractNumId w:val="30"/>
  </w:num>
  <w:num w:numId="20">
    <w:abstractNumId w:val="20"/>
  </w:num>
  <w:num w:numId="21">
    <w:abstractNumId w:val="27"/>
  </w:num>
  <w:num w:numId="22">
    <w:abstractNumId w:val="36"/>
  </w:num>
  <w:num w:numId="23">
    <w:abstractNumId w:val="10"/>
  </w:num>
  <w:num w:numId="24">
    <w:abstractNumId w:val="23"/>
  </w:num>
  <w:num w:numId="25">
    <w:abstractNumId w:val="12"/>
  </w:num>
  <w:num w:numId="26">
    <w:abstractNumId w:val="43"/>
  </w:num>
  <w:num w:numId="27">
    <w:abstractNumId w:val="17"/>
  </w:num>
  <w:num w:numId="28">
    <w:abstractNumId w:val="4"/>
  </w:num>
  <w:num w:numId="29">
    <w:abstractNumId w:val="1"/>
  </w:num>
  <w:num w:numId="30">
    <w:abstractNumId w:val="3"/>
  </w:num>
  <w:num w:numId="31">
    <w:abstractNumId w:val="5"/>
  </w:num>
  <w:num w:numId="32">
    <w:abstractNumId w:val="2"/>
  </w:num>
  <w:num w:numId="33">
    <w:abstractNumId w:val="32"/>
  </w:num>
  <w:num w:numId="34">
    <w:abstractNumId w:val="18"/>
  </w:num>
  <w:num w:numId="35">
    <w:abstractNumId w:val="6"/>
  </w:num>
  <w:num w:numId="36">
    <w:abstractNumId w:val="37"/>
  </w:num>
  <w:num w:numId="37">
    <w:abstractNumId w:val="15"/>
  </w:num>
  <w:num w:numId="38">
    <w:abstractNumId w:val="28"/>
  </w:num>
  <w:num w:numId="39">
    <w:abstractNumId w:val="0"/>
    <w:lvlOverride w:ilvl="0">
      <w:lvl w:ilvl="0">
        <w:numFmt w:val="bullet"/>
        <w:lvlText w:val=""/>
        <w:legacy w:legacy="1" w:legacySpace="0" w:legacyIndent="0"/>
        <w:lvlJc w:val="left"/>
        <w:rPr>
          <w:rFonts w:ascii="Symbol" w:hAnsi="Symbol" w:hint="default"/>
        </w:rPr>
      </w:lvl>
    </w:lvlOverride>
  </w:num>
  <w:num w:numId="40">
    <w:abstractNumId w:val="21"/>
  </w:num>
  <w:num w:numId="41">
    <w:abstractNumId w:val="14"/>
  </w:num>
  <w:num w:numId="42">
    <w:abstractNumId w:val="34"/>
  </w:num>
  <w:num w:numId="43">
    <w:abstractNumId w:val="47"/>
  </w:num>
  <w:num w:numId="44">
    <w:abstractNumId w:val="9"/>
  </w:num>
  <w:num w:numId="45">
    <w:abstractNumId w:val="7"/>
  </w:num>
  <w:num w:numId="46">
    <w:abstractNumId w:val="22"/>
  </w:num>
  <w:num w:numId="47">
    <w:abstractNumId w:val="25"/>
  </w:num>
  <w:num w:numId="48">
    <w:abstractNumId w:val="39"/>
  </w:num>
  <w:num w:numId="49">
    <w:abstractNumId w:val="11"/>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6138"/>
    <w:rsid w:val="00001127"/>
    <w:rsid w:val="00012280"/>
    <w:rsid w:val="00030F11"/>
    <w:rsid w:val="0003220E"/>
    <w:rsid w:val="00065976"/>
    <w:rsid w:val="00066396"/>
    <w:rsid w:val="000733F8"/>
    <w:rsid w:val="00077DE8"/>
    <w:rsid w:val="00092202"/>
    <w:rsid w:val="000A0462"/>
    <w:rsid w:val="000A0AFB"/>
    <w:rsid w:val="000B023F"/>
    <w:rsid w:val="000B67D8"/>
    <w:rsid w:val="000B6870"/>
    <w:rsid w:val="000B7A79"/>
    <w:rsid w:val="000C716C"/>
    <w:rsid w:val="000D0B38"/>
    <w:rsid w:val="000E0FE1"/>
    <w:rsid w:val="000E2269"/>
    <w:rsid w:val="00106EA2"/>
    <w:rsid w:val="00115D4F"/>
    <w:rsid w:val="00117754"/>
    <w:rsid w:val="0012275F"/>
    <w:rsid w:val="00145AE1"/>
    <w:rsid w:val="001541DB"/>
    <w:rsid w:val="00156705"/>
    <w:rsid w:val="00172574"/>
    <w:rsid w:val="001757C6"/>
    <w:rsid w:val="00190BF8"/>
    <w:rsid w:val="001C0003"/>
    <w:rsid w:val="0020096F"/>
    <w:rsid w:val="00207BE6"/>
    <w:rsid w:val="00217A67"/>
    <w:rsid w:val="00233BCE"/>
    <w:rsid w:val="00247D6E"/>
    <w:rsid w:val="00261B82"/>
    <w:rsid w:val="0026228B"/>
    <w:rsid w:val="002644A2"/>
    <w:rsid w:val="00267CCD"/>
    <w:rsid w:val="00267F34"/>
    <w:rsid w:val="0027294D"/>
    <w:rsid w:val="00273292"/>
    <w:rsid w:val="002841F2"/>
    <w:rsid w:val="002851B3"/>
    <w:rsid w:val="002A1B1F"/>
    <w:rsid w:val="002A2C78"/>
    <w:rsid w:val="002B2B4B"/>
    <w:rsid w:val="002B711F"/>
    <w:rsid w:val="002E1520"/>
    <w:rsid w:val="002F0083"/>
    <w:rsid w:val="002F1173"/>
    <w:rsid w:val="00305229"/>
    <w:rsid w:val="00314212"/>
    <w:rsid w:val="00315991"/>
    <w:rsid w:val="00320BBB"/>
    <w:rsid w:val="00335469"/>
    <w:rsid w:val="00340996"/>
    <w:rsid w:val="003462BC"/>
    <w:rsid w:val="00350A96"/>
    <w:rsid w:val="00356ED1"/>
    <w:rsid w:val="003622CF"/>
    <w:rsid w:val="003749A0"/>
    <w:rsid w:val="00377D6E"/>
    <w:rsid w:val="003806B9"/>
    <w:rsid w:val="00385CA0"/>
    <w:rsid w:val="003860BA"/>
    <w:rsid w:val="00386B2A"/>
    <w:rsid w:val="00390160"/>
    <w:rsid w:val="003A148A"/>
    <w:rsid w:val="003F6DC3"/>
    <w:rsid w:val="00416FEB"/>
    <w:rsid w:val="00420F05"/>
    <w:rsid w:val="004278F5"/>
    <w:rsid w:val="00432396"/>
    <w:rsid w:val="0043726F"/>
    <w:rsid w:val="004427DD"/>
    <w:rsid w:val="004641E0"/>
    <w:rsid w:val="004852DE"/>
    <w:rsid w:val="004A6ECB"/>
    <w:rsid w:val="004B3945"/>
    <w:rsid w:val="004B3FA2"/>
    <w:rsid w:val="004B4978"/>
    <w:rsid w:val="004C46C7"/>
    <w:rsid w:val="004E14F7"/>
    <w:rsid w:val="004F356D"/>
    <w:rsid w:val="00510C8B"/>
    <w:rsid w:val="0051156D"/>
    <w:rsid w:val="00512B4A"/>
    <w:rsid w:val="005141BF"/>
    <w:rsid w:val="00521F3F"/>
    <w:rsid w:val="005243D6"/>
    <w:rsid w:val="00533138"/>
    <w:rsid w:val="005334F5"/>
    <w:rsid w:val="00537383"/>
    <w:rsid w:val="00553B76"/>
    <w:rsid w:val="005548FA"/>
    <w:rsid w:val="005549FD"/>
    <w:rsid w:val="005617E1"/>
    <w:rsid w:val="00580764"/>
    <w:rsid w:val="005A4EEB"/>
    <w:rsid w:val="005B0D3A"/>
    <w:rsid w:val="005B0D87"/>
    <w:rsid w:val="005B51D8"/>
    <w:rsid w:val="005B540C"/>
    <w:rsid w:val="005C2E66"/>
    <w:rsid w:val="005C4CB4"/>
    <w:rsid w:val="005D5A51"/>
    <w:rsid w:val="005D6050"/>
    <w:rsid w:val="005D6E26"/>
    <w:rsid w:val="005E07AB"/>
    <w:rsid w:val="005F38E0"/>
    <w:rsid w:val="005F6CD3"/>
    <w:rsid w:val="006014BE"/>
    <w:rsid w:val="00612B6B"/>
    <w:rsid w:val="0061749F"/>
    <w:rsid w:val="00624DE2"/>
    <w:rsid w:val="006256EE"/>
    <w:rsid w:val="0062754F"/>
    <w:rsid w:val="00631EDE"/>
    <w:rsid w:val="00641827"/>
    <w:rsid w:val="00652E76"/>
    <w:rsid w:val="00664706"/>
    <w:rsid w:val="00666584"/>
    <w:rsid w:val="00666A15"/>
    <w:rsid w:val="00675F6D"/>
    <w:rsid w:val="006857E0"/>
    <w:rsid w:val="0069788F"/>
    <w:rsid w:val="006A3233"/>
    <w:rsid w:val="006A4951"/>
    <w:rsid w:val="006C2E4E"/>
    <w:rsid w:val="006D200C"/>
    <w:rsid w:val="006D483A"/>
    <w:rsid w:val="006E5B2F"/>
    <w:rsid w:val="006F29F6"/>
    <w:rsid w:val="006F49B5"/>
    <w:rsid w:val="00713320"/>
    <w:rsid w:val="0071621A"/>
    <w:rsid w:val="00721938"/>
    <w:rsid w:val="0072569E"/>
    <w:rsid w:val="00733E1D"/>
    <w:rsid w:val="00750BDC"/>
    <w:rsid w:val="00752B71"/>
    <w:rsid w:val="0075371A"/>
    <w:rsid w:val="00753F09"/>
    <w:rsid w:val="0075628E"/>
    <w:rsid w:val="00757AB0"/>
    <w:rsid w:val="007627F4"/>
    <w:rsid w:val="0076314C"/>
    <w:rsid w:val="0078346E"/>
    <w:rsid w:val="00783EBE"/>
    <w:rsid w:val="0078538E"/>
    <w:rsid w:val="00792290"/>
    <w:rsid w:val="007940E3"/>
    <w:rsid w:val="007B2B8A"/>
    <w:rsid w:val="007B56A6"/>
    <w:rsid w:val="007B7C70"/>
    <w:rsid w:val="007D6C62"/>
    <w:rsid w:val="007F0EDA"/>
    <w:rsid w:val="00815D02"/>
    <w:rsid w:val="00816135"/>
    <w:rsid w:val="00820057"/>
    <w:rsid w:val="00837D9C"/>
    <w:rsid w:val="00841E13"/>
    <w:rsid w:val="008426C5"/>
    <w:rsid w:val="0084660E"/>
    <w:rsid w:val="008542FA"/>
    <w:rsid w:val="00856660"/>
    <w:rsid w:val="00856F6C"/>
    <w:rsid w:val="0086021F"/>
    <w:rsid w:val="00875BBB"/>
    <w:rsid w:val="00894E39"/>
    <w:rsid w:val="0089516D"/>
    <w:rsid w:val="008A041C"/>
    <w:rsid w:val="008C4768"/>
    <w:rsid w:val="008C5FB4"/>
    <w:rsid w:val="008C753E"/>
    <w:rsid w:val="008D2C5A"/>
    <w:rsid w:val="008E49EB"/>
    <w:rsid w:val="008E6ACD"/>
    <w:rsid w:val="008F0F3D"/>
    <w:rsid w:val="008F141B"/>
    <w:rsid w:val="008F372D"/>
    <w:rsid w:val="00901F47"/>
    <w:rsid w:val="009112D6"/>
    <w:rsid w:val="009278AC"/>
    <w:rsid w:val="009374B1"/>
    <w:rsid w:val="009510C4"/>
    <w:rsid w:val="00954359"/>
    <w:rsid w:val="00954C19"/>
    <w:rsid w:val="00956200"/>
    <w:rsid w:val="00966138"/>
    <w:rsid w:val="009726C9"/>
    <w:rsid w:val="00974079"/>
    <w:rsid w:val="00977AAF"/>
    <w:rsid w:val="00980698"/>
    <w:rsid w:val="00984450"/>
    <w:rsid w:val="00992B0C"/>
    <w:rsid w:val="0099559D"/>
    <w:rsid w:val="00996164"/>
    <w:rsid w:val="009A2146"/>
    <w:rsid w:val="009B40EF"/>
    <w:rsid w:val="009C0F0A"/>
    <w:rsid w:val="009C543F"/>
    <w:rsid w:val="009D5931"/>
    <w:rsid w:val="00A1639E"/>
    <w:rsid w:val="00A2286A"/>
    <w:rsid w:val="00A240EA"/>
    <w:rsid w:val="00A36499"/>
    <w:rsid w:val="00A4120B"/>
    <w:rsid w:val="00A42C92"/>
    <w:rsid w:val="00A503B2"/>
    <w:rsid w:val="00A71AD0"/>
    <w:rsid w:val="00A85D09"/>
    <w:rsid w:val="00A918D1"/>
    <w:rsid w:val="00A97027"/>
    <w:rsid w:val="00AA1D5B"/>
    <w:rsid w:val="00AA62CE"/>
    <w:rsid w:val="00AA751E"/>
    <w:rsid w:val="00AD6545"/>
    <w:rsid w:val="00AE6306"/>
    <w:rsid w:val="00AF29BF"/>
    <w:rsid w:val="00B020A9"/>
    <w:rsid w:val="00B06D46"/>
    <w:rsid w:val="00B12A87"/>
    <w:rsid w:val="00B137C4"/>
    <w:rsid w:val="00B1414C"/>
    <w:rsid w:val="00B33181"/>
    <w:rsid w:val="00B37B5C"/>
    <w:rsid w:val="00B818F1"/>
    <w:rsid w:val="00B847FC"/>
    <w:rsid w:val="00BA0BFB"/>
    <w:rsid w:val="00BC0792"/>
    <w:rsid w:val="00BC3CA2"/>
    <w:rsid w:val="00BC45CC"/>
    <w:rsid w:val="00BC6146"/>
    <w:rsid w:val="00BD5BD4"/>
    <w:rsid w:val="00BE0358"/>
    <w:rsid w:val="00BF0E5F"/>
    <w:rsid w:val="00BF53F8"/>
    <w:rsid w:val="00BF5D0A"/>
    <w:rsid w:val="00C00A39"/>
    <w:rsid w:val="00C03C90"/>
    <w:rsid w:val="00C04D96"/>
    <w:rsid w:val="00C050BF"/>
    <w:rsid w:val="00C105C7"/>
    <w:rsid w:val="00C108DB"/>
    <w:rsid w:val="00C22A1C"/>
    <w:rsid w:val="00C404A2"/>
    <w:rsid w:val="00C430EB"/>
    <w:rsid w:val="00C70CF9"/>
    <w:rsid w:val="00C92E01"/>
    <w:rsid w:val="00C92EA2"/>
    <w:rsid w:val="00C93C03"/>
    <w:rsid w:val="00C94652"/>
    <w:rsid w:val="00C95979"/>
    <w:rsid w:val="00C962F7"/>
    <w:rsid w:val="00C96FF1"/>
    <w:rsid w:val="00C97B7D"/>
    <w:rsid w:val="00CA3C27"/>
    <w:rsid w:val="00CB5A86"/>
    <w:rsid w:val="00CC16A8"/>
    <w:rsid w:val="00CC2606"/>
    <w:rsid w:val="00CE4209"/>
    <w:rsid w:val="00D0128B"/>
    <w:rsid w:val="00D032CB"/>
    <w:rsid w:val="00D058AC"/>
    <w:rsid w:val="00D15A70"/>
    <w:rsid w:val="00D17A4D"/>
    <w:rsid w:val="00D210A1"/>
    <w:rsid w:val="00D22C46"/>
    <w:rsid w:val="00D3483A"/>
    <w:rsid w:val="00D34E1E"/>
    <w:rsid w:val="00D36086"/>
    <w:rsid w:val="00D3610A"/>
    <w:rsid w:val="00D37726"/>
    <w:rsid w:val="00D459EA"/>
    <w:rsid w:val="00D47983"/>
    <w:rsid w:val="00D63F60"/>
    <w:rsid w:val="00D729C6"/>
    <w:rsid w:val="00D810FA"/>
    <w:rsid w:val="00D82E8A"/>
    <w:rsid w:val="00D82ED7"/>
    <w:rsid w:val="00D85F58"/>
    <w:rsid w:val="00D86C00"/>
    <w:rsid w:val="00DA5C2F"/>
    <w:rsid w:val="00DB162C"/>
    <w:rsid w:val="00DB3F5C"/>
    <w:rsid w:val="00DD1829"/>
    <w:rsid w:val="00DD322F"/>
    <w:rsid w:val="00DD3380"/>
    <w:rsid w:val="00E0018B"/>
    <w:rsid w:val="00E00979"/>
    <w:rsid w:val="00E13003"/>
    <w:rsid w:val="00E42A0E"/>
    <w:rsid w:val="00E43056"/>
    <w:rsid w:val="00E46899"/>
    <w:rsid w:val="00E52229"/>
    <w:rsid w:val="00E8147C"/>
    <w:rsid w:val="00E861F1"/>
    <w:rsid w:val="00EA4AF4"/>
    <w:rsid w:val="00EA62AA"/>
    <w:rsid w:val="00EA6E49"/>
    <w:rsid w:val="00EB22F2"/>
    <w:rsid w:val="00EB424E"/>
    <w:rsid w:val="00EC7E82"/>
    <w:rsid w:val="00ED3B2E"/>
    <w:rsid w:val="00ED738D"/>
    <w:rsid w:val="00EF121C"/>
    <w:rsid w:val="00EF2800"/>
    <w:rsid w:val="00EF5B2B"/>
    <w:rsid w:val="00F013F2"/>
    <w:rsid w:val="00F0621D"/>
    <w:rsid w:val="00F12ABB"/>
    <w:rsid w:val="00F12CB1"/>
    <w:rsid w:val="00F15E0D"/>
    <w:rsid w:val="00F23018"/>
    <w:rsid w:val="00F24623"/>
    <w:rsid w:val="00F256AD"/>
    <w:rsid w:val="00F410F1"/>
    <w:rsid w:val="00F44887"/>
    <w:rsid w:val="00F5020C"/>
    <w:rsid w:val="00F634A0"/>
    <w:rsid w:val="00F73A3A"/>
    <w:rsid w:val="00F931EE"/>
    <w:rsid w:val="00F94EC0"/>
    <w:rsid w:val="00F95582"/>
    <w:rsid w:val="00FA21ED"/>
    <w:rsid w:val="00FC5A71"/>
    <w:rsid w:val="00FD0BF4"/>
    <w:rsid w:val="00FD63B7"/>
    <w:rsid w:val="00FD6534"/>
    <w:rsid w:val="00FE3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38"/>
    <w:rPr>
      <w:rFonts w:ascii="Calibri" w:eastAsia="Times New Roman" w:hAnsi="Calibri" w:cs="Calibri"/>
      <w:sz w:val="22"/>
      <w:szCs w:val="22"/>
    </w:rPr>
  </w:style>
  <w:style w:type="paragraph" w:styleId="Heading1">
    <w:name w:val="heading 1"/>
    <w:basedOn w:val="Normal"/>
    <w:next w:val="Normal"/>
    <w:link w:val="Heading1Char"/>
    <w:qFormat/>
    <w:rsid w:val="00664706"/>
    <w:pPr>
      <w:keepNext/>
      <w:numPr>
        <w:numId w:val="29"/>
      </w:numPr>
      <w:suppressAutoHyphens/>
      <w:spacing w:after="0" w:line="240" w:lineRule="auto"/>
      <w:outlineLvl w:val="0"/>
    </w:pPr>
    <w:rPr>
      <w:rFonts w:ascii="Times New Roman" w:hAnsi="Times New Roman" w:cs="Times New Roman"/>
      <w:b/>
      <w:sz w:val="20"/>
      <w:szCs w:val="20"/>
      <w:lang w:eastAsia="ar-SA"/>
    </w:rPr>
  </w:style>
  <w:style w:type="paragraph" w:styleId="Heading2">
    <w:name w:val="heading 2"/>
    <w:basedOn w:val="Normal"/>
    <w:next w:val="Normal"/>
    <w:link w:val="Heading2Char"/>
    <w:qFormat/>
    <w:rsid w:val="00664706"/>
    <w:pPr>
      <w:keepNext/>
      <w:numPr>
        <w:ilvl w:val="1"/>
        <w:numId w:val="29"/>
      </w:numPr>
      <w:suppressAutoHyphens/>
      <w:spacing w:before="240" w:after="60" w:line="240" w:lineRule="auto"/>
      <w:outlineLvl w:val="1"/>
    </w:pPr>
    <w:rPr>
      <w:rFonts w:ascii="Arial" w:hAnsi="Arial" w:cs="Arial"/>
      <w:b/>
      <w:bCs/>
      <w:i/>
      <w:iCs/>
      <w:sz w:val="28"/>
      <w:szCs w:val="28"/>
      <w:lang w:eastAsia="ar-SA"/>
    </w:rPr>
  </w:style>
  <w:style w:type="paragraph" w:styleId="Heading4">
    <w:name w:val="heading 4"/>
    <w:basedOn w:val="Normal"/>
    <w:next w:val="Normal"/>
    <w:link w:val="Heading4Char"/>
    <w:uiPriority w:val="9"/>
    <w:unhideWhenUsed/>
    <w:qFormat/>
    <w:rsid w:val="00E130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qFormat/>
    <w:rsid w:val="00664706"/>
    <w:pPr>
      <w:keepNext/>
      <w:numPr>
        <w:ilvl w:val="4"/>
        <w:numId w:val="29"/>
      </w:numPr>
      <w:suppressAutoHyphens/>
      <w:spacing w:before="240" w:after="120" w:line="240" w:lineRule="auto"/>
      <w:outlineLvl w:val="4"/>
    </w:pPr>
    <w:rPr>
      <w:rFonts w:ascii="Arial" w:eastAsia="Lucida Sans Unicode" w:hAnsi="Arial" w:cs="Tahoma"/>
      <w:b/>
      <w:bCs/>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66138"/>
    <w:pPr>
      <w:ind w:left="720"/>
    </w:pPr>
  </w:style>
  <w:style w:type="table" w:styleId="TableGrid">
    <w:name w:val="Table Grid"/>
    <w:basedOn w:val="TableNormal"/>
    <w:uiPriority w:val="59"/>
    <w:rsid w:val="009661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empstyle">
    <w:name w:val="txtempstyle"/>
    <w:uiPriority w:val="99"/>
    <w:rsid w:val="00512B4A"/>
  </w:style>
  <w:style w:type="paragraph" w:styleId="BodyText">
    <w:name w:val="Body Text"/>
    <w:basedOn w:val="Normal"/>
    <w:link w:val="BodyTextChar"/>
    <w:rsid w:val="008C5FB4"/>
    <w:pPr>
      <w:tabs>
        <w:tab w:val="left" w:pos="360"/>
      </w:tabs>
      <w:suppressAutoHyphens/>
      <w:spacing w:after="0" w:line="240" w:lineRule="auto"/>
      <w:jc w:val="both"/>
    </w:pPr>
    <w:rPr>
      <w:rFonts w:ascii="Arial" w:hAnsi="Arial" w:cs="Arial"/>
      <w:lang w:eastAsia="ar-SA"/>
    </w:rPr>
  </w:style>
  <w:style w:type="character" w:customStyle="1" w:styleId="BodyTextChar">
    <w:name w:val="Body Text Char"/>
    <w:basedOn w:val="DefaultParagraphFont"/>
    <w:link w:val="BodyText"/>
    <w:rsid w:val="008C5FB4"/>
    <w:rPr>
      <w:rFonts w:ascii="Arial" w:eastAsia="Times New Roman" w:hAnsi="Arial" w:cs="Arial"/>
      <w:sz w:val="22"/>
      <w:szCs w:val="22"/>
      <w:lang w:eastAsia="ar-SA"/>
    </w:rPr>
  </w:style>
  <w:style w:type="paragraph" w:styleId="NoSpacing">
    <w:name w:val="No Spacing"/>
    <w:uiPriority w:val="1"/>
    <w:qFormat/>
    <w:rsid w:val="00C95979"/>
    <w:pPr>
      <w:spacing w:after="0" w:line="240" w:lineRule="auto"/>
    </w:pPr>
    <w:rPr>
      <w:rFonts w:ascii="Calibri" w:eastAsia="Times New Roman" w:hAnsi="Calibri" w:cs="Calibri"/>
      <w:sz w:val="22"/>
      <w:szCs w:val="22"/>
    </w:rPr>
  </w:style>
  <w:style w:type="character" w:styleId="SubtleEmphasis">
    <w:name w:val="Subtle Emphasis"/>
    <w:basedOn w:val="DefaultParagraphFont"/>
    <w:uiPriority w:val="19"/>
    <w:qFormat/>
    <w:rsid w:val="00C95979"/>
    <w:rPr>
      <w:i/>
      <w:iCs/>
      <w:color w:val="808080" w:themeColor="text1" w:themeTint="7F"/>
    </w:rPr>
  </w:style>
  <w:style w:type="paragraph" w:styleId="Subtitle">
    <w:name w:val="Subtitle"/>
    <w:basedOn w:val="Normal"/>
    <w:next w:val="Normal"/>
    <w:link w:val="SubtitleChar"/>
    <w:uiPriority w:val="11"/>
    <w:qFormat/>
    <w:rsid w:val="00C959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5979"/>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C95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97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C16A8"/>
    <w:rPr>
      <w:color w:val="0000FF"/>
      <w:u w:val="single"/>
    </w:rPr>
  </w:style>
  <w:style w:type="character" w:customStyle="1" w:styleId="plain0020textchar">
    <w:name w:val="plain_0020text__char"/>
    <w:basedOn w:val="DefaultParagraphFont"/>
    <w:rsid w:val="00F013F2"/>
  </w:style>
  <w:style w:type="character" w:customStyle="1" w:styleId="normalchar">
    <w:name w:val="normal__char"/>
    <w:basedOn w:val="DefaultParagraphFont"/>
    <w:rsid w:val="00750BDC"/>
  </w:style>
  <w:style w:type="character" w:customStyle="1" w:styleId="apple-converted-space">
    <w:name w:val="apple-converted-space"/>
    <w:basedOn w:val="DefaultParagraphFont"/>
    <w:rsid w:val="00750BDC"/>
  </w:style>
  <w:style w:type="paragraph" w:styleId="NormalIndent">
    <w:name w:val="Normal Indent"/>
    <w:basedOn w:val="Normal"/>
    <w:rsid w:val="006C2E4E"/>
    <w:pPr>
      <w:spacing w:after="120" w:line="240" w:lineRule="auto"/>
      <w:ind w:left="720"/>
    </w:pPr>
    <w:rPr>
      <w:rFonts w:ascii="Arial" w:hAnsi="Arial" w:cs="Times New Roman"/>
      <w:bCs/>
      <w:sz w:val="20"/>
      <w:szCs w:val="20"/>
    </w:rPr>
  </w:style>
  <w:style w:type="character" w:customStyle="1" w:styleId="apple-style-span">
    <w:name w:val="apple-style-span"/>
    <w:basedOn w:val="DefaultParagraphFont"/>
    <w:rsid w:val="006C2E4E"/>
  </w:style>
  <w:style w:type="character" w:customStyle="1" w:styleId="Heading1Char">
    <w:name w:val="Heading 1 Char"/>
    <w:basedOn w:val="DefaultParagraphFont"/>
    <w:link w:val="Heading1"/>
    <w:rsid w:val="00664706"/>
    <w:rPr>
      <w:rFonts w:ascii="Times New Roman" w:eastAsia="Times New Roman" w:hAnsi="Times New Roman" w:cs="Times New Roman"/>
      <w:b/>
      <w:sz w:val="20"/>
      <w:szCs w:val="20"/>
      <w:lang w:eastAsia="ar-SA"/>
    </w:rPr>
  </w:style>
  <w:style w:type="character" w:customStyle="1" w:styleId="Heading2Char">
    <w:name w:val="Heading 2 Char"/>
    <w:basedOn w:val="DefaultParagraphFont"/>
    <w:link w:val="Heading2"/>
    <w:rsid w:val="00664706"/>
    <w:rPr>
      <w:rFonts w:ascii="Arial" w:eastAsia="Times New Roman" w:hAnsi="Arial" w:cs="Arial"/>
      <w:b/>
      <w:bCs/>
      <w:i/>
      <w:iCs/>
      <w:sz w:val="28"/>
      <w:szCs w:val="28"/>
      <w:lang w:eastAsia="ar-SA"/>
    </w:rPr>
  </w:style>
  <w:style w:type="character" w:customStyle="1" w:styleId="Heading5Char">
    <w:name w:val="Heading 5 Char"/>
    <w:basedOn w:val="DefaultParagraphFont"/>
    <w:link w:val="Heading5"/>
    <w:rsid w:val="00664706"/>
    <w:rPr>
      <w:rFonts w:ascii="Arial" w:eastAsia="Lucida Sans Unicode" w:hAnsi="Arial" w:cs="Tahoma"/>
      <w:b/>
      <w:bCs/>
      <w:lang w:eastAsia="ar-SA"/>
    </w:rPr>
  </w:style>
  <w:style w:type="paragraph" w:styleId="Header">
    <w:name w:val="header"/>
    <w:basedOn w:val="Normal"/>
    <w:link w:val="HeaderChar"/>
    <w:rsid w:val="00664706"/>
    <w:pPr>
      <w:tabs>
        <w:tab w:val="center" w:pos="4320"/>
        <w:tab w:val="right" w:pos="8640"/>
      </w:tabs>
      <w:suppressAutoHyphens/>
      <w:spacing w:after="0" w:line="240" w:lineRule="auto"/>
    </w:pPr>
    <w:rPr>
      <w:rFonts w:ascii="Times New Roman" w:hAnsi="Times New Roman" w:cs="Times New Roman"/>
      <w:sz w:val="24"/>
      <w:szCs w:val="24"/>
      <w:lang w:eastAsia="ar-SA"/>
    </w:rPr>
  </w:style>
  <w:style w:type="character" w:customStyle="1" w:styleId="HeaderChar">
    <w:name w:val="Header Char"/>
    <w:basedOn w:val="DefaultParagraphFont"/>
    <w:link w:val="Header"/>
    <w:rsid w:val="00664706"/>
    <w:rPr>
      <w:rFonts w:ascii="Times New Roman" w:eastAsia="Times New Roman" w:hAnsi="Times New Roman" w:cs="Times New Roman"/>
      <w:lang w:eastAsia="ar-SA"/>
    </w:rPr>
  </w:style>
  <w:style w:type="paragraph" w:styleId="BodyText2">
    <w:name w:val="Body Text 2"/>
    <w:basedOn w:val="Normal"/>
    <w:link w:val="BodyText2Char"/>
    <w:rsid w:val="00664706"/>
    <w:pPr>
      <w:suppressAutoHyphens/>
      <w:spacing w:after="120" w:line="480" w:lineRule="auto"/>
    </w:pPr>
    <w:rPr>
      <w:rFonts w:ascii="Times New Roman" w:hAnsi="Times New Roman" w:cs="Times New Roman"/>
      <w:sz w:val="24"/>
      <w:szCs w:val="24"/>
      <w:lang w:eastAsia="ar-SA"/>
    </w:rPr>
  </w:style>
  <w:style w:type="character" w:customStyle="1" w:styleId="BodyText2Char">
    <w:name w:val="Body Text 2 Char"/>
    <w:basedOn w:val="DefaultParagraphFont"/>
    <w:link w:val="BodyText2"/>
    <w:rsid w:val="00664706"/>
    <w:rPr>
      <w:rFonts w:ascii="Times New Roman" w:eastAsia="Times New Roman" w:hAnsi="Times New Roman" w:cs="Times New Roman"/>
      <w:lang w:eastAsia="ar-SA"/>
    </w:rPr>
  </w:style>
  <w:style w:type="character" w:customStyle="1" w:styleId="Heading4Char">
    <w:name w:val="Heading 4 Char"/>
    <w:basedOn w:val="DefaultParagraphFont"/>
    <w:link w:val="Heading4"/>
    <w:uiPriority w:val="9"/>
    <w:rsid w:val="00E13003"/>
    <w:rPr>
      <w:rFonts w:asciiTheme="majorHAnsi" w:eastAsiaTheme="majorEastAsia" w:hAnsiTheme="majorHAnsi" w:cstheme="majorBidi"/>
      <w:b/>
      <w:bCs/>
      <w:i/>
      <w:iCs/>
      <w:color w:val="4F81BD" w:themeColor="accent1"/>
      <w:sz w:val="22"/>
      <w:szCs w:val="22"/>
    </w:rPr>
  </w:style>
  <w:style w:type="character" w:customStyle="1" w:styleId="NormalWebChar1">
    <w:name w:val="Normal (Web) Char1"/>
    <w:aliases w:val="Normal (Web) Char Char"/>
    <w:link w:val="NormalWeb"/>
    <w:uiPriority w:val="99"/>
    <w:locked/>
    <w:rsid w:val="00F12CB1"/>
    <w:rPr>
      <w:rFonts w:cs="Calibri"/>
    </w:rPr>
  </w:style>
  <w:style w:type="paragraph" w:styleId="NormalWeb">
    <w:name w:val="Normal (Web)"/>
    <w:aliases w:val="Normal (Web) Char"/>
    <w:basedOn w:val="Normal"/>
    <w:link w:val="NormalWebChar1"/>
    <w:uiPriority w:val="99"/>
    <w:unhideWhenUsed/>
    <w:qFormat/>
    <w:rsid w:val="00F12CB1"/>
    <w:pPr>
      <w:ind w:left="720"/>
    </w:pPr>
    <w:rPr>
      <w:rFonts w:ascii="Book Antiqua" w:eastAsiaTheme="minorHAnsi" w:hAnsi="Book Antiqua"/>
      <w:sz w:val="24"/>
      <w:szCs w:val="24"/>
    </w:rPr>
  </w:style>
  <w:style w:type="paragraph" w:customStyle="1" w:styleId="Normal1">
    <w:name w:val="Normal1"/>
    <w:rsid w:val="008C4768"/>
    <w:pPr>
      <w:widowControl w:val="0"/>
      <w:spacing w:after="0" w:line="240" w:lineRule="auto"/>
    </w:pPr>
    <w:rPr>
      <w:rFonts w:ascii="Times New Roman" w:eastAsia="Calibri"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HAnsi" w:hAnsi="Book Antiqu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38"/>
    <w:rPr>
      <w:rFonts w:ascii="Calibri" w:eastAsia="Times New Roman" w:hAnsi="Calibri" w:cs="Calibri"/>
      <w:sz w:val="22"/>
      <w:szCs w:val="22"/>
    </w:rPr>
  </w:style>
  <w:style w:type="paragraph" w:styleId="Heading1">
    <w:name w:val="heading 1"/>
    <w:basedOn w:val="Normal"/>
    <w:next w:val="Normal"/>
    <w:link w:val="Heading1Char"/>
    <w:qFormat/>
    <w:rsid w:val="00664706"/>
    <w:pPr>
      <w:keepNext/>
      <w:numPr>
        <w:numId w:val="29"/>
      </w:numPr>
      <w:suppressAutoHyphens/>
      <w:spacing w:after="0" w:line="240" w:lineRule="auto"/>
      <w:outlineLvl w:val="0"/>
    </w:pPr>
    <w:rPr>
      <w:rFonts w:ascii="Times New Roman" w:hAnsi="Times New Roman" w:cs="Times New Roman"/>
      <w:b/>
      <w:sz w:val="20"/>
      <w:szCs w:val="20"/>
      <w:lang w:eastAsia="ar-SA"/>
    </w:rPr>
  </w:style>
  <w:style w:type="paragraph" w:styleId="Heading2">
    <w:name w:val="heading 2"/>
    <w:basedOn w:val="Normal"/>
    <w:next w:val="Normal"/>
    <w:link w:val="Heading2Char"/>
    <w:qFormat/>
    <w:rsid w:val="00664706"/>
    <w:pPr>
      <w:keepNext/>
      <w:numPr>
        <w:ilvl w:val="1"/>
        <w:numId w:val="29"/>
      </w:numPr>
      <w:suppressAutoHyphens/>
      <w:spacing w:before="240" w:after="60" w:line="240" w:lineRule="auto"/>
      <w:outlineLvl w:val="1"/>
    </w:pPr>
    <w:rPr>
      <w:rFonts w:ascii="Arial" w:hAnsi="Arial" w:cs="Arial"/>
      <w:b/>
      <w:bCs/>
      <w:i/>
      <w:iCs/>
      <w:sz w:val="28"/>
      <w:szCs w:val="28"/>
      <w:lang w:eastAsia="ar-SA"/>
    </w:rPr>
  </w:style>
  <w:style w:type="paragraph" w:styleId="Heading4">
    <w:name w:val="heading 4"/>
    <w:basedOn w:val="Normal"/>
    <w:next w:val="Normal"/>
    <w:link w:val="Heading4Char"/>
    <w:uiPriority w:val="9"/>
    <w:unhideWhenUsed/>
    <w:qFormat/>
    <w:rsid w:val="00E130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qFormat/>
    <w:rsid w:val="00664706"/>
    <w:pPr>
      <w:keepNext/>
      <w:numPr>
        <w:ilvl w:val="4"/>
        <w:numId w:val="29"/>
      </w:numPr>
      <w:suppressAutoHyphens/>
      <w:spacing w:before="240" w:after="120" w:line="240" w:lineRule="auto"/>
      <w:outlineLvl w:val="4"/>
    </w:pPr>
    <w:rPr>
      <w:rFonts w:ascii="Arial" w:eastAsia="Lucida Sans Unicode" w:hAnsi="Arial" w:cs="Tahoma"/>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66138"/>
    <w:pPr>
      <w:ind w:left="720"/>
    </w:pPr>
  </w:style>
  <w:style w:type="table" w:styleId="TableGrid">
    <w:name w:val="Table Grid"/>
    <w:basedOn w:val="TableNormal"/>
    <w:uiPriority w:val="59"/>
    <w:rsid w:val="00966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empstyle">
    <w:name w:val="txtempstyle"/>
    <w:uiPriority w:val="99"/>
    <w:rsid w:val="00512B4A"/>
  </w:style>
  <w:style w:type="paragraph" w:styleId="BodyText">
    <w:name w:val="Body Text"/>
    <w:basedOn w:val="Normal"/>
    <w:link w:val="BodyTextChar"/>
    <w:rsid w:val="008C5FB4"/>
    <w:pPr>
      <w:tabs>
        <w:tab w:val="left" w:pos="360"/>
      </w:tabs>
      <w:suppressAutoHyphens/>
      <w:spacing w:after="0" w:line="240" w:lineRule="auto"/>
      <w:jc w:val="both"/>
    </w:pPr>
    <w:rPr>
      <w:rFonts w:ascii="Arial" w:hAnsi="Arial" w:cs="Arial"/>
      <w:lang w:eastAsia="ar-SA"/>
    </w:rPr>
  </w:style>
  <w:style w:type="character" w:customStyle="1" w:styleId="BodyTextChar">
    <w:name w:val="Body Text Char"/>
    <w:basedOn w:val="DefaultParagraphFont"/>
    <w:link w:val="BodyText"/>
    <w:rsid w:val="008C5FB4"/>
    <w:rPr>
      <w:rFonts w:ascii="Arial" w:eastAsia="Times New Roman" w:hAnsi="Arial" w:cs="Arial"/>
      <w:sz w:val="22"/>
      <w:szCs w:val="22"/>
      <w:lang w:eastAsia="ar-SA"/>
    </w:rPr>
  </w:style>
  <w:style w:type="paragraph" w:styleId="NoSpacing">
    <w:name w:val="No Spacing"/>
    <w:uiPriority w:val="1"/>
    <w:qFormat/>
    <w:rsid w:val="00C95979"/>
    <w:pPr>
      <w:spacing w:after="0" w:line="240" w:lineRule="auto"/>
    </w:pPr>
    <w:rPr>
      <w:rFonts w:ascii="Calibri" w:eastAsia="Times New Roman" w:hAnsi="Calibri" w:cs="Calibri"/>
      <w:sz w:val="22"/>
      <w:szCs w:val="22"/>
    </w:rPr>
  </w:style>
  <w:style w:type="character" w:styleId="SubtleEmphasis">
    <w:name w:val="Subtle Emphasis"/>
    <w:basedOn w:val="DefaultParagraphFont"/>
    <w:uiPriority w:val="19"/>
    <w:qFormat/>
    <w:rsid w:val="00C95979"/>
    <w:rPr>
      <w:i/>
      <w:iCs/>
      <w:color w:val="808080" w:themeColor="text1" w:themeTint="7F"/>
    </w:rPr>
  </w:style>
  <w:style w:type="paragraph" w:styleId="Subtitle">
    <w:name w:val="Subtitle"/>
    <w:basedOn w:val="Normal"/>
    <w:next w:val="Normal"/>
    <w:link w:val="SubtitleChar"/>
    <w:uiPriority w:val="11"/>
    <w:qFormat/>
    <w:rsid w:val="00C959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5979"/>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C95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97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C16A8"/>
    <w:rPr>
      <w:color w:val="0000FF"/>
      <w:u w:val="single"/>
    </w:rPr>
  </w:style>
  <w:style w:type="character" w:customStyle="1" w:styleId="plain0020textchar">
    <w:name w:val="plain_0020text__char"/>
    <w:basedOn w:val="DefaultParagraphFont"/>
    <w:rsid w:val="00F013F2"/>
  </w:style>
  <w:style w:type="character" w:customStyle="1" w:styleId="normalchar">
    <w:name w:val="normal__char"/>
    <w:basedOn w:val="DefaultParagraphFont"/>
    <w:rsid w:val="00750BDC"/>
  </w:style>
  <w:style w:type="character" w:customStyle="1" w:styleId="apple-converted-space">
    <w:name w:val="apple-converted-space"/>
    <w:basedOn w:val="DefaultParagraphFont"/>
    <w:rsid w:val="00750BDC"/>
  </w:style>
  <w:style w:type="paragraph" w:styleId="NormalIndent">
    <w:name w:val="Normal Indent"/>
    <w:basedOn w:val="Normal"/>
    <w:rsid w:val="006C2E4E"/>
    <w:pPr>
      <w:spacing w:after="120" w:line="240" w:lineRule="auto"/>
      <w:ind w:left="720"/>
    </w:pPr>
    <w:rPr>
      <w:rFonts w:ascii="Arial" w:hAnsi="Arial" w:cs="Times New Roman"/>
      <w:bCs/>
      <w:sz w:val="20"/>
      <w:szCs w:val="20"/>
    </w:rPr>
  </w:style>
  <w:style w:type="character" w:customStyle="1" w:styleId="apple-style-span">
    <w:name w:val="apple-style-span"/>
    <w:basedOn w:val="DefaultParagraphFont"/>
    <w:rsid w:val="006C2E4E"/>
  </w:style>
  <w:style w:type="character" w:customStyle="1" w:styleId="Heading1Char">
    <w:name w:val="Heading 1 Char"/>
    <w:basedOn w:val="DefaultParagraphFont"/>
    <w:link w:val="Heading1"/>
    <w:rsid w:val="00664706"/>
    <w:rPr>
      <w:rFonts w:ascii="Times New Roman" w:eastAsia="Times New Roman" w:hAnsi="Times New Roman" w:cs="Times New Roman"/>
      <w:b/>
      <w:sz w:val="20"/>
      <w:szCs w:val="20"/>
      <w:lang w:eastAsia="ar-SA"/>
    </w:rPr>
  </w:style>
  <w:style w:type="character" w:customStyle="1" w:styleId="Heading2Char">
    <w:name w:val="Heading 2 Char"/>
    <w:basedOn w:val="DefaultParagraphFont"/>
    <w:link w:val="Heading2"/>
    <w:rsid w:val="00664706"/>
    <w:rPr>
      <w:rFonts w:ascii="Arial" w:eastAsia="Times New Roman" w:hAnsi="Arial" w:cs="Arial"/>
      <w:b/>
      <w:bCs/>
      <w:i/>
      <w:iCs/>
      <w:sz w:val="28"/>
      <w:szCs w:val="28"/>
      <w:lang w:eastAsia="ar-SA"/>
    </w:rPr>
  </w:style>
  <w:style w:type="character" w:customStyle="1" w:styleId="Heading5Char">
    <w:name w:val="Heading 5 Char"/>
    <w:basedOn w:val="DefaultParagraphFont"/>
    <w:link w:val="Heading5"/>
    <w:rsid w:val="00664706"/>
    <w:rPr>
      <w:rFonts w:ascii="Arial" w:eastAsia="Lucida Sans Unicode" w:hAnsi="Arial" w:cs="Tahoma"/>
      <w:b/>
      <w:bCs/>
      <w:lang w:eastAsia="ar-SA"/>
    </w:rPr>
  </w:style>
  <w:style w:type="paragraph" w:styleId="Header">
    <w:name w:val="header"/>
    <w:basedOn w:val="Normal"/>
    <w:link w:val="HeaderChar"/>
    <w:rsid w:val="00664706"/>
    <w:pPr>
      <w:tabs>
        <w:tab w:val="center" w:pos="4320"/>
        <w:tab w:val="right" w:pos="8640"/>
      </w:tabs>
      <w:suppressAutoHyphens/>
      <w:spacing w:after="0" w:line="240" w:lineRule="auto"/>
    </w:pPr>
    <w:rPr>
      <w:rFonts w:ascii="Times New Roman" w:hAnsi="Times New Roman" w:cs="Times New Roman"/>
      <w:sz w:val="24"/>
      <w:szCs w:val="24"/>
      <w:lang w:eastAsia="ar-SA"/>
    </w:rPr>
  </w:style>
  <w:style w:type="character" w:customStyle="1" w:styleId="HeaderChar">
    <w:name w:val="Header Char"/>
    <w:basedOn w:val="DefaultParagraphFont"/>
    <w:link w:val="Header"/>
    <w:rsid w:val="00664706"/>
    <w:rPr>
      <w:rFonts w:ascii="Times New Roman" w:eastAsia="Times New Roman" w:hAnsi="Times New Roman" w:cs="Times New Roman"/>
      <w:lang w:eastAsia="ar-SA"/>
    </w:rPr>
  </w:style>
  <w:style w:type="paragraph" w:styleId="BodyText2">
    <w:name w:val="Body Text 2"/>
    <w:basedOn w:val="Normal"/>
    <w:link w:val="BodyText2Char"/>
    <w:rsid w:val="00664706"/>
    <w:pPr>
      <w:suppressAutoHyphens/>
      <w:spacing w:after="120" w:line="480" w:lineRule="auto"/>
    </w:pPr>
    <w:rPr>
      <w:rFonts w:ascii="Times New Roman" w:hAnsi="Times New Roman" w:cs="Times New Roman"/>
      <w:sz w:val="24"/>
      <w:szCs w:val="24"/>
      <w:lang w:eastAsia="ar-SA"/>
    </w:rPr>
  </w:style>
  <w:style w:type="character" w:customStyle="1" w:styleId="BodyText2Char">
    <w:name w:val="Body Text 2 Char"/>
    <w:basedOn w:val="DefaultParagraphFont"/>
    <w:link w:val="BodyText2"/>
    <w:rsid w:val="00664706"/>
    <w:rPr>
      <w:rFonts w:ascii="Times New Roman" w:eastAsia="Times New Roman" w:hAnsi="Times New Roman" w:cs="Times New Roman"/>
      <w:lang w:eastAsia="ar-SA"/>
    </w:rPr>
  </w:style>
  <w:style w:type="character" w:customStyle="1" w:styleId="Heading4Char">
    <w:name w:val="Heading 4 Char"/>
    <w:basedOn w:val="DefaultParagraphFont"/>
    <w:link w:val="Heading4"/>
    <w:uiPriority w:val="9"/>
    <w:rsid w:val="00E13003"/>
    <w:rPr>
      <w:rFonts w:asciiTheme="majorHAnsi" w:eastAsiaTheme="majorEastAsia" w:hAnsiTheme="majorHAnsi" w:cstheme="majorBidi"/>
      <w:b/>
      <w:bCs/>
      <w:i/>
      <w:iCs/>
      <w:color w:val="4F81BD" w:themeColor="accent1"/>
      <w:sz w:val="22"/>
      <w:szCs w:val="22"/>
    </w:rPr>
  </w:style>
  <w:style w:type="character" w:customStyle="1" w:styleId="NormalWebChar1">
    <w:name w:val="Normal (Web) Char1"/>
    <w:aliases w:val="Normal (Web) Char Char"/>
    <w:link w:val="NormalWeb"/>
    <w:uiPriority w:val="99"/>
    <w:locked/>
    <w:rsid w:val="00F12CB1"/>
    <w:rPr>
      <w:rFonts w:cs="Calibri"/>
    </w:rPr>
  </w:style>
  <w:style w:type="paragraph" w:styleId="NormalWeb">
    <w:name w:val="Normal (Web)"/>
    <w:aliases w:val="Normal (Web) Char"/>
    <w:basedOn w:val="Normal"/>
    <w:link w:val="NormalWebChar1"/>
    <w:uiPriority w:val="99"/>
    <w:unhideWhenUsed/>
    <w:qFormat/>
    <w:rsid w:val="00F12CB1"/>
    <w:pPr>
      <w:ind w:left="720"/>
    </w:pPr>
    <w:rPr>
      <w:rFonts w:ascii="Book Antiqua" w:eastAsiaTheme="minorHAnsi" w:hAnsi="Book Antiqua"/>
      <w:sz w:val="24"/>
      <w:szCs w:val="24"/>
    </w:rPr>
  </w:style>
  <w:style w:type="paragraph" w:customStyle="1" w:styleId="Normal1">
    <w:name w:val="Normal1"/>
    <w:rsid w:val="008C4768"/>
    <w:pPr>
      <w:widowControl w:val="0"/>
      <w:spacing w:after="0" w:line="240" w:lineRule="auto"/>
    </w:pPr>
    <w:rPr>
      <w:rFonts w:ascii="Times New Roman" w:eastAsia="Calibri" w:hAnsi="Times New Roman" w:cs="Times New Roman"/>
      <w:noProof/>
      <w:sz w:val="20"/>
      <w:szCs w:val="20"/>
    </w:rPr>
  </w:style>
</w:styles>
</file>

<file path=word/webSettings.xml><?xml version="1.0" encoding="utf-8"?>
<w:webSettings xmlns:r="http://schemas.openxmlformats.org/officeDocument/2006/relationships" xmlns:w="http://schemas.openxmlformats.org/wordprocessingml/2006/main">
  <w:divs>
    <w:div w:id="12368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lkush</cp:lastModifiedBy>
  <cp:revision>2</cp:revision>
  <dcterms:created xsi:type="dcterms:W3CDTF">2015-07-20T16:06:00Z</dcterms:created>
  <dcterms:modified xsi:type="dcterms:W3CDTF">2015-07-20T16:06:00Z</dcterms:modified>
</cp:coreProperties>
</file>