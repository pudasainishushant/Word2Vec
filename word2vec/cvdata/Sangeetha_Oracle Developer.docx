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B58" w:rsidRPr="0076159A" w:rsidRDefault="00D12B58" w:rsidP="0076159A">
      <w:pPr>
        <w:shd w:val="clear" w:color="auto" w:fill="FFFFFF"/>
        <w:spacing w:after="0" w:line="240" w:lineRule="auto"/>
        <w:jc w:val="both"/>
        <w:rPr>
          <w:rFonts w:cstheme="minorHAnsi"/>
          <w:b/>
        </w:rPr>
      </w:pPr>
      <w:bookmarkStart w:id="0" w:name="_GoBack"/>
      <w:proofErr w:type="spellStart"/>
      <w:r w:rsidRPr="0076159A">
        <w:rPr>
          <w:rFonts w:cstheme="minorHAnsi"/>
          <w:b/>
        </w:rPr>
        <w:t>Sangeet</w:t>
      </w:r>
      <w:r w:rsidR="00E01BB8" w:rsidRPr="0076159A">
        <w:rPr>
          <w:rFonts w:cstheme="minorHAnsi"/>
          <w:b/>
        </w:rPr>
        <w:t>h</w:t>
      </w:r>
      <w:r w:rsidRPr="0076159A">
        <w:rPr>
          <w:rFonts w:cstheme="minorHAnsi"/>
          <w:b/>
        </w:rPr>
        <w:t>a</w:t>
      </w:r>
      <w:proofErr w:type="spellEnd"/>
      <w:r w:rsidRPr="0076159A">
        <w:rPr>
          <w:rFonts w:cstheme="minorHAnsi"/>
          <w:b/>
        </w:rPr>
        <w:t xml:space="preserve"> Reddy V</w:t>
      </w:r>
    </w:p>
    <w:bookmarkEnd w:id="0"/>
    <w:p w:rsidR="008D79F4" w:rsidRPr="0076159A" w:rsidRDefault="00D12B58" w:rsidP="0076159A">
      <w:pPr>
        <w:shd w:val="clear" w:color="auto" w:fill="FFFFFF"/>
        <w:spacing w:after="0" w:line="240" w:lineRule="auto"/>
        <w:jc w:val="both"/>
        <w:rPr>
          <w:rFonts w:cstheme="minorHAnsi"/>
          <w:b/>
        </w:rPr>
      </w:pPr>
      <w:r w:rsidRPr="0076159A">
        <w:rPr>
          <w:rFonts w:cstheme="minorHAnsi"/>
          <w:b/>
        </w:rPr>
        <w:t>603-692-8885</w:t>
      </w:r>
      <w:r w:rsidRPr="0076159A">
        <w:rPr>
          <w:rFonts w:cstheme="minorHAnsi"/>
          <w:b/>
        </w:rPr>
        <w:tab/>
      </w:r>
      <w:r w:rsidRPr="0076159A">
        <w:rPr>
          <w:rFonts w:cstheme="minorHAnsi"/>
        </w:rPr>
        <w:tab/>
      </w:r>
      <w:r w:rsidRPr="0076159A">
        <w:rPr>
          <w:rFonts w:cstheme="minorHAnsi"/>
        </w:rPr>
        <w:tab/>
      </w:r>
      <w:r w:rsidRPr="0076159A">
        <w:rPr>
          <w:rFonts w:cstheme="minorHAnsi"/>
        </w:rPr>
        <w:tab/>
      </w:r>
      <w:r w:rsidRPr="0076159A">
        <w:rPr>
          <w:rFonts w:cstheme="minorHAnsi"/>
        </w:rPr>
        <w:tab/>
      </w:r>
      <w:r w:rsidRPr="0076159A">
        <w:rPr>
          <w:rFonts w:cstheme="minorHAnsi"/>
        </w:rPr>
        <w:tab/>
      </w:r>
      <w:r w:rsidRPr="0076159A">
        <w:rPr>
          <w:rFonts w:cstheme="minorHAnsi"/>
        </w:rPr>
        <w:tab/>
      </w:r>
      <w:r w:rsidR="005D71F1" w:rsidRPr="0076159A">
        <w:rPr>
          <w:rFonts w:cstheme="minorHAnsi"/>
        </w:rPr>
        <w:t xml:space="preserve">                                 </w:t>
      </w:r>
      <w:r w:rsidR="001A7BBA" w:rsidRPr="0076159A">
        <w:rPr>
          <w:rFonts w:cstheme="minorHAnsi"/>
          <w:b/>
        </w:rPr>
        <w:t>vsangeethareddy@gmail.com</w:t>
      </w:r>
    </w:p>
    <w:p w:rsidR="00D01027" w:rsidRPr="0076159A" w:rsidRDefault="00D01027" w:rsidP="0060715C">
      <w:pPr>
        <w:pStyle w:val="ListParagraph"/>
        <w:shd w:val="clear" w:color="auto" w:fill="FFFFFF"/>
        <w:spacing w:after="0" w:line="240" w:lineRule="auto"/>
        <w:jc w:val="both"/>
        <w:rPr>
          <w:rFonts w:asciiTheme="minorHAnsi" w:hAnsiTheme="minorHAnsi" w:cstheme="minorHAnsi"/>
          <w:sz w:val="22"/>
          <w:szCs w:val="22"/>
        </w:rPr>
      </w:pP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Over</w:t>
      </w:r>
      <w:r w:rsidRPr="0076159A">
        <w:rPr>
          <w:rFonts w:asciiTheme="minorHAnsi" w:hAnsiTheme="minorHAnsi" w:cstheme="minorHAnsi"/>
          <w:b/>
          <w:sz w:val="22"/>
          <w:szCs w:val="22"/>
        </w:rPr>
        <w:t xml:space="preserve"> 8 years</w:t>
      </w:r>
      <w:r w:rsidRPr="0076159A">
        <w:rPr>
          <w:rFonts w:asciiTheme="minorHAnsi" w:hAnsiTheme="minorHAnsi" w:cstheme="minorHAnsi"/>
          <w:sz w:val="22"/>
          <w:szCs w:val="22"/>
        </w:rPr>
        <w:t xml:space="preserve"> of professional experience in IT industry as PL/SQL and Oracle developer in Analysis, Design, Data Modelling (Logical and Physical) and Implementation of Business Applications using Oracle products. </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Lead </w:t>
      </w:r>
      <w:r w:rsidRPr="0076159A">
        <w:rPr>
          <w:rFonts w:asciiTheme="minorHAnsi" w:hAnsiTheme="minorHAnsi" w:cstheme="minorHAnsi"/>
          <w:b/>
          <w:sz w:val="22"/>
          <w:szCs w:val="22"/>
        </w:rPr>
        <w:t xml:space="preserve">SDLC </w:t>
      </w:r>
      <w:r w:rsidRPr="0076159A">
        <w:rPr>
          <w:rFonts w:asciiTheme="minorHAnsi" w:hAnsiTheme="minorHAnsi" w:cstheme="minorHAnsi"/>
          <w:sz w:val="22"/>
          <w:szCs w:val="22"/>
        </w:rPr>
        <w:t>activities including Architecture, Analysis, Design, Development, Testing, Implementation &amp; Maintenance of application software in the Client/Server and multi-tiered environments.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Expertise in working with various Oracle tools and utilities including </w:t>
      </w:r>
      <w:r w:rsidRPr="0076159A">
        <w:rPr>
          <w:rFonts w:asciiTheme="minorHAnsi" w:hAnsiTheme="minorHAnsi" w:cstheme="minorHAnsi"/>
          <w:b/>
          <w:sz w:val="22"/>
          <w:szCs w:val="22"/>
        </w:rPr>
        <w:t xml:space="preserve">TOAD, SQL*Navigator, SQL*Loader, SQL*Developer, Forms 11g/10g//6i, Reports 11g/10g/6i </w:t>
      </w:r>
      <w:r w:rsidRPr="0076159A">
        <w:rPr>
          <w:rFonts w:asciiTheme="minorHAnsi" w:hAnsiTheme="minorHAnsi" w:cstheme="minorHAnsi"/>
          <w:sz w:val="22"/>
          <w:szCs w:val="22"/>
        </w:rPr>
        <w:t xml:space="preserve">and </w:t>
      </w:r>
      <w:r w:rsidRPr="0076159A">
        <w:rPr>
          <w:rFonts w:asciiTheme="minorHAnsi" w:hAnsiTheme="minorHAnsi" w:cstheme="minorHAnsi"/>
          <w:b/>
          <w:sz w:val="22"/>
          <w:szCs w:val="22"/>
        </w:rPr>
        <w:t>Discoverer</w:t>
      </w:r>
      <w:r w:rsidRPr="0076159A">
        <w:rPr>
          <w:rFonts w:asciiTheme="minorHAnsi" w:hAnsiTheme="minorHAnsi" w:cstheme="minorHAnsi"/>
          <w:sz w:val="22"/>
          <w:szCs w:val="22"/>
        </w:rPr>
        <w:t xml:space="preserve"> for both development and customizations as per client specifications.</w:t>
      </w:r>
    </w:p>
    <w:p w:rsidR="00A13A39" w:rsidRPr="0076159A" w:rsidRDefault="00A13A39" w:rsidP="0060715C">
      <w:pPr>
        <w:pStyle w:val="Normal14pt"/>
        <w:rPr>
          <w:rFonts w:asciiTheme="minorHAnsi" w:hAnsiTheme="minorHAnsi" w:cstheme="minorHAnsi"/>
          <w:b/>
          <w:sz w:val="22"/>
          <w:szCs w:val="22"/>
        </w:rPr>
      </w:pPr>
      <w:r w:rsidRPr="0076159A">
        <w:rPr>
          <w:rFonts w:asciiTheme="minorHAnsi" w:hAnsiTheme="minorHAnsi" w:cstheme="minorHAnsi"/>
          <w:sz w:val="22"/>
          <w:szCs w:val="22"/>
        </w:rPr>
        <w:t>Proficient in development, maintenance and extending the functionality of Reports using</w:t>
      </w:r>
      <w:r w:rsidRPr="0076159A">
        <w:rPr>
          <w:rFonts w:asciiTheme="minorHAnsi" w:hAnsiTheme="minorHAnsi" w:cstheme="minorHAnsi"/>
          <w:b/>
          <w:sz w:val="22"/>
          <w:szCs w:val="22"/>
        </w:rPr>
        <w:t xml:space="preserve"> Reports Builder 6i/9i/10g/11g, BI Publisher 10g, Discoverer 10g, OBIEE and MARS application.</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Strong Knowledge on </w:t>
      </w:r>
      <w:r w:rsidRPr="0076159A">
        <w:rPr>
          <w:rFonts w:asciiTheme="minorHAnsi" w:hAnsiTheme="minorHAnsi" w:cstheme="minorHAnsi"/>
          <w:b/>
          <w:sz w:val="22"/>
          <w:szCs w:val="22"/>
        </w:rPr>
        <w:t>Informatica</w:t>
      </w:r>
      <w:r w:rsidRPr="0076159A">
        <w:rPr>
          <w:rFonts w:asciiTheme="minorHAnsi" w:hAnsiTheme="minorHAnsi" w:cstheme="minorHAnsi"/>
          <w:sz w:val="22"/>
          <w:szCs w:val="22"/>
        </w:rPr>
        <w:t xml:space="preserve">, </w:t>
      </w:r>
      <w:r w:rsidRPr="0076159A">
        <w:rPr>
          <w:rFonts w:asciiTheme="minorHAnsi" w:hAnsiTheme="minorHAnsi" w:cstheme="minorHAnsi"/>
          <w:b/>
          <w:sz w:val="22"/>
          <w:szCs w:val="22"/>
        </w:rPr>
        <w:t>oracle architecture</w:t>
      </w:r>
      <w:r w:rsidRPr="0076159A">
        <w:rPr>
          <w:rFonts w:asciiTheme="minorHAnsi" w:hAnsiTheme="minorHAnsi" w:cstheme="minorHAnsi"/>
          <w:sz w:val="22"/>
          <w:szCs w:val="22"/>
        </w:rPr>
        <w:t xml:space="preserve"> and database design, related tools and utilities.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Having Good Knowledge in Creating transformations (Expression, Aggregator, Lookup, Router, Rank, Update Strategy, and Filter) and developing Mappings using Informatica. </w:t>
      </w:r>
    </w:p>
    <w:p w:rsidR="00A13A39" w:rsidRPr="0076159A" w:rsidRDefault="00A13A39" w:rsidP="0060715C">
      <w:pPr>
        <w:pStyle w:val="Normal14pt"/>
        <w:rPr>
          <w:rFonts w:asciiTheme="minorHAnsi" w:hAnsiTheme="minorHAnsi" w:cstheme="minorHAnsi"/>
          <w:b/>
          <w:sz w:val="22"/>
          <w:szCs w:val="22"/>
        </w:rPr>
      </w:pPr>
      <w:r w:rsidRPr="0076159A">
        <w:rPr>
          <w:rFonts w:asciiTheme="minorHAnsi" w:hAnsiTheme="minorHAnsi" w:cstheme="minorHAnsi"/>
          <w:sz w:val="22"/>
          <w:szCs w:val="22"/>
        </w:rPr>
        <w:t xml:space="preserve">Proficient in Oracle Data base design using </w:t>
      </w:r>
      <w:r w:rsidRPr="0076159A">
        <w:rPr>
          <w:rFonts w:asciiTheme="minorHAnsi" w:hAnsiTheme="minorHAnsi" w:cstheme="minorHAnsi"/>
          <w:b/>
          <w:sz w:val="22"/>
          <w:szCs w:val="22"/>
        </w:rPr>
        <w:t>Normalization</w:t>
      </w:r>
      <w:r w:rsidRPr="0076159A">
        <w:rPr>
          <w:rFonts w:asciiTheme="minorHAnsi" w:hAnsiTheme="minorHAnsi" w:cstheme="minorHAnsi"/>
          <w:sz w:val="22"/>
          <w:szCs w:val="22"/>
        </w:rPr>
        <w:t xml:space="preserve"> and developing the </w:t>
      </w:r>
      <w:r w:rsidRPr="0076159A">
        <w:rPr>
          <w:rFonts w:asciiTheme="minorHAnsi" w:hAnsiTheme="minorHAnsi" w:cstheme="minorHAnsi"/>
          <w:b/>
          <w:bCs/>
          <w:sz w:val="22"/>
          <w:szCs w:val="22"/>
        </w:rPr>
        <w:t>Entity-Relationships</w:t>
      </w:r>
      <w:r w:rsidRPr="0076159A">
        <w:rPr>
          <w:rFonts w:asciiTheme="minorHAnsi" w:hAnsiTheme="minorHAnsi" w:cstheme="minorHAnsi"/>
          <w:b/>
          <w:sz w:val="22"/>
          <w:szCs w:val="22"/>
        </w:rPr>
        <w:t xml:space="preserve"> using E/R Diagrams.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Enforcing security by creating roles, granting system and object privileges on the tables, stored procedures. </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Loading data from flat files into database tables using </w:t>
      </w:r>
      <w:r w:rsidRPr="0076159A">
        <w:rPr>
          <w:rFonts w:asciiTheme="minorHAnsi" w:hAnsiTheme="minorHAnsi" w:cstheme="minorHAnsi"/>
          <w:b/>
          <w:bCs/>
          <w:sz w:val="22"/>
          <w:szCs w:val="22"/>
        </w:rPr>
        <w:t>SQL*Loader.</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Developed Data Mapping and Data Conversion scripts using SQL, PL/SQL.</w:t>
      </w:r>
    </w:p>
    <w:p w:rsidR="00A13A39" w:rsidRPr="0076159A" w:rsidRDefault="00A13A39" w:rsidP="0060715C">
      <w:pPr>
        <w:pStyle w:val="Normal14pt"/>
        <w:rPr>
          <w:rFonts w:asciiTheme="minorHAnsi" w:eastAsia="MS Mincho" w:hAnsiTheme="minorHAnsi" w:cstheme="minorHAnsi"/>
          <w:sz w:val="22"/>
          <w:szCs w:val="22"/>
          <w:lang w:eastAsia="ja-JP"/>
        </w:rPr>
      </w:pPr>
      <w:r w:rsidRPr="0076159A">
        <w:rPr>
          <w:rFonts w:asciiTheme="minorHAnsi" w:eastAsia="MS Mincho" w:hAnsiTheme="minorHAnsi" w:cstheme="minorHAnsi"/>
          <w:sz w:val="22"/>
          <w:szCs w:val="22"/>
          <w:lang w:eastAsia="ja-JP"/>
        </w:rPr>
        <w:t xml:space="preserve">Experienced in migrating data between </w:t>
      </w:r>
      <w:r w:rsidRPr="0076159A">
        <w:rPr>
          <w:rFonts w:asciiTheme="minorHAnsi" w:eastAsia="MS Mincho" w:hAnsiTheme="minorHAnsi" w:cstheme="minorHAnsi"/>
          <w:b/>
          <w:sz w:val="22"/>
          <w:szCs w:val="22"/>
          <w:lang w:eastAsia="ja-JP"/>
        </w:rPr>
        <w:t>OLTP</w:t>
      </w:r>
      <w:r w:rsidRPr="0076159A">
        <w:rPr>
          <w:rFonts w:asciiTheme="minorHAnsi" w:eastAsia="MS Mincho" w:hAnsiTheme="minorHAnsi" w:cstheme="minorHAnsi"/>
          <w:sz w:val="22"/>
          <w:szCs w:val="22"/>
          <w:lang w:eastAsia="ja-JP"/>
        </w:rPr>
        <w:t xml:space="preserve"> and </w:t>
      </w:r>
      <w:r w:rsidRPr="0076159A">
        <w:rPr>
          <w:rFonts w:asciiTheme="minorHAnsi" w:eastAsia="MS Mincho" w:hAnsiTheme="minorHAnsi" w:cstheme="minorHAnsi"/>
          <w:b/>
          <w:sz w:val="22"/>
          <w:szCs w:val="22"/>
          <w:lang w:eastAsia="ja-JP"/>
        </w:rPr>
        <w:t>OLAP</w:t>
      </w:r>
      <w:r w:rsidRPr="0076159A">
        <w:rPr>
          <w:rFonts w:asciiTheme="minorHAnsi" w:eastAsia="MS Mincho" w:hAnsiTheme="minorHAnsi" w:cstheme="minorHAnsi"/>
          <w:sz w:val="22"/>
          <w:szCs w:val="22"/>
          <w:lang w:eastAsia="ja-JP"/>
        </w:rPr>
        <w:t xml:space="preserve"> systems. Extensively worked on OLTP systems for extracting and loading data.</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Design and Generation of different Database Objects like Tables, Views, Materialized Views, Synonyms and Sequences, Cursors, PL/SQL packages and Database Triggers.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Proficient in developing and maintaining of </w:t>
      </w:r>
      <w:r w:rsidRPr="0076159A">
        <w:rPr>
          <w:rFonts w:asciiTheme="minorHAnsi" w:hAnsiTheme="minorHAnsi" w:cstheme="minorHAnsi"/>
          <w:b/>
          <w:sz w:val="22"/>
          <w:szCs w:val="22"/>
        </w:rPr>
        <w:t>packages, functions, application procedures, stored procedures, indexes,</w:t>
      </w:r>
      <w:r w:rsidRPr="0076159A">
        <w:rPr>
          <w:rFonts w:asciiTheme="minorHAnsi" w:hAnsiTheme="minorHAnsi" w:cstheme="minorHAnsi"/>
          <w:sz w:val="22"/>
          <w:szCs w:val="22"/>
        </w:rPr>
        <w:t xml:space="preserve"> using Oracle PL/SQL database programming language.</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Expertise in </w:t>
      </w:r>
      <w:r w:rsidRPr="0076159A">
        <w:rPr>
          <w:rFonts w:asciiTheme="minorHAnsi" w:hAnsiTheme="minorHAnsi" w:cstheme="minorHAnsi"/>
          <w:bCs/>
          <w:sz w:val="22"/>
          <w:szCs w:val="22"/>
        </w:rPr>
        <w:t>advanced PL/SQL</w:t>
      </w:r>
      <w:r w:rsidRPr="0076159A">
        <w:rPr>
          <w:rFonts w:asciiTheme="minorHAnsi" w:hAnsiTheme="minorHAnsi" w:cstheme="minorHAnsi"/>
          <w:sz w:val="22"/>
          <w:szCs w:val="22"/>
        </w:rPr>
        <w:t xml:space="preserve"> functionalities such as </w:t>
      </w:r>
      <w:r w:rsidRPr="0076159A">
        <w:rPr>
          <w:rFonts w:asciiTheme="minorHAnsi" w:hAnsiTheme="minorHAnsi" w:cstheme="minorHAnsi"/>
          <w:b/>
          <w:sz w:val="22"/>
          <w:szCs w:val="22"/>
        </w:rPr>
        <w:t>Collections</w:t>
      </w:r>
      <w:r w:rsidRPr="0076159A">
        <w:rPr>
          <w:rFonts w:asciiTheme="minorHAnsi" w:hAnsiTheme="minorHAnsi" w:cstheme="minorHAnsi"/>
          <w:sz w:val="22"/>
          <w:szCs w:val="22"/>
        </w:rPr>
        <w:t xml:space="preserve">, </w:t>
      </w:r>
      <w:r w:rsidRPr="0076159A">
        <w:rPr>
          <w:rFonts w:asciiTheme="minorHAnsi" w:hAnsiTheme="minorHAnsi" w:cstheme="minorHAnsi"/>
          <w:b/>
          <w:sz w:val="22"/>
          <w:szCs w:val="22"/>
        </w:rPr>
        <w:t>System variables</w:t>
      </w:r>
      <w:r w:rsidRPr="0076159A">
        <w:rPr>
          <w:rFonts w:asciiTheme="minorHAnsi" w:hAnsiTheme="minorHAnsi" w:cstheme="minorHAnsi"/>
          <w:b/>
          <w:bCs/>
          <w:sz w:val="22"/>
          <w:szCs w:val="22"/>
        </w:rPr>
        <w:t xml:space="preserve">, Ref Cursors, </w:t>
      </w:r>
      <w:r w:rsidRPr="0076159A">
        <w:rPr>
          <w:rFonts w:asciiTheme="minorHAnsi" w:hAnsiTheme="minorHAnsi" w:cstheme="minorHAnsi"/>
          <w:sz w:val="22"/>
          <w:szCs w:val="22"/>
        </w:rPr>
        <w:t>bulk processing, analytical functions, performance tuning, interfacing with external applications, use of advanced build in packages, external tables, temporary tables and table partitions.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Used supplied packages to extend the functionality of PL/SQL programs such as </w:t>
      </w:r>
      <w:r w:rsidRPr="0076159A">
        <w:rPr>
          <w:rFonts w:asciiTheme="minorHAnsi" w:hAnsiTheme="minorHAnsi" w:cstheme="minorHAnsi"/>
          <w:b/>
          <w:sz w:val="22"/>
          <w:szCs w:val="22"/>
        </w:rPr>
        <w:t>DBMS_JOB</w:t>
      </w:r>
      <w:r w:rsidRPr="0076159A">
        <w:rPr>
          <w:rFonts w:asciiTheme="minorHAnsi" w:hAnsiTheme="minorHAnsi" w:cstheme="minorHAnsi"/>
          <w:sz w:val="22"/>
          <w:szCs w:val="22"/>
        </w:rPr>
        <w:t xml:space="preserve"> for scheduling, </w:t>
      </w:r>
      <w:r w:rsidRPr="0076159A">
        <w:rPr>
          <w:rFonts w:asciiTheme="minorHAnsi" w:hAnsiTheme="minorHAnsi" w:cstheme="minorHAnsi"/>
          <w:b/>
          <w:sz w:val="22"/>
          <w:szCs w:val="22"/>
        </w:rPr>
        <w:t>UTL_FILE</w:t>
      </w:r>
      <w:r w:rsidRPr="0076159A">
        <w:rPr>
          <w:rFonts w:asciiTheme="minorHAnsi" w:hAnsiTheme="minorHAnsi" w:cstheme="minorHAnsi"/>
          <w:sz w:val="22"/>
          <w:szCs w:val="22"/>
        </w:rPr>
        <w:t xml:space="preserve"> to read and write from database, </w:t>
      </w:r>
      <w:r w:rsidRPr="0076159A">
        <w:rPr>
          <w:rFonts w:asciiTheme="minorHAnsi" w:hAnsiTheme="minorHAnsi" w:cstheme="minorHAnsi"/>
          <w:b/>
          <w:sz w:val="22"/>
          <w:szCs w:val="22"/>
        </w:rPr>
        <w:t>DBMS_SQL</w:t>
      </w:r>
      <w:r w:rsidRPr="0076159A">
        <w:rPr>
          <w:rFonts w:asciiTheme="minorHAnsi" w:hAnsiTheme="minorHAnsi" w:cstheme="minorHAnsi"/>
          <w:sz w:val="22"/>
          <w:szCs w:val="22"/>
        </w:rPr>
        <w:t xml:space="preserve"> to write Dynamic SQL etc.</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Strong in writing complex report </w:t>
      </w:r>
      <w:r w:rsidRPr="0076159A">
        <w:rPr>
          <w:rFonts w:asciiTheme="minorHAnsi" w:hAnsiTheme="minorHAnsi" w:cstheme="minorHAnsi"/>
          <w:b/>
          <w:sz w:val="22"/>
          <w:szCs w:val="22"/>
        </w:rPr>
        <w:t>SQL</w:t>
      </w:r>
      <w:r w:rsidRPr="0076159A">
        <w:rPr>
          <w:rFonts w:asciiTheme="minorHAnsi" w:hAnsiTheme="minorHAnsi" w:cstheme="minorHAnsi"/>
          <w:sz w:val="22"/>
          <w:szCs w:val="22"/>
        </w:rPr>
        <w:t xml:space="preserve"> queries in shorter time according to business requirements.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Experience in Performance Tuning Analytics Dashboards / Reports and Data Warehouse database. </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Good experience in client/server technology, GUI design, </w:t>
      </w:r>
      <w:r w:rsidRPr="0076159A">
        <w:rPr>
          <w:rFonts w:asciiTheme="minorHAnsi" w:hAnsiTheme="minorHAnsi" w:cstheme="minorHAnsi"/>
          <w:b/>
          <w:sz w:val="22"/>
          <w:szCs w:val="22"/>
        </w:rPr>
        <w:t>Relational Database Management Systems (RDBMS)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b/>
          <w:sz w:val="22"/>
          <w:szCs w:val="22"/>
        </w:rPr>
        <w:t>Optimized existing queries</w:t>
      </w:r>
      <w:r w:rsidRPr="0076159A">
        <w:rPr>
          <w:rFonts w:asciiTheme="minorHAnsi" w:hAnsiTheme="minorHAnsi" w:cstheme="minorHAnsi"/>
          <w:sz w:val="22"/>
          <w:szCs w:val="22"/>
        </w:rPr>
        <w:t xml:space="preserve"> and </w:t>
      </w:r>
      <w:r w:rsidRPr="0076159A">
        <w:rPr>
          <w:rFonts w:asciiTheme="minorHAnsi" w:hAnsiTheme="minorHAnsi" w:cstheme="minorHAnsi"/>
          <w:b/>
          <w:sz w:val="22"/>
          <w:szCs w:val="22"/>
        </w:rPr>
        <w:t>database structures</w:t>
      </w:r>
      <w:r w:rsidRPr="0076159A">
        <w:rPr>
          <w:rFonts w:asciiTheme="minorHAnsi" w:hAnsiTheme="minorHAnsi" w:cstheme="minorHAnsi"/>
          <w:sz w:val="22"/>
          <w:szCs w:val="22"/>
        </w:rPr>
        <w:t xml:space="preserve"> for better performance and less impact on database.</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Performed Extraction, Transformation and Loading (</w:t>
      </w:r>
      <w:r w:rsidRPr="0076159A">
        <w:rPr>
          <w:rFonts w:asciiTheme="minorHAnsi" w:hAnsiTheme="minorHAnsi" w:cstheme="minorHAnsi"/>
          <w:b/>
          <w:sz w:val="22"/>
          <w:szCs w:val="22"/>
        </w:rPr>
        <w:t>ETL</w:t>
      </w:r>
      <w:r w:rsidRPr="0076159A">
        <w:rPr>
          <w:rFonts w:asciiTheme="minorHAnsi" w:hAnsiTheme="minorHAnsi" w:cstheme="minorHAnsi"/>
          <w:sz w:val="22"/>
          <w:szCs w:val="22"/>
        </w:rPr>
        <w:t>) data from various sources into Data Warehouses using SQL Loader, External tables, DB links, Export/import.</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lastRenderedPageBreak/>
        <w:t xml:space="preserve">Experience in using </w:t>
      </w:r>
      <w:r w:rsidRPr="0076159A">
        <w:rPr>
          <w:rFonts w:asciiTheme="minorHAnsi" w:hAnsiTheme="minorHAnsi" w:cstheme="minorHAnsi"/>
          <w:b/>
          <w:bCs/>
          <w:sz w:val="22"/>
          <w:szCs w:val="22"/>
        </w:rPr>
        <w:t>DBMS_SCHEDULER</w:t>
      </w:r>
      <w:r w:rsidRPr="0076159A">
        <w:rPr>
          <w:rFonts w:asciiTheme="minorHAnsi" w:hAnsiTheme="minorHAnsi" w:cstheme="minorHAnsi"/>
          <w:sz w:val="22"/>
          <w:szCs w:val="22"/>
        </w:rPr>
        <w:t xml:space="preserve"> to run jobs in parallel to improve time-constrained performance.</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Improved performance of </w:t>
      </w:r>
      <w:r w:rsidRPr="0076159A">
        <w:rPr>
          <w:rFonts w:asciiTheme="minorHAnsi" w:hAnsiTheme="minorHAnsi" w:cstheme="minorHAnsi"/>
          <w:b/>
          <w:sz w:val="22"/>
          <w:szCs w:val="22"/>
        </w:rPr>
        <w:t>PL/SQL program</w:t>
      </w:r>
      <w:r w:rsidRPr="0076159A">
        <w:rPr>
          <w:rFonts w:asciiTheme="minorHAnsi" w:hAnsiTheme="minorHAnsi" w:cstheme="minorHAnsi"/>
          <w:sz w:val="22"/>
          <w:szCs w:val="22"/>
        </w:rPr>
        <w:t xml:space="preserve"> units by using </w:t>
      </w:r>
      <w:r w:rsidRPr="0076159A">
        <w:rPr>
          <w:rFonts w:asciiTheme="minorHAnsi" w:hAnsiTheme="minorHAnsi" w:cstheme="minorHAnsi"/>
          <w:b/>
          <w:sz w:val="22"/>
          <w:szCs w:val="22"/>
        </w:rPr>
        <w:t>Bulk Collect and Bulk Bind (for All)</w:t>
      </w:r>
      <w:r w:rsidRPr="0076159A">
        <w:rPr>
          <w:rFonts w:asciiTheme="minorHAnsi" w:hAnsiTheme="minorHAnsi" w:cstheme="minorHAnsi"/>
          <w:sz w:val="22"/>
          <w:szCs w:val="22"/>
        </w:rPr>
        <w:t xml:space="preserve"> features with Collections instead of using cursors and FOR loops, and DBMS_PROFILER package and GET_TIME in DBMS_UTILITY package</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 xml:space="preserve">Experience in using </w:t>
      </w:r>
      <w:r w:rsidRPr="0076159A">
        <w:rPr>
          <w:rFonts w:asciiTheme="minorHAnsi" w:hAnsiTheme="minorHAnsi" w:cstheme="minorHAnsi"/>
          <w:b/>
          <w:sz w:val="22"/>
          <w:szCs w:val="22"/>
        </w:rPr>
        <w:t>UNIX Shell Scripting</w:t>
      </w:r>
      <w:r w:rsidRPr="0076159A">
        <w:rPr>
          <w:rFonts w:asciiTheme="minorHAnsi" w:hAnsiTheme="minorHAnsi" w:cstheme="minorHAnsi"/>
          <w:sz w:val="22"/>
          <w:szCs w:val="22"/>
        </w:rPr>
        <w:t xml:space="preserve"> to automate the processes. Proficient with Data Modelling concepts like ER Diagram, UML, Use Cases, Data Normalization and De-normalization as of when required. Utilized Star and Snow Flake Schema’s and slowly changing dimensions for modelling data.</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Strong experience in interacting with business analysts and developers to analyze the end user requirements and converting them into efficient Technical Solutions.</w:t>
      </w:r>
    </w:p>
    <w:p w:rsidR="00A13A39" w:rsidRPr="0076159A" w:rsidRDefault="00A13A39" w:rsidP="0060715C">
      <w:pPr>
        <w:pStyle w:val="Normal14pt"/>
        <w:rPr>
          <w:rFonts w:asciiTheme="minorHAnsi" w:hAnsiTheme="minorHAnsi" w:cstheme="minorHAnsi"/>
          <w:sz w:val="22"/>
          <w:szCs w:val="22"/>
        </w:rPr>
      </w:pPr>
      <w:r w:rsidRPr="0076159A">
        <w:rPr>
          <w:rFonts w:asciiTheme="minorHAnsi" w:hAnsiTheme="minorHAnsi" w:cstheme="minorHAnsi"/>
          <w:sz w:val="22"/>
          <w:szCs w:val="22"/>
        </w:rPr>
        <w:t>Expertise in Database Performance Tuning, Performance Monitoring and</w:t>
      </w:r>
      <w:r w:rsidRPr="0076159A">
        <w:rPr>
          <w:rFonts w:asciiTheme="minorHAnsi" w:hAnsiTheme="minorHAnsi" w:cstheme="minorHAnsi"/>
          <w:b/>
          <w:sz w:val="22"/>
          <w:szCs w:val="22"/>
        </w:rPr>
        <w:t xml:space="preserve"> Optimization</w:t>
      </w:r>
      <w:r w:rsidRPr="0076159A">
        <w:rPr>
          <w:rFonts w:asciiTheme="minorHAnsi" w:hAnsiTheme="minorHAnsi" w:cstheme="minorHAnsi"/>
          <w:sz w:val="22"/>
          <w:szCs w:val="22"/>
        </w:rPr>
        <w:t xml:space="preserve"> using </w:t>
      </w:r>
      <w:r w:rsidRPr="0076159A">
        <w:rPr>
          <w:rFonts w:asciiTheme="minorHAnsi" w:hAnsiTheme="minorHAnsi" w:cstheme="minorHAnsi"/>
          <w:b/>
          <w:sz w:val="22"/>
          <w:szCs w:val="22"/>
        </w:rPr>
        <w:t>Oracle Hints, SQL Trace, Explain plan and TKPROF</w:t>
      </w:r>
      <w:r w:rsidRPr="0076159A">
        <w:rPr>
          <w:rFonts w:asciiTheme="minorHAnsi" w:hAnsiTheme="minorHAnsi" w:cstheme="minorHAnsi"/>
          <w:sz w:val="22"/>
          <w:szCs w:val="22"/>
        </w:rPr>
        <w:t>.</w:t>
      </w:r>
    </w:p>
    <w:p w:rsidR="00A13A39" w:rsidRPr="0076159A" w:rsidRDefault="00A13A39" w:rsidP="0060715C">
      <w:pPr>
        <w:pStyle w:val="Normal14pt"/>
        <w:jc w:val="both"/>
        <w:rPr>
          <w:rFonts w:asciiTheme="minorHAnsi" w:hAnsiTheme="minorHAnsi" w:cstheme="minorHAnsi"/>
          <w:sz w:val="22"/>
          <w:szCs w:val="22"/>
        </w:rPr>
      </w:pPr>
      <w:r w:rsidRPr="0076159A">
        <w:rPr>
          <w:rFonts w:asciiTheme="minorHAnsi" w:hAnsiTheme="minorHAnsi" w:cstheme="minorHAnsi"/>
          <w:sz w:val="22"/>
          <w:szCs w:val="22"/>
        </w:rPr>
        <w:t xml:space="preserve">Designed, implemented and </w:t>
      </w:r>
      <w:r w:rsidRPr="0076159A">
        <w:rPr>
          <w:rFonts w:asciiTheme="minorHAnsi" w:hAnsiTheme="minorHAnsi" w:cstheme="minorHAnsi"/>
          <w:b/>
          <w:sz w:val="22"/>
          <w:szCs w:val="22"/>
        </w:rPr>
        <w:t>tuned interfaces and batch jobs</w:t>
      </w:r>
      <w:r w:rsidRPr="0076159A">
        <w:rPr>
          <w:rFonts w:asciiTheme="minorHAnsi" w:hAnsiTheme="minorHAnsi" w:cstheme="minorHAnsi"/>
          <w:sz w:val="22"/>
          <w:szCs w:val="22"/>
        </w:rPr>
        <w:t xml:space="preserve"> using PL/SQL, Pro*C and UNIX utilities.</w:t>
      </w:r>
    </w:p>
    <w:p w:rsidR="00A13A39" w:rsidRPr="0076159A"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76159A">
        <w:rPr>
          <w:rFonts w:asciiTheme="minorHAnsi" w:eastAsia="Times New Roman" w:hAnsiTheme="minorHAnsi" w:cstheme="minorHAnsi"/>
          <w:sz w:val="22"/>
          <w:szCs w:val="22"/>
          <w:lang w:val="en-GB" w:eastAsia="ar-SA"/>
        </w:rPr>
        <w:t>Good Knowledge on Version Control software. Worked on approval, testing and migration closely coordinating with teams.</w:t>
      </w:r>
    </w:p>
    <w:p w:rsidR="00A13A39" w:rsidRPr="0076159A"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76159A">
        <w:rPr>
          <w:rFonts w:asciiTheme="minorHAnsi" w:eastAsia="Times New Roman" w:hAnsiTheme="minorHAnsi" w:cstheme="minorHAnsi"/>
          <w:sz w:val="22"/>
          <w:szCs w:val="22"/>
          <w:lang w:val="en-GB" w:eastAsia="ar-SA"/>
        </w:rPr>
        <w:t>Proven ability to work efficiently in both independent and team work environments.</w:t>
      </w:r>
    </w:p>
    <w:p w:rsidR="00A13A39" w:rsidRPr="0076159A" w:rsidRDefault="00A13A39" w:rsidP="0060715C">
      <w:pPr>
        <w:pStyle w:val="ListParagraph"/>
        <w:numPr>
          <w:ilvl w:val="0"/>
          <w:numId w:val="22"/>
        </w:numPr>
        <w:spacing w:after="0" w:line="240" w:lineRule="auto"/>
        <w:jc w:val="both"/>
        <w:rPr>
          <w:rFonts w:asciiTheme="minorHAnsi" w:eastAsia="Times New Roman" w:hAnsiTheme="minorHAnsi" w:cstheme="minorHAnsi"/>
          <w:sz w:val="22"/>
          <w:szCs w:val="22"/>
          <w:lang w:val="en-GB" w:eastAsia="ar-SA"/>
        </w:rPr>
      </w:pPr>
      <w:r w:rsidRPr="0076159A">
        <w:rPr>
          <w:rFonts w:asciiTheme="minorHAnsi" w:eastAsia="Times New Roman" w:hAnsiTheme="minorHAnsi" w:cstheme="minorHAnsi"/>
          <w:sz w:val="22"/>
          <w:szCs w:val="22"/>
          <w:lang w:val="en-GB" w:eastAsia="ar-SA"/>
        </w:rPr>
        <w:t>Excellent communication skills and leadership qualities with analytical problem solving abilities including playing vital role in coordinating multiple business meetings and following up on open items.</w:t>
      </w:r>
    </w:p>
    <w:p w:rsidR="00A13A39" w:rsidRPr="0076159A" w:rsidRDefault="00A13A39" w:rsidP="0060715C">
      <w:pPr>
        <w:spacing w:after="0" w:line="240" w:lineRule="auto"/>
        <w:contextualSpacing/>
        <w:jc w:val="both"/>
        <w:rPr>
          <w:rFonts w:cstheme="minorHAnsi"/>
          <w:b/>
        </w:rPr>
      </w:pPr>
    </w:p>
    <w:p w:rsidR="00A13A39" w:rsidRPr="0076159A" w:rsidRDefault="00A13A39" w:rsidP="0060715C">
      <w:pPr>
        <w:spacing w:after="0" w:line="240" w:lineRule="auto"/>
        <w:contextualSpacing/>
        <w:jc w:val="both"/>
        <w:rPr>
          <w:rFonts w:cstheme="minorHAnsi"/>
          <w:lang w:val="en-GB"/>
        </w:rPr>
      </w:pPr>
      <w:r w:rsidRPr="0076159A">
        <w:rPr>
          <w:rFonts w:cstheme="minorHAnsi"/>
          <w:b/>
        </w:rPr>
        <w:t>Technical Skills</w:t>
      </w:r>
    </w:p>
    <w:p w:rsidR="00A13A39" w:rsidRPr="0076159A" w:rsidRDefault="00A13A39" w:rsidP="0060715C">
      <w:pPr>
        <w:spacing w:after="0" w:line="240" w:lineRule="auto"/>
        <w:ind w:left="360"/>
        <w:jc w:val="both"/>
        <w:rPr>
          <w:rFonts w:cstheme="minorHAnsi"/>
        </w:rPr>
      </w:pPr>
    </w:p>
    <w:tbl>
      <w:tblPr>
        <w:tblW w:w="0" w:type="auto"/>
        <w:tblInd w:w="108" w:type="dxa"/>
        <w:tblLayout w:type="fixed"/>
        <w:tblLook w:val="0000" w:firstRow="0" w:lastRow="0" w:firstColumn="0" w:lastColumn="0" w:noHBand="0" w:noVBand="0"/>
      </w:tblPr>
      <w:tblGrid>
        <w:gridCol w:w="3060"/>
        <w:gridCol w:w="6930"/>
      </w:tblGrid>
      <w:tr w:rsidR="000A38C4" w:rsidRPr="0076159A" w:rsidTr="005864CB">
        <w:trPr>
          <w:trHeight w:val="368"/>
        </w:trPr>
        <w:tc>
          <w:tcPr>
            <w:tcW w:w="3060" w:type="dxa"/>
            <w:tcBorders>
              <w:top w:val="thickThinLargeGap" w:sz="24"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Databases</w:t>
            </w:r>
          </w:p>
        </w:tc>
        <w:tc>
          <w:tcPr>
            <w:tcW w:w="6930" w:type="dxa"/>
            <w:tcBorders>
              <w:top w:val="thickThinLargeGap" w:sz="24"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Oracle 11g/10g/9i, SQL Server(2005, 2008), MS Access</w:t>
            </w:r>
          </w:p>
        </w:tc>
      </w:tr>
      <w:tr w:rsidR="000A38C4" w:rsidRPr="0076159A" w:rsidTr="005864CB">
        <w:trPr>
          <w:trHeight w:val="615"/>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Languages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SQL, PL/SQL, Pro*C, C/C++, JAVA,XML,UNIX Shell Scripting, Perl Scripting</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Oracle Tools/ GUI</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Forms 6i/10g/11g, Reports 6i/10g/11g, Discoverer 4i/10g, Oracle APEX 3.2</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Database Development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TOAD, PLSQL Developer, SQL*DEVELOPER, SQL*Loader, Oracle SQL*Plus, SQL Navigator, BI Publisher</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Data Modeling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MS Visio, ERWIN, ER Studio, Toad Data Modeler</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ETL/ Data ware housing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Informatica Power Center 9.6/8.1/8.6, Oracle Data Integrator, Oracle Warehouse Builder, ODI</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Web Technologies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HTML, HTML5, XML</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Other Scripting Tools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Secure Shell, Putty, WINSCP, DOS Prompt</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Oracle Utilities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 xml:space="preserve">SQL Loader, External Tables, UTL_FILE, TRACE, TKPROF, EXPLAIN </w:t>
            </w:r>
          </w:p>
          <w:p w:rsidR="00A13A39" w:rsidRPr="0076159A" w:rsidRDefault="00A13A39" w:rsidP="005864CB">
            <w:pPr>
              <w:spacing w:after="0" w:line="240" w:lineRule="auto"/>
              <w:rPr>
                <w:rFonts w:cstheme="minorHAnsi"/>
              </w:rPr>
            </w:pPr>
            <w:r w:rsidRPr="0076159A">
              <w:rPr>
                <w:rFonts w:cstheme="minorHAnsi"/>
              </w:rPr>
              <w:t xml:space="preserve">                                      PLAN ,DBMS Utilities, etc.,</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Operating Systems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Windows Family, HP Unix, Sun Solaris, AIX, Oracle Linux</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6"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Version Control Systems</w:t>
            </w:r>
          </w:p>
        </w:tc>
        <w:tc>
          <w:tcPr>
            <w:tcW w:w="6930" w:type="dxa"/>
            <w:tcBorders>
              <w:top w:val="thickThinLargeGap" w:sz="6" w:space="0" w:color="C0C0C0"/>
              <w:left w:val="thickThinLargeGap" w:sz="6" w:space="0" w:color="C0C0C0"/>
              <w:bottom w:val="thickThinLargeGap" w:sz="6"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Visual Source Safe, IBM Rational Clear Case</w:t>
            </w:r>
          </w:p>
        </w:tc>
      </w:tr>
      <w:tr w:rsidR="000A38C4" w:rsidRPr="0076159A" w:rsidTr="005864CB">
        <w:trPr>
          <w:trHeight w:val="368"/>
        </w:trPr>
        <w:tc>
          <w:tcPr>
            <w:tcW w:w="3060" w:type="dxa"/>
            <w:tcBorders>
              <w:top w:val="thickThinLargeGap" w:sz="6" w:space="0" w:color="C0C0C0"/>
              <w:left w:val="thickThinLargeGap" w:sz="24" w:space="0" w:color="C0C0C0"/>
              <w:bottom w:val="thickThinLargeGap" w:sz="24" w:space="0" w:color="C0C0C0"/>
            </w:tcBorders>
            <w:shd w:val="clear" w:color="auto" w:fill="auto"/>
          </w:tcPr>
          <w:p w:rsidR="00A13A39" w:rsidRPr="0076159A" w:rsidRDefault="00A13A39" w:rsidP="005864CB">
            <w:pPr>
              <w:spacing w:after="0" w:line="240" w:lineRule="auto"/>
              <w:rPr>
                <w:rFonts w:cstheme="minorHAnsi"/>
                <w:b/>
              </w:rPr>
            </w:pPr>
            <w:r w:rsidRPr="0076159A">
              <w:rPr>
                <w:rFonts w:cstheme="minorHAnsi"/>
                <w:b/>
              </w:rPr>
              <w:t>Ticketing Systems</w:t>
            </w:r>
          </w:p>
        </w:tc>
        <w:tc>
          <w:tcPr>
            <w:tcW w:w="6930" w:type="dxa"/>
            <w:tcBorders>
              <w:top w:val="thickThinLargeGap" w:sz="6" w:space="0" w:color="C0C0C0"/>
              <w:left w:val="thickThinLargeGap" w:sz="6" w:space="0" w:color="C0C0C0"/>
              <w:bottom w:val="thickThinLargeGap" w:sz="24" w:space="0" w:color="C0C0C0"/>
              <w:right w:val="thickThinLargeGap" w:sz="24" w:space="0" w:color="C0C0C0"/>
            </w:tcBorders>
            <w:shd w:val="clear" w:color="auto" w:fill="auto"/>
          </w:tcPr>
          <w:p w:rsidR="00A13A39" w:rsidRPr="0076159A" w:rsidRDefault="00A13A39" w:rsidP="005864CB">
            <w:pPr>
              <w:spacing w:after="0" w:line="240" w:lineRule="auto"/>
              <w:rPr>
                <w:rFonts w:cstheme="minorHAnsi"/>
              </w:rPr>
            </w:pPr>
            <w:r w:rsidRPr="0076159A">
              <w:rPr>
                <w:rFonts w:cstheme="minorHAnsi"/>
              </w:rPr>
              <w:t>Service Now, Track Studio, HP Service Center, JIRA</w:t>
            </w:r>
          </w:p>
        </w:tc>
      </w:tr>
    </w:tbl>
    <w:p w:rsidR="00A13A39" w:rsidRPr="0076159A" w:rsidRDefault="00A13A39" w:rsidP="0060715C">
      <w:pPr>
        <w:tabs>
          <w:tab w:val="left" w:pos="360"/>
        </w:tabs>
        <w:autoSpaceDE w:val="0"/>
        <w:autoSpaceDN w:val="0"/>
        <w:adjustRightInd w:val="0"/>
        <w:spacing w:after="0" w:line="240" w:lineRule="auto"/>
        <w:jc w:val="both"/>
        <w:rPr>
          <w:rFonts w:cstheme="minorHAnsi"/>
          <w:b/>
          <w:bCs/>
          <w:u w:val="single"/>
        </w:rPr>
      </w:pPr>
    </w:p>
    <w:p w:rsidR="00A13A39" w:rsidRPr="0076159A" w:rsidRDefault="00A13A39" w:rsidP="0060715C">
      <w:pPr>
        <w:tabs>
          <w:tab w:val="left" w:pos="360"/>
        </w:tabs>
        <w:autoSpaceDE w:val="0"/>
        <w:autoSpaceDN w:val="0"/>
        <w:adjustRightInd w:val="0"/>
        <w:spacing w:after="0" w:line="240" w:lineRule="auto"/>
        <w:jc w:val="both"/>
        <w:rPr>
          <w:rFonts w:cstheme="minorHAnsi"/>
          <w:b/>
          <w:bCs/>
          <w:u w:val="single"/>
        </w:rPr>
      </w:pPr>
    </w:p>
    <w:p w:rsidR="0005198E" w:rsidRPr="0076159A" w:rsidRDefault="00E62FBA"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Professional Experience</w:t>
      </w:r>
    </w:p>
    <w:p w:rsidR="00E01BB8" w:rsidRPr="0076159A" w:rsidRDefault="00E01BB8"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650188" w:rsidRPr="0076159A" w:rsidRDefault="00650188" w:rsidP="0060715C">
      <w:pPr>
        <w:pStyle w:val="ListParagraph"/>
        <w:shd w:val="clear" w:color="auto" w:fill="FFFFFF"/>
        <w:spacing w:after="0" w:line="240" w:lineRule="auto"/>
        <w:ind w:left="0"/>
        <w:rPr>
          <w:rFonts w:asciiTheme="minorHAnsi" w:eastAsia="Times New Roman" w:hAnsiTheme="minorHAnsi" w:cstheme="minorHAnsi"/>
          <w:b/>
          <w:sz w:val="22"/>
          <w:szCs w:val="22"/>
        </w:rPr>
      </w:pPr>
      <w:r w:rsidRPr="0076159A">
        <w:rPr>
          <w:rFonts w:asciiTheme="minorHAnsi" w:eastAsia="Times New Roman" w:hAnsiTheme="minorHAnsi" w:cstheme="minorHAnsi"/>
          <w:b/>
          <w:sz w:val="22"/>
          <w:szCs w:val="22"/>
        </w:rPr>
        <w:t>84.51</w:t>
      </w:r>
      <w:r w:rsidR="00E01BB8" w:rsidRPr="0076159A">
        <w:rPr>
          <w:rFonts w:asciiTheme="minorHAnsi" w:eastAsia="Times New Roman" w:hAnsiTheme="minorHAnsi" w:cstheme="minorHAnsi"/>
          <w:b/>
          <w:sz w:val="22"/>
          <w:szCs w:val="22"/>
        </w:rPr>
        <w:t>,</w:t>
      </w:r>
      <w:r w:rsidRPr="0076159A">
        <w:rPr>
          <w:rFonts w:asciiTheme="minorHAnsi" w:eastAsia="Times New Roman" w:hAnsiTheme="minorHAnsi" w:cstheme="minorHAnsi"/>
          <w:b/>
          <w:sz w:val="22"/>
          <w:szCs w:val="22"/>
        </w:rPr>
        <w:t xml:space="preserve"> Cincinnati, O</w:t>
      </w:r>
      <w:r w:rsidR="002D3943" w:rsidRPr="0076159A">
        <w:rPr>
          <w:rFonts w:asciiTheme="minorHAnsi" w:eastAsia="Times New Roman" w:hAnsiTheme="minorHAnsi" w:cstheme="minorHAnsi"/>
          <w:b/>
          <w:sz w:val="22"/>
          <w:szCs w:val="22"/>
        </w:rPr>
        <w:t>H</w:t>
      </w:r>
    </w:p>
    <w:p w:rsidR="00E01BB8" w:rsidRPr="0076159A" w:rsidRDefault="00967605" w:rsidP="0060715C">
      <w:pPr>
        <w:pStyle w:val="ListParagraph"/>
        <w:shd w:val="clear" w:color="auto" w:fill="FFFFFF"/>
        <w:spacing w:after="0" w:line="240" w:lineRule="auto"/>
        <w:ind w:left="0"/>
        <w:rPr>
          <w:rFonts w:asciiTheme="minorHAnsi" w:eastAsia="Times New Roman" w:hAnsiTheme="minorHAnsi" w:cstheme="minorHAnsi"/>
          <w:b/>
          <w:sz w:val="22"/>
          <w:szCs w:val="22"/>
        </w:rPr>
      </w:pPr>
      <w:r w:rsidRPr="0076159A">
        <w:rPr>
          <w:rFonts w:asciiTheme="minorHAnsi" w:eastAsia="Times New Roman" w:hAnsiTheme="minorHAnsi" w:cstheme="minorHAnsi"/>
          <w:b/>
          <w:sz w:val="22"/>
          <w:szCs w:val="22"/>
        </w:rPr>
        <w:t xml:space="preserve">Sr. Oracle\ODI </w:t>
      </w:r>
      <w:r w:rsidR="00E01BB8" w:rsidRPr="0076159A">
        <w:rPr>
          <w:rFonts w:asciiTheme="minorHAnsi" w:eastAsia="Times New Roman" w:hAnsiTheme="minorHAnsi" w:cstheme="minorHAnsi"/>
          <w:b/>
          <w:sz w:val="22"/>
          <w:szCs w:val="22"/>
        </w:rPr>
        <w:t xml:space="preserve">Developer </w:t>
      </w:r>
    </w:p>
    <w:p w:rsidR="00E01BB8" w:rsidRPr="0076159A" w:rsidRDefault="00E01BB8" w:rsidP="0076159A">
      <w:pPr>
        <w:pStyle w:val="ListParagraph"/>
        <w:shd w:val="clear" w:color="auto" w:fill="FFFFFF"/>
        <w:spacing w:after="0" w:line="240" w:lineRule="auto"/>
        <w:ind w:left="0"/>
        <w:rPr>
          <w:rFonts w:asciiTheme="minorHAnsi" w:eastAsia="Times New Roman" w:hAnsiTheme="minorHAnsi" w:cstheme="minorHAnsi"/>
          <w:b/>
          <w:sz w:val="22"/>
          <w:szCs w:val="22"/>
        </w:rPr>
      </w:pPr>
      <w:r w:rsidRPr="0076159A">
        <w:rPr>
          <w:rFonts w:asciiTheme="minorHAnsi" w:eastAsia="Times New Roman" w:hAnsiTheme="minorHAnsi" w:cstheme="minorHAnsi"/>
          <w:b/>
          <w:sz w:val="22"/>
          <w:szCs w:val="22"/>
        </w:rPr>
        <w:t>Jun 2016-Present</w:t>
      </w:r>
    </w:p>
    <w:p w:rsidR="00E01BB8" w:rsidRPr="0076159A" w:rsidRDefault="00E01BB8"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6113CC" w:rsidRPr="0076159A" w:rsidRDefault="006113CC"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Responsibilities</w:t>
      </w:r>
      <w:r w:rsidRPr="0076159A">
        <w:rPr>
          <w:rFonts w:asciiTheme="minorHAnsi" w:eastAsia="Times New Roman" w:hAnsiTheme="minorHAnsi" w:cstheme="minorHAnsi"/>
          <w:sz w:val="22"/>
          <w:szCs w:val="22"/>
        </w:rPr>
        <w:t xml:space="preserve">: </w:t>
      </w:r>
    </w:p>
    <w:p w:rsidR="0068604A" w:rsidRPr="0076159A" w:rsidRDefault="006113CC" w:rsidP="0060715C">
      <w:pPr>
        <w:pStyle w:val="ListParagraph"/>
        <w:numPr>
          <w:ilvl w:val="0"/>
          <w:numId w:val="2"/>
        </w:numPr>
        <w:shd w:val="clear" w:color="auto" w:fill="FFFFFF"/>
        <w:tabs>
          <w:tab w:val="left" w:pos="-180"/>
        </w:tabs>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Worked with the Business analysts and analyzed various sources for requirements gathering, business analysis, testing, metrics and project coordination.</w:t>
      </w:r>
    </w:p>
    <w:p w:rsidR="006113CC" w:rsidRPr="0076159A" w:rsidRDefault="006113CC" w:rsidP="0060715C">
      <w:pPr>
        <w:pStyle w:val="ListParagraph"/>
        <w:numPr>
          <w:ilvl w:val="0"/>
          <w:numId w:val="2"/>
        </w:numPr>
        <w:shd w:val="clear" w:color="auto" w:fill="FFFFFF"/>
        <w:tabs>
          <w:tab w:val="left" w:pos="-180"/>
        </w:tabs>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Analysis and design of ETL Processes design documents and detail design documents. </w:t>
      </w:r>
    </w:p>
    <w:p w:rsidR="006113CC" w:rsidRPr="0076159A" w:rsidRDefault="006113CC"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Prepared the Technical Assessments, Technical Specification, Technical Design Documents based on the functional, publishing requirements. </w:t>
      </w:r>
    </w:p>
    <w:p w:rsidR="006113CC" w:rsidRPr="0076159A" w:rsidRDefault="006113CC"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Created databases and schema objects including tables, indexes and applied constraints, connected various applications to the database and written functions, stored procedures and triggers</w:t>
      </w:r>
    </w:p>
    <w:p w:rsidR="008351B6" w:rsidRPr="0076159A" w:rsidRDefault="00E01BB8" w:rsidP="0060715C">
      <w:pPr>
        <w:pStyle w:val="ListParagraph"/>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P</w:t>
      </w:r>
      <w:r w:rsidR="00465D7C" w:rsidRPr="0076159A">
        <w:rPr>
          <w:rFonts w:asciiTheme="minorHAnsi" w:eastAsia="Times New Roman" w:hAnsiTheme="minorHAnsi" w:cstheme="minorHAnsi"/>
          <w:sz w:val="22"/>
          <w:szCs w:val="22"/>
        </w:rPr>
        <w:t>repared</w:t>
      </w:r>
      <w:r w:rsidR="006113CC" w:rsidRPr="0076159A">
        <w:rPr>
          <w:rFonts w:asciiTheme="minorHAnsi" w:eastAsia="Times New Roman" w:hAnsiTheme="minorHAnsi" w:cstheme="minorHAnsi"/>
          <w:sz w:val="22"/>
          <w:szCs w:val="22"/>
        </w:rPr>
        <w:t xml:space="preserve"> the complete data mapping and report definitions for the project which involved around 33 reports.</w:t>
      </w:r>
    </w:p>
    <w:p w:rsidR="008351B6" w:rsidRPr="0076159A" w:rsidRDefault="006113CC"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Performed operations like Data reconciliation, validation and error handling after Extracting data into SQL Server.</w:t>
      </w:r>
    </w:p>
    <w:p w:rsidR="008351B6" w:rsidRPr="0076159A" w:rsidRDefault="006113CC"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Extensively used SSIS transformations such as Lookup, Derived column, Data conversion, Aggregate, Conditional split, SQL task, Script task and Send Mail task etc. </w:t>
      </w:r>
    </w:p>
    <w:p w:rsidR="006113CC" w:rsidRPr="0076159A" w:rsidRDefault="006113CC"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Used Execution Plan, SQL Profiler and Database Engine Tuning Advisor to optimize queries and enhance the performance of databases.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Reviewed the Business/ Functional/ System Requirement Specs, High Level Design Documents, and Detailed Design Documents.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Creation of database objects like tables, views, materialized views, procedures and packages using oracle tools like Toad, PL/SQL Developer and SQL* plus.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Improved the performance of the application by rewriting the SQL queries.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Extracted required data from the database tables and exported the data to different sources in different formats.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Used reference cursors with PLSQL statements to proceed to sweep and process all records retrieved one by one.</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Generated server side PL/SQL scripts for data manipulation and validation and materialized views for remote instances.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Assisted in setting up the Forms and Reports Services on standalone 10g App Server.</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Working on Troubleshooting various performance issues and bugs within packages, forms, and reports and provided solutions as needed.</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Documented business rules, functional and technical designs, test cases, and user guides.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Created documentation for all aspects of the project including training the end users.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and maintained the system using Oracle Forms, Oracle Reports, SQL*Plus and PL/SQL.</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Migrated forms from 6i to 11g and recompiled them for validating any decommissioned features.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procedures to read data from a file into Oracle table using UTL_FILE utility</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ETL process to merge the data from various source systems using PLSQL packages and procedures.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lastRenderedPageBreak/>
        <w:t xml:space="preserve">Involved in all working on all phases of Software development life cycle (SDLC). Has taken active part in Analysis, Development &amp; Testing Phases during working with projects.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Responsible for Documentation of all the project developments and methodologies followed for the defect-fix, as per the standards defined and the system requirements.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Designed and developed UNIX shell scripts as part of the ETL process to automate the Process of loading, pulling and pushing data from and to different servers.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Worked closely with reporting team supporting large database clusters running state-of-the-Art Vertical column store database.</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C, Pro*C Batch programs using Multithreading Programming for handling large volumes of data for parallel processing/load.</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user interface screens using Forms 11g and developed Dynamic HTML reports by embedding HTML in the PL/SQL stored procedures using PL/SQL web toolkit.</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Extensively worked with developing reports using Oracle Report 11g for the business </w:t>
      </w:r>
      <w:proofErr w:type="gramStart"/>
      <w:r w:rsidRPr="0076159A">
        <w:rPr>
          <w:rFonts w:asciiTheme="minorHAnsi" w:eastAsia="Times New Roman" w:hAnsiTheme="minorHAnsi" w:cstheme="minorHAnsi"/>
          <w:sz w:val="22"/>
          <w:szCs w:val="22"/>
        </w:rPr>
        <w:t>users</w:t>
      </w:r>
      <w:proofErr w:type="gramEnd"/>
      <w:r w:rsidRPr="0076159A">
        <w:rPr>
          <w:rFonts w:asciiTheme="minorHAnsi" w:eastAsia="Times New Roman" w:hAnsiTheme="minorHAnsi" w:cstheme="minorHAnsi"/>
          <w:sz w:val="22"/>
          <w:szCs w:val="22"/>
        </w:rPr>
        <w:t xml:space="preserve"> readability and scheduled jobs for the reports to be emailed to the respective people.</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Created PL/SQL scripts to extract the data from the operational database into simple flat text files using UTL_FILE package.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Executing XML files in Putty using UNIX commands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Successfully implemented Data Extraction using UTL_FILES in PL/SQL.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Expertise in handling errors using Exceptions with RAISE application clause.</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Extracted data from different sources like Oracle, Flat files, External files and transformed the data based on Business requirements and loading into Oracle target database.</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Coordinated with DBA in creating and managing tables, indexes, db links and privileges.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Performed various activities like creating, debugging and modifying data base objects and User defined functions and finely tuned them for performance.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UNIX Scripts for the calling of Packages, and SQL loader jobs.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Building UNIX shell scripts for data migration and batch processing. </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Worked as a module lead and managed roles and responsibilities for testing, defect fixing, applying performance tuning methodologies and migrating ETL components to DIT (Development Independent Testing), SIT (System Independent/Integration Testing), UAT (User Acceptance Testing) and production environment</w:t>
      </w:r>
    </w:p>
    <w:p w:rsidR="001D55D0" w:rsidRPr="0076159A" w:rsidRDefault="001D55D0" w:rsidP="001D55D0">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Configuring the agent console by creating custom workspaces, custom reports, custom quote templates, email configuration, and business rules.</w:t>
      </w:r>
    </w:p>
    <w:p w:rsidR="00A13A39" w:rsidRPr="0076159A" w:rsidRDefault="00A13A39" w:rsidP="0060715C">
      <w:pPr>
        <w:pStyle w:val="ListParagraph"/>
        <w:numPr>
          <w:ilvl w:val="0"/>
          <w:numId w:val="2"/>
        </w:numPr>
        <w:shd w:val="clear" w:color="auto" w:fill="FFFFFF"/>
        <w:spacing w:after="0" w:line="240" w:lineRule="auto"/>
        <w:rPr>
          <w:rFonts w:asciiTheme="minorHAnsi" w:eastAsia="Times New Roman" w:hAnsiTheme="minorHAnsi" w:cstheme="minorHAnsi"/>
          <w:b/>
          <w:sz w:val="22"/>
          <w:szCs w:val="22"/>
        </w:rPr>
      </w:pPr>
      <w:r w:rsidRPr="0076159A">
        <w:rPr>
          <w:rFonts w:asciiTheme="minorHAnsi" w:eastAsia="Times New Roman" w:hAnsiTheme="minorHAnsi" w:cstheme="minorHAnsi"/>
          <w:sz w:val="22"/>
          <w:szCs w:val="22"/>
        </w:rPr>
        <w:t xml:space="preserve">Involved in Tuning Database &amp; Application performance using </w:t>
      </w:r>
      <w:r w:rsidRPr="0076159A">
        <w:rPr>
          <w:rFonts w:asciiTheme="minorHAnsi" w:eastAsia="Times New Roman" w:hAnsiTheme="minorHAnsi" w:cstheme="minorHAnsi"/>
          <w:b/>
          <w:sz w:val="22"/>
          <w:szCs w:val="22"/>
        </w:rPr>
        <w:t>Explain Plan.</w:t>
      </w:r>
    </w:p>
    <w:p w:rsidR="000D6CA5" w:rsidRPr="0076159A" w:rsidRDefault="000D6CA5" w:rsidP="0060715C">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Experienced in working version control tools like,</w:t>
      </w:r>
      <w:r w:rsidR="008F22C0" w:rsidRPr="0076159A">
        <w:rPr>
          <w:rFonts w:asciiTheme="minorHAnsi" w:eastAsia="Times New Roman" w:hAnsiTheme="minorHAnsi" w:cstheme="minorHAnsi"/>
          <w:sz w:val="22"/>
          <w:szCs w:val="22"/>
        </w:rPr>
        <w:t xml:space="preserve"> </w:t>
      </w:r>
      <w:r w:rsidRPr="0076159A">
        <w:rPr>
          <w:rFonts w:asciiTheme="minorHAnsi" w:eastAsia="Times New Roman" w:hAnsiTheme="minorHAnsi" w:cstheme="minorHAnsi"/>
          <w:sz w:val="22"/>
          <w:szCs w:val="22"/>
        </w:rPr>
        <w:t xml:space="preserve">Git </w:t>
      </w:r>
    </w:p>
    <w:p w:rsidR="00A13A39" w:rsidRPr="0076159A" w:rsidRDefault="00A13A39" w:rsidP="000D6CA5">
      <w:pPr>
        <w:pStyle w:val="ListParagraph"/>
        <w:numPr>
          <w:ilvl w:val="0"/>
          <w:numId w:val="2"/>
        </w:numPr>
        <w:shd w:val="clear" w:color="auto" w:fill="FFFFFF"/>
        <w:spacing w:after="0" w:line="240" w:lineRule="auto"/>
        <w:rPr>
          <w:rFonts w:asciiTheme="minorHAnsi" w:eastAsia="Times New Roman" w:hAnsiTheme="minorHAnsi" w:cstheme="minorHAnsi"/>
          <w:sz w:val="22"/>
          <w:szCs w:val="22"/>
        </w:rPr>
      </w:pPr>
    </w:p>
    <w:p w:rsidR="00A13A39" w:rsidRPr="0076159A" w:rsidRDefault="00A13A39" w:rsidP="0060715C">
      <w:pPr>
        <w:pStyle w:val="Normal14pt"/>
        <w:numPr>
          <w:ilvl w:val="0"/>
          <w:numId w:val="0"/>
        </w:numPr>
        <w:tabs>
          <w:tab w:val="left" w:pos="720"/>
        </w:tabs>
        <w:jc w:val="both"/>
        <w:rPr>
          <w:rFonts w:asciiTheme="minorHAnsi" w:hAnsiTheme="minorHAnsi" w:cstheme="minorHAnsi"/>
          <w:sz w:val="22"/>
          <w:szCs w:val="22"/>
          <w:lang w:val="en-US"/>
        </w:rPr>
      </w:pPr>
      <w:r w:rsidRPr="0076159A">
        <w:rPr>
          <w:rFonts w:asciiTheme="minorHAnsi" w:hAnsiTheme="minorHAnsi" w:cstheme="minorHAnsi"/>
          <w:b/>
          <w:sz w:val="22"/>
          <w:szCs w:val="22"/>
          <w:u w:val="single"/>
          <w:lang w:val="en-US"/>
        </w:rPr>
        <w:t>Environment</w:t>
      </w:r>
      <w:r w:rsidRPr="0076159A">
        <w:rPr>
          <w:rFonts w:asciiTheme="minorHAnsi" w:hAnsiTheme="minorHAnsi" w:cstheme="minorHAnsi"/>
          <w:sz w:val="22"/>
          <w:szCs w:val="22"/>
          <w:lang w:val="en-US"/>
        </w:rPr>
        <w:t>: Oracle Database 11g, PL/SQL, TOAD, SQL*Loader, Flat files , Forms Builder 11g, Reports Builder 11g, SQL Navigator, UNIX Shell Scripting, AIX, WINDOWS XP, MS Visio, Informatica Power Center 9.1,WinSCP, Putty.</w:t>
      </w:r>
    </w:p>
    <w:p w:rsidR="002E7BE9" w:rsidRPr="0076159A" w:rsidRDefault="002E7BE9" w:rsidP="0076159A">
      <w:pPr>
        <w:shd w:val="clear" w:color="auto" w:fill="FFFFFF"/>
        <w:spacing w:after="0" w:line="240" w:lineRule="auto"/>
        <w:rPr>
          <w:rFonts w:eastAsia="Times New Roman" w:cstheme="minorHAnsi"/>
          <w:b/>
          <w:bCs/>
        </w:rPr>
      </w:pPr>
    </w:p>
    <w:p w:rsidR="002E7BE9" w:rsidRPr="0076159A" w:rsidRDefault="002E7BE9" w:rsidP="0076159A">
      <w:pPr>
        <w:pStyle w:val="ListParagraph"/>
        <w:shd w:val="clear" w:color="auto" w:fill="FFFFFF"/>
        <w:spacing w:after="0" w:line="240" w:lineRule="auto"/>
        <w:ind w:left="0"/>
        <w:rPr>
          <w:rFonts w:asciiTheme="minorHAnsi" w:eastAsia="Times New Roman" w:hAnsiTheme="minorHAnsi" w:cstheme="minorHAnsi"/>
          <w:b/>
          <w:sz w:val="22"/>
          <w:szCs w:val="22"/>
        </w:rPr>
      </w:pPr>
      <w:r w:rsidRPr="0076159A">
        <w:rPr>
          <w:rFonts w:asciiTheme="minorHAnsi" w:eastAsia="Times New Roman" w:hAnsiTheme="minorHAnsi" w:cstheme="minorHAnsi"/>
          <w:b/>
          <w:sz w:val="22"/>
          <w:szCs w:val="22"/>
        </w:rPr>
        <w:t>DirecTV, EI Segundo, CA</w:t>
      </w:r>
    </w:p>
    <w:p w:rsidR="002E7BE9" w:rsidRPr="0076159A" w:rsidRDefault="00967605" w:rsidP="0076159A">
      <w:pPr>
        <w:pStyle w:val="ListParagraph"/>
        <w:shd w:val="clear" w:color="auto" w:fill="FFFFFF"/>
        <w:spacing w:after="0" w:line="240" w:lineRule="auto"/>
        <w:ind w:left="0"/>
        <w:rPr>
          <w:rFonts w:asciiTheme="minorHAnsi" w:eastAsia="Times New Roman" w:hAnsiTheme="minorHAnsi" w:cstheme="minorHAnsi"/>
          <w:b/>
          <w:bCs/>
          <w:sz w:val="22"/>
          <w:szCs w:val="22"/>
        </w:rPr>
      </w:pPr>
      <w:r w:rsidRPr="0076159A">
        <w:rPr>
          <w:rFonts w:asciiTheme="minorHAnsi" w:eastAsia="Times New Roman" w:hAnsiTheme="minorHAnsi" w:cstheme="minorHAnsi"/>
          <w:b/>
          <w:bCs/>
          <w:sz w:val="22"/>
          <w:szCs w:val="22"/>
        </w:rPr>
        <w:t>Oracle and ETL</w:t>
      </w:r>
      <w:r w:rsidR="002E7BE9" w:rsidRPr="0076159A">
        <w:rPr>
          <w:rFonts w:asciiTheme="minorHAnsi" w:eastAsia="Times New Roman" w:hAnsiTheme="minorHAnsi" w:cstheme="minorHAnsi"/>
          <w:b/>
          <w:bCs/>
          <w:sz w:val="22"/>
          <w:szCs w:val="22"/>
        </w:rPr>
        <w:t xml:space="preserve"> Developer  </w:t>
      </w:r>
    </w:p>
    <w:p w:rsidR="006657A9" w:rsidRPr="0076159A" w:rsidRDefault="002E7BE9" w:rsidP="0076159A">
      <w:pPr>
        <w:pStyle w:val="ListParagraph"/>
        <w:shd w:val="clear" w:color="auto" w:fill="FFFFFF"/>
        <w:spacing w:after="0" w:line="240" w:lineRule="auto"/>
        <w:ind w:left="0"/>
        <w:rPr>
          <w:rFonts w:asciiTheme="minorHAnsi" w:eastAsia="Times New Roman" w:hAnsiTheme="minorHAnsi" w:cstheme="minorHAnsi"/>
          <w:b/>
          <w:bCs/>
          <w:sz w:val="22"/>
          <w:szCs w:val="22"/>
        </w:rPr>
      </w:pPr>
      <w:r w:rsidRPr="0076159A">
        <w:rPr>
          <w:rFonts w:asciiTheme="minorHAnsi" w:eastAsia="Times New Roman" w:hAnsiTheme="minorHAnsi" w:cstheme="minorHAnsi"/>
          <w:b/>
          <w:bCs/>
          <w:sz w:val="22"/>
          <w:szCs w:val="22"/>
        </w:rPr>
        <w:t>Nov 2015 -June2016</w:t>
      </w:r>
      <w:r w:rsidRPr="0076159A">
        <w:rPr>
          <w:rFonts w:asciiTheme="minorHAnsi" w:eastAsia="Times New Roman" w:hAnsiTheme="minorHAnsi" w:cstheme="minorHAnsi"/>
          <w:b/>
          <w:bCs/>
          <w:sz w:val="22"/>
          <w:szCs w:val="22"/>
        </w:rPr>
        <w:softHyphen/>
      </w:r>
      <w:r w:rsidRPr="0076159A">
        <w:rPr>
          <w:rFonts w:asciiTheme="minorHAnsi" w:eastAsia="Times New Roman" w:hAnsiTheme="minorHAnsi" w:cstheme="minorHAnsi"/>
          <w:b/>
          <w:bCs/>
          <w:sz w:val="22"/>
          <w:szCs w:val="22"/>
        </w:rPr>
        <w:softHyphen/>
      </w:r>
      <w:r w:rsidRPr="0076159A">
        <w:rPr>
          <w:rFonts w:asciiTheme="minorHAnsi" w:eastAsia="Times New Roman" w:hAnsiTheme="minorHAnsi" w:cstheme="minorHAnsi"/>
          <w:b/>
          <w:bCs/>
          <w:sz w:val="22"/>
          <w:szCs w:val="22"/>
        </w:rPr>
        <w:softHyphen/>
      </w:r>
      <w:r w:rsidRPr="0076159A">
        <w:rPr>
          <w:rFonts w:asciiTheme="minorHAnsi" w:eastAsia="Times New Roman" w:hAnsiTheme="minorHAnsi" w:cstheme="minorHAnsi"/>
          <w:b/>
          <w:bCs/>
          <w:sz w:val="22"/>
          <w:szCs w:val="22"/>
        </w:rPr>
        <w:softHyphen/>
      </w:r>
    </w:p>
    <w:p w:rsidR="00EC5141" w:rsidRPr="0076159A" w:rsidRDefault="00EC5141" w:rsidP="0060715C">
      <w:pPr>
        <w:pStyle w:val="ListParagraph"/>
        <w:shd w:val="clear" w:color="auto" w:fill="FFFFFF"/>
        <w:spacing w:after="0" w:line="240" w:lineRule="auto"/>
        <w:ind w:left="0"/>
        <w:rPr>
          <w:rFonts w:asciiTheme="minorHAnsi" w:eastAsia="Times New Roman" w:hAnsiTheme="minorHAnsi" w:cstheme="minorHAnsi"/>
          <w:b/>
          <w:sz w:val="22"/>
          <w:szCs w:val="22"/>
        </w:rPr>
      </w:pPr>
    </w:p>
    <w:p w:rsidR="00EC5141" w:rsidRPr="0076159A"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Responsibilities</w:t>
      </w:r>
      <w:r w:rsidRPr="0076159A">
        <w:rPr>
          <w:rFonts w:asciiTheme="minorHAnsi" w:eastAsia="Times New Roman" w:hAnsiTheme="minorHAnsi" w:cstheme="minorHAnsi"/>
          <w:sz w:val="22"/>
          <w:szCs w:val="22"/>
        </w:rPr>
        <w:t xml:space="preserve">: </w:t>
      </w:r>
    </w:p>
    <w:p w:rsidR="002F352E" w:rsidRPr="0076159A" w:rsidRDefault="002F352E" w:rsidP="0060715C">
      <w:pPr>
        <w:pStyle w:val="ListParagraph"/>
        <w:numPr>
          <w:ilvl w:val="0"/>
          <w:numId w:val="4"/>
        </w:numPr>
        <w:shd w:val="clear" w:color="auto" w:fill="FFFFFF"/>
        <w:spacing w:after="0" w:line="240" w:lineRule="auto"/>
        <w:rPr>
          <w:rFonts w:asciiTheme="minorHAnsi" w:eastAsia="Times New Roman" w:hAnsiTheme="minorHAnsi" w:cstheme="minorHAnsi"/>
          <w:bCs/>
          <w:sz w:val="22"/>
          <w:szCs w:val="22"/>
        </w:rPr>
      </w:pPr>
      <w:r w:rsidRPr="0076159A">
        <w:rPr>
          <w:rFonts w:asciiTheme="minorHAnsi" w:eastAsia="Times New Roman" w:hAnsiTheme="minorHAnsi" w:cstheme="minorHAnsi"/>
          <w:sz w:val="22"/>
          <w:szCs w:val="22"/>
        </w:rPr>
        <w:t xml:space="preserve">Identified customer requirements, wrote functional designs, reviewed technical designs, developed test schedules and reviewed testing plans, documented development and results of these plans. </w:t>
      </w:r>
    </w:p>
    <w:p w:rsidR="000A38C4" w:rsidRPr="0076159A" w:rsidRDefault="000A38C4" w:rsidP="0060715C">
      <w:pPr>
        <w:pStyle w:val="NoSpacing"/>
        <w:numPr>
          <w:ilvl w:val="0"/>
          <w:numId w:val="4"/>
        </w:numPr>
        <w:jc w:val="both"/>
        <w:rPr>
          <w:rFonts w:asciiTheme="minorHAnsi" w:hAnsiTheme="minorHAnsi" w:cstheme="minorHAnsi"/>
          <w:bCs/>
        </w:rPr>
      </w:pPr>
      <w:r w:rsidRPr="0076159A">
        <w:rPr>
          <w:rFonts w:asciiTheme="minorHAnsi" w:hAnsiTheme="minorHAnsi" w:cstheme="minorHAnsi"/>
        </w:rPr>
        <w:lastRenderedPageBreak/>
        <w:t xml:space="preserve">Designed and Developed Tables, views, materialized views, </w:t>
      </w:r>
      <w:r w:rsidRPr="0076159A">
        <w:rPr>
          <w:rFonts w:asciiTheme="minorHAnsi" w:hAnsiTheme="minorHAnsi" w:cstheme="minorHAnsi"/>
          <w:bCs/>
        </w:rPr>
        <w:t>functions, procedures, triggers, cursors and packages</w:t>
      </w:r>
      <w:r w:rsidRPr="0076159A">
        <w:rPr>
          <w:rFonts w:asciiTheme="minorHAnsi" w:hAnsiTheme="minorHAnsi" w:cstheme="minorHAnsi"/>
        </w:rPr>
        <w:t xml:space="preserve"> using </w:t>
      </w:r>
      <w:r w:rsidRPr="0076159A">
        <w:rPr>
          <w:rFonts w:asciiTheme="minorHAnsi" w:hAnsiTheme="minorHAnsi" w:cstheme="minorHAnsi"/>
          <w:bCs/>
        </w:rPr>
        <w:t>PL/SQL</w:t>
      </w:r>
      <w:r w:rsidRPr="0076159A">
        <w:rPr>
          <w:rFonts w:asciiTheme="minorHAnsi" w:hAnsiTheme="minorHAnsi" w:cstheme="minorHAnsi"/>
        </w:rPr>
        <w:t xml:space="preserve"> and </w:t>
      </w:r>
      <w:r w:rsidRPr="0076159A">
        <w:rPr>
          <w:rFonts w:asciiTheme="minorHAnsi" w:hAnsiTheme="minorHAnsi" w:cstheme="minorHAnsi"/>
          <w:bCs/>
        </w:rPr>
        <w:t>SQL</w:t>
      </w:r>
      <w:r w:rsidRPr="0076159A">
        <w:rPr>
          <w:rFonts w:asciiTheme="minorHAnsi" w:hAnsiTheme="minorHAnsi" w:cstheme="minorHAnsi"/>
        </w:rPr>
        <w:t xml:space="preserve"> to transfer data into the database table and automated the Existing Database Table Loads.</w:t>
      </w:r>
    </w:p>
    <w:p w:rsidR="000A38C4" w:rsidRPr="0076159A"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76159A">
        <w:rPr>
          <w:rFonts w:asciiTheme="minorHAnsi" w:hAnsiTheme="minorHAnsi" w:cstheme="minorHAnsi"/>
          <w:sz w:val="22"/>
          <w:szCs w:val="22"/>
        </w:rPr>
        <w:t xml:space="preserve">Extensively used SQL*Loader scripts to load legacy data into Staging tables and relevant Packages to validate and cleanse data. </w:t>
      </w:r>
    </w:p>
    <w:p w:rsidR="000A38C4" w:rsidRPr="0076159A"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76159A">
        <w:rPr>
          <w:rFonts w:asciiTheme="minorHAnsi" w:hAnsiTheme="minorHAnsi" w:cstheme="minorHAnsi"/>
          <w:sz w:val="22"/>
          <w:szCs w:val="22"/>
        </w:rPr>
        <w:t>Created Cursors and</w:t>
      </w:r>
      <w:r w:rsidRPr="0076159A">
        <w:rPr>
          <w:rFonts w:asciiTheme="minorHAnsi" w:hAnsiTheme="minorHAnsi" w:cstheme="minorHAnsi"/>
          <w:bCs/>
          <w:sz w:val="22"/>
          <w:szCs w:val="22"/>
        </w:rPr>
        <w:t xml:space="preserve"> database triggers</w:t>
      </w:r>
      <w:r w:rsidRPr="0076159A">
        <w:rPr>
          <w:rFonts w:asciiTheme="minorHAnsi" w:hAnsiTheme="minorHAnsi" w:cstheme="minorHAnsi"/>
          <w:sz w:val="22"/>
          <w:szCs w:val="22"/>
        </w:rPr>
        <w:t xml:space="preserve"> for maintaining complex integrity constraints and implementing the complex business rules.</w:t>
      </w:r>
    </w:p>
    <w:p w:rsidR="000A38C4" w:rsidRPr="0076159A" w:rsidRDefault="000A38C4" w:rsidP="0060715C">
      <w:pPr>
        <w:pStyle w:val="ListParagraph"/>
        <w:numPr>
          <w:ilvl w:val="0"/>
          <w:numId w:val="4"/>
        </w:numPr>
        <w:overflowPunct w:val="0"/>
        <w:autoSpaceDE w:val="0"/>
        <w:autoSpaceDN w:val="0"/>
        <w:adjustRightInd w:val="0"/>
        <w:spacing w:after="0" w:line="240" w:lineRule="auto"/>
        <w:jc w:val="both"/>
        <w:textAlignment w:val="baseline"/>
        <w:rPr>
          <w:rFonts w:asciiTheme="minorHAnsi" w:hAnsiTheme="minorHAnsi" w:cstheme="minorHAnsi"/>
          <w:sz w:val="22"/>
          <w:szCs w:val="22"/>
        </w:rPr>
      </w:pPr>
      <w:r w:rsidRPr="0076159A">
        <w:rPr>
          <w:rFonts w:asciiTheme="minorHAnsi" w:hAnsiTheme="minorHAnsi" w:cstheme="minorHAnsi"/>
          <w:sz w:val="22"/>
          <w:szCs w:val="22"/>
        </w:rPr>
        <w:t>Developed PL/SQL Procedures to load data from Flat files and Oracle into the target Oracle database.</w:t>
      </w:r>
    </w:p>
    <w:p w:rsidR="000A38C4" w:rsidRPr="0076159A"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76159A">
        <w:rPr>
          <w:rFonts w:asciiTheme="minorHAnsi" w:hAnsiTheme="minorHAnsi" w:cstheme="minorHAnsi"/>
          <w:sz w:val="22"/>
          <w:szCs w:val="22"/>
        </w:rPr>
        <w:t xml:space="preserve">Worked on Partitioning and indexing concepts (Local and Global) indexes on partition tables. </w:t>
      </w:r>
    </w:p>
    <w:p w:rsidR="000A38C4" w:rsidRPr="0076159A" w:rsidRDefault="000A38C4" w:rsidP="0060715C">
      <w:pPr>
        <w:numPr>
          <w:ilvl w:val="0"/>
          <w:numId w:val="4"/>
        </w:numPr>
        <w:spacing w:after="0" w:line="240" w:lineRule="auto"/>
        <w:jc w:val="both"/>
        <w:rPr>
          <w:rFonts w:cstheme="minorHAnsi"/>
        </w:rPr>
      </w:pPr>
      <w:r w:rsidRPr="0076159A">
        <w:rPr>
          <w:rFonts w:cstheme="minorHAnsi"/>
        </w:rPr>
        <w:t>Wrote complex SQL queries using Joins, sub queries and inline views to retrieve data from the database.</w:t>
      </w:r>
    </w:p>
    <w:p w:rsidR="000A38C4" w:rsidRPr="0076159A"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76159A">
        <w:rPr>
          <w:rFonts w:asciiTheme="minorHAnsi" w:hAnsiTheme="minorHAnsi" w:cstheme="minorHAnsi"/>
          <w:sz w:val="22"/>
          <w:szCs w:val="22"/>
        </w:rPr>
        <w:t xml:space="preserve">Experience in developing Extraction-Transformation-Loading (ETL) plans and process using Informatica  ETL </w:t>
      </w:r>
    </w:p>
    <w:p w:rsidR="000A38C4" w:rsidRPr="0076159A" w:rsidRDefault="000A38C4" w:rsidP="0060715C">
      <w:pPr>
        <w:pStyle w:val="ListParagraph"/>
        <w:numPr>
          <w:ilvl w:val="0"/>
          <w:numId w:val="4"/>
        </w:numPr>
        <w:spacing w:after="0" w:line="240" w:lineRule="auto"/>
        <w:jc w:val="both"/>
        <w:rPr>
          <w:rFonts w:asciiTheme="minorHAnsi" w:hAnsiTheme="minorHAnsi" w:cstheme="minorHAnsi"/>
          <w:sz w:val="22"/>
          <w:szCs w:val="22"/>
        </w:rPr>
      </w:pPr>
      <w:r w:rsidRPr="0076159A">
        <w:rPr>
          <w:rFonts w:asciiTheme="minorHAnsi" w:hAnsiTheme="minorHAnsi" w:cstheme="minorHAnsi"/>
          <w:bCs/>
          <w:sz w:val="22"/>
          <w:szCs w:val="22"/>
        </w:rPr>
        <w:t>Proficient experience in working on conceptual, physical and logical data models(3NF) using various Data Modeling tools like Erwin, Power Designer, etc</w:t>
      </w:r>
    </w:p>
    <w:p w:rsidR="000A38C4" w:rsidRPr="0076159A"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Gathered requirements and design of Data warehouse and Data mart entities. </w:t>
      </w:r>
    </w:p>
    <w:p w:rsidR="000A38C4" w:rsidRPr="0076159A"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Generated scenarios and deployed them using ODI Operator for code migration one environment to another environment. </w:t>
      </w:r>
    </w:p>
    <w:p w:rsidR="000A38C4" w:rsidRPr="0076159A"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Used various knowledge modules and customized them if required based on source and target technologies for developing Interfaces using ODI. </w:t>
      </w:r>
    </w:p>
    <w:p w:rsidR="000A38C4" w:rsidRPr="0076159A" w:rsidRDefault="000A38C4" w:rsidP="0060715C">
      <w:pPr>
        <w:pStyle w:val="ListParagraph"/>
        <w:numPr>
          <w:ilvl w:val="0"/>
          <w:numId w:val="4"/>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Developed various ODI interfaces to load data from Flat file &amp; Relational Sources to Oracle</w:t>
      </w:r>
      <w:r w:rsidR="0076159A">
        <w:rPr>
          <w:rFonts w:asciiTheme="minorHAnsi" w:eastAsia="Times New Roman" w:hAnsiTheme="minorHAnsi" w:cstheme="minorHAnsi"/>
          <w:sz w:val="22"/>
          <w:szCs w:val="22"/>
        </w:rPr>
        <w:t xml:space="preserve"> </w:t>
      </w:r>
      <w:r w:rsidRPr="0076159A">
        <w:rPr>
          <w:rFonts w:asciiTheme="minorHAnsi" w:eastAsia="Times New Roman" w:hAnsiTheme="minorHAnsi" w:cstheme="minorHAnsi"/>
          <w:sz w:val="22"/>
          <w:szCs w:val="22"/>
        </w:rPr>
        <w:t xml:space="preserve">DataMart. </w:t>
      </w:r>
    </w:p>
    <w:p w:rsidR="000A38C4" w:rsidRPr="0076159A" w:rsidRDefault="000A38C4" w:rsidP="0060715C">
      <w:pPr>
        <w:pStyle w:val="ListParagraph"/>
        <w:numPr>
          <w:ilvl w:val="0"/>
          <w:numId w:val="4"/>
        </w:numPr>
        <w:shd w:val="clear" w:color="auto" w:fill="FFFFFF"/>
        <w:tabs>
          <w:tab w:val="left" w:pos="360"/>
        </w:tabs>
        <w:suppressAutoHyphens/>
        <w:spacing w:after="0" w:line="240" w:lineRule="auto"/>
        <w:jc w:val="both"/>
        <w:rPr>
          <w:rFonts w:asciiTheme="minorHAnsi" w:hAnsiTheme="minorHAnsi" w:cstheme="minorHAnsi"/>
          <w:bCs/>
          <w:sz w:val="22"/>
          <w:szCs w:val="22"/>
        </w:rPr>
      </w:pPr>
      <w:r w:rsidRPr="0076159A">
        <w:rPr>
          <w:rFonts w:asciiTheme="minorHAnsi" w:eastAsia="Times New Roman" w:hAnsiTheme="minorHAnsi" w:cstheme="minorHAnsi"/>
          <w:sz w:val="22"/>
          <w:szCs w:val="22"/>
        </w:rPr>
        <w:t xml:space="preserve">Topology Manager is used to create database connection, physical and logical schema in order to achieve the whole infrastructure. </w:t>
      </w:r>
    </w:p>
    <w:p w:rsidR="000A38C4" w:rsidRPr="0076159A" w:rsidRDefault="000A38C4" w:rsidP="0060715C">
      <w:pPr>
        <w:pStyle w:val="ListParagraph"/>
        <w:numPr>
          <w:ilvl w:val="0"/>
          <w:numId w:val="4"/>
        </w:numPr>
        <w:shd w:val="clear" w:color="auto" w:fill="FFFFFF"/>
        <w:tabs>
          <w:tab w:val="left" w:pos="360"/>
        </w:tabs>
        <w:suppressAutoHyphens/>
        <w:spacing w:after="0" w:line="240" w:lineRule="auto"/>
        <w:jc w:val="both"/>
        <w:rPr>
          <w:rFonts w:asciiTheme="minorHAnsi" w:hAnsiTheme="minorHAnsi" w:cstheme="minorHAnsi"/>
          <w:bCs/>
          <w:sz w:val="22"/>
          <w:szCs w:val="22"/>
        </w:rPr>
      </w:pPr>
      <w:r w:rsidRPr="0076159A">
        <w:rPr>
          <w:rFonts w:asciiTheme="minorHAnsi" w:hAnsiTheme="minorHAnsi" w:cstheme="minorHAnsi"/>
          <w:bCs/>
          <w:sz w:val="22"/>
          <w:szCs w:val="22"/>
        </w:rPr>
        <w:t>Worked with Data migration team, providing the mapping between the source and target systems.</w:t>
      </w:r>
    </w:p>
    <w:p w:rsidR="000A38C4" w:rsidRPr="0076159A" w:rsidRDefault="000A38C4" w:rsidP="0060715C">
      <w:pPr>
        <w:numPr>
          <w:ilvl w:val="0"/>
          <w:numId w:val="4"/>
        </w:numPr>
        <w:tabs>
          <w:tab w:val="left" w:pos="360"/>
        </w:tabs>
        <w:suppressAutoHyphens/>
        <w:spacing w:after="0" w:line="240" w:lineRule="auto"/>
        <w:jc w:val="both"/>
        <w:rPr>
          <w:rFonts w:cstheme="minorHAnsi"/>
          <w:bCs/>
        </w:rPr>
      </w:pPr>
      <w:r w:rsidRPr="0076159A">
        <w:rPr>
          <w:rFonts w:cstheme="minorHAnsi"/>
          <w:bCs/>
        </w:rPr>
        <w:t>Involved in gathering requirements from Business users</w:t>
      </w:r>
    </w:p>
    <w:p w:rsidR="000A38C4" w:rsidRPr="0076159A" w:rsidRDefault="000A38C4" w:rsidP="0060715C">
      <w:pPr>
        <w:numPr>
          <w:ilvl w:val="0"/>
          <w:numId w:val="4"/>
        </w:numPr>
        <w:tabs>
          <w:tab w:val="left" w:pos="360"/>
        </w:tabs>
        <w:suppressAutoHyphens/>
        <w:spacing w:after="0" w:line="240" w:lineRule="auto"/>
        <w:jc w:val="both"/>
        <w:rPr>
          <w:rFonts w:cstheme="minorHAnsi"/>
        </w:rPr>
      </w:pPr>
      <w:r w:rsidRPr="0076159A">
        <w:rPr>
          <w:rFonts w:cstheme="minorHAnsi"/>
        </w:rPr>
        <w:t>Designed intermediate database tables as per technical specifications</w:t>
      </w:r>
    </w:p>
    <w:p w:rsidR="000A38C4" w:rsidRPr="0076159A" w:rsidRDefault="000A38C4" w:rsidP="0060715C">
      <w:pPr>
        <w:widowControl w:val="0"/>
        <w:numPr>
          <w:ilvl w:val="0"/>
          <w:numId w:val="4"/>
        </w:numPr>
        <w:tabs>
          <w:tab w:val="left" w:pos="360"/>
        </w:tabs>
        <w:suppressAutoHyphens/>
        <w:autoSpaceDE w:val="0"/>
        <w:spacing w:after="0" w:line="240" w:lineRule="auto"/>
        <w:jc w:val="both"/>
        <w:rPr>
          <w:rFonts w:cstheme="minorHAnsi"/>
        </w:rPr>
      </w:pPr>
      <w:r w:rsidRPr="0076159A">
        <w:rPr>
          <w:rFonts w:cstheme="minorHAnsi"/>
        </w:rPr>
        <w:t xml:space="preserve">Coordinated with </w:t>
      </w:r>
      <w:r w:rsidRPr="0076159A">
        <w:rPr>
          <w:rFonts w:cstheme="minorHAnsi"/>
          <w:b/>
        </w:rPr>
        <w:t>DBA</w:t>
      </w:r>
      <w:r w:rsidRPr="0076159A">
        <w:rPr>
          <w:rFonts w:cstheme="minorHAnsi"/>
        </w:rPr>
        <w:t xml:space="preserve"> in creating and managing tables, indexes, DB links and privileges.</w:t>
      </w:r>
    </w:p>
    <w:p w:rsidR="000A38C4" w:rsidRPr="0076159A" w:rsidRDefault="000A38C4" w:rsidP="0060715C">
      <w:pPr>
        <w:widowControl w:val="0"/>
        <w:numPr>
          <w:ilvl w:val="0"/>
          <w:numId w:val="4"/>
        </w:numPr>
        <w:suppressAutoHyphens/>
        <w:autoSpaceDE w:val="0"/>
        <w:spacing w:after="0" w:line="240" w:lineRule="auto"/>
        <w:jc w:val="both"/>
        <w:rPr>
          <w:rFonts w:cstheme="minorHAnsi"/>
          <w:bCs/>
        </w:rPr>
      </w:pPr>
      <w:r w:rsidRPr="0076159A">
        <w:rPr>
          <w:rFonts w:cstheme="minorHAnsi"/>
        </w:rPr>
        <w:t xml:space="preserve">Worked to translate business information requirements into </w:t>
      </w:r>
      <w:r w:rsidRPr="0076159A">
        <w:rPr>
          <w:rFonts w:cstheme="minorHAnsi"/>
          <w:bCs/>
        </w:rPr>
        <w:t>technical data definitions</w:t>
      </w:r>
      <w:r w:rsidRPr="0076159A">
        <w:rPr>
          <w:rFonts w:cstheme="minorHAnsi"/>
        </w:rPr>
        <w:t xml:space="preserve">. Worked closely with </w:t>
      </w:r>
      <w:r w:rsidRPr="0076159A">
        <w:rPr>
          <w:rFonts w:cstheme="minorHAnsi"/>
          <w:bCs/>
        </w:rPr>
        <w:t>business analysts</w:t>
      </w:r>
      <w:r w:rsidRPr="0076159A">
        <w:rPr>
          <w:rFonts w:cstheme="minorHAnsi"/>
        </w:rPr>
        <w:t xml:space="preserve"> to understand and document business needs for decision support data.</w:t>
      </w:r>
    </w:p>
    <w:p w:rsidR="000A38C4" w:rsidRPr="0076159A" w:rsidRDefault="000A38C4" w:rsidP="0060715C">
      <w:pPr>
        <w:numPr>
          <w:ilvl w:val="0"/>
          <w:numId w:val="4"/>
        </w:numPr>
        <w:spacing w:after="0" w:line="240" w:lineRule="auto"/>
        <w:jc w:val="both"/>
        <w:rPr>
          <w:rFonts w:cstheme="minorHAnsi"/>
        </w:rPr>
      </w:pPr>
      <w:r w:rsidRPr="0076159A">
        <w:rPr>
          <w:rFonts w:cstheme="minorHAnsi"/>
        </w:rPr>
        <w:t>Experience in application development using various features of Oracle like Bulk Collections, Table Functions, Autonomous Transactions, Dynamic SQL, Object types, Records and External tables.</w:t>
      </w:r>
    </w:p>
    <w:p w:rsidR="000A38C4" w:rsidRPr="0076159A" w:rsidRDefault="000A38C4" w:rsidP="0060715C">
      <w:pPr>
        <w:numPr>
          <w:ilvl w:val="0"/>
          <w:numId w:val="4"/>
        </w:numPr>
        <w:spacing w:after="0" w:line="240" w:lineRule="auto"/>
        <w:jc w:val="both"/>
        <w:rPr>
          <w:rFonts w:cstheme="minorHAnsi"/>
        </w:rPr>
      </w:pPr>
      <w:r w:rsidRPr="0076159A">
        <w:rPr>
          <w:rFonts w:cstheme="minorHAnsi"/>
        </w:rPr>
        <w:t>Created Cursors and Ref Cursors in the PL/SQL Blocks.</w:t>
      </w:r>
    </w:p>
    <w:p w:rsidR="000A38C4" w:rsidRPr="0076159A" w:rsidRDefault="000A38C4" w:rsidP="0060715C">
      <w:pPr>
        <w:numPr>
          <w:ilvl w:val="0"/>
          <w:numId w:val="4"/>
        </w:numPr>
        <w:tabs>
          <w:tab w:val="left" w:pos="360"/>
        </w:tabs>
        <w:suppressAutoHyphens/>
        <w:spacing w:after="0" w:line="240" w:lineRule="auto"/>
        <w:jc w:val="both"/>
        <w:rPr>
          <w:rFonts w:cstheme="minorHAnsi"/>
        </w:rPr>
      </w:pPr>
      <w:r w:rsidRPr="0076159A">
        <w:rPr>
          <w:rFonts w:cstheme="minorHAnsi"/>
          <w:bCs/>
        </w:rPr>
        <w:t xml:space="preserve">Developed </w:t>
      </w:r>
      <w:r w:rsidRPr="0076159A">
        <w:rPr>
          <w:rFonts w:cstheme="minorHAnsi"/>
        </w:rPr>
        <w:t>cross reference tables</w:t>
      </w:r>
      <w:r w:rsidRPr="0076159A">
        <w:rPr>
          <w:rFonts w:cstheme="minorHAnsi"/>
          <w:bCs/>
        </w:rPr>
        <w:t xml:space="preserve"> needed for the data migration from the source to target systems</w:t>
      </w:r>
    </w:p>
    <w:p w:rsidR="000A38C4" w:rsidRPr="0076159A" w:rsidRDefault="000A38C4" w:rsidP="0060715C">
      <w:pPr>
        <w:numPr>
          <w:ilvl w:val="0"/>
          <w:numId w:val="4"/>
        </w:numPr>
        <w:tabs>
          <w:tab w:val="left" w:pos="360"/>
        </w:tabs>
        <w:suppressAutoHyphens/>
        <w:spacing w:after="0" w:line="240" w:lineRule="auto"/>
        <w:jc w:val="both"/>
        <w:rPr>
          <w:rFonts w:cstheme="minorHAnsi"/>
        </w:rPr>
      </w:pPr>
      <w:r w:rsidRPr="0076159A">
        <w:rPr>
          <w:rFonts w:cstheme="minorHAnsi"/>
        </w:rPr>
        <w:t xml:space="preserve">Created Unix Shell script to automate the </w:t>
      </w:r>
      <w:r w:rsidRPr="0076159A">
        <w:rPr>
          <w:rFonts w:cstheme="minorHAnsi"/>
          <w:b/>
          <w:bCs/>
        </w:rPr>
        <w:t>FTP</w:t>
      </w:r>
      <w:r w:rsidRPr="0076159A">
        <w:rPr>
          <w:rFonts w:cstheme="minorHAnsi"/>
          <w:bCs/>
        </w:rPr>
        <w:t xml:space="preserve"> processes</w:t>
      </w:r>
      <w:r w:rsidRPr="0076159A">
        <w:rPr>
          <w:rFonts w:cstheme="minorHAnsi"/>
        </w:rPr>
        <w:t xml:space="preserve"> for receiving and sending the files</w:t>
      </w:r>
    </w:p>
    <w:p w:rsidR="000A38C4" w:rsidRPr="0076159A" w:rsidRDefault="000A38C4" w:rsidP="0060715C">
      <w:pPr>
        <w:numPr>
          <w:ilvl w:val="0"/>
          <w:numId w:val="4"/>
        </w:numPr>
        <w:tabs>
          <w:tab w:val="left" w:pos="360"/>
        </w:tabs>
        <w:suppressAutoHyphens/>
        <w:spacing w:after="0" w:line="240" w:lineRule="auto"/>
        <w:jc w:val="both"/>
        <w:rPr>
          <w:rFonts w:cstheme="minorHAnsi"/>
        </w:rPr>
      </w:pPr>
      <w:r w:rsidRPr="0076159A">
        <w:rPr>
          <w:rFonts w:cstheme="minorHAnsi"/>
          <w:bCs/>
        </w:rPr>
        <w:t xml:space="preserve">Prepared program specification for </w:t>
      </w:r>
      <w:r w:rsidRPr="0076159A">
        <w:rPr>
          <w:rFonts w:cstheme="minorHAnsi"/>
          <w:b/>
          <w:bCs/>
        </w:rPr>
        <w:t>PL/SQL</w:t>
      </w:r>
      <w:r w:rsidRPr="0076159A">
        <w:rPr>
          <w:rFonts w:cstheme="minorHAnsi"/>
          <w:bCs/>
        </w:rPr>
        <w:t xml:space="preserve"> procedures to do the conversion</w:t>
      </w:r>
    </w:p>
    <w:p w:rsidR="000A38C4" w:rsidRPr="0076159A" w:rsidRDefault="000A38C4" w:rsidP="0060715C">
      <w:pPr>
        <w:numPr>
          <w:ilvl w:val="0"/>
          <w:numId w:val="4"/>
        </w:numPr>
        <w:suppressAutoHyphens/>
        <w:spacing w:after="0" w:line="240" w:lineRule="auto"/>
        <w:jc w:val="both"/>
        <w:rPr>
          <w:rFonts w:cstheme="minorHAnsi"/>
        </w:rPr>
      </w:pPr>
      <w:r w:rsidRPr="0076159A">
        <w:rPr>
          <w:rFonts w:cstheme="minorHAnsi"/>
        </w:rPr>
        <w:t>Used external tables to manipulate data obtained daily before loading them into the tables.</w:t>
      </w:r>
    </w:p>
    <w:p w:rsidR="000A38C4" w:rsidRPr="0076159A" w:rsidRDefault="000A38C4" w:rsidP="0060715C">
      <w:pPr>
        <w:numPr>
          <w:ilvl w:val="0"/>
          <w:numId w:val="4"/>
        </w:numPr>
        <w:tabs>
          <w:tab w:val="left" w:pos="360"/>
        </w:tabs>
        <w:suppressAutoHyphens/>
        <w:spacing w:after="0" w:line="240" w:lineRule="auto"/>
        <w:jc w:val="both"/>
        <w:rPr>
          <w:rFonts w:cstheme="minorHAnsi"/>
        </w:rPr>
      </w:pPr>
      <w:r w:rsidRPr="0076159A">
        <w:rPr>
          <w:rFonts w:cstheme="minorHAnsi"/>
        </w:rPr>
        <w:t>Responsible for performing code reviews</w:t>
      </w:r>
    </w:p>
    <w:p w:rsidR="000A38C4" w:rsidRPr="0076159A" w:rsidRDefault="000A38C4" w:rsidP="0060715C">
      <w:pPr>
        <w:numPr>
          <w:ilvl w:val="0"/>
          <w:numId w:val="4"/>
        </w:numPr>
        <w:spacing w:after="0" w:line="240" w:lineRule="auto"/>
        <w:jc w:val="both"/>
        <w:rPr>
          <w:rFonts w:cstheme="minorHAnsi"/>
        </w:rPr>
      </w:pPr>
      <w:r w:rsidRPr="0076159A">
        <w:rPr>
          <w:rFonts w:cstheme="minorHAnsi"/>
        </w:rPr>
        <w:t xml:space="preserve">Developed </w:t>
      </w:r>
      <w:r w:rsidRPr="0076159A">
        <w:rPr>
          <w:rFonts w:cstheme="minorHAnsi"/>
          <w:b/>
        </w:rPr>
        <w:t>Procedures, Functions</w:t>
      </w:r>
      <w:r w:rsidRPr="0076159A">
        <w:rPr>
          <w:rFonts w:cstheme="minorHAnsi"/>
        </w:rPr>
        <w:t xml:space="preserve"> to keep track of the details of the customers in specific regions. </w:t>
      </w:r>
    </w:p>
    <w:p w:rsidR="000A38C4" w:rsidRPr="0076159A" w:rsidRDefault="000A38C4" w:rsidP="0060715C">
      <w:pPr>
        <w:numPr>
          <w:ilvl w:val="0"/>
          <w:numId w:val="4"/>
        </w:numPr>
        <w:spacing w:after="0" w:line="240" w:lineRule="auto"/>
        <w:jc w:val="both"/>
        <w:rPr>
          <w:rFonts w:cstheme="minorHAnsi"/>
        </w:rPr>
      </w:pPr>
      <w:r w:rsidRPr="0076159A">
        <w:rPr>
          <w:rFonts w:cstheme="minorHAnsi"/>
        </w:rPr>
        <w:t xml:space="preserve">Performance tuning of </w:t>
      </w:r>
      <w:r w:rsidRPr="0076159A">
        <w:rPr>
          <w:rFonts w:cstheme="minorHAnsi"/>
          <w:b/>
        </w:rPr>
        <w:t>SQL</w:t>
      </w:r>
      <w:r w:rsidRPr="0076159A">
        <w:rPr>
          <w:rFonts w:cstheme="minorHAnsi"/>
        </w:rPr>
        <w:t xml:space="preserve"> statements using Hints, </w:t>
      </w:r>
      <w:r w:rsidRPr="0076159A">
        <w:rPr>
          <w:rFonts w:cstheme="minorHAnsi"/>
          <w:b/>
        </w:rPr>
        <w:t>Indexes, Explain Plan and TKPROF</w:t>
      </w:r>
      <w:r w:rsidRPr="0076159A">
        <w:rPr>
          <w:rFonts w:cstheme="minorHAnsi"/>
        </w:rPr>
        <w:t xml:space="preserve"> and identify system calls to reduce costs. </w:t>
      </w:r>
    </w:p>
    <w:p w:rsidR="000A38C4" w:rsidRPr="0076159A" w:rsidRDefault="000A38C4" w:rsidP="0060715C">
      <w:pPr>
        <w:numPr>
          <w:ilvl w:val="0"/>
          <w:numId w:val="4"/>
        </w:numPr>
        <w:spacing w:after="0" w:line="240" w:lineRule="auto"/>
        <w:jc w:val="both"/>
        <w:rPr>
          <w:rFonts w:cstheme="minorHAnsi"/>
        </w:rPr>
      </w:pPr>
      <w:r w:rsidRPr="0076159A">
        <w:rPr>
          <w:rFonts w:cstheme="minorHAnsi"/>
        </w:rPr>
        <w:lastRenderedPageBreak/>
        <w:t>Automated the entire system using proficient shell programming methodologies and CRON Setup. </w:t>
      </w:r>
    </w:p>
    <w:p w:rsidR="000A38C4" w:rsidRPr="0076159A" w:rsidRDefault="000A38C4" w:rsidP="0060715C">
      <w:pPr>
        <w:numPr>
          <w:ilvl w:val="0"/>
          <w:numId w:val="4"/>
        </w:numPr>
        <w:spacing w:after="0" w:line="240" w:lineRule="auto"/>
        <w:jc w:val="both"/>
        <w:rPr>
          <w:rFonts w:cstheme="minorHAnsi"/>
        </w:rPr>
      </w:pPr>
      <w:r w:rsidRPr="0076159A">
        <w:rPr>
          <w:rFonts w:cstheme="minorHAnsi"/>
        </w:rPr>
        <w:t>Involved in review, testing and logging defects of the code designed. </w:t>
      </w:r>
    </w:p>
    <w:p w:rsidR="008F22C0" w:rsidRPr="0076159A" w:rsidRDefault="008F22C0" w:rsidP="0060715C">
      <w:pPr>
        <w:numPr>
          <w:ilvl w:val="0"/>
          <w:numId w:val="4"/>
        </w:numPr>
        <w:spacing w:after="0" w:line="240" w:lineRule="auto"/>
        <w:jc w:val="both"/>
        <w:rPr>
          <w:rFonts w:cstheme="minorHAnsi"/>
        </w:rPr>
      </w:pPr>
      <w:r w:rsidRPr="0076159A">
        <w:rPr>
          <w:rFonts w:cstheme="minorHAnsi"/>
        </w:rPr>
        <w:t>Used Version Controller GIT for the project. </w:t>
      </w:r>
    </w:p>
    <w:p w:rsidR="000A38C4" w:rsidRPr="0076159A" w:rsidRDefault="000A38C4" w:rsidP="0060715C">
      <w:pPr>
        <w:numPr>
          <w:ilvl w:val="0"/>
          <w:numId w:val="4"/>
        </w:numPr>
        <w:spacing w:after="0" w:line="240" w:lineRule="auto"/>
        <w:jc w:val="both"/>
        <w:rPr>
          <w:rFonts w:cstheme="minorHAnsi"/>
        </w:rPr>
      </w:pPr>
      <w:r w:rsidRPr="0076159A">
        <w:rPr>
          <w:rFonts w:cstheme="minorHAnsi"/>
        </w:rPr>
        <w:t>24/7 production support and involved in implementation of coding standards and Data Base change requests.</w:t>
      </w:r>
    </w:p>
    <w:p w:rsidR="000A38C4" w:rsidRPr="0076159A" w:rsidRDefault="000A38C4" w:rsidP="0060715C">
      <w:pPr>
        <w:widowControl w:val="0"/>
        <w:numPr>
          <w:ilvl w:val="0"/>
          <w:numId w:val="4"/>
        </w:numPr>
        <w:suppressAutoHyphens/>
        <w:autoSpaceDE w:val="0"/>
        <w:spacing w:after="0" w:line="240" w:lineRule="auto"/>
        <w:jc w:val="both"/>
        <w:rPr>
          <w:rFonts w:cstheme="minorHAnsi"/>
        </w:rPr>
      </w:pPr>
      <w:r w:rsidRPr="0076159A">
        <w:rPr>
          <w:rFonts w:cstheme="minorHAnsi"/>
        </w:rPr>
        <w:t xml:space="preserve">Involved in Technical Documentation, Performance testing, User Acceptance testing of the application and participated in Code and Design Reviews, Status meetings and Walkthroughs. Involved in continuous enhancement, optimization and fixing of problems. </w:t>
      </w:r>
    </w:p>
    <w:p w:rsidR="000A38C4" w:rsidRPr="0076159A" w:rsidRDefault="000A38C4" w:rsidP="0060715C">
      <w:pPr>
        <w:spacing w:after="0" w:line="240" w:lineRule="auto"/>
        <w:jc w:val="both"/>
        <w:rPr>
          <w:rFonts w:cstheme="minorHAnsi"/>
        </w:rPr>
      </w:pPr>
      <w:r w:rsidRPr="0076159A">
        <w:rPr>
          <w:rFonts w:cstheme="minorHAnsi"/>
          <w:b/>
          <w:u w:val="single"/>
        </w:rPr>
        <w:t>Environment</w:t>
      </w:r>
      <w:r w:rsidRPr="0076159A">
        <w:rPr>
          <w:rFonts w:cstheme="minorHAnsi"/>
        </w:rPr>
        <w:t xml:space="preserve">: </w:t>
      </w:r>
      <w:r w:rsidRPr="0076159A">
        <w:rPr>
          <w:rStyle w:val="normalchar"/>
          <w:rFonts w:cstheme="minorHAnsi"/>
        </w:rPr>
        <w:t xml:space="preserve">Oracle Database 12c/11g, </w:t>
      </w:r>
      <w:r w:rsidRPr="0076159A">
        <w:rPr>
          <w:rFonts w:eastAsia="Times New Roman" w:cstheme="minorHAnsi"/>
        </w:rPr>
        <w:t xml:space="preserve">Oracle Data Integrator 10.1.3.4, </w:t>
      </w:r>
      <w:r w:rsidRPr="0076159A">
        <w:rPr>
          <w:rStyle w:val="normalchar"/>
          <w:rFonts w:cstheme="minorHAnsi"/>
        </w:rPr>
        <w:t xml:space="preserve">SQL*Plus, SQL, PL/SQL, SQL Server 2008, Windows 8,UNIX, UNIX Shell scripting, Forms 11g/6i </w:t>
      </w:r>
      <w:r w:rsidRPr="0076159A">
        <w:rPr>
          <w:rFonts w:cstheme="minorHAnsi"/>
        </w:rPr>
        <w:t>and Reports</w:t>
      </w:r>
      <w:r w:rsidRPr="0076159A">
        <w:rPr>
          <w:rStyle w:val="normalchar"/>
          <w:rFonts w:cstheme="minorHAnsi"/>
        </w:rPr>
        <w:t xml:space="preserve"> 11g/6i, SQL*Loader, Discoverer 10g, TOAD, ERWIN, Informatica Power Center 9.6</w:t>
      </w:r>
    </w:p>
    <w:p w:rsidR="005864CB" w:rsidRPr="0076159A" w:rsidRDefault="005864CB" w:rsidP="0060715C">
      <w:pPr>
        <w:spacing w:after="0" w:line="240" w:lineRule="auto"/>
        <w:rPr>
          <w:rFonts w:cstheme="minorHAnsi"/>
          <w:b/>
        </w:rPr>
      </w:pPr>
    </w:p>
    <w:p w:rsidR="00D01027" w:rsidRPr="0076159A" w:rsidRDefault="00D01027" w:rsidP="0060715C">
      <w:pPr>
        <w:spacing w:after="0" w:line="240" w:lineRule="auto"/>
        <w:rPr>
          <w:rFonts w:cstheme="minorHAnsi"/>
          <w:b/>
        </w:rPr>
      </w:pPr>
      <w:r w:rsidRPr="0076159A">
        <w:rPr>
          <w:rFonts w:cstheme="minorHAnsi"/>
          <w:b/>
        </w:rPr>
        <w:t>Payless ShoeSource, KS</w:t>
      </w:r>
    </w:p>
    <w:p w:rsidR="000C4EAF" w:rsidRPr="0076159A" w:rsidRDefault="00967605" w:rsidP="0076159A">
      <w:pPr>
        <w:shd w:val="clear" w:color="auto" w:fill="FFFFFF"/>
        <w:spacing w:after="0" w:line="240" w:lineRule="auto"/>
        <w:rPr>
          <w:rFonts w:eastAsia="Times New Roman" w:cstheme="minorHAnsi"/>
          <w:b/>
        </w:rPr>
      </w:pPr>
      <w:r w:rsidRPr="0076159A">
        <w:rPr>
          <w:rFonts w:eastAsia="Times New Roman" w:cstheme="minorHAnsi"/>
          <w:b/>
        </w:rPr>
        <w:t>Sr. PLSQL</w:t>
      </w:r>
      <w:r w:rsidR="00CA6570" w:rsidRPr="0076159A">
        <w:rPr>
          <w:rFonts w:eastAsia="Times New Roman" w:cstheme="minorHAnsi"/>
          <w:b/>
        </w:rPr>
        <w:t xml:space="preserve"> Developer</w:t>
      </w:r>
    </w:p>
    <w:p w:rsidR="00331C6A" w:rsidRPr="0076159A" w:rsidRDefault="006F00EF" w:rsidP="0076159A">
      <w:pPr>
        <w:shd w:val="clear" w:color="auto" w:fill="FFFFFF"/>
        <w:spacing w:after="0" w:line="240" w:lineRule="auto"/>
        <w:rPr>
          <w:rFonts w:eastAsia="Times New Roman" w:cstheme="minorHAnsi"/>
          <w:b/>
        </w:rPr>
      </w:pPr>
      <w:r w:rsidRPr="0076159A">
        <w:rPr>
          <w:rFonts w:eastAsia="Times New Roman" w:cstheme="minorHAnsi"/>
          <w:b/>
          <w:bCs/>
        </w:rPr>
        <w:t>Aug 2014-</w:t>
      </w:r>
      <w:r w:rsidRPr="0076159A">
        <w:rPr>
          <w:rFonts w:eastAsia="Times New Roman" w:cstheme="minorHAnsi"/>
          <w:b/>
        </w:rPr>
        <w:t>J</w:t>
      </w:r>
      <w:r w:rsidR="00F226B4" w:rsidRPr="0076159A">
        <w:rPr>
          <w:rFonts w:eastAsia="Times New Roman" w:cstheme="minorHAnsi"/>
          <w:b/>
        </w:rPr>
        <w:t xml:space="preserve">ul </w:t>
      </w:r>
      <w:r w:rsidRPr="0076159A">
        <w:rPr>
          <w:rFonts w:eastAsia="Times New Roman" w:cstheme="minorHAnsi"/>
          <w:b/>
        </w:rPr>
        <w:t>2015</w:t>
      </w:r>
    </w:p>
    <w:p w:rsidR="00EC5141" w:rsidRPr="0076159A"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p>
    <w:p w:rsidR="00EC5141" w:rsidRPr="0076159A" w:rsidRDefault="00EC5141"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Responsibilities</w:t>
      </w:r>
      <w:r w:rsidRPr="0076159A">
        <w:rPr>
          <w:rFonts w:asciiTheme="minorHAnsi" w:eastAsia="Times New Roman" w:hAnsiTheme="minorHAnsi" w:cstheme="minorHAnsi"/>
          <w:sz w:val="22"/>
          <w:szCs w:val="22"/>
        </w:rPr>
        <w:t xml:space="preserve">: </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Involved in gathering requirements for the new enhancements and participated in Database Design changes and prepared documentation of the application.</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Co-ordinate with Business and Data Analysts in reviewing the requirements, posing questions and translating business requirements to technical specifications.</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(or edited existing) </w:t>
      </w:r>
      <w:r w:rsidRPr="0076159A">
        <w:rPr>
          <w:rFonts w:cstheme="minorHAnsi"/>
          <w:bCs/>
          <w:color w:val="000000" w:themeColor="text1"/>
        </w:rPr>
        <w:t>Informatica</w:t>
      </w:r>
      <w:r w:rsidRPr="0076159A">
        <w:rPr>
          <w:rFonts w:cstheme="minorHAnsi"/>
          <w:color w:val="000000" w:themeColor="text1"/>
        </w:rPr>
        <w:t xml:space="preserve"> mappings and sessions to accomplish data migrations. Sources were Oracle, SQL Server 2000, DB2 and flat files and load into </w:t>
      </w:r>
      <w:r w:rsidRPr="0076159A">
        <w:rPr>
          <w:rFonts w:cstheme="minorHAnsi"/>
          <w:bCs/>
          <w:color w:val="000000" w:themeColor="text1"/>
        </w:rPr>
        <w:t>Data warehouse</w:t>
      </w:r>
      <w:r w:rsidRPr="0076159A">
        <w:rPr>
          <w:rFonts w:cstheme="minorHAnsi"/>
          <w:color w:val="000000" w:themeColor="text1"/>
        </w:rPr>
        <w:t>.</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Involved in database development by creating Oracle PL/SQL </w:t>
      </w:r>
      <w:r w:rsidRPr="0076159A">
        <w:rPr>
          <w:rFonts w:cstheme="minorHAnsi"/>
          <w:bCs/>
          <w:color w:val="000000" w:themeColor="text1"/>
        </w:rPr>
        <w:t>Functions</w:t>
      </w:r>
      <w:r w:rsidRPr="0076159A">
        <w:rPr>
          <w:rFonts w:cstheme="minorHAnsi"/>
          <w:color w:val="000000" w:themeColor="text1"/>
        </w:rPr>
        <w:t xml:space="preserve">, </w:t>
      </w:r>
      <w:r w:rsidRPr="0076159A">
        <w:rPr>
          <w:rFonts w:cstheme="minorHAnsi"/>
          <w:bCs/>
          <w:color w:val="000000" w:themeColor="text1"/>
        </w:rPr>
        <w:t>Procedures, Triggers, Packages, Exception Handling, Records and Collections</w:t>
      </w:r>
      <w:r w:rsidRPr="0076159A">
        <w:rPr>
          <w:rFonts w:cstheme="minorHAnsi"/>
          <w:color w:val="000000" w:themeColor="text1"/>
        </w:rPr>
        <w:t>.</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Creation of the database objects like tables, views, </w:t>
      </w:r>
      <w:r w:rsidRPr="0076159A">
        <w:rPr>
          <w:rFonts w:cstheme="minorHAnsi"/>
          <w:bCs/>
          <w:color w:val="000000" w:themeColor="text1"/>
        </w:rPr>
        <w:t>Materialized</w:t>
      </w:r>
      <w:r w:rsidRPr="0076159A">
        <w:rPr>
          <w:rFonts w:cstheme="minorHAnsi"/>
          <w:color w:val="000000" w:themeColor="text1"/>
        </w:rPr>
        <w:t xml:space="preserve"> views, </w:t>
      </w:r>
      <w:r w:rsidR="000645A1" w:rsidRPr="0076159A">
        <w:rPr>
          <w:rFonts w:cstheme="minorHAnsi"/>
          <w:bCs/>
          <w:color w:val="000000" w:themeColor="text1"/>
        </w:rPr>
        <w:t xml:space="preserve">sequences, </w:t>
      </w:r>
      <w:r w:rsidRPr="0076159A">
        <w:rPr>
          <w:rFonts w:cstheme="minorHAnsi"/>
          <w:bCs/>
          <w:color w:val="000000" w:themeColor="text1"/>
        </w:rPr>
        <w:t>Synonyms, database links</w:t>
      </w:r>
      <w:r w:rsidRPr="0076159A">
        <w:rPr>
          <w:rFonts w:cstheme="minorHAnsi"/>
          <w:color w:val="000000" w:themeColor="text1"/>
        </w:rPr>
        <w:t xml:space="preserve"> and </w:t>
      </w:r>
      <w:r w:rsidRPr="0076159A">
        <w:rPr>
          <w:rFonts w:cstheme="minorHAnsi"/>
          <w:bCs/>
          <w:color w:val="000000" w:themeColor="text1"/>
        </w:rPr>
        <w:t>indexes</w:t>
      </w:r>
      <w:r w:rsidRPr="0076159A">
        <w:rPr>
          <w:rFonts w:cstheme="minorHAnsi"/>
          <w:color w:val="000000" w:themeColor="text1"/>
        </w:rPr>
        <w:t>.</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Developed custom libraries for the existing applications, used canvases, blocks, and visual attributes in developing front end using forms 10g.</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Effectively used Oracle </w:t>
      </w:r>
      <w:r w:rsidRPr="0076159A">
        <w:rPr>
          <w:rFonts w:cstheme="minorHAnsi"/>
          <w:bCs/>
          <w:color w:val="000000" w:themeColor="text1"/>
        </w:rPr>
        <w:t>Reports</w:t>
      </w:r>
      <w:r w:rsidRPr="0076159A">
        <w:rPr>
          <w:rFonts w:cstheme="minorHAnsi"/>
          <w:color w:val="000000" w:themeColor="text1"/>
        </w:rPr>
        <w:t xml:space="preserve"> for generating PDF reports according to the client’s requirements.</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Transferred the data between databases using Export, Import and Data</w:t>
      </w:r>
      <w:r w:rsidR="000645A1" w:rsidRPr="0076159A">
        <w:rPr>
          <w:rFonts w:cstheme="minorHAnsi"/>
          <w:color w:val="000000" w:themeColor="text1"/>
        </w:rPr>
        <w:t xml:space="preserve"> </w:t>
      </w:r>
      <w:r w:rsidRPr="0076159A">
        <w:rPr>
          <w:rFonts w:cstheme="minorHAnsi"/>
          <w:color w:val="000000" w:themeColor="text1"/>
        </w:rPr>
        <w:t>pump utilities.</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Wrote </w:t>
      </w:r>
      <w:r w:rsidRPr="0076159A">
        <w:rPr>
          <w:rFonts w:cstheme="minorHAnsi"/>
          <w:bCs/>
          <w:color w:val="000000" w:themeColor="text1"/>
        </w:rPr>
        <w:t>UNIX</w:t>
      </w:r>
      <w:r w:rsidRPr="0076159A">
        <w:rPr>
          <w:rFonts w:cstheme="minorHAnsi"/>
          <w:color w:val="000000" w:themeColor="text1"/>
        </w:rPr>
        <w:t xml:space="preserve"> Shell Scripts for automating the daily/weekly/monthly data process.  </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Wrote shell scripts to transfer files using </w:t>
      </w:r>
      <w:r w:rsidRPr="0076159A">
        <w:rPr>
          <w:rFonts w:cstheme="minorHAnsi"/>
          <w:bCs/>
          <w:color w:val="000000" w:themeColor="text1"/>
        </w:rPr>
        <w:t>FTP</w:t>
      </w:r>
      <w:r w:rsidRPr="0076159A">
        <w:rPr>
          <w:rFonts w:cstheme="minorHAnsi"/>
          <w:color w:val="000000" w:themeColor="text1"/>
        </w:rPr>
        <w:t xml:space="preserve"> to all the</w:t>
      </w:r>
      <w:r w:rsidRPr="0076159A">
        <w:rPr>
          <w:rFonts w:cstheme="minorHAnsi"/>
          <w:bCs/>
          <w:color w:val="000000" w:themeColor="text1"/>
        </w:rPr>
        <w:t xml:space="preserve"> UNIX</w:t>
      </w:r>
      <w:r w:rsidRPr="0076159A">
        <w:rPr>
          <w:rFonts w:cstheme="minorHAnsi"/>
          <w:color w:val="000000" w:themeColor="text1"/>
        </w:rPr>
        <w:t xml:space="preserve"> servers at one time for daily data processing.</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Used advanced Bulk techniques (FOR ALL, BULK COLLECT) to improve performance.</w:t>
      </w:r>
    </w:p>
    <w:p w:rsidR="0060715C" w:rsidRPr="0076159A" w:rsidRDefault="0060715C"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Prepared Technical Documentation. Trained the business users for the better understanding of the Business Application.</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Wrote packages, stored procedures for storing the user information.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Developed batch files to manage batch order processing and scheduled them using Windows scheduler.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views pointing to different databases to get the data from interface modules.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indexes for avoiding full table scans and disks sorts, and improved the performance and tuned the oracle queries.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triggers to apply complex business logic and for auditing. </w:t>
      </w:r>
    </w:p>
    <w:p w:rsidR="007757C9" w:rsidRPr="0076159A" w:rsidRDefault="007757C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Custom Knowledge Modules for loading the data from SQL Server for performance. </w:t>
      </w:r>
    </w:p>
    <w:p w:rsidR="007757C9" w:rsidRPr="0076159A" w:rsidRDefault="007757C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lastRenderedPageBreak/>
        <w:t xml:space="preserve">Created Looping logic in the packages to create Multiple Flat File.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Optimized critical queries to eliminate full table scans using </w:t>
      </w:r>
      <w:proofErr w:type="gramStart"/>
      <w:r w:rsidRPr="0076159A">
        <w:rPr>
          <w:rFonts w:cstheme="minorHAnsi"/>
          <w:color w:val="000000" w:themeColor="text1"/>
        </w:rPr>
        <w:t>Explain</w:t>
      </w:r>
      <w:proofErr w:type="gramEnd"/>
      <w:r w:rsidRPr="0076159A">
        <w:rPr>
          <w:rFonts w:cstheme="minorHAnsi"/>
          <w:color w:val="000000" w:themeColor="text1"/>
        </w:rPr>
        <w:t xml:space="preserve"> plan, TKPROF.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For Optimization Process actively involved in creating views, materialized views, partitioning tables and creating indexes etc.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Responsible for making enhancements to the existing database.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Created SQL Loader scripts and External tables to load the data from flat files and validated the data with PL/SQL procedures.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Sorted issues of long time taking queries by using dynamic SQL statements like Execute Immediate and DBMS_SQL. </w:t>
      </w:r>
    </w:p>
    <w:p w:rsidR="008F22C0" w:rsidRPr="0076159A" w:rsidRDefault="00F31C29" w:rsidP="008F22C0">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Using </w:t>
      </w:r>
      <w:r w:rsidRPr="0076159A">
        <w:rPr>
          <w:rFonts w:cstheme="minorHAnsi"/>
          <w:b/>
          <w:color w:val="000000" w:themeColor="text1"/>
        </w:rPr>
        <w:t>P</w:t>
      </w:r>
      <w:r w:rsidR="008F22C0" w:rsidRPr="0076159A">
        <w:rPr>
          <w:rFonts w:cstheme="minorHAnsi"/>
          <w:b/>
          <w:color w:val="000000" w:themeColor="text1"/>
        </w:rPr>
        <w:t>entaho</w:t>
      </w:r>
      <w:r w:rsidR="008F22C0" w:rsidRPr="0076159A">
        <w:rPr>
          <w:rFonts w:cstheme="minorHAnsi"/>
          <w:color w:val="000000" w:themeColor="text1"/>
        </w:rPr>
        <w:t xml:space="preserve"> migrated data between databases.</w:t>
      </w:r>
    </w:p>
    <w:p w:rsidR="008F22C0" w:rsidRPr="0076159A" w:rsidRDefault="008F22C0" w:rsidP="00F31C29">
      <w:pPr>
        <w:numPr>
          <w:ilvl w:val="0"/>
          <w:numId w:val="9"/>
        </w:numPr>
        <w:spacing w:after="0" w:line="240" w:lineRule="auto"/>
        <w:jc w:val="both"/>
        <w:rPr>
          <w:rFonts w:cstheme="minorHAnsi"/>
          <w:color w:val="000000" w:themeColor="text1"/>
        </w:rPr>
      </w:pPr>
      <w:r w:rsidRPr="0076159A">
        <w:rPr>
          <w:rFonts w:cstheme="minorHAnsi"/>
          <w:color w:val="000000" w:themeColor="text1"/>
        </w:rPr>
        <w:t>For Exporting data from databases to flat files</w:t>
      </w:r>
      <w:r w:rsidR="00F31C29" w:rsidRPr="0076159A">
        <w:rPr>
          <w:rFonts w:cstheme="minorHAnsi"/>
          <w:color w:val="000000" w:themeColor="text1"/>
        </w:rPr>
        <w:t xml:space="preserve"> used </w:t>
      </w:r>
      <w:r w:rsidR="00F31C29" w:rsidRPr="0076159A">
        <w:rPr>
          <w:rFonts w:cstheme="minorHAnsi"/>
          <w:b/>
          <w:color w:val="000000" w:themeColor="text1"/>
        </w:rPr>
        <w:t>Pentaho</w:t>
      </w:r>
      <w:r w:rsidR="00F31C29" w:rsidRPr="0076159A">
        <w:rPr>
          <w:rFonts w:cstheme="minorHAnsi"/>
          <w:color w:val="000000" w:themeColor="text1"/>
        </w:rPr>
        <w:t xml:space="preserve"> ETL</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Reviewed the code and debugged the errors.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Involved in different phase of testing like User Acceptance Testing, Unit testing. </w:t>
      </w:r>
    </w:p>
    <w:p w:rsidR="006657A9" w:rsidRPr="0076159A" w:rsidRDefault="006657A9" w:rsidP="0060715C">
      <w:pPr>
        <w:numPr>
          <w:ilvl w:val="0"/>
          <w:numId w:val="9"/>
        </w:numPr>
        <w:spacing w:after="0" w:line="240" w:lineRule="auto"/>
        <w:jc w:val="both"/>
        <w:rPr>
          <w:rFonts w:cstheme="minorHAnsi"/>
          <w:color w:val="000000" w:themeColor="text1"/>
        </w:rPr>
      </w:pPr>
      <w:r w:rsidRPr="0076159A">
        <w:rPr>
          <w:rFonts w:cstheme="minorHAnsi"/>
          <w:color w:val="000000" w:themeColor="text1"/>
        </w:rPr>
        <w:t xml:space="preserve">Involved in writing Test cases and performing data validation and process testing for application moving into production. </w:t>
      </w:r>
    </w:p>
    <w:p w:rsidR="005864CB" w:rsidRPr="0076159A" w:rsidRDefault="005864CB" w:rsidP="0060715C">
      <w:pPr>
        <w:shd w:val="clear" w:color="auto" w:fill="FFFFFF"/>
        <w:spacing w:after="0" w:line="240" w:lineRule="auto"/>
        <w:rPr>
          <w:rFonts w:eastAsia="Times New Roman" w:cstheme="minorHAnsi"/>
          <w:b/>
        </w:rPr>
      </w:pPr>
    </w:p>
    <w:p w:rsidR="000C4EAF" w:rsidRPr="0076159A" w:rsidRDefault="00AE1A34" w:rsidP="0060715C">
      <w:pPr>
        <w:shd w:val="clear" w:color="auto" w:fill="FFFFFF"/>
        <w:spacing w:after="0" w:line="240" w:lineRule="auto"/>
        <w:rPr>
          <w:rFonts w:eastAsia="Times New Roman" w:cstheme="minorHAnsi"/>
        </w:rPr>
      </w:pPr>
      <w:r w:rsidRPr="0076159A">
        <w:rPr>
          <w:rFonts w:eastAsia="Times New Roman" w:cstheme="minorHAnsi"/>
          <w:b/>
          <w:u w:val="single"/>
        </w:rPr>
        <w:t>Environment</w:t>
      </w:r>
      <w:r w:rsidRPr="0076159A">
        <w:rPr>
          <w:rFonts w:eastAsia="Times New Roman" w:cstheme="minorHAnsi"/>
          <w:u w:val="single"/>
        </w:rPr>
        <w:t>:</w:t>
      </w:r>
      <w:r w:rsidRPr="0076159A">
        <w:rPr>
          <w:rFonts w:eastAsia="Times New Roman" w:cstheme="minorHAnsi"/>
        </w:rPr>
        <w:t> Oracle </w:t>
      </w:r>
      <w:r w:rsidR="0060715C" w:rsidRPr="0076159A">
        <w:rPr>
          <w:rFonts w:eastAsia="Times New Roman" w:cstheme="minorHAnsi"/>
        </w:rPr>
        <w:t xml:space="preserve">Database </w:t>
      </w:r>
      <w:r w:rsidRPr="0076159A">
        <w:rPr>
          <w:rFonts w:eastAsia="Times New Roman" w:cstheme="minorHAnsi"/>
        </w:rPr>
        <w:t>9i</w:t>
      </w:r>
      <w:r w:rsidR="0060715C" w:rsidRPr="0076159A">
        <w:rPr>
          <w:rFonts w:eastAsia="Times New Roman" w:cstheme="minorHAnsi"/>
        </w:rPr>
        <w:t>/10g</w:t>
      </w:r>
      <w:r w:rsidRPr="0076159A">
        <w:rPr>
          <w:rFonts w:eastAsia="Times New Roman" w:cstheme="minorHAnsi"/>
        </w:rPr>
        <w:t>,</w:t>
      </w:r>
      <w:r w:rsidR="0060715C" w:rsidRPr="0076159A">
        <w:rPr>
          <w:rFonts w:eastAsia="Times New Roman" w:cstheme="minorHAnsi"/>
        </w:rPr>
        <w:t xml:space="preserve"> SQL Server 2005, TSQL, </w:t>
      </w:r>
      <w:r w:rsidRPr="0076159A">
        <w:rPr>
          <w:rFonts w:eastAsia="Times New Roman" w:cstheme="minorHAnsi"/>
        </w:rPr>
        <w:t xml:space="preserve">SQL*Plus, PL/SQL Developer, Windows XP Pro, </w:t>
      </w:r>
      <w:r w:rsidR="00F31C29" w:rsidRPr="0076159A">
        <w:rPr>
          <w:rFonts w:cstheme="minorHAnsi"/>
          <w:color w:val="000000" w:themeColor="text1"/>
        </w:rPr>
        <w:t>Pentaho 6.0</w:t>
      </w:r>
    </w:p>
    <w:p w:rsidR="005864CB" w:rsidRPr="0076159A" w:rsidRDefault="005864CB" w:rsidP="0060715C">
      <w:pPr>
        <w:spacing w:after="0" w:line="240" w:lineRule="auto"/>
        <w:rPr>
          <w:rFonts w:cstheme="minorHAnsi"/>
          <w:b/>
        </w:rPr>
      </w:pPr>
    </w:p>
    <w:p w:rsidR="000C4EAF" w:rsidRPr="0076159A" w:rsidRDefault="000C4EAF" w:rsidP="0060715C">
      <w:pPr>
        <w:spacing w:after="0" w:line="240" w:lineRule="auto"/>
        <w:rPr>
          <w:rFonts w:cstheme="minorHAnsi"/>
          <w:b/>
        </w:rPr>
      </w:pPr>
      <w:r w:rsidRPr="0076159A">
        <w:rPr>
          <w:rFonts w:cstheme="minorHAnsi"/>
          <w:b/>
        </w:rPr>
        <w:t>SI Technology, India</w:t>
      </w:r>
    </w:p>
    <w:p w:rsidR="000C4EAF" w:rsidRPr="0076159A" w:rsidRDefault="00967605" w:rsidP="0076159A">
      <w:pPr>
        <w:shd w:val="clear" w:color="auto" w:fill="FFFFFF"/>
        <w:spacing w:after="0" w:line="240" w:lineRule="auto"/>
        <w:rPr>
          <w:rFonts w:eastAsia="Times New Roman" w:cstheme="minorHAnsi"/>
          <w:b/>
          <w:bCs/>
        </w:rPr>
      </w:pPr>
      <w:r w:rsidRPr="0076159A">
        <w:rPr>
          <w:rFonts w:eastAsia="Times New Roman" w:cstheme="minorHAnsi"/>
          <w:b/>
          <w:bCs/>
        </w:rPr>
        <w:t>Oracle Reports and Forms D</w:t>
      </w:r>
      <w:r w:rsidR="00747A8F" w:rsidRPr="0076159A">
        <w:rPr>
          <w:rFonts w:eastAsia="Times New Roman" w:cstheme="minorHAnsi"/>
          <w:b/>
          <w:bCs/>
        </w:rPr>
        <w:t>eveloper</w:t>
      </w:r>
    </w:p>
    <w:p w:rsidR="00FD2E15" w:rsidRPr="0076159A" w:rsidRDefault="006F00EF" w:rsidP="0076159A">
      <w:pPr>
        <w:shd w:val="clear" w:color="auto" w:fill="FFFFFF"/>
        <w:spacing w:after="0" w:line="240" w:lineRule="auto"/>
        <w:rPr>
          <w:rFonts w:eastAsia="Times New Roman" w:cstheme="minorHAnsi"/>
          <w:b/>
          <w:bCs/>
        </w:rPr>
      </w:pPr>
      <w:r w:rsidRPr="0076159A">
        <w:rPr>
          <w:rFonts w:eastAsia="Times New Roman" w:cstheme="minorHAnsi"/>
          <w:b/>
          <w:bCs/>
        </w:rPr>
        <w:t>Feb 2013-Aug 201</w:t>
      </w:r>
      <w:r w:rsidR="00FD0D05" w:rsidRPr="0076159A">
        <w:rPr>
          <w:rFonts w:eastAsia="Times New Roman" w:cstheme="minorHAnsi"/>
          <w:b/>
          <w:bCs/>
        </w:rPr>
        <w:t>4</w:t>
      </w:r>
    </w:p>
    <w:p w:rsidR="00747A8F" w:rsidRPr="0076159A" w:rsidRDefault="00747A8F" w:rsidP="0060715C">
      <w:pPr>
        <w:spacing w:after="0" w:line="240" w:lineRule="auto"/>
        <w:rPr>
          <w:rFonts w:cstheme="minorHAnsi"/>
          <w:b/>
        </w:rPr>
      </w:pPr>
      <w:r w:rsidRPr="0076159A">
        <w:rPr>
          <w:rFonts w:eastAsia="Times New Roman" w:cstheme="minorHAnsi"/>
          <w:b/>
        </w:rPr>
        <w:t>Responsibilities: </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Developed Packages to validate raw data from Flat Files and insert into tables.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Involved in the data transfer creating tables from various tables, coding using PL/SQL, Stored Procedures and Packages.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Research and investigate key business problems through quantitative analyses of utilization, healthcare and cost data.</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Customized the Reports in Cross Tab Layout and Tabular Layout Formats.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Maintained and enhanced healthcare reporting solutions to meet a wide range of business and system requirements.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Developed back end interfaces using PL/SQL Stored Packages, Procedures, Functions, Collections and Triggers.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Created the integrity constraints and Database Triggers for the data validations.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Used PL/SQL Tables and Records in payroll generation process.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Involved in database development by creating PL/SQL Functions, Procedures, and Packages, Cursors, Error handling and views.</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Created and developed the ODI Interface metadata mappings to extract the data from Exhibition Event Master and EBS Apps to consolidate the data into Enterprise data warehouse.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Involved in system performance tuning to improve the performance from OBIEE report/dashboard wise and RPD.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Designed Aggregate Tables modeled the repository for improving performance of reports.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Identified Gaps by analyzing the </w:t>
      </w:r>
      <w:r w:rsidR="00F31C29" w:rsidRPr="0076159A">
        <w:rPr>
          <w:rFonts w:asciiTheme="minorHAnsi" w:eastAsia="Times New Roman" w:hAnsiTheme="minorHAnsi" w:cstheme="minorHAnsi"/>
          <w:sz w:val="22"/>
          <w:szCs w:val="22"/>
        </w:rPr>
        <w:t>Data mart</w:t>
      </w:r>
      <w:r w:rsidRPr="0076159A">
        <w:rPr>
          <w:rFonts w:asciiTheme="minorHAnsi" w:eastAsia="Times New Roman" w:hAnsiTheme="minorHAnsi" w:cstheme="minorHAnsi"/>
          <w:sz w:val="22"/>
          <w:szCs w:val="22"/>
        </w:rPr>
        <w:t xml:space="preserve"> instance and provision of alternative solutions as well as recommendation of changes to databases.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Designed ETL mappings for bringing in data from various data sources using ODI.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Identified the fact and dimension tables, designed the Kimball Matrix, created the data mapping field matrix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lastRenderedPageBreak/>
        <w:t xml:space="preserve">Developed multiple Dimensions with multiple Drill-Down Hierarchies in Business Model Layer and customization of Presentation catalogs in Presentation Layer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Configured more than 90 Measures in the Business Model Layer that are not critical to performance and mapped them to multiple logical source tables </w:t>
      </w:r>
    </w:p>
    <w:p w:rsidR="00253CCF" w:rsidRPr="0076159A" w:rsidRDefault="00253CCF" w:rsidP="0060715C">
      <w:pPr>
        <w:pStyle w:val="ListParagraph"/>
        <w:numPr>
          <w:ilvl w:val="0"/>
          <w:numId w:val="25"/>
        </w:numPr>
        <w:shd w:val="clear" w:color="auto" w:fill="FFFFFF"/>
        <w:spacing w:after="0" w:line="240" w:lineRule="auto"/>
        <w:rPr>
          <w:rFonts w:asciiTheme="minorHAnsi" w:eastAsia="Times New Roman" w:hAnsiTheme="minorHAnsi" w:cstheme="minorHAnsi"/>
          <w:sz w:val="22"/>
          <w:szCs w:val="22"/>
        </w:rPr>
      </w:pPr>
      <w:r w:rsidRPr="0076159A">
        <w:rPr>
          <w:rFonts w:asciiTheme="minorHAnsi" w:eastAsia="Times New Roman" w:hAnsiTheme="minorHAnsi" w:cstheme="minorHAnsi"/>
          <w:sz w:val="22"/>
          <w:szCs w:val="22"/>
        </w:rPr>
        <w:t xml:space="preserve">Developed Time Series objects for computing Year Ago, YTD, MTD, WTD measures. Also created Fragmentation content for few fact tables </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Customized Customer Transaction Analysis Report to change its layout like changing size of the fields, adding some extra field into the display, changing the display of the Report. Writing after Parameters Triggers for the Validation of the data.</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 xml:space="preserve">Responsible for the upgrade process of </w:t>
      </w:r>
      <w:r w:rsidRPr="0076159A">
        <w:rPr>
          <w:rStyle w:val="hl"/>
          <w:rFonts w:cstheme="minorHAnsi"/>
          <w:color w:val="000000" w:themeColor="text1"/>
        </w:rPr>
        <w:t>Oracle</w:t>
      </w:r>
      <w:r w:rsidRPr="0076159A">
        <w:rPr>
          <w:rFonts w:cstheme="minorHAnsi"/>
          <w:color w:val="000000" w:themeColor="text1"/>
        </w:rPr>
        <w:t xml:space="preserve"> Forms and Reports 6i to 10g, and also have sound knowledge of </w:t>
      </w:r>
      <w:r w:rsidRPr="0076159A">
        <w:rPr>
          <w:rStyle w:val="hl"/>
          <w:rFonts w:cstheme="minorHAnsi"/>
          <w:color w:val="000000" w:themeColor="text1"/>
        </w:rPr>
        <w:t>Oracle</w:t>
      </w:r>
      <w:r w:rsidRPr="0076159A">
        <w:rPr>
          <w:rFonts w:cstheme="minorHAnsi"/>
          <w:color w:val="000000" w:themeColor="text1"/>
        </w:rPr>
        <w:t xml:space="preserve"> Designer</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Used the FTP commands efficiently to migrate the files and logs have been created successfully in proper directories on completion of the transfer process.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Designed and developed user test scripts for the UAT and migration of the developed codes. Scheduled the jobs with heavy dependencies.</w:t>
      </w:r>
    </w:p>
    <w:p w:rsidR="00AF1F10" w:rsidRPr="0076159A" w:rsidRDefault="00AF1F10" w:rsidP="0060715C">
      <w:pPr>
        <w:numPr>
          <w:ilvl w:val="0"/>
          <w:numId w:val="25"/>
        </w:numPr>
        <w:spacing w:after="0" w:line="240" w:lineRule="auto"/>
        <w:jc w:val="both"/>
        <w:rPr>
          <w:rFonts w:cstheme="minorHAnsi"/>
          <w:color w:val="000000" w:themeColor="text1"/>
        </w:rPr>
      </w:pPr>
      <w:r w:rsidRPr="0076159A">
        <w:rPr>
          <w:rFonts w:cstheme="minorHAnsi"/>
          <w:color w:val="000000" w:themeColor="text1"/>
        </w:rPr>
        <w:t>Involved in 24/7 production support as per the need basis.</w:t>
      </w:r>
    </w:p>
    <w:p w:rsidR="00253CCF" w:rsidRPr="0076159A" w:rsidRDefault="00253CCF" w:rsidP="0060715C">
      <w:pPr>
        <w:spacing w:after="0" w:line="240" w:lineRule="auto"/>
        <w:ind w:left="360"/>
        <w:jc w:val="both"/>
        <w:rPr>
          <w:rFonts w:cstheme="minorHAnsi"/>
          <w:color w:val="000000" w:themeColor="text1"/>
        </w:rPr>
      </w:pPr>
    </w:p>
    <w:p w:rsidR="001D02AF" w:rsidRPr="0076159A" w:rsidRDefault="00AF1F10" w:rsidP="0060715C">
      <w:pPr>
        <w:spacing w:after="0" w:line="240" w:lineRule="auto"/>
        <w:jc w:val="both"/>
        <w:rPr>
          <w:rFonts w:eastAsia="Times New Roman" w:cstheme="minorHAnsi"/>
          <w:b/>
        </w:rPr>
      </w:pPr>
      <w:r w:rsidRPr="0076159A">
        <w:rPr>
          <w:rFonts w:cstheme="minorHAnsi"/>
          <w:b/>
          <w:bCs/>
          <w:color w:val="000000" w:themeColor="text1"/>
          <w:u w:val="single"/>
        </w:rPr>
        <w:t>Environment:</w:t>
      </w:r>
      <w:r w:rsidRPr="0076159A">
        <w:rPr>
          <w:rFonts w:cstheme="minorHAnsi"/>
          <w:color w:val="000000" w:themeColor="text1"/>
        </w:rPr>
        <w:t xml:space="preserve">Oracle Database 10g, Oracle Forms 10g, Oracle Reports 10g, </w:t>
      </w:r>
      <w:r w:rsidR="0060715C" w:rsidRPr="0076159A">
        <w:rPr>
          <w:rFonts w:eastAsia="Times New Roman" w:cstheme="minorHAnsi"/>
        </w:rPr>
        <w:t>OBIEE 10g, ODI 10g,  BI Publisher, Oracle 11g, </w:t>
      </w:r>
      <w:r w:rsidRPr="0076159A">
        <w:rPr>
          <w:rFonts w:cstheme="minorHAnsi"/>
          <w:color w:val="000000" w:themeColor="text1"/>
        </w:rPr>
        <w:t xml:space="preserve">Windows XP, UNIX, </w:t>
      </w:r>
      <w:r w:rsidR="0060715C" w:rsidRPr="0076159A">
        <w:rPr>
          <w:rFonts w:cstheme="minorHAnsi"/>
          <w:color w:val="000000" w:themeColor="text1"/>
        </w:rPr>
        <w:t>SQL Developer, XML, SQL, PLSQL</w:t>
      </w:r>
      <w:r w:rsidRPr="0076159A">
        <w:rPr>
          <w:rFonts w:cstheme="minorHAnsi"/>
          <w:color w:val="000000" w:themeColor="text1"/>
        </w:rPr>
        <w:t>, Unix Scripting, Clear Case, Clear Quest</w:t>
      </w:r>
      <w:r w:rsidRPr="0076159A">
        <w:rPr>
          <w:rFonts w:cstheme="minorHAnsi"/>
          <w:b/>
          <w:color w:val="000000" w:themeColor="text1"/>
        </w:rPr>
        <w:t xml:space="preserve">, </w:t>
      </w:r>
      <w:r w:rsidRPr="0076159A">
        <w:rPr>
          <w:rFonts w:cstheme="minorHAnsi"/>
          <w:color w:val="000000" w:themeColor="text1"/>
        </w:rPr>
        <w:t>WINSCP, Putty</w:t>
      </w:r>
      <w:r w:rsidRPr="0076159A">
        <w:rPr>
          <w:rFonts w:cstheme="minorHAnsi"/>
          <w:b/>
          <w:color w:val="000000" w:themeColor="text1"/>
        </w:rPr>
        <w:t>.</w:t>
      </w:r>
    </w:p>
    <w:p w:rsidR="005864CB" w:rsidRPr="0076159A" w:rsidRDefault="005864CB" w:rsidP="0060715C">
      <w:pPr>
        <w:spacing w:after="0" w:line="240" w:lineRule="auto"/>
        <w:rPr>
          <w:rFonts w:cstheme="minorHAnsi"/>
          <w:b/>
        </w:rPr>
      </w:pPr>
    </w:p>
    <w:p w:rsidR="000C4EAF" w:rsidRPr="0076159A" w:rsidRDefault="000C4EAF" w:rsidP="0060715C">
      <w:pPr>
        <w:spacing w:after="0" w:line="240" w:lineRule="auto"/>
        <w:rPr>
          <w:rFonts w:cstheme="minorHAnsi"/>
          <w:b/>
        </w:rPr>
      </w:pPr>
      <w:r w:rsidRPr="0076159A">
        <w:rPr>
          <w:rFonts w:cstheme="minorHAnsi"/>
          <w:b/>
        </w:rPr>
        <w:t>Cyient Technologies (</w:t>
      </w:r>
      <w:r w:rsidR="009D6B2C" w:rsidRPr="0076159A">
        <w:rPr>
          <w:rFonts w:cstheme="minorHAnsi"/>
          <w:b/>
        </w:rPr>
        <w:t>InfoTech</w:t>
      </w:r>
      <w:r w:rsidRPr="0076159A">
        <w:rPr>
          <w:rFonts w:cstheme="minorHAnsi"/>
          <w:b/>
        </w:rPr>
        <w:t>), India</w:t>
      </w:r>
    </w:p>
    <w:p w:rsidR="000C4EAF" w:rsidRPr="0076159A" w:rsidRDefault="00747A8F" w:rsidP="0076159A">
      <w:pPr>
        <w:shd w:val="clear" w:color="auto" w:fill="FFFFFF"/>
        <w:tabs>
          <w:tab w:val="left" w:pos="2395"/>
        </w:tabs>
        <w:spacing w:after="0" w:line="240" w:lineRule="auto"/>
        <w:rPr>
          <w:rFonts w:eastAsia="Times New Roman" w:cstheme="minorHAnsi"/>
          <w:b/>
          <w:bCs/>
        </w:rPr>
      </w:pPr>
      <w:r w:rsidRPr="0076159A">
        <w:rPr>
          <w:rFonts w:eastAsia="Times New Roman" w:cstheme="minorHAnsi"/>
          <w:b/>
          <w:bCs/>
        </w:rPr>
        <w:t>O</w:t>
      </w:r>
      <w:r w:rsidR="0060715C" w:rsidRPr="0076159A">
        <w:rPr>
          <w:rFonts w:eastAsia="Times New Roman" w:cstheme="minorHAnsi"/>
          <w:b/>
          <w:bCs/>
        </w:rPr>
        <w:t>racle Reports</w:t>
      </w:r>
      <w:r w:rsidRPr="0076159A">
        <w:rPr>
          <w:rFonts w:eastAsia="Times New Roman" w:cstheme="minorHAnsi"/>
          <w:b/>
          <w:bCs/>
        </w:rPr>
        <w:t xml:space="preserve"> Consultant</w:t>
      </w:r>
      <w:r w:rsidR="006F00EF" w:rsidRPr="0076159A">
        <w:rPr>
          <w:rFonts w:eastAsia="Times New Roman" w:cstheme="minorHAnsi"/>
          <w:b/>
          <w:bCs/>
        </w:rPr>
        <w:tab/>
      </w:r>
    </w:p>
    <w:p w:rsidR="00E62FBA" w:rsidRPr="0076159A" w:rsidRDefault="006F00EF" w:rsidP="0076159A">
      <w:pPr>
        <w:shd w:val="clear" w:color="auto" w:fill="FFFFFF"/>
        <w:tabs>
          <w:tab w:val="left" w:pos="2395"/>
        </w:tabs>
        <w:spacing w:after="0" w:line="240" w:lineRule="auto"/>
        <w:rPr>
          <w:rFonts w:eastAsia="Times New Roman" w:cstheme="minorHAnsi"/>
          <w:b/>
          <w:bCs/>
        </w:rPr>
      </w:pPr>
      <w:r w:rsidRPr="0076159A">
        <w:rPr>
          <w:rFonts w:eastAsia="Times New Roman" w:cstheme="minorHAnsi"/>
          <w:b/>
          <w:bCs/>
        </w:rPr>
        <w:t>Mar 2011-Feb 2013</w:t>
      </w:r>
    </w:p>
    <w:p w:rsidR="00FD2E15" w:rsidRPr="0076159A" w:rsidRDefault="00FD2E15" w:rsidP="0060715C">
      <w:pPr>
        <w:pStyle w:val="ListParagraph"/>
        <w:shd w:val="clear" w:color="auto" w:fill="FFFFFF"/>
        <w:spacing w:after="0" w:line="240" w:lineRule="auto"/>
        <w:rPr>
          <w:rFonts w:asciiTheme="minorHAnsi" w:eastAsia="Times New Roman" w:hAnsiTheme="minorHAnsi" w:cstheme="minorHAnsi"/>
          <w:sz w:val="22"/>
          <w:szCs w:val="22"/>
        </w:rPr>
      </w:pPr>
    </w:p>
    <w:p w:rsidR="00FD2E15" w:rsidRPr="0076159A" w:rsidRDefault="00FD2E15"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Responsibilities: </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Involved in defining system requirements, designing &amp; prototyping, developing, testing, training and implementation of the applications.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Designed and implemented the process for loading the monthly feeds coming from third party legacy system(in the form of flat files, csv etc.,) into staging tables in the Oracle Database using Shell scripts and SQL Loader.</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Validated data loaded into the staging tables using PL/SQL and created adhoc month end reports.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Developed packages for processing data in the staging tables according to the Client’s requirements.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Created complex forms for 'Customer transaction loading' (GUI) for day to day business utility, using Forms9i.</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Imported and Exported data from one table space to another and also loaded data from flat files to the staging area using SQL Loader in UNIX environment.</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Written wrapper UNIX Shell scripts to wrap Perl Script, SQL queries as well as ETL jobs to automate the process of analyzing, gathering statistical data, clearing the alert logs, trace dump files.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Extracted data into comma or pipe delimited files using UTL_FILE package/utility.</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Used Exception handling extensively for the ease of debugging and displaying the error messages in the application.</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Generated reports using Pro*C and PL/SQL packages.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Created new aggregation tables for the data warehouse enhancement using Materialized Views.</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lastRenderedPageBreak/>
        <w:t>Handled production issues with high pace and efficiency.</w:t>
      </w:r>
    </w:p>
    <w:p w:rsidR="00AF1F10" w:rsidRPr="0076159A" w:rsidRDefault="00AF1F10" w:rsidP="0060715C">
      <w:pPr>
        <w:numPr>
          <w:ilvl w:val="0"/>
          <w:numId w:val="24"/>
        </w:numPr>
        <w:spacing w:after="0" w:line="240" w:lineRule="auto"/>
        <w:jc w:val="both"/>
        <w:outlineLvl w:val="0"/>
        <w:rPr>
          <w:rFonts w:cstheme="minorHAnsi"/>
          <w:bCs/>
          <w:color w:val="000000" w:themeColor="text1"/>
        </w:rPr>
      </w:pPr>
      <w:r w:rsidRPr="0076159A">
        <w:rPr>
          <w:rFonts w:cstheme="minorHAnsi"/>
          <w:color w:val="000000" w:themeColor="text1"/>
        </w:rPr>
        <w:t>Hands of experience in using TOAD and SQL Navigator.</w:t>
      </w:r>
    </w:p>
    <w:p w:rsidR="00AF1F10" w:rsidRPr="0076159A" w:rsidRDefault="00AF1F10" w:rsidP="0060715C">
      <w:pPr>
        <w:spacing w:after="0" w:line="240" w:lineRule="auto"/>
        <w:jc w:val="both"/>
        <w:rPr>
          <w:rFonts w:cstheme="minorHAnsi"/>
          <w:b/>
          <w:color w:val="000000" w:themeColor="text1"/>
        </w:rPr>
      </w:pPr>
    </w:p>
    <w:p w:rsidR="00AF1F10" w:rsidRPr="0076159A" w:rsidRDefault="00AF1F10" w:rsidP="0060715C">
      <w:pPr>
        <w:spacing w:after="0" w:line="240" w:lineRule="auto"/>
        <w:jc w:val="both"/>
        <w:rPr>
          <w:rFonts w:cstheme="minorHAnsi"/>
          <w:color w:val="000000" w:themeColor="text1"/>
        </w:rPr>
      </w:pPr>
      <w:r w:rsidRPr="0076159A">
        <w:rPr>
          <w:rFonts w:cstheme="minorHAnsi"/>
          <w:b/>
          <w:color w:val="000000" w:themeColor="text1"/>
          <w:u w:val="single"/>
        </w:rPr>
        <w:t>Environment</w:t>
      </w:r>
      <w:r w:rsidRPr="0076159A">
        <w:rPr>
          <w:rFonts w:cstheme="minorHAnsi"/>
          <w:color w:val="000000" w:themeColor="text1"/>
        </w:rPr>
        <w:t xml:space="preserve">: Oracle Database 10g/9i, Windows XP, TOAD, SQL*Loader, Oracle Forms 10g, Reports 10g, SQL Navigator, PL/SQL, Pro*C JavaScript, </w:t>
      </w:r>
      <w:r w:rsidRPr="0076159A">
        <w:rPr>
          <w:rFonts w:cstheme="minorHAnsi"/>
          <w:bCs/>
          <w:iCs/>
          <w:color w:val="000000" w:themeColor="text1"/>
        </w:rPr>
        <w:t>Perl Scripting,</w:t>
      </w:r>
      <w:r w:rsidRPr="0076159A">
        <w:rPr>
          <w:rFonts w:cstheme="minorHAnsi"/>
          <w:color w:val="000000" w:themeColor="text1"/>
        </w:rPr>
        <w:t xml:space="preserve"> XML, UNIX.</w:t>
      </w:r>
    </w:p>
    <w:p w:rsidR="000C4EAF" w:rsidRPr="0076159A" w:rsidRDefault="000C4EAF" w:rsidP="0060715C">
      <w:pPr>
        <w:spacing w:after="0" w:line="240" w:lineRule="auto"/>
        <w:rPr>
          <w:rFonts w:cstheme="minorHAnsi"/>
          <w:b/>
        </w:rPr>
      </w:pPr>
    </w:p>
    <w:p w:rsidR="00532DB8" w:rsidRPr="0076159A" w:rsidRDefault="000C4EAF" w:rsidP="0060715C">
      <w:pPr>
        <w:spacing w:after="0" w:line="240" w:lineRule="auto"/>
        <w:rPr>
          <w:rFonts w:eastAsia="Arial Unicode MS" w:cstheme="minorHAnsi"/>
          <w:b/>
        </w:rPr>
      </w:pPr>
      <w:r w:rsidRPr="0076159A">
        <w:rPr>
          <w:rFonts w:cstheme="minorHAnsi"/>
          <w:b/>
        </w:rPr>
        <w:t>Southern Online Services, India</w:t>
      </w:r>
    </w:p>
    <w:p w:rsidR="000C4EAF" w:rsidRPr="0076159A" w:rsidRDefault="00353709" w:rsidP="0060715C">
      <w:pPr>
        <w:spacing w:after="0" w:line="240" w:lineRule="auto"/>
        <w:rPr>
          <w:rFonts w:eastAsia="Arial Unicode MS" w:cstheme="minorHAnsi"/>
          <w:b/>
        </w:rPr>
      </w:pPr>
      <w:r w:rsidRPr="0076159A">
        <w:rPr>
          <w:rFonts w:eastAsia="Arial Unicode MS" w:cstheme="minorHAnsi"/>
          <w:b/>
        </w:rPr>
        <w:t>Oracle PL/SQL Developer</w:t>
      </w:r>
    </w:p>
    <w:p w:rsidR="00353709" w:rsidRPr="0076159A" w:rsidRDefault="006F00EF" w:rsidP="0076159A">
      <w:pPr>
        <w:spacing w:after="0" w:line="240" w:lineRule="auto"/>
        <w:rPr>
          <w:rFonts w:eastAsia="Arial Unicode MS" w:cstheme="minorHAnsi"/>
          <w:b/>
        </w:rPr>
      </w:pPr>
      <w:r w:rsidRPr="0076159A">
        <w:rPr>
          <w:rFonts w:eastAsia="Arial Unicode MS" w:cstheme="minorHAnsi"/>
          <w:b/>
        </w:rPr>
        <w:t>Aug 2009 –Feb 2011</w:t>
      </w:r>
    </w:p>
    <w:p w:rsidR="00C9563B" w:rsidRPr="0076159A" w:rsidRDefault="00C9563B" w:rsidP="0060715C">
      <w:pPr>
        <w:pStyle w:val="ListParagraph"/>
        <w:shd w:val="clear" w:color="auto" w:fill="FFFFFF"/>
        <w:spacing w:after="0" w:line="240" w:lineRule="auto"/>
        <w:ind w:left="0"/>
        <w:rPr>
          <w:rFonts w:asciiTheme="minorHAnsi" w:eastAsia="Times New Roman" w:hAnsiTheme="minorHAnsi" w:cstheme="minorHAnsi"/>
          <w:sz w:val="22"/>
          <w:szCs w:val="22"/>
        </w:rPr>
      </w:pPr>
      <w:r w:rsidRPr="0076159A">
        <w:rPr>
          <w:rFonts w:asciiTheme="minorHAnsi" w:eastAsia="Times New Roman" w:hAnsiTheme="minorHAnsi" w:cstheme="minorHAnsi"/>
          <w:b/>
          <w:sz w:val="22"/>
          <w:szCs w:val="22"/>
        </w:rPr>
        <w:t>Responsibilities</w:t>
      </w:r>
      <w:r w:rsidRPr="0076159A">
        <w:rPr>
          <w:rFonts w:asciiTheme="minorHAnsi" w:eastAsia="Times New Roman" w:hAnsiTheme="minorHAnsi" w:cstheme="minorHAnsi"/>
          <w:sz w:val="22"/>
          <w:szCs w:val="22"/>
        </w:rPr>
        <w:t xml:space="preserve">: </w:t>
      </w:r>
    </w:p>
    <w:p w:rsidR="00353709" w:rsidRPr="0076159A" w:rsidRDefault="00353709" w:rsidP="0076159A">
      <w:pPr>
        <w:pStyle w:val="NoSpacing"/>
        <w:numPr>
          <w:ilvl w:val="0"/>
          <w:numId w:val="29"/>
        </w:numPr>
        <w:rPr>
          <w:lang w:val="en-GB"/>
        </w:rPr>
      </w:pPr>
      <w:r w:rsidRPr="0076159A">
        <w:rPr>
          <w:lang w:val="en-GB"/>
        </w:rPr>
        <w:t>Actively participated in gathering Business Requirements and System Specification from system users.</w:t>
      </w:r>
    </w:p>
    <w:p w:rsidR="00353709" w:rsidRPr="0076159A" w:rsidRDefault="00353709" w:rsidP="0076159A">
      <w:pPr>
        <w:pStyle w:val="NoSpacing"/>
        <w:numPr>
          <w:ilvl w:val="0"/>
          <w:numId w:val="29"/>
        </w:numPr>
        <w:rPr>
          <w:lang w:val="en-GB"/>
        </w:rPr>
      </w:pPr>
      <w:r w:rsidRPr="0076159A">
        <w:rPr>
          <w:lang w:val="en-GB"/>
        </w:rPr>
        <w:t>Responsible for Analyzing requirements, designing, maintaining and updating data models</w:t>
      </w:r>
    </w:p>
    <w:p w:rsidR="00353709" w:rsidRPr="0076159A" w:rsidRDefault="00353709" w:rsidP="0076159A">
      <w:pPr>
        <w:pStyle w:val="NoSpacing"/>
        <w:numPr>
          <w:ilvl w:val="0"/>
          <w:numId w:val="29"/>
        </w:numPr>
        <w:rPr>
          <w:lang w:val="en-GB"/>
        </w:rPr>
      </w:pPr>
      <w:r w:rsidRPr="0076159A">
        <w:rPr>
          <w:lang w:val="en-GB"/>
        </w:rPr>
        <w:t>Analyze the current data management procedures in practice and suggest ways for automating the process or improving the existing system.</w:t>
      </w:r>
    </w:p>
    <w:p w:rsidR="006C6DB0" w:rsidRPr="0076159A" w:rsidRDefault="006C6DB0" w:rsidP="0076159A">
      <w:pPr>
        <w:pStyle w:val="NoSpacing"/>
        <w:numPr>
          <w:ilvl w:val="0"/>
          <w:numId w:val="29"/>
        </w:numPr>
        <w:rPr>
          <w:lang w:val="en-GB"/>
        </w:rPr>
      </w:pPr>
      <w:r w:rsidRPr="0076159A">
        <w:rPr>
          <w:lang w:val="en-GB"/>
        </w:rPr>
        <w:t>Experience in using Oracle Developer for modifying interfaces based on JSP pages</w:t>
      </w:r>
    </w:p>
    <w:p w:rsidR="00353709" w:rsidRPr="0076159A" w:rsidRDefault="00353709" w:rsidP="0076159A">
      <w:pPr>
        <w:pStyle w:val="NoSpacing"/>
        <w:numPr>
          <w:ilvl w:val="0"/>
          <w:numId w:val="29"/>
        </w:numPr>
        <w:rPr>
          <w:lang w:val="en-GB"/>
        </w:rPr>
      </w:pPr>
      <w:r w:rsidRPr="0076159A">
        <w:rPr>
          <w:lang w:val="en-GB"/>
        </w:rPr>
        <w:t>Developed stored procedures to pull the data from the distributed systems.</w:t>
      </w:r>
    </w:p>
    <w:p w:rsidR="00353709" w:rsidRPr="0076159A" w:rsidRDefault="00353709" w:rsidP="0076159A">
      <w:pPr>
        <w:pStyle w:val="NoSpacing"/>
        <w:numPr>
          <w:ilvl w:val="0"/>
          <w:numId w:val="29"/>
        </w:numPr>
        <w:rPr>
          <w:lang w:val="en-GB"/>
        </w:rPr>
      </w:pPr>
      <w:r w:rsidRPr="0076159A">
        <w:rPr>
          <w:lang w:val="en-GB"/>
        </w:rPr>
        <w:t>Involved in Developing and handling the PL/SQL Packages, Procedures and Database Triggers.</w:t>
      </w:r>
    </w:p>
    <w:p w:rsidR="00353709" w:rsidRPr="0076159A" w:rsidRDefault="00353709" w:rsidP="0076159A">
      <w:pPr>
        <w:pStyle w:val="NoSpacing"/>
        <w:numPr>
          <w:ilvl w:val="0"/>
          <w:numId w:val="29"/>
        </w:numPr>
        <w:rPr>
          <w:lang w:val="en-GB"/>
        </w:rPr>
      </w:pPr>
      <w:r w:rsidRPr="0076159A">
        <w:rPr>
          <w:lang w:val="en-GB"/>
        </w:rPr>
        <w:t>Involved in tuning of SQL queries by using quest central tools and manual by EXPLAIN PLAN.</w:t>
      </w:r>
    </w:p>
    <w:p w:rsidR="00353709" w:rsidRPr="0076159A" w:rsidRDefault="00353709" w:rsidP="0076159A">
      <w:pPr>
        <w:pStyle w:val="NoSpacing"/>
        <w:numPr>
          <w:ilvl w:val="0"/>
          <w:numId w:val="29"/>
        </w:numPr>
        <w:rPr>
          <w:lang w:val="en-GB"/>
        </w:rPr>
      </w:pPr>
      <w:r w:rsidRPr="0076159A">
        <w:rPr>
          <w:lang w:val="en-GB"/>
        </w:rPr>
        <w:t>Maintaining daily batch cycle and providing 24/7 support.</w:t>
      </w:r>
    </w:p>
    <w:p w:rsidR="00353709" w:rsidRPr="0076159A" w:rsidRDefault="00353709" w:rsidP="0076159A">
      <w:pPr>
        <w:pStyle w:val="NoSpacing"/>
        <w:numPr>
          <w:ilvl w:val="0"/>
          <w:numId w:val="29"/>
        </w:numPr>
      </w:pPr>
      <w:r w:rsidRPr="0076159A">
        <w:t>Developed various form-level and DML triggers to perform validation checks</w:t>
      </w:r>
    </w:p>
    <w:p w:rsidR="00353709" w:rsidRPr="0076159A" w:rsidRDefault="00353709" w:rsidP="0076159A">
      <w:pPr>
        <w:pStyle w:val="NoSpacing"/>
        <w:numPr>
          <w:ilvl w:val="0"/>
          <w:numId w:val="29"/>
        </w:numPr>
      </w:pPr>
      <w:r w:rsidRPr="0076159A">
        <w:t>Worked Extensively in Menu Modules in forms Builder</w:t>
      </w:r>
    </w:p>
    <w:p w:rsidR="00353709" w:rsidRPr="0076159A" w:rsidRDefault="00353709" w:rsidP="0076159A">
      <w:pPr>
        <w:pStyle w:val="NoSpacing"/>
        <w:numPr>
          <w:ilvl w:val="0"/>
          <w:numId w:val="29"/>
        </w:numPr>
      </w:pPr>
      <w:r w:rsidRPr="0076159A">
        <w:t>Developed Templates for new forms and generate scripts for database objects using oracle designer 10g</w:t>
      </w:r>
    </w:p>
    <w:p w:rsidR="00353709" w:rsidRPr="0076159A" w:rsidRDefault="00353709" w:rsidP="0076159A">
      <w:pPr>
        <w:pStyle w:val="NoSpacing"/>
        <w:numPr>
          <w:ilvl w:val="0"/>
          <w:numId w:val="29"/>
        </w:numPr>
        <w:rPr>
          <w:lang w:val="en-GB"/>
        </w:rPr>
      </w:pPr>
      <w:r w:rsidRPr="0076159A">
        <w:t>Developed and implemented complex data models and logical database designs</w:t>
      </w:r>
      <w:r w:rsidRPr="0076159A">
        <w:rPr>
          <w:lang w:val="en-GB"/>
        </w:rPr>
        <w:t>.</w:t>
      </w:r>
    </w:p>
    <w:p w:rsidR="00353709" w:rsidRPr="0076159A" w:rsidRDefault="00353709" w:rsidP="0076159A">
      <w:pPr>
        <w:pStyle w:val="NoSpacing"/>
        <w:numPr>
          <w:ilvl w:val="0"/>
          <w:numId w:val="29"/>
        </w:numPr>
        <w:rPr>
          <w:lang w:val="en-GB"/>
        </w:rPr>
      </w:pPr>
      <w:r w:rsidRPr="0076159A">
        <w:rPr>
          <w:lang w:val="en-GB"/>
        </w:rPr>
        <w:t>Used Perl to upload files to various servers and use comprehensive error handling on failures.</w:t>
      </w:r>
    </w:p>
    <w:p w:rsidR="00353709" w:rsidRPr="0076159A" w:rsidRDefault="00353709" w:rsidP="0076159A">
      <w:pPr>
        <w:pStyle w:val="NoSpacing"/>
        <w:numPr>
          <w:ilvl w:val="0"/>
          <w:numId w:val="29"/>
        </w:numPr>
        <w:rPr>
          <w:lang w:val="en-GB"/>
        </w:rPr>
      </w:pPr>
      <w:r w:rsidRPr="0076159A">
        <w:rPr>
          <w:lang w:val="en-GB"/>
        </w:rPr>
        <w:t>Extensively used SQL*Loader to load the data from the flat files to the database and validated the data with the PL/SQL procedures.</w:t>
      </w:r>
    </w:p>
    <w:p w:rsidR="00353709" w:rsidRPr="0076159A" w:rsidRDefault="00353709" w:rsidP="0076159A">
      <w:pPr>
        <w:pStyle w:val="NoSpacing"/>
        <w:numPr>
          <w:ilvl w:val="0"/>
          <w:numId w:val="29"/>
        </w:numPr>
        <w:rPr>
          <w:lang w:val="en-GB"/>
        </w:rPr>
      </w:pPr>
      <w:r w:rsidRPr="0076159A">
        <w:rPr>
          <w:lang w:val="en-GB"/>
        </w:rPr>
        <w:t>Defined database requirements and designed data model.</w:t>
      </w:r>
    </w:p>
    <w:p w:rsidR="00353709" w:rsidRPr="0076159A" w:rsidRDefault="00353709" w:rsidP="0076159A">
      <w:pPr>
        <w:pStyle w:val="NoSpacing"/>
        <w:numPr>
          <w:ilvl w:val="0"/>
          <w:numId w:val="29"/>
        </w:numPr>
        <w:rPr>
          <w:lang w:val="en-GB"/>
        </w:rPr>
      </w:pPr>
      <w:r w:rsidRPr="0076159A">
        <w:rPr>
          <w:lang w:val="en-GB"/>
        </w:rPr>
        <w:t>Tuned complex stored procedures for faster execution and developed database structures according to the requirements.</w:t>
      </w:r>
    </w:p>
    <w:p w:rsidR="00353709" w:rsidRPr="0076159A" w:rsidRDefault="00353709" w:rsidP="0076159A">
      <w:pPr>
        <w:pStyle w:val="NoSpacing"/>
        <w:numPr>
          <w:ilvl w:val="0"/>
          <w:numId w:val="29"/>
        </w:numPr>
        <w:rPr>
          <w:bCs/>
        </w:rPr>
      </w:pPr>
      <w:r w:rsidRPr="0076159A">
        <w:rPr>
          <w:bCs/>
        </w:rPr>
        <w:t>Provided production support to the clients on Oracle 9i database administration aspects such as database backup using Oracle Export Utility and database crash recovery from the backup dumps and redo logs.</w:t>
      </w:r>
    </w:p>
    <w:p w:rsidR="00353709" w:rsidRPr="0076159A" w:rsidRDefault="00353709" w:rsidP="0076159A">
      <w:pPr>
        <w:pStyle w:val="NoSpacing"/>
        <w:numPr>
          <w:ilvl w:val="0"/>
          <w:numId w:val="29"/>
        </w:numPr>
        <w:rPr>
          <w:lang w:val="en-GB"/>
        </w:rPr>
      </w:pPr>
      <w:r w:rsidRPr="0076159A">
        <w:rPr>
          <w:lang w:val="en-GB"/>
        </w:rPr>
        <w:t>Integrated the mailing system to alert various group on the status of data pulls and data processing.</w:t>
      </w:r>
    </w:p>
    <w:p w:rsidR="00353709" w:rsidRPr="0076159A" w:rsidRDefault="00353709" w:rsidP="0076159A">
      <w:pPr>
        <w:pStyle w:val="NoSpacing"/>
        <w:numPr>
          <w:ilvl w:val="0"/>
          <w:numId w:val="29"/>
        </w:numPr>
        <w:rPr>
          <w:lang w:val="en-GB"/>
        </w:rPr>
      </w:pPr>
      <w:r w:rsidRPr="0076159A">
        <w:rPr>
          <w:lang w:val="en-GB"/>
        </w:rPr>
        <w:t>Developed and implemented dozens of automated batch processing jobs, running in numerous development, test and production environments.</w:t>
      </w:r>
    </w:p>
    <w:p w:rsidR="00353709" w:rsidRPr="0076159A" w:rsidRDefault="00353709" w:rsidP="0076159A">
      <w:pPr>
        <w:pStyle w:val="NoSpacing"/>
        <w:numPr>
          <w:ilvl w:val="0"/>
          <w:numId w:val="29"/>
        </w:numPr>
        <w:rPr>
          <w:lang w:val="en-GB"/>
        </w:rPr>
      </w:pPr>
      <w:r w:rsidRPr="0076159A">
        <w:rPr>
          <w:lang w:val="en-GB"/>
        </w:rPr>
        <w:t>Involved in importing the production data to work environment through TOAD.</w:t>
      </w:r>
    </w:p>
    <w:p w:rsidR="00353709" w:rsidRPr="0076159A" w:rsidRDefault="00353709" w:rsidP="0076159A">
      <w:pPr>
        <w:pStyle w:val="NoSpacing"/>
        <w:numPr>
          <w:ilvl w:val="0"/>
          <w:numId w:val="29"/>
        </w:numPr>
      </w:pPr>
      <w:r w:rsidRPr="0076159A">
        <w:rPr>
          <w:lang w:val="en-GB"/>
        </w:rPr>
        <w:t>Involved in handling the changes in compiling scripts according to the database changes.</w:t>
      </w:r>
    </w:p>
    <w:p w:rsidR="00D817E8" w:rsidRPr="0076159A" w:rsidRDefault="00D817E8" w:rsidP="0060715C">
      <w:pPr>
        <w:spacing w:after="0" w:line="240" w:lineRule="auto"/>
        <w:jc w:val="both"/>
        <w:rPr>
          <w:rFonts w:eastAsia="Arial Unicode MS" w:cstheme="minorHAnsi"/>
          <w:b/>
          <w:u w:val="single"/>
          <w:lang w:val="en-GB"/>
        </w:rPr>
      </w:pPr>
    </w:p>
    <w:p w:rsidR="00353709" w:rsidRPr="0076159A" w:rsidRDefault="00353709" w:rsidP="0060715C">
      <w:pPr>
        <w:spacing w:after="0" w:line="240" w:lineRule="auto"/>
        <w:jc w:val="both"/>
        <w:rPr>
          <w:rFonts w:eastAsia="Arial Unicode MS" w:cstheme="minorHAnsi"/>
          <w:lang w:val="en-GB"/>
        </w:rPr>
      </w:pPr>
      <w:r w:rsidRPr="0076159A">
        <w:rPr>
          <w:rFonts w:eastAsia="Arial Unicode MS" w:cstheme="minorHAnsi"/>
          <w:b/>
          <w:u w:val="single"/>
          <w:lang w:val="en-GB"/>
        </w:rPr>
        <w:t>Environment</w:t>
      </w:r>
      <w:proofErr w:type="gramStart"/>
      <w:r w:rsidR="00EF5713" w:rsidRPr="0076159A">
        <w:rPr>
          <w:rFonts w:eastAsia="Arial Unicode MS" w:cstheme="minorHAnsi"/>
          <w:b/>
          <w:u w:val="single"/>
          <w:lang w:val="en-GB"/>
        </w:rPr>
        <w:t>:</w:t>
      </w:r>
      <w:r w:rsidR="000A38C4" w:rsidRPr="0076159A">
        <w:rPr>
          <w:rFonts w:eastAsia="Arial Unicode MS" w:cstheme="minorHAnsi"/>
          <w:lang w:val="en-GB"/>
        </w:rPr>
        <w:t>Oracle</w:t>
      </w:r>
      <w:proofErr w:type="gramEnd"/>
      <w:r w:rsidR="000A38C4" w:rsidRPr="0076159A">
        <w:rPr>
          <w:rFonts w:eastAsia="Arial Unicode MS" w:cstheme="minorHAnsi"/>
          <w:lang w:val="en-GB"/>
        </w:rPr>
        <w:t xml:space="preserve"> </w:t>
      </w:r>
      <w:r w:rsidRPr="0076159A">
        <w:rPr>
          <w:rFonts w:eastAsia="Arial Unicode MS" w:cstheme="minorHAnsi"/>
          <w:lang w:val="en-GB"/>
        </w:rPr>
        <w:t>9i/10g, PL/SQL, Toad, SQL Optimizer, Windows, Java Script.</w:t>
      </w:r>
    </w:p>
    <w:p w:rsidR="00D12B58" w:rsidRPr="0076159A" w:rsidRDefault="00D12B58" w:rsidP="0060715C">
      <w:pPr>
        <w:spacing w:after="0" w:line="240" w:lineRule="auto"/>
        <w:rPr>
          <w:rFonts w:cstheme="minorHAnsi"/>
          <w:b/>
        </w:rPr>
      </w:pPr>
    </w:p>
    <w:p w:rsidR="00D12B58" w:rsidRPr="0076159A" w:rsidRDefault="00D12B58" w:rsidP="0060715C">
      <w:pPr>
        <w:spacing w:after="0" w:line="240" w:lineRule="auto"/>
        <w:rPr>
          <w:rFonts w:cstheme="minorHAnsi"/>
        </w:rPr>
      </w:pPr>
      <w:r w:rsidRPr="0076159A">
        <w:rPr>
          <w:rFonts w:cstheme="minorHAnsi"/>
          <w:b/>
        </w:rPr>
        <w:t>Education</w:t>
      </w:r>
      <w:r w:rsidR="00D817E8" w:rsidRPr="0076159A">
        <w:rPr>
          <w:rFonts w:cstheme="minorHAnsi"/>
          <w:b/>
        </w:rPr>
        <w:t>al Details</w:t>
      </w:r>
      <w:r w:rsidR="00E01BB8" w:rsidRPr="0076159A">
        <w:rPr>
          <w:rFonts w:cstheme="minorHAnsi"/>
          <w:b/>
        </w:rPr>
        <w:t>:</w:t>
      </w:r>
    </w:p>
    <w:p w:rsidR="00D12B58" w:rsidRPr="0076159A" w:rsidRDefault="00D12B58" w:rsidP="0060715C">
      <w:pPr>
        <w:tabs>
          <w:tab w:val="right" w:pos="10080"/>
        </w:tabs>
        <w:spacing w:after="0" w:line="240" w:lineRule="auto"/>
        <w:rPr>
          <w:rFonts w:cstheme="minorHAnsi"/>
        </w:rPr>
      </w:pPr>
      <w:r w:rsidRPr="0076159A">
        <w:rPr>
          <w:rFonts w:cstheme="minorHAnsi"/>
        </w:rPr>
        <w:t>Master of Computer Applications (MCA), Jawaharlal Nehru Technological Un</w:t>
      </w:r>
      <w:r w:rsidR="00D817E8" w:rsidRPr="0076159A">
        <w:rPr>
          <w:rFonts w:cstheme="minorHAnsi"/>
        </w:rPr>
        <w:t>iversity, India             2009</w:t>
      </w:r>
    </w:p>
    <w:p w:rsidR="00D12B58" w:rsidRPr="0076159A" w:rsidRDefault="00D12B58" w:rsidP="0060715C">
      <w:pPr>
        <w:tabs>
          <w:tab w:val="right" w:pos="10080"/>
        </w:tabs>
        <w:spacing w:after="0" w:line="240" w:lineRule="auto"/>
        <w:rPr>
          <w:rFonts w:cstheme="minorHAnsi"/>
          <w:b/>
        </w:rPr>
      </w:pPr>
      <w:r w:rsidRPr="0076159A">
        <w:rPr>
          <w:rFonts w:cstheme="minorHAnsi"/>
        </w:rPr>
        <w:t>Bachelor of Computer Science (B</w:t>
      </w:r>
      <w:r w:rsidR="00D817E8" w:rsidRPr="0076159A">
        <w:rPr>
          <w:rFonts w:cstheme="minorHAnsi"/>
        </w:rPr>
        <w:t xml:space="preserve">.SC), Osmania University, India                                                        </w:t>
      </w:r>
      <w:r w:rsidRPr="0076159A">
        <w:rPr>
          <w:rFonts w:cstheme="minorHAnsi"/>
        </w:rPr>
        <w:t>2006</w:t>
      </w:r>
    </w:p>
    <w:sectPr w:rsidR="00D12B58" w:rsidRPr="0076159A" w:rsidSect="0076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pStyle w:val="Normal14pt"/>
      <w:lvlText w:val=""/>
      <w:lvlJc w:val="left"/>
      <w:pPr>
        <w:tabs>
          <w:tab w:val="num" w:pos="0"/>
        </w:tabs>
        <w:ind w:left="720" w:hanging="360"/>
      </w:pPr>
      <w:rPr>
        <w:rFonts w:ascii="Symbol" w:hAnsi="Symbol" w:cs="Symbol" w:hint="default"/>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2">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3">
    <w:nsid w:val="014604E5"/>
    <w:multiLevelType w:val="hybridMultilevel"/>
    <w:tmpl w:val="C9D0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F6E6E"/>
    <w:multiLevelType w:val="hybridMultilevel"/>
    <w:tmpl w:val="8EE0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00286E"/>
    <w:multiLevelType w:val="hybridMultilevel"/>
    <w:tmpl w:val="58E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A42728"/>
    <w:multiLevelType w:val="hybridMultilevel"/>
    <w:tmpl w:val="D1B0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C37D8"/>
    <w:multiLevelType w:val="hybridMultilevel"/>
    <w:tmpl w:val="2B0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283408"/>
    <w:multiLevelType w:val="hybridMultilevel"/>
    <w:tmpl w:val="89A2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67B27"/>
    <w:multiLevelType w:val="hybridMultilevel"/>
    <w:tmpl w:val="BD061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8426B"/>
    <w:multiLevelType w:val="hybridMultilevel"/>
    <w:tmpl w:val="6A74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11D95"/>
    <w:multiLevelType w:val="hybridMultilevel"/>
    <w:tmpl w:val="124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6748C"/>
    <w:multiLevelType w:val="multilevel"/>
    <w:tmpl w:val="BB9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EB689E"/>
    <w:multiLevelType w:val="hybridMultilevel"/>
    <w:tmpl w:val="A07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E2B73"/>
    <w:multiLevelType w:val="hybridMultilevel"/>
    <w:tmpl w:val="20C0BB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276801AA"/>
    <w:multiLevelType w:val="hybridMultilevel"/>
    <w:tmpl w:val="2554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5B1D5E"/>
    <w:multiLevelType w:val="hybridMultilevel"/>
    <w:tmpl w:val="9EC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95F"/>
    <w:multiLevelType w:val="hybridMultilevel"/>
    <w:tmpl w:val="7126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E5CB4"/>
    <w:multiLevelType w:val="hybridMultilevel"/>
    <w:tmpl w:val="7870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842C0"/>
    <w:multiLevelType w:val="hybridMultilevel"/>
    <w:tmpl w:val="DF7E7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3BF4B8B"/>
    <w:multiLevelType w:val="hybridMultilevel"/>
    <w:tmpl w:val="A968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16F0B"/>
    <w:multiLevelType w:val="hybridMultilevel"/>
    <w:tmpl w:val="B5F85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317602"/>
    <w:multiLevelType w:val="hybridMultilevel"/>
    <w:tmpl w:val="F00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C73CC"/>
    <w:multiLevelType w:val="hybridMultilevel"/>
    <w:tmpl w:val="3BB04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4">
    <w:nsid w:val="64A010E2"/>
    <w:multiLevelType w:val="hybridMultilevel"/>
    <w:tmpl w:val="D3D4F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820898"/>
    <w:multiLevelType w:val="hybridMultilevel"/>
    <w:tmpl w:val="AE9A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677BC"/>
    <w:multiLevelType w:val="hybridMultilevel"/>
    <w:tmpl w:val="7E4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A413FB"/>
    <w:multiLevelType w:val="hybridMultilevel"/>
    <w:tmpl w:val="506A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FC69C3"/>
    <w:multiLevelType w:val="multilevel"/>
    <w:tmpl w:val="3A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21"/>
  </w:num>
  <w:num w:numId="4">
    <w:abstractNumId w:val="20"/>
  </w:num>
  <w:num w:numId="5">
    <w:abstractNumId w:val="7"/>
  </w:num>
  <w:num w:numId="6">
    <w:abstractNumId w:val="17"/>
  </w:num>
  <w:num w:numId="7">
    <w:abstractNumId w:val="10"/>
  </w:num>
  <w:num w:numId="8">
    <w:abstractNumId w:val="14"/>
  </w:num>
  <w:num w:numId="9">
    <w:abstractNumId w:val="15"/>
  </w:num>
  <w:num w:numId="10">
    <w:abstractNumId w:val="8"/>
  </w:num>
  <w:num w:numId="11">
    <w:abstractNumId w:val="26"/>
  </w:num>
  <w:num w:numId="12">
    <w:abstractNumId w:val="3"/>
  </w:num>
  <w:num w:numId="13">
    <w:abstractNumId w:val="27"/>
  </w:num>
  <w:num w:numId="14">
    <w:abstractNumId w:val="6"/>
  </w:num>
  <w:num w:numId="15">
    <w:abstractNumId w:val="13"/>
  </w:num>
  <w:num w:numId="16">
    <w:abstractNumId w:val="22"/>
  </w:num>
  <w:num w:numId="17">
    <w:abstractNumId w:val="5"/>
  </w:num>
  <w:num w:numId="18">
    <w:abstractNumId w:val="25"/>
  </w:num>
  <w:num w:numId="19">
    <w:abstractNumId w:val="16"/>
  </w:num>
  <w:num w:numId="20">
    <w:abstractNumId w:val="18"/>
  </w:num>
  <w:num w:numId="21">
    <w:abstractNumId w:val="24"/>
  </w:num>
  <w:num w:numId="22">
    <w:abstractNumId w:val="0"/>
  </w:num>
  <w:num w:numId="23">
    <w:abstractNumId w:val="1"/>
  </w:num>
  <w:num w:numId="24">
    <w:abstractNumId w:val="19"/>
  </w:num>
  <w:num w:numId="25">
    <w:abstractNumId w:val="2"/>
  </w:num>
  <w:num w:numId="26">
    <w:abstractNumId w:val="23"/>
  </w:num>
  <w:num w:numId="27">
    <w:abstractNumId w:val="12"/>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34"/>
    <w:rsid w:val="000017A1"/>
    <w:rsid w:val="0005198E"/>
    <w:rsid w:val="000645A1"/>
    <w:rsid w:val="00097B3B"/>
    <w:rsid w:val="000A38C4"/>
    <w:rsid w:val="000C4EAF"/>
    <w:rsid w:val="000D6CA5"/>
    <w:rsid w:val="001121D0"/>
    <w:rsid w:val="00164300"/>
    <w:rsid w:val="001A7BBA"/>
    <w:rsid w:val="001D02AF"/>
    <w:rsid w:val="001D55D0"/>
    <w:rsid w:val="00234A04"/>
    <w:rsid w:val="00253CCF"/>
    <w:rsid w:val="00254AE3"/>
    <w:rsid w:val="00256253"/>
    <w:rsid w:val="002A386D"/>
    <w:rsid w:val="002C185D"/>
    <w:rsid w:val="002D176D"/>
    <w:rsid w:val="002D3943"/>
    <w:rsid w:val="002E7BE9"/>
    <w:rsid w:val="002F352E"/>
    <w:rsid w:val="00331C6A"/>
    <w:rsid w:val="00341CE6"/>
    <w:rsid w:val="00353709"/>
    <w:rsid w:val="00362D6F"/>
    <w:rsid w:val="00461E57"/>
    <w:rsid w:val="00465D7C"/>
    <w:rsid w:val="00532DB8"/>
    <w:rsid w:val="00545005"/>
    <w:rsid w:val="00562714"/>
    <w:rsid w:val="00573FF8"/>
    <w:rsid w:val="005864CB"/>
    <w:rsid w:val="005D71F1"/>
    <w:rsid w:val="00602D8A"/>
    <w:rsid w:val="006037E8"/>
    <w:rsid w:val="0060715C"/>
    <w:rsid w:val="006113CC"/>
    <w:rsid w:val="00612257"/>
    <w:rsid w:val="00650188"/>
    <w:rsid w:val="006657A9"/>
    <w:rsid w:val="0068604A"/>
    <w:rsid w:val="006C6DB0"/>
    <w:rsid w:val="006F00EF"/>
    <w:rsid w:val="0071295A"/>
    <w:rsid w:val="00723E78"/>
    <w:rsid w:val="00747A8F"/>
    <w:rsid w:val="0076159A"/>
    <w:rsid w:val="007757C9"/>
    <w:rsid w:val="007F20C8"/>
    <w:rsid w:val="00814BDD"/>
    <w:rsid w:val="008351B6"/>
    <w:rsid w:val="008B117B"/>
    <w:rsid w:val="008D79F4"/>
    <w:rsid w:val="008F22C0"/>
    <w:rsid w:val="008F43D5"/>
    <w:rsid w:val="00933D81"/>
    <w:rsid w:val="00957639"/>
    <w:rsid w:val="00967605"/>
    <w:rsid w:val="009D6B2C"/>
    <w:rsid w:val="009E75F0"/>
    <w:rsid w:val="00A13A39"/>
    <w:rsid w:val="00AE1A34"/>
    <w:rsid w:val="00AF1F10"/>
    <w:rsid w:val="00B04962"/>
    <w:rsid w:val="00B20964"/>
    <w:rsid w:val="00BB09CA"/>
    <w:rsid w:val="00BC3318"/>
    <w:rsid w:val="00C000A3"/>
    <w:rsid w:val="00C9563B"/>
    <w:rsid w:val="00CA6570"/>
    <w:rsid w:val="00CC516F"/>
    <w:rsid w:val="00D01027"/>
    <w:rsid w:val="00D12B58"/>
    <w:rsid w:val="00D212E4"/>
    <w:rsid w:val="00D4346F"/>
    <w:rsid w:val="00D671A6"/>
    <w:rsid w:val="00D817E8"/>
    <w:rsid w:val="00D870F9"/>
    <w:rsid w:val="00E01BB8"/>
    <w:rsid w:val="00E043AD"/>
    <w:rsid w:val="00E33854"/>
    <w:rsid w:val="00E53656"/>
    <w:rsid w:val="00E62FBA"/>
    <w:rsid w:val="00EA31FB"/>
    <w:rsid w:val="00EB2C71"/>
    <w:rsid w:val="00EC5141"/>
    <w:rsid w:val="00EF5713"/>
    <w:rsid w:val="00F226B4"/>
    <w:rsid w:val="00F31C29"/>
    <w:rsid w:val="00FD0D05"/>
    <w:rsid w:val="00FD2E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E1A34"/>
  </w:style>
  <w:style w:type="character" w:customStyle="1" w:styleId="bold">
    <w:name w:val="bold"/>
    <w:basedOn w:val="DefaultParagraphFont"/>
    <w:rsid w:val="00AE1A34"/>
  </w:style>
  <w:style w:type="paragraph" w:customStyle="1" w:styleId="workdates">
    <w:name w:val="work_dates"/>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113CC"/>
    <w:pPr>
      <w:spacing w:after="0" w:line="240" w:lineRule="auto"/>
    </w:pPr>
    <w:rPr>
      <w:rFonts w:ascii="Calibri" w:eastAsia="Calibri" w:hAnsi="Calibri" w:cs="Times New Roman"/>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6113CC"/>
    <w:pPr>
      <w:ind w:left="720"/>
      <w:contextualSpacing/>
    </w:pPr>
    <w:rPr>
      <w:rFonts w:ascii="Calibri" w:eastAsia="Calibri" w:hAnsi="Calibri" w:cs="Times New Roman"/>
      <w:sz w:val="20"/>
      <w:szCs w:val="20"/>
    </w:r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rsid w:val="006113CC"/>
    <w:rPr>
      <w:rFonts w:ascii="Calibri" w:eastAsia="Calibri" w:hAnsi="Calibri" w:cs="Times New Roman"/>
      <w:sz w:val="20"/>
      <w:szCs w:val="20"/>
    </w:rPr>
  </w:style>
  <w:style w:type="table" w:styleId="TableGrid">
    <w:name w:val="Table Grid"/>
    <w:basedOn w:val="TableNormal"/>
    <w:uiPriority w:val="59"/>
    <w:rsid w:val="008D79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db">
    <w:name w:val="_xdb"/>
    <w:basedOn w:val="DefaultParagraphFont"/>
    <w:rsid w:val="00234A04"/>
  </w:style>
  <w:style w:type="character" w:customStyle="1" w:styleId="xbe">
    <w:name w:val="_xbe"/>
    <w:basedOn w:val="DefaultParagraphFont"/>
    <w:rsid w:val="00234A04"/>
  </w:style>
  <w:style w:type="character" w:styleId="Hyperlink">
    <w:name w:val="Hyperlink"/>
    <w:basedOn w:val="DefaultParagraphFont"/>
    <w:uiPriority w:val="99"/>
    <w:semiHidden/>
    <w:unhideWhenUsed/>
    <w:rsid w:val="00234A04"/>
    <w:rPr>
      <w:color w:val="0000FF"/>
      <w:u w:val="single"/>
    </w:rPr>
  </w:style>
  <w:style w:type="character" w:styleId="Strong">
    <w:name w:val="Strong"/>
    <w:basedOn w:val="DefaultParagraphFont"/>
    <w:uiPriority w:val="22"/>
    <w:qFormat/>
    <w:rsid w:val="00331C6A"/>
    <w:rPr>
      <w:b/>
      <w:bCs/>
    </w:rPr>
  </w:style>
  <w:style w:type="paragraph" w:customStyle="1" w:styleId="Normal14pt">
    <w:name w:val="Normal + 14 pt"/>
    <w:basedOn w:val="Normal"/>
    <w:rsid w:val="00A13A39"/>
    <w:pPr>
      <w:numPr>
        <w:numId w:val="22"/>
      </w:numPr>
      <w:suppressAutoHyphens/>
      <w:spacing w:after="0" w:line="240" w:lineRule="auto"/>
    </w:pPr>
    <w:rPr>
      <w:rFonts w:ascii="Times New Roman" w:eastAsia="Times New Roman" w:hAnsi="Times New Roman" w:cs="Times New Roman"/>
      <w:sz w:val="30"/>
      <w:szCs w:val="30"/>
      <w:lang w:val="en-GB" w:eastAsia="ar-SA"/>
    </w:rPr>
  </w:style>
  <w:style w:type="character" w:styleId="Emphasis">
    <w:name w:val="Emphasis"/>
    <w:basedOn w:val="DefaultParagraphFont"/>
    <w:uiPriority w:val="20"/>
    <w:qFormat/>
    <w:rsid w:val="00A13A39"/>
    <w:rPr>
      <w:i/>
      <w:iCs/>
    </w:rPr>
  </w:style>
  <w:style w:type="character" w:customStyle="1" w:styleId="normalchar">
    <w:name w:val="normal__char"/>
    <w:basedOn w:val="DefaultParagraphFont"/>
    <w:rsid w:val="000A3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E1A34"/>
  </w:style>
  <w:style w:type="character" w:customStyle="1" w:styleId="bold">
    <w:name w:val="bold"/>
    <w:basedOn w:val="DefaultParagraphFont"/>
    <w:rsid w:val="00AE1A34"/>
  </w:style>
  <w:style w:type="paragraph" w:customStyle="1" w:styleId="workdates">
    <w:name w:val="work_dates"/>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AE1A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113CC"/>
    <w:pPr>
      <w:spacing w:after="0" w:line="240" w:lineRule="auto"/>
    </w:pPr>
    <w:rPr>
      <w:rFonts w:ascii="Calibri" w:eastAsia="Calibri" w:hAnsi="Calibri" w:cs="Times New Roman"/>
    </w:rPr>
  </w:style>
  <w:style w:type="paragraph" w:styleId="ListParagraph">
    <w:name w:val="List Paragraph"/>
    <w:aliases w:val="List Paragraph1,List Paragraph Char Char,b1,Number_1,SGLText List Paragraph,Colorful List - Accent 11,ListPar1,new,List Paragraph2,List Paragraph11,Normal Sentence,List Paragraph21,list1,lp1,Bullet 1,Bullet List,FooterText,numbered,列出段落"/>
    <w:basedOn w:val="Normal"/>
    <w:link w:val="ListParagraphChar"/>
    <w:uiPriority w:val="34"/>
    <w:qFormat/>
    <w:rsid w:val="006113CC"/>
    <w:pPr>
      <w:ind w:left="720"/>
      <w:contextualSpacing/>
    </w:pPr>
    <w:rPr>
      <w:rFonts w:ascii="Calibri" w:eastAsia="Calibri" w:hAnsi="Calibri" w:cs="Times New Roman"/>
      <w:sz w:val="20"/>
      <w:szCs w:val="20"/>
    </w:rPr>
  </w:style>
  <w:style w:type="character" w:customStyle="1" w:styleId="ListParagraphChar">
    <w:name w:val="List Paragraph Char"/>
    <w:aliases w:val="List Paragraph1 Char,List Paragraph Char Char Char,b1 Char,Number_1 Char,SGLText List Paragraph Char,Colorful List - Accent 11 Char,ListPar1 Char,new Char,List Paragraph2 Char,List Paragraph11 Char,Normal Sentence Char,list1 Char"/>
    <w:link w:val="ListParagraph"/>
    <w:uiPriority w:val="34"/>
    <w:qFormat/>
    <w:rsid w:val="006113CC"/>
    <w:rPr>
      <w:rFonts w:ascii="Calibri" w:eastAsia="Calibri" w:hAnsi="Calibri" w:cs="Times New Roman"/>
      <w:sz w:val="20"/>
      <w:szCs w:val="20"/>
    </w:rPr>
  </w:style>
  <w:style w:type="table" w:styleId="TableGrid">
    <w:name w:val="Table Grid"/>
    <w:basedOn w:val="TableNormal"/>
    <w:uiPriority w:val="59"/>
    <w:rsid w:val="008D79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db">
    <w:name w:val="_xdb"/>
    <w:basedOn w:val="DefaultParagraphFont"/>
    <w:rsid w:val="00234A04"/>
  </w:style>
  <w:style w:type="character" w:customStyle="1" w:styleId="xbe">
    <w:name w:val="_xbe"/>
    <w:basedOn w:val="DefaultParagraphFont"/>
    <w:rsid w:val="00234A04"/>
  </w:style>
  <w:style w:type="character" w:styleId="Hyperlink">
    <w:name w:val="Hyperlink"/>
    <w:basedOn w:val="DefaultParagraphFont"/>
    <w:uiPriority w:val="99"/>
    <w:semiHidden/>
    <w:unhideWhenUsed/>
    <w:rsid w:val="00234A04"/>
    <w:rPr>
      <w:color w:val="0000FF"/>
      <w:u w:val="single"/>
    </w:rPr>
  </w:style>
  <w:style w:type="character" w:styleId="Strong">
    <w:name w:val="Strong"/>
    <w:basedOn w:val="DefaultParagraphFont"/>
    <w:uiPriority w:val="22"/>
    <w:qFormat/>
    <w:rsid w:val="00331C6A"/>
    <w:rPr>
      <w:b/>
      <w:bCs/>
    </w:rPr>
  </w:style>
  <w:style w:type="paragraph" w:customStyle="1" w:styleId="Normal14pt">
    <w:name w:val="Normal + 14 pt"/>
    <w:basedOn w:val="Normal"/>
    <w:rsid w:val="00A13A39"/>
    <w:pPr>
      <w:numPr>
        <w:numId w:val="22"/>
      </w:numPr>
      <w:suppressAutoHyphens/>
      <w:spacing w:after="0" w:line="240" w:lineRule="auto"/>
    </w:pPr>
    <w:rPr>
      <w:rFonts w:ascii="Times New Roman" w:eastAsia="Times New Roman" w:hAnsi="Times New Roman" w:cs="Times New Roman"/>
      <w:sz w:val="30"/>
      <w:szCs w:val="30"/>
      <w:lang w:val="en-GB" w:eastAsia="ar-SA"/>
    </w:rPr>
  </w:style>
  <w:style w:type="character" w:styleId="Emphasis">
    <w:name w:val="Emphasis"/>
    <w:basedOn w:val="DefaultParagraphFont"/>
    <w:uiPriority w:val="20"/>
    <w:qFormat/>
    <w:rsid w:val="00A13A39"/>
    <w:rPr>
      <w:i/>
      <w:iCs/>
    </w:rPr>
  </w:style>
  <w:style w:type="character" w:customStyle="1" w:styleId="normalchar">
    <w:name w:val="normal__char"/>
    <w:basedOn w:val="DefaultParagraphFont"/>
    <w:rsid w:val="000A3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10559">
      <w:bodyDiv w:val="1"/>
      <w:marLeft w:val="0"/>
      <w:marRight w:val="0"/>
      <w:marTop w:val="0"/>
      <w:marBottom w:val="0"/>
      <w:divBdr>
        <w:top w:val="none" w:sz="0" w:space="0" w:color="auto"/>
        <w:left w:val="none" w:sz="0" w:space="0" w:color="auto"/>
        <w:bottom w:val="none" w:sz="0" w:space="0" w:color="auto"/>
        <w:right w:val="none" w:sz="0" w:space="0" w:color="auto"/>
      </w:divBdr>
      <w:divsChild>
        <w:div w:id="1403328027">
          <w:marLeft w:val="0"/>
          <w:marRight w:val="0"/>
          <w:marTop w:val="0"/>
          <w:marBottom w:val="0"/>
          <w:divBdr>
            <w:top w:val="none" w:sz="0" w:space="0" w:color="auto"/>
            <w:left w:val="none" w:sz="0" w:space="0" w:color="auto"/>
            <w:bottom w:val="none" w:sz="0" w:space="0" w:color="auto"/>
            <w:right w:val="none" w:sz="0" w:space="0" w:color="auto"/>
          </w:divBdr>
        </w:div>
      </w:divsChild>
    </w:div>
    <w:div w:id="462162315">
      <w:bodyDiv w:val="1"/>
      <w:marLeft w:val="0"/>
      <w:marRight w:val="0"/>
      <w:marTop w:val="0"/>
      <w:marBottom w:val="0"/>
      <w:divBdr>
        <w:top w:val="none" w:sz="0" w:space="0" w:color="auto"/>
        <w:left w:val="none" w:sz="0" w:space="0" w:color="auto"/>
        <w:bottom w:val="none" w:sz="0" w:space="0" w:color="auto"/>
        <w:right w:val="none" w:sz="0" w:space="0" w:color="auto"/>
      </w:divBdr>
      <w:divsChild>
        <w:div w:id="1345134677">
          <w:marLeft w:val="0"/>
          <w:marRight w:val="0"/>
          <w:marTop w:val="0"/>
          <w:marBottom w:val="0"/>
          <w:divBdr>
            <w:top w:val="none" w:sz="0" w:space="0" w:color="auto"/>
            <w:left w:val="none" w:sz="0" w:space="0" w:color="auto"/>
            <w:bottom w:val="none" w:sz="0" w:space="0" w:color="auto"/>
            <w:right w:val="none" w:sz="0" w:space="0" w:color="auto"/>
          </w:divBdr>
          <w:divsChild>
            <w:div w:id="1939485011">
              <w:marLeft w:val="0"/>
              <w:marRight w:val="0"/>
              <w:marTop w:val="0"/>
              <w:marBottom w:val="69"/>
              <w:divBdr>
                <w:top w:val="none" w:sz="0" w:space="0" w:color="auto"/>
                <w:left w:val="none" w:sz="0" w:space="0" w:color="auto"/>
                <w:bottom w:val="none" w:sz="0" w:space="0" w:color="auto"/>
                <w:right w:val="none" w:sz="0" w:space="0" w:color="auto"/>
              </w:divBdr>
              <w:divsChild>
                <w:div w:id="862673355">
                  <w:marLeft w:val="0"/>
                  <w:marRight w:val="0"/>
                  <w:marTop w:val="0"/>
                  <w:marBottom w:val="0"/>
                  <w:divBdr>
                    <w:top w:val="none" w:sz="0" w:space="0" w:color="auto"/>
                    <w:left w:val="none" w:sz="0" w:space="0" w:color="auto"/>
                    <w:bottom w:val="none" w:sz="0" w:space="0" w:color="auto"/>
                    <w:right w:val="none" w:sz="0" w:space="0" w:color="auto"/>
                  </w:divBdr>
                  <w:divsChild>
                    <w:div w:id="1401249562">
                      <w:marLeft w:val="0"/>
                      <w:marRight w:val="0"/>
                      <w:marTop w:val="0"/>
                      <w:marBottom w:val="0"/>
                      <w:divBdr>
                        <w:top w:val="none" w:sz="0" w:space="0" w:color="auto"/>
                        <w:left w:val="none" w:sz="0" w:space="0" w:color="auto"/>
                        <w:bottom w:val="none" w:sz="0" w:space="0" w:color="auto"/>
                        <w:right w:val="none" w:sz="0" w:space="0" w:color="auto"/>
                      </w:divBdr>
                    </w:div>
                    <w:div w:id="239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8647">
          <w:marLeft w:val="0"/>
          <w:marRight w:val="0"/>
          <w:marTop w:val="0"/>
          <w:marBottom w:val="0"/>
          <w:divBdr>
            <w:top w:val="none" w:sz="0" w:space="0" w:color="auto"/>
            <w:left w:val="none" w:sz="0" w:space="0" w:color="auto"/>
            <w:bottom w:val="none" w:sz="0" w:space="0" w:color="auto"/>
            <w:right w:val="none" w:sz="0" w:space="0" w:color="auto"/>
          </w:divBdr>
          <w:divsChild>
            <w:div w:id="1244072782">
              <w:marLeft w:val="0"/>
              <w:marRight w:val="0"/>
              <w:marTop w:val="0"/>
              <w:marBottom w:val="69"/>
              <w:divBdr>
                <w:top w:val="none" w:sz="0" w:space="0" w:color="auto"/>
                <w:left w:val="none" w:sz="0" w:space="0" w:color="auto"/>
                <w:bottom w:val="none" w:sz="0" w:space="0" w:color="auto"/>
                <w:right w:val="none" w:sz="0" w:space="0" w:color="auto"/>
              </w:divBdr>
              <w:divsChild>
                <w:div w:id="20517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9845">
      <w:bodyDiv w:val="1"/>
      <w:marLeft w:val="0"/>
      <w:marRight w:val="0"/>
      <w:marTop w:val="0"/>
      <w:marBottom w:val="0"/>
      <w:divBdr>
        <w:top w:val="none" w:sz="0" w:space="0" w:color="auto"/>
        <w:left w:val="none" w:sz="0" w:space="0" w:color="auto"/>
        <w:bottom w:val="none" w:sz="0" w:space="0" w:color="auto"/>
        <w:right w:val="none" w:sz="0" w:space="0" w:color="auto"/>
      </w:divBdr>
    </w:div>
    <w:div w:id="873271126">
      <w:bodyDiv w:val="1"/>
      <w:marLeft w:val="0"/>
      <w:marRight w:val="0"/>
      <w:marTop w:val="0"/>
      <w:marBottom w:val="0"/>
      <w:divBdr>
        <w:top w:val="none" w:sz="0" w:space="0" w:color="auto"/>
        <w:left w:val="none" w:sz="0" w:space="0" w:color="auto"/>
        <w:bottom w:val="none" w:sz="0" w:space="0" w:color="auto"/>
        <w:right w:val="none" w:sz="0" w:space="0" w:color="auto"/>
      </w:divBdr>
    </w:div>
    <w:div w:id="877087083">
      <w:bodyDiv w:val="1"/>
      <w:marLeft w:val="0"/>
      <w:marRight w:val="0"/>
      <w:marTop w:val="0"/>
      <w:marBottom w:val="0"/>
      <w:divBdr>
        <w:top w:val="none" w:sz="0" w:space="0" w:color="auto"/>
        <w:left w:val="none" w:sz="0" w:space="0" w:color="auto"/>
        <w:bottom w:val="none" w:sz="0" w:space="0" w:color="auto"/>
        <w:right w:val="none" w:sz="0" w:space="0" w:color="auto"/>
      </w:divBdr>
      <w:divsChild>
        <w:div w:id="520361723">
          <w:marLeft w:val="0"/>
          <w:marRight w:val="0"/>
          <w:marTop w:val="0"/>
          <w:marBottom w:val="0"/>
          <w:divBdr>
            <w:top w:val="none" w:sz="0" w:space="0" w:color="auto"/>
            <w:left w:val="none" w:sz="0" w:space="0" w:color="auto"/>
            <w:bottom w:val="none" w:sz="0" w:space="0" w:color="auto"/>
            <w:right w:val="none" w:sz="0" w:space="0" w:color="auto"/>
          </w:divBdr>
          <w:divsChild>
            <w:div w:id="367338668">
              <w:marLeft w:val="0"/>
              <w:marRight w:val="0"/>
              <w:marTop w:val="0"/>
              <w:marBottom w:val="0"/>
              <w:divBdr>
                <w:top w:val="none" w:sz="0" w:space="0" w:color="auto"/>
                <w:left w:val="none" w:sz="0" w:space="0" w:color="auto"/>
                <w:bottom w:val="none" w:sz="0" w:space="0" w:color="auto"/>
                <w:right w:val="none" w:sz="0" w:space="0" w:color="auto"/>
              </w:divBdr>
            </w:div>
            <w:div w:id="20392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3967">
      <w:bodyDiv w:val="1"/>
      <w:marLeft w:val="0"/>
      <w:marRight w:val="0"/>
      <w:marTop w:val="0"/>
      <w:marBottom w:val="0"/>
      <w:divBdr>
        <w:top w:val="none" w:sz="0" w:space="0" w:color="auto"/>
        <w:left w:val="none" w:sz="0" w:space="0" w:color="auto"/>
        <w:bottom w:val="none" w:sz="0" w:space="0" w:color="auto"/>
        <w:right w:val="none" w:sz="0" w:space="0" w:color="auto"/>
      </w:divBdr>
      <w:divsChild>
        <w:div w:id="934440356">
          <w:marLeft w:val="0"/>
          <w:marRight w:val="0"/>
          <w:marTop w:val="0"/>
          <w:marBottom w:val="0"/>
          <w:divBdr>
            <w:top w:val="none" w:sz="0" w:space="0" w:color="auto"/>
            <w:left w:val="none" w:sz="0" w:space="0" w:color="auto"/>
            <w:bottom w:val="none" w:sz="0" w:space="0" w:color="auto"/>
            <w:right w:val="none" w:sz="0" w:space="0" w:color="auto"/>
          </w:divBdr>
          <w:divsChild>
            <w:div w:id="822503911">
              <w:marLeft w:val="0"/>
              <w:marRight w:val="0"/>
              <w:marTop w:val="0"/>
              <w:marBottom w:val="0"/>
              <w:divBdr>
                <w:top w:val="none" w:sz="0" w:space="0" w:color="auto"/>
                <w:left w:val="none" w:sz="0" w:space="0" w:color="auto"/>
                <w:bottom w:val="none" w:sz="0" w:space="0" w:color="auto"/>
                <w:right w:val="none" w:sz="0" w:space="0" w:color="auto"/>
              </w:divBdr>
            </w:div>
            <w:div w:id="17314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960">
      <w:bodyDiv w:val="1"/>
      <w:marLeft w:val="0"/>
      <w:marRight w:val="0"/>
      <w:marTop w:val="0"/>
      <w:marBottom w:val="0"/>
      <w:divBdr>
        <w:top w:val="none" w:sz="0" w:space="0" w:color="auto"/>
        <w:left w:val="none" w:sz="0" w:space="0" w:color="auto"/>
        <w:bottom w:val="none" w:sz="0" w:space="0" w:color="auto"/>
        <w:right w:val="none" w:sz="0" w:space="0" w:color="auto"/>
      </w:divBdr>
      <w:divsChild>
        <w:div w:id="172467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B74B-E8B7-4BC1-818E-9DD1289C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2017-10-31T21:16:00Z</dcterms:created>
  <dcterms:modified xsi:type="dcterms:W3CDTF">2017-10-31T21:16:00Z</dcterms:modified>
</cp:coreProperties>
</file>