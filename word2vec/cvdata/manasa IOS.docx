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C40" w:rsidRPr="004F0B5E" w:rsidRDefault="002B03FC" w:rsidP="00002D04">
      <w:pPr>
        <w:shd w:val="clear" w:color="auto" w:fill="BFBFBF" w:themeFill="background1" w:themeFillShade="BF"/>
        <w:spacing w:after="0" w:line="200" w:lineRule="exact"/>
        <w:rPr>
          <w:rFonts w:ascii="Times New Roman" w:hAnsi="Times New Roman" w:cs="Times New Roman"/>
          <w:b/>
        </w:rPr>
      </w:pPr>
      <w:r w:rsidRPr="004F0B5E">
        <w:rPr>
          <w:rFonts w:ascii="Times New Roman" w:hAnsi="Times New Roman" w:cs="Times New Roman"/>
          <w:b/>
        </w:rPr>
        <w:t>PROFESSIONAL SUMMARY</w:t>
      </w:r>
    </w:p>
    <w:p w:rsidR="00943F10" w:rsidRPr="004F0B5E" w:rsidRDefault="00DD754E" w:rsidP="00002D04">
      <w:pPr>
        <w:pStyle w:val="NormalLatinArial"/>
        <w:numPr>
          <w:ilvl w:val="0"/>
          <w:numId w:val="9"/>
        </w:numPr>
        <w:jc w:val="left"/>
        <w:rPr>
          <w:rFonts w:ascii="Times New Roman" w:hAnsi="Times New Roman" w:cs="Times New Roman"/>
          <w:b/>
          <w:bCs/>
          <w:color w:val="auto"/>
          <w:sz w:val="22"/>
          <w:szCs w:val="22"/>
        </w:rPr>
      </w:pPr>
      <w:r w:rsidRPr="004F0B5E">
        <w:rPr>
          <w:rFonts w:ascii="Times New Roman" w:hAnsi="Times New Roman" w:cs="Times New Roman"/>
          <w:b/>
          <w:color w:val="auto"/>
          <w:sz w:val="22"/>
          <w:szCs w:val="22"/>
        </w:rPr>
        <w:t xml:space="preserve">7 </w:t>
      </w:r>
      <w:r w:rsidR="00156D60" w:rsidRPr="004F0B5E">
        <w:rPr>
          <w:rFonts w:ascii="Times New Roman" w:hAnsi="Times New Roman" w:cs="Times New Roman"/>
          <w:b/>
          <w:color w:val="auto"/>
          <w:sz w:val="22"/>
          <w:szCs w:val="22"/>
        </w:rPr>
        <w:t>years</w:t>
      </w:r>
      <w:r w:rsidR="00156D60" w:rsidRPr="004F0B5E">
        <w:rPr>
          <w:rFonts w:ascii="Times New Roman" w:hAnsi="Times New Roman" w:cs="Times New Roman"/>
          <w:color w:val="auto"/>
          <w:sz w:val="22"/>
          <w:szCs w:val="22"/>
        </w:rPr>
        <w:t xml:space="preserve"> of experience as a software developer in designing &amp; developing User Interface applications, integrating with various Databases and Client-Server applications</w:t>
      </w:r>
      <w:r w:rsidR="00795191" w:rsidRPr="004F0B5E">
        <w:rPr>
          <w:rFonts w:ascii="Times New Roman" w:hAnsi="Times New Roman" w:cs="Times New Roman"/>
          <w:color w:val="auto"/>
          <w:sz w:val="22"/>
          <w:szCs w:val="22"/>
        </w:rPr>
        <w:t xml:space="preserve"> </w:t>
      </w:r>
    </w:p>
    <w:p w:rsidR="007102CC" w:rsidRPr="004F0B5E" w:rsidRDefault="00D0174C" w:rsidP="00002D04">
      <w:pPr>
        <w:pStyle w:val="NormalLatinArial"/>
        <w:numPr>
          <w:ilvl w:val="0"/>
          <w:numId w:val="9"/>
        </w:numPr>
        <w:jc w:val="left"/>
        <w:rPr>
          <w:rFonts w:ascii="Times New Roman" w:hAnsi="Times New Roman" w:cs="Times New Roman"/>
          <w:b/>
          <w:bCs/>
          <w:color w:val="auto"/>
          <w:sz w:val="22"/>
          <w:szCs w:val="22"/>
        </w:rPr>
      </w:pPr>
      <w:r w:rsidRPr="004F0B5E">
        <w:rPr>
          <w:rFonts w:ascii="Times New Roman" w:hAnsi="Times New Roman" w:cs="Times New Roman"/>
          <w:color w:val="auto"/>
          <w:sz w:val="22"/>
          <w:szCs w:val="22"/>
        </w:rPr>
        <w:t>Around</w:t>
      </w:r>
      <w:r w:rsidR="00DD754E" w:rsidRPr="004F0B5E">
        <w:rPr>
          <w:rFonts w:ascii="Times New Roman" w:hAnsi="Times New Roman" w:cs="Times New Roman"/>
          <w:b/>
          <w:color w:val="auto"/>
          <w:sz w:val="22"/>
          <w:szCs w:val="22"/>
        </w:rPr>
        <w:t xml:space="preserve"> 4</w:t>
      </w:r>
      <w:r w:rsidR="00795191" w:rsidRPr="004F0B5E">
        <w:rPr>
          <w:rFonts w:ascii="Times New Roman" w:hAnsi="Times New Roman" w:cs="Times New Roman"/>
          <w:b/>
          <w:color w:val="auto"/>
          <w:sz w:val="22"/>
          <w:szCs w:val="22"/>
        </w:rPr>
        <w:t xml:space="preserve"> years</w:t>
      </w:r>
      <w:r w:rsidR="00795191" w:rsidRPr="004F0B5E">
        <w:rPr>
          <w:rFonts w:ascii="Times New Roman" w:hAnsi="Times New Roman" w:cs="Times New Roman"/>
          <w:color w:val="auto"/>
          <w:sz w:val="22"/>
          <w:szCs w:val="22"/>
        </w:rPr>
        <w:t xml:space="preserve"> of </w:t>
      </w:r>
      <w:r w:rsidR="00765EF0" w:rsidRPr="004F0B5E">
        <w:rPr>
          <w:rFonts w:ascii="Times New Roman" w:hAnsi="Times New Roman" w:cs="Times New Roman"/>
          <w:color w:val="auto"/>
          <w:sz w:val="22"/>
          <w:szCs w:val="22"/>
        </w:rPr>
        <w:t>exper</w:t>
      </w:r>
      <w:r w:rsidR="00874843" w:rsidRPr="004F0B5E">
        <w:rPr>
          <w:rFonts w:ascii="Times New Roman" w:hAnsi="Times New Roman" w:cs="Times New Roman"/>
          <w:color w:val="auto"/>
          <w:sz w:val="22"/>
          <w:szCs w:val="22"/>
        </w:rPr>
        <w:t xml:space="preserve">tise </w:t>
      </w:r>
      <w:r w:rsidR="00993BA3" w:rsidRPr="004F0B5E">
        <w:rPr>
          <w:rFonts w:ascii="Times New Roman" w:hAnsi="Times New Roman" w:cs="Times New Roman"/>
          <w:color w:val="auto"/>
          <w:sz w:val="22"/>
          <w:szCs w:val="22"/>
        </w:rPr>
        <w:t xml:space="preserve">in </w:t>
      </w:r>
      <w:r w:rsidR="00993BA3" w:rsidRPr="004F0B5E">
        <w:rPr>
          <w:rFonts w:ascii="Times New Roman" w:hAnsi="Times New Roman" w:cs="Times New Roman"/>
          <w:b/>
          <w:bCs/>
          <w:color w:val="auto"/>
          <w:sz w:val="22"/>
          <w:szCs w:val="22"/>
        </w:rPr>
        <w:t xml:space="preserve">iPhone/iPad application development </w:t>
      </w:r>
      <w:r w:rsidR="00AC01E4" w:rsidRPr="004F0B5E">
        <w:rPr>
          <w:rFonts w:ascii="Times New Roman" w:hAnsi="Times New Roman" w:cs="Times New Roman"/>
          <w:bCs/>
          <w:color w:val="auto"/>
          <w:sz w:val="22"/>
          <w:szCs w:val="22"/>
        </w:rPr>
        <w:t>using Objective C and Cocoa touch</w:t>
      </w:r>
    </w:p>
    <w:p w:rsidR="00732F08" w:rsidRPr="004F0B5E" w:rsidRDefault="00732F08" w:rsidP="00002D04">
      <w:pPr>
        <w:pStyle w:val="ListParagraph"/>
        <w:numPr>
          <w:ilvl w:val="0"/>
          <w:numId w:val="9"/>
        </w:numPr>
        <w:tabs>
          <w:tab w:val="left" w:pos="500"/>
        </w:tabs>
        <w:spacing w:after="0" w:line="240" w:lineRule="auto"/>
        <w:ind w:right="899"/>
        <w:rPr>
          <w:rFonts w:ascii="Times New Roman" w:eastAsia="Arial" w:hAnsi="Times New Roman" w:cs="Times New Roman"/>
          <w:spacing w:val="-1"/>
        </w:rPr>
      </w:pPr>
      <w:r w:rsidRPr="004F0B5E">
        <w:rPr>
          <w:rFonts w:ascii="Times New Roman" w:hAnsi="Times New Roman" w:cs="Times New Roman"/>
          <w:shd w:val="clear" w:color="auto" w:fill="FFFFFF"/>
        </w:rPr>
        <w:t xml:space="preserve">Hands-on experience </w:t>
      </w:r>
      <w:r w:rsidR="00CE4570" w:rsidRPr="004F0B5E">
        <w:rPr>
          <w:rFonts w:ascii="Times New Roman" w:hAnsi="Times New Roman" w:cs="Times New Roman"/>
          <w:shd w:val="clear" w:color="auto" w:fill="FFFFFF"/>
        </w:rPr>
        <w:t xml:space="preserve">working </w:t>
      </w:r>
      <w:r w:rsidRPr="004F0B5E">
        <w:rPr>
          <w:rFonts w:ascii="Times New Roman" w:hAnsi="Times New Roman" w:cs="Times New Roman"/>
          <w:shd w:val="clear" w:color="auto" w:fill="FFFFFF"/>
        </w:rPr>
        <w:t>with</w:t>
      </w:r>
      <w:r w:rsidRPr="004F0B5E">
        <w:rPr>
          <w:rFonts w:ascii="Times New Roman" w:hAnsi="Times New Roman" w:cs="Times New Roman"/>
          <w:b/>
          <w:shd w:val="clear" w:color="auto" w:fill="FFFFFF"/>
        </w:rPr>
        <w:t xml:space="preserve"> iPhone SDK </w:t>
      </w:r>
      <w:r w:rsidR="000262E6" w:rsidRPr="004F0B5E">
        <w:rPr>
          <w:rFonts w:ascii="Times New Roman" w:hAnsi="Times New Roman" w:cs="Times New Roman"/>
          <w:b/>
          <w:shd w:val="clear" w:color="auto" w:fill="FFFFFF"/>
        </w:rPr>
        <w:t>–</w:t>
      </w:r>
      <w:r w:rsidRPr="004F0B5E">
        <w:rPr>
          <w:rFonts w:ascii="Times New Roman" w:hAnsi="Times New Roman" w:cs="Times New Roman"/>
          <w:shd w:val="clear" w:color="auto" w:fill="FFFFFF"/>
        </w:rPr>
        <w:t xml:space="preserve"> </w:t>
      </w:r>
      <w:r w:rsidRPr="004F0B5E">
        <w:rPr>
          <w:rFonts w:ascii="Times New Roman" w:hAnsi="Times New Roman" w:cs="Times New Roman"/>
          <w:b/>
          <w:shd w:val="clear" w:color="auto" w:fill="FFFFFF"/>
        </w:rPr>
        <w:t>X</w:t>
      </w:r>
      <w:r w:rsidR="000262E6" w:rsidRPr="004F0B5E">
        <w:rPr>
          <w:rFonts w:ascii="Times New Roman" w:hAnsi="Times New Roman" w:cs="Times New Roman"/>
          <w:b/>
          <w:shd w:val="clear" w:color="auto" w:fill="FFFFFF"/>
        </w:rPr>
        <w:t>c</w:t>
      </w:r>
      <w:r w:rsidRPr="004F0B5E">
        <w:rPr>
          <w:rFonts w:ascii="Times New Roman" w:hAnsi="Times New Roman" w:cs="Times New Roman"/>
          <w:b/>
          <w:shd w:val="clear" w:color="auto" w:fill="FFFFFF"/>
        </w:rPr>
        <w:t>ode</w:t>
      </w:r>
      <w:r w:rsidR="000262E6" w:rsidRPr="004F0B5E">
        <w:rPr>
          <w:rFonts w:ascii="Times New Roman" w:hAnsi="Times New Roman" w:cs="Times New Roman"/>
          <w:b/>
          <w:shd w:val="clear" w:color="auto" w:fill="FFFFFF"/>
        </w:rPr>
        <w:t>,</w:t>
      </w:r>
      <w:r w:rsidRPr="004F0B5E">
        <w:rPr>
          <w:rFonts w:ascii="Times New Roman" w:hAnsi="Times New Roman" w:cs="Times New Roman"/>
          <w:b/>
          <w:shd w:val="clear" w:color="auto" w:fill="FFFFFF"/>
        </w:rPr>
        <w:t xml:space="preserve"> Interface Builder </w:t>
      </w:r>
      <w:r w:rsidR="000262E6" w:rsidRPr="004F0B5E">
        <w:rPr>
          <w:rFonts w:ascii="Times New Roman" w:hAnsi="Times New Roman" w:cs="Times New Roman"/>
          <w:b/>
          <w:shd w:val="clear" w:color="auto" w:fill="FFFFFF"/>
        </w:rPr>
        <w:t>,</w:t>
      </w:r>
      <w:r w:rsidR="00CD2D3F" w:rsidRPr="004F0B5E">
        <w:rPr>
          <w:rFonts w:ascii="Times New Roman" w:hAnsi="Times New Roman" w:cs="Times New Roman"/>
          <w:shd w:val="clear" w:color="auto" w:fill="FFFFFF"/>
        </w:rPr>
        <w:t>Simulator</w:t>
      </w:r>
      <w:r w:rsidR="00CD2D3F" w:rsidRPr="004F0B5E">
        <w:rPr>
          <w:rFonts w:ascii="Times New Roman" w:hAnsi="Times New Roman" w:cs="Times New Roman"/>
          <w:b/>
          <w:shd w:val="clear" w:color="auto" w:fill="FFFFFF"/>
        </w:rPr>
        <w:t xml:space="preserve"> </w:t>
      </w:r>
      <w:r w:rsidRPr="004F0B5E">
        <w:rPr>
          <w:rFonts w:ascii="Times New Roman" w:hAnsi="Times New Roman" w:cs="Times New Roman"/>
          <w:b/>
          <w:shd w:val="clear" w:color="auto" w:fill="FFFFFF"/>
        </w:rPr>
        <w:t>and Instrument</w:t>
      </w:r>
      <w:r w:rsidR="00EB762D" w:rsidRPr="004F0B5E">
        <w:rPr>
          <w:rFonts w:ascii="Times New Roman" w:hAnsi="Times New Roman" w:cs="Times New Roman"/>
          <w:b/>
          <w:shd w:val="clear" w:color="auto" w:fill="FFFFFF"/>
        </w:rPr>
        <w:t>s</w:t>
      </w:r>
    </w:p>
    <w:p w:rsidR="00381983" w:rsidRPr="004F0B5E" w:rsidRDefault="0053628A" w:rsidP="00002D04">
      <w:pPr>
        <w:pStyle w:val="ListParagraph"/>
        <w:numPr>
          <w:ilvl w:val="0"/>
          <w:numId w:val="9"/>
        </w:numPr>
        <w:tabs>
          <w:tab w:val="left" w:pos="500"/>
        </w:tabs>
        <w:spacing w:after="0" w:line="240" w:lineRule="auto"/>
        <w:ind w:right="899"/>
        <w:rPr>
          <w:rFonts w:ascii="Times New Roman" w:eastAsia="Arial" w:hAnsi="Times New Roman" w:cs="Times New Roman"/>
          <w:spacing w:val="-1"/>
        </w:rPr>
      </w:pPr>
      <w:r w:rsidRPr="004F0B5E">
        <w:rPr>
          <w:rFonts w:ascii="Times New Roman" w:eastAsia="Arial" w:hAnsi="Times New Roman" w:cs="Times New Roman"/>
          <w:spacing w:val="-1"/>
        </w:rPr>
        <w:t>Strong command on Object-Oriented programming and h</w:t>
      </w:r>
      <w:r w:rsidR="005F2802" w:rsidRPr="004F0B5E">
        <w:rPr>
          <w:rFonts w:ascii="Times New Roman" w:eastAsia="Arial" w:hAnsi="Times New Roman" w:cs="Times New Roman"/>
          <w:spacing w:val="-1"/>
        </w:rPr>
        <w:t>ighly p</w:t>
      </w:r>
      <w:r w:rsidR="00381983" w:rsidRPr="004F0B5E">
        <w:rPr>
          <w:rFonts w:ascii="Times New Roman" w:eastAsia="Arial" w:hAnsi="Times New Roman" w:cs="Times New Roman"/>
          <w:spacing w:val="-1"/>
        </w:rPr>
        <w:t>roficient</w:t>
      </w:r>
      <w:r w:rsidR="00CE4570" w:rsidRPr="004F0B5E">
        <w:rPr>
          <w:rFonts w:ascii="Times New Roman" w:eastAsia="Arial" w:hAnsi="Times New Roman" w:cs="Times New Roman"/>
          <w:spacing w:val="-1"/>
        </w:rPr>
        <w:t xml:space="preserve"> in</w:t>
      </w:r>
      <w:r w:rsidR="00381983" w:rsidRPr="004F0B5E">
        <w:rPr>
          <w:rFonts w:ascii="Times New Roman" w:eastAsia="Arial" w:hAnsi="Times New Roman" w:cs="Times New Roman"/>
          <w:spacing w:val="-1"/>
        </w:rPr>
        <w:t xml:space="preserve"> </w:t>
      </w:r>
      <w:r w:rsidR="00381983" w:rsidRPr="004F0B5E">
        <w:rPr>
          <w:rFonts w:ascii="Times New Roman" w:eastAsia="Arial" w:hAnsi="Times New Roman" w:cs="Times New Roman"/>
          <w:b/>
          <w:spacing w:val="-1"/>
        </w:rPr>
        <w:t>Objective-C</w:t>
      </w:r>
    </w:p>
    <w:p w:rsidR="00CE1146" w:rsidRPr="004F0B5E" w:rsidRDefault="00624ACD" w:rsidP="00002D04">
      <w:pPr>
        <w:pStyle w:val="ListParagraph"/>
        <w:numPr>
          <w:ilvl w:val="0"/>
          <w:numId w:val="9"/>
        </w:numPr>
        <w:spacing w:after="0"/>
        <w:rPr>
          <w:rFonts w:ascii="Times New Roman" w:eastAsia="ヒラギノ角ゴ Pro W3" w:hAnsi="Times New Roman" w:cs="Times New Roman"/>
          <w:b/>
        </w:rPr>
      </w:pPr>
      <w:r w:rsidRPr="004F0B5E">
        <w:rPr>
          <w:rFonts w:ascii="Times New Roman" w:eastAsia="Times New Roman" w:hAnsi="Times New Roman" w:cs="Times New Roman"/>
        </w:rPr>
        <w:t xml:space="preserve">Solid experience working with </w:t>
      </w:r>
      <w:r w:rsidR="00CE1146" w:rsidRPr="004F0B5E">
        <w:rPr>
          <w:rFonts w:ascii="Times New Roman" w:eastAsia="Times New Roman" w:hAnsi="Times New Roman" w:cs="Times New Roman"/>
        </w:rPr>
        <w:t xml:space="preserve">native </w:t>
      </w:r>
      <w:r w:rsidRPr="004F0B5E">
        <w:rPr>
          <w:rFonts w:ascii="Times New Roman" w:eastAsia="Times New Roman" w:hAnsi="Times New Roman" w:cs="Times New Roman"/>
        </w:rPr>
        <w:t xml:space="preserve">iOS frameworks such as </w:t>
      </w:r>
      <w:r w:rsidRPr="004F0B5E">
        <w:rPr>
          <w:rFonts w:ascii="Times New Roman" w:eastAsia="Times New Roman" w:hAnsi="Times New Roman" w:cs="Times New Roman"/>
          <w:b/>
        </w:rPr>
        <w:t>Core Data, Core Foundation</w:t>
      </w:r>
      <w:r w:rsidR="00CE1146" w:rsidRPr="004F0B5E">
        <w:rPr>
          <w:rFonts w:ascii="Times New Roman" w:eastAsia="ヒラギノ角ゴ Pro W3" w:hAnsi="Times New Roman" w:cs="Times New Roman"/>
          <w:b/>
        </w:rPr>
        <w:t xml:space="preserve">, UIKit, </w:t>
      </w:r>
      <w:r w:rsidR="00CE1146" w:rsidRPr="004F0B5E">
        <w:rPr>
          <w:rFonts w:ascii="Times New Roman" w:eastAsia="Times New Roman" w:hAnsi="Times New Roman" w:cs="Times New Roman"/>
          <w:b/>
        </w:rPr>
        <w:t>AFNetwork</w:t>
      </w:r>
      <w:r w:rsidR="00341C92" w:rsidRPr="004F0B5E">
        <w:rPr>
          <w:rFonts w:ascii="Times New Roman" w:eastAsia="Times New Roman" w:hAnsi="Times New Roman" w:cs="Times New Roman"/>
          <w:b/>
        </w:rPr>
        <w:t>ing</w:t>
      </w:r>
      <w:r w:rsidR="00CE1146" w:rsidRPr="004F0B5E">
        <w:rPr>
          <w:rFonts w:ascii="Times New Roman" w:eastAsia="Times New Roman" w:hAnsi="Times New Roman" w:cs="Times New Roman"/>
          <w:b/>
        </w:rPr>
        <w:t>,</w:t>
      </w:r>
      <w:r w:rsidR="00341C92" w:rsidRPr="004F0B5E">
        <w:rPr>
          <w:rFonts w:ascii="Times New Roman" w:eastAsia="ヒラギノ角ゴ Pro W3" w:hAnsi="Times New Roman" w:cs="Times New Roman"/>
          <w:b/>
        </w:rPr>
        <w:t xml:space="preserve"> Core Location, Core Graphics</w:t>
      </w:r>
      <w:r w:rsidR="000262E6" w:rsidRPr="004F0B5E">
        <w:rPr>
          <w:rFonts w:ascii="Times New Roman" w:eastAsia="ヒラギノ角ゴ Pro W3" w:hAnsi="Times New Roman" w:cs="Times New Roman"/>
          <w:b/>
        </w:rPr>
        <w:t>.</w:t>
      </w:r>
    </w:p>
    <w:p w:rsidR="00B84595" w:rsidRPr="004F0B5E" w:rsidRDefault="00B84595" w:rsidP="00002D04">
      <w:pPr>
        <w:widowControl/>
        <w:numPr>
          <w:ilvl w:val="0"/>
          <w:numId w:val="9"/>
        </w:numPr>
        <w:shd w:val="clear" w:color="auto" w:fill="F6F6F6"/>
        <w:spacing w:after="0" w:line="240" w:lineRule="auto"/>
        <w:rPr>
          <w:rFonts w:ascii="Times New Roman" w:eastAsia="Times New Roman" w:hAnsi="Times New Roman" w:cs="Times New Roman"/>
          <w:color w:val="000000" w:themeColor="text1"/>
        </w:rPr>
      </w:pPr>
      <w:r w:rsidRPr="004F0B5E">
        <w:rPr>
          <w:rFonts w:ascii="Times New Roman" w:eastAsia="Times New Roman" w:hAnsi="Times New Roman" w:cs="Times New Roman"/>
          <w:color w:val="000000" w:themeColor="text1"/>
        </w:rPr>
        <w:t xml:space="preserve">Strong knowledge of </w:t>
      </w:r>
      <w:r w:rsidRPr="004F0B5E">
        <w:rPr>
          <w:rFonts w:ascii="Times New Roman" w:eastAsia="Times New Roman" w:hAnsi="Times New Roman" w:cs="Times New Roman"/>
          <w:b/>
          <w:color w:val="000000" w:themeColor="text1"/>
        </w:rPr>
        <w:t>data structures</w:t>
      </w:r>
      <w:r w:rsidRPr="004F0B5E">
        <w:rPr>
          <w:rFonts w:ascii="Times New Roman" w:eastAsia="Times New Roman" w:hAnsi="Times New Roman" w:cs="Times New Roman"/>
          <w:color w:val="000000" w:themeColor="text1"/>
        </w:rPr>
        <w:t xml:space="preserve">, </w:t>
      </w:r>
      <w:r w:rsidRPr="004F0B5E">
        <w:rPr>
          <w:rFonts w:ascii="Times New Roman" w:eastAsia="Times New Roman" w:hAnsi="Times New Roman" w:cs="Times New Roman"/>
          <w:b/>
          <w:color w:val="000000" w:themeColor="text1"/>
        </w:rPr>
        <w:t>algorithms</w:t>
      </w:r>
      <w:r w:rsidRPr="004F0B5E">
        <w:rPr>
          <w:rFonts w:ascii="Times New Roman" w:eastAsia="Times New Roman" w:hAnsi="Times New Roman" w:cs="Times New Roman"/>
          <w:color w:val="000000" w:themeColor="text1"/>
        </w:rPr>
        <w:t xml:space="preserve">, and </w:t>
      </w:r>
      <w:r w:rsidRPr="004F0B5E">
        <w:rPr>
          <w:rFonts w:ascii="Times New Roman" w:eastAsia="Times New Roman" w:hAnsi="Times New Roman" w:cs="Times New Roman"/>
          <w:b/>
          <w:color w:val="000000" w:themeColor="text1"/>
        </w:rPr>
        <w:t>designing</w:t>
      </w:r>
      <w:r w:rsidRPr="004F0B5E">
        <w:rPr>
          <w:rFonts w:ascii="Times New Roman" w:eastAsia="Times New Roman" w:hAnsi="Times New Roman" w:cs="Times New Roman"/>
          <w:color w:val="000000" w:themeColor="text1"/>
        </w:rPr>
        <w:t xml:space="preserve"> for performance</w:t>
      </w:r>
    </w:p>
    <w:p w:rsidR="000262E6" w:rsidRPr="004F0B5E" w:rsidRDefault="00B06C37" w:rsidP="00002D04">
      <w:pPr>
        <w:pStyle w:val="ListParagraph"/>
        <w:numPr>
          <w:ilvl w:val="0"/>
          <w:numId w:val="9"/>
        </w:numPr>
        <w:spacing w:line="240" w:lineRule="auto"/>
        <w:rPr>
          <w:rFonts w:ascii="Times New Roman" w:hAnsi="Times New Roman" w:cs="Times New Roman"/>
        </w:rPr>
      </w:pPr>
      <w:r w:rsidRPr="004F0B5E">
        <w:rPr>
          <w:rFonts w:ascii="Times New Roman" w:hAnsi="Times New Roman" w:cs="Times New Roman"/>
        </w:rPr>
        <w:t xml:space="preserve">Knowledge of designing and working with updated UI tools within Xcode including </w:t>
      </w:r>
      <w:r w:rsidRPr="004F0B5E">
        <w:rPr>
          <w:rFonts w:ascii="Times New Roman" w:hAnsi="Times New Roman" w:cs="Times New Roman"/>
          <w:b/>
        </w:rPr>
        <w:t xml:space="preserve">Storyboards </w:t>
      </w:r>
      <w:r w:rsidRPr="004F0B5E">
        <w:rPr>
          <w:rFonts w:ascii="Times New Roman" w:hAnsi="Times New Roman" w:cs="Times New Roman"/>
        </w:rPr>
        <w:t xml:space="preserve">and </w:t>
      </w:r>
      <w:r w:rsidRPr="004F0B5E">
        <w:rPr>
          <w:rFonts w:ascii="Times New Roman" w:hAnsi="Times New Roman" w:cs="Times New Roman"/>
          <w:b/>
        </w:rPr>
        <w:t xml:space="preserve">XIB </w:t>
      </w:r>
      <w:r w:rsidRPr="004F0B5E">
        <w:rPr>
          <w:rFonts w:ascii="Times New Roman" w:hAnsi="Times New Roman" w:cs="Times New Roman"/>
        </w:rPr>
        <w:t>files</w:t>
      </w:r>
    </w:p>
    <w:p w:rsidR="000262E6" w:rsidRPr="004F0B5E" w:rsidRDefault="008373F4" w:rsidP="00002D04">
      <w:pPr>
        <w:pStyle w:val="ListParagraph"/>
        <w:numPr>
          <w:ilvl w:val="0"/>
          <w:numId w:val="9"/>
        </w:numPr>
        <w:spacing w:line="240" w:lineRule="auto"/>
        <w:rPr>
          <w:rFonts w:ascii="Times New Roman" w:hAnsi="Times New Roman" w:cs="Times New Roman"/>
        </w:rPr>
      </w:pPr>
      <w:r w:rsidRPr="004F0B5E">
        <w:rPr>
          <w:rFonts w:ascii="Times New Roman" w:hAnsi="Times New Roman" w:cs="Times New Roman"/>
        </w:rPr>
        <w:t xml:space="preserve">Created and customized views using </w:t>
      </w:r>
      <w:r w:rsidRPr="004F0B5E">
        <w:rPr>
          <w:rFonts w:ascii="Times New Roman" w:hAnsi="Times New Roman" w:cs="Times New Roman"/>
          <w:b/>
        </w:rPr>
        <w:t>table views, tab bars</w:t>
      </w:r>
      <w:r w:rsidRPr="004F0B5E">
        <w:rPr>
          <w:rFonts w:ascii="Times New Roman" w:hAnsi="Times New Roman" w:cs="Times New Roman"/>
        </w:rPr>
        <w:t xml:space="preserve"> and </w:t>
      </w:r>
      <w:r w:rsidRPr="004F0B5E">
        <w:rPr>
          <w:rFonts w:ascii="Times New Roman" w:hAnsi="Times New Roman" w:cs="Times New Roman"/>
          <w:b/>
        </w:rPr>
        <w:t>navigation bars</w:t>
      </w:r>
      <w:r w:rsidRPr="004F0B5E">
        <w:rPr>
          <w:rFonts w:ascii="Times New Roman" w:hAnsi="Times New Roman" w:cs="Times New Roman"/>
        </w:rPr>
        <w:t xml:space="preserve"> for multi-view applications</w:t>
      </w:r>
    </w:p>
    <w:p w:rsidR="007102CC" w:rsidRPr="004F0B5E" w:rsidRDefault="005A47C2" w:rsidP="00002D04">
      <w:pPr>
        <w:pStyle w:val="ListParagraph"/>
        <w:numPr>
          <w:ilvl w:val="0"/>
          <w:numId w:val="9"/>
        </w:numPr>
        <w:spacing w:line="240" w:lineRule="auto"/>
        <w:rPr>
          <w:rFonts w:ascii="Times New Roman" w:hAnsi="Times New Roman" w:cs="Times New Roman"/>
        </w:rPr>
      </w:pPr>
      <w:r w:rsidRPr="004F0B5E">
        <w:rPr>
          <w:rFonts w:ascii="Times New Roman" w:hAnsi="Times New Roman" w:cs="Times New Roman"/>
        </w:rPr>
        <w:t>In-depth knowledge</w:t>
      </w:r>
      <w:r w:rsidR="007102CC" w:rsidRPr="004F0B5E">
        <w:rPr>
          <w:rFonts w:ascii="Times New Roman" w:hAnsi="Times New Roman" w:cs="Times New Roman"/>
        </w:rPr>
        <w:t xml:space="preserve"> </w:t>
      </w:r>
      <w:r w:rsidR="007102CC" w:rsidRPr="004F0B5E">
        <w:rPr>
          <w:rFonts w:ascii="Times New Roman" w:hAnsi="Times New Roman" w:cs="Times New Roman"/>
          <w:b/>
        </w:rPr>
        <w:t>MVC design architecture</w:t>
      </w:r>
      <w:r w:rsidR="007102CC" w:rsidRPr="004F0B5E">
        <w:rPr>
          <w:rFonts w:ascii="Times New Roman" w:hAnsi="Times New Roman" w:cs="Times New Roman"/>
        </w:rPr>
        <w:t xml:space="preserve">, </w:t>
      </w:r>
      <w:r w:rsidR="007102CC" w:rsidRPr="004F0B5E">
        <w:rPr>
          <w:rFonts w:ascii="Times New Roman" w:hAnsi="Times New Roman" w:cs="Times New Roman"/>
          <w:b/>
        </w:rPr>
        <w:t>Cocoa design patterns</w:t>
      </w:r>
      <w:r w:rsidR="007102CC" w:rsidRPr="004F0B5E">
        <w:rPr>
          <w:rFonts w:ascii="Times New Roman" w:hAnsi="Times New Roman" w:cs="Times New Roman"/>
        </w:rPr>
        <w:t xml:space="preserve"> and concepts like </w:t>
      </w:r>
      <w:r w:rsidR="007102CC" w:rsidRPr="004F0B5E">
        <w:rPr>
          <w:rFonts w:ascii="Times New Roman" w:hAnsi="Times New Roman" w:cs="Times New Roman"/>
          <w:b/>
        </w:rPr>
        <w:t>deleg</w:t>
      </w:r>
      <w:r w:rsidR="008963CA" w:rsidRPr="004F0B5E">
        <w:rPr>
          <w:rFonts w:ascii="Times New Roman" w:hAnsi="Times New Roman" w:cs="Times New Roman"/>
          <w:b/>
        </w:rPr>
        <w:t>ation</w:t>
      </w:r>
      <w:r w:rsidR="008963CA" w:rsidRPr="004F0B5E">
        <w:rPr>
          <w:rFonts w:ascii="Times New Roman" w:hAnsi="Times New Roman" w:cs="Times New Roman"/>
        </w:rPr>
        <w:t xml:space="preserve">, </w:t>
      </w:r>
      <w:r w:rsidR="008963CA" w:rsidRPr="004F0B5E">
        <w:rPr>
          <w:rFonts w:ascii="Times New Roman" w:hAnsi="Times New Roman" w:cs="Times New Roman"/>
          <w:b/>
        </w:rPr>
        <w:t>protocols</w:t>
      </w:r>
      <w:r w:rsidR="008963CA" w:rsidRPr="004F0B5E">
        <w:rPr>
          <w:rFonts w:ascii="Times New Roman" w:hAnsi="Times New Roman" w:cs="Times New Roman"/>
        </w:rPr>
        <w:t xml:space="preserve"> and </w:t>
      </w:r>
      <w:r w:rsidR="008963CA" w:rsidRPr="004F0B5E">
        <w:rPr>
          <w:rFonts w:ascii="Times New Roman" w:hAnsi="Times New Roman" w:cs="Times New Roman"/>
          <w:b/>
        </w:rPr>
        <w:t>categories</w:t>
      </w:r>
    </w:p>
    <w:p w:rsidR="008963CA" w:rsidRPr="004F0B5E" w:rsidRDefault="008963CA" w:rsidP="00002D04">
      <w:pPr>
        <w:pStyle w:val="ListParagraph"/>
        <w:numPr>
          <w:ilvl w:val="0"/>
          <w:numId w:val="9"/>
        </w:numPr>
        <w:spacing w:after="0"/>
        <w:rPr>
          <w:rFonts w:ascii="Times New Roman" w:eastAsia="Arial" w:hAnsi="Times New Roman" w:cs="Times New Roman"/>
          <w:spacing w:val="-1"/>
        </w:rPr>
      </w:pPr>
      <w:r w:rsidRPr="004F0B5E">
        <w:rPr>
          <w:rFonts w:ascii="Times New Roman" w:eastAsia="Arial" w:hAnsi="Times New Roman" w:cs="Times New Roman"/>
          <w:spacing w:val="-1"/>
        </w:rPr>
        <w:t xml:space="preserve">Experienced in working with data parsing forms such as </w:t>
      </w:r>
      <w:r w:rsidRPr="004F0B5E">
        <w:rPr>
          <w:rFonts w:ascii="Times New Roman" w:eastAsia="Arial" w:hAnsi="Times New Roman" w:cs="Times New Roman"/>
          <w:b/>
          <w:spacing w:val="-1"/>
        </w:rPr>
        <w:t xml:space="preserve">XML </w:t>
      </w:r>
      <w:r w:rsidRPr="004F0B5E">
        <w:rPr>
          <w:rFonts w:ascii="Times New Roman" w:eastAsia="Arial" w:hAnsi="Times New Roman" w:cs="Times New Roman"/>
          <w:spacing w:val="-1"/>
        </w:rPr>
        <w:t>and</w:t>
      </w:r>
      <w:r w:rsidRPr="004F0B5E">
        <w:rPr>
          <w:rFonts w:ascii="Times New Roman" w:eastAsia="Arial" w:hAnsi="Times New Roman" w:cs="Times New Roman"/>
          <w:b/>
          <w:spacing w:val="-1"/>
        </w:rPr>
        <w:t xml:space="preserve"> JSON</w:t>
      </w:r>
      <w:r w:rsidRPr="004F0B5E">
        <w:rPr>
          <w:rFonts w:ascii="Times New Roman" w:eastAsia="Arial" w:hAnsi="Times New Roman" w:cs="Times New Roman"/>
          <w:spacing w:val="-1"/>
        </w:rPr>
        <w:t>, to dynamically display data on iPhone/iPad</w:t>
      </w:r>
    </w:p>
    <w:p w:rsidR="008963CA" w:rsidRPr="004F0B5E" w:rsidRDefault="00607C74" w:rsidP="00002D04">
      <w:pPr>
        <w:numPr>
          <w:ilvl w:val="0"/>
          <w:numId w:val="9"/>
        </w:numPr>
        <w:tabs>
          <w:tab w:val="left" w:pos="360"/>
        </w:tabs>
        <w:spacing w:after="0" w:line="240" w:lineRule="auto"/>
        <w:ind w:right="899"/>
        <w:rPr>
          <w:rFonts w:ascii="Times New Roman" w:eastAsia="Arial" w:hAnsi="Times New Roman" w:cs="Times New Roman"/>
          <w:spacing w:val="-1"/>
        </w:rPr>
      </w:pPr>
      <w:r w:rsidRPr="004F0B5E">
        <w:rPr>
          <w:rFonts w:ascii="Times New Roman" w:eastAsia="Arial" w:hAnsi="Times New Roman" w:cs="Times New Roman"/>
          <w:spacing w:val="-1"/>
        </w:rPr>
        <w:t>Sound k</w:t>
      </w:r>
      <w:r w:rsidR="00EC3542" w:rsidRPr="004F0B5E">
        <w:rPr>
          <w:rFonts w:ascii="Times New Roman" w:eastAsia="Arial" w:hAnsi="Times New Roman" w:cs="Times New Roman"/>
          <w:spacing w:val="-1"/>
        </w:rPr>
        <w:t xml:space="preserve">nowledge of </w:t>
      </w:r>
      <w:r w:rsidR="00EC3542" w:rsidRPr="004F0B5E">
        <w:rPr>
          <w:rFonts w:ascii="Times New Roman" w:eastAsia="Arial" w:hAnsi="Times New Roman" w:cs="Times New Roman"/>
          <w:b/>
          <w:spacing w:val="-1"/>
        </w:rPr>
        <w:t>Object Oriented Concepts</w:t>
      </w:r>
      <w:r w:rsidR="00EC3542" w:rsidRPr="004F0B5E">
        <w:rPr>
          <w:rFonts w:ascii="Times New Roman" w:eastAsia="Arial" w:hAnsi="Times New Roman" w:cs="Times New Roman"/>
          <w:spacing w:val="-1"/>
        </w:rPr>
        <w:t xml:space="preserve"> and good development experience in using those concepts </w:t>
      </w:r>
      <w:r w:rsidR="009F00DD" w:rsidRPr="004F0B5E">
        <w:rPr>
          <w:rFonts w:ascii="Times New Roman" w:eastAsia="Arial" w:hAnsi="Times New Roman" w:cs="Times New Roman"/>
          <w:spacing w:val="-1"/>
        </w:rPr>
        <w:t>in building</w:t>
      </w:r>
      <w:r w:rsidR="00EC3542" w:rsidRPr="004F0B5E">
        <w:rPr>
          <w:rFonts w:ascii="Times New Roman" w:eastAsia="Arial" w:hAnsi="Times New Roman" w:cs="Times New Roman"/>
          <w:spacing w:val="-1"/>
        </w:rPr>
        <w:t xml:space="preserve"> re-usable code</w:t>
      </w:r>
      <w:r w:rsidR="000262E6" w:rsidRPr="004F0B5E">
        <w:rPr>
          <w:rFonts w:ascii="Times New Roman" w:eastAsia="Arial" w:hAnsi="Times New Roman" w:cs="Times New Roman"/>
          <w:spacing w:val="-1"/>
        </w:rPr>
        <w:t>.</w:t>
      </w:r>
    </w:p>
    <w:p w:rsidR="00BA59AF" w:rsidRPr="004F0B5E" w:rsidRDefault="00BA59AF" w:rsidP="00002D04">
      <w:pPr>
        <w:numPr>
          <w:ilvl w:val="0"/>
          <w:numId w:val="9"/>
        </w:numPr>
        <w:tabs>
          <w:tab w:val="left" w:pos="360"/>
        </w:tabs>
        <w:spacing w:after="0" w:line="240" w:lineRule="auto"/>
        <w:ind w:right="899"/>
        <w:rPr>
          <w:rFonts w:ascii="Times New Roman" w:eastAsia="Arial" w:hAnsi="Times New Roman" w:cs="Times New Roman"/>
          <w:spacing w:val="-1"/>
        </w:rPr>
      </w:pPr>
      <w:r w:rsidRPr="004F0B5E">
        <w:rPr>
          <w:rFonts w:ascii="Times New Roman" w:hAnsi="Times New Roman" w:cs="Times New Roman"/>
        </w:rPr>
        <w:t xml:space="preserve">Experience working with </w:t>
      </w:r>
      <w:r w:rsidR="00EB762D" w:rsidRPr="004F0B5E">
        <w:rPr>
          <w:rFonts w:ascii="Times New Roman" w:hAnsi="Times New Roman" w:cs="Times New Roman"/>
        </w:rPr>
        <w:t xml:space="preserve">integration </w:t>
      </w:r>
      <w:r w:rsidR="000002F2" w:rsidRPr="004F0B5E">
        <w:rPr>
          <w:rFonts w:ascii="Times New Roman" w:hAnsi="Times New Roman" w:cs="Times New Roman"/>
        </w:rPr>
        <w:t>of</w:t>
      </w:r>
      <w:r w:rsidR="001F30E1" w:rsidRPr="004F0B5E">
        <w:rPr>
          <w:rFonts w:ascii="Times New Roman" w:hAnsi="Times New Roman" w:cs="Times New Roman"/>
        </w:rPr>
        <w:t xml:space="preserve"> </w:t>
      </w:r>
      <w:r w:rsidR="000002F2" w:rsidRPr="004F0B5E">
        <w:rPr>
          <w:rFonts w:ascii="Times New Roman" w:hAnsi="Times New Roman" w:cs="Times New Roman"/>
        </w:rPr>
        <w:t xml:space="preserve"> </w:t>
      </w:r>
      <w:r w:rsidR="000002F2" w:rsidRPr="004F0B5E">
        <w:rPr>
          <w:rFonts w:ascii="Times New Roman" w:hAnsi="Times New Roman" w:cs="Times New Roman"/>
          <w:b/>
        </w:rPr>
        <w:t>R</w:t>
      </w:r>
      <w:r w:rsidR="00BA0BBB" w:rsidRPr="004F0B5E">
        <w:rPr>
          <w:rFonts w:ascii="Times New Roman" w:hAnsi="Times New Roman" w:cs="Times New Roman"/>
          <w:b/>
        </w:rPr>
        <w:t>EST</w:t>
      </w:r>
      <w:r w:rsidR="00CF7869" w:rsidRPr="004F0B5E">
        <w:rPr>
          <w:rFonts w:ascii="Times New Roman" w:hAnsi="Times New Roman" w:cs="Times New Roman"/>
          <w:b/>
        </w:rPr>
        <w:t>ful</w:t>
      </w:r>
      <w:r w:rsidR="000002F2" w:rsidRPr="004F0B5E">
        <w:rPr>
          <w:rFonts w:ascii="Times New Roman" w:hAnsi="Times New Roman" w:cs="Times New Roman"/>
        </w:rPr>
        <w:t xml:space="preserve"> </w:t>
      </w:r>
      <w:r w:rsidR="000002F2" w:rsidRPr="004F0B5E">
        <w:rPr>
          <w:rFonts w:ascii="Times New Roman" w:hAnsi="Times New Roman" w:cs="Times New Roman"/>
          <w:b/>
        </w:rPr>
        <w:t>Web services</w:t>
      </w:r>
      <w:r w:rsidR="000002F2" w:rsidRPr="004F0B5E">
        <w:rPr>
          <w:rFonts w:ascii="Times New Roman" w:hAnsi="Times New Roman" w:cs="Times New Roman"/>
        </w:rPr>
        <w:t xml:space="preserve"> to the applications</w:t>
      </w:r>
    </w:p>
    <w:p w:rsidR="00782D19" w:rsidRPr="004F0B5E" w:rsidRDefault="00381983" w:rsidP="00002D04">
      <w:pPr>
        <w:numPr>
          <w:ilvl w:val="0"/>
          <w:numId w:val="9"/>
        </w:numPr>
        <w:tabs>
          <w:tab w:val="left" w:pos="360"/>
          <w:tab w:val="left" w:pos="500"/>
        </w:tabs>
        <w:spacing w:after="0" w:line="240" w:lineRule="auto"/>
        <w:ind w:right="899"/>
        <w:rPr>
          <w:rFonts w:ascii="Times New Roman" w:eastAsia="Arial" w:hAnsi="Times New Roman" w:cs="Times New Roman"/>
          <w:spacing w:val="-1"/>
        </w:rPr>
      </w:pPr>
      <w:r w:rsidRPr="004F0B5E">
        <w:rPr>
          <w:rFonts w:ascii="Times New Roman" w:hAnsi="Times New Roman" w:cs="Times New Roman"/>
        </w:rPr>
        <w:t xml:space="preserve">Experience </w:t>
      </w:r>
      <w:r w:rsidR="008C73DE" w:rsidRPr="004F0B5E">
        <w:rPr>
          <w:rFonts w:ascii="Times New Roman" w:hAnsi="Times New Roman" w:cs="Times New Roman"/>
        </w:rPr>
        <w:t xml:space="preserve">in </w:t>
      </w:r>
      <w:r w:rsidR="008C73DE" w:rsidRPr="004F0B5E">
        <w:rPr>
          <w:rFonts w:ascii="Times New Roman" w:hAnsi="Times New Roman" w:cs="Times New Roman"/>
          <w:b/>
        </w:rPr>
        <w:t>Web</w:t>
      </w:r>
      <w:r w:rsidRPr="004F0B5E">
        <w:rPr>
          <w:rFonts w:ascii="Times New Roman" w:hAnsi="Times New Roman" w:cs="Times New Roman"/>
          <w:b/>
          <w:bCs/>
        </w:rPr>
        <w:t xml:space="preserve"> Applications </w:t>
      </w:r>
      <w:r w:rsidRPr="004F0B5E">
        <w:rPr>
          <w:rFonts w:ascii="Times New Roman" w:hAnsi="Times New Roman" w:cs="Times New Roman"/>
          <w:bCs/>
        </w:rPr>
        <w:t>including</w:t>
      </w:r>
      <w:r w:rsidRPr="004F0B5E">
        <w:rPr>
          <w:rFonts w:ascii="Times New Roman" w:hAnsi="Times New Roman" w:cs="Times New Roman"/>
          <w:b/>
          <w:bCs/>
        </w:rPr>
        <w:t xml:space="preserve"> Mobile Development Life Cycle</w:t>
      </w:r>
      <w:r w:rsidRPr="004F0B5E">
        <w:rPr>
          <w:rFonts w:ascii="Times New Roman" w:hAnsi="Times New Roman" w:cs="Times New Roman"/>
        </w:rPr>
        <w:t xml:space="preserve"> (SDLC), requirements and specifications, design, construction, testing, and maintenance</w:t>
      </w:r>
      <w:r w:rsidR="000262E6" w:rsidRPr="004F0B5E">
        <w:rPr>
          <w:rFonts w:ascii="Times New Roman" w:hAnsi="Times New Roman" w:cs="Times New Roman"/>
        </w:rPr>
        <w:t>.</w:t>
      </w:r>
    </w:p>
    <w:p w:rsidR="00C63DBF" w:rsidRPr="004F0B5E" w:rsidRDefault="00C63DBF" w:rsidP="00002D04">
      <w:pPr>
        <w:numPr>
          <w:ilvl w:val="0"/>
          <w:numId w:val="9"/>
        </w:numPr>
        <w:tabs>
          <w:tab w:val="left" w:pos="360"/>
        </w:tabs>
        <w:spacing w:after="0" w:line="240" w:lineRule="auto"/>
        <w:ind w:right="899"/>
        <w:rPr>
          <w:rFonts w:ascii="Times New Roman" w:eastAsia="Arial" w:hAnsi="Times New Roman" w:cs="Times New Roman"/>
          <w:b/>
          <w:spacing w:val="-1"/>
        </w:rPr>
      </w:pPr>
      <w:r w:rsidRPr="004F0B5E">
        <w:rPr>
          <w:rFonts w:ascii="Times New Roman" w:hAnsi="Times New Roman" w:cs="Times New Roman"/>
        </w:rPr>
        <w:t xml:space="preserve">Proficient in source control with </w:t>
      </w:r>
      <w:r w:rsidRPr="004F0B5E">
        <w:rPr>
          <w:rFonts w:ascii="Times New Roman" w:hAnsi="Times New Roman" w:cs="Times New Roman"/>
          <w:b/>
        </w:rPr>
        <w:t>Git, Subversion and CVS</w:t>
      </w:r>
      <w:r w:rsidR="00F26970" w:rsidRPr="004F0B5E">
        <w:rPr>
          <w:rFonts w:ascii="Times New Roman" w:hAnsi="Times New Roman" w:cs="Times New Roman"/>
          <w:b/>
        </w:rPr>
        <w:t xml:space="preserve"> </w:t>
      </w:r>
    </w:p>
    <w:p w:rsidR="00643B30" w:rsidRPr="004F0B5E" w:rsidRDefault="00643B30" w:rsidP="00002D04">
      <w:pPr>
        <w:pStyle w:val="NormalLatinArial"/>
        <w:numPr>
          <w:ilvl w:val="0"/>
          <w:numId w:val="9"/>
        </w:numPr>
        <w:jc w:val="left"/>
        <w:rPr>
          <w:rFonts w:ascii="Times New Roman" w:hAnsi="Times New Roman" w:cs="Times New Roman"/>
          <w:color w:val="auto"/>
          <w:sz w:val="22"/>
          <w:szCs w:val="22"/>
        </w:rPr>
      </w:pPr>
      <w:r w:rsidRPr="004F0B5E">
        <w:rPr>
          <w:rFonts w:ascii="Times New Roman" w:hAnsi="Times New Roman" w:cs="Times New Roman"/>
          <w:color w:val="auto"/>
          <w:sz w:val="22"/>
          <w:szCs w:val="22"/>
        </w:rPr>
        <w:t>Working knowled</w:t>
      </w:r>
      <w:r w:rsidR="00607C74" w:rsidRPr="004F0B5E">
        <w:rPr>
          <w:rFonts w:ascii="Times New Roman" w:hAnsi="Times New Roman" w:cs="Times New Roman"/>
          <w:color w:val="auto"/>
          <w:sz w:val="22"/>
          <w:szCs w:val="22"/>
        </w:rPr>
        <w:t>ge of developing Safari Browser,</w:t>
      </w:r>
      <w:r w:rsidRPr="004F0B5E">
        <w:rPr>
          <w:rFonts w:ascii="Times New Roman" w:hAnsi="Times New Roman" w:cs="Times New Roman"/>
          <w:color w:val="auto"/>
          <w:sz w:val="22"/>
          <w:szCs w:val="22"/>
        </w:rPr>
        <w:t xml:space="preserve"> </w:t>
      </w:r>
      <w:r w:rsidRPr="004F0B5E">
        <w:rPr>
          <w:rFonts w:ascii="Times New Roman" w:hAnsi="Times New Roman" w:cs="Times New Roman"/>
          <w:b/>
          <w:bCs/>
          <w:color w:val="auto"/>
          <w:sz w:val="22"/>
          <w:szCs w:val="22"/>
        </w:rPr>
        <w:t>Mac OSX 10.6, 10.7</w:t>
      </w:r>
      <w:r w:rsidR="00AF5951" w:rsidRPr="004F0B5E">
        <w:rPr>
          <w:rFonts w:ascii="Times New Roman" w:hAnsi="Times New Roman" w:cs="Times New Roman"/>
          <w:b/>
          <w:bCs/>
          <w:color w:val="auto"/>
          <w:sz w:val="22"/>
          <w:szCs w:val="22"/>
        </w:rPr>
        <w:t>, 10.8</w:t>
      </w:r>
      <w:r w:rsidR="008534E4" w:rsidRPr="004F0B5E">
        <w:rPr>
          <w:rFonts w:ascii="Times New Roman" w:hAnsi="Times New Roman" w:cs="Times New Roman"/>
          <w:b/>
          <w:bCs/>
          <w:color w:val="auto"/>
          <w:sz w:val="22"/>
          <w:szCs w:val="22"/>
        </w:rPr>
        <w:t xml:space="preserve"> .</w:t>
      </w:r>
    </w:p>
    <w:p w:rsidR="00390A11" w:rsidRPr="004F0B5E" w:rsidRDefault="002624E1" w:rsidP="00002D04">
      <w:pPr>
        <w:pStyle w:val="NormalLatinArial"/>
        <w:numPr>
          <w:ilvl w:val="0"/>
          <w:numId w:val="9"/>
        </w:numPr>
        <w:jc w:val="left"/>
        <w:rPr>
          <w:rFonts w:ascii="Times New Roman" w:hAnsi="Times New Roman" w:cs="Times New Roman"/>
          <w:color w:val="auto"/>
          <w:sz w:val="22"/>
          <w:szCs w:val="22"/>
        </w:rPr>
      </w:pPr>
      <w:r w:rsidRPr="004F0B5E">
        <w:rPr>
          <w:rFonts w:ascii="Times New Roman" w:hAnsi="Times New Roman" w:cs="Times New Roman"/>
          <w:color w:val="auto"/>
          <w:sz w:val="22"/>
          <w:szCs w:val="22"/>
        </w:rPr>
        <w:t>Well-versed</w:t>
      </w:r>
      <w:r w:rsidR="00643B30" w:rsidRPr="004F0B5E">
        <w:rPr>
          <w:rFonts w:ascii="Times New Roman" w:hAnsi="Times New Roman" w:cs="Times New Roman"/>
          <w:color w:val="auto"/>
          <w:sz w:val="22"/>
          <w:szCs w:val="22"/>
        </w:rPr>
        <w:t xml:space="preserve"> in p</w:t>
      </w:r>
      <w:r w:rsidR="00732395" w:rsidRPr="004F0B5E">
        <w:rPr>
          <w:rFonts w:ascii="Times New Roman" w:hAnsi="Times New Roman" w:cs="Times New Roman"/>
          <w:color w:val="auto"/>
          <w:sz w:val="22"/>
          <w:szCs w:val="22"/>
        </w:rPr>
        <w:t xml:space="preserve">rogramming languages such as </w:t>
      </w:r>
      <w:r w:rsidR="00D0174C" w:rsidRPr="004F0B5E">
        <w:rPr>
          <w:rFonts w:ascii="Times New Roman" w:hAnsi="Times New Roman" w:cs="Times New Roman"/>
          <w:color w:val="auto"/>
          <w:sz w:val="22"/>
          <w:szCs w:val="22"/>
        </w:rPr>
        <w:t xml:space="preserve">C, </w:t>
      </w:r>
      <w:r w:rsidR="00D0174C" w:rsidRPr="004F0B5E">
        <w:rPr>
          <w:rFonts w:ascii="Times New Roman" w:hAnsi="Times New Roman" w:cs="Times New Roman"/>
          <w:b/>
          <w:color w:val="auto"/>
          <w:sz w:val="22"/>
          <w:szCs w:val="22"/>
        </w:rPr>
        <w:t>Objective C</w:t>
      </w:r>
      <w:r w:rsidR="009A6A6C" w:rsidRPr="004F0B5E">
        <w:rPr>
          <w:rFonts w:ascii="Times New Roman" w:hAnsi="Times New Roman" w:cs="Times New Roman"/>
          <w:color w:val="auto"/>
          <w:sz w:val="22"/>
          <w:szCs w:val="22"/>
        </w:rPr>
        <w:t>,</w:t>
      </w:r>
      <w:r w:rsidR="009A6A6C" w:rsidRPr="004F0B5E">
        <w:rPr>
          <w:rFonts w:ascii="Times New Roman" w:hAnsi="Times New Roman" w:cs="Times New Roman"/>
          <w:b/>
          <w:color w:val="auto"/>
          <w:sz w:val="22"/>
          <w:szCs w:val="22"/>
        </w:rPr>
        <w:t xml:space="preserve"> HTML</w:t>
      </w:r>
      <w:r w:rsidR="000157D9" w:rsidRPr="004F0B5E">
        <w:rPr>
          <w:rFonts w:ascii="Times New Roman" w:hAnsi="Times New Roman" w:cs="Times New Roman"/>
          <w:b/>
          <w:color w:val="auto"/>
          <w:sz w:val="22"/>
          <w:szCs w:val="22"/>
        </w:rPr>
        <w:t>5</w:t>
      </w:r>
      <w:r w:rsidR="000157D9" w:rsidRPr="004F0B5E">
        <w:rPr>
          <w:rFonts w:ascii="Times New Roman" w:hAnsi="Times New Roman" w:cs="Times New Roman"/>
          <w:color w:val="auto"/>
          <w:sz w:val="22"/>
          <w:szCs w:val="22"/>
        </w:rPr>
        <w:t xml:space="preserve"> </w:t>
      </w:r>
      <w:r w:rsidR="00643B30" w:rsidRPr="004F0B5E">
        <w:rPr>
          <w:rFonts w:ascii="Times New Roman" w:hAnsi="Times New Roman" w:cs="Times New Roman"/>
          <w:color w:val="auto"/>
          <w:sz w:val="22"/>
          <w:szCs w:val="22"/>
        </w:rPr>
        <w:t xml:space="preserve">and </w:t>
      </w:r>
      <w:r w:rsidR="00643B30" w:rsidRPr="004F0B5E">
        <w:rPr>
          <w:rFonts w:ascii="Times New Roman" w:hAnsi="Times New Roman" w:cs="Times New Roman"/>
          <w:b/>
          <w:color w:val="auto"/>
          <w:sz w:val="22"/>
          <w:szCs w:val="22"/>
        </w:rPr>
        <w:t>JavaScript</w:t>
      </w:r>
    </w:p>
    <w:p w:rsidR="00732395" w:rsidRPr="004F0B5E" w:rsidRDefault="00732395" w:rsidP="00002D04">
      <w:pPr>
        <w:pStyle w:val="NormalLatinArial"/>
        <w:numPr>
          <w:ilvl w:val="0"/>
          <w:numId w:val="9"/>
        </w:numPr>
        <w:jc w:val="left"/>
        <w:rPr>
          <w:rFonts w:ascii="Times New Roman" w:hAnsi="Times New Roman" w:cs="Times New Roman"/>
          <w:b/>
          <w:color w:val="auto"/>
          <w:sz w:val="22"/>
          <w:szCs w:val="22"/>
        </w:rPr>
      </w:pPr>
      <w:r w:rsidRPr="004F0B5E">
        <w:rPr>
          <w:rFonts w:ascii="Times New Roman" w:hAnsi="Times New Roman" w:cs="Times New Roman"/>
          <w:color w:val="auto"/>
          <w:sz w:val="22"/>
          <w:szCs w:val="22"/>
        </w:rPr>
        <w:t xml:space="preserve">Working knowledge of Operating Systems like </w:t>
      </w:r>
      <w:r w:rsidR="00DB218A" w:rsidRPr="004F0B5E">
        <w:rPr>
          <w:rFonts w:ascii="Times New Roman" w:hAnsi="Times New Roman" w:cs="Times New Roman"/>
          <w:b/>
          <w:color w:val="auto"/>
          <w:sz w:val="22"/>
          <w:szCs w:val="22"/>
        </w:rPr>
        <w:t>Mac OS X</w:t>
      </w:r>
      <w:r w:rsidR="00126C4B" w:rsidRPr="004F0B5E">
        <w:rPr>
          <w:rFonts w:ascii="Times New Roman" w:hAnsi="Times New Roman" w:cs="Times New Roman"/>
          <w:b/>
          <w:color w:val="auto"/>
          <w:sz w:val="22"/>
          <w:szCs w:val="22"/>
        </w:rPr>
        <w:t xml:space="preserve">, </w:t>
      </w:r>
      <w:r w:rsidRPr="004F0B5E">
        <w:rPr>
          <w:rFonts w:ascii="Times New Roman" w:hAnsi="Times New Roman" w:cs="Times New Roman"/>
          <w:b/>
          <w:color w:val="auto"/>
          <w:sz w:val="22"/>
          <w:szCs w:val="22"/>
        </w:rPr>
        <w:t xml:space="preserve">Windows 2003, Windows XP, </w:t>
      </w:r>
      <w:r w:rsidR="00607C74" w:rsidRPr="004F0B5E">
        <w:rPr>
          <w:rFonts w:ascii="Times New Roman" w:hAnsi="Times New Roman" w:cs="Times New Roman"/>
          <w:b/>
          <w:color w:val="auto"/>
          <w:sz w:val="22"/>
          <w:szCs w:val="22"/>
        </w:rPr>
        <w:t>Vista, Windows 7 and Windows 8</w:t>
      </w:r>
    </w:p>
    <w:p w:rsidR="00643B30" w:rsidRPr="004F0B5E" w:rsidRDefault="008F5D39" w:rsidP="00002D04">
      <w:pPr>
        <w:pStyle w:val="NormalLatinArial"/>
        <w:numPr>
          <w:ilvl w:val="0"/>
          <w:numId w:val="9"/>
        </w:numPr>
        <w:jc w:val="left"/>
        <w:rPr>
          <w:rFonts w:ascii="Times New Roman" w:hAnsi="Times New Roman" w:cs="Times New Roman"/>
          <w:color w:val="auto"/>
          <w:sz w:val="22"/>
          <w:szCs w:val="22"/>
        </w:rPr>
      </w:pPr>
      <w:r w:rsidRPr="004F0B5E">
        <w:rPr>
          <w:rFonts w:ascii="Times New Roman" w:hAnsi="Times New Roman" w:cs="Times New Roman"/>
          <w:color w:val="auto"/>
          <w:sz w:val="22"/>
          <w:szCs w:val="22"/>
        </w:rPr>
        <w:t xml:space="preserve">Strong interpersonal and </w:t>
      </w:r>
      <w:r w:rsidR="00804343" w:rsidRPr="004F0B5E">
        <w:rPr>
          <w:rFonts w:ascii="Times New Roman" w:hAnsi="Times New Roman" w:cs="Times New Roman"/>
          <w:color w:val="auto"/>
          <w:sz w:val="22"/>
          <w:szCs w:val="22"/>
        </w:rPr>
        <w:t>verbal</w:t>
      </w:r>
      <w:r w:rsidR="00643B30" w:rsidRPr="004F0B5E">
        <w:rPr>
          <w:rFonts w:ascii="Times New Roman" w:hAnsi="Times New Roman" w:cs="Times New Roman"/>
          <w:color w:val="auto"/>
          <w:sz w:val="22"/>
          <w:szCs w:val="22"/>
        </w:rPr>
        <w:t xml:space="preserve"> </w:t>
      </w:r>
      <w:r w:rsidR="00643B30" w:rsidRPr="004F0B5E">
        <w:rPr>
          <w:rFonts w:ascii="Times New Roman" w:hAnsi="Times New Roman" w:cs="Times New Roman"/>
          <w:b/>
          <w:color w:val="auto"/>
          <w:sz w:val="22"/>
          <w:szCs w:val="22"/>
        </w:rPr>
        <w:t>communication</w:t>
      </w:r>
      <w:r w:rsidR="00607C74" w:rsidRPr="004F0B5E">
        <w:rPr>
          <w:rFonts w:ascii="Times New Roman" w:hAnsi="Times New Roman" w:cs="Times New Roman"/>
          <w:color w:val="auto"/>
          <w:sz w:val="22"/>
          <w:szCs w:val="22"/>
        </w:rPr>
        <w:t xml:space="preserve"> and </w:t>
      </w:r>
      <w:r w:rsidR="00607C74" w:rsidRPr="004F0B5E">
        <w:rPr>
          <w:rFonts w:ascii="Times New Roman" w:hAnsi="Times New Roman" w:cs="Times New Roman"/>
          <w:b/>
          <w:color w:val="auto"/>
          <w:sz w:val="22"/>
          <w:szCs w:val="22"/>
        </w:rPr>
        <w:t>presentation skills</w:t>
      </w:r>
      <w:r w:rsidR="00643B30" w:rsidRPr="004F0B5E">
        <w:rPr>
          <w:rFonts w:ascii="Times New Roman" w:hAnsi="Times New Roman" w:cs="Times New Roman"/>
          <w:color w:val="auto"/>
          <w:sz w:val="22"/>
          <w:szCs w:val="22"/>
        </w:rPr>
        <w:t xml:space="preserve">, attention to detail and the </w:t>
      </w:r>
      <w:r w:rsidR="00607C74" w:rsidRPr="004F0B5E">
        <w:rPr>
          <w:rFonts w:ascii="Times New Roman" w:hAnsi="Times New Roman" w:cs="Times New Roman"/>
          <w:color w:val="auto"/>
          <w:sz w:val="22"/>
          <w:szCs w:val="22"/>
        </w:rPr>
        <w:t>ability to meet tight deadlines</w:t>
      </w:r>
    </w:p>
    <w:p w:rsidR="00804343" w:rsidRPr="004F0B5E" w:rsidRDefault="00804343" w:rsidP="00002D04">
      <w:pPr>
        <w:widowControl/>
        <w:numPr>
          <w:ilvl w:val="0"/>
          <w:numId w:val="9"/>
        </w:numPr>
        <w:shd w:val="clear" w:color="auto" w:fill="FFFFFF"/>
        <w:spacing w:after="0" w:line="255" w:lineRule="atLeast"/>
        <w:textAlignment w:val="baseline"/>
        <w:rPr>
          <w:rFonts w:ascii="Times New Roman" w:eastAsia="Times New Roman" w:hAnsi="Times New Roman" w:cs="Times New Roman"/>
          <w:color w:val="000000" w:themeColor="text1"/>
        </w:rPr>
      </w:pPr>
      <w:r w:rsidRPr="004F0B5E">
        <w:rPr>
          <w:rFonts w:ascii="Times New Roman" w:eastAsia="Times New Roman" w:hAnsi="Times New Roman" w:cs="Times New Roman"/>
          <w:color w:val="000000" w:themeColor="text1"/>
        </w:rPr>
        <w:t>Excellent organizational, written communication and presentation skills</w:t>
      </w:r>
    </w:p>
    <w:p w:rsidR="005A47C2" w:rsidRPr="004F0B5E" w:rsidRDefault="00643B30" w:rsidP="00E95B15">
      <w:pPr>
        <w:pStyle w:val="ListParagraph"/>
        <w:numPr>
          <w:ilvl w:val="0"/>
          <w:numId w:val="9"/>
        </w:numPr>
        <w:spacing w:after="0"/>
        <w:rPr>
          <w:rFonts w:ascii="Times New Roman" w:eastAsia="ヒラギノ角ゴ Pro W3" w:hAnsi="Times New Roman" w:cs="Times New Roman"/>
          <w:color w:val="000000" w:themeColor="text1"/>
        </w:rPr>
      </w:pPr>
      <w:r w:rsidRPr="004F0B5E">
        <w:rPr>
          <w:rFonts w:ascii="Times New Roman" w:hAnsi="Times New Roman" w:cs="Times New Roman"/>
          <w:color w:val="000000" w:themeColor="text1"/>
        </w:rPr>
        <w:t xml:space="preserve">Strong commitment to organizational </w:t>
      </w:r>
      <w:r w:rsidRPr="004F0B5E">
        <w:rPr>
          <w:rFonts w:ascii="Times New Roman" w:hAnsi="Times New Roman" w:cs="Times New Roman"/>
          <w:b/>
          <w:color w:val="000000" w:themeColor="text1"/>
        </w:rPr>
        <w:t>work ethics</w:t>
      </w:r>
      <w:r w:rsidRPr="004F0B5E">
        <w:rPr>
          <w:rFonts w:ascii="Times New Roman" w:hAnsi="Times New Roman" w:cs="Times New Roman"/>
          <w:color w:val="000000" w:themeColor="text1"/>
        </w:rPr>
        <w:t xml:space="preserve">, value based </w:t>
      </w:r>
      <w:r w:rsidRPr="004F0B5E">
        <w:rPr>
          <w:rFonts w:ascii="Times New Roman" w:hAnsi="Times New Roman" w:cs="Times New Roman"/>
          <w:b/>
          <w:color w:val="000000" w:themeColor="text1"/>
        </w:rPr>
        <w:t>decisi</w:t>
      </w:r>
      <w:r w:rsidR="005A47C2" w:rsidRPr="004F0B5E">
        <w:rPr>
          <w:rFonts w:ascii="Times New Roman" w:hAnsi="Times New Roman" w:cs="Times New Roman"/>
          <w:b/>
          <w:color w:val="000000" w:themeColor="text1"/>
        </w:rPr>
        <w:t>on-making</w:t>
      </w:r>
      <w:r w:rsidR="005A47C2" w:rsidRPr="004F0B5E">
        <w:rPr>
          <w:rFonts w:ascii="Times New Roman" w:hAnsi="Times New Roman" w:cs="Times New Roman"/>
          <w:color w:val="000000" w:themeColor="text1"/>
        </w:rPr>
        <w:t xml:space="preserve"> and managerial skills </w:t>
      </w:r>
    </w:p>
    <w:p w:rsidR="00E95B15" w:rsidRPr="004F0B5E" w:rsidRDefault="00E95B15" w:rsidP="00E95B15">
      <w:pPr>
        <w:pStyle w:val="ListParagraph"/>
        <w:numPr>
          <w:ilvl w:val="0"/>
          <w:numId w:val="9"/>
        </w:numPr>
        <w:spacing w:after="0"/>
        <w:rPr>
          <w:rFonts w:ascii="Times New Roman" w:eastAsia="ヒラギノ角ゴ Pro W3" w:hAnsi="Times New Roman" w:cs="Times New Roman"/>
          <w:color w:val="000000" w:themeColor="text1"/>
        </w:rPr>
      </w:pPr>
      <w:r w:rsidRPr="004F0B5E">
        <w:rPr>
          <w:rFonts w:ascii="Times New Roman" w:hAnsi="Times New Roman" w:cs="Times New Roman"/>
          <w:color w:val="000000" w:themeColor="text1"/>
        </w:rPr>
        <w:t xml:space="preserve"> In depth knowledge of all the phases of </w:t>
      </w:r>
      <w:r w:rsidRPr="004F0B5E">
        <w:rPr>
          <w:rFonts w:ascii="Times New Roman" w:hAnsi="Times New Roman" w:cs="Times New Roman"/>
          <w:b/>
          <w:color w:val="000000" w:themeColor="text1"/>
        </w:rPr>
        <w:t>SDLC, Agile Methodologies</w:t>
      </w:r>
      <w:r w:rsidRPr="004F0B5E">
        <w:rPr>
          <w:rFonts w:ascii="Times New Roman" w:hAnsi="Times New Roman" w:cs="Times New Roman"/>
          <w:color w:val="000000" w:themeColor="text1"/>
        </w:rPr>
        <w:t xml:space="preserve"> (SCRUM) and </w:t>
      </w:r>
      <w:r w:rsidRPr="004F0B5E">
        <w:rPr>
          <w:rFonts w:ascii="Times New Roman" w:hAnsi="Times New Roman" w:cs="Times New Roman"/>
          <w:b/>
          <w:color w:val="000000" w:themeColor="text1"/>
        </w:rPr>
        <w:t>Microsoft Office Suite</w:t>
      </w:r>
    </w:p>
    <w:p w:rsidR="006F70E0" w:rsidRPr="004F0B5E" w:rsidRDefault="006F70E0" w:rsidP="00002D04">
      <w:pPr>
        <w:spacing w:after="0" w:line="240" w:lineRule="auto"/>
        <w:ind w:right="893"/>
        <w:rPr>
          <w:rFonts w:ascii="Times New Roman" w:eastAsia="Arial" w:hAnsi="Times New Roman" w:cs="Times New Roman"/>
          <w:b/>
          <w:spacing w:val="-1"/>
        </w:rPr>
      </w:pPr>
    </w:p>
    <w:p w:rsidR="00F87FE5" w:rsidRPr="004F0B5E" w:rsidRDefault="00F87FE5" w:rsidP="00002D04">
      <w:pPr>
        <w:shd w:val="clear" w:color="auto" w:fill="BFBFBF" w:themeFill="background1" w:themeFillShade="BF"/>
        <w:spacing w:after="0" w:line="225" w:lineRule="exact"/>
        <w:ind w:right="-20"/>
        <w:rPr>
          <w:rFonts w:ascii="Times New Roman" w:eastAsia="Arial" w:hAnsi="Times New Roman" w:cs="Times New Roman"/>
          <w:b/>
        </w:rPr>
      </w:pPr>
      <w:r w:rsidRPr="004F0B5E">
        <w:rPr>
          <w:rFonts w:ascii="Times New Roman" w:eastAsia="Arial" w:hAnsi="Times New Roman" w:cs="Times New Roman"/>
          <w:b/>
          <w:spacing w:val="-1"/>
          <w:position w:val="-1"/>
        </w:rPr>
        <w:t>TECHNICAL SKILLS</w:t>
      </w:r>
    </w:p>
    <w:p w:rsidR="00C62E3F" w:rsidRPr="004F0B5E" w:rsidRDefault="00C62E3F" w:rsidP="00002D04">
      <w:pPr>
        <w:spacing w:before="11" w:after="0" w:line="220" w:lineRule="exact"/>
        <w:rPr>
          <w:rFonts w:ascii="Times New Roman" w:hAnsi="Times New Roman" w:cs="Times New Roman"/>
        </w:rPr>
      </w:pPr>
    </w:p>
    <w:tbl>
      <w:tblPr>
        <w:tblStyle w:val="TableGrid"/>
        <w:tblW w:w="11016" w:type="dxa"/>
        <w:tblLook w:val="04A0"/>
      </w:tblPr>
      <w:tblGrid>
        <w:gridCol w:w="3168"/>
        <w:gridCol w:w="7848"/>
      </w:tblGrid>
      <w:tr w:rsidR="00156D60" w:rsidRPr="004F0B5E" w:rsidTr="00002D04">
        <w:tc>
          <w:tcPr>
            <w:tcW w:w="3168" w:type="dxa"/>
          </w:tcPr>
          <w:p w:rsidR="00156D60" w:rsidRPr="004F0B5E" w:rsidRDefault="00156D60" w:rsidP="00E92161">
            <w:pPr>
              <w:spacing w:before="11" w:line="220" w:lineRule="exact"/>
              <w:rPr>
                <w:rFonts w:ascii="Times New Roman" w:hAnsi="Times New Roman" w:cs="Times New Roman"/>
              </w:rPr>
            </w:pPr>
            <w:r w:rsidRPr="004F0B5E">
              <w:rPr>
                <w:rFonts w:ascii="Times New Roman" w:eastAsia="Arial" w:hAnsi="Times New Roman" w:cs="Times New Roman"/>
                <w:b/>
                <w:bCs/>
                <w:spacing w:val="-1"/>
              </w:rPr>
              <w:t>IOS Applications</w:t>
            </w:r>
          </w:p>
        </w:tc>
        <w:tc>
          <w:tcPr>
            <w:tcW w:w="7848" w:type="dxa"/>
          </w:tcPr>
          <w:p w:rsidR="00156D60" w:rsidRPr="004F0B5E" w:rsidRDefault="00156D60" w:rsidP="00E92161">
            <w:pPr>
              <w:tabs>
                <w:tab w:val="left" w:pos="3020"/>
                <w:tab w:val="left" w:pos="3740"/>
              </w:tabs>
              <w:spacing w:before="4"/>
              <w:ind w:right="-20"/>
              <w:rPr>
                <w:rFonts w:ascii="Times New Roman" w:hAnsi="Times New Roman" w:cs="Times New Roman"/>
              </w:rPr>
            </w:pPr>
            <w:r w:rsidRPr="004F0B5E">
              <w:rPr>
                <w:rFonts w:ascii="Times New Roman" w:eastAsia="Arial" w:hAnsi="Times New Roman" w:cs="Times New Roman"/>
                <w:bCs/>
              </w:rPr>
              <w:t xml:space="preserve">Objective-C and Cocoa development for iPhone and iPad devices in </w:t>
            </w:r>
            <w:r w:rsidR="00A7672F" w:rsidRPr="004F0B5E">
              <w:rPr>
                <w:rFonts w:ascii="Times New Roman" w:eastAsia="Arial" w:hAnsi="Times New Roman" w:cs="Times New Roman"/>
                <w:bCs/>
              </w:rPr>
              <w:t>XCode</w:t>
            </w:r>
            <w:r w:rsidRPr="004F0B5E">
              <w:rPr>
                <w:rFonts w:ascii="Times New Roman" w:eastAsia="Arial" w:hAnsi="Times New Roman" w:cs="Times New Roman"/>
                <w:bCs/>
              </w:rPr>
              <w:t xml:space="preserve"> 4.6</w:t>
            </w:r>
            <w:r w:rsidR="00484D87" w:rsidRPr="004F0B5E">
              <w:rPr>
                <w:rFonts w:ascii="Times New Roman" w:eastAsia="Arial" w:hAnsi="Times New Roman" w:cs="Times New Roman"/>
                <w:bCs/>
              </w:rPr>
              <w:t>,5.0</w:t>
            </w:r>
            <w:r w:rsidRPr="004F0B5E">
              <w:rPr>
                <w:rFonts w:ascii="Times New Roman" w:eastAsia="Arial" w:hAnsi="Times New Roman" w:cs="Times New Roman"/>
                <w:bCs/>
              </w:rPr>
              <w:t xml:space="preserve"> </w:t>
            </w:r>
            <w:r w:rsidR="00E006F7" w:rsidRPr="004F0B5E">
              <w:rPr>
                <w:rFonts w:ascii="Times New Roman" w:eastAsia="Arial" w:hAnsi="Times New Roman" w:cs="Times New Roman"/>
                <w:bCs/>
              </w:rPr>
              <w:t>Interface builder-UIKit, Cocoa Touch, C</w:t>
            </w:r>
            <w:r w:rsidRPr="004F0B5E">
              <w:rPr>
                <w:rFonts w:ascii="Times New Roman" w:eastAsia="Arial" w:hAnsi="Times New Roman" w:cs="Times New Roman"/>
                <w:bCs/>
              </w:rPr>
              <w:t>ore Data</w:t>
            </w:r>
          </w:p>
        </w:tc>
      </w:tr>
      <w:tr w:rsidR="00156D60" w:rsidRPr="004F0B5E" w:rsidTr="00002D04">
        <w:tc>
          <w:tcPr>
            <w:tcW w:w="3168" w:type="dxa"/>
          </w:tcPr>
          <w:p w:rsidR="00156D60" w:rsidRPr="004F0B5E" w:rsidRDefault="00156D60" w:rsidP="00E92161">
            <w:pPr>
              <w:spacing w:before="11" w:line="220" w:lineRule="exact"/>
              <w:rPr>
                <w:rFonts w:ascii="Times New Roman" w:hAnsi="Times New Roman" w:cs="Times New Roman"/>
              </w:rPr>
            </w:pPr>
            <w:r w:rsidRPr="004F0B5E">
              <w:rPr>
                <w:rFonts w:ascii="Times New Roman" w:hAnsi="Times New Roman" w:cs="Times New Roman"/>
                <w:b/>
                <w:bCs/>
              </w:rPr>
              <w:t>Software</w:t>
            </w:r>
          </w:p>
        </w:tc>
        <w:tc>
          <w:tcPr>
            <w:tcW w:w="7848" w:type="dxa"/>
          </w:tcPr>
          <w:p w:rsidR="00156D60" w:rsidRPr="004F0B5E" w:rsidRDefault="00156D60" w:rsidP="00E92161">
            <w:pPr>
              <w:spacing w:before="11" w:line="220" w:lineRule="exact"/>
              <w:rPr>
                <w:rFonts w:ascii="Times New Roman" w:hAnsi="Times New Roman" w:cs="Times New Roman"/>
              </w:rPr>
            </w:pPr>
            <w:r w:rsidRPr="004F0B5E">
              <w:rPr>
                <w:rFonts w:ascii="Times New Roman" w:hAnsi="Times New Roman" w:cs="Times New Roman"/>
              </w:rPr>
              <w:t xml:space="preserve">Trained in </w:t>
            </w:r>
            <w:r w:rsidR="00484D87" w:rsidRPr="004F0B5E">
              <w:rPr>
                <w:rFonts w:ascii="Times New Roman" w:hAnsi="Times New Roman" w:cs="Times New Roman"/>
                <w:bCs/>
              </w:rPr>
              <w:t>iOS 4, iOS 5,</w:t>
            </w:r>
            <w:r w:rsidRPr="004F0B5E">
              <w:rPr>
                <w:rFonts w:ascii="Times New Roman" w:hAnsi="Times New Roman" w:cs="Times New Roman"/>
                <w:bCs/>
              </w:rPr>
              <w:t xml:space="preserve"> iOS 6</w:t>
            </w:r>
            <w:r w:rsidR="00484D87" w:rsidRPr="004F0B5E">
              <w:rPr>
                <w:rFonts w:ascii="Times New Roman" w:hAnsi="Times New Roman" w:cs="Times New Roman"/>
                <w:bCs/>
              </w:rPr>
              <w:t xml:space="preserve"> and iOS 7 with XCode 3.0/ 4.0/ 4.6.3/5.0</w:t>
            </w:r>
            <w:r w:rsidR="00B7057B" w:rsidRPr="004F0B5E">
              <w:rPr>
                <w:rFonts w:ascii="Times New Roman" w:hAnsi="Times New Roman" w:cs="Times New Roman"/>
                <w:bCs/>
              </w:rPr>
              <w:t>.2</w:t>
            </w:r>
            <w:r w:rsidR="00484D87" w:rsidRPr="004F0B5E">
              <w:rPr>
                <w:rFonts w:ascii="Times New Roman" w:hAnsi="Times New Roman" w:cs="Times New Roman"/>
                <w:bCs/>
              </w:rPr>
              <w:t xml:space="preserve"> OSX 10.5, 10.6,</w:t>
            </w:r>
            <w:r w:rsidRPr="004F0B5E">
              <w:rPr>
                <w:rFonts w:ascii="Times New Roman" w:hAnsi="Times New Roman" w:cs="Times New Roman"/>
                <w:bCs/>
              </w:rPr>
              <w:t xml:space="preserve"> 10.7</w:t>
            </w:r>
            <w:r w:rsidR="00C16F48" w:rsidRPr="004F0B5E">
              <w:rPr>
                <w:rFonts w:ascii="Times New Roman" w:hAnsi="Times New Roman" w:cs="Times New Roman"/>
                <w:bCs/>
              </w:rPr>
              <w:t>, 10.8</w:t>
            </w:r>
            <w:r w:rsidR="00484D87" w:rsidRPr="004F0B5E">
              <w:rPr>
                <w:rFonts w:ascii="Times New Roman" w:hAnsi="Times New Roman" w:cs="Times New Roman"/>
                <w:b/>
                <w:bCs/>
              </w:rPr>
              <w:t xml:space="preserve"> </w:t>
            </w:r>
            <w:r w:rsidR="00484D87" w:rsidRPr="004F0B5E">
              <w:rPr>
                <w:rFonts w:ascii="Times New Roman" w:hAnsi="Times New Roman" w:cs="Times New Roman"/>
                <w:bCs/>
              </w:rPr>
              <w:t>and</w:t>
            </w:r>
            <w:r w:rsidRPr="004F0B5E">
              <w:rPr>
                <w:rFonts w:ascii="Times New Roman" w:hAnsi="Times New Roman" w:cs="Times New Roman"/>
                <w:bCs/>
              </w:rPr>
              <w:t>10.</w:t>
            </w:r>
            <w:r w:rsidR="00C16F48" w:rsidRPr="004F0B5E">
              <w:rPr>
                <w:rFonts w:ascii="Times New Roman" w:hAnsi="Times New Roman" w:cs="Times New Roman"/>
                <w:bCs/>
              </w:rPr>
              <w:t>9</w:t>
            </w:r>
            <w:r w:rsidRPr="004F0B5E">
              <w:rPr>
                <w:rFonts w:ascii="Times New Roman" w:hAnsi="Times New Roman" w:cs="Times New Roman"/>
                <w:bCs/>
              </w:rPr>
              <w:t>,</w:t>
            </w:r>
            <w:r w:rsidRPr="004F0B5E">
              <w:rPr>
                <w:rFonts w:ascii="Times New Roman" w:hAnsi="Times New Roman" w:cs="Times New Roman"/>
              </w:rPr>
              <w:t xml:space="preserve"> ASP.net with Visual Studio 2005/ 2008, Microsoft office suites</w:t>
            </w:r>
          </w:p>
        </w:tc>
      </w:tr>
      <w:tr w:rsidR="00156D60" w:rsidRPr="004F0B5E" w:rsidTr="00002D04">
        <w:tc>
          <w:tcPr>
            <w:tcW w:w="3168" w:type="dxa"/>
          </w:tcPr>
          <w:p w:rsidR="00156D60" w:rsidRPr="004F0B5E" w:rsidRDefault="000B471B" w:rsidP="00E92161">
            <w:pPr>
              <w:spacing w:before="11" w:line="220" w:lineRule="exact"/>
              <w:rPr>
                <w:rFonts w:ascii="Times New Roman" w:hAnsi="Times New Roman" w:cs="Times New Roman"/>
              </w:rPr>
            </w:pPr>
            <w:r w:rsidRPr="004F0B5E">
              <w:rPr>
                <w:rFonts w:ascii="Times New Roman" w:eastAsia="Arial" w:hAnsi="Times New Roman" w:cs="Times New Roman"/>
                <w:b/>
                <w:bCs/>
                <w:spacing w:val="-1"/>
              </w:rPr>
              <w:t xml:space="preserve">Programming </w:t>
            </w:r>
            <w:r w:rsidR="00156D60" w:rsidRPr="004F0B5E">
              <w:rPr>
                <w:rFonts w:ascii="Times New Roman" w:eastAsia="Arial" w:hAnsi="Times New Roman" w:cs="Times New Roman"/>
                <w:b/>
                <w:bCs/>
                <w:spacing w:val="-1"/>
              </w:rPr>
              <w:t>Languages</w:t>
            </w:r>
          </w:p>
        </w:tc>
        <w:tc>
          <w:tcPr>
            <w:tcW w:w="7848" w:type="dxa"/>
          </w:tcPr>
          <w:p w:rsidR="00156D60" w:rsidRPr="004F0B5E" w:rsidRDefault="00032CD8" w:rsidP="00E92161">
            <w:pPr>
              <w:tabs>
                <w:tab w:val="left" w:pos="1095"/>
              </w:tabs>
              <w:spacing w:before="11" w:line="220" w:lineRule="exact"/>
              <w:rPr>
                <w:rFonts w:ascii="Times New Roman" w:hAnsi="Times New Roman" w:cs="Times New Roman"/>
              </w:rPr>
            </w:pPr>
            <w:r w:rsidRPr="004F0B5E">
              <w:rPr>
                <w:rFonts w:ascii="Times New Roman" w:eastAsia="Arial" w:hAnsi="Times New Roman" w:cs="Times New Roman"/>
                <w:bCs/>
              </w:rPr>
              <w:t>Objective C,</w:t>
            </w:r>
            <w:r w:rsidR="005021C9" w:rsidRPr="004F0B5E">
              <w:rPr>
                <w:rFonts w:ascii="Times New Roman" w:eastAsia="Arial" w:hAnsi="Times New Roman" w:cs="Times New Roman"/>
                <w:bCs/>
              </w:rPr>
              <w:t xml:space="preserve"> C,</w:t>
            </w:r>
            <w:r w:rsidRPr="004F0B5E">
              <w:rPr>
                <w:rFonts w:ascii="Times New Roman" w:eastAsia="Arial" w:hAnsi="Times New Roman" w:cs="Times New Roman"/>
                <w:bCs/>
              </w:rPr>
              <w:t xml:space="preserve"> C++</w:t>
            </w:r>
            <w:r w:rsidR="00156D60" w:rsidRPr="004F0B5E">
              <w:rPr>
                <w:rFonts w:ascii="Times New Roman" w:eastAsia="Arial" w:hAnsi="Times New Roman" w:cs="Times New Roman"/>
                <w:bCs/>
              </w:rPr>
              <w:t>, Core Java,</w:t>
            </w:r>
            <w:r w:rsidR="007102CC" w:rsidRPr="004F0B5E">
              <w:rPr>
                <w:rFonts w:ascii="Times New Roman" w:eastAsia="Arial" w:hAnsi="Times New Roman" w:cs="Times New Roman"/>
                <w:bCs/>
              </w:rPr>
              <w:t xml:space="preserve"> HTML</w:t>
            </w:r>
          </w:p>
        </w:tc>
      </w:tr>
      <w:tr w:rsidR="00D355D3" w:rsidRPr="004F0B5E" w:rsidTr="00002D04">
        <w:tc>
          <w:tcPr>
            <w:tcW w:w="3168" w:type="dxa"/>
          </w:tcPr>
          <w:p w:rsidR="00D355D3" w:rsidRPr="004F0B5E" w:rsidRDefault="00D355D3" w:rsidP="00E92161">
            <w:pPr>
              <w:spacing w:before="11" w:line="220" w:lineRule="exact"/>
              <w:rPr>
                <w:rFonts w:ascii="Times New Roman" w:eastAsia="Arial" w:hAnsi="Times New Roman" w:cs="Times New Roman"/>
                <w:b/>
                <w:bCs/>
                <w:spacing w:val="-1"/>
              </w:rPr>
            </w:pPr>
            <w:r w:rsidRPr="004F0B5E">
              <w:rPr>
                <w:rFonts w:ascii="Times New Roman" w:hAnsi="Times New Roman" w:cs="Times New Roman"/>
                <w:b/>
                <w:bCs/>
              </w:rPr>
              <w:t>Front End</w:t>
            </w:r>
          </w:p>
        </w:tc>
        <w:tc>
          <w:tcPr>
            <w:tcW w:w="7848" w:type="dxa"/>
          </w:tcPr>
          <w:p w:rsidR="00D355D3" w:rsidRPr="004F0B5E" w:rsidRDefault="006B4C5C" w:rsidP="00E92161">
            <w:pPr>
              <w:pStyle w:val="ResumeBulletpoints"/>
              <w:spacing w:line="240" w:lineRule="auto"/>
              <w:rPr>
                <w:rFonts w:ascii="Times New Roman" w:eastAsia="Arial" w:hAnsi="Times New Roman" w:cs="Times New Roman"/>
                <w:bCs/>
                <w:color w:val="auto"/>
                <w:sz w:val="22"/>
                <w:szCs w:val="22"/>
              </w:rPr>
            </w:pPr>
            <w:r w:rsidRPr="004F0B5E">
              <w:rPr>
                <w:rFonts w:ascii="Times New Roman" w:hAnsi="Times New Roman" w:cs="Times New Roman"/>
                <w:color w:val="auto"/>
                <w:sz w:val="22"/>
                <w:szCs w:val="22"/>
              </w:rPr>
              <w:t xml:space="preserve">HTML 4 </w:t>
            </w:r>
            <w:r w:rsidR="00D355D3" w:rsidRPr="004F0B5E">
              <w:rPr>
                <w:rFonts w:ascii="Times New Roman" w:hAnsi="Times New Roman" w:cs="Times New Roman"/>
                <w:color w:val="auto"/>
                <w:sz w:val="22"/>
                <w:szCs w:val="22"/>
              </w:rPr>
              <w:t>and 5, CSS2 and 3. JavaScript/ Jquery library</w:t>
            </w:r>
          </w:p>
        </w:tc>
      </w:tr>
      <w:tr w:rsidR="00156D60" w:rsidRPr="004F0B5E" w:rsidTr="00002D04">
        <w:tc>
          <w:tcPr>
            <w:tcW w:w="3168" w:type="dxa"/>
          </w:tcPr>
          <w:p w:rsidR="00156D60" w:rsidRPr="004F0B5E" w:rsidRDefault="00156D60" w:rsidP="00E92161">
            <w:pPr>
              <w:spacing w:before="11" w:line="220" w:lineRule="exact"/>
              <w:rPr>
                <w:rFonts w:ascii="Times New Roman" w:hAnsi="Times New Roman" w:cs="Times New Roman"/>
              </w:rPr>
            </w:pPr>
            <w:r w:rsidRPr="004F0B5E">
              <w:rPr>
                <w:rFonts w:ascii="Times New Roman" w:eastAsia="Arial" w:hAnsi="Times New Roman" w:cs="Times New Roman"/>
                <w:b/>
                <w:bCs/>
                <w:spacing w:val="-1"/>
              </w:rPr>
              <w:t>Databases</w:t>
            </w:r>
          </w:p>
        </w:tc>
        <w:tc>
          <w:tcPr>
            <w:tcW w:w="7848" w:type="dxa"/>
          </w:tcPr>
          <w:p w:rsidR="00156D60" w:rsidRPr="004F0B5E" w:rsidRDefault="008A1A6C" w:rsidP="00E92161">
            <w:pPr>
              <w:spacing w:before="11" w:line="220" w:lineRule="exact"/>
              <w:rPr>
                <w:rFonts w:ascii="Times New Roman" w:hAnsi="Times New Roman" w:cs="Times New Roman"/>
              </w:rPr>
            </w:pPr>
            <w:r w:rsidRPr="004F0B5E">
              <w:rPr>
                <w:rFonts w:ascii="Times New Roman" w:hAnsi="Times New Roman" w:cs="Times New Roman"/>
              </w:rPr>
              <w:t>SQL server 2005/2008,</w:t>
            </w:r>
            <w:r w:rsidR="00156D60" w:rsidRPr="004F0B5E">
              <w:rPr>
                <w:rFonts w:ascii="Times New Roman" w:hAnsi="Times New Roman" w:cs="Times New Roman"/>
              </w:rPr>
              <w:t xml:space="preserve"> SQLite with </w:t>
            </w:r>
            <w:r w:rsidR="00156D60" w:rsidRPr="004F0B5E">
              <w:rPr>
                <w:rFonts w:ascii="Times New Roman" w:hAnsi="Times New Roman" w:cs="Times New Roman"/>
                <w:bCs/>
              </w:rPr>
              <w:t>Core iOS</w:t>
            </w:r>
            <w:r w:rsidR="00895689" w:rsidRPr="004F0B5E">
              <w:rPr>
                <w:rFonts w:ascii="Times New Roman" w:hAnsi="Times New Roman" w:cs="Times New Roman"/>
                <w:bCs/>
              </w:rPr>
              <w:t xml:space="preserve"> </w:t>
            </w:r>
            <w:r w:rsidR="00156D60" w:rsidRPr="004F0B5E">
              <w:rPr>
                <w:rFonts w:ascii="Times New Roman" w:hAnsi="Times New Roman" w:cs="Times New Roman"/>
                <w:bCs/>
              </w:rPr>
              <w:t>s</w:t>
            </w:r>
            <w:r w:rsidR="00E66A7E" w:rsidRPr="004F0B5E">
              <w:rPr>
                <w:rFonts w:ascii="Times New Roman" w:hAnsi="Times New Roman" w:cs="Times New Roman"/>
                <w:bCs/>
              </w:rPr>
              <w:t xml:space="preserve"> </w:t>
            </w:r>
            <w:r w:rsidR="00156D60" w:rsidRPr="004F0B5E">
              <w:rPr>
                <w:rFonts w:ascii="Times New Roman" w:hAnsi="Times New Roman" w:cs="Times New Roman"/>
                <w:bCs/>
              </w:rPr>
              <w:t>and</w:t>
            </w:r>
            <w:r w:rsidR="00E66A7E" w:rsidRPr="004F0B5E">
              <w:rPr>
                <w:rFonts w:ascii="Times New Roman" w:hAnsi="Times New Roman" w:cs="Times New Roman"/>
                <w:bCs/>
              </w:rPr>
              <w:t xml:space="preserve"> </w:t>
            </w:r>
            <w:r w:rsidR="00156D60" w:rsidRPr="004F0B5E">
              <w:rPr>
                <w:rFonts w:ascii="Times New Roman" w:hAnsi="Times New Roman" w:cs="Times New Roman"/>
                <w:bCs/>
              </w:rPr>
              <w:t>box, building, and testing database in iOS sandbox</w:t>
            </w:r>
          </w:p>
        </w:tc>
      </w:tr>
      <w:tr w:rsidR="00156D60" w:rsidRPr="004F0B5E" w:rsidTr="00002D04">
        <w:tc>
          <w:tcPr>
            <w:tcW w:w="3168" w:type="dxa"/>
          </w:tcPr>
          <w:p w:rsidR="00156D60" w:rsidRPr="004F0B5E" w:rsidRDefault="00551A98" w:rsidP="00E92161">
            <w:pPr>
              <w:spacing w:before="11" w:line="220" w:lineRule="exact"/>
              <w:rPr>
                <w:rFonts w:ascii="Times New Roman" w:hAnsi="Times New Roman" w:cs="Times New Roman"/>
              </w:rPr>
            </w:pPr>
            <w:r w:rsidRPr="004F0B5E">
              <w:rPr>
                <w:rFonts w:ascii="Times New Roman" w:eastAsia="Arial" w:hAnsi="Times New Roman" w:cs="Times New Roman"/>
                <w:b/>
                <w:bCs/>
                <w:spacing w:val="-1"/>
              </w:rPr>
              <w:t>Operating Systems</w:t>
            </w:r>
          </w:p>
        </w:tc>
        <w:tc>
          <w:tcPr>
            <w:tcW w:w="7848" w:type="dxa"/>
          </w:tcPr>
          <w:p w:rsidR="00156D60" w:rsidRPr="004F0B5E" w:rsidRDefault="00E66B7D" w:rsidP="00E92161">
            <w:pPr>
              <w:spacing w:before="11" w:line="220" w:lineRule="exact"/>
              <w:rPr>
                <w:rFonts w:ascii="Times New Roman" w:hAnsi="Times New Roman" w:cs="Times New Roman"/>
              </w:rPr>
            </w:pPr>
            <w:r w:rsidRPr="004F0B5E">
              <w:rPr>
                <w:rFonts w:ascii="Times New Roman" w:hAnsi="Times New Roman" w:cs="Times New Roman"/>
                <w:bCs/>
              </w:rPr>
              <w:t>MAC OS 10.5/10.6/10.7/10.8/10.9</w:t>
            </w:r>
            <w:r w:rsidR="00156D60" w:rsidRPr="004F0B5E">
              <w:rPr>
                <w:rFonts w:ascii="Times New Roman" w:hAnsi="Times New Roman" w:cs="Times New Roman"/>
              </w:rPr>
              <w:t xml:space="preserve"> Windows XP, Windows 7, Windows 8</w:t>
            </w:r>
          </w:p>
        </w:tc>
      </w:tr>
      <w:tr w:rsidR="00551A98" w:rsidRPr="004F0B5E" w:rsidTr="00002D04">
        <w:tc>
          <w:tcPr>
            <w:tcW w:w="3168" w:type="dxa"/>
          </w:tcPr>
          <w:p w:rsidR="00551A98" w:rsidRPr="004F0B5E" w:rsidRDefault="00551A98" w:rsidP="00E92161">
            <w:pPr>
              <w:spacing w:before="11" w:line="220" w:lineRule="exact"/>
              <w:rPr>
                <w:rFonts w:ascii="Times New Roman" w:eastAsia="Arial" w:hAnsi="Times New Roman" w:cs="Times New Roman"/>
                <w:b/>
                <w:bCs/>
                <w:spacing w:val="-1"/>
              </w:rPr>
            </w:pPr>
            <w:r w:rsidRPr="004F0B5E">
              <w:rPr>
                <w:rFonts w:ascii="Times New Roman" w:eastAsia="Arial" w:hAnsi="Times New Roman" w:cs="Times New Roman"/>
                <w:b/>
                <w:bCs/>
                <w:spacing w:val="-1"/>
              </w:rPr>
              <w:t>Tools</w:t>
            </w:r>
          </w:p>
        </w:tc>
        <w:tc>
          <w:tcPr>
            <w:tcW w:w="7848" w:type="dxa"/>
          </w:tcPr>
          <w:p w:rsidR="00551A98" w:rsidRPr="004F0B5E" w:rsidRDefault="00A7672F" w:rsidP="00E92161">
            <w:pPr>
              <w:pStyle w:val="ResumeBulletpoints"/>
              <w:spacing w:line="240" w:lineRule="auto"/>
              <w:ind w:left="2160" w:hanging="2160"/>
              <w:rPr>
                <w:rFonts w:ascii="Times New Roman" w:hAnsi="Times New Roman" w:cs="Times New Roman"/>
                <w:color w:val="auto"/>
                <w:sz w:val="22"/>
                <w:szCs w:val="22"/>
              </w:rPr>
            </w:pPr>
            <w:r w:rsidRPr="004F0B5E">
              <w:rPr>
                <w:rFonts w:ascii="Times New Roman" w:hAnsi="Times New Roman" w:cs="Times New Roman"/>
                <w:bCs/>
                <w:color w:val="auto"/>
                <w:sz w:val="22"/>
                <w:szCs w:val="22"/>
              </w:rPr>
              <w:t>XCode</w:t>
            </w:r>
            <w:r w:rsidR="00551A98" w:rsidRPr="004F0B5E">
              <w:rPr>
                <w:rFonts w:ascii="Times New Roman" w:hAnsi="Times New Roman" w:cs="Times New Roman"/>
                <w:bCs/>
                <w:color w:val="auto"/>
                <w:sz w:val="22"/>
                <w:szCs w:val="22"/>
              </w:rPr>
              <w:t xml:space="preserve"> </w:t>
            </w:r>
            <w:r w:rsidR="00A2344C" w:rsidRPr="004F0B5E">
              <w:rPr>
                <w:rFonts w:ascii="Times New Roman" w:hAnsi="Times New Roman" w:cs="Times New Roman"/>
                <w:bCs/>
                <w:color w:val="auto"/>
                <w:sz w:val="22"/>
                <w:szCs w:val="22"/>
              </w:rPr>
              <w:t>3.0/ 4.0/ 4.6.3/5.0</w:t>
            </w:r>
            <w:r w:rsidR="004E0253" w:rsidRPr="004F0B5E">
              <w:rPr>
                <w:rFonts w:ascii="Times New Roman" w:hAnsi="Times New Roman" w:cs="Times New Roman"/>
                <w:bCs/>
                <w:color w:val="auto"/>
                <w:sz w:val="22"/>
                <w:szCs w:val="22"/>
              </w:rPr>
              <w:t>.2</w:t>
            </w:r>
            <w:r w:rsidR="00551A98" w:rsidRPr="004F0B5E">
              <w:rPr>
                <w:rFonts w:ascii="Times New Roman" w:hAnsi="Times New Roman" w:cs="Times New Roman"/>
                <w:color w:val="auto"/>
                <w:sz w:val="22"/>
                <w:szCs w:val="22"/>
              </w:rPr>
              <w:t>, Visual studio 2005,Dreamweaver</w:t>
            </w:r>
          </w:p>
        </w:tc>
      </w:tr>
      <w:tr w:rsidR="00906879" w:rsidRPr="004F0B5E" w:rsidTr="00002D04">
        <w:tc>
          <w:tcPr>
            <w:tcW w:w="3168" w:type="dxa"/>
          </w:tcPr>
          <w:p w:rsidR="00906879" w:rsidRPr="004F0B5E" w:rsidRDefault="00906879" w:rsidP="00E92161">
            <w:pPr>
              <w:spacing w:before="11" w:line="220" w:lineRule="exact"/>
              <w:rPr>
                <w:rFonts w:ascii="Times New Roman" w:eastAsia="Arial" w:hAnsi="Times New Roman" w:cs="Times New Roman"/>
                <w:b/>
                <w:bCs/>
                <w:spacing w:val="-1"/>
              </w:rPr>
            </w:pPr>
            <w:r w:rsidRPr="004F0B5E">
              <w:rPr>
                <w:rFonts w:ascii="Times New Roman" w:eastAsia="Arial" w:hAnsi="Times New Roman" w:cs="Times New Roman"/>
                <w:b/>
                <w:bCs/>
                <w:spacing w:val="-1"/>
              </w:rPr>
              <w:t>Development Tools</w:t>
            </w:r>
          </w:p>
        </w:tc>
        <w:tc>
          <w:tcPr>
            <w:tcW w:w="7848" w:type="dxa"/>
          </w:tcPr>
          <w:p w:rsidR="00906879" w:rsidRPr="004F0B5E" w:rsidRDefault="00895689" w:rsidP="00E92161">
            <w:pPr>
              <w:pStyle w:val="ResumeBulletpoints"/>
              <w:spacing w:line="240" w:lineRule="auto"/>
              <w:ind w:left="2160" w:hanging="2160"/>
              <w:rPr>
                <w:rFonts w:ascii="Times New Roman" w:hAnsi="Times New Roman" w:cs="Times New Roman"/>
                <w:bCs/>
                <w:color w:val="auto"/>
                <w:sz w:val="22"/>
                <w:szCs w:val="22"/>
              </w:rPr>
            </w:pPr>
            <w:r w:rsidRPr="004F0B5E">
              <w:rPr>
                <w:rFonts w:ascii="Times New Roman" w:hAnsi="Times New Roman" w:cs="Times New Roman"/>
                <w:bCs/>
                <w:color w:val="auto"/>
                <w:sz w:val="22"/>
                <w:szCs w:val="22"/>
              </w:rPr>
              <w:t>C</w:t>
            </w:r>
            <w:r w:rsidR="00906879" w:rsidRPr="004F0B5E">
              <w:rPr>
                <w:rFonts w:ascii="Times New Roman" w:hAnsi="Times New Roman" w:cs="Times New Roman"/>
                <w:bCs/>
                <w:color w:val="auto"/>
                <w:sz w:val="22"/>
                <w:szCs w:val="22"/>
              </w:rPr>
              <w:t>vs</w:t>
            </w:r>
            <w:r w:rsidRPr="004F0B5E">
              <w:rPr>
                <w:rFonts w:ascii="Times New Roman" w:hAnsi="Times New Roman" w:cs="Times New Roman"/>
                <w:bCs/>
                <w:color w:val="auto"/>
                <w:sz w:val="22"/>
                <w:szCs w:val="22"/>
              </w:rPr>
              <w:t xml:space="preserve"> </w:t>
            </w:r>
            <w:r w:rsidR="00906879" w:rsidRPr="004F0B5E">
              <w:rPr>
                <w:rFonts w:ascii="Times New Roman" w:hAnsi="Times New Roman" w:cs="Times New Roman"/>
                <w:bCs/>
                <w:color w:val="auto"/>
                <w:sz w:val="22"/>
                <w:szCs w:val="22"/>
              </w:rPr>
              <w:t>/svn</w:t>
            </w:r>
            <w:r w:rsidRPr="004F0B5E">
              <w:rPr>
                <w:rFonts w:ascii="Times New Roman" w:hAnsi="Times New Roman" w:cs="Times New Roman"/>
                <w:bCs/>
                <w:color w:val="auto"/>
                <w:sz w:val="22"/>
                <w:szCs w:val="22"/>
              </w:rPr>
              <w:t xml:space="preserve"> </w:t>
            </w:r>
            <w:r w:rsidR="00906879" w:rsidRPr="004F0B5E">
              <w:rPr>
                <w:rFonts w:ascii="Times New Roman" w:hAnsi="Times New Roman" w:cs="Times New Roman"/>
                <w:bCs/>
                <w:color w:val="auto"/>
                <w:sz w:val="22"/>
                <w:szCs w:val="22"/>
              </w:rPr>
              <w:t>/git</w:t>
            </w:r>
          </w:p>
        </w:tc>
      </w:tr>
    </w:tbl>
    <w:p w:rsidR="00C62E3F" w:rsidRPr="004F0B5E" w:rsidRDefault="00C62E3F" w:rsidP="00002D04">
      <w:pPr>
        <w:spacing w:before="11" w:after="0" w:line="220" w:lineRule="exact"/>
        <w:rPr>
          <w:rFonts w:ascii="Times New Roman" w:hAnsi="Times New Roman" w:cs="Times New Roman"/>
        </w:rPr>
      </w:pPr>
    </w:p>
    <w:p w:rsidR="00651C3B" w:rsidRPr="004F0B5E" w:rsidRDefault="00651C3B" w:rsidP="00002D04">
      <w:pPr>
        <w:spacing w:before="11" w:after="0" w:line="220" w:lineRule="exact"/>
        <w:rPr>
          <w:rFonts w:ascii="Times New Roman" w:hAnsi="Times New Roman" w:cs="Times New Roman"/>
        </w:rPr>
      </w:pPr>
    </w:p>
    <w:p w:rsidR="00C62E3F" w:rsidRPr="004F0B5E" w:rsidRDefault="008A41B1" w:rsidP="00002D04">
      <w:pPr>
        <w:shd w:val="clear" w:color="auto" w:fill="BFBFBF" w:themeFill="background1" w:themeFillShade="BF"/>
        <w:spacing w:after="0" w:line="225" w:lineRule="exact"/>
        <w:ind w:right="-20"/>
        <w:rPr>
          <w:rFonts w:ascii="Times New Roman" w:eastAsia="Arial" w:hAnsi="Times New Roman" w:cs="Times New Roman"/>
          <w:b/>
        </w:rPr>
      </w:pPr>
      <w:r w:rsidRPr="004F0B5E">
        <w:rPr>
          <w:rFonts w:ascii="Times New Roman" w:eastAsia="Arial" w:hAnsi="Times New Roman" w:cs="Times New Roman"/>
          <w:b/>
          <w:spacing w:val="-1"/>
          <w:position w:val="-1"/>
        </w:rPr>
        <w:t>E</w:t>
      </w:r>
      <w:r w:rsidRPr="004F0B5E">
        <w:rPr>
          <w:rFonts w:ascii="Times New Roman" w:eastAsia="Arial" w:hAnsi="Times New Roman" w:cs="Times New Roman"/>
          <w:b/>
          <w:position w:val="-1"/>
        </w:rPr>
        <w:t>DU</w:t>
      </w:r>
      <w:r w:rsidRPr="004F0B5E">
        <w:rPr>
          <w:rFonts w:ascii="Times New Roman" w:eastAsia="Arial" w:hAnsi="Times New Roman" w:cs="Times New Roman"/>
          <w:b/>
          <w:spacing w:val="3"/>
          <w:position w:val="-1"/>
        </w:rPr>
        <w:t>C</w:t>
      </w:r>
      <w:r w:rsidRPr="004F0B5E">
        <w:rPr>
          <w:rFonts w:ascii="Times New Roman" w:eastAsia="Arial" w:hAnsi="Times New Roman" w:cs="Times New Roman"/>
          <w:b/>
          <w:spacing w:val="-1"/>
          <w:position w:val="-1"/>
        </w:rPr>
        <w:t>A</w:t>
      </w:r>
      <w:r w:rsidRPr="004F0B5E">
        <w:rPr>
          <w:rFonts w:ascii="Times New Roman" w:eastAsia="Arial" w:hAnsi="Times New Roman" w:cs="Times New Roman"/>
          <w:b/>
          <w:spacing w:val="3"/>
          <w:position w:val="-1"/>
        </w:rPr>
        <w:t>T</w:t>
      </w:r>
      <w:r w:rsidRPr="004F0B5E">
        <w:rPr>
          <w:rFonts w:ascii="Times New Roman" w:eastAsia="Arial" w:hAnsi="Times New Roman" w:cs="Times New Roman"/>
          <w:b/>
          <w:position w:val="-1"/>
        </w:rPr>
        <w:t>I</w:t>
      </w:r>
      <w:r w:rsidRPr="004F0B5E">
        <w:rPr>
          <w:rFonts w:ascii="Times New Roman" w:eastAsia="Arial" w:hAnsi="Times New Roman" w:cs="Times New Roman"/>
          <w:b/>
          <w:spacing w:val="1"/>
          <w:position w:val="-1"/>
        </w:rPr>
        <w:t>O</w:t>
      </w:r>
      <w:r w:rsidRPr="004F0B5E">
        <w:rPr>
          <w:rFonts w:ascii="Times New Roman" w:eastAsia="Arial" w:hAnsi="Times New Roman" w:cs="Times New Roman"/>
          <w:b/>
          <w:position w:val="-1"/>
        </w:rPr>
        <w:t>N</w:t>
      </w:r>
    </w:p>
    <w:p w:rsidR="00C62E3F" w:rsidRPr="004F0B5E" w:rsidRDefault="00C62E3F" w:rsidP="00002D04">
      <w:pPr>
        <w:spacing w:before="9" w:after="0" w:line="190" w:lineRule="exact"/>
        <w:rPr>
          <w:rFonts w:ascii="Times New Roman" w:hAnsi="Times New Roman" w:cs="Times New Roman"/>
        </w:rPr>
      </w:pPr>
    </w:p>
    <w:p w:rsidR="004D5A05" w:rsidRPr="004F0B5E" w:rsidRDefault="008A41B1" w:rsidP="00002D04">
      <w:pPr>
        <w:pStyle w:val="ListParagraph"/>
        <w:numPr>
          <w:ilvl w:val="0"/>
          <w:numId w:val="10"/>
        </w:numPr>
        <w:tabs>
          <w:tab w:val="left" w:pos="500"/>
        </w:tabs>
        <w:spacing w:after="0" w:line="240" w:lineRule="auto"/>
        <w:ind w:right="-14"/>
        <w:rPr>
          <w:rFonts w:ascii="Times New Roman" w:eastAsia="Arial" w:hAnsi="Times New Roman" w:cs="Times New Roman"/>
        </w:rPr>
      </w:pPr>
      <w:r w:rsidRPr="004F0B5E">
        <w:rPr>
          <w:rFonts w:ascii="Times New Roman" w:eastAsia="Arial" w:hAnsi="Times New Roman" w:cs="Times New Roman"/>
          <w:b/>
          <w:bCs/>
          <w:spacing w:val="1"/>
        </w:rPr>
        <w:t>B</w:t>
      </w:r>
      <w:r w:rsidRPr="004F0B5E">
        <w:rPr>
          <w:rFonts w:ascii="Times New Roman" w:eastAsia="Arial" w:hAnsi="Times New Roman" w:cs="Times New Roman"/>
          <w:b/>
          <w:bCs/>
        </w:rPr>
        <w:t>a</w:t>
      </w:r>
      <w:r w:rsidRPr="004F0B5E">
        <w:rPr>
          <w:rFonts w:ascii="Times New Roman" w:eastAsia="Arial" w:hAnsi="Times New Roman" w:cs="Times New Roman"/>
          <w:b/>
          <w:bCs/>
          <w:spacing w:val="-1"/>
        </w:rPr>
        <w:t>c</w:t>
      </w:r>
      <w:r w:rsidRPr="004F0B5E">
        <w:rPr>
          <w:rFonts w:ascii="Times New Roman" w:eastAsia="Arial" w:hAnsi="Times New Roman" w:cs="Times New Roman"/>
          <w:b/>
          <w:bCs/>
        </w:rPr>
        <w:t>hel</w:t>
      </w:r>
      <w:r w:rsidRPr="004F0B5E">
        <w:rPr>
          <w:rFonts w:ascii="Times New Roman" w:eastAsia="Arial" w:hAnsi="Times New Roman" w:cs="Times New Roman"/>
          <w:b/>
          <w:bCs/>
          <w:spacing w:val="2"/>
        </w:rPr>
        <w:t>o</w:t>
      </w:r>
      <w:r w:rsidRPr="004F0B5E">
        <w:rPr>
          <w:rFonts w:ascii="Times New Roman" w:eastAsia="Arial" w:hAnsi="Times New Roman" w:cs="Times New Roman"/>
          <w:b/>
          <w:bCs/>
          <w:spacing w:val="-1"/>
        </w:rPr>
        <w:t>r</w:t>
      </w:r>
      <w:r w:rsidR="00D313E5" w:rsidRPr="004F0B5E">
        <w:rPr>
          <w:rFonts w:ascii="Times New Roman" w:eastAsia="Arial" w:hAnsi="Times New Roman" w:cs="Times New Roman"/>
          <w:b/>
          <w:bCs/>
          <w:spacing w:val="-1"/>
        </w:rPr>
        <w:t xml:space="preserve"> </w:t>
      </w:r>
      <w:r w:rsidRPr="004F0B5E">
        <w:rPr>
          <w:rFonts w:ascii="Times New Roman" w:eastAsia="Arial" w:hAnsi="Times New Roman" w:cs="Times New Roman"/>
          <w:b/>
          <w:bCs/>
        </w:rPr>
        <w:t>of</w:t>
      </w:r>
      <w:r w:rsidR="00D313E5" w:rsidRPr="004F0B5E">
        <w:rPr>
          <w:rFonts w:ascii="Times New Roman" w:eastAsia="Arial" w:hAnsi="Times New Roman" w:cs="Times New Roman"/>
          <w:b/>
          <w:bCs/>
        </w:rPr>
        <w:t xml:space="preserve"> </w:t>
      </w:r>
      <w:r w:rsidR="00422C40" w:rsidRPr="004F0B5E">
        <w:rPr>
          <w:rFonts w:ascii="Times New Roman" w:eastAsia="Arial" w:hAnsi="Times New Roman" w:cs="Times New Roman"/>
          <w:b/>
          <w:bCs/>
          <w:spacing w:val="3"/>
        </w:rPr>
        <w:t>Engineering</w:t>
      </w:r>
      <w:r w:rsidR="0060345D" w:rsidRPr="004F0B5E">
        <w:rPr>
          <w:rFonts w:ascii="Times New Roman" w:eastAsia="Arial" w:hAnsi="Times New Roman" w:cs="Times New Roman"/>
          <w:b/>
          <w:bCs/>
        </w:rPr>
        <w:t xml:space="preserve"> </w:t>
      </w:r>
      <w:r w:rsidR="00F87FE5" w:rsidRPr="004F0B5E">
        <w:rPr>
          <w:rFonts w:ascii="Times New Roman" w:eastAsia="Arial" w:hAnsi="Times New Roman" w:cs="Times New Roman"/>
          <w:b/>
          <w:bCs/>
        </w:rPr>
        <w:tab/>
      </w:r>
      <w:r w:rsidR="00F87FE5" w:rsidRPr="004F0B5E">
        <w:rPr>
          <w:rFonts w:ascii="Times New Roman" w:eastAsia="Arial" w:hAnsi="Times New Roman" w:cs="Times New Roman"/>
          <w:b/>
          <w:bCs/>
        </w:rPr>
        <w:tab/>
        <w:t xml:space="preserve">            </w:t>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60345D" w:rsidRPr="004F0B5E">
        <w:rPr>
          <w:rFonts w:ascii="Times New Roman" w:eastAsia="Arial" w:hAnsi="Times New Roman" w:cs="Times New Roman"/>
          <w:b/>
          <w:bCs/>
        </w:rPr>
        <w:tab/>
      </w:r>
      <w:r w:rsidR="00422C40" w:rsidRPr="004F0B5E">
        <w:rPr>
          <w:rFonts w:ascii="Times New Roman" w:eastAsia="Arial" w:hAnsi="Times New Roman" w:cs="Times New Roman"/>
          <w:b/>
          <w:bCs/>
        </w:rPr>
        <w:t xml:space="preserve"> </w:t>
      </w:r>
      <w:r w:rsidR="0060345D" w:rsidRPr="004F0B5E">
        <w:rPr>
          <w:rFonts w:ascii="Times New Roman" w:eastAsia="Arial" w:hAnsi="Times New Roman" w:cs="Times New Roman"/>
          <w:b/>
          <w:bCs/>
        </w:rPr>
        <w:t>JNTU</w:t>
      </w:r>
      <w:r w:rsidR="004D5A05" w:rsidRPr="004F0B5E">
        <w:rPr>
          <w:rFonts w:ascii="Times New Roman" w:eastAsia="Arial" w:hAnsi="Times New Roman" w:cs="Times New Roman"/>
          <w:b/>
          <w:bCs/>
        </w:rPr>
        <w:t>, INDIA</w:t>
      </w:r>
    </w:p>
    <w:p w:rsidR="009B14A3" w:rsidRPr="004F0B5E" w:rsidRDefault="00D53CC3" w:rsidP="00002D04">
      <w:pPr>
        <w:rPr>
          <w:rFonts w:ascii="Times New Roman" w:eastAsia="Arial" w:hAnsi="Times New Roman" w:cs="Times New Roman"/>
        </w:rPr>
      </w:pPr>
      <w:r w:rsidRPr="004F0B5E">
        <w:rPr>
          <w:rFonts w:ascii="Times New Roman" w:eastAsia="Arial" w:hAnsi="Times New Roman" w:cs="Times New Roman"/>
        </w:rPr>
        <w:br w:type="page"/>
      </w:r>
    </w:p>
    <w:p w:rsidR="006F70E0" w:rsidRPr="004F0B5E" w:rsidRDefault="006F70E0" w:rsidP="00002D04">
      <w:pPr>
        <w:shd w:val="clear" w:color="auto" w:fill="BFBFBF" w:themeFill="background1" w:themeFillShade="BF"/>
        <w:tabs>
          <w:tab w:val="left" w:pos="500"/>
        </w:tabs>
        <w:spacing w:after="0" w:line="240" w:lineRule="auto"/>
        <w:rPr>
          <w:rFonts w:ascii="Times New Roman" w:eastAsia="Arial" w:hAnsi="Times New Roman" w:cs="Times New Roman"/>
          <w:b/>
        </w:rPr>
      </w:pPr>
      <w:r w:rsidRPr="004F0B5E">
        <w:rPr>
          <w:rFonts w:ascii="Times New Roman" w:eastAsia="Arial" w:hAnsi="Times New Roman" w:cs="Times New Roman"/>
          <w:b/>
        </w:rPr>
        <w:lastRenderedPageBreak/>
        <w:t>PROFESSIONAL EXPERIENCE</w:t>
      </w:r>
    </w:p>
    <w:p w:rsidR="0087151A" w:rsidRPr="004F0B5E" w:rsidRDefault="0087151A" w:rsidP="00002D04">
      <w:pPr>
        <w:pStyle w:val="Normal1"/>
        <w:rPr>
          <w:rFonts w:eastAsia="Cambria"/>
          <w:b/>
          <w:color w:val="auto"/>
          <w:sz w:val="22"/>
          <w:szCs w:val="22"/>
          <w:u w:val="single"/>
        </w:rPr>
      </w:pPr>
    </w:p>
    <w:p w:rsidR="00685294" w:rsidRPr="004F0B5E" w:rsidRDefault="00685294" w:rsidP="00002D04">
      <w:pPr>
        <w:pStyle w:val="Normal1"/>
        <w:rPr>
          <w:color w:val="auto"/>
          <w:sz w:val="22"/>
          <w:szCs w:val="22"/>
        </w:rPr>
      </w:pPr>
      <w:r w:rsidRPr="004F0B5E">
        <w:rPr>
          <w:rFonts w:eastAsia="Cambria"/>
          <w:b/>
          <w:color w:val="auto"/>
          <w:sz w:val="22"/>
          <w:szCs w:val="22"/>
        </w:rPr>
        <w:t>Client: Phillips 66, Bartlesville, OK</w:t>
      </w:r>
      <w:r w:rsidRPr="004F0B5E">
        <w:rPr>
          <w:rFonts w:eastAsia="Cambria"/>
          <w:b/>
          <w:color w:val="auto"/>
          <w:sz w:val="22"/>
          <w:szCs w:val="22"/>
        </w:rPr>
        <w:tab/>
      </w:r>
      <w:r w:rsidRPr="004F0B5E">
        <w:rPr>
          <w:rFonts w:eastAsia="Cambria"/>
          <w:b/>
          <w:color w:val="auto"/>
          <w:sz w:val="22"/>
          <w:szCs w:val="22"/>
        </w:rPr>
        <w:tab/>
        <w:t xml:space="preserve">          </w:t>
      </w:r>
      <w:r w:rsidRPr="004F0B5E">
        <w:rPr>
          <w:rFonts w:eastAsia="Cambria"/>
          <w:b/>
          <w:color w:val="auto"/>
          <w:sz w:val="22"/>
          <w:szCs w:val="22"/>
        </w:rPr>
        <w:tab/>
      </w:r>
      <w:r w:rsidRPr="004F0B5E">
        <w:rPr>
          <w:rFonts w:eastAsia="Cambria"/>
          <w:b/>
          <w:color w:val="auto"/>
          <w:sz w:val="22"/>
          <w:szCs w:val="22"/>
        </w:rPr>
        <w:tab/>
      </w:r>
      <w:r w:rsidRPr="004F0B5E">
        <w:rPr>
          <w:rFonts w:eastAsia="Cambria"/>
          <w:b/>
          <w:color w:val="auto"/>
          <w:sz w:val="22"/>
          <w:szCs w:val="22"/>
        </w:rPr>
        <w:tab/>
      </w:r>
      <w:r w:rsidRPr="004F0B5E">
        <w:rPr>
          <w:rFonts w:eastAsia="Cambria"/>
          <w:b/>
          <w:color w:val="auto"/>
          <w:sz w:val="22"/>
          <w:szCs w:val="22"/>
        </w:rPr>
        <w:tab/>
        <w:t xml:space="preserve">     May 2013 – Present</w:t>
      </w:r>
    </w:p>
    <w:p w:rsidR="00685294" w:rsidRPr="004F0B5E" w:rsidRDefault="00685294" w:rsidP="00002D04">
      <w:pPr>
        <w:pStyle w:val="Normal1"/>
        <w:rPr>
          <w:rFonts w:eastAsia="Cambria"/>
          <w:b/>
          <w:color w:val="auto"/>
          <w:sz w:val="22"/>
          <w:szCs w:val="22"/>
        </w:rPr>
      </w:pPr>
      <w:r w:rsidRPr="004F0B5E">
        <w:rPr>
          <w:rFonts w:eastAsia="Cambria"/>
          <w:b/>
          <w:color w:val="auto"/>
          <w:sz w:val="22"/>
          <w:szCs w:val="22"/>
        </w:rPr>
        <w:t>Role:</w:t>
      </w:r>
      <w:r w:rsidR="007E6C27" w:rsidRPr="004F0B5E">
        <w:rPr>
          <w:rFonts w:eastAsia="Cambria"/>
          <w:b/>
          <w:color w:val="auto"/>
          <w:sz w:val="22"/>
          <w:szCs w:val="22"/>
        </w:rPr>
        <w:t xml:space="preserve"> Sr.</w:t>
      </w:r>
      <w:r w:rsidRPr="004F0B5E">
        <w:rPr>
          <w:rFonts w:eastAsia="Cambria"/>
          <w:b/>
          <w:color w:val="auto"/>
          <w:sz w:val="22"/>
          <w:szCs w:val="22"/>
        </w:rPr>
        <w:t xml:space="preserve"> iPhone Application Developer</w:t>
      </w:r>
    </w:p>
    <w:p w:rsidR="00685294" w:rsidRPr="004F0B5E" w:rsidRDefault="00685294" w:rsidP="00002D04">
      <w:pPr>
        <w:pStyle w:val="Normal1"/>
        <w:rPr>
          <w:color w:val="auto"/>
          <w:sz w:val="22"/>
          <w:szCs w:val="22"/>
        </w:rPr>
      </w:pPr>
      <w:r w:rsidRPr="004F0B5E">
        <w:rPr>
          <w:rFonts w:eastAsia="Cambria"/>
          <w:b/>
          <w:color w:val="auto"/>
          <w:sz w:val="22"/>
          <w:szCs w:val="22"/>
        </w:rPr>
        <w:t>Project: Phillips 66 Human Resources</w:t>
      </w:r>
    </w:p>
    <w:p w:rsidR="00685294" w:rsidRPr="004F0B5E" w:rsidRDefault="00685294" w:rsidP="00002D04">
      <w:pPr>
        <w:pStyle w:val="Normal1"/>
        <w:rPr>
          <w:color w:val="auto"/>
          <w:sz w:val="22"/>
          <w:szCs w:val="22"/>
        </w:rPr>
      </w:pPr>
      <w:r w:rsidRPr="004F0B5E">
        <w:rPr>
          <w:rFonts w:eastAsia="Cambria"/>
          <w:b/>
          <w:color w:val="auto"/>
          <w:sz w:val="22"/>
          <w:szCs w:val="22"/>
          <w:u w:val="single"/>
        </w:rPr>
        <w:t>Description</w:t>
      </w:r>
      <w:r w:rsidRPr="004F0B5E">
        <w:rPr>
          <w:rFonts w:eastAsia="Cambria"/>
          <w:b/>
          <w:color w:val="auto"/>
          <w:sz w:val="22"/>
          <w:szCs w:val="22"/>
        </w:rPr>
        <w:t>:</w:t>
      </w:r>
    </w:p>
    <w:p w:rsidR="00B84595" w:rsidRPr="004F0B5E" w:rsidRDefault="00685294" w:rsidP="00002D04">
      <w:pPr>
        <w:pStyle w:val="Normal1"/>
        <w:rPr>
          <w:rStyle w:val="apple-converted-space"/>
          <w:color w:val="000000" w:themeColor="text1"/>
          <w:sz w:val="22"/>
          <w:szCs w:val="22"/>
          <w:shd w:val="clear" w:color="auto" w:fill="FFFFFF"/>
        </w:rPr>
      </w:pPr>
      <w:r w:rsidRPr="004F0B5E">
        <w:rPr>
          <w:color w:val="000000" w:themeColor="text1"/>
          <w:sz w:val="22"/>
          <w:szCs w:val="22"/>
          <w:shd w:val="clear" w:color="auto" w:fill="FFFFFF"/>
        </w:rPr>
        <w:t>Phillips 66 HR Mobile Connect is to help</w:t>
      </w:r>
      <w:r w:rsidR="00B84595" w:rsidRPr="004F0B5E">
        <w:rPr>
          <w:color w:val="000000" w:themeColor="text1"/>
          <w:sz w:val="22"/>
          <w:szCs w:val="22"/>
          <w:shd w:val="clear" w:color="auto" w:fill="FFFFFF"/>
        </w:rPr>
        <w:t xml:space="preserve"> Phillips 66 employee, a former employee, a retiree, or a family member</w:t>
      </w:r>
      <w:r w:rsidR="00D0450E" w:rsidRPr="004F0B5E">
        <w:rPr>
          <w:color w:val="000000" w:themeColor="text1"/>
          <w:sz w:val="22"/>
          <w:szCs w:val="22"/>
          <w:shd w:val="clear" w:color="auto" w:fill="FFFFFF"/>
        </w:rPr>
        <w:t xml:space="preserve">. Whenever they have questions about their medical coverage they can </w:t>
      </w:r>
      <w:r w:rsidR="00B84595" w:rsidRPr="004F0B5E">
        <w:rPr>
          <w:color w:val="000000" w:themeColor="text1"/>
          <w:sz w:val="22"/>
          <w:szCs w:val="22"/>
          <w:shd w:val="clear" w:color="auto" w:fill="FFFFFF"/>
        </w:rPr>
        <w:t xml:space="preserve">get answers </w:t>
      </w:r>
      <w:r w:rsidR="00D268F9" w:rsidRPr="004F0B5E">
        <w:rPr>
          <w:color w:val="000000" w:themeColor="text1"/>
          <w:sz w:val="22"/>
          <w:szCs w:val="22"/>
          <w:shd w:val="clear" w:color="auto" w:fill="FFFFFF"/>
        </w:rPr>
        <w:t>at their figure tips</w:t>
      </w:r>
      <w:r w:rsidRPr="004F0B5E">
        <w:rPr>
          <w:color w:val="000000" w:themeColor="text1"/>
          <w:sz w:val="22"/>
          <w:szCs w:val="22"/>
          <w:shd w:val="clear" w:color="auto" w:fill="FFFFFF"/>
        </w:rPr>
        <w:t xml:space="preserve">. This app helps </w:t>
      </w:r>
      <w:r w:rsidR="00B84595" w:rsidRPr="004F0B5E">
        <w:rPr>
          <w:color w:val="000000" w:themeColor="text1"/>
          <w:sz w:val="22"/>
          <w:szCs w:val="22"/>
          <w:shd w:val="clear" w:color="auto" w:fill="FFFFFF"/>
        </w:rPr>
        <w:t>them</w:t>
      </w:r>
      <w:r w:rsidRPr="004F0B5E">
        <w:rPr>
          <w:color w:val="000000" w:themeColor="text1"/>
          <w:sz w:val="22"/>
          <w:szCs w:val="22"/>
          <w:shd w:val="clear" w:color="auto" w:fill="FFFFFF"/>
        </w:rPr>
        <w:t xml:space="preserve"> quickly find Phillips 66 HR info and benefit providers, get contact information an</w:t>
      </w:r>
      <w:r w:rsidR="00B84595" w:rsidRPr="004F0B5E">
        <w:rPr>
          <w:color w:val="000000" w:themeColor="text1"/>
          <w:sz w:val="22"/>
          <w:szCs w:val="22"/>
          <w:shd w:val="clear" w:color="auto" w:fill="FFFFFF"/>
        </w:rPr>
        <w:t>d access their apps or websites</w:t>
      </w:r>
      <w:r w:rsidRPr="004F0B5E">
        <w:rPr>
          <w:color w:val="000000" w:themeColor="text1"/>
          <w:sz w:val="22"/>
          <w:szCs w:val="22"/>
          <w:shd w:val="clear" w:color="auto" w:fill="FFFFFF"/>
        </w:rPr>
        <w:t>.</w:t>
      </w:r>
      <w:r w:rsidRPr="004F0B5E">
        <w:rPr>
          <w:rStyle w:val="apple-converted-space"/>
          <w:color w:val="000000" w:themeColor="text1"/>
          <w:sz w:val="22"/>
          <w:szCs w:val="22"/>
          <w:shd w:val="clear" w:color="auto" w:fill="FFFFFF"/>
        </w:rPr>
        <w:t> </w:t>
      </w:r>
    </w:p>
    <w:p w:rsidR="00D268F9" w:rsidRPr="004F0B5E" w:rsidRDefault="00D268F9" w:rsidP="00002D04">
      <w:pPr>
        <w:pStyle w:val="Normal1"/>
        <w:rPr>
          <w:rStyle w:val="apple-converted-space"/>
          <w:color w:val="000000" w:themeColor="text1"/>
          <w:sz w:val="22"/>
          <w:szCs w:val="22"/>
          <w:shd w:val="clear" w:color="auto" w:fill="FFFFFF"/>
        </w:rPr>
      </w:pPr>
    </w:p>
    <w:p w:rsidR="00002D04" w:rsidRPr="004F0B5E" w:rsidRDefault="00002D04" w:rsidP="00002D04">
      <w:pPr>
        <w:pStyle w:val="Normal1"/>
        <w:rPr>
          <w:rStyle w:val="apple-converted-space"/>
          <w:color w:val="000000" w:themeColor="text1"/>
          <w:sz w:val="22"/>
          <w:szCs w:val="22"/>
          <w:shd w:val="clear" w:color="auto" w:fill="FFFFFF"/>
        </w:rPr>
      </w:pPr>
    </w:p>
    <w:p w:rsidR="00D268F9" w:rsidRPr="004F0B5E" w:rsidRDefault="00D268F9" w:rsidP="00002D04">
      <w:pPr>
        <w:pStyle w:val="Normal1"/>
        <w:rPr>
          <w:rFonts w:eastAsia="Cambria"/>
          <w:b/>
          <w:color w:val="auto"/>
          <w:sz w:val="22"/>
          <w:szCs w:val="22"/>
        </w:rPr>
      </w:pPr>
      <w:r w:rsidRPr="004F0B5E">
        <w:rPr>
          <w:rFonts w:eastAsia="Cambria"/>
          <w:b/>
          <w:color w:val="auto"/>
          <w:sz w:val="22"/>
          <w:szCs w:val="22"/>
        </w:rPr>
        <w:t>Project: Bizlink Mobile</w:t>
      </w:r>
    </w:p>
    <w:p w:rsidR="00D268F9" w:rsidRPr="004F0B5E" w:rsidRDefault="00D268F9" w:rsidP="00002D04">
      <w:pPr>
        <w:pStyle w:val="Normal1"/>
        <w:rPr>
          <w:rStyle w:val="apple-converted-space"/>
          <w:color w:val="000000" w:themeColor="text1"/>
          <w:sz w:val="22"/>
          <w:szCs w:val="22"/>
          <w:shd w:val="clear" w:color="auto" w:fill="FFFFFF"/>
        </w:rPr>
      </w:pPr>
      <w:r w:rsidRPr="004F0B5E">
        <w:rPr>
          <w:rFonts w:eastAsia="Cambria"/>
          <w:b/>
          <w:color w:val="auto"/>
          <w:sz w:val="22"/>
          <w:szCs w:val="22"/>
          <w:u w:val="single"/>
        </w:rPr>
        <w:t>Description</w:t>
      </w:r>
      <w:r w:rsidRPr="004F0B5E">
        <w:rPr>
          <w:rFonts w:eastAsia="Cambria"/>
          <w:b/>
          <w:color w:val="auto"/>
          <w:sz w:val="22"/>
          <w:szCs w:val="22"/>
        </w:rPr>
        <w:t xml:space="preserve">: </w:t>
      </w:r>
      <w:r w:rsidRPr="004F0B5E">
        <w:rPr>
          <w:rFonts w:eastAsia="Cambria"/>
          <w:color w:val="000000" w:themeColor="text1"/>
          <w:sz w:val="22"/>
          <w:szCs w:val="22"/>
        </w:rPr>
        <w:t>Bizlink</w:t>
      </w:r>
      <w:r w:rsidR="00090392" w:rsidRPr="004F0B5E">
        <w:rPr>
          <w:rFonts w:eastAsia="Cambria"/>
          <w:color w:val="000000" w:themeColor="text1"/>
          <w:sz w:val="22"/>
          <w:szCs w:val="22"/>
        </w:rPr>
        <w:t xml:space="preserve"> mobile is developed by phillips 66 for the benefit of the marketers. </w:t>
      </w:r>
      <w:r w:rsidR="000B0A46" w:rsidRPr="004F0B5E">
        <w:rPr>
          <w:color w:val="000000" w:themeColor="text1"/>
          <w:sz w:val="22"/>
          <w:szCs w:val="22"/>
          <w:shd w:val="clear" w:color="auto" w:fill="FFFFFF"/>
        </w:rPr>
        <w:t xml:space="preserve">This app gives </w:t>
      </w:r>
      <w:r w:rsidR="00090392" w:rsidRPr="004F0B5E">
        <w:rPr>
          <w:color w:val="000000" w:themeColor="text1"/>
          <w:sz w:val="22"/>
          <w:szCs w:val="22"/>
          <w:shd w:val="clear" w:color="auto" w:fill="FFFFFF"/>
        </w:rPr>
        <w:t>the</w:t>
      </w:r>
      <w:r w:rsidR="000B0A46" w:rsidRPr="004F0B5E">
        <w:rPr>
          <w:color w:val="000000" w:themeColor="text1"/>
          <w:sz w:val="22"/>
          <w:szCs w:val="22"/>
          <w:shd w:val="clear" w:color="auto" w:fill="FFFFFF"/>
        </w:rPr>
        <w:t xml:space="preserve"> marketers power to view </w:t>
      </w:r>
      <w:r w:rsidR="00090392" w:rsidRPr="004F0B5E">
        <w:rPr>
          <w:color w:val="000000" w:themeColor="text1"/>
          <w:sz w:val="22"/>
          <w:szCs w:val="22"/>
          <w:shd w:val="clear" w:color="auto" w:fill="FFFFFF"/>
        </w:rPr>
        <w:t xml:space="preserve">current fuel </w:t>
      </w:r>
      <w:r w:rsidR="000B0A46" w:rsidRPr="004F0B5E">
        <w:rPr>
          <w:color w:val="000000" w:themeColor="text1"/>
          <w:sz w:val="22"/>
          <w:szCs w:val="22"/>
          <w:shd w:val="clear" w:color="auto" w:fill="FFFFFF"/>
        </w:rPr>
        <w:t>prices wherever and whenever they</w:t>
      </w:r>
      <w:r w:rsidR="00090392" w:rsidRPr="004F0B5E">
        <w:rPr>
          <w:color w:val="000000" w:themeColor="text1"/>
          <w:sz w:val="22"/>
          <w:szCs w:val="22"/>
          <w:shd w:val="clear" w:color="auto" w:fill="FFFFFF"/>
        </w:rPr>
        <w:t xml:space="preserve"> wish.  </w:t>
      </w:r>
      <w:r w:rsidR="00076063" w:rsidRPr="004F0B5E">
        <w:rPr>
          <w:color w:val="000000" w:themeColor="text1"/>
          <w:sz w:val="22"/>
          <w:szCs w:val="22"/>
          <w:shd w:val="clear" w:color="auto" w:fill="FFFFFF"/>
        </w:rPr>
        <w:t>They can just Login and check prices of any location they want to and keep their</w:t>
      </w:r>
      <w:r w:rsidR="00090392" w:rsidRPr="004F0B5E">
        <w:rPr>
          <w:color w:val="000000" w:themeColor="text1"/>
          <w:sz w:val="22"/>
          <w:szCs w:val="22"/>
          <w:shd w:val="clear" w:color="auto" w:fill="FFFFFF"/>
        </w:rPr>
        <w:t xml:space="preserve"> busy schedule moving.  Stay informed to make timely and accurate business decisions that improve your bottom line.  </w:t>
      </w:r>
    </w:p>
    <w:p w:rsidR="00B84595" w:rsidRPr="004F0B5E" w:rsidRDefault="00B84595" w:rsidP="00002D04">
      <w:pPr>
        <w:pStyle w:val="Normal1"/>
        <w:rPr>
          <w:rStyle w:val="apple-converted-space"/>
          <w:color w:val="000000" w:themeColor="text1"/>
          <w:sz w:val="22"/>
          <w:szCs w:val="22"/>
          <w:shd w:val="clear" w:color="auto" w:fill="FFFFFF"/>
        </w:rPr>
      </w:pPr>
    </w:p>
    <w:p w:rsidR="00002D04" w:rsidRPr="004F0B5E" w:rsidRDefault="00002D04" w:rsidP="00002D04">
      <w:pPr>
        <w:pStyle w:val="Normal1"/>
        <w:rPr>
          <w:rStyle w:val="apple-converted-space"/>
          <w:color w:val="000000" w:themeColor="text1"/>
          <w:sz w:val="22"/>
          <w:szCs w:val="22"/>
          <w:shd w:val="clear" w:color="auto" w:fill="FFFFFF"/>
        </w:rPr>
      </w:pPr>
    </w:p>
    <w:p w:rsidR="00685294" w:rsidRPr="004F0B5E" w:rsidRDefault="00685294" w:rsidP="00002D04">
      <w:pPr>
        <w:pStyle w:val="Normal1"/>
        <w:rPr>
          <w:color w:val="auto"/>
          <w:sz w:val="22"/>
          <w:szCs w:val="22"/>
        </w:rPr>
      </w:pPr>
    </w:p>
    <w:p w:rsidR="00D268F9" w:rsidRPr="004F0B5E" w:rsidRDefault="00685294" w:rsidP="00002D04">
      <w:pPr>
        <w:spacing w:after="0" w:line="240" w:lineRule="auto"/>
        <w:rPr>
          <w:rFonts w:ascii="Times New Roman" w:eastAsia="Cambria" w:hAnsi="Times New Roman" w:cs="Times New Roman"/>
        </w:rPr>
      </w:pPr>
      <w:r w:rsidRPr="004F0B5E">
        <w:rPr>
          <w:rFonts w:ascii="Times New Roman" w:eastAsia="Cambria" w:hAnsi="Times New Roman" w:cs="Times New Roman"/>
        </w:rPr>
        <w:t xml:space="preserve">iTunes links: </w:t>
      </w:r>
    </w:p>
    <w:p w:rsidR="00002D04" w:rsidRPr="004F0B5E" w:rsidRDefault="00002D04" w:rsidP="00002D04">
      <w:pPr>
        <w:spacing w:after="0" w:line="240" w:lineRule="auto"/>
        <w:rPr>
          <w:rFonts w:ascii="Times New Roman" w:eastAsia="Cambria" w:hAnsi="Times New Roman" w:cs="Times New Roman"/>
        </w:rPr>
      </w:pPr>
    </w:p>
    <w:p w:rsidR="00685294" w:rsidRPr="004F0B5E" w:rsidRDefault="00D04D21" w:rsidP="00002D04">
      <w:pPr>
        <w:spacing w:after="0" w:line="240" w:lineRule="auto"/>
        <w:rPr>
          <w:rStyle w:val="Hyperlink"/>
          <w:rFonts w:ascii="Times New Roman" w:hAnsi="Times New Roman" w:cs="Times New Roman"/>
          <w:color w:val="1155CC"/>
          <w:shd w:val="clear" w:color="auto" w:fill="FFFFFF"/>
        </w:rPr>
      </w:pPr>
      <w:hyperlink r:id="rId7" w:tgtFrame="_blank" w:history="1">
        <w:r w:rsidR="00685294" w:rsidRPr="004F0B5E">
          <w:rPr>
            <w:rStyle w:val="Hyperlink"/>
            <w:rFonts w:ascii="Times New Roman" w:hAnsi="Times New Roman" w:cs="Times New Roman"/>
            <w:color w:val="1155CC"/>
            <w:shd w:val="clear" w:color="auto" w:fill="FFFFFF"/>
          </w:rPr>
          <w:t>https://itunes.apple.com/us/app/hrconnect/id555039046?mt=8</w:t>
        </w:r>
      </w:hyperlink>
    </w:p>
    <w:p w:rsidR="00002D04" w:rsidRPr="004F0B5E" w:rsidRDefault="00002D04" w:rsidP="00002D04">
      <w:pPr>
        <w:spacing w:after="0" w:line="240" w:lineRule="auto"/>
        <w:rPr>
          <w:rFonts w:ascii="Times New Roman" w:hAnsi="Times New Roman" w:cs="Times New Roman"/>
        </w:rPr>
      </w:pPr>
    </w:p>
    <w:p w:rsidR="00D268F9" w:rsidRPr="004F0B5E" w:rsidRDefault="00D04D21" w:rsidP="00002D04">
      <w:pPr>
        <w:spacing w:after="0" w:line="240" w:lineRule="auto"/>
        <w:rPr>
          <w:rFonts w:ascii="Times New Roman" w:hAnsi="Times New Roman" w:cs="Times New Roman"/>
          <w:color w:val="222222"/>
        </w:rPr>
      </w:pPr>
      <w:hyperlink r:id="rId8" w:tgtFrame="_blank" w:history="1">
        <w:r w:rsidR="00D268F9" w:rsidRPr="004F0B5E">
          <w:rPr>
            <w:rStyle w:val="Hyperlink"/>
            <w:rFonts w:ascii="Times New Roman" w:hAnsi="Times New Roman" w:cs="Times New Roman"/>
            <w:color w:val="1155CC"/>
            <w:shd w:val="clear" w:color="auto" w:fill="FFFFFF"/>
          </w:rPr>
          <w:t>https://itunes.apple.com/us/app/bizlink-for-iphone/id725679244?mt=8</w:t>
        </w:r>
      </w:hyperlink>
    </w:p>
    <w:p w:rsidR="00685294" w:rsidRPr="004F0B5E" w:rsidRDefault="00685294" w:rsidP="00002D04">
      <w:pPr>
        <w:spacing w:after="0" w:line="240" w:lineRule="auto"/>
        <w:rPr>
          <w:rFonts w:ascii="Times New Roman" w:hAnsi="Times New Roman" w:cs="Times New Roman"/>
        </w:rPr>
      </w:pPr>
    </w:p>
    <w:p w:rsidR="00685294" w:rsidRPr="004F0B5E" w:rsidRDefault="00685294" w:rsidP="00002D04">
      <w:pPr>
        <w:pStyle w:val="Normal1"/>
        <w:rPr>
          <w:color w:val="auto"/>
          <w:sz w:val="22"/>
          <w:szCs w:val="22"/>
        </w:rPr>
      </w:pPr>
    </w:p>
    <w:p w:rsidR="00685294" w:rsidRPr="004F0B5E" w:rsidRDefault="00685294" w:rsidP="00002D04">
      <w:pPr>
        <w:pStyle w:val="Normal1"/>
        <w:rPr>
          <w:color w:val="auto"/>
          <w:sz w:val="22"/>
          <w:szCs w:val="22"/>
        </w:rPr>
      </w:pPr>
      <w:r w:rsidRPr="004F0B5E">
        <w:rPr>
          <w:rFonts w:eastAsia="Cambria"/>
          <w:b/>
          <w:color w:val="auto"/>
          <w:sz w:val="22"/>
          <w:szCs w:val="22"/>
          <w:u w:val="single"/>
        </w:rPr>
        <w:t>Responsibilities:</w:t>
      </w:r>
    </w:p>
    <w:p w:rsidR="00685294" w:rsidRPr="004F0B5E" w:rsidRDefault="00685294" w:rsidP="00002D04">
      <w:pPr>
        <w:pStyle w:val="Normal1"/>
        <w:rPr>
          <w:color w:val="auto"/>
          <w:sz w:val="22"/>
          <w:szCs w:val="22"/>
        </w:rPr>
      </w:pPr>
    </w:p>
    <w:p w:rsidR="00685294" w:rsidRPr="004F0B5E" w:rsidRDefault="00685294" w:rsidP="00002D04">
      <w:pPr>
        <w:pStyle w:val="Normal1"/>
        <w:numPr>
          <w:ilvl w:val="0"/>
          <w:numId w:val="35"/>
        </w:numPr>
        <w:tabs>
          <w:tab w:val="left" w:pos="90"/>
          <w:tab w:val="left" w:pos="220"/>
        </w:tabs>
        <w:rPr>
          <w:color w:val="auto"/>
          <w:sz w:val="22"/>
          <w:szCs w:val="22"/>
        </w:rPr>
      </w:pPr>
      <w:r w:rsidRPr="004F0B5E">
        <w:rPr>
          <w:rFonts w:eastAsia="Cambria"/>
          <w:color w:val="auto"/>
          <w:sz w:val="22"/>
          <w:szCs w:val="22"/>
        </w:rPr>
        <w:t xml:space="preserve">Worked extensively with </w:t>
      </w:r>
      <w:r w:rsidRPr="004F0B5E">
        <w:rPr>
          <w:rFonts w:eastAsia="Cambria"/>
          <w:b/>
          <w:color w:val="auto"/>
          <w:sz w:val="22"/>
          <w:szCs w:val="22"/>
        </w:rPr>
        <w:t>Objective C</w:t>
      </w:r>
      <w:r w:rsidRPr="004F0B5E">
        <w:rPr>
          <w:rFonts w:eastAsia="Cambria"/>
          <w:color w:val="auto"/>
          <w:sz w:val="22"/>
          <w:szCs w:val="22"/>
        </w:rPr>
        <w:t xml:space="preserve"> and </w:t>
      </w:r>
      <w:r w:rsidRPr="004F0B5E">
        <w:rPr>
          <w:rFonts w:eastAsia="Cambria"/>
          <w:b/>
          <w:color w:val="auto"/>
          <w:sz w:val="22"/>
          <w:szCs w:val="22"/>
        </w:rPr>
        <w:t>Cocoa</w:t>
      </w:r>
      <w:r w:rsidRPr="004F0B5E">
        <w:rPr>
          <w:rFonts w:eastAsia="Cambria"/>
          <w:color w:val="auto"/>
          <w:sz w:val="22"/>
          <w:szCs w:val="22"/>
        </w:rPr>
        <w:t xml:space="preserve"> frameworks.</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on web service calls, </w:t>
      </w:r>
      <w:r w:rsidRPr="004F0B5E">
        <w:rPr>
          <w:rFonts w:eastAsia="Cambria"/>
          <w:b/>
          <w:color w:val="auto"/>
          <w:sz w:val="22"/>
          <w:szCs w:val="22"/>
        </w:rPr>
        <w:t>XML</w:t>
      </w:r>
      <w:r w:rsidRPr="004F0B5E">
        <w:rPr>
          <w:rFonts w:eastAsia="Cambria"/>
          <w:color w:val="auto"/>
          <w:sz w:val="22"/>
          <w:szCs w:val="22"/>
        </w:rPr>
        <w:t xml:space="preserve"> and </w:t>
      </w:r>
      <w:r w:rsidRPr="004F0B5E">
        <w:rPr>
          <w:rFonts w:eastAsia="Cambria"/>
          <w:b/>
          <w:color w:val="auto"/>
          <w:sz w:val="22"/>
          <w:szCs w:val="22"/>
        </w:rPr>
        <w:t>JSON</w:t>
      </w:r>
      <w:r w:rsidRPr="004F0B5E">
        <w:rPr>
          <w:rFonts w:eastAsia="Cambria"/>
          <w:color w:val="auto"/>
          <w:sz w:val="22"/>
          <w:szCs w:val="22"/>
        </w:rPr>
        <w:t xml:space="preserve"> parsing included in the project.</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with </w:t>
      </w:r>
      <w:r w:rsidRPr="004F0B5E">
        <w:rPr>
          <w:rFonts w:eastAsia="Cambria"/>
          <w:b/>
          <w:color w:val="auto"/>
          <w:sz w:val="22"/>
          <w:szCs w:val="22"/>
        </w:rPr>
        <w:t>UIKit Framework</w:t>
      </w:r>
      <w:r w:rsidRPr="004F0B5E">
        <w:rPr>
          <w:rFonts w:eastAsia="Cambria"/>
          <w:color w:val="auto"/>
          <w:sz w:val="22"/>
          <w:szCs w:val="22"/>
        </w:rPr>
        <w:t xml:space="preserve"> for development and maintenance.</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Added animation between </w:t>
      </w:r>
      <w:r w:rsidRPr="004F0B5E">
        <w:rPr>
          <w:rFonts w:eastAsia="Cambria"/>
          <w:b/>
          <w:color w:val="auto"/>
          <w:sz w:val="22"/>
          <w:szCs w:val="22"/>
        </w:rPr>
        <w:t>UIViews</w:t>
      </w:r>
      <w:r w:rsidRPr="004F0B5E">
        <w:rPr>
          <w:rFonts w:eastAsia="Cambria"/>
          <w:color w:val="auto"/>
          <w:sz w:val="22"/>
          <w:szCs w:val="22"/>
        </w:rPr>
        <w:t xml:space="preserve"> for smooth transitioning and better user experience.</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b/>
          <w:color w:val="auto"/>
          <w:sz w:val="22"/>
          <w:szCs w:val="22"/>
        </w:rPr>
        <w:t>Worked with Backend</w:t>
      </w:r>
      <w:r w:rsidRPr="004F0B5E">
        <w:rPr>
          <w:rFonts w:eastAsia="Cambria"/>
          <w:color w:val="auto"/>
          <w:sz w:val="22"/>
          <w:szCs w:val="22"/>
        </w:rPr>
        <w:t xml:space="preserve"> team to display the correct data format in devices.</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Used the same XIB to design for </w:t>
      </w:r>
      <w:r w:rsidRPr="004F0B5E">
        <w:rPr>
          <w:rFonts w:eastAsia="Cambria"/>
          <w:b/>
          <w:color w:val="auto"/>
          <w:sz w:val="22"/>
          <w:szCs w:val="22"/>
        </w:rPr>
        <w:t>iPhone 5</w:t>
      </w:r>
      <w:r w:rsidRPr="004F0B5E">
        <w:rPr>
          <w:rFonts w:eastAsia="Cambria"/>
          <w:color w:val="auto"/>
          <w:sz w:val="22"/>
          <w:szCs w:val="22"/>
        </w:rPr>
        <w:t xml:space="preserve"> and older iPhones by using </w:t>
      </w:r>
      <w:r w:rsidRPr="004F0B5E">
        <w:rPr>
          <w:rFonts w:eastAsia="Cambria"/>
          <w:b/>
          <w:color w:val="auto"/>
          <w:sz w:val="22"/>
          <w:szCs w:val="22"/>
        </w:rPr>
        <w:t>Auto-layout</w:t>
      </w:r>
      <w:r w:rsidRPr="004F0B5E">
        <w:rPr>
          <w:rFonts w:eastAsia="Cambria"/>
          <w:color w:val="auto"/>
          <w:sz w:val="22"/>
          <w:szCs w:val="22"/>
        </w:rPr>
        <w:t>.</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Integrated a web-based content made with </w:t>
      </w:r>
      <w:r w:rsidRPr="004F0B5E">
        <w:rPr>
          <w:rFonts w:eastAsia="Cambria"/>
          <w:b/>
          <w:color w:val="auto"/>
          <w:sz w:val="22"/>
          <w:szCs w:val="22"/>
        </w:rPr>
        <w:t>HTML5</w:t>
      </w:r>
      <w:r w:rsidRPr="004F0B5E">
        <w:rPr>
          <w:rFonts w:eastAsia="Cambria"/>
          <w:color w:val="auto"/>
          <w:sz w:val="22"/>
          <w:szCs w:val="22"/>
        </w:rPr>
        <w:t xml:space="preserve"> on a </w:t>
      </w:r>
      <w:r w:rsidRPr="004F0B5E">
        <w:rPr>
          <w:rFonts w:eastAsia="Cambria"/>
          <w:b/>
          <w:color w:val="auto"/>
          <w:sz w:val="22"/>
          <w:szCs w:val="22"/>
        </w:rPr>
        <w:t>Native app</w:t>
      </w:r>
      <w:r w:rsidRPr="004F0B5E">
        <w:rPr>
          <w:rFonts w:eastAsia="Cambria"/>
          <w:color w:val="auto"/>
          <w:sz w:val="22"/>
          <w:szCs w:val="22"/>
        </w:rPr>
        <w:t xml:space="preserve"> using </w:t>
      </w:r>
      <w:r w:rsidRPr="004F0B5E">
        <w:rPr>
          <w:rFonts w:eastAsia="Cambria"/>
          <w:b/>
          <w:color w:val="auto"/>
          <w:sz w:val="22"/>
          <w:szCs w:val="22"/>
        </w:rPr>
        <w:t>UIWebView</w:t>
      </w:r>
      <w:r w:rsidRPr="004F0B5E">
        <w:rPr>
          <w:rFonts w:eastAsia="Cambria"/>
          <w:color w:val="auto"/>
          <w:sz w:val="22"/>
          <w:szCs w:val="22"/>
        </w:rPr>
        <w:t>.</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Formatted the Data as per Business rule to display in UI.</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Followed a </w:t>
      </w:r>
      <w:r w:rsidRPr="004F0B5E">
        <w:rPr>
          <w:rFonts w:eastAsia="Cambria"/>
          <w:b/>
          <w:color w:val="auto"/>
          <w:sz w:val="22"/>
          <w:szCs w:val="22"/>
        </w:rPr>
        <w:t>work data flow principle</w:t>
      </w:r>
      <w:r w:rsidRPr="004F0B5E">
        <w:rPr>
          <w:rFonts w:eastAsia="Cambria"/>
          <w:color w:val="auto"/>
          <w:sz w:val="22"/>
          <w:szCs w:val="22"/>
        </w:rPr>
        <w:t xml:space="preserve"> for design and development.</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Worked closely within a cross functional team of testers and developers.</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b/>
          <w:color w:val="auto"/>
          <w:sz w:val="22"/>
          <w:szCs w:val="22"/>
        </w:rPr>
        <w:t>Debugging</w:t>
      </w:r>
      <w:r w:rsidRPr="004F0B5E">
        <w:rPr>
          <w:rFonts w:eastAsia="Cambria"/>
          <w:color w:val="auto"/>
          <w:sz w:val="22"/>
          <w:szCs w:val="22"/>
        </w:rPr>
        <w:t xml:space="preserve"> issues at onsite whenever required.</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with </w:t>
      </w:r>
      <w:r w:rsidRPr="004F0B5E">
        <w:rPr>
          <w:rFonts w:eastAsia="Cambria"/>
          <w:b/>
          <w:color w:val="auto"/>
          <w:sz w:val="22"/>
          <w:szCs w:val="22"/>
        </w:rPr>
        <w:t>GDB</w:t>
      </w:r>
      <w:r w:rsidRPr="004F0B5E">
        <w:rPr>
          <w:rFonts w:eastAsia="Cambria"/>
          <w:color w:val="auto"/>
          <w:sz w:val="22"/>
          <w:szCs w:val="22"/>
        </w:rPr>
        <w:t xml:space="preserve"> and </w:t>
      </w:r>
      <w:r w:rsidRPr="004F0B5E">
        <w:rPr>
          <w:rFonts w:eastAsia="Cambria"/>
          <w:b/>
          <w:color w:val="auto"/>
          <w:sz w:val="22"/>
          <w:szCs w:val="22"/>
        </w:rPr>
        <w:t>Xcode</w:t>
      </w:r>
      <w:r w:rsidRPr="004F0B5E">
        <w:rPr>
          <w:rFonts w:eastAsia="Cambria"/>
          <w:color w:val="auto"/>
          <w:sz w:val="22"/>
          <w:szCs w:val="22"/>
        </w:rPr>
        <w:t xml:space="preserve"> for debugging.</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with </w:t>
      </w:r>
      <w:r w:rsidRPr="004F0B5E">
        <w:rPr>
          <w:rFonts w:eastAsia="Cambria"/>
          <w:b/>
          <w:color w:val="auto"/>
          <w:sz w:val="22"/>
          <w:szCs w:val="22"/>
        </w:rPr>
        <w:t>Subversion</w:t>
      </w:r>
      <w:r w:rsidRPr="004F0B5E">
        <w:rPr>
          <w:rFonts w:eastAsia="Cambria"/>
          <w:color w:val="auto"/>
          <w:sz w:val="22"/>
          <w:szCs w:val="22"/>
        </w:rPr>
        <w:t xml:space="preserve"> to checkout and update the codebase changes.</w:t>
      </w:r>
    </w:p>
    <w:p w:rsidR="00685294" w:rsidRPr="004F0B5E" w:rsidRDefault="00685294"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Reported progress/challenges to onsite project lead.</w:t>
      </w:r>
    </w:p>
    <w:p w:rsidR="00E95B15" w:rsidRPr="004F0B5E" w:rsidRDefault="00E95B15" w:rsidP="00E95B15">
      <w:pPr>
        <w:widowControl/>
        <w:numPr>
          <w:ilvl w:val="0"/>
          <w:numId w:val="35"/>
        </w:numPr>
        <w:shd w:val="clear" w:color="auto" w:fill="FFFFFF"/>
        <w:spacing w:after="0" w:line="225" w:lineRule="atLeast"/>
        <w:rPr>
          <w:rFonts w:ascii="Times New Roman" w:eastAsia="Times New Roman" w:hAnsi="Times New Roman" w:cs="Times New Roman"/>
          <w:color w:val="000000" w:themeColor="text1"/>
        </w:rPr>
      </w:pPr>
      <w:r w:rsidRPr="004F0B5E">
        <w:rPr>
          <w:rFonts w:ascii="Times New Roman" w:eastAsia="Times New Roman" w:hAnsi="Times New Roman" w:cs="Times New Roman"/>
          <w:b/>
          <w:color w:val="000000" w:themeColor="text1"/>
        </w:rPr>
        <w:t>Agile</w:t>
      </w:r>
      <w:r w:rsidRPr="004F0B5E">
        <w:rPr>
          <w:rFonts w:ascii="Times New Roman" w:eastAsia="Times New Roman" w:hAnsi="Times New Roman" w:cs="Times New Roman"/>
          <w:color w:val="000000" w:themeColor="text1"/>
        </w:rPr>
        <w:t xml:space="preserve"> development environment including </w:t>
      </w:r>
      <w:r w:rsidRPr="004F0B5E">
        <w:rPr>
          <w:rFonts w:ascii="Times New Roman" w:eastAsia="Times New Roman" w:hAnsi="Times New Roman" w:cs="Times New Roman"/>
          <w:b/>
          <w:color w:val="000000" w:themeColor="text1"/>
        </w:rPr>
        <w:t>Scrum methodology</w:t>
      </w:r>
    </w:p>
    <w:p w:rsidR="00E95B15" w:rsidRPr="004F0B5E" w:rsidRDefault="00E95B15" w:rsidP="00E95B15">
      <w:pPr>
        <w:pStyle w:val="Normal1"/>
        <w:tabs>
          <w:tab w:val="left" w:pos="220"/>
          <w:tab w:val="left" w:pos="360"/>
        </w:tabs>
        <w:ind w:left="720"/>
        <w:rPr>
          <w:color w:val="auto"/>
          <w:sz w:val="22"/>
          <w:szCs w:val="22"/>
        </w:rPr>
      </w:pPr>
    </w:p>
    <w:p w:rsidR="00002D04" w:rsidRPr="004F0B5E" w:rsidRDefault="00002D04" w:rsidP="00002D04">
      <w:pPr>
        <w:pStyle w:val="Normal1"/>
        <w:tabs>
          <w:tab w:val="left" w:pos="220"/>
          <w:tab w:val="left" w:pos="360"/>
        </w:tabs>
        <w:rPr>
          <w:color w:val="auto"/>
          <w:sz w:val="22"/>
          <w:szCs w:val="22"/>
        </w:rPr>
      </w:pPr>
    </w:p>
    <w:p w:rsidR="00685294" w:rsidRPr="004F0B5E" w:rsidRDefault="00685294" w:rsidP="00002D04">
      <w:pPr>
        <w:pStyle w:val="Normal1"/>
        <w:tabs>
          <w:tab w:val="left" w:pos="220"/>
          <w:tab w:val="left" w:pos="360"/>
        </w:tabs>
        <w:rPr>
          <w:color w:val="auto"/>
          <w:sz w:val="22"/>
          <w:szCs w:val="22"/>
        </w:rPr>
      </w:pPr>
      <w:r w:rsidRPr="004F0B5E">
        <w:rPr>
          <w:rFonts w:eastAsia="Cambria"/>
          <w:b/>
          <w:color w:val="auto"/>
          <w:sz w:val="22"/>
          <w:szCs w:val="22"/>
          <w:u w:val="single"/>
        </w:rPr>
        <w:t>Technical</w:t>
      </w:r>
      <w:r w:rsidRPr="004F0B5E">
        <w:rPr>
          <w:rFonts w:eastAsia="Cambria"/>
          <w:b/>
          <w:i/>
          <w:color w:val="auto"/>
          <w:sz w:val="22"/>
          <w:szCs w:val="22"/>
          <w:u w:val="single"/>
        </w:rPr>
        <w:t xml:space="preserve"> </w:t>
      </w:r>
      <w:r w:rsidRPr="004F0B5E">
        <w:rPr>
          <w:rFonts w:eastAsia="Cambria"/>
          <w:b/>
          <w:color w:val="auto"/>
          <w:sz w:val="22"/>
          <w:szCs w:val="22"/>
          <w:u w:val="single"/>
        </w:rPr>
        <w:t>Environment</w:t>
      </w:r>
      <w:r w:rsidRPr="004F0B5E">
        <w:rPr>
          <w:rFonts w:eastAsia="Cambria"/>
          <w:i/>
          <w:color w:val="auto"/>
          <w:sz w:val="22"/>
          <w:szCs w:val="22"/>
          <w:u w:val="single"/>
        </w:rPr>
        <w:t>:</w:t>
      </w:r>
      <w:r w:rsidRPr="004F0B5E">
        <w:rPr>
          <w:rFonts w:eastAsia="Cambria"/>
          <w:color w:val="auto"/>
          <w:sz w:val="22"/>
          <w:szCs w:val="22"/>
        </w:rPr>
        <w:t xml:space="preserve"> iOS 6.1,7.0, Mac OS X, Objective C, Xcode 4.5.2,4.6.3,5.0.2, Cocoa Touch, Cocoa framework, iPhone Simulator, XML, JSON, HTML 5.</w:t>
      </w:r>
    </w:p>
    <w:p w:rsidR="00685294" w:rsidRPr="004F0B5E" w:rsidRDefault="00685294" w:rsidP="00002D04">
      <w:pPr>
        <w:pStyle w:val="Normal1"/>
        <w:rPr>
          <w:rFonts w:eastAsia="Cambria"/>
          <w:b/>
          <w:color w:val="auto"/>
          <w:sz w:val="22"/>
          <w:szCs w:val="22"/>
          <w:u w:val="single"/>
        </w:rPr>
      </w:pPr>
    </w:p>
    <w:p w:rsidR="00685294" w:rsidRPr="004F0B5E" w:rsidRDefault="00685294" w:rsidP="00002D04">
      <w:pPr>
        <w:pStyle w:val="Normal1"/>
        <w:rPr>
          <w:rFonts w:eastAsia="Cambria"/>
          <w:b/>
          <w:color w:val="auto"/>
          <w:sz w:val="22"/>
          <w:szCs w:val="22"/>
          <w:u w:val="single"/>
        </w:rPr>
      </w:pPr>
    </w:p>
    <w:p w:rsidR="00BD2BC3" w:rsidRPr="004F0B5E" w:rsidRDefault="00BD2BC3" w:rsidP="00002D04">
      <w:pPr>
        <w:pStyle w:val="Normal1"/>
        <w:rPr>
          <w:rFonts w:eastAsia="Cambria"/>
          <w:b/>
          <w:color w:val="auto"/>
          <w:sz w:val="22"/>
          <w:szCs w:val="22"/>
          <w:u w:val="single"/>
        </w:rPr>
      </w:pPr>
    </w:p>
    <w:p w:rsidR="00002D04" w:rsidRPr="004F0B5E" w:rsidRDefault="00002D04" w:rsidP="00002D04">
      <w:pPr>
        <w:pStyle w:val="Normal1"/>
        <w:rPr>
          <w:rFonts w:eastAsia="Cambria"/>
          <w:b/>
          <w:color w:val="auto"/>
          <w:sz w:val="22"/>
          <w:szCs w:val="22"/>
          <w:u w:val="single"/>
        </w:rPr>
      </w:pPr>
    </w:p>
    <w:p w:rsidR="00002D04" w:rsidRPr="004F0B5E" w:rsidRDefault="00002D04" w:rsidP="00002D04">
      <w:pPr>
        <w:pStyle w:val="Normal1"/>
        <w:rPr>
          <w:rFonts w:eastAsia="Cambria"/>
          <w:b/>
          <w:color w:val="auto"/>
          <w:sz w:val="22"/>
          <w:szCs w:val="22"/>
          <w:u w:val="single"/>
        </w:rPr>
      </w:pPr>
    </w:p>
    <w:p w:rsidR="00002D04" w:rsidRPr="004F0B5E" w:rsidRDefault="00002D04" w:rsidP="00002D04">
      <w:pPr>
        <w:pStyle w:val="Normal1"/>
        <w:rPr>
          <w:rFonts w:eastAsia="Cambria"/>
          <w:b/>
          <w:color w:val="auto"/>
          <w:sz w:val="22"/>
          <w:szCs w:val="22"/>
          <w:u w:val="single"/>
        </w:rPr>
      </w:pPr>
    </w:p>
    <w:p w:rsidR="00002D04" w:rsidRPr="004F0B5E" w:rsidRDefault="00002D04" w:rsidP="00002D04">
      <w:pPr>
        <w:pStyle w:val="Normal1"/>
        <w:rPr>
          <w:rFonts w:eastAsia="Cambria"/>
          <w:b/>
          <w:color w:val="auto"/>
          <w:sz w:val="22"/>
          <w:szCs w:val="22"/>
          <w:u w:val="single"/>
        </w:rPr>
      </w:pPr>
    </w:p>
    <w:p w:rsidR="00BD2BC3" w:rsidRPr="004F0B5E" w:rsidRDefault="00BD2BC3" w:rsidP="00002D04">
      <w:pPr>
        <w:pStyle w:val="Normal1"/>
        <w:rPr>
          <w:rFonts w:eastAsia="Cambria"/>
          <w:b/>
          <w:color w:val="auto"/>
          <w:sz w:val="22"/>
          <w:szCs w:val="22"/>
          <w:u w:val="single"/>
        </w:rPr>
      </w:pPr>
    </w:p>
    <w:p w:rsidR="00002D04" w:rsidRPr="004F0B5E" w:rsidRDefault="004F0F5B" w:rsidP="00002D04">
      <w:pPr>
        <w:pStyle w:val="Normal1"/>
        <w:rPr>
          <w:rFonts w:eastAsia="Cambria"/>
          <w:b/>
          <w:color w:val="auto"/>
          <w:sz w:val="22"/>
          <w:szCs w:val="22"/>
        </w:rPr>
      </w:pPr>
      <w:r w:rsidRPr="004F0B5E">
        <w:rPr>
          <w:rFonts w:eastAsia="Cambria"/>
          <w:b/>
          <w:color w:val="auto"/>
          <w:sz w:val="22"/>
          <w:szCs w:val="22"/>
        </w:rPr>
        <w:t xml:space="preserve">Client: Copper Mobile INC, Dallas, TX                                                                                              </w:t>
      </w:r>
      <w:r w:rsidRPr="004F0B5E">
        <w:rPr>
          <w:b/>
          <w:sz w:val="22"/>
          <w:szCs w:val="22"/>
        </w:rPr>
        <w:t>Sep</w:t>
      </w:r>
      <w:r w:rsidR="00E5382F" w:rsidRPr="004F0B5E">
        <w:rPr>
          <w:b/>
          <w:sz w:val="22"/>
          <w:szCs w:val="22"/>
        </w:rPr>
        <w:t xml:space="preserve"> 2011</w:t>
      </w:r>
      <w:r w:rsidRPr="004F0B5E">
        <w:rPr>
          <w:b/>
          <w:sz w:val="22"/>
          <w:szCs w:val="22"/>
        </w:rPr>
        <w:t xml:space="preserve"> </w:t>
      </w:r>
      <w:r w:rsidRPr="004F0B5E">
        <w:rPr>
          <w:sz w:val="22"/>
          <w:szCs w:val="22"/>
        </w:rPr>
        <w:t xml:space="preserve">– </w:t>
      </w:r>
      <w:r w:rsidRPr="004F0B5E">
        <w:rPr>
          <w:b/>
          <w:sz w:val="22"/>
          <w:szCs w:val="22"/>
        </w:rPr>
        <w:t>May 2013</w:t>
      </w:r>
      <w:r w:rsidRPr="004F0B5E">
        <w:rPr>
          <w:rFonts w:eastAsia="Cambria"/>
          <w:b/>
          <w:color w:val="auto"/>
          <w:sz w:val="22"/>
          <w:szCs w:val="22"/>
        </w:rPr>
        <w:tab/>
      </w:r>
      <w:r w:rsidR="00E92161" w:rsidRPr="004F0B5E">
        <w:rPr>
          <w:rFonts w:eastAsia="Cambria"/>
          <w:b/>
          <w:color w:val="auto"/>
          <w:sz w:val="22"/>
          <w:szCs w:val="22"/>
        </w:rPr>
        <w:tab/>
        <w:t xml:space="preserve">   </w:t>
      </w:r>
      <w:r w:rsidRPr="004F0B5E">
        <w:rPr>
          <w:rFonts w:eastAsia="Cambria"/>
          <w:b/>
          <w:color w:val="auto"/>
          <w:sz w:val="22"/>
          <w:szCs w:val="22"/>
        </w:rPr>
        <w:t>Role:</w:t>
      </w:r>
      <w:r w:rsidR="007E6C27" w:rsidRPr="004F0B5E">
        <w:rPr>
          <w:rFonts w:eastAsia="Cambria"/>
          <w:b/>
          <w:color w:val="auto"/>
          <w:sz w:val="22"/>
          <w:szCs w:val="22"/>
        </w:rPr>
        <w:t xml:space="preserve"> Sr.</w:t>
      </w:r>
      <w:r w:rsidRPr="004F0B5E">
        <w:rPr>
          <w:rFonts w:eastAsia="Cambria"/>
          <w:b/>
          <w:color w:val="auto"/>
          <w:sz w:val="22"/>
          <w:szCs w:val="22"/>
        </w:rPr>
        <w:t>iPhone Application Developer</w:t>
      </w:r>
    </w:p>
    <w:p w:rsidR="00BD2BC3" w:rsidRPr="004F0B5E" w:rsidRDefault="004F0F5B" w:rsidP="00002D04">
      <w:pPr>
        <w:spacing w:after="0" w:line="240" w:lineRule="auto"/>
        <w:ind w:right="-360"/>
        <w:rPr>
          <w:rFonts w:ascii="Times New Roman" w:hAnsi="Times New Roman" w:cs="Times New Roman"/>
          <w:b/>
        </w:rPr>
      </w:pPr>
      <w:r w:rsidRPr="004F0B5E">
        <w:rPr>
          <w:rFonts w:ascii="Times New Roman" w:eastAsia="Cambria" w:hAnsi="Times New Roman" w:cs="Times New Roman"/>
          <w:b/>
        </w:rPr>
        <w:t xml:space="preserve">Project: </w:t>
      </w:r>
      <w:r w:rsidR="00BD2BC3" w:rsidRPr="004F0B5E">
        <w:rPr>
          <w:rFonts w:ascii="Times New Roman" w:hAnsi="Times New Roman" w:cs="Times New Roman"/>
          <w:b/>
        </w:rPr>
        <w:t>Know Me, BMB - Banking Application For Barclays</w:t>
      </w:r>
    </w:p>
    <w:p w:rsidR="00002D04" w:rsidRPr="004F0B5E" w:rsidRDefault="00002D04" w:rsidP="00002D04">
      <w:pPr>
        <w:spacing w:after="0" w:line="240" w:lineRule="auto"/>
        <w:ind w:right="-360"/>
        <w:rPr>
          <w:rFonts w:ascii="Times New Roman" w:hAnsi="Times New Roman" w:cs="Times New Roman"/>
          <w:b/>
        </w:rPr>
      </w:pPr>
    </w:p>
    <w:p w:rsidR="00BD2BC3" w:rsidRPr="004F0B5E" w:rsidRDefault="00E92161" w:rsidP="00002D04">
      <w:pPr>
        <w:spacing w:after="0" w:line="240" w:lineRule="auto"/>
        <w:ind w:right="-360"/>
        <w:rPr>
          <w:rFonts w:ascii="Times New Roman" w:hAnsi="Times New Roman" w:cs="Times New Roman"/>
        </w:rPr>
      </w:pPr>
      <w:r w:rsidRPr="004F0B5E">
        <w:rPr>
          <w:rFonts w:ascii="Times New Roman" w:hAnsi="Times New Roman" w:cs="Times New Roman"/>
          <w:b/>
        </w:rPr>
        <w:t xml:space="preserve"> </w:t>
      </w:r>
      <w:r w:rsidR="00BD2BC3" w:rsidRPr="004F0B5E">
        <w:rPr>
          <w:rFonts w:ascii="Times New Roman" w:hAnsi="Times New Roman" w:cs="Times New Roman"/>
          <w:b/>
        </w:rPr>
        <w:t xml:space="preserve">Description: </w:t>
      </w:r>
      <w:r w:rsidR="00BD2BC3" w:rsidRPr="004F0B5E">
        <w:rPr>
          <w:rFonts w:ascii="Times New Roman" w:hAnsi="Times New Roman" w:cs="Times New Roman"/>
        </w:rPr>
        <w:t xml:space="preserve">This is an iPad application, which is used by the bank managers to help premium customers, who are from different </w:t>
      </w:r>
      <w:r w:rsidRPr="004F0B5E">
        <w:rPr>
          <w:rFonts w:ascii="Times New Roman" w:hAnsi="Times New Roman" w:cs="Times New Roman"/>
        </w:rPr>
        <w:t xml:space="preserve">            </w:t>
      </w:r>
      <w:r w:rsidR="00BD2BC3" w:rsidRPr="004F0B5E">
        <w:rPr>
          <w:rFonts w:ascii="Times New Roman" w:hAnsi="Times New Roman" w:cs="Times New Roman"/>
        </w:rPr>
        <w:t xml:space="preserve">country, to set up meeting and withdraw cash. Web services in JSON format are used to get the data required. </w:t>
      </w:r>
    </w:p>
    <w:p w:rsidR="00E92161" w:rsidRPr="004F0B5E" w:rsidRDefault="00E92161" w:rsidP="00002D04">
      <w:pPr>
        <w:spacing w:after="0" w:line="240" w:lineRule="auto"/>
        <w:ind w:right="-360"/>
        <w:rPr>
          <w:rFonts w:ascii="Times New Roman" w:hAnsi="Times New Roman" w:cs="Times New Roman"/>
        </w:rPr>
      </w:pPr>
      <w:r w:rsidRPr="004F0B5E">
        <w:rPr>
          <w:rFonts w:ascii="Times New Roman" w:hAnsi="Times New Roman" w:cs="Times New Roman"/>
        </w:rPr>
        <w:t xml:space="preserve">      </w:t>
      </w:r>
    </w:p>
    <w:p w:rsidR="00963680" w:rsidRPr="004F0B5E" w:rsidRDefault="00963680" w:rsidP="00002D04">
      <w:pPr>
        <w:spacing w:after="0" w:line="240" w:lineRule="auto"/>
        <w:ind w:right="-360"/>
        <w:rPr>
          <w:rFonts w:ascii="Times New Roman" w:hAnsi="Times New Roman" w:cs="Times New Roman"/>
        </w:rPr>
      </w:pPr>
    </w:p>
    <w:p w:rsidR="00963680" w:rsidRPr="004F0B5E" w:rsidRDefault="00963680" w:rsidP="00002D04">
      <w:pPr>
        <w:spacing w:after="0" w:line="240" w:lineRule="auto"/>
        <w:ind w:right="-360"/>
        <w:rPr>
          <w:rFonts w:ascii="Times New Roman" w:hAnsi="Times New Roman" w:cs="Times New Roman"/>
        </w:rPr>
      </w:pPr>
      <w:r w:rsidRPr="004F0B5E">
        <w:rPr>
          <w:rFonts w:ascii="Times New Roman" w:hAnsi="Times New Roman" w:cs="Times New Roman"/>
        </w:rPr>
        <w:t xml:space="preserve">iTune link: </w:t>
      </w:r>
    </w:p>
    <w:p w:rsidR="00963680" w:rsidRPr="004F0B5E" w:rsidRDefault="00963680" w:rsidP="00002D04">
      <w:pPr>
        <w:spacing w:after="0" w:line="240" w:lineRule="auto"/>
        <w:ind w:right="-360"/>
        <w:rPr>
          <w:rFonts w:ascii="Times New Roman" w:hAnsi="Times New Roman" w:cs="Times New Roman"/>
        </w:rPr>
      </w:pPr>
    </w:p>
    <w:p w:rsidR="00963680" w:rsidRPr="004F0B5E" w:rsidRDefault="00963680" w:rsidP="00002D04">
      <w:pPr>
        <w:spacing w:after="0" w:line="240" w:lineRule="auto"/>
        <w:ind w:right="-360"/>
        <w:rPr>
          <w:rFonts w:ascii="Times New Roman" w:hAnsi="Times New Roman" w:cs="Times New Roman"/>
          <w:u w:val="single"/>
        </w:rPr>
      </w:pPr>
      <w:r w:rsidRPr="004F0B5E">
        <w:rPr>
          <w:rFonts w:ascii="Times New Roman" w:hAnsi="Times New Roman" w:cs="Times New Roman"/>
          <w:u w:val="single"/>
        </w:rPr>
        <w:t>https://itunes.apple.com/gb/app/barclays-mobile-banking/id536248734?mt=8</w:t>
      </w:r>
    </w:p>
    <w:p w:rsidR="00002D04" w:rsidRPr="004F0B5E" w:rsidRDefault="00002D04" w:rsidP="00002D04">
      <w:pPr>
        <w:spacing w:after="0" w:line="240" w:lineRule="auto"/>
        <w:ind w:right="-360"/>
        <w:rPr>
          <w:rFonts w:ascii="Times New Roman" w:hAnsi="Times New Roman" w:cs="Times New Roman"/>
        </w:rPr>
      </w:pPr>
    </w:p>
    <w:p w:rsidR="003D58BF" w:rsidRPr="004F0B5E" w:rsidRDefault="003D58BF" w:rsidP="00002D04">
      <w:pPr>
        <w:spacing w:after="0" w:line="240" w:lineRule="auto"/>
        <w:ind w:right="-360"/>
        <w:rPr>
          <w:rFonts w:ascii="Times New Roman" w:hAnsi="Times New Roman" w:cs="Times New Roman"/>
        </w:rPr>
      </w:pPr>
    </w:p>
    <w:p w:rsidR="00BD2BC3" w:rsidRPr="004F0B5E" w:rsidRDefault="00E92161" w:rsidP="00002D04">
      <w:pPr>
        <w:spacing w:after="0" w:line="240" w:lineRule="auto"/>
        <w:ind w:right="-360"/>
        <w:rPr>
          <w:rFonts w:ascii="Times New Roman" w:eastAsia="Cambria" w:hAnsi="Times New Roman" w:cs="Times New Roman"/>
          <w:b/>
          <w:u w:val="single"/>
        </w:rPr>
      </w:pPr>
      <w:r w:rsidRPr="004F0B5E">
        <w:rPr>
          <w:rFonts w:ascii="Times New Roman" w:hAnsi="Times New Roman" w:cs="Times New Roman"/>
        </w:rPr>
        <w:t xml:space="preserve">        </w:t>
      </w:r>
      <w:r w:rsidRPr="004F0B5E">
        <w:rPr>
          <w:rFonts w:ascii="Times New Roman" w:eastAsia="Cambria" w:hAnsi="Times New Roman" w:cs="Times New Roman"/>
          <w:b/>
          <w:u w:val="single"/>
        </w:rPr>
        <w:t>Responsibilities:</w:t>
      </w:r>
    </w:p>
    <w:p w:rsidR="00E92161" w:rsidRPr="004F0B5E" w:rsidRDefault="00E92161" w:rsidP="00002D04">
      <w:pPr>
        <w:spacing w:after="0" w:line="240" w:lineRule="auto"/>
        <w:ind w:right="-360"/>
        <w:rPr>
          <w:rFonts w:ascii="Times New Roman" w:hAnsi="Times New Roman" w:cs="Times New Roman"/>
        </w:rPr>
      </w:pPr>
    </w:p>
    <w:p w:rsidR="00BD2BC3" w:rsidRPr="004F0B5E" w:rsidRDefault="00BD2BC3" w:rsidP="00002D04">
      <w:pPr>
        <w:widowControl/>
        <w:numPr>
          <w:ilvl w:val="0"/>
          <w:numId w:val="41"/>
        </w:numPr>
        <w:spacing w:after="0" w:line="240" w:lineRule="auto"/>
        <w:ind w:right="-360" w:firstLine="86"/>
        <w:rPr>
          <w:rFonts w:ascii="Times New Roman" w:hAnsi="Times New Roman" w:cs="Times New Roman"/>
          <w:b/>
        </w:rPr>
      </w:pPr>
      <w:r w:rsidRPr="004F0B5E">
        <w:rPr>
          <w:rFonts w:ascii="Times New Roman" w:hAnsi="Times New Roman" w:cs="Times New Roman"/>
        </w:rPr>
        <w:t>Involved in designing and architecture.</w:t>
      </w:r>
    </w:p>
    <w:p w:rsidR="00BD2BC3" w:rsidRPr="004F0B5E" w:rsidRDefault="00BD2BC3" w:rsidP="00002D04">
      <w:pPr>
        <w:widowControl/>
        <w:numPr>
          <w:ilvl w:val="0"/>
          <w:numId w:val="41"/>
        </w:numPr>
        <w:spacing w:after="0" w:line="240" w:lineRule="auto"/>
        <w:ind w:firstLine="86"/>
        <w:rPr>
          <w:rFonts w:ascii="Times New Roman" w:hAnsi="Times New Roman" w:cs="Times New Roman"/>
          <w:b/>
          <w:bCs/>
        </w:rPr>
      </w:pPr>
      <w:r w:rsidRPr="004F0B5E">
        <w:rPr>
          <w:rFonts w:ascii="Times New Roman" w:hAnsi="Times New Roman" w:cs="Times New Roman"/>
        </w:rPr>
        <w:t>Worked closely with the team lead in the design phase of the application.</w:t>
      </w:r>
    </w:p>
    <w:p w:rsidR="00BD2BC3" w:rsidRPr="004F0B5E" w:rsidRDefault="00BD2BC3" w:rsidP="00002D04">
      <w:pPr>
        <w:widowControl/>
        <w:numPr>
          <w:ilvl w:val="0"/>
          <w:numId w:val="41"/>
        </w:numPr>
        <w:spacing w:after="0" w:line="240" w:lineRule="auto"/>
        <w:ind w:right="-360" w:firstLine="86"/>
        <w:rPr>
          <w:rFonts w:ascii="Times New Roman" w:hAnsi="Times New Roman" w:cs="Times New Roman"/>
          <w:b/>
        </w:rPr>
      </w:pPr>
      <w:r w:rsidRPr="004F0B5E">
        <w:rPr>
          <w:rFonts w:ascii="Times New Roman" w:hAnsi="Times New Roman" w:cs="Times New Roman"/>
        </w:rPr>
        <w:t xml:space="preserve">Developed Modules and parsed the </w:t>
      </w:r>
      <w:r w:rsidRPr="004F0B5E">
        <w:rPr>
          <w:rFonts w:ascii="Times New Roman" w:hAnsi="Times New Roman" w:cs="Times New Roman"/>
          <w:b/>
        </w:rPr>
        <w:t>JSON</w:t>
      </w:r>
      <w:r w:rsidRPr="004F0B5E">
        <w:rPr>
          <w:rFonts w:ascii="Times New Roman" w:hAnsi="Times New Roman" w:cs="Times New Roman"/>
        </w:rPr>
        <w:t xml:space="preserve"> data for displaying.</w:t>
      </w:r>
    </w:p>
    <w:p w:rsidR="00BD2BC3" w:rsidRPr="004F0B5E" w:rsidRDefault="00BD2BC3" w:rsidP="00002D04">
      <w:pPr>
        <w:widowControl/>
        <w:numPr>
          <w:ilvl w:val="0"/>
          <w:numId w:val="41"/>
        </w:numPr>
        <w:spacing w:after="0" w:line="240" w:lineRule="auto"/>
        <w:ind w:right="-360" w:firstLine="86"/>
        <w:rPr>
          <w:rFonts w:ascii="Times New Roman" w:hAnsi="Times New Roman" w:cs="Times New Roman"/>
          <w:b/>
        </w:rPr>
      </w:pPr>
      <w:r w:rsidRPr="004F0B5E">
        <w:rPr>
          <w:rFonts w:ascii="Times New Roman" w:hAnsi="Times New Roman" w:cs="Times New Roman"/>
        </w:rPr>
        <w:t xml:space="preserve">Worked with </w:t>
      </w:r>
      <w:r w:rsidRPr="004F0B5E">
        <w:rPr>
          <w:rFonts w:ascii="Times New Roman" w:hAnsi="Times New Roman" w:cs="Times New Roman"/>
          <w:b/>
        </w:rPr>
        <w:t>UI Framework</w:t>
      </w:r>
      <w:r w:rsidRPr="004F0B5E">
        <w:rPr>
          <w:rFonts w:ascii="Times New Roman" w:hAnsi="Times New Roman" w:cs="Times New Roman"/>
        </w:rPr>
        <w:t xml:space="preserve"> for the applications at hand.</w:t>
      </w:r>
    </w:p>
    <w:p w:rsidR="00BD2BC3" w:rsidRPr="004F0B5E" w:rsidRDefault="00BD2BC3" w:rsidP="00002D04">
      <w:pPr>
        <w:widowControl/>
        <w:numPr>
          <w:ilvl w:val="0"/>
          <w:numId w:val="41"/>
        </w:numPr>
        <w:spacing w:after="0" w:line="240" w:lineRule="auto"/>
        <w:ind w:right="-360" w:firstLine="86"/>
        <w:rPr>
          <w:rFonts w:ascii="Times New Roman" w:hAnsi="Times New Roman" w:cs="Times New Roman"/>
          <w:b/>
        </w:rPr>
      </w:pPr>
      <w:r w:rsidRPr="004F0B5E">
        <w:rPr>
          <w:rFonts w:ascii="Times New Roman" w:hAnsi="Times New Roman" w:cs="Times New Roman"/>
        </w:rPr>
        <w:t>Worked closely within a cross functional team of testers and developers.</w:t>
      </w:r>
    </w:p>
    <w:p w:rsidR="00BD2BC3" w:rsidRPr="004F0B5E" w:rsidRDefault="00BD2BC3" w:rsidP="00002D04">
      <w:pPr>
        <w:widowControl/>
        <w:numPr>
          <w:ilvl w:val="0"/>
          <w:numId w:val="41"/>
        </w:numPr>
        <w:spacing w:after="0" w:line="240" w:lineRule="auto"/>
        <w:ind w:right="-360" w:firstLine="86"/>
        <w:rPr>
          <w:rFonts w:ascii="Times New Roman" w:hAnsi="Times New Roman" w:cs="Times New Roman"/>
          <w:b/>
        </w:rPr>
      </w:pPr>
      <w:r w:rsidRPr="004F0B5E">
        <w:rPr>
          <w:rFonts w:ascii="Times New Roman" w:hAnsi="Times New Roman" w:cs="Times New Roman"/>
        </w:rPr>
        <w:t>Tested the application extensively.</w:t>
      </w:r>
    </w:p>
    <w:p w:rsidR="003D58BF" w:rsidRPr="004F0B5E" w:rsidRDefault="003D58BF" w:rsidP="00E64D86">
      <w:pPr>
        <w:spacing w:after="0" w:line="240" w:lineRule="auto"/>
        <w:ind w:right="-630"/>
        <w:rPr>
          <w:rFonts w:ascii="Times New Roman" w:hAnsi="Times New Roman" w:cs="Times New Roman"/>
        </w:rPr>
      </w:pPr>
    </w:p>
    <w:p w:rsidR="00BD2BC3" w:rsidRPr="004F0B5E" w:rsidRDefault="00BD2BC3" w:rsidP="00002D04">
      <w:pPr>
        <w:spacing w:after="0" w:line="240" w:lineRule="auto"/>
        <w:ind w:right="-630"/>
        <w:rPr>
          <w:rFonts w:ascii="Times New Roman" w:hAnsi="Times New Roman" w:cs="Times New Roman"/>
        </w:rPr>
      </w:pPr>
      <w:r w:rsidRPr="004F0B5E">
        <w:rPr>
          <w:rFonts w:ascii="Times New Roman" w:hAnsi="Times New Roman" w:cs="Times New Roman"/>
        </w:rPr>
        <w:t xml:space="preserve">  </w:t>
      </w:r>
    </w:p>
    <w:p w:rsidR="00BD2BC3" w:rsidRPr="004F0B5E" w:rsidRDefault="00BD2BC3" w:rsidP="00002D04">
      <w:pPr>
        <w:spacing w:after="0" w:line="240" w:lineRule="auto"/>
        <w:ind w:right="-360"/>
        <w:rPr>
          <w:rFonts w:ascii="Times New Roman" w:hAnsi="Times New Roman" w:cs="Times New Roman"/>
          <w:b/>
        </w:rPr>
      </w:pPr>
      <w:r w:rsidRPr="004F0B5E">
        <w:rPr>
          <w:rFonts w:ascii="Times New Roman" w:hAnsi="Times New Roman" w:cs="Times New Roman"/>
          <w:b/>
        </w:rPr>
        <w:t xml:space="preserve">Project Title: Valverde School of Performing Arts                                   </w:t>
      </w:r>
      <w:r w:rsidRPr="004F0B5E">
        <w:rPr>
          <w:rFonts w:ascii="Times New Roman" w:hAnsi="Times New Roman" w:cs="Times New Roman"/>
          <w:b/>
        </w:rPr>
        <w:tab/>
        <w:t xml:space="preserve">                                          </w:t>
      </w:r>
    </w:p>
    <w:p w:rsidR="00BD2BC3" w:rsidRPr="004F0B5E" w:rsidRDefault="00BD2BC3"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rPr>
      </w:pPr>
      <w:r w:rsidRPr="004F0B5E">
        <w:rPr>
          <w:rFonts w:ascii="Times New Roman" w:hAnsi="Times New Roman" w:cs="Times New Roman"/>
          <w:b/>
        </w:rPr>
        <w:t xml:space="preserve">Project Description: </w:t>
      </w:r>
      <w:r w:rsidRPr="004F0B5E">
        <w:rPr>
          <w:rFonts w:ascii="Times New Roman" w:hAnsi="Times New Roman" w:cs="Times New Roman"/>
        </w:rPr>
        <w:t xml:space="preserve">Valverde School of Performing Arts is an iPhone application that allows user to see the latest announcements and information about events, class schedules, images, rehearsals, newsletters, etc. User could sign up for the classes and also share via Facebook, Twitter, Email, SMS. Admin would be managing the information, which needs to be updated like class schedules, announcements etc., using admin console. </w:t>
      </w:r>
    </w:p>
    <w:p w:rsidR="00BD2BC3" w:rsidRPr="004F0B5E" w:rsidRDefault="00BD2BC3" w:rsidP="00002D04">
      <w:pPr>
        <w:spacing w:after="0" w:line="240" w:lineRule="auto"/>
        <w:ind w:right="-360"/>
        <w:rPr>
          <w:rFonts w:ascii="Times New Roman" w:hAnsi="Times New Roman" w:cs="Times New Roman"/>
        </w:rPr>
      </w:pPr>
      <w:r w:rsidRPr="004F0B5E">
        <w:rPr>
          <w:rFonts w:ascii="Times New Roman" w:hAnsi="Times New Roman" w:cs="Times New Roman"/>
        </w:rPr>
        <w:t xml:space="preserve">All the data is stored and retrieved from </w:t>
      </w:r>
      <w:r w:rsidRPr="004F0B5E">
        <w:rPr>
          <w:rFonts w:ascii="Times New Roman" w:hAnsi="Times New Roman" w:cs="Times New Roman"/>
          <w:b/>
        </w:rPr>
        <w:t>SQLite</w:t>
      </w:r>
      <w:r w:rsidRPr="004F0B5E">
        <w:rPr>
          <w:rFonts w:ascii="Times New Roman" w:hAnsi="Times New Roman" w:cs="Times New Roman"/>
        </w:rPr>
        <w:t xml:space="preserve"> database. </w:t>
      </w:r>
    </w:p>
    <w:p w:rsidR="00963680" w:rsidRPr="004F0B5E" w:rsidRDefault="00963680" w:rsidP="00002D04">
      <w:pPr>
        <w:spacing w:after="0" w:line="240" w:lineRule="auto"/>
        <w:ind w:right="-360"/>
        <w:rPr>
          <w:rFonts w:ascii="Times New Roman" w:hAnsi="Times New Roman" w:cs="Times New Roman"/>
        </w:rPr>
      </w:pPr>
    </w:p>
    <w:p w:rsidR="003D58BF" w:rsidRPr="004F0B5E" w:rsidRDefault="003D58BF" w:rsidP="00002D04">
      <w:pPr>
        <w:spacing w:after="0" w:line="240" w:lineRule="auto"/>
        <w:ind w:right="-360"/>
        <w:rPr>
          <w:rFonts w:ascii="Times New Roman" w:hAnsi="Times New Roman" w:cs="Times New Roman"/>
        </w:rPr>
      </w:pPr>
    </w:p>
    <w:p w:rsidR="00BD2BC3" w:rsidRPr="004F0B5E" w:rsidRDefault="00963680" w:rsidP="00002D04">
      <w:pPr>
        <w:spacing w:after="0" w:line="240" w:lineRule="auto"/>
        <w:ind w:right="-360"/>
        <w:rPr>
          <w:rFonts w:ascii="Times New Roman" w:eastAsia="Cambria" w:hAnsi="Times New Roman" w:cs="Times New Roman"/>
        </w:rPr>
      </w:pPr>
      <w:r w:rsidRPr="004F0B5E">
        <w:rPr>
          <w:rFonts w:ascii="Times New Roman" w:eastAsia="Cambria" w:hAnsi="Times New Roman" w:cs="Times New Roman"/>
        </w:rPr>
        <w:t>iTunes links:</w:t>
      </w:r>
    </w:p>
    <w:p w:rsidR="00963680" w:rsidRPr="004F0B5E" w:rsidRDefault="00963680" w:rsidP="00002D04">
      <w:pPr>
        <w:spacing w:after="0" w:line="240" w:lineRule="auto"/>
        <w:ind w:right="-360"/>
        <w:rPr>
          <w:rFonts w:ascii="Times New Roman" w:eastAsia="Cambria" w:hAnsi="Times New Roman" w:cs="Times New Roman"/>
        </w:rPr>
      </w:pPr>
    </w:p>
    <w:p w:rsidR="00963680" w:rsidRPr="004F0B5E" w:rsidRDefault="00963680" w:rsidP="00002D04">
      <w:pPr>
        <w:spacing w:after="0" w:line="240" w:lineRule="auto"/>
        <w:ind w:right="-360"/>
        <w:rPr>
          <w:rFonts w:ascii="Times New Roman" w:eastAsia="Cambria" w:hAnsi="Times New Roman" w:cs="Times New Roman"/>
          <w:b/>
          <w:u w:val="single"/>
        </w:rPr>
      </w:pPr>
      <w:r w:rsidRPr="004F0B5E">
        <w:rPr>
          <w:rFonts w:ascii="Times New Roman" w:eastAsia="Cambria" w:hAnsi="Times New Roman" w:cs="Times New Roman"/>
          <w:b/>
          <w:u w:val="single"/>
        </w:rPr>
        <w:t>https://itunes.apple.com/us/app/valverde/id451834187?mt=8</w:t>
      </w:r>
    </w:p>
    <w:p w:rsidR="00963680" w:rsidRPr="004F0B5E" w:rsidRDefault="00963680"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b/>
          <w:u w:val="single"/>
        </w:rPr>
      </w:pPr>
      <w:r w:rsidRPr="004F0B5E">
        <w:rPr>
          <w:rFonts w:ascii="Times New Roman" w:hAnsi="Times New Roman" w:cs="Times New Roman"/>
          <w:b/>
          <w:u w:val="single"/>
        </w:rPr>
        <w:t>Responsibilities:</w:t>
      </w:r>
    </w:p>
    <w:p w:rsidR="00BD2BC3" w:rsidRPr="004F0B5E" w:rsidRDefault="00BD2BC3"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p>
    <w:p w:rsidR="00BD2BC3" w:rsidRPr="004F0B5E" w:rsidRDefault="00BD2BC3" w:rsidP="00002D04">
      <w:pPr>
        <w:widowControl/>
        <w:numPr>
          <w:ilvl w:val="0"/>
          <w:numId w:val="28"/>
        </w:numPr>
        <w:tabs>
          <w:tab w:val="left" w:pos="220"/>
          <w:tab w:val="left" w:pos="360"/>
        </w:tabs>
        <w:spacing w:after="0" w:line="240" w:lineRule="atLeast"/>
        <w:ind w:left="0" w:firstLine="0"/>
        <w:rPr>
          <w:rFonts w:ascii="Times New Roman" w:hAnsi="Times New Roman" w:cs="Times New Roman"/>
        </w:rPr>
      </w:pPr>
      <w:r w:rsidRPr="004F0B5E">
        <w:rPr>
          <w:rFonts w:ascii="Times New Roman" w:hAnsi="Times New Roman" w:cs="Times New Roman"/>
        </w:rPr>
        <w:t>The projects at hand involved understanding the business, current process and requirements.</w:t>
      </w:r>
    </w:p>
    <w:p w:rsidR="00BD2BC3" w:rsidRPr="004F0B5E" w:rsidRDefault="00BD2BC3" w:rsidP="00002D04">
      <w:pPr>
        <w:widowControl/>
        <w:numPr>
          <w:ilvl w:val="0"/>
          <w:numId w:val="28"/>
        </w:numPr>
        <w:tabs>
          <w:tab w:val="left" w:pos="220"/>
          <w:tab w:val="left" w:pos="360"/>
        </w:tabs>
        <w:spacing w:after="0" w:line="240" w:lineRule="atLeast"/>
        <w:ind w:left="0" w:firstLine="0"/>
        <w:rPr>
          <w:rFonts w:ascii="Times New Roman" w:hAnsi="Times New Roman" w:cs="Times New Roman"/>
        </w:rPr>
      </w:pPr>
      <w:r w:rsidRPr="004F0B5E">
        <w:rPr>
          <w:rFonts w:ascii="Times New Roman" w:hAnsi="Times New Roman" w:cs="Times New Roman"/>
        </w:rPr>
        <w:t>Designed and developed various modules including writing queries to fetch data from database.</w:t>
      </w:r>
    </w:p>
    <w:p w:rsidR="00BD2BC3" w:rsidRPr="004F0B5E" w:rsidRDefault="00BD2BC3" w:rsidP="00002D04">
      <w:pPr>
        <w:widowControl/>
        <w:numPr>
          <w:ilvl w:val="0"/>
          <w:numId w:val="28"/>
        </w:numPr>
        <w:tabs>
          <w:tab w:val="left" w:pos="220"/>
          <w:tab w:val="left" w:pos="360"/>
        </w:tabs>
        <w:spacing w:after="0" w:line="240" w:lineRule="atLeast"/>
        <w:ind w:left="180" w:hanging="180"/>
        <w:rPr>
          <w:rFonts w:ascii="Times New Roman" w:hAnsi="Times New Roman" w:cs="Times New Roman"/>
        </w:rPr>
      </w:pPr>
      <w:r w:rsidRPr="004F0B5E">
        <w:rPr>
          <w:rFonts w:ascii="Times New Roman" w:hAnsi="Times New Roman" w:cs="Times New Roman"/>
        </w:rPr>
        <w:t xml:space="preserve">Worked with couple of social networking applications and integrated the third- party </w:t>
      </w:r>
      <w:r w:rsidRPr="004F0B5E">
        <w:rPr>
          <w:rFonts w:ascii="Times New Roman" w:hAnsi="Times New Roman" w:cs="Times New Roman"/>
          <w:b/>
          <w:bCs/>
        </w:rPr>
        <w:t>API</w:t>
      </w:r>
      <w:r w:rsidRPr="004F0B5E">
        <w:rPr>
          <w:rFonts w:ascii="Times New Roman" w:hAnsi="Times New Roman" w:cs="Times New Roman"/>
        </w:rPr>
        <w:t>s like Facebook    and twitter into the applications, which we have developed.</w:t>
      </w:r>
    </w:p>
    <w:p w:rsidR="00BD2BC3" w:rsidRPr="004F0B5E" w:rsidRDefault="00BD2BC3"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bookmarkStart w:id="0" w:name="_GoBack"/>
      <w:bookmarkEnd w:id="0"/>
    </w:p>
    <w:p w:rsidR="003D58BF" w:rsidRPr="004F0B5E" w:rsidRDefault="003D58BF"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b/>
        </w:rPr>
      </w:pPr>
      <w:r w:rsidRPr="004F0B5E">
        <w:rPr>
          <w:rFonts w:ascii="Times New Roman" w:hAnsi="Times New Roman" w:cs="Times New Roman"/>
          <w:b/>
        </w:rPr>
        <w:t xml:space="preserve">Project </w:t>
      </w:r>
      <w:r w:rsidR="00963680" w:rsidRPr="004F0B5E">
        <w:rPr>
          <w:rFonts w:ascii="Times New Roman" w:hAnsi="Times New Roman" w:cs="Times New Roman"/>
          <w:b/>
        </w:rPr>
        <w:t xml:space="preserve">: </w:t>
      </w:r>
      <w:r w:rsidRPr="004F0B5E">
        <w:rPr>
          <w:rFonts w:ascii="Times New Roman" w:hAnsi="Times New Roman" w:cs="Times New Roman"/>
          <w:b/>
        </w:rPr>
        <w:t xml:space="preserve">Pocket PT                                                                     </w:t>
      </w:r>
      <w:r w:rsidRPr="004F0B5E">
        <w:rPr>
          <w:rFonts w:ascii="Times New Roman" w:hAnsi="Times New Roman" w:cs="Times New Roman"/>
          <w:b/>
        </w:rPr>
        <w:tab/>
      </w:r>
      <w:r w:rsidRPr="004F0B5E">
        <w:rPr>
          <w:rFonts w:ascii="Times New Roman" w:hAnsi="Times New Roman" w:cs="Times New Roman"/>
          <w:b/>
        </w:rPr>
        <w:tab/>
        <w:t xml:space="preserve">                                           </w:t>
      </w:r>
    </w:p>
    <w:p w:rsidR="00BD2BC3" w:rsidRPr="004F0B5E" w:rsidRDefault="00BD2BC3"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rPr>
      </w:pPr>
      <w:r w:rsidRPr="004F0B5E">
        <w:rPr>
          <w:rFonts w:ascii="Times New Roman" w:hAnsi="Times New Roman" w:cs="Times New Roman"/>
          <w:b/>
        </w:rPr>
        <w:t xml:space="preserve">Project Description: </w:t>
      </w:r>
      <w:r w:rsidRPr="004F0B5E">
        <w:rPr>
          <w:rFonts w:ascii="Times New Roman" w:hAnsi="Times New Roman" w:cs="Times New Roman"/>
        </w:rPr>
        <w:t>Pocket PT is an iPhone application, useful to maintain fitness or tone body. It has all the exercises for toning body with images and videos. User could search for specific muscle and related exercises with repetitions and also timer. User could check current weight, previous weight and also difference. Formula is also included to calculate BMR, Body Fat. Also reports could be viewed by user, which has food log, measurements, BMR, Body Fat, etc.</w:t>
      </w:r>
    </w:p>
    <w:p w:rsidR="00BD2BC3" w:rsidRPr="004F0B5E" w:rsidRDefault="00BD2BC3" w:rsidP="00002D04">
      <w:pPr>
        <w:spacing w:after="0" w:line="240" w:lineRule="auto"/>
        <w:ind w:right="-360"/>
        <w:rPr>
          <w:rFonts w:ascii="Times New Roman" w:hAnsi="Times New Roman" w:cs="Times New Roman"/>
        </w:rPr>
      </w:pPr>
      <w:r w:rsidRPr="004F0B5E">
        <w:rPr>
          <w:rFonts w:ascii="Times New Roman" w:hAnsi="Times New Roman" w:cs="Times New Roman"/>
          <w:b/>
        </w:rPr>
        <w:t xml:space="preserve">SQLite </w:t>
      </w:r>
      <w:r w:rsidRPr="004F0B5E">
        <w:rPr>
          <w:rFonts w:ascii="Times New Roman" w:hAnsi="Times New Roman" w:cs="Times New Roman"/>
        </w:rPr>
        <w:t xml:space="preserve"> is the database used to store all the videos and images. </w:t>
      </w:r>
    </w:p>
    <w:p w:rsidR="00BD2BC3" w:rsidRPr="004F0B5E" w:rsidRDefault="00BD2BC3" w:rsidP="00002D04">
      <w:pPr>
        <w:spacing w:after="0" w:line="240" w:lineRule="auto"/>
        <w:ind w:right="-360"/>
        <w:rPr>
          <w:rFonts w:ascii="Times New Roman" w:hAnsi="Times New Roman" w:cs="Times New Roman"/>
          <w:b/>
        </w:rPr>
      </w:pPr>
    </w:p>
    <w:p w:rsidR="00963680" w:rsidRPr="004F0B5E" w:rsidRDefault="00963680" w:rsidP="00002D04">
      <w:pPr>
        <w:spacing w:after="0" w:line="240" w:lineRule="auto"/>
        <w:ind w:right="-360"/>
        <w:rPr>
          <w:rFonts w:ascii="Times New Roman" w:hAnsi="Times New Roman" w:cs="Times New Roman"/>
          <w:b/>
        </w:rPr>
      </w:pPr>
      <w:r w:rsidRPr="004F0B5E">
        <w:rPr>
          <w:rFonts w:ascii="Times New Roman" w:hAnsi="Times New Roman" w:cs="Times New Roman"/>
          <w:b/>
        </w:rPr>
        <w:t xml:space="preserve">iTune link: </w:t>
      </w:r>
    </w:p>
    <w:p w:rsidR="00963680" w:rsidRPr="004F0B5E" w:rsidRDefault="00963680" w:rsidP="00002D04">
      <w:pPr>
        <w:spacing w:after="0" w:line="240" w:lineRule="auto"/>
        <w:ind w:right="-360"/>
        <w:rPr>
          <w:rFonts w:ascii="Times New Roman" w:hAnsi="Times New Roman" w:cs="Times New Roman"/>
          <w:b/>
        </w:rPr>
      </w:pPr>
    </w:p>
    <w:p w:rsidR="00963680" w:rsidRPr="004F0B5E" w:rsidRDefault="00D04D21" w:rsidP="00002D04">
      <w:pPr>
        <w:spacing w:after="0" w:line="240" w:lineRule="auto"/>
        <w:ind w:right="-360"/>
        <w:rPr>
          <w:rFonts w:ascii="Times New Roman" w:hAnsi="Times New Roman" w:cs="Times New Roman"/>
          <w:b/>
        </w:rPr>
      </w:pPr>
      <w:hyperlink r:id="rId9" w:history="1">
        <w:r w:rsidR="00963680" w:rsidRPr="004F0B5E">
          <w:rPr>
            <w:rStyle w:val="Hyperlink"/>
            <w:rFonts w:ascii="Times New Roman" w:hAnsi="Times New Roman" w:cs="Times New Roman"/>
            <w:b/>
          </w:rPr>
          <w:t>https://itunes.apple.com/us/app/western-power-beat-the-peak/id816116721?mt=8</w:t>
        </w:r>
      </w:hyperlink>
    </w:p>
    <w:p w:rsidR="00963680" w:rsidRPr="004F0B5E" w:rsidRDefault="00963680"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u w:val="single"/>
        </w:rPr>
      </w:pPr>
      <w:r w:rsidRPr="004F0B5E">
        <w:rPr>
          <w:rFonts w:ascii="Times New Roman" w:hAnsi="Times New Roman" w:cs="Times New Roman"/>
          <w:b/>
          <w:u w:val="single"/>
        </w:rPr>
        <w:t>Responsibilities:</w:t>
      </w:r>
      <w:r w:rsidRPr="004F0B5E">
        <w:rPr>
          <w:rFonts w:ascii="Times New Roman" w:hAnsi="Times New Roman" w:cs="Times New Roman"/>
          <w:u w:val="single"/>
        </w:rPr>
        <w:t xml:space="preserve"> </w:t>
      </w:r>
    </w:p>
    <w:p w:rsidR="00BD2BC3" w:rsidRPr="004F0B5E" w:rsidRDefault="00BD2BC3" w:rsidP="00002D04">
      <w:pPr>
        <w:spacing w:after="0" w:line="240" w:lineRule="auto"/>
        <w:ind w:right="-360"/>
        <w:rPr>
          <w:rFonts w:ascii="Times New Roman" w:hAnsi="Times New Roman" w:cs="Times New Roman"/>
        </w:rPr>
      </w:pPr>
    </w:p>
    <w:p w:rsidR="00BD2BC3" w:rsidRPr="004F0B5E" w:rsidRDefault="00BD2BC3" w:rsidP="00002D04">
      <w:pPr>
        <w:widowControl/>
        <w:numPr>
          <w:ilvl w:val="0"/>
          <w:numId w:val="28"/>
        </w:numPr>
        <w:tabs>
          <w:tab w:val="left" w:pos="220"/>
          <w:tab w:val="left" w:pos="360"/>
        </w:tabs>
        <w:spacing w:after="0" w:line="240" w:lineRule="atLeast"/>
        <w:ind w:left="270" w:hanging="270"/>
        <w:rPr>
          <w:rFonts w:ascii="Times New Roman" w:hAnsi="Times New Roman" w:cs="Times New Roman"/>
        </w:rPr>
      </w:pPr>
      <w:r w:rsidRPr="004F0B5E">
        <w:rPr>
          <w:rFonts w:ascii="Times New Roman" w:hAnsi="Times New Roman" w:cs="Times New Roman"/>
        </w:rPr>
        <w:t xml:space="preserve">Tested the application for </w:t>
      </w:r>
      <w:r w:rsidRPr="004F0B5E">
        <w:rPr>
          <w:rFonts w:ascii="Times New Roman" w:hAnsi="Times New Roman" w:cs="Times New Roman"/>
          <w:b/>
        </w:rPr>
        <w:t>memory leaks</w:t>
      </w:r>
      <w:r w:rsidRPr="004F0B5E">
        <w:rPr>
          <w:rFonts w:ascii="Times New Roman" w:hAnsi="Times New Roman" w:cs="Times New Roman"/>
        </w:rPr>
        <w:t xml:space="preserve"> and relevant </w:t>
      </w:r>
      <w:r w:rsidRPr="004F0B5E">
        <w:rPr>
          <w:rFonts w:ascii="Times New Roman" w:hAnsi="Times New Roman" w:cs="Times New Roman"/>
          <w:b/>
        </w:rPr>
        <w:t>bugs</w:t>
      </w:r>
      <w:r w:rsidRPr="004F0B5E">
        <w:rPr>
          <w:rFonts w:ascii="Times New Roman" w:hAnsi="Times New Roman" w:cs="Times New Roman"/>
        </w:rPr>
        <w:t>, fixed the leaks, and deployed on different iPhone firmware’s to validate the application stability.</w:t>
      </w:r>
    </w:p>
    <w:p w:rsidR="00BD2BC3" w:rsidRPr="004F0B5E" w:rsidRDefault="00BD2BC3" w:rsidP="00002D04">
      <w:pPr>
        <w:widowControl/>
        <w:numPr>
          <w:ilvl w:val="0"/>
          <w:numId w:val="28"/>
        </w:numPr>
        <w:tabs>
          <w:tab w:val="left" w:pos="220"/>
          <w:tab w:val="left" w:pos="360"/>
        </w:tabs>
        <w:spacing w:after="0" w:line="240" w:lineRule="atLeast"/>
        <w:ind w:left="0" w:firstLine="0"/>
        <w:rPr>
          <w:rFonts w:ascii="Times New Roman" w:hAnsi="Times New Roman" w:cs="Times New Roman"/>
        </w:rPr>
      </w:pPr>
      <w:r w:rsidRPr="004F0B5E">
        <w:rPr>
          <w:rFonts w:ascii="Times New Roman" w:hAnsi="Times New Roman" w:cs="Times New Roman"/>
        </w:rPr>
        <w:t xml:space="preserve">Worked with </w:t>
      </w:r>
      <w:r w:rsidRPr="004F0B5E">
        <w:rPr>
          <w:rFonts w:ascii="Times New Roman" w:hAnsi="Times New Roman" w:cs="Times New Roman"/>
          <w:b/>
        </w:rPr>
        <w:t>UI Framework</w:t>
      </w:r>
      <w:r w:rsidRPr="004F0B5E">
        <w:rPr>
          <w:rFonts w:ascii="Times New Roman" w:hAnsi="Times New Roman" w:cs="Times New Roman"/>
        </w:rPr>
        <w:t xml:space="preserve"> for the applications at hand.</w:t>
      </w:r>
    </w:p>
    <w:p w:rsidR="00BD2BC3" w:rsidRPr="004F0B5E" w:rsidRDefault="00BD2BC3" w:rsidP="00002D04">
      <w:pPr>
        <w:widowControl/>
        <w:numPr>
          <w:ilvl w:val="0"/>
          <w:numId w:val="28"/>
        </w:numPr>
        <w:tabs>
          <w:tab w:val="left" w:pos="220"/>
          <w:tab w:val="left" w:pos="360"/>
        </w:tabs>
        <w:spacing w:after="0" w:line="240" w:lineRule="atLeast"/>
        <w:ind w:left="0" w:firstLine="0"/>
        <w:rPr>
          <w:rFonts w:ascii="Times New Roman" w:hAnsi="Times New Roman" w:cs="Times New Roman"/>
          <w:b/>
          <w:bCs/>
          <w:u w:val="single"/>
        </w:rPr>
      </w:pPr>
      <w:r w:rsidRPr="004F0B5E">
        <w:rPr>
          <w:rFonts w:ascii="Times New Roman" w:hAnsi="Times New Roman" w:cs="Times New Roman"/>
        </w:rPr>
        <w:t>Worked closely within a cross functional team of testers and developers.</w:t>
      </w:r>
    </w:p>
    <w:p w:rsidR="00BD2BC3" w:rsidRPr="004F0B5E" w:rsidRDefault="00BD2BC3" w:rsidP="00002D04">
      <w:pPr>
        <w:widowControl/>
        <w:numPr>
          <w:ilvl w:val="0"/>
          <w:numId w:val="28"/>
        </w:numPr>
        <w:tabs>
          <w:tab w:val="left" w:pos="220"/>
          <w:tab w:val="left" w:pos="360"/>
        </w:tabs>
        <w:spacing w:after="0" w:line="240" w:lineRule="atLeast"/>
        <w:ind w:left="0" w:firstLine="0"/>
        <w:rPr>
          <w:rFonts w:ascii="Times New Roman" w:hAnsi="Times New Roman" w:cs="Times New Roman"/>
        </w:rPr>
      </w:pPr>
      <w:r w:rsidRPr="004F0B5E">
        <w:rPr>
          <w:rFonts w:ascii="Times New Roman" w:hAnsi="Times New Roman" w:cs="Times New Roman"/>
        </w:rPr>
        <w:t>Wrote queries to filter data based on the search string entered by the user.</w:t>
      </w:r>
    </w:p>
    <w:p w:rsidR="00BD2BC3" w:rsidRPr="004F0B5E" w:rsidRDefault="00BD2BC3"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rPr>
      </w:pPr>
    </w:p>
    <w:p w:rsidR="003D58BF" w:rsidRPr="004F0B5E" w:rsidRDefault="003D58BF" w:rsidP="00002D04">
      <w:pPr>
        <w:spacing w:after="0" w:line="240" w:lineRule="auto"/>
        <w:ind w:right="-360"/>
        <w:rPr>
          <w:rFonts w:ascii="Times New Roman" w:hAnsi="Times New Roman" w:cs="Times New Roman"/>
        </w:rPr>
      </w:pPr>
    </w:p>
    <w:p w:rsidR="00BD2BC3" w:rsidRPr="004F0B5E" w:rsidRDefault="00BD2BC3" w:rsidP="00002D04">
      <w:pPr>
        <w:spacing w:after="0" w:line="240" w:lineRule="auto"/>
        <w:ind w:right="-360"/>
        <w:rPr>
          <w:rFonts w:ascii="Times New Roman" w:hAnsi="Times New Roman" w:cs="Times New Roman"/>
          <w:b/>
        </w:rPr>
      </w:pPr>
      <w:r w:rsidRPr="004F0B5E">
        <w:rPr>
          <w:rFonts w:ascii="Times New Roman" w:hAnsi="Times New Roman" w:cs="Times New Roman"/>
          <w:b/>
        </w:rPr>
        <w:t xml:space="preserve">Project Title: </w:t>
      </w:r>
      <w:r w:rsidR="00963680" w:rsidRPr="004F0B5E">
        <w:rPr>
          <w:rFonts w:ascii="Times New Roman" w:hAnsi="Times New Roman" w:cs="Times New Roman"/>
          <w:b/>
        </w:rPr>
        <w:t xml:space="preserve">Western Power </w:t>
      </w:r>
      <w:r w:rsidRPr="004F0B5E">
        <w:rPr>
          <w:rFonts w:ascii="Times New Roman" w:hAnsi="Times New Roman" w:cs="Times New Roman"/>
          <w:b/>
        </w:rPr>
        <w:t xml:space="preserve">Beat The Peak                                                                         </w:t>
      </w:r>
      <w:r w:rsidRPr="004F0B5E">
        <w:rPr>
          <w:rFonts w:ascii="Times New Roman" w:hAnsi="Times New Roman" w:cs="Times New Roman"/>
          <w:b/>
        </w:rPr>
        <w:tab/>
      </w:r>
      <w:r w:rsidRPr="004F0B5E">
        <w:rPr>
          <w:rFonts w:ascii="Times New Roman" w:hAnsi="Times New Roman" w:cs="Times New Roman"/>
          <w:b/>
        </w:rPr>
        <w:tab/>
      </w:r>
    </w:p>
    <w:p w:rsidR="003D58BF" w:rsidRPr="004F0B5E" w:rsidRDefault="003D58BF"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rPr>
      </w:pPr>
      <w:r w:rsidRPr="004F0B5E">
        <w:rPr>
          <w:rFonts w:ascii="Times New Roman" w:hAnsi="Times New Roman" w:cs="Times New Roman"/>
          <w:b/>
        </w:rPr>
        <w:t xml:space="preserve">Project Description: </w:t>
      </w:r>
      <w:r w:rsidRPr="004F0B5E">
        <w:rPr>
          <w:rFonts w:ascii="Times New Roman" w:hAnsi="Times New Roman" w:cs="Times New Roman"/>
        </w:rPr>
        <w:t>An iPhone/Android application, developed for an Electricity Company to alert users using this application to reduce the power consumption during the peak time. Admin could set the peak time on the server and user would get notification with message. Alerts would be sent to users about the peak time with lights glowing on the screen.</w:t>
      </w:r>
    </w:p>
    <w:p w:rsidR="00963680" w:rsidRPr="004F0B5E" w:rsidRDefault="00963680" w:rsidP="00002D04">
      <w:pPr>
        <w:spacing w:after="0" w:line="240" w:lineRule="auto"/>
        <w:ind w:right="-360"/>
        <w:rPr>
          <w:rFonts w:ascii="Times New Roman" w:hAnsi="Times New Roman" w:cs="Times New Roman"/>
        </w:rPr>
      </w:pPr>
    </w:p>
    <w:p w:rsidR="003D58BF" w:rsidRPr="004F0B5E" w:rsidRDefault="003D58BF" w:rsidP="00002D04">
      <w:pPr>
        <w:spacing w:after="0" w:line="240" w:lineRule="auto"/>
        <w:ind w:right="-360"/>
        <w:rPr>
          <w:rFonts w:ascii="Times New Roman" w:hAnsi="Times New Roman" w:cs="Times New Roman"/>
        </w:rPr>
      </w:pPr>
    </w:p>
    <w:p w:rsidR="003D58BF" w:rsidRPr="004F0B5E" w:rsidRDefault="003D58BF" w:rsidP="00002D04">
      <w:pPr>
        <w:spacing w:after="0" w:line="240" w:lineRule="auto"/>
        <w:ind w:right="-360"/>
        <w:rPr>
          <w:rFonts w:ascii="Times New Roman" w:hAnsi="Times New Roman" w:cs="Times New Roman"/>
        </w:rPr>
      </w:pPr>
    </w:p>
    <w:p w:rsidR="00963680" w:rsidRPr="004F0B5E" w:rsidRDefault="00963680" w:rsidP="00002D04">
      <w:pPr>
        <w:spacing w:after="0" w:line="240" w:lineRule="auto"/>
        <w:ind w:right="-360"/>
        <w:rPr>
          <w:rFonts w:ascii="Times New Roman" w:hAnsi="Times New Roman" w:cs="Times New Roman"/>
          <w:b/>
        </w:rPr>
      </w:pPr>
      <w:r w:rsidRPr="004F0B5E">
        <w:rPr>
          <w:rFonts w:ascii="Times New Roman" w:hAnsi="Times New Roman" w:cs="Times New Roman"/>
          <w:b/>
        </w:rPr>
        <w:t xml:space="preserve">iTune link : </w:t>
      </w:r>
    </w:p>
    <w:p w:rsidR="00963680" w:rsidRPr="004F0B5E" w:rsidRDefault="00963680" w:rsidP="00002D04">
      <w:pPr>
        <w:spacing w:after="0" w:line="240" w:lineRule="auto"/>
        <w:ind w:right="-360"/>
        <w:rPr>
          <w:rFonts w:ascii="Times New Roman" w:hAnsi="Times New Roman" w:cs="Times New Roman"/>
        </w:rPr>
      </w:pPr>
    </w:p>
    <w:p w:rsidR="00963680" w:rsidRPr="004F0B5E" w:rsidRDefault="00963680" w:rsidP="00002D04">
      <w:pPr>
        <w:spacing w:after="0" w:line="240" w:lineRule="auto"/>
        <w:ind w:right="-360"/>
        <w:rPr>
          <w:rFonts w:ascii="Times New Roman" w:hAnsi="Times New Roman" w:cs="Times New Roman"/>
          <w:b/>
          <w:u w:val="single"/>
        </w:rPr>
      </w:pPr>
      <w:r w:rsidRPr="004F0B5E">
        <w:rPr>
          <w:rFonts w:ascii="Times New Roman" w:hAnsi="Times New Roman" w:cs="Times New Roman"/>
          <w:b/>
          <w:u w:val="single"/>
        </w:rPr>
        <w:t>https://itunes.apple.com/us/app/western-power-beat-the-peak/id816116721?mt=8</w:t>
      </w:r>
    </w:p>
    <w:p w:rsidR="003D58BF" w:rsidRPr="004F0B5E" w:rsidRDefault="003D58BF"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p>
    <w:p w:rsidR="003D58BF" w:rsidRPr="004F0B5E" w:rsidRDefault="003D58BF"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u w:val="single"/>
        </w:rPr>
      </w:pPr>
      <w:r w:rsidRPr="004F0B5E">
        <w:rPr>
          <w:rFonts w:ascii="Times New Roman" w:hAnsi="Times New Roman" w:cs="Times New Roman"/>
          <w:b/>
          <w:u w:val="single"/>
        </w:rPr>
        <w:t>Responsibilities:</w:t>
      </w:r>
    </w:p>
    <w:p w:rsidR="00BD2BC3" w:rsidRPr="004F0B5E" w:rsidRDefault="00BD2BC3" w:rsidP="00002D04">
      <w:pPr>
        <w:spacing w:after="0" w:line="240" w:lineRule="auto"/>
        <w:ind w:right="-360"/>
        <w:rPr>
          <w:rFonts w:ascii="Times New Roman" w:hAnsi="Times New Roman" w:cs="Times New Roman"/>
          <w:u w:val="single"/>
        </w:rPr>
      </w:pPr>
    </w:p>
    <w:p w:rsidR="00BD2BC3" w:rsidRPr="004F0B5E" w:rsidRDefault="00BD2BC3" w:rsidP="00002D04">
      <w:pPr>
        <w:widowControl/>
        <w:numPr>
          <w:ilvl w:val="0"/>
          <w:numId w:val="40"/>
        </w:numPr>
        <w:spacing w:after="0" w:line="240" w:lineRule="auto"/>
        <w:rPr>
          <w:rFonts w:ascii="Times New Roman" w:hAnsi="Times New Roman" w:cs="Times New Roman"/>
          <w:b/>
          <w:bCs/>
        </w:rPr>
      </w:pPr>
      <w:r w:rsidRPr="004F0B5E">
        <w:rPr>
          <w:rFonts w:ascii="Times New Roman" w:hAnsi="Times New Roman" w:cs="Times New Roman"/>
        </w:rPr>
        <w:t xml:space="preserve">Worked on </w:t>
      </w:r>
      <w:r w:rsidRPr="004F0B5E">
        <w:rPr>
          <w:rFonts w:ascii="Times New Roman" w:hAnsi="Times New Roman" w:cs="Times New Roman"/>
          <w:b/>
        </w:rPr>
        <w:t>local notifications</w:t>
      </w:r>
      <w:r w:rsidRPr="004F0B5E">
        <w:rPr>
          <w:rFonts w:ascii="Times New Roman" w:hAnsi="Times New Roman" w:cs="Times New Roman"/>
        </w:rPr>
        <w:t xml:space="preserve"> and </w:t>
      </w:r>
      <w:r w:rsidRPr="004F0B5E">
        <w:rPr>
          <w:rFonts w:ascii="Times New Roman" w:hAnsi="Times New Roman" w:cs="Times New Roman"/>
          <w:b/>
        </w:rPr>
        <w:t>push notifications</w:t>
      </w:r>
      <w:r w:rsidRPr="004F0B5E">
        <w:rPr>
          <w:rFonts w:ascii="Times New Roman" w:hAnsi="Times New Roman" w:cs="Times New Roman"/>
        </w:rPr>
        <w:t>.</w:t>
      </w:r>
    </w:p>
    <w:p w:rsidR="00BD2BC3" w:rsidRPr="004F0B5E" w:rsidRDefault="00BD2BC3" w:rsidP="00002D04">
      <w:pPr>
        <w:widowControl/>
        <w:numPr>
          <w:ilvl w:val="0"/>
          <w:numId w:val="40"/>
        </w:numPr>
        <w:spacing w:after="0" w:line="240" w:lineRule="auto"/>
        <w:rPr>
          <w:rFonts w:ascii="Times New Roman" w:hAnsi="Times New Roman" w:cs="Times New Roman"/>
          <w:b/>
          <w:bCs/>
        </w:rPr>
      </w:pPr>
      <w:r w:rsidRPr="004F0B5E">
        <w:rPr>
          <w:rFonts w:ascii="Times New Roman" w:hAnsi="Times New Roman" w:cs="Times New Roman"/>
        </w:rPr>
        <w:t>Worked closely with the team lead in the design phase of the application.</w:t>
      </w:r>
    </w:p>
    <w:p w:rsidR="003D58BF" w:rsidRPr="004F0B5E" w:rsidRDefault="00BD2BC3" w:rsidP="003D58BF">
      <w:pPr>
        <w:widowControl/>
        <w:numPr>
          <w:ilvl w:val="0"/>
          <w:numId w:val="40"/>
        </w:numPr>
        <w:tabs>
          <w:tab w:val="left" w:pos="90"/>
        </w:tabs>
        <w:spacing w:after="0" w:line="240" w:lineRule="auto"/>
        <w:rPr>
          <w:rFonts w:ascii="Times New Roman" w:hAnsi="Times New Roman" w:cs="Times New Roman"/>
          <w:b/>
          <w:bCs/>
        </w:rPr>
      </w:pPr>
      <w:r w:rsidRPr="004F0B5E">
        <w:rPr>
          <w:rFonts w:ascii="Times New Roman" w:hAnsi="Times New Roman" w:cs="Times New Roman"/>
        </w:rPr>
        <w:t xml:space="preserve">Worked with </w:t>
      </w:r>
      <w:r w:rsidRPr="004F0B5E">
        <w:rPr>
          <w:rFonts w:ascii="Times New Roman" w:hAnsi="Times New Roman" w:cs="Times New Roman"/>
          <w:b/>
        </w:rPr>
        <w:t>onsite</w:t>
      </w:r>
      <w:r w:rsidRPr="004F0B5E">
        <w:rPr>
          <w:rFonts w:ascii="Times New Roman" w:hAnsi="Times New Roman" w:cs="Times New Roman"/>
        </w:rPr>
        <w:t xml:space="preserve"> and </w:t>
      </w:r>
      <w:r w:rsidRPr="004F0B5E">
        <w:rPr>
          <w:rFonts w:ascii="Times New Roman" w:hAnsi="Times New Roman" w:cs="Times New Roman"/>
          <w:b/>
        </w:rPr>
        <w:t>offshore</w:t>
      </w:r>
      <w:r w:rsidRPr="004F0B5E">
        <w:rPr>
          <w:rFonts w:ascii="Times New Roman" w:hAnsi="Times New Roman" w:cs="Times New Roman"/>
        </w:rPr>
        <w:t xml:space="preserve"> team members and helped them to meet the deadlines.</w:t>
      </w:r>
      <w:r w:rsidRPr="004F0B5E">
        <w:rPr>
          <w:rFonts w:ascii="Times New Roman" w:hAnsi="Times New Roman" w:cs="Times New Roman"/>
          <w:b/>
          <w:bCs/>
        </w:rPr>
        <w:t xml:space="preserve"> </w:t>
      </w:r>
    </w:p>
    <w:p w:rsidR="00BD2BC3" w:rsidRPr="004F0B5E" w:rsidRDefault="00BD2BC3"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b/>
        </w:rPr>
      </w:pPr>
      <w:r w:rsidRPr="004F0B5E">
        <w:rPr>
          <w:rFonts w:ascii="Times New Roman" w:hAnsi="Times New Roman" w:cs="Times New Roman"/>
          <w:b/>
        </w:rPr>
        <w:t xml:space="preserve">Projects Title: Manhattan Walking Tour                                                     </w:t>
      </w:r>
      <w:r w:rsidRPr="004F0B5E">
        <w:rPr>
          <w:rFonts w:ascii="Times New Roman" w:hAnsi="Times New Roman" w:cs="Times New Roman"/>
          <w:b/>
        </w:rPr>
        <w:tab/>
      </w:r>
      <w:r w:rsidRPr="004F0B5E">
        <w:rPr>
          <w:rFonts w:ascii="Times New Roman" w:hAnsi="Times New Roman" w:cs="Times New Roman"/>
          <w:b/>
        </w:rPr>
        <w:tab/>
        <w:t xml:space="preserve">                           </w:t>
      </w:r>
    </w:p>
    <w:p w:rsidR="00BD2BC3" w:rsidRPr="004F0B5E" w:rsidRDefault="00BD2BC3"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eastAsia="Times New Roman" w:hAnsi="Times New Roman" w:cs="Times New Roman"/>
          <w:color w:val="000000"/>
        </w:rPr>
      </w:pPr>
      <w:r w:rsidRPr="004F0B5E">
        <w:rPr>
          <w:rFonts w:ascii="Times New Roman" w:hAnsi="Times New Roman" w:cs="Times New Roman"/>
          <w:b/>
        </w:rPr>
        <w:t xml:space="preserve">Project Description: </w:t>
      </w:r>
      <w:r w:rsidRPr="004F0B5E">
        <w:rPr>
          <w:rFonts w:ascii="Times New Roman" w:eastAsia="Times New Roman" w:hAnsi="Times New Roman" w:cs="Times New Roman"/>
          <w:color w:val="000000"/>
        </w:rPr>
        <w:t>Walking tour of Mid-Town Manhattan guided by map on screen. This application helps user to view tourist spots with addresses and also mark the location that is already visited. User could see the comments, and also write comments.</w:t>
      </w:r>
    </w:p>
    <w:p w:rsidR="00BD2BC3" w:rsidRPr="004F0B5E" w:rsidRDefault="00BD2BC3" w:rsidP="00002D04">
      <w:pPr>
        <w:spacing w:after="0" w:line="240" w:lineRule="auto"/>
        <w:ind w:right="-360"/>
        <w:rPr>
          <w:rFonts w:ascii="Times New Roman" w:hAnsi="Times New Roman" w:cs="Times New Roman"/>
          <w:b/>
        </w:rPr>
      </w:pPr>
    </w:p>
    <w:p w:rsidR="00BD2BC3" w:rsidRPr="004F0B5E" w:rsidRDefault="00BD2BC3" w:rsidP="00002D04">
      <w:pPr>
        <w:spacing w:after="0" w:line="240" w:lineRule="auto"/>
        <w:ind w:right="-360"/>
        <w:rPr>
          <w:rFonts w:ascii="Times New Roman" w:hAnsi="Times New Roman" w:cs="Times New Roman"/>
          <w:b/>
          <w:u w:val="single"/>
        </w:rPr>
      </w:pPr>
      <w:r w:rsidRPr="004F0B5E">
        <w:rPr>
          <w:rFonts w:ascii="Times New Roman" w:hAnsi="Times New Roman" w:cs="Times New Roman"/>
          <w:b/>
          <w:u w:val="single"/>
        </w:rPr>
        <w:t>Responsibilities:</w:t>
      </w:r>
    </w:p>
    <w:p w:rsidR="00BD2BC3" w:rsidRPr="004F0B5E" w:rsidRDefault="00BD2BC3" w:rsidP="00002D04">
      <w:pPr>
        <w:shd w:val="clear" w:color="auto" w:fill="FFFFFF"/>
        <w:spacing w:before="150" w:after="75" w:line="225" w:lineRule="atLeast"/>
        <w:rPr>
          <w:rFonts w:ascii="Times New Roman" w:eastAsia="Times New Roman" w:hAnsi="Times New Roman" w:cs="Times New Roman"/>
        </w:rPr>
      </w:pPr>
      <w:r w:rsidRPr="004F0B5E">
        <w:rPr>
          <w:rFonts w:ascii="Times New Roman" w:hAnsi="Times New Roman" w:cs="Times New Roman"/>
          <w:b/>
        </w:rPr>
        <w:tab/>
      </w:r>
      <w:r w:rsidRPr="004F0B5E">
        <w:rPr>
          <w:rFonts w:ascii="Times New Roman" w:hAnsi="Times New Roman" w:cs="Times New Roman"/>
          <w:b/>
        </w:rPr>
        <w:tab/>
      </w:r>
    </w:p>
    <w:p w:rsidR="00BD2BC3" w:rsidRPr="004F0B5E" w:rsidRDefault="00BD2BC3" w:rsidP="00002D04">
      <w:pPr>
        <w:pStyle w:val="ListParagraph"/>
        <w:numPr>
          <w:ilvl w:val="0"/>
          <w:numId w:val="20"/>
        </w:numPr>
        <w:spacing w:after="0"/>
        <w:rPr>
          <w:rFonts w:ascii="Times New Roman" w:hAnsi="Times New Roman" w:cs="Times New Roman"/>
          <w:b/>
        </w:rPr>
      </w:pPr>
      <w:r w:rsidRPr="004F0B5E">
        <w:rPr>
          <w:rFonts w:ascii="Times New Roman" w:hAnsi="Times New Roman" w:cs="Times New Roman"/>
        </w:rPr>
        <w:t xml:space="preserve">Designed and developed the application on iPad/iPhone using </w:t>
      </w:r>
      <w:r w:rsidR="00F165BE" w:rsidRPr="004F0B5E">
        <w:rPr>
          <w:rFonts w:ascii="Times New Roman" w:hAnsi="Times New Roman" w:cs="Times New Roman"/>
          <w:b/>
        </w:rPr>
        <w:t>cocoa frameworks</w:t>
      </w:r>
      <w:r w:rsidRPr="004F0B5E">
        <w:rPr>
          <w:rFonts w:ascii="Times New Roman" w:hAnsi="Times New Roman" w:cs="Times New Roman"/>
        </w:rPr>
        <w:t xml:space="preserve"> and </w:t>
      </w:r>
      <w:r w:rsidRPr="004F0B5E">
        <w:rPr>
          <w:rFonts w:ascii="Times New Roman" w:hAnsi="Times New Roman" w:cs="Times New Roman"/>
          <w:b/>
        </w:rPr>
        <w:t>Objective-C</w:t>
      </w:r>
    </w:p>
    <w:p w:rsidR="00BD2BC3" w:rsidRPr="004F0B5E" w:rsidRDefault="00BD2BC3" w:rsidP="00002D04">
      <w:pPr>
        <w:pStyle w:val="ListParagraph"/>
        <w:numPr>
          <w:ilvl w:val="0"/>
          <w:numId w:val="20"/>
        </w:numPr>
        <w:spacing w:after="0"/>
        <w:rPr>
          <w:rFonts w:ascii="Times New Roman" w:hAnsi="Times New Roman" w:cs="Times New Roman"/>
          <w:b/>
        </w:rPr>
      </w:pPr>
      <w:r w:rsidRPr="004F0B5E">
        <w:rPr>
          <w:rFonts w:ascii="Times New Roman" w:hAnsi="Times New Roman" w:cs="Times New Roman"/>
        </w:rPr>
        <w:t xml:space="preserve">Implemented Single Sign On feature in Reader Application with </w:t>
      </w:r>
      <w:r w:rsidRPr="004F0B5E">
        <w:rPr>
          <w:rFonts w:ascii="Times New Roman" w:hAnsi="Times New Roman" w:cs="Times New Roman"/>
          <w:b/>
        </w:rPr>
        <w:t>Facebook</w:t>
      </w:r>
    </w:p>
    <w:p w:rsidR="00BD2BC3" w:rsidRPr="004F0B5E" w:rsidRDefault="00BD2BC3" w:rsidP="00002D04">
      <w:pPr>
        <w:pStyle w:val="ListParagraph"/>
        <w:numPr>
          <w:ilvl w:val="0"/>
          <w:numId w:val="20"/>
        </w:numPr>
        <w:spacing w:after="0"/>
        <w:rPr>
          <w:rFonts w:ascii="Times New Roman" w:hAnsi="Times New Roman" w:cs="Times New Roman"/>
          <w:b/>
        </w:rPr>
      </w:pPr>
      <w:r w:rsidRPr="004F0B5E">
        <w:rPr>
          <w:rFonts w:ascii="Times New Roman" w:hAnsi="Times New Roman" w:cs="Times New Roman"/>
        </w:rPr>
        <w:t xml:space="preserve">Implemented Share, like, tweet feature using </w:t>
      </w:r>
      <w:r w:rsidRPr="004F0B5E">
        <w:rPr>
          <w:rFonts w:ascii="Times New Roman" w:hAnsi="Times New Roman" w:cs="Times New Roman"/>
          <w:b/>
        </w:rPr>
        <w:t>Twitter API</w:t>
      </w:r>
    </w:p>
    <w:p w:rsidR="00BD2BC3" w:rsidRPr="004F0B5E" w:rsidRDefault="00BD2BC3" w:rsidP="00002D04">
      <w:pPr>
        <w:pStyle w:val="ListParagraph"/>
        <w:numPr>
          <w:ilvl w:val="0"/>
          <w:numId w:val="20"/>
        </w:numPr>
        <w:spacing w:after="0"/>
        <w:rPr>
          <w:rFonts w:ascii="Times New Roman" w:hAnsi="Times New Roman" w:cs="Times New Roman"/>
          <w:b/>
        </w:rPr>
      </w:pPr>
      <w:r w:rsidRPr="004F0B5E">
        <w:rPr>
          <w:rFonts w:ascii="Times New Roman" w:hAnsi="Times New Roman" w:cs="Times New Roman"/>
        </w:rPr>
        <w:t xml:space="preserve">Integrated various Restful </w:t>
      </w:r>
      <w:r w:rsidRPr="004F0B5E">
        <w:rPr>
          <w:rFonts w:ascii="Times New Roman" w:hAnsi="Times New Roman" w:cs="Times New Roman"/>
          <w:b/>
        </w:rPr>
        <w:t>Web services</w:t>
      </w:r>
      <w:r w:rsidRPr="004F0B5E">
        <w:rPr>
          <w:rFonts w:ascii="Times New Roman" w:hAnsi="Times New Roman" w:cs="Times New Roman"/>
        </w:rPr>
        <w:t xml:space="preserve"> call to Reader Application</w:t>
      </w:r>
    </w:p>
    <w:p w:rsidR="00BD2BC3" w:rsidRPr="004F0B5E" w:rsidRDefault="00BD2BC3" w:rsidP="00002D04">
      <w:pPr>
        <w:pStyle w:val="ListParagraph"/>
        <w:numPr>
          <w:ilvl w:val="0"/>
          <w:numId w:val="20"/>
        </w:numPr>
        <w:spacing w:after="0"/>
        <w:rPr>
          <w:rFonts w:ascii="Times New Roman" w:hAnsi="Times New Roman" w:cs="Times New Roman"/>
        </w:rPr>
      </w:pPr>
      <w:r w:rsidRPr="004F0B5E">
        <w:rPr>
          <w:rFonts w:ascii="Times New Roman" w:hAnsi="Times New Roman" w:cs="Times New Roman"/>
        </w:rPr>
        <w:t xml:space="preserve">Implemented </w:t>
      </w:r>
      <w:r w:rsidRPr="004F0B5E">
        <w:rPr>
          <w:rFonts w:ascii="Times New Roman" w:hAnsi="Times New Roman" w:cs="Times New Roman"/>
          <w:b/>
        </w:rPr>
        <w:t xml:space="preserve">NSOperationQueue </w:t>
      </w:r>
      <w:r w:rsidRPr="004F0B5E">
        <w:rPr>
          <w:rFonts w:ascii="Times New Roman" w:hAnsi="Times New Roman" w:cs="Times New Roman"/>
        </w:rPr>
        <w:t>and</w:t>
      </w:r>
      <w:r w:rsidRPr="004F0B5E">
        <w:rPr>
          <w:rFonts w:ascii="Times New Roman" w:hAnsi="Times New Roman" w:cs="Times New Roman"/>
          <w:b/>
        </w:rPr>
        <w:t xml:space="preserve"> NSURLConnection</w:t>
      </w:r>
      <w:r w:rsidRPr="004F0B5E">
        <w:rPr>
          <w:rFonts w:ascii="Times New Roman" w:hAnsi="Times New Roman" w:cs="Times New Roman"/>
        </w:rPr>
        <w:t xml:space="preserve"> to integrate with backend web services</w:t>
      </w:r>
    </w:p>
    <w:p w:rsidR="00BD2BC3" w:rsidRPr="004F0B5E" w:rsidRDefault="00BD2BC3" w:rsidP="00002D04">
      <w:pPr>
        <w:pStyle w:val="ListParagraph"/>
        <w:numPr>
          <w:ilvl w:val="0"/>
          <w:numId w:val="20"/>
        </w:numPr>
        <w:spacing w:after="0"/>
        <w:rPr>
          <w:rFonts w:ascii="Times New Roman" w:hAnsi="Times New Roman" w:cs="Times New Roman"/>
        </w:rPr>
      </w:pPr>
      <w:r w:rsidRPr="004F0B5E">
        <w:rPr>
          <w:rFonts w:ascii="Times New Roman" w:hAnsi="Times New Roman" w:cs="Times New Roman"/>
        </w:rPr>
        <w:t>Developed a UI Test case to enquire the details of Customers before downloading the app</w:t>
      </w:r>
    </w:p>
    <w:p w:rsidR="00BD2BC3" w:rsidRPr="004F0B5E" w:rsidRDefault="00BD2BC3" w:rsidP="00002D04">
      <w:pPr>
        <w:pStyle w:val="ListParagraph"/>
        <w:numPr>
          <w:ilvl w:val="0"/>
          <w:numId w:val="20"/>
        </w:numPr>
        <w:spacing w:after="0"/>
        <w:rPr>
          <w:rFonts w:ascii="Times New Roman" w:hAnsi="Times New Roman" w:cs="Times New Roman"/>
        </w:rPr>
      </w:pPr>
      <w:r w:rsidRPr="004F0B5E">
        <w:rPr>
          <w:rFonts w:ascii="Times New Roman" w:hAnsi="Times New Roman" w:cs="Times New Roman"/>
        </w:rPr>
        <w:t xml:space="preserve">Implemented using </w:t>
      </w:r>
      <w:r w:rsidRPr="004F0B5E">
        <w:rPr>
          <w:rFonts w:ascii="Times New Roman" w:hAnsi="Times New Roman" w:cs="Times New Roman"/>
          <w:b/>
        </w:rPr>
        <w:t xml:space="preserve">Storyboard </w:t>
      </w:r>
      <w:r w:rsidRPr="004F0B5E">
        <w:rPr>
          <w:rFonts w:ascii="Times New Roman" w:hAnsi="Times New Roman" w:cs="Times New Roman"/>
        </w:rPr>
        <w:t xml:space="preserve">and </w:t>
      </w:r>
      <w:r w:rsidRPr="004F0B5E">
        <w:rPr>
          <w:rFonts w:ascii="Times New Roman" w:hAnsi="Times New Roman" w:cs="Times New Roman"/>
          <w:b/>
        </w:rPr>
        <w:t>ARC.</w:t>
      </w:r>
    </w:p>
    <w:p w:rsidR="00BD2BC3" w:rsidRPr="004F0B5E" w:rsidRDefault="00BD2BC3" w:rsidP="00002D04">
      <w:pPr>
        <w:pStyle w:val="ListParagraph"/>
        <w:numPr>
          <w:ilvl w:val="0"/>
          <w:numId w:val="20"/>
        </w:numPr>
        <w:spacing w:after="0"/>
        <w:rPr>
          <w:rFonts w:ascii="Times New Roman" w:hAnsi="Times New Roman" w:cs="Times New Roman"/>
        </w:rPr>
      </w:pPr>
      <w:r w:rsidRPr="004F0B5E">
        <w:rPr>
          <w:rFonts w:ascii="Times New Roman" w:hAnsi="Times New Roman" w:cs="Times New Roman"/>
        </w:rPr>
        <w:t>Followed</w:t>
      </w:r>
      <w:r w:rsidRPr="004F0B5E">
        <w:rPr>
          <w:rFonts w:ascii="Times New Roman" w:hAnsi="Times New Roman" w:cs="Times New Roman"/>
          <w:b/>
        </w:rPr>
        <w:t xml:space="preserve"> SCRUM</w:t>
      </w:r>
      <w:r w:rsidRPr="004F0B5E">
        <w:rPr>
          <w:rFonts w:ascii="Times New Roman" w:hAnsi="Times New Roman" w:cs="Times New Roman"/>
        </w:rPr>
        <w:t xml:space="preserve"> methodology throughout development.</w:t>
      </w:r>
    </w:p>
    <w:p w:rsidR="00BD2BC3" w:rsidRPr="004F0B5E" w:rsidRDefault="00BD2BC3" w:rsidP="00002D04">
      <w:pPr>
        <w:pStyle w:val="ListParagraph"/>
        <w:numPr>
          <w:ilvl w:val="0"/>
          <w:numId w:val="20"/>
        </w:numPr>
        <w:spacing w:after="0"/>
        <w:rPr>
          <w:rFonts w:ascii="Times New Roman" w:hAnsi="Times New Roman" w:cs="Times New Roman"/>
          <w:b/>
        </w:rPr>
      </w:pPr>
      <w:r w:rsidRPr="004F0B5E">
        <w:rPr>
          <w:rFonts w:ascii="Times New Roman" w:hAnsi="Times New Roman" w:cs="Times New Roman"/>
          <w:b/>
        </w:rPr>
        <w:t>Fixed bugs</w:t>
      </w:r>
      <w:r w:rsidRPr="004F0B5E">
        <w:rPr>
          <w:rFonts w:ascii="Times New Roman" w:hAnsi="Times New Roman" w:cs="Times New Roman"/>
        </w:rPr>
        <w:t xml:space="preserve"> as documented by QA team</w:t>
      </w:r>
    </w:p>
    <w:p w:rsidR="00BD2BC3" w:rsidRPr="004F0B5E" w:rsidRDefault="00BD2BC3" w:rsidP="00002D04">
      <w:pPr>
        <w:pStyle w:val="ListParagraph"/>
        <w:numPr>
          <w:ilvl w:val="0"/>
          <w:numId w:val="20"/>
        </w:numPr>
        <w:spacing w:after="0"/>
        <w:rPr>
          <w:rFonts w:ascii="Times New Roman" w:hAnsi="Times New Roman" w:cs="Times New Roman"/>
          <w:b/>
        </w:rPr>
      </w:pPr>
      <w:r w:rsidRPr="004F0B5E">
        <w:rPr>
          <w:rFonts w:ascii="Times New Roman" w:hAnsi="Times New Roman" w:cs="Times New Roman"/>
        </w:rPr>
        <w:t xml:space="preserve">Involved in the entire </w:t>
      </w:r>
      <w:r w:rsidRPr="004F0B5E">
        <w:rPr>
          <w:rFonts w:ascii="Times New Roman" w:hAnsi="Times New Roman" w:cs="Times New Roman"/>
          <w:b/>
        </w:rPr>
        <w:t>SDLC</w:t>
      </w:r>
      <w:r w:rsidRPr="004F0B5E">
        <w:rPr>
          <w:rFonts w:ascii="Times New Roman" w:hAnsi="Times New Roman" w:cs="Times New Roman"/>
        </w:rPr>
        <w:t xml:space="preserve"> of the application.</w:t>
      </w:r>
    </w:p>
    <w:p w:rsidR="00BD2BC3" w:rsidRPr="004F0B5E" w:rsidRDefault="00BD2BC3" w:rsidP="00002D04">
      <w:pPr>
        <w:widowControl/>
        <w:numPr>
          <w:ilvl w:val="0"/>
          <w:numId w:val="20"/>
        </w:numPr>
        <w:tabs>
          <w:tab w:val="left" w:pos="220"/>
          <w:tab w:val="left" w:pos="360"/>
        </w:tabs>
        <w:spacing w:after="0" w:line="240" w:lineRule="atLeast"/>
        <w:rPr>
          <w:rFonts w:ascii="Times New Roman" w:hAnsi="Times New Roman" w:cs="Times New Roman"/>
        </w:rPr>
      </w:pPr>
      <w:r w:rsidRPr="004F0B5E">
        <w:rPr>
          <w:rFonts w:ascii="Times New Roman" w:hAnsi="Times New Roman" w:cs="Times New Roman"/>
        </w:rPr>
        <w:t xml:space="preserve">Used </w:t>
      </w:r>
      <w:r w:rsidRPr="004F0B5E">
        <w:rPr>
          <w:rFonts w:ascii="Times New Roman" w:hAnsi="Times New Roman" w:cs="Times New Roman"/>
          <w:b/>
        </w:rPr>
        <w:t>Core data</w:t>
      </w:r>
      <w:r w:rsidRPr="004F0B5E">
        <w:rPr>
          <w:rFonts w:ascii="Times New Roman" w:hAnsi="Times New Roman" w:cs="Times New Roman"/>
        </w:rPr>
        <w:t xml:space="preserve"> Framework for local storage purpose in </w:t>
      </w:r>
      <w:r w:rsidRPr="004F0B5E">
        <w:rPr>
          <w:rFonts w:ascii="Times New Roman" w:hAnsi="Times New Roman" w:cs="Times New Roman"/>
          <w:b/>
        </w:rPr>
        <w:t>SQLite</w:t>
      </w:r>
      <w:r w:rsidRPr="004F0B5E">
        <w:rPr>
          <w:rFonts w:ascii="Times New Roman" w:hAnsi="Times New Roman" w:cs="Times New Roman"/>
        </w:rPr>
        <w:t xml:space="preserve"> in few primary projects.</w:t>
      </w:r>
    </w:p>
    <w:p w:rsidR="00BD2BC3" w:rsidRPr="004F0B5E" w:rsidRDefault="00BD2BC3" w:rsidP="00002D04">
      <w:pPr>
        <w:widowControl/>
        <w:numPr>
          <w:ilvl w:val="0"/>
          <w:numId w:val="20"/>
        </w:numPr>
        <w:tabs>
          <w:tab w:val="left" w:pos="220"/>
          <w:tab w:val="left" w:pos="360"/>
        </w:tabs>
        <w:spacing w:after="0" w:line="240" w:lineRule="atLeast"/>
        <w:rPr>
          <w:rFonts w:ascii="Times New Roman" w:hAnsi="Times New Roman" w:cs="Times New Roman"/>
        </w:rPr>
      </w:pPr>
      <w:r w:rsidRPr="004F0B5E">
        <w:rPr>
          <w:rFonts w:ascii="Times New Roman" w:hAnsi="Times New Roman" w:cs="Times New Roman"/>
        </w:rPr>
        <w:t xml:space="preserve">Worked extensively with </w:t>
      </w:r>
      <w:r w:rsidRPr="004F0B5E">
        <w:rPr>
          <w:rFonts w:ascii="Times New Roman" w:hAnsi="Times New Roman" w:cs="Times New Roman"/>
          <w:b/>
        </w:rPr>
        <w:t>Objective C</w:t>
      </w:r>
      <w:r w:rsidRPr="004F0B5E">
        <w:rPr>
          <w:rFonts w:ascii="Times New Roman" w:hAnsi="Times New Roman" w:cs="Times New Roman"/>
        </w:rPr>
        <w:t xml:space="preserve"> and </w:t>
      </w:r>
      <w:r w:rsidRPr="004F0B5E">
        <w:rPr>
          <w:rFonts w:ascii="Times New Roman" w:hAnsi="Times New Roman" w:cs="Times New Roman"/>
          <w:b/>
        </w:rPr>
        <w:t>cocoa frameworks</w:t>
      </w:r>
      <w:r w:rsidRPr="004F0B5E">
        <w:rPr>
          <w:rFonts w:ascii="Times New Roman" w:hAnsi="Times New Roman" w:cs="Times New Roman"/>
        </w:rPr>
        <w:t>.</w:t>
      </w:r>
    </w:p>
    <w:p w:rsidR="00BD2BC3" w:rsidRPr="004F0B5E" w:rsidRDefault="00BD2BC3" w:rsidP="00002D04">
      <w:pPr>
        <w:widowControl/>
        <w:numPr>
          <w:ilvl w:val="0"/>
          <w:numId w:val="20"/>
        </w:numPr>
        <w:tabs>
          <w:tab w:val="left" w:pos="220"/>
          <w:tab w:val="left" w:pos="360"/>
        </w:tabs>
        <w:spacing w:after="0" w:line="240" w:lineRule="atLeast"/>
        <w:rPr>
          <w:rFonts w:ascii="Times New Roman" w:hAnsi="Times New Roman" w:cs="Times New Roman"/>
        </w:rPr>
      </w:pPr>
      <w:r w:rsidRPr="004F0B5E">
        <w:rPr>
          <w:rFonts w:ascii="Times New Roman" w:hAnsi="Times New Roman" w:cs="Times New Roman"/>
        </w:rPr>
        <w:t xml:space="preserve">Worked with </w:t>
      </w:r>
      <w:r w:rsidRPr="004F0B5E">
        <w:rPr>
          <w:rFonts w:ascii="Times New Roman" w:hAnsi="Times New Roman" w:cs="Times New Roman"/>
          <w:b/>
        </w:rPr>
        <w:t>Photoshop CS5</w:t>
      </w:r>
      <w:r w:rsidRPr="004F0B5E">
        <w:rPr>
          <w:rFonts w:ascii="Times New Roman" w:hAnsi="Times New Roman" w:cs="Times New Roman"/>
        </w:rPr>
        <w:t xml:space="preserve"> for image editing and alterations.</w:t>
      </w:r>
    </w:p>
    <w:p w:rsidR="00BD2BC3" w:rsidRPr="004F0B5E" w:rsidRDefault="00BD2BC3" w:rsidP="00002D04">
      <w:pPr>
        <w:pStyle w:val="ListParagraph"/>
        <w:spacing w:after="0"/>
        <w:rPr>
          <w:rFonts w:ascii="Times New Roman" w:hAnsi="Times New Roman" w:cs="Times New Roman"/>
          <w:b/>
        </w:rPr>
      </w:pPr>
    </w:p>
    <w:p w:rsidR="00BD2BC3" w:rsidRPr="004F0B5E" w:rsidRDefault="00BD2BC3" w:rsidP="00002D04">
      <w:pPr>
        <w:spacing w:after="100" w:line="260" w:lineRule="atLeast"/>
        <w:rPr>
          <w:rFonts w:ascii="Times New Roman" w:hAnsi="Times New Roman" w:cs="Times New Roman"/>
        </w:rPr>
      </w:pPr>
      <w:r w:rsidRPr="004F0B5E">
        <w:rPr>
          <w:rFonts w:ascii="Times New Roman" w:hAnsi="Times New Roman" w:cs="Times New Roman"/>
          <w:b/>
        </w:rPr>
        <w:t>Environment</w:t>
      </w:r>
      <w:r w:rsidRPr="004F0B5E">
        <w:rPr>
          <w:rFonts w:ascii="Times New Roman" w:hAnsi="Times New Roman" w:cs="Times New Roman"/>
        </w:rPr>
        <w:t>:  iOS 5.1, 6.0, 6.1, XCode 4.4.1,4.5.2, 4.6, 4.6.1, Objective-C, Flex 3.0, Pure MVC, and Restful Web service, SCRUM Methodology and Mac OSX.</w:t>
      </w:r>
    </w:p>
    <w:p w:rsidR="00002D04" w:rsidRPr="004F0B5E" w:rsidRDefault="00002D04" w:rsidP="00002D04">
      <w:pPr>
        <w:pStyle w:val="Normal1"/>
        <w:rPr>
          <w:rFonts w:eastAsia="Cambria"/>
          <w:b/>
          <w:color w:val="auto"/>
          <w:sz w:val="22"/>
          <w:szCs w:val="22"/>
          <w:u w:val="single"/>
        </w:rPr>
      </w:pPr>
    </w:p>
    <w:p w:rsidR="00002D04" w:rsidRPr="004F0B5E" w:rsidRDefault="00002D04" w:rsidP="00002D04">
      <w:pPr>
        <w:pStyle w:val="Normal1"/>
        <w:rPr>
          <w:rFonts w:eastAsia="Cambria"/>
          <w:b/>
          <w:color w:val="auto"/>
          <w:sz w:val="22"/>
          <w:szCs w:val="22"/>
          <w:u w:val="single"/>
        </w:rPr>
      </w:pPr>
    </w:p>
    <w:p w:rsidR="0087151A" w:rsidRPr="004F0B5E" w:rsidRDefault="0087151A" w:rsidP="00002D04">
      <w:pPr>
        <w:pStyle w:val="Normal1"/>
        <w:rPr>
          <w:color w:val="auto"/>
          <w:sz w:val="22"/>
          <w:szCs w:val="22"/>
        </w:rPr>
      </w:pPr>
      <w:r w:rsidRPr="004F0B5E">
        <w:rPr>
          <w:rFonts w:eastAsia="Cambria"/>
          <w:b/>
          <w:color w:val="auto"/>
          <w:sz w:val="22"/>
          <w:szCs w:val="22"/>
        </w:rPr>
        <w:t>Client:</w:t>
      </w:r>
      <w:r w:rsidR="00484D87" w:rsidRPr="004F0B5E">
        <w:rPr>
          <w:rFonts w:eastAsia="Cambria"/>
          <w:b/>
          <w:color w:val="auto"/>
          <w:sz w:val="22"/>
          <w:szCs w:val="22"/>
        </w:rPr>
        <w:t xml:space="preserve"> </w:t>
      </w:r>
      <w:r w:rsidRPr="004F0B5E">
        <w:rPr>
          <w:rFonts w:eastAsia="Cambria"/>
          <w:b/>
          <w:color w:val="auto"/>
          <w:sz w:val="22"/>
          <w:szCs w:val="22"/>
        </w:rPr>
        <w:t>Vanguard, Malvern, PA</w:t>
      </w:r>
      <w:r w:rsidR="00484D87" w:rsidRPr="004F0B5E">
        <w:rPr>
          <w:rFonts w:eastAsia="Cambria"/>
          <w:b/>
          <w:color w:val="auto"/>
          <w:sz w:val="22"/>
          <w:szCs w:val="22"/>
        </w:rPr>
        <w:tab/>
      </w:r>
      <w:r w:rsidR="00484D87" w:rsidRPr="004F0B5E">
        <w:rPr>
          <w:rFonts w:eastAsia="Cambria"/>
          <w:b/>
          <w:color w:val="auto"/>
          <w:sz w:val="22"/>
          <w:szCs w:val="22"/>
        </w:rPr>
        <w:tab/>
      </w:r>
      <w:r w:rsidR="00484D87" w:rsidRPr="004F0B5E">
        <w:rPr>
          <w:rFonts w:eastAsia="Cambria"/>
          <w:b/>
          <w:color w:val="auto"/>
          <w:sz w:val="22"/>
          <w:szCs w:val="22"/>
        </w:rPr>
        <w:tab/>
      </w:r>
      <w:r w:rsidRPr="004F0B5E">
        <w:rPr>
          <w:rFonts w:eastAsia="Cambria"/>
          <w:b/>
          <w:color w:val="auto"/>
          <w:sz w:val="22"/>
          <w:szCs w:val="22"/>
        </w:rPr>
        <w:tab/>
      </w:r>
      <w:r w:rsidRPr="004F0B5E">
        <w:rPr>
          <w:rFonts w:eastAsia="Cambria"/>
          <w:b/>
          <w:color w:val="auto"/>
          <w:sz w:val="22"/>
          <w:szCs w:val="22"/>
        </w:rPr>
        <w:tab/>
        <w:t xml:space="preserve">          </w:t>
      </w:r>
      <w:r w:rsidR="004F0F5B" w:rsidRPr="004F0B5E">
        <w:rPr>
          <w:rFonts w:eastAsia="Cambria"/>
          <w:b/>
          <w:color w:val="auto"/>
          <w:sz w:val="22"/>
          <w:szCs w:val="22"/>
        </w:rPr>
        <w:tab/>
      </w:r>
      <w:r w:rsidR="004F0F5B" w:rsidRPr="004F0B5E">
        <w:rPr>
          <w:rFonts w:eastAsia="Cambria"/>
          <w:b/>
          <w:color w:val="auto"/>
          <w:sz w:val="22"/>
          <w:szCs w:val="22"/>
        </w:rPr>
        <w:tab/>
      </w:r>
      <w:r w:rsidR="004F0F5B" w:rsidRPr="004F0B5E">
        <w:rPr>
          <w:rFonts w:eastAsia="Cambria"/>
          <w:b/>
          <w:color w:val="auto"/>
          <w:sz w:val="22"/>
          <w:szCs w:val="22"/>
        </w:rPr>
        <w:tab/>
      </w:r>
      <w:r w:rsidR="00E5382F" w:rsidRPr="004F0B5E">
        <w:rPr>
          <w:rFonts w:eastAsia="Cambria"/>
          <w:b/>
          <w:color w:val="auto"/>
          <w:sz w:val="22"/>
          <w:szCs w:val="22"/>
        </w:rPr>
        <w:t>JAN 2011</w:t>
      </w:r>
      <w:r w:rsidR="004F0F5B" w:rsidRPr="004F0B5E">
        <w:rPr>
          <w:rFonts w:eastAsia="Cambria"/>
          <w:b/>
          <w:color w:val="auto"/>
          <w:sz w:val="22"/>
          <w:szCs w:val="22"/>
        </w:rPr>
        <w:t xml:space="preserve"> – </w:t>
      </w:r>
      <w:r w:rsidR="00E92161" w:rsidRPr="004F0B5E">
        <w:rPr>
          <w:rFonts w:eastAsia="Cambria"/>
          <w:b/>
          <w:color w:val="auto"/>
          <w:sz w:val="22"/>
          <w:szCs w:val="22"/>
        </w:rPr>
        <w:t>Sep2011</w:t>
      </w:r>
    </w:p>
    <w:p w:rsidR="0087151A" w:rsidRPr="004F0B5E" w:rsidRDefault="00484D87" w:rsidP="00002D04">
      <w:pPr>
        <w:pStyle w:val="Normal1"/>
        <w:rPr>
          <w:rFonts w:eastAsia="Cambria"/>
          <w:b/>
          <w:color w:val="auto"/>
          <w:sz w:val="22"/>
          <w:szCs w:val="22"/>
        </w:rPr>
      </w:pPr>
      <w:r w:rsidRPr="004F0B5E">
        <w:rPr>
          <w:rFonts w:eastAsia="Cambria"/>
          <w:b/>
          <w:color w:val="auto"/>
          <w:sz w:val="22"/>
          <w:szCs w:val="22"/>
        </w:rPr>
        <w:t>Role</w:t>
      </w:r>
      <w:r w:rsidR="0087151A" w:rsidRPr="004F0B5E">
        <w:rPr>
          <w:rFonts w:eastAsia="Cambria"/>
          <w:b/>
          <w:color w:val="auto"/>
          <w:sz w:val="22"/>
          <w:szCs w:val="22"/>
        </w:rPr>
        <w:t>: iPhone Application Developer</w:t>
      </w:r>
    </w:p>
    <w:p w:rsidR="0087151A" w:rsidRPr="004F0B5E" w:rsidRDefault="00484D87" w:rsidP="00002D04">
      <w:pPr>
        <w:pStyle w:val="Normal1"/>
        <w:rPr>
          <w:color w:val="auto"/>
          <w:sz w:val="22"/>
          <w:szCs w:val="22"/>
        </w:rPr>
      </w:pPr>
      <w:r w:rsidRPr="004F0B5E">
        <w:rPr>
          <w:rFonts w:eastAsia="Cambria"/>
          <w:b/>
          <w:color w:val="auto"/>
          <w:sz w:val="22"/>
          <w:szCs w:val="22"/>
        </w:rPr>
        <w:t>Project: Vanguard for investors and Advisors.</w:t>
      </w:r>
    </w:p>
    <w:p w:rsidR="0087151A" w:rsidRPr="004F0B5E" w:rsidRDefault="0087151A" w:rsidP="00002D04">
      <w:pPr>
        <w:pStyle w:val="Normal1"/>
        <w:rPr>
          <w:color w:val="auto"/>
          <w:sz w:val="22"/>
          <w:szCs w:val="22"/>
        </w:rPr>
      </w:pPr>
      <w:r w:rsidRPr="004F0B5E">
        <w:rPr>
          <w:rFonts w:eastAsia="Cambria"/>
          <w:b/>
          <w:color w:val="auto"/>
          <w:sz w:val="22"/>
          <w:szCs w:val="22"/>
          <w:u w:val="single"/>
        </w:rPr>
        <w:t>Description</w:t>
      </w:r>
      <w:r w:rsidRPr="004F0B5E">
        <w:rPr>
          <w:rFonts w:eastAsia="Cambria"/>
          <w:b/>
          <w:color w:val="auto"/>
          <w:sz w:val="22"/>
          <w:szCs w:val="22"/>
        </w:rPr>
        <w:t>:</w:t>
      </w:r>
    </w:p>
    <w:p w:rsidR="0087151A" w:rsidRPr="004F0B5E" w:rsidRDefault="0087151A" w:rsidP="00002D04">
      <w:pPr>
        <w:rPr>
          <w:rFonts w:ascii="Times New Roman" w:hAnsi="Times New Roman" w:cs="Times New Roman"/>
        </w:rPr>
      </w:pPr>
      <w:r w:rsidRPr="004F0B5E">
        <w:rPr>
          <w:rFonts w:ascii="Times New Roman" w:eastAsia="Cambria" w:hAnsi="Times New Roman" w:cs="Times New Roman"/>
        </w:rPr>
        <w:t xml:space="preserve">Vanguard invests both time and money to reach the forefront of the investment community. </w:t>
      </w:r>
      <w:r w:rsidRPr="004F0B5E">
        <w:rPr>
          <w:rFonts w:ascii="Times New Roman" w:hAnsi="Times New Roman" w:cs="Times New Roman"/>
        </w:rPr>
        <w:t>Long-term investing made easier with the use of the application. With these applications for the iPhone, you can securely manage your Vanguard accounts at your fingertips. Features involved in these applications are to manage account activity, buy and sell the mutual funds, ETF’s and stocks. The application enables us to stay informed about the market trends and research company’s mutual funds as well as of other companies.</w:t>
      </w:r>
    </w:p>
    <w:p w:rsidR="0087151A" w:rsidRPr="004F0B5E" w:rsidRDefault="0087151A" w:rsidP="00002D04">
      <w:pPr>
        <w:pStyle w:val="Normal1"/>
        <w:rPr>
          <w:color w:val="auto"/>
          <w:sz w:val="22"/>
          <w:szCs w:val="22"/>
        </w:rPr>
      </w:pPr>
      <w:r w:rsidRPr="004F0B5E">
        <w:rPr>
          <w:rFonts w:eastAsia="Cambria"/>
          <w:b/>
          <w:color w:val="auto"/>
          <w:sz w:val="22"/>
          <w:szCs w:val="22"/>
        </w:rPr>
        <w:t>Vanguard Mobile.</w:t>
      </w:r>
    </w:p>
    <w:p w:rsidR="0087151A" w:rsidRPr="004F0B5E" w:rsidRDefault="0087151A" w:rsidP="00002D04">
      <w:pPr>
        <w:pStyle w:val="Normal1"/>
        <w:ind w:firstLine="709"/>
        <w:rPr>
          <w:color w:val="auto"/>
          <w:sz w:val="22"/>
          <w:szCs w:val="22"/>
        </w:rPr>
      </w:pPr>
      <w:r w:rsidRPr="004F0B5E">
        <w:rPr>
          <w:rFonts w:eastAsia="Cambria"/>
          <w:color w:val="auto"/>
          <w:sz w:val="22"/>
          <w:szCs w:val="22"/>
        </w:rPr>
        <w:t xml:space="preserve">iTunes links: </w:t>
      </w:r>
      <w:hyperlink r:id="rId10">
        <w:r w:rsidRPr="004F0B5E">
          <w:rPr>
            <w:rStyle w:val="Hyperlink"/>
            <w:rFonts w:eastAsiaTheme="minorHAnsi"/>
            <w:color w:val="auto"/>
            <w:sz w:val="22"/>
            <w:szCs w:val="22"/>
            <w:lang w:eastAsia="en-US"/>
          </w:rPr>
          <w:t>https://itunes.apple.com/us/app/vanguard/id335186209?mt=8</w:t>
        </w:r>
      </w:hyperlink>
      <w:r w:rsidRPr="004F0B5E">
        <w:rPr>
          <w:color w:val="auto"/>
          <w:sz w:val="22"/>
          <w:szCs w:val="22"/>
        </w:rPr>
        <w:t xml:space="preserve"> </w:t>
      </w:r>
    </w:p>
    <w:p w:rsidR="0087151A" w:rsidRPr="004F0B5E" w:rsidRDefault="0087151A" w:rsidP="00002D04">
      <w:pPr>
        <w:pStyle w:val="Normal1"/>
        <w:ind w:firstLine="709"/>
        <w:rPr>
          <w:color w:val="auto"/>
          <w:sz w:val="22"/>
          <w:szCs w:val="22"/>
        </w:rPr>
      </w:pPr>
      <w:r w:rsidRPr="004F0B5E">
        <w:rPr>
          <w:color w:val="auto"/>
          <w:sz w:val="22"/>
          <w:szCs w:val="22"/>
        </w:rPr>
        <w:tab/>
        <w:t xml:space="preserve">                     </w:t>
      </w:r>
      <w:r w:rsidRPr="004F0B5E">
        <w:rPr>
          <w:rFonts w:eastAsia="Cambria"/>
          <w:color w:val="auto"/>
          <w:sz w:val="22"/>
          <w:szCs w:val="22"/>
        </w:rPr>
        <w:t xml:space="preserve">    </w:t>
      </w:r>
      <w:hyperlink r:id="rId11" w:history="1">
        <w:r w:rsidRPr="004F0B5E">
          <w:rPr>
            <w:rStyle w:val="Hyperlink"/>
            <w:color w:val="auto"/>
            <w:sz w:val="22"/>
            <w:szCs w:val="22"/>
          </w:rPr>
          <w:t>https://itunes.apple.com/us/app/vanguard-for-advisors/id469256368?mt=8</w:t>
        </w:r>
      </w:hyperlink>
      <w:r w:rsidRPr="004F0B5E">
        <w:rPr>
          <w:color w:val="auto"/>
          <w:sz w:val="22"/>
          <w:szCs w:val="22"/>
        </w:rPr>
        <w:tab/>
      </w:r>
      <w:r w:rsidRPr="004F0B5E">
        <w:rPr>
          <w:color w:val="auto"/>
          <w:sz w:val="22"/>
          <w:szCs w:val="22"/>
        </w:rPr>
        <w:tab/>
      </w:r>
    </w:p>
    <w:p w:rsidR="0087151A" w:rsidRPr="004F0B5E" w:rsidRDefault="0087151A" w:rsidP="00002D04">
      <w:pPr>
        <w:pStyle w:val="Normal1"/>
        <w:rPr>
          <w:color w:val="auto"/>
          <w:sz w:val="22"/>
          <w:szCs w:val="22"/>
        </w:rPr>
      </w:pPr>
      <w:r w:rsidRPr="004F0B5E">
        <w:rPr>
          <w:rFonts w:eastAsia="Cambria"/>
          <w:color w:val="auto"/>
          <w:sz w:val="22"/>
          <w:szCs w:val="22"/>
        </w:rPr>
        <w:t>Using the same stringent security standards as vanguard.com, vanguard mobile services give safe and 24/7 access to accounts.</w:t>
      </w:r>
    </w:p>
    <w:p w:rsidR="0087151A" w:rsidRPr="004F0B5E" w:rsidRDefault="0087151A" w:rsidP="00002D04">
      <w:pPr>
        <w:pStyle w:val="Normal1"/>
        <w:rPr>
          <w:color w:val="auto"/>
          <w:sz w:val="22"/>
          <w:szCs w:val="22"/>
        </w:rPr>
      </w:pPr>
    </w:p>
    <w:p w:rsidR="0087151A" w:rsidRPr="004F0B5E" w:rsidRDefault="0087151A" w:rsidP="00002D04">
      <w:pPr>
        <w:pStyle w:val="Normal1"/>
        <w:rPr>
          <w:color w:val="auto"/>
          <w:sz w:val="22"/>
          <w:szCs w:val="22"/>
        </w:rPr>
      </w:pPr>
      <w:r w:rsidRPr="004F0B5E">
        <w:rPr>
          <w:rFonts w:eastAsia="Cambria"/>
          <w:b/>
          <w:color w:val="auto"/>
          <w:sz w:val="22"/>
          <w:szCs w:val="22"/>
          <w:u w:val="single"/>
        </w:rPr>
        <w:t>Responsibilities:</w:t>
      </w:r>
    </w:p>
    <w:p w:rsidR="0087151A" w:rsidRPr="004F0B5E" w:rsidRDefault="0087151A" w:rsidP="00002D04">
      <w:pPr>
        <w:pStyle w:val="Normal1"/>
        <w:rPr>
          <w:color w:val="auto"/>
          <w:sz w:val="22"/>
          <w:szCs w:val="22"/>
        </w:rPr>
      </w:pPr>
    </w:p>
    <w:p w:rsidR="0087151A" w:rsidRPr="004F0B5E" w:rsidRDefault="0087151A" w:rsidP="00002D04">
      <w:pPr>
        <w:pStyle w:val="Normal1"/>
        <w:numPr>
          <w:ilvl w:val="0"/>
          <w:numId w:val="35"/>
        </w:numPr>
        <w:tabs>
          <w:tab w:val="left" w:pos="90"/>
          <w:tab w:val="left" w:pos="220"/>
        </w:tabs>
        <w:rPr>
          <w:color w:val="auto"/>
          <w:sz w:val="22"/>
          <w:szCs w:val="22"/>
        </w:rPr>
      </w:pPr>
      <w:r w:rsidRPr="004F0B5E">
        <w:rPr>
          <w:rFonts w:eastAsia="Cambria"/>
          <w:color w:val="auto"/>
          <w:sz w:val="22"/>
          <w:szCs w:val="22"/>
        </w:rPr>
        <w:t xml:space="preserve">Worked extensively with </w:t>
      </w:r>
      <w:r w:rsidRPr="004F0B5E">
        <w:rPr>
          <w:rFonts w:eastAsia="Cambria"/>
          <w:b/>
          <w:color w:val="auto"/>
          <w:sz w:val="22"/>
          <w:szCs w:val="22"/>
        </w:rPr>
        <w:t>Objective C</w:t>
      </w:r>
      <w:r w:rsidRPr="004F0B5E">
        <w:rPr>
          <w:rFonts w:eastAsia="Cambria"/>
          <w:color w:val="auto"/>
          <w:sz w:val="22"/>
          <w:szCs w:val="22"/>
        </w:rPr>
        <w:t xml:space="preserve"> and </w:t>
      </w:r>
      <w:r w:rsidRPr="004F0B5E">
        <w:rPr>
          <w:rFonts w:eastAsia="Cambria"/>
          <w:b/>
          <w:color w:val="auto"/>
          <w:sz w:val="22"/>
          <w:szCs w:val="22"/>
        </w:rPr>
        <w:t>Cocoa</w:t>
      </w:r>
      <w:r w:rsidRPr="004F0B5E">
        <w:rPr>
          <w:rFonts w:eastAsia="Cambria"/>
          <w:color w:val="auto"/>
          <w:sz w:val="22"/>
          <w:szCs w:val="22"/>
        </w:rPr>
        <w:t xml:space="preserve"> frameworks.</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on web service calls, </w:t>
      </w:r>
      <w:r w:rsidRPr="004F0B5E">
        <w:rPr>
          <w:rFonts w:eastAsia="Cambria"/>
          <w:b/>
          <w:color w:val="auto"/>
          <w:sz w:val="22"/>
          <w:szCs w:val="22"/>
        </w:rPr>
        <w:t>XML</w:t>
      </w:r>
      <w:r w:rsidRPr="004F0B5E">
        <w:rPr>
          <w:rFonts w:eastAsia="Cambria"/>
          <w:color w:val="auto"/>
          <w:sz w:val="22"/>
          <w:szCs w:val="22"/>
        </w:rPr>
        <w:t xml:space="preserve"> and </w:t>
      </w:r>
      <w:r w:rsidRPr="004F0B5E">
        <w:rPr>
          <w:rFonts w:eastAsia="Cambria"/>
          <w:b/>
          <w:color w:val="auto"/>
          <w:sz w:val="22"/>
          <w:szCs w:val="22"/>
        </w:rPr>
        <w:t>JSON</w:t>
      </w:r>
      <w:r w:rsidRPr="004F0B5E">
        <w:rPr>
          <w:rFonts w:eastAsia="Cambria"/>
          <w:color w:val="auto"/>
          <w:sz w:val="22"/>
          <w:szCs w:val="22"/>
        </w:rPr>
        <w:t xml:space="preserve"> parsing included in the project.</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with </w:t>
      </w:r>
      <w:r w:rsidRPr="004F0B5E">
        <w:rPr>
          <w:rFonts w:eastAsia="Cambria"/>
          <w:b/>
          <w:color w:val="auto"/>
          <w:sz w:val="22"/>
          <w:szCs w:val="22"/>
        </w:rPr>
        <w:t>UIKit Framework</w:t>
      </w:r>
      <w:r w:rsidRPr="004F0B5E">
        <w:rPr>
          <w:rFonts w:eastAsia="Cambria"/>
          <w:color w:val="auto"/>
          <w:sz w:val="22"/>
          <w:szCs w:val="22"/>
        </w:rPr>
        <w:t xml:space="preserve"> for development and maintenance.</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Added animation between </w:t>
      </w:r>
      <w:r w:rsidRPr="004F0B5E">
        <w:rPr>
          <w:rFonts w:eastAsia="Cambria"/>
          <w:b/>
          <w:color w:val="auto"/>
          <w:sz w:val="22"/>
          <w:szCs w:val="22"/>
        </w:rPr>
        <w:t>UIViews</w:t>
      </w:r>
      <w:r w:rsidRPr="004F0B5E">
        <w:rPr>
          <w:rFonts w:eastAsia="Cambria"/>
          <w:color w:val="auto"/>
          <w:sz w:val="22"/>
          <w:szCs w:val="22"/>
        </w:rPr>
        <w:t xml:space="preserve"> for smooth transitioning and better user experience.</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b/>
          <w:color w:val="auto"/>
          <w:sz w:val="22"/>
          <w:szCs w:val="22"/>
        </w:rPr>
        <w:t>Worked with Backend</w:t>
      </w:r>
      <w:r w:rsidRPr="004F0B5E">
        <w:rPr>
          <w:rFonts w:eastAsia="Cambria"/>
          <w:color w:val="auto"/>
          <w:sz w:val="22"/>
          <w:szCs w:val="22"/>
        </w:rPr>
        <w:t xml:space="preserve"> team to display the correct data format in devices.</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Used the same XIB to design for </w:t>
      </w:r>
      <w:r w:rsidRPr="004F0B5E">
        <w:rPr>
          <w:rFonts w:eastAsia="Cambria"/>
          <w:b/>
          <w:color w:val="auto"/>
          <w:sz w:val="22"/>
          <w:szCs w:val="22"/>
        </w:rPr>
        <w:t>iPhone 5</w:t>
      </w:r>
      <w:r w:rsidRPr="004F0B5E">
        <w:rPr>
          <w:rFonts w:eastAsia="Cambria"/>
          <w:color w:val="auto"/>
          <w:sz w:val="22"/>
          <w:szCs w:val="22"/>
        </w:rPr>
        <w:t xml:space="preserve"> and older iPhones by using </w:t>
      </w:r>
      <w:r w:rsidRPr="004F0B5E">
        <w:rPr>
          <w:rFonts w:eastAsia="Cambria"/>
          <w:b/>
          <w:color w:val="auto"/>
          <w:sz w:val="22"/>
          <w:szCs w:val="22"/>
        </w:rPr>
        <w:t>Auto-layout</w:t>
      </w:r>
      <w:r w:rsidRPr="004F0B5E">
        <w:rPr>
          <w:rFonts w:eastAsia="Cambria"/>
          <w:color w:val="auto"/>
          <w:sz w:val="22"/>
          <w:szCs w:val="22"/>
        </w:rPr>
        <w:t>.</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Integrated a web-based content made with </w:t>
      </w:r>
      <w:r w:rsidRPr="004F0B5E">
        <w:rPr>
          <w:rFonts w:eastAsia="Cambria"/>
          <w:b/>
          <w:color w:val="auto"/>
          <w:sz w:val="22"/>
          <w:szCs w:val="22"/>
        </w:rPr>
        <w:t>HTML5</w:t>
      </w:r>
      <w:r w:rsidRPr="004F0B5E">
        <w:rPr>
          <w:rFonts w:eastAsia="Cambria"/>
          <w:color w:val="auto"/>
          <w:sz w:val="22"/>
          <w:szCs w:val="22"/>
        </w:rPr>
        <w:t xml:space="preserve"> on a </w:t>
      </w:r>
      <w:r w:rsidRPr="004F0B5E">
        <w:rPr>
          <w:rFonts w:eastAsia="Cambria"/>
          <w:b/>
          <w:color w:val="auto"/>
          <w:sz w:val="22"/>
          <w:szCs w:val="22"/>
        </w:rPr>
        <w:t>Native app</w:t>
      </w:r>
      <w:r w:rsidRPr="004F0B5E">
        <w:rPr>
          <w:rFonts w:eastAsia="Cambria"/>
          <w:color w:val="auto"/>
          <w:sz w:val="22"/>
          <w:szCs w:val="22"/>
        </w:rPr>
        <w:t xml:space="preserve"> using </w:t>
      </w:r>
      <w:r w:rsidRPr="004F0B5E">
        <w:rPr>
          <w:rFonts w:eastAsia="Cambria"/>
          <w:b/>
          <w:color w:val="auto"/>
          <w:sz w:val="22"/>
          <w:szCs w:val="22"/>
        </w:rPr>
        <w:t>UIWebView</w:t>
      </w:r>
      <w:r w:rsidRPr="004F0B5E">
        <w:rPr>
          <w:rFonts w:eastAsia="Cambria"/>
          <w:color w:val="auto"/>
          <w:sz w:val="22"/>
          <w:szCs w:val="22"/>
        </w:rPr>
        <w:t>.</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Formatted the Data as per Business rule to display in UI.</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Followed a </w:t>
      </w:r>
      <w:r w:rsidRPr="004F0B5E">
        <w:rPr>
          <w:rFonts w:eastAsia="Cambria"/>
          <w:b/>
          <w:color w:val="auto"/>
          <w:sz w:val="22"/>
          <w:szCs w:val="22"/>
        </w:rPr>
        <w:t>work data flow principle</w:t>
      </w:r>
      <w:r w:rsidRPr="004F0B5E">
        <w:rPr>
          <w:rFonts w:eastAsia="Cambria"/>
          <w:color w:val="auto"/>
          <w:sz w:val="22"/>
          <w:szCs w:val="22"/>
        </w:rPr>
        <w:t xml:space="preserve"> for design and development.</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Worked closely within a cross functional team of testers and developers.</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b/>
          <w:color w:val="auto"/>
          <w:sz w:val="22"/>
          <w:szCs w:val="22"/>
        </w:rPr>
        <w:t>Debugging</w:t>
      </w:r>
      <w:r w:rsidRPr="004F0B5E">
        <w:rPr>
          <w:rFonts w:eastAsia="Cambria"/>
          <w:color w:val="auto"/>
          <w:sz w:val="22"/>
          <w:szCs w:val="22"/>
        </w:rPr>
        <w:t xml:space="preserve"> issues at onsite whenever required.</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with </w:t>
      </w:r>
      <w:r w:rsidRPr="004F0B5E">
        <w:rPr>
          <w:rFonts w:eastAsia="Cambria"/>
          <w:b/>
          <w:color w:val="auto"/>
          <w:sz w:val="22"/>
          <w:szCs w:val="22"/>
        </w:rPr>
        <w:t>GDB</w:t>
      </w:r>
      <w:r w:rsidRPr="004F0B5E">
        <w:rPr>
          <w:rFonts w:eastAsia="Cambria"/>
          <w:color w:val="auto"/>
          <w:sz w:val="22"/>
          <w:szCs w:val="22"/>
        </w:rPr>
        <w:t xml:space="preserve"> and </w:t>
      </w:r>
      <w:r w:rsidRPr="004F0B5E">
        <w:rPr>
          <w:rFonts w:eastAsia="Cambria"/>
          <w:b/>
          <w:color w:val="auto"/>
          <w:sz w:val="22"/>
          <w:szCs w:val="22"/>
        </w:rPr>
        <w:t>Xcode</w:t>
      </w:r>
      <w:r w:rsidRPr="004F0B5E">
        <w:rPr>
          <w:rFonts w:eastAsia="Cambria"/>
          <w:color w:val="auto"/>
          <w:sz w:val="22"/>
          <w:szCs w:val="22"/>
        </w:rPr>
        <w:t xml:space="preserve"> for debugging.</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 xml:space="preserve">Worked with </w:t>
      </w:r>
      <w:r w:rsidRPr="004F0B5E">
        <w:rPr>
          <w:rFonts w:eastAsia="Cambria"/>
          <w:b/>
          <w:color w:val="auto"/>
          <w:sz w:val="22"/>
          <w:szCs w:val="22"/>
        </w:rPr>
        <w:t>Subversion</w:t>
      </w:r>
      <w:r w:rsidRPr="004F0B5E">
        <w:rPr>
          <w:rFonts w:eastAsia="Cambria"/>
          <w:color w:val="auto"/>
          <w:sz w:val="22"/>
          <w:szCs w:val="22"/>
        </w:rPr>
        <w:t xml:space="preserve"> to checkout and update the codebase changes.</w:t>
      </w:r>
    </w:p>
    <w:p w:rsidR="0087151A" w:rsidRPr="004F0B5E" w:rsidRDefault="0087151A" w:rsidP="00002D04">
      <w:pPr>
        <w:pStyle w:val="Normal1"/>
        <w:numPr>
          <w:ilvl w:val="0"/>
          <w:numId w:val="35"/>
        </w:numPr>
        <w:tabs>
          <w:tab w:val="left" w:pos="220"/>
          <w:tab w:val="left" w:pos="360"/>
        </w:tabs>
        <w:rPr>
          <w:color w:val="auto"/>
          <w:sz w:val="22"/>
          <w:szCs w:val="22"/>
        </w:rPr>
      </w:pPr>
      <w:r w:rsidRPr="004F0B5E">
        <w:rPr>
          <w:rFonts w:eastAsia="Cambria"/>
          <w:color w:val="auto"/>
          <w:sz w:val="22"/>
          <w:szCs w:val="22"/>
        </w:rPr>
        <w:t>Reported progress/challenges to onsite project lead.</w:t>
      </w:r>
    </w:p>
    <w:p w:rsidR="0087151A" w:rsidRPr="004F0B5E" w:rsidRDefault="0087151A" w:rsidP="00002D04">
      <w:pPr>
        <w:pStyle w:val="Normal1"/>
        <w:tabs>
          <w:tab w:val="left" w:pos="220"/>
          <w:tab w:val="left" w:pos="360"/>
        </w:tabs>
        <w:rPr>
          <w:color w:val="auto"/>
          <w:sz w:val="22"/>
          <w:szCs w:val="22"/>
        </w:rPr>
      </w:pPr>
    </w:p>
    <w:p w:rsidR="0087151A" w:rsidRPr="004F0B5E" w:rsidRDefault="0087151A" w:rsidP="00002D04">
      <w:pPr>
        <w:pStyle w:val="Normal1"/>
        <w:tabs>
          <w:tab w:val="left" w:pos="220"/>
          <w:tab w:val="left" w:pos="360"/>
        </w:tabs>
        <w:rPr>
          <w:color w:val="auto"/>
          <w:sz w:val="22"/>
          <w:szCs w:val="22"/>
        </w:rPr>
      </w:pPr>
      <w:r w:rsidRPr="004F0B5E">
        <w:rPr>
          <w:rFonts w:eastAsia="Cambria"/>
          <w:b/>
          <w:color w:val="auto"/>
          <w:sz w:val="22"/>
          <w:szCs w:val="22"/>
          <w:u w:val="single"/>
        </w:rPr>
        <w:t>Technical</w:t>
      </w:r>
      <w:r w:rsidRPr="004F0B5E">
        <w:rPr>
          <w:rFonts w:eastAsia="Cambria"/>
          <w:b/>
          <w:i/>
          <w:color w:val="auto"/>
          <w:sz w:val="22"/>
          <w:szCs w:val="22"/>
          <w:u w:val="single"/>
        </w:rPr>
        <w:t xml:space="preserve"> </w:t>
      </w:r>
      <w:r w:rsidRPr="004F0B5E">
        <w:rPr>
          <w:rFonts w:eastAsia="Cambria"/>
          <w:b/>
          <w:color w:val="auto"/>
          <w:sz w:val="22"/>
          <w:szCs w:val="22"/>
          <w:u w:val="single"/>
        </w:rPr>
        <w:t>Environment</w:t>
      </w:r>
      <w:r w:rsidRPr="004F0B5E">
        <w:rPr>
          <w:rFonts w:eastAsia="Cambria"/>
          <w:i/>
          <w:color w:val="auto"/>
          <w:sz w:val="22"/>
          <w:szCs w:val="22"/>
          <w:u w:val="single"/>
        </w:rPr>
        <w:t>:</w:t>
      </w:r>
      <w:r w:rsidR="00484D87" w:rsidRPr="004F0B5E">
        <w:rPr>
          <w:rFonts w:eastAsia="Cambria"/>
          <w:color w:val="auto"/>
          <w:sz w:val="22"/>
          <w:szCs w:val="22"/>
        </w:rPr>
        <w:t xml:space="preserve"> iOS 6.1,7.0</w:t>
      </w:r>
      <w:r w:rsidR="00EB4A43" w:rsidRPr="004F0B5E">
        <w:rPr>
          <w:rFonts w:eastAsia="Cambria"/>
          <w:color w:val="auto"/>
          <w:sz w:val="22"/>
          <w:szCs w:val="22"/>
        </w:rPr>
        <w:t xml:space="preserve">, Mac OS X, Objective C, Xcode </w:t>
      </w:r>
      <w:r w:rsidR="00D0174C" w:rsidRPr="004F0B5E">
        <w:rPr>
          <w:rFonts w:eastAsia="Cambria"/>
          <w:color w:val="auto"/>
          <w:sz w:val="22"/>
          <w:szCs w:val="22"/>
        </w:rPr>
        <w:t>4.5</w:t>
      </w:r>
      <w:r w:rsidR="004627C9" w:rsidRPr="004F0B5E">
        <w:rPr>
          <w:rFonts w:eastAsia="Cambria"/>
          <w:color w:val="auto"/>
          <w:sz w:val="22"/>
          <w:szCs w:val="22"/>
        </w:rPr>
        <w:t>.2</w:t>
      </w:r>
      <w:r w:rsidR="00D0174C" w:rsidRPr="004F0B5E">
        <w:rPr>
          <w:rFonts w:eastAsia="Cambria"/>
          <w:color w:val="auto"/>
          <w:sz w:val="22"/>
          <w:szCs w:val="22"/>
        </w:rPr>
        <w:t>,4.6.3,5.0</w:t>
      </w:r>
      <w:r w:rsidR="001A168E" w:rsidRPr="004F0B5E">
        <w:rPr>
          <w:rFonts w:eastAsia="Cambria"/>
          <w:color w:val="auto"/>
          <w:sz w:val="22"/>
          <w:szCs w:val="22"/>
        </w:rPr>
        <w:t>.2</w:t>
      </w:r>
      <w:r w:rsidR="00D0174C" w:rsidRPr="004F0B5E">
        <w:rPr>
          <w:rFonts w:eastAsia="Cambria"/>
          <w:color w:val="auto"/>
          <w:sz w:val="22"/>
          <w:szCs w:val="22"/>
        </w:rPr>
        <w:t>, Cocoa</w:t>
      </w:r>
      <w:r w:rsidRPr="004F0B5E">
        <w:rPr>
          <w:rFonts w:eastAsia="Cambria"/>
          <w:color w:val="auto"/>
          <w:sz w:val="22"/>
          <w:szCs w:val="22"/>
        </w:rPr>
        <w:t xml:space="preserve"> Touch, Cocoa framework, iPhone Simulato</w:t>
      </w:r>
      <w:r w:rsidR="00A50367" w:rsidRPr="004F0B5E">
        <w:rPr>
          <w:rFonts w:eastAsia="Cambria"/>
          <w:color w:val="auto"/>
          <w:sz w:val="22"/>
          <w:szCs w:val="22"/>
        </w:rPr>
        <w:t>r</w:t>
      </w:r>
      <w:r w:rsidRPr="004F0B5E">
        <w:rPr>
          <w:rFonts w:eastAsia="Cambria"/>
          <w:color w:val="auto"/>
          <w:sz w:val="22"/>
          <w:szCs w:val="22"/>
        </w:rPr>
        <w:t>, XML, JSON</w:t>
      </w:r>
      <w:r w:rsidR="009D17B6" w:rsidRPr="004F0B5E">
        <w:rPr>
          <w:rFonts w:eastAsia="Cambria"/>
          <w:color w:val="auto"/>
          <w:sz w:val="22"/>
          <w:szCs w:val="22"/>
        </w:rPr>
        <w:t>, HTML 5</w:t>
      </w:r>
      <w:r w:rsidRPr="004F0B5E">
        <w:rPr>
          <w:rFonts w:eastAsia="Cambria"/>
          <w:color w:val="auto"/>
          <w:sz w:val="22"/>
          <w:szCs w:val="22"/>
        </w:rPr>
        <w:t>.</w:t>
      </w:r>
    </w:p>
    <w:p w:rsidR="00D53CC3" w:rsidRPr="004F0B5E" w:rsidRDefault="00D53CC3" w:rsidP="00002D04">
      <w:pPr>
        <w:spacing w:after="0" w:line="240" w:lineRule="auto"/>
        <w:rPr>
          <w:rFonts w:ascii="Times New Roman" w:hAnsi="Times New Roman" w:cs="Times New Roman"/>
          <w:b/>
        </w:rPr>
      </w:pPr>
    </w:p>
    <w:p w:rsidR="00C9449D" w:rsidRPr="004F0B5E" w:rsidRDefault="00C9449D" w:rsidP="00002D04">
      <w:pPr>
        <w:spacing w:after="0" w:line="240" w:lineRule="auto"/>
        <w:rPr>
          <w:rFonts w:ascii="Times New Roman" w:eastAsia="Times New Roman" w:hAnsi="Times New Roman" w:cs="Times New Roman"/>
        </w:rPr>
      </w:pPr>
    </w:p>
    <w:p w:rsidR="0090769B" w:rsidRPr="004F0B5E" w:rsidRDefault="00054710" w:rsidP="00002D04">
      <w:pPr>
        <w:shd w:val="clear" w:color="auto" w:fill="FFFFFF"/>
        <w:spacing w:after="0" w:line="240" w:lineRule="auto"/>
        <w:rPr>
          <w:rFonts w:ascii="Times New Roman" w:eastAsia="Times New Roman" w:hAnsi="Times New Roman" w:cs="Times New Roman"/>
          <w:b/>
        </w:rPr>
      </w:pPr>
      <w:r w:rsidRPr="004F0B5E">
        <w:rPr>
          <w:rFonts w:ascii="Times New Roman" w:eastAsia="Times New Roman" w:hAnsi="Times New Roman" w:cs="Times New Roman"/>
          <w:b/>
        </w:rPr>
        <w:t xml:space="preserve">Client: </w:t>
      </w:r>
      <w:r w:rsidR="0090769B" w:rsidRPr="004F0B5E">
        <w:rPr>
          <w:rFonts w:ascii="Times New Roman" w:eastAsia="Times New Roman" w:hAnsi="Times New Roman" w:cs="Times New Roman"/>
          <w:b/>
        </w:rPr>
        <w:t xml:space="preserve">SparkPeople, </w:t>
      </w:r>
      <w:r w:rsidR="00895689" w:rsidRPr="004F0B5E">
        <w:rPr>
          <w:rFonts w:ascii="Times New Roman" w:eastAsia="Times New Roman" w:hAnsi="Times New Roman" w:cs="Times New Roman"/>
          <w:b/>
        </w:rPr>
        <w:t>Cincinnati</w:t>
      </w:r>
      <w:r w:rsidR="0090769B" w:rsidRPr="004F0B5E">
        <w:rPr>
          <w:rFonts w:ascii="Times New Roman" w:eastAsia="Times New Roman" w:hAnsi="Times New Roman" w:cs="Times New Roman"/>
          <w:b/>
        </w:rPr>
        <w:t>, OH</w:t>
      </w:r>
      <w:r w:rsidR="0090769B" w:rsidRPr="004F0B5E">
        <w:rPr>
          <w:rFonts w:ascii="Times New Roman" w:eastAsia="Times New Roman" w:hAnsi="Times New Roman" w:cs="Times New Roman"/>
          <w:b/>
        </w:rPr>
        <w:tab/>
      </w:r>
      <w:r w:rsidR="0090769B" w:rsidRPr="004F0B5E">
        <w:rPr>
          <w:rFonts w:ascii="Times New Roman" w:eastAsia="Times New Roman" w:hAnsi="Times New Roman" w:cs="Times New Roman"/>
          <w:b/>
        </w:rPr>
        <w:tab/>
      </w:r>
      <w:r w:rsidR="00736CC9" w:rsidRPr="004F0B5E">
        <w:rPr>
          <w:rFonts w:ascii="Times New Roman" w:eastAsia="Times New Roman" w:hAnsi="Times New Roman" w:cs="Times New Roman"/>
          <w:b/>
        </w:rPr>
        <w:tab/>
      </w:r>
      <w:r w:rsidR="00736CC9" w:rsidRPr="004F0B5E">
        <w:rPr>
          <w:rFonts w:ascii="Times New Roman" w:eastAsia="Times New Roman" w:hAnsi="Times New Roman" w:cs="Times New Roman"/>
          <w:b/>
        </w:rPr>
        <w:tab/>
      </w:r>
      <w:r w:rsidR="00736CC9" w:rsidRPr="004F0B5E">
        <w:rPr>
          <w:rFonts w:ascii="Times New Roman" w:eastAsia="Times New Roman" w:hAnsi="Times New Roman" w:cs="Times New Roman"/>
          <w:b/>
        </w:rPr>
        <w:tab/>
      </w:r>
      <w:r w:rsidR="007177F7" w:rsidRPr="004F0B5E">
        <w:rPr>
          <w:rFonts w:ascii="Times New Roman" w:eastAsia="Times New Roman" w:hAnsi="Times New Roman" w:cs="Times New Roman"/>
          <w:b/>
        </w:rPr>
        <w:t xml:space="preserve">      </w:t>
      </w:r>
      <w:r w:rsidR="00736CC9" w:rsidRPr="004F0B5E">
        <w:rPr>
          <w:rFonts w:ascii="Times New Roman" w:eastAsia="Times New Roman" w:hAnsi="Times New Roman" w:cs="Times New Roman"/>
          <w:b/>
        </w:rPr>
        <w:tab/>
        <w:t xml:space="preserve">                     </w:t>
      </w:r>
      <w:r w:rsidR="007177F7" w:rsidRPr="004F0B5E">
        <w:rPr>
          <w:rFonts w:ascii="Times New Roman" w:eastAsia="Times New Roman" w:hAnsi="Times New Roman" w:cs="Times New Roman"/>
          <w:b/>
        </w:rPr>
        <w:t xml:space="preserve">             </w:t>
      </w:r>
      <w:r w:rsidR="00E5382F" w:rsidRPr="004F0B5E">
        <w:rPr>
          <w:rFonts w:ascii="Times New Roman" w:hAnsi="Times New Roman" w:cs="Times New Roman"/>
          <w:b/>
        </w:rPr>
        <w:t>July 2010 – Dec 2010</w:t>
      </w:r>
      <w:r w:rsidRPr="004F0B5E">
        <w:rPr>
          <w:rFonts w:ascii="Times New Roman" w:eastAsia="Times New Roman" w:hAnsi="Times New Roman" w:cs="Times New Roman"/>
          <w:b/>
        </w:rPr>
        <w:t xml:space="preserve">                        </w:t>
      </w:r>
    </w:p>
    <w:p w:rsidR="0090769B" w:rsidRPr="004F0B5E" w:rsidRDefault="00054710" w:rsidP="00002D04">
      <w:pPr>
        <w:shd w:val="clear" w:color="auto" w:fill="FFFFFF"/>
        <w:spacing w:after="0" w:line="240" w:lineRule="auto"/>
        <w:rPr>
          <w:rFonts w:ascii="Times New Roman" w:eastAsia="Times New Roman" w:hAnsi="Times New Roman" w:cs="Times New Roman"/>
          <w:b/>
        </w:rPr>
      </w:pPr>
      <w:r w:rsidRPr="004F0B5E">
        <w:rPr>
          <w:rFonts w:ascii="Times New Roman" w:eastAsia="Times New Roman" w:hAnsi="Times New Roman" w:cs="Times New Roman"/>
          <w:b/>
        </w:rPr>
        <w:t xml:space="preserve">Role: Jr. </w:t>
      </w:r>
      <w:r w:rsidR="0090769B" w:rsidRPr="004F0B5E">
        <w:rPr>
          <w:rFonts w:ascii="Times New Roman" w:eastAsia="Times New Roman" w:hAnsi="Times New Roman" w:cs="Times New Roman"/>
          <w:b/>
        </w:rPr>
        <w:t>iOS Developer</w:t>
      </w:r>
      <w:r w:rsidR="0090769B" w:rsidRPr="004F0B5E">
        <w:rPr>
          <w:rFonts w:ascii="Times New Roman" w:eastAsia="Times New Roman" w:hAnsi="Times New Roman" w:cs="Times New Roman"/>
          <w:b/>
        </w:rPr>
        <w:tab/>
        <w:t xml:space="preserve"> </w:t>
      </w:r>
    </w:p>
    <w:p w:rsidR="0090769B" w:rsidRPr="004F0B5E" w:rsidRDefault="00054710" w:rsidP="00002D04">
      <w:pPr>
        <w:rPr>
          <w:rFonts w:ascii="Times New Roman" w:eastAsia="Times New Roman" w:hAnsi="Times New Roman" w:cs="Times New Roman"/>
          <w:b/>
        </w:rPr>
      </w:pPr>
      <w:r w:rsidRPr="004F0B5E">
        <w:rPr>
          <w:rFonts w:ascii="Times New Roman" w:eastAsia="Times New Roman" w:hAnsi="Times New Roman" w:cs="Times New Roman"/>
          <w:b/>
        </w:rPr>
        <w:t xml:space="preserve">Project: </w:t>
      </w:r>
      <w:r w:rsidR="0090769B" w:rsidRPr="004F0B5E">
        <w:rPr>
          <w:rFonts w:ascii="Times New Roman" w:eastAsia="Times New Roman" w:hAnsi="Times New Roman" w:cs="Times New Roman"/>
          <w:b/>
        </w:rPr>
        <w:t>Diet &amp; Food Tracker</w:t>
      </w:r>
      <w:r w:rsidR="0090769B" w:rsidRPr="004F0B5E">
        <w:rPr>
          <w:rFonts w:ascii="Times New Roman" w:eastAsia="Times New Roman" w:hAnsi="Times New Roman" w:cs="Times New Roman"/>
          <w:b/>
        </w:rPr>
        <w:tab/>
      </w:r>
    </w:p>
    <w:p w:rsidR="0090769B" w:rsidRPr="004F0B5E" w:rsidRDefault="0090769B" w:rsidP="00002D04">
      <w:pPr>
        <w:rPr>
          <w:rStyle w:val="Hyperlink"/>
          <w:rFonts w:ascii="Times New Roman" w:hAnsi="Times New Roman" w:cs="Times New Roman"/>
          <w:color w:val="auto"/>
        </w:rPr>
      </w:pPr>
      <w:r w:rsidRPr="004F0B5E">
        <w:rPr>
          <w:rFonts w:ascii="Times New Roman" w:hAnsi="Times New Roman" w:cs="Times New Roman"/>
        </w:rPr>
        <w:t xml:space="preserve">ITunes link: </w:t>
      </w:r>
      <w:hyperlink r:id="rId12" w:history="1">
        <w:r w:rsidRPr="004F0B5E">
          <w:rPr>
            <w:rStyle w:val="Hyperlink"/>
            <w:rFonts w:ascii="Times New Roman" w:hAnsi="Times New Roman" w:cs="Times New Roman"/>
            <w:color w:val="auto"/>
          </w:rPr>
          <w:t>https://itunes.apple.com/us/app/diet-food-tracker-sparkpeople/id568471693?mt=8</w:t>
        </w:r>
      </w:hyperlink>
    </w:p>
    <w:p w:rsidR="0090769B" w:rsidRPr="004F0B5E" w:rsidRDefault="0090769B" w:rsidP="00002D04">
      <w:pPr>
        <w:rPr>
          <w:rFonts w:ascii="Times New Roman" w:hAnsi="Times New Roman" w:cs="Times New Roman"/>
        </w:rPr>
      </w:pPr>
      <w:r w:rsidRPr="004F0B5E">
        <w:rPr>
          <w:rFonts w:ascii="Times New Roman" w:hAnsi="Times New Roman" w:cs="Times New Roman"/>
          <w:b/>
          <w:u w:val="single"/>
        </w:rPr>
        <w:t>Description</w:t>
      </w:r>
      <w:r w:rsidRPr="004F0B5E">
        <w:rPr>
          <w:rFonts w:ascii="Times New Roman" w:hAnsi="Times New Roman" w:cs="Times New Roman"/>
          <w:b/>
        </w:rPr>
        <w:t xml:space="preserve">: </w:t>
      </w:r>
      <w:r w:rsidRPr="004F0B5E">
        <w:rPr>
          <w:rFonts w:ascii="Times New Roman" w:hAnsi="Times New Roman" w:cs="Times New Roman"/>
        </w:rPr>
        <w:t>SparkPeople’s Diet &amp; Food Tracker is the iPhone’s most comprehensive calorie and fitness tracker. This app brings SparkPeople.com, the world’s most popular diet and fitness site, right to your mobile device. The online tracking and calorie counting tools, exercise demos, and detailed reporting that have helped millions of people meet their goals are now available to you right on your phone. Was involved in developing the application</w:t>
      </w:r>
      <w:r w:rsidRPr="004F0B5E">
        <w:rPr>
          <w:rFonts w:ascii="Times New Roman" w:hAnsi="Times New Roman" w:cs="Times New Roman"/>
          <w:b/>
        </w:rPr>
        <w:t>.</w:t>
      </w:r>
    </w:p>
    <w:p w:rsidR="0090769B" w:rsidRPr="004F0B5E" w:rsidRDefault="0090769B" w:rsidP="00002D04">
      <w:pPr>
        <w:shd w:val="clear" w:color="auto" w:fill="FFFFFF"/>
        <w:spacing w:before="150" w:after="75" w:line="225" w:lineRule="atLeast"/>
        <w:rPr>
          <w:rFonts w:ascii="Times New Roman" w:eastAsia="Times New Roman" w:hAnsi="Times New Roman" w:cs="Times New Roman"/>
        </w:rPr>
      </w:pPr>
      <w:r w:rsidRPr="004F0B5E">
        <w:rPr>
          <w:rFonts w:ascii="Times New Roman" w:eastAsia="Times New Roman" w:hAnsi="Times New Roman" w:cs="Times New Roman"/>
          <w:b/>
        </w:rPr>
        <w:t>Responsibilities:</w:t>
      </w:r>
    </w:p>
    <w:p w:rsidR="008E75E3" w:rsidRPr="004F0B5E" w:rsidRDefault="008E75E3" w:rsidP="00002D04">
      <w:pPr>
        <w:pStyle w:val="ListParagraph"/>
        <w:numPr>
          <w:ilvl w:val="0"/>
          <w:numId w:val="20"/>
        </w:numPr>
        <w:spacing w:after="0" w:line="240" w:lineRule="auto"/>
        <w:rPr>
          <w:rFonts w:ascii="Times New Roman" w:eastAsia="Times New Roman" w:hAnsi="Times New Roman" w:cs="Times New Roman"/>
        </w:rPr>
      </w:pPr>
      <w:r w:rsidRPr="004F0B5E">
        <w:rPr>
          <w:rFonts w:ascii="Times New Roman" w:eastAsia="Times New Roman" w:hAnsi="Times New Roman" w:cs="Times New Roman"/>
        </w:rPr>
        <w:t xml:space="preserve">Worked extensively with </w:t>
      </w:r>
      <w:r w:rsidRPr="004F0B5E">
        <w:rPr>
          <w:rFonts w:ascii="Times New Roman" w:eastAsia="Times New Roman" w:hAnsi="Times New Roman" w:cs="Times New Roman"/>
          <w:b/>
        </w:rPr>
        <w:t xml:space="preserve">Objective C </w:t>
      </w:r>
      <w:r w:rsidRPr="004F0B5E">
        <w:rPr>
          <w:rFonts w:ascii="Times New Roman" w:eastAsia="Times New Roman" w:hAnsi="Times New Roman" w:cs="Times New Roman"/>
        </w:rPr>
        <w:t>and</w:t>
      </w:r>
      <w:r w:rsidRPr="004F0B5E">
        <w:rPr>
          <w:rFonts w:ascii="Times New Roman" w:eastAsia="Times New Roman" w:hAnsi="Times New Roman" w:cs="Times New Roman"/>
          <w:b/>
        </w:rPr>
        <w:t xml:space="preserve"> cocoa frameworks.</w:t>
      </w:r>
    </w:p>
    <w:p w:rsidR="0090769B" w:rsidRPr="004F0B5E" w:rsidRDefault="0090769B" w:rsidP="00002D04">
      <w:pPr>
        <w:pStyle w:val="ListParagraph"/>
        <w:numPr>
          <w:ilvl w:val="0"/>
          <w:numId w:val="20"/>
        </w:numPr>
        <w:spacing w:after="0" w:line="240" w:lineRule="auto"/>
        <w:rPr>
          <w:rFonts w:ascii="Times New Roman" w:eastAsia="Times New Roman" w:hAnsi="Times New Roman" w:cs="Times New Roman"/>
        </w:rPr>
      </w:pPr>
      <w:r w:rsidRPr="004F0B5E">
        <w:rPr>
          <w:rFonts w:ascii="Times New Roman" w:eastAsia="Times New Roman" w:hAnsi="Times New Roman" w:cs="Times New Roman"/>
        </w:rPr>
        <w:t>Implemented UI following wireframes from UX design lead.</w:t>
      </w:r>
    </w:p>
    <w:p w:rsidR="008E75E3" w:rsidRPr="004F0B5E" w:rsidRDefault="00114D9B" w:rsidP="00002D04">
      <w:pPr>
        <w:widowControl/>
        <w:numPr>
          <w:ilvl w:val="0"/>
          <w:numId w:val="20"/>
        </w:numPr>
        <w:shd w:val="clear" w:color="auto" w:fill="FFFFFF"/>
        <w:spacing w:after="0" w:line="225" w:lineRule="atLeast"/>
        <w:rPr>
          <w:rFonts w:ascii="Times New Roman" w:eastAsia="Times New Roman" w:hAnsi="Times New Roman" w:cs="Times New Roman"/>
        </w:rPr>
      </w:pPr>
      <w:r w:rsidRPr="004F0B5E">
        <w:rPr>
          <w:rFonts w:ascii="Times New Roman" w:eastAsia="Times New Roman" w:hAnsi="Times New Roman" w:cs="Times New Roman"/>
        </w:rPr>
        <w:t xml:space="preserve">Worked extensively on </w:t>
      </w:r>
      <w:r w:rsidRPr="004F0B5E">
        <w:rPr>
          <w:rFonts w:ascii="Times New Roman" w:eastAsia="Times New Roman" w:hAnsi="Times New Roman" w:cs="Times New Roman"/>
          <w:b/>
        </w:rPr>
        <w:t>table view controller and tab bar controller</w:t>
      </w:r>
    </w:p>
    <w:p w:rsidR="007D5C13" w:rsidRPr="004F0B5E" w:rsidRDefault="007D5C13" w:rsidP="00002D04">
      <w:pPr>
        <w:pStyle w:val="ListParagraph"/>
        <w:numPr>
          <w:ilvl w:val="0"/>
          <w:numId w:val="20"/>
        </w:numPr>
        <w:spacing w:after="0" w:line="240" w:lineRule="auto"/>
        <w:rPr>
          <w:rFonts w:ascii="Times New Roman" w:eastAsia="Times New Roman" w:hAnsi="Times New Roman" w:cs="Times New Roman"/>
        </w:rPr>
      </w:pPr>
      <w:r w:rsidRPr="004F0B5E">
        <w:rPr>
          <w:rFonts w:ascii="Times New Roman" w:eastAsia="Times New Roman" w:hAnsi="Times New Roman" w:cs="Times New Roman"/>
        </w:rPr>
        <w:t xml:space="preserve">Used </w:t>
      </w:r>
      <w:r w:rsidR="008E75E3" w:rsidRPr="004F0B5E">
        <w:rPr>
          <w:rFonts w:ascii="Times New Roman" w:eastAsia="Times New Roman" w:hAnsi="Times New Roman" w:cs="Times New Roman"/>
          <w:b/>
        </w:rPr>
        <w:t>Coredata</w:t>
      </w:r>
      <w:r w:rsidRPr="004F0B5E">
        <w:rPr>
          <w:rFonts w:ascii="Times New Roman" w:eastAsia="Times New Roman" w:hAnsi="Times New Roman" w:cs="Times New Roman"/>
        </w:rPr>
        <w:t xml:space="preserve"> for </w:t>
      </w:r>
      <w:r w:rsidR="008E75E3" w:rsidRPr="004F0B5E">
        <w:rPr>
          <w:rFonts w:ascii="Times New Roman" w:eastAsia="Times New Roman" w:hAnsi="Times New Roman" w:cs="Times New Roman"/>
        </w:rPr>
        <w:t xml:space="preserve">data </w:t>
      </w:r>
      <w:r w:rsidR="005E070E" w:rsidRPr="004F0B5E">
        <w:rPr>
          <w:rFonts w:ascii="Times New Roman" w:eastAsia="Times New Roman" w:hAnsi="Times New Roman" w:cs="Times New Roman"/>
        </w:rPr>
        <w:t>persistence</w:t>
      </w:r>
      <w:r w:rsidRPr="004F0B5E">
        <w:rPr>
          <w:rFonts w:ascii="Times New Roman" w:eastAsia="Times New Roman" w:hAnsi="Times New Roman" w:cs="Times New Roman"/>
        </w:rPr>
        <w:t xml:space="preserve"> on device.</w:t>
      </w:r>
    </w:p>
    <w:p w:rsidR="007D5C13" w:rsidRPr="004F0B5E" w:rsidRDefault="007D5C13" w:rsidP="00002D04">
      <w:pPr>
        <w:widowControl/>
        <w:numPr>
          <w:ilvl w:val="0"/>
          <w:numId w:val="20"/>
        </w:numPr>
        <w:shd w:val="clear" w:color="auto" w:fill="FFFFFF"/>
        <w:spacing w:after="0" w:line="225" w:lineRule="atLeast"/>
        <w:rPr>
          <w:rFonts w:ascii="Times New Roman" w:eastAsia="Times New Roman" w:hAnsi="Times New Roman" w:cs="Times New Roman"/>
        </w:rPr>
      </w:pPr>
      <w:r w:rsidRPr="004F0B5E">
        <w:rPr>
          <w:rFonts w:ascii="Times New Roman" w:eastAsia="Times New Roman" w:hAnsi="Times New Roman" w:cs="Times New Roman"/>
        </w:rPr>
        <w:t xml:space="preserve">Implemented </w:t>
      </w:r>
      <w:r w:rsidRPr="004F0B5E">
        <w:rPr>
          <w:rFonts w:ascii="Times New Roman" w:eastAsia="Times New Roman" w:hAnsi="Times New Roman" w:cs="Times New Roman"/>
          <w:b/>
        </w:rPr>
        <w:t>zbar framework</w:t>
      </w:r>
      <w:r w:rsidRPr="004F0B5E">
        <w:rPr>
          <w:rFonts w:ascii="Times New Roman" w:eastAsia="Times New Roman" w:hAnsi="Times New Roman" w:cs="Times New Roman"/>
        </w:rPr>
        <w:t xml:space="preserve"> for barcode scanning functionality.</w:t>
      </w:r>
    </w:p>
    <w:p w:rsidR="0090769B" w:rsidRPr="004F0B5E" w:rsidRDefault="00F72B25" w:rsidP="00002D04">
      <w:pPr>
        <w:pStyle w:val="ListParagraph"/>
        <w:numPr>
          <w:ilvl w:val="0"/>
          <w:numId w:val="20"/>
        </w:numPr>
        <w:spacing w:after="0"/>
        <w:rPr>
          <w:rFonts w:ascii="Times New Roman" w:hAnsi="Times New Roman" w:cs="Times New Roman"/>
          <w:b/>
        </w:rPr>
      </w:pPr>
      <w:r w:rsidRPr="004F0B5E">
        <w:rPr>
          <w:rFonts w:ascii="Times New Roman" w:eastAsia="Times New Roman" w:hAnsi="Times New Roman" w:cs="Times New Roman"/>
        </w:rPr>
        <w:t xml:space="preserve">Implemented web service integration with </w:t>
      </w:r>
      <w:r w:rsidRPr="004F0B5E">
        <w:rPr>
          <w:rFonts w:ascii="Times New Roman" w:eastAsia="Times New Roman" w:hAnsi="Times New Roman" w:cs="Times New Roman"/>
          <w:b/>
        </w:rPr>
        <w:t>AFNetwork framework</w:t>
      </w:r>
      <w:r w:rsidRPr="004F0B5E">
        <w:rPr>
          <w:rFonts w:ascii="Times New Roman" w:eastAsia="Times New Roman" w:hAnsi="Times New Roman" w:cs="Times New Roman"/>
        </w:rPr>
        <w:t xml:space="preserve"> and parsed XML responses.</w:t>
      </w:r>
    </w:p>
    <w:p w:rsidR="00F72B25" w:rsidRPr="004F0B5E" w:rsidRDefault="00F72B25" w:rsidP="00002D04">
      <w:pPr>
        <w:pStyle w:val="ListParagraph"/>
        <w:numPr>
          <w:ilvl w:val="0"/>
          <w:numId w:val="20"/>
        </w:numPr>
        <w:spacing w:after="0"/>
        <w:rPr>
          <w:rFonts w:ascii="Times New Roman" w:hAnsi="Times New Roman" w:cs="Times New Roman"/>
          <w:b/>
        </w:rPr>
      </w:pPr>
      <w:r w:rsidRPr="004F0B5E">
        <w:rPr>
          <w:rFonts w:ascii="Times New Roman" w:eastAsia="Times New Roman" w:hAnsi="Times New Roman" w:cs="Times New Roman"/>
        </w:rPr>
        <w:t xml:space="preserve">Used </w:t>
      </w:r>
      <w:r w:rsidRPr="004F0B5E">
        <w:rPr>
          <w:rFonts w:ascii="Times New Roman" w:eastAsia="Times New Roman" w:hAnsi="Times New Roman" w:cs="Times New Roman"/>
          <w:b/>
        </w:rPr>
        <w:t>AVFoundation</w:t>
      </w:r>
      <w:r w:rsidRPr="004F0B5E">
        <w:rPr>
          <w:rFonts w:ascii="Times New Roman" w:eastAsia="Times New Roman" w:hAnsi="Times New Roman" w:cs="Times New Roman"/>
        </w:rPr>
        <w:t xml:space="preserve"> framework for fitness Video playback.</w:t>
      </w:r>
    </w:p>
    <w:p w:rsidR="00F72B25" w:rsidRPr="004F0B5E" w:rsidRDefault="00F72B25" w:rsidP="00002D04">
      <w:pPr>
        <w:widowControl/>
        <w:numPr>
          <w:ilvl w:val="0"/>
          <w:numId w:val="20"/>
        </w:numPr>
        <w:shd w:val="clear" w:color="auto" w:fill="FFFFFF"/>
        <w:spacing w:after="0" w:line="225" w:lineRule="atLeast"/>
        <w:rPr>
          <w:rFonts w:ascii="Times New Roman" w:eastAsia="Times New Roman" w:hAnsi="Times New Roman" w:cs="Times New Roman"/>
        </w:rPr>
      </w:pPr>
      <w:r w:rsidRPr="004F0B5E">
        <w:rPr>
          <w:rFonts w:ascii="Times New Roman" w:eastAsia="Times New Roman" w:hAnsi="Times New Roman" w:cs="Times New Roman"/>
        </w:rPr>
        <w:t xml:space="preserve">Worked with </w:t>
      </w:r>
      <w:r w:rsidRPr="004F0B5E">
        <w:rPr>
          <w:rFonts w:ascii="Times New Roman" w:eastAsia="Times New Roman" w:hAnsi="Times New Roman" w:cs="Times New Roman"/>
          <w:b/>
        </w:rPr>
        <w:t>Photoshop CS5</w:t>
      </w:r>
      <w:r w:rsidRPr="004F0B5E">
        <w:rPr>
          <w:rFonts w:ascii="Times New Roman" w:eastAsia="Times New Roman" w:hAnsi="Times New Roman" w:cs="Times New Roman"/>
        </w:rPr>
        <w:t xml:space="preserve"> for image editing and alterations.</w:t>
      </w:r>
    </w:p>
    <w:p w:rsidR="00F72B25" w:rsidRPr="004F0B5E" w:rsidRDefault="00F72B25" w:rsidP="00002D04">
      <w:pPr>
        <w:pStyle w:val="ListParagraph"/>
        <w:numPr>
          <w:ilvl w:val="0"/>
          <w:numId w:val="20"/>
        </w:numPr>
        <w:spacing w:after="0" w:line="240" w:lineRule="auto"/>
        <w:rPr>
          <w:rFonts w:ascii="Times New Roman" w:eastAsia="Times New Roman" w:hAnsi="Times New Roman" w:cs="Times New Roman"/>
        </w:rPr>
      </w:pPr>
      <w:r w:rsidRPr="004F0B5E">
        <w:rPr>
          <w:rFonts w:ascii="Times New Roman" w:eastAsia="Times New Roman" w:hAnsi="Times New Roman" w:cs="Times New Roman"/>
        </w:rPr>
        <w:t>Followed SCRUM methodology throughout development.</w:t>
      </w:r>
    </w:p>
    <w:p w:rsidR="0090769B" w:rsidRPr="004F0B5E" w:rsidRDefault="00F72B25" w:rsidP="00002D04">
      <w:pPr>
        <w:pStyle w:val="ListParagraph"/>
        <w:numPr>
          <w:ilvl w:val="0"/>
          <w:numId w:val="20"/>
        </w:numPr>
        <w:spacing w:after="0"/>
        <w:rPr>
          <w:rFonts w:ascii="Times New Roman" w:hAnsi="Times New Roman" w:cs="Times New Roman"/>
          <w:b/>
        </w:rPr>
      </w:pPr>
      <w:r w:rsidRPr="004F0B5E">
        <w:rPr>
          <w:rFonts w:ascii="Times New Roman" w:eastAsia="Times New Roman" w:hAnsi="Times New Roman" w:cs="Times New Roman"/>
        </w:rPr>
        <w:t>Fixed Bugs as addressed by QA team.</w:t>
      </w:r>
    </w:p>
    <w:p w:rsidR="00484D87" w:rsidRPr="004F0B5E" w:rsidRDefault="0090769B" w:rsidP="00002D04">
      <w:pPr>
        <w:shd w:val="clear" w:color="auto" w:fill="FFFFFF"/>
        <w:spacing w:before="150" w:after="75" w:line="225" w:lineRule="atLeast"/>
        <w:rPr>
          <w:rFonts w:ascii="Times New Roman" w:eastAsia="Times New Roman" w:hAnsi="Times New Roman" w:cs="Times New Roman"/>
        </w:rPr>
      </w:pPr>
      <w:r w:rsidRPr="004F0B5E">
        <w:rPr>
          <w:rFonts w:ascii="Times New Roman" w:eastAsia="Times New Roman" w:hAnsi="Times New Roman" w:cs="Times New Roman"/>
          <w:b/>
        </w:rPr>
        <w:t>Environment:</w:t>
      </w:r>
      <w:r w:rsidR="00736CC9" w:rsidRPr="004F0B5E">
        <w:rPr>
          <w:rFonts w:ascii="Times New Roman" w:eastAsia="Times New Roman" w:hAnsi="Times New Roman" w:cs="Times New Roman"/>
        </w:rPr>
        <w:t xml:space="preserve"> iOS </w:t>
      </w:r>
      <w:r w:rsidR="008133F2" w:rsidRPr="004F0B5E">
        <w:rPr>
          <w:rFonts w:ascii="Times New Roman" w:eastAsia="Times New Roman" w:hAnsi="Times New Roman" w:cs="Times New Roman"/>
        </w:rPr>
        <w:t xml:space="preserve">4.3.2, </w:t>
      </w:r>
      <w:r w:rsidR="00736CC9" w:rsidRPr="004F0B5E">
        <w:rPr>
          <w:rFonts w:ascii="Times New Roman" w:eastAsia="Times New Roman" w:hAnsi="Times New Roman" w:cs="Times New Roman"/>
        </w:rPr>
        <w:t>5.0 and 5</w:t>
      </w:r>
      <w:r w:rsidRPr="004F0B5E">
        <w:rPr>
          <w:rFonts w:ascii="Times New Roman" w:eastAsia="Times New Roman" w:hAnsi="Times New Roman" w:cs="Times New Roman"/>
        </w:rPr>
        <w:t xml:space="preserve">.1(iPhone SDK), </w:t>
      </w:r>
      <w:r w:rsidR="00736CC9" w:rsidRPr="004F0B5E">
        <w:rPr>
          <w:rFonts w:ascii="Times New Roman" w:eastAsia="Times New Roman" w:hAnsi="Times New Roman" w:cs="Times New Roman"/>
        </w:rPr>
        <w:t>Mac OS X, Objective C, XCode 4.0.1</w:t>
      </w:r>
      <w:r w:rsidRPr="004F0B5E">
        <w:rPr>
          <w:rFonts w:ascii="Times New Roman" w:eastAsia="Times New Roman" w:hAnsi="Times New Roman" w:cs="Times New Roman"/>
        </w:rPr>
        <w:t>,</w:t>
      </w:r>
      <w:r w:rsidR="00736CC9" w:rsidRPr="004F0B5E">
        <w:rPr>
          <w:rFonts w:ascii="Times New Roman" w:eastAsia="Times New Roman" w:hAnsi="Times New Roman" w:cs="Times New Roman"/>
        </w:rPr>
        <w:t>4.1,4.2,</w:t>
      </w:r>
      <w:r w:rsidR="002C3755" w:rsidRPr="004F0B5E">
        <w:rPr>
          <w:rFonts w:ascii="Times New Roman" w:eastAsia="Times New Roman" w:hAnsi="Times New Roman" w:cs="Times New Roman"/>
        </w:rPr>
        <w:t>4.3.3</w:t>
      </w:r>
      <w:r w:rsidR="008C7641" w:rsidRPr="004F0B5E">
        <w:rPr>
          <w:rFonts w:ascii="Times New Roman" w:eastAsia="Times New Roman" w:hAnsi="Times New Roman" w:cs="Times New Roman"/>
        </w:rPr>
        <w:t>,</w:t>
      </w:r>
      <w:r w:rsidRPr="004F0B5E">
        <w:rPr>
          <w:rFonts w:ascii="Times New Roman" w:eastAsia="Times New Roman" w:hAnsi="Times New Roman" w:cs="Times New Roman"/>
        </w:rPr>
        <w:t xml:space="preserve"> XML, Agile Methodology</w:t>
      </w:r>
      <w:r w:rsidR="005E49D0" w:rsidRPr="004F0B5E">
        <w:rPr>
          <w:rFonts w:ascii="Times New Roman" w:eastAsia="Times New Roman" w:hAnsi="Times New Roman" w:cs="Times New Roman"/>
        </w:rPr>
        <w:t>, HTML5</w:t>
      </w:r>
      <w:r w:rsidRPr="004F0B5E">
        <w:rPr>
          <w:rFonts w:ascii="Times New Roman" w:eastAsia="Times New Roman" w:hAnsi="Times New Roman" w:cs="Times New Roman"/>
        </w:rPr>
        <w:t>, CSS, SOAP, JavaScript, JQuery</w:t>
      </w:r>
      <w:r w:rsidR="00E32B5C" w:rsidRPr="004F0B5E">
        <w:rPr>
          <w:rFonts w:ascii="Times New Roman" w:eastAsia="Times New Roman" w:hAnsi="Times New Roman" w:cs="Times New Roman"/>
        </w:rPr>
        <w:t>.</w:t>
      </w:r>
    </w:p>
    <w:p w:rsidR="00484D87" w:rsidRPr="004F0B5E" w:rsidRDefault="00484D87" w:rsidP="00002D04">
      <w:pPr>
        <w:shd w:val="clear" w:color="auto" w:fill="FFFFFF"/>
        <w:spacing w:before="150" w:after="75" w:line="225" w:lineRule="atLeast"/>
        <w:rPr>
          <w:rFonts w:ascii="Times New Roman" w:eastAsia="Times New Roman" w:hAnsi="Times New Roman" w:cs="Times New Roman"/>
        </w:rPr>
      </w:pPr>
    </w:p>
    <w:p w:rsidR="00E32B5C" w:rsidRPr="004F0B5E" w:rsidRDefault="00EB762D" w:rsidP="00002D04">
      <w:pPr>
        <w:autoSpaceDE w:val="0"/>
        <w:autoSpaceDN w:val="0"/>
        <w:adjustRightInd w:val="0"/>
        <w:spacing w:after="0" w:line="240" w:lineRule="auto"/>
        <w:rPr>
          <w:rFonts w:ascii="Times New Roman" w:hAnsi="Times New Roman" w:cs="Times New Roman"/>
        </w:rPr>
      </w:pPr>
      <w:r w:rsidRPr="004F0B5E">
        <w:rPr>
          <w:rFonts w:ascii="Times New Roman" w:hAnsi="Times New Roman" w:cs="Times New Roman"/>
          <w:b/>
          <w:bCs/>
        </w:rPr>
        <w:t xml:space="preserve">Client: </w:t>
      </w:r>
      <w:r w:rsidR="00E32B5C" w:rsidRPr="004F0B5E">
        <w:rPr>
          <w:rFonts w:ascii="Times New Roman" w:hAnsi="Times New Roman" w:cs="Times New Roman"/>
          <w:b/>
          <w:bCs/>
        </w:rPr>
        <w:t xml:space="preserve">Pfizer Inc., </w:t>
      </w:r>
      <w:r w:rsidR="001A532A" w:rsidRPr="004F0B5E">
        <w:rPr>
          <w:rFonts w:ascii="Times New Roman" w:hAnsi="Times New Roman" w:cs="Times New Roman"/>
          <w:b/>
          <w:bCs/>
        </w:rPr>
        <w:t>Peapack,</w:t>
      </w:r>
      <w:r w:rsidR="00E32B5C" w:rsidRPr="004F0B5E">
        <w:rPr>
          <w:rFonts w:ascii="Times New Roman" w:hAnsi="Times New Roman" w:cs="Times New Roman"/>
          <w:b/>
          <w:bCs/>
        </w:rPr>
        <w:t xml:space="preserve"> NJ                                        </w:t>
      </w:r>
      <w:r w:rsidRPr="004F0B5E">
        <w:rPr>
          <w:rFonts w:ascii="Times New Roman" w:hAnsi="Times New Roman" w:cs="Times New Roman"/>
          <w:b/>
          <w:bCs/>
        </w:rPr>
        <w:t xml:space="preserve">   </w:t>
      </w:r>
      <w:r w:rsidR="00E32B5C" w:rsidRPr="004F0B5E">
        <w:rPr>
          <w:rFonts w:ascii="Times New Roman" w:hAnsi="Times New Roman" w:cs="Times New Roman"/>
          <w:b/>
          <w:bCs/>
        </w:rPr>
        <w:t>     </w:t>
      </w:r>
      <w:r w:rsidR="001E7882" w:rsidRPr="004F0B5E">
        <w:rPr>
          <w:rFonts w:ascii="Times New Roman" w:hAnsi="Times New Roman" w:cs="Times New Roman"/>
          <w:b/>
          <w:bCs/>
        </w:rPr>
        <w:t xml:space="preserve">                       </w:t>
      </w:r>
      <w:r w:rsidR="00E32B5C" w:rsidRPr="004F0B5E">
        <w:rPr>
          <w:rFonts w:ascii="Times New Roman" w:hAnsi="Times New Roman" w:cs="Times New Roman"/>
          <w:b/>
          <w:bCs/>
        </w:rPr>
        <w:t>                      </w:t>
      </w:r>
      <w:r w:rsidRPr="004F0B5E">
        <w:rPr>
          <w:rFonts w:ascii="Times New Roman" w:hAnsi="Times New Roman" w:cs="Times New Roman"/>
          <w:b/>
          <w:bCs/>
        </w:rPr>
        <w:t>                           </w:t>
      </w:r>
      <w:r w:rsidR="001A532A" w:rsidRPr="004F0B5E">
        <w:rPr>
          <w:rFonts w:ascii="Times New Roman" w:hAnsi="Times New Roman" w:cs="Times New Roman"/>
          <w:b/>
          <w:bCs/>
        </w:rPr>
        <w:t> </w:t>
      </w:r>
      <w:r w:rsidR="007177F7" w:rsidRPr="004F0B5E">
        <w:rPr>
          <w:rFonts w:ascii="Times New Roman" w:hAnsi="Times New Roman" w:cs="Times New Roman"/>
          <w:b/>
          <w:bCs/>
        </w:rPr>
        <w:t xml:space="preserve">     </w:t>
      </w:r>
      <w:r w:rsidR="001A532A" w:rsidRPr="004F0B5E">
        <w:rPr>
          <w:rFonts w:ascii="Times New Roman" w:hAnsi="Times New Roman" w:cs="Times New Roman"/>
          <w:b/>
          <w:bCs/>
        </w:rPr>
        <w:t>    </w:t>
      </w:r>
      <w:r w:rsidR="00E32B5C" w:rsidRPr="004F0B5E">
        <w:rPr>
          <w:rFonts w:ascii="Times New Roman" w:hAnsi="Times New Roman" w:cs="Times New Roman"/>
          <w:b/>
          <w:bCs/>
        </w:rPr>
        <w:t>Oct</w:t>
      </w:r>
      <w:r w:rsidR="001A532A" w:rsidRPr="004F0B5E">
        <w:rPr>
          <w:rFonts w:ascii="Times New Roman" w:hAnsi="Times New Roman" w:cs="Times New Roman"/>
          <w:b/>
          <w:bCs/>
        </w:rPr>
        <w:t>ober</w:t>
      </w:r>
      <w:r w:rsidR="004F0F5B" w:rsidRPr="004F0B5E">
        <w:rPr>
          <w:rFonts w:ascii="Times New Roman" w:hAnsi="Times New Roman" w:cs="Times New Roman"/>
          <w:b/>
          <w:bCs/>
        </w:rPr>
        <w:t xml:space="preserve"> 2008</w:t>
      </w:r>
      <w:r w:rsidR="00E32B5C" w:rsidRPr="004F0B5E">
        <w:rPr>
          <w:rFonts w:ascii="Times New Roman" w:hAnsi="Times New Roman" w:cs="Times New Roman"/>
          <w:b/>
          <w:bCs/>
        </w:rPr>
        <w:t xml:space="preserve">- </w:t>
      </w:r>
      <w:r w:rsidR="007177F7" w:rsidRPr="004F0B5E">
        <w:rPr>
          <w:rFonts w:ascii="Times New Roman" w:hAnsi="Times New Roman" w:cs="Times New Roman"/>
          <w:b/>
          <w:bCs/>
        </w:rPr>
        <w:t xml:space="preserve">June </w:t>
      </w:r>
      <w:r w:rsidR="00E5382F" w:rsidRPr="004F0B5E">
        <w:rPr>
          <w:rFonts w:ascii="Times New Roman" w:hAnsi="Times New Roman" w:cs="Times New Roman"/>
          <w:b/>
          <w:bCs/>
        </w:rPr>
        <w:t>2010</w:t>
      </w:r>
    </w:p>
    <w:p w:rsidR="00E32B5C" w:rsidRPr="004F0B5E" w:rsidRDefault="00EB762D" w:rsidP="00002D04">
      <w:pPr>
        <w:autoSpaceDE w:val="0"/>
        <w:autoSpaceDN w:val="0"/>
        <w:adjustRightInd w:val="0"/>
        <w:spacing w:after="0" w:line="240" w:lineRule="auto"/>
        <w:rPr>
          <w:rFonts w:ascii="Times New Roman" w:hAnsi="Times New Roman" w:cs="Times New Roman"/>
        </w:rPr>
      </w:pPr>
      <w:r w:rsidRPr="004F0B5E">
        <w:rPr>
          <w:rFonts w:ascii="Times New Roman" w:hAnsi="Times New Roman" w:cs="Times New Roman"/>
          <w:b/>
          <w:bCs/>
        </w:rPr>
        <w:t xml:space="preserve">Role: </w:t>
      </w:r>
      <w:r w:rsidR="00E32B5C" w:rsidRPr="004F0B5E">
        <w:rPr>
          <w:rFonts w:ascii="Times New Roman" w:hAnsi="Times New Roman" w:cs="Times New Roman"/>
          <w:b/>
          <w:bCs/>
        </w:rPr>
        <w:t>Java Developer </w:t>
      </w:r>
    </w:p>
    <w:p w:rsidR="00E32B5C" w:rsidRPr="004F0B5E" w:rsidRDefault="00EB762D" w:rsidP="00002D04">
      <w:pPr>
        <w:autoSpaceDE w:val="0"/>
        <w:autoSpaceDN w:val="0"/>
        <w:adjustRightInd w:val="0"/>
        <w:spacing w:after="0" w:line="240" w:lineRule="auto"/>
        <w:rPr>
          <w:rFonts w:ascii="Times New Roman" w:hAnsi="Times New Roman" w:cs="Times New Roman"/>
          <w:b/>
          <w:bCs/>
        </w:rPr>
      </w:pPr>
      <w:r w:rsidRPr="004F0B5E">
        <w:rPr>
          <w:rFonts w:ascii="Times New Roman" w:hAnsi="Times New Roman" w:cs="Times New Roman"/>
          <w:b/>
          <w:bCs/>
        </w:rPr>
        <w:t>Project:</w:t>
      </w:r>
      <w:r w:rsidRPr="004F0B5E">
        <w:rPr>
          <w:rFonts w:ascii="Times New Roman" w:hAnsi="Times New Roman" w:cs="Times New Roman"/>
        </w:rPr>
        <w:t xml:space="preserve"> </w:t>
      </w:r>
      <w:r w:rsidR="00E32B5C" w:rsidRPr="004F0B5E">
        <w:rPr>
          <w:rFonts w:ascii="Times New Roman" w:hAnsi="Times New Roman" w:cs="Times New Roman"/>
          <w:b/>
          <w:bCs/>
        </w:rPr>
        <w:t>Midrange Web Application</w:t>
      </w:r>
    </w:p>
    <w:p w:rsidR="00E32B5C" w:rsidRPr="004F0B5E" w:rsidRDefault="00E32B5C" w:rsidP="00002D04">
      <w:pPr>
        <w:autoSpaceDE w:val="0"/>
        <w:autoSpaceDN w:val="0"/>
        <w:adjustRightInd w:val="0"/>
        <w:spacing w:after="0" w:line="240" w:lineRule="auto"/>
        <w:rPr>
          <w:rFonts w:ascii="Times New Roman" w:hAnsi="Times New Roman" w:cs="Times New Roman"/>
          <w:u w:val="single"/>
        </w:rPr>
      </w:pPr>
      <w:r w:rsidRPr="004F0B5E">
        <w:rPr>
          <w:rFonts w:ascii="Times New Roman" w:hAnsi="Times New Roman" w:cs="Times New Roman"/>
          <w:b/>
          <w:bCs/>
          <w:u w:val="single"/>
        </w:rPr>
        <w:t>Description:</w:t>
      </w:r>
    </w:p>
    <w:p w:rsidR="00E32B5C" w:rsidRPr="004F0B5E" w:rsidRDefault="00E32B5C" w:rsidP="00002D04">
      <w:pPr>
        <w:autoSpaceDE w:val="0"/>
        <w:autoSpaceDN w:val="0"/>
        <w:adjustRightInd w:val="0"/>
        <w:spacing w:after="0" w:line="240" w:lineRule="auto"/>
        <w:ind w:firstLine="960"/>
        <w:rPr>
          <w:rFonts w:ascii="Times New Roman" w:hAnsi="Times New Roman" w:cs="Times New Roman"/>
        </w:rPr>
      </w:pPr>
      <w:r w:rsidRPr="004F0B5E">
        <w:rPr>
          <w:rFonts w:ascii="Times New Roman" w:hAnsi="Times New Roman" w:cs="Times New Roman"/>
        </w:rPr>
        <w:t>Pfizer is a pharmaceutical company in developing the architecture and hosting their own web applications. It helped the customer to create a menu based on his requirements. The application helps the company acquiring the ingredients for making medicines. It has its own online menu to choose from and give order through its own supply chain management based on the J2EE Architecture.</w:t>
      </w:r>
    </w:p>
    <w:p w:rsidR="00E32B5C" w:rsidRPr="004F0B5E" w:rsidRDefault="00E32B5C" w:rsidP="00002D04">
      <w:pPr>
        <w:autoSpaceDE w:val="0"/>
        <w:autoSpaceDN w:val="0"/>
        <w:adjustRightInd w:val="0"/>
        <w:spacing w:after="0" w:line="240" w:lineRule="auto"/>
        <w:ind w:firstLine="960"/>
        <w:rPr>
          <w:rFonts w:ascii="Times New Roman" w:hAnsi="Times New Roman" w:cs="Times New Roman"/>
        </w:rPr>
      </w:pPr>
      <w:r w:rsidRPr="004F0B5E">
        <w:rPr>
          <w:rFonts w:ascii="Times New Roman" w:hAnsi="Times New Roman" w:cs="Times New Roman"/>
          <w:b/>
          <w:bCs/>
        </w:rPr>
        <w:t> </w:t>
      </w:r>
    </w:p>
    <w:p w:rsidR="00E32B5C" w:rsidRPr="004F0B5E" w:rsidRDefault="00E32B5C" w:rsidP="00002D04">
      <w:pPr>
        <w:autoSpaceDE w:val="0"/>
        <w:autoSpaceDN w:val="0"/>
        <w:adjustRightInd w:val="0"/>
        <w:spacing w:after="0" w:line="240" w:lineRule="auto"/>
        <w:rPr>
          <w:rFonts w:ascii="Times New Roman" w:hAnsi="Times New Roman" w:cs="Times New Roman"/>
        </w:rPr>
      </w:pPr>
      <w:r w:rsidRPr="004F0B5E">
        <w:rPr>
          <w:rFonts w:ascii="Times New Roman" w:hAnsi="Times New Roman" w:cs="Times New Roman"/>
          <w:b/>
          <w:bCs/>
        </w:rPr>
        <w:t>Responsibilities</w:t>
      </w:r>
      <w:r w:rsidRPr="004F0B5E">
        <w:rPr>
          <w:rFonts w:ascii="Times New Roman" w:hAnsi="Times New Roman" w:cs="Times New Roman"/>
          <w:b/>
          <w:bCs/>
          <w:u w:val="single"/>
        </w:rPr>
        <w:t>:</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Involved in Design, Development and Support phases of </w:t>
      </w:r>
      <w:r w:rsidRPr="004F0B5E">
        <w:rPr>
          <w:rFonts w:ascii="Times New Roman" w:hAnsi="Times New Roman"/>
          <w:b/>
          <w:bCs/>
          <w:szCs w:val="22"/>
        </w:rPr>
        <w:t>Software Development Life Cycle (SDLC)</w:t>
      </w:r>
      <w:r w:rsidRPr="004F0B5E">
        <w:rPr>
          <w:rFonts w:ascii="Times New Roman" w:hAnsi="Times New Roman"/>
          <w:szCs w:val="22"/>
        </w:rPr>
        <w:t xml:space="preserve"> and participated in </w:t>
      </w:r>
      <w:r w:rsidRPr="004F0B5E">
        <w:rPr>
          <w:rFonts w:ascii="Times New Roman" w:hAnsi="Times New Roman"/>
          <w:b/>
          <w:bCs/>
          <w:szCs w:val="22"/>
        </w:rPr>
        <w:t>Scrum</w:t>
      </w:r>
      <w:r w:rsidRPr="004F0B5E">
        <w:rPr>
          <w:rFonts w:ascii="Times New Roman" w:hAnsi="Times New Roman"/>
          <w:szCs w:val="22"/>
        </w:rPr>
        <w:t xml:space="preserve"> meetings.</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Developed front end using </w:t>
      </w:r>
      <w:r w:rsidRPr="004F0B5E">
        <w:rPr>
          <w:rFonts w:ascii="Times New Roman" w:hAnsi="Times New Roman"/>
          <w:b/>
          <w:bCs/>
          <w:szCs w:val="22"/>
        </w:rPr>
        <w:t>JSP, HTML &amp; CSS.</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Involved in creating </w:t>
      </w:r>
      <w:r w:rsidRPr="004F0B5E">
        <w:rPr>
          <w:rFonts w:ascii="Times New Roman" w:hAnsi="Times New Roman"/>
          <w:b/>
          <w:bCs/>
          <w:szCs w:val="22"/>
        </w:rPr>
        <w:t xml:space="preserve">classes and sequence </w:t>
      </w:r>
      <w:r w:rsidRPr="004F0B5E">
        <w:rPr>
          <w:rFonts w:ascii="Times New Roman" w:hAnsi="Times New Roman"/>
          <w:szCs w:val="22"/>
        </w:rPr>
        <w:t xml:space="preserve">diagrams using </w:t>
      </w:r>
      <w:r w:rsidRPr="004F0B5E">
        <w:rPr>
          <w:rFonts w:ascii="Times New Roman" w:hAnsi="Times New Roman"/>
          <w:b/>
          <w:bCs/>
          <w:szCs w:val="22"/>
        </w:rPr>
        <w:t>Rational Rose</w:t>
      </w:r>
      <w:r w:rsidRPr="004F0B5E">
        <w:rPr>
          <w:rFonts w:ascii="Times New Roman" w:hAnsi="Times New Roman"/>
          <w:szCs w:val="22"/>
        </w:rPr>
        <w:t>.</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Ajax implementation through </w:t>
      </w:r>
      <w:r w:rsidRPr="004F0B5E">
        <w:rPr>
          <w:rFonts w:ascii="Times New Roman" w:hAnsi="Times New Roman"/>
          <w:b/>
          <w:bCs/>
          <w:szCs w:val="22"/>
        </w:rPr>
        <w:t>GWT</w:t>
      </w:r>
      <w:r w:rsidRPr="004F0B5E">
        <w:rPr>
          <w:rFonts w:ascii="Times New Roman" w:hAnsi="Times New Roman"/>
          <w:szCs w:val="22"/>
        </w:rPr>
        <w:t xml:space="preserve"> for dynamic effects on web pages.</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Developed the web application using </w:t>
      </w:r>
      <w:r w:rsidRPr="004F0B5E">
        <w:rPr>
          <w:rFonts w:ascii="Times New Roman" w:hAnsi="Times New Roman"/>
          <w:b/>
          <w:bCs/>
          <w:szCs w:val="22"/>
        </w:rPr>
        <w:t>Spring MVC</w:t>
      </w:r>
      <w:r w:rsidRPr="004F0B5E">
        <w:rPr>
          <w:rFonts w:ascii="Times New Roman" w:hAnsi="Times New Roman"/>
          <w:szCs w:val="22"/>
        </w:rPr>
        <w:t>.</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Implemented MVC, Front Controller (Servlet) and Application Controller as part of Spring MVC Framework.</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Developed the Business layer using </w:t>
      </w:r>
      <w:r w:rsidRPr="004F0B5E">
        <w:rPr>
          <w:rFonts w:ascii="Times New Roman" w:hAnsi="Times New Roman"/>
          <w:b/>
          <w:bCs/>
          <w:szCs w:val="22"/>
        </w:rPr>
        <w:t>Spring (IOC, AOP (transactions)).</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JDBC Template as part of </w:t>
      </w:r>
      <w:r w:rsidRPr="004F0B5E">
        <w:rPr>
          <w:rFonts w:ascii="Times New Roman" w:hAnsi="Times New Roman"/>
          <w:b/>
          <w:bCs/>
          <w:szCs w:val="22"/>
        </w:rPr>
        <w:t>Spring JDBC</w:t>
      </w:r>
      <w:r w:rsidRPr="004F0B5E">
        <w:rPr>
          <w:rFonts w:ascii="Times New Roman" w:hAnsi="Times New Roman"/>
          <w:szCs w:val="22"/>
        </w:rPr>
        <w:t xml:space="preserve"> to interact with the data store.</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Integrated </w:t>
      </w:r>
      <w:r w:rsidRPr="004F0B5E">
        <w:rPr>
          <w:rFonts w:ascii="Times New Roman" w:hAnsi="Times New Roman"/>
          <w:b/>
          <w:bCs/>
          <w:szCs w:val="22"/>
        </w:rPr>
        <w:t>SOA framework</w:t>
      </w:r>
      <w:r w:rsidRPr="004F0B5E">
        <w:rPr>
          <w:rFonts w:ascii="Times New Roman" w:hAnsi="Times New Roman"/>
          <w:szCs w:val="22"/>
        </w:rPr>
        <w:t xml:space="preserve"> using Web service components like </w:t>
      </w:r>
      <w:r w:rsidRPr="004F0B5E">
        <w:rPr>
          <w:rFonts w:ascii="Times New Roman" w:hAnsi="Times New Roman"/>
          <w:b/>
          <w:bCs/>
          <w:szCs w:val="22"/>
        </w:rPr>
        <w:t xml:space="preserve">WSDL, SOAP </w:t>
      </w:r>
      <w:r w:rsidRPr="004F0B5E">
        <w:rPr>
          <w:rFonts w:ascii="Times New Roman" w:hAnsi="Times New Roman"/>
          <w:szCs w:val="22"/>
        </w:rPr>
        <w:t>and</w:t>
      </w:r>
      <w:r w:rsidRPr="004F0B5E">
        <w:rPr>
          <w:rFonts w:ascii="Times New Roman" w:hAnsi="Times New Roman"/>
          <w:b/>
          <w:bCs/>
          <w:szCs w:val="22"/>
        </w:rPr>
        <w:t xml:space="preserve"> XML.</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Developed the </w:t>
      </w:r>
      <w:r w:rsidRPr="004F0B5E">
        <w:rPr>
          <w:rFonts w:ascii="Times New Roman" w:hAnsi="Times New Roman"/>
          <w:b/>
          <w:bCs/>
          <w:szCs w:val="22"/>
        </w:rPr>
        <w:t>WSDL xml</w:t>
      </w:r>
      <w:r w:rsidRPr="004F0B5E">
        <w:rPr>
          <w:rFonts w:ascii="Times New Roman" w:hAnsi="Times New Roman"/>
          <w:szCs w:val="22"/>
        </w:rPr>
        <w:t xml:space="preserve"> file as part of web service application.</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J2EE Design Patterns like </w:t>
      </w:r>
      <w:r w:rsidRPr="004F0B5E">
        <w:rPr>
          <w:rFonts w:ascii="Times New Roman" w:hAnsi="Times New Roman"/>
          <w:b/>
          <w:szCs w:val="22"/>
        </w:rPr>
        <w:t>MVC, DTO</w:t>
      </w:r>
      <w:r w:rsidRPr="004F0B5E">
        <w:rPr>
          <w:rFonts w:ascii="Times New Roman" w:hAnsi="Times New Roman"/>
          <w:szCs w:val="22"/>
        </w:rPr>
        <w:t xml:space="preserve"> and </w:t>
      </w:r>
      <w:r w:rsidRPr="004F0B5E">
        <w:rPr>
          <w:rFonts w:ascii="Times New Roman" w:hAnsi="Times New Roman"/>
          <w:b/>
          <w:szCs w:val="22"/>
        </w:rPr>
        <w:t>Singleton</w:t>
      </w:r>
      <w:r w:rsidRPr="004F0B5E">
        <w:rPr>
          <w:rFonts w:ascii="Times New Roman" w:hAnsi="Times New Roman"/>
          <w:szCs w:val="22"/>
        </w:rPr>
        <w:t>.</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w:t>
      </w:r>
      <w:r w:rsidRPr="004F0B5E">
        <w:rPr>
          <w:rFonts w:ascii="Times New Roman" w:hAnsi="Times New Roman"/>
          <w:b/>
          <w:bCs/>
          <w:szCs w:val="22"/>
        </w:rPr>
        <w:t xml:space="preserve">Ant </w:t>
      </w:r>
      <w:r w:rsidRPr="004F0B5E">
        <w:rPr>
          <w:rFonts w:ascii="Times New Roman" w:hAnsi="Times New Roman"/>
          <w:szCs w:val="22"/>
        </w:rPr>
        <w:t>as a build tools for deploying the application.</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w:t>
      </w:r>
      <w:r w:rsidRPr="004F0B5E">
        <w:rPr>
          <w:rFonts w:ascii="Times New Roman" w:hAnsi="Times New Roman"/>
          <w:b/>
          <w:bCs/>
          <w:szCs w:val="22"/>
        </w:rPr>
        <w:t>Oracle</w:t>
      </w:r>
      <w:r w:rsidRPr="004F0B5E">
        <w:rPr>
          <w:rFonts w:ascii="Times New Roman" w:hAnsi="Times New Roman"/>
          <w:szCs w:val="22"/>
        </w:rPr>
        <w:t xml:space="preserve"> as backend database for the application.</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SQL, PL/SQL to develop </w:t>
      </w:r>
      <w:r w:rsidRPr="004F0B5E">
        <w:rPr>
          <w:rFonts w:ascii="Times New Roman" w:hAnsi="Times New Roman"/>
          <w:b/>
          <w:szCs w:val="22"/>
        </w:rPr>
        <w:t>Stored Procedures</w:t>
      </w:r>
      <w:r w:rsidRPr="004F0B5E">
        <w:rPr>
          <w:rFonts w:ascii="Times New Roman" w:hAnsi="Times New Roman"/>
          <w:szCs w:val="22"/>
        </w:rPr>
        <w:t xml:space="preserve">, </w:t>
      </w:r>
      <w:r w:rsidRPr="004F0B5E">
        <w:rPr>
          <w:rFonts w:ascii="Times New Roman" w:hAnsi="Times New Roman"/>
          <w:b/>
          <w:szCs w:val="22"/>
        </w:rPr>
        <w:t>Triggers</w:t>
      </w:r>
      <w:r w:rsidRPr="004F0B5E">
        <w:rPr>
          <w:rFonts w:ascii="Times New Roman" w:hAnsi="Times New Roman"/>
          <w:szCs w:val="22"/>
        </w:rPr>
        <w:t xml:space="preserve"> and Functions to populate to the database.</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w:t>
      </w:r>
      <w:r w:rsidRPr="004F0B5E">
        <w:rPr>
          <w:rFonts w:ascii="Times New Roman" w:hAnsi="Times New Roman"/>
          <w:b/>
          <w:bCs/>
          <w:szCs w:val="22"/>
        </w:rPr>
        <w:t>Query Analyzer</w:t>
      </w:r>
      <w:r w:rsidRPr="004F0B5E">
        <w:rPr>
          <w:rFonts w:ascii="Times New Roman" w:hAnsi="Times New Roman"/>
          <w:szCs w:val="22"/>
        </w:rPr>
        <w:t xml:space="preserve"> and </w:t>
      </w:r>
      <w:r w:rsidRPr="004F0B5E">
        <w:rPr>
          <w:rFonts w:ascii="Times New Roman" w:hAnsi="Times New Roman"/>
          <w:b/>
          <w:bCs/>
          <w:szCs w:val="22"/>
        </w:rPr>
        <w:t>SQL plus</w:t>
      </w:r>
      <w:r w:rsidRPr="004F0B5E">
        <w:rPr>
          <w:rFonts w:ascii="Times New Roman" w:hAnsi="Times New Roman"/>
          <w:szCs w:val="22"/>
        </w:rPr>
        <w:t xml:space="preserve"> as database tools.</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Deployed the application using</w:t>
      </w:r>
      <w:r w:rsidRPr="004F0B5E">
        <w:rPr>
          <w:rFonts w:ascii="Times New Roman" w:hAnsi="Times New Roman"/>
          <w:b/>
          <w:bCs/>
          <w:szCs w:val="22"/>
        </w:rPr>
        <w:t xml:space="preserve"> Web Sphere application </w:t>
      </w:r>
      <w:r w:rsidRPr="004F0B5E">
        <w:rPr>
          <w:rFonts w:ascii="Times New Roman" w:hAnsi="Times New Roman"/>
          <w:szCs w:val="22"/>
        </w:rPr>
        <w:t>server</w:t>
      </w:r>
      <w:r w:rsidRPr="004F0B5E">
        <w:rPr>
          <w:rFonts w:ascii="Times New Roman" w:hAnsi="Times New Roman"/>
          <w:b/>
          <w:bCs/>
          <w:szCs w:val="22"/>
        </w:rPr>
        <w:t>.</w:t>
      </w:r>
    </w:p>
    <w:p w:rsidR="00E32B5C" w:rsidRPr="004F0B5E" w:rsidRDefault="00054710" w:rsidP="00002D04">
      <w:pPr>
        <w:pStyle w:val="Points"/>
        <w:rPr>
          <w:rFonts w:ascii="Times New Roman" w:hAnsi="Times New Roman"/>
          <w:szCs w:val="22"/>
        </w:rPr>
      </w:pPr>
      <w:r w:rsidRPr="004F0B5E">
        <w:rPr>
          <w:rFonts w:ascii="Times New Roman" w:hAnsi="Times New Roman"/>
          <w:szCs w:val="22"/>
        </w:rPr>
        <w:t>Used ClearCase, the</w:t>
      </w:r>
      <w:r w:rsidR="00E32B5C" w:rsidRPr="004F0B5E">
        <w:rPr>
          <w:rFonts w:ascii="Times New Roman" w:hAnsi="Times New Roman"/>
          <w:szCs w:val="22"/>
        </w:rPr>
        <w:t xml:space="preserve"> version controller.</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Worked in writing the </w:t>
      </w:r>
      <w:r w:rsidRPr="004F0B5E">
        <w:rPr>
          <w:rFonts w:ascii="Times New Roman" w:hAnsi="Times New Roman"/>
          <w:b/>
          <w:bCs/>
          <w:szCs w:val="22"/>
        </w:rPr>
        <w:t>test cases</w:t>
      </w:r>
      <w:r w:rsidRPr="004F0B5E">
        <w:rPr>
          <w:rFonts w:ascii="Times New Roman" w:hAnsi="Times New Roman"/>
          <w:szCs w:val="22"/>
        </w:rPr>
        <w:t xml:space="preserve"> for the application.</w:t>
      </w:r>
    </w:p>
    <w:p w:rsidR="00E32B5C" w:rsidRPr="004F0B5E" w:rsidRDefault="00E32B5C" w:rsidP="00002D04">
      <w:pPr>
        <w:pStyle w:val="Points"/>
        <w:rPr>
          <w:rFonts w:ascii="Times New Roman" w:hAnsi="Times New Roman"/>
          <w:szCs w:val="22"/>
        </w:rPr>
      </w:pPr>
      <w:r w:rsidRPr="004F0B5E">
        <w:rPr>
          <w:rFonts w:ascii="Times New Roman" w:hAnsi="Times New Roman"/>
          <w:szCs w:val="22"/>
        </w:rPr>
        <w:t xml:space="preserve">Used </w:t>
      </w:r>
      <w:r w:rsidRPr="004F0B5E">
        <w:rPr>
          <w:rFonts w:ascii="Times New Roman" w:hAnsi="Times New Roman"/>
          <w:b/>
          <w:bCs/>
          <w:szCs w:val="22"/>
        </w:rPr>
        <w:t>Eclipse IDE</w:t>
      </w:r>
      <w:r w:rsidRPr="004F0B5E">
        <w:rPr>
          <w:rFonts w:ascii="Times New Roman" w:hAnsi="Times New Roman"/>
          <w:szCs w:val="22"/>
        </w:rPr>
        <w:t xml:space="preserve"> for development of the project.</w:t>
      </w:r>
    </w:p>
    <w:p w:rsidR="00E32B5C" w:rsidRPr="004F0B5E" w:rsidRDefault="00E32B5C" w:rsidP="00002D04">
      <w:pPr>
        <w:autoSpaceDE w:val="0"/>
        <w:autoSpaceDN w:val="0"/>
        <w:adjustRightInd w:val="0"/>
        <w:spacing w:after="0" w:line="240" w:lineRule="auto"/>
        <w:rPr>
          <w:rFonts w:ascii="Times New Roman" w:hAnsi="Times New Roman" w:cs="Times New Roman"/>
        </w:rPr>
      </w:pPr>
    </w:p>
    <w:p w:rsidR="00E32B5C" w:rsidRPr="004F0B5E" w:rsidRDefault="00E32B5C" w:rsidP="00002D04">
      <w:pPr>
        <w:autoSpaceDE w:val="0"/>
        <w:autoSpaceDN w:val="0"/>
        <w:adjustRightInd w:val="0"/>
        <w:spacing w:after="0" w:line="240" w:lineRule="auto"/>
        <w:rPr>
          <w:rFonts w:ascii="Times New Roman" w:hAnsi="Times New Roman" w:cs="Times New Roman"/>
        </w:rPr>
      </w:pPr>
      <w:r w:rsidRPr="004F0B5E">
        <w:rPr>
          <w:rFonts w:ascii="Times New Roman" w:hAnsi="Times New Roman" w:cs="Times New Roman"/>
          <w:b/>
          <w:bCs/>
        </w:rPr>
        <w:t>Environment:</w:t>
      </w:r>
    </w:p>
    <w:p w:rsidR="006E6B5E" w:rsidRPr="004F0B5E" w:rsidRDefault="00E32B5C" w:rsidP="00002D04">
      <w:pPr>
        <w:pStyle w:val="Points"/>
        <w:rPr>
          <w:rFonts w:ascii="Times New Roman" w:hAnsi="Times New Roman"/>
          <w:szCs w:val="22"/>
        </w:rPr>
      </w:pPr>
      <w:r w:rsidRPr="004F0B5E">
        <w:rPr>
          <w:rFonts w:ascii="Times New Roman" w:hAnsi="Times New Roman"/>
          <w:szCs w:val="22"/>
        </w:rPr>
        <w:t> Java 1.5/1.6, J2EE, Spring MVC/JDBC/IOC/AOP, JSP, HTML, CSS, XML, JMS, UML, WSDL, SOAP, GWT, Ant, JUnit, ClearCase, SQL, Oracle, UNIX, Web Sphere, Eclipse, Query Analyzer and SQL.</w:t>
      </w:r>
    </w:p>
    <w:p w:rsidR="00BB3795" w:rsidRPr="004F0B5E" w:rsidRDefault="0039342B" w:rsidP="00002D04">
      <w:pPr>
        <w:spacing w:after="0" w:line="240" w:lineRule="auto"/>
        <w:rPr>
          <w:rFonts w:ascii="Times New Roman" w:eastAsia="Malgun Gothic" w:hAnsi="Times New Roman" w:cs="Times New Roman"/>
          <w:b/>
        </w:rPr>
      </w:pPr>
      <w:r w:rsidRPr="004F0B5E">
        <w:rPr>
          <w:rFonts w:ascii="Times New Roman" w:hAnsi="Times New Roman" w:cs="Times New Roman"/>
        </w:rPr>
        <w:br/>
      </w:r>
      <w:r w:rsidR="008B03E2" w:rsidRPr="004F0B5E">
        <w:rPr>
          <w:rFonts w:ascii="Times New Roman" w:eastAsia="Malgun Gothic" w:hAnsi="Times New Roman" w:cs="Times New Roman"/>
          <w:b/>
        </w:rPr>
        <w:t>Future Info Tel Ltd.  Bangalore, India</w:t>
      </w:r>
      <w:r w:rsidR="00BB3795" w:rsidRPr="004F0B5E">
        <w:rPr>
          <w:rFonts w:ascii="Times New Roman" w:eastAsia="Malgun Gothic" w:hAnsi="Times New Roman" w:cs="Times New Roman"/>
          <w:b/>
        </w:rPr>
        <w:t xml:space="preserve"> </w:t>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B3795" w:rsidRPr="004F0B5E">
        <w:rPr>
          <w:rFonts w:ascii="Times New Roman" w:eastAsia="Malgun Gothic" w:hAnsi="Times New Roman" w:cs="Times New Roman"/>
          <w:b/>
        </w:rPr>
        <w:tab/>
      </w:r>
      <w:r w:rsidR="00B866FE" w:rsidRPr="004F0B5E">
        <w:rPr>
          <w:rFonts w:ascii="Times New Roman" w:eastAsia="Malgun Gothic" w:hAnsi="Times New Roman" w:cs="Times New Roman"/>
          <w:b/>
        </w:rPr>
        <w:t>April</w:t>
      </w:r>
      <w:r w:rsidR="004F0F5B" w:rsidRPr="004F0B5E">
        <w:rPr>
          <w:rFonts w:ascii="Times New Roman" w:eastAsia="Malgun Gothic" w:hAnsi="Times New Roman" w:cs="Times New Roman"/>
          <w:b/>
        </w:rPr>
        <w:t xml:space="preserve"> 2007 – Sep 2008</w:t>
      </w:r>
    </w:p>
    <w:p w:rsidR="00E43FD1" w:rsidRPr="004F0B5E" w:rsidRDefault="00BB3795" w:rsidP="00002D04">
      <w:pPr>
        <w:spacing w:line="240" w:lineRule="auto"/>
        <w:rPr>
          <w:rFonts w:ascii="Times New Roman" w:hAnsi="Times New Roman" w:cs="Times New Roman"/>
          <w:b/>
          <w:bCs/>
        </w:rPr>
      </w:pPr>
      <w:r w:rsidRPr="004F0B5E">
        <w:rPr>
          <w:rFonts w:ascii="Times New Roman" w:hAnsi="Times New Roman" w:cs="Times New Roman"/>
          <w:b/>
          <w:iCs/>
        </w:rPr>
        <w:t>Client: Arvind Mills</w:t>
      </w:r>
      <w:r w:rsidR="008B03E2" w:rsidRPr="004F0B5E">
        <w:rPr>
          <w:rFonts w:ascii="Times New Roman" w:eastAsia="Malgun Gothic" w:hAnsi="Times New Roman" w:cs="Times New Roman"/>
          <w:b/>
        </w:rPr>
        <w:tab/>
      </w:r>
      <w:r w:rsidR="007059D6" w:rsidRPr="004F0B5E">
        <w:rPr>
          <w:rFonts w:ascii="Times New Roman" w:eastAsia="Malgun Gothic" w:hAnsi="Times New Roman" w:cs="Times New Roman"/>
          <w:b/>
        </w:rPr>
        <w:tab/>
      </w:r>
      <w:r w:rsidR="007059D6" w:rsidRPr="004F0B5E">
        <w:rPr>
          <w:rFonts w:ascii="Times New Roman" w:eastAsia="Malgun Gothic" w:hAnsi="Times New Roman" w:cs="Times New Roman"/>
          <w:b/>
        </w:rPr>
        <w:tab/>
      </w:r>
      <w:r w:rsidR="007059D6" w:rsidRPr="004F0B5E">
        <w:rPr>
          <w:rFonts w:ascii="Times New Roman" w:eastAsia="Malgun Gothic" w:hAnsi="Times New Roman" w:cs="Times New Roman"/>
          <w:b/>
        </w:rPr>
        <w:tab/>
      </w:r>
      <w:r w:rsidR="008B03E2" w:rsidRPr="004F0B5E">
        <w:rPr>
          <w:rFonts w:ascii="Times New Roman" w:eastAsia="Malgun Gothic" w:hAnsi="Times New Roman" w:cs="Times New Roman"/>
          <w:b/>
        </w:rPr>
        <w:tab/>
      </w:r>
      <w:r w:rsidR="008B03E2" w:rsidRPr="004F0B5E">
        <w:rPr>
          <w:rFonts w:ascii="Times New Roman" w:eastAsia="Malgun Gothic" w:hAnsi="Times New Roman" w:cs="Times New Roman"/>
          <w:b/>
        </w:rPr>
        <w:br/>
      </w:r>
      <w:r w:rsidR="00054710" w:rsidRPr="004F0B5E">
        <w:rPr>
          <w:rFonts w:ascii="Times New Roman" w:eastAsia="Malgun Gothic" w:hAnsi="Times New Roman" w:cs="Times New Roman"/>
          <w:b/>
        </w:rPr>
        <w:t xml:space="preserve">Role: </w:t>
      </w:r>
      <w:r w:rsidR="008B03E2" w:rsidRPr="004F0B5E">
        <w:rPr>
          <w:rFonts w:ascii="Times New Roman" w:eastAsia="Malgun Gothic" w:hAnsi="Times New Roman" w:cs="Times New Roman"/>
          <w:b/>
        </w:rPr>
        <w:t>Java Developer</w:t>
      </w:r>
    </w:p>
    <w:p w:rsidR="00483353" w:rsidRPr="004F0B5E" w:rsidRDefault="008B03E2" w:rsidP="00002D04">
      <w:pPr>
        <w:rPr>
          <w:rFonts w:ascii="Times New Roman" w:hAnsi="Times New Roman" w:cs="Times New Roman"/>
        </w:rPr>
      </w:pPr>
      <w:r w:rsidRPr="004F0B5E">
        <w:rPr>
          <w:rFonts w:ascii="Times New Roman" w:eastAsia="Malgun Gothic" w:hAnsi="Times New Roman" w:cs="Times New Roman"/>
          <w:b/>
          <w:u w:val="single"/>
        </w:rPr>
        <w:t>Description</w:t>
      </w:r>
      <w:r w:rsidR="00C977E9" w:rsidRPr="004F0B5E">
        <w:rPr>
          <w:rFonts w:ascii="Times New Roman" w:eastAsia="Malgun Gothic" w:hAnsi="Times New Roman" w:cs="Times New Roman"/>
          <w:u w:val="single"/>
        </w:rPr>
        <w:t xml:space="preserve">: </w:t>
      </w:r>
      <w:r w:rsidR="00C977E9" w:rsidRPr="004F0B5E">
        <w:rPr>
          <w:rFonts w:ascii="Times New Roman" w:hAnsi="Times New Roman" w:cs="Times New Roman"/>
        </w:rPr>
        <w:t xml:space="preserve">WebOrapps is an Employee Management System. Application is used by </w:t>
      </w:r>
      <w:r w:rsidR="00BB3795" w:rsidRPr="004F0B5E">
        <w:rPr>
          <w:rFonts w:ascii="Times New Roman" w:hAnsi="Times New Roman" w:cs="Times New Roman"/>
        </w:rPr>
        <w:t>each employee for his or her</w:t>
      </w:r>
      <w:r w:rsidR="00C977E9" w:rsidRPr="004F0B5E">
        <w:rPr>
          <w:rFonts w:ascii="Times New Roman" w:hAnsi="Times New Roman" w:cs="Times New Roman"/>
        </w:rPr>
        <w:t xml:space="preserve"> own </w:t>
      </w:r>
      <w:r w:rsidR="00BB3795" w:rsidRPr="004F0B5E">
        <w:rPr>
          <w:rFonts w:ascii="Times New Roman" w:hAnsi="Times New Roman" w:cs="Times New Roman"/>
        </w:rPr>
        <w:t>day-to-day</w:t>
      </w:r>
      <w:r w:rsidR="00C977E9" w:rsidRPr="004F0B5E">
        <w:rPr>
          <w:rFonts w:ascii="Times New Roman" w:hAnsi="Times New Roman" w:cs="Times New Roman"/>
        </w:rPr>
        <w:t xml:space="preserve"> Transactions. It takes care of all the employee related data/issues described below Maintaining Employee Personal Details Maintaining Employee Salary Details Maintaining Employee Attendance, Generates Pay</w:t>
      </w:r>
      <w:r w:rsidR="00BB3795" w:rsidRPr="004F0B5E">
        <w:rPr>
          <w:rFonts w:ascii="Times New Roman" w:hAnsi="Times New Roman" w:cs="Times New Roman"/>
        </w:rPr>
        <w:t xml:space="preserve"> </w:t>
      </w:r>
      <w:r w:rsidR="00C977E9" w:rsidRPr="004F0B5E">
        <w:rPr>
          <w:rFonts w:ascii="Times New Roman" w:hAnsi="Times New Roman" w:cs="Times New Roman"/>
        </w:rPr>
        <w:t>slips for every employee, Calculating &amp; informing the taxable amount of each employee, Online declaration of investments for tax benefits, Maintaining Employee Leave Details, Handling LTA settlements, Handling allowance vouchers, Handling daily queries from employees etc.</w:t>
      </w:r>
    </w:p>
    <w:p w:rsidR="00483353" w:rsidRPr="004F0B5E" w:rsidRDefault="00483353" w:rsidP="00002D04">
      <w:pPr>
        <w:rPr>
          <w:rFonts w:ascii="Times New Roman" w:hAnsi="Times New Roman" w:cs="Times New Roman"/>
          <w:b/>
        </w:rPr>
      </w:pPr>
      <w:r w:rsidRPr="004F0B5E">
        <w:rPr>
          <w:rFonts w:ascii="Times New Roman" w:hAnsi="Times New Roman" w:cs="Times New Roman"/>
          <w:b/>
        </w:rPr>
        <w:t>Responsibilities:</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b/>
          <w:snapToGrid w:val="0"/>
        </w:rPr>
      </w:pPr>
      <w:r w:rsidRPr="004F0B5E">
        <w:rPr>
          <w:rFonts w:ascii="Times New Roman" w:hAnsi="Times New Roman" w:cs="Times New Roman"/>
          <w:snapToGrid w:val="0"/>
        </w:rPr>
        <w:t xml:space="preserve">Identifying the </w:t>
      </w:r>
      <w:r w:rsidRPr="004F0B5E">
        <w:rPr>
          <w:rFonts w:ascii="Times New Roman" w:hAnsi="Times New Roman" w:cs="Times New Roman"/>
          <w:b/>
          <w:snapToGrid w:val="0"/>
        </w:rPr>
        <w:t>technical areas that contributed to the issues and documenting them.</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snapToGrid w:val="0"/>
        </w:rPr>
      </w:pPr>
      <w:r w:rsidRPr="004F0B5E">
        <w:rPr>
          <w:rFonts w:ascii="Times New Roman" w:hAnsi="Times New Roman" w:cs="Times New Roman"/>
          <w:snapToGrid w:val="0"/>
        </w:rPr>
        <w:t xml:space="preserve">Involved in all the phases of </w:t>
      </w:r>
      <w:r w:rsidRPr="004F0B5E">
        <w:rPr>
          <w:rFonts w:ascii="Times New Roman" w:hAnsi="Times New Roman" w:cs="Times New Roman"/>
          <w:b/>
          <w:snapToGrid w:val="0"/>
        </w:rPr>
        <w:t>SDLC including Requirements Collection, Design &amp; Analysis of the Customer</w:t>
      </w:r>
      <w:r w:rsidRPr="004F0B5E">
        <w:rPr>
          <w:rFonts w:ascii="Times New Roman" w:hAnsi="Times New Roman" w:cs="Times New Roman"/>
          <w:snapToGrid w:val="0"/>
        </w:rPr>
        <w:t xml:space="preserve"> Specifications, Development and Customization of the Application.</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b/>
          <w:snapToGrid w:val="0"/>
        </w:rPr>
      </w:pPr>
      <w:r w:rsidRPr="004F0B5E">
        <w:rPr>
          <w:rFonts w:ascii="Times New Roman" w:hAnsi="Times New Roman" w:cs="Times New Roman"/>
          <w:snapToGrid w:val="0"/>
        </w:rPr>
        <w:t xml:space="preserve">Responsible for </w:t>
      </w:r>
      <w:r w:rsidRPr="004F0B5E">
        <w:rPr>
          <w:rFonts w:ascii="Times New Roman" w:hAnsi="Times New Roman" w:cs="Times New Roman"/>
          <w:b/>
          <w:snapToGrid w:val="0"/>
        </w:rPr>
        <w:t>writing detailed design specification document and implementing all business rules as per Design document.</w:t>
      </w:r>
    </w:p>
    <w:p w:rsidR="00483353" w:rsidRPr="004F0B5E" w:rsidRDefault="00483353" w:rsidP="00002D04">
      <w:pPr>
        <w:widowControl/>
        <w:numPr>
          <w:ilvl w:val="0"/>
          <w:numId w:val="31"/>
        </w:numPr>
        <w:spacing w:after="0" w:line="240" w:lineRule="auto"/>
        <w:rPr>
          <w:rFonts w:ascii="Times New Roman" w:hAnsi="Times New Roman" w:cs="Times New Roman"/>
          <w:snapToGrid w:val="0"/>
        </w:rPr>
      </w:pPr>
      <w:r w:rsidRPr="004F0B5E">
        <w:rPr>
          <w:rFonts w:ascii="Times New Roman" w:hAnsi="Times New Roman" w:cs="Times New Roman"/>
          <w:snapToGrid w:val="0"/>
        </w:rPr>
        <w:t>Wrote ANT Build for the Cruise Build Platform.</w:t>
      </w:r>
    </w:p>
    <w:p w:rsidR="00483353" w:rsidRPr="004F0B5E" w:rsidRDefault="00483353" w:rsidP="00002D04">
      <w:pPr>
        <w:widowControl/>
        <w:numPr>
          <w:ilvl w:val="0"/>
          <w:numId w:val="31"/>
        </w:numPr>
        <w:spacing w:after="0" w:line="240" w:lineRule="auto"/>
        <w:rPr>
          <w:rFonts w:ascii="Times New Roman" w:hAnsi="Times New Roman" w:cs="Times New Roman"/>
          <w:snapToGrid w:val="0"/>
        </w:rPr>
      </w:pPr>
      <w:r w:rsidRPr="004F0B5E">
        <w:rPr>
          <w:rFonts w:ascii="Times New Roman" w:hAnsi="Times New Roman" w:cs="Times New Roman"/>
          <w:snapToGrid w:val="0"/>
        </w:rPr>
        <w:t xml:space="preserve">Wrote </w:t>
      </w:r>
      <w:r w:rsidRPr="004F0B5E">
        <w:rPr>
          <w:rFonts w:ascii="Times New Roman" w:hAnsi="Times New Roman" w:cs="Times New Roman"/>
          <w:b/>
          <w:snapToGrid w:val="0"/>
        </w:rPr>
        <w:t>JUnit Test Cases</w:t>
      </w:r>
      <w:r w:rsidRPr="004F0B5E">
        <w:rPr>
          <w:rFonts w:ascii="Times New Roman" w:hAnsi="Times New Roman" w:cs="Times New Roman"/>
          <w:snapToGrid w:val="0"/>
        </w:rPr>
        <w:t>.</w:t>
      </w:r>
    </w:p>
    <w:p w:rsidR="00483353" w:rsidRPr="004F0B5E" w:rsidRDefault="00483353" w:rsidP="00002D04">
      <w:pPr>
        <w:widowControl/>
        <w:numPr>
          <w:ilvl w:val="0"/>
          <w:numId w:val="31"/>
        </w:numPr>
        <w:spacing w:after="0" w:line="240" w:lineRule="auto"/>
        <w:rPr>
          <w:rFonts w:ascii="Times New Roman" w:hAnsi="Times New Roman" w:cs="Times New Roman"/>
          <w:snapToGrid w:val="0"/>
        </w:rPr>
      </w:pPr>
      <w:r w:rsidRPr="004F0B5E">
        <w:rPr>
          <w:rFonts w:ascii="Times New Roman" w:hAnsi="Times New Roman" w:cs="Times New Roman"/>
          <w:snapToGrid w:val="0"/>
        </w:rPr>
        <w:t xml:space="preserve">Used </w:t>
      </w:r>
      <w:r w:rsidRPr="004F0B5E">
        <w:rPr>
          <w:rFonts w:ascii="Times New Roman" w:hAnsi="Times New Roman" w:cs="Times New Roman"/>
          <w:b/>
          <w:snapToGrid w:val="0"/>
        </w:rPr>
        <w:t>JMESA, JSP, and HTML for Front View developments.</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b/>
          <w:snapToGrid w:val="0"/>
        </w:rPr>
      </w:pPr>
      <w:r w:rsidRPr="004F0B5E">
        <w:rPr>
          <w:rFonts w:ascii="Times New Roman" w:hAnsi="Times New Roman" w:cs="Times New Roman"/>
          <w:snapToGrid w:val="0"/>
        </w:rPr>
        <w:t xml:space="preserve">Worked on </w:t>
      </w:r>
      <w:r w:rsidRPr="004F0B5E">
        <w:rPr>
          <w:rFonts w:ascii="Times New Roman" w:hAnsi="Times New Roman" w:cs="Times New Roman"/>
          <w:b/>
          <w:snapToGrid w:val="0"/>
        </w:rPr>
        <w:t>Database batch updates, commits and roll back.</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snapToGrid w:val="0"/>
        </w:rPr>
      </w:pPr>
      <w:r w:rsidRPr="004F0B5E">
        <w:rPr>
          <w:rFonts w:ascii="Times New Roman" w:hAnsi="Times New Roman" w:cs="Times New Roman"/>
          <w:snapToGrid w:val="0"/>
        </w:rPr>
        <w:t xml:space="preserve">Design Patterns like </w:t>
      </w:r>
      <w:r w:rsidRPr="004F0B5E">
        <w:rPr>
          <w:rFonts w:ascii="Times New Roman" w:hAnsi="Times New Roman" w:cs="Times New Roman"/>
          <w:b/>
          <w:snapToGrid w:val="0"/>
        </w:rPr>
        <w:t>Façade, Singleton and Factory Pattern</w:t>
      </w:r>
      <w:r w:rsidRPr="004F0B5E">
        <w:rPr>
          <w:rFonts w:ascii="Times New Roman" w:hAnsi="Times New Roman" w:cs="Times New Roman"/>
          <w:snapToGrid w:val="0"/>
        </w:rPr>
        <w:t xml:space="preserve"> were used.</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snapToGrid w:val="0"/>
        </w:rPr>
      </w:pPr>
      <w:r w:rsidRPr="004F0B5E">
        <w:rPr>
          <w:rFonts w:ascii="Times New Roman" w:hAnsi="Times New Roman" w:cs="Times New Roman"/>
          <w:snapToGrid w:val="0"/>
        </w:rPr>
        <w:t>Developed DAOs (Data Access Object) using JDBC</w:t>
      </w:r>
      <w:r w:rsidRPr="004F0B5E">
        <w:rPr>
          <w:rFonts w:ascii="Times New Roman" w:hAnsi="Times New Roman" w:cs="Times New Roman"/>
          <w:b/>
          <w:snapToGrid w:val="0"/>
        </w:rPr>
        <w:t xml:space="preserve"> to interact with DBMS – Oracle 10g</w:t>
      </w:r>
    </w:p>
    <w:p w:rsidR="00483353" w:rsidRPr="004F0B5E" w:rsidRDefault="00483353" w:rsidP="00002D04">
      <w:pPr>
        <w:widowControl/>
        <w:numPr>
          <w:ilvl w:val="0"/>
          <w:numId w:val="31"/>
        </w:numPr>
        <w:autoSpaceDE w:val="0"/>
        <w:autoSpaceDN w:val="0"/>
        <w:spacing w:after="100" w:afterAutospacing="1" w:line="240" w:lineRule="auto"/>
        <w:rPr>
          <w:rFonts w:ascii="Times New Roman" w:hAnsi="Times New Roman" w:cs="Times New Roman"/>
          <w:b/>
          <w:snapToGrid w:val="0"/>
        </w:rPr>
      </w:pPr>
      <w:r w:rsidRPr="004F0B5E">
        <w:rPr>
          <w:rFonts w:ascii="Times New Roman" w:hAnsi="Times New Roman" w:cs="Times New Roman"/>
          <w:snapToGrid w:val="0"/>
        </w:rPr>
        <w:t xml:space="preserve">Developed </w:t>
      </w:r>
      <w:r w:rsidRPr="004F0B5E">
        <w:rPr>
          <w:rFonts w:ascii="Times New Roman" w:hAnsi="Times New Roman" w:cs="Times New Roman"/>
          <w:b/>
          <w:snapToGrid w:val="0"/>
        </w:rPr>
        <w:t>SQL Queries, Stored Procedures, Views.</w:t>
      </w:r>
    </w:p>
    <w:p w:rsidR="00483353" w:rsidRPr="004F0B5E" w:rsidRDefault="00483353" w:rsidP="00002D04">
      <w:pPr>
        <w:widowControl/>
        <w:numPr>
          <w:ilvl w:val="0"/>
          <w:numId w:val="31"/>
        </w:numPr>
        <w:autoSpaceDE w:val="0"/>
        <w:autoSpaceDN w:val="0"/>
        <w:spacing w:after="0" w:line="240" w:lineRule="auto"/>
        <w:rPr>
          <w:rFonts w:ascii="Times New Roman" w:hAnsi="Times New Roman" w:cs="Times New Roman"/>
          <w:snapToGrid w:val="0"/>
        </w:rPr>
      </w:pPr>
      <w:r w:rsidRPr="004F0B5E">
        <w:rPr>
          <w:rFonts w:ascii="Times New Roman" w:hAnsi="Times New Roman" w:cs="Times New Roman"/>
          <w:snapToGrid w:val="0"/>
        </w:rPr>
        <w:t>Developed application in SVN version control.</w:t>
      </w:r>
    </w:p>
    <w:p w:rsidR="00483353" w:rsidRPr="004F0B5E" w:rsidRDefault="00483353" w:rsidP="00002D04">
      <w:pPr>
        <w:widowControl/>
        <w:numPr>
          <w:ilvl w:val="0"/>
          <w:numId w:val="31"/>
        </w:numPr>
        <w:autoSpaceDE w:val="0"/>
        <w:autoSpaceDN w:val="0"/>
        <w:spacing w:after="0" w:line="240" w:lineRule="auto"/>
        <w:rPr>
          <w:rFonts w:ascii="Times New Roman" w:hAnsi="Times New Roman" w:cs="Times New Roman"/>
          <w:b/>
          <w:snapToGrid w:val="0"/>
        </w:rPr>
      </w:pPr>
      <w:r w:rsidRPr="004F0B5E">
        <w:rPr>
          <w:rFonts w:ascii="Times New Roman" w:hAnsi="Times New Roman" w:cs="Times New Roman"/>
          <w:snapToGrid w:val="0"/>
        </w:rPr>
        <w:t>Used</w:t>
      </w:r>
      <w:r w:rsidR="00995387" w:rsidRPr="004F0B5E">
        <w:rPr>
          <w:rFonts w:ascii="Times New Roman" w:hAnsi="Times New Roman" w:cs="Times New Roman"/>
          <w:b/>
          <w:snapToGrid w:val="0"/>
        </w:rPr>
        <w:t xml:space="preserve"> Struts</w:t>
      </w:r>
      <w:r w:rsidR="00BB3795" w:rsidRPr="004F0B5E">
        <w:rPr>
          <w:rFonts w:ascii="Times New Roman" w:hAnsi="Times New Roman" w:cs="Times New Roman"/>
          <w:b/>
          <w:snapToGrid w:val="0"/>
        </w:rPr>
        <w:t xml:space="preserve"> </w:t>
      </w:r>
      <w:r w:rsidR="00BB3795" w:rsidRPr="004F0B5E">
        <w:rPr>
          <w:rFonts w:ascii="Times New Roman" w:hAnsi="Times New Roman" w:cs="Times New Roman"/>
          <w:snapToGrid w:val="0"/>
        </w:rPr>
        <w:t>for</w:t>
      </w:r>
      <w:r w:rsidRPr="004F0B5E">
        <w:rPr>
          <w:rFonts w:ascii="Times New Roman" w:hAnsi="Times New Roman" w:cs="Times New Roman"/>
          <w:snapToGrid w:val="0"/>
        </w:rPr>
        <w:t xml:space="preserve"> </w:t>
      </w:r>
      <w:r w:rsidRPr="004F0B5E">
        <w:rPr>
          <w:rFonts w:ascii="Times New Roman" w:hAnsi="Times New Roman" w:cs="Times New Roman"/>
          <w:b/>
          <w:snapToGrid w:val="0"/>
        </w:rPr>
        <w:t>Model View Controller Framework</w:t>
      </w:r>
    </w:p>
    <w:p w:rsidR="00483353" w:rsidRPr="004F0B5E" w:rsidRDefault="00483353" w:rsidP="00002D04">
      <w:pPr>
        <w:widowControl/>
        <w:numPr>
          <w:ilvl w:val="0"/>
          <w:numId w:val="31"/>
        </w:numPr>
        <w:autoSpaceDE w:val="0"/>
        <w:autoSpaceDN w:val="0"/>
        <w:spacing w:after="0" w:line="240" w:lineRule="auto"/>
        <w:rPr>
          <w:rFonts w:ascii="Times New Roman" w:hAnsi="Times New Roman" w:cs="Times New Roman"/>
          <w:b/>
          <w:snapToGrid w:val="0"/>
        </w:rPr>
      </w:pPr>
      <w:r w:rsidRPr="004F0B5E">
        <w:rPr>
          <w:rFonts w:ascii="Times New Roman" w:hAnsi="Times New Roman" w:cs="Times New Roman"/>
          <w:snapToGrid w:val="0"/>
        </w:rPr>
        <w:t xml:space="preserve">Used </w:t>
      </w:r>
      <w:r w:rsidRPr="004F0B5E">
        <w:rPr>
          <w:rFonts w:ascii="Times New Roman" w:hAnsi="Times New Roman" w:cs="Times New Roman"/>
          <w:b/>
          <w:snapToGrid w:val="0"/>
        </w:rPr>
        <w:t>JDBC for CRUD operations.</w:t>
      </w:r>
    </w:p>
    <w:p w:rsidR="00483353" w:rsidRPr="004F0B5E" w:rsidRDefault="00483353" w:rsidP="00002D04">
      <w:pPr>
        <w:widowControl/>
        <w:numPr>
          <w:ilvl w:val="0"/>
          <w:numId w:val="31"/>
        </w:numPr>
        <w:autoSpaceDE w:val="0"/>
        <w:autoSpaceDN w:val="0"/>
        <w:spacing w:after="0" w:line="240" w:lineRule="auto"/>
        <w:rPr>
          <w:rFonts w:ascii="Times New Roman" w:hAnsi="Times New Roman" w:cs="Times New Roman"/>
          <w:b/>
          <w:snapToGrid w:val="0"/>
        </w:rPr>
      </w:pPr>
      <w:r w:rsidRPr="004F0B5E">
        <w:rPr>
          <w:rFonts w:ascii="Times New Roman" w:hAnsi="Times New Roman" w:cs="Times New Roman"/>
          <w:snapToGrid w:val="0"/>
        </w:rPr>
        <w:t>Involved in</w:t>
      </w:r>
      <w:r w:rsidRPr="004F0B5E">
        <w:rPr>
          <w:rFonts w:ascii="Times New Roman" w:hAnsi="Times New Roman" w:cs="Times New Roman"/>
          <w:b/>
          <w:snapToGrid w:val="0"/>
        </w:rPr>
        <w:t xml:space="preserve"> </w:t>
      </w:r>
      <w:r w:rsidR="00BB3795" w:rsidRPr="004F0B5E">
        <w:rPr>
          <w:rFonts w:ascii="Times New Roman" w:hAnsi="Times New Roman" w:cs="Times New Roman"/>
          <w:b/>
          <w:snapToGrid w:val="0"/>
        </w:rPr>
        <w:t>fine-tuning</w:t>
      </w:r>
      <w:r w:rsidRPr="004F0B5E">
        <w:rPr>
          <w:rFonts w:ascii="Times New Roman" w:hAnsi="Times New Roman" w:cs="Times New Roman"/>
          <w:b/>
          <w:snapToGrid w:val="0"/>
        </w:rPr>
        <w:t xml:space="preserve"> of Query.</w:t>
      </w:r>
    </w:p>
    <w:p w:rsidR="00995387" w:rsidRPr="004F0B5E" w:rsidRDefault="00995387" w:rsidP="00002D04">
      <w:pPr>
        <w:tabs>
          <w:tab w:val="left" w:pos="720"/>
        </w:tabs>
        <w:spacing w:after="0" w:line="240" w:lineRule="auto"/>
        <w:contextualSpacing/>
        <w:rPr>
          <w:rFonts w:ascii="Times New Roman" w:hAnsi="Times New Roman" w:cs="Times New Roman"/>
          <w:b/>
          <w:snapToGrid w:val="0"/>
        </w:rPr>
      </w:pPr>
    </w:p>
    <w:p w:rsidR="00995387" w:rsidRPr="004F0B5E" w:rsidRDefault="00995387" w:rsidP="00002D04">
      <w:pPr>
        <w:tabs>
          <w:tab w:val="left" w:pos="720"/>
        </w:tabs>
        <w:spacing w:after="0" w:line="240" w:lineRule="auto"/>
        <w:contextualSpacing/>
        <w:rPr>
          <w:rFonts w:ascii="Times New Roman" w:eastAsia="Times New Roman" w:hAnsi="Times New Roman" w:cs="Times New Roman"/>
        </w:rPr>
      </w:pPr>
      <w:r w:rsidRPr="004F0B5E">
        <w:rPr>
          <w:rFonts w:ascii="Times New Roman" w:eastAsia="Malgun Gothic" w:hAnsi="Times New Roman" w:cs="Times New Roman"/>
          <w:b/>
        </w:rPr>
        <w:t>Environment</w:t>
      </w:r>
      <w:r w:rsidRPr="004F0B5E">
        <w:rPr>
          <w:rFonts w:ascii="Times New Roman" w:eastAsia="Malgun Gothic" w:hAnsi="Times New Roman" w:cs="Times New Roman"/>
        </w:rPr>
        <w:t>: Java 1.3, Servlets 2.3, JSP 1.2, JDBC, UML, HTML, JavaScript, Apache Server, Java Mail, and UNIX</w:t>
      </w:r>
    </w:p>
    <w:p w:rsidR="008613B5" w:rsidRPr="004F0B5E" w:rsidRDefault="008613B5" w:rsidP="00002D04">
      <w:pPr>
        <w:spacing w:after="0" w:line="240" w:lineRule="auto"/>
        <w:rPr>
          <w:rFonts w:ascii="Times New Roman" w:eastAsia="Times New Roman" w:hAnsi="Times New Roman" w:cs="Times New Roman"/>
        </w:rPr>
      </w:pPr>
    </w:p>
    <w:sectPr w:rsidR="008613B5" w:rsidRPr="004F0B5E" w:rsidSect="00BB7D89">
      <w:headerReference w:type="default" r:id="rId13"/>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74E" w:rsidRDefault="00BA774E" w:rsidP="00EC3542">
      <w:pPr>
        <w:spacing w:after="0" w:line="240" w:lineRule="auto"/>
      </w:pPr>
      <w:r>
        <w:separator/>
      </w:r>
    </w:p>
  </w:endnote>
  <w:endnote w:type="continuationSeparator" w:id="1">
    <w:p w:rsidR="00BA774E" w:rsidRDefault="00BA774E" w:rsidP="00EC35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E00002FF" w:usb1="7AC7FFFF" w:usb2="00000012" w:usb3="00000000" w:csb0="0002000D"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algun Gothic">
    <w:charset w:val="81"/>
    <w:family w:val="swiss"/>
    <w:pitch w:val="variable"/>
    <w:sig w:usb0="900002AF" w:usb1="09D77CFB" w:usb2="00000012" w:usb3="00000000" w:csb0="00080001"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74E" w:rsidRDefault="00BA774E" w:rsidP="00EC3542">
      <w:pPr>
        <w:spacing w:after="0" w:line="240" w:lineRule="auto"/>
      </w:pPr>
      <w:r>
        <w:separator/>
      </w:r>
    </w:p>
  </w:footnote>
  <w:footnote w:type="continuationSeparator" w:id="1">
    <w:p w:rsidR="00BA774E" w:rsidRDefault="00BA774E" w:rsidP="00EC35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51" w:rsidRDefault="001F7B51" w:rsidP="001F7B51">
    <w:pPr>
      <w:pStyle w:val="Heading2"/>
      <w:jc w:val="center"/>
    </w:pPr>
    <w:r>
      <w:t>Manasa Pusuluru</w:t>
    </w:r>
  </w:p>
  <w:p w:rsidR="001F7B51" w:rsidRDefault="001F7B51" w:rsidP="001F7B51">
    <w:pPr>
      <w:pStyle w:val="Heading2"/>
      <w:jc w:val="center"/>
    </w:pPr>
    <w:r>
      <w:t>5807899108</w:t>
    </w:r>
  </w:p>
  <w:p w:rsidR="001F7B51" w:rsidRDefault="001F7B51" w:rsidP="001F7B51">
    <w:pPr>
      <w:pStyle w:val="Heading2"/>
      <w:jc w:val="center"/>
      <w:rPr>
        <w:color w:val="1F497D"/>
      </w:rPr>
    </w:pPr>
    <w:r>
      <w:t xml:space="preserve">  </w:t>
    </w:r>
    <w:hyperlink r:id="rId1" w:history="1">
      <w:r>
        <w:rPr>
          <w:rStyle w:val="Hyperlink"/>
          <w:rFonts w:asciiTheme="majorHAnsi" w:hAnsiTheme="majorHAnsi"/>
          <w:b w:val="0"/>
        </w:rPr>
        <w:t>manasa.ios544@gmail.com</w:t>
      </w:r>
    </w:hyperlink>
  </w:p>
  <w:p w:rsidR="00341C92" w:rsidRPr="001F7B51" w:rsidRDefault="00341C92" w:rsidP="001F7B51">
    <w:pPr>
      <w:spacing w:after="0"/>
      <w:jc w:val="both"/>
      <w:rPr>
        <w:rFonts w:ascii="Arial" w:hAnsi="Arial"/>
        <w:b/>
      </w:rPr>
    </w:pPr>
    <w:r>
      <w:rPr>
        <w:rFonts w:ascii="Arial" w:hAnsi="Arial"/>
        <w:b/>
        <w:sz w:val="28"/>
      </w:rPr>
      <w:tab/>
    </w:r>
    <w:r>
      <w:rPr>
        <w:rFonts w:ascii="Arial" w:hAnsi="Arial"/>
        <w:b/>
        <w:sz w:val="28"/>
      </w:rPr>
      <w:tab/>
    </w:r>
    <w:r>
      <w:rPr>
        <w:rFonts w:ascii="Arial" w:hAnsi="Arial"/>
        <w:b/>
        <w:sz w:val="28"/>
      </w:rPr>
      <w:tab/>
    </w:r>
    <w:r>
      <w:rPr>
        <w:rFonts w:ascii="Arial" w:hAnsi="Arial"/>
        <w:sz w:val="20"/>
      </w:rPr>
      <w:tab/>
    </w:r>
    <w:r>
      <w:rPr>
        <w:rFonts w:ascii="Arial" w:hAnsi="Arial"/>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18C1010"/>
    <w:lvl w:ilvl="0">
      <w:start w:val="1"/>
      <w:numFmt w:val="bullet"/>
      <w:pStyle w:val="ListBullet"/>
      <w:lvlText w:val=""/>
      <w:lvlJc w:val="left"/>
      <w:pPr>
        <w:ind w:left="900" w:hanging="360"/>
      </w:pPr>
      <w:rPr>
        <w:rFonts w:ascii="Symbol" w:hAnsi="Symbol" w:hint="default"/>
        <w:color w:val="365F91" w:themeColor="accent1" w:themeShade="BF"/>
      </w:rPr>
    </w:lvl>
  </w:abstractNum>
  <w:abstractNum w:abstractNumId="1">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5"/>
    <w:multiLevelType w:val="multilevel"/>
    <w:tmpl w:val="894EE877"/>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6"/>
    <w:multiLevelType w:val="multilevel"/>
    <w:tmpl w:val="894EE878"/>
    <w:lvl w:ilvl="0">
      <w:start w:val="1"/>
      <w:numFmt w:val="bullet"/>
      <w:lvlText w:val=""/>
      <w:lvlJc w:val="left"/>
      <w:pPr>
        <w:tabs>
          <w:tab w:val="num" w:pos="360"/>
        </w:tabs>
        <w:ind w:left="360" w:firstLine="0"/>
      </w:pPr>
      <w:rPr>
        <w:rFonts w:ascii="Wingdings" w:eastAsia="ヒラギノ角ゴ Pro W3" w:hAnsi="Wingdings" w:hint="default"/>
        <w:color w:val="000000"/>
        <w:position w:val="0"/>
        <w:sz w:val="22"/>
      </w:rPr>
    </w:lvl>
    <w:lvl w:ilvl="1">
      <w:start w:val="1"/>
      <w:numFmt w:val="bullet"/>
      <w:suff w:val="nothing"/>
      <w:lvlText w:val="o"/>
      <w:lvlJc w:val="left"/>
      <w:pPr>
        <w:ind w:left="0" w:firstLine="1080"/>
      </w:pPr>
      <w:rPr>
        <w:rFonts w:ascii="Courier New" w:eastAsia="ヒラギノ角ゴ Pro W3" w:hAnsi="Courier New" w:hint="default"/>
        <w:color w:val="000000"/>
        <w:position w:val="0"/>
        <w:sz w:val="22"/>
      </w:rPr>
    </w:lvl>
    <w:lvl w:ilvl="2">
      <w:start w:val="1"/>
      <w:numFmt w:val="bullet"/>
      <w:suff w:val="nothing"/>
      <w:lvlText w:val=""/>
      <w:lvlJc w:val="left"/>
      <w:pPr>
        <w:ind w:left="0" w:firstLine="1800"/>
      </w:pPr>
      <w:rPr>
        <w:rFonts w:ascii="Wingdings" w:eastAsia="ヒラギノ角ゴ Pro W3" w:hAnsi="Wingdings" w:hint="default"/>
        <w:color w:val="000000"/>
        <w:position w:val="0"/>
        <w:sz w:val="22"/>
      </w:rPr>
    </w:lvl>
    <w:lvl w:ilvl="3">
      <w:start w:val="1"/>
      <w:numFmt w:val="bullet"/>
      <w:suff w:val="nothing"/>
      <w:lvlText w:val="·"/>
      <w:lvlJc w:val="left"/>
      <w:pPr>
        <w:ind w:left="0" w:firstLine="2520"/>
      </w:pPr>
      <w:rPr>
        <w:rFonts w:hint="default"/>
        <w:color w:val="000000"/>
        <w:position w:val="0"/>
        <w:sz w:val="22"/>
      </w:rPr>
    </w:lvl>
    <w:lvl w:ilvl="4">
      <w:start w:val="1"/>
      <w:numFmt w:val="bullet"/>
      <w:suff w:val="nothing"/>
      <w:lvlText w:val="o"/>
      <w:lvlJc w:val="left"/>
      <w:pPr>
        <w:ind w:left="0" w:firstLine="3240"/>
      </w:pPr>
      <w:rPr>
        <w:rFonts w:ascii="Courier New" w:eastAsia="ヒラギノ角ゴ Pro W3" w:hAnsi="Courier New" w:hint="default"/>
        <w:color w:val="000000"/>
        <w:position w:val="0"/>
        <w:sz w:val="22"/>
      </w:rPr>
    </w:lvl>
    <w:lvl w:ilvl="5">
      <w:start w:val="1"/>
      <w:numFmt w:val="bullet"/>
      <w:suff w:val="nothing"/>
      <w:lvlText w:val=""/>
      <w:lvlJc w:val="left"/>
      <w:pPr>
        <w:ind w:left="0" w:firstLine="3960"/>
      </w:pPr>
      <w:rPr>
        <w:rFonts w:ascii="Wingdings" w:eastAsia="ヒラギノ角ゴ Pro W3" w:hAnsi="Wingdings" w:hint="default"/>
        <w:color w:val="000000"/>
        <w:position w:val="0"/>
        <w:sz w:val="22"/>
      </w:rPr>
    </w:lvl>
    <w:lvl w:ilvl="6">
      <w:start w:val="1"/>
      <w:numFmt w:val="bullet"/>
      <w:suff w:val="nothing"/>
      <w:lvlText w:val="·"/>
      <w:lvlJc w:val="left"/>
      <w:pPr>
        <w:ind w:left="0" w:firstLine="4680"/>
      </w:pPr>
      <w:rPr>
        <w:rFonts w:hint="default"/>
        <w:color w:val="000000"/>
        <w:position w:val="0"/>
        <w:sz w:val="22"/>
      </w:rPr>
    </w:lvl>
    <w:lvl w:ilvl="7">
      <w:start w:val="1"/>
      <w:numFmt w:val="bullet"/>
      <w:suff w:val="nothing"/>
      <w:lvlText w:val="o"/>
      <w:lvlJc w:val="left"/>
      <w:pPr>
        <w:ind w:left="0" w:firstLine="5400"/>
      </w:pPr>
      <w:rPr>
        <w:rFonts w:ascii="Courier New" w:eastAsia="ヒラギノ角ゴ Pro W3" w:hAnsi="Courier New" w:hint="default"/>
        <w:color w:val="000000"/>
        <w:position w:val="0"/>
        <w:sz w:val="22"/>
      </w:rPr>
    </w:lvl>
    <w:lvl w:ilvl="8">
      <w:start w:val="1"/>
      <w:numFmt w:val="bullet"/>
      <w:suff w:val="nothing"/>
      <w:lvlText w:val=""/>
      <w:lvlJc w:val="left"/>
      <w:pPr>
        <w:ind w:left="0" w:firstLine="6120"/>
      </w:pPr>
      <w:rPr>
        <w:rFonts w:ascii="Wingdings" w:eastAsia="ヒラギノ角ゴ Pro W3" w:hAnsi="Wingdings" w:hint="default"/>
        <w:color w:val="000000"/>
        <w:position w:val="0"/>
        <w:sz w:val="22"/>
      </w:rPr>
    </w:lvl>
  </w:abstractNum>
  <w:abstractNum w:abstractNumId="5">
    <w:nsid w:val="001F55B6"/>
    <w:multiLevelType w:val="hybridMultilevel"/>
    <w:tmpl w:val="B9CC4C72"/>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6">
    <w:nsid w:val="0193050A"/>
    <w:multiLevelType w:val="hybridMultilevel"/>
    <w:tmpl w:val="2162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63504E"/>
    <w:multiLevelType w:val="hybridMultilevel"/>
    <w:tmpl w:val="235E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8A18E9"/>
    <w:multiLevelType w:val="hybridMultilevel"/>
    <w:tmpl w:val="D674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772133"/>
    <w:multiLevelType w:val="hybridMultilevel"/>
    <w:tmpl w:val="1DF4716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0CBD4E18"/>
    <w:multiLevelType w:val="multilevel"/>
    <w:tmpl w:val="69348F04"/>
    <w:lvl w:ilvl="0">
      <w:start w:val="1"/>
      <w:numFmt w:val="bullet"/>
      <w:lvlText w:val="➢"/>
      <w:lvlJc w:val="left"/>
      <w:pPr>
        <w:ind w:left="630" w:firstLine="270"/>
      </w:pPr>
      <w:rPr>
        <w:rFonts w:ascii="Arial" w:eastAsia="Arial" w:hAnsi="Arial" w:cs="Arial"/>
        <w:vertAlign w:val="baseline"/>
      </w:rPr>
    </w:lvl>
    <w:lvl w:ilvl="1">
      <w:start w:val="1"/>
      <w:numFmt w:val="bullet"/>
      <w:lvlText w:val="o"/>
      <w:lvlJc w:val="left"/>
      <w:pPr>
        <w:ind w:left="1350" w:firstLine="990"/>
      </w:pPr>
      <w:rPr>
        <w:rFonts w:ascii="Arial" w:eastAsia="Arial" w:hAnsi="Arial" w:cs="Arial"/>
        <w:vertAlign w:val="baseline"/>
      </w:rPr>
    </w:lvl>
    <w:lvl w:ilvl="2">
      <w:start w:val="1"/>
      <w:numFmt w:val="bullet"/>
      <w:lvlText w:val="▪"/>
      <w:lvlJc w:val="left"/>
      <w:pPr>
        <w:ind w:left="2070" w:firstLine="1710"/>
      </w:pPr>
      <w:rPr>
        <w:rFonts w:ascii="Arial" w:eastAsia="Arial" w:hAnsi="Arial" w:cs="Arial"/>
        <w:vertAlign w:val="baseline"/>
      </w:rPr>
    </w:lvl>
    <w:lvl w:ilvl="3">
      <w:start w:val="1"/>
      <w:numFmt w:val="bullet"/>
      <w:lvlText w:val="●"/>
      <w:lvlJc w:val="left"/>
      <w:pPr>
        <w:ind w:left="2790" w:firstLine="2430"/>
      </w:pPr>
      <w:rPr>
        <w:rFonts w:ascii="Arial" w:eastAsia="Arial" w:hAnsi="Arial" w:cs="Arial"/>
        <w:vertAlign w:val="baseline"/>
      </w:rPr>
    </w:lvl>
    <w:lvl w:ilvl="4">
      <w:start w:val="1"/>
      <w:numFmt w:val="bullet"/>
      <w:lvlText w:val="o"/>
      <w:lvlJc w:val="left"/>
      <w:pPr>
        <w:ind w:left="3510" w:firstLine="3150"/>
      </w:pPr>
      <w:rPr>
        <w:rFonts w:ascii="Arial" w:eastAsia="Arial" w:hAnsi="Arial" w:cs="Arial"/>
        <w:vertAlign w:val="baseline"/>
      </w:rPr>
    </w:lvl>
    <w:lvl w:ilvl="5">
      <w:start w:val="1"/>
      <w:numFmt w:val="bullet"/>
      <w:lvlText w:val="▪"/>
      <w:lvlJc w:val="left"/>
      <w:pPr>
        <w:ind w:left="4230" w:firstLine="3870"/>
      </w:pPr>
      <w:rPr>
        <w:rFonts w:ascii="Arial" w:eastAsia="Arial" w:hAnsi="Arial" w:cs="Arial"/>
        <w:vertAlign w:val="baseline"/>
      </w:rPr>
    </w:lvl>
    <w:lvl w:ilvl="6">
      <w:start w:val="1"/>
      <w:numFmt w:val="bullet"/>
      <w:lvlText w:val="●"/>
      <w:lvlJc w:val="left"/>
      <w:pPr>
        <w:ind w:left="4950" w:firstLine="4590"/>
      </w:pPr>
      <w:rPr>
        <w:rFonts w:ascii="Arial" w:eastAsia="Arial" w:hAnsi="Arial" w:cs="Arial"/>
        <w:vertAlign w:val="baseline"/>
      </w:rPr>
    </w:lvl>
    <w:lvl w:ilvl="7">
      <w:start w:val="1"/>
      <w:numFmt w:val="bullet"/>
      <w:lvlText w:val="o"/>
      <w:lvlJc w:val="left"/>
      <w:pPr>
        <w:ind w:left="5670" w:firstLine="5310"/>
      </w:pPr>
      <w:rPr>
        <w:rFonts w:ascii="Arial" w:eastAsia="Arial" w:hAnsi="Arial" w:cs="Arial"/>
        <w:vertAlign w:val="baseline"/>
      </w:rPr>
    </w:lvl>
    <w:lvl w:ilvl="8">
      <w:start w:val="1"/>
      <w:numFmt w:val="bullet"/>
      <w:lvlText w:val="▪"/>
      <w:lvlJc w:val="left"/>
      <w:pPr>
        <w:ind w:left="6390" w:firstLine="6030"/>
      </w:pPr>
      <w:rPr>
        <w:rFonts w:ascii="Arial" w:eastAsia="Arial" w:hAnsi="Arial" w:cs="Arial"/>
        <w:vertAlign w:val="baseline"/>
      </w:rPr>
    </w:lvl>
  </w:abstractNum>
  <w:abstractNum w:abstractNumId="11">
    <w:nsid w:val="10A82A7C"/>
    <w:multiLevelType w:val="hybridMultilevel"/>
    <w:tmpl w:val="43B6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04270"/>
    <w:multiLevelType w:val="multilevel"/>
    <w:tmpl w:val="13F28A72"/>
    <w:lvl w:ilvl="0">
      <w:start w:val="1"/>
      <w:numFmt w:val="bullet"/>
      <w:lvlText w:val=""/>
      <w:lvlJc w:val="left"/>
      <w:pPr>
        <w:tabs>
          <w:tab w:val="num" w:pos="360"/>
        </w:tabs>
        <w:ind w:left="360" w:hanging="360"/>
      </w:pPr>
      <w:rPr>
        <w:rFonts w:ascii="Symbol" w:hAnsi="Symbol" w:hint="default"/>
      </w:rPr>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13">
    <w:nsid w:val="15174B73"/>
    <w:multiLevelType w:val="hybridMultilevel"/>
    <w:tmpl w:val="6D0C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1C20E8"/>
    <w:multiLevelType w:val="hybridMultilevel"/>
    <w:tmpl w:val="1E76DF94"/>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5">
    <w:nsid w:val="1AA7323E"/>
    <w:multiLevelType w:val="multilevel"/>
    <w:tmpl w:val="511A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F909A0"/>
    <w:multiLevelType w:val="hybridMultilevel"/>
    <w:tmpl w:val="DD2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8E5CCE"/>
    <w:multiLevelType w:val="hybridMultilevel"/>
    <w:tmpl w:val="40FA1D0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8">
    <w:nsid w:val="1E7D4748"/>
    <w:multiLevelType w:val="hybridMultilevel"/>
    <w:tmpl w:val="C30C60A2"/>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1FA40378"/>
    <w:multiLevelType w:val="hybridMultilevel"/>
    <w:tmpl w:val="779E7CDA"/>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994" w:hanging="360"/>
      </w:pPr>
      <w:rPr>
        <w:rFonts w:ascii="Courier New" w:hAnsi="Courier New" w:hint="default"/>
      </w:rPr>
    </w:lvl>
    <w:lvl w:ilvl="2" w:tplc="04090005" w:tentative="1">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20">
    <w:nsid w:val="26B06C70"/>
    <w:multiLevelType w:val="hybridMultilevel"/>
    <w:tmpl w:val="924264C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28BA1B56"/>
    <w:multiLevelType w:val="multilevel"/>
    <w:tmpl w:val="B12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7A5E7C"/>
    <w:multiLevelType w:val="hybridMultilevel"/>
    <w:tmpl w:val="13D0629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3">
    <w:nsid w:val="40762779"/>
    <w:multiLevelType w:val="multilevel"/>
    <w:tmpl w:val="0E845D08"/>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nsid w:val="42A91A56"/>
    <w:multiLevelType w:val="hybridMultilevel"/>
    <w:tmpl w:val="1ABC1E7A"/>
    <w:lvl w:ilvl="0" w:tplc="04090001">
      <w:start w:val="1"/>
      <w:numFmt w:val="bullet"/>
      <w:lvlText w:val=""/>
      <w:lvlJc w:val="left"/>
      <w:pPr>
        <w:ind w:left="860" w:hanging="360"/>
      </w:pPr>
      <w:rPr>
        <w:rFonts w:ascii="Symbol" w:hAnsi="Symbol" w:hint="default"/>
      </w:rPr>
    </w:lvl>
    <w:lvl w:ilvl="1" w:tplc="04090003">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5">
    <w:nsid w:val="457D7EFC"/>
    <w:multiLevelType w:val="hybridMultilevel"/>
    <w:tmpl w:val="B98C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972F0D"/>
    <w:multiLevelType w:val="hybridMultilevel"/>
    <w:tmpl w:val="F8428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665A7A"/>
    <w:multiLevelType w:val="multilevel"/>
    <w:tmpl w:val="7A9AE4B2"/>
    <w:lvl w:ilvl="0">
      <w:start w:val="1"/>
      <w:numFmt w:val="bullet"/>
      <w:lvlText w:val=""/>
      <w:lvlJc w:val="left"/>
      <w:pPr>
        <w:ind w:left="720" w:firstLine="360"/>
      </w:pPr>
      <w:rPr>
        <w:rFonts w:ascii="Wingdings" w:hAnsi="Wingdings" w:cs="Wingdings" w:hint="default"/>
        <w:b w:val="0"/>
        <w:bCs w:val="0"/>
        <w:i w:val="0"/>
        <w:iCs w:val="0"/>
        <w:smallCaps w:val="0"/>
        <w:strike w:val="0"/>
        <w:color w:val="000000"/>
        <w:sz w:val="24"/>
        <w:szCs w:val="24"/>
        <w:u w:val="none"/>
        <w:vertAlign w:val="baseline"/>
      </w:rPr>
    </w:lvl>
    <w:lvl w:ilvl="1">
      <w:start w:val="1"/>
      <w:numFmt w:val="bullet"/>
      <w:lvlText w:val="○"/>
      <w:lvlJc w:val="left"/>
      <w:pPr>
        <w:ind w:left="1440" w:firstLine="1080"/>
      </w:pPr>
      <w:rPr>
        <w:rFonts w:ascii="Cambria" w:eastAsia="Times New Roman" w:hAnsi="Cambria"/>
        <w:b w:val="0"/>
        <w:bCs w:val="0"/>
        <w:i w:val="0"/>
        <w:iCs w:val="0"/>
        <w:smallCaps w:val="0"/>
        <w:strike w:val="0"/>
        <w:color w:val="000000"/>
        <w:sz w:val="24"/>
        <w:szCs w:val="24"/>
        <w:u w:val="none"/>
        <w:vertAlign w:val="baseline"/>
      </w:rPr>
    </w:lvl>
    <w:lvl w:ilvl="2">
      <w:start w:val="1"/>
      <w:numFmt w:val="bullet"/>
      <w:lvlText w:val="■"/>
      <w:lvlJc w:val="left"/>
      <w:pPr>
        <w:ind w:left="2160" w:firstLine="1800"/>
      </w:pPr>
      <w:rPr>
        <w:rFonts w:ascii="Cambria" w:eastAsia="Times New Roman" w:hAnsi="Cambria"/>
        <w:b w:val="0"/>
        <w:bCs w:val="0"/>
        <w:i w:val="0"/>
        <w:iCs w:val="0"/>
        <w:smallCaps w:val="0"/>
        <w:strike w:val="0"/>
        <w:color w:val="000000"/>
        <w:sz w:val="24"/>
        <w:szCs w:val="24"/>
        <w:u w:val="none"/>
        <w:vertAlign w:val="baseline"/>
      </w:rPr>
    </w:lvl>
    <w:lvl w:ilvl="3">
      <w:start w:val="1"/>
      <w:numFmt w:val="bullet"/>
      <w:lvlText w:val="●"/>
      <w:lvlJc w:val="left"/>
      <w:pPr>
        <w:ind w:left="2880" w:firstLine="2520"/>
      </w:pPr>
      <w:rPr>
        <w:rFonts w:ascii="Cambria" w:eastAsia="Times New Roman" w:hAnsi="Cambria"/>
        <w:b w:val="0"/>
        <w:bCs w:val="0"/>
        <w:i w:val="0"/>
        <w:iCs w:val="0"/>
        <w:smallCaps w:val="0"/>
        <w:strike w:val="0"/>
        <w:color w:val="000000"/>
        <w:sz w:val="24"/>
        <w:szCs w:val="24"/>
        <w:u w:val="none"/>
        <w:vertAlign w:val="baseline"/>
      </w:rPr>
    </w:lvl>
    <w:lvl w:ilvl="4">
      <w:start w:val="1"/>
      <w:numFmt w:val="bullet"/>
      <w:lvlText w:val="○"/>
      <w:lvlJc w:val="left"/>
      <w:pPr>
        <w:ind w:left="3600" w:firstLine="3240"/>
      </w:pPr>
      <w:rPr>
        <w:rFonts w:ascii="Cambria" w:eastAsia="Times New Roman" w:hAnsi="Cambria"/>
        <w:b w:val="0"/>
        <w:bCs w:val="0"/>
        <w:i w:val="0"/>
        <w:iCs w:val="0"/>
        <w:smallCaps w:val="0"/>
        <w:strike w:val="0"/>
        <w:color w:val="000000"/>
        <w:sz w:val="24"/>
        <w:szCs w:val="24"/>
        <w:u w:val="none"/>
        <w:vertAlign w:val="baseline"/>
      </w:rPr>
    </w:lvl>
    <w:lvl w:ilvl="5">
      <w:start w:val="1"/>
      <w:numFmt w:val="bullet"/>
      <w:lvlText w:val="■"/>
      <w:lvlJc w:val="left"/>
      <w:pPr>
        <w:ind w:left="4320" w:firstLine="3960"/>
      </w:pPr>
      <w:rPr>
        <w:rFonts w:ascii="Cambria" w:eastAsia="Times New Roman" w:hAnsi="Cambria"/>
        <w:b w:val="0"/>
        <w:bCs w:val="0"/>
        <w:i w:val="0"/>
        <w:iCs w:val="0"/>
        <w:smallCaps w:val="0"/>
        <w:strike w:val="0"/>
        <w:color w:val="000000"/>
        <w:sz w:val="24"/>
        <w:szCs w:val="24"/>
        <w:u w:val="none"/>
        <w:vertAlign w:val="baseline"/>
      </w:rPr>
    </w:lvl>
    <w:lvl w:ilvl="6">
      <w:start w:val="1"/>
      <w:numFmt w:val="bullet"/>
      <w:lvlText w:val="●"/>
      <w:lvlJc w:val="left"/>
      <w:pPr>
        <w:ind w:left="5040" w:firstLine="4680"/>
      </w:pPr>
      <w:rPr>
        <w:rFonts w:ascii="Cambria" w:eastAsia="Times New Roman" w:hAnsi="Cambria"/>
        <w:b w:val="0"/>
        <w:bCs w:val="0"/>
        <w:i w:val="0"/>
        <w:iCs w:val="0"/>
        <w:smallCaps w:val="0"/>
        <w:strike w:val="0"/>
        <w:color w:val="000000"/>
        <w:sz w:val="24"/>
        <w:szCs w:val="24"/>
        <w:u w:val="none"/>
        <w:vertAlign w:val="baseline"/>
      </w:rPr>
    </w:lvl>
    <w:lvl w:ilvl="7">
      <w:start w:val="1"/>
      <w:numFmt w:val="bullet"/>
      <w:lvlText w:val="○"/>
      <w:lvlJc w:val="left"/>
      <w:pPr>
        <w:ind w:left="5760" w:firstLine="5400"/>
      </w:pPr>
      <w:rPr>
        <w:rFonts w:ascii="Cambria" w:eastAsia="Times New Roman" w:hAnsi="Cambria"/>
        <w:b w:val="0"/>
        <w:bCs w:val="0"/>
        <w:i w:val="0"/>
        <w:iCs w:val="0"/>
        <w:smallCaps w:val="0"/>
        <w:strike w:val="0"/>
        <w:color w:val="000000"/>
        <w:sz w:val="24"/>
        <w:szCs w:val="24"/>
        <w:u w:val="none"/>
        <w:vertAlign w:val="baseline"/>
      </w:rPr>
    </w:lvl>
    <w:lvl w:ilvl="8">
      <w:start w:val="1"/>
      <w:numFmt w:val="bullet"/>
      <w:lvlText w:val="■"/>
      <w:lvlJc w:val="left"/>
      <w:pPr>
        <w:ind w:left="6480" w:firstLine="6120"/>
      </w:pPr>
      <w:rPr>
        <w:rFonts w:ascii="Cambria" w:eastAsia="Times New Roman" w:hAnsi="Cambria"/>
        <w:b w:val="0"/>
        <w:bCs w:val="0"/>
        <w:i w:val="0"/>
        <w:iCs w:val="0"/>
        <w:smallCaps w:val="0"/>
        <w:strike w:val="0"/>
        <w:color w:val="000000"/>
        <w:sz w:val="24"/>
        <w:szCs w:val="24"/>
        <w:u w:val="none"/>
        <w:vertAlign w:val="baseline"/>
      </w:rPr>
    </w:lvl>
  </w:abstractNum>
  <w:abstractNum w:abstractNumId="28">
    <w:nsid w:val="52525CD5"/>
    <w:multiLevelType w:val="hybridMultilevel"/>
    <w:tmpl w:val="60FAC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7923634"/>
    <w:multiLevelType w:val="multilevel"/>
    <w:tmpl w:val="619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9776BF"/>
    <w:multiLevelType w:val="hybridMultilevel"/>
    <w:tmpl w:val="81A07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955F60"/>
    <w:multiLevelType w:val="hybridMultilevel"/>
    <w:tmpl w:val="654EFAAC"/>
    <w:lvl w:ilvl="0" w:tplc="5A1C378E">
      <w:start w:val="1"/>
      <w:numFmt w:val="bullet"/>
      <w:pStyle w:val="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0237078"/>
    <w:multiLevelType w:val="hybridMultilevel"/>
    <w:tmpl w:val="3CD6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B9000C"/>
    <w:multiLevelType w:val="multilevel"/>
    <w:tmpl w:val="E06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787AF8"/>
    <w:multiLevelType w:val="multilevel"/>
    <w:tmpl w:val="917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EB0C13"/>
    <w:multiLevelType w:val="hybridMultilevel"/>
    <w:tmpl w:val="BE74D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E00B85"/>
    <w:multiLevelType w:val="hybridMultilevel"/>
    <w:tmpl w:val="1E0C33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730308BF"/>
    <w:multiLevelType w:val="hybridMultilevel"/>
    <w:tmpl w:val="7CF4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0764DE"/>
    <w:multiLevelType w:val="hybridMultilevel"/>
    <w:tmpl w:val="DAB61A7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90749B4"/>
    <w:multiLevelType w:val="hybridMultilevel"/>
    <w:tmpl w:val="82CC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636BD"/>
    <w:multiLevelType w:val="hybridMultilevel"/>
    <w:tmpl w:val="A362985C"/>
    <w:lvl w:ilvl="0" w:tplc="889A1B2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1">
    <w:nsid w:val="7E3639AF"/>
    <w:multiLevelType w:val="hybridMultilevel"/>
    <w:tmpl w:val="70D03B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0"/>
  </w:num>
  <w:num w:numId="2">
    <w:abstractNumId w:val="24"/>
  </w:num>
  <w:num w:numId="3">
    <w:abstractNumId w:val="22"/>
  </w:num>
  <w:num w:numId="4">
    <w:abstractNumId w:val="17"/>
  </w:num>
  <w:num w:numId="5">
    <w:abstractNumId w:val="14"/>
  </w:num>
  <w:num w:numId="6">
    <w:abstractNumId w:val="5"/>
  </w:num>
  <w:num w:numId="7">
    <w:abstractNumId w:val="6"/>
  </w:num>
  <w:num w:numId="8">
    <w:abstractNumId w:val="11"/>
  </w:num>
  <w:num w:numId="9">
    <w:abstractNumId w:val="28"/>
  </w:num>
  <w:num w:numId="10">
    <w:abstractNumId w:val="26"/>
  </w:num>
  <w:num w:numId="11">
    <w:abstractNumId w:val="41"/>
  </w:num>
  <w:num w:numId="12">
    <w:abstractNumId w:val="1"/>
  </w:num>
  <w:num w:numId="13">
    <w:abstractNumId w:val="2"/>
  </w:num>
  <w:num w:numId="14">
    <w:abstractNumId w:val="36"/>
  </w:num>
  <w:num w:numId="15">
    <w:abstractNumId w:val="32"/>
  </w:num>
  <w:num w:numId="16">
    <w:abstractNumId w:val="8"/>
  </w:num>
  <w:num w:numId="17">
    <w:abstractNumId w:val="35"/>
  </w:num>
  <w:num w:numId="18">
    <w:abstractNumId w:val="31"/>
  </w:num>
  <w:num w:numId="19">
    <w:abstractNumId w:val="3"/>
  </w:num>
  <w:num w:numId="20">
    <w:abstractNumId w:val="13"/>
  </w:num>
  <w:num w:numId="21">
    <w:abstractNumId w:val="29"/>
  </w:num>
  <w:num w:numId="22">
    <w:abstractNumId w:val="0"/>
  </w:num>
  <w:num w:numId="23">
    <w:abstractNumId w:val="20"/>
  </w:num>
  <w:num w:numId="24">
    <w:abstractNumId w:val="23"/>
  </w:num>
  <w:num w:numId="25">
    <w:abstractNumId w:val="18"/>
  </w:num>
  <w:num w:numId="26">
    <w:abstractNumId w:val="38"/>
  </w:num>
  <w:num w:numId="27">
    <w:abstractNumId w:val="30"/>
  </w:num>
  <w:num w:numId="28">
    <w:abstractNumId w:val="7"/>
  </w:num>
  <w:num w:numId="29">
    <w:abstractNumId w:val="27"/>
  </w:num>
  <w:num w:numId="30">
    <w:abstractNumId w:val="4"/>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16"/>
  </w:num>
  <w:num w:numId="34">
    <w:abstractNumId w:val="10"/>
  </w:num>
  <w:num w:numId="35">
    <w:abstractNumId w:val="37"/>
  </w:num>
  <w:num w:numId="36">
    <w:abstractNumId w:val="33"/>
  </w:num>
  <w:num w:numId="37">
    <w:abstractNumId w:val="34"/>
  </w:num>
  <w:num w:numId="38">
    <w:abstractNumId w:val="15"/>
  </w:num>
  <w:num w:numId="39">
    <w:abstractNumId w:val="9"/>
  </w:num>
  <w:num w:numId="40">
    <w:abstractNumId w:val="39"/>
  </w:num>
  <w:num w:numId="41">
    <w:abstractNumId w:val="19"/>
  </w:num>
  <w:num w:numId="4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11266"/>
  </w:hdrShapeDefaults>
  <w:footnotePr>
    <w:footnote w:id="0"/>
    <w:footnote w:id="1"/>
  </w:footnotePr>
  <w:endnotePr>
    <w:endnote w:id="0"/>
    <w:endnote w:id="1"/>
  </w:endnotePr>
  <w:compat>
    <w:ulTrailSpace/>
  </w:compat>
  <w:rsids>
    <w:rsidRoot w:val="00C62E3F"/>
    <w:rsid w:val="000002F2"/>
    <w:rsid w:val="00002D04"/>
    <w:rsid w:val="000138A4"/>
    <w:rsid w:val="000157D9"/>
    <w:rsid w:val="00020388"/>
    <w:rsid w:val="00022714"/>
    <w:rsid w:val="000262E6"/>
    <w:rsid w:val="00032CD8"/>
    <w:rsid w:val="00033421"/>
    <w:rsid w:val="00037F15"/>
    <w:rsid w:val="00054710"/>
    <w:rsid w:val="00054AF8"/>
    <w:rsid w:val="00064C55"/>
    <w:rsid w:val="00071D48"/>
    <w:rsid w:val="00072483"/>
    <w:rsid w:val="00073998"/>
    <w:rsid w:val="00074D1C"/>
    <w:rsid w:val="00075B0C"/>
    <w:rsid w:val="00076063"/>
    <w:rsid w:val="000862F8"/>
    <w:rsid w:val="000873FE"/>
    <w:rsid w:val="00090392"/>
    <w:rsid w:val="000959F2"/>
    <w:rsid w:val="00097A05"/>
    <w:rsid w:val="000A307B"/>
    <w:rsid w:val="000B0A46"/>
    <w:rsid w:val="000B471B"/>
    <w:rsid w:val="000B56CA"/>
    <w:rsid w:val="000B63E5"/>
    <w:rsid w:val="000D482C"/>
    <w:rsid w:val="000D6215"/>
    <w:rsid w:val="001063A2"/>
    <w:rsid w:val="0011331B"/>
    <w:rsid w:val="00114D9B"/>
    <w:rsid w:val="00121DCF"/>
    <w:rsid w:val="00126C4B"/>
    <w:rsid w:val="00130928"/>
    <w:rsid w:val="00134BD7"/>
    <w:rsid w:val="00141BF4"/>
    <w:rsid w:val="00146AAE"/>
    <w:rsid w:val="001476DC"/>
    <w:rsid w:val="00156D60"/>
    <w:rsid w:val="00172F22"/>
    <w:rsid w:val="0017767E"/>
    <w:rsid w:val="00186A88"/>
    <w:rsid w:val="00194C87"/>
    <w:rsid w:val="00194CE2"/>
    <w:rsid w:val="00197715"/>
    <w:rsid w:val="001A168E"/>
    <w:rsid w:val="001A4A51"/>
    <w:rsid w:val="001A532A"/>
    <w:rsid w:val="001B498C"/>
    <w:rsid w:val="001C58B1"/>
    <w:rsid w:val="001E5BC6"/>
    <w:rsid w:val="001E7882"/>
    <w:rsid w:val="001F30E1"/>
    <w:rsid w:val="001F7B51"/>
    <w:rsid w:val="002135E7"/>
    <w:rsid w:val="00221C83"/>
    <w:rsid w:val="002223C3"/>
    <w:rsid w:val="0022369D"/>
    <w:rsid w:val="00225AAF"/>
    <w:rsid w:val="002271B4"/>
    <w:rsid w:val="00231C4D"/>
    <w:rsid w:val="00242529"/>
    <w:rsid w:val="00254479"/>
    <w:rsid w:val="00260245"/>
    <w:rsid w:val="002624E1"/>
    <w:rsid w:val="002650CA"/>
    <w:rsid w:val="00265C2F"/>
    <w:rsid w:val="00271E16"/>
    <w:rsid w:val="002823B1"/>
    <w:rsid w:val="002877F7"/>
    <w:rsid w:val="00290C88"/>
    <w:rsid w:val="00293607"/>
    <w:rsid w:val="00296BD0"/>
    <w:rsid w:val="00297C81"/>
    <w:rsid w:val="002A6B88"/>
    <w:rsid w:val="002B03FC"/>
    <w:rsid w:val="002C3755"/>
    <w:rsid w:val="002C792F"/>
    <w:rsid w:val="002E29CB"/>
    <w:rsid w:val="002E4009"/>
    <w:rsid w:val="002E5CE8"/>
    <w:rsid w:val="002F354E"/>
    <w:rsid w:val="002F46B6"/>
    <w:rsid w:val="003042BE"/>
    <w:rsid w:val="00307570"/>
    <w:rsid w:val="00341C92"/>
    <w:rsid w:val="00343BB4"/>
    <w:rsid w:val="003466C3"/>
    <w:rsid w:val="00347A73"/>
    <w:rsid w:val="00352B2D"/>
    <w:rsid w:val="00355E6F"/>
    <w:rsid w:val="003630F7"/>
    <w:rsid w:val="00374B17"/>
    <w:rsid w:val="00381983"/>
    <w:rsid w:val="00390A11"/>
    <w:rsid w:val="0039342B"/>
    <w:rsid w:val="00394309"/>
    <w:rsid w:val="00394B4A"/>
    <w:rsid w:val="003A484D"/>
    <w:rsid w:val="003A4D36"/>
    <w:rsid w:val="003A7BFA"/>
    <w:rsid w:val="003D163B"/>
    <w:rsid w:val="003D58BF"/>
    <w:rsid w:val="003E4192"/>
    <w:rsid w:val="004028D5"/>
    <w:rsid w:val="00403BD6"/>
    <w:rsid w:val="00422C01"/>
    <w:rsid w:val="00422C40"/>
    <w:rsid w:val="004233D7"/>
    <w:rsid w:val="00423CDD"/>
    <w:rsid w:val="00450A21"/>
    <w:rsid w:val="00450B76"/>
    <w:rsid w:val="004627C9"/>
    <w:rsid w:val="00464513"/>
    <w:rsid w:val="00466D56"/>
    <w:rsid w:val="00473C26"/>
    <w:rsid w:val="004770DA"/>
    <w:rsid w:val="004771AB"/>
    <w:rsid w:val="00483353"/>
    <w:rsid w:val="00484D87"/>
    <w:rsid w:val="0048569B"/>
    <w:rsid w:val="00485823"/>
    <w:rsid w:val="00487716"/>
    <w:rsid w:val="004A4A13"/>
    <w:rsid w:val="004A4B1D"/>
    <w:rsid w:val="004A6537"/>
    <w:rsid w:val="004B04BC"/>
    <w:rsid w:val="004B4122"/>
    <w:rsid w:val="004C3BBE"/>
    <w:rsid w:val="004C5692"/>
    <w:rsid w:val="004D449C"/>
    <w:rsid w:val="004D5A05"/>
    <w:rsid w:val="004E0253"/>
    <w:rsid w:val="004F0B5E"/>
    <w:rsid w:val="004F0F5B"/>
    <w:rsid w:val="004F30AB"/>
    <w:rsid w:val="004F788F"/>
    <w:rsid w:val="005021C9"/>
    <w:rsid w:val="00504810"/>
    <w:rsid w:val="0052068C"/>
    <w:rsid w:val="00521721"/>
    <w:rsid w:val="00522257"/>
    <w:rsid w:val="00523FFE"/>
    <w:rsid w:val="005326BE"/>
    <w:rsid w:val="0053628A"/>
    <w:rsid w:val="005431CA"/>
    <w:rsid w:val="0055105A"/>
    <w:rsid w:val="00551A98"/>
    <w:rsid w:val="005528F0"/>
    <w:rsid w:val="00575D0C"/>
    <w:rsid w:val="00575D2A"/>
    <w:rsid w:val="005763C8"/>
    <w:rsid w:val="00595FCC"/>
    <w:rsid w:val="005A47C2"/>
    <w:rsid w:val="005A5C56"/>
    <w:rsid w:val="005B6BAC"/>
    <w:rsid w:val="005B6E05"/>
    <w:rsid w:val="005B750C"/>
    <w:rsid w:val="005C0BD1"/>
    <w:rsid w:val="005C2AA5"/>
    <w:rsid w:val="005C32D6"/>
    <w:rsid w:val="005C3FE4"/>
    <w:rsid w:val="005D708E"/>
    <w:rsid w:val="005E070E"/>
    <w:rsid w:val="005E49D0"/>
    <w:rsid w:val="005F2802"/>
    <w:rsid w:val="0060345D"/>
    <w:rsid w:val="0060630D"/>
    <w:rsid w:val="00607C74"/>
    <w:rsid w:val="0061234F"/>
    <w:rsid w:val="006215AE"/>
    <w:rsid w:val="00624ACD"/>
    <w:rsid w:val="006302A6"/>
    <w:rsid w:val="00643B30"/>
    <w:rsid w:val="00644808"/>
    <w:rsid w:val="00650D8E"/>
    <w:rsid w:val="00651C3B"/>
    <w:rsid w:val="00652838"/>
    <w:rsid w:val="006737D7"/>
    <w:rsid w:val="006758E0"/>
    <w:rsid w:val="00677ACB"/>
    <w:rsid w:val="00683ECA"/>
    <w:rsid w:val="00685294"/>
    <w:rsid w:val="00693D18"/>
    <w:rsid w:val="006A2027"/>
    <w:rsid w:val="006A2F2D"/>
    <w:rsid w:val="006A3385"/>
    <w:rsid w:val="006B06F8"/>
    <w:rsid w:val="006B0733"/>
    <w:rsid w:val="006B4C5C"/>
    <w:rsid w:val="006B5705"/>
    <w:rsid w:val="006B60DF"/>
    <w:rsid w:val="006C5DDD"/>
    <w:rsid w:val="006D3C5B"/>
    <w:rsid w:val="006D6A7E"/>
    <w:rsid w:val="006E302A"/>
    <w:rsid w:val="006E54FA"/>
    <w:rsid w:val="006E6B5E"/>
    <w:rsid w:val="006F70E0"/>
    <w:rsid w:val="00702F26"/>
    <w:rsid w:val="00702F66"/>
    <w:rsid w:val="007059D6"/>
    <w:rsid w:val="007102CC"/>
    <w:rsid w:val="0071216D"/>
    <w:rsid w:val="00713D07"/>
    <w:rsid w:val="00715267"/>
    <w:rsid w:val="00716282"/>
    <w:rsid w:val="007177F7"/>
    <w:rsid w:val="00722832"/>
    <w:rsid w:val="00723883"/>
    <w:rsid w:val="00732395"/>
    <w:rsid w:val="00732F08"/>
    <w:rsid w:val="00736CC9"/>
    <w:rsid w:val="00747D9A"/>
    <w:rsid w:val="00756C55"/>
    <w:rsid w:val="007609A8"/>
    <w:rsid w:val="00765EF0"/>
    <w:rsid w:val="007706C2"/>
    <w:rsid w:val="00782D19"/>
    <w:rsid w:val="00793653"/>
    <w:rsid w:val="0079382C"/>
    <w:rsid w:val="007939F1"/>
    <w:rsid w:val="00793ACC"/>
    <w:rsid w:val="00795191"/>
    <w:rsid w:val="0079617E"/>
    <w:rsid w:val="007A72B0"/>
    <w:rsid w:val="007B2D4C"/>
    <w:rsid w:val="007B3B3F"/>
    <w:rsid w:val="007B3C6D"/>
    <w:rsid w:val="007B6416"/>
    <w:rsid w:val="007D1F79"/>
    <w:rsid w:val="007D2BCC"/>
    <w:rsid w:val="007D5C13"/>
    <w:rsid w:val="007E6C27"/>
    <w:rsid w:val="007F3CCC"/>
    <w:rsid w:val="007F4618"/>
    <w:rsid w:val="0080012C"/>
    <w:rsid w:val="00803B1E"/>
    <w:rsid w:val="00804343"/>
    <w:rsid w:val="00805A50"/>
    <w:rsid w:val="008133F2"/>
    <w:rsid w:val="00820B2D"/>
    <w:rsid w:val="008225EB"/>
    <w:rsid w:val="00823FEA"/>
    <w:rsid w:val="00824B69"/>
    <w:rsid w:val="008373F4"/>
    <w:rsid w:val="0085127B"/>
    <w:rsid w:val="008534E4"/>
    <w:rsid w:val="008613B5"/>
    <w:rsid w:val="0087151A"/>
    <w:rsid w:val="0087472C"/>
    <w:rsid w:val="00874843"/>
    <w:rsid w:val="0087641A"/>
    <w:rsid w:val="008812E5"/>
    <w:rsid w:val="0089238A"/>
    <w:rsid w:val="00892462"/>
    <w:rsid w:val="00895306"/>
    <w:rsid w:val="00895689"/>
    <w:rsid w:val="008963CA"/>
    <w:rsid w:val="008A1A6C"/>
    <w:rsid w:val="008A1F7D"/>
    <w:rsid w:val="008A41B1"/>
    <w:rsid w:val="008A435E"/>
    <w:rsid w:val="008B03E2"/>
    <w:rsid w:val="008B3A5A"/>
    <w:rsid w:val="008C0986"/>
    <w:rsid w:val="008C1244"/>
    <w:rsid w:val="008C73DE"/>
    <w:rsid w:val="008C7641"/>
    <w:rsid w:val="008D1263"/>
    <w:rsid w:val="008D1DB7"/>
    <w:rsid w:val="008D75F7"/>
    <w:rsid w:val="008E75E3"/>
    <w:rsid w:val="008F34B6"/>
    <w:rsid w:val="008F5D39"/>
    <w:rsid w:val="008F7DAB"/>
    <w:rsid w:val="009024B3"/>
    <w:rsid w:val="00906879"/>
    <w:rsid w:val="0090769B"/>
    <w:rsid w:val="0091540B"/>
    <w:rsid w:val="00915D3A"/>
    <w:rsid w:val="0093408C"/>
    <w:rsid w:val="0094006E"/>
    <w:rsid w:val="00943F10"/>
    <w:rsid w:val="00945F3F"/>
    <w:rsid w:val="009520D4"/>
    <w:rsid w:val="00963680"/>
    <w:rsid w:val="0096571E"/>
    <w:rsid w:val="0097481B"/>
    <w:rsid w:val="00977498"/>
    <w:rsid w:val="00981707"/>
    <w:rsid w:val="0098574B"/>
    <w:rsid w:val="00985F3C"/>
    <w:rsid w:val="0099068B"/>
    <w:rsid w:val="00993BA3"/>
    <w:rsid w:val="00995387"/>
    <w:rsid w:val="009965A9"/>
    <w:rsid w:val="009A186C"/>
    <w:rsid w:val="009A6A6C"/>
    <w:rsid w:val="009A6C73"/>
    <w:rsid w:val="009B14A3"/>
    <w:rsid w:val="009C6D64"/>
    <w:rsid w:val="009D17B6"/>
    <w:rsid w:val="009D54D8"/>
    <w:rsid w:val="009D6B0A"/>
    <w:rsid w:val="009E5790"/>
    <w:rsid w:val="009F00DD"/>
    <w:rsid w:val="009F7E2B"/>
    <w:rsid w:val="00A2344C"/>
    <w:rsid w:val="00A32EB3"/>
    <w:rsid w:val="00A37131"/>
    <w:rsid w:val="00A37910"/>
    <w:rsid w:val="00A40634"/>
    <w:rsid w:val="00A50367"/>
    <w:rsid w:val="00A657BD"/>
    <w:rsid w:val="00A70341"/>
    <w:rsid w:val="00A7672F"/>
    <w:rsid w:val="00AA56A8"/>
    <w:rsid w:val="00AB5C78"/>
    <w:rsid w:val="00AC01E4"/>
    <w:rsid w:val="00AF1E2D"/>
    <w:rsid w:val="00AF5951"/>
    <w:rsid w:val="00B0310D"/>
    <w:rsid w:val="00B06C37"/>
    <w:rsid w:val="00B2497F"/>
    <w:rsid w:val="00B337B6"/>
    <w:rsid w:val="00B352DF"/>
    <w:rsid w:val="00B46E6D"/>
    <w:rsid w:val="00B51E32"/>
    <w:rsid w:val="00B52552"/>
    <w:rsid w:val="00B60C4F"/>
    <w:rsid w:val="00B7057B"/>
    <w:rsid w:val="00B7341C"/>
    <w:rsid w:val="00B7522D"/>
    <w:rsid w:val="00B76128"/>
    <w:rsid w:val="00B84595"/>
    <w:rsid w:val="00B851C7"/>
    <w:rsid w:val="00B866FE"/>
    <w:rsid w:val="00B91295"/>
    <w:rsid w:val="00BA0BBB"/>
    <w:rsid w:val="00BA59AF"/>
    <w:rsid w:val="00BA774E"/>
    <w:rsid w:val="00BB2EE7"/>
    <w:rsid w:val="00BB3795"/>
    <w:rsid w:val="00BB47D5"/>
    <w:rsid w:val="00BB7D89"/>
    <w:rsid w:val="00BB7D94"/>
    <w:rsid w:val="00BC66F0"/>
    <w:rsid w:val="00BD2BC3"/>
    <w:rsid w:val="00BD33D1"/>
    <w:rsid w:val="00BD4F90"/>
    <w:rsid w:val="00BE055B"/>
    <w:rsid w:val="00BF0A19"/>
    <w:rsid w:val="00BF3609"/>
    <w:rsid w:val="00C00126"/>
    <w:rsid w:val="00C010C8"/>
    <w:rsid w:val="00C16F48"/>
    <w:rsid w:val="00C20AED"/>
    <w:rsid w:val="00C22C2F"/>
    <w:rsid w:val="00C61A66"/>
    <w:rsid w:val="00C62E3F"/>
    <w:rsid w:val="00C63DBF"/>
    <w:rsid w:val="00C9449D"/>
    <w:rsid w:val="00C977E9"/>
    <w:rsid w:val="00CA274A"/>
    <w:rsid w:val="00CA3CF5"/>
    <w:rsid w:val="00CC475B"/>
    <w:rsid w:val="00CC5943"/>
    <w:rsid w:val="00CC614C"/>
    <w:rsid w:val="00CD2D3F"/>
    <w:rsid w:val="00CE1146"/>
    <w:rsid w:val="00CE4570"/>
    <w:rsid w:val="00CE684A"/>
    <w:rsid w:val="00CF4AFE"/>
    <w:rsid w:val="00CF7869"/>
    <w:rsid w:val="00D0174C"/>
    <w:rsid w:val="00D0216A"/>
    <w:rsid w:val="00D027EA"/>
    <w:rsid w:val="00D03D17"/>
    <w:rsid w:val="00D0450E"/>
    <w:rsid w:val="00D04D21"/>
    <w:rsid w:val="00D15C6F"/>
    <w:rsid w:val="00D15E06"/>
    <w:rsid w:val="00D20BD7"/>
    <w:rsid w:val="00D247BE"/>
    <w:rsid w:val="00D25286"/>
    <w:rsid w:val="00D268F9"/>
    <w:rsid w:val="00D313E5"/>
    <w:rsid w:val="00D355D3"/>
    <w:rsid w:val="00D378BA"/>
    <w:rsid w:val="00D42FCF"/>
    <w:rsid w:val="00D472AA"/>
    <w:rsid w:val="00D53CC3"/>
    <w:rsid w:val="00D54C7D"/>
    <w:rsid w:val="00D54FC4"/>
    <w:rsid w:val="00D55484"/>
    <w:rsid w:val="00D61D8F"/>
    <w:rsid w:val="00D61F2F"/>
    <w:rsid w:val="00D62D41"/>
    <w:rsid w:val="00D71532"/>
    <w:rsid w:val="00D8224A"/>
    <w:rsid w:val="00D82D25"/>
    <w:rsid w:val="00D924EE"/>
    <w:rsid w:val="00D96C65"/>
    <w:rsid w:val="00DB02FA"/>
    <w:rsid w:val="00DB218A"/>
    <w:rsid w:val="00DB6889"/>
    <w:rsid w:val="00DC1A69"/>
    <w:rsid w:val="00DC3ECA"/>
    <w:rsid w:val="00DD2A2B"/>
    <w:rsid w:val="00DD754E"/>
    <w:rsid w:val="00DE57AC"/>
    <w:rsid w:val="00DE72DB"/>
    <w:rsid w:val="00DF4A12"/>
    <w:rsid w:val="00DF5C95"/>
    <w:rsid w:val="00DF72B7"/>
    <w:rsid w:val="00E006F7"/>
    <w:rsid w:val="00E01E0D"/>
    <w:rsid w:val="00E10D57"/>
    <w:rsid w:val="00E112CD"/>
    <w:rsid w:val="00E11A74"/>
    <w:rsid w:val="00E12AAF"/>
    <w:rsid w:val="00E15DD4"/>
    <w:rsid w:val="00E17B9D"/>
    <w:rsid w:val="00E32B5C"/>
    <w:rsid w:val="00E37D1E"/>
    <w:rsid w:val="00E43C88"/>
    <w:rsid w:val="00E43FD1"/>
    <w:rsid w:val="00E5382F"/>
    <w:rsid w:val="00E5668F"/>
    <w:rsid w:val="00E60F00"/>
    <w:rsid w:val="00E64D86"/>
    <w:rsid w:val="00E66A7E"/>
    <w:rsid w:val="00E66B7D"/>
    <w:rsid w:val="00E67354"/>
    <w:rsid w:val="00E8240F"/>
    <w:rsid w:val="00E846E9"/>
    <w:rsid w:val="00E84701"/>
    <w:rsid w:val="00E9065B"/>
    <w:rsid w:val="00E92161"/>
    <w:rsid w:val="00E9247A"/>
    <w:rsid w:val="00E95B15"/>
    <w:rsid w:val="00E96810"/>
    <w:rsid w:val="00EB4A43"/>
    <w:rsid w:val="00EB762D"/>
    <w:rsid w:val="00EC2948"/>
    <w:rsid w:val="00EC3542"/>
    <w:rsid w:val="00EC3954"/>
    <w:rsid w:val="00ED6BC6"/>
    <w:rsid w:val="00EE0325"/>
    <w:rsid w:val="00EF068E"/>
    <w:rsid w:val="00EF5F6B"/>
    <w:rsid w:val="00EF78C2"/>
    <w:rsid w:val="00F0412C"/>
    <w:rsid w:val="00F118F4"/>
    <w:rsid w:val="00F14F69"/>
    <w:rsid w:val="00F15BAB"/>
    <w:rsid w:val="00F160C9"/>
    <w:rsid w:val="00F165BE"/>
    <w:rsid w:val="00F16A8F"/>
    <w:rsid w:val="00F26970"/>
    <w:rsid w:val="00F27E65"/>
    <w:rsid w:val="00F35CF1"/>
    <w:rsid w:val="00F37A00"/>
    <w:rsid w:val="00F46FC8"/>
    <w:rsid w:val="00F52818"/>
    <w:rsid w:val="00F5734C"/>
    <w:rsid w:val="00F57C03"/>
    <w:rsid w:val="00F6605E"/>
    <w:rsid w:val="00F72B25"/>
    <w:rsid w:val="00F75555"/>
    <w:rsid w:val="00F76AC2"/>
    <w:rsid w:val="00F800C4"/>
    <w:rsid w:val="00F802B2"/>
    <w:rsid w:val="00F83893"/>
    <w:rsid w:val="00F8538C"/>
    <w:rsid w:val="00F8768E"/>
    <w:rsid w:val="00F87FE5"/>
    <w:rsid w:val="00F9265E"/>
    <w:rsid w:val="00F940DB"/>
    <w:rsid w:val="00F9763D"/>
    <w:rsid w:val="00FA657F"/>
    <w:rsid w:val="00FA6634"/>
    <w:rsid w:val="00FB0191"/>
    <w:rsid w:val="00FB7801"/>
    <w:rsid w:val="00FC4533"/>
    <w:rsid w:val="00FE43DF"/>
    <w:rsid w:val="00FF21AB"/>
    <w:rsid w:val="00FF2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qFormat/>
    <w:rsid w:val="008F7DAB"/>
    <w:pPr>
      <w:keepNext/>
      <w:widowControl/>
      <w:spacing w:after="0"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42"/>
    <w:pPr>
      <w:ind w:left="720"/>
      <w:contextualSpacing/>
    </w:pPr>
  </w:style>
  <w:style w:type="paragraph" w:styleId="Header">
    <w:name w:val="header"/>
    <w:basedOn w:val="Normal"/>
    <w:link w:val="HeaderChar"/>
    <w:uiPriority w:val="99"/>
    <w:unhideWhenUsed/>
    <w:rsid w:val="00EC3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542"/>
  </w:style>
  <w:style w:type="paragraph" w:styleId="Footer">
    <w:name w:val="footer"/>
    <w:basedOn w:val="Normal"/>
    <w:link w:val="FooterChar"/>
    <w:uiPriority w:val="99"/>
    <w:unhideWhenUsed/>
    <w:rsid w:val="00EC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542"/>
  </w:style>
  <w:style w:type="character" w:customStyle="1" w:styleId="apple-converted-space">
    <w:name w:val="apple-converted-space"/>
    <w:basedOn w:val="DefaultParagraphFont"/>
    <w:rsid w:val="00EC3542"/>
  </w:style>
  <w:style w:type="character" w:customStyle="1" w:styleId="hl">
    <w:name w:val="hl"/>
    <w:basedOn w:val="DefaultParagraphFont"/>
    <w:rsid w:val="006B06F8"/>
  </w:style>
  <w:style w:type="paragraph" w:customStyle="1" w:styleId="NormalLatinArial">
    <w:name w:val="Normal + (Latin) Arial"/>
    <w:aliases w:val="Justified"/>
    <w:uiPriority w:val="99"/>
    <w:rsid w:val="00993BA3"/>
    <w:pPr>
      <w:widowControl/>
      <w:suppressAutoHyphens/>
      <w:spacing w:after="0" w:line="240" w:lineRule="auto"/>
      <w:jc w:val="both"/>
    </w:pPr>
    <w:rPr>
      <w:rFonts w:ascii="Arial Bold" w:eastAsia="ヒラギノ角ゴ Pro W3" w:hAnsi="Arial Bold" w:cs="Arial Bold"/>
      <w:color w:val="000000"/>
      <w:sz w:val="20"/>
      <w:szCs w:val="20"/>
    </w:rPr>
  </w:style>
  <w:style w:type="paragraph" w:customStyle="1" w:styleId="ResumeBulletpoints">
    <w:name w:val="Resume Bullet points"/>
    <w:uiPriority w:val="99"/>
    <w:rsid w:val="000959F2"/>
    <w:pPr>
      <w:widowControl/>
      <w:spacing w:after="0" w:line="290" w:lineRule="atLeast"/>
    </w:pPr>
    <w:rPr>
      <w:rFonts w:ascii="Arial" w:eastAsia="ヒラギノ角ゴ Pro W3" w:hAnsi="Arial" w:cs="Arial"/>
      <w:color w:val="000000"/>
      <w:sz w:val="20"/>
      <w:szCs w:val="20"/>
    </w:rPr>
  </w:style>
  <w:style w:type="table" w:styleId="TableGrid">
    <w:name w:val="Table Grid"/>
    <w:basedOn w:val="TableNormal"/>
    <w:uiPriority w:val="59"/>
    <w:rsid w:val="00156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
    <w:name w:val="Bullet"/>
    <w:rsid w:val="007102CC"/>
  </w:style>
  <w:style w:type="paragraph" w:customStyle="1" w:styleId="Text">
    <w:name w:val="Text"/>
    <w:uiPriority w:val="99"/>
    <w:rsid w:val="00F8538C"/>
    <w:pPr>
      <w:widowControl/>
      <w:spacing w:after="0" w:line="290" w:lineRule="atLeast"/>
      <w:ind w:left="43"/>
    </w:pPr>
    <w:rPr>
      <w:rFonts w:ascii="Arial" w:eastAsia="ヒラギノ角ゴ Pro W3" w:hAnsi="Arial" w:cs="Arial"/>
      <w:color w:val="000000"/>
      <w:sz w:val="20"/>
      <w:szCs w:val="20"/>
    </w:rPr>
  </w:style>
  <w:style w:type="paragraph" w:customStyle="1" w:styleId="FreeFormA">
    <w:name w:val="Free Form A"/>
    <w:rsid w:val="00F8538C"/>
    <w:pPr>
      <w:widowControl/>
      <w:spacing w:after="0" w:line="240" w:lineRule="auto"/>
    </w:pPr>
    <w:rPr>
      <w:rFonts w:ascii="Helvetica" w:eastAsia="ヒラギノ角ゴ Pro W3" w:hAnsi="Helvetica" w:cs="Helvetica"/>
      <w:color w:val="000000"/>
      <w:sz w:val="24"/>
      <w:szCs w:val="24"/>
    </w:rPr>
  </w:style>
  <w:style w:type="paragraph" w:customStyle="1" w:styleId="Points">
    <w:name w:val="Points"/>
    <w:basedOn w:val="Normal"/>
    <w:link w:val="PointsChar"/>
    <w:qFormat/>
    <w:rsid w:val="008B03E2"/>
    <w:pPr>
      <w:widowControl/>
      <w:numPr>
        <w:numId w:val="18"/>
      </w:numPr>
      <w:tabs>
        <w:tab w:val="left" w:pos="720"/>
      </w:tabs>
      <w:spacing w:after="0" w:line="240" w:lineRule="auto"/>
    </w:pPr>
    <w:rPr>
      <w:rFonts w:ascii="Verdana" w:eastAsia="Malgun Gothic" w:hAnsi="Verdana" w:cs="Times New Roman"/>
      <w:szCs w:val="20"/>
    </w:rPr>
  </w:style>
  <w:style w:type="character" w:customStyle="1" w:styleId="PointsChar">
    <w:name w:val="Points Char"/>
    <w:link w:val="Points"/>
    <w:rsid w:val="008B03E2"/>
    <w:rPr>
      <w:rFonts w:ascii="Verdana" w:eastAsia="Malgun Gothic" w:hAnsi="Verdana" w:cs="Times New Roman"/>
      <w:szCs w:val="20"/>
    </w:rPr>
  </w:style>
  <w:style w:type="character" w:customStyle="1" w:styleId="strongchar">
    <w:name w:val="strong__char"/>
    <w:rsid w:val="00E84701"/>
    <w:rPr>
      <w:color w:val="000000"/>
      <w:sz w:val="24"/>
    </w:rPr>
  </w:style>
  <w:style w:type="character" w:styleId="Hyperlink">
    <w:name w:val="Hyperlink"/>
    <w:rsid w:val="00E84701"/>
    <w:rPr>
      <w:color w:val="0000FF"/>
      <w:u w:val="single"/>
    </w:rPr>
  </w:style>
  <w:style w:type="character" w:styleId="Strong">
    <w:name w:val="Strong"/>
    <w:basedOn w:val="DefaultParagraphFont"/>
    <w:uiPriority w:val="22"/>
    <w:qFormat/>
    <w:rsid w:val="00B7341C"/>
    <w:rPr>
      <w:b/>
      <w:bCs/>
    </w:rPr>
  </w:style>
  <w:style w:type="paragraph" w:styleId="ListBullet">
    <w:name w:val="List Bullet"/>
    <w:basedOn w:val="Normal"/>
    <w:uiPriority w:val="36"/>
    <w:unhideWhenUsed/>
    <w:qFormat/>
    <w:rsid w:val="008A1F7D"/>
    <w:pPr>
      <w:widowControl/>
      <w:numPr>
        <w:numId w:val="22"/>
      </w:numPr>
      <w:spacing w:after="0"/>
      <w:contextualSpacing/>
    </w:pPr>
    <w:rPr>
      <w:rFonts w:cs="Times New Roman"/>
      <w:color w:val="000000" w:themeColor="text1"/>
      <w:szCs w:val="20"/>
      <w:lang w:eastAsia="ja-JP"/>
    </w:rPr>
  </w:style>
  <w:style w:type="paragraph" w:customStyle="1" w:styleId="Subsection">
    <w:name w:val="Subsection"/>
    <w:basedOn w:val="Normal"/>
    <w:next w:val="Normal"/>
    <w:qFormat/>
    <w:rsid w:val="008A1F7D"/>
    <w:pPr>
      <w:widowControl/>
      <w:spacing w:after="0" w:line="240" w:lineRule="auto"/>
      <w:outlineLvl w:val="0"/>
    </w:pPr>
    <w:rPr>
      <w:rFonts w:asciiTheme="majorHAnsi" w:hAnsiTheme="majorHAnsi" w:cs="Times New Roman"/>
      <w:b/>
      <w:color w:val="4F81BD" w:themeColor="accent1"/>
      <w:spacing w:val="20"/>
      <w:sz w:val="24"/>
      <w:lang w:eastAsia="ja-JP"/>
    </w:rPr>
  </w:style>
  <w:style w:type="paragraph" w:styleId="BalloonText">
    <w:name w:val="Balloon Text"/>
    <w:basedOn w:val="Normal"/>
    <w:link w:val="BalloonTextChar"/>
    <w:uiPriority w:val="99"/>
    <w:semiHidden/>
    <w:unhideWhenUsed/>
    <w:rsid w:val="00ED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C6"/>
    <w:rPr>
      <w:rFonts w:ascii="Tahoma" w:hAnsi="Tahoma" w:cs="Tahoma"/>
      <w:sz w:val="16"/>
      <w:szCs w:val="16"/>
    </w:rPr>
  </w:style>
  <w:style w:type="paragraph" w:customStyle="1" w:styleId="Header1">
    <w:name w:val="Header1"/>
    <w:autoRedefine/>
    <w:rsid w:val="00ED6BC6"/>
    <w:pPr>
      <w:widowControl/>
      <w:tabs>
        <w:tab w:val="center" w:pos="4680"/>
        <w:tab w:val="right" w:pos="9360"/>
      </w:tabs>
      <w:spacing w:after="0" w:line="240" w:lineRule="auto"/>
    </w:pPr>
    <w:rPr>
      <w:rFonts w:ascii="Lucida Grande" w:eastAsia="ヒラギノ角ゴ Pro W3" w:hAnsi="Lucida Grande" w:cs="Times New Roman"/>
      <w:color w:val="000000"/>
      <w:szCs w:val="20"/>
    </w:rPr>
  </w:style>
  <w:style w:type="paragraph" w:styleId="NormalWeb">
    <w:name w:val="Normal (Web)"/>
    <w:basedOn w:val="Normal"/>
    <w:uiPriority w:val="99"/>
    <w:semiHidden/>
    <w:rsid w:val="00793ACC"/>
    <w:pPr>
      <w:widowControl/>
      <w:spacing w:before="100" w:beforeAutospacing="1" w:after="100" w:afterAutospacing="1" w:line="240" w:lineRule="auto"/>
    </w:pPr>
    <w:rPr>
      <w:rFonts w:ascii="Calibri" w:eastAsia="Times New Roman" w:hAnsi="Calibri" w:cs="Calibri"/>
      <w:sz w:val="24"/>
      <w:szCs w:val="24"/>
    </w:rPr>
  </w:style>
  <w:style w:type="character" w:customStyle="1" w:styleId="Heading2Char">
    <w:name w:val="Heading 2 Char"/>
    <w:basedOn w:val="DefaultParagraphFont"/>
    <w:link w:val="Heading2"/>
    <w:rsid w:val="008F7DAB"/>
    <w:rPr>
      <w:rFonts w:ascii="Arial" w:eastAsia="Times New Roman" w:hAnsi="Arial" w:cs="Arial"/>
      <w:b/>
      <w:bCs/>
      <w:sz w:val="24"/>
      <w:szCs w:val="24"/>
    </w:rPr>
  </w:style>
  <w:style w:type="paragraph" w:styleId="NoSpacing">
    <w:name w:val="No Spacing"/>
    <w:autoRedefine/>
    <w:qFormat/>
    <w:rsid w:val="00290C88"/>
    <w:pPr>
      <w:widowControl/>
      <w:spacing w:after="0" w:line="240" w:lineRule="auto"/>
    </w:pPr>
    <w:rPr>
      <w:rFonts w:ascii="Lucida Grande" w:eastAsia="ヒラギノ角ゴ Pro W3" w:hAnsi="Lucida Grande" w:cs="Times New Roman"/>
      <w:color w:val="000000"/>
      <w:szCs w:val="20"/>
    </w:rPr>
  </w:style>
  <w:style w:type="paragraph" w:customStyle="1" w:styleId="MediumShading1-Accent11">
    <w:name w:val="Medium Shading 1 - Accent 11"/>
    <w:rsid w:val="00290C88"/>
    <w:pPr>
      <w:widowControl/>
      <w:spacing w:after="0" w:line="240" w:lineRule="auto"/>
    </w:pPr>
    <w:rPr>
      <w:rFonts w:ascii="Lucida Grande" w:eastAsia="ヒラギノ角ゴ Pro W3" w:hAnsi="Lucida Grande" w:cs="Times New Roman"/>
      <w:color w:val="000000"/>
      <w:sz w:val="24"/>
      <w:szCs w:val="20"/>
    </w:rPr>
  </w:style>
  <w:style w:type="character" w:customStyle="1" w:styleId="Hyperlink1">
    <w:name w:val="Hyperlink1"/>
    <w:rsid w:val="00290C88"/>
    <w:rPr>
      <w:color w:val="0000FE"/>
      <w:sz w:val="22"/>
      <w:u w:val="single"/>
    </w:rPr>
  </w:style>
  <w:style w:type="character" w:styleId="FollowedHyperlink">
    <w:name w:val="FollowedHyperlink"/>
    <w:basedOn w:val="DefaultParagraphFont"/>
    <w:uiPriority w:val="99"/>
    <w:semiHidden/>
    <w:unhideWhenUsed/>
    <w:rsid w:val="00C9449D"/>
    <w:rPr>
      <w:color w:val="800080" w:themeColor="followedHyperlink"/>
      <w:u w:val="single"/>
    </w:rPr>
  </w:style>
  <w:style w:type="paragraph" w:customStyle="1" w:styleId="Normal1">
    <w:name w:val="Normal1"/>
    <w:rsid w:val="0087151A"/>
    <w:pPr>
      <w:widowControl/>
      <w:spacing w:after="0" w:line="240" w:lineRule="auto"/>
    </w:pPr>
    <w:rPr>
      <w:rFonts w:ascii="Times New Roman" w:eastAsia="Times New Roman" w:hAnsi="Times New Roman" w:cs="Times New Roman"/>
      <w:color w:val="000000"/>
      <w:sz w:val="20"/>
      <w:szCs w:val="24"/>
      <w:lang w:eastAsia="ja-JP"/>
    </w:rPr>
  </w:style>
  <w:style w:type="paragraph" w:styleId="PlainText">
    <w:name w:val="Plain Text"/>
    <w:basedOn w:val="Normal"/>
    <w:link w:val="PlainTextChar"/>
    <w:uiPriority w:val="99"/>
    <w:semiHidden/>
    <w:unhideWhenUsed/>
    <w:rsid w:val="001F7B51"/>
    <w:pPr>
      <w:widowControl/>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semiHidden/>
    <w:rsid w:val="001F7B51"/>
    <w:rPr>
      <w:rFonts w:ascii="Consolas" w:hAnsi="Consolas" w:cs="Times New Roman"/>
      <w:sz w:val="21"/>
      <w:szCs w:val="21"/>
    </w:rPr>
  </w:style>
  <w:style w:type="paragraph" w:customStyle="1" w:styleId="wordsection1">
    <w:name w:val="wordsection1"/>
    <w:basedOn w:val="Normal"/>
    <w:uiPriority w:val="99"/>
    <w:rsid w:val="001F7B51"/>
    <w:pPr>
      <w:widowControl/>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2">
    <w:name w:val="heading 2"/>
    <w:basedOn w:val="Normal"/>
    <w:next w:val="Normal"/>
    <w:link w:val="Heading2Char"/>
    <w:qFormat/>
    <w:rsid w:val="008F7DAB"/>
    <w:pPr>
      <w:keepNext/>
      <w:widowControl/>
      <w:spacing w:after="0" w:line="240" w:lineRule="auto"/>
      <w:outlineLvl w:val="1"/>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42"/>
    <w:pPr>
      <w:ind w:left="720"/>
      <w:contextualSpacing/>
    </w:pPr>
  </w:style>
  <w:style w:type="paragraph" w:styleId="Header">
    <w:name w:val="header"/>
    <w:basedOn w:val="Normal"/>
    <w:link w:val="HeaderChar"/>
    <w:uiPriority w:val="99"/>
    <w:unhideWhenUsed/>
    <w:rsid w:val="00EC3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542"/>
  </w:style>
  <w:style w:type="paragraph" w:styleId="Footer">
    <w:name w:val="footer"/>
    <w:basedOn w:val="Normal"/>
    <w:link w:val="FooterChar"/>
    <w:uiPriority w:val="99"/>
    <w:unhideWhenUsed/>
    <w:rsid w:val="00EC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542"/>
  </w:style>
  <w:style w:type="character" w:customStyle="1" w:styleId="apple-converted-space">
    <w:name w:val="apple-converted-space"/>
    <w:basedOn w:val="DefaultParagraphFont"/>
    <w:rsid w:val="00EC3542"/>
  </w:style>
  <w:style w:type="character" w:customStyle="1" w:styleId="hl">
    <w:name w:val="hl"/>
    <w:basedOn w:val="DefaultParagraphFont"/>
    <w:rsid w:val="006B06F8"/>
  </w:style>
  <w:style w:type="paragraph" w:customStyle="1" w:styleId="NormalLatinArial">
    <w:name w:val="Normal + (Latin) Arial"/>
    <w:aliases w:val="Justified"/>
    <w:uiPriority w:val="99"/>
    <w:rsid w:val="00993BA3"/>
    <w:pPr>
      <w:widowControl/>
      <w:suppressAutoHyphens/>
      <w:spacing w:after="0" w:line="240" w:lineRule="auto"/>
      <w:jc w:val="both"/>
    </w:pPr>
    <w:rPr>
      <w:rFonts w:ascii="Arial Bold" w:eastAsia="ヒラギノ角ゴ Pro W3" w:hAnsi="Arial Bold" w:cs="Arial Bold"/>
      <w:color w:val="000000"/>
      <w:sz w:val="20"/>
      <w:szCs w:val="20"/>
    </w:rPr>
  </w:style>
  <w:style w:type="paragraph" w:customStyle="1" w:styleId="ResumeBulletpoints">
    <w:name w:val="Resume Bullet points"/>
    <w:uiPriority w:val="99"/>
    <w:rsid w:val="000959F2"/>
    <w:pPr>
      <w:widowControl/>
      <w:spacing w:after="0" w:line="290" w:lineRule="atLeast"/>
    </w:pPr>
    <w:rPr>
      <w:rFonts w:ascii="Arial" w:eastAsia="ヒラギノ角ゴ Pro W3" w:hAnsi="Arial" w:cs="Arial"/>
      <w:color w:val="000000"/>
      <w:sz w:val="20"/>
      <w:szCs w:val="20"/>
    </w:rPr>
  </w:style>
  <w:style w:type="table" w:styleId="TableGrid">
    <w:name w:val="Table Grid"/>
    <w:basedOn w:val="TableNormal"/>
    <w:uiPriority w:val="59"/>
    <w:rsid w:val="00156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
    <w:name w:val="Bullet"/>
    <w:rsid w:val="007102CC"/>
  </w:style>
  <w:style w:type="paragraph" w:customStyle="1" w:styleId="Text">
    <w:name w:val="Text"/>
    <w:uiPriority w:val="99"/>
    <w:rsid w:val="00F8538C"/>
    <w:pPr>
      <w:widowControl/>
      <w:spacing w:after="0" w:line="290" w:lineRule="atLeast"/>
      <w:ind w:left="43"/>
    </w:pPr>
    <w:rPr>
      <w:rFonts w:ascii="Arial" w:eastAsia="ヒラギノ角ゴ Pro W3" w:hAnsi="Arial" w:cs="Arial"/>
      <w:color w:val="000000"/>
      <w:sz w:val="20"/>
      <w:szCs w:val="20"/>
    </w:rPr>
  </w:style>
  <w:style w:type="paragraph" w:customStyle="1" w:styleId="FreeFormA">
    <w:name w:val="Free Form A"/>
    <w:rsid w:val="00F8538C"/>
    <w:pPr>
      <w:widowControl/>
      <w:spacing w:after="0" w:line="240" w:lineRule="auto"/>
    </w:pPr>
    <w:rPr>
      <w:rFonts w:ascii="Helvetica" w:eastAsia="ヒラギノ角ゴ Pro W3" w:hAnsi="Helvetica" w:cs="Helvetica"/>
      <w:color w:val="000000"/>
      <w:sz w:val="24"/>
      <w:szCs w:val="24"/>
    </w:rPr>
  </w:style>
  <w:style w:type="paragraph" w:customStyle="1" w:styleId="Points">
    <w:name w:val="Points"/>
    <w:basedOn w:val="Normal"/>
    <w:link w:val="PointsChar"/>
    <w:qFormat/>
    <w:rsid w:val="008B03E2"/>
    <w:pPr>
      <w:widowControl/>
      <w:numPr>
        <w:numId w:val="18"/>
      </w:numPr>
      <w:tabs>
        <w:tab w:val="left" w:pos="720"/>
      </w:tabs>
      <w:spacing w:after="0" w:line="240" w:lineRule="auto"/>
    </w:pPr>
    <w:rPr>
      <w:rFonts w:ascii="Verdana" w:eastAsia="Malgun Gothic" w:hAnsi="Verdana" w:cs="Times New Roman"/>
      <w:szCs w:val="20"/>
    </w:rPr>
  </w:style>
  <w:style w:type="character" w:customStyle="1" w:styleId="PointsChar">
    <w:name w:val="Points Char"/>
    <w:link w:val="Points"/>
    <w:rsid w:val="008B03E2"/>
    <w:rPr>
      <w:rFonts w:ascii="Verdana" w:eastAsia="Malgun Gothic" w:hAnsi="Verdana" w:cs="Times New Roman"/>
      <w:szCs w:val="20"/>
    </w:rPr>
  </w:style>
  <w:style w:type="character" w:customStyle="1" w:styleId="strongchar">
    <w:name w:val="strong__char"/>
    <w:rsid w:val="00E84701"/>
    <w:rPr>
      <w:color w:val="000000"/>
      <w:sz w:val="24"/>
    </w:rPr>
  </w:style>
  <w:style w:type="character" w:styleId="Hyperlink">
    <w:name w:val="Hyperlink"/>
    <w:rsid w:val="00E84701"/>
    <w:rPr>
      <w:color w:val="0000FF"/>
      <w:u w:val="single"/>
    </w:rPr>
  </w:style>
  <w:style w:type="character" w:styleId="Strong">
    <w:name w:val="Strong"/>
    <w:basedOn w:val="DefaultParagraphFont"/>
    <w:uiPriority w:val="22"/>
    <w:qFormat/>
    <w:rsid w:val="00B7341C"/>
    <w:rPr>
      <w:b/>
      <w:bCs/>
    </w:rPr>
  </w:style>
  <w:style w:type="paragraph" w:styleId="ListBullet">
    <w:name w:val="List Bullet"/>
    <w:basedOn w:val="Normal"/>
    <w:uiPriority w:val="36"/>
    <w:unhideWhenUsed/>
    <w:qFormat/>
    <w:rsid w:val="008A1F7D"/>
    <w:pPr>
      <w:widowControl/>
      <w:numPr>
        <w:numId w:val="22"/>
      </w:numPr>
      <w:spacing w:after="0"/>
      <w:contextualSpacing/>
    </w:pPr>
    <w:rPr>
      <w:rFonts w:cs="Times New Roman"/>
      <w:color w:val="000000" w:themeColor="text1"/>
      <w:szCs w:val="20"/>
      <w:lang w:eastAsia="ja-JP"/>
    </w:rPr>
  </w:style>
  <w:style w:type="paragraph" w:customStyle="1" w:styleId="Subsection">
    <w:name w:val="Subsection"/>
    <w:basedOn w:val="Normal"/>
    <w:next w:val="Normal"/>
    <w:qFormat/>
    <w:rsid w:val="008A1F7D"/>
    <w:pPr>
      <w:widowControl/>
      <w:spacing w:after="0" w:line="240" w:lineRule="auto"/>
      <w:outlineLvl w:val="0"/>
    </w:pPr>
    <w:rPr>
      <w:rFonts w:asciiTheme="majorHAnsi" w:hAnsiTheme="majorHAnsi" w:cs="Times New Roman"/>
      <w:b/>
      <w:color w:val="4F81BD" w:themeColor="accent1"/>
      <w:spacing w:val="20"/>
      <w:sz w:val="24"/>
      <w:lang w:eastAsia="ja-JP"/>
    </w:rPr>
  </w:style>
  <w:style w:type="paragraph" w:styleId="BalloonText">
    <w:name w:val="Balloon Text"/>
    <w:basedOn w:val="Normal"/>
    <w:link w:val="BalloonTextChar"/>
    <w:uiPriority w:val="99"/>
    <w:semiHidden/>
    <w:unhideWhenUsed/>
    <w:rsid w:val="00ED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C6"/>
    <w:rPr>
      <w:rFonts w:ascii="Tahoma" w:hAnsi="Tahoma" w:cs="Tahoma"/>
      <w:sz w:val="16"/>
      <w:szCs w:val="16"/>
    </w:rPr>
  </w:style>
  <w:style w:type="paragraph" w:customStyle="1" w:styleId="Header1">
    <w:name w:val="Header1"/>
    <w:autoRedefine/>
    <w:rsid w:val="00ED6BC6"/>
    <w:pPr>
      <w:widowControl/>
      <w:tabs>
        <w:tab w:val="center" w:pos="4680"/>
        <w:tab w:val="right" w:pos="9360"/>
      </w:tabs>
      <w:spacing w:after="0" w:line="240" w:lineRule="auto"/>
    </w:pPr>
    <w:rPr>
      <w:rFonts w:ascii="Lucida Grande" w:eastAsia="ヒラギノ角ゴ Pro W3" w:hAnsi="Lucida Grande" w:cs="Times New Roman"/>
      <w:color w:val="000000"/>
      <w:szCs w:val="20"/>
    </w:rPr>
  </w:style>
  <w:style w:type="paragraph" w:styleId="NormalWeb">
    <w:name w:val="Normal (Web)"/>
    <w:basedOn w:val="Normal"/>
    <w:uiPriority w:val="99"/>
    <w:semiHidden/>
    <w:rsid w:val="00793ACC"/>
    <w:pPr>
      <w:widowControl/>
      <w:spacing w:before="100" w:beforeAutospacing="1" w:after="100" w:afterAutospacing="1" w:line="240" w:lineRule="auto"/>
    </w:pPr>
    <w:rPr>
      <w:rFonts w:ascii="Calibri" w:eastAsia="Times New Roman" w:hAnsi="Calibri" w:cs="Calibri"/>
      <w:sz w:val="24"/>
      <w:szCs w:val="24"/>
    </w:rPr>
  </w:style>
  <w:style w:type="character" w:customStyle="1" w:styleId="Heading2Char">
    <w:name w:val="Heading 2 Char"/>
    <w:basedOn w:val="DefaultParagraphFont"/>
    <w:link w:val="Heading2"/>
    <w:rsid w:val="008F7DAB"/>
    <w:rPr>
      <w:rFonts w:ascii="Arial" w:eastAsia="Times New Roman" w:hAnsi="Arial" w:cs="Arial"/>
      <w:b/>
      <w:bCs/>
      <w:sz w:val="24"/>
      <w:szCs w:val="24"/>
    </w:rPr>
  </w:style>
  <w:style w:type="paragraph" w:styleId="NoSpacing">
    <w:name w:val="No Spacing"/>
    <w:autoRedefine/>
    <w:qFormat/>
    <w:rsid w:val="00290C88"/>
    <w:pPr>
      <w:widowControl/>
      <w:spacing w:after="0" w:line="240" w:lineRule="auto"/>
    </w:pPr>
    <w:rPr>
      <w:rFonts w:ascii="Lucida Grande" w:eastAsia="ヒラギノ角ゴ Pro W3" w:hAnsi="Lucida Grande" w:cs="Times New Roman"/>
      <w:color w:val="000000"/>
      <w:szCs w:val="20"/>
    </w:rPr>
  </w:style>
  <w:style w:type="paragraph" w:customStyle="1" w:styleId="MediumShading1-Accent11">
    <w:name w:val="Medium Shading 1 - Accent 11"/>
    <w:rsid w:val="00290C88"/>
    <w:pPr>
      <w:widowControl/>
      <w:spacing w:after="0" w:line="240" w:lineRule="auto"/>
    </w:pPr>
    <w:rPr>
      <w:rFonts w:ascii="Lucida Grande" w:eastAsia="ヒラギノ角ゴ Pro W3" w:hAnsi="Lucida Grande" w:cs="Times New Roman"/>
      <w:color w:val="000000"/>
      <w:sz w:val="24"/>
      <w:szCs w:val="20"/>
    </w:rPr>
  </w:style>
  <w:style w:type="character" w:customStyle="1" w:styleId="Hyperlink1">
    <w:name w:val="Hyperlink1"/>
    <w:rsid w:val="00290C88"/>
    <w:rPr>
      <w:color w:val="0000FE"/>
      <w:sz w:val="22"/>
      <w:u w:val="single"/>
    </w:rPr>
  </w:style>
  <w:style w:type="character" w:styleId="FollowedHyperlink">
    <w:name w:val="FollowedHyperlink"/>
    <w:basedOn w:val="DefaultParagraphFont"/>
    <w:uiPriority w:val="99"/>
    <w:semiHidden/>
    <w:unhideWhenUsed/>
    <w:rsid w:val="00C9449D"/>
    <w:rPr>
      <w:color w:val="800080" w:themeColor="followedHyperlink"/>
      <w:u w:val="single"/>
    </w:rPr>
  </w:style>
  <w:style w:type="paragraph" w:customStyle="1" w:styleId="Normal1">
    <w:name w:val="Normal1"/>
    <w:rsid w:val="0087151A"/>
    <w:pPr>
      <w:widowControl/>
      <w:spacing w:after="0" w:line="240" w:lineRule="auto"/>
    </w:pPr>
    <w:rPr>
      <w:rFonts w:ascii="Times New Roman" w:eastAsia="Times New Roman" w:hAnsi="Times New Roman" w:cs="Times New Roman"/>
      <w:color w:val="000000"/>
      <w:sz w:val="20"/>
      <w:szCs w:val="24"/>
      <w:lang w:eastAsia="ja-JP"/>
    </w:rPr>
  </w:style>
</w:styles>
</file>

<file path=word/webSettings.xml><?xml version="1.0" encoding="utf-8"?>
<w:webSettings xmlns:r="http://schemas.openxmlformats.org/officeDocument/2006/relationships" xmlns:w="http://schemas.openxmlformats.org/wordprocessingml/2006/main">
  <w:divs>
    <w:div w:id="44454053">
      <w:bodyDiv w:val="1"/>
      <w:marLeft w:val="0"/>
      <w:marRight w:val="0"/>
      <w:marTop w:val="0"/>
      <w:marBottom w:val="0"/>
      <w:divBdr>
        <w:top w:val="none" w:sz="0" w:space="0" w:color="auto"/>
        <w:left w:val="none" w:sz="0" w:space="0" w:color="auto"/>
        <w:bottom w:val="none" w:sz="0" w:space="0" w:color="auto"/>
        <w:right w:val="none" w:sz="0" w:space="0" w:color="auto"/>
      </w:divBdr>
    </w:div>
    <w:div w:id="245114371">
      <w:bodyDiv w:val="1"/>
      <w:marLeft w:val="0"/>
      <w:marRight w:val="0"/>
      <w:marTop w:val="0"/>
      <w:marBottom w:val="0"/>
      <w:divBdr>
        <w:top w:val="none" w:sz="0" w:space="0" w:color="auto"/>
        <w:left w:val="none" w:sz="0" w:space="0" w:color="auto"/>
        <w:bottom w:val="none" w:sz="0" w:space="0" w:color="auto"/>
        <w:right w:val="none" w:sz="0" w:space="0" w:color="auto"/>
      </w:divBdr>
    </w:div>
    <w:div w:id="409499243">
      <w:bodyDiv w:val="1"/>
      <w:marLeft w:val="0"/>
      <w:marRight w:val="0"/>
      <w:marTop w:val="0"/>
      <w:marBottom w:val="0"/>
      <w:divBdr>
        <w:top w:val="none" w:sz="0" w:space="0" w:color="auto"/>
        <w:left w:val="none" w:sz="0" w:space="0" w:color="auto"/>
        <w:bottom w:val="none" w:sz="0" w:space="0" w:color="auto"/>
        <w:right w:val="none" w:sz="0" w:space="0" w:color="auto"/>
      </w:divBdr>
      <w:divsChild>
        <w:div w:id="455366763">
          <w:marLeft w:val="0"/>
          <w:marRight w:val="0"/>
          <w:marTop w:val="0"/>
          <w:marBottom w:val="0"/>
          <w:divBdr>
            <w:top w:val="none" w:sz="0" w:space="0" w:color="auto"/>
            <w:left w:val="none" w:sz="0" w:space="0" w:color="auto"/>
            <w:bottom w:val="none" w:sz="0" w:space="0" w:color="auto"/>
            <w:right w:val="none" w:sz="0" w:space="0" w:color="auto"/>
          </w:divBdr>
        </w:div>
      </w:divsChild>
    </w:div>
    <w:div w:id="447818265">
      <w:bodyDiv w:val="1"/>
      <w:marLeft w:val="0"/>
      <w:marRight w:val="0"/>
      <w:marTop w:val="0"/>
      <w:marBottom w:val="0"/>
      <w:divBdr>
        <w:top w:val="none" w:sz="0" w:space="0" w:color="auto"/>
        <w:left w:val="none" w:sz="0" w:space="0" w:color="auto"/>
        <w:bottom w:val="none" w:sz="0" w:space="0" w:color="auto"/>
        <w:right w:val="none" w:sz="0" w:space="0" w:color="auto"/>
      </w:divBdr>
    </w:div>
    <w:div w:id="530802661">
      <w:bodyDiv w:val="1"/>
      <w:marLeft w:val="0"/>
      <w:marRight w:val="0"/>
      <w:marTop w:val="0"/>
      <w:marBottom w:val="0"/>
      <w:divBdr>
        <w:top w:val="none" w:sz="0" w:space="0" w:color="auto"/>
        <w:left w:val="none" w:sz="0" w:space="0" w:color="auto"/>
        <w:bottom w:val="none" w:sz="0" w:space="0" w:color="auto"/>
        <w:right w:val="none" w:sz="0" w:space="0" w:color="auto"/>
      </w:divBdr>
    </w:div>
    <w:div w:id="560290190">
      <w:bodyDiv w:val="1"/>
      <w:marLeft w:val="0"/>
      <w:marRight w:val="0"/>
      <w:marTop w:val="0"/>
      <w:marBottom w:val="0"/>
      <w:divBdr>
        <w:top w:val="none" w:sz="0" w:space="0" w:color="auto"/>
        <w:left w:val="none" w:sz="0" w:space="0" w:color="auto"/>
        <w:bottom w:val="none" w:sz="0" w:space="0" w:color="auto"/>
        <w:right w:val="none" w:sz="0" w:space="0" w:color="auto"/>
      </w:divBdr>
    </w:div>
    <w:div w:id="600261598">
      <w:bodyDiv w:val="1"/>
      <w:marLeft w:val="0"/>
      <w:marRight w:val="0"/>
      <w:marTop w:val="0"/>
      <w:marBottom w:val="0"/>
      <w:divBdr>
        <w:top w:val="none" w:sz="0" w:space="0" w:color="auto"/>
        <w:left w:val="none" w:sz="0" w:space="0" w:color="auto"/>
        <w:bottom w:val="none" w:sz="0" w:space="0" w:color="auto"/>
        <w:right w:val="none" w:sz="0" w:space="0" w:color="auto"/>
      </w:divBdr>
    </w:div>
    <w:div w:id="818228936">
      <w:bodyDiv w:val="1"/>
      <w:marLeft w:val="0"/>
      <w:marRight w:val="0"/>
      <w:marTop w:val="0"/>
      <w:marBottom w:val="0"/>
      <w:divBdr>
        <w:top w:val="none" w:sz="0" w:space="0" w:color="auto"/>
        <w:left w:val="none" w:sz="0" w:space="0" w:color="auto"/>
        <w:bottom w:val="none" w:sz="0" w:space="0" w:color="auto"/>
        <w:right w:val="none" w:sz="0" w:space="0" w:color="auto"/>
      </w:divBdr>
    </w:div>
    <w:div w:id="960500890">
      <w:bodyDiv w:val="1"/>
      <w:marLeft w:val="0"/>
      <w:marRight w:val="0"/>
      <w:marTop w:val="0"/>
      <w:marBottom w:val="0"/>
      <w:divBdr>
        <w:top w:val="none" w:sz="0" w:space="0" w:color="auto"/>
        <w:left w:val="none" w:sz="0" w:space="0" w:color="auto"/>
        <w:bottom w:val="none" w:sz="0" w:space="0" w:color="auto"/>
        <w:right w:val="none" w:sz="0" w:space="0" w:color="auto"/>
      </w:divBdr>
    </w:div>
    <w:div w:id="1029186828">
      <w:bodyDiv w:val="1"/>
      <w:marLeft w:val="0"/>
      <w:marRight w:val="0"/>
      <w:marTop w:val="0"/>
      <w:marBottom w:val="0"/>
      <w:divBdr>
        <w:top w:val="none" w:sz="0" w:space="0" w:color="auto"/>
        <w:left w:val="none" w:sz="0" w:space="0" w:color="auto"/>
        <w:bottom w:val="none" w:sz="0" w:space="0" w:color="auto"/>
        <w:right w:val="none" w:sz="0" w:space="0" w:color="auto"/>
      </w:divBdr>
    </w:div>
    <w:div w:id="1158377879">
      <w:bodyDiv w:val="1"/>
      <w:marLeft w:val="0"/>
      <w:marRight w:val="0"/>
      <w:marTop w:val="0"/>
      <w:marBottom w:val="0"/>
      <w:divBdr>
        <w:top w:val="none" w:sz="0" w:space="0" w:color="auto"/>
        <w:left w:val="none" w:sz="0" w:space="0" w:color="auto"/>
        <w:bottom w:val="none" w:sz="0" w:space="0" w:color="auto"/>
        <w:right w:val="none" w:sz="0" w:space="0" w:color="auto"/>
      </w:divBdr>
    </w:div>
    <w:div w:id="1302033051">
      <w:bodyDiv w:val="1"/>
      <w:marLeft w:val="0"/>
      <w:marRight w:val="0"/>
      <w:marTop w:val="0"/>
      <w:marBottom w:val="0"/>
      <w:divBdr>
        <w:top w:val="none" w:sz="0" w:space="0" w:color="auto"/>
        <w:left w:val="none" w:sz="0" w:space="0" w:color="auto"/>
        <w:bottom w:val="none" w:sz="0" w:space="0" w:color="auto"/>
        <w:right w:val="none" w:sz="0" w:space="0" w:color="auto"/>
      </w:divBdr>
    </w:div>
    <w:div w:id="1352948858">
      <w:bodyDiv w:val="1"/>
      <w:marLeft w:val="0"/>
      <w:marRight w:val="0"/>
      <w:marTop w:val="0"/>
      <w:marBottom w:val="0"/>
      <w:divBdr>
        <w:top w:val="none" w:sz="0" w:space="0" w:color="auto"/>
        <w:left w:val="none" w:sz="0" w:space="0" w:color="auto"/>
        <w:bottom w:val="none" w:sz="0" w:space="0" w:color="auto"/>
        <w:right w:val="none" w:sz="0" w:space="0" w:color="auto"/>
      </w:divBdr>
    </w:div>
    <w:div w:id="1935045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bizlink-for-iphone/id725679244?mt=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tunes.apple.com/us/app/hrconnect/id555039046?mt=8" TargetMode="External"/><Relationship Id="rId12" Type="http://schemas.openxmlformats.org/officeDocument/2006/relationships/hyperlink" Target="https://itunes.apple.com/us/app/diet-food-tracker-sparkpeople/id568471693?mt=8"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vanguard-for-advisors/id469256368?mt=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tunes.apple.com/us/app/vanguard/id335186209?mt=8" TargetMode="External"/><Relationship Id="rId4" Type="http://schemas.openxmlformats.org/officeDocument/2006/relationships/webSettings" Target="webSettings.xml"/><Relationship Id="rId9" Type="http://schemas.openxmlformats.org/officeDocument/2006/relationships/hyperlink" Target="https://itunes.apple.com/us/app/western-power-beat-the-peak/id816116721?mt=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nasa.ios5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2014-07-17T20:09:00Z</dcterms:created>
  <dcterms:modified xsi:type="dcterms:W3CDTF">2014-07-17T20:09:00Z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2011-05-11T00:00:00Z</vt:filetime>
  </property>
  <property fmtid="{D5CDD505-2E9C-101B-9397-08002B2CF9AE}" pid="3" name="LastSaved">
    <vt:filetime>2013-04-16T00:00:00Z</vt:filetime>
  </property>
</Properties>
</file>