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8F9" w:rsidRPr="003D0B4B" w:rsidRDefault="00E16C62" w:rsidP="003D0B4B">
      <w:pPr>
        <w:pBdr>
          <w:bottom w:val="single" w:sz="4" w:space="1" w:color="auto"/>
        </w:pBdr>
        <w:spacing w:after="0" w:line="240" w:lineRule="auto"/>
        <w:jc w:val="center"/>
        <w:rPr>
          <w:rFonts w:ascii="Calibri" w:hAnsi="Calibri" w:cs="Calibri"/>
          <w:b/>
        </w:rPr>
      </w:pPr>
      <w:r w:rsidRPr="003D0B4B">
        <w:rPr>
          <w:rFonts w:ascii="Calibri" w:hAnsi="Calibri" w:cs="Calibri"/>
          <w:b/>
        </w:rPr>
        <w:t>SADHANA G</w:t>
      </w:r>
      <w:r w:rsidR="00D813E5">
        <w:rPr>
          <w:rFonts w:ascii="Calibri" w:hAnsi="Calibri" w:cs="Calibri"/>
          <w:b/>
        </w:rPr>
        <w:t xml:space="preserve"> (Java/UI/Full Stack Developer)</w:t>
      </w:r>
    </w:p>
    <w:p w:rsidR="00991690" w:rsidRPr="003D0B4B" w:rsidRDefault="00585BAE" w:rsidP="003D0B4B">
      <w:pPr>
        <w:pBdr>
          <w:bottom w:val="single" w:sz="4" w:space="1" w:color="auto"/>
        </w:pBdr>
        <w:spacing w:after="0" w:line="240" w:lineRule="auto"/>
        <w:rPr>
          <w:rFonts w:ascii="Calibri" w:eastAsia="Microsoft JhengHei" w:hAnsi="Calibri" w:cs="Calibri"/>
          <w:bCs/>
        </w:rPr>
      </w:pPr>
      <w:r w:rsidRPr="003D0B4B">
        <w:rPr>
          <w:rFonts w:ascii="Calibri" w:hAnsi="Calibri" w:cs="Calibri"/>
          <w:b/>
        </w:rPr>
        <w:t xml:space="preserve">Phone: </w:t>
      </w:r>
      <w:r w:rsidR="00D6170B" w:rsidRPr="003D0B4B">
        <w:rPr>
          <w:rFonts w:ascii="Calibri" w:eastAsia="Microsoft JhengHei" w:hAnsi="Calibri" w:cs="Calibri"/>
          <w:bCs/>
        </w:rPr>
        <w:t>+1</w:t>
      </w:r>
      <w:r w:rsidR="00BF2423" w:rsidRPr="003D0B4B">
        <w:rPr>
          <w:rFonts w:ascii="Calibri" w:eastAsia="Microsoft JhengHei" w:hAnsi="Calibri" w:cs="Calibri"/>
          <w:bCs/>
        </w:rPr>
        <w:t>(</w:t>
      </w:r>
      <w:r w:rsidRPr="003D0B4B">
        <w:rPr>
          <w:rFonts w:ascii="Calibri" w:eastAsia="Microsoft JhengHei" w:hAnsi="Calibri" w:cs="Calibri"/>
          <w:bCs/>
        </w:rPr>
        <w:t>225) 888</w:t>
      </w:r>
      <w:r w:rsidR="00227999" w:rsidRPr="003D0B4B">
        <w:rPr>
          <w:rFonts w:ascii="Calibri" w:eastAsia="Microsoft JhengHei" w:hAnsi="Calibri" w:cs="Calibri"/>
          <w:bCs/>
        </w:rPr>
        <w:t>-</w:t>
      </w:r>
      <w:r w:rsidRPr="003D0B4B">
        <w:rPr>
          <w:rFonts w:ascii="Calibri" w:eastAsia="Microsoft JhengHei" w:hAnsi="Calibri" w:cs="Calibri"/>
          <w:bCs/>
        </w:rPr>
        <w:t>4636</w:t>
      </w:r>
    </w:p>
    <w:p w:rsidR="00DC3C0F" w:rsidRPr="003D0B4B" w:rsidRDefault="00585BAE" w:rsidP="003D0B4B">
      <w:pPr>
        <w:pBdr>
          <w:bottom w:val="single" w:sz="4" w:space="1" w:color="auto"/>
        </w:pBdr>
        <w:spacing w:after="0" w:line="240" w:lineRule="auto"/>
        <w:rPr>
          <w:rFonts w:ascii="Calibri" w:eastAsia="Microsoft JhengHei" w:hAnsi="Calibri" w:cs="Calibri"/>
          <w:b/>
          <w:bCs/>
          <w:color w:val="0000FF" w:themeColor="hyperlink"/>
        </w:rPr>
      </w:pPr>
      <w:r w:rsidRPr="003D0B4B">
        <w:rPr>
          <w:rFonts w:ascii="Calibri" w:hAnsi="Calibri" w:cs="Calibri"/>
        </w:rPr>
        <w:t>Email: sadhana.4636@gmail.com</w:t>
      </w:r>
    </w:p>
    <w:p w:rsidR="0024634C" w:rsidRPr="003D0B4B" w:rsidRDefault="0024634C" w:rsidP="003D0B4B">
      <w:pPr>
        <w:pBdr>
          <w:top w:val="threeDEngrave" w:sz="6" w:space="1" w:color="auto"/>
        </w:pBdr>
        <w:spacing w:after="0" w:line="240" w:lineRule="auto"/>
        <w:rPr>
          <w:rFonts w:ascii="Calibri" w:hAnsi="Calibri" w:cs="Calibri"/>
          <w:b/>
          <w:u w:val="single"/>
        </w:rPr>
      </w:pPr>
    </w:p>
    <w:p w:rsidR="0024634C" w:rsidRPr="003D0B4B" w:rsidRDefault="00B92481" w:rsidP="003D0B4B">
      <w:pPr>
        <w:tabs>
          <w:tab w:val="left" w:pos="0"/>
          <w:tab w:val="left" w:pos="90"/>
        </w:tabs>
        <w:spacing w:after="0" w:line="240" w:lineRule="auto"/>
        <w:jc w:val="center"/>
        <w:rPr>
          <w:rFonts w:ascii="Calibri" w:hAnsi="Calibri" w:cs="Calibri"/>
          <w:b/>
          <w:color w:val="000000" w:themeColor="text1"/>
          <w:u w:val="single"/>
        </w:rPr>
      </w:pPr>
      <w:r w:rsidRPr="003D0B4B">
        <w:rPr>
          <w:rFonts w:ascii="Calibri" w:hAnsi="Calibri" w:cs="Calibri"/>
          <w:b/>
          <w:color w:val="000000" w:themeColor="text1"/>
          <w:u w:val="single"/>
        </w:rPr>
        <w:t>PROFESSIONAL SUMMARY</w:t>
      </w:r>
    </w:p>
    <w:p w:rsidR="005A2895" w:rsidRPr="003D0B4B" w:rsidRDefault="005A2895" w:rsidP="003D0B4B">
      <w:pPr>
        <w:tabs>
          <w:tab w:val="left" w:pos="0"/>
          <w:tab w:val="left" w:pos="90"/>
        </w:tabs>
        <w:spacing w:after="0" w:line="240" w:lineRule="auto"/>
        <w:jc w:val="center"/>
        <w:rPr>
          <w:rFonts w:ascii="Calibri" w:eastAsia="Microsoft JhengHei" w:hAnsi="Calibri" w:cs="Calibri"/>
          <w:b/>
          <w:color w:val="595959"/>
          <w:u w:val="single"/>
        </w:rPr>
      </w:pPr>
    </w:p>
    <w:p w:rsidR="0024634C" w:rsidRPr="003D0B4B" w:rsidRDefault="00336D6C" w:rsidP="003D0B4B">
      <w:pPr>
        <w:pStyle w:val="ListParagraph"/>
        <w:numPr>
          <w:ilvl w:val="0"/>
          <w:numId w:val="3"/>
        </w:numPr>
        <w:tabs>
          <w:tab w:val="left" w:pos="90"/>
          <w:tab w:val="left" w:pos="360"/>
        </w:tabs>
        <w:suppressAutoHyphens/>
        <w:overflowPunct w:val="0"/>
        <w:autoSpaceDE w:val="0"/>
        <w:spacing w:line="240" w:lineRule="auto"/>
        <w:jc w:val="both"/>
        <w:textAlignment w:val="baseline"/>
        <w:rPr>
          <w:rFonts w:ascii="Calibri" w:eastAsia="Microsoft JhengHei" w:hAnsi="Calibri" w:cs="Calibri"/>
        </w:rPr>
      </w:pPr>
      <w:r w:rsidRPr="003D0B4B">
        <w:rPr>
          <w:rFonts w:ascii="Calibri" w:eastAsia="Microsoft JhengHei" w:hAnsi="Calibri" w:cs="Calibri"/>
          <w:bCs/>
        </w:rPr>
        <w:t>Having</w:t>
      </w:r>
      <w:r w:rsidR="00BC0EEF" w:rsidRPr="003D0B4B">
        <w:rPr>
          <w:rFonts w:ascii="Calibri" w:eastAsia="Microsoft JhengHei" w:hAnsi="Calibri" w:cs="Calibri"/>
          <w:bCs/>
        </w:rPr>
        <w:t xml:space="preserve"> </w:t>
      </w:r>
      <w:r w:rsidR="00CA2106" w:rsidRPr="003D0B4B">
        <w:rPr>
          <w:rFonts w:ascii="Calibri" w:eastAsia="Microsoft JhengHei" w:hAnsi="Calibri" w:cs="Calibri"/>
          <w:bCs/>
        </w:rPr>
        <w:t xml:space="preserve">professional </w:t>
      </w:r>
      <w:r w:rsidR="00F94043" w:rsidRPr="003D0B4B">
        <w:rPr>
          <w:rFonts w:ascii="Calibri" w:eastAsia="Microsoft JhengHei" w:hAnsi="Calibri" w:cs="Calibri"/>
          <w:bCs/>
        </w:rPr>
        <w:t>e</w:t>
      </w:r>
      <w:r w:rsidR="00DA1C32" w:rsidRPr="003D0B4B">
        <w:rPr>
          <w:rFonts w:ascii="Calibri" w:eastAsia="Microsoft JhengHei" w:hAnsi="Calibri" w:cs="Calibri"/>
          <w:bCs/>
        </w:rPr>
        <w:t>xperience of</w:t>
      </w:r>
      <w:r w:rsidR="00DF63F8" w:rsidRPr="003D0B4B">
        <w:rPr>
          <w:rFonts w:ascii="Calibri" w:eastAsia="Microsoft JhengHei" w:hAnsi="Calibri" w:cs="Calibri"/>
          <w:bCs/>
        </w:rPr>
        <w:t xml:space="preserve"> </w:t>
      </w:r>
      <w:r w:rsidR="00883E4B" w:rsidRPr="003D0B4B">
        <w:rPr>
          <w:rFonts w:ascii="Calibri" w:eastAsia="Microsoft JhengHei" w:hAnsi="Calibri" w:cs="Calibri"/>
          <w:b/>
        </w:rPr>
        <w:t>7</w:t>
      </w:r>
      <w:r w:rsidR="00DA1C32" w:rsidRPr="003D0B4B">
        <w:rPr>
          <w:rFonts w:ascii="Calibri" w:eastAsia="Microsoft JhengHei" w:hAnsi="Calibri" w:cs="Calibri"/>
          <w:b/>
        </w:rPr>
        <w:t>+</w:t>
      </w:r>
      <w:r w:rsidR="000156F1" w:rsidRPr="003D0B4B">
        <w:rPr>
          <w:rFonts w:ascii="Calibri" w:eastAsia="Microsoft JhengHei" w:hAnsi="Calibri" w:cs="Calibri"/>
          <w:b/>
        </w:rPr>
        <w:t xml:space="preserve"> </w:t>
      </w:r>
      <w:r w:rsidR="0024634C" w:rsidRPr="003D0B4B">
        <w:rPr>
          <w:rFonts w:ascii="Calibri" w:eastAsia="Microsoft JhengHei" w:hAnsi="Calibri" w:cs="Calibri"/>
          <w:b/>
          <w:bCs/>
        </w:rPr>
        <w:t>years</w:t>
      </w:r>
      <w:r w:rsidR="0024634C" w:rsidRPr="003D0B4B">
        <w:rPr>
          <w:rFonts w:ascii="Calibri" w:eastAsia="Microsoft JhengHei" w:hAnsi="Calibri" w:cs="Calibri"/>
        </w:rPr>
        <w:t xml:space="preserve"> in </w:t>
      </w:r>
      <w:r w:rsidR="005C5DF9" w:rsidRPr="003D0B4B">
        <w:rPr>
          <w:rFonts w:ascii="Calibri" w:eastAsia="Microsoft JhengHei" w:hAnsi="Calibri" w:cs="Calibri"/>
          <w:bCs/>
        </w:rPr>
        <w:t>Analysis, Design, Development</w:t>
      </w:r>
      <w:r w:rsidR="00CD34B9" w:rsidRPr="003D0B4B">
        <w:rPr>
          <w:rFonts w:ascii="Calibri" w:eastAsia="Microsoft JhengHei" w:hAnsi="Calibri" w:cs="Calibri"/>
          <w:bCs/>
        </w:rPr>
        <w:t>,</w:t>
      </w:r>
      <w:r w:rsidR="005C5DF9" w:rsidRPr="003D0B4B">
        <w:rPr>
          <w:rFonts w:ascii="Calibri" w:eastAsia="Microsoft JhengHei" w:hAnsi="Calibri" w:cs="Calibri"/>
          <w:bCs/>
        </w:rPr>
        <w:t xml:space="preserve"> I</w:t>
      </w:r>
      <w:r w:rsidR="0024634C" w:rsidRPr="003D0B4B">
        <w:rPr>
          <w:rFonts w:ascii="Calibri" w:eastAsia="Microsoft JhengHei" w:hAnsi="Calibri" w:cs="Calibri"/>
          <w:bCs/>
        </w:rPr>
        <w:t>mplementation</w:t>
      </w:r>
      <w:r w:rsidR="00CD34B9" w:rsidRPr="003D0B4B">
        <w:rPr>
          <w:rFonts w:ascii="Calibri" w:eastAsia="Microsoft JhengHei" w:hAnsi="Calibri" w:cs="Calibri"/>
          <w:bCs/>
        </w:rPr>
        <w:t xml:space="preserve"> and testing</w:t>
      </w:r>
      <w:r w:rsidR="0051153C" w:rsidRPr="003D0B4B">
        <w:rPr>
          <w:rFonts w:ascii="Calibri" w:eastAsia="Microsoft JhengHei" w:hAnsi="Calibri" w:cs="Calibri"/>
        </w:rPr>
        <w:t xml:space="preserve"> of Web Based &amp;</w:t>
      </w:r>
      <w:r w:rsidR="0024634C" w:rsidRPr="003D0B4B">
        <w:rPr>
          <w:rFonts w:ascii="Calibri" w:eastAsia="Microsoft JhengHei" w:hAnsi="Calibri" w:cs="Calibri"/>
        </w:rPr>
        <w:t xml:space="preserve"> Client/Server applications and Database applications.</w:t>
      </w:r>
    </w:p>
    <w:p w:rsidR="00535EAB" w:rsidRPr="00731AB3" w:rsidRDefault="00026E90" w:rsidP="00731AB3">
      <w:pPr>
        <w:pStyle w:val="ListParagraph"/>
        <w:numPr>
          <w:ilvl w:val="0"/>
          <w:numId w:val="3"/>
        </w:numPr>
        <w:tabs>
          <w:tab w:val="left" w:pos="90"/>
          <w:tab w:val="left" w:pos="360"/>
        </w:tabs>
        <w:suppressAutoHyphens/>
        <w:overflowPunct w:val="0"/>
        <w:autoSpaceDE w:val="0"/>
        <w:spacing w:line="240" w:lineRule="auto"/>
        <w:jc w:val="both"/>
        <w:textAlignment w:val="baseline"/>
        <w:rPr>
          <w:rFonts w:ascii="Calibri" w:eastAsia="Microsoft JhengHei" w:hAnsi="Calibri" w:cs="Calibri"/>
        </w:rPr>
      </w:pPr>
      <w:r w:rsidRPr="003D0B4B">
        <w:rPr>
          <w:rFonts w:ascii="Calibri" w:eastAsia="Microsoft JhengHei" w:hAnsi="Calibri" w:cs="Calibri"/>
        </w:rPr>
        <w:t>Expertise in developing web applications</w:t>
      </w:r>
      <w:r w:rsidR="00535EAB" w:rsidRPr="003D0B4B">
        <w:rPr>
          <w:rFonts w:ascii="Calibri" w:eastAsia="Microsoft JhengHei" w:hAnsi="Calibri" w:cs="Calibri"/>
        </w:rPr>
        <w:t xml:space="preserve"> in </w:t>
      </w:r>
      <w:r w:rsidR="00535EAB" w:rsidRPr="003D0B4B">
        <w:rPr>
          <w:rFonts w:ascii="Calibri" w:eastAsia="Microsoft JhengHei" w:hAnsi="Calibri" w:cs="Calibri"/>
          <w:b/>
          <w:bCs/>
        </w:rPr>
        <w:t>Hea</w:t>
      </w:r>
      <w:r w:rsidR="00535EAB" w:rsidRPr="00731AB3">
        <w:rPr>
          <w:rFonts w:ascii="Calibri" w:eastAsia="Microsoft JhengHei" w:hAnsi="Calibri" w:cs="Calibri"/>
          <w:b/>
          <w:bCs/>
        </w:rPr>
        <w:t>lthCare</w:t>
      </w:r>
      <w:r w:rsidR="00535EAB" w:rsidRPr="00731AB3">
        <w:rPr>
          <w:rFonts w:ascii="Calibri" w:eastAsia="Microsoft JhengHei" w:hAnsi="Calibri" w:cs="Calibri"/>
        </w:rPr>
        <w:t xml:space="preserve">, </w:t>
      </w:r>
      <w:r w:rsidR="00535EAB" w:rsidRPr="00731AB3">
        <w:rPr>
          <w:rFonts w:ascii="Calibri" w:eastAsia="Microsoft JhengHei" w:hAnsi="Calibri" w:cs="Calibri"/>
          <w:b/>
          <w:bCs/>
        </w:rPr>
        <w:t>Reta</w:t>
      </w:r>
      <w:r w:rsidR="004924A4" w:rsidRPr="00731AB3">
        <w:rPr>
          <w:rFonts w:ascii="Calibri" w:eastAsia="Microsoft JhengHei" w:hAnsi="Calibri" w:cs="Calibri"/>
          <w:b/>
          <w:bCs/>
        </w:rPr>
        <w:t>il</w:t>
      </w:r>
      <w:r w:rsidR="00535EAB" w:rsidRPr="00731AB3">
        <w:rPr>
          <w:rFonts w:ascii="Calibri" w:eastAsia="Microsoft JhengHei" w:hAnsi="Calibri" w:cs="Calibri"/>
        </w:rPr>
        <w:t xml:space="preserve">, </w:t>
      </w:r>
      <w:r w:rsidR="00564CB0" w:rsidRPr="00731AB3">
        <w:rPr>
          <w:rFonts w:ascii="Calibri" w:eastAsia="Microsoft JhengHei" w:hAnsi="Calibri" w:cs="Calibri"/>
          <w:b/>
          <w:bCs/>
        </w:rPr>
        <w:t>Automobile</w:t>
      </w:r>
      <w:r w:rsidR="002B721D" w:rsidRPr="00731AB3">
        <w:rPr>
          <w:rFonts w:ascii="Calibri" w:eastAsia="Microsoft JhengHei" w:hAnsi="Calibri" w:cs="Calibri"/>
        </w:rPr>
        <w:t xml:space="preserve">, </w:t>
      </w:r>
      <w:r w:rsidR="00ED03CF" w:rsidRPr="00731AB3">
        <w:rPr>
          <w:rFonts w:ascii="Calibri" w:eastAsia="Microsoft JhengHei" w:hAnsi="Calibri" w:cs="Calibri"/>
          <w:b/>
          <w:bCs/>
        </w:rPr>
        <w:t>Mobile-Media</w:t>
      </w:r>
      <w:r w:rsidR="00EC7D20" w:rsidRPr="00731AB3">
        <w:rPr>
          <w:rFonts w:ascii="Calibri" w:eastAsia="Microsoft JhengHei" w:hAnsi="Calibri" w:cs="Calibri"/>
        </w:rPr>
        <w:t xml:space="preserve"> and </w:t>
      </w:r>
      <w:r w:rsidR="00EC7D20" w:rsidRPr="00731AB3">
        <w:rPr>
          <w:rFonts w:ascii="Calibri" w:eastAsia="Microsoft JhengHei" w:hAnsi="Calibri" w:cs="Calibri"/>
          <w:b/>
          <w:bCs/>
        </w:rPr>
        <w:t>Software</w:t>
      </w:r>
      <w:r w:rsidR="00ED03CF" w:rsidRPr="00731AB3">
        <w:rPr>
          <w:rFonts w:ascii="Calibri" w:eastAsia="Microsoft JhengHei" w:hAnsi="Calibri" w:cs="Calibri"/>
        </w:rPr>
        <w:t xml:space="preserve"> domains. </w:t>
      </w:r>
    </w:p>
    <w:p w:rsidR="0024634C" w:rsidRPr="003D0B4B" w:rsidRDefault="0024634C"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 xml:space="preserve">Expertise in developing and implementing </w:t>
      </w:r>
      <w:r w:rsidR="004D16EA" w:rsidRPr="003D0B4B">
        <w:rPr>
          <w:rFonts w:ascii="Calibri" w:eastAsia="Microsoft JhengHei" w:hAnsi="Calibri" w:cs="Calibri"/>
        </w:rPr>
        <w:t>enterprise</w:t>
      </w:r>
      <w:r w:rsidRPr="003D0B4B">
        <w:rPr>
          <w:rFonts w:ascii="Calibri" w:eastAsia="Microsoft JhengHei" w:hAnsi="Calibri" w:cs="Calibri"/>
        </w:rPr>
        <w:t xml:space="preserve"> applications using </w:t>
      </w:r>
      <w:r w:rsidRPr="003D0B4B">
        <w:rPr>
          <w:rFonts w:ascii="Calibri" w:eastAsia="Microsoft JhengHei" w:hAnsi="Calibri" w:cs="Calibri"/>
          <w:b/>
        </w:rPr>
        <w:t xml:space="preserve">Java/J2EE </w:t>
      </w:r>
      <w:r w:rsidRPr="003D0B4B">
        <w:rPr>
          <w:rFonts w:ascii="Calibri" w:eastAsia="Microsoft JhengHei" w:hAnsi="Calibri" w:cs="Calibri"/>
          <w:b/>
          <w:bCs/>
        </w:rPr>
        <w:t>Technologies</w:t>
      </w:r>
      <w:r w:rsidR="00BC0EEF" w:rsidRPr="003D0B4B">
        <w:rPr>
          <w:rFonts w:ascii="Calibri" w:eastAsia="Microsoft JhengHei" w:hAnsi="Calibri" w:cs="Calibri"/>
          <w:b/>
          <w:bCs/>
        </w:rPr>
        <w:t xml:space="preserve"> </w:t>
      </w:r>
      <w:r w:rsidRPr="003D0B4B">
        <w:rPr>
          <w:rFonts w:ascii="Calibri" w:eastAsia="Microsoft JhengHei" w:hAnsi="Calibri" w:cs="Calibri"/>
        </w:rPr>
        <w:t>including</w:t>
      </w:r>
      <w:r w:rsidRPr="003D0B4B">
        <w:rPr>
          <w:rFonts w:ascii="Calibri" w:eastAsia="Microsoft JhengHei" w:hAnsi="Calibri" w:cs="Calibri"/>
          <w:b/>
        </w:rPr>
        <w:t xml:space="preserve"> Core Java, JDBC, Hibernate, Spring,</w:t>
      </w:r>
      <w:r w:rsidR="00AA62F3" w:rsidRPr="003D0B4B">
        <w:rPr>
          <w:rFonts w:ascii="Calibri" w:eastAsia="Microsoft JhengHei" w:hAnsi="Calibri" w:cs="Calibri"/>
          <w:b/>
        </w:rPr>
        <w:t xml:space="preserve"> </w:t>
      </w:r>
      <w:r w:rsidR="00745EA7">
        <w:rPr>
          <w:rFonts w:ascii="Calibri" w:eastAsia="Microsoft JhengHei" w:hAnsi="Calibri" w:cs="Calibri"/>
          <w:b/>
        </w:rPr>
        <w:t xml:space="preserve">Spring Boot, </w:t>
      </w:r>
      <w:r w:rsidR="00AA62F3" w:rsidRPr="003D0B4B">
        <w:rPr>
          <w:rFonts w:ascii="Calibri" w:eastAsia="Microsoft JhengHei" w:hAnsi="Calibri" w:cs="Calibri"/>
          <w:b/>
        </w:rPr>
        <w:t xml:space="preserve">JSP, Servlets, Java Beans </w:t>
      </w:r>
      <w:r w:rsidR="00AA62F3" w:rsidRPr="003D0B4B">
        <w:rPr>
          <w:rFonts w:ascii="Calibri" w:eastAsia="Microsoft JhengHei" w:hAnsi="Calibri" w:cs="Calibri"/>
          <w:bCs/>
        </w:rPr>
        <w:t>and</w:t>
      </w:r>
      <w:r w:rsidR="00AA62F3" w:rsidRPr="003D0B4B">
        <w:rPr>
          <w:rFonts w:ascii="Calibri" w:eastAsia="Microsoft JhengHei" w:hAnsi="Calibri" w:cs="Calibri"/>
          <w:b/>
        </w:rPr>
        <w:t xml:space="preserve"> EJB</w:t>
      </w:r>
      <w:r w:rsidRPr="003D0B4B">
        <w:rPr>
          <w:rFonts w:ascii="Calibri" w:eastAsia="Microsoft JhengHei" w:hAnsi="Calibri" w:cs="Calibri"/>
        </w:rPr>
        <w:t>.</w:t>
      </w:r>
    </w:p>
    <w:p w:rsidR="008D09AB" w:rsidRPr="003D0B4B" w:rsidRDefault="0024634C" w:rsidP="003D0B4B">
      <w:pPr>
        <w:pStyle w:val="Standard"/>
        <w:numPr>
          <w:ilvl w:val="0"/>
          <w:numId w:val="3"/>
        </w:numPr>
        <w:shd w:val="clear" w:color="auto" w:fill="FFFFFF"/>
        <w:tabs>
          <w:tab w:val="left" w:pos="90"/>
          <w:tab w:val="left" w:pos="360"/>
        </w:tabs>
        <w:spacing w:after="200"/>
        <w:jc w:val="both"/>
        <w:rPr>
          <w:rFonts w:ascii="Calibri" w:eastAsia="Microsoft JhengHei" w:hAnsi="Calibri" w:cs="Calibri"/>
          <w:sz w:val="22"/>
          <w:szCs w:val="22"/>
        </w:rPr>
      </w:pPr>
      <w:r w:rsidRPr="003D0B4B">
        <w:rPr>
          <w:rFonts w:ascii="Calibri" w:eastAsia="Microsoft JhengHei" w:hAnsi="Calibri" w:cs="Calibri"/>
          <w:sz w:val="22"/>
          <w:szCs w:val="22"/>
        </w:rPr>
        <w:t xml:space="preserve">Strong </w:t>
      </w:r>
      <w:r w:rsidR="00A257AD" w:rsidRPr="003D0B4B">
        <w:rPr>
          <w:rFonts w:ascii="Calibri" w:eastAsia="Microsoft JhengHei" w:hAnsi="Calibri" w:cs="Calibri"/>
          <w:sz w:val="22"/>
          <w:szCs w:val="22"/>
        </w:rPr>
        <w:t>Web Technology and S</w:t>
      </w:r>
      <w:r w:rsidRPr="003D0B4B">
        <w:rPr>
          <w:rFonts w:ascii="Calibri" w:eastAsia="Microsoft JhengHei" w:hAnsi="Calibri" w:cs="Calibri"/>
          <w:sz w:val="22"/>
          <w:szCs w:val="22"/>
        </w:rPr>
        <w:t xml:space="preserve">cripting languages </w:t>
      </w:r>
      <w:r w:rsidR="00FE1EF2" w:rsidRPr="003D0B4B">
        <w:rPr>
          <w:rFonts w:ascii="Calibri" w:eastAsia="Microsoft JhengHei" w:hAnsi="Calibri" w:cs="Calibri"/>
          <w:sz w:val="22"/>
          <w:szCs w:val="22"/>
        </w:rPr>
        <w:t xml:space="preserve">experience with </w:t>
      </w:r>
      <w:r w:rsidR="00E42F8C" w:rsidRPr="003D0B4B">
        <w:rPr>
          <w:rFonts w:ascii="Calibri" w:eastAsia="Microsoft JhengHei" w:hAnsi="Calibri" w:cs="Calibri"/>
          <w:b/>
          <w:sz w:val="22"/>
          <w:szCs w:val="22"/>
        </w:rPr>
        <w:t>HTML5/4</w:t>
      </w:r>
      <w:r w:rsidR="00825D20" w:rsidRPr="003D0B4B">
        <w:rPr>
          <w:rFonts w:ascii="Calibri" w:eastAsia="Microsoft JhengHei" w:hAnsi="Calibri" w:cs="Calibri"/>
          <w:b/>
          <w:sz w:val="22"/>
          <w:szCs w:val="22"/>
        </w:rPr>
        <w:t>, CSS3/CSS</w:t>
      </w:r>
      <w:r w:rsidRPr="003D0B4B">
        <w:rPr>
          <w:rFonts w:ascii="Calibri" w:eastAsia="Microsoft JhengHei" w:hAnsi="Calibri" w:cs="Calibri"/>
          <w:b/>
          <w:sz w:val="22"/>
          <w:szCs w:val="22"/>
        </w:rPr>
        <w:t>, JSP,</w:t>
      </w:r>
      <w:r w:rsidR="00226C65" w:rsidRPr="003D0B4B">
        <w:rPr>
          <w:rFonts w:ascii="Calibri" w:eastAsia="Microsoft JhengHei" w:hAnsi="Calibri" w:cs="Calibri"/>
          <w:b/>
          <w:sz w:val="22"/>
          <w:szCs w:val="22"/>
        </w:rPr>
        <w:t xml:space="preserve"> AJAX,</w:t>
      </w:r>
      <w:r w:rsidRPr="003D0B4B">
        <w:rPr>
          <w:rFonts w:ascii="Calibri" w:eastAsia="Microsoft JhengHei" w:hAnsi="Calibri" w:cs="Calibri"/>
          <w:b/>
          <w:sz w:val="22"/>
          <w:szCs w:val="22"/>
        </w:rPr>
        <w:t xml:space="preserve"> JavaScript,</w:t>
      </w:r>
      <w:r w:rsidR="00C13AD3" w:rsidRPr="003D0B4B">
        <w:rPr>
          <w:rFonts w:ascii="Calibri" w:eastAsia="Microsoft JhengHei" w:hAnsi="Calibri" w:cs="Calibri"/>
          <w:b/>
          <w:sz w:val="22"/>
          <w:szCs w:val="22"/>
        </w:rPr>
        <w:t xml:space="preserve"> </w:t>
      </w:r>
      <w:r w:rsidR="00BC0EEF" w:rsidRPr="003D0B4B">
        <w:rPr>
          <w:rFonts w:ascii="Calibri" w:eastAsia="Microsoft JhengHei" w:hAnsi="Calibri" w:cs="Calibri"/>
          <w:b/>
          <w:sz w:val="22"/>
          <w:szCs w:val="22"/>
        </w:rPr>
        <w:t>jQuery</w:t>
      </w:r>
      <w:r w:rsidR="00C13AD3" w:rsidRPr="003D0B4B">
        <w:rPr>
          <w:rFonts w:ascii="Calibri" w:eastAsia="Microsoft JhengHei" w:hAnsi="Calibri" w:cs="Calibri"/>
          <w:b/>
          <w:sz w:val="22"/>
          <w:szCs w:val="22"/>
        </w:rPr>
        <w:t>,</w:t>
      </w:r>
      <w:r w:rsidR="00BC0EEF" w:rsidRPr="003D0B4B">
        <w:rPr>
          <w:rFonts w:ascii="Calibri" w:eastAsia="Microsoft JhengHei" w:hAnsi="Calibri" w:cs="Calibri"/>
          <w:b/>
          <w:sz w:val="22"/>
          <w:szCs w:val="22"/>
        </w:rPr>
        <w:t xml:space="preserve"> </w:t>
      </w:r>
      <w:r w:rsidR="009039DF" w:rsidRPr="003D0B4B">
        <w:rPr>
          <w:rFonts w:ascii="Calibri" w:eastAsia="Microsoft JhengHei" w:hAnsi="Calibri" w:cs="Calibri"/>
          <w:b/>
          <w:sz w:val="22"/>
          <w:szCs w:val="22"/>
        </w:rPr>
        <w:t xml:space="preserve">Bootstrap, </w:t>
      </w:r>
      <w:r w:rsidR="00C82C5A" w:rsidRPr="003D0B4B">
        <w:rPr>
          <w:rFonts w:ascii="Calibri" w:eastAsia="Microsoft JhengHei" w:hAnsi="Calibri" w:cs="Calibri"/>
          <w:b/>
          <w:sz w:val="22"/>
          <w:szCs w:val="22"/>
        </w:rPr>
        <w:t xml:space="preserve">AngularJS, </w:t>
      </w:r>
      <w:r w:rsidR="00247CF1" w:rsidRPr="003D0B4B">
        <w:rPr>
          <w:rFonts w:ascii="Calibri" w:eastAsia="Microsoft JhengHei" w:hAnsi="Calibri" w:cs="Calibri"/>
          <w:b/>
          <w:sz w:val="22"/>
          <w:szCs w:val="22"/>
        </w:rPr>
        <w:t>BackboneJS</w:t>
      </w:r>
      <w:r w:rsidR="00BC0EEF" w:rsidRPr="003D0B4B">
        <w:rPr>
          <w:rFonts w:ascii="Calibri" w:eastAsia="Microsoft JhengHei" w:hAnsi="Calibri" w:cs="Calibri"/>
          <w:b/>
          <w:sz w:val="22"/>
          <w:szCs w:val="22"/>
        </w:rPr>
        <w:t xml:space="preserve"> </w:t>
      </w:r>
      <w:r w:rsidR="00B55D98" w:rsidRPr="003D0B4B">
        <w:rPr>
          <w:rFonts w:ascii="Calibri" w:eastAsia="Microsoft JhengHei" w:hAnsi="Calibri" w:cs="Calibri"/>
          <w:bCs/>
          <w:sz w:val="22"/>
          <w:szCs w:val="22"/>
        </w:rPr>
        <w:t>and</w:t>
      </w:r>
      <w:r w:rsidR="009E0139" w:rsidRPr="003D0B4B">
        <w:rPr>
          <w:rFonts w:ascii="Calibri" w:eastAsia="Microsoft JhengHei" w:hAnsi="Calibri" w:cs="Calibri"/>
          <w:b/>
          <w:sz w:val="22"/>
          <w:szCs w:val="22"/>
        </w:rPr>
        <w:t xml:space="preserve"> NodeJS</w:t>
      </w:r>
      <w:r w:rsidR="00B55D98" w:rsidRPr="003D0B4B">
        <w:rPr>
          <w:rFonts w:ascii="Calibri" w:eastAsia="Microsoft JhengHei" w:hAnsi="Calibri" w:cs="Calibri"/>
          <w:b/>
          <w:sz w:val="22"/>
          <w:szCs w:val="22"/>
        </w:rPr>
        <w:t>.</w:t>
      </w:r>
    </w:p>
    <w:p w:rsidR="0024634C" w:rsidRPr="003D0B4B" w:rsidRDefault="0024634C" w:rsidP="003D0B4B">
      <w:pPr>
        <w:pStyle w:val="ListParagraph"/>
        <w:numPr>
          <w:ilvl w:val="0"/>
          <w:numId w:val="3"/>
        </w:numPr>
        <w:tabs>
          <w:tab w:val="left" w:pos="90"/>
          <w:tab w:val="left" w:pos="360"/>
        </w:tabs>
        <w:autoSpaceDE w:val="0"/>
        <w:autoSpaceDN w:val="0"/>
        <w:adjustRightInd w:val="0"/>
        <w:spacing w:line="240" w:lineRule="auto"/>
        <w:jc w:val="both"/>
        <w:rPr>
          <w:rFonts w:ascii="Calibri" w:eastAsia="Microsoft JhengHei" w:hAnsi="Calibri" w:cs="Calibri"/>
          <w:bCs/>
        </w:rPr>
      </w:pPr>
      <w:r w:rsidRPr="003D0B4B">
        <w:rPr>
          <w:rFonts w:ascii="Calibri" w:eastAsia="Microsoft JhengHei" w:hAnsi="Calibri" w:cs="Calibri"/>
          <w:bCs/>
        </w:rPr>
        <w:t>Worked extensively on technologies</w:t>
      </w:r>
      <w:r w:rsidR="00EC638D" w:rsidRPr="003D0B4B">
        <w:rPr>
          <w:rFonts w:ascii="Calibri" w:eastAsia="Microsoft JhengHei" w:hAnsi="Calibri" w:cs="Calibri"/>
          <w:bCs/>
        </w:rPr>
        <w:t xml:space="preserve"> like</w:t>
      </w:r>
      <w:r w:rsidRPr="003D0B4B">
        <w:rPr>
          <w:rFonts w:ascii="Calibri" w:eastAsia="Microsoft JhengHei" w:hAnsi="Calibri" w:cs="Calibri"/>
          <w:b/>
          <w:bCs/>
        </w:rPr>
        <w:t xml:space="preserve"> Web services,</w:t>
      </w:r>
      <w:r w:rsidR="00BC0EEF" w:rsidRPr="003D0B4B">
        <w:rPr>
          <w:rFonts w:ascii="Calibri" w:eastAsia="Microsoft JhengHei" w:hAnsi="Calibri" w:cs="Calibri"/>
          <w:b/>
          <w:bCs/>
        </w:rPr>
        <w:t xml:space="preserve"> </w:t>
      </w:r>
      <w:r w:rsidR="001365C7" w:rsidRPr="003D0B4B">
        <w:rPr>
          <w:rFonts w:ascii="Calibri" w:eastAsia="Microsoft JhengHei" w:hAnsi="Calibri" w:cs="Calibri"/>
          <w:b/>
          <w:bCs/>
        </w:rPr>
        <w:t>S</w:t>
      </w:r>
      <w:r w:rsidR="001148B3" w:rsidRPr="003D0B4B">
        <w:rPr>
          <w:rFonts w:ascii="Calibri" w:eastAsia="Microsoft JhengHei" w:hAnsi="Calibri" w:cs="Calibri"/>
          <w:b/>
          <w:bCs/>
        </w:rPr>
        <w:t>pring</w:t>
      </w:r>
      <w:r w:rsidR="00717910" w:rsidRPr="003D0B4B">
        <w:rPr>
          <w:rFonts w:ascii="Calibri" w:eastAsia="Microsoft JhengHei" w:hAnsi="Calibri" w:cs="Calibri"/>
          <w:b/>
          <w:bCs/>
        </w:rPr>
        <w:t>,</w:t>
      </w:r>
      <w:r w:rsidRPr="003D0B4B">
        <w:rPr>
          <w:rFonts w:ascii="Calibri" w:eastAsia="Microsoft JhengHei" w:hAnsi="Calibri" w:cs="Calibri"/>
          <w:b/>
          <w:bCs/>
        </w:rPr>
        <w:t xml:space="preserve"> SOAP, XML, </w:t>
      </w:r>
      <w:r w:rsidR="00BF60F8" w:rsidRPr="003D0B4B">
        <w:rPr>
          <w:rFonts w:ascii="Calibri" w:eastAsia="Microsoft JhengHei" w:hAnsi="Calibri" w:cs="Calibri"/>
          <w:b/>
          <w:bCs/>
        </w:rPr>
        <w:t xml:space="preserve">XSD, XSLT, </w:t>
      </w:r>
      <w:r w:rsidR="00920DFA" w:rsidRPr="003D0B4B">
        <w:rPr>
          <w:rFonts w:ascii="Calibri" w:eastAsia="Microsoft JhengHei" w:hAnsi="Calibri" w:cs="Calibri"/>
          <w:b/>
          <w:bCs/>
        </w:rPr>
        <w:t xml:space="preserve">WSDL, </w:t>
      </w:r>
      <w:r w:rsidRPr="003D0B4B">
        <w:rPr>
          <w:rFonts w:ascii="Calibri" w:eastAsia="Microsoft JhengHei" w:hAnsi="Calibri" w:cs="Calibri"/>
          <w:b/>
          <w:bCs/>
        </w:rPr>
        <w:t xml:space="preserve">JMS, JNDI, </w:t>
      </w:r>
      <w:r w:rsidR="004A73DB" w:rsidRPr="003D0B4B">
        <w:rPr>
          <w:rFonts w:ascii="Calibri" w:eastAsia="Microsoft JhengHei" w:hAnsi="Calibri" w:cs="Calibri"/>
          <w:b/>
          <w:bCs/>
        </w:rPr>
        <w:t xml:space="preserve">JSON, </w:t>
      </w:r>
      <w:r w:rsidRPr="003D0B4B">
        <w:rPr>
          <w:rFonts w:ascii="Calibri" w:eastAsia="Microsoft JhengHei" w:hAnsi="Calibri" w:cs="Calibri"/>
          <w:b/>
          <w:bCs/>
        </w:rPr>
        <w:t xml:space="preserve">JDBC </w:t>
      </w:r>
      <w:r w:rsidRPr="003D0B4B">
        <w:rPr>
          <w:rFonts w:ascii="Calibri" w:eastAsia="Microsoft JhengHei" w:hAnsi="Calibri" w:cs="Calibri"/>
          <w:bCs/>
        </w:rPr>
        <w:t>and</w:t>
      </w:r>
      <w:r w:rsidR="00BC0EEF" w:rsidRPr="003D0B4B">
        <w:rPr>
          <w:rFonts w:ascii="Calibri" w:eastAsia="Microsoft JhengHei" w:hAnsi="Calibri" w:cs="Calibri"/>
          <w:bCs/>
        </w:rPr>
        <w:t xml:space="preserve"> </w:t>
      </w:r>
      <w:r w:rsidRPr="003D0B4B">
        <w:rPr>
          <w:rFonts w:ascii="Calibri" w:eastAsia="Microsoft JhengHei" w:hAnsi="Calibri" w:cs="Calibri"/>
        </w:rPr>
        <w:t>various Databases</w:t>
      </w:r>
      <w:r w:rsidR="00BC0EEF" w:rsidRPr="003D0B4B">
        <w:rPr>
          <w:rFonts w:ascii="Calibri" w:eastAsia="Microsoft JhengHei" w:hAnsi="Calibri" w:cs="Calibri"/>
        </w:rPr>
        <w:t xml:space="preserve"> </w:t>
      </w:r>
      <w:r w:rsidRPr="003D0B4B">
        <w:rPr>
          <w:rFonts w:ascii="Calibri" w:eastAsia="Microsoft JhengHei" w:hAnsi="Calibri" w:cs="Calibri"/>
        </w:rPr>
        <w:t>like</w:t>
      </w:r>
      <w:r w:rsidRPr="003D0B4B">
        <w:rPr>
          <w:rFonts w:ascii="Calibri" w:eastAsia="Microsoft JhengHei" w:hAnsi="Calibri" w:cs="Calibri"/>
          <w:b/>
          <w:bCs/>
        </w:rPr>
        <w:t xml:space="preserve"> Oracle, </w:t>
      </w:r>
      <w:r w:rsidR="001E283F" w:rsidRPr="003D0B4B">
        <w:rPr>
          <w:rFonts w:ascii="Calibri" w:eastAsia="Microsoft JhengHei" w:hAnsi="Calibri" w:cs="Calibri"/>
          <w:b/>
          <w:bCs/>
        </w:rPr>
        <w:t xml:space="preserve">MySQL </w:t>
      </w:r>
      <w:r w:rsidR="00E85831" w:rsidRPr="003D0B4B">
        <w:rPr>
          <w:rFonts w:ascii="Calibri" w:eastAsia="Microsoft JhengHei" w:hAnsi="Calibri" w:cs="Calibri"/>
          <w:b/>
          <w:bCs/>
        </w:rPr>
        <w:t>and Microsoft</w:t>
      </w:r>
      <w:r w:rsidRPr="003D0B4B">
        <w:rPr>
          <w:rFonts w:ascii="Calibri" w:eastAsia="Microsoft JhengHei" w:hAnsi="Calibri" w:cs="Calibri"/>
          <w:b/>
          <w:bCs/>
        </w:rPr>
        <w:t xml:space="preserve"> SQL server</w:t>
      </w:r>
      <w:r w:rsidRPr="003D0B4B">
        <w:rPr>
          <w:rFonts w:ascii="Calibri" w:eastAsia="Microsoft JhengHei" w:hAnsi="Calibri" w:cs="Calibri"/>
          <w:bCs/>
        </w:rPr>
        <w:t xml:space="preserve"> during my tenure in Software Development. </w:t>
      </w:r>
    </w:p>
    <w:p w:rsidR="00713EC9" w:rsidRPr="003D0B4B" w:rsidRDefault="0024634C"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 xml:space="preserve">Worked with </w:t>
      </w:r>
      <w:r w:rsidRPr="003D0B4B">
        <w:rPr>
          <w:rFonts w:ascii="Calibri" w:eastAsia="Microsoft JhengHei" w:hAnsi="Calibri" w:cs="Calibri"/>
          <w:b/>
        </w:rPr>
        <w:t xml:space="preserve">Oracle8i/9i/10g, </w:t>
      </w:r>
      <w:r w:rsidR="00BE31C6" w:rsidRPr="003D0B4B">
        <w:rPr>
          <w:rFonts w:ascii="Calibri" w:eastAsia="Microsoft JhengHei" w:hAnsi="Calibri" w:cs="Calibri"/>
          <w:b/>
        </w:rPr>
        <w:t xml:space="preserve">TOAD, </w:t>
      </w:r>
      <w:r w:rsidR="00476EA3" w:rsidRPr="003D0B4B">
        <w:rPr>
          <w:rFonts w:ascii="Calibri" w:eastAsia="Microsoft JhengHei" w:hAnsi="Calibri" w:cs="Calibri"/>
          <w:b/>
        </w:rPr>
        <w:t>DB Visualizer</w:t>
      </w:r>
      <w:r w:rsidR="00541646" w:rsidRPr="003D0B4B">
        <w:rPr>
          <w:rFonts w:ascii="Calibri" w:eastAsia="Microsoft JhengHei" w:hAnsi="Calibri" w:cs="Calibri"/>
          <w:b/>
        </w:rPr>
        <w:t>, PL SQL</w:t>
      </w:r>
      <w:r w:rsidR="0077068A" w:rsidRPr="003D0B4B">
        <w:rPr>
          <w:rFonts w:ascii="Calibri" w:eastAsia="Microsoft JhengHei" w:hAnsi="Calibri" w:cs="Calibri"/>
          <w:b/>
        </w:rPr>
        <w:t xml:space="preserve"> and MS SQL Server</w:t>
      </w:r>
      <w:r w:rsidR="00E96139" w:rsidRPr="003D0B4B">
        <w:rPr>
          <w:rFonts w:ascii="Calibri" w:eastAsia="Microsoft JhengHei" w:hAnsi="Calibri" w:cs="Calibri"/>
        </w:rPr>
        <w:t>.</w:t>
      </w:r>
    </w:p>
    <w:p w:rsidR="00936B1C" w:rsidRPr="003D0B4B" w:rsidRDefault="00820211" w:rsidP="003D0B4B">
      <w:pPr>
        <w:pStyle w:val="ListParagraph"/>
        <w:numPr>
          <w:ilvl w:val="0"/>
          <w:numId w:val="3"/>
        </w:numPr>
        <w:suppressAutoHyphens/>
        <w:spacing w:line="240" w:lineRule="auto"/>
        <w:jc w:val="both"/>
        <w:rPr>
          <w:rFonts w:ascii="Calibri" w:eastAsia="Microsoft JhengHei" w:hAnsi="Calibri" w:cs="Calibri"/>
          <w:b/>
          <w:bCs/>
        </w:rPr>
      </w:pPr>
      <w:r w:rsidRPr="003D0B4B">
        <w:rPr>
          <w:rFonts w:ascii="Calibri" w:eastAsia="Microsoft JhengHei" w:hAnsi="Calibri" w:cs="Calibri"/>
        </w:rPr>
        <w:t>E</w:t>
      </w:r>
      <w:r w:rsidR="00936B1C" w:rsidRPr="003D0B4B">
        <w:rPr>
          <w:rFonts w:ascii="Calibri" w:eastAsia="Microsoft JhengHei" w:hAnsi="Calibri" w:cs="Calibri"/>
        </w:rPr>
        <w:t>xperience in implementing Service Oriented Architectures (</w:t>
      </w:r>
      <w:r w:rsidR="00936B1C" w:rsidRPr="003D0B4B">
        <w:rPr>
          <w:rFonts w:ascii="Calibri" w:eastAsia="Microsoft JhengHei" w:hAnsi="Calibri" w:cs="Calibri"/>
          <w:b/>
          <w:bCs/>
        </w:rPr>
        <w:t>SOA</w:t>
      </w:r>
      <w:r w:rsidR="00936B1C" w:rsidRPr="003D0B4B">
        <w:rPr>
          <w:rFonts w:ascii="Calibri" w:eastAsia="Microsoft JhengHei" w:hAnsi="Calibri" w:cs="Calibri"/>
        </w:rPr>
        <w:t xml:space="preserve">) using XML based </w:t>
      </w:r>
      <w:r w:rsidR="00936B1C" w:rsidRPr="003D0B4B">
        <w:rPr>
          <w:rFonts w:ascii="Calibri" w:eastAsia="Microsoft JhengHei" w:hAnsi="Calibri" w:cs="Calibri"/>
          <w:b/>
        </w:rPr>
        <w:t>Web Services (REST/SOAP/UDDI/WSDL</w:t>
      </w:r>
      <w:r w:rsidR="00936B1C" w:rsidRPr="003D0B4B">
        <w:rPr>
          <w:rFonts w:ascii="Calibri" w:eastAsia="Microsoft JhengHei" w:hAnsi="Calibri" w:cs="Calibri"/>
        </w:rPr>
        <w:t>).</w:t>
      </w:r>
    </w:p>
    <w:p w:rsidR="0024634C" w:rsidRPr="003D0B4B" w:rsidRDefault="0024634C"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 xml:space="preserve">Web Application Development </w:t>
      </w:r>
      <w:r w:rsidR="00662881" w:rsidRPr="003D0B4B">
        <w:rPr>
          <w:rFonts w:ascii="Calibri" w:eastAsia="Microsoft JhengHei" w:hAnsi="Calibri" w:cs="Calibri"/>
        </w:rPr>
        <w:t>with</w:t>
      </w:r>
      <w:r w:rsidRPr="003D0B4B">
        <w:rPr>
          <w:rFonts w:ascii="Calibri" w:eastAsia="Microsoft JhengHei" w:hAnsi="Calibri" w:cs="Calibri"/>
        </w:rPr>
        <w:t xml:space="preserve"> Framework like </w:t>
      </w:r>
      <w:r w:rsidRPr="003D0B4B">
        <w:rPr>
          <w:rFonts w:ascii="Calibri" w:eastAsia="Microsoft JhengHei" w:hAnsi="Calibri" w:cs="Calibri"/>
          <w:b/>
        </w:rPr>
        <w:t>Struts</w:t>
      </w:r>
      <w:r w:rsidR="00F82470" w:rsidRPr="003D0B4B">
        <w:rPr>
          <w:rFonts w:ascii="Calibri" w:eastAsia="Microsoft JhengHei" w:hAnsi="Calibri" w:cs="Calibri"/>
          <w:b/>
        </w:rPr>
        <w:t xml:space="preserve"> </w:t>
      </w:r>
      <w:r w:rsidR="001E74AD" w:rsidRPr="003D0B4B">
        <w:rPr>
          <w:rFonts w:ascii="Calibri" w:eastAsia="Microsoft JhengHei" w:hAnsi="Calibri" w:cs="Calibri"/>
          <w:b/>
        </w:rPr>
        <w:t>and Spring MVC</w:t>
      </w:r>
      <w:r w:rsidRPr="003D0B4B">
        <w:rPr>
          <w:rFonts w:ascii="Calibri" w:eastAsia="Microsoft JhengHei" w:hAnsi="Calibri" w:cs="Calibri"/>
        </w:rPr>
        <w:t>.</w:t>
      </w:r>
    </w:p>
    <w:p w:rsidR="00DA5BBC" w:rsidRPr="003D0B4B" w:rsidRDefault="0024634C" w:rsidP="003D0B4B">
      <w:pPr>
        <w:pStyle w:val="ListParagraph"/>
        <w:numPr>
          <w:ilvl w:val="0"/>
          <w:numId w:val="3"/>
        </w:numPr>
        <w:tabs>
          <w:tab w:val="left" w:pos="90"/>
          <w:tab w:val="left" w:pos="360"/>
        </w:tabs>
        <w:spacing w:line="240" w:lineRule="auto"/>
        <w:jc w:val="both"/>
        <w:rPr>
          <w:rFonts w:ascii="Calibri" w:eastAsia="Microsoft JhengHei" w:hAnsi="Calibri" w:cs="Calibri"/>
          <w:b/>
        </w:rPr>
      </w:pPr>
      <w:r w:rsidRPr="003D0B4B">
        <w:rPr>
          <w:rFonts w:ascii="Calibri" w:eastAsia="Microsoft JhengHei" w:hAnsi="Calibri" w:cs="Calibri"/>
        </w:rPr>
        <w:t xml:space="preserve">Experience using various web/application servers like </w:t>
      </w:r>
      <w:r w:rsidRPr="003D0B4B">
        <w:rPr>
          <w:rFonts w:ascii="Calibri" w:eastAsia="Microsoft JhengHei" w:hAnsi="Calibri" w:cs="Calibri"/>
          <w:b/>
        </w:rPr>
        <w:t>Apache Tomcat</w:t>
      </w:r>
      <w:r w:rsidR="00C51F9E" w:rsidRPr="003D0B4B">
        <w:rPr>
          <w:rFonts w:ascii="Calibri" w:eastAsia="Microsoft JhengHei" w:hAnsi="Calibri" w:cs="Calibri"/>
          <w:b/>
        </w:rPr>
        <w:t xml:space="preserve"> 5.x</w:t>
      </w:r>
      <w:r w:rsidRPr="003D0B4B">
        <w:rPr>
          <w:rFonts w:ascii="Calibri" w:eastAsia="Microsoft JhengHei" w:hAnsi="Calibri" w:cs="Calibri"/>
          <w:b/>
        </w:rPr>
        <w:t xml:space="preserve">, </w:t>
      </w:r>
      <w:r w:rsidR="00BC0EEF" w:rsidRPr="003D0B4B">
        <w:rPr>
          <w:rFonts w:ascii="Calibri" w:eastAsia="Microsoft JhengHei" w:hAnsi="Calibri" w:cs="Calibri"/>
          <w:b/>
        </w:rPr>
        <w:t>WebLogic</w:t>
      </w:r>
      <w:r w:rsidR="00706F09" w:rsidRPr="003D0B4B">
        <w:rPr>
          <w:rFonts w:ascii="Calibri" w:eastAsia="Microsoft JhengHei" w:hAnsi="Calibri" w:cs="Calibri"/>
          <w:b/>
        </w:rPr>
        <w:t xml:space="preserve">, </w:t>
      </w:r>
      <w:r w:rsidR="00DA5BBC" w:rsidRPr="003D0B4B">
        <w:rPr>
          <w:rFonts w:ascii="Calibri" w:eastAsia="Microsoft JhengHei" w:hAnsi="Calibri" w:cs="Calibri"/>
          <w:b/>
        </w:rPr>
        <w:t xml:space="preserve">IBM </w:t>
      </w:r>
      <w:r w:rsidR="00706F09" w:rsidRPr="003D0B4B">
        <w:rPr>
          <w:rFonts w:ascii="Calibri" w:eastAsia="Microsoft JhengHei" w:hAnsi="Calibri" w:cs="Calibri"/>
          <w:b/>
        </w:rPr>
        <w:t>WebS</w:t>
      </w:r>
      <w:r w:rsidR="001E74AD" w:rsidRPr="003D0B4B">
        <w:rPr>
          <w:rFonts w:ascii="Calibri" w:eastAsia="Microsoft JhengHei" w:hAnsi="Calibri" w:cs="Calibri"/>
          <w:b/>
        </w:rPr>
        <w:t>phere</w:t>
      </w:r>
      <w:r w:rsidR="00DA5BBC" w:rsidRPr="003D0B4B">
        <w:rPr>
          <w:rFonts w:ascii="Calibri" w:eastAsia="Microsoft JhengHei" w:hAnsi="Calibri" w:cs="Calibri"/>
          <w:b/>
        </w:rPr>
        <w:t xml:space="preserve"> Application Server 5.x/6.x</w:t>
      </w:r>
      <w:r w:rsidR="00706F09" w:rsidRPr="003D0B4B">
        <w:rPr>
          <w:rFonts w:ascii="Calibri" w:eastAsia="Microsoft JhengHei" w:hAnsi="Calibri" w:cs="Calibri"/>
          <w:b/>
        </w:rPr>
        <w:t>, WebSphere MQ</w:t>
      </w:r>
      <w:r w:rsidR="00DA5BBC" w:rsidRPr="003D0B4B">
        <w:rPr>
          <w:rFonts w:ascii="Calibri" w:eastAsia="Microsoft JhengHei" w:hAnsi="Calibri" w:cs="Calibri"/>
          <w:b/>
        </w:rPr>
        <w:t>BEA Web Logic Server 10.</w:t>
      </w:r>
      <w:r w:rsidR="00C51F9E" w:rsidRPr="003D0B4B">
        <w:rPr>
          <w:rFonts w:ascii="Calibri" w:eastAsia="Microsoft JhengHei" w:hAnsi="Calibri" w:cs="Calibri"/>
          <w:b/>
        </w:rPr>
        <w:t xml:space="preserve">0, Oracle Web Logic Server 10.3 </w:t>
      </w:r>
      <w:r w:rsidR="00C51F9E" w:rsidRPr="003D0B4B">
        <w:rPr>
          <w:rFonts w:ascii="Calibri" w:eastAsia="Microsoft JhengHei" w:hAnsi="Calibri" w:cs="Calibri"/>
          <w:bCs/>
        </w:rPr>
        <w:t>and</w:t>
      </w:r>
      <w:r w:rsidR="00DA5BBC" w:rsidRPr="003D0B4B">
        <w:rPr>
          <w:rFonts w:ascii="Calibri" w:eastAsia="Microsoft JhengHei" w:hAnsi="Calibri" w:cs="Calibri"/>
          <w:b/>
        </w:rPr>
        <w:t xml:space="preserve"> JBoss 3.2.x/4.2</w:t>
      </w:r>
      <w:r w:rsidRPr="003D0B4B">
        <w:rPr>
          <w:rFonts w:ascii="Calibri" w:eastAsia="Microsoft JhengHei" w:hAnsi="Calibri" w:cs="Calibri"/>
          <w:b/>
        </w:rPr>
        <w:t>.</w:t>
      </w:r>
    </w:p>
    <w:p w:rsidR="0024634C" w:rsidRPr="00494F85" w:rsidRDefault="0024634C" w:rsidP="003D0B4B">
      <w:pPr>
        <w:pStyle w:val="addr"/>
        <w:widowControl/>
        <w:numPr>
          <w:ilvl w:val="0"/>
          <w:numId w:val="3"/>
        </w:numPr>
        <w:tabs>
          <w:tab w:val="left" w:pos="90"/>
          <w:tab w:val="left" w:pos="360"/>
        </w:tabs>
        <w:spacing w:after="200"/>
        <w:jc w:val="both"/>
        <w:rPr>
          <w:rFonts w:ascii="Calibri" w:eastAsia="Microsoft JhengHei" w:hAnsi="Calibri" w:cs="Calibri"/>
          <w:bCs/>
          <w:sz w:val="22"/>
          <w:szCs w:val="22"/>
        </w:rPr>
      </w:pPr>
      <w:r w:rsidRPr="003D0B4B">
        <w:rPr>
          <w:rFonts w:ascii="Calibri" w:eastAsia="Microsoft JhengHei" w:hAnsi="Calibri" w:cs="Calibri"/>
          <w:bCs/>
          <w:sz w:val="22"/>
          <w:szCs w:val="22"/>
        </w:rPr>
        <w:t>Strong experience on various development environments</w:t>
      </w:r>
      <w:r w:rsidR="00C726DC" w:rsidRPr="003D0B4B">
        <w:rPr>
          <w:rFonts w:ascii="Calibri" w:eastAsia="Microsoft JhengHei" w:hAnsi="Calibri" w:cs="Calibri"/>
          <w:bCs/>
          <w:sz w:val="22"/>
          <w:szCs w:val="22"/>
        </w:rPr>
        <w:t xml:space="preserve"> - IDEs</w:t>
      </w:r>
      <w:r w:rsidRPr="003D0B4B">
        <w:rPr>
          <w:rFonts w:ascii="Calibri" w:eastAsia="Microsoft JhengHei" w:hAnsi="Calibri" w:cs="Calibri"/>
          <w:bCs/>
          <w:sz w:val="22"/>
          <w:szCs w:val="22"/>
        </w:rPr>
        <w:t xml:space="preserve"> like </w:t>
      </w:r>
      <w:r w:rsidR="005C29E1" w:rsidRPr="003D0B4B">
        <w:rPr>
          <w:rFonts w:ascii="Calibri" w:eastAsia="Microsoft JhengHei" w:hAnsi="Calibri" w:cs="Calibri"/>
          <w:b/>
          <w:sz w:val="22"/>
          <w:szCs w:val="22"/>
        </w:rPr>
        <w:t>IBM Web Sphere Studio Application Developer (WSAD) 5.0, Eclipse 3.0/3.1, and</w:t>
      </w:r>
      <w:r w:rsidR="0017365B" w:rsidRPr="003D0B4B">
        <w:rPr>
          <w:rFonts w:ascii="Calibri" w:eastAsia="Microsoft JhengHei" w:hAnsi="Calibri" w:cs="Calibri"/>
          <w:b/>
          <w:sz w:val="22"/>
          <w:szCs w:val="22"/>
        </w:rPr>
        <w:t xml:space="preserve"> RAD 6.0/7.0, </w:t>
      </w:r>
      <w:r w:rsidR="00BC0EEF" w:rsidRPr="003D0B4B">
        <w:rPr>
          <w:rFonts w:ascii="Calibri" w:eastAsia="Microsoft JhengHei" w:hAnsi="Calibri" w:cs="Calibri"/>
          <w:b/>
          <w:sz w:val="22"/>
          <w:szCs w:val="22"/>
        </w:rPr>
        <w:t>NetBeans</w:t>
      </w:r>
      <w:r w:rsidR="0017365B" w:rsidRPr="003D0B4B">
        <w:rPr>
          <w:rFonts w:ascii="Calibri" w:eastAsia="Microsoft JhengHei" w:hAnsi="Calibri" w:cs="Calibri"/>
          <w:bCs/>
          <w:sz w:val="22"/>
          <w:szCs w:val="22"/>
        </w:rPr>
        <w:t xml:space="preserve"> and </w:t>
      </w:r>
      <w:r w:rsidR="0017365B" w:rsidRPr="003D0B4B">
        <w:rPr>
          <w:rFonts w:ascii="Calibri" w:eastAsia="Microsoft JhengHei" w:hAnsi="Calibri" w:cs="Calibri"/>
          <w:b/>
          <w:sz w:val="22"/>
          <w:szCs w:val="22"/>
        </w:rPr>
        <w:t>Spring Tools Set.</w:t>
      </w:r>
    </w:p>
    <w:p w:rsidR="00494F85" w:rsidRPr="003D0B4B" w:rsidRDefault="00494F85" w:rsidP="003D0B4B">
      <w:pPr>
        <w:pStyle w:val="addr"/>
        <w:widowControl/>
        <w:numPr>
          <w:ilvl w:val="0"/>
          <w:numId w:val="3"/>
        </w:numPr>
        <w:tabs>
          <w:tab w:val="left" w:pos="90"/>
          <w:tab w:val="left" w:pos="360"/>
        </w:tabs>
        <w:spacing w:after="200"/>
        <w:jc w:val="both"/>
        <w:rPr>
          <w:rFonts w:ascii="Calibri" w:eastAsia="Microsoft JhengHei" w:hAnsi="Calibri" w:cs="Calibri"/>
          <w:bCs/>
          <w:sz w:val="22"/>
          <w:szCs w:val="22"/>
        </w:rPr>
      </w:pPr>
      <w:r>
        <w:rPr>
          <w:rFonts w:ascii="Calibri" w:eastAsia="Microsoft JhengHei" w:hAnsi="Calibri" w:cs="Calibri"/>
          <w:sz w:val="22"/>
          <w:szCs w:val="22"/>
        </w:rPr>
        <w:t xml:space="preserve">Messaged oriented MW – experience with </w:t>
      </w:r>
      <w:r w:rsidRPr="00494F85">
        <w:rPr>
          <w:rFonts w:ascii="Calibri" w:eastAsia="Microsoft JhengHei" w:hAnsi="Calibri" w:cs="Calibri"/>
          <w:b/>
          <w:sz w:val="22"/>
          <w:szCs w:val="22"/>
        </w:rPr>
        <w:t>Tibco, Kafka and Samza</w:t>
      </w:r>
      <w:r>
        <w:rPr>
          <w:rFonts w:ascii="Calibri" w:eastAsia="Microsoft JhengHei" w:hAnsi="Calibri" w:cs="Calibri"/>
          <w:sz w:val="22"/>
          <w:szCs w:val="22"/>
        </w:rPr>
        <w:t>.</w:t>
      </w:r>
    </w:p>
    <w:p w:rsidR="0008255B" w:rsidRPr="003D0B4B" w:rsidRDefault="00926DA4"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E</w:t>
      </w:r>
      <w:r w:rsidR="0024634C" w:rsidRPr="003D0B4B">
        <w:rPr>
          <w:rFonts w:ascii="Calibri" w:eastAsia="Microsoft JhengHei" w:hAnsi="Calibri" w:cs="Calibri"/>
        </w:rPr>
        <w:t xml:space="preserve">xperience in the areas of Object Oriented Analysis </w:t>
      </w:r>
      <w:r w:rsidR="0024634C" w:rsidRPr="003D0B4B">
        <w:rPr>
          <w:rFonts w:ascii="Calibri" w:eastAsia="Microsoft JhengHei" w:hAnsi="Calibri" w:cs="Calibri"/>
          <w:b/>
        </w:rPr>
        <w:t>(OOA)</w:t>
      </w:r>
      <w:r w:rsidR="00F828CC" w:rsidRPr="003D0B4B">
        <w:rPr>
          <w:rFonts w:ascii="Calibri" w:eastAsia="Microsoft JhengHei" w:hAnsi="Calibri" w:cs="Calibri"/>
          <w:b/>
        </w:rPr>
        <w:t>&amp;</w:t>
      </w:r>
      <w:r w:rsidR="0024634C" w:rsidRPr="003D0B4B">
        <w:rPr>
          <w:rFonts w:ascii="Calibri" w:eastAsia="Microsoft JhengHei" w:hAnsi="Calibri" w:cs="Calibri"/>
        </w:rPr>
        <w:t xml:space="preserve"> </w:t>
      </w:r>
      <w:proofErr w:type="gramStart"/>
      <w:r w:rsidR="0024634C" w:rsidRPr="003D0B4B">
        <w:rPr>
          <w:rFonts w:ascii="Calibri" w:eastAsia="Microsoft JhengHei" w:hAnsi="Calibri" w:cs="Calibri"/>
        </w:rPr>
        <w:t>Object Oriented</w:t>
      </w:r>
      <w:proofErr w:type="gramEnd"/>
      <w:r w:rsidR="0024634C" w:rsidRPr="003D0B4B">
        <w:rPr>
          <w:rFonts w:ascii="Calibri" w:eastAsia="Microsoft JhengHei" w:hAnsi="Calibri" w:cs="Calibri"/>
        </w:rPr>
        <w:t xml:space="preserve"> Design</w:t>
      </w:r>
      <w:r w:rsidR="0024634C" w:rsidRPr="003D0B4B">
        <w:rPr>
          <w:rFonts w:ascii="Calibri" w:eastAsia="Microsoft JhengHei" w:hAnsi="Calibri" w:cs="Calibri"/>
          <w:b/>
        </w:rPr>
        <w:t>(OOD)</w:t>
      </w:r>
      <w:r w:rsidR="0024634C" w:rsidRPr="003D0B4B">
        <w:rPr>
          <w:rFonts w:ascii="Calibri" w:eastAsia="Microsoft JhengHei" w:hAnsi="Calibri" w:cs="Calibri"/>
        </w:rPr>
        <w:t xml:space="preserve"> using </w:t>
      </w:r>
      <w:r w:rsidR="0024634C" w:rsidRPr="003D0B4B">
        <w:rPr>
          <w:rFonts w:ascii="Calibri" w:eastAsia="Microsoft JhengHei" w:hAnsi="Calibri" w:cs="Calibri"/>
          <w:b/>
        </w:rPr>
        <w:t>UML</w:t>
      </w:r>
      <w:r w:rsidR="0024634C" w:rsidRPr="003D0B4B">
        <w:rPr>
          <w:rFonts w:ascii="Calibri" w:eastAsia="Microsoft JhengHei" w:hAnsi="Calibri" w:cs="Calibri"/>
        </w:rPr>
        <w:t xml:space="preserve">, </w:t>
      </w:r>
      <w:r w:rsidR="0013383D" w:rsidRPr="003D0B4B">
        <w:rPr>
          <w:rFonts w:ascii="Calibri" w:eastAsia="Microsoft JhengHei" w:hAnsi="Calibri" w:cs="Calibri"/>
          <w:b/>
          <w:bCs/>
        </w:rPr>
        <w:t>SDLC</w:t>
      </w:r>
      <w:r w:rsidR="0024634C" w:rsidRPr="003D0B4B">
        <w:rPr>
          <w:rFonts w:ascii="Calibri" w:eastAsia="Microsoft JhengHei" w:hAnsi="Calibri" w:cs="Calibri"/>
        </w:rPr>
        <w:t xml:space="preserve"> Management and Development of Distributed applications.</w:t>
      </w:r>
    </w:p>
    <w:p w:rsidR="00E2695B" w:rsidRPr="003D0B4B" w:rsidRDefault="0008255B"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 xml:space="preserve">Developed reusable </w:t>
      </w:r>
      <w:proofErr w:type="gramStart"/>
      <w:r w:rsidRPr="003D0B4B">
        <w:rPr>
          <w:rFonts w:ascii="Calibri" w:eastAsia="Microsoft JhengHei" w:hAnsi="Calibri" w:cs="Calibri"/>
        </w:rPr>
        <w:t>Server side</w:t>
      </w:r>
      <w:proofErr w:type="gramEnd"/>
      <w:r w:rsidRPr="003D0B4B">
        <w:rPr>
          <w:rFonts w:ascii="Calibri" w:eastAsia="Microsoft JhengHei" w:hAnsi="Calibri" w:cs="Calibri"/>
        </w:rPr>
        <w:t xml:space="preserve"> code modules with </w:t>
      </w:r>
      <w:r w:rsidRPr="003D0B4B">
        <w:rPr>
          <w:rFonts w:ascii="Calibri" w:eastAsia="Microsoft JhengHei" w:hAnsi="Calibri" w:cs="Calibri"/>
          <w:b/>
          <w:bCs/>
        </w:rPr>
        <w:t>Enterprise Java Beans</w:t>
      </w:r>
      <w:r w:rsidRPr="003D0B4B">
        <w:rPr>
          <w:rFonts w:ascii="Calibri" w:eastAsia="Microsoft JhengHei" w:hAnsi="Calibri" w:cs="Calibri"/>
        </w:rPr>
        <w:t xml:space="preserve"> Integrated with </w:t>
      </w:r>
      <w:r w:rsidRPr="003D0B4B">
        <w:rPr>
          <w:rFonts w:ascii="Calibri" w:eastAsia="Microsoft JhengHei" w:hAnsi="Calibri" w:cs="Calibri"/>
          <w:b/>
          <w:bCs/>
        </w:rPr>
        <w:t>Remote method Invocation (RMI)</w:t>
      </w:r>
      <w:r w:rsidRPr="003D0B4B">
        <w:rPr>
          <w:rFonts w:ascii="Calibri" w:eastAsia="Microsoft JhengHei" w:hAnsi="Calibri" w:cs="Calibri"/>
        </w:rPr>
        <w:t xml:space="preserve"> to access remote Servers and invoking Databases with </w:t>
      </w:r>
      <w:r w:rsidRPr="003D0B4B">
        <w:rPr>
          <w:rFonts w:ascii="Calibri" w:eastAsia="Microsoft JhengHei" w:hAnsi="Calibri" w:cs="Calibri"/>
          <w:b/>
          <w:bCs/>
        </w:rPr>
        <w:t>JDBC</w:t>
      </w:r>
    </w:p>
    <w:p w:rsidR="00E2695B" w:rsidRPr="003D0B4B" w:rsidRDefault="00E2695B"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 xml:space="preserve">Extensively experienced in architectural issues and their solutions using various design patterns such as </w:t>
      </w:r>
      <w:r w:rsidRPr="003D0B4B">
        <w:rPr>
          <w:rFonts w:ascii="Calibri" w:eastAsia="Microsoft JhengHei" w:hAnsi="Calibri" w:cs="Calibri"/>
          <w:b/>
          <w:bCs/>
        </w:rPr>
        <w:t>MVC</w:t>
      </w:r>
      <w:r w:rsidRPr="003D0B4B">
        <w:rPr>
          <w:rFonts w:ascii="Calibri" w:eastAsia="Microsoft JhengHei" w:hAnsi="Calibri" w:cs="Calibri"/>
        </w:rPr>
        <w:t xml:space="preserve">(Model-View-Controller), </w:t>
      </w:r>
      <w:r w:rsidRPr="003D0B4B">
        <w:rPr>
          <w:rFonts w:ascii="Calibri" w:eastAsia="Microsoft JhengHei" w:hAnsi="Calibri" w:cs="Calibri"/>
          <w:b/>
          <w:bCs/>
        </w:rPr>
        <w:t>Singleton</w:t>
      </w:r>
      <w:r w:rsidRPr="003D0B4B">
        <w:rPr>
          <w:rFonts w:ascii="Calibri" w:eastAsia="Microsoft JhengHei" w:hAnsi="Calibri" w:cs="Calibri"/>
        </w:rPr>
        <w:t xml:space="preserve">, </w:t>
      </w:r>
      <w:r w:rsidRPr="003D0B4B">
        <w:rPr>
          <w:rFonts w:ascii="Calibri" w:eastAsia="Microsoft JhengHei" w:hAnsi="Calibri" w:cs="Calibri"/>
          <w:b/>
          <w:bCs/>
        </w:rPr>
        <w:t xml:space="preserve">Session Facade, Service Locator, DAO, DTO </w:t>
      </w:r>
      <w:r w:rsidRPr="003D0B4B">
        <w:rPr>
          <w:rFonts w:ascii="Calibri" w:eastAsia="Microsoft JhengHei" w:hAnsi="Calibri" w:cs="Calibri"/>
        </w:rPr>
        <w:t>and</w:t>
      </w:r>
      <w:r w:rsidRPr="003D0B4B">
        <w:rPr>
          <w:rFonts w:ascii="Calibri" w:eastAsia="Microsoft JhengHei" w:hAnsi="Calibri" w:cs="Calibri"/>
          <w:b/>
          <w:bCs/>
        </w:rPr>
        <w:t xml:space="preserve"> Business Delegate</w:t>
      </w:r>
      <w:r w:rsidRPr="003D0B4B">
        <w:rPr>
          <w:rFonts w:ascii="Calibri" w:eastAsia="Microsoft JhengHei" w:hAnsi="Calibri" w:cs="Calibri"/>
        </w:rPr>
        <w:t xml:space="preserve">. </w:t>
      </w:r>
    </w:p>
    <w:p w:rsidR="00487112" w:rsidRPr="003D0B4B" w:rsidRDefault="00487112"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 xml:space="preserve">Defect handling with </w:t>
      </w:r>
      <w:r w:rsidRPr="003D0B4B">
        <w:rPr>
          <w:rFonts w:ascii="Calibri" w:eastAsia="Microsoft JhengHei" w:hAnsi="Calibri" w:cs="Calibri"/>
          <w:b/>
          <w:bCs/>
        </w:rPr>
        <w:t>HP-Application Lifecycle Management</w:t>
      </w:r>
      <w:r w:rsidRPr="003D0B4B">
        <w:rPr>
          <w:rFonts w:ascii="Calibri" w:eastAsia="Microsoft JhengHei" w:hAnsi="Calibri" w:cs="Calibri"/>
        </w:rPr>
        <w:t xml:space="preserve">. </w:t>
      </w:r>
    </w:p>
    <w:p w:rsidR="0024634C" w:rsidRPr="003D0B4B" w:rsidRDefault="0024634C"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Good experience with unit</w:t>
      </w:r>
      <w:r w:rsidR="00BD6843" w:rsidRPr="003D0B4B">
        <w:rPr>
          <w:rFonts w:ascii="Calibri" w:eastAsia="Microsoft JhengHei" w:hAnsi="Calibri" w:cs="Calibri"/>
        </w:rPr>
        <w:t>, performance and script</w:t>
      </w:r>
      <w:r w:rsidRPr="003D0B4B">
        <w:rPr>
          <w:rFonts w:ascii="Calibri" w:eastAsia="Microsoft JhengHei" w:hAnsi="Calibri" w:cs="Calibri"/>
        </w:rPr>
        <w:t xml:space="preserve"> testing </w:t>
      </w:r>
      <w:r w:rsidR="00FB6A63" w:rsidRPr="003D0B4B">
        <w:rPr>
          <w:rFonts w:ascii="Calibri" w:eastAsia="Microsoft JhengHei" w:hAnsi="Calibri" w:cs="Calibri"/>
        </w:rPr>
        <w:t xml:space="preserve">by </w:t>
      </w:r>
      <w:r w:rsidRPr="003D0B4B">
        <w:rPr>
          <w:rFonts w:ascii="Calibri" w:eastAsia="Microsoft JhengHei" w:hAnsi="Calibri" w:cs="Calibri"/>
        </w:rPr>
        <w:t xml:space="preserve">using </w:t>
      </w:r>
      <w:r w:rsidR="0086614B" w:rsidRPr="003D0B4B">
        <w:rPr>
          <w:rFonts w:ascii="Calibri" w:eastAsia="Microsoft JhengHei" w:hAnsi="Calibri" w:cs="Calibri"/>
          <w:b/>
          <w:bCs/>
        </w:rPr>
        <w:t>JProbe</w:t>
      </w:r>
      <w:r w:rsidR="0086614B" w:rsidRPr="003D0B4B">
        <w:rPr>
          <w:rFonts w:ascii="Calibri" w:eastAsia="Microsoft JhengHei" w:hAnsi="Calibri" w:cs="Calibri"/>
        </w:rPr>
        <w:t xml:space="preserve">, </w:t>
      </w:r>
      <w:r w:rsidR="00C04C80" w:rsidRPr="003D0B4B">
        <w:rPr>
          <w:rFonts w:ascii="Calibri" w:eastAsia="Microsoft JhengHei" w:hAnsi="Calibri" w:cs="Calibri"/>
          <w:b/>
          <w:bCs/>
        </w:rPr>
        <w:t>Karma</w:t>
      </w:r>
      <w:r w:rsidR="005A3049" w:rsidRPr="003D0B4B">
        <w:rPr>
          <w:rFonts w:ascii="Calibri" w:eastAsia="Microsoft JhengHei" w:hAnsi="Calibri" w:cs="Calibri"/>
          <w:b/>
          <w:bCs/>
        </w:rPr>
        <w:t>, Jasmin</w:t>
      </w:r>
      <w:r w:rsidR="005A3049" w:rsidRPr="003D0B4B">
        <w:rPr>
          <w:rFonts w:ascii="Calibri" w:eastAsia="Microsoft JhengHei" w:hAnsi="Calibri" w:cs="Calibri"/>
        </w:rPr>
        <w:t xml:space="preserve">, </w:t>
      </w:r>
      <w:r w:rsidRPr="003D0B4B">
        <w:rPr>
          <w:rFonts w:ascii="Calibri" w:eastAsia="Microsoft JhengHei" w:hAnsi="Calibri" w:cs="Calibri"/>
          <w:b/>
        </w:rPr>
        <w:t>JUnit</w:t>
      </w:r>
      <w:r w:rsidR="005A3049" w:rsidRPr="003D0B4B">
        <w:rPr>
          <w:rFonts w:ascii="Calibri" w:eastAsia="Microsoft JhengHei" w:hAnsi="Calibri" w:cs="Calibri"/>
        </w:rPr>
        <w:t xml:space="preserve"> and</w:t>
      </w:r>
      <w:r w:rsidR="00BC0EEF" w:rsidRPr="003D0B4B">
        <w:rPr>
          <w:rFonts w:ascii="Calibri" w:eastAsia="Microsoft JhengHei" w:hAnsi="Calibri" w:cs="Calibri"/>
        </w:rPr>
        <w:t xml:space="preserve"> </w:t>
      </w:r>
      <w:r w:rsidR="004A2C1E" w:rsidRPr="003D0B4B">
        <w:rPr>
          <w:rFonts w:ascii="Calibri" w:eastAsia="Microsoft JhengHei" w:hAnsi="Calibri" w:cs="Calibri"/>
          <w:b/>
          <w:bCs/>
        </w:rPr>
        <w:t>JMeter</w:t>
      </w:r>
      <w:r w:rsidR="004F48AB" w:rsidRPr="003D0B4B">
        <w:rPr>
          <w:rFonts w:ascii="Calibri" w:eastAsia="Microsoft JhengHei" w:hAnsi="Calibri" w:cs="Calibri"/>
        </w:rPr>
        <w:t>.</w:t>
      </w:r>
    </w:p>
    <w:p w:rsidR="004F48AB" w:rsidRPr="003D0B4B" w:rsidRDefault="004F48AB"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 xml:space="preserve">Used </w:t>
      </w:r>
      <w:r w:rsidR="00DA27CF" w:rsidRPr="003D0B4B">
        <w:rPr>
          <w:rFonts w:ascii="Calibri" w:eastAsia="Microsoft JhengHei" w:hAnsi="Calibri" w:cs="Calibri"/>
        </w:rPr>
        <w:t>Integration</w:t>
      </w:r>
      <w:r w:rsidRPr="003D0B4B">
        <w:rPr>
          <w:rFonts w:ascii="Calibri" w:eastAsia="Microsoft JhengHei" w:hAnsi="Calibri" w:cs="Calibri"/>
        </w:rPr>
        <w:t xml:space="preserve"> tools like </w:t>
      </w:r>
      <w:r w:rsidRPr="003D0B4B">
        <w:rPr>
          <w:rFonts w:ascii="Calibri" w:eastAsia="Microsoft JhengHei" w:hAnsi="Calibri" w:cs="Calibri"/>
          <w:b/>
          <w:bCs/>
        </w:rPr>
        <w:t>JIRA</w:t>
      </w:r>
      <w:r w:rsidRPr="003D0B4B">
        <w:rPr>
          <w:rFonts w:ascii="Calibri" w:eastAsia="Microsoft JhengHei" w:hAnsi="Calibri" w:cs="Calibri"/>
        </w:rPr>
        <w:t>.</w:t>
      </w:r>
    </w:p>
    <w:p w:rsidR="00190FC7" w:rsidRPr="003D0B4B" w:rsidRDefault="00190FC7" w:rsidP="003D0B4B">
      <w:pPr>
        <w:pStyle w:val="ListParagraph"/>
        <w:numPr>
          <w:ilvl w:val="0"/>
          <w:numId w:val="3"/>
        </w:numPr>
        <w:spacing w:after="0" w:line="240" w:lineRule="auto"/>
        <w:rPr>
          <w:rFonts w:ascii="Calibri" w:eastAsia="Times New Roman" w:hAnsi="Calibri" w:cs="Calibri"/>
          <w:lang w:bidi="ar-SA"/>
        </w:rPr>
      </w:pPr>
      <w:r w:rsidRPr="003D0B4B">
        <w:rPr>
          <w:rFonts w:ascii="Calibri" w:eastAsia="Times New Roman" w:hAnsi="Calibri" w:cs="Calibri"/>
          <w:color w:val="000000"/>
          <w:shd w:val="clear" w:color="auto" w:fill="FFFFFF"/>
          <w:lang w:bidi="ar-SA"/>
        </w:rPr>
        <w:t xml:space="preserve">Experience with various MVC Java frameworks like AngularJS, </w:t>
      </w:r>
      <w:proofErr w:type="spellStart"/>
      <w:r w:rsidRPr="003D0B4B">
        <w:rPr>
          <w:rFonts w:ascii="Calibri" w:eastAsia="Times New Roman" w:hAnsi="Calibri" w:cs="Calibri"/>
          <w:color w:val="000000"/>
          <w:shd w:val="clear" w:color="auto" w:fill="FFFFFF"/>
          <w:lang w:bidi="ar-SA"/>
        </w:rPr>
        <w:t>UnderscoreJS</w:t>
      </w:r>
      <w:proofErr w:type="spellEnd"/>
      <w:r w:rsidRPr="003D0B4B">
        <w:rPr>
          <w:rFonts w:ascii="Calibri" w:eastAsia="Times New Roman" w:hAnsi="Calibri" w:cs="Calibri"/>
          <w:color w:val="000000"/>
          <w:shd w:val="clear" w:color="auto" w:fill="FFFFFF"/>
          <w:lang w:bidi="ar-SA"/>
        </w:rPr>
        <w:t>, and NodeJS etc.</w:t>
      </w:r>
    </w:p>
    <w:p w:rsidR="0024634C" w:rsidRPr="003D0B4B" w:rsidRDefault="0024634C" w:rsidP="003D0B4B">
      <w:pPr>
        <w:pStyle w:val="ListParagraph"/>
        <w:numPr>
          <w:ilvl w:val="0"/>
          <w:numId w:val="3"/>
        </w:numPr>
        <w:tabs>
          <w:tab w:val="left" w:pos="90"/>
          <w:tab w:val="left" w:pos="360"/>
        </w:tabs>
        <w:spacing w:line="240" w:lineRule="auto"/>
        <w:jc w:val="both"/>
        <w:rPr>
          <w:rFonts w:ascii="Calibri" w:eastAsia="Microsoft JhengHei" w:hAnsi="Calibri" w:cs="Calibri"/>
        </w:rPr>
      </w:pPr>
      <w:r w:rsidRPr="003D0B4B">
        <w:rPr>
          <w:rFonts w:ascii="Calibri" w:eastAsia="Microsoft JhengHei" w:hAnsi="Calibri" w:cs="Calibri"/>
        </w:rPr>
        <w:t xml:space="preserve">Experienced with </w:t>
      </w:r>
      <w:r w:rsidRPr="003D0B4B">
        <w:rPr>
          <w:rFonts w:ascii="Calibri" w:eastAsia="Microsoft JhengHei" w:hAnsi="Calibri" w:cs="Calibri"/>
          <w:b/>
        </w:rPr>
        <w:t xml:space="preserve">JDBC </w:t>
      </w:r>
      <w:r w:rsidRPr="003D0B4B">
        <w:rPr>
          <w:rFonts w:ascii="Calibri" w:eastAsia="Microsoft JhengHei" w:hAnsi="Calibri" w:cs="Calibri"/>
        </w:rPr>
        <w:t xml:space="preserve">API to call </w:t>
      </w:r>
      <w:r w:rsidRPr="003D0B4B">
        <w:rPr>
          <w:rFonts w:ascii="Calibri" w:eastAsia="Microsoft JhengHei" w:hAnsi="Calibri" w:cs="Calibri"/>
          <w:b/>
        </w:rPr>
        <w:t>SQL</w:t>
      </w:r>
      <w:r w:rsidRPr="003D0B4B">
        <w:rPr>
          <w:rFonts w:ascii="Calibri" w:eastAsia="Microsoft JhengHei" w:hAnsi="Calibri" w:cs="Calibri"/>
        </w:rPr>
        <w:t xml:space="preserve"> Queries and Stored Procedures in the Database.</w:t>
      </w:r>
    </w:p>
    <w:p w:rsidR="0024634C" w:rsidRPr="003D0B4B" w:rsidRDefault="0024634C" w:rsidP="003D0B4B">
      <w:pPr>
        <w:pStyle w:val="ListParagraph"/>
        <w:numPr>
          <w:ilvl w:val="0"/>
          <w:numId w:val="3"/>
        </w:numPr>
        <w:tabs>
          <w:tab w:val="left" w:pos="90"/>
          <w:tab w:val="left" w:pos="360"/>
        </w:tabs>
        <w:spacing w:line="240" w:lineRule="auto"/>
        <w:jc w:val="both"/>
        <w:rPr>
          <w:rFonts w:ascii="Calibri" w:eastAsia="Microsoft JhengHei" w:hAnsi="Calibri" w:cs="Calibri"/>
          <w:bCs/>
        </w:rPr>
      </w:pPr>
      <w:r w:rsidRPr="003D0B4B">
        <w:rPr>
          <w:rFonts w:ascii="Calibri" w:eastAsia="Microsoft JhengHei" w:hAnsi="Calibri" w:cs="Calibri"/>
          <w:bCs/>
        </w:rPr>
        <w:t xml:space="preserve">Proficient in all phases of </w:t>
      </w:r>
      <w:r w:rsidRPr="003D0B4B">
        <w:rPr>
          <w:rFonts w:ascii="Calibri" w:eastAsia="Microsoft JhengHei" w:hAnsi="Calibri" w:cs="Calibri"/>
          <w:b/>
          <w:bCs/>
        </w:rPr>
        <w:t>SDLC</w:t>
      </w:r>
      <w:r w:rsidRPr="003D0B4B">
        <w:rPr>
          <w:rFonts w:ascii="Calibri" w:eastAsia="Microsoft JhengHei" w:hAnsi="Calibri" w:cs="Calibri"/>
          <w:bCs/>
        </w:rPr>
        <w:t xml:space="preserve"> (</w:t>
      </w:r>
      <w:r w:rsidRPr="003D0B4B">
        <w:rPr>
          <w:rFonts w:ascii="Calibri" w:eastAsia="Microsoft JhengHei" w:hAnsi="Calibri" w:cs="Calibri"/>
          <w:b/>
          <w:bCs/>
        </w:rPr>
        <w:t>analysis, design, development, testing and deployment</w:t>
      </w:r>
      <w:r w:rsidRPr="003D0B4B">
        <w:rPr>
          <w:rFonts w:ascii="Calibri" w:eastAsia="Microsoft JhengHei" w:hAnsi="Calibri" w:cs="Calibri"/>
          <w:bCs/>
        </w:rPr>
        <w:t xml:space="preserve">) in gathering user requirements </w:t>
      </w:r>
      <w:r w:rsidR="002A0017" w:rsidRPr="003D0B4B">
        <w:rPr>
          <w:rFonts w:ascii="Calibri" w:eastAsia="Microsoft JhengHei" w:hAnsi="Calibri" w:cs="Calibri"/>
          <w:bCs/>
        </w:rPr>
        <w:t>&amp;</w:t>
      </w:r>
      <w:r w:rsidRPr="003D0B4B">
        <w:rPr>
          <w:rFonts w:ascii="Calibri" w:eastAsia="Microsoft JhengHei" w:hAnsi="Calibri" w:cs="Calibri"/>
          <w:bCs/>
        </w:rPr>
        <w:t xml:space="preserve"> converting them into software requirement specifications.</w:t>
      </w:r>
    </w:p>
    <w:p w:rsidR="00946A41" w:rsidRPr="003D0B4B" w:rsidRDefault="00946A41" w:rsidP="003D0B4B">
      <w:pPr>
        <w:pStyle w:val="ListParagraph"/>
        <w:numPr>
          <w:ilvl w:val="0"/>
          <w:numId w:val="3"/>
        </w:numPr>
        <w:tabs>
          <w:tab w:val="left" w:pos="90"/>
          <w:tab w:val="left" w:pos="360"/>
        </w:tabs>
        <w:spacing w:before="240" w:after="0" w:line="240" w:lineRule="auto"/>
        <w:jc w:val="both"/>
        <w:rPr>
          <w:rFonts w:ascii="Calibri" w:eastAsia="Microsoft JhengHei" w:hAnsi="Calibri" w:cs="Calibri"/>
        </w:rPr>
      </w:pPr>
      <w:r w:rsidRPr="003D0B4B">
        <w:rPr>
          <w:rFonts w:ascii="Calibri" w:eastAsia="Microsoft JhengHei" w:hAnsi="Calibri" w:cs="Calibri"/>
        </w:rPr>
        <w:t xml:space="preserve">Extensive knowledge in </w:t>
      </w:r>
      <w:r w:rsidRPr="003D0B4B">
        <w:rPr>
          <w:rFonts w:ascii="Calibri" w:eastAsia="Microsoft JhengHei" w:hAnsi="Calibri" w:cs="Calibri"/>
          <w:b/>
          <w:bCs/>
        </w:rPr>
        <w:t>Agile</w:t>
      </w:r>
      <w:r w:rsidRPr="003D0B4B">
        <w:rPr>
          <w:rFonts w:ascii="Calibri" w:eastAsia="Microsoft JhengHei" w:hAnsi="Calibri" w:cs="Calibri"/>
        </w:rPr>
        <w:t xml:space="preserve">, </w:t>
      </w:r>
      <w:r w:rsidRPr="003D0B4B">
        <w:rPr>
          <w:rFonts w:ascii="Calibri" w:eastAsia="Microsoft JhengHei" w:hAnsi="Calibri" w:cs="Calibri"/>
          <w:b/>
          <w:bCs/>
        </w:rPr>
        <w:t>Waterfall</w:t>
      </w:r>
      <w:r w:rsidRPr="003D0B4B">
        <w:rPr>
          <w:rFonts w:ascii="Calibri" w:eastAsia="Microsoft JhengHei" w:hAnsi="Calibri" w:cs="Calibri"/>
        </w:rPr>
        <w:t xml:space="preserve"> and </w:t>
      </w:r>
      <w:r w:rsidRPr="003D0B4B">
        <w:rPr>
          <w:rFonts w:ascii="Calibri" w:eastAsia="Microsoft JhengHei" w:hAnsi="Calibri" w:cs="Calibri"/>
          <w:b/>
          <w:bCs/>
        </w:rPr>
        <w:t>TDD</w:t>
      </w:r>
      <w:r w:rsidRPr="003D0B4B">
        <w:rPr>
          <w:rFonts w:ascii="Calibri" w:eastAsia="Microsoft JhengHei" w:hAnsi="Calibri" w:cs="Calibri"/>
        </w:rPr>
        <w:t xml:space="preserve"> Methodologies.</w:t>
      </w:r>
    </w:p>
    <w:p w:rsidR="00190FC7" w:rsidRPr="00190FC7" w:rsidRDefault="00190FC7" w:rsidP="003D0B4B">
      <w:pPr>
        <w:numPr>
          <w:ilvl w:val="0"/>
          <w:numId w:val="3"/>
        </w:numPr>
        <w:shd w:val="clear" w:color="auto" w:fill="FFFFFF"/>
        <w:spacing w:before="100" w:beforeAutospacing="1" w:after="100" w:afterAutospacing="1" w:line="240" w:lineRule="auto"/>
        <w:rPr>
          <w:rFonts w:ascii="Calibri" w:eastAsia="Times New Roman" w:hAnsi="Calibri" w:cs="Calibri"/>
          <w:lang w:bidi="ar-SA"/>
        </w:rPr>
      </w:pPr>
      <w:r w:rsidRPr="00190FC7">
        <w:rPr>
          <w:rFonts w:ascii="Calibri" w:eastAsia="Times New Roman" w:hAnsi="Calibri" w:cs="Calibri"/>
          <w:lang w:bidi="ar-SA"/>
        </w:rPr>
        <w:t>Experience with Open source frameworks using Struts, Spring Batch, and Hibernate and used design patterns like</w:t>
      </w:r>
      <w:r w:rsidRPr="003D0B4B">
        <w:rPr>
          <w:rFonts w:ascii="Calibri" w:eastAsia="Times New Roman" w:hAnsi="Calibri" w:cs="Calibri"/>
          <w:lang w:bidi="ar-SA"/>
        </w:rPr>
        <w:t xml:space="preserve"> </w:t>
      </w:r>
      <w:r w:rsidRPr="003D0B4B">
        <w:rPr>
          <w:rFonts w:ascii="Calibri" w:eastAsia="Times New Roman" w:hAnsi="Calibri" w:cs="Calibri"/>
          <w:b/>
          <w:bCs/>
          <w:color w:val="000000"/>
          <w:lang w:bidi="ar-SA"/>
        </w:rPr>
        <w:t>Singleton, DAO, Factory, DTO, and MVC.</w:t>
      </w:r>
    </w:p>
    <w:p w:rsidR="00190FC7" w:rsidRPr="003D0B4B" w:rsidRDefault="00190FC7" w:rsidP="003D0B4B">
      <w:pPr>
        <w:pStyle w:val="ListParagraph"/>
        <w:numPr>
          <w:ilvl w:val="0"/>
          <w:numId w:val="3"/>
        </w:numPr>
        <w:spacing w:after="0" w:line="240" w:lineRule="auto"/>
        <w:rPr>
          <w:rFonts w:ascii="Calibri" w:eastAsia="Times New Roman" w:hAnsi="Calibri" w:cs="Calibri"/>
          <w:lang w:bidi="ar-SA"/>
        </w:rPr>
      </w:pPr>
      <w:r w:rsidRPr="003D0B4B">
        <w:rPr>
          <w:rFonts w:ascii="Calibri" w:eastAsia="Times New Roman" w:hAnsi="Calibri" w:cs="Calibri"/>
          <w:color w:val="000000"/>
          <w:shd w:val="clear" w:color="auto" w:fill="FFFFFF"/>
          <w:lang w:bidi="ar-SA"/>
        </w:rPr>
        <w:t xml:space="preserve">Strong Experience in Automating Web Application Testing using </w:t>
      </w:r>
      <w:r w:rsidRPr="00B400AB">
        <w:rPr>
          <w:rFonts w:ascii="Calibri" w:eastAsia="Times New Roman" w:hAnsi="Calibri" w:cs="Calibri"/>
          <w:b/>
          <w:color w:val="000000"/>
          <w:shd w:val="clear" w:color="auto" w:fill="FFFFFF"/>
          <w:lang w:bidi="ar-SA"/>
        </w:rPr>
        <w:t>Selenium WebDriver</w:t>
      </w:r>
      <w:r w:rsidRPr="003D0B4B">
        <w:rPr>
          <w:rFonts w:ascii="Calibri" w:eastAsia="Times New Roman" w:hAnsi="Calibri" w:cs="Calibri"/>
          <w:color w:val="000000"/>
          <w:shd w:val="clear" w:color="auto" w:fill="FFFFFF"/>
          <w:lang w:bidi="ar-SA"/>
        </w:rPr>
        <w:t xml:space="preserve"> with TestNG framework, </w:t>
      </w:r>
      <w:r w:rsidRPr="00B400AB">
        <w:rPr>
          <w:rFonts w:ascii="Calibri" w:eastAsia="Times New Roman" w:hAnsi="Calibri" w:cs="Calibri"/>
          <w:b/>
          <w:color w:val="000000"/>
          <w:shd w:val="clear" w:color="auto" w:fill="FFFFFF"/>
          <w:lang w:bidi="ar-SA"/>
        </w:rPr>
        <w:t>Gherkin</w:t>
      </w:r>
      <w:r w:rsidRPr="003D0B4B">
        <w:rPr>
          <w:rFonts w:ascii="Calibri" w:eastAsia="Times New Roman" w:hAnsi="Calibri" w:cs="Calibri"/>
          <w:color w:val="000000"/>
          <w:shd w:val="clear" w:color="auto" w:fill="FFFFFF"/>
          <w:lang w:bidi="ar-SA"/>
        </w:rPr>
        <w:t xml:space="preserve"> and </w:t>
      </w:r>
      <w:r w:rsidRPr="00B400AB">
        <w:rPr>
          <w:rFonts w:ascii="Calibri" w:eastAsia="Times New Roman" w:hAnsi="Calibri" w:cs="Calibri"/>
          <w:b/>
          <w:color w:val="000000"/>
          <w:shd w:val="clear" w:color="auto" w:fill="FFFFFF"/>
          <w:lang w:bidi="ar-SA"/>
        </w:rPr>
        <w:t>Cucumber</w:t>
      </w:r>
      <w:r w:rsidRPr="003D0B4B">
        <w:rPr>
          <w:rFonts w:ascii="Calibri" w:eastAsia="Times New Roman" w:hAnsi="Calibri" w:cs="Calibri"/>
          <w:color w:val="000000"/>
          <w:shd w:val="clear" w:color="auto" w:fill="FFFFFF"/>
          <w:lang w:bidi="ar-SA"/>
        </w:rPr>
        <w:t>.</w:t>
      </w:r>
    </w:p>
    <w:p w:rsidR="00A479C8" w:rsidRPr="003D0B4B" w:rsidRDefault="00A479C8" w:rsidP="003D0B4B">
      <w:pPr>
        <w:spacing w:after="0" w:line="240" w:lineRule="auto"/>
        <w:jc w:val="center"/>
        <w:rPr>
          <w:rFonts w:ascii="Calibri" w:hAnsi="Calibri" w:cs="Calibri"/>
          <w:b/>
          <w:color w:val="595959"/>
          <w:u w:val="single"/>
        </w:rPr>
      </w:pPr>
    </w:p>
    <w:p w:rsidR="0030190B" w:rsidRPr="003D0B4B" w:rsidRDefault="0030190B" w:rsidP="003D0B4B">
      <w:pPr>
        <w:spacing w:after="0" w:line="240" w:lineRule="auto"/>
        <w:jc w:val="center"/>
        <w:rPr>
          <w:rFonts w:ascii="Calibri" w:hAnsi="Calibri" w:cs="Calibri"/>
          <w:b/>
          <w:color w:val="595959"/>
          <w:u w:val="single"/>
        </w:rPr>
      </w:pPr>
    </w:p>
    <w:p w:rsidR="0030190B" w:rsidRPr="003D0B4B" w:rsidRDefault="0030190B" w:rsidP="003D0B4B">
      <w:pPr>
        <w:spacing w:after="0" w:line="240" w:lineRule="auto"/>
        <w:jc w:val="center"/>
        <w:rPr>
          <w:rFonts w:ascii="Calibri" w:hAnsi="Calibri" w:cs="Calibri"/>
          <w:b/>
          <w:color w:val="595959"/>
          <w:u w:val="single"/>
        </w:rPr>
      </w:pPr>
    </w:p>
    <w:p w:rsidR="0030190B" w:rsidRPr="003D0B4B" w:rsidRDefault="0030190B" w:rsidP="003D0B4B">
      <w:pPr>
        <w:spacing w:after="0" w:line="240" w:lineRule="auto"/>
        <w:jc w:val="center"/>
        <w:rPr>
          <w:rFonts w:ascii="Calibri" w:hAnsi="Calibri" w:cs="Calibri"/>
          <w:b/>
          <w:color w:val="595959"/>
          <w:u w:val="single"/>
        </w:rPr>
      </w:pPr>
    </w:p>
    <w:p w:rsidR="00B946FF" w:rsidRPr="003D0B4B" w:rsidRDefault="00B946FF" w:rsidP="003D0B4B">
      <w:pPr>
        <w:spacing w:after="0" w:line="240" w:lineRule="auto"/>
        <w:jc w:val="center"/>
        <w:rPr>
          <w:rFonts w:ascii="Calibri" w:eastAsia="Microsoft JhengHei" w:hAnsi="Calibri" w:cs="Calibri"/>
          <w:b/>
          <w:color w:val="595959"/>
          <w:u w:val="single"/>
        </w:rPr>
      </w:pPr>
    </w:p>
    <w:p w:rsidR="004A5082" w:rsidRPr="003D0B4B" w:rsidRDefault="004A5082" w:rsidP="003D0B4B">
      <w:pPr>
        <w:spacing w:after="0" w:line="240" w:lineRule="auto"/>
        <w:jc w:val="center"/>
        <w:rPr>
          <w:rFonts w:ascii="Calibri" w:eastAsia="Microsoft JhengHei" w:hAnsi="Calibri" w:cs="Calibri"/>
          <w:b/>
          <w:color w:val="000000" w:themeColor="text1"/>
          <w:u w:val="single"/>
        </w:rPr>
      </w:pPr>
      <w:r w:rsidRPr="003D0B4B">
        <w:rPr>
          <w:rFonts w:ascii="Calibri" w:eastAsia="Microsoft JhengHei" w:hAnsi="Calibri" w:cs="Calibri"/>
          <w:b/>
          <w:color w:val="000000" w:themeColor="text1"/>
          <w:u w:val="single"/>
        </w:rPr>
        <w:t>TECHNICAL SKILLS</w:t>
      </w:r>
    </w:p>
    <w:p w:rsidR="00BB7ED9" w:rsidRPr="003D0B4B" w:rsidRDefault="00BB7ED9" w:rsidP="003D0B4B">
      <w:pPr>
        <w:spacing w:after="0" w:line="240" w:lineRule="auto"/>
        <w:jc w:val="center"/>
        <w:rPr>
          <w:rFonts w:ascii="Calibri" w:hAnsi="Calibri" w:cs="Calibri"/>
          <w:b/>
          <w:color w:val="595959"/>
          <w:u w:val="single"/>
        </w:rPr>
      </w:pPr>
    </w:p>
    <w:tbl>
      <w:tblPr>
        <w:tblStyle w:val="TableGrid"/>
        <w:tblW w:w="10818" w:type="dxa"/>
        <w:tblLook w:val="0000" w:firstRow="0" w:lastRow="0" w:firstColumn="0" w:lastColumn="0" w:noHBand="0" w:noVBand="0"/>
      </w:tblPr>
      <w:tblGrid>
        <w:gridCol w:w="2988"/>
        <w:gridCol w:w="7830"/>
      </w:tblGrid>
      <w:tr w:rsidR="00D95A14" w:rsidRPr="003D0B4B" w:rsidTr="009F7F6C">
        <w:trPr>
          <w:trHeight w:val="432"/>
        </w:trPr>
        <w:tc>
          <w:tcPr>
            <w:tcW w:w="2988" w:type="dxa"/>
            <w:vAlign w:val="center"/>
          </w:tcPr>
          <w:p w:rsidR="00D95A14" w:rsidRPr="003D0B4B" w:rsidRDefault="00D95A14" w:rsidP="003D0B4B">
            <w:pPr>
              <w:rPr>
                <w:rFonts w:ascii="Calibri" w:hAnsi="Calibri" w:cs="Calibri"/>
              </w:rPr>
            </w:pPr>
            <w:r w:rsidRPr="003D0B4B">
              <w:rPr>
                <w:rFonts w:ascii="Calibri" w:hAnsi="Calibri" w:cs="Calibri"/>
                <w:b/>
              </w:rPr>
              <w:t>Programming Languages</w:t>
            </w:r>
          </w:p>
        </w:tc>
        <w:tc>
          <w:tcPr>
            <w:tcW w:w="7830" w:type="dxa"/>
            <w:vAlign w:val="center"/>
          </w:tcPr>
          <w:p w:rsidR="00D95A14" w:rsidRPr="003D0B4B" w:rsidRDefault="0043164D" w:rsidP="003D0B4B">
            <w:pPr>
              <w:rPr>
                <w:rFonts w:ascii="Calibri" w:hAnsi="Calibri" w:cs="Calibri"/>
              </w:rPr>
            </w:pPr>
            <w:r w:rsidRPr="003D0B4B">
              <w:rPr>
                <w:rFonts w:ascii="Calibri" w:hAnsi="Calibri" w:cs="Calibri"/>
              </w:rPr>
              <w:t xml:space="preserve">C, </w:t>
            </w:r>
            <w:r w:rsidR="00D95A14" w:rsidRPr="003D0B4B">
              <w:rPr>
                <w:rFonts w:ascii="Calibri" w:hAnsi="Calibri" w:cs="Calibri"/>
              </w:rPr>
              <w:t>Java</w:t>
            </w:r>
            <w:r w:rsidR="00A40386" w:rsidRPr="003D0B4B">
              <w:rPr>
                <w:rFonts w:ascii="Calibri" w:hAnsi="Calibri" w:cs="Calibri"/>
              </w:rPr>
              <w:t>5/6/7</w:t>
            </w:r>
            <w:r w:rsidR="00D95A14" w:rsidRPr="003D0B4B">
              <w:rPr>
                <w:rFonts w:ascii="Calibri" w:hAnsi="Calibri" w:cs="Calibri"/>
              </w:rPr>
              <w:t>,</w:t>
            </w:r>
            <w:r w:rsidR="00EF4125" w:rsidRPr="003D0B4B">
              <w:rPr>
                <w:rFonts w:ascii="Calibri" w:hAnsi="Calibri" w:cs="Calibri"/>
              </w:rPr>
              <w:t xml:space="preserve"> J2EE, </w:t>
            </w:r>
            <w:r w:rsidR="00E839C4" w:rsidRPr="003D0B4B">
              <w:rPr>
                <w:rFonts w:ascii="Calibri" w:hAnsi="Calibri" w:cs="Calibri"/>
              </w:rPr>
              <w:t xml:space="preserve">JSP, </w:t>
            </w:r>
            <w:r w:rsidR="00E96120" w:rsidRPr="003D0B4B">
              <w:rPr>
                <w:rFonts w:ascii="Calibri" w:hAnsi="Calibri" w:cs="Calibri"/>
              </w:rPr>
              <w:t>Python</w:t>
            </w:r>
            <w:r w:rsidRPr="003D0B4B">
              <w:rPr>
                <w:rFonts w:ascii="Calibri" w:hAnsi="Calibri" w:cs="Calibri"/>
              </w:rPr>
              <w:t xml:space="preserve"> 3.0/3.3.2</w:t>
            </w:r>
            <w:r w:rsidR="00E96120" w:rsidRPr="003D0B4B">
              <w:rPr>
                <w:rFonts w:ascii="Calibri" w:hAnsi="Calibri" w:cs="Calibri"/>
              </w:rPr>
              <w:t xml:space="preserve">, </w:t>
            </w:r>
            <w:r w:rsidR="006E78DF" w:rsidRPr="003D0B4B">
              <w:rPr>
                <w:rFonts w:ascii="Calibri" w:hAnsi="Calibri" w:cs="Calibri"/>
              </w:rPr>
              <w:t xml:space="preserve">JSF, </w:t>
            </w:r>
            <w:r w:rsidR="00190FC7" w:rsidRPr="003D0B4B">
              <w:rPr>
                <w:rFonts w:ascii="Calibri" w:hAnsi="Calibri" w:cs="Calibri"/>
              </w:rPr>
              <w:t xml:space="preserve">Cucumber, Gherkin, </w:t>
            </w:r>
            <w:r w:rsidR="006E78DF" w:rsidRPr="003D0B4B">
              <w:rPr>
                <w:rFonts w:ascii="Calibri" w:hAnsi="Calibri" w:cs="Calibri"/>
              </w:rPr>
              <w:t>MVC, JPA,</w:t>
            </w:r>
            <w:r w:rsidR="00EF4125" w:rsidRPr="003D0B4B">
              <w:rPr>
                <w:rFonts w:ascii="Calibri" w:hAnsi="Calibri" w:cs="Calibri"/>
              </w:rPr>
              <w:t xml:space="preserve"> log4j </w:t>
            </w:r>
          </w:p>
        </w:tc>
      </w:tr>
      <w:tr w:rsidR="00D95A14" w:rsidRPr="003D0B4B" w:rsidTr="009F7F6C">
        <w:trPr>
          <w:trHeight w:val="432"/>
        </w:trPr>
        <w:tc>
          <w:tcPr>
            <w:tcW w:w="2988" w:type="dxa"/>
            <w:vAlign w:val="center"/>
          </w:tcPr>
          <w:p w:rsidR="00D95A14" w:rsidRPr="003D0B4B" w:rsidRDefault="00EF4125" w:rsidP="003D0B4B">
            <w:pPr>
              <w:rPr>
                <w:rFonts w:ascii="Calibri" w:hAnsi="Calibri" w:cs="Calibri"/>
              </w:rPr>
            </w:pPr>
            <w:r w:rsidRPr="003D0B4B">
              <w:rPr>
                <w:rFonts w:ascii="Calibri" w:hAnsi="Calibri" w:cs="Calibri"/>
                <w:b/>
              </w:rPr>
              <w:t>Web Languages</w:t>
            </w:r>
          </w:p>
        </w:tc>
        <w:tc>
          <w:tcPr>
            <w:tcW w:w="7830" w:type="dxa"/>
            <w:vAlign w:val="center"/>
          </w:tcPr>
          <w:p w:rsidR="00D95A14" w:rsidRPr="003D0B4B" w:rsidRDefault="00352103" w:rsidP="003D0B4B">
            <w:pPr>
              <w:rPr>
                <w:rFonts w:ascii="Calibri" w:hAnsi="Calibri" w:cs="Calibri"/>
              </w:rPr>
            </w:pPr>
            <w:r w:rsidRPr="003D0B4B">
              <w:rPr>
                <w:rFonts w:ascii="Calibri" w:hAnsi="Calibri" w:cs="Calibri"/>
              </w:rPr>
              <w:t>HTML5/</w:t>
            </w:r>
            <w:r w:rsidR="00EF4125" w:rsidRPr="003D0B4B">
              <w:rPr>
                <w:rFonts w:ascii="Calibri" w:hAnsi="Calibri" w:cs="Calibri"/>
              </w:rPr>
              <w:t>HTML</w:t>
            </w:r>
            <w:r w:rsidR="00B82FE8" w:rsidRPr="003D0B4B">
              <w:rPr>
                <w:rFonts w:ascii="Calibri" w:hAnsi="Calibri" w:cs="Calibri"/>
              </w:rPr>
              <w:t>4</w:t>
            </w:r>
            <w:r w:rsidR="00EF4125" w:rsidRPr="003D0B4B">
              <w:rPr>
                <w:rFonts w:ascii="Calibri" w:hAnsi="Calibri" w:cs="Calibri"/>
              </w:rPr>
              <w:t>,</w:t>
            </w:r>
            <w:r w:rsidR="0030190B" w:rsidRPr="003D0B4B">
              <w:rPr>
                <w:rFonts w:ascii="Calibri" w:hAnsi="Calibri" w:cs="Calibri"/>
              </w:rPr>
              <w:t xml:space="preserve"> Bootstrap</w:t>
            </w:r>
            <w:r w:rsidR="00F31E39" w:rsidRPr="003D0B4B">
              <w:rPr>
                <w:rFonts w:ascii="Calibri" w:hAnsi="Calibri" w:cs="Calibri"/>
              </w:rPr>
              <w:t xml:space="preserve"> 2.3x</w:t>
            </w:r>
            <w:r w:rsidR="00377F5D" w:rsidRPr="003D0B4B">
              <w:rPr>
                <w:rFonts w:ascii="Calibri" w:hAnsi="Calibri" w:cs="Calibri"/>
              </w:rPr>
              <w:t xml:space="preserve">, </w:t>
            </w:r>
            <w:r w:rsidR="003E4185" w:rsidRPr="003D0B4B">
              <w:rPr>
                <w:rFonts w:ascii="Calibri" w:hAnsi="Calibri" w:cs="Calibri"/>
              </w:rPr>
              <w:t>DHTML,</w:t>
            </w:r>
            <w:r w:rsidR="004D0B42" w:rsidRPr="003D0B4B">
              <w:rPr>
                <w:rFonts w:ascii="Calibri" w:hAnsi="Calibri" w:cs="Calibri"/>
              </w:rPr>
              <w:t xml:space="preserve"> AJAX,</w:t>
            </w:r>
            <w:r w:rsidR="00EF4125" w:rsidRPr="003D0B4B">
              <w:rPr>
                <w:rFonts w:ascii="Calibri" w:hAnsi="Calibri" w:cs="Calibri"/>
              </w:rPr>
              <w:t xml:space="preserve"> XML</w:t>
            </w:r>
            <w:r w:rsidR="00B36201" w:rsidRPr="003D0B4B">
              <w:rPr>
                <w:rFonts w:ascii="Calibri" w:hAnsi="Calibri" w:cs="Calibri"/>
              </w:rPr>
              <w:t xml:space="preserve">, XSD, XSLT, </w:t>
            </w:r>
            <w:r w:rsidR="00EF4125" w:rsidRPr="003D0B4B">
              <w:rPr>
                <w:rFonts w:ascii="Calibri" w:hAnsi="Calibri" w:cs="Calibri"/>
              </w:rPr>
              <w:t>CSS3</w:t>
            </w:r>
            <w:r w:rsidRPr="003D0B4B">
              <w:rPr>
                <w:rFonts w:ascii="Calibri" w:hAnsi="Calibri" w:cs="Calibri"/>
              </w:rPr>
              <w:t>/CSS</w:t>
            </w:r>
            <w:r w:rsidR="00EF4125" w:rsidRPr="003D0B4B">
              <w:rPr>
                <w:rFonts w:ascii="Calibri" w:hAnsi="Calibri" w:cs="Calibri"/>
              </w:rPr>
              <w:t xml:space="preserve">, PHP, JavaScript, </w:t>
            </w:r>
            <w:r w:rsidR="00B82FE8" w:rsidRPr="003D0B4B">
              <w:rPr>
                <w:rFonts w:ascii="Calibri" w:hAnsi="Calibri" w:cs="Calibri"/>
              </w:rPr>
              <w:t xml:space="preserve">AngularJS, </w:t>
            </w:r>
            <w:r w:rsidR="003D042C" w:rsidRPr="003D0B4B">
              <w:rPr>
                <w:rFonts w:ascii="Calibri" w:hAnsi="Calibri" w:cs="Calibri"/>
              </w:rPr>
              <w:t>ReactJS</w:t>
            </w:r>
            <w:r w:rsidR="004524A3" w:rsidRPr="003D0B4B">
              <w:rPr>
                <w:rFonts w:ascii="Calibri" w:hAnsi="Calibri" w:cs="Calibri"/>
              </w:rPr>
              <w:t>,</w:t>
            </w:r>
            <w:r w:rsidR="00BC0EEF" w:rsidRPr="003D0B4B">
              <w:rPr>
                <w:rFonts w:ascii="Calibri" w:hAnsi="Calibri" w:cs="Calibri"/>
              </w:rPr>
              <w:t xml:space="preserve"> </w:t>
            </w:r>
            <w:r w:rsidR="003D4FA3" w:rsidRPr="003D0B4B">
              <w:rPr>
                <w:rFonts w:ascii="Calibri" w:hAnsi="Calibri" w:cs="Calibri"/>
              </w:rPr>
              <w:t xml:space="preserve">NodeJS, </w:t>
            </w:r>
            <w:r w:rsidR="00FE67E0" w:rsidRPr="003D0B4B">
              <w:rPr>
                <w:rFonts w:ascii="Calibri" w:hAnsi="Calibri" w:cs="Calibri"/>
              </w:rPr>
              <w:t>Backbone.js,</w:t>
            </w:r>
            <w:r w:rsidR="00BC0EEF" w:rsidRPr="003D0B4B">
              <w:rPr>
                <w:rFonts w:ascii="Calibri" w:hAnsi="Calibri" w:cs="Calibri"/>
              </w:rPr>
              <w:t xml:space="preserve"> j</w:t>
            </w:r>
            <w:r w:rsidR="00A517A5" w:rsidRPr="003D0B4B">
              <w:rPr>
                <w:rFonts w:ascii="Calibri" w:hAnsi="Calibri" w:cs="Calibri"/>
              </w:rPr>
              <w:t>Query</w:t>
            </w:r>
          </w:p>
        </w:tc>
      </w:tr>
      <w:tr w:rsidR="00D95A14" w:rsidRPr="003D0B4B" w:rsidTr="009F7F6C">
        <w:trPr>
          <w:trHeight w:val="432"/>
        </w:trPr>
        <w:tc>
          <w:tcPr>
            <w:tcW w:w="2988" w:type="dxa"/>
            <w:vAlign w:val="center"/>
          </w:tcPr>
          <w:p w:rsidR="00D95A14" w:rsidRPr="003D0B4B" w:rsidRDefault="00EF4125" w:rsidP="003D0B4B">
            <w:pPr>
              <w:rPr>
                <w:rFonts w:ascii="Calibri" w:hAnsi="Calibri" w:cs="Calibri"/>
              </w:rPr>
            </w:pPr>
            <w:r w:rsidRPr="003D0B4B">
              <w:rPr>
                <w:rFonts w:ascii="Calibri" w:hAnsi="Calibri" w:cs="Calibri"/>
                <w:b/>
              </w:rPr>
              <w:t xml:space="preserve">Database </w:t>
            </w:r>
            <w:r w:rsidR="00BE57CB" w:rsidRPr="003D0B4B">
              <w:rPr>
                <w:rFonts w:ascii="Calibri" w:hAnsi="Calibri" w:cs="Calibri"/>
                <w:b/>
              </w:rPr>
              <w:t>Systems</w:t>
            </w:r>
          </w:p>
        </w:tc>
        <w:tc>
          <w:tcPr>
            <w:tcW w:w="7830" w:type="dxa"/>
            <w:vAlign w:val="center"/>
          </w:tcPr>
          <w:p w:rsidR="00D95A14" w:rsidRPr="003D0B4B" w:rsidRDefault="00DC0F25" w:rsidP="003D0B4B">
            <w:pPr>
              <w:rPr>
                <w:rFonts w:ascii="Calibri" w:hAnsi="Calibri" w:cs="Calibri"/>
              </w:rPr>
            </w:pPr>
            <w:r w:rsidRPr="003D0B4B">
              <w:rPr>
                <w:rFonts w:ascii="Calibri" w:hAnsi="Calibri" w:cs="Calibri"/>
              </w:rPr>
              <w:t>My</w:t>
            </w:r>
            <w:r w:rsidR="00EF4125" w:rsidRPr="003D0B4B">
              <w:rPr>
                <w:rFonts w:ascii="Calibri" w:hAnsi="Calibri" w:cs="Calibri"/>
              </w:rPr>
              <w:t>SQL, PL/SQL, Oracle</w:t>
            </w:r>
            <w:r w:rsidR="005068D1" w:rsidRPr="003D0B4B">
              <w:rPr>
                <w:rFonts w:ascii="Calibri" w:hAnsi="Calibri" w:cs="Calibri"/>
              </w:rPr>
              <w:t>8.x/9i/10</w:t>
            </w:r>
            <w:r w:rsidR="00EF4125" w:rsidRPr="003D0B4B">
              <w:rPr>
                <w:rFonts w:ascii="Calibri" w:hAnsi="Calibri" w:cs="Calibri"/>
              </w:rPr>
              <w:t>, MySQL</w:t>
            </w:r>
            <w:r w:rsidR="009164F2" w:rsidRPr="003D0B4B">
              <w:rPr>
                <w:rFonts w:ascii="Calibri" w:hAnsi="Calibri" w:cs="Calibri"/>
              </w:rPr>
              <w:t xml:space="preserve"> 5.1.4</w:t>
            </w:r>
            <w:r w:rsidR="00DB0A23" w:rsidRPr="003D0B4B">
              <w:rPr>
                <w:rFonts w:ascii="Calibri" w:hAnsi="Calibri" w:cs="Calibri"/>
              </w:rPr>
              <w:t>, DB2</w:t>
            </w:r>
            <w:r w:rsidR="000A7DBB" w:rsidRPr="003D0B4B">
              <w:rPr>
                <w:rFonts w:ascii="Calibri" w:hAnsi="Calibri" w:cs="Calibri"/>
              </w:rPr>
              <w:t>, Mongo DB</w:t>
            </w:r>
          </w:p>
        </w:tc>
      </w:tr>
      <w:tr w:rsidR="00DA0F41" w:rsidRPr="003D0B4B" w:rsidTr="009F7F6C">
        <w:trPr>
          <w:trHeight w:val="432"/>
        </w:trPr>
        <w:tc>
          <w:tcPr>
            <w:tcW w:w="2988" w:type="dxa"/>
            <w:vAlign w:val="center"/>
          </w:tcPr>
          <w:p w:rsidR="00DA0F41" w:rsidRPr="003D0B4B" w:rsidRDefault="00DA0F41" w:rsidP="003D0B4B">
            <w:pPr>
              <w:rPr>
                <w:rFonts w:ascii="Calibri" w:hAnsi="Calibri" w:cs="Calibri"/>
                <w:b/>
              </w:rPr>
            </w:pPr>
            <w:r w:rsidRPr="003D0B4B">
              <w:rPr>
                <w:rFonts w:ascii="Calibri" w:hAnsi="Calibri" w:cs="Calibri"/>
                <w:b/>
              </w:rPr>
              <w:t>Methodologies</w:t>
            </w:r>
          </w:p>
        </w:tc>
        <w:tc>
          <w:tcPr>
            <w:tcW w:w="7830" w:type="dxa"/>
            <w:vAlign w:val="center"/>
          </w:tcPr>
          <w:p w:rsidR="00DA0F41" w:rsidRPr="003D0B4B" w:rsidRDefault="00DA0F41" w:rsidP="003D0B4B">
            <w:pPr>
              <w:rPr>
                <w:rFonts w:ascii="Calibri" w:hAnsi="Calibri" w:cs="Calibri"/>
                <w:b/>
              </w:rPr>
            </w:pPr>
            <w:r w:rsidRPr="003D0B4B">
              <w:rPr>
                <w:rFonts w:ascii="Calibri" w:hAnsi="Calibri" w:cs="Calibri"/>
              </w:rPr>
              <w:t>Agile, SDLC, OOAD</w:t>
            </w:r>
            <w:r w:rsidR="00A517A5" w:rsidRPr="003D0B4B">
              <w:rPr>
                <w:rFonts w:ascii="Calibri" w:hAnsi="Calibri" w:cs="Calibri"/>
              </w:rPr>
              <w:t xml:space="preserve">, </w:t>
            </w:r>
            <w:r w:rsidR="00BC42C5" w:rsidRPr="003D0B4B">
              <w:rPr>
                <w:rFonts w:ascii="Calibri" w:hAnsi="Calibri" w:cs="Calibri"/>
              </w:rPr>
              <w:t>TDD</w:t>
            </w:r>
            <w:r w:rsidR="00D00FA7" w:rsidRPr="003D0B4B">
              <w:rPr>
                <w:rFonts w:ascii="Calibri" w:hAnsi="Calibri" w:cs="Calibri"/>
              </w:rPr>
              <w:t>, Waterfall</w:t>
            </w:r>
          </w:p>
        </w:tc>
      </w:tr>
      <w:tr w:rsidR="00D95A14" w:rsidRPr="003D0B4B" w:rsidTr="009F7F6C">
        <w:trPr>
          <w:trHeight w:val="432"/>
        </w:trPr>
        <w:tc>
          <w:tcPr>
            <w:tcW w:w="2988" w:type="dxa"/>
            <w:vAlign w:val="center"/>
          </w:tcPr>
          <w:p w:rsidR="00D95A14" w:rsidRPr="003D0B4B" w:rsidRDefault="00B73FD9" w:rsidP="003D0B4B">
            <w:pPr>
              <w:rPr>
                <w:rFonts w:ascii="Calibri" w:hAnsi="Calibri" w:cs="Calibri"/>
                <w:b/>
                <w:bCs/>
              </w:rPr>
            </w:pPr>
            <w:r w:rsidRPr="003D0B4B">
              <w:rPr>
                <w:rFonts w:ascii="Calibri" w:hAnsi="Calibri" w:cs="Calibri"/>
                <w:b/>
                <w:bCs/>
              </w:rPr>
              <w:t>Operating Systems</w:t>
            </w:r>
          </w:p>
        </w:tc>
        <w:tc>
          <w:tcPr>
            <w:tcW w:w="7830" w:type="dxa"/>
            <w:vAlign w:val="center"/>
          </w:tcPr>
          <w:p w:rsidR="00D95A14" w:rsidRPr="003D0B4B" w:rsidRDefault="00D0236D" w:rsidP="003D0B4B">
            <w:pPr>
              <w:rPr>
                <w:rFonts w:ascii="Calibri" w:hAnsi="Calibri" w:cs="Calibri"/>
              </w:rPr>
            </w:pPr>
            <w:r w:rsidRPr="003D0B4B">
              <w:rPr>
                <w:rFonts w:ascii="Calibri" w:hAnsi="Calibri" w:cs="Calibri"/>
              </w:rPr>
              <w:t>Windows XP/7/8,</w:t>
            </w:r>
            <w:r w:rsidR="0030190B" w:rsidRPr="003D0B4B">
              <w:rPr>
                <w:rFonts w:ascii="Calibri" w:hAnsi="Calibri" w:cs="Calibri"/>
              </w:rPr>
              <w:t xml:space="preserve"> </w:t>
            </w:r>
            <w:r w:rsidRPr="003D0B4B">
              <w:rPr>
                <w:rFonts w:ascii="Calibri" w:hAnsi="Calibri" w:cs="Calibri"/>
              </w:rPr>
              <w:t>UNIX, LINUX</w:t>
            </w:r>
          </w:p>
        </w:tc>
      </w:tr>
      <w:tr w:rsidR="00D95A14" w:rsidRPr="003D0B4B" w:rsidTr="009F7F6C">
        <w:trPr>
          <w:trHeight w:val="432"/>
        </w:trPr>
        <w:tc>
          <w:tcPr>
            <w:tcW w:w="2988" w:type="dxa"/>
            <w:vAlign w:val="center"/>
          </w:tcPr>
          <w:p w:rsidR="00D95A14" w:rsidRPr="003D0B4B" w:rsidRDefault="00EF4125" w:rsidP="003D0B4B">
            <w:pPr>
              <w:rPr>
                <w:rFonts w:ascii="Calibri" w:hAnsi="Calibri" w:cs="Calibri"/>
              </w:rPr>
            </w:pPr>
            <w:r w:rsidRPr="003D0B4B">
              <w:rPr>
                <w:rFonts w:ascii="Calibri" w:hAnsi="Calibri" w:cs="Calibri"/>
                <w:b/>
              </w:rPr>
              <w:t>Java/J2EE Technologies</w:t>
            </w:r>
          </w:p>
        </w:tc>
        <w:tc>
          <w:tcPr>
            <w:tcW w:w="7830" w:type="dxa"/>
            <w:vAlign w:val="center"/>
          </w:tcPr>
          <w:p w:rsidR="00D95A14" w:rsidRPr="003D0B4B" w:rsidRDefault="00EF4125" w:rsidP="003D0B4B">
            <w:pPr>
              <w:rPr>
                <w:rFonts w:ascii="Calibri" w:hAnsi="Calibri" w:cs="Calibri"/>
              </w:rPr>
            </w:pPr>
            <w:r w:rsidRPr="003D0B4B">
              <w:rPr>
                <w:rFonts w:ascii="Calibri" w:hAnsi="Calibri" w:cs="Calibri"/>
              </w:rPr>
              <w:t>JSP, Servlets, EJB, JavaBeans, JD</w:t>
            </w:r>
            <w:r w:rsidR="00A87392" w:rsidRPr="003D0B4B">
              <w:rPr>
                <w:rFonts w:ascii="Calibri" w:hAnsi="Calibri" w:cs="Calibri"/>
              </w:rPr>
              <w:t xml:space="preserve">BC, </w:t>
            </w:r>
            <w:r w:rsidR="00163141" w:rsidRPr="003D0B4B">
              <w:rPr>
                <w:rFonts w:ascii="Calibri" w:hAnsi="Calibri" w:cs="Calibri"/>
              </w:rPr>
              <w:t xml:space="preserve">JMS, </w:t>
            </w:r>
            <w:r w:rsidR="00576E8E" w:rsidRPr="003D0B4B">
              <w:rPr>
                <w:rFonts w:ascii="Calibri" w:hAnsi="Calibri" w:cs="Calibri"/>
              </w:rPr>
              <w:t>JSON</w:t>
            </w:r>
            <w:r w:rsidR="0007557D" w:rsidRPr="003D0B4B">
              <w:rPr>
                <w:rFonts w:ascii="Calibri" w:hAnsi="Calibri" w:cs="Calibri"/>
              </w:rPr>
              <w:t xml:space="preserve">, </w:t>
            </w:r>
            <w:r w:rsidR="00A87392" w:rsidRPr="003D0B4B">
              <w:rPr>
                <w:rFonts w:ascii="Calibri" w:hAnsi="Calibri" w:cs="Calibri"/>
              </w:rPr>
              <w:t>JNDI,</w:t>
            </w:r>
            <w:r w:rsidR="0007557D" w:rsidRPr="003D0B4B">
              <w:rPr>
                <w:rFonts w:ascii="Calibri" w:hAnsi="Calibri" w:cs="Calibri"/>
              </w:rPr>
              <w:t xml:space="preserve"> JAX-WS,</w:t>
            </w:r>
            <w:r w:rsidR="00BC0EEF" w:rsidRPr="003D0B4B">
              <w:rPr>
                <w:rFonts w:ascii="Calibri" w:hAnsi="Calibri" w:cs="Calibri"/>
              </w:rPr>
              <w:t xml:space="preserve"> </w:t>
            </w:r>
            <w:r w:rsidR="00F43B85" w:rsidRPr="003D0B4B">
              <w:rPr>
                <w:rFonts w:ascii="Calibri" w:hAnsi="Calibri" w:cs="Calibri"/>
              </w:rPr>
              <w:t xml:space="preserve">JAXB, </w:t>
            </w:r>
            <w:r w:rsidR="00A87392" w:rsidRPr="003D0B4B">
              <w:rPr>
                <w:rFonts w:ascii="Calibri" w:hAnsi="Calibri" w:cs="Calibri"/>
              </w:rPr>
              <w:t>Custom Tag Libraries,</w:t>
            </w:r>
            <w:r w:rsidR="00BC0EEF" w:rsidRPr="003D0B4B">
              <w:rPr>
                <w:rFonts w:ascii="Calibri" w:hAnsi="Calibri" w:cs="Calibri"/>
              </w:rPr>
              <w:t xml:space="preserve"> </w:t>
            </w:r>
            <w:r w:rsidR="00750028" w:rsidRPr="003D0B4B">
              <w:rPr>
                <w:rFonts w:ascii="Calibri" w:hAnsi="Calibri" w:cs="Calibri"/>
              </w:rPr>
              <w:t>Web Service</w:t>
            </w:r>
            <w:r w:rsidR="0007557D" w:rsidRPr="003D0B4B">
              <w:rPr>
                <w:rFonts w:ascii="Calibri" w:hAnsi="Calibri" w:cs="Calibri"/>
              </w:rPr>
              <w:t>, SAX</w:t>
            </w:r>
          </w:p>
        </w:tc>
      </w:tr>
      <w:tr w:rsidR="00D95A14" w:rsidRPr="003D0B4B" w:rsidTr="009F7F6C">
        <w:trPr>
          <w:trHeight w:val="432"/>
        </w:trPr>
        <w:tc>
          <w:tcPr>
            <w:tcW w:w="2988" w:type="dxa"/>
            <w:vAlign w:val="center"/>
          </w:tcPr>
          <w:p w:rsidR="00D95A14" w:rsidRPr="003D0B4B" w:rsidRDefault="00EF4125" w:rsidP="003D0B4B">
            <w:pPr>
              <w:rPr>
                <w:rFonts w:ascii="Calibri" w:hAnsi="Calibri" w:cs="Calibri"/>
              </w:rPr>
            </w:pPr>
            <w:r w:rsidRPr="003D0B4B">
              <w:rPr>
                <w:rFonts w:ascii="Calibri" w:hAnsi="Calibri" w:cs="Calibri"/>
                <w:b/>
              </w:rPr>
              <w:t>Web Services Technology</w:t>
            </w:r>
          </w:p>
        </w:tc>
        <w:tc>
          <w:tcPr>
            <w:tcW w:w="7830" w:type="dxa"/>
            <w:vAlign w:val="center"/>
          </w:tcPr>
          <w:p w:rsidR="00D95A14" w:rsidRPr="003D0B4B" w:rsidRDefault="00EF4125" w:rsidP="003D0B4B">
            <w:pPr>
              <w:rPr>
                <w:rFonts w:ascii="Calibri" w:hAnsi="Calibri" w:cs="Calibri"/>
              </w:rPr>
            </w:pPr>
            <w:r w:rsidRPr="003D0B4B">
              <w:rPr>
                <w:rFonts w:ascii="Calibri" w:hAnsi="Calibri" w:cs="Calibri"/>
              </w:rPr>
              <w:t>XML, SOAP</w:t>
            </w:r>
            <w:r w:rsidR="006E127C" w:rsidRPr="003D0B4B">
              <w:rPr>
                <w:rFonts w:ascii="Calibri" w:hAnsi="Calibri" w:cs="Calibri"/>
              </w:rPr>
              <w:t xml:space="preserve"> 4.0</w:t>
            </w:r>
            <w:r w:rsidRPr="003D0B4B">
              <w:rPr>
                <w:rFonts w:ascii="Calibri" w:hAnsi="Calibri" w:cs="Calibri"/>
              </w:rPr>
              <w:t>,</w:t>
            </w:r>
            <w:r w:rsidR="001444E1" w:rsidRPr="003D0B4B">
              <w:rPr>
                <w:rFonts w:ascii="Calibri" w:hAnsi="Calibri" w:cs="Calibri"/>
              </w:rPr>
              <w:t xml:space="preserve"> SOA</w:t>
            </w:r>
            <w:r w:rsidR="003918E8" w:rsidRPr="003D0B4B">
              <w:rPr>
                <w:rFonts w:ascii="Calibri" w:hAnsi="Calibri" w:cs="Calibri"/>
              </w:rPr>
              <w:t>,</w:t>
            </w:r>
            <w:r w:rsidRPr="003D0B4B">
              <w:rPr>
                <w:rFonts w:ascii="Calibri" w:hAnsi="Calibri" w:cs="Calibri"/>
              </w:rPr>
              <w:t xml:space="preserve"> WSDL</w:t>
            </w:r>
            <w:r w:rsidR="000D4D4A" w:rsidRPr="003D0B4B">
              <w:rPr>
                <w:rFonts w:ascii="Calibri" w:hAnsi="Calibri" w:cs="Calibri"/>
              </w:rPr>
              <w:t>, UDDI</w:t>
            </w:r>
            <w:r w:rsidR="001F1C84" w:rsidRPr="003D0B4B">
              <w:rPr>
                <w:rFonts w:ascii="Calibri" w:hAnsi="Calibri" w:cs="Calibri"/>
              </w:rPr>
              <w:t>, Apache CXF 2.2.9/2.6</w:t>
            </w:r>
          </w:p>
        </w:tc>
      </w:tr>
      <w:tr w:rsidR="00D95A14" w:rsidRPr="003D0B4B" w:rsidTr="009F7F6C">
        <w:trPr>
          <w:trHeight w:val="432"/>
        </w:trPr>
        <w:tc>
          <w:tcPr>
            <w:tcW w:w="2988" w:type="dxa"/>
            <w:vAlign w:val="center"/>
          </w:tcPr>
          <w:p w:rsidR="00D95A14" w:rsidRPr="003D0B4B" w:rsidRDefault="00B552F8" w:rsidP="003D0B4B">
            <w:pPr>
              <w:rPr>
                <w:rFonts w:ascii="Calibri" w:hAnsi="Calibri" w:cs="Calibri"/>
              </w:rPr>
            </w:pPr>
            <w:r w:rsidRPr="003D0B4B">
              <w:rPr>
                <w:rFonts w:ascii="Calibri" w:hAnsi="Calibri" w:cs="Calibri"/>
                <w:b/>
              </w:rPr>
              <w:t>Application/Web Servers</w:t>
            </w:r>
          </w:p>
        </w:tc>
        <w:tc>
          <w:tcPr>
            <w:tcW w:w="7830" w:type="dxa"/>
            <w:vAlign w:val="center"/>
          </w:tcPr>
          <w:p w:rsidR="00D95A14" w:rsidRPr="003D0B4B" w:rsidRDefault="00140CD3" w:rsidP="003D0B4B">
            <w:pPr>
              <w:rPr>
                <w:rFonts w:ascii="Calibri" w:hAnsi="Calibri" w:cs="Calibri"/>
              </w:rPr>
            </w:pPr>
            <w:r w:rsidRPr="003D0B4B">
              <w:rPr>
                <w:rFonts w:ascii="Calibri" w:hAnsi="Calibri" w:cs="Calibri"/>
              </w:rPr>
              <w:t>Apache Tomcat</w:t>
            </w:r>
            <w:r w:rsidR="00A65177" w:rsidRPr="003D0B4B">
              <w:rPr>
                <w:rFonts w:ascii="Calibri" w:hAnsi="Calibri" w:cs="Calibri"/>
              </w:rPr>
              <w:t xml:space="preserve"> 5.x</w:t>
            </w:r>
            <w:r w:rsidRPr="003D0B4B">
              <w:rPr>
                <w:rFonts w:ascii="Calibri" w:hAnsi="Calibri" w:cs="Calibri"/>
              </w:rPr>
              <w:t xml:space="preserve">, </w:t>
            </w:r>
            <w:r w:rsidR="00B552F8" w:rsidRPr="003D0B4B">
              <w:rPr>
                <w:rFonts w:ascii="Calibri" w:hAnsi="Calibri" w:cs="Calibri"/>
              </w:rPr>
              <w:t>JBOSS</w:t>
            </w:r>
            <w:r w:rsidR="00A65177" w:rsidRPr="003D0B4B">
              <w:rPr>
                <w:rFonts w:ascii="Calibri" w:hAnsi="Calibri" w:cs="Calibri"/>
              </w:rPr>
              <w:t>3.2.x/</w:t>
            </w:r>
            <w:r w:rsidR="00934D44" w:rsidRPr="003D0B4B">
              <w:rPr>
                <w:rFonts w:ascii="Calibri" w:hAnsi="Calibri" w:cs="Calibri"/>
              </w:rPr>
              <w:t>4.0</w:t>
            </w:r>
            <w:r w:rsidR="00D16026" w:rsidRPr="003D0B4B">
              <w:rPr>
                <w:rFonts w:ascii="Calibri" w:hAnsi="Calibri" w:cs="Calibri"/>
              </w:rPr>
              <w:t>/4.2</w:t>
            </w:r>
            <w:r w:rsidR="000D4D4A" w:rsidRPr="003D0B4B">
              <w:rPr>
                <w:rFonts w:ascii="Calibri" w:hAnsi="Calibri" w:cs="Calibri"/>
              </w:rPr>
              <w:t xml:space="preserve">, CVS, </w:t>
            </w:r>
            <w:r w:rsidR="00BC0EEF" w:rsidRPr="003D0B4B">
              <w:rPr>
                <w:rFonts w:ascii="Calibri" w:hAnsi="Calibri" w:cs="Calibri"/>
              </w:rPr>
              <w:t>WebLogic</w:t>
            </w:r>
            <w:r w:rsidR="000D4D4A" w:rsidRPr="003D0B4B">
              <w:rPr>
                <w:rFonts w:ascii="Calibri" w:hAnsi="Calibri" w:cs="Calibri"/>
              </w:rPr>
              <w:t>, Ant, Maven</w:t>
            </w:r>
            <w:r w:rsidR="005675FD" w:rsidRPr="003D0B4B">
              <w:rPr>
                <w:rFonts w:ascii="Calibri" w:hAnsi="Calibri" w:cs="Calibri"/>
              </w:rPr>
              <w:t xml:space="preserve">, </w:t>
            </w:r>
            <w:r w:rsidR="00BC0EEF" w:rsidRPr="003D0B4B">
              <w:rPr>
                <w:rFonts w:ascii="Calibri" w:hAnsi="Calibri" w:cs="Calibri"/>
              </w:rPr>
              <w:t>WebSphere</w:t>
            </w:r>
            <w:r w:rsidR="008B6D66" w:rsidRPr="003D0B4B">
              <w:rPr>
                <w:rFonts w:ascii="Calibri" w:hAnsi="Calibri" w:cs="Calibri"/>
              </w:rPr>
              <w:t xml:space="preserve"> Application Server</w:t>
            </w:r>
            <w:r w:rsidR="005675FD" w:rsidRPr="003D0B4B">
              <w:rPr>
                <w:rFonts w:ascii="Calibri" w:hAnsi="Calibri" w:cs="Calibri"/>
              </w:rPr>
              <w:t xml:space="preserve"> 7.0</w:t>
            </w:r>
          </w:p>
        </w:tc>
      </w:tr>
      <w:tr w:rsidR="00D95A14" w:rsidRPr="003D0B4B" w:rsidTr="009F7F6C">
        <w:trPr>
          <w:trHeight w:val="432"/>
        </w:trPr>
        <w:tc>
          <w:tcPr>
            <w:tcW w:w="2988" w:type="dxa"/>
            <w:vAlign w:val="center"/>
          </w:tcPr>
          <w:p w:rsidR="00D95A14" w:rsidRPr="003D0B4B" w:rsidRDefault="000D4D4A" w:rsidP="003D0B4B">
            <w:pPr>
              <w:rPr>
                <w:rFonts w:ascii="Calibri" w:hAnsi="Calibri" w:cs="Calibri"/>
              </w:rPr>
            </w:pPr>
            <w:r w:rsidRPr="003D0B4B">
              <w:rPr>
                <w:rFonts w:ascii="Calibri" w:hAnsi="Calibri" w:cs="Calibri"/>
                <w:b/>
              </w:rPr>
              <w:t>IDE</w:t>
            </w:r>
            <w:r w:rsidR="00BF2C44" w:rsidRPr="003D0B4B">
              <w:rPr>
                <w:rFonts w:ascii="Calibri" w:hAnsi="Calibri" w:cs="Calibri"/>
                <w:b/>
              </w:rPr>
              <w:t>&amp; Tools</w:t>
            </w:r>
          </w:p>
        </w:tc>
        <w:tc>
          <w:tcPr>
            <w:tcW w:w="7830" w:type="dxa"/>
            <w:vAlign w:val="center"/>
          </w:tcPr>
          <w:p w:rsidR="00D95A14" w:rsidRPr="003D0B4B" w:rsidRDefault="000D4D4A" w:rsidP="003D0B4B">
            <w:pPr>
              <w:rPr>
                <w:rFonts w:ascii="Calibri" w:hAnsi="Calibri" w:cs="Calibri"/>
              </w:rPr>
            </w:pPr>
            <w:r w:rsidRPr="003D0B4B">
              <w:rPr>
                <w:rFonts w:ascii="Calibri" w:hAnsi="Calibri" w:cs="Calibri"/>
              </w:rPr>
              <w:t>Eclipse</w:t>
            </w:r>
            <w:r w:rsidR="00605FDA" w:rsidRPr="003D0B4B">
              <w:rPr>
                <w:rFonts w:ascii="Calibri" w:hAnsi="Calibri" w:cs="Calibri"/>
              </w:rPr>
              <w:t xml:space="preserve"> 3.5/3.6.1/4.2/4.3.1</w:t>
            </w:r>
            <w:r w:rsidR="005B287D" w:rsidRPr="003D0B4B">
              <w:rPr>
                <w:rFonts w:ascii="Calibri" w:hAnsi="Calibri" w:cs="Calibri"/>
              </w:rPr>
              <w:t xml:space="preserve">, </w:t>
            </w:r>
            <w:r w:rsidR="00167B35" w:rsidRPr="003D0B4B">
              <w:rPr>
                <w:rFonts w:ascii="Calibri" w:hAnsi="Calibri" w:cs="Calibri"/>
              </w:rPr>
              <w:t xml:space="preserve">Alfresco, </w:t>
            </w:r>
            <w:r w:rsidR="00D221C2" w:rsidRPr="003D0B4B">
              <w:rPr>
                <w:rFonts w:ascii="Calibri" w:hAnsi="Calibri" w:cs="Calibri"/>
              </w:rPr>
              <w:t xml:space="preserve">Harvest, </w:t>
            </w:r>
            <w:r w:rsidR="005B287D" w:rsidRPr="003D0B4B">
              <w:rPr>
                <w:rFonts w:ascii="Calibri" w:hAnsi="Calibri" w:cs="Calibri"/>
              </w:rPr>
              <w:t>RAD</w:t>
            </w:r>
            <w:r w:rsidR="00C77B93" w:rsidRPr="003D0B4B">
              <w:rPr>
                <w:rFonts w:ascii="Calibri" w:hAnsi="Calibri" w:cs="Calibri"/>
              </w:rPr>
              <w:t>7.5</w:t>
            </w:r>
            <w:r w:rsidR="005140F6" w:rsidRPr="003D0B4B">
              <w:rPr>
                <w:rFonts w:ascii="Calibri" w:hAnsi="Calibri" w:cs="Calibri"/>
              </w:rPr>
              <w:t xml:space="preserve">, </w:t>
            </w:r>
            <w:r w:rsidR="00BC0EEF" w:rsidRPr="003D0B4B">
              <w:rPr>
                <w:rFonts w:ascii="Calibri" w:hAnsi="Calibri" w:cs="Calibri"/>
              </w:rPr>
              <w:t>NetBeans</w:t>
            </w:r>
            <w:r w:rsidR="00FE41D9" w:rsidRPr="003D0B4B">
              <w:rPr>
                <w:rFonts w:ascii="Calibri" w:hAnsi="Calibri" w:cs="Calibri"/>
              </w:rPr>
              <w:t xml:space="preserve"> 6.9</w:t>
            </w:r>
            <w:r w:rsidR="00457CEB" w:rsidRPr="003D0B4B">
              <w:rPr>
                <w:rFonts w:ascii="Calibri" w:hAnsi="Calibri" w:cs="Calibri"/>
              </w:rPr>
              <w:t>, Spring Tools Set</w:t>
            </w:r>
          </w:p>
        </w:tc>
      </w:tr>
      <w:tr w:rsidR="00D95A14" w:rsidRPr="003D0B4B" w:rsidTr="009F7F6C">
        <w:trPr>
          <w:trHeight w:val="432"/>
        </w:trPr>
        <w:tc>
          <w:tcPr>
            <w:tcW w:w="2988" w:type="dxa"/>
            <w:vAlign w:val="center"/>
          </w:tcPr>
          <w:p w:rsidR="00D95A14" w:rsidRPr="003D0B4B" w:rsidRDefault="000D4D4A" w:rsidP="003D0B4B">
            <w:pPr>
              <w:rPr>
                <w:rFonts w:ascii="Calibri" w:hAnsi="Calibri" w:cs="Calibri"/>
              </w:rPr>
            </w:pPr>
            <w:r w:rsidRPr="003D0B4B">
              <w:rPr>
                <w:rFonts w:ascii="Calibri" w:hAnsi="Calibri" w:cs="Calibri"/>
                <w:b/>
              </w:rPr>
              <w:t>Java Framework</w:t>
            </w:r>
          </w:p>
        </w:tc>
        <w:tc>
          <w:tcPr>
            <w:tcW w:w="7830" w:type="dxa"/>
            <w:vAlign w:val="center"/>
          </w:tcPr>
          <w:p w:rsidR="00D95A14" w:rsidRPr="003D0B4B" w:rsidRDefault="000D4D4A" w:rsidP="003D0B4B">
            <w:pPr>
              <w:rPr>
                <w:rFonts w:ascii="Calibri" w:hAnsi="Calibri" w:cs="Calibri"/>
              </w:rPr>
            </w:pPr>
            <w:r w:rsidRPr="003D0B4B">
              <w:rPr>
                <w:rFonts w:ascii="Calibri" w:hAnsi="Calibri" w:cs="Calibri"/>
              </w:rPr>
              <w:t>Struts</w:t>
            </w:r>
            <w:r w:rsidR="00BB75E5" w:rsidRPr="003D0B4B">
              <w:rPr>
                <w:rFonts w:ascii="Calibri" w:hAnsi="Calibri" w:cs="Calibri"/>
              </w:rPr>
              <w:t xml:space="preserve"> 2.1.6/2.2.1/2.3.16</w:t>
            </w:r>
            <w:r w:rsidRPr="003D0B4B">
              <w:rPr>
                <w:rFonts w:ascii="Calibri" w:hAnsi="Calibri" w:cs="Calibri"/>
              </w:rPr>
              <w:t>,</w:t>
            </w:r>
            <w:r w:rsidR="00CE1090" w:rsidRPr="003D0B4B">
              <w:rPr>
                <w:rFonts w:ascii="Calibri" w:hAnsi="Calibri" w:cs="Calibri"/>
              </w:rPr>
              <w:t xml:space="preserve"> RestFul,</w:t>
            </w:r>
            <w:r w:rsidRPr="003D0B4B">
              <w:rPr>
                <w:rFonts w:ascii="Calibri" w:hAnsi="Calibri" w:cs="Calibri"/>
              </w:rPr>
              <w:t xml:space="preserve"> Spring</w:t>
            </w:r>
            <w:r w:rsidR="00045D47" w:rsidRPr="003D0B4B">
              <w:rPr>
                <w:rFonts w:ascii="Calibri" w:hAnsi="Calibri" w:cs="Calibri"/>
              </w:rPr>
              <w:t xml:space="preserve"> 3.0.1/3.2.6</w:t>
            </w:r>
            <w:r w:rsidRPr="003D0B4B">
              <w:rPr>
                <w:rFonts w:ascii="Calibri" w:hAnsi="Calibri" w:cs="Calibri"/>
              </w:rPr>
              <w:t xml:space="preserve">, </w:t>
            </w:r>
            <w:r w:rsidR="00F82470" w:rsidRPr="003D0B4B">
              <w:rPr>
                <w:rFonts w:ascii="Calibri" w:hAnsi="Calibri" w:cs="Calibri"/>
              </w:rPr>
              <w:t xml:space="preserve">SpringBoot, </w:t>
            </w:r>
            <w:r w:rsidRPr="003D0B4B">
              <w:rPr>
                <w:rFonts w:ascii="Calibri" w:hAnsi="Calibri" w:cs="Calibri"/>
              </w:rPr>
              <w:t>Hibernate</w:t>
            </w:r>
            <w:r w:rsidR="008459D3" w:rsidRPr="003D0B4B">
              <w:rPr>
                <w:rFonts w:ascii="Calibri" w:hAnsi="Calibri" w:cs="Calibri"/>
              </w:rPr>
              <w:t xml:space="preserve"> 3.5.4/4.0.1/4.2.8</w:t>
            </w:r>
          </w:p>
        </w:tc>
      </w:tr>
      <w:tr w:rsidR="00554D90" w:rsidRPr="003D0B4B" w:rsidTr="009F7F6C">
        <w:trPr>
          <w:trHeight w:val="432"/>
        </w:trPr>
        <w:tc>
          <w:tcPr>
            <w:tcW w:w="2988" w:type="dxa"/>
            <w:vAlign w:val="center"/>
          </w:tcPr>
          <w:p w:rsidR="00554D90" w:rsidRPr="003D0B4B" w:rsidRDefault="00140CD3" w:rsidP="003D0B4B">
            <w:pPr>
              <w:rPr>
                <w:rFonts w:ascii="Calibri" w:hAnsi="Calibri" w:cs="Calibri"/>
                <w:b/>
              </w:rPr>
            </w:pPr>
            <w:r w:rsidRPr="003D0B4B">
              <w:rPr>
                <w:rFonts w:ascii="Calibri" w:hAnsi="Calibri" w:cs="Calibri"/>
                <w:b/>
              </w:rPr>
              <w:t>Java Testing Tools</w:t>
            </w:r>
          </w:p>
        </w:tc>
        <w:tc>
          <w:tcPr>
            <w:tcW w:w="7830" w:type="dxa"/>
            <w:vAlign w:val="center"/>
          </w:tcPr>
          <w:p w:rsidR="00554D90" w:rsidRPr="003D0B4B" w:rsidRDefault="00140CD3" w:rsidP="003D0B4B">
            <w:pPr>
              <w:rPr>
                <w:rFonts w:ascii="Calibri" w:hAnsi="Calibri" w:cs="Calibri"/>
              </w:rPr>
            </w:pPr>
            <w:r w:rsidRPr="003D0B4B">
              <w:rPr>
                <w:rFonts w:ascii="Calibri" w:hAnsi="Calibri" w:cs="Calibri"/>
              </w:rPr>
              <w:t>JUnit</w:t>
            </w:r>
            <w:r w:rsidR="00B2239C" w:rsidRPr="003D0B4B">
              <w:rPr>
                <w:rFonts w:ascii="Calibri" w:hAnsi="Calibri" w:cs="Calibri"/>
              </w:rPr>
              <w:t>4.6/4.9/</w:t>
            </w:r>
            <w:r w:rsidR="00E271E6" w:rsidRPr="003D0B4B">
              <w:rPr>
                <w:rFonts w:ascii="Calibri" w:hAnsi="Calibri" w:cs="Calibri"/>
              </w:rPr>
              <w:t>4.11</w:t>
            </w:r>
            <w:r w:rsidRPr="003D0B4B">
              <w:rPr>
                <w:rFonts w:ascii="Calibri" w:hAnsi="Calibri" w:cs="Calibri"/>
              </w:rPr>
              <w:t>,</w:t>
            </w:r>
            <w:r w:rsidR="00BC0EEF" w:rsidRPr="003D0B4B">
              <w:rPr>
                <w:rFonts w:ascii="Calibri" w:hAnsi="Calibri" w:cs="Calibri"/>
              </w:rPr>
              <w:t xml:space="preserve"> </w:t>
            </w:r>
            <w:r w:rsidR="00F67C68" w:rsidRPr="003D0B4B">
              <w:rPr>
                <w:rFonts w:ascii="Calibri" w:hAnsi="Calibri" w:cs="Calibri"/>
              </w:rPr>
              <w:t>JProbe,</w:t>
            </w:r>
            <w:r w:rsidR="00DE1A5D" w:rsidRPr="003D0B4B">
              <w:rPr>
                <w:rFonts w:ascii="Calibri" w:hAnsi="Calibri" w:cs="Calibri"/>
              </w:rPr>
              <w:t xml:space="preserve"> Jasmin</w:t>
            </w:r>
            <w:r w:rsidR="0039011B" w:rsidRPr="003D0B4B">
              <w:rPr>
                <w:rFonts w:ascii="Calibri" w:hAnsi="Calibri" w:cs="Calibri"/>
              </w:rPr>
              <w:t>,</w:t>
            </w:r>
            <w:r w:rsidR="00BC0EEF" w:rsidRPr="003D0B4B">
              <w:rPr>
                <w:rFonts w:ascii="Calibri" w:hAnsi="Calibri" w:cs="Calibri"/>
              </w:rPr>
              <w:t xml:space="preserve"> </w:t>
            </w:r>
            <w:r w:rsidR="00D221C2" w:rsidRPr="003D0B4B">
              <w:rPr>
                <w:rFonts w:ascii="Calibri" w:hAnsi="Calibri" w:cs="Calibri"/>
              </w:rPr>
              <w:t xml:space="preserve">HP-ALM, </w:t>
            </w:r>
            <w:r w:rsidR="00635711" w:rsidRPr="003D0B4B">
              <w:rPr>
                <w:rFonts w:ascii="Calibri" w:hAnsi="Calibri" w:cs="Calibri"/>
              </w:rPr>
              <w:t xml:space="preserve">Karma, </w:t>
            </w:r>
            <w:r w:rsidRPr="003D0B4B">
              <w:rPr>
                <w:rFonts w:ascii="Calibri" w:hAnsi="Calibri" w:cs="Calibri"/>
              </w:rPr>
              <w:t>JMeter</w:t>
            </w:r>
            <w:r w:rsidR="00FE699A" w:rsidRPr="003D0B4B">
              <w:rPr>
                <w:rFonts w:ascii="Calibri" w:hAnsi="Calibri" w:cs="Calibri"/>
              </w:rPr>
              <w:t xml:space="preserve"> 2.7</w:t>
            </w:r>
          </w:p>
        </w:tc>
      </w:tr>
    </w:tbl>
    <w:p w:rsidR="00A85B12" w:rsidRPr="003D0B4B" w:rsidRDefault="00A85B12" w:rsidP="003D0B4B">
      <w:pPr>
        <w:spacing w:after="0" w:line="240" w:lineRule="auto"/>
        <w:jc w:val="center"/>
        <w:rPr>
          <w:rFonts w:ascii="Calibri" w:eastAsia="Microsoft JhengHei" w:hAnsi="Calibri" w:cs="Calibri"/>
          <w:b/>
          <w:color w:val="595959"/>
          <w:u w:val="single"/>
        </w:rPr>
      </w:pPr>
    </w:p>
    <w:p w:rsidR="00EA05AA" w:rsidRDefault="00EA05AA" w:rsidP="00EA05AA">
      <w:pPr>
        <w:pStyle w:val="Normal1"/>
        <w:jc w:val="center"/>
        <w:rPr>
          <w:u w:val="single"/>
        </w:rPr>
      </w:pPr>
      <w:r w:rsidRPr="00EA05AA">
        <w:rPr>
          <w:rFonts w:eastAsia="Trebuchet MS"/>
          <w:b/>
          <w:u w:val="single"/>
        </w:rPr>
        <w:t>Educational Qualification</w:t>
      </w:r>
      <w:r>
        <w:rPr>
          <w:rFonts w:eastAsia="Trebuchet MS"/>
          <w:b/>
          <w:u w:val="single"/>
        </w:rPr>
        <w:br/>
      </w:r>
    </w:p>
    <w:p w:rsidR="00EA05AA" w:rsidRPr="00EA05AA" w:rsidRDefault="00EA05AA" w:rsidP="00EA05AA">
      <w:pPr>
        <w:pStyle w:val="Normal1"/>
        <w:rPr>
          <w:u w:val="single"/>
        </w:rPr>
      </w:pPr>
      <w:r w:rsidRPr="00106176">
        <w:rPr>
          <w:rFonts w:eastAsia="Trebuchet MS"/>
        </w:rPr>
        <w:t xml:space="preserve">Bachelor of Technology in </w:t>
      </w:r>
      <w:r>
        <w:rPr>
          <w:rFonts w:eastAsia="Trebuchet MS"/>
        </w:rPr>
        <w:t>Computer Science and Engineering,</w:t>
      </w:r>
      <w:r w:rsidRPr="00106176">
        <w:rPr>
          <w:rFonts w:eastAsia="Trebuchet MS"/>
        </w:rPr>
        <w:t xml:space="preserve"> India.</w:t>
      </w:r>
    </w:p>
    <w:p w:rsidR="00EA05AA" w:rsidRDefault="00EA05AA" w:rsidP="003D0B4B">
      <w:pPr>
        <w:spacing w:line="240" w:lineRule="auto"/>
        <w:jc w:val="center"/>
        <w:rPr>
          <w:rFonts w:ascii="Calibri" w:eastAsia="Microsoft JhengHei" w:hAnsi="Calibri" w:cs="Calibri"/>
          <w:b/>
          <w:color w:val="000000" w:themeColor="text1"/>
          <w:u w:val="single"/>
        </w:rPr>
      </w:pPr>
    </w:p>
    <w:p w:rsidR="00EF21DD" w:rsidRPr="003D0B4B" w:rsidRDefault="0024634C" w:rsidP="003D0B4B">
      <w:pPr>
        <w:spacing w:line="240" w:lineRule="auto"/>
        <w:jc w:val="center"/>
        <w:rPr>
          <w:rFonts w:ascii="Calibri" w:eastAsia="Microsoft JhengHei" w:hAnsi="Calibri" w:cs="Calibri"/>
          <w:b/>
          <w:color w:val="000000" w:themeColor="text1"/>
          <w:u w:val="single"/>
        </w:rPr>
      </w:pPr>
      <w:r w:rsidRPr="003D0B4B">
        <w:rPr>
          <w:rFonts w:ascii="Calibri" w:eastAsia="Microsoft JhengHei" w:hAnsi="Calibri" w:cs="Calibri"/>
          <w:b/>
          <w:color w:val="000000" w:themeColor="text1"/>
          <w:u w:val="single"/>
        </w:rPr>
        <w:t>PROFESSIONAL EXPERIENCE</w:t>
      </w:r>
    </w:p>
    <w:p w:rsidR="00BB7ED9" w:rsidRPr="003D0B4B" w:rsidRDefault="00BB7ED9" w:rsidP="003D0B4B">
      <w:pPr>
        <w:spacing w:after="0" w:line="240" w:lineRule="auto"/>
        <w:rPr>
          <w:rFonts w:ascii="Calibri" w:hAnsi="Calibri" w:cs="Calibri"/>
          <w:b/>
          <w:u w:val="single"/>
        </w:rPr>
      </w:pPr>
    </w:p>
    <w:p w:rsidR="00C14A3A" w:rsidRPr="003D0B4B" w:rsidRDefault="00C14A3A" w:rsidP="003D0B4B">
      <w:pPr>
        <w:spacing w:after="0" w:line="240" w:lineRule="auto"/>
        <w:ind w:firstLine="360"/>
        <w:jc w:val="both"/>
        <w:rPr>
          <w:rFonts w:ascii="Calibri" w:eastAsia="Times New Roman" w:hAnsi="Calibri" w:cs="Calibri"/>
          <w:b/>
          <w:color w:val="000000"/>
        </w:rPr>
      </w:pPr>
      <w:r w:rsidRPr="003D0B4B">
        <w:rPr>
          <w:rFonts w:ascii="Calibri" w:eastAsia="Times New Roman" w:hAnsi="Calibri" w:cs="Calibri"/>
          <w:b/>
          <w:color w:val="000000"/>
        </w:rPr>
        <w:t xml:space="preserve">Wheels Inc, Chicago, IL                                                                                                  </w:t>
      </w:r>
      <w:r w:rsidR="00FF2B7C" w:rsidRPr="003D0B4B">
        <w:rPr>
          <w:rFonts w:ascii="Calibri" w:eastAsia="Times New Roman" w:hAnsi="Calibri" w:cs="Calibri"/>
          <w:b/>
          <w:color w:val="000000"/>
        </w:rPr>
        <w:t xml:space="preserve">                             </w:t>
      </w:r>
      <w:r w:rsidRPr="003D0B4B">
        <w:rPr>
          <w:rFonts w:ascii="Calibri" w:eastAsia="Times New Roman" w:hAnsi="Calibri" w:cs="Calibri"/>
          <w:b/>
          <w:color w:val="000000"/>
        </w:rPr>
        <w:t xml:space="preserve">   May 2017 – Till Date</w:t>
      </w:r>
    </w:p>
    <w:p w:rsidR="00C14A3A" w:rsidRPr="003D0B4B" w:rsidRDefault="00C14A3A" w:rsidP="003D0B4B">
      <w:pPr>
        <w:spacing w:after="0" w:line="240" w:lineRule="auto"/>
        <w:ind w:firstLine="360"/>
        <w:jc w:val="both"/>
        <w:rPr>
          <w:rFonts w:ascii="Calibri" w:eastAsia="Times New Roman" w:hAnsi="Calibri" w:cs="Calibri"/>
          <w:b/>
          <w:color w:val="000000"/>
        </w:rPr>
      </w:pPr>
      <w:r w:rsidRPr="003D0B4B">
        <w:rPr>
          <w:rFonts w:ascii="Calibri" w:eastAsia="Times New Roman" w:hAnsi="Calibri" w:cs="Calibri"/>
          <w:b/>
          <w:color w:val="000000"/>
        </w:rPr>
        <w:t>Full Stack Developer</w:t>
      </w:r>
    </w:p>
    <w:p w:rsidR="00C14A3A" w:rsidRPr="003D0B4B" w:rsidRDefault="00C14A3A" w:rsidP="003D0B4B">
      <w:pPr>
        <w:spacing w:after="0" w:line="240" w:lineRule="auto"/>
        <w:ind w:firstLine="360"/>
        <w:jc w:val="both"/>
        <w:rPr>
          <w:rFonts w:ascii="Calibri" w:eastAsia="Times New Roman" w:hAnsi="Calibri" w:cs="Calibri"/>
          <w:b/>
          <w:color w:val="000000"/>
        </w:rPr>
      </w:pPr>
      <w:r w:rsidRPr="003D0B4B">
        <w:rPr>
          <w:rFonts w:ascii="Calibri" w:eastAsia="Times New Roman" w:hAnsi="Calibri" w:cs="Calibri"/>
          <w:b/>
          <w:color w:val="000000"/>
        </w:rPr>
        <w:t>Description:</w:t>
      </w:r>
    </w:p>
    <w:p w:rsidR="00C14A3A" w:rsidRPr="003D0B4B" w:rsidRDefault="00C14A3A" w:rsidP="003D0B4B">
      <w:pPr>
        <w:spacing w:after="0" w:line="240" w:lineRule="auto"/>
        <w:ind w:left="360"/>
        <w:jc w:val="both"/>
        <w:rPr>
          <w:rFonts w:ascii="Calibri" w:eastAsia="Times New Roman" w:hAnsi="Calibri" w:cs="Calibri"/>
          <w:color w:val="000000"/>
        </w:rPr>
      </w:pPr>
      <w:r w:rsidRPr="003D0B4B">
        <w:rPr>
          <w:rFonts w:ascii="Calibri" w:eastAsia="Times New Roman" w:hAnsi="Calibri" w:cs="Calibri"/>
          <w:color w:val="000000"/>
        </w:rPr>
        <w:t xml:space="preserve">Wheels Inc is the automotive fleet leasing and management company. In addition to vehicle acquisition and leasing, Wheels provides numerous specialized services that help all sorts of organizations manage their fleets. This project deals with support functions and registration processing. </w:t>
      </w:r>
    </w:p>
    <w:p w:rsidR="00C14A3A" w:rsidRPr="003D0B4B" w:rsidRDefault="00C14A3A" w:rsidP="003D0B4B">
      <w:pPr>
        <w:spacing w:after="0" w:line="240" w:lineRule="auto"/>
        <w:ind w:firstLine="360"/>
        <w:jc w:val="both"/>
        <w:rPr>
          <w:rFonts w:ascii="Calibri" w:eastAsia="Times New Roman" w:hAnsi="Calibri" w:cs="Calibri"/>
          <w:b/>
          <w:color w:val="000000"/>
        </w:rPr>
      </w:pPr>
      <w:r w:rsidRPr="003D0B4B">
        <w:rPr>
          <w:rFonts w:ascii="Calibri" w:eastAsia="Times New Roman" w:hAnsi="Calibri" w:cs="Calibri"/>
          <w:b/>
          <w:color w:val="000000"/>
        </w:rPr>
        <w:t>Responsibilities:</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Involving in requirements phase to understand the Application impact and assisting System Analyst to gather inputs for the preparation of Functional Specification Document.</w:t>
      </w:r>
    </w:p>
    <w:p w:rsidR="00C14A3A"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Doing the Technical Design and preparing the Application Design Specification document as per the Functional requirements.</w:t>
      </w:r>
    </w:p>
    <w:p w:rsidR="00857B5D" w:rsidRPr="00857B5D" w:rsidRDefault="00857B5D" w:rsidP="00857B5D">
      <w:pPr>
        <w:numPr>
          <w:ilvl w:val="0"/>
          <w:numId w:val="2"/>
        </w:numPr>
        <w:shd w:val="clear" w:color="auto" w:fill="FFFFFF"/>
        <w:spacing w:before="100" w:beforeAutospacing="1" w:after="0" w:line="240" w:lineRule="auto"/>
        <w:jc w:val="both"/>
        <w:rPr>
          <w:rFonts w:ascii="Calibri" w:eastAsia="Times New Roman" w:hAnsi="Calibri" w:cs="Calibri"/>
          <w:color w:val="000000" w:themeColor="text1"/>
          <w:lang w:bidi="ar-SA"/>
        </w:rPr>
      </w:pPr>
      <w:r w:rsidRPr="00857B5D">
        <w:rPr>
          <w:rFonts w:ascii="Calibri" w:eastAsia="Times New Roman" w:hAnsi="Calibri" w:cs="Calibri"/>
          <w:color w:val="000000" w:themeColor="text1"/>
          <w:lang w:bidi="ar-SA"/>
        </w:rPr>
        <w:t>Extensively worked using AWS services along with wide and in depth understanding of each one of them.</w:t>
      </w:r>
    </w:p>
    <w:p w:rsidR="00857B5D" w:rsidRPr="00857B5D" w:rsidRDefault="00857B5D" w:rsidP="00857B5D">
      <w:pPr>
        <w:numPr>
          <w:ilvl w:val="0"/>
          <w:numId w:val="2"/>
        </w:numPr>
        <w:shd w:val="clear" w:color="auto" w:fill="FFFFFF"/>
        <w:spacing w:before="100" w:beforeAutospacing="1" w:after="0" w:line="240" w:lineRule="auto"/>
        <w:jc w:val="both"/>
        <w:rPr>
          <w:rFonts w:ascii="Calibri" w:eastAsia="Times New Roman" w:hAnsi="Calibri" w:cs="Calibri"/>
          <w:color w:val="000000" w:themeColor="text1"/>
          <w:lang w:bidi="ar-SA"/>
        </w:rPr>
      </w:pPr>
      <w:r w:rsidRPr="00857B5D">
        <w:rPr>
          <w:rFonts w:ascii="Calibri" w:eastAsia="Times New Roman" w:hAnsi="Calibri" w:cs="Calibri"/>
          <w:color w:val="000000" w:themeColor="text1"/>
          <w:lang w:bidi="ar-SA"/>
        </w:rPr>
        <w:t>Highly skilled in deployment, data security and troubleshooting of the applications using AWS</w:t>
      </w:r>
      <w:r w:rsidR="00BD5079">
        <w:rPr>
          <w:rFonts w:ascii="Calibri" w:eastAsia="Times New Roman" w:hAnsi="Calibri" w:cs="Calibri"/>
          <w:color w:val="000000" w:themeColor="text1"/>
          <w:lang w:bidi="ar-SA"/>
        </w:rPr>
        <w:t xml:space="preserve"> </w:t>
      </w:r>
      <w:r w:rsidRPr="00857B5D">
        <w:rPr>
          <w:rFonts w:ascii="Calibri" w:eastAsia="Times New Roman" w:hAnsi="Calibri" w:cs="Calibri"/>
          <w:color w:val="000000" w:themeColor="text1"/>
          <w:lang w:bidi="ar-SA"/>
        </w:rPr>
        <w:t>services.</w:t>
      </w:r>
    </w:p>
    <w:p w:rsidR="00857B5D" w:rsidRPr="00857B5D" w:rsidRDefault="00857B5D" w:rsidP="00857B5D">
      <w:pPr>
        <w:numPr>
          <w:ilvl w:val="0"/>
          <w:numId w:val="2"/>
        </w:numPr>
        <w:shd w:val="clear" w:color="auto" w:fill="FFFFFF"/>
        <w:spacing w:before="100" w:beforeAutospacing="1" w:after="0" w:line="240" w:lineRule="auto"/>
        <w:jc w:val="both"/>
        <w:rPr>
          <w:rFonts w:ascii="Calibri" w:eastAsia="Times New Roman" w:hAnsi="Calibri" w:cs="Calibri"/>
          <w:color w:val="000000" w:themeColor="text1"/>
          <w:lang w:bidi="ar-SA"/>
        </w:rPr>
      </w:pPr>
      <w:r w:rsidRPr="00857B5D">
        <w:rPr>
          <w:rFonts w:ascii="Calibri" w:eastAsia="Times New Roman" w:hAnsi="Calibri" w:cs="Calibri"/>
          <w:color w:val="000000" w:themeColor="text1"/>
          <w:lang w:bidi="ar-SA"/>
        </w:rPr>
        <w:t>Created S3 buckets in the AWS environment to store files, sometimes which are required to serve static content for a web application.</w:t>
      </w:r>
    </w:p>
    <w:p w:rsidR="00857B5D" w:rsidRPr="00857B5D" w:rsidRDefault="00857B5D" w:rsidP="00857B5D">
      <w:pPr>
        <w:numPr>
          <w:ilvl w:val="0"/>
          <w:numId w:val="2"/>
        </w:numPr>
        <w:shd w:val="clear" w:color="auto" w:fill="FFFFFF"/>
        <w:spacing w:before="100" w:beforeAutospacing="1" w:after="0" w:line="240" w:lineRule="auto"/>
        <w:jc w:val="both"/>
        <w:rPr>
          <w:rFonts w:ascii="Open Sans" w:eastAsia="Times New Roman" w:hAnsi="Open Sans" w:cs="Times New Roman"/>
          <w:color w:val="555555"/>
          <w:sz w:val="21"/>
          <w:szCs w:val="21"/>
          <w:lang w:bidi="ar-SA"/>
        </w:rPr>
      </w:pPr>
      <w:r w:rsidRPr="00857B5D">
        <w:rPr>
          <w:rFonts w:ascii="Times" w:eastAsia="Times New Roman" w:hAnsi="Times" w:cs="Times New Roman"/>
          <w:color w:val="000000" w:themeColor="text1"/>
          <w:sz w:val="21"/>
          <w:szCs w:val="21"/>
          <w:lang w:bidi="ar-SA"/>
        </w:rPr>
        <w:t>Used AWS Beanstalk for deploying and scaling web applications and services developed with Java</w:t>
      </w:r>
      <w:r w:rsidRPr="00857B5D">
        <w:rPr>
          <w:rFonts w:ascii="Open Sans" w:eastAsia="Times New Roman" w:hAnsi="Open Sans" w:cs="Times New Roman"/>
          <w:color w:val="555555"/>
          <w:sz w:val="21"/>
          <w:szCs w:val="21"/>
          <w:lang w:bidi="ar-SA"/>
        </w:rPr>
        <w:t>.</w:t>
      </w:r>
    </w:p>
    <w:p w:rsidR="00190FC7" w:rsidRPr="003D0B4B" w:rsidRDefault="00190FC7" w:rsidP="003D0B4B">
      <w:pPr>
        <w:numPr>
          <w:ilvl w:val="0"/>
          <w:numId w:val="2"/>
        </w:numPr>
        <w:shd w:val="clear" w:color="auto" w:fill="FFFFFF"/>
        <w:spacing w:before="100" w:beforeAutospacing="1" w:after="100" w:afterAutospacing="1" w:line="240" w:lineRule="auto"/>
        <w:rPr>
          <w:rFonts w:ascii="Calibri" w:eastAsia="Times New Roman" w:hAnsi="Calibri" w:cs="Calibri"/>
          <w:lang w:bidi="ar-SA"/>
        </w:rPr>
      </w:pPr>
      <w:r w:rsidRPr="00190FC7">
        <w:rPr>
          <w:rFonts w:ascii="Calibri" w:eastAsia="Times New Roman" w:hAnsi="Calibri" w:cs="Calibri"/>
          <w:lang w:bidi="ar-SA"/>
        </w:rPr>
        <w:t>Documented how Spring Batch is useful for the current project.</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 xml:space="preserve">Involved in Java, J2EE, struts, web services and Hibernate in a </w:t>
      </w:r>
      <w:proofErr w:type="gramStart"/>
      <w:r w:rsidRPr="003D0B4B">
        <w:rPr>
          <w:rFonts w:ascii="Calibri" w:hAnsi="Calibri" w:cs="Calibri"/>
        </w:rPr>
        <w:t>fast paced</w:t>
      </w:r>
      <w:proofErr w:type="gramEnd"/>
      <w:r w:rsidRPr="003D0B4B">
        <w:rPr>
          <w:rFonts w:ascii="Calibri" w:hAnsi="Calibri" w:cs="Calibri"/>
        </w:rPr>
        <w:t xml:space="preserve"> development environment.</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Followed agile methodology, interacted directly with the client provide/take feedback on the features, suggest/implement optimal solutions, and tailor application to customer needs.</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lastRenderedPageBreak/>
        <w:t>Rich experiences of database design and hands on experience of large database systems in Oracle 11g</w:t>
      </w:r>
      <w:r w:rsidR="003A1BD7" w:rsidRPr="003D0B4B">
        <w:rPr>
          <w:rFonts w:ascii="Calibri" w:hAnsi="Calibri" w:cs="Calibri"/>
        </w:rPr>
        <w:t>.</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Involved in design and implementation of web tier using Servlets and JSP.</w:t>
      </w:r>
    </w:p>
    <w:p w:rsidR="00745EA7" w:rsidRPr="00745EA7" w:rsidRDefault="00745EA7" w:rsidP="00745EA7">
      <w:pPr>
        <w:pStyle w:val="ListParagraph"/>
        <w:numPr>
          <w:ilvl w:val="0"/>
          <w:numId w:val="2"/>
        </w:numPr>
        <w:spacing w:after="0" w:line="240" w:lineRule="auto"/>
        <w:rPr>
          <w:rFonts w:ascii="Times New Roman" w:eastAsia="Times New Roman" w:hAnsi="Times New Roman" w:cs="Times New Roman"/>
          <w:sz w:val="24"/>
          <w:szCs w:val="24"/>
          <w:lang w:bidi="ar-SA"/>
        </w:rPr>
      </w:pPr>
      <w:r w:rsidRPr="00745EA7">
        <w:rPr>
          <w:rFonts w:ascii="Arial" w:eastAsia="Times New Roman" w:hAnsi="Arial" w:cs="Arial"/>
          <w:color w:val="000000"/>
          <w:sz w:val="20"/>
          <w:szCs w:val="20"/>
          <w:shd w:val="clear" w:color="auto" w:fill="FFFFFF"/>
          <w:lang w:bidi="ar-SA"/>
        </w:rPr>
        <w:t>Worked extensively on Sprin</w:t>
      </w:r>
      <w:r>
        <w:rPr>
          <w:rFonts w:ascii="Arial" w:eastAsia="Times New Roman" w:hAnsi="Arial" w:cs="Arial"/>
          <w:color w:val="000000"/>
          <w:sz w:val="20"/>
          <w:szCs w:val="20"/>
          <w:shd w:val="clear" w:color="auto" w:fill="FFFFFF"/>
          <w:lang w:bidi="ar-SA"/>
        </w:rPr>
        <w:t>g boot for building web service</w:t>
      </w:r>
      <w:r w:rsidRPr="00745EA7">
        <w:rPr>
          <w:rFonts w:ascii="Arial" w:eastAsia="Times New Roman" w:hAnsi="Arial" w:cs="Arial"/>
          <w:color w:val="000000"/>
          <w:sz w:val="20"/>
          <w:szCs w:val="20"/>
          <w:shd w:val="clear" w:color="auto" w:fill="FFFFFF"/>
          <w:lang w:bidi="ar-SA"/>
        </w:rPr>
        <w:t>.</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Designed and developed Data Access Objects (DAO) to access the database.</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Coded Java Server Pages for the Dynamic front end content that use Servlets and EJBs.</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Coded HTML pages using CSS for static content generation with JavaScript for validations.</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Used JDBC API to connect to the database and carry out database operations.</w:t>
      </w:r>
    </w:p>
    <w:p w:rsidR="00190FC7" w:rsidRPr="003D0B4B" w:rsidRDefault="00190FC7" w:rsidP="003D0B4B">
      <w:pPr>
        <w:numPr>
          <w:ilvl w:val="0"/>
          <w:numId w:val="2"/>
        </w:numPr>
        <w:shd w:val="clear" w:color="auto" w:fill="FFFFFF"/>
        <w:spacing w:before="100" w:beforeAutospacing="1" w:after="100" w:afterAutospacing="1" w:line="240" w:lineRule="auto"/>
        <w:rPr>
          <w:rFonts w:ascii="Calibri" w:eastAsia="Times New Roman" w:hAnsi="Calibri" w:cs="Calibri"/>
          <w:lang w:bidi="ar-SA"/>
        </w:rPr>
      </w:pPr>
      <w:r w:rsidRPr="00190FC7">
        <w:rPr>
          <w:rFonts w:ascii="Calibri" w:eastAsia="Times New Roman" w:hAnsi="Calibri" w:cs="Calibri"/>
          <w:lang w:bidi="ar-SA"/>
        </w:rPr>
        <w:t>Involved in writing test scripts using </w:t>
      </w:r>
      <w:r w:rsidRPr="003D0B4B">
        <w:rPr>
          <w:rFonts w:ascii="Calibri" w:eastAsia="Times New Roman" w:hAnsi="Calibri" w:cs="Calibri"/>
          <w:bCs/>
          <w:color w:val="000000"/>
          <w:lang w:bidi="ar-SA"/>
        </w:rPr>
        <w:t>java and executed it through selenium cucumber.</w:t>
      </w:r>
    </w:p>
    <w:p w:rsidR="00190FC7" w:rsidRPr="003D0B4B" w:rsidRDefault="00190FC7" w:rsidP="003D0B4B">
      <w:pPr>
        <w:numPr>
          <w:ilvl w:val="0"/>
          <w:numId w:val="2"/>
        </w:numPr>
        <w:shd w:val="clear" w:color="auto" w:fill="FFFFFF"/>
        <w:spacing w:before="100" w:beforeAutospacing="1" w:after="100" w:afterAutospacing="1" w:line="240" w:lineRule="auto"/>
        <w:rPr>
          <w:rFonts w:ascii="Calibri" w:eastAsia="Times New Roman" w:hAnsi="Calibri" w:cs="Calibri"/>
          <w:lang w:bidi="ar-SA"/>
        </w:rPr>
      </w:pPr>
      <w:r w:rsidRPr="00190FC7">
        <w:rPr>
          <w:rFonts w:ascii="Calibri" w:eastAsia="Times New Roman" w:hAnsi="Calibri" w:cs="Calibri"/>
          <w:lang w:bidi="ar-SA"/>
        </w:rPr>
        <w:t>Triggered the automation jobs using </w:t>
      </w:r>
      <w:r w:rsidRPr="003D0B4B">
        <w:rPr>
          <w:rFonts w:ascii="Calibri" w:eastAsia="Times New Roman" w:hAnsi="Calibri" w:cs="Calibri"/>
          <w:b/>
          <w:bCs/>
          <w:color w:val="000000"/>
          <w:lang w:bidi="ar-SA"/>
        </w:rPr>
        <w:t>Jenkins</w:t>
      </w:r>
      <w:r w:rsidRPr="00190FC7">
        <w:rPr>
          <w:rFonts w:ascii="Calibri" w:eastAsia="Times New Roman" w:hAnsi="Calibri" w:cs="Calibri"/>
          <w:lang w:bidi="ar-SA"/>
        </w:rPr>
        <w:t> to get the cucumber JSON reports</w:t>
      </w:r>
      <w:r w:rsidRPr="003D0B4B">
        <w:rPr>
          <w:rFonts w:ascii="Calibri" w:eastAsia="Times New Roman" w:hAnsi="Calibri" w:cs="Calibri"/>
          <w:lang w:bidi="ar-SA"/>
        </w:rPr>
        <w:t>.</w:t>
      </w:r>
    </w:p>
    <w:p w:rsidR="00943688" w:rsidRPr="00943688" w:rsidRDefault="00943688" w:rsidP="00943688">
      <w:pPr>
        <w:pStyle w:val="ListParagraph"/>
        <w:numPr>
          <w:ilvl w:val="0"/>
          <w:numId w:val="2"/>
        </w:numPr>
        <w:shd w:val="clear" w:color="auto" w:fill="FFFFFF"/>
        <w:spacing w:before="90" w:after="90" w:line="240" w:lineRule="auto"/>
        <w:rPr>
          <w:rFonts w:ascii="Arial" w:eastAsia="Times New Roman" w:hAnsi="Arial" w:cs="Arial"/>
          <w:color w:val="000000"/>
          <w:sz w:val="20"/>
          <w:szCs w:val="20"/>
          <w:lang w:bidi="ar-SA"/>
        </w:rPr>
      </w:pPr>
      <w:r w:rsidRPr="00943688">
        <w:rPr>
          <w:rFonts w:ascii="Arial" w:eastAsia="Times New Roman" w:hAnsi="Arial" w:cs="Arial"/>
          <w:color w:val="000000"/>
          <w:sz w:val="20"/>
          <w:szCs w:val="20"/>
          <w:lang w:bidi="ar-SA"/>
        </w:rPr>
        <w:t>Responsible for creating and maintaining architecture for Restful API using Spring Boot.</w:t>
      </w:r>
    </w:p>
    <w:p w:rsidR="00943688" w:rsidRPr="00863DD5" w:rsidRDefault="00863DD5" w:rsidP="00863DD5">
      <w:pPr>
        <w:pStyle w:val="ListParagraph"/>
        <w:numPr>
          <w:ilvl w:val="0"/>
          <w:numId w:val="2"/>
        </w:numPr>
        <w:spacing w:after="0" w:line="240" w:lineRule="auto"/>
        <w:rPr>
          <w:rFonts w:ascii="Times New Roman" w:eastAsia="Times New Roman" w:hAnsi="Times New Roman" w:cs="Times New Roman"/>
          <w:sz w:val="24"/>
          <w:szCs w:val="24"/>
          <w:lang w:bidi="ar-SA"/>
        </w:rPr>
      </w:pPr>
      <w:r w:rsidRPr="00863DD5">
        <w:rPr>
          <w:rFonts w:ascii="Arial" w:eastAsia="Times New Roman" w:hAnsi="Arial" w:cs="Arial"/>
          <w:color w:val="000000"/>
          <w:sz w:val="20"/>
          <w:szCs w:val="20"/>
          <w:shd w:val="clear" w:color="auto" w:fill="FFFFFF"/>
          <w:lang w:bidi="ar-SA"/>
        </w:rPr>
        <w:t>Integrated Apache Camel (ESB) with Spring boot.</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Performing Code Reviews. Performed unit testing, system testing and integration testing.</w:t>
      </w:r>
    </w:p>
    <w:p w:rsidR="00190FC7" w:rsidRPr="003D0B4B" w:rsidRDefault="00190FC7" w:rsidP="003D0B4B">
      <w:pPr>
        <w:pStyle w:val="ListParagraph"/>
        <w:numPr>
          <w:ilvl w:val="0"/>
          <w:numId w:val="2"/>
        </w:numPr>
        <w:spacing w:after="0" w:line="240" w:lineRule="auto"/>
        <w:rPr>
          <w:rFonts w:ascii="Calibri" w:eastAsia="Times New Roman" w:hAnsi="Calibri" w:cs="Calibri"/>
          <w:lang w:bidi="ar-SA"/>
        </w:rPr>
      </w:pPr>
      <w:r w:rsidRPr="003D0B4B">
        <w:rPr>
          <w:rFonts w:ascii="Calibri" w:eastAsia="Times New Roman" w:hAnsi="Calibri" w:cs="Calibri"/>
          <w:color w:val="000000"/>
          <w:shd w:val="clear" w:color="auto" w:fill="FFFFFF"/>
          <w:lang w:bidi="ar-SA"/>
        </w:rPr>
        <w:t xml:space="preserve">Created Test cases Using Element locators and Selenium </w:t>
      </w:r>
      <w:proofErr w:type="spellStart"/>
      <w:r w:rsidRPr="003D0B4B">
        <w:rPr>
          <w:rFonts w:ascii="Calibri" w:eastAsia="Times New Roman" w:hAnsi="Calibri" w:cs="Calibri"/>
          <w:color w:val="000000"/>
          <w:shd w:val="clear" w:color="auto" w:fill="FFFFFF"/>
          <w:lang w:bidi="ar-SA"/>
        </w:rPr>
        <w:t>Webdriver</w:t>
      </w:r>
      <w:proofErr w:type="spellEnd"/>
      <w:r w:rsidRPr="003D0B4B">
        <w:rPr>
          <w:rFonts w:ascii="Calibri" w:eastAsia="Times New Roman" w:hAnsi="Calibri" w:cs="Calibri"/>
          <w:color w:val="000000"/>
          <w:shd w:val="clear" w:color="auto" w:fill="FFFFFF"/>
          <w:lang w:bidi="ar-SA"/>
        </w:rPr>
        <w:t xml:space="preserve"> methods.</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Deploying application in Development and Production servers. Leading the team of developers for construction, Development and testing phase.</w:t>
      </w:r>
    </w:p>
    <w:p w:rsidR="00863DD5" w:rsidRPr="00863DD5" w:rsidRDefault="00863DD5" w:rsidP="00863DD5">
      <w:pPr>
        <w:pStyle w:val="ListParagraph"/>
        <w:numPr>
          <w:ilvl w:val="0"/>
          <w:numId w:val="2"/>
        </w:numPr>
        <w:spacing w:after="0" w:line="240" w:lineRule="auto"/>
        <w:rPr>
          <w:rFonts w:ascii="Times New Roman" w:eastAsia="Times New Roman" w:hAnsi="Times New Roman" w:cs="Times New Roman"/>
          <w:sz w:val="24"/>
          <w:szCs w:val="24"/>
          <w:lang w:bidi="ar-SA"/>
        </w:rPr>
      </w:pPr>
      <w:r w:rsidRPr="00863DD5">
        <w:rPr>
          <w:rFonts w:ascii="Arial" w:eastAsia="Times New Roman" w:hAnsi="Arial" w:cs="Arial"/>
          <w:color w:val="000000"/>
          <w:sz w:val="20"/>
          <w:szCs w:val="20"/>
          <w:shd w:val="clear" w:color="auto" w:fill="FFFFFF"/>
          <w:lang w:bidi="ar-SA"/>
        </w:rPr>
        <w:t>Implemented Restful web services using spring boot.</w:t>
      </w:r>
    </w:p>
    <w:p w:rsidR="00C14A3A"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Facilitate UAT testing, working with business partners, when available, to ensure UAT scripts are thorough and testing is completed.</w:t>
      </w:r>
    </w:p>
    <w:p w:rsidR="005D0C31" w:rsidRDefault="005D0C31" w:rsidP="003D0B4B">
      <w:pPr>
        <w:numPr>
          <w:ilvl w:val="0"/>
          <w:numId w:val="2"/>
        </w:numPr>
        <w:pBdr>
          <w:top w:val="nil"/>
          <w:left w:val="nil"/>
          <w:bottom w:val="nil"/>
          <w:right w:val="nil"/>
          <w:between w:val="nil"/>
        </w:pBdr>
        <w:spacing w:after="0" w:line="240" w:lineRule="auto"/>
        <w:jc w:val="both"/>
        <w:rPr>
          <w:rFonts w:ascii="Calibri" w:hAnsi="Calibri" w:cs="Calibri"/>
        </w:rPr>
      </w:pPr>
      <w:r>
        <w:rPr>
          <w:rFonts w:ascii="Calibri" w:hAnsi="Calibri" w:cs="Calibri"/>
        </w:rPr>
        <w:t xml:space="preserve">Ensures management and monitoring tools are integrated with Pivotal Cloud Foundry and have rules/alerts for routine and exceptional operations conditions. </w:t>
      </w:r>
    </w:p>
    <w:p w:rsidR="005D0C31" w:rsidRDefault="005D0C31" w:rsidP="003D0B4B">
      <w:pPr>
        <w:numPr>
          <w:ilvl w:val="0"/>
          <w:numId w:val="2"/>
        </w:numPr>
        <w:pBdr>
          <w:top w:val="nil"/>
          <w:left w:val="nil"/>
          <w:bottom w:val="nil"/>
          <w:right w:val="nil"/>
          <w:between w:val="nil"/>
        </w:pBdr>
        <w:spacing w:after="0" w:line="240" w:lineRule="auto"/>
        <w:jc w:val="both"/>
        <w:rPr>
          <w:rFonts w:ascii="Calibri" w:hAnsi="Calibri" w:cs="Calibri"/>
        </w:rPr>
      </w:pPr>
      <w:r>
        <w:rPr>
          <w:rFonts w:ascii="Calibri" w:hAnsi="Calibri" w:cs="Calibri"/>
        </w:rPr>
        <w:t xml:space="preserve">Experience in Pivotal Cloud Foundry </w:t>
      </w:r>
      <w:r w:rsidR="00951B83">
        <w:rPr>
          <w:rFonts w:ascii="Calibri" w:hAnsi="Calibri" w:cs="Calibri"/>
        </w:rPr>
        <w:t>Setup</w:t>
      </w:r>
      <w:r>
        <w:rPr>
          <w:rFonts w:ascii="Calibri" w:hAnsi="Calibri" w:cs="Calibri"/>
        </w:rPr>
        <w:t xml:space="preserve"> Configuration/maintenance. </w:t>
      </w:r>
    </w:p>
    <w:p w:rsidR="00951B83" w:rsidRPr="003D0B4B" w:rsidRDefault="00951B83" w:rsidP="003D0B4B">
      <w:pPr>
        <w:numPr>
          <w:ilvl w:val="0"/>
          <w:numId w:val="2"/>
        </w:numPr>
        <w:pBdr>
          <w:top w:val="nil"/>
          <w:left w:val="nil"/>
          <w:bottom w:val="nil"/>
          <w:right w:val="nil"/>
          <w:between w:val="nil"/>
        </w:pBdr>
        <w:spacing w:after="0" w:line="240" w:lineRule="auto"/>
        <w:jc w:val="both"/>
        <w:rPr>
          <w:rFonts w:ascii="Calibri" w:hAnsi="Calibri" w:cs="Calibri"/>
        </w:rPr>
      </w:pPr>
      <w:r>
        <w:rPr>
          <w:rFonts w:ascii="Calibri" w:hAnsi="Calibri" w:cs="Calibri"/>
        </w:rPr>
        <w:t>Trouble shoot issues within Pivotal Cloud Foundry environments and involving Pivotal vendor as and when needed.</w:t>
      </w:r>
    </w:p>
    <w:p w:rsidR="00190FC7" w:rsidRPr="003D0B4B" w:rsidRDefault="00190FC7" w:rsidP="003D0B4B">
      <w:pPr>
        <w:pStyle w:val="ListParagraph"/>
        <w:numPr>
          <w:ilvl w:val="0"/>
          <w:numId w:val="2"/>
        </w:numPr>
        <w:spacing w:after="0" w:line="240" w:lineRule="auto"/>
        <w:rPr>
          <w:rFonts w:ascii="Calibri" w:eastAsia="Times New Roman" w:hAnsi="Calibri" w:cs="Calibri"/>
          <w:lang w:bidi="ar-SA"/>
        </w:rPr>
      </w:pPr>
      <w:r w:rsidRPr="003D0B4B">
        <w:rPr>
          <w:rFonts w:ascii="Calibri" w:eastAsia="Times New Roman" w:hAnsi="Calibri" w:cs="Calibri"/>
          <w:color w:val="000000"/>
          <w:shd w:val="clear" w:color="auto" w:fill="FFFFFF"/>
          <w:lang w:bidi="ar-SA"/>
        </w:rPr>
        <w:t>Bootstrap used along with AngularJS in creating the Application.</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Able to work in both Java and Mainframes simultaneously.</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Lead and Guide the team to make sure all deliverables are on target from Inventory perspective.</w:t>
      </w:r>
    </w:p>
    <w:p w:rsidR="00C14A3A"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Monitor Mainframe Jobs and fix job ABEND.</w:t>
      </w:r>
    </w:p>
    <w:p w:rsidR="00494F85" w:rsidRPr="003D0B4B" w:rsidRDefault="00494F85" w:rsidP="003D0B4B">
      <w:pPr>
        <w:numPr>
          <w:ilvl w:val="0"/>
          <w:numId w:val="2"/>
        </w:numPr>
        <w:pBdr>
          <w:top w:val="nil"/>
          <w:left w:val="nil"/>
          <w:bottom w:val="nil"/>
          <w:right w:val="nil"/>
          <w:between w:val="nil"/>
        </w:pBdr>
        <w:spacing w:after="0" w:line="240" w:lineRule="auto"/>
        <w:jc w:val="both"/>
        <w:rPr>
          <w:rFonts w:ascii="Calibri" w:hAnsi="Calibri" w:cs="Calibri"/>
        </w:rPr>
      </w:pPr>
      <w:r>
        <w:rPr>
          <w:rFonts w:ascii="Calibri" w:hAnsi="Calibri" w:cs="Calibri"/>
        </w:rPr>
        <w:t>Experience handling large volumes of operational data with Oracle, Coherence, Elasticsearch, Kafka and Samza.</w:t>
      </w:r>
    </w:p>
    <w:p w:rsidR="00C14A3A" w:rsidRPr="003D0B4B" w:rsidRDefault="00C14A3A" w:rsidP="003D0B4B">
      <w:pPr>
        <w:numPr>
          <w:ilvl w:val="0"/>
          <w:numId w:val="2"/>
        </w:numPr>
        <w:pBdr>
          <w:top w:val="nil"/>
          <w:left w:val="nil"/>
          <w:bottom w:val="nil"/>
          <w:right w:val="nil"/>
          <w:between w:val="nil"/>
        </w:pBdr>
        <w:spacing w:after="0" w:line="240" w:lineRule="auto"/>
        <w:jc w:val="both"/>
        <w:rPr>
          <w:rFonts w:ascii="Calibri" w:hAnsi="Calibri" w:cs="Calibri"/>
        </w:rPr>
      </w:pPr>
      <w:r w:rsidRPr="003D0B4B">
        <w:rPr>
          <w:rFonts w:ascii="Calibri" w:hAnsi="Calibri" w:cs="Calibri"/>
        </w:rPr>
        <w:t>Analyzed and made code changes to Mainframe components COBOL, JCL and DB2 applications.</w:t>
      </w:r>
    </w:p>
    <w:p w:rsidR="00356225" w:rsidRPr="00863DD5" w:rsidRDefault="00863DD5" w:rsidP="00863DD5">
      <w:pPr>
        <w:numPr>
          <w:ilvl w:val="0"/>
          <w:numId w:val="2"/>
        </w:numPr>
        <w:shd w:val="clear" w:color="auto" w:fill="FFFFFF"/>
        <w:spacing w:before="100" w:beforeAutospacing="1" w:after="100" w:afterAutospacing="1" w:line="240" w:lineRule="auto"/>
        <w:rPr>
          <w:rFonts w:ascii="Open Sans" w:eastAsia="Times New Roman" w:hAnsi="Open Sans" w:cs="Times New Roman"/>
          <w:sz w:val="21"/>
          <w:szCs w:val="21"/>
          <w:lang w:bidi="ar-SA"/>
        </w:rPr>
      </w:pPr>
      <w:r w:rsidRPr="00863DD5">
        <w:rPr>
          <w:rFonts w:ascii="Open Sans" w:eastAsia="Times New Roman" w:hAnsi="Open Sans" w:cs="Times New Roman"/>
          <w:sz w:val="21"/>
          <w:szCs w:val="21"/>
          <w:lang w:bidi="ar-SA"/>
        </w:rPr>
        <w:t>Implemented the Project structure based on </w:t>
      </w:r>
      <w:r w:rsidRPr="00863DD5">
        <w:rPr>
          <w:rFonts w:ascii="Open Sans" w:eastAsia="Times New Roman" w:hAnsi="Open Sans" w:cs="Times New Roman"/>
          <w:bCs/>
          <w:color w:val="000000"/>
          <w:sz w:val="21"/>
          <w:szCs w:val="21"/>
          <w:lang w:bidi="ar-SA"/>
        </w:rPr>
        <w:t>Spring MVC</w:t>
      </w:r>
      <w:r w:rsidRPr="00863DD5">
        <w:rPr>
          <w:rFonts w:ascii="Open Sans" w:eastAsia="Times New Roman" w:hAnsi="Open Sans" w:cs="Times New Roman"/>
          <w:sz w:val="21"/>
          <w:szCs w:val="21"/>
          <w:lang w:bidi="ar-SA"/>
        </w:rPr>
        <w:t> pattern using </w:t>
      </w:r>
      <w:r w:rsidRPr="00863DD5">
        <w:rPr>
          <w:rFonts w:ascii="Open Sans" w:eastAsia="Times New Roman" w:hAnsi="Open Sans" w:cs="Times New Roman"/>
          <w:bCs/>
          <w:color w:val="000000"/>
          <w:sz w:val="21"/>
          <w:szCs w:val="21"/>
          <w:lang w:bidi="ar-SA"/>
        </w:rPr>
        <w:t>spring boot</w:t>
      </w:r>
      <w:r w:rsidRPr="00863DD5">
        <w:rPr>
          <w:rFonts w:ascii="Open Sans" w:eastAsia="Times New Roman" w:hAnsi="Open Sans" w:cs="Times New Roman"/>
          <w:sz w:val="21"/>
          <w:szCs w:val="21"/>
          <w:lang w:bidi="ar-SA"/>
        </w:rPr>
        <w:t>.</w:t>
      </w:r>
    </w:p>
    <w:p w:rsidR="00C14A3A" w:rsidRPr="003D0B4B" w:rsidRDefault="00C14A3A" w:rsidP="003D0B4B">
      <w:pPr>
        <w:pStyle w:val="ListParagraph"/>
        <w:spacing w:after="0" w:line="240" w:lineRule="auto"/>
        <w:ind w:left="360"/>
        <w:rPr>
          <w:rFonts w:ascii="Calibri" w:hAnsi="Calibri" w:cs="Calibri"/>
          <w:bCs/>
        </w:rPr>
      </w:pPr>
      <w:r w:rsidRPr="003D0B4B">
        <w:rPr>
          <w:rFonts w:ascii="Calibri" w:hAnsi="Calibri" w:cs="Calibri"/>
          <w:b/>
        </w:rPr>
        <w:t>Environment</w:t>
      </w:r>
      <w:r w:rsidRPr="003D0B4B">
        <w:rPr>
          <w:rFonts w:ascii="Calibri" w:hAnsi="Calibri" w:cs="Calibri"/>
        </w:rPr>
        <w:t xml:space="preserve">: </w:t>
      </w:r>
      <w:r w:rsidRPr="003D0B4B">
        <w:rPr>
          <w:rFonts w:ascii="Calibri" w:hAnsi="Calibri" w:cs="Calibri"/>
          <w:bCs/>
        </w:rPr>
        <w:t xml:space="preserve">Java, J2EE, JSP, JavaScript, </w:t>
      </w:r>
      <w:r w:rsidR="00CB3C42" w:rsidRPr="003D0B4B">
        <w:rPr>
          <w:rFonts w:ascii="Calibri" w:hAnsi="Calibri" w:cs="Calibri"/>
          <w:bCs/>
        </w:rPr>
        <w:t>jQuery</w:t>
      </w:r>
      <w:r w:rsidRPr="003D0B4B">
        <w:rPr>
          <w:rFonts w:ascii="Calibri" w:hAnsi="Calibri" w:cs="Calibri"/>
          <w:bCs/>
        </w:rPr>
        <w:t xml:space="preserve">, </w:t>
      </w:r>
      <w:r w:rsidR="00863DD5">
        <w:rPr>
          <w:rFonts w:ascii="Calibri" w:hAnsi="Calibri" w:cs="Calibri"/>
          <w:bCs/>
        </w:rPr>
        <w:t xml:space="preserve">Spring Boot, </w:t>
      </w:r>
      <w:r w:rsidRPr="003D0B4B">
        <w:rPr>
          <w:rFonts w:ascii="Calibri" w:hAnsi="Calibri" w:cs="Calibri"/>
          <w:bCs/>
        </w:rPr>
        <w:t xml:space="preserve">JDBC, HTML, REST, Web Services, Struts, Spring, Hibernate, COBOL, JCL, </w:t>
      </w:r>
      <w:r w:rsidRPr="003D0B4B">
        <w:rPr>
          <w:rFonts w:ascii="Calibri" w:hAnsi="Calibri" w:cs="Calibri"/>
        </w:rPr>
        <w:t>MySQL, DB2, Eclipse, Toad, Serena Dimensions</w:t>
      </w:r>
      <w:r w:rsidRPr="003D0B4B">
        <w:rPr>
          <w:rFonts w:ascii="Calibri" w:hAnsi="Calibri" w:cs="Calibri"/>
          <w:bCs/>
        </w:rPr>
        <w:t xml:space="preserve">, </w:t>
      </w:r>
      <w:r w:rsidRPr="003D0B4B">
        <w:rPr>
          <w:rFonts w:ascii="Calibri" w:hAnsi="Calibri" w:cs="Calibri"/>
        </w:rPr>
        <w:t xml:space="preserve">Toad, Visio, MS Office, Serena Dimensions, </w:t>
      </w:r>
      <w:r w:rsidR="00CB3C42" w:rsidRPr="003D0B4B">
        <w:rPr>
          <w:rFonts w:ascii="Calibri" w:hAnsi="Calibri" w:cs="Calibri"/>
        </w:rPr>
        <w:t>DbV</w:t>
      </w:r>
      <w:r w:rsidRPr="003D0B4B">
        <w:rPr>
          <w:rFonts w:ascii="Calibri" w:hAnsi="Calibri" w:cs="Calibri"/>
        </w:rPr>
        <w:t>isualizer</w:t>
      </w:r>
      <w:r w:rsidRPr="003D0B4B">
        <w:rPr>
          <w:rFonts w:ascii="Calibri" w:hAnsi="Calibri" w:cs="Calibri"/>
          <w:bCs/>
        </w:rPr>
        <w:t>, Struts 2.0, MVC, Hibernate, Apache Tomcat 5.5/6.0, EJB</w:t>
      </w:r>
      <w:r w:rsidR="003A1BD7" w:rsidRPr="003D0B4B">
        <w:rPr>
          <w:rFonts w:ascii="Calibri" w:hAnsi="Calibri" w:cs="Calibri"/>
          <w:bCs/>
        </w:rPr>
        <w:t>.</w:t>
      </w:r>
    </w:p>
    <w:p w:rsidR="00C14A3A" w:rsidRPr="003D0B4B" w:rsidRDefault="00C14A3A" w:rsidP="003D0B4B">
      <w:pPr>
        <w:pBdr>
          <w:bottom w:val="double" w:sz="6" w:space="1" w:color="auto"/>
        </w:pBdr>
        <w:spacing w:line="240" w:lineRule="auto"/>
        <w:jc w:val="both"/>
        <w:rPr>
          <w:rFonts w:ascii="Calibri" w:hAnsi="Calibri" w:cs="Calibri"/>
          <w:color w:val="000000"/>
        </w:rPr>
      </w:pPr>
    </w:p>
    <w:p w:rsidR="00C14A3A" w:rsidRPr="003D0B4B" w:rsidRDefault="00C14A3A" w:rsidP="003D0B4B">
      <w:pPr>
        <w:spacing w:after="0" w:line="240" w:lineRule="auto"/>
        <w:ind w:firstLine="360"/>
        <w:jc w:val="both"/>
        <w:rPr>
          <w:rFonts w:ascii="Calibri" w:eastAsia="Times New Roman" w:hAnsi="Calibri" w:cs="Calibri"/>
          <w:color w:val="000000"/>
        </w:rPr>
      </w:pPr>
      <w:r w:rsidRPr="003D0B4B">
        <w:rPr>
          <w:rFonts w:ascii="Calibri" w:eastAsia="Times New Roman" w:hAnsi="Calibri" w:cs="Calibri"/>
          <w:b/>
          <w:color w:val="000000"/>
        </w:rPr>
        <w:t xml:space="preserve">FIS Global, </w:t>
      </w:r>
      <w:r w:rsidRPr="003D0B4B">
        <w:rPr>
          <w:rFonts w:ascii="Calibri" w:eastAsia="Times New Roman" w:hAnsi="Calibri" w:cs="Calibri"/>
          <w:b/>
          <w:color w:val="000000"/>
          <w:shd w:val="clear" w:color="auto" w:fill="FFFFFF"/>
        </w:rPr>
        <w:t>Milwaukee</w:t>
      </w:r>
      <w:r w:rsidRPr="003D0B4B">
        <w:rPr>
          <w:rFonts w:ascii="Calibri" w:eastAsia="Times New Roman" w:hAnsi="Calibri" w:cs="Calibri"/>
          <w:color w:val="000000"/>
        </w:rPr>
        <w:t>,</w:t>
      </w:r>
      <w:r w:rsidRPr="003D0B4B">
        <w:rPr>
          <w:rFonts w:ascii="Calibri" w:eastAsia="Times New Roman" w:hAnsi="Calibri" w:cs="Calibri"/>
          <w:b/>
          <w:color w:val="000000"/>
        </w:rPr>
        <w:t xml:space="preserve"> WI</w:t>
      </w:r>
      <w:r w:rsidRPr="003D0B4B">
        <w:rPr>
          <w:rFonts w:ascii="Calibri" w:eastAsia="Times New Roman" w:hAnsi="Calibri" w:cs="Calibri"/>
          <w:b/>
          <w:color w:val="000000"/>
        </w:rPr>
        <w:tab/>
      </w:r>
      <w:r w:rsidRPr="003D0B4B">
        <w:rPr>
          <w:rFonts w:ascii="Calibri" w:eastAsia="Times New Roman" w:hAnsi="Calibri" w:cs="Calibri"/>
          <w:b/>
          <w:color w:val="000000"/>
        </w:rPr>
        <w:tab/>
      </w:r>
      <w:r w:rsidRPr="003D0B4B">
        <w:rPr>
          <w:rFonts w:ascii="Calibri" w:eastAsia="Times New Roman" w:hAnsi="Calibri" w:cs="Calibri"/>
          <w:b/>
          <w:color w:val="000000"/>
        </w:rPr>
        <w:tab/>
        <w:t xml:space="preserve">                                               </w:t>
      </w:r>
      <w:r w:rsidR="002937B4" w:rsidRPr="003D0B4B">
        <w:rPr>
          <w:rFonts w:ascii="Calibri" w:eastAsia="Times New Roman" w:hAnsi="Calibri" w:cs="Calibri"/>
          <w:b/>
          <w:color w:val="000000"/>
        </w:rPr>
        <w:t xml:space="preserve">                             </w:t>
      </w:r>
      <w:r w:rsidRPr="003D0B4B">
        <w:rPr>
          <w:rFonts w:ascii="Calibri" w:eastAsia="Times New Roman" w:hAnsi="Calibri" w:cs="Calibri"/>
          <w:b/>
          <w:color w:val="000000"/>
        </w:rPr>
        <w:t xml:space="preserve">        January 2016- April 2017 </w:t>
      </w:r>
    </w:p>
    <w:p w:rsidR="00C14A3A" w:rsidRPr="003D0B4B" w:rsidRDefault="00C14A3A" w:rsidP="003D0B4B">
      <w:pPr>
        <w:tabs>
          <w:tab w:val="left" w:pos="3117"/>
        </w:tabs>
        <w:spacing w:after="0" w:line="240" w:lineRule="auto"/>
        <w:ind w:firstLine="360"/>
        <w:jc w:val="both"/>
        <w:rPr>
          <w:rFonts w:ascii="Calibri" w:eastAsia="Times New Roman" w:hAnsi="Calibri" w:cs="Calibri"/>
          <w:b/>
          <w:color w:val="000000"/>
        </w:rPr>
      </w:pPr>
      <w:r w:rsidRPr="003D0B4B">
        <w:rPr>
          <w:rFonts w:ascii="Calibri" w:eastAsia="Times New Roman" w:hAnsi="Calibri" w:cs="Calibri"/>
          <w:b/>
          <w:color w:val="000000"/>
        </w:rPr>
        <w:t xml:space="preserve">Sr. </w:t>
      </w:r>
      <w:r w:rsidR="00D813E5">
        <w:rPr>
          <w:rFonts w:ascii="Calibri" w:eastAsia="Times New Roman" w:hAnsi="Calibri" w:cs="Calibri"/>
          <w:b/>
          <w:color w:val="000000"/>
        </w:rPr>
        <w:t>Web</w:t>
      </w:r>
      <w:r w:rsidRPr="003D0B4B">
        <w:rPr>
          <w:rFonts w:ascii="Calibri" w:eastAsia="Times New Roman" w:hAnsi="Calibri" w:cs="Calibri"/>
          <w:b/>
          <w:color w:val="000000"/>
        </w:rPr>
        <w:t xml:space="preserve"> Developer</w:t>
      </w:r>
      <w:r w:rsidRPr="003D0B4B">
        <w:rPr>
          <w:rFonts w:ascii="Calibri" w:eastAsia="Times New Roman" w:hAnsi="Calibri" w:cs="Calibri"/>
          <w:b/>
          <w:color w:val="000000"/>
        </w:rPr>
        <w:tab/>
      </w:r>
    </w:p>
    <w:p w:rsidR="00C14A3A" w:rsidRPr="003D0B4B" w:rsidRDefault="00C14A3A" w:rsidP="003D0B4B">
      <w:pPr>
        <w:shd w:val="clear" w:color="auto" w:fill="FFFFFF"/>
        <w:spacing w:before="150" w:after="75" w:line="240" w:lineRule="auto"/>
        <w:ind w:firstLine="360"/>
        <w:contextualSpacing/>
        <w:jc w:val="both"/>
        <w:rPr>
          <w:rFonts w:ascii="Calibri" w:eastAsia="Arial Unicode MS" w:hAnsi="Calibri" w:cs="Calibri"/>
        </w:rPr>
      </w:pPr>
      <w:r w:rsidRPr="003D0B4B">
        <w:rPr>
          <w:rFonts w:ascii="Calibri" w:eastAsia="Arial Unicode MS" w:hAnsi="Calibri" w:cs="Calibri"/>
          <w:b/>
        </w:rPr>
        <w:t>Description:</w:t>
      </w:r>
      <w:r w:rsidRPr="003D0B4B">
        <w:rPr>
          <w:rFonts w:ascii="Calibri" w:eastAsia="Arial Unicode MS" w:hAnsi="Calibri" w:cs="Calibri"/>
        </w:rPr>
        <w:t xml:space="preserve">  </w:t>
      </w:r>
    </w:p>
    <w:p w:rsidR="00C14A3A" w:rsidRPr="003D0B4B" w:rsidRDefault="00C14A3A" w:rsidP="003D0B4B">
      <w:pPr>
        <w:shd w:val="clear" w:color="auto" w:fill="FFFFFF"/>
        <w:spacing w:before="150" w:after="75" w:line="240" w:lineRule="auto"/>
        <w:ind w:left="360"/>
        <w:contextualSpacing/>
        <w:jc w:val="both"/>
        <w:rPr>
          <w:rFonts w:ascii="Calibri" w:eastAsia="Arial Unicode MS" w:hAnsi="Calibri" w:cs="Calibri"/>
        </w:rPr>
      </w:pPr>
      <w:r w:rsidRPr="003D0B4B">
        <w:rPr>
          <w:rFonts w:ascii="Calibri" w:eastAsia="Arial Unicode MS" w:hAnsi="Calibri" w:cs="Calibri"/>
        </w:rPr>
        <w:t xml:space="preserve">FIS empowers the financial world with software, services, consulting and outsourcing solutions. This project is committed to protecting the privacy and security of all personal information that we process in order to provide services to the clients. </w:t>
      </w:r>
    </w:p>
    <w:p w:rsidR="00346F4F" w:rsidRPr="003D0B4B" w:rsidRDefault="00346F4F" w:rsidP="003D0B4B">
      <w:pPr>
        <w:spacing w:line="240" w:lineRule="auto"/>
        <w:ind w:firstLine="360"/>
        <w:jc w:val="both"/>
        <w:rPr>
          <w:rFonts w:ascii="Calibri" w:eastAsia="Times New Roman" w:hAnsi="Calibri" w:cs="Calibri"/>
        </w:rPr>
      </w:pPr>
      <w:r w:rsidRPr="003D0B4B">
        <w:rPr>
          <w:rFonts w:ascii="Calibri" w:eastAsia="Times New Roman" w:hAnsi="Calibri" w:cs="Calibri"/>
          <w:b/>
          <w:bCs/>
        </w:rPr>
        <w:t>Responsibilities:</w:t>
      </w:r>
    </w:p>
    <w:p w:rsidR="009B4E01" w:rsidRPr="003D0B4B" w:rsidRDefault="009B4E01" w:rsidP="003D0B4B">
      <w:pPr>
        <w:pStyle w:val="ListParagraph"/>
        <w:numPr>
          <w:ilvl w:val="0"/>
          <w:numId w:val="4"/>
        </w:numPr>
        <w:spacing w:after="0" w:line="240" w:lineRule="auto"/>
        <w:jc w:val="both"/>
        <w:rPr>
          <w:rFonts w:ascii="Calibri" w:hAnsi="Calibri" w:cs="Calibri"/>
          <w:color w:val="000000"/>
        </w:rPr>
      </w:pPr>
      <w:r w:rsidRPr="003D0B4B">
        <w:rPr>
          <w:rFonts w:ascii="Calibri" w:hAnsi="Calibri" w:cs="Calibri"/>
          <w:color w:val="000000"/>
        </w:rPr>
        <w:t xml:space="preserve">Analyzed </w:t>
      </w:r>
      <w:r w:rsidRPr="003D0B4B">
        <w:rPr>
          <w:rFonts w:ascii="Calibri" w:hAnsi="Calibri" w:cs="Calibri"/>
          <w:bCs/>
          <w:color w:val="000000"/>
        </w:rPr>
        <w:t>User Stories</w:t>
      </w:r>
      <w:r w:rsidRPr="003D0B4B">
        <w:rPr>
          <w:rFonts w:ascii="Calibri" w:hAnsi="Calibri" w:cs="Calibri"/>
          <w:color w:val="000000"/>
        </w:rPr>
        <w:t xml:space="preserve"> as part of requirement gathering and application design. </w:t>
      </w:r>
    </w:p>
    <w:p w:rsidR="00346F4F" w:rsidRPr="003D0B4B" w:rsidRDefault="008945BB" w:rsidP="003D0B4B">
      <w:pPr>
        <w:pStyle w:val="ListParagraph"/>
        <w:numPr>
          <w:ilvl w:val="0"/>
          <w:numId w:val="4"/>
        </w:numPr>
        <w:spacing w:after="0" w:line="240" w:lineRule="auto"/>
        <w:jc w:val="both"/>
        <w:rPr>
          <w:rFonts w:ascii="Calibri" w:hAnsi="Calibri" w:cs="Calibri"/>
          <w:color w:val="000000"/>
        </w:rPr>
      </w:pPr>
      <w:r w:rsidRPr="003D0B4B">
        <w:rPr>
          <w:rFonts w:ascii="Calibri" w:hAnsi="Calibri" w:cs="Calibri"/>
          <w:color w:val="000000"/>
        </w:rPr>
        <w:t>D</w:t>
      </w:r>
      <w:r w:rsidR="00E6648B" w:rsidRPr="003D0B4B">
        <w:rPr>
          <w:rFonts w:ascii="Calibri" w:hAnsi="Calibri" w:cs="Calibri"/>
          <w:color w:val="000000"/>
        </w:rPr>
        <w:t>eveloped and maintained</w:t>
      </w:r>
      <w:r w:rsidR="00346F4F" w:rsidRPr="003D0B4B">
        <w:rPr>
          <w:rFonts w:ascii="Calibri" w:hAnsi="Calibri" w:cs="Calibri"/>
          <w:color w:val="000000"/>
        </w:rPr>
        <w:t xml:space="preserve"> the </w:t>
      </w:r>
      <w:r w:rsidR="003D580E" w:rsidRPr="003D0B4B">
        <w:rPr>
          <w:rFonts w:ascii="Calibri" w:hAnsi="Calibri" w:cs="Calibri"/>
          <w:color w:val="000000"/>
        </w:rPr>
        <w:t>web-</w:t>
      </w:r>
      <w:r w:rsidR="00346F4F" w:rsidRPr="003D0B4B">
        <w:rPr>
          <w:rFonts w:ascii="Calibri" w:hAnsi="Calibri" w:cs="Calibri"/>
          <w:color w:val="000000"/>
        </w:rPr>
        <w:t xml:space="preserve">application using JSP, </w:t>
      </w:r>
      <w:r w:rsidR="003D580E" w:rsidRPr="003D0B4B">
        <w:rPr>
          <w:rFonts w:ascii="Calibri" w:hAnsi="Calibri" w:cs="Calibri"/>
          <w:color w:val="000000"/>
        </w:rPr>
        <w:t>XSLT</w:t>
      </w:r>
      <w:r w:rsidR="00346F4F" w:rsidRPr="003D0B4B">
        <w:rPr>
          <w:rFonts w:ascii="Calibri" w:hAnsi="Calibri" w:cs="Calibri"/>
          <w:color w:val="000000"/>
        </w:rPr>
        <w:t xml:space="preserve">, HTML5, </w:t>
      </w:r>
      <w:r w:rsidR="00BB3F80" w:rsidRPr="003D0B4B">
        <w:rPr>
          <w:rFonts w:ascii="Calibri" w:hAnsi="Calibri" w:cs="Calibri"/>
          <w:color w:val="000000"/>
        </w:rPr>
        <w:t xml:space="preserve">XML, </w:t>
      </w:r>
      <w:r w:rsidR="00F24212" w:rsidRPr="003D0B4B">
        <w:rPr>
          <w:rFonts w:ascii="Calibri" w:hAnsi="Calibri" w:cs="Calibri"/>
          <w:color w:val="000000"/>
        </w:rPr>
        <w:t xml:space="preserve">JavaScript, </w:t>
      </w:r>
      <w:r w:rsidR="00A95BA0" w:rsidRPr="003D0B4B">
        <w:rPr>
          <w:rFonts w:ascii="Calibri" w:hAnsi="Calibri" w:cs="Calibri"/>
          <w:color w:val="000000"/>
        </w:rPr>
        <w:t>jQuery</w:t>
      </w:r>
      <w:r w:rsidR="00E6648B" w:rsidRPr="003D0B4B">
        <w:rPr>
          <w:rFonts w:ascii="Calibri" w:hAnsi="Calibri" w:cs="Calibri"/>
          <w:color w:val="000000"/>
        </w:rPr>
        <w:t xml:space="preserve">, </w:t>
      </w:r>
      <w:r w:rsidR="00F24212" w:rsidRPr="003D0B4B">
        <w:rPr>
          <w:rFonts w:ascii="Calibri" w:hAnsi="Calibri" w:cs="Calibri"/>
          <w:color w:val="000000"/>
        </w:rPr>
        <w:t>and Ajax</w:t>
      </w:r>
      <w:r w:rsidR="003D580E" w:rsidRPr="003D0B4B">
        <w:rPr>
          <w:rFonts w:ascii="Calibri" w:hAnsi="Calibri" w:cs="Calibri"/>
          <w:color w:val="000000"/>
        </w:rPr>
        <w:t>.</w:t>
      </w:r>
    </w:p>
    <w:p w:rsidR="00E6648B" w:rsidRPr="003D0B4B" w:rsidRDefault="00E37C09" w:rsidP="003D0B4B">
      <w:pPr>
        <w:numPr>
          <w:ilvl w:val="0"/>
          <w:numId w:val="4"/>
        </w:numPr>
        <w:shd w:val="clear" w:color="auto" w:fill="FFFFFF"/>
        <w:spacing w:before="100" w:beforeAutospacing="1" w:after="100" w:afterAutospacing="1" w:line="240" w:lineRule="auto"/>
        <w:jc w:val="both"/>
        <w:rPr>
          <w:rFonts w:ascii="Calibri" w:eastAsia="Times New Roman" w:hAnsi="Calibri" w:cs="Calibri"/>
          <w:lang w:bidi="ar-SA"/>
        </w:rPr>
      </w:pPr>
      <w:r w:rsidRPr="003D0B4B">
        <w:rPr>
          <w:rFonts w:ascii="Calibri" w:eastAsia="Times New Roman" w:hAnsi="Calibri" w:cs="Calibri"/>
          <w:lang w:bidi="ar-SA"/>
        </w:rPr>
        <w:t>Experience in handling, configuration and administration of databases like </w:t>
      </w:r>
      <w:r w:rsidRPr="003D0B4B">
        <w:rPr>
          <w:rFonts w:ascii="Calibri" w:eastAsia="Times New Roman" w:hAnsi="Calibri" w:cs="Calibri"/>
          <w:bCs/>
          <w:color w:val="000000"/>
          <w:lang w:bidi="ar-SA"/>
        </w:rPr>
        <w:t>MySQL</w:t>
      </w:r>
      <w:r w:rsidRPr="003D0B4B">
        <w:rPr>
          <w:rFonts w:ascii="Calibri" w:eastAsia="Times New Roman" w:hAnsi="Calibri" w:cs="Calibri"/>
          <w:lang w:bidi="ar-SA"/>
        </w:rPr>
        <w:t> and NoSQL databases like </w:t>
      </w:r>
      <w:r w:rsidRPr="003D0B4B">
        <w:rPr>
          <w:rFonts w:ascii="Calibri" w:eastAsia="Times New Roman" w:hAnsi="Calibri" w:cs="Calibri"/>
          <w:bCs/>
          <w:color w:val="000000"/>
          <w:lang w:bidi="ar-SA"/>
        </w:rPr>
        <w:t>MongoDB</w:t>
      </w:r>
      <w:r w:rsidRPr="003D0B4B">
        <w:rPr>
          <w:rFonts w:ascii="Calibri" w:eastAsia="Times New Roman" w:hAnsi="Calibri" w:cs="Calibri"/>
          <w:lang w:bidi="ar-SA"/>
        </w:rPr>
        <w:t> and Cassandra.</w:t>
      </w:r>
    </w:p>
    <w:p w:rsidR="007A7B97" w:rsidRPr="003D0B4B" w:rsidRDefault="007A7B97" w:rsidP="003D0B4B">
      <w:pPr>
        <w:pStyle w:val="ListParagraph"/>
        <w:numPr>
          <w:ilvl w:val="0"/>
          <w:numId w:val="4"/>
        </w:numPr>
        <w:spacing w:after="0" w:line="240" w:lineRule="auto"/>
        <w:rPr>
          <w:rFonts w:ascii="Calibri" w:eastAsia="Times New Roman" w:hAnsi="Calibri" w:cs="Calibri"/>
          <w:lang w:bidi="ar-SA"/>
        </w:rPr>
      </w:pPr>
      <w:r w:rsidRPr="003D0B4B">
        <w:rPr>
          <w:rFonts w:ascii="Calibri" w:eastAsia="Times New Roman" w:hAnsi="Calibri" w:cs="Calibri"/>
          <w:color w:val="000000"/>
          <w:shd w:val="clear" w:color="auto" w:fill="FFFFFF"/>
          <w:lang w:bidi="ar-SA"/>
        </w:rPr>
        <w:t>Developed internal services using Java and Node.js.</w:t>
      </w:r>
    </w:p>
    <w:p w:rsidR="007A7B97" w:rsidRPr="003D0B4B" w:rsidRDefault="007A7B97" w:rsidP="003D0B4B">
      <w:pPr>
        <w:pStyle w:val="ListParagraph"/>
        <w:numPr>
          <w:ilvl w:val="0"/>
          <w:numId w:val="4"/>
        </w:numPr>
        <w:spacing w:after="0" w:line="240" w:lineRule="auto"/>
        <w:rPr>
          <w:rFonts w:ascii="Calibri" w:eastAsia="Times New Roman" w:hAnsi="Calibri" w:cs="Calibri"/>
          <w:lang w:bidi="ar-SA"/>
        </w:rPr>
      </w:pPr>
      <w:r w:rsidRPr="003D0B4B">
        <w:rPr>
          <w:rFonts w:ascii="Calibri" w:eastAsia="Times New Roman" w:hAnsi="Calibri" w:cs="Calibri"/>
          <w:color w:val="000000"/>
          <w:shd w:val="clear" w:color="auto" w:fill="FFFFFF"/>
          <w:lang w:bidi="ar-SA"/>
        </w:rPr>
        <w:t>Wrote internal and external API services using Node.js modules.</w:t>
      </w:r>
    </w:p>
    <w:p w:rsidR="00346F4F" w:rsidRPr="003D0B4B" w:rsidRDefault="00346F4F" w:rsidP="003D0B4B">
      <w:pPr>
        <w:pStyle w:val="ListParagraph"/>
        <w:numPr>
          <w:ilvl w:val="0"/>
          <w:numId w:val="4"/>
        </w:numPr>
        <w:tabs>
          <w:tab w:val="left" w:pos="748"/>
          <w:tab w:val="left" w:pos="3179"/>
        </w:tabs>
        <w:spacing w:after="0" w:line="240" w:lineRule="auto"/>
        <w:jc w:val="both"/>
        <w:rPr>
          <w:rFonts w:ascii="Calibri" w:hAnsi="Calibri" w:cs="Calibri"/>
          <w:color w:val="000000"/>
        </w:rPr>
      </w:pPr>
      <w:r w:rsidRPr="003D0B4B">
        <w:rPr>
          <w:rFonts w:ascii="Calibri" w:hAnsi="Calibri" w:cs="Calibri"/>
          <w:color w:val="000000"/>
        </w:rPr>
        <w:lastRenderedPageBreak/>
        <w:t xml:space="preserve">Responsible for </w:t>
      </w:r>
      <w:r w:rsidR="009E7C12" w:rsidRPr="003D0B4B">
        <w:rPr>
          <w:rFonts w:ascii="Calibri" w:hAnsi="Calibri" w:cs="Calibri"/>
          <w:color w:val="000000"/>
        </w:rPr>
        <w:t xml:space="preserve">developing </w:t>
      </w:r>
      <w:r w:rsidR="00233BFF" w:rsidRPr="003D0B4B">
        <w:rPr>
          <w:rFonts w:ascii="Calibri" w:hAnsi="Calibri" w:cs="Calibri"/>
          <w:bCs/>
          <w:color w:val="000000"/>
        </w:rPr>
        <w:t xml:space="preserve">Detailed Level </w:t>
      </w:r>
      <w:r w:rsidRPr="003D0B4B">
        <w:rPr>
          <w:rFonts w:ascii="Calibri" w:hAnsi="Calibri" w:cs="Calibri"/>
          <w:bCs/>
          <w:color w:val="000000"/>
        </w:rPr>
        <w:t>Design document</w:t>
      </w:r>
      <w:r w:rsidR="00233BFF" w:rsidRPr="003D0B4B">
        <w:rPr>
          <w:rFonts w:ascii="Calibri" w:hAnsi="Calibri" w:cs="Calibri"/>
          <w:bCs/>
          <w:color w:val="000000"/>
        </w:rPr>
        <w:t xml:space="preserve">, Integration Test Cases(ITC), Integration test output (ITO) </w:t>
      </w:r>
      <w:r w:rsidR="00C541D5" w:rsidRPr="003D0B4B">
        <w:rPr>
          <w:rFonts w:ascii="Calibri" w:hAnsi="Calibri" w:cs="Calibri"/>
          <w:bCs/>
          <w:color w:val="000000"/>
        </w:rPr>
        <w:t xml:space="preserve">documents </w:t>
      </w:r>
      <w:r w:rsidRPr="003D0B4B">
        <w:rPr>
          <w:rFonts w:ascii="Calibri" w:hAnsi="Calibri" w:cs="Calibri"/>
          <w:bCs/>
          <w:color w:val="000000"/>
        </w:rPr>
        <w:t xml:space="preserve">and coordinating with the </w:t>
      </w:r>
      <w:r w:rsidR="002667A4" w:rsidRPr="003D0B4B">
        <w:rPr>
          <w:rFonts w:ascii="Calibri" w:hAnsi="Calibri" w:cs="Calibri"/>
          <w:bCs/>
          <w:color w:val="000000"/>
        </w:rPr>
        <w:t>analysis</w:t>
      </w:r>
      <w:r w:rsidR="00233BFF" w:rsidRPr="003D0B4B">
        <w:rPr>
          <w:rFonts w:ascii="Calibri" w:hAnsi="Calibri" w:cs="Calibri"/>
          <w:bCs/>
          <w:color w:val="000000"/>
        </w:rPr>
        <w:t>, business</w:t>
      </w:r>
      <w:r w:rsidRPr="003D0B4B">
        <w:rPr>
          <w:rFonts w:ascii="Calibri" w:hAnsi="Calibri" w:cs="Calibri"/>
          <w:bCs/>
          <w:color w:val="000000"/>
        </w:rPr>
        <w:t xml:space="preserve"> and QA teams.</w:t>
      </w:r>
    </w:p>
    <w:p w:rsidR="00346F4F" w:rsidRPr="003D0B4B" w:rsidRDefault="002667A4" w:rsidP="003D0B4B">
      <w:pPr>
        <w:pStyle w:val="ListParagraph"/>
        <w:numPr>
          <w:ilvl w:val="0"/>
          <w:numId w:val="4"/>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SOAP</w:t>
      </w:r>
      <w:r w:rsidR="00A95BA0" w:rsidRPr="003D0B4B">
        <w:rPr>
          <w:rFonts w:ascii="Calibri" w:eastAsia="Times New Roman" w:hAnsi="Calibri" w:cs="Calibri"/>
          <w:color w:val="000000"/>
        </w:rPr>
        <w:t xml:space="preserve"> </w:t>
      </w:r>
      <w:r w:rsidR="00346F4F" w:rsidRPr="003D0B4B">
        <w:rPr>
          <w:rFonts w:ascii="Calibri" w:eastAsia="Times New Roman" w:hAnsi="Calibri" w:cs="Calibri"/>
          <w:bCs/>
          <w:color w:val="000000"/>
        </w:rPr>
        <w:t>Web services</w:t>
      </w:r>
      <w:r w:rsidR="00346F4F" w:rsidRPr="003D0B4B">
        <w:rPr>
          <w:rStyle w:val="apple-converted-space"/>
          <w:rFonts w:ascii="Calibri" w:eastAsia="Times New Roman" w:hAnsi="Calibri" w:cs="Calibri"/>
          <w:color w:val="000000"/>
        </w:rPr>
        <w:t> </w:t>
      </w:r>
      <w:r w:rsidR="00E6648B" w:rsidRPr="003D0B4B">
        <w:rPr>
          <w:rStyle w:val="apple-converted-space"/>
          <w:rFonts w:ascii="Calibri" w:eastAsia="Times New Roman" w:hAnsi="Calibri" w:cs="Calibri"/>
          <w:color w:val="000000"/>
        </w:rPr>
        <w:t>implementation</w:t>
      </w:r>
      <w:r w:rsidR="00E6648B" w:rsidRPr="003D0B4B">
        <w:rPr>
          <w:rFonts w:ascii="Calibri" w:eastAsia="Times New Roman" w:hAnsi="Calibri" w:cs="Calibri"/>
          <w:color w:val="000000"/>
        </w:rPr>
        <w:t xml:space="preserve"> for making the backend data available to the frontend</w:t>
      </w:r>
      <w:r w:rsidR="00346F4F" w:rsidRPr="003D0B4B">
        <w:rPr>
          <w:rFonts w:ascii="Calibri" w:eastAsia="Times New Roman" w:hAnsi="Calibri" w:cs="Calibri"/>
          <w:color w:val="000000"/>
        </w:rPr>
        <w:t>.</w:t>
      </w:r>
    </w:p>
    <w:p w:rsidR="00346F4F" w:rsidRPr="003D0B4B" w:rsidRDefault="00346F4F" w:rsidP="003D0B4B">
      <w:pPr>
        <w:pStyle w:val="ListParagraph"/>
        <w:numPr>
          <w:ilvl w:val="0"/>
          <w:numId w:val="4"/>
        </w:numPr>
        <w:spacing w:after="0" w:line="240" w:lineRule="auto"/>
        <w:jc w:val="both"/>
        <w:rPr>
          <w:rFonts w:ascii="Calibri" w:eastAsia="Times New Roman" w:hAnsi="Calibri" w:cs="Calibri"/>
        </w:rPr>
      </w:pPr>
      <w:r w:rsidRPr="003D0B4B">
        <w:rPr>
          <w:rFonts w:ascii="Calibri" w:eastAsia="Times New Roman" w:hAnsi="Calibri" w:cs="Calibri"/>
        </w:rPr>
        <w:t xml:space="preserve">Worked on generating the web services </w:t>
      </w:r>
      <w:r w:rsidR="00E6648B" w:rsidRPr="003D0B4B">
        <w:rPr>
          <w:rFonts w:ascii="Calibri" w:eastAsia="Times New Roman" w:hAnsi="Calibri" w:cs="Calibri"/>
        </w:rPr>
        <w:t>resources</w:t>
      </w:r>
      <w:r w:rsidRPr="003D0B4B">
        <w:rPr>
          <w:rFonts w:ascii="Calibri" w:eastAsia="Times New Roman" w:hAnsi="Calibri" w:cs="Calibri"/>
        </w:rPr>
        <w:t xml:space="preserve"> by using </w:t>
      </w:r>
      <w:r w:rsidRPr="003D0B4B">
        <w:rPr>
          <w:rFonts w:ascii="Calibri" w:hAnsi="Calibri" w:cs="Calibri"/>
        </w:rPr>
        <w:t>RESTful web services</w:t>
      </w:r>
      <w:r w:rsidRPr="003D0B4B">
        <w:rPr>
          <w:rFonts w:ascii="Calibri" w:eastAsia="Times New Roman" w:hAnsi="Calibri" w:cs="Calibri"/>
        </w:rPr>
        <w:t xml:space="preserve"> with </w:t>
      </w:r>
      <w:r w:rsidRPr="003D0B4B">
        <w:rPr>
          <w:rFonts w:ascii="Calibri" w:eastAsia="Times New Roman" w:hAnsi="Calibri" w:cs="Calibri"/>
          <w:bCs/>
        </w:rPr>
        <w:t>JSON</w:t>
      </w:r>
      <w:r w:rsidRPr="003D0B4B">
        <w:rPr>
          <w:rFonts w:ascii="Calibri" w:eastAsia="Times New Roman" w:hAnsi="Calibri" w:cs="Calibri"/>
        </w:rPr>
        <w:t>.</w:t>
      </w:r>
    </w:p>
    <w:p w:rsidR="00346F4F" w:rsidRPr="003D0B4B" w:rsidRDefault="00346F4F" w:rsidP="003D0B4B">
      <w:pPr>
        <w:pStyle w:val="ListParagraph"/>
        <w:numPr>
          <w:ilvl w:val="0"/>
          <w:numId w:val="4"/>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Developed and implemented the MVC Architectural Pattern using Struts Framework including JSP, Servlets and Action classes.</w:t>
      </w:r>
    </w:p>
    <w:p w:rsidR="00190FC7" w:rsidRPr="003D0B4B" w:rsidRDefault="00190FC7" w:rsidP="003D0B4B">
      <w:pPr>
        <w:pStyle w:val="ListParagraph"/>
        <w:numPr>
          <w:ilvl w:val="0"/>
          <w:numId w:val="4"/>
        </w:numPr>
        <w:spacing w:after="0" w:line="240" w:lineRule="auto"/>
        <w:rPr>
          <w:rFonts w:ascii="Calibri" w:eastAsia="Times New Roman" w:hAnsi="Calibri" w:cs="Calibri"/>
          <w:lang w:bidi="ar-SA"/>
        </w:rPr>
      </w:pPr>
      <w:r w:rsidRPr="003D0B4B">
        <w:rPr>
          <w:rFonts w:ascii="Calibri" w:eastAsia="Times New Roman" w:hAnsi="Calibri" w:cs="Calibri"/>
          <w:color w:val="000000"/>
          <w:shd w:val="clear" w:color="auto" w:fill="FFFFFF"/>
          <w:lang w:bidi="ar-SA"/>
        </w:rPr>
        <w:t>Developed custom directives and Services in AngularJS.</w:t>
      </w:r>
    </w:p>
    <w:p w:rsidR="00721619" w:rsidRPr="003D0B4B" w:rsidRDefault="00721619" w:rsidP="003D0B4B">
      <w:pPr>
        <w:numPr>
          <w:ilvl w:val="0"/>
          <w:numId w:val="4"/>
        </w:numPr>
        <w:shd w:val="clear" w:color="auto" w:fill="FFFFFF"/>
        <w:spacing w:before="100" w:beforeAutospacing="1" w:after="100" w:afterAutospacing="1" w:line="240" w:lineRule="auto"/>
        <w:jc w:val="both"/>
        <w:rPr>
          <w:rFonts w:ascii="Calibri" w:eastAsia="Times New Roman" w:hAnsi="Calibri" w:cs="Calibri"/>
          <w:lang w:bidi="ar-SA"/>
        </w:rPr>
      </w:pPr>
      <w:r w:rsidRPr="003D0B4B">
        <w:rPr>
          <w:rFonts w:ascii="Calibri" w:eastAsia="Times New Roman" w:hAnsi="Calibri" w:cs="Calibri"/>
          <w:lang w:bidi="ar-SA"/>
        </w:rPr>
        <w:t xml:space="preserve">Experience in managing large shared MongoDB </w:t>
      </w:r>
      <w:proofErr w:type="spellStart"/>
      <w:r w:rsidRPr="003D0B4B">
        <w:rPr>
          <w:rFonts w:ascii="Calibri" w:eastAsia="Times New Roman" w:hAnsi="Calibri" w:cs="Calibri"/>
          <w:lang w:bidi="ar-SA"/>
        </w:rPr>
        <w:t>cluster.</w:t>
      </w:r>
      <w:r w:rsidR="00190FC7" w:rsidRPr="003D0B4B">
        <w:rPr>
          <w:rFonts w:ascii="Calibri" w:eastAsia="Times New Roman" w:hAnsi="Calibri" w:cs="Calibri"/>
          <w:lang w:bidi="ar-SA"/>
        </w:rPr>
        <w:t>x</w:t>
      </w:r>
      <w:proofErr w:type="spellEnd"/>
    </w:p>
    <w:p w:rsidR="00721619" w:rsidRPr="003D0B4B" w:rsidRDefault="00721619" w:rsidP="003D0B4B">
      <w:pPr>
        <w:numPr>
          <w:ilvl w:val="0"/>
          <w:numId w:val="4"/>
        </w:numPr>
        <w:shd w:val="clear" w:color="auto" w:fill="FFFFFF"/>
        <w:spacing w:before="100" w:beforeAutospacing="1" w:after="100" w:afterAutospacing="1" w:line="240" w:lineRule="auto"/>
        <w:jc w:val="both"/>
        <w:rPr>
          <w:rFonts w:ascii="Calibri" w:eastAsia="Times New Roman" w:hAnsi="Calibri" w:cs="Calibri"/>
          <w:lang w:bidi="ar-SA"/>
        </w:rPr>
      </w:pPr>
      <w:r w:rsidRPr="003D0B4B">
        <w:rPr>
          <w:rFonts w:ascii="Calibri" w:eastAsia="Times New Roman" w:hAnsi="Calibri" w:cs="Calibri"/>
          <w:lang w:bidi="ar-SA"/>
        </w:rPr>
        <w:t>Experience in MongoDB </w:t>
      </w:r>
      <w:r w:rsidRPr="003D0B4B">
        <w:rPr>
          <w:rFonts w:ascii="Calibri" w:eastAsia="Times New Roman" w:hAnsi="Calibri" w:cs="Calibri"/>
          <w:bCs/>
          <w:color w:val="000000"/>
          <w:lang w:bidi="ar-SA"/>
        </w:rPr>
        <w:t>installation, patching, troubleshooting, performance, tracking/tuning, back - up and recovery </w:t>
      </w:r>
      <w:r w:rsidRPr="003D0B4B">
        <w:rPr>
          <w:rFonts w:ascii="Calibri" w:eastAsia="Times New Roman" w:hAnsi="Calibri" w:cs="Calibri"/>
          <w:lang w:bidi="ar-SA"/>
        </w:rPr>
        <w:t>in dynamic environments.</w:t>
      </w:r>
    </w:p>
    <w:p w:rsidR="00DE089B" w:rsidRPr="003D0B4B" w:rsidRDefault="003E2AC5" w:rsidP="003D0B4B">
      <w:pPr>
        <w:pStyle w:val="ListParagraph"/>
        <w:numPr>
          <w:ilvl w:val="0"/>
          <w:numId w:val="4"/>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 xml:space="preserve">Monitoring and tuning to improve </w:t>
      </w:r>
      <w:r w:rsidR="00A95BA0" w:rsidRPr="003D0B4B">
        <w:rPr>
          <w:rFonts w:ascii="Calibri" w:eastAsia="Times New Roman" w:hAnsi="Calibri" w:cs="Calibri"/>
          <w:bCs/>
          <w:color w:val="000000"/>
        </w:rPr>
        <w:t>Mainframe</w:t>
      </w:r>
      <w:r w:rsidR="00A95BA0" w:rsidRPr="003D0B4B">
        <w:rPr>
          <w:rFonts w:ascii="Calibri" w:eastAsia="Times New Roman" w:hAnsi="Calibri" w:cs="Calibri"/>
          <w:color w:val="000000"/>
        </w:rPr>
        <w:t xml:space="preserve"> services</w:t>
      </w:r>
      <w:r w:rsidR="00911D25" w:rsidRPr="003D0B4B">
        <w:rPr>
          <w:rFonts w:ascii="Calibri" w:eastAsia="Times New Roman" w:hAnsi="Calibri" w:cs="Calibri"/>
          <w:color w:val="000000"/>
        </w:rPr>
        <w:t>(MFS)</w:t>
      </w:r>
      <w:r w:rsidRPr="003D0B4B">
        <w:rPr>
          <w:rFonts w:ascii="Calibri" w:eastAsia="Times New Roman" w:hAnsi="Calibri" w:cs="Calibri"/>
          <w:color w:val="000000"/>
        </w:rPr>
        <w:t xml:space="preserve"> and application performance prior to upgrades.</w:t>
      </w:r>
    </w:p>
    <w:p w:rsidR="00494570" w:rsidRPr="003D0B4B" w:rsidRDefault="00DE089B" w:rsidP="003D0B4B">
      <w:pPr>
        <w:pStyle w:val="ListParagraph"/>
        <w:numPr>
          <w:ilvl w:val="0"/>
          <w:numId w:val="4"/>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 xml:space="preserve">Developing POS Application enhancement/extension in Java programming language. </w:t>
      </w:r>
    </w:p>
    <w:p w:rsidR="00346F4F" w:rsidRPr="003D0B4B" w:rsidRDefault="00346F4F" w:rsidP="003D0B4B">
      <w:pPr>
        <w:pStyle w:val="ListParagraph"/>
        <w:numPr>
          <w:ilvl w:val="0"/>
          <w:numId w:val="4"/>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Implement and execute web service API management framework.</w:t>
      </w:r>
    </w:p>
    <w:p w:rsidR="00346F4F" w:rsidRPr="003D0B4B" w:rsidRDefault="00346F4F" w:rsidP="003D0B4B">
      <w:pPr>
        <w:pStyle w:val="ListParagraph"/>
        <w:numPr>
          <w:ilvl w:val="0"/>
          <w:numId w:val="4"/>
        </w:numPr>
        <w:spacing w:after="0" w:line="240" w:lineRule="auto"/>
        <w:jc w:val="both"/>
        <w:rPr>
          <w:rFonts w:ascii="Calibri" w:eastAsia="Times New Roman" w:hAnsi="Calibri" w:cs="Calibri"/>
          <w:bCs/>
        </w:rPr>
      </w:pPr>
      <w:r w:rsidRPr="003D0B4B">
        <w:rPr>
          <w:rFonts w:ascii="Calibri" w:eastAsia="Times New Roman" w:hAnsi="Calibri" w:cs="Calibri"/>
        </w:rPr>
        <w:t>Used Spring IOC, AOP for creating beans and transaction management.</w:t>
      </w:r>
    </w:p>
    <w:p w:rsidR="00346F4F" w:rsidRPr="003D0B4B" w:rsidRDefault="00346F4F" w:rsidP="003D0B4B">
      <w:pPr>
        <w:pStyle w:val="ListParagraph"/>
        <w:numPr>
          <w:ilvl w:val="0"/>
          <w:numId w:val="4"/>
        </w:numPr>
        <w:spacing w:after="0" w:line="240" w:lineRule="auto"/>
        <w:jc w:val="both"/>
        <w:rPr>
          <w:rFonts w:ascii="Calibri" w:eastAsia="Times New Roman" w:hAnsi="Calibri" w:cs="Calibri"/>
          <w:bCs/>
        </w:rPr>
      </w:pPr>
      <w:r w:rsidRPr="003D0B4B">
        <w:rPr>
          <w:rFonts w:ascii="Calibri" w:eastAsia="Times New Roman" w:hAnsi="Calibri" w:cs="Calibri"/>
          <w:color w:val="000000"/>
        </w:rPr>
        <w:t>Used SQL and PL/SQL Programming extensively to talk to Oracle database.</w:t>
      </w:r>
    </w:p>
    <w:p w:rsidR="00346F4F" w:rsidRPr="003D0B4B" w:rsidRDefault="00346F4F" w:rsidP="003D0B4B">
      <w:pPr>
        <w:pStyle w:val="BodyText"/>
        <w:widowControl w:val="0"/>
        <w:numPr>
          <w:ilvl w:val="0"/>
          <w:numId w:val="4"/>
        </w:numPr>
        <w:tabs>
          <w:tab w:val="left" w:pos="360"/>
        </w:tabs>
        <w:suppressAutoHyphens/>
        <w:spacing w:after="0"/>
        <w:jc w:val="both"/>
        <w:rPr>
          <w:rFonts w:ascii="Calibri" w:hAnsi="Calibri" w:cs="Calibri"/>
          <w:bCs/>
          <w:sz w:val="22"/>
          <w:szCs w:val="22"/>
        </w:rPr>
      </w:pPr>
      <w:r w:rsidRPr="003D0B4B">
        <w:rPr>
          <w:rFonts w:ascii="Calibri" w:hAnsi="Calibri" w:cs="Calibri"/>
          <w:sz w:val="22"/>
          <w:szCs w:val="22"/>
        </w:rPr>
        <w:t xml:space="preserve">JUnit Frameworks were used for performing unit &amp; integration testing by writing test cases. </w:t>
      </w:r>
    </w:p>
    <w:p w:rsidR="00C367D1" w:rsidRPr="003D0B4B" w:rsidRDefault="00C367D1" w:rsidP="003D0B4B">
      <w:pPr>
        <w:pStyle w:val="BodyText"/>
        <w:widowControl w:val="0"/>
        <w:numPr>
          <w:ilvl w:val="0"/>
          <w:numId w:val="4"/>
        </w:numPr>
        <w:tabs>
          <w:tab w:val="left" w:pos="360"/>
        </w:tabs>
        <w:suppressAutoHyphens/>
        <w:spacing w:after="0"/>
        <w:jc w:val="both"/>
        <w:rPr>
          <w:rFonts w:ascii="Calibri" w:hAnsi="Calibri" w:cs="Calibri"/>
          <w:bCs/>
          <w:sz w:val="22"/>
          <w:szCs w:val="22"/>
        </w:rPr>
      </w:pPr>
      <w:r w:rsidRPr="003D0B4B">
        <w:rPr>
          <w:rFonts w:ascii="Calibri" w:hAnsi="Calibri" w:cs="Calibri"/>
          <w:sz w:val="22"/>
          <w:szCs w:val="22"/>
        </w:rPr>
        <w:t xml:space="preserve">CA </w:t>
      </w:r>
      <w:r w:rsidR="000B092A" w:rsidRPr="003D0B4B">
        <w:rPr>
          <w:rFonts w:ascii="Calibri" w:hAnsi="Calibri" w:cs="Calibri"/>
          <w:sz w:val="22"/>
          <w:szCs w:val="22"/>
        </w:rPr>
        <w:t>Software Change Manager (</w:t>
      </w:r>
      <w:r w:rsidRPr="003D0B4B">
        <w:rPr>
          <w:rFonts w:ascii="Calibri" w:hAnsi="Calibri" w:cs="Calibri"/>
          <w:sz w:val="22"/>
          <w:szCs w:val="22"/>
        </w:rPr>
        <w:t>Harvest workbench</w:t>
      </w:r>
      <w:r w:rsidR="000B092A" w:rsidRPr="003D0B4B">
        <w:rPr>
          <w:rFonts w:ascii="Calibri" w:hAnsi="Calibri" w:cs="Calibri"/>
          <w:sz w:val="22"/>
          <w:szCs w:val="22"/>
        </w:rPr>
        <w:t>)</w:t>
      </w:r>
      <w:r w:rsidR="008C47B8" w:rsidRPr="003D0B4B">
        <w:rPr>
          <w:rFonts w:ascii="Calibri" w:hAnsi="Calibri" w:cs="Calibri"/>
          <w:sz w:val="22"/>
          <w:szCs w:val="22"/>
        </w:rPr>
        <w:t xml:space="preserve"> </w:t>
      </w:r>
      <w:r w:rsidRPr="003D0B4B">
        <w:rPr>
          <w:rFonts w:ascii="Calibri" w:hAnsi="Calibri" w:cs="Calibri"/>
          <w:sz w:val="22"/>
          <w:szCs w:val="22"/>
        </w:rPr>
        <w:t>was used to for package deployment among environments.</w:t>
      </w:r>
    </w:p>
    <w:p w:rsidR="00415C80" w:rsidRPr="003D0B4B" w:rsidRDefault="00415C80" w:rsidP="003D0B4B">
      <w:pPr>
        <w:pStyle w:val="BodyText"/>
        <w:widowControl w:val="0"/>
        <w:numPr>
          <w:ilvl w:val="0"/>
          <w:numId w:val="4"/>
        </w:numPr>
        <w:tabs>
          <w:tab w:val="left" w:pos="360"/>
        </w:tabs>
        <w:suppressAutoHyphens/>
        <w:spacing w:after="0"/>
        <w:jc w:val="both"/>
        <w:rPr>
          <w:rFonts w:ascii="Calibri" w:hAnsi="Calibri" w:cs="Calibri"/>
          <w:bCs/>
          <w:sz w:val="22"/>
          <w:szCs w:val="22"/>
        </w:rPr>
      </w:pPr>
      <w:r w:rsidRPr="003D0B4B">
        <w:rPr>
          <w:rFonts w:ascii="Calibri" w:hAnsi="Calibri" w:cs="Calibri"/>
          <w:sz w:val="22"/>
          <w:szCs w:val="22"/>
        </w:rPr>
        <w:t>Defect raising and tracking with HP-Application Lifecycle Management</w:t>
      </w:r>
      <w:r w:rsidR="008C47B8" w:rsidRPr="003D0B4B">
        <w:rPr>
          <w:rFonts w:ascii="Calibri" w:hAnsi="Calibri" w:cs="Calibri"/>
          <w:sz w:val="22"/>
          <w:szCs w:val="22"/>
        </w:rPr>
        <w:t xml:space="preserve"> </w:t>
      </w:r>
      <w:r w:rsidR="004A3C3E" w:rsidRPr="003D0B4B">
        <w:rPr>
          <w:rFonts w:ascii="Calibri" w:hAnsi="Calibri" w:cs="Calibri"/>
          <w:sz w:val="22"/>
          <w:szCs w:val="22"/>
        </w:rPr>
        <w:t>(HP-Quality Center)</w:t>
      </w:r>
      <w:r w:rsidR="00494570" w:rsidRPr="003D0B4B">
        <w:rPr>
          <w:rFonts w:ascii="Calibri" w:hAnsi="Calibri" w:cs="Calibri"/>
          <w:sz w:val="22"/>
          <w:szCs w:val="22"/>
        </w:rPr>
        <w:t xml:space="preserve"> Explorer.</w:t>
      </w:r>
    </w:p>
    <w:p w:rsidR="00346F4F" w:rsidRPr="003D0B4B" w:rsidRDefault="00346F4F" w:rsidP="003D0B4B">
      <w:pPr>
        <w:pStyle w:val="ListParagraph"/>
        <w:numPr>
          <w:ilvl w:val="0"/>
          <w:numId w:val="4"/>
        </w:numPr>
        <w:spacing w:after="0" w:line="240" w:lineRule="auto"/>
        <w:jc w:val="both"/>
        <w:rPr>
          <w:rFonts w:ascii="Calibri" w:hAnsi="Calibri" w:cs="Calibri"/>
          <w:color w:val="000000"/>
        </w:rPr>
      </w:pPr>
      <w:r w:rsidRPr="003D0B4B">
        <w:rPr>
          <w:rFonts w:ascii="Calibri" w:hAnsi="Calibri" w:cs="Calibri"/>
          <w:color w:val="000000"/>
        </w:rPr>
        <w:t xml:space="preserve">Followed </w:t>
      </w:r>
      <w:r w:rsidR="00E6648B" w:rsidRPr="003D0B4B">
        <w:rPr>
          <w:rFonts w:ascii="Calibri" w:hAnsi="Calibri" w:cs="Calibri"/>
          <w:color w:val="000000"/>
        </w:rPr>
        <w:t>AGILE</w:t>
      </w:r>
      <w:r w:rsidR="003E2AC5" w:rsidRPr="003D0B4B">
        <w:rPr>
          <w:rFonts w:ascii="Calibri" w:hAnsi="Calibri" w:cs="Calibri"/>
          <w:color w:val="000000"/>
        </w:rPr>
        <w:t xml:space="preserve"> model</w:t>
      </w:r>
      <w:r w:rsidRPr="003D0B4B">
        <w:rPr>
          <w:rFonts w:ascii="Calibri" w:hAnsi="Calibri" w:cs="Calibri"/>
          <w:color w:val="000000"/>
        </w:rPr>
        <w:t xml:space="preserve"> for development of the </w:t>
      </w:r>
      <w:r w:rsidR="003E2AC5" w:rsidRPr="003D0B4B">
        <w:rPr>
          <w:rFonts w:ascii="Calibri" w:hAnsi="Calibri" w:cs="Calibri"/>
          <w:color w:val="000000"/>
        </w:rPr>
        <w:t>project.</w:t>
      </w:r>
    </w:p>
    <w:p w:rsidR="00356225" w:rsidRPr="003D0B4B" w:rsidRDefault="00356225" w:rsidP="003D0B4B">
      <w:pPr>
        <w:pStyle w:val="ListParagraph"/>
        <w:spacing w:after="0" w:line="240" w:lineRule="auto"/>
        <w:jc w:val="both"/>
        <w:rPr>
          <w:rFonts w:ascii="Calibri" w:hAnsi="Calibri" w:cs="Calibri"/>
          <w:color w:val="000000"/>
        </w:rPr>
      </w:pPr>
    </w:p>
    <w:p w:rsidR="00346F4F" w:rsidRPr="003D0B4B" w:rsidRDefault="00346F4F" w:rsidP="003D0B4B">
      <w:pPr>
        <w:spacing w:line="240" w:lineRule="auto"/>
        <w:ind w:left="360"/>
        <w:jc w:val="both"/>
        <w:rPr>
          <w:rFonts w:ascii="Calibri" w:eastAsia="Times New Roman" w:hAnsi="Calibri" w:cs="Calibri"/>
          <w:bCs/>
        </w:rPr>
      </w:pPr>
      <w:r w:rsidRPr="003D0B4B">
        <w:rPr>
          <w:rFonts w:ascii="Calibri" w:eastAsia="Times New Roman" w:hAnsi="Calibri" w:cs="Calibri"/>
          <w:b/>
          <w:bCs/>
        </w:rPr>
        <w:t>Environment:</w:t>
      </w:r>
      <w:r w:rsidR="00356225" w:rsidRPr="003D0B4B">
        <w:rPr>
          <w:rFonts w:ascii="Calibri" w:eastAsia="Times New Roman" w:hAnsi="Calibri" w:cs="Calibri"/>
          <w:bCs/>
        </w:rPr>
        <w:t xml:space="preserve"> </w:t>
      </w:r>
      <w:r w:rsidRPr="003D0B4B">
        <w:rPr>
          <w:rFonts w:ascii="Calibri" w:eastAsia="Times New Roman" w:hAnsi="Calibri" w:cs="Calibri"/>
          <w:bCs/>
        </w:rPr>
        <w:t>Windows 7, JDK</w:t>
      </w:r>
      <w:r w:rsidR="00E6648B" w:rsidRPr="003D0B4B">
        <w:rPr>
          <w:rFonts w:ascii="Calibri" w:eastAsia="Times New Roman" w:hAnsi="Calibri" w:cs="Calibri"/>
          <w:bCs/>
        </w:rPr>
        <w:t xml:space="preserve"> 1.7 and 1.5</w:t>
      </w:r>
      <w:r w:rsidRPr="003D0B4B">
        <w:rPr>
          <w:rFonts w:ascii="Calibri" w:eastAsia="Times New Roman" w:hAnsi="Calibri" w:cs="Calibri"/>
          <w:bCs/>
        </w:rPr>
        <w:t xml:space="preserve">, Servlets, JSP, Spring </w:t>
      </w:r>
      <w:r w:rsidR="00167B35" w:rsidRPr="003D0B4B">
        <w:rPr>
          <w:rFonts w:ascii="Calibri" w:eastAsia="Times New Roman" w:hAnsi="Calibri" w:cs="Calibri"/>
          <w:bCs/>
        </w:rPr>
        <w:t>4.x</w:t>
      </w:r>
      <w:r w:rsidRPr="003D0B4B">
        <w:rPr>
          <w:rFonts w:ascii="Calibri" w:eastAsia="Times New Roman" w:hAnsi="Calibri" w:cs="Calibri"/>
          <w:bCs/>
        </w:rPr>
        <w:t xml:space="preserve">, Struts 2.3.16, HTML/HTML5, </w:t>
      </w:r>
      <w:r w:rsidR="00BB3F80" w:rsidRPr="003D0B4B">
        <w:rPr>
          <w:rFonts w:ascii="Calibri" w:eastAsia="Times New Roman" w:hAnsi="Calibri" w:cs="Calibri"/>
          <w:bCs/>
        </w:rPr>
        <w:t>XSLT, XML</w:t>
      </w:r>
      <w:r w:rsidRPr="003D0B4B">
        <w:rPr>
          <w:rFonts w:ascii="Calibri" w:eastAsia="Times New Roman" w:hAnsi="Calibri" w:cs="Calibri"/>
          <w:bCs/>
        </w:rPr>
        <w:t xml:space="preserve">, Ajax, </w:t>
      </w:r>
      <w:r w:rsidR="0059592E" w:rsidRPr="003D0B4B">
        <w:rPr>
          <w:rFonts w:ascii="Calibri" w:eastAsia="Times New Roman" w:hAnsi="Calibri" w:cs="Calibri"/>
          <w:bCs/>
        </w:rPr>
        <w:t>JavaScript, j</w:t>
      </w:r>
      <w:r w:rsidRPr="003D0B4B">
        <w:rPr>
          <w:rFonts w:ascii="Calibri" w:eastAsia="Times New Roman" w:hAnsi="Calibri" w:cs="Calibri"/>
          <w:bCs/>
        </w:rPr>
        <w:t xml:space="preserve">Query, JDBC, </w:t>
      </w:r>
      <w:r w:rsidR="00363322" w:rsidRPr="003D0B4B">
        <w:rPr>
          <w:rFonts w:ascii="Calibri" w:eastAsia="Times New Roman" w:hAnsi="Calibri" w:cs="Calibri"/>
          <w:bCs/>
        </w:rPr>
        <w:t>SOAP-JAXB, JSON,</w:t>
      </w:r>
      <w:r w:rsidRPr="003D0B4B">
        <w:rPr>
          <w:rFonts w:ascii="Calibri" w:eastAsia="Times New Roman" w:hAnsi="Calibri" w:cs="Calibri"/>
          <w:bCs/>
        </w:rPr>
        <w:t xml:space="preserve"> </w:t>
      </w:r>
      <w:r w:rsidR="0052510B" w:rsidRPr="003D0B4B">
        <w:rPr>
          <w:rFonts w:ascii="Calibri" w:eastAsia="Times New Roman" w:hAnsi="Calibri" w:cs="Calibri"/>
          <w:bCs/>
        </w:rPr>
        <w:t xml:space="preserve">Node JS, </w:t>
      </w:r>
      <w:r w:rsidR="00E37C09" w:rsidRPr="003D0B4B">
        <w:rPr>
          <w:rFonts w:ascii="Calibri" w:eastAsia="Times New Roman" w:hAnsi="Calibri" w:cs="Calibri"/>
          <w:bCs/>
        </w:rPr>
        <w:t xml:space="preserve">MongoDB, </w:t>
      </w:r>
      <w:r w:rsidRPr="003D0B4B">
        <w:rPr>
          <w:rFonts w:ascii="Calibri" w:eastAsia="Times New Roman" w:hAnsi="Calibri" w:cs="Calibri"/>
          <w:bCs/>
        </w:rPr>
        <w:t xml:space="preserve">Hibernate 4.2.8, </w:t>
      </w:r>
      <w:r w:rsidRPr="003D0B4B">
        <w:rPr>
          <w:rFonts w:ascii="Calibri" w:hAnsi="Calibri" w:cs="Calibri"/>
        </w:rPr>
        <w:t xml:space="preserve">RESTful </w:t>
      </w:r>
      <w:r w:rsidRPr="003D0B4B">
        <w:rPr>
          <w:rFonts w:ascii="Calibri" w:eastAsia="Times New Roman" w:hAnsi="Calibri" w:cs="Calibri"/>
        </w:rPr>
        <w:t>Web Services, WSDL, UDDI,</w:t>
      </w:r>
      <w:r w:rsidR="00FA5D34" w:rsidRPr="003D0B4B">
        <w:rPr>
          <w:rFonts w:ascii="Calibri" w:eastAsia="Times New Roman" w:hAnsi="Calibri" w:cs="Calibri"/>
        </w:rPr>
        <w:t xml:space="preserve"> PL/SQL,</w:t>
      </w:r>
      <w:r w:rsidR="0059592E" w:rsidRPr="003D0B4B">
        <w:rPr>
          <w:rFonts w:ascii="Calibri" w:eastAsia="Times New Roman" w:hAnsi="Calibri" w:cs="Calibri"/>
        </w:rPr>
        <w:t xml:space="preserve"> </w:t>
      </w:r>
      <w:r w:rsidRPr="003D0B4B">
        <w:rPr>
          <w:rFonts w:ascii="Calibri" w:eastAsia="Times New Roman" w:hAnsi="Calibri" w:cs="Calibri"/>
          <w:bCs/>
        </w:rPr>
        <w:t xml:space="preserve">Oracle 11g, </w:t>
      </w:r>
      <w:r w:rsidR="00BC7B49" w:rsidRPr="003D0B4B">
        <w:rPr>
          <w:rFonts w:ascii="Calibri" w:eastAsia="Times New Roman" w:hAnsi="Calibri" w:cs="Calibri"/>
          <w:bCs/>
        </w:rPr>
        <w:t xml:space="preserve">Alfresco Enterprise, </w:t>
      </w:r>
      <w:r w:rsidR="0059592E" w:rsidRPr="003D0B4B">
        <w:rPr>
          <w:rFonts w:ascii="Calibri" w:eastAsia="Times New Roman" w:hAnsi="Calibri" w:cs="Calibri"/>
          <w:bCs/>
        </w:rPr>
        <w:t>DataPower</w:t>
      </w:r>
      <w:r w:rsidR="00363322" w:rsidRPr="003D0B4B">
        <w:rPr>
          <w:rFonts w:ascii="Calibri" w:eastAsia="Times New Roman" w:hAnsi="Calibri" w:cs="Calibri"/>
          <w:bCs/>
        </w:rPr>
        <w:t xml:space="preserve">, </w:t>
      </w:r>
      <w:r w:rsidR="000B092A" w:rsidRPr="003D0B4B">
        <w:rPr>
          <w:rFonts w:ascii="Calibri" w:eastAsia="Times New Roman" w:hAnsi="Calibri" w:cs="Calibri"/>
          <w:bCs/>
        </w:rPr>
        <w:t xml:space="preserve">CA </w:t>
      </w:r>
      <w:r w:rsidR="00363322" w:rsidRPr="003D0B4B">
        <w:rPr>
          <w:rFonts w:ascii="Calibri" w:eastAsia="Times New Roman" w:hAnsi="Calibri" w:cs="Calibri"/>
          <w:bCs/>
        </w:rPr>
        <w:t>Harvest</w:t>
      </w:r>
      <w:r w:rsidR="000B092A" w:rsidRPr="003D0B4B">
        <w:rPr>
          <w:rFonts w:ascii="Calibri" w:eastAsia="Times New Roman" w:hAnsi="Calibri" w:cs="Calibri"/>
          <w:bCs/>
        </w:rPr>
        <w:t xml:space="preserve"> Workbench 12.x</w:t>
      </w:r>
      <w:r w:rsidR="00363322" w:rsidRPr="003D0B4B">
        <w:rPr>
          <w:rFonts w:ascii="Calibri" w:eastAsia="Times New Roman" w:hAnsi="Calibri" w:cs="Calibri"/>
          <w:bCs/>
        </w:rPr>
        <w:t xml:space="preserve">, </w:t>
      </w:r>
      <w:r w:rsidR="00585BAE" w:rsidRPr="003D0B4B">
        <w:rPr>
          <w:rFonts w:ascii="Calibri" w:eastAsia="Times New Roman" w:hAnsi="Calibri" w:cs="Calibri"/>
          <w:bCs/>
        </w:rPr>
        <w:t>Eclipse 4.3.1</w:t>
      </w:r>
      <w:r w:rsidR="004A3C3E" w:rsidRPr="003D0B4B">
        <w:rPr>
          <w:rFonts w:ascii="Calibri" w:eastAsia="Times New Roman" w:hAnsi="Calibri" w:cs="Calibri"/>
          <w:bCs/>
        </w:rPr>
        <w:t>, HP-</w:t>
      </w:r>
      <w:r w:rsidR="00415C80" w:rsidRPr="003D0B4B">
        <w:rPr>
          <w:rFonts w:ascii="Calibri" w:eastAsia="Times New Roman" w:hAnsi="Calibri" w:cs="Calibri"/>
          <w:bCs/>
        </w:rPr>
        <w:t>ALM</w:t>
      </w:r>
      <w:r w:rsidR="004A3C3E" w:rsidRPr="003D0B4B">
        <w:rPr>
          <w:rFonts w:ascii="Calibri" w:eastAsia="Times New Roman" w:hAnsi="Calibri" w:cs="Calibri"/>
          <w:bCs/>
        </w:rPr>
        <w:t>/QC</w:t>
      </w:r>
      <w:r w:rsidR="00494570" w:rsidRPr="003D0B4B">
        <w:rPr>
          <w:rFonts w:ascii="Calibri" w:eastAsia="Times New Roman" w:hAnsi="Calibri" w:cs="Calibri"/>
          <w:bCs/>
        </w:rPr>
        <w:t xml:space="preserve"> Explorer 11.5x, BV DCC 7.1</w:t>
      </w:r>
      <w:r w:rsidR="00D10FD3" w:rsidRPr="003D0B4B">
        <w:rPr>
          <w:rFonts w:ascii="Calibri" w:eastAsia="Times New Roman" w:hAnsi="Calibri" w:cs="Calibri"/>
          <w:bCs/>
        </w:rPr>
        <w:t>, Web2.0</w:t>
      </w:r>
      <w:r w:rsidR="00FF21A6" w:rsidRPr="003D0B4B">
        <w:rPr>
          <w:rFonts w:ascii="Calibri" w:eastAsia="Times New Roman" w:hAnsi="Calibri" w:cs="Calibri"/>
          <w:bCs/>
        </w:rPr>
        <w:t>.</w:t>
      </w:r>
    </w:p>
    <w:p w:rsidR="00C14A3A" w:rsidRPr="003D0B4B" w:rsidRDefault="00C14A3A" w:rsidP="003D0B4B">
      <w:pPr>
        <w:pBdr>
          <w:bottom w:val="double" w:sz="6" w:space="1" w:color="auto"/>
        </w:pBdr>
        <w:spacing w:line="240" w:lineRule="auto"/>
        <w:jc w:val="both"/>
        <w:rPr>
          <w:rFonts w:ascii="Calibri" w:hAnsi="Calibri" w:cs="Calibri"/>
          <w:color w:val="000000"/>
        </w:rPr>
      </w:pPr>
    </w:p>
    <w:p w:rsidR="00356225" w:rsidRPr="003D0B4B" w:rsidRDefault="00356225" w:rsidP="003D0B4B">
      <w:pPr>
        <w:spacing w:before="240" w:line="240" w:lineRule="auto"/>
        <w:ind w:left="360"/>
        <w:jc w:val="both"/>
        <w:rPr>
          <w:rFonts w:ascii="Calibri" w:hAnsi="Calibri" w:cs="Calibri"/>
          <w:b/>
        </w:rPr>
      </w:pPr>
    </w:p>
    <w:p w:rsidR="00C14A3A" w:rsidRPr="003D0B4B" w:rsidRDefault="00C14A3A" w:rsidP="003D0B4B">
      <w:pPr>
        <w:spacing w:before="240" w:line="240" w:lineRule="auto"/>
        <w:ind w:left="360"/>
        <w:jc w:val="both"/>
        <w:rPr>
          <w:rFonts w:ascii="Calibri" w:eastAsia="Arial Unicode MS" w:hAnsi="Calibri" w:cs="Calibri"/>
          <w:b/>
        </w:rPr>
      </w:pPr>
      <w:r w:rsidRPr="003D0B4B">
        <w:rPr>
          <w:rFonts w:ascii="Calibri" w:hAnsi="Calibri" w:cs="Calibri"/>
          <w:b/>
        </w:rPr>
        <w:t>Cerner Corporation, Kansas, MO</w:t>
      </w:r>
      <w:r w:rsidRPr="003D0B4B">
        <w:rPr>
          <w:rFonts w:ascii="Calibri" w:eastAsia="Arial Unicode MS" w:hAnsi="Calibri" w:cs="Calibri"/>
          <w:b/>
        </w:rPr>
        <w:t xml:space="preserve">                                                           March 2015 – December 2015</w:t>
      </w:r>
      <w:r w:rsidRPr="003D0B4B">
        <w:rPr>
          <w:rFonts w:ascii="Calibri" w:hAnsi="Calibri" w:cs="Calibri"/>
          <w:b/>
        </w:rPr>
        <w:br/>
      </w:r>
      <w:r w:rsidR="00D813E5">
        <w:rPr>
          <w:rFonts w:ascii="Calibri" w:eastAsia="Arial Unicode MS" w:hAnsi="Calibri" w:cs="Calibri"/>
          <w:b/>
        </w:rPr>
        <w:t>Web</w:t>
      </w:r>
      <w:r w:rsidRPr="003D0B4B">
        <w:rPr>
          <w:rFonts w:ascii="Calibri" w:eastAsia="Arial Unicode MS" w:hAnsi="Calibri" w:cs="Calibri"/>
          <w:b/>
        </w:rPr>
        <w:t xml:space="preserve"> Developer</w:t>
      </w:r>
    </w:p>
    <w:p w:rsidR="00C14A3A" w:rsidRPr="003D0B4B" w:rsidRDefault="00C14A3A" w:rsidP="003D0B4B">
      <w:pPr>
        <w:pStyle w:val="Normal1"/>
        <w:ind w:left="360"/>
        <w:jc w:val="both"/>
        <w:rPr>
          <w:rFonts w:ascii="Calibri" w:hAnsi="Calibri" w:cs="Calibri"/>
          <w:color w:val="262626"/>
          <w:sz w:val="22"/>
          <w:szCs w:val="22"/>
        </w:rPr>
      </w:pPr>
      <w:r w:rsidRPr="003D0B4B">
        <w:rPr>
          <w:rFonts w:ascii="Calibri" w:eastAsia="Arial Unicode MS" w:hAnsi="Calibri" w:cs="Calibri"/>
          <w:b/>
          <w:sz w:val="22"/>
          <w:szCs w:val="22"/>
        </w:rPr>
        <w:t>Description:</w:t>
      </w:r>
      <w:r w:rsidRPr="003D0B4B">
        <w:rPr>
          <w:rFonts w:ascii="Calibri" w:eastAsia="Arial Unicode MS" w:hAnsi="Calibri" w:cs="Calibri"/>
          <w:sz w:val="22"/>
          <w:szCs w:val="22"/>
        </w:rPr>
        <w:t xml:space="preserve">  </w:t>
      </w:r>
      <w:r w:rsidRPr="003D0B4B">
        <w:rPr>
          <w:rFonts w:ascii="Calibri" w:hAnsi="Calibri" w:cs="Calibri"/>
          <w:b/>
          <w:sz w:val="22"/>
          <w:szCs w:val="22"/>
        </w:rPr>
        <w:br/>
      </w:r>
      <w:r w:rsidRPr="003D0B4B">
        <w:rPr>
          <w:rFonts w:ascii="Calibri" w:hAnsi="Calibri" w:cs="Calibri"/>
          <w:color w:val="262626"/>
          <w:sz w:val="22"/>
          <w:szCs w:val="22"/>
        </w:rPr>
        <w:t>Cerner provides various intelligent solutions for the health care industry and has a wide range of services that support the clinical, financial and operational needs of organizations of every size. Applications are developed with physicians in mind and providers can manage their day-to-day revenue functions with their integrated clinical and financial systems.</w:t>
      </w:r>
    </w:p>
    <w:p w:rsidR="00E25F34" w:rsidRPr="003D0B4B" w:rsidRDefault="00E25F34" w:rsidP="003D0B4B">
      <w:pPr>
        <w:spacing w:line="240" w:lineRule="auto"/>
        <w:ind w:firstLine="360"/>
        <w:jc w:val="both"/>
        <w:rPr>
          <w:rFonts w:ascii="Calibri" w:eastAsia="Times New Roman" w:hAnsi="Calibri" w:cs="Calibri"/>
        </w:rPr>
      </w:pPr>
      <w:r w:rsidRPr="003D0B4B">
        <w:rPr>
          <w:rFonts w:ascii="Calibri" w:eastAsia="Times New Roman" w:hAnsi="Calibri" w:cs="Calibri"/>
          <w:b/>
          <w:bCs/>
        </w:rPr>
        <w:t>Responsibilities:</w:t>
      </w:r>
    </w:p>
    <w:p w:rsidR="00E25F34" w:rsidRPr="003D0B4B" w:rsidRDefault="00E25F34" w:rsidP="003D0B4B">
      <w:pPr>
        <w:pStyle w:val="ListParagraph"/>
        <w:numPr>
          <w:ilvl w:val="0"/>
          <w:numId w:val="5"/>
        </w:numPr>
        <w:spacing w:after="0" w:line="240" w:lineRule="auto"/>
        <w:jc w:val="both"/>
        <w:rPr>
          <w:rFonts w:ascii="Calibri" w:hAnsi="Calibri" w:cs="Calibri"/>
          <w:color w:val="000000"/>
        </w:rPr>
      </w:pPr>
      <w:r w:rsidRPr="003D0B4B">
        <w:rPr>
          <w:rFonts w:ascii="Calibri" w:hAnsi="Calibri" w:cs="Calibri"/>
          <w:color w:val="000000"/>
        </w:rPr>
        <w:t xml:space="preserve">Involved in designing and developing the application using JSP, JSTL, </w:t>
      </w:r>
      <w:r w:rsidR="00B563EB" w:rsidRPr="003D0B4B">
        <w:rPr>
          <w:rFonts w:ascii="Calibri" w:hAnsi="Calibri" w:cs="Calibri"/>
          <w:color w:val="000000"/>
        </w:rPr>
        <w:t>HTML/</w:t>
      </w:r>
      <w:r w:rsidRPr="003D0B4B">
        <w:rPr>
          <w:rFonts w:ascii="Calibri" w:hAnsi="Calibri" w:cs="Calibri"/>
          <w:color w:val="000000"/>
        </w:rPr>
        <w:t>HTML</w:t>
      </w:r>
      <w:r w:rsidR="006669E3" w:rsidRPr="003D0B4B">
        <w:rPr>
          <w:rFonts w:ascii="Calibri" w:hAnsi="Calibri" w:cs="Calibri"/>
          <w:color w:val="000000"/>
        </w:rPr>
        <w:t>5</w:t>
      </w:r>
      <w:r w:rsidRPr="003D0B4B">
        <w:rPr>
          <w:rFonts w:ascii="Calibri" w:hAnsi="Calibri" w:cs="Calibri"/>
          <w:color w:val="000000"/>
        </w:rPr>
        <w:t>, CSS</w:t>
      </w:r>
      <w:r w:rsidR="006669E3" w:rsidRPr="003D0B4B">
        <w:rPr>
          <w:rFonts w:ascii="Calibri" w:hAnsi="Calibri" w:cs="Calibri"/>
          <w:color w:val="000000"/>
        </w:rPr>
        <w:t>3</w:t>
      </w:r>
      <w:r w:rsidR="00843595" w:rsidRPr="003D0B4B">
        <w:rPr>
          <w:rFonts w:ascii="Calibri" w:hAnsi="Calibri" w:cs="Calibri"/>
          <w:color w:val="000000"/>
        </w:rPr>
        <w:t xml:space="preserve">, </w:t>
      </w:r>
      <w:r w:rsidR="003B182D" w:rsidRPr="003D0B4B">
        <w:rPr>
          <w:rFonts w:ascii="Calibri" w:hAnsi="Calibri" w:cs="Calibri"/>
          <w:color w:val="000000"/>
        </w:rPr>
        <w:t xml:space="preserve">Bootstrap, </w:t>
      </w:r>
      <w:r w:rsidR="00843595" w:rsidRPr="003D0B4B">
        <w:rPr>
          <w:rFonts w:ascii="Calibri" w:hAnsi="Calibri" w:cs="Calibri"/>
          <w:color w:val="000000"/>
        </w:rPr>
        <w:t>AJAX</w:t>
      </w:r>
      <w:r w:rsidR="0025729C" w:rsidRPr="003D0B4B">
        <w:rPr>
          <w:rFonts w:ascii="Calibri" w:hAnsi="Calibri" w:cs="Calibri"/>
          <w:color w:val="000000"/>
        </w:rPr>
        <w:t xml:space="preserve"> </w:t>
      </w:r>
      <w:r w:rsidRPr="003D0B4B">
        <w:rPr>
          <w:rFonts w:ascii="Calibri" w:eastAsia="Times New Roman" w:hAnsi="Calibri" w:cs="Calibri"/>
        </w:rPr>
        <w:t xml:space="preserve">and made client validations using </w:t>
      </w:r>
      <w:r w:rsidR="00C35071" w:rsidRPr="003D0B4B">
        <w:rPr>
          <w:rFonts w:ascii="Calibri" w:eastAsia="Times New Roman" w:hAnsi="Calibri" w:cs="Calibri"/>
        </w:rPr>
        <w:t>JavaScript,</w:t>
      </w:r>
      <w:r w:rsidR="0025729C" w:rsidRPr="003D0B4B">
        <w:rPr>
          <w:rFonts w:ascii="Calibri" w:eastAsia="Times New Roman" w:hAnsi="Calibri" w:cs="Calibri"/>
        </w:rPr>
        <w:t xml:space="preserve"> </w:t>
      </w:r>
      <w:r w:rsidR="0025729C" w:rsidRPr="003D0B4B">
        <w:rPr>
          <w:rFonts w:ascii="Calibri" w:eastAsia="Times New Roman" w:hAnsi="Calibri" w:cs="Calibri"/>
          <w:bCs/>
        </w:rPr>
        <w:t>j</w:t>
      </w:r>
      <w:r w:rsidR="00C35071" w:rsidRPr="003D0B4B">
        <w:rPr>
          <w:rFonts w:ascii="Calibri" w:eastAsia="Times New Roman" w:hAnsi="Calibri" w:cs="Calibri"/>
          <w:bCs/>
        </w:rPr>
        <w:t>Query</w:t>
      </w:r>
      <w:r w:rsidR="0025729C" w:rsidRPr="003D0B4B">
        <w:rPr>
          <w:rFonts w:ascii="Calibri" w:eastAsia="Times New Roman" w:hAnsi="Calibri" w:cs="Calibri"/>
          <w:bCs/>
        </w:rPr>
        <w:t xml:space="preserve"> </w:t>
      </w:r>
      <w:r w:rsidR="00882BBF" w:rsidRPr="003D0B4B">
        <w:rPr>
          <w:rFonts w:ascii="Calibri" w:eastAsia="Times New Roman" w:hAnsi="Calibri" w:cs="Calibri"/>
        </w:rPr>
        <w:t>with</w:t>
      </w:r>
      <w:r w:rsidR="009D4D21" w:rsidRPr="003D0B4B">
        <w:rPr>
          <w:rFonts w:ascii="Calibri" w:eastAsia="Times New Roman" w:hAnsi="Calibri" w:cs="Calibri"/>
          <w:bCs/>
        </w:rPr>
        <w:t xml:space="preserve"> NodeJS</w:t>
      </w:r>
      <w:r w:rsidR="003B182D" w:rsidRPr="003D0B4B">
        <w:rPr>
          <w:rFonts w:ascii="Calibri" w:eastAsia="Times New Roman" w:hAnsi="Calibri" w:cs="Calibri"/>
          <w:bCs/>
        </w:rPr>
        <w:t>.</w:t>
      </w:r>
    </w:p>
    <w:p w:rsidR="00E25F34" w:rsidRPr="003D0B4B" w:rsidRDefault="00E25F34" w:rsidP="003D0B4B">
      <w:pPr>
        <w:pStyle w:val="ListParagraph"/>
        <w:numPr>
          <w:ilvl w:val="0"/>
          <w:numId w:val="5"/>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Implemented object/relational persistence</w:t>
      </w:r>
      <w:r w:rsidR="0025729C" w:rsidRPr="003D0B4B">
        <w:rPr>
          <w:rFonts w:ascii="Calibri" w:eastAsia="Times New Roman" w:hAnsi="Calibri" w:cs="Calibri"/>
          <w:color w:val="000000"/>
        </w:rPr>
        <w:t xml:space="preserve"> </w:t>
      </w:r>
      <w:r w:rsidRPr="003D0B4B">
        <w:rPr>
          <w:rFonts w:ascii="Calibri" w:eastAsia="Times New Roman" w:hAnsi="Calibri" w:cs="Calibri"/>
          <w:color w:val="000000"/>
        </w:rPr>
        <w:t>for the domain model</w:t>
      </w:r>
      <w:r w:rsidR="003A1BD7" w:rsidRPr="003D0B4B">
        <w:rPr>
          <w:rFonts w:ascii="Calibri" w:eastAsia="Times New Roman" w:hAnsi="Calibri" w:cs="Calibri"/>
          <w:color w:val="000000"/>
        </w:rPr>
        <w:t>.</w:t>
      </w:r>
    </w:p>
    <w:p w:rsidR="00E25F34" w:rsidRPr="003D0B4B" w:rsidRDefault="00E25F34" w:rsidP="003D0B4B">
      <w:pPr>
        <w:pStyle w:val="ListParagraph"/>
        <w:numPr>
          <w:ilvl w:val="0"/>
          <w:numId w:val="5"/>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Implemented the</w:t>
      </w:r>
      <w:r w:rsidRPr="003D0B4B">
        <w:rPr>
          <w:rStyle w:val="apple-converted-space"/>
          <w:rFonts w:ascii="Calibri" w:eastAsia="Times New Roman" w:hAnsi="Calibri" w:cs="Calibri"/>
          <w:color w:val="000000"/>
        </w:rPr>
        <w:t> </w:t>
      </w:r>
      <w:r w:rsidR="0056356F" w:rsidRPr="003D0B4B">
        <w:rPr>
          <w:rFonts w:ascii="Calibri" w:eastAsia="Times New Roman" w:hAnsi="Calibri" w:cs="Calibri"/>
          <w:bCs/>
          <w:color w:val="000000"/>
        </w:rPr>
        <w:t>Web services</w:t>
      </w:r>
      <w:r w:rsidRPr="003D0B4B">
        <w:rPr>
          <w:rStyle w:val="apple-converted-space"/>
          <w:rFonts w:ascii="Calibri" w:eastAsia="Times New Roman" w:hAnsi="Calibri" w:cs="Calibri"/>
          <w:color w:val="000000"/>
        </w:rPr>
        <w:t> </w:t>
      </w:r>
      <w:r w:rsidR="008D7493" w:rsidRPr="003D0B4B">
        <w:rPr>
          <w:rStyle w:val="apple-converted-space"/>
          <w:rFonts w:ascii="Calibri" w:eastAsia="Times New Roman" w:hAnsi="Calibri" w:cs="Calibri"/>
          <w:color w:val="000000"/>
        </w:rPr>
        <w:t xml:space="preserve">with </w:t>
      </w:r>
      <w:r w:rsidR="009D0844" w:rsidRPr="003D0B4B">
        <w:rPr>
          <w:rStyle w:val="apple-converted-space"/>
          <w:rFonts w:ascii="Calibri" w:eastAsia="Times New Roman" w:hAnsi="Calibri" w:cs="Calibri"/>
          <w:bCs/>
          <w:color w:val="000000"/>
        </w:rPr>
        <w:t>SOAP</w:t>
      </w:r>
      <w:r w:rsidR="009D0844" w:rsidRPr="003D0B4B">
        <w:rPr>
          <w:rStyle w:val="apple-converted-space"/>
          <w:rFonts w:ascii="Calibri" w:eastAsia="Times New Roman" w:hAnsi="Calibri" w:cs="Calibri"/>
          <w:color w:val="000000"/>
        </w:rPr>
        <w:t xml:space="preserve"> service and </w:t>
      </w:r>
      <w:r w:rsidR="008D7493" w:rsidRPr="003D0B4B">
        <w:rPr>
          <w:rStyle w:val="apple-converted-space"/>
          <w:rFonts w:ascii="Calibri" w:eastAsia="Times New Roman" w:hAnsi="Calibri" w:cs="Calibri"/>
          <w:bCs/>
          <w:color w:val="000000"/>
        </w:rPr>
        <w:t>SOAP – JAXB</w:t>
      </w:r>
      <w:r w:rsidR="002B6160" w:rsidRPr="003D0B4B">
        <w:rPr>
          <w:rFonts w:ascii="Calibri" w:eastAsia="Times New Roman" w:hAnsi="Calibri" w:cs="Calibri"/>
          <w:color w:val="000000"/>
        </w:rPr>
        <w:t xml:space="preserve"> Eclipse</w:t>
      </w:r>
      <w:r w:rsidR="00F77793" w:rsidRPr="003D0B4B">
        <w:rPr>
          <w:rFonts w:ascii="Calibri" w:eastAsia="Times New Roman" w:hAnsi="Calibri" w:cs="Calibri"/>
          <w:color w:val="000000"/>
        </w:rPr>
        <w:t>.</w:t>
      </w:r>
    </w:p>
    <w:p w:rsidR="00E25F34" w:rsidRPr="003D0B4B" w:rsidRDefault="00E25F34" w:rsidP="003D0B4B">
      <w:pPr>
        <w:pStyle w:val="ListParagraph"/>
        <w:numPr>
          <w:ilvl w:val="0"/>
          <w:numId w:val="5"/>
        </w:numPr>
        <w:spacing w:after="0" w:line="240" w:lineRule="auto"/>
        <w:jc w:val="both"/>
        <w:rPr>
          <w:rFonts w:ascii="Calibri" w:eastAsia="Times New Roman" w:hAnsi="Calibri" w:cs="Calibri"/>
        </w:rPr>
      </w:pPr>
      <w:r w:rsidRPr="003D0B4B">
        <w:rPr>
          <w:rFonts w:ascii="Calibri" w:eastAsia="Times New Roman" w:hAnsi="Calibri" w:cs="Calibri"/>
        </w:rPr>
        <w:t xml:space="preserve">Worked on generating the web services classes by using </w:t>
      </w:r>
      <w:r w:rsidRPr="003D0B4B">
        <w:rPr>
          <w:rFonts w:ascii="Calibri" w:hAnsi="Calibri" w:cs="Calibri"/>
        </w:rPr>
        <w:t>RESTful web services</w:t>
      </w:r>
      <w:r w:rsidR="0025729C" w:rsidRPr="003D0B4B">
        <w:rPr>
          <w:rFonts w:ascii="Calibri" w:hAnsi="Calibri" w:cs="Calibri"/>
        </w:rPr>
        <w:t xml:space="preserve"> </w:t>
      </w:r>
      <w:r w:rsidR="00C37D09" w:rsidRPr="003D0B4B">
        <w:rPr>
          <w:rFonts w:ascii="Calibri" w:eastAsia="Times New Roman" w:hAnsi="Calibri" w:cs="Calibri"/>
        </w:rPr>
        <w:t xml:space="preserve">with </w:t>
      </w:r>
      <w:r w:rsidR="00C37D09" w:rsidRPr="003D0B4B">
        <w:rPr>
          <w:rFonts w:ascii="Calibri" w:eastAsia="Times New Roman" w:hAnsi="Calibri" w:cs="Calibri"/>
          <w:bCs/>
        </w:rPr>
        <w:t>JSON</w:t>
      </w:r>
      <w:r w:rsidR="00C37D09" w:rsidRPr="003D0B4B">
        <w:rPr>
          <w:rFonts w:ascii="Calibri" w:eastAsia="Times New Roman" w:hAnsi="Calibri" w:cs="Calibri"/>
        </w:rPr>
        <w:t>.</w:t>
      </w:r>
    </w:p>
    <w:p w:rsidR="00E517D1" w:rsidRPr="003D0B4B" w:rsidRDefault="00E517D1" w:rsidP="003D0B4B">
      <w:pPr>
        <w:pStyle w:val="ListParagraph"/>
        <w:numPr>
          <w:ilvl w:val="0"/>
          <w:numId w:val="5"/>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 xml:space="preserve">Used </w:t>
      </w:r>
      <w:r w:rsidRPr="003D0B4B">
        <w:rPr>
          <w:rFonts w:ascii="Calibri" w:eastAsia="Times New Roman" w:hAnsi="Calibri" w:cs="Calibri"/>
          <w:bCs/>
          <w:color w:val="000000"/>
        </w:rPr>
        <w:t>UDDI</w:t>
      </w:r>
      <w:r w:rsidRPr="003D0B4B">
        <w:rPr>
          <w:rFonts w:ascii="Calibri" w:eastAsia="Times New Roman" w:hAnsi="Calibri" w:cs="Calibri"/>
          <w:color w:val="000000"/>
        </w:rPr>
        <w:t xml:space="preserve">, </w:t>
      </w:r>
      <w:r w:rsidRPr="003D0B4B">
        <w:rPr>
          <w:rFonts w:ascii="Calibri" w:eastAsia="Times New Roman" w:hAnsi="Calibri" w:cs="Calibri"/>
          <w:bCs/>
          <w:color w:val="000000"/>
        </w:rPr>
        <w:t>WSDL</w:t>
      </w:r>
      <w:r w:rsidRPr="003D0B4B">
        <w:rPr>
          <w:rFonts w:ascii="Calibri" w:eastAsia="Times New Roman" w:hAnsi="Calibri" w:cs="Calibri"/>
          <w:color w:val="000000"/>
        </w:rPr>
        <w:t xml:space="preserve">, </w:t>
      </w:r>
      <w:r w:rsidRPr="003D0B4B">
        <w:rPr>
          <w:rFonts w:ascii="Calibri" w:eastAsia="Times New Roman" w:hAnsi="Calibri" w:cs="Calibri"/>
          <w:bCs/>
          <w:color w:val="000000"/>
        </w:rPr>
        <w:t>ESB</w:t>
      </w:r>
      <w:r w:rsidRPr="003D0B4B">
        <w:rPr>
          <w:rFonts w:ascii="Calibri" w:eastAsia="Times New Roman" w:hAnsi="Calibri" w:cs="Calibri"/>
          <w:color w:val="000000"/>
        </w:rPr>
        <w:t xml:space="preserve"> for Web Services.</w:t>
      </w:r>
    </w:p>
    <w:p w:rsidR="00C911AB" w:rsidRPr="003D0B4B" w:rsidRDefault="00C911AB" w:rsidP="003D0B4B">
      <w:pPr>
        <w:pStyle w:val="ListParagraph"/>
        <w:numPr>
          <w:ilvl w:val="0"/>
          <w:numId w:val="5"/>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t>Implement and execute web service API management framework.</w:t>
      </w:r>
    </w:p>
    <w:p w:rsidR="00E25F34" w:rsidRPr="003D0B4B" w:rsidRDefault="00E25F34" w:rsidP="003D0B4B">
      <w:pPr>
        <w:pStyle w:val="ListParagraph"/>
        <w:numPr>
          <w:ilvl w:val="0"/>
          <w:numId w:val="5"/>
        </w:numPr>
        <w:spacing w:after="0" w:line="240" w:lineRule="auto"/>
        <w:jc w:val="both"/>
        <w:rPr>
          <w:rFonts w:ascii="Calibri" w:eastAsia="Times New Roman" w:hAnsi="Calibri" w:cs="Calibri"/>
          <w:color w:val="000000"/>
        </w:rPr>
      </w:pPr>
      <w:r w:rsidRPr="003D0B4B">
        <w:rPr>
          <w:rFonts w:ascii="Calibri" w:hAnsi="Calibri" w:cs="Calibri"/>
          <w:color w:val="000000"/>
          <w:lang w:eastAsia="ja-JP"/>
        </w:rPr>
        <w:t>Made use of Data Access Object (DAO) design pattern for designing data access layer.</w:t>
      </w:r>
    </w:p>
    <w:p w:rsidR="00E25F34" w:rsidRPr="003D0B4B" w:rsidRDefault="00E25F34" w:rsidP="003D0B4B">
      <w:pPr>
        <w:pStyle w:val="ListParagraph"/>
        <w:numPr>
          <w:ilvl w:val="0"/>
          <w:numId w:val="5"/>
        </w:numPr>
        <w:spacing w:after="0" w:line="240" w:lineRule="auto"/>
        <w:jc w:val="both"/>
        <w:rPr>
          <w:rFonts w:ascii="Calibri" w:hAnsi="Calibri" w:cs="Calibri"/>
          <w:color w:val="000000"/>
        </w:rPr>
      </w:pPr>
      <w:r w:rsidRPr="003D0B4B">
        <w:rPr>
          <w:rFonts w:ascii="Calibri" w:hAnsi="Calibri" w:cs="Calibri"/>
          <w:color w:val="000000"/>
        </w:rPr>
        <w:t>Involved in writing the Named queries, Criteria queries in Hibernate.</w:t>
      </w:r>
    </w:p>
    <w:p w:rsidR="00E25F34" w:rsidRPr="003D0B4B" w:rsidRDefault="00E25F34" w:rsidP="003D0B4B">
      <w:pPr>
        <w:pStyle w:val="ListParagraph"/>
        <w:numPr>
          <w:ilvl w:val="0"/>
          <w:numId w:val="5"/>
        </w:numPr>
        <w:spacing w:after="0" w:line="240" w:lineRule="auto"/>
        <w:jc w:val="both"/>
        <w:rPr>
          <w:rFonts w:ascii="Calibri" w:eastAsia="Times New Roman" w:hAnsi="Calibri" w:cs="Calibri"/>
          <w:bCs/>
        </w:rPr>
      </w:pPr>
      <w:r w:rsidRPr="003D0B4B">
        <w:rPr>
          <w:rFonts w:ascii="Calibri" w:eastAsia="Times New Roman" w:hAnsi="Calibri" w:cs="Calibri"/>
          <w:bCs/>
        </w:rPr>
        <w:t>Configured objects in spring applicationcontext.xml.</w:t>
      </w:r>
    </w:p>
    <w:p w:rsidR="00E25F34" w:rsidRPr="003D0B4B" w:rsidRDefault="00F65B6C" w:rsidP="003D0B4B">
      <w:pPr>
        <w:pStyle w:val="ListParagraph"/>
        <w:numPr>
          <w:ilvl w:val="0"/>
          <w:numId w:val="5"/>
        </w:numPr>
        <w:spacing w:after="0" w:line="240" w:lineRule="auto"/>
        <w:jc w:val="both"/>
        <w:rPr>
          <w:rFonts w:ascii="Calibri" w:eastAsia="Times New Roman" w:hAnsi="Calibri" w:cs="Calibri"/>
          <w:bCs/>
        </w:rPr>
      </w:pPr>
      <w:r w:rsidRPr="003D0B4B">
        <w:rPr>
          <w:rFonts w:ascii="Calibri" w:eastAsia="Times New Roman" w:hAnsi="Calibri" w:cs="Calibri"/>
          <w:bCs/>
        </w:rPr>
        <w:t xml:space="preserve">IBM </w:t>
      </w:r>
      <w:r w:rsidRPr="003D0B4B">
        <w:rPr>
          <w:rFonts w:ascii="Calibri" w:eastAsia="Times New Roman" w:hAnsi="Calibri" w:cs="Calibri"/>
        </w:rPr>
        <w:t>RAD</w:t>
      </w:r>
      <w:r w:rsidRPr="003D0B4B">
        <w:rPr>
          <w:rFonts w:ascii="Calibri" w:eastAsia="Times New Roman" w:hAnsi="Calibri" w:cs="Calibri"/>
          <w:bCs/>
        </w:rPr>
        <w:t xml:space="preserve"> for accelerated programming.</w:t>
      </w:r>
    </w:p>
    <w:p w:rsidR="00FF21A6" w:rsidRPr="003D0B4B" w:rsidRDefault="00FF21A6" w:rsidP="003D0B4B">
      <w:pPr>
        <w:numPr>
          <w:ilvl w:val="0"/>
          <w:numId w:val="5"/>
        </w:numPr>
        <w:shd w:val="clear" w:color="auto" w:fill="FFFFFF"/>
        <w:spacing w:before="100" w:beforeAutospacing="1" w:after="100" w:afterAutospacing="1" w:line="240" w:lineRule="auto"/>
        <w:jc w:val="both"/>
        <w:rPr>
          <w:rFonts w:ascii="Calibri" w:eastAsia="Times New Roman" w:hAnsi="Calibri" w:cs="Calibri"/>
          <w:lang w:bidi="ar-SA"/>
        </w:rPr>
      </w:pPr>
      <w:r w:rsidRPr="003D0B4B">
        <w:rPr>
          <w:rFonts w:ascii="Calibri" w:eastAsia="Times New Roman" w:hAnsi="Calibri" w:cs="Calibri"/>
          <w:lang w:bidi="ar-SA"/>
        </w:rPr>
        <w:t>Worked on creating various types of indexes on different collections to get good performance in Mongo database.</w:t>
      </w:r>
    </w:p>
    <w:p w:rsidR="00FF21A6" w:rsidRPr="003D0B4B" w:rsidRDefault="00FF21A6" w:rsidP="003D0B4B">
      <w:pPr>
        <w:numPr>
          <w:ilvl w:val="0"/>
          <w:numId w:val="5"/>
        </w:numPr>
        <w:shd w:val="clear" w:color="auto" w:fill="FFFFFF"/>
        <w:spacing w:before="100" w:beforeAutospacing="1" w:after="100" w:afterAutospacing="1" w:line="240" w:lineRule="auto"/>
        <w:jc w:val="both"/>
        <w:rPr>
          <w:rFonts w:ascii="Calibri" w:eastAsia="Times New Roman" w:hAnsi="Calibri" w:cs="Calibri"/>
          <w:lang w:bidi="ar-SA"/>
        </w:rPr>
      </w:pPr>
      <w:r w:rsidRPr="003D0B4B">
        <w:rPr>
          <w:rFonts w:ascii="Calibri" w:eastAsia="Times New Roman" w:hAnsi="Calibri" w:cs="Calibri"/>
          <w:lang w:bidi="ar-SA"/>
        </w:rPr>
        <w:t>Worked on creating documents in Mongo database.</w:t>
      </w:r>
    </w:p>
    <w:p w:rsidR="00D87B45" w:rsidRPr="003D0B4B" w:rsidRDefault="00D87B45" w:rsidP="003D0B4B">
      <w:pPr>
        <w:pStyle w:val="ListParagraph"/>
        <w:numPr>
          <w:ilvl w:val="0"/>
          <w:numId w:val="5"/>
        </w:numPr>
        <w:spacing w:after="0" w:line="240" w:lineRule="auto"/>
        <w:jc w:val="both"/>
        <w:rPr>
          <w:rFonts w:ascii="Calibri" w:eastAsia="Times New Roman" w:hAnsi="Calibri" w:cs="Calibri"/>
          <w:color w:val="000000"/>
        </w:rPr>
      </w:pPr>
      <w:r w:rsidRPr="003D0B4B">
        <w:rPr>
          <w:rFonts w:ascii="Calibri" w:eastAsia="Times New Roman" w:hAnsi="Calibri" w:cs="Calibri"/>
          <w:color w:val="000000"/>
        </w:rPr>
        <w:lastRenderedPageBreak/>
        <w:t xml:space="preserve">Developed and implemented the Architectural Pattern of </w:t>
      </w:r>
      <w:r w:rsidRPr="003D0B4B">
        <w:rPr>
          <w:rFonts w:ascii="Calibri" w:eastAsia="Times New Roman" w:hAnsi="Calibri" w:cs="Calibri"/>
          <w:bCs/>
          <w:color w:val="000000"/>
        </w:rPr>
        <w:t>MVC</w:t>
      </w:r>
      <w:r w:rsidRPr="003D0B4B">
        <w:rPr>
          <w:rFonts w:ascii="Calibri" w:eastAsia="Times New Roman" w:hAnsi="Calibri" w:cs="Calibri"/>
          <w:color w:val="000000"/>
        </w:rPr>
        <w:t xml:space="preserve"> using Struts Framework.</w:t>
      </w:r>
    </w:p>
    <w:p w:rsidR="00E25F34" w:rsidRPr="003D0B4B" w:rsidRDefault="00E25F34" w:rsidP="003D0B4B">
      <w:pPr>
        <w:pStyle w:val="ListParagraph"/>
        <w:numPr>
          <w:ilvl w:val="0"/>
          <w:numId w:val="5"/>
        </w:numPr>
        <w:spacing w:after="0" w:line="240" w:lineRule="auto"/>
        <w:jc w:val="both"/>
        <w:rPr>
          <w:rFonts w:ascii="Calibri" w:eastAsia="Times New Roman" w:hAnsi="Calibri" w:cs="Calibri"/>
          <w:bCs/>
        </w:rPr>
      </w:pPr>
      <w:r w:rsidRPr="003D0B4B">
        <w:rPr>
          <w:rFonts w:ascii="Calibri" w:eastAsia="Times New Roman" w:hAnsi="Calibri" w:cs="Calibri"/>
        </w:rPr>
        <w:t>Used Spring IOC, AOP for creating be</w:t>
      </w:r>
      <w:r w:rsidR="00BB455D" w:rsidRPr="003D0B4B">
        <w:rPr>
          <w:rFonts w:ascii="Calibri" w:eastAsia="Times New Roman" w:hAnsi="Calibri" w:cs="Calibri"/>
        </w:rPr>
        <w:t>ans and transaction management.</w:t>
      </w:r>
    </w:p>
    <w:p w:rsidR="00E25F34" w:rsidRPr="003D0B4B" w:rsidRDefault="00E25F34" w:rsidP="003D0B4B">
      <w:pPr>
        <w:pStyle w:val="ListParagraph"/>
        <w:numPr>
          <w:ilvl w:val="0"/>
          <w:numId w:val="5"/>
        </w:numPr>
        <w:spacing w:after="0" w:line="240" w:lineRule="auto"/>
        <w:jc w:val="both"/>
        <w:rPr>
          <w:rFonts w:ascii="Calibri" w:eastAsia="Times New Roman" w:hAnsi="Calibri" w:cs="Calibri"/>
          <w:bCs/>
        </w:rPr>
      </w:pPr>
      <w:r w:rsidRPr="003D0B4B">
        <w:rPr>
          <w:rFonts w:ascii="Calibri" w:eastAsia="Times New Roman" w:hAnsi="Calibri" w:cs="Calibri"/>
          <w:color w:val="000000"/>
        </w:rPr>
        <w:t>Used SQL and PL/SQL Programming extensively to talk to Oracle database.</w:t>
      </w:r>
    </w:p>
    <w:p w:rsidR="00E25F34" w:rsidRPr="003D0B4B" w:rsidRDefault="00003C3F" w:rsidP="003D0B4B">
      <w:pPr>
        <w:pStyle w:val="ListParagraph"/>
        <w:numPr>
          <w:ilvl w:val="0"/>
          <w:numId w:val="5"/>
        </w:numPr>
        <w:spacing w:after="0" w:line="240" w:lineRule="auto"/>
        <w:jc w:val="both"/>
        <w:rPr>
          <w:rFonts w:ascii="Calibri" w:eastAsia="Times New Roman" w:hAnsi="Calibri" w:cs="Calibri"/>
          <w:bCs/>
        </w:rPr>
      </w:pPr>
      <w:r w:rsidRPr="003D0B4B">
        <w:rPr>
          <w:rFonts w:ascii="Calibri" w:eastAsia="Times New Roman" w:hAnsi="Calibri" w:cs="Calibri"/>
          <w:bCs/>
        </w:rPr>
        <w:t>Unit t</w:t>
      </w:r>
      <w:r w:rsidR="00517199" w:rsidRPr="003D0B4B">
        <w:rPr>
          <w:rFonts w:ascii="Calibri" w:eastAsia="Times New Roman" w:hAnsi="Calibri" w:cs="Calibri"/>
          <w:bCs/>
        </w:rPr>
        <w:t xml:space="preserve">esting done by </w:t>
      </w:r>
      <w:r w:rsidR="00A2100C" w:rsidRPr="003D0B4B">
        <w:rPr>
          <w:rFonts w:ascii="Calibri" w:eastAsia="Times New Roman" w:hAnsi="Calibri" w:cs="Calibri"/>
        </w:rPr>
        <w:t>Jas</w:t>
      </w:r>
      <w:r w:rsidR="00517199" w:rsidRPr="003D0B4B">
        <w:rPr>
          <w:rFonts w:ascii="Calibri" w:eastAsia="Times New Roman" w:hAnsi="Calibri" w:cs="Calibri"/>
        </w:rPr>
        <w:t>min</w:t>
      </w:r>
      <w:r w:rsidR="00517199" w:rsidRPr="003D0B4B">
        <w:rPr>
          <w:rFonts w:ascii="Calibri" w:eastAsia="Times New Roman" w:hAnsi="Calibri" w:cs="Calibri"/>
          <w:bCs/>
        </w:rPr>
        <w:t xml:space="preserve"> for scripts.</w:t>
      </w:r>
    </w:p>
    <w:p w:rsidR="00E25F34" w:rsidRPr="003D0B4B" w:rsidRDefault="00E25F34" w:rsidP="003D0B4B">
      <w:pPr>
        <w:pStyle w:val="BodyText"/>
        <w:widowControl w:val="0"/>
        <w:numPr>
          <w:ilvl w:val="0"/>
          <w:numId w:val="5"/>
        </w:numPr>
        <w:tabs>
          <w:tab w:val="left" w:pos="360"/>
        </w:tabs>
        <w:suppressAutoHyphens/>
        <w:spacing w:after="0"/>
        <w:jc w:val="both"/>
        <w:rPr>
          <w:rFonts w:ascii="Calibri" w:hAnsi="Calibri" w:cs="Calibri"/>
          <w:bCs/>
          <w:sz w:val="22"/>
          <w:szCs w:val="22"/>
        </w:rPr>
      </w:pPr>
      <w:r w:rsidRPr="003D0B4B">
        <w:rPr>
          <w:rFonts w:ascii="Calibri" w:hAnsi="Calibri" w:cs="Calibri"/>
          <w:sz w:val="22"/>
          <w:szCs w:val="22"/>
        </w:rPr>
        <w:t xml:space="preserve">JUnit Frameworks were used for performing unit </w:t>
      </w:r>
      <w:r w:rsidR="00CD2FB8" w:rsidRPr="003D0B4B">
        <w:rPr>
          <w:rFonts w:ascii="Calibri" w:hAnsi="Calibri" w:cs="Calibri"/>
          <w:sz w:val="22"/>
          <w:szCs w:val="22"/>
        </w:rPr>
        <w:t>&amp;</w:t>
      </w:r>
      <w:r w:rsidRPr="003D0B4B">
        <w:rPr>
          <w:rFonts w:ascii="Calibri" w:hAnsi="Calibri" w:cs="Calibri"/>
          <w:sz w:val="22"/>
          <w:szCs w:val="22"/>
        </w:rPr>
        <w:t xml:space="preserve"> integration testing by writing test cases. </w:t>
      </w:r>
    </w:p>
    <w:p w:rsidR="00855AFE" w:rsidRPr="003D0B4B" w:rsidRDefault="00855AFE" w:rsidP="003D0B4B">
      <w:pPr>
        <w:pStyle w:val="ListParagraph"/>
        <w:numPr>
          <w:ilvl w:val="0"/>
          <w:numId w:val="5"/>
        </w:numPr>
        <w:spacing w:after="0" w:line="240" w:lineRule="auto"/>
        <w:jc w:val="both"/>
        <w:rPr>
          <w:rFonts w:ascii="Calibri" w:hAnsi="Calibri" w:cs="Calibri"/>
          <w:color w:val="000000"/>
        </w:rPr>
      </w:pPr>
      <w:r w:rsidRPr="003D0B4B">
        <w:rPr>
          <w:rFonts w:ascii="Calibri" w:hAnsi="Calibri" w:cs="Calibri"/>
          <w:color w:val="000000"/>
        </w:rPr>
        <w:t>Followed Agile &amp; Scrum Methodology</w:t>
      </w:r>
      <w:r w:rsidR="0025729C" w:rsidRPr="003D0B4B">
        <w:rPr>
          <w:rFonts w:ascii="Calibri" w:hAnsi="Calibri" w:cs="Calibri"/>
          <w:bCs/>
          <w:color w:val="000000"/>
        </w:rPr>
        <w:t xml:space="preserve"> </w:t>
      </w:r>
      <w:r w:rsidRPr="003D0B4B">
        <w:rPr>
          <w:rFonts w:ascii="Calibri" w:hAnsi="Calibri" w:cs="Calibri"/>
          <w:color w:val="000000"/>
        </w:rPr>
        <w:t>for development of the product</w:t>
      </w:r>
      <w:r w:rsidR="003A1BD7" w:rsidRPr="003D0B4B">
        <w:rPr>
          <w:rFonts w:ascii="Calibri" w:hAnsi="Calibri" w:cs="Calibri"/>
          <w:color w:val="000000"/>
        </w:rPr>
        <w:t>.</w:t>
      </w:r>
    </w:p>
    <w:p w:rsidR="00E25F34" w:rsidRPr="003D0B4B" w:rsidRDefault="00E25F34" w:rsidP="003D0B4B">
      <w:pPr>
        <w:pStyle w:val="BodyText"/>
        <w:widowControl w:val="0"/>
        <w:tabs>
          <w:tab w:val="left" w:pos="360"/>
        </w:tabs>
        <w:suppressAutoHyphens/>
        <w:spacing w:after="200"/>
        <w:jc w:val="both"/>
        <w:rPr>
          <w:rFonts w:ascii="Calibri" w:hAnsi="Calibri" w:cs="Calibri"/>
          <w:bCs/>
          <w:sz w:val="22"/>
          <w:szCs w:val="22"/>
        </w:rPr>
      </w:pPr>
    </w:p>
    <w:p w:rsidR="00E25F34" w:rsidRPr="003D0B4B" w:rsidRDefault="00E25F34" w:rsidP="003D0B4B">
      <w:pPr>
        <w:spacing w:line="240" w:lineRule="auto"/>
        <w:ind w:left="360"/>
        <w:jc w:val="both"/>
        <w:rPr>
          <w:rFonts w:ascii="Calibri" w:eastAsia="Times New Roman" w:hAnsi="Calibri" w:cs="Calibri"/>
          <w:bCs/>
        </w:rPr>
      </w:pPr>
      <w:r w:rsidRPr="003D0B4B">
        <w:rPr>
          <w:rFonts w:ascii="Calibri" w:eastAsia="Times New Roman" w:hAnsi="Calibri" w:cs="Calibri"/>
          <w:b/>
          <w:bCs/>
        </w:rPr>
        <w:t>Environment:</w:t>
      </w:r>
      <w:r w:rsidR="000B3E62" w:rsidRPr="003D0B4B">
        <w:rPr>
          <w:rFonts w:ascii="Calibri" w:eastAsia="Times New Roman" w:hAnsi="Calibri" w:cs="Calibri"/>
          <w:bCs/>
        </w:rPr>
        <w:t xml:space="preserve"> </w:t>
      </w:r>
      <w:r w:rsidRPr="003D0B4B">
        <w:rPr>
          <w:rFonts w:ascii="Calibri" w:eastAsia="Times New Roman" w:hAnsi="Calibri" w:cs="Calibri"/>
          <w:bCs/>
        </w:rPr>
        <w:t xml:space="preserve">Windows </w:t>
      </w:r>
      <w:r w:rsidR="00962E3B" w:rsidRPr="003D0B4B">
        <w:rPr>
          <w:rFonts w:ascii="Calibri" w:eastAsia="Times New Roman" w:hAnsi="Calibri" w:cs="Calibri"/>
          <w:bCs/>
        </w:rPr>
        <w:t>7</w:t>
      </w:r>
      <w:r w:rsidRPr="003D0B4B">
        <w:rPr>
          <w:rFonts w:ascii="Calibri" w:eastAsia="Times New Roman" w:hAnsi="Calibri" w:cs="Calibri"/>
          <w:bCs/>
        </w:rPr>
        <w:t xml:space="preserve">, JDK, Servlets, JSP, </w:t>
      </w:r>
      <w:r w:rsidR="00EB4C3F" w:rsidRPr="003D0B4B">
        <w:rPr>
          <w:rFonts w:ascii="Calibri" w:eastAsia="Times New Roman" w:hAnsi="Calibri" w:cs="Calibri"/>
          <w:bCs/>
        </w:rPr>
        <w:t>Spring</w:t>
      </w:r>
      <w:r w:rsidR="00045D47" w:rsidRPr="003D0B4B">
        <w:rPr>
          <w:rFonts w:ascii="Calibri" w:eastAsia="Times New Roman" w:hAnsi="Calibri" w:cs="Calibri"/>
          <w:bCs/>
        </w:rPr>
        <w:t xml:space="preserve"> 3.2.6</w:t>
      </w:r>
      <w:r w:rsidR="00EB4C3F" w:rsidRPr="003D0B4B">
        <w:rPr>
          <w:rFonts w:ascii="Calibri" w:eastAsia="Times New Roman" w:hAnsi="Calibri" w:cs="Calibri"/>
          <w:bCs/>
        </w:rPr>
        <w:t>, Struts</w:t>
      </w:r>
      <w:r w:rsidR="00F875FD" w:rsidRPr="003D0B4B">
        <w:rPr>
          <w:rFonts w:ascii="Calibri" w:eastAsia="Times New Roman" w:hAnsi="Calibri" w:cs="Calibri"/>
          <w:bCs/>
        </w:rPr>
        <w:t xml:space="preserve"> 2.3.16</w:t>
      </w:r>
      <w:r w:rsidR="00EB4C3F" w:rsidRPr="003D0B4B">
        <w:rPr>
          <w:rFonts w:ascii="Calibri" w:eastAsia="Times New Roman" w:hAnsi="Calibri" w:cs="Calibri"/>
          <w:bCs/>
        </w:rPr>
        <w:t xml:space="preserve">, </w:t>
      </w:r>
      <w:r w:rsidR="00B563EB" w:rsidRPr="003D0B4B">
        <w:rPr>
          <w:rFonts w:ascii="Calibri" w:eastAsia="Times New Roman" w:hAnsi="Calibri" w:cs="Calibri"/>
          <w:bCs/>
        </w:rPr>
        <w:t>HTML/</w:t>
      </w:r>
      <w:r w:rsidR="00EB4C3F" w:rsidRPr="003D0B4B">
        <w:rPr>
          <w:rFonts w:ascii="Calibri" w:eastAsia="Times New Roman" w:hAnsi="Calibri" w:cs="Calibri"/>
          <w:bCs/>
        </w:rPr>
        <w:t>HTML</w:t>
      </w:r>
      <w:r w:rsidR="00006B9E" w:rsidRPr="003D0B4B">
        <w:rPr>
          <w:rFonts w:ascii="Calibri" w:eastAsia="Times New Roman" w:hAnsi="Calibri" w:cs="Calibri"/>
          <w:bCs/>
        </w:rPr>
        <w:t xml:space="preserve">5, CSS3, </w:t>
      </w:r>
      <w:r w:rsidR="005A3EB5" w:rsidRPr="003D0B4B">
        <w:rPr>
          <w:rFonts w:ascii="Calibri" w:eastAsia="Times New Roman" w:hAnsi="Calibri" w:cs="Calibri"/>
          <w:bCs/>
        </w:rPr>
        <w:t xml:space="preserve">Ajax, </w:t>
      </w:r>
      <w:r w:rsidR="00006B9E" w:rsidRPr="003D0B4B">
        <w:rPr>
          <w:rFonts w:ascii="Calibri" w:eastAsia="Times New Roman" w:hAnsi="Calibri" w:cs="Calibri"/>
          <w:bCs/>
        </w:rPr>
        <w:t>JavaScript</w:t>
      </w:r>
      <w:r w:rsidR="00EB4C3F" w:rsidRPr="003D0B4B">
        <w:rPr>
          <w:rFonts w:ascii="Calibri" w:eastAsia="Times New Roman" w:hAnsi="Calibri" w:cs="Calibri"/>
          <w:bCs/>
        </w:rPr>
        <w:t>,</w:t>
      </w:r>
      <w:r w:rsidR="0025729C" w:rsidRPr="003D0B4B">
        <w:rPr>
          <w:rFonts w:ascii="Calibri" w:eastAsia="Times New Roman" w:hAnsi="Calibri" w:cs="Calibri"/>
          <w:bCs/>
        </w:rPr>
        <w:t xml:space="preserve"> j</w:t>
      </w:r>
      <w:r w:rsidR="001D6147" w:rsidRPr="003D0B4B">
        <w:rPr>
          <w:rFonts w:ascii="Calibri" w:eastAsia="Times New Roman" w:hAnsi="Calibri" w:cs="Calibri"/>
          <w:bCs/>
        </w:rPr>
        <w:t>Query,</w:t>
      </w:r>
      <w:r w:rsidR="009235D0" w:rsidRPr="003D0B4B">
        <w:rPr>
          <w:rFonts w:ascii="Calibri" w:eastAsia="Times New Roman" w:hAnsi="Calibri" w:cs="Calibri"/>
          <w:bCs/>
        </w:rPr>
        <w:t xml:space="preserve"> NodeJS</w:t>
      </w:r>
      <w:r w:rsidR="008966E1" w:rsidRPr="003D0B4B">
        <w:rPr>
          <w:rFonts w:ascii="Calibri" w:eastAsia="Times New Roman" w:hAnsi="Calibri" w:cs="Calibri"/>
          <w:bCs/>
        </w:rPr>
        <w:t>,</w:t>
      </w:r>
      <w:r w:rsidR="00EB4C3F" w:rsidRPr="003D0B4B">
        <w:rPr>
          <w:rFonts w:ascii="Calibri" w:eastAsia="Times New Roman" w:hAnsi="Calibri" w:cs="Calibri"/>
          <w:bCs/>
        </w:rPr>
        <w:t xml:space="preserve"> JDBC,</w:t>
      </w:r>
      <w:r w:rsidR="0025729C" w:rsidRPr="003D0B4B">
        <w:rPr>
          <w:rFonts w:ascii="Calibri" w:eastAsia="Times New Roman" w:hAnsi="Calibri" w:cs="Calibri"/>
          <w:bCs/>
        </w:rPr>
        <w:t xml:space="preserve"> Bootstrap</w:t>
      </w:r>
      <w:r w:rsidR="000B6AD9" w:rsidRPr="003D0B4B">
        <w:rPr>
          <w:rFonts w:ascii="Calibri" w:eastAsia="Times New Roman" w:hAnsi="Calibri" w:cs="Calibri"/>
          <w:bCs/>
        </w:rPr>
        <w:t xml:space="preserve"> 2.3x</w:t>
      </w:r>
      <w:r w:rsidR="00C33357" w:rsidRPr="003D0B4B">
        <w:rPr>
          <w:rFonts w:ascii="Calibri" w:eastAsia="Times New Roman" w:hAnsi="Calibri" w:cs="Calibri"/>
          <w:bCs/>
        </w:rPr>
        <w:t xml:space="preserve">, </w:t>
      </w:r>
      <w:r w:rsidR="003772E5" w:rsidRPr="003D0B4B">
        <w:rPr>
          <w:rFonts w:ascii="Calibri" w:eastAsia="Times New Roman" w:hAnsi="Calibri" w:cs="Calibri"/>
          <w:bCs/>
        </w:rPr>
        <w:t>SOAP-JAXB,</w:t>
      </w:r>
      <w:r w:rsidR="00C37D09" w:rsidRPr="003D0B4B">
        <w:rPr>
          <w:rFonts w:ascii="Calibri" w:eastAsia="Times New Roman" w:hAnsi="Calibri" w:cs="Calibri"/>
          <w:bCs/>
        </w:rPr>
        <w:t xml:space="preserve"> JSON,</w:t>
      </w:r>
      <w:r w:rsidR="00EB4C3F" w:rsidRPr="003D0B4B">
        <w:rPr>
          <w:rFonts w:ascii="Calibri" w:eastAsia="Times New Roman" w:hAnsi="Calibri" w:cs="Calibri"/>
          <w:bCs/>
        </w:rPr>
        <w:t xml:space="preserve"> </w:t>
      </w:r>
      <w:r w:rsidR="001E753C" w:rsidRPr="003D0B4B">
        <w:rPr>
          <w:rFonts w:ascii="Calibri" w:eastAsia="Times New Roman" w:hAnsi="Calibri" w:cs="Calibri"/>
          <w:bCs/>
        </w:rPr>
        <w:t xml:space="preserve">MongoDB, </w:t>
      </w:r>
      <w:r w:rsidR="00EB4C3F" w:rsidRPr="003D0B4B">
        <w:rPr>
          <w:rFonts w:ascii="Calibri" w:eastAsia="Times New Roman" w:hAnsi="Calibri" w:cs="Calibri"/>
          <w:bCs/>
        </w:rPr>
        <w:t>H</w:t>
      </w:r>
      <w:r w:rsidRPr="003D0B4B">
        <w:rPr>
          <w:rFonts w:ascii="Calibri" w:eastAsia="Times New Roman" w:hAnsi="Calibri" w:cs="Calibri"/>
          <w:bCs/>
        </w:rPr>
        <w:t>ibernate</w:t>
      </w:r>
      <w:r w:rsidR="008459D3" w:rsidRPr="003D0B4B">
        <w:rPr>
          <w:rFonts w:ascii="Calibri" w:eastAsia="Times New Roman" w:hAnsi="Calibri" w:cs="Calibri"/>
          <w:bCs/>
        </w:rPr>
        <w:t xml:space="preserve"> 4.2.8</w:t>
      </w:r>
      <w:r w:rsidRPr="003D0B4B">
        <w:rPr>
          <w:rFonts w:ascii="Calibri" w:eastAsia="Times New Roman" w:hAnsi="Calibri" w:cs="Calibri"/>
          <w:bCs/>
        </w:rPr>
        <w:t xml:space="preserve">, </w:t>
      </w:r>
      <w:r w:rsidR="006459B1" w:rsidRPr="003D0B4B">
        <w:rPr>
          <w:rFonts w:ascii="Calibri" w:eastAsia="Times New Roman" w:hAnsi="Calibri" w:cs="Calibri"/>
          <w:bCs/>
        </w:rPr>
        <w:t>RAD 7.5</w:t>
      </w:r>
      <w:r w:rsidRPr="003D0B4B">
        <w:rPr>
          <w:rFonts w:ascii="Calibri" w:eastAsia="Times New Roman" w:hAnsi="Calibri" w:cs="Calibri"/>
          <w:bCs/>
        </w:rPr>
        <w:t>,</w:t>
      </w:r>
      <w:r w:rsidR="0025729C" w:rsidRPr="003D0B4B">
        <w:rPr>
          <w:rFonts w:ascii="Calibri" w:eastAsia="Times New Roman" w:hAnsi="Calibri" w:cs="Calibri"/>
          <w:bCs/>
        </w:rPr>
        <w:t xml:space="preserve"> </w:t>
      </w:r>
      <w:r w:rsidRPr="003D0B4B">
        <w:rPr>
          <w:rFonts w:ascii="Calibri" w:eastAsia="Times New Roman" w:hAnsi="Calibri" w:cs="Calibri"/>
          <w:bCs/>
        </w:rPr>
        <w:t>JUnit</w:t>
      </w:r>
      <w:r w:rsidR="00190C75" w:rsidRPr="003D0B4B">
        <w:rPr>
          <w:rFonts w:ascii="Calibri" w:eastAsia="Times New Roman" w:hAnsi="Calibri" w:cs="Calibri"/>
          <w:bCs/>
        </w:rPr>
        <w:t xml:space="preserve"> 4.11</w:t>
      </w:r>
      <w:r w:rsidRPr="003D0B4B">
        <w:rPr>
          <w:rFonts w:ascii="Calibri" w:eastAsia="Times New Roman" w:hAnsi="Calibri" w:cs="Calibri"/>
          <w:bCs/>
        </w:rPr>
        <w:t>,</w:t>
      </w:r>
      <w:r w:rsidR="009E7708" w:rsidRPr="003D0B4B">
        <w:rPr>
          <w:rFonts w:ascii="Calibri" w:eastAsia="Times New Roman" w:hAnsi="Calibri" w:cs="Calibri"/>
          <w:bCs/>
        </w:rPr>
        <w:t xml:space="preserve"> </w:t>
      </w:r>
      <w:r w:rsidRPr="003D0B4B">
        <w:rPr>
          <w:rFonts w:ascii="Calibri" w:hAnsi="Calibri" w:cs="Calibri"/>
        </w:rPr>
        <w:t>RESTful</w:t>
      </w:r>
      <w:r w:rsidR="009E7708" w:rsidRPr="003D0B4B">
        <w:rPr>
          <w:rFonts w:ascii="Calibri" w:hAnsi="Calibri" w:cs="Calibri"/>
        </w:rPr>
        <w:t xml:space="preserve"> </w:t>
      </w:r>
      <w:r w:rsidRPr="003D0B4B">
        <w:rPr>
          <w:rFonts w:ascii="Calibri" w:eastAsia="Times New Roman" w:hAnsi="Calibri" w:cs="Calibri"/>
        </w:rPr>
        <w:t>Web Services,</w:t>
      </w:r>
      <w:r w:rsidR="0025729C" w:rsidRPr="003D0B4B">
        <w:rPr>
          <w:rFonts w:ascii="Calibri" w:eastAsia="Times New Roman" w:hAnsi="Calibri" w:cs="Calibri"/>
        </w:rPr>
        <w:t xml:space="preserve"> </w:t>
      </w:r>
      <w:r w:rsidR="00401936" w:rsidRPr="003D0B4B">
        <w:rPr>
          <w:rFonts w:ascii="Calibri" w:eastAsia="Times New Roman" w:hAnsi="Calibri" w:cs="Calibri"/>
        </w:rPr>
        <w:t xml:space="preserve">PL/SQL, </w:t>
      </w:r>
      <w:r w:rsidR="00962E3B" w:rsidRPr="003D0B4B">
        <w:rPr>
          <w:rFonts w:ascii="Calibri" w:eastAsia="Times New Roman" w:hAnsi="Calibri" w:cs="Calibri"/>
        </w:rPr>
        <w:t>WSDL, UDDI, ESB,</w:t>
      </w:r>
      <w:r w:rsidR="006B5624" w:rsidRPr="003D0B4B">
        <w:rPr>
          <w:rFonts w:ascii="Calibri" w:eastAsia="Times New Roman" w:hAnsi="Calibri" w:cs="Calibri"/>
          <w:bCs/>
        </w:rPr>
        <w:t xml:space="preserve"> Oracle 11</w:t>
      </w:r>
      <w:r w:rsidRPr="003D0B4B">
        <w:rPr>
          <w:rFonts w:ascii="Calibri" w:eastAsia="Times New Roman" w:hAnsi="Calibri" w:cs="Calibri"/>
          <w:bCs/>
        </w:rPr>
        <w:t xml:space="preserve">g, </w:t>
      </w:r>
      <w:r w:rsidR="00517199" w:rsidRPr="003D0B4B">
        <w:rPr>
          <w:rFonts w:ascii="Calibri" w:eastAsia="Times New Roman" w:hAnsi="Calibri" w:cs="Calibri"/>
          <w:bCs/>
        </w:rPr>
        <w:t xml:space="preserve">Jasmin, </w:t>
      </w:r>
      <w:r w:rsidRPr="003D0B4B">
        <w:rPr>
          <w:rFonts w:ascii="Calibri" w:eastAsia="Times New Roman" w:hAnsi="Calibri" w:cs="Calibri"/>
          <w:bCs/>
        </w:rPr>
        <w:t>Eclipse</w:t>
      </w:r>
      <w:r w:rsidR="00605FDA" w:rsidRPr="003D0B4B">
        <w:rPr>
          <w:rFonts w:ascii="Calibri" w:eastAsia="Times New Roman" w:hAnsi="Calibri" w:cs="Calibri"/>
          <w:bCs/>
        </w:rPr>
        <w:t xml:space="preserve"> 4.3.1</w:t>
      </w:r>
      <w:r w:rsidR="00593875" w:rsidRPr="003D0B4B">
        <w:rPr>
          <w:rFonts w:ascii="Calibri" w:eastAsia="Times New Roman" w:hAnsi="Calibri" w:cs="Calibri"/>
          <w:bCs/>
        </w:rPr>
        <w:t>, Agile development process</w:t>
      </w:r>
      <w:r w:rsidRPr="003D0B4B">
        <w:rPr>
          <w:rFonts w:ascii="Calibri" w:eastAsia="Times New Roman" w:hAnsi="Calibri" w:cs="Calibri"/>
          <w:bCs/>
        </w:rPr>
        <w:t>.</w:t>
      </w:r>
    </w:p>
    <w:p w:rsidR="00C14A3A" w:rsidRPr="003D0B4B" w:rsidRDefault="00C14A3A" w:rsidP="003D0B4B">
      <w:pPr>
        <w:pBdr>
          <w:bottom w:val="double" w:sz="6" w:space="1" w:color="auto"/>
        </w:pBdr>
        <w:spacing w:line="240" w:lineRule="auto"/>
        <w:jc w:val="both"/>
        <w:rPr>
          <w:rFonts w:ascii="Calibri" w:hAnsi="Calibri" w:cs="Calibri"/>
          <w:color w:val="000000"/>
        </w:rPr>
      </w:pPr>
    </w:p>
    <w:p w:rsidR="00E25F34" w:rsidRDefault="00E25F34" w:rsidP="003D0B4B">
      <w:pPr>
        <w:spacing w:after="0" w:line="240" w:lineRule="auto"/>
        <w:rPr>
          <w:rFonts w:ascii="Calibri" w:hAnsi="Calibri" w:cs="Calibri"/>
          <w:b/>
          <w:u w:val="single"/>
        </w:rPr>
      </w:pPr>
    </w:p>
    <w:p w:rsidR="00B400AB" w:rsidRDefault="00B400AB" w:rsidP="003D0B4B">
      <w:pPr>
        <w:spacing w:after="0" w:line="240" w:lineRule="auto"/>
        <w:rPr>
          <w:rFonts w:ascii="Calibri" w:hAnsi="Calibri" w:cs="Calibri"/>
          <w:b/>
          <w:u w:val="single"/>
        </w:rPr>
      </w:pPr>
    </w:p>
    <w:p w:rsidR="00B400AB" w:rsidRDefault="00B400AB" w:rsidP="003D0B4B">
      <w:pPr>
        <w:spacing w:after="0" w:line="240" w:lineRule="auto"/>
        <w:rPr>
          <w:rFonts w:ascii="Calibri" w:hAnsi="Calibri" w:cs="Calibri"/>
          <w:b/>
          <w:u w:val="single"/>
        </w:rPr>
      </w:pPr>
    </w:p>
    <w:p w:rsidR="00B400AB" w:rsidRPr="003D0B4B" w:rsidRDefault="00B400AB" w:rsidP="003D0B4B">
      <w:pPr>
        <w:spacing w:after="0" w:line="240" w:lineRule="auto"/>
        <w:rPr>
          <w:rFonts w:ascii="Calibri" w:hAnsi="Calibri" w:cs="Calibri"/>
          <w:b/>
          <w:u w:val="single"/>
        </w:rPr>
      </w:pPr>
    </w:p>
    <w:p w:rsidR="00C14A3A" w:rsidRPr="003D0B4B" w:rsidRDefault="0050329A" w:rsidP="003D0B4B">
      <w:pPr>
        <w:spacing w:after="0" w:line="240" w:lineRule="auto"/>
        <w:ind w:firstLine="360"/>
        <w:jc w:val="both"/>
        <w:rPr>
          <w:rFonts w:ascii="Calibri" w:hAnsi="Calibri" w:cs="Calibri"/>
          <w:b/>
          <w:shd w:val="clear" w:color="auto" w:fill="FFFFFF"/>
        </w:rPr>
      </w:pPr>
      <w:r w:rsidRPr="003D0B4B">
        <w:rPr>
          <w:rFonts w:ascii="Calibri" w:hAnsi="Calibri" w:cs="Calibri"/>
          <w:b/>
        </w:rPr>
        <w:t xml:space="preserve">W.W. Grainger, Chicago, IL </w:t>
      </w:r>
      <w:r w:rsidR="00C14A3A" w:rsidRPr="003D0B4B">
        <w:rPr>
          <w:rFonts w:ascii="Calibri" w:hAnsi="Calibri" w:cs="Calibri"/>
          <w:b/>
          <w:shd w:val="clear" w:color="auto" w:fill="FFFFFF"/>
        </w:rPr>
        <w:tab/>
      </w:r>
      <w:r w:rsidR="00C14A3A" w:rsidRPr="003D0B4B">
        <w:rPr>
          <w:rFonts w:ascii="Calibri" w:hAnsi="Calibri" w:cs="Calibri"/>
          <w:b/>
          <w:shd w:val="clear" w:color="auto" w:fill="FFFFFF"/>
        </w:rPr>
        <w:tab/>
      </w:r>
      <w:r w:rsidR="00C14A3A" w:rsidRPr="003D0B4B">
        <w:rPr>
          <w:rFonts w:ascii="Calibri" w:hAnsi="Calibri" w:cs="Calibri"/>
          <w:b/>
          <w:shd w:val="clear" w:color="auto" w:fill="FFFFFF"/>
        </w:rPr>
        <w:tab/>
      </w:r>
      <w:r w:rsidR="00C14A3A" w:rsidRPr="003D0B4B">
        <w:rPr>
          <w:rFonts w:ascii="Calibri" w:hAnsi="Calibri" w:cs="Calibri"/>
          <w:b/>
          <w:shd w:val="clear" w:color="auto" w:fill="FFFFFF"/>
        </w:rPr>
        <w:tab/>
      </w:r>
      <w:r w:rsidR="00C14A3A" w:rsidRPr="003D0B4B">
        <w:rPr>
          <w:rFonts w:ascii="Calibri" w:hAnsi="Calibri" w:cs="Calibri"/>
          <w:b/>
          <w:shd w:val="clear" w:color="auto" w:fill="FFFFFF"/>
        </w:rPr>
        <w:tab/>
        <w:t xml:space="preserve">                 </w:t>
      </w:r>
      <w:r w:rsidR="009E7708" w:rsidRPr="003D0B4B">
        <w:rPr>
          <w:rFonts w:ascii="Calibri" w:hAnsi="Calibri" w:cs="Calibri"/>
          <w:b/>
          <w:shd w:val="clear" w:color="auto" w:fill="FFFFFF"/>
        </w:rPr>
        <w:t xml:space="preserve">                             </w:t>
      </w:r>
      <w:r w:rsidR="00C14A3A" w:rsidRPr="003D0B4B">
        <w:rPr>
          <w:rFonts w:ascii="Calibri" w:hAnsi="Calibri" w:cs="Calibri"/>
          <w:b/>
          <w:shd w:val="clear" w:color="auto" w:fill="FFFFFF"/>
        </w:rPr>
        <w:t>October 2013 - February 2015</w:t>
      </w:r>
    </w:p>
    <w:p w:rsidR="00C14A3A" w:rsidRPr="003D0B4B" w:rsidRDefault="00D813E5" w:rsidP="003D0B4B">
      <w:pPr>
        <w:spacing w:after="0" w:line="240" w:lineRule="auto"/>
        <w:ind w:firstLine="360"/>
        <w:jc w:val="both"/>
        <w:rPr>
          <w:rFonts w:ascii="Calibri" w:hAnsi="Calibri" w:cs="Calibri"/>
          <w:b/>
          <w:shd w:val="clear" w:color="auto" w:fill="FFFFFF"/>
        </w:rPr>
      </w:pPr>
      <w:r>
        <w:rPr>
          <w:rFonts w:ascii="Calibri" w:hAnsi="Calibri" w:cs="Calibri"/>
          <w:b/>
          <w:shd w:val="clear" w:color="auto" w:fill="FFFFFF"/>
        </w:rPr>
        <w:t>Web</w:t>
      </w:r>
      <w:r w:rsidR="00AA727E" w:rsidRPr="003D0B4B">
        <w:rPr>
          <w:rFonts w:ascii="Calibri" w:hAnsi="Calibri" w:cs="Calibri"/>
          <w:b/>
          <w:shd w:val="clear" w:color="auto" w:fill="FFFFFF"/>
        </w:rPr>
        <w:t xml:space="preserve"> </w:t>
      </w:r>
      <w:r w:rsidR="00C14A3A" w:rsidRPr="003D0B4B">
        <w:rPr>
          <w:rFonts w:ascii="Calibri" w:hAnsi="Calibri" w:cs="Calibri"/>
          <w:b/>
          <w:shd w:val="clear" w:color="auto" w:fill="FFFFFF"/>
        </w:rPr>
        <w:t>Developer</w:t>
      </w:r>
    </w:p>
    <w:p w:rsidR="00C14A3A" w:rsidRPr="003D0B4B" w:rsidRDefault="00C14A3A" w:rsidP="003D0B4B">
      <w:pPr>
        <w:spacing w:after="0" w:line="240" w:lineRule="auto"/>
        <w:ind w:firstLine="360"/>
        <w:jc w:val="both"/>
        <w:rPr>
          <w:rFonts w:ascii="Calibri" w:hAnsi="Calibri" w:cs="Calibri"/>
          <w:b/>
          <w:shd w:val="clear" w:color="auto" w:fill="FFFFFF"/>
        </w:rPr>
      </w:pPr>
      <w:r w:rsidRPr="003D0B4B">
        <w:rPr>
          <w:rFonts w:ascii="Calibri" w:hAnsi="Calibri" w:cs="Calibri"/>
          <w:b/>
          <w:shd w:val="clear" w:color="auto" w:fill="FFFFFF"/>
        </w:rPr>
        <w:t>Description:</w:t>
      </w:r>
    </w:p>
    <w:p w:rsidR="009A0758" w:rsidRPr="003D0B4B" w:rsidRDefault="00AA727E" w:rsidP="003D0B4B">
      <w:pPr>
        <w:pStyle w:val="Normal1"/>
        <w:ind w:left="360"/>
        <w:jc w:val="both"/>
        <w:rPr>
          <w:rFonts w:ascii="Calibri" w:hAnsi="Calibri" w:cs="Calibri"/>
          <w:sz w:val="22"/>
          <w:szCs w:val="22"/>
        </w:rPr>
      </w:pPr>
      <w:r w:rsidRPr="003D0B4B">
        <w:rPr>
          <w:rFonts w:ascii="Calibri" w:hAnsi="Calibri" w:cs="Calibri"/>
          <w:sz w:val="22"/>
          <w:szCs w:val="22"/>
        </w:rPr>
        <w:t>W.W. Grainger distributes more than one million industrial products from supplies to equipment and tools via online portal. This project was about to creating software solutions that will he</w:t>
      </w:r>
      <w:r w:rsidR="00B6493F" w:rsidRPr="003D0B4B">
        <w:rPr>
          <w:rFonts w:ascii="Calibri" w:hAnsi="Calibri" w:cs="Calibri"/>
          <w:sz w:val="22"/>
          <w:szCs w:val="22"/>
        </w:rPr>
        <w:t>lp Grainger grow as a business.</w:t>
      </w:r>
    </w:p>
    <w:p w:rsidR="00BE7CBA" w:rsidRPr="003D0B4B" w:rsidRDefault="000B3E62" w:rsidP="003D0B4B">
      <w:pPr>
        <w:tabs>
          <w:tab w:val="left" w:pos="720"/>
        </w:tabs>
        <w:suppressAutoHyphens/>
        <w:spacing w:after="0" w:line="240" w:lineRule="auto"/>
        <w:contextualSpacing/>
        <w:jc w:val="both"/>
        <w:rPr>
          <w:rFonts w:ascii="Calibri" w:eastAsia="Times New Roman" w:hAnsi="Calibri" w:cs="Calibri"/>
          <w:color w:val="000000"/>
          <w:kern w:val="1"/>
          <w:lang w:bidi="en-US"/>
        </w:rPr>
      </w:pPr>
      <w:r w:rsidRPr="003D0B4B">
        <w:rPr>
          <w:rFonts w:ascii="Calibri" w:eastAsia="Times New Roman" w:hAnsi="Calibri" w:cs="Calibri"/>
          <w:b/>
          <w:bCs/>
          <w:color w:val="222222"/>
          <w:kern w:val="1"/>
          <w:lang w:bidi="en-US"/>
        </w:rPr>
        <w:t xml:space="preserve">       </w:t>
      </w:r>
      <w:r w:rsidR="00BE7CBA" w:rsidRPr="003D0B4B">
        <w:rPr>
          <w:rFonts w:ascii="Calibri" w:eastAsia="Times New Roman" w:hAnsi="Calibri" w:cs="Calibri"/>
          <w:b/>
          <w:bCs/>
          <w:color w:val="222222"/>
          <w:kern w:val="1"/>
          <w:lang w:bidi="en-US"/>
        </w:rPr>
        <w:t>Responsibilities:</w:t>
      </w:r>
    </w:p>
    <w:p w:rsidR="00BE7CBA" w:rsidRPr="003D0B4B" w:rsidRDefault="00BE7CBA"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Involved in build process through Maven.</w:t>
      </w:r>
    </w:p>
    <w:p w:rsidR="00C5652C" w:rsidRPr="003D0B4B" w:rsidRDefault="00C5652C"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bCs/>
          <w:color w:val="00000A"/>
          <w:kern w:val="1"/>
          <w:lang w:bidi="en-US"/>
        </w:rPr>
        <w:t>JMS</w:t>
      </w:r>
      <w:r w:rsidRPr="003D0B4B">
        <w:rPr>
          <w:rFonts w:ascii="Calibri" w:eastAsia="Times New Roman" w:hAnsi="Calibri" w:cs="Calibri"/>
          <w:color w:val="00000A"/>
          <w:kern w:val="1"/>
          <w:lang w:bidi="en-US"/>
        </w:rPr>
        <w:t xml:space="preserve"> for instant notification.</w:t>
      </w:r>
    </w:p>
    <w:p w:rsidR="00BE7CBA" w:rsidRPr="003D0B4B" w:rsidRDefault="00BE7CBA" w:rsidP="003D0B4B">
      <w:pPr>
        <w:pStyle w:val="ListParagraph"/>
        <w:numPr>
          <w:ilvl w:val="0"/>
          <w:numId w:val="6"/>
        </w:numPr>
        <w:tabs>
          <w:tab w:val="left" w:pos="810"/>
          <w:tab w:val="left" w:pos="990"/>
        </w:tabs>
        <w:suppressAutoHyphens/>
        <w:spacing w:after="0" w:line="240" w:lineRule="auto"/>
        <w:jc w:val="both"/>
        <w:rPr>
          <w:rFonts w:ascii="Calibri" w:hAnsi="Calibri" w:cs="Calibri"/>
        </w:rPr>
      </w:pPr>
      <w:r w:rsidRPr="003D0B4B">
        <w:rPr>
          <w:rFonts w:ascii="Calibri" w:hAnsi="Calibri" w:cs="Calibri"/>
        </w:rPr>
        <w:t>Developed necessary DAO’s with Hibernate as the persistence framework.</w:t>
      </w:r>
    </w:p>
    <w:p w:rsidR="00BE7CBA" w:rsidRPr="003D0B4B" w:rsidRDefault="00BE7CBA"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Used Log4j for logging messages and Warnings.</w:t>
      </w:r>
    </w:p>
    <w:p w:rsidR="00BE7CBA" w:rsidRPr="003D0B4B" w:rsidRDefault="00BE7CBA"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hAnsi="Calibri" w:cs="Calibri"/>
          <w:color w:val="000000"/>
        </w:rPr>
        <w:t>Used Ajax to mak</w:t>
      </w:r>
      <w:r w:rsidR="007C1C0D" w:rsidRPr="003D0B4B">
        <w:rPr>
          <w:rFonts w:ascii="Calibri" w:hAnsi="Calibri" w:cs="Calibri"/>
          <w:color w:val="000000"/>
        </w:rPr>
        <w:t xml:space="preserve">e calls from JavaScript to java with </w:t>
      </w:r>
      <w:r w:rsidR="007C1C0D" w:rsidRPr="003D0B4B">
        <w:rPr>
          <w:rFonts w:ascii="Calibri" w:hAnsi="Calibri" w:cs="Calibri"/>
          <w:bCs/>
          <w:color w:val="000000"/>
        </w:rPr>
        <w:t>XSD</w:t>
      </w:r>
      <w:r w:rsidR="007C1C0D" w:rsidRPr="003D0B4B">
        <w:rPr>
          <w:rFonts w:ascii="Calibri" w:hAnsi="Calibri" w:cs="Calibri"/>
          <w:color w:val="000000"/>
        </w:rPr>
        <w:t>&amp;</w:t>
      </w:r>
      <w:r w:rsidR="007C1C0D" w:rsidRPr="003D0B4B">
        <w:rPr>
          <w:rFonts w:ascii="Calibri" w:hAnsi="Calibri" w:cs="Calibri"/>
          <w:bCs/>
          <w:color w:val="000000"/>
        </w:rPr>
        <w:t>XSLT</w:t>
      </w:r>
      <w:r w:rsidR="007C1C0D" w:rsidRPr="003D0B4B">
        <w:rPr>
          <w:rFonts w:ascii="Calibri" w:hAnsi="Calibri" w:cs="Calibri"/>
          <w:color w:val="000000"/>
        </w:rPr>
        <w:t xml:space="preserve"> technology.</w:t>
      </w:r>
    </w:p>
    <w:p w:rsidR="00BE7CBA" w:rsidRPr="003D0B4B" w:rsidRDefault="00BE7CBA"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 xml:space="preserve">Deployed the Application on Oracle Implementation with JSP, JavaScript, </w:t>
      </w:r>
      <w:r w:rsidR="003E1272" w:rsidRPr="003D0B4B">
        <w:rPr>
          <w:rFonts w:ascii="Calibri" w:eastAsia="Times New Roman" w:hAnsi="Calibri" w:cs="Calibri"/>
          <w:color w:val="00000A"/>
          <w:kern w:val="1"/>
          <w:lang w:bidi="en-US"/>
        </w:rPr>
        <w:t>j</w:t>
      </w:r>
      <w:r w:rsidR="00EA718F" w:rsidRPr="003D0B4B">
        <w:rPr>
          <w:rFonts w:ascii="Calibri" w:eastAsia="Times New Roman" w:hAnsi="Calibri" w:cs="Calibri"/>
          <w:color w:val="00000A"/>
          <w:kern w:val="1"/>
          <w:lang w:bidi="en-US"/>
        </w:rPr>
        <w:t xml:space="preserve">Query </w:t>
      </w:r>
      <w:r w:rsidR="00816170" w:rsidRPr="003D0B4B">
        <w:rPr>
          <w:rFonts w:ascii="Calibri" w:eastAsia="Times New Roman" w:hAnsi="Calibri" w:cs="Calibri"/>
          <w:color w:val="00000A"/>
          <w:kern w:val="1"/>
          <w:lang w:bidi="en-US"/>
        </w:rPr>
        <w:t>and Struts</w:t>
      </w:r>
      <w:r w:rsidR="00E24337" w:rsidRPr="003D0B4B">
        <w:rPr>
          <w:rFonts w:ascii="Calibri" w:eastAsia="Times New Roman" w:hAnsi="Calibri" w:cs="Calibri"/>
          <w:color w:val="00000A"/>
          <w:kern w:val="1"/>
          <w:lang w:bidi="en-US"/>
        </w:rPr>
        <w:t xml:space="preserve"> </w:t>
      </w:r>
      <w:r w:rsidRPr="003D0B4B">
        <w:rPr>
          <w:rFonts w:ascii="Calibri" w:eastAsia="Times New Roman" w:hAnsi="Calibri" w:cs="Calibri"/>
          <w:bCs/>
          <w:color w:val="00000A"/>
          <w:kern w:val="1"/>
          <w:lang w:bidi="en-US"/>
        </w:rPr>
        <w:t>Validation</w:t>
      </w:r>
      <w:r w:rsidR="00E24337" w:rsidRPr="003D0B4B">
        <w:rPr>
          <w:rFonts w:ascii="Calibri" w:eastAsia="Times New Roman" w:hAnsi="Calibri" w:cs="Calibri"/>
          <w:bCs/>
          <w:color w:val="00000A"/>
          <w:kern w:val="1"/>
          <w:lang w:bidi="en-US"/>
        </w:rPr>
        <w:t xml:space="preserve"> </w:t>
      </w:r>
      <w:r w:rsidRPr="003D0B4B">
        <w:rPr>
          <w:rFonts w:ascii="Calibri" w:eastAsia="Times New Roman" w:hAnsi="Calibri" w:cs="Calibri"/>
          <w:bCs/>
          <w:color w:val="00000A"/>
          <w:kern w:val="1"/>
          <w:lang w:bidi="en-US"/>
        </w:rPr>
        <w:t>framework</w:t>
      </w:r>
      <w:r w:rsidR="00E24337" w:rsidRPr="003D0B4B">
        <w:rPr>
          <w:rFonts w:ascii="Calibri" w:eastAsia="Times New Roman" w:hAnsi="Calibri" w:cs="Calibri"/>
          <w:bCs/>
          <w:color w:val="00000A"/>
          <w:kern w:val="1"/>
          <w:lang w:bidi="en-US"/>
        </w:rPr>
        <w:t xml:space="preserve"> </w:t>
      </w:r>
      <w:r w:rsidRPr="003D0B4B">
        <w:rPr>
          <w:rFonts w:ascii="Calibri" w:eastAsia="Times New Roman" w:hAnsi="Calibri" w:cs="Calibri"/>
          <w:bCs/>
          <w:color w:val="00000A"/>
          <w:kern w:val="1"/>
          <w:lang w:bidi="en-US"/>
        </w:rPr>
        <w:t>on</w:t>
      </w:r>
      <w:r w:rsidR="00E24337" w:rsidRPr="003D0B4B">
        <w:rPr>
          <w:rFonts w:ascii="Calibri" w:eastAsia="Times New Roman" w:hAnsi="Calibri" w:cs="Calibri"/>
          <w:bCs/>
          <w:color w:val="00000A"/>
          <w:kern w:val="1"/>
          <w:lang w:bidi="en-US"/>
        </w:rPr>
        <w:t xml:space="preserve"> </w:t>
      </w:r>
      <w:r w:rsidRPr="003D0B4B">
        <w:rPr>
          <w:rFonts w:ascii="Calibri" w:eastAsia="Times New Roman" w:hAnsi="Calibri" w:cs="Calibri"/>
          <w:color w:val="00000A"/>
          <w:kern w:val="1"/>
          <w:lang w:bidi="en-US"/>
        </w:rPr>
        <w:t>Eclipse IDE.</w:t>
      </w:r>
    </w:p>
    <w:p w:rsidR="004E33F8" w:rsidRPr="003D0B4B" w:rsidRDefault="004E33F8"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 xml:space="preserve">Experience with Design patterns, </w:t>
      </w:r>
      <w:r w:rsidRPr="003D0B4B">
        <w:rPr>
          <w:rFonts w:ascii="Calibri" w:eastAsia="Times New Roman" w:hAnsi="Calibri" w:cs="Calibri"/>
          <w:bCs/>
          <w:color w:val="00000A"/>
          <w:kern w:val="1"/>
          <w:lang w:bidi="en-US"/>
        </w:rPr>
        <w:t>R4SC</w:t>
      </w:r>
      <w:r w:rsidRPr="003D0B4B">
        <w:rPr>
          <w:rFonts w:ascii="Calibri" w:eastAsia="Times New Roman" w:hAnsi="Calibri" w:cs="Calibri"/>
          <w:color w:val="00000A"/>
          <w:kern w:val="1"/>
          <w:lang w:bidi="en-US"/>
        </w:rPr>
        <w:t xml:space="preserve">, </w:t>
      </w:r>
      <w:r w:rsidRPr="003D0B4B">
        <w:rPr>
          <w:rFonts w:ascii="Calibri" w:eastAsia="Times New Roman" w:hAnsi="Calibri" w:cs="Calibri"/>
          <w:bCs/>
          <w:color w:val="00000A"/>
          <w:kern w:val="1"/>
          <w:lang w:bidi="en-US"/>
        </w:rPr>
        <w:t>ADAT</w:t>
      </w:r>
      <w:r w:rsidRPr="003D0B4B">
        <w:rPr>
          <w:rFonts w:ascii="Calibri" w:eastAsia="Times New Roman" w:hAnsi="Calibri" w:cs="Calibri"/>
          <w:color w:val="00000A"/>
          <w:kern w:val="1"/>
          <w:lang w:bidi="en-US"/>
        </w:rPr>
        <w:t xml:space="preserve">, </w:t>
      </w:r>
      <w:r w:rsidRPr="003D0B4B">
        <w:rPr>
          <w:rFonts w:ascii="Calibri" w:eastAsia="Times New Roman" w:hAnsi="Calibri" w:cs="Calibri"/>
          <w:bCs/>
          <w:color w:val="00000A"/>
          <w:kern w:val="1"/>
          <w:lang w:bidi="en-US"/>
        </w:rPr>
        <w:t>Spring</w:t>
      </w:r>
      <w:r w:rsidRPr="003D0B4B">
        <w:rPr>
          <w:rFonts w:ascii="Calibri" w:eastAsia="Times New Roman" w:hAnsi="Calibri" w:cs="Calibri"/>
          <w:color w:val="00000A"/>
          <w:kern w:val="1"/>
          <w:lang w:bidi="en-US"/>
        </w:rPr>
        <w:t xml:space="preserve"> and model driven tool.</w:t>
      </w:r>
    </w:p>
    <w:p w:rsidR="00B716DD" w:rsidRPr="003D0B4B" w:rsidRDefault="00B716DD"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 xml:space="preserve">Restful web API framework for Java with </w:t>
      </w:r>
      <w:r w:rsidRPr="003D0B4B">
        <w:rPr>
          <w:rFonts w:ascii="Calibri" w:eastAsia="Times New Roman" w:hAnsi="Calibri" w:cs="Calibri"/>
          <w:bCs/>
          <w:color w:val="00000A"/>
          <w:kern w:val="1"/>
          <w:lang w:bidi="en-US"/>
        </w:rPr>
        <w:t>JAX-RS.</w:t>
      </w:r>
    </w:p>
    <w:p w:rsidR="00BE7CBA" w:rsidRPr="003D0B4B" w:rsidRDefault="00BE7CBA"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Managing JUnit test scripts for development and test environments for latest deployments</w:t>
      </w:r>
      <w:r w:rsidR="003A1BD7" w:rsidRPr="003D0B4B">
        <w:rPr>
          <w:rFonts w:ascii="Calibri" w:eastAsia="Times New Roman" w:hAnsi="Calibri" w:cs="Calibri"/>
          <w:color w:val="00000A"/>
          <w:kern w:val="1"/>
          <w:lang w:bidi="en-US"/>
        </w:rPr>
        <w:t>.</w:t>
      </w:r>
    </w:p>
    <w:p w:rsidR="00BE7CBA" w:rsidRPr="003D0B4B" w:rsidRDefault="00BE7CBA"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Working out on feasible technical solutions with client team to common UI issues.</w:t>
      </w:r>
    </w:p>
    <w:p w:rsidR="00BE7CBA" w:rsidRPr="003D0B4B" w:rsidRDefault="00BE7CBA"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 xml:space="preserve">Integration </w:t>
      </w:r>
      <w:r w:rsidR="008018B9" w:rsidRPr="003D0B4B">
        <w:rPr>
          <w:rFonts w:ascii="Calibri" w:eastAsia="Times New Roman" w:hAnsi="Calibri" w:cs="Calibri"/>
          <w:color w:val="00000A"/>
          <w:kern w:val="1"/>
          <w:lang w:bidi="en-US"/>
        </w:rPr>
        <w:t xml:space="preserve">with </w:t>
      </w:r>
      <w:r w:rsidR="008018B9" w:rsidRPr="003D0B4B">
        <w:rPr>
          <w:rFonts w:ascii="Calibri" w:eastAsia="Times New Roman" w:hAnsi="Calibri" w:cs="Calibri"/>
          <w:bCs/>
          <w:color w:val="00000A"/>
          <w:kern w:val="1"/>
          <w:lang w:bidi="en-US"/>
        </w:rPr>
        <w:t>JIRA</w:t>
      </w:r>
      <w:r w:rsidR="00E24337" w:rsidRPr="003D0B4B">
        <w:rPr>
          <w:rFonts w:ascii="Calibri" w:eastAsia="Times New Roman" w:hAnsi="Calibri" w:cs="Calibri"/>
          <w:bCs/>
          <w:color w:val="00000A"/>
          <w:kern w:val="1"/>
          <w:lang w:bidi="en-US"/>
        </w:rPr>
        <w:t xml:space="preserve"> </w:t>
      </w:r>
      <w:r w:rsidRPr="003D0B4B">
        <w:rPr>
          <w:rFonts w:ascii="Calibri" w:eastAsia="Times New Roman" w:hAnsi="Calibri" w:cs="Calibri"/>
          <w:color w:val="00000A"/>
          <w:kern w:val="1"/>
          <w:lang w:bidi="en-US"/>
        </w:rPr>
        <w:t>and functional testing before releasing code for client testing.</w:t>
      </w:r>
    </w:p>
    <w:p w:rsidR="00BE7CBA" w:rsidRPr="003D0B4B" w:rsidRDefault="00BE7CBA"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 xml:space="preserve">Fixing client reported bugs on UI or functional issues found during testing. </w:t>
      </w:r>
    </w:p>
    <w:p w:rsidR="003C0862" w:rsidRPr="003D0B4B" w:rsidRDefault="000C17D5" w:rsidP="003D0B4B">
      <w:pPr>
        <w:pStyle w:val="ListParagraph"/>
        <w:keepNext/>
        <w:numPr>
          <w:ilvl w:val="0"/>
          <w:numId w:val="6"/>
        </w:numPr>
        <w:suppressAutoHyphens/>
        <w:spacing w:after="0" w:line="240" w:lineRule="auto"/>
        <w:jc w:val="both"/>
        <w:rPr>
          <w:rFonts w:ascii="Calibri" w:eastAsia="Times New Roman" w:hAnsi="Calibri" w:cs="Calibri"/>
          <w:color w:val="00000A"/>
          <w:kern w:val="1"/>
          <w:lang w:bidi="en-US"/>
        </w:rPr>
      </w:pPr>
      <w:r w:rsidRPr="003D0B4B">
        <w:rPr>
          <w:rFonts w:ascii="Calibri" w:eastAsia="Times New Roman" w:hAnsi="Calibri" w:cs="Calibri"/>
          <w:color w:val="00000A"/>
          <w:kern w:val="1"/>
          <w:lang w:bidi="en-US"/>
        </w:rPr>
        <w:t xml:space="preserve">Deployed an application in IBM </w:t>
      </w:r>
      <w:r w:rsidR="00E24337" w:rsidRPr="003D0B4B">
        <w:rPr>
          <w:rFonts w:ascii="Calibri" w:eastAsia="Times New Roman" w:hAnsi="Calibri" w:cs="Calibri"/>
          <w:bCs/>
          <w:color w:val="00000A"/>
          <w:kern w:val="1"/>
          <w:lang w:bidi="en-US"/>
        </w:rPr>
        <w:t>WebS</w:t>
      </w:r>
      <w:r w:rsidRPr="003D0B4B">
        <w:rPr>
          <w:rFonts w:ascii="Calibri" w:eastAsia="Times New Roman" w:hAnsi="Calibri" w:cs="Calibri"/>
          <w:bCs/>
          <w:color w:val="00000A"/>
          <w:kern w:val="1"/>
          <w:lang w:bidi="en-US"/>
        </w:rPr>
        <w:t>phere</w:t>
      </w:r>
      <w:r w:rsidR="00E24337" w:rsidRPr="003D0B4B">
        <w:rPr>
          <w:rFonts w:ascii="Calibri" w:eastAsia="Times New Roman" w:hAnsi="Calibri" w:cs="Calibri"/>
          <w:bCs/>
          <w:color w:val="00000A"/>
          <w:kern w:val="1"/>
          <w:lang w:bidi="en-US"/>
        </w:rPr>
        <w:t xml:space="preserve"> </w:t>
      </w:r>
      <w:r w:rsidRPr="003D0B4B">
        <w:rPr>
          <w:rFonts w:ascii="Calibri" w:eastAsia="Times New Roman" w:hAnsi="Calibri" w:cs="Calibri"/>
          <w:bCs/>
          <w:color w:val="00000A"/>
          <w:kern w:val="1"/>
          <w:lang w:bidi="en-US"/>
        </w:rPr>
        <w:t>Application</w:t>
      </w:r>
      <w:r w:rsidR="00E24337" w:rsidRPr="003D0B4B">
        <w:rPr>
          <w:rFonts w:ascii="Calibri" w:eastAsia="Times New Roman" w:hAnsi="Calibri" w:cs="Calibri"/>
          <w:bCs/>
          <w:color w:val="00000A"/>
          <w:kern w:val="1"/>
          <w:lang w:bidi="en-US"/>
        </w:rPr>
        <w:t xml:space="preserve"> </w:t>
      </w:r>
      <w:r w:rsidRPr="003D0B4B">
        <w:rPr>
          <w:rFonts w:ascii="Calibri" w:eastAsia="Times New Roman" w:hAnsi="Calibri" w:cs="Calibri"/>
          <w:bCs/>
          <w:color w:val="00000A"/>
          <w:kern w:val="1"/>
          <w:lang w:bidi="en-US"/>
        </w:rPr>
        <w:t>Server</w:t>
      </w:r>
      <w:r w:rsidRPr="003D0B4B">
        <w:rPr>
          <w:rFonts w:ascii="Calibri" w:eastAsia="Times New Roman" w:hAnsi="Calibri" w:cs="Calibri"/>
          <w:color w:val="00000A"/>
          <w:kern w:val="1"/>
          <w:lang w:bidi="en-US"/>
        </w:rPr>
        <w:t xml:space="preserve"> v7.0</w:t>
      </w:r>
    </w:p>
    <w:p w:rsidR="006A501D" w:rsidRPr="003D0B4B" w:rsidRDefault="006A501D" w:rsidP="003D0B4B">
      <w:pPr>
        <w:tabs>
          <w:tab w:val="left" w:pos="720"/>
        </w:tabs>
        <w:suppressAutoHyphens/>
        <w:spacing w:after="0" w:line="240" w:lineRule="auto"/>
        <w:jc w:val="both"/>
        <w:rPr>
          <w:rFonts w:ascii="Calibri" w:eastAsia="Times New Roman" w:hAnsi="Calibri" w:cs="Calibri"/>
          <w:color w:val="00000A"/>
          <w:kern w:val="1"/>
          <w:lang w:bidi="en-US"/>
        </w:rPr>
      </w:pPr>
    </w:p>
    <w:p w:rsidR="001509AF" w:rsidRPr="003D0B4B" w:rsidRDefault="00D602F7" w:rsidP="003D0B4B">
      <w:pPr>
        <w:tabs>
          <w:tab w:val="left" w:pos="720"/>
        </w:tabs>
        <w:suppressAutoHyphens/>
        <w:spacing w:after="0" w:line="240" w:lineRule="auto"/>
        <w:ind w:left="360"/>
        <w:jc w:val="both"/>
        <w:rPr>
          <w:rFonts w:ascii="Calibri" w:eastAsia="Times New Roman" w:hAnsi="Calibri" w:cs="Calibri"/>
          <w:b/>
          <w:color w:val="00000A"/>
          <w:kern w:val="1"/>
          <w:lang w:bidi="en-US"/>
        </w:rPr>
      </w:pPr>
      <w:r w:rsidRPr="003D0B4B">
        <w:rPr>
          <w:rFonts w:ascii="Calibri" w:eastAsia="Times New Roman" w:hAnsi="Calibri" w:cs="Calibri"/>
          <w:b/>
          <w:color w:val="00000A"/>
          <w:kern w:val="1"/>
          <w:lang w:bidi="en-US"/>
        </w:rPr>
        <w:t>Environm</w:t>
      </w:r>
      <w:r w:rsidR="00427629" w:rsidRPr="003D0B4B">
        <w:rPr>
          <w:rFonts w:ascii="Calibri" w:eastAsia="Times New Roman" w:hAnsi="Calibri" w:cs="Calibri"/>
          <w:b/>
          <w:color w:val="00000A"/>
          <w:kern w:val="1"/>
          <w:lang w:bidi="en-US"/>
        </w:rPr>
        <w:t xml:space="preserve">ent: </w:t>
      </w:r>
      <w:r w:rsidR="00D87164" w:rsidRPr="003D0B4B">
        <w:rPr>
          <w:rFonts w:ascii="Calibri" w:eastAsia="Times New Roman" w:hAnsi="Calibri" w:cs="Calibri"/>
          <w:color w:val="00000A"/>
          <w:kern w:val="1"/>
          <w:lang w:bidi="en-US"/>
        </w:rPr>
        <w:t>Java 1.6</w:t>
      </w:r>
      <w:r w:rsidRPr="003D0B4B">
        <w:rPr>
          <w:rFonts w:ascii="Calibri" w:eastAsia="Times New Roman" w:hAnsi="Calibri" w:cs="Calibri"/>
          <w:color w:val="00000A"/>
          <w:kern w:val="1"/>
          <w:lang w:bidi="en-US"/>
        </w:rPr>
        <w:t xml:space="preserve">, Core Java, log4j, JSP, JavaScript, </w:t>
      </w:r>
      <w:r w:rsidR="00E24337" w:rsidRPr="003D0B4B">
        <w:rPr>
          <w:rFonts w:ascii="Calibri" w:eastAsia="Times New Roman" w:hAnsi="Calibri" w:cs="Calibri"/>
          <w:color w:val="00000A"/>
          <w:kern w:val="1"/>
          <w:lang w:bidi="en-US"/>
        </w:rPr>
        <w:t>jQuery</w:t>
      </w:r>
      <w:r w:rsidR="003220F6" w:rsidRPr="003D0B4B">
        <w:rPr>
          <w:rFonts w:ascii="Calibri" w:eastAsia="Times New Roman" w:hAnsi="Calibri" w:cs="Calibri"/>
          <w:color w:val="00000A"/>
          <w:kern w:val="1"/>
          <w:lang w:bidi="en-US"/>
        </w:rPr>
        <w:t>,</w:t>
      </w:r>
      <w:r w:rsidR="00016566" w:rsidRPr="003D0B4B">
        <w:rPr>
          <w:rFonts w:ascii="Calibri" w:eastAsia="Times New Roman" w:hAnsi="Calibri" w:cs="Calibri"/>
          <w:color w:val="00000A"/>
          <w:kern w:val="1"/>
          <w:lang w:bidi="en-US"/>
        </w:rPr>
        <w:t xml:space="preserve"> JMS,</w:t>
      </w:r>
      <w:r w:rsidR="00B351C1" w:rsidRPr="003D0B4B">
        <w:rPr>
          <w:rFonts w:ascii="Calibri" w:eastAsia="Times New Roman" w:hAnsi="Calibri" w:cs="Calibri"/>
          <w:color w:val="00000A"/>
          <w:kern w:val="1"/>
          <w:lang w:bidi="en-US"/>
        </w:rPr>
        <w:t xml:space="preserve"> </w:t>
      </w:r>
      <w:r w:rsidRPr="003D0B4B">
        <w:rPr>
          <w:rFonts w:ascii="Calibri" w:eastAsia="Times New Roman" w:hAnsi="Calibri" w:cs="Calibri"/>
          <w:color w:val="00000A"/>
          <w:kern w:val="1"/>
          <w:lang w:bidi="en-US"/>
        </w:rPr>
        <w:t>XML,</w:t>
      </w:r>
      <w:r w:rsidR="008E7664" w:rsidRPr="003D0B4B">
        <w:rPr>
          <w:rFonts w:ascii="Calibri" w:eastAsia="Times New Roman" w:hAnsi="Calibri" w:cs="Calibri"/>
          <w:color w:val="00000A"/>
          <w:kern w:val="1"/>
          <w:lang w:bidi="en-US"/>
        </w:rPr>
        <w:t xml:space="preserve"> XSD, XSLT,</w:t>
      </w:r>
      <w:r w:rsidRPr="003D0B4B">
        <w:rPr>
          <w:rFonts w:ascii="Calibri" w:eastAsia="Times New Roman" w:hAnsi="Calibri" w:cs="Calibri"/>
          <w:color w:val="00000A"/>
          <w:kern w:val="1"/>
          <w:lang w:bidi="en-US"/>
        </w:rPr>
        <w:t xml:space="preserve"> Spring</w:t>
      </w:r>
      <w:r w:rsidR="00A00474" w:rsidRPr="003D0B4B">
        <w:rPr>
          <w:rFonts w:ascii="Calibri" w:eastAsia="Times New Roman" w:hAnsi="Calibri" w:cs="Calibri"/>
          <w:color w:val="00000A"/>
          <w:kern w:val="1"/>
          <w:lang w:bidi="en-US"/>
        </w:rPr>
        <w:t xml:space="preserve"> 3.0.1</w:t>
      </w:r>
      <w:r w:rsidRPr="003D0B4B">
        <w:rPr>
          <w:rFonts w:ascii="Calibri" w:eastAsia="Times New Roman" w:hAnsi="Calibri" w:cs="Calibri"/>
          <w:color w:val="00000A"/>
          <w:kern w:val="1"/>
          <w:lang w:bidi="en-US"/>
        </w:rPr>
        <w:t>, Hibernate</w:t>
      </w:r>
      <w:r w:rsidR="008459D3" w:rsidRPr="003D0B4B">
        <w:rPr>
          <w:rFonts w:ascii="Calibri" w:eastAsia="Times New Roman" w:hAnsi="Calibri" w:cs="Calibri"/>
          <w:color w:val="00000A"/>
          <w:kern w:val="1"/>
          <w:lang w:bidi="en-US"/>
        </w:rPr>
        <w:t xml:space="preserve"> 3.5.4</w:t>
      </w:r>
      <w:r w:rsidRPr="003D0B4B">
        <w:rPr>
          <w:rFonts w:ascii="Calibri" w:eastAsia="Times New Roman" w:hAnsi="Calibri" w:cs="Calibri"/>
          <w:color w:val="00000A"/>
          <w:kern w:val="1"/>
          <w:lang w:bidi="en-US"/>
        </w:rPr>
        <w:t>/ORM,</w:t>
      </w:r>
      <w:r w:rsidR="00853975" w:rsidRPr="003D0B4B">
        <w:rPr>
          <w:rFonts w:ascii="Calibri" w:eastAsia="Times New Roman" w:hAnsi="Calibri" w:cs="Calibri"/>
          <w:color w:val="00000A"/>
          <w:kern w:val="1"/>
          <w:lang w:bidi="en-US"/>
        </w:rPr>
        <w:t xml:space="preserve"> HTML</w:t>
      </w:r>
      <w:r w:rsidR="00BF5020" w:rsidRPr="003D0B4B">
        <w:rPr>
          <w:rFonts w:ascii="Calibri" w:eastAsia="Times New Roman" w:hAnsi="Calibri" w:cs="Calibri"/>
          <w:color w:val="00000A"/>
          <w:kern w:val="1"/>
          <w:lang w:bidi="en-US"/>
        </w:rPr>
        <w:t>5</w:t>
      </w:r>
      <w:r w:rsidR="00853975" w:rsidRPr="003D0B4B">
        <w:rPr>
          <w:rFonts w:ascii="Calibri" w:eastAsia="Times New Roman" w:hAnsi="Calibri" w:cs="Calibri"/>
          <w:color w:val="00000A"/>
          <w:kern w:val="1"/>
          <w:lang w:bidi="en-US"/>
        </w:rPr>
        <w:t>, CSS</w:t>
      </w:r>
      <w:r w:rsidR="00BF5020" w:rsidRPr="003D0B4B">
        <w:rPr>
          <w:rFonts w:ascii="Calibri" w:eastAsia="Times New Roman" w:hAnsi="Calibri" w:cs="Calibri"/>
          <w:color w:val="00000A"/>
          <w:kern w:val="1"/>
          <w:lang w:bidi="en-US"/>
        </w:rPr>
        <w:t>3</w:t>
      </w:r>
      <w:r w:rsidR="00853975" w:rsidRPr="003D0B4B">
        <w:rPr>
          <w:rFonts w:ascii="Calibri" w:eastAsia="Times New Roman" w:hAnsi="Calibri" w:cs="Calibri"/>
          <w:color w:val="00000A"/>
          <w:kern w:val="1"/>
          <w:lang w:bidi="en-US"/>
        </w:rPr>
        <w:t>,</w:t>
      </w:r>
      <w:r w:rsidR="002A1C4E" w:rsidRPr="003D0B4B">
        <w:rPr>
          <w:rFonts w:ascii="Calibri" w:eastAsia="Times New Roman" w:hAnsi="Calibri" w:cs="Calibri"/>
          <w:color w:val="00000A"/>
          <w:kern w:val="1"/>
          <w:lang w:bidi="en-US"/>
        </w:rPr>
        <w:t xml:space="preserve"> JUnit</w:t>
      </w:r>
      <w:r w:rsidR="00190C75" w:rsidRPr="003D0B4B">
        <w:rPr>
          <w:rFonts w:ascii="Calibri" w:eastAsia="Times New Roman" w:hAnsi="Calibri" w:cs="Calibri"/>
          <w:color w:val="00000A"/>
          <w:kern w:val="1"/>
          <w:lang w:bidi="en-US"/>
        </w:rPr>
        <w:t xml:space="preserve">4.6, </w:t>
      </w:r>
      <w:r w:rsidR="00212D3D" w:rsidRPr="003D0B4B">
        <w:rPr>
          <w:rFonts w:ascii="Calibri" w:eastAsia="Times New Roman" w:hAnsi="Calibri" w:cs="Calibri"/>
          <w:color w:val="00000A"/>
          <w:kern w:val="1"/>
          <w:lang w:bidi="en-US"/>
        </w:rPr>
        <w:t>Ajax,</w:t>
      </w:r>
      <w:r w:rsidR="003E1272" w:rsidRPr="003D0B4B">
        <w:rPr>
          <w:rFonts w:ascii="Calibri" w:eastAsia="Times New Roman" w:hAnsi="Calibri" w:cs="Calibri"/>
          <w:color w:val="00000A"/>
          <w:kern w:val="1"/>
          <w:lang w:bidi="en-US"/>
        </w:rPr>
        <w:t xml:space="preserve"> </w:t>
      </w:r>
      <w:r w:rsidR="00107B72" w:rsidRPr="003D0B4B">
        <w:rPr>
          <w:rFonts w:ascii="Calibri" w:eastAsia="Times New Roman" w:hAnsi="Calibri" w:cs="Calibri"/>
          <w:color w:val="00000A"/>
          <w:kern w:val="1"/>
          <w:lang w:bidi="en-US"/>
        </w:rPr>
        <w:t xml:space="preserve">RestFul API, </w:t>
      </w:r>
      <w:r w:rsidR="00E24337" w:rsidRPr="003D0B4B">
        <w:rPr>
          <w:rFonts w:ascii="Calibri" w:eastAsia="Times New Roman" w:hAnsi="Calibri" w:cs="Calibri"/>
          <w:color w:val="00000A"/>
          <w:kern w:val="1"/>
          <w:lang w:bidi="en-US"/>
        </w:rPr>
        <w:t>WebSphere</w:t>
      </w:r>
      <w:r w:rsidR="00C374EB" w:rsidRPr="003D0B4B">
        <w:rPr>
          <w:rFonts w:ascii="Calibri" w:eastAsia="Times New Roman" w:hAnsi="Calibri" w:cs="Calibri"/>
          <w:color w:val="00000A"/>
          <w:kern w:val="1"/>
          <w:lang w:bidi="en-US"/>
        </w:rPr>
        <w:t xml:space="preserve"> 7.0</w:t>
      </w:r>
      <w:r w:rsidR="00245059" w:rsidRPr="003D0B4B">
        <w:rPr>
          <w:rFonts w:ascii="Calibri" w:eastAsia="Times New Roman" w:hAnsi="Calibri" w:cs="Calibri"/>
          <w:color w:val="00000A"/>
          <w:kern w:val="1"/>
          <w:lang w:bidi="en-US"/>
        </w:rPr>
        <w:t xml:space="preserve">, </w:t>
      </w:r>
      <w:r w:rsidR="00F41617" w:rsidRPr="003D0B4B">
        <w:rPr>
          <w:rFonts w:ascii="Calibri" w:eastAsia="Times New Roman" w:hAnsi="Calibri" w:cs="Calibri"/>
          <w:color w:val="00000A"/>
          <w:kern w:val="1"/>
          <w:lang w:bidi="en-US"/>
        </w:rPr>
        <w:t xml:space="preserve">Maven, </w:t>
      </w:r>
      <w:r w:rsidR="005364DB" w:rsidRPr="003D0B4B">
        <w:rPr>
          <w:rFonts w:ascii="Calibri" w:eastAsia="Times New Roman" w:hAnsi="Calibri" w:cs="Calibri"/>
          <w:color w:val="00000A"/>
          <w:kern w:val="1"/>
          <w:lang w:bidi="en-US"/>
        </w:rPr>
        <w:t>Bootstrap 2.3</w:t>
      </w:r>
      <w:r w:rsidR="007961CA" w:rsidRPr="003D0B4B">
        <w:rPr>
          <w:rFonts w:ascii="Calibri" w:eastAsia="Times New Roman" w:hAnsi="Calibri" w:cs="Calibri"/>
          <w:color w:val="00000A"/>
          <w:kern w:val="1"/>
          <w:lang w:bidi="en-US"/>
        </w:rPr>
        <w:t xml:space="preserve">, </w:t>
      </w:r>
      <w:r w:rsidRPr="003D0B4B">
        <w:rPr>
          <w:rFonts w:ascii="Calibri" w:eastAsia="Times New Roman" w:hAnsi="Calibri" w:cs="Calibri"/>
          <w:color w:val="00000A"/>
          <w:kern w:val="1"/>
          <w:lang w:bidi="en-US"/>
        </w:rPr>
        <w:t xml:space="preserve">Oracle </w:t>
      </w:r>
      <w:r w:rsidR="006B5624" w:rsidRPr="003D0B4B">
        <w:rPr>
          <w:rFonts w:ascii="Calibri" w:eastAsia="Times New Roman" w:hAnsi="Calibri" w:cs="Calibri"/>
          <w:color w:val="00000A"/>
          <w:kern w:val="1"/>
          <w:lang w:bidi="en-US"/>
        </w:rPr>
        <w:t>9i</w:t>
      </w:r>
      <w:r w:rsidRPr="003D0B4B">
        <w:rPr>
          <w:rFonts w:ascii="Calibri" w:eastAsia="Times New Roman" w:hAnsi="Calibri" w:cs="Calibri"/>
          <w:color w:val="00000A"/>
          <w:kern w:val="1"/>
          <w:lang w:bidi="en-US"/>
        </w:rPr>
        <w:t>, MyEclipse, Eclipse</w:t>
      </w:r>
      <w:r w:rsidR="00470CC5" w:rsidRPr="003D0B4B">
        <w:rPr>
          <w:rFonts w:ascii="Calibri" w:eastAsia="Times New Roman" w:hAnsi="Calibri" w:cs="Calibri"/>
          <w:color w:val="00000A"/>
          <w:kern w:val="1"/>
          <w:lang w:bidi="en-US"/>
        </w:rPr>
        <w:t xml:space="preserve"> 3.6.1</w:t>
      </w:r>
      <w:r w:rsidRPr="003D0B4B">
        <w:rPr>
          <w:rFonts w:ascii="Calibri" w:eastAsia="Times New Roman" w:hAnsi="Calibri" w:cs="Calibri"/>
          <w:color w:val="00000A"/>
          <w:kern w:val="1"/>
          <w:lang w:bidi="en-US"/>
        </w:rPr>
        <w:t>,</w:t>
      </w:r>
      <w:r w:rsidR="00180D61" w:rsidRPr="003D0B4B">
        <w:rPr>
          <w:rFonts w:ascii="Calibri" w:eastAsia="Times New Roman" w:hAnsi="Calibri" w:cs="Calibri"/>
          <w:color w:val="00000A"/>
          <w:kern w:val="1"/>
          <w:lang w:bidi="en-US"/>
        </w:rPr>
        <w:t xml:space="preserve"> JIRA,</w:t>
      </w:r>
      <w:r w:rsidR="003E1272" w:rsidRPr="003D0B4B">
        <w:rPr>
          <w:rFonts w:ascii="Calibri" w:eastAsia="Times New Roman" w:hAnsi="Calibri" w:cs="Calibri"/>
          <w:color w:val="00000A"/>
          <w:kern w:val="1"/>
          <w:lang w:bidi="en-US"/>
        </w:rPr>
        <w:t xml:space="preserve"> MySQL Server</w:t>
      </w:r>
      <w:r w:rsidRPr="003D0B4B">
        <w:rPr>
          <w:rFonts w:ascii="Calibri" w:eastAsia="Times New Roman" w:hAnsi="Calibri" w:cs="Calibri"/>
          <w:color w:val="00000A"/>
          <w:kern w:val="1"/>
          <w:lang w:bidi="en-US"/>
        </w:rPr>
        <w:t>, Tomcat, Struts</w:t>
      </w:r>
      <w:r w:rsidR="009929BE" w:rsidRPr="003D0B4B">
        <w:rPr>
          <w:rFonts w:ascii="Calibri" w:eastAsia="Times New Roman" w:hAnsi="Calibri" w:cs="Calibri"/>
          <w:color w:val="00000A"/>
          <w:kern w:val="1"/>
          <w:lang w:bidi="en-US"/>
        </w:rPr>
        <w:t xml:space="preserve"> 2.2.1</w:t>
      </w:r>
      <w:r w:rsidRPr="003D0B4B">
        <w:rPr>
          <w:rFonts w:ascii="Calibri" w:eastAsia="Times New Roman" w:hAnsi="Calibri" w:cs="Calibri"/>
          <w:color w:val="00000A"/>
          <w:kern w:val="1"/>
          <w:lang w:bidi="en-US"/>
        </w:rPr>
        <w:t xml:space="preserve">, </w:t>
      </w:r>
      <w:r w:rsidR="003E1272" w:rsidRPr="003D0B4B">
        <w:rPr>
          <w:rFonts w:ascii="Calibri" w:eastAsia="Times New Roman" w:hAnsi="Calibri" w:cs="Calibri"/>
          <w:color w:val="00000A"/>
          <w:kern w:val="1"/>
          <w:lang w:bidi="en-US"/>
        </w:rPr>
        <w:t>NetBeans</w:t>
      </w:r>
      <w:r w:rsidR="00774100" w:rsidRPr="003D0B4B">
        <w:rPr>
          <w:rFonts w:ascii="Calibri" w:eastAsia="Times New Roman" w:hAnsi="Calibri" w:cs="Calibri"/>
          <w:color w:val="00000A"/>
          <w:kern w:val="1"/>
          <w:lang w:bidi="en-US"/>
        </w:rPr>
        <w:t xml:space="preserve"> 6.9</w:t>
      </w:r>
      <w:r w:rsidRPr="003D0B4B">
        <w:rPr>
          <w:rFonts w:ascii="Calibri" w:eastAsia="Times New Roman" w:hAnsi="Calibri" w:cs="Calibri"/>
          <w:color w:val="00000A"/>
          <w:kern w:val="1"/>
          <w:lang w:bidi="en-US"/>
        </w:rPr>
        <w:t>.</w:t>
      </w:r>
    </w:p>
    <w:p w:rsidR="001C43CC" w:rsidRPr="003D0B4B" w:rsidRDefault="001C43CC" w:rsidP="003D0B4B">
      <w:pPr>
        <w:tabs>
          <w:tab w:val="left" w:pos="720"/>
        </w:tabs>
        <w:suppressAutoHyphens/>
        <w:spacing w:after="0" w:line="240" w:lineRule="auto"/>
        <w:jc w:val="both"/>
        <w:rPr>
          <w:rFonts w:ascii="Calibri" w:eastAsia="Times New Roman" w:hAnsi="Calibri" w:cs="Calibri"/>
          <w:color w:val="00000A"/>
          <w:kern w:val="1"/>
          <w:lang w:bidi="en-US"/>
        </w:rPr>
      </w:pPr>
    </w:p>
    <w:p w:rsidR="006B5933" w:rsidRPr="003D0B4B" w:rsidRDefault="006B5933" w:rsidP="003D0B4B">
      <w:pPr>
        <w:tabs>
          <w:tab w:val="left" w:pos="2070"/>
        </w:tabs>
        <w:spacing w:after="0" w:line="240" w:lineRule="auto"/>
        <w:rPr>
          <w:rFonts w:ascii="Calibri" w:hAnsi="Calibri" w:cs="Calibri"/>
          <w:b/>
          <w:u w:val="single"/>
        </w:rPr>
      </w:pPr>
    </w:p>
    <w:p w:rsidR="00A36A19" w:rsidRPr="003D0B4B" w:rsidRDefault="00A36A19" w:rsidP="003D0B4B">
      <w:pPr>
        <w:pBdr>
          <w:bottom w:val="double" w:sz="6" w:space="1" w:color="auto"/>
        </w:pBdr>
        <w:spacing w:line="240" w:lineRule="auto"/>
        <w:jc w:val="both"/>
        <w:rPr>
          <w:rFonts w:ascii="Calibri" w:hAnsi="Calibri" w:cs="Calibri"/>
          <w:color w:val="000000"/>
        </w:rPr>
      </w:pPr>
    </w:p>
    <w:p w:rsidR="00A36A19" w:rsidRPr="003D0B4B" w:rsidRDefault="00D62205" w:rsidP="003D0B4B">
      <w:pPr>
        <w:spacing w:after="0" w:line="240" w:lineRule="auto"/>
        <w:ind w:firstLine="360"/>
        <w:jc w:val="both"/>
        <w:rPr>
          <w:rFonts w:ascii="Calibri" w:eastAsia="Times New Roman" w:hAnsi="Calibri" w:cs="Calibri"/>
          <w:b/>
          <w:color w:val="000000"/>
        </w:rPr>
      </w:pPr>
      <w:proofErr w:type="spellStart"/>
      <w:r>
        <w:rPr>
          <w:rFonts w:ascii="Calibri" w:hAnsi="Calibri" w:cs="Calibri"/>
          <w:b/>
          <w:bCs/>
        </w:rPr>
        <w:t>Cybage</w:t>
      </w:r>
      <w:proofErr w:type="spellEnd"/>
      <w:r>
        <w:rPr>
          <w:rFonts w:ascii="Calibri" w:hAnsi="Calibri" w:cs="Calibri"/>
          <w:b/>
          <w:bCs/>
        </w:rPr>
        <w:t xml:space="preserve"> Software Private Ltd</w:t>
      </w:r>
      <w:r w:rsidR="007925FE" w:rsidRPr="003D0B4B">
        <w:rPr>
          <w:rFonts w:ascii="Calibri" w:hAnsi="Calibri" w:cs="Calibri"/>
          <w:b/>
          <w:bCs/>
        </w:rPr>
        <w:t>,</w:t>
      </w:r>
      <w:r w:rsidR="00A36A19" w:rsidRPr="003D0B4B">
        <w:rPr>
          <w:rFonts w:ascii="Calibri" w:hAnsi="Calibri" w:cs="Calibri"/>
          <w:b/>
          <w:bCs/>
        </w:rPr>
        <w:t xml:space="preserve"> Hyderabad, India</w:t>
      </w:r>
      <w:r w:rsidR="00A36A19" w:rsidRPr="003D0B4B">
        <w:rPr>
          <w:rFonts w:ascii="Calibri" w:eastAsia="Times New Roman" w:hAnsi="Calibri" w:cs="Calibri"/>
          <w:b/>
          <w:color w:val="000000"/>
        </w:rPr>
        <w:t xml:space="preserve">                                     </w:t>
      </w:r>
      <w:r>
        <w:rPr>
          <w:rFonts w:ascii="Calibri" w:eastAsia="Times New Roman" w:hAnsi="Calibri" w:cs="Calibri"/>
          <w:b/>
          <w:color w:val="000000"/>
        </w:rPr>
        <w:t xml:space="preserve">  </w:t>
      </w:r>
      <w:r w:rsidR="007925FE" w:rsidRPr="003D0B4B">
        <w:rPr>
          <w:rFonts w:ascii="Calibri" w:eastAsia="Times New Roman" w:hAnsi="Calibri" w:cs="Calibri"/>
          <w:b/>
          <w:color w:val="000000"/>
        </w:rPr>
        <w:t xml:space="preserve">            </w:t>
      </w:r>
      <w:r w:rsidR="00B351C1" w:rsidRPr="003D0B4B">
        <w:rPr>
          <w:rFonts w:ascii="Calibri" w:eastAsia="Times New Roman" w:hAnsi="Calibri" w:cs="Calibri"/>
          <w:b/>
          <w:color w:val="000000"/>
        </w:rPr>
        <w:t xml:space="preserve">                </w:t>
      </w:r>
      <w:r w:rsidR="00A36A19" w:rsidRPr="003D0B4B">
        <w:rPr>
          <w:rFonts w:ascii="Calibri" w:eastAsia="Times New Roman" w:hAnsi="Calibri" w:cs="Calibri"/>
          <w:b/>
          <w:color w:val="000000"/>
        </w:rPr>
        <w:t xml:space="preserve">  August 2012 – September 2013</w:t>
      </w:r>
    </w:p>
    <w:p w:rsidR="00A36A19" w:rsidRPr="003D0B4B" w:rsidRDefault="00D813E5" w:rsidP="003D0B4B">
      <w:pPr>
        <w:spacing w:after="0" w:line="240" w:lineRule="auto"/>
        <w:ind w:firstLine="360"/>
        <w:jc w:val="both"/>
        <w:rPr>
          <w:rFonts w:ascii="Calibri" w:eastAsia="Times New Roman" w:hAnsi="Calibri" w:cs="Calibri"/>
          <w:b/>
          <w:color w:val="000000"/>
        </w:rPr>
      </w:pPr>
      <w:r>
        <w:rPr>
          <w:rFonts w:ascii="Calibri" w:eastAsia="Times New Roman" w:hAnsi="Calibri" w:cs="Calibri"/>
          <w:b/>
          <w:color w:val="000000"/>
        </w:rPr>
        <w:t>Web</w:t>
      </w:r>
      <w:r w:rsidR="00A36A19" w:rsidRPr="003D0B4B">
        <w:rPr>
          <w:rFonts w:ascii="Calibri" w:eastAsia="Times New Roman" w:hAnsi="Calibri" w:cs="Calibri"/>
          <w:b/>
          <w:color w:val="000000"/>
        </w:rPr>
        <w:t xml:space="preserve"> Developer</w:t>
      </w:r>
    </w:p>
    <w:p w:rsidR="001D6147" w:rsidRPr="003D0B4B" w:rsidRDefault="00A36A19" w:rsidP="003D0B4B">
      <w:pPr>
        <w:tabs>
          <w:tab w:val="right" w:pos="9360"/>
        </w:tabs>
        <w:spacing w:after="0" w:line="240" w:lineRule="auto"/>
        <w:jc w:val="both"/>
        <w:rPr>
          <w:rFonts w:ascii="Calibri" w:eastAsia="Times New Roman" w:hAnsi="Calibri" w:cs="Calibri"/>
          <w:b/>
          <w:i/>
          <w:color w:val="000000"/>
        </w:rPr>
      </w:pPr>
      <w:r w:rsidRPr="003D0B4B">
        <w:rPr>
          <w:rFonts w:ascii="Calibri" w:eastAsia="Times New Roman" w:hAnsi="Calibri" w:cs="Calibri"/>
          <w:b/>
          <w:color w:val="000000"/>
        </w:rPr>
        <w:t xml:space="preserve">       Responsibilities</w:t>
      </w:r>
      <w:r w:rsidRPr="003D0B4B">
        <w:rPr>
          <w:rFonts w:ascii="Calibri" w:eastAsia="Times New Roman" w:hAnsi="Calibri" w:cs="Calibri"/>
          <w:b/>
          <w:i/>
          <w:color w:val="000000"/>
        </w:rPr>
        <w:t xml:space="preserve">: </w:t>
      </w:r>
    </w:p>
    <w:p w:rsidR="001D6147" w:rsidRPr="003D0B4B" w:rsidRDefault="001D6147" w:rsidP="003D0B4B">
      <w:pPr>
        <w:pStyle w:val="ListParagraph"/>
        <w:numPr>
          <w:ilvl w:val="0"/>
          <w:numId w:val="9"/>
        </w:numPr>
        <w:tabs>
          <w:tab w:val="right" w:pos="9360"/>
        </w:tabs>
        <w:spacing w:after="0" w:line="240" w:lineRule="auto"/>
        <w:jc w:val="both"/>
        <w:rPr>
          <w:rFonts w:ascii="Calibri" w:eastAsia="Times New Roman" w:hAnsi="Calibri" w:cs="Calibri"/>
          <w:b/>
          <w:i/>
          <w:color w:val="000000"/>
        </w:rPr>
      </w:pPr>
      <w:r w:rsidRPr="003D0B4B">
        <w:rPr>
          <w:rFonts w:ascii="Calibri" w:eastAsia="Times New Roman" w:hAnsi="Calibri" w:cs="Calibri"/>
          <w:color w:val="333333"/>
          <w:lang w:bidi="ar-SA"/>
        </w:rPr>
        <w:t>Expert knowledge of Node.js and experience in a production environment.</w:t>
      </w:r>
    </w:p>
    <w:p w:rsidR="00287E54" w:rsidRPr="003D0B4B" w:rsidRDefault="00287E54" w:rsidP="003D0B4B">
      <w:pPr>
        <w:pStyle w:val="ListParagraph"/>
        <w:numPr>
          <w:ilvl w:val="0"/>
          <w:numId w:val="9"/>
        </w:numPr>
        <w:tabs>
          <w:tab w:val="right" w:pos="9360"/>
        </w:tabs>
        <w:spacing w:after="0" w:line="240" w:lineRule="auto"/>
        <w:jc w:val="both"/>
        <w:rPr>
          <w:rFonts w:ascii="Calibri" w:eastAsia="Times New Roman" w:hAnsi="Calibri" w:cs="Calibri"/>
          <w:b/>
          <w:i/>
          <w:color w:val="000000"/>
        </w:rPr>
      </w:pPr>
      <w:r w:rsidRPr="003D0B4B">
        <w:rPr>
          <w:rFonts w:ascii="Calibri" w:eastAsia="Times New Roman" w:hAnsi="Calibri" w:cs="Calibri"/>
          <w:color w:val="333333"/>
          <w:lang w:bidi="ar-SA"/>
        </w:rPr>
        <w:t xml:space="preserve">Used popular Node.js frameworks like Express and </w:t>
      </w:r>
      <w:proofErr w:type="spellStart"/>
      <w:r w:rsidRPr="003D0B4B">
        <w:rPr>
          <w:rFonts w:ascii="Calibri" w:eastAsia="Times New Roman" w:hAnsi="Calibri" w:cs="Calibri"/>
          <w:color w:val="333333"/>
          <w:lang w:bidi="ar-SA"/>
        </w:rPr>
        <w:t>Restify</w:t>
      </w:r>
      <w:proofErr w:type="spellEnd"/>
      <w:r w:rsidRPr="003D0B4B">
        <w:rPr>
          <w:rFonts w:ascii="Calibri" w:eastAsia="Times New Roman" w:hAnsi="Calibri" w:cs="Calibri"/>
          <w:color w:val="333333"/>
          <w:lang w:bidi="ar-SA"/>
        </w:rPr>
        <w:t xml:space="preserve"> to mock a Restful API.</w:t>
      </w:r>
    </w:p>
    <w:p w:rsidR="00A36A19" w:rsidRPr="003D0B4B" w:rsidRDefault="00A36A19" w:rsidP="003D0B4B">
      <w:pPr>
        <w:pStyle w:val="ListParagraph"/>
        <w:widowControl w:val="0"/>
        <w:numPr>
          <w:ilvl w:val="0"/>
          <w:numId w:val="7"/>
        </w:numPr>
        <w:tabs>
          <w:tab w:val="left" w:pos="220"/>
        </w:tabs>
        <w:autoSpaceDE w:val="0"/>
        <w:autoSpaceDN w:val="0"/>
        <w:adjustRightInd w:val="0"/>
        <w:spacing w:after="0" w:line="240" w:lineRule="auto"/>
        <w:rPr>
          <w:rFonts w:ascii="Calibri" w:hAnsi="Calibri" w:cs="Calibri"/>
          <w:bCs/>
        </w:rPr>
      </w:pPr>
      <w:r w:rsidRPr="003D0B4B">
        <w:rPr>
          <w:rFonts w:ascii="Calibri" w:hAnsi="Calibri" w:cs="Calibri"/>
          <w:bCs/>
        </w:rPr>
        <w:t xml:space="preserve">Involved in Java, J2EE, struts, web services and Hibernate in a </w:t>
      </w:r>
      <w:proofErr w:type="gramStart"/>
      <w:r w:rsidRPr="003D0B4B">
        <w:rPr>
          <w:rFonts w:ascii="Calibri" w:hAnsi="Calibri" w:cs="Calibri"/>
          <w:bCs/>
        </w:rPr>
        <w:t>fast paced</w:t>
      </w:r>
      <w:proofErr w:type="gramEnd"/>
      <w:r w:rsidRPr="003D0B4B">
        <w:rPr>
          <w:rFonts w:ascii="Calibri" w:hAnsi="Calibri" w:cs="Calibri"/>
          <w:bCs/>
        </w:rPr>
        <w:t xml:space="preserve"> development environment.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lastRenderedPageBreak/>
        <w:t>Rich experiences of database design and hands on experience of large database systems in Oracle 11g</w:t>
      </w:r>
      <w:r w:rsidR="003A1BD7" w:rsidRPr="003D0B4B">
        <w:rPr>
          <w:rFonts w:ascii="Calibri" w:eastAsia="MS Mincho" w:hAnsi="Calibri" w:cs="Calibri"/>
          <w:bCs/>
        </w:rPr>
        <w:t>.</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Involved in design and implementation of web tier using Servlets and JSP.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Developed the user interface using JSP and Java Script to view all online trading transactions.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Designed and developed Data Access Objects (DAO) to access the database.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Coded Java Server Pages for the Dynamic front end content that use Servlets and EJBs.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Coded HTML pages using CSS for static content generation with JavaScript for validations.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Used JDBC API to connect to the database and carry out database operations.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Used JSP for developing User Interface components.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Performed unit testing, system testing and integration testing.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 xml:space="preserve">Deploying application in Development and Production servers. </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Facilitate UAT testing, working with business partners, when available, to ensure UAT scripts are thorough and testing is completed.</w:t>
      </w:r>
    </w:p>
    <w:p w:rsidR="00A36A19" w:rsidRPr="003D0B4B" w:rsidRDefault="00A36A19" w:rsidP="003D0B4B">
      <w:pPr>
        <w:pStyle w:val="ListParagraph"/>
        <w:numPr>
          <w:ilvl w:val="0"/>
          <w:numId w:val="7"/>
        </w:numPr>
        <w:spacing w:after="0" w:line="240" w:lineRule="auto"/>
        <w:rPr>
          <w:rFonts w:ascii="Calibri" w:eastAsia="MS Mincho" w:hAnsi="Calibri" w:cs="Calibri"/>
          <w:bCs/>
        </w:rPr>
      </w:pPr>
      <w:r w:rsidRPr="003D0B4B">
        <w:rPr>
          <w:rFonts w:ascii="Calibri" w:eastAsia="MS Mincho" w:hAnsi="Calibri" w:cs="Calibri"/>
          <w:bCs/>
        </w:rPr>
        <w:t>Analyzed and made code changes to Mainframe components COBOL, JCL and DB2 applications.</w:t>
      </w:r>
    </w:p>
    <w:p w:rsidR="00A36A19" w:rsidRPr="003D0B4B" w:rsidRDefault="00A36A19" w:rsidP="003D0B4B">
      <w:pPr>
        <w:pStyle w:val="ListParagraph"/>
        <w:numPr>
          <w:ilvl w:val="0"/>
          <w:numId w:val="7"/>
        </w:numPr>
        <w:tabs>
          <w:tab w:val="left" w:pos="2790"/>
        </w:tabs>
        <w:autoSpaceDE w:val="0"/>
        <w:autoSpaceDN w:val="0"/>
        <w:adjustRightInd w:val="0"/>
        <w:spacing w:after="0" w:line="240" w:lineRule="auto"/>
        <w:rPr>
          <w:rFonts w:ascii="Calibri" w:eastAsia="MS Mincho" w:hAnsi="Calibri" w:cs="Calibri"/>
          <w:bCs/>
        </w:rPr>
      </w:pPr>
      <w:r w:rsidRPr="003D0B4B">
        <w:rPr>
          <w:rFonts w:ascii="Calibri" w:hAnsi="Calibri" w:cs="Calibri"/>
        </w:rPr>
        <w:t xml:space="preserve">Able to work in both Java and Mainframes simultaneously. </w:t>
      </w:r>
    </w:p>
    <w:p w:rsidR="00A36A19" w:rsidRPr="008078FF" w:rsidRDefault="00A36A19" w:rsidP="008078FF">
      <w:pPr>
        <w:pStyle w:val="ListParagraph"/>
        <w:numPr>
          <w:ilvl w:val="0"/>
          <w:numId w:val="7"/>
        </w:numPr>
        <w:tabs>
          <w:tab w:val="left" w:pos="2790"/>
        </w:tabs>
        <w:autoSpaceDE w:val="0"/>
        <w:autoSpaceDN w:val="0"/>
        <w:adjustRightInd w:val="0"/>
        <w:spacing w:after="0" w:line="240" w:lineRule="auto"/>
        <w:rPr>
          <w:rFonts w:ascii="Calibri" w:eastAsia="MS Mincho" w:hAnsi="Calibri" w:cs="Calibri"/>
          <w:bCs/>
        </w:rPr>
      </w:pPr>
      <w:r w:rsidRPr="003D0B4B">
        <w:rPr>
          <w:rFonts w:ascii="Calibri" w:hAnsi="Calibri" w:cs="Calibri"/>
        </w:rPr>
        <w:t>Scheduling Mainframes Jobs in CA7 scheduler.</w:t>
      </w:r>
    </w:p>
    <w:p w:rsidR="008078FF" w:rsidRPr="008078FF" w:rsidRDefault="008078FF" w:rsidP="008078FF">
      <w:pPr>
        <w:pStyle w:val="ListParagraph"/>
        <w:tabs>
          <w:tab w:val="left" w:pos="2790"/>
        </w:tabs>
        <w:autoSpaceDE w:val="0"/>
        <w:autoSpaceDN w:val="0"/>
        <w:adjustRightInd w:val="0"/>
        <w:spacing w:after="0" w:line="240" w:lineRule="auto"/>
        <w:rPr>
          <w:rFonts w:ascii="Calibri" w:eastAsia="MS Mincho" w:hAnsi="Calibri" w:cs="Calibri"/>
          <w:bCs/>
        </w:rPr>
      </w:pPr>
    </w:p>
    <w:p w:rsidR="00A36A19" w:rsidRPr="003D0B4B" w:rsidRDefault="00A36A19" w:rsidP="003D0B4B">
      <w:pPr>
        <w:tabs>
          <w:tab w:val="left" w:pos="720"/>
        </w:tabs>
        <w:spacing w:line="240" w:lineRule="auto"/>
        <w:ind w:left="360"/>
        <w:rPr>
          <w:rFonts w:ascii="Calibri" w:hAnsi="Calibri" w:cs="Calibri"/>
          <w:b/>
          <w:iCs/>
        </w:rPr>
      </w:pPr>
      <w:r w:rsidRPr="003D0B4B">
        <w:rPr>
          <w:rFonts w:ascii="Calibri" w:hAnsi="Calibri" w:cs="Calibri"/>
          <w:b/>
          <w:iCs/>
        </w:rPr>
        <w:t xml:space="preserve">Environment: </w:t>
      </w:r>
      <w:r w:rsidRPr="003D0B4B">
        <w:rPr>
          <w:rFonts w:ascii="Calibri" w:hAnsi="Calibri" w:cs="Calibri"/>
          <w:bCs/>
        </w:rPr>
        <w:t xml:space="preserve">Java, J2EE, JSP, JavaScript, </w:t>
      </w:r>
      <w:r w:rsidR="000A79C1" w:rsidRPr="003D0B4B">
        <w:rPr>
          <w:rFonts w:ascii="Calibri" w:hAnsi="Calibri" w:cs="Calibri"/>
          <w:bCs/>
        </w:rPr>
        <w:t>j</w:t>
      </w:r>
      <w:r w:rsidRPr="003D0B4B">
        <w:rPr>
          <w:rFonts w:ascii="Calibri" w:hAnsi="Calibri" w:cs="Calibri"/>
          <w:bCs/>
        </w:rPr>
        <w:t>Query, JDBC, HTML, REST, Struts, Spring, Hibernate, COBOL, JCL, ABAP, CSS</w:t>
      </w:r>
      <w:r w:rsidRPr="003D0B4B">
        <w:rPr>
          <w:rFonts w:ascii="Calibri" w:hAnsi="Calibri" w:cs="Calibri"/>
          <w:b/>
          <w:iCs/>
        </w:rPr>
        <w:t xml:space="preserve">, </w:t>
      </w:r>
      <w:r w:rsidRPr="003D0B4B">
        <w:rPr>
          <w:rFonts w:ascii="Calibri" w:hAnsi="Calibri" w:cs="Calibri"/>
        </w:rPr>
        <w:t>Oracle 10g/11g, DB2, Eclipse, Serena Dimensions</w:t>
      </w:r>
      <w:r w:rsidRPr="003D0B4B">
        <w:rPr>
          <w:rFonts w:ascii="Calibri" w:hAnsi="Calibri" w:cs="Calibri"/>
          <w:b/>
          <w:iCs/>
        </w:rPr>
        <w:t xml:space="preserve">, </w:t>
      </w:r>
      <w:r w:rsidR="001D6147" w:rsidRPr="003D0B4B">
        <w:rPr>
          <w:rFonts w:ascii="Calibri" w:eastAsia="Times New Roman" w:hAnsi="Calibri" w:cs="Calibri"/>
          <w:bCs/>
        </w:rPr>
        <w:t>NodeJS,</w:t>
      </w:r>
      <w:r w:rsidR="001D6147" w:rsidRPr="003D0B4B">
        <w:rPr>
          <w:rFonts w:ascii="Calibri" w:hAnsi="Calibri" w:cs="Calibri"/>
        </w:rPr>
        <w:t xml:space="preserve"> </w:t>
      </w:r>
      <w:r w:rsidRPr="003D0B4B">
        <w:rPr>
          <w:rFonts w:ascii="Calibri" w:hAnsi="Calibri" w:cs="Calibri"/>
        </w:rPr>
        <w:t xml:space="preserve">Toad, Visio, </w:t>
      </w:r>
      <w:r w:rsidR="005E040D" w:rsidRPr="003D0B4B">
        <w:rPr>
          <w:rFonts w:ascii="Calibri" w:hAnsi="Calibri" w:cs="Calibri"/>
        </w:rPr>
        <w:t xml:space="preserve">Node.js, </w:t>
      </w:r>
      <w:r w:rsidRPr="003D0B4B">
        <w:rPr>
          <w:rFonts w:ascii="Calibri" w:hAnsi="Calibri" w:cs="Calibri"/>
        </w:rPr>
        <w:t>MS Office, Serena Dimensions, Aqua Studio</w:t>
      </w:r>
      <w:r w:rsidRPr="003D0B4B">
        <w:rPr>
          <w:rFonts w:ascii="Calibri" w:hAnsi="Calibri" w:cs="Calibri"/>
          <w:b/>
          <w:iCs/>
        </w:rPr>
        <w:t xml:space="preserve">, </w:t>
      </w:r>
      <w:r w:rsidRPr="003D0B4B">
        <w:rPr>
          <w:rFonts w:ascii="Calibri" w:hAnsi="Calibri" w:cs="Calibri"/>
          <w:bCs/>
        </w:rPr>
        <w:t>Struts 2.0, MVC, JBoss</w:t>
      </w:r>
      <w:r w:rsidRPr="003D0B4B">
        <w:rPr>
          <w:rFonts w:ascii="Calibri" w:hAnsi="Calibri" w:cs="Calibri"/>
          <w:b/>
          <w:iCs/>
        </w:rPr>
        <w:t xml:space="preserve">, </w:t>
      </w:r>
      <w:r w:rsidRPr="003D0B4B">
        <w:rPr>
          <w:rFonts w:ascii="Calibri" w:hAnsi="Calibri" w:cs="Calibri"/>
          <w:bCs/>
        </w:rPr>
        <w:t>REST, SOAP</w:t>
      </w:r>
      <w:r w:rsidRPr="003D0B4B">
        <w:rPr>
          <w:rFonts w:ascii="Calibri" w:hAnsi="Calibri" w:cs="Calibri"/>
          <w:b/>
          <w:iCs/>
        </w:rPr>
        <w:t xml:space="preserve">, </w:t>
      </w:r>
      <w:r w:rsidRPr="003D0B4B">
        <w:rPr>
          <w:rFonts w:ascii="Calibri" w:hAnsi="Calibri" w:cs="Calibri"/>
          <w:bCs/>
        </w:rPr>
        <w:t>CA7 scheduler</w:t>
      </w:r>
    </w:p>
    <w:p w:rsidR="00A36A19" w:rsidRPr="003D0B4B" w:rsidRDefault="00A36A19" w:rsidP="003D0B4B">
      <w:pPr>
        <w:pBdr>
          <w:bottom w:val="double" w:sz="6" w:space="1" w:color="auto"/>
        </w:pBdr>
        <w:spacing w:line="240" w:lineRule="auto"/>
        <w:jc w:val="both"/>
        <w:rPr>
          <w:rFonts w:ascii="Calibri" w:hAnsi="Calibri" w:cs="Calibri"/>
          <w:color w:val="000000"/>
        </w:rPr>
      </w:pPr>
    </w:p>
    <w:p w:rsidR="00470DB6" w:rsidRPr="003D0B4B" w:rsidRDefault="00470DB6" w:rsidP="003D0B4B">
      <w:pPr>
        <w:pStyle w:val="Normal1"/>
        <w:ind w:left="360"/>
        <w:jc w:val="both"/>
        <w:rPr>
          <w:rFonts w:ascii="Calibri" w:hAnsi="Calibri" w:cs="Calibri"/>
          <w:b/>
          <w:sz w:val="22"/>
          <w:szCs w:val="22"/>
        </w:rPr>
      </w:pPr>
    </w:p>
    <w:p w:rsidR="003A1BD7" w:rsidRPr="003D0B4B" w:rsidRDefault="003A1BD7" w:rsidP="003D0B4B">
      <w:pPr>
        <w:pStyle w:val="Normal1"/>
        <w:ind w:left="360"/>
        <w:jc w:val="both"/>
        <w:rPr>
          <w:rFonts w:ascii="Calibri" w:hAnsi="Calibri" w:cs="Calibri"/>
          <w:b/>
          <w:sz w:val="22"/>
          <w:szCs w:val="22"/>
        </w:rPr>
      </w:pPr>
    </w:p>
    <w:p w:rsidR="00A36A19" w:rsidRPr="003D0B4B" w:rsidRDefault="00C973B0" w:rsidP="003D0B4B">
      <w:pPr>
        <w:pStyle w:val="Normal1"/>
        <w:ind w:left="360"/>
        <w:jc w:val="both"/>
        <w:rPr>
          <w:rFonts w:ascii="Calibri" w:hAnsi="Calibri" w:cs="Calibri"/>
          <w:b/>
          <w:sz w:val="22"/>
          <w:szCs w:val="22"/>
        </w:rPr>
      </w:pPr>
      <w:r w:rsidRPr="003D0B4B">
        <w:rPr>
          <w:rFonts w:ascii="Calibri" w:hAnsi="Calibri" w:cs="Calibri"/>
          <w:b/>
          <w:bCs/>
          <w:sz w:val="22"/>
          <w:szCs w:val="22"/>
        </w:rPr>
        <w:t>Esalemedia</w:t>
      </w:r>
      <w:r w:rsidR="00A36A19" w:rsidRPr="003D0B4B">
        <w:rPr>
          <w:rFonts w:ascii="Calibri" w:hAnsi="Calibri" w:cs="Calibri"/>
          <w:b/>
          <w:sz w:val="22"/>
          <w:szCs w:val="22"/>
        </w:rPr>
        <w:t>,</w:t>
      </w:r>
      <w:r w:rsidR="00D81CD4" w:rsidRPr="003D0B4B">
        <w:rPr>
          <w:rFonts w:ascii="Calibri" w:hAnsi="Calibri" w:cs="Calibri"/>
          <w:b/>
          <w:sz w:val="22"/>
          <w:szCs w:val="22"/>
        </w:rPr>
        <w:t xml:space="preserve"> Hyderabad,</w:t>
      </w:r>
      <w:r w:rsidR="00A36A19" w:rsidRPr="003D0B4B">
        <w:rPr>
          <w:rFonts w:ascii="Calibri" w:hAnsi="Calibri" w:cs="Calibri"/>
          <w:b/>
          <w:sz w:val="22"/>
          <w:szCs w:val="22"/>
        </w:rPr>
        <w:t xml:space="preserve"> India</w:t>
      </w:r>
      <w:r w:rsidR="00A36A19" w:rsidRPr="003D0B4B">
        <w:rPr>
          <w:rFonts w:ascii="Calibri" w:hAnsi="Calibri" w:cs="Calibri"/>
          <w:b/>
          <w:sz w:val="22"/>
          <w:szCs w:val="22"/>
        </w:rPr>
        <w:tab/>
        <w:t xml:space="preserve">                        </w:t>
      </w:r>
      <w:r w:rsidR="0094052C" w:rsidRPr="003D0B4B">
        <w:rPr>
          <w:rFonts w:ascii="Calibri" w:hAnsi="Calibri" w:cs="Calibri"/>
          <w:b/>
          <w:sz w:val="22"/>
          <w:szCs w:val="22"/>
        </w:rPr>
        <w:t xml:space="preserve">                 </w:t>
      </w:r>
      <w:r w:rsidRPr="003D0B4B">
        <w:rPr>
          <w:rFonts w:ascii="Calibri" w:hAnsi="Calibri" w:cs="Calibri"/>
          <w:b/>
          <w:sz w:val="22"/>
          <w:szCs w:val="22"/>
        </w:rPr>
        <w:t xml:space="preserve">               </w:t>
      </w:r>
      <w:r w:rsidR="0094052C" w:rsidRPr="003D0B4B">
        <w:rPr>
          <w:rFonts w:ascii="Calibri" w:hAnsi="Calibri" w:cs="Calibri"/>
          <w:b/>
          <w:sz w:val="22"/>
          <w:szCs w:val="22"/>
        </w:rPr>
        <w:t xml:space="preserve">      </w:t>
      </w:r>
      <w:r w:rsidR="000A79C1" w:rsidRPr="003D0B4B">
        <w:rPr>
          <w:rFonts w:ascii="Calibri" w:hAnsi="Calibri" w:cs="Calibri"/>
          <w:b/>
          <w:sz w:val="22"/>
          <w:szCs w:val="22"/>
        </w:rPr>
        <w:t xml:space="preserve">                        </w:t>
      </w:r>
      <w:r w:rsidR="00A36A19" w:rsidRPr="003D0B4B">
        <w:rPr>
          <w:rFonts w:ascii="Calibri" w:hAnsi="Calibri" w:cs="Calibri"/>
          <w:b/>
          <w:sz w:val="22"/>
          <w:szCs w:val="22"/>
        </w:rPr>
        <w:t xml:space="preserve">         November 2010 – July 2012</w:t>
      </w:r>
    </w:p>
    <w:p w:rsidR="00A36A19" w:rsidRPr="003D0B4B" w:rsidRDefault="001E753C" w:rsidP="003D0B4B">
      <w:pPr>
        <w:pStyle w:val="Normal1"/>
        <w:ind w:firstLine="360"/>
        <w:jc w:val="both"/>
        <w:rPr>
          <w:rFonts w:ascii="Calibri" w:hAnsi="Calibri" w:cs="Calibri"/>
          <w:sz w:val="22"/>
          <w:szCs w:val="22"/>
        </w:rPr>
      </w:pPr>
      <w:r w:rsidRPr="003D0B4B">
        <w:rPr>
          <w:rFonts w:ascii="Calibri" w:hAnsi="Calibri" w:cs="Calibri"/>
          <w:b/>
          <w:sz w:val="22"/>
          <w:szCs w:val="22"/>
        </w:rPr>
        <w:t>Software</w:t>
      </w:r>
      <w:r w:rsidR="00AA727E" w:rsidRPr="003D0B4B">
        <w:rPr>
          <w:rFonts w:ascii="Calibri" w:hAnsi="Calibri" w:cs="Calibri"/>
          <w:b/>
          <w:sz w:val="22"/>
          <w:szCs w:val="22"/>
        </w:rPr>
        <w:t xml:space="preserve"> </w:t>
      </w:r>
      <w:r w:rsidR="00A36A19" w:rsidRPr="003D0B4B">
        <w:rPr>
          <w:rFonts w:ascii="Calibri" w:hAnsi="Calibri" w:cs="Calibri"/>
          <w:b/>
          <w:sz w:val="22"/>
          <w:szCs w:val="22"/>
        </w:rPr>
        <w:t>Developer</w:t>
      </w:r>
    </w:p>
    <w:p w:rsidR="00DD1E79" w:rsidRPr="003D0B4B" w:rsidRDefault="00470DB6" w:rsidP="003D0B4B">
      <w:pPr>
        <w:spacing w:line="240" w:lineRule="auto"/>
        <w:rPr>
          <w:rFonts w:ascii="Calibri" w:hAnsi="Calibri" w:cs="Calibri"/>
          <w:b/>
        </w:rPr>
      </w:pPr>
      <w:r w:rsidRPr="003D0B4B">
        <w:rPr>
          <w:rFonts w:ascii="Calibri" w:hAnsi="Calibri" w:cs="Calibri"/>
          <w:b/>
          <w:iCs/>
        </w:rPr>
        <w:t xml:space="preserve">       </w:t>
      </w:r>
      <w:r w:rsidR="00A36A19" w:rsidRPr="003D0B4B">
        <w:rPr>
          <w:rFonts w:ascii="Calibri" w:hAnsi="Calibri" w:cs="Calibri"/>
          <w:b/>
          <w:iCs/>
        </w:rPr>
        <w:t>Responsibilities</w:t>
      </w:r>
      <w:r w:rsidR="00A36A19" w:rsidRPr="003D0B4B">
        <w:rPr>
          <w:rFonts w:ascii="Calibri" w:hAnsi="Calibri" w:cs="Calibri"/>
          <w:b/>
        </w:rPr>
        <w:t>:</w:t>
      </w:r>
    </w:p>
    <w:p w:rsidR="00A36A19" w:rsidRPr="003D0B4B" w:rsidRDefault="00A36A19" w:rsidP="003D0B4B">
      <w:pPr>
        <w:pStyle w:val="ListParagraph"/>
        <w:numPr>
          <w:ilvl w:val="0"/>
          <w:numId w:val="8"/>
        </w:numPr>
        <w:spacing w:line="240" w:lineRule="auto"/>
        <w:rPr>
          <w:rFonts w:ascii="Calibri" w:hAnsi="Calibri" w:cs="Calibri"/>
          <w:b/>
        </w:rPr>
      </w:pPr>
      <w:r w:rsidRPr="003D0B4B">
        <w:rPr>
          <w:rFonts w:ascii="Calibri" w:eastAsia="MS Mincho" w:hAnsi="Calibri" w:cs="Calibri"/>
          <w:bCs/>
        </w:rPr>
        <w:t>Analysis of the specifications provided by the client and documenting.</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Detail Level estimates, Understanding document preparation for a request.</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Design Documents like RUD (Requirement Understanding Document), DDD (Detailed Design Document) and UT (Unit Test Cases). Documenting the test results.</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Preparing review document based on onsite review comments. Preparation for quality inspection and delivery.</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Received applause certificate for successful and timely launch of Sales Code Expansion project.</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 xml:space="preserve">Developed the user interface using JSP and Java Script to view all online trading transactions. </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 xml:space="preserve">Designed and developed Data Access Objects (DAO) to access the database. </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 xml:space="preserve">Developed HTML pages using CSS for static content generation with JavaScript for validations. </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 xml:space="preserve">Developed JDBC API to connect to the database and carry out database operations. </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 xml:space="preserve">Deploying application in Development and Production servers. </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Able to work with Mainframe components COBOL, JCL and DB2 applications.</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hAnsi="Calibri" w:cs="Calibri"/>
        </w:rPr>
        <w:t xml:space="preserve">Scheduling Mainframes Jobs in CA7 scheduler. </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C</w:t>
      </w:r>
      <w:bookmarkStart w:id="0" w:name="_GoBack"/>
      <w:bookmarkEnd w:id="0"/>
      <w:r w:rsidRPr="003D0B4B">
        <w:rPr>
          <w:rFonts w:ascii="Calibri" w:eastAsia="MS Mincho" w:hAnsi="Calibri" w:cs="Calibri"/>
          <w:bCs/>
        </w:rPr>
        <w:t xml:space="preserve">oded HTML pages using CSS. </w:t>
      </w:r>
    </w:p>
    <w:p w:rsidR="00A36A19" w:rsidRPr="003D0B4B" w:rsidRDefault="00A36A19" w:rsidP="003D0B4B">
      <w:pPr>
        <w:pStyle w:val="ListParagraph"/>
        <w:numPr>
          <w:ilvl w:val="0"/>
          <w:numId w:val="8"/>
        </w:numPr>
        <w:spacing w:after="0" w:line="240" w:lineRule="auto"/>
        <w:rPr>
          <w:rFonts w:ascii="Calibri" w:eastAsia="MS Mincho" w:hAnsi="Calibri" w:cs="Calibri"/>
          <w:bCs/>
        </w:rPr>
      </w:pPr>
      <w:r w:rsidRPr="003D0B4B">
        <w:rPr>
          <w:rFonts w:ascii="Calibri" w:eastAsia="MS Mincho" w:hAnsi="Calibri" w:cs="Calibri"/>
          <w:bCs/>
        </w:rPr>
        <w:t>Setup test data in database tables for Unit testing.</w:t>
      </w:r>
    </w:p>
    <w:p w:rsidR="00A36A19" w:rsidRPr="003D0B4B" w:rsidRDefault="00A36A19" w:rsidP="003D0B4B">
      <w:pPr>
        <w:pStyle w:val="ListParagraph"/>
        <w:numPr>
          <w:ilvl w:val="0"/>
          <w:numId w:val="8"/>
        </w:numPr>
        <w:tabs>
          <w:tab w:val="left" w:pos="2790"/>
        </w:tabs>
        <w:autoSpaceDE w:val="0"/>
        <w:autoSpaceDN w:val="0"/>
        <w:adjustRightInd w:val="0"/>
        <w:spacing w:after="0" w:line="240" w:lineRule="auto"/>
        <w:rPr>
          <w:rFonts w:ascii="Calibri" w:hAnsi="Calibri" w:cs="Calibri"/>
        </w:rPr>
      </w:pPr>
      <w:r w:rsidRPr="003D0B4B">
        <w:rPr>
          <w:rFonts w:ascii="Calibri" w:hAnsi="Calibri" w:cs="Calibri"/>
        </w:rPr>
        <w:t>Excellent team player, very dynamic, flexible with positive attitude and excellent learning skills.</w:t>
      </w:r>
    </w:p>
    <w:p w:rsidR="00A36A19" w:rsidRPr="003D0B4B" w:rsidRDefault="00A36A19" w:rsidP="003D0B4B">
      <w:pPr>
        <w:pStyle w:val="ListParagraph"/>
        <w:numPr>
          <w:ilvl w:val="0"/>
          <w:numId w:val="8"/>
        </w:numPr>
        <w:tabs>
          <w:tab w:val="left" w:pos="2790"/>
        </w:tabs>
        <w:autoSpaceDE w:val="0"/>
        <w:autoSpaceDN w:val="0"/>
        <w:adjustRightInd w:val="0"/>
        <w:spacing w:after="0" w:line="240" w:lineRule="auto"/>
        <w:rPr>
          <w:rFonts w:ascii="Calibri" w:hAnsi="Calibri" w:cs="Calibri"/>
        </w:rPr>
      </w:pPr>
      <w:r w:rsidRPr="003D0B4B">
        <w:rPr>
          <w:rFonts w:ascii="Calibri" w:hAnsi="Calibri" w:cs="Calibri"/>
        </w:rPr>
        <w:t xml:space="preserve">Open to learn new technology or tool needed for the application. </w:t>
      </w:r>
    </w:p>
    <w:p w:rsidR="00A36A19" w:rsidRPr="003D0B4B" w:rsidRDefault="00A36A19" w:rsidP="003D0B4B">
      <w:pPr>
        <w:tabs>
          <w:tab w:val="left" w:pos="2790"/>
        </w:tabs>
        <w:autoSpaceDE w:val="0"/>
        <w:autoSpaceDN w:val="0"/>
        <w:adjustRightInd w:val="0"/>
        <w:spacing w:line="240" w:lineRule="auto"/>
        <w:rPr>
          <w:rFonts w:ascii="Calibri" w:hAnsi="Calibri" w:cs="Calibri"/>
        </w:rPr>
      </w:pPr>
    </w:p>
    <w:p w:rsidR="00A36A19" w:rsidRPr="003D0B4B" w:rsidRDefault="00B44C83" w:rsidP="003D0B4B">
      <w:pPr>
        <w:tabs>
          <w:tab w:val="left" w:pos="720"/>
        </w:tabs>
        <w:spacing w:line="240" w:lineRule="auto"/>
        <w:rPr>
          <w:rFonts w:ascii="Calibri" w:hAnsi="Calibri" w:cs="Calibri"/>
        </w:rPr>
      </w:pPr>
      <w:r w:rsidRPr="003D0B4B">
        <w:rPr>
          <w:rFonts w:ascii="Calibri" w:hAnsi="Calibri" w:cs="Calibri"/>
          <w:b/>
          <w:iCs/>
        </w:rPr>
        <w:t xml:space="preserve">       </w:t>
      </w:r>
      <w:r w:rsidR="00A36A19" w:rsidRPr="003D0B4B">
        <w:rPr>
          <w:rFonts w:ascii="Calibri" w:hAnsi="Calibri" w:cs="Calibri"/>
          <w:b/>
          <w:iCs/>
        </w:rPr>
        <w:t xml:space="preserve">Environment: </w:t>
      </w:r>
      <w:r w:rsidR="00A36A19" w:rsidRPr="003D0B4B">
        <w:rPr>
          <w:rFonts w:ascii="Calibri" w:hAnsi="Calibri" w:cs="Calibri"/>
          <w:bCs/>
        </w:rPr>
        <w:t xml:space="preserve">Java, JavaScript, JDBC, HTML, CSS, Hibernate, COBOL, JCL, </w:t>
      </w:r>
      <w:r w:rsidR="00A36A19" w:rsidRPr="003D0B4B">
        <w:rPr>
          <w:rFonts w:ascii="Calibri" w:hAnsi="Calibri" w:cs="Calibri"/>
        </w:rPr>
        <w:t>DB2, Eclipse, Serena Dimensions</w:t>
      </w:r>
      <w:r w:rsidR="00A36A19" w:rsidRPr="003D0B4B">
        <w:rPr>
          <w:rFonts w:ascii="Calibri" w:hAnsi="Calibri" w:cs="Calibri"/>
          <w:bCs/>
        </w:rPr>
        <w:t xml:space="preserve">, </w:t>
      </w:r>
      <w:r w:rsidR="00A36A19" w:rsidRPr="003D0B4B">
        <w:rPr>
          <w:rFonts w:ascii="Calibri" w:hAnsi="Calibri" w:cs="Calibri"/>
        </w:rPr>
        <w:t xml:space="preserve">Toad, MS </w:t>
      </w:r>
      <w:r w:rsidR="00593C7F" w:rsidRPr="003D0B4B">
        <w:rPr>
          <w:rFonts w:ascii="Calibri" w:hAnsi="Calibri" w:cs="Calibri"/>
        </w:rPr>
        <w:t xml:space="preserve">     </w:t>
      </w:r>
      <w:r w:rsidR="00593C7F" w:rsidRPr="003D0B4B">
        <w:rPr>
          <w:rFonts w:ascii="Calibri" w:hAnsi="Calibri" w:cs="Calibri"/>
        </w:rPr>
        <w:br/>
        <w:t xml:space="preserve">       </w:t>
      </w:r>
      <w:r w:rsidR="00A36A19" w:rsidRPr="003D0B4B">
        <w:rPr>
          <w:rFonts w:ascii="Calibri" w:hAnsi="Calibri" w:cs="Calibri"/>
        </w:rPr>
        <w:t>Office, Serena Dimensions, Aqua Studio.</w:t>
      </w:r>
    </w:p>
    <w:p w:rsidR="00684A4A" w:rsidRPr="003D0B4B" w:rsidRDefault="00684A4A" w:rsidP="003D0B4B">
      <w:pPr>
        <w:pBdr>
          <w:bottom w:val="double" w:sz="6" w:space="1" w:color="auto"/>
        </w:pBdr>
        <w:spacing w:line="240" w:lineRule="auto"/>
        <w:jc w:val="both"/>
        <w:rPr>
          <w:rFonts w:ascii="Calibri" w:hAnsi="Calibri" w:cs="Calibri"/>
          <w:color w:val="000000"/>
        </w:rPr>
      </w:pPr>
    </w:p>
    <w:p w:rsidR="00A04370" w:rsidRPr="003D0B4B" w:rsidRDefault="00A04370" w:rsidP="003D0B4B">
      <w:pPr>
        <w:spacing w:after="0" w:line="240" w:lineRule="auto"/>
        <w:jc w:val="both"/>
        <w:rPr>
          <w:rFonts w:ascii="Calibri" w:eastAsia="Calibri" w:hAnsi="Calibri" w:cs="Calibri"/>
        </w:rPr>
      </w:pPr>
    </w:p>
    <w:sectPr w:rsidR="00A04370" w:rsidRPr="003D0B4B" w:rsidSect="00A6144E">
      <w:pgSz w:w="12240" w:h="15840"/>
      <w:pgMar w:top="720" w:right="810" w:bottom="81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icrosoft JhengHei">
    <w:panose1 w:val="020B0604030504040204"/>
    <w:charset w:val="88"/>
    <w:family w:val="swiss"/>
    <w:pitch w:val="variable"/>
    <w:sig w:usb0="00000087" w:usb1="288F4000" w:usb2="00000016" w:usb3="00000000" w:csb0="00100009" w:csb1="00000000"/>
  </w:font>
  <w:font w:name="Trebuchet MS">
    <w:panose1 w:val="020B0603020202020204"/>
    <w:charset w:val="00"/>
    <w:family w:val="swiss"/>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Open Sa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43CAF52"/>
    <w:lvl w:ilvl="0">
      <w:start w:val="1"/>
      <w:numFmt w:val="bullet"/>
      <w:pStyle w:val="ListBullet"/>
      <w:lvlText w:val="·"/>
      <w:lvlJc w:val="left"/>
      <w:pPr>
        <w:tabs>
          <w:tab w:val="num" w:pos="684"/>
        </w:tabs>
        <w:ind w:left="684" w:hanging="14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abstractNum>
  <w:abstractNum w:abstractNumId="1" w15:restartNumberingAfterBreak="0">
    <w:nsid w:val="00000001"/>
    <w:multiLevelType w:val="singleLevel"/>
    <w:tmpl w:val="00000001"/>
    <w:name w:val="WW8Num1"/>
    <w:lvl w:ilvl="0">
      <w:start w:val="1"/>
      <w:numFmt w:val="bullet"/>
      <w:lvlText w:val=""/>
      <w:lvlJc w:val="left"/>
      <w:pPr>
        <w:tabs>
          <w:tab w:val="num" w:pos="0"/>
        </w:tabs>
        <w:ind w:left="1429" w:hanging="360"/>
      </w:pPr>
      <w:rPr>
        <w:rFonts w:ascii="Symbol" w:hAnsi="Symbol"/>
      </w:rPr>
    </w:lvl>
  </w:abstractNum>
  <w:abstractNum w:abstractNumId="2" w15:restartNumberingAfterBreak="0">
    <w:nsid w:val="00000002"/>
    <w:multiLevelType w:val="multilevel"/>
    <w:tmpl w:val="00000002"/>
    <w:name w:val="WW8Num2"/>
    <w:lvl w:ilvl="0">
      <w:start w:val="1"/>
      <w:numFmt w:val="bullet"/>
      <w:lvlText w:val=""/>
      <w:lvlJc w:val="left"/>
      <w:pPr>
        <w:tabs>
          <w:tab w:val="num" w:pos="0"/>
        </w:tabs>
        <w:ind w:left="720" w:hanging="360"/>
      </w:pPr>
      <w:rPr>
        <w:rFonts w:ascii="Symbol" w:hAnsi="Symbol"/>
      </w:rPr>
    </w:lvl>
    <w:lvl w:ilvl="1">
      <w:start w:val="1"/>
      <w:numFmt w:val="bullet"/>
      <w:lvlText w:val=""/>
      <w:lvlJc w:val="left"/>
      <w:pPr>
        <w:tabs>
          <w:tab w:val="num" w:pos="0"/>
        </w:tabs>
        <w:ind w:left="1440" w:hanging="360"/>
      </w:pPr>
      <w:rPr>
        <w:rFonts w:ascii="Symbol" w:hAnsi="Symbol"/>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3"/>
    <w:multiLevelType w:val="singleLevel"/>
    <w:tmpl w:val="00000003"/>
    <w:name w:val="WW8Num18"/>
    <w:lvl w:ilvl="0">
      <w:start w:val="1"/>
      <w:numFmt w:val="bullet"/>
      <w:lvlText w:val=""/>
      <w:lvlJc w:val="left"/>
      <w:pPr>
        <w:tabs>
          <w:tab w:val="num" w:pos="720"/>
        </w:tabs>
        <w:ind w:left="720" w:hanging="360"/>
      </w:pPr>
      <w:rPr>
        <w:rFonts w:ascii="Wingdings" w:hAnsi="Wingdings"/>
      </w:rPr>
    </w:lvl>
  </w:abstractNum>
  <w:abstractNum w:abstractNumId="4" w15:restartNumberingAfterBreak="0">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5" w15:restartNumberingAfterBreak="0">
    <w:nsid w:val="02C0344C"/>
    <w:multiLevelType w:val="hybridMultilevel"/>
    <w:tmpl w:val="058C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C175F"/>
    <w:multiLevelType w:val="hybridMultilevel"/>
    <w:tmpl w:val="3FC01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076EDF"/>
    <w:multiLevelType w:val="multilevel"/>
    <w:tmpl w:val="5C4A1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1C0DBE"/>
    <w:multiLevelType w:val="multilevel"/>
    <w:tmpl w:val="ED3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B03"/>
    <w:multiLevelType w:val="multilevel"/>
    <w:tmpl w:val="1E20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063AE"/>
    <w:multiLevelType w:val="hybridMultilevel"/>
    <w:tmpl w:val="B7D6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7B1FD8"/>
    <w:multiLevelType w:val="hybridMultilevel"/>
    <w:tmpl w:val="C622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27668"/>
    <w:multiLevelType w:val="multilevel"/>
    <w:tmpl w:val="9CE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C535B"/>
    <w:multiLevelType w:val="multilevel"/>
    <w:tmpl w:val="1A4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D03238"/>
    <w:multiLevelType w:val="multilevel"/>
    <w:tmpl w:val="AA645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8562E"/>
    <w:multiLevelType w:val="hybridMultilevel"/>
    <w:tmpl w:val="E8CED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A68DF"/>
    <w:multiLevelType w:val="hybridMultilevel"/>
    <w:tmpl w:val="0916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0F06ED"/>
    <w:multiLevelType w:val="hybridMultilevel"/>
    <w:tmpl w:val="E974CD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22D7219"/>
    <w:multiLevelType w:val="multilevel"/>
    <w:tmpl w:val="023C2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35CB7"/>
    <w:multiLevelType w:val="hybridMultilevel"/>
    <w:tmpl w:val="6B26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C71560"/>
    <w:multiLevelType w:val="hybridMultilevel"/>
    <w:tmpl w:val="4F2E2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E27B1B"/>
    <w:multiLevelType w:val="multilevel"/>
    <w:tmpl w:val="3800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5"/>
  </w:num>
  <w:num w:numId="4">
    <w:abstractNumId w:val="19"/>
  </w:num>
  <w:num w:numId="5">
    <w:abstractNumId w:val="20"/>
  </w:num>
  <w:num w:numId="6">
    <w:abstractNumId w:val="11"/>
  </w:num>
  <w:num w:numId="7">
    <w:abstractNumId w:val="10"/>
  </w:num>
  <w:num w:numId="8">
    <w:abstractNumId w:val="15"/>
  </w:num>
  <w:num w:numId="9">
    <w:abstractNumId w:val="16"/>
  </w:num>
  <w:num w:numId="10">
    <w:abstractNumId w:val="8"/>
  </w:num>
  <w:num w:numId="11">
    <w:abstractNumId w:val="7"/>
  </w:num>
  <w:num w:numId="12">
    <w:abstractNumId w:val="18"/>
  </w:num>
  <w:num w:numId="13">
    <w:abstractNumId w:val="12"/>
  </w:num>
  <w:num w:numId="14">
    <w:abstractNumId w:val="21"/>
  </w:num>
  <w:num w:numId="15">
    <w:abstractNumId w:val="17"/>
  </w:num>
  <w:num w:numId="16">
    <w:abstractNumId w:val="9"/>
  </w:num>
  <w:num w:numId="17">
    <w:abstractNumId w:val="14"/>
  </w:num>
  <w:num w:numId="18">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1A5"/>
    <w:rsid w:val="00000755"/>
    <w:rsid w:val="00002F85"/>
    <w:rsid w:val="00003C3F"/>
    <w:rsid w:val="00003D84"/>
    <w:rsid w:val="00005BE4"/>
    <w:rsid w:val="00006B9E"/>
    <w:rsid w:val="00006C7E"/>
    <w:rsid w:val="000156F1"/>
    <w:rsid w:val="000158DF"/>
    <w:rsid w:val="00016566"/>
    <w:rsid w:val="0002082C"/>
    <w:rsid w:val="00026E90"/>
    <w:rsid w:val="000319BC"/>
    <w:rsid w:val="000342D8"/>
    <w:rsid w:val="00042416"/>
    <w:rsid w:val="00045D47"/>
    <w:rsid w:val="00050918"/>
    <w:rsid w:val="00056830"/>
    <w:rsid w:val="0006537C"/>
    <w:rsid w:val="00065D4C"/>
    <w:rsid w:val="00070029"/>
    <w:rsid w:val="0007158D"/>
    <w:rsid w:val="00073240"/>
    <w:rsid w:val="0007497B"/>
    <w:rsid w:val="0007557D"/>
    <w:rsid w:val="00077AC9"/>
    <w:rsid w:val="00081EE6"/>
    <w:rsid w:val="0008255B"/>
    <w:rsid w:val="0008315A"/>
    <w:rsid w:val="000841A5"/>
    <w:rsid w:val="000934AD"/>
    <w:rsid w:val="000A0EED"/>
    <w:rsid w:val="000A26CA"/>
    <w:rsid w:val="000A6A23"/>
    <w:rsid w:val="000A79C1"/>
    <w:rsid w:val="000A7DBB"/>
    <w:rsid w:val="000B092A"/>
    <w:rsid w:val="000B3E62"/>
    <w:rsid w:val="000B60B4"/>
    <w:rsid w:val="000B6AD9"/>
    <w:rsid w:val="000C17D5"/>
    <w:rsid w:val="000C21A1"/>
    <w:rsid w:val="000C22DC"/>
    <w:rsid w:val="000C6B33"/>
    <w:rsid w:val="000D38EB"/>
    <w:rsid w:val="000D4D4A"/>
    <w:rsid w:val="000D5284"/>
    <w:rsid w:val="000D6071"/>
    <w:rsid w:val="000D67FD"/>
    <w:rsid w:val="000E1612"/>
    <w:rsid w:val="000E1CCF"/>
    <w:rsid w:val="000E1F87"/>
    <w:rsid w:val="000F3223"/>
    <w:rsid w:val="00101187"/>
    <w:rsid w:val="00102912"/>
    <w:rsid w:val="00104814"/>
    <w:rsid w:val="00106E31"/>
    <w:rsid w:val="001072E0"/>
    <w:rsid w:val="00107B72"/>
    <w:rsid w:val="00113856"/>
    <w:rsid w:val="00114841"/>
    <w:rsid w:val="001148B3"/>
    <w:rsid w:val="001176F5"/>
    <w:rsid w:val="001204B5"/>
    <w:rsid w:val="0012312F"/>
    <w:rsid w:val="00125C8E"/>
    <w:rsid w:val="0013383D"/>
    <w:rsid w:val="00134F0E"/>
    <w:rsid w:val="001351E5"/>
    <w:rsid w:val="001365C7"/>
    <w:rsid w:val="001377E5"/>
    <w:rsid w:val="00137B72"/>
    <w:rsid w:val="001401D9"/>
    <w:rsid w:val="00140CD3"/>
    <w:rsid w:val="001436C4"/>
    <w:rsid w:val="00143D14"/>
    <w:rsid w:val="001444E1"/>
    <w:rsid w:val="0015096A"/>
    <w:rsid w:val="001509AF"/>
    <w:rsid w:val="00156C1E"/>
    <w:rsid w:val="00156F6F"/>
    <w:rsid w:val="00160416"/>
    <w:rsid w:val="00161920"/>
    <w:rsid w:val="00162926"/>
    <w:rsid w:val="00163141"/>
    <w:rsid w:val="00164FF0"/>
    <w:rsid w:val="00165A8A"/>
    <w:rsid w:val="00165EFB"/>
    <w:rsid w:val="0016631E"/>
    <w:rsid w:val="00167B35"/>
    <w:rsid w:val="00167F16"/>
    <w:rsid w:val="0017365B"/>
    <w:rsid w:val="00177617"/>
    <w:rsid w:val="00180D61"/>
    <w:rsid w:val="001816E1"/>
    <w:rsid w:val="001830E5"/>
    <w:rsid w:val="00190C75"/>
    <w:rsid w:val="00190FC7"/>
    <w:rsid w:val="001911C7"/>
    <w:rsid w:val="00191B9F"/>
    <w:rsid w:val="001955AF"/>
    <w:rsid w:val="001A48A4"/>
    <w:rsid w:val="001A4985"/>
    <w:rsid w:val="001A7C9C"/>
    <w:rsid w:val="001B078C"/>
    <w:rsid w:val="001B0DC4"/>
    <w:rsid w:val="001C02D5"/>
    <w:rsid w:val="001C1B38"/>
    <w:rsid w:val="001C2E1C"/>
    <w:rsid w:val="001C3997"/>
    <w:rsid w:val="001C43CC"/>
    <w:rsid w:val="001D0E0A"/>
    <w:rsid w:val="001D41B1"/>
    <w:rsid w:val="001D5CF0"/>
    <w:rsid w:val="001D6147"/>
    <w:rsid w:val="001E283F"/>
    <w:rsid w:val="001E3FCC"/>
    <w:rsid w:val="001E7072"/>
    <w:rsid w:val="001E74AD"/>
    <w:rsid w:val="001E753C"/>
    <w:rsid w:val="001F1934"/>
    <w:rsid w:val="001F1C84"/>
    <w:rsid w:val="001F1CC0"/>
    <w:rsid w:val="001F36FD"/>
    <w:rsid w:val="001F4BC5"/>
    <w:rsid w:val="00201C49"/>
    <w:rsid w:val="00203C84"/>
    <w:rsid w:val="002070EB"/>
    <w:rsid w:val="00211C94"/>
    <w:rsid w:val="00212D3D"/>
    <w:rsid w:val="00215EEE"/>
    <w:rsid w:val="00217FB2"/>
    <w:rsid w:val="002263EC"/>
    <w:rsid w:val="00226C65"/>
    <w:rsid w:val="00227999"/>
    <w:rsid w:val="0023377A"/>
    <w:rsid w:val="00233BFF"/>
    <w:rsid w:val="00235D28"/>
    <w:rsid w:val="00236BEB"/>
    <w:rsid w:val="00240084"/>
    <w:rsid w:val="002430AC"/>
    <w:rsid w:val="00245059"/>
    <w:rsid w:val="0024634C"/>
    <w:rsid w:val="00247CF1"/>
    <w:rsid w:val="00250875"/>
    <w:rsid w:val="00250B28"/>
    <w:rsid w:val="00252803"/>
    <w:rsid w:val="00255F9E"/>
    <w:rsid w:val="0025729C"/>
    <w:rsid w:val="002613B6"/>
    <w:rsid w:val="0026148F"/>
    <w:rsid w:val="0026254E"/>
    <w:rsid w:val="0026375E"/>
    <w:rsid w:val="00265E3F"/>
    <w:rsid w:val="002667A4"/>
    <w:rsid w:val="002741AD"/>
    <w:rsid w:val="00274A3B"/>
    <w:rsid w:val="00282067"/>
    <w:rsid w:val="00283843"/>
    <w:rsid w:val="002843C7"/>
    <w:rsid w:val="0028656D"/>
    <w:rsid w:val="00286FF0"/>
    <w:rsid w:val="00287E54"/>
    <w:rsid w:val="0029129F"/>
    <w:rsid w:val="00292849"/>
    <w:rsid w:val="002937B4"/>
    <w:rsid w:val="00293B3F"/>
    <w:rsid w:val="00297F1B"/>
    <w:rsid w:val="002A0017"/>
    <w:rsid w:val="002A1C4E"/>
    <w:rsid w:val="002B03BA"/>
    <w:rsid w:val="002B1D4B"/>
    <w:rsid w:val="002B20E0"/>
    <w:rsid w:val="002B5E71"/>
    <w:rsid w:val="002B6160"/>
    <w:rsid w:val="002B721D"/>
    <w:rsid w:val="002B7902"/>
    <w:rsid w:val="002C2CA9"/>
    <w:rsid w:val="002D6588"/>
    <w:rsid w:val="002D6CDD"/>
    <w:rsid w:val="002D6E59"/>
    <w:rsid w:val="002E4438"/>
    <w:rsid w:val="002E6346"/>
    <w:rsid w:val="002E6F4D"/>
    <w:rsid w:val="002E7832"/>
    <w:rsid w:val="002F0AE4"/>
    <w:rsid w:val="002F3FC1"/>
    <w:rsid w:val="002F666C"/>
    <w:rsid w:val="003008EF"/>
    <w:rsid w:val="003009A9"/>
    <w:rsid w:val="00300DB7"/>
    <w:rsid w:val="0030190B"/>
    <w:rsid w:val="00303B0E"/>
    <w:rsid w:val="00307979"/>
    <w:rsid w:val="0031085A"/>
    <w:rsid w:val="003155B9"/>
    <w:rsid w:val="00316FA5"/>
    <w:rsid w:val="003220F6"/>
    <w:rsid w:val="003250F1"/>
    <w:rsid w:val="003309ED"/>
    <w:rsid w:val="0033188C"/>
    <w:rsid w:val="00333273"/>
    <w:rsid w:val="00335CDD"/>
    <w:rsid w:val="003366DD"/>
    <w:rsid w:val="00336D6C"/>
    <w:rsid w:val="00341532"/>
    <w:rsid w:val="00345A0D"/>
    <w:rsid w:val="00346F4F"/>
    <w:rsid w:val="00352103"/>
    <w:rsid w:val="00354007"/>
    <w:rsid w:val="00356225"/>
    <w:rsid w:val="0035721C"/>
    <w:rsid w:val="00357CC8"/>
    <w:rsid w:val="0036038A"/>
    <w:rsid w:val="003618E8"/>
    <w:rsid w:val="00363322"/>
    <w:rsid w:val="00364AAA"/>
    <w:rsid w:val="00364C73"/>
    <w:rsid w:val="00367634"/>
    <w:rsid w:val="003731F9"/>
    <w:rsid w:val="00373753"/>
    <w:rsid w:val="00375AC8"/>
    <w:rsid w:val="003772E5"/>
    <w:rsid w:val="00377F5D"/>
    <w:rsid w:val="00377FCC"/>
    <w:rsid w:val="00381EB0"/>
    <w:rsid w:val="00385315"/>
    <w:rsid w:val="00385B89"/>
    <w:rsid w:val="0039011B"/>
    <w:rsid w:val="003918E8"/>
    <w:rsid w:val="003958D0"/>
    <w:rsid w:val="003968C6"/>
    <w:rsid w:val="0039747C"/>
    <w:rsid w:val="003A0681"/>
    <w:rsid w:val="003A1BD7"/>
    <w:rsid w:val="003A1D37"/>
    <w:rsid w:val="003A33D9"/>
    <w:rsid w:val="003A38F1"/>
    <w:rsid w:val="003A612D"/>
    <w:rsid w:val="003A7219"/>
    <w:rsid w:val="003B04DC"/>
    <w:rsid w:val="003B182D"/>
    <w:rsid w:val="003B1FE1"/>
    <w:rsid w:val="003B4D4E"/>
    <w:rsid w:val="003B5057"/>
    <w:rsid w:val="003C0862"/>
    <w:rsid w:val="003C6C50"/>
    <w:rsid w:val="003D042C"/>
    <w:rsid w:val="003D08AC"/>
    <w:rsid w:val="003D0B4B"/>
    <w:rsid w:val="003D388A"/>
    <w:rsid w:val="003D4FA3"/>
    <w:rsid w:val="003D580E"/>
    <w:rsid w:val="003E1272"/>
    <w:rsid w:val="003E2AC5"/>
    <w:rsid w:val="003E2D2E"/>
    <w:rsid w:val="003E4185"/>
    <w:rsid w:val="003F1C71"/>
    <w:rsid w:val="003F30CF"/>
    <w:rsid w:val="003F31F4"/>
    <w:rsid w:val="003F3B45"/>
    <w:rsid w:val="003F5E4D"/>
    <w:rsid w:val="00401936"/>
    <w:rsid w:val="00402623"/>
    <w:rsid w:val="004049BE"/>
    <w:rsid w:val="00407979"/>
    <w:rsid w:val="00412B90"/>
    <w:rsid w:val="00412E77"/>
    <w:rsid w:val="00413F3B"/>
    <w:rsid w:val="0041465D"/>
    <w:rsid w:val="00415C80"/>
    <w:rsid w:val="00415F2F"/>
    <w:rsid w:val="0041601C"/>
    <w:rsid w:val="00416542"/>
    <w:rsid w:val="00416836"/>
    <w:rsid w:val="00416B2B"/>
    <w:rsid w:val="00427629"/>
    <w:rsid w:val="00430BCF"/>
    <w:rsid w:val="0043164D"/>
    <w:rsid w:val="00441892"/>
    <w:rsid w:val="004433CE"/>
    <w:rsid w:val="00444E49"/>
    <w:rsid w:val="00447875"/>
    <w:rsid w:val="00447DD6"/>
    <w:rsid w:val="00450DE4"/>
    <w:rsid w:val="00450E47"/>
    <w:rsid w:val="004524A3"/>
    <w:rsid w:val="00454D4C"/>
    <w:rsid w:val="00457CEB"/>
    <w:rsid w:val="004643EC"/>
    <w:rsid w:val="00466C8E"/>
    <w:rsid w:val="00470CC5"/>
    <w:rsid w:val="00470DB6"/>
    <w:rsid w:val="00471F46"/>
    <w:rsid w:val="00476EA3"/>
    <w:rsid w:val="00485DE5"/>
    <w:rsid w:val="00487112"/>
    <w:rsid w:val="0048760C"/>
    <w:rsid w:val="00490A37"/>
    <w:rsid w:val="00492432"/>
    <w:rsid w:val="004924A4"/>
    <w:rsid w:val="00494570"/>
    <w:rsid w:val="00494F85"/>
    <w:rsid w:val="00496653"/>
    <w:rsid w:val="004A2C1E"/>
    <w:rsid w:val="004A3C3E"/>
    <w:rsid w:val="004A3EA2"/>
    <w:rsid w:val="004A5082"/>
    <w:rsid w:val="004A54CD"/>
    <w:rsid w:val="004A6E6C"/>
    <w:rsid w:val="004A71B4"/>
    <w:rsid w:val="004A73DB"/>
    <w:rsid w:val="004B0FC4"/>
    <w:rsid w:val="004B3154"/>
    <w:rsid w:val="004B65F5"/>
    <w:rsid w:val="004C42A0"/>
    <w:rsid w:val="004D06A6"/>
    <w:rsid w:val="004D0B42"/>
    <w:rsid w:val="004D13BB"/>
    <w:rsid w:val="004D16EA"/>
    <w:rsid w:val="004D1CE2"/>
    <w:rsid w:val="004D2449"/>
    <w:rsid w:val="004D5829"/>
    <w:rsid w:val="004D5B29"/>
    <w:rsid w:val="004D6095"/>
    <w:rsid w:val="004E2398"/>
    <w:rsid w:val="004E33F8"/>
    <w:rsid w:val="004E67BA"/>
    <w:rsid w:val="004E71ED"/>
    <w:rsid w:val="004F2186"/>
    <w:rsid w:val="004F2774"/>
    <w:rsid w:val="004F419A"/>
    <w:rsid w:val="004F48AB"/>
    <w:rsid w:val="004F5BBA"/>
    <w:rsid w:val="0050329A"/>
    <w:rsid w:val="005068D1"/>
    <w:rsid w:val="0051153C"/>
    <w:rsid w:val="005140F6"/>
    <w:rsid w:val="00517199"/>
    <w:rsid w:val="00520989"/>
    <w:rsid w:val="00521CCA"/>
    <w:rsid w:val="0052510B"/>
    <w:rsid w:val="00525756"/>
    <w:rsid w:val="00526172"/>
    <w:rsid w:val="00531F12"/>
    <w:rsid w:val="00535EAB"/>
    <w:rsid w:val="005364DB"/>
    <w:rsid w:val="00537869"/>
    <w:rsid w:val="00541646"/>
    <w:rsid w:val="0054741B"/>
    <w:rsid w:val="00550C36"/>
    <w:rsid w:val="00554441"/>
    <w:rsid w:val="00554D90"/>
    <w:rsid w:val="005614E7"/>
    <w:rsid w:val="0056356F"/>
    <w:rsid w:val="00564CB0"/>
    <w:rsid w:val="005675FD"/>
    <w:rsid w:val="00567E0C"/>
    <w:rsid w:val="00576841"/>
    <w:rsid w:val="00576E8E"/>
    <w:rsid w:val="00583B5B"/>
    <w:rsid w:val="0058502D"/>
    <w:rsid w:val="00585BAE"/>
    <w:rsid w:val="00593875"/>
    <w:rsid w:val="00593A59"/>
    <w:rsid w:val="00593C7F"/>
    <w:rsid w:val="005941A6"/>
    <w:rsid w:val="0059592E"/>
    <w:rsid w:val="005A2895"/>
    <w:rsid w:val="005A3049"/>
    <w:rsid w:val="005A3EB5"/>
    <w:rsid w:val="005A48AF"/>
    <w:rsid w:val="005A7725"/>
    <w:rsid w:val="005B287D"/>
    <w:rsid w:val="005B4521"/>
    <w:rsid w:val="005B6B42"/>
    <w:rsid w:val="005C2369"/>
    <w:rsid w:val="005C29E1"/>
    <w:rsid w:val="005C3D6D"/>
    <w:rsid w:val="005C42F4"/>
    <w:rsid w:val="005C5DF9"/>
    <w:rsid w:val="005C68B8"/>
    <w:rsid w:val="005C7BEB"/>
    <w:rsid w:val="005C7F33"/>
    <w:rsid w:val="005D0C31"/>
    <w:rsid w:val="005E040D"/>
    <w:rsid w:val="005E25A4"/>
    <w:rsid w:val="005E5ECA"/>
    <w:rsid w:val="005E674B"/>
    <w:rsid w:val="005F14DC"/>
    <w:rsid w:val="005F265A"/>
    <w:rsid w:val="005F2786"/>
    <w:rsid w:val="005F37CC"/>
    <w:rsid w:val="005F3B44"/>
    <w:rsid w:val="005F5F4E"/>
    <w:rsid w:val="006025B7"/>
    <w:rsid w:val="00605FDA"/>
    <w:rsid w:val="0061037E"/>
    <w:rsid w:val="0061473D"/>
    <w:rsid w:val="006157FC"/>
    <w:rsid w:val="00617D6B"/>
    <w:rsid w:val="0062314E"/>
    <w:rsid w:val="00634C57"/>
    <w:rsid w:val="00635711"/>
    <w:rsid w:val="00636034"/>
    <w:rsid w:val="00637912"/>
    <w:rsid w:val="00640894"/>
    <w:rsid w:val="00642F50"/>
    <w:rsid w:val="006459B1"/>
    <w:rsid w:val="006463C6"/>
    <w:rsid w:val="006554D0"/>
    <w:rsid w:val="00657889"/>
    <w:rsid w:val="00657991"/>
    <w:rsid w:val="00660903"/>
    <w:rsid w:val="00662881"/>
    <w:rsid w:val="0066358A"/>
    <w:rsid w:val="006669E3"/>
    <w:rsid w:val="00667B4E"/>
    <w:rsid w:val="006705B4"/>
    <w:rsid w:val="00677D20"/>
    <w:rsid w:val="00681114"/>
    <w:rsid w:val="00684A4A"/>
    <w:rsid w:val="00684A7C"/>
    <w:rsid w:val="00684ABB"/>
    <w:rsid w:val="006864E2"/>
    <w:rsid w:val="006901AC"/>
    <w:rsid w:val="006947BD"/>
    <w:rsid w:val="00694B9E"/>
    <w:rsid w:val="006975BA"/>
    <w:rsid w:val="006A0EAC"/>
    <w:rsid w:val="006A45D4"/>
    <w:rsid w:val="006A501D"/>
    <w:rsid w:val="006B2B1F"/>
    <w:rsid w:val="006B4C4F"/>
    <w:rsid w:val="006B5624"/>
    <w:rsid w:val="006B5933"/>
    <w:rsid w:val="006B7726"/>
    <w:rsid w:val="006C1282"/>
    <w:rsid w:val="006C2AA4"/>
    <w:rsid w:val="006C4493"/>
    <w:rsid w:val="006C5EA1"/>
    <w:rsid w:val="006C651F"/>
    <w:rsid w:val="006D11F2"/>
    <w:rsid w:val="006D471C"/>
    <w:rsid w:val="006D5F23"/>
    <w:rsid w:val="006E127C"/>
    <w:rsid w:val="006E1F88"/>
    <w:rsid w:val="006E2E31"/>
    <w:rsid w:val="006E5169"/>
    <w:rsid w:val="006E59C5"/>
    <w:rsid w:val="006E6DAD"/>
    <w:rsid w:val="006E78DF"/>
    <w:rsid w:val="006E7D7D"/>
    <w:rsid w:val="006F046A"/>
    <w:rsid w:val="006F0EFA"/>
    <w:rsid w:val="00704A01"/>
    <w:rsid w:val="0070504C"/>
    <w:rsid w:val="00706C07"/>
    <w:rsid w:val="00706F09"/>
    <w:rsid w:val="007115C8"/>
    <w:rsid w:val="00713EC9"/>
    <w:rsid w:val="00717910"/>
    <w:rsid w:val="00721619"/>
    <w:rsid w:val="00723B79"/>
    <w:rsid w:val="007240AE"/>
    <w:rsid w:val="00731AB3"/>
    <w:rsid w:val="0073394A"/>
    <w:rsid w:val="00740F90"/>
    <w:rsid w:val="00745EA7"/>
    <w:rsid w:val="00746E53"/>
    <w:rsid w:val="00750028"/>
    <w:rsid w:val="00750C46"/>
    <w:rsid w:val="007565BB"/>
    <w:rsid w:val="0075751F"/>
    <w:rsid w:val="0076788E"/>
    <w:rsid w:val="0077068A"/>
    <w:rsid w:val="00774100"/>
    <w:rsid w:val="00776476"/>
    <w:rsid w:val="00776F8D"/>
    <w:rsid w:val="00790263"/>
    <w:rsid w:val="007925FE"/>
    <w:rsid w:val="0079380A"/>
    <w:rsid w:val="007961CA"/>
    <w:rsid w:val="007972C9"/>
    <w:rsid w:val="007A4442"/>
    <w:rsid w:val="007A6450"/>
    <w:rsid w:val="007A7B97"/>
    <w:rsid w:val="007B330A"/>
    <w:rsid w:val="007B38EB"/>
    <w:rsid w:val="007B421E"/>
    <w:rsid w:val="007B4BEC"/>
    <w:rsid w:val="007C1C0D"/>
    <w:rsid w:val="007C46A2"/>
    <w:rsid w:val="007C52EF"/>
    <w:rsid w:val="007C62C1"/>
    <w:rsid w:val="007C63C7"/>
    <w:rsid w:val="007D2BAD"/>
    <w:rsid w:val="007E03B6"/>
    <w:rsid w:val="007E2117"/>
    <w:rsid w:val="007E4B69"/>
    <w:rsid w:val="007E5E05"/>
    <w:rsid w:val="007E7C11"/>
    <w:rsid w:val="007E7C54"/>
    <w:rsid w:val="007F004F"/>
    <w:rsid w:val="007F2DB0"/>
    <w:rsid w:val="008018B9"/>
    <w:rsid w:val="008024A3"/>
    <w:rsid w:val="008078FF"/>
    <w:rsid w:val="008102A8"/>
    <w:rsid w:val="00810553"/>
    <w:rsid w:val="0081211C"/>
    <w:rsid w:val="00813ABF"/>
    <w:rsid w:val="008146EA"/>
    <w:rsid w:val="00816170"/>
    <w:rsid w:val="00817E0A"/>
    <w:rsid w:val="00820211"/>
    <w:rsid w:val="00820B7B"/>
    <w:rsid w:val="008231A0"/>
    <w:rsid w:val="00825D20"/>
    <w:rsid w:val="00832A2F"/>
    <w:rsid w:val="00837021"/>
    <w:rsid w:val="00841738"/>
    <w:rsid w:val="00841DE7"/>
    <w:rsid w:val="00843595"/>
    <w:rsid w:val="0084408F"/>
    <w:rsid w:val="008459D3"/>
    <w:rsid w:val="00850596"/>
    <w:rsid w:val="00851B02"/>
    <w:rsid w:val="00851D5D"/>
    <w:rsid w:val="0085223E"/>
    <w:rsid w:val="00852B36"/>
    <w:rsid w:val="00853975"/>
    <w:rsid w:val="00855AFE"/>
    <w:rsid w:val="0085739E"/>
    <w:rsid w:val="0085756D"/>
    <w:rsid w:val="00857B5D"/>
    <w:rsid w:val="0086001E"/>
    <w:rsid w:val="00863DD5"/>
    <w:rsid w:val="00865569"/>
    <w:rsid w:val="0086614B"/>
    <w:rsid w:val="00867793"/>
    <w:rsid w:val="00867881"/>
    <w:rsid w:val="008803AC"/>
    <w:rsid w:val="00881797"/>
    <w:rsid w:val="008824F5"/>
    <w:rsid w:val="00882BBF"/>
    <w:rsid w:val="00883E4B"/>
    <w:rsid w:val="00887B47"/>
    <w:rsid w:val="00890370"/>
    <w:rsid w:val="00890843"/>
    <w:rsid w:val="008930CB"/>
    <w:rsid w:val="008945BB"/>
    <w:rsid w:val="008966E1"/>
    <w:rsid w:val="00896A99"/>
    <w:rsid w:val="008A1137"/>
    <w:rsid w:val="008A2BD5"/>
    <w:rsid w:val="008A6781"/>
    <w:rsid w:val="008A68F9"/>
    <w:rsid w:val="008A7E14"/>
    <w:rsid w:val="008B3A1D"/>
    <w:rsid w:val="008B5A88"/>
    <w:rsid w:val="008B6D66"/>
    <w:rsid w:val="008B7186"/>
    <w:rsid w:val="008C0892"/>
    <w:rsid w:val="008C1F5E"/>
    <w:rsid w:val="008C32F7"/>
    <w:rsid w:val="008C42C5"/>
    <w:rsid w:val="008C47B8"/>
    <w:rsid w:val="008C4C81"/>
    <w:rsid w:val="008C7C0B"/>
    <w:rsid w:val="008D09AB"/>
    <w:rsid w:val="008D70A8"/>
    <w:rsid w:val="008D7493"/>
    <w:rsid w:val="008D7BDA"/>
    <w:rsid w:val="008E7664"/>
    <w:rsid w:val="008F0164"/>
    <w:rsid w:val="008F109D"/>
    <w:rsid w:val="008F59A8"/>
    <w:rsid w:val="008F6DA3"/>
    <w:rsid w:val="009039DF"/>
    <w:rsid w:val="00911971"/>
    <w:rsid w:val="00911D25"/>
    <w:rsid w:val="009129D9"/>
    <w:rsid w:val="009164F2"/>
    <w:rsid w:val="00920DFA"/>
    <w:rsid w:val="00921E21"/>
    <w:rsid w:val="00922428"/>
    <w:rsid w:val="009235D0"/>
    <w:rsid w:val="0092409D"/>
    <w:rsid w:val="00924B20"/>
    <w:rsid w:val="00926DA4"/>
    <w:rsid w:val="0092728C"/>
    <w:rsid w:val="00927FA7"/>
    <w:rsid w:val="009303ED"/>
    <w:rsid w:val="00931B0B"/>
    <w:rsid w:val="00931D6B"/>
    <w:rsid w:val="00934D44"/>
    <w:rsid w:val="009369C6"/>
    <w:rsid w:val="00936B1C"/>
    <w:rsid w:val="0094052C"/>
    <w:rsid w:val="00943688"/>
    <w:rsid w:val="00946A41"/>
    <w:rsid w:val="00951B83"/>
    <w:rsid w:val="00951CD1"/>
    <w:rsid w:val="009565F1"/>
    <w:rsid w:val="0096026C"/>
    <w:rsid w:val="00961F2B"/>
    <w:rsid w:val="00962E3B"/>
    <w:rsid w:val="00965EE2"/>
    <w:rsid w:val="00966556"/>
    <w:rsid w:val="00970587"/>
    <w:rsid w:val="00973E46"/>
    <w:rsid w:val="0097798C"/>
    <w:rsid w:val="00991333"/>
    <w:rsid w:val="00991690"/>
    <w:rsid w:val="009929BE"/>
    <w:rsid w:val="009966FF"/>
    <w:rsid w:val="009A0758"/>
    <w:rsid w:val="009A13F7"/>
    <w:rsid w:val="009A5377"/>
    <w:rsid w:val="009B1893"/>
    <w:rsid w:val="009B1A6E"/>
    <w:rsid w:val="009B4E01"/>
    <w:rsid w:val="009B7D24"/>
    <w:rsid w:val="009C2753"/>
    <w:rsid w:val="009C3DAA"/>
    <w:rsid w:val="009C49DC"/>
    <w:rsid w:val="009D0844"/>
    <w:rsid w:val="009D4D21"/>
    <w:rsid w:val="009D614A"/>
    <w:rsid w:val="009E0139"/>
    <w:rsid w:val="009E2194"/>
    <w:rsid w:val="009E7708"/>
    <w:rsid w:val="009E7C12"/>
    <w:rsid w:val="009F0880"/>
    <w:rsid w:val="009F264B"/>
    <w:rsid w:val="009F2D61"/>
    <w:rsid w:val="009F7DA5"/>
    <w:rsid w:val="009F7F6C"/>
    <w:rsid w:val="00A00474"/>
    <w:rsid w:val="00A00E26"/>
    <w:rsid w:val="00A04370"/>
    <w:rsid w:val="00A06528"/>
    <w:rsid w:val="00A069D1"/>
    <w:rsid w:val="00A1005D"/>
    <w:rsid w:val="00A10953"/>
    <w:rsid w:val="00A1135A"/>
    <w:rsid w:val="00A11A58"/>
    <w:rsid w:val="00A152C8"/>
    <w:rsid w:val="00A2100C"/>
    <w:rsid w:val="00A25517"/>
    <w:rsid w:val="00A257AD"/>
    <w:rsid w:val="00A31C22"/>
    <w:rsid w:val="00A336C0"/>
    <w:rsid w:val="00A33C9B"/>
    <w:rsid w:val="00A34261"/>
    <w:rsid w:val="00A36A19"/>
    <w:rsid w:val="00A36F29"/>
    <w:rsid w:val="00A40386"/>
    <w:rsid w:val="00A4484F"/>
    <w:rsid w:val="00A45B04"/>
    <w:rsid w:val="00A479C8"/>
    <w:rsid w:val="00A517A5"/>
    <w:rsid w:val="00A54C29"/>
    <w:rsid w:val="00A56655"/>
    <w:rsid w:val="00A57CFC"/>
    <w:rsid w:val="00A612D6"/>
    <w:rsid w:val="00A6144E"/>
    <w:rsid w:val="00A62930"/>
    <w:rsid w:val="00A65177"/>
    <w:rsid w:val="00A65D68"/>
    <w:rsid w:val="00A673D2"/>
    <w:rsid w:val="00A74202"/>
    <w:rsid w:val="00A76B38"/>
    <w:rsid w:val="00A76F2A"/>
    <w:rsid w:val="00A81722"/>
    <w:rsid w:val="00A849CD"/>
    <w:rsid w:val="00A857CE"/>
    <w:rsid w:val="00A85B12"/>
    <w:rsid w:val="00A87392"/>
    <w:rsid w:val="00A90C49"/>
    <w:rsid w:val="00A95BA0"/>
    <w:rsid w:val="00AA3E6E"/>
    <w:rsid w:val="00AA62F3"/>
    <w:rsid w:val="00AA665D"/>
    <w:rsid w:val="00AA67F1"/>
    <w:rsid w:val="00AA727E"/>
    <w:rsid w:val="00AA77E0"/>
    <w:rsid w:val="00AA7F0C"/>
    <w:rsid w:val="00AB042D"/>
    <w:rsid w:val="00AB40EA"/>
    <w:rsid w:val="00AB6B12"/>
    <w:rsid w:val="00AB7667"/>
    <w:rsid w:val="00AB7D76"/>
    <w:rsid w:val="00AC3B0D"/>
    <w:rsid w:val="00AC7DC6"/>
    <w:rsid w:val="00AD2942"/>
    <w:rsid w:val="00AD3129"/>
    <w:rsid w:val="00AD7FF9"/>
    <w:rsid w:val="00AE160A"/>
    <w:rsid w:val="00AE7060"/>
    <w:rsid w:val="00AE7224"/>
    <w:rsid w:val="00AF270E"/>
    <w:rsid w:val="00AF6185"/>
    <w:rsid w:val="00B04520"/>
    <w:rsid w:val="00B06892"/>
    <w:rsid w:val="00B11DE6"/>
    <w:rsid w:val="00B13C56"/>
    <w:rsid w:val="00B14E31"/>
    <w:rsid w:val="00B15237"/>
    <w:rsid w:val="00B221F4"/>
    <w:rsid w:val="00B2239C"/>
    <w:rsid w:val="00B24D1B"/>
    <w:rsid w:val="00B3245B"/>
    <w:rsid w:val="00B328CE"/>
    <w:rsid w:val="00B3403C"/>
    <w:rsid w:val="00B351C1"/>
    <w:rsid w:val="00B36201"/>
    <w:rsid w:val="00B3774C"/>
    <w:rsid w:val="00B400AB"/>
    <w:rsid w:val="00B40EB0"/>
    <w:rsid w:val="00B4187B"/>
    <w:rsid w:val="00B43D3F"/>
    <w:rsid w:val="00B447D7"/>
    <w:rsid w:val="00B44C83"/>
    <w:rsid w:val="00B45A4F"/>
    <w:rsid w:val="00B47008"/>
    <w:rsid w:val="00B513C5"/>
    <w:rsid w:val="00B53501"/>
    <w:rsid w:val="00B552F8"/>
    <w:rsid w:val="00B55D98"/>
    <w:rsid w:val="00B563EB"/>
    <w:rsid w:val="00B60B87"/>
    <w:rsid w:val="00B6493F"/>
    <w:rsid w:val="00B70BFB"/>
    <w:rsid w:val="00B71340"/>
    <w:rsid w:val="00B716DD"/>
    <w:rsid w:val="00B73FD9"/>
    <w:rsid w:val="00B77122"/>
    <w:rsid w:val="00B812F9"/>
    <w:rsid w:val="00B82650"/>
    <w:rsid w:val="00B82FE8"/>
    <w:rsid w:val="00B85EAE"/>
    <w:rsid w:val="00B92481"/>
    <w:rsid w:val="00B946FF"/>
    <w:rsid w:val="00BA06E6"/>
    <w:rsid w:val="00BB3F80"/>
    <w:rsid w:val="00BB455D"/>
    <w:rsid w:val="00BB5100"/>
    <w:rsid w:val="00BB75E5"/>
    <w:rsid w:val="00BB7C11"/>
    <w:rsid w:val="00BB7ED9"/>
    <w:rsid w:val="00BC0EEF"/>
    <w:rsid w:val="00BC3C16"/>
    <w:rsid w:val="00BC42C5"/>
    <w:rsid w:val="00BC7B49"/>
    <w:rsid w:val="00BD5079"/>
    <w:rsid w:val="00BD6843"/>
    <w:rsid w:val="00BE31C6"/>
    <w:rsid w:val="00BE4A1D"/>
    <w:rsid w:val="00BE57CB"/>
    <w:rsid w:val="00BE7CBA"/>
    <w:rsid w:val="00BF159E"/>
    <w:rsid w:val="00BF2423"/>
    <w:rsid w:val="00BF2C44"/>
    <w:rsid w:val="00BF5020"/>
    <w:rsid w:val="00BF60F8"/>
    <w:rsid w:val="00BF7354"/>
    <w:rsid w:val="00C01725"/>
    <w:rsid w:val="00C04C80"/>
    <w:rsid w:val="00C055CA"/>
    <w:rsid w:val="00C0598B"/>
    <w:rsid w:val="00C10F20"/>
    <w:rsid w:val="00C12559"/>
    <w:rsid w:val="00C130CC"/>
    <w:rsid w:val="00C13AD3"/>
    <w:rsid w:val="00C14A3A"/>
    <w:rsid w:val="00C20D49"/>
    <w:rsid w:val="00C212C5"/>
    <w:rsid w:val="00C22750"/>
    <w:rsid w:val="00C22CE7"/>
    <w:rsid w:val="00C2393C"/>
    <w:rsid w:val="00C23ACE"/>
    <w:rsid w:val="00C26913"/>
    <w:rsid w:val="00C308FA"/>
    <w:rsid w:val="00C33357"/>
    <w:rsid w:val="00C348D2"/>
    <w:rsid w:val="00C35071"/>
    <w:rsid w:val="00C350D2"/>
    <w:rsid w:val="00C367D1"/>
    <w:rsid w:val="00C37217"/>
    <w:rsid w:val="00C374EB"/>
    <w:rsid w:val="00C377E3"/>
    <w:rsid w:val="00C37D09"/>
    <w:rsid w:val="00C4399A"/>
    <w:rsid w:val="00C4622D"/>
    <w:rsid w:val="00C473B0"/>
    <w:rsid w:val="00C51F9E"/>
    <w:rsid w:val="00C52EFA"/>
    <w:rsid w:val="00C541D5"/>
    <w:rsid w:val="00C5652C"/>
    <w:rsid w:val="00C6158D"/>
    <w:rsid w:val="00C61BDC"/>
    <w:rsid w:val="00C62B30"/>
    <w:rsid w:val="00C63091"/>
    <w:rsid w:val="00C633FF"/>
    <w:rsid w:val="00C64E64"/>
    <w:rsid w:val="00C65E07"/>
    <w:rsid w:val="00C676A9"/>
    <w:rsid w:val="00C70B54"/>
    <w:rsid w:val="00C70CA0"/>
    <w:rsid w:val="00C70FB6"/>
    <w:rsid w:val="00C71526"/>
    <w:rsid w:val="00C726DC"/>
    <w:rsid w:val="00C741A2"/>
    <w:rsid w:val="00C7600D"/>
    <w:rsid w:val="00C7627A"/>
    <w:rsid w:val="00C77B93"/>
    <w:rsid w:val="00C77BD4"/>
    <w:rsid w:val="00C82C5A"/>
    <w:rsid w:val="00C911AB"/>
    <w:rsid w:val="00C91BAB"/>
    <w:rsid w:val="00C94E1B"/>
    <w:rsid w:val="00C973B0"/>
    <w:rsid w:val="00CA2106"/>
    <w:rsid w:val="00CA3D8F"/>
    <w:rsid w:val="00CA6797"/>
    <w:rsid w:val="00CB1691"/>
    <w:rsid w:val="00CB1EBC"/>
    <w:rsid w:val="00CB397E"/>
    <w:rsid w:val="00CB3C42"/>
    <w:rsid w:val="00CC2145"/>
    <w:rsid w:val="00CC48C9"/>
    <w:rsid w:val="00CD01DC"/>
    <w:rsid w:val="00CD2FB8"/>
    <w:rsid w:val="00CD31FE"/>
    <w:rsid w:val="00CD34B9"/>
    <w:rsid w:val="00CD36A6"/>
    <w:rsid w:val="00CD396A"/>
    <w:rsid w:val="00CD4D3C"/>
    <w:rsid w:val="00CD78AA"/>
    <w:rsid w:val="00CE0836"/>
    <w:rsid w:val="00CE1090"/>
    <w:rsid w:val="00CE3D42"/>
    <w:rsid w:val="00CF59BB"/>
    <w:rsid w:val="00D00FA7"/>
    <w:rsid w:val="00D01A5B"/>
    <w:rsid w:val="00D0236D"/>
    <w:rsid w:val="00D0445D"/>
    <w:rsid w:val="00D0471F"/>
    <w:rsid w:val="00D10FD3"/>
    <w:rsid w:val="00D1552C"/>
    <w:rsid w:val="00D16026"/>
    <w:rsid w:val="00D166C5"/>
    <w:rsid w:val="00D17395"/>
    <w:rsid w:val="00D221C2"/>
    <w:rsid w:val="00D22297"/>
    <w:rsid w:val="00D23728"/>
    <w:rsid w:val="00D2390A"/>
    <w:rsid w:val="00D263C5"/>
    <w:rsid w:val="00D27118"/>
    <w:rsid w:val="00D27D4B"/>
    <w:rsid w:val="00D32584"/>
    <w:rsid w:val="00D36031"/>
    <w:rsid w:val="00D40716"/>
    <w:rsid w:val="00D41D93"/>
    <w:rsid w:val="00D434D0"/>
    <w:rsid w:val="00D4466C"/>
    <w:rsid w:val="00D50EE2"/>
    <w:rsid w:val="00D53650"/>
    <w:rsid w:val="00D549D6"/>
    <w:rsid w:val="00D54C56"/>
    <w:rsid w:val="00D602F7"/>
    <w:rsid w:val="00D6170B"/>
    <w:rsid w:val="00D62205"/>
    <w:rsid w:val="00D62C79"/>
    <w:rsid w:val="00D62DD2"/>
    <w:rsid w:val="00D634C3"/>
    <w:rsid w:val="00D63607"/>
    <w:rsid w:val="00D646DB"/>
    <w:rsid w:val="00D64A45"/>
    <w:rsid w:val="00D73C27"/>
    <w:rsid w:val="00D76EDF"/>
    <w:rsid w:val="00D813E5"/>
    <w:rsid w:val="00D81CD4"/>
    <w:rsid w:val="00D87164"/>
    <w:rsid w:val="00D87B45"/>
    <w:rsid w:val="00D932EF"/>
    <w:rsid w:val="00D95A14"/>
    <w:rsid w:val="00D9609A"/>
    <w:rsid w:val="00DA0194"/>
    <w:rsid w:val="00DA0F41"/>
    <w:rsid w:val="00DA1C32"/>
    <w:rsid w:val="00DA27CF"/>
    <w:rsid w:val="00DA2A70"/>
    <w:rsid w:val="00DA3CE6"/>
    <w:rsid w:val="00DA5BBC"/>
    <w:rsid w:val="00DA7308"/>
    <w:rsid w:val="00DB0A23"/>
    <w:rsid w:val="00DB2A9D"/>
    <w:rsid w:val="00DB64D5"/>
    <w:rsid w:val="00DC0976"/>
    <w:rsid w:val="00DC0F25"/>
    <w:rsid w:val="00DC249C"/>
    <w:rsid w:val="00DC3011"/>
    <w:rsid w:val="00DC3C0F"/>
    <w:rsid w:val="00DC4C96"/>
    <w:rsid w:val="00DC52CF"/>
    <w:rsid w:val="00DC59CD"/>
    <w:rsid w:val="00DC7B70"/>
    <w:rsid w:val="00DD1E79"/>
    <w:rsid w:val="00DD7E2C"/>
    <w:rsid w:val="00DE06C5"/>
    <w:rsid w:val="00DE089B"/>
    <w:rsid w:val="00DE1A5D"/>
    <w:rsid w:val="00DF1B1F"/>
    <w:rsid w:val="00DF4B77"/>
    <w:rsid w:val="00DF63F8"/>
    <w:rsid w:val="00DF65D8"/>
    <w:rsid w:val="00E02EC6"/>
    <w:rsid w:val="00E03F82"/>
    <w:rsid w:val="00E0423E"/>
    <w:rsid w:val="00E12A4F"/>
    <w:rsid w:val="00E15BD2"/>
    <w:rsid w:val="00E15D90"/>
    <w:rsid w:val="00E16AB1"/>
    <w:rsid w:val="00E16C62"/>
    <w:rsid w:val="00E17E01"/>
    <w:rsid w:val="00E17E7F"/>
    <w:rsid w:val="00E23695"/>
    <w:rsid w:val="00E24337"/>
    <w:rsid w:val="00E25F34"/>
    <w:rsid w:val="00E2695B"/>
    <w:rsid w:val="00E27187"/>
    <w:rsid w:val="00E271E6"/>
    <w:rsid w:val="00E305FE"/>
    <w:rsid w:val="00E3244D"/>
    <w:rsid w:val="00E342B0"/>
    <w:rsid w:val="00E37C09"/>
    <w:rsid w:val="00E40316"/>
    <w:rsid w:val="00E42F8C"/>
    <w:rsid w:val="00E43C09"/>
    <w:rsid w:val="00E447F7"/>
    <w:rsid w:val="00E46AF7"/>
    <w:rsid w:val="00E50F6E"/>
    <w:rsid w:val="00E517D1"/>
    <w:rsid w:val="00E56D10"/>
    <w:rsid w:val="00E57262"/>
    <w:rsid w:val="00E57A66"/>
    <w:rsid w:val="00E6148A"/>
    <w:rsid w:val="00E6648B"/>
    <w:rsid w:val="00E75B0F"/>
    <w:rsid w:val="00E77BAB"/>
    <w:rsid w:val="00E804D0"/>
    <w:rsid w:val="00E839C4"/>
    <w:rsid w:val="00E83BC7"/>
    <w:rsid w:val="00E85831"/>
    <w:rsid w:val="00E87D3B"/>
    <w:rsid w:val="00E90F9F"/>
    <w:rsid w:val="00E92FA7"/>
    <w:rsid w:val="00E96120"/>
    <w:rsid w:val="00E96139"/>
    <w:rsid w:val="00EA05AA"/>
    <w:rsid w:val="00EA5E38"/>
    <w:rsid w:val="00EA718F"/>
    <w:rsid w:val="00EB15B8"/>
    <w:rsid w:val="00EB4C3F"/>
    <w:rsid w:val="00EB63F6"/>
    <w:rsid w:val="00EC1C08"/>
    <w:rsid w:val="00EC5E1A"/>
    <w:rsid w:val="00EC638D"/>
    <w:rsid w:val="00EC788F"/>
    <w:rsid w:val="00EC7D20"/>
    <w:rsid w:val="00ED03CF"/>
    <w:rsid w:val="00ED788E"/>
    <w:rsid w:val="00EE0F0E"/>
    <w:rsid w:val="00EE398D"/>
    <w:rsid w:val="00EE3A7A"/>
    <w:rsid w:val="00EE3C1E"/>
    <w:rsid w:val="00EE531B"/>
    <w:rsid w:val="00EE6F1B"/>
    <w:rsid w:val="00EF21DD"/>
    <w:rsid w:val="00EF33D8"/>
    <w:rsid w:val="00EF356A"/>
    <w:rsid w:val="00EF3775"/>
    <w:rsid w:val="00EF4125"/>
    <w:rsid w:val="00F0569B"/>
    <w:rsid w:val="00F0773F"/>
    <w:rsid w:val="00F135C4"/>
    <w:rsid w:val="00F15558"/>
    <w:rsid w:val="00F17C87"/>
    <w:rsid w:val="00F23667"/>
    <w:rsid w:val="00F24212"/>
    <w:rsid w:val="00F2656C"/>
    <w:rsid w:val="00F2698D"/>
    <w:rsid w:val="00F2706C"/>
    <w:rsid w:val="00F27A75"/>
    <w:rsid w:val="00F31E39"/>
    <w:rsid w:val="00F328EE"/>
    <w:rsid w:val="00F32F9A"/>
    <w:rsid w:val="00F373B0"/>
    <w:rsid w:val="00F41491"/>
    <w:rsid w:val="00F41617"/>
    <w:rsid w:val="00F43B85"/>
    <w:rsid w:val="00F47DE0"/>
    <w:rsid w:val="00F6332D"/>
    <w:rsid w:val="00F64B70"/>
    <w:rsid w:val="00F65B6C"/>
    <w:rsid w:val="00F65C9D"/>
    <w:rsid w:val="00F65E44"/>
    <w:rsid w:val="00F668FF"/>
    <w:rsid w:val="00F66B7A"/>
    <w:rsid w:val="00F6772E"/>
    <w:rsid w:val="00F67C68"/>
    <w:rsid w:val="00F71CA6"/>
    <w:rsid w:val="00F71DC0"/>
    <w:rsid w:val="00F72054"/>
    <w:rsid w:val="00F77793"/>
    <w:rsid w:val="00F82470"/>
    <w:rsid w:val="00F828CC"/>
    <w:rsid w:val="00F82D80"/>
    <w:rsid w:val="00F875FD"/>
    <w:rsid w:val="00F90BDD"/>
    <w:rsid w:val="00F94043"/>
    <w:rsid w:val="00F95D88"/>
    <w:rsid w:val="00FA139E"/>
    <w:rsid w:val="00FA5D34"/>
    <w:rsid w:val="00FA6828"/>
    <w:rsid w:val="00FB574A"/>
    <w:rsid w:val="00FB6A63"/>
    <w:rsid w:val="00FB7B71"/>
    <w:rsid w:val="00FC25F5"/>
    <w:rsid w:val="00FC60F6"/>
    <w:rsid w:val="00FC741F"/>
    <w:rsid w:val="00FD59E3"/>
    <w:rsid w:val="00FE1EF2"/>
    <w:rsid w:val="00FE2B05"/>
    <w:rsid w:val="00FE2F08"/>
    <w:rsid w:val="00FE41D9"/>
    <w:rsid w:val="00FE4E8E"/>
    <w:rsid w:val="00FE5DB1"/>
    <w:rsid w:val="00FE67E0"/>
    <w:rsid w:val="00FE699A"/>
    <w:rsid w:val="00FE7896"/>
    <w:rsid w:val="00FF1B6B"/>
    <w:rsid w:val="00FF21A6"/>
    <w:rsid w:val="00FF2B7C"/>
    <w:rsid w:val="00FF44E8"/>
    <w:rsid w:val="00FF7B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BE4C0"/>
  <w15:docId w15:val="{9F853D9C-0EF5-3E4E-A520-44BF96B56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5FE"/>
    <w:rPr>
      <w:color w:val="0000FF" w:themeColor="hyperlink"/>
      <w:u w:val="single"/>
    </w:rPr>
  </w:style>
  <w:style w:type="paragraph" w:styleId="ListBullet">
    <w:name w:val="List Bullet"/>
    <w:basedOn w:val="Normal"/>
    <w:uiPriority w:val="1"/>
    <w:unhideWhenUsed/>
    <w:qFormat/>
    <w:rsid w:val="004A5082"/>
    <w:pPr>
      <w:numPr>
        <w:numId w:val="1"/>
      </w:numPr>
      <w:spacing w:after="80" w:line="240" w:lineRule="auto"/>
      <w:ind w:left="2160" w:hanging="360"/>
    </w:pPr>
    <w:rPr>
      <w:rFonts w:ascii="Cambria" w:eastAsia="Cambria" w:hAnsi="Cambria" w:cs="Times New Roman"/>
      <w:color w:val="404040"/>
      <w:sz w:val="18"/>
      <w:szCs w:val="20"/>
      <w:lang w:eastAsia="ja-JP"/>
    </w:rPr>
  </w:style>
  <w:style w:type="paragraph" w:styleId="ListParagraph">
    <w:name w:val="List Paragraph"/>
    <w:basedOn w:val="Normal"/>
    <w:link w:val="ListParagraphChar"/>
    <w:uiPriority w:val="34"/>
    <w:qFormat/>
    <w:rsid w:val="00A34261"/>
    <w:pPr>
      <w:ind w:left="720"/>
      <w:contextualSpacing/>
    </w:pPr>
  </w:style>
  <w:style w:type="paragraph" w:customStyle="1" w:styleId="addr">
    <w:name w:val="addr"/>
    <w:basedOn w:val="Normal"/>
    <w:rsid w:val="00A34261"/>
    <w:pPr>
      <w:widowControl w:val="0"/>
      <w:spacing w:after="0" w:line="240" w:lineRule="auto"/>
      <w:jc w:val="center"/>
    </w:pPr>
    <w:rPr>
      <w:rFonts w:ascii="Times New Roman" w:eastAsia="Times New Roman" w:hAnsi="Times New Roman" w:cs="Times New Roman"/>
      <w:sz w:val="20"/>
      <w:szCs w:val="20"/>
    </w:rPr>
  </w:style>
  <w:style w:type="character" w:customStyle="1" w:styleId="ListParagraphChar">
    <w:name w:val="List Paragraph Char"/>
    <w:link w:val="ListParagraph"/>
    <w:uiPriority w:val="34"/>
    <w:rsid w:val="00A34261"/>
  </w:style>
  <w:style w:type="paragraph" w:styleId="NormalWeb">
    <w:name w:val="Normal (Web)"/>
    <w:basedOn w:val="Normal"/>
    <w:uiPriority w:val="99"/>
    <w:rsid w:val="00C61B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WBody">
    <w:name w:val="SoW Body"/>
    <w:basedOn w:val="Normal"/>
    <w:link w:val="SoWBodyChar"/>
    <w:qFormat/>
    <w:rsid w:val="00077AC9"/>
    <w:rPr>
      <w:rFonts w:ascii="Calibri" w:eastAsia="Times New Roman" w:hAnsi="Calibri" w:cs="Times New Roman"/>
      <w:lang w:bidi="en-US"/>
    </w:rPr>
  </w:style>
  <w:style w:type="character" w:customStyle="1" w:styleId="SoWBodyChar">
    <w:name w:val="SoW Body Char"/>
    <w:link w:val="SoWBody"/>
    <w:rsid w:val="00077AC9"/>
    <w:rPr>
      <w:rFonts w:ascii="Calibri" w:eastAsia="Times New Roman" w:hAnsi="Calibri" w:cs="Times New Roman"/>
      <w:lang w:bidi="en-US"/>
    </w:rPr>
  </w:style>
  <w:style w:type="paragraph" w:customStyle="1" w:styleId="Standard">
    <w:name w:val="Standard"/>
    <w:rsid w:val="00A65D68"/>
    <w:pPr>
      <w:widowControl w:val="0"/>
      <w:suppressAutoHyphens/>
      <w:spacing w:after="0" w:line="240" w:lineRule="auto"/>
      <w:textAlignment w:val="baseline"/>
    </w:pPr>
    <w:rPr>
      <w:rFonts w:ascii="Times New Roman" w:eastAsia="Lucida Sans Unicode" w:hAnsi="Times New Roman" w:cs="Times New Roman"/>
      <w:kern w:val="1"/>
      <w:sz w:val="24"/>
      <w:szCs w:val="24"/>
      <w:lang w:eastAsia="hi-IN" w:bidi="hi-IN"/>
    </w:rPr>
  </w:style>
  <w:style w:type="paragraph" w:customStyle="1" w:styleId="WP9Heading2">
    <w:name w:val="WP9_Heading2"/>
    <w:basedOn w:val="Normal"/>
    <w:rsid w:val="00B43D3F"/>
    <w:pPr>
      <w:widowControl w:val="0"/>
      <w:suppressAutoHyphens/>
      <w:spacing w:after="0" w:line="240" w:lineRule="auto"/>
    </w:pPr>
    <w:rPr>
      <w:rFonts w:ascii="Tahoma" w:eastAsia="Times New Roman" w:hAnsi="Tahoma" w:cs="Times New Roman"/>
      <w:b/>
      <w:sz w:val="20"/>
      <w:szCs w:val="20"/>
      <w:lang w:eastAsia="ar-SA"/>
    </w:rPr>
  </w:style>
  <w:style w:type="character" w:customStyle="1" w:styleId="apple-converted-space">
    <w:name w:val="apple-converted-space"/>
    <w:basedOn w:val="DefaultParagraphFont"/>
    <w:rsid w:val="00C12559"/>
  </w:style>
  <w:style w:type="paragraph" w:styleId="BodyText3">
    <w:name w:val="Body Text 3"/>
    <w:basedOn w:val="Normal"/>
    <w:link w:val="BodyText3Char"/>
    <w:rsid w:val="00444E49"/>
    <w:pPr>
      <w:widowControl w:val="0"/>
      <w:suppressAutoHyphens/>
      <w:autoSpaceDE w:val="0"/>
      <w:spacing w:after="120" w:line="240" w:lineRule="auto"/>
    </w:pPr>
    <w:rPr>
      <w:rFonts w:ascii="Times New Roman" w:eastAsia="Times New Roman" w:hAnsi="Times New Roman" w:cs="Times New Roman"/>
      <w:sz w:val="16"/>
      <w:szCs w:val="16"/>
      <w:lang w:eastAsia="ar-SA"/>
    </w:rPr>
  </w:style>
  <w:style w:type="character" w:customStyle="1" w:styleId="BodyText3Char">
    <w:name w:val="Body Text 3 Char"/>
    <w:basedOn w:val="DefaultParagraphFont"/>
    <w:link w:val="BodyText3"/>
    <w:rsid w:val="00444E49"/>
    <w:rPr>
      <w:rFonts w:ascii="Times New Roman" w:eastAsia="Times New Roman" w:hAnsi="Times New Roman" w:cs="Times New Roman"/>
      <w:sz w:val="16"/>
      <w:szCs w:val="16"/>
      <w:lang w:eastAsia="ar-SA"/>
    </w:rPr>
  </w:style>
  <w:style w:type="paragraph" w:styleId="BodyText">
    <w:name w:val="Body Text"/>
    <w:basedOn w:val="Normal"/>
    <w:link w:val="BodyTextChar"/>
    <w:rsid w:val="00444E49"/>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44E49"/>
    <w:rPr>
      <w:rFonts w:ascii="Times New Roman" w:eastAsia="Times New Roman" w:hAnsi="Times New Roman" w:cs="Times New Roman"/>
      <w:sz w:val="24"/>
      <w:szCs w:val="24"/>
    </w:rPr>
  </w:style>
  <w:style w:type="paragraph" w:customStyle="1" w:styleId="Default">
    <w:name w:val="Default"/>
    <w:rsid w:val="00973E4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B40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orktitle">
    <w:name w:val="work_title"/>
    <w:basedOn w:val="Normal"/>
    <w:rsid w:val="002613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2613B6"/>
  </w:style>
  <w:style w:type="character" w:customStyle="1" w:styleId="bold">
    <w:name w:val="bold"/>
    <w:basedOn w:val="DefaultParagraphFont"/>
    <w:rsid w:val="002613B6"/>
  </w:style>
  <w:style w:type="paragraph" w:customStyle="1" w:styleId="workdates">
    <w:name w:val="work_dates"/>
    <w:basedOn w:val="Normal"/>
    <w:rsid w:val="002613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613B6"/>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C3C0F"/>
    <w:rPr>
      <w:color w:val="800080" w:themeColor="followedHyperlink"/>
      <w:u w:val="single"/>
    </w:rPr>
  </w:style>
  <w:style w:type="paragraph" w:customStyle="1" w:styleId="Normal1">
    <w:name w:val="Normal1"/>
    <w:rsid w:val="00C14A3A"/>
    <w:pPr>
      <w:spacing w:after="0" w:line="240" w:lineRule="auto"/>
    </w:pPr>
    <w:rPr>
      <w:rFonts w:ascii="Times New Roman" w:eastAsia="Times New Roman" w:hAnsi="Times New Roman" w:cs="Times New Roman"/>
      <w:color w:val="000000"/>
      <w:sz w:val="24"/>
      <w:szCs w:val="24"/>
      <w:lang w:bidi="ar-SA"/>
    </w:rPr>
  </w:style>
  <w:style w:type="character" w:styleId="Strong">
    <w:name w:val="Strong"/>
    <w:basedOn w:val="DefaultParagraphFont"/>
    <w:uiPriority w:val="22"/>
    <w:qFormat/>
    <w:rsid w:val="00E37C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30234">
      <w:bodyDiv w:val="1"/>
      <w:marLeft w:val="0"/>
      <w:marRight w:val="0"/>
      <w:marTop w:val="0"/>
      <w:marBottom w:val="0"/>
      <w:divBdr>
        <w:top w:val="none" w:sz="0" w:space="0" w:color="auto"/>
        <w:left w:val="none" w:sz="0" w:space="0" w:color="auto"/>
        <w:bottom w:val="none" w:sz="0" w:space="0" w:color="auto"/>
        <w:right w:val="none" w:sz="0" w:space="0" w:color="auto"/>
      </w:divBdr>
    </w:div>
    <w:div w:id="78646940">
      <w:bodyDiv w:val="1"/>
      <w:marLeft w:val="0"/>
      <w:marRight w:val="0"/>
      <w:marTop w:val="0"/>
      <w:marBottom w:val="0"/>
      <w:divBdr>
        <w:top w:val="none" w:sz="0" w:space="0" w:color="auto"/>
        <w:left w:val="none" w:sz="0" w:space="0" w:color="auto"/>
        <w:bottom w:val="none" w:sz="0" w:space="0" w:color="auto"/>
        <w:right w:val="none" w:sz="0" w:space="0" w:color="auto"/>
      </w:divBdr>
    </w:div>
    <w:div w:id="131414163">
      <w:bodyDiv w:val="1"/>
      <w:marLeft w:val="0"/>
      <w:marRight w:val="0"/>
      <w:marTop w:val="0"/>
      <w:marBottom w:val="0"/>
      <w:divBdr>
        <w:top w:val="none" w:sz="0" w:space="0" w:color="auto"/>
        <w:left w:val="none" w:sz="0" w:space="0" w:color="auto"/>
        <w:bottom w:val="none" w:sz="0" w:space="0" w:color="auto"/>
        <w:right w:val="none" w:sz="0" w:space="0" w:color="auto"/>
      </w:divBdr>
    </w:div>
    <w:div w:id="134572162">
      <w:bodyDiv w:val="1"/>
      <w:marLeft w:val="0"/>
      <w:marRight w:val="0"/>
      <w:marTop w:val="0"/>
      <w:marBottom w:val="0"/>
      <w:divBdr>
        <w:top w:val="none" w:sz="0" w:space="0" w:color="auto"/>
        <w:left w:val="none" w:sz="0" w:space="0" w:color="auto"/>
        <w:bottom w:val="none" w:sz="0" w:space="0" w:color="auto"/>
        <w:right w:val="none" w:sz="0" w:space="0" w:color="auto"/>
      </w:divBdr>
    </w:div>
    <w:div w:id="140659005">
      <w:bodyDiv w:val="1"/>
      <w:marLeft w:val="0"/>
      <w:marRight w:val="0"/>
      <w:marTop w:val="0"/>
      <w:marBottom w:val="0"/>
      <w:divBdr>
        <w:top w:val="none" w:sz="0" w:space="0" w:color="auto"/>
        <w:left w:val="none" w:sz="0" w:space="0" w:color="auto"/>
        <w:bottom w:val="none" w:sz="0" w:space="0" w:color="auto"/>
        <w:right w:val="none" w:sz="0" w:space="0" w:color="auto"/>
      </w:divBdr>
    </w:div>
    <w:div w:id="186530600">
      <w:bodyDiv w:val="1"/>
      <w:marLeft w:val="0"/>
      <w:marRight w:val="0"/>
      <w:marTop w:val="0"/>
      <w:marBottom w:val="0"/>
      <w:divBdr>
        <w:top w:val="none" w:sz="0" w:space="0" w:color="auto"/>
        <w:left w:val="none" w:sz="0" w:space="0" w:color="auto"/>
        <w:bottom w:val="none" w:sz="0" w:space="0" w:color="auto"/>
        <w:right w:val="none" w:sz="0" w:space="0" w:color="auto"/>
      </w:divBdr>
    </w:div>
    <w:div w:id="201863740">
      <w:bodyDiv w:val="1"/>
      <w:marLeft w:val="0"/>
      <w:marRight w:val="0"/>
      <w:marTop w:val="0"/>
      <w:marBottom w:val="0"/>
      <w:divBdr>
        <w:top w:val="none" w:sz="0" w:space="0" w:color="auto"/>
        <w:left w:val="none" w:sz="0" w:space="0" w:color="auto"/>
        <w:bottom w:val="none" w:sz="0" w:space="0" w:color="auto"/>
        <w:right w:val="none" w:sz="0" w:space="0" w:color="auto"/>
      </w:divBdr>
    </w:div>
    <w:div w:id="328019754">
      <w:bodyDiv w:val="1"/>
      <w:marLeft w:val="0"/>
      <w:marRight w:val="0"/>
      <w:marTop w:val="0"/>
      <w:marBottom w:val="0"/>
      <w:divBdr>
        <w:top w:val="none" w:sz="0" w:space="0" w:color="auto"/>
        <w:left w:val="none" w:sz="0" w:space="0" w:color="auto"/>
        <w:bottom w:val="none" w:sz="0" w:space="0" w:color="auto"/>
        <w:right w:val="none" w:sz="0" w:space="0" w:color="auto"/>
      </w:divBdr>
    </w:div>
    <w:div w:id="329068225">
      <w:bodyDiv w:val="1"/>
      <w:marLeft w:val="0"/>
      <w:marRight w:val="0"/>
      <w:marTop w:val="0"/>
      <w:marBottom w:val="0"/>
      <w:divBdr>
        <w:top w:val="none" w:sz="0" w:space="0" w:color="auto"/>
        <w:left w:val="none" w:sz="0" w:space="0" w:color="auto"/>
        <w:bottom w:val="none" w:sz="0" w:space="0" w:color="auto"/>
        <w:right w:val="none" w:sz="0" w:space="0" w:color="auto"/>
      </w:divBdr>
    </w:div>
    <w:div w:id="336346141">
      <w:bodyDiv w:val="1"/>
      <w:marLeft w:val="0"/>
      <w:marRight w:val="0"/>
      <w:marTop w:val="0"/>
      <w:marBottom w:val="0"/>
      <w:divBdr>
        <w:top w:val="none" w:sz="0" w:space="0" w:color="auto"/>
        <w:left w:val="none" w:sz="0" w:space="0" w:color="auto"/>
        <w:bottom w:val="none" w:sz="0" w:space="0" w:color="auto"/>
        <w:right w:val="none" w:sz="0" w:space="0" w:color="auto"/>
      </w:divBdr>
    </w:div>
    <w:div w:id="392850230">
      <w:bodyDiv w:val="1"/>
      <w:marLeft w:val="0"/>
      <w:marRight w:val="0"/>
      <w:marTop w:val="0"/>
      <w:marBottom w:val="0"/>
      <w:divBdr>
        <w:top w:val="none" w:sz="0" w:space="0" w:color="auto"/>
        <w:left w:val="none" w:sz="0" w:space="0" w:color="auto"/>
        <w:bottom w:val="none" w:sz="0" w:space="0" w:color="auto"/>
        <w:right w:val="none" w:sz="0" w:space="0" w:color="auto"/>
      </w:divBdr>
    </w:div>
    <w:div w:id="638806823">
      <w:bodyDiv w:val="1"/>
      <w:marLeft w:val="0"/>
      <w:marRight w:val="0"/>
      <w:marTop w:val="0"/>
      <w:marBottom w:val="0"/>
      <w:divBdr>
        <w:top w:val="none" w:sz="0" w:space="0" w:color="auto"/>
        <w:left w:val="none" w:sz="0" w:space="0" w:color="auto"/>
        <w:bottom w:val="none" w:sz="0" w:space="0" w:color="auto"/>
        <w:right w:val="none" w:sz="0" w:space="0" w:color="auto"/>
      </w:divBdr>
    </w:div>
    <w:div w:id="680736595">
      <w:bodyDiv w:val="1"/>
      <w:marLeft w:val="0"/>
      <w:marRight w:val="0"/>
      <w:marTop w:val="0"/>
      <w:marBottom w:val="0"/>
      <w:divBdr>
        <w:top w:val="none" w:sz="0" w:space="0" w:color="auto"/>
        <w:left w:val="none" w:sz="0" w:space="0" w:color="auto"/>
        <w:bottom w:val="none" w:sz="0" w:space="0" w:color="auto"/>
        <w:right w:val="none" w:sz="0" w:space="0" w:color="auto"/>
      </w:divBdr>
    </w:div>
    <w:div w:id="696347390">
      <w:bodyDiv w:val="1"/>
      <w:marLeft w:val="0"/>
      <w:marRight w:val="0"/>
      <w:marTop w:val="0"/>
      <w:marBottom w:val="0"/>
      <w:divBdr>
        <w:top w:val="none" w:sz="0" w:space="0" w:color="auto"/>
        <w:left w:val="none" w:sz="0" w:space="0" w:color="auto"/>
        <w:bottom w:val="none" w:sz="0" w:space="0" w:color="auto"/>
        <w:right w:val="none" w:sz="0" w:space="0" w:color="auto"/>
      </w:divBdr>
    </w:div>
    <w:div w:id="796870792">
      <w:bodyDiv w:val="1"/>
      <w:marLeft w:val="0"/>
      <w:marRight w:val="0"/>
      <w:marTop w:val="0"/>
      <w:marBottom w:val="0"/>
      <w:divBdr>
        <w:top w:val="none" w:sz="0" w:space="0" w:color="auto"/>
        <w:left w:val="none" w:sz="0" w:space="0" w:color="auto"/>
        <w:bottom w:val="none" w:sz="0" w:space="0" w:color="auto"/>
        <w:right w:val="none" w:sz="0" w:space="0" w:color="auto"/>
      </w:divBdr>
    </w:div>
    <w:div w:id="824586395">
      <w:bodyDiv w:val="1"/>
      <w:marLeft w:val="0"/>
      <w:marRight w:val="0"/>
      <w:marTop w:val="0"/>
      <w:marBottom w:val="0"/>
      <w:divBdr>
        <w:top w:val="none" w:sz="0" w:space="0" w:color="auto"/>
        <w:left w:val="none" w:sz="0" w:space="0" w:color="auto"/>
        <w:bottom w:val="none" w:sz="0" w:space="0" w:color="auto"/>
        <w:right w:val="none" w:sz="0" w:space="0" w:color="auto"/>
      </w:divBdr>
    </w:div>
    <w:div w:id="830097055">
      <w:bodyDiv w:val="1"/>
      <w:marLeft w:val="0"/>
      <w:marRight w:val="0"/>
      <w:marTop w:val="0"/>
      <w:marBottom w:val="0"/>
      <w:divBdr>
        <w:top w:val="none" w:sz="0" w:space="0" w:color="auto"/>
        <w:left w:val="none" w:sz="0" w:space="0" w:color="auto"/>
        <w:bottom w:val="none" w:sz="0" w:space="0" w:color="auto"/>
        <w:right w:val="none" w:sz="0" w:space="0" w:color="auto"/>
      </w:divBdr>
    </w:div>
    <w:div w:id="1082678409">
      <w:bodyDiv w:val="1"/>
      <w:marLeft w:val="0"/>
      <w:marRight w:val="0"/>
      <w:marTop w:val="0"/>
      <w:marBottom w:val="0"/>
      <w:divBdr>
        <w:top w:val="none" w:sz="0" w:space="0" w:color="auto"/>
        <w:left w:val="none" w:sz="0" w:space="0" w:color="auto"/>
        <w:bottom w:val="none" w:sz="0" w:space="0" w:color="auto"/>
        <w:right w:val="none" w:sz="0" w:space="0" w:color="auto"/>
      </w:divBdr>
    </w:div>
    <w:div w:id="1086341175">
      <w:bodyDiv w:val="1"/>
      <w:marLeft w:val="0"/>
      <w:marRight w:val="0"/>
      <w:marTop w:val="0"/>
      <w:marBottom w:val="0"/>
      <w:divBdr>
        <w:top w:val="none" w:sz="0" w:space="0" w:color="auto"/>
        <w:left w:val="none" w:sz="0" w:space="0" w:color="auto"/>
        <w:bottom w:val="none" w:sz="0" w:space="0" w:color="auto"/>
        <w:right w:val="none" w:sz="0" w:space="0" w:color="auto"/>
      </w:divBdr>
    </w:div>
    <w:div w:id="1103304946">
      <w:bodyDiv w:val="1"/>
      <w:marLeft w:val="0"/>
      <w:marRight w:val="0"/>
      <w:marTop w:val="0"/>
      <w:marBottom w:val="0"/>
      <w:divBdr>
        <w:top w:val="none" w:sz="0" w:space="0" w:color="auto"/>
        <w:left w:val="none" w:sz="0" w:space="0" w:color="auto"/>
        <w:bottom w:val="none" w:sz="0" w:space="0" w:color="auto"/>
        <w:right w:val="none" w:sz="0" w:space="0" w:color="auto"/>
      </w:divBdr>
    </w:div>
    <w:div w:id="1149595149">
      <w:bodyDiv w:val="1"/>
      <w:marLeft w:val="0"/>
      <w:marRight w:val="0"/>
      <w:marTop w:val="0"/>
      <w:marBottom w:val="0"/>
      <w:divBdr>
        <w:top w:val="none" w:sz="0" w:space="0" w:color="auto"/>
        <w:left w:val="none" w:sz="0" w:space="0" w:color="auto"/>
        <w:bottom w:val="none" w:sz="0" w:space="0" w:color="auto"/>
        <w:right w:val="none" w:sz="0" w:space="0" w:color="auto"/>
      </w:divBdr>
    </w:div>
    <w:div w:id="1186989125">
      <w:bodyDiv w:val="1"/>
      <w:marLeft w:val="0"/>
      <w:marRight w:val="0"/>
      <w:marTop w:val="0"/>
      <w:marBottom w:val="0"/>
      <w:divBdr>
        <w:top w:val="none" w:sz="0" w:space="0" w:color="auto"/>
        <w:left w:val="none" w:sz="0" w:space="0" w:color="auto"/>
        <w:bottom w:val="none" w:sz="0" w:space="0" w:color="auto"/>
        <w:right w:val="none" w:sz="0" w:space="0" w:color="auto"/>
      </w:divBdr>
    </w:div>
    <w:div w:id="1306856314">
      <w:bodyDiv w:val="1"/>
      <w:marLeft w:val="0"/>
      <w:marRight w:val="0"/>
      <w:marTop w:val="0"/>
      <w:marBottom w:val="0"/>
      <w:divBdr>
        <w:top w:val="none" w:sz="0" w:space="0" w:color="auto"/>
        <w:left w:val="none" w:sz="0" w:space="0" w:color="auto"/>
        <w:bottom w:val="none" w:sz="0" w:space="0" w:color="auto"/>
        <w:right w:val="none" w:sz="0" w:space="0" w:color="auto"/>
      </w:divBdr>
    </w:div>
    <w:div w:id="1344698831">
      <w:bodyDiv w:val="1"/>
      <w:marLeft w:val="0"/>
      <w:marRight w:val="0"/>
      <w:marTop w:val="0"/>
      <w:marBottom w:val="0"/>
      <w:divBdr>
        <w:top w:val="none" w:sz="0" w:space="0" w:color="auto"/>
        <w:left w:val="none" w:sz="0" w:space="0" w:color="auto"/>
        <w:bottom w:val="none" w:sz="0" w:space="0" w:color="auto"/>
        <w:right w:val="none" w:sz="0" w:space="0" w:color="auto"/>
      </w:divBdr>
    </w:div>
    <w:div w:id="1383871911">
      <w:bodyDiv w:val="1"/>
      <w:marLeft w:val="0"/>
      <w:marRight w:val="0"/>
      <w:marTop w:val="0"/>
      <w:marBottom w:val="0"/>
      <w:divBdr>
        <w:top w:val="none" w:sz="0" w:space="0" w:color="auto"/>
        <w:left w:val="none" w:sz="0" w:space="0" w:color="auto"/>
        <w:bottom w:val="none" w:sz="0" w:space="0" w:color="auto"/>
        <w:right w:val="none" w:sz="0" w:space="0" w:color="auto"/>
      </w:divBdr>
    </w:div>
    <w:div w:id="1432698910">
      <w:bodyDiv w:val="1"/>
      <w:marLeft w:val="0"/>
      <w:marRight w:val="0"/>
      <w:marTop w:val="0"/>
      <w:marBottom w:val="0"/>
      <w:divBdr>
        <w:top w:val="none" w:sz="0" w:space="0" w:color="auto"/>
        <w:left w:val="none" w:sz="0" w:space="0" w:color="auto"/>
        <w:bottom w:val="none" w:sz="0" w:space="0" w:color="auto"/>
        <w:right w:val="none" w:sz="0" w:space="0" w:color="auto"/>
      </w:divBdr>
    </w:div>
    <w:div w:id="1455054923">
      <w:bodyDiv w:val="1"/>
      <w:marLeft w:val="0"/>
      <w:marRight w:val="0"/>
      <w:marTop w:val="0"/>
      <w:marBottom w:val="0"/>
      <w:divBdr>
        <w:top w:val="none" w:sz="0" w:space="0" w:color="auto"/>
        <w:left w:val="none" w:sz="0" w:space="0" w:color="auto"/>
        <w:bottom w:val="none" w:sz="0" w:space="0" w:color="auto"/>
        <w:right w:val="none" w:sz="0" w:space="0" w:color="auto"/>
      </w:divBdr>
      <w:divsChild>
        <w:div w:id="111831503">
          <w:marLeft w:val="0"/>
          <w:marRight w:val="0"/>
          <w:marTop w:val="0"/>
          <w:marBottom w:val="0"/>
          <w:divBdr>
            <w:top w:val="none" w:sz="0" w:space="0" w:color="auto"/>
            <w:left w:val="none" w:sz="0" w:space="0" w:color="auto"/>
            <w:bottom w:val="none" w:sz="0" w:space="0" w:color="auto"/>
            <w:right w:val="none" w:sz="0" w:space="0" w:color="auto"/>
          </w:divBdr>
          <w:divsChild>
            <w:div w:id="1485242632">
              <w:marLeft w:val="0"/>
              <w:marRight w:val="0"/>
              <w:marTop w:val="0"/>
              <w:marBottom w:val="0"/>
              <w:divBdr>
                <w:top w:val="none" w:sz="0" w:space="0" w:color="auto"/>
                <w:left w:val="none" w:sz="0" w:space="0" w:color="auto"/>
                <w:bottom w:val="none" w:sz="0" w:space="0" w:color="auto"/>
                <w:right w:val="none" w:sz="0" w:space="0" w:color="auto"/>
              </w:divBdr>
              <w:divsChild>
                <w:div w:id="777599389">
                  <w:marLeft w:val="0"/>
                  <w:marRight w:val="0"/>
                  <w:marTop w:val="0"/>
                  <w:marBottom w:val="0"/>
                  <w:divBdr>
                    <w:top w:val="none" w:sz="0" w:space="0" w:color="auto"/>
                    <w:left w:val="none" w:sz="0" w:space="0" w:color="auto"/>
                    <w:bottom w:val="none" w:sz="0" w:space="0" w:color="auto"/>
                    <w:right w:val="none" w:sz="0" w:space="0" w:color="auto"/>
                  </w:divBdr>
                  <w:divsChild>
                    <w:div w:id="749617798">
                      <w:marLeft w:val="0"/>
                      <w:marRight w:val="0"/>
                      <w:marTop w:val="0"/>
                      <w:marBottom w:val="0"/>
                      <w:divBdr>
                        <w:top w:val="none" w:sz="0" w:space="0" w:color="auto"/>
                        <w:left w:val="none" w:sz="0" w:space="0" w:color="auto"/>
                        <w:bottom w:val="none" w:sz="0" w:space="0" w:color="auto"/>
                        <w:right w:val="none" w:sz="0" w:space="0" w:color="auto"/>
                      </w:divBdr>
                    </w:div>
                    <w:div w:id="82628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3750">
      <w:bodyDiv w:val="1"/>
      <w:marLeft w:val="0"/>
      <w:marRight w:val="0"/>
      <w:marTop w:val="0"/>
      <w:marBottom w:val="0"/>
      <w:divBdr>
        <w:top w:val="none" w:sz="0" w:space="0" w:color="auto"/>
        <w:left w:val="none" w:sz="0" w:space="0" w:color="auto"/>
        <w:bottom w:val="none" w:sz="0" w:space="0" w:color="auto"/>
        <w:right w:val="none" w:sz="0" w:space="0" w:color="auto"/>
      </w:divBdr>
    </w:div>
    <w:div w:id="1467119422">
      <w:bodyDiv w:val="1"/>
      <w:marLeft w:val="0"/>
      <w:marRight w:val="0"/>
      <w:marTop w:val="0"/>
      <w:marBottom w:val="0"/>
      <w:divBdr>
        <w:top w:val="none" w:sz="0" w:space="0" w:color="auto"/>
        <w:left w:val="none" w:sz="0" w:space="0" w:color="auto"/>
        <w:bottom w:val="none" w:sz="0" w:space="0" w:color="auto"/>
        <w:right w:val="none" w:sz="0" w:space="0" w:color="auto"/>
      </w:divBdr>
    </w:div>
    <w:div w:id="1573079923">
      <w:bodyDiv w:val="1"/>
      <w:marLeft w:val="0"/>
      <w:marRight w:val="0"/>
      <w:marTop w:val="0"/>
      <w:marBottom w:val="0"/>
      <w:divBdr>
        <w:top w:val="none" w:sz="0" w:space="0" w:color="auto"/>
        <w:left w:val="none" w:sz="0" w:space="0" w:color="auto"/>
        <w:bottom w:val="none" w:sz="0" w:space="0" w:color="auto"/>
        <w:right w:val="none" w:sz="0" w:space="0" w:color="auto"/>
      </w:divBdr>
    </w:div>
    <w:div w:id="1597860724">
      <w:bodyDiv w:val="1"/>
      <w:marLeft w:val="0"/>
      <w:marRight w:val="0"/>
      <w:marTop w:val="0"/>
      <w:marBottom w:val="0"/>
      <w:divBdr>
        <w:top w:val="none" w:sz="0" w:space="0" w:color="auto"/>
        <w:left w:val="none" w:sz="0" w:space="0" w:color="auto"/>
        <w:bottom w:val="none" w:sz="0" w:space="0" w:color="auto"/>
        <w:right w:val="none" w:sz="0" w:space="0" w:color="auto"/>
      </w:divBdr>
    </w:div>
    <w:div w:id="1605187318">
      <w:bodyDiv w:val="1"/>
      <w:marLeft w:val="0"/>
      <w:marRight w:val="0"/>
      <w:marTop w:val="0"/>
      <w:marBottom w:val="0"/>
      <w:divBdr>
        <w:top w:val="none" w:sz="0" w:space="0" w:color="auto"/>
        <w:left w:val="none" w:sz="0" w:space="0" w:color="auto"/>
        <w:bottom w:val="none" w:sz="0" w:space="0" w:color="auto"/>
        <w:right w:val="none" w:sz="0" w:space="0" w:color="auto"/>
      </w:divBdr>
    </w:div>
    <w:div w:id="1831674892">
      <w:bodyDiv w:val="1"/>
      <w:marLeft w:val="0"/>
      <w:marRight w:val="0"/>
      <w:marTop w:val="0"/>
      <w:marBottom w:val="0"/>
      <w:divBdr>
        <w:top w:val="none" w:sz="0" w:space="0" w:color="auto"/>
        <w:left w:val="none" w:sz="0" w:space="0" w:color="auto"/>
        <w:bottom w:val="none" w:sz="0" w:space="0" w:color="auto"/>
        <w:right w:val="none" w:sz="0" w:space="0" w:color="auto"/>
      </w:divBdr>
    </w:div>
    <w:div w:id="1909266833">
      <w:bodyDiv w:val="1"/>
      <w:marLeft w:val="0"/>
      <w:marRight w:val="0"/>
      <w:marTop w:val="0"/>
      <w:marBottom w:val="0"/>
      <w:divBdr>
        <w:top w:val="none" w:sz="0" w:space="0" w:color="auto"/>
        <w:left w:val="none" w:sz="0" w:space="0" w:color="auto"/>
        <w:bottom w:val="none" w:sz="0" w:space="0" w:color="auto"/>
        <w:right w:val="none" w:sz="0" w:space="0" w:color="auto"/>
      </w:divBdr>
    </w:div>
    <w:div w:id="1920092557">
      <w:bodyDiv w:val="1"/>
      <w:marLeft w:val="0"/>
      <w:marRight w:val="0"/>
      <w:marTop w:val="0"/>
      <w:marBottom w:val="0"/>
      <w:divBdr>
        <w:top w:val="none" w:sz="0" w:space="0" w:color="auto"/>
        <w:left w:val="none" w:sz="0" w:space="0" w:color="auto"/>
        <w:bottom w:val="none" w:sz="0" w:space="0" w:color="auto"/>
        <w:right w:val="none" w:sz="0" w:space="0" w:color="auto"/>
      </w:divBdr>
    </w:div>
    <w:div w:id="199302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66646A-0C73-DF45-8868-9E2E7973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6</Pages>
  <Words>2746</Words>
  <Characters>15657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Java Resume</vt:lpstr>
    </vt:vector>
  </TitlesOfParts>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Resume</dc:title>
  <dc:creator>T Kumar</dc:creator>
  <cp:keywords>Java Resume</cp:keywords>
  <cp:lastModifiedBy>Sadhana Gutta (Student)</cp:lastModifiedBy>
  <cp:revision>40</cp:revision>
  <cp:lastPrinted>2015-03-04T19:07:00Z</cp:lastPrinted>
  <dcterms:created xsi:type="dcterms:W3CDTF">2018-05-15T15:41:00Z</dcterms:created>
  <dcterms:modified xsi:type="dcterms:W3CDTF">2018-06-07T16:16:00Z</dcterms:modified>
</cp:coreProperties>
</file>