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035A4" w:rsidRPr="00A35EA4" w:rsidRDefault="004035A4" w:rsidP="004A5CFD">
      <w:pPr>
        <w:widowControl/>
        <w:suppressAutoHyphens w:val="0"/>
        <w:jc w:val="both"/>
        <w:rPr>
          <w:rFonts w:asciiTheme="minorHAnsi" w:hAnsiTheme="minorHAnsi" w:cstheme="minorHAnsi"/>
          <w:b/>
          <w:bCs/>
          <w:sz w:val="22"/>
          <w:szCs w:val="22"/>
        </w:rPr>
      </w:pPr>
      <w:r w:rsidRPr="00A35EA4">
        <w:rPr>
          <w:rFonts w:asciiTheme="minorHAnsi" w:hAnsiTheme="minorHAnsi" w:cstheme="minorHAnsi"/>
          <w:b/>
          <w:bCs/>
          <w:sz w:val="22"/>
          <w:szCs w:val="22"/>
        </w:rPr>
        <w:t>Professional Summary:</w:t>
      </w:r>
    </w:p>
    <w:p w:rsidR="00C35C5C" w:rsidRPr="00A35EA4" w:rsidRDefault="00D949D8"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bCs/>
          <w:sz w:val="22"/>
          <w:szCs w:val="22"/>
        </w:rPr>
        <w:t>Overall 6</w:t>
      </w:r>
      <w:r w:rsidR="004A5CFD" w:rsidRPr="00A35EA4">
        <w:rPr>
          <w:rFonts w:asciiTheme="minorHAnsi" w:hAnsiTheme="minorHAnsi" w:cstheme="minorHAnsi"/>
          <w:bCs/>
          <w:sz w:val="22"/>
          <w:szCs w:val="22"/>
        </w:rPr>
        <w:t xml:space="preserve"> years</w:t>
      </w:r>
      <w:r w:rsidR="004A5CFD" w:rsidRPr="00A35EA4">
        <w:rPr>
          <w:rFonts w:asciiTheme="minorHAnsi" w:hAnsiTheme="minorHAnsi" w:cstheme="minorHAnsi"/>
          <w:sz w:val="22"/>
          <w:szCs w:val="22"/>
        </w:rPr>
        <w:t xml:space="preserve"> of experience in design, development and implementations of robust technology systems, with specialized expertise in </w:t>
      </w:r>
      <w:r w:rsidR="004A5CFD" w:rsidRPr="00A35EA4">
        <w:rPr>
          <w:rFonts w:asciiTheme="minorHAnsi" w:hAnsiTheme="minorHAnsi" w:cstheme="minorHAnsi"/>
          <w:bCs/>
          <w:sz w:val="22"/>
          <w:szCs w:val="22"/>
        </w:rPr>
        <w:t>Hadoop Administration</w:t>
      </w:r>
      <w:r w:rsidR="004A5CFD" w:rsidRPr="00A35EA4">
        <w:rPr>
          <w:rFonts w:asciiTheme="minorHAnsi" w:hAnsiTheme="minorHAnsi" w:cstheme="minorHAnsi"/>
          <w:sz w:val="22"/>
          <w:szCs w:val="22"/>
        </w:rPr>
        <w:t xml:space="preserve"> and Linux Administration. </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Able to understand business and technical requirements quickly; Excellent communications skills and work ethics; Able to work independently.</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4 years of experience in Hadoop Administration &amp; </w:t>
      </w:r>
      <w:r w:rsidRPr="00A35EA4">
        <w:rPr>
          <w:rFonts w:asciiTheme="minorHAnsi" w:hAnsiTheme="minorHAnsi" w:cstheme="minorHAnsi"/>
          <w:bCs/>
          <w:sz w:val="22"/>
          <w:szCs w:val="22"/>
        </w:rPr>
        <w:t>Big Data Technologies</w:t>
      </w:r>
      <w:r w:rsidR="00DE091C" w:rsidRPr="00A35EA4">
        <w:rPr>
          <w:rFonts w:asciiTheme="minorHAnsi" w:hAnsiTheme="minorHAnsi" w:cstheme="minorHAnsi"/>
          <w:sz w:val="22"/>
          <w:szCs w:val="22"/>
        </w:rPr>
        <w:t xml:space="preserve"> and 2</w:t>
      </w:r>
      <w:r w:rsidRPr="00A35EA4">
        <w:rPr>
          <w:rFonts w:asciiTheme="minorHAnsi" w:hAnsiTheme="minorHAnsi" w:cstheme="minorHAnsi"/>
          <w:sz w:val="22"/>
          <w:szCs w:val="22"/>
        </w:rPr>
        <w:t xml:space="preserve"> years of experience into </w:t>
      </w:r>
      <w:r w:rsidRPr="00A35EA4">
        <w:rPr>
          <w:rFonts w:asciiTheme="minorHAnsi" w:hAnsiTheme="minorHAnsi" w:cstheme="minorHAnsi"/>
          <w:bCs/>
          <w:sz w:val="22"/>
          <w:szCs w:val="22"/>
        </w:rPr>
        <w:t>Linux administration</w:t>
      </w:r>
      <w:r w:rsidRPr="00A35EA4">
        <w:rPr>
          <w:rFonts w:asciiTheme="minorHAnsi" w:hAnsiTheme="minorHAnsi" w:cstheme="minorHAnsi"/>
          <w:sz w:val="22"/>
          <w:szCs w:val="22"/>
        </w:rPr>
        <w:t>.</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Experience with complete Software </w:t>
      </w:r>
      <w:r w:rsidRPr="00A35EA4">
        <w:rPr>
          <w:rFonts w:asciiTheme="minorHAnsi" w:hAnsiTheme="minorHAnsi" w:cstheme="minorHAnsi"/>
          <w:bCs/>
          <w:sz w:val="22"/>
          <w:szCs w:val="22"/>
        </w:rPr>
        <w:t>Design</w:t>
      </w:r>
      <w:r w:rsidRPr="00A35EA4">
        <w:rPr>
          <w:rFonts w:asciiTheme="minorHAnsi" w:hAnsiTheme="minorHAnsi" w:cstheme="minorHAnsi"/>
          <w:sz w:val="22"/>
          <w:szCs w:val="22"/>
        </w:rPr>
        <w:t xml:space="preserve"> </w:t>
      </w:r>
      <w:r w:rsidRPr="00A35EA4">
        <w:rPr>
          <w:rFonts w:asciiTheme="minorHAnsi" w:hAnsiTheme="minorHAnsi" w:cstheme="minorHAnsi"/>
          <w:bCs/>
          <w:sz w:val="22"/>
          <w:szCs w:val="22"/>
        </w:rPr>
        <w:t>Lifecycle</w:t>
      </w:r>
      <w:r w:rsidRPr="00A35EA4">
        <w:rPr>
          <w:rFonts w:asciiTheme="minorHAnsi" w:hAnsiTheme="minorHAnsi" w:cstheme="minorHAnsi"/>
          <w:sz w:val="22"/>
          <w:szCs w:val="22"/>
        </w:rPr>
        <w:t xml:space="preserve"> including design, development, </w:t>
      </w:r>
      <w:r w:rsidRPr="00A35EA4">
        <w:rPr>
          <w:rFonts w:asciiTheme="minorHAnsi" w:hAnsiTheme="minorHAnsi" w:cstheme="minorHAnsi"/>
          <w:bCs/>
          <w:sz w:val="22"/>
          <w:szCs w:val="22"/>
        </w:rPr>
        <w:t>testing</w:t>
      </w:r>
      <w:r w:rsidRPr="00A35EA4">
        <w:rPr>
          <w:rFonts w:asciiTheme="minorHAnsi" w:hAnsiTheme="minorHAnsi" w:cstheme="minorHAnsi"/>
          <w:sz w:val="22"/>
          <w:szCs w:val="22"/>
        </w:rPr>
        <w:t xml:space="preserve"> and implementation of moderate to advanced complex systems.</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Hands on experience in installation, configuration, supporting and managing </w:t>
      </w:r>
      <w:r w:rsidRPr="00A35EA4">
        <w:rPr>
          <w:rFonts w:asciiTheme="minorHAnsi" w:hAnsiTheme="minorHAnsi" w:cstheme="minorHAnsi"/>
          <w:bCs/>
          <w:sz w:val="22"/>
          <w:szCs w:val="22"/>
        </w:rPr>
        <w:t>Hadoop Clusters</w:t>
      </w:r>
      <w:r w:rsidRPr="00A35EA4">
        <w:rPr>
          <w:rFonts w:asciiTheme="minorHAnsi" w:hAnsiTheme="minorHAnsi" w:cstheme="minorHAnsi"/>
          <w:sz w:val="22"/>
          <w:szCs w:val="22"/>
        </w:rPr>
        <w:t xml:space="preserve"> using </w:t>
      </w:r>
      <w:r w:rsidRPr="00A35EA4">
        <w:rPr>
          <w:rFonts w:asciiTheme="minorHAnsi" w:hAnsiTheme="minorHAnsi" w:cstheme="minorHAnsi"/>
          <w:bCs/>
          <w:sz w:val="22"/>
          <w:szCs w:val="22"/>
        </w:rPr>
        <w:t>Horton works, Cloudera</w:t>
      </w:r>
      <w:r w:rsidRPr="00A35EA4">
        <w:rPr>
          <w:rFonts w:asciiTheme="minorHAnsi" w:hAnsiTheme="minorHAnsi" w:cstheme="minorHAnsi"/>
          <w:sz w:val="22"/>
          <w:szCs w:val="22"/>
        </w:rPr>
        <w:t>.</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Hadoop Cluster capacity planning, performance tuning, cluster Monitoring, </w:t>
      </w:r>
      <w:r w:rsidRPr="00A35EA4">
        <w:rPr>
          <w:rFonts w:asciiTheme="minorHAnsi" w:hAnsiTheme="minorHAnsi" w:cstheme="minorHAnsi"/>
          <w:bCs/>
          <w:sz w:val="22"/>
          <w:szCs w:val="22"/>
        </w:rPr>
        <w:t>Troubleshooting</w:t>
      </w:r>
      <w:r w:rsidRPr="00A35EA4">
        <w:rPr>
          <w:rFonts w:asciiTheme="minorHAnsi" w:hAnsiTheme="minorHAnsi" w:cstheme="minorHAnsi"/>
          <w:sz w:val="22"/>
          <w:szCs w:val="22"/>
        </w:rPr>
        <w:t>.</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Design </w:t>
      </w:r>
      <w:r w:rsidRPr="00A35EA4">
        <w:rPr>
          <w:rFonts w:asciiTheme="minorHAnsi" w:hAnsiTheme="minorHAnsi" w:cstheme="minorHAnsi"/>
          <w:bCs/>
          <w:sz w:val="22"/>
          <w:szCs w:val="22"/>
        </w:rPr>
        <w:t>Big Data</w:t>
      </w:r>
      <w:r w:rsidRPr="00A35EA4">
        <w:rPr>
          <w:rFonts w:asciiTheme="minorHAnsi" w:hAnsiTheme="minorHAnsi" w:cstheme="minorHAnsi"/>
          <w:sz w:val="22"/>
          <w:szCs w:val="22"/>
        </w:rPr>
        <w:t xml:space="preserve"> solutions for traditional enterprise businesses.</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Backup configuration and Recovery from </w:t>
      </w:r>
      <w:r w:rsidRPr="00A35EA4">
        <w:rPr>
          <w:rFonts w:asciiTheme="minorHAnsi" w:hAnsiTheme="minorHAnsi" w:cstheme="minorHAnsi"/>
          <w:bCs/>
          <w:sz w:val="22"/>
          <w:szCs w:val="22"/>
        </w:rPr>
        <w:t>a Name Node</w:t>
      </w:r>
      <w:r w:rsidRPr="00A35EA4">
        <w:rPr>
          <w:rFonts w:asciiTheme="minorHAnsi" w:hAnsiTheme="minorHAnsi" w:cstheme="minorHAnsi"/>
          <w:sz w:val="22"/>
          <w:szCs w:val="22"/>
        </w:rPr>
        <w:t xml:space="preserve"> failure.</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Excellent command in creating Backups &amp; Recovery and Disaster recovery procedures and Implementing BACKUP and RECOVERY strategies for off-line and on-line Backups.</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Involved in bench marking </w:t>
      </w:r>
      <w:r w:rsidRPr="00A35EA4">
        <w:rPr>
          <w:rFonts w:asciiTheme="minorHAnsi" w:hAnsiTheme="minorHAnsi" w:cstheme="minorHAnsi"/>
          <w:bCs/>
          <w:sz w:val="22"/>
          <w:szCs w:val="22"/>
        </w:rPr>
        <w:t>Hadoop/HBase cluster</w:t>
      </w:r>
      <w:r w:rsidRPr="00A35EA4">
        <w:rPr>
          <w:rFonts w:asciiTheme="minorHAnsi" w:hAnsiTheme="minorHAnsi" w:cstheme="minorHAnsi"/>
          <w:sz w:val="22"/>
          <w:szCs w:val="22"/>
        </w:rPr>
        <w:t xml:space="preserve"> file systems various batch jobs and workloads.</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Making Hadoop cluster ready for development team working on </w:t>
      </w:r>
      <w:r w:rsidRPr="00A35EA4">
        <w:rPr>
          <w:rFonts w:asciiTheme="minorHAnsi" w:hAnsiTheme="minorHAnsi" w:cstheme="minorHAnsi"/>
          <w:bCs/>
          <w:sz w:val="22"/>
          <w:szCs w:val="22"/>
        </w:rPr>
        <w:t>POCs</w:t>
      </w:r>
      <w:r w:rsidRPr="00A35EA4">
        <w:rPr>
          <w:rFonts w:asciiTheme="minorHAnsi" w:hAnsiTheme="minorHAnsi" w:cstheme="minorHAnsi"/>
          <w:sz w:val="22"/>
          <w:szCs w:val="22"/>
        </w:rPr>
        <w:t>.</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Experience in minor and major upgrades of Hadoop and </w:t>
      </w:r>
      <w:r w:rsidRPr="00A35EA4">
        <w:rPr>
          <w:rFonts w:asciiTheme="minorHAnsi" w:hAnsiTheme="minorHAnsi" w:cstheme="minorHAnsi"/>
          <w:bCs/>
          <w:sz w:val="22"/>
          <w:szCs w:val="22"/>
        </w:rPr>
        <w:t>Hadoop eco system</w:t>
      </w:r>
      <w:r w:rsidRPr="00A35EA4">
        <w:rPr>
          <w:rFonts w:asciiTheme="minorHAnsi" w:hAnsiTheme="minorHAnsi" w:cstheme="minorHAnsi"/>
          <w:sz w:val="22"/>
          <w:szCs w:val="22"/>
        </w:rPr>
        <w:t>.</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Experience monitoring and troubleshooting issues with </w:t>
      </w:r>
      <w:r w:rsidRPr="00A35EA4">
        <w:rPr>
          <w:rFonts w:asciiTheme="minorHAnsi" w:hAnsiTheme="minorHAnsi" w:cstheme="minorHAnsi"/>
          <w:bCs/>
          <w:sz w:val="22"/>
          <w:szCs w:val="22"/>
        </w:rPr>
        <w:t>Linux memory, CPU, OS, storage</w:t>
      </w:r>
      <w:r w:rsidRPr="00A35EA4">
        <w:rPr>
          <w:rFonts w:asciiTheme="minorHAnsi" w:hAnsiTheme="minorHAnsi" w:cstheme="minorHAnsi"/>
          <w:sz w:val="22"/>
          <w:szCs w:val="22"/>
        </w:rPr>
        <w:t xml:space="preserve"> and network.</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Hands on experience in analyzing </w:t>
      </w:r>
      <w:r w:rsidRPr="00A35EA4">
        <w:rPr>
          <w:rFonts w:asciiTheme="minorHAnsi" w:hAnsiTheme="minorHAnsi" w:cstheme="minorHAnsi"/>
          <w:bCs/>
          <w:sz w:val="22"/>
          <w:szCs w:val="22"/>
        </w:rPr>
        <w:t>Log files</w:t>
      </w:r>
      <w:r w:rsidRPr="00A35EA4">
        <w:rPr>
          <w:rFonts w:asciiTheme="minorHAnsi" w:hAnsiTheme="minorHAnsi" w:cstheme="minorHAnsi"/>
          <w:sz w:val="22"/>
          <w:szCs w:val="22"/>
        </w:rPr>
        <w:t xml:space="preserve"> for Hadoop and eco system services and finding root cause.</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Experience on Commissioning, Decommissioning, Balancing and Managing Nodes and tuning server for optimal performance of the cluster.</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As an admin involved in Cluster maintenance, trouble shooting, Monitoring and followed proper backup&amp; Recovery strategies.</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Good Experience in setting up the Linux environments, Password less </w:t>
      </w:r>
      <w:r w:rsidRPr="00A35EA4">
        <w:rPr>
          <w:rFonts w:asciiTheme="minorHAnsi" w:hAnsiTheme="minorHAnsi" w:cstheme="minorHAnsi"/>
          <w:bCs/>
          <w:sz w:val="22"/>
          <w:szCs w:val="22"/>
        </w:rPr>
        <w:t>SSH</w:t>
      </w:r>
      <w:r w:rsidRPr="00A35EA4">
        <w:rPr>
          <w:rFonts w:asciiTheme="minorHAnsi" w:hAnsiTheme="minorHAnsi" w:cstheme="minorHAnsi"/>
          <w:sz w:val="22"/>
          <w:szCs w:val="22"/>
        </w:rPr>
        <w:t xml:space="preserve">, creating file systems, disabling firewalls, </w:t>
      </w:r>
      <w:r w:rsidRPr="00A35EA4">
        <w:rPr>
          <w:rFonts w:asciiTheme="minorHAnsi" w:hAnsiTheme="minorHAnsi" w:cstheme="minorHAnsi"/>
          <w:bCs/>
          <w:sz w:val="22"/>
          <w:szCs w:val="22"/>
        </w:rPr>
        <w:t>swappiness, Selinux</w:t>
      </w:r>
      <w:r w:rsidRPr="00A35EA4">
        <w:rPr>
          <w:rFonts w:asciiTheme="minorHAnsi" w:hAnsiTheme="minorHAnsi" w:cstheme="minorHAnsi"/>
          <w:sz w:val="22"/>
          <w:szCs w:val="22"/>
        </w:rPr>
        <w:t xml:space="preserve"> and installing </w:t>
      </w:r>
      <w:r w:rsidRPr="00A35EA4">
        <w:rPr>
          <w:rFonts w:asciiTheme="minorHAnsi" w:hAnsiTheme="minorHAnsi" w:cstheme="minorHAnsi"/>
          <w:bCs/>
          <w:sz w:val="22"/>
          <w:szCs w:val="22"/>
        </w:rPr>
        <w:t>Java</w:t>
      </w:r>
      <w:r w:rsidRPr="00A35EA4">
        <w:rPr>
          <w:rFonts w:asciiTheme="minorHAnsi" w:hAnsiTheme="minorHAnsi" w:cstheme="minorHAnsi"/>
          <w:sz w:val="22"/>
          <w:szCs w:val="22"/>
        </w:rPr>
        <w:t>.</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Good Experience in Planning, Installing and Configuring Hadoop Cluster in </w:t>
      </w:r>
      <w:r w:rsidRPr="00A35EA4">
        <w:rPr>
          <w:rFonts w:asciiTheme="minorHAnsi" w:hAnsiTheme="minorHAnsi" w:cstheme="minorHAnsi"/>
          <w:bCs/>
          <w:sz w:val="22"/>
          <w:szCs w:val="22"/>
        </w:rPr>
        <w:t>Cloudera</w:t>
      </w:r>
      <w:r w:rsidRPr="00A35EA4">
        <w:rPr>
          <w:rFonts w:asciiTheme="minorHAnsi" w:hAnsiTheme="minorHAnsi" w:cstheme="minorHAnsi"/>
          <w:sz w:val="22"/>
          <w:szCs w:val="22"/>
        </w:rPr>
        <w:t xml:space="preserve"> and </w:t>
      </w:r>
      <w:r w:rsidRPr="00A35EA4">
        <w:rPr>
          <w:rFonts w:asciiTheme="minorHAnsi" w:hAnsiTheme="minorHAnsi" w:cstheme="minorHAnsi"/>
          <w:bCs/>
          <w:sz w:val="22"/>
          <w:szCs w:val="22"/>
        </w:rPr>
        <w:t xml:space="preserve">Hortonworks </w:t>
      </w:r>
      <w:r w:rsidRPr="00A35EA4">
        <w:rPr>
          <w:rFonts w:asciiTheme="minorHAnsi" w:hAnsiTheme="minorHAnsi" w:cstheme="minorHAnsi"/>
          <w:sz w:val="22"/>
          <w:szCs w:val="22"/>
        </w:rPr>
        <w:t>Distributions.</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Installing and configuring </w:t>
      </w:r>
      <w:r w:rsidRPr="00A35EA4">
        <w:rPr>
          <w:rFonts w:asciiTheme="minorHAnsi" w:hAnsiTheme="minorHAnsi" w:cstheme="minorHAnsi"/>
          <w:bCs/>
          <w:sz w:val="22"/>
          <w:szCs w:val="22"/>
        </w:rPr>
        <w:t>Hadoop eco system</w:t>
      </w:r>
      <w:r w:rsidRPr="00A35EA4">
        <w:rPr>
          <w:rFonts w:asciiTheme="minorHAnsi" w:hAnsiTheme="minorHAnsi" w:cstheme="minorHAnsi"/>
          <w:sz w:val="22"/>
          <w:szCs w:val="22"/>
        </w:rPr>
        <w:t xml:space="preserve"> like </w:t>
      </w:r>
      <w:r w:rsidRPr="00A35EA4">
        <w:rPr>
          <w:rFonts w:asciiTheme="minorHAnsi" w:hAnsiTheme="minorHAnsi" w:cstheme="minorHAnsi"/>
          <w:bCs/>
          <w:sz w:val="22"/>
          <w:szCs w:val="22"/>
        </w:rPr>
        <w:t>pig, hive</w:t>
      </w:r>
      <w:r w:rsidRPr="00A35EA4">
        <w:rPr>
          <w:rFonts w:asciiTheme="minorHAnsi" w:hAnsiTheme="minorHAnsi" w:cstheme="minorHAnsi"/>
          <w:sz w:val="22"/>
          <w:szCs w:val="22"/>
        </w:rPr>
        <w:t>.</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Hands on experience in Installing, Configuring and managing the </w:t>
      </w:r>
      <w:r w:rsidRPr="00A35EA4">
        <w:rPr>
          <w:rFonts w:asciiTheme="minorHAnsi" w:hAnsiTheme="minorHAnsi" w:cstheme="minorHAnsi"/>
          <w:bCs/>
          <w:sz w:val="22"/>
          <w:szCs w:val="22"/>
        </w:rPr>
        <w:t>Hue</w:t>
      </w:r>
      <w:r w:rsidRPr="00A35EA4">
        <w:rPr>
          <w:rFonts w:asciiTheme="minorHAnsi" w:hAnsiTheme="minorHAnsi" w:cstheme="minorHAnsi"/>
          <w:sz w:val="22"/>
          <w:szCs w:val="22"/>
        </w:rPr>
        <w:t xml:space="preserve"> and </w:t>
      </w:r>
      <w:r w:rsidRPr="00A35EA4">
        <w:rPr>
          <w:rFonts w:asciiTheme="minorHAnsi" w:hAnsiTheme="minorHAnsi" w:cstheme="minorHAnsi"/>
          <w:bCs/>
          <w:sz w:val="22"/>
          <w:szCs w:val="22"/>
        </w:rPr>
        <w:t>HCatalog</w:t>
      </w:r>
      <w:r w:rsidRPr="00A35EA4">
        <w:rPr>
          <w:rFonts w:asciiTheme="minorHAnsi" w:hAnsiTheme="minorHAnsi" w:cstheme="minorHAnsi"/>
          <w:sz w:val="22"/>
          <w:szCs w:val="22"/>
        </w:rPr>
        <w:t>.</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Experience in importing and exporting the data using </w:t>
      </w:r>
      <w:r w:rsidRPr="00A35EA4">
        <w:rPr>
          <w:rFonts w:asciiTheme="minorHAnsi" w:hAnsiTheme="minorHAnsi" w:cstheme="minorHAnsi"/>
          <w:bCs/>
          <w:sz w:val="22"/>
          <w:szCs w:val="22"/>
        </w:rPr>
        <w:t>Sqoop</w:t>
      </w:r>
      <w:r w:rsidRPr="00A35EA4">
        <w:rPr>
          <w:rFonts w:asciiTheme="minorHAnsi" w:hAnsiTheme="minorHAnsi" w:cstheme="minorHAnsi"/>
          <w:sz w:val="22"/>
          <w:szCs w:val="22"/>
        </w:rPr>
        <w:t xml:space="preserve"> from </w:t>
      </w:r>
      <w:r w:rsidRPr="00A35EA4">
        <w:rPr>
          <w:rFonts w:asciiTheme="minorHAnsi" w:hAnsiTheme="minorHAnsi" w:cstheme="minorHAnsi"/>
          <w:bCs/>
          <w:sz w:val="22"/>
          <w:szCs w:val="22"/>
        </w:rPr>
        <w:t>HDFS</w:t>
      </w:r>
      <w:r w:rsidRPr="00A35EA4">
        <w:rPr>
          <w:rFonts w:asciiTheme="minorHAnsi" w:hAnsiTheme="minorHAnsi" w:cstheme="minorHAnsi"/>
          <w:sz w:val="22"/>
          <w:szCs w:val="22"/>
        </w:rPr>
        <w:t xml:space="preserve"> to Relational Database systems/mainframe and vice-versa.</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Experience in importing and exporting the logs using </w:t>
      </w:r>
      <w:r w:rsidRPr="00A35EA4">
        <w:rPr>
          <w:rFonts w:asciiTheme="minorHAnsi" w:hAnsiTheme="minorHAnsi" w:cstheme="minorHAnsi"/>
          <w:bCs/>
          <w:sz w:val="22"/>
          <w:szCs w:val="22"/>
        </w:rPr>
        <w:t>Flume</w:t>
      </w:r>
      <w:r w:rsidRPr="00A35EA4">
        <w:rPr>
          <w:rFonts w:asciiTheme="minorHAnsi" w:hAnsiTheme="minorHAnsi" w:cstheme="minorHAnsi"/>
          <w:sz w:val="22"/>
          <w:szCs w:val="22"/>
        </w:rPr>
        <w:t>.</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Optimizing performance of </w:t>
      </w:r>
      <w:r w:rsidRPr="00A35EA4">
        <w:rPr>
          <w:rFonts w:asciiTheme="minorHAnsi" w:hAnsiTheme="minorHAnsi" w:cstheme="minorHAnsi"/>
          <w:bCs/>
          <w:sz w:val="22"/>
          <w:szCs w:val="22"/>
        </w:rPr>
        <w:t>Hbase/Hive/Pig jobs.</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Hands on experience in </w:t>
      </w:r>
      <w:r w:rsidRPr="00A35EA4">
        <w:rPr>
          <w:rFonts w:asciiTheme="minorHAnsi" w:hAnsiTheme="minorHAnsi" w:cstheme="minorHAnsi"/>
          <w:bCs/>
          <w:sz w:val="22"/>
          <w:szCs w:val="22"/>
        </w:rPr>
        <w:t>Zookeeper</w:t>
      </w:r>
      <w:r w:rsidRPr="00A35EA4">
        <w:rPr>
          <w:rFonts w:asciiTheme="minorHAnsi" w:hAnsiTheme="minorHAnsi" w:cstheme="minorHAnsi"/>
          <w:sz w:val="22"/>
          <w:szCs w:val="22"/>
        </w:rPr>
        <w:t xml:space="preserve"> and </w:t>
      </w:r>
      <w:r w:rsidRPr="00A35EA4">
        <w:rPr>
          <w:rFonts w:asciiTheme="minorHAnsi" w:hAnsiTheme="minorHAnsi" w:cstheme="minorHAnsi"/>
          <w:bCs/>
          <w:sz w:val="22"/>
          <w:szCs w:val="22"/>
        </w:rPr>
        <w:t>ZKFC</w:t>
      </w:r>
      <w:r w:rsidRPr="00A35EA4">
        <w:rPr>
          <w:rFonts w:asciiTheme="minorHAnsi" w:hAnsiTheme="minorHAnsi" w:cstheme="minorHAnsi"/>
          <w:sz w:val="22"/>
          <w:szCs w:val="22"/>
        </w:rPr>
        <w:t xml:space="preserve"> in managing and configuring in </w:t>
      </w:r>
      <w:r w:rsidRPr="00A35EA4">
        <w:rPr>
          <w:rFonts w:asciiTheme="minorHAnsi" w:hAnsiTheme="minorHAnsi" w:cstheme="minorHAnsi"/>
          <w:bCs/>
          <w:sz w:val="22"/>
          <w:szCs w:val="22"/>
        </w:rPr>
        <w:t>NameNode</w:t>
      </w:r>
      <w:r w:rsidRPr="00A35EA4">
        <w:rPr>
          <w:rFonts w:asciiTheme="minorHAnsi" w:hAnsiTheme="minorHAnsi" w:cstheme="minorHAnsi"/>
          <w:sz w:val="22"/>
          <w:szCs w:val="22"/>
        </w:rPr>
        <w:t xml:space="preserve"> failure scenarios.</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Handsome experience in Linux admin activities on</w:t>
      </w:r>
      <w:r w:rsidRPr="00A35EA4">
        <w:rPr>
          <w:rFonts w:asciiTheme="minorHAnsi" w:hAnsiTheme="minorHAnsi" w:cstheme="minorHAnsi"/>
          <w:bCs/>
          <w:sz w:val="22"/>
          <w:szCs w:val="22"/>
        </w:rPr>
        <w:t xml:space="preserve"> RHEL</w:t>
      </w:r>
      <w:r w:rsidRPr="00A35EA4">
        <w:rPr>
          <w:rFonts w:asciiTheme="minorHAnsi" w:hAnsiTheme="minorHAnsi" w:cstheme="minorHAnsi"/>
          <w:sz w:val="22"/>
          <w:szCs w:val="22"/>
        </w:rPr>
        <w:t xml:space="preserve"> &amp; </w:t>
      </w:r>
      <w:r w:rsidRPr="00A35EA4">
        <w:rPr>
          <w:rFonts w:asciiTheme="minorHAnsi" w:hAnsiTheme="minorHAnsi" w:cstheme="minorHAnsi"/>
          <w:bCs/>
          <w:sz w:val="22"/>
          <w:szCs w:val="22"/>
        </w:rPr>
        <w:t>Cent OS.</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Experience in deploying </w:t>
      </w:r>
      <w:r w:rsidRPr="00A35EA4">
        <w:rPr>
          <w:rFonts w:asciiTheme="minorHAnsi" w:hAnsiTheme="minorHAnsi" w:cstheme="minorHAnsi"/>
          <w:bCs/>
          <w:sz w:val="22"/>
          <w:szCs w:val="22"/>
        </w:rPr>
        <w:t>Hadoop 2.0(YARN)</w:t>
      </w:r>
      <w:r w:rsidRPr="00A35EA4">
        <w:rPr>
          <w:rFonts w:asciiTheme="minorHAnsi" w:hAnsiTheme="minorHAnsi" w:cstheme="minorHAnsi"/>
          <w:sz w:val="22"/>
          <w:szCs w:val="22"/>
        </w:rPr>
        <w:t>.</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Familiar with writing </w:t>
      </w:r>
      <w:r w:rsidRPr="00A35EA4">
        <w:rPr>
          <w:rFonts w:asciiTheme="minorHAnsi" w:hAnsiTheme="minorHAnsi" w:cstheme="minorHAnsi"/>
          <w:bCs/>
          <w:sz w:val="22"/>
          <w:szCs w:val="22"/>
        </w:rPr>
        <w:t xml:space="preserve">Oozie </w:t>
      </w:r>
      <w:r w:rsidRPr="00A35EA4">
        <w:rPr>
          <w:rFonts w:asciiTheme="minorHAnsi" w:hAnsiTheme="minorHAnsi" w:cstheme="minorHAnsi"/>
          <w:sz w:val="22"/>
          <w:szCs w:val="22"/>
        </w:rPr>
        <w:t xml:space="preserve">workflows and Job Controllers for job automation. </w:t>
      </w:r>
    </w:p>
    <w:p w:rsidR="004A5CFD" w:rsidRPr="00A35EA4" w:rsidRDefault="004A5CFD" w:rsidP="004A5CFD">
      <w:pPr>
        <w:widowControl/>
        <w:numPr>
          <w:ilvl w:val="0"/>
          <w:numId w:val="42"/>
        </w:numPr>
        <w:tabs>
          <w:tab w:val="left" w:pos="810"/>
        </w:tabs>
        <w:suppressAutoHyphens w:val="0"/>
        <w:ind w:left="270" w:hanging="270"/>
        <w:jc w:val="both"/>
        <w:rPr>
          <w:rFonts w:asciiTheme="minorHAnsi" w:hAnsiTheme="minorHAnsi" w:cstheme="minorHAnsi"/>
          <w:b/>
          <w:sz w:val="22"/>
          <w:szCs w:val="22"/>
        </w:rPr>
      </w:pPr>
      <w:r w:rsidRPr="00A35EA4">
        <w:rPr>
          <w:rFonts w:asciiTheme="minorHAnsi" w:hAnsiTheme="minorHAnsi" w:cstheme="minorHAnsi"/>
          <w:sz w:val="22"/>
          <w:szCs w:val="22"/>
        </w:rPr>
        <w:t xml:space="preserve">Hands on experience in provisioning and managing multi-tenant Hadoop clusters on public cloud environment – </w:t>
      </w:r>
      <w:r w:rsidRPr="00A35EA4">
        <w:rPr>
          <w:rFonts w:asciiTheme="minorHAnsi" w:hAnsiTheme="minorHAnsi" w:cstheme="minorHAnsi"/>
          <w:bCs/>
          <w:sz w:val="22"/>
          <w:szCs w:val="22"/>
        </w:rPr>
        <w:t>Amazon Web Services</w:t>
      </w:r>
      <w:r w:rsidRPr="00A35EA4">
        <w:rPr>
          <w:rFonts w:asciiTheme="minorHAnsi" w:hAnsiTheme="minorHAnsi" w:cstheme="minorHAnsi"/>
          <w:sz w:val="22"/>
          <w:szCs w:val="22"/>
        </w:rPr>
        <w:t xml:space="preserve"> </w:t>
      </w:r>
      <w:r w:rsidRPr="00A35EA4">
        <w:rPr>
          <w:rFonts w:asciiTheme="minorHAnsi" w:hAnsiTheme="minorHAnsi" w:cstheme="minorHAnsi"/>
          <w:bCs/>
          <w:sz w:val="22"/>
          <w:szCs w:val="22"/>
        </w:rPr>
        <w:t>(AWS)-EC2</w:t>
      </w:r>
      <w:r w:rsidRPr="00A35EA4">
        <w:rPr>
          <w:rFonts w:asciiTheme="minorHAnsi" w:hAnsiTheme="minorHAnsi" w:cstheme="minorHAnsi"/>
          <w:sz w:val="22"/>
          <w:szCs w:val="22"/>
        </w:rPr>
        <w:t xml:space="preserve"> and on private cloud infrastructure – Open Stack cloud platform.</w:t>
      </w:r>
    </w:p>
    <w:p w:rsidR="00736B5B" w:rsidRPr="00A35EA4" w:rsidRDefault="00917C29" w:rsidP="00736B5B">
      <w:pPr>
        <w:widowControl/>
        <w:tabs>
          <w:tab w:val="left" w:pos="810"/>
        </w:tabs>
        <w:suppressAutoHyphens w:val="0"/>
        <w:jc w:val="both"/>
        <w:rPr>
          <w:rFonts w:asciiTheme="minorHAnsi" w:hAnsiTheme="minorHAnsi" w:cstheme="minorHAnsi"/>
          <w:b/>
          <w:sz w:val="22"/>
          <w:szCs w:val="22"/>
        </w:rPr>
      </w:pPr>
      <w:r w:rsidRPr="00A35EA4">
        <w:rPr>
          <w:rFonts w:asciiTheme="minorHAnsi" w:hAnsiTheme="minorHAnsi" w:cstheme="minorHAnsi"/>
          <w:bCs/>
          <w:iCs/>
          <w:sz w:val="22"/>
          <w:szCs w:val="22"/>
          <w:lang w:bidi="en-US"/>
        </w:rPr>
        <w:pict>
          <v:rect id="_x0000_i1025" style="width:0;height:1.5pt" o:hralign="center" o:hrstd="t" o:hr="t" fillcolor="#aca899" stroked="f"/>
        </w:pict>
      </w:r>
      <w:bookmarkStart w:id="0" w:name="_GoBack"/>
      <w:bookmarkEnd w:id="0"/>
    </w:p>
    <w:p w:rsidR="00BC19C2" w:rsidRPr="00A35EA4" w:rsidRDefault="00263CD4" w:rsidP="00C35C5C">
      <w:pPr>
        <w:shd w:val="clear" w:color="auto" w:fill="C6D9F1" w:themeFill="text2" w:themeFillTint="33"/>
        <w:ind w:left="360" w:hanging="360"/>
        <w:rPr>
          <w:rFonts w:asciiTheme="minorHAnsi" w:hAnsiTheme="minorHAnsi" w:cstheme="minorHAnsi"/>
          <w:b/>
          <w:bCs/>
          <w:iCs/>
          <w:sz w:val="22"/>
          <w:szCs w:val="22"/>
        </w:rPr>
      </w:pPr>
      <w:r w:rsidRPr="00A35EA4">
        <w:rPr>
          <w:rFonts w:asciiTheme="minorHAnsi" w:hAnsiTheme="minorHAnsi" w:cstheme="minorHAnsi"/>
          <w:b/>
          <w:bCs/>
          <w:iCs/>
          <w:sz w:val="22"/>
          <w:szCs w:val="22"/>
        </w:rPr>
        <w:t>Education</w:t>
      </w:r>
      <w:r w:rsidR="00205842" w:rsidRPr="00A35EA4">
        <w:rPr>
          <w:rFonts w:asciiTheme="minorHAnsi" w:hAnsiTheme="minorHAnsi" w:cstheme="minorHAnsi"/>
          <w:b/>
          <w:bCs/>
          <w:iCs/>
          <w:sz w:val="22"/>
          <w:szCs w:val="22"/>
        </w:rPr>
        <w:t xml:space="preserve"> </w:t>
      </w:r>
      <w:r w:rsidR="00F94B55" w:rsidRPr="00A35EA4">
        <w:rPr>
          <w:rFonts w:asciiTheme="minorHAnsi" w:hAnsiTheme="minorHAnsi" w:cstheme="minorHAnsi"/>
          <w:b/>
          <w:bCs/>
          <w:iCs/>
          <w:sz w:val="22"/>
          <w:szCs w:val="22"/>
        </w:rPr>
        <w:t>Qualifications:</w:t>
      </w:r>
    </w:p>
    <w:p w:rsidR="004A5CFD" w:rsidRPr="00A35EA4" w:rsidRDefault="0032128D" w:rsidP="004A5CFD">
      <w:pPr>
        <w:ind w:left="360" w:hanging="360"/>
        <w:jc w:val="both"/>
        <w:rPr>
          <w:rFonts w:asciiTheme="minorHAnsi" w:hAnsiTheme="minorHAnsi" w:cstheme="minorHAnsi"/>
          <w:bCs/>
          <w:iCs/>
          <w:sz w:val="22"/>
          <w:szCs w:val="22"/>
          <w:lang w:bidi="en-US"/>
        </w:rPr>
      </w:pPr>
      <w:r w:rsidRPr="00A35EA4">
        <w:rPr>
          <w:rFonts w:asciiTheme="minorHAnsi" w:hAnsiTheme="minorHAnsi" w:cstheme="minorHAnsi"/>
          <w:b/>
          <w:iCs/>
          <w:sz w:val="22"/>
          <w:szCs w:val="22"/>
        </w:rPr>
        <w:t>Education:</w:t>
      </w:r>
      <w:r w:rsidR="000113F6" w:rsidRPr="00A35EA4">
        <w:rPr>
          <w:rFonts w:asciiTheme="minorHAnsi" w:hAnsiTheme="minorHAnsi" w:cstheme="minorHAnsi"/>
          <w:b/>
          <w:iCs/>
          <w:sz w:val="22"/>
          <w:szCs w:val="22"/>
        </w:rPr>
        <w:t xml:space="preserve"> </w:t>
      </w:r>
      <w:r w:rsidR="00C261DE" w:rsidRPr="00A35EA4">
        <w:rPr>
          <w:rFonts w:asciiTheme="minorHAnsi" w:hAnsiTheme="minorHAnsi" w:cstheme="minorHAnsi"/>
          <w:bCs/>
          <w:iCs/>
          <w:sz w:val="22"/>
          <w:szCs w:val="22"/>
          <w:lang w:bidi="en-US"/>
        </w:rPr>
        <w:t xml:space="preserve">Bachelor in </w:t>
      </w:r>
      <w:r w:rsidR="00DE091C" w:rsidRPr="00A35EA4">
        <w:rPr>
          <w:rFonts w:asciiTheme="minorHAnsi" w:hAnsiTheme="minorHAnsi" w:cstheme="minorHAnsi"/>
          <w:bCs/>
          <w:iCs/>
          <w:sz w:val="22"/>
          <w:szCs w:val="22"/>
          <w:lang w:bidi="en-US"/>
        </w:rPr>
        <w:t>Computer Science</w:t>
      </w:r>
      <w:r w:rsidR="00C261DE" w:rsidRPr="00A35EA4">
        <w:rPr>
          <w:rFonts w:asciiTheme="minorHAnsi" w:hAnsiTheme="minorHAnsi" w:cstheme="minorHAnsi"/>
          <w:bCs/>
          <w:iCs/>
          <w:sz w:val="22"/>
          <w:szCs w:val="22"/>
          <w:lang w:bidi="en-US"/>
        </w:rPr>
        <w:t xml:space="preserve">, </w:t>
      </w:r>
      <w:r w:rsidR="00DE091C" w:rsidRPr="00A35EA4">
        <w:rPr>
          <w:rFonts w:asciiTheme="minorHAnsi" w:hAnsiTheme="minorHAnsi" w:cstheme="minorHAnsi"/>
          <w:bCs/>
          <w:iCs/>
          <w:sz w:val="22"/>
          <w:szCs w:val="22"/>
          <w:lang w:bidi="en-US"/>
        </w:rPr>
        <w:t>JNTUH</w:t>
      </w:r>
      <w:r w:rsidR="00C261DE" w:rsidRPr="00A35EA4">
        <w:rPr>
          <w:rFonts w:asciiTheme="minorHAnsi" w:hAnsiTheme="minorHAnsi" w:cstheme="minorHAnsi"/>
          <w:bCs/>
          <w:iCs/>
          <w:sz w:val="22"/>
          <w:szCs w:val="22"/>
          <w:lang w:bidi="en-US"/>
        </w:rPr>
        <w:t xml:space="preserve"> University,</w:t>
      </w:r>
      <w:r w:rsidR="007F1283" w:rsidRPr="00A35EA4">
        <w:rPr>
          <w:rFonts w:asciiTheme="minorHAnsi" w:hAnsiTheme="minorHAnsi" w:cstheme="minorHAnsi"/>
          <w:bCs/>
          <w:iCs/>
          <w:sz w:val="22"/>
          <w:szCs w:val="22"/>
          <w:lang w:bidi="en-US"/>
        </w:rPr>
        <w:t xml:space="preserve"> India</w:t>
      </w:r>
      <w:r w:rsidR="003D6098" w:rsidRPr="00A35EA4">
        <w:rPr>
          <w:rFonts w:asciiTheme="minorHAnsi" w:hAnsiTheme="minorHAnsi" w:cstheme="minorHAnsi"/>
          <w:bCs/>
          <w:iCs/>
          <w:sz w:val="22"/>
          <w:szCs w:val="22"/>
          <w:lang w:bidi="en-US"/>
        </w:rPr>
        <w:t>.</w:t>
      </w:r>
    </w:p>
    <w:p w:rsidR="002C7DFD" w:rsidRPr="00A35EA4" w:rsidRDefault="00917C29" w:rsidP="002C7DFD">
      <w:pPr>
        <w:ind w:right="180"/>
        <w:jc w:val="both"/>
        <w:rPr>
          <w:rFonts w:asciiTheme="minorHAnsi" w:hAnsiTheme="minorHAnsi" w:cstheme="minorHAnsi"/>
          <w:b/>
          <w:iCs/>
          <w:sz w:val="22"/>
          <w:szCs w:val="22"/>
        </w:rPr>
      </w:pPr>
      <w:r w:rsidRPr="00A35EA4">
        <w:rPr>
          <w:rFonts w:asciiTheme="minorHAnsi" w:hAnsiTheme="minorHAnsi" w:cstheme="minorHAnsi"/>
          <w:bCs/>
          <w:iCs/>
          <w:sz w:val="22"/>
          <w:szCs w:val="22"/>
          <w:lang w:bidi="en-US"/>
        </w:rPr>
        <w:pict>
          <v:rect id="_x0000_i1026" style="width:0;height:1.5pt" o:hralign="center" o:hrstd="t" o:hr="t" fillcolor="#aca899" stroked="f"/>
        </w:pict>
      </w:r>
    </w:p>
    <w:p w:rsidR="00AA4C82" w:rsidRPr="00A35EA4" w:rsidRDefault="0096325E" w:rsidP="00C35C5C">
      <w:pPr>
        <w:shd w:val="clear" w:color="auto" w:fill="C6D9F1" w:themeFill="text2" w:themeFillTint="33"/>
        <w:ind w:left="360" w:hanging="360"/>
        <w:rPr>
          <w:rFonts w:asciiTheme="minorHAnsi" w:hAnsiTheme="minorHAnsi" w:cstheme="minorHAnsi"/>
          <w:b/>
          <w:iCs/>
          <w:sz w:val="22"/>
          <w:szCs w:val="22"/>
        </w:rPr>
      </w:pPr>
      <w:r w:rsidRPr="00A35EA4">
        <w:rPr>
          <w:rFonts w:asciiTheme="minorHAnsi" w:hAnsiTheme="minorHAnsi" w:cstheme="minorHAnsi"/>
          <w:b/>
          <w:iCs/>
          <w:sz w:val="22"/>
          <w:szCs w:val="22"/>
        </w:rPr>
        <w:t>Technical skills</w:t>
      </w:r>
    </w:p>
    <w:tbl>
      <w:tblPr>
        <w:tblStyle w:val="TableGrid"/>
        <w:tblW w:w="0" w:type="auto"/>
        <w:tblInd w:w="108" w:type="dxa"/>
        <w:tblLook w:val="04A0"/>
      </w:tblPr>
      <w:tblGrid>
        <w:gridCol w:w="2433"/>
        <w:gridCol w:w="8130"/>
      </w:tblGrid>
      <w:tr w:rsidR="00C35C5C" w:rsidRPr="00A35EA4" w:rsidTr="008A28B1">
        <w:trPr>
          <w:trHeight w:val="1007"/>
        </w:trPr>
        <w:tc>
          <w:tcPr>
            <w:tcW w:w="2433" w:type="dxa"/>
          </w:tcPr>
          <w:p w:rsidR="0072113D" w:rsidRPr="00A35EA4" w:rsidRDefault="0045347F" w:rsidP="004B4A02">
            <w:pPr>
              <w:jc w:val="both"/>
              <w:rPr>
                <w:rFonts w:asciiTheme="minorHAnsi" w:hAnsiTheme="minorHAnsi" w:cstheme="minorHAnsi"/>
                <w:iCs/>
                <w:sz w:val="22"/>
                <w:szCs w:val="22"/>
              </w:rPr>
            </w:pPr>
            <w:r w:rsidRPr="00A35EA4">
              <w:rPr>
                <w:rFonts w:asciiTheme="minorHAnsi" w:hAnsiTheme="minorHAnsi" w:cstheme="minorHAnsi"/>
                <w:bCs/>
                <w:iCs/>
                <w:sz w:val="22"/>
                <w:szCs w:val="22"/>
              </w:rPr>
              <w:t xml:space="preserve">Hadoop </w:t>
            </w:r>
          </w:p>
        </w:tc>
        <w:tc>
          <w:tcPr>
            <w:tcW w:w="8130" w:type="dxa"/>
          </w:tcPr>
          <w:p w:rsidR="0045347F" w:rsidRPr="00A35EA4" w:rsidRDefault="0045347F" w:rsidP="0045347F">
            <w:pPr>
              <w:jc w:val="both"/>
              <w:rPr>
                <w:rFonts w:asciiTheme="minorHAnsi" w:hAnsiTheme="minorHAnsi" w:cstheme="minorHAnsi"/>
                <w:iCs/>
                <w:sz w:val="22"/>
                <w:szCs w:val="22"/>
                <w:lang w:bidi="en-US"/>
              </w:rPr>
            </w:pPr>
            <w:r w:rsidRPr="00A35EA4">
              <w:rPr>
                <w:rFonts w:asciiTheme="minorHAnsi" w:hAnsiTheme="minorHAnsi" w:cstheme="minorHAnsi"/>
                <w:iCs/>
                <w:sz w:val="22"/>
                <w:szCs w:val="22"/>
                <w:lang w:bidi="en-US"/>
              </w:rPr>
              <w:t>Hadoop, Pig, Hive, Tez, Sqoop, Impala, Spark, Cassandra, Sqoop, Oozie, HBase, Kafka</w:t>
            </w:r>
          </w:p>
          <w:p w:rsidR="0072113D" w:rsidRPr="00A35EA4" w:rsidRDefault="008A28B1" w:rsidP="0045347F">
            <w:pPr>
              <w:jc w:val="both"/>
              <w:rPr>
                <w:rFonts w:asciiTheme="minorHAnsi" w:hAnsiTheme="minorHAnsi" w:cstheme="minorHAnsi"/>
                <w:iCs/>
                <w:sz w:val="22"/>
                <w:szCs w:val="22"/>
                <w:lang w:bidi="en-US"/>
              </w:rPr>
            </w:pPr>
            <w:r w:rsidRPr="00A35EA4">
              <w:rPr>
                <w:rFonts w:asciiTheme="minorHAnsi" w:hAnsiTheme="minorHAnsi" w:cstheme="minorHAnsi"/>
                <w:iCs/>
                <w:sz w:val="22"/>
                <w:szCs w:val="22"/>
                <w:lang w:bidi="en-US"/>
              </w:rPr>
              <w:t xml:space="preserve">Cluster </w:t>
            </w:r>
            <w:r w:rsidRPr="00A35EA4">
              <w:rPr>
                <w:rFonts w:asciiTheme="minorHAnsi" w:hAnsiTheme="minorHAnsi" w:cstheme="minorHAnsi"/>
                <w:b/>
                <w:iCs/>
                <w:sz w:val="22"/>
                <w:szCs w:val="22"/>
                <w:lang w:bidi="en-US"/>
              </w:rPr>
              <w:t xml:space="preserve">Mgmt </w:t>
            </w:r>
            <w:r w:rsidR="0045347F" w:rsidRPr="00A35EA4">
              <w:rPr>
                <w:rFonts w:asciiTheme="minorHAnsi" w:hAnsiTheme="minorHAnsi" w:cstheme="minorHAnsi"/>
                <w:b/>
                <w:iCs/>
                <w:sz w:val="22"/>
                <w:szCs w:val="22"/>
                <w:lang w:bidi="en-US"/>
              </w:rPr>
              <w:t>tools:</w:t>
            </w:r>
            <w:r w:rsidR="0045347F" w:rsidRPr="00A35EA4">
              <w:rPr>
                <w:rFonts w:asciiTheme="minorHAnsi" w:hAnsiTheme="minorHAnsi" w:cstheme="minorHAnsi"/>
                <w:iCs/>
                <w:sz w:val="22"/>
                <w:szCs w:val="22"/>
                <w:lang w:bidi="en-US"/>
              </w:rPr>
              <w:t xml:space="preserve"> Apache Ambari, Puppet, Ansible, Ganglia, Nangios, Cloudera Manager, Horton works HDP Big Data Distributions: Apache, Cloudera(3.x,4.x,5.x), Horton works Data Platform(HDP) (2.x)</w:t>
            </w:r>
            <w:r w:rsidR="0032128D" w:rsidRPr="00A35EA4">
              <w:rPr>
                <w:rFonts w:asciiTheme="minorHAnsi" w:hAnsiTheme="minorHAnsi" w:cstheme="minorHAnsi"/>
                <w:iCs/>
                <w:sz w:val="22"/>
                <w:szCs w:val="22"/>
                <w:lang w:bidi="en-US"/>
              </w:rPr>
              <w:t xml:space="preserve">,Kerberos, Knox, </w:t>
            </w:r>
            <w:r w:rsidR="00F26BE6" w:rsidRPr="00A35EA4">
              <w:rPr>
                <w:rFonts w:asciiTheme="minorHAnsi" w:hAnsiTheme="minorHAnsi" w:cstheme="minorHAnsi"/>
                <w:iCs/>
                <w:sz w:val="22"/>
                <w:szCs w:val="22"/>
                <w:lang w:bidi="en-US"/>
              </w:rPr>
              <w:t>Ranger, Sentry</w:t>
            </w:r>
          </w:p>
        </w:tc>
      </w:tr>
      <w:tr w:rsidR="00C35C5C" w:rsidRPr="00A35EA4" w:rsidTr="008A28B1">
        <w:trPr>
          <w:trHeight w:val="496"/>
        </w:trPr>
        <w:tc>
          <w:tcPr>
            <w:tcW w:w="2433" w:type="dxa"/>
          </w:tcPr>
          <w:p w:rsidR="0072113D" w:rsidRPr="00A35EA4" w:rsidRDefault="0045347F" w:rsidP="004B4A02">
            <w:pPr>
              <w:jc w:val="both"/>
              <w:rPr>
                <w:rFonts w:asciiTheme="minorHAnsi" w:hAnsiTheme="minorHAnsi" w:cstheme="minorHAnsi"/>
                <w:iCs/>
                <w:sz w:val="22"/>
                <w:szCs w:val="22"/>
              </w:rPr>
            </w:pPr>
            <w:r w:rsidRPr="00A35EA4">
              <w:rPr>
                <w:rFonts w:asciiTheme="minorHAnsi" w:hAnsiTheme="minorHAnsi" w:cstheme="minorHAnsi"/>
                <w:bCs/>
                <w:iCs/>
                <w:sz w:val="22"/>
                <w:szCs w:val="22"/>
              </w:rPr>
              <w:lastRenderedPageBreak/>
              <w:t>ETL/BI Tools</w:t>
            </w:r>
          </w:p>
        </w:tc>
        <w:tc>
          <w:tcPr>
            <w:tcW w:w="8130" w:type="dxa"/>
          </w:tcPr>
          <w:p w:rsidR="0072113D" w:rsidRPr="00A35EA4" w:rsidRDefault="0045347F" w:rsidP="004B4A02">
            <w:pPr>
              <w:jc w:val="both"/>
              <w:rPr>
                <w:rFonts w:asciiTheme="minorHAnsi" w:hAnsiTheme="minorHAnsi" w:cstheme="minorHAnsi"/>
                <w:iCs/>
                <w:sz w:val="22"/>
                <w:szCs w:val="22"/>
              </w:rPr>
            </w:pPr>
            <w:r w:rsidRPr="00A35EA4">
              <w:rPr>
                <w:rFonts w:asciiTheme="minorHAnsi" w:hAnsiTheme="minorHAnsi" w:cstheme="minorHAnsi"/>
                <w:iCs/>
                <w:sz w:val="22"/>
                <w:szCs w:val="22"/>
                <w:lang w:bidi="en-US"/>
              </w:rPr>
              <w:t xml:space="preserve">Abinitio, Abinitio MDH, Tableau, SAS, Informatica Power Center 8.6, Datameer, </w:t>
            </w:r>
            <w:r w:rsidR="00530C4B" w:rsidRPr="00A35EA4">
              <w:rPr>
                <w:rFonts w:asciiTheme="minorHAnsi" w:hAnsiTheme="minorHAnsi" w:cstheme="minorHAnsi"/>
                <w:iCs/>
                <w:sz w:val="22"/>
                <w:szCs w:val="22"/>
                <w:lang w:bidi="en-US"/>
              </w:rPr>
              <w:t>Micro Strategy</w:t>
            </w:r>
            <w:r w:rsidR="00FF117B" w:rsidRPr="00A35EA4">
              <w:rPr>
                <w:rFonts w:asciiTheme="minorHAnsi" w:hAnsiTheme="minorHAnsi" w:cstheme="minorHAnsi"/>
                <w:iCs/>
                <w:sz w:val="22"/>
                <w:szCs w:val="22"/>
                <w:lang w:bidi="en-US"/>
              </w:rPr>
              <w:t>, Attunity</w:t>
            </w:r>
          </w:p>
        </w:tc>
      </w:tr>
      <w:tr w:rsidR="00C35C5C" w:rsidRPr="00A35EA4" w:rsidTr="008A28B1">
        <w:trPr>
          <w:trHeight w:val="248"/>
        </w:trPr>
        <w:tc>
          <w:tcPr>
            <w:tcW w:w="2433" w:type="dxa"/>
          </w:tcPr>
          <w:p w:rsidR="0072113D" w:rsidRPr="00A35EA4" w:rsidRDefault="0045347F" w:rsidP="004B4A02">
            <w:pPr>
              <w:jc w:val="both"/>
              <w:rPr>
                <w:rFonts w:asciiTheme="minorHAnsi" w:hAnsiTheme="minorHAnsi" w:cstheme="minorHAnsi"/>
                <w:iCs/>
                <w:sz w:val="22"/>
                <w:szCs w:val="22"/>
              </w:rPr>
            </w:pPr>
            <w:r w:rsidRPr="00A35EA4">
              <w:rPr>
                <w:rFonts w:asciiTheme="minorHAnsi" w:hAnsiTheme="minorHAnsi" w:cstheme="minorHAnsi"/>
                <w:bCs/>
                <w:iCs/>
                <w:sz w:val="22"/>
                <w:szCs w:val="22"/>
              </w:rPr>
              <w:t>RDBMS</w:t>
            </w:r>
          </w:p>
        </w:tc>
        <w:tc>
          <w:tcPr>
            <w:tcW w:w="8130" w:type="dxa"/>
          </w:tcPr>
          <w:p w:rsidR="0072113D" w:rsidRPr="00A35EA4" w:rsidRDefault="0045347F" w:rsidP="004B4A02">
            <w:pPr>
              <w:jc w:val="both"/>
              <w:rPr>
                <w:rFonts w:asciiTheme="minorHAnsi" w:hAnsiTheme="minorHAnsi" w:cstheme="minorHAnsi"/>
                <w:iCs/>
                <w:sz w:val="22"/>
                <w:szCs w:val="22"/>
              </w:rPr>
            </w:pPr>
            <w:r w:rsidRPr="00A35EA4">
              <w:rPr>
                <w:rFonts w:asciiTheme="minorHAnsi" w:hAnsiTheme="minorHAnsi" w:cstheme="minorHAnsi"/>
                <w:iCs/>
                <w:sz w:val="22"/>
                <w:szCs w:val="22"/>
                <w:lang w:bidi="en-US"/>
              </w:rPr>
              <w:t>SQL Server, DB2, Teradata, MySQL, Oracle</w:t>
            </w:r>
          </w:p>
        </w:tc>
      </w:tr>
      <w:tr w:rsidR="00C35C5C" w:rsidRPr="00A35EA4" w:rsidTr="008A28B1">
        <w:trPr>
          <w:trHeight w:val="248"/>
        </w:trPr>
        <w:tc>
          <w:tcPr>
            <w:tcW w:w="2433" w:type="dxa"/>
          </w:tcPr>
          <w:p w:rsidR="0072113D" w:rsidRPr="00A35EA4" w:rsidRDefault="0045347F" w:rsidP="004B4A02">
            <w:pPr>
              <w:jc w:val="both"/>
              <w:rPr>
                <w:rFonts w:asciiTheme="minorHAnsi" w:hAnsiTheme="minorHAnsi" w:cstheme="minorHAnsi"/>
                <w:iCs/>
                <w:sz w:val="22"/>
                <w:szCs w:val="22"/>
              </w:rPr>
            </w:pPr>
            <w:r w:rsidRPr="00A35EA4">
              <w:rPr>
                <w:rFonts w:asciiTheme="minorHAnsi" w:hAnsiTheme="minorHAnsi" w:cstheme="minorHAnsi"/>
                <w:bCs/>
                <w:iCs/>
                <w:sz w:val="22"/>
                <w:szCs w:val="22"/>
              </w:rPr>
              <w:t xml:space="preserve">Database </w:t>
            </w:r>
          </w:p>
        </w:tc>
        <w:tc>
          <w:tcPr>
            <w:tcW w:w="8130" w:type="dxa"/>
          </w:tcPr>
          <w:p w:rsidR="0072113D" w:rsidRPr="00A35EA4" w:rsidRDefault="00CE7E6D" w:rsidP="008A28B1">
            <w:pPr>
              <w:jc w:val="both"/>
              <w:rPr>
                <w:rFonts w:asciiTheme="minorHAnsi" w:hAnsiTheme="minorHAnsi" w:cstheme="minorHAnsi"/>
                <w:iCs/>
                <w:sz w:val="22"/>
                <w:szCs w:val="22"/>
                <w:lang w:bidi="en-US"/>
              </w:rPr>
            </w:pPr>
            <w:r w:rsidRPr="00A35EA4">
              <w:rPr>
                <w:rFonts w:asciiTheme="minorHAnsi" w:hAnsiTheme="minorHAnsi" w:cstheme="minorHAnsi"/>
                <w:iCs/>
                <w:sz w:val="22"/>
                <w:szCs w:val="22"/>
                <w:lang w:bidi="en-US"/>
              </w:rPr>
              <w:t>MySQL, NoSQL, Hbase</w:t>
            </w:r>
            <w:r w:rsidR="008A28B1" w:rsidRPr="00A35EA4">
              <w:rPr>
                <w:rFonts w:asciiTheme="minorHAnsi" w:hAnsiTheme="minorHAnsi" w:cstheme="minorHAnsi"/>
                <w:iCs/>
                <w:sz w:val="22"/>
                <w:szCs w:val="22"/>
                <w:lang w:bidi="en-US"/>
              </w:rPr>
              <w:t xml:space="preserve">, </w:t>
            </w:r>
            <w:r w:rsidR="008A28B1" w:rsidRPr="00A35EA4">
              <w:rPr>
                <w:rFonts w:asciiTheme="minorHAnsi" w:hAnsiTheme="minorHAnsi" w:cstheme="minorHAnsi"/>
                <w:bCs/>
                <w:iCs/>
                <w:sz w:val="22"/>
                <w:szCs w:val="22"/>
                <w:lang w:bidi="en-US"/>
              </w:rPr>
              <w:t xml:space="preserve">Oracle, </w:t>
            </w:r>
            <w:r w:rsidR="004A5CFD" w:rsidRPr="00A35EA4">
              <w:rPr>
                <w:rFonts w:asciiTheme="minorHAnsi" w:hAnsiTheme="minorHAnsi" w:cstheme="minorHAnsi"/>
                <w:bCs/>
                <w:iCs/>
                <w:sz w:val="22"/>
                <w:szCs w:val="22"/>
                <w:lang w:bidi="en-US"/>
              </w:rPr>
              <w:t>Green plum</w:t>
            </w:r>
            <w:r w:rsidR="008A28B1" w:rsidRPr="00A35EA4">
              <w:rPr>
                <w:rFonts w:asciiTheme="minorHAnsi" w:hAnsiTheme="minorHAnsi" w:cstheme="minorHAnsi"/>
                <w:bCs/>
                <w:iCs/>
                <w:sz w:val="22"/>
                <w:szCs w:val="22"/>
                <w:lang w:bidi="en-US"/>
              </w:rPr>
              <w:t>, PostgreSQL, DB2.</w:t>
            </w:r>
          </w:p>
        </w:tc>
      </w:tr>
      <w:tr w:rsidR="00C35C5C" w:rsidRPr="00A35EA4" w:rsidTr="008A28B1">
        <w:trPr>
          <w:trHeight w:val="248"/>
        </w:trPr>
        <w:tc>
          <w:tcPr>
            <w:tcW w:w="2433" w:type="dxa"/>
          </w:tcPr>
          <w:p w:rsidR="0072113D" w:rsidRPr="00A35EA4" w:rsidRDefault="0045347F" w:rsidP="004B4A02">
            <w:pPr>
              <w:jc w:val="both"/>
              <w:rPr>
                <w:rFonts w:asciiTheme="minorHAnsi" w:hAnsiTheme="minorHAnsi" w:cstheme="minorHAnsi"/>
                <w:bCs/>
                <w:iCs/>
                <w:sz w:val="22"/>
                <w:szCs w:val="22"/>
              </w:rPr>
            </w:pPr>
            <w:r w:rsidRPr="00A35EA4">
              <w:rPr>
                <w:rFonts w:asciiTheme="minorHAnsi" w:hAnsiTheme="minorHAnsi" w:cstheme="minorHAnsi"/>
                <w:bCs/>
                <w:iCs/>
                <w:sz w:val="22"/>
                <w:szCs w:val="22"/>
              </w:rPr>
              <w:t>Operating System</w:t>
            </w:r>
          </w:p>
        </w:tc>
        <w:tc>
          <w:tcPr>
            <w:tcW w:w="8130" w:type="dxa"/>
          </w:tcPr>
          <w:p w:rsidR="0072113D" w:rsidRPr="00A35EA4" w:rsidRDefault="00CE7E6D" w:rsidP="00CE7E6D">
            <w:pPr>
              <w:rPr>
                <w:rFonts w:asciiTheme="minorHAnsi" w:hAnsiTheme="minorHAnsi" w:cstheme="minorHAnsi"/>
                <w:iCs/>
                <w:sz w:val="22"/>
                <w:szCs w:val="22"/>
                <w:lang w:bidi="en-US"/>
              </w:rPr>
            </w:pPr>
            <w:r w:rsidRPr="00A35EA4">
              <w:rPr>
                <w:rFonts w:asciiTheme="minorHAnsi" w:hAnsiTheme="minorHAnsi" w:cstheme="minorHAnsi"/>
                <w:iCs/>
                <w:sz w:val="22"/>
                <w:szCs w:val="22"/>
                <w:lang w:bidi="en-US"/>
              </w:rPr>
              <w:t>UNIX, Linux, Windows XP, Windows Vista, Windows 2003 Server.</w:t>
            </w:r>
          </w:p>
        </w:tc>
      </w:tr>
      <w:tr w:rsidR="00C35C5C" w:rsidRPr="00A35EA4" w:rsidTr="008A28B1">
        <w:trPr>
          <w:trHeight w:val="248"/>
        </w:trPr>
        <w:tc>
          <w:tcPr>
            <w:tcW w:w="2433" w:type="dxa"/>
            <w:tcBorders>
              <w:bottom w:val="single" w:sz="4" w:space="0" w:color="auto"/>
            </w:tcBorders>
          </w:tcPr>
          <w:p w:rsidR="0072113D" w:rsidRPr="00A35EA4" w:rsidRDefault="0045347F" w:rsidP="004B4A02">
            <w:pPr>
              <w:jc w:val="both"/>
              <w:rPr>
                <w:rFonts w:asciiTheme="minorHAnsi" w:hAnsiTheme="minorHAnsi" w:cstheme="minorHAnsi"/>
                <w:bCs/>
                <w:iCs/>
                <w:sz w:val="22"/>
                <w:szCs w:val="22"/>
              </w:rPr>
            </w:pPr>
            <w:r w:rsidRPr="00A35EA4">
              <w:rPr>
                <w:rFonts w:asciiTheme="minorHAnsi" w:hAnsiTheme="minorHAnsi" w:cstheme="minorHAnsi"/>
                <w:bCs/>
                <w:iCs/>
                <w:sz w:val="22"/>
                <w:szCs w:val="22"/>
              </w:rPr>
              <w:t>Learning</w:t>
            </w:r>
          </w:p>
        </w:tc>
        <w:tc>
          <w:tcPr>
            <w:tcW w:w="8130" w:type="dxa"/>
            <w:tcBorders>
              <w:bottom w:val="single" w:sz="4" w:space="0" w:color="auto"/>
            </w:tcBorders>
          </w:tcPr>
          <w:p w:rsidR="0072113D" w:rsidRPr="00A35EA4" w:rsidRDefault="0045347F" w:rsidP="004B4A02">
            <w:pPr>
              <w:jc w:val="both"/>
              <w:rPr>
                <w:rFonts w:asciiTheme="minorHAnsi" w:hAnsiTheme="minorHAnsi" w:cstheme="minorHAnsi"/>
                <w:iCs/>
                <w:sz w:val="22"/>
                <w:szCs w:val="22"/>
              </w:rPr>
            </w:pPr>
            <w:r w:rsidRPr="00A35EA4">
              <w:rPr>
                <w:rFonts w:asciiTheme="minorHAnsi" w:hAnsiTheme="minorHAnsi" w:cstheme="minorHAnsi"/>
                <w:iCs/>
                <w:sz w:val="22"/>
                <w:szCs w:val="22"/>
                <w:lang w:bidi="en-US"/>
              </w:rPr>
              <w:t>Cloud clustering, AWS, Rack space</w:t>
            </w:r>
          </w:p>
        </w:tc>
      </w:tr>
      <w:tr w:rsidR="00C35C5C" w:rsidRPr="00A35EA4" w:rsidTr="008A28B1">
        <w:trPr>
          <w:trHeight w:val="511"/>
        </w:trPr>
        <w:tc>
          <w:tcPr>
            <w:tcW w:w="2433" w:type="dxa"/>
            <w:tcBorders>
              <w:bottom w:val="single" w:sz="4" w:space="0" w:color="auto"/>
            </w:tcBorders>
          </w:tcPr>
          <w:p w:rsidR="008A28B1" w:rsidRPr="00A35EA4" w:rsidRDefault="008A28B1" w:rsidP="004B4A02">
            <w:pPr>
              <w:jc w:val="both"/>
              <w:rPr>
                <w:rFonts w:asciiTheme="minorHAnsi" w:hAnsiTheme="minorHAnsi" w:cstheme="minorHAnsi"/>
                <w:bCs/>
                <w:iCs/>
                <w:sz w:val="22"/>
                <w:szCs w:val="22"/>
              </w:rPr>
            </w:pPr>
            <w:r w:rsidRPr="00A35EA4">
              <w:rPr>
                <w:rFonts w:asciiTheme="minorHAnsi" w:hAnsiTheme="minorHAnsi" w:cstheme="minorHAnsi"/>
                <w:bCs/>
                <w:iCs/>
                <w:sz w:val="22"/>
                <w:szCs w:val="22"/>
              </w:rPr>
              <w:t>Scripting Languages:</w:t>
            </w:r>
          </w:p>
        </w:tc>
        <w:tc>
          <w:tcPr>
            <w:tcW w:w="8130" w:type="dxa"/>
            <w:tcBorders>
              <w:bottom w:val="single" w:sz="4" w:space="0" w:color="auto"/>
            </w:tcBorders>
          </w:tcPr>
          <w:p w:rsidR="008A28B1" w:rsidRPr="00A35EA4" w:rsidRDefault="008A28B1" w:rsidP="004B4A02">
            <w:pPr>
              <w:jc w:val="both"/>
              <w:rPr>
                <w:rFonts w:asciiTheme="minorHAnsi" w:hAnsiTheme="minorHAnsi" w:cstheme="minorHAnsi"/>
                <w:iCs/>
                <w:sz w:val="22"/>
                <w:szCs w:val="22"/>
                <w:lang w:bidi="en-US"/>
              </w:rPr>
            </w:pPr>
            <w:r w:rsidRPr="00A35EA4">
              <w:rPr>
                <w:rFonts w:asciiTheme="minorHAnsi" w:hAnsiTheme="minorHAnsi" w:cstheme="minorHAnsi"/>
                <w:bCs/>
                <w:iCs/>
                <w:sz w:val="22"/>
                <w:szCs w:val="22"/>
              </w:rPr>
              <w:t>JavaScript, Python, Shell.</w:t>
            </w:r>
          </w:p>
        </w:tc>
      </w:tr>
    </w:tbl>
    <w:p w:rsidR="009412DC" w:rsidRPr="00A35EA4" w:rsidRDefault="00917C29" w:rsidP="002C7DFD">
      <w:pPr>
        <w:pStyle w:val="HeaderBase"/>
        <w:tabs>
          <w:tab w:val="left" w:pos="-28636"/>
        </w:tabs>
        <w:rPr>
          <w:rFonts w:asciiTheme="minorHAnsi" w:hAnsiTheme="minorHAnsi" w:cstheme="minorHAnsi"/>
          <w:iCs/>
          <w:sz w:val="22"/>
          <w:szCs w:val="22"/>
        </w:rPr>
      </w:pPr>
      <w:r w:rsidRPr="00A35EA4">
        <w:rPr>
          <w:rFonts w:asciiTheme="minorHAnsi" w:hAnsiTheme="minorHAnsi" w:cstheme="minorHAnsi"/>
          <w:bCs/>
          <w:iCs/>
          <w:sz w:val="22"/>
          <w:szCs w:val="22"/>
          <w:lang w:bidi="en-US"/>
        </w:rPr>
        <w:pict>
          <v:rect id="_x0000_i1027" style="width:0;height:1.5pt" o:hralign="center" o:hrstd="t" o:hr="t" fillcolor="#aca899" stroked="f"/>
        </w:pict>
      </w:r>
    </w:p>
    <w:p w:rsidR="00736B5B" w:rsidRPr="00A35EA4" w:rsidRDefault="00736B5B" w:rsidP="002C7DFD">
      <w:pPr>
        <w:pStyle w:val="HeaderBase"/>
        <w:tabs>
          <w:tab w:val="left" w:pos="-28636"/>
        </w:tabs>
        <w:rPr>
          <w:rFonts w:asciiTheme="minorHAnsi" w:hAnsiTheme="minorHAnsi" w:cstheme="minorHAnsi"/>
          <w:iCs/>
          <w:sz w:val="22"/>
          <w:szCs w:val="22"/>
        </w:rPr>
      </w:pPr>
    </w:p>
    <w:p w:rsidR="009412DC" w:rsidRPr="00A35EA4" w:rsidRDefault="002C7DFD" w:rsidP="002C7DFD">
      <w:pPr>
        <w:shd w:val="clear" w:color="auto" w:fill="C6D9F1" w:themeFill="text2" w:themeFillTint="33"/>
        <w:ind w:left="360" w:hanging="360"/>
        <w:rPr>
          <w:rFonts w:asciiTheme="minorHAnsi" w:hAnsiTheme="minorHAnsi" w:cstheme="minorHAnsi"/>
          <w:b/>
          <w:iCs/>
          <w:sz w:val="22"/>
          <w:szCs w:val="22"/>
        </w:rPr>
      </w:pPr>
      <w:r w:rsidRPr="00A35EA4">
        <w:rPr>
          <w:rFonts w:asciiTheme="minorHAnsi" w:hAnsiTheme="minorHAnsi" w:cstheme="minorHAnsi"/>
          <w:b/>
          <w:iCs/>
          <w:sz w:val="22"/>
          <w:szCs w:val="22"/>
        </w:rPr>
        <w:t>Professional Experience:</w:t>
      </w:r>
    </w:p>
    <w:p w:rsidR="004A5CFD" w:rsidRPr="00A35EA4" w:rsidRDefault="004A5CFD" w:rsidP="004A5CFD">
      <w:pPr>
        <w:tabs>
          <w:tab w:val="left" w:pos="360"/>
        </w:tabs>
        <w:ind w:left="360" w:hanging="360"/>
        <w:jc w:val="both"/>
        <w:rPr>
          <w:rFonts w:asciiTheme="minorHAnsi" w:hAnsiTheme="minorHAnsi" w:cstheme="minorHAnsi"/>
          <w:bCs/>
          <w:sz w:val="22"/>
          <w:szCs w:val="22"/>
        </w:rPr>
      </w:pPr>
      <w:r w:rsidRPr="00A35EA4">
        <w:rPr>
          <w:rFonts w:asciiTheme="minorHAnsi" w:hAnsiTheme="minorHAnsi" w:cstheme="minorHAnsi"/>
          <w:b/>
          <w:bCs/>
          <w:sz w:val="22"/>
          <w:szCs w:val="22"/>
        </w:rPr>
        <w:t>Client:</w:t>
      </w:r>
      <w:r w:rsidRPr="00A35EA4">
        <w:rPr>
          <w:rFonts w:asciiTheme="minorHAnsi" w:hAnsiTheme="minorHAnsi" w:cstheme="minorHAnsi"/>
          <w:bCs/>
          <w:sz w:val="22"/>
          <w:szCs w:val="22"/>
        </w:rPr>
        <w:t xml:space="preserve"> </w:t>
      </w:r>
      <w:r w:rsidR="00D857DD" w:rsidRPr="00A35EA4">
        <w:rPr>
          <w:rFonts w:asciiTheme="minorHAnsi" w:hAnsiTheme="minorHAnsi" w:cstheme="minorHAnsi"/>
          <w:bCs/>
          <w:sz w:val="22"/>
          <w:szCs w:val="22"/>
        </w:rPr>
        <w:t>Ameren</w:t>
      </w:r>
      <w:r w:rsidRPr="00A35EA4">
        <w:rPr>
          <w:rFonts w:asciiTheme="minorHAnsi" w:hAnsiTheme="minorHAnsi" w:cstheme="minorHAnsi"/>
          <w:bCs/>
          <w:sz w:val="22"/>
          <w:szCs w:val="22"/>
        </w:rPr>
        <w:t xml:space="preserve"> </w:t>
      </w:r>
      <w:r w:rsidR="00D857DD" w:rsidRPr="00A35EA4">
        <w:rPr>
          <w:rFonts w:asciiTheme="minorHAnsi" w:hAnsiTheme="minorHAnsi" w:cstheme="minorHAnsi"/>
          <w:sz w:val="22"/>
          <w:szCs w:val="22"/>
          <w:shd w:val="clear" w:color="auto" w:fill="FFFFFF"/>
        </w:rPr>
        <w:t>St. Louis</w:t>
      </w:r>
      <w:r w:rsidR="00D857DD" w:rsidRPr="00A35EA4">
        <w:rPr>
          <w:rFonts w:asciiTheme="minorHAnsi" w:hAnsiTheme="minorHAnsi" w:cstheme="minorHAnsi"/>
          <w:bCs/>
          <w:sz w:val="22"/>
          <w:szCs w:val="22"/>
        </w:rPr>
        <w:t>, MO</w:t>
      </w:r>
      <w:r w:rsidRPr="00A35EA4">
        <w:rPr>
          <w:rFonts w:asciiTheme="minorHAnsi" w:hAnsiTheme="minorHAnsi" w:cstheme="minorHAnsi"/>
          <w:bCs/>
          <w:sz w:val="22"/>
          <w:szCs w:val="22"/>
        </w:rPr>
        <w:t xml:space="preserve">.                         </w:t>
      </w:r>
      <w:r w:rsidRPr="00A35EA4">
        <w:rPr>
          <w:rFonts w:asciiTheme="minorHAnsi" w:hAnsiTheme="minorHAnsi" w:cstheme="minorHAnsi"/>
          <w:bCs/>
          <w:sz w:val="22"/>
          <w:szCs w:val="22"/>
        </w:rPr>
        <w:tab/>
        <w:t xml:space="preserve">      </w:t>
      </w:r>
      <w:r w:rsidRPr="00A35EA4">
        <w:rPr>
          <w:rFonts w:asciiTheme="minorHAnsi" w:hAnsiTheme="minorHAnsi" w:cstheme="minorHAnsi"/>
          <w:bCs/>
          <w:sz w:val="22"/>
          <w:szCs w:val="22"/>
        </w:rPr>
        <w:tab/>
      </w:r>
      <w:r w:rsidRPr="00A35EA4">
        <w:rPr>
          <w:rFonts w:asciiTheme="minorHAnsi" w:hAnsiTheme="minorHAnsi" w:cstheme="minorHAnsi"/>
          <w:bCs/>
          <w:sz w:val="22"/>
          <w:szCs w:val="22"/>
        </w:rPr>
        <w:tab/>
        <w:t xml:space="preserve">     </w:t>
      </w:r>
      <w:r w:rsidR="00C35C5C" w:rsidRPr="00A35EA4">
        <w:rPr>
          <w:rFonts w:asciiTheme="minorHAnsi" w:hAnsiTheme="minorHAnsi" w:cstheme="minorHAnsi"/>
          <w:bCs/>
          <w:sz w:val="22"/>
          <w:szCs w:val="22"/>
        </w:rPr>
        <w:t xml:space="preserve">                                         </w:t>
      </w:r>
      <w:r w:rsidRPr="00A35EA4">
        <w:rPr>
          <w:rFonts w:asciiTheme="minorHAnsi" w:hAnsiTheme="minorHAnsi" w:cstheme="minorHAnsi"/>
          <w:bCs/>
          <w:sz w:val="22"/>
          <w:szCs w:val="22"/>
        </w:rPr>
        <w:t xml:space="preserve">From: </w:t>
      </w:r>
      <w:r w:rsidR="000D7204" w:rsidRPr="00A35EA4">
        <w:rPr>
          <w:rFonts w:asciiTheme="minorHAnsi" w:hAnsiTheme="minorHAnsi" w:cstheme="minorHAnsi"/>
          <w:bCs/>
          <w:sz w:val="22"/>
          <w:szCs w:val="22"/>
        </w:rPr>
        <w:t>Sep’18</w:t>
      </w:r>
      <w:r w:rsidRPr="00A35EA4">
        <w:rPr>
          <w:rFonts w:asciiTheme="minorHAnsi" w:hAnsiTheme="minorHAnsi" w:cstheme="minorHAnsi"/>
          <w:bCs/>
          <w:sz w:val="22"/>
          <w:szCs w:val="22"/>
        </w:rPr>
        <w:t xml:space="preserve"> to Till Date.      </w:t>
      </w:r>
    </w:p>
    <w:p w:rsidR="004A5CFD" w:rsidRPr="00A35EA4" w:rsidRDefault="004A5CFD" w:rsidP="004A5CFD">
      <w:pPr>
        <w:tabs>
          <w:tab w:val="left" w:pos="360"/>
        </w:tabs>
        <w:ind w:left="360" w:hanging="360"/>
        <w:jc w:val="both"/>
        <w:rPr>
          <w:rFonts w:asciiTheme="minorHAnsi" w:hAnsiTheme="minorHAnsi" w:cstheme="minorHAnsi"/>
          <w:bCs/>
          <w:sz w:val="22"/>
          <w:szCs w:val="22"/>
        </w:rPr>
      </w:pPr>
      <w:r w:rsidRPr="00A35EA4">
        <w:rPr>
          <w:rFonts w:asciiTheme="minorHAnsi" w:hAnsiTheme="minorHAnsi" w:cstheme="minorHAnsi"/>
          <w:b/>
          <w:bCs/>
          <w:sz w:val="22"/>
          <w:szCs w:val="22"/>
        </w:rPr>
        <w:t>Role:</w:t>
      </w:r>
      <w:r w:rsidRPr="00A35EA4">
        <w:rPr>
          <w:rFonts w:asciiTheme="minorHAnsi" w:hAnsiTheme="minorHAnsi" w:cstheme="minorHAnsi"/>
          <w:bCs/>
          <w:sz w:val="22"/>
          <w:szCs w:val="22"/>
        </w:rPr>
        <w:t xml:space="preserve"> Sr Hadoop Administrator.</w:t>
      </w:r>
    </w:p>
    <w:p w:rsidR="0042661E" w:rsidRPr="00A35EA4" w:rsidRDefault="0042661E" w:rsidP="0042661E">
      <w:pPr>
        <w:ind w:left="360" w:right="180" w:hanging="360"/>
        <w:jc w:val="both"/>
        <w:rPr>
          <w:rFonts w:asciiTheme="minorHAnsi" w:hAnsiTheme="minorHAnsi" w:cstheme="minorHAnsi"/>
          <w:b/>
          <w:iCs/>
          <w:sz w:val="22"/>
          <w:szCs w:val="22"/>
        </w:rPr>
      </w:pPr>
    </w:p>
    <w:p w:rsidR="00BD4FF0" w:rsidRPr="00A35EA4" w:rsidRDefault="00BD4FF0" w:rsidP="00BD4FF0">
      <w:pPr>
        <w:ind w:left="360" w:right="180" w:hanging="360"/>
        <w:jc w:val="both"/>
        <w:rPr>
          <w:rFonts w:asciiTheme="minorHAnsi" w:hAnsiTheme="minorHAnsi" w:cstheme="minorHAnsi"/>
          <w:b/>
          <w:iCs/>
          <w:sz w:val="22"/>
          <w:szCs w:val="22"/>
        </w:rPr>
      </w:pPr>
      <w:r w:rsidRPr="00A35EA4">
        <w:rPr>
          <w:rFonts w:asciiTheme="minorHAnsi" w:hAnsiTheme="minorHAnsi" w:cstheme="minorHAnsi"/>
          <w:b/>
          <w:iCs/>
          <w:sz w:val="22"/>
          <w:szCs w:val="22"/>
        </w:rPr>
        <w:t>Responsibilities:</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sz w:val="22"/>
          <w:szCs w:val="22"/>
        </w:rPr>
      </w:pPr>
      <w:r w:rsidRPr="00A35EA4">
        <w:rPr>
          <w:rFonts w:asciiTheme="minorHAnsi" w:hAnsiTheme="minorHAnsi" w:cstheme="minorHAnsi"/>
          <w:sz w:val="22"/>
          <w:szCs w:val="22"/>
        </w:rPr>
        <w:t xml:space="preserve">Deployed </w:t>
      </w:r>
      <w:r w:rsidRPr="00A35EA4">
        <w:rPr>
          <w:rFonts w:asciiTheme="minorHAnsi" w:hAnsiTheme="minorHAnsi" w:cstheme="minorHAnsi"/>
          <w:sz w:val="22"/>
          <w:szCs w:val="22"/>
          <w:lang w:val="en-IN"/>
        </w:rPr>
        <w:t xml:space="preserve">multi-node development, testing and production Hadoop clusters with different Hadoop components </w:t>
      </w:r>
      <w:r w:rsidRPr="00A35EA4">
        <w:rPr>
          <w:rFonts w:asciiTheme="minorHAnsi" w:hAnsiTheme="minorHAnsi" w:cstheme="minorHAnsi"/>
          <w:b/>
          <w:sz w:val="22"/>
          <w:szCs w:val="22"/>
          <w:lang w:val="en-IN"/>
        </w:rPr>
        <w:t>(</w:t>
      </w:r>
      <w:r w:rsidRPr="00A35EA4">
        <w:rPr>
          <w:rFonts w:asciiTheme="minorHAnsi" w:hAnsiTheme="minorHAnsi" w:cstheme="minorHAnsi"/>
          <w:sz w:val="22"/>
          <w:szCs w:val="22"/>
          <w:lang w:val="en-IN"/>
        </w:rPr>
        <w:t xml:space="preserve">HIVE, PIG, SQOOP, OOZIE, FLUME, HCATALOG, ZOOKEEPER) using </w:t>
      </w:r>
      <w:r w:rsidRPr="00A35EA4">
        <w:rPr>
          <w:rFonts w:asciiTheme="minorHAnsi" w:hAnsiTheme="minorHAnsi" w:cstheme="minorHAnsi"/>
          <w:sz w:val="22"/>
          <w:szCs w:val="22"/>
        </w:rPr>
        <w:t>Hortonworks Ambari.</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Configured Capacity Scheduler on the Resource Manager to provide a way to share large cluster resources.</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Deployed Name Node high availability for major production cluster and designed automatic failover control using zookeeper and quorum journal nodes.</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 xml:space="preserve">Configured Oozie for workflow automation and coordination. </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Good experience in troubleshoot production level issues in the cluster and its functionality.</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Backed up data on regular basis to a remote cluster using distcp.</w:t>
      </w:r>
    </w:p>
    <w:p w:rsidR="004A5CFD" w:rsidRPr="00A35EA4" w:rsidRDefault="004A5CFD" w:rsidP="004A5CFD">
      <w:pPr>
        <w:widowControl/>
        <w:numPr>
          <w:ilvl w:val="0"/>
          <w:numId w:val="1"/>
        </w:numPr>
        <w:suppressAutoHyphens w:val="0"/>
        <w:ind w:left="360" w:hanging="360"/>
        <w:contextualSpacing/>
        <w:rPr>
          <w:rFonts w:asciiTheme="minorHAnsi" w:hAnsiTheme="minorHAnsi" w:cstheme="minorHAnsi"/>
          <w:b/>
          <w:sz w:val="22"/>
          <w:szCs w:val="22"/>
        </w:rPr>
      </w:pPr>
      <w:r w:rsidRPr="00A35EA4">
        <w:rPr>
          <w:rFonts w:asciiTheme="minorHAnsi" w:hAnsiTheme="minorHAnsi" w:cstheme="minorHAnsi"/>
          <w:sz w:val="22"/>
          <w:szCs w:val="22"/>
        </w:rPr>
        <w:t>Implemented High Availability and automatic failover infrastructure to overcome single point of failure for Name node utilizing Zookeeper services.</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Regular Ad-Hoc execution of Hive and Pig queries depending upon the use cases.</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Regular Commissioning and Decommissioning of nodes depending upon the amount of data.</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Experience in Disaster Recovery and High Availability of Hadoop clusters/components.</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Monitor Hadoop cluster connectivity and security. Manage and review Hadoop log files.</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File system management and monitoring. HDFS support and maintenance.</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Diligently teaming with the infrastructure, network, database, application and business intelligence teams to guarantee high data quality and availability.</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Monitored Hadoop Jobs and Reviewed Logs of the failed jobs to debug the issues based on the errors.</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Optimized Hadoop clusters components: HDFS, Yarn, Hive, Kafka to achieve high performance.</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Worked with Linux server admin team in administering the server Hardware and operating system.</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Interacted with Networking team to improve bandwidth.</w:t>
      </w:r>
    </w:p>
    <w:p w:rsidR="004A5CFD" w:rsidRPr="00A35EA4" w:rsidRDefault="004A5CFD" w:rsidP="004A5CFD">
      <w:pPr>
        <w:widowControl/>
        <w:numPr>
          <w:ilvl w:val="0"/>
          <w:numId w:val="1"/>
        </w:numPr>
        <w:suppressAutoHyphens w:val="0"/>
        <w:ind w:left="360" w:hanging="360"/>
        <w:contextualSpacing/>
        <w:rPr>
          <w:rFonts w:asciiTheme="minorHAnsi" w:hAnsiTheme="minorHAnsi" w:cstheme="minorHAnsi"/>
          <w:b/>
          <w:sz w:val="22"/>
          <w:szCs w:val="22"/>
        </w:rPr>
      </w:pPr>
      <w:r w:rsidRPr="00A35EA4">
        <w:rPr>
          <w:rFonts w:asciiTheme="minorHAnsi" w:hAnsiTheme="minorHAnsi" w:cstheme="minorHAnsi"/>
          <w:sz w:val="22"/>
          <w:szCs w:val="22"/>
        </w:rPr>
        <w:t>Integrated Oozie with the rest of the Hadoop stack supporting several types of Hadoop jobs such as MapReduce, Pig, Hive, and Sqoop as well as system specific jobs such as Java programs and Shell scripts.</w:t>
      </w:r>
    </w:p>
    <w:p w:rsidR="004A5CFD" w:rsidRPr="00A35EA4" w:rsidRDefault="004A5CFD" w:rsidP="004A5CFD">
      <w:pPr>
        <w:widowControl/>
        <w:numPr>
          <w:ilvl w:val="0"/>
          <w:numId w:val="1"/>
        </w:numPr>
        <w:suppressAutoHyphens w:val="0"/>
        <w:ind w:left="360" w:hanging="360"/>
        <w:contextualSpacing/>
        <w:rPr>
          <w:rFonts w:asciiTheme="minorHAnsi" w:hAnsiTheme="minorHAnsi" w:cstheme="minorHAnsi"/>
          <w:b/>
          <w:sz w:val="22"/>
          <w:szCs w:val="22"/>
        </w:rPr>
      </w:pPr>
      <w:r w:rsidRPr="00A35EA4">
        <w:rPr>
          <w:rFonts w:asciiTheme="minorHAnsi" w:hAnsiTheme="minorHAnsi" w:cstheme="minorHAnsi"/>
          <w:sz w:val="22"/>
          <w:szCs w:val="22"/>
        </w:rPr>
        <w:t>Installed Kafka cluster with separate nodes for brokers.</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 xml:space="preserve">Diagnose and resolve performance issues and scheduling of jobs using </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Configured Fair scheduler to share the resources of the cluster.</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Experience designing data queries against data in the HDFS environment using tools such as Apache Hive.</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Imported data from MySQL server to HDFS using Sqoop.</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Manage the day-to-day operations of the cluster for backup and support.</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Used the RegEx, JSON and Avro SerDe’s for serialization and de-serialization packaged with Hive to parse the contents of streamed log data.</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Used Oozie workflow engine to manage interdependent Hadoop jobs and to automate several types of Hadoop jobs such as Java map-reduce, Hive and Sqoop as well as system specific jobs.</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Worked along with the Hadoop Operations team in Hadoop cluster planning, installation, maintenance, monitoring and upgrades.</w:t>
      </w:r>
    </w:p>
    <w:p w:rsidR="004A5CFD" w:rsidRPr="00A35EA4" w:rsidRDefault="004A5CFD" w:rsidP="004A5CFD">
      <w:pPr>
        <w:tabs>
          <w:tab w:val="left" w:pos="360"/>
        </w:tabs>
        <w:ind w:left="360" w:hanging="360"/>
        <w:jc w:val="both"/>
        <w:rPr>
          <w:rFonts w:asciiTheme="minorHAnsi" w:hAnsiTheme="minorHAnsi" w:cstheme="minorHAnsi"/>
          <w:b/>
          <w:sz w:val="22"/>
          <w:szCs w:val="22"/>
        </w:rPr>
      </w:pPr>
      <w:r w:rsidRPr="00A35EA4">
        <w:rPr>
          <w:rFonts w:asciiTheme="minorHAnsi" w:hAnsiTheme="minorHAnsi" w:cstheme="minorHAnsi"/>
          <w:b/>
          <w:bCs/>
          <w:sz w:val="22"/>
          <w:szCs w:val="22"/>
        </w:rPr>
        <w:t>Environment</w:t>
      </w:r>
      <w:r w:rsidRPr="00A35EA4">
        <w:rPr>
          <w:rFonts w:asciiTheme="minorHAnsi" w:hAnsiTheme="minorHAnsi" w:cstheme="minorHAnsi"/>
          <w:bCs/>
          <w:sz w:val="22"/>
          <w:szCs w:val="22"/>
        </w:rPr>
        <w:t>:</w:t>
      </w:r>
      <w:r w:rsidRPr="00A35EA4">
        <w:rPr>
          <w:rFonts w:asciiTheme="minorHAnsi" w:hAnsiTheme="minorHAnsi" w:cstheme="minorHAnsi"/>
          <w:sz w:val="22"/>
          <w:szCs w:val="22"/>
        </w:rPr>
        <w:t xml:space="preserve"> Ambari, Hbase, Hive, Pig, Sqoop, Apache Ranger, Splunk, Yarn, Apache Oozie workflow scheduler, Flume, Zookeeper, RegEx, JSON.</w:t>
      </w:r>
    </w:p>
    <w:p w:rsidR="0042661E" w:rsidRPr="00A35EA4" w:rsidRDefault="00917C29" w:rsidP="00B631AD">
      <w:pPr>
        <w:jc w:val="both"/>
        <w:rPr>
          <w:rFonts w:asciiTheme="minorHAnsi" w:hAnsiTheme="minorHAnsi" w:cstheme="minorHAnsi"/>
          <w:sz w:val="22"/>
          <w:szCs w:val="22"/>
        </w:rPr>
      </w:pPr>
      <w:r w:rsidRPr="00A35EA4">
        <w:rPr>
          <w:rFonts w:asciiTheme="minorHAnsi" w:hAnsiTheme="minorHAnsi" w:cstheme="minorHAnsi"/>
          <w:bCs/>
          <w:sz w:val="22"/>
          <w:szCs w:val="22"/>
          <w:lang w:bidi="en-US"/>
        </w:rPr>
        <w:lastRenderedPageBreak/>
        <w:pict>
          <v:rect id="_x0000_i1028" style="width:0;height:1.5pt" o:hralign="center" o:hrstd="t" o:hr="t" fillcolor="#aca899" stroked="f"/>
        </w:pict>
      </w:r>
    </w:p>
    <w:p w:rsidR="000C58CB" w:rsidRPr="00A35EA4" w:rsidRDefault="000113F6" w:rsidP="00B631AD">
      <w:pPr>
        <w:jc w:val="both"/>
        <w:rPr>
          <w:rFonts w:asciiTheme="minorHAnsi" w:hAnsiTheme="minorHAnsi" w:cstheme="minorHAnsi"/>
          <w:b/>
          <w:iCs/>
          <w:sz w:val="22"/>
          <w:szCs w:val="22"/>
        </w:rPr>
      </w:pPr>
      <w:r w:rsidRPr="00A35EA4">
        <w:rPr>
          <w:rFonts w:asciiTheme="minorHAnsi" w:hAnsiTheme="minorHAnsi" w:cstheme="minorHAnsi"/>
          <w:b/>
          <w:iCs/>
          <w:sz w:val="22"/>
          <w:szCs w:val="22"/>
        </w:rPr>
        <w:t>Client:</w:t>
      </w:r>
      <w:r w:rsidR="000C58CB" w:rsidRPr="00A35EA4">
        <w:rPr>
          <w:rFonts w:asciiTheme="minorHAnsi" w:hAnsiTheme="minorHAnsi" w:cstheme="minorHAnsi"/>
          <w:iCs/>
          <w:sz w:val="22"/>
          <w:szCs w:val="22"/>
        </w:rPr>
        <w:tab/>
      </w:r>
      <w:r w:rsidR="00D857DD" w:rsidRPr="00A35EA4">
        <w:rPr>
          <w:rFonts w:asciiTheme="minorHAnsi" w:hAnsiTheme="minorHAnsi" w:cstheme="minorHAnsi"/>
          <w:sz w:val="22"/>
          <w:szCs w:val="22"/>
          <w:shd w:val="clear" w:color="auto" w:fill="FFFFFF"/>
        </w:rPr>
        <w:t>General Motors, Austin, TX.</w:t>
      </w:r>
      <w:r w:rsidR="000C58CB" w:rsidRPr="00A35EA4">
        <w:rPr>
          <w:rFonts w:asciiTheme="minorHAnsi" w:hAnsiTheme="minorHAnsi" w:cstheme="minorHAnsi"/>
          <w:b/>
          <w:iCs/>
          <w:sz w:val="22"/>
          <w:szCs w:val="22"/>
        </w:rPr>
        <w:tab/>
      </w:r>
      <w:r w:rsidR="000C58CB" w:rsidRPr="00A35EA4">
        <w:rPr>
          <w:rFonts w:asciiTheme="minorHAnsi" w:hAnsiTheme="minorHAnsi" w:cstheme="minorHAnsi"/>
          <w:b/>
          <w:iCs/>
          <w:sz w:val="22"/>
          <w:szCs w:val="22"/>
        </w:rPr>
        <w:tab/>
      </w:r>
      <w:r w:rsidR="008C43B4" w:rsidRPr="00A35EA4">
        <w:rPr>
          <w:rFonts w:asciiTheme="minorHAnsi" w:hAnsiTheme="minorHAnsi" w:cstheme="minorHAnsi"/>
          <w:b/>
          <w:iCs/>
          <w:sz w:val="22"/>
          <w:szCs w:val="22"/>
        </w:rPr>
        <w:tab/>
      </w:r>
      <w:r w:rsidR="00A35A96" w:rsidRPr="00A35EA4">
        <w:rPr>
          <w:rFonts w:asciiTheme="minorHAnsi" w:hAnsiTheme="minorHAnsi" w:cstheme="minorHAnsi"/>
          <w:b/>
          <w:iCs/>
          <w:sz w:val="22"/>
          <w:szCs w:val="22"/>
        </w:rPr>
        <w:t xml:space="preserve">                      </w:t>
      </w:r>
      <w:r w:rsidR="00EF5B89" w:rsidRPr="00A35EA4">
        <w:rPr>
          <w:rFonts w:asciiTheme="minorHAnsi" w:hAnsiTheme="minorHAnsi" w:cstheme="minorHAnsi"/>
          <w:b/>
          <w:iCs/>
          <w:sz w:val="22"/>
          <w:szCs w:val="22"/>
        </w:rPr>
        <w:t xml:space="preserve">    </w:t>
      </w:r>
      <w:r w:rsidR="00227FBA" w:rsidRPr="00A35EA4">
        <w:rPr>
          <w:rFonts w:asciiTheme="minorHAnsi" w:hAnsiTheme="minorHAnsi" w:cstheme="minorHAnsi"/>
          <w:b/>
          <w:iCs/>
          <w:sz w:val="22"/>
          <w:szCs w:val="22"/>
        </w:rPr>
        <w:t xml:space="preserve">    </w:t>
      </w:r>
      <w:r w:rsidR="006869E7" w:rsidRPr="00A35EA4">
        <w:rPr>
          <w:rFonts w:asciiTheme="minorHAnsi" w:hAnsiTheme="minorHAnsi" w:cstheme="minorHAnsi"/>
          <w:b/>
          <w:iCs/>
          <w:sz w:val="22"/>
          <w:szCs w:val="22"/>
        </w:rPr>
        <w:t xml:space="preserve">  </w:t>
      </w:r>
      <w:r w:rsidRPr="00A35EA4">
        <w:rPr>
          <w:rFonts w:asciiTheme="minorHAnsi" w:hAnsiTheme="minorHAnsi" w:cstheme="minorHAnsi"/>
          <w:b/>
          <w:iCs/>
          <w:sz w:val="22"/>
          <w:szCs w:val="22"/>
        </w:rPr>
        <w:t xml:space="preserve">From: </w:t>
      </w:r>
      <w:r w:rsidR="000D7204" w:rsidRPr="00A35EA4">
        <w:rPr>
          <w:rFonts w:asciiTheme="minorHAnsi" w:hAnsiTheme="minorHAnsi" w:cstheme="minorHAnsi"/>
          <w:iCs/>
          <w:sz w:val="22"/>
          <w:szCs w:val="22"/>
        </w:rPr>
        <w:t>July</w:t>
      </w:r>
      <w:r w:rsidRPr="00A35EA4">
        <w:rPr>
          <w:rFonts w:asciiTheme="minorHAnsi" w:hAnsiTheme="minorHAnsi" w:cstheme="minorHAnsi"/>
          <w:iCs/>
          <w:sz w:val="22"/>
          <w:szCs w:val="22"/>
        </w:rPr>
        <w:t>’</w:t>
      </w:r>
      <w:r w:rsidR="000B2A17" w:rsidRPr="00A35EA4">
        <w:rPr>
          <w:rFonts w:asciiTheme="minorHAnsi" w:hAnsiTheme="minorHAnsi" w:cstheme="minorHAnsi"/>
          <w:iCs/>
          <w:sz w:val="22"/>
          <w:szCs w:val="22"/>
        </w:rPr>
        <w:t>17</w:t>
      </w:r>
      <w:r w:rsidR="000C58CB" w:rsidRPr="00A35EA4">
        <w:rPr>
          <w:rFonts w:asciiTheme="minorHAnsi" w:hAnsiTheme="minorHAnsi" w:cstheme="minorHAnsi"/>
          <w:iCs/>
          <w:sz w:val="22"/>
          <w:szCs w:val="22"/>
        </w:rPr>
        <w:t xml:space="preserve"> – </w:t>
      </w:r>
      <w:r w:rsidR="000D7204" w:rsidRPr="00A35EA4">
        <w:rPr>
          <w:rFonts w:asciiTheme="minorHAnsi" w:hAnsiTheme="minorHAnsi" w:cstheme="minorHAnsi"/>
          <w:iCs/>
          <w:sz w:val="22"/>
          <w:szCs w:val="22"/>
        </w:rPr>
        <w:t>Aug</w:t>
      </w:r>
      <w:r w:rsidR="0009113B" w:rsidRPr="00A35EA4">
        <w:rPr>
          <w:rFonts w:asciiTheme="minorHAnsi" w:hAnsiTheme="minorHAnsi" w:cstheme="minorHAnsi"/>
          <w:iCs/>
          <w:sz w:val="22"/>
          <w:szCs w:val="22"/>
        </w:rPr>
        <w:t xml:space="preserve"> ‘18</w:t>
      </w:r>
    </w:p>
    <w:p w:rsidR="000C58CB" w:rsidRPr="00A35EA4" w:rsidRDefault="000C58CB" w:rsidP="00C35C5C">
      <w:pPr>
        <w:pStyle w:val="NoSpacing1"/>
        <w:rPr>
          <w:rFonts w:asciiTheme="minorHAnsi" w:hAnsiTheme="minorHAnsi" w:cstheme="minorHAnsi"/>
        </w:rPr>
      </w:pPr>
      <w:r w:rsidRPr="00A35EA4">
        <w:rPr>
          <w:rFonts w:asciiTheme="minorHAnsi" w:hAnsiTheme="minorHAnsi" w:cstheme="minorHAnsi"/>
          <w:b/>
        </w:rPr>
        <w:t>Role:</w:t>
      </w:r>
      <w:r w:rsidRPr="00A35EA4">
        <w:rPr>
          <w:rFonts w:asciiTheme="minorHAnsi" w:hAnsiTheme="minorHAnsi" w:cstheme="minorHAnsi"/>
        </w:rPr>
        <w:t xml:space="preserve"> </w:t>
      </w:r>
      <w:r w:rsidR="006869E7" w:rsidRPr="00A35EA4">
        <w:rPr>
          <w:rFonts w:asciiTheme="minorHAnsi" w:hAnsiTheme="minorHAnsi" w:cstheme="minorHAnsi"/>
        </w:rPr>
        <w:t>S</w:t>
      </w:r>
      <w:r w:rsidR="00FF117B" w:rsidRPr="00A35EA4">
        <w:rPr>
          <w:rFonts w:asciiTheme="minorHAnsi" w:hAnsiTheme="minorHAnsi" w:cstheme="minorHAnsi"/>
        </w:rPr>
        <w:t>r</w:t>
      </w:r>
      <w:r w:rsidR="006869E7" w:rsidRPr="00A35EA4">
        <w:rPr>
          <w:rFonts w:asciiTheme="minorHAnsi" w:hAnsiTheme="minorHAnsi" w:cstheme="minorHAnsi"/>
        </w:rPr>
        <w:t>.</w:t>
      </w:r>
      <w:r w:rsidR="00FF117B" w:rsidRPr="00A35EA4">
        <w:rPr>
          <w:rFonts w:asciiTheme="minorHAnsi" w:hAnsiTheme="minorHAnsi" w:cstheme="minorHAnsi"/>
        </w:rPr>
        <w:t xml:space="preserve"> </w:t>
      </w:r>
      <w:r w:rsidRPr="00A35EA4">
        <w:rPr>
          <w:rFonts w:asciiTheme="minorHAnsi" w:hAnsiTheme="minorHAnsi" w:cstheme="minorHAnsi"/>
        </w:rPr>
        <w:t>Hadoop Administrator</w:t>
      </w:r>
      <w:r w:rsidR="008A28B1" w:rsidRPr="00A35EA4">
        <w:rPr>
          <w:rFonts w:asciiTheme="minorHAnsi" w:hAnsiTheme="minorHAnsi" w:cstheme="minorHAnsi"/>
        </w:rPr>
        <w:t>.</w:t>
      </w:r>
    </w:p>
    <w:p w:rsidR="00B631AD" w:rsidRPr="00A35EA4" w:rsidRDefault="00B631AD" w:rsidP="00C35C5C">
      <w:pPr>
        <w:pStyle w:val="NoSpacing1"/>
        <w:rPr>
          <w:rFonts w:asciiTheme="minorHAnsi" w:hAnsiTheme="minorHAnsi" w:cstheme="minorHAnsi"/>
        </w:rPr>
      </w:pPr>
    </w:p>
    <w:p w:rsidR="004E4E2B" w:rsidRPr="00A35EA4" w:rsidRDefault="000C58CB" w:rsidP="002C7DFD">
      <w:pPr>
        <w:ind w:left="360" w:right="180" w:hanging="360"/>
        <w:jc w:val="both"/>
        <w:rPr>
          <w:rFonts w:asciiTheme="minorHAnsi" w:hAnsiTheme="minorHAnsi" w:cstheme="minorHAnsi"/>
          <w:b/>
          <w:iCs/>
          <w:sz w:val="22"/>
          <w:szCs w:val="22"/>
        </w:rPr>
      </w:pPr>
      <w:r w:rsidRPr="00A35EA4">
        <w:rPr>
          <w:rFonts w:asciiTheme="minorHAnsi" w:hAnsiTheme="minorHAnsi" w:cstheme="minorHAnsi"/>
          <w:b/>
          <w:iCs/>
          <w:sz w:val="22"/>
          <w:szCs w:val="22"/>
        </w:rPr>
        <w:t>Responsibilities: </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 xml:space="preserve">Setup a Multi Node Cluster. Plan and Deploy a Hadoop Cluster </w:t>
      </w:r>
      <w:r w:rsidRPr="00A35EA4">
        <w:rPr>
          <w:rFonts w:asciiTheme="minorHAnsi" w:hAnsiTheme="minorHAnsi" w:cstheme="minorHAnsi"/>
          <w:sz w:val="22"/>
          <w:szCs w:val="22"/>
          <w:lang w:val="en-IN"/>
        </w:rPr>
        <w:t xml:space="preserve">using </w:t>
      </w:r>
      <w:r w:rsidRPr="00A35EA4">
        <w:rPr>
          <w:rFonts w:asciiTheme="minorHAnsi" w:hAnsiTheme="minorHAnsi" w:cstheme="minorHAnsi"/>
          <w:sz w:val="22"/>
          <w:szCs w:val="22"/>
        </w:rPr>
        <w:t>Hortonworks Ambari.</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 xml:space="preserve">Secure a deployment and understand Backup and Recovery. </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 xml:space="preserve">Performed in developing purge/archive criteria and procedures for historical.    </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 xml:space="preserve">Performance tuning of Hadoop clusters and Hadoop MapReduce routines. </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Screen Hadoop cluster job performances and capacity planning</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Monitor Hadoop cluster connectivity and security. Manage and review Hadoop log files.</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File system management and monitoring. HDFS support and maintenance.</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Diligently teaming with the infrastructure, network, database, application and business intelligence teams to guarantee high data quality and availability.</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Collaborating with application teams to install operating system and Hadoop updates, patches, version upgrades when required. Point of Contact for Vendor escalation.</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Created reports for the BI team using Sqoop to export data into HDFS and Hive.</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Used Sqoop for bringing in the raw data, populate staging tables and store the refined data in partitioned tables.</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Created Hive queries that helped market analysts spot emerging trends by comparing fresh data.</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Developed Hive queries to process the data for analysis by imposing read only structure on the stream data.</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lang w:val="en-IN"/>
        </w:rPr>
      </w:pPr>
      <w:r w:rsidRPr="00A35EA4">
        <w:rPr>
          <w:rFonts w:asciiTheme="minorHAnsi" w:hAnsiTheme="minorHAnsi" w:cstheme="minorHAnsi"/>
          <w:sz w:val="22"/>
          <w:szCs w:val="22"/>
          <w:lang w:val="en-IN"/>
        </w:rPr>
        <w:t xml:space="preserve">Performed minor and major upgrades, commissioning and decommissioning of data nodes on Hadoop cluster. </w:t>
      </w:r>
    </w:p>
    <w:p w:rsidR="004A5CFD" w:rsidRPr="00A35EA4" w:rsidRDefault="004A5CFD" w:rsidP="004A5CFD">
      <w:pPr>
        <w:widowControl/>
        <w:numPr>
          <w:ilvl w:val="0"/>
          <w:numId w:val="1"/>
        </w:numPr>
        <w:suppressAutoHyphens w:val="0"/>
        <w:ind w:left="360" w:hanging="360"/>
        <w:contextualSpacing/>
        <w:rPr>
          <w:rFonts w:asciiTheme="minorHAnsi" w:hAnsiTheme="minorHAnsi" w:cstheme="minorHAnsi"/>
          <w:b/>
          <w:sz w:val="22"/>
          <w:szCs w:val="22"/>
        </w:rPr>
      </w:pPr>
      <w:r w:rsidRPr="00A35EA4">
        <w:rPr>
          <w:rFonts w:asciiTheme="minorHAnsi" w:hAnsiTheme="minorHAnsi" w:cstheme="minorHAnsi"/>
          <w:sz w:val="22"/>
          <w:szCs w:val="22"/>
        </w:rPr>
        <w:t xml:space="preserve">Installed Hadoop eco system components like Pig, Hive, Hbase and Sqoop in a </w:t>
      </w:r>
      <w:r w:rsidR="00D857DD" w:rsidRPr="00A35EA4">
        <w:rPr>
          <w:rFonts w:asciiTheme="minorHAnsi" w:hAnsiTheme="minorHAnsi" w:cstheme="minorHAnsi"/>
          <w:sz w:val="22"/>
          <w:szCs w:val="22"/>
        </w:rPr>
        <w:t>Cluster</w:t>
      </w:r>
      <w:r w:rsidRPr="00A35EA4">
        <w:rPr>
          <w:rFonts w:asciiTheme="minorHAnsi" w:hAnsiTheme="minorHAnsi" w:cstheme="minorHAnsi"/>
          <w:sz w:val="22"/>
          <w:szCs w:val="22"/>
        </w:rPr>
        <w:t>.</w:t>
      </w:r>
    </w:p>
    <w:p w:rsidR="004A5CFD" w:rsidRPr="00A35EA4" w:rsidRDefault="004A5CFD" w:rsidP="004A5CFD">
      <w:pPr>
        <w:widowControl/>
        <w:numPr>
          <w:ilvl w:val="0"/>
          <w:numId w:val="1"/>
        </w:numPr>
        <w:suppressAutoHyphens w:val="0"/>
        <w:ind w:left="360" w:hanging="360"/>
        <w:contextualSpacing/>
        <w:rPr>
          <w:rFonts w:asciiTheme="minorHAnsi" w:hAnsiTheme="minorHAnsi" w:cstheme="minorHAnsi"/>
          <w:b/>
          <w:sz w:val="22"/>
          <w:szCs w:val="22"/>
        </w:rPr>
      </w:pPr>
      <w:r w:rsidRPr="00A35EA4">
        <w:rPr>
          <w:rFonts w:asciiTheme="minorHAnsi" w:hAnsiTheme="minorHAnsi" w:cstheme="minorHAnsi"/>
          <w:sz w:val="22"/>
          <w:szCs w:val="22"/>
        </w:rPr>
        <w:t>Experience in setting up tools like Ganglia for monitoring Hadoop cluster.</w:t>
      </w:r>
    </w:p>
    <w:p w:rsidR="004A5CFD" w:rsidRPr="00A35EA4" w:rsidRDefault="004A5CFD" w:rsidP="004A5CFD">
      <w:pPr>
        <w:widowControl/>
        <w:numPr>
          <w:ilvl w:val="0"/>
          <w:numId w:val="1"/>
        </w:numPr>
        <w:suppressAutoHyphens w:val="0"/>
        <w:ind w:left="360" w:hanging="360"/>
        <w:contextualSpacing/>
        <w:rPr>
          <w:rFonts w:asciiTheme="minorHAnsi" w:hAnsiTheme="minorHAnsi" w:cstheme="minorHAnsi"/>
          <w:b/>
          <w:sz w:val="22"/>
          <w:szCs w:val="22"/>
        </w:rPr>
      </w:pPr>
      <w:r w:rsidRPr="00A35EA4">
        <w:rPr>
          <w:rFonts w:asciiTheme="minorHAnsi" w:hAnsiTheme="minorHAnsi" w:cstheme="minorHAnsi"/>
          <w:sz w:val="22"/>
          <w:szCs w:val="22"/>
        </w:rPr>
        <w:t>Handling the data movement between HDFS and different web sources using Flume and Sqoop.</w:t>
      </w:r>
    </w:p>
    <w:p w:rsidR="004A5CFD" w:rsidRPr="00A35EA4" w:rsidRDefault="004A5CFD" w:rsidP="004A5CFD">
      <w:pPr>
        <w:widowControl/>
        <w:numPr>
          <w:ilvl w:val="0"/>
          <w:numId w:val="1"/>
        </w:numPr>
        <w:suppressAutoHyphens w:val="0"/>
        <w:ind w:left="360" w:hanging="360"/>
        <w:contextualSpacing/>
        <w:rPr>
          <w:rFonts w:asciiTheme="minorHAnsi" w:hAnsiTheme="minorHAnsi" w:cstheme="minorHAnsi"/>
          <w:b/>
          <w:sz w:val="22"/>
          <w:szCs w:val="22"/>
        </w:rPr>
      </w:pPr>
      <w:r w:rsidRPr="00A35EA4">
        <w:rPr>
          <w:rFonts w:asciiTheme="minorHAnsi" w:hAnsiTheme="minorHAnsi" w:cstheme="minorHAnsi"/>
          <w:sz w:val="22"/>
          <w:szCs w:val="22"/>
        </w:rPr>
        <w:t>Extracted files from NoSQL database like HBase through Sqoop and placed in HDFS for processing.</w:t>
      </w:r>
    </w:p>
    <w:p w:rsidR="004A5CFD" w:rsidRPr="00A35EA4" w:rsidRDefault="004A5CFD" w:rsidP="004A5CFD">
      <w:pPr>
        <w:widowControl/>
        <w:numPr>
          <w:ilvl w:val="0"/>
          <w:numId w:val="1"/>
        </w:numPr>
        <w:suppressAutoHyphens w:val="0"/>
        <w:ind w:left="360" w:hanging="360"/>
        <w:contextualSpacing/>
        <w:rPr>
          <w:rFonts w:asciiTheme="minorHAnsi" w:hAnsiTheme="minorHAnsi" w:cstheme="minorHAnsi"/>
          <w:b/>
          <w:sz w:val="22"/>
          <w:szCs w:val="22"/>
        </w:rPr>
      </w:pPr>
      <w:r w:rsidRPr="00A35EA4">
        <w:rPr>
          <w:rFonts w:asciiTheme="minorHAnsi" w:hAnsiTheme="minorHAnsi" w:cstheme="minorHAnsi"/>
          <w:sz w:val="22"/>
          <w:szCs w:val="22"/>
        </w:rPr>
        <w:t>Installed Oozie workflow engine to run multiple Hive and Pig jobs.</w:t>
      </w:r>
    </w:p>
    <w:p w:rsidR="004A5CFD" w:rsidRPr="00A35EA4" w:rsidRDefault="004A5CFD" w:rsidP="004A5CFD">
      <w:pPr>
        <w:widowControl/>
        <w:numPr>
          <w:ilvl w:val="0"/>
          <w:numId w:val="1"/>
        </w:numPr>
        <w:suppressAutoHyphens w:val="0"/>
        <w:ind w:left="360" w:hanging="360"/>
        <w:contextualSpacing/>
        <w:rPr>
          <w:rFonts w:asciiTheme="minorHAnsi" w:hAnsiTheme="minorHAnsi" w:cstheme="minorHAnsi"/>
          <w:b/>
          <w:sz w:val="22"/>
          <w:szCs w:val="22"/>
        </w:rPr>
      </w:pPr>
      <w:r w:rsidRPr="00A35EA4">
        <w:rPr>
          <w:rFonts w:asciiTheme="minorHAnsi" w:hAnsiTheme="minorHAnsi" w:cstheme="minorHAnsi"/>
          <w:sz w:val="22"/>
          <w:szCs w:val="22"/>
        </w:rPr>
        <w:t>Building and maintaining scalable data pipelines using the Hadoop ecosystem and other open source components like Hive and HBase.</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The Hive tables created as per requirement were internal or external tables defined with proper static and dynamic partitions, intended for efficiency.</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Used Oozie workflow engine to manage interdependent Hadoop jobs and to automate several types of Hadoop jobs such as Java map-reduce, Hive and Sqoop as well as system specific jobs.</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Worked along with the Hadoop Operations team in Hadoop cluster planning, installation, maintenance, monitoring and upgrades.</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Adding, removing, or updating user account information, resetting passwords, etc.</w:t>
      </w:r>
    </w:p>
    <w:p w:rsidR="004A5CFD" w:rsidRPr="00A35EA4" w:rsidRDefault="004A5CFD" w:rsidP="004A5CFD">
      <w:pPr>
        <w:widowControl/>
        <w:numPr>
          <w:ilvl w:val="0"/>
          <w:numId w:val="1"/>
        </w:numPr>
        <w:tabs>
          <w:tab w:val="left" w:pos="360"/>
        </w:tabs>
        <w:suppressAutoHyphens w:val="0"/>
        <w:ind w:left="360" w:hanging="360"/>
        <w:jc w:val="both"/>
        <w:rPr>
          <w:rFonts w:asciiTheme="minorHAnsi" w:hAnsiTheme="minorHAnsi" w:cstheme="minorHAnsi"/>
          <w:b/>
          <w:sz w:val="22"/>
          <w:szCs w:val="22"/>
        </w:rPr>
      </w:pPr>
      <w:r w:rsidRPr="00A35EA4">
        <w:rPr>
          <w:rFonts w:asciiTheme="minorHAnsi" w:hAnsiTheme="minorHAnsi" w:cstheme="minorHAnsi"/>
          <w:sz w:val="22"/>
          <w:szCs w:val="22"/>
        </w:rPr>
        <w:t>Installing and updating packages using YUM.</w:t>
      </w:r>
    </w:p>
    <w:p w:rsidR="004A5CFD" w:rsidRPr="00A35EA4" w:rsidRDefault="004A5CFD" w:rsidP="004A5CFD">
      <w:pPr>
        <w:tabs>
          <w:tab w:val="left" w:pos="360"/>
        </w:tabs>
        <w:ind w:left="360" w:hanging="360"/>
        <w:jc w:val="both"/>
        <w:rPr>
          <w:rFonts w:asciiTheme="minorHAnsi" w:hAnsiTheme="minorHAnsi" w:cstheme="minorHAnsi"/>
          <w:b/>
          <w:sz w:val="22"/>
          <w:szCs w:val="22"/>
        </w:rPr>
      </w:pPr>
    </w:p>
    <w:p w:rsidR="004A5CFD" w:rsidRPr="00A35EA4" w:rsidRDefault="004A5CFD" w:rsidP="004A5CFD">
      <w:pPr>
        <w:tabs>
          <w:tab w:val="left" w:pos="0"/>
        </w:tabs>
        <w:jc w:val="both"/>
        <w:rPr>
          <w:rFonts w:asciiTheme="minorHAnsi" w:hAnsiTheme="minorHAnsi" w:cstheme="minorHAnsi"/>
          <w:sz w:val="22"/>
          <w:szCs w:val="22"/>
        </w:rPr>
      </w:pPr>
      <w:r w:rsidRPr="00A35EA4">
        <w:rPr>
          <w:rFonts w:asciiTheme="minorHAnsi" w:hAnsiTheme="minorHAnsi" w:cstheme="minorHAnsi"/>
          <w:b/>
          <w:bCs/>
          <w:sz w:val="22"/>
          <w:szCs w:val="22"/>
        </w:rPr>
        <w:t>Environment</w:t>
      </w:r>
      <w:r w:rsidRPr="00A35EA4">
        <w:rPr>
          <w:rFonts w:asciiTheme="minorHAnsi" w:hAnsiTheme="minorHAnsi" w:cstheme="minorHAnsi"/>
          <w:b/>
          <w:sz w:val="22"/>
          <w:szCs w:val="22"/>
        </w:rPr>
        <w:t>:</w:t>
      </w:r>
      <w:r w:rsidRPr="00A35EA4">
        <w:rPr>
          <w:rFonts w:asciiTheme="minorHAnsi" w:hAnsiTheme="minorHAnsi" w:cstheme="minorHAnsi"/>
          <w:sz w:val="22"/>
          <w:szCs w:val="22"/>
        </w:rPr>
        <w:t xml:space="preserve"> Ambari, Multi-Node cluster Set up, HIVE, PIG, SQOOP, Mrv2, YARN Framework  and Apache Oozie workflow scheduler, Apache Ranger, Splunk.</w:t>
      </w:r>
    </w:p>
    <w:p w:rsidR="00DE091C" w:rsidRPr="00A35EA4" w:rsidRDefault="00DE091C" w:rsidP="00DE091C">
      <w:pPr>
        <w:pBdr>
          <w:bottom w:val="single" w:sz="4" w:space="1" w:color="auto"/>
        </w:pBdr>
        <w:tabs>
          <w:tab w:val="left" w:pos="0"/>
        </w:tabs>
        <w:jc w:val="both"/>
        <w:rPr>
          <w:rFonts w:asciiTheme="minorHAnsi" w:hAnsiTheme="minorHAnsi" w:cstheme="minorHAnsi"/>
          <w:sz w:val="22"/>
          <w:szCs w:val="22"/>
        </w:rPr>
      </w:pPr>
    </w:p>
    <w:p w:rsidR="0045347F" w:rsidRPr="00A35EA4" w:rsidRDefault="006869E7" w:rsidP="0045347F">
      <w:pPr>
        <w:ind w:left="360" w:hanging="360"/>
        <w:jc w:val="both"/>
        <w:rPr>
          <w:rFonts w:asciiTheme="minorHAnsi" w:hAnsiTheme="minorHAnsi" w:cstheme="minorHAnsi"/>
          <w:b/>
          <w:iCs/>
          <w:sz w:val="22"/>
          <w:szCs w:val="22"/>
        </w:rPr>
      </w:pPr>
      <w:r w:rsidRPr="00A35EA4">
        <w:rPr>
          <w:rFonts w:asciiTheme="minorHAnsi" w:hAnsiTheme="minorHAnsi" w:cstheme="minorHAnsi"/>
          <w:b/>
          <w:iCs/>
          <w:sz w:val="22"/>
          <w:szCs w:val="22"/>
        </w:rPr>
        <w:t>Client:</w:t>
      </w:r>
      <w:r w:rsidR="0045347F" w:rsidRPr="00A35EA4">
        <w:rPr>
          <w:rFonts w:asciiTheme="minorHAnsi" w:hAnsiTheme="minorHAnsi" w:cstheme="minorHAnsi"/>
          <w:b/>
          <w:iCs/>
          <w:sz w:val="22"/>
          <w:szCs w:val="22"/>
        </w:rPr>
        <w:tab/>
      </w:r>
      <w:r w:rsidR="00D857DD" w:rsidRPr="00A35EA4">
        <w:rPr>
          <w:rFonts w:asciiTheme="minorHAnsi" w:hAnsiTheme="minorHAnsi" w:cstheme="minorHAnsi"/>
          <w:iCs/>
          <w:sz w:val="22"/>
          <w:szCs w:val="22"/>
        </w:rPr>
        <w:t>Mattel Inc,</w:t>
      </w:r>
      <w:r w:rsidR="00D857DD" w:rsidRPr="00A35EA4">
        <w:rPr>
          <w:rFonts w:asciiTheme="minorHAnsi" w:hAnsiTheme="minorHAnsi" w:cstheme="minorHAnsi"/>
          <w:sz w:val="22"/>
          <w:szCs w:val="22"/>
        </w:rPr>
        <w:t xml:space="preserve"> </w:t>
      </w:r>
      <w:r w:rsidR="00D857DD" w:rsidRPr="00A35EA4">
        <w:rPr>
          <w:rFonts w:asciiTheme="minorHAnsi" w:hAnsiTheme="minorHAnsi" w:cstheme="minorHAnsi"/>
          <w:iCs/>
          <w:sz w:val="22"/>
          <w:szCs w:val="22"/>
        </w:rPr>
        <w:t>El Segundo, CA.</w:t>
      </w:r>
      <w:r w:rsidR="00F83B67" w:rsidRPr="00A35EA4">
        <w:rPr>
          <w:rFonts w:asciiTheme="minorHAnsi" w:hAnsiTheme="minorHAnsi" w:cstheme="minorHAnsi"/>
          <w:b/>
          <w:iCs/>
          <w:sz w:val="22"/>
          <w:szCs w:val="22"/>
        </w:rPr>
        <w:tab/>
      </w:r>
      <w:r w:rsidR="000113F6" w:rsidRPr="00A35EA4">
        <w:rPr>
          <w:rFonts w:asciiTheme="minorHAnsi" w:hAnsiTheme="minorHAnsi" w:cstheme="minorHAnsi"/>
          <w:b/>
          <w:iCs/>
          <w:sz w:val="22"/>
          <w:szCs w:val="22"/>
        </w:rPr>
        <w:tab/>
      </w:r>
      <w:r w:rsidR="000113F6" w:rsidRPr="00A35EA4">
        <w:rPr>
          <w:rFonts w:asciiTheme="minorHAnsi" w:hAnsiTheme="minorHAnsi" w:cstheme="minorHAnsi"/>
          <w:b/>
          <w:iCs/>
          <w:sz w:val="22"/>
          <w:szCs w:val="22"/>
        </w:rPr>
        <w:tab/>
      </w:r>
      <w:r w:rsidRPr="00A35EA4">
        <w:rPr>
          <w:rFonts w:asciiTheme="minorHAnsi" w:hAnsiTheme="minorHAnsi" w:cstheme="minorHAnsi"/>
          <w:b/>
          <w:iCs/>
          <w:sz w:val="22"/>
          <w:szCs w:val="22"/>
        </w:rPr>
        <w:t xml:space="preserve">       </w:t>
      </w:r>
      <w:r w:rsidR="00227FBA" w:rsidRPr="00A35EA4">
        <w:rPr>
          <w:rFonts w:asciiTheme="minorHAnsi" w:hAnsiTheme="minorHAnsi" w:cstheme="minorHAnsi"/>
          <w:b/>
          <w:iCs/>
          <w:sz w:val="22"/>
          <w:szCs w:val="22"/>
        </w:rPr>
        <w:t xml:space="preserve">    </w:t>
      </w:r>
      <w:r w:rsidR="00407784" w:rsidRPr="00A35EA4">
        <w:rPr>
          <w:rFonts w:asciiTheme="minorHAnsi" w:hAnsiTheme="minorHAnsi" w:cstheme="minorHAnsi"/>
          <w:b/>
          <w:iCs/>
          <w:sz w:val="22"/>
          <w:szCs w:val="22"/>
        </w:rPr>
        <w:t xml:space="preserve">   </w:t>
      </w:r>
      <w:r w:rsidR="00227FBA" w:rsidRPr="00A35EA4">
        <w:rPr>
          <w:rFonts w:asciiTheme="minorHAnsi" w:hAnsiTheme="minorHAnsi" w:cstheme="minorHAnsi"/>
          <w:b/>
          <w:iCs/>
          <w:sz w:val="22"/>
          <w:szCs w:val="22"/>
        </w:rPr>
        <w:t xml:space="preserve">      </w:t>
      </w:r>
      <w:r w:rsidRPr="00A35EA4">
        <w:rPr>
          <w:rFonts w:asciiTheme="minorHAnsi" w:hAnsiTheme="minorHAnsi" w:cstheme="minorHAnsi"/>
          <w:b/>
          <w:iCs/>
          <w:sz w:val="22"/>
          <w:szCs w:val="22"/>
        </w:rPr>
        <w:t xml:space="preserve">  </w:t>
      </w:r>
      <w:r w:rsidR="00343E25" w:rsidRPr="00A35EA4">
        <w:rPr>
          <w:rFonts w:asciiTheme="minorHAnsi" w:hAnsiTheme="minorHAnsi" w:cstheme="minorHAnsi"/>
          <w:b/>
          <w:iCs/>
          <w:sz w:val="22"/>
          <w:szCs w:val="22"/>
        </w:rPr>
        <w:t xml:space="preserve">         </w:t>
      </w:r>
      <w:r w:rsidR="00736B5B" w:rsidRPr="00A35EA4">
        <w:rPr>
          <w:rFonts w:asciiTheme="minorHAnsi" w:hAnsiTheme="minorHAnsi" w:cstheme="minorHAnsi"/>
          <w:b/>
          <w:iCs/>
          <w:sz w:val="22"/>
          <w:szCs w:val="22"/>
        </w:rPr>
        <w:t xml:space="preserve">                             </w:t>
      </w:r>
      <w:r w:rsidR="000113F6" w:rsidRPr="00A35EA4">
        <w:rPr>
          <w:rFonts w:asciiTheme="minorHAnsi" w:hAnsiTheme="minorHAnsi" w:cstheme="minorHAnsi"/>
          <w:b/>
          <w:iCs/>
          <w:sz w:val="22"/>
          <w:szCs w:val="22"/>
        </w:rPr>
        <w:t xml:space="preserve">From: </w:t>
      </w:r>
      <w:r w:rsidR="000D7204" w:rsidRPr="00A35EA4">
        <w:rPr>
          <w:rFonts w:asciiTheme="minorHAnsi" w:hAnsiTheme="minorHAnsi" w:cstheme="minorHAnsi"/>
          <w:iCs/>
          <w:sz w:val="22"/>
          <w:szCs w:val="22"/>
        </w:rPr>
        <w:t>Nov</w:t>
      </w:r>
      <w:r w:rsidR="000113F6" w:rsidRPr="00A35EA4">
        <w:rPr>
          <w:rFonts w:asciiTheme="minorHAnsi" w:hAnsiTheme="minorHAnsi" w:cstheme="minorHAnsi"/>
          <w:iCs/>
          <w:sz w:val="22"/>
          <w:szCs w:val="22"/>
        </w:rPr>
        <w:t>’</w:t>
      </w:r>
      <w:r w:rsidR="0045347F" w:rsidRPr="00A35EA4">
        <w:rPr>
          <w:rFonts w:asciiTheme="minorHAnsi" w:hAnsiTheme="minorHAnsi" w:cstheme="minorHAnsi"/>
          <w:iCs/>
          <w:sz w:val="22"/>
          <w:szCs w:val="22"/>
        </w:rPr>
        <w:t>1</w:t>
      </w:r>
      <w:r w:rsidR="000D7204" w:rsidRPr="00A35EA4">
        <w:rPr>
          <w:rFonts w:asciiTheme="minorHAnsi" w:hAnsiTheme="minorHAnsi" w:cstheme="minorHAnsi"/>
          <w:iCs/>
          <w:sz w:val="22"/>
          <w:szCs w:val="22"/>
        </w:rPr>
        <w:t>6</w:t>
      </w:r>
      <w:r w:rsidR="0045347F" w:rsidRPr="00A35EA4">
        <w:rPr>
          <w:rFonts w:asciiTheme="minorHAnsi" w:hAnsiTheme="minorHAnsi" w:cstheme="minorHAnsi"/>
          <w:iCs/>
          <w:sz w:val="22"/>
          <w:szCs w:val="22"/>
        </w:rPr>
        <w:t xml:space="preserve"> – </w:t>
      </w:r>
      <w:r w:rsidR="000D7204" w:rsidRPr="00A35EA4">
        <w:rPr>
          <w:rFonts w:asciiTheme="minorHAnsi" w:hAnsiTheme="minorHAnsi" w:cstheme="minorHAnsi"/>
          <w:iCs/>
          <w:sz w:val="22"/>
          <w:szCs w:val="22"/>
        </w:rPr>
        <w:t>June</w:t>
      </w:r>
      <w:r w:rsidR="000113F6" w:rsidRPr="00A35EA4">
        <w:rPr>
          <w:rFonts w:asciiTheme="minorHAnsi" w:hAnsiTheme="minorHAnsi" w:cstheme="minorHAnsi"/>
          <w:iCs/>
          <w:sz w:val="22"/>
          <w:szCs w:val="22"/>
        </w:rPr>
        <w:t>’</w:t>
      </w:r>
      <w:r w:rsidR="00343E25" w:rsidRPr="00A35EA4">
        <w:rPr>
          <w:rFonts w:asciiTheme="minorHAnsi" w:hAnsiTheme="minorHAnsi" w:cstheme="minorHAnsi"/>
          <w:iCs/>
          <w:sz w:val="22"/>
          <w:szCs w:val="22"/>
        </w:rPr>
        <w:t>17</w:t>
      </w:r>
    </w:p>
    <w:p w:rsidR="004B4A02" w:rsidRPr="00A35EA4" w:rsidRDefault="0045347F" w:rsidP="00C35C5C">
      <w:pPr>
        <w:pStyle w:val="NoSpacing1"/>
        <w:rPr>
          <w:rFonts w:asciiTheme="minorHAnsi" w:hAnsiTheme="minorHAnsi" w:cstheme="minorHAnsi"/>
        </w:rPr>
      </w:pPr>
      <w:r w:rsidRPr="00A35EA4">
        <w:rPr>
          <w:rFonts w:asciiTheme="minorHAnsi" w:hAnsiTheme="minorHAnsi" w:cstheme="minorHAnsi"/>
          <w:b/>
        </w:rPr>
        <w:t>Role:</w:t>
      </w:r>
      <w:r w:rsidRPr="00A35EA4">
        <w:rPr>
          <w:rFonts w:asciiTheme="minorHAnsi" w:hAnsiTheme="minorHAnsi" w:cstheme="minorHAnsi"/>
        </w:rPr>
        <w:t xml:space="preserve"> Hadoop Administrator</w:t>
      </w:r>
    </w:p>
    <w:p w:rsidR="0045347F" w:rsidRPr="00A35EA4" w:rsidRDefault="0045347F" w:rsidP="00C35C5C">
      <w:pPr>
        <w:pStyle w:val="NoSpacing1"/>
        <w:rPr>
          <w:rFonts w:asciiTheme="minorHAnsi" w:hAnsiTheme="minorHAnsi" w:cstheme="minorHAnsi"/>
          <w:bCs/>
        </w:rPr>
      </w:pPr>
    </w:p>
    <w:p w:rsidR="0007766D" w:rsidRPr="00A35EA4" w:rsidRDefault="00FA600F" w:rsidP="004B4A02">
      <w:pPr>
        <w:ind w:left="360" w:right="180" w:hanging="360"/>
        <w:jc w:val="both"/>
        <w:rPr>
          <w:rFonts w:asciiTheme="minorHAnsi" w:hAnsiTheme="minorHAnsi" w:cstheme="minorHAnsi"/>
          <w:b/>
          <w:iCs/>
          <w:sz w:val="22"/>
          <w:szCs w:val="22"/>
        </w:rPr>
      </w:pPr>
      <w:r w:rsidRPr="00A35EA4">
        <w:rPr>
          <w:rFonts w:asciiTheme="minorHAnsi" w:hAnsiTheme="minorHAnsi" w:cstheme="minorHAnsi"/>
          <w:b/>
          <w:iCs/>
          <w:sz w:val="22"/>
          <w:szCs w:val="22"/>
        </w:rPr>
        <w:t>Responsibilities: </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b/>
          <w:sz w:val="22"/>
          <w:szCs w:val="22"/>
        </w:rPr>
      </w:pPr>
      <w:r w:rsidRPr="00A35EA4">
        <w:rPr>
          <w:rFonts w:asciiTheme="minorHAnsi" w:hAnsiTheme="minorHAnsi" w:cstheme="minorHAnsi"/>
          <w:sz w:val="22"/>
          <w:szCs w:val="22"/>
        </w:rPr>
        <w:t>Involved in monitoring many Hadoop clusters using CDH5.4.</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b/>
          <w:sz w:val="22"/>
          <w:szCs w:val="22"/>
        </w:rPr>
      </w:pPr>
      <w:r w:rsidRPr="00A35EA4">
        <w:rPr>
          <w:rFonts w:asciiTheme="minorHAnsi" w:hAnsiTheme="minorHAnsi" w:cstheme="minorHAnsi"/>
          <w:sz w:val="22"/>
          <w:szCs w:val="22"/>
        </w:rPr>
        <w:t xml:space="preserve">Working on CDH4, CDH5 including High Availability, </w:t>
      </w:r>
      <w:r w:rsidRPr="00A35EA4">
        <w:rPr>
          <w:rFonts w:asciiTheme="minorHAnsi" w:hAnsiTheme="minorHAnsi" w:cstheme="minorHAnsi"/>
          <w:bCs/>
          <w:sz w:val="22"/>
          <w:szCs w:val="22"/>
        </w:rPr>
        <w:t>YARN</w:t>
      </w:r>
      <w:r w:rsidRPr="00A35EA4">
        <w:rPr>
          <w:rFonts w:asciiTheme="minorHAnsi" w:hAnsiTheme="minorHAnsi" w:cstheme="minorHAnsi"/>
          <w:sz w:val="22"/>
          <w:szCs w:val="22"/>
        </w:rPr>
        <w:t>, data streaming, security, application deployment</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b/>
          <w:sz w:val="22"/>
          <w:szCs w:val="22"/>
        </w:rPr>
      </w:pPr>
      <w:r w:rsidRPr="00A35EA4">
        <w:rPr>
          <w:rFonts w:asciiTheme="minorHAnsi" w:hAnsiTheme="minorHAnsi" w:cstheme="minorHAnsi"/>
          <w:sz w:val="22"/>
          <w:szCs w:val="22"/>
        </w:rPr>
        <w:t>Worked on capacity planning for growing Hadoop clusters.</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b/>
          <w:sz w:val="22"/>
          <w:szCs w:val="22"/>
        </w:rPr>
      </w:pPr>
      <w:r w:rsidRPr="00A35EA4">
        <w:rPr>
          <w:rFonts w:asciiTheme="minorHAnsi" w:hAnsiTheme="minorHAnsi" w:cstheme="minorHAnsi"/>
          <w:sz w:val="22"/>
          <w:szCs w:val="22"/>
        </w:rPr>
        <w:t>Used to develop data pipelines that ingest data from multiple data sources and process them. </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b/>
          <w:sz w:val="22"/>
          <w:szCs w:val="22"/>
        </w:rPr>
      </w:pPr>
      <w:r w:rsidRPr="00A35EA4">
        <w:rPr>
          <w:rFonts w:asciiTheme="minorHAnsi" w:hAnsiTheme="minorHAnsi" w:cstheme="minorHAnsi"/>
          <w:sz w:val="22"/>
          <w:szCs w:val="22"/>
        </w:rPr>
        <w:t>Expertise in Using Sqoop to connect to the ORACLE, DB2 and move the pivoted data to Hive tables or Avro files.</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Developed Simple to complex MapReduce Jobs using Hive and Pig</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Involved in creating Hive tables, and loading and analyzing data using hive queries</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b/>
          <w:sz w:val="22"/>
          <w:szCs w:val="22"/>
        </w:rPr>
      </w:pPr>
      <w:r w:rsidRPr="00A35EA4">
        <w:rPr>
          <w:rFonts w:asciiTheme="minorHAnsi" w:hAnsiTheme="minorHAnsi" w:cstheme="minorHAnsi"/>
          <w:sz w:val="22"/>
          <w:szCs w:val="22"/>
        </w:rPr>
        <w:t>Extensively used Sqoop to move the data from relational databases to HDFS. </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b/>
          <w:sz w:val="22"/>
          <w:szCs w:val="22"/>
        </w:rPr>
      </w:pPr>
      <w:r w:rsidRPr="00A35EA4">
        <w:rPr>
          <w:rFonts w:asciiTheme="minorHAnsi" w:hAnsiTheme="minorHAnsi" w:cstheme="minorHAnsi"/>
          <w:sz w:val="22"/>
          <w:szCs w:val="22"/>
        </w:rPr>
        <w:lastRenderedPageBreak/>
        <w:t>Used Flume to move the data from web logs onto HDFS.</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b/>
          <w:sz w:val="22"/>
          <w:szCs w:val="22"/>
        </w:rPr>
      </w:pPr>
      <w:r w:rsidRPr="00A35EA4">
        <w:rPr>
          <w:rFonts w:asciiTheme="minorHAnsi" w:hAnsiTheme="minorHAnsi" w:cstheme="minorHAnsi"/>
          <w:sz w:val="22"/>
          <w:szCs w:val="22"/>
        </w:rPr>
        <w:t xml:space="preserve">Used Pig to apply transformations, cleaning and duplication of data from raw </w:t>
      </w:r>
      <w:r w:rsidRPr="00A35EA4">
        <w:rPr>
          <w:rFonts w:asciiTheme="minorHAnsi" w:hAnsiTheme="minorHAnsi" w:cstheme="minorHAnsi"/>
          <w:bCs/>
          <w:sz w:val="22"/>
          <w:szCs w:val="22"/>
        </w:rPr>
        <w:t>data sources.</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Upgraded the Hadoop cluster from CDH4 to CDH5.</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b/>
          <w:sz w:val="22"/>
          <w:szCs w:val="22"/>
        </w:rPr>
      </w:pPr>
      <w:r w:rsidRPr="00A35EA4">
        <w:rPr>
          <w:rFonts w:asciiTheme="minorHAnsi" w:hAnsiTheme="minorHAnsi" w:cstheme="minorHAnsi"/>
          <w:sz w:val="22"/>
          <w:szCs w:val="22"/>
        </w:rPr>
        <w:t>Configured and deployed hive Meta store using MySQL and thrift server.</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Launching and Setup of HADOOP Cluster on AWS, which includes configuring different components of HADOOP.</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 xml:space="preserve">Deployed high availability on the </w:t>
      </w:r>
      <w:r w:rsidRPr="00A35EA4">
        <w:rPr>
          <w:rFonts w:asciiTheme="minorHAnsi" w:hAnsiTheme="minorHAnsi" w:cstheme="minorHAnsi"/>
          <w:bCs/>
          <w:sz w:val="22"/>
          <w:szCs w:val="22"/>
        </w:rPr>
        <w:t>Hadoop cluster</w:t>
      </w:r>
      <w:r w:rsidRPr="00A35EA4">
        <w:rPr>
          <w:rFonts w:asciiTheme="minorHAnsi" w:hAnsiTheme="minorHAnsi" w:cstheme="minorHAnsi"/>
          <w:sz w:val="22"/>
          <w:szCs w:val="22"/>
        </w:rPr>
        <w:t xml:space="preserve"> using quorum </w:t>
      </w:r>
      <w:r w:rsidRPr="00A35EA4">
        <w:rPr>
          <w:rFonts w:asciiTheme="minorHAnsi" w:hAnsiTheme="minorHAnsi" w:cstheme="minorHAnsi"/>
          <w:bCs/>
          <w:sz w:val="22"/>
          <w:szCs w:val="22"/>
        </w:rPr>
        <w:t>journal nodes</w:t>
      </w:r>
      <w:r w:rsidRPr="00A35EA4">
        <w:rPr>
          <w:rFonts w:asciiTheme="minorHAnsi" w:hAnsiTheme="minorHAnsi" w:cstheme="minorHAnsi"/>
          <w:sz w:val="22"/>
          <w:szCs w:val="22"/>
        </w:rPr>
        <w:t>.</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 xml:space="preserve">Implemented automatic failover </w:t>
      </w:r>
      <w:r w:rsidRPr="00A35EA4">
        <w:rPr>
          <w:rFonts w:asciiTheme="minorHAnsi" w:hAnsiTheme="minorHAnsi" w:cstheme="minorHAnsi"/>
          <w:bCs/>
          <w:sz w:val="22"/>
          <w:szCs w:val="22"/>
        </w:rPr>
        <w:t xml:space="preserve">zookeeper </w:t>
      </w:r>
      <w:r w:rsidRPr="00A35EA4">
        <w:rPr>
          <w:rFonts w:asciiTheme="minorHAnsi" w:hAnsiTheme="minorHAnsi" w:cstheme="minorHAnsi"/>
          <w:sz w:val="22"/>
          <w:szCs w:val="22"/>
        </w:rPr>
        <w:t xml:space="preserve">and </w:t>
      </w:r>
      <w:r w:rsidRPr="00A35EA4">
        <w:rPr>
          <w:rFonts w:asciiTheme="minorHAnsi" w:hAnsiTheme="minorHAnsi" w:cstheme="minorHAnsi"/>
          <w:bCs/>
          <w:sz w:val="22"/>
          <w:szCs w:val="22"/>
        </w:rPr>
        <w:t>zookeeper</w:t>
      </w:r>
      <w:r w:rsidRPr="00A35EA4">
        <w:rPr>
          <w:rFonts w:asciiTheme="minorHAnsi" w:hAnsiTheme="minorHAnsi" w:cstheme="minorHAnsi"/>
          <w:sz w:val="22"/>
          <w:szCs w:val="22"/>
        </w:rPr>
        <w:t xml:space="preserve"> failover controller.</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Commissioning and Decommissioning of nodes depending upon the amount of data.</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Integrated all the clusters Kerberos with Company’s Active Directory, and created USERGROUPS and PERMISSIONS for authorized access in to the cluster.</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Configured Ganglia which include installing gmond and gmetad daemons which collects all the metrics running on the distributed cluster and presents them in real-time dynamic web pages which would further help in debugging and maintenance.</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Involved in deploying a Hadoop cluster using CDH4 integrated with Nagios.</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Responsible for building system that ingests terabytes of data per day into Hadoop from a variety of data sources providing high storage efficiency and optimized layout for analytics.</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Used to develop data pipelines that ingest data from multiple data sources and process them. </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Performed Installation and configuration of Hadoop Cluster of 90 Nodes with Cloudera distribution with CDH4.</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Created a local YUM repository for installing and updating packages.</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b/>
          <w:sz w:val="22"/>
          <w:szCs w:val="22"/>
        </w:rPr>
      </w:pPr>
      <w:r w:rsidRPr="00A35EA4">
        <w:rPr>
          <w:rFonts w:asciiTheme="minorHAnsi" w:hAnsiTheme="minorHAnsi" w:cstheme="minorHAnsi"/>
          <w:sz w:val="22"/>
          <w:szCs w:val="22"/>
        </w:rPr>
        <w:t>Performed various configurations, which includes, networking and IPTable, resolving hostnames, user accounts and file permissions, http, ftp, SSH keyless login.</w:t>
      </w:r>
    </w:p>
    <w:p w:rsidR="004A5CFD" w:rsidRPr="00A35EA4" w:rsidRDefault="004A5CFD" w:rsidP="004A5CFD">
      <w:pPr>
        <w:tabs>
          <w:tab w:val="left" w:pos="360"/>
        </w:tabs>
        <w:ind w:left="360" w:hanging="360"/>
        <w:jc w:val="both"/>
        <w:rPr>
          <w:rFonts w:asciiTheme="minorHAnsi" w:hAnsiTheme="minorHAnsi" w:cstheme="minorHAnsi"/>
          <w:b/>
          <w:sz w:val="22"/>
          <w:szCs w:val="22"/>
        </w:rPr>
      </w:pPr>
    </w:p>
    <w:p w:rsidR="004A5CFD" w:rsidRPr="00A35EA4" w:rsidRDefault="004A5CFD" w:rsidP="004A5CFD">
      <w:pPr>
        <w:tabs>
          <w:tab w:val="left" w:pos="0"/>
        </w:tabs>
        <w:jc w:val="both"/>
        <w:rPr>
          <w:rFonts w:asciiTheme="minorHAnsi" w:hAnsiTheme="minorHAnsi" w:cstheme="minorHAnsi"/>
          <w:b/>
          <w:sz w:val="22"/>
          <w:szCs w:val="22"/>
        </w:rPr>
      </w:pPr>
      <w:r w:rsidRPr="00A35EA4">
        <w:rPr>
          <w:rFonts w:asciiTheme="minorHAnsi" w:hAnsiTheme="minorHAnsi" w:cstheme="minorHAnsi"/>
          <w:b/>
          <w:sz w:val="22"/>
          <w:szCs w:val="22"/>
        </w:rPr>
        <w:t>Environment</w:t>
      </w:r>
      <w:r w:rsidRPr="00A35EA4">
        <w:rPr>
          <w:rFonts w:asciiTheme="minorHAnsi" w:hAnsiTheme="minorHAnsi" w:cstheme="minorHAnsi"/>
          <w:sz w:val="22"/>
          <w:szCs w:val="22"/>
        </w:rPr>
        <w:t xml:space="preserve">: </w:t>
      </w:r>
      <w:r w:rsidR="003136D9" w:rsidRPr="00A35EA4">
        <w:rPr>
          <w:rFonts w:asciiTheme="minorHAnsi" w:hAnsiTheme="minorHAnsi" w:cstheme="minorHAnsi"/>
          <w:sz w:val="22"/>
          <w:szCs w:val="22"/>
        </w:rPr>
        <w:t>Hadoop Hdfs</w:t>
      </w:r>
      <w:r w:rsidRPr="00A35EA4">
        <w:rPr>
          <w:rFonts w:asciiTheme="minorHAnsi" w:hAnsiTheme="minorHAnsi" w:cstheme="minorHAnsi"/>
          <w:sz w:val="22"/>
          <w:szCs w:val="22"/>
        </w:rPr>
        <w:t>, Mapreduce, Hive, Pig, Flume, Oozie, Sqoop, Eclipse, Hortonworks, Ambari.</w:t>
      </w:r>
    </w:p>
    <w:p w:rsidR="00377E35" w:rsidRPr="00A35EA4" w:rsidRDefault="00917C29" w:rsidP="00736B5B">
      <w:pPr>
        <w:ind w:left="360" w:hanging="360"/>
        <w:jc w:val="both"/>
        <w:rPr>
          <w:rFonts w:asciiTheme="minorHAnsi" w:hAnsiTheme="minorHAnsi" w:cstheme="minorHAnsi"/>
          <w:bCs/>
          <w:iCs/>
          <w:sz w:val="22"/>
          <w:szCs w:val="22"/>
        </w:rPr>
      </w:pPr>
      <w:r w:rsidRPr="00A35EA4">
        <w:rPr>
          <w:rFonts w:asciiTheme="minorHAnsi" w:hAnsiTheme="minorHAnsi" w:cstheme="minorHAnsi"/>
          <w:bCs/>
          <w:sz w:val="22"/>
          <w:szCs w:val="22"/>
          <w:lang w:bidi="en-US"/>
        </w:rPr>
        <w:pict>
          <v:rect id="_x0000_i1029" style="width:0;height:1.5pt" o:hralign="center" o:hrstd="t" o:hr="t" fillcolor="#aca899" stroked="f"/>
        </w:pict>
      </w:r>
    </w:p>
    <w:p w:rsidR="00116186" w:rsidRPr="00A35EA4" w:rsidRDefault="007F47E9" w:rsidP="000B2A17">
      <w:pPr>
        <w:ind w:left="360" w:hanging="360"/>
        <w:jc w:val="both"/>
        <w:rPr>
          <w:rFonts w:asciiTheme="minorHAnsi" w:hAnsiTheme="minorHAnsi" w:cstheme="minorHAnsi"/>
          <w:b/>
          <w:iCs/>
          <w:sz w:val="22"/>
          <w:szCs w:val="22"/>
        </w:rPr>
      </w:pPr>
      <w:r w:rsidRPr="00A35EA4">
        <w:rPr>
          <w:rFonts w:asciiTheme="minorHAnsi" w:hAnsiTheme="minorHAnsi" w:cstheme="minorHAnsi"/>
          <w:b/>
          <w:iCs/>
          <w:sz w:val="22"/>
          <w:szCs w:val="22"/>
        </w:rPr>
        <w:t>Client:</w:t>
      </w:r>
      <w:r w:rsidR="003136D9" w:rsidRPr="00A35EA4">
        <w:rPr>
          <w:rFonts w:asciiTheme="minorHAnsi" w:hAnsiTheme="minorHAnsi" w:cstheme="minorHAnsi"/>
          <w:b/>
          <w:bCs/>
          <w:sz w:val="22"/>
          <w:szCs w:val="22"/>
        </w:rPr>
        <w:t xml:space="preserve"> </w:t>
      </w:r>
      <w:r w:rsidR="003136D9" w:rsidRPr="00A35EA4">
        <w:rPr>
          <w:rFonts w:asciiTheme="minorHAnsi" w:hAnsiTheme="minorHAnsi" w:cstheme="minorHAnsi"/>
          <w:bCs/>
          <w:sz w:val="22"/>
          <w:szCs w:val="22"/>
        </w:rPr>
        <w:t>BCG Platinion, Pittsburg, PA</w:t>
      </w:r>
      <w:r w:rsidR="003136D9" w:rsidRPr="00A35EA4">
        <w:rPr>
          <w:rFonts w:asciiTheme="minorHAnsi" w:hAnsiTheme="minorHAnsi" w:cstheme="minorHAnsi"/>
          <w:sz w:val="22"/>
          <w:szCs w:val="22"/>
        </w:rPr>
        <w:t>.</w:t>
      </w:r>
      <w:r w:rsidR="003136D9" w:rsidRPr="00A35EA4">
        <w:rPr>
          <w:rFonts w:asciiTheme="minorHAnsi" w:hAnsiTheme="minorHAnsi" w:cstheme="minorHAnsi"/>
          <w:b/>
          <w:sz w:val="22"/>
          <w:szCs w:val="22"/>
        </w:rPr>
        <w:t xml:space="preserve">  </w:t>
      </w:r>
      <w:r w:rsidR="000B2A17" w:rsidRPr="00A35EA4">
        <w:rPr>
          <w:rFonts w:asciiTheme="minorHAnsi" w:hAnsiTheme="minorHAnsi" w:cstheme="minorHAnsi"/>
          <w:b/>
          <w:iCs/>
          <w:sz w:val="22"/>
          <w:szCs w:val="22"/>
        </w:rPr>
        <w:tab/>
      </w:r>
      <w:r w:rsidR="000B2A17" w:rsidRPr="00A35EA4">
        <w:rPr>
          <w:rFonts w:asciiTheme="minorHAnsi" w:hAnsiTheme="minorHAnsi" w:cstheme="minorHAnsi"/>
          <w:b/>
          <w:iCs/>
          <w:sz w:val="22"/>
          <w:szCs w:val="22"/>
        </w:rPr>
        <w:tab/>
      </w:r>
      <w:r w:rsidR="000B2A17" w:rsidRPr="00A35EA4">
        <w:rPr>
          <w:rFonts w:asciiTheme="minorHAnsi" w:hAnsiTheme="minorHAnsi" w:cstheme="minorHAnsi"/>
          <w:b/>
          <w:iCs/>
          <w:sz w:val="22"/>
          <w:szCs w:val="22"/>
        </w:rPr>
        <w:tab/>
      </w:r>
      <w:r w:rsidR="000B2A17" w:rsidRPr="00A35EA4">
        <w:rPr>
          <w:rFonts w:asciiTheme="minorHAnsi" w:hAnsiTheme="minorHAnsi" w:cstheme="minorHAnsi"/>
          <w:b/>
          <w:iCs/>
          <w:sz w:val="22"/>
          <w:szCs w:val="22"/>
        </w:rPr>
        <w:tab/>
        <w:t xml:space="preserve"> </w:t>
      </w:r>
      <w:r w:rsidRPr="00A35EA4">
        <w:rPr>
          <w:rFonts w:asciiTheme="minorHAnsi" w:hAnsiTheme="minorHAnsi" w:cstheme="minorHAnsi"/>
          <w:b/>
          <w:iCs/>
          <w:sz w:val="22"/>
          <w:szCs w:val="22"/>
        </w:rPr>
        <w:t xml:space="preserve">  </w:t>
      </w:r>
      <w:r w:rsidR="000B2A17" w:rsidRPr="00A35EA4">
        <w:rPr>
          <w:rFonts w:asciiTheme="minorHAnsi" w:hAnsiTheme="minorHAnsi" w:cstheme="minorHAnsi"/>
          <w:b/>
          <w:iCs/>
          <w:sz w:val="22"/>
          <w:szCs w:val="22"/>
        </w:rPr>
        <w:t xml:space="preserve">         </w:t>
      </w:r>
      <w:r w:rsidRPr="00A35EA4">
        <w:rPr>
          <w:rFonts w:asciiTheme="minorHAnsi" w:hAnsiTheme="minorHAnsi" w:cstheme="minorHAnsi"/>
          <w:b/>
          <w:iCs/>
          <w:sz w:val="22"/>
          <w:szCs w:val="22"/>
        </w:rPr>
        <w:t xml:space="preserve">  </w:t>
      </w:r>
      <w:r w:rsidR="000B2A17" w:rsidRPr="00A35EA4">
        <w:rPr>
          <w:rFonts w:asciiTheme="minorHAnsi" w:hAnsiTheme="minorHAnsi" w:cstheme="minorHAnsi"/>
          <w:b/>
          <w:iCs/>
          <w:sz w:val="22"/>
          <w:szCs w:val="22"/>
        </w:rPr>
        <w:t xml:space="preserve">  </w:t>
      </w:r>
      <w:r w:rsidR="003136D9" w:rsidRPr="00A35EA4">
        <w:rPr>
          <w:rFonts w:asciiTheme="minorHAnsi" w:hAnsiTheme="minorHAnsi" w:cstheme="minorHAnsi"/>
          <w:b/>
          <w:iCs/>
          <w:sz w:val="22"/>
          <w:szCs w:val="22"/>
        </w:rPr>
        <w:t xml:space="preserve">                  </w:t>
      </w:r>
      <w:r w:rsidR="000B2A17" w:rsidRPr="00A35EA4">
        <w:rPr>
          <w:rFonts w:asciiTheme="minorHAnsi" w:hAnsiTheme="minorHAnsi" w:cstheme="minorHAnsi"/>
          <w:b/>
          <w:iCs/>
          <w:sz w:val="22"/>
          <w:szCs w:val="22"/>
        </w:rPr>
        <w:t xml:space="preserve"> </w:t>
      </w:r>
      <w:r w:rsidR="00736B5B" w:rsidRPr="00A35EA4">
        <w:rPr>
          <w:rFonts w:asciiTheme="minorHAnsi" w:hAnsiTheme="minorHAnsi" w:cstheme="minorHAnsi"/>
          <w:b/>
          <w:iCs/>
          <w:sz w:val="22"/>
          <w:szCs w:val="22"/>
        </w:rPr>
        <w:t xml:space="preserve">             </w:t>
      </w:r>
      <w:r w:rsidR="000B2A17" w:rsidRPr="00A35EA4">
        <w:rPr>
          <w:rFonts w:asciiTheme="minorHAnsi" w:hAnsiTheme="minorHAnsi" w:cstheme="minorHAnsi"/>
          <w:b/>
          <w:iCs/>
          <w:sz w:val="22"/>
          <w:szCs w:val="22"/>
        </w:rPr>
        <w:t xml:space="preserve"> </w:t>
      </w:r>
      <w:r w:rsidR="006A7922" w:rsidRPr="00A35EA4">
        <w:rPr>
          <w:rFonts w:asciiTheme="minorHAnsi" w:hAnsiTheme="minorHAnsi" w:cstheme="minorHAnsi"/>
          <w:b/>
          <w:iCs/>
          <w:sz w:val="22"/>
          <w:szCs w:val="22"/>
        </w:rPr>
        <w:t>From:</w:t>
      </w:r>
      <w:r w:rsidR="000B2A17" w:rsidRPr="00A35EA4">
        <w:rPr>
          <w:rFonts w:asciiTheme="minorHAnsi" w:hAnsiTheme="minorHAnsi" w:cstheme="minorHAnsi"/>
          <w:b/>
          <w:iCs/>
          <w:sz w:val="22"/>
          <w:szCs w:val="22"/>
        </w:rPr>
        <w:t xml:space="preserve"> </w:t>
      </w:r>
      <w:r w:rsidR="00EA294D" w:rsidRPr="00A35EA4">
        <w:rPr>
          <w:rFonts w:asciiTheme="minorHAnsi" w:hAnsiTheme="minorHAnsi" w:cstheme="minorHAnsi"/>
          <w:iCs/>
          <w:sz w:val="22"/>
          <w:szCs w:val="22"/>
        </w:rPr>
        <w:t>Jan’</w:t>
      </w:r>
      <w:r w:rsidR="00116186" w:rsidRPr="00A35EA4">
        <w:rPr>
          <w:rFonts w:asciiTheme="minorHAnsi" w:hAnsiTheme="minorHAnsi" w:cstheme="minorHAnsi"/>
          <w:iCs/>
          <w:sz w:val="22"/>
          <w:szCs w:val="22"/>
        </w:rPr>
        <w:t>1</w:t>
      </w:r>
      <w:r w:rsidR="00343E25" w:rsidRPr="00A35EA4">
        <w:rPr>
          <w:rFonts w:asciiTheme="minorHAnsi" w:hAnsiTheme="minorHAnsi" w:cstheme="minorHAnsi"/>
          <w:iCs/>
          <w:sz w:val="22"/>
          <w:szCs w:val="22"/>
        </w:rPr>
        <w:t>5</w:t>
      </w:r>
      <w:r w:rsidR="000B2A17" w:rsidRPr="00A35EA4">
        <w:rPr>
          <w:rFonts w:asciiTheme="minorHAnsi" w:hAnsiTheme="minorHAnsi" w:cstheme="minorHAnsi"/>
          <w:iCs/>
          <w:sz w:val="22"/>
          <w:szCs w:val="22"/>
        </w:rPr>
        <w:t xml:space="preserve"> -</w:t>
      </w:r>
      <w:r w:rsidR="006869E7" w:rsidRPr="00A35EA4">
        <w:rPr>
          <w:rFonts w:asciiTheme="minorHAnsi" w:hAnsiTheme="minorHAnsi" w:cstheme="minorHAnsi"/>
          <w:iCs/>
          <w:sz w:val="22"/>
          <w:szCs w:val="22"/>
        </w:rPr>
        <w:t xml:space="preserve"> </w:t>
      </w:r>
      <w:r w:rsidR="000D7204" w:rsidRPr="00A35EA4">
        <w:rPr>
          <w:rFonts w:asciiTheme="minorHAnsi" w:hAnsiTheme="minorHAnsi" w:cstheme="minorHAnsi"/>
          <w:iCs/>
          <w:sz w:val="22"/>
          <w:szCs w:val="22"/>
        </w:rPr>
        <w:t>Oct</w:t>
      </w:r>
      <w:r w:rsidR="006A7922" w:rsidRPr="00A35EA4">
        <w:rPr>
          <w:rFonts w:asciiTheme="minorHAnsi" w:hAnsiTheme="minorHAnsi" w:cstheme="minorHAnsi"/>
          <w:iCs/>
          <w:sz w:val="22"/>
          <w:szCs w:val="22"/>
        </w:rPr>
        <w:t>’</w:t>
      </w:r>
      <w:r w:rsidR="00116186" w:rsidRPr="00A35EA4">
        <w:rPr>
          <w:rFonts w:asciiTheme="minorHAnsi" w:hAnsiTheme="minorHAnsi" w:cstheme="minorHAnsi"/>
          <w:iCs/>
          <w:sz w:val="22"/>
          <w:szCs w:val="22"/>
        </w:rPr>
        <w:t>1</w:t>
      </w:r>
      <w:r w:rsidR="00343E25" w:rsidRPr="00A35EA4">
        <w:rPr>
          <w:rFonts w:asciiTheme="minorHAnsi" w:hAnsiTheme="minorHAnsi" w:cstheme="minorHAnsi"/>
          <w:iCs/>
          <w:sz w:val="22"/>
          <w:szCs w:val="22"/>
        </w:rPr>
        <w:t>6</w:t>
      </w:r>
    </w:p>
    <w:p w:rsidR="00116186" w:rsidRPr="00A35EA4" w:rsidRDefault="00116186" w:rsidP="00C35C5C">
      <w:pPr>
        <w:pStyle w:val="NoSpacing1"/>
        <w:rPr>
          <w:rFonts w:asciiTheme="minorHAnsi" w:hAnsiTheme="minorHAnsi" w:cstheme="minorHAnsi"/>
        </w:rPr>
      </w:pPr>
      <w:r w:rsidRPr="00A35EA4">
        <w:rPr>
          <w:rFonts w:asciiTheme="minorHAnsi" w:hAnsiTheme="minorHAnsi" w:cstheme="minorHAnsi"/>
          <w:b/>
        </w:rPr>
        <w:t>Role:</w:t>
      </w:r>
      <w:r w:rsidRPr="00A35EA4">
        <w:rPr>
          <w:rFonts w:asciiTheme="minorHAnsi" w:hAnsiTheme="minorHAnsi" w:cstheme="minorHAnsi"/>
        </w:rPr>
        <w:t xml:space="preserve"> Hadoop Administrator</w:t>
      </w:r>
    </w:p>
    <w:p w:rsidR="00116186" w:rsidRPr="00A35EA4" w:rsidRDefault="00116186" w:rsidP="00C35C5C">
      <w:pPr>
        <w:pStyle w:val="NoSpacing1"/>
        <w:rPr>
          <w:rFonts w:asciiTheme="minorHAnsi" w:hAnsiTheme="minorHAnsi" w:cstheme="minorHAnsi"/>
          <w:bCs/>
        </w:rPr>
      </w:pPr>
    </w:p>
    <w:p w:rsidR="00116186" w:rsidRPr="00A35EA4" w:rsidRDefault="00116186" w:rsidP="00116186">
      <w:pPr>
        <w:ind w:left="360" w:right="180" w:hanging="360"/>
        <w:jc w:val="both"/>
        <w:rPr>
          <w:rFonts w:asciiTheme="minorHAnsi" w:hAnsiTheme="minorHAnsi" w:cstheme="minorHAnsi"/>
          <w:b/>
          <w:iCs/>
          <w:sz w:val="22"/>
          <w:szCs w:val="22"/>
        </w:rPr>
      </w:pPr>
      <w:r w:rsidRPr="00A35EA4">
        <w:rPr>
          <w:rFonts w:asciiTheme="minorHAnsi" w:hAnsiTheme="minorHAnsi" w:cstheme="minorHAnsi"/>
          <w:b/>
          <w:iCs/>
          <w:sz w:val="22"/>
          <w:szCs w:val="22"/>
        </w:rPr>
        <w:t>Responsibilities:</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 xml:space="preserve">Hadoop installation, Configuration of multiple nodes using </w:t>
      </w:r>
      <w:r w:rsidRPr="00A35EA4">
        <w:rPr>
          <w:rFonts w:asciiTheme="minorHAnsi" w:hAnsiTheme="minorHAnsi" w:cstheme="minorHAnsi"/>
          <w:bCs/>
          <w:sz w:val="22"/>
          <w:szCs w:val="22"/>
        </w:rPr>
        <w:t>Cloudera platform</w:t>
      </w:r>
      <w:r w:rsidRPr="00A35EA4">
        <w:rPr>
          <w:rFonts w:asciiTheme="minorHAnsi" w:hAnsiTheme="minorHAnsi" w:cstheme="minorHAnsi"/>
          <w:sz w:val="22"/>
          <w:szCs w:val="22"/>
        </w:rPr>
        <w:t>.</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 xml:space="preserve">Major and Minor upgrades and </w:t>
      </w:r>
      <w:r w:rsidRPr="00A35EA4">
        <w:rPr>
          <w:rFonts w:asciiTheme="minorHAnsi" w:hAnsiTheme="minorHAnsi" w:cstheme="minorHAnsi"/>
          <w:bCs/>
          <w:sz w:val="22"/>
          <w:szCs w:val="22"/>
        </w:rPr>
        <w:t>patch</w:t>
      </w:r>
      <w:r w:rsidRPr="00A35EA4">
        <w:rPr>
          <w:rFonts w:asciiTheme="minorHAnsi" w:hAnsiTheme="minorHAnsi" w:cstheme="minorHAnsi"/>
          <w:sz w:val="22"/>
          <w:szCs w:val="22"/>
        </w:rPr>
        <w:t xml:space="preserve"> updates.</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 xml:space="preserve">Handling the installation and configuration of a </w:t>
      </w:r>
      <w:r w:rsidRPr="00A35EA4">
        <w:rPr>
          <w:rFonts w:asciiTheme="minorHAnsi" w:hAnsiTheme="minorHAnsi" w:cstheme="minorHAnsi"/>
          <w:bCs/>
          <w:sz w:val="22"/>
          <w:szCs w:val="22"/>
        </w:rPr>
        <w:t>Hadoop cluster</w:t>
      </w:r>
      <w:r w:rsidRPr="00A35EA4">
        <w:rPr>
          <w:rFonts w:asciiTheme="minorHAnsi" w:hAnsiTheme="minorHAnsi" w:cstheme="minorHAnsi"/>
          <w:sz w:val="22"/>
          <w:szCs w:val="22"/>
        </w:rPr>
        <w:t>.</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 xml:space="preserve">Building and maintaining </w:t>
      </w:r>
      <w:r w:rsidRPr="00A35EA4">
        <w:rPr>
          <w:rFonts w:asciiTheme="minorHAnsi" w:hAnsiTheme="minorHAnsi" w:cstheme="minorHAnsi"/>
          <w:bCs/>
          <w:sz w:val="22"/>
          <w:szCs w:val="22"/>
        </w:rPr>
        <w:t>scalable data pipelines</w:t>
      </w:r>
      <w:r w:rsidRPr="00A35EA4">
        <w:rPr>
          <w:rFonts w:asciiTheme="minorHAnsi" w:hAnsiTheme="minorHAnsi" w:cstheme="minorHAnsi"/>
          <w:sz w:val="22"/>
          <w:szCs w:val="22"/>
        </w:rPr>
        <w:t xml:space="preserve"> using the </w:t>
      </w:r>
      <w:r w:rsidRPr="00A35EA4">
        <w:rPr>
          <w:rFonts w:asciiTheme="minorHAnsi" w:hAnsiTheme="minorHAnsi" w:cstheme="minorHAnsi"/>
          <w:bCs/>
          <w:sz w:val="22"/>
          <w:szCs w:val="22"/>
        </w:rPr>
        <w:t>Hadoop ecosystem</w:t>
      </w:r>
      <w:r w:rsidRPr="00A35EA4">
        <w:rPr>
          <w:rFonts w:asciiTheme="minorHAnsi" w:hAnsiTheme="minorHAnsi" w:cstheme="minorHAnsi"/>
          <w:sz w:val="22"/>
          <w:szCs w:val="22"/>
        </w:rPr>
        <w:t xml:space="preserve"> and other open source components like </w:t>
      </w:r>
      <w:r w:rsidRPr="00A35EA4">
        <w:rPr>
          <w:rFonts w:asciiTheme="minorHAnsi" w:hAnsiTheme="minorHAnsi" w:cstheme="minorHAnsi"/>
          <w:bCs/>
          <w:sz w:val="22"/>
          <w:szCs w:val="22"/>
        </w:rPr>
        <w:t>Hive</w:t>
      </w:r>
      <w:r w:rsidRPr="00A35EA4">
        <w:rPr>
          <w:rFonts w:asciiTheme="minorHAnsi" w:hAnsiTheme="minorHAnsi" w:cstheme="minorHAnsi"/>
          <w:sz w:val="22"/>
          <w:szCs w:val="22"/>
        </w:rPr>
        <w:t xml:space="preserve"> and </w:t>
      </w:r>
      <w:r w:rsidRPr="00A35EA4">
        <w:rPr>
          <w:rFonts w:asciiTheme="minorHAnsi" w:hAnsiTheme="minorHAnsi" w:cstheme="minorHAnsi"/>
          <w:bCs/>
          <w:sz w:val="22"/>
          <w:szCs w:val="22"/>
        </w:rPr>
        <w:t>HBase</w:t>
      </w:r>
      <w:r w:rsidRPr="00A35EA4">
        <w:rPr>
          <w:rFonts w:asciiTheme="minorHAnsi" w:hAnsiTheme="minorHAnsi" w:cstheme="minorHAnsi"/>
          <w:sz w:val="22"/>
          <w:szCs w:val="22"/>
        </w:rPr>
        <w:t>.</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 xml:space="preserve">Handling the data exchange between </w:t>
      </w:r>
      <w:r w:rsidRPr="00A35EA4">
        <w:rPr>
          <w:rFonts w:asciiTheme="minorHAnsi" w:hAnsiTheme="minorHAnsi" w:cstheme="minorHAnsi"/>
          <w:bCs/>
          <w:sz w:val="22"/>
          <w:szCs w:val="22"/>
        </w:rPr>
        <w:t xml:space="preserve">HDFS </w:t>
      </w:r>
      <w:r w:rsidRPr="00A35EA4">
        <w:rPr>
          <w:rFonts w:asciiTheme="minorHAnsi" w:hAnsiTheme="minorHAnsi" w:cstheme="minorHAnsi"/>
          <w:sz w:val="22"/>
          <w:szCs w:val="22"/>
        </w:rPr>
        <w:t xml:space="preserve">and different web sources using </w:t>
      </w:r>
      <w:r w:rsidRPr="00A35EA4">
        <w:rPr>
          <w:rFonts w:asciiTheme="minorHAnsi" w:hAnsiTheme="minorHAnsi" w:cstheme="minorHAnsi"/>
          <w:bCs/>
          <w:sz w:val="22"/>
          <w:szCs w:val="22"/>
        </w:rPr>
        <w:t>Flume</w:t>
      </w:r>
      <w:r w:rsidRPr="00A35EA4">
        <w:rPr>
          <w:rFonts w:asciiTheme="minorHAnsi" w:hAnsiTheme="minorHAnsi" w:cstheme="minorHAnsi"/>
          <w:sz w:val="22"/>
          <w:szCs w:val="22"/>
        </w:rPr>
        <w:t xml:space="preserve"> and </w:t>
      </w:r>
      <w:r w:rsidRPr="00A35EA4">
        <w:rPr>
          <w:rFonts w:asciiTheme="minorHAnsi" w:hAnsiTheme="minorHAnsi" w:cstheme="minorHAnsi"/>
          <w:bCs/>
          <w:sz w:val="22"/>
          <w:szCs w:val="22"/>
        </w:rPr>
        <w:t>Sqoop</w:t>
      </w:r>
      <w:r w:rsidRPr="00A35EA4">
        <w:rPr>
          <w:rFonts w:asciiTheme="minorHAnsi" w:hAnsiTheme="minorHAnsi" w:cstheme="minorHAnsi"/>
          <w:sz w:val="22"/>
          <w:szCs w:val="22"/>
        </w:rPr>
        <w:t>.</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 xml:space="preserve">Monitoring the data streaming between web sources and </w:t>
      </w:r>
      <w:r w:rsidRPr="00A35EA4">
        <w:rPr>
          <w:rFonts w:asciiTheme="minorHAnsi" w:hAnsiTheme="minorHAnsi" w:cstheme="minorHAnsi"/>
          <w:bCs/>
          <w:sz w:val="22"/>
          <w:szCs w:val="22"/>
        </w:rPr>
        <w:t>HDFS</w:t>
      </w:r>
      <w:r w:rsidRPr="00A35EA4">
        <w:rPr>
          <w:rFonts w:asciiTheme="minorHAnsi" w:hAnsiTheme="minorHAnsi" w:cstheme="minorHAnsi"/>
          <w:sz w:val="22"/>
          <w:szCs w:val="22"/>
        </w:rPr>
        <w:t>.</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 xml:space="preserve">Monitoring the </w:t>
      </w:r>
      <w:r w:rsidRPr="00A35EA4">
        <w:rPr>
          <w:rFonts w:asciiTheme="minorHAnsi" w:hAnsiTheme="minorHAnsi" w:cstheme="minorHAnsi"/>
          <w:bCs/>
          <w:sz w:val="22"/>
          <w:szCs w:val="22"/>
        </w:rPr>
        <w:t>Hadoop cluster</w:t>
      </w:r>
      <w:r w:rsidRPr="00A35EA4">
        <w:rPr>
          <w:rFonts w:asciiTheme="minorHAnsi" w:hAnsiTheme="minorHAnsi" w:cstheme="minorHAnsi"/>
          <w:sz w:val="22"/>
          <w:szCs w:val="22"/>
        </w:rPr>
        <w:t xml:space="preserve"> functioning through monitoring tools.</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 xml:space="preserve">Close monitoring and analysis of the </w:t>
      </w:r>
      <w:r w:rsidRPr="00A35EA4">
        <w:rPr>
          <w:rFonts w:asciiTheme="minorHAnsi" w:hAnsiTheme="minorHAnsi" w:cstheme="minorHAnsi"/>
          <w:bCs/>
          <w:sz w:val="22"/>
          <w:szCs w:val="22"/>
        </w:rPr>
        <w:t>MapReduce</w:t>
      </w:r>
      <w:r w:rsidRPr="00A35EA4">
        <w:rPr>
          <w:rFonts w:asciiTheme="minorHAnsi" w:hAnsiTheme="minorHAnsi" w:cstheme="minorHAnsi"/>
          <w:sz w:val="22"/>
          <w:szCs w:val="22"/>
        </w:rPr>
        <w:t xml:space="preserve"> job executions on </w:t>
      </w:r>
      <w:r w:rsidRPr="00A35EA4">
        <w:rPr>
          <w:rFonts w:asciiTheme="minorHAnsi" w:hAnsiTheme="minorHAnsi" w:cstheme="minorHAnsi"/>
          <w:bCs/>
          <w:sz w:val="22"/>
          <w:szCs w:val="22"/>
        </w:rPr>
        <w:t xml:space="preserve">cluster </w:t>
      </w:r>
      <w:r w:rsidRPr="00A35EA4">
        <w:rPr>
          <w:rFonts w:asciiTheme="minorHAnsi" w:hAnsiTheme="minorHAnsi" w:cstheme="minorHAnsi"/>
          <w:sz w:val="22"/>
          <w:szCs w:val="22"/>
        </w:rPr>
        <w:t>at task level.</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 xml:space="preserve">Inputs to development regarding the efficient utilization of resources like memory and </w:t>
      </w:r>
      <w:r w:rsidRPr="00A35EA4">
        <w:rPr>
          <w:rFonts w:asciiTheme="minorHAnsi" w:hAnsiTheme="minorHAnsi" w:cstheme="minorHAnsi"/>
          <w:bCs/>
          <w:sz w:val="22"/>
          <w:szCs w:val="22"/>
        </w:rPr>
        <w:t>CPU</w:t>
      </w:r>
      <w:r w:rsidRPr="00A35EA4">
        <w:rPr>
          <w:rFonts w:asciiTheme="minorHAnsi" w:hAnsiTheme="minorHAnsi" w:cstheme="minorHAnsi"/>
          <w:sz w:val="22"/>
          <w:szCs w:val="22"/>
        </w:rPr>
        <w:t xml:space="preserve"> utilization based on the running statistics of Map and Reduce tasks.</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Changes to the configuration properties of the cluster based on volume of the data being processed and performed by the cluster.</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Setting up automated processes to analyze the system and Hadoop log files for predefined errors and send alerts to appropriate groups.</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sz w:val="22"/>
          <w:szCs w:val="22"/>
        </w:rPr>
      </w:pPr>
      <w:r w:rsidRPr="00A35EA4">
        <w:rPr>
          <w:rFonts w:asciiTheme="minorHAnsi" w:hAnsiTheme="minorHAnsi" w:cstheme="minorHAnsi"/>
          <w:sz w:val="22"/>
          <w:szCs w:val="22"/>
        </w:rPr>
        <w:t xml:space="preserve">Excellent working knowledge on </w:t>
      </w:r>
      <w:r w:rsidRPr="00A35EA4">
        <w:rPr>
          <w:rFonts w:asciiTheme="minorHAnsi" w:hAnsiTheme="minorHAnsi" w:cstheme="minorHAnsi"/>
          <w:bCs/>
          <w:sz w:val="22"/>
          <w:szCs w:val="22"/>
        </w:rPr>
        <w:t>SQL</w:t>
      </w:r>
      <w:r w:rsidRPr="00A35EA4">
        <w:rPr>
          <w:rFonts w:asciiTheme="minorHAnsi" w:hAnsiTheme="minorHAnsi" w:cstheme="minorHAnsi"/>
          <w:sz w:val="22"/>
          <w:szCs w:val="22"/>
        </w:rPr>
        <w:t xml:space="preserve"> with databases.</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b/>
          <w:sz w:val="22"/>
          <w:szCs w:val="22"/>
        </w:rPr>
      </w:pPr>
      <w:r w:rsidRPr="00A35EA4">
        <w:rPr>
          <w:rFonts w:asciiTheme="minorHAnsi" w:hAnsiTheme="minorHAnsi" w:cstheme="minorHAnsi"/>
          <w:sz w:val="22"/>
          <w:szCs w:val="22"/>
        </w:rPr>
        <w:t xml:space="preserve">Commissioning and </w:t>
      </w:r>
      <w:r w:rsidRPr="00A35EA4">
        <w:rPr>
          <w:rFonts w:asciiTheme="minorHAnsi" w:hAnsiTheme="minorHAnsi" w:cstheme="minorHAnsi"/>
          <w:bCs/>
          <w:sz w:val="22"/>
          <w:szCs w:val="22"/>
        </w:rPr>
        <w:t>De-commissioning</w:t>
      </w:r>
      <w:r w:rsidRPr="00A35EA4">
        <w:rPr>
          <w:rFonts w:asciiTheme="minorHAnsi" w:hAnsiTheme="minorHAnsi" w:cstheme="minorHAnsi"/>
          <w:sz w:val="22"/>
          <w:szCs w:val="22"/>
        </w:rPr>
        <w:t xml:space="preserve"> of data nodes from cluster in case of problems.</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b/>
          <w:sz w:val="22"/>
          <w:szCs w:val="22"/>
        </w:rPr>
      </w:pPr>
      <w:r w:rsidRPr="00A35EA4">
        <w:rPr>
          <w:rFonts w:asciiTheme="minorHAnsi" w:hAnsiTheme="minorHAnsi" w:cstheme="minorHAnsi"/>
          <w:sz w:val="22"/>
          <w:szCs w:val="22"/>
        </w:rPr>
        <w:t xml:space="preserve">Setting up automated processes to archive/clean the unwanted data on the cluster, in particular on </w:t>
      </w:r>
      <w:r w:rsidRPr="00A35EA4">
        <w:rPr>
          <w:rFonts w:asciiTheme="minorHAnsi" w:hAnsiTheme="minorHAnsi" w:cstheme="minorHAnsi"/>
          <w:bCs/>
          <w:sz w:val="22"/>
          <w:szCs w:val="22"/>
        </w:rPr>
        <w:t>Name Node and Secondary Name node</w:t>
      </w:r>
      <w:r w:rsidRPr="00A35EA4">
        <w:rPr>
          <w:rFonts w:asciiTheme="minorHAnsi" w:hAnsiTheme="minorHAnsi" w:cstheme="minorHAnsi"/>
          <w:sz w:val="22"/>
          <w:szCs w:val="22"/>
        </w:rPr>
        <w:t>.</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b/>
          <w:sz w:val="22"/>
          <w:szCs w:val="22"/>
        </w:rPr>
      </w:pPr>
      <w:r w:rsidRPr="00A35EA4">
        <w:rPr>
          <w:rFonts w:asciiTheme="minorHAnsi" w:hAnsiTheme="minorHAnsi" w:cstheme="minorHAnsi"/>
          <w:sz w:val="22"/>
          <w:szCs w:val="22"/>
        </w:rPr>
        <w:t>Set up and managing HA Name Node to avoid single point of failures in large clusters.</w:t>
      </w:r>
    </w:p>
    <w:p w:rsidR="004A5CFD" w:rsidRPr="00A35EA4" w:rsidRDefault="004A5CFD" w:rsidP="004A5CFD">
      <w:pPr>
        <w:widowControl/>
        <w:numPr>
          <w:ilvl w:val="0"/>
          <w:numId w:val="43"/>
        </w:numPr>
        <w:tabs>
          <w:tab w:val="left" w:pos="360"/>
        </w:tabs>
        <w:suppressAutoHyphens w:val="0"/>
        <w:jc w:val="both"/>
        <w:rPr>
          <w:rFonts w:asciiTheme="minorHAnsi" w:hAnsiTheme="minorHAnsi" w:cstheme="minorHAnsi"/>
          <w:b/>
          <w:sz w:val="22"/>
          <w:szCs w:val="22"/>
        </w:rPr>
      </w:pPr>
      <w:r w:rsidRPr="00A35EA4">
        <w:rPr>
          <w:rFonts w:asciiTheme="minorHAnsi" w:hAnsiTheme="minorHAnsi" w:cstheme="minorHAnsi"/>
          <w:sz w:val="22"/>
          <w:szCs w:val="22"/>
        </w:rPr>
        <w:t>Discussions with other technical teams on regular basis regarding upgrades, process changes, any special processing and feedback.</w:t>
      </w:r>
    </w:p>
    <w:p w:rsidR="004A5CFD" w:rsidRPr="00A35EA4" w:rsidRDefault="004A5CFD" w:rsidP="004A5CFD">
      <w:pPr>
        <w:tabs>
          <w:tab w:val="left" w:pos="360"/>
        </w:tabs>
        <w:ind w:left="360" w:hanging="360"/>
        <w:jc w:val="both"/>
        <w:rPr>
          <w:rFonts w:asciiTheme="minorHAnsi" w:hAnsiTheme="minorHAnsi" w:cstheme="minorHAnsi"/>
          <w:b/>
          <w:sz w:val="22"/>
          <w:szCs w:val="22"/>
          <w:lang w:val="en-GB"/>
        </w:rPr>
      </w:pPr>
    </w:p>
    <w:p w:rsidR="004A5CFD" w:rsidRPr="00A35EA4" w:rsidRDefault="004A5CFD" w:rsidP="004A5CFD">
      <w:pPr>
        <w:tabs>
          <w:tab w:val="left" w:pos="0"/>
        </w:tabs>
        <w:jc w:val="both"/>
        <w:rPr>
          <w:rFonts w:asciiTheme="minorHAnsi" w:hAnsiTheme="minorHAnsi" w:cstheme="minorHAnsi"/>
          <w:b/>
          <w:sz w:val="22"/>
          <w:szCs w:val="22"/>
        </w:rPr>
      </w:pPr>
      <w:r w:rsidRPr="00A35EA4">
        <w:rPr>
          <w:rFonts w:asciiTheme="minorHAnsi" w:hAnsiTheme="minorHAnsi" w:cstheme="minorHAnsi"/>
          <w:b/>
          <w:sz w:val="22"/>
          <w:szCs w:val="22"/>
        </w:rPr>
        <w:lastRenderedPageBreak/>
        <w:t>Environment</w:t>
      </w:r>
      <w:r w:rsidRPr="00A35EA4">
        <w:rPr>
          <w:rFonts w:asciiTheme="minorHAnsi" w:hAnsiTheme="minorHAnsi" w:cstheme="minorHAnsi"/>
          <w:sz w:val="22"/>
          <w:szCs w:val="22"/>
        </w:rPr>
        <w:t>: Java, Linux, Shell Scripting, Teradata, SQL server, Cloudera Hadoop, Flume, Sqoop, Pig, Hive, Zookeeper and HBase.</w:t>
      </w:r>
    </w:p>
    <w:p w:rsidR="00787636" w:rsidRPr="00A35EA4" w:rsidRDefault="00917C29" w:rsidP="004A5CFD">
      <w:pPr>
        <w:rPr>
          <w:rFonts w:asciiTheme="minorHAnsi" w:hAnsiTheme="minorHAnsi" w:cstheme="minorHAnsi"/>
          <w:iCs/>
          <w:sz w:val="22"/>
          <w:szCs w:val="22"/>
        </w:rPr>
      </w:pPr>
      <w:r w:rsidRPr="00A35EA4">
        <w:rPr>
          <w:rFonts w:asciiTheme="minorHAnsi" w:hAnsiTheme="minorHAnsi" w:cstheme="minorHAnsi"/>
          <w:bCs/>
          <w:sz w:val="22"/>
          <w:szCs w:val="22"/>
          <w:lang w:bidi="en-US"/>
        </w:rPr>
        <w:pict>
          <v:rect id="_x0000_i1030" style="width:0;height:1.5pt" o:hralign="center" o:hrstd="t" o:hr="t" fillcolor="#aca899" stroked="f"/>
        </w:pict>
      </w:r>
    </w:p>
    <w:p w:rsidR="00787636" w:rsidRPr="00A35EA4" w:rsidRDefault="00787636" w:rsidP="00736B5B">
      <w:pPr>
        <w:jc w:val="both"/>
        <w:rPr>
          <w:rFonts w:asciiTheme="minorHAnsi" w:hAnsiTheme="minorHAnsi" w:cstheme="minorHAnsi"/>
          <w:b/>
          <w:iCs/>
          <w:sz w:val="22"/>
          <w:szCs w:val="22"/>
        </w:rPr>
      </w:pPr>
      <w:r w:rsidRPr="00A35EA4">
        <w:rPr>
          <w:rFonts w:asciiTheme="minorHAnsi" w:hAnsiTheme="minorHAnsi" w:cstheme="minorHAnsi"/>
          <w:b/>
          <w:iCs/>
          <w:sz w:val="22"/>
          <w:szCs w:val="22"/>
        </w:rPr>
        <w:t>Client</w:t>
      </w:r>
      <w:r w:rsidR="000D7204" w:rsidRPr="00A35EA4">
        <w:rPr>
          <w:rFonts w:asciiTheme="minorHAnsi" w:hAnsiTheme="minorHAnsi" w:cstheme="minorHAnsi"/>
          <w:b/>
          <w:iCs/>
          <w:sz w:val="22"/>
          <w:szCs w:val="22"/>
        </w:rPr>
        <w:t>:</w:t>
      </w:r>
      <w:r w:rsidRPr="00A35EA4">
        <w:rPr>
          <w:rFonts w:asciiTheme="minorHAnsi" w:hAnsiTheme="minorHAnsi" w:cstheme="minorHAnsi"/>
          <w:iCs/>
          <w:sz w:val="22"/>
          <w:szCs w:val="22"/>
        </w:rPr>
        <w:tab/>
      </w:r>
      <w:r w:rsidR="004035A4" w:rsidRPr="00A35EA4">
        <w:rPr>
          <w:rFonts w:asciiTheme="minorHAnsi" w:hAnsiTheme="minorHAnsi" w:cstheme="minorHAnsi"/>
          <w:bCs/>
          <w:sz w:val="22"/>
          <w:szCs w:val="22"/>
          <w:shd w:val="clear" w:color="auto" w:fill="FFFFFF"/>
          <w:lang w:bidi="en-US"/>
        </w:rPr>
        <w:t>HTC Global Services India</w:t>
      </w:r>
      <w:r w:rsidR="0042652E" w:rsidRPr="00A35EA4">
        <w:rPr>
          <w:rFonts w:asciiTheme="minorHAnsi" w:hAnsiTheme="minorHAnsi" w:cstheme="minorHAnsi"/>
          <w:bCs/>
          <w:sz w:val="22"/>
          <w:szCs w:val="22"/>
          <w:shd w:val="clear" w:color="auto" w:fill="FFFFFF"/>
          <w:lang w:bidi="en-US"/>
        </w:rPr>
        <w:t>.</w:t>
      </w:r>
      <w:r w:rsidRPr="00A35EA4">
        <w:rPr>
          <w:rFonts w:asciiTheme="minorHAnsi" w:hAnsiTheme="minorHAnsi" w:cstheme="minorHAnsi"/>
          <w:b/>
          <w:iCs/>
          <w:sz w:val="22"/>
          <w:szCs w:val="22"/>
        </w:rPr>
        <w:tab/>
      </w:r>
      <w:r w:rsidRPr="00A35EA4">
        <w:rPr>
          <w:rFonts w:asciiTheme="minorHAnsi" w:hAnsiTheme="minorHAnsi" w:cstheme="minorHAnsi"/>
          <w:b/>
          <w:iCs/>
          <w:sz w:val="22"/>
          <w:szCs w:val="22"/>
        </w:rPr>
        <w:tab/>
      </w:r>
      <w:r w:rsidRPr="00A35EA4">
        <w:rPr>
          <w:rFonts w:asciiTheme="minorHAnsi" w:hAnsiTheme="minorHAnsi" w:cstheme="minorHAnsi"/>
          <w:b/>
          <w:iCs/>
          <w:sz w:val="22"/>
          <w:szCs w:val="22"/>
        </w:rPr>
        <w:tab/>
      </w:r>
      <w:r w:rsidRPr="00A35EA4">
        <w:rPr>
          <w:rFonts w:asciiTheme="minorHAnsi" w:hAnsiTheme="minorHAnsi" w:cstheme="minorHAnsi"/>
          <w:b/>
          <w:iCs/>
          <w:sz w:val="22"/>
          <w:szCs w:val="22"/>
        </w:rPr>
        <w:tab/>
        <w:t xml:space="preserve">                       </w:t>
      </w:r>
      <w:r w:rsidR="006A7922" w:rsidRPr="00A35EA4">
        <w:rPr>
          <w:rFonts w:asciiTheme="minorHAnsi" w:hAnsiTheme="minorHAnsi" w:cstheme="minorHAnsi"/>
          <w:b/>
          <w:iCs/>
          <w:sz w:val="22"/>
          <w:szCs w:val="22"/>
        </w:rPr>
        <w:t xml:space="preserve">   </w:t>
      </w:r>
      <w:r w:rsidR="00736B5B" w:rsidRPr="00A35EA4">
        <w:rPr>
          <w:rFonts w:asciiTheme="minorHAnsi" w:hAnsiTheme="minorHAnsi" w:cstheme="minorHAnsi"/>
          <w:b/>
          <w:iCs/>
          <w:sz w:val="22"/>
          <w:szCs w:val="22"/>
        </w:rPr>
        <w:t xml:space="preserve">                 </w:t>
      </w:r>
      <w:r w:rsidR="006A7922" w:rsidRPr="00A35EA4">
        <w:rPr>
          <w:rFonts w:asciiTheme="minorHAnsi" w:hAnsiTheme="minorHAnsi" w:cstheme="minorHAnsi"/>
          <w:b/>
          <w:iCs/>
          <w:sz w:val="22"/>
          <w:szCs w:val="22"/>
        </w:rPr>
        <w:t xml:space="preserve"> </w:t>
      </w:r>
      <w:r w:rsidR="00736B5B" w:rsidRPr="00A35EA4">
        <w:rPr>
          <w:rFonts w:asciiTheme="minorHAnsi" w:hAnsiTheme="minorHAnsi" w:cstheme="minorHAnsi"/>
          <w:b/>
          <w:iCs/>
          <w:sz w:val="22"/>
          <w:szCs w:val="22"/>
        </w:rPr>
        <w:t xml:space="preserve">   </w:t>
      </w:r>
      <w:r w:rsidRPr="00A35EA4">
        <w:rPr>
          <w:rFonts w:asciiTheme="minorHAnsi" w:hAnsiTheme="minorHAnsi" w:cstheme="minorHAnsi"/>
          <w:b/>
          <w:iCs/>
          <w:sz w:val="22"/>
          <w:szCs w:val="22"/>
        </w:rPr>
        <w:t xml:space="preserve">From: </w:t>
      </w:r>
      <w:r w:rsidR="00736B5B" w:rsidRPr="00A35EA4">
        <w:rPr>
          <w:rFonts w:asciiTheme="minorHAnsi" w:hAnsiTheme="minorHAnsi" w:cstheme="minorHAnsi"/>
          <w:iCs/>
          <w:sz w:val="22"/>
          <w:szCs w:val="22"/>
        </w:rPr>
        <w:t>Mar</w:t>
      </w:r>
      <w:r w:rsidR="00343E25" w:rsidRPr="00A35EA4">
        <w:rPr>
          <w:rFonts w:asciiTheme="minorHAnsi" w:hAnsiTheme="minorHAnsi" w:cstheme="minorHAnsi"/>
          <w:iCs/>
          <w:sz w:val="22"/>
          <w:szCs w:val="22"/>
        </w:rPr>
        <w:t>’14</w:t>
      </w:r>
      <w:r w:rsidRPr="00A35EA4">
        <w:rPr>
          <w:rFonts w:asciiTheme="minorHAnsi" w:hAnsiTheme="minorHAnsi" w:cstheme="minorHAnsi"/>
          <w:iCs/>
          <w:sz w:val="22"/>
          <w:szCs w:val="22"/>
        </w:rPr>
        <w:t xml:space="preserve"> – </w:t>
      </w:r>
      <w:r w:rsidR="000D7204" w:rsidRPr="00A35EA4">
        <w:rPr>
          <w:rFonts w:asciiTheme="minorHAnsi" w:hAnsiTheme="minorHAnsi" w:cstheme="minorHAnsi"/>
          <w:iCs/>
          <w:sz w:val="22"/>
          <w:szCs w:val="22"/>
        </w:rPr>
        <w:t>Nov</w:t>
      </w:r>
      <w:r w:rsidR="00343E25" w:rsidRPr="00A35EA4">
        <w:rPr>
          <w:rFonts w:asciiTheme="minorHAnsi" w:hAnsiTheme="minorHAnsi" w:cstheme="minorHAnsi"/>
          <w:iCs/>
          <w:sz w:val="22"/>
          <w:szCs w:val="22"/>
        </w:rPr>
        <w:t>’14</w:t>
      </w:r>
    </w:p>
    <w:p w:rsidR="00787636" w:rsidRPr="00A35EA4" w:rsidRDefault="0042652E" w:rsidP="00C35C5C">
      <w:pPr>
        <w:pStyle w:val="NoSpacing1"/>
        <w:rPr>
          <w:rFonts w:asciiTheme="minorHAnsi" w:hAnsiTheme="minorHAnsi" w:cstheme="minorHAnsi"/>
        </w:rPr>
      </w:pPr>
      <w:r w:rsidRPr="00A35EA4">
        <w:rPr>
          <w:rFonts w:asciiTheme="minorHAnsi" w:hAnsiTheme="minorHAnsi" w:cstheme="minorHAnsi"/>
          <w:b/>
        </w:rPr>
        <w:t>Role</w:t>
      </w:r>
      <w:r w:rsidRPr="00A35EA4">
        <w:rPr>
          <w:rFonts w:asciiTheme="minorHAnsi" w:hAnsiTheme="minorHAnsi" w:cstheme="minorHAnsi"/>
        </w:rPr>
        <w:t>:</w:t>
      </w:r>
      <w:r w:rsidR="00736B5B" w:rsidRPr="00A35EA4">
        <w:rPr>
          <w:rFonts w:asciiTheme="minorHAnsi" w:hAnsiTheme="minorHAnsi" w:cstheme="minorHAnsi"/>
        </w:rPr>
        <w:t xml:space="preserve"> </w:t>
      </w:r>
      <w:r w:rsidR="00787636" w:rsidRPr="00A35EA4">
        <w:rPr>
          <w:rFonts w:asciiTheme="minorHAnsi" w:hAnsiTheme="minorHAnsi" w:cstheme="minorHAnsi"/>
        </w:rPr>
        <w:t>LINUX Administrator</w:t>
      </w:r>
      <w:r w:rsidR="006A7922" w:rsidRPr="00A35EA4">
        <w:rPr>
          <w:rFonts w:asciiTheme="minorHAnsi" w:hAnsiTheme="minorHAnsi" w:cstheme="minorHAnsi"/>
        </w:rPr>
        <w:t>.</w:t>
      </w:r>
      <w:r w:rsidR="00787636" w:rsidRPr="00A35EA4">
        <w:rPr>
          <w:rFonts w:asciiTheme="minorHAnsi" w:hAnsiTheme="minorHAnsi" w:cstheme="minorHAnsi"/>
        </w:rPr>
        <w:t xml:space="preserve"> </w:t>
      </w:r>
    </w:p>
    <w:p w:rsidR="00787636" w:rsidRPr="00A35EA4" w:rsidRDefault="00787636" w:rsidP="00C35C5C">
      <w:pPr>
        <w:pStyle w:val="NoSpacing1"/>
        <w:rPr>
          <w:rFonts w:asciiTheme="minorHAnsi" w:hAnsiTheme="minorHAnsi" w:cstheme="minorHAnsi"/>
        </w:rPr>
      </w:pPr>
      <w:r w:rsidRPr="00A35EA4">
        <w:rPr>
          <w:rFonts w:asciiTheme="minorHAnsi" w:hAnsiTheme="minorHAnsi" w:cstheme="minorHAnsi"/>
        </w:rPr>
        <w:tab/>
      </w:r>
      <w:r w:rsidRPr="00A35EA4">
        <w:rPr>
          <w:rFonts w:asciiTheme="minorHAnsi" w:hAnsiTheme="minorHAnsi" w:cstheme="minorHAnsi"/>
        </w:rPr>
        <w:tab/>
      </w:r>
      <w:r w:rsidRPr="00A35EA4">
        <w:rPr>
          <w:rFonts w:asciiTheme="minorHAnsi" w:hAnsiTheme="minorHAnsi" w:cstheme="minorHAnsi"/>
        </w:rPr>
        <w:tab/>
      </w:r>
      <w:r w:rsidRPr="00A35EA4">
        <w:rPr>
          <w:rFonts w:asciiTheme="minorHAnsi" w:hAnsiTheme="minorHAnsi" w:cstheme="minorHAnsi"/>
        </w:rPr>
        <w:tab/>
      </w:r>
      <w:r w:rsidRPr="00A35EA4">
        <w:rPr>
          <w:rFonts w:asciiTheme="minorHAnsi" w:hAnsiTheme="minorHAnsi" w:cstheme="minorHAnsi"/>
        </w:rPr>
        <w:tab/>
      </w:r>
      <w:r w:rsidRPr="00A35EA4">
        <w:rPr>
          <w:rFonts w:asciiTheme="minorHAnsi" w:hAnsiTheme="minorHAnsi" w:cstheme="minorHAnsi"/>
        </w:rPr>
        <w:tab/>
        <w:t xml:space="preserve">                         </w:t>
      </w:r>
    </w:p>
    <w:p w:rsidR="00787636" w:rsidRPr="00A35EA4" w:rsidRDefault="00787636" w:rsidP="00787636">
      <w:pPr>
        <w:rPr>
          <w:rFonts w:asciiTheme="minorHAnsi" w:hAnsiTheme="minorHAnsi" w:cstheme="minorHAnsi"/>
          <w:b/>
          <w:iCs/>
          <w:sz w:val="22"/>
          <w:szCs w:val="22"/>
        </w:rPr>
      </w:pPr>
      <w:r w:rsidRPr="00A35EA4">
        <w:rPr>
          <w:rFonts w:asciiTheme="minorHAnsi" w:hAnsiTheme="minorHAnsi" w:cstheme="minorHAnsi"/>
          <w:b/>
          <w:iCs/>
          <w:sz w:val="22"/>
          <w:szCs w:val="22"/>
        </w:rPr>
        <w:t>Responsibilities:</w:t>
      </w:r>
    </w:p>
    <w:p w:rsidR="004A5CFD" w:rsidRPr="00A35EA4" w:rsidRDefault="004A5CFD" w:rsidP="004A5CFD">
      <w:pPr>
        <w:pStyle w:val="ListBullet"/>
        <w:numPr>
          <w:ilvl w:val="0"/>
          <w:numId w:val="43"/>
        </w:numPr>
        <w:tabs>
          <w:tab w:val="left" w:pos="360"/>
        </w:tabs>
        <w:rPr>
          <w:rFonts w:asciiTheme="minorHAnsi" w:hAnsiTheme="minorHAnsi" w:cstheme="minorHAnsi"/>
          <w:sz w:val="22"/>
          <w:szCs w:val="22"/>
        </w:rPr>
      </w:pPr>
      <w:r w:rsidRPr="00A35EA4">
        <w:rPr>
          <w:rFonts w:asciiTheme="minorHAnsi" w:hAnsiTheme="minorHAnsi" w:cstheme="minorHAnsi"/>
          <w:sz w:val="22"/>
          <w:szCs w:val="22"/>
        </w:rPr>
        <w:t xml:space="preserve">Installed, configured, maintained and administrated the network servers </w:t>
      </w:r>
      <w:r w:rsidRPr="00A35EA4">
        <w:rPr>
          <w:rFonts w:asciiTheme="minorHAnsi" w:hAnsiTheme="minorHAnsi" w:cstheme="minorHAnsi"/>
          <w:bCs/>
          <w:sz w:val="22"/>
          <w:szCs w:val="22"/>
        </w:rPr>
        <w:t>DNS, NFS</w:t>
      </w:r>
      <w:r w:rsidRPr="00A35EA4">
        <w:rPr>
          <w:rFonts w:asciiTheme="minorHAnsi" w:hAnsiTheme="minorHAnsi" w:cstheme="minorHAnsi"/>
          <w:sz w:val="22"/>
          <w:szCs w:val="22"/>
        </w:rPr>
        <w:t xml:space="preserve"> and application servers Apache and Samba server. </w:t>
      </w:r>
    </w:p>
    <w:p w:rsidR="004A5CFD" w:rsidRPr="00A35EA4" w:rsidRDefault="004A5CFD" w:rsidP="004A5CFD">
      <w:pPr>
        <w:pStyle w:val="ListBullet"/>
        <w:numPr>
          <w:ilvl w:val="0"/>
          <w:numId w:val="43"/>
        </w:numPr>
        <w:tabs>
          <w:tab w:val="left" w:pos="360"/>
        </w:tabs>
        <w:rPr>
          <w:rFonts w:asciiTheme="minorHAnsi" w:hAnsiTheme="minorHAnsi" w:cstheme="minorHAnsi"/>
          <w:sz w:val="22"/>
          <w:szCs w:val="22"/>
        </w:rPr>
      </w:pPr>
      <w:r w:rsidRPr="00A35EA4">
        <w:rPr>
          <w:rFonts w:asciiTheme="minorHAnsi" w:hAnsiTheme="minorHAnsi" w:cstheme="minorHAnsi"/>
          <w:sz w:val="22"/>
          <w:szCs w:val="22"/>
        </w:rPr>
        <w:t xml:space="preserve">Installation and Configuration of </w:t>
      </w:r>
      <w:r w:rsidRPr="00A35EA4">
        <w:rPr>
          <w:rFonts w:asciiTheme="minorHAnsi" w:hAnsiTheme="minorHAnsi" w:cstheme="minorHAnsi"/>
          <w:bCs/>
          <w:sz w:val="22"/>
          <w:szCs w:val="22"/>
        </w:rPr>
        <w:t>SSH, TELNET, FTP, DHCP, DNS</w:t>
      </w:r>
      <w:r w:rsidRPr="00A35EA4">
        <w:rPr>
          <w:rFonts w:asciiTheme="minorHAnsi" w:hAnsiTheme="minorHAnsi" w:cstheme="minorHAnsi"/>
          <w:sz w:val="22"/>
          <w:szCs w:val="22"/>
        </w:rPr>
        <w:t>. </w:t>
      </w:r>
    </w:p>
    <w:p w:rsidR="004A5CFD" w:rsidRPr="00A35EA4" w:rsidRDefault="004A5CFD" w:rsidP="004A5CFD">
      <w:pPr>
        <w:pStyle w:val="ListBullet"/>
        <w:numPr>
          <w:ilvl w:val="0"/>
          <w:numId w:val="43"/>
        </w:numPr>
        <w:tabs>
          <w:tab w:val="left" w:pos="360"/>
        </w:tabs>
        <w:rPr>
          <w:rFonts w:asciiTheme="minorHAnsi" w:hAnsiTheme="minorHAnsi" w:cstheme="minorHAnsi"/>
          <w:sz w:val="22"/>
          <w:szCs w:val="22"/>
        </w:rPr>
      </w:pPr>
      <w:r w:rsidRPr="00A35EA4">
        <w:rPr>
          <w:rFonts w:asciiTheme="minorHAnsi" w:hAnsiTheme="minorHAnsi" w:cstheme="minorHAnsi"/>
          <w:sz w:val="22"/>
          <w:szCs w:val="22"/>
        </w:rPr>
        <w:t xml:space="preserve">Worked on </w:t>
      </w:r>
      <w:r w:rsidRPr="00A35EA4">
        <w:rPr>
          <w:rFonts w:asciiTheme="minorHAnsi" w:hAnsiTheme="minorHAnsi" w:cstheme="minorHAnsi"/>
          <w:bCs/>
          <w:sz w:val="22"/>
          <w:szCs w:val="22"/>
        </w:rPr>
        <w:t>UNIX shell scripting</w:t>
      </w:r>
      <w:r w:rsidRPr="00A35EA4">
        <w:rPr>
          <w:rFonts w:asciiTheme="minorHAnsi" w:hAnsiTheme="minorHAnsi" w:cstheme="minorHAnsi"/>
          <w:sz w:val="22"/>
          <w:szCs w:val="22"/>
        </w:rPr>
        <w:t xml:space="preserve"> for system/application in automating server task, installing and monitoring applications and data feeding file transfer and log files. </w:t>
      </w:r>
    </w:p>
    <w:p w:rsidR="004A5CFD" w:rsidRPr="00A35EA4" w:rsidRDefault="004A5CFD" w:rsidP="004A5CFD">
      <w:pPr>
        <w:pStyle w:val="ListBullet"/>
        <w:numPr>
          <w:ilvl w:val="0"/>
          <w:numId w:val="43"/>
        </w:numPr>
        <w:tabs>
          <w:tab w:val="left" w:pos="360"/>
        </w:tabs>
        <w:rPr>
          <w:rFonts w:asciiTheme="minorHAnsi" w:hAnsiTheme="minorHAnsi" w:cstheme="minorHAnsi"/>
          <w:sz w:val="22"/>
          <w:szCs w:val="22"/>
        </w:rPr>
      </w:pPr>
      <w:r w:rsidRPr="00A35EA4">
        <w:rPr>
          <w:rFonts w:asciiTheme="minorHAnsi" w:hAnsiTheme="minorHAnsi" w:cstheme="minorHAnsi"/>
          <w:sz w:val="22"/>
          <w:szCs w:val="22"/>
        </w:rPr>
        <w:t xml:space="preserve">Maintained </w:t>
      </w:r>
      <w:r w:rsidRPr="00A35EA4">
        <w:rPr>
          <w:rFonts w:asciiTheme="minorHAnsi" w:hAnsiTheme="minorHAnsi" w:cstheme="minorHAnsi"/>
          <w:bCs/>
          <w:sz w:val="22"/>
          <w:szCs w:val="22"/>
        </w:rPr>
        <w:t>UNIX (Red Hat Enterprise Linux4, 5, CentOS4, 5, VMware)</w:t>
      </w:r>
      <w:r w:rsidRPr="00A35EA4">
        <w:rPr>
          <w:rFonts w:asciiTheme="minorHAnsi" w:hAnsiTheme="minorHAnsi" w:cstheme="minorHAnsi"/>
          <w:sz w:val="22"/>
          <w:szCs w:val="22"/>
        </w:rPr>
        <w:t xml:space="preserve"> on Sun </w:t>
      </w:r>
    </w:p>
    <w:p w:rsidR="004A5CFD" w:rsidRPr="00A35EA4" w:rsidRDefault="004A5CFD" w:rsidP="004A5CFD">
      <w:pPr>
        <w:pStyle w:val="ListBullet"/>
        <w:numPr>
          <w:ilvl w:val="0"/>
          <w:numId w:val="43"/>
        </w:numPr>
        <w:tabs>
          <w:tab w:val="left" w:pos="360"/>
        </w:tabs>
        <w:rPr>
          <w:rFonts w:asciiTheme="minorHAnsi" w:hAnsiTheme="minorHAnsi" w:cstheme="minorHAnsi"/>
          <w:sz w:val="22"/>
          <w:szCs w:val="22"/>
        </w:rPr>
      </w:pPr>
      <w:r w:rsidRPr="00A35EA4">
        <w:rPr>
          <w:rFonts w:asciiTheme="minorHAnsi" w:hAnsiTheme="minorHAnsi" w:cstheme="minorHAnsi"/>
          <w:sz w:val="22"/>
          <w:szCs w:val="22"/>
        </w:rPr>
        <w:t xml:space="preserve">Enterprise servers &amp; </w:t>
      </w:r>
      <w:r w:rsidRPr="00A35EA4">
        <w:rPr>
          <w:rFonts w:asciiTheme="minorHAnsi" w:hAnsiTheme="minorHAnsi" w:cstheme="minorHAnsi"/>
          <w:bCs/>
          <w:sz w:val="22"/>
          <w:szCs w:val="22"/>
        </w:rPr>
        <w:t>Dell Servers</w:t>
      </w:r>
      <w:r w:rsidRPr="00A35EA4">
        <w:rPr>
          <w:rFonts w:asciiTheme="minorHAnsi" w:hAnsiTheme="minorHAnsi" w:cstheme="minorHAnsi"/>
          <w:sz w:val="22"/>
          <w:szCs w:val="22"/>
        </w:rPr>
        <w:t>. </w:t>
      </w:r>
    </w:p>
    <w:p w:rsidR="004A5CFD" w:rsidRPr="00A35EA4" w:rsidRDefault="004A5CFD" w:rsidP="004A5CFD">
      <w:pPr>
        <w:pStyle w:val="ListBullet"/>
        <w:numPr>
          <w:ilvl w:val="0"/>
          <w:numId w:val="43"/>
        </w:numPr>
        <w:tabs>
          <w:tab w:val="left" w:pos="360"/>
        </w:tabs>
        <w:rPr>
          <w:rFonts w:asciiTheme="minorHAnsi" w:hAnsiTheme="minorHAnsi" w:cstheme="minorHAnsi"/>
          <w:sz w:val="22"/>
          <w:szCs w:val="22"/>
        </w:rPr>
      </w:pPr>
      <w:r w:rsidRPr="00A35EA4">
        <w:rPr>
          <w:rFonts w:asciiTheme="minorHAnsi" w:hAnsiTheme="minorHAnsi" w:cstheme="minorHAnsi"/>
          <w:sz w:val="22"/>
          <w:szCs w:val="22"/>
        </w:rPr>
        <w:t xml:space="preserve">Implemented the </w:t>
      </w:r>
      <w:r w:rsidRPr="00A35EA4">
        <w:rPr>
          <w:rFonts w:asciiTheme="minorHAnsi" w:hAnsiTheme="minorHAnsi" w:cstheme="minorHAnsi"/>
          <w:bCs/>
          <w:sz w:val="22"/>
          <w:szCs w:val="22"/>
        </w:rPr>
        <w:t>Jumpstart servers</w:t>
      </w:r>
      <w:r w:rsidRPr="00A35EA4">
        <w:rPr>
          <w:rFonts w:asciiTheme="minorHAnsi" w:hAnsiTheme="minorHAnsi" w:cstheme="minorHAnsi"/>
          <w:sz w:val="22"/>
          <w:szCs w:val="22"/>
        </w:rPr>
        <w:t xml:space="preserve"> and </w:t>
      </w:r>
      <w:r w:rsidRPr="00A35EA4">
        <w:rPr>
          <w:rFonts w:asciiTheme="minorHAnsi" w:hAnsiTheme="minorHAnsi" w:cstheme="minorHAnsi"/>
          <w:bCs/>
          <w:sz w:val="22"/>
          <w:szCs w:val="22"/>
        </w:rPr>
        <w:t>Kick start Servers</w:t>
      </w:r>
      <w:r w:rsidRPr="00A35EA4">
        <w:rPr>
          <w:rFonts w:asciiTheme="minorHAnsi" w:hAnsiTheme="minorHAnsi" w:cstheme="minorHAnsi"/>
          <w:sz w:val="22"/>
          <w:szCs w:val="22"/>
        </w:rPr>
        <w:t xml:space="preserve"> to automate the server builds for multiple profiles. </w:t>
      </w:r>
    </w:p>
    <w:p w:rsidR="004A5CFD" w:rsidRPr="00A35EA4" w:rsidRDefault="004A5CFD" w:rsidP="004A5CFD">
      <w:pPr>
        <w:pStyle w:val="ListBullet"/>
        <w:numPr>
          <w:ilvl w:val="0"/>
          <w:numId w:val="43"/>
        </w:numPr>
        <w:tabs>
          <w:tab w:val="left" w:pos="360"/>
        </w:tabs>
        <w:rPr>
          <w:rFonts w:asciiTheme="minorHAnsi" w:hAnsiTheme="minorHAnsi" w:cstheme="minorHAnsi"/>
          <w:sz w:val="22"/>
          <w:szCs w:val="22"/>
        </w:rPr>
      </w:pPr>
      <w:r w:rsidRPr="00A35EA4">
        <w:rPr>
          <w:rFonts w:asciiTheme="minorHAnsi" w:hAnsiTheme="minorHAnsi" w:cstheme="minorHAnsi"/>
          <w:sz w:val="22"/>
          <w:szCs w:val="22"/>
        </w:rPr>
        <w:t xml:space="preserve">Installed and deployed </w:t>
      </w:r>
      <w:r w:rsidRPr="00A35EA4">
        <w:rPr>
          <w:rFonts w:asciiTheme="minorHAnsi" w:hAnsiTheme="minorHAnsi" w:cstheme="minorHAnsi"/>
          <w:bCs/>
          <w:sz w:val="22"/>
          <w:szCs w:val="22"/>
        </w:rPr>
        <w:t>RPM Packages</w:t>
      </w:r>
      <w:r w:rsidRPr="00A35EA4">
        <w:rPr>
          <w:rFonts w:asciiTheme="minorHAnsi" w:hAnsiTheme="minorHAnsi" w:cstheme="minorHAnsi"/>
          <w:sz w:val="22"/>
          <w:szCs w:val="22"/>
        </w:rPr>
        <w:t>. </w:t>
      </w:r>
    </w:p>
    <w:p w:rsidR="004A5CFD" w:rsidRPr="00A35EA4" w:rsidRDefault="004A5CFD" w:rsidP="004A5CFD">
      <w:pPr>
        <w:pStyle w:val="ListBullet"/>
        <w:numPr>
          <w:ilvl w:val="0"/>
          <w:numId w:val="43"/>
        </w:numPr>
        <w:tabs>
          <w:tab w:val="left" w:pos="360"/>
        </w:tabs>
        <w:rPr>
          <w:rFonts w:asciiTheme="minorHAnsi" w:hAnsiTheme="minorHAnsi" w:cstheme="minorHAnsi"/>
          <w:sz w:val="22"/>
          <w:szCs w:val="22"/>
        </w:rPr>
      </w:pPr>
      <w:r w:rsidRPr="00A35EA4">
        <w:rPr>
          <w:rFonts w:asciiTheme="minorHAnsi" w:hAnsiTheme="minorHAnsi" w:cstheme="minorHAnsi"/>
          <w:bCs/>
          <w:sz w:val="22"/>
          <w:szCs w:val="22"/>
        </w:rPr>
        <w:t xml:space="preserve">APACHE </w:t>
      </w:r>
      <w:r w:rsidRPr="00A35EA4">
        <w:rPr>
          <w:rFonts w:asciiTheme="minorHAnsi" w:hAnsiTheme="minorHAnsi" w:cstheme="minorHAnsi"/>
          <w:sz w:val="22"/>
          <w:szCs w:val="22"/>
        </w:rPr>
        <w:t xml:space="preserve">Server Administration with </w:t>
      </w:r>
      <w:r w:rsidRPr="00A35EA4">
        <w:rPr>
          <w:rFonts w:asciiTheme="minorHAnsi" w:hAnsiTheme="minorHAnsi" w:cstheme="minorHAnsi"/>
          <w:bCs/>
          <w:sz w:val="22"/>
          <w:szCs w:val="22"/>
        </w:rPr>
        <w:t>Virtual Hosting</w:t>
      </w:r>
      <w:r w:rsidRPr="00A35EA4">
        <w:rPr>
          <w:rFonts w:asciiTheme="minorHAnsi" w:hAnsiTheme="minorHAnsi" w:cstheme="minorHAnsi"/>
          <w:sz w:val="22"/>
          <w:szCs w:val="22"/>
        </w:rPr>
        <w:t>. </w:t>
      </w:r>
    </w:p>
    <w:p w:rsidR="004A5CFD" w:rsidRPr="00A35EA4" w:rsidRDefault="004A5CFD" w:rsidP="004A5CFD">
      <w:pPr>
        <w:pStyle w:val="ListBullet"/>
        <w:numPr>
          <w:ilvl w:val="0"/>
          <w:numId w:val="43"/>
        </w:numPr>
        <w:tabs>
          <w:tab w:val="left" w:pos="360"/>
        </w:tabs>
        <w:rPr>
          <w:rFonts w:asciiTheme="minorHAnsi" w:hAnsiTheme="minorHAnsi" w:cstheme="minorHAnsi"/>
          <w:sz w:val="22"/>
          <w:szCs w:val="22"/>
        </w:rPr>
      </w:pPr>
      <w:r w:rsidRPr="00A35EA4">
        <w:rPr>
          <w:rFonts w:asciiTheme="minorHAnsi" w:hAnsiTheme="minorHAnsi" w:cstheme="minorHAnsi"/>
          <w:sz w:val="22"/>
          <w:szCs w:val="22"/>
        </w:rPr>
        <w:t xml:space="preserve">Worked extensively in using VI editor to edit necessary files writing </w:t>
      </w:r>
      <w:r w:rsidRPr="00A35EA4">
        <w:rPr>
          <w:rFonts w:asciiTheme="minorHAnsi" w:hAnsiTheme="minorHAnsi" w:cstheme="minorHAnsi"/>
          <w:bCs/>
          <w:sz w:val="22"/>
          <w:szCs w:val="22"/>
        </w:rPr>
        <w:t>shell script</w:t>
      </w:r>
      <w:r w:rsidRPr="00A35EA4">
        <w:rPr>
          <w:rFonts w:asciiTheme="minorHAnsi" w:hAnsiTheme="minorHAnsi" w:cstheme="minorHAnsi"/>
          <w:sz w:val="22"/>
          <w:szCs w:val="22"/>
        </w:rPr>
        <w:t>. </w:t>
      </w:r>
    </w:p>
    <w:p w:rsidR="004A5CFD" w:rsidRPr="00A35EA4" w:rsidRDefault="004A5CFD" w:rsidP="004A5CFD">
      <w:pPr>
        <w:pStyle w:val="ListBullet"/>
        <w:numPr>
          <w:ilvl w:val="0"/>
          <w:numId w:val="43"/>
        </w:numPr>
        <w:tabs>
          <w:tab w:val="left" w:pos="360"/>
        </w:tabs>
        <w:rPr>
          <w:rFonts w:asciiTheme="minorHAnsi" w:hAnsiTheme="minorHAnsi" w:cstheme="minorHAnsi"/>
          <w:sz w:val="22"/>
          <w:szCs w:val="22"/>
        </w:rPr>
      </w:pPr>
      <w:r w:rsidRPr="00A35EA4">
        <w:rPr>
          <w:rFonts w:asciiTheme="minorHAnsi" w:hAnsiTheme="minorHAnsi" w:cstheme="minorHAnsi"/>
          <w:sz w:val="22"/>
          <w:szCs w:val="22"/>
        </w:rPr>
        <w:t xml:space="preserve">Worked on adding new Users and +groups and give </w:t>
      </w:r>
      <w:r w:rsidRPr="00A35EA4">
        <w:rPr>
          <w:rFonts w:asciiTheme="minorHAnsi" w:hAnsiTheme="minorHAnsi" w:cstheme="minorHAnsi"/>
          <w:bCs/>
          <w:sz w:val="22"/>
          <w:szCs w:val="22"/>
        </w:rPr>
        <w:t>sudo access</w:t>
      </w:r>
      <w:r w:rsidRPr="00A35EA4">
        <w:rPr>
          <w:rFonts w:asciiTheme="minorHAnsi" w:hAnsiTheme="minorHAnsi" w:cstheme="minorHAnsi"/>
          <w:sz w:val="22"/>
          <w:szCs w:val="22"/>
        </w:rPr>
        <w:t xml:space="preserve"> and central file synchronization via sudoers, authorized keys, </w:t>
      </w:r>
      <w:r w:rsidRPr="00A35EA4">
        <w:rPr>
          <w:rFonts w:asciiTheme="minorHAnsi" w:hAnsiTheme="minorHAnsi" w:cstheme="minorHAnsi"/>
          <w:bCs/>
          <w:sz w:val="22"/>
          <w:szCs w:val="22"/>
        </w:rPr>
        <w:t>password, shadow,</w:t>
      </w:r>
      <w:r w:rsidRPr="00A35EA4">
        <w:rPr>
          <w:rFonts w:asciiTheme="minorHAnsi" w:hAnsiTheme="minorHAnsi" w:cstheme="minorHAnsi"/>
          <w:sz w:val="22"/>
          <w:szCs w:val="22"/>
        </w:rPr>
        <w:t xml:space="preserve"> and group. </w:t>
      </w:r>
    </w:p>
    <w:p w:rsidR="004A5CFD" w:rsidRPr="00A35EA4" w:rsidRDefault="004A5CFD" w:rsidP="004A5CFD">
      <w:pPr>
        <w:pStyle w:val="ListBullet"/>
        <w:numPr>
          <w:ilvl w:val="0"/>
          <w:numId w:val="43"/>
        </w:numPr>
        <w:tabs>
          <w:tab w:val="left" w:pos="360"/>
        </w:tabs>
        <w:rPr>
          <w:rFonts w:asciiTheme="minorHAnsi" w:hAnsiTheme="minorHAnsi" w:cstheme="minorHAnsi"/>
          <w:sz w:val="22"/>
          <w:szCs w:val="22"/>
        </w:rPr>
      </w:pPr>
      <w:r w:rsidRPr="00A35EA4">
        <w:rPr>
          <w:rFonts w:asciiTheme="minorHAnsi" w:hAnsiTheme="minorHAnsi" w:cstheme="minorHAnsi"/>
          <w:sz w:val="22"/>
          <w:szCs w:val="22"/>
        </w:rPr>
        <w:t xml:space="preserve">Coordinated with application team in installation, configuration and </w:t>
      </w:r>
      <w:r w:rsidRPr="00A35EA4">
        <w:rPr>
          <w:rFonts w:asciiTheme="minorHAnsi" w:hAnsiTheme="minorHAnsi" w:cstheme="minorHAnsi"/>
          <w:bCs/>
          <w:sz w:val="22"/>
          <w:szCs w:val="22"/>
        </w:rPr>
        <w:t>troubleshoot</w:t>
      </w:r>
      <w:r w:rsidRPr="00A35EA4">
        <w:rPr>
          <w:rFonts w:asciiTheme="minorHAnsi" w:hAnsiTheme="minorHAnsi" w:cstheme="minorHAnsi"/>
          <w:sz w:val="22"/>
          <w:szCs w:val="22"/>
        </w:rPr>
        <w:t xml:space="preserve"> issues with </w:t>
      </w:r>
      <w:r w:rsidRPr="00A35EA4">
        <w:rPr>
          <w:rFonts w:asciiTheme="minorHAnsi" w:hAnsiTheme="minorHAnsi" w:cstheme="minorHAnsi"/>
          <w:bCs/>
          <w:sz w:val="22"/>
          <w:szCs w:val="22"/>
        </w:rPr>
        <w:t>Apache</w:t>
      </w:r>
      <w:r w:rsidRPr="00A35EA4">
        <w:rPr>
          <w:rFonts w:asciiTheme="minorHAnsi" w:hAnsiTheme="minorHAnsi" w:cstheme="minorHAnsi"/>
          <w:sz w:val="22"/>
          <w:szCs w:val="22"/>
        </w:rPr>
        <w:t xml:space="preserve">, </w:t>
      </w:r>
      <w:r w:rsidRPr="00A35EA4">
        <w:rPr>
          <w:rFonts w:asciiTheme="minorHAnsi" w:hAnsiTheme="minorHAnsi" w:cstheme="minorHAnsi"/>
          <w:bCs/>
          <w:sz w:val="22"/>
          <w:szCs w:val="22"/>
        </w:rPr>
        <w:t>Web logic</w:t>
      </w:r>
      <w:r w:rsidRPr="00A35EA4">
        <w:rPr>
          <w:rFonts w:asciiTheme="minorHAnsi" w:hAnsiTheme="minorHAnsi" w:cstheme="minorHAnsi"/>
          <w:sz w:val="22"/>
          <w:szCs w:val="22"/>
        </w:rPr>
        <w:t xml:space="preserve"> on </w:t>
      </w:r>
      <w:r w:rsidRPr="00A35EA4">
        <w:rPr>
          <w:rFonts w:asciiTheme="minorHAnsi" w:hAnsiTheme="minorHAnsi" w:cstheme="minorHAnsi"/>
          <w:bCs/>
          <w:sz w:val="22"/>
          <w:szCs w:val="22"/>
        </w:rPr>
        <w:t>Linux servers.</w:t>
      </w:r>
      <w:r w:rsidRPr="00A35EA4">
        <w:rPr>
          <w:rFonts w:asciiTheme="minorHAnsi" w:hAnsiTheme="minorHAnsi" w:cstheme="minorHAnsi"/>
          <w:sz w:val="22"/>
          <w:szCs w:val="22"/>
        </w:rPr>
        <w:t> </w:t>
      </w:r>
    </w:p>
    <w:p w:rsidR="004A5CFD" w:rsidRPr="00A35EA4" w:rsidRDefault="004A5CFD" w:rsidP="004A5CFD">
      <w:pPr>
        <w:pStyle w:val="ListBullet"/>
        <w:numPr>
          <w:ilvl w:val="0"/>
          <w:numId w:val="43"/>
        </w:numPr>
        <w:tabs>
          <w:tab w:val="left" w:pos="360"/>
        </w:tabs>
        <w:rPr>
          <w:rFonts w:asciiTheme="minorHAnsi" w:hAnsiTheme="minorHAnsi" w:cstheme="minorHAnsi"/>
          <w:sz w:val="22"/>
          <w:szCs w:val="22"/>
        </w:rPr>
      </w:pPr>
      <w:r w:rsidRPr="00A35EA4">
        <w:rPr>
          <w:rFonts w:asciiTheme="minorHAnsi" w:hAnsiTheme="minorHAnsi" w:cstheme="minorHAnsi"/>
          <w:sz w:val="22"/>
          <w:szCs w:val="22"/>
        </w:rPr>
        <w:t xml:space="preserve">Local and Remote administering of servers, </w:t>
      </w:r>
      <w:r w:rsidRPr="00A35EA4">
        <w:rPr>
          <w:rFonts w:asciiTheme="minorHAnsi" w:hAnsiTheme="minorHAnsi" w:cstheme="minorHAnsi"/>
          <w:bCs/>
          <w:sz w:val="22"/>
          <w:szCs w:val="22"/>
        </w:rPr>
        <w:t>routers</w:t>
      </w:r>
      <w:r w:rsidRPr="00A35EA4">
        <w:rPr>
          <w:rFonts w:asciiTheme="minorHAnsi" w:hAnsiTheme="minorHAnsi" w:cstheme="minorHAnsi"/>
          <w:sz w:val="22"/>
          <w:szCs w:val="22"/>
        </w:rPr>
        <w:t xml:space="preserve"> and networks using </w:t>
      </w:r>
      <w:r w:rsidRPr="00A35EA4">
        <w:rPr>
          <w:rFonts w:asciiTheme="minorHAnsi" w:hAnsiTheme="minorHAnsi" w:cstheme="minorHAnsi"/>
          <w:bCs/>
          <w:sz w:val="22"/>
          <w:szCs w:val="22"/>
        </w:rPr>
        <w:t xml:space="preserve">Telnet </w:t>
      </w:r>
      <w:r w:rsidRPr="00A35EA4">
        <w:rPr>
          <w:rFonts w:asciiTheme="minorHAnsi" w:hAnsiTheme="minorHAnsi" w:cstheme="minorHAnsi"/>
          <w:sz w:val="22"/>
          <w:szCs w:val="22"/>
        </w:rPr>
        <w:t xml:space="preserve">and </w:t>
      </w:r>
      <w:r w:rsidRPr="00A35EA4">
        <w:rPr>
          <w:rFonts w:asciiTheme="minorHAnsi" w:hAnsiTheme="minorHAnsi" w:cstheme="minorHAnsi"/>
          <w:bCs/>
          <w:sz w:val="22"/>
          <w:szCs w:val="22"/>
        </w:rPr>
        <w:t>SSH. </w:t>
      </w:r>
    </w:p>
    <w:p w:rsidR="004A5CFD" w:rsidRPr="00A35EA4" w:rsidRDefault="004A5CFD" w:rsidP="004A5CFD">
      <w:pPr>
        <w:pStyle w:val="ListBullet"/>
        <w:numPr>
          <w:ilvl w:val="0"/>
          <w:numId w:val="43"/>
        </w:numPr>
        <w:tabs>
          <w:tab w:val="left" w:pos="360"/>
        </w:tabs>
        <w:rPr>
          <w:rFonts w:asciiTheme="minorHAnsi" w:hAnsiTheme="minorHAnsi" w:cstheme="minorHAnsi"/>
          <w:sz w:val="22"/>
          <w:szCs w:val="22"/>
        </w:rPr>
      </w:pPr>
      <w:r w:rsidRPr="00A35EA4">
        <w:rPr>
          <w:rFonts w:asciiTheme="minorHAnsi" w:hAnsiTheme="minorHAnsi" w:cstheme="minorHAnsi"/>
          <w:sz w:val="22"/>
          <w:szCs w:val="22"/>
        </w:rPr>
        <w:t xml:space="preserve">Monitored client </w:t>
      </w:r>
      <w:r w:rsidRPr="00A35EA4">
        <w:rPr>
          <w:rFonts w:asciiTheme="minorHAnsi" w:hAnsiTheme="minorHAnsi" w:cstheme="minorHAnsi"/>
          <w:bCs/>
          <w:sz w:val="22"/>
          <w:szCs w:val="22"/>
        </w:rPr>
        <w:t>disk quotas</w:t>
      </w:r>
      <w:r w:rsidRPr="00A35EA4">
        <w:rPr>
          <w:rFonts w:asciiTheme="minorHAnsi" w:hAnsiTheme="minorHAnsi" w:cstheme="minorHAnsi"/>
          <w:sz w:val="22"/>
          <w:szCs w:val="22"/>
        </w:rPr>
        <w:t xml:space="preserve"> &amp;</w:t>
      </w:r>
      <w:r w:rsidRPr="00A35EA4">
        <w:rPr>
          <w:rFonts w:asciiTheme="minorHAnsi" w:hAnsiTheme="minorHAnsi" w:cstheme="minorHAnsi"/>
          <w:bCs/>
          <w:sz w:val="22"/>
          <w:szCs w:val="22"/>
        </w:rPr>
        <w:t>disk space usage</w:t>
      </w:r>
      <w:r w:rsidRPr="00A35EA4">
        <w:rPr>
          <w:rFonts w:asciiTheme="minorHAnsi" w:hAnsiTheme="minorHAnsi" w:cstheme="minorHAnsi"/>
          <w:sz w:val="22"/>
          <w:szCs w:val="22"/>
        </w:rPr>
        <w:t>. </w:t>
      </w:r>
    </w:p>
    <w:p w:rsidR="004A5CFD" w:rsidRPr="00A35EA4" w:rsidRDefault="004A5CFD" w:rsidP="004A5CFD">
      <w:pPr>
        <w:pStyle w:val="ListBullet"/>
        <w:numPr>
          <w:ilvl w:val="0"/>
          <w:numId w:val="43"/>
        </w:numPr>
        <w:tabs>
          <w:tab w:val="left" w:pos="360"/>
        </w:tabs>
        <w:rPr>
          <w:rFonts w:asciiTheme="minorHAnsi" w:hAnsiTheme="minorHAnsi" w:cstheme="minorHAnsi"/>
          <w:sz w:val="22"/>
          <w:szCs w:val="22"/>
        </w:rPr>
      </w:pPr>
      <w:r w:rsidRPr="00A35EA4">
        <w:rPr>
          <w:rFonts w:asciiTheme="minorHAnsi" w:hAnsiTheme="minorHAnsi" w:cstheme="minorHAnsi"/>
          <w:sz w:val="22"/>
          <w:szCs w:val="22"/>
        </w:rPr>
        <w:t xml:space="preserve">Worked on backup technologies </w:t>
      </w:r>
      <w:r w:rsidRPr="00A35EA4">
        <w:rPr>
          <w:rFonts w:asciiTheme="minorHAnsi" w:hAnsiTheme="minorHAnsi" w:cstheme="minorHAnsi"/>
          <w:bCs/>
          <w:sz w:val="22"/>
          <w:szCs w:val="22"/>
        </w:rPr>
        <w:t>like VeritasNetbackup4.x, 5.0, 6.x and Tivoli Storage Manager 5.5</w:t>
      </w:r>
      <w:r w:rsidRPr="00A35EA4">
        <w:rPr>
          <w:rFonts w:asciiTheme="minorHAnsi" w:hAnsiTheme="minorHAnsi" w:cstheme="minorHAnsi"/>
          <w:sz w:val="22"/>
          <w:szCs w:val="22"/>
        </w:rPr>
        <w:t>. </w:t>
      </w:r>
    </w:p>
    <w:p w:rsidR="004A5CFD" w:rsidRPr="00A35EA4" w:rsidRDefault="004A5CFD" w:rsidP="004A5CFD">
      <w:pPr>
        <w:pStyle w:val="ListBullet"/>
        <w:numPr>
          <w:ilvl w:val="0"/>
          <w:numId w:val="43"/>
        </w:numPr>
        <w:tabs>
          <w:tab w:val="left" w:pos="360"/>
        </w:tabs>
        <w:rPr>
          <w:rFonts w:asciiTheme="minorHAnsi" w:hAnsiTheme="minorHAnsi" w:cstheme="minorHAnsi"/>
          <w:sz w:val="22"/>
          <w:szCs w:val="22"/>
        </w:rPr>
      </w:pPr>
      <w:r w:rsidRPr="00A35EA4">
        <w:rPr>
          <w:rFonts w:asciiTheme="minorHAnsi" w:hAnsiTheme="minorHAnsi" w:cstheme="minorHAnsi"/>
          <w:sz w:val="22"/>
          <w:szCs w:val="22"/>
        </w:rPr>
        <w:t xml:space="preserve">Involved in back up, </w:t>
      </w:r>
      <w:r w:rsidRPr="00A35EA4">
        <w:rPr>
          <w:rFonts w:asciiTheme="minorHAnsi" w:hAnsiTheme="minorHAnsi" w:cstheme="minorHAnsi"/>
          <w:bCs/>
          <w:sz w:val="22"/>
          <w:szCs w:val="22"/>
        </w:rPr>
        <w:t>firewall rules</w:t>
      </w:r>
      <w:r w:rsidRPr="00A35EA4">
        <w:rPr>
          <w:rFonts w:asciiTheme="minorHAnsi" w:hAnsiTheme="minorHAnsi" w:cstheme="minorHAnsi"/>
          <w:sz w:val="22"/>
          <w:szCs w:val="22"/>
        </w:rPr>
        <w:t xml:space="preserve">, </w:t>
      </w:r>
      <w:r w:rsidRPr="00A35EA4">
        <w:rPr>
          <w:rFonts w:asciiTheme="minorHAnsi" w:hAnsiTheme="minorHAnsi" w:cstheme="minorHAnsi"/>
          <w:bCs/>
          <w:sz w:val="22"/>
          <w:szCs w:val="22"/>
        </w:rPr>
        <w:t>LVM</w:t>
      </w:r>
      <w:r w:rsidRPr="00A35EA4">
        <w:rPr>
          <w:rFonts w:asciiTheme="minorHAnsi" w:hAnsiTheme="minorHAnsi" w:cstheme="minorHAnsi"/>
          <w:sz w:val="22"/>
          <w:szCs w:val="22"/>
        </w:rPr>
        <w:t xml:space="preserve"> configuration, monitoring servers and on call support. </w:t>
      </w:r>
    </w:p>
    <w:p w:rsidR="004A5CFD" w:rsidRPr="00A35EA4" w:rsidRDefault="004A5CFD" w:rsidP="004A5CFD">
      <w:pPr>
        <w:pStyle w:val="ListBullet"/>
        <w:numPr>
          <w:ilvl w:val="0"/>
          <w:numId w:val="43"/>
        </w:numPr>
        <w:tabs>
          <w:tab w:val="left" w:pos="360"/>
        </w:tabs>
        <w:rPr>
          <w:rFonts w:asciiTheme="minorHAnsi" w:hAnsiTheme="minorHAnsi" w:cstheme="minorHAnsi"/>
          <w:sz w:val="22"/>
          <w:szCs w:val="22"/>
        </w:rPr>
      </w:pPr>
      <w:r w:rsidRPr="00A35EA4">
        <w:rPr>
          <w:rFonts w:asciiTheme="minorHAnsi" w:hAnsiTheme="minorHAnsi" w:cstheme="minorHAnsi"/>
          <w:sz w:val="22"/>
          <w:szCs w:val="22"/>
        </w:rPr>
        <w:t xml:space="preserve">Created </w:t>
      </w:r>
      <w:r w:rsidRPr="00A35EA4">
        <w:rPr>
          <w:rFonts w:asciiTheme="minorHAnsi" w:hAnsiTheme="minorHAnsi" w:cstheme="minorHAnsi"/>
          <w:bCs/>
          <w:sz w:val="22"/>
          <w:szCs w:val="22"/>
        </w:rPr>
        <w:t>BASH shell scripts</w:t>
      </w:r>
      <w:r w:rsidRPr="00A35EA4">
        <w:rPr>
          <w:rFonts w:asciiTheme="minorHAnsi" w:hAnsiTheme="minorHAnsi" w:cstheme="minorHAnsi"/>
          <w:sz w:val="22"/>
          <w:szCs w:val="22"/>
        </w:rPr>
        <w:t xml:space="preserve"> to automate cron jobs and system maintenance. Scheduled </w:t>
      </w:r>
      <w:r w:rsidRPr="00A35EA4">
        <w:rPr>
          <w:rFonts w:asciiTheme="minorHAnsi" w:hAnsiTheme="minorHAnsi" w:cstheme="minorHAnsi"/>
          <w:bCs/>
          <w:sz w:val="22"/>
          <w:szCs w:val="22"/>
        </w:rPr>
        <w:t>cron jobs</w:t>
      </w:r>
      <w:r w:rsidRPr="00A35EA4">
        <w:rPr>
          <w:rFonts w:asciiTheme="minorHAnsi" w:hAnsiTheme="minorHAnsi" w:cstheme="minorHAnsi"/>
          <w:sz w:val="22"/>
          <w:szCs w:val="22"/>
        </w:rPr>
        <w:t xml:space="preserve"> for job automation. </w:t>
      </w:r>
    </w:p>
    <w:p w:rsidR="004A5CFD" w:rsidRPr="00A35EA4" w:rsidRDefault="004A5CFD" w:rsidP="004A5CFD">
      <w:pPr>
        <w:pStyle w:val="ListBullet"/>
        <w:numPr>
          <w:ilvl w:val="0"/>
          <w:numId w:val="0"/>
        </w:numPr>
        <w:tabs>
          <w:tab w:val="left" w:pos="360"/>
        </w:tabs>
        <w:ind w:left="360" w:hanging="360"/>
        <w:rPr>
          <w:rFonts w:asciiTheme="minorHAnsi" w:hAnsiTheme="minorHAnsi" w:cstheme="minorHAnsi"/>
          <w:sz w:val="22"/>
          <w:szCs w:val="22"/>
        </w:rPr>
      </w:pPr>
    </w:p>
    <w:p w:rsidR="004A5CFD" w:rsidRPr="00A35EA4" w:rsidRDefault="004A5CFD" w:rsidP="004A5CFD">
      <w:pPr>
        <w:pStyle w:val="ListBullet"/>
        <w:numPr>
          <w:ilvl w:val="0"/>
          <w:numId w:val="0"/>
        </w:numPr>
        <w:tabs>
          <w:tab w:val="left" w:pos="360"/>
        </w:tabs>
        <w:ind w:left="360" w:hanging="360"/>
        <w:rPr>
          <w:rFonts w:asciiTheme="minorHAnsi" w:hAnsiTheme="minorHAnsi" w:cstheme="minorHAnsi"/>
          <w:sz w:val="22"/>
          <w:szCs w:val="22"/>
        </w:rPr>
      </w:pPr>
      <w:r w:rsidRPr="00A35EA4">
        <w:rPr>
          <w:rFonts w:asciiTheme="minorHAnsi" w:hAnsiTheme="minorHAnsi" w:cstheme="minorHAnsi"/>
          <w:b/>
          <w:bCs/>
          <w:sz w:val="22"/>
          <w:szCs w:val="22"/>
        </w:rPr>
        <w:t>Environment</w:t>
      </w:r>
      <w:r w:rsidRPr="00A35EA4">
        <w:rPr>
          <w:rFonts w:asciiTheme="minorHAnsi" w:hAnsiTheme="minorHAnsi" w:cstheme="minorHAnsi"/>
          <w:sz w:val="22"/>
          <w:szCs w:val="22"/>
        </w:rPr>
        <w:t xml:space="preserve">: Red hat 4/5, Solaris 8/9/10, CentOS 4/5, SUSE Linux 10.1/10.3, VMware </w:t>
      </w:r>
    </w:p>
    <w:p w:rsidR="00377E35" w:rsidRPr="00A35EA4" w:rsidRDefault="00917C29" w:rsidP="004A5CFD">
      <w:pPr>
        <w:rPr>
          <w:rFonts w:asciiTheme="minorHAnsi" w:hAnsiTheme="minorHAnsi" w:cstheme="minorHAnsi"/>
          <w:iCs/>
          <w:sz w:val="22"/>
          <w:szCs w:val="22"/>
        </w:rPr>
      </w:pPr>
      <w:r w:rsidRPr="00A35EA4">
        <w:rPr>
          <w:rFonts w:asciiTheme="minorHAnsi" w:hAnsiTheme="minorHAnsi" w:cstheme="minorHAnsi"/>
          <w:bCs/>
          <w:sz w:val="22"/>
          <w:szCs w:val="22"/>
          <w:lang w:bidi="en-US"/>
        </w:rPr>
        <w:pict>
          <v:rect id="_x0000_i1031" style="width:0;height:1.5pt" o:hralign="center" o:hrstd="t" o:hr="t" fillcolor="#aca899" stroked="f"/>
        </w:pict>
      </w:r>
    </w:p>
    <w:p w:rsidR="00116186" w:rsidRPr="00A35EA4" w:rsidRDefault="007F47E9" w:rsidP="00736B5B">
      <w:pPr>
        <w:jc w:val="both"/>
        <w:rPr>
          <w:rFonts w:asciiTheme="minorHAnsi" w:hAnsiTheme="minorHAnsi" w:cstheme="minorHAnsi"/>
          <w:b/>
          <w:iCs/>
          <w:sz w:val="22"/>
          <w:szCs w:val="22"/>
        </w:rPr>
      </w:pPr>
      <w:r w:rsidRPr="00A35EA4">
        <w:rPr>
          <w:rFonts w:asciiTheme="minorHAnsi" w:hAnsiTheme="minorHAnsi" w:cstheme="minorHAnsi"/>
          <w:b/>
          <w:iCs/>
          <w:sz w:val="22"/>
          <w:szCs w:val="22"/>
        </w:rPr>
        <w:t>Client</w:t>
      </w:r>
      <w:r w:rsidR="000D7204" w:rsidRPr="00A35EA4">
        <w:rPr>
          <w:rFonts w:asciiTheme="minorHAnsi" w:hAnsiTheme="minorHAnsi" w:cstheme="minorHAnsi"/>
          <w:b/>
          <w:iCs/>
          <w:sz w:val="22"/>
          <w:szCs w:val="22"/>
        </w:rPr>
        <w:t>:</w:t>
      </w:r>
      <w:r w:rsidR="003136D9" w:rsidRPr="00A35EA4">
        <w:rPr>
          <w:rFonts w:asciiTheme="minorHAnsi" w:hAnsiTheme="minorHAnsi" w:cstheme="minorHAnsi"/>
          <w:sz w:val="22"/>
          <w:szCs w:val="22"/>
        </w:rPr>
        <w:t xml:space="preserve"> </w:t>
      </w:r>
      <w:r w:rsidR="004035A4" w:rsidRPr="00A35EA4">
        <w:rPr>
          <w:rFonts w:asciiTheme="minorHAnsi" w:hAnsiTheme="minorHAnsi" w:cstheme="minorHAnsi"/>
          <w:iCs/>
          <w:sz w:val="22"/>
          <w:szCs w:val="22"/>
        </w:rPr>
        <w:t>Genesis T</w:t>
      </w:r>
      <w:r w:rsidR="003136D9" w:rsidRPr="00A35EA4">
        <w:rPr>
          <w:rFonts w:asciiTheme="minorHAnsi" w:hAnsiTheme="minorHAnsi" w:cstheme="minorHAnsi"/>
          <w:iCs/>
          <w:sz w:val="22"/>
          <w:szCs w:val="22"/>
        </w:rPr>
        <w:t>ech solutions</w:t>
      </w:r>
      <w:r w:rsidR="004035A4" w:rsidRPr="00A35EA4">
        <w:rPr>
          <w:rFonts w:asciiTheme="minorHAnsi" w:hAnsiTheme="minorHAnsi" w:cstheme="minorHAnsi"/>
          <w:iCs/>
          <w:sz w:val="22"/>
          <w:szCs w:val="22"/>
        </w:rPr>
        <w:t>,</w:t>
      </w:r>
      <w:r w:rsidR="003136D9" w:rsidRPr="00A35EA4">
        <w:rPr>
          <w:rFonts w:asciiTheme="minorHAnsi" w:hAnsiTheme="minorHAnsi" w:cstheme="minorHAnsi"/>
          <w:bCs/>
          <w:sz w:val="22"/>
          <w:szCs w:val="22"/>
        </w:rPr>
        <w:t xml:space="preserve"> India</w:t>
      </w:r>
      <w:r w:rsidR="00116186" w:rsidRPr="00A35EA4">
        <w:rPr>
          <w:rFonts w:asciiTheme="minorHAnsi" w:hAnsiTheme="minorHAnsi" w:cstheme="minorHAnsi"/>
          <w:b/>
          <w:iCs/>
          <w:sz w:val="22"/>
          <w:szCs w:val="22"/>
        </w:rPr>
        <w:tab/>
      </w:r>
      <w:r w:rsidR="004035A4" w:rsidRPr="00A35EA4">
        <w:rPr>
          <w:rFonts w:asciiTheme="minorHAnsi" w:hAnsiTheme="minorHAnsi" w:cstheme="minorHAnsi"/>
          <w:b/>
          <w:iCs/>
          <w:sz w:val="22"/>
          <w:szCs w:val="22"/>
        </w:rPr>
        <w:t>.</w:t>
      </w:r>
      <w:r w:rsidR="00D23EE6" w:rsidRPr="00A35EA4">
        <w:rPr>
          <w:rFonts w:asciiTheme="minorHAnsi" w:hAnsiTheme="minorHAnsi" w:cstheme="minorHAnsi"/>
          <w:b/>
          <w:iCs/>
          <w:sz w:val="22"/>
          <w:szCs w:val="22"/>
        </w:rPr>
        <w:tab/>
      </w:r>
      <w:r w:rsidR="00D23EE6" w:rsidRPr="00A35EA4">
        <w:rPr>
          <w:rFonts w:asciiTheme="minorHAnsi" w:hAnsiTheme="minorHAnsi" w:cstheme="minorHAnsi"/>
          <w:b/>
          <w:iCs/>
          <w:sz w:val="22"/>
          <w:szCs w:val="22"/>
        </w:rPr>
        <w:tab/>
      </w:r>
      <w:r w:rsidR="00D23EE6" w:rsidRPr="00A35EA4">
        <w:rPr>
          <w:rFonts w:asciiTheme="minorHAnsi" w:hAnsiTheme="minorHAnsi" w:cstheme="minorHAnsi"/>
          <w:b/>
          <w:iCs/>
          <w:sz w:val="22"/>
          <w:szCs w:val="22"/>
        </w:rPr>
        <w:tab/>
      </w:r>
      <w:r w:rsidRPr="00A35EA4">
        <w:rPr>
          <w:rFonts w:asciiTheme="minorHAnsi" w:hAnsiTheme="minorHAnsi" w:cstheme="minorHAnsi"/>
          <w:b/>
          <w:iCs/>
          <w:sz w:val="22"/>
          <w:szCs w:val="22"/>
        </w:rPr>
        <w:t xml:space="preserve">       </w:t>
      </w:r>
      <w:r w:rsidR="003136D9" w:rsidRPr="00A35EA4">
        <w:rPr>
          <w:rFonts w:asciiTheme="minorHAnsi" w:hAnsiTheme="minorHAnsi" w:cstheme="minorHAnsi"/>
          <w:b/>
          <w:iCs/>
          <w:sz w:val="22"/>
          <w:szCs w:val="22"/>
        </w:rPr>
        <w:t xml:space="preserve">         </w:t>
      </w:r>
      <w:r w:rsidR="00CD5FE0" w:rsidRPr="00A35EA4">
        <w:rPr>
          <w:rFonts w:asciiTheme="minorHAnsi" w:hAnsiTheme="minorHAnsi" w:cstheme="minorHAnsi"/>
          <w:b/>
          <w:iCs/>
          <w:sz w:val="22"/>
          <w:szCs w:val="22"/>
        </w:rPr>
        <w:t xml:space="preserve"> </w:t>
      </w:r>
      <w:r w:rsidR="00C35C5C" w:rsidRPr="00A35EA4">
        <w:rPr>
          <w:rFonts w:asciiTheme="minorHAnsi" w:hAnsiTheme="minorHAnsi" w:cstheme="minorHAnsi"/>
          <w:b/>
          <w:iCs/>
          <w:sz w:val="22"/>
          <w:szCs w:val="22"/>
        </w:rPr>
        <w:t xml:space="preserve">                          </w:t>
      </w:r>
      <w:r w:rsidR="00736B5B" w:rsidRPr="00A35EA4">
        <w:rPr>
          <w:rFonts w:asciiTheme="minorHAnsi" w:hAnsiTheme="minorHAnsi" w:cstheme="minorHAnsi"/>
          <w:b/>
          <w:iCs/>
          <w:sz w:val="22"/>
          <w:szCs w:val="22"/>
        </w:rPr>
        <w:t xml:space="preserve">      </w:t>
      </w:r>
      <w:r w:rsidR="00C35C5C" w:rsidRPr="00A35EA4">
        <w:rPr>
          <w:rFonts w:asciiTheme="minorHAnsi" w:hAnsiTheme="minorHAnsi" w:cstheme="minorHAnsi"/>
          <w:b/>
          <w:iCs/>
          <w:sz w:val="22"/>
          <w:szCs w:val="22"/>
        </w:rPr>
        <w:t xml:space="preserve"> </w:t>
      </w:r>
      <w:r w:rsidRPr="00A35EA4">
        <w:rPr>
          <w:rFonts w:asciiTheme="minorHAnsi" w:hAnsiTheme="minorHAnsi" w:cstheme="minorHAnsi"/>
          <w:b/>
          <w:iCs/>
          <w:sz w:val="22"/>
          <w:szCs w:val="22"/>
        </w:rPr>
        <w:t xml:space="preserve">From: </w:t>
      </w:r>
      <w:r w:rsidR="00CD5FE0" w:rsidRPr="00A35EA4">
        <w:rPr>
          <w:rFonts w:asciiTheme="minorHAnsi" w:hAnsiTheme="minorHAnsi" w:cstheme="minorHAnsi"/>
          <w:iCs/>
          <w:sz w:val="22"/>
          <w:szCs w:val="22"/>
        </w:rPr>
        <w:t>May</w:t>
      </w:r>
      <w:r w:rsidRPr="00A35EA4">
        <w:rPr>
          <w:rFonts w:asciiTheme="minorHAnsi" w:hAnsiTheme="minorHAnsi" w:cstheme="minorHAnsi"/>
          <w:iCs/>
          <w:sz w:val="22"/>
          <w:szCs w:val="22"/>
        </w:rPr>
        <w:t>’</w:t>
      </w:r>
      <w:r w:rsidR="00CD5FE0" w:rsidRPr="00A35EA4">
        <w:rPr>
          <w:rFonts w:asciiTheme="minorHAnsi" w:hAnsiTheme="minorHAnsi" w:cstheme="minorHAnsi"/>
          <w:iCs/>
          <w:sz w:val="22"/>
          <w:szCs w:val="22"/>
        </w:rPr>
        <w:t>13</w:t>
      </w:r>
      <w:r w:rsidRPr="00A35EA4">
        <w:rPr>
          <w:rFonts w:asciiTheme="minorHAnsi" w:hAnsiTheme="minorHAnsi" w:cstheme="minorHAnsi"/>
          <w:iCs/>
          <w:sz w:val="22"/>
          <w:szCs w:val="22"/>
        </w:rPr>
        <w:t>–</w:t>
      </w:r>
      <w:r w:rsidR="000D7204" w:rsidRPr="00A35EA4">
        <w:rPr>
          <w:rFonts w:asciiTheme="minorHAnsi" w:hAnsiTheme="minorHAnsi" w:cstheme="minorHAnsi"/>
          <w:iCs/>
          <w:sz w:val="22"/>
          <w:szCs w:val="22"/>
        </w:rPr>
        <w:t>Feb</w:t>
      </w:r>
      <w:r w:rsidRPr="00A35EA4">
        <w:rPr>
          <w:rFonts w:asciiTheme="minorHAnsi" w:hAnsiTheme="minorHAnsi" w:cstheme="minorHAnsi"/>
          <w:iCs/>
          <w:sz w:val="22"/>
          <w:szCs w:val="22"/>
        </w:rPr>
        <w:t>’</w:t>
      </w:r>
      <w:r w:rsidR="00736B5B" w:rsidRPr="00A35EA4">
        <w:rPr>
          <w:rFonts w:asciiTheme="minorHAnsi" w:hAnsiTheme="minorHAnsi" w:cstheme="minorHAnsi"/>
          <w:iCs/>
          <w:sz w:val="22"/>
          <w:szCs w:val="22"/>
        </w:rPr>
        <w:t>14</w:t>
      </w:r>
    </w:p>
    <w:p w:rsidR="00116186" w:rsidRPr="00A35EA4" w:rsidRDefault="00787636" w:rsidP="00C35C5C">
      <w:pPr>
        <w:pStyle w:val="NoSpacing1"/>
        <w:rPr>
          <w:rFonts w:asciiTheme="minorHAnsi" w:hAnsiTheme="minorHAnsi" w:cstheme="minorHAnsi"/>
        </w:rPr>
      </w:pPr>
      <w:r w:rsidRPr="00A35EA4">
        <w:rPr>
          <w:rFonts w:asciiTheme="minorHAnsi" w:hAnsiTheme="minorHAnsi" w:cstheme="minorHAnsi"/>
          <w:b/>
        </w:rPr>
        <w:t>Role:</w:t>
      </w:r>
      <w:r w:rsidRPr="00A35EA4">
        <w:rPr>
          <w:rFonts w:asciiTheme="minorHAnsi" w:hAnsiTheme="minorHAnsi" w:cstheme="minorHAnsi"/>
        </w:rPr>
        <w:t xml:space="preserve"> </w:t>
      </w:r>
      <w:r w:rsidR="000D7204" w:rsidRPr="00A35EA4">
        <w:rPr>
          <w:rFonts w:asciiTheme="minorHAnsi" w:hAnsiTheme="minorHAnsi" w:cstheme="minorHAnsi"/>
        </w:rPr>
        <w:t xml:space="preserve"> </w:t>
      </w:r>
      <w:r w:rsidRPr="00A35EA4">
        <w:rPr>
          <w:rFonts w:asciiTheme="minorHAnsi" w:hAnsiTheme="minorHAnsi" w:cstheme="minorHAnsi"/>
        </w:rPr>
        <w:t>LINUX</w:t>
      </w:r>
      <w:r w:rsidR="00116186" w:rsidRPr="00A35EA4">
        <w:rPr>
          <w:rFonts w:asciiTheme="minorHAnsi" w:hAnsiTheme="minorHAnsi" w:cstheme="minorHAnsi"/>
        </w:rPr>
        <w:t xml:space="preserve"> </w:t>
      </w:r>
      <w:r w:rsidR="00C35C5C" w:rsidRPr="00A35EA4">
        <w:rPr>
          <w:rFonts w:asciiTheme="minorHAnsi" w:hAnsiTheme="minorHAnsi" w:cstheme="minorHAnsi"/>
        </w:rPr>
        <w:t>Administrator</w:t>
      </w:r>
      <w:r w:rsidR="0042652E" w:rsidRPr="00A35EA4">
        <w:rPr>
          <w:rFonts w:asciiTheme="minorHAnsi" w:hAnsiTheme="minorHAnsi" w:cstheme="minorHAnsi"/>
        </w:rPr>
        <w:t>.</w:t>
      </w:r>
    </w:p>
    <w:p w:rsidR="008A28B1" w:rsidRPr="00A35EA4" w:rsidRDefault="008A28B1" w:rsidP="00C35C5C">
      <w:pPr>
        <w:pStyle w:val="NoSpacing1"/>
        <w:rPr>
          <w:rFonts w:asciiTheme="minorHAnsi" w:hAnsiTheme="minorHAnsi" w:cstheme="minorHAnsi"/>
          <w:bCs/>
        </w:rPr>
      </w:pPr>
    </w:p>
    <w:p w:rsidR="00116186" w:rsidRPr="00A35EA4" w:rsidRDefault="00116186" w:rsidP="008A28B1">
      <w:pPr>
        <w:ind w:right="180"/>
        <w:jc w:val="both"/>
        <w:rPr>
          <w:rFonts w:asciiTheme="minorHAnsi" w:hAnsiTheme="minorHAnsi" w:cstheme="minorHAnsi"/>
          <w:bCs/>
          <w:iCs/>
          <w:sz w:val="22"/>
          <w:szCs w:val="22"/>
        </w:rPr>
      </w:pPr>
      <w:r w:rsidRPr="00A35EA4">
        <w:rPr>
          <w:rFonts w:asciiTheme="minorHAnsi" w:hAnsiTheme="minorHAnsi" w:cstheme="minorHAnsi"/>
          <w:b/>
          <w:iCs/>
          <w:sz w:val="22"/>
          <w:szCs w:val="22"/>
        </w:rPr>
        <w:t>Responsibilities</w:t>
      </w:r>
      <w:r w:rsidRPr="00A35EA4">
        <w:rPr>
          <w:rFonts w:asciiTheme="minorHAnsi" w:hAnsiTheme="minorHAnsi" w:cstheme="minorHAnsi"/>
          <w:bCs/>
          <w:iCs/>
          <w:sz w:val="22"/>
          <w:szCs w:val="22"/>
        </w:rPr>
        <w:t>:</w:t>
      </w:r>
    </w:p>
    <w:p w:rsidR="00C261DE" w:rsidRPr="00A35EA4" w:rsidRDefault="00C261DE" w:rsidP="00C261DE">
      <w:pPr>
        <w:numPr>
          <w:ilvl w:val="0"/>
          <w:numId w:val="20"/>
        </w:numPr>
        <w:ind w:right="180"/>
        <w:jc w:val="both"/>
        <w:rPr>
          <w:rFonts w:asciiTheme="minorHAnsi" w:hAnsiTheme="minorHAnsi" w:cstheme="minorHAnsi"/>
          <w:iCs/>
          <w:sz w:val="22"/>
          <w:szCs w:val="22"/>
        </w:rPr>
      </w:pPr>
      <w:r w:rsidRPr="00A35EA4">
        <w:rPr>
          <w:rFonts w:asciiTheme="minorHAnsi" w:hAnsiTheme="minorHAnsi" w:cstheme="minorHAnsi"/>
          <w:iCs/>
          <w:sz w:val="22"/>
          <w:szCs w:val="22"/>
        </w:rPr>
        <w:t xml:space="preserve">Installation, Configuration, </w:t>
      </w:r>
      <w:r w:rsidR="00550277" w:rsidRPr="00A35EA4">
        <w:rPr>
          <w:rFonts w:asciiTheme="minorHAnsi" w:hAnsiTheme="minorHAnsi" w:cstheme="minorHAnsi"/>
          <w:iCs/>
          <w:sz w:val="22"/>
          <w:szCs w:val="22"/>
        </w:rPr>
        <w:t>Up gradation</w:t>
      </w:r>
      <w:r w:rsidRPr="00A35EA4">
        <w:rPr>
          <w:rFonts w:asciiTheme="minorHAnsi" w:hAnsiTheme="minorHAnsi" w:cstheme="minorHAnsi"/>
          <w:iCs/>
          <w:sz w:val="22"/>
          <w:szCs w:val="22"/>
        </w:rPr>
        <w:t xml:space="preserve"> and administration of Windows, </w:t>
      </w:r>
      <w:r w:rsidRPr="00A35EA4">
        <w:rPr>
          <w:rFonts w:asciiTheme="minorHAnsi" w:hAnsiTheme="minorHAnsi" w:cstheme="minorHAnsi"/>
          <w:bCs/>
          <w:iCs/>
          <w:sz w:val="22"/>
          <w:szCs w:val="22"/>
        </w:rPr>
        <w:t>Sun Solaris</w:t>
      </w:r>
      <w:r w:rsidRPr="00A35EA4">
        <w:rPr>
          <w:rFonts w:asciiTheme="minorHAnsi" w:hAnsiTheme="minorHAnsi" w:cstheme="minorHAnsi"/>
          <w:iCs/>
          <w:sz w:val="22"/>
          <w:szCs w:val="22"/>
        </w:rPr>
        <w:t xml:space="preserve">, </w:t>
      </w:r>
      <w:r w:rsidR="003136D9" w:rsidRPr="00A35EA4">
        <w:rPr>
          <w:rFonts w:asciiTheme="minorHAnsi" w:hAnsiTheme="minorHAnsi" w:cstheme="minorHAnsi"/>
          <w:bCs/>
          <w:iCs/>
          <w:sz w:val="22"/>
          <w:szCs w:val="22"/>
        </w:rPr>
        <w:t>Redhat</w:t>
      </w:r>
      <w:r w:rsidRPr="00A35EA4">
        <w:rPr>
          <w:rFonts w:asciiTheme="minorHAnsi" w:hAnsiTheme="minorHAnsi" w:cstheme="minorHAnsi"/>
          <w:bCs/>
          <w:iCs/>
          <w:sz w:val="22"/>
          <w:szCs w:val="22"/>
        </w:rPr>
        <w:t xml:space="preserve"> Linux</w:t>
      </w:r>
      <w:r w:rsidRPr="00A35EA4">
        <w:rPr>
          <w:rFonts w:asciiTheme="minorHAnsi" w:hAnsiTheme="minorHAnsi" w:cstheme="minorHAnsi"/>
          <w:iCs/>
          <w:sz w:val="22"/>
          <w:szCs w:val="22"/>
        </w:rPr>
        <w:t xml:space="preserve"> and Solaris.</w:t>
      </w:r>
    </w:p>
    <w:p w:rsidR="00C261DE" w:rsidRPr="00A35EA4" w:rsidRDefault="00C261DE" w:rsidP="00C261DE">
      <w:pPr>
        <w:numPr>
          <w:ilvl w:val="0"/>
          <w:numId w:val="20"/>
        </w:numPr>
        <w:ind w:right="180"/>
        <w:jc w:val="both"/>
        <w:rPr>
          <w:rFonts w:asciiTheme="minorHAnsi" w:hAnsiTheme="minorHAnsi" w:cstheme="minorHAnsi"/>
          <w:iCs/>
          <w:sz w:val="22"/>
          <w:szCs w:val="22"/>
        </w:rPr>
      </w:pPr>
      <w:r w:rsidRPr="00A35EA4">
        <w:rPr>
          <w:rFonts w:asciiTheme="minorHAnsi" w:hAnsiTheme="minorHAnsi" w:cstheme="minorHAnsi"/>
          <w:iCs/>
          <w:sz w:val="22"/>
          <w:szCs w:val="22"/>
        </w:rPr>
        <w:t>Linux and Solaris installation, administration and maintenance.</w:t>
      </w:r>
    </w:p>
    <w:p w:rsidR="00C261DE" w:rsidRPr="00A35EA4" w:rsidRDefault="00C261DE" w:rsidP="00C261DE">
      <w:pPr>
        <w:numPr>
          <w:ilvl w:val="0"/>
          <w:numId w:val="20"/>
        </w:numPr>
        <w:ind w:right="180"/>
        <w:jc w:val="both"/>
        <w:rPr>
          <w:rFonts w:asciiTheme="minorHAnsi" w:hAnsiTheme="minorHAnsi" w:cstheme="minorHAnsi"/>
          <w:iCs/>
          <w:sz w:val="22"/>
          <w:szCs w:val="22"/>
        </w:rPr>
      </w:pPr>
      <w:r w:rsidRPr="00A35EA4">
        <w:rPr>
          <w:rFonts w:asciiTheme="minorHAnsi" w:hAnsiTheme="minorHAnsi" w:cstheme="minorHAnsi"/>
          <w:iCs/>
          <w:sz w:val="22"/>
          <w:szCs w:val="22"/>
        </w:rPr>
        <w:t>User account management, managing passwords setting up quotas and support.</w:t>
      </w:r>
    </w:p>
    <w:p w:rsidR="00C261DE" w:rsidRPr="00A35EA4" w:rsidRDefault="00C261DE" w:rsidP="00C261DE">
      <w:pPr>
        <w:numPr>
          <w:ilvl w:val="0"/>
          <w:numId w:val="20"/>
        </w:numPr>
        <w:ind w:right="180"/>
        <w:jc w:val="both"/>
        <w:rPr>
          <w:rFonts w:asciiTheme="minorHAnsi" w:hAnsiTheme="minorHAnsi" w:cstheme="minorHAnsi"/>
          <w:iCs/>
          <w:sz w:val="22"/>
          <w:szCs w:val="22"/>
        </w:rPr>
      </w:pPr>
      <w:r w:rsidRPr="00A35EA4">
        <w:rPr>
          <w:rFonts w:asciiTheme="minorHAnsi" w:hAnsiTheme="minorHAnsi" w:cstheme="minorHAnsi"/>
          <w:iCs/>
          <w:sz w:val="22"/>
          <w:szCs w:val="22"/>
        </w:rPr>
        <w:t xml:space="preserve">Worked on </w:t>
      </w:r>
      <w:r w:rsidRPr="00A35EA4">
        <w:rPr>
          <w:rFonts w:asciiTheme="minorHAnsi" w:hAnsiTheme="minorHAnsi" w:cstheme="minorHAnsi"/>
          <w:bCs/>
          <w:iCs/>
          <w:sz w:val="22"/>
          <w:szCs w:val="22"/>
        </w:rPr>
        <w:t>Linux Kick-start OS integration</w:t>
      </w:r>
      <w:r w:rsidRPr="00A35EA4">
        <w:rPr>
          <w:rFonts w:asciiTheme="minorHAnsi" w:hAnsiTheme="minorHAnsi" w:cstheme="minorHAnsi"/>
          <w:iCs/>
          <w:sz w:val="22"/>
          <w:szCs w:val="22"/>
        </w:rPr>
        <w:t xml:space="preserve">, </w:t>
      </w:r>
      <w:r w:rsidRPr="00A35EA4">
        <w:rPr>
          <w:rFonts w:asciiTheme="minorHAnsi" w:hAnsiTheme="minorHAnsi" w:cstheme="minorHAnsi"/>
          <w:bCs/>
          <w:iCs/>
          <w:sz w:val="22"/>
          <w:szCs w:val="22"/>
        </w:rPr>
        <w:t>DDNS, DHCP, SMTP</w:t>
      </w:r>
      <w:r w:rsidRPr="00A35EA4">
        <w:rPr>
          <w:rFonts w:asciiTheme="minorHAnsi" w:hAnsiTheme="minorHAnsi" w:cstheme="minorHAnsi"/>
          <w:iCs/>
          <w:sz w:val="22"/>
          <w:szCs w:val="22"/>
        </w:rPr>
        <w:t xml:space="preserve">, Samba, </w:t>
      </w:r>
      <w:r w:rsidRPr="00A35EA4">
        <w:rPr>
          <w:rFonts w:asciiTheme="minorHAnsi" w:hAnsiTheme="minorHAnsi" w:cstheme="minorHAnsi"/>
          <w:bCs/>
          <w:iCs/>
          <w:sz w:val="22"/>
          <w:szCs w:val="22"/>
        </w:rPr>
        <w:t>NFS, FTP, SSH</w:t>
      </w:r>
      <w:r w:rsidRPr="00A35EA4">
        <w:rPr>
          <w:rFonts w:asciiTheme="minorHAnsi" w:hAnsiTheme="minorHAnsi" w:cstheme="minorHAnsi"/>
          <w:iCs/>
          <w:sz w:val="22"/>
          <w:szCs w:val="22"/>
        </w:rPr>
        <w:t xml:space="preserve">, and </w:t>
      </w:r>
      <w:r w:rsidRPr="00A35EA4">
        <w:rPr>
          <w:rFonts w:asciiTheme="minorHAnsi" w:hAnsiTheme="minorHAnsi" w:cstheme="minorHAnsi"/>
          <w:bCs/>
          <w:iCs/>
          <w:sz w:val="22"/>
          <w:szCs w:val="22"/>
        </w:rPr>
        <w:t>LDAP</w:t>
      </w:r>
      <w:r w:rsidRPr="00A35EA4">
        <w:rPr>
          <w:rFonts w:asciiTheme="minorHAnsi" w:hAnsiTheme="minorHAnsi" w:cstheme="minorHAnsi"/>
          <w:iCs/>
          <w:sz w:val="22"/>
          <w:szCs w:val="22"/>
        </w:rPr>
        <w:t xml:space="preserve"> integration.</w:t>
      </w:r>
    </w:p>
    <w:p w:rsidR="00C261DE" w:rsidRPr="00A35EA4" w:rsidRDefault="00C261DE" w:rsidP="00C261DE">
      <w:pPr>
        <w:numPr>
          <w:ilvl w:val="0"/>
          <w:numId w:val="20"/>
        </w:numPr>
        <w:ind w:right="180"/>
        <w:jc w:val="both"/>
        <w:rPr>
          <w:rFonts w:asciiTheme="minorHAnsi" w:hAnsiTheme="minorHAnsi" w:cstheme="minorHAnsi"/>
          <w:iCs/>
          <w:sz w:val="22"/>
          <w:szCs w:val="22"/>
        </w:rPr>
      </w:pPr>
      <w:r w:rsidRPr="00A35EA4">
        <w:rPr>
          <w:rFonts w:asciiTheme="minorHAnsi" w:hAnsiTheme="minorHAnsi" w:cstheme="minorHAnsi"/>
          <w:iCs/>
          <w:sz w:val="22"/>
          <w:szCs w:val="22"/>
        </w:rPr>
        <w:t xml:space="preserve">Network traffic control, </w:t>
      </w:r>
      <w:r w:rsidRPr="00A35EA4">
        <w:rPr>
          <w:rFonts w:asciiTheme="minorHAnsi" w:hAnsiTheme="minorHAnsi" w:cstheme="minorHAnsi"/>
          <w:bCs/>
          <w:iCs/>
          <w:sz w:val="22"/>
          <w:szCs w:val="22"/>
        </w:rPr>
        <w:t>IPsec</w:t>
      </w:r>
      <w:r w:rsidRPr="00A35EA4">
        <w:rPr>
          <w:rFonts w:asciiTheme="minorHAnsi" w:hAnsiTheme="minorHAnsi" w:cstheme="minorHAnsi"/>
          <w:iCs/>
          <w:sz w:val="22"/>
          <w:szCs w:val="22"/>
        </w:rPr>
        <w:t xml:space="preserve">, </w:t>
      </w:r>
      <w:r w:rsidRPr="00A35EA4">
        <w:rPr>
          <w:rFonts w:asciiTheme="minorHAnsi" w:hAnsiTheme="minorHAnsi" w:cstheme="minorHAnsi"/>
          <w:bCs/>
          <w:iCs/>
          <w:sz w:val="22"/>
          <w:szCs w:val="22"/>
        </w:rPr>
        <w:t>Quos</w:t>
      </w:r>
      <w:r w:rsidRPr="00A35EA4">
        <w:rPr>
          <w:rFonts w:asciiTheme="minorHAnsi" w:hAnsiTheme="minorHAnsi" w:cstheme="minorHAnsi"/>
          <w:iCs/>
          <w:sz w:val="22"/>
          <w:szCs w:val="22"/>
        </w:rPr>
        <w:t xml:space="preserve">, </w:t>
      </w:r>
      <w:r w:rsidRPr="00A35EA4">
        <w:rPr>
          <w:rFonts w:asciiTheme="minorHAnsi" w:hAnsiTheme="minorHAnsi" w:cstheme="minorHAnsi"/>
          <w:bCs/>
          <w:iCs/>
          <w:sz w:val="22"/>
          <w:szCs w:val="22"/>
        </w:rPr>
        <w:t>VLAN</w:t>
      </w:r>
      <w:r w:rsidRPr="00A35EA4">
        <w:rPr>
          <w:rFonts w:asciiTheme="minorHAnsi" w:hAnsiTheme="minorHAnsi" w:cstheme="minorHAnsi"/>
          <w:iCs/>
          <w:sz w:val="22"/>
          <w:szCs w:val="22"/>
        </w:rPr>
        <w:t xml:space="preserve">, Proxy, Radius integration on Cisco Hardware via </w:t>
      </w:r>
      <w:r w:rsidRPr="00A35EA4">
        <w:rPr>
          <w:rFonts w:asciiTheme="minorHAnsi" w:hAnsiTheme="minorHAnsi" w:cstheme="minorHAnsi"/>
          <w:bCs/>
          <w:iCs/>
          <w:sz w:val="22"/>
          <w:szCs w:val="22"/>
        </w:rPr>
        <w:t>Red Hat Linux Software</w:t>
      </w:r>
      <w:r w:rsidRPr="00A35EA4">
        <w:rPr>
          <w:rFonts w:asciiTheme="minorHAnsi" w:hAnsiTheme="minorHAnsi" w:cstheme="minorHAnsi"/>
          <w:iCs/>
          <w:sz w:val="22"/>
          <w:szCs w:val="22"/>
        </w:rPr>
        <w:t>.</w:t>
      </w:r>
    </w:p>
    <w:p w:rsidR="00C261DE" w:rsidRPr="00A35EA4" w:rsidRDefault="00C261DE" w:rsidP="00C261DE">
      <w:pPr>
        <w:numPr>
          <w:ilvl w:val="0"/>
          <w:numId w:val="20"/>
        </w:numPr>
        <w:ind w:right="180"/>
        <w:jc w:val="both"/>
        <w:rPr>
          <w:rFonts w:asciiTheme="minorHAnsi" w:hAnsiTheme="minorHAnsi" w:cstheme="minorHAnsi"/>
          <w:iCs/>
          <w:sz w:val="22"/>
          <w:szCs w:val="22"/>
        </w:rPr>
      </w:pPr>
      <w:r w:rsidRPr="00A35EA4">
        <w:rPr>
          <w:rFonts w:asciiTheme="minorHAnsi" w:hAnsiTheme="minorHAnsi" w:cstheme="minorHAnsi"/>
          <w:iCs/>
          <w:sz w:val="22"/>
          <w:szCs w:val="22"/>
        </w:rPr>
        <w:t>Installation and configuration of MySQL on Windows Server nodes.</w:t>
      </w:r>
    </w:p>
    <w:p w:rsidR="00C261DE" w:rsidRPr="00A35EA4" w:rsidRDefault="00C261DE" w:rsidP="00C261DE">
      <w:pPr>
        <w:numPr>
          <w:ilvl w:val="0"/>
          <w:numId w:val="20"/>
        </w:numPr>
        <w:ind w:right="180"/>
        <w:jc w:val="both"/>
        <w:rPr>
          <w:rFonts w:asciiTheme="minorHAnsi" w:hAnsiTheme="minorHAnsi" w:cstheme="minorHAnsi"/>
          <w:iCs/>
          <w:sz w:val="22"/>
          <w:szCs w:val="22"/>
        </w:rPr>
      </w:pPr>
      <w:r w:rsidRPr="00A35EA4">
        <w:rPr>
          <w:rFonts w:asciiTheme="minorHAnsi" w:hAnsiTheme="minorHAnsi" w:cstheme="minorHAnsi"/>
          <w:iCs/>
          <w:sz w:val="22"/>
          <w:szCs w:val="22"/>
        </w:rPr>
        <w:t>Responsible for configuring and managing Squid server in Linux and Windows.</w:t>
      </w:r>
    </w:p>
    <w:p w:rsidR="00C261DE" w:rsidRPr="00A35EA4" w:rsidRDefault="00C261DE" w:rsidP="00C261DE">
      <w:pPr>
        <w:numPr>
          <w:ilvl w:val="0"/>
          <w:numId w:val="20"/>
        </w:numPr>
        <w:ind w:right="180"/>
        <w:jc w:val="both"/>
        <w:rPr>
          <w:rFonts w:asciiTheme="minorHAnsi" w:hAnsiTheme="minorHAnsi" w:cstheme="minorHAnsi"/>
          <w:iCs/>
          <w:sz w:val="22"/>
          <w:szCs w:val="22"/>
        </w:rPr>
      </w:pPr>
      <w:r w:rsidRPr="00A35EA4">
        <w:rPr>
          <w:rFonts w:asciiTheme="minorHAnsi" w:hAnsiTheme="minorHAnsi" w:cstheme="minorHAnsi"/>
          <w:iCs/>
          <w:sz w:val="22"/>
          <w:szCs w:val="22"/>
        </w:rPr>
        <w:t xml:space="preserve">Configuration and Administration of </w:t>
      </w:r>
      <w:r w:rsidRPr="00A35EA4">
        <w:rPr>
          <w:rFonts w:asciiTheme="minorHAnsi" w:hAnsiTheme="minorHAnsi" w:cstheme="minorHAnsi"/>
          <w:bCs/>
          <w:iCs/>
          <w:sz w:val="22"/>
          <w:szCs w:val="22"/>
        </w:rPr>
        <w:t>NIS</w:t>
      </w:r>
      <w:r w:rsidRPr="00A35EA4">
        <w:rPr>
          <w:rFonts w:asciiTheme="minorHAnsi" w:hAnsiTheme="minorHAnsi" w:cstheme="minorHAnsi"/>
          <w:iCs/>
          <w:sz w:val="22"/>
          <w:szCs w:val="22"/>
        </w:rPr>
        <w:t xml:space="preserve"> environment.</w:t>
      </w:r>
    </w:p>
    <w:p w:rsidR="00C261DE" w:rsidRPr="00A35EA4" w:rsidRDefault="00C261DE" w:rsidP="00C261DE">
      <w:pPr>
        <w:numPr>
          <w:ilvl w:val="0"/>
          <w:numId w:val="20"/>
        </w:numPr>
        <w:ind w:right="180"/>
        <w:jc w:val="both"/>
        <w:rPr>
          <w:rFonts w:asciiTheme="minorHAnsi" w:hAnsiTheme="minorHAnsi" w:cstheme="minorHAnsi"/>
          <w:iCs/>
          <w:sz w:val="22"/>
          <w:szCs w:val="22"/>
        </w:rPr>
      </w:pPr>
      <w:r w:rsidRPr="00A35EA4">
        <w:rPr>
          <w:rFonts w:asciiTheme="minorHAnsi" w:hAnsiTheme="minorHAnsi" w:cstheme="minorHAnsi"/>
          <w:iCs/>
          <w:sz w:val="22"/>
          <w:szCs w:val="22"/>
        </w:rPr>
        <w:t xml:space="preserve">Package and Patch management on </w:t>
      </w:r>
      <w:r w:rsidRPr="00A35EA4">
        <w:rPr>
          <w:rFonts w:asciiTheme="minorHAnsi" w:hAnsiTheme="minorHAnsi" w:cstheme="minorHAnsi"/>
          <w:bCs/>
          <w:iCs/>
          <w:sz w:val="22"/>
          <w:szCs w:val="22"/>
        </w:rPr>
        <w:t>Linux servers</w:t>
      </w:r>
      <w:r w:rsidRPr="00A35EA4">
        <w:rPr>
          <w:rFonts w:asciiTheme="minorHAnsi" w:hAnsiTheme="minorHAnsi" w:cstheme="minorHAnsi"/>
          <w:iCs/>
          <w:sz w:val="22"/>
          <w:szCs w:val="22"/>
        </w:rPr>
        <w:t>.</w:t>
      </w:r>
    </w:p>
    <w:p w:rsidR="00C261DE" w:rsidRPr="00A35EA4" w:rsidRDefault="00C261DE" w:rsidP="00C261DE">
      <w:pPr>
        <w:numPr>
          <w:ilvl w:val="0"/>
          <w:numId w:val="20"/>
        </w:numPr>
        <w:ind w:right="180"/>
        <w:jc w:val="both"/>
        <w:rPr>
          <w:rFonts w:asciiTheme="minorHAnsi" w:hAnsiTheme="minorHAnsi" w:cstheme="minorHAnsi"/>
          <w:iCs/>
          <w:sz w:val="22"/>
          <w:szCs w:val="22"/>
        </w:rPr>
      </w:pPr>
      <w:r w:rsidRPr="00A35EA4">
        <w:rPr>
          <w:rFonts w:asciiTheme="minorHAnsi" w:hAnsiTheme="minorHAnsi" w:cstheme="minorHAnsi"/>
          <w:iCs/>
          <w:sz w:val="22"/>
          <w:szCs w:val="22"/>
        </w:rPr>
        <w:t>Worked on Logical volume manager to create file systems as per user and database requirements.</w:t>
      </w:r>
    </w:p>
    <w:p w:rsidR="00C261DE" w:rsidRPr="00A35EA4" w:rsidRDefault="00C261DE" w:rsidP="00C261DE">
      <w:pPr>
        <w:numPr>
          <w:ilvl w:val="0"/>
          <w:numId w:val="20"/>
        </w:numPr>
        <w:ind w:right="180"/>
        <w:jc w:val="both"/>
        <w:rPr>
          <w:rFonts w:asciiTheme="minorHAnsi" w:hAnsiTheme="minorHAnsi" w:cstheme="minorHAnsi"/>
          <w:iCs/>
          <w:sz w:val="22"/>
          <w:szCs w:val="22"/>
        </w:rPr>
      </w:pPr>
      <w:r w:rsidRPr="00A35EA4">
        <w:rPr>
          <w:rFonts w:asciiTheme="minorHAnsi" w:hAnsiTheme="minorHAnsi" w:cstheme="minorHAnsi"/>
          <w:iCs/>
          <w:sz w:val="22"/>
          <w:szCs w:val="22"/>
        </w:rPr>
        <w:t xml:space="preserve">Data migration at Host level using </w:t>
      </w:r>
      <w:r w:rsidRPr="00A35EA4">
        <w:rPr>
          <w:rFonts w:asciiTheme="minorHAnsi" w:hAnsiTheme="minorHAnsi" w:cstheme="minorHAnsi"/>
          <w:bCs/>
          <w:iCs/>
          <w:sz w:val="22"/>
          <w:szCs w:val="22"/>
        </w:rPr>
        <w:t>Red Hat LVM</w:t>
      </w:r>
      <w:r w:rsidRPr="00A35EA4">
        <w:rPr>
          <w:rFonts w:asciiTheme="minorHAnsi" w:hAnsiTheme="minorHAnsi" w:cstheme="minorHAnsi"/>
          <w:iCs/>
          <w:sz w:val="22"/>
          <w:szCs w:val="22"/>
        </w:rPr>
        <w:t xml:space="preserve">, </w:t>
      </w:r>
      <w:r w:rsidRPr="00A35EA4">
        <w:rPr>
          <w:rFonts w:asciiTheme="minorHAnsi" w:hAnsiTheme="minorHAnsi" w:cstheme="minorHAnsi"/>
          <w:bCs/>
          <w:iCs/>
          <w:sz w:val="22"/>
          <w:szCs w:val="22"/>
        </w:rPr>
        <w:t>Solaris LVM</w:t>
      </w:r>
      <w:r w:rsidRPr="00A35EA4">
        <w:rPr>
          <w:rFonts w:asciiTheme="minorHAnsi" w:hAnsiTheme="minorHAnsi" w:cstheme="minorHAnsi"/>
          <w:iCs/>
          <w:sz w:val="22"/>
          <w:szCs w:val="22"/>
        </w:rPr>
        <w:t xml:space="preserve">, and </w:t>
      </w:r>
      <w:r w:rsidRPr="00A35EA4">
        <w:rPr>
          <w:rFonts w:asciiTheme="minorHAnsi" w:hAnsiTheme="minorHAnsi" w:cstheme="minorHAnsi"/>
          <w:bCs/>
          <w:iCs/>
          <w:sz w:val="22"/>
          <w:szCs w:val="22"/>
        </w:rPr>
        <w:t>Veritas Volume Manager</w:t>
      </w:r>
      <w:r w:rsidRPr="00A35EA4">
        <w:rPr>
          <w:rFonts w:asciiTheme="minorHAnsi" w:hAnsiTheme="minorHAnsi" w:cstheme="minorHAnsi"/>
          <w:iCs/>
          <w:sz w:val="22"/>
          <w:szCs w:val="22"/>
        </w:rPr>
        <w:t>.</w:t>
      </w:r>
    </w:p>
    <w:p w:rsidR="00C261DE" w:rsidRPr="00A35EA4" w:rsidRDefault="00C261DE" w:rsidP="00C261DE">
      <w:pPr>
        <w:numPr>
          <w:ilvl w:val="0"/>
          <w:numId w:val="20"/>
        </w:numPr>
        <w:ind w:right="180"/>
        <w:jc w:val="both"/>
        <w:rPr>
          <w:rFonts w:asciiTheme="minorHAnsi" w:hAnsiTheme="minorHAnsi" w:cstheme="minorHAnsi"/>
          <w:iCs/>
          <w:sz w:val="22"/>
          <w:szCs w:val="22"/>
        </w:rPr>
      </w:pPr>
      <w:r w:rsidRPr="00A35EA4">
        <w:rPr>
          <w:rFonts w:asciiTheme="minorHAnsi" w:hAnsiTheme="minorHAnsi" w:cstheme="minorHAnsi"/>
          <w:iCs/>
          <w:sz w:val="22"/>
          <w:szCs w:val="22"/>
        </w:rPr>
        <w:t xml:space="preserve">Expertise in establishing and documenting the procedures to ensure data integrity including system fail-over and backup/recovery in </w:t>
      </w:r>
      <w:r w:rsidRPr="00A35EA4">
        <w:rPr>
          <w:rFonts w:asciiTheme="minorHAnsi" w:hAnsiTheme="minorHAnsi" w:cstheme="minorHAnsi"/>
          <w:bCs/>
          <w:iCs/>
          <w:sz w:val="22"/>
          <w:szCs w:val="22"/>
        </w:rPr>
        <w:t>AIX</w:t>
      </w:r>
      <w:r w:rsidRPr="00A35EA4">
        <w:rPr>
          <w:rFonts w:asciiTheme="minorHAnsi" w:hAnsiTheme="minorHAnsi" w:cstheme="minorHAnsi"/>
          <w:iCs/>
          <w:sz w:val="22"/>
          <w:szCs w:val="22"/>
        </w:rPr>
        <w:t xml:space="preserve"> operating system.</w:t>
      </w:r>
    </w:p>
    <w:p w:rsidR="00C261DE" w:rsidRPr="00A35EA4" w:rsidRDefault="00C261DE" w:rsidP="00C261DE">
      <w:pPr>
        <w:numPr>
          <w:ilvl w:val="0"/>
          <w:numId w:val="20"/>
        </w:numPr>
        <w:ind w:right="180"/>
        <w:jc w:val="both"/>
        <w:rPr>
          <w:rFonts w:asciiTheme="minorHAnsi" w:hAnsiTheme="minorHAnsi" w:cstheme="minorHAnsi"/>
          <w:iCs/>
          <w:sz w:val="22"/>
          <w:szCs w:val="22"/>
        </w:rPr>
      </w:pPr>
      <w:r w:rsidRPr="00A35EA4">
        <w:rPr>
          <w:rFonts w:asciiTheme="minorHAnsi" w:hAnsiTheme="minorHAnsi" w:cstheme="minorHAnsi"/>
          <w:iCs/>
          <w:sz w:val="22"/>
          <w:szCs w:val="22"/>
        </w:rPr>
        <w:t xml:space="preserve">Managed </w:t>
      </w:r>
      <w:r w:rsidRPr="00A35EA4">
        <w:rPr>
          <w:rFonts w:asciiTheme="minorHAnsi" w:hAnsiTheme="minorHAnsi" w:cstheme="minorHAnsi"/>
          <w:bCs/>
          <w:iCs/>
          <w:sz w:val="22"/>
          <w:szCs w:val="22"/>
        </w:rPr>
        <w:t>100 + UNIX servers</w:t>
      </w:r>
      <w:r w:rsidRPr="00A35EA4">
        <w:rPr>
          <w:rFonts w:asciiTheme="minorHAnsi" w:hAnsiTheme="minorHAnsi" w:cstheme="minorHAnsi"/>
          <w:iCs/>
          <w:sz w:val="22"/>
          <w:szCs w:val="22"/>
        </w:rPr>
        <w:t xml:space="preserve"> running </w:t>
      </w:r>
      <w:r w:rsidRPr="00A35EA4">
        <w:rPr>
          <w:rFonts w:asciiTheme="minorHAnsi" w:hAnsiTheme="minorHAnsi" w:cstheme="minorHAnsi"/>
          <w:bCs/>
          <w:iCs/>
          <w:sz w:val="22"/>
          <w:szCs w:val="22"/>
        </w:rPr>
        <w:t>RHEL, HPUX</w:t>
      </w:r>
      <w:r w:rsidRPr="00A35EA4">
        <w:rPr>
          <w:rFonts w:asciiTheme="minorHAnsi" w:hAnsiTheme="minorHAnsi" w:cstheme="minorHAnsi"/>
          <w:iCs/>
          <w:sz w:val="22"/>
          <w:szCs w:val="22"/>
        </w:rPr>
        <w:t xml:space="preserve"> on </w:t>
      </w:r>
      <w:r w:rsidRPr="00A35EA4">
        <w:rPr>
          <w:rFonts w:asciiTheme="minorHAnsi" w:hAnsiTheme="minorHAnsi" w:cstheme="minorHAnsi"/>
          <w:bCs/>
          <w:iCs/>
          <w:sz w:val="22"/>
          <w:szCs w:val="22"/>
        </w:rPr>
        <w:t>Oracle HP</w:t>
      </w:r>
      <w:r w:rsidRPr="00A35EA4">
        <w:rPr>
          <w:rFonts w:asciiTheme="minorHAnsi" w:hAnsiTheme="minorHAnsi" w:cstheme="minorHAnsi"/>
          <w:iCs/>
          <w:sz w:val="22"/>
          <w:szCs w:val="22"/>
        </w:rPr>
        <w:t>.</w:t>
      </w:r>
    </w:p>
    <w:p w:rsidR="00C261DE" w:rsidRPr="00A35EA4" w:rsidRDefault="00C261DE" w:rsidP="00C261DE">
      <w:pPr>
        <w:numPr>
          <w:ilvl w:val="0"/>
          <w:numId w:val="20"/>
        </w:numPr>
        <w:ind w:right="180"/>
        <w:jc w:val="both"/>
        <w:rPr>
          <w:rFonts w:asciiTheme="minorHAnsi" w:hAnsiTheme="minorHAnsi" w:cstheme="minorHAnsi"/>
          <w:iCs/>
          <w:sz w:val="22"/>
          <w:szCs w:val="22"/>
        </w:rPr>
      </w:pPr>
      <w:r w:rsidRPr="00A35EA4">
        <w:rPr>
          <w:rFonts w:asciiTheme="minorHAnsi" w:hAnsiTheme="minorHAnsi" w:cstheme="minorHAnsi"/>
          <w:bCs/>
          <w:iCs/>
          <w:sz w:val="22"/>
          <w:szCs w:val="22"/>
        </w:rPr>
        <w:t>Solaris Disk Mirroring (SVM),</w:t>
      </w:r>
      <w:r w:rsidRPr="00A35EA4">
        <w:rPr>
          <w:rFonts w:asciiTheme="minorHAnsi" w:hAnsiTheme="minorHAnsi" w:cstheme="minorHAnsi"/>
          <w:iCs/>
          <w:sz w:val="22"/>
          <w:szCs w:val="22"/>
        </w:rPr>
        <w:t xml:space="preserve"> ZONE installation and configuration</w:t>
      </w:r>
    </w:p>
    <w:p w:rsidR="00C261DE" w:rsidRPr="00A35EA4" w:rsidRDefault="00C261DE" w:rsidP="00C261DE">
      <w:pPr>
        <w:numPr>
          <w:ilvl w:val="0"/>
          <w:numId w:val="20"/>
        </w:numPr>
        <w:ind w:right="180"/>
        <w:jc w:val="both"/>
        <w:rPr>
          <w:rFonts w:asciiTheme="minorHAnsi" w:hAnsiTheme="minorHAnsi" w:cstheme="minorHAnsi"/>
          <w:iCs/>
          <w:sz w:val="22"/>
          <w:szCs w:val="22"/>
        </w:rPr>
      </w:pPr>
      <w:r w:rsidRPr="00A35EA4">
        <w:rPr>
          <w:rFonts w:asciiTheme="minorHAnsi" w:hAnsiTheme="minorHAnsi" w:cstheme="minorHAnsi"/>
          <w:iCs/>
          <w:sz w:val="22"/>
          <w:szCs w:val="22"/>
        </w:rPr>
        <w:t>Escalating issues accordingly, managing team efficiently to achieve desired goals.</w:t>
      </w:r>
    </w:p>
    <w:p w:rsidR="00116186" w:rsidRPr="00A35EA4" w:rsidRDefault="00116186" w:rsidP="00116186">
      <w:pPr>
        <w:ind w:left="720" w:right="180"/>
        <w:jc w:val="both"/>
        <w:rPr>
          <w:rFonts w:asciiTheme="minorHAnsi" w:hAnsiTheme="minorHAnsi" w:cstheme="minorHAnsi"/>
          <w:bCs/>
          <w:iCs/>
          <w:sz w:val="22"/>
          <w:szCs w:val="22"/>
        </w:rPr>
      </w:pPr>
    </w:p>
    <w:p w:rsidR="007F47E9" w:rsidRPr="00A35EA4" w:rsidRDefault="00C261DE" w:rsidP="00C261DE">
      <w:pPr>
        <w:rPr>
          <w:rFonts w:asciiTheme="minorHAnsi" w:hAnsiTheme="minorHAnsi" w:cstheme="minorHAnsi"/>
          <w:iCs/>
          <w:sz w:val="22"/>
          <w:szCs w:val="22"/>
        </w:rPr>
      </w:pPr>
      <w:r w:rsidRPr="00A35EA4">
        <w:rPr>
          <w:rFonts w:asciiTheme="minorHAnsi" w:hAnsiTheme="minorHAnsi" w:cstheme="minorHAnsi"/>
          <w:b/>
          <w:bCs/>
          <w:iCs/>
          <w:sz w:val="22"/>
          <w:szCs w:val="22"/>
        </w:rPr>
        <w:t>Environment</w:t>
      </w:r>
      <w:r w:rsidRPr="00A35EA4">
        <w:rPr>
          <w:rFonts w:asciiTheme="minorHAnsi" w:hAnsiTheme="minorHAnsi" w:cstheme="minorHAnsi"/>
          <w:iCs/>
          <w:sz w:val="22"/>
          <w:szCs w:val="22"/>
        </w:rPr>
        <w:t>: Linux, TCP/IP, LVM, RAID, Networking, Security, user management, MySQL.</w:t>
      </w:r>
    </w:p>
    <w:p w:rsidR="00C261DE" w:rsidRPr="00A35EA4" w:rsidRDefault="00917C29" w:rsidP="00C261DE">
      <w:pPr>
        <w:rPr>
          <w:rFonts w:asciiTheme="minorHAnsi" w:hAnsiTheme="minorHAnsi" w:cstheme="minorHAnsi"/>
          <w:iCs/>
          <w:sz w:val="22"/>
          <w:szCs w:val="22"/>
        </w:rPr>
      </w:pPr>
      <w:r w:rsidRPr="00A35EA4">
        <w:rPr>
          <w:rFonts w:asciiTheme="minorHAnsi" w:hAnsiTheme="minorHAnsi" w:cstheme="minorHAnsi"/>
          <w:bCs/>
          <w:iCs/>
          <w:sz w:val="22"/>
          <w:szCs w:val="22"/>
          <w:lang w:bidi="en-US"/>
        </w:rPr>
        <w:pict>
          <v:rect id="_x0000_i1032" style="width:0;height:1.5pt" o:hralign="center" o:hrstd="t" o:hr="t" fillcolor="#aca899" stroked="f"/>
        </w:pict>
      </w:r>
    </w:p>
    <w:p w:rsidR="00C261DE" w:rsidRPr="00A35EA4" w:rsidRDefault="00C261DE" w:rsidP="00C261DE">
      <w:pPr>
        <w:rPr>
          <w:rFonts w:asciiTheme="minorHAnsi" w:hAnsiTheme="minorHAnsi" w:cstheme="minorHAnsi"/>
          <w:iCs/>
          <w:sz w:val="22"/>
          <w:szCs w:val="22"/>
        </w:rPr>
      </w:pPr>
    </w:p>
    <w:p w:rsidR="00116186" w:rsidRPr="00A35EA4" w:rsidRDefault="00116186" w:rsidP="00116186">
      <w:pPr>
        <w:ind w:left="360" w:right="180" w:hanging="360"/>
        <w:jc w:val="both"/>
        <w:rPr>
          <w:rFonts w:asciiTheme="minorHAnsi" w:hAnsiTheme="minorHAnsi" w:cstheme="minorHAnsi"/>
          <w:bCs/>
          <w:iCs/>
          <w:sz w:val="22"/>
          <w:szCs w:val="22"/>
        </w:rPr>
      </w:pPr>
    </w:p>
    <w:sectPr w:rsidR="00116186" w:rsidRPr="00A35EA4" w:rsidSect="00736B5B">
      <w:headerReference w:type="default" r:id="rId8"/>
      <w:footerReference w:type="default" r:id="rId9"/>
      <w:pgSz w:w="12240" w:h="15840"/>
      <w:pgMar w:top="720" w:right="810" w:bottom="720" w:left="900" w:header="75"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AA3" w:rsidRDefault="00302AA3" w:rsidP="001D6C42">
      <w:r>
        <w:separator/>
      </w:r>
    </w:p>
  </w:endnote>
  <w:endnote w:type="continuationSeparator" w:id="0">
    <w:p w:rsidR="00302AA3" w:rsidRDefault="00302AA3" w:rsidP="001D6C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OpenSymbol;Arial Unicode MS">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utura Lt">
    <w:charset w:val="00"/>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57E" w:rsidRDefault="0046657E">
    <w:pPr>
      <w:pStyle w:val="Footer"/>
      <w:rPr>
        <w:b/>
        <w:sz w:val="16"/>
        <w:szCs w:val="16"/>
      </w:rPr>
    </w:pPr>
  </w:p>
  <w:p w:rsidR="00876742" w:rsidRPr="00876742" w:rsidRDefault="008767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AA3" w:rsidRDefault="00302AA3" w:rsidP="001D6C42">
      <w:r>
        <w:separator/>
      </w:r>
    </w:p>
  </w:footnote>
  <w:footnote w:type="continuationSeparator" w:id="0">
    <w:p w:rsidR="00302AA3" w:rsidRDefault="00302AA3" w:rsidP="001D6C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DFD" w:rsidRPr="00736B5B" w:rsidRDefault="00736B5B" w:rsidP="00736B5B">
    <w:pPr>
      <w:pStyle w:val="HeaderBase"/>
      <w:tabs>
        <w:tab w:val="left" w:pos="-28636"/>
      </w:tabs>
      <w:jc w:val="center"/>
      <w:rPr>
        <w:rFonts w:ascii="Cambria Math" w:hAnsi="Cambria Math"/>
        <w:b/>
        <w:iCs/>
        <w:sz w:val="28"/>
        <w:szCs w:val="28"/>
        <w:lang w:bidi="en-US"/>
      </w:rPr>
    </w:pPr>
    <w:r w:rsidRPr="00736B5B">
      <w:rPr>
        <w:rFonts w:ascii="Calibri" w:hAnsi="Calibri"/>
        <w:b/>
        <w:iCs/>
        <w:sz w:val="28"/>
        <w:szCs w:val="28"/>
        <w:lang w:bidi="en-US"/>
      </w:rPr>
      <w:t>Sampath</w:t>
    </w:r>
  </w:p>
  <w:p w:rsidR="00787636" w:rsidRPr="006C6DBA" w:rsidRDefault="002C7DFD" w:rsidP="00736B5B">
    <w:pPr>
      <w:pStyle w:val="HeaderBase"/>
      <w:pBdr>
        <w:bottom w:val="single" w:sz="4" w:space="1" w:color="auto"/>
      </w:pBdr>
      <w:tabs>
        <w:tab w:val="left" w:pos="-28636"/>
      </w:tabs>
      <w:jc w:val="center"/>
      <w:rPr>
        <w:rFonts w:ascii="Cambria Math" w:hAnsi="Cambria Math"/>
        <w:bCs/>
        <w:iCs/>
        <w:sz w:val="22"/>
        <w:szCs w:val="22"/>
        <w:lang w:bidi="en-US"/>
      </w:rPr>
    </w:pPr>
    <w:r w:rsidRPr="006C6DBA">
      <w:rPr>
        <w:rFonts w:ascii="Cambria Math" w:hAnsi="Cambria Math"/>
        <w:b/>
        <w:bCs/>
        <w:iCs/>
        <w:sz w:val="22"/>
        <w:szCs w:val="22"/>
        <w:lang w:bidi="en-US"/>
      </w:rPr>
      <w:t>Phone:</w:t>
    </w:r>
    <w:r w:rsidR="00B631AD">
      <w:rPr>
        <w:rFonts w:ascii="Cambria Math" w:hAnsi="Cambria Math"/>
        <w:bCs/>
        <w:iCs/>
        <w:sz w:val="22"/>
        <w:szCs w:val="22"/>
        <w:lang w:bidi="en-US"/>
      </w:rPr>
      <w:t xml:space="preserve"> </w:t>
    </w:r>
    <w:r w:rsidRPr="006C6DBA">
      <w:rPr>
        <w:rFonts w:ascii="Cambria Math" w:hAnsi="Cambria Math"/>
        <w:b/>
        <w:bCs/>
        <w:iCs/>
        <w:sz w:val="22"/>
        <w:szCs w:val="22"/>
        <w:lang w:bidi="en-US"/>
      </w:rPr>
      <w:tab/>
    </w:r>
    <w:r w:rsidR="00B60C87" w:rsidRPr="00B60C87">
      <w:rPr>
        <w:rFonts w:ascii="Cambria Math" w:hAnsi="Cambria Math"/>
        <w:b/>
        <w:bCs/>
        <w:iCs/>
        <w:sz w:val="22"/>
        <w:szCs w:val="22"/>
        <w:lang w:bidi="en-US"/>
      </w:rPr>
      <w:t xml:space="preserve">510-493-6674  </w:t>
    </w:r>
    <w:r w:rsidRPr="006C6DBA">
      <w:rPr>
        <w:rFonts w:ascii="Cambria Math" w:hAnsi="Cambria Math"/>
        <w:b/>
        <w:bCs/>
        <w:iCs/>
        <w:sz w:val="22"/>
        <w:szCs w:val="22"/>
        <w:lang w:bidi="en-US"/>
      </w:rPr>
      <w:tab/>
    </w:r>
    <w:r w:rsidRPr="006C6DBA">
      <w:rPr>
        <w:rFonts w:ascii="Cambria Math" w:hAnsi="Cambria Math"/>
        <w:b/>
        <w:bCs/>
        <w:iCs/>
        <w:sz w:val="22"/>
        <w:szCs w:val="22"/>
        <w:lang w:bidi="en-US"/>
      </w:rPr>
      <w:tab/>
    </w:r>
    <w:r w:rsidRPr="006C6DBA">
      <w:rPr>
        <w:rFonts w:ascii="Cambria Math" w:hAnsi="Cambria Math"/>
        <w:b/>
        <w:bCs/>
        <w:iCs/>
        <w:sz w:val="22"/>
        <w:szCs w:val="22"/>
        <w:lang w:bidi="en-US"/>
      </w:rPr>
      <w:tab/>
      <w:t xml:space="preserve">            </w:t>
    </w:r>
    <w:r w:rsidR="007F47E9" w:rsidRPr="006C6DBA">
      <w:rPr>
        <w:rFonts w:ascii="Cambria Math" w:hAnsi="Cambria Math"/>
        <w:b/>
        <w:bCs/>
        <w:iCs/>
        <w:sz w:val="22"/>
        <w:szCs w:val="22"/>
        <w:lang w:bidi="en-US"/>
      </w:rPr>
      <w:t xml:space="preserve">             </w:t>
    </w:r>
    <w:r w:rsidR="006C6DBA" w:rsidRPr="006C6DBA">
      <w:rPr>
        <w:rFonts w:ascii="Cambria Math" w:hAnsi="Cambria Math"/>
        <w:b/>
        <w:bCs/>
        <w:iCs/>
        <w:sz w:val="22"/>
        <w:szCs w:val="22"/>
        <w:lang w:bidi="en-US"/>
      </w:rPr>
      <w:t xml:space="preserve">              </w:t>
    </w:r>
    <w:r w:rsidR="00D949D8">
      <w:rPr>
        <w:rFonts w:ascii="Cambria Math" w:hAnsi="Cambria Math"/>
        <w:b/>
        <w:bCs/>
        <w:iCs/>
        <w:sz w:val="22"/>
        <w:szCs w:val="22"/>
        <w:lang w:bidi="en-US"/>
      </w:rPr>
      <w:t xml:space="preserve">             </w:t>
    </w:r>
    <w:r w:rsidR="00736B5B">
      <w:rPr>
        <w:rFonts w:ascii="Cambria Math" w:hAnsi="Cambria Math"/>
        <w:b/>
        <w:bCs/>
        <w:iCs/>
        <w:sz w:val="22"/>
        <w:szCs w:val="22"/>
        <w:lang w:bidi="en-US"/>
      </w:rPr>
      <w:t xml:space="preserve"> </w:t>
    </w:r>
    <w:r w:rsidRPr="006C6DBA">
      <w:rPr>
        <w:rFonts w:ascii="Cambria Math" w:hAnsi="Cambria Math"/>
        <w:b/>
        <w:bCs/>
        <w:iCs/>
        <w:sz w:val="22"/>
        <w:szCs w:val="22"/>
        <w:lang w:bidi="en-US"/>
      </w:rPr>
      <w:t>Email:</w:t>
    </w:r>
    <w:r w:rsidR="00D949D8" w:rsidRPr="00D949D8">
      <w:t xml:space="preserve"> </w:t>
    </w:r>
    <w:hyperlink r:id="rId1" w:tgtFrame="_blank" w:history="1">
      <w:r w:rsidR="00D949D8">
        <w:rPr>
          <w:rStyle w:val="Hyperlink"/>
          <w:rFonts w:ascii="Arial" w:hAnsi="Arial" w:cs="Arial"/>
          <w:b/>
          <w:bCs/>
          <w:color w:val="1155CC"/>
          <w:shd w:val="clear" w:color="auto" w:fill="FFFFFF"/>
        </w:rPr>
        <w:t>sampathy.hadoop@gmail.com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3AEFD1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3"/>
    <w:lvl w:ilvl="0">
      <w:start w:val="1"/>
      <w:numFmt w:val="bullet"/>
      <w:lvlText w:val=""/>
      <w:lvlJc w:val="left"/>
      <w:pPr>
        <w:tabs>
          <w:tab w:val="num" w:pos="810"/>
        </w:tabs>
        <w:ind w:left="0" w:firstLine="0"/>
      </w:pPr>
      <w:rPr>
        <w:rFonts w:ascii="Symbol" w:hAnsi="Symbol"/>
      </w:rPr>
    </w:lvl>
  </w:abstractNum>
  <w:abstractNum w:abstractNumId="3">
    <w:nsid w:val="00000004"/>
    <w:multiLevelType w:val="singleLevel"/>
    <w:tmpl w:val="00000004"/>
    <w:name w:val="WW8Num4"/>
    <w:lvl w:ilvl="0">
      <w:start w:val="1"/>
      <w:numFmt w:val="bullet"/>
      <w:pStyle w:val="Normal10pt"/>
      <w:lvlText w:val=""/>
      <w:lvlJc w:val="left"/>
      <w:pPr>
        <w:tabs>
          <w:tab w:val="num" w:pos="360"/>
        </w:tabs>
        <w:ind w:left="0" w:firstLine="0"/>
      </w:pPr>
      <w:rPr>
        <w:rFonts w:ascii="Wingdings" w:hAnsi="Wingdings"/>
        <w:sz w:val="20"/>
        <w:szCs w:val="20"/>
      </w:rPr>
    </w:lvl>
  </w:abstractNum>
  <w:abstractNum w:abstractNumId="4">
    <w:nsid w:val="00000005"/>
    <w:multiLevelType w:val="multilevel"/>
    <w:tmpl w:val="00000005"/>
    <w:name w:val="WW8Num5"/>
    <w:lvl w:ilvl="0">
      <w:start w:val="1"/>
      <w:numFmt w:val="bullet"/>
      <w:lvlText w:val=""/>
      <w:lvlJc w:val="left"/>
      <w:pPr>
        <w:tabs>
          <w:tab w:val="num" w:pos="720"/>
        </w:tabs>
        <w:ind w:left="0" w:firstLine="0"/>
      </w:pPr>
      <w:rPr>
        <w:rFonts w:ascii="Symbol" w:hAnsi="Symbol"/>
        <w:sz w:val="20"/>
        <w:szCs w:val="20"/>
      </w:rPr>
    </w:lvl>
    <w:lvl w:ilvl="1">
      <w:start w:val="1"/>
      <w:numFmt w:val="bullet"/>
      <w:lvlText w:val="◦"/>
      <w:lvlJc w:val="left"/>
      <w:pPr>
        <w:tabs>
          <w:tab w:val="num" w:pos="1080"/>
        </w:tabs>
        <w:ind w:left="0" w:firstLine="0"/>
      </w:pPr>
      <w:rPr>
        <w:rFonts w:ascii="OpenSymbol" w:hAnsi="OpenSymbol" w:cs="Courier New"/>
      </w:rPr>
    </w:lvl>
    <w:lvl w:ilvl="2">
      <w:start w:val="1"/>
      <w:numFmt w:val="bullet"/>
      <w:lvlText w:val="▪"/>
      <w:lvlJc w:val="left"/>
      <w:pPr>
        <w:tabs>
          <w:tab w:val="num" w:pos="1440"/>
        </w:tabs>
        <w:ind w:left="0" w:firstLine="0"/>
      </w:pPr>
      <w:rPr>
        <w:rFonts w:ascii="OpenSymbol" w:hAnsi="OpenSymbol" w:cs="Courier New"/>
      </w:rPr>
    </w:lvl>
    <w:lvl w:ilvl="3">
      <w:start w:val="1"/>
      <w:numFmt w:val="bullet"/>
      <w:lvlText w:val=""/>
      <w:lvlJc w:val="left"/>
      <w:pPr>
        <w:tabs>
          <w:tab w:val="num" w:pos="1800"/>
        </w:tabs>
        <w:ind w:left="0" w:firstLine="0"/>
      </w:pPr>
      <w:rPr>
        <w:rFonts w:ascii="Symbol" w:hAnsi="Symbol"/>
        <w:sz w:val="20"/>
        <w:szCs w:val="20"/>
      </w:rPr>
    </w:lvl>
    <w:lvl w:ilvl="4">
      <w:start w:val="1"/>
      <w:numFmt w:val="bullet"/>
      <w:lvlText w:val="◦"/>
      <w:lvlJc w:val="left"/>
      <w:pPr>
        <w:tabs>
          <w:tab w:val="num" w:pos="2160"/>
        </w:tabs>
        <w:ind w:left="0" w:firstLine="0"/>
      </w:pPr>
      <w:rPr>
        <w:rFonts w:ascii="OpenSymbol" w:hAnsi="OpenSymbol" w:cs="Courier New"/>
      </w:rPr>
    </w:lvl>
    <w:lvl w:ilvl="5">
      <w:start w:val="1"/>
      <w:numFmt w:val="bullet"/>
      <w:lvlText w:val="▪"/>
      <w:lvlJc w:val="left"/>
      <w:pPr>
        <w:tabs>
          <w:tab w:val="num" w:pos="2520"/>
        </w:tabs>
        <w:ind w:left="0" w:firstLine="0"/>
      </w:pPr>
      <w:rPr>
        <w:rFonts w:ascii="OpenSymbol" w:hAnsi="OpenSymbol" w:cs="Courier New"/>
      </w:rPr>
    </w:lvl>
    <w:lvl w:ilvl="6">
      <w:start w:val="1"/>
      <w:numFmt w:val="bullet"/>
      <w:lvlText w:val=""/>
      <w:lvlJc w:val="left"/>
      <w:pPr>
        <w:tabs>
          <w:tab w:val="num" w:pos="2880"/>
        </w:tabs>
        <w:ind w:left="0" w:firstLine="0"/>
      </w:pPr>
      <w:rPr>
        <w:rFonts w:ascii="Symbol" w:hAnsi="Symbol"/>
        <w:sz w:val="20"/>
        <w:szCs w:val="20"/>
      </w:rPr>
    </w:lvl>
    <w:lvl w:ilvl="7">
      <w:start w:val="1"/>
      <w:numFmt w:val="bullet"/>
      <w:lvlText w:val="◦"/>
      <w:lvlJc w:val="left"/>
      <w:pPr>
        <w:tabs>
          <w:tab w:val="num" w:pos="3240"/>
        </w:tabs>
        <w:ind w:left="0" w:firstLine="0"/>
      </w:pPr>
      <w:rPr>
        <w:rFonts w:ascii="OpenSymbol" w:hAnsi="OpenSymbol" w:cs="Courier New"/>
      </w:rPr>
    </w:lvl>
    <w:lvl w:ilvl="8">
      <w:start w:val="1"/>
      <w:numFmt w:val="bullet"/>
      <w:lvlText w:val="▪"/>
      <w:lvlJc w:val="left"/>
      <w:pPr>
        <w:tabs>
          <w:tab w:val="num" w:pos="3600"/>
        </w:tabs>
        <w:ind w:left="0" w:firstLine="0"/>
      </w:pPr>
      <w:rPr>
        <w:rFonts w:ascii="OpenSymbol" w:hAnsi="OpenSymbol" w:cs="Courier New"/>
      </w:rPr>
    </w:lvl>
  </w:abstractNum>
  <w:abstractNum w:abstractNumId="5">
    <w:nsid w:val="00000006"/>
    <w:multiLevelType w:val="multilevel"/>
    <w:tmpl w:val="00000006"/>
    <w:name w:val="WW8Num6"/>
    <w:lvl w:ilvl="0">
      <w:start w:val="1"/>
      <w:numFmt w:val="bullet"/>
      <w:lvlText w:val=""/>
      <w:lvlJc w:val="left"/>
      <w:pPr>
        <w:tabs>
          <w:tab w:val="num" w:pos="720"/>
        </w:tabs>
        <w:ind w:left="0" w:firstLine="0"/>
      </w:pPr>
      <w:rPr>
        <w:rFonts w:ascii="Symbol" w:hAnsi="Symbol"/>
        <w:sz w:val="20"/>
        <w:szCs w:val="20"/>
      </w:rPr>
    </w:lvl>
    <w:lvl w:ilvl="1">
      <w:start w:val="1"/>
      <w:numFmt w:val="bullet"/>
      <w:lvlText w:val="◦"/>
      <w:lvlJc w:val="left"/>
      <w:pPr>
        <w:tabs>
          <w:tab w:val="num" w:pos="1080"/>
        </w:tabs>
        <w:ind w:left="0" w:firstLine="0"/>
      </w:pPr>
      <w:rPr>
        <w:rFonts w:ascii="OpenSymbol" w:hAnsi="OpenSymbol" w:cs="Courier New"/>
      </w:rPr>
    </w:lvl>
    <w:lvl w:ilvl="2">
      <w:start w:val="1"/>
      <w:numFmt w:val="bullet"/>
      <w:lvlText w:val="▪"/>
      <w:lvlJc w:val="left"/>
      <w:pPr>
        <w:tabs>
          <w:tab w:val="num" w:pos="1440"/>
        </w:tabs>
        <w:ind w:left="0" w:firstLine="0"/>
      </w:pPr>
      <w:rPr>
        <w:rFonts w:ascii="OpenSymbol" w:hAnsi="OpenSymbol" w:cs="Courier New"/>
      </w:rPr>
    </w:lvl>
    <w:lvl w:ilvl="3">
      <w:start w:val="1"/>
      <w:numFmt w:val="bullet"/>
      <w:lvlText w:val=""/>
      <w:lvlJc w:val="left"/>
      <w:pPr>
        <w:tabs>
          <w:tab w:val="num" w:pos="1800"/>
        </w:tabs>
        <w:ind w:left="0" w:firstLine="0"/>
      </w:pPr>
      <w:rPr>
        <w:rFonts w:ascii="Symbol" w:hAnsi="Symbol"/>
        <w:sz w:val="20"/>
        <w:szCs w:val="20"/>
      </w:rPr>
    </w:lvl>
    <w:lvl w:ilvl="4">
      <w:start w:val="1"/>
      <w:numFmt w:val="bullet"/>
      <w:lvlText w:val="◦"/>
      <w:lvlJc w:val="left"/>
      <w:pPr>
        <w:tabs>
          <w:tab w:val="num" w:pos="2160"/>
        </w:tabs>
        <w:ind w:left="0" w:firstLine="0"/>
      </w:pPr>
      <w:rPr>
        <w:rFonts w:ascii="OpenSymbol" w:hAnsi="OpenSymbol" w:cs="Courier New"/>
      </w:rPr>
    </w:lvl>
    <w:lvl w:ilvl="5">
      <w:start w:val="1"/>
      <w:numFmt w:val="bullet"/>
      <w:lvlText w:val="▪"/>
      <w:lvlJc w:val="left"/>
      <w:pPr>
        <w:tabs>
          <w:tab w:val="num" w:pos="2520"/>
        </w:tabs>
        <w:ind w:left="0" w:firstLine="0"/>
      </w:pPr>
      <w:rPr>
        <w:rFonts w:ascii="OpenSymbol" w:hAnsi="OpenSymbol" w:cs="Courier New"/>
      </w:rPr>
    </w:lvl>
    <w:lvl w:ilvl="6">
      <w:start w:val="1"/>
      <w:numFmt w:val="bullet"/>
      <w:lvlText w:val=""/>
      <w:lvlJc w:val="left"/>
      <w:pPr>
        <w:tabs>
          <w:tab w:val="num" w:pos="2880"/>
        </w:tabs>
        <w:ind w:left="0" w:firstLine="0"/>
      </w:pPr>
      <w:rPr>
        <w:rFonts w:ascii="Symbol" w:hAnsi="Symbol"/>
        <w:sz w:val="20"/>
        <w:szCs w:val="20"/>
      </w:rPr>
    </w:lvl>
    <w:lvl w:ilvl="7">
      <w:start w:val="1"/>
      <w:numFmt w:val="bullet"/>
      <w:lvlText w:val="◦"/>
      <w:lvlJc w:val="left"/>
      <w:pPr>
        <w:tabs>
          <w:tab w:val="num" w:pos="3240"/>
        </w:tabs>
        <w:ind w:left="0" w:firstLine="0"/>
      </w:pPr>
      <w:rPr>
        <w:rFonts w:ascii="OpenSymbol" w:hAnsi="OpenSymbol" w:cs="Courier New"/>
      </w:rPr>
    </w:lvl>
    <w:lvl w:ilvl="8">
      <w:start w:val="1"/>
      <w:numFmt w:val="bullet"/>
      <w:lvlText w:val="▪"/>
      <w:lvlJc w:val="left"/>
      <w:pPr>
        <w:tabs>
          <w:tab w:val="num" w:pos="3600"/>
        </w:tabs>
        <w:ind w:left="0" w:firstLine="0"/>
      </w:pPr>
      <w:rPr>
        <w:rFonts w:ascii="OpenSymbol" w:hAnsi="OpenSymbol" w:cs="Courier New"/>
      </w:rPr>
    </w:lvl>
  </w:abstractNum>
  <w:abstractNum w:abstractNumId="6">
    <w:nsid w:val="00000007"/>
    <w:multiLevelType w:val="multilevel"/>
    <w:tmpl w:val="00000007"/>
    <w:name w:val="WW8Num7"/>
    <w:lvl w:ilvl="0">
      <w:start w:val="1"/>
      <w:numFmt w:val="bullet"/>
      <w:lvlText w:val=""/>
      <w:lvlJc w:val="left"/>
      <w:pPr>
        <w:tabs>
          <w:tab w:val="num" w:pos="754"/>
        </w:tabs>
        <w:ind w:left="754" w:hanging="360"/>
      </w:pPr>
      <w:rPr>
        <w:rFonts w:ascii="Symbol" w:hAnsi="Symbol"/>
        <w:sz w:val="20"/>
        <w:szCs w:val="20"/>
      </w:rPr>
    </w:lvl>
    <w:lvl w:ilvl="1">
      <w:start w:val="1"/>
      <w:numFmt w:val="bullet"/>
      <w:lvlText w:val="o"/>
      <w:lvlJc w:val="left"/>
      <w:pPr>
        <w:tabs>
          <w:tab w:val="num" w:pos="1474"/>
        </w:tabs>
        <w:ind w:left="1474" w:hanging="360"/>
      </w:pPr>
      <w:rPr>
        <w:rFonts w:ascii="Courier New" w:hAnsi="Courier New" w:cs="OpenSymbol"/>
      </w:rPr>
    </w:lvl>
    <w:lvl w:ilvl="2">
      <w:start w:val="1"/>
      <w:numFmt w:val="bullet"/>
      <w:lvlText w:val=""/>
      <w:lvlJc w:val="left"/>
      <w:pPr>
        <w:tabs>
          <w:tab w:val="num" w:pos="2194"/>
        </w:tabs>
        <w:ind w:left="2194" w:hanging="360"/>
      </w:pPr>
      <w:rPr>
        <w:rFonts w:ascii="Wingdings" w:hAnsi="Wingdings" w:cs="Wingdings"/>
      </w:rPr>
    </w:lvl>
    <w:lvl w:ilvl="3">
      <w:start w:val="1"/>
      <w:numFmt w:val="bullet"/>
      <w:lvlText w:val=""/>
      <w:lvlJc w:val="left"/>
      <w:pPr>
        <w:tabs>
          <w:tab w:val="num" w:pos="2914"/>
        </w:tabs>
        <w:ind w:left="2914" w:hanging="360"/>
      </w:pPr>
      <w:rPr>
        <w:rFonts w:ascii="Symbol" w:hAnsi="Symbol"/>
        <w:sz w:val="20"/>
        <w:szCs w:val="20"/>
      </w:rPr>
    </w:lvl>
    <w:lvl w:ilvl="4">
      <w:start w:val="1"/>
      <w:numFmt w:val="bullet"/>
      <w:lvlText w:val="o"/>
      <w:lvlJc w:val="left"/>
      <w:pPr>
        <w:tabs>
          <w:tab w:val="num" w:pos="3634"/>
        </w:tabs>
        <w:ind w:left="3634" w:hanging="360"/>
      </w:pPr>
      <w:rPr>
        <w:rFonts w:ascii="Courier New" w:hAnsi="Courier New" w:cs="OpenSymbol"/>
      </w:rPr>
    </w:lvl>
    <w:lvl w:ilvl="5">
      <w:start w:val="1"/>
      <w:numFmt w:val="bullet"/>
      <w:lvlText w:val=""/>
      <w:lvlJc w:val="left"/>
      <w:pPr>
        <w:tabs>
          <w:tab w:val="num" w:pos="4354"/>
        </w:tabs>
        <w:ind w:left="4354" w:hanging="360"/>
      </w:pPr>
      <w:rPr>
        <w:rFonts w:ascii="Wingdings" w:hAnsi="Wingdings" w:cs="Wingdings"/>
      </w:rPr>
    </w:lvl>
    <w:lvl w:ilvl="6">
      <w:start w:val="1"/>
      <w:numFmt w:val="bullet"/>
      <w:lvlText w:val=""/>
      <w:lvlJc w:val="left"/>
      <w:pPr>
        <w:tabs>
          <w:tab w:val="num" w:pos="5074"/>
        </w:tabs>
        <w:ind w:left="5074" w:hanging="360"/>
      </w:pPr>
      <w:rPr>
        <w:rFonts w:ascii="Symbol" w:hAnsi="Symbol"/>
        <w:sz w:val="20"/>
        <w:szCs w:val="20"/>
      </w:rPr>
    </w:lvl>
    <w:lvl w:ilvl="7">
      <w:start w:val="1"/>
      <w:numFmt w:val="bullet"/>
      <w:lvlText w:val="o"/>
      <w:lvlJc w:val="left"/>
      <w:pPr>
        <w:tabs>
          <w:tab w:val="num" w:pos="5794"/>
        </w:tabs>
        <w:ind w:left="5794" w:hanging="360"/>
      </w:pPr>
      <w:rPr>
        <w:rFonts w:ascii="Courier New" w:hAnsi="Courier New" w:cs="OpenSymbol"/>
      </w:rPr>
    </w:lvl>
    <w:lvl w:ilvl="8">
      <w:start w:val="1"/>
      <w:numFmt w:val="bullet"/>
      <w:lvlText w:val=""/>
      <w:lvlJc w:val="left"/>
      <w:pPr>
        <w:tabs>
          <w:tab w:val="num" w:pos="6514"/>
        </w:tabs>
        <w:ind w:left="6514" w:hanging="360"/>
      </w:pPr>
      <w:rPr>
        <w:rFonts w:ascii="Wingdings" w:hAnsi="Wingdings" w:cs="Wingdings"/>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1456A3D"/>
    <w:multiLevelType w:val="hybridMultilevel"/>
    <w:tmpl w:val="DED05076"/>
    <w:lvl w:ilvl="0" w:tplc="05387E2A">
      <w:start w:val="1"/>
      <w:numFmt w:val="bullet"/>
      <w:lvlText w:val=""/>
      <w:lvlJc w:val="left"/>
      <w:pPr>
        <w:ind w:left="360" w:hanging="360"/>
      </w:pPr>
      <w:rPr>
        <w:rFonts w:ascii="Wingdings" w:hAnsi="Wingdings" w:hint="default"/>
      </w:rPr>
    </w:lvl>
    <w:lvl w:ilvl="1" w:tplc="04090003">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9">
    <w:nsid w:val="03D534D8"/>
    <w:multiLevelType w:val="hybridMultilevel"/>
    <w:tmpl w:val="6F8C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DA5C57"/>
    <w:multiLevelType w:val="hybridMultilevel"/>
    <w:tmpl w:val="67A23128"/>
    <w:lvl w:ilvl="0" w:tplc="05387E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97453F5"/>
    <w:multiLevelType w:val="hybridMultilevel"/>
    <w:tmpl w:val="2CA88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E1C7279"/>
    <w:multiLevelType w:val="hybridMultilevel"/>
    <w:tmpl w:val="A5681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FE86A59"/>
    <w:multiLevelType w:val="hybridMultilevel"/>
    <w:tmpl w:val="669A8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845A56"/>
    <w:multiLevelType w:val="hybridMultilevel"/>
    <w:tmpl w:val="E66E9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7D04B8"/>
    <w:multiLevelType w:val="hybridMultilevel"/>
    <w:tmpl w:val="915ABA46"/>
    <w:lvl w:ilvl="0" w:tplc="05387E2A">
      <w:start w:val="1"/>
      <w:numFmt w:val="bullet"/>
      <w:lvlText w:val=""/>
      <w:lvlJc w:val="left"/>
      <w:pPr>
        <w:ind w:left="1170" w:hanging="45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9D6582B"/>
    <w:multiLevelType w:val="hybridMultilevel"/>
    <w:tmpl w:val="F990A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E21B41"/>
    <w:multiLevelType w:val="hybridMultilevel"/>
    <w:tmpl w:val="6BEE2798"/>
    <w:lvl w:ilvl="0" w:tplc="05387E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A4D44D3"/>
    <w:multiLevelType w:val="hybridMultilevel"/>
    <w:tmpl w:val="48CE584E"/>
    <w:lvl w:ilvl="0" w:tplc="05387E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56008"/>
    <w:multiLevelType w:val="multilevel"/>
    <w:tmpl w:val="B9080C7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nsid w:val="1E624694"/>
    <w:multiLevelType w:val="hybridMultilevel"/>
    <w:tmpl w:val="C820F1DE"/>
    <w:lvl w:ilvl="0" w:tplc="05387E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2845200"/>
    <w:multiLevelType w:val="hybridMultilevel"/>
    <w:tmpl w:val="2458C8EC"/>
    <w:lvl w:ilvl="0" w:tplc="05387E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4811A65"/>
    <w:multiLevelType w:val="hybridMultilevel"/>
    <w:tmpl w:val="9DBE03A2"/>
    <w:lvl w:ilvl="0" w:tplc="05387E2A">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3">
    <w:nsid w:val="27134C8F"/>
    <w:multiLevelType w:val="hybridMultilevel"/>
    <w:tmpl w:val="BA6C679C"/>
    <w:lvl w:ilvl="0" w:tplc="05387E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84466A5"/>
    <w:multiLevelType w:val="hybridMultilevel"/>
    <w:tmpl w:val="4BBE1982"/>
    <w:lvl w:ilvl="0" w:tplc="05387E2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98C1AFF"/>
    <w:multiLevelType w:val="hybridMultilevel"/>
    <w:tmpl w:val="DF624D02"/>
    <w:lvl w:ilvl="0" w:tplc="05387E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D462219"/>
    <w:multiLevelType w:val="hybridMultilevel"/>
    <w:tmpl w:val="8ECA5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70215DA"/>
    <w:multiLevelType w:val="hybridMultilevel"/>
    <w:tmpl w:val="E0CA2CFE"/>
    <w:lvl w:ilvl="0" w:tplc="05387E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70F696C"/>
    <w:multiLevelType w:val="multilevel"/>
    <w:tmpl w:val="F03250C2"/>
    <w:lvl w:ilvl="0">
      <w:start w:val="1"/>
      <w:numFmt w:val="bullet"/>
      <w:lvlText w:val=""/>
      <w:lvlJc w:val="left"/>
      <w:pPr>
        <w:tabs>
          <w:tab w:val="num" w:pos="780"/>
        </w:tabs>
        <w:ind w:left="780" w:hanging="360"/>
      </w:pPr>
      <w:rPr>
        <w:rFonts w:ascii="Wingdings" w:hAnsi="Wingdings" w:cs="Wingdings" w:hint="default"/>
        <w:sz w:val="23"/>
        <w:szCs w:val="23"/>
      </w:rPr>
    </w:lvl>
    <w:lvl w:ilvl="1">
      <w:start w:val="1"/>
      <w:numFmt w:val="bullet"/>
      <w:lvlText w:val="◦"/>
      <w:lvlJc w:val="left"/>
      <w:pPr>
        <w:tabs>
          <w:tab w:val="num" w:pos="1140"/>
        </w:tabs>
        <w:ind w:left="1140" w:hanging="360"/>
      </w:pPr>
      <w:rPr>
        <w:rFonts w:ascii="OpenSymbol" w:hAnsi="OpenSymbol" w:cs="OpenSymbol;Arial Unicode MS" w:hint="default"/>
      </w:rPr>
    </w:lvl>
    <w:lvl w:ilvl="2">
      <w:start w:val="1"/>
      <w:numFmt w:val="bullet"/>
      <w:lvlText w:val="▪"/>
      <w:lvlJc w:val="left"/>
      <w:pPr>
        <w:tabs>
          <w:tab w:val="num" w:pos="1500"/>
        </w:tabs>
        <w:ind w:left="1500" w:hanging="360"/>
      </w:pPr>
      <w:rPr>
        <w:rFonts w:ascii="OpenSymbol" w:hAnsi="OpenSymbol" w:cs="OpenSymbol;Arial Unicode MS" w:hint="default"/>
      </w:rPr>
    </w:lvl>
    <w:lvl w:ilvl="3">
      <w:start w:val="1"/>
      <w:numFmt w:val="bullet"/>
      <w:lvlText w:val=""/>
      <w:lvlJc w:val="left"/>
      <w:pPr>
        <w:tabs>
          <w:tab w:val="num" w:pos="1860"/>
        </w:tabs>
        <w:ind w:left="1860" w:hanging="360"/>
      </w:pPr>
      <w:rPr>
        <w:rFonts w:ascii="Symbol" w:hAnsi="Symbol" w:cs="OpenSymbol;Arial Unicode MS" w:hint="default"/>
      </w:rPr>
    </w:lvl>
    <w:lvl w:ilvl="4">
      <w:start w:val="1"/>
      <w:numFmt w:val="bullet"/>
      <w:lvlText w:val="◦"/>
      <w:lvlJc w:val="left"/>
      <w:pPr>
        <w:tabs>
          <w:tab w:val="num" w:pos="2220"/>
        </w:tabs>
        <w:ind w:left="2220" w:hanging="360"/>
      </w:pPr>
      <w:rPr>
        <w:rFonts w:ascii="OpenSymbol" w:hAnsi="OpenSymbol" w:cs="OpenSymbol;Arial Unicode MS" w:hint="default"/>
      </w:rPr>
    </w:lvl>
    <w:lvl w:ilvl="5">
      <w:start w:val="1"/>
      <w:numFmt w:val="bullet"/>
      <w:lvlText w:val="▪"/>
      <w:lvlJc w:val="left"/>
      <w:pPr>
        <w:tabs>
          <w:tab w:val="num" w:pos="2580"/>
        </w:tabs>
        <w:ind w:left="2580" w:hanging="360"/>
      </w:pPr>
      <w:rPr>
        <w:rFonts w:ascii="OpenSymbol" w:hAnsi="OpenSymbol" w:cs="OpenSymbol;Arial Unicode MS" w:hint="default"/>
      </w:rPr>
    </w:lvl>
    <w:lvl w:ilvl="6">
      <w:start w:val="1"/>
      <w:numFmt w:val="bullet"/>
      <w:lvlText w:val=""/>
      <w:lvlJc w:val="left"/>
      <w:pPr>
        <w:tabs>
          <w:tab w:val="num" w:pos="2940"/>
        </w:tabs>
        <w:ind w:left="2940" w:hanging="360"/>
      </w:pPr>
      <w:rPr>
        <w:rFonts w:ascii="Symbol" w:hAnsi="Symbol" w:cs="OpenSymbol;Arial Unicode MS" w:hint="default"/>
      </w:rPr>
    </w:lvl>
    <w:lvl w:ilvl="7">
      <w:start w:val="1"/>
      <w:numFmt w:val="bullet"/>
      <w:lvlText w:val="◦"/>
      <w:lvlJc w:val="left"/>
      <w:pPr>
        <w:tabs>
          <w:tab w:val="num" w:pos="3300"/>
        </w:tabs>
        <w:ind w:left="3300" w:hanging="360"/>
      </w:pPr>
      <w:rPr>
        <w:rFonts w:ascii="OpenSymbol" w:hAnsi="OpenSymbol" w:cs="OpenSymbol;Arial Unicode MS" w:hint="default"/>
      </w:rPr>
    </w:lvl>
    <w:lvl w:ilvl="8">
      <w:start w:val="1"/>
      <w:numFmt w:val="bullet"/>
      <w:lvlText w:val="▪"/>
      <w:lvlJc w:val="left"/>
      <w:pPr>
        <w:tabs>
          <w:tab w:val="num" w:pos="3660"/>
        </w:tabs>
        <w:ind w:left="3660" w:hanging="360"/>
      </w:pPr>
      <w:rPr>
        <w:rFonts w:ascii="OpenSymbol" w:hAnsi="OpenSymbol" w:cs="OpenSymbol;Arial Unicode MS" w:hint="default"/>
      </w:rPr>
    </w:lvl>
  </w:abstractNum>
  <w:abstractNum w:abstractNumId="29">
    <w:nsid w:val="3C734907"/>
    <w:multiLevelType w:val="multilevel"/>
    <w:tmpl w:val="A6E07D94"/>
    <w:lvl w:ilvl="0">
      <w:start w:val="1"/>
      <w:numFmt w:val="bullet"/>
      <w:lvlText w:val=""/>
      <w:lvlJc w:val="left"/>
      <w:pPr>
        <w:tabs>
          <w:tab w:val="num" w:pos="720"/>
        </w:tabs>
        <w:ind w:left="720" w:hanging="360"/>
      </w:pPr>
      <w:rPr>
        <w:rFonts w:ascii="Wingdings" w:hAnsi="Wingdings" w:cs="Wingdings" w:hint="default"/>
        <w:color w:val="333333"/>
        <w:sz w:val="23"/>
        <w:szCs w:val="23"/>
      </w:rPr>
    </w:lvl>
    <w:lvl w:ilvl="1">
      <w:start w:val="1"/>
      <w:numFmt w:val="bullet"/>
      <w:lvlText w:val=""/>
      <w:lvlJc w:val="left"/>
      <w:pPr>
        <w:tabs>
          <w:tab w:val="num" w:pos="1080"/>
        </w:tabs>
        <w:ind w:left="1080" w:hanging="360"/>
      </w:pPr>
      <w:rPr>
        <w:rFonts w:ascii="Wingdings" w:hAnsi="Wingdings" w:cs="Wingdings" w:hint="default"/>
        <w:color w:val="333333"/>
        <w:sz w:val="23"/>
        <w:szCs w:val="23"/>
      </w:rPr>
    </w:lvl>
    <w:lvl w:ilvl="2">
      <w:start w:val="1"/>
      <w:numFmt w:val="bullet"/>
      <w:lvlText w:val=""/>
      <w:lvlJc w:val="left"/>
      <w:pPr>
        <w:tabs>
          <w:tab w:val="num" w:pos="1440"/>
        </w:tabs>
        <w:ind w:left="1440" w:hanging="360"/>
      </w:pPr>
      <w:rPr>
        <w:rFonts w:ascii="Wingdings" w:hAnsi="Wingdings" w:cs="Wingdings" w:hint="default"/>
        <w:color w:val="333333"/>
        <w:sz w:val="23"/>
        <w:szCs w:val="23"/>
      </w:rPr>
    </w:lvl>
    <w:lvl w:ilvl="3">
      <w:start w:val="1"/>
      <w:numFmt w:val="bullet"/>
      <w:lvlText w:val=""/>
      <w:lvlJc w:val="left"/>
      <w:pPr>
        <w:tabs>
          <w:tab w:val="num" w:pos="1800"/>
        </w:tabs>
        <w:ind w:left="1800" w:hanging="360"/>
      </w:pPr>
      <w:rPr>
        <w:rFonts w:ascii="Wingdings" w:hAnsi="Wingdings" w:cs="Wingdings" w:hint="default"/>
        <w:color w:val="333333"/>
        <w:sz w:val="23"/>
        <w:szCs w:val="23"/>
      </w:rPr>
    </w:lvl>
    <w:lvl w:ilvl="4">
      <w:start w:val="1"/>
      <w:numFmt w:val="bullet"/>
      <w:lvlText w:val=""/>
      <w:lvlJc w:val="left"/>
      <w:pPr>
        <w:tabs>
          <w:tab w:val="num" w:pos="2160"/>
        </w:tabs>
        <w:ind w:left="2160" w:hanging="360"/>
      </w:pPr>
      <w:rPr>
        <w:rFonts w:ascii="Wingdings" w:hAnsi="Wingdings" w:cs="Wingdings" w:hint="default"/>
        <w:color w:val="333333"/>
        <w:sz w:val="23"/>
        <w:szCs w:val="23"/>
      </w:rPr>
    </w:lvl>
    <w:lvl w:ilvl="5">
      <w:start w:val="1"/>
      <w:numFmt w:val="bullet"/>
      <w:lvlText w:val=""/>
      <w:lvlJc w:val="left"/>
      <w:pPr>
        <w:tabs>
          <w:tab w:val="num" w:pos="2520"/>
        </w:tabs>
        <w:ind w:left="2520" w:hanging="360"/>
      </w:pPr>
      <w:rPr>
        <w:rFonts w:ascii="Wingdings" w:hAnsi="Wingdings" w:cs="Wingdings" w:hint="default"/>
        <w:color w:val="333333"/>
        <w:sz w:val="23"/>
        <w:szCs w:val="23"/>
      </w:rPr>
    </w:lvl>
    <w:lvl w:ilvl="6">
      <w:start w:val="1"/>
      <w:numFmt w:val="bullet"/>
      <w:lvlText w:val=""/>
      <w:lvlJc w:val="left"/>
      <w:pPr>
        <w:tabs>
          <w:tab w:val="num" w:pos="2880"/>
        </w:tabs>
        <w:ind w:left="2880" w:hanging="360"/>
      </w:pPr>
      <w:rPr>
        <w:rFonts w:ascii="Wingdings" w:hAnsi="Wingdings" w:cs="Wingdings" w:hint="default"/>
        <w:color w:val="333333"/>
        <w:sz w:val="23"/>
        <w:szCs w:val="23"/>
      </w:rPr>
    </w:lvl>
    <w:lvl w:ilvl="7">
      <w:start w:val="1"/>
      <w:numFmt w:val="bullet"/>
      <w:lvlText w:val=""/>
      <w:lvlJc w:val="left"/>
      <w:pPr>
        <w:tabs>
          <w:tab w:val="num" w:pos="3240"/>
        </w:tabs>
        <w:ind w:left="3240" w:hanging="360"/>
      </w:pPr>
      <w:rPr>
        <w:rFonts w:ascii="Wingdings" w:hAnsi="Wingdings" w:cs="Wingdings" w:hint="default"/>
        <w:color w:val="333333"/>
        <w:sz w:val="23"/>
        <w:szCs w:val="23"/>
      </w:rPr>
    </w:lvl>
    <w:lvl w:ilvl="8">
      <w:start w:val="1"/>
      <w:numFmt w:val="bullet"/>
      <w:lvlText w:val=""/>
      <w:lvlJc w:val="left"/>
      <w:pPr>
        <w:tabs>
          <w:tab w:val="num" w:pos="3600"/>
        </w:tabs>
        <w:ind w:left="3600" w:hanging="360"/>
      </w:pPr>
      <w:rPr>
        <w:rFonts w:ascii="Wingdings" w:hAnsi="Wingdings" w:cs="Wingdings" w:hint="default"/>
        <w:color w:val="333333"/>
        <w:sz w:val="23"/>
        <w:szCs w:val="23"/>
      </w:rPr>
    </w:lvl>
  </w:abstractNum>
  <w:abstractNum w:abstractNumId="30">
    <w:nsid w:val="4074582C"/>
    <w:multiLevelType w:val="hybridMultilevel"/>
    <w:tmpl w:val="9B8CC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08117C"/>
    <w:multiLevelType w:val="hybridMultilevel"/>
    <w:tmpl w:val="F5F6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3145B3"/>
    <w:multiLevelType w:val="multilevel"/>
    <w:tmpl w:val="65F49A7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3">
    <w:nsid w:val="4E585C5B"/>
    <w:multiLevelType w:val="hybridMultilevel"/>
    <w:tmpl w:val="9D40213C"/>
    <w:lvl w:ilvl="0" w:tplc="05387E2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F3F6ACB"/>
    <w:multiLevelType w:val="multilevel"/>
    <w:tmpl w:val="6E3C6F48"/>
    <w:lvl w:ilvl="0">
      <w:start w:val="1"/>
      <w:numFmt w:val="bullet"/>
      <w:lvlText w:val=""/>
      <w:lvlJc w:val="left"/>
      <w:pPr>
        <w:tabs>
          <w:tab w:val="num" w:pos="720"/>
        </w:tabs>
        <w:ind w:left="720" w:hanging="360"/>
      </w:pPr>
      <w:rPr>
        <w:rFonts w:ascii="Wingdings" w:hAnsi="Wingdings" w:cs="Wingdings" w:hint="default"/>
        <w:sz w:val="23"/>
        <w:szCs w:val="23"/>
      </w:rPr>
    </w:lvl>
    <w:lvl w:ilvl="1">
      <w:start w:val="1"/>
      <w:numFmt w:val="bullet"/>
      <w:lvlText w:val=""/>
      <w:lvlJc w:val="left"/>
      <w:pPr>
        <w:tabs>
          <w:tab w:val="num" w:pos="1080"/>
        </w:tabs>
        <w:ind w:left="1080" w:hanging="360"/>
      </w:pPr>
      <w:rPr>
        <w:rFonts w:ascii="Wingdings" w:hAnsi="Wingdings" w:cs="Wingdings" w:hint="default"/>
        <w:sz w:val="23"/>
        <w:szCs w:val="23"/>
      </w:rPr>
    </w:lvl>
    <w:lvl w:ilvl="2">
      <w:start w:val="1"/>
      <w:numFmt w:val="bullet"/>
      <w:lvlText w:val=""/>
      <w:lvlJc w:val="left"/>
      <w:pPr>
        <w:tabs>
          <w:tab w:val="num" w:pos="1440"/>
        </w:tabs>
        <w:ind w:left="1440" w:hanging="360"/>
      </w:pPr>
      <w:rPr>
        <w:rFonts w:ascii="Wingdings" w:hAnsi="Wingdings" w:cs="Wingdings" w:hint="default"/>
        <w:sz w:val="23"/>
        <w:szCs w:val="23"/>
      </w:rPr>
    </w:lvl>
    <w:lvl w:ilvl="3">
      <w:start w:val="1"/>
      <w:numFmt w:val="bullet"/>
      <w:lvlText w:val=""/>
      <w:lvlJc w:val="left"/>
      <w:pPr>
        <w:tabs>
          <w:tab w:val="num" w:pos="1800"/>
        </w:tabs>
        <w:ind w:left="1800" w:hanging="360"/>
      </w:pPr>
      <w:rPr>
        <w:rFonts w:ascii="Wingdings" w:hAnsi="Wingdings" w:cs="Wingdings" w:hint="default"/>
        <w:sz w:val="23"/>
        <w:szCs w:val="23"/>
      </w:rPr>
    </w:lvl>
    <w:lvl w:ilvl="4">
      <w:start w:val="1"/>
      <w:numFmt w:val="bullet"/>
      <w:lvlText w:val=""/>
      <w:lvlJc w:val="left"/>
      <w:pPr>
        <w:tabs>
          <w:tab w:val="num" w:pos="2160"/>
        </w:tabs>
        <w:ind w:left="2160" w:hanging="360"/>
      </w:pPr>
      <w:rPr>
        <w:rFonts w:ascii="Wingdings" w:hAnsi="Wingdings" w:cs="Wingdings" w:hint="default"/>
        <w:sz w:val="23"/>
        <w:szCs w:val="23"/>
      </w:rPr>
    </w:lvl>
    <w:lvl w:ilvl="5">
      <w:start w:val="1"/>
      <w:numFmt w:val="bullet"/>
      <w:lvlText w:val=""/>
      <w:lvlJc w:val="left"/>
      <w:pPr>
        <w:tabs>
          <w:tab w:val="num" w:pos="2520"/>
        </w:tabs>
        <w:ind w:left="2520" w:hanging="360"/>
      </w:pPr>
      <w:rPr>
        <w:rFonts w:ascii="Wingdings" w:hAnsi="Wingdings" w:cs="Wingdings" w:hint="default"/>
        <w:sz w:val="23"/>
        <w:szCs w:val="23"/>
      </w:rPr>
    </w:lvl>
    <w:lvl w:ilvl="6">
      <w:start w:val="1"/>
      <w:numFmt w:val="bullet"/>
      <w:lvlText w:val=""/>
      <w:lvlJc w:val="left"/>
      <w:pPr>
        <w:tabs>
          <w:tab w:val="num" w:pos="2880"/>
        </w:tabs>
        <w:ind w:left="2880" w:hanging="360"/>
      </w:pPr>
      <w:rPr>
        <w:rFonts w:ascii="Wingdings" w:hAnsi="Wingdings" w:cs="Wingdings" w:hint="default"/>
        <w:sz w:val="23"/>
        <w:szCs w:val="23"/>
      </w:rPr>
    </w:lvl>
    <w:lvl w:ilvl="7">
      <w:start w:val="1"/>
      <w:numFmt w:val="bullet"/>
      <w:lvlText w:val=""/>
      <w:lvlJc w:val="left"/>
      <w:pPr>
        <w:tabs>
          <w:tab w:val="num" w:pos="3240"/>
        </w:tabs>
        <w:ind w:left="3240" w:hanging="360"/>
      </w:pPr>
      <w:rPr>
        <w:rFonts w:ascii="Wingdings" w:hAnsi="Wingdings" w:cs="Wingdings" w:hint="default"/>
        <w:sz w:val="23"/>
        <w:szCs w:val="23"/>
      </w:rPr>
    </w:lvl>
    <w:lvl w:ilvl="8">
      <w:start w:val="1"/>
      <w:numFmt w:val="bullet"/>
      <w:lvlText w:val=""/>
      <w:lvlJc w:val="left"/>
      <w:pPr>
        <w:tabs>
          <w:tab w:val="num" w:pos="3600"/>
        </w:tabs>
        <w:ind w:left="3600" w:hanging="360"/>
      </w:pPr>
      <w:rPr>
        <w:rFonts w:ascii="Wingdings" w:hAnsi="Wingdings" w:cs="Wingdings" w:hint="default"/>
        <w:sz w:val="23"/>
        <w:szCs w:val="23"/>
      </w:rPr>
    </w:lvl>
  </w:abstractNum>
  <w:abstractNum w:abstractNumId="35">
    <w:nsid w:val="54E77944"/>
    <w:multiLevelType w:val="hybridMultilevel"/>
    <w:tmpl w:val="CC462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597D0D"/>
    <w:multiLevelType w:val="hybridMultilevel"/>
    <w:tmpl w:val="4698C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E86177B"/>
    <w:multiLevelType w:val="hybridMultilevel"/>
    <w:tmpl w:val="F2869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AE70AE"/>
    <w:multiLevelType w:val="hybridMultilevel"/>
    <w:tmpl w:val="05F0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803B9D"/>
    <w:multiLevelType w:val="hybridMultilevel"/>
    <w:tmpl w:val="7E2A7476"/>
    <w:lvl w:ilvl="0" w:tplc="05387E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A546DE"/>
    <w:multiLevelType w:val="multilevel"/>
    <w:tmpl w:val="F8DCC77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1">
    <w:nsid w:val="6AB610C1"/>
    <w:multiLevelType w:val="hybridMultilevel"/>
    <w:tmpl w:val="1B6C6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4D79FF"/>
    <w:multiLevelType w:val="hybridMultilevel"/>
    <w:tmpl w:val="EB6C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B37699"/>
    <w:multiLevelType w:val="hybridMultilevel"/>
    <w:tmpl w:val="396C3C5C"/>
    <w:lvl w:ilvl="0" w:tplc="05387E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FF138C8"/>
    <w:multiLevelType w:val="hybridMultilevel"/>
    <w:tmpl w:val="0CAEC620"/>
    <w:lvl w:ilvl="0" w:tplc="05387E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09A1C73"/>
    <w:multiLevelType w:val="hybridMultilevel"/>
    <w:tmpl w:val="630086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B10829"/>
    <w:multiLevelType w:val="hybridMultilevel"/>
    <w:tmpl w:val="75522C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C923CD"/>
    <w:multiLevelType w:val="hybridMultilevel"/>
    <w:tmpl w:val="C5CE0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730B43"/>
    <w:multiLevelType w:val="hybridMultilevel"/>
    <w:tmpl w:val="250A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506D7C"/>
    <w:multiLevelType w:val="multilevel"/>
    <w:tmpl w:val="0486EB66"/>
    <w:lvl w:ilvl="0">
      <w:start w:val="1"/>
      <w:numFmt w:val="bullet"/>
      <w:lvlText w:val=""/>
      <w:lvlJc w:val="left"/>
      <w:pPr>
        <w:tabs>
          <w:tab w:val="num" w:pos="720"/>
        </w:tabs>
        <w:ind w:left="720" w:hanging="360"/>
      </w:pPr>
      <w:rPr>
        <w:rFonts w:ascii="Wingdings" w:hAnsi="Wingdings" w:cs="Wingdings" w:hint="default"/>
        <w:sz w:val="23"/>
        <w:szCs w:val="23"/>
      </w:rPr>
    </w:lvl>
    <w:lvl w:ilvl="1">
      <w:start w:val="1"/>
      <w:numFmt w:val="bullet"/>
      <w:lvlText w:val=""/>
      <w:lvlJc w:val="left"/>
      <w:pPr>
        <w:tabs>
          <w:tab w:val="num" w:pos="1080"/>
        </w:tabs>
        <w:ind w:left="1080" w:hanging="360"/>
      </w:pPr>
      <w:rPr>
        <w:rFonts w:ascii="Wingdings" w:hAnsi="Wingdings" w:cs="Wingdings" w:hint="default"/>
        <w:sz w:val="23"/>
        <w:szCs w:val="23"/>
      </w:rPr>
    </w:lvl>
    <w:lvl w:ilvl="2">
      <w:start w:val="1"/>
      <w:numFmt w:val="bullet"/>
      <w:lvlText w:val=""/>
      <w:lvlJc w:val="left"/>
      <w:pPr>
        <w:tabs>
          <w:tab w:val="num" w:pos="1440"/>
        </w:tabs>
        <w:ind w:left="1440" w:hanging="360"/>
      </w:pPr>
      <w:rPr>
        <w:rFonts w:ascii="Wingdings" w:hAnsi="Wingdings" w:cs="Wingdings" w:hint="default"/>
        <w:sz w:val="23"/>
        <w:szCs w:val="23"/>
      </w:rPr>
    </w:lvl>
    <w:lvl w:ilvl="3">
      <w:start w:val="1"/>
      <w:numFmt w:val="bullet"/>
      <w:lvlText w:val=""/>
      <w:lvlJc w:val="left"/>
      <w:pPr>
        <w:tabs>
          <w:tab w:val="num" w:pos="1800"/>
        </w:tabs>
        <w:ind w:left="1800" w:hanging="360"/>
      </w:pPr>
      <w:rPr>
        <w:rFonts w:ascii="Wingdings" w:hAnsi="Wingdings" w:cs="Wingdings" w:hint="default"/>
        <w:sz w:val="23"/>
        <w:szCs w:val="23"/>
      </w:rPr>
    </w:lvl>
    <w:lvl w:ilvl="4">
      <w:start w:val="1"/>
      <w:numFmt w:val="bullet"/>
      <w:lvlText w:val=""/>
      <w:lvlJc w:val="left"/>
      <w:pPr>
        <w:tabs>
          <w:tab w:val="num" w:pos="2160"/>
        </w:tabs>
        <w:ind w:left="2160" w:hanging="360"/>
      </w:pPr>
      <w:rPr>
        <w:rFonts w:ascii="Wingdings" w:hAnsi="Wingdings" w:cs="Wingdings" w:hint="default"/>
        <w:sz w:val="23"/>
        <w:szCs w:val="23"/>
      </w:rPr>
    </w:lvl>
    <w:lvl w:ilvl="5">
      <w:start w:val="1"/>
      <w:numFmt w:val="bullet"/>
      <w:lvlText w:val=""/>
      <w:lvlJc w:val="left"/>
      <w:pPr>
        <w:tabs>
          <w:tab w:val="num" w:pos="2520"/>
        </w:tabs>
        <w:ind w:left="2520" w:hanging="360"/>
      </w:pPr>
      <w:rPr>
        <w:rFonts w:ascii="Wingdings" w:hAnsi="Wingdings" w:cs="Wingdings" w:hint="default"/>
        <w:sz w:val="23"/>
        <w:szCs w:val="23"/>
      </w:rPr>
    </w:lvl>
    <w:lvl w:ilvl="6">
      <w:start w:val="1"/>
      <w:numFmt w:val="bullet"/>
      <w:lvlText w:val=""/>
      <w:lvlJc w:val="left"/>
      <w:pPr>
        <w:tabs>
          <w:tab w:val="num" w:pos="2880"/>
        </w:tabs>
        <w:ind w:left="2880" w:hanging="360"/>
      </w:pPr>
      <w:rPr>
        <w:rFonts w:ascii="Wingdings" w:hAnsi="Wingdings" w:cs="Wingdings" w:hint="default"/>
        <w:sz w:val="23"/>
        <w:szCs w:val="23"/>
      </w:rPr>
    </w:lvl>
    <w:lvl w:ilvl="7">
      <w:start w:val="1"/>
      <w:numFmt w:val="bullet"/>
      <w:lvlText w:val=""/>
      <w:lvlJc w:val="left"/>
      <w:pPr>
        <w:tabs>
          <w:tab w:val="num" w:pos="3240"/>
        </w:tabs>
        <w:ind w:left="3240" w:hanging="360"/>
      </w:pPr>
      <w:rPr>
        <w:rFonts w:ascii="Wingdings" w:hAnsi="Wingdings" w:cs="Wingdings" w:hint="default"/>
        <w:sz w:val="23"/>
        <w:szCs w:val="23"/>
      </w:rPr>
    </w:lvl>
    <w:lvl w:ilvl="8">
      <w:start w:val="1"/>
      <w:numFmt w:val="bullet"/>
      <w:lvlText w:val=""/>
      <w:lvlJc w:val="left"/>
      <w:pPr>
        <w:tabs>
          <w:tab w:val="num" w:pos="3600"/>
        </w:tabs>
        <w:ind w:left="3600" w:hanging="360"/>
      </w:pPr>
      <w:rPr>
        <w:rFonts w:ascii="Wingdings" w:hAnsi="Wingdings" w:cs="Wingdings" w:hint="default"/>
        <w:sz w:val="23"/>
        <w:szCs w:val="23"/>
      </w:rPr>
    </w:lvl>
  </w:abstractNum>
  <w:num w:numId="1">
    <w:abstractNumId w:val="3"/>
  </w:num>
  <w:num w:numId="2">
    <w:abstractNumId w:val="36"/>
  </w:num>
  <w:num w:numId="3">
    <w:abstractNumId w:val="8"/>
  </w:num>
  <w:num w:numId="4">
    <w:abstractNumId w:val="40"/>
  </w:num>
  <w:num w:numId="5">
    <w:abstractNumId w:val="17"/>
  </w:num>
  <w:num w:numId="6">
    <w:abstractNumId w:val="44"/>
  </w:num>
  <w:num w:numId="7">
    <w:abstractNumId w:val="22"/>
  </w:num>
  <w:num w:numId="8">
    <w:abstractNumId w:val="15"/>
  </w:num>
  <w:num w:numId="9">
    <w:abstractNumId w:val="20"/>
  </w:num>
  <w:num w:numId="10">
    <w:abstractNumId w:val="48"/>
  </w:num>
  <w:num w:numId="11">
    <w:abstractNumId w:val="21"/>
  </w:num>
  <w:num w:numId="12">
    <w:abstractNumId w:val="13"/>
  </w:num>
  <w:num w:numId="13">
    <w:abstractNumId w:val="18"/>
  </w:num>
  <w:num w:numId="14">
    <w:abstractNumId w:val="43"/>
  </w:num>
  <w:num w:numId="15">
    <w:abstractNumId w:val="9"/>
  </w:num>
  <w:num w:numId="16">
    <w:abstractNumId w:val="25"/>
  </w:num>
  <w:num w:numId="17">
    <w:abstractNumId w:val="38"/>
  </w:num>
  <w:num w:numId="18">
    <w:abstractNumId w:val="11"/>
  </w:num>
  <w:num w:numId="19">
    <w:abstractNumId w:val="12"/>
  </w:num>
  <w:num w:numId="20">
    <w:abstractNumId w:val="23"/>
  </w:num>
  <w:num w:numId="21">
    <w:abstractNumId w:val="10"/>
  </w:num>
  <w:num w:numId="22">
    <w:abstractNumId w:val="26"/>
  </w:num>
  <w:num w:numId="23">
    <w:abstractNumId w:val="27"/>
  </w:num>
  <w:num w:numId="24">
    <w:abstractNumId w:val="42"/>
  </w:num>
  <w:num w:numId="25">
    <w:abstractNumId w:val="31"/>
  </w:num>
  <w:num w:numId="26">
    <w:abstractNumId w:val="28"/>
  </w:num>
  <w:num w:numId="27">
    <w:abstractNumId w:val="49"/>
  </w:num>
  <w:num w:numId="28">
    <w:abstractNumId w:val="34"/>
  </w:num>
  <w:num w:numId="29">
    <w:abstractNumId w:val="46"/>
  </w:num>
  <w:num w:numId="30">
    <w:abstractNumId w:val="37"/>
  </w:num>
  <w:num w:numId="31">
    <w:abstractNumId w:val="45"/>
  </w:num>
  <w:num w:numId="32">
    <w:abstractNumId w:val="19"/>
  </w:num>
  <w:num w:numId="33">
    <w:abstractNumId w:val="29"/>
  </w:num>
  <w:num w:numId="34">
    <w:abstractNumId w:val="16"/>
  </w:num>
  <w:num w:numId="35">
    <w:abstractNumId w:val="30"/>
  </w:num>
  <w:num w:numId="36">
    <w:abstractNumId w:val="39"/>
  </w:num>
  <w:num w:numId="37">
    <w:abstractNumId w:val="47"/>
  </w:num>
  <w:num w:numId="38">
    <w:abstractNumId w:val="24"/>
  </w:num>
  <w:num w:numId="39">
    <w:abstractNumId w:val="14"/>
  </w:num>
  <w:num w:numId="40">
    <w:abstractNumId w:val="33"/>
  </w:num>
  <w:num w:numId="41">
    <w:abstractNumId w:val="41"/>
  </w:num>
  <w:num w:numId="42">
    <w:abstractNumId w:val="35"/>
  </w:num>
  <w:num w:numId="43">
    <w:abstractNumId w:val="32"/>
  </w:num>
  <w:num w:numId="44">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defaultTabStop w:val="706"/>
  <w:defaultTableStyle w:val="Normal"/>
  <w:drawingGridHorizontalSpacing w:val="100"/>
  <w:drawingGridVerticalSpacing w:val="0"/>
  <w:displayHorizontalDrawingGridEvery w:val="0"/>
  <w:displayVerticalDrawingGridEvery w:val="0"/>
  <w:noPunctuationKerning/>
  <w:characterSpacingControl w:val="doNotCompress"/>
  <w:strictFirstAndLastChars/>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92EB7"/>
    <w:rsid w:val="000071CC"/>
    <w:rsid w:val="000113F6"/>
    <w:rsid w:val="00025D7A"/>
    <w:rsid w:val="0002719C"/>
    <w:rsid w:val="00032759"/>
    <w:rsid w:val="00037D21"/>
    <w:rsid w:val="00040CF2"/>
    <w:rsid w:val="000447D6"/>
    <w:rsid w:val="00051001"/>
    <w:rsid w:val="0005518F"/>
    <w:rsid w:val="000552FD"/>
    <w:rsid w:val="000570E6"/>
    <w:rsid w:val="00071A79"/>
    <w:rsid w:val="00074DCA"/>
    <w:rsid w:val="0007766D"/>
    <w:rsid w:val="0008439A"/>
    <w:rsid w:val="0009113B"/>
    <w:rsid w:val="000918B6"/>
    <w:rsid w:val="000A1D51"/>
    <w:rsid w:val="000A3B8E"/>
    <w:rsid w:val="000A7DE0"/>
    <w:rsid w:val="000B074C"/>
    <w:rsid w:val="000B2A17"/>
    <w:rsid w:val="000B663B"/>
    <w:rsid w:val="000C1FBC"/>
    <w:rsid w:val="000C58CB"/>
    <w:rsid w:val="000D318B"/>
    <w:rsid w:val="000D7204"/>
    <w:rsid w:val="000E09CD"/>
    <w:rsid w:val="000E4268"/>
    <w:rsid w:val="000F27B1"/>
    <w:rsid w:val="000F2FB3"/>
    <w:rsid w:val="000F508E"/>
    <w:rsid w:val="000F5407"/>
    <w:rsid w:val="000F6A5B"/>
    <w:rsid w:val="00100BE8"/>
    <w:rsid w:val="00104024"/>
    <w:rsid w:val="00113EAB"/>
    <w:rsid w:val="00116186"/>
    <w:rsid w:val="00116BC5"/>
    <w:rsid w:val="00117C9B"/>
    <w:rsid w:val="0012495C"/>
    <w:rsid w:val="0012781A"/>
    <w:rsid w:val="00127EA0"/>
    <w:rsid w:val="001313D2"/>
    <w:rsid w:val="00131DD8"/>
    <w:rsid w:val="001336EB"/>
    <w:rsid w:val="001423B1"/>
    <w:rsid w:val="001457B4"/>
    <w:rsid w:val="00150A5E"/>
    <w:rsid w:val="001616C5"/>
    <w:rsid w:val="00162952"/>
    <w:rsid w:val="001660CD"/>
    <w:rsid w:val="001678BC"/>
    <w:rsid w:val="00173B08"/>
    <w:rsid w:val="00176A57"/>
    <w:rsid w:val="00181D3F"/>
    <w:rsid w:val="0018256B"/>
    <w:rsid w:val="00182FB2"/>
    <w:rsid w:val="001835F5"/>
    <w:rsid w:val="001948FE"/>
    <w:rsid w:val="0019596F"/>
    <w:rsid w:val="00195C33"/>
    <w:rsid w:val="001B1F7B"/>
    <w:rsid w:val="001B7948"/>
    <w:rsid w:val="001C0E79"/>
    <w:rsid w:val="001C53D2"/>
    <w:rsid w:val="001C5C21"/>
    <w:rsid w:val="001D18AE"/>
    <w:rsid w:val="001D4648"/>
    <w:rsid w:val="001D6C42"/>
    <w:rsid w:val="00200943"/>
    <w:rsid w:val="00205842"/>
    <w:rsid w:val="00206F6C"/>
    <w:rsid w:val="00206FC2"/>
    <w:rsid w:val="002139D0"/>
    <w:rsid w:val="002222D8"/>
    <w:rsid w:val="00227E40"/>
    <w:rsid w:val="00227FBA"/>
    <w:rsid w:val="00231FDB"/>
    <w:rsid w:val="00233F0B"/>
    <w:rsid w:val="00243339"/>
    <w:rsid w:val="00253EEE"/>
    <w:rsid w:val="00263CD4"/>
    <w:rsid w:val="00266A0C"/>
    <w:rsid w:val="00272F2D"/>
    <w:rsid w:val="00274937"/>
    <w:rsid w:val="00275672"/>
    <w:rsid w:val="00277DD2"/>
    <w:rsid w:val="00283381"/>
    <w:rsid w:val="00283A8A"/>
    <w:rsid w:val="002843B8"/>
    <w:rsid w:val="002859E2"/>
    <w:rsid w:val="00293277"/>
    <w:rsid w:val="002A21D4"/>
    <w:rsid w:val="002A2BF7"/>
    <w:rsid w:val="002A5A7B"/>
    <w:rsid w:val="002B7061"/>
    <w:rsid w:val="002C1B67"/>
    <w:rsid w:val="002C2584"/>
    <w:rsid w:val="002C61ED"/>
    <w:rsid w:val="002C7DFD"/>
    <w:rsid w:val="002E0F56"/>
    <w:rsid w:val="002E14BE"/>
    <w:rsid w:val="002E349C"/>
    <w:rsid w:val="00301E4A"/>
    <w:rsid w:val="00302AA3"/>
    <w:rsid w:val="00303BF6"/>
    <w:rsid w:val="00303D8A"/>
    <w:rsid w:val="0030635E"/>
    <w:rsid w:val="00306B75"/>
    <w:rsid w:val="00312BA2"/>
    <w:rsid w:val="003136D9"/>
    <w:rsid w:val="00315AAE"/>
    <w:rsid w:val="00320B05"/>
    <w:rsid w:val="00320D44"/>
    <w:rsid w:val="0032128D"/>
    <w:rsid w:val="00323905"/>
    <w:rsid w:val="00327FD2"/>
    <w:rsid w:val="00330DCE"/>
    <w:rsid w:val="00332809"/>
    <w:rsid w:val="00332EE4"/>
    <w:rsid w:val="0033322E"/>
    <w:rsid w:val="00333AAA"/>
    <w:rsid w:val="003424EB"/>
    <w:rsid w:val="00343E25"/>
    <w:rsid w:val="0036068E"/>
    <w:rsid w:val="00377E35"/>
    <w:rsid w:val="00381B29"/>
    <w:rsid w:val="00383F68"/>
    <w:rsid w:val="003853DF"/>
    <w:rsid w:val="003958EB"/>
    <w:rsid w:val="00396D55"/>
    <w:rsid w:val="003A4EAB"/>
    <w:rsid w:val="003A53AC"/>
    <w:rsid w:val="003B1BE1"/>
    <w:rsid w:val="003B33A3"/>
    <w:rsid w:val="003C044F"/>
    <w:rsid w:val="003C37DC"/>
    <w:rsid w:val="003C393C"/>
    <w:rsid w:val="003D3601"/>
    <w:rsid w:val="003D5A61"/>
    <w:rsid w:val="003D6098"/>
    <w:rsid w:val="003E5BF2"/>
    <w:rsid w:val="003F70FB"/>
    <w:rsid w:val="00401CBC"/>
    <w:rsid w:val="00401ED2"/>
    <w:rsid w:val="004035A4"/>
    <w:rsid w:val="00406DB2"/>
    <w:rsid w:val="00407784"/>
    <w:rsid w:val="00417B2C"/>
    <w:rsid w:val="00421799"/>
    <w:rsid w:val="0042652E"/>
    <w:rsid w:val="0042661E"/>
    <w:rsid w:val="00426755"/>
    <w:rsid w:val="00427905"/>
    <w:rsid w:val="0043336A"/>
    <w:rsid w:val="00434022"/>
    <w:rsid w:val="004348EA"/>
    <w:rsid w:val="00443366"/>
    <w:rsid w:val="0044724B"/>
    <w:rsid w:val="004521C8"/>
    <w:rsid w:val="00452947"/>
    <w:rsid w:val="0045347F"/>
    <w:rsid w:val="00457173"/>
    <w:rsid w:val="00463A6A"/>
    <w:rsid w:val="00464A4E"/>
    <w:rsid w:val="0046657E"/>
    <w:rsid w:val="00481A02"/>
    <w:rsid w:val="00483476"/>
    <w:rsid w:val="0048627D"/>
    <w:rsid w:val="004930B3"/>
    <w:rsid w:val="004945D0"/>
    <w:rsid w:val="004A068B"/>
    <w:rsid w:val="004A0D6E"/>
    <w:rsid w:val="004A5CFD"/>
    <w:rsid w:val="004A6144"/>
    <w:rsid w:val="004B0C6C"/>
    <w:rsid w:val="004B23CC"/>
    <w:rsid w:val="004B4A02"/>
    <w:rsid w:val="004B4C2C"/>
    <w:rsid w:val="004B53CB"/>
    <w:rsid w:val="004B7CEB"/>
    <w:rsid w:val="004C2EFC"/>
    <w:rsid w:val="004C301B"/>
    <w:rsid w:val="004D4E21"/>
    <w:rsid w:val="004D4E6E"/>
    <w:rsid w:val="004E46FD"/>
    <w:rsid w:val="004E4E2B"/>
    <w:rsid w:val="004E61EB"/>
    <w:rsid w:val="004F3600"/>
    <w:rsid w:val="005000B2"/>
    <w:rsid w:val="00501BDC"/>
    <w:rsid w:val="00502EC7"/>
    <w:rsid w:val="00516DFD"/>
    <w:rsid w:val="00522141"/>
    <w:rsid w:val="00522883"/>
    <w:rsid w:val="00530C4B"/>
    <w:rsid w:val="00531C6D"/>
    <w:rsid w:val="00542BC8"/>
    <w:rsid w:val="005446AF"/>
    <w:rsid w:val="00544ED3"/>
    <w:rsid w:val="00546D2B"/>
    <w:rsid w:val="00550277"/>
    <w:rsid w:val="005505AD"/>
    <w:rsid w:val="00552BFF"/>
    <w:rsid w:val="005533A6"/>
    <w:rsid w:val="00562787"/>
    <w:rsid w:val="0056305F"/>
    <w:rsid w:val="005644E2"/>
    <w:rsid w:val="00564DED"/>
    <w:rsid w:val="005702AC"/>
    <w:rsid w:val="00570331"/>
    <w:rsid w:val="00570EFF"/>
    <w:rsid w:val="00574187"/>
    <w:rsid w:val="00575BC9"/>
    <w:rsid w:val="005776F0"/>
    <w:rsid w:val="00577CD0"/>
    <w:rsid w:val="005801C5"/>
    <w:rsid w:val="005820CB"/>
    <w:rsid w:val="00583AF7"/>
    <w:rsid w:val="00593EC5"/>
    <w:rsid w:val="005960B5"/>
    <w:rsid w:val="005969C8"/>
    <w:rsid w:val="005A138E"/>
    <w:rsid w:val="005B1758"/>
    <w:rsid w:val="005B26F3"/>
    <w:rsid w:val="005C60B9"/>
    <w:rsid w:val="005D1DE4"/>
    <w:rsid w:val="005D39AF"/>
    <w:rsid w:val="005D40BB"/>
    <w:rsid w:val="005D4F72"/>
    <w:rsid w:val="005D71D3"/>
    <w:rsid w:val="005E0A74"/>
    <w:rsid w:val="005E1BEE"/>
    <w:rsid w:val="005E3F84"/>
    <w:rsid w:val="005E4957"/>
    <w:rsid w:val="005E7E5B"/>
    <w:rsid w:val="005F26BA"/>
    <w:rsid w:val="005F730C"/>
    <w:rsid w:val="006010A2"/>
    <w:rsid w:val="00601129"/>
    <w:rsid w:val="00601C12"/>
    <w:rsid w:val="0062402A"/>
    <w:rsid w:val="00624AB1"/>
    <w:rsid w:val="0062684B"/>
    <w:rsid w:val="00626B28"/>
    <w:rsid w:val="00632C2E"/>
    <w:rsid w:val="00635666"/>
    <w:rsid w:val="00642D6A"/>
    <w:rsid w:val="0064314C"/>
    <w:rsid w:val="006452D9"/>
    <w:rsid w:val="00655337"/>
    <w:rsid w:val="00667256"/>
    <w:rsid w:val="00670E8D"/>
    <w:rsid w:val="00675699"/>
    <w:rsid w:val="00676FB8"/>
    <w:rsid w:val="006828E3"/>
    <w:rsid w:val="0068465B"/>
    <w:rsid w:val="006869E7"/>
    <w:rsid w:val="006872D8"/>
    <w:rsid w:val="00687BC5"/>
    <w:rsid w:val="0069154F"/>
    <w:rsid w:val="00692717"/>
    <w:rsid w:val="00696EB2"/>
    <w:rsid w:val="00697086"/>
    <w:rsid w:val="006A496C"/>
    <w:rsid w:val="006A4EA8"/>
    <w:rsid w:val="006A5325"/>
    <w:rsid w:val="006A6495"/>
    <w:rsid w:val="006A7922"/>
    <w:rsid w:val="006C6D6B"/>
    <w:rsid w:val="006C6DBA"/>
    <w:rsid w:val="006C7127"/>
    <w:rsid w:val="006D0068"/>
    <w:rsid w:val="006D7124"/>
    <w:rsid w:val="006E2E34"/>
    <w:rsid w:val="006F5A5D"/>
    <w:rsid w:val="0072113D"/>
    <w:rsid w:val="00721EF8"/>
    <w:rsid w:val="00731DC9"/>
    <w:rsid w:val="00733764"/>
    <w:rsid w:val="00736B5B"/>
    <w:rsid w:val="0073786C"/>
    <w:rsid w:val="00744572"/>
    <w:rsid w:val="00750CFC"/>
    <w:rsid w:val="00771D6F"/>
    <w:rsid w:val="007731EE"/>
    <w:rsid w:val="00774117"/>
    <w:rsid w:val="00787636"/>
    <w:rsid w:val="00787762"/>
    <w:rsid w:val="00791FED"/>
    <w:rsid w:val="00792C9B"/>
    <w:rsid w:val="007A66EF"/>
    <w:rsid w:val="007A6F03"/>
    <w:rsid w:val="007B23D4"/>
    <w:rsid w:val="007C33AA"/>
    <w:rsid w:val="007C3CAB"/>
    <w:rsid w:val="007C4DFB"/>
    <w:rsid w:val="007C73E0"/>
    <w:rsid w:val="007D59BC"/>
    <w:rsid w:val="007E035C"/>
    <w:rsid w:val="007E0909"/>
    <w:rsid w:val="007E5086"/>
    <w:rsid w:val="007E56F1"/>
    <w:rsid w:val="007F1283"/>
    <w:rsid w:val="007F47E9"/>
    <w:rsid w:val="007F522E"/>
    <w:rsid w:val="007F694B"/>
    <w:rsid w:val="007F6D4B"/>
    <w:rsid w:val="008112D8"/>
    <w:rsid w:val="00811F9F"/>
    <w:rsid w:val="00817053"/>
    <w:rsid w:val="0082216B"/>
    <w:rsid w:val="008559D1"/>
    <w:rsid w:val="008577CC"/>
    <w:rsid w:val="008653DB"/>
    <w:rsid w:val="00865E0B"/>
    <w:rsid w:val="008676D1"/>
    <w:rsid w:val="008712C6"/>
    <w:rsid w:val="00876647"/>
    <w:rsid w:val="0087670F"/>
    <w:rsid w:val="00876742"/>
    <w:rsid w:val="00880F2A"/>
    <w:rsid w:val="0088205F"/>
    <w:rsid w:val="0088450A"/>
    <w:rsid w:val="00890DFE"/>
    <w:rsid w:val="008926E9"/>
    <w:rsid w:val="00897A71"/>
    <w:rsid w:val="008A28B1"/>
    <w:rsid w:val="008B13E6"/>
    <w:rsid w:val="008C1743"/>
    <w:rsid w:val="008C43B4"/>
    <w:rsid w:val="008C687F"/>
    <w:rsid w:val="008C6C80"/>
    <w:rsid w:val="008C6D7F"/>
    <w:rsid w:val="008D2A4F"/>
    <w:rsid w:val="008D7F03"/>
    <w:rsid w:val="008E12B2"/>
    <w:rsid w:val="008E18A9"/>
    <w:rsid w:val="008E523B"/>
    <w:rsid w:val="008F28C4"/>
    <w:rsid w:val="008F6EAD"/>
    <w:rsid w:val="00913272"/>
    <w:rsid w:val="00917C29"/>
    <w:rsid w:val="0093762E"/>
    <w:rsid w:val="009412DC"/>
    <w:rsid w:val="009430BA"/>
    <w:rsid w:val="0094411D"/>
    <w:rsid w:val="00953B9A"/>
    <w:rsid w:val="009546F2"/>
    <w:rsid w:val="009554ED"/>
    <w:rsid w:val="009557B5"/>
    <w:rsid w:val="00955E53"/>
    <w:rsid w:val="00956841"/>
    <w:rsid w:val="0096175C"/>
    <w:rsid w:val="0096325E"/>
    <w:rsid w:val="00970C13"/>
    <w:rsid w:val="00973DBC"/>
    <w:rsid w:val="0097581A"/>
    <w:rsid w:val="00982F59"/>
    <w:rsid w:val="00983558"/>
    <w:rsid w:val="0098596E"/>
    <w:rsid w:val="009A1478"/>
    <w:rsid w:val="009A2189"/>
    <w:rsid w:val="009A6495"/>
    <w:rsid w:val="009B1F1B"/>
    <w:rsid w:val="009E0C7A"/>
    <w:rsid w:val="009E23B3"/>
    <w:rsid w:val="009E7AA7"/>
    <w:rsid w:val="009F5EF0"/>
    <w:rsid w:val="00A06B4C"/>
    <w:rsid w:val="00A079DE"/>
    <w:rsid w:val="00A11A97"/>
    <w:rsid w:val="00A16B66"/>
    <w:rsid w:val="00A178C1"/>
    <w:rsid w:val="00A21E47"/>
    <w:rsid w:val="00A222F5"/>
    <w:rsid w:val="00A26420"/>
    <w:rsid w:val="00A27B61"/>
    <w:rsid w:val="00A30BAE"/>
    <w:rsid w:val="00A3422F"/>
    <w:rsid w:val="00A3508C"/>
    <w:rsid w:val="00A353C6"/>
    <w:rsid w:val="00A35A96"/>
    <w:rsid w:val="00A35EA4"/>
    <w:rsid w:val="00A40914"/>
    <w:rsid w:val="00A44CA9"/>
    <w:rsid w:val="00A572B4"/>
    <w:rsid w:val="00A6394E"/>
    <w:rsid w:val="00A7064B"/>
    <w:rsid w:val="00A759CA"/>
    <w:rsid w:val="00A835EA"/>
    <w:rsid w:val="00A9300E"/>
    <w:rsid w:val="00A94E6C"/>
    <w:rsid w:val="00A95BE4"/>
    <w:rsid w:val="00AA4C82"/>
    <w:rsid w:val="00AB73EE"/>
    <w:rsid w:val="00AE04BA"/>
    <w:rsid w:val="00AE325A"/>
    <w:rsid w:val="00AE570B"/>
    <w:rsid w:val="00AF3840"/>
    <w:rsid w:val="00AF419A"/>
    <w:rsid w:val="00B13D30"/>
    <w:rsid w:val="00B1475A"/>
    <w:rsid w:val="00B24C90"/>
    <w:rsid w:val="00B33764"/>
    <w:rsid w:val="00B371A6"/>
    <w:rsid w:val="00B40D15"/>
    <w:rsid w:val="00B41417"/>
    <w:rsid w:val="00B4233A"/>
    <w:rsid w:val="00B42757"/>
    <w:rsid w:val="00B42DFA"/>
    <w:rsid w:val="00B51ACE"/>
    <w:rsid w:val="00B540A1"/>
    <w:rsid w:val="00B544BB"/>
    <w:rsid w:val="00B5579D"/>
    <w:rsid w:val="00B60C87"/>
    <w:rsid w:val="00B631AD"/>
    <w:rsid w:val="00B71C27"/>
    <w:rsid w:val="00B7494F"/>
    <w:rsid w:val="00B8100A"/>
    <w:rsid w:val="00B82015"/>
    <w:rsid w:val="00B92381"/>
    <w:rsid w:val="00B92EB7"/>
    <w:rsid w:val="00B93F02"/>
    <w:rsid w:val="00BA22A7"/>
    <w:rsid w:val="00BA334F"/>
    <w:rsid w:val="00BA50B7"/>
    <w:rsid w:val="00BB0FF0"/>
    <w:rsid w:val="00BB4F84"/>
    <w:rsid w:val="00BC19C2"/>
    <w:rsid w:val="00BC41DF"/>
    <w:rsid w:val="00BD0722"/>
    <w:rsid w:val="00BD0FF7"/>
    <w:rsid w:val="00BD1160"/>
    <w:rsid w:val="00BD3895"/>
    <w:rsid w:val="00BD3C06"/>
    <w:rsid w:val="00BD4FF0"/>
    <w:rsid w:val="00BD5F1E"/>
    <w:rsid w:val="00BF2E02"/>
    <w:rsid w:val="00BF6D25"/>
    <w:rsid w:val="00BF70FD"/>
    <w:rsid w:val="00BF747C"/>
    <w:rsid w:val="00BF7AF1"/>
    <w:rsid w:val="00C04568"/>
    <w:rsid w:val="00C05FA9"/>
    <w:rsid w:val="00C16CB7"/>
    <w:rsid w:val="00C172FE"/>
    <w:rsid w:val="00C21104"/>
    <w:rsid w:val="00C261DE"/>
    <w:rsid w:val="00C34188"/>
    <w:rsid w:val="00C35C5C"/>
    <w:rsid w:val="00C432D2"/>
    <w:rsid w:val="00C47AA2"/>
    <w:rsid w:val="00C55F7C"/>
    <w:rsid w:val="00C67459"/>
    <w:rsid w:val="00C7087D"/>
    <w:rsid w:val="00C72DE8"/>
    <w:rsid w:val="00C75181"/>
    <w:rsid w:val="00C76E3F"/>
    <w:rsid w:val="00C778E8"/>
    <w:rsid w:val="00CA60D2"/>
    <w:rsid w:val="00CA73B8"/>
    <w:rsid w:val="00CA76FA"/>
    <w:rsid w:val="00CB1E24"/>
    <w:rsid w:val="00CB4708"/>
    <w:rsid w:val="00CD5FE0"/>
    <w:rsid w:val="00CD62E0"/>
    <w:rsid w:val="00CE4CF1"/>
    <w:rsid w:val="00CE4D41"/>
    <w:rsid w:val="00CE546E"/>
    <w:rsid w:val="00CE7E6D"/>
    <w:rsid w:val="00CF31D1"/>
    <w:rsid w:val="00CF7D63"/>
    <w:rsid w:val="00D050C4"/>
    <w:rsid w:val="00D112F0"/>
    <w:rsid w:val="00D11B1E"/>
    <w:rsid w:val="00D23EE6"/>
    <w:rsid w:val="00D32BBB"/>
    <w:rsid w:val="00D42D53"/>
    <w:rsid w:val="00D50223"/>
    <w:rsid w:val="00D66BA2"/>
    <w:rsid w:val="00D7225A"/>
    <w:rsid w:val="00D73E0D"/>
    <w:rsid w:val="00D800C7"/>
    <w:rsid w:val="00D81A04"/>
    <w:rsid w:val="00D857DD"/>
    <w:rsid w:val="00D919D4"/>
    <w:rsid w:val="00D94797"/>
    <w:rsid w:val="00D949D8"/>
    <w:rsid w:val="00D94B31"/>
    <w:rsid w:val="00DA014C"/>
    <w:rsid w:val="00DA056F"/>
    <w:rsid w:val="00DA12F8"/>
    <w:rsid w:val="00DA4763"/>
    <w:rsid w:val="00DA5F8B"/>
    <w:rsid w:val="00DA74AF"/>
    <w:rsid w:val="00DA77EC"/>
    <w:rsid w:val="00DB3134"/>
    <w:rsid w:val="00DB5490"/>
    <w:rsid w:val="00DC0B59"/>
    <w:rsid w:val="00DC32F7"/>
    <w:rsid w:val="00DC6EED"/>
    <w:rsid w:val="00DD196F"/>
    <w:rsid w:val="00DD5666"/>
    <w:rsid w:val="00DE091C"/>
    <w:rsid w:val="00DE5C7C"/>
    <w:rsid w:val="00DF1645"/>
    <w:rsid w:val="00DF2911"/>
    <w:rsid w:val="00DF455E"/>
    <w:rsid w:val="00E03B91"/>
    <w:rsid w:val="00E06431"/>
    <w:rsid w:val="00E22152"/>
    <w:rsid w:val="00E3312F"/>
    <w:rsid w:val="00E3382F"/>
    <w:rsid w:val="00E33E90"/>
    <w:rsid w:val="00E3539B"/>
    <w:rsid w:val="00E4421A"/>
    <w:rsid w:val="00E56E13"/>
    <w:rsid w:val="00E5736A"/>
    <w:rsid w:val="00E62C00"/>
    <w:rsid w:val="00E630D6"/>
    <w:rsid w:val="00E6458C"/>
    <w:rsid w:val="00E71096"/>
    <w:rsid w:val="00E729A7"/>
    <w:rsid w:val="00E77FD2"/>
    <w:rsid w:val="00E84F49"/>
    <w:rsid w:val="00E93FB1"/>
    <w:rsid w:val="00E9776F"/>
    <w:rsid w:val="00EA156B"/>
    <w:rsid w:val="00EA294D"/>
    <w:rsid w:val="00EA2974"/>
    <w:rsid w:val="00EB2098"/>
    <w:rsid w:val="00EB2D3D"/>
    <w:rsid w:val="00EB5B91"/>
    <w:rsid w:val="00EC5684"/>
    <w:rsid w:val="00ED1969"/>
    <w:rsid w:val="00ED19EC"/>
    <w:rsid w:val="00ED2DA2"/>
    <w:rsid w:val="00ED3385"/>
    <w:rsid w:val="00ED7194"/>
    <w:rsid w:val="00EE57CC"/>
    <w:rsid w:val="00EE599B"/>
    <w:rsid w:val="00EE7F1D"/>
    <w:rsid w:val="00EF4C49"/>
    <w:rsid w:val="00EF5B89"/>
    <w:rsid w:val="00EF5FC1"/>
    <w:rsid w:val="00F00771"/>
    <w:rsid w:val="00F05D95"/>
    <w:rsid w:val="00F0650B"/>
    <w:rsid w:val="00F11405"/>
    <w:rsid w:val="00F1352F"/>
    <w:rsid w:val="00F16A64"/>
    <w:rsid w:val="00F26BE6"/>
    <w:rsid w:val="00F33773"/>
    <w:rsid w:val="00F37F95"/>
    <w:rsid w:val="00F4359B"/>
    <w:rsid w:val="00F54C4E"/>
    <w:rsid w:val="00F5557A"/>
    <w:rsid w:val="00F55A3A"/>
    <w:rsid w:val="00F83B67"/>
    <w:rsid w:val="00F92CC0"/>
    <w:rsid w:val="00F94B55"/>
    <w:rsid w:val="00F97610"/>
    <w:rsid w:val="00FA2B49"/>
    <w:rsid w:val="00FA34D0"/>
    <w:rsid w:val="00FA4772"/>
    <w:rsid w:val="00FA600F"/>
    <w:rsid w:val="00FB689B"/>
    <w:rsid w:val="00FB77B9"/>
    <w:rsid w:val="00FC4462"/>
    <w:rsid w:val="00FC4AB0"/>
    <w:rsid w:val="00FD2B3C"/>
    <w:rsid w:val="00FD3813"/>
    <w:rsid w:val="00FD41FA"/>
    <w:rsid w:val="00FE126E"/>
    <w:rsid w:val="00FF0894"/>
    <w:rsid w:val="00FF117B"/>
    <w:rsid w:val="00FF24EE"/>
    <w:rsid w:val="00FF76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E0D"/>
    <w:pPr>
      <w:widowControl w:val="0"/>
      <w:suppressAutoHyphens/>
    </w:pPr>
    <w:rPr>
      <w:rFonts w:ascii="Verdana" w:eastAsia="Arial Unicode MS" w:hAnsi="Verdana"/>
      <w:kern w:val="1"/>
      <w:szCs w:val="24"/>
      <w:lang w:eastAsia="ar-SA" w:bidi="ar-SA"/>
    </w:rPr>
  </w:style>
  <w:style w:type="paragraph" w:styleId="Heading1">
    <w:name w:val="heading 1"/>
    <w:basedOn w:val="Heading"/>
    <w:next w:val="BodyText"/>
    <w:qFormat/>
    <w:rsid w:val="00D73E0D"/>
    <w:pPr>
      <w:tabs>
        <w:tab w:val="num" w:pos="0"/>
      </w:tabs>
      <w:ind w:left="432" w:hanging="432"/>
      <w:outlineLvl w:val="0"/>
    </w:pPr>
    <w:rPr>
      <w:b/>
      <w:bCs/>
      <w:sz w:val="32"/>
      <w:szCs w:val="32"/>
    </w:rPr>
  </w:style>
  <w:style w:type="paragraph" w:styleId="Heading2">
    <w:name w:val="heading 2"/>
    <w:basedOn w:val="Normal"/>
    <w:next w:val="Normal"/>
    <w:qFormat/>
    <w:rsid w:val="00D73E0D"/>
    <w:pPr>
      <w:keepNext/>
      <w:tabs>
        <w:tab w:val="num" w:pos="0"/>
      </w:tabs>
      <w:ind w:left="720" w:hanging="720"/>
      <w:jc w:val="both"/>
      <w:outlineLvl w:val="1"/>
    </w:pPr>
    <w:rPr>
      <w:b/>
      <w:u w:val="single"/>
    </w:rPr>
  </w:style>
  <w:style w:type="paragraph" w:styleId="Heading4">
    <w:name w:val="heading 4"/>
    <w:basedOn w:val="Normal"/>
    <w:next w:val="Normal"/>
    <w:qFormat/>
    <w:rsid w:val="00D73E0D"/>
    <w:pPr>
      <w:keepNext/>
      <w:tabs>
        <w:tab w:val="num" w:pos="0"/>
      </w:tabs>
      <w:ind w:left="864" w:hanging="864"/>
      <w:jc w:val="both"/>
      <w:outlineLvl w:val="3"/>
    </w:pPr>
    <w:rPr>
      <w:b/>
      <w:color w:val="0000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D73E0D"/>
    <w:rPr>
      <w:rFonts w:ascii="Wingdings" w:hAnsi="Wingdings"/>
    </w:rPr>
  </w:style>
  <w:style w:type="character" w:customStyle="1" w:styleId="WW8Num4z0">
    <w:name w:val="WW8Num4z0"/>
    <w:rsid w:val="00D73E0D"/>
    <w:rPr>
      <w:rFonts w:ascii="Wingdings" w:hAnsi="Wingdings"/>
      <w:sz w:val="20"/>
      <w:szCs w:val="20"/>
    </w:rPr>
  </w:style>
  <w:style w:type="character" w:customStyle="1" w:styleId="WW8Num5z0">
    <w:name w:val="WW8Num5z0"/>
    <w:rsid w:val="00D73E0D"/>
    <w:rPr>
      <w:rFonts w:ascii="Wingdings" w:hAnsi="Wingdings"/>
      <w:sz w:val="20"/>
      <w:szCs w:val="20"/>
    </w:rPr>
  </w:style>
  <w:style w:type="character" w:customStyle="1" w:styleId="WW8Num5z1">
    <w:name w:val="WW8Num5z1"/>
    <w:rsid w:val="00D73E0D"/>
    <w:rPr>
      <w:rFonts w:ascii="Courier New" w:hAnsi="Courier New" w:cs="Courier New"/>
    </w:rPr>
  </w:style>
  <w:style w:type="character" w:customStyle="1" w:styleId="WW8Num6z0">
    <w:name w:val="WW8Num6z0"/>
    <w:rsid w:val="00D73E0D"/>
    <w:rPr>
      <w:rFonts w:ascii="Wingdings" w:hAnsi="Wingdings"/>
      <w:sz w:val="20"/>
      <w:szCs w:val="20"/>
    </w:rPr>
  </w:style>
  <w:style w:type="character" w:customStyle="1" w:styleId="WW8Num6z1">
    <w:name w:val="WW8Num6z1"/>
    <w:rsid w:val="00D73E0D"/>
    <w:rPr>
      <w:rFonts w:ascii="Courier New" w:hAnsi="Courier New" w:cs="Courier New"/>
    </w:rPr>
  </w:style>
  <w:style w:type="character" w:customStyle="1" w:styleId="WW8Num7z0">
    <w:name w:val="WW8Num7z0"/>
    <w:rsid w:val="00D73E0D"/>
    <w:rPr>
      <w:rFonts w:ascii="Wingdings" w:hAnsi="Wingdings"/>
      <w:sz w:val="20"/>
      <w:szCs w:val="20"/>
    </w:rPr>
  </w:style>
  <w:style w:type="character" w:customStyle="1" w:styleId="WW8Num7z1">
    <w:name w:val="WW8Num7z1"/>
    <w:rsid w:val="00D73E0D"/>
    <w:rPr>
      <w:rFonts w:ascii="OpenSymbol" w:hAnsi="OpenSymbol" w:cs="OpenSymbol"/>
    </w:rPr>
  </w:style>
  <w:style w:type="character" w:customStyle="1" w:styleId="WW8Num7z2">
    <w:name w:val="WW8Num7z2"/>
    <w:rsid w:val="00D73E0D"/>
    <w:rPr>
      <w:rFonts w:ascii="Wingdings" w:hAnsi="Wingdings" w:cs="Wingdings"/>
    </w:rPr>
  </w:style>
  <w:style w:type="character" w:customStyle="1" w:styleId="WW8Num8z0">
    <w:name w:val="WW8Num8z0"/>
    <w:rsid w:val="00D73E0D"/>
    <w:rPr>
      <w:rFonts w:ascii="Wingdings" w:hAnsi="Wingdings"/>
      <w:sz w:val="20"/>
      <w:szCs w:val="20"/>
    </w:rPr>
  </w:style>
  <w:style w:type="character" w:customStyle="1" w:styleId="WW8Num8z1">
    <w:name w:val="WW8Num8z1"/>
    <w:rsid w:val="00D73E0D"/>
    <w:rPr>
      <w:rFonts w:ascii="OpenSymbol" w:hAnsi="OpenSymbol" w:cs="OpenSymbol"/>
    </w:rPr>
  </w:style>
  <w:style w:type="character" w:customStyle="1" w:styleId="Absatz-Standardschriftart">
    <w:name w:val="Absatz-Standardschriftart"/>
    <w:rsid w:val="00D73E0D"/>
  </w:style>
  <w:style w:type="character" w:customStyle="1" w:styleId="WW8Num2z0">
    <w:name w:val="WW8Num2z0"/>
    <w:rsid w:val="00D73E0D"/>
    <w:rPr>
      <w:rFonts w:ascii="Symbol" w:hAnsi="Symbol"/>
      <w:sz w:val="20"/>
      <w:szCs w:val="20"/>
    </w:rPr>
  </w:style>
  <w:style w:type="character" w:customStyle="1" w:styleId="WW8Num4z1">
    <w:name w:val="WW8Num4z1"/>
    <w:rsid w:val="00D73E0D"/>
    <w:rPr>
      <w:rFonts w:ascii="Courier New" w:hAnsi="Courier New" w:cs="Courier New"/>
    </w:rPr>
  </w:style>
  <w:style w:type="character" w:customStyle="1" w:styleId="WW8Num6z2">
    <w:name w:val="WW8Num6z2"/>
    <w:rsid w:val="00D73E0D"/>
    <w:rPr>
      <w:rFonts w:ascii="Wingdings" w:hAnsi="Wingdings" w:cs="Wingdings"/>
    </w:rPr>
  </w:style>
  <w:style w:type="character" w:customStyle="1" w:styleId="WW-Absatz-Standardschriftart">
    <w:name w:val="WW-Absatz-Standardschriftart"/>
    <w:rsid w:val="00D73E0D"/>
  </w:style>
  <w:style w:type="character" w:customStyle="1" w:styleId="WW-Absatz-Standardschriftart1">
    <w:name w:val="WW-Absatz-Standardschriftart1"/>
    <w:rsid w:val="00D73E0D"/>
  </w:style>
  <w:style w:type="character" w:customStyle="1" w:styleId="WW-Absatz-Standardschriftart11">
    <w:name w:val="WW-Absatz-Standardschriftart11"/>
    <w:rsid w:val="00D73E0D"/>
  </w:style>
  <w:style w:type="character" w:customStyle="1" w:styleId="WW-Absatz-Standardschriftart111">
    <w:name w:val="WW-Absatz-Standardschriftart111"/>
    <w:rsid w:val="00D73E0D"/>
  </w:style>
  <w:style w:type="character" w:customStyle="1" w:styleId="WW-Absatz-Standardschriftart1111">
    <w:name w:val="WW-Absatz-Standardschriftart1111"/>
    <w:rsid w:val="00D73E0D"/>
  </w:style>
  <w:style w:type="character" w:customStyle="1" w:styleId="WW-Absatz-Standardschriftart11111">
    <w:name w:val="WW-Absatz-Standardschriftart11111"/>
    <w:rsid w:val="00D73E0D"/>
  </w:style>
  <w:style w:type="character" w:customStyle="1" w:styleId="WW-Absatz-Standardschriftart111111">
    <w:name w:val="WW-Absatz-Standardschriftart111111"/>
    <w:rsid w:val="00D73E0D"/>
  </w:style>
  <w:style w:type="character" w:customStyle="1" w:styleId="WW-Absatz-Standardschriftart1111111">
    <w:name w:val="WW-Absatz-Standardschriftart1111111"/>
    <w:rsid w:val="00D73E0D"/>
  </w:style>
  <w:style w:type="character" w:customStyle="1" w:styleId="WW-Absatz-Standardschriftart11111111">
    <w:name w:val="WW-Absatz-Standardschriftart11111111"/>
    <w:rsid w:val="00D73E0D"/>
  </w:style>
  <w:style w:type="character" w:customStyle="1" w:styleId="WW-Absatz-Standardschriftart111111111">
    <w:name w:val="WW-Absatz-Standardschriftart111111111"/>
    <w:rsid w:val="00D73E0D"/>
  </w:style>
  <w:style w:type="character" w:customStyle="1" w:styleId="WW-Absatz-Standardschriftart1111111111">
    <w:name w:val="WW-Absatz-Standardschriftart1111111111"/>
    <w:rsid w:val="00D73E0D"/>
  </w:style>
  <w:style w:type="character" w:customStyle="1" w:styleId="WW-Absatz-Standardschriftart11111111111">
    <w:name w:val="WW-Absatz-Standardschriftart11111111111"/>
    <w:rsid w:val="00D73E0D"/>
  </w:style>
  <w:style w:type="character" w:customStyle="1" w:styleId="WW-Absatz-Standardschriftart111111111111">
    <w:name w:val="WW-Absatz-Standardschriftart111111111111"/>
    <w:rsid w:val="00D73E0D"/>
  </w:style>
  <w:style w:type="character" w:customStyle="1" w:styleId="WW-Absatz-Standardschriftart1111111111111">
    <w:name w:val="WW-Absatz-Standardschriftart1111111111111"/>
    <w:rsid w:val="00D73E0D"/>
  </w:style>
  <w:style w:type="character" w:customStyle="1" w:styleId="WW-Absatz-Standardschriftart11111111111111">
    <w:name w:val="WW-Absatz-Standardschriftart11111111111111"/>
    <w:rsid w:val="00D73E0D"/>
  </w:style>
  <w:style w:type="character" w:customStyle="1" w:styleId="WW-Absatz-Standardschriftart111111111111111">
    <w:name w:val="WW-Absatz-Standardschriftart111111111111111"/>
    <w:rsid w:val="00D73E0D"/>
  </w:style>
  <w:style w:type="character" w:customStyle="1" w:styleId="WW-Absatz-Standardschriftart1111111111111111">
    <w:name w:val="WW-Absatz-Standardschriftart1111111111111111"/>
    <w:rsid w:val="00D73E0D"/>
  </w:style>
  <w:style w:type="character" w:customStyle="1" w:styleId="WW-Absatz-Standardschriftart11111111111111111">
    <w:name w:val="WW-Absatz-Standardschriftart11111111111111111"/>
    <w:rsid w:val="00D73E0D"/>
  </w:style>
  <w:style w:type="character" w:customStyle="1" w:styleId="WW-Absatz-Standardschriftart111111111111111111">
    <w:name w:val="WW-Absatz-Standardschriftart111111111111111111"/>
    <w:rsid w:val="00D73E0D"/>
  </w:style>
  <w:style w:type="character" w:customStyle="1" w:styleId="WW-Absatz-Standardschriftart1111111111111111111">
    <w:name w:val="WW-Absatz-Standardschriftart1111111111111111111"/>
    <w:rsid w:val="00D73E0D"/>
  </w:style>
  <w:style w:type="character" w:customStyle="1" w:styleId="WW-Absatz-Standardschriftart11111111111111111111">
    <w:name w:val="WW-Absatz-Standardschriftart11111111111111111111"/>
    <w:rsid w:val="00D73E0D"/>
  </w:style>
  <w:style w:type="character" w:customStyle="1" w:styleId="WW-Absatz-Standardschriftart111111111111111111111">
    <w:name w:val="WW-Absatz-Standardschriftart111111111111111111111"/>
    <w:rsid w:val="00D73E0D"/>
  </w:style>
  <w:style w:type="character" w:customStyle="1" w:styleId="WW-Absatz-Standardschriftart1111111111111111111111">
    <w:name w:val="WW-Absatz-Standardschriftart1111111111111111111111"/>
    <w:rsid w:val="00D73E0D"/>
  </w:style>
  <w:style w:type="character" w:customStyle="1" w:styleId="WW-Absatz-Standardschriftart11111111111111111111111">
    <w:name w:val="WW-Absatz-Standardschriftart11111111111111111111111"/>
    <w:rsid w:val="00D73E0D"/>
  </w:style>
  <w:style w:type="character" w:customStyle="1" w:styleId="WW-Absatz-Standardschriftart111111111111111111111111">
    <w:name w:val="WW-Absatz-Standardschriftart111111111111111111111111"/>
    <w:rsid w:val="00D73E0D"/>
  </w:style>
  <w:style w:type="character" w:customStyle="1" w:styleId="WW-Absatz-Standardschriftart1111111111111111111111111">
    <w:name w:val="WW-Absatz-Standardschriftart1111111111111111111111111"/>
    <w:rsid w:val="00D73E0D"/>
  </w:style>
  <w:style w:type="character" w:customStyle="1" w:styleId="WW-Absatz-Standardschriftart11111111111111111111111111">
    <w:name w:val="WW-Absatz-Standardschriftart11111111111111111111111111"/>
    <w:rsid w:val="00D73E0D"/>
  </w:style>
  <w:style w:type="character" w:customStyle="1" w:styleId="WW-Absatz-Standardschriftart111111111111111111111111111">
    <w:name w:val="WW-Absatz-Standardschriftart111111111111111111111111111"/>
    <w:rsid w:val="00D73E0D"/>
  </w:style>
  <w:style w:type="character" w:customStyle="1" w:styleId="WW-Absatz-Standardschriftart1111111111111111111111111111">
    <w:name w:val="WW-Absatz-Standardschriftart1111111111111111111111111111"/>
    <w:rsid w:val="00D73E0D"/>
  </w:style>
  <w:style w:type="character" w:customStyle="1" w:styleId="WW-Absatz-Standardschriftart11111111111111111111111111111">
    <w:name w:val="WW-Absatz-Standardschriftart11111111111111111111111111111"/>
    <w:rsid w:val="00D73E0D"/>
  </w:style>
  <w:style w:type="character" w:customStyle="1" w:styleId="WW-Absatz-Standardschriftart111111111111111111111111111111">
    <w:name w:val="WW-Absatz-Standardschriftart111111111111111111111111111111"/>
    <w:rsid w:val="00D73E0D"/>
  </w:style>
  <w:style w:type="character" w:customStyle="1" w:styleId="WW-Absatz-Standardschriftart1111111111111111111111111111111">
    <w:name w:val="WW-Absatz-Standardschriftart1111111111111111111111111111111"/>
    <w:rsid w:val="00D73E0D"/>
  </w:style>
  <w:style w:type="character" w:customStyle="1" w:styleId="WW-Absatz-Standardschriftart11111111111111111111111111111111">
    <w:name w:val="WW-Absatz-Standardschriftart11111111111111111111111111111111"/>
    <w:rsid w:val="00D73E0D"/>
  </w:style>
  <w:style w:type="character" w:customStyle="1" w:styleId="WW-Absatz-Standardschriftart111111111111111111111111111111111">
    <w:name w:val="WW-Absatz-Standardschriftart111111111111111111111111111111111"/>
    <w:rsid w:val="00D73E0D"/>
  </w:style>
  <w:style w:type="character" w:customStyle="1" w:styleId="WW-Absatz-Standardschriftart1111111111111111111111111111111111">
    <w:name w:val="WW-Absatz-Standardschriftart1111111111111111111111111111111111"/>
    <w:rsid w:val="00D73E0D"/>
  </w:style>
  <w:style w:type="character" w:customStyle="1" w:styleId="WW-Absatz-Standardschriftart11111111111111111111111111111111111">
    <w:name w:val="WW-Absatz-Standardschriftart11111111111111111111111111111111111"/>
    <w:rsid w:val="00D73E0D"/>
  </w:style>
  <w:style w:type="character" w:customStyle="1" w:styleId="WW-Absatz-Standardschriftart111111111111111111111111111111111111">
    <w:name w:val="WW-Absatz-Standardschriftart111111111111111111111111111111111111"/>
    <w:rsid w:val="00D73E0D"/>
  </w:style>
  <w:style w:type="character" w:customStyle="1" w:styleId="WW-Absatz-Standardschriftart1111111111111111111111111111111111111">
    <w:name w:val="WW-Absatz-Standardschriftart1111111111111111111111111111111111111"/>
    <w:rsid w:val="00D73E0D"/>
  </w:style>
  <w:style w:type="character" w:customStyle="1" w:styleId="WW-Absatz-Standardschriftart11111111111111111111111111111111111111">
    <w:name w:val="WW-Absatz-Standardschriftart11111111111111111111111111111111111111"/>
    <w:rsid w:val="00D73E0D"/>
  </w:style>
  <w:style w:type="character" w:customStyle="1" w:styleId="WW-Absatz-Standardschriftart111111111111111111111111111111111111111">
    <w:name w:val="WW-Absatz-Standardschriftart111111111111111111111111111111111111111"/>
    <w:rsid w:val="00D73E0D"/>
  </w:style>
  <w:style w:type="character" w:customStyle="1" w:styleId="WW-Absatz-Standardschriftart1111111111111111111111111111111111111111">
    <w:name w:val="WW-Absatz-Standardschriftart1111111111111111111111111111111111111111"/>
    <w:rsid w:val="00D73E0D"/>
  </w:style>
  <w:style w:type="character" w:customStyle="1" w:styleId="WW-Absatz-Standardschriftart11111111111111111111111111111111111111111">
    <w:name w:val="WW-Absatz-Standardschriftart11111111111111111111111111111111111111111"/>
    <w:rsid w:val="00D73E0D"/>
  </w:style>
  <w:style w:type="character" w:customStyle="1" w:styleId="WW-Absatz-Standardschriftart111111111111111111111111111111111111111111">
    <w:name w:val="WW-Absatz-Standardschriftart111111111111111111111111111111111111111111"/>
    <w:rsid w:val="00D73E0D"/>
  </w:style>
  <w:style w:type="character" w:customStyle="1" w:styleId="WW-Absatz-Standardschriftart1111111111111111111111111111111111111111111">
    <w:name w:val="WW-Absatz-Standardschriftart1111111111111111111111111111111111111111111"/>
    <w:rsid w:val="00D73E0D"/>
  </w:style>
  <w:style w:type="character" w:customStyle="1" w:styleId="WW-DefaultParagraphFont11">
    <w:name w:val="WW-Default Paragraph Font11"/>
    <w:rsid w:val="00D73E0D"/>
  </w:style>
  <w:style w:type="character" w:styleId="HTMLTypewriter">
    <w:name w:val="HTML Typewriter"/>
    <w:rsid w:val="00D73E0D"/>
    <w:rPr>
      <w:rFonts w:ascii="Courier New" w:eastAsia="Courier New" w:hAnsi="Courier New" w:cs="Courier New"/>
      <w:sz w:val="20"/>
      <w:szCs w:val="20"/>
    </w:rPr>
  </w:style>
  <w:style w:type="character" w:customStyle="1" w:styleId="Bullets">
    <w:name w:val="Bullets"/>
    <w:rsid w:val="00D73E0D"/>
    <w:rPr>
      <w:rFonts w:ascii="OpenSymbol" w:eastAsia="OpenSymbol" w:hAnsi="OpenSymbol" w:cs="OpenSymbol"/>
    </w:rPr>
  </w:style>
  <w:style w:type="character" w:customStyle="1" w:styleId="RTFNum21">
    <w:name w:val="RTF_Num 2 1"/>
    <w:rsid w:val="00D73E0D"/>
    <w:rPr>
      <w:rFonts w:ascii="Symbol" w:eastAsia="Symbol" w:hAnsi="Symbol" w:cs="Symbol"/>
    </w:rPr>
  </w:style>
  <w:style w:type="character" w:customStyle="1" w:styleId="RTFNum22">
    <w:name w:val="RTF_Num 2 2"/>
    <w:rsid w:val="00D73E0D"/>
    <w:rPr>
      <w:rFonts w:ascii="Courier New" w:eastAsia="Courier New" w:hAnsi="Courier New" w:cs="Courier New"/>
    </w:rPr>
  </w:style>
  <w:style w:type="character" w:customStyle="1" w:styleId="RTFNum23">
    <w:name w:val="RTF_Num 2 3"/>
    <w:rsid w:val="00D73E0D"/>
    <w:rPr>
      <w:rFonts w:ascii="Wingdings" w:eastAsia="Wingdings" w:hAnsi="Wingdings" w:cs="Wingdings"/>
    </w:rPr>
  </w:style>
  <w:style w:type="character" w:customStyle="1" w:styleId="RTFNum24">
    <w:name w:val="RTF_Num 2 4"/>
    <w:rsid w:val="00D73E0D"/>
    <w:rPr>
      <w:rFonts w:ascii="Symbol" w:eastAsia="Symbol" w:hAnsi="Symbol" w:cs="Symbol"/>
    </w:rPr>
  </w:style>
  <w:style w:type="character" w:customStyle="1" w:styleId="RTFNum25">
    <w:name w:val="RTF_Num 2 5"/>
    <w:rsid w:val="00D73E0D"/>
    <w:rPr>
      <w:rFonts w:ascii="Courier New" w:eastAsia="Courier New" w:hAnsi="Courier New" w:cs="Courier New"/>
    </w:rPr>
  </w:style>
  <w:style w:type="character" w:customStyle="1" w:styleId="RTFNum26">
    <w:name w:val="RTF_Num 2 6"/>
    <w:rsid w:val="00D73E0D"/>
    <w:rPr>
      <w:rFonts w:ascii="Wingdings" w:eastAsia="Wingdings" w:hAnsi="Wingdings" w:cs="Wingdings"/>
    </w:rPr>
  </w:style>
  <w:style w:type="character" w:customStyle="1" w:styleId="RTFNum27">
    <w:name w:val="RTF_Num 2 7"/>
    <w:rsid w:val="00D73E0D"/>
    <w:rPr>
      <w:rFonts w:ascii="Symbol" w:eastAsia="Symbol" w:hAnsi="Symbol" w:cs="Symbol"/>
    </w:rPr>
  </w:style>
  <w:style w:type="character" w:customStyle="1" w:styleId="RTFNum28">
    <w:name w:val="RTF_Num 2 8"/>
    <w:rsid w:val="00D73E0D"/>
    <w:rPr>
      <w:rFonts w:ascii="Courier New" w:eastAsia="Courier New" w:hAnsi="Courier New" w:cs="Courier New"/>
    </w:rPr>
  </w:style>
  <w:style w:type="character" w:customStyle="1" w:styleId="RTFNum29">
    <w:name w:val="RTF_Num 2 9"/>
    <w:rsid w:val="00D73E0D"/>
    <w:rPr>
      <w:rFonts w:ascii="Wingdings" w:eastAsia="Wingdings" w:hAnsi="Wingdings" w:cs="Wingdings"/>
    </w:rPr>
  </w:style>
  <w:style w:type="character" w:styleId="Hyperlink">
    <w:name w:val="Hyperlink"/>
    <w:rsid w:val="00D73E0D"/>
    <w:rPr>
      <w:color w:val="000080"/>
      <w:u w:val="single"/>
    </w:rPr>
  </w:style>
  <w:style w:type="paragraph" w:customStyle="1" w:styleId="Heading">
    <w:name w:val="Heading"/>
    <w:basedOn w:val="Normal"/>
    <w:next w:val="BodyText"/>
    <w:rsid w:val="00D73E0D"/>
    <w:pPr>
      <w:keepNext/>
      <w:spacing w:before="240" w:after="120"/>
    </w:pPr>
    <w:rPr>
      <w:rFonts w:ascii="Arial" w:eastAsia="MS Mincho" w:hAnsi="Arial" w:cs="Tahoma"/>
      <w:sz w:val="28"/>
      <w:szCs w:val="28"/>
    </w:rPr>
  </w:style>
  <w:style w:type="paragraph" w:styleId="BodyText">
    <w:name w:val="Body Text"/>
    <w:basedOn w:val="Normal"/>
    <w:rsid w:val="00D73E0D"/>
    <w:pPr>
      <w:spacing w:after="120"/>
    </w:pPr>
  </w:style>
  <w:style w:type="paragraph" w:styleId="List">
    <w:name w:val="List"/>
    <w:basedOn w:val="BodyText"/>
    <w:rsid w:val="00D73E0D"/>
    <w:rPr>
      <w:rFonts w:cs="Tahoma"/>
      <w:sz w:val="24"/>
    </w:rPr>
  </w:style>
  <w:style w:type="paragraph" w:styleId="Caption">
    <w:name w:val="caption"/>
    <w:basedOn w:val="Normal"/>
    <w:qFormat/>
    <w:rsid w:val="00D73E0D"/>
    <w:pPr>
      <w:suppressLineNumbers/>
      <w:spacing w:before="120" w:after="120"/>
    </w:pPr>
    <w:rPr>
      <w:rFonts w:cs="Tahoma"/>
      <w:i/>
      <w:iCs/>
      <w:sz w:val="24"/>
    </w:rPr>
  </w:style>
  <w:style w:type="paragraph" w:customStyle="1" w:styleId="Index">
    <w:name w:val="Index"/>
    <w:basedOn w:val="Normal"/>
    <w:rsid w:val="00D73E0D"/>
    <w:pPr>
      <w:suppressLineNumbers/>
    </w:pPr>
    <w:rPr>
      <w:rFonts w:cs="Tahoma"/>
      <w:sz w:val="24"/>
    </w:rPr>
  </w:style>
  <w:style w:type="paragraph" w:styleId="Header">
    <w:name w:val="header"/>
    <w:basedOn w:val="Normal"/>
    <w:rsid w:val="00D73E0D"/>
    <w:pPr>
      <w:tabs>
        <w:tab w:val="center" w:pos="4320"/>
        <w:tab w:val="right" w:pos="8640"/>
      </w:tabs>
    </w:pPr>
    <w:rPr>
      <w:szCs w:val="20"/>
    </w:rPr>
  </w:style>
  <w:style w:type="paragraph" w:customStyle="1" w:styleId="HeaderBase">
    <w:name w:val="Header Base"/>
    <w:basedOn w:val="Normal"/>
    <w:rsid w:val="00D73E0D"/>
    <w:pPr>
      <w:overflowPunct w:val="0"/>
      <w:autoSpaceDE w:val="0"/>
      <w:jc w:val="both"/>
      <w:textAlignment w:val="baseline"/>
    </w:pPr>
    <w:rPr>
      <w:szCs w:val="20"/>
    </w:rPr>
  </w:style>
  <w:style w:type="paragraph" w:customStyle="1" w:styleId="Normal10pt">
    <w:name w:val="Normal + 10 pt"/>
    <w:basedOn w:val="HeaderBase"/>
    <w:rsid w:val="00D73E0D"/>
    <w:pPr>
      <w:numPr>
        <w:numId w:val="1"/>
      </w:numPr>
    </w:pPr>
  </w:style>
  <w:style w:type="paragraph" w:styleId="BodyText3">
    <w:name w:val="Body Text 3"/>
    <w:basedOn w:val="Normal"/>
    <w:rsid w:val="00D73E0D"/>
    <w:pPr>
      <w:jc w:val="both"/>
    </w:pPr>
    <w:rPr>
      <w:rFonts w:ascii="Bookman Old Style" w:hAnsi="Bookman Old Style"/>
      <w:b/>
      <w:bCs/>
      <w:szCs w:val="20"/>
    </w:rPr>
  </w:style>
  <w:style w:type="paragraph" w:customStyle="1" w:styleId="TableContents">
    <w:name w:val="Table Contents"/>
    <w:basedOn w:val="Normal"/>
    <w:rsid w:val="00D73E0D"/>
    <w:pPr>
      <w:suppressLineNumbers/>
    </w:pPr>
  </w:style>
  <w:style w:type="paragraph" w:customStyle="1" w:styleId="TableHeading">
    <w:name w:val="Table Heading"/>
    <w:basedOn w:val="TableContents"/>
    <w:rsid w:val="00D73E0D"/>
    <w:pPr>
      <w:jc w:val="center"/>
    </w:pPr>
    <w:rPr>
      <w:b/>
      <w:bCs/>
    </w:rPr>
  </w:style>
  <w:style w:type="paragraph" w:styleId="BodyTextIndent">
    <w:name w:val="Body Text Indent"/>
    <w:basedOn w:val="Normal"/>
    <w:rsid w:val="00D73E0D"/>
    <w:pPr>
      <w:widowControl/>
      <w:tabs>
        <w:tab w:val="left" w:pos="2966"/>
        <w:tab w:val="left" w:pos="3107"/>
      </w:tabs>
      <w:ind w:left="34"/>
      <w:jc w:val="both"/>
    </w:pPr>
    <w:rPr>
      <w:rFonts w:ascii="Futura Lt" w:hAnsi="Futura Lt" w:cs="Futura Lt"/>
      <w:sz w:val="22"/>
      <w:szCs w:val="22"/>
    </w:rPr>
  </w:style>
  <w:style w:type="paragraph" w:customStyle="1" w:styleId="Heading91">
    <w:name w:val="Heading 91"/>
    <w:basedOn w:val="Normal"/>
    <w:next w:val="Normal"/>
    <w:rsid w:val="00D73E0D"/>
    <w:pPr>
      <w:tabs>
        <w:tab w:val="num" w:pos="0"/>
      </w:tabs>
      <w:ind w:left="1584" w:hanging="1584"/>
      <w:outlineLvl w:val="8"/>
    </w:pPr>
  </w:style>
  <w:style w:type="paragraph" w:styleId="BodyText2">
    <w:name w:val="Body Text 2"/>
    <w:basedOn w:val="Normal"/>
    <w:rsid w:val="00D73E0D"/>
    <w:pPr>
      <w:tabs>
        <w:tab w:val="left" w:pos="2932"/>
        <w:tab w:val="left" w:pos="3073"/>
      </w:tabs>
      <w:ind w:left="34"/>
      <w:jc w:val="both"/>
    </w:pPr>
    <w:rPr>
      <w:rFonts w:ascii="Futura Lt" w:eastAsia="Futura Lt" w:hAnsi="Futura Lt" w:cs="Futura Lt"/>
      <w:sz w:val="22"/>
      <w:szCs w:val="22"/>
    </w:rPr>
  </w:style>
  <w:style w:type="paragraph" w:customStyle="1" w:styleId="Heading10">
    <w:name w:val="Heading 10"/>
    <w:basedOn w:val="Heading"/>
    <w:next w:val="BodyText"/>
    <w:rsid w:val="00D73E0D"/>
    <w:pPr>
      <w:tabs>
        <w:tab w:val="num" w:pos="0"/>
      </w:tabs>
      <w:ind w:left="432" w:hanging="432"/>
    </w:pPr>
    <w:rPr>
      <w:b/>
      <w:bCs/>
      <w:sz w:val="21"/>
      <w:szCs w:val="21"/>
    </w:rPr>
  </w:style>
  <w:style w:type="paragraph" w:styleId="Footer">
    <w:name w:val="footer"/>
    <w:basedOn w:val="Normal"/>
    <w:link w:val="FooterChar"/>
    <w:uiPriority w:val="99"/>
    <w:unhideWhenUsed/>
    <w:rsid w:val="001D6C42"/>
    <w:pPr>
      <w:tabs>
        <w:tab w:val="center" w:pos="4680"/>
        <w:tab w:val="right" w:pos="9360"/>
      </w:tabs>
    </w:pPr>
  </w:style>
  <w:style w:type="character" w:customStyle="1" w:styleId="FooterChar">
    <w:name w:val="Footer Char"/>
    <w:link w:val="Footer"/>
    <w:uiPriority w:val="99"/>
    <w:rsid w:val="001D6C42"/>
    <w:rPr>
      <w:rFonts w:ascii="Verdana" w:eastAsia="Arial Unicode MS" w:hAnsi="Verdana"/>
      <w:kern w:val="1"/>
      <w:szCs w:val="24"/>
      <w:lang w:eastAsia="ar-SA"/>
    </w:rPr>
  </w:style>
  <w:style w:type="character" w:customStyle="1" w:styleId="apple-converted-space">
    <w:name w:val="apple-converted-space"/>
    <w:rsid w:val="00ED2DA2"/>
  </w:style>
  <w:style w:type="paragraph" w:customStyle="1" w:styleId="NoSpacing1">
    <w:name w:val="No Spacing1"/>
    <w:qFormat/>
    <w:rsid w:val="00ED2DA2"/>
    <w:rPr>
      <w:rFonts w:ascii="Calibri" w:eastAsia="Calibri" w:hAnsi="Calibri"/>
      <w:sz w:val="22"/>
      <w:szCs w:val="22"/>
      <w:lang w:bidi="ar-SA"/>
    </w:rPr>
  </w:style>
  <w:style w:type="character" w:styleId="Strong">
    <w:name w:val="Strong"/>
    <w:qFormat/>
    <w:rsid w:val="00ED2DA2"/>
    <w:rPr>
      <w:b/>
      <w:bCs/>
    </w:rPr>
  </w:style>
  <w:style w:type="paragraph" w:customStyle="1" w:styleId="worktitle">
    <w:name w:val="work_title"/>
    <w:basedOn w:val="Normal"/>
    <w:rsid w:val="006828E3"/>
    <w:pPr>
      <w:widowControl/>
      <w:suppressAutoHyphens w:val="0"/>
      <w:spacing w:before="100" w:beforeAutospacing="1" w:after="100" w:afterAutospacing="1"/>
    </w:pPr>
    <w:rPr>
      <w:rFonts w:ascii="Times New Roman" w:eastAsia="Times New Roman" w:hAnsi="Times New Roman"/>
      <w:kern w:val="0"/>
      <w:sz w:val="24"/>
      <w:lang w:eastAsia="en-US"/>
    </w:rPr>
  </w:style>
  <w:style w:type="character" w:customStyle="1" w:styleId="bold">
    <w:name w:val="bold"/>
    <w:basedOn w:val="DefaultParagraphFont"/>
    <w:rsid w:val="006828E3"/>
  </w:style>
  <w:style w:type="paragraph" w:customStyle="1" w:styleId="workdates">
    <w:name w:val="work_dates"/>
    <w:basedOn w:val="Normal"/>
    <w:rsid w:val="006828E3"/>
    <w:pPr>
      <w:widowControl/>
      <w:suppressAutoHyphens w:val="0"/>
      <w:spacing w:before="100" w:beforeAutospacing="1" w:after="100" w:afterAutospacing="1"/>
    </w:pPr>
    <w:rPr>
      <w:rFonts w:ascii="Times New Roman" w:eastAsia="Times New Roman" w:hAnsi="Times New Roman"/>
      <w:kern w:val="0"/>
      <w:sz w:val="24"/>
      <w:lang w:eastAsia="en-US"/>
    </w:rPr>
  </w:style>
  <w:style w:type="paragraph" w:customStyle="1" w:styleId="workdescription">
    <w:name w:val="work_description"/>
    <w:basedOn w:val="Normal"/>
    <w:rsid w:val="006828E3"/>
    <w:pPr>
      <w:widowControl/>
      <w:suppressAutoHyphens w:val="0"/>
      <w:spacing w:before="100" w:beforeAutospacing="1" w:after="100" w:afterAutospacing="1"/>
    </w:pPr>
    <w:rPr>
      <w:rFonts w:ascii="Times New Roman" w:eastAsia="Times New Roman" w:hAnsi="Times New Roman"/>
      <w:kern w:val="0"/>
      <w:sz w:val="24"/>
      <w:lang w:eastAsia="en-US"/>
    </w:rPr>
  </w:style>
  <w:style w:type="character" w:customStyle="1" w:styleId="hl">
    <w:name w:val="hl"/>
    <w:basedOn w:val="DefaultParagraphFont"/>
    <w:rsid w:val="00522141"/>
  </w:style>
  <w:style w:type="table" w:styleId="TableGrid">
    <w:name w:val="Table Grid"/>
    <w:basedOn w:val="TableNormal"/>
    <w:uiPriority w:val="59"/>
    <w:rsid w:val="00B4233A"/>
    <w:rPr>
      <w:rFonts w:asciiTheme="minorHAnsi" w:eastAsiaTheme="minorHAnsi" w:hAnsiTheme="minorHAnsi" w:cstheme="minorBidi"/>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0C6C"/>
    <w:rPr>
      <w:rFonts w:ascii="Tahoma" w:hAnsi="Tahoma" w:cs="Tahoma"/>
      <w:sz w:val="16"/>
      <w:szCs w:val="16"/>
    </w:rPr>
  </w:style>
  <w:style w:type="character" w:customStyle="1" w:styleId="BalloonTextChar">
    <w:name w:val="Balloon Text Char"/>
    <w:basedOn w:val="DefaultParagraphFont"/>
    <w:link w:val="BalloonText"/>
    <w:uiPriority w:val="99"/>
    <w:semiHidden/>
    <w:rsid w:val="004B0C6C"/>
    <w:rPr>
      <w:rFonts w:ascii="Tahoma" w:eastAsia="Arial Unicode MS" w:hAnsi="Tahoma" w:cs="Tahoma"/>
      <w:kern w:val="1"/>
      <w:sz w:val="16"/>
      <w:szCs w:val="16"/>
      <w:lang w:eastAsia="ar-SA" w:bidi="ar-SA"/>
    </w:rPr>
  </w:style>
  <w:style w:type="paragraph" w:styleId="ListParagraph">
    <w:name w:val="List Paragraph"/>
    <w:basedOn w:val="Normal"/>
    <w:uiPriority w:val="34"/>
    <w:qFormat/>
    <w:rsid w:val="00116186"/>
    <w:pPr>
      <w:ind w:left="720"/>
      <w:contextualSpacing/>
    </w:pPr>
  </w:style>
  <w:style w:type="paragraph" w:styleId="ListBullet">
    <w:name w:val="List Bullet"/>
    <w:basedOn w:val="Normal"/>
    <w:rsid w:val="004A5CFD"/>
    <w:pPr>
      <w:widowControl/>
      <w:numPr>
        <w:numId w:val="44"/>
      </w:numPr>
      <w:suppressAutoHyphens w:val="0"/>
      <w:contextualSpacing/>
    </w:pPr>
    <w:rPr>
      <w:rFonts w:ascii="Times New Roman" w:eastAsia="Times New Roman" w:hAnsi="Times New Roman"/>
      <w:kern w:val="0"/>
      <w:sz w:val="24"/>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8569077">
      <w:bodyDiv w:val="1"/>
      <w:marLeft w:val="0"/>
      <w:marRight w:val="0"/>
      <w:marTop w:val="0"/>
      <w:marBottom w:val="0"/>
      <w:divBdr>
        <w:top w:val="none" w:sz="0" w:space="0" w:color="auto"/>
        <w:left w:val="none" w:sz="0" w:space="0" w:color="auto"/>
        <w:bottom w:val="none" w:sz="0" w:space="0" w:color="auto"/>
        <w:right w:val="none" w:sz="0" w:space="0" w:color="auto"/>
      </w:divBdr>
    </w:div>
    <w:div w:id="775758343">
      <w:bodyDiv w:val="1"/>
      <w:marLeft w:val="0"/>
      <w:marRight w:val="0"/>
      <w:marTop w:val="0"/>
      <w:marBottom w:val="0"/>
      <w:divBdr>
        <w:top w:val="none" w:sz="0" w:space="0" w:color="auto"/>
        <w:left w:val="none" w:sz="0" w:space="0" w:color="auto"/>
        <w:bottom w:val="none" w:sz="0" w:space="0" w:color="auto"/>
        <w:right w:val="none" w:sz="0" w:space="0" w:color="auto"/>
      </w:divBdr>
    </w:div>
    <w:div w:id="1238321258">
      <w:bodyDiv w:val="1"/>
      <w:marLeft w:val="0"/>
      <w:marRight w:val="0"/>
      <w:marTop w:val="0"/>
      <w:marBottom w:val="0"/>
      <w:divBdr>
        <w:top w:val="none" w:sz="0" w:space="0" w:color="auto"/>
        <w:left w:val="none" w:sz="0" w:space="0" w:color="auto"/>
        <w:bottom w:val="none" w:sz="0" w:space="0" w:color="auto"/>
        <w:right w:val="none" w:sz="0" w:space="0" w:color="auto"/>
      </w:divBdr>
    </w:div>
    <w:div w:id="1257249435">
      <w:bodyDiv w:val="1"/>
      <w:marLeft w:val="0"/>
      <w:marRight w:val="0"/>
      <w:marTop w:val="0"/>
      <w:marBottom w:val="0"/>
      <w:divBdr>
        <w:top w:val="none" w:sz="0" w:space="0" w:color="auto"/>
        <w:left w:val="none" w:sz="0" w:space="0" w:color="auto"/>
        <w:bottom w:val="none" w:sz="0" w:space="0" w:color="auto"/>
        <w:right w:val="none" w:sz="0" w:space="0" w:color="auto"/>
      </w:divBdr>
      <w:divsChild>
        <w:div w:id="1943108397">
          <w:marLeft w:val="0"/>
          <w:marRight w:val="0"/>
          <w:marTop w:val="0"/>
          <w:marBottom w:val="0"/>
          <w:divBdr>
            <w:top w:val="none" w:sz="0" w:space="0" w:color="auto"/>
            <w:left w:val="none" w:sz="0" w:space="0" w:color="auto"/>
            <w:bottom w:val="none" w:sz="0" w:space="0" w:color="auto"/>
            <w:right w:val="none" w:sz="0" w:space="0" w:color="auto"/>
          </w:divBdr>
        </w:div>
        <w:div w:id="623123316">
          <w:marLeft w:val="0"/>
          <w:marRight w:val="0"/>
          <w:marTop w:val="0"/>
          <w:marBottom w:val="0"/>
          <w:divBdr>
            <w:top w:val="none" w:sz="0" w:space="0" w:color="auto"/>
            <w:left w:val="none" w:sz="0" w:space="0" w:color="auto"/>
            <w:bottom w:val="none" w:sz="0" w:space="0" w:color="auto"/>
            <w:right w:val="none" w:sz="0" w:space="0" w:color="auto"/>
          </w:divBdr>
        </w:div>
        <w:div w:id="1172335847">
          <w:marLeft w:val="0"/>
          <w:marRight w:val="0"/>
          <w:marTop w:val="0"/>
          <w:marBottom w:val="0"/>
          <w:divBdr>
            <w:top w:val="none" w:sz="0" w:space="0" w:color="auto"/>
            <w:left w:val="none" w:sz="0" w:space="0" w:color="auto"/>
            <w:bottom w:val="none" w:sz="0" w:space="0" w:color="auto"/>
            <w:right w:val="none" w:sz="0" w:space="0" w:color="auto"/>
          </w:divBdr>
        </w:div>
        <w:div w:id="160044412">
          <w:marLeft w:val="0"/>
          <w:marRight w:val="0"/>
          <w:marTop w:val="0"/>
          <w:marBottom w:val="0"/>
          <w:divBdr>
            <w:top w:val="none" w:sz="0" w:space="0" w:color="auto"/>
            <w:left w:val="none" w:sz="0" w:space="0" w:color="auto"/>
            <w:bottom w:val="none" w:sz="0" w:space="0" w:color="auto"/>
            <w:right w:val="none" w:sz="0" w:space="0" w:color="auto"/>
          </w:divBdr>
        </w:div>
        <w:div w:id="1404336438">
          <w:marLeft w:val="0"/>
          <w:marRight w:val="0"/>
          <w:marTop w:val="0"/>
          <w:marBottom w:val="0"/>
          <w:divBdr>
            <w:top w:val="none" w:sz="0" w:space="0" w:color="auto"/>
            <w:left w:val="none" w:sz="0" w:space="0" w:color="auto"/>
            <w:bottom w:val="none" w:sz="0" w:space="0" w:color="auto"/>
            <w:right w:val="none" w:sz="0" w:space="0" w:color="auto"/>
          </w:divBdr>
        </w:div>
        <w:div w:id="807014383">
          <w:marLeft w:val="0"/>
          <w:marRight w:val="0"/>
          <w:marTop w:val="0"/>
          <w:marBottom w:val="0"/>
          <w:divBdr>
            <w:top w:val="none" w:sz="0" w:space="0" w:color="auto"/>
            <w:left w:val="none" w:sz="0" w:space="0" w:color="auto"/>
            <w:bottom w:val="none" w:sz="0" w:space="0" w:color="auto"/>
            <w:right w:val="none" w:sz="0" w:space="0" w:color="auto"/>
          </w:divBdr>
        </w:div>
        <w:div w:id="1044479029">
          <w:marLeft w:val="0"/>
          <w:marRight w:val="0"/>
          <w:marTop w:val="0"/>
          <w:marBottom w:val="0"/>
          <w:divBdr>
            <w:top w:val="none" w:sz="0" w:space="0" w:color="auto"/>
            <w:left w:val="none" w:sz="0" w:space="0" w:color="auto"/>
            <w:bottom w:val="none" w:sz="0" w:space="0" w:color="auto"/>
            <w:right w:val="none" w:sz="0" w:space="0" w:color="auto"/>
          </w:divBdr>
        </w:div>
        <w:div w:id="533617779">
          <w:marLeft w:val="0"/>
          <w:marRight w:val="0"/>
          <w:marTop w:val="0"/>
          <w:marBottom w:val="0"/>
          <w:divBdr>
            <w:top w:val="none" w:sz="0" w:space="0" w:color="auto"/>
            <w:left w:val="none" w:sz="0" w:space="0" w:color="auto"/>
            <w:bottom w:val="none" w:sz="0" w:space="0" w:color="auto"/>
            <w:right w:val="none" w:sz="0" w:space="0" w:color="auto"/>
          </w:divBdr>
        </w:div>
        <w:div w:id="1222061320">
          <w:marLeft w:val="0"/>
          <w:marRight w:val="0"/>
          <w:marTop w:val="0"/>
          <w:marBottom w:val="0"/>
          <w:divBdr>
            <w:top w:val="none" w:sz="0" w:space="0" w:color="auto"/>
            <w:left w:val="none" w:sz="0" w:space="0" w:color="auto"/>
            <w:bottom w:val="none" w:sz="0" w:space="0" w:color="auto"/>
            <w:right w:val="none" w:sz="0" w:space="0" w:color="auto"/>
          </w:divBdr>
        </w:div>
        <w:div w:id="452285232">
          <w:marLeft w:val="0"/>
          <w:marRight w:val="0"/>
          <w:marTop w:val="0"/>
          <w:marBottom w:val="0"/>
          <w:divBdr>
            <w:top w:val="none" w:sz="0" w:space="0" w:color="auto"/>
            <w:left w:val="none" w:sz="0" w:space="0" w:color="auto"/>
            <w:bottom w:val="none" w:sz="0" w:space="0" w:color="auto"/>
            <w:right w:val="none" w:sz="0" w:space="0" w:color="auto"/>
          </w:divBdr>
        </w:div>
        <w:div w:id="153420739">
          <w:marLeft w:val="0"/>
          <w:marRight w:val="0"/>
          <w:marTop w:val="0"/>
          <w:marBottom w:val="0"/>
          <w:divBdr>
            <w:top w:val="none" w:sz="0" w:space="0" w:color="auto"/>
            <w:left w:val="none" w:sz="0" w:space="0" w:color="auto"/>
            <w:bottom w:val="none" w:sz="0" w:space="0" w:color="auto"/>
            <w:right w:val="none" w:sz="0" w:space="0" w:color="auto"/>
          </w:divBdr>
        </w:div>
        <w:div w:id="1618180338">
          <w:marLeft w:val="0"/>
          <w:marRight w:val="0"/>
          <w:marTop w:val="0"/>
          <w:marBottom w:val="0"/>
          <w:divBdr>
            <w:top w:val="none" w:sz="0" w:space="0" w:color="auto"/>
            <w:left w:val="none" w:sz="0" w:space="0" w:color="auto"/>
            <w:bottom w:val="none" w:sz="0" w:space="0" w:color="auto"/>
            <w:right w:val="none" w:sz="0" w:space="0" w:color="auto"/>
          </w:divBdr>
        </w:div>
        <w:div w:id="2059353147">
          <w:marLeft w:val="0"/>
          <w:marRight w:val="0"/>
          <w:marTop w:val="0"/>
          <w:marBottom w:val="0"/>
          <w:divBdr>
            <w:top w:val="none" w:sz="0" w:space="0" w:color="auto"/>
            <w:left w:val="none" w:sz="0" w:space="0" w:color="auto"/>
            <w:bottom w:val="none" w:sz="0" w:space="0" w:color="auto"/>
            <w:right w:val="none" w:sz="0" w:space="0" w:color="auto"/>
          </w:divBdr>
        </w:div>
      </w:divsChild>
    </w:div>
    <w:div w:id="1535387579">
      <w:bodyDiv w:val="1"/>
      <w:marLeft w:val="0"/>
      <w:marRight w:val="0"/>
      <w:marTop w:val="0"/>
      <w:marBottom w:val="0"/>
      <w:divBdr>
        <w:top w:val="none" w:sz="0" w:space="0" w:color="auto"/>
        <w:left w:val="none" w:sz="0" w:space="0" w:color="auto"/>
        <w:bottom w:val="none" w:sz="0" w:space="0" w:color="auto"/>
        <w:right w:val="none" w:sz="0" w:space="0" w:color="auto"/>
      </w:divBdr>
      <w:divsChild>
        <w:div w:id="2071540345">
          <w:marLeft w:val="0"/>
          <w:marRight w:val="0"/>
          <w:marTop w:val="0"/>
          <w:marBottom w:val="0"/>
          <w:divBdr>
            <w:top w:val="none" w:sz="0" w:space="0" w:color="auto"/>
            <w:left w:val="none" w:sz="0" w:space="0" w:color="auto"/>
            <w:bottom w:val="none" w:sz="0" w:space="0" w:color="auto"/>
            <w:right w:val="none" w:sz="0" w:space="0" w:color="auto"/>
          </w:divBdr>
          <w:divsChild>
            <w:div w:id="477066752">
              <w:marLeft w:val="0"/>
              <w:marRight w:val="0"/>
              <w:marTop w:val="0"/>
              <w:marBottom w:val="0"/>
              <w:divBdr>
                <w:top w:val="none" w:sz="0" w:space="0" w:color="auto"/>
                <w:left w:val="none" w:sz="0" w:space="0" w:color="auto"/>
                <w:bottom w:val="none" w:sz="0" w:space="0" w:color="auto"/>
                <w:right w:val="none" w:sz="0" w:space="0" w:color="auto"/>
              </w:divBdr>
            </w:div>
            <w:div w:id="801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184">
      <w:bodyDiv w:val="1"/>
      <w:marLeft w:val="0"/>
      <w:marRight w:val="0"/>
      <w:marTop w:val="0"/>
      <w:marBottom w:val="0"/>
      <w:divBdr>
        <w:top w:val="none" w:sz="0" w:space="0" w:color="auto"/>
        <w:left w:val="none" w:sz="0" w:space="0" w:color="auto"/>
        <w:bottom w:val="none" w:sz="0" w:space="0" w:color="auto"/>
        <w:right w:val="none" w:sz="0" w:space="0" w:color="auto"/>
      </w:divBdr>
      <w:divsChild>
        <w:div w:id="2030982000">
          <w:marLeft w:val="0"/>
          <w:marRight w:val="0"/>
          <w:marTop w:val="0"/>
          <w:marBottom w:val="0"/>
          <w:divBdr>
            <w:top w:val="none" w:sz="0" w:space="0" w:color="auto"/>
            <w:left w:val="none" w:sz="0" w:space="0" w:color="auto"/>
            <w:bottom w:val="none" w:sz="0" w:space="0" w:color="auto"/>
            <w:right w:val="none" w:sz="0" w:space="0" w:color="auto"/>
          </w:divBdr>
        </w:div>
        <w:div w:id="278218186">
          <w:marLeft w:val="0"/>
          <w:marRight w:val="0"/>
          <w:marTop w:val="0"/>
          <w:marBottom w:val="0"/>
          <w:divBdr>
            <w:top w:val="none" w:sz="0" w:space="0" w:color="auto"/>
            <w:left w:val="none" w:sz="0" w:space="0" w:color="auto"/>
            <w:bottom w:val="none" w:sz="0" w:space="0" w:color="auto"/>
            <w:right w:val="none" w:sz="0" w:space="0" w:color="auto"/>
          </w:divBdr>
        </w:div>
        <w:div w:id="1727096391">
          <w:marLeft w:val="0"/>
          <w:marRight w:val="0"/>
          <w:marTop w:val="0"/>
          <w:marBottom w:val="0"/>
          <w:divBdr>
            <w:top w:val="none" w:sz="0" w:space="0" w:color="auto"/>
            <w:left w:val="none" w:sz="0" w:space="0" w:color="auto"/>
            <w:bottom w:val="none" w:sz="0" w:space="0" w:color="auto"/>
            <w:right w:val="none" w:sz="0" w:space="0" w:color="auto"/>
          </w:divBdr>
        </w:div>
        <w:div w:id="1585920338">
          <w:marLeft w:val="0"/>
          <w:marRight w:val="0"/>
          <w:marTop w:val="0"/>
          <w:marBottom w:val="0"/>
          <w:divBdr>
            <w:top w:val="none" w:sz="0" w:space="0" w:color="auto"/>
            <w:left w:val="none" w:sz="0" w:space="0" w:color="auto"/>
            <w:bottom w:val="none" w:sz="0" w:space="0" w:color="auto"/>
            <w:right w:val="none" w:sz="0" w:space="0" w:color="auto"/>
          </w:divBdr>
        </w:div>
        <w:div w:id="612053310">
          <w:marLeft w:val="0"/>
          <w:marRight w:val="0"/>
          <w:marTop w:val="0"/>
          <w:marBottom w:val="0"/>
          <w:divBdr>
            <w:top w:val="none" w:sz="0" w:space="0" w:color="auto"/>
            <w:left w:val="none" w:sz="0" w:space="0" w:color="auto"/>
            <w:bottom w:val="none" w:sz="0" w:space="0" w:color="auto"/>
            <w:right w:val="none" w:sz="0" w:space="0" w:color="auto"/>
          </w:divBdr>
        </w:div>
        <w:div w:id="767384869">
          <w:marLeft w:val="0"/>
          <w:marRight w:val="0"/>
          <w:marTop w:val="0"/>
          <w:marBottom w:val="0"/>
          <w:divBdr>
            <w:top w:val="none" w:sz="0" w:space="0" w:color="auto"/>
            <w:left w:val="none" w:sz="0" w:space="0" w:color="auto"/>
            <w:bottom w:val="none" w:sz="0" w:space="0" w:color="auto"/>
            <w:right w:val="none" w:sz="0" w:space="0" w:color="auto"/>
          </w:divBdr>
        </w:div>
        <w:div w:id="1796948246">
          <w:marLeft w:val="0"/>
          <w:marRight w:val="0"/>
          <w:marTop w:val="0"/>
          <w:marBottom w:val="0"/>
          <w:divBdr>
            <w:top w:val="none" w:sz="0" w:space="0" w:color="auto"/>
            <w:left w:val="none" w:sz="0" w:space="0" w:color="auto"/>
            <w:bottom w:val="none" w:sz="0" w:space="0" w:color="auto"/>
            <w:right w:val="none" w:sz="0" w:space="0" w:color="auto"/>
          </w:divBdr>
        </w:div>
        <w:div w:id="383725120">
          <w:marLeft w:val="0"/>
          <w:marRight w:val="0"/>
          <w:marTop w:val="0"/>
          <w:marBottom w:val="0"/>
          <w:divBdr>
            <w:top w:val="none" w:sz="0" w:space="0" w:color="auto"/>
            <w:left w:val="none" w:sz="0" w:space="0" w:color="auto"/>
            <w:bottom w:val="none" w:sz="0" w:space="0" w:color="auto"/>
            <w:right w:val="none" w:sz="0" w:space="0" w:color="auto"/>
          </w:divBdr>
        </w:div>
        <w:div w:id="1374890915">
          <w:marLeft w:val="0"/>
          <w:marRight w:val="0"/>
          <w:marTop w:val="0"/>
          <w:marBottom w:val="0"/>
          <w:divBdr>
            <w:top w:val="none" w:sz="0" w:space="0" w:color="auto"/>
            <w:left w:val="none" w:sz="0" w:space="0" w:color="auto"/>
            <w:bottom w:val="none" w:sz="0" w:space="0" w:color="auto"/>
            <w:right w:val="none" w:sz="0" w:space="0" w:color="auto"/>
          </w:divBdr>
        </w:div>
        <w:div w:id="613486928">
          <w:marLeft w:val="0"/>
          <w:marRight w:val="0"/>
          <w:marTop w:val="0"/>
          <w:marBottom w:val="0"/>
          <w:divBdr>
            <w:top w:val="none" w:sz="0" w:space="0" w:color="auto"/>
            <w:left w:val="none" w:sz="0" w:space="0" w:color="auto"/>
            <w:bottom w:val="none" w:sz="0" w:space="0" w:color="auto"/>
            <w:right w:val="none" w:sz="0" w:space="0" w:color="auto"/>
          </w:divBdr>
        </w:div>
        <w:div w:id="1155999468">
          <w:marLeft w:val="0"/>
          <w:marRight w:val="0"/>
          <w:marTop w:val="0"/>
          <w:marBottom w:val="0"/>
          <w:divBdr>
            <w:top w:val="none" w:sz="0" w:space="0" w:color="auto"/>
            <w:left w:val="none" w:sz="0" w:space="0" w:color="auto"/>
            <w:bottom w:val="none" w:sz="0" w:space="0" w:color="auto"/>
            <w:right w:val="none" w:sz="0" w:space="0" w:color="auto"/>
          </w:divBdr>
        </w:div>
        <w:div w:id="839581778">
          <w:marLeft w:val="0"/>
          <w:marRight w:val="0"/>
          <w:marTop w:val="0"/>
          <w:marBottom w:val="0"/>
          <w:divBdr>
            <w:top w:val="none" w:sz="0" w:space="0" w:color="auto"/>
            <w:left w:val="none" w:sz="0" w:space="0" w:color="auto"/>
            <w:bottom w:val="none" w:sz="0" w:space="0" w:color="auto"/>
            <w:right w:val="none" w:sz="0" w:space="0" w:color="auto"/>
          </w:divBdr>
        </w:div>
        <w:div w:id="1492866721">
          <w:marLeft w:val="0"/>
          <w:marRight w:val="0"/>
          <w:marTop w:val="0"/>
          <w:marBottom w:val="0"/>
          <w:divBdr>
            <w:top w:val="none" w:sz="0" w:space="0" w:color="auto"/>
            <w:left w:val="none" w:sz="0" w:space="0" w:color="auto"/>
            <w:bottom w:val="none" w:sz="0" w:space="0" w:color="auto"/>
            <w:right w:val="none" w:sz="0" w:space="0" w:color="auto"/>
          </w:divBdr>
        </w:div>
      </w:divsChild>
    </w:div>
    <w:div w:id="196739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ampathy.hadoo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26F89-D55A-46D6-BB8A-A5B811B3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2592</Words>
  <Characters>14780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Thota</dc:creator>
  <cp:lastModifiedBy>atul</cp:lastModifiedBy>
  <cp:revision>2</cp:revision>
  <cp:lastPrinted>2010-08-19T02:24:00Z</cp:lastPrinted>
  <dcterms:created xsi:type="dcterms:W3CDTF">2019-07-23T20:53:00Z</dcterms:created>
  <dcterms:modified xsi:type="dcterms:W3CDTF">2019-07-23T20:53:00Z</dcterms:modified>
</cp:coreProperties>
</file>