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01A" w:rsidRDefault="009E2B84" w:rsidP="00DE7138">
      <w:pPr>
        <w:spacing w:before="57"/>
        <w:ind w:right="3418"/>
        <w:rPr>
          <w:rFonts w:ascii="Liberation Sans" w:eastAsia="Liberation Sans" w:hAnsi="Liberation Sans" w:cs="Liberation Sans"/>
          <w:sz w:val="40"/>
          <w:szCs w:val="40"/>
        </w:rPr>
      </w:pPr>
      <w:r>
        <w:rPr>
          <w:rFonts w:ascii="Liberation Sans" w:eastAsia="Liberation Sans" w:hAnsi="Liberation Sans" w:cs="Liberation Sans"/>
          <w:b/>
          <w:color w:val="000009"/>
          <w:sz w:val="40"/>
          <w:szCs w:val="40"/>
        </w:rPr>
        <w:t>Zach</w:t>
      </w:r>
      <w:r w:rsidR="00DE7138">
        <w:rPr>
          <w:rFonts w:ascii="Liberation Sans" w:eastAsia="Liberation Sans" w:hAnsi="Liberation Sans" w:cs="Liberation Sans"/>
          <w:b/>
          <w:color w:val="000009"/>
          <w:sz w:val="40"/>
          <w:szCs w:val="40"/>
        </w:rPr>
        <w:t xml:space="preserve"> Smith (1099 Only)</w:t>
      </w:r>
    </w:p>
    <w:p w:rsidR="00AF401A" w:rsidRDefault="009E2B84" w:rsidP="00DE7138">
      <w:pPr>
        <w:spacing w:before="59"/>
        <w:ind w:right="3588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Liberation Sans" w:eastAsia="Liberation Sans" w:hAnsi="Liberation Sans" w:cs="Liberation Sans"/>
          <w:color w:val="000009"/>
          <w:sz w:val="36"/>
          <w:szCs w:val="36"/>
        </w:rPr>
        <w:t>Python developer</w:t>
      </w:r>
      <w:r w:rsidR="00DE7138">
        <w:rPr>
          <w:rFonts w:ascii="Liberation Sans" w:eastAsia="Liberation Sans" w:hAnsi="Liberation Sans" w:cs="Liberation Sans"/>
          <w:color w:val="000009"/>
          <w:sz w:val="36"/>
          <w:szCs w:val="36"/>
        </w:rPr>
        <w:t xml:space="preserve"> </w:t>
      </w:r>
      <w:hyperlink r:id="rId6" w:history="1">
        <w:r w:rsidR="00DE7138" w:rsidRPr="00B754C3">
          <w:rPr>
            <w:rStyle w:val="Hyperlink"/>
            <w:rFonts w:ascii="Ebrima" w:hAnsi="Ebrima"/>
            <w:sz w:val="23"/>
            <w:szCs w:val="23"/>
            <w:shd w:val="clear" w:color="auto" w:fill="FFFFFF"/>
          </w:rPr>
          <w:t>zach.smith41@outlook.com</w:t>
        </w:r>
      </w:hyperlink>
      <w:r w:rsidR="00DE7138">
        <w:rPr>
          <w:rFonts w:ascii="Ebrima" w:hAnsi="Ebrima"/>
          <w:color w:val="000000"/>
          <w:sz w:val="23"/>
          <w:szCs w:val="23"/>
          <w:shd w:val="clear" w:color="auto" w:fill="FFFFFF"/>
        </w:rPr>
        <w:t xml:space="preserve"> </w:t>
      </w:r>
    </w:p>
    <w:p w:rsidR="00AF401A" w:rsidRDefault="00AF401A">
      <w:pPr>
        <w:spacing w:before="9" w:line="100" w:lineRule="exact"/>
        <w:rPr>
          <w:sz w:val="11"/>
          <w:szCs w:val="11"/>
        </w:rPr>
      </w:pPr>
    </w:p>
    <w:p w:rsidR="009E2B84" w:rsidRDefault="009E2B84">
      <w:pPr>
        <w:spacing w:before="57"/>
        <w:ind w:left="3496"/>
        <w:rPr>
          <w:rFonts w:ascii="Liberation Serif" w:eastAsia="Liberation Serif" w:hAnsi="Liberation Serif" w:cs="Liberation Serif"/>
          <w:color w:val="000009"/>
          <w:sz w:val="24"/>
          <w:szCs w:val="24"/>
        </w:rPr>
      </w:pPr>
    </w:p>
    <w:p w:rsidR="00AF401A" w:rsidRDefault="009E2B84">
      <w:pPr>
        <w:spacing w:before="57"/>
        <w:ind w:left="3496"/>
        <w:rPr>
          <w:rFonts w:ascii="Liberation Serif" w:eastAsia="Liberation Serif" w:hAnsi="Liberation Serif" w:cs="Liberation Serif"/>
          <w:sz w:val="24"/>
          <w:szCs w:val="24"/>
        </w:rPr>
      </w:pPr>
      <w:bookmarkStart w:id="0" w:name="_GoBack"/>
      <w:bookmarkEnd w:id="0"/>
      <w:r>
        <w:pict>
          <v:group id="_x0000_s1026" style="position:absolute;left:0;text-align:left;margin-left:56.7pt;margin-top:122.15pt;width:498.75pt;height:85.75pt;z-index:-251658240;mso-position-horizontal-relative:page;mso-position-vertical-relative:page" coordorigin="1134,2443" coordsize="9975,1715">
            <v:shape id="_x0000_s1034" style="position:absolute;left:1134;top:2445;width:9974;height:0" coordorigin="1134,2445" coordsize="9974,0" path="m1134,2445r9974,e" filled="f" strokeweight=".05pt">
              <v:path arrowok="t"/>
            </v:shape>
            <v:shape id="_x0000_s1033" style="position:absolute;left:1134;top:2831;width:9974;height:0" coordorigin="1134,2831" coordsize="9974,0" path="m1134,2831r9974,e" filled="f" strokeweight=".05pt">
              <v:path arrowok="t"/>
            </v:shape>
            <v:shape id="_x0000_s1032" style="position:absolute;left:1134;top:3495;width:9974;height:0" coordorigin="1134,3495" coordsize="9974,0" path="m1134,3495r9974,e" filled="f" strokeweight=".05pt">
              <v:path arrowok="t"/>
            </v:shape>
            <v:shape id="_x0000_s1031" style="position:absolute;left:1134;top:4157;width:9974;height:0" coordorigin="1134,4157" coordsize="9974,0" path="m1134,4157r9974,e" filled="f" strokeweight=".05pt">
              <v:path arrowok="t"/>
            </v:shape>
            <v:shape id="_x0000_s1030" style="position:absolute;left:1134;top:2443;width:0;height:1714" coordorigin="1134,2443" coordsize="0,1714" path="m1134,2443r,1714e" filled="f" strokeweight=".05pt">
              <v:path arrowok="t"/>
            </v:shape>
            <v:shape id="_x0000_s1029" style="position:absolute;left:4458;top:2443;width:0;height:1714" coordorigin="4458,2443" coordsize="0,1714" path="m4458,2443r,1714e" filled="f" strokeweight=".05pt">
              <v:path arrowok="t"/>
            </v:shape>
            <v:shape id="_x0000_s1028" style="position:absolute;left:7782;top:2443;width:0;height:1714" coordorigin="7782,2443" coordsize="0,1714" path="m7782,2443r,1714e" filled="f" strokeweight=".05pt">
              <v:path arrowok="t"/>
            </v:shape>
            <v:shape id="_x0000_s1027" style="position:absolute;left:11106;top:2443;width:0;height:1714" coordorigin="11106,2443" coordsize="0,1714" path="m11106,2443r,1714e" filled="f" strokeweight=".05pt">
              <v:path arrowok="t"/>
            </v:shape>
            <w10:wrap anchorx="page" anchory="page"/>
          </v:group>
        </w:pict>
      </w:r>
      <w:r>
        <w:rPr>
          <w:rFonts w:ascii="Liberation Serif" w:eastAsia="Liberation Serif" w:hAnsi="Liberation Serif" w:cs="Liberation Serif"/>
          <w:color w:val="000009"/>
          <w:sz w:val="24"/>
          <w:szCs w:val="24"/>
        </w:rPr>
        <w:t>Proficient                                        Intermediate</w:t>
      </w:r>
    </w:p>
    <w:p w:rsidR="00AF401A" w:rsidRDefault="00AF401A">
      <w:pPr>
        <w:spacing w:line="100" w:lineRule="exact"/>
        <w:rPr>
          <w:sz w:val="11"/>
          <w:szCs w:val="11"/>
        </w:rPr>
      </w:pPr>
    </w:p>
    <w:p w:rsidR="00AF401A" w:rsidRDefault="009E2B84">
      <w:pPr>
        <w:ind w:left="172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9"/>
          <w:sz w:val="24"/>
          <w:szCs w:val="24"/>
        </w:rPr>
        <w:t>Programming Languages               Python (mostly 3.4+)                     JavaScript</w:t>
      </w:r>
    </w:p>
    <w:p w:rsidR="00AF401A" w:rsidRDefault="009E2B84">
      <w:pPr>
        <w:ind w:right="378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9"/>
          <w:sz w:val="24"/>
          <w:szCs w:val="24"/>
        </w:rPr>
        <w:t>SQL (Oracle, Microsoft, IBM)</w:t>
      </w:r>
    </w:p>
    <w:p w:rsidR="00AF401A" w:rsidRDefault="00AF401A">
      <w:pPr>
        <w:spacing w:before="2" w:line="100" w:lineRule="exact"/>
        <w:rPr>
          <w:sz w:val="11"/>
          <w:szCs w:val="11"/>
        </w:rPr>
      </w:pPr>
    </w:p>
    <w:p w:rsidR="00AF401A" w:rsidRDefault="009E2B84">
      <w:pPr>
        <w:ind w:left="6820" w:right="1428" w:hanging="6648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9"/>
          <w:sz w:val="24"/>
          <w:szCs w:val="24"/>
        </w:rPr>
        <w:t xml:space="preserve">Operating Systems                         Ubuntu Linux                                 Windows (7, 8, 10) </w:t>
      </w:r>
      <w:proofErr w:type="spellStart"/>
      <w:r>
        <w:rPr>
          <w:rFonts w:ascii="Liberation Serif" w:eastAsia="Liberation Serif" w:hAnsi="Liberation Serif" w:cs="Liberation Serif"/>
          <w:color w:val="000009"/>
          <w:sz w:val="24"/>
          <w:szCs w:val="24"/>
        </w:rPr>
        <w:t>Debian</w:t>
      </w:r>
      <w:proofErr w:type="spellEnd"/>
      <w:r>
        <w:rPr>
          <w:rFonts w:ascii="Liberation Serif" w:eastAsia="Liberation Serif" w:hAnsi="Liberation Serif" w:cs="Liberation Serif"/>
          <w:color w:val="000009"/>
          <w:sz w:val="24"/>
          <w:szCs w:val="24"/>
        </w:rPr>
        <w:t>, RHEL</w:t>
      </w:r>
    </w:p>
    <w:p w:rsidR="00AF401A" w:rsidRDefault="00AF401A">
      <w:pPr>
        <w:spacing w:before="9" w:line="100" w:lineRule="exact"/>
        <w:rPr>
          <w:sz w:val="10"/>
          <w:szCs w:val="10"/>
        </w:rPr>
      </w:pPr>
    </w:p>
    <w:p w:rsidR="00AF401A" w:rsidRDefault="00AF401A">
      <w:pPr>
        <w:spacing w:line="200" w:lineRule="exact"/>
      </w:pPr>
    </w:p>
    <w:p w:rsidR="00AF401A" w:rsidRDefault="009E2B84">
      <w:pPr>
        <w:ind w:left="116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color w:val="000009"/>
          <w:sz w:val="24"/>
          <w:szCs w:val="24"/>
        </w:rPr>
        <w:t>Open Source Contributions</w:t>
      </w:r>
    </w:p>
    <w:p w:rsidR="00AF401A" w:rsidRDefault="009E2B84">
      <w:pPr>
        <w:spacing w:line="240" w:lineRule="exact"/>
        <w:ind w:left="116"/>
        <w:rPr>
          <w:rFonts w:ascii="Liberation Sans" w:eastAsia="Liberation Sans" w:hAnsi="Liberation Sans" w:cs="Liberation Sans"/>
          <w:sz w:val="22"/>
          <w:szCs w:val="22"/>
        </w:rPr>
      </w:pPr>
      <w:proofErr w:type="spellStart"/>
      <w:r>
        <w:rPr>
          <w:rFonts w:ascii="Liberation Sans" w:eastAsia="Liberation Sans" w:hAnsi="Liberation Sans" w:cs="Liberation Sans"/>
          <w:i/>
          <w:color w:val="000009"/>
          <w:sz w:val="22"/>
          <w:szCs w:val="22"/>
        </w:rPr>
        <w:t>LiSE</w:t>
      </w:r>
      <w:proofErr w:type="spellEnd"/>
      <w:r>
        <w:rPr>
          <w:rFonts w:ascii="Liberation Sans" w:eastAsia="Liberation Sans" w:hAnsi="Liberation Sans" w:cs="Liberation Sans"/>
          <w:i/>
          <w:color w:val="000009"/>
          <w:sz w:val="22"/>
          <w:szCs w:val="22"/>
        </w:rPr>
        <w:t xml:space="preserve"> Life Simulator Engine for games like The Sims </w:t>
      </w:r>
      <w:hyperlink r:id="rId7">
        <w:r>
          <w:rPr>
            <w:rFonts w:ascii="Liberation Sans" w:eastAsia="Liberation Sans" w:hAnsi="Liberation Sans" w:cs="Liberation Sans"/>
            <w:color w:val="0000FF"/>
            <w:sz w:val="22"/>
            <w:szCs w:val="22"/>
            <w:u w:val="single" w:color="0000FF"/>
          </w:rPr>
          <w:t>https://github.com/LogicalDash/LiSE</w:t>
        </w:r>
      </w:hyperlink>
    </w:p>
    <w:p w:rsidR="00AF401A" w:rsidRDefault="009E2B84">
      <w:pPr>
        <w:spacing w:line="240" w:lineRule="exact"/>
        <w:ind w:left="47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color w:val="000009"/>
          <w:sz w:val="22"/>
          <w:szCs w:val="22"/>
        </w:rPr>
        <w:t xml:space="preserve">     </w:t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Simple decorator-based Python API for rapid prototyping.</w:t>
      </w:r>
    </w:p>
    <w:p w:rsidR="00AF401A" w:rsidRDefault="009E2B84">
      <w:pPr>
        <w:spacing w:line="240" w:lineRule="exact"/>
        <w:ind w:left="47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color w:val="000009"/>
          <w:sz w:val="22"/>
          <w:szCs w:val="22"/>
        </w:rPr>
        <w:t xml:space="preserve">     </w:t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Uses a graph-based world model in a relational</w:t>
      </w:r>
      <w:r w:rsidR="00DE7138"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 database with revision control</w:t>
      </w:r>
    </w:p>
    <w:p w:rsidR="00AF401A" w:rsidRDefault="009E2B84">
      <w:pPr>
        <w:spacing w:line="240" w:lineRule="exact"/>
        <w:ind w:left="47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color w:val="000009"/>
          <w:sz w:val="22"/>
          <w:szCs w:val="22"/>
        </w:rPr>
        <w:t xml:space="preserve">     </w:t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Web API implemented with </w:t>
      </w:r>
      <w:proofErr w:type="spellStart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CherryPy</w:t>
      </w:r>
      <w:proofErr w:type="spellEnd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 (similar to Flask) and </w:t>
      </w:r>
      <w:proofErr w:type="spellStart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msgpack</w:t>
      </w:r>
      <w:proofErr w:type="spellEnd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.</w:t>
      </w:r>
    </w:p>
    <w:p w:rsidR="00AF401A" w:rsidRDefault="009E2B84">
      <w:pPr>
        <w:spacing w:line="240" w:lineRule="exact"/>
        <w:ind w:left="116"/>
        <w:rPr>
          <w:rFonts w:ascii="Liberation Sans" w:eastAsia="Liberation Sans" w:hAnsi="Liberation Sans" w:cs="Liberation Sans"/>
          <w:sz w:val="22"/>
          <w:szCs w:val="22"/>
        </w:rPr>
      </w:pPr>
      <w:proofErr w:type="spellStart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Kivy</w:t>
      </w:r>
      <w:proofErr w:type="spellEnd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 </w:t>
      </w:r>
      <w:r>
        <w:rPr>
          <w:rFonts w:ascii="Liberation Sans" w:eastAsia="Liberation Sans" w:hAnsi="Liberation Sans" w:cs="Liberation Sans"/>
          <w:i/>
          <w:color w:val="000009"/>
          <w:sz w:val="22"/>
          <w:szCs w:val="22"/>
        </w:rPr>
        <w:t xml:space="preserve">Cross-platform Python Application Framework for Natural User Interfaces </w:t>
      </w:r>
      <w:hyperlink r:id="rId8">
        <w:r>
          <w:rPr>
            <w:rFonts w:ascii="Liberation Sans" w:eastAsia="Liberation Sans" w:hAnsi="Liberation Sans" w:cs="Liberation Sans"/>
            <w:color w:val="0000FF"/>
            <w:sz w:val="22"/>
            <w:szCs w:val="22"/>
            <w:u w:val="single" w:color="0000FF"/>
          </w:rPr>
          <w:t>http://kivy.org</w:t>
        </w:r>
      </w:hyperlink>
    </w:p>
    <w:p w:rsidR="00AF401A" w:rsidRDefault="009E2B84">
      <w:pPr>
        <w:spacing w:line="240" w:lineRule="exact"/>
        <w:ind w:left="47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color w:val="000009"/>
          <w:sz w:val="22"/>
          <w:szCs w:val="22"/>
        </w:rPr>
        <w:t xml:space="preserve">     </w:t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Added selection of highlighting styles to the code input widget</w:t>
      </w:r>
    </w:p>
    <w:p w:rsidR="00AF401A" w:rsidRDefault="009E2B84">
      <w:pPr>
        <w:spacing w:line="240" w:lineRule="exact"/>
        <w:ind w:left="47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color w:val="000009"/>
          <w:sz w:val="22"/>
          <w:szCs w:val="22"/>
        </w:rPr>
        <w:t xml:space="preserve">     </w:t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Made it so if you have scroll bars, they can be on any side of the screen</w:t>
      </w:r>
    </w:p>
    <w:p w:rsidR="00AF401A" w:rsidRDefault="009E2B84">
      <w:pPr>
        <w:spacing w:line="240" w:lineRule="exact"/>
        <w:ind w:left="116"/>
        <w:rPr>
          <w:rFonts w:ascii="Liberation Sans" w:eastAsia="Liberation Sans" w:hAnsi="Liberation Sans" w:cs="Liberation Sans"/>
          <w:sz w:val="22"/>
          <w:szCs w:val="22"/>
        </w:rPr>
      </w:pPr>
      <w:proofErr w:type="spellStart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Bidwire</w:t>
      </w:r>
      <w:proofErr w:type="spellEnd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i/>
          <w:color w:val="000009"/>
          <w:sz w:val="22"/>
          <w:szCs w:val="22"/>
        </w:rPr>
        <w:t>Django</w:t>
      </w:r>
      <w:proofErr w:type="spellEnd"/>
      <w:r>
        <w:rPr>
          <w:rFonts w:ascii="Liberation Sans" w:eastAsia="Liberation Sans" w:hAnsi="Liberation Sans" w:cs="Liberation Sans"/>
          <w:i/>
          <w:color w:val="000009"/>
          <w:sz w:val="22"/>
          <w:szCs w:val="22"/>
        </w:rPr>
        <w:t xml:space="preserve">-based email </w:t>
      </w:r>
      <w:proofErr w:type="spellStart"/>
      <w:r>
        <w:rPr>
          <w:rFonts w:ascii="Liberation Sans" w:eastAsia="Liberation Sans" w:hAnsi="Liberation Sans" w:cs="Liberation Sans"/>
          <w:i/>
          <w:color w:val="000009"/>
          <w:sz w:val="22"/>
          <w:szCs w:val="22"/>
        </w:rPr>
        <w:t>notifier</w:t>
      </w:r>
      <w:proofErr w:type="spellEnd"/>
      <w:r>
        <w:rPr>
          <w:rFonts w:ascii="Liberation Sans" w:eastAsia="Liberation Sans" w:hAnsi="Liberation Sans" w:cs="Liberation Sans"/>
          <w:i/>
          <w:color w:val="000009"/>
          <w:sz w:val="22"/>
          <w:szCs w:val="22"/>
        </w:rPr>
        <w:t xml:space="preserve"> for government websites </w:t>
      </w:r>
      <w:hyperlink r:id="rId9">
        <w:r>
          <w:rPr>
            <w:rFonts w:ascii="Liberation Sans" w:eastAsia="Liberation Sans" w:hAnsi="Liberation Sans" w:cs="Liberation Sans"/>
            <w:color w:val="0000FF"/>
            <w:sz w:val="22"/>
            <w:szCs w:val="22"/>
            <w:u w:val="single" w:color="0000FF"/>
          </w:rPr>
          <w:t>https://github.com/RagtagOpen/bidwire</w:t>
        </w:r>
      </w:hyperlink>
    </w:p>
    <w:p w:rsidR="00AF401A" w:rsidRDefault="009E2B84">
      <w:pPr>
        <w:spacing w:line="240" w:lineRule="exact"/>
        <w:ind w:left="47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color w:val="000009"/>
          <w:sz w:val="22"/>
          <w:szCs w:val="22"/>
        </w:rPr>
        <w:t xml:space="preserve">     </w:t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Wrote a web scraper and a </w:t>
      </w:r>
      <w:proofErr w:type="spellStart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notifier</w:t>
      </w:r>
      <w:proofErr w:type="spellEnd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 to send emails</w:t>
      </w:r>
    </w:p>
    <w:p w:rsidR="00AF401A" w:rsidRDefault="009E2B84">
      <w:pPr>
        <w:spacing w:line="260" w:lineRule="exact"/>
        <w:ind w:left="116"/>
        <w:rPr>
          <w:rFonts w:ascii="Liberation Sans" w:eastAsia="Liberation Sans" w:hAnsi="Liberation Sans" w:cs="Liberation Sans"/>
          <w:b/>
          <w:color w:val="000009"/>
          <w:sz w:val="26"/>
          <w:szCs w:val="24"/>
        </w:rPr>
      </w:pPr>
      <w:r w:rsidRPr="009E2B84">
        <w:rPr>
          <w:rFonts w:ascii="Liberation Sans" w:eastAsia="Liberation Sans" w:hAnsi="Liberation Sans" w:cs="Liberation Sans"/>
          <w:b/>
          <w:color w:val="000009"/>
          <w:sz w:val="26"/>
          <w:szCs w:val="24"/>
        </w:rPr>
        <w:t>Professional Work Experience</w:t>
      </w:r>
    </w:p>
    <w:p w:rsidR="009E2B84" w:rsidRPr="009E2B84" w:rsidRDefault="009E2B84">
      <w:pPr>
        <w:spacing w:line="260" w:lineRule="exact"/>
        <w:ind w:left="116"/>
        <w:rPr>
          <w:rFonts w:ascii="Liberation Sans" w:eastAsia="Liberation Sans" w:hAnsi="Liberation Sans" w:cs="Liberation Sans"/>
          <w:sz w:val="26"/>
          <w:szCs w:val="24"/>
        </w:rPr>
      </w:pPr>
    </w:p>
    <w:p w:rsidR="00AF401A" w:rsidRPr="009E2B84" w:rsidRDefault="009E2B84">
      <w:pPr>
        <w:ind w:left="116"/>
        <w:rPr>
          <w:rFonts w:ascii="Liberation Sans" w:eastAsia="Liberation Sans" w:hAnsi="Liberation Sans" w:cs="Liberation Sans"/>
          <w:b/>
          <w:sz w:val="22"/>
          <w:szCs w:val="22"/>
        </w:rPr>
      </w:pPr>
      <w:r w:rsidRPr="009E2B84">
        <w:rPr>
          <w:rFonts w:ascii="Liberation Sans" w:eastAsia="Liberation Sans" w:hAnsi="Liberation Sans" w:cs="Liberation Sans"/>
          <w:b/>
          <w:color w:val="000009"/>
          <w:sz w:val="22"/>
          <w:szCs w:val="22"/>
        </w:rPr>
        <w:t>Intercontinental Exchange, New York City, NY</w:t>
      </w:r>
    </w:p>
    <w:p w:rsidR="00AF401A" w:rsidRPr="009E2B84" w:rsidRDefault="009E2B84">
      <w:pPr>
        <w:spacing w:line="240" w:lineRule="exact"/>
        <w:ind w:left="116"/>
        <w:rPr>
          <w:rFonts w:ascii="Liberation Sans" w:eastAsia="Liberation Sans" w:hAnsi="Liberation Sans" w:cs="Liberation Sans"/>
          <w:b/>
          <w:sz w:val="22"/>
          <w:szCs w:val="22"/>
        </w:rPr>
      </w:pPr>
      <w:r w:rsidRPr="009E2B84">
        <w:rPr>
          <w:rFonts w:ascii="Liberation Sans" w:eastAsia="Liberation Sans" w:hAnsi="Liberation Sans" w:cs="Liberation Sans"/>
          <w:b/>
          <w:i/>
          <w:color w:val="000009"/>
          <w:sz w:val="22"/>
          <w:szCs w:val="22"/>
        </w:rPr>
        <w:t xml:space="preserve">Software Development Engineer in Test (SDET) </w:t>
      </w:r>
      <w:r w:rsidRPr="009E2B84">
        <w:rPr>
          <w:rFonts w:ascii="Liberation Sans" w:eastAsia="Liberation Sans" w:hAnsi="Liberation Sans" w:cs="Liberation Sans"/>
          <w:b/>
          <w:color w:val="000009"/>
          <w:sz w:val="22"/>
          <w:szCs w:val="22"/>
        </w:rPr>
        <w:t>March 2017 – May 2018</w:t>
      </w:r>
    </w:p>
    <w:p w:rsidR="00AF401A" w:rsidRDefault="009E2B84">
      <w:pPr>
        <w:tabs>
          <w:tab w:val="left" w:pos="820"/>
        </w:tabs>
        <w:spacing w:before="37"/>
        <w:ind w:left="836" w:right="72" w:hanging="36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color w:val="000009"/>
          <w:sz w:val="22"/>
          <w:szCs w:val="22"/>
        </w:rPr>
        <w:tab/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Developed a test harness in Python, with special support for rapidly comparing large CSV data sets, using </w:t>
      </w:r>
      <w:proofErr w:type="spellStart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numpy</w:t>
      </w:r>
      <w:proofErr w:type="spellEnd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 and multiprocessing to perform many comparisons simultaneously in parallel. It has a web frontend using Bootstrap, loadin</w:t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g test detail via AJAX. The web backend uses </w:t>
      </w:r>
      <w:proofErr w:type="spellStart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CherryPy</w:t>
      </w:r>
      <w:proofErr w:type="spellEnd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, a lightweight web framework similar to Flask.</w:t>
      </w:r>
    </w:p>
    <w:p w:rsidR="00AF401A" w:rsidRDefault="009E2B84">
      <w:pPr>
        <w:spacing w:before="1"/>
        <w:ind w:left="83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i/>
          <w:color w:val="000009"/>
          <w:sz w:val="22"/>
          <w:szCs w:val="22"/>
        </w:rPr>
        <w:t>Business impact</w:t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: Developers can find discrepancies in data more quickly and easily.</w:t>
      </w:r>
    </w:p>
    <w:p w:rsidR="00AF401A" w:rsidRDefault="009E2B84">
      <w:pPr>
        <w:tabs>
          <w:tab w:val="left" w:pos="820"/>
        </w:tabs>
        <w:spacing w:before="2" w:line="240" w:lineRule="exact"/>
        <w:ind w:left="836" w:right="269" w:hanging="36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color w:val="000009"/>
          <w:sz w:val="22"/>
          <w:szCs w:val="22"/>
        </w:rPr>
        <w:tab/>
      </w:r>
      <w:proofErr w:type="gramStart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Developed a test automation framework with a rules engine for construc</w:t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ting expected values for a database loader, in Python using pandas.</w:t>
      </w:r>
      <w:proofErr w:type="gramEnd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 Rules are specified in JSON.</w:t>
      </w:r>
    </w:p>
    <w:p w:rsidR="00AF401A" w:rsidRDefault="009E2B84">
      <w:pPr>
        <w:spacing w:line="240" w:lineRule="exact"/>
        <w:ind w:left="83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i/>
          <w:color w:val="000009"/>
          <w:sz w:val="22"/>
          <w:szCs w:val="22"/>
        </w:rPr>
        <w:t>Business impact</w:t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: Made it easier to detect regressions in loaders.</w:t>
      </w:r>
    </w:p>
    <w:p w:rsidR="009E2B84" w:rsidRDefault="009E2B84">
      <w:pPr>
        <w:spacing w:before="5" w:line="240" w:lineRule="exact"/>
        <w:ind w:left="116" w:right="879" w:firstLine="360"/>
        <w:rPr>
          <w:rFonts w:ascii="Liberation Sans" w:eastAsia="Liberation Sans" w:hAnsi="Liberation Sans" w:cs="Liberation Sans"/>
          <w:color w:val="000009"/>
          <w:sz w:val="22"/>
          <w:szCs w:val="22"/>
        </w:rPr>
      </w:pPr>
      <w:r>
        <w:rPr>
          <w:color w:val="000009"/>
          <w:sz w:val="22"/>
          <w:szCs w:val="22"/>
        </w:rPr>
        <w:t xml:space="preserve">     </w:t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Used </w:t>
      </w:r>
      <w:proofErr w:type="spellStart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Jira</w:t>
      </w:r>
      <w:proofErr w:type="spellEnd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 to report and manage bugs in the system under test and the test framework. </w:t>
      </w:r>
    </w:p>
    <w:p w:rsidR="009E2B84" w:rsidRDefault="009E2B84">
      <w:pPr>
        <w:spacing w:before="5" w:line="240" w:lineRule="exact"/>
        <w:ind w:left="116" w:right="879" w:firstLine="360"/>
        <w:rPr>
          <w:rFonts w:ascii="Liberation Sans" w:eastAsia="Liberation Sans" w:hAnsi="Liberation Sans" w:cs="Liberation Sans"/>
          <w:color w:val="000009"/>
          <w:sz w:val="22"/>
          <w:szCs w:val="22"/>
        </w:rPr>
      </w:pPr>
    </w:p>
    <w:p w:rsidR="00AF401A" w:rsidRPr="009E2B84" w:rsidRDefault="009E2B84">
      <w:pPr>
        <w:spacing w:before="5" w:line="240" w:lineRule="exact"/>
        <w:ind w:left="116" w:right="879" w:firstLine="360"/>
        <w:rPr>
          <w:rFonts w:ascii="Liberation Sans" w:eastAsia="Liberation Sans" w:hAnsi="Liberation Sans" w:cs="Liberation Sans"/>
          <w:b/>
          <w:sz w:val="22"/>
          <w:szCs w:val="22"/>
        </w:rPr>
      </w:pPr>
      <w:r w:rsidRPr="009E2B84">
        <w:rPr>
          <w:rFonts w:ascii="Liberation Sans" w:eastAsia="Liberation Sans" w:hAnsi="Liberation Sans" w:cs="Liberation Sans"/>
          <w:b/>
          <w:color w:val="000009"/>
          <w:sz w:val="22"/>
          <w:szCs w:val="22"/>
        </w:rPr>
        <w:t>Transit (contract via DTG Consulting), New York City, NY</w:t>
      </w:r>
    </w:p>
    <w:p w:rsidR="00AF401A" w:rsidRPr="009E2B84" w:rsidRDefault="009E2B84">
      <w:pPr>
        <w:spacing w:line="240" w:lineRule="exact"/>
        <w:ind w:left="116"/>
        <w:rPr>
          <w:rFonts w:ascii="Liberation Sans" w:eastAsia="Liberation Sans" w:hAnsi="Liberation Sans" w:cs="Liberation Sans"/>
          <w:b/>
          <w:sz w:val="22"/>
          <w:szCs w:val="22"/>
        </w:rPr>
      </w:pPr>
      <w:r>
        <w:rPr>
          <w:rFonts w:ascii="Liberation Sans" w:eastAsia="Liberation Sans" w:hAnsi="Liberation Sans" w:cs="Liberation Sans"/>
          <w:b/>
          <w:i/>
          <w:color w:val="000009"/>
          <w:sz w:val="22"/>
          <w:szCs w:val="22"/>
        </w:rPr>
        <w:t xml:space="preserve">      </w:t>
      </w:r>
      <w:r w:rsidRPr="009E2B84">
        <w:rPr>
          <w:rFonts w:ascii="Liberation Sans" w:eastAsia="Liberation Sans" w:hAnsi="Liberation Sans" w:cs="Liberation Sans"/>
          <w:b/>
          <w:i/>
          <w:color w:val="000009"/>
          <w:sz w:val="22"/>
          <w:szCs w:val="22"/>
        </w:rPr>
        <w:t xml:space="preserve">Programmer   </w:t>
      </w:r>
      <w:r w:rsidRPr="009E2B84">
        <w:rPr>
          <w:rFonts w:ascii="Liberation Sans" w:eastAsia="Liberation Sans" w:hAnsi="Liberation Sans" w:cs="Liberation Sans"/>
          <w:b/>
          <w:color w:val="000009"/>
          <w:sz w:val="22"/>
          <w:szCs w:val="22"/>
        </w:rPr>
        <w:t>May 2015 - Feb 2016</w:t>
      </w:r>
    </w:p>
    <w:p w:rsidR="00AF401A" w:rsidRDefault="009E2B84">
      <w:pPr>
        <w:spacing w:before="34"/>
        <w:ind w:left="47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Ported SQL procedures from an Oracle database into Python with </w:t>
      </w:r>
      <w:proofErr w:type="spellStart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SQLAlchemy</w:t>
      </w:r>
      <w:proofErr w:type="spellEnd"/>
    </w:p>
    <w:p w:rsidR="00AF401A" w:rsidRDefault="009E2B84">
      <w:pPr>
        <w:spacing w:before="4" w:line="240" w:lineRule="exact"/>
        <w:ind w:left="836" w:right="7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i/>
          <w:color w:val="000009"/>
          <w:sz w:val="22"/>
          <w:szCs w:val="22"/>
        </w:rPr>
        <w:t xml:space="preserve">Business impact: </w:t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The procedures are now faster, easier to understand, and capable of running many instances in parallel.</w:t>
      </w:r>
    </w:p>
    <w:p w:rsidR="00AF401A" w:rsidRDefault="009E2B84">
      <w:pPr>
        <w:spacing w:line="240" w:lineRule="exact"/>
        <w:ind w:left="47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color w:val="000009"/>
          <w:sz w:val="22"/>
          <w:szCs w:val="22"/>
        </w:rPr>
        <w:t xml:space="preserve">     </w:t>
      </w:r>
      <w:proofErr w:type="gramStart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Wrote a new data extractor in Python to get a Microsoft SQL server to deliver data to Oracle.</w:t>
      </w:r>
      <w:proofErr w:type="gramEnd"/>
    </w:p>
    <w:p w:rsidR="00AF401A" w:rsidRDefault="009E2B84">
      <w:pPr>
        <w:spacing w:line="240" w:lineRule="exact"/>
        <w:ind w:left="836" w:right="477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i/>
          <w:color w:val="000009"/>
          <w:sz w:val="22"/>
          <w:szCs w:val="22"/>
        </w:rPr>
        <w:t xml:space="preserve">Business impact: </w:t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The analysts can now use data from t</w:t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he logic controllers in subway track switches.</w:t>
      </w:r>
    </w:p>
    <w:p w:rsidR="00AF401A" w:rsidRDefault="009E2B84">
      <w:pPr>
        <w:spacing w:line="240" w:lineRule="exact"/>
        <w:ind w:left="47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color w:val="000009"/>
          <w:sz w:val="22"/>
          <w:szCs w:val="22"/>
        </w:rPr>
        <w:t xml:space="preserve">     </w:t>
      </w:r>
      <w:proofErr w:type="gramStart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Remade a data collection app into Python on the </w:t>
      </w:r>
      <w:proofErr w:type="spellStart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Kivy</w:t>
      </w:r>
      <w:proofErr w:type="spellEnd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 framework.</w:t>
      </w:r>
      <w:proofErr w:type="gramEnd"/>
    </w:p>
    <w:p w:rsidR="009E2B84" w:rsidRDefault="009E2B84">
      <w:pPr>
        <w:spacing w:before="4" w:line="240" w:lineRule="exact"/>
        <w:ind w:left="116" w:right="686" w:firstLine="720"/>
        <w:rPr>
          <w:rFonts w:ascii="Liberation Sans" w:eastAsia="Liberation Sans" w:hAnsi="Liberation Sans" w:cs="Liberation Sans"/>
          <w:color w:val="000009"/>
          <w:sz w:val="22"/>
          <w:szCs w:val="22"/>
        </w:rPr>
      </w:pPr>
      <w:r>
        <w:rPr>
          <w:rFonts w:ascii="Liberation Sans" w:eastAsia="Liberation Sans" w:hAnsi="Liberation Sans" w:cs="Liberation Sans"/>
          <w:i/>
          <w:color w:val="000009"/>
          <w:sz w:val="22"/>
          <w:szCs w:val="22"/>
        </w:rPr>
        <w:t xml:space="preserve">Business impact: </w:t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The tablets used by station inspectors no longer need to run Windows. </w:t>
      </w:r>
    </w:p>
    <w:p w:rsidR="009E2B84" w:rsidRDefault="009E2B84">
      <w:pPr>
        <w:spacing w:before="4" w:line="240" w:lineRule="exact"/>
        <w:ind w:left="116" w:right="686" w:firstLine="720"/>
        <w:rPr>
          <w:rFonts w:ascii="Liberation Sans" w:eastAsia="Liberation Sans" w:hAnsi="Liberation Sans" w:cs="Liberation Sans"/>
          <w:color w:val="000009"/>
          <w:sz w:val="22"/>
          <w:szCs w:val="22"/>
        </w:rPr>
      </w:pPr>
    </w:p>
    <w:p w:rsidR="00AF401A" w:rsidRPr="009E2B84" w:rsidRDefault="009E2B84" w:rsidP="009E2B84">
      <w:pPr>
        <w:spacing w:before="4" w:line="240" w:lineRule="exact"/>
        <w:ind w:right="686"/>
        <w:rPr>
          <w:rFonts w:ascii="Liberation Sans" w:eastAsia="Liberation Sans" w:hAnsi="Liberation Sans" w:cs="Liberation Sans"/>
          <w:b/>
          <w:sz w:val="22"/>
          <w:szCs w:val="22"/>
        </w:rPr>
      </w:pPr>
      <w:proofErr w:type="spellStart"/>
      <w:r w:rsidRPr="009E2B84">
        <w:rPr>
          <w:rFonts w:ascii="Liberation Sans" w:eastAsia="Liberation Sans" w:hAnsi="Liberation Sans" w:cs="Liberation Sans"/>
          <w:b/>
          <w:color w:val="000009"/>
          <w:sz w:val="22"/>
          <w:szCs w:val="22"/>
        </w:rPr>
        <w:t>Manhattanville</w:t>
      </w:r>
      <w:proofErr w:type="spellEnd"/>
      <w:r w:rsidRPr="009E2B84">
        <w:rPr>
          <w:rFonts w:ascii="Liberation Sans" w:eastAsia="Liberation Sans" w:hAnsi="Liberation Sans" w:cs="Liberation Sans"/>
          <w:b/>
          <w:color w:val="000009"/>
          <w:sz w:val="22"/>
          <w:szCs w:val="22"/>
        </w:rPr>
        <w:t xml:space="preserve"> College (contract), Purchase, NY</w:t>
      </w:r>
    </w:p>
    <w:p w:rsidR="00AF401A" w:rsidRPr="009E2B84" w:rsidRDefault="009E2B84" w:rsidP="009E2B84">
      <w:pPr>
        <w:spacing w:line="240" w:lineRule="exact"/>
        <w:rPr>
          <w:rFonts w:ascii="Liberation Sans" w:eastAsia="Liberation Sans" w:hAnsi="Liberation Sans" w:cs="Liberation Sans"/>
          <w:b/>
          <w:sz w:val="22"/>
          <w:szCs w:val="22"/>
        </w:rPr>
      </w:pPr>
      <w:r w:rsidRPr="009E2B84">
        <w:rPr>
          <w:rFonts w:ascii="Liberation Sans" w:eastAsia="Liberation Sans" w:hAnsi="Liberation Sans" w:cs="Liberation Sans"/>
          <w:b/>
          <w:i/>
          <w:color w:val="000009"/>
          <w:sz w:val="22"/>
          <w:szCs w:val="22"/>
        </w:rPr>
        <w:t>Insti</w:t>
      </w:r>
      <w:r w:rsidRPr="009E2B84">
        <w:rPr>
          <w:rFonts w:ascii="Liberation Sans" w:eastAsia="Liberation Sans" w:hAnsi="Liberation Sans" w:cs="Liberation Sans"/>
          <w:b/>
          <w:i/>
          <w:color w:val="000009"/>
          <w:sz w:val="22"/>
          <w:szCs w:val="22"/>
        </w:rPr>
        <w:t xml:space="preserve">tutional Research and Planning </w:t>
      </w:r>
      <w:proofErr w:type="gramStart"/>
      <w:r w:rsidRPr="009E2B84">
        <w:rPr>
          <w:rFonts w:ascii="Liberation Sans" w:eastAsia="Liberation Sans" w:hAnsi="Liberation Sans" w:cs="Liberation Sans"/>
          <w:b/>
          <w:i/>
          <w:color w:val="000009"/>
          <w:sz w:val="22"/>
          <w:szCs w:val="22"/>
        </w:rPr>
        <w:t>Coordinator  Jan</w:t>
      </w:r>
      <w:proofErr w:type="gramEnd"/>
      <w:r w:rsidRPr="009E2B84">
        <w:rPr>
          <w:rFonts w:ascii="Liberation Sans" w:eastAsia="Liberation Sans" w:hAnsi="Liberation Sans" w:cs="Liberation Sans"/>
          <w:b/>
          <w:i/>
          <w:color w:val="000009"/>
          <w:sz w:val="22"/>
          <w:szCs w:val="22"/>
        </w:rPr>
        <w:t>-Jul 2014</w:t>
      </w:r>
    </w:p>
    <w:p w:rsidR="00AF401A" w:rsidRDefault="009E2B84">
      <w:pPr>
        <w:tabs>
          <w:tab w:val="left" w:pos="820"/>
        </w:tabs>
        <w:spacing w:before="2" w:line="240" w:lineRule="exact"/>
        <w:ind w:left="836" w:right="364" w:hanging="36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color w:val="000009"/>
          <w:sz w:val="22"/>
          <w:szCs w:val="22"/>
        </w:rPr>
        <w:tab/>
      </w:r>
      <w:proofErr w:type="gramStart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Developed TSQL queries to access data in a Microsoft SQL Server instance.</w:t>
      </w:r>
      <w:proofErr w:type="gramEnd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 Deployed said queries in Crystal Reports.</w:t>
      </w:r>
    </w:p>
    <w:p w:rsidR="00AF401A" w:rsidRDefault="009E2B84">
      <w:pPr>
        <w:spacing w:line="240" w:lineRule="exact"/>
        <w:ind w:left="83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i/>
          <w:color w:val="000009"/>
          <w:sz w:val="22"/>
          <w:szCs w:val="22"/>
        </w:rPr>
        <w:t xml:space="preserve">Business impact: </w:t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Enabled advanced analysis of student retention across a wide vari</w:t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ety of</w:t>
      </w:r>
    </w:p>
    <w:p w:rsidR="00AF401A" w:rsidRDefault="009E2B84">
      <w:pPr>
        <w:spacing w:before="1"/>
        <w:ind w:left="836"/>
        <w:rPr>
          <w:rFonts w:ascii="Liberation Sans" w:eastAsia="Liberation Sans" w:hAnsi="Liberation Sans" w:cs="Liberation Sans"/>
          <w:sz w:val="22"/>
          <w:szCs w:val="22"/>
        </w:rPr>
        <w:sectPr w:rsidR="00AF401A">
          <w:pgSz w:w="12240" w:h="15840"/>
          <w:pgMar w:top="1060" w:right="1080" w:bottom="280" w:left="1020" w:header="720" w:footer="720" w:gutter="0"/>
          <w:cols w:space="720"/>
        </w:sectPr>
      </w:pPr>
      <w:proofErr w:type="gramStart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variables</w:t>
      </w:r>
      <w:proofErr w:type="gramEnd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.</w:t>
      </w:r>
    </w:p>
    <w:p w:rsidR="00AF401A" w:rsidRDefault="009E2B84">
      <w:pPr>
        <w:spacing w:before="77"/>
        <w:ind w:left="116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color w:val="000009"/>
          <w:sz w:val="24"/>
          <w:szCs w:val="24"/>
        </w:rPr>
        <w:lastRenderedPageBreak/>
        <w:t>Internship Experience</w:t>
      </w:r>
    </w:p>
    <w:p w:rsidR="00AF401A" w:rsidRPr="009E2B84" w:rsidRDefault="009E2B84">
      <w:pPr>
        <w:spacing w:line="240" w:lineRule="exact"/>
        <w:ind w:left="116"/>
        <w:rPr>
          <w:rFonts w:ascii="Liberation Sans" w:eastAsia="Liberation Sans" w:hAnsi="Liberation Sans" w:cs="Liberation Sans"/>
          <w:b/>
          <w:sz w:val="22"/>
          <w:szCs w:val="22"/>
        </w:rPr>
      </w:pPr>
      <w:proofErr w:type="spellStart"/>
      <w:r w:rsidRPr="009E2B84">
        <w:rPr>
          <w:rFonts w:ascii="Liberation Sans" w:eastAsia="Liberation Sans" w:hAnsi="Liberation Sans" w:cs="Liberation Sans"/>
          <w:b/>
          <w:color w:val="000009"/>
          <w:sz w:val="22"/>
          <w:szCs w:val="22"/>
        </w:rPr>
        <w:t>DBSystems</w:t>
      </w:r>
      <w:proofErr w:type="spellEnd"/>
      <w:r w:rsidRPr="009E2B84">
        <w:rPr>
          <w:rFonts w:ascii="Liberation Sans" w:eastAsia="Liberation Sans" w:hAnsi="Liberation Sans" w:cs="Liberation Sans"/>
          <w:b/>
          <w:color w:val="000009"/>
          <w:sz w:val="22"/>
          <w:szCs w:val="22"/>
        </w:rPr>
        <w:t xml:space="preserve"> Corp. (under contract to College of New Rochelle), White Plains, NY</w:t>
      </w:r>
    </w:p>
    <w:p w:rsidR="00AF401A" w:rsidRPr="009E2B84" w:rsidRDefault="009E2B84">
      <w:pPr>
        <w:spacing w:before="1"/>
        <w:ind w:left="116"/>
        <w:rPr>
          <w:rFonts w:ascii="Liberation Sans" w:eastAsia="Liberation Sans" w:hAnsi="Liberation Sans" w:cs="Liberation Sans"/>
          <w:b/>
          <w:sz w:val="22"/>
          <w:szCs w:val="22"/>
        </w:rPr>
      </w:pPr>
      <w:proofErr w:type="gramStart"/>
      <w:r w:rsidRPr="009E2B84">
        <w:rPr>
          <w:rFonts w:ascii="Liberation Sans" w:eastAsia="Liberation Sans" w:hAnsi="Liberation Sans" w:cs="Liberation Sans"/>
          <w:b/>
          <w:i/>
          <w:color w:val="000009"/>
          <w:sz w:val="22"/>
          <w:szCs w:val="22"/>
        </w:rPr>
        <w:t>Tester  2011</w:t>
      </w:r>
      <w:proofErr w:type="gramEnd"/>
      <w:r w:rsidRPr="009E2B84">
        <w:rPr>
          <w:rFonts w:ascii="Liberation Sans" w:eastAsia="Liberation Sans" w:hAnsi="Liberation Sans" w:cs="Liberation Sans"/>
          <w:b/>
          <w:i/>
          <w:color w:val="000009"/>
          <w:sz w:val="22"/>
          <w:szCs w:val="22"/>
        </w:rPr>
        <w:t>-Aug 2013</w:t>
      </w:r>
    </w:p>
    <w:p w:rsidR="00AF401A" w:rsidRDefault="009E2B84">
      <w:pPr>
        <w:tabs>
          <w:tab w:val="left" w:pos="820"/>
        </w:tabs>
        <w:spacing w:before="2" w:line="240" w:lineRule="exact"/>
        <w:ind w:left="836" w:right="314" w:hanging="36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color w:val="000009"/>
          <w:sz w:val="22"/>
          <w:szCs w:val="22"/>
        </w:rPr>
        <w:tab/>
      </w:r>
      <w:r>
        <w:rPr>
          <w:rFonts w:ascii="Liberation Sans" w:eastAsia="Liberation Sans" w:hAnsi="Liberation Sans" w:cs="Liberation Sans"/>
          <w:i/>
          <w:color w:val="000009"/>
          <w:sz w:val="22"/>
          <w:szCs w:val="22"/>
        </w:rPr>
        <w:t>Tested web services meant to estimate financial aid for students. Documented cases where</w:t>
      </w:r>
      <w:r>
        <w:rPr>
          <w:rFonts w:ascii="Liberation Sans" w:eastAsia="Liberation Sans" w:hAnsi="Liberation Sans" w:cs="Liberation Sans"/>
          <w:i/>
          <w:color w:val="000009"/>
          <w:sz w:val="22"/>
          <w:szCs w:val="22"/>
        </w:rPr>
        <w:t xml:space="preserve"> the web services did not appear to follow the official rules.</w:t>
      </w:r>
    </w:p>
    <w:p w:rsidR="00AF401A" w:rsidRDefault="009E2B84">
      <w:pPr>
        <w:spacing w:line="240" w:lineRule="exact"/>
        <w:ind w:left="83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i/>
          <w:color w:val="000009"/>
          <w:sz w:val="22"/>
          <w:szCs w:val="22"/>
        </w:rPr>
        <w:t xml:space="preserve">Business impact: </w:t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Accelerated deployment of the service; increased confidence in its reliability.</w:t>
      </w:r>
    </w:p>
    <w:p w:rsidR="00AF401A" w:rsidRDefault="009E2B84">
      <w:pPr>
        <w:spacing w:line="260" w:lineRule="exact"/>
        <w:ind w:left="47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color w:val="000009"/>
          <w:sz w:val="24"/>
          <w:szCs w:val="24"/>
        </w:rPr>
        <w:t xml:space="preserve">     </w:t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Started writing SQL queries to spec shortly after demonstrating success at it</w:t>
      </w:r>
    </w:p>
    <w:p w:rsidR="00AF401A" w:rsidRDefault="009E2B84">
      <w:pPr>
        <w:tabs>
          <w:tab w:val="left" w:pos="820"/>
        </w:tabs>
        <w:spacing w:before="3" w:line="240" w:lineRule="exact"/>
        <w:ind w:left="836" w:right="588" w:hanging="36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color w:val="000009"/>
          <w:sz w:val="22"/>
          <w:szCs w:val="22"/>
        </w:rPr>
        <w:tab/>
      </w: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Created interdependent views with complex joins to summarize College of New Rochelle students' academic standings, histories and debts</w:t>
      </w:r>
    </w:p>
    <w:p w:rsidR="00AF401A" w:rsidRDefault="00AF401A">
      <w:pPr>
        <w:spacing w:before="10" w:line="240" w:lineRule="exact"/>
        <w:rPr>
          <w:sz w:val="24"/>
          <w:szCs w:val="24"/>
        </w:rPr>
      </w:pPr>
    </w:p>
    <w:p w:rsidR="00AF401A" w:rsidRDefault="009E2B84">
      <w:pPr>
        <w:ind w:left="116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color w:val="000009"/>
          <w:sz w:val="24"/>
          <w:szCs w:val="24"/>
        </w:rPr>
        <w:t>Education</w:t>
      </w:r>
    </w:p>
    <w:p w:rsidR="00AF401A" w:rsidRDefault="009E2B84">
      <w:pPr>
        <w:spacing w:line="240" w:lineRule="exact"/>
        <w:ind w:left="11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Manhattan </w:t>
      </w:r>
      <w:proofErr w:type="spellStart"/>
      <w:proofErr w:type="gramStart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>ville</w:t>
      </w:r>
      <w:proofErr w:type="spellEnd"/>
      <w:proofErr w:type="gramEnd"/>
      <w:r>
        <w:rPr>
          <w:rFonts w:ascii="Liberation Sans" w:eastAsia="Liberation Sans" w:hAnsi="Liberation Sans" w:cs="Liberation Sans"/>
          <w:color w:val="000009"/>
          <w:sz w:val="22"/>
          <w:szCs w:val="22"/>
        </w:rPr>
        <w:t xml:space="preserve"> College, Purchase, NY</w:t>
      </w:r>
    </w:p>
    <w:p w:rsidR="00AF401A" w:rsidRDefault="009E2B84">
      <w:pPr>
        <w:spacing w:before="1"/>
        <w:ind w:left="11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i/>
          <w:color w:val="000009"/>
          <w:sz w:val="22"/>
          <w:szCs w:val="22"/>
        </w:rPr>
        <w:t>Bachelor of Arts in Computer Science; Minor in Spanish, August 2013</w:t>
      </w:r>
    </w:p>
    <w:sectPr w:rsidR="00AF401A">
      <w:pgSz w:w="12240" w:h="15840"/>
      <w:pgMar w:top="1040" w:right="11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4028A"/>
    <w:multiLevelType w:val="multilevel"/>
    <w:tmpl w:val="1ED4EC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401A"/>
    <w:rsid w:val="009E2B84"/>
    <w:rsid w:val="00AF401A"/>
    <w:rsid w:val="00DE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E71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E71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vy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LogicalDash/L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ch.smith41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agtagOpen/bidw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Tomar</dc:creator>
  <cp:lastModifiedBy>Mohit Tomar</cp:lastModifiedBy>
  <cp:revision>2</cp:revision>
  <dcterms:created xsi:type="dcterms:W3CDTF">2019-02-08T15:14:00Z</dcterms:created>
  <dcterms:modified xsi:type="dcterms:W3CDTF">2019-02-08T15:14:00Z</dcterms:modified>
</cp:coreProperties>
</file>