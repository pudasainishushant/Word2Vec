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9CE" w:rsidRDefault="00AF19CE" w:rsidP="00E06B12">
      <w:pPr>
        <w:jc w:val="both"/>
        <w:rPr>
          <w:b/>
          <w:sz w:val="22"/>
          <w:szCs w:val="22"/>
          <w:u w:val="single"/>
        </w:rPr>
      </w:pPr>
    </w:p>
    <w:p w:rsidR="00441004" w:rsidRDefault="00441004" w:rsidP="00E06B12">
      <w:pPr>
        <w:jc w:val="both"/>
        <w:rPr>
          <w:b/>
          <w:sz w:val="22"/>
          <w:szCs w:val="22"/>
          <w:u w:val="single"/>
        </w:rPr>
      </w:pPr>
    </w:p>
    <w:p w:rsidR="00441004" w:rsidRDefault="00441004" w:rsidP="00E06B12">
      <w:pPr>
        <w:jc w:val="both"/>
        <w:rPr>
          <w:b/>
          <w:sz w:val="22"/>
          <w:szCs w:val="22"/>
        </w:rPr>
      </w:pPr>
      <w:r>
        <w:rPr>
          <w:b/>
          <w:sz w:val="22"/>
          <w:szCs w:val="22"/>
        </w:rPr>
        <w:t>Waqas</w:t>
      </w:r>
      <w:r w:rsidRPr="00441004">
        <w:rPr>
          <w:b/>
          <w:sz w:val="22"/>
          <w:szCs w:val="22"/>
        </w:rPr>
        <w:t>Pashah</w:t>
      </w:r>
      <w:r w:rsidRPr="00441004">
        <w:rPr>
          <w:b/>
          <w:sz w:val="22"/>
          <w:szCs w:val="22"/>
        </w:rPr>
        <w:br/>
        <w:t>951-300-8544</w:t>
      </w:r>
      <w:r w:rsidRPr="00441004">
        <w:rPr>
          <w:b/>
          <w:sz w:val="22"/>
          <w:szCs w:val="22"/>
        </w:rPr>
        <w:br/>
      </w:r>
      <w:hyperlink r:id="rId8" w:history="1">
        <w:r w:rsidRPr="00441004">
          <w:rPr>
            <w:rStyle w:val="Hyperlink"/>
            <w:b/>
            <w:sz w:val="22"/>
            <w:szCs w:val="22"/>
            <w:u w:val="none"/>
          </w:rPr>
          <w:t>waqas.pashah@gmail.com</w:t>
        </w:r>
      </w:hyperlink>
    </w:p>
    <w:p w:rsidR="00441004" w:rsidRPr="00441004" w:rsidRDefault="00441004" w:rsidP="00E06B12">
      <w:pPr>
        <w:jc w:val="both"/>
        <w:rPr>
          <w:b/>
          <w:sz w:val="22"/>
          <w:szCs w:val="22"/>
        </w:rPr>
      </w:pPr>
    </w:p>
    <w:p w:rsidR="00E25083" w:rsidRPr="005617E8" w:rsidRDefault="0096673C" w:rsidP="00E06B12">
      <w:pPr>
        <w:jc w:val="both"/>
        <w:rPr>
          <w:b/>
          <w:sz w:val="22"/>
          <w:szCs w:val="22"/>
          <w:u w:val="single"/>
        </w:rPr>
      </w:pPr>
      <w:r w:rsidRPr="005617E8">
        <w:rPr>
          <w:b/>
          <w:sz w:val="22"/>
          <w:szCs w:val="22"/>
          <w:u w:val="single"/>
        </w:rPr>
        <w:t>Summary</w:t>
      </w:r>
      <w:r w:rsidR="00F61D91" w:rsidRPr="005617E8">
        <w:rPr>
          <w:b/>
          <w:sz w:val="22"/>
          <w:szCs w:val="22"/>
          <w:u w:val="single"/>
        </w:rPr>
        <w:t>:</w:t>
      </w:r>
    </w:p>
    <w:p w:rsidR="005617E8" w:rsidRPr="00ED37F4" w:rsidRDefault="00ED37F4" w:rsidP="00ED37F4">
      <w:pPr>
        <w:pStyle w:val="ListParagraph"/>
        <w:numPr>
          <w:ilvl w:val="0"/>
          <w:numId w:val="11"/>
        </w:numPr>
        <w:ind w:left="360"/>
        <w:rPr>
          <w:bCs/>
          <w:sz w:val="22"/>
          <w:szCs w:val="22"/>
        </w:rPr>
      </w:pPr>
      <w:r>
        <w:rPr>
          <w:bCs/>
          <w:sz w:val="22"/>
          <w:szCs w:val="22"/>
        </w:rPr>
        <w:t>Over 7</w:t>
      </w:r>
      <w:r w:rsidRPr="00ED37F4">
        <w:rPr>
          <w:bCs/>
          <w:sz w:val="22"/>
          <w:szCs w:val="22"/>
        </w:rPr>
        <w:t xml:space="preserve"> years of experience in Automation Testing using Selenium framework, Core Java, Web Services Testing using SoapUI and Groovy Scripting</w:t>
      </w:r>
      <w:r w:rsidR="005617E8" w:rsidRPr="00ED37F4">
        <w:rPr>
          <w:bCs/>
          <w:sz w:val="22"/>
          <w:szCs w:val="22"/>
        </w:rPr>
        <w:t>.</w:t>
      </w:r>
    </w:p>
    <w:p w:rsidR="005617E8" w:rsidRPr="00ED37F4" w:rsidRDefault="005617E8" w:rsidP="00ED37F4">
      <w:pPr>
        <w:pStyle w:val="ListParagraph"/>
        <w:numPr>
          <w:ilvl w:val="0"/>
          <w:numId w:val="11"/>
        </w:numPr>
        <w:ind w:left="360"/>
        <w:rPr>
          <w:bCs/>
        </w:rPr>
      </w:pPr>
      <w:r w:rsidRPr="00ED37F4">
        <w:rPr>
          <w:bCs/>
          <w:sz w:val="22"/>
          <w:szCs w:val="22"/>
        </w:rPr>
        <w:t>Great expertise in testing web services via SOAP, using the open source testing tool SoapUI</w:t>
      </w:r>
      <w:r w:rsidRPr="00ED37F4">
        <w:rPr>
          <w:bCs/>
        </w:rPr>
        <w:t> </w:t>
      </w:r>
    </w:p>
    <w:p w:rsidR="005617E8" w:rsidRPr="00ED37F4" w:rsidRDefault="00ED37F4" w:rsidP="00ED37F4">
      <w:pPr>
        <w:pStyle w:val="ListParagraph"/>
        <w:numPr>
          <w:ilvl w:val="0"/>
          <w:numId w:val="11"/>
        </w:numPr>
        <w:ind w:left="360"/>
        <w:rPr>
          <w:bCs/>
          <w:sz w:val="22"/>
          <w:szCs w:val="22"/>
        </w:rPr>
      </w:pPr>
      <w:r w:rsidRPr="00ED37F4">
        <w:rPr>
          <w:bCs/>
          <w:sz w:val="22"/>
          <w:szCs w:val="22"/>
        </w:rPr>
        <w:t>Involved in testing HIPAA EDI Transactions and mainly focused on PA and Eligibility Transactions like - 270,271,276,278,834, 835, and 837</w:t>
      </w:r>
      <w:r w:rsidR="005617E8" w:rsidRPr="00ED37F4">
        <w:rPr>
          <w:bCs/>
        </w:rPr>
        <w:t>.</w:t>
      </w:r>
    </w:p>
    <w:p w:rsidR="005617E8" w:rsidRPr="00ED37F4" w:rsidRDefault="005617E8" w:rsidP="00ED37F4">
      <w:pPr>
        <w:pStyle w:val="ListParagraph"/>
        <w:numPr>
          <w:ilvl w:val="0"/>
          <w:numId w:val="11"/>
        </w:numPr>
        <w:ind w:left="360"/>
        <w:rPr>
          <w:bCs/>
          <w:sz w:val="22"/>
          <w:szCs w:val="22"/>
        </w:rPr>
      </w:pPr>
      <w:r w:rsidRPr="00ED37F4">
        <w:rPr>
          <w:bCs/>
          <w:sz w:val="22"/>
          <w:szCs w:val="22"/>
        </w:rPr>
        <w:t>Extensive knowledge in Requirement Gathering Analysis through user interviews, workshops and existing systems documentation and procedures.</w:t>
      </w:r>
    </w:p>
    <w:p w:rsidR="00441004" w:rsidRPr="00ED37F4" w:rsidRDefault="00441004" w:rsidP="00ED37F4">
      <w:pPr>
        <w:pStyle w:val="ListParagraph"/>
        <w:numPr>
          <w:ilvl w:val="0"/>
          <w:numId w:val="11"/>
        </w:numPr>
        <w:ind w:left="360"/>
        <w:rPr>
          <w:bCs/>
          <w:sz w:val="22"/>
          <w:szCs w:val="22"/>
        </w:rPr>
      </w:pPr>
      <w:r w:rsidRPr="00ED37F4">
        <w:rPr>
          <w:bCs/>
          <w:sz w:val="22"/>
          <w:szCs w:val="22"/>
        </w:rPr>
        <w:t>Specialized in Manual and Automated Testing of Client/Server based Applications and Web based Applications using Selenium Ide. Selenium RC, Selenium WebDriver, WinRunner and Test Director and Quality Center, Jira.</w:t>
      </w:r>
    </w:p>
    <w:p w:rsidR="005617E8" w:rsidRPr="00ED37F4" w:rsidRDefault="005617E8" w:rsidP="00ED37F4">
      <w:pPr>
        <w:pStyle w:val="ListParagraph"/>
        <w:numPr>
          <w:ilvl w:val="0"/>
          <w:numId w:val="11"/>
        </w:numPr>
        <w:ind w:left="360"/>
        <w:rPr>
          <w:bCs/>
          <w:sz w:val="22"/>
          <w:szCs w:val="22"/>
        </w:rPr>
      </w:pPr>
      <w:r w:rsidRPr="00ED37F4">
        <w:rPr>
          <w:bCs/>
          <w:sz w:val="22"/>
          <w:szCs w:val="22"/>
        </w:rPr>
        <w:t>Proficient in interacting with business users to identify information needs and initiating process changes and creating Use Cases, Use Case diagrams, Activity Diagrams, Class diagram, Sequence diagram  based on UML methodology using tools like Rational Rose and MS Visio</w:t>
      </w:r>
    </w:p>
    <w:p w:rsidR="005617E8" w:rsidRPr="00ED37F4" w:rsidRDefault="005617E8" w:rsidP="00ED37F4">
      <w:pPr>
        <w:pStyle w:val="ListParagraph"/>
        <w:numPr>
          <w:ilvl w:val="0"/>
          <w:numId w:val="11"/>
        </w:numPr>
        <w:ind w:left="360"/>
        <w:rPr>
          <w:bCs/>
          <w:sz w:val="22"/>
          <w:szCs w:val="22"/>
        </w:rPr>
      </w:pPr>
      <w:r w:rsidRPr="00ED37F4">
        <w:rPr>
          <w:bCs/>
          <w:sz w:val="22"/>
          <w:szCs w:val="22"/>
        </w:rPr>
        <w:t>Experience in conducting Joint Application Development (JAD) sessions for requirements gathering, analysis and design.</w:t>
      </w:r>
    </w:p>
    <w:p w:rsidR="00441004" w:rsidRPr="00ED37F4" w:rsidRDefault="00441004" w:rsidP="00ED37F4">
      <w:pPr>
        <w:pStyle w:val="ListParagraph"/>
        <w:numPr>
          <w:ilvl w:val="0"/>
          <w:numId w:val="11"/>
        </w:numPr>
        <w:ind w:left="360"/>
        <w:rPr>
          <w:bCs/>
          <w:sz w:val="22"/>
          <w:szCs w:val="22"/>
        </w:rPr>
      </w:pPr>
      <w:r w:rsidRPr="00ED37F4">
        <w:rPr>
          <w:bCs/>
          <w:sz w:val="22"/>
          <w:szCs w:val="22"/>
        </w:rPr>
        <w:t>Hands-on programming experience with MS technologies including .Net Framework, C#, ASP.NET, Web Services, Selenium, Cucumber, Ruby SQL Server, T-SQL, IIS and Visual Studio 2010.</w:t>
      </w:r>
    </w:p>
    <w:p w:rsidR="005617E8" w:rsidRPr="00ED37F4" w:rsidRDefault="005617E8" w:rsidP="00ED37F4">
      <w:pPr>
        <w:pStyle w:val="ListParagraph"/>
        <w:numPr>
          <w:ilvl w:val="0"/>
          <w:numId w:val="11"/>
        </w:numPr>
        <w:ind w:left="360"/>
        <w:rPr>
          <w:bCs/>
          <w:sz w:val="22"/>
          <w:szCs w:val="22"/>
        </w:rPr>
      </w:pPr>
      <w:r w:rsidRPr="00ED37F4">
        <w:rPr>
          <w:bCs/>
          <w:sz w:val="22"/>
          <w:szCs w:val="22"/>
        </w:rPr>
        <w:t>Experience in working with QTP descriptive programming.</w:t>
      </w:r>
    </w:p>
    <w:p w:rsidR="00441004" w:rsidRPr="00ED37F4" w:rsidRDefault="00441004" w:rsidP="00ED37F4">
      <w:pPr>
        <w:pStyle w:val="ListParagraph"/>
        <w:numPr>
          <w:ilvl w:val="0"/>
          <w:numId w:val="11"/>
        </w:numPr>
        <w:ind w:left="360"/>
        <w:rPr>
          <w:bCs/>
          <w:sz w:val="22"/>
          <w:szCs w:val="22"/>
        </w:rPr>
      </w:pPr>
      <w:r w:rsidRPr="00ED37F4">
        <w:rPr>
          <w:bCs/>
          <w:sz w:val="22"/>
          <w:szCs w:val="22"/>
        </w:rPr>
        <w:t>Experienced on working with Big Data and Hadoop File System (HDFS).</w:t>
      </w:r>
    </w:p>
    <w:p w:rsidR="005617E8" w:rsidRPr="00ED37F4" w:rsidRDefault="005617E8" w:rsidP="00ED37F4">
      <w:pPr>
        <w:pStyle w:val="ListParagraph"/>
        <w:numPr>
          <w:ilvl w:val="0"/>
          <w:numId w:val="11"/>
        </w:numPr>
        <w:ind w:left="360"/>
        <w:rPr>
          <w:bCs/>
          <w:sz w:val="22"/>
          <w:szCs w:val="22"/>
        </w:rPr>
      </w:pPr>
      <w:r w:rsidRPr="00ED37F4">
        <w:rPr>
          <w:bCs/>
          <w:sz w:val="22"/>
          <w:szCs w:val="22"/>
        </w:rPr>
        <w:t>Well versed in Quality Control and Quality Assurance, SQL Server environment, and Parasoft SOA testing</w:t>
      </w:r>
    </w:p>
    <w:p w:rsidR="005617E8" w:rsidRPr="00ED37F4" w:rsidRDefault="005617E8" w:rsidP="00ED37F4">
      <w:pPr>
        <w:pStyle w:val="ListParagraph"/>
        <w:numPr>
          <w:ilvl w:val="0"/>
          <w:numId w:val="11"/>
        </w:numPr>
        <w:ind w:left="360"/>
        <w:rPr>
          <w:bCs/>
          <w:sz w:val="22"/>
          <w:szCs w:val="22"/>
        </w:rPr>
      </w:pPr>
      <w:r w:rsidRPr="00ED37F4">
        <w:rPr>
          <w:bCs/>
          <w:sz w:val="22"/>
          <w:szCs w:val="22"/>
        </w:rPr>
        <w:t xml:space="preserve">Strong web services/SOA testing experience and tested web services using SoapUI. </w:t>
      </w:r>
    </w:p>
    <w:p w:rsidR="005617E8" w:rsidRPr="00ED37F4" w:rsidRDefault="005617E8" w:rsidP="00ED37F4">
      <w:pPr>
        <w:pStyle w:val="ListParagraph"/>
        <w:numPr>
          <w:ilvl w:val="0"/>
          <w:numId w:val="11"/>
        </w:numPr>
        <w:ind w:left="360"/>
        <w:rPr>
          <w:bCs/>
          <w:sz w:val="22"/>
          <w:szCs w:val="22"/>
        </w:rPr>
      </w:pPr>
      <w:r w:rsidRPr="00ED37F4">
        <w:rPr>
          <w:bCs/>
          <w:sz w:val="22"/>
          <w:szCs w:val="22"/>
        </w:rPr>
        <w:t>Generated Traceability Matrices to ensure that all the requirements are covered by the test cases.</w:t>
      </w:r>
    </w:p>
    <w:p w:rsidR="005617E8" w:rsidRPr="00ED37F4" w:rsidRDefault="005617E8" w:rsidP="00ED37F4">
      <w:pPr>
        <w:pStyle w:val="ListParagraph"/>
        <w:numPr>
          <w:ilvl w:val="0"/>
          <w:numId w:val="11"/>
        </w:numPr>
        <w:ind w:left="360"/>
        <w:rPr>
          <w:bCs/>
          <w:sz w:val="22"/>
          <w:szCs w:val="22"/>
        </w:rPr>
      </w:pPr>
      <w:r w:rsidRPr="00ED37F4">
        <w:rPr>
          <w:bCs/>
          <w:sz w:val="22"/>
          <w:szCs w:val="22"/>
        </w:rPr>
        <w:t>Performed automation testing on the application using QTP (Quick Test Pro).</w:t>
      </w:r>
    </w:p>
    <w:p w:rsidR="00441004" w:rsidRPr="00ED37F4" w:rsidRDefault="00441004" w:rsidP="00ED37F4">
      <w:pPr>
        <w:pStyle w:val="ListParagraph"/>
        <w:numPr>
          <w:ilvl w:val="0"/>
          <w:numId w:val="11"/>
        </w:numPr>
        <w:ind w:left="360"/>
        <w:rPr>
          <w:bCs/>
          <w:sz w:val="22"/>
          <w:szCs w:val="22"/>
        </w:rPr>
      </w:pPr>
      <w:r w:rsidRPr="00ED37F4">
        <w:rPr>
          <w:bCs/>
          <w:sz w:val="22"/>
          <w:szCs w:val="22"/>
        </w:rPr>
        <w:t>Strong knowledge of Hadoop and Hive and Hive’s analytical functions.</w:t>
      </w:r>
    </w:p>
    <w:p w:rsidR="005617E8" w:rsidRPr="00ED37F4" w:rsidRDefault="005617E8" w:rsidP="00ED37F4">
      <w:pPr>
        <w:pStyle w:val="ListParagraph"/>
        <w:numPr>
          <w:ilvl w:val="0"/>
          <w:numId w:val="11"/>
        </w:numPr>
        <w:ind w:left="360"/>
        <w:rPr>
          <w:bCs/>
          <w:sz w:val="22"/>
          <w:szCs w:val="22"/>
        </w:rPr>
      </w:pPr>
      <w:r w:rsidRPr="00ED37F4">
        <w:rPr>
          <w:bCs/>
          <w:sz w:val="22"/>
          <w:szCs w:val="22"/>
        </w:rPr>
        <w:t xml:space="preserve">Created test scripts for the functional interface of modules using VB Script on QTP. </w:t>
      </w:r>
    </w:p>
    <w:p w:rsidR="005617E8" w:rsidRPr="00ED37F4" w:rsidRDefault="005617E8" w:rsidP="00ED37F4">
      <w:pPr>
        <w:pStyle w:val="ListParagraph"/>
        <w:numPr>
          <w:ilvl w:val="0"/>
          <w:numId w:val="11"/>
        </w:numPr>
        <w:ind w:left="360"/>
        <w:rPr>
          <w:bCs/>
          <w:sz w:val="22"/>
          <w:szCs w:val="22"/>
        </w:rPr>
      </w:pPr>
      <w:r w:rsidRPr="00ED37F4">
        <w:rPr>
          <w:bCs/>
          <w:sz w:val="22"/>
          <w:szCs w:val="22"/>
        </w:rPr>
        <w:t>Creating Work Breakdown Structures (WBS), Project Schedules and Project Timeline</w:t>
      </w:r>
    </w:p>
    <w:p w:rsidR="005617E8" w:rsidRPr="00ED37F4" w:rsidRDefault="005617E8" w:rsidP="00ED37F4">
      <w:pPr>
        <w:pStyle w:val="ListParagraph"/>
        <w:numPr>
          <w:ilvl w:val="0"/>
          <w:numId w:val="11"/>
        </w:numPr>
        <w:ind w:left="360"/>
        <w:rPr>
          <w:bCs/>
          <w:sz w:val="22"/>
          <w:szCs w:val="22"/>
        </w:rPr>
      </w:pPr>
      <w:r w:rsidRPr="00ED37F4">
        <w:rPr>
          <w:bCs/>
          <w:sz w:val="22"/>
          <w:szCs w:val="22"/>
        </w:rPr>
        <w:t>Well versed in documentation of Business Requirements Documentation and System Requirement Specification (</w:t>
      </w:r>
      <w:smartTag w:uri="urn:schemas-microsoft-com:office:smarttags" w:element="stockticker">
        <w:r w:rsidRPr="00ED37F4">
          <w:rPr>
            <w:bCs/>
            <w:sz w:val="22"/>
            <w:szCs w:val="22"/>
          </w:rPr>
          <w:t>SRS</w:t>
        </w:r>
      </w:smartTag>
      <w:r w:rsidRPr="00ED37F4">
        <w:rPr>
          <w:bCs/>
          <w:sz w:val="22"/>
          <w:szCs w:val="22"/>
        </w:rPr>
        <w:t>).</w:t>
      </w:r>
    </w:p>
    <w:p w:rsidR="00E25083" w:rsidRPr="00ED37F4" w:rsidRDefault="005617E8" w:rsidP="00ED37F4">
      <w:pPr>
        <w:pStyle w:val="ListParagraph"/>
        <w:numPr>
          <w:ilvl w:val="0"/>
          <w:numId w:val="11"/>
        </w:numPr>
        <w:ind w:left="360"/>
        <w:rPr>
          <w:bCs/>
          <w:sz w:val="22"/>
          <w:szCs w:val="22"/>
        </w:rPr>
      </w:pPr>
      <w:r w:rsidRPr="00ED37F4">
        <w:rPr>
          <w:bCs/>
          <w:sz w:val="22"/>
          <w:szCs w:val="22"/>
        </w:rPr>
        <w:t>Developed and maintained test data for every build, new functional enhancement and for QTP Script developed</w:t>
      </w:r>
      <w:r w:rsidR="00E25083" w:rsidRPr="00ED37F4">
        <w:rPr>
          <w:bCs/>
          <w:sz w:val="22"/>
          <w:szCs w:val="22"/>
        </w:rPr>
        <w:t>.</w:t>
      </w:r>
    </w:p>
    <w:p w:rsidR="00E25083" w:rsidRPr="005617E8" w:rsidRDefault="00E25083" w:rsidP="00E06B12">
      <w:pPr>
        <w:jc w:val="both"/>
        <w:rPr>
          <w:b/>
          <w:sz w:val="22"/>
          <w:szCs w:val="22"/>
          <w:u w:val="single"/>
        </w:rPr>
      </w:pPr>
    </w:p>
    <w:p w:rsidR="00E25083" w:rsidRPr="005617E8" w:rsidRDefault="00E25083" w:rsidP="00E06B12">
      <w:pPr>
        <w:ind w:right="120"/>
        <w:jc w:val="both"/>
        <w:rPr>
          <w:b/>
          <w:sz w:val="22"/>
          <w:szCs w:val="22"/>
          <w:u w:val="single"/>
        </w:rPr>
      </w:pPr>
      <w:r w:rsidRPr="005617E8">
        <w:rPr>
          <w:b/>
          <w:sz w:val="22"/>
          <w:szCs w:val="22"/>
          <w:u w:val="single"/>
        </w:rPr>
        <w:t>Technical Skills Inventory</w:t>
      </w:r>
    </w:p>
    <w:p w:rsidR="00E25083" w:rsidRPr="005617E8" w:rsidRDefault="00E25083" w:rsidP="00E06B12">
      <w:pPr>
        <w:ind w:right="120"/>
        <w:jc w:val="both"/>
        <w:rPr>
          <w:b/>
          <w:sz w:val="22"/>
          <w:szCs w:val="22"/>
          <w:u w:val="single"/>
        </w:rPr>
      </w:pPr>
    </w:p>
    <w:tbl>
      <w:tblPr>
        <w:tblW w:w="1059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6997"/>
      </w:tblGrid>
      <w:tr w:rsidR="00603671" w:rsidRPr="005617E8" w:rsidTr="00F61D91">
        <w:trPr>
          <w:trHeight w:val="125"/>
        </w:trPr>
        <w:tc>
          <w:tcPr>
            <w:tcW w:w="3600" w:type="dxa"/>
            <w:noWrap/>
          </w:tcPr>
          <w:p w:rsidR="00E25083" w:rsidRPr="005617E8" w:rsidRDefault="00E25083" w:rsidP="00E06B12">
            <w:pPr>
              <w:jc w:val="both"/>
              <w:rPr>
                <w:b/>
                <w:sz w:val="22"/>
                <w:szCs w:val="22"/>
              </w:rPr>
            </w:pPr>
            <w:r w:rsidRPr="005617E8">
              <w:rPr>
                <w:b/>
                <w:sz w:val="22"/>
                <w:szCs w:val="22"/>
              </w:rPr>
              <w:t>Methodologies</w:t>
            </w:r>
          </w:p>
        </w:tc>
        <w:tc>
          <w:tcPr>
            <w:tcW w:w="6997" w:type="dxa"/>
            <w:noWrap/>
          </w:tcPr>
          <w:p w:rsidR="00E25083" w:rsidRPr="005617E8" w:rsidRDefault="00E25083" w:rsidP="00E06B12">
            <w:pPr>
              <w:jc w:val="both"/>
              <w:rPr>
                <w:sz w:val="22"/>
                <w:szCs w:val="22"/>
              </w:rPr>
            </w:pPr>
            <w:r w:rsidRPr="005617E8">
              <w:rPr>
                <w:sz w:val="22"/>
                <w:szCs w:val="22"/>
              </w:rPr>
              <w:t>Waterfall, RUP, Agile, UML</w:t>
            </w:r>
          </w:p>
        </w:tc>
      </w:tr>
      <w:tr w:rsidR="00603671" w:rsidRPr="005617E8" w:rsidTr="00F61D91">
        <w:trPr>
          <w:trHeight w:val="170"/>
        </w:trPr>
        <w:tc>
          <w:tcPr>
            <w:tcW w:w="3600" w:type="dxa"/>
            <w:noWrap/>
          </w:tcPr>
          <w:p w:rsidR="00E25083" w:rsidRPr="005617E8" w:rsidRDefault="00E25083" w:rsidP="00E06B12">
            <w:pPr>
              <w:jc w:val="both"/>
              <w:rPr>
                <w:b/>
                <w:bCs/>
                <w:sz w:val="22"/>
                <w:szCs w:val="22"/>
              </w:rPr>
            </w:pPr>
            <w:r w:rsidRPr="005617E8">
              <w:rPr>
                <w:b/>
                <w:sz w:val="22"/>
                <w:szCs w:val="22"/>
              </w:rPr>
              <w:t>Modeling Tools</w:t>
            </w:r>
          </w:p>
        </w:tc>
        <w:tc>
          <w:tcPr>
            <w:tcW w:w="6997" w:type="dxa"/>
            <w:noWrap/>
          </w:tcPr>
          <w:p w:rsidR="00E25083" w:rsidRPr="005617E8" w:rsidRDefault="00441004" w:rsidP="00E06B12">
            <w:pPr>
              <w:jc w:val="both"/>
              <w:rPr>
                <w:sz w:val="22"/>
                <w:szCs w:val="22"/>
              </w:rPr>
            </w:pPr>
            <w:r w:rsidRPr="00663A5F">
              <w:rPr>
                <w:sz w:val="22"/>
                <w:szCs w:val="22"/>
              </w:rPr>
              <w:t>Selenium, Web Driver,</w:t>
            </w:r>
            <w:r>
              <w:rPr>
                <w:sz w:val="22"/>
                <w:szCs w:val="22"/>
              </w:rPr>
              <w:t xml:space="preserve"> </w:t>
            </w:r>
            <w:r w:rsidRPr="00663A5F">
              <w:rPr>
                <w:sz w:val="22"/>
                <w:szCs w:val="22"/>
              </w:rPr>
              <w:t>QTP, SOAP UI 3.5(WebServices)</w:t>
            </w:r>
          </w:p>
        </w:tc>
      </w:tr>
      <w:tr w:rsidR="00603671" w:rsidRPr="005617E8" w:rsidTr="00F61D91">
        <w:trPr>
          <w:trHeight w:val="215"/>
        </w:trPr>
        <w:tc>
          <w:tcPr>
            <w:tcW w:w="3600" w:type="dxa"/>
            <w:noWrap/>
          </w:tcPr>
          <w:p w:rsidR="00E25083" w:rsidRPr="005617E8" w:rsidRDefault="00441004" w:rsidP="00E06B12">
            <w:pPr>
              <w:jc w:val="both"/>
              <w:rPr>
                <w:b/>
                <w:sz w:val="22"/>
                <w:szCs w:val="22"/>
              </w:rPr>
            </w:pPr>
            <w:r w:rsidRPr="00441004">
              <w:rPr>
                <w:b/>
                <w:sz w:val="22"/>
                <w:szCs w:val="22"/>
              </w:rPr>
              <w:t>Automation Tools</w:t>
            </w:r>
          </w:p>
        </w:tc>
        <w:tc>
          <w:tcPr>
            <w:tcW w:w="6997" w:type="dxa"/>
            <w:noWrap/>
          </w:tcPr>
          <w:p w:rsidR="00E25083" w:rsidRPr="005617E8" w:rsidRDefault="00E25083" w:rsidP="00E06B12">
            <w:pPr>
              <w:jc w:val="both"/>
              <w:rPr>
                <w:sz w:val="22"/>
                <w:szCs w:val="22"/>
              </w:rPr>
            </w:pPr>
            <w:r w:rsidRPr="005617E8">
              <w:rPr>
                <w:sz w:val="22"/>
                <w:szCs w:val="22"/>
              </w:rPr>
              <w:t>Rational Requisite Pro</w:t>
            </w:r>
          </w:p>
        </w:tc>
      </w:tr>
      <w:tr w:rsidR="00603671" w:rsidRPr="005617E8" w:rsidTr="00F61D91">
        <w:trPr>
          <w:trHeight w:val="467"/>
        </w:trPr>
        <w:tc>
          <w:tcPr>
            <w:tcW w:w="3600" w:type="dxa"/>
            <w:noWrap/>
          </w:tcPr>
          <w:p w:rsidR="00E25083" w:rsidRPr="005617E8" w:rsidRDefault="00E25083" w:rsidP="00E06B12">
            <w:pPr>
              <w:jc w:val="both"/>
              <w:rPr>
                <w:b/>
                <w:sz w:val="22"/>
                <w:szCs w:val="22"/>
              </w:rPr>
            </w:pPr>
            <w:r w:rsidRPr="005617E8">
              <w:rPr>
                <w:b/>
                <w:sz w:val="22"/>
                <w:szCs w:val="22"/>
              </w:rPr>
              <w:t>Testing and defect tracking Tools</w:t>
            </w:r>
          </w:p>
        </w:tc>
        <w:tc>
          <w:tcPr>
            <w:tcW w:w="6997" w:type="dxa"/>
            <w:noWrap/>
          </w:tcPr>
          <w:p w:rsidR="00E25083" w:rsidRPr="005617E8" w:rsidRDefault="00E25083" w:rsidP="00E06B12">
            <w:pPr>
              <w:jc w:val="both"/>
              <w:rPr>
                <w:sz w:val="22"/>
                <w:szCs w:val="22"/>
              </w:rPr>
            </w:pPr>
            <w:r w:rsidRPr="005617E8">
              <w:rPr>
                <w:sz w:val="22"/>
                <w:szCs w:val="22"/>
              </w:rPr>
              <w:t>Rational Robot, Rational Clear Quest, Rational Clear Case, Quality Center</w:t>
            </w:r>
            <w:r w:rsidRPr="005617E8">
              <w:rPr>
                <w:b/>
                <w:sz w:val="22"/>
                <w:szCs w:val="22"/>
              </w:rPr>
              <w:t xml:space="preserve">, </w:t>
            </w:r>
            <w:r w:rsidRPr="005617E8">
              <w:rPr>
                <w:sz w:val="22"/>
                <w:szCs w:val="22"/>
              </w:rPr>
              <w:t>Win Runner, Load Runner, and Quick Test Pro (QTP)</w:t>
            </w:r>
          </w:p>
        </w:tc>
      </w:tr>
      <w:tr w:rsidR="00603671" w:rsidRPr="005617E8" w:rsidTr="00F61D91">
        <w:trPr>
          <w:trHeight w:val="210"/>
        </w:trPr>
        <w:tc>
          <w:tcPr>
            <w:tcW w:w="3600" w:type="dxa"/>
            <w:noWrap/>
          </w:tcPr>
          <w:p w:rsidR="00E25083" w:rsidRPr="005617E8" w:rsidRDefault="00E25083" w:rsidP="00E06B12">
            <w:pPr>
              <w:jc w:val="both"/>
              <w:rPr>
                <w:b/>
                <w:sz w:val="22"/>
                <w:szCs w:val="22"/>
              </w:rPr>
            </w:pPr>
            <w:r w:rsidRPr="005617E8">
              <w:rPr>
                <w:b/>
                <w:sz w:val="22"/>
                <w:szCs w:val="22"/>
              </w:rPr>
              <w:t>Project Management Tool</w:t>
            </w:r>
          </w:p>
        </w:tc>
        <w:tc>
          <w:tcPr>
            <w:tcW w:w="6997" w:type="dxa"/>
            <w:noWrap/>
          </w:tcPr>
          <w:p w:rsidR="00E25083" w:rsidRPr="005617E8" w:rsidRDefault="00E25083" w:rsidP="00E06B12">
            <w:pPr>
              <w:jc w:val="both"/>
              <w:rPr>
                <w:sz w:val="22"/>
                <w:szCs w:val="22"/>
              </w:rPr>
            </w:pPr>
            <w:r w:rsidRPr="005617E8">
              <w:rPr>
                <w:sz w:val="22"/>
                <w:szCs w:val="22"/>
              </w:rPr>
              <w:t>MS Project</w:t>
            </w:r>
            <w:r w:rsidR="00A40677" w:rsidRPr="005617E8">
              <w:rPr>
                <w:sz w:val="22"/>
                <w:szCs w:val="22"/>
              </w:rPr>
              <w:t>, Business objects, Cognos.</w:t>
            </w:r>
          </w:p>
        </w:tc>
      </w:tr>
      <w:tr w:rsidR="00603671" w:rsidRPr="005617E8" w:rsidTr="00F61D91">
        <w:trPr>
          <w:trHeight w:val="210"/>
        </w:trPr>
        <w:tc>
          <w:tcPr>
            <w:tcW w:w="3600" w:type="dxa"/>
            <w:noWrap/>
          </w:tcPr>
          <w:p w:rsidR="00E25083" w:rsidRPr="005617E8" w:rsidRDefault="00E25083" w:rsidP="00E06B12">
            <w:pPr>
              <w:jc w:val="both"/>
              <w:rPr>
                <w:b/>
                <w:bCs/>
                <w:sz w:val="22"/>
                <w:szCs w:val="22"/>
              </w:rPr>
            </w:pPr>
            <w:r w:rsidRPr="005617E8">
              <w:rPr>
                <w:b/>
                <w:sz w:val="22"/>
                <w:szCs w:val="22"/>
              </w:rPr>
              <w:t>Operating System</w:t>
            </w:r>
          </w:p>
        </w:tc>
        <w:tc>
          <w:tcPr>
            <w:tcW w:w="6997" w:type="dxa"/>
            <w:noWrap/>
          </w:tcPr>
          <w:p w:rsidR="00E25083" w:rsidRPr="005617E8" w:rsidRDefault="00E25083" w:rsidP="00E06B12">
            <w:pPr>
              <w:jc w:val="both"/>
              <w:rPr>
                <w:sz w:val="22"/>
                <w:szCs w:val="22"/>
              </w:rPr>
            </w:pPr>
            <w:r w:rsidRPr="005617E8">
              <w:rPr>
                <w:sz w:val="22"/>
                <w:szCs w:val="22"/>
              </w:rPr>
              <w:t>Windows Vista/XP/2000/98/95, Dos, Unix</w:t>
            </w:r>
          </w:p>
        </w:tc>
      </w:tr>
      <w:tr w:rsidR="00603671" w:rsidRPr="005617E8" w:rsidTr="00F61D91">
        <w:trPr>
          <w:trHeight w:val="210"/>
        </w:trPr>
        <w:tc>
          <w:tcPr>
            <w:tcW w:w="3600" w:type="dxa"/>
            <w:noWrap/>
          </w:tcPr>
          <w:p w:rsidR="009E08A2" w:rsidRPr="005617E8" w:rsidRDefault="009E08A2" w:rsidP="00E06B12">
            <w:pPr>
              <w:jc w:val="both"/>
              <w:rPr>
                <w:b/>
                <w:sz w:val="22"/>
                <w:szCs w:val="22"/>
              </w:rPr>
            </w:pPr>
            <w:r w:rsidRPr="005617E8">
              <w:rPr>
                <w:b/>
                <w:sz w:val="22"/>
                <w:szCs w:val="22"/>
              </w:rPr>
              <w:t>Integration/ Middleware Tools</w:t>
            </w:r>
          </w:p>
        </w:tc>
        <w:tc>
          <w:tcPr>
            <w:tcW w:w="6997" w:type="dxa"/>
            <w:noWrap/>
          </w:tcPr>
          <w:p w:rsidR="009E08A2" w:rsidRPr="005617E8" w:rsidRDefault="009E08A2" w:rsidP="00E06B12">
            <w:pPr>
              <w:jc w:val="both"/>
              <w:rPr>
                <w:sz w:val="22"/>
                <w:szCs w:val="22"/>
              </w:rPr>
            </w:pPr>
            <w:r w:rsidRPr="005617E8">
              <w:rPr>
                <w:sz w:val="22"/>
                <w:szCs w:val="22"/>
              </w:rPr>
              <w:t>TIBCO, STERLING-GIS, PERVASSIVE</w:t>
            </w:r>
          </w:p>
        </w:tc>
      </w:tr>
      <w:tr w:rsidR="00603671" w:rsidRPr="005617E8" w:rsidTr="00F61D91">
        <w:trPr>
          <w:trHeight w:val="210"/>
        </w:trPr>
        <w:tc>
          <w:tcPr>
            <w:tcW w:w="3600" w:type="dxa"/>
            <w:noWrap/>
          </w:tcPr>
          <w:p w:rsidR="00E25083" w:rsidRPr="005617E8" w:rsidRDefault="00E25083" w:rsidP="00E06B12">
            <w:pPr>
              <w:jc w:val="both"/>
              <w:rPr>
                <w:b/>
                <w:bCs/>
                <w:sz w:val="22"/>
                <w:szCs w:val="22"/>
              </w:rPr>
            </w:pPr>
            <w:r w:rsidRPr="005617E8">
              <w:rPr>
                <w:b/>
                <w:sz w:val="22"/>
                <w:szCs w:val="22"/>
              </w:rPr>
              <w:t>Languages</w:t>
            </w:r>
          </w:p>
        </w:tc>
        <w:tc>
          <w:tcPr>
            <w:tcW w:w="6997" w:type="dxa"/>
            <w:noWrap/>
          </w:tcPr>
          <w:p w:rsidR="00E25083" w:rsidRPr="005617E8" w:rsidRDefault="00E25083" w:rsidP="00E06B12">
            <w:pPr>
              <w:jc w:val="both"/>
              <w:rPr>
                <w:sz w:val="22"/>
                <w:szCs w:val="22"/>
              </w:rPr>
            </w:pPr>
            <w:r w:rsidRPr="005617E8">
              <w:rPr>
                <w:sz w:val="22"/>
                <w:szCs w:val="22"/>
              </w:rPr>
              <w:t>JAVA, JAVA Script, .Net, VB, COBOL, C, C++</w:t>
            </w:r>
          </w:p>
        </w:tc>
      </w:tr>
      <w:tr w:rsidR="00603671" w:rsidRPr="005617E8" w:rsidTr="00F61D91">
        <w:trPr>
          <w:trHeight w:val="210"/>
        </w:trPr>
        <w:tc>
          <w:tcPr>
            <w:tcW w:w="3600" w:type="dxa"/>
            <w:noWrap/>
          </w:tcPr>
          <w:p w:rsidR="00E25083" w:rsidRPr="005617E8" w:rsidRDefault="00E25083" w:rsidP="00E06B12">
            <w:pPr>
              <w:jc w:val="both"/>
              <w:rPr>
                <w:b/>
                <w:bCs/>
                <w:sz w:val="22"/>
                <w:szCs w:val="22"/>
              </w:rPr>
            </w:pPr>
            <w:r w:rsidRPr="005617E8">
              <w:rPr>
                <w:b/>
                <w:sz w:val="22"/>
                <w:szCs w:val="22"/>
              </w:rPr>
              <w:t>DBMS</w:t>
            </w:r>
          </w:p>
        </w:tc>
        <w:tc>
          <w:tcPr>
            <w:tcW w:w="6997" w:type="dxa"/>
            <w:noWrap/>
          </w:tcPr>
          <w:p w:rsidR="00E25083" w:rsidRPr="005617E8" w:rsidRDefault="00E25083" w:rsidP="00E06B12">
            <w:pPr>
              <w:jc w:val="both"/>
              <w:rPr>
                <w:sz w:val="22"/>
                <w:szCs w:val="22"/>
              </w:rPr>
            </w:pPr>
            <w:r w:rsidRPr="005617E8">
              <w:rPr>
                <w:sz w:val="22"/>
                <w:szCs w:val="22"/>
              </w:rPr>
              <w:t>MS SQL Server 2005/2000, Oracle, MS Access 7.x, PL/SQL</w:t>
            </w:r>
          </w:p>
        </w:tc>
      </w:tr>
      <w:tr w:rsidR="00603671" w:rsidRPr="005617E8" w:rsidTr="00F61D91">
        <w:trPr>
          <w:trHeight w:val="170"/>
        </w:trPr>
        <w:tc>
          <w:tcPr>
            <w:tcW w:w="3600" w:type="dxa"/>
            <w:noWrap/>
          </w:tcPr>
          <w:p w:rsidR="00E25083" w:rsidRPr="005617E8" w:rsidRDefault="00E25083" w:rsidP="00E06B12">
            <w:pPr>
              <w:jc w:val="both"/>
              <w:rPr>
                <w:b/>
                <w:bCs/>
                <w:sz w:val="22"/>
                <w:szCs w:val="22"/>
              </w:rPr>
            </w:pPr>
            <w:r w:rsidRPr="005617E8">
              <w:rPr>
                <w:b/>
                <w:sz w:val="22"/>
                <w:szCs w:val="22"/>
              </w:rPr>
              <w:t>Web Technologies</w:t>
            </w:r>
          </w:p>
        </w:tc>
        <w:tc>
          <w:tcPr>
            <w:tcW w:w="6997" w:type="dxa"/>
            <w:noWrap/>
          </w:tcPr>
          <w:p w:rsidR="00E25083" w:rsidRPr="005617E8" w:rsidRDefault="00E25083" w:rsidP="00E06B12">
            <w:pPr>
              <w:jc w:val="both"/>
              <w:rPr>
                <w:sz w:val="22"/>
                <w:szCs w:val="22"/>
              </w:rPr>
            </w:pPr>
            <w:r w:rsidRPr="005617E8">
              <w:rPr>
                <w:sz w:val="22"/>
                <w:szCs w:val="22"/>
              </w:rPr>
              <w:t>ASP, .CSS, HTML, DHTML, XML</w:t>
            </w:r>
          </w:p>
        </w:tc>
      </w:tr>
    </w:tbl>
    <w:p w:rsidR="00E25083" w:rsidRPr="005617E8" w:rsidRDefault="00E25083" w:rsidP="00E06B12">
      <w:pPr>
        <w:ind w:right="120"/>
        <w:jc w:val="both"/>
        <w:rPr>
          <w:b/>
          <w:sz w:val="22"/>
          <w:szCs w:val="22"/>
          <w:u w:val="single"/>
        </w:rPr>
      </w:pPr>
    </w:p>
    <w:p w:rsidR="00E25083" w:rsidRPr="005617E8" w:rsidRDefault="0096673C" w:rsidP="00E06B12">
      <w:pPr>
        <w:ind w:right="120"/>
        <w:jc w:val="both"/>
        <w:rPr>
          <w:b/>
          <w:sz w:val="22"/>
          <w:szCs w:val="22"/>
          <w:u w:val="single"/>
        </w:rPr>
      </w:pPr>
      <w:r w:rsidRPr="005617E8">
        <w:rPr>
          <w:b/>
          <w:sz w:val="22"/>
          <w:szCs w:val="22"/>
          <w:u w:val="single"/>
        </w:rPr>
        <w:t>Experience Details</w:t>
      </w:r>
    </w:p>
    <w:p w:rsidR="00713CC5" w:rsidRPr="005617E8" w:rsidRDefault="00713CC5" w:rsidP="00E06B12">
      <w:pPr>
        <w:pStyle w:val="CommentText"/>
        <w:jc w:val="both"/>
        <w:rPr>
          <w:b/>
          <w:sz w:val="22"/>
          <w:szCs w:val="22"/>
        </w:rPr>
      </w:pPr>
    </w:p>
    <w:p w:rsidR="00A4051F" w:rsidRPr="00441004" w:rsidRDefault="0048115B" w:rsidP="00E06B12">
      <w:pPr>
        <w:pStyle w:val="GRBULLETS"/>
        <w:numPr>
          <w:ilvl w:val="0"/>
          <w:numId w:val="0"/>
        </w:numPr>
        <w:ind w:left="360" w:hanging="360"/>
        <w:jc w:val="both"/>
        <w:rPr>
          <w:rFonts w:ascii="Times New Roman" w:hAnsi="Times New Roman"/>
          <w:b/>
          <w:i/>
          <w:iCs/>
          <w:color w:val="auto"/>
          <w:sz w:val="22"/>
          <w:szCs w:val="22"/>
        </w:rPr>
      </w:pPr>
      <w:r w:rsidRPr="0048115B">
        <w:rPr>
          <w:rFonts w:ascii="Times New Roman" w:hAnsi="Times New Roman"/>
          <w:b/>
          <w:bCs/>
          <w:i/>
          <w:iCs/>
          <w:color w:val="auto"/>
          <w:sz w:val="22"/>
          <w:szCs w:val="22"/>
        </w:rPr>
        <w:t>Molina Health Care, Long Beach, CA</w:t>
      </w:r>
      <w:r w:rsidR="00A4051F" w:rsidRPr="00441004">
        <w:rPr>
          <w:rFonts w:ascii="Times New Roman" w:hAnsi="Times New Roman"/>
          <w:b/>
          <w:i/>
          <w:iCs/>
          <w:color w:val="auto"/>
          <w:sz w:val="22"/>
          <w:szCs w:val="22"/>
        </w:rPr>
        <w:tab/>
      </w:r>
      <w:r w:rsidR="00A4051F" w:rsidRPr="00441004">
        <w:rPr>
          <w:rFonts w:ascii="Times New Roman" w:hAnsi="Times New Roman"/>
          <w:b/>
          <w:i/>
          <w:iCs/>
          <w:color w:val="auto"/>
          <w:sz w:val="22"/>
          <w:szCs w:val="22"/>
        </w:rPr>
        <w:tab/>
      </w:r>
      <w:r w:rsidR="00A4051F" w:rsidRPr="00441004">
        <w:rPr>
          <w:rFonts w:ascii="Times New Roman" w:hAnsi="Times New Roman"/>
          <w:b/>
          <w:i/>
          <w:iCs/>
          <w:color w:val="auto"/>
          <w:sz w:val="22"/>
          <w:szCs w:val="22"/>
        </w:rPr>
        <w:tab/>
      </w:r>
      <w:r w:rsidR="00A4051F" w:rsidRPr="00441004">
        <w:rPr>
          <w:rFonts w:ascii="Times New Roman" w:hAnsi="Times New Roman"/>
          <w:b/>
          <w:i/>
          <w:iCs/>
          <w:color w:val="auto"/>
          <w:sz w:val="22"/>
          <w:szCs w:val="22"/>
        </w:rPr>
        <w:tab/>
      </w:r>
      <w:r w:rsidR="00A4051F" w:rsidRPr="00441004">
        <w:rPr>
          <w:rFonts w:ascii="Times New Roman" w:hAnsi="Times New Roman"/>
          <w:b/>
          <w:i/>
          <w:iCs/>
          <w:color w:val="auto"/>
          <w:sz w:val="22"/>
          <w:szCs w:val="22"/>
        </w:rPr>
        <w:tab/>
      </w:r>
      <w:r w:rsidR="00A4051F" w:rsidRPr="00441004">
        <w:rPr>
          <w:rFonts w:ascii="Times New Roman" w:hAnsi="Times New Roman"/>
          <w:b/>
          <w:i/>
          <w:iCs/>
          <w:color w:val="auto"/>
          <w:sz w:val="22"/>
          <w:szCs w:val="22"/>
        </w:rPr>
        <w:tab/>
      </w:r>
      <w:r w:rsidR="005617E8" w:rsidRPr="00441004">
        <w:rPr>
          <w:rFonts w:ascii="Times New Roman" w:hAnsi="Times New Roman"/>
          <w:b/>
          <w:i/>
          <w:iCs/>
          <w:color w:val="auto"/>
          <w:sz w:val="22"/>
          <w:szCs w:val="22"/>
        </w:rPr>
        <w:tab/>
      </w:r>
      <w:r w:rsidR="00ED37F4">
        <w:rPr>
          <w:rFonts w:ascii="Times New Roman" w:hAnsi="Times New Roman"/>
          <w:b/>
          <w:i/>
          <w:iCs/>
          <w:color w:val="auto"/>
          <w:sz w:val="22"/>
          <w:szCs w:val="22"/>
        </w:rPr>
        <w:t xml:space="preserve">   </w:t>
      </w:r>
      <w:r w:rsidR="003D64BC" w:rsidRPr="00441004">
        <w:rPr>
          <w:rFonts w:ascii="Times New Roman" w:hAnsi="Times New Roman"/>
          <w:b/>
          <w:i/>
          <w:iCs/>
          <w:color w:val="auto"/>
          <w:sz w:val="22"/>
          <w:szCs w:val="22"/>
        </w:rPr>
        <w:t>Nov</w:t>
      </w:r>
      <w:r w:rsidR="00A304C6" w:rsidRPr="00441004">
        <w:rPr>
          <w:rFonts w:ascii="Times New Roman" w:hAnsi="Times New Roman"/>
          <w:b/>
          <w:i/>
          <w:iCs/>
          <w:color w:val="auto"/>
          <w:sz w:val="22"/>
          <w:szCs w:val="22"/>
        </w:rPr>
        <w:t>- 2013</w:t>
      </w:r>
      <w:r w:rsidR="00A4051F" w:rsidRPr="00441004">
        <w:rPr>
          <w:rFonts w:ascii="Times New Roman" w:hAnsi="Times New Roman"/>
          <w:b/>
          <w:i/>
          <w:iCs/>
          <w:color w:val="auto"/>
          <w:sz w:val="22"/>
          <w:szCs w:val="22"/>
        </w:rPr>
        <w:t>- Present</w:t>
      </w:r>
    </w:p>
    <w:p w:rsidR="005617E8" w:rsidRPr="00441004" w:rsidRDefault="005617E8" w:rsidP="005617E8">
      <w:pPr>
        <w:rPr>
          <w:b/>
          <w:i/>
          <w:sz w:val="22"/>
          <w:szCs w:val="22"/>
        </w:rPr>
      </w:pPr>
      <w:r w:rsidRPr="00441004">
        <w:rPr>
          <w:b/>
          <w:i/>
          <w:sz w:val="22"/>
          <w:szCs w:val="22"/>
        </w:rPr>
        <w:t xml:space="preserve">Sr </w:t>
      </w:r>
      <w:r w:rsidR="00441004">
        <w:rPr>
          <w:b/>
          <w:i/>
          <w:sz w:val="22"/>
          <w:szCs w:val="22"/>
        </w:rPr>
        <w:t xml:space="preserve">QA </w:t>
      </w:r>
      <w:r w:rsidR="00441004" w:rsidRPr="00441004">
        <w:rPr>
          <w:b/>
          <w:i/>
          <w:sz w:val="22"/>
          <w:szCs w:val="22"/>
        </w:rPr>
        <w:t xml:space="preserve">Automation </w:t>
      </w:r>
      <w:r w:rsidR="0048115B">
        <w:rPr>
          <w:b/>
          <w:i/>
          <w:sz w:val="22"/>
          <w:szCs w:val="22"/>
        </w:rPr>
        <w:t>Tester</w:t>
      </w:r>
    </w:p>
    <w:p w:rsidR="00DD1849" w:rsidRPr="005617E8" w:rsidRDefault="00E06B12" w:rsidP="00E06B12">
      <w:pPr>
        <w:rPr>
          <w:b/>
          <w:sz w:val="22"/>
          <w:szCs w:val="22"/>
          <w:u w:val="single"/>
        </w:rPr>
      </w:pPr>
      <w:r w:rsidRPr="005617E8">
        <w:rPr>
          <w:b/>
          <w:sz w:val="22"/>
          <w:szCs w:val="22"/>
        </w:rPr>
        <w:t xml:space="preserve">Project </w:t>
      </w:r>
      <w:r w:rsidR="00DD1849" w:rsidRPr="005617E8">
        <w:rPr>
          <w:b/>
          <w:sz w:val="22"/>
          <w:szCs w:val="22"/>
        </w:rPr>
        <w:t>Descriptions:</w:t>
      </w:r>
      <w:r w:rsidR="00DD1849" w:rsidRPr="005617E8">
        <w:rPr>
          <w:sz w:val="22"/>
          <w:szCs w:val="22"/>
        </w:rPr>
        <w:br/>
      </w:r>
      <w:r w:rsidR="0048115B" w:rsidRPr="0048115B">
        <w:rPr>
          <w:sz w:val="22"/>
          <w:szCs w:val="22"/>
        </w:rPr>
        <w:t>This project involved development of schemas as well as customization of User interface in Java Language for HIPAA ANSI x12 transactions 837,835, 270.</w:t>
      </w:r>
      <w:r w:rsidR="0048115B" w:rsidRPr="0048115B">
        <w:rPr>
          <w:b/>
          <w:sz w:val="22"/>
          <w:szCs w:val="22"/>
        </w:rPr>
        <w:t xml:space="preserve"> </w:t>
      </w:r>
      <w:r w:rsidR="0048115B" w:rsidRPr="0048115B">
        <w:rPr>
          <w:sz w:val="22"/>
          <w:szCs w:val="22"/>
        </w:rPr>
        <w:t>It also involved development of migration from Diamond software to Facets 4.0 including configurations, claims auto adjudication scope and definitions, financial transactions ID cards, Membership, and Enrollment. EDI 835, 837I, P, 270, 271 and proprietary conversions utilizing Facets extensions and development of new scripts and extensions to meet proprietary origination formats and reformat them into HIPAA standardized formats</w:t>
      </w:r>
      <w:r w:rsidR="00DD1849" w:rsidRPr="005617E8">
        <w:rPr>
          <w:sz w:val="22"/>
          <w:szCs w:val="22"/>
        </w:rPr>
        <w:t>.</w:t>
      </w:r>
    </w:p>
    <w:p w:rsidR="00DD1849" w:rsidRPr="005617E8" w:rsidRDefault="00DD1849" w:rsidP="00E06B12">
      <w:pPr>
        <w:pStyle w:val="GRBULLETS"/>
        <w:numPr>
          <w:ilvl w:val="0"/>
          <w:numId w:val="0"/>
        </w:numPr>
        <w:jc w:val="both"/>
        <w:rPr>
          <w:rFonts w:ascii="Times New Roman" w:hAnsi="Times New Roman"/>
          <w:color w:val="auto"/>
          <w:sz w:val="22"/>
          <w:szCs w:val="22"/>
        </w:rPr>
      </w:pPr>
    </w:p>
    <w:p w:rsidR="00DD1849" w:rsidRPr="005617E8" w:rsidRDefault="00DD1849" w:rsidP="00E06B12">
      <w:pPr>
        <w:pStyle w:val="GRBULLETS"/>
        <w:numPr>
          <w:ilvl w:val="0"/>
          <w:numId w:val="0"/>
        </w:numPr>
        <w:jc w:val="both"/>
        <w:rPr>
          <w:rFonts w:ascii="Times New Roman" w:hAnsi="Times New Roman"/>
          <w:color w:val="auto"/>
          <w:sz w:val="22"/>
          <w:szCs w:val="22"/>
        </w:rPr>
      </w:pPr>
      <w:r w:rsidRPr="005617E8">
        <w:rPr>
          <w:rFonts w:ascii="Times New Roman" w:hAnsi="Times New Roman"/>
          <w:b/>
          <w:color w:val="auto"/>
          <w:sz w:val="22"/>
          <w:szCs w:val="22"/>
          <w:u w:val="single"/>
        </w:rPr>
        <w:t>Responsibilities</w:t>
      </w:r>
      <w:r w:rsidRPr="005617E8">
        <w:rPr>
          <w:rFonts w:ascii="Times New Roman" w:hAnsi="Times New Roman"/>
          <w:color w:val="auto"/>
          <w:sz w:val="22"/>
          <w:szCs w:val="22"/>
        </w:rPr>
        <w:t>:</w:t>
      </w:r>
    </w:p>
    <w:p w:rsidR="0048115B" w:rsidRPr="00ED37F4" w:rsidRDefault="0048115B" w:rsidP="00ED37F4">
      <w:pPr>
        <w:pStyle w:val="ListParagraph"/>
        <w:numPr>
          <w:ilvl w:val="0"/>
          <w:numId w:val="11"/>
        </w:numPr>
        <w:ind w:left="360"/>
        <w:rPr>
          <w:bCs/>
          <w:sz w:val="22"/>
          <w:szCs w:val="22"/>
        </w:rPr>
      </w:pPr>
      <w:r w:rsidRPr="00ED37F4">
        <w:rPr>
          <w:bCs/>
          <w:sz w:val="22"/>
          <w:szCs w:val="22"/>
        </w:rPr>
        <w:lastRenderedPageBreak/>
        <w:t>Prepared Test Plan and Test Cases based on the business and functional specifications.</w:t>
      </w:r>
    </w:p>
    <w:p w:rsidR="0048115B" w:rsidRPr="00ED37F4" w:rsidRDefault="0048115B" w:rsidP="00ED37F4">
      <w:pPr>
        <w:pStyle w:val="ListParagraph"/>
        <w:numPr>
          <w:ilvl w:val="0"/>
          <w:numId w:val="11"/>
        </w:numPr>
        <w:ind w:left="360"/>
        <w:rPr>
          <w:bCs/>
          <w:sz w:val="22"/>
          <w:szCs w:val="22"/>
        </w:rPr>
      </w:pPr>
      <w:r w:rsidRPr="00ED37F4">
        <w:rPr>
          <w:bCs/>
          <w:sz w:val="22"/>
          <w:szCs w:val="22"/>
        </w:rPr>
        <w:t>Analyzed code to performed white box testing</w:t>
      </w:r>
    </w:p>
    <w:p w:rsidR="0048115B" w:rsidRPr="00ED37F4" w:rsidRDefault="0048115B" w:rsidP="00ED37F4">
      <w:pPr>
        <w:pStyle w:val="ListParagraph"/>
        <w:numPr>
          <w:ilvl w:val="0"/>
          <w:numId w:val="11"/>
        </w:numPr>
        <w:ind w:left="360"/>
        <w:rPr>
          <w:bCs/>
          <w:sz w:val="22"/>
          <w:szCs w:val="22"/>
        </w:rPr>
      </w:pPr>
      <w:r w:rsidRPr="00ED37F4">
        <w:rPr>
          <w:bCs/>
          <w:sz w:val="22"/>
          <w:szCs w:val="22"/>
        </w:rPr>
        <w:t>Participated in Creating and Execution of Test Plans, Test Cases and Test Scripts.</w:t>
      </w:r>
    </w:p>
    <w:p w:rsidR="0048115B" w:rsidRPr="00ED37F4" w:rsidRDefault="0048115B" w:rsidP="00ED37F4">
      <w:pPr>
        <w:pStyle w:val="ListParagraph"/>
        <w:numPr>
          <w:ilvl w:val="0"/>
          <w:numId w:val="11"/>
        </w:numPr>
        <w:ind w:left="360"/>
        <w:rPr>
          <w:bCs/>
          <w:sz w:val="22"/>
          <w:szCs w:val="22"/>
        </w:rPr>
      </w:pPr>
      <w:r w:rsidRPr="00ED37F4">
        <w:rPr>
          <w:bCs/>
          <w:sz w:val="22"/>
          <w:szCs w:val="22"/>
        </w:rPr>
        <w:t>Worked on Different web portals like Members, Employers, Providers, Broker Portal and Single-Sign on (SSO) to Provider Portal.</w:t>
      </w:r>
    </w:p>
    <w:p w:rsidR="0048115B" w:rsidRPr="00ED37F4" w:rsidRDefault="0048115B" w:rsidP="00ED37F4">
      <w:pPr>
        <w:pStyle w:val="ListParagraph"/>
        <w:numPr>
          <w:ilvl w:val="0"/>
          <w:numId w:val="11"/>
        </w:numPr>
        <w:ind w:left="360"/>
        <w:rPr>
          <w:bCs/>
          <w:sz w:val="22"/>
          <w:szCs w:val="22"/>
        </w:rPr>
      </w:pPr>
      <w:r w:rsidRPr="00ED37F4">
        <w:rPr>
          <w:bCs/>
          <w:sz w:val="22"/>
          <w:szCs w:val="22"/>
        </w:rPr>
        <w:t>Created Benefit Packages, Plan Groups and Eligibility for the HSA, FSA, HRA Plans.</w:t>
      </w:r>
      <w:r w:rsidRPr="00ED37F4">
        <w:rPr>
          <w:bCs/>
          <w:sz w:val="22"/>
          <w:szCs w:val="22"/>
        </w:rPr>
        <w:cr/>
        <w:t>Validated the APR DRG codes in FRDM database.</w:t>
      </w:r>
    </w:p>
    <w:p w:rsidR="0048115B" w:rsidRPr="00ED37F4" w:rsidRDefault="0048115B" w:rsidP="00ED37F4">
      <w:pPr>
        <w:pStyle w:val="ListParagraph"/>
        <w:numPr>
          <w:ilvl w:val="0"/>
          <w:numId w:val="11"/>
        </w:numPr>
        <w:ind w:left="360"/>
        <w:rPr>
          <w:bCs/>
          <w:sz w:val="22"/>
          <w:szCs w:val="22"/>
        </w:rPr>
      </w:pPr>
      <w:r w:rsidRPr="00ED37F4">
        <w:rPr>
          <w:bCs/>
          <w:sz w:val="22"/>
          <w:szCs w:val="22"/>
        </w:rPr>
        <w:t>Worked on GAP Analysis for Identifying the Missing Scenarios.</w:t>
      </w:r>
    </w:p>
    <w:p w:rsidR="0048115B" w:rsidRPr="00ED37F4" w:rsidRDefault="0048115B" w:rsidP="00ED37F4">
      <w:pPr>
        <w:pStyle w:val="ListParagraph"/>
        <w:numPr>
          <w:ilvl w:val="0"/>
          <w:numId w:val="11"/>
        </w:numPr>
        <w:ind w:left="360"/>
        <w:rPr>
          <w:bCs/>
          <w:sz w:val="22"/>
          <w:szCs w:val="22"/>
        </w:rPr>
      </w:pPr>
      <w:r w:rsidRPr="00ED37F4">
        <w:rPr>
          <w:bCs/>
          <w:sz w:val="22"/>
          <w:szCs w:val="22"/>
        </w:rPr>
        <w:t>Developed Selenium test cases in Java using JUnit framework and Web-Driver API.</w:t>
      </w:r>
    </w:p>
    <w:p w:rsidR="0048115B" w:rsidRPr="00ED37F4" w:rsidRDefault="0048115B" w:rsidP="00ED37F4">
      <w:pPr>
        <w:pStyle w:val="ListParagraph"/>
        <w:numPr>
          <w:ilvl w:val="0"/>
          <w:numId w:val="11"/>
        </w:numPr>
        <w:ind w:left="360"/>
        <w:rPr>
          <w:bCs/>
          <w:sz w:val="22"/>
          <w:szCs w:val="22"/>
        </w:rPr>
      </w:pPr>
      <w:r w:rsidRPr="00ED37F4">
        <w:rPr>
          <w:bCs/>
          <w:sz w:val="22"/>
          <w:szCs w:val="22"/>
        </w:rPr>
        <w:t>Identified the test scenarios for the Regression testing.</w:t>
      </w:r>
    </w:p>
    <w:p w:rsidR="0048115B" w:rsidRPr="00ED37F4" w:rsidRDefault="0048115B" w:rsidP="00ED37F4">
      <w:pPr>
        <w:pStyle w:val="ListParagraph"/>
        <w:numPr>
          <w:ilvl w:val="0"/>
          <w:numId w:val="11"/>
        </w:numPr>
        <w:ind w:left="360"/>
        <w:rPr>
          <w:bCs/>
          <w:sz w:val="22"/>
          <w:szCs w:val="22"/>
        </w:rPr>
      </w:pPr>
      <w:r w:rsidRPr="00ED37F4">
        <w:rPr>
          <w:bCs/>
          <w:sz w:val="22"/>
          <w:szCs w:val="22"/>
        </w:rPr>
        <w:t>Responsible for testing claim processing and EDI transactions of HIPAA 835 (Health Care Claim Payment/Remittance) &amp;HIPAA 837 (Medical Claims).</w:t>
      </w:r>
    </w:p>
    <w:p w:rsidR="0048115B" w:rsidRPr="00ED37F4" w:rsidRDefault="0048115B" w:rsidP="00ED37F4">
      <w:pPr>
        <w:pStyle w:val="ListParagraph"/>
        <w:numPr>
          <w:ilvl w:val="0"/>
          <w:numId w:val="11"/>
        </w:numPr>
        <w:ind w:left="360"/>
        <w:rPr>
          <w:bCs/>
          <w:sz w:val="22"/>
          <w:szCs w:val="22"/>
        </w:rPr>
      </w:pPr>
      <w:r w:rsidRPr="00ED37F4">
        <w:rPr>
          <w:bCs/>
          <w:sz w:val="22"/>
          <w:szCs w:val="22"/>
        </w:rPr>
        <w:t>Prepared and Maintain test data to support the execution of the manual and automated tests.</w:t>
      </w:r>
    </w:p>
    <w:p w:rsidR="0048115B" w:rsidRPr="00ED37F4" w:rsidRDefault="0048115B" w:rsidP="00ED37F4">
      <w:pPr>
        <w:pStyle w:val="ListParagraph"/>
        <w:numPr>
          <w:ilvl w:val="0"/>
          <w:numId w:val="11"/>
        </w:numPr>
        <w:ind w:left="360"/>
        <w:rPr>
          <w:bCs/>
          <w:sz w:val="22"/>
          <w:szCs w:val="22"/>
        </w:rPr>
      </w:pPr>
      <w:r w:rsidRPr="00ED37F4">
        <w:rPr>
          <w:bCs/>
          <w:sz w:val="22"/>
          <w:szCs w:val="22"/>
        </w:rPr>
        <w:t>HIPAA 4010 - 5010 Conversion Analysis -Involved in documentation of HIPAA 5010 changes to EDI 837, 834, 835, 276, 277 Transactions.</w:t>
      </w:r>
    </w:p>
    <w:p w:rsidR="0048115B" w:rsidRPr="00ED37F4" w:rsidRDefault="0048115B" w:rsidP="00ED37F4">
      <w:pPr>
        <w:pStyle w:val="ListParagraph"/>
        <w:numPr>
          <w:ilvl w:val="0"/>
          <w:numId w:val="11"/>
        </w:numPr>
        <w:ind w:left="360"/>
        <w:rPr>
          <w:bCs/>
          <w:sz w:val="22"/>
          <w:szCs w:val="22"/>
        </w:rPr>
      </w:pPr>
      <w:r w:rsidRPr="00ED37F4">
        <w:rPr>
          <w:bCs/>
          <w:sz w:val="22"/>
          <w:szCs w:val="22"/>
        </w:rPr>
        <w:t>Using JIRA for project management, defects tracking and reporting.</w:t>
      </w:r>
    </w:p>
    <w:p w:rsidR="0048115B" w:rsidRPr="00ED37F4" w:rsidRDefault="0048115B" w:rsidP="00ED37F4">
      <w:pPr>
        <w:pStyle w:val="ListParagraph"/>
        <w:numPr>
          <w:ilvl w:val="0"/>
          <w:numId w:val="11"/>
        </w:numPr>
        <w:ind w:left="360"/>
        <w:rPr>
          <w:bCs/>
          <w:sz w:val="22"/>
          <w:szCs w:val="22"/>
        </w:rPr>
      </w:pPr>
      <w:r w:rsidRPr="00ED37F4">
        <w:rPr>
          <w:bCs/>
          <w:sz w:val="22"/>
          <w:szCs w:val="22"/>
        </w:rPr>
        <w:t>Involved in testing HIPAA EDI Transactions and mainly focused on PA and Eligibility Transactions like - 270,271,276,278,834, 835, and 837.</w:t>
      </w:r>
    </w:p>
    <w:p w:rsidR="0048115B" w:rsidRPr="00ED37F4" w:rsidRDefault="0048115B" w:rsidP="00ED37F4">
      <w:pPr>
        <w:pStyle w:val="ListParagraph"/>
        <w:numPr>
          <w:ilvl w:val="0"/>
          <w:numId w:val="11"/>
        </w:numPr>
        <w:ind w:left="360"/>
        <w:rPr>
          <w:bCs/>
          <w:sz w:val="22"/>
          <w:szCs w:val="22"/>
        </w:rPr>
      </w:pPr>
      <w:r w:rsidRPr="00ED37F4">
        <w:rPr>
          <w:bCs/>
          <w:sz w:val="22"/>
          <w:szCs w:val="22"/>
        </w:rPr>
        <w:t>Involved in re- engineering of the EDI Gateway to assist in the development of HIPAA repository to process 5010 claims.</w:t>
      </w:r>
    </w:p>
    <w:p w:rsidR="0048115B" w:rsidRPr="00ED37F4" w:rsidRDefault="0048115B" w:rsidP="00ED37F4">
      <w:pPr>
        <w:pStyle w:val="ListParagraph"/>
        <w:numPr>
          <w:ilvl w:val="0"/>
          <w:numId w:val="11"/>
        </w:numPr>
        <w:ind w:left="360"/>
        <w:rPr>
          <w:bCs/>
          <w:sz w:val="22"/>
          <w:szCs w:val="22"/>
        </w:rPr>
      </w:pPr>
      <w:r w:rsidRPr="00ED37F4">
        <w:rPr>
          <w:bCs/>
          <w:sz w:val="22"/>
          <w:szCs w:val="22"/>
        </w:rPr>
        <w:t>Validated the file format changes (conversion from 4010 to 5010 format) for 835/837.</w:t>
      </w:r>
      <w:r w:rsidRPr="00ED37F4">
        <w:rPr>
          <w:bCs/>
          <w:sz w:val="22"/>
          <w:szCs w:val="22"/>
        </w:rPr>
        <w:cr/>
        <w:t>Generated traceability matrix to track requirements and associated test cases.</w:t>
      </w:r>
    </w:p>
    <w:p w:rsidR="003C475A" w:rsidRPr="00ED37F4" w:rsidRDefault="0048115B" w:rsidP="00ED37F4">
      <w:pPr>
        <w:pStyle w:val="ListParagraph"/>
        <w:numPr>
          <w:ilvl w:val="0"/>
          <w:numId w:val="11"/>
        </w:numPr>
        <w:ind w:left="360"/>
        <w:rPr>
          <w:bCs/>
          <w:sz w:val="22"/>
          <w:szCs w:val="22"/>
        </w:rPr>
      </w:pPr>
      <w:r w:rsidRPr="00ED37F4">
        <w:rPr>
          <w:bCs/>
          <w:sz w:val="22"/>
          <w:szCs w:val="22"/>
        </w:rPr>
        <w:t>Worked in Agile methodologies such as SCRUM.</w:t>
      </w:r>
      <w:r w:rsidRPr="00ED37F4">
        <w:rPr>
          <w:bCs/>
          <w:sz w:val="22"/>
          <w:szCs w:val="22"/>
        </w:rPr>
        <w:cr/>
        <w:t>Performed data validation testing writing SQL Queries</w:t>
      </w:r>
      <w:r w:rsidR="003C475A" w:rsidRPr="00ED37F4">
        <w:rPr>
          <w:bCs/>
          <w:sz w:val="22"/>
          <w:szCs w:val="22"/>
        </w:rPr>
        <w:t xml:space="preserve">. </w:t>
      </w:r>
    </w:p>
    <w:p w:rsidR="006C6C9F" w:rsidRDefault="00DD1849" w:rsidP="003D64BC">
      <w:pPr>
        <w:pStyle w:val="GRBULLETS"/>
        <w:numPr>
          <w:ilvl w:val="0"/>
          <w:numId w:val="0"/>
        </w:numPr>
        <w:jc w:val="both"/>
        <w:rPr>
          <w:rFonts w:ascii="Times New Roman" w:hAnsi="Times New Roman"/>
          <w:bCs/>
          <w:color w:val="auto"/>
          <w:sz w:val="22"/>
          <w:szCs w:val="22"/>
        </w:rPr>
      </w:pPr>
      <w:r w:rsidRPr="005617E8">
        <w:rPr>
          <w:rFonts w:ascii="Times New Roman" w:hAnsi="Times New Roman"/>
          <w:b/>
          <w:color w:val="auto"/>
          <w:sz w:val="22"/>
          <w:szCs w:val="22"/>
          <w:u w:val="single"/>
        </w:rPr>
        <w:t>Environment</w:t>
      </w:r>
      <w:r w:rsidRPr="003D64BC">
        <w:rPr>
          <w:rFonts w:ascii="Times New Roman" w:hAnsi="Times New Roman"/>
          <w:b/>
          <w:color w:val="auto"/>
          <w:sz w:val="22"/>
          <w:szCs w:val="22"/>
        </w:rPr>
        <w:t xml:space="preserve">: </w:t>
      </w:r>
      <w:r w:rsidR="0048115B" w:rsidRPr="0048115B">
        <w:rPr>
          <w:rFonts w:ascii="Times New Roman" w:hAnsi="Times New Roman"/>
          <w:bCs/>
          <w:color w:val="auto"/>
          <w:sz w:val="22"/>
          <w:szCs w:val="22"/>
        </w:rPr>
        <w:t>Java</w:t>
      </w:r>
      <w:r w:rsidR="0048115B" w:rsidRPr="0048115B">
        <w:rPr>
          <w:rFonts w:ascii="Times New Roman" w:hAnsi="Times New Roman"/>
          <w:b/>
          <w:bCs/>
          <w:color w:val="auto"/>
          <w:sz w:val="22"/>
          <w:szCs w:val="22"/>
        </w:rPr>
        <w:t xml:space="preserve">, </w:t>
      </w:r>
      <w:r w:rsidR="0048115B" w:rsidRPr="0048115B">
        <w:rPr>
          <w:rFonts w:ascii="Times New Roman" w:hAnsi="Times New Roman"/>
          <w:bCs/>
          <w:color w:val="auto"/>
          <w:sz w:val="22"/>
          <w:szCs w:val="22"/>
        </w:rPr>
        <w:t>Selenium WebDriver, Jira, Junit, IDE, ANT, Eclipse, Windows NT/XP, HTML, XML, C++, Python, HP ALM, DB2, SOAP UI 3.5, Java script</w:t>
      </w:r>
      <w:r w:rsidR="0048115B">
        <w:rPr>
          <w:rFonts w:ascii="Times New Roman" w:hAnsi="Times New Roman"/>
          <w:bCs/>
          <w:color w:val="auto"/>
          <w:sz w:val="22"/>
          <w:szCs w:val="22"/>
        </w:rPr>
        <w:t>.</w:t>
      </w:r>
    </w:p>
    <w:p w:rsidR="003D64BC" w:rsidRPr="003D64BC" w:rsidRDefault="003D64BC" w:rsidP="003D64BC">
      <w:pPr>
        <w:pStyle w:val="GRBULLETS"/>
        <w:numPr>
          <w:ilvl w:val="0"/>
          <w:numId w:val="0"/>
        </w:numPr>
        <w:jc w:val="both"/>
        <w:rPr>
          <w:rFonts w:ascii="Times New Roman" w:hAnsi="Times New Roman"/>
          <w:color w:val="auto"/>
          <w:sz w:val="22"/>
          <w:szCs w:val="22"/>
        </w:rPr>
      </w:pPr>
    </w:p>
    <w:p w:rsidR="006864DF" w:rsidRPr="00441004" w:rsidRDefault="0048115B" w:rsidP="00E06B12">
      <w:pPr>
        <w:pStyle w:val="NormalArial0"/>
        <w:jc w:val="both"/>
        <w:rPr>
          <w:b/>
          <w:bCs/>
          <w:i/>
          <w:sz w:val="22"/>
          <w:szCs w:val="22"/>
        </w:rPr>
      </w:pPr>
      <w:r w:rsidRPr="0048115B">
        <w:rPr>
          <w:b/>
          <w:bCs/>
          <w:i/>
          <w:iCs/>
          <w:sz w:val="22"/>
          <w:szCs w:val="22"/>
        </w:rPr>
        <w:t>Christus Health, TX</w:t>
      </w:r>
      <w:r>
        <w:rPr>
          <w:b/>
          <w:bCs/>
          <w:i/>
          <w:iCs/>
          <w:sz w:val="22"/>
          <w:szCs w:val="22"/>
        </w:rPr>
        <w:tab/>
      </w:r>
      <w:r w:rsidR="00A4051F" w:rsidRPr="00441004">
        <w:rPr>
          <w:b/>
          <w:bCs/>
          <w:i/>
          <w:sz w:val="22"/>
          <w:szCs w:val="22"/>
        </w:rPr>
        <w:tab/>
      </w:r>
      <w:r w:rsidR="00E06B12" w:rsidRPr="00441004">
        <w:rPr>
          <w:b/>
          <w:bCs/>
          <w:i/>
          <w:sz w:val="22"/>
          <w:szCs w:val="22"/>
        </w:rPr>
        <w:tab/>
      </w:r>
      <w:r w:rsidR="00E06B12" w:rsidRPr="00441004">
        <w:rPr>
          <w:b/>
          <w:bCs/>
          <w:i/>
          <w:sz w:val="22"/>
          <w:szCs w:val="22"/>
        </w:rPr>
        <w:tab/>
      </w:r>
      <w:r w:rsidR="00E06B12" w:rsidRPr="00441004">
        <w:rPr>
          <w:b/>
          <w:bCs/>
          <w:i/>
          <w:sz w:val="22"/>
          <w:szCs w:val="22"/>
        </w:rPr>
        <w:tab/>
      </w:r>
      <w:r w:rsidR="005617E8" w:rsidRPr="00441004">
        <w:rPr>
          <w:b/>
          <w:bCs/>
          <w:i/>
          <w:sz w:val="22"/>
          <w:szCs w:val="22"/>
        </w:rPr>
        <w:tab/>
      </w:r>
      <w:r w:rsidR="005617E8" w:rsidRPr="00441004">
        <w:rPr>
          <w:b/>
          <w:bCs/>
          <w:i/>
          <w:sz w:val="22"/>
          <w:szCs w:val="22"/>
        </w:rPr>
        <w:tab/>
      </w:r>
      <w:r w:rsidR="005617E8" w:rsidRPr="00441004">
        <w:rPr>
          <w:b/>
          <w:bCs/>
          <w:i/>
          <w:sz w:val="22"/>
          <w:szCs w:val="22"/>
        </w:rPr>
        <w:tab/>
      </w:r>
      <w:r w:rsidR="00441004">
        <w:rPr>
          <w:b/>
          <w:bCs/>
          <w:i/>
          <w:sz w:val="22"/>
          <w:szCs w:val="22"/>
        </w:rPr>
        <w:tab/>
      </w:r>
      <w:r w:rsidR="003D64BC" w:rsidRPr="00441004">
        <w:rPr>
          <w:b/>
          <w:bCs/>
          <w:i/>
          <w:sz w:val="22"/>
          <w:szCs w:val="22"/>
        </w:rPr>
        <w:t>Sep- 2011 - Oct  2013</w:t>
      </w:r>
    </w:p>
    <w:p w:rsidR="0048115B" w:rsidRDefault="0048115B" w:rsidP="00E06B12">
      <w:pPr>
        <w:jc w:val="both"/>
        <w:rPr>
          <w:b/>
          <w:sz w:val="22"/>
          <w:szCs w:val="22"/>
          <w:u w:val="single"/>
        </w:rPr>
      </w:pPr>
      <w:r>
        <w:rPr>
          <w:b/>
          <w:i/>
          <w:sz w:val="22"/>
          <w:szCs w:val="22"/>
        </w:rPr>
        <w:t xml:space="preserve">QA </w:t>
      </w:r>
      <w:r w:rsidRPr="00441004">
        <w:rPr>
          <w:b/>
          <w:i/>
          <w:sz w:val="22"/>
          <w:szCs w:val="22"/>
        </w:rPr>
        <w:t xml:space="preserve">Automation </w:t>
      </w:r>
      <w:r>
        <w:rPr>
          <w:b/>
          <w:i/>
          <w:sz w:val="22"/>
          <w:szCs w:val="22"/>
        </w:rPr>
        <w:t>Tester</w:t>
      </w:r>
      <w:r w:rsidRPr="005617E8">
        <w:rPr>
          <w:b/>
          <w:sz w:val="22"/>
          <w:szCs w:val="22"/>
          <w:u w:val="single"/>
        </w:rPr>
        <w:t xml:space="preserve"> </w:t>
      </w:r>
    </w:p>
    <w:p w:rsidR="00404317" w:rsidRPr="005617E8" w:rsidRDefault="00CA181B" w:rsidP="00E06B12">
      <w:pPr>
        <w:jc w:val="both"/>
        <w:rPr>
          <w:b/>
          <w:sz w:val="22"/>
          <w:szCs w:val="22"/>
          <w:u w:val="single"/>
        </w:rPr>
      </w:pPr>
      <w:r w:rsidRPr="005617E8">
        <w:rPr>
          <w:b/>
          <w:sz w:val="22"/>
          <w:szCs w:val="22"/>
          <w:u w:val="single"/>
        </w:rPr>
        <w:t>Project Descriptions:</w:t>
      </w:r>
    </w:p>
    <w:p w:rsidR="006864DF" w:rsidRPr="005617E8" w:rsidRDefault="0048115B" w:rsidP="00E06B12">
      <w:pPr>
        <w:jc w:val="both"/>
        <w:rPr>
          <w:sz w:val="22"/>
          <w:szCs w:val="22"/>
        </w:rPr>
      </w:pPr>
      <w:r w:rsidRPr="0048115B">
        <w:rPr>
          <w:bCs/>
          <w:sz w:val="22"/>
          <w:szCs w:val="22"/>
        </w:rPr>
        <w:t>The Pharmacy Management System aims at providing robust computerized system for maintaining the transactions of medical distributors and to provide user-friendly interface, which can be easily dealt by people who does not have much knowledge in computers. The interface is provided with relevant controls and names right from login screen till to the report generation screen. Three modules are present in this project such as Purchase Orders, Drug Sales and Maintaining Stock</w:t>
      </w:r>
      <w:r>
        <w:rPr>
          <w:bCs/>
          <w:sz w:val="22"/>
          <w:szCs w:val="22"/>
        </w:rPr>
        <w:t>.</w:t>
      </w:r>
    </w:p>
    <w:p w:rsidR="00A4051F" w:rsidRPr="005617E8" w:rsidRDefault="00A4051F" w:rsidP="00E06B12">
      <w:pPr>
        <w:jc w:val="both"/>
        <w:rPr>
          <w:b/>
          <w:sz w:val="22"/>
          <w:szCs w:val="22"/>
          <w:u w:val="single"/>
        </w:rPr>
      </w:pPr>
    </w:p>
    <w:p w:rsidR="006864DF" w:rsidRPr="005617E8" w:rsidRDefault="006864DF" w:rsidP="00E06B12">
      <w:pPr>
        <w:jc w:val="both"/>
        <w:rPr>
          <w:b/>
          <w:sz w:val="22"/>
          <w:szCs w:val="22"/>
          <w:u w:val="single"/>
        </w:rPr>
      </w:pPr>
      <w:r w:rsidRPr="005617E8">
        <w:rPr>
          <w:b/>
          <w:sz w:val="22"/>
          <w:szCs w:val="22"/>
          <w:u w:val="single"/>
        </w:rPr>
        <w:t>Responsibilities:</w:t>
      </w:r>
    </w:p>
    <w:p w:rsidR="0048115B" w:rsidRPr="00ED37F4" w:rsidRDefault="0048115B" w:rsidP="00ED37F4">
      <w:pPr>
        <w:pStyle w:val="ListParagraph"/>
        <w:numPr>
          <w:ilvl w:val="0"/>
          <w:numId w:val="11"/>
        </w:numPr>
        <w:ind w:left="360"/>
        <w:rPr>
          <w:bCs/>
          <w:sz w:val="22"/>
          <w:szCs w:val="22"/>
        </w:rPr>
      </w:pPr>
      <w:r w:rsidRPr="00ED37F4">
        <w:rPr>
          <w:bCs/>
          <w:sz w:val="22"/>
          <w:szCs w:val="22"/>
        </w:rPr>
        <w:t>Analyzed the Business Requirements Document, put input in Test Plan and prepared detailed Test Cases for new functionality.</w:t>
      </w:r>
    </w:p>
    <w:p w:rsidR="0048115B" w:rsidRPr="00ED37F4" w:rsidRDefault="0048115B" w:rsidP="00ED37F4">
      <w:pPr>
        <w:pStyle w:val="ListParagraph"/>
        <w:numPr>
          <w:ilvl w:val="0"/>
          <w:numId w:val="11"/>
        </w:numPr>
        <w:ind w:left="360"/>
        <w:rPr>
          <w:bCs/>
          <w:sz w:val="22"/>
          <w:szCs w:val="22"/>
        </w:rPr>
      </w:pPr>
      <w:r w:rsidRPr="00ED37F4">
        <w:rPr>
          <w:bCs/>
          <w:sz w:val="22"/>
          <w:szCs w:val="22"/>
        </w:rPr>
        <w:t>Associated with development team to understand technical design and architecture for test planning.</w:t>
      </w:r>
    </w:p>
    <w:p w:rsidR="0048115B" w:rsidRPr="00ED37F4" w:rsidRDefault="0048115B" w:rsidP="00ED37F4">
      <w:pPr>
        <w:pStyle w:val="ListParagraph"/>
        <w:numPr>
          <w:ilvl w:val="0"/>
          <w:numId w:val="11"/>
        </w:numPr>
        <w:ind w:left="360"/>
        <w:rPr>
          <w:bCs/>
          <w:sz w:val="22"/>
          <w:szCs w:val="22"/>
        </w:rPr>
      </w:pPr>
      <w:r w:rsidRPr="00ED37F4">
        <w:rPr>
          <w:bCs/>
          <w:sz w:val="22"/>
          <w:szCs w:val="22"/>
        </w:rPr>
        <w:t>Created and enhanced numerous test scripts to handle changes in the objects, in the tested application’s GUI and in the testing environment using Selenium Web Driver, Junit, Ant and Jenkins.</w:t>
      </w:r>
    </w:p>
    <w:p w:rsidR="0048115B" w:rsidRPr="00ED37F4" w:rsidRDefault="0048115B" w:rsidP="00ED37F4">
      <w:pPr>
        <w:pStyle w:val="ListParagraph"/>
        <w:numPr>
          <w:ilvl w:val="0"/>
          <w:numId w:val="11"/>
        </w:numPr>
        <w:ind w:left="360"/>
        <w:rPr>
          <w:bCs/>
          <w:sz w:val="22"/>
          <w:szCs w:val="22"/>
        </w:rPr>
      </w:pPr>
      <w:r w:rsidRPr="00ED37F4">
        <w:rPr>
          <w:bCs/>
          <w:sz w:val="22"/>
          <w:szCs w:val="22"/>
        </w:rPr>
        <w:t>Developed Automation scripts for new enhancements using Selenium Web Driver and Junit.</w:t>
      </w:r>
    </w:p>
    <w:p w:rsidR="0048115B" w:rsidRPr="00ED37F4" w:rsidRDefault="0048115B" w:rsidP="00ED37F4">
      <w:pPr>
        <w:pStyle w:val="ListParagraph"/>
        <w:numPr>
          <w:ilvl w:val="0"/>
          <w:numId w:val="11"/>
        </w:numPr>
        <w:ind w:left="360"/>
        <w:rPr>
          <w:bCs/>
          <w:sz w:val="22"/>
          <w:szCs w:val="22"/>
        </w:rPr>
      </w:pPr>
      <w:r w:rsidRPr="00ED37F4">
        <w:rPr>
          <w:bCs/>
          <w:sz w:val="22"/>
          <w:szCs w:val="22"/>
        </w:rPr>
        <w:t>Performed functional testing to identify various critical points in the application and automated it by using Selenium WebDriver with Junit.</w:t>
      </w:r>
      <w:bookmarkStart w:id="0" w:name="_GoBack"/>
      <w:bookmarkEnd w:id="0"/>
    </w:p>
    <w:p w:rsidR="0048115B" w:rsidRPr="00ED37F4" w:rsidRDefault="0048115B" w:rsidP="00ED37F4">
      <w:pPr>
        <w:pStyle w:val="ListParagraph"/>
        <w:numPr>
          <w:ilvl w:val="0"/>
          <w:numId w:val="11"/>
        </w:numPr>
        <w:ind w:left="360"/>
        <w:rPr>
          <w:bCs/>
          <w:sz w:val="22"/>
          <w:szCs w:val="22"/>
        </w:rPr>
      </w:pPr>
      <w:r w:rsidRPr="00ED37F4">
        <w:rPr>
          <w:bCs/>
          <w:sz w:val="22"/>
          <w:szCs w:val="22"/>
        </w:rPr>
        <w:t>Generated Selenium reports using Junit reporter and automated report generation using ANT.</w:t>
      </w:r>
    </w:p>
    <w:p w:rsidR="0048115B" w:rsidRPr="00ED37F4" w:rsidRDefault="0048115B" w:rsidP="00ED37F4">
      <w:pPr>
        <w:pStyle w:val="ListParagraph"/>
        <w:numPr>
          <w:ilvl w:val="0"/>
          <w:numId w:val="11"/>
        </w:numPr>
        <w:ind w:left="360"/>
        <w:rPr>
          <w:bCs/>
          <w:sz w:val="22"/>
          <w:szCs w:val="22"/>
        </w:rPr>
      </w:pPr>
      <w:r w:rsidRPr="00ED37F4">
        <w:rPr>
          <w:bCs/>
          <w:sz w:val="22"/>
          <w:szCs w:val="22"/>
        </w:rPr>
        <w:t>Developed ANT Build scripts to run Sanity Test scripts developed in Selenium Web Driver.</w:t>
      </w:r>
    </w:p>
    <w:p w:rsidR="0048115B" w:rsidRPr="00ED37F4" w:rsidRDefault="0048115B" w:rsidP="00ED37F4">
      <w:pPr>
        <w:pStyle w:val="ListParagraph"/>
        <w:numPr>
          <w:ilvl w:val="0"/>
          <w:numId w:val="11"/>
        </w:numPr>
        <w:ind w:left="360"/>
        <w:rPr>
          <w:bCs/>
          <w:sz w:val="22"/>
          <w:szCs w:val="22"/>
        </w:rPr>
      </w:pPr>
      <w:r w:rsidRPr="00ED37F4">
        <w:rPr>
          <w:bCs/>
          <w:sz w:val="22"/>
          <w:szCs w:val="22"/>
        </w:rPr>
        <w:t>Involved in SOA testing for Payments API's using SoapUI and Java framework for Web Services testing.</w:t>
      </w:r>
    </w:p>
    <w:p w:rsidR="0048115B" w:rsidRPr="00ED37F4" w:rsidRDefault="0048115B" w:rsidP="00ED37F4">
      <w:pPr>
        <w:pStyle w:val="ListParagraph"/>
        <w:numPr>
          <w:ilvl w:val="0"/>
          <w:numId w:val="11"/>
        </w:numPr>
        <w:ind w:left="360"/>
        <w:rPr>
          <w:bCs/>
          <w:sz w:val="22"/>
          <w:szCs w:val="22"/>
        </w:rPr>
      </w:pPr>
      <w:r w:rsidRPr="00ED37F4">
        <w:rPr>
          <w:bCs/>
          <w:sz w:val="22"/>
          <w:szCs w:val="22"/>
        </w:rPr>
        <w:t>Tested request and response XML's based web services interfaces using SoapUI.</w:t>
      </w:r>
    </w:p>
    <w:p w:rsidR="0048115B" w:rsidRPr="00ED37F4" w:rsidRDefault="0048115B" w:rsidP="00ED37F4">
      <w:pPr>
        <w:pStyle w:val="ListParagraph"/>
        <w:numPr>
          <w:ilvl w:val="0"/>
          <w:numId w:val="11"/>
        </w:numPr>
        <w:ind w:left="360"/>
        <w:rPr>
          <w:bCs/>
          <w:sz w:val="22"/>
          <w:szCs w:val="22"/>
        </w:rPr>
      </w:pPr>
      <w:r w:rsidRPr="00ED37F4">
        <w:rPr>
          <w:bCs/>
          <w:sz w:val="22"/>
          <w:szCs w:val="22"/>
        </w:rPr>
        <w:t>Performed Web Services Testing and XML validation by creating test case suite using SoapUI.</w:t>
      </w:r>
    </w:p>
    <w:p w:rsidR="0048115B" w:rsidRPr="00ED37F4" w:rsidRDefault="0048115B" w:rsidP="00ED37F4">
      <w:pPr>
        <w:pStyle w:val="ListParagraph"/>
        <w:numPr>
          <w:ilvl w:val="0"/>
          <w:numId w:val="11"/>
        </w:numPr>
        <w:ind w:left="360"/>
        <w:rPr>
          <w:bCs/>
          <w:sz w:val="22"/>
          <w:szCs w:val="22"/>
        </w:rPr>
      </w:pPr>
      <w:r w:rsidRPr="00ED37F4">
        <w:rPr>
          <w:bCs/>
          <w:sz w:val="22"/>
          <w:szCs w:val="22"/>
        </w:rPr>
        <w:t>Created whole test framework using Selenium for further test creation and execution.</w:t>
      </w:r>
    </w:p>
    <w:p w:rsidR="0048115B" w:rsidRPr="00ED37F4" w:rsidRDefault="0048115B" w:rsidP="00ED37F4">
      <w:pPr>
        <w:pStyle w:val="ListParagraph"/>
        <w:numPr>
          <w:ilvl w:val="0"/>
          <w:numId w:val="11"/>
        </w:numPr>
        <w:ind w:left="360"/>
        <w:rPr>
          <w:bCs/>
          <w:sz w:val="22"/>
          <w:szCs w:val="22"/>
        </w:rPr>
      </w:pPr>
      <w:r w:rsidRPr="00ED37F4">
        <w:rPr>
          <w:bCs/>
          <w:sz w:val="22"/>
          <w:szCs w:val="22"/>
        </w:rPr>
        <w:t>Regression test cases were written and automated using Selenium WebDriver.</w:t>
      </w:r>
    </w:p>
    <w:p w:rsidR="0048115B" w:rsidRPr="00ED37F4" w:rsidRDefault="0048115B" w:rsidP="00ED37F4">
      <w:pPr>
        <w:pStyle w:val="ListParagraph"/>
        <w:numPr>
          <w:ilvl w:val="0"/>
          <w:numId w:val="11"/>
        </w:numPr>
        <w:ind w:left="360"/>
        <w:rPr>
          <w:bCs/>
          <w:sz w:val="22"/>
          <w:szCs w:val="22"/>
        </w:rPr>
      </w:pPr>
      <w:r w:rsidRPr="00ED37F4">
        <w:rPr>
          <w:bCs/>
          <w:sz w:val="22"/>
          <w:szCs w:val="22"/>
        </w:rPr>
        <w:t>Prepared Traceability Matrix to ensure the adequate coverage of the test cases.</w:t>
      </w:r>
    </w:p>
    <w:p w:rsidR="0048115B" w:rsidRPr="00ED37F4" w:rsidRDefault="0048115B" w:rsidP="00ED37F4">
      <w:pPr>
        <w:pStyle w:val="ListParagraph"/>
        <w:numPr>
          <w:ilvl w:val="0"/>
          <w:numId w:val="11"/>
        </w:numPr>
        <w:ind w:left="360"/>
        <w:rPr>
          <w:bCs/>
          <w:sz w:val="22"/>
          <w:szCs w:val="22"/>
        </w:rPr>
      </w:pPr>
      <w:r w:rsidRPr="00ED37F4">
        <w:rPr>
          <w:bCs/>
          <w:sz w:val="22"/>
          <w:szCs w:val="22"/>
        </w:rPr>
        <w:t>Updated Test Plans and Test Cases periodically to manage changes in requirements.</w:t>
      </w:r>
    </w:p>
    <w:p w:rsidR="0048115B" w:rsidRPr="00ED37F4" w:rsidRDefault="0048115B" w:rsidP="00ED37F4">
      <w:pPr>
        <w:pStyle w:val="ListParagraph"/>
        <w:numPr>
          <w:ilvl w:val="0"/>
          <w:numId w:val="11"/>
        </w:numPr>
        <w:ind w:left="360"/>
        <w:rPr>
          <w:bCs/>
          <w:sz w:val="22"/>
          <w:szCs w:val="22"/>
        </w:rPr>
      </w:pPr>
      <w:r w:rsidRPr="00ED37F4">
        <w:rPr>
          <w:bCs/>
          <w:sz w:val="22"/>
          <w:szCs w:val="22"/>
        </w:rPr>
        <w:t xml:space="preserve">Connected to database to Query the database using SQL for data verification and validation. </w:t>
      </w:r>
    </w:p>
    <w:p w:rsidR="003C475A" w:rsidRPr="00ED37F4" w:rsidRDefault="0048115B" w:rsidP="00ED37F4">
      <w:pPr>
        <w:pStyle w:val="ListParagraph"/>
        <w:numPr>
          <w:ilvl w:val="0"/>
          <w:numId w:val="11"/>
        </w:numPr>
        <w:ind w:left="360"/>
        <w:rPr>
          <w:bCs/>
          <w:sz w:val="22"/>
          <w:szCs w:val="22"/>
        </w:rPr>
      </w:pPr>
      <w:r w:rsidRPr="00ED37F4">
        <w:rPr>
          <w:bCs/>
          <w:sz w:val="22"/>
          <w:szCs w:val="22"/>
        </w:rPr>
        <w:t>Performed back end testing on Oracle Database by writing SQL quarries.</w:t>
      </w:r>
    </w:p>
    <w:p w:rsidR="00E25083" w:rsidRPr="005617E8" w:rsidRDefault="006864DF" w:rsidP="003C475A">
      <w:pPr>
        <w:widowControl w:val="0"/>
        <w:autoSpaceDE w:val="0"/>
        <w:autoSpaceDN w:val="0"/>
        <w:adjustRightInd w:val="0"/>
        <w:rPr>
          <w:bCs/>
          <w:sz w:val="22"/>
          <w:szCs w:val="22"/>
        </w:rPr>
      </w:pPr>
      <w:r w:rsidRPr="005617E8">
        <w:rPr>
          <w:b/>
          <w:bCs/>
          <w:sz w:val="22"/>
          <w:szCs w:val="22"/>
          <w:u w:val="single"/>
        </w:rPr>
        <w:t>Environment</w:t>
      </w:r>
      <w:r w:rsidRPr="005617E8">
        <w:rPr>
          <w:b/>
          <w:bCs/>
          <w:sz w:val="22"/>
          <w:szCs w:val="22"/>
        </w:rPr>
        <w:t>:</w:t>
      </w:r>
      <w:r w:rsidRPr="005617E8">
        <w:rPr>
          <w:sz w:val="22"/>
          <w:szCs w:val="22"/>
        </w:rPr>
        <w:t xml:space="preserve"> </w:t>
      </w:r>
      <w:r w:rsidR="003C475A" w:rsidRPr="005617E8">
        <w:rPr>
          <w:bCs/>
          <w:sz w:val="22"/>
          <w:szCs w:val="22"/>
        </w:rPr>
        <w:t xml:space="preserve"> </w:t>
      </w:r>
      <w:r w:rsidR="0048115B" w:rsidRPr="0048115B">
        <w:rPr>
          <w:bCs/>
          <w:sz w:val="22"/>
          <w:szCs w:val="22"/>
        </w:rPr>
        <w:t>Java</w:t>
      </w:r>
      <w:r w:rsidR="0048115B" w:rsidRPr="0048115B">
        <w:rPr>
          <w:b/>
          <w:bCs/>
          <w:sz w:val="22"/>
          <w:szCs w:val="22"/>
        </w:rPr>
        <w:t xml:space="preserve">, </w:t>
      </w:r>
      <w:r w:rsidR="0048115B" w:rsidRPr="0048115B">
        <w:rPr>
          <w:bCs/>
          <w:sz w:val="22"/>
          <w:szCs w:val="22"/>
        </w:rPr>
        <w:t>Selenium WebDriver, Jira, Junit, IDE, ANT, Eclipse, Windows NT/XP, HTML, XML, C++, Python, HP ALM, DB2, SOAP UI 3.5, Java script</w:t>
      </w:r>
      <w:r w:rsidR="0048115B">
        <w:rPr>
          <w:bCs/>
          <w:sz w:val="22"/>
          <w:szCs w:val="22"/>
        </w:rPr>
        <w:t>.</w:t>
      </w:r>
    </w:p>
    <w:p w:rsidR="006864DF" w:rsidRPr="00441004" w:rsidRDefault="006864DF" w:rsidP="00E06B12">
      <w:pPr>
        <w:jc w:val="both"/>
        <w:rPr>
          <w:i/>
          <w:sz w:val="22"/>
          <w:szCs w:val="22"/>
        </w:rPr>
      </w:pPr>
    </w:p>
    <w:p w:rsidR="006864DF" w:rsidRPr="00441004" w:rsidRDefault="00441004" w:rsidP="00E06B12">
      <w:pPr>
        <w:jc w:val="both"/>
        <w:rPr>
          <w:b/>
          <w:i/>
          <w:sz w:val="22"/>
          <w:szCs w:val="22"/>
        </w:rPr>
      </w:pPr>
      <w:r w:rsidRPr="00441004">
        <w:rPr>
          <w:b/>
          <w:bCs/>
          <w:i/>
          <w:iCs/>
          <w:sz w:val="22"/>
          <w:szCs w:val="22"/>
        </w:rPr>
        <w:t>State Street Financial, Boston, MA</w:t>
      </w:r>
      <w:r w:rsidR="005617E8" w:rsidRPr="00441004">
        <w:rPr>
          <w:b/>
          <w:i/>
          <w:sz w:val="22"/>
          <w:szCs w:val="22"/>
        </w:rPr>
        <w:tab/>
      </w:r>
      <w:r w:rsidR="005617E8" w:rsidRPr="00441004">
        <w:rPr>
          <w:b/>
          <w:i/>
          <w:sz w:val="22"/>
          <w:szCs w:val="22"/>
        </w:rPr>
        <w:tab/>
      </w:r>
      <w:r w:rsidR="005617E8" w:rsidRPr="00441004">
        <w:rPr>
          <w:b/>
          <w:i/>
          <w:sz w:val="22"/>
          <w:szCs w:val="22"/>
        </w:rPr>
        <w:tab/>
      </w:r>
      <w:r w:rsidR="005617E8" w:rsidRPr="00441004">
        <w:rPr>
          <w:b/>
          <w:i/>
          <w:sz w:val="22"/>
          <w:szCs w:val="22"/>
        </w:rPr>
        <w:tab/>
      </w:r>
      <w:r w:rsidR="005617E8" w:rsidRPr="00441004">
        <w:rPr>
          <w:b/>
          <w:i/>
          <w:sz w:val="22"/>
          <w:szCs w:val="22"/>
        </w:rPr>
        <w:tab/>
      </w:r>
      <w:r w:rsidR="005617E8" w:rsidRPr="00441004">
        <w:rPr>
          <w:b/>
          <w:i/>
          <w:sz w:val="22"/>
          <w:szCs w:val="22"/>
        </w:rPr>
        <w:tab/>
      </w:r>
      <w:r w:rsidR="005617E8" w:rsidRPr="00441004">
        <w:rPr>
          <w:b/>
          <w:i/>
          <w:sz w:val="22"/>
          <w:szCs w:val="22"/>
        </w:rPr>
        <w:tab/>
      </w:r>
      <w:r w:rsidR="003D64BC" w:rsidRPr="00441004">
        <w:rPr>
          <w:b/>
          <w:i/>
          <w:sz w:val="22"/>
          <w:szCs w:val="22"/>
        </w:rPr>
        <w:t>Apr- 2009-Jul- 2011</w:t>
      </w:r>
      <w:r w:rsidR="00A4051F" w:rsidRPr="00441004">
        <w:rPr>
          <w:b/>
          <w:i/>
          <w:sz w:val="22"/>
          <w:szCs w:val="22"/>
        </w:rPr>
        <w:t xml:space="preserve">                                       </w:t>
      </w:r>
    </w:p>
    <w:p w:rsidR="0048115B" w:rsidRDefault="0048115B" w:rsidP="00441004">
      <w:pPr>
        <w:pStyle w:val="NormalWeb"/>
        <w:spacing w:before="0" w:beforeAutospacing="0" w:after="0" w:afterAutospacing="0" w:line="216" w:lineRule="auto"/>
        <w:rPr>
          <w:b/>
          <w:bCs/>
          <w:i/>
          <w:iCs/>
          <w:color w:val="000000"/>
          <w:sz w:val="22"/>
          <w:szCs w:val="22"/>
          <w:u w:val="single"/>
        </w:rPr>
      </w:pPr>
      <w:r>
        <w:rPr>
          <w:b/>
          <w:i/>
          <w:sz w:val="22"/>
          <w:szCs w:val="22"/>
        </w:rPr>
        <w:t xml:space="preserve">QA </w:t>
      </w:r>
      <w:r w:rsidRPr="00441004">
        <w:rPr>
          <w:b/>
          <w:i/>
          <w:sz w:val="22"/>
          <w:szCs w:val="22"/>
        </w:rPr>
        <w:t xml:space="preserve">Automation </w:t>
      </w:r>
      <w:r>
        <w:rPr>
          <w:b/>
          <w:i/>
          <w:sz w:val="22"/>
          <w:szCs w:val="22"/>
        </w:rPr>
        <w:t>Tester</w:t>
      </w:r>
      <w:r w:rsidRPr="00663A5F">
        <w:rPr>
          <w:b/>
          <w:bCs/>
          <w:i/>
          <w:iCs/>
          <w:color w:val="000000"/>
          <w:sz w:val="22"/>
          <w:szCs w:val="22"/>
          <w:u w:val="single"/>
        </w:rPr>
        <w:t xml:space="preserve"> </w:t>
      </w:r>
    </w:p>
    <w:p w:rsidR="00441004" w:rsidRPr="00663A5F" w:rsidRDefault="00441004" w:rsidP="00441004">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6864DF" w:rsidRDefault="00441004" w:rsidP="00441004">
      <w:pPr>
        <w:tabs>
          <w:tab w:val="left" w:pos="-360"/>
          <w:tab w:val="left" w:pos="3300"/>
        </w:tabs>
        <w:jc w:val="both"/>
        <w:rPr>
          <w:bCs/>
          <w:sz w:val="22"/>
          <w:szCs w:val="22"/>
        </w:rPr>
      </w:pPr>
      <w:r w:rsidRPr="006062AA">
        <w:rPr>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Pr>
          <w:bCs/>
          <w:sz w:val="22"/>
          <w:szCs w:val="22"/>
        </w:rPr>
        <w:t>.</w:t>
      </w:r>
    </w:p>
    <w:p w:rsidR="00441004" w:rsidRPr="005617E8" w:rsidRDefault="00441004" w:rsidP="00441004">
      <w:pPr>
        <w:tabs>
          <w:tab w:val="left" w:pos="-360"/>
          <w:tab w:val="left" w:pos="3300"/>
        </w:tabs>
        <w:jc w:val="both"/>
        <w:rPr>
          <w:b/>
          <w:bCs/>
          <w:sz w:val="22"/>
          <w:szCs w:val="22"/>
          <w:u w:val="single"/>
        </w:rPr>
      </w:pPr>
    </w:p>
    <w:p w:rsidR="0097156E" w:rsidRPr="005617E8" w:rsidRDefault="006864DF" w:rsidP="00E06B12">
      <w:pPr>
        <w:tabs>
          <w:tab w:val="left" w:pos="-360"/>
          <w:tab w:val="left" w:pos="3300"/>
        </w:tabs>
        <w:jc w:val="both"/>
        <w:rPr>
          <w:b/>
          <w:bCs/>
          <w:sz w:val="22"/>
          <w:szCs w:val="22"/>
        </w:rPr>
      </w:pPr>
      <w:r w:rsidRPr="005617E8">
        <w:rPr>
          <w:b/>
          <w:bCs/>
          <w:sz w:val="22"/>
          <w:szCs w:val="22"/>
          <w:u w:val="single"/>
        </w:rPr>
        <w:t>Responsibilities</w:t>
      </w:r>
      <w:r w:rsidRPr="005617E8">
        <w:rPr>
          <w:b/>
          <w:bCs/>
          <w:sz w:val="22"/>
          <w:szCs w:val="22"/>
        </w:rPr>
        <w:t>:</w:t>
      </w:r>
    </w:p>
    <w:p w:rsidR="005617E8" w:rsidRPr="00ED37F4" w:rsidRDefault="005617E8" w:rsidP="00ED37F4">
      <w:pPr>
        <w:pStyle w:val="ListParagraph"/>
        <w:numPr>
          <w:ilvl w:val="0"/>
          <w:numId w:val="11"/>
        </w:numPr>
        <w:ind w:left="360"/>
        <w:rPr>
          <w:bCs/>
        </w:rPr>
      </w:pPr>
      <w:r w:rsidRPr="00ED37F4">
        <w:rPr>
          <w:bCs/>
          <w:sz w:val="22"/>
          <w:szCs w:val="22"/>
        </w:rPr>
        <w:t>Aided application technical design process, developed automated check scripts and executed tests and evaluated test results.</w:t>
      </w:r>
      <w:r w:rsidRPr="00ED37F4">
        <w:rPr>
          <w:bCs/>
        </w:rPr>
        <w:t> </w:t>
      </w:r>
    </w:p>
    <w:p w:rsidR="005617E8" w:rsidRPr="00ED37F4" w:rsidRDefault="005617E8" w:rsidP="00ED37F4">
      <w:pPr>
        <w:pStyle w:val="ListParagraph"/>
        <w:numPr>
          <w:ilvl w:val="0"/>
          <w:numId w:val="11"/>
        </w:numPr>
        <w:ind w:left="360"/>
        <w:rPr>
          <w:bCs/>
          <w:sz w:val="22"/>
          <w:szCs w:val="22"/>
        </w:rPr>
      </w:pPr>
      <w:r w:rsidRPr="00ED37F4">
        <w:rPr>
          <w:bCs/>
          <w:sz w:val="22"/>
          <w:szCs w:val="22"/>
        </w:rPr>
        <w:t>Involved in testing the EDI transactions 834 and 837. Highly involved in writing test scripts for testing 834 transactions</w:t>
      </w:r>
    </w:p>
    <w:p w:rsidR="005617E8" w:rsidRPr="00ED37F4" w:rsidRDefault="005617E8" w:rsidP="00ED37F4">
      <w:pPr>
        <w:pStyle w:val="ListParagraph"/>
        <w:numPr>
          <w:ilvl w:val="0"/>
          <w:numId w:val="11"/>
        </w:numPr>
        <w:ind w:left="360"/>
        <w:rPr>
          <w:bCs/>
          <w:sz w:val="22"/>
          <w:szCs w:val="22"/>
        </w:rPr>
      </w:pPr>
      <w:r w:rsidRPr="00ED37F4">
        <w:rPr>
          <w:bCs/>
          <w:sz w:val="22"/>
          <w:szCs w:val="22"/>
        </w:rPr>
        <w:t>Modified the 834 file and then checked if the eligibility enrollment is properly loaded onto Facets</w:t>
      </w:r>
    </w:p>
    <w:p w:rsidR="00204D1B" w:rsidRPr="00ED37F4" w:rsidRDefault="00204D1B" w:rsidP="00ED37F4">
      <w:pPr>
        <w:pStyle w:val="ListParagraph"/>
        <w:numPr>
          <w:ilvl w:val="0"/>
          <w:numId w:val="11"/>
        </w:numPr>
        <w:ind w:left="360"/>
        <w:rPr>
          <w:bCs/>
          <w:sz w:val="22"/>
          <w:szCs w:val="22"/>
        </w:rPr>
      </w:pPr>
      <w:r w:rsidRPr="00ED37F4">
        <w:rPr>
          <w:bCs/>
          <w:sz w:val="22"/>
          <w:szCs w:val="22"/>
        </w:rPr>
        <w:t>Tested the SOAP Requests / Responses Messages in SOAP UI.</w:t>
      </w:r>
    </w:p>
    <w:p w:rsidR="00441004" w:rsidRPr="00ED37F4" w:rsidRDefault="00441004" w:rsidP="00ED37F4">
      <w:pPr>
        <w:pStyle w:val="ListParagraph"/>
        <w:numPr>
          <w:ilvl w:val="0"/>
          <w:numId w:val="11"/>
        </w:numPr>
        <w:ind w:left="360"/>
        <w:rPr>
          <w:bCs/>
          <w:sz w:val="22"/>
          <w:szCs w:val="22"/>
        </w:rPr>
      </w:pPr>
      <w:r w:rsidRPr="00ED37F4">
        <w:rPr>
          <w:bCs/>
          <w:sz w:val="22"/>
          <w:szCs w:val="22"/>
        </w:rPr>
        <w:t>Experienced in Automation testing using Selenium and HP Quality Center.</w:t>
      </w:r>
    </w:p>
    <w:p w:rsidR="00204D1B" w:rsidRPr="00ED37F4" w:rsidRDefault="00204D1B" w:rsidP="00ED37F4">
      <w:pPr>
        <w:pStyle w:val="ListParagraph"/>
        <w:numPr>
          <w:ilvl w:val="0"/>
          <w:numId w:val="11"/>
        </w:numPr>
        <w:ind w:left="360"/>
        <w:rPr>
          <w:bCs/>
        </w:rPr>
      </w:pPr>
      <w:r w:rsidRPr="00ED37F4">
        <w:rPr>
          <w:bCs/>
          <w:sz w:val="22"/>
          <w:szCs w:val="22"/>
        </w:rPr>
        <w:t>Validated the Web Services (SOAP), both Request and Response messages.</w:t>
      </w:r>
    </w:p>
    <w:p w:rsidR="005617E8" w:rsidRPr="00ED37F4" w:rsidRDefault="005617E8" w:rsidP="00ED37F4">
      <w:pPr>
        <w:pStyle w:val="ListParagraph"/>
        <w:numPr>
          <w:ilvl w:val="0"/>
          <w:numId w:val="11"/>
        </w:numPr>
        <w:ind w:left="360"/>
        <w:rPr>
          <w:bCs/>
        </w:rPr>
      </w:pPr>
      <w:r w:rsidRPr="00ED37F4">
        <w:rPr>
          <w:bCs/>
          <w:sz w:val="22"/>
          <w:szCs w:val="22"/>
        </w:rPr>
        <w:t>Recognized test automation opportunities and analyzed SOA requirements.</w:t>
      </w:r>
      <w:r w:rsidRPr="00ED37F4">
        <w:rPr>
          <w:bCs/>
        </w:rPr>
        <w:t> </w:t>
      </w:r>
    </w:p>
    <w:p w:rsidR="00441004" w:rsidRPr="00ED37F4" w:rsidRDefault="00441004" w:rsidP="00ED37F4">
      <w:pPr>
        <w:pStyle w:val="ListParagraph"/>
        <w:numPr>
          <w:ilvl w:val="0"/>
          <w:numId w:val="11"/>
        </w:numPr>
        <w:ind w:left="360"/>
        <w:rPr>
          <w:bCs/>
          <w:sz w:val="22"/>
          <w:szCs w:val="22"/>
        </w:rPr>
      </w:pPr>
      <w:r w:rsidRPr="00ED37F4">
        <w:rPr>
          <w:bCs/>
          <w:sz w:val="22"/>
          <w:szCs w:val="22"/>
        </w:rPr>
        <w:t>Involved in setting up configuring the testing environment with Eclipse, Junit, and Selenium RC and Selenium Java client driver.</w:t>
      </w:r>
    </w:p>
    <w:p w:rsidR="00441004" w:rsidRPr="00ED37F4" w:rsidRDefault="00441004" w:rsidP="00ED37F4">
      <w:pPr>
        <w:pStyle w:val="ListParagraph"/>
        <w:numPr>
          <w:ilvl w:val="0"/>
          <w:numId w:val="11"/>
        </w:numPr>
        <w:ind w:left="360"/>
        <w:rPr>
          <w:bCs/>
        </w:rPr>
      </w:pPr>
      <w:r w:rsidRPr="00ED37F4">
        <w:rPr>
          <w:bCs/>
          <w:sz w:val="22"/>
          <w:szCs w:val="22"/>
        </w:rPr>
        <w:t>Developed Test Frameworks in Selenium for UI Regression Test Automation and when necessary, and potentially execute Unit Test Automation (Java /Junit).</w:t>
      </w:r>
    </w:p>
    <w:p w:rsidR="003D64BC" w:rsidRPr="00ED37F4" w:rsidRDefault="003D64BC" w:rsidP="00ED37F4">
      <w:pPr>
        <w:pStyle w:val="ListParagraph"/>
        <w:numPr>
          <w:ilvl w:val="0"/>
          <w:numId w:val="11"/>
        </w:numPr>
        <w:ind w:left="360"/>
        <w:rPr>
          <w:bCs/>
          <w:sz w:val="22"/>
          <w:szCs w:val="22"/>
        </w:rPr>
      </w:pPr>
      <w:r w:rsidRPr="00ED37F4">
        <w:rPr>
          <w:bCs/>
          <w:sz w:val="22"/>
          <w:szCs w:val="22"/>
        </w:rPr>
        <w:t>Facilitated test automation team using HP Quick Test Pro (QTP) for regression and functional testing by executing VB script test cases.</w:t>
      </w:r>
    </w:p>
    <w:p w:rsidR="005617E8" w:rsidRPr="00ED37F4" w:rsidRDefault="005617E8" w:rsidP="00ED37F4">
      <w:pPr>
        <w:pStyle w:val="ListParagraph"/>
        <w:numPr>
          <w:ilvl w:val="0"/>
          <w:numId w:val="11"/>
        </w:numPr>
        <w:ind w:left="360"/>
        <w:rPr>
          <w:bCs/>
          <w:sz w:val="22"/>
          <w:szCs w:val="22"/>
        </w:rPr>
      </w:pPr>
      <w:r w:rsidRPr="00ED37F4">
        <w:rPr>
          <w:bCs/>
          <w:sz w:val="22"/>
          <w:szCs w:val="22"/>
        </w:rPr>
        <w:t>Handled the tasks of assisting senior SOA testers in developing test strategies and in gathering testing requirements</w:t>
      </w:r>
    </w:p>
    <w:p w:rsidR="005617E8" w:rsidRPr="00ED37F4" w:rsidRDefault="005617E8" w:rsidP="00ED37F4">
      <w:pPr>
        <w:pStyle w:val="ListParagraph"/>
        <w:numPr>
          <w:ilvl w:val="0"/>
          <w:numId w:val="11"/>
        </w:numPr>
        <w:ind w:left="360"/>
        <w:rPr>
          <w:bCs/>
          <w:sz w:val="22"/>
          <w:szCs w:val="22"/>
        </w:rPr>
      </w:pPr>
      <w:r w:rsidRPr="00ED37F4">
        <w:rPr>
          <w:bCs/>
          <w:sz w:val="22"/>
          <w:szCs w:val="22"/>
        </w:rPr>
        <w:t>Performed other essential job responsibilities under the guidance of senior SOA testers</w:t>
      </w:r>
    </w:p>
    <w:p w:rsidR="005617E8" w:rsidRPr="00ED37F4" w:rsidRDefault="005617E8" w:rsidP="00ED37F4">
      <w:pPr>
        <w:pStyle w:val="ListParagraph"/>
        <w:numPr>
          <w:ilvl w:val="0"/>
          <w:numId w:val="11"/>
        </w:numPr>
        <w:ind w:left="360"/>
        <w:rPr>
          <w:bCs/>
          <w:sz w:val="22"/>
          <w:szCs w:val="22"/>
        </w:rPr>
      </w:pPr>
      <w:r w:rsidRPr="00ED37F4">
        <w:rPr>
          <w:bCs/>
          <w:sz w:val="22"/>
          <w:szCs w:val="22"/>
        </w:rPr>
        <w:t xml:space="preserve">Designed and developed project document templates based on SDLC methodology. </w:t>
      </w:r>
    </w:p>
    <w:p w:rsidR="006864DF" w:rsidRPr="00ED37F4" w:rsidRDefault="005617E8" w:rsidP="00ED37F4">
      <w:pPr>
        <w:pStyle w:val="ListParagraph"/>
        <w:numPr>
          <w:ilvl w:val="0"/>
          <w:numId w:val="11"/>
        </w:numPr>
        <w:ind w:left="360"/>
        <w:rPr>
          <w:bCs/>
          <w:sz w:val="22"/>
          <w:szCs w:val="22"/>
        </w:rPr>
      </w:pPr>
      <w:r w:rsidRPr="00ED37F4">
        <w:rPr>
          <w:bCs/>
          <w:sz w:val="22"/>
          <w:szCs w:val="22"/>
        </w:rPr>
        <w:t>Created all Use Cases and UML models using Rational Rose</w:t>
      </w:r>
      <w:r w:rsidR="006864DF" w:rsidRPr="00ED37F4">
        <w:rPr>
          <w:bCs/>
          <w:sz w:val="22"/>
          <w:szCs w:val="22"/>
        </w:rPr>
        <w:t>.</w:t>
      </w:r>
    </w:p>
    <w:p w:rsidR="006864DF" w:rsidRPr="005617E8" w:rsidRDefault="006864DF" w:rsidP="00E06B12">
      <w:pPr>
        <w:tabs>
          <w:tab w:val="left" w:pos="-360"/>
          <w:tab w:val="left" w:pos="3300"/>
        </w:tabs>
        <w:jc w:val="both"/>
        <w:rPr>
          <w:sz w:val="22"/>
          <w:szCs w:val="22"/>
        </w:rPr>
      </w:pPr>
      <w:r w:rsidRPr="005617E8">
        <w:rPr>
          <w:b/>
          <w:sz w:val="22"/>
          <w:szCs w:val="22"/>
          <w:u w:val="single"/>
        </w:rPr>
        <w:t>Environment</w:t>
      </w:r>
      <w:r w:rsidRPr="005617E8">
        <w:rPr>
          <w:b/>
          <w:sz w:val="22"/>
          <w:szCs w:val="22"/>
        </w:rPr>
        <w:t>:</w:t>
      </w:r>
      <w:r w:rsidRPr="005617E8">
        <w:rPr>
          <w:sz w:val="22"/>
          <w:szCs w:val="22"/>
        </w:rPr>
        <w:t xml:space="preserve"> </w:t>
      </w:r>
      <w:r w:rsidR="00441004" w:rsidRPr="00441004">
        <w:rPr>
          <w:bCs/>
          <w:sz w:val="22"/>
          <w:szCs w:val="22"/>
        </w:rPr>
        <w:t xml:space="preserve">Selenium 2, IDE, JUnit, ANT, </w:t>
      </w:r>
      <w:r w:rsidR="005617E8" w:rsidRPr="00441004">
        <w:rPr>
          <w:bCs/>
          <w:sz w:val="22"/>
          <w:szCs w:val="22"/>
          <w:lang w:val="en-GB"/>
        </w:rPr>
        <w:t>Quality Center</w:t>
      </w:r>
      <w:r w:rsidR="005617E8" w:rsidRPr="00441004">
        <w:rPr>
          <w:sz w:val="22"/>
          <w:szCs w:val="22"/>
          <w:lang w:val="en-GB"/>
        </w:rPr>
        <w:t>, </w:t>
      </w:r>
      <w:r w:rsidR="005617E8" w:rsidRPr="00441004">
        <w:rPr>
          <w:bCs/>
          <w:sz w:val="22"/>
          <w:szCs w:val="22"/>
          <w:lang w:val="en-GB"/>
        </w:rPr>
        <w:t>SAP</w:t>
      </w:r>
      <w:r w:rsidR="005617E8" w:rsidRPr="005617E8">
        <w:rPr>
          <w:sz w:val="22"/>
          <w:szCs w:val="22"/>
          <w:lang w:val="en-GB"/>
        </w:rPr>
        <w:t>, HTML, MS Office, Microsoft Excel,</w:t>
      </w:r>
      <w:r w:rsidR="00204D1B" w:rsidRPr="00204D1B">
        <w:rPr>
          <w:bCs/>
          <w:color w:val="000000"/>
          <w:sz w:val="22"/>
          <w:szCs w:val="22"/>
        </w:rPr>
        <w:t xml:space="preserve"> </w:t>
      </w:r>
      <w:r w:rsidR="00204D1B" w:rsidRPr="00805A0F">
        <w:rPr>
          <w:bCs/>
          <w:color w:val="000000"/>
          <w:sz w:val="22"/>
          <w:szCs w:val="22"/>
        </w:rPr>
        <w:t>SoapUI</w:t>
      </w:r>
      <w:r w:rsidR="00204D1B">
        <w:rPr>
          <w:bCs/>
          <w:color w:val="000000"/>
          <w:sz w:val="22"/>
          <w:szCs w:val="22"/>
        </w:rPr>
        <w:t>,</w:t>
      </w:r>
      <w:r w:rsidR="005617E8" w:rsidRPr="005617E8">
        <w:rPr>
          <w:sz w:val="22"/>
          <w:szCs w:val="22"/>
          <w:lang w:val="en-GB"/>
        </w:rPr>
        <w:t xml:space="preserve"> </w:t>
      </w:r>
      <w:r w:rsidR="00AF19CE" w:rsidRPr="00AF19CE">
        <w:rPr>
          <w:bCs/>
          <w:sz w:val="22"/>
          <w:szCs w:val="22"/>
        </w:rPr>
        <w:t>REST</w:t>
      </w:r>
      <w:r w:rsidR="00AF19CE">
        <w:rPr>
          <w:bCs/>
          <w:sz w:val="22"/>
          <w:szCs w:val="22"/>
        </w:rPr>
        <w:t>,</w:t>
      </w:r>
      <w:r w:rsidR="00AF19CE" w:rsidRPr="00AF19CE">
        <w:rPr>
          <w:sz w:val="22"/>
          <w:szCs w:val="22"/>
          <w:lang w:val="en-GB"/>
        </w:rPr>
        <w:t xml:space="preserve"> </w:t>
      </w:r>
      <w:r w:rsidR="005617E8" w:rsidRPr="005617E8">
        <w:rPr>
          <w:sz w:val="22"/>
          <w:szCs w:val="22"/>
          <w:lang w:val="en-GB"/>
        </w:rPr>
        <w:t xml:space="preserve">MS Word, Internet Explorer, Microsoft outlook, PowerPoint and Visio, </w:t>
      </w:r>
      <w:r w:rsidR="005617E8" w:rsidRPr="005617E8">
        <w:rPr>
          <w:sz w:val="22"/>
          <w:szCs w:val="22"/>
          <w:lang w:val="en-IN"/>
        </w:rPr>
        <w:t>QTP 8.6</w:t>
      </w:r>
      <w:r w:rsidRPr="005617E8">
        <w:rPr>
          <w:sz w:val="22"/>
          <w:szCs w:val="22"/>
        </w:rPr>
        <w:t>.</w:t>
      </w:r>
    </w:p>
    <w:p w:rsidR="0096673C" w:rsidRPr="005617E8" w:rsidRDefault="0096673C" w:rsidP="00E06B12">
      <w:pPr>
        <w:jc w:val="both"/>
        <w:rPr>
          <w:b/>
          <w:sz w:val="22"/>
          <w:szCs w:val="22"/>
        </w:rPr>
      </w:pPr>
    </w:p>
    <w:p w:rsidR="00A4051F" w:rsidRPr="00441004" w:rsidRDefault="00B74E58" w:rsidP="00E06B12">
      <w:pPr>
        <w:jc w:val="both"/>
        <w:rPr>
          <w:b/>
          <w:i/>
          <w:sz w:val="22"/>
          <w:szCs w:val="22"/>
        </w:rPr>
      </w:pPr>
      <w:r w:rsidRPr="00441004">
        <w:rPr>
          <w:b/>
          <w:i/>
          <w:sz w:val="22"/>
          <w:szCs w:val="22"/>
        </w:rPr>
        <w:t>CVS CareMark,</w:t>
      </w:r>
      <w:r w:rsidR="00E06B12" w:rsidRPr="00441004">
        <w:rPr>
          <w:b/>
          <w:i/>
          <w:sz w:val="22"/>
          <w:szCs w:val="22"/>
        </w:rPr>
        <w:t>Rchardson, TX</w:t>
      </w:r>
      <w:r w:rsidR="00A4051F" w:rsidRPr="00441004">
        <w:rPr>
          <w:b/>
          <w:i/>
          <w:sz w:val="22"/>
          <w:szCs w:val="22"/>
        </w:rPr>
        <w:tab/>
      </w:r>
      <w:r w:rsidR="00A4051F" w:rsidRPr="00441004">
        <w:rPr>
          <w:b/>
          <w:i/>
          <w:sz w:val="22"/>
          <w:szCs w:val="22"/>
        </w:rPr>
        <w:tab/>
      </w:r>
      <w:r w:rsidR="00A4051F" w:rsidRPr="00441004">
        <w:rPr>
          <w:b/>
          <w:i/>
          <w:sz w:val="22"/>
          <w:szCs w:val="22"/>
        </w:rPr>
        <w:tab/>
      </w:r>
      <w:r w:rsidR="00A4051F" w:rsidRPr="00441004">
        <w:rPr>
          <w:b/>
          <w:i/>
          <w:sz w:val="22"/>
          <w:szCs w:val="22"/>
        </w:rPr>
        <w:tab/>
      </w:r>
      <w:r w:rsidR="00A4051F" w:rsidRPr="00441004">
        <w:rPr>
          <w:b/>
          <w:i/>
          <w:sz w:val="22"/>
          <w:szCs w:val="22"/>
        </w:rPr>
        <w:tab/>
      </w:r>
      <w:r w:rsidR="00A4051F" w:rsidRPr="00441004">
        <w:rPr>
          <w:b/>
          <w:i/>
          <w:sz w:val="22"/>
          <w:szCs w:val="22"/>
        </w:rPr>
        <w:tab/>
      </w:r>
      <w:r w:rsidR="005617E8" w:rsidRPr="00441004">
        <w:rPr>
          <w:b/>
          <w:i/>
          <w:sz w:val="22"/>
          <w:szCs w:val="22"/>
        </w:rPr>
        <w:tab/>
      </w:r>
      <w:r w:rsidR="00441004">
        <w:rPr>
          <w:b/>
          <w:i/>
          <w:sz w:val="22"/>
          <w:szCs w:val="22"/>
        </w:rPr>
        <w:tab/>
      </w:r>
      <w:r w:rsidR="003D64BC" w:rsidRPr="00441004">
        <w:rPr>
          <w:b/>
          <w:i/>
          <w:sz w:val="22"/>
          <w:szCs w:val="22"/>
        </w:rPr>
        <w:t>Feb</w:t>
      </w:r>
      <w:r w:rsidR="00E06B12" w:rsidRPr="00441004">
        <w:rPr>
          <w:b/>
          <w:i/>
          <w:sz w:val="22"/>
          <w:szCs w:val="22"/>
        </w:rPr>
        <w:t>- 2007</w:t>
      </w:r>
      <w:r w:rsidR="00A4051F" w:rsidRPr="00441004">
        <w:rPr>
          <w:b/>
          <w:i/>
          <w:sz w:val="22"/>
          <w:szCs w:val="22"/>
        </w:rPr>
        <w:t xml:space="preserve"> –Mar- 2009</w:t>
      </w:r>
    </w:p>
    <w:p w:rsidR="00B74E58" w:rsidRPr="00441004" w:rsidRDefault="00B74E58" w:rsidP="00E06B12">
      <w:pPr>
        <w:jc w:val="both"/>
        <w:rPr>
          <w:rStyle w:val="apple-style-span"/>
          <w:b/>
          <w:i/>
          <w:sz w:val="22"/>
          <w:szCs w:val="22"/>
        </w:rPr>
      </w:pPr>
      <w:r w:rsidRPr="00441004">
        <w:rPr>
          <w:b/>
          <w:i/>
          <w:sz w:val="22"/>
          <w:szCs w:val="22"/>
        </w:rPr>
        <w:t>QA Tester</w:t>
      </w:r>
    </w:p>
    <w:p w:rsidR="00CA181B" w:rsidRPr="005617E8" w:rsidRDefault="00CA181B" w:rsidP="00E06B12">
      <w:pPr>
        <w:jc w:val="both"/>
        <w:rPr>
          <w:rStyle w:val="apple-style-span"/>
          <w:b/>
          <w:sz w:val="22"/>
          <w:szCs w:val="22"/>
        </w:rPr>
      </w:pPr>
      <w:r w:rsidRPr="005617E8">
        <w:rPr>
          <w:b/>
          <w:sz w:val="22"/>
          <w:szCs w:val="22"/>
        </w:rPr>
        <w:t>Project Descriptions:</w:t>
      </w:r>
    </w:p>
    <w:p w:rsidR="007B459E" w:rsidRPr="005617E8" w:rsidRDefault="00B74E58" w:rsidP="00E06B12">
      <w:pPr>
        <w:widowControl w:val="0"/>
        <w:jc w:val="both"/>
        <w:rPr>
          <w:bCs/>
          <w:sz w:val="22"/>
          <w:szCs w:val="22"/>
        </w:rPr>
      </w:pPr>
      <w:r w:rsidRPr="005617E8">
        <w:rPr>
          <w:bCs/>
          <w:sz w:val="22"/>
          <w:szCs w:val="22"/>
        </w:rPr>
        <w:t>CVS Caremark is one of the nation's largest retail pharmacy chains, with over 7,000 stores across 41 states. CVS Caremark provides pharmacy services through its over 7,000 CVS/pharmacy and </w:t>
      </w:r>
      <w:hyperlink r:id="rId9" w:tooltip="Longs Drugs" w:history="1">
        <w:r w:rsidRPr="005617E8">
          <w:rPr>
            <w:bCs/>
            <w:sz w:val="22"/>
            <w:szCs w:val="22"/>
          </w:rPr>
          <w:t>Longs Drugs</w:t>
        </w:r>
      </w:hyperlink>
      <w:r w:rsidRPr="005617E8">
        <w:rPr>
          <w:bCs/>
          <w:sz w:val="22"/>
          <w:szCs w:val="22"/>
        </w:rPr>
        <w:t> stores. one of the nation's leading pharmacy benefit management (PBM) companies, provides comprehensive prescription benefit management services to over 2,000 health plans, including corporations, managed care organizations, insurance companies, unions and government entities.</w:t>
      </w:r>
    </w:p>
    <w:p w:rsidR="00A4051F" w:rsidRPr="005617E8" w:rsidRDefault="00A4051F" w:rsidP="00E06B12">
      <w:pPr>
        <w:pStyle w:val="NormalArialChar"/>
        <w:jc w:val="both"/>
        <w:rPr>
          <w:b/>
          <w:bCs/>
          <w:sz w:val="22"/>
          <w:szCs w:val="22"/>
          <w:u w:val="single"/>
        </w:rPr>
      </w:pPr>
    </w:p>
    <w:p w:rsidR="0097156E" w:rsidRPr="005617E8" w:rsidRDefault="00B74E58" w:rsidP="00E06B12">
      <w:pPr>
        <w:pStyle w:val="NormalArialChar"/>
        <w:jc w:val="both"/>
        <w:rPr>
          <w:rStyle w:val="apple-style-span"/>
          <w:sz w:val="22"/>
          <w:szCs w:val="22"/>
        </w:rPr>
      </w:pPr>
      <w:r w:rsidRPr="005617E8">
        <w:rPr>
          <w:b/>
          <w:bCs/>
          <w:sz w:val="22"/>
          <w:szCs w:val="22"/>
          <w:u w:val="single"/>
        </w:rPr>
        <w:t>Responsibilities</w:t>
      </w:r>
      <w:r w:rsidRPr="005617E8">
        <w:rPr>
          <w:sz w:val="22"/>
          <w:szCs w:val="22"/>
        </w:rPr>
        <w:t>:</w:t>
      </w:r>
    </w:p>
    <w:p w:rsidR="00B74E58" w:rsidRPr="005617E8" w:rsidRDefault="000C1AAB" w:rsidP="00CB1F5D">
      <w:pPr>
        <w:pStyle w:val="ListParagraph"/>
        <w:numPr>
          <w:ilvl w:val="0"/>
          <w:numId w:val="11"/>
        </w:numPr>
        <w:ind w:left="360"/>
        <w:rPr>
          <w:bCs/>
          <w:sz w:val="22"/>
          <w:szCs w:val="22"/>
        </w:rPr>
      </w:pPr>
      <w:r w:rsidRPr="005617E8">
        <w:rPr>
          <w:bCs/>
          <w:sz w:val="22"/>
          <w:szCs w:val="22"/>
        </w:rPr>
        <w:t>As a tester</w:t>
      </w:r>
      <w:r w:rsidR="00B74E58" w:rsidRPr="005617E8">
        <w:rPr>
          <w:bCs/>
          <w:sz w:val="22"/>
          <w:szCs w:val="22"/>
        </w:rPr>
        <w:t>Analyzing the Business Requirements, Functional Specification Documents to prepare Test Plans.</w:t>
      </w:r>
    </w:p>
    <w:p w:rsidR="00B74E58" w:rsidRPr="005617E8" w:rsidRDefault="00B74E58" w:rsidP="00CB1F5D">
      <w:pPr>
        <w:pStyle w:val="ListParagraph"/>
        <w:numPr>
          <w:ilvl w:val="0"/>
          <w:numId w:val="11"/>
        </w:numPr>
        <w:ind w:left="360"/>
        <w:rPr>
          <w:bCs/>
          <w:sz w:val="22"/>
          <w:szCs w:val="22"/>
        </w:rPr>
      </w:pPr>
      <w:r w:rsidRPr="005617E8">
        <w:rPr>
          <w:bCs/>
          <w:sz w:val="22"/>
          <w:szCs w:val="22"/>
        </w:rPr>
        <w:t>Participated in project planning activities to determine testing scope.</w:t>
      </w:r>
    </w:p>
    <w:p w:rsidR="00B74E58" w:rsidRPr="005617E8" w:rsidRDefault="00B74E58" w:rsidP="00CB1F5D">
      <w:pPr>
        <w:pStyle w:val="ListParagraph"/>
        <w:numPr>
          <w:ilvl w:val="0"/>
          <w:numId w:val="11"/>
        </w:numPr>
        <w:ind w:left="360"/>
        <w:rPr>
          <w:bCs/>
          <w:sz w:val="22"/>
          <w:szCs w:val="22"/>
        </w:rPr>
      </w:pPr>
      <w:r w:rsidRPr="005617E8">
        <w:rPr>
          <w:bCs/>
          <w:sz w:val="22"/>
          <w:szCs w:val="22"/>
        </w:rPr>
        <w:t>Worked on GAP’s for migrating from RxAmerica to CVS Caremark System.</w:t>
      </w:r>
    </w:p>
    <w:p w:rsidR="00B74E58" w:rsidRPr="005617E8" w:rsidRDefault="00B74E58" w:rsidP="00CB1F5D">
      <w:pPr>
        <w:pStyle w:val="ListParagraph"/>
        <w:numPr>
          <w:ilvl w:val="0"/>
          <w:numId w:val="11"/>
        </w:numPr>
        <w:ind w:left="360"/>
        <w:rPr>
          <w:bCs/>
          <w:sz w:val="22"/>
          <w:szCs w:val="22"/>
        </w:rPr>
      </w:pPr>
      <w:r w:rsidRPr="005617E8">
        <w:rPr>
          <w:bCs/>
          <w:sz w:val="22"/>
          <w:szCs w:val="22"/>
        </w:rPr>
        <w:t xml:space="preserve">Created Eligibility, plans, Pricing schedules and adjucating claims by submitting claims to prepare Test data. </w:t>
      </w:r>
    </w:p>
    <w:p w:rsidR="00B74E58" w:rsidRPr="005617E8" w:rsidRDefault="00B74E58" w:rsidP="00CB1F5D">
      <w:pPr>
        <w:pStyle w:val="ListParagraph"/>
        <w:numPr>
          <w:ilvl w:val="0"/>
          <w:numId w:val="11"/>
        </w:numPr>
        <w:ind w:left="360"/>
        <w:rPr>
          <w:bCs/>
          <w:sz w:val="22"/>
          <w:szCs w:val="22"/>
        </w:rPr>
      </w:pPr>
      <w:r w:rsidRPr="005617E8">
        <w:rPr>
          <w:bCs/>
          <w:sz w:val="22"/>
          <w:szCs w:val="22"/>
        </w:rPr>
        <w:t>Extracting claims on daily extracts and creating CET’s for different clients.</w:t>
      </w:r>
    </w:p>
    <w:p w:rsidR="00B74E58" w:rsidRPr="005617E8" w:rsidRDefault="00B74E58" w:rsidP="00CB1F5D">
      <w:pPr>
        <w:pStyle w:val="ListParagraph"/>
        <w:numPr>
          <w:ilvl w:val="0"/>
          <w:numId w:val="11"/>
        </w:numPr>
        <w:ind w:left="360"/>
        <w:rPr>
          <w:bCs/>
          <w:sz w:val="22"/>
          <w:szCs w:val="22"/>
        </w:rPr>
      </w:pPr>
      <w:r w:rsidRPr="005617E8">
        <w:rPr>
          <w:bCs/>
          <w:sz w:val="22"/>
          <w:szCs w:val="22"/>
        </w:rPr>
        <w:t>Providing Test Case walkthrough with Business and obtaining business approvals.</w:t>
      </w:r>
    </w:p>
    <w:p w:rsidR="00B74E58" w:rsidRPr="005617E8" w:rsidRDefault="00B74E58" w:rsidP="00CB1F5D">
      <w:pPr>
        <w:pStyle w:val="ListParagraph"/>
        <w:numPr>
          <w:ilvl w:val="0"/>
          <w:numId w:val="11"/>
        </w:numPr>
        <w:ind w:left="360"/>
        <w:rPr>
          <w:bCs/>
          <w:sz w:val="22"/>
          <w:szCs w:val="22"/>
        </w:rPr>
      </w:pPr>
      <w:r w:rsidRPr="005617E8">
        <w:rPr>
          <w:bCs/>
          <w:sz w:val="22"/>
          <w:szCs w:val="22"/>
        </w:rPr>
        <w:t xml:space="preserve">Planning and delivering project Deliverables on time and delegating work to team members.  </w:t>
      </w:r>
    </w:p>
    <w:p w:rsidR="00B74E58" w:rsidRPr="005617E8" w:rsidRDefault="00B74E58" w:rsidP="00CB1F5D">
      <w:pPr>
        <w:pStyle w:val="ListParagraph"/>
        <w:numPr>
          <w:ilvl w:val="0"/>
          <w:numId w:val="11"/>
        </w:numPr>
        <w:ind w:left="360"/>
        <w:rPr>
          <w:bCs/>
          <w:sz w:val="22"/>
          <w:szCs w:val="22"/>
        </w:rPr>
      </w:pPr>
      <w:r w:rsidRPr="005617E8">
        <w:rPr>
          <w:bCs/>
          <w:sz w:val="22"/>
          <w:szCs w:val="22"/>
        </w:rPr>
        <w:t>Involved in all phases of Data Load activities such as Segregation, Pre-Load and Load to load in the system.</w:t>
      </w:r>
    </w:p>
    <w:p w:rsidR="00B74E58" w:rsidRPr="005617E8" w:rsidRDefault="00B74E58" w:rsidP="00CB1F5D">
      <w:pPr>
        <w:pStyle w:val="ListParagraph"/>
        <w:numPr>
          <w:ilvl w:val="0"/>
          <w:numId w:val="11"/>
        </w:numPr>
        <w:ind w:left="360"/>
        <w:rPr>
          <w:bCs/>
          <w:sz w:val="22"/>
          <w:szCs w:val="22"/>
        </w:rPr>
      </w:pPr>
      <w:r w:rsidRPr="005617E8">
        <w:rPr>
          <w:bCs/>
          <w:sz w:val="22"/>
          <w:szCs w:val="22"/>
        </w:rPr>
        <w:t>Analyzed the Data Load Activities and made the changes to the program whenever required.</w:t>
      </w:r>
    </w:p>
    <w:p w:rsidR="00E06B12" w:rsidRPr="003D64BC" w:rsidRDefault="00B74E58" w:rsidP="003D64BC">
      <w:pPr>
        <w:pStyle w:val="ListParagraph"/>
        <w:numPr>
          <w:ilvl w:val="0"/>
          <w:numId w:val="11"/>
        </w:numPr>
        <w:ind w:left="360"/>
        <w:rPr>
          <w:bCs/>
          <w:sz w:val="22"/>
          <w:szCs w:val="22"/>
        </w:rPr>
      </w:pPr>
      <w:r w:rsidRPr="005617E8">
        <w:rPr>
          <w:bCs/>
          <w:sz w:val="22"/>
          <w:szCs w:val="22"/>
        </w:rPr>
        <w:t>Responsible for creating and uploading the project artifacts in Share point site and providing release support.</w:t>
      </w:r>
    </w:p>
    <w:p w:rsidR="00BB3496" w:rsidRPr="00441004" w:rsidRDefault="00B74E58" w:rsidP="00441004">
      <w:pPr>
        <w:widowControl w:val="0"/>
        <w:jc w:val="both"/>
        <w:rPr>
          <w:bCs/>
          <w:sz w:val="22"/>
          <w:szCs w:val="22"/>
        </w:rPr>
      </w:pPr>
      <w:r w:rsidRPr="005617E8">
        <w:rPr>
          <w:b/>
          <w:bCs/>
          <w:sz w:val="22"/>
          <w:szCs w:val="22"/>
          <w:u w:val="single"/>
        </w:rPr>
        <w:t>Environmen</w:t>
      </w:r>
      <w:r w:rsidRPr="005617E8">
        <w:rPr>
          <w:b/>
          <w:bCs/>
          <w:sz w:val="22"/>
          <w:szCs w:val="22"/>
        </w:rPr>
        <w:t>t:</w:t>
      </w:r>
      <w:r w:rsidR="001C3FB2" w:rsidRPr="005617E8">
        <w:rPr>
          <w:bCs/>
          <w:sz w:val="22"/>
          <w:szCs w:val="22"/>
        </w:rPr>
        <w:t xml:space="preserve"> PBM, OS/390, VS COBOL </w:t>
      </w:r>
      <w:r w:rsidRPr="005617E8">
        <w:rPr>
          <w:bCs/>
          <w:sz w:val="22"/>
          <w:szCs w:val="22"/>
        </w:rPr>
        <w:t>, DBU, DB2, WRKMBRPDM, IBM Utilities, SQL Assis</w:t>
      </w:r>
      <w:r w:rsidR="006864DF" w:rsidRPr="005617E8">
        <w:rPr>
          <w:bCs/>
          <w:sz w:val="22"/>
          <w:szCs w:val="22"/>
        </w:rPr>
        <w:t xml:space="preserve">tant, ROBO, and Quality Center </w:t>
      </w:r>
    </w:p>
    <w:sectPr w:rsidR="00BB3496" w:rsidRPr="00441004" w:rsidSect="00441004">
      <w:footerReference w:type="even" r:id="rId10"/>
      <w:footerReference w:type="default" r:id="rId11"/>
      <w:pgSz w:w="12240" w:h="15840" w:code="1"/>
      <w:pgMar w:top="0" w:right="630" w:bottom="0" w:left="3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7D0" w:rsidRDefault="007437D0">
      <w:r>
        <w:separator/>
      </w:r>
    </w:p>
  </w:endnote>
  <w:endnote w:type="continuationSeparator" w:id="1">
    <w:p w:rsidR="007437D0" w:rsidRDefault="007437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3C7310">
    <w:pPr>
      <w:pStyle w:val="Footer"/>
      <w:framePr w:wrap="around" w:vAnchor="text" w:hAnchor="margin" w:xAlign="center" w:y="1"/>
      <w:rPr>
        <w:rStyle w:val="PageNumber"/>
      </w:rPr>
    </w:pPr>
    <w:r>
      <w:rPr>
        <w:rStyle w:val="PageNumber"/>
      </w:rPr>
      <w:fldChar w:fldCharType="begin"/>
    </w:r>
    <w:r w:rsidR="002A4D51">
      <w:rPr>
        <w:rStyle w:val="PageNumber"/>
      </w:rPr>
      <w:instrText xml:space="preserve">PAGE  </w:instrText>
    </w:r>
    <w:r>
      <w:rPr>
        <w:rStyle w:val="PageNumber"/>
      </w:rPr>
      <w:fldChar w:fldCharType="end"/>
    </w:r>
  </w:p>
  <w:p w:rsidR="002A4D51" w:rsidRDefault="002A4D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D51" w:rsidRDefault="003C7310">
    <w:pPr>
      <w:pStyle w:val="Footer"/>
      <w:framePr w:wrap="around" w:vAnchor="text" w:hAnchor="margin" w:xAlign="center" w:y="1"/>
      <w:rPr>
        <w:rStyle w:val="PageNumber"/>
      </w:rPr>
    </w:pPr>
    <w:r>
      <w:rPr>
        <w:rStyle w:val="PageNumber"/>
      </w:rPr>
      <w:fldChar w:fldCharType="begin"/>
    </w:r>
    <w:r w:rsidR="002A4D51">
      <w:rPr>
        <w:rStyle w:val="PageNumber"/>
      </w:rPr>
      <w:instrText xml:space="preserve">PAGE  </w:instrText>
    </w:r>
    <w:r>
      <w:rPr>
        <w:rStyle w:val="PageNumber"/>
      </w:rPr>
      <w:fldChar w:fldCharType="separate"/>
    </w:r>
    <w:r w:rsidR="00ED37F4">
      <w:rPr>
        <w:rStyle w:val="PageNumber"/>
        <w:noProof/>
      </w:rPr>
      <w:t>3</w:t>
    </w:r>
    <w:r>
      <w:rPr>
        <w:rStyle w:val="PageNumber"/>
      </w:rPr>
      <w:fldChar w:fldCharType="end"/>
    </w:r>
  </w:p>
  <w:p w:rsidR="002A4D51" w:rsidRDefault="002A4D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7D0" w:rsidRDefault="007437D0">
      <w:r>
        <w:separator/>
      </w:r>
    </w:p>
  </w:footnote>
  <w:footnote w:type="continuationSeparator" w:id="1">
    <w:p w:rsidR="007437D0" w:rsidRDefault="007437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0000004"/>
    <w:multiLevelType w:val="multilevel"/>
    <w:tmpl w:val="00000004"/>
    <w:name w:val="WW8Num4"/>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nsid w:val="0BB55BBF"/>
    <w:multiLevelType w:val="hybridMultilevel"/>
    <w:tmpl w:val="0AB41DBE"/>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A08607F"/>
    <w:multiLevelType w:val="hybridMultilevel"/>
    <w:tmpl w:val="4E84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D3B3B"/>
    <w:multiLevelType w:val="multilevel"/>
    <w:tmpl w:val="16F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377849"/>
    <w:multiLevelType w:val="hybridMultilevel"/>
    <w:tmpl w:val="CCFA4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CE4906"/>
    <w:multiLevelType w:val="hybridMultilevel"/>
    <w:tmpl w:val="418C0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FEE6128"/>
    <w:multiLevelType w:val="hybridMultilevel"/>
    <w:tmpl w:val="F6BE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FA0913"/>
    <w:multiLevelType w:val="hybridMultilevel"/>
    <w:tmpl w:val="BC22EE78"/>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450"/>
        </w:tabs>
        <w:ind w:left="45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4">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9852CCD"/>
    <w:multiLevelType w:val="multilevel"/>
    <w:tmpl w:val="D2C089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16">
    <w:nsid w:val="53E24AE4"/>
    <w:multiLevelType w:val="hybridMultilevel"/>
    <w:tmpl w:val="C0EA6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AD14953"/>
    <w:multiLevelType w:val="hybridMultilevel"/>
    <w:tmpl w:val="59DA7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19">
    <w:nsid w:val="65DB56BE"/>
    <w:multiLevelType w:val="hybridMultilevel"/>
    <w:tmpl w:val="9154B7AA"/>
    <w:lvl w:ilvl="0" w:tplc="A01831A0">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AB1FA3"/>
    <w:multiLevelType w:val="multilevel"/>
    <w:tmpl w:val="BFD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FA3074"/>
    <w:multiLevelType w:val="multilevel"/>
    <w:tmpl w:val="028C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0F2B28"/>
    <w:multiLevelType w:val="hybridMultilevel"/>
    <w:tmpl w:val="A22E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6791D"/>
    <w:multiLevelType w:val="hybridMultilevel"/>
    <w:tmpl w:val="D59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013F41"/>
    <w:multiLevelType w:val="hybridMultilevel"/>
    <w:tmpl w:val="9D763B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75D7731"/>
    <w:multiLevelType w:val="hybridMultilevel"/>
    <w:tmpl w:val="C4C0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9"/>
  </w:num>
  <w:num w:numId="4">
    <w:abstractNumId w:val="18"/>
  </w:num>
  <w:num w:numId="5">
    <w:abstractNumId w:val="7"/>
  </w:num>
  <w:num w:numId="6">
    <w:abstractNumId w:val="15"/>
  </w:num>
  <w:num w:numId="7">
    <w:abstractNumId w:val="8"/>
  </w:num>
  <w:num w:numId="8">
    <w:abstractNumId w:val="16"/>
  </w:num>
  <w:num w:numId="9">
    <w:abstractNumId w:val="17"/>
  </w:num>
  <w:num w:numId="10">
    <w:abstractNumId w:val="11"/>
  </w:num>
  <w:num w:numId="11">
    <w:abstractNumId w:val="22"/>
  </w:num>
  <w:num w:numId="12">
    <w:abstractNumId w:val="25"/>
  </w:num>
  <w:num w:numId="13">
    <w:abstractNumId w:val="21"/>
  </w:num>
  <w:num w:numId="14">
    <w:abstractNumId w:val="20"/>
  </w:num>
  <w:num w:numId="15">
    <w:abstractNumId w:val="1"/>
  </w:num>
  <w:num w:numId="16">
    <w:abstractNumId w:val="5"/>
  </w:num>
  <w:num w:numId="17">
    <w:abstractNumId w:val="6"/>
  </w:num>
  <w:num w:numId="18">
    <w:abstractNumId w:val="13"/>
  </w:num>
  <w:num w:numId="19">
    <w:abstractNumId w:val="24"/>
  </w:num>
  <w:num w:numId="20">
    <w:abstractNumId w:val="3"/>
  </w:num>
  <w:num w:numId="21">
    <w:abstractNumId w:val="23"/>
  </w:num>
  <w:num w:numId="22">
    <w:abstractNumId w:val="12"/>
  </w:num>
  <w:num w:numId="23">
    <w:abstractNumId w:val="9"/>
  </w:num>
  <w:num w:numId="24">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14338"/>
  </w:hdrShapeDefaults>
  <w:footnotePr>
    <w:footnote w:id="0"/>
    <w:footnote w:id="1"/>
  </w:footnotePr>
  <w:endnotePr>
    <w:endnote w:id="0"/>
    <w:endnote w:id="1"/>
  </w:endnotePr>
  <w:compat/>
  <w:rsids>
    <w:rsidRoot w:val="00317972"/>
    <w:rsid w:val="000064B6"/>
    <w:rsid w:val="000105A2"/>
    <w:rsid w:val="00041438"/>
    <w:rsid w:val="00076D59"/>
    <w:rsid w:val="00083173"/>
    <w:rsid w:val="000B25CA"/>
    <w:rsid w:val="000B48B5"/>
    <w:rsid w:val="000B4B27"/>
    <w:rsid w:val="000C1AAB"/>
    <w:rsid w:val="000D7CBA"/>
    <w:rsid w:val="001048FC"/>
    <w:rsid w:val="00115BEF"/>
    <w:rsid w:val="00124163"/>
    <w:rsid w:val="001262A9"/>
    <w:rsid w:val="00127B69"/>
    <w:rsid w:val="00127F61"/>
    <w:rsid w:val="00142BC5"/>
    <w:rsid w:val="001631ED"/>
    <w:rsid w:val="0017675B"/>
    <w:rsid w:val="00183FC3"/>
    <w:rsid w:val="00194C64"/>
    <w:rsid w:val="001A4468"/>
    <w:rsid w:val="001B05BC"/>
    <w:rsid w:val="001B5C2A"/>
    <w:rsid w:val="001B6A75"/>
    <w:rsid w:val="001C1073"/>
    <w:rsid w:val="001C31D3"/>
    <w:rsid w:val="001C3FB2"/>
    <w:rsid w:val="001C749E"/>
    <w:rsid w:val="001D4000"/>
    <w:rsid w:val="001D6C91"/>
    <w:rsid w:val="001E1931"/>
    <w:rsid w:val="00204D1B"/>
    <w:rsid w:val="00206278"/>
    <w:rsid w:val="002064EA"/>
    <w:rsid w:val="002377D9"/>
    <w:rsid w:val="0025295C"/>
    <w:rsid w:val="0025326E"/>
    <w:rsid w:val="00257DCF"/>
    <w:rsid w:val="0026260D"/>
    <w:rsid w:val="002A0FE9"/>
    <w:rsid w:val="002A4D51"/>
    <w:rsid w:val="002B07A0"/>
    <w:rsid w:val="002B1FFF"/>
    <w:rsid w:val="002B7FF6"/>
    <w:rsid w:val="002C47EC"/>
    <w:rsid w:val="002D0EAA"/>
    <w:rsid w:val="002D7C23"/>
    <w:rsid w:val="002F62EA"/>
    <w:rsid w:val="00302A85"/>
    <w:rsid w:val="00305762"/>
    <w:rsid w:val="003077E7"/>
    <w:rsid w:val="00317972"/>
    <w:rsid w:val="00320D98"/>
    <w:rsid w:val="003415EF"/>
    <w:rsid w:val="00346FFC"/>
    <w:rsid w:val="003476DB"/>
    <w:rsid w:val="003477D6"/>
    <w:rsid w:val="00380F92"/>
    <w:rsid w:val="00383180"/>
    <w:rsid w:val="00384500"/>
    <w:rsid w:val="003906CE"/>
    <w:rsid w:val="003A1CCA"/>
    <w:rsid w:val="003C0568"/>
    <w:rsid w:val="003C475A"/>
    <w:rsid w:val="003C7310"/>
    <w:rsid w:val="003D0B54"/>
    <w:rsid w:val="003D38FE"/>
    <w:rsid w:val="003D64BC"/>
    <w:rsid w:val="003D725E"/>
    <w:rsid w:val="003F10B9"/>
    <w:rsid w:val="00404317"/>
    <w:rsid w:val="00412881"/>
    <w:rsid w:val="00421CC2"/>
    <w:rsid w:val="004333D7"/>
    <w:rsid w:val="00433747"/>
    <w:rsid w:val="00437D7A"/>
    <w:rsid w:val="00441004"/>
    <w:rsid w:val="004477F8"/>
    <w:rsid w:val="00452F67"/>
    <w:rsid w:val="004609C4"/>
    <w:rsid w:val="00461EA5"/>
    <w:rsid w:val="00466074"/>
    <w:rsid w:val="004721C3"/>
    <w:rsid w:val="0048115B"/>
    <w:rsid w:val="004A077F"/>
    <w:rsid w:val="004A5426"/>
    <w:rsid w:val="004A7996"/>
    <w:rsid w:val="004B043F"/>
    <w:rsid w:val="004C0A0C"/>
    <w:rsid w:val="004E4A9F"/>
    <w:rsid w:val="004E6A82"/>
    <w:rsid w:val="004F5E3B"/>
    <w:rsid w:val="00501D6F"/>
    <w:rsid w:val="005031C7"/>
    <w:rsid w:val="005135D6"/>
    <w:rsid w:val="00517CB9"/>
    <w:rsid w:val="00523994"/>
    <w:rsid w:val="005240C2"/>
    <w:rsid w:val="005245E8"/>
    <w:rsid w:val="00532F3E"/>
    <w:rsid w:val="00535822"/>
    <w:rsid w:val="00541DE1"/>
    <w:rsid w:val="00551558"/>
    <w:rsid w:val="00555058"/>
    <w:rsid w:val="00556BD2"/>
    <w:rsid w:val="005617E8"/>
    <w:rsid w:val="00566AEA"/>
    <w:rsid w:val="00573097"/>
    <w:rsid w:val="00584ED5"/>
    <w:rsid w:val="00586185"/>
    <w:rsid w:val="00594229"/>
    <w:rsid w:val="005A0D8D"/>
    <w:rsid w:val="005B6B40"/>
    <w:rsid w:val="005C41BF"/>
    <w:rsid w:val="005D1FF5"/>
    <w:rsid w:val="005E11CF"/>
    <w:rsid w:val="005E5EB5"/>
    <w:rsid w:val="005E7C90"/>
    <w:rsid w:val="005F1F3C"/>
    <w:rsid w:val="00603671"/>
    <w:rsid w:val="0060484A"/>
    <w:rsid w:val="00606887"/>
    <w:rsid w:val="0062786D"/>
    <w:rsid w:val="00640810"/>
    <w:rsid w:val="006412B8"/>
    <w:rsid w:val="00647FF9"/>
    <w:rsid w:val="0065480A"/>
    <w:rsid w:val="00657743"/>
    <w:rsid w:val="00674020"/>
    <w:rsid w:val="00675014"/>
    <w:rsid w:val="006768EA"/>
    <w:rsid w:val="006864DF"/>
    <w:rsid w:val="0068710D"/>
    <w:rsid w:val="00691438"/>
    <w:rsid w:val="006B2A72"/>
    <w:rsid w:val="006B6310"/>
    <w:rsid w:val="006C6C9F"/>
    <w:rsid w:val="006D4367"/>
    <w:rsid w:val="006D5F9C"/>
    <w:rsid w:val="006D6577"/>
    <w:rsid w:val="006E504E"/>
    <w:rsid w:val="006F4BA9"/>
    <w:rsid w:val="00713CC5"/>
    <w:rsid w:val="007267A2"/>
    <w:rsid w:val="00727E84"/>
    <w:rsid w:val="00734BF9"/>
    <w:rsid w:val="00740018"/>
    <w:rsid w:val="007437D0"/>
    <w:rsid w:val="00744073"/>
    <w:rsid w:val="00753538"/>
    <w:rsid w:val="007629DF"/>
    <w:rsid w:val="00763762"/>
    <w:rsid w:val="0078221E"/>
    <w:rsid w:val="007854F9"/>
    <w:rsid w:val="007A70FC"/>
    <w:rsid w:val="007B459E"/>
    <w:rsid w:val="007B4752"/>
    <w:rsid w:val="007D0B7A"/>
    <w:rsid w:val="007D3DB7"/>
    <w:rsid w:val="007D4B99"/>
    <w:rsid w:val="007E4E85"/>
    <w:rsid w:val="008000A2"/>
    <w:rsid w:val="00825233"/>
    <w:rsid w:val="00832C02"/>
    <w:rsid w:val="008569C1"/>
    <w:rsid w:val="0086682E"/>
    <w:rsid w:val="00871028"/>
    <w:rsid w:val="0087113A"/>
    <w:rsid w:val="00876D11"/>
    <w:rsid w:val="0088650C"/>
    <w:rsid w:val="00893A16"/>
    <w:rsid w:val="008A0FCA"/>
    <w:rsid w:val="008A3669"/>
    <w:rsid w:val="008A5403"/>
    <w:rsid w:val="008C47E8"/>
    <w:rsid w:val="008E1696"/>
    <w:rsid w:val="008F6F26"/>
    <w:rsid w:val="009050F9"/>
    <w:rsid w:val="009136C6"/>
    <w:rsid w:val="00913C60"/>
    <w:rsid w:val="00916930"/>
    <w:rsid w:val="009330CE"/>
    <w:rsid w:val="00940813"/>
    <w:rsid w:val="00942F1E"/>
    <w:rsid w:val="009443FB"/>
    <w:rsid w:val="0094652B"/>
    <w:rsid w:val="009615BD"/>
    <w:rsid w:val="0096673C"/>
    <w:rsid w:val="0097156E"/>
    <w:rsid w:val="00980F25"/>
    <w:rsid w:val="00984A19"/>
    <w:rsid w:val="009910A8"/>
    <w:rsid w:val="009A07EA"/>
    <w:rsid w:val="009D1E3D"/>
    <w:rsid w:val="009D1F36"/>
    <w:rsid w:val="009D6689"/>
    <w:rsid w:val="009D6EDE"/>
    <w:rsid w:val="009E08A2"/>
    <w:rsid w:val="009F2C63"/>
    <w:rsid w:val="00A056F9"/>
    <w:rsid w:val="00A07C85"/>
    <w:rsid w:val="00A14E1C"/>
    <w:rsid w:val="00A2024E"/>
    <w:rsid w:val="00A26609"/>
    <w:rsid w:val="00A304C6"/>
    <w:rsid w:val="00A40311"/>
    <w:rsid w:val="00A4051F"/>
    <w:rsid w:val="00A40677"/>
    <w:rsid w:val="00A60185"/>
    <w:rsid w:val="00A76465"/>
    <w:rsid w:val="00AD5147"/>
    <w:rsid w:val="00AE2301"/>
    <w:rsid w:val="00AF19CE"/>
    <w:rsid w:val="00AF757E"/>
    <w:rsid w:val="00B005C0"/>
    <w:rsid w:val="00B02860"/>
    <w:rsid w:val="00B03D5E"/>
    <w:rsid w:val="00B03E94"/>
    <w:rsid w:val="00B25620"/>
    <w:rsid w:val="00B2676D"/>
    <w:rsid w:val="00B268A0"/>
    <w:rsid w:val="00B44A12"/>
    <w:rsid w:val="00B56DF0"/>
    <w:rsid w:val="00B63FF5"/>
    <w:rsid w:val="00B6636A"/>
    <w:rsid w:val="00B711B9"/>
    <w:rsid w:val="00B715BC"/>
    <w:rsid w:val="00B74E58"/>
    <w:rsid w:val="00B870A9"/>
    <w:rsid w:val="00BB3496"/>
    <w:rsid w:val="00BB4C51"/>
    <w:rsid w:val="00BD5C86"/>
    <w:rsid w:val="00BF1646"/>
    <w:rsid w:val="00C228D3"/>
    <w:rsid w:val="00C25396"/>
    <w:rsid w:val="00C31956"/>
    <w:rsid w:val="00C630C6"/>
    <w:rsid w:val="00C645E2"/>
    <w:rsid w:val="00CA181B"/>
    <w:rsid w:val="00CB1F5D"/>
    <w:rsid w:val="00CC0A70"/>
    <w:rsid w:val="00CC40C1"/>
    <w:rsid w:val="00CD677E"/>
    <w:rsid w:val="00D047FF"/>
    <w:rsid w:val="00D06B00"/>
    <w:rsid w:val="00D25C1C"/>
    <w:rsid w:val="00D33569"/>
    <w:rsid w:val="00D34CD5"/>
    <w:rsid w:val="00D43E45"/>
    <w:rsid w:val="00D441D6"/>
    <w:rsid w:val="00D75CF3"/>
    <w:rsid w:val="00D935EB"/>
    <w:rsid w:val="00DC10FD"/>
    <w:rsid w:val="00DD1849"/>
    <w:rsid w:val="00DD47DF"/>
    <w:rsid w:val="00DF2C1C"/>
    <w:rsid w:val="00DF567F"/>
    <w:rsid w:val="00E01598"/>
    <w:rsid w:val="00E016D3"/>
    <w:rsid w:val="00E06B12"/>
    <w:rsid w:val="00E151ED"/>
    <w:rsid w:val="00E20A5F"/>
    <w:rsid w:val="00E25083"/>
    <w:rsid w:val="00E45CDB"/>
    <w:rsid w:val="00E46843"/>
    <w:rsid w:val="00EB0C07"/>
    <w:rsid w:val="00EB74C7"/>
    <w:rsid w:val="00EC5ACD"/>
    <w:rsid w:val="00EC5E39"/>
    <w:rsid w:val="00ED099F"/>
    <w:rsid w:val="00ED37F4"/>
    <w:rsid w:val="00EE5459"/>
    <w:rsid w:val="00F021EC"/>
    <w:rsid w:val="00F23910"/>
    <w:rsid w:val="00F35E17"/>
    <w:rsid w:val="00F46ED2"/>
    <w:rsid w:val="00F479B3"/>
    <w:rsid w:val="00F61D91"/>
    <w:rsid w:val="00F659BE"/>
    <w:rsid w:val="00F66A90"/>
    <w:rsid w:val="00F907C3"/>
    <w:rsid w:val="00F97402"/>
    <w:rsid w:val="00FC14CA"/>
    <w:rsid w:val="00FC2195"/>
    <w:rsid w:val="00FD6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B6"/>
    <w:rPr>
      <w:sz w:val="24"/>
      <w:szCs w:val="24"/>
    </w:rPr>
  </w:style>
  <w:style w:type="paragraph" w:styleId="Heading1">
    <w:name w:val="heading 1"/>
    <w:basedOn w:val="Normal"/>
    <w:next w:val="Normal"/>
    <w:qFormat/>
    <w:rsid w:val="000064B6"/>
    <w:pPr>
      <w:keepNext/>
      <w:shd w:val="clear" w:color="auto" w:fill="CCCCCC"/>
      <w:ind w:left="72" w:right="6" w:hanging="72"/>
      <w:jc w:val="both"/>
      <w:outlineLvl w:val="0"/>
    </w:pPr>
    <w:rPr>
      <w:rFonts w:ascii="Book Antiqua" w:hAnsi="Book Antiqua"/>
      <w:b/>
      <w:bCs/>
      <w:sz w:val="20"/>
    </w:rPr>
  </w:style>
  <w:style w:type="paragraph" w:styleId="Heading2">
    <w:name w:val="heading 2"/>
    <w:basedOn w:val="Normal"/>
    <w:next w:val="Normal"/>
    <w:qFormat/>
    <w:rsid w:val="000064B6"/>
    <w:pPr>
      <w:keepNext/>
      <w:outlineLvl w:val="1"/>
    </w:pPr>
    <w:rPr>
      <w:rFonts w:ascii="Arial" w:hAnsi="Arial" w:cs="Arial"/>
      <w:b/>
      <w:color w:val="000000"/>
      <w:sz w:val="19"/>
      <w:szCs w:val="19"/>
    </w:rPr>
  </w:style>
  <w:style w:type="paragraph" w:styleId="Heading3">
    <w:name w:val="heading 3"/>
    <w:basedOn w:val="Normal"/>
    <w:next w:val="Normal"/>
    <w:qFormat/>
    <w:rsid w:val="000064B6"/>
    <w:pPr>
      <w:keepNext/>
      <w:outlineLvl w:val="2"/>
    </w:pPr>
    <w:rPr>
      <w:rFonts w:ascii="Arial" w:hAnsi="Arial" w:cs="Arial"/>
      <w:b/>
      <w:sz w:val="19"/>
    </w:rPr>
  </w:style>
  <w:style w:type="paragraph" w:styleId="Heading4">
    <w:name w:val="heading 4"/>
    <w:basedOn w:val="Normal"/>
    <w:next w:val="Normal"/>
    <w:qFormat/>
    <w:rsid w:val="000064B6"/>
    <w:pPr>
      <w:keepNext/>
      <w:ind w:right="-72"/>
      <w:outlineLvl w:val="3"/>
    </w:pPr>
    <w:rPr>
      <w:rFonts w:ascii="Arial" w:hAnsi="Arial" w:cs="Arial"/>
      <w:b/>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0064B6"/>
    <w:rPr>
      <w:color w:val="0000FF"/>
      <w:u w:val="single"/>
    </w:rPr>
  </w:style>
  <w:style w:type="paragraph" w:styleId="BodyText">
    <w:name w:val="Body Text"/>
    <w:basedOn w:val="Normal"/>
    <w:semiHidden/>
    <w:rsid w:val="000064B6"/>
    <w:rPr>
      <w:szCs w:val="20"/>
    </w:rPr>
  </w:style>
  <w:style w:type="paragraph" w:styleId="HTMLPreformatted">
    <w:name w:val="HTML Preformatted"/>
    <w:basedOn w:val="Normal"/>
    <w:semiHidden/>
    <w:rsid w:val="000064B6"/>
    <w:rPr>
      <w:rFonts w:ascii="Courier New" w:hAnsi="Courier New" w:cs="Courier New"/>
      <w:sz w:val="20"/>
      <w:szCs w:val="20"/>
    </w:rPr>
  </w:style>
  <w:style w:type="character" w:styleId="HTMLTypewriter">
    <w:name w:val="HTML Typewriter"/>
    <w:semiHidden/>
    <w:rsid w:val="000064B6"/>
    <w:rPr>
      <w:rFonts w:ascii="Courier New" w:eastAsia="Times New Roman" w:hAnsi="Courier New" w:cs="Courier New"/>
      <w:sz w:val="20"/>
      <w:szCs w:val="20"/>
    </w:rPr>
  </w:style>
  <w:style w:type="character" w:customStyle="1" w:styleId="blackres">
    <w:name w:val="blackres"/>
    <w:basedOn w:val="DefaultParagraphFont"/>
    <w:rsid w:val="000064B6"/>
  </w:style>
  <w:style w:type="paragraph" w:customStyle="1" w:styleId="Normal11arial">
    <w:name w:val="Normal _11 arial"/>
    <w:basedOn w:val="Normal"/>
    <w:next w:val="NormalBookAntiqua"/>
    <w:rsid w:val="000064B6"/>
    <w:pPr>
      <w:numPr>
        <w:numId w:val="1"/>
      </w:numPr>
      <w:tabs>
        <w:tab w:val="clear" w:pos="720"/>
      </w:tabs>
      <w:spacing w:after="200" w:line="276" w:lineRule="auto"/>
      <w:ind w:left="0" w:firstLine="0"/>
    </w:pPr>
    <w:rPr>
      <w:rFonts w:ascii="Calibri" w:hAnsi="Calibri"/>
      <w:sz w:val="22"/>
      <w:szCs w:val="22"/>
    </w:rPr>
  </w:style>
  <w:style w:type="paragraph" w:customStyle="1" w:styleId="NormalBookAntiqua">
    <w:name w:val="Normal + Book Antiqua"/>
    <w:aliases w:val="10 pt"/>
    <w:basedOn w:val="Normal11arial"/>
    <w:rsid w:val="000064B6"/>
    <w:pPr>
      <w:spacing w:after="0" w:line="240" w:lineRule="auto"/>
      <w:ind w:left="720" w:hanging="360"/>
      <w:jc w:val="both"/>
    </w:pPr>
    <w:rPr>
      <w:rFonts w:ascii="Book Antiqua" w:eastAsia="Courier New" w:hAnsi="Book Antiqua" w:cs="Arial"/>
      <w:color w:val="000000"/>
      <w:sz w:val="20"/>
      <w:szCs w:val="20"/>
    </w:rPr>
  </w:style>
  <w:style w:type="paragraph" w:customStyle="1" w:styleId="Char2">
    <w:name w:val="Char2"/>
    <w:basedOn w:val="Normal"/>
    <w:rsid w:val="000064B6"/>
    <w:pPr>
      <w:spacing w:after="160" w:line="240" w:lineRule="exact"/>
    </w:pPr>
    <w:rPr>
      <w:rFonts w:ascii="Verdana" w:eastAsia="SimSun" w:hAnsi="Verdana"/>
      <w:sz w:val="20"/>
      <w:szCs w:val="20"/>
    </w:rPr>
  </w:style>
  <w:style w:type="paragraph" w:styleId="BodyTextIndent">
    <w:name w:val="Body Text Indent"/>
    <w:basedOn w:val="Normal"/>
    <w:semiHidden/>
    <w:rsid w:val="000064B6"/>
    <w:pPr>
      <w:spacing w:after="120"/>
      <w:ind w:left="360"/>
    </w:pPr>
    <w:rPr>
      <w:sz w:val="20"/>
      <w:szCs w:val="20"/>
    </w:rPr>
  </w:style>
  <w:style w:type="paragraph" w:styleId="NormalWeb">
    <w:name w:val="Normal (Web)"/>
    <w:basedOn w:val="Normal"/>
    <w:link w:val="NormalWebChar"/>
    <w:uiPriority w:val="99"/>
    <w:rsid w:val="000064B6"/>
    <w:pPr>
      <w:spacing w:before="100" w:beforeAutospacing="1" w:after="100" w:afterAutospacing="1"/>
    </w:pPr>
    <w:rPr>
      <w:sz w:val="20"/>
      <w:szCs w:val="20"/>
    </w:rPr>
  </w:style>
  <w:style w:type="paragraph" w:styleId="Header">
    <w:name w:val="header"/>
    <w:basedOn w:val="Normal"/>
    <w:semiHidden/>
    <w:rsid w:val="000064B6"/>
    <w:pPr>
      <w:tabs>
        <w:tab w:val="center" w:pos="4320"/>
        <w:tab w:val="right" w:pos="8640"/>
      </w:tabs>
    </w:pPr>
    <w:rPr>
      <w:sz w:val="20"/>
      <w:szCs w:val="20"/>
    </w:rPr>
  </w:style>
  <w:style w:type="paragraph" w:styleId="BodyText3">
    <w:name w:val="Body Text 3"/>
    <w:basedOn w:val="Normal"/>
    <w:semiHidden/>
    <w:rsid w:val="000064B6"/>
    <w:pPr>
      <w:spacing w:after="120"/>
    </w:pPr>
    <w:rPr>
      <w:sz w:val="16"/>
      <w:szCs w:val="16"/>
    </w:rPr>
  </w:style>
  <w:style w:type="paragraph" w:customStyle="1" w:styleId="NormalArial">
    <w:name w:val="Normal+ Arial"/>
    <w:aliases w:val="9 pt,black"/>
    <w:basedOn w:val="BodyText"/>
    <w:rsid w:val="000064B6"/>
    <w:pPr>
      <w:numPr>
        <w:numId w:val="2"/>
      </w:numPr>
      <w:jc w:val="both"/>
    </w:pPr>
    <w:rPr>
      <w:rFonts w:ascii="Arial" w:hAnsi="Arial" w:cs="Arial"/>
      <w:sz w:val="18"/>
      <w:szCs w:val="18"/>
    </w:rPr>
  </w:style>
  <w:style w:type="paragraph" w:styleId="Footer">
    <w:name w:val="footer"/>
    <w:basedOn w:val="Normal"/>
    <w:semiHidden/>
    <w:rsid w:val="000064B6"/>
    <w:pPr>
      <w:tabs>
        <w:tab w:val="center" w:pos="4320"/>
        <w:tab w:val="right" w:pos="8640"/>
      </w:tabs>
    </w:pPr>
  </w:style>
  <w:style w:type="character" w:styleId="PageNumber">
    <w:name w:val="page number"/>
    <w:basedOn w:val="DefaultParagraphFont"/>
    <w:semiHidden/>
    <w:rsid w:val="000064B6"/>
  </w:style>
  <w:style w:type="character" w:styleId="Strong">
    <w:name w:val="Strong"/>
    <w:uiPriority w:val="22"/>
    <w:qFormat/>
    <w:rsid w:val="000064B6"/>
    <w:rPr>
      <w:b/>
      <w:bCs/>
    </w:rPr>
  </w:style>
  <w:style w:type="paragraph" w:styleId="ListBullet">
    <w:name w:val="List Bullet"/>
    <w:basedOn w:val="Normal"/>
    <w:autoRedefine/>
    <w:semiHidden/>
    <w:rsid w:val="000064B6"/>
    <w:pPr>
      <w:numPr>
        <w:numId w:val="3"/>
      </w:numPr>
      <w:tabs>
        <w:tab w:val="clear" w:pos="720"/>
        <w:tab w:val="num" w:pos="360"/>
        <w:tab w:val="left" w:pos="1800"/>
        <w:tab w:val="left" w:pos="10080"/>
      </w:tabs>
      <w:ind w:left="360"/>
      <w:jc w:val="both"/>
    </w:pPr>
    <w:rPr>
      <w:rFonts w:eastAsia="Batang"/>
      <w:spacing w:val="-4"/>
      <w:sz w:val="22"/>
      <w:szCs w:val="22"/>
    </w:rPr>
  </w:style>
  <w:style w:type="character" w:customStyle="1" w:styleId="CharChar">
    <w:name w:val="Char Char"/>
    <w:rsid w:val="000064B6"/>
    <w:rPr>
      <w:lang w:val="en-US" w:eastAsia="en-US" w:bidi="ar-SA"/>
    </w:rPr>
  </w:style>
  <w:style w:type="character" w:styleId="FollowedHyperlink">
    <w:name w:val="FollowedHyperlink"/>
    <w:semiHidden/>
    <w:rsid w:val="000064B6"/>
    <w:rPr>
      <w:color w:val="800080"/>
      <w:u w:val="single"/>
    </w:rPr>
  </w:style>
  <w:style w:type="paragraph" w:styleId="BodyTextIndent2">
    <w:name w:val="Body Text Indent 2"/>
    <w:basedOn w:val="Normal"/>
    <w:semiHidden/>
    <w:rsid w:val="000064B6"/>
    <w:pPr>
      <w:spacing w:after="120" w:line="480" w:lineRule="auto"/>
      <w:ind w:left="360"/>
    </w:pPr>
  </w:style>
  <w:style w:type="paragraph" w:styleId="BodyText2">
    <w:name w:val="Body Text 2"/>
    <w:basedOn w:val="Normal"/>
    <w:semiHidden/>
    <w:rsid w:val="000064B6"/>
    <w:pPr>
      <w:ind w:right="120"/>
      <w:jc w:val="both"/>
    </w:pPr>
    <w:rPr>
      <w:rFonts w:ascii="Arial" w:hAnsi="Arial" w:cs="Arial"/>
      <w:strike/>
      <w:sz w:val="19"/>
      <w:szCs w:val="19"/>
    </w:rPr>
  </w:style>
  <w:style w:type="paragraph" w:styleId="BodyTextIndent3">
    <w:name w:val="Body Text Indent 3"/>
    <w:basedOn w:val="Normal"/>
    <w:semiHidden/>
    <w:rsid w:val="000064B6"/>
    <w:pPr>
      <w:autoSpaceDE w:val="0"/>
      <w:autoSpaceDN w:val="0"/>
      <w:adjustRightInd w:val="0"/>
      <w:ind w:left="2160" w:firstLine="22"/>
    </w:pPr>
    <w:rPr>
      <w:rFonts w:ascii="Arial" w:hAnsi="Arial"/>
      <w:bCs/>
      <w:color w:val="000000"/>
      <w:sz w:val="20"/>
      <w:szCs w:val="20"/>
    </w:rPr>
  </w:style>
  <w:style w:type="character" w:customStyle="1" w:styleId="locality1">
    <w:name w:val="locality1"/>
    <w:rsid w:val="00E151ED"/>
    <w:rPr>
      <w:sz w:val="22"/>
      <w:szCs w:val="22"/>
    </w:rPr>
  </w:style>
  <w:style w:type="character" w:customStyle="1" w:styleId="yshortcuts">
    <w:name w:val="yshortcuts"/>
    <w:basedOn w:val="DefaultParagraphFont"/>
    <w:rsid w:val="001B6A75"/>
  </w:style>
  <w:style w:type="paragraph" w:styleId="CommentText">
    <w:name w:val="annotation text"/>
    <w:basedOn w:val="Normal"/>
    <w:link w:val="CommentTextChar"/>
    <w:rsid w:val="00713CC5"/>
    <w:rPr>
      <w:sz w:val="20"/>
      <w:szCs w:val="20"/>
    </w:rPr>
  </w:style>
  <w:style w:type="character" w:customStyle="1" w:styleId="CommentTextChar">
    <w:name w:val="Comment Text Char"/>
    <w:basedOn w:val="DefaultParagraphFont"/>
    <w:link w:val="CommentText"/>
    <w:rsid w:val="00713CC5"/>
  </w:style>
  <w:style w:type="paragraph" w:customStyle="1" w:styleId="ColorfulList-Accent11">
    <w:name w:val="Colorful List - Accent 11"/>
    <w:basedOn w:val="Normal"/>
    <w:uiPriority w:val="34"/>
    <w:qFormat/>
    <w:rsid w:val="00713CC5"/>
    <w:pPr>
      <w:ind w:left="720"/>
      <w:contextualSpacing/>
    </w:pPr>
    <w:rPr>
      <w:szCs w:val="20"/>
    </w:rPr>
  </w:style>
  <w:style w:type="paragraph" w:customStyle="1" w:styleId="NormalArialChar">
    <w:name w:val="Normal + Arial Char"/>
    <w:basedOn w:val="Normal"/>
    <w:rsid w:val="000105A2"/>
  </w:style>
  <w:style w:type="character" w:customStyle="1" w:styleId="apple-converted-space">
    <w:name w:val="apple-converted-space"/>
    <w:basedOn w:val="DefaultParagraphFont"/>
    <w:rsid w:val="00A07C85"/>
  </w:style>
  <w:style w:type="paragraph" w:customStyle="1" w:styleId="GRBULLETS">
    <w:name w:val="GR BULLETS"/>
    <w:basedOn w:val="Normal"/>
    <w:qFormat/>
    <w:rsid w:val="00523994"/>
    <w:pPr>
      <w:numPr>
        <w:numId w:val="4"/>
      </w:numPr>
      <w:spacing w:line="240" w:lineRule="atLeast"/>
    </w:pPr>
    <w:rPr>
      <w:rFonts w:ascii="Arial" w:hAnsi="Arial"/>
      <w:snapToGrid w:val="0"/>
      <w:color w:val="000000"/>
      <w:sz w:val="20"/>
      <w:szCs w:val="20"/>
    </w:rPr>
  </w:style>
  <w:style w:type="character" w:customStyle="1" w:styleId="apple-style-span">
    <w:name w:val="apple-style-span"/>
    <w:basedOn w:val="DefaultParagraphFont"/>
    <w:rsid w:val="00744073"/>
  </w:style>
  <w:style w:type="paragraph" w:customStyle="1" w:styleId="NormalArial0">
    <w:name w:val="Normal + Arial"/>
    <w:basedOn w:val="Normal"/>
    <w:rsid w:val="006864DF"/>
  </w:style>
  <w:style w:type="paragraph" w:styleId="ListParagraph">
    <w:name w:val="List Paragraph"/>
    <w:basedOn w:val="Normal"/>
    <w:uiPriority w:val="34"/>
    <w:qFormat/>
    <w:rsid w:val="006864DF"/>
    <w:pPr>
      <w:ind w:left="720"/>
      <w:contextualSpacing/>
      <w:jc w:val="both"/>
    </w:pPr>
  </w:style>
  <w:style w:type="character" w:styleId="Emphasis">
    <w:name w:val="Emphasis"/>
    <w:basedOn w:val="DefaultParagraphFont"/>
    <w:qFormat/>
    <w:rsid w:val="00DD1849"/>
    <w:rPr>
      <w:i/>
      <w:iCs/>
    </w:rPr>
  </w:style>
  <w:style w:type="paragraph" w:customStyle="1" w:styleId="bulletedlist">
    <w:name w:val="bulleted list"/>
    <w:basedOn w:val="Normal"/>
    <w:link w:val="bulletedlistChar"/>
    <w:rsid w:val="00DD1849"/>
    <w:pPr>
      <w:numPr>
        <w:numId w:val="5"/>
      </w:numPr>
      <w:spacing w:before="40" w:after="60" w:line="220" w:lineRule="exact"/>
    </w:pPr>
    <w:rPr>
      <w:rFonts w:ascii="Tahoma" w:hAnsi="Tahoma"/>
      <w:spacing w:val="10"/>
      <w:kern w:val="32"/>
      <w:sz w:val="16"/>
      <w:szCs w:val="16"/>
    </w:rPr>
  </w:style>
  <w:style w:type="character" w:customStyle="1" w:styleId="bulletedlistChar">
    <w:name w:val="bulleted list Char"/>
    <w:link w:val="bulletedlist"/>
    <w:rsid w:val="00DD1849"/>
    <w:rPr>
      <w:rFonts w:ascii="Tahoma" w:hAnsi="Tahoma"/>
      <w:spacing w:val="10"/>
      <w:kern w:val="32"/>
      <w:sz w:val="16"/>
      <w:szCs w:val="16"/>
    </w:rPr>
  </w:style>
  <w:style w:type="character" w:customStyle="1" w:styleId="st">
    <w:name w:val="st"/>
    <w:basedOn w:val="DefaultParagraphFont"/>
    <w:rsid w:val="005135D6"/>
  </w:style>
  <w:style w:type="paragraph" w:customStyle="1" w:styleId="ResumeBullet2">
    <w:name w:val="Resume Bullet 2"/>
    <w:rsid w:val="00A40677"/>
    <w:pPr>
      <w:numPr>
        <w:ilvl w:val="1"/>
        <w:numId w:val="6"/>
      </w:numPr>
    </w:pPr>
    <w:rPr>
      <w:noProof/>
    </w:rPr>
  </w:style>
  <w:style w:type="paragraph" w:customStyle="1" w:styleId="ResumeBullet">
    <w:name w:val="Resume Bullet"/>
    <w:basedOn w:val="Normal"/>
    <w:next w:val="ResumeBullet2"/>
    <w:rsid w:val="00A40677"/>
    <w:pPr>
      <w:keepLines/>
      <w:widowControl w:val="0"/>
      <w:numPr>
        <w:numId w:val="6"/>
      </w:numPr>
      <w:spacing w:before="60"/>
    </w:pPr>
    <w:rPr>
      <w:sz w:val="20"/>
    </w:rPr>
  </w:style>
  <w:style w:type="character" w:customStyle="1" w:styleId="normalchar">
    <w:name w:val="normal__char"/>
    <w:basedOn w:val="DefaultParagraphFont"/>
    <w:rsid w:val="00BB3496"/>
  </w:style>
  <w:style w:type="character" w:customStyle="1" w:styleId="blackres1">
    <w:name w:val="blackres1"/>
    <w:rsid w:val="003C475A"/>
    <w:rPr>
      <w:rFonts w:ascii="Arial" w:hAnsi="Arial" w:cs="Arial"/>
      <w:color w:val="000000"/>
      <w:sz w:val="20"/>
      <w:szCs w:val="20"/>
    </w:rPr>
  </w:style>
  <w:style w:type="paragraph" w:styleId="NoSpacing">
    <w:name w:val="No Spacing"/>
    <w:qFormat/>
    <w:rsid w:val="003C475A"/>
    <w:pPr>
      <w:suppressAutoHyphens/>
    </w:pPr>
    <w:rPr>
      <w:kern w:val="1"/>
      <w:sz w:val="22"/>
      <w:szCs w:val="22"/>
      <w:lang w:eastAsia="ar-SA"/>
    </w:rPr>
  </w:style>
  <w:style w:type="character" w:customStyle="1" w:styleId="NormalVerdanaChar">
    <w:name w:val="Normal + Verdana Char"/>
    <w:rsid w:val="003C475A"/>
    <w:rPr>
      <w:rFonts w:ascii="Verdana" w:eastAsia="Times New Roman" w:hAnsi="Verdana" w:cs="Times New Roman"/>
      <w:b/>
      <w:bCs/>
      <w:sz w:val="20"/>
      <w:szCs w:val="20"/>
    </w:rPr>
  </w:style>
  <w:style w:type="character" w:customStyle="1" w:styleId="remarkable-pre-marked">
    <w:name w:val="remarkable-pre-marked"/>
    <w:rsid w:val="005617E8"/>
  </w:style>
  <w:style w:type="character" w:customStyle="1" w:styleId="NormalWebChar">
    <w:name w:val="Normal (Web) Char"/>
    <w:link w:val="NormalWeb"/>
    <w:uiPriority w:val="99"/>
    <w:locked/>
    <w:rsid w:val="00441004"/>
  </w:style>
</w:styles>
</file>

<file path=word/webSettings.xml><?xml version="1.0" encoding="utf-8"?>
<w:webSettings xmlns:r="http://schemas.openxmlformats.org/officeDocument/2006/relationships" xmlns:w="http://schemas.openxmlformats.org/wordprocessingml/2006/main">
  <w:divs>
    <w:div w:id="366150225">
      <w:bodyDiv w:val="1"/>
      <w:marLeft w:val="0"/>
      <w:marRight w:val="0"/>
      <w:marTop w:val="0"/>
      <w:marBottom w:val="0"/>
      <w:divBdr>
        <w:top w:val="none" w:sz="0" w:space="0" w:color="auto"/>
        <w:left w:val="none" w:sz="0" w:space="0" w:color="auto"/>
        <w:bottom w:val="none" w:sz="0" w:space="0" w:color="auto"/>
        <w:right w:val="none" w:sz="0" w:space="0" w:color="auto"/>
      </w:divBdr>
    </w:div>
    <w:div w:id="391973214">
      <w:bodyDiv w:val="1"/>
      <w:marLeft w:val="0"/>
      <w:marRight w:val="0"/>
      <w:marTop w:val="0"/>
      <w:marBottom w:val="0"/>
      <w:divBdr>
        <w:top w:val="none" w:sz="0" w:space="0" w:color="auto"/>
        <w:left w:val="none" w:sz="0" w:space="0" w:color="auto"/>
        <w:bottom w:val="none" w:sz="0" w:space="0" w:color="auto"/>
        <w:right w:val="none" w:sz="0" w:space="0" w:color="auto"/>
      </w:divBdr>
    </w:div>
    <w:div w:id="1076825183">
      <w:bodyDiv w:val="1"/>
      <w:marLeft w:val="0"/>
      <w:marRight w:val="0"/>
      <w:marTop w:val="0"/>
      <w:marBottom w:val="0"/>
      <w:divBdr>
        <w:top w:val="none" w:sz="0" w:space="0" w:color="auto"/>
        <w:left w:val="none" w:sz="0" w:space="0" w:color="auto"/>
        <w:bottom w:val="none" w:sz="0" w:space="0" w:color="auto"/>
        <w:right w:val="none" w:sz="0" w:space="0" w:color="auto"/>
      </w:divBdr>
    </w:div>
    <w:div w:id="1236892659">
      <w:bodyDiv w:val="1"/>
      <w:marLeft w:val="0"/>
      <w:marRight w:val="0"/>
      <w:marTop w:val="0"/>
      <w:marBottom w:val="0"/>
      <w:divBdr>
        <w:top w:val="none" w:sz="0" w:space="0" w:color="auto"/>
        <w:left w:val="none" w:sz="0" w:space="0" w:color="auto"/>
        <w:bottom w:val="none" w:sz="0" w:space="0" w:color="auto"/>
        <w:right w:val="none" w:sz="0" w:space="0" w:color="auto"/>
      </w:divBdr>
    </w:div>
    <w:div w:id="15254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as.pasha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Longs_Dr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355282-A99D-45AD-A1A9-07A29A8F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Links>
    <vt:vector size="6" baseType="variant">
      <vt:variant>
        <vt:i4>786551</vt:i4>
      </vt:variant>
      <vt:variant>
        <vt:i4>0</vt:i4>
      </vt:variant>
      <vt:variant>
        <vt:i4>0</vt:i4>
      </vt:variant>
      <vt:variant>
        <vt:i4>5</vt:i4>
      </vt:variant>
      <vt:variant>
        <vt:lpwstr>http://en.wikipedia.org/wiki/Longs_Drugs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2015-01-27T15:19:00Z</dcterms:created>
  <dcterms:modified xsi:type="dcterms:W3CDTF">2015-01-27T15:22:00Z</dcterms:modified>
</cp:coreProperties>
</file>