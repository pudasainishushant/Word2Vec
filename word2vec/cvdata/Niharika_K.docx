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1B113" w14:textId="560CA19D" w:rsidR="00CE0CC2" w:rsidRPr="00CE0CC2" w:rsidRDefault="00CE0CC2" w:rsidP="00CE0CC2">
      <w:pPr>
        <w:pStyle w:val="NoSpacing"/>
        <w:jc w:val="center"/>
        <w:rPr>
          <w:rStyle w:val="span"/>
          <w:rFonts w:eastAsia="Palatino Linotype"/>
          <w:sz w:val="22"/>
          <w:szCs w:val="22"/>
        </w:rPr>
      </w:pPr>
      <w:r w:rsidRPr="00DA7028">
        <w:rPr>
          <w:rStyle w:val="span"/>
          <w:rFonts w:eastAsia="Palatino Linotype"/>
          <w:b/>
          <w:sz w:val="22"/>
          <w:szCs w:val="22"/>
        </w:rPr>
        <w:t>Niharika</w:t>
      </w:r>
      <w:r w:rsidRPr="00DA7028">
        <w:rPr>
          <w:rFonts w:eastAsia="Palatino Linotype"/>
          <w:b/>
          <w:sz w:val="22"/>
          <w:szCs w:val="22"/>
        </w:rPr>
        <w:t xml:space="preserve"> </w:t>
      </w:r>
      <w:r w:rsidRPr="00DA7028">
        <w:rPr>
          <w:rStyle w:val="span"/>
          <w:rFonts w:eastAsia="Palatino Linotype"/>
          <w:b/>
          <w:sz w:val="22"/>
          <w:szCs w:val="22"/>
        </w:rPr>
        <w:t>K</w:t>
      </w:r>
      <w:r w:rsidR="00E41C34">
        <w:rPr>
          <w:rStyle w:val="span"/>
          <w:rFonts w:eastAsia="Palatino Linotype"/>
          <w:sz w:val="22"/>
          <w:szCs w:val="22"/>
        </w:rPr>
        <w:br/>
      </w:r>
      <w:r w:rsidR="00E41C34" w:rsidRPr="00AD4B52">
        <w:rPr>
          <w:b/>
          <w:sz w:val="22"/>
          <w:szCs w:val="22"/>
        </w:rPr>
        <w:t>Python Developer</w:t>
      </w:r>
    </w:p>
    <w:p w14:paraId="3232F374" w14:textId="155D58C3" w:rsidR="00CE0CC2" w:rsidRPr="00CE0CC2" w:rsidRDefault="00CE0CC2" w:rsidP="00CE0CC2">
      <w:pPr>
        <w:pStyle w:val="NoSpacing"/>
        <w:jc w:val="center"/>
        <w:rPr>
          <w:b/>
          <w:sz w:val="22"/>
          <w:szCs w:val="22"/>
        </w:rPr>
      </w:pPr>
      <w:r w:rsidRPr="00CE0CC2">
        <w:rPr>
          <w:b/>
          <w:bCs/>
          <w:spacing w:val="2"/>
          <w:sz w:val="22"/>
          <w:szCs w:val="22"/>
          <w:shd w:val="clear" w:color="auto" w:fill="FFFFFF"/>
        </w:rPr>
        <w:t>(978) 315-2948</w:t>
      </w:r>
    </w:p>
    <w:p w14:paraId="67B282E7" w14:textId="21AB32FA" w:rsidR="00CE0CC2" w:rsidRDefault="000A3E59" w:rsidP="00CE0CC2">
      <w:pPr>
        <w:pStyle w:val="NoSpacing"/>
        <w:jc w:val="center"/>
        <w:rPr>
          <w:rStyle w:val="span"/>
          <w:rFonts w:eastAsia="Palatino Linotype"/>
          <w:sz w:val="22"/>
          <w:szCs w:val="22"/>
        </w:rPr>
      </w:pPr>
      <w:hyperlink r:id="rId5" w:history="1">
        <w:r w:rsidR="00CE0CC2" w:rsidRPr="0016550A">
          <w:rPr>
            <w:rStyle w:val="Hyperlink"/>
            <w:rFonts w:eastAsia="Palatino Linotype"/>
            <w:sz w:val="22"/>
            <w:szCs w:val="22"/>
          </w:rPr>
          <w:t>niharika.priya06@gmail.com</w:t>
        </w:r>
      </w:hyperlink>
    </w:p>
    <w:p w14:paraId="1D7C2EAC" w14:textId="3FCF6F6C" w:rsidR="00CE0CC2" w:rsidRDefault="00CE0CC2" w:rsidP="00CE0CC2">
      <w:pPr>
        <w:pStyle w:val="NoSpacing"/>
        <w:jc w:val="center"/>
        <w:rPr>
          <w:rFonts w:eastAsia="Palatino Linotype"/>
          <w:sz w:val="22"/>
          <w:szCs w:val="22"/>
        </w:rPr>
      </w:pPr>
    </w:p>
    <w:p w14:paraId="13F24A78" w14:textId="524266DD" w:rsidR="00CE0CC2" w:rsidRPr="00CE0CC2" w:rsidRDefault="00CE0CC2" w:rsidP="00CE0CC2">
      <w:pPr>
        <w:pStyle w:val="NoSpacing"/>
        <w:rPr>
          <w:rFonts w:eastAsia="Palatino Linotype"/>
          <w:b/>
          <w:sz w:val="22"/>
          <w:szCs w:val="22"/>
        </w:rPr>
      </w:pPr>
      <w:r w:rsidRPr="00CE0CC2">
        <w:rPr>
          <w:rFonts w:eastAsia="Palatino Linotype"/>
          <w:b/>
          <w:sz w:val="22"/>
          <w:szCs w:val="22"/>
        </w:rPr>
        <w:t>Professional Summary:</w:t>
      </w:r>
    </w:p>
    <w:p w14:paraId="6D61D697"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Over</w:t>
      </w:r>
      <w:r w:rsidRPr="00CE0CC2">
        <w:rPr>
          <w:rStyle w:val="Strong1"/>
          <w:rFonts w:eastAsia="Palatino Linotype"/>
          <w:b/>
          <w:bCs/>
          <w:sz w:val="22"/>
          <w:szCs w:val="22"/>
        </w:rPr>
        <w:t xml:space="preserve"> 8</w:t>
      </w:r>
      <w:r w:rsidRPr="00CE0CC2">
        <w:rPr>
          <w:rFonts w:eastAsia="Palatino Linotype"/>
          <w:sz w:val="22"/>
          <w:szCs w:val="22"/>
        </w:rPr>
        <w:t xml:space="preserve"> years of experience as a </w:t>
      </w:r>
      <w:r w:rsidRPr="00CE0CC2">
        <w:rPr>
          <w:rStyle w:val="Strong1"/>
          <w:rFonts w:eastAsia="Palatino Linotype"/>
          <w:b/>
          <w:bCs/>
          <w:sz w:val="22"/>
          <w:szCs w:val="22"/>
        </w:rPr>
        <w:t>Web Application Developer</w:t>
      </w:r>
      <w:r w:rsidRPr="00CE0CC2">
        <w:rPr>
          <w:rFonts w:eastAsia="Palatino Linotype"/>
          <w:sz w:val="22"/>
          <w:szCs w:val="22"/>
        </w:rPr>
        <w:t xml:space="preserve"> and </w:t>
      </w:r>
      <w:r w:rsidRPr="00CE0CC2">
        <w:rPr>
          <w:rStyle w:val="Strong1"/>
          <w:rFonts w:eastAsia="Palatino Linotype"/>
          <w:b/>
          <w:bCs/>
          <w:sz w:val="22"/>
          <w:szCs w:val="22"/>
        </w:rPr>
        <w:t>Software Engineer</w:t>
      </w:r>
      <w:r w:rsidRPr="00CE0CC2">
        <w:rPr>
          <w:rFonts w:eastAsia="Palatino Linotype"/>
          <w:sz w:val="22"/>
          <w:szCs w:val="22"/>
        </w:rPr>
        <w:t xml:space="preserve"> using </w:t>
      </w:r>
      <w:r w:rsidRPr="00CE0CC2">
        <w:rPr>
          <w:rStyle w:val="Strong1"/>
          <w:rFonts w:eastAsia="Palatino Linotype"/>
          <w:b/>
          <w:bCs/>
          <w:sz w:val="22"/>
          <w:szCs w:val="22"/>
        </w:rPr>
        <w:t>Python, Django.</w:t>
      </w:r>
    </w:p>
    <w:p w14:paraId="5D726055"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Participated in all phases of the </w:t>
      </w:r>
      <w:r w:rsidRPr="00CE0CC2">
        <w:rPr>
          <w:rStyle w:val="Strong1"/>
          <w:rFonts w:eastAsia="Palatino Linotype"/>
          <w:b/>
          <w:bCs/>
          <w:sz w:val="22"/>
          <w:szCs w:val="22"/>
        </w:rPr>
        <w:t>System Development Life Cycle Analysis (SDLC</w:t>
      </w:r>
      <w:r w:rsidRPr="00CE0CC2">
        <w:rPr>
          <w:rFonts w:eastAsia="Palatino Linotype"/>
          <w:sz w:val="22"/>
          <w:szCs w:val="22"/>
        </w:rPr>
        <w:t>).</w:t>
      </w:r>
    </w:p>
    <w:p w14:paraId="07E671ED"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Good Knowledge in implementation Of </w:t>
      </w:r>
      <w:r w:rsidRPr="00CE0CC2">
        <w:rPr>
          <w:rStyle w:val="Strong1"/>
          <w:rFonts w:eastAsia="Palatino Linotype"/>
          <w:b/>
          <w:bCs/>
          <w:sz w:val="22"/>
          <w:szCs w:val="22"/>
        </w:rPr>
        <w:t>Python best Practices (PEP8).</w:t>
      </w:r>
    </w:p>
    <w:p w14:paraId="2EAD4ACB"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Hands-on-experience on python web application development using </w:t>
      </w:r>
      <w:r w:rsidRPr="00CE0CC2">
        <w:rPr>
          <w:rStyle w:val="Strong1"/>
          <w:rFonts w:eastAsia="Palatino Linotype"/>
          <w:b/>
          <w:bCs/>
          <w:sz w:val="22"/>
          <w:szCs w:val="22"/>
        </w:rPr>
        <w:t>Django and Serverless framework.</w:t>
      </w:r>
    </w:p>
    <w:p w14:paraId="491B2257"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Experience with Requests, </w:t>
      </w:r>
      <w:r w:rsidRPr="00CE0CC2">
        <w:rPr>
          <w:rStyle w:val="Strong1"/>
          <w:rFonts w:eastAsia="Palatino Linotype"/>
          <w:b/>
          <w:bCs/>
          <w:sz w:val="22"/>
          <w:szCs w:val="22"/>
        </w:rPr>
        <w:t>NumPy, SciPy, Matplotlib, and Pandas</w:t>
      </w:r>
      <w:r w:rsidRPr="00CE0CC2">
        <w:rPr>
          <w:rFonts w:eastAsia="Palatino Linotype"/>
          <w:sz w:val="22"/>
          <w:szCs w:val="22"/>
        </w:rPr>
        <w:t xml:space="preserve"> python libraries during development lifecycle.</w:t>
      </w:r>
    </w:p>
    <w:p w14:paraId="31014038"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Working with backend </w:t>
      </w:r>
      <w:r w:rsidRPr="00CE0CC2">
        <w:rPr>
          <w:rStyle w:val="Strong1"/>
          <w:rFonts w:eastAsia="Palatino Linotype"/>
          <w:b/>
          <w:bCs/>
          <w:sz w:val="22"/>
          <w:szCs w:val="22"/>
        </w:rPr>
        <w:t>python automation, CI pipelines, Docker and cloud provisioning/automation.</w:t>
      </w:r>
    </w:p>
    <w:p w14:paraId="18096B4E"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Experience in writing </w:t>
      </w:r>
      <w:r w:rsidRPr="00CE0CC2">
        <w:rPr>
          <w:rStyle w:val="Strong1"/>
          <w:rFonts w:eastAsia="Palatino Linotype"/>
          <w:b/>
          <w:bCs/>
          <w:sz w:val="22"/>
          <w:szCs w:val="22"/>
        </w:rPr>
        <w:t>Sub Queries, Stored Procedures, Triggers, Cursors, and Functions on SQL and PostgreSQL database.</w:t>
      </w:r>
    </w:p>
    <w:p w14:paraId="3C664356"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Experienced in MVC frameworks like </w:t>
      </w:r>
      <w:r w:rsidRPr="00CE0CC2">
        <w:rPr>
          <w:rStyle w:val="Strong1"/>
          <w:rFonts w:eastAsia="Palatino Linotype"/>
          <w:b/>
          <w:bCs/>
          <w:sz w:val="22"/>
          <w:szCs w:val="22"/>
        </w:rPr>
        <w:t xml:space="preserve">Flask and Pyramid and </w:t>
      </w:r>
      <w:r w:rsidRPr="00B50E9E">
        <w:rPr>
          <w:rStyle w:val="Strong1"/>
          <w:rFonts w:eastAsia="Palatino Linotype"/>
          <w:bCs/>
          <w:sz w:val="22"/>
          <w:szCs w:val="22"/>
        </w:rPr>
        <w:t>MVT framework like</w:t>
      </w:r>
      <w:r w:rsidRPr="00CE0CC2">
        <w:rPr>
          <w:rStyle w:val="Strong1"/>
          <w:rFonts w:eastAsia="Palatino Linotype"/>
          <w:b/>
          <w:bCs/>
          <w:sz w:val="22"/>
          <w:szCs w:val="22"/>
        </w:rPr>
        <w:t xml:space="preserve"> Django</w:t>
      </w:r>
    </w:p>
    <w:p w14:paraId="3A321654"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Experience working with notebook technologies like </w:t>
      </w:r>
      <w:r w:rsidRPr="00CE0CC2">
        <w:rPr>
          <w:rStyle w:val="Strong1"/>
          <w:rFonts w:eastAsia="Palatino Linotype"/>
          <w:b/>
          <w:bCs/>
          <w:sz w:val="22"/>
          <w:szCs w:val="22"/>
        </w:rPr>
        <w:t>Jupiter and open Source distribution Anaconda</w:t>
      </w:r>
      <w:r w:rsidRPr="00CE0CC2">
        <w:rPr>
          <w:rFonts w:eastAsia="Palatino Linotype"/>
          <w:sz w:val="22"/>
          <w:szCs w:val="22"/>
        </w:rPr>
        <w:t>.</w:t>
      </w:r>
    </w:p>
    <w:p w14:paraId="2E8F776C"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Worked with python libraries from </w:t>
      </w:r>
      <w:r w:rsidRPr="00CE0CC2">
        <w:rPr>
          <w:rStyle w:val="Strong1"/>
          <w:rFonts w:eastAsia="Palatino Linotype"/>
          <w:b/>
          <w:bCs/>
          <w:sz w:val="22"/>
          <w:szCs w:val="22"/>
        </w:rPr>
        <w:t>Python Package Index (PyPI).</w:t>
      </w:r>
    </w:p>
    <w:p w14:paraId="50E53B15"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Experience with </w:t>
      </w:r>
      <w:r w:rsidRPr="00CE0CC2">
        <w:rPr>
          <w:rStyle w:val="Strong1"/>
          <w:rFonts w:eastAsia="Palatino Linotype"/>
          <w:b/>
          <w:bCs/>
          <w:sz w:val="22"/>
          <w:szCs w:val="22"/>
        </w:rPr>
        <w:t>Jenkins and Enterprise GitHub</w:t>
      </w:r>
      <w:r w:rsidRPr="00CE0CC2">
        <w:rPr>
          <w:rFonts w:eastAsia="Palatino Linotype"/>
          <w:sz w:val="22"/>
          <w:szCs w:val="22"/>
        </w:rPr>
        <w:t>.</w:t>
      </w:r>
    </w:p>
    <w:p w14:paraId="05186E19"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Developed consumer-based features and applications using </w:t>
      </w:r>
      <w:r w:rsidRPr="00CE0CC2">
        <w:rPr>
          <w:rStyle w:val="Strong1"/>
          <w:rFonts w:eastAsia="Palatino Linotype"/>
          <w:b/>
          <w:bCs/>
          <w:sz w:val="22"/>
          <w:szCs w:val="22"/>
        </w:rPr>
        <w:t>Python, Django, and HTML.</w:t>
      </w:r>
    </w:p>
    <w:p w14:paraId="154463EA"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Worked on </w:t>
      </w:r>
      <w:r w:rsidRPr="00CE0CC2">
        <w:rPr>
          <w:rStyle w:val="Strong1"/>
          <w:rFonts w:eastAsia="Palatino Linotype"/>
          <w:b/>
          <w:bCs/>
          <w:sz w:val="22"/>
          <w:szCs w:val="22"/>
        </w:rPr>
        <w:t>Jenkins continuous integration too</w:t>
      </w:r>
      <w:r w:rsidRPr="00CE0CC2">
        <w:rPr>
          <w:rFonts w:eastAsia="Palatino Linotype"/>
          <w:sz w:val="22"/>
          <w:szCs w:val="22"/>
        </w:rPr>
        <w:t>l for deployment of project.</w:t>
      </w:r>
    </w:p>
    <w:p w14:paraId="7BB9CFA3"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Proficient in SQL databases </w:t>
      </w:r>
      <w:r w:rsidRPr="00CE0CC2">
        <w:rPr>
          <w:rStyle w:val="Strong1"/>
          <w:rFonts w:eastAsia="Palatino Linotype"/>
          <w:b/>
          <w:bCs/>
          <w:sz w:val="22"/>
          <w:szCs w:val="22"/>
        </w:rPr>
        <w:t>MSSQL Server, MySQL (RDBMS), Oracle DB, Postgres and MongoDB</w:t>
      </w:r>
      <w:r w:rsidRPr="00CE0CC2">
        <w:rPr>
          <w:rFonts w:eastAsia="Palatino Linotype"/>
          <w:sz w:val="22"/>
          <w:szCs w:val="22"/>
        </w:rPr>
        <w:t>.</w:t>
      </w:r>
    </w:p>
    <w:p w14:paraId="225F92EF"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·Working experience on </w:t>
      </w:r>
      <w:r w:rsidRPr="00CE0CC2">
        <w:rPr>
          <w:rStyle w:val="Strong1"/>
          <w:rFonts w:eastAsia="Palatino Linotype"/>
          <w:b/>
          <w:bCs/>
          <w:sz w:val="22"/>
          <w:szCs w:val="22"/>
        </w:rPr>
        <w:t>JSON based REST Web services and Amazon Web Services (AWS) Such as</w:t>
      </w:r>
      <w:r w:rsidRPr="00CE0CC2">
        <w:rPr>
          <w:rFonts w:eastAsia="Palatino Linotype"/>
          <w:sz w:val="22"/>
          <w:szCs w:val="22"/>
        </w:rPr>
        <w:t xml:space="preserve"> </w:t>
      </w:r>
      <w:r w:rsidRPr="00CE0CC2">
        <w:rPr>
          <w:rStyle w:val="Strong1"/>
          <w:rFonts w:eastAsia="Palatino Linotype"/>
          <w:b/>
          <w:bCs/>
          <w:sz w:val="22"/>
          <w:szCs w:val="22"/>
        </w:rPr>
        <w:t>EC2, Lambda, ELB, SQS (Queuing Services), VPC and cloud watch.</w:t>
      </w:r>
    </w:p>
    <w:p w14:paraId="479491E5"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Having experienced in writing </w:t>
      </w:r>
      <w:r w:rsidRPr="00CE0CC2">
        <w:rPr>
          <w:rStyle w:val="Strong1"/>
          <w:rFonts w:eastAsia="Palatino Linotype"/>
          <w:b/>
          <w:bCs/>
          <w:sz w:val="22"/>
          <w:szCs w:val="22"/>
        </w:rPr>
        <w:t>Sub Queries, Stored Procedures, Triggers, Cursors, and Functions on</w:t>
      </w:r>
      <w:r w:rsidRPr="00CE0CC2">
        <w:rPr>
          <w:rFonts w:eastAsia="Palatino Linotype"/>
          <w:sz w:val="22"/>
          <w:szCs w:val="22"/>
        </w:rPr>
        <w:t xml:space="preserve"> </w:t>
      </w:r>
      <w:r w:rsidRPr="00CE0CC2">
        <w:rPr>
          <w:rStyle w:val="Strong1"/>
          <w:rFonts w:eastAsia="Palatino Linotype"/>
          <w:b/>
          <w:bCs/>
          <w:sz w:val="22"/>
          <w:szCs w:val="22"/>
        </w:rPr>
        <w:t>MySQL, PL/SQL and PostgreSQL database</w:t>
      </w:r>
      <w:r w:rsidRPr="00CE0CC2">
        <w:rPr>
          <w:rFonts w:eastAsia="Palatino Linotype"/>
          <w:sz w:val="22"/>
          <w:szCs w:val="22"/>
        </w:rPr>
        <w:t>.</w:t>
      </w:r>
    </w:p>
    <w:p w14:paraId="29ADEB70"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Used </w:t>
      </w:r>
      <w:r w:rsidRPr="00CE0CC2">
        <w:rPr>
          <w:rStyle w:val="Strong1"/>
          <w:rFonts w:eastAsia="Palatino Linotype"/>
          <w:b/>
          <w:bCs/>
          <w:sz w:val="22"/>
          <w:szCs w:val="22"/>
        </w:rPr>
        <w:t>Git and Github</w:t>
      </w:r>
      <w:r w:rsidRPr="00CE0CC2">
        <w:rPr>
          <w:rFonts w:eastAsia="Palatino Linotype"/>
          <w:sz w:val="22"/>
          <w:szCs w:val="22"/>
        </w:rPr>
        <w:t xml:space="preserve"> for Version Control.</w:t>
      </w:r>
    </w:p>
    <w:p w14:paraId="102DFB16"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Remarkable knowledge of </w:t>
      </w:r>
      <w:r w:rsidRPr="00CE0CC2">
        <w:rPr>
          <w:rStyle w:val="Strong1"/>
          <w:rFonts w:eastAsia="Palatino Linotype"/>
          <w:b/>
          <w:bCs/>
          <w:sz w:val="22"/>
          <w:szCs w:val="22"/>
        </w:rPr>
        <w:t>design, Normalization and Database Management Concepts</w:t>
      </w:r>
      <w:r w:rsidRPr="00CE0CC2">
        <w:rPr>
          <w:rFonts w:eastAsia="Palatino Linotype"/>
          <w:sz w:val="22"/>
          <w:szCs w:val="22"/>
        </w:rPr>
        <w:t>.</w:t>
      </w:r>
    </w:p>
    <w:p w14:paraId="4F0634D6"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Wrote Python scripts to parse </w:t>
      </w:r>
      <w:r w:rsidRPr="00CE0CC2">
        <w:rPr>
          <w:rStyle w:val="Strong1"/>
          <w:rFonts w:eastAsia="Palatino Linotype"/>
          <w:b/>
          <w:bCs/>
          <w:sz w:val="22"/>
          <w:szCs w:val="22"/>
        </w:rPr>
        <w:t>XML documents and load the data in database</w:t>
      </w:r>
      <w:r w:rsidRPr="00CE0CC2">
        <w:rPr>
          <w:rFonts w:eastAsia="Palatino Linotype"/>
          <w:sz w:val="22"/>
          <w:szCs w:val="22"/>
        </w:rPr>
        <w:t>.</w:t>
      </w:r>
    </w:p>
    <w:p w14:paraId="3C25D846"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Extensive experience in </w:t>
      </w:r>
      <w:r w:rsidRPr="00CE0CC2">
        <w:rPr>
          <w:rStyle w:val="Strong1"/>
          <w:rFonts w:eastAsia="Palatino Linotype"/>
          <w:b/>
          <w:bCs/>
          <w:sz w:val="22"/>
          <w:szCs w:val="22"/>
        </w:rPr>
        <w:t>SQL, PL/SQL programming, stored procedures, triggers and Query optimization, also written queries for insert, update and modification operations.</w:t>
      </w:r>
    </w:p>
    <w:p w14:paraId="12E6C9CD"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Performed </w:t>
      </w:r>
      <w:r w:rsidRPr="00CE0CC2">
        <w:rPr>
          <w:rStyle w:val="Strong1"/>
          <w:rFonts w:eastAsia="Palatino Linotype"/>
          <w:b/>
          <w:bCs/>
          <w:sz w:val="22"/>
          <w:szCs w:val="22"/>
        </w:rPr>
        <w:t>database normalization and optimization using database tools</w:t>
      </w:r>
      <w:r w:rsidRPr="00CE0CC2">
        <w:rPr>
          <w:rFonts w:eastAsia="Palatino Linotype"/>
          <w:sz w:val="22"/>
          <w:szCs w:val="22"/>
        </w:rPr>
        <w:t>.</w:t>
      </w:r>
    </w:p>
    <w:p w14:paraId="3AD8852E"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Designed and managed API system deployment using </w:t>
      </w:r>
      <w:r w:rsidRPr="00CE0CC2">
        <w:rPr>
          <w:rStyle w:val="Strong1"/>
          <w:rFonts w:eastAsia="Palatino Linotype"/>
          <w:b/>
          <w:bCs/>
          <w:sz w:val="22"/>
          <w:szCs w:val="22"/>
        </w:rPr>
        <w:t>fast http server and Amazon AWS architecture</w:t>
      </w:r>
      <w:r w:rsidRPr="00CE0CC2">
        <w:rPr>
          <w:rFonts w:eastAsia="Palatino Linotype"/>
          <w:sz w:val="22"/>
          <w:szCs w:val="22"/>
        </w:rPr>
        <w:t>.</w:t>
      </w:r>
    </w:p>
    <w:p w14:paraId="1F7A0909"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Implemented responsive web pages using </w:t>
      </w:r>
      <w:r w:rsidRPr="00CE0CC2">
        <w:rPr>
          <w:rStyle w:val="Strong1"/>
          <w:rFonts w:eastAsia="Palatino Linotype"/>
          <w:b/>
          <w:bCs/>
          <w:sz w:val="22"/>
          <w:szCs w:val="22"/>
        </w:rPr>
        <w:t>HTML5/CSS3, Bootstrap &amp; XML/JSON REST web services.</w:t>
      </w:r>
    </w:p>
    <w:p w14:paraId="27B95126"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Worked on various applications using python integrated </w:t>
      </w:r>
      <w:r w:rsidRPr="00CE0CC2">
        <w:rPr>
          <w:rStyle w:val="Strong1"/>
          <w:rFonts w:eastAsia="Palatino Linotype"/>
          <w:b/>
          <w:bCs/>
          <w:sz w:val="22"/>
          <w:szCs w:val="22"/>
        </w:rPr>
        <w:t>IDEs Eclipse, PyCharm, Sublime, Pystudio, Pyscripter and NetBeans.</w:t>
      </w:r>
    </w:p>
    <w:p w14:paraId="0B6ADF19"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Extensive analytical, logical and programming skills and ability to grasp new technologies and to correctly apply new tools to build applications.</w:t>
      </w:r>
    </w:p>
    <w:p w14:paraId="1DFD6FB7"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Possess good </w:t>
      </w:r>
      <w:r w:rsidRPr="00CE0CC2">
        <w:rPr>
          <w:rStyle w:val="Strong1"/>
          <w:rFonts w:eastAsia="Palatino Linotype"/>
          <w:b/>
          <w:bCs/>
          <w:sz w:val="22"/>
          <w:szCs w:val="22"/>
        </w:rPr>
        <w:t>interpersonal, analytical presentation Skills, ability to work in Self-managed and Team environments, fast learner and organized self-starter</w:t>
      </w:r>
      <w:r w:rsidRPr="00CE0CC2">
        <w:rPr>
          <w:rFonts w:eastAsia="Palatino Linotype"/>
          <w:sz w:val="22"/>
          <w:szCs w:val="22"/>
        </w:rPr>
        <w:t>.</w:t>
      </w:r>
    </w:p>
    <w:p w14:paraId="1EB38AB6"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 xml:space="preserve">Created and configured new </w:t>
      </w:r>
      <w:r w:rsidRPr="00CE0CC2">
        <w:rPr>
          <w:rStyle w:val="Strong1"/>
          <w:rFonts w:eastAsia="Palatino Linotype"/>
          <w:b/>
          <w:bCs/>
          <w:sz w:val="22"/>
          <w:szCs w:val="22"/>
        </w:rPr>
        <w:t>JIRA projects and worked with departments to maintain existing JIRA projects.</w:t>
      </w:r>
    </w:p>
    <w:p w14:paraId="68DD29AD"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Good debugging, root cause analysis and problem-solving skills.</w:t>
      </w:r>
    </w:p>
    <w:p w14:paraId="0794CF95" w14:textId="77777777" w:rsidR="00CE0CC2" w:rsidRPr="00CE0CC2" w:rsidRDefault="00CE0CC2" w:rsidP="00CE0CC2">
      <w:pPr>
        <w:pStyle w:val="NoSpacing"/>
        <w:numPr>
          <w:ilvl w:val="0"/>
          <w:numId w:val="2"/>
        </w:numPr>
        <w:rPr>
          <w:rFonts w:eastAsia="Palatino Linotype"/>
          <w:sz w:val="22"/>
          <w:szCs w:val="22"/>
        </w:rPr>
      </w:pPr>
      <w:r w:rsidRPr="00CE0CC2">
        <w:rPr>
          <w:rFonts w:eastAsia="Palatino Linotype"/>
          <w:sz w:val="22"/>
          <w:szCs w:val="22"/>
        </w:rPr>
        <w:t>Experienced with excellent client and project management skills. </w:t>
      </w:r>
    </w:p>
    <w:p w14:paraId="621EF08F" w14:textId="77777777" w:rsidR="00B87857" w:rsidRDefault="00CE0CC2" w:rsidP="00B87857">
      <w:pPr>
        <w:pStyle w:val="NoSpacing"/>
        <w:numPr>
          <w:ilvl w:val="0"/>
          <w:numId w:val="2"/>
        </w:numPr>
        <w:rPr>
          <w:rFonts w:eastAsia="Palatino Linotype"/>
          <w:sz w:val="22"/>
          <w:szCs w:val="22"/>
        </w:rPr>
      </w:pPr>
      <w:r w:rsidRPr="00CE0CC2">
        <w:rPr>
          <w:rFonts w:eastAsia="Palatino Linotype"/>
          <w:sz w:val="22"/>
          <w:szCs w:val="22"/>
        </w:rPr>
        <w:t>Self-motivated and dependable while achieving high performance with minimal supervision.  </w:t>
      </w:r>
    </w:p>
    <w:p w14:paraId="4060B6A6" w14:textId="2F3367B9" w:rsidR="00CE0CC2" w:rsidRPr="00B87857" w:rsidRDefault="00CE0CC2" w:rsidP="00B87857">
      <w:pPr>
        <w:pStyle w:val="NoSpacing"/>
        <w:rPr>
          <w:rFonts w:eastAsia="Palatino Linotype"/>
          <w:sz w:val="22"/>
          <w:szCs w:val="22"/>
        </w:rPr>
      </w:pPr>
      <w:r w:rsidRPr="00B87857">
        <w:rPr>
          <w:rFonts w:eastAsia="Palatino Linotype"/>
          <w:b/>
          <w:sz w:val="22"/>
          <w:szCs w:val="22"/>
        </w:rPr>
        <w:lastRenderedPageBreak/>
        <w:t>Technical Skills:</w:t>
      </w:r>
      <w:r w:rsidRPr="00B87857">
        <w:rPr>
          <w:rFonts w:eastAsia="Palatino Linotype"/>
          <w:b/>
          <w:sz w:val="22"/>
          <w:szCs w:val="22"/>
        </w:rPr>
        <w:br/>
      </w:r>
    </w:p>
    <w:tbl>
      <w:tblPr>
        <w:tblStyle w:val="TableGrid"/>
        <w:tblW w:w="9746" w:type="dxa"/>
        <w:tblLook w:val="04A0" w:firstRow="1" w:lastRow="0" w:firstColumn="1" w:lastColumn="0" w:noHBand="0" w:noVBand="1"/>
      </w:tblPr>
      <w:tblGrid>
        <w:gridCol w:w="4873"/>
        <w:gridCol w:w="4873"/>
      </w:tblGrid>
      <w:tr w:rsidR="00CE0CC2" w14:paraId="5C606D93" w14:textId="77777777" w:rsidTr="001C0E06">
        <w:trPr>
          <w:trHeight w:val="86"/>
        </w:trPr>
        <w:tc>
          <w:tcPr>
            <w:tcW w:w="4873" w:type="dxa"/>
          </w:tcPr>
          <w:p w14:paraId="120B62AB" w14:textId="63AAF172" w:rsidR="00CE0CC2" w:rsidRPr="001C0E06" w:rsidRDefault="00CE0CC2" w:rsidP="00556E8F">
            <w:pPr>
              <w:pStyle w:val="NoSpacing"/>
              <w:rPr>
                <w:rFonts w:eastAsia="Palatino Linotype"/>
                <w:b/>
                <w:sz w:val="22"/>
                <w:szCs w:val="22"/>
              </w:rPr>
            </w:pPr>
            <w:r w:rsidRPr="001C0E06">
              <w:rPr>
                <w:rFonts w:eastAsia="Palatino Linotype"/>
                <w:b/>
                <w:sz w:val="22"/>
                <w:szCs w:val="22"/>
              </w:rPr>
              <w:t>Programming languages</w:t>
            </w:r>
          </w:p>
        </w:tc>
        <w:tc>
          <w:tcPr>
            <w:tcW w:w="4873" w:type="dxa"/>
          </w:tcPr>
          <w:p w14:paraId="59D50652" w14:textId="614E63CA" w:rsidR="00CE0CC2" w:rsidRPr="00556E8F" w:rsidRDefault="00CE0CC2" w:rsidP="00556E8F">
            <w:pPr>
              <w:pStyle w:val="NoSpacing"/>
              <w:rPr>
                <w:rFonts w:eastAsia="Palatino Linotype"/>
                <w:sz w:val="22"/>
                <w:szCs w:val="22"/>
              </w:rPr>
            </w:pPr>
            <w:r w:rsidRPr="00556E8F">
              <w:rPr>
                <w:rFonts w:eastAsia="Palatino Linotype"/>
                <w:sz w:val="22"/>
                <w:szCs w:val="22"/>
              </w:rPr>
              <w:t>C, C++, Java, Python</w:t>
            </w:r>
          </w:p>
        </w:tc>
      </w:tr>
      <w:tr w:rsidR="00CE0CC2" w14:paraId="05B87788" w14:textId="77777777" w:rsidTr="001C0E06">
        <w:trPr>
          <w:trHeight w:val="240"/>
        </w:trPr>
        <w:tc>
          <w:tcPr>
            <w:tcW w:w="4873" w:type="dxa"/>
          </w:tcPr>
          <w:p w14:paraId="7A588EEB" w14:textId="762D2092" w:rsidR="00CE0CC2" w:rsidRPr="001C0E06" w:rsidRDefault="00556E8F" w:rsidP="00556E8F">
            <w:pPr>
              <w:pStyle w:val="NoSpacing"/>
              <w:rPr>
                <w:rFonts w:eastAsia="Palatino Linotype"/>
                <w:b/>
                <w:sz w:val="22"/>
                <w:szCs w:val="22"/>
              </w:rPr>
            </w:pPr>
            <w:r w:rsidRPr="001C0E06">
              <w:rPr>
                <w:rFonts w:eastAsia="Palatino Linotype"/>
                <w:b/>
                <w:sz w:val="22"/>
                <w:szCs w:val="22"/>
              </w:rPr>
              <w:t>Scripting Languages</w:t>
            </w:r>
          </w:p>
        </w:tc>
        <w:tc>
          <w:tcPr>
            <w:tcW w:w="4873" w:type="dxa"/>
          </w:tcPr>
          <w:p w14:paraId="1FA5E8B8"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CSS, AJAX, Javascript, JQuery, PHP, Shell Scripting, Angular JS</w:t>
            </w:r>
          </w:p>
          <w:p w14:paraId="326FCA81" w14:textId="77777777" w:rsidR="00CE0CC2" w:rsidRPr="00556E8F" w:rsidRDefault="00CE0CC2" w:rsidP="00556E8F">
            <w:pPr>
              <w:pStyle w:val="NoSpacing"/>
              <w:rPr>
                <w:rFonts w:eastAsia="Palatino Linotype"/>
                <w:sz w:val="22"/>
                <w:szCs w:val="22"/>
              </w:rPr>
            </w:pPr>
          </w:p>
        </w:tc>
      </w:tr>
      <w:tr w:rsidR="00CE0CC2" w14:paraId="04076AFD" w14:textId="77777777" w:rsidTr="001C0E06">
        <w:trPr>
          <w:trHeight w:val="167"/>
        </w:trPr>
        <w:tc>
          <w:tcPr>
            <w:tcW w:w="4873" w:type="dxa"/>
          </w:tcPr>
          <w:p w14:paraId="6313B5A7"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Markup Languages</w:t>
            </w:r>
          </w:p>
          <w:p w14:paraId="10CE4685" w14:textId="77777777" w:rsidR="00CE0CC2" w:rsidRPr="001C0E06" w:rsidRDefault="00CE0CC2" w:rsidP="00556E8F">
            <w:pPr>
              <w:pStyle w:val="NoSpacing"/>
              <w:rPr>
                <w:rFonts w:eastAsia="Palatino Linotype"/>
                <w:b/>
                <w:sz w:val="22"/>
                <w:szCs w:val="22"/>
              </w:rPr>
            </w:pPr>
          </w:p>
        </w:tc>
        <w:tc>
          <w:tcPr>
            <w:tcW w:w="4873" w:type="dxa"/>
          </w:tcPr>
          <w:p w14:paraId="7E5E6ECB"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HTML, XML, JSON</w:t>
            </w:r>
          </w:p>
          <w:p w14:paraId="547412F0" w14:textId="77777777" w:rsidR="00CE0CC2" w:rsidRPr="00556E8F" w:rsidRDefault="00CE0CC2" w:rsidP="00556E8F">
            <w:pPr>
              <w:pStyle w:val="NoSpacing"/>
              <w:rPr>
                <w:rFonts w:eastAsia="Palatino Linotype"/>
                <w:sz w:val="22"/>
                <w:szCs w:val="22"/>
              </w:rPr>
            </w:pPr>
          </w:p>
        </w:tc>
      </w:tr>
      <w:tr w:rsidR="00CE0CC2" w14:paraId="42B335ED" w14:textId="77777777" w:rsidTr="001C0E06">
        <w:trPr>
          <w:trHeight w:val="167"/>
        </w:trPr>
        <w:tc>
          <w:tcPr>
            <w:tcW w:w="4873" w:type="dxa"/>
          </w:tcPr>
          <w:p w14:paraId="6C9B1FF3"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Databases</w:t>
            </w:r>
          </w:p>
          <w:p w14:paraId="2BA031AC" w14:textId="77777777" w:rsidR="00CE0CC2" w:rsidRPr="001C0E06" w:rsidRDefault="00CE0CC2" w:rsidP="00556E8F">
            <w:pPr>
              <w:pStyle w:val="NoSpacing"/>
              <w:rPr>
                <w:rFonts w:eastAsia="Palatino Linotype"/>
                <w:b/>
                <w:sz w:val="22"/>
                <w:szCs w:val="22"/>
              </w:rPr>
            </w:pPr>
          </w:p>
        </w:tc>
        <w:tc>
          <w:tcPr>
            <w:tcW w:w="4873" w:type="dxa"/>
          </w:tcPr>
          <w:p w14:paraId="3EBF3688"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Oracle, My SQL, MongoDB</w:t>
            </w:r>
          </w:p>
          <w:p w14:paraId="3B9E4B15" w14:textId="77777777" w:rsidR="00CE0CC2" w:rsidRPr="00556E8F" w:rsidRDefault="00CE0CC2" w:rsidP="00556E8F">
            <w:pPr>
              <w:pStyle w:val="NoSpacing"/>
              <w:rPr>
                <w:rFonts w:eastAsia="Palatino Linotype"/>
                <w:sz w:val="22"/>
                <w:szCs w:val="22"/>
              </w:rPr>
            </w:pPr>
          </w:p>
        </w:tc>
      </w:tr>
      <w:tr w:rsidR="00CE0CC2" w14:paraId="51677CE7" w14:textId="77777777" w:rsidTr="001C0E06">
        <w:trPr>
          <w:trHeight w:val="167"/>
        </w:trPr>
        <w:tc>
          <w:tcPr>
            <w:tcW w:w="4873" w:type="dxa"/>
          </w:tcPr>
          <w:p w14:paraId="1D3ABF73"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Query Languages</w:t>
            </w:r>
          </w:p>
          <w:p w14:paraId="7028A202" w14:textId="77777777" w:rsidR="00CE0CC2" w:rsidRPr="001C0E06" w:rsidRDefault="00CE0CC2" w:rsidP="00556E8F">
            <w:pPr>
              <w:pStyle w:val="NoSpacing"/>
              <w:rPr>
                <w:rFonts w:eastAsia="Palatino Linotype"/>
                <w:b/>
                <w:sz w:val="22"/>
                <w:szCs w:val="22"/>
              </w:rPr>
            </w:pPr>
          </w:p>
        </w:tc>
        <w:tc>
          <w:tcPr>
            <w:tcW w:w="4873" w:type="dxa"/>
          </w:tcPr>
          <w:p w14:paraId="3CAF9576"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SQL, PL/ SQL, PostgreSQL</w:t>
            </w:r>
          </w:p>
          <w:p w14:paraId="61DC098E" w14:textId="77777777" w:rsidR="00CE0CC2" w:rsidRPr="00556E8F" w:rsidRDefault="00CE0CC2" w:rsidP="00556E8F">
            <w:pPr>
              <w:pStyle w:val="NoSpacing"/>
              <w:rPr>
                <w:rFonts w:eastAsia="Palatino Linotype"/>
                <w:sz w:val="22"/>
                <w:szCs w:val="22"/>
              </w:rPr>
            </w:pPr>
          </w:p>
        </w:tc>
      </w:tr>
      <w:tr w:rsidR="00CE0CC2" w14:paraId="1A7C6090" w14:textId="77777777" w:rsidTr="001C0E06">
        <w:trPr>
          <w:trHeight w:val="240"/>
        </w:trPr>
        <w:tc>
          <w:tcPr>
            <w:tcW w:w="4873" w:type="dxa"/>
          </w:tcPr>
          <w:p w14:paraId="0A2F8E7A" w14:textId="70A546E7" w:rsidR="00CE0CC2" w:rsidRPr="001C0E06" w:rsidRDefault="00556E8F" w:rsidP="00556E8F">
            <w:pPr>
              <w:pStyle w:val="NoSpacing"/>
              <w:rPr>
                <w:rFonts w:eastAsia="Palatino Linotype"/>
                <w:b/>
                <w:sz w:val="22"/>
                <w:szCs w:val="22"/>
              </w:rPr>
            </w:pPr>
            <w:r w:rsidRPr="001C0E06">
              <w:rPr>
                <w:rStyle w:val="Strong1"/>
                <w:rFonts w:eastAsia="Palatino Linotype"/>
                <w:b/>
                <w:bCs/>
                <w:sz w:val="22"/>
                <w:szCs w:val="22"/>
              </w:rPr>
              <w:t>IDE/Development Tools</w:t>
            </w:r>
          </w:p>
        </w:tc>
        <w:tc>
          <w:tcPr>
            <w:tcW w:w="4873" w:type="dxa"/>
          </w:tcPr>
          <w:p w14:paraId="77C3829D"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PyDev, PyScripter, Pycharm, Python IDLE, Eclipse and NetBeans</w:t>
            </w:r>
          </w:p>
          <w:p w14:paraId="5D7988A7" w14:textId="77777777" w:rsidR="00CE0CC2" w:rsidRPr="00556E8F" w:rsidRDefault="00CE0CC2" w:rsidP="00556E8F">
            <w:pPr>
              <w:pStyle w:val="NoSpacing"/>
              <w:rPr>
                <w:rFonts w:eastAsia="Palatino Linotype"/>
                <w:sz w:val="22"/>
                <w:szCs w:val="22"/>
              </w:rPr>
            </w:pPr>
          </w:p>
        </w:tc>
      </w:tr>
      <w:tr w:rsidR="00CE0CC2" w14:paraId="7116C739" w14:textId="77777777" w:rsidTr="001C0E06">
        <w:trPr>
          <w:trHeight w:val="167"/>
        </w:trPr>
        <w:tc>
          <w:tcPr>
            <w:tcW w:w="4873" w:type="dxa"/>
          </w:tcPr>
          <w:p w14:paraId="41530DBC"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Bug Tracking Tools</w:t>
            </w:r>
          </w:p>
          <w:p w14:paraId="30912B63" w14:textId="77777777" w:rsidR="00CE0CC2" w:rsidRPr="001C0E06" w:rsidRDefault="00CE0CC2" w:rsidP="00556E8F">
            <w:pPr>
              <w:pStyle w:val="NoSpacing"/>
              <w:rPr>
                <w:rFonts w:eastAsia="Palatino Linotype"/>
                <w:b/>
                <w:sz w:val="22"/>
                <w:szCs w:val="22"/>
              </w:rPr>
            </w:pPr>
          </w:p>
        </w:tc>
        <w:tc>
          <w:tcPr>
            <w:tcW w:w="4873" w:type="dxa"/>
          </w:tcPr>
          <w:p w14:paraId="5CF09BCB"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Jira and Bugzilla</w:t>
            </w:r>
          </w:p>
          <w:p w14:paraId="4C3A3BD9" w14:textId="77777777" w:rsidR="00CE0CC2" w:rsidRPr="00556E8F" w:rsidRDefault="00CE0CC2" w:rsidP="00556E8F">
            <w:pPr>
              <w:pStyle w:val="NoSpacing"/>
              <w:rPr>
                <w:rFonts w:eastAsia="Palatino Linotype"/>
                <w:sz w:val="22"/>
                <w:szCs w:val="22"/>
              </w:rPr>
            </w:pPr>
          </w:p>
        </w:tc>
      </w:tr>
      <w:tr w:rsidR="00CE0CC2" w14:paraId="556EAE85" w14:textId="77777777" w:rsidTr="001C0E06">
        <w:trPr>
          <w:trHeight w:val="167"/>
        </w:trPr>
        <w:tc>
          <w:tcPr>
            <w:tcW w:w="4873" w:type="dxa"/>
          </w:tcPr>
          <w:p w14:paraId="11E5DC48" w14:textId="2EA819B7" w:rsidR="00CE0CC2" w:rsidRPr="001C0E06" w:rsidRDefault="00556E8F" w:rsidP="001C0E06">
            <w:pPr>
              <w:pStyle w:val="NoSpacing"/>
              <w:rPr>
                <w:rFonts w:eastAsia="Palatino Linotype"/>
                <w:b/>
                <w:sz w:val="22"/>
                <w:szCs w:val="22"/>
              </w:rPr>
            </w:pPr>
            <w:r w:rsidRPr="001C0E06">
              <w:rPr>
                <w:rStyle w:val="Strong1"/>
                <w:rFonts w:eastAsia="Palatino Linotype"/>
                <w:b/>
                <w:bCs/>
                <w:sz w:val="22"/>
                <w:szCs w:val="22"/>
              </w:rPr>
              <w:t>Integration Tools</w:t>
            </w:r>
          </w:p>
        </w:tc>
        <w:tc>
          <w:tcPr>
            <w:tcW w:w="4873" w:type="dxa"/>
          </w:tcPr>
          <w:p w14:paraId="6C579F7C"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Jenkins and Web-builder</w:t>
            </w:r>
          </w:p>
          <w:p w14:paraId="3A407253" w14:textId="77777777" w:rsidR="00CE0CC2" w:rsidRPr="00556E8F" w:rsidRDefault="00CE0CC2" w:rsidP="00556E8F">
            <w:pPr>
              <w:pStyle w:val="NoSpacing"/>
              <w:rPr>
                <w:rFonts w:eastAsia="Palatino Linotype"/>
                <w:sz w:val="22"/>
                <w:szCs w:val="22"/>
              </w:rPr>
            </w:pPr>
          </w:p>
        </w:tc>
      </w:tr>
      <w:tr w:rsidR="00556E8F" w14:paraId="0976B9B0" w14:textId="77777777" w:rsidTr="001C0E06">
        <w:trPr>
          <w:trHeight w:val="163"/>
        </w:trPr>
        <w:tc>
          <w:tcPr>
            <w:tcW w:w="4873" w:type="dxa"/>
          </w:tcPr>
          <w:p w14:paraId="53DF28A7" w14:textId="5F7C384D" w:rsidR="00556E8F" w:rsidRPr="001C0E06" w:rsidRDefault="00556E8F" w:rsidP="00556E8F">
            <w:pPr>
              <w:pStyle w:val="NoSpacing"/>
              <w:rPr>
                <w:rStyle w:val="Strong1"/>
                <w:rFonts w:eastAsia="Palatino Linotype"/>
                <w:b/>
                <w:bCs/>
                <w:sz w:val="22"/>
                <w:szCs w:val="22"/>
              </w:rPr>
            </w:pPr>
            <w:r w:rsidRPr="001C0E06">
              <w:rPr>
                <w:rStyle w:val="Strong1"/>
                <w:rFonts w:eastAsia="Palatino Linotype"/>
                <w:b/>
                <w:bCs/>
                <w:sz w:val="22"/>
                <w:szCs w:val="22"/>
              </w:rPr>
              <w:t>Version Control</w:t>
            </w:r>
          </w:p>
        </w:tc>
        <w:tc>
          <w:tcPr>
            <w:tcW w:w="4873" w:type="dxa"/>
          </w:tcPr>
          <w:p w14:paraId="73170E75"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SVN/Subversion and GitHub</w:t>
            </w:r>
          </w:p>
          <w:p w14:paraId="332765BC" w14:textId="0C76943D" w:rsidR="00556E8F" w:rsidRPr="00556E8F" w:rsidRDefault="00556E8F" w:rsidP="00556E8F">
            <w:pPr>
              <w:pStyle w:val="NoSpacing"/>
              <w:rPr>
                <w:rFonts w:eastAsia="Palatino Linotype"/>
                <w:sz w:val="22"/>
                <w:szCs w:val="22"/>
              </w:rPr>
            </w:pPr>
          </w:p>
        </w:tc>
      </w:tr>
      <w:tr w:rsidR="00556E8F" w14:paraId="6DF110B2" w14:textId="77777777" w:rsidTr="001C0E06">
        <w:trPr>
          <w:trHeight w:val="240"/>
        </w:trPr>
        <w:tc>
          <w:tcPr>
            <w:tcW w:w="4873" w:type="dxa"/>
          </w:tcPr>
          <w:p w14:paraId="13584EE3"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Browsers</w:t>
            </w:r>
          </w:p>
          <w:p w14:paraId="15EF6271" w14:textId="77777777" w:rsidR="00556E8F" w:rsidRPr="001C0E06" w:rsidRDefault="00556E8F" w:rsidP="00556E8F">
            <w:pPr>
              <w:pStyle w:val="NoSpacing"/>
              <w:rPr>
                <w:rStyle w:val="Strong1"/>
                <w:rFonts w:eastAsia="Palatino Linotype"/>
                <w:b/>
                <w:bCs/>
                <w:sz w:val="22"/>
                <w:szCs w:val="22"/>
              </w:rPr>
            </w:pPr>
          </w:p>
        </w:tc>
        <w:tc>
          <w:tcPr>
            <w:tcW w:w="4873" w:type="dxa"/>
          </w:tcPr>
          <w:p w14:paraId="7EF3C012" w14:textId="77777777" w:rsidR="00556E8F" w:rsidRPr="00556E8F" w:rsidRDefault="00556E8F" w:rsidP="00556E8F">
            <w:pPr>
              <w:pStyle w:val="NoSpacing"/>
              <w:rPr>
                <w:rFonts w:eastAsia="Palatino Linotype"/>
                <w:sz w:val="22"/>
                <w:szCs w:val="22"/>
              </w:rPr>
            </w:pPr>
            <w:r w:rsidRPr="00556E8F">
              <w:rPr>
                <w:rFonts w:eastAsia="Palatino Linotype"/>
                <w:sz w:val="22"/>
                <w:szCs w:val="22"/>
              </w:rPr>
              <w:t>Internet Explorer, Mozilla Firefox, Google Chrome, Safari.</w:t>
            </w:r>
          </w:p>
          <w:p w14:paraId="1BA0412D" w14:textId="77777777" w:rsidR="00556E8F" w:rsidRPr="00556E8F" w:rsidRDefault="00556E8F" w:rsidP="00556E8F">
            <w:pPr>
              <w:pStyle w:val="NoSpacing"/>
              <w:rPr>
                <w:rFonts w:eastAsia="Palatino Linotype"/>
                <w:sz w:val="22"/>
                <w:szCs w:val="22"/>
              </w:rPr>
            </w:pPr>
          </w:p>
        </w:tc>
      </w:tr>
      <w:tr w:rsidR="00556E8F" w14:paraId="05777E84" w14:textId="77777777" w:rsidTr="001C0E06">
        <w:trPr>
          <w:trHeight w:val="158"/>
        </w:trPr>
        <w:tc>
          <w:tcPr>
            <w:tcW w:w="4873" w:type="dxa"/>
          </w:tcPr>
          <w:p w14:paraId="4CB36E41"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MS Office Tools</w:t>
            </w:r>
          </w:p>
          <w:p w14:paraId="13B7A7B4" w14:textId="77777777" w:rsidR="00556E8F" w:rsidRPr="001C0E06" w:rsidRDefault="00556E8F" w:rsidP="00556E8F">
            <w:pPr>
              <w:pStyle w:val="NoSpacing"/>
              <w:rPr>
                <w:rStyle w:val="Strong1"/>
                <w:rFonts w:eastAsia="Palatino Linotype"/>
                <w:b/>
                <w:bCs/>
                <w:sz w:val="22"/>
                <w:szCs w:val="22"/>
              </w:rPr>
            </w:pPr>
          </w:p>
        </w:tc>
        <w:tc>
          <w:tcPr>
            <w:tcW w:w="4873" w:type="dxa"/>
          </w:tcPr>
          <w:p w14:paraId="07A9503A" w14:textId="7EDA9843" w:rsidR="00556E8F" w:rsidRPr="00556E8F" w:rsidRDefault="00556E8F" w:rsidP="00556E8F">
            <w:pPr>
              <w:pStyle w:val="NoSpacing"/>
              <w:rPr>
                <w:rFonts w:eastAsia="Palatino Linotype"/>
                <w:sz w:val="22"/>
                <w:szCs w:val="22"/>
              </w:rPr>
            </w:pPr>
            <w:r w:rsidRPr="00556E8F">
              <w:rPr>
                <w:rFonts w:eastAsia="Palatino Linotype"/>
                <w:sz w:val="22"/>
                <w:szCs w:val="22"/>
              </w:rPr>
              <w:t>Microsoft Excel, Microsoft word, Microsoft PowerPoint, Outlook.</w:t>
            </w:r>
          </w:p>
        </w:tc>
      </w:tr>
      <w:tr w:rsidR="00556E8F" w14:paraId="5AD8C7A9" w14:textId="77777777" w:rsidTr="001C0E06">
        <w:trPr>
          <w:trHeight w:val="241"/>
        </w:trPr>
        <w:tc>
          <w:tcPr>
            <w:tcW w:w="4873" w:type="dxa"/>
          </w:tcPr>
          <w:p w14:paraId="0E5F6D1C" w14:textId="77777777" w:rsidR="00556E8F" w:rsidRPr="001C0E06" w:rsidRDefault="00556E8F" w:rsidP="00556E8F">
            <w:pPr>
              <w:pStyle w:val="NoSpacing"/>
              <w:rPr>
                <w:rFonts w:eastAsia="Palatino Linotype"/>
                <w:b/>
                <w:sz w:val="22"/>
                <w:szCs w:val="22"/>
              </w:rPr>
            </w:pPr>
            <w:r w:rsidRPr="001C0E06">
              <w:rPr>
                <w:rStyle w:val="Strong1"/>
                <w:rFonts w:eastAsia="Palatino Linotype"/>
                <w:b/>
                <w:bCs/>
                <w:sz w:val="22"/>
                <w:szCs w:val="22"/>
              </w:rPr>
              <w:t>Operating Systems</w:t>
            </w:r>
          </w:p>
          <w:p w14:paraId="06D26D2D" w14:textId="77777777" w:rsidR="00556E8F" w:rsidRPr="001C0E06" w:rsidRDefault="00556E8F" w:rsidP="00556E8F">
            <w:pPr>
              <w:pStyle w:val="NoSpacing"/>
              <w:rPr>
                <w:rStyle w:val="Strong1"/>
                <w:rFonts w:eastAsia="Palatino Linotype"/>
                <w:b/>
                <w:bCs/>
                <w:sz w:val="22"/>
                <w:szCs w:val="22"/>
              </w:rPr>
            </w:pPr>
          </w:p>
        </w:tc>
        <w:tc>
          <w:tcPr>
            <w:tcW w:w="4873" w:type="dxa"/>
          </w:tcPr>
          <w:p w14:paraId="51B2FE76" w14:textId="03DA1EE4" w:rsidR="00556E8F" w:rsidRPr="00556E8F" w:rsidRDefault="00556E8F" w:rsidP="00556E8F">
            <w:pPr>
              <w:pStyle w:val="NoSpacing"/>
              <w:rPr>
                <w:rFonts w:eastAsia="Palatino Linotype"/>
                <w:sz w:val="22"/>
                <w:szCs w:val="22"/>
              </w:rPr>
            </w:pPr>
            <w:r w:rsidRPr="00556E8F">
              <w:rPr>
                <w:rFonts w:eastAsia="Palatino Linotype"/>
                <w:sz w:val="22"/>
                <w:szCs w:val="22"/>
              </w:rPr>
              <w:t>Windows XP/7/2008/10, Mac OS.</w:t>
            </w:r>
          </w:p>
        </w:tc>
      </w:tr>
    </w:tbl>
    <w:p w14:paraId="0F323141" w14:textId="77777777" w:rsidR="00AD4B52" w:rsidRDefault="00AD4B52" w:rsidP="00CE0CC2">
      <w:pPr>
        <w:pStyle w:val="NoSpacing"/>
        <w:rPr>
          <w:b/>
          <w:sz w:val="22"/>
          <w:szCs w:val="22"/>
        </w:rPr>
      </w:pPr>
    </w:p>
    <w:p w14:paraId="132809A8" w14:textId="13983A32" w:rsidR="00F60F7B" w:rsidRDefault="00AD4B52" w:rsidP="00CE0CC2">
      <w:pPr>
        <w:pStyle w:val="NoSpacing"/>
        <w:rPr>
          <w:b/>
          <w:sz w:val="22"/>
          <w:szCs w:val="22"/>
        </w:rPr>
      </w:pPr>
      <w:r w:rsidRPr="00AD4B52">
        <w:rPr>
          <w:b/>
          <w:sz w:val="22"/>
          <w:szCs w:val="22"/>
        </w:rPr>
        <w:t>Work Experience:</w:t>
      </w:r>
    </w:p>
    <w:p w14:paraId="51FD50C0" w14:textId="3E1D1F82" w:rsidR="00AD4B52" w:rsidRDefault="00AD4B52" w:rsidP="00CE0CC2">
      <w:pPr>
        <w:pStyle w:val="NoSpacing"/>
        <w:rPr>
          <w:b/>
          <w:sz w:val="22"/>
          <w:szCs w:val="22"/>
        </w:rPr>
      </w:pPr>
    </w:p>
    <w:p w14:paraId="7E4E8149" w14:textId="387BF1A6" w:rsidR="00AD4B52" w:rsidRDefault="00AD4B52" w:rsidP="00AD4B52">
      <w:pPr>
        <w:pStyle w:val="NoSpacing"/>
        <w:rPr>
          <w:b/>
          <w:sz w:val="22"/>
          <w:szCs w:val="22"/>
        </w:rPr>
      </w:pPr>
      <w:r w:rsidRPr="00AD4B52">
        <w:rPr>
          <w:rStyle w:val="spancompanyname"/>
          <w:rFonts w:eastAsia="Palatino Linotype"/>
          <w:bCs w:val="0"/>
          <w:sz w:val="22"/>
          <w:szCs w:val="22"/>
        </w:rPr>
        <w:t xml:space="preserve">Credibly, NY                                                                                                          </w:t>
      </w:r>
      <w:r w:rsidR="006F4290">
        <w:rPr>
          <w:rStyle w:val="spancompanyname"/>
          <w:bCs w:val="0"/>
          <w:sz w:val="22"/>
          <w:szCs w:val="22"/>
        </w:rPr>
        <w:t>Jan</w:t>
      </w:r>
      <w:r w:rsidRPr="00AD4B52">
        <w:rPr>
          <w:rStyle w:val="spancompanyname"/>
          <w:bCs w:val="0"/>
          <w:sz w:val="22"/>
          <w:szCs w:val="22"/>
        </w:rPr>
        <w:t xml:space="preserve"> 201</w:t>
      </w:r>
      <w:r w:rsidR="006F4290">
        <w:rPr>
          <w:rStyle w:val="spancompanyname"/>
          <w:bCs w:val="0"/>
          <w:sz w:val="22"/>
          <w:szCs w:val="22"/>
        </w:rPr>
        <w:t>8</w:t>
      </w:r>
      <w:r w:rsidRPr="00AD4B52">
        <w:rPr>
          <w:rStyle w:val="spancompanyname"/>
          <w:bCs w:val="0"/>
          <w:sz w:val="22"/>
          <w:szCs w:val="22"/>
        </w:rPr>
        <w:t xml:space="preserve"> – Till Date</w:t>
      </w:r>
      <w:r w:rsidRPr="00AD4B52">
        <w:rPr>
          <w:rStyle w:val="spancompanyname"/>
          <w:rFonts w:eastAsia="Palatino Linotype"/>
          <w:bCs w:val="0"/>
          <w:sz w:val="22"/>
          <w:szCs w:val="22"/>
        </w:rPr>
        <w:br/>
      </w:r>
      <w:r w:rsidRPr="00AD4B52">
        <w:rPr>
          <w:b/>
          <w:sz w:val="22"/>
          <w:szCs w:val="22"/>
        </w:rPr>
        <w:t>Python Developer</w:t>
      </w:r>
    </w:p>
    <w:p w14:paraId="02886C75" w14:textId="46B5805F" w:rsidR="00AD4B52" w:rsidRDefault="00AD4B52" w:rsidP="00AD4B52">
      <w:pPr>
        <w:pStyle w:val="NoSpacing"/>
        <w:rPr>
          <w:sz w:val="22"/>
          <w:szCs w:val="22"/>
        </w:rPr>
      </w:pPr>
    </w:p>
    <w:p w14:paraId="3C0A9B60" w14:textId="2CC70674" w:rsidR="00AD4B52" w:rsidRDefault="00AD4B52" w:rsidP="00AD4B52">
      <w:pPr>
        <w:pStyle w:val="NoSpacing"/>
        <w:rPr>
          <w:sz w:val="22"/>
          <w:szCs w:val="22"/>
        </w:rPr>
      </w:pPr>
      <w:r w:rsidRPr="00AD4B52">
        <w:rPr>
          <w:b/>
          <w:sz w:val="22"/>
          <w:szCs w:val="22"/>
        </w:rPr>
        <w:t>Description:</w:t>
      </w:r>
      <w:r>
        <w:rPr>
          <w:sz w:val="22"/>
          <w:szCs w:val="22"/>
        </w:rPr>
        <w:t xml:space="preserve"> </w:t>
      </w:r>
      <w:r w:rsidRPr="00AD4B52">
        <w:rPr>
          <w:sz w:val="22"/>
          <w:szCs w:val="22"/>
        </w:rPr>
        <w:t>Credibly alters the financing answers to meet your transient needs and help you achieve your long-term objectives. This deals with the monitoring and evaluating the impact of foreign investment on security and maintains its credibility by using python ND Django.</w:t>
      </w:r>
    </w:p>
    <w:p w14:paraId="6A4F6734" w14:textId="101BF02B" w:rsidR="00AD4B52" w:rsidRPr="00897932" w:rsidRDefault="00897932" w:rsidP="00AD4B52">
      <w:pPr>
        <w:pStyle w:val="NoSpacing"/>
        <w:rPr>
          <w:b/>
          <w:sz w:val="22"/>
          <w:szCs w:val="22"/>
        </w:rPr>
      </w:pPr>
      <w:r w:rsidRPr="00897932">
        <w:rPr>
          <w:b/>
          <w:sz w:val="22"/>
          <w:szCs w:val="22"/>
        </w:rPr>
        <w:t>Responsibilities:</w:t>
      </w:r>
    </w:p>
    <w:p w14:paraId="7E2CB5C9"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Responsible for gathering requirements, system analysis, design, development, testing and deployment.</w:t>
      </w:r>
    </w:p>
    <w:p w14:paraId="1446E685"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Implemented user interface guidelines and standards throughout the development and maintenance of the website using </w:t>
      </w:r>
      <w:r w:rsidRPr="00AD4B52">
        <w:rPr>
          <w:rStyle w:val="Strong1"/>
          <w:rFonts w:eastAsia="Palatino Linotype"/>
          <w:b/>
          <w:bCs/>
        </w:rPr>
        <w:t>html, CSS, Javascript and JQuery</w:t>
      </w:r>
      <w:r w:rsidRPr="00AD4B52">
        <w:rPr>
          <w:rStyle w:val="span"/>
          <w:rFonts w:eastAsia="Palatino Linotype"/>
          <w:sz w:val="22"/>
          <w:szCs w:val="22"/>
        </w:rPr>
        <w:t>.</w:t>
      </w:r>
    </w:p>
    <w:p w14:paraId="7F063196"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Implemented </w:t>
      </w:r>
      <w:r w:rsidRPr="00AD4B52">
        <w:rPr>
          <w:rStyle w:val="Strong1"/>
          <w:rFonts w:eastAsia="Palatino Linotype"/>
          <w:b/>
          <w:bCs/>
        </w:rPr>
        <w:t>AJAX</w:t>
      </w:r>
      <w:r w:rsidRPr="00AD4B52">
        <w:rPr>
          <w:rStyle w:val="span"/>
          <w:rFonts w:eastAsia="Palatino Linotype"/>
          <w:sz w:val="22"/>
          <w:szCs w:val="22"/>
        </w:rPr>
        <w:t xml:space="preserve"> for dynamic functionality of a webpages for front end applications.</w:t>
      </w:r>
    </w:p>
    <w:p w14:paraId="2BA94D51"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Used </w:t>
      </w:r>
      <w:r w:rsidRPr="00AD4B52">
        <w:rPr>
          <w:rStyle w:val="Strong1"/>
          <w:rFonts w:eastAsia="Palatino Linotype"/>
          <w:b/>
          <w:bCs/>
        </w:rPr>
        <w:t>Ajax</w:t>
      </w:r>
      <w:r w:rsidRPr="00AD4B52">
        <w:rPr>
          <w:rStyle w:val="span"/>
          <w:rFonts w:eastAsia="Palatino Linotype"/>
          <w:sz w:val="22"/>
          <w:szCs w:val="22"/>
        </w:rPr>
        <w:t xml:space="preserve"> and </w:t>
      </w:r>
      <w:r w:rsidRPr="00AD4B52">
        <w:rPr>
          <w:rStyle w:val="Strong1"/>
          <w:rFonts w:eastAsia="Palatino Linotype"/>
          <w:b/>
          <w:bCs/>
        </w:rPr>
        <w:t xml:space="preserve">JQuery </w:t>
      </w:r>
      <w:r w:rsidRPr="00AD4B52">
        <w:rPr>
          <w:rStyle w:val="span"/>
          <w:rFonts w:eastAsia="Palatino Linotype"/>
          <w:sz w:val="22"/>
          <w:szCs w:val="22"/>
        </w:rPr>
        <w:t xml:space="preserve">for transmitting </w:t>
      </w:r>
      <w:r w:rsidRPr="00AD4B52">
        <w:rPr>
          <w:rStyle w:val="Strong1"/>
          <w:rFonts w:eastAsia="Palatino Linotype"/>
          <w:b/>
          <w:bCs/>
        </w:rPr>
        <w:t xml:space="preserve">JSON </w:t>
      </w:r>
      <w:r w:rsidRPr="00AD4B52">
        <w:rPr>
          <w:rStyle w:val="span"/>
          <w:rFonts w:eastAsia="Palatino Linotype"/>
          <w:sz w:val="22"/>
          <w:szCs w:val="22"/>
        </w:rPr>
        <w:t>data objects between frontend and controllers.</w:t>
      </w:r>
    </w:p>
    <w:p w14:paraId="1907DFCA"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Worked on front end frameworks like </w:t>
      </w:r>
      <w:r w:rsidRPr="00AD4B52">
        <w:rPr>
          <w:rStyle w:val="Strong1"/>
          <w:rFonts w:eastAsia="Palatino Linotype"/>
          <w:b/>
          <w:bCs/>
        </w:rPr>
        <w:t>CSS</w:t>
      </w:r>
      <w:r w:rsidRPr="00AD4B52">
        <w:rPr>
          <w:rStyle w:val="span"/>
          <w:rFonts w:eastAsia="Palatino Linotype"/>
          <w:sz w:val="22"/>
          <w:szCs w:val="22"/>
        </w:rPr>
        <w:t xml:space="preserve"> </w:t>
      </w:r>
      <w:r w:rsidRPr="00AD4B52">
        <w:rPr>
          <w:rStyle w:val="Strong1"/>
          <w:rFonts w:eastAsia="Palatino Linotype"/>
          <w:b/>
          <w:bCs/>
        </w:rPr>
        <w:t>Bootstrap</w:t>
      </w:r>
      <w:r w:rsidRPr="00AD4B52">
        <w:rPr>
          <w:rStyle w:val="span"/>
          <w:rFonts w:eastAsia="Palatino Linotype"/>
          <w:sz w:val="22"/>
          <w:szCs w:val="22"/>
        </w:rPr>
        <w:t xml:space="preserve"> for responsive web pages.</w:t>
      </w:r>
    </w:p>
    <w:p w14:paraId="5E21072C"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Implemented presentation layer using </w:t>
      </w:r>
      <w:r w:rsidRPr="00AD4B52">
        <w:rPr>
          <w:rStyle w:val="Strong1"/>
          <w:rFonts w:eastAsia="Palatino Linotype"/>
          <w:b/>
          <w:bCs/>
        </w:rPr>
        <w:t>CSS framework, Wire-Framing</w:t>
      </w:r>
      <w:r w:rsidRPr="00AD4B52">
        <w:rPr>
          <w:rStyle w:val="span"/>
          <w:rFonts w:eastAsia="Palatino Linotype"/>
          <w:sz w:val="22"/>
          <w:szCs w:val="22"/>
        </w:rPr>
        <w:t xml:space="preserve"> and</w:t>
      </w:r>
      <w:r w:rsidRPr="00AD4B52">
        <w:rPr>
          <w:rStyle w:val="Strong1"/>
          <w:rFonts w:eastAsia="Palatino Linotype"/>
          <w:b/>
          <w:bCs/>
        </w:rPr>
        <w:t xml:space="preserve"> HTML5</w:t>
      </w:r>
      <w:r w:rsidRPr="00AD4B52">
        <w:rPr>
          <w:rStyle w:val="span"/>
          <w:rFonts w:eastAsia="Palatino Linotype"/>
          <w:sz w:val="22"/>
          <w:szCs w:val="22"/>
        </w:rPr>
        <w:t>.</w:t>
      </w:r>
    </w:p>
    <w:p w14:paraId="341D0511"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Worked on server-side applications with Django using Python programming.</w:t>
      </w:r>
    </w:p>
    <w:p w14:paraId="58582E19"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Associated with working cloud computing platforms like Open stack.</w:t>
      </w:r>
    </w:p>
    <w:p w14:paraId="49ED5584"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Developed views and templates with Python and Django's view controller and templating language to create user-friendly website interface.</w:t>
      </w:r>
    </w:p>
    <w:p w14:paraId="30F67A07"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Wrote scripts in Python for automation of testing Framework jobs.</w:t>
      </w:r>
    </w:p>
    <w:p w14:paraId="7AB4268C"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Building and supporting libraries in the test automation infrastructure.</w:t>
      </w:r>
    </w:p>
    <w:p w14:paraId="6C37B80D"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Developed Automation scripts for new enhancements using </w:t>
      </w:r>
      <w:r w:rsidRPr="00AD4B52">
        <w:rPr>
          <w:rStyle w:val="Strong1"/>
          <w:rFonts w:eastAsia="Palatino Linotype"/>
          <w:b/>
          <w:bCs/>
        </w:rPr>
        <w:t>Selenium WebDriver and TestNG</w:t>
      </w:r>
    </w:p>
    <w:p w14:paraId="309CB9D8"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lastRenderedPageBreak/>
        <w:t xml:space="preserve">Worked on </w:t>
      </w:r>
      <w:r w:rsidRPr="00AD4B52">
        <w:rPr>
          <w:rStyle w:val="Strong1"/>
          <w:rFonts w:eastAsia="Palatino Linotype"/>
          <w:b/>
          <w:bCs/>
        </w:rPr>
        <w:t>Amazon Web Services (AWS)</w:t>
      </w:r>
      <w:r w:rsidRPr="00AD4B52">
        <w:rPr>
          <w:rStyle w:val="span"/>
          <w:rFonts w:eastAsia="Palatino Linotype"/>
          <w:sz w:val="22"/>
          <w:szCs w:val="22"/>
        </w:rPr>
        <w:t xml:space="preserve"> infrastructure with automation and configuration management tools such as </w:t>
      </w:r>
      <w:r w:rsidRPr="00AD4B52">
        <w:rPr>
          <w:rStyle w:val="Strong1"/>
          <w:rFonts w:eastAsia="Palatino Linotype"/>
          <w:b/>
          <w:bCs/>
        </w:rPr>
        <w:t>Chef and Puppet.</w:t>
      </w:r>
    </w:p>
    <w:p w14:paraId="07925556"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Developed </w:t>
      </w:r>
      <w:r w:rsidRPr="00AD4B52">
        <w:rPr>
          <w:rStyle w:val="Strong1"/>
          <w:rFonts w:eastAsia="Palatino Linotype"/>
          <w:b/>
          <w:bCs/>
        </w:rPr>
        <w:t>Wrapper</w:t>
      </w:r>
      <w:r w:rsidRPr="00AD4B52">
        <w:rPr>
          <w:rStyle w:val="span"/>
          <w:rFonts w:eastAsia="Palatino Linotype"/>
          <w:sz w:val="22"/>
          <w:szCs w:val="22"/>
        </w:rPr>
        <w:t xml:space="preserve"> in Python for instantiating multi-threaded application.</w:t>
      </w:r>
    </w:p>
    <w:p w14:paraId="13E06AC2"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Developed various algorithms for generating several data patterns.</w:t>
      </w:r>
    </w:p>
    <w:p w14:paraId="236C55E4"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Validated the data of reports by writing SQL queries </w:t>
      </w:r>
      <w:r w:rsidRPr="00AD4B52">
        <w:rPr>
          <w:rStyle w:val="Strong1"/>
          <w:rFonts w:eastAsia="Palatino Linotype"/>
          <w:b/>
          <w:bCs/>
        </w:rPr>
        <w:t>in PL/SQL</w:t>
      </w:r>
      <w:r w:rsidRPr="00AD4B52">
        <w:rPr>
          <w:rStyle w:val="span"/>
          <w:rFonts w:eastAsia="Palatino Linotype"/>
          <w:sz w:val="22"/>
          <w:szCs w:val="22"/>
        </w:rPr>
        <w:t xml:space="preserve"> Developer against </w:t>
      </w:r>
      <w:r w:rsidRPr="00AD4B52">
        <w:rPr>
          <w:rStyle w:val="Strong1"/>
          <w:rFonts w:eastAsia="Palatino Linotype"/>
          <w:b/>
          <w:bCs/>
        </w:rPr>
        <w:t>ODS</w:t>
      </w:r>
      <w:r w:rsidRPr="00AD4B52">
        <w:rPr>
          <w:rStyle w:val="span"/>
          <w:rFonts w:eastAsia="Palatino Linotype"/>
          <w:sz w:val="22"/>
          <w:szCs w:val="22"/>
        </w:rPr>
        <w:t>.</w:t>
      </w:r>
    </w:p>
    <w:p w14:paraId="0E27D543"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Added several options to the application to choose particular algorithm for data and address generation.</w:t>
      </w:r>
    </w:p>
    <w:p w14:paraId="292D1F1E" w14:textId="144E8640"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Good Understanding of the </w:t>
      </w:r>
      <w:r w:rsidRPr="00AD4B52">
        <w:rPr>
          <w:rStyle w:val="Strong1"/>
          <w:rFonts w:eastAsia="Palatino Linotype"/>
          <w:b/>
          <w:bCs/>
        </w:rPr>
        <w:t xml:space="preserve">Database Schema, Data Dictionary, Data Models </w:t>
      </w:r>
      <w:r w:rsidRPr="00AD4B52">
        <w:rPr>
          <w:rStyle w:val="span"/>
          <w:rFonts w:eastAsia="Palatino Linotype"/>
          <w:sz w:val="22"/>
          <w:szCs w:val="22"/>
        </w:rPr>
        <w:t xml:space="preserve">for testing the data in </w:t>
      </w:r>
      <w:r w:rsidR="000D28AA" w:rsidRPr="00AD4B52">
        <w:rPr>
          <w:rStyle w:val="span"/>
          <w:rFonts w:eastAsia="Palatino Linotype"/>
          <w:sz w:val="22"/>
          <w:szCs w:val="22"/>
        </w:rPr>
        <w:t>an</w:t>
      </w:r>
      <w:r w:rsidR="000D28AA">
        <w:rPr>
          <w:rStyle w:val="span"/>
          <w:rFonts w:eastAsia="Palatino Linotype"/>
          <w:sz w:val="22"/>
          <w:szCs w:val="22"/>
        </w:rPr>
        <w:t xml:space="preserve"> </w:t>
      </w:r>
      <w:r w:rsidRPr="00AD4B52">
        <w:rPr>
          <w:rStyle w:val="Strong1"/>
          <w:rFonts w:eastAsia="Palatino Linotype"/>
          <w:b/>
          <w:bCs/>
        </w:rPr>
        <w:t xml:space="preserve">ETL </w:t>
      </w:r>
      <w:r w:rsidRPr="00AD4B52">
        <w:rPr>
          <w:rStyle w:val="span"/>
          <w:rFonts w:eastAsia="Palatino Linotype"/>
          <w:sz w:val="22"/>
          <w:szCs w:val="22"/>
        </w:rPr>
        <w:t>process.</w:t>
      </w:r>
    </w:p>
    <w:p w14:paraId="430F8915"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Created data access using </w:t>
      </w:r>
      <w:r w:rsidRPr="00AD4B52">
        <w:rPr>
          <w:rStyle w:val="Strong1"/>
          <w:rFonts w:eastAsia="Palatino Linotype"/>
          <w:b/>
          <w:bCs/>
        </w:rPr>
        <w:t xml:space="preserve">SQL </w:t>
      </w:r>
      <w:r w:rsidRPr="00AD4B52">
        <w:rPr>
          <w:rStyle w:val="span"/>
          <w:rFonts w:eastAsia="Palatino Linotype"/>
          <w:sz w:val="22"/>
          <w:szCs w:val="22"/>
        </w:rPr>
        <w:t xml:space="preserve">and </w:t>
      </w:r>
      <w:r w:rsidRPr="00AD4B52">
        <w:rPr>
          <w:rStyle w:val="Strong1"/>
          <w:rFonts w:eastAsia="Palatino Linotype"/>
          <w:b/>
          <w:bCs/>
        </w:rPr>
        <w:t>PL/SQL</w:t>
      </w:r>
      <w:r w:rsidRPr="00AD4B52">
        <w:rPr>
          <w:rStyle w:val="span"/>
          <w:rFonts w:eastAsia="Palatino Linotype"/>
          <w:sz w:val="22"/>
          <w:szCs w:val="22"/>
        </w:rPr>
        <w:t xml:space="preserve"> stored procedures.</w:t>
      </w:r>
    </w:p>
    <w:p w14:paraId="460AB389"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Good experience in </w:t>
      </w:r>
      <w:r w:rsidRPr="00AD4B52">
        <w:rPr>
          <w:rStyle w:val="Strong1"/>
          <w:rFonts w:eastAsia="Palatino Linotype"/>
          <w:b/>
          <w:bCs/>
        </w:rPr>
        <w:t>Shell Scripting, SQL Server, UNIX</w:t>
      </w:r>
      <w:r w:rsidRPr="00AD4B52">
        <w:rPr>
          <w:rStyle w:val="span"/>
          <w:rFonts w:eastAsia="Palatino Linotype"/>
          <w:sz w:val="22"/>
          <w:szCs w:val="22"/>
        </w:rPr>
        <w:t xml:space="preserve"> and </w:t>
      </w:r>
      <w:r w:rsidRPr="00AD4B52">
        <w:rPr>
          <w:rStyle w:val="Strong1"/>
          <w:rFonts w:eastAsia="Palatino Linotype"/>
          <w:b/>
          <w:bCs/>
        </w:rPr>
        <w:t>Linux, Open stack</w:t>
      </w:r>
      <w:r w:rsidRPr="00AD4B52">
        <w:rPr>
          <w:rStyle w:val="span"/>
          <w:rFonts w:eastAsia="Palatino Linotype"/>
          <w:sz w:val="22"/>
          <w:szCs w:val="22"/>
        </w:rPr>
        <w:t>.</w:t>
      </w:r>
    </w:p>
    <w:p w14:paraId="23965E7F"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Participated in the complete</w:t>
      </w:r>
      <w:r w:rsidRPr="00AD4B52">
        <w:rPr>
          <w:rStyle w:val="Strong1"/>
          <w:rFonts w:eastAsia="Palatino Linotype"/>
          <w:b/>
          <w:bCs/>
        </w:rPr>
        <w:t xml:space="preserve"> SDLC</w:t>
      </w:r>
      <w:r w:rsidRPr="00AD4B52">
        <w:rPr>
          <w:rStyle w:val="span"/>
          <w:rFonts w:eastAsia="Palatino Linotype"/>
          <w:sz w:val="22"/>
          <w:szCs w:val="22"/>
        </w:rPr>
        <w:t xml:space="preserve"> process.</w:t>
      </w:r>
    </w:p>
    <w:p w14:paraId="5AB3EBCD"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Written many programs to parse excel file and process many user data with data validations.</w:t>
      </w:r>
    </w:p>
    <w:p w14:paraId="436A041E"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Developed monitoring and notification tools using </w:t>
      </w:r>
      <w:r w:rsidRPr="00AD4B52">
        <w:rPr>
          <w:rStyle w:val="Strong1"/>
          <w:rFonts w:eastAsia="Palatino Linotype"/>
          <w:b/>
          <w:bCs/>
        </w:rPr>
        <w:t>Python</w:t>
      </w:r>
      <w:r w:rsidRPr="00AD4B52">
        <w:rPr>
          <w:rStyle w:val="span"/>
          <w:rFonts w:eastAsia="Palatino Linotype"/>
          <w:sz w:val="22"/>
          <w:szCs w:val="22"/>
        </w:rPr>
        <w:t>.</w:t>
      </w:r>
    </w:p>
    <w:p w14:paraId="552CDB46"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Worked on UI using </w:t>
      </w:r>
      <w:r w:rsidRPr="00AD4B52">
        <w:rPr>
          <w:rStyle w:val="Strong1"/>
          <w:rFonts w:eastAsia="Palatino Linotype"/>
          <w:b/>
          <w:bCs/>
        </w:rPr>
        <w:t>HTML5, CSS3</w:t>
      </w:r>
      <w:r w:rsidRPr="00AD4B52">
        <w:rPr>
          <w:rStyle w:val="span"/>
          <w:rFonts w:eastAsia="Palatino Linotype"/>
          <w:sz w:val="22"/>
          <w:szCs w:val="22"/>
        </w:rPr>
        <w:t xml:space="preserve"> and </w:t>
      </w:r>
      <w:r w:rsidRPr="00AD4B52">
        <w:rPr>
          <w:rStyle w:val="Strong1"/>
          <w:rFonts w:eastAsia="Palatino Linotype"/>
          <w:b/>
          <w:bCs/>
        </w:rPr>
        <w:t>Java Scripts</w:t>
      </w:r>
      <w:r w:rsidRPr="00AD4B52">
        <w:rPr>
          <w:rStyle w:val="span"/>
          <w:rFonts w:eastAsia="Palatino Linotype"/>
          <w:sz w:val="22"/>
          <w:szCs w:val="22"/>
        </w:rPr>
        <w:t>.</w:t>
      </w:r>
    </w:p>
    <w:p w14:paraId="34E4E73E"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Worked with product development team in building necessary infrastructure to support development, test and production of the product.</w:t>
      </w:r>
    </w:p>
    <w:p w14:paraId="4C88150E"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Worked on </w:t>
      </w:r>
      <w:r w:rsidRPr="00AD4B52">
        <w:rPr>
          <w:rStyle w:val="Strong1"/>
          <w:rFonts w:eastAsia="Palatino Linotype"/>
          <w:b/>
          <w:bCs/>
        </w:rPr>
        <w:t>AWS</w:t>
      </w:r>
      <w:r w:rsidRPr="00AD4B52">
        <w:rPr>
          <w:rStyle w:val="span"/>
          <w:rFonts w:eastAsia="Palatino Linotype"/>
          <w:sz w:val="22"/>
          <w:szCs w:val="22"/>
        </w:rPr>
        <w:t xml:space="preserve"> Cloud Formation and </w:t>
      </w:r>
      <w:r w:rsidRPr="00AD4B52">
        <w:rPr>
          <w:rStyle w:val="Strong1"/>
          <w:rFonts w:eastAsia="Palatino Linotype"/>
          <w:b/>
          <w:bCs/>
        </w:rPr>
        <w:t>Terra</w:t>
      </w:r>
      <w:r w:rsidRPr="00AD4B52">
        <w:rPr>
          <w:rStyle w:val="span"/>
          <w:rFonts w:eastAsia="Palatino Linotype"/>
          <w:sz w:val="22"/>
          <w:szCs w:val="22"/>
        </w:rPr>
        <w:t xml:space="preserve"> form API to create infrastructure on AWS as a code.</w:t>
      </w:r>
    </w:p>
    <w:p w14:paraId="1B9CAAA1"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Used </w:t>
      </w:r>
      <w:r w:rsidRPr="00AD4B52">
        <w:rPr>
          <w:rStyle w:val="Strong1"/>
          <w:rFonts w:eastAsia="Palatino Linotype"/>
          <w:b/>
          <w:bCs/>
        </w:rPr>
        <w:t>Amazon EC2</w:t>
      </w:r>
      <w:r w:rsidRPr="00AD4B52">
        <w:rPr>
          <w:rStyle w:val="span"/>
          <w:rFonts w:eastAsia="Palatino Linotype"/>
          <w:sz w:val="22"/>
          <w:szCs w:val="22"/>
        </w:rPr>
        <w:t xml:space="preserve"> command line interface along with Bash/Python to automate repetitive work.</w:t>
      </w:r>
    </w:p>
    <w:p w14:paraId="644AB595"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Created Python script to monitor server load performance in production environment and horizontally scale the servers by deploying new instances.</w:t>
      </w:r>
    </w:p>
    <w:p w14:paraId="2124FFD4"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Wrote Python routines to log into the websites and fetch data for selected options.</w:t>
      </w:r>
    </w:p>
    <w:p w14:paraId="237734AB"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Developed entire frontend and backend modules using </w:t>
      </w:r>
      <w:r w:rsidRPr="00AD4B52">
        <w:rPr>
          <w:rStyle w:val="Strong1"/>
          <w:rFonts w:eastAsia="Palatino Linotype"/>
          <w:b/>
          <w:bCs/>
        </w:rPr>
        <w:t>Python</w:t>
      </w:r>
      <w:r w:rsidRPr="00AD4B52">
        <w:rPr>
          <w:rStyle w:val="span"/>
          <w:rFonts w:eastAsia="Palatino Linotype"/>
          <w:sz w:val="22"/>
          <w:szCs w:val="22"/>
        </w:rPr>
        <w:t xml:space="preserve"> on</w:t>
      </w:r>
      <w:r w:rsidRPr="00AD4B52">
        <w:rPr>
          <w:rStyle w:val="Strong1"/>
          <w:rFonts w:eastAsia="Palatino Linotype"/>
          <w:b/>
          <w:bCs/>
        </w:rPr>
        <w:t xml:space="preserve"> Django</w:t>
      </w:r>
      <w:r w:rsidRPr="00AD4B52">
        <w:rPr>
          <w:rStyle w:val="span"/>
          <w:rFonts w:eastAsia="Palatino Linotype"/>
          <w:sz w:val="22"/>
          <w:szCs w:val="22"/>
        </w:rPr>
        <w:t xml:space="preserve"> Web Framework.</w:t>
      </w:r>
    </w:p>
    <w:p w14:paraId="2F2C56FE" w14:textId="77777777" w:rsidR="00AD4B52" w:rsidRPr="00AD4B52" w:rsidRDefault="00AD4B52" w:rsidP="00AD4B52">
      <w:pPr>
        <w:pStyle w:val="NoSpacing"/>
        <w:numPr>
          <w:ilvl w:val="0"/>
          <w:numId w:val="4"/>
        </w:numPr>
        <w:rPr>
          <w:rStyle w:val="span"/>
          <w:rFonts w:eastAsia="Palatino Linotype"/>
          <w:sz w:val="22"/>
          <w:szCs w:val="22"/>
        </w:rPr>
      </w:pPr>
      <w:r w:rsidRPr="00AD4B52">
        <w:rPr>
          <w:rStyle w:val="span"/>
          <w:rFonts w:eastAsia="Palatino Linotype"/>
          <w:sz w:val="22"/>
          <w:szCs w:val="22"/>
        </w:rPr>
        <w:t xml:space="preserve">Used the </w:t>
      </w:r>
      <w:r w:rsidRPr="00AD4B52">
        <w:rPr>
          <w:rStyle w:val="Strong1"/>
          <w:rFonts w:eastAsia="Palatino Linotype"/>
          <w:b/>
          <w:bCs/>
        </w:rPr>
        <w:t>Django</w:t>
      </w:r>
      <w:r w:rsidRPr="00AD4B52">
        <w:rPr>
          <w:rStyle w:val="span"/>
          <w:rFonts w:eastAsia="Palatino Linotype"/>
          <w:sz w:val="22"/>
          <w:szCs w:val="22"/>
        </w:rPr>
        <w:t xml:space="preserve"> Framework to develop the application.</w:t>
      </w:r>
    </w:p>
    <w:p w14:paraId="6B377D4F" w14:textId="12A312E6" w:rsidR="00AD4B52" w:rsidRPr="00F91B88" w:rsidRDefault="00AD4B52" w:rsidP="00AD4B52">
      <w:pPr>
        <w:pStyle w:val="NoSpacing"/>
        <w:numPr>
          <w:ilvl w:val="0"/>
          <w:numId w:val="4"/>
        </w:numPr>
        <w:rPr>
          <w:rStyle w:val="span"/>
          <w:sz w:val="22"/>
          <w:szCs w:val="22"/>
        </w:rPr>
      </w:pPr>
      <w:r w:rsidRPr="00F91B88">
        <w:rPr>
          <w:rStyle w:val="span"/>
          <w:rFonts w:eastAsia="Palatino Linotype"/>
          <w:sz w:val="22"/>
          <w:szCs w:val="22"/>
        </w:rPr>
        <w:t xml:space="preserve">Build all database mapping classes using </w:t>
      </w:r>
      <w:r w:rsidRPr="00F91B88">
        <w:rPr>
          <w:rStyle w:val="Strong1"/>
          <w:rFonts w:eastAsia="Palatino Linotype"/>
          <w:b/>
          <w:bCs/>
          <w:sz w:val="22"/>
          <w:szCs w:val="22"/>
        </w:rPr>
        <w:t>Django</w:t>
      </w:r>
      <w:r w:rsidRPr="00F91B88">
        <w:rPr>
          <w:rStyle w:val="span"/>
          <w:rFonts w:eastAsia="Palatino Linotype"/>
          <w:sz w:val="22"/>
          <w:szCs w:val="22"/>
        </w:rPr>
        <w:t xml:space="preserve"> models.</w:t>
      </w:r>
    </w:p>
    <w:p w14:paraId="1518BF60" w14:textId="2C64E379" w:rsidR="00F91B88" w:rsidRDefault="00F91B88" w:rsidP="00F91B88">
      <w:pPr>
        <w:pStyle w:val="NoSpacing"/>
        <w:rPr>
          <w:sz w:val="22"/>
          <w:szCs w:val="22"/>
        </w:rPr>
      </w:pPr>
      <w:r w:rsidRPr="00F91B88">
        <w:rPr>
          <w:b/>
          <w:sz w:val="22"/>
          <w:szCs w:val="22"/>
          <w:u w:val="single"/>
        </w:rPr>
        <w:t>Environment:</w:t>
      </w:r>
      <w:r w:rsidRPr="00F91B88">
        <w:rPr>
          <w:sz w:val="22"/>
          <w:szCs w:val="22"/>
        </w:rPr>
        <w:t xml:space="preserve"> Python, PyUnit, HTML, AJAX, CSS, JavaScript, Django, Amazon Web Services (AWS), JSON, REST, MySQL, NoSQL, Bootstrap, Git, JIRA, SQL, Agile, Windows and Linux.</w:t>
      </w:r>
    </w:p>
    <w:p w14:paraId="358726C8" w14:textId="77777777" w:rsidR="00980A4C" w:rsidRDefault="00980A4C" w:rsidP="00F91B88">
      <w:pPr>
        <w:pStyle w:val="NoSpacing"/>
        <w:rPr>
          <w:b/>
          <w:sz w:val="22"/>
          <w:szCs w:val="22"/>
        </w:rPr>
      </w:pPr>
    </w:p>
    <w:p w14:paraId="35776A55" w14:textId="09933971" w:rsidR="00980A4C" w:rsidRDefault="00980A4C" w:rsidP="00F91B88">
      <w:pPr>
        <w:pStyle w:val="NoSpacing"/>
        <w:rPr>
          <w:b/>
          <w:sz w:val="22"/>
          <w:szCs w:val="22"/>
        </w:rPr>
      </w:pPr>
      <w:r w:rsidRPr="00980A4C">
        <w:rPr>
          <w:b/>
          <w:sz w:val="22"/>
          <w:szCs w:val="22"/>
        </w:rPr>
        <w:t>DaVita</w:t>
      </w:r>
      <w:r w:rsidR="004C0408">
        <w:rPr>
          <w:b/>
          <w:sz w:val="22"/>
          <w:szCs w:val="22"/>
        </w:rPr>
        <w:t xml:space="preserve">, </w:t>
      </w:r>
      <w:r w:rsidR="004C0408" w:rsidRPr="004C0408">
        <w:rPr>
          <w:b/>
          <w:sz w:val="22"/>
          <w:szCs w:val="22"/>
        </w:rPr>
        <w:t>Denver, CO</w:t>
      </w:r>
      <w:r w:rsidR="004C0408">
        <w:rPr>
          <w:b/>
          <w:sz w:val="22"/>
          <w:szCs w:val="22"/>
        </w:rPr>
        <w:t xml:space="preserve">                                                                                           </w:t>
      </w:r>
      <w:r w:rsidR="006F4290">
        <w:rPr>
          <w:b/>
          <w:sz w:val="22"/>
          <w:szCs w:val="22"/>
        </w:rPr>
        <w:t>April</w:t>
      </w:r>
      <w:r w:rsidR="004C0408" w:rsidRPr="004C0408">
        <w:rPr>
          <w:b/>
          <w:sz w:val="22"/>
          <w:szCs w:val="22"/>
        </w:rPr>
        <w:t xml:space="preserve"> 20</w:t>
      </w:r>
      <w:r w:rsidR="006F4290">
        <w:rPr>
          <w:b/>
          <w:sz w:val="22"/>
          <w:szCs w:val="22"/>
        </w:rPr>
        <w:t>17</w:t>
      </w:r>
      <w:r w:rsidR="00F41BF9">
        <w:rPr>
          <w:b/>
          <w:sz w:val="22"/>
          <w:szCs w:val="22"/>
        </w:rPr>
        <w:t xml:space="preserve"> – </w:t>
      </w:r>
      <w:r w:rsidR="006F4290">
        <w:rPr>
          <w:b/>
          <w:sz w:val="22"/>
          <w:szCs w:val="22"/>
        </w:rPr>
        <w:t xml:space="preserve">Dec </w:t>
      </w:r>
      <w:r w:rsidR="00F41BF9">
        <w:rPr>
          <w:b/>
          <w:sz w:val="22"/>
          <w:szCs w:val="22"/>
        </w:rPr>
        <w:t>2017</w:t>
      </w:r>
    </w:p>
    <w:p w14:paraId="624359B3" w14:textId="278059D1" w:rsidR="004C0408" w:rsidRDefault="004C0408" w:rsidP="00F91B88">
      <w:pPr>
        <w:pStyle w:val="NoSpacing"/>
        <w:rPr>
          <w:b/>
          <w:sz w:val="22"/>
          <w:szCs w:val="22"/>
        </w:rPr>
      </w:pPr>
      <w:r w:rsidRPr="00AD4B52">
        <w:rPr>
          <w:b/>
          <w:sz w:val="22"/>
          <w:szCs w:val="22"/>
        </w:rPr>
        <w:t>Python Developer</w:t>
      </w:r>
    </w:p>
    <w:p w14:paraId="020270F6" w14:textId="32B42C2A" w:rsidR="004C0408" w:rsidRDefault="004C0408" w:rsidP="00F91B88">
      <w:pPr>
        <w:pStyle w:val="NoSpacing"/>
        <w:rPr>
          <w:b/>
          <w:sz w:val="22"/>
          <w:szCs w:val="22"/>
        </w:rPr>
      </w:pPr>
    </w:p>
    <w:p w14:paraId="450F13D6" w14:textId="10AD5C9D" w:rsidR="004C0408" w:rsidRDefault="004C0408" w:rsidP="00F91B88">
      <w:pPr>
        <w:pStyle w:val="NoSpacing"/>
        <w:rPr>
          <w:sz w:val="22"/>
          <w:szCs w:val="22"/>
        </w:rPr>
      </w:pPr>
      <w:r w:rsidRPr="004C0408">
        <w:rPr>
          <w:b/>
          <w:sz w:val="22"/>
          <w:szCs w:val="22"/>
        </w:rPr>
        <w:t>Description:</w:t>
      </w:r>
      <w:r>
        <w:rPr>
          <w:sz w:val="22"/>
          <w:szCs w:val="22"/>
        </w:rPr>
        <w:t xml:space="preserve"> </w:t>
      </w:r>
      <w:r w:rsidR="00705B09" w:rsidRPr="004C0408">
        <w:rPr>
          <w:sz w:val="22"/>
          <w:szCs w:val="22"/>
        </w:rPr>
        <w:t>DaVita</w:t>
      </w:r>
      <w:r w:rsidRPr="004C0408">
        <w:rPr>
          <w:sz w:val="22"/>
          <w:szCs w:val="22"/>
        </w:rPr>
        <w:t xml:space="preserve"> is a Health-care service which provides the dialysis services for the patients who are suffering from chronic kidney failures. This project is to create API’s for patients records and updates the information simultaneously.</w:t>
      </w:r>
    </w:p>
    <w:p w14:paraId="2078C295" w14:textId="1EDFBEE5" w:rsidR="00C213F3" w:rsidRDefault="00C213F3" w:rsidP="00F91B88">
      <w:pPr>
        <w:pStyle w:val="NoSpacing"/>
        <w:rPr>
          <w:b/>
          <w:sz w:val="22"/>
          <w:szCs w:val="22"/>
        </w:rPr>
      </w:pPr>
      <w:r w:rsidRPr="00C213F3">
        <w:rPr>
          <w:b/>
          <w:sz w:val="22"/>
          <w:szCs w:val="22"/>
        </w:rPr>
        <w:t>Responsibilities:</w:t>
      </w:r>
    </w:p>
    <w:p w14:paraId="5D0C5E71"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Responsible for gathering requirements, system analysis, design, development, testing and deployment.</w:t>
      </w:r>
    </w:p>
    <w:p w14:paraId="3E8FFFFA"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Developed tools using </w:t>
      </w:r>
      <w:r w:rsidRPr="00705B09">
        <w:rPr>
          <w:rStyle w:val="Strong1"/>
          <w:rFonts w:eastAsia="Palatino Linotype"/>
          <w:b/>
          <w:bCs/>
        </w:rPr>
        <w:t>Python, Shell scripting, XML</w:t>
      </w:r>
      <w:r w:rsidRPr="00705B09">
        <w:rPr>
          <w:rStyle w:val="span"/>
          <w:rFonts w:eastAsia="Palatino Linotype"/>
          <w:sz w:val="22"/>
          <w:szCs w:val="22"/>
        </w:rPr>
        <w:t xml:space="preserve"> to automate some of the menial tasks. Interfacing with supervisors, artists, systems administrators, and production to ensure production deadlines are met.</w:t>
      </w:r>
    </w:p>
    <w:p w14:paraId="355BEC05"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Developed Business Logic using </w:t>
      </w:r>
      <w:r w:rsidRPr="00705B09">
        <w:rPr>
          <w:rStyle w:val="Strong1"/>
          <w:rFonts w:eastAsia="Palatino Linotype"/>
          <w:b/>
          <w:bCs/>
        </w:rPr>
        <w:t>Python</w:t>
      </w:r>
      <w:r w:rsidRPr="00705B09">
        <w:rPr>
          <w:rStyle w:val="span"/>
          <w:rFonts w:eastAsia="Palatino Linotype"/>
          <w:sz w:val="22"/>
          <w:szCs w:val="22"/>
        </w:rPr>
        <w:t xml:space="preserve"> on </w:t>
      </w:r>
      <w:r w:rsidRPr="00705B09">
        <w:rPr>
          <w:rStyle w:val="Strong1"/>
          <w:rFonts w:eastAsia="Palatino Linotype"/>
          <w:b/>
          <w:bCs/>
        </w:rPr>
        <w:t>Django</w:t>
      </w:r>
      <w:r w:rsidRPr="00705B09">
        <w:rPr>
          <w:rStyle w:val="span"/>
          <w:rFonts w:eastAsia="Palatino Linotype"/>
          <w:sz w:val="22"/>
          <w:szCs w:val="22"/>
        </w:rPr>
        <w:t xml:space="preserve"> Web Framework.</w:t>
      </w:r>
    </w:p>
    <w:p w14:paraId="227A3942"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Developed views and templates with Python and Django's view controller and templating language to create a user-friendly website interface.</w:t>
      </w:r>
    </w:p>
    <w:p w14:paraId="45F370B8" w14:textId="390485AE"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Used </w:t>
      </w:r>
      <w:r w:rsidRPr="00705B09">
        <w:rPr>
          <w:rStyle w:val="Strong1"/>
          <w:rFonts w:eastAsia="Palatino Linotype"/>
          <w:b/>
          <w:bCs/>
        </w:rPr>
        <w:t>Django</w:t>
      </w:r>
      <w:r w:rsidRPr="00705B09">
        <w:rPr>
          <w:rStyle w:val="span"/>
          <w:rFonts w:eastAsia="Palatino Linotype"/>
          <w:sz w:val="22"/>
          <w:szCs w:val="22"/>
        </w:rPr>
        <w:t xml:space="preserve"> Database</w:t>
      </w:r>
      <w:r w:rsidRPr="00705B09">
        <w:rPr>
          <w:rStyle w:val="Strong1"/>
          <w:rFonts w:eastAsia="Palatino Linotype"/>
          <w:b/>
          <w:bCs/>
        </w:rPr>
        <w:t xml:space="preserve"> API's</w:t>
      </w:r>
      <w:r w:rsidRPr="00705B09">
        <w:rPr>
          <w:rStyle w:val="span"/>
          <w:rFonts w:eastAsia="Palatino Linotype"/>
          <w:sz w:val="22"/>
          <w:szCs w:val="22"/>
        </w:rPr>
        <w:t xml:space="preserve"> to access database objects.</w:t>
      </w:r>
    </w:p>
    <w:p w14:paraId="27381138" w14:textId="7D893189"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Used</w:t>
      </w:r>
      <w:r w:rsidRPr="00705B09">
        <w:rPr>
          <w:rStyle w:val="Strong1"/>
          <w:rFonts w:eastAsia="Palatino Linotype"/>
          <w:b/>
          <w:bCs/>
        </w:rPr>
        <w:t xml:space="preserve"> JQuery</w:t>
      </w:r>
      <w:r w:rsidRPr="00705B09">
        <w:rPr>
          <w:rStyle w:val="span"/>
          <w:rFonts w:eastAsia="Palatino Linotype"/>
          <w:sz w:val="22"/>
          <w:szCs w:val="22"/>
        </w:rPr>
        <w:t xml:space="preserve"> and</w:t>
      </w:r>
      <w:r w:rsidRPr="00705B09">
        <w:rPr>
          <w:rStyle w:val="Strong1"/>
          <w:rFonts w:eastAsia="Palatino Linotype"/>
          <w:b/>
          <w:bCs/>
        </w:rPr>
        <w:t xml:space="preserve"> Ajax</w:t>
      </w:r>
      <w:r w:rsidRPr="00705B09">
        <w:rPr>
          <w:rStyle w:val="span"/>
          <w:rFonts w:eastAsia="Palatino Linotype"/>
          <w:sz w:val="22"/>
          <w:szCs w:val="22"/>
        </w:rPr>
        <w:t xml:space="preserve"> calls for transmitting</w:t>
      </w:r>
      <w:r w:rsidRPr="00705B09">
        <w:rPr>
          <w:rStyle w:val="Strong1"/>
          <w:rFonts w:eastAsia="Palatino Linotype"/>
          <w:b/>
          <w:bCs/>
        </w:rPr>
        <w:t xml:space="preserve"> JSON</w:t>
      </w:r>
      <w:r w:rsidRPr="00705B09">
        <w:rPr>
          <w:rStyle w:val="span"/>
          <w:rFonts w:eastAsia="Palatino Linotype"/>
          <w:sz w:val="22"/>
          <w:szCs w:val="22"/>
        </w:rPr>
        <w:t xml:space="preserve"> data objects between frontend and controllers.</w:t>
      </w:r>
    </w:p>
    <w:p w14:paraId="2CF96B09"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Involved in building database Model, APIs and Views utilizing Python, in order to build an interactive web-based solution.</w:t>
      </w:r>
    </w:p>
    <w:p w14:paraId="778BFC00" w14:textId="133E3FFF"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Used</w:t>
      </w:r>
      <w:r w:rsidRPr="00705B09">
        <w:rPr>
          <w:rStyle w:val="Strong1"/>
          <w:rFonts w:eastAsia="Palatino Linotype"/>
          <w:b/>
          <w:bCs/>
        </w:rPr>
        <w:t> Python</w:t>
      </w:r>
      <w:r w:rsidRPr="00705B09">
        <w:rPr>
          <w:rStyle w:val="span"/>
          <w:rFonts w:eastAsia="Palatino Linotype"/>
          <w:sz w:val="22"/>
          <w:szCs w:val="22"/>
        </w:rPr>
        <w:t> based</w:t>
      </w:r>
      <w:r w:rsidRPr="00705B09">
        <w:rPr>
          <w:rStyle w:val="Strong1"/>
          <w:rFonts w:eastAsia="Palatino Linotype"/>
          <w:b/>
          <w:bCs/>
        </w:rPr>
        <w:t xml:space="preserve"> GUI</w:t>
      </w:r>
      <w:r w:rsidRPr="00705B09">
        <w:rPr>
          <w:rStyle w:val="span"/>
          <w:rFonts w:eastAsia="Palatino Linotype"/>
          <w:sz w:val="22"/>
          <w:szCs w:val="22"/>
        </w:rPr>
        <w:t xml:space="preserve"> components for the front-end functionality such as selection criteria.</w:t>
      </w:r>
    </w:p>
    <w:p w14:paraId="504F93FF"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Created test harness to enable comprehensive testing utilizing Python.</w:t>
      </w:r>
    </w:p>
    <w:p w14:paraId="17ED6B31"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lastRenderedPageBreak/>
        <w:t xml:space="preserve">Used </w:t>
      </w:r>
      <w:r w:rsidRPr="00705B09">
        <w:rPr>
          <w:rStyle w:val="Strong1"/>
          <w:rFonts w:eastAsia="Palatino Linotype"/>
          <w:b/>
          <w:bCs/>
        </w:rPr>
        <w:t>Amazon Web Services (AWS)</w:t>
      </w:r>
      <w:r w:rsidRPr="00705B09">
        <w:rPr>
          <w:rStyle w:val="span"/>
          <w:rFonts w:eastAsia="Palatino Linotype"/>
          <w:sz w:val="22"/>
          <w:szCs w:val="22"/>
        </w:rPr>
        <w:t xml:space="preserve"> for improved efficiency of storage and fast access.</w:t>
      </w:r>
    </w:p>
    <w:p w14:paraId="0A35EA35" w14:textId="5629CA6A"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Added support for Amazon </w:t>
      </w:r>
      <w:r w:rsidRPr="00705B09">
        <w:rPr>
          <w:rStyle w:val="Strong1"/>
          <w:rFonts w:eastAsia="Palatino Linotype"/>
          <w:b/>
          <w:bCs/>
        </w:rPr>
        <w:t>AWS S3 and RDS</w:t>
      </w:r>
      <w:r w:rsidRPr="00705B09">
        <w:rPr>
          <w:rStyle w:val="span"/>
          <w:rFonts w:eastAsia="Palatino Linotype"/>
          <w:sz w:val="22"/>
          <w:szCs w:val="22"/>
        </w:rPr>
        <w:t xml:space="preserve"> to host static/media files and the database into Amazon Cloud.</w:t>
      </w:r>
    </w:p>
    <w:p w14:paraId="51669798"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Involved in front end and utilized </w:t>
      </w:r>
      <w:r w:rsidRPr="00705B09">
        <w:rPr>
          <w:rStyle w:val="Strong1"/>
          <w:rFonts w:eastAsia="Palatino Linotype"/>
          <w:b/>
          <w:bCs/>
        </w:rPr>
        <w:t xml:space="preserve">Bootstrap </w:t>
      </w:r>
      <w:r w:rsidRPr="00705B09">
        <w:rPr>
          <w:rStyle w:val="span"/>
          <w:rFonts w:eastAsia="Palatino Linotype"/>
          <w:sz w:val="22"/>
          <w:szCs w:val="22"/>
        </w:rPr>
        <w:t>and</w:t>
      </w:r>
      <w:r w:rsidRPr="00705B09">
        <w:rPr>
          <w:rStyle w:val="Strong1"/>
          <w:rFonts w:eastAsia="Palatino Linotype"/>
          <w:b/>
          <w:bCs/>
        </w:rPr>
        <w:t xml:space="preserve"> Angular.js</w:t>
      </w:r>
      <w:r w:rsidRPr="00705B09">
        <w:rPr>
          <w:rStyle w:val="span"/>
          <w:rFonts w:eastAsia="Palatino Linotype"/>
          <w:sz w:val="22"/>
          <w:szCs w:val="22"/>
        </w:rPr>
        <w:t xml:space="preserve"> for page design.</w:t>
      </w:r>
    </w:p>
    <w:p w14:paraId="67D27FBA" w14:textId="1C4727DD"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Created Data tables utilizing </w:t>
      </w:r>
      <w:r w:rsidRPr="00705B09">
        <w:rPr>
          <w:rStyle w:val="Strong1"/>
          <w:rFonts w:eastAsia="Palatino Linotype"/>
          <w:b/>
          <w:bCs/>
        </w:rPr>
        <w:t xml:space="preserve">PyQt </w:t>
      </w:r>
      <w:r w:rsidRPr="00705B09">
        <w:rPr>
          <w:rStyle w:val="span"/>
          <w:rFonts w:eastAsia="Palatino Linotype"/>
          <w:sz w:val="22"/>
          <w:szCs w:val="22"/>
        </w:rPr>
        <w:t>to display customer and policy information and add, delete, update customer records.</w:t>
      </w:r>
    </w:p>
    <w:p w14:paraId="117AF6CA" w14:textId="70D11D94"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Used </w:t>
      </w:r>
      <w:r w:rsidRPr="00705B09">
        <w:rPr>
          <w:rStyle w:val="Strong1"/>
          <w:rFonts w:eastAsia="Palatino Linotype"/>
          <w:b/>
          <w:bCs/>
        </w:rPr>
        <w:t>PyQuery</w:t>
      </w:r>
      <w:r w:rsidRPr="00705B09">
        <w:rPr>
          <w:rStyle w:val="span"/>
          <w:rFonts w:eastAsia="Palatino Linotype"/>
          <w:sz w:val="22"/>
          <w:szCs w:val="22"/>
        </w:rPr>
        <w:t xml:space="preserve"> for selecting particular </w:t>
      </w:r>
      <w:r w:rsidRPr="00705B09">
        <w:rPr>
          <w:rStyle w:val="Strong1"/>
          <w:rFonts w:eastAsia="Palatino Linotype"/>
          <w:b/>
          <w:bCs/>
        </w:rPr>
        <w:t>DOM</w:t>
      </w:r>
      <w:r w:rsidRPr="00705B09">
        <w:rPr>
          <w:rStyle w:val="span"/>
          <w:rFonts w:eastAsia="Palatino Linotype"/>
          <w:sz w:val="22"/>
          <w:szCs w:val="22"/>
        </w:rPr>
        <w:t xml:space="preserve"> elements when parsing </w:t>
      </w:r>
      <w:r w:rsidRPr="00705B09">
        <w:rPr>
          <w:rStyle w:val="Strong1"/>
          <w:rFonts w:eastAsia="Palatino Linotype"/>
          <w:b/>
          <w:bCs/>
        </w:rPr>
        <w:t>HTML.</w:t>
      </w:r>
    </w:p>
    <w:p w14:paraId="355A4C4B"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Used </w:t>
      </w:r>
      <w:r w:rsidRPr="00705B09">
        <w:rPr>
          <w:rStyle w:val="Strong1"/>
          <w:rFonts w:eastAsia="Palatino Linotype"/>
          <w:b/>
          <w:bCs/>
        </w:rPr>
        <w:t>Wireshark</w:t>
      </w:r>
      <w:r w:rsidRPr="00705B09">
        <w:rPr>
          <w:rStyle w:val="span"/>
          <w:rFonts w:eastAsia="Palatino Linotype"/>
          <w:sz w:val="22"/>
          <w:szCs w:val="22"/>
        </w:rPr>
        <w:t xml:space="preserve">, live </w:t>
      </w:r>
      <w:r w:rsidRPr="00705B09">
        <w:rPr>
          <w:rStyle w:val="Strong1"/>
          <w:rFonts w:eastAsia="Palatino Linotype"/>
          <w:b/>
          <w:bCs/>
        </w:rPr>
        <w:t>http headers</w:t>
      </w:r>
      <w:r w:rsidRPr="00705B09">
        <w:rPr>
          <w:rStyle w:val="span"/>
          <w:rFonts w:eastAsia="Palatino Linotype"/>
          <w:sz w:val="22"/>
          <w:szCs w:val="22"/>
        </w:rPr>
        <w:t xml:space="preserve">, and </w:t>
      </w:r>
      <w:r w:rsidRPr="00705B09">
        <w:rPr>
          <w:rStyle w:val="Strong1"/>
          <w:rFonts w:eastAsia="Palatino Linotype"/>
          <w:b/>
          <w:bCs/>
        </w:rPr>
        <w:t xml:space="preserve">Fiddler2 </w:t>
      </w:r>
      <w:r w:rsidRPr="00705B09">
        <w:rPr>
          <w:rStyle w:val="span"/>
          <w:rFonts w:eastAsia="Palatino Linotype"/>
          <w:sz w:val="22"/>
          <w:szCs w:val="22"/>
        </w:rPr>
        <w:t>debugging proxy to debug the Flash object and help the developer create a functional component.</w:t>
      </w:r>
    </w:p>
    <w:p w14:paraId="642DB9D4"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Used </w:t>
      </w:r>
      <w:r w:rsidRPr="00705B09">
        <w:rPr>
          <w:rStyle w:val="Strong1"/>
          <w:rFonts w:eastAsia="Palatino Linotype"/>
          <w:b/>
          <w:bCs/>
        </w:rPr>
        <w:t>Pandas API</w:t>
      </w:r>
      <w:r w:rsidRPr="00705B09">
        <w:rPr>
          <w:rStyle w:val="span"/>
          <w:rFonts w:eastAsia="Palatino Linotype"/>
          <w:sz w:val="22"/>
          <w:szCs w:val="22"/>
        </w:rPr>
        <w:t xml:space="preserve"> to put the data as time series and tabular format for east timestamp data manipulation and retrieval.</w:t>
      </w:r>
    </w:p>
    <w:p w14:paraId="493ED906" w14:textId="21689DDF"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Created Business Logic using Python to create Planning and Tracking functions.</w:t>
      </w:r>
    </w:p>
    <w:p w14:paraId="0B18A14F"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Created UI Screens for initiation and validation.</w:t>
      </w:r>
    </w:p>
    <w:p w14:paraId="4AF11D47"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Worked on UI using </w:t>
      </w:r>
      <w:r w:rsidRPr="00705B09">
        <w:rPr>
          <w:rStyle w:val="Strong1"/>
          <w:rFonts w:eastAsia="Palatino Linotype"/>
          <w:b/>
          <w:bCs/>
        </w:rPr>
        <w:t>HTML5, CSS3</w:t>
      </w:r>
      <w:r w:rsidRPr="00705B09">
        <w:rPr>
          <w:rStyle w:val="span"/>
          <w:rFonts w:eastAsia="Palatino Linotype"/>
          <w:sz w:val="22"/>
          <w:szCs w:val="22"/>
        </w:rPr>
        <w:t xml:space="preserve"> and </w:t>
      </w:r>
      <w:r w:rsidRPr="00705B09">
        <w:rPr>
          <w:rStyle w:val="Strong1"/>
          <w:rFonts w:eastAsia="Palatino Linotype"/>
          <w:b/>
          <w:bCs/>
        </w:rPr>
        <w:t>Java Scripts</w:t>
      </w:r>
      <w:r w:rsidRPr="00705B09">
        <w:rPr>
          <w:rStyle w:val="span"/>
          <w:rFonts w:eastAsia="Palatino Linotype"/>
          <w:sz w:val="22"/>
          <w:szCs w:val="22"/>
        </w:rPr>
        <w:t>.</w:t>
      </w:r>
    </w:p>
    <w:p w14:paraId="1EFD14DF"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Developed multi-threaded standalone app in Python and</w:t>
      </w:r>
      <w:r w:rsidRPr="00705B09">
        <w:rPr>
          <w:rStyle w:val="Strong1"/>
          <w:rFonts w:eastAsia="Palatino Linotype"/>
          <w:b/>
          <w:bCs/>
        </w:rPr>
        <w:t xml:space="preserve"> PHP</w:t>
      </w:r>
      <w:r w:rsidRPr="00705B09">
        <w:rPr>
          <w:rStyle w:val="span"/>
          <w:rFonts w:eastAsia="Palatino Linotype"/>
          <w:sz w:val="22"/>
          <w:szCs w:val="22"/>
        </w:rPr>
        <w:t xml:space="preserve"> to view performance.</w:t>
      </w:r>
    </w:p>
    <w:p w14:paraId="6E166DF3"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Used</w:t>
      </w:r>
      <w:r w:rsidRPr="00705B09">
        <w:rPr>
          <w:rStyle w:val="Strong1"/>
          <w:rFonts w:eastAsia="Palatino Linotype"/>
          <w:b/>
          <w:bCs/>
        </w:rPr>
        <w:t xml:space="preserve"> Pandas</w:t>
      </w:r>
      <w:r w:rsidRPr="00705B09">
        <w:rPr>
          <w:rStyle w:val="span"/>
          <w:rFonts w:eastAsia="Palatino Linotype"/>
          <w:sz w:val="22"/>
          <w:szCs w:val="22"/>
        </w:rPr>
        <w:t xml:space="preserve"> library for statistical Analysis.</w:t>
      </w:r>
    </w:p>
    <w:p w14:paraId="6D84F34B" w14:textId="457D251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Developed tools using </w:t>
      </w:r>
      <w:r w:rsidRPr="00705B09">
        <w:rPr>
          <w:rStyle w:val="Strong1"/>
          <w:rFonts w:eastAsia="Palatino Linotype"/>
          <w:b/>
          <w:bCs/>
        </w:rPr>
        <w:t>Python, Shell scripting, XML</w:t>
      </w:r>
      <w:r w:rsidRPr="00705B09">
        <w:rPr>
          <w:rStyle w:val="span"/>
          <w:rFonts w:eastAsia="Palatino Linotype"/>
          <w:sz w:val="22"/>
          <w:szCs w:val="22"/>
        </w:rPr>
        <w:t xml:space="preserve"> to automate some of the menial tasks.</w:t>
      </w:r>
    </w:p>
    <w:p w14:paraId="2076735E" w14:textId="77777777"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Working in team of Architects and Developers to build and deploy </w:t>
      </w:r>
      <w:r w:rsidRPr="00705B09">
        <w:rPr>
          <w:rStyle w:val="Strong1"/>
          <w:rFonts w:eastAsia="Palatino Linotype"/>
          <w:b/>
          <w:bCs/>
        </w:rPr>
        <w:t>Python, Flask Peewee, Linux, AWS.</w:t>
      </w:r>
    </w:p>
    <w:p w14:paraId="7B349F02" w14:textId="6D04BC38"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Version control using </w:t>
      </w:r>
      <w:r w:rsidRPr="00705B09">
        <w:rPr>
          <w:rStyle w:val="Strong1"/>
          <w:rFonts w:eastAsia="Palatino Linotype"/>
          <w:b/>
          <w:bCs/>
        </w:rPr>
        <w:t>GITHub.</w:t>
      </w:r>
    </w:p>
    <w:p w14:paraId="2CC502F8" w14:textId="69B59A84" w:rsidR="00705B09" w:rsidRP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 xml:space="preserve">Involved in writing stored procedures using </w:t>
      </w:r>
      <w:r w:rsidRPr="00705B09">
        <w:rPr>
          <w:rStyle w:val="Strong1"/>
          <w:rFonts w:eastAsia="Palatino Linotype"/>
          <w:b/>
          <w:bCs/>
        </w:rPr>
        <w:t>MySQL</w:t>
      </w:r>
      <w:r w:rsidRPr="00705B09">
        <w:rPr>
          <w:rStyle w:val="span"/>
          <w:rFonts w:eastAsia="Palatino Linotype"/>
          <w:sz w:val="22"/>
          <w:szCs w:val="22"/>
        </w:rPr>
        <w:t>.</w:t>
      </w:r>
    </w:p>
    <w:p w14:paraId="1D0FA5A9" w14:textId="5B50B0D5" w:rsidR="00705B09" w:rsidRDefault="00705B09" w:rsidP="00705B09">
      <w:pPr>
        <w:pStyle w:val="NoSpacing"/>
        <w:numPr>
          <w:ilvl w:val="0"/>
          <w:numId w:val="6"/>
        </w:numPr>
        <w:rPr>
          <w:rStyle w:val="span"/>
          <w:rFonts w:eastAsia="Palatino Linotype"/>
          <w:sz w:val="22"/>
          <w:szCs w:val="22"/>
        </w:rPr>
      </w:pPr>
      <w:r w:rsidRPr="00705B09">
        <w:rPr>
          <w:rStyle w:val="span"/>
          <w:rFonts w:eastAsia="Palatino Linotype"/>
          <w:sz w:val="22"/>
          <w:szCs w:val="22"/>
        </w:rPr>
        <w:t>Interfacing with supervisors, artists, systems administrators and production to ensure production deadlines are met.</w:t>
      </w:r>
    </w:p>
    <w:p w14:paraId="419CBB10" w14:textId="0DE52F5E" w:rsidR="004F1066" w:rsidRDefault="004F1066" w:rsidP="004F1066">
      <w:pPr>
        <w:pStyle w:val="NoSpacing"/>
        <w:rPr>
          <w:rStyle w:val="span"/>
          <w:sz w:val="22"/>
          <w:szCs w:val="22"/>
        </w:rPr>
      </w:pPr>
      <w:r w:rsidRPr="00C06E1B">
        <w:rPr>
          <w:rStyle w:val="span"/>
          <w:b/>
          <w:sz w:val="22"/>
          <w:szCs w:val="22"/>
          <w:u w:val="single"/>
        </w:rPr>
        <w:t>Environment</w:t>
      </w:r>
      <w:r w:rsidRPr="004F1066">
        <w:rPr>
          <w:rStyle w:val="span"/>
          <w:b/>
          <w:sz w:val="22"/>
          <w:szCs w:val="22"/>
        </w:rPr>
        <w:t>:</w:t>
      </w:r>
      <w:r w:rsidRPr="004F1066">
        <w:rPr>
          <w:rStyle w:val="span"/>
          <w:sz w:val="22"/>
          <w:szCs w:val="22"/>
        </w:rPr>
        <w:t xml:space="preserve"> Python 3.x, Django, Shell Scripting, AWS, Pandas, PyQt, PyQuery, Wireshark, Flash, DOM, JSON, PHP, HTML5, CSS3, AJAX, JavaScript, Angular.js, Bootstrap, Apache Web Server, MYSQL, GitHub, LINUX.</w:t>
      </w:r>
    </w:p>
    <w:p w14:paraId="2C56EB29" w14:textId="1D885EB6" w:rsidR="00116647" w:rsidRDefault="00116647" w:rsidP="004F1066">
      <w:pPr>
        <w:pStyle w:val="NoSpacing"/>
        <w:rPr>
          <w:rStyle w:val="span"/>
          <w:rFonts w:eastAsia="Palatino Linotype"/>
          <w:sz w:val="22"/>
          <w:szCs w:val="22"/>
        </w:rPr>
      </w:pPr>
    </w:p>
    <w:p w14:paraId="13A6254A" w14:textId="6959962A" w:rsidR="00116647" w:rsidRPr="00116647" w:rsidRDefault="00116647" w:rsidP="004F1066">
      <w:pPr>
        <w:pStyle w:val="NoSpacing"/>
        <w:rPr>
          <w:rStyle w:val="span"/>
          <w:rFonts w:eastAsia="Palatino Linotype"/>
          <w:b/>
          <w:sz w:val="22"/>
          <w:szCs w:val="22"/>
        </w:rPr>
      </w:pPr>
      <w:r w:rsidRPr="00116647">
        <w:rPr>
          <w:rStyle w:val="span"/>
          <w:rFonts w:eastAsia="Palatino Linotype"/>
          <w:b/>
          <w:sz w:val="22"/>
          <w:szCs w:val="22"/>
        </w:rPr>
        <w:t>Juniper Pharmaceuticals Inc</w:t>
      </w:r>
      <w:r>
        <w:rPr>
          <w:rStyle w:val="span"/>
          <w:rFonts w:eastAsia="Palatino Linotype"/>
          <w:b/>
          <w:sz w:val="22"/>
          <w:szCs w:val="22"/>
        </w:rPr>
        <w:t xml:space="preserve">, </w:t>
      </w:r>
      <w:r w:rsidRPr="00116647">
        <w:rPr>
          <w:rStyle w:val="span"/>
          <w:rFonts w:eastAsia="Palatino Linotype"/>
          <w:b/>
          <w:sz w:val="22"/>
          <w:szCs w:val="22"/>
        </w:rPr>
        <w:t>Boston, MA</w:t>
      </w:r>
      <w:r w:rsidR="00BA59E0">
        <w:rPr>
          <w:rStyle w:val="span"/>
          <w:rFonts w:eastAsia="Palatino Linotype"/>
          <w:b/>
          <w:sz w:val="22"/>
          <w:szCs w:val="22"/>
        </w:rPr>
        <w:t xml:space="preserve">                                                        </w:t>
      </w:r>
      <w:r w:rsidR="006F4290">
        <w:rPr>
          <w:rStyle w:val="span"/>
          <w:rFonts w:eastAsia="Palatino Linotype"/>
          <w:b/>
          <w:sz w:val="22"/>
          <w:szCs w:val="22"/>
        </w:rPr>
        <w:t>Sep</w:t>
      </w:r>
      <w:r w:rsidR="00BA59E0" w:rsidRPr="00BA59E0">
        <w:rPr>
          <w:rStyle w:val="span"/>
          <w:rFonts w:eastAsia="Palatino Linotype"/>
          <w:b/>
          <w:sz w:val="22"/>
          <w:szCs w:val="22"/>
        </w:rPr>
        <w:t xml:space="preserve"> 201</w:t>
      </w:r>
      <w:r w:rsidR="006F4290">
        <w:rPr>
          <w:rStyle w:val="span"/>
          <w:rFonts w:eastAsia="Palatino Linotype"/>
          <w:b/>
          <w:sz w:val="22"/>
          <w:szCs w:val="22"/>
        </w:rPr>
        <w:t>6</w:t>
      </w:r>
      <w:r w:rsidR="00F41BF9">
        <w:rPr>
          <w:rStyle w:val="span"/>
          <w:rFonts w:eastAsia="Palatino Linotype"/>
          <w:b/>
          <w:sz w:val="22"/>
          <w:szCs w:val="22"/>
        </w:rPr>
        <w:t xml:space="preserve"> – </w:t>
      </w:r>
      <w:r w:rsidR="006F4290">
        <w:rPr>
          <w:rStyle w:val="span"/>
          <w:rFonts w:eastAsia="Palatino Linotype"/>
          <w:b/>
          <w:sz w:val="22"/>
          <w:szCs w:val="22"/>
        </w:rPr>
        <w:t>Mar</w:t>
      </w:r>
      <w:r w:rsidR="00F41BF9">
        <w:rPr>
          <w:rStyle w:val="span"/>
          <w:rFonts w:eastAsia="Palatino Linotype"/>
          <w:b/>
          <w:sz w:val="22"/>
          <w:szCs w:val="22"/>
        </w:rPr>
        <w:t xml:space="preserve"> 201</w:t>
      </w:r>
      <w:r w:rsidR="006F4290">
        <w:rPr>
          <w:rStyle w:val="span"/>
          <w:rFonts w:eastAsia="Palatino Linotype"/>
          <w:b/>
          <w:sz w:val="22"/>
          <w:szCs w:val="22"/>
        </w:rPr>
        <w:t>7</w:t>
      </w:r>
    </w:p>
    <w:p w14:paraId="6BB365F4" w14:textId="77777777" w:rsidR="00BA59E0" w:rsidRDefault="00BA59E0" w:rsidP="00BA59E0">
      <w:pPr>
        <w:pStyle w:val="NoSpacing"/>
        <w:rPr>
          <w:b/>
          <w:sz w:val="22"/>
          <w:szCs w:val="22"/>
        </w:rPr>
      </w:pPr>
      <w:r w:rsidRPr="00AD4B52">
        <w:rPr>
          <w:b/>
          <w:sz w:val="22"/>
          <w:szCs w:val="22"/>
        </w:rPr>
        <w:t>Python Developer</w:t>
      </w:r>
    </w:p>
    <w:p w14:paraId="08AB1C6E" w14:textId="5C5B4284" w:rsidR="00C213F3" w:rsidRDefault="00C213F3" w:rsidP="00F91B88">
      <w:pPr>
        <w:pStyle w:val="NoSpacing"/>
        <w:rPr>
          <w:b/>
          <w:sz w:val="22"/>
          <w:szCs w:val="22"/>
        </w:rPr>
      </w:pPr>
    </w:p>
    <w:p w14:paraId="3413ABFA" w14:textId="5BB89AD9" w:rsidR="00BA59E0" w:rsidRDefault="00BA59E0" w:rsidP="00F91B88">
      <w:pPr>
        <w:pStyle w:val="NoSpacing"/>
        <w:rPr>
          <w:rFonts w:eastAsia="Palatino Linotype"/>
          <w:sz w:val="22"/>
          <w:szCs w:val="22"/>
        </w:rPr>
      </w:pPr>
      <w:r>
        <w:rPr>
          <w:b/>
          <w:sz w:val="22"/>
          <w:szCs w:val="22"/>
        </w:rPr>
        <w:t xml:space="preserve">Description: </w:t>
      </w:r>
      <w:r w:rsidRPr="00BA59E0">
        <w:rPr>
          <w:rFonts w:eastAsia="Palatino Linotype"/>
          <w:sz w:val="22"/>
          <w:szCs w:val="22"/>
        </w:rPr>
        <w:t>The Project is to increase the growth of drug development and treatment tracking system. Also, there I Worked on conversion of Sales/Back Office Integration system from PHP to Python/Django System.</w:t>
      </w:r>
    </w:p>
    <w:p w14:paraId="54195B63" w14:textId="4DF5D89D" w:rsidR="00BA59E0" w:rsidRDefault="00BA59E0" w:rsidP="00F91B88">
      <w:pPr>
        <w:pStyle w:val="NoSpacing"/>
        <w:rPr>
          <w:b/>
          <w:sz w:val="22"/>
          <w:szCs w:val="22"/>
        </w:rPr>
      </w:pPr>
      <w:r>
        <w:rPr>
          <w:b/>
          <w:sz w:val="22"/>
          <w:szCs w:val="22"/>
        </w:rPr>
        <w:t xml:space="preserve">Responsibilities: </w:t>
      </w:r>
    </w:p>
    <w:p w14:paraId="243845CB"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Involved understanding the current business process, defining scope of the project along with position statement.</w:t>
      </w:r>
    </w:p>
    <w:p w14:paraId="373AED7F"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Re-engineered various modules for implementing changes and creating efficient system.</w:t>
      </w:r>
    </w:p>
    <w:p w14:paraId="74C51F8E"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Developed dynamic web pages using </w:t>
      </w:r>
      <w:r w:rsidRPr="00C14483">
        <w:rPr>
          <w:rStyle w:val="Strong1"/>
          <w:rFonts w:eastAsia="Palatino Linotype"/>
          <w:b/>
          <w:bCs/>
        </w:rPr>
        <w:t>python Django</w:t>
      </w:r>
      <w:r w:rsidRPr="00C14483">
        <w:rPr>
          <w:rStyle w:val="span"/>
          <w:rFonts w:eastAsia="Palatino Linotype"/>
          <w:sz w:val="22"/>
          <w:szCs w:val="22"/>
        </w:rPr>
        <w:t xml:space="preserve"> Frameworks.</w:t>
      </w:r>
    </w:p>
    <w:p w14:paraId="70523710"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 xml:space="preserve">Used Python and Django creating graphics, </w:t>
      </w:r>
      <w:r w:rsidRPr="00C14483">
        <w:rPr>
          <w:rStyle w:val="Strong1"/>
          <w:rFonts w:eastAsia="Palatino Linotype"/>
          <w:b/>
          <w:bCs/>
        </w:rPr>
        <w:t xml:space="preserve">XML </w:t>
      </w:r>
      <w:r w:rsidRPr="00C14483">
        <w:rPr>
          <w:rStyle w:val="span"/>
          <w:rFonts w:eastAsia="Palatino Linotype"/>
          <w:sz w:val="22"/>
          <w:szCs w:val="22"/>
        </w:rPr>
        <w:t>processing, data exchange and business logic implementation.</w:t>
      </w:r>
    </w:p>
    <w:p w14:paraId="12031C80"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Supported Apache Server on Linux Platform.</w:t>
      </w:r>
    </w:p>
    <w:p w14:paraId="6C272D98"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Installation and setting up </w:t>
      </w:r>
      <w:r w:rsidRPr="00C14483">
        <w:rPr>
          <w:rStyle w:val="Strong1"/>
          <w:rFonts w:eastAsia="Palatino Linotype"/>
          <w:b/>
          <w:bCs/>
        </w:rPr>
        <w:t>Python/Unix</w:t>
      </w:r>
      <w:r w:rsidRPr="00C14483">
        <w:rPr>
          <w:rStyle w:val="span"/>
          <w:rFonts w:eastAsia="Palatino Linotype"/>
          <w:sz w:val="22"/>
          <w:szCs w:val="22"/>
        </w:rPr>
        <w:t xml:space="preserve"> test beds</w:t>
      </w:r>
      <w:r w:rsidR="00C14483">
        <w:rPr>
          <w:rStyle w:val="span"/>
          <w:rFonts w:eastAsia="Palatino Linotype"/>
          <w:sz w:val="22"/>
          <w:szCs w:val="22"/>
        </w:rPr>
        <w:t>.</w:t>
      </w:r>
    </w:p>
    <w:p w14:paraId="4726D223"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 xml:space="preserve">Created use-case scenarios and storyboards in </w:t>
      </w:r>
      <w:r w:rsidRPr="00C14483">
        <w:rPr>
          <w:rStyle w:val="Strong1"/>
          <w:rFonts w:eastAsia="Palatino Linotype"/>
          <w:b/>
          <w:bCs/>
        </w:rPr>
        <w:t>MS Word</w:t>
      </w:r>
      <w:r w:rsidRPr="00C14483">
        <w:rPr>
          <w:rStyle w:val="span"/>
          <w:rFonts w:eastAsia="Palatino Linotype"/>
          <w:sz w:val="22"/>
          <w:szCs w:val="22"/>
        </w:rPr>
        <w:t xml:space="preserve"> and </w:t>
      </w:r>
      <w:r w:rsidRPr="00C14483">
        <w:rPr>
          <w:rStyle w:val="Strong1"/>
          <w:rFonts w:eastAsia="Palatino Linotype"/>
          <w:b/>
          <w:bCs/>
        </w:rPr>
        <w:t>MS PowerPoint</w:t>
      </w:r>
      <w:r w:rsidRPr="00C14483">
        <w:rPr>
          <w:rStyle w:val="span"/>
          <w:rFonts w:eastAsia="Palatino Linotype"/>
          <w:sz w:val="22"/>
          <w:szCs w:val="22"/>
        </w:rPr>
        <w:t xml:space="preserve"> for better visualization of the application.</w:t>
      </w:r>
    </w:p>
    <w:p w14:paraId="4BB71839"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Write Automation/test python scripts to test.</w:t>
      </w:r>
    </w:p>
    <w:p w14:paraId="4945E546"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Flex development exposure of Flex layout and navigation, event handling, pop-up dialogs, menus and skinning.</w:t>
      </w:r>
    </w:p>
    <w:p w14:paraId="6B303E15"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 xml:space="preserve">Used </w:t>
      </w:r>
      <w:r w:rsidRPr="00C14483">
        <w:rPr>
          <w:rStyle w:val="Strong1"/>
          <w:rFonts w:eastAsia="Palatino Linotype"/>
          <w:b/>
          <w:bCs/>
        </w:rPr>
        <w:t>HTML, CSS</w:t>
      </w:r>
      <w:r w:rsidRPr="00C14483">
        <w:rPr>
          <w:rStyle w:val="span"/>
          <w:rFonts w:eastAsia="Palatino Linotype"/>
          <w:sz w:val="22"/>
          <w:szCs w:val="22"/>
        </w:rPr>
        <w:t xml:space="preserve"> for front-end applications.</w:t>
      </w:r>
    </w:p>
    <w:p w14:paraId="5612BE1D"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Used python scripts to update content in the database and manipulate files.</w:t>
      </w:r>
    </w:p>
    <w:p w14:paraId="55151FE8"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Resolved issues and improvised the process to ensure a stable and accurate solution</w:t>
      </w:r>
    </w:p>
    <w:p w14:paraId="11B88B05"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Generated Python Django Forms to record data of online users</w:t>
      </w:r>
    </w:p>
    <w:p w14:paraId="038B220E"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lastRenderedPageBreak/>
        <w:t>Python OO Design code for manufacturing quality, monitoring, logging, and debugging code optimization</w:t>
      </w:r>
    </w:p>
    <w:p w14:paraId="49096590"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 xml:space="preserve">Responsible for analysis, design, development and integration of Market Risk applications with </w:t>
      </w:r>
      <w:r w:rsidRPr="00C14483">
        <w:rPr>
          <w:rStyle w:val="Strong1"/>
          <w:rFonts w:eastAsia="Palatino Linotype"/>
          <w:b/>
          <w:bCs/>
          <w:sz w:val="22"/>
          <w:szCs w:val="22"/>
        </w:rPr>
        <w:t>JAVA/PYTHON</w:t>
      </w:r>
      <w:r w:rsidRPr="00C14483">
        <w:rPr>
          <w:rStyle w:val="span"/>
          <w:rFonts w:eastAsia="Palatino Linotype"/>
          <w:sz w:val="22"/>
          <w:szCs w:val="22"/>
        </w:rPr>
        <w:t>.</w:t>
      </w:r>
    </w:p>
    <w:p w14:paraId="407C5595"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Held meetings with client and worked all alone for the entire project with limited help from the client.</w:t>
      </w:r>
    </w:p>
    <w:p w14:paraId="212163DB"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 xml:space="preserve">Worked on writing and as well as read data from </w:t>
      </w:r>
      <w:r w:rsidRPr="00C14483">
        <w:rPr>
          <w:rStyle w:val="Strong1"/>
          <w:rFonts w:eastAsia="Palatino Linotype"/>
          <w:b/>
          <w:bCs/>
          <w:sz w:val="22"/>
          <w:szCs w:val="22"/>
        </w:rPr>
        <w:t xml:space="preserve">csv </w:t>
      </w:r>
      <w:r w:rsidRPr="00C14483">
        <w:rPr>
          <w:rStyle w:val="span"/>
          <w:rFonts w:eastAsia="Palatino Linotype"/>
          <w:sz w:val="22"/>
          <w:szCs w:val="22"/>
        </w:rPr>
        <w:t>and</w:t>
      </w:r>
      <w:r w:rsidRPr="00C14483">
        <w:rPr>
          <w:rStyle w:val="Strong1"/>
          <w:rFonts w:eastAsia="Palatino Linotype"/>
          <w:b/>
          <w:bCs/>
          <w:sz w:val="22"/>
          <w:szCs w:val="22"/>
        </w:rPr>
        <w:t xml:space="preserve"> excel</w:t>
      </w:r>
      <w:r w:rsidRPr="00C14483">
        <w:rPr>
          <w:rStyle w:val="span"/>
          <w:rFonts w:eastAsia="Palatino Linotype"/>
          <w:sz w:val="22"/>
          <w:szCs w:val="22"/>
        </w:rPr>
        <w:t xml:space="preserve"> file formats</w:t>
      </w:r>
    </w:p>
    <w:p w14:paraId="17A1F876"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Provided technical and business knowledge to clients.</w:t>
      </w:r>
    </w:p>
    <w:p w14:paraId="523FBDAD"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 xml:space="preserve">Analyzed data using Excel </w:t>
      </w:r>
      <w:r w:rsidRPr="00C14483">
        <w:rPr>
          <w:rStyle w:val="Strong1"/>
          <w:rFonts w:eastAsia="Palatino Linotype"/>
          <w:b/>
          <w:bCs/>
          <w:sz w:val="22"/>
          <w:szCs w:val="22"/>
        </w:rPr>
        <w:t xml:space="preserve">VBA </w:t>
      </w:r>
      <w:r w:rsidRPr="00C14483">
        <w:rPr>
          <w:rStyle w:val="span"/>
          <w:rFonts w:eastAsia="Palatino Linotype"/>
          <w:sz w:val="22"/>
          <w:szCs w:val="22"/>
        </w:rPr>
        <w:t xml:space="preserve">scripts and </w:t>
      </w:r>
      <w:r w:rsidRPr="00C14483">
        <w:rPr>
          <w:rStyle w:val="Strong1"/>
          <w:rFonts w:eastAsia="Palatino Linotype"/>
          <w:b/>
          <w:bCs/>
          <w:sz w:val="22"/>
          <w:szCs w:val="22"/>
        </w:rPr>
        <w:t>Macros</w:t>
      </w:r>
      <w:r w:rsidRPr="00C14483">
        <w:rPr>
          <w:rStyle w:val="span"/>
          <w:rFonts w:eastAsia="Palatino Linotype"/>
          <w:sz w:val="22"/>
          <w:szCs w:val="22"/>
        </w:rPr>
        <w:t>.</w:t>
      </w:r>
    </w:p>
    <w:p w14:paraId="53E0BFFE"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Working with the architect, developers on business and technical issues, helping in designing the system; and testers to ensure all requirements are correctly translated.</w:t>
      </w:r>
    </w:p>
    <w:p w14:paraId="081D1038" w14:textId="77777777" w:rsidR="00C14483" w:rsidRPr="00C14483" w:rsidRDefault="00BA59E0" w:rsidP="00C14483">
      <w:pPr>
        <w:pStyle w:val="NoSpacing"/>
        <w:numPr>
          <w:ilvl w:val="0"/>
          <w:numId w:val="7"/>
        </w:numPr>
        <w:rPr>
          <w:rStyle w:val="Strong1"/>
          <w:b/>
          <w:sz w:val="22"/>
          <w:szCs w:val="22"/>
        </w:rPr>
      </w:pPr>
      <w:r w:rsidRPr="00C14483">
        <w:rPr>
          <w:rStyle w:val="span"/>
          <w:rFonts w:eastAsia="Palatino Linotype"/>
          <w:sz w:val="22"/>
          <w:szCs w:val="22"/>
        </w:rPr>
        <w:t xml:space="preserve">Managed requirements and tasks using </w:t>
      </w:r>
      <w:r w:rsidRPr="00C14483">
        <w:rPr>
          <w:rStyle w:val="Strong1"/>
          <w:rFonts w:eastAsia="Palatino Linotype"/>
          <w:b/>
          <w:bCs/>
          <w:sz w:val="22"/>
          <w:szCs w:val="22"/>
        </w:rPr>
        <w:t>JIRA</w:t>
      </w:r>
    </w:p>
    <w:p w14:paraId="4F11B966" w14:textId="77777777" w:rsidR="00C14483" w:rsidRPr="00C14483" w:rsidRDefault="00BA59E0" w:rsidP="00C14483">
      <w:pPr>
        <w:pStyle w:val="NoSpacing"/>
        <w:numPr>
          <w:ilvl w:val="0"/>
          <w:numId w:val="7"/>
        </w:numPr>
        <w:rPr>
          <w:rStyle w:val="span"/>
          <w:b/>
          <w:sz w:val="22"/>
          <w:szCs w:val="22"/>
        </w:rPr>
      </w:pPr>
      <w:r w:rsidRPr="00C14483">
        <w:rPr>
          <w:rStyle w:val="span"/>
          <w:rFonts w:eastAsia="Palatino Linotype"/>
          <w:sz w:val="22"/>
          <w:szCs w:val="22"/>
        </w:rPr>
        <w:t>Automate the outbound/inbound</w:t>
      </w:r>
      <w:r w:rsidRPr="00C14483">
        <w:rPr>
          <w:rStyle w:val="Strong1"/>
          <w:rFonts w:eastAsia="Palatino Linotype"/>
          <w:b/>
          <w:bCs/>
          <w:sz w:val="22"/>
          <w:szCs w:val="22"/>
        </w:rPr>
        <w:t xml:space="preserve"> EDI</w:t>
      </w:r>
      <w:r w:rsidRPr="00C14483">
        <w:rPr>
          <w:rStyle w:val="span"/>
          <w:rFonts w:eastAsia="Palatino Linotype"/>
          <w:sz w:val="22"/>
          <w:szCs w:val="22"/>
        </w:rPr>
        <w:t xml:space="preserve"> document to drop files in the client ftp server</w:t>
      </w:r>
    </w:p>
    <w:p w14:paraId="6B83DC2B" w14:textId="4925ED69" w:rsidR="00BA59E0" w:rsidRPr="00C14483" w:rsidRDefault="00BA59E0" w:rsidP="00C14483">
      <w:pPr>
        <w:pStyle w:val="NoSpacing"/>
        <w:numPr>
          <w:ilvl w:val="0"/>
          <w:numId w:val="7"/>
        </w:numPr>
        <w:rPr>
          <w:b/>
          <w:sz w:val="22"/>
          <w:szCs w:val="22"/>
        </w:rPr>
      </w:pPr>
      <w:r w:rsidRPr="00C14483">
        <w:rPr>
          <w:rStyle w:val="span"/>
          <w:rFonts w:eastAsia="Palatino Linotype"/>
          <w:sz w:val="22"/>
          <w:szCs w:val="22"/>
        </w:rPr>
        <w:t xml:space="preserve">Data mapping, logical data modeling, created class diagrams and </w:t>
      </w:r>
      <w:r w:rsidRPr="00C14483">
        <w:rPr>
          <w:rStyle w:val="Strong1"/>
          <w:rFonts w:eastAsia="Palatino Linotype"/>
          <w:b/>
          <w:bCs/>
          <w:sz w:val="22"/>
          <w:szCs w:val="22"/>
        </w:rPr>
        <w:t xml:space="preserve">ER </w:t>
      </w:r>
      <w:r w:rsidRPr="00C14483">
        <w:rPr>
          <w:rStyle w:val="span"/>
          <w:rFonts w:eastAsia="Palatino Linotype"/>
          <w:sz w:val="22"/>
          <w:szCs w:val="22"/>
        </w:rPr>
        <w:t xml:space="preserve">diagrams and used </w:t>
      </w:r>
      <w:r w:rsidRPr="00C14483">
        <w:rPr>
          <w:rStyle w:val="Strong1"/>
          <w:rFonts w:eastAsia="Palatino Linotype"/>
          <w:b/>
          <w:bCs/>
          <w:sz w:val="22"/>
          <w:szCs w:val="22"/>
        </w:rPr>
        <w:t>SQL</w:t>
      </w:r>
      <w:r w:rsidRPr="00C14483">
        <w:rPr>
          <w:rStyle w:val="span"/>
          <w:rFonts w:eastAsia="Palatino Linotype"/>
          <w:sz w:val="22"/>
          <w:szCs w:val="22"/>
        </w:rPr>
        <w:t xml:space="preserve"> queries to filter data within the Oracle database.</w:t>
      </w:r>
    </w:p>
    <w:p w14:paraId="613EF0F0" w14:textId="6584C4C9" w:rsidR="00C213F3" w:rsidRDefault="005E61FF" w:rsidP="005E61FF">
      <w:pPr>
        <w:pStyle w:val="NoSpacing"/>
        <w:rPr>
          <w:rStyle w:val="span"/>
          <w:rFonts w:eastAsia="Palatino Linotype"/>
          <w:sz w:val="22"/>
          <w:szCs w:val="22"/>
        </w:rPr>
      </w:pPr>
      <w:r w:rsidRPr="005E61FF">
        <w:rPr>
          <w:rStyle w:val="Strong1"/>
          <w:rFonts w:eastAsia="Palatino Linotype"/>
          <w:b/>
          <w:sz w:val="22"/>
          <w:szCs w:val="22"/>
          <w:u w:val="single"/>
        </w:rPr>
        <w:t>Environment</w:t>
      </w:r>
      <w:r w:rsidRPr="005E61FF">
        <w:rPr>
          <w:rStyle w:val="u"/>
          <w:rFonts w:eastAsia="Palatino Linotype"/>
          <w:b/>
          <w:sz w:val="22"/>
          <w:szCs w:val="22"/>
          <w:u w:val="single"/>
        </w:rPr>
        <w:t>:</w:t>
      </w:r>
      <w:r w:rsidRPr="005E61FF">
        <w:rPr>
          <w:rStyle w:val="span"/>
          <w:rFonts w:eastAsia="Palatino Linotype"/>
          <w:sz w:val="22"/>
          <w:szCs w:val="22"/>
        </w:rPr>
        <w:t xml:space="preserve"> MS Visio, JIRA, UML, Python 2.7, Sublime text2(IDE) Windows 7, SQL, Requests, url-lib, urllib2, Beautiful soup, Django.</w:t>
      </w:r>
    </w:p>
    <w:p w14:paraId="317E34CD" w14:textId="51BC77E2" w:rsidR="005E61FF" w:rsidRDefault="005E61FF" w:rsidP="005E61FF">
      <w:pPr>
        <w:pStyle w:val="NoSpacing"/>
        <w:rPr>
          <w:sz w:val="22"/>
          <w:szCs w:val="22"/>
        </w:rPr>
      </w:pPr>
    </w:p>
    <w:p w14:paraId="46500A05" w14:textId="2945834B" w:rsidR="005E61FF" w:rsidRPr="005E61FF" w:rsidRDefault="005E61FF" w:rsidP="005E61FF">
      <w:pPr>
        <w:pStyle w:val="NoSpacing"/>
        <w:rPr>
          <w:sz w:val="22"/>
          <w:szCs w:val="22"/>
        </w:rPr>
      </w:pPr>
      <w:r w:rsidRPr="005E61FF">
        <w:rPr>
          <w:rStyle w:val="spancompanyname"/>
          <w:rFonts w:eastAsia="Palatino Linotype"/>
          <w:bCs w:val="0"/>
          <w:sz w:val="22"/>
          <w:szCs w:val="22"/>
        </w:rPr>
        <w:t xml:space="preserve">Jive Software, </w:t>
      </w:r>
      <w:r w:rsidRPr="005E61FF">
        <w:rPr>
          <w:rStyle w:val="span"/>
          <w:rFonts w:eastAsia="Palatino Linotype"/>
          <w:b/>
          <w:sz w:val="22"/>
          <w:szCs w:val="22"/>
        </w:rPr>
        <w:t xml:space="preserve">Portland, </w:t>
      </w:r>
      <w:r w:rsidRPr="005E61FF">
        <w:rPr>
          <w:rFonts w:eastAsia="Palatino Linotype"/>
          <w:b/>
          <w:sz w:val="22"/>
          <w:szCs w:val="22"/>
        </w:rPr>
        <w:t xml:space="preserve">OR                          </w:t>
      </w:r>
      <w:r>
        <w:rPr>
          <w:rFonts w:eastAsia="Palatino Linotype"/>
          <w:b/>
          <w:sz w:val="22"/>
          <w:szCs w:val="22"/>
        </w:rPr>
        <w:t xml:space="preserve">                                                      </w:t>
      </w:r>
      <w:r w:rsidR="000A3E59">
        <w:rPr>
          <w:rFonts w:eastAsia="Palatino Linotype"/>
          <w:b/>
          <w:sz w:val="22"/>
          <w:szCs w:val="22"/>
        </w:rPr>
        <w:t>Dec</w:t>
      </w:r>
      <w:r w:rsidRPr="005E61FF">
        <w:rPr>
          <w:rFonts w:eastAsia="Palatino Linotype"/>
          <w:b/>
          <w:sz w:val="22"/>
          <w:szCs w:val="22"/>
        </w:rPr>
        <w:t xml:space="preserve"> 201</w:t>
      </w:r>
      <w:r w:rsidR="000A3E59">
        <w:rPr>
          <w:rFonts w:eastAsia="Palatino Linotype"/>
          <w:b/>
          <w:sz w:val="22"/>
          <w:szCs w:val="22"/>
        </w:rPr>
        <w:t>4</w:t>
      </w:r>
      <w:r w:rsidR="00F41BF9">
        <w:rPr>
          <w:rFonts w:eastAsia="Palatino Linotype"/>
          <w:b/>
          <w:sz w:val="22"/>
          <w:szCs w:val="22"/>
        </w:rPr>
        <w:t xml:space="preserve"> </w:t>
      </w:r>
      <w:r w:rsidRPr="005E61FF">
        <w:rPr>
          <w:rFonts w:eastAsia="Palatino Linotype"/>
          <w:b/>
          <w:sz w:val="22"/>
          <w:szCs w:val="22"/>
        </w:rPr>
        <w:t>-</w:t>
      </w:r>
      <w:r w:rsidR="00F41BF9">
        <w:rPr>
          <w:rFonts w:eastAsia="Palatino Linotype"/>
          <w:b/>
          <w:sz w:val="22"/>
          <w:szCs w:val="22"/>
        </w:rPr>
        <w:t xml:space="preserve"> </w:t>
      </w:r>
      <w:r w:rsidR="006F4290">
        <w:rPr>
          <w:rFonts w:eastAsia="Palatino Linotype"/>
          <w:b/>
          <w:sz w:val="22"/>
          <w:szCs w:val="22"/>
        </w:rPr>
        <w:t>July</w:t>
      </w:r>
      <w:r w:rsidRPr="005E61FF">
        <w:rPr>
          <w:rFonts w:eastAsia="Palatino Linotype"/>
          <w:b/>
          <w:sz w:val="22"/>
          <w:szCs w:val="22"/>
        </w:rPr>
        <w:t xml:space="preserve"> 201</w:t>
      </w:r>
      <w:r w:rsidR="006F4290">
        <w:rPr>
          <w:rFonts w:eastAsia="Palatino Linotype"/>
          <w:b/>
          <w:sz w:val="22"/>
          <w:szCs w:val="22"/>
        </w:rPr>
        <w:t>6</w:t>
      </w:r>
    </w:p>
    <w:p w14:paraId="098B2587" w14:textId="4860804F" w:rsidR="005E61FF" w:rsidRDefault="005E61FF" w:rsidP="005E61FF">
      <w:pPr>
        <w:pStyle w:val="NoSpacing"/>
        <w:rPr>
          <w:rStyle w:val="spanjobtitle"/>
          <w:rFonts w:eastAsia="Palatino Linotype"/>
          <w:sz w:val="22"/>
          <w:szCs w:val="22"/>
        </w:rPr>
      </w:pPr>
      <w:r w:rsidRPr="005E61FF">
        <w:rPr>
          <w:rStyle w:val="spanjobtitle"/>
          <w:rFonts w:eastAsia="Palatino Linotype"/>
          <w:sz w:val="22"/>
          <w:szCs w:val="22"/>
        </w:rPr>
        <w:t>Java Developer</w:t>
      </w:r>
    </w:p>
    <w:p w14:paraId="39272380" w14:textId="2D89C64F" w:rsidR="005E61FF" w:rsidRDefault="005E61FF" w:rsidP="005E61FF">
      <w:pPr>
        <w:pStyle w:val="NoSpacing"/>
        <w:rPr>
          <w:rStyle w:val="divdocumentsinglecolumnCharacter"/>
          <w:rFonts w:eastAsia="Palatino Linotype"/>
        </w:rPr>
      </w:pPr>
    </w:p>
    <w:p w14:paraId="19899241" w14:textId="112A6AD7" w:rsidR="005E61FF" w:rsidRDefault="005E61FF" w:rsidP="005E61FF">
      <w:pPr>
        <w:pStyle w:val="NoSpacing"/>
        <w:rPr>
          <w:rFonts w:eastAsia="Palatino Linotype"/>
          <w:sz w:val="22"/>
          <w:szCs w:val="22"/>
        </w:rPr>
      </w:pPr>
      <w:r>
        <w:rPr>
          <w:b/>
          <w:sz w:val="22"/>
          <w:szCs w:val="22"/>
        </w:rPr>
        <w:t xml:space="preserve">Description: </w:t>
      </w:r>
      <w:r w:rsidRPr="005E61FF">
        <w:rPr>
          <w:rFonts w:eastAsia="Palatino Linotype"/>
          <w:sz w:val="22"/>
          <w:szCs w:val="22"/>
        </w:rPr>
        <w:t>Jive is the main supplier of correspondence and cooperation answers for business. Jive-fueled coordinated effort center points and intuitive intranets drastically enhance representative commitment, arrangement, and profitability by giving one place to interface, impart, and cooperate. This project is to build the undertaking coordinated effort programming that drives representative commitment and profitability.</w:t>
      </w:r>
    </w:p>
    <w:p w14:paraId="1C6FA23E" w14:textId="01AFD8C1" w:rsidR="005E61FF" w:rsidRDefault="005E61FF" w:rsidP="005E61FF">
      <w:pPr>
        <w:pStyle w:val="NoSpacing"/>
        <w:rPr>
          <w:b/>
          <w:sz w:val="22"/>
          <w:szCs w:val="22"/>
        </w:rPr>
      </w:pPr>
      <w:r>
        <w:rPr>
          <w:b/>
          <w:sz w:val="22"/>
          <w:szCs w:val="22"/>
        </w:rPr>
        <w:t xml:space="preserve">Responsibilities: </w:t>
      </w:r>
    </w:p>
    <w:p w14:paraId="5AE2E37E"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Developed Business logic using </w:t>
      </w:r>
      <w:r w:rsidRPr="005E61FF">
        <w:rPr>
          <w:rStyle w:val="Strong1"/>
          <w:rFonts w:eastAsia="Palatino Linotype"/>
          <w:b/>
          <w:bCs/>
          <w:sz w:val="22"/>
          <w:szCs w:val="22"/>
        </w:rPr>
        <w:t>J2EE, JSP, Servlet and Spring Bean Classes</w:t>
      </w:r>
      <w:r w:rsidRPr="005E61FF">
        <w:rPr>
          <w:rStyle w:val="span"/>
          <w:rFonts w:eastAsia="Palatino Linotype"/>
          <w:sz w:val="22"/>
          <w:szCs w:val="22"/>
        </w:rPr>
        <w:t>.</w:t>
      </w:r>
    </w:p>
    <w:p w14:paraId="4D3E3CA7"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Developed the application using Struts Framework which is based on the </w:t>
      </w:r>
      <w:r w:rsidRPr="005E61FF">
        <w:rPr>
          <w:rStyle w:val="Strong1"/>
          <w:rFonts w:eastAsia="Palatino Linotype"/>
          <w:b/>
          <w:bCs/>
          <w:sz w:val="22"/>
          <w:szCs w:val="22"/>
        </w:rPr>
        <w:t xml:space="preserve">MVC </w:t>
      </w:r>
      <w:r w:rsidRPr="005E61FF">
        <w:rPr>
          <w:rStyle w:val="span"/>
          <w:rFonts w:eastAsia="Palatino Linotype"/>
          <w:sz w:val="22"/>
          <w:szCs w:val="22"/>
        </w:rPr>
        <w:t>Design Pattern.</w:t>
      </w:r>
    </w:p>
    <w:p w14:paraId="67A9B160" w14:textId="760DC85A"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Interacted with end applications and performed Business Analysis and Detailed Design of the system from Business Requirement documents.</w:t>
      </w:r>
    </w:p>
    <w:p w14:paraId="7406A07D"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Implemented the business layer by using </w:t>
      </w:r>
      <w:r w:rsidRPr="005E61FF">
        <w:rPr>
          <w:rStyle w:val="Strong1"/>
          <w:rFonts w:eastAsia="Palatino Linotype"/>
          <w:b/>
          <w:bCs/>
          <w:sz w:val="22"/>
          <w:szCs w:val="22"/>
        </w:rPr>
        <w:t xml:space="preserve">Hibernate </w:t>
      </w:r>
      <w:r w:rsidRPr="005E61FF">
        <w:rPr>
          <w:rStyle w:val="span"/>
          <w:rFonts w:eastAsia="Palatino Linotype"/>
          <w:sz w:val="22"/>
          <w:szCs w:val="22"/>
        </w:rPr>
        <w:t xml:space="preserve">with </w:t>
      </w:r>
      <w:r w:rsidRPr="005E61FF">
        <w:rPr>
          <w:rStyle w:val="Strong1"/>
          <w:rFonts w:eastAsia="Palatino Linotype"/>
          <w:b/>
          <w:bCs/>
          <w:sz w:val="22"/>
          <w:szCs w:val="22"/>
        </w:rPr>
        <w:t>Spring DAO</w:t>
      </w:r>
      <w:r w:rsidRPr="005E61FF">
        <w:rPr>
          <w:rStyle w:val="span"/>
          <w:rFonts w:eastAsia="Palatino Linotype"/>
          <w:sz w:val="22"/>
          <w:szCs w:val="22"/>
        </w:rPr>
        <w:t xml:space="preserve"> and developed mapping files and</w:t>
      </w:r>
      <w:r w:rsidRPr="005E61FF">
        <w:rPr>
          <w:rStyle w:val="Strong1"/>
          <w:rFonts w:eastAsia="Palatino Linotype"/>
          <w:b/>
          <w:bCs/>
          <w:sz w:val="22"/>
          <w:szCs w:val="22"/>
        </w:rPr>
        <w:t xml:space="preserve"> POJO</w:t>
      </w:r>
      <w:r w:rsidRPr="005E61FF">
        <w:rPr>
          <w:rStyle w:val="span"/>
          <w:rFonts w:eastAsia="Palatino Linotype"/>
          <w:sz w:val="22"/>
          <w:szCs w:val="22"/>
        </w:rPr>
        <w:t xml:space="preserve"> java classes using </w:t>
      </w:r>
      <w:r w:rsidRPr="005E61FF">
        <w:rPr>
          <w:rStyle w:val="Strong1"/>
          <w:rFonts w:eastAsia="Palatino Linotype"/>
          <w:b/>
          <w:bCs/>
          <w:sz w:val="22"/>
          <w:szCs w:val="22"/>
        </w:rPr>
        <w:t>ORM</w:t>
      </w:r>
      <w:r w:rsidRPr="005E61FF">
        <w:rPr>
          <w:rStyle w:val="span"/>
          <w:rFonts w:eastAsia="Palatino Linotype"/>
          <w:sz w:val="22"/>
          <w:szCs w:val="22"/>
        </w:rPr>
        <w:t xml:space="preserve"> tool.</w:t>
      </w:r>
    </w:p>
    <w:p w14:paraId="3D47DBD6"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Configured springapp-servlet.xml, web.xml Spring-specific deployment descriptor</w:t>
      </w:r>
    </w:p>
    <w:p w14:paraId="08C98779" w14:textId="09CC2D38"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Used Spring Batch framework to load flat files to database</w:t>
      </w:r>
    </w:p>
    <w:p w14:paraId="365EE18F"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Database handling, Multithreading, Synchronization, Communication.</w:t>
      </w:r>
    </w:p>
    <w:p w14:paraId="70FFF20E"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Involved in writing of Web Services using </w:t>
      </w:r>
      <w:r w:rsidRPr="005E61FF">
        <w:rPr>
          <w:rStyle w:val="Strong1"/>
          <w:rFonts w:eastAsia="Palatino Linotype"/>
          <w:b/>
          <w:bCs/>
          <w:sz w:val="22"/>
          <w:szCs w:val="22"/>
        </w:rPr>
        <w:t>SOAP, WSDL,</w:t>
      </w:r>
      <w:r w:rsidRPr="005E61FF">
        <w:rPr>
          <w:rStyle w:val="span"/>
          <w:rFonts w:eastAsia="Palatino Linotype"/>
          <w:sz w:val="22"/>
          <w:szCs w:val="22"/>
        </w:rPr>
        <w:t xml:space="preserve"> deployment, configuration and testing.</w:t>
      </w:r>
    </w:p>
    <w:p w14:paraId="25F5EB63" w14:textId="78EF6F05"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Used Git for version control.</w:t>
      </w:r>
    </w:p>
    <w:p w14:paraId="665408CF"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Implemented application level persistence using Hibernate and Spring.</w:t>
      </w:r>
    </w:p>
    <w:p w14:paraId="40E2D0DB" w14:textId="77777777"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Designed web screens for various modules using </w:t>
      </w:r>
      <w:r w:rsidRPr="005E61FF">
        <w:rPr>
          <w:rStyle w:val="Strong1"/>
          <w:rFonts w:eastAsia="Palatino Linotype"/>
          <w:b/>
          <w:bCs/>
          <w:sz w:val="22"/>
          <w:szCs w:val="22"/>
        </w:rPr>
        <w:t xml:space="preserve">JSF, HTML, DHTML </w:t>
      </w:r>
      <w:r w:rsidRPr="005E61FF">
        <w:rPr>
          <w:rStyle w:val="span"/>
          <w:rFonts w:eastAsia="Palatino Linotype"/>
          <w:sz w:val="22"/>
          <w:szCs w:val="22"/>
        </w:rPr>
        <w:t xml:space="preserve">and </w:t>
      </w:r>
      <w:r w:rsidRPr="005E61FF">
        <w:rPr>
          <w:rStyle w:val="Strong1"/>
          <w:rFonts w:eastAsia="Palatino Linotype"/>
          <w:b/>
          <w:bCs/>
          <w:sz w:val="22"/>
          <w:szCs w:val="22"/>
        </w:rPr>
        <w:t>CSS</w:t>
      </w:r>
      <w:r w:rsidRPr="005E61FF">
        <w:rPr>
          <w:rStyle w:val="span"/>
          <w:rFonts w:eastAsia="Palatino Linotype"/>
          <w:sz w:val="22"/>
          <w:szCs w:val="22"/>
        </w:rPr>
        <w:t xml:space="preserve"> and used JavaScript as client-side validation</w:t>
      </w:r>
    </w:p>
    <w:p w14:paraId="58732B5D" w14:textId="1482FD11"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Used </w:t>
      </w:r>
      <w:r w:rsidRPr="005E61FF">
        <w:rPr>
          <w:rStyle w:val="Strong1"/>
          <w:rFonts w:eastAsia="Palatino Linotype"/>
          <w:b/>
          <w:bCs/>
          <w:sz w:val="22"/>
          <w:szCs w:val="22"/>
        </w:rPr>
        <w:t xml:space="preserve">JQUERY </w:t>
      </w:r>
      <w:r w:rsidRPr="005E61FF">
        <w:rPr>
          <w:rStyle w:val="span"/>
          <w:rFonts w:eastAsia="Palatino Linotype"/>
          <w:sz w:val="22"/>
          <w:szCs w:val="22"/>
        </w:rPr>
        <w:t>to handle the client-side validations.</w:t>
      </w:r>
    </w:p>
    <w:p w14:paraId="55536567" w14:textId="00333E89"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Monitored the error logs using </w:t>
      </w:r>
      <w:r w:rsidRPr="005E61FF">
        <w:rPr>
          <w:rStyle w:val="Strong1"/>
          <w:rFonts w:eastAsia="Palatino Linotype"/>
          <w:b/>
          <w:bCs/>
          <w:sz w:val="22"/>
          <w:szCs w:val="22"/>
        </w:rPr>
        <w:t>Log4j</w:t>
      </w:r>
      <w:r w:rsidRPr="005E61FF">
        <w:rPr>
          <w:rStyle w:val="span"/>
          <w:rFonts w:eastAsia="Palatino Linotype"/>
          <w:sz w:val="22"/>
          <w:szCs w:val="22"/>
        </w:rPr>
        <w:t xml:space="preserve"> and fixed the problems.</w:t>
      </w:r>
    </w:p>
    <w:p w14:paraId="7B65F95B" w14:textId="48F2BA94"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Developed the Servlets for processing the data on the WebSphere Application server.</w:t>
      </w:r>
    </w:p>
    <w:p w14:paraId="121C0934" w14:textId="22EC8B12"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Developed various UI (User Interface) components using </w:t>
      </w:r>
      <w:r w:rsidRPr="005E61FF">
        <w:rPr>
          <w:rStyle w:val="Strong1"/>
          <w:rFonts w:eastAsia="Palatino Linotype"/>
          <w:b/>
          <w:bCs/>
          <w:sz w:val="22"/>
          <w:szCs w:val="22"/>
        </w:rPr>
        <w:t>Struts (MVC), JSP, and HTML.</w:t>
      </w:r>
    </w:p>
    <w:p w14:paraId="5899CE28" w14:textId="67A00874"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Created test plans and JUnit test cases and test suite for testing the application.</w:t>
      </w:r>
    </w:p>
    <w:p w14:paraId="1F86AC33" w14:textId="01713EF5"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 xml:space="preserve">Worked in Agile environment with active </w:t>
      </w:r>
      <w:r w:rsidRPr="005E61FF">
        <w:rPr>
          <w:rStyle w:val="Strong1"/>
          <w:rFonts w:eastAsia="Palatino Linotype"/>
          <w:b/>
          <w:bCs/>
          <w:sz w:val="22"/>
          <w:szCs w:val="22"/>
        </w:rPr>
        <w:t xml:space="preserve">scrum </w:t>
      </w:r>
      <w:r w:rsidRPr="005E61FF">
        <w:rPr>
          <w:rStyle w:val="span"/>
          <w:rFonts w:eastAsia="Palatino Linotype"/>
          <w:sz w:val="22"/>
          <w:szCs w:val="22"/>
        </w:rPr>
        <w:t>participation.</w:t>
      </w:r>
    </w:p>
    <w:p w14:paraId="0C88E7F0" w14:textId="7088F74C" w:rsidR="005E61FF" w:rsidRPr="005E61FF" w:rsidRDefault="005E61FF" w:rsidP="005E61FF">
      <w:pPr>
        <w:pStyle w:val="NoSpacing"/>
        <w:numPr>
          <w:ilvl w:val="0"/>
          <w:numId w:val="10"/>
        </w:numPr>
        <w:rPr>
          <w:rStyle w:val="span"/>
          <w:rFonts w:eastAsia="Palatino Linotype"/>
          <w:sz w:val="22"/>
          <w:szCs w:val="22"/>
        </w:rPr>
      </w:pPr>
      <w:r w:rsidRPr="005E61FF">
        <w:rPr>
          <w:rStyle w:val="span"/>
          <w:rFonts w:eastAsia="Palatino Linotype"/>
          <w:sz w:val="22"/>
          <w:szCs w:val="22"/>
        </w:rPr>
        <w:t>Developed build Scripts using Maven to build and deploy the application.</w:t>
      </w:r>
    </w:p>
    <w:p w14:paraId="7B3699A2" w14:textId="28F8A265" w:rsidR="005E61FF" w:rsidRPr="005E61FF" w:rsidRDefault="005E61FF" w:rsidP="005E61FF">
      <w:pPr>
        <w:pStyle w:val="NoSpacing"/>
        <w:numPr>
          <w:ilvl w:val="0"/>
          <w:numId w:val="10"/>
        </w:numPr>
        <w:rPr>
          <w:rStyle w:val="Strong1"/>
          <w:rFonts w:eastAsia="Palatino Linotype"/>
          <w:sz w:val="22"/>
          <w:szCs w:val="22"/>
        </w:rPr>
      </w:pPr>
      <w:r w:rsidRPr="005E61FF">
        <w:rPr>
          <w:rStyle w:val="span"/>
          <w:rFonts w:eastAsia="Palatino Linotype"/>
          <w:sz w:val="22"/>
          <w:szCs w:val="22"/>
        </w:rPr>
        <w:t xml:space="preserve">Created and Modified DAO's to communicate with </w:t>
      </w:r>
      <w:r w:rsidRPr="005E61FF">
        <w:rPr>
          <w:rStyle w:val="Strong1"/>
          <w:rFonts w:eastAsia="Palatino Linotype"/>
          <w:b/>
          <w:bCs/>
          <w:sz w:val="22"/>
          <w:szCs w:val="22"/>
        </w:rPr>
        <w:t>DB2.</w:t>
      </w:r>
    </w:p>
    <w:p w14:paraId="08A1AB79" w14:textId="419B3F0C" w:rsidR="005E61FF" w:rsidRDefault="005E61FF" w:rsidP="005E61FF">
      <w:pPr>
        <w:pStyle w:val="NoSpacing"/>
        <w:rPr>
          <w:rStyle w:val="span"/>
          <w:rFonts w:eastAsia="Palatino Linotype"/>
          <w:sz w:val="22"/>
          <w:szCs w:val="22"/>
        </w:rPr>
      </w:pPr>
      <w:r w:rsidRPr="005E61FF">
        <w:rPr>
          <w:rStyle w:val="Strong1"/>
          <w:rFonts w:eastAsia="Palatino Linotype"/>
          <w:b/>
          <w:bCs/>
          <w:sz w:val="22"/>
          <w:szCs w:val="22"/>
          <w:u w:val="single"/>
        </w:rPr>
        <w:t xml:space="preserve">Environment: </w:t>
      </w:r>
      <w:r w:rsidRPr="005E61FF">
        <w:rPr>
          <w:rStyle w:val="span"/>
          <w:rFonts w:eastAsia="Palatino Linotype"/>
          <w:sz w:val="22"/>
          <w:szCs w:val="22"/>
        </w:rPr>
        <w:t>Java, Servlets, JSF, Struts, Spring, Hibernate, XML, CSS, AJAX, HTML5, Git, Web Sphere Application Server, Java Script, REST Web Services, Jersey, JUNIT, MAVEN, DB2, Agile, Log4j.</w:t>
      </w:r>
    </w:p>
    <w:p w14:paraId="7BCE7EA1" w14:textId="3BDCED6F" w:rsidR="005E61FF" w:rsidRDefault="005E61FF" w:rsidP="005E61FF">
      <w:pPr>
        <w:pStyle w:val="NoSpacing"/>
        <w:rPr>
          <w:rStyle w:val="span"/>
          <w:rFonts w:eastAsia="Palatino Linotype"/>
          <w:sz w:val="22"/>
          <w:szCs w:val="22"/>
        </w:rPr>
      </w:pPr>
    </w:p>
    <w:p w14:paraId="258D9A69" w14:textId="59E598A1" w:rsidR="005E61FF" w:rsidRDefault="005E61FF" w:rsidP="00123240">
      <w:pPr>
        <w:pStyle w:val="NoSpacing"/>
        <w:rPr>
          <w:rStyle w:val="divdateswrapper"/>
          <w:rFonts w:eastAsia="Palatino Linotype"/>
          <w:b/>
          <w:sz w:val="22"/>
          <w:szCs w:val="22"/>
        </w:rPr>
      </w:pPr>
      <w:r w:rsidRPr="00123240">
        <w:rPr>
          <w:rStyle w:val="spancompanyname"/>
          <w:rFonts w:eastAsia="Palatino Linotype"/>
          <w:bCs w:val="0"/>
          <w:sz w:val="22"/>
          <w:szCs w:val="22"/>
        </w:rPr>
        <w:t xml:space="preserve">Congruent Solutions, </w:t>
      </w:r>
      <w:r w:rsidRPr="00123240">
        <w:rPr>
          <w:rStyle w:val="spancompanyname"/>
          <w:bCs w:val="0"/>
          <w:sz w:val="22"/>
          <w:szCs w:val="22"/>
        </w:rPr>
        <w:t>C</w:t>
      </w:r>
      <w:r w:rsidRPr="00123240">
        <w:rPr>
          <w:rStyle w:val="spancompanyname"/>
          <w:rFonts w:eastAsia="Palatino Linotype"/>
          <w:bCs w:val="0"/>
          <w:sz w:val="22"/>
          <w:szCs w:val="22"/>
        </w:rPr>
        <w:t>hennai</w:t>
      </w:r>
      <w:r w:rsidR="00123240" w:rsidRPr="00123240">
        <w:rPr>
          <w:rStyle w:val="spancompanyname"/>
          <w:rFonts w:eastAsia="Palatino Linotype"/>
          <w:bCs w:val="0"/>
          <w:sz w:val="22"/>
          <w:szCs w:val="22"/>
        </w:rPr>
        <w:t xml:space="preserve">                                                                       </w:t>
      </w:r>
      <w:r w:rsidR="00123240">
        <w:rPr>
          <w:rStyle w:val="spancompanyname"/>
          <w:rFonts w:eastAsia="Palatino Linotype"/>
          <w:bCs w:val="0"/>
          <w:sz w:val="22"/>
          <w:szCs w:val="22"/>
        </w:rPr>
        <w:t xml:space="preserve">    </w:t>
      </w:r>
      <w:r w:rsidR="000A3E59">
        <w:rPr>
          <w:rStyle w:val="spancompanyname"/>
          <w:rFonts w:eastAsia="Palatino Linotype"/>
          <w:bCs w:val="0"/>
          <w:sz w:val="22"/>
          <w:szCs w:val="22"/>
        </w:rPr>
        <w:t>Jan 2013</w:t>
      </w:r>
      <w:r w:rsidR="00F41BF9">
        <w:rPr>
          <w:rStyle w:val="divdateswrapper"/>
          <w:rFonts w:eastAsia="Palatino Linotype"/>
          <w:b/>
          <w:sz w:val="22"/>
          <w:szCs w:val="22"/>
        </w:rPr>
        <w:t xml:space="preserve"> </w:t>
      </w:r>
      <w:r w:rsidR="00123240" w:rsidRPr="00123240">
        <w:rPr>
          <w:rStyle w:val="divdateswrapper"/>
          <w:rFonts w:eastAsia="Palatino Linotype"/>
          <w:b/>
          <w:sz w:val="22"/>
          <w:szCs w:val="22"/>
        </w:rPr>
        <w:t>-</w:t>
      </w:r>
      <w:r w:rsidR="00F41BF9">
        <w:rPr>
          <w:rStyle w:val="divdateswrapper"/>
          <w:rFonts w:eastAsia="Palatino Linotype"/>
          <w:b/>
          <w:sz w:val="22"/>
          <w:szCs w:val="22"/>
        </w:rPr>
        <w:t xml:space="preserve"> N</w:t>
      </w:r>
      <w:bookmarkStart w:id="0" w:name="_GoBack"/>
      <w:bookmarkEnd w:id="0"/>
      <w:r w:rsidR="00F41BF9">
        <w:rPr>
          <w:rStyle w:val="divdateswrapper"/>
          <w:rFonts w:eastAsia="Palatino Linotype"/>
          <w:b/>
          <w:sz w:val="22"/>
          <w:szCs w:val="22"/>
        </w:rPr>
        <w:t>ov 201</w:t>
      </w:r>
      <w:r w:rsidR="006F4290">
        <w:rPr>
          <w:rStyle w:val="divdateswrapper"/>
          <w:rFonts w:eastAsia="Palatino Linotype"/>
          <w:b/>
          <w:sz w:val="22"/>
          <w:szCs w:val="22"/>
        </w:rPr>
        <w:t>4</w:t>
      </w:r>
    </w:p>
    <w:p w14:paraId="1054E989" w14:textId="24647696" w:rsidR="00123240" w:rsidRDefault="00123240" w:rsidP="00123240">
      <w:pPr>
        <w:pStyle w:val="NoSpacing"/>
        <w:rPr>
          <w:rStyle w:val="span"/>
          <w:rFonts w:eastAsia="Palatino Linotype"/>
          <w:b/>
          <w:sz w:val="22"/>
          <w:szCs w:val="22"/>
        </w:rPr>
      </w:pPr>
      <w:r>
        <w:rPr>
          <w:rStyle w:val="span"/>
          <w:rFonts w:eastAsia="Palatino Linotype"/>
          <w:b/>
          <w:sz w:val="22"/>
          <w:szCs w:val="22"/>
        </w:rPr>
        <w:t>Java Developer</w:t>
      </w:r>
    </w:p>
    <w:p w14:paraId="3D2618DB" w14:textId="77777777" w:rsidR="00123240" w:rsidRDefault="00123240" w:rsidP="00123240">
      <w:pPr>
        <w:pStyle w:val="NoSpacing"/>
        <w:rPr>
          <w:rStyle w:val="span"/>
          <w:rFonts w:eastAsia="Palatino Linotype"/>
          <w:b/>
          <w:sz w:val="22"/>
          <w:szCs w:val="22"/>
        </w:rPr>
      </w:pPr>
    </w:p>
    <w:p w14:paraId="67D262A3" w14:textId="616F9285" w:rsidR="00123240" w:rsidRPr="00123240" w:rsidRDefault="00123240" w:rsidP="00123240">
      <w:pPr>
        <w:pStyle w:val="NoSpacing"/>
        <w:rPr>
          <w:rStyle w:val="span"/>
          <w:rFonts w:eastAsia="Palatino Linotype"/>
          <w:sz w:val="22"/>
          <w:szCs w:val="22"/>
        </w:rPr>
      </w:pPr>
      <w:r w:rsidRPr="00123240">
        <w:rPr>
          <w:rStyle w:val="span"/>
          <w:rFonts w:eastAsia="Palatino Linotype"/>
          <w:b/>
          <w:sz w:val="22"/>
          <w:szCs w:val="22"/>
        </w:rPr>
        <w:t>Description:</w:t>
      </w:r>
      <w:r>
        <w:rPr>
          <w:rStyle w:val="span"/>
          <w:rFonts w:eastAsia="Palatino Linotype"/>
          <w:sz w:val="22"/>
          <w:szCs w:val="22"/>
        </w:rPr>
        <w:t xml:space="preserve"> </w:t>
      </w:r>
      <w:r w:rsidRPr="00123240">
        <w:rPr>
          <w:rStyle w:val="span"/>
          <w:rFonts w:eastAsia="Palatino Linotype"/>
          <w:sz w:val="22"/>
          <w:szCs w:val="22"/>
        </w:rPr>
        <w:t>Congruent has established a track record of providing cost-effective software and back office administration services to the retirement industry. The key features of the application included modules like Get a Quote, set an appointment, and Manage claims etc.</w:t>
      </w:r>
    </w:p>
    <w:p w14:paraId="60EF211D" w14:textId="1091F267" w:rsidR="00123240" w:rsidRDefault="00123240" w:rsidP="00123240">
      <w:pPr>
        <w:pStyle w:val="NoSpacing"/>
        <w:rPr>
          <w:rStyle w:val="span"/>
          <w:rFonts w:eastAsia="Palatino Linotype"/>
          <w:b/>
          <w:sz w:val="22"/>
          <w:szCs w:val="22"/>
        </w:rPr>
      </w:pPr>
      <w:r w:rsidRPr="00123240">
        <w:rPr>
          <w:rStyle w:val="span"/>
          <w:rFonts w:eastAsia="Palatino Linotype"/>
          <w:b/>
          <w:sz w:val="22"/>
          <w:szCs w:val="22"/>
        </w:rPr>
        <w:t>Responsibilities:</w:t>
      </w:r>
    </w:p>
    <w:p w14:paraId="06602D28" w14:textId="77777777"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Interaction with the users at all stages of development to ensure that development was as per user specifications.</w:t>
      </w:r>
    </w:p>
    <w:p w14:paraId="32B1163F" w14:textId="23E74927"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 xml:space="preserve">Used </w:t>
      </w:r>
      <w:r w:rsidRPr="00123240">
        <w:rPr>
          <w:rStyle w:val="Strong1"/>
          <w:rFonts w:eastAsia="Palatino Linotype"/>
          <w:b/>
          <w:bCs/>
          <w:sz w:val="22"/>
          <w:szCs w:val="22"/>
        </w:rPr>
        <w:t>OOD</w:t>
      </w:r>
      <w:r w:rsidRPr="00123240">
        <w:rPr>
          <w:rStyle w:val="span"/>
          <w:rFonts w:eastAsia="Palatino Linotype"/>
          <w:sz w:val="22"/>
          <w:szCs w:val="22"/>
        </w:rPr>
        <w:t xml:space="preserve"> concepts in overall design and development of the system.</w:t>
      </w:r>
    </w:p>
    <w:p w14:paraId="4EAF4A00" w14:textId="7AEE2505"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User requirements study, analysis and review of the specifications.</w:t>
      </w:r>
    </w:p>
    <w:p w14:paraId="35B6B70B" w14:textId="1D0F3870"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 xml:space="preserve">Designed and Implemented the </w:t>
      </w:r>
      <w:r w:rsidRPr="00123240">
        <w:rPr>
          <w:rStyle w:val="Strong1"/>
          <w:rFonts w:eastAsia="Palatino Linotype"/>
          <w:b/>
          <w:bCs/>
          <w:sz w:val="22"/>
          <w:szCs w:val="22"/>
        </w:rPr>
        <w:t>J2EE</w:t>
      </w:r>
      <w:r w:rsidRPr="00123240">
        <w:rPr>
          <w:rStyle w:val="span"/>
          <w:rFonts w:eastAsia="Palatino Linotype"/>
          <w:sz w:val="22"/>
          <w:szCs w:val="22"/>
        </w:rPr>
        <w:t xml:space="preserve"> Based with </w:t>
      </w:r>
      <w:r w:rsidRPr="00123240">
        <w:rPr>
          <w:rStyle w:val="Strong1"/>
          <w:rFonts w:eastAsia="Palatino Linotype"/>
          <w:b/>
          <w:bCs/>
          <w:sz w:val="22"/>
          <w:szCs w:val="22"/>
        </w:rPr>
        <w:t>JDBC</w:t>
      </w:r>
      <w:r w:rsidRPr="00123240">
        <w:rPr>
          <w:rStyle w:val="span"/>
          <w:rFonts w:eastAsia="Palatino Linotype"/>
          <w:sz w:val="22"/>
          <w:szCs w:val="22"/>
        </w:rPr>
        <w:t xml:space="preserve"> in Eclipse IDE.</w:t>
      </w:r>
    </w:p>
    <w:p w14:paraId="3D99010E" w14:textId="6BF4F1D5"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Work directly with management, vendors, and third parties to ensure database management applications operate at peak efficiency.</w:t>
      </w:r>
    </w:p>
    <w:p w14:paraId="31CA4AAE" w14:textId="2EEE6DB8"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 xml:space="preserve">Extensively worked on Java server-side programming using </w:t>
      </w:r>
      <w:r w:rsidRPr="00123240">
        <w:rPr>
          <w:rStyle w:val="Strong1"/>
          <w:rFonts w:eastAsia="Palatino Linotype"/>
          <w:b/>
          <w:bCs/>
          <w:sz w:val="22"/>
          <w:szCs w:val="22"/>
        </w:rPr>
        <w:t>Servlets, and JSP</w:t>
      </w:r>
      <w:r w:rsidRPr="00123240">
        <w:rPr>
          <w:rStyle w:val="span"/>
          <w:rFonts w:eastAsia="Palatino Linotype"/>
          <w:sz w:val="22"/>
          <w:szCs w:val="22"/>
        </w:rPr>
        <w:t xml:space="preserve">. </w:t>
      </w:r>
      <w:r w:rsidRPr="00123240">
        <w:rPr>
          <w:rStyle w:val="Strong1"/>
          <w:rFonts w:eastAsia="Palatino Linotype"/>
          <w:b/>
          <w:bCs/>
          <w:sz w:val="22"/>
          <w:szCs w:val="22"/>
        </w:rPr>
        <w:t>CSS</w:t>
      </w:r>
      <w:r w:rsidRPr="00123240">
        <w:rPr>
          <w:rStyle w:val="span"/>
          <w:rFonts w:eastAsia="Palatino Linotype"/>
          <w:sz w:val="22"/>
          <w:szCs w:val="22"/>
        </w:rPr>
        <w:t xml:space="preserve"> is used to style Web pages, </w:t>
      </w:r>
      <w:r w:rsidRPr="00123240">
        <w:rPr>
          <w:rStyle w:val="Strong1"/>
          <w:rFonts w:eastAsia="Palatino Linotype"/>
          <w:b/>
          <w:bCs/>
          <w:sz w:val="22"/>
          <w:szCs w:val="22"/>
        </w:rPr>
        <w:t>XHTML</w:t>
      </w:r>
      <w:r w:rsidRPr="00123240">
        <w:rPr>
          <w:rStyle w:val="span"/>
          <w:rFonts w:eastAsia="Palatino Linotype"/>
          <w:sz w:val="22"/>
          <w:szCs w:val="22"/>
        </w:rPr>
        <w:t xml:space="preserve"> and </w:t>
      </w:r>
      <w:r w:rsidRPr="00123240">
        <w:rPr>
          <w:rStyle w:val="Strong1"/>
          <w:rFonts w:eastAsia="Palatino Linotype"/>
          <w:b/>
          <w:bCs/>
          <w:sz w:val="22"/>
          <w:szCs w:val="22"/>
        </w:rPr>
        <w:t>XML</w:t>
      </w:r>
      <w:r w:rsidRPr="00123240">
        <w:rPr>
          <w:rStyle w:val="span"/>
          <w:rFonts w:eastAsia="Palatino Linotype"/>
          <w:sz w:val="22"/>
          <w:szCs w:val="22"/>
        </w:rPr>
        <w:t xml:space="preserve"> markup.</w:t>
      </w:r>
    </w:p>
    <w:p w14:paraId="389FD1D3" w14:textId="0BF3F0B5"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Implemented servlets to handle HTTP requests for on-line requests, credit card payments, registration and bug tracking.</w:t>
      </w:r>
    </w:p>
    <w:p w14:paraId="6641529C" w14:textId="28660076"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 xml:space="preserve">Using </w:t>
      </w:r>
      <w:r w:rsidRPr="00123240">
        <w:rPr>
          <w:rStyle w:val="Strong1"/>
          <w:rFonts w:eastAsia="Palatino Linotype"/>
          <w:b/>
          <w:bCs/>
          <w:sz w:val="22"/>
          <w:szCs w:val="22"/>
        </w:rPr>
        <w:t>XML</w:t>
      </w:r>
      <w:r w:rsidRPr="00123240">
        <w:rPr>
          <w:rStyle w:val="span"/>
          <w:rFonts w:eastAsia="Palatino Linotype"/>
          <w:sz w:val="22"/>
          <w:szCs w:val="22"/>
        </w:rPr>
        <w:t xml:space="preserve"> for dynamic display of options in select box and description on web page.</w:t>
      </w:r>
    </w:p>
    <w:p w14:paraId="730B0508" w14:textId="6C2C64E3"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 xml:space="preserve">Asynchronous messaging is done using </w:t>
      </w:r>
      <w:r w:rsidRPr="00123240">
        <w:rPr>
          <w:rStyle w:val="Strong1"/>
          <w:rFonts w:eastAsia="Palatino Linotype"/>
          <w:b/>
          <w:bCs/>
          <w:sz w:val="22"/>
          <w:szCs w:val="22"/>
        </w:rPr>
        <w:t xml:space="preserve">JMS </w:t>
      </w:r>
      <w:r w:rsidRPr="00123240">
        <w:rPr>
          <w:rStyle w:val="span"/>
          <w:rFonts w:eastAsia="Palatino Linotype"/>
          <w:sz w:val="22"/>
          <w:szCs w:val="22"/>
        </w:rPr>
        <w:t>and created Queue for point to point messaging.</w:t>
      </w:r>
    </w:p>
    <w:p w14:paraId="08CD065C" w14:textId="7E27573D"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 xml:space="preserve">Designed complex application database SQL statements for querying, updating and reporting using </w:t>
      </w:r>
      <w:r w:rsidRPr="00123240">
        <w:rPr>
          <w:rStyle w:val="Strong1"/>
          <w:rFonts w:eastAsia="Palatino Linotype"/>
          <w:b/>
          <w:bCs/>
          <w:sz w:val="22"/>
          <w:szCs w:val="22"/>
        </w:rPr>
        <w:t>JDBC.</w:t>
      </w:r>
    </w:p>
    <w:p w14:paraId="3C79B40A" w14:textId="464ACC40"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Responsible for testing, debugging, bug fixing and documentation of the system.</w:t>
      </w:r>
    </w:p>
    <w:p w14:paraId="23FCBB73" w14:textId="3E8A8E4A" w:rsidR="00123240" w:rsidRP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Developed JUnit test cases and performed integration and system testing.</w:t>
      </w:r>
    </w:p>
    <w:p w14:paraId="31B0001F" w14:textId="31418E5F" w:rsidR="00123240" w:rsidRDefault="00123240" w:rsidP="00123240">
      <w:pPr>
        <w:pStyle w:val="NoSpacing"/>
        <w:numPr>
          <w:ilvl w:val="0"/>
          <w:numId w:val="12"/>
        </w:numPr>
        <w:rPr>
          <w:rStyle w:val="span"/>
          <w:rFonts w:eastAsia="Palatino Linotype"/>
          <w:sz w:val="22"/>
          <w:szCs w:val="22"/>
        </w:rPr>
      </w:pPr>
      <w:r w:rsidRPr="00123240">
        <w:rPr>
          <w:rStyle w:val="span"/>
          <w:rFonts w:eastAsia="Palatino Linotype"/>
          <w:sz w:val="22"/>
          <w:szCs w:val="22"/>
        </w:rPr>
        <w:t>Implemented Java components and deployed under the WebLogic server.</w:t>
      </w:r>
    </w:p>
    <w:p w14:paraId="3AFF91C0" w14:textId="2410B1BB" w:rsidR="00123240" w:rsidRDefault="00123240" w:rsidP="00123240">
      <w:pPr>
        <w:pStyle w:val="NoSpacing"/>
        <w:rPr>
          <w:rStyle w:val="span"/>
          <w:rFonts w:eastAsia="Palatino Linotype"/>
          <w:sz w:val="22"/>
          <w:szCs w:val="22"/>
        </w:rPr>
      </w:pPr>
      <w:r w:rsidRPr="00123240">
        <w:rPr>
          <w:rStyle w:val="Strong1"/>
          <w:rFonts w:eastAsia="Palatino Linotype"/>
          <w:b/>
          <w:sz w:val="22"/>
          <w:szCs w:val="22"/>
          <w:u w:val="single"/>
        </w:rPr>
        <w:t>Environment:</w:t>
      </w:r>
      <w:r w:rsidRPr="00123240">
        <w:rPr>
          <w:rStyle w:val="Strong1"/>
          <w:rFonts w:eastAsia="Palatino Linotype"/>
          <w:sz w:val="22"/>
          <w:szCs w:val="22"/>
        </w:rPr>
        <w:t xml:space="preserve"> </w:t>
      </w:r>
      <w:r w:rsidRPr="00123240">
        <w:rPr>
          <w:rStyle w:val="span"/>
          <w:rFonts w:eastAsia="Palatino Linotype"/>
          <w:sz w:val="22"/>
          <w:szCs w:val="22"/>
        </w:rPr>
        <w:t>Java, J2EE, JDBC, XML, Servlets, HTML, JavaScript, JSP, CSS, SOAP, Eclipse, SQL, CVS, JUnit, Log4j, WebLogic, Windows</w:t>
      </w:r>
      <w:r>
        <w:rPr>
          <w:rStyle w:val="span"/>
          <w:rFonts w:eastAsia="Palatino Linotype"/>
          <w:sz w:val="22"/>
          <w:szCs w:val="22"/>
        </w:rPr>
        <w:t>.</w:t>
      </w:r>
    </w:p>
    <w:p w14:paraId="2F7F0762" w14:textId="374B1A23" w:rsidR="00123240" w:rsidRDefault="00123240" w:rsidP="00123240">
      <w:pPr>
        <w:pStyle w:val="NoSpacing"/>
        <w:rPr>
          <w:rStyle w:val="span"/>
          <w:rFonts w:eastAsia="Palatino Linotype"/>
          <w:sz w:val="22"/>
          <w:szCs w:val="22"/>
        </w:rPr>
      </w:pPr>
    </w:p>
    <w:p w14:paraId="57367AE5" w14:textId="535B4AF9" w:rsidR="00123240" w:rsidRPr="00123240" w:rsidRDefault="00123240" w:rsidP="00123240">
      <w:pPr>
        <w:pStyle w:val="NoSpacing"/>
        <w:rPr>
          <w:rStyle w:val="span"/>
          <w:rFonts w:eastAsia="Palatino Linotype"/>
          <w:sz w:val="22"/>
          <w:szCs w:val="22"/>
        </w:rPr>
      </w:pPr>
      <w:r w:rsidRPr="00123240">
        <w:rPr>
          <w:rStyle w:val="spancompanyname"/>
          <w:rFonts w:eastAsia="Palatino Linotype"/>
          <w:bCs w:val="0"/>
          <w:sz w:val="22"/>
          <w:szCs w:val="22"/>
        </w:rPr>
        <w:t>Global Hospitals</w:t>
      </w:r>
      <w:r>
        <w:rPr>
          <w:rStyle w:val="spancompanyname"/>
          <w:rFonts w:eastAsia="Palatino Linotype"/>
          <w:bCs w:val="0"/>
          <w:sz w:val="22"/>
          <w:szCs w:val="22"/>
        </w:rPr>
        <w:t>,</w:t>
      </w:r>
      <w:r w:rsidRPr="00123240">
        <w:rPr>
          <w:rFonts w:eastAsia="Palatino Linotype"/>
          <w:b/>
          <w:sz w:val="22"/>
          <w:szCs w:val="22"/>
        </w:rPr>
        <w:t xml:space="preserve"> H</w:t>
      </w:r>
      <w:r>
        <w:rPr>
          <w:rFonts w:eastAsia="Palatino Linotype"/>
          <w:b/>
          <w:sz w:val="22"/>
          <w:szCs w:val="22"/>
        </w:rPr>
        <w:t xml:space="preserve">yderabad                                                                               </w:t>
      </w:r>
      <w:r w:rsidR="000A3E59">
        <w:rPr>
          <w:rStyle w:val="divdateswrapper"/>
          <w:rFonts w:eastAsia="Palatino Linotype"/>
          <w:b/>
          <w:sz w:val="22"/>
          <w:szCs w:val="22"/>
        </w:rPr>
        <w:t>May</w:t>
      </w:r>
      <w:r w:rsidRPr="00123240">
        <w:rPr>
          <w:rStyle w:val="divdateswrapper"/>
          <w:rFonts w:eastAsia="Palatino Linotype"/>
          <w:b/>
          <w:sz w:val="22"/>
          <w:szCs w:val="22"/>
        </w:rPr>
        <w:t xml:space="preserve"> 201</w:t>
      </w:r>
      <w:r w:rsidR="000A3E59">
        <w:rPr>
          <w:rStyle w:val="divdateswrapper"/>
          <w:rFonts w:eastAsia="Palatino Linotype"/>
          <w:b/>
          <w:sz w:val="22"/>
          <w:szCs w:val="22"/>
        </w:rPr>
        <w:t>1</w:t>
      </w:r>
      <w:r w:rsidRPr="00123240">
        <w:rPr>
          <w:rStyle w:val="divdateswrapper"/>
          <w:rFonts w:eastAsia="Palatino Linotype"/>
          <w:b/>
          <w:sz w:val="22"/>
          <w:szCs w:val="22"/>
        </w:rPr>
        <w:t>-</w:t>
      </w:r>
      <w:r w:rsidR="00F41BF9">
        <w:rPr>
          <w:rStyle w:val="divdateswrapper"/>
          <w:rFonts w:eastAsia="Palatino Linotype"/>
          <w:b/>
          <w:sz w:val="22"/>
          <w:szCs w:val="22"/>
        </w:rPr>
        <w:t xml:space="preserve"> </w:t>
      </w:r>
      <w:r w:rsidR="000A3E59">
        <w:rPr>
          <w:rStyle w:val="divdateswrapper"/>
          <w:rFonts w:eastAsia="Palatino Linotype"/>
          <w:b/>
          <w:sz w:val="22"/>
          <w:szCs w:val="22"/>
        </w:rPr>
        <w:t xml:space="preserve">Dec </w:t>
      </w:r>
      <w:r w:rsidR="006F4290">
        <w:rPr>
          <w:rStyle w:val="divdateswrapper"/>
          <w:rFonts w:eastAsia="Palatino Linotype"/>
          <w:b/>
          <w:sz w:val="22"/>
          <w:szCs w:val="22"/>
        </w:rPr>
        <w:t>2012</w:t>
      </w:r>
    </w:p>
    <w:p w14:paraId="2E93C313" w14:textId="77777777" w:rsidR="00123240" w:rsidRPr="00123240" w:rsidRDefault="00123240" w:rsidP="00123240">
      <w:pPr>
        <w:pStyle w:val="NoSpacing"/>
        <w:rPr>
          <w:rStyle w:val="spanjobtitle"/>
          <w:rFonts w:eastAsia="Palatino Linotype"/>
          <w:sz w:val="22"/>
          <w:szCs w:val="22"/>
        </w:rPr>
      </w:pPr>
      <w:r w:rsidRPr="00123240">
        <w:rPr>
          <w:rStyle w:val="spanjobtitle"/>
          <w:rFonts w:eastAsia="Palatino Linotype"/>
          <w:sz w:val="22"/>
          <w:szCs w:val="22"/>
        </w:rPr>
        <w:t>Jr. Software Engineer</w:t>
      </w:r>
    </w:p>
    <w:p w14:paraId="20E84E6E" w14:textId="77777777" w:rsidR="00123240" w:rsidRDefault="00123240" w:rsidP="00123240">
      <w:pPr>
        <w:pStyle w:val="NoSpacing"/>
        <w:rPr>
          <w:rStyle w:val="span"/>
          <w:rFonts w:eastAsia="Palatino Linotype"/>
          <w:b/>
          <w:sz w:val="22"/>
          <w:szCs w:val="22"/>
        </w:rPr>
      </w:pPr>
    </w:p>
    <w:p w14:paraId="4A0D0267" w14:textId="0C3BF6B1" w:rsidR="00123240" w:rsidRDefault="00123240" w:rsidP="00123240">
      <w:pPr>
        <w:pStyle w:val="NoSpacing"/>
        <w:rPr>
          <w:rFonts w:eastAsia="Palatino Linotype"/>
          <w:sz w:val="22"/>
          <w:szCs w:val="22"/>
        </w:rPr>
      </w:pPr>
      <w:r>
        <w:rPr>
          <w:rStyle w:val="span"/>
          <w:rFonts w:eastAsia="Palatino Linotype"/>
          <w:b/>
          <w:sz w:val="22"/>
          <w:szCs w:val="22"/>
        </w:rPr>
        <w:t xml:space="preserve">Description: </w:t>
      </w:r>
      <w:r w:rsidRPr="00123240">
        <w:rPr>
          <w:rFonts w:eastAsia="Palatino Linotype"/>
          <w:sz w:val="22"/>
          <w:szCs w:val="22"/>
        </w:rPr>
        <w:t>This project was designed for Administrating records of both Inpatient and Outpatient Environments. This project was used by medical practitioners to document, monitor and save reports of all the patients within the organization.</w:t>
      </w:r>
    </w:p>
    <w:p w14:paraId="73739A06" w14:textId="55E3D99E" w:rsidR="00123240" w:rsidRDefault="00123240" w:rsidP="00123240">
      <w:pPr>
        <w:pStyle w:val="NoSpacing"/>
        <w:rPr>
          <w:rStyle w:val="span"/>
          <w:rFonts w:eastAsia="Palatino Linotype"/>
          <w:b/>
          <w:sz w:val="22"/>
          <w:szCs w:val="22"/>
        </w:rPr>
      </w:pPr>
      <w:r>
        <w:rPr>
          <w:rStyle w:val="span"/>
          <w:rFonts w:eastAsia="Palatino Linotype"/>
          <w:b/>
          <w:sz w:val="22"/>
          <w:szCs w:val="22"/>
        </w:rPr>
        <w:t>Responsibilities:</w:t>
      </w:r>
    </w:p>
    <w:p w14:paraId="1B53D1AA" w14:textId="77777777"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Palatino Linotype"/>
          <w:sz w:val="22"/>
          <w:szCs w:val="22"/>
        </w:rPr>
        <w:t>Understanding the new/existing report Requirements and identify required Test Scenarios.</w:t>
      </w:r>
    </w:p>
    <w:p w14:paraId="799F16C9" w14:textId="77777777"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Palatino Linotype"/>
          <w:sz w:val="22"/>
          <w:szCs w:val="22"/>
        </w:rPr>
        <w:t>Attend client call to discuss report requirements twice in a week.</w:t>
      </w:r>
    </w:p>
    <w:p w14:paraId="673A076A" w14:textId="77777777"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Century Gothic"/>
          <w:sz w:val="22"/>
          <w:szCs w:val="22"/>
        </w:rPr>
        <w:t xml:space="preserve">Logging the defects </w:t>
      </w:r>
      <w:r w:rsidRPr="00123240">
        <w:rPr>
          <w:rStyle w:val="span"/>
          <w:rFonts w:eastAsia="Century Gothic"/>
          <w:b/>
          <w:sz w:val="22"/>
          <w:szCs w:val="22"/>
        </w:rPr>
        <w:t>in Bugzilla</w:t>
      </w:r>
      <w:r w:rsidRPr="00123240">
        <w:rPr>
          <w:rStyle w:val="span"/>
          <w:rFonts w:eastAsia="Century Gothic"/>
          <w:sz w:val="22"/>
          <w:szCs w:val="22"/>
        </w:rPr>
        <w:t xml:space="preserve"> and track them till the closure.</w:t>
      </w:r>
    </w:p>
    <w:p w14:paraId="383B6B03" w14:textId="77777777"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Century Gothic"/>
          <w:sz w:val="22"/>
          <w:szCs w:val="22"/>
        </w:rPr>
        <w:t>Experience in use of</w:t>
      </w:r>
      <w:r w:rsidRPr="00123240">
        <w:rPr>
          <w:rStyle w:val="span"/>
          <w:rFonts w:eastAsia="Century Gothic"/>
          <w:b/>
          <w:sz w:val="22"/>
          <w:szCs w:val="22"/>
        </w:rPr>
        <w:t xml:space="preserve"> SQL</w:t>
      </w:r>
      <w:r w:rsidRPr="00123240">
        <w:rPr>
          <w:rStyle w:val="span"/>
          <w:rFonts w:eastAsia="Century Gothic"/>
          <w:sz w:val="22"/>
          <w:szCs w:val="22"/>
        </w:rPr>
        <w:t xml:space="preserve"> client and executing SQL queries to pinpoint the bug in the report data.</w:t>
      </w:r>
    </w:p>
    <w:p w14:paraId="5A853572" w14:textId="71154B26"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Century Gothic"/>
          <w:sz w:val="22"/>
          <w:szCs w:val="22"/>
        </w:rPr>
        <w:t>Documented all reports, data logic and specifications.</w:t>
      </w:r>
    </w:p>
    <w:p w14:paraId="43602AB5" w14:textId="58F0D342"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Century Gothic"/>
          <w:sz w:val="22"/>
          <w:szCs w:val="22"/>
        </w:rPr>
        <w:t>Actively participated in meetings with business groups to update the project related details.</w:t>
      </w:r>
    </w:p>
    <w:p w14:paraId="5B5348DB" w14:textId="29E57EE4"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Century Gothic"/>
          <w:sz w:val="22"/>
          <w:szCs w:val="22"/>
        </w:rPr>
        <w:t>Participated in enhancement meetings and was also responsible for weekly status updates, troubleshoot new releases and production issues.</w:t>
      </w:r>
    </w:p>
    <w:p w14:paraId="251ED100" w14:textId="6441CA97" w:rsidR="00123240" w:rsidRPr="00123240" w:rsidRDefault="00123240" w:rsidP="00123240">
      <w:pPr>
        <w:pStyle w:val="NoSpacing"/>
        <w:numPr>
          <w:ilvl w:val="0"/>
          <w:numId w:val="14"/>
        </w:numPr>
        <w:rPr>
          <w:rStyle w:val="span"/>
          <w:rFonts w:eastAsia="Palatino Linotype"/>
          <w:sz w:val="22"/>
          <w:szCs w:val="22"/>
        </w:rPr>
      </w:pPr>
      <w:r w:rsidRPr="00123240">
        <w:rPr>
          <w:rStyle w:val="span"/>
          <w:rFonts w:eastAsia="Century Gothic"/>
          <w:sz w:val="22"/>
          <w:szCs w:val="22"/>
        </w:rPr>
        <w:t>Worked on System testing, User acceptance testing for a responsive design of the interface.</w:t>
      </w:r>
    </w:p>
    <w:p w14:paraId="7F0A4187" w14:textId="489ACCDC" w:rsidR="004C0408" w:rsidRPr="00123240" w:rsidRDefault="00123240" w:rsidP="00F91B88">
      <w:pPr>
        <w:pStyle w:val="NoSpacing"/>
        <w:rPr>
          <w:rFonts w:eastAsia="Palatino Linotype"/>
          <w:sz w:val="22"/>
          <w:szCs w:val="22"/>
        </w:rPr>
      </w:pPr>
      <w:r w:rsidRPr="00123240">
        <w:rPr>
          <w:rStyle w:val="span"/>
          <w:rFonts w:eastAsia="Palatino Linotype"/>
          <w:b/>
          <w:sz w:val="22"/>
          <w:szCs w:val="22"/>
          <w:u w:val="single"/>
        </w:rPr>
        <w:t>Environment:</w:t>
      </w:r>
      <w:r w:rsidRPr="00123240">
        <w:rPr>
          <w:rStyle w:val="span"/>
          <w:rFonts w:eastAsia="Palatino Linotype"/>
          <w:sz w:val="22"/>
          <w:szCs w:val="22"/>
        </w:rPr>
        <w:t xml:space="preserve"> Java, Selenium WebDriver, Apache POI, TestNG, SoapUI, Jenkins, JIRA, SQL Server, XML, DOM, Eclipse, Agile, Oracle.</w:t>
      </w:r>
    </w:p>
    <w:sectPr w:rsidR="004C0408" w:rsidRPr="0012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BADE5AC8">
      <w:start w:val="1"/>
      <w:numFmt w:val="bullet"/>
      <w:lvlText w:val=""/>
      <w:lvlJc w:val="left"/>
      <w:pPr>
        <w:ind w:left="720" w:hanging="360"/>
      </w:pPr>
      <w:rPr>
        <w:rFonts w:ascii="Symbol" w:hAnsi="Symbol"/>
      </w:rPr>
    </w:lvl>
    <w:lvl w:ilvl="1" w:tplc="FDF2F9C0">
      <w:start w:val="1"/>
      <w:numFmt w:val="bullet"/>
      <w:lvlText w:val="o"/>
      <w:lvlJc w:val="left"/>
      <w:pPr>
        <w:tabs>
          <w:tab w:val="num" w:pos="1440"/>
        </w:tabs>
        <w:ind w:left="1440" w:hanging="360"/>
      </w:pPr>
      <w:rPr>
        <w:rFonts w:ascii="Courier New" w:hAnsi="Courier New"/>
      </w:rPr>
    </w:lvl>
    <w:lvl w:ilvl="2" w:tplc="F948D094">
      <w:start w:val="1"/>
      <w:numFmt w:val="bullet"/>
      <w:lvlText w:val=""/>
      <w:lvlJc w:val="left"/>
      <w:pPr>
        <w:tabs>
          <w:tab w:val="num" w:pos="2160"/>
        </w:tabs>
        <w:ind w:left="2160" w:hanging="360"/>
      </w:pPr>
      <w:rPr>
        <w:rFonts w:ascii="Wingdings" w:hAnsi="Wingdings"/>
      </w:rPr>
    </w:lvl>
    <w:lvl w:ilvl="3" w:tplc="40C8A644">
      <w:start w:val="1"/>
      <w:numFmt w:val="bullet"/>
      <w:lvlText w:val=""/>
      <w:lvlJc w:val="left"/>
      <w:pPr>
        <w:tabs>
          <w:tab w:val="num" w:pos="2880"/>
        </w:tabs>
        <w:ind w:left="2880" w:hanging="360"/>
      </w:pPr>
      <w:rPr>
        <w:rFonts w:ascii="Symbol" w:hAnsi="Symbol"/>
      </w:rPr>
    </w:lvl>
    <w:lvl w:ilvl="4" w:tplc="234A54F8">
      <w:start w:val="1"/>
      <w:numFmt w:val="bullet"/>
      <w:lvlText w:val="o"/>
      <w:lvlJc w:val="left"/>
      <w:pPr>
        <w:tabs>
          <w:tab w:val="num" w:pos="3600"/>
        </w:tabs>
        <w:ind w:left="3600" w:hanging="360"/>
      </w:pPr>
      <w:rPr>
        <w:rFonts w:ascii="Courier New" w:hAnsi="Courier New"/>
      </w:rPr>
    </w:lvl>
    <w:lvl w:ilvl="5" w:tplc="3214B152">
      <w:start w:val="1"/>
      <w:numFmt w:val="bullet"/>
      <w:lvlText w:val=""/>
      <w:lvlJc w:val="left"/>
      <w:pPr>
        <w:tabs>
          <w:tab w:val="num" w:pos="4320"/>
        </w:tabs>
        <w:ind w:left="4320" w:hanging="360"/>
      </w:pPr>
      <w:rPr>
        <w:rFonts w:ascii="Wingdings" w:hAnsi="Wingdings"/>
      </w:rPr>
    </w:lvl>
    <w:lvl w:ilvl="6" w:tplc="324E24D0">
      <w:start w:val="1"/>
      <w:numFmt w:val="bullet"/>
      <w:lvlText w:val=""/>
      <w:lvlJc w:val="left"/>
      <w:pPr>
        <w:tabs>
          <w:tab w:val="num" w:pos="5040"/>
        </w:tabs>
        <w:ind w:left="5040" w:hanging="360"/>
      </w:pPr>
      <w:rPr>
        <w:rFonts w:ascii="Symbol" w:hAnsi="Symbol"/>
      </w:rPr>
    </w:lvl>
    <w:lvl w:ilvl="7" w:tplc="AFE8EFB6">
      <w:start w:val="1"/>
      <w:numFmt w:val="bullet"/>
      <w:lvlText w:val="o"/>
      <w:lvlJc w:val="left"/>
      <w:pPr>
        <w:tabs>
          <w:tab w:val="num" w:pos="5760"/>
        </w:tabs>
        <w:ind w:left="5760" w:hanging="360"/>
      </w:pPr>
      <w:rPr>
        <w:rFonts w:ascii="Courier New" w:hAnsi="Courier New"/>
      </w:rPr>
    </w:lvl>
    <w:lvl w:ilvl="8" w:tplc="CA665B1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B2FAD802">
      <w:start w:val="1"/>
      <w:numFmt w:val="bullet"/>
      <w:lvlText w:val=""/>
      <w:lvlJc w:val="left"/>
      <w:pPr>
        <w:ind w:left="720" w:hanging="360"/>
      </w:pPr>
      <w:rPr>
        <w:rFonts w:ascii="Symbol" w:hAnsi="Symbol"/>
      </w:rPr>
    </w:lvl>
    <w:lvl w:ilvl="1" w:tplc="68922DA8">
      <w:start w:val="1"/>
      <w:numFmt w:val="bullet"/>
      <w:lvlText w:val="o"/>
      <w:lvlJc w:val="left"/>
      <w:pPr>
        <w:tabs>
          <w:tab w:val="num" w:pos="1440"/>
        </w:tabs>
        <w:ind w:left="1440" w:hanging="360"/>
      </w:pPr>
      <w:rPr>
        <w:rFonts w:ascii="Courier New" w:hAnsi="Courier New"/>
      </w:rPr>
    </w:lvl>
    <w:lvl w:ilvl="2" w:tplc="026674EE">
      <w:start w:val="1"/>
      <w:numFmt w:val="bullet"/>
      <w:lvlText w:val=""/>
      <w:lvlJc w:val="left"/>
      <w:pPr>
        <w:tabs>
          <w:tab w:val="num" w:pos="2160"/>
        </w:tabs>
        <w:ind w:left="2160" w:hanging="360"/>
      </w:pPr>
      <w:rPr>
        <w:rFonts w:ascii="Wingdings" w:hAnsi="Wingdings"/>
      </w:rPr>
    </w:lvl>
    <w:lvl w:ilvl="3" w:tplc="67A0C4F8">
      <w:start w:val="1"/>
      <w:numFmt w:val="bullet"/>
      <w:lvlText w:val=""/>
      <w:lvlJc w:val="left"/>
      <w:pPr>
        <w:tabs>
          <w:tab w:val="num" w:pos="2880"/>
        </w:tabs>
        <w:ind w:left="2880" w:hanging="360"/>
      </w:pPr>
      <w:rPr>
        <w:rFonts w:ascii="Symbol" w:hAnsi="Symbol"/>
      </w:rPr>
    </w:lvl>
    <w:lvl w:ilvl="4" w:tplc="0532A800">
      <w:start w:val="1"/>
      <w:numFmt w:val="bullet"/>
      <w:lvlText w:val="o"/>
      <w:lvlJc w:val="left"/>
      <w:pPr>
        <w:tabs>
          <w:tab w:val="num" w:pos="3600"/>
        </w:tabs>
        <w:ind w:left="3600" w:hanging="360"/>
      </w:pPr>
      <w:rPr>
        <w:rFonts w:ascii="Courier New" w:hAnsi="Courier New"/>
      </w:rPr>
    </w:lvl>
    <w:lvl w:ilvl="5" w:tplc="B3DEE682">
      <w:start w:val="1"/>
      <w:numFmt w:val="bullet"/>
      <w:lvlText w:val=""/>
      <w:lvlJc w:val="left"/>
      <w:pPr>
        <w:tabs>
          <w:tab w:val="num" w:pos="4320"/>
        </w:tabs>
        <w:ind w:left="4320" w:hanging="360"/>
      </w:pPr>
      <w:rPr>
        <w:rFonts w:ascii="Wingdings" w:hAnsi="Wingdings"/>
      </w:rPr>
    </w:lvl>
    <w:lvl w:ilvl="6" w:tplc="8E8C20A8">
      <w:start w:val="1"/>
      <w:numFmt w:val="bullet"/>
      <w:lvlText w:val=""/>
      <w:lvlJc w:val="left"/>
      <w:pPr>
        <w:tabs>
          <w:tab w:val="num" w:pos="5040"/>
        </w:tabs>
        <w:ind w:left="5040" w:hanging="360"/>
      </w:pPr>
      <w:rPr>
        <w:rFonts w:ascii="Symbol" w:hAnsi="Symbol"/>
      </w:rPr>
    </w:lvl>
    <w:lvl w:ilvl="7" w:tplc="0CF8CE8C">
      <w:start w:val="1"/>
      <w:numFmt w:val="bullet"/>
      <w:lvlText w:val="o"/>
      <w:lvlJc w:val="left"/>
      <w:pPr>
        <w:tabs>
          <w:tab w:val="num" w:pos="5760"/>
        </w:tabs>
        <w:ind w:left="5760" w:hanging="360"/>
      </w:pPr>
      <w:rPr>
        <w:rFonts w:ascii="Courier New" w:hAnsi="Courier New"/>
      </w:rPr>
    </w:lvl>
    <w:lvl w:ilvl="8" w:tplc="90CEA9E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A832237A">
      <w:start w:val="1"/>
      <w:numFmt w:val="bullet"/>
      <w:lvlText w:val=""/>
      <w:lvlJc w:val="left"/>
      <w:pPr>
        <w:ind w:left="720" w:hanging="360"/>
      </w:pPr>
      <w:rPr>
        <w:rFonts w:ascii="Symbol" w:hAnsi="Symbol"/>
      </w:rPr>
    </w:lvl>
    <w:lvl w:ilvl="1" w:tplc="6D74939E">
      <w:start w:val="1"/>
      <w:numFmt w:val="bullet"/>
      <w:lvlText w:val="o"/>
      <w:lvlJc w:val="left"/>
      <w:pPr>
        <w:tabs>
          <w:tab w:val="num" w:pos="1440"/>
        </w:tabs>
        <w:ind w:left="1440" w:hanging="360"/>
      </w:pPr>
      <w:rPr>
        <w:rFonts w:ascii="Courier New" w:hAnsi="Courier New"/>
      </w:rPr>
    </w:lvl>
    <w:lvl w:ilvl="2" w:tplc="9BEC3CD6">
      <w:start w:val="1"/>
      <w:numFmt w:val="bullet"/>
      <w:lvlText w:val=""/>
      <w:lvlJc w:val="left"/>
      <w:pPr>
        <w:tabs>
          <w:tab w:val="num" w:pos="2160"/>
        </w:tabs>
        <w:ind w:left="2160" w:hanging="360"/>
      </w:pPr>
      <w:rPr>
        <w:rFonts w:ascii="Wingdings" w:hAnsi="Wingdings"/>
      </w:rPr>
    </w:lvl>
    <w:lvl w:ilvl="3" w:tplc="3B5A78B6">
      <w:start w:val="1"/>
      <w:numFmt w:val="bullet"/>
      <w:lvlText w:val=""/>
      <w:lvlJc w:val="left"/>
      <w:pPr>
        <w:tabs>
          <w:tab w:val="num" w:pos="2880"/>
        </w:tabs>
        <w:ind w:left="2880" w:hanging="360"/>
      </w:pPr>
      <w:rPr>
        <w:rFonts w:ascii="Symbol" w:hAnsi="Symbol"/>
      </w:rPr>
    </w:lvl>
    <w:lvl w:ilvl="4" w:tplc="77E4FF7A">
      <w:start w:val="1"/>
      <w:numFmt w:val="bullet"/>
      <w:lvlText w:val="o"/>
      <w:lvlJc w:val="left"/>
      <w:pPr>
        <w:tabs>
          <w:tab w:val="num" w:pos="3600"/>
        </w:tabs>
        <w:ind w:left="3600" w:hanging="360"/>
      </w:pPr>
      <w:rPr>
        <w:rFonts w:ascii="Courier New" w:hAnsi="Courier New"/>
      </w:rPr>
    </w:lvl>
    <w:lvl w:ilvl="5" w:tplc="B146566A">
      <w:start w:val="1"/>
      <w:numFmt w:val="bullet"/>
      <w:lvlText w:val=""/>
      <w:lvlJc w:val="left"/>
      <w:pPr>
        <w:tabs>
          <w:tab w:val="num" w:pos="4320"/>
        </w:tabs>
        <w:ind w:left="4320" w:hanging="360"/>
      </w:pPr>
      <w:rPr>
        <w:rFonts w:ascii="Wingdings" w:hAnsi="Wingdings"/>
      </w:rPr>
    </w:lvl>
    <w:lvl w:ilvl="6" w:tplc="778CB914">
      <w:start w:val="1"/>
      <w:numFmt w:val="bullet"/>
      <w:lvlText w:val=""/>
      <w:lvlJc w:val="left"/>
      <w:pPr>
        <w:tabs>
          <w:tab w:val="num" w:pos="5040"/>
        </w:tabs>
        <w:ind w:left="5040" w:hanging="360"/>
      </w:pPr>
      <w:rPr>
        <w:rFonts w:ascii="Symbol" w:hAnsi="Symbol"/>
      </w:rPr>
    </w:lvl>
    <w:lvl w:ilvl="7" w:tplc="ED4C0876">
      <w:start w:val="1"/>
      <w:numFmt w:val="bullet"/>
      <w:lvlText w:val="o"/>
      <w:lvlJc w:val="left"/>
      <w:pPr>
        <w:tabs>
          <w:tab w:val="num" w:pos="5760"/>
        </w:tabs>
        <w:ind w:left="5760" w:hanging="360"/>
      </w:pPr>
      <w:rPr>
        <w:rFonts w:ascii="Courier New" w:hAnsi="Courier New"/>
      </w:rPr>
    </w:lvl>
    <w:lvl w:ilvl="8" w:tplc="D4E4D11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221003E2">
      <w:start w:val="1"/>
      <w:numFmt w:val="bullet"/>
      <w:lvlText w:val=""/>
      <w:lvlJc w:val="left"/>
      <w:pPr>
        <w:ind w:left="720" w:hanging="360"/>
      </w:pPr>
      <w:rPr>
        <w:rFonts w:ascii="Symbol" w:hAnsi="Symbol"/>
      </w:rPr>
    </w:lvl>
    <w:lvl w:ilvl="1" w:tplc="603404BC">
      <w:start w:val="1"/>
      <w:numFmt w:val="bullet"/>
      <w:lvlText w:val="o"/>
      <w:lvlJc w:val="left"/>
      <w:pPr>
        <w:tabs>
          <w:tab w:val="num" w:pos="1440"/>
        </w:tabs>
        <w:ind w:left="1440" w:hanging="360"/>
      </w:pPr>
      <w:rPr>
        <w:rFonts w:ascii="Courier New" w:hAnsi="Courier New"/>
      </w:rPr>
    </w:lvl>
    <w:lvl w:ilvl="2" w:tplc="1BF275DC">
      <w:start w:val="1"/>
      <w:numFmt w:val="bullet"/>
      <w:lvlText w:val=""/>
      <w:lvlJc w:val="left"/>
      <w:pPr>
        <w:tabs>
          <w:tab w:val="num" w:pos="2160"/>
        </w:tabs>
        <w:ind w:left="2160" w:hanging="360"/>
      </w:pPr>
      <w:rPr>
        <w:rFonts w:ascii="Wingdings" w:hAnsi="Wingdings"/>
      </w:rPr>
    </w:lvl>
    <w:lvl w:ilvl="3" w:tplc="1BDC39BA">
      <w:start w:val="1"/>
      <w:numFmt w:val="bullet"/>
      <w:lvlText w:val=""/>
      <w:lvlJc w:val="left"/>
      <w:pPr>
        <w:tabs>
          <w:tab w:val="num" w:pos="2880"/>
        </w:tabs>
        <w:ind w:left="2880" w:hanging="360"/>
      </w:pPr>
      <w:rPr>
        <w:rFonts w:ascii="Symbol" w:hAnsi="Symbol"/>
      </w:rPr>
    </w:lvl>
    <w:lvl w:ilvl="4" w:tplc="E9DAFD6A">
      <w:start w:val="1"/>
      <w:numFmt w:val="bullet"/>
      <w:lvlText w:val="o"/>
      <w:lvlJc w:val="left"/>
      <w:pPr>
        <w:tabs>
          <w:tab w:val="num" w:pos="3600"/>
        </w:tabs>
        <w:ind w:left="3600" w:hanging="360"/>
      </w:pPr>
      <w:rPr>
        <w:rFonts w:ascii="Courier New" w:hAnsi="Courier New"/>
      </w:rPr>
    </w:lvl>
    <w:lvl w:ilvl="5" w:tplc="606C73B2">
      <w:start w:val="1"/>
      <w:numFmt w:val="bullet"/>
      <w:lvlText w:val=""/>
      <w:lvlJc w:val="left"/>
      <w:pPr>
        <w:tabs>
          <w:tab w:val="num" w:pos="4320"/>
        </w:tabs>
        <w:ind w:left="4320" w:hanging="360"/>
      </w:pPr>
      <w:rPr>
        <w:rFonts w:ascii="Wingdings" w:hAnsi="Wingdings"/>
      </w:rPr>
    </w:lvl>
    <w:lvl w:ilvl="6" w:tplc="147C1B1C">
      <w:start w:val="1"/>
      <w:numFmt w:val="bullet"/>
      <w:lvlText w:val=""/>
      <w:lvlJc w:val="left"/>
      <w:pPr>
        <w:tabs>
          <w:tab w:val="num" w:pos="5040"/>
        </w:tabs>
        <w:ind w:left="5040" w:hanging="360"/>
      </w:pPr>
      <w:rPr>
        <w:rFonts w:ascii="Symbol" w:hAnsi="Symbol"/>
      </w:rPr>
    </w:lvl>
    <w:lvl w:ilvl="7" w:tplc="7A3854A0">
      <w:start w:val="1"/>
      <w:numFmt w:val="bullet"/>
      <w:lvlText w:val="o"/>
      <w:lvlJc w:val="left"/>
      <w:pPr>
        <w:tabs>
          <w:tab w:val="num" w:pos="5760"/>
        </w:tabs>
        <w:ind w:left="5760" w:hanging="360"/>
      </w:pPr>
      <w:rPr>
        <w:rFonts w:ascii="Courier New" w:hAnsi="Courier New"/>
      </w:rPr>
    </w:lvl>
    <w:lvl w:ilvl="8" w:tplc="E18403A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7"/>
    <w:multiLevelType w:val="hybridMultilevel"/>
    <w:tmpl w:val="00000007"/>
    <w:lvl w:ilvl="0" w:tplc="4BA67A5C">
      <w:start w:val="1"/>
      <w:numFmt w:val="bullet"/>
      <w:lvlText w:val=""/>
      <w:lvlJc w:val="left"/>
      <w:pPr>
        <w:ind w:left="720" w:hanging="360"/>
      </w:pPr>
      <w:rPr>
        <w:rFonts w:ascii="Symbol" w:hAnsi="Symbol"/>
      </w:rPr>
    </w:lvl>
    <w:lvl w:ilvl="1" w:tplc="98FA1886">
      <w:start w:val="1"/>
      <w:numFmt w:val="bullet"/>
      <w:lvlText w:val="o"/>
      <w:lvlJc w:val="left"/>
      <w:pPr>
        <w:tabs>
          <w:tab w:val="num" w:pos="1440"/>
        </w:tabs>
        <w:ind w:left="1440" w:hanging="360"/>
      </w:pPr>
      <w:rPr>
        <w:rFonts w:ascii="Courier New" w:hAnsi="Courier New"/>
      </w:rPr>
    </w:lvl>
    <w:lvl w:ilvl="2" w:tplc="15E08408">
      <w:start w:val="1"/>
      <w:numFmt w:val="bullet"/>
      <w:lvlText w:val=""/>
      <w:lvlJc w:val="left"/>
      <w:pPr>
        <w:tabs>
          <w:tab w:val="num" w:pos="2160"/>
        </w:tabs>
        <w:ind w:left="2160" w:hanging="360"/>
      </w:pPr>
      <w:rPr>
        <w:rFonts w:ascii="Wingdings" w:hAnsi="Wingdings"/>
      </w:rPr>
    </w:lvl>
    <w:lvl w:ilvl="3" w:tplc="B606927E">
      <w:start w:val="1"/>
      <w:numFmt w:val="bullet"/>
      <w:lvlText w:val=""/>
      <w:lvlJc w:val="left"/>
      <w:pPr>
        <w:tabs>
          <w:tab w:val="num" w:pos="2880"/>
        </w:tabs>
        <w:ind w:left="2880" w:hanging="360"/>
      </w:pPr>
      <w:rPr>
        <w:rFonts w:ascii="Symbol" w:hAnsi="Symbol"/>
      </w:rPr>
    </w:lvl>
    <w:lvl w:ilvl="4" w:tplc="65FCE39C">
      <w:start w:val="1"/>
      <w:numFmt w:val="bullet"/>
      <w:lvlText w:val="o"/>
      <w:lvlJc w:val="left"/>
      <w:pPr>
        <w:tabs>
          <w:tab w:val="num" w:pos="3600"/>
        </w:tabs>
        <w:ind w:left="3600" w:hanging="360"/>
      </w:pPr>
      <w:rPr>
        <w:rFonts w:ascii="Courier New" w:hAnsi="Courier New"/>
      </w:rPr>
    </w:lvl>
    <w:lvl w:ilvl="5" w:tplc="627CB98E">
      <w:start w:val="1"/>
      <w:numFmt w:val="bullet"/>
      <w:lvlText w:val=""/>
      <w:lvlJc w:val="left"/>
      <w:pPr>
        <w:tabs>
          <w:tab w:val="num" w:pos="4320"/>
        </w:tabs>
        <w:ind w:left="4320" w:hanging="360"/>
      </w:pPr>
      <w:rPr>
        <w:rFonts w:ascii="Wingdings" w:hAnsi="Wingdings"/>
      </w:rPr>
    </w:lvl>
    <w:lvl w:ilvl="6" w:tplc="258A853E">
      <w:start w:val="1"/>
      <w:numFmt w:val="bullet"/>
      <w:lvlText w:val=""/>
      <w:lvlJc w:val="left"/>
      <w:pPr>
        <w:tabs>
          <w:tab w:val="num" w:pos="5040"/>
        </w:tabs>
        <w:ind w:left="5040" w:hanging="360"/>
      </w:pPr>
      <w:rPr>
        <w:rFonts w:ascii="Symbol" w:hAnsi="Symbol"/>
      </w:rPr>
    </w:lvl>
    <w:lvl w:ilvl="7" w:tplc="FBDE16CA">
      <w:start w:val="1"/>
      <w:numFmt w:val="bullet"/>
      <w:lvlText w:val="o"/>
      <w:lvlJc w:val="left"/>
      <w:pPr>
        <w:tabs>
          <w:tab w:val="num" w:pos="5760"/>
        </w:tabs>
        <w:ind w:left="5760" w:hanging="360"/>
      </w:pPr>
      <w:rPr>
        <w:rFonts w:ascii="Courier New" w:hAnsi="Courier New"/>
      </w:rPr>
    </w:lvl>
    <w:lvl w:ilvl="8" w:tplc="92AA0CB8">
      <w:start w:val="1"/>
      <w:numFmt w:val="bullet"/>
      <w:lvlText w:val=""/>
      <w:lvlJc w:val="left"/>
      <w:pPr>
        <w:tabs>
          <w:tab w:val="num" w:pos="6480"/>
        </w:tabs>
        <w:ind w:left="6480" w:hanging="360"/>
      </w:pPr>
      <w:rPr>
        <w:rFonts w:ascii="Wingdings" w:hAnsi="Wingdings"/>
      </w:rPr>
    </w:lvl>
  </w:abstractNum>
  <w:abstractNum w:abstractNumId="5" w15:restartNumberingAfterBreak="0">
    <w:nsid w:val="04C34C34"/>
    <w:multiLevelType w:val="hybridMultilevel"/>
    <w:tmpl w:val="5DD0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C10720"/>
    <w:multiLevelType w:val="hybridMultilevel"/>
    <w:tmpl w:val="0E3A3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194EB9"/>
    <w:multiLevelType w:val="hybridMultilevel"/>
    <w:tmpl w:val="BA96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2038CA"/>
    <w:multiLevelType w:val="hybridMultilevel"/>
    <w:tmpl w:val="C726A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712B47"/>
    <w:multiLevelType w:val="hybridMultilevel"/>
    <w:tmpl w:val="144AAC38"/>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0" w15:restartNumberingAfterBreak="0">
    <w:nsid w:val="50A63945"/>
    <w:multiLevelType w:val="hybridMultilevel"/>
    <w:tmpl w:val="87346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652187"/>
    <w:multiLevelType w:val="hybridMultilevel"/>
    <w:tmpl w:val="2CE227D0"/>
    <w:lvl w:ilvl="0" w:tplc="1EFE4CEA">
      <w:numFmt w:val="bullet"/>
      <w:lvlText w:val="•"/>
      <w:lvlJc w:val="left"/>
      <w:pPr>
        <w:ind w:left="720" w:hanging="360"/>
      </w:pPr>
      <w:rPr>
        <w:rFonts w:ascii="Palatino Linotype" w:eastAsia="Palatino Linotype" w:hAnsi="Palatino Linotype" w:cs="Palatino Linotype"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D479F5"/>
    <w:multiLevelType w:val="hybridMultilevel"/>
    <w:tmpl w:val="0EB20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6120B5"/>
    <w:multiLevelType w:val="hybridMultilevel"/>
    <w:tmpl w:val="F9A01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0"/>
  </w:num>
  <w:num w:numId="5">
    <w:abstractNumId w:val="2"/>
  </w:num>
  <w:num w:numId="6">
    <w:abstractNumId w:val="7"/>
  </w:num>
  <w:num w:numId="7">
    <w:abstractNumId w:val="5"/>
  </w:num>
  <w:num w:numId="8">
    <w:abstractNumId w:val="11"/>
  </w:num>
  <w:num w:numId="9">
    <w:abstractNumId w:val="3"/>
  </w:num>
  <w:num w:numId="10">
    <w:abstractNumId w:val="13"/>
  </w:num>
  <w:num w:numId="11">
    <w:abstractNumId w:val="4"/>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C2"/>
    <w:rsid w:val="000A3E59"/>
    <w:rsid w:val="000D28AA"/>
    <w:rsid w:val="00116647"/>
    <w:rsid w:val="00123240"/>
    <w:rsid w:val="00196828"/>
    <w:rsid w:val="001C0E06"/>
    <w:rsid w:val="003670E1"/>
    <w:rsid w:val="004C0408"/>
    <w:rsid w:val="004F1066"/>
    <w:rsid w:val="00556E8F"/>
    <w:rsid w:val="005E61FF"/>
    <w:rsid w:val="006F4290"/>
    <w:rsid w:val="00705B09"/>
    <w:rsid w:val="0084083C"/>
    <w:rsid w:val="00897932"/>
    <w:rsid w:val="00980A4C"/>
    <w:rsid w:val="00A57922"/>
    <w:rsid w:val="00AD4B52"/>
    <w:rsid w:val="00AE3831"/>
    <w:rsid w:val="00B50E9E"/>
    <w:rsid w:val="00B87857"/>
    <w:rsid w:val="00BA59E0"/>
    <w:rsid w:val="00C06E1B"/>
    <w:rsid w:val="00C14483"/>
    <w:rsid w:val="00C213F3"/>
    <w:rsid w:val="00CA120E"/>
    <w:rsid w:val="00CE0CC2"/>
    <w:rsid w:val="00CE7C7B"/>
    <w:rsid w:val="00DA7028"/>
    <w:rsid w:val="00E41C34"/>
    <w:rsid w:val="00F41BF9"/>
    <w:rsid w:val="00F60F7B"/>
    <w:rsid w:val="00F91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7DB2"/>
  <w15:chartTrackingRefBased/>
  <w15:docId w15:val="{5C0BFFB5-B386-4788-9336-A902BE3E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C2"/>
    <w:pPr>
      <w:spacing w:after="0" w:line="240" w:lineRule="atLeas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name">
    <w:name w:val="div_name"/>
    <w:basedOn w:val="div"/>
    <w:rsid w:val="00CE0CC2"/>
    <w:pPr>
      <w:spacing w:line="520" w:lineRule="atLeast"/>
      <w:jc w:val="center"/>
    </w:pPr>
    <w:rPr>
      <w:b/>
      <w:bCs/>
      <w:sz w:val="36"/>
      <w:szCs w:val="36"/>
    </w:rPr>
  </w:style>
  <w:style w:type="paragraph" w:customStyle="1" w:styleId="div">
    <w:name w:val="div"/>
    <w:basedOn w:val="Normal"/>
    <w:rsid w:val="00CE0CC2"/>
  </w:style>
  <w:style w:type="character" w:customStyle="1" w:styleId="span">
    <w:name w:val="span"/>
    <w:basedOn w:val="DefaultParagraphFont"/>
    <w:rsid w:val="00CE0CC2"/>
    <w:rPr>
      <w:sz w:val="24"/>
      <w:szCs w:val="24"/>
      <w:bdr w:val="none" w:sz="0" w:space="0" w:color="auto"/>
      <w:vertAlign w:val="baseline"/>
    </w:rPr>
  </w:style>
  <w:style w:type="paragraph" w:styleId="NoSpacing">
    <w:name w:val="No Spacing"/>
    <w:uiPriority w:val="1"/>
    <w:qFormat/>
    <w:rsid w:val="00CE0CC2"/>
    <w:pPr>
      <w:spacing w:after="0" w:line="240" w:lineRule="auto"/>
    </w:pPr>
    <w:rPr>
      <w:rFonts w:ascii="Times New Roman" w:eastAsia="Times New Roman" w:hAnsi="Times New Roman" w:cs="Times New Roman"/>
      <w:sz w:val="24"/>
      <w:szCs w:val="24"/>
      <w:lang w:val="en-US"/>
    </w:rPr>
  </w:style>
  <w:style w:type="paragraph" w:customStyle="1" w:styleId="ulli">
    <w:name w:val="ul_li"/>
    <w:basedOn w:val="Normal"/>
    <w:rsid w:val="00CE0CC2"/>
    <w:pPr>
      <w:pBdr>
        <w:left w:val="none" w:sz="0" w:space="3" w:color="auto"/>
      </w:pBdr>
    </w:pPr>
  </w:style>
  <w:style w:type="character" w:customStyle="1" w:styleId="Strong1">
    <w:name w:val="Strong1"/>
    <w:basedOn w:val="DefaultParagraphFont"/>
    <w:rsid w:val="00CE0CC2"/>
    <w:rPr>
      <w:sz w:val="24"/>
      <w:szCs w:val="24"/>
      <w:bdr w:val="none" w:sz="0" w:space="0" w:color="auto"/>
      <w:vertAlign w:val="baseline"/>
    </w:rPr>
  </w:style>
  <w:style w:type="character" w:styleId="Hyperlink">
    <w:name w:val="Hyperlink"/>
    <w:basedOn w:val="DefaultParagraphFont"/>
    <w:uiPriority w:val="99"/>
    <w:unhideWhenUsed/>
    <w:rsid w:val="00CE0CC2"/>
    <w:rPr>
      <w:color w:val="0563C1" w:themeColor="hyperlink"/>
      <w:u w:val="single"/>
    </w:rPr>
  </w:style>
  <w:style w:type="character" w:styleId="UnresolvedMention">
    <w:name w:val="Unresolved Mention"/>
    <w:basedOn w:val="DefaultParagraphFont"/>
    <w:uiPriority w:val="99"/>
    <w:semiHidden/>
    <w:unhideWhenUsed/>
    <w:rsid w:val="00CE0CC2"/>
    <w:rPr>
      <w:color w:val="605E5C"/>
      <w:shd w:val="clear" w:color="auto" w:fill="E1DFDD"/>
    </w:rPr>
  </w:style>
  <w:style w:type="table" w:styleId="TableGrid">
    <w:name w:val="Table Grid"/>
    <w:basedOn w:val="TableNormal"/>
    <w:uiPriority w:val="39"/>
    <w:rsid w:val="00CE0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556E8F"/>
  </w:style>
  <w:style w:type="character" w:customStyle="1" w:styleId="spancompanyname">
    <w:name w:val="span_companyname"/>
    <w:basedOn w:val="span"/>
    <w:rsid w:val="00AD4B52"/>
    <w:rPr>
      <w:b/>
      <w:bCs/>
      <w:sz w:val="24"/>
      <w:szCs w:val="24"/>
      <w:bdr w:val="none" w:sz="0" w:space="0" w:color="auto"/>
      <w:vertAlign w:val="baseline"/>
    </w:rPr>
  </w:style>
  <w:style w:type="character" w:customStyle="1" w:styleId="u">
    <w:name w:val="u"/>
    <w:basedOn w:val="DefaultParagraphFont"/>
    <w:rsid w:val="005E61FF"/>
    <w:rPr>
      <w:sz w:val="24"/>
      <w:szCs w:val="24"/>
      <w:bdr w:val="none" w:sz="0" w:space="0" w:color="auto"/>
      <w:vertAlign w:val="baseline"/>
    </w:rPr>
  </w:style>
  <w:style w:type="character" w:customStyle="1" w:styleId="divdateswrapper">
    <w:name w:val="div_dates_wrapper"/>
    <w:basedOn w:val="DefaultParagraphFont"/>
    <w:rsid w:val="005E61FF"/>
    <w:rPr>
      <w:sz w:val="20"/>
      <w:szCs w:val="20"/>
      <w:bdr w:val="none" w:sz="0" w:space="0" w:color="auto"/>
      <w:vertAlign w:val="baseline"/>
    </w:rPr>
  </w:style>
  <w:style w:type="character" w:customStyle="1" w:styleId="divdocumentsinglecolumnCharacter">
    <w:name w:val="div_document_singlecolumn Character"/>
    <w:basedOn w:val="DefaultParagraphFont"/>
    <w:rsid w:val="005E61FF"/>
    <w:rPr>
      <w:sz w:val="22"/>
      <w:szCs w:val="22"/>
    </w:rPr>
  </w:style>
  <w:style w:type="paragraph" w:customStyle="1" w:styleId="spanpaddedline">
    <w:name w:val="span_paddedline"/>
    <w:basedOn w:val="Normal"/>
    <w:rsid w:val="005E61FF"/>
  </w:style>
  <w:style w:type="character" w:customStyle="1" w:styleId="spanjobtitle">
    <w:name w:val="span_jobtitle"/>
    <w:basedOn w:val="span"/>
    <w:rsid w:val="005E61FF"/>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harika.priya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sytem3</dc:creator>
  <cp:keywords/>
  <dc:description/>
  <cp:lastModifiedBy>Niharika krishna LANKA</cp:lastModifiedBy>
  <cp:revision>5</cp:revision>
  <dcterms:created xsi:type="dcterms:W3CDTF">2018-12-12T20:49:00Z</dcterms:created>
  <dcterms:modified xsi:type="dcterms:W3CDTF">2019-01-03T20:03:00Z</dcterms:modified>
</cp:coreProperties>
</file>