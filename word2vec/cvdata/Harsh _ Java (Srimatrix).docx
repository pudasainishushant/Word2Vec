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556" w:rsidRPr="0008674E" w:rsidRDefault="00E41406" w:rsidP="001147E2">
      <w:pPr>
        <w:pStyle w:val="NoSpacing"/>
        <w:jc w:val="both"/>
        <w:rPr>
          <w:rFonts w:cstheme="minorHAnsi"/>
          <w:b/>
          <w:sz w:val="22"/>
          <w:szCs w:val="22"/>
        </w:rPr>
      </w:pPr>
      <w:r w:rsidRPr="0008674E">
        <w:rPr>
          <w:rFonts w:cstheme="minorHAnsi"/>
          <w:b/>
          <w:sz w:val="22"/>
          <w:szCs w:val="22"/>
        </w:rPr>
        <w:t>Harsh</w:t>
      </w:r>
      <w:r w:rsidR="0059270B">
        <w:rPr>
          <w:rFonts w:cstheme="minorHAnsi"/>
          <w:b/>
          <w:sz w:val="22"/>
          <w:szCs w:val="22"/>
        </w:rPr>
        <w:t xml:space="preserve"> Patel</w:t>
      </w:r>
    </w:p>
    <w:p w:rsidR="00BF1556" w:rsidRPr="0008674E" w:rsidRDefault="00BF1556" w:rsidP="001147E2">
      <w:pPr>
        <w:pStyle w:val="NoSpacing"/>
        <w:jc w:val="both"/>
        <w:rPr>
          <w:rFonts w:cstheme="minorHAnsi"/>
          <w:b/>
          <w:sz w:val="22"/>
          <w:szCs w:val="22"/>
        </w:rPr>
      </w:pPr>
      <w:r w:rsidRPr="0008674E">
        <w:rPr>
          <w:rFonts w:cstheme="minorHAnsi"/>
          <w:b/>
          <w:sz w:val="22"/>
          <w:szCs w:val="22"/>
        </w:rPr>
        <w:t xml:space="preserve">Email: </w:t>
      </w:r>
      <w:hyperlink r:id="rId5" w:history="1">
        <w:r w:rsidR="00A87BF7" w:rsidRPr="0008674E">
          <w:rPr>
            <w:rStyle w:val="Hyperlink"/>
            <w:rFonts w:cstheme="minorHAnsi"/>
            <w:b/>
            <w:sz w:val="22"/>
            <w:szCs w:val="22"/>
          </w:rPr>
          <w:t>itsharshmails8452@gmail.com</w:t>
        </w:r>
      </w:hyperlink>
      <w:r w:rsidR="00A87BF7" w:rsidRPr="0008674E">
        <w:rPr>
          <w:rFonts w:cstheme="minorHAnsi"/>
          <w:b/>
          <w:sz w:val="22"/>
          <w:szCs w:val="22"/>
        </w:rPr>
        <w:t xml:space="preserve"> </w:t>
      </w:r>
    </w:p>
    <w:p w:rsidR="00BF1556" w:rsidRDefault="00E41406" w:rsidP="001147E2">
      <w:pPr>
        <w:pStyle w:val="NoSpacing"/>
        <w:pBdr>
          <w:bottom w:val="single" w:sz="4" w:space="1" w:color="auto"/>
        </w:pBdr>
        <w:jc w:val="both"/>
        <w:rPr>
          <w:rStyle w:val="phonenumber"/>
          <w:rFonts w:cstheme="minorHAnsi"/>
          <w:b/>
          <w:sz w:val="22"/>
          <w:szCs w:val="22"/>
        </w:rPr>
      </w:pPr>
      <w:r w:rsidRPr="0008674E">
        <w:rPr>
          <w:rFonts w:cstheme="minorHAnsi"/>
          <w:b/>
          <w:sz w:val="22"/>
          <w:szCs w:val="22"/>
        </w:rPr>
        <w:t xml:space="preserve">Ph #: </w:t>
      </w:r>
      <w:r w:rsidR="00FB16E5" w:rsidRPr="0008674E">
        <w:rPr>
          <w:rStyle w:val="phonenumber"/>
          <w:rFonts w:cstheme="minorHAnsi"/>
          <w:b/>
          <w:sz w:val="22"/>
          <w:szCs w:val="22"/>
        </w:rPr>
        <w:t>626-600-1604</w:t>
      </w:r>
      <w:r w:rsidR="0059270B">
        <w:rPr>
          <w:rStyle w:val="phonenumber"/>
          <w:rFonts w:cstheme="minorHAnsi"/>
          <w:b/>
          <w:sz w:val="22"/>
          <w:szCs w:val="22"/>
        </w:rPr>
        <w:t>,</w:t>
      </w:r>
    </w:p>
    <w:p w:rsidR="0059270B" w:rsidRPr="0008674E" w:rsidRDefault="0059270B" w:rsidP="001147E2">
      <w:pPr>
        <w:pStyle w:val="NoSpacing"/>
        <w:pBdr>
          <w:bottom w:val="single" w:sz="4" w:space="1" w:color="auto"/>
        </w:pBdr>
        <w:jc w:val="both"/>
        <w:rPr>
          <w:rFonts w:cstheme="minorHAnsi"/>
          <w:b/>
          <w:sz w:val="22"/>
          <w:szCs w:val="22"/>
        </w:rPr>
      </w:pPr>
    </w:p>
    <w:p w:rsidR="00BF1556" w:rsidRPr="0008674E" w:rsidRDefault="00BF1556" w:rsidP="001147E2">
      <w:pPr>
        <w:jc w:val="both"/>
        <w:rPr>
          <w:rFonts w:cstheme="minorHAnsi"/>
          <w:b/>
          <w:sz w:val="22"/>
          <w:szCs w:val="22"/>
        </w:rPr>
      </w:pPr>
      <w:r w:rsidRPr="0008674E">
        <w:rPr>
          <w:rFonts w:cstheme="minorHAnsi"/>
          <w:b/>
          <w:sz w:val="22"/>
          <w:szCs w:val="22"/>
        </w:rPr>
        <w:t>PROFESSIONAL SUMMARY</w:t>
      </w:r>
      <w:bookmarkStart w:id="0" w:name="_GoBack"/>
      <w:bookmarkEnd w:id="0"/>
      <w:r w:rsidRPr="0008674E">
        <w:rPr>
          <w:rFonts w:cstheme="minorHAnsi"/>
          <w:b/>
          <w:sz w:val="22"/>
          <w:szCs w:val="22"/>
        </w:rPr>
        <w:t>:</w:t>
      </w:r>
    </w:p>
    <w:p w:rsidR="0008674E" w:rsidRPr="0008674E" w:rsidRDefault="0008674E" w:rsidP="0008674E">
      <w:pPr>
        <w:pStyle w:val="ListParagraph"/>
        <w:widowControl w:val="0"/>
        <w:numPr>
          <w:ilvl w:val="0"/>
          <w:numId w:val="1"/>
        </w:numPr>
        <w:tabs>
          <w:tab w:val="left" w:pos="360"/>
        </w:tabs>
        <w:suppressAutoHyphens/>
        <w:autoSpaceDE w:val="0"/>
        <w:autoSpaceDN w:val="0"/>
        <w:adjustRightInd w:val="0"/>
        <w:jc w:val="both"/>
        <w:rPr>
          <w:rFonts w:cstheme="minorHAnsi"/>
          <w:color w:val="000000"/>
          <w:sz w:val="22"/>
          <w:szCs w:val="22"/>
        </w:rPr>
      </w:pPr>
      <w:r w:rsidRPr="0008674E">
        <w:rPr>
          <w:rFonts w:eastAsia="??" w:cstheme="minorHAnsi"/>
          <w:bCs/>
          <w:sz w:val="22"/>
          <w:szCs w:val="22"/>
        </w:rPr>
        <w:t>Over 7</w:t>
      </w:r>
      <w:r w:rsidRPr="0008674E">
        <w:rPr>
          <w:rFonts w:cstheme="minorHAnsi"/>
          <w:b/>
          <w:color w:val="000000"/>
          <w:sz w:val="22"/>
          <w:szCs w:val="22"/>
        </w:rPr>
        <w:t xml:space="preserve"> </w:t>
      </w:r>
      <w:r w:rsidRPr="0008674E">
        <w:rPr>
          <w:rFonts w:cstheme="minorHAnsi"/>
          <w:color w:val="000000"/>
          <w:sz w:val="22"/>
          <w:szCs w:val="22"/>
        </w:rPr>
        <w:t xml:space="preserve">years of experience in design, development, deployment and test of client server, web based and distributed software applications by using </w:t>
      </w:r>
      <w:r w:rsidRPr="0008674E">
        <w:rPr>
          <w:rFonts w:cstheme="minorHAnsi"/>
          <w:b/>
          <w:color w:val="000000"/>
          <w:sz w:val="22"/>
          <w:szCs w:val="22"/>
        </w:rPr>
        <w:t>J2SE</w:t>
      </w:r>
      <w:r w:rsidRPr="0008674E">
        <w:rPr>
          <w:rFonts w:cstheme="minorHAnsi"/>
          <w:color w:val="000000"/>
          <w:sz w:val="22"/>
          <w:szCs w:val="22"/>
        </w:rPr>
        <w:t xml:space="preserve"> and </w:t>
      </w:r>
      <w:r w:rsidRPr="0008674E">
        <w:rPr>
          <w:rFonts w:cstheme="minorHAnsi"/>
          <w:b/>
          <w:color w:val="000000"/>
          <w:sz w:val="22"/>
          <w:szCs w:val="22"/>
        </w:rPr>
        <w:t xml:space="preserve">J2EE </w:t>
      </w:r>
      <w:r w:rsidRPr="0008674E">
        <w:rPr>
          <w:rFonts w:cstheme="minorHAnsi"/>
          <w:color w:val="000000"/>
          <w:sz w:val="22"/>
          <w:szCs w:val="22"/>
        </w:rPr>
        <w:t>technologies.</w:t>
      </w:r>
    </w:p>
    <w:p w:rsidR="005C1ED9" w:rsidRPr="0008674E" w:rsidRDefault="005C1ED9" w:rsidP="001147E2">
      <w:pPr>
        <w:pStyle w:val="ListParagraph"/>
        <w:numPr>
          <w:ilvl w:val="0"/>
          <w:numId w:val="1"/>
        </w:numPr>
        <w:jc w:val="both"/>
        <w:rPr>
          <w:rFonts w:eastAsia="Calibri" w:cstheme="minorHAnsi"/>
          <w:color w:val="000000"/>
          <w:sz w:val="22"/>
          <w:szCs w:val="22"/>
        </w:rPr>
      </w:pPr>
      <w:r w:rsidRPr="0008674E">
        <w:rPr>
          <w:rFonts w:eastAsia="Calibri" w:cstheme="minorHAnsi"/>
          <w:color w:val="000000"/>
          <w:sz w:val="22"/>
          <w:szCs w:val="22"/>
        </w:rPr>
        <w:t xml:space="preserve">Expertise in developing applications using </w:t>
      </w:r>
      <w:r w:rsidRPr="0008674E">
        <w:rPr>
          <w:rFonts w:eastAsia="Calibri" w:cstheme="minorHAnsi"/>
          <w:b/>
          <w:bCs/>
          <w:color w:val="000000"/>
          <w:sz w:val="22"/>
          <w:szCs w:val="22"/>
        </w:rPr>
        <w:t>Java, J2EE Standards, Java Server Faces, EJB, JSP, Struts, Spring, JDBC, JMS, JNDI, XML, UML, Hibernate, Oracle, MVC Architecture, Web Services, AJAX, RMI, UML, HTML,  Java Beans, JavaScript and DHTML.</w:t>
      </w:r>
    </w:p>
    <w:p w:rsidR="00EE258A" w:rsidRDefault="00EE258A" w:rsidP="001147E2">
      <w:pPr>
        <w:pStyle w:val="Bulleted"/>
        <w:numPr>
          <w:ilvl w:val="0"/>
          <w:numId w:val="1"/>
        </w:numPr>
        <w:jc w:val="both"/>
        <w:rPr>
          <w:rFonts w:asciiTheme="minorHAnsi" w:hAnsiTheme="minorHAnsi" w:cstheme="minorHAnsi"/>
          <w:b/>
          <w:sz w:val="22"/>
          <w:szCs w:val="22"/>
        </w:rPr>
      </w:pPr>
      <w:r w:rsidRPr="0008674E">
        <w:rPr>
          <w:rFonts w:asciiTheme="minorHAnsi" w:hAnsiTheme="minorHAnsi" w:cstheme="minorHAnsi"/>
          <w:sz w:val="22"/>
          <w:szCs w:val="22"/>
        </w:rPr>
        <w:t xml:space="preserve">Strong in J2EE application development using </w:t>
      </w:r>
      <w:r w:rsidRPr="0008674E">
        <w:rPr>
          <w:rFonts w:asciiTheme="minorHAnsi" w:hAnsiTheme="minorHAnsi" w:cstheme="minorHAnsi"/>
          <w:b/>
          <w:sz w:val="22"/>
          <w:szCs w:val="22"/>
        </w:rPr>
        <w:t xml:space="preserve">Java, Servlets, JSP, EJB, JDBC, XML, Struts, </w:t>
      </w:r>
      <w:r w:rsidR="0031745E" w:rsidRPr="0008674E">
        <w:rPr>
          <w:rFonts w:asciiTheme="minorHAnsi" w:hAnsiTheme="minorHAnsi" w:cstheme="minorHAnsi"/>
          <w:b/>
          <w:sz w:val="22"/>
          <w:szCs w:val="22"/>
        </w:rPr>
        <w:t>WebServices</w:t>
      </w:r>
      <w:r w:rsidRPr="0008674E">
        <w:rPr>
          <w:rFonts w:asciiTheme="minorHAnsi" w:hAnsiTheme="minorHAnsi" w:cstheme="minorHAnsi"/>
          <w:b/>
          <w:sz w:val="22"/>
          <w:szCs w:val="22"/>
        </w:rPr>
        <w:t>, Spring, Hibernate, JMS, MQ-Series, SOAP, JAX-WS.</w:t>
      </w:r>
    </w:p>
    <w:p w:rsidR="00092ED0" w:rsidRPr="0008674E" w:rsidRDefault="00092ED0" w:rsidP="001147E2">
      <w:pPr>
        <w:pStyle w:val="Bulleted"/>
        <w:numPr>
          <w:ilvl w:val="0"/>
          <w:numId w:val="1"/>
        </w:numPr>
        <w:jc w:val="both"/>
        <w:rPr>
          <w:rFonts w:asciiTheme="minorHAnsi" w:hAnsiTheme="minorHAnsi" w:cstheme="minorHAnsi"/>
          <w:b/>
          <w:sz w:val="22"/>
          <w:szCs w:val="22"/>
        </w:rPr>
      </w:pPr>
      <w:r w:rsidRPr="00092ED0">
        <w:rPr>
          <w:rFonts w:asciiTheme="minorHAnsi" w:hAnsiTheme="minorHAnsi" w:cstheme="minorHAnsi"/>
          <w:b/>
          <w:sz w:val="22"/>
          <w:szCs w:val="22"/>
        </w:rPr>
        <w:t xml:space="preserve">Strong experience in </w:t>
      </w:r>
      <w:r w:rsidRPr="00092ED0">
        <w:rPr>
          <w:rFonts w:asciiTheme="minorHAnsi" w:hAnsiTheme="minorHAnsi" w:cstheme="minorHAnsi"/>
          <w:b/>
          <w:bCs/>
          <w:sz w:val="22"/>
          <w:szCs w:val="22"/>
        </w:rPr>
        <w:t xml:space="preserve">Core Java, Threads, Multithreading, Synchronization </w:t>
      </w:r>
      <w:r w:rsidRPr="00092ED0">
        <w:rPr>
          <w:rFonts w:asciiTheme="minorHAnsi" w:hAnsiTheme="minorHAnsi" w:cstheme="minorHAnsi"/>
          <w:b/>
          <w:sz w:val="22"/>
          <w:szCs w:val="22"/>
        </w:rPr>
        <w:t>and</w:t>
      </w:r>
      <w:r w:rsidRPr="00092ED0">
        <w:rPr>
          <w:rFonts w:asciiTheme="minorHAnsi" w:hAnsiTheme="minorHAnsi" w:cstheme="minorHAnsi"/>
          <w:b/>
          <w:bCs/>
          <w:sz w:val="22"/>
          <w:szCs w:val="22"/>
        </w:rPr>
        <w:t xml:space="preserve"> Collection API</w:t>
      </w:r>
      <w:r>
        <w:rPr>
          <w:rFonts w:asciiTheme="minorHAnsi" w:hAnsiTheme="minorHAnsi" w:cstheme="minorHAnsi"/>
          <w:b/>
          <w:bCs/>
          <w:sz w:val="22"/>
          <w:szCs w:val="22"/>
        </w:rPr>
        <w:t xml:space="preserve">. </w:t>
      </w:r>
    </w:p>
    <w:p w:rsidR="005C1ED9" w:rsidRPr="0008674E" w:rsidRDefault="005C1ED9" w:rsidP="001147E2">
      <w:pPr>
        <w:pStyle w:val="ListParagraph"/>
        <w:numPr>
          <w:ilvl w:val="0"/>
          <w:numId w:val="1"/>
        </w:numPr>
        <w:jc w:val="both"/>
        <w:outlineLvl w:val="0"/>
        <w:rPr>
          <w:rFonts w:eastAsia="Calibri" w:cstheme="minorHAnsi"/>
          <w:color w:val="000000"/>
          <w:sz w:val="22"/>
          <w:szCs w:val="22"/>
        </w:rPr>
      </w:pPr>
      <w:r w:rsidRPr="0008674E">
        <w:rPr>
          <w:rFonts w:eastAsia="Calibri" w:cstheme="minorHAnsi"/>
          <w:color w:val="000000"/>
          <w:sz w:val="22"/>
          <w:szCs w:val="22"/>
        </w:rPr>
        <w:t xml:space="preserve">Extensive experience in implementing MVC framework using </w:t>
      </w:r>
      <w:r w:rsidRPr="0008674E">
        <w:rPr>
          <w:rFonts w:eastAsia="Calibri" w:cstheme="minorHAnsi"/>
          <w:b/>
          <w:color w:val="000000"/>
          <w:sz w:val="22"/>
          <w:szCs w:val="22"/>
        </w:rPr>
        <w:t>S</w:t>
      </w:r>
      <w:r w:rsidRPr="0008674E">
        <w:rPr>
          <w:rFonts w:eastAsia="Calibri" w:cstheme="minorHAnsi"/>
          <w:b/>
          <w:bCs/>
          <w:color w:val="000000"/>
          <w:sz w:val="22"/>
          <w:szCs w:val="22"/>
        </w:rPr>
        <w:t>truts</w:t>
      </w:r>
      <w:r w:rsidRPr="0008674E">
        <w:rPr>
          <w:rFonts w:eastAsia="Calibri" w:cstheme="minorHAnsi"/>
          <w:color w:val="000000"/>
          <w:sz w:val="22"/>
          <w:szCs w:val="22"/>
        </w:rPr>
        <w:t xml:space="preserve"> in </w:t>
      </w:r>
      <w:r w:rsidRPr="0008674E">
        <w:rPr>
          <w:rFonts w:eastAsia="Calibri" w:cstheme="minorHAnsi"/>
          <w:b/>
          <w:color w:val="000000"/>
          <w:sz w:val="22"/>
          <w:szCs w:val="22"/>
        </w:rPr>
        <w:t xml:space="preserve">J2EE </w:t>
      </w:r>
      <w:r w:rsidRPr="0008674E">
        <w:rPr>
          <w:rFonts w:eastAsia="Calibri" w:cstheme="minorHAnsi"/>
          <w:color w:val="000000"/>
          <w:sz w:val="22"/>
          <w:szCs w:val="22"/>
        </w:rPr>
        <w:t>architecture.</w:t>
      </w:r>
    </w:p>
    <w:p w:rsidR="005C1ED9" w:rsidRPr="0008674E" w:rsidRDefault="005C1ED9" w:rsidP="001147E2">
      <w:pPr>
        <w:pStyle w:val="ListParagraph"/>
        <w:numPr>
          <w:ilvl w:val="0"/>
          <w:numId w:val="1"/>
        </w:numPr>
        <w:suppressAutoHyphens/>
        <w:jc w:val="both"/>
        <w:rPr>
          <w:rFonts w:eastAsia="Calibri" w:cstheme="minorHAnsi"/>
          <w:color w:val="000000"/>
          <w:sz w:val="22"/>
          <w:szCs w:val="22"/>
        </w:rPr>
      </w:pPr>
      <w:r w:rsidRPr="0008674E">
        <w:rPr>
          <w:rFonts w:eastAsia="Calibri" w:cstheme="minorHAnsi"/>
          <w:color w:val="000000"/>
          <w:sz w:val="22"/>
          <w:szCs w:val="22"/>
        </w:rPr>
        <w:t xml:space="preserve">Experience in working on various </w:t>
      </w:r>
      <w:r w:rsidR="00EE258A" w:rsidRPr="0008674E">
        <w:rPr>
          <w:rFonts w:cstheme="minorHAnsi"/>
          <w:b/>
          <w:bCs/>
          <w:color w:val="000000"/>
          <w:sz w:val="22"/>
          <w:szCs w:val="22"/>
        </w:rPr>
        <w:t>spring</w:t>
      </w:r>
      <w:r w:rsidRPr="0008674E">
        <w:rPr>
          <w:rFonts w:eastAsia="Calibri" w:cstheme="minorHAnsi"/>
          <w:b/>
          <w:bCs/>
          <w:color w:val="000000"/>
          <w:sz w:val="22"/>
          <w:szCs w:val="22"/>
        </w:rPr>
        <w:t xml:space="preserve"> </w:t>
      </w:r>
      <w:r w:rsidRPr="0008674E">
        <w:rPr>
          <w:rFonts w:eastAsia="Calibri" w:cstheme="minorHAnsi"/>
          <w:color w:val="000000"/>
          <w:sz w:val="22"/>
          <w:szCs w:val="22"/>
        </w:rPr>
        <w:t xml:space="preserve">modules </w:t>
      </w:r>
      <w:r w:rsidRPr="0008674E">
        <w:rPr>
          <w:rFonts w:eastAsia="Calibri" w:cstheme="minorHAnsi"/>
          <w:b/>
          <w:bCs/>
          <w:color w:val="000000"/>
          <w:sz w:val="22"/>
          <w:szCs w:val="22"/>
        </w:rPr>
        <w:t>(Spring MVC</w:t>
      </w:r>
      <w:r w:rsidRPr="0008674E">
        <w:rPr>
          <w:rFonts w:eastAsia="Calibri" w:cstheme="minorHAnsi"/>
          <w:color w:val="000000"/>
          <w:sz w:val="22"/>
          <w:szCs w:val="22"/>
        </w:rPr>
        <w:t xml:space="preserve">, </w:t>
      </w:r>
      <w:r w:rsidRPr="0008674E">
        <w:rPr>
          <w:rFonts w:eastAsia="Calibri" w:cstheme="minorHAnsi"/>
          <w:b/>
          <w:bCs/>
          <w:color w:val="000000"/>
          <w:sz w:val="22"/>
          <w:szCs w:val="22"/>
        </w:rPr>
        <w:t xml:space="preserve">DAO </w:t>
      </w:r>
      <w:r w:rsidRPr="0008674E">
        <w:rPr>
          <w:rFonts w:eastAsia="Calibri" w:cstheme="minorHAnsi"/>
          <w:color w:val="000000"/>
          <w:sz w:val="22"/>
          <w:szCs w:val="22"/>
        </w:rPr>
        <w:t xml:space="preserve">and </w:t>
      </w:r>
      <w:r w:rsidRPr="0008674E">
        <w:rPr>
          <w:rFonts w:eastAsia="Calibri" w:cstheme="minorHAnsi"/>
          <w:b/>
          <w:bCs/>
          <w:color w:val="000000"/>
          <w:sz w:val="22"/>
          <w:szCs w:val="22"/>
        </w:rPr>
        <w:t>AOP)</w:t>
      </w:r>
      <w:r w:rsidRPr="0008674E">
        <w:rPr>
          <w:rFonts w:eastAsia="Calibri" w:cstheme="minorHAnsi"/>
          <w:color w:val="000000"/>
          <w:sz w:val="22"/>
          <w:szCs w:val="22"/>
        </w:rPr>
        <w:t xml:space="preserve"> along with </w:t>
      </w:r>
      <w:r w:rsidRPr="0008674E">
        <w:rPr>
          <w:rFonts w:eastAsia="Calibri" w:cstheme="minorHAnsi"/>
          <w:b/>
          <w:bCs/>
          <w:color w:val="000000"/>
          <w:sz w:val="22"/>
          <w:szCs w:val="22"/>
        </w:rPr>
        <w:t>Hibernate</w:t>
      </w:r>
      <w:r w:rsidRPr="0008674E">
        <w:rPr>
          <w:rFonts w:eastAsia="Calibri" w:cstheme="minorHAnsi"/>
          <w:color w:val="000000"/>
          <w:sz w:val="22"/>
          <w:szCs w:val="22"/>
        </w:rPr>
        <w:t xml:space="preserve"> as the back-end ORM tool for implementation of persistence layer and mapping of POJOs.</w:t>
      </w:r>
    </w:p>
    <w:p w:rsidR="00EE258A" w:rsidRPr="0008674E" w:rsidRDefault="00EE258A" w:rsidP="001147E2">
      <w:pPr>
        <w:widowControl w:val="0"/>
        <w:numPr>
          <w:ilvl w:val="0"/>
          <w:numId w:val="1"/>
        </w:numPr>
        <w:suppressAutoHyphens/>
        <w:autoSpaceDE w:val="0"/>
        <w:autoSpaceDN w:val="0"/>
        <w:adjustRightInd w:val="0"/>
        <w:jc w:val="both"/>
        <w:rPr>
          <w:rFonts w:eastAsia="Calibri" w:cstheme="minorHAnsi"/>
          <w:color w:val="000000"/>
          <w:sz w:val="22"/>
          <w:szCs w:val="22"/>
        </w:rPr>
      </w:pPr>
      <w:r w:rsidRPr="0008674E">
        <w:rPr>
          <w:rFonts w:eastAsia="Calibri" w:cstheme="minorHAnsi"/>
          <w:color w:val="000000"/>
          <w:sz w:val="22"/>
          <w:szCs w:val="22"/>
        </w:rPr>
        <w:t xml:space="preserve">Expertise on working with Presentation layer frameworks like </w:t>
      </w:r>
      <w:r w:rsidRPr="0008674E">
        <w:rPr>
          <w:rFonts w:eastAsia="Calibri" w:cstheme="minorHAnsi"/>
          <w:b/>
          <w:color w:val="000000"/>
          <w:sz w:val="22"/>
          <w:szCs w:val="22"/>
        </w:rPr>
        <w:t>JSP, HTML,</w:t>
      </w:r>
      <w:r w:rsidRPr="0008674E">
        <w:rPr>
          <w:rFonts w:cstheme="minorHAnsi"/>
          <w:b/>
          <w:color w:val="000000"/>
          <w:sz w:val="22"/>
          <w:szCs w:val="22"/>
        </w:rPr>
        <w:t xml:space="preserve"> </w:t>
      </w:r>
      <w:r w:rsidRPr="0008674E">
        <w:rPr>
          <w:rFonts w:eastAsia="Calibri" w:cstheme="minorHAnsi"/>
          <w:b/>
          <w:color w:val="000000"/>
          <w:sz w:val="22"/>
          <w:szCs w:val="22"/>
        </w:rPr>
        <w:t>XHTML,</w:t>
      </w:r>
      <w:r w:rsidRPr="0008674E">
        <w:rPr>
          <w:rFonts w:cstheme="minorHAnsi"/>
          <w:b/>
          <w:color w:val="000000"/>
          <w:sz w:val="22"/>
          <w:szCs w:val="22"/>
        </w:rPr>
        <w:t xml:space="preserve"> </w:t>
      </w:r>
      <w:r w:rsidRPr="0008674E">
        <w:rPr>
          <w:rFonts w:eastAsia="Calibri" w:cstheme="minorHAnsi"/>
          <w:b/>
          <w:color w:val="000000"/>
          <w:sz w:val="22"/>
          <w:szCs w:val="22"/>
        </w:rPr>
        <w:t>CSS,</w:t>
      </w:r>
      <w:r w:rsidRPr="0008674E">
        <w:rPr>
          <w:rFonts w:cstheme="minorHAnsi"/>
          <w:b/>
          <w:color w:val="000000"/>
          <w:sz w:val="22"/>
          <w:szCs w:val="22"/>
        </w:rPr>
        <w:t xml:space="preserve"> </w:t>
      </w:r>
      <w:r w:rsidRPr="0008674E">
        <w:rPr>
          <w:rFonts w:eastAsia="Calibri" w:cstheme="minorHAnsi"/>
          <w:b/>
          <w:color w:val="000000"/>
          <w:sz w:val="22"/>
          <w:szCs w:val="22"/>
        </w:rPr>
        <w:t>JSTL</w:t>
      </w:r>
      <w:r w:rsidRPr="0008674E">
        <w:rPr>
          <w:rFonts w:cstheme="minorHAnsi"/>
          <w:b/>
          <w:color w:val="000000"/>
          <w:sz w:val="22"/>
          <w:szCs w:val="22"/>
        </w:rPr>
        <w:t xml:space="preserve"> a</w:t>
      </w:r>
      <w:r w:rsidRPr="0008674E">
        <w:rPr>
          <w:rFonts w:eastAsia="Calibri" w:cstheme="minorHAnsi"/>
          <w:b/>
          <w:color w:val="000000"/>
          <w:sz w:val="22"/>
          <w:szCs w:val="22"/>
        </w:rPr>
        <w:t xml:space="preserve">nd </w:t>
      </w:r>
      <w:r w:rsidRPr="0008674E">
        <w:rPr>
          <w:rFonts w:cstheme="minorHAnsi"/>
          <w:b/>
          <w:color w:val="000000"/>
          <w:sz w:val="22"/>
          <w:szCs w:val="22"/>
        </w:rPr>
        <w:t>JavaScript</w:t>
      </w:r>
      <w:r w:rsidRPr="0008674E">
        <w:rPr>
          <w:rFonts w:cstheme="minorHAnsi"/>
          <w:color w:val="000000"/>
          <w:sz w:val="22"/>
          <w:szCs w:val="22"/>
        </w:rPr>
        <w:t>.</w:t>
      </w:r>
    </w:p>
    <w:p w:rsidR="00EE258A" w:rsidRPr="0008674E" w:rsidRDefault="00EE258A" w:rsidP="001147E2">
      <w:pPr>
        <w:pStyle w:val="ListParagraph"/>
        <w:widowControl w:val="0"/>
        <w:numPr>
          <w:ilvl w:val="0"/>
          <w:numId w:val="1"/>
        </w:numPr>
        <w:tabs>
          <w:tab w:val="left" w:pos="360"/>
        </w:tabs>
        <w:suppressAutoHyphens/>
        <w:autoSpaceDE w:val="0"/>
        <w:autoSpaceDN w:val="0"/>
        <w:adjustRightInd w:val="0"/>
        <w:jc w:val="both"/>
        <w:rPr>
          <w:rFonts w:eastAsia="Calibri" w:cstheme="minorHAnsi"/>
          <w:b/>
          <w:color w:val="000000"/>
          <w:sz w:val="22"/>
          <w:szCs w:val="22"/>
        </w:rPr>
      </w:pPr>
      <w:r w:rsidRPr="0008674E">
        <w:rPr>
          <w:rFonts w:eastAsia="Calibri" w:cstheme="minorHAnsi"/>
          <w:color w:val="000000"/>
          <w:sz w:val="22"/>
          <w:szCs w:val="22"/>
        </w:rPr>
        <w:t xml:space="preserve">Experience on </w:t>
      </w:r>
      <w:r w:rsidRPr="0008674E">
        <w:rPr>
          <w:rFonts w:eastAsia="Calibri" w:cstheme="minorHAnsi"/>
          <w:b/>
          <w:color w:val="000000"/>
          <w:sz w:val="22"/>
          <w:szCs w:val="22"/>
        </w:rPr>
        <w:t>OOP</w:t>
      </w:r>
      <w:r w:rsidRPr="0008674E">
        <w:rPr>
          <w:rFonts w:eastAsia="Calibri" w:cstheme="minorHAnsi"/>
          <w:color w:val="000000"/>
          <w:sz w:val="22"/>
          <w:szCs w:val="22"/>
        </w:rPr>
        <w:t xml:space="preserve"> (Objective Oriented Programming) like </w:t>
      </w:r>
      <w:r w:rsidRPr="0008674E">
        <w:rPr>
          <w:rFonts w:eastAsia="Calibri" w:cstheme="minorHAnsi"/>
          <w:b/>
          <w:color w:val="000000"/>
          <w:sz w:val="22"/>
          <w:szCs w:val="22"/>
        </w:rPr>
        <w:t>Inheritance, polymorphism, Abstraction</w:t>
      </w:r>
      <w:r w:rsidRPr="0008674E">
        <w:rPr>
          <w:rFonts w:cstheme="minorHAnsi"/>
          <w:b/>
          <w:color w:val="000000"/>
          <w:sz w:val="22"/>
          <w:szCs w:val="22"/>
        </w:rPr>
        <w:t xml:space="preserve"> and </w:t>
      </w:r>
      <w:r w:rsidRPr="0008674E">
        <w:rPr>
          <w:rFonts w:eastAsia="Calibri" w:cstheme="minorHAnsi"/>
          <w:b/>
          <w:color w:val="000000"/>
          <w:sz w:val="22"/>
          <w:szCs w:val="22"/>
        </w:rPr>
        <w:t>Encapsulation.</w:t>
      </w:r>
    </w:p>
    <w:p w:rsidR="00EE258A" w:rsidRPr="0008674E" w:rsidRDefault="00EE258A" w:rsidP="001147E2">
      <w:pPr>
        <w:numPr>
          <w:ilvl w:val="0"/>
          <w:numId w:val="1"/>
        </w:numPr>
        <w:jc w:val="both"/>
        <w:rPr>
          <w:rFonts w:eastAsia="Calibri" w:cstheme="minorHAnsi"/>
          <w:color w:val="000000"/>
          <w:sz w:val="22"/>
          <w:szCs w:val="22"/>
        </w:rPr>
      </w:pPr>
      <w:r w:rsidRPr="0008674E">
        <w:rPr>
          <w:rFonts w:eastAsia="Calibri" w:cstheme="minorHAnsi"/>
          <w:color w:val="000000"/>
          <w:sz w:val="22"/>
          <w:szCs w:val="22"/>
        </w:rPr>
        <w:t xml:space="preserve">Expertise in </w:t>
      </w:r>
      <w:r w:rsidRPr="0008674E">
        <w:rPr>
          <w:rFonts w:eastAsia="Calibri" w:cstheme="minorHAnsi"/>
          <w:b/>
          <w:bCs/>
          <w:color w:val="000000"/>
          <w:sz w:val="22"/>
          <w:szCs w:val="22"/>
        </w:rPr>
        <w:t>XML</w:t>
      </w:r>
      <w:r w:rsidRPr="0008674E">
        <w:rPr>
          <w:rFonts w:eastAsia="Calibri" w:cstheme="minorHAnsi"/>
          <w:color w:val="000000"/>
          <w:sz w:val="22"/>
          <w:szCs w:val="22"/>
        </w:rPr>
        <w:t xml:space="preserve"> (SAX, DOM), </w:t>
      </w:r>
      <w:r w:rsidRPr="0008674E">
        <w:rPr>
          <w:rFonts w:eastAsia="Calibri" w:cstheme="minorHAnsi"/>
          <w:b/>
          <w:bCs/>
          <w:color w:val="000000"/>
          <w:sz w:val="22"/>
          <w:szCs w:val="22"/>
        </w:rPr>
        <w:t>XSL</w:t>
      </w:r>
      <w:r w:rsidRPr="0008674E">
        <w:rPr>
          <w:rFonts w:eastAsia="Calibri" w:cstheme="minorHAnsi"/>
          <w:color w:val="000000"/>
          <w:sz w:val="22"/>
          <w:szCs w:val="22"/>
        </w:rPr>
        <w:t xml:space="preserve">, </w:t>
      </w:r>
      <w:r w:rsidRPr="0008674E">
        <w:rPr>
          <w:rFonts w:eastAsia="Calibri" w:cstheme="minorHAnsi"/>
          <w:b/>
          <w:bCs/>
          <w:color w:val="000000"/>
          <w:sz w:val="22"/>
          <w:szCs w:val="22"/>
        </w:rPr>
        <w:t>XSLT</w:t>
      </w:r>
      <w:r w:rsidRPr="0008674E">
        <w:rPr>
          <w:rFonts w:eastAsia="Calibri" w:cstheme="minorHAnsi"/>
          <w:color w:val="000000"/>
          <w:sz w:val="22"/>
          <w:szCs w:val="22"/>
        </w:rPr>
        <w:t xml:space="preserve">, </w:t>
      </w:r>
      <w:r w:rsidRPr="0008674E">
        <w:rPr>
          <w:rFonts w:eastAsia="Calibri" w:cstheme="minorHAnsi"/>
          <w:b/>
          <w:bCs/>
          <w:color w:val="000000"/>
          <w:sz w:val="22"/>
          <w:szCs w:val="22"/>
        </w:rPr>
        <w:t>XML Schema,</w:t>
      </w:r>
      <w:r w:rsidRPr="0008674E">
        <w:rPr>
          <w:rFonts w:eastAsia="Calibri" w:cstheme="minorHAnsi"/>
          <w:color w:val="000000"/>
          <w:sz w:val="22"/>
          <w:szCs w:val="22"/>
        </w:rPr>
        <w:t xml:space="preserve"> </w:t>
      </w:r>
      <w:r w:rsidRPr="0008674E">
        <w:rPr>
          <w:rFonts w:eastAsia="Calibri" w:cstheme="minorHAnsi"/>
          <w:b/>
          <w:color w:val="000000"/>
          <w:sz w:val="22"/>
          <w:szCs w:val="22"/>
        </w:rPr>
        <w:t>DTD, Custom Tags</w:t>
      </w:r>
      <w:r w:rsidRPr="0008674E">
        <w:rPr>
          <w:rFonts w:eastAsia="Calibri" w:cstheme="minorHAnsi"/>
          <w:color w:val="000000"/>
          <w:sz w:val="22"/>
          <w:szCs w:val="22"/>
        </w:rPr>
        <w:t xml:space="preserve">, and </w:t>
      </w:r>
      <w:r w:rsidRPr="0008674E">
        <w:rPr>
          <w:rFonts w:eastAsia="Calibri" w:cstheme="minorHAnsi"/>
          <w:b/>
          <w:color w:val="000000"/>
          <w:sz w:val="22"/>
          <w:szCs w:val="22"/>
        </w:rPr>
        <w:t>JavaScript</w:t>
      </w:r>
      <w:r w:rsidRPr="0008674E">
        <w:rPr>
          <w:rFonts w:eastAsia="Calibri" w:cstheme="minorHAnsi"/>
          <w:color w:val="000000"/>
          <w:sz w:val="22"/>
          <w:szCs w:val="22"/>
        </w:rPr>
        <w:t>.</w:t>
      </w:r>
    </w:p>
    <w:p w:rsidR="00EE258A" w:rsidRPr="0008674E" w:rsidRDefault="00EE258A" w:rsidP="001147E2">
      <w:pPr>
        <w:widowControl w:val="0"/>
        <w:numPr>
          <w:ilvl w:val="0"/>
          <w:numId w:val="1"/>
        </w:numPr>
        <w:suppressAutoHyphens/>
        <w:autoSpaceDE w:val="0"/>
        <w:autoSpaceDN w:val="0"/>
        <w:adjustRightInd w:val="0"/>
        <w:jc w:val="both"/>
        <w:rPr>
          <w:rFonts w:eastAsia="Calibri" w:cstheme="minorHAnsi"/>
          <w:b/>
          <w:color w:val="000000"/>
          <w:sz w:val="22"/>
          <w:szCs w:val="22"/>
        </w:rPr>
      </w:pPr>
      <w:r w:rsidRPr="0008674E">
        <w:rPr>
          <w:rFonts w:cstheme="minorHAnsi"/>
          <w:color w:val="000000"/>
          <w:sz w:val="22"/>
          <w:szCs w:val="22"/>
        </w:rPr>
        <w:t>Experience in d</w:t>
      </w:r>
      <w:r w:rsidRPr="0008674E">
        <w:rPr>
          <w:rFonts w:eastAsia="Calibri" w:cstheme="minorHAnsi"/>
          <w:color w:val="000000"/>
          <w:sz w:val="22"/>
          <w:szCs w:val="22"/>
        </w:rPr>
        <w:t>evelop</w:t>
      </w:r>
      <w:r w:rsidRPr="0008674E">
        <w:rPr>
          <w:rFonts w:cstheme="minorHAnsi"/>
          <w:color w:val="000000"/>
          <w:sz w:val="22"/>
          <w:szCs w:val="22"/>
        </w:rPr>
        <w:t xml:space="preserve">ing </w:t>
      </w:r>
      <w:r w:rsidRPr="0008674E">
        <w:rPr>
          <w:rFonts w:eastAsia="Calibri" w:cstheme="minorHAnsi"/>
          <w:color w:val="000000"/>
          <w:sz w:val="22"/>
          <w:szCs w:val="22"/>
        </w:rPr>
        <w:t xml:space="preserve">J2EE applications on different IDE’s like </w:t>
      </w:r>
      <w:r w:rsidRPr="0008674E">
        <w:rPr>
          <w:rFonts w:eastAsia="Calibri" w:cstheme="minorHAnsi"/>
          <w:b/>
          <w:color w:val="000000"/>
          <w:sz w:val="22"/>
          <w:szCs w:val="22"/>
        </w:rPr>
        <w:t>Eclipse</w:t>
      </w:r>
      <w:r w:rsidRPr="0008674E">
        <w:rPr>
          <w:rFonts w:eastAsia="Calibri" w:cstheme="minorHAnsi"/>
          <w:color w:val="000000"/>
          <w:sz w:val="22"/>
          <w:szCs w:val="22"/>
        </w:rPr>
        <w:t>,</w:t>
      </w:r>
      <w:r w:rsidRPr="0008674E">
        <w:rPr>
          <w:rFonts w:eastAsia="Calibri" w:cstheme="minorHAnsi"/>
          <w:b/>
          <w:color w:val="000000"/>
          <w:sz w:val="22"/>
          <w:szCs w:val="22"/>
        </w:rPr>
        <w:t xml:space="preserve"> </w:t>
      </w:r>
      <w:proofErr w:type="spellStart"/>
      <w:r w:rsidRPr="0008674E">
        <w:rPr>
          <w:rFonts w:cstheme="minorHAnsi"/>
          <w:sz w:val="22"/>
          <w:szCs w:val="22"/>
        </w:rPr>
        <w:t>NetBeans</w:t>
      </w:r>
      <w:proofErr w:type="spellEnd"/>
      <w:r w:rsidRPr="0008674E">
        <w:rPr>
          <w:rFonts w:cstheme="minorHAnsi"/>
          <w:sz w:val="22"/>
          <w:szCs w:val="22"/>
        </w:rPr>
        <w:t xml:space="preserve">, </w:t>
      </w:r>
      <w:r w:rsidRPr="0008674E">
        <w:rPr>
          <w:rFonts w:eastAsia="Calibri" w:cstheme="minorHAnsi"/>
          <w:b/>
          <w:color w:val="000000"/>
          <w:sz w:val="22"/>
          <w:szCs w:val="22"/>
        </w:rPr>
        <w:t xml:space="preserve">IBM </w:t>
      </w:r>
      <w:proofErr w:type="spellStart"/>
      <w:r w:rsidRPr="0008674E">
        <w:rPr>
          <w:rFonts w:eastAsia="Calibri" w:cstheme="minorHAnsi"/>
          <w:b/>
          <w:bCs/>
          <w:color w:val="000000"/>
          <w:sz w:val="22"/>
          <w:szCs w:val="22"/>
        </w:rPr>
        <w:t>WebSphere</w:t>
      </w:r>
      <w:proofErr w:type="spellEnd"/>
      <w:r w:rsidRPr="0008674E">
        <w:rPr>
          <w:rFonts w:eastAsia="Calibri" w:cstheme="minorHAnsi"/>
          <w:b/>
          <w:bCs/>
          <w:color w:val="000000"/>
          <w:sz w:val="22"/>
          <w:szCs w:val="22"/>
        </w:rPr>
        <w:t xml:space="preserve"> Studio Application Developer</w:t>
      </w:r>
      <w:r w:rsidRPr="0008674E">
        <w:rPr>
          <w:rFonts w:eastAsia="Calibri" w:cstheme="minorHAnsi"/>
          <w:b/>
          <w:color w:val="000000"/>
          <w:sz w:val="22"/>
          <w:szCs w:val="22"/>
        </w:rPr>
        <w:t xml:space="preserve"> WSAD, Rational Application Developer (RAD), </w:t>
      </w:r>
      <w:proofErr w:type="spellStart"/>
      <w:r w:rsidRPr="0008674E">
        <w:rPr>
          <w:rFonts w:eastAsia="Calibri" w:cstheme="minorHAnsi"/>
          <w:b/>
          <w:color w:val="000000"/>
          <w:sz w:val="22"/>
          <w:szCs w:val="22"/>
        </w:rPr>
        <w:t>JBuilder</w:t>
      </w:r>
      <w:proofErr w:type="spellEnd"/>
      <w:r w:rsidRPr="0008674E">
        <w:rPr>
          <w:rFonts w:cstheme="minorHAnsi"/>
          <w:b/>
          <w:color w:val="000000"/>
          <w:sz w:val="22"/>
          <w:szCs w:val="22"/>
        </w:rPr>
        <w:t>.</w:t>
      </w:r>
      <w:r w:rsidRPr="0008674E">
        <w:rPr>
          <w:rFonts w:eastAsia="Calibri" w:cstheme="minorHAnsi"/>
          <w:b/>
          <w:color w:val="000000"/>
          <w:sz w:val="22"/>
          <w:szCs w:val="22"/>
        </w:rPr>
        <w:t xml:space="preserve"> </w:t>
      </w:r>
    </w:p>
    <w:p w:rsidR="00EE258A" w:rsidRPr="0008674E" w:rsidRDefault="00EE258A" w:rsidP="001147E2">
      <w:pPr>
        <w:pStyle w:val="ListParagraph"/>
        <w:numPr>
          <w:ilvl w:val="0"/>
          <w:numId w:val="1"/>
        </w:numPr>
        <w:jc w:val="both"/>
        <w:rPr>
          <w:rFonts w:eastAsia="Calibri" w:cstheme="minorHAnsi"/>
          <w:bCs/>
          <w:color w:val="000000"/>
          <w:sz w:val="22"/>
          <w:szCs w:val="22"/>
        </w:rPr>
      </w:pPr>
      <w:r w:rsidRPr="0008674E">
        <w:rPr>
          <w:rFonts w:eastAsia="Calibri" w:cstheme="minorHAnsi"/>
          <w:bCs/>
          <w:color w:val="000000"/>
          <w:sz w:val="22"/>
          <w:szCs w:val="22"/>
        </w:rPr>
        <w:t xml:space="preserve">Strong Understanding of </w:t>
      </w:r>
      <w:r w:rsidRPr="0008674E">
        <w:rPr>
          <w:rFonts w:eastAsia="Calibri" w:cstheme="minorHAnsi"/>
          <w:b/>
          <w:bCs/>
          <w:color w:val="000000"/>
          <w:sz w:val="22"/>
          <w:szCs w:val="22"/>
        </w:rPr>
        <w:t>J2EE design Patterns</w:t>
      </w:r>
      <w:r w:rsidRPr="0008674E">
        <w:rPr>
          <w:rFonts w:eastAsia="Calibri" w:cstheme="minorHAnsi"/>
          <w:bCs/>
          <w:color w:val="000000"/>
          <w:sz w:val="22"/>
          <w:szCs w:val="22"/>
        </w:rPr>
        <w:t xml:space="preserve"> like Session facade, Singleton, Front Controller, Business delegate, Service Locator, DTO, DAO</w:t>
      </w:r>
      <w:r w:rsidRPr="0008674E">
        <w:rPr>
          <w:rFonts w:cstheme="minorHAnsi"/>
          <w:bCs/>
          <w:color w:val="000000"/>
          <w:sz w:val="22"/>
          <w:szCs w:val="22"/>
        </w:rPr>
        <w:t>.</w:t>
      </w:r>
    </w:p>
    <w:p w:rsidR="00EE258A" w:rsidRPr="0008674E" w:rsidRDefault="00EE258A" w:rsidP="001147E2">
      <w:pPr>
        <w:numPr>
          <w:ilvl w:val="0"/>
          <w:numId w:val="1"/>
        </w:numPr>
        <w:jc w:val="both"/>
        <w:rPr>
          <w:rFonts w:eastAsia="Calibri" w:cstheme="minorHAnsi"/>
          <w:color w:val="000000"/>
          <w:sz w:val="22"/>
          <w:szCs w:val="22"/>
        </w:rPr>
      </w:pPr>
      <w:r w:rsidRPr="0008674E">
        <w:rPr>
          <w:rFonts w:eastAsia="Calibri" w:cstheme="minorHAnsi"/>
          <w:color w:val="000000"/>
          <w:sz w:val="22"/>
          <w:szCs w:val="22"/>
        </w:rPr>
        <w:t xml:space="preserve">Good exposure and experience with </w:t>
      </w:r>
      <w:r w:rsidRPr="0008674E">
        <w:rPr>
          <w:rFonts w:eastAsia="Calibri" w:cstheme="minorHAnsi"/>
          <w:b/>
          <w:color w:val="000000"/>
          <w:sz w:val="22"/>
          <w:szCs w:val="22"/>
        </w:rPr>
        <w:t xml:space="preserve">Service Oriented Architecture (SOA) such as Web Services including SOAP, WSDL, JMS (Java Messaging Service), AJAX </w:t>
      </w:r>
      <w:r w:rsidRPr="0008674E">
        <w:rPr>
          <w:rFonts w:eastAsia="Calibri" w:cstheme="minorHAnsi"/>
          <w:color w:val="000000"/>
          <w:sz w:val="22"/>
          <w:szCs w:val="22"/>
        </w:rPr>
        <w:t>and tools like</w:t>
      </w:r>
      <w:r w:rsidRPr="0008674E">
        <w:rPr>
          <w:rFonts w:eastAsia="Calibri" w:cstheme="minorHAnsi"/>
          <w:b/>
          <w:color w:val="000000"/>
          <w:sz w:val="22"/>
          <w:szCs w:val="22"/>
        </w:rPr>
        <w:t xml:space="preserve"> ANT, </w:t>
      </w:r>
      <w:r w:rsidRPr="0008674E">
        <w:rPr>
          <w:rFonts w:cstheme="minorHAnsi"/>
          <w:b/>
          <w:color w:val="000000"/>
          <w:sz w:val="22"/>
          <w:szCs w:val="22"/>
        </w:rPr>
        <w:t>Junit.</w:t>
      </w:r>
    </w:p>
    <w:p w:rsidR="00EE258A" w:rsidRPr="0008674E" w:rsidRDefault="00EE258A" w:rsidP="001147E2">
      <w:pPr>
        <w:numPr>
          <w:ilvl w:val="0"/>
          <w:numId w:val="1"/>
        </w:numPr>
        <w:jc w:val="both"/>
        <w:rPr>
          <w:rFonts w:eastAsia="Calibri" w:cstheme="minorHAnsi"/>
          <w:color w:val="000000"/>
          <w:sz w:val="22"/>
          <w:szCs w:val="22"/>
        </w:rPr>
      </w:pPr>
      <w:r w:rsidRPr="0008674E">
        <w:rPr>
          <w:rFonts w:cstheme="minorHAnsi"/>
          <w:color w:val="000000"/>
          <w:sz w:val="22"/>
          <w:szCs w:val="22"/>
        </w:rPr>
        <w:t>Experience in d</w:t>
      </w:r>
      <w:r w:rsidRPr="0008674E">
        <w:rPr>
          <w:rFonts w:eastAsia="Calibri" w:cstheme="minorHAnsi"/>
          <w:color w:val="000000"/>
          <w:sz w:val="22"/>
          <w:szCs w:val="22"/>
        </w:rPr>
        <w:t>evelop</w:t>
      </w:r>
      <w:r w:rsidRPr="0008674E">
        <w:rPr>
          <w:rFonts w:cstheme="minorHAnsi"/>
          <w:color w:val="000000"/>
          <w:sz w:val="22"/>
          <w:szCs w:val="22"/>
        </w:rPr>
        <w:t>ing</w:t>
      </w:r>
      <w:r w:rsidRPr="0008674E">
        <w:rPr>
          <w:rFonts w:eastAsia="Calibri" w:cstheme="minorHAnsi"/>
          <w:color w:val="000000"/>
          <w:sz w:val="22"/>
          <w:szCs w:val="22"/>
        </w:rPr>
        <w:t xml:space="preserve"> Use Case Model, Use Case Diagrams, and Class Diagrams, sequence diagrams, collaboration diagrams, state chart diagram and Activity diagrams using </w:t>
      </w:r>
      <w:r w:rsidRPr="0008674E">
        <w:rPr>
          <w:rFonts w:eastAsia="Calibri" w:cstheme="minorHAnsi"/>
          <w:b/>
          <w:color w:val="000000"/>
          <w:sz w:val="22"/>
          <w:szCs w:val="22"/>
        </w:rPr>
        <w:t>Rational Rose</w:t>
      </w:r>
      <w:r w:rsidRPr="0008674E">
        <w:rPr>
          <w:rFonts w:cstheme="minorHAnsi"/>
          <w:b/>
          <w:color w:val="000000"/>
          <w:sz w:val="22"/>
          <w:szCs w:val="22"/>
        </w:rPr>
        <w:t>.</w:t>
      </w:r>
    </w:p>
    <w:p w:rsidR="00EE258A" w:rsidRPr="0008674E" w:rsidRDefault="00EE258A" w:rsidP="001147E2">
      <w:pPr>
        <w:pStyle w:val="ListParagraph"/>
        <w:numPr>
          <w:ilvl w:val="0"/>
          <w:numId w:val="1"/>
        </w:numPr>
        <w:jc w:val="both"/>
        <w:rPr>
          <w:rFonts w:eastAsia="Calibri" w:cstheme="minorHAnsi"/>
          <w:color w:val="000000"/>
          <w:sz w:val="22"/>
          <w:szCs w:val="22"/>
        </w:rPr>
      </w:pPr>
      <w:r w:rsidRPr="0008674E">
        <w:rPr>
          <w:rFonts w:eastAsia="Calibri" w:cstheme="minorHAnsi"/>
          <w:bCs/>
          <w:color w:val="000000"/>
          <w:sz w:val="22"/>
          <w:szCs w:val="22"/>
        </w:rPr>
        <w:t xml:space="preserve">Profound Knowledge </w:t>
      </w:r>
      <w:r w:rsidRPr="0008674E">
        <w:rPr>
          <w:rFonts w:eastAsia="Calibri" w:cstheme="minorHAnsi"/>
          <w:color w:val="000000"/>
          <w:sz w:val="22"/>
          <w:szCs w:val="22"/>
        </w:rPr>
        <w:t xml:space="preserve">in configuring and deploying web applications using </w:t>
      </w:r>
      <w:r w:rsidRPr="0008674E">
        <w:rPr>
          <w:rFonts w:eastAsia="Calibri" w:cstheme="minorHAnsi"/>
          <w:b/>
          <w:color w:val="000000"/>
          <w:sz w:val="22"/>
          <w:szCs w:val="22"/>
        </w:rPr>
        <w:t xml:space="preserve">Tomcat </w:t>
      </w:r>
      <w:r w:rsidRPr="0008674E">
        <w:rPr>
          <w:rFonts w:eastAsia="Calibri" w:cstheme="minorHAnsi"/>
          <w:color w:val="000000"/>
          <w:sz w:val="22"/>
          <w:szCs w:val="22"/>
        </w:rPr>
        <w:t xml:space="preserve">web server and application servers like </w:t>
      </w:r>
      <w:r w:rsidRPr="0008674E">
        <w:rPr>
          <w:rFonts w:eastAsia="Calibri" w:cstheme="minorHAnsi"/>
          <w:b/>
          <w:color w:val="000000"/>
          <w:sz w:val="22"/>
          <w:szCs w:val="22"/>
        </w:rPr>
        <w:t>Web Logic, JBOSS,</w:t>
      </w:r>
      <w:r w:rsidRPr="0008674E">
        <w:rPr>
          <w:rFonts w:eastAsia="Calibri" w:cstheme="minorHAnsi"/>
          <w:color w:val="000000"/>
          <w:sz w:val="22"/>
          <w:szCs w:val="22"/>
        </w:rPr>
        <w:t xml:space="preserve"> and developed deployment descriptors for the </w:t>
      </w:r>
      <w:r w:rsidRPr="0008674E">
        <w:rPr>
          <w:rFonts w:eastAsia="Calibri" w:cstheme="minorHAnsi"/>
          <w:b/>
          <w:color w:val="000000"/>
          <w:sz w:val="22"/>
          <w:szCs w:val="22"/>
        </w:rPr>
        <w:t xml:space="preserve">EJB </w:t>
      </w:r>
      <w:r w:rsidRPr="0008674E">
        <w:rPr>
          <w:rFonts w:eastAsia="Calibri" w:cstheme="minorHAnsi"/>
          <w:color w:val="000000"/>
          <w:sz w:val="22"/>
          <w:szCs w:val="22"/>
        </w:rPr>
        <w:t xml:space="preserve">to deploy on </w:t>
      </w:r>
      <w:r w:rsidRPr="0008674E">
        <w:rPr>
          <w:rFonts w:cstheme="minorHAnsi"/>
          <w:b/>
          <w:color w:val="000000"/>
          <w:sz w:val="22"/>
          <w:szCs w:val="22"/>
        </w:rPr>
        <w:t>IBM Web</w:t>
      </w:r>
      <w:r w:rsidRPr="0008674E">
        <w:rPr>
          <w:rFonts w:eastAsia="Calibri" w:cstheme="minorHAnsi"/>
          <w:b/>
          <w:color w:val="000000"/>
          <w:sz w:val="22"/>
          <w:szCs w:val="22"/>
        </w:rPr>
        <w:t>Sphere.</w:t>
      </w:r>
    </w:p>
    <w:p w:rsidR="00EE258A" w:rsidRPr="0008674E" w:rsidRDefault="00EE258A" w:rsidP="001147E2">
      <w:pPr>
        <w:pStyle w:val="ListParagraph"/>
        <w:numPr>
          <w:ilvl w:val="0"/>
          <w:numId w:val="1"/>
        </w:numPr>
        <w:jc w:val="both"/>
        <w:rPr>
          <w:rFonts w:cstheme="minorHAnsi"/>
          <w:sz w:val="22"/>
          <w:szCs w:val="22"/>
        </w:rPr>
      </w:pPr>
      <w:r w:rsidRPr="0008674E">
        <w:rPr>
          <w:rFonts w:cstheme="minorHAnsi"/>
          <w:sz w:val="22"/>
          <w:szCs w:val="22"/>
        </w:rPr>
        <w:t xml:space="preserve">Extensively worked on debugging using logging Frameworks such as </w:t>
      </w:r>
      <w:r w:rsidRPr="0008674E">
        <w:rPr>
          <w:rFonts w:cstheme="minorHAnsi"/>
          <w:b/>
          <w:sz w:val="22"/>
          <w:szCs w:val="22"/>
        </w:rPr>
        <w:t>Apache Log4J.</w:t>
      </w:r>
    </w:p>
    <w:p w:rsidR="00EE258A" w:rsidRPr="0008674E" w:rsidRDefault="00EE258A" w:rsidP="001147E2">
      <w:pPr>
        <w:pStyle w:val="ListParagraph"/>
        <w:numPr>
          <w:ilvl w:val="0"/>
          <w:numId w:val="1"/>
        </w:numPr>
        <w:jc w:val="both"/>
        <w:outlineLvl w:val="0"/>
        <w:rPr>
          <w:rFonts w:eastAsia="Calibri" w:cstheme="minorHAnsi"/>
          <w:color w:val="000000"/>
          <w:sz w:val="22"/>
          <w:szCs w:val="22"/>
        </w:rPr>
      </w:pPr>
      <w:r w:rsidRPr="0008674E">
        <w:rPr>
          <w:rFonts w:eastAsia="Calibri" w:cstheme="minorHAnsi"/>
          <w:color w:val="000000"/>
          <w:sz w:val="22"/>
          <w:szCs w:val="22"/>
        </w:rPr>
        <w:t xml:space="preserve">Good Understanding of relational database concepts and experience in Query construction using </w:t>
      </w:r>
      <w:r w:rsidRPr="0008674E">
        <w:rPr>
          <w:rFonts w:eastAsia="Calibri" w:cstheme="minorHAnsi"/>
          <w:b/>
          <w:color w:val="000000"/>
          <w:sz w:val="22"/>
          <w:szCs w:val="22"/>
        </w:rPr>
        <w:t xml:space="preserve">SQL. </w:t>
      </w:r>
      <w:r w:rsidRPr="0008674E">
        <w:rPr>
          <w:rFonts w:eastAsia="Calibri" w:cstheme="minorHAnsi"/>
          <w:color w:val="000000"/>
          <w:sz w:val="22"/>
          <w:szCs w:val="22"/>
        </w:rPr>
        <w:t>Extensive experience in writing, editing and maintaining database objects.</w:t>
      </w:r>
    </w:p>
    <w:p w:rsidR="00EE258A" w:rsidRPr="0008674E" w:rsidRDefault="00EE258A" w:rsidP="001147E2">
      <w:pPr>
        <w:widowControl w:val="0"/>
        <w:numPr>
          <w:ilvl w:val="0"/>
          <w:numId w:val="1"/>
        </w:numPr>
        <w:suppressAutoHyphens/>
        <w:autoSpaceDE w:val="0"/>
        <w:autoSpaceDN w:val="0"/>
        <w:adjustRightInd w:val="0"/>
        <w:jc w:val="both"/>
        <w:rPr>
          <w:rFonts w:eastAsia="Calibri" w:cstheme="minorHAnsi"/>
          <w:color w:val="000000"/>
          <w:sz w:val="22"/>
          <w:szCs w:val="22"/>
        </w:rPr>
      </w:pPr>
      <w:r w:rsidRPr="0008674E">
        <w:rPr>
          <w:rFonts w:eastAsia="Calibri" w:cstheme="minorHAnsi"/>
          <w:color w:val="000000"/>
          <w:sz w:val="22"/>
          <w:szCs w:val="22"/>
        </w:rPr>
        <w:t xml:space="preserve">Experience in using RDBMS concepts and worked with </w:t>
      </w:r>
      <w:r w:rsidRPr="0008674E">
        <w:rPr>
          <w:rFonts w:eastAsia="Calibri" w:cstheme="minorHAnsi"/>
          <w:b/>
          <w:color w:val="000000"/>
          <w:sz w:val="22"/>
          <w:szCs w:val="22"/>
        </w:rPr>
        <w:t>Oracle 8i/9i/10g/11g</w:t>
      </w:r>
      <w:r w:rsidRPr="0008674E">
        <w:rPr>
          <w:rFonts w:eastAsia="Calibri" w:cstheme="minorHAnsi"/>
          <w:color w:val="000000"/>
          <w:sz w:val="22"/>
          <w:szCs w:val="22"/>
        </w:rPr>
        <w:t>,</w:t>
      </w:r>
      <w:r w:rsidRPr="0008674E">
        <w:rPr>
          <w:rFonts w:eastAsia="Calibri" w:cstheme="minorHAnsi"/>
          <w:b/>
          <w:color w:val="000000"/>
          <w:sz w:val="22"/>
          <w:szCs w:val="22"/>
        </w:rPr>
        <w:t xml:space="preserve"> DB2</w:t>
      </w:r>
      <w:r w:rsidRPr="0008674E">
        <w:rPr>
          <w:rFonts w:eastAsia="Calibri" w:cstheme="minorHAnsi"/>
          <w:color w:val="000000"/>
          <w:sz w:val="22"/>
          <w:szCs w:val="22"/>
        </w:rPr>
        <w:t xml:space="preserve"> and good experience in writing </w:t>
      </w:r>
      <w:r w:rsidRPr="0008674E">
        <w:rPr>
          <w:rFonts w:eastAsia="Calibri" w:cstheme="minorHAnsi"/>
          <w:b/>
          <w:color w:val="000000"/>
          <w:sz w:val="22"/>
          <w:szCs w:val="22"/>
        </w:rPr>
        <w:t>stored procedures</w:t>
      </w:r>
      <w:r w:rsidRPr="0008674E">
        <w:rPr>
          <w:rFonts w:eastAsia="Calibri" w:cstheme="minorHAnsi"/>
          <w:color w:val="000000"/>
          <w:sz w:val="22"/>
          <w:szCs w:val="22"/>
        </w:rPr>
        <w:t>,</w:t>
      </w:r>
      <w:r w:rsidRPr="0008674E">
        <w:rPr>
          <w:rFonts w:eastAsia="Calibri" w:cstheme="minorHAnsi"/>
          <w:b/>
          <w:color w:val="000000"/>
          <w:sz w:val="22"/>
          <w:szCs w:val="22"/>
        </w:rPr>
        <w:t xml:space="preserve"> Functions</w:t>
      </w:r>
      <w:r w:rsidRPr="0008674E">
        <w:rPr>
          <w:rFonts w:eastAsia="Calibri" w:cstheme="minorHAnsi"/>
          <w:color w:val="000000"/>
          <w:sz w:val="22"/>
          <w:szCs w:val="22"/>
        </w:rPr>
        <w:t xml:space="preserve"> and Triggers using </w:t>
      </w:r>
      <w:r w:rsidRPr="0008674E">
        <w:rPr>
          <w:rFonts w:eastAsia="Calibri" w:cstheme="minorHAnsi"/>
          <w:b/>
          <w:color w:val="000000"/>
          <w:sz w:val="22"/>
          <w:szCs w:val="22"/>
        </w:rPr>
        <w:t>PL/SQL</w:t>
      </w:r>
      <w:r w:rsidRPr="0008674E">
        <w:rPr>
          <w:rFonts w:eastAsia="Calibri" w:cstheme="minorHAnsi"/>
          <w:color w:val="000000"/>
          <w:sz w:val="22"/>
          <w:szCs w:val="22"/>
        </w:rPr>
        <w:t>.</w:t>
      </w:r>
    </w:p>
    <w:p w:rsidR="00E26BE9" w:rsidRPr="0008674E" w:rsidRDefault="00E26BE9" w:rsidP="001147E2">
      <w:pPr>
        <w:pStyle w:val="ListParagraph"/>
        <w:numPr>
          <w:ilvl w:val="0"/>
          <w:numId w:val="1"/>
        </w:numPr>
        <w:jc w:val="both"/>
        <w:rPr>
          <w:rFonts w:cstheme="minorHAnsi"/>
          <w:sz w:val="22"/>
          <w:szCs w:val="22"/>
        </w:rPr>
      </w:pPr>
      <w:r w:rsidRPr="0008674E">
        <w:rPr>
          <w:rFonts w:cstheme="minorHAnsi"/>
          <w:sz w:val="22"/>
          <w:szCs w:val="22"/>
        </w:rPr>
        <w:t xml:space="preserve">Experience in utilizing database tools like </w:t>
      </w:r>
      <w:r w:rsidRPr="0008674E">
        <w:rPr>
          <w:rFonts w:cstheme="minorHAnsi"/>
          <w:b/>
          <w:sz w:val="22"/>
          <w:szCs w:val="22"/>
        </w:rPr>
        <w:t>TOAD</w:t>
      </w:r>
      <w:r w:rsidRPr="0008674E">
        <w:rPr>
          <w:rFonts w:cstheme="minorHAnsi"/>
          <w:sz w:val="22"/>
          <w:szCs w:val="22"/>
        </w:rPr>
        <w:t xml:space="preserve"> to operate on relational databases like </w:t>
      </w:r>
      <w:r w:rsidRPr="0008674E">
        <w:rPr>
          <w:rFonts w:cstheme="minorHAnsi"/>
          <w:b/>
          <w:sz w:val="22"/>
          <w:szCs w:val="22"/>
        </w:rPr>
        <w:t>Oracle and MySQL.</w:t>
      </w:r>
    </w:p>
    <w:p w:rsidR="005C1ED9" w:rsidRPr="0008674E" w:rsidRDefault="005C1ED9" w:rsidP="001147E2">
      <w:pPr>
        <w:pStyle w:val="BodyTextIndent"/>
        <w:widowControl/>
        <w:numPr>
          <w:ilvl w:val="0"/>
          <w:numId w:val="1"/>
        </w:numPr>
        <w:tabs>
          <w:tab w:val="left" w:pos="5850"/>
        </w:tabs>
        <w:suppressAutoHyphens w:val="0"/>
        <w:autoSpaceDE/>
        <w:ind w:right="720"/>
        <w:jc w:val="both"/>
        <w:rPr>
          <w:rFonts w:asciiTheme="minorHAnsi" w:hAnsiTheme="minorHAnsi" w:cstheme="minorHAnsi"/>
          <w:bCs/>
          <w:color w:val="000000"/>
          <w:sz w:val="22"/>
          <w:szCs w:val="22"/>
        </w:rPr>
      </w:pPr>
      <w:r w:rsidRPr="0008674E">
        <w:rPr>
          <w:rFonts w:asciiTheme="minorHAnsi" w:hAnsiTheme="minorHAnsi" w:cstheme="minorHAnsi"/>
          <w:color w:val="000000"/>
          <w:sz w:val="22"/>
          <w:szCs w:val="22"/>
        </w:rPr>
        <w:t xml:space="preserve">Experience in working version control tools like </w:t>
      </w:r>
      <w:r w:rsidRPr="0008674E">
        <w:rPr>
          <w:rFonts w:asciiTheme="minorHAnsi" w:hAnsiTheme="minorHAnsi" w:cstheme="minorHAnsi"/>
          <w:b/>
          <w:color w:val="000000"/>
          <w:sz w:val="22"/>
          <w:szCs w:val="22"/>
        </w:rPr>
        <w:t xml:space="preserve">CVS, Clear Case </w:t>
      </w:r>
      <w:r w:rsidRPr="0008674E">
        <w:rPr>
          <w:rFonts w:asciiTheme="minorHAnsi" w:hAnsiTheme="minorHAnsi" w:cstheme="minorHAnsi"/>
          <w:color w:val="000000"/>
          <w:sz w:val="22"/>
          <w:szCs w:val="22"/>
        </w:rPr>
        <w:t>and</w:t>
      </w:r>
      <w:r w:rsidRPr="0008674E">
        <w:rPr>
          <w:rFonts w:asciiTheme="minorHAnsi" w:hAnsiTheme="minorHAnsi" w:cstheme="minorHAnsi"/>
          <w:b/>
          <w:color w:val="000000"/>
          <w:sz w:val="22"/>
          <w:szCs w:val="22"/>
        </w:rPr>
        <w:t xml:space="preserve"> SVN.</w:t>
      </w:r>
    </w:p>
    <w:p w:rsidR="005C1ED9" w:rsidRPr="0008674E" w:rsidRDefault="005C1ED9" w:rsidP="001147E2">
      <w:pPr>
        <w:pStyle w:val="TitleLeft"/>
        <w:numPr>
          <w:ilvl w:val="0"/>
          <w:numId w:val="1"/>
        </w:numPr>
        <w:jc w:val="both"/>
        <w:outlineLvl w:val="0"/>
        <w:rPr>
          <w:rFonts w:asciiTheme="minorHAnsi" w:hAnsiTheme="minorHAnsi" w:cstheme="minorHAnsi"/>
          <w:b w:val="0"/>
          <w:color w:val="000000"/>
          <w:sz w:val="22"/>
          <w:szCs w:val="22"/>
        </w:rPr>
      </w:pPr>
      <w:r w:rsidRPr="0008674E">
        <w:rPr>
          <w:rFonts w:asciiTheme="minorHAnsi" w:hAnsiTheme="minorHAnsi" w:cstheme="minorHAnsi"/>
          <w:b w:val="0"/>
          <w:color w:val="000000"/>
          <w:sz w:val="22"/>
          <w:szCs w:val="22"/>
        </w:rPr>
        <w:t xml:space="preserve">Excellent analytical, logical and programming skills, Self Motivated, Self-Starter, </w:t>
      </w:r>
      <w:r w:rsidR="003467E2" w:rsidRPr="0008674E">
        <w:rPr>
          <w:rFonts w:asciiTheme="minorHAnsi" w:hAnsiTheme="minorHAnsi" w:cstheme="minorHAnsi"/>
          <w:b w:val="0"/>
          <w:color w:val="000000"/>
          <w:sz w:val="22"/>
          <w:szCs w:val="22"/>
        </w:rPr>
        <w:t xml:space="preserve">and </w:t>
      </w:r>
      <w:r w:rsidRPr="0008674E">
        <w:rPr>
          <w:rFonts w:asciiTheme="minorHAnsi" w:hAnsiTheme="minorHAnsi" w:cstheme="minorHAnsi"/>
          <w:b w:val="0"/>
          <w:color w:val="000000"/>
          <w:sz w:val="22"/>
          <w:szCs w:val="22"/>
        </w:rPr>
        <w:t>can work with minimal supervision with effective Communication skills and Organizational skills combined with attention and Time management skills</w:t>
      </w:r>
      <w:r w:rsidR="003467E2" w:rsidRPr="0008674E">
        <w:rPr>
          <w:rFonts w:asciiTheme="minorHAnsi" w:hAnsiTheme="minorHAnsi" w:cstheme="minorHAnsi"/>
          <w:b w:val="0"/>
          <w:color w:val="000000"/>
          <w:sz w:val="22"/>
          <w:szCs w:val="22"/>
        </w:rPr>
        <w:t>.</w:t>
      </w:r>
    </w:p>
    <w:p w:rsidR="005C1ED9" w:rsidRPr="0008674E" w:rsidRDefault="005C1ED9" w:rsidP="001147E2">
      <w:pPr>
        <w:pStyle w:val="TitleLeft"/>
        <w:numPr>
          <w:ilvl w:val="0"/>
          <w:numId w:val="1"/>
        </w:numPr>
        <w:jc w:val="both"/>
        <w:outlineLvl w:val="0"/>
        <w:rPr>
          <w:rFonts w:asciiTheme="minorHAnsi" w:hAnsiTheme="minorHAnsi" w:cstheme="minorHAnsi"/>
          <w:b w:val="0"/>
          <w:color w:val="000000"/>
          <w:sz w:val="22"/>
          <w:szCs w:val="22"/>
        </w:rPr>
      </w:pPr>
      <w:r w:rsidRPr="0008674E">
        <w:rPr>
          <w:rFonts w:asciiTheme="minorHAnsi" w:hAnsiTheme="minorHAnsi" w:cstheme="minorHAnsi"/>
          <w:b w:val="0"/>
          <w:color w:val="000000"/>
          <w:sz w:val="22"/>
          <w:szCs w:val="22"/>
        </w:rPr>
        <w:t>Willingness and Ability to learn and implement New Technologies wherever necessary.</w:t>
      </w:r>
    </w:p>
    <w:p w:rsidR="00A9367C" w:rsidRPr="0008674E" w:rsidRDefault="00A9367C" w:rsidP="001147E2">
      <w:pPr>
        <w:jc w:val="both"/>
        <w:rPr>
          <w:rFonts w:cstheme="minorHAnsi"/>
          <w:b/>
          <w:sz w:val="22"/>
          <w:szCs w:val="22"/>
        </w:rPr>
      </w:pPr>
    </w:p>
    <w:p w:rsidR="00DA6C76" w:rsidRPr="0008674E" w:rsidRDefault="00DA6C76" w:rsidP="001147E2">
      <w:pPr>
        <w:jc w:val="both"/>
        <w:rPr>
          <w:rFonts w:cstheme="minorHAnsi"/>
          <w:b/>
          <w:sz w:val="22"/>
          <w:szCs w:val="22"/>
        </w:rPr>
      </w:pPr>
      <w:r w:rsidRPr="0008674E">
        <w:rPr>
          <w:rFonts w:cstheme="minorHAnsi"/>
          <w:b/>
          <w:sz w:val="22"/>
          <w:szCs w:val="22"/>
        </w:rPr>
        <w:t>TECHINICAL SKILLS</w:t>
      </w:r>
      <w:r w:rsidR="00061D3A" w:rsidRPr="0008674E">
        <w:rPr>
          <w:rFonts w:cstheme="minorHAnsi"/>
          <w:b/>
          <w:sz w:val="22"/>
          <w:szCs w:val="22"/>
        </w:rPr>
        <w:t>:</w:t>
      </w:r>
    </w:p>
    <w:tbl>
      <w:tblPr>
        <w:tblStyle w:val="TableGrid"/>
        <w:tblW w:w="5000" w:type="pct"/>
        <w:tblLook w:val="04A0"/>
      </w:tblPr>
      <w:tblGrid>
        <w:gridCol w:w="2719"/>
        <w:gridCol w:w="8297"/>
      </w:tblGrid>
      <w:tr w:rsidR="009455B2" w:rsidRPr="0008674E" w:rsidTr="00BF1556">
        <w:tc>
          <w:tcPr>
            <w:tcW w:w="1234" w:type="pct"/>
          </w:tcPr>
          <w:p w:rsidR="009455B2" w:rsidRPr="0008674E" w:rsidRDefault="009455B2" w:rsidP="001147E2">
            <w:pPr>
              <w:snapToGrid w:val="0"/>
              <w:jc w:val="both"/>
              <w:rPr>
                <w:rFonts w:cstheme="minorHAnsi"/>
                <w:b/>
                <w:bCs/>
              </w:rPr>
            </w:pPr>
            <w:r w:rsidRPr="0008674E">
              <w:rPr>
                <w:rFonts w:cstheme="minorHAnsi"/>
                <w:b/>
                <w:bCs/>
                <w:sz w:val="22"/>
                <w:szCs w:val="22"/>
              </w:rPr>
              <w:t>Languages</w:t>
            </w:r>
          </w:p>
        </w:tc>
        <w:tc>
          <w:tcPr>
            <w:tcW w:w="3766" w:type="pct"/>
          </w:tcPr>
          <w:p w:rsidR="009455B2" w:rsidRPr="0008674E" w:rsidRDefault="009455B2" w:rsidP="001147E2">
            <w:pPr>
              <w:snapToGrid w:val="0"/>
              <w:jc w:val="both"/>
              <w:rPr>
                <w:rFonts w:cstheme="minorHAnsi"/>
                <w:bCs/>
                <w:color w:val="000000"/>
              </w:rPr>
            </w:pPr>
            <w:r w:rsidRPr="0008674E">
              <w:rPr>
                <w:rFonts w:cstheme="minorHAnsi"/>
                <w:bCs/>
                <w:color w:val="000000"/>
                <w:sz w:val="22"/>
                <w:szCs w:val="22"/>
              </w:rPr>
              <w:t>C, C++, Java JDK 1.4, 1.5, 1.6, J2SE, SQL, PL/SQL, HTML, CSS, DHTML, XML, XSL, XSLT, Java Script, JQuery</w:t>
            </w:r>
            <w:r w:rsidR="00920F45" w:rsidRPr="0008674E">
              <w:rPr>
                <w:rFonts w:cstheme="minorHAnsi"/>
                <w:bCs/>
                <w:color w:val="000000"/>
                <w:sz w:val="22"/>
                <w:szCs w:val="22"/>
              </w:rPr>
              <w:t>.</w:t>
            </w:r>
          </w:p>
        </w:tc>
      </w:tr>
      <w:tr w:rsidR="009455B2" w:rsidRPr="0008674E" w:rsidTr="00BF1556">
        <w:tc>
          <w:tcPr>
            <w:tcW w:w="1234" w:type="pct"/>
          </w:tcPr>
          <w:p w:rsidR="009455B2" w:rsidRPr="0008674E" w:rsidRDefault="009455B2" w:rsidP="001147E2">
            <w:pPr>
              <w:snapToGrid w:val="0"/>
              <w:jc w:val="both"/>
              <w:rPr>
                <w:rFonts w:eastAsia="Arial Unicode MS" w:cstheme="minorHAnsi"/>
                <w:b/>
                <w:bCs/>
                <w:color w:val="000000"/>
              </w:rPr>
            </w:pPr>
            <w:r w:rsidRPr="0008674E">
              <w:rPr>
                <w:rFonts w:eastAsia="Arial Unicode MS" w:cstheme="minorHAnsi"/>
                <w:b/>
                <w:bCs/>
                <w:color w:val="000000"/>
                <w:sz w:val="22"/>
                <w:szCs w:val="22"/>
              </w:rPr>
              <w:t>J2EE Technologies</w:t>
            </w:r>
          </w:p>
        </w:tc>
        <w:tc>
          <w:tcPr>
            <w:tcW w:w="3766" w:type="pct"/>
          </w:tcPr>
          <w:p w:rsidR="009455B2" w:rsidRPr="0008674E" w:rsidRDefault="009455B2" w:rsidP="001147E2">
            <w:pPr>
              <w:tabs>
                <w:tab w:val="left" w:pos="2790"/>
              </w:tabs>
              <w:ind w:left="2790" w:hanging="2790"/>
              <w:jc w:val="both"/>
              <w:rPr>
                <w:rFonts w:cstheme="minorHAnsi"/>
              </w:rPr>
            </w:pPr>
            <w:r w:rsidRPr="0008674E">
              <w:rPr>
                <w:rFonts w:cstheme="minorHAnsi"/>
                <w:color w:val="000000"/>
                <w:sz w:val="22"/>
                <w:szCs w:val="22"/>
              </w:rPr>
              <w:t xml:space="preserve">JDBC, JSP, Servlets, EJB 2.0/3.0, JMS, JNDI, AJAX, JAXB, JAXP, SWT, </w:t>
            </w:r>
            <w:r w:rsidRPr="0008674E">
              <w:rPr>
                <w:rFonts w:cstheme="minorHAnsi"/>
                <w:sz w:val="22"/>
                <w:szCs w:val="22"/>
              </w:rPr>
              <w:t>Swing with drag-n-drop</w:t>
            </w:r>
          </w:p>
          <w:p w:rsidR="009455B2" w:rsidRPr="0008674E" w:rsidRDefault="009455B2" w:rsidP="001147E2">
            <w:pPr>
              <w:snapToGrid w:val="0"/>
              <w:ind w:right="-540"/>
              <w:jc w:val="both"/>
              <w:rPr>
                <w:rFonts w:cstheme="minorHAnsi"/>
                <w:color w:val="000000"/>
              </w:rPr>
            </w:pPr>
            <w:r w:rsidRPr="0008674E">
              <w:rPr>
                <w:rFonts w:cstheme="minorHAnsi"/>
                <w:color w:val="000000"/>
                <w:sz w:val="22"/>
                <w:szCs w:val="22"/>
              </w:rPr>
              <w:t>Animation, JPA, AWT,</w:t>
            </w:r>
            <w:r w:rsidR="002D624E" w:rsidRPr="0008674E">
              <w:rPr>
                <w:rFonts w:cstheme="minorHAnsi"/>
                <w:color w:val="000000"/>
                <w:sz w:val="22"/>
                <w:szCs w:val="22"/>
              </w:rPr>
              <w:t xml:space="preserve"> Hibernate 3.0/3.2.5 and Spring</w:t>
            </w:r>
            <w:r w:rsidRPr="0008674E">
              <w:rPr>
                <w:rFonts w:cstheme="minorHAnsi"/>
                <w:color w:val="000000"/>
                <w:sz w:val="22"/>
                <w:szCs w:val="22"/>
              </w:rPr>
              <w:t xml:space="preserve"> </w:t>
            </w:r>
          </w:p>
        </w:tc>
      </w:tr>
      <w:tr w:rsidR="009455B2" w:rsidRPr="0008674E" w:rsidTr="00BF1556">
        <w:tc>
          <w:tcPr>
            <w:tcW w:w="1234" w:type="pct"/>
          </w:tcPr>
          <w:p w:rsidR="009455B2" w:rsidRPr="0008674E" w:rsidRDefault="009455B2" w:rsidP="001147E2">
            <w:pPr>
              <w:snapToGrid w:val="0"/>
              <w:jc w:val="both"/>
              <w:rPr>
                <w:rFonts w:eastAsia="Arial Unicode MS" w:cstheme="minorHAnsi"/>
                <w:b/>
                <w:bCs/>
                <w:color w:val="000000"/>
              </w:rPr>
            </w:pPr>
            <w:r w:rsidRPr="0008674E">
              <w:rPr>
                <w:rFonts w:eastAsia="Arial Unicode MS" w:cstheme="minorHAnsi"/>
                <w:b/>
                <w:bCs/>
                <w:color w:val="000000"/>
                <w:sz w:val="22"/>
                <w:szCs w:val="22"/>
              </w:rPr>
              <w:t>Frameworks/APIs/Tools</w:t>
            </w:r>
          </w:p>
        </w:tc>
        <w:tc>
          <w:tcPr>
            <w:tcW w:w="3766" w:type="pct"/>
          </w:tcPr>
          <w:p w:rsidR="009455B2" w:rsidRPr="0008674E" w:rsidRDefault="009455B2" w:rsidP="001147E2">
            <w:pPr>
              <w:snapToGrid w:val="0"/>
              <w:ind w:left="2790" w:hanging="2790"/>
              <w:jc w:val="both"/>
              <w:rPr>
                <w:rFonts w:eastAsia="Arial Unicode MS" w:cstheme="minorHAnsi"/>
              </w:rPr>
            </w:pPr>
            <w:r w:rsidRPr="0008674E">
              <w:rPr>
                <w:rFonts w:eastAsia="Arial Unicode MS" w:cstheme="minorHAnsi"/>
                <w:sz w:val="22"/>
                <w:szCs w:val="22"/>
              </w:rPr>
              <w:t xml:space="preserve">Struts 1.2.9, Spring </w:t>
            </w:r>
            <w:r w:rsidRPr="0008674E">
              <w:rPr>
                <w:rFonts w:eastAsia="Arial Unicode MS" w:cstheme="minorHAnsi"/>
                <w:color w:val="000000"/>
                <w:sz w:val="22"/>
                <w:szCs w:val="22"/>
              </w:rPr>
              <w:t>MVC</w:t>
            </w:r>
            <w:r w:rsidRPr="0008674E">
              <w:rPr>
                <w:rFonts w:eastAsia="Arial Unicode MS" w:cstheme="minorHAnsi"/>
                <w:sz w:val="22"/>
                <w:szCs w:val="22"/>
              </w:rPr>
              <w:t>, WEB-SERVICES (SOAP, WSDL,UDDI)</w:t>
            </w:r>
          </w:p>
        </w:tc>
      </w:tr>
      <w:tr w:rsidR="009455B2" w:rsidRPr="0008674E" w:rsidTr="00BF1556">
        <w:tc>
          <w:tcPr>
            <w:tcW w:w="1234" w:type="pct"/>
          </w:tcPr>
          <w:p w:rsidR="009455B2" w:rsidRPr="0008674E" w:rsidRDefault="009455B2" w:rsidP="001147E2">
            <w:pPr>
              <w:snapToGrid w:val="0"/>
              <w:jc w:val="both"/>
              <w:rPr>
                <w:rFonts w:eastAsia="Arial Unicode MS" w:cstheme="minorHAnsi"/>
                <w:b/>
                <w:bCs/>
                <w:color w:val="000000"/>
              </w:rPr>
            </w:pPr>
            <w:r w:rsidRPr="0008674E">
              <w:rPr>
                <w:rFonts w:eastAsia="Arial Unicode MS" w:cstheme="minorHAnsi"/>
                <w:b/>
                <w:bCs/>
                <w:color w:val="000000"/>
                <w:sz w:val="22"/>
                <w:szCs w:val="22"/>
              </w:rPr>
              <w:t xml:space="preserve">XML </w:t>
            </w:r>
          </w:p>
        </w:tc>
        <w:tc>
          <w:tcPr>
            <w:tcW w:w="3766" w:type="pct"/>
          </w:tcPr>
          <w:p w:rsidR="009455B2" w:rsidRPr="0008674E" w:rsidRDefault="009455B2" w:rsidP="001147E2">
            <w:pPr>
              <w:snapToGrid w:val="0"/>
              <w:ind w:left="3600" w:right="-540" w:hanging="3600"/>
              <w:jc w:val="both"/>
              <w:rPr>
                <w:rFonts w:eastAsia="Arial Unicode MS" w:cstheme="minorHAnsi"/>
              </w:rPr>
            </w:pPr>
            <w:r w:rsidRPr="0008674E">
              <w:rPr>
                <w:rFonts w:eastAsia="Arial Unicode MS" w:cstheme="minorHAnsi"/>
                <w:sz w:val="22"/>
                <w:szCs w:val="22"/>
              </w:rPr>
              <w:t>XSL, XSLT, XSD, DTDs, DOM, SAX, JAXB</w:t>
            </w:r>
          </w:p>
        </w:tc>
      </w:tr>
      <w:tr w:rsidR="009455B2" w:rsidRPr="0008674E" w:rsidTr="00BF1556">
        <w:tc>
          <w:tcPr>
            <w:tcW w:w="1234" w:type="pct"/>
          </w:tcPr>
          <w:p w:rsidR="009455B2" w:rsidRPr="0008674E" w:rsidRDefault="009455B2" w:rsidP="001147E2">
            <w:pPr>
              <w:jc w:val="both"/>
              <w:rPr>
                <w:rFonts w:cstheme="minorHAnsi"/>
                <w:b/>
              </w:rPr>
            </w:pPr>
            <w:r w:rsidRPr="0008674E">
              <w:rPr>
                <w:rFonts w:cstheme="minorHAnsi"/>
                <w:b/>
                <w:sz w:val="22"/>
                <w:szCs w:val="22"/>
              </w:rPr>
              <w:t>Database Tools</w:t>
            </w:r>
          </w:p>
        </w:tc>
        <w:tc>
          <w:tcPr>
            <w:tcW w:w="3766" w:type="pct"/>
          </w:tcPr>
          <w:p w:rsidR="009455B2" w:rsidRPr="0008674E" w:rsidRDefault="009455B2" w:rsidP="001147E2">
            <w:pPr>
              <w:jc w:val="both"/>
              <w:rPr>
                <w:rFonts w:cstheme="minorHAnsi"/>
                <w:b/>
              </w:rPr>
            </w:pPr>
            <w:r w:rsidRPr="0008674E">
              <w:rPr>
                <w:rFonts w:cstheme="minorHAnsi"/>
                <w:sz w:val="22"/>
                <w:szCs w:val="22"/>
              </w:rPr>
              <w:t>TOAD</w:t>
            </w:r>
          </w:p>
        </w:tc>
      </w:tr>
      <w:tr w:rsidR="009455B2" w:rsidRPr="0008674E" w:rsidTr="00BF1556">
        <w:tc>
          <w:tcPr>
            <w:tcW w:w="1234" w:type="pct"/>
          </w:tcPr>
          <w:p w:rsidR="009455B2" w:rsidRPr="0008674E" w:rsidRDefault="009455B2" w:rsidP="001147E2">
            <w:pPr>
              <w:jc w:val="both"/>
              <w:rPr>
                <w:rFonts w:cstheme="minorHAnsi"/>
                <w:b/>
              </w:rPr>
            </w:pPr>
            <w:r w:rsidRPr="0008674E">
              <w:rPr>
                <w:rFonts w:cstheme="minorHAnsi"/>
                <w:b/>
                <w:sz w:val="22"/>
                <w:szCs w:val="22"/>
              </w:rPr>
              <w:t>Application Server</w:t>
            </w:r>
          </w:p>
        </w:tc>
        <w:tc>
          <w:tcPr>
            <w:tcW w:w="3766" w:type="pct"/>
          </w:tcPr>
          <w:p w:rsidR="009455B2" w:rsidRPr="0008674E" w:rsidRDefault="009455B2" w:rsidP="001147E2">
            <w:pPr>
              <w:jc w:val="both"/>
              <w:rPr>
                <w:rFonts w:cstheme="minorHAnsi"/>
                <w:b/>
              </w:rPr>
            </w:pPr>
            <w:r w:rsidRPr="0008674E">
              <w:rPr>
                <w:rFonts w:cstheme="minorHAnsi"/>
                <w:sz w:val="22"/>
                <w:szCs w:val="22"/>
              </w:rPr>
              <w:t>Apache Tomcat, SQL Server</w:t>
            </w:r>
          </w:p>
        </w:tc>
      </w:tr>
      <w:tr w:rsidR="009455B2" w:rsidRPr="0008674E" w:rsidTr="00BF1556">
        <w:tc>
          <w:tcPr>
            <w:tcW w:w="1234" w:type="pct"/>
          </w:tcPr>
          <w:p w:rsidR="009455B2" w:rsidRPr="0008674E" w:rsidRDefault="009455B2" w:rsidP="001147E2">
            <w:pPr>
              <w:jc w:val="both"/>
              <w:rPr>
                <w:rFonts w:cstheme="minorHAnsi"/>
                <w:b/>
              </w:rPr>
            </w:pPr>
            <w:r w:rsidRPr="0008674E">
              <w:rPr>
                <w:rFonts w:cstheme="minorHAnsi"/>
                <w:b/>
                <w:sz w:val="22"/>
                <w:szCs w:val="22"/>
              </w:rPr>
              <w:t>Build Tools</w:t>
            </w:r>
          </w:p>
        </w:tc>
        <w:tc>
          <w:tcPr>
            <w:tcW w:w="3766" w:type="pct"/>
          </w:tcPr>
          <w:p w:rsidR="009455B2" w:rsidRPr="0008674E" w:rsidRDefault="009455B2" w:rsidP="001147E2">
            <w:pPr>
              <w:jc w:val="both"/>
              <w:rPr>
                <w:rFonts w:cstheme="minorHAnsi"/>
                <w:b/>
              </w:rPr>
            </w:pPr>
            <w:r w:rsidRPr="0008674E">
              <w:rPr>
                <w:rFonts w:cstheme="minorHAnsi"/>
                <w:sz w:val="22"/>
                <w:szCs w:val="22"/>
              </w:rPr>
              <w:t>ANT, Maven</w:t>
            </w:r>
          </w:p>
        </w:tc>
      </w:tr>
      <w:tr w:rsidR="009455B2" w:rsidRPr="0008674E" w:rsidTr="00BF1556">
        <w:tc>
          <w:tcPr>
            <w:tcW w:w="1234" w:type="pct"/>
          </w:tcPr>
          <w:p w:rsidR="009455B2" w:rsidRPr="0008674E" w:rsidRDefault="009455B2" w:rsidP="001147E2">
            <w:pPr>
              <w:jc w:val="both"/>
              <w:rPr>
                <w:rFonts w:cstheme="minorHAnsi"/>
                <w:b/>
              </w:rPr>
            </w:pPr>
            <w:r w:rsidRPr="0008674E">
              <w:rPr>
                <w:rFonts w:cstheme="minorHAnsi"/>
                <w:b/>
                <w:sz w:val="22"/>
                <w:szCs w:val="22"/>
              </w:rPr>
              <w:t>Version Control Tools</w:t>
            </w:r>
          </w:p>
        </w:tc>
        <w:tc>
          <w:tcPr>
            <w:tcW w:w="3766" w:type="pct"/>
          </w:tcPr>
          <w:p w:rsidR="009455B2" w:rsidRPr="0008674E" w:rsidRDefault="009455B2" w:rsidP="001147E2">
            <w:pPr>
              <w:jc w:val="both"/>
              <w:rPr>
                <w:rFonts w:cstheme="minorHAnsi"/>
              </w:rPr>
            </w:pPr>
            <w:r w:rsidRPr="0008674E">
              <w:rPr>
                <w:rFonts w:cstheme="minorHAnsi"/>
                <w:sz w:val="22"/>
                <w:szCs w:val="22"/>
              </w:rPr>
              <w:t xml:space="preserve">MS Visual Source Safe (VSS), Apache Subversion (SVN) </w:t>
            </w:r>
          </w:p>
        </w:tc>
      </w:tr>
      <w:tr w:rsidR="009455B2" w:rsidRPr="0008674E" w:rsidTr="00BF1556">
        <w:tc>
          <w:tcPr>
            <w:tcW w:w="1234" w:type="pct"/>
          </w:tcPr>
          <w:p w:rsidR="009455B2" w:rsidRPr="0008674E" w:rsidRDefault="009455B2" w:rsidP="001147E2">
            <w:pPr>
              <w:jc w:val="both"/>
              <w:rPr>
                <w:rFonts w:cstheme="minorHAnsi"/>
                <w:b/>
              </w:rPr>
            </w:pPr>
            <w:r w:rsidRPr="0008674E">
              <w:rPr>
                <w:rFonts w:cstheme="minorHAnsi"/>
                <w:b/>
                <w:sz w:val="22"/>
                <w:szCs w:val="22"/>
              </w:rPr>
              <w:t>Modeling Tools</w:t>
            </w:r>
          </w:p>
        </w:tc>
        <w:tc>
          <w:tcPr>
            <w:tcW w:w="3766" w:type="pct"/>
          </w:tcPr>
          <w:p w:rsidR="009455B2" w:rsidRPr="0008674E" w:rsidRDefault="009455B2" w:rsidP="001147E2">
            <w:pPr>
              <w:jc w:val="both"/>
              <w:rPr>
                <w:rFonts w:cstheme="minorHAnsi"/>
                <w:b/>
              </w:rPr>
            </w:pPr>
            <w:r w:rsidRPr="0008674E">
              <w:rPr>
                <w:rFonts w:cstheme="minorHAnsi"/>
                <w:sz w:val="22"/>
                <w:szCs w:val="22"/>
              </w:rPr>
              <w:t>Rational Rose, UML</w:t>
            </w:r>
          </w:p>
        </w:tc>
      </w:tr>
      <w:tr w:rsidR="009455B2" w:rsidRPr="0008674E" w:rsidTr="00BF1556">
        <w:tc>
          <w:tcPr>
            <w:tcW w:w="1234" w:type="pct"/>
          </w:tcPr>
          <w:p w:rsidR="009455B2" w:rsidRPr="0008674E" w:rsidRDefault="009455B2" w:rsidP="001147E2">
            <w:pPr>
              <w:jc w:val="both"/>
              <w:rPr>
                <w:rFonts w:cstheme="minorHAnsi"/>
                <w:b/>
              </w:rPr>
            </w:pPr>
            <w:r w:rsidRPr="0008674E">
              <w:rPr>
                <w:rFonts w:cstheme="minorHAnsi"/>
                <w:b/>
                <w:sz w:val="22"/>
                <w:szCs w:val="22"/>
              </w:rPr>
              <w:lastRenderedPageBreak/>
              <w:t>Testing Tools</w:t>
            </w:r>
          </w:p>
        </w:tc>
        <w:tc>
          <w:tcPr>
            <w:tcW w:w="3766" w:type="pct"/>
          </w:tcPr>
          <w:p w:rsidR="009455B2" w:rsidRPr="0008674E" w:rsidRDefault="009455B2" w:rsidP="001147E2">
            <w:pPr>
              <w:jc w:val="both"/>
              <w:rPr>
                <w:rFonts w:cstheme="minorHAnsi"/>
                <w:b/>
              </w:rPr>
            </w:pPr>
            <w:r w:rsidRPr="0008674E">
              <w:rPr>
                <w:rFonts w:cstheme="minorHAnsi"/>
                <w:sz w:val="22"/>
                <w:szCs w:val="22"/>
              </w:rPr>
              <w:t>Software Quality Assurance (SQA) tools – Mercury Quality Center, Junit</w:t>
            </w:r>
          </w:p>
        </w:tc>
      </w:tr>
      <w:tr w:rsidR="009455B2" w:rsidRPr="0008674E" w:rsidTr="00BF1556">
        <w:tc>
          <w:tcPr>
            <w:tcW w:w="1234" w:type="pct"/>
          </w:tcPr>
          <w:p w:rsidR="009455B2" w:rsidRPr="0008674E" w:rsidRDefault="009455B2" w:rsidP="001147E2">
            <w:pPr>
              <w:jc w:val="both"/>
              <w:rPr>
                <w:rFonts w:cstheme="minorHAnsi"/>
                <w:b/>
              </w:rPr>
            </w:pPr>
            <w:r w:rsidRPr="0008674E">
              <w:rPr>
                <w:rFonts w:cstheme="minorHAnsi"/>
                <w:b/>
                <w:sz w:val="22"/>
                <w:szCs w:val="22"/>
              </w:rPr>
              <w:t>Databases</w:t>
            </w:r>
          </w:p>
        </w:tc>
        <w:tc>
          <w:tcPr>
            <w:tcW w:w="3766" w:type="pct"/>
          </w:tcPr>
          <w:p w:rsidR="009455B2" w:rsidRPr="0008674E" w:rsidRDefault="009455B2" w:rsidP="001147E2">
            <w:pPr>
              <w:jc w:val="both"/>
              <w:rPr>
                <w:rFonts w:cstheme="minorHAnsi"/>
                <w:b/>
              </w:rPr>
            </w:pPr>
            <w:r w:rsidRPr="0008674E">
              <w:rPr>
                <w:rFonts w:cstheme="minorHAnsi"/>
                <w:sz w:val="22"/>
                <w:szCs w:val="22"/>
              </w:rPr>
              <w:t>Oracle 11g/10g, SQL Server, MYSQL, MS Access</w:t>
            </w:r>
          </w:p>
        </w:tc>
      </w:tr>
      <w:tr w:rsidR="009455B2" w:rsidRPr="0008674E" w:rsidTr="00BF1556">
        <w:tc>
          <w:tcPr>
            <w:tcW w:w="1234" w:type="pct"/>
          </w:tcPr>
          <w:p w:rsidR="009455B2" w:rsidRPr="0008674E" w:rsidRDefault="009455B2" w:rsidP="001147E2">
            <w:pPr>
              <w:jc w:val="both"/>
              <w:rPr>
                <w:rFonts w:cstheme="minorHAnsi"/>
                <w:b/>
              </w:rPr>
            </w:pPr>
            <w:r w:rsidRPr="0008674E">
              <w:rPr>
                <w:rFonts w:cstheme="minorHAnsi"/>
                <w:b/>
                <w:sz w:val="22"/>
                <w:szCs w:val="22"/>
              </w:rPr>
              <w:t>Operating Systems</w:t>
            </w:r>
          </w:p>
        </w:tc>
        <w:tc>
          <w:tcPr>
            <w:tcW w:w="3766" w:type="pct"/>
          </w:tcPr>
          <w:p w:rsidR="009455B2" w:rsidRPr="0008674E" w:rsidRDefault="009455B2" w:rsidP="001147E2">
            <w:pPr>
              <w:jc w:val="both"/>
              <w:rPr>
                <w:rFonts w:cstheme="minorHAnsi"/>
              </w:rPr>
            </w:pPr>
            <w:r w:rsidRPr="0008674E">
              <w:rPr>
                <w:rFonts w:cstheme="minorHAnsi"/>
                <w:sz w:val="22"/>
                <w:szCs w:val="22"/>
              </w:rPr>
              <w:t>Windows, Linux</w:t>
            </w:r>
          </w:p>
        </w:tc>
      </w:tr>
    </w:tbl>
    <w:p w:rsidR="00BB2DF0" w:rsidRPr="0008674E" w:rsidRDefault="00BB2DF0" w:rsidP="001147E2">
      <w:pPr>
        <w:jc w:val="both"/>
        <w:rPr>
          <w:rFonts w:cstheme="minorHAnsi"/>
          <w:b/>
          <w:sz w:val="22"/>
          <w:szCs w:val="22"/>
        </w:rPr>
      </w:pPr>
    </w:p>
    <w:p w:rsidR="00DA6C76" w:rsidRPr="0008674E" w:rsidRDefault="00BE2FA9" w:rsidP="001147E2">
      <w:pPr>
        <w:jc w:val="both"/>
        <w:rPr>
          <w:rFonts w:cstheme="minorHAnsi"/>
          <w:sz w:val="22"/>
          <w:szCs w:val="22"/>
        </w:rPr>
      </w:pPr>
      <w:r w:rsidRPr="0008674E">
        <w:rPr>
          <w:rFonts w:cstheme="minorHAnsi"/>
          <w:b/>
          <w:sz w:val="22"/>
          <w:szCs w:val="22"/>
        </w:rPr>
        <w:t>Professional Experience</w:t>
      </w:r>
      <w:r w:rsidR="00061D3A" w:rsidRPr="0008674E">
        <w:rPr>
          <w:rFonts w:cstheme="minorHAnsi"/>
          <w:b/>
          <w:sz w:val="22"/>
          <w:szCs w:val="22"/>
        </w:rPr>
        <w:t>:</w:t>
      </w:r>
    </w:p>
    <w:p w:rsidR="006C1F36" w:rsidRPr="0008674E" w:rsidRDefault="006C1F36" w:rsidP="001147E2">
      <w:pPr>
        <w:jc w:val="both"/>
        <w:rPr>
          <w:rFonts w:cstheme="minorHAnsi"/>
          <w:b/>
          <w:sz w:val="22"/>
          <w:szCs w:val="22"/>
        </w:rPr>
      </w:pPr>
      <w:r w:rsidRPr="0008674E">
        <w:rPr>
          <w:rFonts w:cstheme="minorHAnsi"/>
          <w:b/>
          <w:sz w:val="22"/>
          <w:szCs w:val="22"/>
        </w:rPr>
        <w:t>Client:</w:t>
      </w:r>
      <w:r w:rsidR="00BC5523" w:rsidRPr="0008674E">
        <w:rPr>
          <w:rFonts w:cstheme="minorHAnsi"/>
          <w:b/>
          <w:sz w:val="22"/>
          <w:szCs w:val="22"/>
        </w:rPr>
        <w:t xml:space="preserve"> Mercury Insurance, Folsom, CA</w:t>
      </w:r>
      <w:r w:rsidR="00410CB5" w:rsidRPr="0008674E">
        <w:rPr>
          <w:rFonts w:cstheme="minorHAnsi"/>
          <w:b/>
          <w:sz w:val="22"/>
          <w:szCs w:val="22"/>
        </w:rPr>
        <w:t>.                                                                                                                  Aug 14 – Till Date</w:t>
      </w:r>
      <w:r w:rsidR="00BC5523" w:rsidRPr="0008674E">
        <w:rPr>
          <w:rFonts w:cstheme="minorHAnsi"/>
          <w:b/>
          <w:sz w:val="22"/>
          <w:szCs w:val="22"/>
        </w:rPr>
        <w:tab/>
      </w:r>
      <w:r w:rsidRPr="0008674E">
        <w:rPr>
          <w:rFonts w:cstheme="minorHAnsi"/>
          <w:b/>
          <w:sz w:val="22"/>
          <w:szCs w:val="22"/>
        </w:rPr>
        <w:t xml:space="preserve"> </w:t>
      </w:r>
    </w:p>
    <w:p w:rsidR="00BC5523" w:rsidRPr="0008674E" w:rsidRDefault="00BC5523" w:rsidP="001147E2">
      <w:pPr>
        <w:jc w:val="both"/>
        <w:rPr>
          <w:rFonts w:eastAsia="Calibri" w:cstheme="minorHAnsi"/>
          <w:sz w:val="22"/>
          <w:szCs w:val="22"/>
        </w:rPr>
      </w:pPr>
      <w:r w:rsidRPr="0008674E">
        <w:rPr>
          <w:rFonts w:eastAsia="Calibri" w:cstheme="minorHAnsi"/>
          <w:b/>
          <w:spacing w:val="-3"/>
          <w:sz w:val="22"/>
          <w:szCs w:val="22"/>
        </w:rPr>
        <w:t xml:space="preserve">Project: Customer Portal                                                     </w:t>
      </w:r>
      <w:r w:rsidRPr="0008674E">
        <w:rPr>
          <w:rFonts w:eastAsia="Calibri" w:cstheme="minorHAnsi"/>
          <w:b/>
          <w:spacing w:val="-3"/>
          <w:sz w:val="22"/>
          <w:szCs w:val="22"/>
        </w:rPr>
        <w:tab/>
      </w:r>
      <w:r w:rsidRPr="0008674E">
        <w:rPr>
          <w:rFonts w:eastAsia="Calibri" w:cstheme="minorHAnsi"/>
          <w:b/>
          <w:spacing w:val="-3"/>
          <w:sz w:val="22"/>
          <w:szCs w:val="22"/>
        </w:rPr>
        <w:tab/>
      </w:r>
      <w:r w:rsidRPr="0008674E">
        <w:rPr>
          <w:rFonts w:eastAsia="Calibri" w:cstheme="minorHAnsi"/>
          <w:b/>
          <w:spacing w:val="-3"/>
          <w:sz w:val="22"/>
          <w:szCs w:val="22"/>
        </w:rPr>
        <w:tab/>
        <w:t xml:space="preserve">                        </w:t>
      </w:r>
      <w:r w:rsidRPr="0008674E">
        <w:rPr>
          <w:rFonts w:eastAsia="Calibri" w:cstheme="minorHAnsi"/>
          <w:b/>
          <w:spacing w:val="-3"/>
          <w:sz w:val="22"/>
          <w:szCs w:val="22"/>
        </w:rPr>
        <w:cr/>
      </w:r>
      <w:r w:rsidRPr="0008674E">
        <w:rPr>
          <w:rFonts w:eastAsia="Calibri" w:cstheme="minorHAnsi"/>
          <w:sz w:val="22"/>
          <w:szCs w:val="22"/>
        </w:rPr>
        <w:t xml:space="preserve">Customer Portal application provides comprehensive information of the various types of Insurance coverage offered by auto insurance company. The website functionality was extended by providing the customers to login and performs online transactions like paying bills online and updating their insurance policy. A new Intranet Customer Care website was redesigned to provide customized information for the end users. </w:t>
      </w:r>
    </w:p>
    <w:p w:rsidR="00061D3A" w:rsidRPr="0008674E" w:rsidRDefault="0059270B" w:rsidP="001147E2">
      <w:pPr>
        <w:jc w:val="both"/>
        <w:rPr>
          <w:rFonts w:cstheme="minorHAnsi"/>
          <w:b/>
          <w:sz w:val="22"/>
          <w:szCs w:val="22"/>
        </w:rPr>
      </w:pPr>
      <w:r>
        <w:rPr>
          <w:rFonts w:cstheme="minorHAnsi"/>
          <w:b/>
          <w:sz w:val="22"/>
          <w:szCs w:val="22"/>
        </w:rPr>
        <w:t>Role: Core Java</w:t>
      </w:r>
      <w:r w:rsidR="00061D3A" w:rsidRPr="0008674E">
        <w:rPr>
          <w:rFonts w:cstheme="minorHAnsi"/>
          <w:b/>
          <w:sz w:val="22"/>
          <w:szCs w:val="22"/>
        </w:rPr>
        <w:t xml:space="preserve"> Developer</w:t>
      </w:r>
      <w:r>
        <w:rPr>
          <w:rFonts w:cstheme="minorHAnsi"/>
          <w:b/>
          <w:sz w:val="22"/>
          <w:szCs w:val="22"/>
        </w:rPr>
        <w:t xml:space="preserve"> </w:t>
      </w:r>
    </w:p>
    <w:p w:rsidR="006C1F36" w:rsidRPr="0008674E" w:rsidRDefault="006C1F36" w:rsidP="001147E2">
      <w:pPr>
        <w:jc w:val="both"/>
        <w:rPr>
          <w:rFonts w:cstheme="minorHAnsi"/>
          <w:sz w:val="22"/>
          <w:szCs w:val="22"/>
        </w:rPr>
      </w:pPr>
      <w:r w:rsidRPr="0008674E">
        <w:rPr>
          <w:rFonts w:cstheme="minorHAnsi"/>
          <w:b/>
          <w:sz w:val="22"/>
          <w:szCs w:val="22"/>
        </w:rPr>
        <w:t>Responsibilities</w:t>
      </w:r>
      <w:r w:rsidR="00395A1E" w:rsidRPr="0008674E">
        <w:rPr>
          <w:rFonts w:cstheme="minorHAnsi"/>
          <w:b/>
          <w:sz w:val="22"/>
          <w:szCs w:val="22"/>
        </w:rPr>
        <w:t>:</w:t>
      </w:r>
    </w:p>
    <w:p w:rsidR="00325D33" w:rsidRPr="0008674E" w:rsidRDefault="00325D33" w:rsidP="001147E2">
      <w:pPr>
        <w:numPr>
          <w:ilvl w:val="0"/>
          <w:numId w:val="5"/>
        </w:numPr>
        <w:jc w:val="both"/>
        <w:rPr>
          <w:rFonts w:eastAsia="Cambria" w:cstheme="minorHAnsi"/>
          <w:sz w:val="22"/>
          <w:szCs w:val="22"/>
        </w:rPr>
      </w:pPr>
      <w:r w:rsidRPr="0008674E">
        <w:rPr>
          <w:rFonts w:eastAsia="Cambria" w:cstheme="minorHAnsi"/>
          <w:sz w:val="22"/>
          <w:szCs w:val="22"/>
        </w:rPr>
        <w:t xml:space="preserve">Involved in Analysis, Design, and Implementation of software applications using </w:t>
      </w:r>
      <w:r w:rsidRPr="0008674E">
        <w:rPr>
          <w:rFonts w:eastAsia="Cambria" w:cstheme="minorHAnsi"/>
          <w:b/>
          <w:sz w:val="22"/>
          <w:szCs w:val="22"/>
        </w:rPr>
        <w:t>Java, J2EE, XML</w:t>
      </w:r>
      <w:r w:rsidRPr="0008674E">
        <w:rPr>
          <w:rFonts w:eastAsia="Cambria" w:cstheme="minorHAnsi"/>
          <w:sz w:val="22"/>
          <w:szCs w:val="22"/>
        </w:rPr>
        <w:t xml:space="preserve"> and </w:t>
      </w:r>
      <w:r w:rsidRPr="0008674E">
        <w:rPr>
          <w:rFonts w:eastAsia="Cambria" w:cstheme="minorHAnsi"/>
          <w:b/>
          <w:sz w:val="22"/>
          <w:szCs w:val="22"/>
        </w:rPr>
        <w:t>XSLT</w:t>
      </w:r>
      <w:r w:rsidRPr="0008674E">
        <w:rPr>
          <w:rFonts w:eastAsia="Cambria" w:cstheme="minorHAnsi"/>
          <w:sz w:val="22"/>
          <w:szCs w:val="22"/>
        </w:rPr>
        <w:t xml:space="preserve"> and </w:t>
      </w:r>
      <w:r w:rsidRPr="0008674E">
        <w:rPr>
          <w:rFonts w:eastAsia="Cambria" w:cstheme="minorHAnsi"/>
          <w:b/>
          <w:sz w:val="22"/>
          <w:szCs w:val="22"/>
        </w:rPr>
        <w:t xml:space="preserve">WebServices </w:t>
      </w:r>
      <w:r w:rsidRPr="0008674E">
        <w:rPr>
          <w:rFonts w:eastAsia="Cambria" w:cstheme="minorHAnsi"/>
          <w:sz w:val="22"/>
          <w:szCs w:val="22"/>
        </w:rPr>
        <w:t>(SOAP, WSDL).</w:t>
      </w:r>
    </w:p>
    <w:p w:rsidR="00325D33" w:rsidRPr="0008674E" w:rsidRDefault="00325D33" w:rsidP="001147E2">
      <w:pPr>
        <w:numPr>
          <w:ilvl w:val="0"/>
          <w:numId w:val="5"/>
        </w:numPr>
        <w:jc w:val="both"/>
        <w:rPr>
          <w:rFonts w:cstheme="minorHAnsi"/>
          <w:sz w:val="22"/>
          <w:szCs w:val="22"/>
        </w:rPr>
      </w:pPr>
      <w:r w:rsidRPr="0008674E">
        <w:rPr>
          <w:rFonts w:cstheme="minorHAnsi"/>
          <w:sz w:val="22"/>
          <w:szCs w:val="22"/>
        </w:rPr>
        <w:t xml:space="preserve">Implemented </w:t>
      </w:r>
      <w:r w:rsidRPr="0008674E">
        <w:rPr>
          <w:rFonts w:cstheme="minorHAnsi"/>
          <w:b/>
          <w:sz w:val="22"/>
          <w:szCs w:val="22"/>
        </w:rPr>
        <w:t>J2EE</w:t>
      </w:r>
      <w:r w:rsidRPr="0008674E">
        <w:rPr>
          <w:rFonts w:cstheme="minorHAnsi"/>
          <w:sz w:val="22"/>
          <w:szCs w:val="22"/>
        </w:rPr>
        <w:t xml:space="preserve"> design patterns like </w:t>
      </w:r>
      <w:r w:rsidRPr="0008674E">
        <w:rPr>
          <w:rFonts w:cstheme="minorHAnsi"/>
          <w:b/>
          <w:bCs/>
          <w:sz w:val="22"/>
          <w:szCs w:val="22"/>
        </w:rPr>
        <w:t>Si</w:t>
      </w:r>
      <w:r w:rsidRPr="0008674E">
        <w:rPr>
          <w:rFonts w:cstheme="minorHAnsi"/>
          <w:b/>
          <w:sz w:val="22"/>
          <w:szCs w:val="22"/>
        </w:rPr>
        <w:t>ngleton</w:t>
      </w:r>
      <w:r w:rsidRPr="0008674E">
        <w:rPr>
          <w:rFonts w:cstheme="minorHAnsi"/>
          <w:sz w:val="22"/>
          <w:szCs w:val="22"/>
        </w:rPr>
        <w:t xml:space="preserve"> and </w:t>
      </w:r>
      <w:r w:rsidRPr="0008674E">
        <w:rPr>
          <w:rFonts w:cstheme="minorHAnsi"/>
          <w:b/>
          <w:sz w:val="22"/>
          <w:szCs w:val="22"/>
        </w:rPr>
        <w:t>Session Façade</w:t>
      </w:r>
      <w:r w:rsidRPr="0008674E">
        <w:rPr>
          <w:rFonts w:cstheme="minorHAnsi"/>
          <w:sz w:val="22"/>
          <w:szCs w:val="22"/>
        </w:rPr>
        <w:t xml:space="preserve">. </w:t>
      </w:r>
    </w:p>
    <w:p w:rsidR="00325D33" w:rsidRPr="0008674E" w:rsidRDefault="00325D33" w:rsidP="001147E2">
      <w:pPr>
        <w:numPr>
          <w:ilvl w:val="0"/>
          <w:numId w:val="5"/>
        </w:numPr>
        <w:jc w:val="both"/>
        <w:rPr>
          <w:rFonts w:cstheme="minorHAnsi"/>
          <w:sz w:val="22"/>
          <w:szCs w:val="22"/>
        </w:rPr>
      </w:pPr>
      <w:r w:rsidRPr="0008674E">
        <w:rPr>
          <w:rFonts w:cstheme="minorHAnsi"/>
          <w:sz w:val="22"/>
          <w:szCs w:val="22"/>
        </w:rPr>
        <w:t xml:space="preserve">Developed Façade classes to encapsulate the business logic and hide the implementation details of the data access classes and </w:t>
      </w:r>
      <w:r w:rsidRPr="0008674E">
        <w:rPr>
          <w:rFonts w:cstheme="minorHAnsi"/>
          <w:b/>
          <w:sz w:val="22"/>
          <w:szCs w:val="22"/>
        </w:rPr>
        <w:t>EJBs.</w:t>
      </w:r>
      <w:r w:rsidRPr="0008674E">
        <w:rPr>
          <w:rFonts w:cstheme="minorHAnsi"/>
          <w:sz w:val="22"/>
          <w:szCs w:val="22"/>
        </w:rPr>
        <w:t xml:space="preserve"> </w:t>
      </w:r>
    </w:p>
    <w:p w:rsidR="00325D33" w:rsidRPr="0008674E" w:rsidRDefault="00325D33" w:rsidP="001147E2">
      <w:pPr>
        <w:pStyle w:val="ListParagraph"/>
        <w:numPr>
          <w:ilvl w:val="0"/>
          <w:numId w:val="5"/>
        </w:numPr>
        <w:autoSpaceDE w:val="0"/>
        <w:autoSpaceDN w:val="0"/>
        <w:adjustRightInd w:val="0"/>
        <w:ind w:right="353"/>
        <w:jc w:val="both"/>
        <w:rPr>
          <w:rFonts w:cstheme="minorHAnsi"/>
          <w:sz w:val="22"/>
          <w:szCs w:val="22"/>
        </w:rPr>
      </w:pPr>
      <w:r w:rsidRPr="0008674E">
        <w:rPr>
          <w:rFonts w:cstheme="minorHAnsi"/>
          <w:sz w:val="22"/>
          <w:szCs w:val="22"/>
        </w:rPr>
        <w:t xml:space="preserve">Developed Action Classes, Action Form Classes, created </w:t>
      </w:r>
      <w:r w:rsidRPr="0008674E">
        <w:rPr>
          <w:rFonts w:cstheme="minorHAnsi"/>
          <w:b/>
          <w:sz w:val="22"/>
          <w:szCs w:val="22"/>
        </w:rPr>
        <w:t xml:space="preserve">JSPs </w:t>
      </w:r>
      <w:r w:rsidRPr="0008674E">
        <w:rPr>
          <w:rFonts w:cstheme="minorHAnsi"/>
          <w:sz w:val="22"/>
          <w:szCs w:val="22"/>
        </w:rPr>
        <w:t xml:space="preserve">using </w:t>
      </w:r>
      <w:r w:rsidRPr="0008674E">
        <w:rPr>
          <w:rFonts w:cstheme="minorHAnsi"/>
          <w:b/>
          <w:sz w:val="22"/>
          <w:szCs w:val="22"/>
        </w:rPr>
        <w:t xml:space="preserve">Struts </w:t>
      </w:r>
      <w:r w:rsidRPr="0008674E">
        <w:rPr>
          <w:rFonts w:cstheme="minorHAnsi"/>
          <w:sz w:val="22"/>
          <w:szCs w:val="22"/>
        </w:rPr>
        <w:t>tag libraries and configured in Struts-config.xml, Web.xml files.</w:t>
      </w:r>
    </w:p>
    <w:p w:rsidR="00DC53B0" w:rsidRPr="0008674E" w:rsidRDefault="00DC53B0" w:rsidP="001147E2">
      <w:pPr>
        <w:pStyle w:val="NoSpacing"/>
        <w:numPr>
          <w:ilvl w:val="0"/>
          <w:numId w:val="5"/>
        </w:numPr>
        <w:jc w:val="both"/>
        <w:rPr>
          <w:rFonts w:cstheme="minorHAnsi"/>
          <w:sz w:val="22"/>
          <w:szCs w:val="22"/>
        </w:rPr>
      </w:pPr>
      <w:r w:rsidRPr="0008674E">
        <w:rPr>
          <w:rFonts w:cstheme="minorHAnsi"/>
          <w:sz w:val="22"/>
          <w:szCs w:val="22"/>
        </w:rPr>
        <w:t xml:space="preserve">Involved in the application development using </w:t>
      </w:r>
      <w:r w:rsidRPr="0008674E">
        <w:rPr>
          <w:rFonts w:cstheme="minorHAnsi"/>
          <w:b/>
          <w:sz w:val="22"/>
          <w:szCs w:val="22"/>
        </w:rPr>
        <w:t>JAVA/J2EE, Hibernate, Struts, EJB, JMS, WID</w:t>
      </w:r>
      <w:r w:rsidRPr="0008674E">
        <w:rPr>
          <w:rFonts w:cstheme="minorHAnsi"/>
          <w:sz w:val="22"/>
          <w:szCs w:val="22"/>
        </w:rPr>
        <w:t xml:space="preserve"> and </w:t>
      </w:r>
      <w:r w:rsidR="004F5D1C" w:rsidRPr="0008674E">
        <w:rPr>
          <w:rFonts w:cstheme="minorHAnsi"/>
          <w:b/>
          <w:sz w:val="22"/>
          <w:szCs w:val="22"/>
        </w:rPr>
        <w:t>WebLogic</w:t>
      </w:r>
      <w:r w:rsidRPr="0008674E">
        <w:rPr>
          <w:rFonts w:cstheme="minorHAnsi"/>
          <w:b/>
          <w:sz w:val="22"/>
          <w:szCs w:val="22"/>
        </w:rPr>
        <w:t>.</w:t>
      </w:r>
    </w:p>
    <w:p w:rsidR="00DC53B0" w:rsidRPr="0008674E" w:rsidRDefault="00DC53B0" w:rsidP="001147E2">
      <w:pPr>
        <w:numPr>
          <w:ilvl w:val="0"/>
          <w:numId w:val="5"/>
        </w:numPr>
        <w:tabs>
          <w:tab w:val="right" w:pos="10800"/>
        </w:tabs>
        <w:jc w:val="both"/>
        <w:rPr>
          <w:rFonts w:cstheme="minorHAnsi"/>
          <w:sz w:val="22"/>
          <w:szCs w:val="22"/>
        </w:rPr>
      </w:pPr>
      <w:r w:rsidRPr="0008674E">
        <w:rPr>
          <w:rFonts w:cstheme="minorHAnsi"/>
          <w:sz w:val="22"/>
          <w:szCs w:val="22"/>
        </w:rPr>
        <w:t xml:space="preserve">Developed application using </w:t>
      </w:r>
      <w:r w:rsidRPr="0008674E">
        <w:rPr>
          <w:rFonts w:cstheme="minorHAnsi"/>
          <w:b/>
          <w:sz w:val="22"/>
          <w:szCs w:val="22"/>
        </w:rPr>
        <w:t xml:space="preserve">Spring MVC, JSP, JNDI, JSTL </w:t>
      </w:r>
      <w:r w:rsidRPr="0008674E">
        <w:rPr>
          <w:rFonts w:cstheme="minorHAnsi"/>
          <w:sz w:val="22"/>
          <w:szCs w:val="22"/>
        </w:rPr>
        <w:t xml:space="preserve">and </w:t>
      </w:r>
      <w:r w:rsidRPr="0008674E">
        <w:rPr>
          <w:rFonts w:cstheme="minorHAnsi"/>
          <w:b/>
          <w:sz w:val="22"/>
          <w:szCs w:val="22"/>
        </w:rPr>
        <w:t>AJAX</w:t>
      </w:r>
      <w:r w:rsidRPr="0008674E">
        <w:rPr>
          <w:rFonts w:cstheme="minorHAnsi"/>
          <w:sz w:val="22"/>
          <w:szCs w:val="22"/>
        </w:rPr>
        <w:t xml:space="preserve"> on the presentation layer, the business layer is built using spring and the persistent layer uses </w:t>
      </w:r>
      <w:r w:rsidRPr="0008674E">
        <w:rPr>
          <w:rFonts w:cstheme="minorHAnsi"/>
          <w:b/>
          <w:sz w:val="22"/>
          <w:szCs w:val="22"/>
        </w:rPr>
        <w:t>Hibernate.</w:t>
      </w:r>
    </w:p>
    <w:p w:rsidR="00DC53B0" w:rsidRPr="0008674E" w:rsidRDefault="00DC53B0" w:rsidP="001147E2">
      <w:pPr>
        <w:pStyle w:val="ListBullet"/>
        <w:numPr>
          <w:ilvl w:val="0"/>
          <w:numId w:val="5"/>
        </w:numPr>
        <w:rPr>
          <w:rFonts w:asciiTheme="minorHAnsi" w:eastAsia="Arial Unicode MS" w:hAnsiTheme="minorHAnsi" w:cstheme="minorHAnsi"/>
        </w:rPr>
      </w:pPr>
      <w:r w:rsidRPr="0008674E">
        <w:rPr>
          <w:rFonts w:asciiTheme="minorHAnsi" w:eastAsia="Arial Unicode MS" w:hAnsiTheme="minorHAnsi" w:cstheme="minorHAnsi"/>
        </w:rPr>
        <w:t xml:space="preserve">Implemented the application using </w:t>
      </w:r>
      <w:r w:rsidRPr="0008674E">
        <w:rPr>
          <w:rFonts w:asciiTheme="minorHAnsi" w:eastAsia="Arial Unicode MS" w:hAnsiTheme="minorHAnsi" w:cstheme="minorHAnsi"/>
          <w:b/>
        </w:rPr>
        <w:t>Struts Framework</w:t>
      </w:r>
      <w:r w:rsidRPr="0008674E">
        <w:rPr>
          <w:rFonts w:asciiTheme="minorHAnsi" w:eastAsia="Arial Unicode MS" w:hAnsiTheme="minorHAnsi" w:cstheme="minorHAnsi"/>
        </w:rPr>
        <w:t xml:space="preserve"> which is based on </w:t>
      </w:r>
      <w:r w:rsidRPr="0008674E">
        <w:rPr>
          <w:rFonts w:asciiTheme="minorHAnsi" w:eastAsia="Arial Unicode MS" w:hAnsiTheme="minorHAnsi" w:cstheme="minorHAnsi"/>
          <w:b/>
        </w:rPr>
        <w:t xml:space="preserve">MVC </w:t>
      </w:r>
      <w:r w:rsidRPr="0008674E">
        <w:rPr>
          <w:rFonts w:asciiTheme="minorHAnsi" w:eastAsia="Arial Unicode MS" w:hAnsiTheme="minorHAnsi" w:cstheme="minorHAnsi"/>
        </w:rPr>
        <w:t>design pattern.</w:t>
      </w:r>
    </w:p>
    <w:p w:rsidR="001D3253" w:rsidRPr="0008674E" w:rsidRDefault="001D3253" w:rsidP="001147E2">
      <w:pPr>
        <w:numPr>
          <w:ilvl w:val="0"/>
          <w:numId w:val="5"/>
        </w:numPr>
        <w:suppressAutoHyphens/>
        <w:autoSpaceDE w:val="0"/>
        <w:autoSpaceDN w:val="0"/>
        <w:adjustRightInd w:val="0"/>
        <w:jc w:val="both"/>
        <w:rPr>
          <w:rFonts w:eastAsia="Calibri" w:cstheme="minorHAnsi"/>
          <w:sz w:val="22"/>
          <w:szCs w:val="22"/>
        </w:rPr>
      </w:pPr>
      <w:r w:rsidRPr="0008674E">
        <w:rPr>
          <w:rFonts w:eastAsia="Calibri" w:cstheme="minorHAnsi"/>
          <w:sz w:val="22"/>
          <w:szCs w:val="22"/>
        </w:rPr>
        <w:t xml:space="preserve">Integrated </w:t>
      </w:r>
      <w:r w:rsidRPr="0008674E">
        <w:rPr>
          <w:rFonts w:eastAsia="Calibri" w:cstheme="minorHAnsi"/>
          <w:b/>
          <w:bCs/>
          <w:sz w:val="22"/>
          <w:szCs w:val="22"/>
        </w:rPr>
        <w:t>Struts</w:t>
      </w:r>
      <w:r w:rsidRPr="0008674E">
        <w:rPr>
          <w:rFonts w:eastAsia="Calibri" w:cstheme="minorHAnsi"/>
          <w:sz w:val="22"/>
          <w:szCs w:val="22"/>
        </w:rPr>
        <w:t xml:space="preserve"> application with </w:t>
      </w:r>
      <w:r w:rsidRPr="0008674E">
        <w:rPr>
          <w:rFonts w:eastAsia="Calibri" w:cstheme="minorHAnsi"/>
          <w:b/>
          <w:bCs/>
          <w:sz w:val="22"/>
          <w:szCs w:val="22"/>
        </w:rPr>
        <w:t>Spring</w:t>
      </w:r>
      <w:r w:rsidRPr="0008674E">
        <w:rPr>
          <w:rFonts w:eastAsia="Calibri" w:cstheme="minorHAnsi"/>
          <w:sz w:val="22"/>
          <w:szCs w:val="22"/>
        </w:rPr>
        <w:t xml:space="preserve"> Framework by configuring Deployment descriptor file and application context file in Spring Framework.</w:t>
      </w:r>
    </w:p>
    <w:p w:rsidR="00F960A8" w:rsidRPr="0008674E" w:rsidRDefault="00F960A8" w:rsidP="001147E2">
      <w:pPr>
        <w:widowControl w:val="0"/>
        <w:numPr>
          <w:ilvl w:val="0"/>
          <w:numId w:val="5"/>
        </w:numPr>
        <w:tabs>
          <w:tab w:val="left" w:pos="9720"/>
        </w:tabs>
        <w:suppressAutoHyphens/>
        <w:overflowPunct w:val="0"/>
        <w:autoSpaceDE w:val="0"/>
        <w:jc w:val="both"/>
        <w:rPr>
          <w:rFonts w:cstheme="minorHAnsi"/>
          <w:sz w:val="22"/>
          <w:szCs w:val="22"/>
        </w:rPr>
      </w:pPr>
      <w:r w:rsidRPr="0008674E">
        <w:rPr>
          <w:rFonts w:cstheme="minorHAnsi"/>
          <w:sz w:val="22"/>
          <w:szCs w:val="22"/>
        </w:rPr>
        <w:t xml:space="preserve">Used </w:t>
      </w:r>
      <w:r w:rsidRPr="0008674E">
        <w:rPr>
          <w:rFonts w:cstheme="minorHAnsi"/>
          <w:b/>
          <w:bCs/>
          <w:sz w:val="22"/>
          <w:szCs w:val="22"/>
        </w:rPr>
        <w:t>Eclipse</w:t>
      </w:r>
      <w:r w:rsidRPr="0008674E">
        <w:rPr>
          <w:rFonts w:cstheme="minorHAnsi"/>
          <w:sz w:val="22"/>
          <w:szCs w:val="22"/>
        </w:rPr>
        <w:t xml:space="preserve"> as Java IDE tool for creating various J2EE artifacts like </w:t>
      </w:r>
      <w:r w:rsidRPr="0008674E">
        <w:rPr>
          <w:rFonts w:cstheme="minorHAnsi"/>
          <w:b/>
          <w:sz w:val="22"/>
          <w:szCs w:val="22"/>
        </w:rPr>
        <w:t>Servlets</w:t>
      </w:r>
      <w:r w:rsidRPr="0008674E">
        <w:rPr>
          <w:rFonts w:cstheme="minorHAnsi"/>
          <w:sz w:val="22"/>
          <w:szCs w:val="22"/>
        </w:rPr>
        <w:t xml:space="preserve">, </w:t>
      </w:r>
      <w:r w:rsidRPr="0008674E">
        <w:rPr>
          <w:rFonts w:cstheme="minorHAnsi"/>
          <w:b/>
          <w:sz w:val="22"/>
          <w:szCs w:val="22"/>
        </w:rPr>
        <w:t>JSP’s</w:t>
      </w:r>
      <w:r w:rsidRPr="0008674E">
        <w:rPr>
          <w:rFonts w:cstheme="minorHAnsi"/>
          <w:sz w:val="22"/>
          <w:szCs w:val="22"/>
        </w:rPr>
        <w:t xml:space="preserve"> and </w:t>
      </w:r>
      <w:r w:rsidRPr="0008674E">
        <w:rPr>
          <w:rFonts w:cstheme="minorHAnsi"/>
          <w:b/>
          <w:sz w:val="22"/>
          <w:szCs w:val="22"/>
        </w:rPr>
        <w:t>XML</w:t>
      </w:r>
      <w:r w:rsidRPr="0008674E">
        <w:rPr>
          <w:rFonts w:cstheme="minorHAnsi"/>
          <w:sz w:val="22"/>
          <w:szCs w:val="22"/>
        </w:rPr>
        <w:t>.</w:t>
      </w:r>
    </w:p>
    <w:p w:rsidR="00325D33" w:rsidRPr="0008674E" w:rsidRDefault="00325D33" w:rsidP="001147E2">
      <w:pPr>
        <w:numPr>
          <w:ilvl w:val="0"/>
          <w:numId w:val="5"/>
        </w:numPr>
        <w:jc w:val="both"/>
        <w:rPr>
          <w:rFonts w:cstheme="minorHAnsi"/>
          <w:sz w:val="22"/>
          <w:szCs w:val="22"/>
        </w:rPr>
      </w:pPr>
      <w:r w:rsidRPr="0008674E">
        <w:rPr>
          <w:rFonts w:cstheme="minorHAnsi"/>
          <w:sz w:val="22"/>
          <w:szCs w:val="22"/>
        </w:rPr>
        <w:t xml:space="preserve">Involved </w:t>
      </w:r>
      <w:r w:rsidR="00B0036A" w:rsidRPr="0008674E">
        <w:rPr>
          <w:rFonts w:cstheme="minorHAnsi"/>
          <w:b/>
          <w:sz w:val="22"/>
          <w:szCs w:val="22"/>
        </w:rPr>
        <w:t>J</w:t>
      </w:r>
      <w:r w:rsidRPr="0008674E">
        <w:rPr>
          <w:rFonts w:cstheme="minorHAnsi"/>
          <w:b/>
          <w:sz w:val="22"/>
          <w:szCs w:val="22"/>
        </w:rPr>
        <w:t>ava multithreading</w:t>
      </w:r>
      <w:r w:rsidRPr="0008674E">
        <w:rPr>
          <w:rFonts w:cstheme="minorHAnsi"/>
          <w:sz w:val="22"/>
          <w:szCs w:val="22"/>
        </w:rPr>
        <w:t xml:space="preserve"> to cascade multiple changes on multiple records in only one transaction and developed a batch process framework.</w:t>
      </w:r>
    </w:p>
    <w:p w:rsidR="00325D33" w:rsidRPr="0008674E" w:rsidRDefault="00325D33" w:rsidP="001147E2">
      <w:pPr>
        <w:numPr>
          <w:ilvl w:val="0"/>
          <w:numId w:val="5"/>
        </w:numPr>
        <w:jc w:val="both"/>
        <w:rPr>
          <w:rFonts w:cstheme="minorHAnsi"/>
          <w:sz w:val="22"/>
          <w:szCs w:val="22"/>
        </w:rPr>
      </w:pPr>
      <w:r w:rsidRPr="0008674E">
        <w:rPr>
          <w:rFonts w:cstheme="minorHAnsi"/>
          <w:sz w:val="22"/>
          <w:szCs w:val="22"/>
        </w:rPr>
        <w:t xml:space="preserve">Developed User Interface having animations and effects using </w:t>
      </w:r>
      <w:r w:rsidRPr="0008674E">
        <w:rPr>
          <w:rFonts w:cstheme="minorHAnsi"/>
          <w:b/>
          <w:sz w:val="22"/>
          <w:szCs w:val="22"/>
        </w:rPr>
        <w:t>JSF</w:t>
      </w:r>
      <w:r w:rsidRPr="0008674E">
        <w:rPr>
          <w:rFonts w:cstheme="minorHAnsi"/>
          <w:sz w:val="22"/>
          <w:szCs w:val="22"/>
        </w:rPr>
        <w:t xml:space="preserve">, </w:t>
      </w:r>
      <w:r w:rsidRPr="0008674E">
        <w:rPr>
          <w:rFonts w:cstheme="minorHAnsi"/>
          <w:b/>
          <w:sz w:val="22"/>
          <w:szCs w:val="22"/>
        </w:rPr>
        <w:t>JavaScript</w:t>
      </w:r>
      <w:r w:rsidRPr="0008674E">
        <w:rPr>
          <w:rFonts w:cstheme="minorHAnsi"/>
          <w:sz w:val="22"/>
          <w:szCs w:val="22"/>
        </w:rPr>
        <w:t xml:space="preserve"> and </w:t>
      </w:r>
      <w:r w:rsidRPr="0008674E">
        <w:rPr>
          <w:rFonts w:cstheme="minorHAnsi"/>
          <w:b/>
          <w:sz w:val="22"/>
          <w:szCs w:val="22"/>
        </w:rPr>
        <w:t>HTML</w:t>
      </w:r>
      <w:r w:rsidRPr="0008674E">
        <w:rPr>
          <w:rFonts w:cstheme="minorHAnsi"/>
          <w:sz w:val="22"/>
          <w:szCs w:val="22"/>
        </w:rPr>
        <w:t xml:space="preserve">. </w:t>
      </w:r>
    </w:p>
    <w:p w:rsidR="00325D33" w:rsidRDefault="00325D33" w:rsidP="001147E2">
      <w:pPr>
        <w:numPr>
          <w:ilvl w:val="0"/>
          <w:numId w:val="5"/>
        </w:numPr>
        <w:jc w:val="both"/>
        <w:rPr>
          <w:rFonts w:eastAsia="Cambria" w:cstheme="minorHAnsi"/>
          <w:sz w:val="22"/>
          <w:szCs w:val="22"/>
        </w:rPr>
      </w:pPr>
      <w:r w:rsidRPr="0008674E">
        <w:rPr>
          <w:rFonts w:eastAsia="Cambria" w:cstheme="minorHAnsi"/>
          <w:sz w:val="22"/>
          <w:szCs w:val="22"/>
        </w:rPr>
        <w:t xml:space="preserve">Designed, developed and maintained the data layer using </w:t>
      </w:r>
      <w:r w:rsidRPr="0008674E">
        <w:rPr>
          <w:rFonts w:eastAsia="Cambria" w:cstheme="minorHAnsi"/>
          <w:b/>
          <w:sz w:val="22"/>
          <w:szCs w:val="22"/>
        </w:rPr>
        <w:t xml:space="preserve">Hibernate </w:t>
      </w:r>
      <w:r w:rsidRPr="0008674E">
        <w:rPr>
          <w:rFonts w:eastAsia="Cambria" w:cstheme="minorHAnsi"/>
          <w:sz w:val="22"/>
          <w:szCs w:val="22"/>
        </w:rPr>
        <w:t xml:space="preserve">and performed configuration of </w:t>
      </w:r>
      <w:r w:rsidRPr="0008674E">
        <w:rPr>
          <w:rFonts w:eastAsia="Cambria" w:cstheme="minorHAnsi"/>
          <w:b/>
          <w:sz w:val="22"/>
          <w:szCs w:val="22"/>
        </w:rPr>
        <w:t xml:space="preserve">Struts </w:t>
      </w:r>
      <w:r w:rsidRPr="0008674E">
        <w:rPr>
          <w:rFonts w:eastAsia="Cambria" w:cstheme="minorHAnsi"/>
          <w:sz w:val="22"/>
          <w:szCs w:val="22"/>
        </w:rPr>
        <w:t>Application Framework.</w:t>
      </w:r>
    </w:p>
    <w:p w:rsidR="0059270B" w:rsidRPr="0008674E" w:rsidRDefault="0059270B" w:rsidP="001147E2">
      <w:pPr>
        <w:numPr>
          <w:ilvl w:val="0"/>
          <w:numId w:val="5"/>
        </w:numPr>
        <w:jc w:val="both"/>
        <w:rPr>
          <w:rFonts w:eastAsia="Cambria" w:cstheme="minorHAnsi"/>
          <w:sz w:val="22"/>
          <w:szCs w:val="22"/>
        </w:rPr>
      </w:pPr>
      <w:r w:rsidRPr="0059270B">
        <w:rPr>
          <w:rFonts w:eastAsia="Cambria" w:cstheme="minorHAnsi"/>
          <w:sz w:val="22"/>
          <w:szCs w:val="22"/>
        </w:rPr>
        <w:t xml:space="preserve">Extensive use of </w:t>
      </w:r>
      <w:r w:rsidRPr="0059270B">
        <w:rPr>
          <w:rFonts w:eastAsia="Cambria" w:cstheme="minorHAnsi"/>
          <w:b/>
          <w:bCs/>
          <w:sz w:val="22"/>
          <w:szCs w:val="22"/>
        </w:rPr>
        <w:t>multi-threading</w:t>
      </w:r>
      <w:r w:rsidRPr="0059270B">
        <w:rPr>
          <w:rFonts w:eastAsia="Cambria" w:cstheme="minorHAnsi"/>
          <w:sz w:val="22"/>
          <w:szCs w:val="22"/>
        </w:rPr>
        <w:t xml:space="preserve"> from synchronization</w:t>
      </w:r>
      <w:r>
        <w:rPr>
          <w:rFonts w:eastAsia="Cambria" w:cstheme="minorHAnsi"/>
          <w:sz w:val="22"/>
          <w:szCs w:val="22"/>
        </w:rPr>
        <w:t xml:space="preserve">. </w:t>
      </w:r>
    </w:p>
    <w:p w:rsidR="00325D33" w:rsidRPr="0008674E" w:rsidRDefault="00325D33" w:rsidP="001147E2">
      <w:pPr>
        <w:numPr>
          <w:ilvl w:val="0"/>
          <w:numId w:val="5"/>
        </w:numPr>
        <w:jc w:val="both"/>
        <w:rPr>
          <w:rFonts w:cstheme="minorHAnsi"/>
          <w:sz w:val="22"/>
          <w:szCs w:val="22"/>
        </w:rPr>
      </w:pPr>
      <w:r w:rsidRPr="0008674E">
        <w:rPr>
          <w:rFonts w:cstheme="minorHAnsi"/>
          <w:sz w:val="22"/>
          <w:szCs w:val="22"/>
        </w:rPr>
        <w:t xml:space="preserve">Used </w:t>
      </w:r>
      <w:r w:rsidRPr="0008674E">
        <w:rPr>
          <w:rFonts w:cstheme="minorHAnsi"/>
          <w:b/>
          <w:sz w:val="22"/>
          <w:szCs w:val="22"/>
        </w:rPr>
        <w:t>JSF framework</w:t>
      </w:r>
      <w:r w:rsidRPr="0008674E">
        <w:rPr>
          <w:rFonts w:cstheme="minorHAnsi"/>
          <w:sz w:val="22"/>
          <w:szCs w:val="22"/>
        </w:rPr>
        <w:t xml:space="preserve"> with </w:t>
      </w:r>
      <w:r w:rsidRPr="0008674E">
        <w:rPr>
          <w:rFonts w:cstheme="minorHAnsi"/>
          <w:b/>
          <w:sz w:val="22"/>
          <w:szCs w:val="22"/>
        </w:rPr>
        <w:t xml:space="preserve">AJAX </w:t>
      </w:r>
      <w:r w:rsidRPr="0008674E">
        <w:rPr>
          <w:rFonts w:cstheme="minorHAnsi"/>
          <w:sz w:val="22"/>
          <w:szCs w:val="22"/>
        </w:rPr>
        <w:t>in developing user interfaces using JSF UI Components, RIA components, Validator, Events and Listeners.</w:t>
      </w:r>
    </w:p>
    <w:p w:rsidR="006C1F36" w:rsidRPr="0008674E" w:rsidRDefault="006C1F36" w:rsidP="001147E2">
      <w:pPr>
        <w:pStyle w:val="ListParagraph"/>
        <w:numPr>
          <w:ilvl w:val="0"/>
          <w:numId w:val="5"/>
        </w:numPr>
        <w:jc w:val="both"/>
        <w:rPr>
          <w:rFonts w:cstheme="minorHAnsi"/>
          <w:sz w:val="22"/>
          <w:szCs w:val="22"/>
        </w:rPr>
      </w:pPr>
      <w:r w:rsidRPr="0008674E">
        <w:rPr>
          <w:rFonts w:cstheme="minorHAnsi"/>
          <w:sz w:val="22"/>
          <w:szCs w:val="22"/>
        </w:rPr>
        <w:t xml:space="preserve">Implemented the </w:t>
      </w:r>
      <w:r w:rsidRPr="0008674E">
        <w:rPr>
          <w:rFonts w:cstheme="minorHAnsi"/>
          <w:b/>
          <w:sz w:val="22"/>
          <w:szCs w:val="22"/>
        </w:rPr>
        <w:t>Struts</w:t>
      </w:r>
      <w:r w:rsidRPr="0008674E">
        <w:rPr>
          <w:rFonts w:cstheme="minorHAnsi"/>
          <w:sz w:val="22"/>
          <w:szCs w:val="22"/>
        </w:rPr>
        <w:t xml:space="preserve"> frame work with </w:t>
      </w:r>
      <w:r w:rsidRPr="0008674E">
        <w:rPr>
          <w:rFonts w:cstheme="minorHAnsi"/>
          <w:b/>
          <w:sz w:val="22"/>
          <w:szCs w:val="22"/>
        </w:rPr>
        <w:t>MVC</w:t>
      </w:r>
      <w:r w:rsidRPr="0008674E">
        <w:rPr>
          <w:rFonts w:cstheme="minorHAnsi"/>
          <w:sz w:val="22"/>
          <w:szCs w:val="22"/>
        </w:rPr>
        <w:t xml:space="preserve"> architecture.</w:t>
      </w:r>
    </w:p>
    <w:p w:rsidR="006C1F36" w:rsidRPr="0008674E" w:rsidRDefault="006C1F36" w:rsidP="001147E2">
      <w:pPr>
        <w:pStyle w:val="ListParagraph"/>
        <w:numPr>
          <w:ilvl w:val="0"/>
          <w:numId w:val="5"/>
        </w:numPr>
        <w:jc w:val="both"/>
        <w:rPr>
          <w:rFonts w:cstheme="minorHAnsi"/>
          <w:sz w:val="22"/>
          <w:szCs w:val="22"/>
        </w:rPr>
      </w:pPr>
      <w:r w:rsidRPr="0008674E">
        <w:rPr>
          <w:rFonts w:cstheme="minorHAnsi"/>
          <w:sz w:val="22"/>
          <w:szCs w:val="22"/>
        </w:rPr>
        <w:t>Developed the presentation layer using JSP, HTML and client side validations using JavaScript.</w:t>
      </w:r>
    </w:p>
    <w:p w:rsidR="00325D33" w:rsidRPr="0008674E" w:rsidRDefault="00325D33" w:rsidP="001147E2">
      <w:pPr>
        <w:numPr>
          <w:ilvl w:val="0"/>
          <w:numId w:val="5"/>
        </w:numPr>
        <w:tabs>
          <w:tab w:val="left" w:pos="720"/>
        </w:tabs>
        <w:suppressAutoHyphens/>
        <w:jc w:val="both"/>
        <w:rPr>
          <w:rFonts w:cstheme="minorHAnsi"/>
          <w:sz w:val="22"/>
          <w:szCs w:val="22"/>
        </w:rPr>
      </w:pPr>
      <w:r w:rsidRPr="0008674E">
        <w:rPr>
          <w:rFonts w:cstheme="minorHAnsi"/>
          <w:sz w:val="22"/>
          <w:szCs w:val="22"/>
        </w:rPr>
        <w:t>Developed middle-tier application with J2EE using Servlet, EJB, Java Beans and Web Services Standards (SOAP, WSDL, UDDI).</w:t>
      </w:r>
    </w:p>
    <w:p w:rsidR="006C1F36" w:rsidRPr="0008674E" w:rsidRDefault="006C1F36" w:rsidP="001147E2">
      <w:pPr>
        <w:pStyle w:val="ListParagraph"/>
        <w:numPr>
          <w:ilvl w:val="0"/>
          <w:numId w:val="5"/>
        </w:numPr>
        <w:jc w:val="both"/>
        <w:rPr>
          <w:rFonts w:cstheme="minorHAnsi"/>
          <w:sz w:val="22"/>
          <w:szCs w:val="22"/>
        </w:rPr>
      </w:pPr>
      <w:r w:rsidRPr="0008674E">
        <w:rPr>
          <w:rFonts w:cstheme="minorHAnsi"/>
          <w:sz w:val="22"/>
          <w:szCs w:val="22"/>
        </w:rPr>
        <w:t xml:space="preserve">Developed DAOs (Data Access Object) using </w:t>
      </w:r>
      <w:r w:rsidRPr="0008674E">
        <w:rPr>
          <w:rFonts w:cstheme="minorHAnsi"/>
          <w:b/>
          <w:sz w:val="22"/>
          <w:szCs w:val="22"/>
        </w:rPr>
        <w:t>Hibernate</w:t>
      </w:r>
      <w:r w:rsidRPr="0008674E">
        <w:rPr>
          <w:rFonts w:cstheme="minorHAnsi"/>
          <w:sz w:val="22"/>
          <w:szCs w:val="22"/>
        </w:rPr>
        <w:t xml:space="preserve"> as ORM to interact with DBMS – Oracle.</w:t>
      </w:r>
    </w:p>
    <w:p w:rsidR="00325D33" w:rsidRPr="0008674E" w:rsidRDefault="00325D33" w:rsidP="001147E2">
      <w:pPr>
        <w:numPr>
          <w:ilvl w:val="0"/>
          <w:numId w:val="5"/>
        </w:numPr>
        <w:jc w:val="both"/>
        <w:rPr>
          <w:rFonts w:eastAsia="Cambria" w:cstheme="minorHAnsi"/>
          <w:sz w:val="22"/>
          <w:szCs w:val="22"/>
        </w:rPr>
      </w:pPr>
      <w:r w:rsidRPr="0008674E">
        <w:rPr>
          <w:rFonts w:eastAsia="Cambria" w:cstheme="minorHAnsi"/>
          <w:sz w:val="22"/>
          <w:szCs w:val="22"/>
        </w:rPr>
        <w:t xml:space="preserve">Created </w:t>
      </w:r>
      <w:r w:rsidRPr="0008674E">
        <w:rPr>
          <w:rFonts w:eastAsia="Cambria" w:cstheme="minorHAnsi"/>
          <w:b/>
          <w:sz w:val="22"/>
          <w:szCs w:val="22"/>
        </w:rPr>
        <w:t xml:space="preserve">XML </w:t>
      </w:r>
      <w:r w:rsidRPr="0008674E">
        <w:rPr>
          <w:rFonts w:eastAsia="Cambria" w:cstheme="minorHAnsi"/>
          <w:sz w:val="22"/>
          <w:szCs w:val="22"/>
        </w:rPr>
        <w:t xml:space="preserve">Schema, XML template and used </w:t>
      </w:r>
      <w:r w:rsidRPr="0008674E">
        <w:rPr>
          <w:rFonts w:eastAsia="Cambria" w:cstheme="minorHAnsi"/>
          <w:b/>
          <w:sz w:val="22"/>
          <w:szCs w:val="22"/>
        </w:rPr>
        <w:t xml:space="preserve">XML SAX/DOM </w:t>
      </w:r>
      <w:r w:rsidRPr="0008674E">
        <w:rPr>
          <w:rFonts w:eastAsia="Cambria" w:cstheme="minorHAnsi"/>
          <w:sz w:val="22"/>
          <w:szCs w:val="22"/>
        </w:rPr>
        <w:t>API to parse them.</w:t>
      </w:r>
    </w:p>
    <w:p w:rsidR="006C1F36" w:rsidRPr="0008674E" w:rsidRDefault="006C1F36" w:rsidP="001147E2">
      <w:pPr>
        <w:pStyle w:val="ListParagraph"/>
        <w:numPr>
          <w:ilvl w:val="0"/>
          <w:numId w:val="5"/>
        </w:numPr>
        <w:jc w:val="both"/>
        <w:rPr>
          <w:rFonts w:cstheme="minorHAnsi"/>
          <w:sz w:val="22"/>
          <w:szCs w:val="22"/>
        </w:rPr>
      </w:pPr>
      <w:r w:rsidRPr="0008674E">
        <w:rPr>
          <w:rFonts w:cstheme="minorHAnsi"/>
          <w:sz w:val="22"/>
          <w:szCs w:val="22"/>
        </w:rPr>
        <w:t xml:space="preserve">Applied </w:t>
      </w:r>
      <w:r w:rsidRPr="0008674E">
        <w:rPr>
          <w:rFonts w:cstheme="minorHAnsi"/>
          <w:b/>
          <w:sz w:val="22"/>
          <w:szCs w:val="22"/>
        </w:rPr>
        <w:t xml:space="preserve">J2EE </w:t>
      </w:r>
      <w:r w:rsidRPr="0008674E">
        <w:rPr>
          <w:rFonts w:cstheme="minorHAnsi"/>
          <w:sz w:val="22"/>
          <w:szCs w:val="22"/>
        </w:rPr>
        <w:t>design patterns like Business Delegate, DAO, and Singleton etc.</w:t>
      </w:r>
    </w:p>
    <w:p w:rsidR="00DB41F5" w:rsidRPr="0008674E" w:rsidRDefault="00DB41F5" w:rsidP="001147E2">
      <w:pPr>
        <w:pStyle w:val="ListParagraph"/>
        <w:numPr>
          <w:ilvl w:val="0"/>
          <w:numId w:val="5"/>
        </w:numPr>
        <w:jc w:val="both"/>
        <w:rPr>
          <w:rFonts w:cstheme="minorHAnsi"/>
          <w:sz w:val="22"/>
          <w:szCs w:val="22"/>
        </w:rPr>
      </w:pPr>
      <w:r w:rsidRPr="0008674E">
        <w:rPr>
          <w:rFonts w:cstheme="minorHAnsi"/>
          <w:sz w:val="22"/>
          <w:szCs w:val="22"/>
        </w:rPr>
        <w:t xml:space="preserve">Used </w:t>
      </w:r>
      <w:r w:rsidRPr="0008674E">
        <w:rPr>
          <w:rFonts w:cstheme="minorHAnsi"/>
          <w:b/>
          <w:sz w:val="22"/>
          <w:szCs w:val="22"/>
        </w:rPr>
        <w:t>Hibernate</w:t>
      </w:r>
      <w:r w:rsidRPr="0008674E">
        <w:rPr>
          <w:rFonts w:cstheme="minorHAnsi"/>
          <w:sz w:val="22"/>
          <w:szCs w:val="22"/>
        </w:rPr>
        <w:t xml:space="preserve"> ORM for data persistence and transaction management.</w:t>
      </w:r>
    </w:p>
    <w:p w:rsidR="00DB41F5" w:rsidRPr="0008674E" w:rsidRDefault="00DB41F5" w:rsidP="001147E2">
      <w:pPr>
        <w:pStyle w:val="NormalVerdana"/>
        <w:numPr>
          <w:ilvl w:val="0"/>
          <w:numId w:val="5"/>
        </w:numPr>
        <w:jc w:val="both"/>
        <w:rPr>
          <w:rFonts w:asciiTheme="minorHAnsi" w:hAnsiTheme="minorHAnsi" w:cstheme="minorHAnsi"/>
          <w:sz w:val="22"/>
          <w:szCs w:val="22"/>
        </w:rPr>
      </w:pPr>
      <w:r w:rsidRPr="0008674E">
        <w:rPr>
          <w:rFonts w:asciiTheme="minorHAnsi" w:hAnsiTheme="minorHAnsi" w:cstheme="minorHAnsi"/>
          <w:sz w:val="22"/>
          <w:szCs w:val="22"/>
        </w:rPr>
        <w:t xml:space="preserve">Extensively used </w:t>
      </w:r>
      <w:r w:rsidRPr="0008674E">
        <w:rPr>
          <w:rFonts w:asciiTheme="minorHAnsi" w:hAnsiTheme="minorHAnsi" w:cstheme="minorHAnsi"/>
          <w:b/>
          <w:sz w:val="22"/>
          <w:szCs w:val="22"/>
        </w:rPr>
        <w:t>Hibernate</w:t>
      </w:r>
      <w:r w:rsidRPr="0008674E">
        <w:rPr>
          <w:rFonts w:asciiTheme="minorHAnsi" w:hAnsiTheme="minorHAnsi" w:cstheme="minorHAnsi"/>
          <w:sz w:val="22"/>
          <w:szCs w:val="22"/>
        </w:rPr>
        <w:t xml:space="preserve"> in data access layer to access and update information in the database.</w:t>
      </w:r>
    </w:p>
    <w:p w:rsidR="004624A3" w:rsidRPr="0008674E" w:rsidRDefault="004624A3" w:rsidP="001147E2">
      <w:pPr>
        <w:numPr>
          <w:ilvl w:val="0"/>
          <w:numId w:val="5"/>
        </w:numPr>
        <w:jc w:val="both"/>
        <w:rPr>
          <w:rFonts w:cstheme="minorHAnsi"/>
          <w:bCs/>
          <w:sz w:val="22"/>
          <w:szCs w:val="22"/>
        </w:rPr>
      </w:pPr>
      <w:r w:rsidRPr="0008674E">
        <w:rPr>
          <w:rFonts w:cstheme="minorHAnsi"/>
          <w:bCs/>
          <w:sz w:val="22"/>
          <w:szCs w:val="22"/>
        </w:rPr>
        <w:t xml:space="preserve">Developed Web Services using </w:t>
      </w:r>
      <w:r w:rsidRPr="0008674E">
        <w:rPr>
          <w:rFonts w:cstheme="minorHAnsi"/>
          <w:b/>
          <w:bCs/>
          <w:sz w:val="22"/>
          <w:szCs w:val="22"/>
        </w:rPr>
        <w:t>XML messages</w:t>
      </w:r>
      <w:r w:rsidRPr="0008674E">
        <w:rPr>
          <w:rFonts w:cstheme="minorHAnsi"/>
          <w:bCs/>
          <w:sz w:val="22"/>
          <w:szCs w:val="22"/>
        </w:rPr>
        <w:t xml:space="preserve"> that use </w:t>
      </w:r>
      <w:r w:rsidRPr="0008674E">
        <w:rPr>
          <w:rFonts w:cstheme="minorHAnsi"/>
          <w:b/>
          <w:bCs/>
          <w:sz w:val="22"/>
          <w:szCs w:val="22"/>
        </w:rPr>
        <w:t>SOAP</w:t>
      </w:r>
      <w:r w:rsidRPr="0008674E">
        <w:rPr>
          <w:rFonts w:cstheme="minorHAnsi"/>
          <w:bCs/>
          <w:sz w:val="22"/>
          <w:szCs w:val="22"/>
        </w:rPr>
        <w:t xml:space="preserve">. Developed </w:t>
      </w:r>
      <w:r w:rsidRPr="0008674E">
        <w:rPr>
          <w:rFonts w:cstheme="minorHAnsi"/>
          <w:b/>
          <w:bCs/>
          <w:sz w:val="22"/>
          <w:szCs w:val="22"/>
        </w:rPr>
        <w:t xml:space="preserve">Web Services </w:t>
      </w:r>
      <w:r w:rsidRPr="0008674E">
        <w:rPr>
          <w:rFonts w:cstheme="minorHAnsi"/>
          <w:bCs/>
          <w:sz w:val="22"/>
          <w:szCs w:val="22"/>
        </w:rPr>
        <w:t>for Payment Transaction and Payment Release.</w:t>
      </w:r>
    </w:p>
    <w:p w:rsidR="004624A3" w:rsidRPr="0008674E" w:rsidRDefault="004624A3" w:rsidP="001147E2">
      <w:pPr>
        <w:pStyle w:val="ListParagraph"/>
        <w:numPr>
          <w:ilvl w:val="0"/>
          <w:numId w:val="5"/>
        </w:numPr>
        <w:tabs>
          <w:tab w:val="left" w:pos="90"/>
        </w:tabs>
        <w:suppressAutoHyphens/>
        <w:ind w:right="180"/>
        <w:jc w:val="both"/>
        <w:rPr>
          <w:rFonts w:cstheme="minorHAnsi"/>
          <w:sz w:val="22"/>
          <w:szCs w:val="22"/>
        </w:rPr>
      </w:pPr>
      <w:r w:rsidRPr="0008674E">
        <w:rPr>
          <w:rFonts w:cstheme="minorHAnsi"/>
          <w:sz w:val="22"/>
          <w:szCs w:val="22"/>
        </w:rPr>
        <w:t xml:space="preserve">Involved in coding, maintaining, and administering </w:t>
      </w:r>
      <w:r w:rsidRPr="0008674E">
        <w:rPr>
          <w:rFonts w:cstheme="minorHAnsi"/>
          <w:b/>
          <w:sz w:val="22"/>
          <w:szCs w:val="22"/>
        </w:rPr>
        <w:t>EJBs,</w:t>
      </w:r>
      <w:r w:rsidRPr="0008674E">
        <w:rPr>
          <w:rFonts w:cstheme="minorHAnsi"/>
          <w:sz w:val="22"/>
          <w:szCs w:val="22"/>
        </w:rPr>
        <w:t xml:space="preserve"> </w:t>
      </w:r>
      <w:r w:rsidRPr="0008674E">
        <w:rPr>
          <w:rFonts w:cstheme="minorHAnsi"/>
          <w:b/>
          <w:sz w:val="22"/>
          <w:szCs w:val="22"/>
        </w:rPr>
        <w:t>Servlets,</w:t>
      </w:r>
      <w:r w:rsidRPr="0008674E">
        <w:rPr>
          <w:rFonts w:cstheme="minorHAnsi"/>
          <w:sz w:val="22"/>
          <w:szCs w:val="22"/>
        </w:rPr>
        <w:t xml:space="preserve"> and </w:t>
      </w:r>
      <w:r w:rsidRPr="0008674E">
        <w:rPr>
          <w:rFonts w:cstheme="minorHAnsi"/>
          <w:b/>
          <w:sz w:val="22"/>
          <w:szCs w:val="22"/>
        </w:rPr>
        <w:t>JSP</w:t>
      </w:r>
      <w:r w:rsidRPr="0008674E">
        <w:rPr>
          <w:rFonts w:cstheme="minorHAnsi"/>
          <w:sz w:val="22"/>
          <w:szCs w:val="22"/>
        </w:rPr>
        <w:t xml:space="preserve"> components to be deployed on a </w:t>
      </w:r>
      <w:r w:rsidRPr="0008674E">
        <w:rPr>
          <w:rFonts w:cstheme="minorHAnsi"/>
          <w:b/>
          <w:sz w:val="22"/>
          <w:szCs w:val="22"/>
        </w:rPr>
        <w:t>WebLogic</w:t>
      </w:r>
      <w:r w:rsidRPr="0008674E">
        <w:rPr>
          <w:rFonts w:cstheme="minorHAnsi"/>
          <w:sz w:val="22"/>
          <w:szCs w:val="22"/>
        </w:rPr>
        <w:t xml:space="preserve"> application server. </w:t>
      </w:r>
    </w:p>
    <w:p w:rsidR="000A006B" w:rsidRPr="0008674E" w:rsidRDefault="000A006B" w:rsidP="001147E2">
      <w:pPr>
        <w:numPr>
          <w:ilvl w:val="0"/>
          <w:numId w:val="5"/>
        </w:numPr>
        <w:jc w:val="both"/>
        <w:rPr>
          <w:rFonts w:cstheme="minorHAnsi"/>
          <w:sz w:val="22"/>
          <w:szCs w:val="22"/>
        </w:rPr>
      </w:pPr>
      <w:r w:rsidRPr="0008674E">
        <w:rPr>
          <w:rFonts w:cstheme="minorHAnsi"/>
          <w:sz w:val="22"/>
          <w:szCs w:val="22"/>
        </w:rPr>
        <w:t xml:space="preserve">Developed and Deployed </w:t>
      </w:r>
      <w:r w:rsidRPr="0008674E">
        <w:rPr>
          <w:rFonts w:cstheme="minorHAnsi"/>
          <w:b/>
          <w:bCs/>
          <w:sz w:val="22"/>
          <w:szCs w:val="22"/>
        </w:rPr>
        <w:t>EJBs</w:t>
      </w:r>
      <w:r w:rsidRPr="0008674E">
        <w:rPr>
          <w:rStyle w:val="apple-converted-space"/>
          <w:rFonts w:cstheme="minorHAnsi"/>
          <w:b/>
          <w:bCs/>
          <w:sz w:val="22"/>
          <w:szCs w:val="22"/>
        </w:rPr>
        <w:t> </w:t>
      </w:r>
      <w:r w:rsidRPr="0008674E">
        <w:rPr>
          <w:rFonts w:cstheme="minorHAnsi"/>
          <w:sz w:val="22"/>
          <w:szCs w:val="22"/>
        </w:rPr>
        <w:t xml:space="preserve">and other Components in the </w:t>
      </w:r>
      <w:r w:rsidRPr="0008674E">
        <w:rPr>
          <w:rFonts w:cstheme="minorHAnsi"/>
          <w:b/>
          <w:bCs/>
          <w:sz w:val="22"/>
          <w:szCs w:val="22"/>
        </w:rPr>
        <w:t>JBoss</w:t>
      </w:r>
      <w:r w:rsidRPr="0008674E">
        <w:rPr>
          <w:rStyle w:val="apple-converted-space"/>
          <w:rFonts w:cstheme="minorHAnsi"/>
          <w:b/>
          <w:bCs/>
          <w:sz w:val="22"/>
          <w:szCs w:val="22"/>
        </w:rPr>
        <w:t> </w:t>
      </w:r>
      <w:r w:rsidRPr="0008674E">
        <w:rPr>
          <w:rFonts w:cstheme="minorHAnsi"/>
          <w:sz w:val="22"/>
          <w:szCs w:val="22"/>
        </w:rPr>
        <w:t>Application Server. </w:t>
      </w:r>
    </w:p>
    <w:p w:rsidR="006C1F36" w:rsidRPr="0008674E" w:rsidRDefault="006C1F36" w:rsidP="001147E2">
      <w:pPr>
        <w:pStyle w:val="ListParagraph"/>
        <w:numPr>
          <w:ilvl w:val="0"/>
          <w:numId w:val="5"/>
        </w:numPr>
        <w:jc w:val="both"/>
        <w:rPr>
          <w:rFonts w:cstheme="minorHAnsi"/>
          <w:sz w:val="22"/>
          <w:szCs w:val="22"/>
        </w:rPr>
      </w:pPr>
      <w:r w:rsidRPr="0008674E">
        <w:rPr>
          <w:rFonts w:cstheme="minorHAnsi"/>
          <w:sz w:val="22"/>
          <w:szCs w:val="22"/>
        </w:rPr>
        <w:t>Deployed and t</w:t>
      </w:r>
      <w:r w:rsidR="00DB41F5" w:rsidRPr="0008674E">
        <w:rPr>
          <w:rFonts w:cstheme="minorHAnsi"/>
          <w:sz w:val="22"/>
          <w:szCs w:val="22"/>
        </w:rPr>
        <w:t xml:space="preserve">ested the application using </w:t>
      </w:r>
      <w:r w:rsidR="00DB41F5" w:rsidRPr="0008674E">
        <w:rPr>
          <w:rFonts w:cstheme="minorHAnsi"/>
          <w:b/>
          <w:sz w:val="22"/>
          <w:szCs w:val="22"/>
        </w:rPr>
        <w:t>WebL</w:t>
      </w:r>
      <w:r w:rsidRPr="0008674E">
        <w:rPr>
          <w:rFonts w:cstheme="minorHAnsi"/>
          <w:b/>
          <w:sz w:val="22"/>
          <w:szCs w:val="22"/>
        </w:rPr>
        <w:t>ogic</w:t>
      </w:r>
      <w:r w:rsidRPr="0008674E">
        <w:rPr>
          <w:rFonts w:cstheme="minorHAnsi"/>
          <w:sz w:val="22"/>
          <w:szCs w:val="22"/>
        </w:rPr>
        <w:t xml:space="preserve"> application server.</w:t>
      </w:r>
    </w:p>
    <w:p w:rsidR="006C1F36" w:rsidRPr="0008674E" w:rsidRDefault="006C1F36" w:rsidP="001147E2">
      <w:pPr>
        <w:pStyle w:val="ListParagraph"/>
        <w:numPr>
          <w:ilvl w:val="0"/>
          <w:numId w:val="5"/>
        </w:numPr>
        <w:jc w:val="both"/>
        <w:rPr>
          <w:rFonts w:cstheme="minorHAnsi"/>
          <w:sz w:val="22"/>
          <w:szCs w:val="22"/>
        </w:rPr>
      </w:pPr>
      <w:r w:rsidRPr="0008674E">
        <w:rPr>
          <w:rFonts w:cstheme="minorHAnsi"/>
          <w:sz w:val="22"/>
          <w:szCs w:val="22"/>
        </w:rPr>
        <w:t>Involved in coding, code reviews,</w:t>
      </w:r>
      <w:r w:rsidRPr="0008674E">
        <w:rPr>
          <w:rFonts w:cstheme="minorHAnsi"/>
          <w:b/>
          <w:sz w:val="22"/>
          <w:szCs w:val="22"/>
        </w:rPr>
        <w:t xml:space="preserve"> </w:t>
      </w:r>
      <w:r w:rsidR="00061D3A" w:rsidRPr="0008674E">
        <w:rPr>
          <w:rFonts w:cstheme="minorHAnsi"/>
          <w:b/>
          <w:sz w:val="22"/>
          <w:szCs w:val="22"/>
        </w:rPr>
        <w:t>Junit</w:t>
      </w:r>
      <w:r w:rsidRPr="0008674E">
        <w:rPr>
          <w:rFonts w:cstheme="minorHAnsi"/>
          <w:b/>
          <w:sz w:val="22"/>
          <w:szCs w:val="22"/>
        </w:rPr>
        <w:t xml:space="preserve"> </w:t>
      </w:r>
      <w:r w:rsidRPr="0008674E">
        <w:rPr>
          <w:rFonts w:cstheme="minorHAnsi"/>
          <w:sz w:val="22"/>
          <w:szCs w:val="22"/>
        </w:rPr>
        <w:t>testing, Prepared and executed Unit Test Cases.</w:t>
      </w:r>
    </w:p>
    <w:p w:rsidR="00325D33" w:rsidRDefault="00325D33" w:rsidP="001147E2">
      <w:pPr>
        <w:numPr>
          <w:ilvl w:val="0"/>
          <w:numId w:val="5"/>
        </w:numPr>
        <w:jc w:val="both"/>
        <w:rPr>
          <w:rFonts w:cstheme="minorHAnsi"/>
          <w:sz w:val="22"/>
          <w:szCs w:val="22"/>
        </w:rPr>
      </w:pPr>
      <w:r w:rsidRPr="0008674E">
        <w:rPr>
          <w:rFonts w:cstheme="minorHAnsi"/>
          <w:sz w:val="22"/>
          <w:szCs w:val="22"/>
        </w:rPr>
        <w:t xml:space="preserve">Implemented and used </w:t>
      </w:r>
      <w:r w:rsidRPr="0008674E">
        <w:rPr>
          <w:rFonts w:cstheme="minorHAnsi"/>
          <w:b/>
          <w:bCs/>
          <w:sz w:val="22"/>
          <w:szCs w:val="22"/>
        </w:rPr>
        <w:t>Web Services</w:t>
      </w:r>
      <w:r w:rsidRPr="0008674E">
        <w:rPr>
          <w:rFonts w:cstheme="minorHAnsi"/>
          <w:sz w:val="22"/>
          <w:szCs w:val="22"/>
        </w:rPr>
        <w:t xml:space="preserve"> with the help </w:t>
      </w:r>
      <w:r w:rsidRPr="0008674E">
        <w:rPr>
          <w:rFonts w:cstheme="minorHAnsi"/>
          <w:b/>
          <w:bCs/>
          <w:sz w:val="22"/>
          <w:szCs w:val="22"/>
        </w:rPr>
        <w:t>of WSDL</w:t>
      </w:r>
      <w:r w:rsidRPr="0008674E">
        <w:rPr>
          <w:rFonts w:cstheme="minorHAnsi"/>
          <w:sz w:val="22"/>
          <w:szCs w:val="22"/>
        </w:rPr>
        <w:t xml:space="preserve">, </w:t>
      </w:r>
      <w:r w:rsidRPr="0008674E">
        <w:rPr>
          <w:rFonts w:cstheme="minorHAnsi"/>
          <w:b/>
          <w:bCs/>
          <w:sz w:val="22"/>
          <w:szCs w:val="22"/>
        </w:rPr>
        <w:t>SOAP and JAX-WS</w:t>
      </w:r>
      <w:r w:rsidRPr="0008674E">
        <w:rPr>
          <w:rFonts w:cstheme="minorHAnsi"/>
          <w:sz w:val="22"/>
          <w:szCs w:val="22"/>
        </w:rPr>
        <w:t xml:space="preserve"> to get updates from the third parties.</w:t>
      </w:r>
    </w:p>
    <w:p w:rsidR="0059270B" w:rsidRPr="0008674E" w:rsidRDefault="0059270B" w:rsidP="001147E2">
      <w:pPr>
        <w:numPr>
          <w:ilvl w:val="0"/>
          <w:numId w:val="5"/>
        </w:numPr>
        <w:jc w:val="both"/>
        <w:rPr>
          <w:rFonts w:cstheme="minorHAnsi"/>
          <w:sz w:val="22"/>
          <w:szCs w:val="22"/>
        </w:rPr>
      </w:pPr>
      <w:r w:rsidRPr="0059270B">
        <w:rPr>
          <w:rFonts w:cstheme="minorHAnsi"/>
          <w:sz w:val="22"/>
          <w:szCs w:val="22"/>
        </w:rPr>
        <w:t xml:space="preserve">Implemented core java threads and </w:t>
      </w:r>
      <w:r w:rsidRPr="0059270B">
        <w:rPr>
          <w:rFonts w:cstheme="minorHAnsi"/>
          <w:b/>
          <w:sz w:val="22"/>
          <w:szCs w:val="22"/>
        </w:rPr>
        <w:t xml:space="preserve">multithreading </w:t>
      </w:r>
      <w:r w:rsidRPr="0059270B">
        <w:rPr>
          <w:rFonts w:cstheme="minorHAnsi"/>
          <w:sz w:val="22"/>
          <w:szCs w:val="22"/>
        </w:rPr>
        <w:t xml:space="preserve">with </w:t>
      </w:r>
      <w:r w:rsidRPr="0059270B">
        <w:rPr>
          <w:rFonts w:cstheme="minorHAnsi"/>
          <w:b/>
          <w:sz w:val="22"/>
          <w:szCs w:val="22"/>
        </w:rPr>
        <w:t>synchronization</w:t>
      </w:r>
      <w:r>
        <w:rPr>
          <w:rFonts w:cstheme="minorHAnsi"/>
          <w:sz w:val="22"/>
          <w:szCs w:val="22"/>
        </w:rPr>
        <w:t xml:space="preserve">. </w:t>
      </w:r>
    </w:p>
    <w:p w:rsidR="000B2C11" w:rsidRPr="0008674E" w:rsidRDefault="000B2C11" w:rsidP="001147E2">
      <w:pPr>
        <w:numPr>
          <w:ilvl w:val="0"/>
          <w:numId w:val="5"/>
        </w:numPr>
        <w:suppressAutoHyphens/>
        <w:autoSpaceDN w:val="0"/>
        <w:jc w:val="both"/>
        <w:rPr>
          <w:rFonts w:cstheme="minorHAnsi"/>
          <w:color w:val="000000"/>
          <w:sz w:val="22"/>
          <w:szCs w:val="22"/>
        </w:rPr>
      </w:pPr>
      <w:r w:rsidRPr="0008674E">
        <w:rPr>
          <w:rFonts w:cstheme="minorHAnsi"/>
          <w:color w:val="000000"/>
          <w:sz w:val="22"/>
          <w:szCs w:val="22"/>
        </w:rPr>
        <w:t xml:space="preserve">Used </w:t>
      </w:r>
      <w:r w:rsidRPr="0008674E">
        <w:rPr>
          <w:rFonts w:cstheme="minorHAnsi"/>
          <w:b/>
          <w:color w:val="000000"/>
          <w:sz w:val="22"/>
          <w:szCs w:val="22"/>
        </w:rPr>
        <w:t>Log4j</w:t>
      </w:r>
      <w:r w:rsidRPr="0008674E">
        <w:rPr>
          <w:rFonts w:cstheme="minorHAnsi"/>
          <w:color w:val="000000"/>
          <w:sz w:val="22"/>
          <w:szCs w:val="22"/>
        </w:rPr>
        <w:t xml:space="preserve"> for External Configuration Files and debugging.</w:t>
      </w:r>
    </w:p>
    <w:p w:rsidR="000B2C11" w:rsidRPr="0008674E" w:rsidRDefault="000B2C11" w:rsidP="001147E2">
      <w:pPr>
        <w:numPr>
          <w:ilvl w:val="0"/>
          <w:numId w:val="5"/>
        </w:numPr>
        <w:jc w:val="both"/>
        <w:rPr>
          <w:rFonts w:eastAsia="Times New Roman" w:cstheme="minorHAnsi"/>
          <w:color w:val="000000"/>
          <w:sz w:val="22"/>
          <w:szCs w:val="22"/>
        </w:rPr>
      </w:pPr>
      <w:r w:rsidRPr="0008674E">
        <w:rPr>
          <w:rFonts w:eastAsia="Times New Roman" w:cstheme="minorHAnsi"/>
          <w:color w:val="000000"/>
          <w:sz w:val="22"/>
          <w:szCs w:val="22"/>
        </w:rPr>
        <w:lastRenderedPageBreak/>
        <w:t xml:space="preserve">Designed various tables required for the project in </w:t>
      </w:r>
      <w:r w:rsidRPr="0008674E">
        <w:rPr>
          <w:rFonts w:eastAsia="Times New Roman" w:cstheme="minorHAnsi"/>
          <w:b/>
          <w:bCs/>
          <w:color w:val="000000"/>
          <w:sz w:val="22"/>
          <w:szCs w:val="22"/>
        </w:rPr>
        <w:t xml:space="preserve">Oracle </w:t>
      </w:r>
      <w:r w:rsidRPr="0008674E">
        <w:rPr>
          <w:rFonts w:eastAsia="Times New Roman" w:cstheme="minorHAnsi"/>
          <w:color w:val="000000"/>
          <w:sz w:val="22"/>
          <w:szCs w:val="22"/>
        </w:rPr>
        <w:t>database</w:t>
      </w:r>
      <w:r w:rsidRPr="0008674E">
        <w:rPr>
          <w:rFonts w:eastAsia="Times New Roman" w:cstheme="minorHAnsi"/>
          <w:b/>
          <w:bCs/>
          <w:color w:val="000000"/>
          <w:sz w:val="22"/>
          <w:szCs w:val="22"/>
        </w:rPr>
        <w:t xml:space="preserve"> </w:t>
      </w:r>
      <w:r w:rsidRPr="0008674E">
        <w:rPr>
          <w:rFonts w:eastAsia="Times New Roman" w:cstheme="minorHAnsi"/>
          <w:color w:val="000000"/>
          <w:sz w:val="22"/>
          <w:szCs w:val="22"/>
        </w:rPr>
        <w:t>and used the</w:t>
      </w:r>
      <w:r w:rsidRPr="0008674E">
        <w:rPr>
          <w:rFonts w:eastAsia="Times New Roman" w:cstheme="minorHAnsi"/>
          <w:b/>
          <w:bCs/>
          <w:color w:val="000000"/>
          <w:sz w:val="22"/>
          <w:szCs w:val="22"/>
        </w:rPr>
        <w:t xml:space="preserve"> Stored Procedures</w:t>
      </w:r>
      <w:r w:rsidRPr="0008674E">
        <w:rPr>
          <w:rFonts w:eastAsia="Times New Roman" w:cstheme="minorHAnsi"/>
          <w:color w:val="000000"/>
          <w:sz w:val="22"/>
          <w:szCs w:val="22"/>
        </w:rPr>
        <w:t xml:space="preserve"> in the application.</w:t>
      </w:r>
    </w:p>
    <w:p w:rsidR="00325D33" w:rsidRPr="0008674E" w:rsidRDefault="00325D33" w:rsidP="001147E2">
      <w:pPr>
        <w:numPr>
          <w:ilvl w:val="0"/>
          <w:numId w:val="5"/>
        </w:numPr>
        <w:jc w:val="both"/>
        <w:rPr>
          <w:rFonts w:cstheme="minorHAnsi"/>
          <w:sz w:val="22"/>
          <w:szCs w:val="22"/>
        </w:rPr>
      </w:pPr>
      <w:r w:rsidRPr="0008674E">
        <w:rPr>
          <w:rFonts w:cstheme="minorHAnsi"/>
          <w:sz w:val="22"/>
          <w:szCs w:val="22"/>
        </w:rPr>
        <w:t xml:space="preserve">Wrote and debugged the </w:t>
      </w:r>
      <w:r w:rsidRPr="0008674E">
        <w:rPr>
          <w:rFonts w:cstheme="minorHAnsi"/>
          <w:b/>
          <w:sz w:val="22"/>
          <w:szCs w:val="22"/>
        </w:rPr>
        <w:t>ANT</w:t>
      </w:r>
      <w:r w:rsidRPr="0008674E">
        <w:rPr>
          <w:rFonts w:cstheme="minorHAnsi"/>
          <w:sz w:val="22"/>
          <w:szCs w:val="22"/>
        </w:rPr>
        <w:t xml:space="preserve"> Scripts for building the entire web application.</w:t>
      </w:r>
    </w:p>
    <w:p w:rsidR="000B2C11" w:rsidRPr="0008674E" w:rsidRDefault="000B2C11" w:rsidP="001147E2">
      <w:pPr>
        <w:numPr>
          <w:ilvl w:val="0"/>
          <w:numId w:val="5"/>
        </w:numPr>
        <w:jc w:val="both"/>
        <w:rPr>
          <w:rFonts w:eastAsia="Times New Roman" w:cstheme="minorHAnsi"/>
          <w:color w:val="000000"/>
          <w:sz w:val="22"/>
          <w:szCs w:val="22"/>
        </w:rPr>
      </w:pPr>
      <w:r w:rsidRPr="0008674E">
        <w:rPr>
          <w:rFonts w:eastAsia="Times New Roman" w:cstheme="minorHAnsi"/>
          <w:color w:val="000000"/>
          <w:sz w:val="22"/>
          <w:szCs w:val="22"/>
        </w:rPr>
        <w:t xml:space="preserve">Used </w:t>
      </w:r>
      <w:r w:rsidRPr="0008674E">
        <w:rPr>
          <w:rFonts w:eastAsia="Times New Roman" w:cstheme="minorHAnsi"/>
          <w:b/>
          <w:bCs/>
          <w:color w:val="000000"/>
          <w:sz w:val="22"/>
          <w:szCs w:val="22"/>
        </w:rPr>
        <w:t>CVS</w:t>
      </w:r>
      <w:r w:rsidRPr="0008674E">
        <w:rPr>
          <w:rFonts w:eastAsia="Times New Roman" w:cstheme="minorHAnsi"/>
          <w:color w:val="000000"/>
          <w:sz w:val="22"/>
          <w:szCs w:val="22"/>
        </w:rPr>
        <w:t xml:space="preserve"> for version control across common source code used by developers.</w:t>
      </w:r>
    </w:p>
    <w:p w:rsidR="006C1F36" w:rsidRPr="0008674E" w:rsidRDefault="006C1F36" w:rsidP="001147E2">
      <w:pPr>
        <w:pStyle w:val="ListParagraph"/>
        <w:numPr>
          <w:ilvl w:val="0"/>
          <w:numId w:val="5"/>
        </w:numPr>
        <w:jc w:val="both"/>
        <w:rPr>
          <w:rFonts w:cstheme="minorHAnsi"/>
          <w:sz w:val="22"/>
          <w:szCs w:val="22"/>
        </w:rPr>
      </w:pPr>
      <w:r w:rsidRPr="0008674E">
        <w:rPr>
          <w:rFonts w:cstheme="minorHAnsi"/>
          <w:sz w:val="22"/>
          <w:szCs w:val="22"/>
        </w:rPr>
        <w:t>Worked with QA team in preparation and review of test cases.</w:t>
      </w:r>
    </w:p>
    <w:p w:rsidR="00DD1EBE" w:rsidRPr="0008674E" w:rsidRDefault="00DD1EBE" w:rsidP="001147E2">
      <w:pPr>
        <w:numPr>
          <w:ilvl w:val="0"/>
          <w:numId w:val="5"/>
        </w:numPr>
        <w:suppressAutoHyphens/>
        <w:autoSpaceDE w:val="0"/>
        <w:autoSpaceDN w:val="0"/>
        <w:adjustRightInd w:val="0"/>
        <w:jc w:val="both"/>
        <w:rPr>
          <w:rFonts w:cstheme="minorHAnsi"/>
          <w:sz w:val="22"/>
          <w:szCs w:val="22"/>
        </w:rPr>
      </w:pPr>
      <w:r w:rsidRPr="0008674E">
        <w:rPr>
          <w:rFonts w:cstheme="minorHAnsi"/>
          <w:sz w:val="22"/>
          <w:szCs w:val="22"/>
        </w:rPr>
        <w:t>Monitored team members to follow standards, guide lines and use new tools.</w:t>
      </w:r>
    </w:p>
    <w:p w:rsidR="008A2555" w:rsidRPr="0008674E" w:rsidRDefault="008A2555" w:rsidP="001147E2">
      <w:pPr>
        <w:jc w:val="both"/>
        <w:rPr>
          <w:rFonts w:cstheme="minorHAnsi"/>
          <w:sz w:val="22"/>
          <w:szCs w:val="22"/>
        </w:rPr>
      </w:pPr>
    </w:p>
    <w:p w:rsidR="00325D33" w:rsidRPr="0008674E" w:rsidRDefault="00325D33" w:rsidP="001147E2">
      <w:pPr>
        <w:jc w:val="both"/>
        <w:rPr>
          <w:rFonts w:eastAsia="Calibri" w:cstheme="minorHAnsi"/>
          <w:sz w:val="22"/>
          <w:szCs w:val="22"/>
        </w:rPr>
      </w:pPr>
      <w:r w:rsidRPr="0008674E">
        <w:rPr>
          <w:rFonts w:eastAsia="Calibri" w:cstheme="minorHAnsi"/>
          <w:b/>
          <w:bCs/>
          <w:sz w:val="22"/>
          <w:szCs w:val="22"/>
        </w:rPr>
        <w:t>Environment</w:t>
      </w:r>
      <w:r w:rsidR="004E1D9C" w:rsidRPr="0008674E">
        <w:rPr>
          <w:rFonts w:eastAsia="Calibri" w:cstheme="minorHAnsi"/>
          <w:sz w:val="22"/>
          <w:szCs w:val="22"/>
        </w:rPr>
        <w:t xml:space="preserve">: Java EE </w:t>
      </w:r>
      <w:r w:rsidRPr="0008674E">
        <w:rPr>
          <w:rFonts w:eastAsia="Calibri" w:cstheme="minorHAnsi"/>
          <w:sz w:val="22"/>
          <w:szCs w:val="22"/>
        </w:rPr>
        <w:t xml:space="preserve">, </w:t>
      </w:r>
      <w:r w:rsidRPr="0008674E">
        <w:rPr>
          <w:rFonts w:eastAsia="Calibri" w:cstheme="minorHAnsi"/>
          <w:bCs/>
          <w:sz w:val="22"/>
          <w:szCs w:val="22"/>
        </w:rPr>
        <w:t xml:space="preserve">Servlets, Spring3.0, </w:t>
      </w:r>
      <w:r w:rsidR="003C7E57" w:rsidRPr="0008674E">
        <w:rPr>
          <w:rFonts w:eastAsia="Calibri" w:cstheme="minorHAnsi"/>
          <w:bCs/>
          <w:sz w:val="22"/>
          <w:szCs w:val="22"/>
        </w:rPr>
        <w:t xml:space="preserve">Hibernate, </w:t>
      </w:r>
      <w:r w:rsidRPr="0008674E">
        <w:rPr>
          <w:rFonts w:eastAsia="Calibri" w:cstheme="minorHAnsi"/>
          <w:bCs/>
          <w:sz w:val="22"/>
          <w:szCs w:val="22"/>
        </w:rPr>
        <w:t>JAXB</w:t>
      </w:r>
      <w:r w:rsidRPr="0008674E">
        <w:rPr>
          <w:rFonts w:eastAsia="Calibri" w:cstheme="minorHAnsi"/>
          <w:sz w:val="22"/>
          <w:szCs w:val="22"/>
        </w:rPr>
        <w:t xml:space="preserve">, IBM MQ Series, </w:t>
      </w:r>
      <w:r w:rsidR="000701F9" w:rsidRPr="0008674E">
        <w:rPr>
          <w:rFonts w:eastAsia="Calibri" w:cstheme="minorHAnsi"/>
          <w:sz w:val="22"/>
          <w:szCs w:val="22"/>
        </w:rPr>
        <w:t xml:space="preserve">EJB, </w:t>
      </w:r>
      <w:r w:rsidRPr="0008674E">
        <w:rPr>
          <w:rFonts w:eastAsia="Calibri" w:cstheme="minorHAnsi"/>
          <w:sz w:val="22"/>
          <w:szCs w:val="22"/>
        </w:rPr>
        <w:t xml:space="preserve">XML, XSL, XSD, CSS,PVCS, Java Script, AJAX, MVC,HTML, Multithreading, Eclipse, </w:t>
      </w:r>
      <w:r w:rsidR="003456B5" w:rsidRPr="0008674E">
        <w:rPr>
          <w:rFonts w:eastAsia="Calibri" w:cstheme="minorHAnsi"/>
          <w:sz w:val="22"/>
          <w:szCs w:val="22"/>
        </w:rPr>
        <w:t xml:space="preserve">WebLogic, </w:t>
      </w:r>
      <w:r w:rsidR="000701F9" w:rsidRPr="0008674E">
        <w:rPr>
          <w:rFonts w:eastAsia="Calibri" w:cstheme="minorHAnsi"/>
          <w:sz w:val="22"/>
          <w:szCs w:val="22"/>
        </w:rPr>
        <w:t>JB</w:t>
      </w:r>
      <w:r w:rsidR="00056969" w:rsidRPr="0008674E">
        <w:rPr>
          <w:rFonts w:eastAsia="Calibri" w:cstheme="minorHAnsi"/>
          <w:sz w:val="22"/>
          <w:szCs w:val="22"/>
        </w:rPr>
        <w:t xml:space="preserve">oss, </w:t>
      </w:r>
      <w:r w:rsidR="001147E2" w:rsidRPr="0008674E">
        <w:rPr>
          <w:rFonts w:eastAsia="Calibri" w:cstheme="minorHAnsi"/>
          <w:sz w:val="22"/>
          <w:szCs w:val="22"/>
        </w:rPr>
        <w:t>Junit</w:t>
      </w:r>
      <w:r w:rsidRPr="0008674E">
        <w:rPr>
          <w:rFonts w:eastAsia="Calibri" w:cstheme="minorHAnsi"/>
          <w:sz w:val="22"/>
          <w:szCs w:val="22"/>
        </w:rPr>
        <w:t xml:space="preserve">, HttpUnit, </w:t>
      </w:r>
      <w:r w:rsidR="00F15117" w:rsidRPr="0008674E">
        <w:rPr>
          <w:rFonts w:eastAsia="Calibri" w:cstheme="minorHAnsi"/>
          <w:sz w:val="22"/>
          <w:szCs w:val="22"/>
        </w:rPr>
        <w:t>JT</w:t>
      </w:r>
      <w:r w:rsidR="00A323A5" w:rsidRPr="0008674E">
        <w:rPr>
          <w:rFonts w:eastAsia="Calibri" w:cstheme="minorHAnsi"/>
          <w:sz w:val="22"/>
          <w:szCs w:val="22"/>
        </w:rPr>
        <w:t xml:space="preserve">S, UNIX, Hibernate, </w:t>
      </w:r>
      <w:r w:rsidR="001147E2" w:rsidRPr="0008674E">
        <w:rPr>
          <w:rFonts w:eastAsia="Calibri" w:cstheme="minorHAnsi"/>
          <w:sz w:val="22"/>
          <w:szCs w:val="22"/>
        </w:rPr>
        <w:t xml:space="preserve">SQL, </w:t>
      </w:r>
      <w:r w:rsidR="00A323A5" w:rsidRPr="0008674E">
        <w:rPr>
          <w:rFonts w:eastAsia="Calibri" w:cstheme="minorHAnsi"/>
          <w:sz w:val="22"/>
          <w:szCs w:val="22"/>
        </w:rPr>
        <w:t>Oracle and W</w:t>
      </w:r>
      <w:r w:rsidR="00F15117" w:rsidRPr="0008674E">
        <w:rPr>
          <w:rFonts w:eastAsia="Calibri" w:cstheme="minorHAnsi"/>
          <w:sz w:val="22"/>
          <w:szCs w:val="22"/>
        </w:rPr>
        <w:t>indows.</w:t>
      </w:r>
    </w:p>
    <w:p w:rsidR="00FC6AC2" w:rsidRPr="0008674E" w:rsidRDefault="00FC6AC2" w:rsidP="001147E2">
      <w:pPr>
        <w:jc w:val="both"/>
        <w:rPr>
          <w:rFonts w:cstheme="minorHAnsi"/>
          <w:b/>
          <w:sz w:val="22"/>
          <w:szCs w:val="22"/>
        </w:rPr>
      </w:pPr>
    </w:p>
    <w:p w:rsidR="00395A1E" w:rsidRPr="0008674E" w:rsidRDefault="00395A1E" w:rsidP="001147E2">
      <w:pPr>
        <w:jc w:val="both"/>
        <w:rPr>
          <w:rFonts w:cstheme="minorHAnsi"/>
          <w:b/>
          <w:sz w:val="22"/>
          <w:szCs w:val="22"/>
        </w:rPr>
      </w:pPr>
      <w:r w:rsidRPr="0008674E">
        <w:rPr>
          <w:rFonts w:cstheme="minorHAnsi"/>
          <w:b/>
          <w:sz w:val="22"/>
          <w:szCs w:val="22"/>
        </w:rPr>
        <w:t xml:space="preserve">Client: </w:t>
      </w:r>
      <w:r w:rsidR="009E0AB9" w:rsidRPr="0008674E">
        <w:rPr>
          <w:rFonts w:eastAsia="Times New Roman" w:cstheme="minorHAnsi"/>
          <w:b/>
          <w:bCs/>
          <w:color w:val="000000"/>
          <w:sz w:val="22"/>
          <w:szCs w:val="22"/>
        </w:rPr>
        <w:t>Gordon Food Service (GFS), Grand Rapids, MI.</w:t>
      </w:r>
      <w:r w:rsidR="00882500" w:rsidRPr="0008674E">
        <w:rPr>
          <w:rFonts w:eastAsia="Times New Roman" w:cstheme="minorHAnsi"/>
          <w:b/>
          <w:bCs/>
          <w:color w:val="000000"/>
          <w:sz w:val="22"/>
          <w:szCs w:val="22"/>
        </w:rPr>
        <w:t xml:space="preserve">                                                                                             Jun 13 – Jul 14</w:t>
      </w:r>
    </w:p>
    <w:p w:rsidR="008C406C" w:rsidRPr="0008674E" w:rsidRDefault="008C406C" w:rsidP="001147E2">
      <w:pPr>
        <w:jc w:val="both"/>
        <w:rPr>
          <w:rFonts w:eastAsia="Times New Roman" w:cstheme="minorHAnsi"/>
          <w:color w:val="000000"/>
          <w:sz w:val="22"/>
          <w:szCs w:val="22"/>
        </w:rPr>
      </w:pPr>
      <w:r w:rsidRPr="0008674E">
        <w:rPr>
          <w:rFonts w:eastAsia="Times New Roman" w:cstheme="minorHAnsi"/>
          <w:b/>
          <w:color w:val="000000"/>
          <w:sz w:val="22"/>
          <w:szCs w:val="22"/>
        </w:rPr>
        <w:t>Project:</w:t>
      </w:r>
      <w:r w:rsidRPr="0008674E">
        <w:rPr>
          <w:rFonts w:eastAsia="Times New Roman" w:cstheme="minorHAnsi"/>
          <w:color w:val="000000"/>
          <w:sz w:val="22"/>
          <w:szCs w:val="22"/>
        </w:rPr>
        <w:t xml:space="preserve"> </w:t>
      </w:r>
      <w:r w:rsidRPr="0008674E">
        <w:rPr>
          <w:rFonts w:eastAsia="Times New Roman" w:cstheme="minorHAnsi"/>
          <w:b/>
          <w:bCs/>
          <w:color w:val="000000"/>
          <w:sz w:val="22"/>
          <w:szCs w:val="22"/>
        </w:rPr>
        <w:t>WMS &amp; Invoice</w:t>
      </w:r>
    </w:p>
    <w:p w:rsidR="009E0AB9" w:rsidRPr="0008674E" w:rsidRDefault="009E0AB9" w:rsidP="001147E2">
      <w:pPr>
        <w:jc w:val="both"/>
        <w:rPr>
          <w:rFonts w:eastAsia="Times New Roman" w:cstheme="minorHAnsi"/>
          <w:color w:val="000000"/>
          <w:sz w:val="22"/>
          <w:szCs w:val="22"/>
        </w:rPr>
      </w:pPr>
      <w:r w:rsidRPr="0008674E">
        <w:rPr>
          <w:rFonts w:eastAsia="Times New Roman" w:cstheme="minorHAnsi"/>
          <w:color w:val="000000"/>
          <w:sz w:val="22"/>
          <w:szCs w:val="22"/>
        </w:rPr>
        <w:t>The purpose of the WMS Fusion Mechanized project is to replace the aging WMS system, encompassing: the batch scheduling framework, database model, workload batching (order cycles), label/report printing, put away, letdowns, etc. The goal of the project is to update our automated warehouse systems to a more consistent and supportable code base in a newer programming language (Java), to support more code testing and quality assurance, and to strive to make warehouse concepts and business processes consistent throughout the company.</w:t>
      </w:r>
    </w:p>
    <w:p w:rsidR="00BF1556" w:rsidRPr="0008674E" w:rsidRDefault="0059270B" w:rsidP="001147E2">
      <w:pPr>
        <w:jc w:val="both"/>
        <w:rPr>
          <w:rFonts w:cstheme="minorHAnsi"/>
          <w:b/>
          <w:sz w:val="22"/>
          <w:szCs w:val="22"/>
        </w:rPr>
      </w:pPr>
      <w:r>
        <w:rPr>
          <w:rFonts w:cstheme="minorHAnsi"/>
          <w:b/>
          <w:sz w:val="22"/>
          <w:szCs w:val="22"/>
        </w:rPr>
        <w:t>Role: Java</w:t>
      </w:r>
      <w:r w:rsidR="00BF1556" w:rsidRPr="0008674E">
        <w:rPr>
          <w:rFonts w:cstheme="minorHAnsi"/>
          <w:b/>
          <w:sz w:val="22"/>
          <w:szCs w:val="22"/>
        </w:rPr>
        <w:t xml:space="preserve"> Developer </w:t>
      </w:r>
    </w:p>
    <w:p w:rsidR="00395A1E" w:rsidRPr="0008674E" w:rsidRDefault="00395A1E" w:rsidP="001147E2">
      <w:pPr>
        <w:jc w:val="both"/>
        <w:rPr>
          <w:rFonts w:cstheme="minorHAnsi"/>
          <w:b/>
          <w:sz w:val="22"/>
          <w:szCs w:val="22"/>
        </w:rPr>
      </w:pPr>
      <w:r w:rsidRPr="0008674E">
        <w:rPr>
          <w:rFonts w:cstheme="minorHAnsi"/>
          <w:b/>
          <w:sz w:val="22"/>
          <w:szCs w:val="22"/>
        </w:rPr>
        <w:t>Responsibilities:</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shd w:val="clear" w:color="auto" w:fill="FFFFFF"/>
        </w:rPr>
        <w:t>Involved in System Analysis and Design methodology as well as Object Oriented Design and development using OOAD methodology to capture and model business requirements.</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shd w:val="clear" w:color="auto" w:fill="FFFFFF"/>
        </w:rPr>
        <w:t>Responsible for Object Oriented Design using Enterprise Architect.</w:t>
      </w:r>
    </w:p>
    <w:p w:rsidR="004F5D1C" w:rsidRPr="0008674E" w:rsidRDefault="004F5D1C" w:rsidP="001147E2">
      <w:pPr>
        <w:widowControl w:val="0"/>
        <w:numPr>
          <w:ilvl w:val="0"/>
          <w:numId w:val="23"/>
        </w:numPr>
        <w:suppressAutoHyphens/>
        <w:overflowPunct w:val="0"/>
        <w:autoSpaceDE w:val="0"/>
        <w:jc w:val="both"/>
        <w:rPr>
          <w:rFonts w:eastAsia="Calibri" w:cstheme="minorHAnsi"/>
          <w:sz w:val="22"/>
          <w:szCs w:val="22"/>
        </w:rPr>
      </w:pPr>
      <w:r w:rsidRPr="0008674E">
        <w:rPr>
          <w:rFonts w:eastAsia="Calibri" w:cstheme="minorHAnsi"/>
          <w:bCs/>
          <w:sz w:val="22"/>
          <w:szCs w:val="22"/>
        </w:rPr>
        <w:t xml:space="preserve">Involved in designing, developing and testing of </w:t>
      </w:r>
      <w:r w:rsidRPr="0008674E">
        <w:rPr>
          <w:rFonts w:eastAsia="Calibri" w:cstheme="minorHAnsi"/>
          <w:b/>
          <w:sz w:val="22"/>
          <w:szCs w:val="22"/>
        </w:rPr>
        <w:t>J2EE</w:t>
      </w:r>
      <w:r w:rsidRPr="0008674E">
        <w:rPr>
          <w:rFonts w:eastAsia="Calibri" w:cstheme="minorHAnsi"/>
          <w:bCs/>
          <w:sz w:val="22"/>
          <w:szCs w:val="22"/>
        </w:rPr>
        <w:t xml:space="preserve"> components like </w:t>
      </w:r>
      <w:r w:rsidRPr="0008674E">
        <w:rPr>
          <w:rFonts w:eastAsia="Calibri" w:cstheme="minorHAnsi"/>
          <w:b/>
          <w:sz w:val="22"/>
          <w:szCs w:val="22"/>
        </w:rPr>
        <w:t>Java Beans</w:t>
      </w:r>
      <w:r w:rsidRPr="0008674E">
        <w:rPr>
          <w:rFonts w:eastAsia="Calibri" w:cstheme="minorHAnsi"/>
          <w:bCs/>
          <w:sz w:val="22"/>
          <w:szCs w:val="22"/>
        </w:rPr>
        <w:t xml:space="preserve">, </w:t>
      </w:r>
      <w:r w:rsidRPr="0008674E">
        <w:rPr>
          <w:rFonts w:eastAsia="Calibri" w:cstheme="minorHAnsi"/>
          <w:b/>
          <w:sz w:val="22"/>
          <w:szCs w:val="22"/>
        </w:rPr>
        <w:t>Java</w:t>
      </w:r>
      <w:r w:rsidRPr="0008674E">
        <w:rPr>
          <w:rFonts w:eastAsia="Calibri" w:cstheme="minorHAnsi"/>
          <w:bCs/>
          <w:sz w:val="22"/>
          <w:szCs w:val="22"/>
        </w:rPr>
        <w:t xml:space="preserve">, </w:t>
      </w:r>
      <w:r w:rsidRPr="0008674E">
        <w:rPr>
          <w:rFonts w:eastAsia="Calibri" w:cstheme="minorHAnsi"/>
          <w:b/>
          <w:sz w:val="22"/>
          <w:szCs w:val="22"/>
        </w:rPr>
        <w:t>XML</w:t>
      </w:r>
      <w:r w:rsidRPr="0008674E">
        <w:rPr>
          <w:rFonts w:eastAsia="Calibri" w:cstheme="minorHAnsi"/>
          <w:bCs/>
          <w:sz w:val="22"/>
          <w:szCs w:val="22"/>
        </w:rPr>
        <w:t xml:space="preserve">, </w:t>
      </w:r>
      <w:r w:rsidRPr="0008674E">
        <w:rPr>
          <w:rFonts w:eastAsia="Calibri" w:cstheme="minorHAnsi"/>
          <w:b/>
          <w:sz w:val="22"/>
          <w:szCs w:val="22"/>
        </w:rPr>
        <w:t>Collection</w:t>
      </w:r>
      <w:r w:rsidRPr="0008674E">
        <w:rPr>
          <w:rFonts w:eastAsia="Calibri" w:cstheme="minorHAnsi"/>
          <w:bCs/>
          <w:sz w:val="22"/>
          <w:szCs w:val="22"/>
        </w:rPr>
        <w:t xml:space="preserve"> </w:t>
      </w:r>
      <w:r w:rsidRPr="0008674E">
        <w:rPr>
          <w:rFonts w:eastAsia="Calibri" w:cstheme="minorHAnsi"/>
          <w:b/>
          <w:sz w:val="22"/>
          <w:szCs w:val="22"/>
        </w:rPr>
        <w:t>Framework</w:t>
      </w:r>
      <w:r w:rsidRPr="0008674E">
        <w:rPr>
          <w:rFonts w:eastAsia="Calibri" w:cstheme="minorHAnsi"/>
          <w:bCs/>
          <w:sz w:val="22"/>
          <w:szCs w:val="22"/>
        </w:rPr>
        <w:t xml:space="preserve">, </w:t>
      </w:r>
      <w:r w:rsidRPr="0008674E">
        <w:rPr>
          <w:rFonts w:eastAsia="Calibri" w:cstheme="minorHAnsi"/>
          <w:b/>
          <w:sz w:val="22"/>
          <w:szCs w:val="22"/>
        </w:rPr>
        <w:t>JSP</w:t>
      </w:r>
      <w:r w:rsidRPr="0008674E">
        <w:rPr>
          <w:rFonts w:eastAsia="Calibri" w:cstheme="minorHAnsi"/>
          <w:bCs/>
          <w:sz w:val="22"/>
          <w:szCs w:val="22"/>
        </w:rPr>
        <w:t xml:space="preserve">, </w:t>
      </w:r>
      <w:r w:rsidRPr="0008674E">
        <w:rPr>
          <w:rFonts w:eastAsia="Calibri" w:cstheme="minorHAnsi"/>
          <w:b/>
          <w:sz w:val="22"/>
          <w:szCs w:val="22"/>
        </w:rPr>
        <w:t>Servlets</w:t>
      </w:r>
      <w:r w:rsidRPr="0008674E">
        <w:rPr>
          <w:rFonts w:eastAsia="Calibri" w:cstheme="minorHAnsi"/>
          <w:bCs/>
          <w:sz w:val="22"/>
          <w:szCs w:val="22"/>
        </w:rPr>
        <w:t xml:space="preserve">, </w:t>
      </w:r>
      <w:r w:rsidRPr="0008674E">
        <w:rPr>
          <w:rFonts w:eastAsia="Calibri" w:cstheme="minorHAnsi"/>
          <w:b/>
          <w:sz w:val="22"/>
          <w:szCs w:val="22"/>
        </w:rPr>
        <w:t>JMS</w:t>
      </w:r>
      <w:r w:rsidRPr="0008674E">
        <w:rPr>
          <w:rFonts w:eastAsia="Calibri" w:cstheme="minorHAnsi"/>
          <w:bCs/>
          <w:sz w:val="22"/>
          <w:szCs w:val="22"/>
        </w:rPr>
        <w:t xml:space="preserve">, </w:t>
      </w:r>
      <w:r w:rsidRPr="0008674E">
        <w:rPr>
          <w:rFonts w:eastAsia="Calibri" w:cstheme="minorHAnsi"/>
          <w:b/>
          <w:sz w:val="22"/>
          <w:szCs w:val="22"/>
        </w:rPr>
        <w:t>JDBC</w:t>
      </w:r>
      <w:r w:rsidRPr="0008674E">
        <w:rPr>
          <w:rFonts w:eastAsia="Calibri" w:cstheme="minorHAnsi"/>
          <w:bCs/>
          <w:sz w:val="22"/>
          <w:szCs w:val="22"/>
        </w:rPr>
        <w:t xml:space="preserve">, </w:t>
      </w:r>
      <w:r w:rsidRPr="0008674E">
        <w:rPr>
          <w:rFonts w:eastAsia="Calibri" w:cstheme="minorHAnsi"/>
          <w:b/>
          <w:sz w:val="22"/>
          <w:szCs w:val="22"/>
        </w:rPr>
        <w:t>and JNDI</w:t>
      </w:r>
      <w:r w:rsidRPr="0008674E">
        <w:rPr>
          <w:rFonts w:eastAsia="Calibri" w:cstheme="minorHAnsi"/>
          <w:bCs/>
          <w:sz w:val="22"/>
          <w:szCs w:val="22"/>
        </w:rPr>
        <w:t xml:space="preserve"> and deployments in </w:t>
      </w:r>
      <w:r w:rsidRPr="0008674E">
        <w:rPr>
          <w:rFonts w:eastAsia="Calibri" w:cstheme="minorHAnsi"/>
          <w:b/>
          <w:sz w:val="22"/>
          <w:szCs w:val="22"/>
        </w:rPr>
        <w:t>WebLogic Server.</w:t>
      </w:r>
    </w:p>
    <w:p w:rsidR="00903673" w:rsidRPr="0008674E" w:rsidRDefault="00903673" w:rsidP="001147E2">
      <w:pPr>
        <w:widowControl w:val="0"/>
        <w:numPr>
          <w:ilvl w:val="0"/>
          <w:numId w:val="23"/>
        </w:numPr>
        <w:suppressAutoHyphens/>
        <w:overflowPunct w:val="0"/>
        <w:autoSpaceDE w:val="0"/>
        <w:jc w:val="both"/>
        <w:rPr>
          <w:rFonts w:eastAsia="Calibri" w:cstheme="minorHAnsi"/>
          <w:sz w:val="22"/>
          <w:szCs w:val="22"/>
        </w:rPr>
      </w:pPr>
      <w:r w:rsidRPr="0008674E">
        <w:rPr>
          <w:rFonts w:eastAsia="Calibri" w:cstheme="minorHAnsi"/>
          <w:sz w:val="22"/>
          <w:szCs w:val="22"/>
        </w:rPr>
        <w:t xml:space="preserve">Used </w:t>
      </w:r>
      <w:r w:rsidRPr="0008674E">
        <w:rPr>
          <w:rFonts w:eastAsia="Calibri" w:cstheme="minorHAnsi"/>
          <w:b/>
          <w:sz w:val="22"/>
          <w:szCs w:val="22"/>
        </w:rPr>
        <w:t>Struts</w:t>
      </w:r>
      <w:r w:rsidRPr="0008674E">
        <w:rPr>
          <w:rFonts w:eastAsia="Calibri" w:cstheme="minorHAnsi"/>
          <w:b/>
          <w:bCs/>
          <w:sz w:val="22"/>
          <w:szCs w:val="22"/>
        </w:rPr>
        <w:t>/MVC</w:t>
      </w:r>
      <w:r w:rsidRPr="0008674E">
        <w:rPr>
          <w:rFonts w:eastAsia="Calibri" w:cstheme="minorHAnsi"/>
          <w:sz w:val="22"/>
          <w:szCs w:val="22"/>
        </w:rPr>
        <w:t xml:space="preserve"> framework to enable the interactions between </w:t>
      </w:r>
      <w:r w:rsidRPr="0008674E">
        <w:rPr>
          <w:rFonts w:eastAsia="Calibri" w:cstheme="minorHAnsi"/>
          <w:b/>
          <w:bCs/>
          <w:sz w:val="22"/>
          <w:szCs w:val="22"/>
        </w:rPr>
        <w:t xml:space="preserve">JSP/View </w:t>
      </w:r>
      <w:r w:rsidRPr="0008674E">
        <w:rPr>
          <w:rFonts w:eastAsia="Calibri" w:cstheme="minorHAnsi"/>
          <w:sz w:val="22"/>
          <w:szCs w:val="22"/>
        </w:rPr>
        <w:t xml:space="preserve">layer and implemented different design patterns with </w:t>
      </w:r>
      <w:r w:rsidRPr="0008674E">
        <w:rPr>
          <w:rFonts w:eastAsia="Calibri" w:cstheme="minorHAnsi"/>
          <w:b/>
          <w:bCs/>
          <w:sz w:val="22"/>
          <w:szCs w:val="22"/>
        </w:rPr>
        <w:t>J2EE</w:t>
      </w:r>
      <w:r w:rsidRPr="0008674E">
        <w:rPr>
          <w:rFonts w:eastAsia="Calibri" w:cstheme="minorHAnsi"/>
          <w:sz w:val="22"/>
          <w:szCs w:val="22"/>
        </w:rPr>
        <w:t xml:space="preserve"> and </w:t>
      </w:r>
      <w:r w:rsidRPr="0008674E">
        <w:rPr>
          <w:rFonts w:eastAsia="Calibri" w:cstheme="minorHAnsi"/>
          <w:b/>
          <w:bCs/>
          <w:sz w:val="22"/>
          <w:szCs w:val="22"/>
        </w:rPr>
        <w:t>XML</w:t>
      </w:r>
      <w:r w:rsidRPr="0008674E">
        <w:rPr>
          <w:rFonts w:eastAsia="Calibri" w:cstheme="minorHAnsi"/>
          <w:sz w:val="22"/>
          <w:szCs w:val="22"/>
        </w:rPr>
        <w:t xml:space="preserve"> technology.</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rPr>
        <w:t>Implemented the web-based application following the </w:t>
      </w:r>
      <w:r w:rsidRPr="0008674E">
        <w:rPr>
          <w:rFonts w:eastAsia="Times New Roman" w:cstheme="minorHAnsi"/>
          <w:b/>
          <w:bCs/>
          <w:sz w:val="22"/>
          <w:szCs w:val="22"/>
        </w:rPr>
        <w:t>MVC II</w:t>
      </w:r>
      <w:r w:rsidRPr="0008674E">
        <w:rPr>
          <w:rFonts w:eastAsia="Times New Roman" w:cstheme="minorHAnsi"/>
          <w:sz w:val="22"/>
          <w:szCs w:val="22"/>
        </w:rPr>
        <w:t> architecture using Struts Framework.</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rPr>
        <w:t>Developed front-end components using JSP, </w:t>
      </w:r>
      <w:r w:rsidRPr="0008674E">
        <w:rPr>
          <w:rFonts w:eastAsia="Times New Roman" w:cstheme="minorHAnsi"/>
          <w:b/>
          <w:bCs/>
          <w:sz w:val="22"/>
          <w:szCs w:val="22"/>
        </w:rPr>
        <w:t>Struts</w:t>
      </w:r>
      <w:r w:rsidRPr="0008674E">
        <w:rPr>
          <w:rFonts w:eastAsia="Times New Roman" w:cstheme="minorHAnsi"/>
          <w:sz w:val="22"/>
          <w:szCs w:val="22"/>
        </w:rPr>
        <w:t> Tiles layout.</w:t>
      </w:r>
    </w:p>
    <w:p w:rsidR="00F32F1C" w:rsidRDefault="00F32F1C" w:rsidP="001147E2">
      <w:pPr>
        <w:widowControl w:val="0"/>
        <w:numPr>
          <w:ilvl w:val="0"/>
          <w:numId w:val="23"/>
        </w:numPr>
        <w:suppressAutoHyphens/>
        <w:overflowPunct w:val="0"/>
        <w:autoSpaceDE w:val="0"/>
        <w:jc w:val="both"/>
        <w:rPr>
          <w:rFonts w:eastAsia="Calibri" w:cstheme="minorHAnsi"/>
          <w:sz w:val="22"/>
          <w:szCs w:val="22"/>
        </w:rPr>
      </w:pPr>
      <w:r w:rsidRPr="0008674E">
        <w:rPr>
          <w:rFonts w:eastAsia="Calibri" w:cstheme="minorHAnsi"/>
          <w:sz w:val="22"/>
          <w:szCs w:val="22"/>
        </w:rPr>
        <w:t xml:space="preserve">Used </w:t>
      </w:r>
      <w:r w:rsidRPr="0008674E">
        <w:rPr>
          <w:rFonts w:eastAsia="Calibri" w:cstheme="minorHAnsi"/>
          <w:b/>
          <w:sz w:val="22"/>
          <w:szCs w:val="22"/>
        </w:rPr>
        <w:t>Struts</w:t>
      </w:r>
      <w:r w:rsidRPr="0008674E">
        <w:rPr>
          <w:rFonts w:eastAsia="Calibri" w:cstheme="minorHAnsi"/>
          <w:b/>
          <w:bCs/>
          <w:sz w:val="22"/>
          <w:szCs w:val="22"/>
        </w:rPr>
        <w:t>/MVC</w:t>
      </w:r>
      <w:r w:rsidRPr="0008674E">
        <w:rPr>
          <w:rFonts w:eastAsia="Calibri" w:cstheme="minorHAnsi"/>
          <w:sz w:val="22"/>
          <w:szCs w:val="22"/>
        </w:rPr>
        <w:t xml:space="preserve"> framework to enable the interactions between </w:t>
      </w:r>
      <w:r w:rsidRPr="0008674E">
        <w:rPr>
          <w:rFonts w:eastAsia="Calibri" w:cstheme="minorHAnsi"/>
          <w:b/>
          <w:bCs/>
          <w:sz w:val="22"/>
          <w:szCs w:val="22"/>
        </w:rPr>
        <w:t xml:space="preserve">JSP/View </w:t>
      </w:r>
      <w:r w:rsidRPr="0008674E">
        <w:rPr>
          <w:rFonts w:eastAsia="Calibri" w:cstheme="minorHAnsi"/>
          <w:sz w:val="22"/>
          <w:szCs w:val="22"/>
        </w:rPr>
        <w:t xml:space="preserve">layer and implemented different design patterns with </w:t>
      </w:r>
      <w:r w:rsidRPr="0008674E">
        <w:rPr>
          <w:rFonts w:eastAsia="Calibri" w:cstheme="minorHAnsi"/>
          <w:b/>
          <w:bCs/>
          <w:sz w:val="22"/>
          <w:szCs w:val="22"/>
        </w:rPr>
        <w:t>J2EE</w:t>
      </w:r>
      <w:r w:rsidRPr="0008674E">
        <w:rPr>
          <w:rFonts w:eastAsia="Calibri" w:cstheme="minorHAnsi"/>
          <w:sz w:val="22"/>
          <w:szCs w:val="22"/>
        </w:rPr>
        <w:t xml:space="preserve"> and </w:t>
      </w:r>
      <w:r w:rsidRPr="0008674E">
        <w:rPr>
          <w:rFonts w:eastAsia="Calibri" w:cstheme="minorHAnsi"/>
          <w:b/>
          <w:bCs/>
          <w:sz w:val="22"/>
          <w:szCs w:val="22"/>
        </w:rPr>
        <w:t>XML</w:t>
      </w:r>
      <w:r w:rsidRPr="0008674E">
        <w:rPr>
          <w:rFonts w:eastAsia="Calibri" w:cstheme="minorHAnsi"/>
          <w:sz w:val="22"/>
          <w:szCs w:val="22"/>
        </w:rPr>
        <w:t xml:space="preserve"> technology.</w:t>
      </w:r>
    </w:p>
    <w:p w:rsidR="00092ED0" w:rsidRPr="0008674E" w:rsidRDefault="00092ED0" w:rsidP="001147E2">
      <w:pPr>
        <w:widowControl w:val="0"/>
        <w:numPr>
          <w:ilvl w:val="0"/>
          <w:numId w:val="23"/>
        </w:numPr>
        <w:suppressAutoHyphens/>
        <w:overflowPunct w:val="0"/>
        <w:autoSpaceDE w:val="0"/>
        <w:jc w:val="both"/>
        <w:rPr>
          <w:rFonts w:eastAsia="Calibri" w:cstheme="minorHAnsi"/>
          <w:sz w:val="22"/>
          <w:szCs w:val="22"/>
        </w:rPr>
      </w:pPr>
      <w:r w:rsidRPr="00092ED0">
        <w:rPr>
          <w:rFonts w:eastAsia="Calibri" w:cstheme="minorHAnsi"/>
          <w:sz w:val="22"/>
          <w:szCs w:val="22"/>
        </w:rPr>
        <w:t xml:space="preserve">Extensive experience in core java in the areas of </w:t>
      </w:r>
      <w:r w:rsidRPr="00092ED0">
        <w:rPr>
          <w:rFonts w:eastAsia="Calibri" w:cstheme="minorHAnsi"/>
          <w:b/>
          <w:bCs/>
          <w:sz w:val="22"/>
          <w:szCs w:val="22"/>
        </w:rPr>
        <w:t>collections</w:t>
      </w:r>
      <w:r w:rsidRPr="00092ED0">
        <w:rPr>
          <w:rFonts w:eastAsia="Calibri" w:cstheme="minorHAnsi"/>
          <w:sz w:val="22"/>
          <w:szCs w:val="22"/>
        </w:rPr>
        <w:t xml:space="preserve">, </w:t>
      </w:r>
      <w:r w:rsidRPr="00092ED0">
        <w:rPr>
          <w:rFonts w:eastAsia="Calibri" w:cstheme="minorHAnsi"/>
          <w:b/>
          <w:bCs/>
          <w:sz w:val="22"/>
          <w:szCs w:val="22"/>
        </w:rPr>
        <w:t>JDBC</w:t>
      </w:r>
      <w:r w:rsidRPr="00092ED0">
        <w:rPr>
          <w:rFonts w:eastAsia="Calibri" w:cstheme="minorHAnsi"/>
          <w:sz w:val="22"/>
          <w:szCs w:val="22"/>
        </w:rPr>
        <w:t xml:space="preserve">, </w:t>
      </w:r>
      <w:r w:rsidRPr="00092ED0">
        <w:rPr>
          <w:rFonts w:eastAsia="Calibri" w:cstheme="minorHAnsi"/>
          <w:b/>
          <w:bCs/>
          <w:sz w:val="22"/>
          <w:szCs w:val="22"/>
        </w:rPr>
        <w:t>Multithreading</w:t>
      </w:r>
      <w:r w:rsidRPr="00092ED0">
        <w:rPr>
          <w:rFonts w:eastAsia="Calibri" w:cstheme="minorHAnsi"/>
          <w:sz w:val="22"/>
          <w:szCs w:val="22"/>
        </w:rPr>
        <w:t xml:space="preserve">, </w:t>
      </w:r>
      <w:r w:rsidRPr="00092ED0">
        <w:rPr>
          <w:rFonts w:eastAsia="Calibri" w:cstheme="minorHAnsi"/>
          <w:b/>
          <w:bCs/>
          <w:sz w:val="22"/>
          <w:szCs w:val="22"/>
        </w:rPr>
        <w:t>Synchronization</w:t>
      </w:r>
      <w:r w:rsidRPr="00092ED0">
        <w:rPr>
          <w:rFonts w:eastAsia="Calibri" w:cstheme="minorHAnsi"/>
          <w:sz w:val="22"/>
          <w:szCs w:val="22"/>
        </w:rPr>
        <w:t xml:space="preserve"> etc</w:t>
      </w:r>
      <w:r>
        <w:rPr>
          <w:rFonts w:eastAsia="Calibri" w:cstheme="minorHAnsi"/>
          <w:sz w:val="22"/>
          <w:szCs w:val="22"/>
        </w:rPr>
        <w:t xml:space="preserve">. </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rPr>
        <w:t>Implemented J2EE patterns like, </w:t>
      </w:r>
      <w:r w:rsidRPr="0008674E">
        <w:rPr>
          <w:rFonts w:eastAsia="Times New Roman" w:cstheme="minorHAnsi"/>
          <w:b/>
          <w:bCs/>
          <w:sz w:val="22"/>
          <w:szCs w:val="22"/>
        </w:rPr>
        <w:t>Data Access Object, Session facade, Business Delegate</w:t>
      </w:r>
      <w:r w:rsidRPr="0008674E">
        <w:rPr>
          <w:rFonts w:eastAsia="Times New Roman" w:cstheme="minorHAnsi"/>
          <w:sz w:val="22"/>
          <w:szCs w:val="22"/>
        </w:rPr>
        <w:t> and</w:t>
      </w:r>
      <w:r w:rsidRPr="0008674E">
        <w:rPr>
          <w:rFonts w:eastAsia="Times New Roman" w:cstheme="minorHAnsi"/>
          <w:sz w:val="22"/>
          <w:szCs w:val="22"/>
          <w:shd w:val="clear" w:color="auto" w:fill="FFFFFF"/>
        </w:rPr>
        <w:t xml:space="preserve"> Value Object.</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shd w:val="clear" w:color="auto" w:fill="FFFFFF"/>
        </w:rPr>
        <w:t xml:space="preserve">Implemented the service layer using </w:t>
      </w:r>
      <w:proofErr w:type="gramStart"/>
      <w:r w:rsidRPr="0008674E">
        <w:rPr>
          <w:rFonts w:eastAsia="Times New Roman" w:cstheme="minorHAnsi"/>
          <w:b/>
          <w:sz w:val="22"/>
          <w:szCs w:val="22"/>
          <w:shd w:val="clear" w:color="auto" w:fill="FFFFFF"/>
        </w:rPr>
        <w:t>Spring</w:t>
      </w:r>
      <w:proofErr w:type="gramEnd"/>
      <w:r w:rsidRPr="0008674E">
        <w:rPr>
          <w:rFonts w:eastAsia="Times New Roman" w:cstheme="minorHAnsi"/>
          <w:b/>
          <w:sz w:val="22"/>
          <w:szCs w:val="22"/>
          <w:shd w:val="clear" w:color="auto" w:fill="FFFFFF"/>
        </w:rPr>
        <w:t xml:space="preserve"> 2.5</w:t>
      </w:r>
      <w:r w:rsidRPr="0008674E">
        <w:rPr>
          <w:rFonts w:eastAsia="Times New Roman" w:cstheme="minorHAnsi"/>
          <w:sz w:val="22"/>
          <w:szCs w:val="22"/>
          <w:shd w:val="clear" w:color="auto" w:fill="FFFFFF"/>
        </w:rPr>
        <w:t xml:space="preserve"> with transaction and logging interceptors.</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shd w:val="clear" w:color="auto" w:fill="FFFFFF"/>
        </w:rPr>
        <w:t>Used</w:t>
      </w:r>
      <w:r w:rsidRPr="0008674E">
        <w:rPr>
          <w:rFonts w:eastAsia="Times New Roman" w:cstheme="minorHAnsi"/>
          <w:b/>
          <w:sz w:val="22"/>
          <w:szCs w:val="22"/>
          <w:shd w:val="clear" w:color="auto" w:fill="FFFFFF"/>
        </w:rPr>
        <w:t xml:space="preserve"> spring</w:t>
      </w:r>
      <w:r w:rsidRPr="0008674E">
        <w:rPr>
          <w:rFonts w:eastAsia="Times New Roman" w:cstheme="minorHAnsi"/>
          <w:sz w:val="22"/>
          <w:szCs w:val="22"/>
          <w:shd w:val="clear" w:color="auto" w:fill="FFFFFF"/>
        </w:rPr>
        <w:t xml:space="preserve"> framework for middle tier and </w:t>
      </w:r>
      <w:r w:rsidRPr="0008674E">
        <w:rPr>
          <w:rFonts w:eastAsia="Times New Roman" w:cstheme="minorHAnsi"/>
          <w:b/>
          <w:sz w:val="22"/>
          <w:szCs w:val="22"/>
          <w:shd w:val="clear" w:color="auto" w:fill="FFFFFF"/>
        </w:rPr>
        <w:t>spring-hibernate</w:t>
      </w:r>
      <w:r w:rsidRPr="0008674E">
        <w:rPr>
          <w:rFonts w:eastAsia="Times New Roman" w:cstheme="minorHAnsi"/>
          <w:sz w:val="22"/>
          <w:szCs w:val="22"/>
          <w:shd w:val="clear" w:color="auto" w:fill="FFFFFF"/>
        </w:rPr>
        <w:t xml:space="preserve"> for data access.</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rPr>
        <w:t>Extensively worked on the </w:t>
      </w:r>
      <w:r w:rsidRPr="0008674E">
        <w:rPr>
          <w:rFonts w:eastAsia="Times New Roman" w:cstheme="minorHAnsi"/>
          <w:b/>
          <w:bCs/>
          <w:sz w:val="22"/>
          <w:szCs w:val="22"/>
        </w:rPr>
        <w:t>Struts</w:t>
      </w:r>
      <w:r w:rsidRPr="0008674E">
        <w:rPr>
          <w:rFonts w:eastAsia="Times New Roman" w:cstheme="minorHAnsi"/>
          <w:sz w:val="22"/>
          <w:szCs w:val="22"/>
        </w:rPr>
        <w:t> DAO module and ORM using Hibernate.</w:t>
      </w:r>
    </w:p>
    <w:p w:rsidR="007644AD" w:rsidRPr="0008674E" w:rsidRDefault="007644AD" w:rsidP="001147E2">
      <w:pPr>
        <w:widowControl w:val="0"/>
        <w:numPr>
          <w:ilvl w:val="0"/>
          <w:numId w:val="23"/>
        </w:numPr>
        <w:suppressAutoHyphens/>
        <w:overflowPunct w:val="0"/>
        <w:autoSpaceDE w:val="0"/>
        <w:jc w:val="both"/>
        <w:rPr>
          <w:rFonts w:eastAsia="Calibri" w:cstheme="minorHAnsi"/>
          <w:sz w:val="22"/>
          <w:szCs w:val="22"/>
        </w:rPr>
      </w:pPr>
      <w:r w:rsidRPr="0008674E">
        <w:rPr>
          <w:rFonts w:eastAsia="Calibri" w:cstheme="minorHAnsi"/>
          <w:sz w:val="22"/>
          <w:szCs w:val="22"/>
        </w:rPr>
        <w:t xml:space="preserve">Used </w:t>
      </w:r>
      <w:r w:rsidRPr="0008674E">
        <w:rPr>
          <w:rFonts w:eastAsia="Calibri" w:cstheme="minorHAnsi"/>
          <w:b/>
          <w:bCs/>
          <w:sz w:val="22"/>
          <w:szCs w:val="22"/>
        </w:rPr>
        <w:t>Eclipse</w:t>
      </w:r>
      <w:r w:rsidRPr="0008674E">
        <w:rPr>
          <w:rFonts w:eastAsia="Calibri" w:cstheme="minorHAnsi"/>
          <w:sz w:val="22"/>
          <w:szCs w:val="22"/>
        </w:rPr>
        <w:t xml:space="preserve"> as Java IDE tool for creating various J2EE artifacts like </w:t>
      </w:r>
      <w:r w:rsidRPr="0008674E">
        <w:rPr>
          <w:rFonts w:eastAsia="Calibri" w:cstheme="minorHAnsi"/>
          <w:b/>
          <w:sz w:val="22"/>
          <w:szCs w:val="22"/>
        </w:rPr>
        <w:t>Servlets</w:t>
      </w:r>
      <w:r w:rsidRPr="0008674E">
        <w:rPr>
          <w:rFonts w:eastAsia="Calibri" w:cstheme="minorHAnsi"/>
          <w:sz w:val="22"/>
          <w:szCs w:val="22"/>
        </w:rPr>
        <w:t xml:space="preserve">, </w:t>
      </w:r>
      <w:r w:rsidRPr="0008674E">
        <w:rPr>
          <w:rFonts w:eastAsia="Calibri" w:cstheme="minorHAnsi"/>
          <w:b/>
          <w:sz w:val="22"/>
          <w:szCs w:val="22"/>
        </w:rPr>
        <w:t>JSP’s</w:t>
      </w:r>
      <w:r w:rsidRPr="0008674E">
        <w:rPr>
          <w:rFonts w:eastAsia="Calibri" w:cstheme="minorHAnsi"/>
          <w:sz w:val="22"/>
          <w:szCs w:val="22"/>
        </w:rPr>
        <w:t xml:space="preserve"> and </w:t>
      </w:r>
      <w:r w:rsidRPr="0008674E">
        <w:rPr>
          <w:rFonts w:eastAsia="Calibri" w:cstheme="minorHAnsi"/>
          <w:b/>
          <w:sz w:val="22"/>
          <w:szCs w:val="22"/>
        </w:rPr>
        <w:t>XML</w:t>
      </w:r>
      <w:r w:rsidRPr="0008674E">
        <w:rPr>
          <w:rFonts w:eastAsia="Calibri" w:cstheme="minorHAnsi"/>
          <w:sz w:val="22"/>
          <w:szCs w:val="22"/>
        </w:rPr>
        <w:t>.</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shd w:val="clear" w:color="auto" w:fill="FFFFFF"/>
        </w:rPr>
        <w:t>Extensively developed User defined Custom JSP tags to separate presentation from application logic.</w:t>
      </w:r>
    </w:p>
    <w:p w:rsidR="00A8744B" w:rsidRPr="0008674E" w:rsidRDefault="00A8744B" w:rsidP="001147E2">
      <w:pPr>
        <w:numPr>
          <w:ilvl w:val="0"/>
          <w:numId w:val="23"/>
        </w:numPr>
        <w:jc w:val="both"/>
        <w:rPr>
          <w:rStyle w:val="normalchar"/>
          <w:rFonts w:eastAsia="Calibri" w:cstheme="minorHAnsi"/>
          <w:sz w:val="22"/>
          <w:szCs w:val="22"/>
        </w:rPr>
      </w:pPr>
      <w:r w:rsidRPr="0008674E">
        <w:rPr>
          <w:rStyle w:val="normalchar"/>
          <w:rFonts w:eastAsia="Calibri" w:cstheme="minorHAnsi"/>
          <w:sz w:val="22"/>
          <w:szCs w:val="22"/>
        </w:rPr>
        <w:t>Involved in coding, maintaining, and administering</w:t>
      </w:r>
      <w:r w:rsidRPr="0008674E">
        <w:rPr>
          <w:rStyle w:val="normalchar"/>
          <w:rFonts w:eastAsia="Calibri" w:cstheme="minorHAnsi"/>
          <w:b/>
          <w:sz w:val="22"/>
          <w:szCs w:val="22"/>
        </w:rPr>
        <w:t xml:space="preserve"> Servlets, and JSP</w:t>
      </w:r>
      <w:r w:rsidRPr="0008674E">
        <w:rPr>
          <w:rStyle w:val="normalchar"/>
          <w:rFonts w:eastAsia="Calibri" w:cstheme="minorHAnsi"/>
          <w:sz w:val="22"/>
          <w:szCs w:val="22"/>
        </w:rPr>
        <w:t xml:space="preserve"> components to be deployed on a </w:t>
      </w:r>
      <w:r w:rsidRPr="0008674E">
        <w:rPr>
          <w:rFonts w:eastAsia="Calibri" w:cstheme="minorHAnsi"/>
          <w:b/>
          <w:sz w:val="22"/>
          <w:szCs w:val="22"/>
        </w:rPr>
        <w:t>Web</w:t>
      </w:r>
      <w:r w:rsidR="004E24B3" w:rsidRPr="0008674E">
        <w:rPr>
          <w:rFonts w:eastAsia="Calibri" w:cstheme="minorHAnsi"/>
          <w:b/>
          <w:sz w:val="22"/>
          <w:szCs w:val="22"/>
        </w:rPr>
        <w:t>Logic</w:t>
      </w:r>
      <w:r w:rsidRPr="0008674E">
        <w:rPr>
          <w:rFonts w:eastAsia="Calibri" w:cstheme="minorHAnsi"/>
          <w:sz w:val="22"/>
          <w:szCs w:val="22"/>
        </w:rPr>
        <w:t xml:space="preserve"> </w:t>
      </w:r>
      <w:r w:rsidRPr="0008674E">
        <w:rPr>
          <w:rFonts w:eastAsia="Calibri" w:cstheme="minorHAnsi"/>
          <w:b/>
          <w:sz w:val="22"/>
          <w:szCs w:val="22"/>
        </w:rPr>
        <w:t xml:space="preserve">Application server </w:t>
      </w:r>
      <w:r w:rsidRPr="0008674E">
        <w:rPr>
          <w:rStyle w:val="normalchar"/>
          <w:rFonts w:eastAsia="Calibri" w:cstheme="minorHAnsi"/>
          <w:sz w:val="22"/>
          <w:szCs w:val="22"/>
        </w:rPr>
        <w:t xml:space="preserve">application server. </w:t>
      </w:r>
    </w:p>
    <w:p w:rsidR="00C77B46" w:rsidRPr="0008674E" w:rsidRDefault="00C77B46" w:rsidP="001147E2">
      <w:pPr>
        <w:pStyle w:val="ListParagraph"/>
        <w:numPr>
          <w:ilvl w:val="0"/>
          <w:numId w:val="23"/>
        </w:numPr>
        <w:jc w:val="both"/>
        <w:rPr>
          <w:rFonts w:cstheme="minorHAnsi"/>
          <w:sz w:val="22"/>
          <w:szCs w:val="22"/>
        </w:rPr>
      </w:pPr>
      <w:r w:rsidRPr="0008674E">
        <w:rPr>
          <w:rFonts w:cstheme="minorHAnsi"/>
          <w:sz w:val="22"/>
          <w:szCs w:val="22"/>
        </w:rPr>
        <w:t>Developed Message Beans, Session Beans (EJB’s), which would be invoked by Web tier, using design patterns like Delegates, Resources Locator.</w:t>
      </w:r>
    </w:p>
    <w:p w:rsidR="00E6486F" w:rsidRPr="0008674E" w:rsidRDefault="00E6486F" w:rsidP="001147E2">
      <w:pPr>
        <w:widowControl w:val="0"/>
        <w:numPr>
          <w:ilvl w:val="0"/>
          <w:numId w:val="23"/>
        </w:numPr>
        <w:suppressAutoHyphens/>
        <w:jc w:val="both"/>
        <w:rPr>
          <w:rFonts w:eastAsia="Calibri" w:cstheme="minorHAnsi"/>
          <w:bCs/>
          <w:sz w:val="22"/>
          <w:szCs w:val="22"/>
        </w:rPr>
      </w:pPr>
      <w:r w:rsidRPr="0008674E">
        <w:rPr>
          <w:rFonts w:eastAsia="Calibri" w:cstheme="minorHAnsi"/>
          <w:bCs/>
          <w:sz w:val="22"/>
          <w:szCs w:val="22"/>
        </w:rPr>
        <w:t>Used JMS (Asynchronous/Synchronous) for sending and getting messages from the MQ Series.</w:t>
      </w:r>
    </w:p>
    <w:p w:rsidR="009240D1" w:rsidRPr="0008674E" w:rsidRDefault="009240D1" w:rsidP="001147E2">
      <w:pPr>
        <w:numPr>
          <w:ilvl w:val="0"/>
          <w:numId w:val="23"/>
        </w:numPr>
        <w:jc w:val="both"/>
        <w:rPr>
          <w:rFonts w:eastAsia="Calibri" w:cstheme="minorHAnsi"/>
          <w:sz w:val="22"/>
          <w:szCs w:val="22"/>
        </w:rPr>
      </w:pPr>
      <w:r w:rsidRPr="0008674E">
        <w:rPr>
          <w:rFonts w:eastAsia="Calibri" w:cstheme="minorHAnsi"/>
          <w:sz w:val="22"/>
          <w:szCs w:val="22"/>
        </w:rPr>
        <w:t xml:space="preserve">Used </w:t>
      </w:r>
      <w:r w:rsidRPr="0008674E">
        <w:rPr>
          <w:rFonts w:eastAsia="Calibri" w:cstheme="minorHAnsi"/>
          <w:b/>
          <w:sz w:val="22"/>
          <w:szCs w:val="22"/>
        </w:rPr>
        <w:t>JSF framework</w:t>
      </w:r>
      <w:r w:rsidRPr="0008674E">
        <w:rPr>
          <w:rFonts w:eastAsia="Calibri" w:cstheme="minorHAnsi"/>
          <w:sz w:val="22"/>
          <w:szCs w:val="22"/>
        </w:rPr>
        <w:t xml:space="preserve"> with </w:t>
      </w:r>
      <w:r w:rsidRPr="0008674E">
        <w:rPr>
          <w:rFonts w:eastAsia="Calibri" w:cstheme="minorHAnsi"/>
          <w:b/>
          <w:sz w:val="22"/>
          <w:szCs w:val="22"/>
        </w:rPr>
        <w:t xml:space="preserve">AJAX </w:t>
      </w:r>
      <w:r w:rsidRPr="0008674E">
        <w:rPr>
          <w:rFonts w:eastAsia="Calibri" w:cstheme="minorHAnsi"/>
          <w:sz w:val="22"/>
          <w:szCs w:val="22"/>
        </w:rPr>
        <w:t>in developing user interfaces using JSF UI Components, RIA components, Validator, Events and Listeners.</w:t>
      </w:r>
    </w:p>
    <w:p w:rsidR="00A8744B" w:rsidRPr="0008674E" w:rsidRDefault="00A8744B" w:rsidP="001147E2">
      <w:pPr>
        <w:numPr>
          <w:ilvl w:val="0"/>
          <w:numId w:val="23"/>
        </w:numPr>
        <w:jc w:val="both"/>
        <w:rPr>
          <w:rFonts w:cstheme="minorHAnsi"/>
          <w:bCs/>
          <w:color w:val="000000"/>
          <w:sz w:val="22"/>
          <w:szCs w:val="22"/>
        </w:rPr>
      </w:pPr>
      <w:r w:rsidRPr="0008674E">
        <w:rPr>
          <w:rFonts w:cstheme="minorHAnsi"/>
          <w:bCs/>
          <w:color w:val="000000"/>
          <w:sz w:val="22"/>
          <w:szCs w:val="22"/>
        </w:rPr>
        <w:t xml:space="preserve">Developed Web Services using </w:t>
      </w:r>
      <w:r w:rsidRPr="0008674E">
        <w:rPr>
          <w:rFonts w:cstheme="minorHAnsi"/>
          <w:b/>
          <w:bCs/>
          <w:color w:val="000000"/>
          <w:sz w:val="22"/>
          <w:szCs w:val="22"/>
        </w:rPr>
        <w:t>XML messages</w:t>
      </w:r>
      <w:r w:rsidRPr="0008674E">
        <w:rPr>
          <w:rFonts w:cstheme="minorHAnsi"/>
          <w:bCs/>
          <w:color w:val="000000"/>
          <w:sz w:val="22"/>
          <w:szCs w:val="22"/>
        </w:rPr>
        <w:t xml:space="preserve"> that use </w:t>
      </w:r>
      <w:r w:rsidRPr="0008674E">
        <w:rPr>
          <w:rFonts w:cstheme="minorHAnsi"/>
          <w:b/>
          <w:bCs/>
          <w:color w:val="000000"/>
          <w:sz w:val="22"/>
          <w:szCs w:val="22"/>
        </w:rPr>
        <w:t>SOAP</w:t>
      </w:r>
      <w:r w:rsidRPr="0008674E">
        <w:rPr>
          <w:rFonts w:cstheme="minorHAnsi"/>
          <w:bCs/>
          <w:color w:val="000000"/>
          <w:sz w:val="22"/>
          <w:szCs w:val="22"/>
        </w:rPr>
        <w:t xml:space="preserve">. Developed </w:t>
      </w:r>
      <w:r w:rsidRPr="0008674E">
        <w:rPr>
          <w:rFonts w:cstheme="minorHAnsi"/>
          <w:b/>
          <w:bCs/>
          <w:color w:val="000000"/>
          <w:sz w:val="22"/>
          <w:szCs w:val="22"/>
        </w:rPr>
        <w:t xml:space="preserve">Web Services </w:t>
      </w:r>
      <w:r w:rsidRPr="0008674E">
        <w:rPr>
          <w:rFonts w:cstheme="minorHAnsi"/>
          <w:bCs/>
          <w:color w:val="000000"/>
          <w:sz w:val="22"/>
          <w:szCs w:val="22"/>
        </w:rPr>
        <w:t>for Payment Transaction and Payment Release.</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shd w:val="clear" w:color="auto" w:fill="FFFFFF"/>
        </w:rPr>
        <w:t>Installation, Configuration &amp; administration of</w:t>
      </w:r>
      <w:r w:rsidRPr="0008674E">
        <w:rPr>
          <w:rFonts w:eastAsia="Times New Roman" w:cstheme="minorHAnsi"/>
          <w:b/>
          <w:sz w:val="22"/>
          <w:szCs w:val="22"/>
          <w:shd w:val="clear" w:color="auto" w:fill="FFFFFF"/>
        </w:rPr>
        <w:t xml:space="preserve"> </w:t>
      </w:r>
      <w:r w:rsidR="000B2C11" w:rsidRPr="0008674E">
        <w:rPr>
          <w:rFonts w:eastAsia="Times New Roman" w:cstheme="minorHAnsi"/>
          <w:b/>
          <w:sz w:val="22"/>
          <w:szCs w:val="22"/>
          <w:shd w:val="clear" w:color="auto" w:fill="FFFFFF"/>
        </w:rPr>
        <w:t>WebLogic</w:t>
      </w:r>
      <w:r w:rsidRPr="0008674E">
        <w:rPr>
          <w:rFonts w:eastAsia="Times New Roman" w:cstheme="minorHAnsi"/>
          <w:sz w:val="22"/>
          <w:szCs w:val="22"/>
          <w:shd w:val="clear" w:color="auto" w:fill="FFFFFF"/>
        </w:rPr>
        <w:t xml:space="preserve"> and </w:t>
      </w:r>
      <w:r w:rsidRPr="0008674E">
        <w:rPr>
          <w:rFonts w:eastAsia="Times New Roman" w:cstheme="minorHAnsi"/>
          <w:b/>
          <w:sz w:val="22"/>
          <w:szCs w:val="22"/>
          <w:shd w:val="clear" w:color="auto" w:fill="FFFFFF"/>
        </w:rPr>
        <w:t>JBOSS</w:t>
      </w:r>
      <w:r w:rsidRPr="0008674E">
        <w:rPr>
          <w:rFonts w:eastAsia="Times New Roman" w:cstheme="minorHAnsi"/>
          <w:sz w:val="22"/>
          <w:szCs w:val="22"/>
          <w:shd w:val="clear" w:color="auto" w:fill="FFFFFF"/>
        </w:rPr>
        <w:t xml:space="preserve"> application Servers.</w:t>
      </w:r>
    </w:p>
    <w:p w:rsidR="00CE74FF" w:rsidRPr="0008674E" w:rsidRDefault="00CE74FF" w:rsidP="001147E2">
      <w:pPr>
        <w:widowControl w:val="0"/>
        <w:numPr>
          <w:ilvl w:val="0"/>
          <w:numId w:val="23"/>
        </w:numPr>
        <w:suppressAutoHyphens/>
        <w:jc w:val="both"/>
        <w:rPr>
          <w:rFonts w:eastAsia="Calibri" w:cstheme="minorHAnsi"/>
          <w:sz w:val="22"/>
          <w:szCs w:val="22"/>
        </w:rPr>
      </w:pPr>
      <w:r w:rsidRPr="0008674E">
        <w:rPr>
          <w:rFonts w:eastAsia="Calibri" w:cstheme="minorHAnsi"/>
          <w:sz w:val="22"/>
          <w:szCs w:val="22"/>
        </w:rPr>
        <w:t xml:space="preserve">Used </w:t>
      </w:r>
      <w:r w:rsidRPr="0008674E">
        <w:rPr>
          <w:rFonts w:eastAsia="Calibri" w:cstheme="minorHAnsi"/>
          <w:b/>
          <w:bCs/>
          <w:sz w:val="22"/>
          <w:szCs w:val="22"/>
        </w:rPr>
        <w:t>Hibernate</w:t>
      </w:r>
      <w:r w:rsidRPr="0008674E">
        <w:rPr>
          <w:rFonts w:eastAsia="Calibri" w:cstheme="minorHAnsi"/>
          <w:sz w:val="22"/>
          <w:szCs w:val="22"/>
        </w:rPr>
        <w:t xml:space="preserve"> to access database and perform database updating.</w:t>
      </w:r>
    </w:p>
    <w:p w:rsidR="00325D33" w:rsidRPr="0059270B"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rPr>
        <w:t>Designed and developed used </w:t>
      </w:r>
      <w:r w:rsidRPr="0008674E">
        <w:rPr>
          <w:rFonts w:eastAsia="Times New Roman" w:cstheme="minorHAnsi"/>
          <w:b/>
          <w:bCs/>
          <w:sz w:val="22"/>
          <w:szCs w:val="22"/>
        </w:rPr>
        <w:t>XSLT</w:t>
      </w:r>
      <w:r w:rsidRPr="0008674E">
        <w:rPr>
          <w:rFonts w:eastAsia="Times New Roman" w:cstheme="minorHAnsi"/>
          <w:sz w:val="22"/>
          <w:szCs w:val="22"/>
        </w:rPr>
        <w:t xml:space="preserve"> transformation components to convert data from XML to HTML, Used XML DOM API for parsing </w:t>
      </w:r>
      <w:r w:rsidRPr="0008674E">
        <w:rPr>
          <w:rFonts w:eastAsia="Times New Roman" w:cstheme="minorHAnsi"/>
          <w:b/>
          <w:sz w:val="22"/>
          <w:szCs w:val="22"/>
        </w:rPr>
        <w:t>XML.</w:t>
      </w:r>
    </w:p>
    <w:p w:rsidR="0059270B" w:rsidRPr="0008674E" w:rsidRDefault="0059270B" w:rsidP="001147E2">
      <w:pPr>
        <w:numPr>
          <w:ilvl w:val="0"/>
          <w:numId w:val="23"/>
        </w:numPr>
        <w:jc w:val="both"/>
        <w:rPr>
          <w:rFonts w:eastAsia="Times New Roman" w:cstheme="minorHAnsi"/>
          <w:sz w:val="22"/>
          <w:szCs w:val="22"/>
          <w:shd w:val="clear" w:color="auto" w:fill="FFFFFF"/>
        </w:rPr>
      </w:pPr>
      <w:r w:rsidRPr="0059270B">
        <w:rPr>
          <w:rFonts w:eastAsia="Times New Roman" w:cstheme="minorHAnsi"/>
          <w:sz w:val="22"/>
          <w:szCs w:val="22"/>
          <w:shd w:val="clear" w:color="auto" w:fill="FFFFFF"/>
        </w:rPr>
        <w:t xml:space="preserve">Worked with most of the core Java functionalities like </w:t>
      </w:r>
      <w:r w:rsidRPr="0059270B">
        <w:rPr>
          <w:rFonts w:eastAsia="Times New Roman" w:cstheme="minorHAnsi"/>
          <w:b/>
          <w:sz w:val="22"/>
          <w:szCs w:val="22"/>
          <w:shd w:val="clear" w:color="auto" w:fill="FFFFFF"/>
        </w:rPr>
        <w:t>synchronization</w:t>
      </w:r>
      <w:r w:rsidRPr="0059270B">
        <w:rPr>
          <w:rFonts w:eastAsia="Times New Roman" w:cstheme="minorHAnsi"/>
          <w:sz w:val="22"/>
          <w:szCs w:val="22"/>
          <w:shd w:val="clear" w:color="auto" w:fill="FFFFFF"/>
        </w:rPr>
        <w:t>, collection framework and multi-threading to solve rendering images and heavy calculations like brute force calculations</w:t>
      </w:r>
      <w:r>
        <w:rPr>
          <w:rFonts w:eastAsia="Times New Roman" w:cstheme="minorHAnsi"/>
          <w:sz w:val="22"/>
          <w:szCs w:val="22"/>
          <w:shd w:val="clear" w:color="auto" w:fill="FFFFFF"/>
        </w:rPr>
        <w:t xml:space="preserve">. </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rPr>
        <w:t>Involved in writing SQL, Stored procedure and PLSQL for back end. Used Views and Functions at the Oracle Database end. Developed the </w:t>
      </w:r>
      <w:r w:rsidRPr="0008674E">
        <w:rPr>
          <w:rFonts w:eastAsia="Times New Roman" w:cstheme="minorHAnsi"/>
          <w:b/>
          <w:bCs/>
          <w:sz w:val="22"/>
          <w:szCs w:val="22"/>
        </w:rPr>
        <w:t>PL/SQL</w:t>
      </w:r>
      <w:r w:rsidRPr="0008674E">
        <w:rPr>
          <w:rFonts w:eastAsia="Times New Roman" w:cstheme="minorHAnsi"/>
          <w:sz w:val="22"/>
          <w:szCs w:val="22"/>
        </w:rPr>
        <w:t> scripts for rebuilding the application Oracle Database.</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rPr>
        <w:lastRenderedPageBreak/>
        <w:t xml:space="preserve">Developed </w:t>
      </w:r>
      <w:r w:rsidRPr="0008674E">
        <w:rPr>
          <w:rFonts w:eastAsia="Times New Roman" w:cstheme="minorHAnsi"/>
          <w:b/>
          <w:sz w:val="22"/>
          <w:szCs w:val="22"/>
        </w:rPr>
        <w:t xml:space="preserve">HTML </w:t>
      </w:r>
      <w:r w:rsidRPr="0008674E">
        <w:rPr>
          <w:rFonts w:eastAsia="Times New Roman" w:cstheme="minorHAnsi"/>
          <w:sz w:val="22"/>
          <w:szCs w:val="22"/>
        </w:rPr>
        <w:t xml:space="preserve">and </w:t>
      </w:r>
      <w:r w:rsidRPr="0008674E">
        <w:rPr>
          <w:rFonts w:eastAsia="Times New Roman" w:cstheme="minorHAnsi"/>
          <w:b/>
          <w:sz w:val="22"/>
          <w:szCs w:val="22"/>
        </w:rPr>
        <w:t>JavaScript.</w:t>
      </w:r>
      <w:r w:rsidRPr="0008674E">
        <w:rPr>
          <w:rFonts w:eastAsia="Times New Roman" w:cstheme="minorHAnsi"/>
          <w:sz w:val="22"/>
          <w:szCs w:val="22"/>
        </w:rPr>
        <w:t xml:space="preserve"> Developed Scripts for </w:t>
      </w:r>
      <w:r w:rsidRPr="0008674E">
        <w:rPr>
          <w:rFonts w:eastAsia="Times New Roman" w:cstheme="minorHAnsi"/>
          <w:b/>
          <w:bCs/>
          <w:sz w:val="22"/>
          <w:szCs w:val="22"/>
        </w:rPr>
        <w:t>UNIX</w:t>
      </w:r>
      <w:r w:rsidRPr="0008674E">
        <w:rPr>
          <w:rFonts w:eastAsia="Times New Roman" w:cstheme="minorHAnsi"/>
          <w:sz w:val="22"/>
          <w:szCs w:val="22"/>
        </w:rPr>
        <w:t> platform deployment.</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shd w:val="clear" w:color="auto" w:fill="FFFFFF"/>
        </w:rPr>
        <w:t xml:space="preserve">Used </w:t>
      </w:r>
      <w:r w:rsidR="003F517F" w:rsidRPr="0008674E">
        <w:rPr>
          <w:rFonts w:eastAsia="Times New Roman" w:cstheme="minorHAnsi"/>
          <w:b/>
          <w:sz w:val="22"/>
          <w:szCs w:val="22"/>
          <w:shd w:val="clear" w:color="auto" w:fill="FFFFFF"/>
        </w:rPr>
        <w:t>Maven</w:t>
      </w:r>
      <w:r w:rsidRPr="0008674E">
        <w:rPr>
          <w:rFonts w:eastAsia="Times New Roman" w:cstheme="minorHAnsi"/>
          <w:b/>
          <w:sz w:val="22"/>
          <w:szCs w:val="22"/>
          <w:shd w:val="clear" w:color="auto" w:fill="FFFFFF"/>
        </w:rPr>
        <w:t xml:space="preserve"> </w:t>
      </w:r>
      <w:r w:rsidRPr="0008674E">
        <w:rPr>
          <w:rFonts w:eastAsia="Times New Roman" w:cstheme="minorHAnsi"/>
          <w:sz w:val="22"/>
          <w:szCs w:val="22"/>
          <w:shd w:val="clear" w:color="auto" w:fill="FFFFFF"/>
        </w:rPr>
        <w:t xml:space="preserve">for compilation and building </w:t>
      </w:r>
      <w:r w:rsidRPr="0008674E">
        <w:rPr>
          <w:rFonts w:eastAsia="Times New Roman" w:cstheme="minorHAnsi"/>
          <w:b/>
          <w:sz w:val="22"/>
          <w:szCs w:val="22"/>
          <w:shd w:val="clear" w:color="auto" w:fill="FFFFFF"/>
        </w:rPr>
        <w:t>JAR, WAR</w:t>
      </w:r>
      <w:r w:rsidRPr="0008674E">
        <w:rPr>
          <w:rFonts w:eastAsia="Times New Roman" w:cstheme="minorHAnsi"/>
          <w:sz w:val="22"/>
          <w:szCs w:val="22"/>
          <w:shd w:val="clear" w:color="auto" w:fill="FFFFFF"/>
        </w:rPr>
        <w:t xml:space="preserve"> and </w:t>
      </w:r>
      <w:r w:rsidRPr="0008674E">
        <w:rPr>
          <w:rFonts w:eastAsia="Times New Roman" w:cstheme="minorHAnsi"/>
          <w:b/>
          <w:sz w:val="22"/>
          <w:szCs w:val="22"/>
          <w:shd w:val="clear" w:color="auto" w:fill="FFFFFF"/>
        </w:rPr>
        <w:t xml:space="preserve">EAR </w:t>
      </w:r>
      <w:r w:rsidRPr="0008674E">
        <w:rPr>
          <w:rFonts w:eastAsia="Times New Roman" w:cstheme="minorHAnsi"/>
          <w:sz w:val="22"/>
          <w:szCs w:val="22"/>
          <w:shd w:val="clear" w:color="auto" w:fill="FFFFFF"/>
        </w:rPr>
        <w:t>files.</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shd w:val="clear" w:color="auto" w:fill="FFFFFF"/>
        </w:rPr>
        <w:t xml:space="preserve">Involved in unit testing using </w:t>
      </w:r>
      <w:r w:rsidRPr="0008674E">
        <w:rPr>
          <w:rFonts w:eastAsia="Times New Roman" w:cstheme="minorHAnsi"/>
          <w:b/>
          <w:sz w:val="22"/>
          <w:szCs w:val="22"/>
          <w:shd w:val="clear" w:color="auto" w:fill="FFFFFF"/>
        </w:rPr>
        <w:t>Junit.</w:t>
      </w:r>
    </w:p>
    <w:p w:rsidR="00325D33" w:rsidRPr="0008674E" w:rsidRDefault="00325D33" w:rsidP="001147E2">
      <w:pPr>
        <w:numPr>
          <w:ilvl w:val="0"/>
          <w:numId w:val="23"/>
        </w:numPr>
        <w:jc w:val="both"/>
        <w:rPr>
          <w:rFonts w:eastAsia="Times New Roman" w:cstheme="minorHAnsi"/>
          <w:sz w:val="22"/>
          <w:szCs w:val="22"/>
          <w:shd w:val="clear" w:color="auto" w:fill="FFFFFF"/>
        </w:rPr>
      </w:pPr>
      <w:r w:rsidRPr="0008674E">
        <w:rPr>
          <w:rFonts w:eastAsia="Times New Roman" w:cstheme="minorHAnsi"/>
          <w:sz w:val="22"/>
          <w:szCs w:val="22"/>
          <w:shd w:val="clear" w:color="auto" w:fill="FFFFFF"/>
        </w:rPr>
        <w:t>Project coordination with other Development teams, System managers and web master and developed good working environment.</w:t>
      </w:r>
    </w:p>
    <w:p w:rsidR="00325D33" w:rsidRPr="0008674E" w:rsidRDefault="00325D33" w:rsidP="001147E2">
      <w:pPr>
        <w:pStyle w:val="ListParagraph"/>
        <w:tabs>
          <w:tab w:val="left" w:pos="0"/>
          <w:tab w:val="left" w:pos="270"/>
        </w:tabs>
        <w:ind w:left="360"/>
        <w:jc w:val="both"/>
        <w:rPr>
          <w:rFonts w:eastAsia="Calibri" w:cstheme="minorHAnsi"/>
          <w:sz w:val="22"/>
          <w:szCs w:val="22"/>
        </w:rPr>
      </w:pPr>
    </w:p>
    <w:p w:rsidR="00325D33" w:rsidRPr="0008674E" w:rsidRDefault="00325D33" w:rsidP="001147E2">
      <w:pPr>
        <w:widowControl w:val="0"/>
        <w:jc w:val="both"/>
        <w:rPr>
          <w:rFonts w:eastAsia="Calibri" w:cstheme="minorHAnsi"/>
          <w:sz w:val="22"/>
          <w:szCs w:val="22"/>
        </w:rPr>
      </w:pPr>
      <w:r w:rsidRPr="0008674E">
        <w:rPr>
          <w:rFonts w:eastAsia="Calibri" w:cstheme="minorHAnsi"/>
          <w:b/>
          <w:sz w:val="22"/>
          <w:szCs w:val="22"/>
        </w:rPr>
        <w:t xml:space="preserve">Environment: </w:t>
      </w:r>
      <w:r w:rsidR="00A72735" w:rsidRPr="0008674E">
        <w:rPr>
          <w:rFonts w:eastAsia="Calibri" w:cstheme="minorHAnsi"/>
          <w:sz w:val="22"/>
          <w:szCs w:val="22"/>
        </w:rPr>
        <w:t>J2EE</w:t>
      </w:r>
      <w:r w:rsidRPr="0008674E">
        <w:rPr>
          <w:rFonts w:eastAsia="Calibri" w:cstheme="minorHAnsi"/>
          <w:sz w:val="22"/>
          <w:szCs w:val="22"/>
        </w:rPr>
        <w:t>,</w:t>
      </w:r>
      <w:r w:rsidRPr="0008674E">
        <w:rPr>
          <w:rFonts w:eastAsia="Calibri" w:cstheme="minorHAnsi"/>
          <w:b/>
          <w:sz w:val="22"/>
          <w:szCs w:val="22"/>
        </w:rPr>
        <w:t xml:space="preserve"> </w:t>
      </w:r>
      <w:r w:rsidRPr="0008674E">
        <w:rPr>
          <w:rFonts w:eastAsia="Calibri" w:cstheme="minorHAnsi"/>
          <w:sz w:val="22"/>
          <w:szCs w:val="22"/>
        </w:rPr>
        <w:t xml:space="preserve">JSP, Servlets, JSF, Spring DI/IOC, </w:t>
      </w:r>
      <w:r w:rsidR="009455B2" w:rsidRPr="0008674E">
        <w:rPr>
          <w:rFonts w:eastAsia="Calibri" w:cstheme="minorHAnsi"/>
          <w:sz w:val="22"/>
          <w:szCs w:val="22"/>
        </w:rPr>
        <w:t xml:space="preserve">Hibernate, </w:t>
      </w:r>
      <w:r w:rsidR="00734621" w:rsidRPr="0008674E">
        <w:rPr>
          <w:rFonts w:eastAsia="Calibri" w:cstheme="minorHAnsi"/>
          <w:sz w:val="22"/>
          <w:szCs w:val="22"/>
        </w:rPr>
        <w:t xml:space="preserve">EJB, </w:t>
      </w:r>
      <w:r w:rsidR="00B5629C" w:rsidRPr="0008674E">
        <w:rPr>
          <w:rFonts w:eastAsia="Calibri" w:cstheme="minorHAnsi"/>
          <w:sz w:val="22"/>
          <w:szCs w:val="22"/>
        </w:rPr>
        <w:t xml:space="preserve">JMS, JNDI, </w:t>
      </w:r>
      <w:r w:rsidRPr="0008674E">
        <w:rPr>
          <w:rFonts w:eastAsia="Calibri" w:cstheme="minorHAnsi"/>
          <w:sz w:val="22"/>
          <w:szCs w:val="22"/>
        </w:rPr>
        <w:t xml:space="preserve">XML, </w:t>
      </w:r>
      <w:r w:rsidR="00A664D4" w:rsidRPr="0008674E">
        <w:rPr>
          <w:rFonts w:eastAsia="Calibri" w:cstheme="minorHAnsi"/>
          <w:sz w:val="22"/>
          <w:szCs w:val="22"/>
        </w:rPr>
        <w:t xml:space="preserve">XSLT, </w:t>
      </w:r>
      <w:r w:rsidRPr="0008674E">
        <w:rPr>
          <w:rFonts w:eastAsia="Calibri" w:cstheme="minorHAnsi"/>
          <w:sz w:val="22"/>
          <w:szCs w:val="22"/>
        </w:rPr>
        <w:t xml:space="preserve">HTML, </w:t>
      </w:r>
      <w:r w:rsidR="004076F7" w:rsidRPr="0008674E">
        <w:rPr>
          <w:rFonts w:eastAsia="Calibri" w:cstheme="minorHAnsi"/>
          <w:sz w:val="22"/>
          <w:szCs w:val="22"/>
        </w:rPr>
        <w:t>MQ</w:t>
      </w:r>
      <w:r w:rsidR="006D2965" w:rsidRPr="0008674E">
        <w:rPr>
          <w:rFonts w:eastAsia="Calibri" w:cstheme="minorHAnsi"/>
          <w:sz w:val="22"/>
          <w:szCs w:val="22"/>
        </w:rPr>
        <w:t xml:space="preserve"> </w:t>
      </w:r>
      <w:r w:rsidR="004076F7" w:rsidRPr="0008674E">
        <w:rPr>
          <w:rFonts w:eastAsia="Calibri" w:cstheme="minorHAnsi"/>
          <w:sz w:val="22"/>
          <w:szCs w:val="22"/>
        </w:rPr>
        <w:t xml:space="preserve">Series, </w:t>
      </w:r>
      <w:r w:rsidRPr="0008674E">
        <w:rPr>
          <w:rFonts w:eastAsia="Calibri" w:cstheme="minorHAnsi"/>
          <w:sz w:val="22"/>
          <w:szCs w:val="22"/>
        </w:rPr>
        <w:t xml:space="preserve">JDBC, </w:t>
      </w:r>
      <w:r w:rsidR="00822EDA" w:rsidRPr="0008674E">
        <w:rPr>
          <w:rFonts w:eastAsia="Calibri" w:cstheme="minorHAnsi"/>
          <w:sz w:val="22"/>
          <w:szCs w:val="22"/>
        </w:rPr>
        <w:t xml:space="preserve">SOAP, </w:t>
      </w:r>
      <w:r w:rsidR="004E24B3" w:rsidRPr="0008674E">
        <w:rPr>
          <w:rFonts w:eastAsia="Calibri" w:cstheme="minorHAnsi"/>
          <w:bCs/>
          <w:sz w:val="22"/>
          <w:szCs w:val="22"/>
        </w:rPr>
        <w:t>WebLogic,</w:t>
      </w:r>
      <w:r w:rsidRPr="0008674E">
        <w:rPr>
          <w:rFonts w:eastAsia="Calibri" w:cstheme="minorHAnsi"/>
          <w:bCs/>
          <w:sz w:val="22"/>
          <w:szCs w:val="22"/>
        </w:rPr>
        <w:t xml:space="preserve"> </w:t>
      </w:r>
      <w:r w:rsidR="004E24B3" w:rsidRPr="0008674E">
        <w:rPr>
          <w:rFonts w:eastAsia="Calibri" w:cstheme="minorHAnsi"/>
          <w:bCs/>
          <w:sz w:val="22"/>
          <w:szCs w:val="22"/>
        </w:rPr>
        <w:t xml:space="preserve">JBoss, </w:t>
      </w:r>
      <w:r w:rsidR="003009B6" w:rsidRPr="0008674E">
        <w:rPr>
          <w:rFonts w:eastAsia="Calibri" w:cstheme="minorHAnsi"/>
          <w:sz w:val="22"/>
          <w:szCs w:val="22"/>
        </w:rPr>
        <w:t>Junit, Maven, Log4J, Oracle and Windows.</w:t>
      </w:r>
    </w:p>
    <w:p w:rsidR="00405639" w:rsidRDefault="00405639" w:rsidP="001147E2">
      <w:pPr>
        <w:jc w:val="both"/>
        <w:rPr>
          <w:rFonts w:cstheme="minorHAnsi"/>
          <w:b/>
          <w:sz w:val="22"/>
          <w:szCs w:val="22"/>
        </w:rPr>
      </w:pPr>
    </w:p>
    <w:p w:rsidR="005A0C02" w:rsidRPr="0008674E" w:rsidRDefault="00395A1E" w:rsidP="001147E2">
      <w:pPr>
        <w:jc w:val="both"/>
        <w:rPr>
          <w:rFonts w:cstheme="minorHAnsi"/>
          <w:sz w:val="22"/>
          <w:szCs w:val="22"/>
        </w:rPr>
      </w:pPr>
      <w:r w:rsidRPr="0008674E">
        <w:rPr>
          <w:rFonts w:cstheme="minorHAnsi"/>
          <w:b/>
          <w:sz w:val="22"/>
          <w:szCs w:val="22"/>
        </w:rPr>
        <w:t xml:space="preserve">Client: </w:t>
      </w:r>
      <w:r w:rsidR="005A0C02" w:rsidRPr="0008674E">
        <w:rPr>
          <w:rFonts w:eastAsia="Times New Roman" w:cstheme="minorHAnsi"/>
          <w:b/>
          <w:bCs/>
          <w:sz w:val="22"/>
          <w:szCs w:val="22"/>
        </w:rPr>
        <w:t>Harris Bank, Chicago, IL</w:t>
      </w:r>
      <w:r w:rsidR="0027170B" w:rsidRPr="0008674E">
        <w:rPr>
          <w:rFonts w:eastAsia="Times New Roman" w:cstheme="minorHAnsi"/>
          <w:b/>
          <w:bCs/>
          <w:sz w:val="22"/>
          <w:szCs w:val="22"/>
        </w:rPr>
        <w:t>.</w:t>
      </w:r>
      <w:r w:rsidR="002522FA" w:rsidRPr="0008674E">
        <w:rPr>
          <w:rFonts w:eastAsia="Times New Roman" w:cstheme="minorHAnsi"/>
          <w:b/>
          <w:bCs/>
          <w:sz w:val="22"/>
          <w:szCs w:val="22"/>
        </w:rPr>
        <w:t xml:space="preserve">                                                                                                                                   Sep 12 –May 13</w:t>
      </w:r>
    </w:p>
    <w:p w:rsidR="005A0C02" w:rsidRPr="0008674E" w:rsidRDefault="005A0C02" w:rsidP="001147E2">
      <w:pPr>
        <w:jc w:val="both"/>
        <w:rPr>
          <w:rFonts w:eastAsia="Times New Roman" w:cstheme="minorHAnsi"/>
          <w:sz w:val="22"/>
          <w:szCs w:val="22"/>
        </w:rPr>
      </w:pPr>
      <w:r w:rsidRPr="0008674E">
        <w:rPr>
          <w:rFonts w:eastAsia="Times New Roman" w:cstheme="minorHAnsi"/>
          <w:b/>
          <w:bCs/>
          <w:sz w:val="22"/>
          <w:szCs w:val="22"/>
        </w:rPr>
        <w:t>Project: Anti Money Laundering</w:t>
      </w:r>
      <w:r w:rsidR="009A2AFE" w:rsidRPr="0008674E">
        <w:rPr>
          <w:rFonts w:eastAsia="Times New Roman" w:cstheme="minorHAnsi"/>
          <w:b/>
          <w:bCs/>
          <w:sz w:val="22"/>
          <w:szCs w:val="22"/>
        </w:rPr>
        <w:t>.</w:t>
      </w:r>
    </w:p>
    <w:p w:rsidR="005A0C02" w:rsidRPr="0008674E" w:rsidRDefault="005A0C02" w:rsidP="001147E2">
      <w:pPr>
        <w:jc w:val="both"/>
        <w:rPr>
          <w:rFonts w:eastAsia="Times New Roman" w:cstheme="minorHAnsi"/>
          <w:sz w:val="22"/>
          <w:szCs w:val="22"/>
        </w:rPr>
      </w:pPr>
      <w:r w:rsidRPr="0008674E">
        <w:rPr>
          <w:rFonts w:eastAsia="Times New Roman" w:cstheme="minorHAnsi"/>
          <w:b/>
          <w:bCs/>
          <w:sz w:val="22"/>
          <w:szCs w:val="22"/>
        </w:rPr>
        <w:t>Project Description</w:t>
      </w:r>
      <w:r w:rsidRPr="0008674E">
        <w:rPr>
          <w:rFonts w:eastAsia="Times New Roman" w:cstheme="minorHAnsi"/>
          <w:sz w:val="22"/>
          <w:szCs w:val="22"/>
        </w:rPr>
        <w:t>: AML provides a comprehensive Reporting and query capabilities. It capture's customer Details Store compliance rules monitors transactions and flags any violation of transactions against customer profile and compliance rules. The system generates all statutory Reports and provides for generation of Suspicious Activity Reports. The primary objective of any anti money laundering solution is to Monitor Customers &amp; Transactions for Money Laundering activities Scan Customers and transactions against the various blacklists.   </w:t>
      </w:r>
    </w:p>
    <w:p w:rsidR="00BF1556" w:rsidRPr="0008674E" w:rsidRDefault="00507DD5" w:rsidP="001147E2">
      <w:pPr>
        <w:jc w:val="both"/>
        <w:rPr>
          <w:rFonts w:cstheme="minorHAnsi"/>
          <w:b/>
          <w:sz w:val="22"/>
          <w:szCs w:val="22"/>
        </w:rPr>
      </w:pPr>
      <w:r w:rsidRPr="0008674E">
        <w:rPr>
          <w:rFonts w:cstheme="minorHAnsi"/>
          <w:b/>
          <w:sz w:val="22"/>
          <w:szCs w:val="22"/>
        </w:rPr>
        <w:t>Role: J2EE</w:t>
      </w:r>
      <w:r w:rsidR="00BF1556" w:rsidRPr="0008674E">
        <w:rPr>
          <w:rFonts w:cstheme="minorHAnsi"/>
          <w:b/>
          <w:sz w:val="22"/>
          <w:szCs w:val="22"/>
        </w:rPr>
        <w:t xml:space="preserve"> Developer </w:t>
      </w:r>
    </w:p>
    <w:p w:rsidR="00395A1E" w:rsidRPr="0008674E" w:rsidRDefault="00395A1E" w:rsidP="001147E2">
      <w:pPr>
        <w:jc w:val="both"/>
        <w:rPr>
          <w:rFonts w:cstheme="minorHAnsi"/>
          <w:sz w:val="22"/>
          <w:szCs w:val="22"/>
        </w:rPr>
      </w:pPr>
      <w:r w:rsidRPr="0008674E">
        <w:rPr>
          <w:rFonts w:cstheme="minorHAnsi"/>
          <w:b/>
          <w:sz w:val="22"/>
          <w:szCs w:val="22"/>
        </w:rPr>
        <w:t>Responsibilities</w:t>
      </w:r>
      <w:r w:rsidRPr="0008674E">
        <w:rPr>
          <w:rFonts w:cstheme="minorHAnsi"/>
          <w:sz w:val="22"/>
          <w:szCs w:val="22"/>
        </w:rPr>
        <w:t>:</w:t>
      </w:r>
    </w:p>
    <w:p w:rsidR="00325D33" w:rsidRPr="0008674E" w:rsidRDefault="00325D33" w:rsidP="001147E2">
      <w:pPr>
        <w:numPr>
          <w:ilvl w:val="0"/>
          <w:numId w:val="24"/>
        </w:numPr>
        <w:jc w:val="both"/>
        <w:rPr>
          <w:rFonts w:eastAsia="Calibri" w:cstheme="minorHAnsi"/>
          <w:b/>
          <w:bCs/>
          <w:sz w:val="22"/>
          <w:szCs w:val="22"/>
        </w:rPr>
      </w:pPr>
      <w:r w:rsidRPr="0008674E">
        <w:rPr>
          <w:rFonts w:eastAsia="Calibri" w:cstheme="minorHAnsi"/>
          <w:sz w:val="22"/>
          <w:szCs w:val="22"/>
        </w:rPr>
        <w:t>Effectively interacted with team members and business users for requirements gathering.</w:t>
      </w:r>
    </w:p>
    <w:p w:rsidR="00325D33" w:rsidRPr="0008674E" w:rsidRDefault="00325D33" w:rsidP="001147E2">
      <w:pPr>
        <w:numPr>
          <w:ilvl w:val="0"/>
          <w:numId w:val="24"/>
        </w:numPr>
        <w:suppressAutoHyphens/>
        <w:autoSpaceDE w:val="0"/>
        <w:ind w:right="720"/>
        <w:jc w:val="both"/>
        <w:rPr>
          <w:rFonts w:eastAsia="Calibri" w:cstheme="minorHAnsi"/>
          <w:bCs/>
          <w:sz w:val="22"/>
          <w:szCs w:val="22"/>
        </w:rPr>
      </w:pPr>
      <w:r w:rsidRPr="0008674E">
        <w:rPr>
          <w:rFonts w:eastAsia="Calibri" w:cstheme="minorHAnsi"/>
          <w:sz w:val="22"/>
          <w:szCs w:val="22"/>
        </w:rPr>
        <w:t>Understanding functional specifications and documenting technical design documents.</w:t>
      </w:r>
    </w:p>
    <w:p w:rsidR="00325D33" w:rsidRPr="0008674E" w:rsidRDefault="00325D33" w:rsidP="001147E2">
      <w:pPr>
        <w:numPr>
          <w:ilvl w:val="0"/>
          <w:numId w:val="24"/>
        </w:numPr>
        <w:suppressAutoHyphens/>
        <w:autoSpaceDE w:val="0"/>
        <w:ind w:right="720"/>
        <w:jc w:val="both"/>
        <w:rPr>
          <w:rFonts w:eastAsia="Calibri" w:cstheme="minorHAnsi"/>
          <w:bCs/>
          <w:sz w:val="22"/>
          <w:szCs w:val="22"/>
        </w:rPr>
      </w:pPr>
      <w:r w:rsidRPr="0008674E">
        <w:rPr>
          <w:rFonts w:eastAsia="Calibri" w:cstheme="minorHAnsi"/>
          <w:bCs/>
          <w:sz w:val="22"/>
          <w:szCs w:val="22"/>
        </w:rPr>
        <w:t>Used</w:t>
      </w:r>
      <w:r w:rsidRPr="0008674E">
        <w:rPr>
          <w:rFonts w:eastAsia="Calibri" w:cstheme="minorHAnsi"/>
          <w:b/>
          <w:bCs/>
          <w:sz w:val="22"/>
          <w:szCs w:val="22"/>
        </w:rPr>
        <w:t xml:space="preserve"> Spring MVC </w:t>
      </w:r>
      <w:r w:rsidRPr="0008674E">
        <w:rPr>
          <w:rFonts w:eastAsia="Calibri" w:cstheme="minorHAnsi"/>
          <w:bCs/>
          <w:sz w:val="22"/>
          <w:szCs w:val="22"/>
        </w:rPr>
        <w:t>to decouple business logic and view components.</w:t>
      </w:r>
    </w:p>
    <w:p w:rsidR="00325D33" w:rsidRPr="0008674E" w:rsidRDefault="00325D33" w:rsidP="001147E2">
      <w:pPr>
        <w:numPr>
          <w:ilvl w:val="0"/>
          <w:numId w:val="24"/>
        </w:numPr>
        <w:suppressAutoHyphens/>
        <w:autoSpaceDE w:val="0"/>
        <w:ind w:right="720"/>
        <w:jc w:val="both"/>
        <w:rPr>
          <w:rFonts w:eastAsia="Calibri" w:cstheme="minorHAnsi"/>
          <w:bCs/>
          <w:sz w:val="22"/>
          <w:szCs w:val="22"/>
        </w:rPr>
      </w:pPr>
      <w:r w:rsidRPr="0008674E">
        <w:rPr>
          <w:rFonts w:eastAsia="Calibri" w:cstheme="minorHAnsi"/>
          <w:sz w:val="22"/>
          <w:szCs w:val="22"/>
        </w:rPr>
        <w:t xml:space="preserve">Involved in the integration of </w:t>
      </w:r>
      <w:r w:rsidRPr="0008674E">
        <w:rPr>
          <w:rFonts w:eastAsia="Calibri" w:cstheme="minorHAnsi"/>
          <w:b/>
          <w:sz w:val="22"/>
          <w:szCs w:val="22"/>
        </w:rPr>
        <w:t>spring</w:t>
      </w:r>
      <w:r w:rsidRPr="0008674E">
        <w:rPr>
          <w:rFonts w:eastAsia="Calibri" w:cstheme="minorHAnsi"/>
          <w:sz w:val="22"/>
          <w:szCs w:val="22"/>
        </w:rPr>
        <w:t xml:space="preserve"> for implementing Dependency Injection (</w:t>
      </w:r>
      <w:r w:rsidRPr="0008674E">
        <w:rPr>
          <w:rFonts w:eastAsia="Calibri" w:cstheme="minorHAnsi"/>
          <w:b/>
          <w:bCs/>
          <w:sz w:val="22"/>
          <w:szCs w:val="22"/>
        </w:rPr>
        <w:t>DI/IOC).</w:t>
      </w:r>
    </w:p>
    <w:p w:rsidR="00325D33" w:rsidRPr="0008674E" w:rsidRDefault="00325D33" w:rsidP="001147E2">
      <w:pPr>
        <w:numPr>
          <w:ilvl w:val="0"/>
          <w:numId w:val="24"/>
        </w:numPr>
        <w:suppressAutoHyphens/>
        <w:autoSpaceDE w:val="0"/>
        <w:ind w:right="720"/>
        <w:jc w:val="both"/>
        <w:rPr>
          <w:rStyle w:val="normalchar"/>
          <w:rFonts w:eastAsia="Calibri" w:cstheme="minorHAnsi"/>
          <w:bCs/>
          <w:sz w:val="22"/>
          <w:szCs w:val="22"/>
        </w:rPr>
      </w:pPr>
      <w:r w:rsidRPr="0008674E">
        <w:rPr>
          <w:rStyle w:val="normalchar"/>
          <w:rFonts w:eastAsia="Calibri" w:cstheme="minorHAnsi"/>
          <w:sz w:val="22"/>
          <w:szCs w:val="22"/>
        </w:rPr>
        <w:t xml:space="preserve">Developed the Business Logic using Plain Old Java Objects </w:t>
      </w:r>
      <w:r w:rsidRPr="0008674E">
        <w:rPr>
          <w:rStyle w:val="normalchar"/>
          <w:rFonts w:eastAsia="Calibri" w:cstheme="minorHAnsi"/>
          <w:b/>
          <w:sz w:val="22"/>
          <w:szCs w:val="22"/>
        </w:rPr>
        <w:t>(POJOs).</w:t>
      </w:r>
      <w:r w:rsidRPr="0008674E">
        <w:rPr>
          <w:rStyle w:val="normalchar"/>
          <w:rFonts w:eastAsia="Calibri" w:cstheme="minorHAnsi"/>
          <w:sz w:val="22"/>
          <w:szCs w:val="22"/>
        </w:rPr>
        <w:t xml:space="preserve"> </w:t>
      </w:r>
    </w:p>
    <w:p w:rsidR="00325D33" w:rsidRPr="0008674E" w:rsidRDefault="00325D33" w:rsidP="001147E2">
      <w:pPr>
        <w:numPr>
          <w:ilvl w:val="0"/>
          <w:numId w:val="24"/>
        </w:numPr>
        <w:suppressAutoHyphens/>
        <w:autoSpaceDE w:val="0"/>
        <w:ind w:right="720"/>
        <w:jc w:val="both"/>
        <w:rPr>
          <w:rFonts w:eastAsia="Calibri" w:cstheme="minorHAnsi"/>
          <w:bCs/>
          <w:sz w:val="22"/>
          <w:szCs w:val="22"/>
        </w:rPr>
      </w:pPr>
      <w:r w:rsidRPr="0008674E">
        <w:rPr>
          <w:rFonts w:eastAsia="Calibri" w:cstheme="minorHAnsi"/>
          <w:bCs/>
          <w:sz w:val="22"/>
          <w:szCs w:val="22"/>
        </w:rPr>
        <w:t xml:space="preserve">Developed Graphical User Interfaces using </w:t>
      </w:r>
      <w:r w:rsidRPr="0008674E">
        <w:rPr>
          <w:rFonts w:eastAsia="Calibri" w:cstheme="minorHAnsi"/>
          <w:b/>
          <w:bCs/>
          <w:sz w:val="22"/>
          <w:szCs w:val="22"/>
        </w:rPr>
        <w:t>HTML</w:t>
      </w:r>
      <w:r w:rsidRPr="0008674E">
        <w:rPr>
          <w:rFonts w:eastAsia="Calibri" w:cstheme="minorHAnsi"/>
          <w:bCs/>
          <w:sz w:val="22"/>
          <w:szCs w:val="22"/>
        </w:rPr>
        <w:t xml:space="preserve"> and </w:t>
      </w:r>
      <w:r w:rsidRPr="0008674E">
        <w:rPr>
          <w:rFonts w:eastAsia="Calibri" w:cstheme="minorHAnsi"/>
          <w:b/>
          <w:bCs/>
          <w:sz w:val="22"/>
          <w:szCs w:val="22"/>
        </w:rPr>
        <w:t>JSP’s</w:t>
      </w:r>
      <w:r w:rsidRPr="0008674E">
        <w:rPr>
          <w:rFonts w:eastAsia="Calibri" w:cstheme="minorHAnsi"/>
          <w:bCs/>
          <w:sz w:val="22"/>
          <w:szCs w:val="22"/>
        </w:rPr>
        <w:t xml:space="preserve"> for user interaction.</w:t>
      </w:r>
    </w:p>
    <w:p w:rsidR="00325D33" w:rsidRPr="0008674E" w:rsidRDefault="00325D33" w:rsidP="001147E2">
      <w:pPr>
        <w:numPr>
          <w:ilvl w:val="0"/>
          <w:numId w:val="24"/>
        </w:numPr>
        <w:suppressAutoHyphens/>
        <w:autoSpaceDE w:val="0"/>
        <w:ind w:right="720"/>
        <w:jc w:val="both"/>
        <w:rPr>
          <w:rStyle w:val="normalchar"/>
          <w:rFonts w:eastAsia="Calibri" w:cstheme="minorHAnsi"/>
          <w:bCs/>
          <w:sz w:val="22"/>
          <w:szCs w:val="22"/>
        </w:rPr>
      </w:pPr>
      <w:r w:rsidRPr="0008674E">
        <w:rPr>
          <w:rStyle w:val="normalchar"/>
          <w:rFonts w:eastAsia="Calibri" w:cstheme="minorHAnsi"/>
          <w:sz w:val="22"/>
          <w:szCs w:val="22"/>
        </w:rPr>
        <w:t xml:space="preserve">Created </w:t>
      </w:r>
      <w:r w:rsidRPr="0008674E">
        <w:rPr>
          <w:rStyle w:val="normalchar"/>
          <w:rFonts w:eastAsia="Calibri" w:cstheme="minorHAnsi"/>
          <w:b/>
          <w:sz w:val="22"/>
          <w:szCs w:val="22"/>
        </w:rPr>
        <w:t>ExtJS</w:t>
      </w:r>
      <w:r w:rsidRPr="0008674E">
        <w:rPr>
          <w:rStyle w:val="normalchar"/>
          <w:rFonts w:eastAsia="Calibri" w:cstheme="minorHAnsi"/>
          <w:sz w:val="22"/>
          <w:szCs w:val="22"/>
        </w:rPr>
        <w:t xml:space="preserve"> pages, used </w:t>
      </w:r>
      <w:r w:rsidRPr="0008674E">
        <w:rPr>
          <w:rStyle w:val="normalchar"/>
          <w:rFonts w:eastAsia="Calibri" w:cstheme="minorHAnsi"/>
          <w:b/>
          <w:sz w:val="22"/>
          <w:szCs w:val="22"/>
        </w:rPr>
        <w:t>JavaScript</w:t>
      </w:r>
      <w:r w:rsidRPr="0008674E">
        <w:rPr>
          <w:rStyle w:val="normalchar"/>
          <w:rFonts w:eastAsia="Calibri" w:cstheme="minorHAnsi"/>
          <w:sz w:val="22"/>
          <w:szCs w:val="22"/>
        </w:rPr>
        <w:t xml:space="preserve"> for </w:t>
      </w:r>
      <w:r w:rsidRPr="0008674E">
        <w:rPr>
          <w:rStyle w:val="normalchar"/>
          <w:rFonts w:eastAsia="Calibri" w:cstheme="minorHAnsi"/>
          <w:b/>
          <w:sz w:val="22"/>
          <w:szCs w:val="22"/>
        </w:rPr>
        <w:t>client-side validations</w:t>
      </w:r>
      <w:r w:rsidRPr="0008674E">
        <w:rPr>
          <w:rStyle w:val="normalchar"/>
          <w:rFonts w:eastAsia="Calibri" w:cstheme="minorHAnsi"/>
          <w:sz w:val="22"/>
          <w:szCs w:val="22"/>
        </w:rPr>
        <w:t xml:space="preserve">, and </w:t>
      </w:r>
      <w:r w:rsidRPr="0008674E">
        <w:rPr>
          <w:rStyle w:val="normalchar"/>
          <w:rFonts w:eastAsia="Calibri" w:cstheme="minorHAnsi"/>
          <w:b/>
          <w:sz w:val="22"/>
          <w:szCs w:val="22"/>
        </w:rPr>
        <w:t xml:space="preserve">AJAX </w:t>
      </w:r>
      <w:r w:rsidRPr="0008674E">
        <w:rPr>
          <w:rStyle w:val="normalchar"/>
          <w:rFonts w:eastAsia="Calibri" w:cstheme="minorHAnsi"/>
          <w:sz w:val="22"/>
          <w:szCs w:val="22"/>
        </w:rPr>
        <w:t xml:space="preserve">to create interactive front-end </w:t>
      </w:r>
      <w:r w:rsidRPr="0008674E">
        <w:rPr>
          <w:rStyle w:val="normalchar"/>
          <w:rFonts w:eastAsia="Calibri" w:cstheme="minorHAnsi"/>
          <w:b/>
          <w:sz w:val="22"/>
          <w:szCs w:val="22"/>
        </w:rPr>
        <w:t>GUI</w:t>
      </w:r>
      <w:r w:rsidRPr="0008674E">
        <w:rPr>
          <w:rStyle w:val="normalchar"/>
          <w:rFonts w:eastAsia="Calibri" w:cstheme="minorHAnsi"/>
          <w:sz w:val="22"/>
          <w:szCs w:val="22"/>
        </w:rPr>
        <w:t>.</w:t>
      </w:r>
    </w:p>
    <w:p w:rsidR="00325D33" w:rsidRPr="0008674E" w:rsidRDefault="00325D33" w:rsidP="001147E2">
      <w:pPr>
        <w:widowControl w:val="0"/>
        <w:numPr>
          <w:ilvl w:val="0"/>
          <w:numId w:val="24"/>
        </w:numPr>
        <w:suppressAutoHyphens/>
        <w:autoSpaceDE w:val="0"/>
        <w:ind w:right="720"/>
        <w:jc w:val="both"/>
        <w:rPr>
          <w:rStyle w:val="normalchar"/>
          <w:rFonts w:eastAsia="Calibri" w:cstheme="minorHAnsi"/>
          <w:bCs/>
          <w:sz w:val="22"/>
          <w:szCs w:val="22"/>
        </w:rPr>
      </w:pPr>
      <w:r w:rsidRPr="0008674E">
        <w:rPr>
          <w:rFonts w:eastAsia="Calibri" w:cstheme="minorHAnsi"/>
          <w:sz w:val="22"/>
          <w:szCs w:val="22"/>
        </w:rPr>
        <w:t xml:space="preserve">Used </w:t>
      </w:r>
      <w:r w:rsidRPr="0008674E">
        <w:rPr>
          <w:rFonts w:eastAsia="Calibri" w:cstheme="minorHAnsi"/>
          <w:b/>
          <w:sz w:val="22"/>
          <w:szCs w:val="22"/>
        </w:rPr>
        <w:t>JSON</w:t>
      </w:r>
      <w:r w:rsidRPr="0008674E">
        <w:rPr>
          <w:rFonts w:eastAsia="Calibri" w:cstheme="minorHAnsi"/>
          <w:sz w:val="22"/>
          <w:szCs w:val="22"/>
        </w:rPr>
        <w:t xml:space="preserve"> for data exchange between application modules along with </w:t>
      </w:r>
      <w:r w:rsidRPr="0008674E">
        <w:rPr>
          <w:rFonts w:eastAsia="Calibri" w:cstheme="minorHAnsi"/>
          <w:b/>
          <w:sz w:val="22"/>
          <w:szCs w:val="22"/>
        </w:rPr>
        <w:t>XML.</w:t>
      </w:r>
    </w:p>
    <w:p w:rsidR="00325D33" w:rsidRPr="0008674E" w:rsidRDefault="00325D33" w:rsidP="001147E2">
      <w:pPr>
        <w:numPr>
          <w:ilvl w:val="0"/>
          <w:numId w:val="24"/>
        </w:numPr>
        <w:suppressAutoHyphens/>
        <w:autoSpaceDE w:val="0"/>
        <w:ind w:right="720"/>
        <w:jc w:val="both"/>
        <w:rPr>
          <w:rStyle w:val="normalchar"/>
          <w:rFonts w:eastAsia="Calibri" w:cstheme="minorHAnsi"/>
          <w:bCs/>
          <w:sz w:val="22"/>
          <w:szCs w:val="22"/>
        </w:rPr>
      </w:pPr>
      <w:r w:rsidRPr="0008674E">
        <w:rPr>
          <w:rStyle w:val="normalchar"/>
          <w:rFonts w:eastAsia="Calibri" w:cstheme="minorHAnsi"/>
          <w:sz w:val="22"/>
          <w:szCs w:val="22"/>
        </w:rPr>
        <w:t xml:space="preserve">Used </w:t>
      </w:r>
      <w:r w:rsidRPr="0008674E">
        <w:rPr>
          <w:rStyle w:val="normalchar"/>
          <w:rFonts w:eastAsia="Calibri" w:cstheme="minorHAnsi"/>
          <w:b/>
          <w:sz w:val="22"/>
          <w:szCs w:val="22"/>
        </w:rPr>
        <w:t>Direct Web Remoting</w:t>
      </w:r>
      <w:r w:rsidRPr="0008674E">
        <w:rPr>
          <w:rStyle w:val="normalchar"/>
          <w:rFonts w:eastAsia="Calibri" w:cstheme="minorHAnsi"/>
          <w:sz w:val="22"/>
          <w:szCs w:val="22"/>
        </w:rPr>
        <w:t xml:space="preserve">, </w:t>
      </w:r>
      <w:r w:rsidRPr="0008674E">
        <w:rPr>
          <w:rStyle w:val="normalchar"/>
          <w:rFonts w:eastAsia="Calibri" w:cstheme="minorHAnsi"/>
          <w:b/>
          <w:sz w:val="22"/>
          <w:szCs w:val="22"/>
        </w:rPr>
        <w:t>Spring JDBC Template</w:t>
      </w:r>
      <w:r w:rsidRPr="0008674E">
        <w:rPr>
          <w:rStyle w:val="normalchar"/>
          <w:rFonts w:eastAsia="Calibri" w:cstheme="minorHAnsi"/>
          <w:sz w:val="22"/>
          <w:szCs w:val="22"/>
        </w:rPr>
        <w:t xml:space="preserve"> and </w:t>
      </w:r>
      <w:r w:rsidRPr="0008674E">
        <w:rPr>
          <w:rStyle w:val="normalchar"/>
          <w:rFonts w:eastAsia="Calibri" w:cstheme="minorHAnsi"/>
          <w:b/>
          <w:sz w:val="22"/>
          <w:szCs w:val="22"/>
        </w:rPr>
        <w:t>Spring DAO’s Support classes for JDBC.</w:t>
      </w:r>
    </w:p>
    <w:p w:rsidR="00325D33" w:rsidRPr="0008674E" w:rsidRDefault="00325D33" w:rsidP="001147E2">
      <w:pPr>
        <w:numPr>
          <w:ilvl w:val="0"/>
          <w:numId w:val="24"/>
        </w:numPr>
        <w:suppressAutoHyphens/>
        <w:autoSpaceDE w:val="0"/>
        <w:ind w:right="720"/>
        <w:jc w:val="both"/>
        <w:rPr>
          <w:rFonts w:eastAsia="Calibri" w:cstheme="minorHAnsi"/>
          <w:bCs/>
          <w:sz w:val="22"/>
          <w:szCs w:val="22"/>
        </w:rPr>
      </w:pPr>
      <w:r w:rsidRPr="0008674E">
        <w:rPr>
          <w:rStyle w:val="normalchar"/>
          <w:rFonts w:eastAsia="Calibri" w:cstheme="minorHAnsi"/>
          <w:sz w:val="22"/>
          <w:szCs w:val="22"/>
        </w:rPr>
        <w:t>Created set of classes using</w:t>
      </w:r>
      <w:r w:rsidRPr="0008674E">
        <w:rPr>
          <w:rStyle w:val="normalchar"/>
          <w:rFonts w:eastAsia="Calibri" w:cstheme="minorHAnsi"/>
          <w:b/>
          <w:sz w:val="22"/>
          <w:szCs w:val="22"/>
        </w:rPr>
        <w:t xml:space="preserve"> DAO pattern</w:t>
      </w:r>
      <w:r w:rsidRPr="0008674E">
        <w:rPr>
          <w:rStyle w:val="normalchar"/>
          <w:rFonts w:eastAsia="Calibri" w:cstheme="minorHAnsi"/>
          <w:sz w:val="22"/>
          <w:szCs w:val="22"/>
        </w:rPr>
        <w:t xml:space="preserve"> to decouple the business logic and data</w:t>
      </w:r>
      <w:r w:rsidRPr="0008674E">
        <w:rPr>
          <w:rStyle w:val="normalchar"/>
          <w:rFonts w:eastAsia="Calibri" w:cstheme="minorHAnsi"/>
          <w:bCs/>
          <w:sz w:val="22"/>
          <w:szCs w:val="22"/>
        </w:rPr>
        <w:t>.</w:t>
      </w:r>
    </w:p>
    <w:p w:rsidR="00325D33" w:rsidRPr="0008674E" w:rsidRDefault="00325D33" w:rsidP="001147E2">
      <w:pPr>
        <w:numPr>
          <w:ilvl w:val="0"/>
          <w:numId w:val="24"/>
        </w:numPr>
        <w:suppressAutoHyphens/>
        <w:autoSpaceDE w:val="0"/>
        <w:jc w:val="both"/>
        <w:rPr>
          <w:rStyle w:val="normalchar"/>
          <w:rFonts w:eastAsia="Calibri" w:cstheme="minorHAnsi"/>
          <w:bCs/>
          <w:sz w:val="22"/>
          <w:szCs w:val="22"/>
        </w:rPr>
      </w:pPr>
      <w:r w:rsidRPr="0008674E">
        <w:rPr>
          <w:rFonts w:eastAsia="Calibri" w:cstheme="minorHAnsi"/>
          <w:sz w:val="22"/>
          <w:szCs w:val="22"/>
        </w:rPr>
        <w:t xml:space="preserve">Used various Core Java concepts such as </w:t>
      </w:r>
      <w:r w:rsidRPr="0008674E">
        <w:rPr>
          <w:rFonts w:eastAsia="Calibri" w:cstheme="minorHAnsi"/>
          <w:b/>
          <w:bCs/>
          <w:sz w:val="22"/>
          <w:szCs w:val="22"/>
        </w:rPr>
        <w:t>Multi Threading, Exception Handling, Collection APIs</w:t>
      </w:r>
      <w:r w:rsidRPr="0008674E">
        <w:rPr>
          <w:rFonts w:eastAsia="Calibri" w:cstheme="minorHAnsi"/>
          <w:sz w:val="22"/>
          <w:szCs w:val="22"/>
        </w:rPr>
        <w:t xml:space="preserve"> to implement various features and enhancements.</w:t>
      </w:r>
    </w:p>
    <w:p w:rsidR="00325D33" w:rsidRPr="0008674E" w:rsidRDefault="00325D33" w:rsidP="001147E2">
      <w:pPr>
        <w:numPr>
          <w:ilvl w:val="0"/>
          <w:numId w:val="24"/>
        </w:numPr>
        <w:suppressAutoHyphens/>
        <w:autoSpaceDE w:val="0"/>
        <w:ind w:right="720"/>
        <w:jc w:val="both"/>
        <w:rPr>
          <w:rStyle w:val="normalchar"/>
          <w:rFonts w:eastAsia="Calibri" w:cstheme="minorHAnsi"/>
          <w:bCs/>
          <w:sz w:val="22"/>
          <w:szCs w:val="22"/>
        </w:rPr>
      </w:pPr>
      <w:r w:rsidRPr="0008674E">
        <w:rPr>
          <w:rStyle w:val="normalchar"/>
          <w:rFonts w:eastAsia="Calibri" w:cstheme="minorHAnsi"/>
          <w:sz w:val="22"/>
          <w:szCs w:val="22"/>
        </w:rPr>
        <w:t xml:space="preserve">Consumed </w:t>
      </w:r>
      <w:r w:rsidRPr="0008674E">
        <w:rPr>
          <w:rStyle w:val="normalchar"/>
          <w:rFonts w:eastAsia="Calibri" w:cstheme="minorHAnsi"/>
          <w:b/>
          <w:sz w:val="22"/>
          <w:szCs w:val="22"/>
        </w:rPr>
        <w:t>Web Services</w:t>
      </w:r>
      <w:r w:rsidRPr="0008674E">
        <w:rPr>
          <w:rStyle w:val="normalchar"/>
          <w:rFonts w:eastAsia="Calibri" w:cstheme="minorHAnsi"/>
          <w:sz w:val="22"/>
          <w:szCs w:val="22"/>
        </w:rPr>
        <w:t xml:space="preserve"> for transferring data between different applications.</w:t>
      </w:r>
    </w:p>
    <w:p w:rsidR="00325D33" w:rsidRPr="0008674E" w:rsidRDefault="00325D33" w:rsidP="001147E2">
      <w:pPr>
        <w:numPr>
          <w:ilvl w:val="0"/>
          <w:numId w:val="24"/>
        </w:numPr>
        <w:suppressAutoHyphens/>
        <w:autoSpaceDE w:val="0"/>
        <w:jc w:val="both"/>
        <w:rPr>
          <w:rStyle w:val="normalchar"/>
          <w:rFonts w:eastAsia="Calibri" w:cstheme="minorHAnsi"/>
          <w:bCs/>
          <w:sz w:val="22"/>
          <w:szCs w:val="22"/>
        </w:rPr>
      </w:pPr>
      <w:r w:rsidRPr="0008674E">
        <w:rPr>
          <w:rFonts w:eastAsia="Calibri" w:cstheme="minorHAnsi"/>
          <w:sz w:val="22"/>
          <w:szCs w:val="22"/>
        </w:rPr>
        <w:t xml:space="preserve">Used </w:t>
      </w:r>
      <w:r w:rsidRPr="0008674E">
        <w:rPr>
          <w:rFonts w:eastAsia="Calibri" w:cstheme="minorHAnsi"/>
          <w:b/>
          <w:sz w:val="22"/>
          <w:szCs w:val="22"/>
        </w:rPr>
        <w:t>Hibernate</w:t>
      </w:r>
      <w:r w:rsidRPr="0008674E">
        <w:rPr>
          <w:rFonts w:eastAsia="Calibri" w:cstheme="minorHAnsi"/>
          <w:sz w:val="22"/>
          <w:szCs w:val="22"/>
        </w:rPr>
        <w:t xml:space="preserve">, object/relational-mapping (ORM) solution, technique of mapping data representation from MVC model to </w:t>
      </w:r>
      <w:r w:rsidRPr="0008674E">
        <w:rPr>
          <w:rFonts w:eastAsia="Calibri" w:cstheme="minorHAnsi"/>
          <w:b/>
          <w:sz w:val="22"/>
          <w:szCs w:val="22"/>
        </w:rPr>
        <w:t>Oracle Relational data model with a SQL schema</w:t>
      </w:r>
      <w:r w:rsidRPr="0008674E">
        <w:rPr>
          <w:rFonts w:eastAsia="Calibri" w:cstheme="minorHAnsi"/>
          <w:sz w:val="22"/>
          <w:szCs w:val="22"/>
        </w:rPr>
        <w:t>.</w:t>
      </w:r>
    </w:p>
    <w:p w:rsidR="00325D33" w:rsidRPr="0008674E" w:rsidRDefault="00325D33" w:rsidP="001147E2">
      <w:pPr>
        <w:numPr>
          <w:ilvl w:val="0"/>
          <w:numId w:val="24"/>
        </w:numPr>
        <w:jc w:val="both"/>
        <w:rPr>
          <w:rFonts w:eastAsia="Calibri" w:cstheme="minorHAnsi"/>
          <w:sz w:val="22"/>
          <w:szCs w:val="22"/>
        </w:rPr>
      </w:pPr>
      <w:r w:rsidRPr="0008674E">
        <w:rPr>
          <w:rFonts w:eastAsia="Times New Roman" w:cstheme="minorHAnsi"/>
          <w:sz w:val="22"/>
          <w:szCs w:val="22"/>
        </w:rPr>
        <w:t xml:space="preserve">Built scripts using </w:t>
      </w:r>
      <w:r w:rsidRPr="0008674E">
        <w:rPr>
          <w:rFonts w:eastAsia="Times New Roman" w:cstheme="minorHAnsi"/>
          <w:b/>
          <w:sz w:val="22"/>
          <w:szCs w:val="22"/>
        </w:rPr>
        <w:t>Ant</w:t>
      </w:r>
      <w:r w:rsidRPr="0008674E">
        <w:rPr>
          <w:rFonts w:eastAsia="Times New Roman" w:cstheme="minorHAnsi"/>
          <w:sz w:val="22"/>
          <w:szCs w:val="22"/>
        </w:rPr>
        <w:t xml:space="preserve"> to build the J2EE application.</w:t>
      </w:r>
    </w:p>
    <w:p w:rsidR="00325D33" w:rsidRPr="0008674E" w:rsidRDefault="00325D33" w:rsidP="001147E2">
      <w:pPr>
        <w:numPr>
          <w:ilvl w:val="0"/>
          <w:numId w:val="24"/>
        </w:numPr>
        <w:ind w:right="180"/>
        <w:jc w:val="both"/>
        <w:rPr>
          <w:rFonts w:eastAsia="Calibri" w:cstheme="minorHAnsi"/>
          <w:sz w:val="22"/>
          <w:szCs w:val="22"/>
        </w:rPr>
      </w:pPr>
      <w:r w:rsidRPr="0008674E">
        <w:rPr>
          <w:rFonts w:eastAsia="Calibri" w:cstheme="minorHAnsi"/>
          <w:bCs/>
          <w:sz w:val="22"/>
          <w:szCs w:val="22"/>
        </w:rPr>
        <w:t xml:space="preserve">Developed the application using </w:t>
      </w:r>
      <w:r w:rsidRPr="0008674E">
        <w:rPr>
          <w:rFonts w:eastAsia="Calibri" w:cstheme="minorHAnsi"/>
          <w:b/>
          <w:bCs/>
          <w:sz w:val="22"/>
          <w:szCs w:val="22"/>
        </w:rPr>
        <w:t>RAD as the IDE</w:t>
      </w:r>
      <w:r w:rsidRPr="0008674E">
        <w:rPr>
          <w:rFonts w:eastAsia="Calibri" w:cstheme="minorHAnsi"/>
          <w:bCs/>
          <w:sz w:val="22"/>
          <w:szCs w:val="22"/>
        </w:rPr>
        <w:t xml:space="preserve"> and used its features for editing, debugging, compiling, formatting, build automation and </w:t>
      </w:r>
      <w:r w:rsidRPr="0008674E">
        <w:rPr>
          <w:rFonts w:eastAsia="Calibri" w:cstheme="minorHAnsi"/>
          <w:b/>
          <w:bCs/>
          <w:sz w:val="22"/>
          <w:szCs w:val="22"/>
        </w:rPr>
        <w:t>version control (CVS).</w:t>
      </w:r>
    </w:p>
    <w:p w:rsidR="00325D33" w:rsidRPr="0008674E" w:rsidRDefault="00325D33" w:rsidP="001147E2">
      <w:pPr>
        <w:numPr>
          <w:ilvl w:val="0"/>
          <w:numId w:val="24"/>
        </w:numPr>
        <w:suppressAutoHyphens/>
        <w:autoSpaceDE w:val="0"/>
        <w:ind w:right="720"/>
        <w:jc w:val="both"/>
        <w:rPr>
          <w:rStyle w:val="normalchar"/>
          <w:rFonts w:eastAsia="Calibri" w:cstheme="minorHAnsi"/>
          <w:sz w:val="22"/>
          <w:szCs w:val="22"/>
        </w:rPr>
      </w:pPr>
      <w:r w:rsidRPr="0008674E">
        <w:rPr>
          <w:rStyle w:val="normalchar"/>
          <w:rFonts w:eastAsia="Calibri" w:cstheme="minorHAnsi"/>
          <w:sz w:val="22"/>
          <w:szCs w:val="22"/>
        </w:rPr>
        <w:t xml:space="preserve">Wrote test cases in </w:t>
      </w:r>
      <w:r w:rsidRPr="0008674E">
        <w:rPr>
          <w:rStyle w:val="normalchar"/>
          <w:rFonts w:eastAsia="Calibri" w:cstheme="minorHAnsi"/>
          <w:b/>
          <w:sz w:val="22"/>
          <w:szCs w:val="22"/>
        </w:rPr>
        <w:t>JUnit</w:t>
      </w:r>
      <w:r w:rsidRPr="0008674E">
        <w:rPr>
          <w:rStyle w:val="normalchar"/>
          <w:rFonts w:eastAsia="Calibri" w:cstheme="minorHAnsi"/>
          <w:sz w:val="22"/>
          <w:szCs w:val="22"/>
        </w:rPr>
        <w:t xml:space="preserve"> for unit testing of classes and implemented the logging using</w:t>
      </w:r>
      <w:r w:rsidRPr="0008674E">
        <w:rPr>
          <w:rStyle w:val="normalchar"/>
          <w:rFonts w:eastAsia="Calibri" w:cstheme="minorHAnsi"/>
          <w:b/>
          <w:sz w:val="22"/>
          <w:szCs w:val="22"/>
        </w:rPr>
        <w:t xml:space="preserve"> Log4j</w:t>
      </w:r>
      <w:r w:rsidRPr="0008674E">
        <w:rPr>
          <w:rStyle w:val="normalchar"/>
          <w:rFonts w:eastAsia="Calibri" w:cstheme="minorHAnsi"/>
          <w:sz w:val="22"/>
          <w:szCs w:val="22"/>
        </w:rPr>
        <w:t>.</w:t>
      </w:r>
    </w:p>
    <w:p w:rsidR="00325D33" w:rsidRPr="0008674E" w:rsidRDefault="00325D33" w:rsidP="001147E2">
      <w:pPr>
        <w:widowControl w:val="0"/>
        <w:numPr>
          <w:ilvl w:val="0"/>
          <w:numId w:val="24"/>
        </w:numPr>
        <w:tabs>
          <w:tab w:val="left" w:pos="90"/>
        </w:tabs>
        <w:suppressAutoHyphens/>
        <w:autoSpaceDE w:val="0"/>
        <w:ind w:right="360"/>
        <w:jc w:val="both"/>
        <w:rPr>
          <w:rStyle w:val="normalchar"/>
          <w:rFonts w:eastAsia="Calibri" w:cstheme="minorHAnsi"/>
          <w:sz w:val="22"/>
          <w:szCs w:val="22"/>
        </w:rPr>
      </w:pPr>
      <w:r w:rsidRPr="0008674E">
        <w:rPr>
          <w:rStyle w:val="normalchar"/>
          <w:rFonts w:eastAsia="Calibri" w:cstheme="minorHAnsi"/>
          <w:sz w:val="22"/>
          <w:szCs w:val="22"/>
        </w:rPr>
        <w:t>Used</w:t>
      </w:r>
      <w:r w:rsidRPr="0008674E">
        <w:rPr>
          <w:rStyle w:val="normalchar"/>
          <w:rFonts w:eastAsia="Calibri" w:cstheme="minorHAnsi"/>
          <w:b/>
          <w:sz w:val="22"/>
          <w:szCs w:val="22"/>
        </w:rPr>
        <w:t xml:space="preserve"> CVS</w:t>
      </w:r>
      <w:r w:rsidRPr="0008674E">
        <w:rPr>
          <w:rStyle w:val="normalchar"/>
          <w:rFonts w:eastAsia="Calibri" w:cstheme="minorHAnsi"/>
          <w:sz w:val="22"/>
          <w:szCs w:val="22"/>
        </w:rPr>
        <w:t xml:space="preserve"> version control to track and maintain the different version of the application. </w:t>
      </w:r>
    </w:p>
    <w:p w:rsidR="00325D33" w:rsidRPr="0008674E" w:rsidRDefault="00325D33" w:rsidP="001147E2">
      <w:pPr>
        <w:widowControl w:val="0"/>
        <w:tabs>
          <w:tab w:val="left" w:pos="90"/>
        </w:tabs>
        <w:suppressAutoHyphens/>
        <w:autoSpaceDE w:val="0"/>
        <w:ind w:left="360" w:right="360"/>
        <w:jc w:val="both"/>
        <w:rPr>
          <w:rFonts w:eastAsia="Calibri" w:cstheme="minorHAnsi"/>
          <w:sz w:val="22"/>
          <w:szCs w:val="22"/>
        </w:rPr>
      </w:pPr>
    </w:p>
    <w:p w:rsidR="00325D33" w:rsidRPr="0008674E" w:rsidRDefault="00325D33" w:rsidP="001147E2">
      <w:pPr>
        <w:jc w:val="both"/>
        <w:rPr>
          <w:rFonts w:eastAsia="Times New Roman" w:cstheme="minorHAnsi"/>
          <w:sz w:val="22"/>
          <w:szCs w:val="22"/>
          <w:shd w:val="clear" w:color="auto" w:fill="FFFFFF"/>
        </w:rPr>
      </w:pPr>
      <w:r w:rsidRPr="0008674E">
        <w:rPr>
          <w:rFonts w:eastAsia="Times New Roman" w:cstheme="minorHAnsi"/>
          <w:b/>
          <w:bCs/>
          <w:sz w:val="22"/>
          <w:szCs w:val="22"/>
        </w:rPr>
        <w:t>Environment: </w:t>
      </w:r>
      <w:r w:rsidRPr="0008674E">
        <w:rPr>
          <w:rFonts w:eastAsia="Times New Roman" w:cstheme="minorHAnsi"/>
          <w:sz w:val="22"/>
          <w:szCs w:val="22"/>
        </w:rPr>
        <w:t>Java, J2EE, JSP,JSTL, Servlet, Agile Methodology, </w:t>
      </w:r>
      <w:r w:rsidRPr="0008674E">
        <w:rPr>
          <w:rFonts w:eastAsia="Times New Roman" w:cstheme="minorHAnsi"/>
          <w:bCs/>
          <w:sz w:val="22"/>
          <w:szCs w:val="22"/>
        </w:rPr>
        <w:t>Struts, MVC, Tomcat/Jboss</w:t>
      </w:r>
      <w:r w:rsidRPr="0008674E">
        <w:rPr>
          <w:rFonts w:eastAsia="Times New Roman" w:cstheme="minorHAnsi"/>
          <w:sz w:val="22"/>
          <w:szCs w:val="22"/>
        </w:rPr>
        <w:t> , XML, HTML, CSS, DHTML, DOM, </w:t>
      </w:r>
      <w:r w:rsidRPr="0008674E">
        <w:rPr>
          <w:rFonts w:eastAsia="Times New Roman" w:cstheme="minorHAnsi"/>
          <w:bCs/>
          <w:sz w:val="22"/>
          <w:szCs w:val="22"/>
        </w:rPr>
        <w:t>Hibernate</w:t>
      </w:r>
      <w:r w:rsidRPr="0008674E">
        <w:rPr>
          <w:rFonts w:eastAsia="Times New Roman" w:cstheme="minorHAnsi"/>
          <w:sz w:val="22"/>
          <w:szCs w:val="22"/>
        </w:rPr>
        <w:t xml:space="preserve"> , Struts, SOAP, JavaScript, Multithreading, Junit, Web services, </w:t>
      </w:r>
      <w:r w:rsidR="003E0566" w:rsidRPr="0008674E">
        <w:rPr>
          <w:rFonts w:eastAsia="Times New Roman" w:cstheme="minorHAnsi"/>
          <w:sz w:val="22"/>
          <w:szCs w:val="22"/>
        </w:rPr>
        <w:t xml:space="preserve">PLSQL, </w:t>
      </w:r>
      <w:r w:rsidR="001147E2" w:rsidRPr="0008674E">
        <w:rPr>
          <w:rFonts w:eastAsia="Times New Roman" w:cstheme="minorHAnsi"/>
          <w:sz w:val="22"/>
          <w:szCs w:val="22"/>
        </w:rPr>
        <w:t xml:space="preserve">Oracle, </w:t>
      </w:r>
      <w:r w:rsidR="003E0566" w:rsidRPr="0008674E">
        <w:rPr>
          <w:rFonts w:eastAsia="Times New Roman" w:cstheme="minorHAnsi"/>
          <w:sz w:val="22"/>
          <w:szCs w:val="22"/>
        </w:rPr>
        <w:t>JDBC, ANT, Rational Rose and</w:t>
      </w:r>
      <w:r w:rsidRPr="0008674E">
        <w:rPr>
          <w:rFonts w:eastAsia="Times New Roman" w:cstheme="minorHAnsi"/>
          <w:sz w:val="22"/>
          <w:szCs w:val="22"/>
        </w:rPr>
        <w:t xml:space="preserve"> </w:t>
      </w:r>
      <w:r w:rsidR="003E0566" w:rsidRPr="0008674E">
        <w:rPr>
          <w:rFonts w:eastAsia="Times New Roman" w:cstheme="minorHAnsi"/>
          <w:sz w:val="22"/>
          <w:szCs w:val="22"/>
        </w:rPr>
        <w:t>Windows</w:t>
      </w:r>
      <w:r w:rsidRPr="0008674E">
        <w:rPr>
          <w:rFonts w:eastAsia="Times New Roman" w:cstheme="minorHAnsi"/>
          <w:sz w:val="22"/>
          <w:szCs w:val="22"/>
        </w:rPr>
        <w:t>.</w:t>
      </w:r>
    </w:p>
    <w:p w:rsidR="006C1F36" w:rsidRPr="0008674E" w:rsidRDefault="006C1F36" w:rsidP="001147E2">
      <w:pPr>
        <w:jc w:val="both"/>
        <w:rPr>
          <w:rFonts w:cstheme="minorHAnsi"/>
          <w:sz w:val="22"/>
          <w:szCs w:val="22"/>
        </w:rPr>
      </w:pPr>
    </w:p>
    <w:p w:rsidR="006C1F36" w:rsidRPr="0008674E" w:rsidRDefault="00BA6441" w:rsidP="001147E2">
      <w:pPr>
        <w:jc w:val="both"/>
        <w:rPr>
          <w:rFonts w:cstheme="minorHAnsi"/>
          <w:sz w:val="22"/>
          <w:szCs w:val="22"/>
        </w:rPr>
      </w:pPr>
      <w:r w:rsidRPr="0008674E">
        <w:rPr>
          <w:rFonts w:cstheme="minorHAnsi"/>
          <w:b/>
          <w:sz w:val="22"/>
          <w:szCs w:val="22"/>
        </w:rPr>
        <w:t xml:space="preserve">Client: </w:t>
      </w:r>
      <w:r w:rsidR="00C06D89" w:rsidRPr="0008674E">
        <w:rPr>
          <w:rFonts w:eastAsia="Arial Unicode MS" w:cstheme="minorHAnsi"/>
          <w:b/>
          <w:bCs/>
          <w:sz w:val="22"/>
          <w:szCs w:val="22"/>
        </w:rPr>
        <w:t>Myriad Device</w:t>
      </w:r>
      <w:r w:rsidR="001147E2" w:rsidRPr="0008674E">
        <w:rPr>
          <w:rFonts w:eastAsia="Arial Unicode MS" w:cstheme="minorHAnsi"/>
          <w:b/>
          <w:bCs/>
          <w:sz w:val="22"/>
          <w:szCs w:val="22"/>
        </w:rPr>
        <w:t>s</w:t>
      </w:r>
      <w:r w:rsidR="00C06D89" w:rsidRPr="0008674E">
        <w:rPr>
          <w:rFonts w:eastAsia="Arial Unicode MS" w:cstheme="minorHAnsi"/>
          <w:b/>
          <w:bCs/>
          <w:sz w:val="22"/>
          <w:szCs w:val="22"/>
        </w:rPr>
        <w:t>, Fargo, ND.</w:t>
      </w:r>
      <w:r w:rsidR="008D0FA0" w:rsidRPr="0008674E">
        <w:rPr>
          <w:rFonts w:eastAsia="Arial Unicode MS" w:cstheme="minorHAnsi"/>
          <w:b/>
          <w:bCs/>
          <w:sz w:val="22"/>
          <w:szCs w:val="22"/>
        </w:rPr>
        <w:t xml:space="preserve">                                                                                             </w:t>
      </w:r>
      <w:r w:rsidR="00456E9B" w:rsidRPr="0008674E">
        <w:rPr>
          <w:rFonts w:eastAsia="Arial Unicode MS" w:cstheme="minorHAnsi"/>
          <w:b/>
          <w:bCs/>
          <w:sz w:val="22"/>
          <w:szCs w:val="22"/>
        </w:rPr>
        <w:t xml:space="preserve">                               </w:t>
      </w:r>
      <w:r w:rsidR="008D0FA0" w:rsidRPr="0008674E">
        <w:rPr>
          <w:rFonts w:eastAsia="Arial Unicode MS" w:cstheme="minorHAnsi"/>
          <w:b/>
          <w:bCs/>
          <w:sz w:val="22"/>
          <w:szCs w:val="22"/>
        </w:rPr>
        <w:t>Nov 11 –</w:t>
      </w:r>
      <w:r w:rsidR="00456E9B" w:rsidRPr="0008674E">
        <w:rPr>
          <w:rFonts w:eastAsia="Arial Unicode MS" w:cstheme="minorHAnsi"/>
          <w:b/>
          <w:bCs/>
          <w:sz w:val="22"/>
          <w:szCs w:val="22"/>
        </w:rPr>
        <w:t xml:space="preserve"> </w:t>
      </w:r>
      <w:r w:rsidR="00776798" w:rsidRPr="0008674E">
        <w:rPr>
          <w:rFonts w:eastAsia="Arial Unicode MS" w:cstheme="minorHAnsi"/>
          <w:b/>
          <w:bCs/>
          <w:sz w:val="22"/>
          <w:szCs w:val="22"/>
        </w:rPr>
        <w:t>Aug</w:t>
      </w:r>
      <w:r w:rsidR="008D0FA0" w:rsidRPr="0008674E">
        <w:rPr>
          <w:rFonts w:eastAsia="Arial Unicode MS" w:cstheme="minorHAnsi"/>
          <w:b/>
          <w:bCs/>
          <w:sz w:val="22"/>
          <w:szCs w:val="22"/>
        </w:rPr>
        <w:t xml:space="preserve"> 12</w:t>
      </w:r>
    </w:p>
    <w:p w:rsidR="00C06D89" w:rsidRPr="0008674E" w:rsidRDefault="00C06D89" w:rsidP="001147E2">
      <w:pPr>
        <w:jc w:val="both"/>
        <w:rPr>
          <w:rFonts w:eastAsia="Arial Unicode MS" w:cstheme="minorHAnsi"/>
          <w:b/>
          <w:bCs/>
          <w:sz w:val="22"/>
          <w:szCs w:val="22"/>
        </w:rPr>
      </w:pPr>
      <w:r w:rsidRPr="0008674E">
        <w:rPr>
          <w:rFonts w:eastAsia="Calibri" w:cstheme="minorHAnsi"/>
          <w:sz w:val="22"/>
          <w:szCs w:val="22"/>
        </w:rPr>
        <w:t xml:space="preserve">This project consists of the design and development of a web mail that is used for the login. The user can login by creating an account and information stores in the database at the back end. After successful login the client would be able to update the secure information, stored in the database at the back end. </w:t>
      </w:r>
    </w:p>
    <w:p w:rsidR="00BF1556" w:rsidRPr="0008674E" w:rsidRDefault="00BF1556" w:rsidP="001147E2">
      <w:pPr>
        <w:jc w:val="both"/>
        <w:rPr>
          <w:rFonts w:cstheme="minorHAnsi"/>
          <w:b/>
          <w:sz w:val="22"/>
          <w:szCs w:val="22"/>
        </w:rPr>
      </w:pPr>
      <w:r w:rsidRPr="0008674E">
        <w:rPr>
          <w:rFonts w:cstheme="minorHAnsi"/>
          <w:b/>
          <w:sz w:val="22"/>
          <w:szCs w:val="22"/>
        </w:rPr>
        <w:t xml:space="preserve">Role: </w:t>
      </w:r>
      <w:r w:rsidR="00F24B18" w:rsidRPr="0008674E">
        <w:rPr>
          <w:rFonts w:cstheme="minorHAnsi"/>
          <w:b/>
          <w:sz w:val="22"/>
          <w:szCs w:val="22"/>
        </w:rPr>
        <w:t>J2EE</w:t>
      </w:r>
      <w:r w:rsidR="00E66C90" w:rsidRPr="0008674E">
        <w:rPr>
          <w:rFonts w:cstheme="minorHAnsi"/>
          <w:b/>
          <w:sz w:val="22"/>
          <w:szCs w:val="22"/>
        </w:rPr>
        <w:t xml:space="preserve"> </w:t>
      </w:r>
      <w:r w:rsidRPr="0008674E">
        <w:rPr>
          <w:rFonts w:cstheme="minorHAnsi"/>
          <w:b/>
          <w:sz w:val="22"/>
          <w:szCs w:val="22"/>
        </w:rPr>
        <w:t>Developer</w:t>
      </w:r>
    </w:p>
    <w:p w:rsidR="006C1F36" w:rsidRPr="0008674E" w:rsidRDefault="006C1F36" w:rsidP="001147E2">
      <w:pPr>
        <w:jc w:val="both"/>
        <w:rPr>
          <w:rFonts w:cstheme="minorHAnsi"/>
          <w:sz w:val="22"/>
          <w:szCs w:val="22"/>
        </w:rPr>
      </w:pPr>
      <w:r w:rsidRPr="0008674E">
        <w:rPr>
          <w:rFonts w:cstheme="minorHAnsi"/>
          <w:b/>
          <w:sz w:val="22"/>
          <w:szCs w:val="22"/>
        </w:rPr>
        <w:t>Responsibilities</w:t>
      </w:r>
      <w:r w:rsidR="008A2555" w:rsidRPr="0008674E">
        <w:rPr>
          <w:rFonts w:cstheme="minorHAnsi"/>
          <w:b/>
          <w:sz w:val="22"/>
          <w:szCs w:val="22"/>
        </w:rPr>
        <w:t>:</w:t>
      </w:r>
    </w:p>
    <w:p w:rsidR="00325D33" w:rsidRPr="0008674E" w:rsidRDefault="00325D33" w:rsidP="001147E2">
      <w:pPr>
        <w:widowControl w:val="0"/>
        <w:numPr>
          <w:ilvl w:val="0"/>
          <w:numId w:val="25"/>
        </w:numPr>
        <w:tabs>
          <w:tab w:val="left" w:pos="9720"/>
        </w:tabs>
        <w:suppressAutoHyphens/>
        <w:overflowPunct w:val="0"/>
        <w:autoSpaceDE w:val="0"/>
        <w:jc w:val="both"/>
        <w:rPr>
          <w:rFonts w:cstheme="minorHAnsi"/>
          <w:color w:val="000000"/>
          <w:sz w:val="22"/>
          <w:szCs w:val="22"/>
        </w:rPr>
      </w:pPr>
      <w:r w:rsidRPr="0008674E">
        <w:rPr>
          <w:rFonts w:cstheme="minorHAnsi"/>
          <w:color w:val="000000"/>
          <w:sz w:val="22"/>
          <w:szCs w:val="22"/>
        </w:rPr>
        <w:t>Participated in development phases of the project with major emphasis on coding and unit testing of the modules.</w:t>
      </w:r>
    </w:p>
    <w:p w:rsidR="00325D33" w:rsidRPr="0008674E" w:rsidRDefault="00325D33" w:rsidP="001147E2">
      <w:pPr>
        <w:widowControl w:val="0"/>
        <w:numPr>
          <w:ilvl w:val="0"/>
          <w:numId w:val="25"/>
        </w:numPr>
        <w:tabs>
          <w:tab w:val="left" w:pos="9720"/>
        </w:tabs>
        <w:suppressAutoHyphens/>
        <w:overflowPunct w:val="0"/>
        <w:autoSpaceDE w:val="0"/>
        <w:jc w:val="both"/>
        <w:rPr>
          <w:rFonts w:cstheme="minorHAnsi"/>
          <w:color w:val="000000"/>
          <w:sz w:val="22"/>
          <w:szCs w:val="22"/>
        </w:rPr>
      </w:pPr>
      <w:r w:rsidRPr="0008674E">
        <w:rPr>
          <w:rFonts w:cstheme="minorHAnsi"/>
          <w:color w:val="000000"/>
          <w:sz w:val="22"/>
          <w:szCs w:val="22"/>
        </w:rPr>
        <w:t>Development methodology used was the agile methodology. Process included iterative development, 2 week sprints, and daily stand.</w:t>
      </w:r>
    </w:p>
    <w:p w:rsidR="00325D33" w:rsidRPr="0008674E" w:rsidRDefault="00325D33" w:rsidP="001147E2">
      <w:pPr>
        <w:widowControl w:val="0"/>
        <w:numPr>
          <w:ilvl w:val="0"/>
          <w:numId w:val="25"/>
        </w:numPr>
        <w:tabs>
          <w:tab w:val="left" w:pos="9720"/>
        </w:tabs>
        <w:suppressAutoHyphens/>
        <w:overflowPunct w:val="0"/>
        <w:autoSpaceDE w:val="0"/>
        <w:jc w:val="both"/>
        <w:rPr>
          <w:rFonts w:cstheme="minorHAnsi"/>
          <w:color w:val="000000"/>
          <w:sz w:val="22"/>
          <w:szCs w:val="22"/>
        </w:rPr>
      </w:pPr>
      <w:r w:rsidRPr="0008674E">
        <w:rPr>
          <w:rFonts w:cstheme="minorHAnsi"/>
          <w:color w:val="000000"/>
          <w:sz w:val="22"/>
          <w:szCs w:val="22"/>
        </w:rPr>
        <w:t xml:space="preserve">Developed the presentation layer on Struts framework using Servlets and JSP. </w:t>
      </w:r>
    </w:p>
    <w:p w:rsidR="00325D33" w:rsidRPr="0008674E" w:rsidRDefault="00050336" w:rsidP="001147E2">
      <w:pPr>
        <w:widowControl w:val="0"/>
        <w:numPr>
          <w:ilvl w:val="0"/>
          <w:numId w:val="25"/>
        </w:numPr>
        <w:tabs>
          <w:tab w:val="left" w:pos="9720"/>
        </w:tabs>
        <w:suppressAutoHyphens/>
        <w:overflowPunct w:val="0"/>
        <w:autoSpaceDE w:val="0"/>
        <w:jc w:val="both"/>
        <w:rPr>
          <w:rFonts w:cstheme="minorHAnsi"/>
          <w:color w:val="000000"/>
          <w:sz w:val="22"/>
          <w:szCs w:val="22"/>
        </w:rPr>
      </w:pPr>
      <w:r w:rsidRPr="0008674E">
        <w:rPr>
          <w:rFonts w:cstheme="minorHAnsi"/>
          <w:color w:val="000000"/>
          <w:sz w:val="22"/>
          <w:szCs w:val="22"/>
        </w:rPr>
        <w:t>Used Eclipse</w:t>
      </w:r>
      <w:r w:rsidR="00325D33" w:rsidRPr="0008674E">
        <w:rPr>
          <w:rFonts w:cstheme="minorHAnsi"/>
          <w:color w:val="000000"/>
          <w:sz w:val="22"/>
          <w:szCs w:val="22"/>
        </w:rPr>
        <w:t xml:space="preserve"> for developing web components such as JSP, Controller tier that includes action classes.</w:t>
      </w:r>
    </w:p>
    <w:p w:rsidR="00325D33" w:rsidRPr="0008674E" w:rsidRDefault="00325D33" w:rsidP="001147E2">
      <w:pPr>
        <w:widowControl w:val="0"/>
        <w:numPr>
          <w:ilvl w:val="0"/>
          <w:numId w:val="25"/>
        </w:numPr>
        <w:suppressAutoHyphens/>
        <w:overflowPunct w:val="0"/>
        <w:autoSpaceDE w:val="0"/>
        <w:jc w:val="both"/>
        <w:rPr>
          <w:rFonts w:cstheme="minorHAnsi"/>
          <w:color w:val="000000"/>
          <w:sz w:val="22"/>
          <w:szCs w:val="22"/>
        </w:rPr>
      </w:pPr>
      <w:r w:rsidRPr="0008674E">
        <w:rPr>
          <w:rFonts w:cstheme="minorHAnsi"/>
          <w:color w:val="000000"/>
          <w:sz w:val="22"/>
          <w:szCs w:val="22"/>
        </w:rPr>
        <w:lastRenderedPageBreak/>
        <w:t>Designed and developed the business logic components using facade design pattern.</w:t>
      </w:r>
    </w:p>
    <w:p w:rsidR="00325D33" w:rsidRPr="0008674E" w:rsidRDefault="00325D33" w:rsidP="001147E2">
      <w:pPr>
        <w:widowControl w:val="0"/>
        <w:numPr>
          <w:ilvl w:val="0"/>
          <w:numId w:val="25"/>
        </w:numPr>
        <w:suppressAutoHyphens/>
        <w:overflowPunct w:val="0"/>
        <w:autoSpaceDE w:val="0"/>
        <w:jc w:val="both"/>
        <w:rPr>
          <w:rFonts w:cstheme="minorHAnsi"/>
          <w:color w:val="000000"/>
          <w:sz w:val="22"/>
          <w:szCs w:val="22"/>
        </w:rPr>
      </w:pPr>
      <w:r w:rsidRPr="0008674E">
        <w:rPr>
          <w:rFonts w:cstheme="minorHAnsi"/>
          <w:color w:val="000000"/>
          <w:sz w:val="22"/>
          <w:szCs w:val="22"/>
        </w:rPr>
        <w:t>Created war/ear files and deployed them on WebSphere application server.</w:t>
      </w:r>
    </w:p>
    <w:p w:rsidR="00325D33" w:rsidRPr="0008674E" w:rsidRDefault="00325D33" w:rsidP="001147E2">
      <w:pPr>
        <w:widowControl w:val="0"/>
        <w:numPr>
          <w:ilvl w:val="0"/>
          <w:numId w:val="25"/>
        </w:numPr>
        <w:suppressAutoHyphens/>
        <w:overflowPunct w:val="0"/>
        <w:autoSpaceDE w:val="0"/>
        <w:jc w:val="both"/>
        <w:rPr>
          <w:rFonts w:cstheme="minorHAnsi"/>
          <w:color w:val="000000"/>
          <w:sz w:val="22"/>
          <w:szCs w:val="22"/>
        </w:rPr>
      </w:pPr>
      <w:r w:rsidRPr="0008674E">
        <w:rPr>
          <w:rFonts w:cstheme="minorHAnsi"/>
          <w:color w:val="000000"/>
          <w:sz w:val="22"/>
          <w:szCs w:val="22"/>
        </w:rPr>
        <w:t>Developed various stored procedures, functions, and packages and materialized views along with JDK and JDBC for backend and middle level data access layer between Java and Oracle in OLTP application.</w:t>
      </w:r>
    </w:p>
    <w:p w:rsidR="00325D33" w:rsidRPr="0008674E" w:rsidRDefault="00325D33" w:rsidP="001147E2">
      <w:pPr>
        <w:pStyle w:val="ListParagraph"/>
        <w:numPr>
          <w:ilvl w:val="0"/>
          <w:numId w:val="25"/>
        </w:numPr>
        <w:jc w:val="both"/>
        <w:rPr>
          <w:rFonts w:cstheme="minorHAnsi"/>
          <w:color w:val="000000"/>
          <w:sz w:val="22"/>
          <w:szCs w:val="22"/>
        </w:rPr>
      </w:pPr>
      <w:r w:rsidRPr="0008674E">
        <w:rPr>
          <w:rFonts w:cstheme="minorHAnsi"/>
          <w:color w:val="000000"/>
          <w:sz w:val="22"/>
          <w:szCs w:val="22"/>
        </w:rPr>
        <w:t xml:space="preserve">Developed PL/SQL stored procedures to perform complex database operations. </w:t>
      </w:r>
    </w:p>
    <w:p w:rsidR="00325D33" w:rsidRPr="0008674E" w:rsidRDefault="00325D33" w:rsidP="001147E2">
      <w:pPr>
        <w:pStyle w:val="ListParagraph"/>
        <w:numPr>
          <w:ilvl w:val="0"/>
          <w:numId w:val="25"/>
        </w:numPr>
        <w:jc w:val="both"/>
        <w:rPr>
          <w:rFonts w:cstheme="minorHAnsi"/>
          <w:color w:val="000000"/>
          <w:sz w:val="22"/>
          <w:szCs w:val="22"/>
        </w:rPr>
      </w:pPr>
      <w:r w:rsidRPr="0008674E">
        <w:rPr>
          <w:rFonts w:cstheme="minorHAnsi"/>
          <w:color w:val="000000"/>
          <w:sz w:val="22"/>
          <w:szCs w:val="22"/>
        </w:rPr>
        <w:t>Front-end designing and validation were done using the JavaScript.</w:t>
      </w:r>
    </w:p>
    <w:p w:rsidR="00325D33" w:rsidRPr="0008674E" w:rsidRDefault="00325D33" w:rsidP="001147E2">
      <w:pPr>
        <w:pStyle w:val="ListParagraph"/>
        <w:numPr>
          <w:ilvl w:val="0"/>
          <w:numId w:val="25"/>
        </w:numPr>
        <w:jc w:val="both"/>
        <w:rPr>
          <w:rFonts w:cstheme="minorHAnsi"/>
          <w:color w:val="000000"/>
          <w:sz w:val="22"/>
          <w:szCs w:val="22"/>
        </w:rPr>
      </w:pPr>
      <w:r w:rsidRPr="0008674E">
        <w:rPr>
          <w:rFonts w:cstheme="minorHAnsi"/>
          <w:color w:val="000000"/>
          <w:sz w:val="22"/>
          <w:szCs w:val="22"/>
        </w:rPr>
        <w:t>Prepared Test Case document to test the required functionalities.</w:t>
      </w:r>
    </w:p>
    <w:p w:rsidR="00325D33" w:rsidRPr="0008674E" w:rsidRDefault="00325D33" w:rsidP="001147E2">
      <w:pPr>
        <w:pStyle w:val="ListParagraph"/>
        <w:numPr>
          <w:ilvl w:val="0"/>
          <w:numId w:val="25"/>
        </w:numPr>
        <w:jc w:val="both"/>
        <w:rPr>
          <w:rFonts w:cstheme="minorHAnsi"/>
          <w:color w:val="000000"/>
          <w:sz w:val="22"/>
          <w:szCs w:val="22"/>
        </w:rPr>
      </w:pPr>
      <w:r w:rsidRPr="0008674E">
        <w:rPr>
          <w:rFonts w:cstheme="minorHAnsi"/>
          <w:color w:val="000000"/>
          <w:sz w:val="22"/>
          <w:szCs w:val="22"/>
        </w:rPr>
        <w:t>Performed Unit as well as integration testing for all the modules.</w:t>
      </w:r>
    </w:p>
    <w:p w:rsidR="00325D33" w:rsidRPr="0008674E" w:rsidRDefault="00325D33" w:rsidP="001147E2">
      <w:pPr>
        <w:pStyle w:val="ListParagraph"/>
        <w:numPr>
          <w:ilvl w:val="0"/>
          <w:numId w:val="25"/>
        </w:numPr>
        <w:jc w:val="both"/>
        <w:rPr>
          <w:rFonts w:cstheme="minorHAnsi"/>
          <w:color w:val="000000"/>
          <w:sz w:val="22"/>
          <w:szCs w:val="22"/>
        </w:rPr>
      </w:pPr>
      <w:r w:rsidRPr="0008674E">
        <w:rPr>
          <w:rFonts w:cstheme="minorHAnsi"/>
          <w:color w:val="000000"/>
          <w:sz w:val="22"/>
          <w:szCs w:val="22"/>
        </w:rPr>
        <w:t>Created Technical documentation as per the company standards.</w:t>
      </w:r>
    </w:p>
    <w:p w:rsidR="00325D33" w:rsidRPr="0008674E" w:rsidRDefault="00325D33" w:rsidP="001147E2">
      <w:pPr>
        <w:pStyle w:val="ListParagraph"/>
        <w:numPr>
          <w:ilvl w:val="0"/>
          <w:numId w:val="25"/>
        </w:numPr>
        <w:jc w:val="both"/>
        <w:rPr>
          <w:rFonts w:cstheme="minorHAnsi"/>
          <w:color w:val="000000"/>
          <w:sz w:val="22"/>
          <w:szCs w:val="22"/>
        </w:rPr>
      </w:pPr>
      <w:r w:rsidRPr="0008674E">
        <w:rPr>
          <w:rFonts w:cstheme="minorHAnsi"/>
          <w:color w:val="000000"/>
          <w:sz w:val="22"/>
          <w:szCs w:val="22"/>
        </w:rPr>
        <w:t xml:space="preserve">Used Ant scripts to fetch, build and deploy the application to development environment. </w:t>
      </w:r>
    </w:p>
    <w:p w:rsidR="00325D33" w:rsidRPr="0008674E" w:rsidRDefault="00325D33" w:rsidP="001147E2">
      <w:pPr>
        <w:pStyle w:val="ListParagraph"/>
        <w:numPr>
          <w:ilvl w:val="0"/>
          <w:numId w:val="25"/>
        </w:numPr>
        <w:jc w:val="both"/>
        <w:rPr>
          <w:rFonts w:cstheme="minorHAnsi"/>
          <w:color w:val="000000"/>
          <w:sz w:val="22"/>
          <w:szCs w:val="22"/>
        </w:rPr>
      </w:pPr>
      <w:r w:rsidRPr="0008674E">
        <w:rPr>
          <w:rFonts w:cstheme="minorHAnsi"/>
          <w:color w:val="000000"/>
          <w:sz w:val="22"/>
          <w:szCs w:val="22"/>
        </w:rPr>
        <w:t>Enhanced the system with change requests and coordinating with business and development team.</w:t>
      </w:r>
    </w:p>
    <w:p w:rsidR="00325D33" w:rsidRPr="0008674E" w:rsidRDefault="00325D33" w:rsidP="001147E2">
      <w:pPr>
        <w:widowControl w:val="0"/>
        <w:numPr>
          <w:ilvl w:val="0"/>
          <w:numId w:val="25"/>
        </w:numPr>
        <w:suppressAutoHyphens/>
        <w:overflowPunct w:val="0"/>
        <w:autoSpaceDE w:val="0"/>
        <w:jc w:val="both"/>
        <w:rPr>
          <w:rStyle w:val="normalchar"/>
          <w:rFonts w:cstheme="minorHAnsi"/>
          <w:color w:val="000000"/>
          <w:sz w:val="22"/>
          <w:szCs w:val="22"/>
        </w:rPr>
      </w:pPr>
      <w:r w:rsidRPr="0008674E">
        <w:rPr>
          <w:rStyle w:val="normalchar"/>
          <w:rFonts w:cstheme="minorHAnsi"/>
          <w:color w:val="000000"/>
          <w:sz w:val="22"/>
          <w:szCs w:val="22"/>
        </w:rPr>
        <w:t>Interacted with DBAs, Data Architects, Application Team, Infrastructure team.</w:t>
      </w:r>
    </w:p>
    <w:p w:rsidR="00325D33" w:rsidRPr="0008674E" w:rsidRDefault="00325D33" w:rsidP="001147E2">
      <w:pPr>
        <w:jc w:val="both"/>
        <w:rPr>
          <w:rFonts w:eastAsia="Batang" w:cstheme="minorHAnsi"/>
          <w:sz w:val="22"/>
          <w:szCs w:val="22"/>
        </w:rPr>
      </w:pPr>
    </w:p>
    <w:p w:rsidR="00325D33" w:rsidRPr="0008674E" w:rsidRDefault="00325D33" w:rsidP="001147E2">
      <w:pPr>
        <w:jc w:val="both"/>
        <w:rPr>
          <w:rFonts w:cstheme="minorHAnsi"/>
          <w:i/>
          <w:sz w:val="22"/>
          <w:szCs w:val="22"/>
        </w:rPr>
      </w:pPr>
      <w:r w:rsidRPr="0008674E">
        <w:rPr>
          <w:rFonts w:eastAsia="Batang" w:cstheme="minorHAnsi"/>
          <w:b/>
          <w:sz w:val="22"/>
          <w:szCs w:val="22"/>
        </w:rPr>
        <w:t>Environment:</w:t>
      </w:r>
      <w:r w:rsidRPr="0008674E">
        <w:rPr>
          <w:rFonts w:eastAsia="Batang" w:cstheme="minorHAnsi"/>
          <w:sz w:val="22"/>
          <w:szCs w:val="22"/>
        </w:rPr>
        <w:t xml:space="preserve"> Java, J2EE, JSPs, Servlets, JDBC, Web S</w:t>
      </w:r>
      <w:r w:rsidR="0066376D" w:rsidRPr="0008674E">
        <w:rPr>
          <w:rFonts w:eastAsia="Batang" w:cstheme="minorHAnsi"/>
          <w:sz w:val="22"/>
          <w:szCs w:val="22"/>
        </w:rPr>
        <w:t>ervices, SOAP/HTTP, Struts, WebSphere</w:t>
      </w:r>
      <w:r w:rsidRPr="0008674E">
        <w:rPr>
          <w:rFonts w:eastAsia="Batang" w:cstheme="minorHAnsi"/>
          <w:sz w:val="22"/>
          <w:szCs w:val="22"/>
        </w:rPr>
        <w:t>,</w:t>
      </w:r>
      <w:r w:rsidR="0066376D" w:rsidRPr="0008674E">
        <w:rPr>
          <w:rFonts w:eastAsia="Batang" w:cstheme="minorHAnsi"/>
          <w:sz w:val="22"/>
          <w:szCs w:val="22"/>
        </w:rPr>
        <w:t xml:space="preserve"> </w:t>
      </w:r>
      <w:r w:rsidRPr="0008674E">
        <w:rPr>
          <w:rFonts w:eastAsia="Batang" w:cstheme="minorHAnsi"/>
          <w:sz w:val="22"/>
          <w:szCs w:val="22"/>
        </w:rPr>
        <w:t xml:space="preserve">XML, XSLT, JavaScript, HTML, NetBeans, Oracle, </w:t>
      </w:r>
      <w:r w:rsidRPr="0008674E">
        <w:rPr>
          <w:rFonts w:cstheme="minorHAnsi"/>
          <w:sz w:val="22"/>
          <w:szCs w:val="22"/>
        </w:rPr>
        <w:t>Windows.</w:t>
      </w:r>
      <w:r w:rsidRPr="0008674E">
        <w:rPr>
          <w:rFonts w:cstheme="minorHAnsi"/>
          <w:i/>
          <w:sz w:val="22"/>
          <w:szCs w:val="22"/>
        </w:rPr>
        <w:t xml:space="preserve"> </w:t>
      </w:r>
    </w:p>
    <w:p w:rsidR="00277BC4" w:rsidRPr="0008674E" w:rsidRDefault="00277BC4" w:rsidP="001147E2">
      <w:pPr>
        <w:jc w:val="both"/>
        <w:rPr>
          <w:rFonts w:cstheme="minorHAnsi"/>
          <w:sz w:val="22"/>
          <w:szCs w:val="22"/>
        </w:rPr>
      </w:pPr>
    </w:p>
    <w:p w:rsidR="008A2555" w:rsidRPr="0008674E" w:rsidRDefault="00BF1556" w:rsidP="001147E2">
      <w:pPr>
        <w:jc w:val="both"/>
        <w:rPr>
          <w:rFonts w:cstheme="minorHAnsi"/>
          <w:b/>
          <w:sz w:val="22"/>
          <w:szCs w:val="22"/>
        </w:rPr>
      </w:pPr>
      <w:r w:rsidRPr="0008674E">
        <w:rPr>
          <w:rFonts w:cstheme="minorHAnsi"/>
          <w:b/>
          <w:sz w:val="22"/>
          <w:szCs w:val="22"/>
        </w:rPr>
        <w:t xml:space="preserve">Company: </w:t>
      </w:r>
      <w:r w:rsidR="000A7200" w:rsidRPr="0008674E">
        <w:rPr>
          <w:rFonts w:eastAsia="Times New Roman" w:cstheme="minorHAnsi"/>
          <w:b/>
          <w:sz w:val="22"/>
          <w:szCs w:val="22"/>
        </w:rPr>
        <w:t>Impetus Infotech India Pvt Ltd, India.</w:t>
      </w:r>
      <w:r w:rsidR="00A166F4" w:rsidRPr="0008674E">
        <w:rPr>
          <w:rFonts w:eastAsia="Times New Roman" w:cstheme="minorHAnsi"/>
          <w:b/>
          <w:sz w:val="22"/>
          <w:szCs w:val="22"/>
        </w:rPr>
        <w:t xml:space="preserve">                                                                                                    May 10 – Oct 11</w:t>
      </w:r>
    </w:p>
    <w:p w:rsidR="000A7200" w:rsidRPr="0008674E" w:rsidRDefault="000A7200" w:rsidP="001147E2">
      <w:pPr>
        <w:jc w:val="both"/>
        <w:rPr>
          <w:rFonts w:eastAsia="Times New Roman" w:cstheme="minorHAnsi"/>
          <w:sz w:val="22"/>
          <w:szCs w:val="22"/>
        </w:rPr>
      </w:pPr>
      <w:r w:rsidRPr="0008674E">
        <w:rPr>
          <w:rFonts w:eastAsia="Times New Roman" w:cstheme="minorHAnsi"/>
          <w:sz w:val="22"/>
          <w:szCs w:val="22"/>
        </w:rPr>
        <w:t xml:space="preserve">Personalized Web on Mobile (PWM): </w:t>
      </w:r>
      <w:r w:rsidRPr="0008674E">
        <w:rPr>
          <w:rFonts w:eastAsia="Times New Roman" w:cstheme="minorHAnsi"/>
          <w:sz w:val="22"/>
          <w:szCs w:val="22"/>
          <w:lang w:val="en-GB"/>
        </w:rPr>
        <w:t>PWM, Personalized Web on Mobile is an approach to extract only appropriate contents and display them on mobile. This approach helps in displaying Web Pages with optimum contents on Mobile efficiently. The purpose of this project was to use existing web pages and extract out only small contents from those web pages and display on small screen of the mobiles.</w:t>
      </w:r>
    </w:p>
    <w:p w:rsidR="00BF1556" w:rsidRPr="0008674E" w:rsidRDefault="00BF1556" w:rsidP="001147E2">
      <w:pPr>
        <w:jc w:val="both"/>
        <w:rPr>
          <w:rFonts w:cstheme="minorHAnsi"/>
          <w:b/>
          <w:sz w:val="22"/>
          <w:szCs w:val="22"/>
        </w:rPr>
      </w:pPr>
      <w:r w:rsidRPr="0008674E">
        <w:rPr>
          <w:rFonts w:cstheme="minorHAnsi"/>
          <w:b/>
          <w:sz w:val="22"/>
          <w:szCs w:val="22"/>
        </w:rPr>
        <w:t>Role: Java Developer</w:t>
      </w:r>
    </w:p>
    <w:p w:rsidR="008A2555" w:rsidRPr="0008674E" w:rsidRDefault="00BF1556" w:rsidP="001147E2">
      <w:pPr>
        <w:jc w:val="both"/>
        <w:rPr>
          <w:rFonts w:cstheme="minorHAnsi"/>
          <w:sz w:val="22"/>
          <w:szCs w:val="22"/>
        </w:rPr>
      </w:pPr>
      <w:r w:rsidRPr="0008674E">
        <w:rPr>
          <w:rFonts w:cstheme="minorHAnsi"/>
          <w:b/>
          <w:sz w:val="22"/>
          <w:szCs w:val="22"/>
        </w:rPr>
        <w:t>Responsibilities</w:t>
      </w:r>
      <w:r w:rsidRPr="0008674E">
        <w:rPr>
          <w:rFonts w:cstheme="minorHAnsi"/>
          <w:sz w:val="22"/>
          <w:szCs w:val="22"/>
        </w:rPr>
        <w:t>:</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Used web services for transmission of large blocks of XML data over HTTP.</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 xml:space="preserve">Created UML diagrams (use case, class, sequence, and collaboration) based on the business </w:t>
      </w:r>
      <w:r w:rsidR="00061D3A" w:rsidRPr="0008674E">
        <w:rPr>
          <w:rFonts w:cstheme="minorHAnsi"/>
          <w:sz w:val="22"/>
          <w:szCs w:val="22"/>
        </w:rPr>
        <w:t>requirements.</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 xml:space="preserve">Involved in designing and developing dynamic web pages using HTML and JSP with </w:t>
      </w:r>
      <w:r w:rsidR="007E4A54" w:rsidRPr="0008674E">
        <w:rPr>
          <w:rFonts w:cstheme="minorHAnsi"/>
          <w:sz w:val="22"/>
          <w:szCs w:val="22"/>
        </w:rPr>
        <w:t>Struts tag libraries.</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Designed JSP layout using Struts Tiles Framework</w:t>
      </w:r>
      <w:r w:rsidR="007E4A54" w:rsidRPr="0008674E">
        <w:rPr>
          <w:rFonts w:cstheme="minorHAnsi"/>
          <w:sz w:val="22"/>
          <w:szCs w:val="22"/>
        </w:rPr>
        <w:t>.</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Used JavaScript for client-side validation and Struts Validator Framework for form validations</w:t>
      </w:r>
      <w:r w:rsidR="007E4A54" w:rsidRPr="0008674E">
        <w:rPr>
          <w:rFonts w:cstheme="minorHAnsi"/>
          <w:sz w:val="22"/>
          <w:szCs w:val="22"/>
        </w:rPr>
        <w:t>.</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Implemented PL/SQL queries and used Oracle stored pro</w:t>
      </w:r>
      <w:r w:rsidR="007E4A54" w:rsidRPr="0008674E">
        <w:rPr>
          <w:rFonts w:cstheme="minorHAnsi"/>
          <w:sz w:val="22"/>
          <w:szCs w:val="22"/>
        </w:rPr>
        <w:t xml:space="preserve">cedures, and built-in functions </w:t>
      </w:r>
      <w:r w:rsidRPr="0008674E">
        <w:rPr>
          <w:rFonts w:cstheme="minorHAnsi"/>
          <w:sz w:val="22"/>
          <w:szCs w:val="22"/>
        </w:rPr>
        <w:t xml:space="preserve">to retrieve and update data from the </w:t>
      </w:r>
      <w:r w:rsidR="00061D3A" w:rsidRPr="0008674E">
        <w:rPr>
          <w:rFonts w:cstheme="minorHAnsi"/>
          <w:sz w:val="22"/>
          <w:szCs w:val="22"/>
        </w:rPr>
        <w:t>databases.</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 xml:space="preserve">Used Hibernate Framework for object relational mapping and persistence. </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Used Eclipse for the development environment</w:t>
      </w:r>
      <w:r w:rsidR="007E4A54" w:rsidRPr="0008674E">
        <w:rPr>
          <w:rFonts w:cstheme="minorHAnsi"/>
          <w:sz w:val="22"/>
          <w:szCs w:val="22"/>
        </w:rPr>
        <w:t>.</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 xml:space="preserve">Wrote </w:t>
      </w:r>
      <w:r w:rsidR="00061D3A" w:rsidRPr="0008674E">
        <w:rPr>
          <w:rFonts w:cstheme="minorHAnsi"/>
          <w:sz w:val="22"/>
          <w:szCs w:val="22"/>
        </w:rPr>
        <w:t>Junit</w:t>
      </w:r>
      <w:r w:rsidRPr="0008674E">
        <w:rPr>
          <w:rFonts w:cstheme="minorHAnsi"/>
          <w:sz w:val="22"/>
          <w:szCs w:val="22"/>
        </w:rPr>
        <w:t xml:space="preserve"> test cases to test the functionality of each method in the DAO layer.</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Used CVS for version control.</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Configured and deployed the web application us</w:t>
      </w:r>
      <w:r w:rsidR="007E4A54" w:rsidRPr="0008674E">
        <w:rPr>
          <w:rFonts w:cstheme="minorHAnsi"/>
          <w:sz w:val="22"/>
          <w:szCs w:val="22"/>
        </w:rPr>
        <w:t>ing WebLogic Application Server.</w:t>
      </w:r>
    </w:p>
    <w:p w:rsidR="008A2555" w:rsidRPr="0008674E" w:rsidRDefault="008A2555" w:rsidP="001147E2">
      <w:pPr>
        <w:pStyle w:val="ListParagraph"/>
        <w:numPr>
          <w:ilvl w:val="0"/>
          <w:numId w:val="5"/>
        </w:numPr>
        <w:jc w:val="both"/>
        <w:rPr>
          <w:rFonts w:cstheme="minorHAnsi"/>
          <w:sz w:val="22"/>
          <w:szCs w:val="22"/>
        </w:rPr>
      </w:pPr>
      <w:r w:rsidRPr="0008674E">
        <w:rPr>
          <w:rFonts w:cstheme="minorHAnsi"/>
          <w:sz w:val="22"/>
          <w:szCs w:val="22"/>
        </w:rPr>
        <w:t>Prepared technical reports and documentation manuals for efficient program development</w:t>
      </w:r>
      <w:r w:rsidR="007E4A54" w:rsidRPr="0008674E">
        <w:rPr>
          <w:rFonts w:cstheme="minorHAnsi"/>
          <w:sz w:val="22"/>
          <w:szCs w:val="22"/>
        </w:rPr>
        <w:t>.</w:t>
      </w:r>
    </w:p>
    <w:p w:rsidR="008A2555" w:rsidRPr="0008674E" w:rsidRDefault="008A2555" w:rsidP="001147E2">
      <w:pPr>
        <w:jc w:val="both"/>
        <w:rPr>
          <w:rFonts w:cstheme="minorHAnsi"/>
          <w:sz w:val="22"/>
          <w:szCs w:val="22"/>
        </w:rPr>
      </w:pPr>
    </w:p>
    <w:p w:rsidR="008A2555" w:rsidRPr="0008674E" w:rsidRDefault="008A2555" w:rsidP="001147E2">
      <w:pPr>
        <w:jc w:val="both"/>
        <w:rPr>
          <w:rFonts w:cstheme="minorHAnsi"/>
          <w:sz w:val="22"/>
          <w:szCs w:val="22"/>
        </w:rPr>
      </w:pPr>
      <w:r w:rsidRPr="0008674E">
        <w:rPr>
          <w:rFonts w:cstheme="minorHAnsi"/>
          <w:b/>
          <w:sz w:val="22"/>
          <w:szCs w:val="22"/>
        </w:rPr>
        <w:t>Environment</w:t>
      </w:r>
      <w:r w:rsidRPr="0008674E">
        <w:rPr>
          <w:rFonts w:cstheme="minorHAnsi"/>
          <w:sz w:val="22"/>
          <w:szCs w:val="22"/>
        </w:rPr>
        <w:t xml:space="preserve">: </w:t>
      </w:r>
      <w:r w:rsidR="00026811" w:rsidRPr="0008674E">
        <w:rPr>
          <w:rFonts w:cstheme="minorHAnsi"/>
          <w:sz w:val="22"/>
          <w:szCs w:val="22"/>
        </w:rPr>
        <w:t xml:space="preserve">Java, </w:t>
      </w:r>
      <w:r w:rsidRPr="0008674E">
        <w:rPr>
          <w:rFonts w:cstheme="minorHAnsi"/>
          <w:sz w:val="22"/>
          <w:szCs w:val="22"/>
        </w:rPr>
        <w:t>JSP, Servlets, Struts Framework, Struts Tiles Framework, Struts Validator Framework, JavaScript, XML, Hibernate, JDBC, HQL</w:t>
      </w:r>
      <w:r w:rsidR="008D21E0" w:rsidRPr="0008674E">
        <w:rPr>
          <w:rFonts w:cstheme="minorHAnsi"/>
          <w:sz w:val="22"/>
          <w:szCs w:val="22"/>
        </w:rPr>
        <w:t xml:space="preserve">, Oracle, </w:t>
      </w:r>
      <w:r w:rsidR="004F68FD" w:rsidRPr="0008674E">
        <w:rPr>
          <w:rFonts w:cstheme="minorHAnsi"/>
          <w:sz w:val="22"/>
          <w:szCs w:val="22"/>
        </w:rPr>
        <w:t>PL/SQL, WebLogic</w:t>
      </w:r>
      <w:r w:rsidRPr="0008674E">
        <w:rPr>
          <w:rFonts w:cstheme="minorHAnsi"/>
          <w:sz w:val="22"/>
          <w:szCs w:val="22"/>
        </w:rPr>
        <w:t xml:space="preserve">, Eclipse, </w:t>
      </w:r>
      <w:r w:rsidR="00026811" w:rsidRPr="0008674E">
        <w:rPr>
          <w:rFonts w:cstheme="minorHAnsi"/>
          <w:sz w:val="22"/>
          <w:szCs w:val="22"/>
        </w:rPr>
        <w:t>Junit</w:t>
      </w:r>
      <w:r w:rsidRPr="0008674E">
        <w:rPr>
          <w:rFonts w:cstheme="minorHAnsi"/>
          <w:sz w:val="22"/>
          <w:szCs w:val="22"/>
        </w:rPr>
        <w:t>, CVS, Unix-Solaris.</w:t>
      </w:r>
    </w:p>
    <w:p w:rsidR="00277BC4" w:rsidRPr="0008674E" w:rsidRDefault="00277BC4" w:rsidP="001147E2">
      <w:pPr>
        <w:jc w:val="both"/>
        <w:rPr>
          <w:rFonts w:cstheme="minorHAnsi"/>
          <w:sz w:val="22"/>
          <w:szCs w:val="22"/>
        </w:rPr>
      </w:pPr>
    </w:p>
    <w:p w:rsidR="00E41406" w:rsidRPr="0008674E" w:rsidRDefault="00E41406" w:rsidP="001147E2">
      <w:pPr>
        <w:jc w:val="both"/>
        <w:rPr>
          <w:rFonts w:cstheme="minorHAnsi"/>
          <w:b/>
          <w:sz w:val="22"/>
          <w:szCs w:val="22"/>
        </w:rPr>
      </w:pPr>
      <w:r w:rsidRPr="0008674E">
        <w:rPr>
          <w:rFonts w:cstheme="minorHAnsi"/>
          <w:b/>
          <w:sz w:val="22"/>
          <w:szCs w:val="22"/>
        </w:rPr>
        <w:t>Company:</w:t>
      </w:r>
      <w:r w:rsidR="00B65092" w:rsidRPr="0008674E">
        <w:rPr>
          <w:rFonts w:cstheme="minorHAnsi"/>
          <w:b/>
          <w:sz w:val="22"/>
          <w:szCs w:val="22"/>
        </w:rPr>
        <w:t xml:space="preserve"> </w:t>
      </w:r>
      <w:r w:rsidR="00B65092" w:rsidRPr="0008674E">
        <w:rPr>
          <w:rFonts w:eastAsia="Calibri" w:cstheme="minorHAnsi"/>
          <w:b/>
          <w:sz w:val="22"/>
          <w:szCs w:val="22"/>
        </w:rPr>
        <w:t>Solivar Technologies ltd, India.</w:t>
      </w:r>
      <w:r w:rsidR="009E7F46" w:rsidRPr="0008674E">
        <w:rPr>
          <w:rFonts w:eastAsia="Calibri" w:cstheme="minorHAnsi"/>
          <w:b/>
          <w:sz w:val="22"/>
          <w:szCs w:val="22"/>
        </w:rPr>
        <w:t xml:space="preserve">                                                                                                                 Jun 08 – Apr 10</w:t>
      </w:r>
    </w:p>
    <w:p w:rsidR="00B65092" w:rsidRPr="0008674E" w:rsidRDefault="00B65092" w:rsidP="001147E2">
      <w:pPr>
        <w:jc w:val="both"/>
        <w:rPr>
          <w:rFonts w:eastAsia="Calibri" w:cstheme="minorHAnsi"/>
          <w:sz w:val="22"/>
          <w:szCs w:val="22"/>
        </w:rPr>
      </w:pPr>
      <w:r w:rsidRPr="0008674E">
        <w:rPr>
          <w:rFonts w:eastAsia="Calibri" w:cstheme="minorHAnsi"/>
          <w:sz w:val="22"/>
          <w:szCs w:val="22"/>
        </w:rPr>
        <w:t>This project involved in creating software for generating current stock pricelist of various companies and providing the facility of online linking to trading. The user can get the information about various companies in terms of profit, loss statement, companies balance sheet and its future plans, companies fast performance, stock values and present trend etc. through Internet.</w:t>
      </w:r>
    </w:p>
    <w:p w:rsidR="00BF1556" w:rsidRPr="0008674E" w:rsidRDefault="00BF1556" w:rsidP="001147E2">
      <w:pPr>
        <w:jc w:val="both"/>
        <w:rPr>
          <w:rFonts w:cstheme="minorHAnsi"/>
          <w:b/>
          <w:sz w:val="22"/>
          <w:szCs w:val="22"/>
        </w:rPr>
      </w:pPr>
      <w:r w:rsidRPr="0008674E">
        <w:rPr>
          <w:rFonts w:cstheme="minorHAnsi"/>
          <w:b/>
          <w:sz w:val="22"/>
          <w:szCs w:val="22"/>
        </w:rPr>
        <w:t>Role: Software Engineer</w:t>
      </w:r>
    </w:p>
    <w:p w:rsidR="00BF1556" w:rsidRPr="0008674E" w:rsidRDefault="00BF1556" w:rsidP="001147E2">
      <w:pPr>
        <w:jc w:val="both"/>
        <w:rPr>
          <w:rFonts w:cstheme="minorHAnsi"/>
          <w:b/>
          <w:sz w:val="22"/>
          <w:szCs w:val="22"/>
        </w:rPr>
      </w:pPr>
      <w:r w:rsidRPr="0008674E">
        <w:rPr>
          <w:rFonts w:cstheme="minorHAnsi"/>
          <w:b/>
          <w:sz w:val="22"/>
          <w:szCs w:val="22"/>
        </w:rPr>
        <w:t>Responsibilities:</w:t>
      </w:r>
    </w:p>
    <w:p w:rsidR="0076412E" w:rsidRPr="0008674E" w:rsidRDefault="0076412E" w:rsidP="001147E2">
      <w:pPr>
        <w:pStyle w:val="NoSpacing"/>
        <w:numPr>
          <w:ilvl w:val="0"/>
          <w:numId w:val="35"/>
        </w:numPr>
        <w:jc w:val="both"/>
        <w:rPr>
          <w:rFonts w:cstheme="minorHAnsi"/>
          <w:sz w:val="22"/>
          <w:szCs w:val="22"/>
        </w:rPr>
      </w:pPr>
      <w:r w:rsidRPr="0008674E">
        <w:rPr>
          <w:rFonts w:cstheme="minorHAnsi"/>
          <w:sz w:val="22"/>
          <w:szCs w:val="22"/>
        </w:rPr>
        <w:t>Worked as a developer in a team that analyze, design and develop the solutions for the project.</w:t>
      </w:r>
    </w:p>
    <w:p w:rsidR="0076412E" w:rsidRPr="0008674E" w:rsidRDefault="0076412E" w:rsidP="001147E2">
      <w:pPr>
        <w:widowControl w:val="0"/>
        <w:numPr>
          <w:ilvl w:val="0"/>
          <w:numId w:val="35"/>
        </w:numPr>
        <w:tabs>
          <w:tab w:val="num" w:pos="1440"/>
        </w:tabs>
        <w:suppressAutoHyphens/>
        <w:autoSpaceDE w:val="0"/>
        <w:autoSpaceDN w:val="0"/>
        <w:adjustRightInd w:val="0"/>
        <w:jc w:val="both"/>
        <w:rPr>
          <w:rFonts w:cstheme="minorHAnsi"/>
          <w:sz w:val="22"/>
          <w:szCs w:val="22"/>
        </w:rPr>
      </w:pPr>
      <w:r w:rsidRPr="0008674E">
        <w:rPr>
          <w:rFonts w:cstheme="minorHAnsi"/>
          <w:sz w:val="22"/>
          <w:szCs w:val="22"/>
        </w:rPr>
        <w:t xml:space="preserve">Involved in developing front-end screens using </w:t>
      </w:r>
      <w:r w:rsidRPr="0008674E">
        <w:rPr>
          <w:rFonts w:cstheme="minorHAnsi"/>
          <w:bCs/>
          <w:sz w:val="22"/>
          <w:szCs w:val="22"/>
        </w:rPr>
        <w:t>JSP</w:t>
      </w:r>
      <w:r w:rsidRPr="0008674E">
        <w:rPr>
          <w:rFonts w:cstheme="minorHAnsi"/>
          <w:sz w:val="22"/>
          <w:szCs w:val="22"/>
        </w:rPr>
        <w:t>, Servlets and HTML.</w:t>
      </w:r>
    </w:p>
    <w:p w:rsidR="0076412E" w:rsidRPr="0008674E" w:rsidRDefault="0076412E" w:rsidP="001147E2">
      <w:pPr>
        <w:widowControl w:val="0"/>
        <w:numPr>
          <w:ilvl w:val="0"/>
          <w:numId w:val="35"/>
        </w:numPr>
        <w:tabs>
          <w:tab w:val="num" w:pos="1440"/>
        </w:tabs>
        <w:suppressAutoHyphens/>
        <w:autoSpaceDE w:val="0"/>
        <w:autoSpaceDN w:val="0"/>
        <w:adjustRightInd w:val="0"/>
        <w:jc w:val="both"/>
        <w:rPr>
          <w:rFonts w:cstheme="minorHAnsi"/>
          <w:sz w:val="22"/>
          <w:szCs w:val="22"/>
        </w:rPr>
      </w:pPr>
      <w:r w:rsidRPr="0008674E">
        <w:rPr>
          <w:rFonts w:cstheme="minorHAnsi"/>
          <w:sz w:val="22"/>
          <w:szCs w:val="22"/>
        </w:rPr>
        <w:t>Involved in implementing persistent data management using JDBC.</w:t>
      </w:r>
    </w:p>
    <w:p w:rsidR="0076412E" w:rsidRPr="0008674E" w:rsidRDefault="0076412E" w:rsidP="001147E2">
      <w:pPr>
        <w:widowControl w:val="0"/>
        <w:numPr>
          <w:ilvl w:val="0"/>
          <w:numId w:val="35"/>
        </w:numPr>
        <w:tabs>
          <w:tab w:val="clear" w:pos="360"/>
        </w:tabs>
        <w:suppressAutoHyphens/>
        <w:autoSpaceDE w:val="0"/>
        <w:autoSpaceDN w:val="0"/>
        <w:adjustRightInd w:val="0"/>
        <w:jc w:val="both"/>
        <w:rPr>
          <w:rFonts w:cstheme="minorHAnsi"/>
          <w:sz w:val="22"/>
          <w:szCs w:val="22"/>
        </w:rPr>
      </w:pPr>
      <w:r w:rsidRPr="0008674E">
        <w:rPr>
          <w:rFonts w:cstheme="minorHAnsi"/>
          <w:sz w:val="22"/>
          <w:szCs w:val="22"/>
        </w:rPr>
        <w:t>Involved in implementing front-end validations using JavaScript.</w:t>
      </w:r>
    </w:p>
    <w:p w:rsidR="0076412E" w:rsidRPr="0008674E" w:rsidRDefault="0076412E" w:rsidP="001147E2">
      <w:pPr>
        <w:pStyle w:val="NoSpacing"/>
        <w:numPr>
          <w:ilvl w:val="0"/>
          <w:numId w:val="35"/>
        </w:numPr>
        <w:jc w:val="both"/>
        <w:rPr>
          <w:rFonts w:cstheme="minorHAnsi"/>
          <w:sz w:val="22"/>
          <w:szCs w:val="22"/>
        </w:rPr>
      </w:pPr>
      <w:r w:rsidRPr="0008674E">
        <w:rPr>
          <w:rStyle w:val="apple-style-span"/>
          <w:rFonts w:cstheme="minorHAnsi"/>
          <w:sz w:val="22"/>
          <w:szCs w:val="22"/>
        </w:rPr>
        <w:t>Responsible for the designing the</w:t>
      </w:r>
      <w:r w:rsidRPr="0008674E">
        <w:rPr>
          <w:rStyle w:val="apple-converted-space"/>
          <w:rFonts w:cstheme="minorHAnsi"/>
          <w:sz w:val="22"/>
          <w:szCs w:val="22"/>
        </w:rPr>
        <w:t> </w:t>
      </w:r>
      <w:r w:rsidRPr="0008674E">
        <w:rPr>
          <w:rStyle w:val="apple-style-span"/>
          <w:rFonts w:cstheme="minorHAnsi"/>
          <w:sz w:val="22"/>
          <w:szCs w:val="22"/>
        </w:rPr>
        <w:t>SQL queries, procedure, cursor, triggers, scripts.</w:t>
      </w:r>
    </w:p>
    <w:p w:rsidR="0076412E" w:rsidRPr="0008674E" w:rsidRDefault="0076412E" w:rsidP="001147E2">
      <w:pPr>
        <w:widowControl w:val="0"/>
        <w:numPr>
          <w:ilvl w:val="0"/>
          <w:numId w:val="35"/>
        </w:numPr>
        <w:tabs>
          <w:tab w:val="num" w:pos="1440"/>
        </w:tabs>
        <w:suppressAutoHyphens/>
        <w:autoSpaceDE w:val="0"/>
        <w:autoSpaceDN w:val="0"/>
        <w:adjustRightInd w:val="0"/>
        <w:jc w:val="both"/>
        <w:rPr>
          <w:rFonts w:cstheme="minorHAnsi"/>
          <w:sz w:val="22"/>
          <w:szCs w:val="22"/>
        </w:rPr>
      </w:pPr>
      <w:r w:rsidRPr="0008674E">
        <w:rPr>
          <w:rFonts w:eastAsia="Calibri" w:cstheme="minorHAnsi"/>
          <w:sz w:val="22"/>
          <w:szCs w:val="22"/>
        </w:rPr>
        <w:t>Involved in performance tuning like database connections related problems and deplo</w:t>
      </w:r>
      <w:r w:rsidR="00017AD3" w:rsidRPr="0008674E">
        <w:rPr>
          <w:rFonts w:eastAsia="Calibri" w:cstheme="minorHAnsi"/>
          <w:sz w:val="22"/>
          <w:szCs w:val="22"/>
        </w:rPr>
        <w:t>yment of the application in Web</w:t>
      </w:r>
      <w:r w:rsidRPr="0008674E">
        <w:rPr>
          <w:rFonts w:eastAsia="Calibri" w:cstheme="minorHAnsi"/>
          <w:sz w:val="22"/>
          <w:szCs w:val="22"/>
        </w:rPr>
        <w:t>Sphere.</w:t>
      </w:r>
    </w:p>
    <w:p w:rsidR="0076412E" w:rsidRPr="0008674E" w:rsidRDefault="0076412E" w:rsidP="001147E2">
      <w:pPr>
        <w:widowControl w:val="0"/>
        <w:numPr>
          <w:ilvl w:val="0"/>
          <w:numId w:val="35"/>
        </w:numPr>
        <w:tabs>
          <w:tab w:val="num" w:pos="1440"/>
        </w:tabs>
        <w:suppressAutoHyphens/>
        <w:autoSpaceDE w:val="0"/>
        <w:autoSpaceDN w:val="0"/>
        <w:adjustRightInd w:val="0"/>
        <w:jc w:val="both"/>
        <w:rPr>
          <w:rFonts w:cstheme="minorHAnsi"/>
          <w:sz w:val="22"/>
          <w:szCs w:val="22"/>
        </w:rPr>
      </w:pPr>
      <w:r w:rsidRPr="0008674E">
        <w:rPr>
          <w:rFonts w:cstheme="minorHAnsi"/>
          <w:sz w:val="22"/>
          <w:szCs w:val="22"/>
        </w:rPr>
        <w:t>Played an active role in testing the application by writing test cases for different scenarios.</w:t>
      </w:r>
    </w:p>
    <w:p w:rsidR="0076412E" w:rsidRPr="0008674E" w:rsidRDefault="0076412E" w:rsidP="001147E2">
      <w:pPr>
        <w:pStyle w:val="NoSpacing"/>
        <w:numPr>
          <w:ilvl w:val="0"/>
          <w:numId w:val="35"/>
        </w:numPr>
        <w:jc w:val="both"/>
        <w:rPr>
          <w:rFonts w:cstheme="minorHAnsi"/>
          <w:sz w:val="22"/>
          <w:szCs w:val="22"/>
        </w:rPr>
      </w:pPr>
      <w:r w:rsidRPr="0008674E">
        <w:rPr>
          <w:rFonts w:cstheme="minorHAnsi"/>
          <w:sz w:val="22"/>
          <w:szCs w:val="22"/>
        </w:rPr>
        <w:lastRenderedPageBreak/>
        <w:t xml:space="preserve">Involved in doing the proper documentation, made a Java doc for the application. </w:t>
      </w:r>
    </w:p>
    <w:p w:rsidR="0076412E" w:rsidRPr="0008674E" w:rsidRDefault="0076412E" w:rsidP="001147E2">
      <w:pPr>
        <w:ind w:left="360"/>
        <w:jc w:val="both"/>
        <w:rPr>
          <w:rFonts w:cstheme="minorHAnsi"/>
          <w:b/>
          <w:i/>
          <w:sz w:val="22"/>
          <w:szCs w:val="22"/>
        </w:rPr>
      </w:pPr>
      <w:r w:rsidRPr="0008674E">
        <w:rPr>
          <w:rFonts w:cstheme="minorHAnsi"/>
          <w:b/>
          <w:i/>
          <w:sz w:val="22"/>
          <w:szCs w:val="22"/>
        </w:rPr>
        <w:t xml:space="preserve">      </w:t>
      </w:r>
    </w:p>
    <w:p w:rsidR="0076412E" w:rsidRPr="0008674E" w:rsidRDefault="0076412E" w:rsidP="001147E2">
      <w:pPr>
        <w:jc w:val="both"/>
        <w:rPr>
          <w:rFonts w:eastAsia="Calibri" w:cstheme="minorHAnsi"/>
          <w:sz w:val="22"/>
          <w:szCs w:val="22"/>
        </w:rPr>
      </w:pPr>
      <w:r w:rsidRPr="0008674E">
        <w:rPr>
          <w:rFonts w:eastAsia="Calibri" w:cstheme="minorHAnsi"/>
          <w:b/>
          <w:bCs/>
          <w:sz w:val="22"/>
          <w:szCs w:val="22"/>
        </w:rPr>
        <w:t xml:space="preserve">Environment: </w:t>
      </w:r>
      <w:r w:rsidR="0010732A" w:rsidRPr="0008674E">
        <w:rPr>
          <w:rFonts w:eastAsia="Calibri" w:cstheme="minorHAnsi"/>
          <w:sz w:val="22"/>
          <w:szCs w:val="22"/>
        </w:rPr>
        <w:t>J2EE</w:t>
      </w:r>
      <w:r w:rsidRPr="0008674E">
        <w:rPr>
          <w:rFonts w:eastAsia="Calibri" w:cstheme="minorHAnsi"/>
          <w:sz w:val="22"/>
          <w:szCs w:val="22"/>
        </w:rPr>
        <w:t xml:space="preserve">, Java, JDBC, Servlets, JSP, HTML, XML, </w:t>
      </w:r>
      <w:r w:rsidR="00017AD3" w:rsidRPr="0008674E">
        <w:rPr>
          <w:rFonts w:eastAsia="Calibri" w:cstheme="minorHAnsi"/>
          <w:sz w:val="22"/>
          <w:szCs w:val="22"/>
        </w:rPr>
        <w:t xml:space="preserve">WebSphere, </w:t>
      </w:r>
      <w:r w:rsidRPr="0008674E">
        <w:rPr>
          <w:rFonts w:eastAsia="Calibri" w:cstheme="minorHAnsi"/>
          <w:sz w:val="22"/>
          <w:szCs w:val="22"/>
        </w:rPr>
        <w:t>JavaScript and Oracle.</w:t>
      </w:r>
    </w:p>
    <w:p w:rsidR="00DE1F2A" w:rsidRPr="00DC4505" w:rsidRDefault="00DE1F2A" w:rsidP="001147E2">
      <w:pPr>
        <w:jc w:val="both"/>
        <w:rPr>
          <w:rFonts w:cstheme="minorHAnsi"/>
          <w:b/>
          <w:sz w:val="22"/>
          <w:szCs w:val="22"/>
        </w:rPr>
      </w:pPr>
    </w:p>
    <w:p w:rsidR="00DC4505" w:rsidRPr="00B14503" w:rsidRDefault="00DC4505" w:rsidP="00DC4505">
      <w:pPr>
        <w:rPr>
          <w:rFonts w:eastAsia="Times New Roman"/>
        </w:rPr>
      </w:pPr>
      <w:r w:rsidRPr="00DC4505">
        <w:rPr>
          <w:rFonts w:eastAsia="Times New Roman" w:cs="Arial"/>
          <w:b/>
          <w:bCs/>
          <w:color w:val="000000"/>
          <w:sz w:val="22"/>
          <w:szCs w:val="22"/>
        </w:rPr>
        <w:t xml:space="preserve">EDUCATION: </w:t>
      </w:r>
      <w:r w:rsidRPr="00DC4505">
        <w:rPr>
          <w:rFonts w:eastAsia="Times New Roman" w:cs="Arial"/>
          <w:bCs/>
          <w:color w:val="000000"/>
          <w:sz w:val="22"/>
          <w:szCs w:val="22"/>
        </w:rPr>
        <w:t xml:space="preserve">Bachelor of Engineering in Information Technology, </w:t>
      </w:r>
      <w:proofErr w:type="spellStart"/>
      <w:r w:rsidRPr="00DC4505">
        <w:rPr>
          <w:rFonts w:eastAsia="Times New Roman" w:cs="Arial"/>
          <w:bCs/>
          <w:color w:val="000000"/>
          <w:sz w:val="22"/>
          <w:szCs w:val="22"/>
        </w:rPr>
        <w:t>Vasad</w:t>
      </w:r>
      <w:proofErr w:type="spellEnd"/>
      <w:r w:rsidRPr="00DC4505">
        <w:rPr>
          <w:rFonts w:eastAsia="Times New Roman" w:cs="Arial"/>
          <w:bCs/>
          <w:color w:val="000000"/>
          <w:sz w:val="22"/>
          <w:szCs w:val="22"/>
        </w:rPr>
        <w:t>, Gujarat, India</w:t>
      </w:r>
      <w:r w:rsidRPr="00B14503">
        <w:rPr>
          <w:rFonts w:eastAsia="Times New Roman" w:cs="Arial"/>
          <w:bCs/>
          <w:color w:val="000000"/>
        </w:rPr>
        <w:t xml:space="preserve"> </w:t>
      </w:r>
    </w:p>
    <w:p w:rsidR="00405639" w:rsidRDefault="00405639" w:rsidP="001147E2">
      <w:pPr>
        <w:jc w:val="both"/>
        <w:rPr>
          <w:rFonts w:cstheme="minorHAnsi"/>
          <w:b/>
          <w:sz w:val="22"/>
          <w:szCs w:val="22"/>
        </w:rPr>
      </w:pPr>
    </w:p>
    <w:sectPr w:rsidR="00405639" w:rsidSect="00405639">
      <w:pgSz w:w="12240" w:h="15840"/>
      <w:pgMar w:top="360" w:right="720" w:bottom="36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
    <w:altName w:val="Arial Unicode MS"/>
    <w:panose1 w:val="00000000000000000000"/>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lvl w:ilvl="0">
      <w:start w:val="1"/>
      <w:numFmt w:val="bullet"/>
      <w:lvlText w:val=""/>
      <w:lvlJc w:val="left"/>
      <w:pPr>
        <w:tabs>
          <w:tab w:val="num" w:pos="720"/>
        </w:tabs>
        <w:ind w:left="720" w:hanging="360"/>
      </w:pPr>
      <w:rPr>
        <w:rFonts w:ascii="Symbol" w:hAnsi="Symbol"/>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3">
    <w:nsid w:val="041A0C16"/>
    <w:multiLevelType w:val="hybridMultilevel"/>
    <w:tmpl w:val="B14AE5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58B45F2"/>
    <w:multiLevelType w:val="hybridMultilevel"/>
    <w:tmpl w:val="28546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226C91"/>
    <w:multiLevelType w:val="hybridMultilevel"/>
    <w:tmpl w:val="6268BE48"/>
    <w:lvl w:ilvl="0" w:tplc="97E6DF52">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9704EB"/>
    <w:multiLevelType w:val="hybridMultilevel"/>
    <w:tmpl w:val="A7BEC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74E6431"/>
    <w:multiLevelType w:val="hybridMultilevel"/>
    <w:tmpl w:val="155CE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F8B0BB3"/>
    <w:multiLevelType w:val="hybridMultilevel"/>
    <w:tmpl w:val="14FE9C2A"/>
    <w:lvl w:ilvl="0" w:tplc="97E6DF52">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8E2F84"/>
    <w:multiLevelType w:val="hybridMultilevel"/>
    <w:tmpl w:val="9834AE38"/>
    <w:lvl w:ilvl="0" w:tplc="C372948A">
      <w:start w:val="1"/>
      <w:numFmt w:val="bullet"/>
      <w:pStyle w:val="Bulleted"/>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7C16EB8"/>
    <w:multiLevelType w:val="hybridMultilevel"/>
    <w:tmpl w:val="1C461A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1A0D1A68"/>
    <w:multiLevelType w:val="hybridMultilevel"/>
    <w:tmpl w:val="942E0F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B0F4975"/>
    <w:multiLevelType w:val="hybridMultilevel"/>
    <w:tmpl w:val="AE080130"/>
    <w:lvl w:ilvl="0" w:tplc="97E6DF52">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796D4A"/>
    <w:multiLevelType w:val="hybridMultilevel"/>
    <w:tmpl w:val="1F1269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nsid w:val="28EE7546"/>
    <w:multiLevelType w:val="hybridMultilevel"/>
    <w:tmpl w:val="9ACAB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9ED2B85"/>
    <w:multiLevelType w:val="hybridMultilevel"/>
    <w:tmpl w:val="8CFA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BA94012"/>
    <w:multiLevelType w:val="hybridMultilevel"/>
    <w:tmpl w:val="43B03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EE364FF"/>
    <w:multiLevelType w:val="hybridMultilevel"/>
    <w:tmpl w:val="88EEB7AE"/>
    <w:lvl w:ilvl="0" w:tplc="97E6DF52">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CA1CD8"/>
    <w:multiLevelType w:val="hybridMultilevel"/>
    <w:tmpl w:val="61184C4A"/>
    <w:lvl w:ilvl="0" w:tplc="97E6DF52">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42A70FA"/>
    <w:multiLevelType w:val="hybridMultilevel"/>
    <w:tmpl w:val="E154F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9262F27"/>
    <w:multiLevelType w:val="hybridMultilevel"/>
    <w:tmpl w:val="4E4C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BC2162"/>
    <w:multiLevelType w:val="hybridMultilevel"/>
    <w:tmpl w:val="E900354E"/>
    <w:lvl w:ilvl="0" w:tplc="97E6DF52">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506D69"/>
    <w:multiLevelType w:val="hybridMultilevel"/>
    <w:tmpl w:val="60843A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F3A2B49"/>
    <w:multiLevelType w:val="hybridMultilevel"/>
    <w:tmpl w:val="7506E962"/>
    <w:lvl w:ilvl="0" w:tplc="F2AEC17E">
      <w:start w:val="1"/>
      <w:numFmt w:val="bullet"/>
      <w:pStyle w:val="Normal11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F4A2088"/>
    <w:multiLevelType w:val="hybridMultilevel"/>
    <w:tmpl w:val="8D92B59E"/>
    <w:lvl w:ilvl="0" w:tplc="4B8A6B9C">
      <w:start w:val="1"/>
      <w:numFmt w:val="bullet"/>
      <w:lvlText w:val=""/>
      <w:lvlJc w:val="left"/>
      <w:pPr>
        <w:tabs>
          <w:tab w:val="num" w:pos="360"/>
        </w:tabs>
        <w:ind w:left="36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057AC0"/>
    <w:multiLevelType w:val="hybridMultilevel"/>
    <w:tmpl w:val="D730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FC7AF4"/>
    <w:multiLevelType w:val="hybridMultilevel"/>
    <w:tmpl w:val="5CCEB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2858E6"/>
    <w:multiLevelType w:val="hybridMultilevel"/>
    <w:tmpl w:val="5DE6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526ED7"/>
    <w:multiLevelType w:val="hybridMultilevel"/>
    <w:tmpl w:val="09708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E733339"/>
    <w:multiLevelType w:val="hybridMultilevel"/>
    <w:tmpl w:val="FEBAEA6E"/>
    <w:lvl w:ilvl="0" w:tplc="97E6DF52">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3F27DD9"/>
    <w:multiLevelType w:val="multilevel"/>
    <w:tmpl w:val="87B494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nsid w:val="6A4A7A24"/>
    <w:multiLevelType w:val="hybridMultilevel"/>
    <w:tmpl w:val="EC4008F4"/>
    <w:lvl w:ilvl="0" w:tplc="BF720920">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EEC1801"/>
    <w:multiLevelType w:val="hybridMultilevel"/>
    <w:tmpl w:val="426218F2"/>
    <w:lvl w:ilvl="0" w:tplc="97E6DF52">
      <w:numFmt w:val="bullet"/>
      <w:lvlText w:val="•"/>
      <w:lvlJc w:val="left"/>
      <w:pPr>
        <w:ind w:left="36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D93348"/>
    <w:multiLevelType w:val="hybridMultilevel"/>
    <w:tmpl w:val="DE6A0970"/>
    <w:lvl w:ilvl="0" w:tplc="04090001">
      <w:start w:val="1"/>
      <w:numFmt w:val="bullet"/>
      <w:lvlText w:val=""/>
      <w:lvlJc w:val="left"/>
      <w:pPr>
        <w:ind w:left="360" w:hanging="360"/>
      </w:pPr>
      <w:rPr>
        <w:rFonts w:ascii="Symbol" w:hAnsi="Symbol" w:hint="default"/>
      </w:rPr>
    </w:lvl>
    <w:lvl w:ilvl="1" w:tplc="F5FC7164">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1EE1334"/>
    <w:multiLevelType w:val="hybridMultilevel"/>
    <w:tmpl w:val="CD7CB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B855FE0"/>
    <w:multiLevelType w:val="hybridMultilevel"/>
    <w:tmpl w:val="9C588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E8E67FD"/>
    <w:multiLevelType w:val="hybridMultilevel"/>
    <w:tmpl w:val="4956C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3"/>
  </w:num>
  <w:num w:numId="2">
    <w:abstractNumId w:val="24"/>
  </w:num>
  <w:num w:numId="3">
    <w:abstractNumId w:val="20"/>
  </w:num>
  <w:num w:numId="4">
    <w:abstractNumId w:val="27"/>
  </w:num>
  <w:num w:numId="5">
    <w:abstractNumId w:val="29"/>
  </w:num>
  <w:num w:numId="6">
    <w:abstractNumId w:val="12"/>
  </w:num>
  <w:num w:numId="7">
    <w:abstractNumId w:val="18"/>
  </w:num>
  <w:num w:numId="8">
    <w:abstractNumId w:val="8"/>
  </w:num>
  <w:num w:numId="9">
    <w:abstractNumId w:val="17"/>
  </w:num>
  <w:num w:numId="10">
    <w:abstractNumId w:val="21"/>
  </w:num>
  <w:num w:numId="11">
    <w:abstractNumId w:val="5"/>
  </w:num>
  <w:num w:numId="12">
    <w:abstractNumId w:val="32"/>
  </w:num>
  <w:num w:numId="13">
    <w:abstractNumId w:val="9"/>
  </w:num>
  <w:num w:numId="14">
    <w:abstractNumId w:val="26"/>
  </w:num>
  <w:num w:numId="15">
    <w:abstractNumId w:val="4"/>
  </w:num>
  <w:num w:numId="16">
    <w:abstractNumId w:val="14"/>
  </w:num>
  <w:num w:numId="17">
    <w:abstractNumId w:val="23"/>
  </w:num>
  <w:num w:numId="18">
    <w:abstractNumId w:val="2"/>
  </w:num>
  <w:num w:numId="19">
    <w:abstractNumId w:val="7"/>
  </w:num>
  <w:num w:numId="20">
    <w:abstractNumId w:val="25"/>
  </w:num>
  <w:num w:numId="21">
    <w:abstractNumId w:val="11"/>
  </w:num>
  <w:num w:numId="22">
    <w:abstractNumId w:val="3"/>
  </w:num>
  <w:num w:numId="23">
    <w:abstractNumId w:val="34"/>
  </w:num>
  <w:num w:numId="24">
    <w:abstractNumId w:val="10"/>
  </w:num>
  <w:num w:numId="25">
    <w:abstractNumId w:val="0"/>
  </w:num>
  <w:num w:numId="26">
    <w:abstractNumId w:val="30"/>
    <w:lvlOverride w:ilvl="0">
      <w:startOverride w:val="15"/>
    </w:lvlOverride>
  </w:num>
  <w:num w:numId="27">
    <w:abstractNumId w:val="1"/>
  </w:num>
  <w:num w:numId="28">
    <w:abstractNumId w:val="35"/>
  </w:num>
  <w:num w:numId="29">
    <w:abstractNumId w:val="30"/>
    <w:lvlOverride w:ilvl="0">
      <w:startOverride w:val="14"/>
    </w:lvlOverride>
  </w:num>
  <w:num w:numId="30">
    <w:abstractNumId w:val="15"/>
  </w:num>
  <w:num w:numId="31">
    <w:abstractNumId w:val="31"/>
  </w:num>
  <w:num w:numId="32">
    <w:abstractNumId w:val="36"/>
  </w:num>
  <w:num w:numId="33">
    <w:abstractNumId w:val="28"/>
  </w:num>
  <w:num w:numId="34">
    <w:abstractNumId w:val="16"/>
  </w:num>
  <w:num w:numId="35">
    <w:abstractNumId w:val="13"/>
  </w:num>
  <w:num w:numId="36">
    <w:abstractNumId w:val="6"/>
  </w:num>
  <w:num w:numId="37">
    <w:abstractNumId w:val="22"/>
  </w:num>
  <w:num w:numId="3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FE5CA9"/>
    <w:rsid w:val="00017AD3"/>
    <w:rsid w:val="000233A5"/>
    <w:rsid w:val="00026811"/>
    <w:rsid w:val="00033556"/>
    <w:rsid w:val="00050336"/>
    <w:rsid w:val="00056969"/>
    <w:rsid w:val="00061D3A"/>
    <w:rsid w:val="00064A51"/>
    <w:rsid w:val="000701F9"/>
    <w:rsid w:val="00074643"/>
    <w:rsid w:val="000858F2"/>
    <w:rsid w:val="0008674E"/>
    <w:rsid w:val="00092ED0"/>
    <w:rsid w:val="000A006B"/>
    <w:rsid w:val="000A7200"/>
    <w:rsid w:val="000B2C11"/>
    <w:rsid w:val="000D15B6"/>
    <w:rsid w:val="000D4DE4"/>
    <w:rsid w:val="000D6861"/>
    <w:rsid w:val="000E2E5E"/>
    <w:rsid w:val="000E2F03"/>
    <w:rsid w:val="000E5AF1"/>
    <w:rsid w:val="0010732A"/>
    <w:rsid w:val="001147E2"/>
    <w:rsid w:val="00187F04"/>
    <w:rsid w:val="001D1A66"/>
    <w:rsid w:val="001D3253"/>
    <w:rsid w:val="00216ED3"/>
    <w:rsid w:val="00226C4D"/>
    <w:rsid w:val="002522FA"/>
    <w:rsid w:val="0027170B"/>
    <w:rsid w:val="00277BC4"/>
    <w:rsid w:val="002D258A"/>
    <w:rsid w:val="002D624E"/>
    <w:rsid w:val="002F1C08"/>
    <w:rsid w:val="003009B6"/>
    <w:rsid w:val="0031745E"/>
    <w:rsid w:val="003212FA"/>
    <w:rsid w:val="00323972"/>
    <w:rsid w:val="00325D33"/>
    <w:rsid w:val="00333FEB"/>
    <w:rsid w:val="003456B5"/>
    <w:rsid w:val="00346045"/>
    <w:rsid w:val="003467E2"/>
    <w:rsid w:val="00386AFF"/>
    <w:rsid w:val="00395A1E"/>
    <w:rsid w:val="003C7E57"/>
    <w:rsid w:val="003E0566"/>
    <w:rsid w:val="003F517F"/>
    <w:rsid w:val="00405639"/>
    <w:rsid w:val="004076F7"/>
    <w:rsid w:val="00410CB5"/>
    <w:rsid w:val="00425353"/>
    <w:rsid w:val="00434D3F"/>
    <w:rsid w:val="00446664"/>
    <w:rsid w:val="00450FCB"/>
    <w:rsid w:val="00456E9B"/>
    <w:rsid w:val="004624A3"/>
    <w:rsid w:val="00481297"/>
    <w:rsid w:val="004820FD"/>
    <w:rsid w:val="004A3C47"/>
    <w:rsid w:val="004A7C79"/>
    <w:rsid w:val="004E1D9C"/>
    <w:rsid w:val="004E24B3"/>
    <w:rsid w:val="004E333E"/>
    <w:rsid w:val="004F0C71"/>
    <w:rsid w:val="004F5D1C"/>
    <w:rsid w:val="004F68FD"/>
    <w:rsid w:val="00507DD5"/>
    <w:rsid w:val="00513AEE"/>
    <w:rsid w:val="0052241A"/>
    <w:rsid w:val="00524E66"/>
    <w:rsid w:val="00585967"/>
    <w:rsid w:val="0059270B"/>
    <w:rsid w:val="005A0C02"/>
    <w:rsid w:val="005C1ED9"/>
    <w:rsid w:val="005F6DED"/>
    <w:rsid w:val="0061037F"/>
    <w:rsid w:val="006106B3"/>
    <w:rsid w:val="00626384"/>
    <w:rsid w:val="0066376D"/>
    <w:rsid w:val="00697071"/>
    <w:rsid w:val="006C1F36"/>
    <w:rsid w:val="006D2965"/>
    <w:rsid w:val="006E0778"/>
    <w:rsid w:val="006E5DD1"/>
    <w:rsid w:val="007001BB"/>
    <w:rsid w:val="007032E0"/>
    <w:rsid w:val="007225DE"/>
    <w:rsid w:val="007308D5"/>
    <w:rsid w:val="00734621"/>
    <w:rsid w:val="00755F10"/>
    <w:rsid w:val="0076412E"/>
    <w:rsid w:val="007644AD"/>
    <w:rsid w:val="00764EA4"/>
    <w:rsid w:val="00776798"/>
    <w:rsid w:val="007B2B12"/>
    <w:rsid w:val="007B2D2C"/>
    <w:rsid w:val="007D583E"/>
    <w:rsid w:val="007E4A54"/>
    <w:rsid w:val="00804AA3"/>
    <w:rsid w:val="0081430D"/>
    <w:rsid w:val="00822EDA"/>
    <w:rsid w:val="0084371D"/>
    <w:rsid w:val="00843DFA"/>
    <w:rsid w:val="00850D0E"/>
    <w:rsid w:val="00861CAC"/>
    <w:rsid w:val="008708C0"/>
    <w:rsid w:val="008730C2"/>
    <w:rsid w:val="00880D15"/>
    <w:rsid w:val="00882500"/>
    <w:rsid w:val="008873BC"/>
    <w:rsid w:val="0089558D"/>
    <w:rsid w:val="00896ACC"/>
    <w:rsid w:val="008A2555"/>
    <w:rsid w:val="008A3326"/>
    <w:rsid w:val="008B2BA8"/>
    <w:rsid w:val="008B59BF"/>
    <w:rsid w:val="008C406C"/>
    <w:rsid w:val="008D0FA0"/>
    <w:rsid w:val="008D21E0"/>
    <w:rsid w:val="008E45CB"/>
    <w:rsid w:val="00903673"/>
    <w:rsid w:val="00915B7E"/>
    <w:rsid w:val="00920F45"/>
    <w:rsid w:val="009240D1"/>
    <w:rsid w:val="009335AF"/>
    <w:rsid w:val="009455B2"/>
    <w:rsid w:val="00983340"/>
    <w:rsid w:val="00994C15"/>
    <w:rsid w:val="009A2AFE"/>
    <w:rsid w:val="009E0AB9"/>
    <w:rsid w:val="009E7F46"/>
    <w:rsid w:val="009F1A56"/>
    <w:rsid w:val="00A166F4"/>
    <w:rsid w:val="00A323A5"/>
    <w:rsid w:val="00A3651C"/>
    <w:rsid w:val="00A5181F"/>
    <w:rsid w:val="00A664D4"/>
    <w:rsid w:val="00A72735"/>
    <w:rsid w:val="00A8744B"/>
    <w:rsid w:val="00A87BF7"/>
    <w:rsid w:val="00A9367C"/>
    <w:rsid w:val="00AD63BD"/>
    <w:rsid w:val="00AE2F26"/>
    <w:rsid w:val="00AE4022"/>
    <w:rsid w:val="00AE4A11"/>
    <w:rsid w:val="00B0036A"/>
    <w:rsid w:val="00B05EA0"/>
    <w:rsid w:val="00B5629C"/>
    <w:rsid w:val="00B65092"/>
    <w:rsid w:val="00BA6441"/>
    <w:rsid w:val="00BA7043"/>
    <w:rsid w:val="00BB2DF0"/>
    <w:rsid w:val="00BC0125"/>
    <w:rsid w:val="00BC5523"/>
    <w:rsid w:val="00BE2FA9"/>
    <w:rsid w:val="00BF1556"/>
    <w:rsid w:val="00C01FB6"/>
    <w:rsid w:val="00C06D89"/>
    <w:rsid w:val="00C07043"/>
    <w:rsid w:val="00C27879"/>
    <w:rsid w:val="00C337DF"/>
    <w:rsid w:val="00C77B46"/>
    <w:rsid w:val="00C82170"/>
    <w:rsid w:val="00C86A91"/>
    <w:rsid w:val="00CC00C0"/>
    <w:rsid w:val="00CC5EB8"/>
    <w:rsid w:val="00CD7719"/>
    <w:rsid w:val="00CE74FF"/>
    <w:rsid w:val="00CF1E00"/>
    <w:rsid w:val="00D33644"/>
    <w:rsid w:val="00D52103"/>
    <w:rsid w:val="00D64116"/>
    <w:rsid w:val="00D80D3D"/>
    <w:rsid w:val="00D96720"/>
    <w:rsid w:val="00DA6C76"/>
    <w:rsid w:val="00DB41F5"/>
    <w:rsid w:val="00DC3E6D"/>
    <w:rsid w:val="00DC4505"/>
    <w:rsid w:val="00DC53B0"/>
    <w:rsid w:val="00DD1EBE"/>
    <w:rsid w:val="00DE1F2A"/>
    <w:rsid w:val="00DE402D"/>
    <w:rsid w:val="00E14FB1"/>
    <w:rsid w:val="00E26BE9"/>
    <w:rsid w:val="00E41406"/>
    <w:rsid w:val="00E44741"/>
    <w:rsid w:val="00E5030E"/>
    <w:rsid w:val="00E6486F"/>
    <w:rsid w:val="00E66C90"/>
    <w:rsid w:val="00E874B6"/>
    <w:rsid w:val="00EA6F3E"/>
    <w:rsid w:val="00EC221B"/>
    <w:rsid w:val="00EE258A"/>
    <w:rsid w:val="00EF6FF5"/>
    <w:rsid w:val="00F15117"/>
    <w:rsid w:val="00F24B18"/>
    <w:rsid w:val="00F32F1C"/>
    <w:rsid w:val="00F804C4"/>
    <w:rsid w:val="00F850FF"/>
    <w:rsid w:val="00F93624"/>
    <w:rsid w:val="00F960A8"/>
    <w:rsid w:val="00F96F5C"/>
    <w:rsid w:val="00FA44E7"/>
    <w:rsid w:val="00FB16E5"/>
    <w:rsid w:val="00FC6AC2"/>
    <w:rsid w:val="00FE5CA9"/>
    <w:rsid w:val="00FF32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8C0"/>
    <w:rPr>
      <w:sz w:val="24"/>
      <w:szCs w:val="24"/>
    </w:rPr>
  </w:style>
  <w:style w:type="paragraph" w:styleId="Heading1">
    <w:name w:val="heading 1"/>
    <w:basedOn w:val="Normal"/>
    <w:next w:val="Normal"/>
    <w:link w:val="Heading1Char"/>
    <w:uiPriority w:val="9"/>
    <w:qFormat/>
    <w:rsid w:val="008708C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708C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708C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708C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708C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708C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708C0"/>
    <w:pPr>
      <w:spacing w:before="240" w:after="60"/>
      <w:outlineLvl w:val="6"/>
    </w:pPr>
  </w:style>
  <w:style w:type="paragraph" w:styleId="Heading8">
    <w:name w:val="heading 8"/>
    <w:basedOn w:val="Normal"/>
    <w:next w:val="Normal"/>
    <w:link w:val="Heading8Char"/>
    <w:uiPriority w:val="9"/>
    <w:semiHidden/>
    <w:unhideWhenUsed/>
    <w:qFormat/>
    <w:rsid w:val="008708C0"/>
    <w:pPr>
      <w:spacing w:before="240" w:after="60"/>
      <w:outlineLvl w:val="7"/>
    </w:pPr>
    <w:rPr>
      <w:i/>
      <w:iCs/>
    </w:rPr>
  </w:style>
  <w:style w:type="paragraph" w:styleId="Heading9">
    <w:name w:val="heading 9"/>
    <w:basedOn w:val="Normal"/>
    <w:next w:val="Normal"/>
    <w:link w:val="Heading9Char"/>
    <w:uiPriority w:val="9"/>
    <w:semiHidden/>
    <w:unhideWhenUsed/>
    <w:qFormat/>
    <w:rsid w:val="008708C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8C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708C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708C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708C0"/>
    <w:rPr>
      <w:b/>
      <w:bCs/>
      <w:sz w:val="28"/>
      <w:szCs w:val="28"/>
    </w:rPr>
  </w:style>
  <w:style w:type="character" w:customStyle="1" w:styleId="Heading5Char">
    <w:name w:val="Heading 5 Char"/>
    <w:basedOn w:val="DefaultParagraphFont"/>
    <w:link w:val="Heading5"/>
    <w:uiPriority w:val="9"/>
    <w:semiHidden/>
    <w:rsid w:val="008708C0"/>
    <w:rPr>
      <w:b/>
      <w:bCs/>
      <w:i/>
      <w:iCs/>
      <w:sz w:val="26"/>
      <w:szCs w:val="26"/>
    </w:rPr>
  </w:style>
  <w:style w:type="character" w:customStyle="1" w:styleId="Heading6Char">
    <w:name w:val="Heading 6 Char"/>
    <w:basedOn w:val="DefaultParagraphFont"/>
    <w:link w:val="Heading6"/>
    <w:uiPriority w:val="9"/>
    <w:semiHidden/>
    <w:rsid w:val="008708C0"/>
    <w:rPr>
      <w:b/>
      <w:bCs/>
    </w:rPr>
  </w:style>
  <w:style w:type="character" w:customStyle="1" w:styleId="Heading7Char">
    <w:name w:val="Heading 7 Char"/>
    <w:basedOn w:val="DefaultParagraphFont"/>
    <w:link w:val="Heading7"/>
    <w:uiPriority w:val="9"/>
    <w:semiHidden/>
    <w:rsid w:val="008708C0"/>
    <w:rPr>
      <w:sz w:val="24"/>
      <w:szCs w:val="24"/>
    </w:rPr>
  </w:style>
  <w:style w:type="character" w:customStyle="1" w:styleId="Heading8Char">
    <w:name w:val="Heading 8 Char"/>
    <w:basedOn w:val="DefaultParagraphFont"/>
    <w:link w:val="Heading8"/>
    <w:uiPriority w:val="9"/>
    <w:semiHidden/>
    <w:rsid w:val="008708C0"/>
    <w:rPr>
      <w:i/>
      <w:iCs/>
      <w:sz w:val="24"/>
      <w:szCs w:val="24"/>
    </w:rPr>
  </w:style>
  <w:style w:type="character" w:customStyle="1" w:styleId="Heading9Char">
    <w:name w:val="Heading 9 Char"/>
    <w:basedOn w:val="DefaultParagraphFont"/>
    <w:link w:val="Heading9"/>
    <w:uiPriority w:val="9"/>
    <w:semiHidden/>
    <w:rsid w:val="008708C0"/>
    <w:rPr>
      <w:rFonts w:asciiTheme="majorHAnsi" w:eastAsiaTheme="majorEastAsia" w:hAnsiTheme="majorHAnsi"/>
    </w:rPr>
  </w:style>
  <w:style w:type="paragraph" w:styleId="Title">
    <w:name w:val="Title"/>
    <w:basedOn w:val="Normal"/>
    <w:next w:val="Normal"/>
    <w:link w:val="TitleChar"/>
    <w:uiPriority w:val="10"/>
    <w:qFormat/>
    <w:rsid w:val="008708C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708C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708C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708C0"/>
    <w:rPr>
      <w:rFonts w:asciiTheme="majorHAnsi" w:eastAsiaTheme="majorEastAsia" w:hAnsiTheme="majorHAnsi"/>
      <w:sz w:val="24"/>
      <w:szCs w:val="24"/>
    </w:rPr>
  </w:style>
  <w:style w:type="character" w:styleId="Strong">
    <w:name w:val="Strong"/>
    <w:basedOn w:val="DefaultParagraphFont"/>
    <w:uiPriority w:val="22"/>
    <w:qFormat/>
    <w:rsid w:val="008708C0"/>
    <w:rPr>
      <w:b/>
      <w:bCs/>
    </w:rPr>
  </w:style>
  <w:style w:type="character" w:styleId="Emphasis">
    <w:name w:val="Emphasis"/>
    <w:basedOn w:val="DefaultParagraphFont"/>
    <w:uiPriority w:val="20"/>
    <w:qFormat/>
    <w:rsid w:val="008708C0"/>
    <w:rPr>
      <w:rFonts w:asciiTheme="minorHAnsi" w:hAnsiTheme="minorHAnsi"/>
      <w:b/>
      <w:i/>
      <w:iCs/>
    </w:rPr>
  </w:style>
  <w:style w:type="paragraph" w:styleId="NoSpacing">
    <w:name w:val="No Spacing"/>
    <w:basedOn w:val="Normal"/>
    <w:uiPriority w:val="1"/>
    <w:qFormat/>
    <w:rsid w:val="008708C0"/>
    <w:rPr>
      <w:szCs w:val="32"/>
    </w:rPr>
  </w:style>
  <w:style w:type="paragraph" w:styleId="ListParagraph">
    <w:name w:val="List Paragraph"/>
    <w:basedOn w:val="Normal"/>
    <w:link w:val="ListParagraphChar"/>
    <w:qFormat/>
    <w:rsid w:val="008708C0"/>
    <w:pPr>
      <w:ind w:left="720"/>
      <w:contextualSpacing/>
    </w:pPr>
  </w:style>
  <w:style w:type="paragraph" w:styleId="Quote">
    <w:name w:val="Quote"/>
    <w:basedOn w:val="Normal"/>
    <w:next w:val="Normal"/>
    <w:link w:val="QuoteChar"/>
    <w:uiPriority w:val="29"/>
    <w:qFormat/>
    <w:rsid w:val="008708C0"/>
    <w:rPr>
      <w:i/>
    </w:rPr>
  </w:style>
  <w:style w:type="character" w:customStyle="1" w:styleId="QuoteChar">
    <w:name w:val="Quote Char"/>
    <w:basedOn w:val="DefaultParagraphFont"/>
    <w:link w:val="Quote"/>
    <w:uiPriority w:val="29"/>
    <w:rsid w:val="008708C0"/>
    <w:rPr>
      <w:i/>
      <w:sz w:val="24"/>
      <w:szCs w:val="24"/>
    </w:rPr>
  </w:style>
  <w:style w:type="paragraph" w:styleId="IntenseQuote">
    <w:name w:val="Intense Quote"/>
    <w:basedOn w:val="Normal"/>
    <w:next w:val="Normal"/>
    <w:link w:val="IntenseQuoteChar"/>
    <w:uiPriority w:val="30"/>
    <w:qFormat/>
    <w:rsid w:val="008708C0"/>
    <w:pPr>
      <w:ind w:left="720" w:right="720"/>
    </w:pPr>
    <w:rPr>
      <w:b/>
      <w:i/>
      <w:szCs w:val="22"/>
    </w:rPr>
  </w:style>
  <w:style w:type="character" w:customStyle="1" w:styleId="IntenseQuoteChar">
    <w:name w:val="Intense Quote Char"/>
    <w:basedOn w:val="DefaultParagraphFont"/>
    <w:link w:val="IntenseQuote"/>
    <w:uiPriority w:val="30"/>
    <w:rsid w:val="008708C0"/>
    <w:rPr>
      <w:b/>
      <w:i/>
      <w:sz w:val="24"/>
    </w:rPr>
  </w:style>
  <w:style w:type="character" w:styleId="SubtleEmphasis">
    <w:name w:val="Subtle Emphasis"/>
    <w:uiPriority w:val="19"/>
    <w:qFormat/>
    <w:rsid w:val="008708C0"/>
    <w:rPr>
      <w:i/>
      <w:color w:val="5A5A5A" w:themeColor="text1" w:themeTint="A5"/>
    </w:rPr>
  </w:style>
  <w:style w:type="character" w:styleId="IntenseEmphasis">
    <w:name w:val="Intense Emphasis"/>
    <w:basedOn w:val="DefaultParagraphFont"/>
    <w:uiPriority w:val="21"/>
    <w:qFormat/>
    <w:rsid w:val="008708C0"/>
    <w:rPr>
      <w:b/>
      <w:i/>
      <w:sz w:val="24"/>
      <w:szCs w:val="24"/>
      <w:u w:val="single"/>
    </w:rPr>
  </w:style>
  <w:style w:type="character" w:styleId="SubtleReference">
    <w:name w:val="Subtle Reference"/>
    <w:basedOn w:val="DefaultParagraphFont"/>
    <w:uiPriority w:val="31"/>
    <w:qFormat/>
    <w:rsid w:val="008708C0"/>
    <w:rPr>
      <w:sz w:val="24"/>
      <w:szCs w:val="24"/>
      <w:u w:val="single"/>
    </w:rPr>
  </w:style>
  <w:style w:type="character" w:styleId="IntenseReference">
    <w:name w:val="Intense Reference"/>
    <w:basedOn w:val="DefaultParagraphFont"/>
    <w:uiPriority w:val="32"/>
    <w:qFormat/>
    <w:rsid w:val="008708C0"/>
    <w:rPr>
      <w:b/>
      <w:sz w:val="24"/>
      <w:u w:val="single"/>
    </w:rPr>
  </w:style>
  <w:style w:type="character" w:styleId="BookTitle">
    <w:name w:val="Book Title"/>
    <w:basedOn w:val="DefaultParagraphFont"/>
    <w:uiPriority w:val="33"/>
    <w:qFormat/>
    <w:rsid w:val="008708C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708C0"/>
    <w:pPr>
      <w:outlineLvl w:val="9"/>
    </w:pPr>
  </w:style>
  <w:style w:type="table" w:styleId="TableGrid">
    <w:name w:val="Table Grid"/>
    <w:basedOn w:val="TableNormal"/>
    <w:uiPriority w:val="59"/>
    <w:rsid w:val="00FE5C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ed">
    <w:name w:val="Bulleted"/>
    <w:basedOn w:val="Normal"/>
    <w:rsid w:val="00BA7043"/>
    <w:pPr>
      <w:numPr>
        <w:numId w:val="13"/>
      </w:numPr>
    </w:pPr>
    <w:rPr>
      <w:rFonts w:ascii="Arial" w:eastAsia="Times New Roman" w:hAnsi="Arial" w:cs="Arial"/>
      <w:color w:val="000000"/>
      <w:sz w:val="20"/>
      <w:szCs w:val="20"/>
      <w:lang w:eastAsia="ru-RU"/>
    </w:rPr>
  </w:style>
  <w:style w:type="paragraph" w:customStyle="1" w:styleId="TitleLeft">
    <w:name w:val="Title + Left"/>
    <w:basedOn w:val="Normal"/>
    <w:rsid w:val="005C1ED9"/>
    <w:pPr>
      <w:suppressAutoHyphens/>
    </w:pPr>
    <w:rPr>
      <w:rFonts w:ascii="Times New Roman" w:eastAsia="Calibri" w:hAnsi="Times New Roman"/>
      <w:b/>
      <w:bCs/>
      <w:sz w:val="36"/>
      <w:szCs w:val="36"/>
      <w:lang w:eastAsia="ar-SA"/>
    </w:rPr>
  </w:style>
  <w:style w:type="paragraph" w:styleId="BodyTextIndent">
    <w:name w:val="Body Text Indent"/>
    <w:basedOn w:val="Normal"/>
    <w:link w:val="BodyTextIndentChar"/>
    <w:rsid w:val="005C1ED9"/>
    <w:pPr>
      <w:widowControl w:val="0"/>
      <w:suppressAutoHyphens/>
      <w:autoSpaceDE w:val="0"/>
    </w:pPr>
    <w:rPr>
      <w:rFonts w:ascii="Verdana" w:eastAsia="Calibri" w:hAnsi="Verdana"/>
      <w:sz w:val="20"/>
      <w:szCs w:val="20"/>
      <w:lang w:eastAsia="ar-SA"/>
    </w:rPr>
  </w:style>
  <w:style w:type="character" w:customStyle="1" w:styleId="BodyTextIndentChar">
    <w:name w:val="Body Text Indent Char"/>
    <w:basedOn w:val="DefaultParagraphFont"/>
    <w:link w:val="BodyTextIndent"/>
    <w:rsid w:val="005C1ED9"/>
    <w:rPr>
      <w:rFonts w:ascii="Verdana" w:eastAsia="Calibri" w:hAnsi="Verdana"/>
      <w:sz w:val="20"/>
      <w:szCs w:val="20"/>
      <w:lang w:eastAsia="ar-SA"/>
    </w:rPr>
  </w:style>
  <w:style w:type="paragraph" w:customStyle="1" w:styleId="Normal11pt">
    <w:name w:val="Normal + 11 pt"/>
    <w:aliases w:val="Justified"/>
    <w:basedOn w:val="Normal"/>
    <w:link w:val="Normal11ptChar"/>
    <w:rsid w:val="005C1ED9"/>
    <w:pPr>
      <w:numPr>
        <w:numId w:val="17"/>
      </w:numPr>
      <w:spacing w:line="280" w:lineRule="atLeast"/>
    </w:pPr>
    <w:rPr>
      <w:rFonts w:ascii="Calibri" w:eastAsia="Calibri" w:hAnsi="Calibri"/>
      <w:sz w:val="22"/>
      <w:szCs w:val="22"/>
    </w:rPr>
  </w:style>
  <w:style w:type="character" w:customStyle="1" w:styleId="Normal11ptChar">
    <w:name w:val="Normal + 11 pt Char"/>
    <w:aliases w:val="Justified Char Char"/>
    <w:link w:val="Normal11pt"/>
    <w:locked/>
    <w:rsid w:val="005C1ED9"/>
    <w:rPr>
      <w:rFonts w:ascii="Calibri" w:eastAsia="Calibri" w:hAnsi="Calibri"/>
    </w:rPr>
  </w:style>
  <w:style w:type="character" w:customStyle="1" w:styleId="ListParagraphChar">
    <w:name w:val="List Paragraph Char"/>
    <w:basedOn w:val="DefaultParagraphFont"/>
    <w:link w:val="ListParagraph"/>
    <w:rsid w:val="00325D33"/>
    <w:rPr>
      <w:sz w:val="24"/>
      <w:szCs w:val="24"/>
    </w:rPr>
  </w:style>
  <w:style w:type="character" w:customStyle="1" w:styleId="normalchar">
    <w:name w:val="normal__char"/>
    <w:basedOn w:val="DefaultParagraphFont"/>
    <w:rsid w:val="00325D33"/>
  </w:style>
  <w:style w:type="character" w:styleId="Hyperlink">
    <w:name w:val="Hyperlink"/>
    <w:basedOn w:val="DefaultParagraphFont"/>
    <w:uiPriority w:val="99"/>
    <w:unhideWhenUsed/>
    <w:rsid w:val="00C27879"/>
    <w:rPr>
      <w:color w:val="0000FF" w:themeColor="hyperlink"/>
      <w:u w:val="single"/>
    </w:rPr>
  </w:style>
  <w:style w:type="paragraph" w:customStyle="1" w:styleId="NormalVerdana">
    <w:name w:val="Normal + Verdana"/>
    <w:aliases w:val="10 pt"/>
    <w:basedOn w:val="Normal"/>
    <w:link w:val="10ptChar"/>
    <w:rsid w:val="00DB41F5"/>
    <w:pPr>
      <w:widowControl w:val="0"/>
      <w:suppressAutoHyphens/>
    </w:pPr>
    <w:rPr>
      <w:rFonts w:ascii="Verdana" w:eastAsia="SimSun" w:hAnsi="Verdana" w:cs="Mangal"/>
      <w:kern w:val="1"/>
      <w:sz w:val="20"/>
      <w:szCs w:val="20"/>
      <w:lang w:eastAsia="hi-IN" w:bidi="hi-IN"/>
    </w:rPr>
  </w:style>
  <w:style w:type="character" w:customStyle="1" w:styleId="10ptChar">
    <w:name w:val="10 pt Char"/>
    <w:link w:val="NormalVerdana"/>
    <w:rsid w:val="00DB41F5"/>
    <w:rPr>
      <w:rFonts w:ascii="Verdana" w:eastAsia="SimSun" w:hAnsi="Verdana" w:cs="Mangal"/>
      <w:kern w:val="1"/>
      <w:sz w:val="20"/>
      <w:szCs w:val="20"/>
      <w:lang w:eastAsia="hi-IN" w:bidi="hi-IN"/>
    </w:rPr>
  </w:style>
  <w:style w:type="paragraph" w:styleId="ListBullet">
    <w:name w:val="List Bullet"/>
    <w:aliases w:val="List Bullet_latest"/>
    <w:basedOn w:val="Normal"/>
    <w:autoRedefine/>
    <w:rsid w:val="00DC53B0"/>
    <w:pPr>
      <w:numPr>
        <w:numId w:val="31"/>
      </w:numPr>
      <w:jc w:val="both"/>
    </w:pPr>
    <w:rPr>
      <w:rFonts w:ascii="Calibri" w:eastAsia="Times New Roman" w:hAnsi="Calibri"/>
      <w:sz w:val="22"/>
      <w:szCs w:val="22"/>
    </w:rPr>
  </w:style>
  <w:style w:type="character" w:customStyle="1" w:styleId="apple-converted-space">
    <w:name w:val="apple-converted-space"/>
    <w:rsid w:val="000A006B"/>
  </w:style>
  <w:style w:type="character" w:customStyle="1" w:styleId="apple-style-span">
    <w:name w:val="apple-style-span"/>
    <w:basedOn w:val="DefaultParagraphFont"/>
    <w:rsid w:val="0076412E"/>
  </w:style>
  <w:style w:type="character" w:customStyle="1" w:styleId="phonenumber">
    <w:name w:val="phonenumber"/>
    <w:basedOn w:val="DefaultParagraphFont"/>
    <w:rsid w:val="00FB16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8C0"/>
    <w:rPr>
      <w:sz w:val="24"/>
      <w:szCs w:val="24"/>
    </w:rPr>
  </w:style>
  <w:style w:type="paragraph" w:styleId="Heading1">
    <w:name w:val="heading 1"/>
    <w:basedOn w:val="Normal"/>
    <w:next w:val="Normal"/>
    <w:link w:val="Heading1Char"/>
    <w:uiPriority w:val="9"/>
    <w:qFormat/>
    <w:rsid w:val="008708C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8708C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8708C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8708C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708C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708C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708C0"/>
    <w:pPr>
      <w:spacing w:before="240" w:after="60"/>
      <w:outlineLvl w:val="6"/>
    </w:pPr>
  </w:style>
  <w:style w:type="paragraph" w:styleId="Heading8">
    <w:name w:val="heading 8"/>
    <w:basedOn w:val="Normal"/>
    <w:next w:val="Normal"/>
    <w:link w:val="Heading8Char"/>
    <w:uiPriority w:val="9"/>
    <w:semiHidden/>
    <w:unhideWhenUsed/>
    <w:qFormat/>
    <w:rsid w:val="008708C0"/>
    <w:pPr>
      <w:spacing w:before="240" w:after="60"/>
      <w:outlineLvl w:val="7"/>
    </w:pPr>
    <w:rPr>
      <w:i/>
      <w:iCs/>
    </w:rPr>
  </w:style>
  <w:style w:type="paragraph" w:styleId="Heading9">
    <w:name w:val="heading 9"/>
    <w:basedOn w:val="Normal"/>
    <w:next w:val="Normal"/>
    <w:link w:val="Heading9Char"/>
    <w:uiPriority w:val="9"/>
    <w:semiHidden/>
    <w:unhideWhenUsed/>
    <w:qFormat/>
    <w:rsid w:val="008708C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8C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8708C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8708C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8708C0"/>
    <w:rPr>
      <w:b/>
      <w:bCs/>
      <w:sz w:val="28"/>
      <w:szCs w:val="28"/>
    </w:rPr>
  </w:style>
  <w:style w:type="character" w:customStyle="1" w:styleId="Heading5Char">
    <w:name w:val="Heading 5 Char"/>
    <w:basedOn w:val="DefaultParagraphFont"/>
    <w:link w:val="Heading5"/>
    <w:uiPriority w:val="9"/>
    <w:semiHidden/>
    <w:rsid w:val="008708C0"/>
    <w:rPr>
      <w:b/>
      <w:bCs/>
      <w:i/>
      <w:iCs/>
      <w:sz w:val="26"/>
      <w:szCs w:val="26"/>
    </w:rPr>
  </w:style>
  <w:style w:type="character" w:customStyle="1" w:styleId="Heading6Char">
    <w:name w:val="Heading 6 Char"/>
    <w:basedOn w:val="DefaultParagraphFont"/>
    <w:link w:val="Heading6"/>
    <w:uiPriority w:val="9"/>
    <w:semiHidden/>
    <w:rsid w:val="008708C0"/>
    <w:rPr>
      <w:b/>
      <w:bCs/>
    </w:rPr>
  </w:style>
  <w:style w:type="character" w:customStyle="1" w:styleId="Heading7Char">
    <w:name w:val="Heading 7 Char"/>
    <w:basedOn w:val="DefaultParagraphFont"/>
    <w:link w:val="Heading7"/>
    <w:uiPriority w:val="9"/>
    <w:semiHidden/>
    <w:rsid w:val="008708C0"/>
    <w:rPr>
      <w:sz w:val="24"/>
      <w:szCs w:val="24"/>
    </w:rPr>
  </w:style>
  <w:style w:type="character" w:customStyle="1" w:styleId="Heading8Char">
    <w:name w:val="Heading 8 Char"/>
    <w:basedOn w:val="DefaultParagraphFont"/>
    <w:link w:val="Heading8"/>
    <w:uiPriority w:val="9"/>
    <w:semiHidden/>
    <w:rsid w:val="008708C0"/>
    <w:rPr>
      <w:i/>
      <w:iCs/>
      <w:sz w:val="24"/>
      <w:szCs w:val="24"/>
    </w:rPr>
  </w:style>
  <w:style w:type="character" w:customStyle="1" w:styleId="Heading9Char">
    <w:name w:val="Heading 9 Char"/>
    <w:basedOn w:val="DefaultParagraphFont"/>
    <w:link w:val="Heading9"/>
    <w:uiPriority w:val="9"/>
    <w:semiHidden/>
    <w:rsid w:val="008708C0"/>
    <w:rPr>
      <w:rFonts w:asciiTheme="majorHAnsi" w:eastAsiaTheme="majorEastAsia" w:hAnsiTheme="majorHAnsi"/>
    </w:rPr>
  </w:style>
  <w:style w:type="paragraph" w:styleId="Title">
    <w:name w:val="Title"/>
    <w:basedOn w:val="Normal"/>
    <w:next w:val="Normal"/>
    <w:link w:val="TitleChar"/>
    <w:uiPriority w:val="10"/>
    <w:qFormat/>
    <w:rsid w:val="008708C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8708C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8708C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8708C0"/>
    <w:rPr>
      <w:rFonts w:asciiTheme="majorHAnsi" w:eastAsiaTheme="majorEastAsia" w:hAnsiTheme="majorHAnsi"/>
      <w:sz w:val="24"/>
      <w:szCs w:val="24"/>
    </w:rPr>
  </w:style>
  <w:style w:type="character" w:styleId="Strong">
    <w:name w:val="Strong"/>
    <w:basedOn w:val="DefaultParagraphFont"/>
    <w:uiPriority w:val="22"/>
    <w:qFormat/>
    <w:rsid w:val="008708C0"/>
    <w:rPr>
      <w:b/>
      <w:bCs/>
    </w:rPr>
  </w:style>
  <w:style w:type="character" w:styleId="Emphasis">
    <w:name w:val="Emphasis"/>
    <w:basedOn w:val="DefaultParagraphFont"/>
    <w:uiPriority w:val="20"/>
    <w:qFormat/>
    <w:rsid w:val="008708C0"/>
    <w:rPr>
      <w:rFonts w:asciiTheme="minorHAnsi" w:hAnsiTheme="minorHAnsi"/>
      <w:b/>
      <w:i/>
      <w:iCs/>
    </w:rPr>
  </w:style>
  <w:style w:type="paragraph" w:styleId="NoSpacing">
    <w:name w:val="No Spacing"/>
    <w:basedOn w:val="Normal"/>
    <w:uiPriority w:val="1"/>
    <w:qFormat/>
    <w:rsid w:val="008708C0"/>
    <w:rPr>
      <w:szCs w:val="32"/>
    </w:rPr>
  </w:style>
  <w:style w:type="paragraph" w:styleId="ListParagraph">
    <w:name w:val="List Paragraph"/>
    <w:basedOn w:val="Normal"/>
    <w:uiPriority w:val="34"/>
    <w:qFormat/>
    <w:rsid w:val="008708C0"/>
    <w:pPr>
      <w:ind w:left="720"/>
      <w:contextualSpacing/>
    </w:pPr>
  </w:style>
  <w:style w:type="paragraph" w:styleId="Quote">
    <w:name w:val="Quote"/>
    <w:basedOn w:val="Normal"/>
    <w:next w:val="Normal"/>
    <w:link w:val="QuoteChar"/>
    <w:uiPriority w:val="29"/>
    <w:qFormat/>
    <w:rsid w:val="008708C0"/>
    <w:rPr>
      <w:i/>
    </w:rPr>
  </w:style>
  <w:style w:type="character" w:customStyle="1" w:styleId="QuoteChar">
    <w:name w:val="Quote Char"/>
    <w:basedOn w:val="DefaultParagraphFont"/>
    <w:link w:val="Quote"/>
    <w:uiPriority w:val="29"/>
    <w:rsid w:val="008708C0"/>
    <w:rPr>
      <w:i/>
      <w:sz w:val="24"/>
      <w:szCs w:val="24"/>
    </w:rPr>
  </w:style>
  <w:style w:type="paragraph" w:styleId="IntenseQuote">
    <w:name w:val="Intense Quote"/>
    <w:basedOn w:val="Normal"/>
    <w:next w:val="Normal"/>
    <w:link w:val="IntenseQuoteChar"/>
    <w:uiPriority w:val="30"/>
    <w:qFormat/>
    <w:rsid w:val="008708C0"/>
    <w:pPr>
      <w:ind w:left="720" w:right="720"/>
    </w:pPr>
    <w:rPr>
      <w:b/>
      <w:i/>
      <w:szCs w:val="22"/>
    </w:rPr>
  </w:style>
  <w:style w:type="character" w:customStyle="1" w:styleId="IntenseQuoteChar">
    <w:name w:val="Intense Quote Char"/>
    <w:basedOn w:val="DefaultParagraphFont"/>
    <w:link w:val="IntenseQuote"/>
    <w:uiPriority w:val="30"/>
    <w:rsid w:val="008708C0"/>
    <w:rPr>
      <w:b/>
      <w:i/>
      <w:sz w:val="24"/>
    </w:rPr>
  </w:style>
  <w:style w:type="character" w:styleId="SubtleEmphasis">
    <w:name w:val="Subtle Emphasis"/>
    <w:uiPriority w:val="19"/>
    <w:qFormat/>
    <w:rsid w:val="008708C0"/>
    <w:rPr>
      <w:i/>
      <w:color w:val="5A5A5A" w:themeColor="text1" w:themeTint="A5"/>
    </w:rPr>
  </w:style>
  <w:style w:type="character" w:styleId="IntenseEmphasis">
    <w:name w:val="Intense Emphasis"/>
    <w:basedOn w:val="DefaultParagraphFont"/>
    <w:uiPriority w:val="21"/>
    <w:qFormat/>
    <w:rsid w:val="008708C0"/>
    <w:rPr>
      <w:b/>
      <w:i/>
      <w:sz w:val="24"/>
      <w:szCs w:val="24"/>
      <w:u w:val="single"/>
    </w:rPr>
  </w:style>
  <w:style w:type="character" w:styleId="SubtleReference">
    <w:name w:val="Subtle Reference"/>
    <w:basedOn w:val="DefaultParagraphFont"/>
    <w:uiPriority w:val="31"/>
    <w:qFormat/>
    <w:rsid w:val="008708C0"/>
    <w:rPr>
      <w:sz w:val="24"/>
      <w:szCs w:val="24"/>
      <w:u w:val="single"/>
    </w:rPr>
  </w:style>
  <w:style w:type="character" w:styleId="IntenseReference">
    <w:name w:val="Intense Reference"/>
    <w:basedOn w:val="DefaultParagraphFont"/>
    <w:uiPriority w:val="32"/>
    <w:qFormat/>
    <w:rsid w:val="008708C0"/>
    <w:rPr>
      <w:b/>
      <w:sz w:val="24"/>
      <w:u w:val="single"/>
    </w:rPr>
  </w:style>
  <w:style w:type="character" w:styleId="BookTitle">
    <w:name w:val="Book Title"/>
    <w:basedOn w:val="DefaultParagraphFont"/>
    <w:uiPriority w:val="33"/>
    <w:qFormat/>
    <w:rsid w:val="008708C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708C0"/>
    <w:pPr>
      <w:outlineLvl w:val="9"/>
    </w:pPr>
  </w:style>
  <w:style w:type="table" w:styleId="TableGrid">
    <w:name w:val="Table Grid"/>
    <w:basedOn w:val="TableNormal"/>
    <w:uiPriority w:val="59"/>
    <w:rsid w:val="00FE5C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tsharshmails845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3054</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Manager>Vipin</Manager>
  <Company>Srimatrix</Company>
  <LinksUpToDate>false</LinksUpToDate>
  <CharactersWithSpaces>20422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Harsh</dc:title>
  <dc:creator>Harsh</dc:creator>
  <dc:description>vipin@srimatrix.com</dc:description>
  <cp:lastModifiedBy>vsharma</cp:lastModifiedBy>
  <cp:revision>2</cp:revision>
  <dcterms:created xsi:type="dcterms:W3CDTF">2015-08-31T15:19:00Z</dcterms:created>
  <dcterms:modified xsi:type="dcterms:W3CDTF">2015-08-31T15:19:00Z</dcterms:modified>
</cp:coreProperties>
</file>