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B2F" w:rsidRPr="00D24D76" w:rsidRDefault="00D24D76" w:rsidP="00D24D76">
      <w:pPr>
        <w:jc w:val="right"/>
        <w:rPr>
          <w:rFonts w:asciiTheme="minorHAnsi" w:hAnsiTheme="minorHAnsi" w:cstheme="minorHAnsi"/>
          <w:b/>
          <w:sz w:val="22"/>
          <w:szCs w:val="22"/>
        </w:rPr>
      </w:pPr>
      <w:r w:rsidRPr="00D24D76">
        <w:rPr>
          <w:rFonts w:asciiTheme="minorHAnsi" w:hAnsiTheme="minorHAnsi" w:cstheme="minorHAnsi"/>
          <w:b/>
          <w:sz w:val="22"/>
          <w:szCs w:val="22"/>
        </w:rPr>
        <w:drawing>
          <wp:inline distT="0" distB="0" distL="0" distR="0">
            <wp:extent cx="1504950" cy="1238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net4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504950" cy="1238250"/>
                    </a:xfrm>
                    <a:prstGeom prst="rect">
                      <a:avLst/>
                    </a:prstGeom>
                  </pic:spPr>
                </pic:pic>
              </a:graphicData>
            </a:graphic>
          </wp:inline>
        </w:drawing>
      </w:r>
    </w:p>
    <w:p w:rsidR="00F8418E" w:rsidRPr="00D24D76" w:rsidRDefault="00F8418E" w:rsidP="00D57C3B">
      <w:pPr>
        <w:jc w:val="both"/>
        <w:rPr>
          <w:rFonts w:asciiTheme="minorHAnsi" w:hAnsiTheme="minorHAnsi" w:cstheme="minorHAnsi"/>
          <w:b/>
          <w:sz w:val="22"/>
          <w:szCs w:val="22"/>
        </w:rPr>
      </w:pPr>
    </w:p>
    <w:p w:rsidR="00D24D76" w:rsidRPr="00D24D76" w:rsidRDefault="00CA5BB8" w:rsidP="00D57C3B">
      <w:pPr>
        <w:jc w:val="both"/>
        <w:rPr>
          <w:rFonts w:asciiTheme="minorHAnsi" w:hAnsiTheme="minorHAnsi" w:cstheme="minorHAnsi"/>
          <w:b/>
          <w:sz w:val="22"/>
          <w:szCs w:val="22"/>
        </w:rPr>
      </w:pPr>
      <w:r w:rsidRPr="00D24D76">
        <w:rPr>
          <w:rFonts w:asciiTheme="minorHAnsi" w:hAnsiTheme="minorHAnsi" w:cstheme="minorHAnsi"/>
          <w:b/>
          <w:sz w:val="22"/>
          <w:szCs w:val="22"/>
        </w:rPr>
        <w:t>AVINASH</w:t>
      </w:r>
      <w:r w:rsidR="00D24D76" w:rsidRPr="00D24D76">
        <w:rPr>
          <w:rFonts w:asciiTheme="minorHAnsi" w:hAnsiTheme="minorHAnsi" w:cstheme="minorHAnsi"/>
          <w:b/>
          <w:sz w:val="22"/>
          <w:szCs w:val="22"/>
        </w:rPr>
        <w:t xml:space="preserve"> </w:t>
      </w:r>
      <w:r w:rsidR="00D24D76" w:rsidRPr="00D24D76">
        <w:rPr>
          <w:rFonts w:asciiTheme="minorHAnsi" w:hAnsiTheme="minorHAnsi" w:cstheme="minorHAnsi"/>
          <w:b/>
          <w:bCs/>
          <w:sz w:val="22"/>
          <w:szCs w:val="22"/>
        </w:rPr>
        <w:t>GUPTA</w:t>
      </w:r>
      <w:r w:rsidR="00D24D76" w:rsidRPr="00D24D76">
        <w:rPr>
          <w:rFonts w:asciiTheme="minorHAnsi" w:hAnsiTheme="minorHAnsi" w:cstheme="minorHAnsi"/>
          <w:b/>
          <w:sz w:val="22"/>
          <w:szCs w:val="22"/>
        </w:rPr>
        <w:t xml:space="preserve"> </w:t>
      </w:r>
      <w:r w:rsidRPr="00D24D76">
        <w:rPr>
          <w:rFonts w:asciiTheme="minorHAnsi" w:hAnsiTheme="minorHAnsi" w:cstheme="minorHAnsi"/>
          <w:b/>
          <w:sz w:val="22"/>
          <w:szCs w:val="22"/>
        </w:rPr>
        <w:t xml:space="preserve">                                                                                                    </w:t>
      </w:r>
    </w:p>
    <w:p w:rsidR="004874E7" w:rsidRPr="00D24D76" w:rsidRDefault="00503717" w:rsidP="00D57C3B">
      <w:pPr>
        <w:jc w:val="both"/>
        <w:rPr>
          <w:rFonts w:asciiTheme="minorHAnsi" w:hAnsiTheme="minorHAnsi" w:cstheme="minorHAnsi"/>
          <w:b/>
          <w:sz w:val="22"/>
          <w:szCs w:val="22"/>
        </w:rPr>
      </w:pPr>
      <w:r w:rsidRPr="00D24D76">
        <w:rPr>
          <w:rFonts w:asciiTheme="minorHAnsi" w:hAnsiTheme="minorHAnsi" w:cstheme="minorHAnsi"/>
          <w:b/>
          <w:sz w:val="22"/>
          <w:szCs w:val="22"/>
        </w:rPr>
        <w:t>260)-222-7893</w:t>
      </w:r>
    </w:p>
    <w:p w:rsidR="00D24D76" w:rsidRPr="00D24D76" w:rsidRDefault="00E73292" w:rsidP="00D57C3B">
      <w:pPr>
        <w:pStyle w:val="NoSpacing"/>
        <w:rPr>
          <w:rFonts w:asciiTheme="minorHAnsi" w:hAnsiTheme="minorHAnsi" w:cstheme="minorHAnsi"/>
          <w:b/>
          <w:lang w:val="pt-BR"/>
        </w:rPr>
      </w:pP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Pr="00D24D76">
        <w:rPr>
          <w:rFonts w:asciiTheme="minorHAnsi" w:hAnsiTheme="minorHAnsi" w:cstheme="minorHAnsi"/>
          <w:b/>
          <w:lang w:val="pt-BR"/>
        </w:rPr>
        <w:softHyphen/>
      </w:r>
      <w:r w:rsidR="00FC4A68" w:rsidRPr="00D24D76">
        <w:rPr>
          <w:rFonts w:asciiTheme="minorHAnsi" w:hAnsiTheme="minorHAnsi" w:cstheme="minorHAnsi"/>
          <w:b/>
          <w:lang w:val="pt-BR"/>
        </w:rPr>
        <w:t>Sr.</w:t>
      </w:r>
      <w:r w:rsidR="00345CFC" w:rsidRPr="00D24D76">
        <w:rPr>
          <w:rFonts w:asciiTheme="minorHAnsi" w:hAnsiTheme="minorHAnsi" w:cstheme="minorHAnsi"/>
          <w:b/>
          <w:lang w:val="pt-BR"/>
        </w:rPr>
        <w:t>net</w:t>
      </w:r>
      <w:r w:rsidR="00FC4A68" w:rsidRPr="00D24D76">
        <w:rPr>
          <w:rFonts w:asciiTheme="minorHAnsi" w:hAnsiTheme="minorHAnsi" w:cstheme="minorHAnsi"/>
          <w:b/>
          <w:lang w:val="pt-BR"/>
        </w:rPr>
        <w:t xml:space="preserve"> FullStack developer        </w:t>
      </w:r>
    </w:p>
    <w:p w:rsidR="001664CE" w:rsidRPr="00D24D76" w:rsidRDefault="00D24D76" w:rsidP="00D57C3B">
      <w:pPr>
        <w:pStyle w:val="NoSpacing"/>
        <w:rPr>
          <w:rFonts w:asciiTheme="minorHAnsi" w:hAnsiTheme="minorHAnsi" w:cstheme="minorHAnsi"/>
          <w:b/>
          <w:lang w:val="pt-BR"/>
        </w:rPr>
      </w:pPr>
      <w:hyperlink r:id="rId9" w:history="1">
        <w:r w:rsidRPr="00D24D76">
          <w:rPr>
            <w:rStyle w:val="Hyperlink"/>
            <w:rFonts w:asciiTheme="minorHAnsi" w:hAnsiTheme="minorHAnsi" w:cstheme="minorHAnsi"/>
            <w:b/>
            <w:lang w:val="pt-BR"/>
          </w:rPr>
          <w:t>Avinash2.net@gmail.com</w:t>
        </w:r>
      </w:hyperlink>
      <w:r w:rsidRPr="00D24D76">
        <w:rPr>
          <w:rFonts w:asciiTheme="minorHAnsi" w:hAnsiTheme="minorHAnsi" w:cstheme="minorHAnsi"/>
          <w:b/>
          <w:lang w:val="pt-BR"/>
        </w:rPr>
        <w:t xml:space="preserve"> </w:t>
      </w:r>
    </w:p>
    <w:p w:rsidR="004F1BD3" w:rsidRPr="00D24D76" w:rsidRDefault="004F1BD3" w:rsidP="00D57C3B">
      <w:pPr>
        <w:pStyle w:val="NoSpacing"/>
        <w:rPr>
          <w:rFonts w:asciiTheme="minorHAnsi" w:hAnsiTheme="minorHAnsi" w:cstheme="minorHAnsi"/>
          <w:b/>
        </w:rPr>
      </w:pPr>
    </w:p>
    <w:p w:rsidR="001664CE" w:rsidRPr="00D24D76" w:rsidRDefault="001664CE" w:rsidP="00D57C3B">
      <w:pPr>
        <w:widowControl w:val="0"/>
        <w:shd w:val="clear" w:color="auto" w:fill="808080"/>
        <w:autoSpaceDE w:val="0"/>
        <w:autoSpaceDN w:val="0"/>
        <w:adjustRightInd w:val="0"/>
        <w:jc w:val="both"/>
        <w:rPr>
          <w:rFonts w:asciiTheme="minorHAnsi" w:hAnsiTheme="minorHAnsi" w:cstheme="minorHAnsi"/>
          <w:b/>
          <w:sz w:val="22"/>
          <w:szCs w:val="22"/>
        </w:rPr>
      </w:pPr>
      <w:r w:rsidRPr="00D24D76">
        <w:rPr>
          <w:rFonts w:asciiTheme="minorHAnsi" w:hAnsiTheme="minorHAnsi" w:cstheme="minorHAnsi"/>
          <w:b/>
          <w:sz w:val="22"/>
          <w:szCs w:val="22"/>
        </w:rPr>
        <w:t>Professional Summary:</w:t>
      </w:r>
    </w:p>
    <w:p w:rsidR="006E7301" w:rsidRPr="00D24D76" w:rsidRDefault="006E7301" w:rsidP="00D57C3B">
      <w:pPr>
        <w:pStyle w:val="ListParagraph"/>
        <w:numPr>
          <w:ilvl w:val="0"/>
          <w:numId w:val="21"/>
        </w:numPr>
        <w:spacing w:after="0" w:line="252" w:lineRule="auto"/>
        <w:rPr>
          <w:rFonts w:asciiTheme="minorHAnsi" w:hAnsiTheme="minorHAnsi" w:cstheme="minorHAnsi"/>
          <w:u w:val="thick"/>
        </w:rPr>
      </w:pPr>
      <w:r w:rsidRPr="00D24D76">
        <w:rPr>
          <w:rFonts w:asciiTheme="minorHAnsi" w:hAnsiTheme="minorHAnsi" w:cstheme="minorHAnsi"/>
          <w:b/>
        </w:rPr>
        <w:t>.Net full-stack developer</w:t>
      </w:r>
      <w:r w:rsidRPr="00D24D76">
        <w:rPr>
          <w:rFonts w:asciiTheme="minorHAnsi" w:hAnsiTheme="minorHAnsi" w:cstheme="minorHAnsi"/>
        </w:rPr>
        <w:t xml:space="preserve"> with </w:t>
      </w:r>
      <w:r w:rsidRPr="00D24D76">
        <w:rPr>
          <w:rFonts w:asciiTheme="minorHAnsi" w:hAnsiTheme="minorHAnsi" w:cstheme="minorHAnsi"/>
          <w:b/>
        </w:rPr>
        <w:t>8+ years</w:t>
      </w:r>
      <w:r w:rsidRPr="00D24D76">
        <w:rPr>
          <w:rFonts w:asciiTheme="minorHAnsi" w:hAnsiTheme="minorHAnsi" w:cstheme="minorHAnsi"/>
        </w:rPr>
        <w:t xml:space="preserve"> of experience in all phases of </w:t>
      </w:r>
      <w:r w:rsidR="00715F49" w:rsidRPr="00D24D76">
        <w:rPr>
          <w:rFonts w:asciiTheme="minorHAnsi" w:hAnsiTheme="minorHAnsi" w:cstheme="minorHAnsi"/>
          <w:b/>
        </w:rPr>
        <w:t>Software Development Lifecycle (</w:t>
      </w:r>
      <w:r w:rsidRPr="00D24D76">
        <w:rPr>
          <w:rFonts w:asciiTheme="minorHAnsi" w:hAnsiTheme="minorHAnsi" w:cstheme="minorHAnsi"/>
          <w:b/>
        </w:rPr>
        <w:t xml:space="preserve">SDLC) </w:t>
      </w:r>
      <w:r w:rsidRPr="00D24D76">
        <w:rPr>
          <w:rFonts w:asciiTheme="minorHAnsi" w:hAnsiTheme="minorHAnsi" w:cstheme="minorHAnsi"/>
        </w:rPr>
        <w:t>includes</w:t>
      </w:r>
      <w:r w:rsidRPr="00D24D76">
        <w:rPr>
          <w:rFonts w:asciiTheme="minorHAnsi" w:hAnsiTheme="minorHAnsi" w:cstheme="minorHAnsi"/>
          <w:b/>
        </w:rPr>
        <w:t xml:space="preserve"> Requirements gathering, Design, Development, Testing, Packaging and Deployment of Client/Server, Web and windows applications using Microsoft Technologies</w:t>
      </w:r>
      <w:r w:rsidRPr="00D24D76">
        <w:rPr>
          <w:rFonts w:asciiTheme="minorHAnsi" w:hAnsiTheme="minorHAnsi" w:cstheme="minorHAnsi"/>
        </w:rPr>
        <w:t>.</w:t>
      </w:r>
    </w:p>
    <w:p w:rsidR="001664CE" w:rsidRPr="00D24D76" w:rsidRDefault="001664CE" w:rsidP="000C6CB6">
      <w:pPr>
        <w:widowControl w:val="0"/>
        <w:numPr>
          <w:ilvl w:val="0"/>
          <w:numId w:val="21"/>
        </w:numPr>
        <w:tabs>
          <w:tab w:val="left" w:pos="1260"/>
        </w:tabs>
        <w:autoSpaceDE w:val="0"/>
        <w:autoSpaceDN w:val="0"/>
        <w:adjustRightInd w:val="0"/>
        <w:rPr>
          <w:rFonts w:asciiTheme="minorHAnsi" w:hAnsiTheme="minorHAnsi" w:cstheme="minorHAnsi"/>
          <w:b/>
          <w:sz w:val="22"/>
          <w:szCs w:val="22"/>
        </w:rPr>
      </w:pPr>
      <w:r w:rsidRPr="00D24D76">
        <w:rPr>
          <w:rFonts w:asciiTheme="minorHAnsi" w:hAnsiTheme="minorHAnsi" w:cstheme="minorHAnsi"/>
          <w:bCs/>
          <w:sz w:val="22"/>
          <w:szCs w:val="22"/>
        </w:rPr>
        <w:t xml:space="preserve">Extensive experience in developing </w:t>
      </w:r>
      <w:r w:rsidRPr="00D24D76">
        <w:rPr>
          <w:rFonts w:asciiTheme="minorHAnsi" w:hAnsiTheme="minorHAnsi" w:cstheme="minorHAnsi"/>
          <w:b/>
          <w:bCs/>
          <w:sz w:val="22"/>
          <w:szCs w:val="22"/>
        </w:rPr>
        <w:t>Web applications</w:t>
      </w:r>
      <w:r w:rsidRPr="00D24D76">
        <w:rPr>
          <w:rFonts w:asciiTheme="minorHAnsi" w:hAnsiTheme="minorHAnsi" w:cstheme="minorHAnsi"/>
          <w:bCs/>
          <w:sz w:val="22"/>
          <w:szCs w:val="22"/>
        </w:rPr>
        <w:t xml:space="preserve"> over </w:t>
      </w:r>
      <w:r w:rsidRPr="00D24D76">
        <w:rPr>
          <w:rFonts w:asciiTheme="minorHAnsi" w:hAnsiTheme="minorHAnsi" w:cstheme="minorHAnsi"/>
          <w:b/>
          <w:bCs/>
          <w:sz w:val="22"/>
          <w:szCs w:val="22"/>
        </w:rPr>
        <w:t>Microsoft.NETframework (Microsoft.NET 4.5/4.0/3.5, Visual Studio 2015,2013,2010,2008</w:t>
      </w:r>
      <w:r w:rsidRPr="00D24D76">
        <w:rPr>
          <w:rFonts w:asciiTheme="minorHAnsi" w:hAnsiTheme="minorHAnsi" w:cstheme="minorHAnsi"/>
          <w:bCs/>
          <w:sz w:val="22"/>
          <w:szCs w:val="22"/>
        </w:rPr>
        <w:t>,</w:t>
      </w:r>
      <w:r w:rsidRPr="00D24D76">
        <w:rPr>
          <w:rFonts w:asciiTheme="minorHAnsi" w:hAnsiTheme="minorHAnsi" w:cstheme="minorHAnsi"/>
          <w:b/>
          <w:sz w:val="22"/>
          <w:szCs w:val="22"/>
        </w:rPr>
        <w:t>C#.NET, ASP.NET, ADO.NET, LINQ, WCF, MVC, WEB API, Web Services, IIS 8.0/7.0/6.0/5.0, SQL SERVER 2014/2012/2008, XML, AJAX, Angular JS</w:t>
      </w:r>
      <w:r w:rsidR="00ED2F3F" w:rsidRPr="00D24D76">
        <w:rPr>
          <w:rFonts w:asciiTheme="minorHAnsi" w:hAnsiTheme="minorHAnsi" w:cstheme="minorHAnsi"/>
          <w:b/>
          <w:sz w:val="22"/>
          <w:szCs w:val="22"/>
        </w:rPr>
        <w:t>,</w:t>
      </w:r>
      <w:r w:rsidR="00ED2F3F" w:rsidRPr="00D24D76">
        <w:rPr>
          <w:rStyle w:val="TextBoxChar"/>
          <w:rFonts w:asciiTheme="minorHAnsi" w:hAnsiTheme="minorHAnsi" w:cstheme="minorHAnsi"/>
          <w:sz w:val="22"/>
        </w:rPr>
        <w:t>VB.Net</w:t>
      </w:r>
      <w:r w:rsidR="00730EC5" w:rsidRPr="00D24D76">
        <w:rPr>
          <w:rStyle w:val="TextBoxChar"/>
          <w:rFonts w:asciiTheme="minorHAnsi" w:hAnsiTheme="minorHAnsi" w:cstheme="minorHAnsi"/>
          <w:sz w:val="22"/>
        </w:rPr>
        <w:t>, WPF</w:t>
      </w:r>
      <w:r w:rsidR="000C6CB6" w:rsidRPr="00D24D76">
        <w:rPr>
          <w:rStyle w:val="TextBoxChar"/>
          <w:rFonts w:asciiTheme="minorHAnsi" w:hAnsiTheme="minorHAnsi" w:cstheme="minorHAnsi"/>
          <w:sz w:val="22"/>
        </w:rPr>
        <w:t>, Silverlight, ASP.NET Core1.0, SSIS</w:t>
      </w:r>
      <w:r w:rsidRPr="00D24D76">
        <w:rPr>
          <w:rFonts w:asciiTheme="minorHAnsi" w:hAnsiTheme="minorHAnsi" w:cstheme="minorHAnsi"/>
          <w:b/>
          <w:sz w:val="22"/>
          <w:szCs w:val="22"/>
        </w:rPr>
        <w:t>)</w:t>
      </w:r>
    </w:p>
    <w:p w:rsidR="001664CE" w:rsidRPr="00D24D76" w:rsidRDefault="001664CE" w:rsidP="00D57C3B">
      <w:pPr>
        <w:pStyle w:val="ListParagraph"/>
        <w:widowControl w:val="0"/>
        <w:numPr>
          <w:ilvl w:val="0"/>
          <w:numId w:val="21"/>
        </w:numPr>
        <w:autoSpaceDE w:val="0"/>
        <w:autoSpaceDN w:val="0"/>
        <w:adjustRightInd w:val="0"/>
        <w:spacing w:after="0" w:line="240" w:lineRule="auto"/>
        <w:rPr>
          <w:rFonts w:asciiTheme="minorHAnsi" w:hAnsiTheme="minorHAnsi" w:cstheme="minorHAnsi"/>
          <w:b/>
          <w:shd w:val="clear" w:color="auto" w:fill="FFFFFF"/>
        </w:rPr>
      </w:pPr>
      <w:r w:rsidRPr="00D24D76">
        <w:rPr>
          <w:rFonts w:asciiTheme="minorHAnsi" w:hAnsiTheme="minorHAnsi" w:cstheme="minorHAnsi"/>
        </w:rPr>
        <w:t xml:space="preserve">Intensive experience working with architectures such as </w:t>
      </w:r>
      <w:r w:rsidRPr="00D24D76">
        <w:rPr>
          <w:rFonts w:asciiTheme="minorHAnsi" w:hAnsiTheme="minorHAnsi" w:cstheme="minorHAnsi"/>
          <w:b/>
        </w:rPr>
        <w:t>MVC, MVP and MVVM.</w:t>
      </w:r>
    </w:p>
    <w:p w:rsidR="001664CE" w:rsidRPr="00D24D76" w:rsidRDefault="001664CE" w:rsidP="00D57C3B">
      <w:pPr>
        <w:pStyle w:val="ListParagraph"/>
        <w:numPr>
          <w:ilvl w:val="0"/>
          <w:numId w:val="21"/>
        </w:numPr>
        <w:spacing w:after="0" w:line="240" w:lineRule="auto"/>
        <w:rPr>
          <w:rFonts w:asciiTheme="minorHAnsi" w:hAnsiTheme="minorHAnsi" w:cstheme="minorHAnsi"/>
        </w:rPr>
      </w:pPr>
      <w:r w:rsidRPr="00D24D76">
        <w:rPr>
          <w:rFonts w:asciiTheme="minorHAnsi" w:hAnsiTheme="minorHAnsi" w:cstheme="minorHAnsi"/>
        </w:rPr>
        <w:t xml:space="preserve">Expertise in implementing </w:t>
      </w:r>
      <w:r w:rsidRPr="00D24D76">
        <w:rPr>
          <w:rFonts w:asciiTheme="minorHAnsi" w:hAnsiTheme="minorHAnsi" w:cstheme="minorHAnsi"/>
          <w:b/>
        </w:rPr>
        <w:t>Web Services, WCF</w:t>
      </w:r>
      <w:r w:rsidRPr="00D24D76">
        <w:rPr>
          <w:rFonts w:asciiTheme="minorHAnsi" w:hAnsiTheme="minorHAnsi" w:cstheme="minorHAnsi"/>
        </w:rPr>
        <w:t xml:space="preserve">, </w:t>
      </w:r>
      <w:r w:rsidRPr="00D24D76">
        <w:rPr>
          <w:rFonts w:asciiTheme="minorHAnsi" w:hAnsiTheme="minorHAnsi" w:cstheme="minorHAnsi"/>
          <w:b/>
        </w:rPr>
        <w:t>Web API</w:t>
      </w:r>
      <w:r w:rsidRPr="00D24D76">
        <w:rPr>
          <w:rFonts w:asciiTheme="minorHAnsi" w:hAnsiTheme="minorHAnsi" w:cstheme="minorHAnsi"/>
        </w:rPr>
        <w:t>,</w:t>
      </w:r>
      <w:r w:rsidRPr="00D24D76">
        <w:rPr>
          <w:rFonts w:asciiTheme="minorHAnsi" w:hAnsiTheme="minorHAnsi" w:cstheme="minorHAnsi"/>
          <w:b/>
        </w:rPr>
        <w:t xml:space="preserve"> REST services</w:t>
      </w:r>
      <w:r w:rsidRPr="00D24D76">
        <w:rPr>
          <w:rFonts w:asciiTheme="minorHAnsi" w:hAnsiTheme="minorHAnsi" w:cstheme="minorHAnsi"/>
        </w:rPr>
        <w:t xml:space="preserve"> which enable data exchange in </w:t>
      </w:r>
      <w:r w:rsidRPr="00D24D76">
        <w:rPr>
          <w:rFonts w:asciiTheme="minorHAnsi" w:hAnsiTheme="minorHAnsi" w:cstheme="minorHAnsi"/>
          <w:b/>
        </w:rPr>
        <w:t>XML</w:t>
      </w:r>
      <w:r w:rsidRPr="00D24D76">
        <w:rPr>
          <w:rFonts w:asciiTheme="minorHAnsi" w:hAnsiTheme="minorHAnsi" w:cstheme="minorHAnsi"/>
        </w:rPr>
        <w:t xml:space="preserve"> and </w:t>
      </w:r>
      <w:r w:rsidRPr="00D24D76">
        <w:rPr>
          <w:rFonts w:asciiTheme="minorHAnsi" w:hAnsiTheme="minorHAnsi" w:cstheme="minorHAnsi"/>
          <w:b/>
        </w:rPr>
        <w:t>JSON</w:t>
      </w:r>
      <w:r w:rsidRPr="00D24D76">
        <w:rPr>
          <w:rFonts w:asciiTheme="minorHAnsi" w:hAnsiTheme="minorHAnsi" w:cstheme="minorHAnsi"/>
        </w:rPr>
        <w:t xml:space="preserve"> formats.</w:t>
      </w:r>
    </w:p>
    <w:p w:rsidR="001664CE" w:rsidRPr="00D24D76" w:rsidRDefault="001664CE" w:rsidP="00D57C3B">
      <w:pPr>
        <w:pStyle w:val="ListParagraph"/>
        <w:numPr>
          <w:ilvl w:val="0"/>
          <w:numId w:val="21"/>
        </w:numPr>
        <w:spacing w:after="0" w:line="240" w:lineRule="auto"/>
        <w:rPr>
          <w:rFonts w:asciiTheme="minorHAnsi" w:hAnsiTheme="minorHAnsi" w:cstheme="minorHAnsi"/>
          <w:b/>
        </w:rPr>
      </w:pPr>
      <w:r w:rsidRPr="00D24D76">
        <w:rPr>
          <w:rFonts w:asciiTheme="minorHAnsi" w:hAnsiTheme="minorHAnsi" w:cstheme="minorHAnsi"/>
          <w:shd w:val="clear" w:color="auto" w:fill="FFFFFF"/>
        </w:rPr>
        <w:t xml:space="preserve">Experience in </w:t>
      </w:r>
      <w:r w:rsidRPr="00D24D76">
        <w:rPr>
          <w:rFonts w:asciiTheme="minorHAnsi" w:hAnsiTheme="minorHAnsi" w:cstheme="minorHAnsi"/>
          <w:b/>
          <w:shd w:val="clear" w:color="auto" w:fill="FFFFFF"/>
        </w:rPr>
        <w:t>Entity Framework</w:t>
      </w:r>
      <w:r w:rsidRPr="00D24D76">
        <w:rPr>
          <w:rFonts w:asciiTheme="minorHAnsi" w:hAnsiTheme="minorHAnsi" w:cstheme="minorHAnsi"/>
          <w:shd w:val="clear" w:color="auto" w:fill="FFFFFF"/>
        </w:rPr>
        <w:t xml:space="preserve">, </w:t>
      </w:r>
      <w:r w:rsidRPr="00D24D76">
        <w:rPr>
          <w:rFonts w:asciiTheme="minorHAnsi" w:hAnsiTheme="minorHAnsi" w:cstheme="minorHAnsi"/>
          <w:b/>
          <w:shd w:val="clear" w:color="auto" w:fill="FFFFFF"/>
        </w:rPr>
        <w:t>Language-Integrated Query</w:t>
      </w:r>
      <w:r w:rsidRPr="00D24D76">
        <w:rPr>
          <w:rFonts w:asciiTheme="minorHAnsi" w:hAnsiTheme="minorHAnsi" w:cstheme="minorHAnsi"/>
          <w:shd w:val="clear" w:color="auto" w:fill="FFFFFF"/>
        </w:rPr>
        <w:t xml:space="preserve"> (LINQ to Objects and </w:t>
      </w:r>
      <w:r w:rsidR="00C3400A" w:rsidRPr="00D24D76">
        <w:rPr>
          <w:rFonts w:asciiTheme="minorHAnsi" w:hAnsiTheme="minorHAnsi" w:cstheme="minorHAnsi"/>
          <w:shd w:val="clear" w:color="auto" w:fill="FFFFFF"/>
        </w:rPr>
        <w:t>json</w:t>
      </w:r>
      <w:r w:rsidRPr="00D24D76">
        <w:rPr>
          <w:rFonts w:asciiTheme="minorHAnsi" w:hAnsiTheme="minorHAnsi" w:cstheme="minorHAnsi"/>
          <w:shd w:val="clear" w:color="auto" w:fill="FFFFFF"/>
        </w:rPr>
        <w:t xml:space="preserve"> to SQL) and retrieve data from various data sources. </w:t>
      </w:r>
    </w:p>
    <w:p w:rsidR="001664CE" w:rsidRPr="00D24D76" w:rsidRDefault="001664CE" w:rsidP="00D57C3B">
      <w:pPr>
        <w:pStyle w:val="ListParagraph"/>
        <w:numPr>
          <w:ilvl w:val="0"/>
          <w:numId w:val="21"/>
        </w:numPr>
        <w:spacing w:after="0" w:line="240" w:lineRule="auto"/>
        <w:rPr>
          <w:rFonts w:asciiTheme="minorHAnsi" w:hAnsiTheme="minorHAnsi" w:cstheme="minorHAnsi"/>
          <w:b/>
        </w:rPr>
      </w:pPr>
      <w:r w:rsidRPr="00D24D76">
        <w:rPr>
          <w:rFonts w:asciiTheme="minorHAnsi" w:hAnsiTheme="minorHAnsi" w:cstheme="minorHAnsi"/>
          <w:shd w:val="clear" w:color="auto" w:fill="FFFFFF"/>
        </w:rPr>
        <w:t xml:space="preserve">Extensively used </w:t>
      </w:r>
      <w:r w:rsidRPr="00D24D76">
        <w:rPr>
          <w:rFonts w:asciiTheme="minorHAnsi" w:hAnsiTheme="minorHAnsi" w:cstheme="minorHAnsi"/>
          <w:b/>
          <w:shd w:val="clear" w:color="auto" w:fill="FFFFFF"/>
        </w:rPr>
        <w:t>ADO.</w:t>
      </w:r>
      <w:r w:rsidRPr="00D24D76">
        <w:rPr>
          <w:rFonts w:asciiTheme="minorHAnsi" w:hAnsiTheme="minorHAnsi" w:cstheme="minorHAnsi"/>
          <w:b/>
        </w:rPr>
        <w:t>NET</w:t>
      </w:r>
      <w:r w:rsidRPr="00D24D76">
        <w:rPr>
          <w:rFonts w:asciiTheme="minorHAnsi" w:hAnsiTheme="minorHAnsi" w:cstheme="minorHAnsi"/>
        </w:rPr>
        <w:t> </w:t>
      </w:r>
      <w:r w:rsidRPr="00D24D76">
        <w:rPr>
          <w:rFonts w:asciiTheme="minorHAnsi" w:hAnsiTheme="minorHAnsi" w:cstheme="minorHAnsi"/>
          <w:shd w:val="clear" w:color="auto" w:fill="FFFFFF"/>
        </w:rPr>
        <w:t>to create data access objects.</w:t>
      </w:r>
    </w:p>
    <w:p w:rsidR="008B6E7D" w:rsidRPr="00D24D76" w:rsidRDefault="008B6E7D" w:rsidP="00D57C3B">
      <w:pPr>
        <w:pStyle w:val="ListParagraph"/>
        <w:numPr>
          <w:ilvl w:val="0"/>
          <w:numId w:val="21"/>
        </w:numPr>
        <w:spacing w:after="0" w:line="240" w:lineRule="auto"/>
        <w:rPr>
          <w:rFonts w:asciiTheme="minorHAnsi" w:hAnsiTheme="minorHAnsi" w:cstheme="minorHAnsi"/>
          <w:b/>
        </w:rPr>
      </w:pPr>
      <w:r w:rsidRPr="00D24D76">
        <w:rPr>
          <w:rFonts w:asciiTheme="minorHAnsi" w:hAnsiTheme="minorHAnsi" w:cstheme="minorHAnsi"/>
          <w:shd w:val="clear" w:color="auto" w:fill="FFFFFF"/>
        </w:rPr>
        <w:t>Visual studio 2015 and </w:t>
      </w:r>
      <w:r w:rsidRPr="00D24D76">
        <w:rPr>
          <w:rFonts w:asciiTheme="minorHAnsi" w:hAnsiTheme="minorHAnsi" w:cstheme="minorHAnsi"/>
          <w:b/>
          <w:shd w:val="clear" w:color="auto" w:fill="FFFFFF"/>
        </w:rPr>
        <w:t>Xamarin</w:t>
      </w:r>
      <w:r w:rsidRPr="00D24D76">
        <w:rPr>
          <w:rFonts w:asciiTheme="minorHAnsi" w:hAnsiTheme="minorHAnsi" w:cstheme="minorHAnsi"/>
          <w:shd w:val="clear" w:color="auto" w:fill="FFFFFF"/>
        </w:rPr>
        <w:t> Studio 6.0 are IDE 's for the development purpose. </w:t>
      </w:r>
    </w:p>
    <w:p w:rsidR="001664CE" w:rsidRPr="00D24D76" w:rsidRDefault="001664CE" w:rsidP="00D57C3B">
      <w:pPr>
        <w:numPr>
          <w:ilvl w:val="0"/>
          <w:numId w:val="21"/>
        </w:numPr>
        <w:suppressAutoHyphens w:val="0"/>
        <w:rPr>
          <w:rFonts w:asciiTheme="minorHAnsi" w:eastAsia="Calibri" w:hAnsiTheme="minorHAnsi" w:cstheme="minorHAnsi"/>
          <w:b/>
          <w:sz w:val="22"/>
          <w:szCs w:val="22"/>
        </w:rPr>
      </w:pPr>
      <w:r w:rsidRPr="00D24D76">
        <w:rPr>
          <w:rFonts w:asciiTheme="minorHAnsi" w:eastAsia="Calibri" w:hAnsiTheme="minorHAnsi" w:cstheme="minorHAnsi"/>
          <w:sz w:val="22"/>
          <w:szCs w:val="22"/>
        </w:rPr>
        <w:t xml:space="preserve">Good experience in </w:t>
      </w:r>
      <w:r w:rsidRPr="00D24D76">
        <w:rPr>
          <w:rFonts w:asciiTheme="minorHAnsi" w:eastAsia="Calibri" w:hAnsiTheme="minorHAnsi" w:cstheme="minorHAnsi"/>
          <w:b/>
          <w:sz w:val="22"/>
          <w:szCs w:val="22"/>
        </w:rPr>
        <w:t>Angular JS</w:t>
      </w:r>
      <w:r w:rsidRPr="00D24D76">
        <w:rPr>
          <w:rFonts w:asciiTheme="minorHAnsi" w:eastAsia="Calibri" w:hAnsiTheme="minorHAnsi" w:cstheme="minorHAnsi"/>
          <w:sz w:val="22"/>
          <w:szCs w:val="22"/>
        </w:rPr>
        <w:t xml:space="preserve">, </w:t>
      </w:r>
      <w:r w:rsidRPr="00D24D76">
        <w:rPr>
          <w:rFonts w:asciiTheme="minorHAnsi" w:eastAsia="Calibri" w:hAnsiTheme="minorHAnsi" w:cstheme="minorHAnsi"/>
          <w:b/>
          <w:sz w:val="22"/>
          <w:szCs w:val="22"/>
        </w:rPr>
        <w:t>Knockout JS, JQuery, Java Script, HTML and CSS.</w:t>
      </w:r>
    </w:p>
    <w:p w:rsidR="001664CE" w:rsidRPr="00D24D76" w:rsidRDefault="001664CE" w:rsidP="00D57C3B">
      <w:pPr>
        <w:numPr>
          <w:ilvl w:val="0"/>
          <w:numId w:val="21"/>
        </w:numPr>
        <w:suppressAutoHyphens w:val="0"/>
        <w:rPr>
          <w:rFonts w:asciiTheme="minorHAnsi" w:eastAsia="Calibri" w:hAnsiTheme="minorHAnsi" w:cstheme="minorHAnsi"/>
          <w:sz w:val="22"/>
          <w:szCs w:val="22"/>
        </w:rPr>
      </w:pPr>
      <w:r w:rsidRPr="00D24D76">
        <w:rPr>
          <w:rFonts w:asciiTheme="minorHAnsi" w:eastAsia="Calibri" w:hAnsiTheme="minorHAnsi" w:cstheme="minorHAnsi"/>
          <w:sz w:val="22"/>
          <w:szCs w:val="22"/>
        </w:rPr>
        <w:t xml:space="preserve">Comfortable experience in Automation Testing using </w:t>
      </w:r>
      <w:r w:rsidRPr="00D24D76">
        <w:rPr>
          <w:rFonts w:asciiTheme="minorHAnsi" w:eastAsia="Calibri" w:hAnsiTheme="minorHAnsi" w:cstheme="minorHAnsi"/>
          <w:b/>
          <w:sz w:val="22"/>
          <w:szCs w:val="22"/>
        </w:rPr>
        <w:t>Selenium</w:t>
      </w:r>
      <w:r w:rsidRPr="00D24D76">
        <w:rPr>
          <w:rFonts w:asciiTheme="minorHAnsi" w:eastAsia="Calibri" w:hAnsiTheme="minorHAnsi" w:cstheme="minorHAnsi"/>
          <w:sz w:val="22"/>
          <w:szCs w:val="22"/>
        </w:rPr>
        <w:t>.</w:t>
      </w:r>
    </w:p>
    <w:p w:rsidR="001664CE" w:rsidRPr="00D24D76"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 xml:space="preserve">Strong experience in the Design and Development of </w:t>
      </w:r>
      <w:r w:rsidRPr="00D24D76">
        <w:rPr>
          <w:rFonts w:asciiTheme="minorHAnsi" w:hAnsiTheme="minorHAnsi" w:cstheme="minorHAnsi"/>
          <w:b/>
          <w:sz w:val="22"/>
          <w:szCs w:val="22"/>
        </w:rPr>
        <w:t>Web based Applications</w:t>
      </w:r>
      <w:r w:rsidRPr="00D24D76">
        <w:rPr>
          <w:rFonts w:asciiTheme="minorHAnsi" w:hAnsiTheme="minorHAnsi" w:cstheme="minorHAnsi"/>
          <w:b/>
          <w:bCs/>
          <w:sz w:val="22"/>
          <w:szCs w:val="22"/>
        </w:rPr>
        <w:t>, Windows Applications</w:t>
      </w:r>
    </w:p>
    <w:p w:rsidR="001664CE" w:rsidRPr="00D24D76"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Self-starter, fast learner, proficient in programming logic and easily adaptable to new technological environments and systems with proven abilities in resolving complex software issues</w:t>
      </w:r>
    </w:p>
    <w:p w:rsidR="001664CE" w:rsidRPr="00D24D76"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 xml:space="preserve">Good experience in </w:t>
      </w:r>
      <w:r w:rsidRPr="00D24D76">
        <w:rPr>
          <w:rFonts w:asciiTheme="minorHAnsi" w:hAnsiTheme="minorHAnsi" w:cstheme="minorHAnsi"/>
          <w:b/>
          <w:bCs/>
          <w:sz w:val="22"/>
          <w:szCs w:val="22"/>
        </w:rPr>
        <w:t xml:space="preserve">(OOP) Object Oriented design and programming </w:t>
      </w:r>
      <w:r w:rsidRPr="00D24D76">
        <w:rPr>
          <w:rFonts w:asciiTheme="minorHAnsi" w:hAnsiTheme="minorHAnsi" w:cstheme="minorHAnsi"/>
          <w:sz w:val="22"/>
          <w:szCs w:val="22"/>
        </w:rPr>
        <w:t>Skills.</w:t>
      </w:r>
    </w:p>
    <w:p w:rsidR="001664CE" w:rsidRPr="00D24D76"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 xml:space="preserve">Ability to </w:t>
      </w:r>
      <w:r w:rsidRPr="00D24D76">
        <w:rPr>
          <w:rFonts w:asciiTheme="minorHAnsi" w:hAnsiTheme="minorHAnsi" w:cstheme="minorHAnsi"/>
          <w:b/>
          <w:bCs/>
          <w:sz w:val="22"/>
          <w:szCs w:val="22"/>
        </w:rPr>
        <w:t xml:space="preserve">Analyze, debug and enhance </w:t>
      </w:r>
      <w:r w:rsidRPr="00D24D76">
        <w:rPr>
          <w:rFonts w:asciiTheme="minorHAnsi" w:hAnsiTheme="minorHAnsi" w:cstheme="minorHAnsi"/>
          <w:sz w:val="22"/>
          <w:szCs w:val="22"/>
        </w:rPr>
        <w:t>existing application modules.</w:t>
      </w:r>
    </w:p>
    <w:p w:rsidR="001664CE" w:rsidRPr="00D24D76" w:rsidRDefault="001664CE" w:rsidP="00D57C3B">
      <w:pPr>
        <w:widowControl w:val="0"/>
        <w:numPr>
          <w:ilvl w:val="0"/>
          <w:numId w:val="21"/>
        </w:numPr>
        <w:tabs>
          <w:tab w:val="left" w:pos="1260"/>
        </w:tabs>
        <w:autoSpaceDE w:val="0"/>
        <w:autoSpaceDN w:val="0"/>
        <w:adjustRightInd w:val="0"/>
        <w:rPr>
          <w:rFonts w:asciiTheme="minorHAnsi" w:hAnsiTheme="minorHAnsi" w:cstheme="minorHAnsi"/>
          <w:b/>
          <w:sz w:val="22"/>
          <w:szCs w:val="22"/>
        </w:rPr>
      </w:pPr>
      <w:r w:rsidRPr="00D24D76">
        <w:rPr>
          <w:rFonts w:asciiTheme="minorHAnsi" w:hAnsiTheme="minorHAnsi" w:cstheme="minorHAnsi"/>
          <w:sz w:val="22"/>
          <w:szCs w:val="22"/>
        </w:rPr>
        <w:t xml:space="preserve">Having Good Knowledge in </w:t>
      </w:r>
      <w:r w:rsidRPr="00D24D76">
        <w:rPr>
          <w:rFonts w:asciiTheme="minorHAnsi" w:hAnsiTheme="minorHAnsi" w:cstheme="minorHAnsi"/>
          <w:b/>
          <w:sz w:val="22"/>
          <w:szCs w:val="22"/>
        </w:rPr>
        <w:t>Crystal Reportsand SQL Server 2005, WCF</w:t>
      </w:r>
      <w:r w:rsidR="000055D3" w:rsidRPr="00D24D76">
        <w:rPr>
          <w:rFonts w:asciiTheme="minorHAnsi" w:hAnsiTheme="minorHAnsi" w:cstheme="minorHAnsi"/>
          <w:b/>
          <w:sz w:val="22"/>
          <w:szCs w:val="22"/>
        </w:rPr>
        <w:t>.</w:t>
      </w:r>
    </w:p>
    <w:p w:rsidR="001664CE" w:rsidRPr="00D24D76"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 xml:space="preserve">Having Good </w:t>
      </w:r>
      <w:r w:rsidR="00F0489F" w:rsidRPr="00D24D76">
        <w:rPr>
          <w:rFonts w:asciiTheme="minorHAnsi" w:hAnsiTheme="minorHAnsi" w:cstheme="minorHAnsi"/>
          <w:sz w:val="22"/>
          <w:szCs w:val="22"/>
        </w:rPr>
        <w:t>Knowledge on</w:t>
      </w:r>
      <w:r w:rsidRPr="00D24D76">
        <w:rPr>
          <w:rFonts w:asciiTheme="minorHAnsi" w:hAnsiTheme="minorHAnsi" w:cstheme="minorHAnsi"/>
          <w:b/>
          <w:sz w:val="22"/>
          <w:szCs w:val="22"/>
        </w:rPr>
        <w:t>Web API</w:t>
      </w:r>
      <w:r w:rsidRPr="00D24D76">
        <w:rPr>
          <w:rFonts w:asciiTheme="minorHAnsi" w:hAnsiTheme="minorHAnsi" w:cstheme="minorHAnsi"/>
          <w:sz w:val="22"/>
          <w:szCs w:val="22"/>
        </w:rPr>
        <w:t xml:space="preserve">, </w:t>
      </w:r>
      <w:r w:rsidRPr="00D24D76">
        <w:rPr>
          <w:rFonts w:asciiTheme="minorHAnsi" w:hAnsiTheme="minorHAnsi" w:cstheme="minorHAnsi"/>
          <w:b/>
          <w:sz w:val="22"/>
          <w:szCs w:val="22"/>
        </w:rPr>
        <w:t>AngularJS</w:t>
      </w:r>
      <w:r w:rsidRPr="00D24D76">
        <w:rPr>
          <w:rFonts w:asciiTheme="minorHAnsi" w:hAnsiTheme="minorHAnsi" w:cstheme="minorHAnsi"/>
          <w:sz w:val="22"/>
          <w:szCs w:val="22"/>
        </w:rPr>
        <w:t xml:space="preserve">, </w:t>
      </w:r>
      <w:r w:rsidRPr="00D24D76">
        <w:rPr>
          <w:rFonts w:asciiTheme="minorHAnsi" w:hAnsiTheme="minorHAnsi" w:cstheme="minorHAnsi"/>
          <w:b/>
          <w:sz w:val="22"/>
          <w:szCs w:val="22"/>
        </w:rPr>
        <w:t>MVC</w:t>
      </w:r>
      <w:r w:rsidR="000055D3" w:rsidRPr="00D24D76">
        <w:rPr>
          <w:rFonts w:asciiTheme="minorHAnsi" w:hAnsiTheme="minorHAnsi" w:cstheme="minorHAnsi"/>
          <w:b/>
          <w:sz w:val="22"/>
          <w:szCs w:val="22"/>
        </w:rPr>
        <w:t>.</w:t>
      </w:r>
    </w:p>
    <w:p w:rsidR="001664CE" w:rsidRPr="00D24D76" w:rsidRDefault="001664CE" w:rsidP="00D57C3B">
      <w:pPr>
        <w:widowControl w:val="0"/>
        <w:numPr>
          <w:ilvl w:val="0"/>
          <w:numId w:val="21"/>
        </w:numPr>
        <w:shd w:val="clear" w:color="auto" w:fill="FFFFFF"/>
        <w:suppressAutoHyphens w:val="0"/>
        <w:autoSpaceDE w:val="0"/>
        <w:autoSpaceDN w:val="0"/>
        <w:contextualSpacing/>
        <w:rPr>
          <w:rFonts w:asciiTheme="minorHAnsi" w:eastAsia="MS Mincho" w:hAnsiTheme="minorHAnsi" w:cstheme="minorHAnsi"/>
          <w:b/>
          <w:sz w:val="22"/>
          <w:szCs w:val="22"/>
        </w:rPr>
      </w:pPr>
      <w:r w:rsidRPr="00D24D76">
        <w:rPr>
          <w:rFonts w:asciiTheme="minorHAnsi" w:eastAsia="MS Mincho" w:hAnsiTheme="minorHAnsi" w:cstheme="minorHAnsi"/>
          <w:sz w:val="22"/>
          <w:szCs w:val="22"/>
        </w:rPr>
        <w:t xml:space="preserve">Worked extensively in </w:t>
      </w:r>
      <w:r w:rsidRPr="00D24D76">
        <w:rPr>
          <w:rFonts w:asciiTheme="minorHAnsi" w:eastAsia="MS Mincho" w:hAnsiTheme="minorHAnsi" w:cstheme="minorHAnsi"/>
          <w:b/>
          <w:sz w:val="22"/>
          <w:szCs w:val="22"/>
        </w:rPr>
        <w:t>Agile Methodology environment.</w:t>
      </w:r>
    </w:p>
    <w:p w:rsidR="00506E13" w:rsidRPr="00D24D76" w:rsidRDefault="00506E13" w:rsidP="00D57C3B">
      <w:pPr>
        <w:pStyle w:val="NoSpacing"/>
        <w:numPr>
          <w:ilvl w:val="0"/>
          <w:numId w:val="21"/>
        </w:numPr>
        <w:suppressAutoHyphens/>
        <w:rPr>
          <w:rFonts w:asciiTheme="minorHAnsi" w:hAnsiTheme="minorHAnsi" w:cstheme="minorHAnsi"/>
          <w:spacing w:val="4"/>
        </w:rPr>
      </w:pPr>
      <w:r w:rsidRPr="00D24D76">
        <w:rPr>
          <w:rFonts w:asciiTheme="minorHAnsi" w:hAnsiTheme="minorHAnsi" w:cstheme="minorHAnsi"/>
        </w:rPr>
        <w:t xml:space="preserve">Developed Data Access Layer </w:t>
      </w:r>
      <w:r w:rsidRPr="00D24D76">
        <w:rPr>
          <w:rFonts w:asciiTheme="minorHAnsi" w:hAnsiTheme="minorHAnsi" w:cstheme="minorHAnsi"/>
          <w:b/>
        </w:rPr>
        <w:t>(DAL),</w:t>
      </w:r>
      <w:r w:rsidRPr="00D24D76">
        <w:rPr>
          <w:rFonts w:asciiTheme="minorHAnsi" w:hAnsiTheme="minorHAnsi" w:cstheme="minorHAnsi"/>
        </w:rPr>
        <w:t xml:space="preserve"> Business Logic layer (</w:t>
      </w:r>
      <w:r w:rsidRPr="00D24D76">
        <w:rPr>
          <w:rFonts w:asciiTheme="minorHAnsi" w:hAnsiTheme="minorHAnsi" w:cstheme="minorHAnsi"/>
          <w:b/>
        </w:rPr>
        <w:t>BLL</w:t>
      </w:r>
      <w:r w:rsidRPr="00D24D76">
        <w:rPr>
          <w:rFonts w:asciiTheme="minorHAnsi" w:hAnsiTheme="minorHAnsi" w:cstheme="minorHAnsi"/>
        </w:rPr>
        <w:t>) also in implementing Business Processes.</w:t>
      </w:r>
    </w:p>
    <w:p w:rsidR="00506E13" w:rsidRPr="00D24D76" w:rsidRDefault="00506E13" w:rsidP="00D57C3B">
      <w:pPr>
        <w:widowControl w:val="0"/>
        <w:numPr>
          <w:ilvl w:val="0"/>
          <w:numId w:val="21"/>
        </w:numPr>
        <w:autoSpaceDE w:val="0"/>
        <w:rPr>
          <w:rFonts w:asciiTheme="minorHAnsi" w:hAnsiTheme="minorHAnsi" w:cstheme="minorHAnsi"/>
          <w:sz w:val="22"/>
          <w:szCs w:val="22"/>
        </w:rPr>
      </w:pPr>
      <w:r w:rsidRPr="00D24D76">
        <w:rPr>
          <w:rFonts w:asciiTheme="minorHAnsi" w:hAnsiTheme="minorHAnsi" w:cstheme="minorHAnsi"/>
          <w:sz w:val="22"/>
          <w:szCs w:val="22"/>
        </w:rPr>
        <w:t xml:space="preserve">Knowledge on developing the web application using framework like </w:t>
      </w:r>
      <w:r w:rsidRPr="00D24D76">
        <w:rPr>
          <w:rFonts w:asciiTheme="minorHAnsi" w:hAnsiTheme="minorHAnsi" w:cstheme="minorHAnsi"/>
          <w:b/>
          <w:bCs/>
          <w:sz w:val="22"/>
          <w:szCs w:val="22"/>
        </w:rPr>
        <w:t xml:space="preserve">Language Integrated Query (LINQ) </w:t>
      </w:r>
      <w:r w:rsidRPr="00D24D76">
        <w:rPr>
          <w:rFonts w:asciiTheme="minorHAnsi" w:hAnsiTheme="minorHAnsi" w:cstheme="minorHAnsi"/>
          <w:bCs/>
          <w:sz w:val="22"/>
          <w:szCs w:val="22"/>
        </w:rPr>
        <w:t xml:space="preserve">and </w:t>
      </w:r>
      <w:r w:rsidR="00715F49" w:rsidRPr="00D24D76">
        <w:rPr>
          <w:rFonts w:asciiTheme="minorHAnsi" w:hAnsiTheme="minorHAnsi" w:cstheme="minorHAnsi"/>
          <w:b/>
          <w:sz w:val="22"/>
          <w:szCs w:val="22"/>
        </w:rPr>
        <w:t>Entity framework.</w:t>
      </w:r>
    </w:p>
    <w:p w:rsidR="00506E13" w:rsidRPr="00D24D76" w:rsidRDefault="00506E13" w:rsidP="00D57C3B">
      <w:pPr>
        <w:widowControl w:val="0"/>
        <w:numPr>
          <w:ilvl w:val="0"/>
          <w:numId w:val="21"/>
        </w:numPr>
        <w:autoSpaceDE w:val="0"/>
        <w:rPr>
          <w:rFonts w:asciiTheme="minorHAnsi" w:hAnsiTheme="minorHAnsi" w:cstheme="minorHAnsi"/>
          <w:sz w:val="22"/>
          <w:szCs w:val="22"/>
        </w:rPr>
      </w:pPr>
      <w:r w:rsidRPr="00D24D76">
        <w:rPr>
          <w:rFonts w:asciiTheme="minorHAnsi" w:hAnsiTheme="minorHAnsi" w:cstheme="minorHAnsi"/>
          <w:sz w:val="22"/>
          <w:szCs w:val="22"/>
        </w:rPr>
        <w:t xml:space="preserve">Experience performing </w:t>
      </w:r>
      <w:r w:rsidRPr="00D24D76">
        <w:rPr>
          <w:rFonts w:asciiTheme="minorHAnsi" w:hAnsiTheme="minorHAnsi" w:cstheme="minorHAnsi"/>
          <w:b/>
          <w:sz w:val="22"/>
          <w:szCs w:val="22"/>
        </w:rPr>
        <w:t>Unit</w:t>
      </w:r>
      <w:r w:rsidRPr="00D24D76">
        <w:rPr>
          <w:rFonts w:asciiTheme="minorHAnsi" w:hAnsiTheme="minorHAnsi" w:cstheme="minorHAnsi"/>
          <w:sz w:val="22"/>
          <w:szCs w:val="22"/>
        </w:rPr>
        <w:t xml:space="preserve"> and </w:t>
      </w:r>
      <w:r w:rsidRPr="00D24D76">
        <w:rPr>
          <w:rFonts w:asciiTheme="minorHAnsi" w:hAnsiTheme="minorHAnsi" w:cstheme="minorHAnsi"/>
          <w:b/>
          <w:sz w:val="22"/>
          <w:szCs w:val="22"/>
        </w:rPr>
        <w:t>Integration Testing</w:t>
      </w:r>
      <w:r w:rsidRPr="00D24D76">
        <w:rPr>
          <w:rFonts w:asciiTheme="minorHAnsi" w:hAnsiTheme="minorHAnsi" w:cstheme="minorHAnsi"/>
          <w:sz w:val="22"/>
          <w:szCs w:val="22"/>
        </w:rPr>
        <w:t xml:space="preserve"> in the Development, </w:t>
      </w:r>
      <w:r w:rsidRPr="00D24D76">
        <w:rPr>
          <w:rFonts w:asciiTheme="minorHAnsi" w:hAnsiTheme="minorHAnsi" w:cstheme="minorHAnsi"/>
          <w:b/>
          <w:sz w:val="22"/>
          <w:szCs w:val="22"/>
        </w:rPr>
        <w:t>System Integration Testing (SIT), User Acceptance Testing (UAT)</w:t>
      </w:r>
      <w:r w:rsidRPr="00D24D76">
        <w:rPr>
          <w:rFonts w:asciiTheme="minorHAnsi" w:hAnsiTheme="minorHAnsi" w:cstheme="minorHAnsi"/>
          <w:sz w:val="22"/>
          <w:szCs w:val="22"/>
        </w:rPr>
        <w:t xml:space="preserve"> including Bug Reporting and Fixing.</w:t>
      </w:r>
    </w:p>
    <w:p w:rsidR="00506E13" w:rsidRPr="00D24D76" w:rsidRDefault="00506E13" w:rsidP="00D57C3B">
      <w:pPr>
        <w:widowControl w:val="0"/>
        <w:numPr>
          <w:ilvl w:val="0"/>
          <w:numId w:val="21"/>
        </w:numPr>
        <w:autoSpaceDE w:val="0"/>
        <w:rPr>
          <w:rFonts w:asciiTheme="minorHAnsi" w:hAnsiTheme="minorHAnsi" w:cstheme="minorHAnsi"/>
          <w:sz w:val="22"/>
          <w:szCs w:val="22"/>
        </w:rPr>
      </w:pPr>
      <w:r w:rsidRPr="00D24D76">
        <w:rPr>
          <w:rFonts w:asciiTheme="minorHAnsi" w:hAnsiTheme="minorHAnsi" w:cstheme="minorHAnsi"/>
          <w:b/>
          <w:bCs/>
          <w:sz w:val="22"/>
          <w:szCs w:val="22"/>
        </w:rPr>
        <w:t>Excellent communication skills</w:t>
      </w:r>
      <w:r w:rsidRPr="00D24D76">
        <w:rPr>
          <w:rFonts w:asciiTheme="minorHAnsi" w:hAnsiTheme="minorHAnsi" w:cstheme="minorHAnsi"/>
          <w:sz w:val="22"/>
          <w:szCs w:val="22"/>
        </w:rPr>
        <w:t xml:space="preserve">, </w:t>
      </w:r>
      <w:r w:rsidRPr="00D24D76">
        <w:rPr>
          <w:rFonts w:asciiTheme="minorHAnsi" w:hAnsiTheme="minorHAnsi" w:cstheme="minorHAnsi"/>
          <w:b/>
          <w:bCs/>
          <w:sz w:val="22"/>
          <w:szCs w:val="22"/>
        </w:rPr>
        <w:t>strong organization</w:t>
      </w:r>
      <w:r w:rsidRPr="00D24D76">
        <w:rPr>
          <w:rFonts w:asciiTheme="minorHAnsi" w:hAnsiTheme="minorHAnsi" w:cstheme="minorHAnsi"/>
          <w:sz w:val="22"/>
          <w:szCs w:val="22"/>
        </w:rPr>
        <w:t xml:space="preserve"> and</w:t>
      </w:r>
      <w:r w:rsidRPr="00D24D76">
        <w:rPr>
          <w:rFonts w:asciiTheme="minorHAnsi" w:hAnsiTheme="minorHAnsi" w:cstheme="minorHAnsi"/>
          <w:b/>
          <w:bCs/>
          <w:sz w:val="22"/>
          <w:szCs w:val="22"/>
        </w:rPr>
        <w:t xml:space="preserve"> interpersonal skills</w:t>
      </w:r>
      <w:r w:rsidRPr="00D24D76">
        <w:rPr>
          <w:rFonts w:asciiTheme="minorHAnsi" w:hAnsiTheme="minorHAnsi" w:cstheme="minorHAnsi"/>
          <w:sz w:val="22"/>
          <w:szCs w:val="22"/>
        </w:rPr>
        <w:t xml:space="preserve"> and a very good team player, capable of working independently with minimal supervision, and perform as part of a team.</w:t>
      </w:r>
    </w:p>
    <w:p w:rsidR="002D02E4" w:rsidRPr="00D24D76" w:rsidRDefault="002D02E4" w:rsidP="00D57C3B">
      <w:pPr>
        <w:pStyle w:val="NoSpacing"/>
        <w:numPr>
          <w:ilvl w:val="0"/>
          <w:numId w:val="21"/>
        </w:numPr>
        <w:suppressAutoHyphens/>
        <w:rPr>
          <w:rFonts w:asciiTheme="minorHAnsi" w:hAnsiTheme="minorHAnsi" w:cstheme="minorHAnsi"/>
        </w:rPr>
      </w:pPr>
      <w:r w:rsidRPr="00D24D76">
        <w:rPr>
          <w:rFonts w:asciiTheme="minorHAnsi" w:hAnsiTheme="minorHAnsi" w:cstheme="minorHAnsi"/>
        </w:rPr>
        <w:t xml:space="preserve">Great exposure to the software development methodologies </w:t>
      </w:r>
      <w:r w:rsidRPr="00D24D76">
        <w:rPr>
          <w:rFonts w:asciiTheme="minorHAnsi" w:hAnsiTheme="minorHAnsi" w:cstheme="minorHAnsi"/>
          <w:b/>
        </w:rPr>
        <w:t>Agile, Waterfall</w:t>
      </w:r>
      <w:r w:rsidRPr="00D24D76">
        <w:rPr>
          <w:rFonts w:asciiTheme="minorHAnsi" w:hAnsiTheme="minorHAnsi" w:cstheme="minorHAnsi"/>
        </w:rPr>
        <w:t xml:space="preserve"> and </w:t>
      </w:r>
      <w:r w:rsidRPr="00D24D76">
        <w:rPr>
          <w:rFonts w:asciiTheme="minorHAnsi" w:hAnsiTheme="minorHAnsi" w:cstheme="minorHAnsi"/>
          <w:b/>
        </w:rPr>
        <w:t>Scrum</w:t>
      </w:r>
      <w:r w:rsidRPr="00D24D76">
        <w:rPr>
          <w:rFonts w:asciiTheme="minorHAnsi" w:hAnsiTheme="minorHAnsi" w:cstheme="minorHAnsi"/>
        </w:rPr>
        <w:t xml:space="preserve">. </w:t>
      </w:r>
    </w:p>
    <w:p w:rsidR="006E7301" w:rsidRPr="00D24D76" w:rsidRDefault="006E7301" w:rsidP="00D57C3B">
      <w:pPr>
        <w:pStyle w:val="ListParagraph"/>
        <w:numPr>
          <w:ilvl w:val="0"/>
          <w:numId w:val="21"/>
        </w:numPr>
        <w:spacing w:after="0" w:line="240" w:lineRule="auto"/>
        <w:rPr>
          <w:rFonts w:asciiTheme="minorHAnsi" w:hAnsiTheme="minorHAnsi" w:cstheme="minorHAnsi"/>
          <w:shd w:val="clear" w:color="auto" w:fill="FFFFFF"/>
        </w:rPr>
      </w:pPr>
      <w:r w:rsidRPr="00D24D76">
        <w:rPr>
          <w:rFonts w:asciiTheme="minorHAnsi" w:hAnsiTheme="minorHAnsi" w:cstheme="minorHAnsi"/>
        </w:rPr>
        <w:t xml:space="preserve">Developed the application using various patterns including </w:t>
      </w:r>
      <w:r w:rsidRPr="00D24D76">
        <w:rPr>
          <w:rFonts w:asciiTheme="minorHAnsi" w:hAnsiTheme="minorHAnsi" w:cstheme="minorHAnsi"/>
          <w:b/>
        </w:rPr>
        <w:t xml:space="preserve">, Singleton, </w:t>
      </w:r>
      <w:r w:rsidR="00017B0D" w:rsidRPr="00D24D76">
        <w:rPr>
          <w:rFonts w:asciiTheme="minorHAnsi" w:hAnsiTheme="minorHAnsi" w:cstheme="minorHAnsi"/>
          <w:b/>
        </w:rPr>
        <w:t>and Dependency</w:t>
      </w:r>
      <w:r w:rsidRPr="00D24D76">
        <w:rPr>
          <w:rFonts w:asciiTheme="minorHAnsi" w:hAnsiTheme="minorHAnsi" w:cstheme="minorHAnsi"/>
          <w:b/>
        </w:rPr>
        <w:t xml:space="preserve"> Injection</w:t>
      </w:r>
      <w:r w:rsidRPr="00D24D76">
        <w:rPr>
          <w:rFonts w:asciiTheme="minorHAnsi" w:hAnsiTheme="minorHAnsi" w:cstheme="minorHAnsi"/>
        </w:rPr>
        <w:t>.</w:t>
      </w:r>
    </w:p>
    <w:p w:rsidR="006E7301" w:rsidRPr="00D24D76" w:rsidRDefault="006E7301" w:rsidP="00D57C3B">
      <w:pPr>
        <w:pStyle w:val="ListParagraph"/>
        <w:numPr>
          <w:ilvl w:val="0"/>
          <w:numId w:val="21"/>
        </w:numPr>
        <w:spacing w:after="0" w:line="240" w:lineRule="auto"/>
        <w:rPr>
          <w:rFonts w:asciiTheme="minorHAnsi" w:hAnsiTheme="minorHAnsi" w:cstheme="minorHAnsi"/>
          <w:shd w:val="clear" w:color="auto" w:fill="FFFFFF"/>
        </w:rPr>
      </w:pPr>
      <w:r w:rsidRPr="00D24D76">
        <w:rPr>
          <w:rFonts w:asciiTheme="minorHAnsi" w:hAnsiTheme="minorHAnsi" w:cstheme="minorHAnsi"/>
        </w:rPr>
        <w:t xml:space="preserve">Developed data layer using </w:t>
      </w:r>
      <w:r w:rsidRPr="00D24D76">
        <w:rPr>
          <w:rFonts w:asciiTheme="minorHAnsi" w:hAnsiTheme="minorHAnsi" w:cstheme="minorHAnsi"/>
          <w:b/>
        </w:rPr>
        <w:t>Entity Framework</w:t>
      </w:r>
      <w:r w:rsidRPr="00D24D76">
        <w:rPr>
          <w:rFonts w:asciiTheme="minorHAnsi" w:hAnsiTheme="minorHAnsi" w:cstheme="minorHAnsi"/>
        </w:rPr>
        <w:t xml:space="preserve"> and LINQ to Entities.</w:t>
      </w:r>
    </w:p>
    <w:p w:rsidR="006E7301" w:rsidRPr="00D24D76" w:rsidRDefault="006E7301" w:rsidP="00D57C3B">
      <w:pPr>
        <w:pStyle w:val="ListParagraph"/>
        <w:numPr>
          <w:ilvl w:val="0"/>
          <w:numId w:val="21"/>
        </w:numPr>
        <w:spacing w:after="0" w:line="252" w:lineRule="auto"/>
        <w:rPr>
          <w:rFonts w:asciiTheme="minorHAnsi" w:hAnsiTheme="minorHAnsi" w:cstheme="minorHAnsi"/>
        </w:rPr>
      </w:pPr>
      <w:r w:rsidRPr="00D24D76">
        <w:rPr>
          <w:rFonts w:asciiTheme="minorHAnsi" w:hAnsiTheme="minorHAnsi" w:cstheme="minorHAnsi"/>
        </w:rPr>
        <w:t xml:space="preserve">Excellent knowledge and experience in </w:t>
      </w:r>
      <w:r w:rsidRPr="00D24D76">
        <w:rPr>
          <w:rFonts w:asciiTheme="minorHAnsi" w:hAnsiTheme="minorHAnsi" w:cstheme="minorHAnsi"/>
          <w:b/>
        </w:rPr>
        <w:t>object oriented programming (OOPS)</w:t>
      </w:r>
      <w:r w:rsidRPr="00D24D76">
        <w:rPr>
          <w:rFonts w:asciiTheme="minorHAnsi" w:hAnsiTheme="minorHAnsi" w:cstheme="minorHAnsi"/>
        </w:rPr>
        <w:t xml:space="preserve"> and </w:t>
      </w:r>
      <w:r w:rsidR="00DD7088" w:rsidRPr="00D24D76">
        <w:rPr>
          <w:rFonts w:asciiTheme="minorHAnsi" w:hAnsiTheme="minorHAnsi" w:cstheme="minorHAnsi"/>
          <w:b/>
        </w:rPr>
        <w:t>object-oriented</w:t>
      </w:r>
      <w:r w:rsidRPr="00D24D76">
        <w:rPr>
          <w:rFonts w:asciiTheme="minorHAnsi" w:hAnsiTheme="minorHAnsi" w:cstheme="minorHAnsi"/>
          <w:b/>
        </w:rPr>
        <w:t xml:space="preserve"> analysis and design approach (OOAD)</w:t>
      </w:r>
      <w:r w:rsidRPr="00D24D76">
        <w:rPr>
          <w:rFonts w:asciiTheme="minorHAnsi" w:hAnsiTheme="minorHAnsi" w:cstheme="minorHAnsi"/>
        </w:rPr>
        <w:t xml:space="preserve"> and other </w:t>
      </w:r>
      <w:r w:rsidRPr="00D24D76">
        <w:rPr>
          <w:rFonts w:asciiTheme="minorHAnsi" w:hAnsiTheme="minorHAnsi" w:cstheme="minorHAnsi"/>
          <w:b/>
        </w:rPr>
        <w:t>OO Design patterns.</w:t>
      </w:r>
    </w:p>
    <w:p w:rsidR="006E7301" w:rsidRPr="00D24D76" w:rsidRDefault="006E7301" w:rsidP="00D57C3B">
      <w:pPr>
        <w:pStyle w:val="ListParagraph"/>
        <w:numPr>
          <w:ilvl w:val="0"/>
          <w:numId w:val="21"/>
        </w:numPr>
        <w:spacing w:after="0" w:line="252" w:lineRule="auto"/>
        <w:rPr>
          <w:rFonts w:asciiTheme="minorHAnsi" w:hAnsiTheme="minorHAnsi" w:cstheme="minorHAnsi"/>
          <w:u w:val="thick"/>
        </w:rPr>
      </w:pPr>
      <w:r w:rsidRPr="00D24D76">
        <w:rPr>
          <w:rFonts w:asciiTheme="minorHAnsi" w:hAnsiTheme="minorHAnsi" w:cstheme="minorHAnsi"/>
        </w:rPr>
        <w:lastRenderedPageBreak/>
        <w:t xml:space="preserve">Strong working experience in managing Security policies including </w:t>
      </w:r>
      <w:r w:rsidRPr="00D24D76">
        <w:rPr>
          <w:rFonts w:asciiTheme="minorHAnsi" w:hAnsiTheme="minorHAnsi" w:cstheme="minorHAnsi"/>
          <w:b/>
        </w:rPr>
        <w:t>Authentication</w:t>
      </w:r>
      <w:r w:rsidRPr="00D24D76">
        <w:rPr>
          <w:rFonts w:asciiTheme="minorHAnsi" w:hAnsiTheme="minorHAnsi" w:cstheme="minorHAnsi"/>
        </w:rPr>
        <w:t xml:space="preserve">, </w:t>
      </w:r>
      <w:r w:rsidRPr="00D24D76">
        <w:rPr>
          <w:rFonts w:asciiTheme="minorHAnsi" w:hAnsiTheme="minorHAnsi" w:cstheme="minorHAnsi"/>
          <w:b/>
        </w:rPr>
        <w:t>Authorization</w:t>
      </w:r>
      <w:r w:rsidRPr="00D24D76">
        <w:rPr>
          <w:rFonts w:asciiTheme="minorHAnsi" w:hAnsiTheme="minorHAnsi" w:cstheme="minorHAnsi"/>
        </w:rPr>
        <w:t xml:space="preserve">, </w:t>
      </w:r>
      <w:r w:rsidRPr="00D24D76">
        <w:rPr>
          <w:rFonts w:asciiTheme="minorHAnsi" w:hAnsiTheme="minorHAnsi" w:cstheme="minorHAnsi"/>
          <w:b/>
        </w:rPr>
        <w:t>Identity</w:t>
      </w:r>
      <w:r w:rsidRPr="00D24D76">
        <w:rPr>
          <w:rFonts w:asciiTheme="minorHAnsi" w:hAnsiTheme="minorHAnsi" w:cstheme="minorHAnsi"/>
        </w:rPr>
        <w:t xml:space="preserve">, </w:t>
      </w:r>
      <w:r w:rsidRPr="00D24D76">
        <w:rPr>
          <w:rFonts w:asciiTheme="minorHAnsi" w:hAnsiTheme="minorHAnsi" w:cstheme="minorHAnsi"/>
          <w:b/>
        </w:rPr>
        <w:t>Encryption</w:t>
      </w:r>
      <w:r w:rsidRPr="00D24D76">
        <w:rPr>
          <w:rFonts w:asciiTheme="minorHAnsi" w:hAnsiTheme="minorHAnsi" w:cstheme="minorHAnsi"/>
        </w:rPr>
        <w:t xml:space="preserve">, </w:t>
      </w:r>
      <w:r w:rsidRPr="00D24D76">
        <w:rPr>
          <w:rFonts w:asciiTheme="minorHAnsi" w:hAnsiTheme="minorHAnsi" w:cstheme="minorHAnsi"/>
          <w:b/>
        </w:rPr>
        <w:t>Personalization</w:t>
      </w:r>
      <w:r w:rsidRPr="00D24D76">
        <w:rPr>
          <w:rFonts w:asciiTheme="minorHAnsi" w:hAnsiTheme="minorHAnsi" w:cstheme="minorHAnsi"/>
        </w:rPr>
        <w:t xml:space="preserve">, </w:t>
      </w:r>
      <w:r w:rsidRPr="00D24D76">
        <w:rPr>
          <w:rFonts w:asciiTheme="minorHAnsi" w:hAnsiTheme="minorHAnsi" w:cstheme="minorHAnsi"/>
          <w:b/>
        </w:rPr>
        <w:t>Membership</w:t>
      </w:r>
      <w:r w:rsidRPr="00D24D76">
        <w:rPr>
          <w:rFonts w:asciiTheme="minorHAnsi" w:hAnsiTheme="minorHAnsi" w:cstheme="minorHAnsi"/>
        </w:rPr>
        <w:t xml:space="preserve">, </w:t>
      </w:r>
      <w:r w:rsidRPr="00D24D76">
        <w:rPr>
          <w:rFonts w:asciiTheme="minorHAnsi" w:hAnsiTheme="minorHAnsi" w:cstheme="minorHAnsi"/>
          <w:b/>
        </w:rPr>
        <w:t>Roles</w:t>
      </w:r>
      <w:r w:rsidRPr="00D24D76">
        <w:rPr>
          <w:rFonts w:asciiTheme="minorHAnsi" w:hAnsiTheme="minorHAnsi" w:cstheme="minorHAnsi"/>
        </w:rPr>
        <w:t xml:space="preserve">, </w:t>
      </w:r>
      <w:r w:rsidRPr="00D24D76">
        <w:rPr>
          <w:rFonts w:asciiTheme="minorHAnsi" w:hAnsiTheme="minorHAnsi" w:cstheme="minorHAnsi"/>
          <w:b/>
        </w:rPr>
        <w:t>Profiles</w:t>
      </w:r>
      <w:r w:rsidRPr="00D24D76">
        <w:rPr>
          <w:rFonts w:asciiTheme="minorHAnsi" w:hAnsiTheme="minorHAnsi" w:cstheme="minorHAnsi"/>
        </w:rPr>
        <w:t xml:space="preserve"> and Resource Access Control.</w:t>
      </w:r>
    </w:p>
    <w:p w:rsidR="006E7301" w:rsidRPr="00D24D76" w:rsidRDefault="006E7301" w:rsidP="00D57C3B">
      <w:pPr>
        <w:pStyle w:val="ListParagraph"/>
        <w:numPr>
          <w:ilvl w:val="0"/>
          <w:numId w:val="21"/>
        </w:numPr>
        <w:spacing w:after="0" w:line="252" w:lineRule="auto"/>
        <w:rPr>
          <w:rFonts w:asciiTheme="minorHAnsi" w:hAnsiTheme="minorHAnsi" w:cstheme="minorHAnsi"/>
        </w:rPr>
      </w:pPr>
      <w:r w:rsidRPr="00D24D76">
        <w:rPr>
          <w:rFonts w:asciiTheme="minorHAnsi" w:hAnsiTheme="minorHAnsi" w:cstheme="minorHAnsi"/>
        </w:rPr>
        <w:t xml:space="preserve">Involved in Front-end development using web Technologies like </w:t>
      </w:r>
      <w:r w:rsidRPr="00D24D76">
        <w:rPr>
          <w:rFonts w:asciiTheme="minorHAnsi" w:hAnsiTheme="minorHAnsi" w:cstheme="minorHAnsi"/>
          <w:b/>
        </w:rPr>
        <w:t xml:space="preserve">HTML5, CSS3, Java Script, XML, J Query, XHTML, JSON, AJAX, Type Script, </w:t>
      </w:r>
      <w:r w:rsidR="00715F49" w:rsidRPr="00D24D76">
        <w:rPr>
          <w:rFonts w:asciiTheme="minorHAnsi" w:hAnsiTheme="minorHAnsi" w:cstheme="minorHAnsi"/>
          <w:b/>
        </w:rPr>
        <w:t>and Angular</w:t>
      </w:r>
      <w:r w:rsidRPr="00D24D76">
        <w:rPr>
          <w:rFonts w:asciiTheme="minorHAnsi" w:hAnsiTheme="minorHAnsi" w:cstheme="minorHAnsi"/>
          <w:b/>
        </w:rPr>
        <w:t xml:space="preserve"> JS.</w:t>
      </w:r>
    </w:p>
    <w:p w:rsidR="00503ABC" w:rsidRPr="00D24D76" w:rsidRDefault="00503ABC" w:rsidP="00503ABC">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Strong experience in C# development and WPF and Silverlight.</w:t>
      </w:r>
    </w:p>
    <w:p w:rsidR="00503ABC" w:rsidRPr="00D24D76" w:rsidRDefault="00503ABC" w:rsidP="00503ABC">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Worked on MVC 4, MVC5, ASP.NET Core1.0 Framework</w:t>
      </w:r>
    </w:p>
    <w:p w:rsidR="00503ABC" w:rsidRPr="00D24D76" w:rsidRDefault="00503ABC" w:rsidP="00503ABC">
      <w:pPr>
        <w:widowControl w:val="0"/>
        <w:numPr>
          <w:ilvl w:val="0"/>
          <w:numId w:val="21"/>
        </w:numPr>
        <w:shd w:val="clear" w:color="auto" w:fill="FFFFFF"/>
        <w:suppressAutoHyphens w:val="0"/>
        <w:autoSpaceDE w:val="0"/>
        <w:autoSpaceDN w:val="0"/>
        <w:contextualSpacing/>
        <w:rPr>
          <w:rFonts w:asciiTheme="minorHAnsi" w:eastAsia="MS Mincho" w:hAnsiTheme="minorHAnsi" w:cstheme="minorHAnsi"/>
          <w:sz w:val="22"/>
          <w:szCs w:val="22"/>
        </w:rPr>
      </w:pPr>
      <w:r w:rsidRPr="00D24D76">
        <w:rPr>
          <w:rFonts w:asciiTheme="minorHAnsi" w:hAnsiTheme="minorHAnsi" w:cstheme="minorHAnsi"/>
          <w:sz w:val="22"/>
          <w:szCs w:val="22"/>
        </w:rPr>
        <w:t xml:space="preserve">Knowledge of version control tools like </w:t>
      </w:r>
      <w:r w:rsidRPr="00D24D76">
        <w:rPr>
          <w:rFonts w:asciiTheme="minorHAnsi" w:eastAsia="MS Mincho" w:hAnsiTheme="minorHAnsi" w:cstheme="minorHAnsi"/>
          <w:b/>
          <w:sz w:val="22"/>
          <w:szCs w:val="22"/>
        </w:rPr>
        <w:t>TFS, GIT and VSO.</w:t>
      </w:r>
    </w:p>
    <w:p w:rsidR="00503ABC" w:rsidRPr="00D24D76" w:rsidRDefault="00503ABC" w:rsidP="00503ABC">
      <w:pPr>
        <w:pStyle w:val="NoSpacing"/>
        <w:numPr>
          <w:ilvl w:val="0"/>
          <w:numId w:val="21"/>
        </w:numPr>
        <w:suppressAutoHyphens/>
        <w:rPr>
          <w:rFonts w:asciiTheme="minorHAnsi" w:hAnsiTheme="minorHAnsi" w:cstheme="minorHAnsi"/>
        </w:rPr>
      </w:pPr>
      <w:r w:rsidRPr="00D24D76">
        <w:rPr>
          <w:rFonts w:asciiTheme="minorHAnsi" w:hAnsiTheme="minorHAnsi" w:cstheme="minorHAnsi"/>
        </w:rPr>
        <w:t xml:space="preserve">Have experience on </w:t>
      </w:r>
      <w:r w:rsidRPr="00D24D76">
        <w:rPr>
          <w:rFonts w:asciiTheme="minorHAnsi" w:hAnsiTheme="minorHAnsi" w:cstheme="minorHAnsi"/>
          <w:b/>
        </w:rPr>
        <w:t>Restful</w:t>
      </w:r>
      <w:r w:rsidRPr="00D24D76">
        <w:rPr>
          <w:rFonts w:asciiTheme="minorHAnsi" w:hAnsiTheme="minorHAnsi" w:cstheme="minorHAnsi"/>
        </w:rPr>
        <w:t xml:space="preserve"> architecture using </w:t>
      </w:r>
      <w:r w:rsidRPr="00D24D76">
        <w:rPr>
          <w:rFonts w:asciiTheme="minorHAnsi" w:hAnsiTheme="minorHAnsi" w:cstheme="minorHAnsi"/>
          <w:b/>
        </w:rPr>
        <w:t>Web API</w:t>
      </w:r>
      <w:r w:rsidRPr="00D24D76">
        <w:rPr>
          <w:rFonts w:asciiTheme="minorHAnsi" w:hAnsiTheme="minorHAnsi" w:cstheme="minorHAnsi"/>
        </w:rPr>
        <w:t>.</w:t>
      </w:r>
    </w:p>
    <w:p w:rsidR="00715F49" w:rsidRPr="00D24D76" w:rsidRDefault="006E7301" w:rsidP="00D57C3B">
      <w:pPr>
        <w:pStyle w:val="ListParagraph"/>
        <w:numPr>
          <w:ilvl w:val="0"/>
          <w:numId w:val="21"/>
        </w:numPr>
        <w:spacing w:after="0" w:line="252" w:lineRule="auto"/>
        <w:rPr>
          <w:rFonts w:asciiTheme="minorHAnsi" w:hAnsiTheme="minorHAnsi" w:cstheme="minorHAnsi"/>
          <w:b/>
        </w:rPr>
      </w:pPr>
      <w:r w:rsidRPr="00D24D76">
        <w:rPr>
          <w:rFonts w:asciiTheme="minorHAnsi" w:hAnsiTheme="minorHAnsi" w:cstheme="minorHAnsi"/>
        </w:rPr>
        <w:t xml:space="preserve">Experience in developing </w:t>
      </w:r>
      <w:r w:rsidRPr="00D24D76">
        <w:rPr>
          <w:rFonts w:asciiTheme="minorHAnsi" w:hAnsiTheme="minorHAnsi" w:cstheme="minorHAnsi"/>
          <w:b/>
        </w:rPr>
        <w:t>Single Page Applications (SPA)</w:t>
      </w:r>
      <w:r w:rsidRPr="00D24D76">
        <w:rPr>
          <w:rFonts w:asciiTheme="minorHAnsi" w:hAnsiTheme="minorHAnsi" w:cstheme="minorHAnsi"/>
        </w:rPr>
        <w:t xml:space="preserve"> using </w:t>
      </w:r>
      <w:r w:rsidRPr="00D24D76">
        <w:rPr>
          <w:rFonts w:asciiTheme="minorHAnsi" w:hAnsiTheme="minorHAnsi" w:cstheme="minorHAnsi"/>
          <w:b/>
        </w:rPr>
        <w:t xml:space="preserve">Java Script </w:t>
      </w:r>
      <w:r w:rsidRPr="00D24D76">
        <w:rPr>
          <w:rFonts w:asciiTheme="minorHAnsi" w:hAnsiTheme="minorHAnsi" w:cstheme="minorHAnsi"/>
        </w:rPr>
        <w:t xml:space="preserve">and </w:t>
      </w:r>
      <w:r w:rsidRPr="00D24D76">
        <w:rPr>
          <w:rFonts w:asciiTheme="minorHAnsi" w:hAnsiTheme="minorHAnsi" w:cstheme="minorHAnsi"/>
          <w:b/>
        </w:rPr>
        <w:t xml:space="preserve">Angular JS </w:t>
      </w:r>
    </w:p>
    <w:p w:rsidR="006E7301" w:rsidRPr="00D24D76" w:rsidRDefault="006E7301" w:rsidP="00D57C3B">
      <w:pPr>
        <w:pStyle w:val="ListParagraph"/>
        <w:numPr>
          <w:ilvl w:val="0"/>
          <w:numId w:val="21"/>
        </w:numPr>
        <w:spacing w:after="0" w:line="252" w:lineRule="auto"/>
        <w:rPr>
          <w:rFonts w:asciiTheme="minorHAnsi" w:hAnsiTheme="minorHAnsi" w:cstheme="minorHAnsi"/>
          <w:b/>
        </w:rPr>
      </w:pPr>
      <w:r w:rsidRPr="00D24D76">
        <w:rPr>
          <w:rFonts w:asciiTheme="minorHAnsi" w:hAnsiTheme="minorHAnsi" w:cstheme="minorHAnsi"/>
        </w:rPr>
        <w:t xml:space="preserve">Experience on SQL Server Database Design, database maintenance and writing </w:t>
      </w:r>
      <w:r w:rsidRPr="00D24D76">
        <w:rPr>
          <w:rFonts w:asciiTheme="minorHAnsi" w:hAnsiTheme="minorHAnsi" w:cstheme="minorHAnsi"/>
          <w:b/>
        </w:rPr>
        <w:t>complex SQL queries</w:t>
      </w:r>
      <w:r w:rsidRPr="00D24D76">
        <w:rPr>
          <w:rFonts w:asciiTheme="minorHAnsi" w:hAnsiTheme="minorHAnsi" w:cstheme="minorHAnsi"/>
        </w:rPr>
        <w:t xml:space="preserve"> using </w:t>
      </w:r>
      <w:r w:rsidRPr="00D24D76">
        <w:rPr>
          <w:rFonts w:asciiTheme="minorHAnsi" w:hAnsiTheme="minorHAnsi" w:cstheme="minorHAnsi"/>
          <w:b/>
        </w:rPr>
        <w:t>Joins</w:t>
      </w:r>
      <w:r w:rsidRPr="00D24D76">
        <w:rPr>
          <w:rFonts w:asciiTheme="minorHAnsi" w:hAnsiTheme="minorHAnsi" w:cstheme="minorHAnsi"/>
        </w:rPr>
        <w:t xml:space="preserve"> and </w:t>
      </w:r>
      <w:r w:rsidRPr="00D24D76">
        <w:rPr>
          <w:rFonts w:asciiTheme="minorHAnsi" w:hAnsiTheme="minorHAnsi" w:cstheme="minorHAnsi"/>
          <w:b/>
        </w:rPr>
        <w:t xml:space="preserve">creating Tables, Views, Indexes, writing </w:t>
      </w:r>
      <w:r w:rsidR="0012387D" w:rsidRPr="00D24D76">
        <w:rPr>
          <w:rFonts w:asciiTheme="minorHAnsi" w:hAnsiTheme="minorHAnsi" w:cstheme="minorHAnsi"/>
          <w:b/>
        </w:rPr>
        <w:t>stored</w:t>
      </w:r>
      <w:r w:rsidRPr="00D24D76">
        <w:rPr>
          <w:rFonts w:asciiTheme="minorHAnsi" w:hAnsiTheme="minorHAnsi" w:cstheme="minorHAnsi"/>
          <w:b/>
        </w:rPr>
        <w:t xml:space="preserve"> procedures, Functions and Triggers.</w:t>
      </w:r>
    </w:p>
    <w:p w:rsidR="006E7301" w:rsidRPr="00D24D76" w:rsidRDefault="006E7301" w:rsidP="00D57C3B">
      <w:pPr>
        <w:pStyle w:val="ListParagraph"/>
        <w:numPr>
          <w:ilvl w:val="0"/>
          <w:numId w:val="21"/>
        </w:numPr>
        <w:spacing w:after="0" w:line="252" w:lineRule="auto"/>
        <w:rPr>
          <w:rFonts w:asciiTheme="minorHAnsi" w:hAnsiTheme="minorHAnsi" w:cstheme="minorHAnsi"/>
          <w:b/>
        </w:rPr>
      </w:pPr>
      <w:r w:rsidRPr="00D24D76">
        <w:rPr>
          <w:rFonts w:asciiTheme="minorHAnsi" w:hAnsiTheme="minorHAnsi" w:cstheme="minorHAnsi"/>
        </w:rPr>
        <w:t xml:space="preserve">Solid knowledge in </w:t>
      </w:r>
      <w:r w:rsidRPr="00D24D76">
        <w:rPr>
          <w:rFonts w:asciiTheme="minorHAnsi" w:hAnsiTheme="minorHAnsi" w:cstheme="minorHAnsi"/>
          <w:b/>
        </w:rPr>
        <w:t>language Integrated Query LINQ</w:t>
      </w:r>
      <w:r w:rsidRPr="00D24D76">
        <w:rPr>
          <w:rFonts w:asciiTheme="minorHAnsi" w:hAnsiTheme="minorHAnsi" w:cstheme="minorHAnsi"/>
        </w:rPr>
        <w:t xml:space="preserve"> (</w:t>
      </w:r>
      <w:r w:rsidRPr="00D24D76">
        <w:rPr>
          <w:rFonts w:asciiTheme="minorHAnsi" w:hAnsiTheme="minorHAnsi" w:cstheme="minorHAnsi"/>
          <w:b/>
        </w:rPr>
        <w:t>LINQ to SQL, LINQ to XML, LINQ to OBJECTS and LINQ to ENTITIES)</w:t>
      </w:r>
      <w:r w:rsidRPr="00D24D76">
        <w:rPr>
          <w:rFonts w:asciiTheme="minorHAnsi" w:hAnsiTheme="minorHAnsi" w:cstheme="minorHAnsi"/>
        </w:rPr>
        <w:t xml:space="preserve"> and </w:t>
      </w:r>
      <w:r w:rsidRPr="00D24D76">
        <w:rPr>
          <w:rFonts w:asciiTheme="minorHAnsi" w:hAnsiTheme="minorHAnsi" w:cstheme="minorHAnsi"/>
          <w:b/>
        </w:rPr>
        <w:t>Entity Framework</w:t>
      </w:r>
      <w:r w:rsidRPr="00D24D76">
        <w:rPr>
          <w:rFonts w:asciiTheme="minorHAnsi" w:hAnsiTheme="minorHAnsi" w:cstheme="minorHAnsi"/>
        </w:rPr>
        <w:t xml:space="preserve"> for data accessing and CRUD operations.</w:t>
      </w:r>
    </w:p>
    <w:p w:rsidR="006E7301" w:rsidRPr="00D24D76" w:rsidRDefault="006E7301" w:rsidP="00D57C3B">
      <w:pPr>
        <w:pStyle w:val="ListParagraph"/>
        <w:numPr>
          <w:ilvl w:val="0"/>
          <w:numId w:val="21"/>
        </w:numPr>
        <w:spacing w:after="0" w:line="252" w:lineRule="auto"/>
        <w:rPr>
          <w:rFonts w:asciiTheme="minorHAnsi" w:hAnsiTheme="minorHAnsi" w:cstheme="minorHAnsi"/>
        </w:rPr>
      </w:pPr>
      <w:r w:rsidRPr="00D24D76">
        <w:rPr>
          <w:rFonts w:asciiTheme="minorHAnsi" w:hAnsiTheme="minorHAnsi" w:cstheme="minorHAnsi"/>
        </w:rPr>
        <w:t xml:space="preserve">Experience in developing </w:t>
      </w:r>
      <w:r w:rsidRPr="00D24D76">
        <w:rPr>
          <w:rFonts w:asciiTheme="minorHAnsi" w:hAnsiTheme="minorHAnsi" w:cstheme="minorHAnsi"/>
          <w:b/>
        </w:rPr>
        <w:t xml:space="preserve">SSIS packages </w:t>
      </w:r>
      <w:r w:rsidRPr="00D24D76">
        <w:rPr>
          <w:rFonts w:asciiTheme="minorHAnsi" w:hAnsiTheme="minorHAnsi" w:cstheme="minorHAnsi"/>
        </w:rPr>
        <w:t xml:space="preserve">and generating </w:t>
      </w:r>
      <w:r w:rsidRPr="00D24D76">
        <w:rPr>
          <w:rFonts w:asciiTheme="minorHAnsi" w:hAnsiTheme="minorHAnsi" w:cstheme="minorHAnsi"/>
          <w:b/>
        </w:rPr>
        <w:t>reports using SSRS.</w:t>
      </w:r>
    </w:p>
    <w:p w:rsidR="006E7301" w:rsidRPr="00D24D76" w:rsidRDefault="006E7301" w:rsidP="00D57C3B">
      <w:pPr>
        <w:pStyle w:val="ListParagraph"/>
        <w:numPr>
          <w:ilvl w:val="0"/>
          <w:numId w:val="21"/>
        </w:numPr>
        <w:spacing w:after="0" w:line="252" w:lineRule="auto"/>
        <w:rPr>
          <w:rFonts w:asciiTheme="minorHAnsi" w:hAnsiTheme="minorHAnsi" w:cstheme="minorHAnsi"/>
        </w:rPr>
      </w:pPr>
      <w:r w:rsidRPr="00D24D76">
        <w:rPr>
          <w:rFonts w:asciiTheme="minorHAnsi" w:hAnsiTheme="minorHAnsi" w:cstheme="minorHAnsi"/>
        </w:rPr>
        <w:t xml:space="preserve">Hands on working experience in using </w:t>
      </w:r>
      <w:r w:rsidRPr="00D24D76">
        <w:rPr>
          <w:rFonts w:asciiTheme="minorHAnsi" w:hAnsiTheme="minorHAnsi" w:cstheme="minorHAnsi"/>
          <w:b/>
        </w:rPr>
        <w:t>NuGet</w:t>
      </w:r>
      <w:r w:rsidRPr="00D24D76">
        <w:rPr>
          <w:rFonts w:asciiTheme="minorHAnsi" w:hAnsiTheme="minorHAnsi" w:cstheme="minorHAnsi"/>
        </w:rPr>
        <w:t xml:space="preserve"> package Manager. Experience in version control using repositories like </w:t>
      </w:r>
      <w:r w:rsidRPr="00D24D76">
        <w:rPr>
          <w:rFonts w:asciiTheme="minorHAnsi" w:hAnsiTheme="minorHAnsi" w:cstheme="minorHAnsi"/>
          <w:b/>
        </w:rPr>
        <w:t>T</w:t>
      </w:r>
      <w:r w:rsidR="00715F49" w:rsidRPr="00D24D76">
        <w:rPr>
          <w:rFonts w:asciiTheme="minorHAnsi" w:hAnsiTheme="minorHAnsi" w:cstheme="minorHAnsi"/>
          <w:b/>
        </w:rPr>
        <w:t>FS (Team Foundation Server), VSO</w:t>
      </w:r>
      <w:r w:rsidRPr="00D24D76">
        <w:rPr>
          <w:rFonts w:asciiTheme="minorHAnsi" w:hAnsiTheme="minorHAnsi" w:cstheme="minorHAnsi"/>
          <w:b/>
        </w:rPr>
        <w:t xml:space="preserve"> (Visual </w:t>
      </w:r>
      <w:r w:rsidR="00715F49" w:rsidRPr="00D24D76">
        <w:rPr>
          <w:rFonts w:asciiTheme="minorHAnsi" w:hAnsiTheme="minorHAnsi" w:cstheme="minorHAnsi"/>
          <w:b/>
        </w:rPr>
        <w:t>Studio Online</w:t>
      </w:r>
      <w:r w:rsidRPr="00D24D76">
        <w:rPr>
          <w:rFonts w:asciiTheme="minorHAnsi" w:hAnsiTheme="minorHAnsi" w:cstheme="minorHAnsi"/>
          <w:b/>
        </w:rPr>
        <w:t>), GIT</w:t>
      </w:r>
    </w:p>
    <w:p w:rsidR="006E7301" w:rsidRPr="00D24D76" w:rsidRDefault="00F5541E" w:rsidP="00D57C3B">
      <w:pPr>
        <w:pStyle w:val="ListParagraph"/>
        <w:numPr>
          <w:ilvl w:val="0"/>
          <w:numId w:val="21"/>
        </w:numPr>
        <w:spacing w:after="0" w:line="252" w:lineRule="auto"/>
        <w:rPr>
          <w:rFonts w:asciiTheme="minorHAnsi" w:hAnsiTheme="minorHAnsi" w:cstheme="minorHAnsi"/>
        </w:rPr>
      </w:pPr>
      <w:r w:rsidRPr="00D24D76">
        <w:rPr>
          <w:rFonts w:asciiTheme="minorHAnsi" w:hAnsiTheme="minorHAnsi" w:cstheme="minorHAnsi"/>
        </w:rPr>
        <w:t xml:space="preserve">Good </w:t>
      </w:r>
      <w:r w:rsidR="006E7301" w:rsidRPr="00D24D76">
        <w:rPr>
          <w:rFonts w:asciiTheme="minorHAnsi" w:hAnsiTheme="minorHAnsi" w:cstheme="minorHAnsi"/>
        </w:rPr>
        <w:t>experie</w:t>
      </w:r>
      <w:r w:rsidR="000B5D13" w:rsidRPr="00D24D76">
        <w:rPr>
          <w:rFonts w:asciiTheme="minorHAnsi" w:hAnsiTheme="minorHAnsi" w:cstheme="minorHAnsi"/>
        </w:rPr>
        <w:t xml:space="preserve">nce in </w:t>
      </w:r>
      <w:r w:rsidR="000B5D13" w:rsidRPr="00D24D76">
        <w:rPr>
          <w:rFonts w:asciiTheme="minorHAnsi" w:hAnsiTheme="minorHAnsi" w:cstheme="minorHAnsi"/>
          <w:shd w:val="clear" w:color="auto" w:fill="FFFFFF"/>
        </w:rPr>
        <w:t>Component-based web development using Angular2</w:t>
      </w:r>
    </w:p>
    <w:p w:rsidR="006E7301" w:rsidRPr="00D24D76" w:rsidRDefault="006E7301" w:rsidP="00D57C3B">
      <w:pPr>
        <w:pStyle w:val="ListParagraph"/>
        <w:numPr>
          <w:ilvl w:val="0"/>
          <w:numId w:val="21"/>
        </w:numPr>
        <w:spacing w:after="0" w:line="252" w:lineRule="auto"/>
        <w:rPr>
          <w:rFonts w:asciiTheme="minorHAnsi" w:hAnsiTheme="minorHAnsi" w:cstheme="minorHAnsi"/>
        </w:rPr>
      </w:pPr>
      <w:r w:rsidRPr="00D24D76">
        <w:rPr>
          <w:rFonts w:asciiTheme="minorHAnsi" w:hAnsiTheme="minorHAnsi" w:cstheme="minorHAnsi"/>
        </w:rPr>
        <w:t xml:space="preserve">Exposure to </w:t>
      </w:r>
      <w:r w:rsidRPr="00D24D76">
        <w:rPr>
          <w:rFonts w:asciiTheme="minorHAnsi" w:hAnsiTheme="minorHAnsi" w:cstheme="minorHAnsi"/>
          <w:b/>
        </w:rPr>
        <w:t>Model-View-Controller (MVC)</w:t>
      </w:r>
      <w:r w:rsidRPr="00D24D76">
        <w:rPr>
          <w:rFonts w:asciiTheme="minorHAnsi" w:hAnsiTheme="minorHAnsi" w:cstheme="minorHAnsi"/>
        </w:rPr>
        <w:t xml:space="preserve"> Architecture technology.</w:t>
      </w:r>
    </w:p>
    <w:p w:rsidR="006E7301" w:rsidRPr="00D24D76" w:rsidRDefault="006E7301" w:rsidP="00D57C3B">
      <w:pPr>
        <w:pStyle w:val="ListParagraph"/>
        <w:numPr>
          <w:ilvl w:val="0"/>
          <w:numId w:val="21"/>
        </w:numPr>
        <w:spacing w:after="0" w:line="252" w:lineRule="auto"/>
        <w:rPr>
          <w:rFonts w:asciiTheme="minorHAnsi" w:hAnsiTheme="minorHAnsi" w:cstheme="minorHAnsi"/>
        </w:rPr>
      </w:pPr>
      <w:r w:rsidRPr="00D24D76">
        <w:rPr>
          <w:rFonts w:asciiTheme="minorHAnsi" w:eastAsia="Calibri" w:hAnsiTheme="minorHAnsi" w:cstheme="minorHAnsi"/>
        </w:rPr>
        <w:t xml:space="preserve">Worked with </w:t>
      </w:r>
      <w:r w:rsidRPr="00D24D76">
        <w:rPr>
          <w:rFonts w:asciiTheme="minorHAnsi" w:eastAsia="Calibri" w:hAnsiTheme="minorHAnsi" w:cstheme="minorHAnsi"/>
          <w:b/>
        </w:rPr>
        <w:t xml:space="preserve">Traditional Methodologies (Waterfall, RAD), Agile Software Development Methodology and </w:t>
      </w:r>
      <w:r w:rsidR="00DD7088" w:rsidRPr="00D24D76">
        <w:rPr>
          <w:rFonts w:asciiTheme="minorHAnsi" w:eastAsia="Calibri" w:hAnsiTheme="minorHAnsi" w:cstheme="minorHAnsi"/>
          <w:b/>
        </w:rPr>
        <w:t>Test-Driven</w:t>
      </w:r>
      <w:r w:rsidRPr="00D24D76">
        <w:rPr>
          <w:rFonts w:asciiTheme="minorHAnsi" w:eastAsia="Calibri" w:hAnsiTheme="minorHAnsi" w:cstheme="minorHAnsi"/>
          <w:b/>
        </w:rPr>
        <w:t xml:space="preserve"> Development (TDD).</w:t>
      </w:r>
    </w:p>
    <w:p w:rsidR="00DB66B7" w:rsidRPr="00D24D76" w:rsidRDefault="00DB66B7" w:rsidP="00D57C3B">
      <w:pPr>
        <w:ind w:left="720"/>
        <w:rPr>
          <w:rFonts w:asciiTheme="minorHAnsi" w:hAnsiTheme="minorHAnsi" w:cstheme="minorHAnsi"/>
          <w:b/>
          <w:sz w:val="22"/>
          <w:szCs w:val="22"/>
        </w:rPr>
      </w:pPr>
    </w:p>
    <w:p w:rsidR="00FC77FB" w:rsidRPr="00D24D76" w:rsidRDefault="00FC77FB" w:rsidP="00D57C3B">
      <w:pPr>
        <w:widowControl w:val="0"/>
        <w:shd w:val="clear" w:color="auto" w:fill="FFFFFF"/>
        <w:suppressAutoHyphens w:val="0"/>
        <w:autoSpaceDE w:val="0"/>
        <w:autoSpaceDN w:val="0"/>
        <w:contextualSpacing/>
        <w:rPr>
          <w:rFonts w:asciiTheme="minorHAnsi" w:eastAsia="MS Mincho" w:hAnsiTheme="minorHAnsi" w:cstheme="minorHAnsi"/>
          <w:b/>
          <w:sz w:val="22"/>
          <w:szCs w:val="22"/>
        </w:rPr>
      </w:pPr>
    </w:p>
    <w:p w:rsidR="00E73292" w:rsidRPr="00D24D76" w:rsidRDefault="001664CE" w:rsidP="00D57C3B">
      <w:pPr>
        <w:shd w:val="clear" w:color="auto" w:fill="808080"/>
        <w:tabs>
          <w:tab w:val="right" w:pos="10066"/>
        </w:tabs>
        <w:rPr>
          <w:rFonts w:asciiTheme="minorHAnsi" w:hAnsiTheme="minorHAnsi" w:cstheme="minorHAnsi"/>
          <w:b/>
          <w:sz w:val="22"/>
          <w:szCs w:val="22"/>
        </w:rPr>
      </w:pPr>
      <w:r w:rsidRPr="00D24D76">
        <w:rPr>
          <w:rFonts w:asciiTheme="minorHAnsi" w:hAnsiTheme="minorHAnsi" w:cstheme="minorHAnsi"/>
          <w:b/>
          <w:sz w:val="22"/>
          <w:szCs w:val="22"/>
        </w:rPr>
        <w:t>Technical Skills:</w:t>
      </w:r>
    </w:p>
    <w:p w:rsidR="00B06316" w:rsidRPr="00D24D76" w:rsidRDefault="00B06316" w:rsidP="00D57C3B">
      <w:pPr>
        <w:ind w:left="720"/>
        <w:rPr>
          <w:rFonts w:asciiTheme="minorHAnsi" w:hAnsiTheme="minorHAnsi" w:cstheme="minorHAns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9"/>
        <w:gridCol w:w="6763"/>
      </w:tblGrid>
      <w:tr w:rsidR="00062FD2" w:rsidRPr="00D24D76" w:rsidTr="005258AF">
        <w:trPr>
          <w:trHeight w:val="113"/>
        </w:trPr>
        <w:tc>
          <w:tcPr>
            <w:tcW w:w="1711" w:type="pct"/>
          </w:tcPr>
          <w:p w:rsidR="005F0EB7" w:rsidRPr="00D24D76" w:rsidRDefault="005F0EB7" w:rsidP="00D57C3B">
            <w:pPr>
              <w:rPr>
                <w:rFonts w:asciiTheme="minorHAnsi" w:hAnsiTheme="minorHAnsi" w:cstheme="minorHAnsi"/>
                <w:bCs/>
                <w:sz w:val="22"/>
                <w:szCs w:val="22"/>
              </w:rPr>
            </w:pPr>
            <w:r w:rsidRPr="00D24D76">
              <w:rPr>
                <w:rFonts w:asciiTheme="minorHAnsi" w:hAnsiTheme="minorHAnsi" w:cstheme="minorHAnsi"/>
                <w:bCs/>
                <w:sz w:val="22"/>
                <w:szCs w:val="22"/>
              </w:rPr>
              <w:t>Web Technologies</w:t>
            </w:r>
          </w:p>
        </w:tc>
        <w:tc>
          <w:tcPr>
            <w:tcW w:w="3289" w:type="pct"/>
          </w:tcPr>
          <w:p w:rsidR="005F0EB7"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 xml:space="preserve">ASP, </w:t>
            </w:r>
            <w:r w:rsidR="005F0EB7" w:rsidRPr="00D24D76">
              <w:rPr>
                <w:rFonts w:asciiTheme="minorHAnsi" w:hAnsiTheme="minorHAnsi" w:cstheme="minorHAnsi"/>
                <w:bCs/>
                <w:sz w:val="22"/>
                <w:szCs w:val="22"/>
              </w:rPr>
              <w:t>ASP.Net 4.0/3.5/3.0/2.0,</w:t>
            </w:r>
            <w:r w:rsidR="00932E28" w:rsidRPr="00D24D76">
              <w:rPr>
                <w:rFonts w:asciiTheme="minorHAnsi" w:hAnsiTheme="minorHAnsi" w:cstheme="minorHAnsi"/>
                <w:bCs/>
                <w:sz w:val="22"/>
                <w:szCs w:val="22"/>
              </w:rPr>
              <w:t xml:space="preserve"> AJAX 3.0/2.0, MVC 4.0/5</w:t>
            </w:r>
            <w:r w:rsidRPr="00D24D76">
              <w:rPr>
                <w:rFonts w:asciiTheme="minorHAnsi" w:hAnsiTheme="minorHAnsi" w:cstheme="minorHAnsi"/>
                <w:bCs/>
                <w:sz w:val="22"/>
                <w:szCs w:val="22"/>
              </w:rPr>
              <w:t>.0</w:t>
            </w:r>
            <w:r w:rsidR="004F30C0" w:rsidRPr="00D24D76">
              <w:rPr>
                <w:rFonts w:asciiTheme="minorHAnsi" w:hAnsiTheme="minorHAnsi" w:cstheme="minorHAnsi"/>
                <w:bCs/>
                <w:sz w:val="22"/>
                <w:szCs w:val="22"/>
              </w:rPr>
              <w:t>/6.0</w:t>
            </w:r>
            <w:r w:rsidRPr="00D24D76">
              <w:rPr>
                <w:rFonts w:asciiTheme="minorHAnsi" w:hAnsiTheme="minorHAnsi" w:cstheme="minorHAnsi"/>
                <w:bCs/>
                <w:sz w:val="22"/>
                <w:szCs w:val="22"/>
              </w:rPr>
              <w:t xml:space="preserve">, Web Services, CSS/CSS3, </w:t>
            </w:r>
            <w:r w:rsidR="005F0EB7" w:rsidRPr="00D24D76">
              <w:rPr>
                <w:rFonts w:asciiTheme="minorHAnsi" w:hAnsiTheme="minorHAnsi" w:cstheme="minorHAnsi"/>
                <w:bCs/>
                <w:sz w:val="22"/>
                <w:szCs w:val="22"/>
              </w:rPr>
              <w:t>Java Script, Knock out JS</w:t>
            </w:r>
            <w:r w:rsidR="004E10E2" w:rsidRPr="00D24D76">
              <w:rPr>
                <w:rFonts w:asciiTheme="minorHAnsi" w:hAnsiTheme="minorHAnsi" w:cstheme="minorHAnsi"/>
                <w:bCs/>
                <w:sz w:val="22"/>
                <w:szCs w:val="22"/>
              </w:rPr>
              <w:t>, JQuery, Json, AngularJS/</w:t>
            </w:r>
            <w:r w:rsidR="006355D8" w:rsidRPr="00D24D76">
              <w:rPr>
                <w:rFonts w:asciiTheme="minorHAnsi" w:hAnsiTheme="minorHAnsi" w:cstheme="minorHAnsi"/>
                <w:bCs/>
                <w:sz w:val="22"/>
                <w:szCs w:val="22"/>
              </w:rPr>
              <w:t>Angular2,</w:t>
            </w:r>
            <w:r w:rsidR="0020263E" w:rsidRPr="00D24D76">
              <w:rPr>
                <w:rFonts w:asciiTheme="minorHAnsi" w:hAnsiTheme="minorHAnsi" w:cstheme="minorHAnsi"/>
                <w:bCs/>
                <w:sz w:val="22"/>
                <w:szCs w:val="22"/>
              </w:rPr>
              <w:t>HTML</w:t>
            </w:r>
            <w:r w:rsidRPr="00D24D76">
              <w:rPr>
                <w:rFonts w:asciiTheme="minorHAnsi" w:hAnsiTheme="minorHAnsi" w:cstheme="minorHAnsi"/>
                <w:bCs/>
                <w:sz w:val="22"/>
                <w:szCs w:val="22"/>
              </w:rPr>
              <w:t xml:space="preserve">, </w:t>
            </w:r>
            <w:r w:rsidR="00F472A2" w:rsidRPr="00D24D76">
              <w:rPr>
                <w:rFonts w:asciiTheme="minorHAnsi" w:hAnsiTheme="minorHAnsi" w:cstheme="minorHAnsi"/>
                <w:noProof/>
                <w:sz w:val="22"/>
                <w:szCs w:val="22"/>
              </w:rPr>
              <w:t>REST SERVICES(Web API</w:t>
            </w:r>
            <w:r w:rsidR="005F0EB7" w:rsidRPr="00D24D76">
              <w:rPr>
                <w:rFonts w:asciiTheme="minorHAnsi" w:hAnsiTheme="minorHAnsi" w:cstheme="minorHAnsi"/>
                <w:noProof/>
                <w:sz w:val="22"/>
                <w:szCs w:val="22"/>
              </w:rPr>
              <w:t>, WCF), web forms</w:t>
            </w:r>
            <w:r w:rsidR="00EF3427" w:rsidRPr="00D24D76">
              <w:rPr>
                <w:rFonts w:asciiTheme="minorHAnsi" w:hAnsiTheme="minorHAnsi" w:cstheme="minorHAnsi"/>
                <w:noProof/>
                <w:sz w:val="22"/>
                <w:szCs w:val="22"/>
              </w:rPr>
              <w:t>,LINQ</w:t>
            </w:r>
            <w:r w:rsidR="0099767C" w:rsidRPr="00D24D76">
              <w:rPr>
                <w:rFonts w:asciiTheme="minorHAnsi" w:hAnsiTheme="minorHAnsi" w:cstheme="minorHAnsi"/>
                <w:noProof/>
                <w:sz w:val="22"/>
                <w:szCs w:val="22"/>
              </w:rPr>
              <w:t>,WPF</w:t>
            </w:r>
            <w:r w:rsidR="00D9039C" w:rsidRPr="00D24D76">
              <w:rPr>
                <w:rFonts w:asciiTheme="minorHAnsi" w:hAnsiTheme="minorHAnsi" w:cstheme="minorHAnsi"/>
                <w:noProof/>
                <w:sz w:val="22"/>
                <w:szCs w:val="22"/>
              </w:rPr>
              <w:t>,</w:t>
            </w:r>
            <w:r w:rsidR="00D33D89" w:rsidRPr="00D24D76">
              <w:rPr>
                <w:rFonts w:asciiTheme="minorHAnsi" w:hAnsiTheme="minorHAnsi" w:cstheme="minorHAnsi"/>
                <w:noProof/>
                <w:sz w:val="22"/>
                <w:szCs w:val="22"/>
              </w:rPr>
              <w:t>SilverLight ,</w:t>
            </w:r>
            <w:r w:rsidR="00D9039C" w:rsidRPr="00D24D76">
              <w:rPr>
                <w:rFonts w:asciiTheme="minorHAnsi" w:hAnsiTheme="minorHAnsi" w:cstheme="minorHAnsi"/>
                <w:noProof/>
                <w:sz w:val="22"/>
                <w:szCs w:val="22"/>
              </w:rPr>
              <w:t>TypeScript</w:t>
            </w:r>
            <w:r w:rsidR="002D343E" w:rsidRPr="00D24D76">
              <w:rPr>
                <w:rFonts w:asciiTheme="minorHAnsi" w:hAnsiTheme="minorHAnsi" w:cstheme="minorHAnsi"/>
                <w:noProof/>
                <w:sz w:val="22"/>
                <w:szCs w:val="22"/>
              </w:rPr>
              <w:t xml:space="preserve"> , </w:t>
            </w:r>
            <w:r w:rsidR="002D343E" w:rsidRPr="00D24D76">
              <w:rPr>
                <w:rFonts w:asciiTheme="minorHAnsi" w:hAnsiTheme="minorHAnsi" w:cstheme="minorHAnsi"/>
                <w:sz w:val="22"/>
                <w:szCs w:val="22"/>
              </w:rPr>
              <w:t>ASP.NET Core1.0</w:t>
            </w:r>
          </w:p>
        </w:tc>
      </w:tr>
      <w:tr w:rsidR="00062FD2" w:rsidRPr="00D24D76" w:rsidTr="005258AF">
        <w:trPr>
          <w:trHeight w:val="113"/>
        </w:trPr>
        <w:tc>
          <w:tcPr>
            <w:tcW w:w="1711" w:type="pct"/>
          </w:tcPr>
          <w:p w:rsidR="005F0EB7" w:rsidRPr="00D24D76" w:rsidRDefault="005F0EB7" w:rsidP="00D57C3B">
            <w:pPr>
              <w:pStyle w:val="NormalTimesNewRoman"/>
              <w:jc w:val="left"/>
              <w:rPr>
                <w:rFonts w:asciiTheme="minorHAnsi" w:hAnsiTheme="minorHAnsi" w:cstheme="minorHAnsi"/>
                <w:sz w:val="22"/>
                <w:szCs w:val="22"/>
              </w:rPr>
            </w:pPr>
            <w:r w:rsidRPr="00D24D76">
              <w:rPr>
                <w:rFonts w:asciiTheme="minorHAnsi" w:hAnsiTheme="minorHAnsi" w:cstheme="minorHAnsi"/>
                <w:bCs/>
                <w:sz w:val="22"/>
                <w:szCs w:val="22"/>
              </w:rPr>
              <w:t>Languages</w:t>
            </w:r>
          </w:p>
        </w:tc>
        <w:tc>
          <w:tcPr>
            <w:tcW w:w="3289" w:type="pct"/>
          </w:tcPr>
          <w:p w:rsidR="005F0EB7" w:rsidRPr="00D24D76" w:rsidRDefault="005F0EB7" w:rsidP="00D57C3B">
            <w:pPr>
              <w:rPr>
                <w:rFonts w:asciiTheme="minorHAnsi" w:hAnsiTheme="minorHAnsi" w:cstheme="minorHAnsi"/>
                <w:bCs/>
                <w:sz w:val="22"/>
                <w:szCs w:val="22"/>
              </w:rPr>
            </w:pPr>
            <w:r w:rsidRPr="00D24D76">
              <w:rPr>
                <w:rFonts w:asciiTheme="minorHAnsi" w:hAnsiTheme="minorHAnsi" w:cstheme="minorHAnsi"/>
                <w:bCs/>
                <w:sz w:val="22"/>
                <w:szCs w:val="22"/>
              </w:rPr>
              <w:t>C#, VB.Net, T–SQL, PL/SQL, XML, HTML, LINQ, AS</w:t>
            </w:r>
            <w:r w:rsidR="005F2D28" w:rsidRPr="00D24D76">
              <w:rPr>
                <w:rFonts w:asciiTheme="minorHAnsi" w:hAnsiTheme="minorHAnsi" w:cstheme="minorHAnsi"/>
                <w:bCs/>
                <w:sz w:val="22"/>
                <w:szCs w:val="22"/>
              </w:rPr>
              <w:t xml:space="preserve">P.Net AJAX, C, C++, </w:t>
            </w:r>
            <w:r w:rsidRPr="00D24D76">
              <w:rPr>
                <w:rFonts w:asciiTheme="minorHAnsi" w:hAnsiTheme="minorHAnsi" w:cstheme="minorHAnsi"/>
                <w:bCs/>
                <w:sz w:val="22"/>
                <w:szCs w:val="22"/>
              </w:rPr>
              <w:t>JAVA</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Front End</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Visual Studio 2015/ 2013 / 2008 / 2005</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Database</w:t>
            </w:r>
          </w:p>
        </w:tc>
        <w:tc>
          <w:tcPr>
            <w:tcW w:w="3289" w:type="pct"/>
          </w:tcPr>
          <w:p w:rsidR="005F2D28" w:rsidRPr="00D24D76" w:rsidRDefault="0031322D" w:rsidP="00D57C3B">
            <w:pPr>
              <w:rPr>
                <w:rFonts w:asciiTheme="minorHAnsi" w:hAnsiTheme="minorHAnsi" w:cstheme="minorHAnsi"/>
                <w:bCs/>
                <w:sz w:val="22"/>
                <w:szCs w:val="22"/>
              </w:rPr>
            </w:pPr>
            <w:r w:rsidRPr="00D24D76">
              <w:rPr>
                <w:rFonts w:asciiTheme="minorHAnsi" w:hAnsiTheme="minorHAnsi" w:cstheme="minorHAnsi"/>
                <w:bCs/>
                <w:sz w:val="22"/>
                <w:szCs w:val="22"/>
              </w:rPr>
              <w:t>SQL Server 2005/2012/2008</w:t>
            </w:r>
            <w:r w:rsidR="005F2D28" w:rsidRPr="00D24D76">
              <w:rPr>
                <w:rFonts w:asciiTheme="minorHAnsi" w:hAnsiTheme="minorHAnsi" w:cstheme="minorHAnsi"/>
                <w:bCs/>
                <w:sz w:val="22"/>
                <w:szCs w:val="22"/>
              </w:rPr>
              <w:t xml:space="preserve"> (T-SQL, Stored procedures, Triggers, DML, DDL), MS Access, Oracle </w:t>
            </w:r>
            <w:r w:rsidR="005F2D28" w:rsidRPr="00D24D76">
              <w:rPr>
                <w:rFonts w:asciiTheme="minorHAnsi" w:hAnsiTheme="minorHAnsi" w:cstheme="minorHAnsi"/>
                <w:sz w:val="22"/>
                <w:szCs w:val="22"/>
              </w:rPr>
              <w:t>10g/9i</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Middleware</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ADO.Net, MSMQ</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Protocols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SOAP</w:t>
            </w:r>
            <w:r w:rsidRPr="00D24D76">
              <w:rPr>
                <w:rFonts w:asciiTheme="minorHAnsi" w:hAnsiTheme="minorHAnsi" w:cstheme="minorHAnsi"/>
                <w:sz w:val="22"/>
                <w:szCs w:val="22"/>
              </w:rPr>
              <w:t xml:space="preserve">, </w:t>
            </w:r>
            <w:r w:rsidRPr="00D24D76">
              <w:rPr>
                <w:rFonts w:asciiTheme="minorHAnsi" w:hAnsiTheme="minorHAnsi" w:cstheme="minorHAnsi"/>
                <w:bCs/>
                <w:sz w:val="22"/>
                <w:szCs w:val="22"/>
              </w:rPr>
              <w:t>SSL</w:t>
            </w:r>
            <w:r w:rsidRPr="00D24D76">
              <w:rPr>
                <w:rFonts w:asciiTheme="minorHAnsi" w:hAnsiTheme="minorHAnsi" w:cstheme="minorHAnsi"/>
                <w:sz w:val="22"/>
                <w:szCs w:val="22"/>
              </w:rPr>
              <w:t xml:space="preserve">, </w:t>
            </w:r>
            <w:r w:rsidRPr="00D24D76">
              <w:rPr>
                <w:rFonts w:asciiTheme="minorHAnsi" w:hAnsiTheme="minorHAnsi" w:cstheme="minorHAnsi"/>
                <w:bCs/>
                <w:sz w:val="22"/>
                <w:szCs w:val="22"/>
              </w:rPr>
              <w:t>FTP,</w:t>
            </w:r>
            <w:r w:rsidRPr="00D24D76">
              <w:rPr>
                <w:rFonts w:asciiTheme="minorHAnsi" w:hAnsiTheme="minorHAnsi" w:cstheme="minorHAnsi"/>
                <w:sz w:val="22"/>
                <w:szCs w:val="22"/>
              </w:rPr>
              <w:t xml:space="preserve"> TCP/IP, HTTP</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XML Technologies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XAML, XHTML, XML, XSL, XSLT, XQuery, DTD’s, Schemas</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Reporting Tools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Crystal reports 13/10/8.5/</w:t>
            </w:r>
            <w:r w:rsidR="00DD7088" w:rsidRPr="00D24D76">
              <w:rPr>
                <w:rFonts w:asciiTheme="minorHAnsi" w:hAnsiTheme="minorHAnsi" w:cstheme="minorHAnsi"/>
                <w:bCs/>
                <w:sz w:val="22"/>
                <w:szCs w:val="22"/>
              </w:rPr>
              <w:t xml:space="preserve">8, Data Base Reports, SSRS and </w:t>
            </w:r>
            <w:r w:rsidRPr="00D24D76">
              <w:rPr>
                <w:rFonts w:asciiTheme="minorHAnsi" w:hAnsiTheme="minorHAnsi" w:cstheme="minorHAnsi"/>
                <w:bCs/>
                <w:sz w:val="22"/>
                <w:szCs w:val="22"/>
              </w:rPr>
              <w:t>SSIS</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Application Tools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Visual Studio.Net, SQL Enterprise Manager, SQL Management Studio</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Operating Systems</w:t>
            </w:r>
          </w:p>
        </w:tc>
        <w:tc>
          <w:tcPr>
            <w:tcW w:w="3289" w:type="pct"/>
          </w:tcPr>
          <w:p w:rsidR="005F2D28" w:rsidRPr="00D24D76" w:rsidRDefault="00DD7088" w:rsidP="00D57C3B">
            <w:pPr>
              <w:rPr>
                <w:rFonts w:asciiTheme="minorHAnsi" w:hAnsiTheme="minorHAnsi" w:cstheme="minorHAnsi"/>
                <w:bCs/>
                <w:sz w:val="22"/>
                <w:szCs w:val="22"/>
              </w:rPr>
            </w:pPr>
            <w:r w:rsidRPr="00D24D76">
              <w:rPr>
                <w:rFonts w:asciiTheme="minorHAnsi" w:hAnsiTheme="minorHAnsi" w:cstheme="minorHAnsi"/>
                <w:bCs/>
                <w:sz w:val="22"/>
                <w:szCs w:val="22"/>
              </w:rPr>
              <w:t xml:space="preserve">Windows 2008 XP, </w:t>
            </w:r>
            <w:r w:rsidR="005F2D28" w:rsidRPr="00D24D76">
              <w:rPr>
                <w:rFonts w:asciiTheme="minorHAnsi" w:hAnsiTheme="minorHAnsi" w:cstheme="minorHAnsi"/>
                <w:bCs/>
                <w:sz w:val="22"/>
                <w:szCs w:val="22"/>
              </w:rPr>
              <w:t>Windows 7</w:t>
            </w:r>
            <w:r w:rsidR="00506E13" w:rsidRPr="00D24D76">
              <w:rPr>
                <w:rFonts w:asciiTheme="minorHAnsi" w:hAnsiTheme="minorHAnsi" w:cstheme="minorHAnsi"/>
                <w:bCs/>
                <w:sz w:val="22"/>
                <w:szCs w:val="22"/>
              </w:rPr>
              <w:t>/8/10, Windows NT</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Web Servers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MICROSOFT IIS(7</w:t>
            </w:r>
            <w:r w:rsidR="00506E13" w:rsidRPr="00D24D76">
              <w:rPr>
                <w:rFonts w:asciiTheme="minorHAnsi" w:hAnsiTheme="minorHAnsi" w:cstheme="minorHAnsi"/>
                <w:bCs/>
                <w:sz w:val="22"/>
                <w:szCs w:val="22"/>
              </w:rPr>
              <w:t xml:space="preserve">.0/6.0/5.1/5.0), Apache Tomcat, </w:t>
            </w:r>
            <w:r w:rsidRPr="00D24D76">
              <w:rPr>
                <w:rFonts w:asciiTheme="minorHAnsi" w:hAnsiTheme="minorHAnsi" w:cstheme="minorHAnsi"/>
                <w:bCs/>
                <w:sz w:val="22"/>
                <w:szCs w:val="22"/>
              </w:rPr>
              <w:t>Windows Server</w:t>
            </w:r>
          </w:p>
        </w:tc>
      </w:tr>
      <w:tr w:rsidR="00062FD2"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.NETFRAMEWORKS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.NET Framework 4.5/4.0/3.5/3.0/2.0</w:t>
            </w:r>
          </w:p>
        </w:tc>
      </w:tr>
      <w:tr w:rsidR="00062FD2" w:rsidRPr="00D24D76" w:rsidTr="005258AF">
        <w:trPr>
          <w:trHeight w:val="113"/>
        </w:trPr>
        <w:tc>
          <w:tcPr>
            <w:tcW w:w="1711" w:type="pct"/>
          </w:tcPr>
          <w:p w:rsidR="005F2D28" w:rsidRPr="00D24D76" w:rsidRDefault="00876CD5" w:rsidP="00D57C3B">
            <w:pPr>
              <w:rPr>
                <w:rFonts w:asciiTheme="minorHAnsi" w:hAnsiTheme="minorHAnsi" w:cstheme="minorHAnsi"/>
                <w:bCs/>
                <w:sz w:val="22"/>
                <w:szCs w:val="22"/>
              </w:rPr>
            </w:pPr>
            <w:r w:rsidRPr="00D24D76">
              <w:rPr>
                <w:rFonts w:asciiTheme="minorHAnsi" w:hAnsiTheme="minorHAnsi" w:cstheme="minorHAnsi"/>
                <w:bCs/>
                <w:sz w:val="22"/>
                <w:szCs w:val="22"/>
              </w:rPr>
              <w:t>Microsoft Office Tools</w:t>
            </w:r>
          </w:p>
        </w:tc>
        <w:tc>
          <w:tcPr>
            <w:tcW w:w="3289" w:type="pct"/>
          </w:tcPr>
          <w:p w:rsidR="005F2D28" w:rsidRPr="00D24D76" w:rsidRDefault="00876CD5" w:rsidP="00D57C3B">
            <w:pPr>
              <w:rPr>
                <w:rFonts w:asciiTheme="minorHAnsi" w:hAnsiTheme="minorHAnsi" w:cstheme="minorHAnsi"/>
                <w:bCs/>
                <w:sz w:val="22"/>
                <w:szCs w:val="22"/>
              </w:rPr>
            </w:pPr>
            <w:r w:rsidRPr="00D24D76">
              <w:rPr>
                <w:rFonts w:asciiTheme="minorHAnsi" w:hAnsiTheme="minorHAnsi" w:cstheme="minorHAnsi"/>
                <w:bCs/>
                <w:sz w:val="22"/>
                <w:szCs w:val="22"/>
              </w:rPr>
              <w:t>Microsoft Word 03/07/10, Excel, PowerPoint, Access, Outlook</w:t>
            </w:r>
          </w:p>
        </w:tc>
      </w:tr>
      <w:tr w:rsidR="005F2D28" w:rsidRPr="00D24D76" w:rsidTr="005258AF">
        <w:trPr>
          <w:trHeight w:val="113"/>
        </w:trPr>
        <w:tc>
          <w:tcPr>
            <w:tcW w:w="1711"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Version Control Tools</w:t>
            </w:r>
          </w:p>
        </w:tc>
        <w:tc>
          <w:tcPr>
            <w:tcW w:w="3289" w:type="pct"/>
          </w:tcPr>
          <w:p w:rsidR="005F2D28" w:rsidRPr="00D24D76" w:rsidRDefault="005F2D28" w:rsidP="00D57C3B">
            <w:pPr>
              <w:rPr>
                <w:rFonts w:asciiTheme="minorHAnsi" w:hAnsiTheme="minorHAnsi" w:cstheme="minorHAnsi"/>
                <w:bCs/>
                <w:sz w:val="22"/>
                <w:szCs w:val="22"/>
              </w:rPr>
            </w:pPr>
            <w:r w:rsidRPr="00D24D76">
              <w:rPr>
                <w:rFonts w:asciiTheme="minorHAnsi" w:hAnsiTheme="minorHAnsi" w:cstheme="minorHAnsi"/>
                <w:bCs/>
                <w:sz w:val="22"/>
                <w:szCs w:val="22"/>
              </w:rPr>
              <w:t>Team Foundation Server</w:t>
            </w:r>
            <w:r w:rsidR="00506E13" w:rsidRPr="00D24D76">
              <w:rPr>
                <w:rFonts w:asciiTheme="minorHAnsi" w:hAnsiTheme="minorHAnsi" w:cstheme="minorHAnsi"/>
                <w:bCs/>
                <w:sz w:val="22"/>
                <w:szCs w:val="22"/>
              </w:rPr>
              <w:t>(TFS)</w:t>
            </w:r>
            <w:r w:rsidRPr="00D24D76">
              <w:rPr>
                <w:rFonts w:asciiTheme="minorHAnsi" w:hAnsiTheme="minorHAnsi" w:cstheme="minorHAnsi"/>
                <w:bCs/>
                <w:sz w:val="22"/>
                <w:szCs w:val="22"/>
              </w:rPr>
              <w:t>, VSO,GIT</w:t>
            </w:r>
          </w:p>
        </w:tc>
      </w:tr>
    </w:tbl>
    <w:p w:rsidR="001664CE" w:rsidRPr="00D24D76" w:rsidRDefault="001664CE" w:rsidP="00D57C3B">
      <w:pPr>
        <w:ind w:left="720"/>
        <w:rPr>
          <w:rFonts w:asciiTheme="minorHAnsi" w:hAnsiTheme="minorHAnsi" w:cstheme="minorHAnsi"/>
          <w:b/>
          <w:sz w:val="22"/>
          <w:szCs w:val="22"/>
        </w:rPr>
      </w:pPr>
    </w:p>
    <w:p w:rsidR="00F66821" w:rsidRPr="00D24D76" w:rsidRDefault="00F66821" w:rsidP="00F66821">
      <w:pPr>
        <w:spacing w:line="252" w:lineRule="auto"/>
        <w:rPr>
          <w:rFonts w:asciiTheme="minorHAnsi" w:hAnsiTheme="minorHAnsi" w:cstheme="minorHAnsi"/>
          <w:b/>
          <w:sz w:val="22"/>
          <w:szCs w:val="22"/>
        </w:rPr>
      </w:pPr>
      <w:bookmarkStart w:id="0" w:name="_Hlk498346169"/>
    </w:p>
    <w:p w:rsidR="003B00A4" w:rsidRPr="00D24D76" w:rsidRDefault="003B00A4" w:rsidP="00D57C3B">
      <w:pPr>
        <w:ind w:left="720"/>
        <w:rPr>
          <w:rFonts w:asciiTheme="minorHAnsi" w:hAnsiTheme="minorHAnsi" w:cstheme="minorHAnsi"/>
          <w:b/>
          <w:sz w:val="22"/>
          <w:szCs w:val="22"/>
        </w:rPr>
      </w:pPr>
    </w:p>
    <w:bookmarkEnd w:id="0"/>
    <w:p w:rsidR="00E05F7A" w:rsidRPr="00D24D76" w:rsidRDefault="00E05F7A" w:rsidP="00D57C3B">
      <w:pPr>
        <w:ind w:left="720"/>
        <w:rPr>
          <w:rFonts w:asciiTheme="minorHAnsi" w:hAnsiTheme="minorHAnsi" w:cstheme="minorHAnsi"/>
          <w:b/>
          <w:sz w:val="22"/>
          <w:szCs w:val="22"/>
        </w:rPr>
      </w:pPr>
    </w:p>
    <w:p w:rsidR="00E73292" w:rsidRPr="00D24D76" w:rsidRDefault="00873E74" w:rsidP="00D57C3B">
      <w:pPr>
        <w:shd w:val="clear" w:color="auto" w:fill="808080"/>
        <w:rPr>
          <w:rFonts w:asciiTheme="minorHAnsi" w:hAnsiTheme="minorHAnsi" w:cstheme="minorHAnsi"/>
          <w:b/>
          <w:sz w:val="22"/>
          <w:szCs w:val="22"/>
        </w:rPr>
      </w:pPr>
      <w:r w:rsidRPr="00D24D76">
        <w:rPr>
          <w:rFonts w:asciiTheme="minorHAnsi" w:hAnsiTheme="minorHAnsi" w:cstheme="minorHAnsi"/>
          <w:b/>
          <w:sz w:val="22"/>
          <w:szCs w:val="22"/>
        </w:rPr>
        <w:t>Professional Experience</w:t>
      </w:r>
      <w:r w:rsidR="00E73292" w:rsidRPr="00D24D76">
        <w:rPr>
          <w:rFonts w:asciiTheme="minorHAnsi" w:hAnsiTheme="minorHAnsi" w:cstheme="minorHAnsi"/>
          <w:b/>
          <w:sz w:val="22"/>
          <w:szCs w:val="22"/>
        </w:rPr>
        <w:t>:</w:t>
      </w:r>
    </w:p>
    <w:p w:rsidR="00484E2B" w:rsidRPr="00D24D76" w:rsidRDefault="00484E2B" w:rsidP="00D57C3B">
      <w:pPr>
        <w:rPr>
          <w:rFonts w:asciiTheme="minorHAnsi" w:hAnsiTheme="minorHAnsi" w:cstheme="minorHAnsi"/>
          <w:sz w:val="22"/>
          <w:szCs w:val="22"/>
        </w:rPr>
      </w:pPr>
    </w:p>
    <w:tbl>
      <w:tblPr>
        <w:tblStyle w:val="TableGrid"/>
        <w:tblW w:w="0" w:type="auto"/>
        <w:tblLook w:val="04A0"/>
      </w:tblPr>
      <w:tblGrid>
        <w:gridCol w:w="9771"/>
      </w:tblGrid>
      <w:tr w:rsidR="003114D8" w:rsidRPr="00D24D76" w:rsidTr="003114D8">
        <w:trPr>
          <w:trHeight w:val="533"/>
        </w:trPr>
        <w:tc>
          <w:tcPr>
            <w:tcW w:w="9771" w:type="dxa"/>
          </w:tcPr>
          <w:p w:rsidR="003114D8" w:rsidRPr="00D24D76" w:rsidRDefault="003114D8" w:rsidP="00470169">
            <w:pPr>
              <w:rPr>
                <w:rFonts w:asciiTheme="minorHAnsi" w:hAnsiTheme="minorHAnsi" w:cstheme="minorHAnsi"/>
                <w:b/>
                <w:sz w:val="22"/>
                <w:szCs w:val="22"/>
              </w:rPr>
            </w:pPr>
            <w:r w:rsidRPr="00D24D76">
              <w:rPr>
                <w:rFonts w:asciiTheme="minorHAnsi" w:hAnsiTheme="minorHAnsi" w:cstheme="minorHAnsi"/>
                <w:b/>
                <w:sz w:val="22"/>
                <w:szCs w:val="22"/>
              </w:rPr>
              <w:lastRenderedPageBreak/>
              <w:t>Client: CVS Health, Bloomington - MN                                                                 May 2016 – Till Date</w:t>
            </w:r>
          </w:p>
        </w:tc>
      </w:tr>
      <w:tr w:rsidR="003114D8" w:rsidRPr="00D24D76" w:rsidTr="003114D8">
        <w:trPr>
          <w:trHeight w:val="533"/>
        </w:trPr>
        <w:tc>
          <w:tcPr>
            <w:tcW w:w="9771" w:type="dxa"/>
          </w:tcPr>
          <w:p w:rsidR="003114D8" w:rsidRPr="00D24D76" w:rsidRDefault="003114D8" w:rsidP="00470169">
            <w:pPr>
              <w:pStyle w:val="NoSpacing"/>
              <w:rPr>
                <w:rFonts w:asciiTheme="minorHAnsi" w:hAnsiTheme="minorHAnsi" w:cstheme="minorHAnsi"/>
              </w:rPr>
            </w:pPr>
            <w:r w:rsidRPr="00D24D76">
              <w:rPr>
                <w:rStyle w:val="TextBoxChar"/>
                <w:rFonts w:asciiTheme="minorHAnsi" w:hAnsiTheme="minorHAnsi" w:cstheme="minorHAnsi"/>
              </w:rPr>
              <w:t>Role</w:t>
            </w:r>
            <w:r w:rsidRPr="00D24D76">
              <w:rPr>
                <w:rStyle w:val="TextBoxChar"/>
                <w:rFonts w:asciiTheme="minorHAnsi" w:hAnsiTheme="minorHAnsi" w:cstheme="minorHAnsi"/>
                <w:b w:val="0"/>
              </w:rPr>
              <w:t xml:space="preserve">: </w:t>
            </w:r>
            <w:r w:rsidRPr="00D24D76">
              <w:rPr>
                <w:rFonts w:asciiTheme="minorHAnsi" w:hAnsiTheme="minorHAnsi" w:cstheme="minorHAnsi"/>
                <w:b/>
              </w:rPr>
              <w:t>Senior .Net Developer</w:t>
            </w:r>
          </w:p>
        </w:tc>
      </w:tr>
    </w:tbl>
    <w:p w:rsidR="003114D8" w:rsidRPr="00D24D76" w:rsidRDefault="003114D8" w:rsidP="00D57C3B">
      <w:pPr>
        <w:pStyle w:val="NoSpacing"/>
        <w:rPr>
          <w:rFonts w:asciiTheme="minorHAnsi" w:hAnsiTheme="minorHAnsi" w:cstheme="minorHAnsi"/>
          <w:b/>
          <w:u w:val="single"/>
        </w:rPr>
      </w:pPr>
    </w:p>
    <w:p w:rsidR="004449DB" w:rsidRPr="00D24D76" w:rsidRDefault="004449DB" w:rsidP="00D57C3B">
      <w:pPr>
        <w:pStyle w:val="NoSpacing"/>
        <w:rPr>
          <w:rFonts w:asciiTheme="minorHAnsi" w:hAnsiTheme="minorHAnsi" w:cstheme="minorHAnsi"/>
          <w:b/>
          <w:u w:val="single"/>
        </w:rPr>
      </w:pPr>
      <w:r w:rsidRPr="00D24D76">
        <w:rPr>
          <w:rFonts w:asciiTheme="minorHAnsi" w:hAnsiTheme="minorHAnsi" w:cstheme="minorHAnsi"/>
          <w:b/>
          <w:u w:val="single"/>
        </w:rPr>
        <w:t>Responsibilities:</w:t>
      </w:r>
    </w:p>
    <w:p w:rsidR="004449DB" w:rsidRPr="00D24D76" w:rsidRDefault="004449DB" w:rsidP="00F3347D">
      <w:pPr>
        <w:numPr>
          <w:ilvl w:val="0"/>
          <w:numId w:val="15"/>
        </w:numPr>
        <w:suppressAutoHyphens w:val="0"/>
        <w:rPr>
          <w:rFonts w:asciiTheme="minorHAnsi" w:hAnsiTheme="minorHAnsi" w:cstheme="minorHAnsi"/>
          <w:sz w:val="22"/>
          <w:szCs w:val="22"/>
        </w:rPr>
      </w:pPr>
      <w:r w:rsidRPr="00D24D76">
        <w:rPr>
          <w:rFonts w:asciiTheme="minorHAnsi" w:hAnsiTheme="minorHAnsi" w:cstheme="minorHAnsi"/>
          <w:sz w:val="22"/>
          <w:szCs w:val="22"/>
        </w:rPr>
        <w:t>Involved in Code Development u</w:t>
      </w:r>
      <w:r w:rsidR="00E204C4" w:rsidRPr="00D24D76">
        <w:rPr>
          <w:rFonts w:asciiTheme="minorHAnsi" w:hAnsiTheme="minorHAnsi" w:cstheme="minorHAnsi"/>
          <w:sz w:val="22"/>
          <w:szCs w:val="22"/>
        </w:rPr>
        <w:t xml:space="preserve">sing </w:t>
      </w:r>
      <w:r w:rsidR="00E204C4" w:rsidRPr="00D24D76">
        <w:rPr>
          <w:rFonts w:asciiTheme="minorHAnsi" w:hAnsiTheme="minorHAnsi" w:cstheme="minorHAnsi"/>
          <w:b/>
          <w:sz w:val="22"/>
          <w:szCs w:val="22"/>
        </w:rPr>
        <w:t>WCF</w:t>
      </w:r>
      <w:r w:rsidR="00E204C4" w:rsidRPr="00D24D76">
        <w:rPr>
          <w:rFonts w:asciiTheme="minorHAnsi" w:hAnsiTheme="minorHAnsi" w:cstheme="minorHAnsi"/>
          <w:sz w:val="22"/>
          <w:szCs w:val="22"/>
        </w:rPr>
        <w:t>,</w:t>
      </w:r>
      <w:r w:rsidR="00265159" w:rsidRPr="00D24D76">
        <w:rPr>
          <w:rFonts w:asciiTheme="minorHAnsi" w:hAnsiTheme="minorHAnsi" w:cstheme="minorHAnsi"/>
          <w:b/>
          <w:sz w:val="22"/>
          <w:szCs w:val="22"/>
        </w:rPr>
        <w:t>C</w:t>
      </w:r>
      <w:r w:rsidR="00265159" w:rsidRPr="00D24D76">
        <w:rPr>
          <w:rFonts w:asciiTheme="minorHAnsi" w:hAnsiTheme="minorHAnsi" w:cstheme="minorHAnsi"/>
          <w:sz w:val="22"/>
          <w:szCs w:val="22"/>
        </w:rPr>
        <w:t>#</w:t>
      </w:r>
      <w:r w:rsidR="00E204C4" w:rsidRPr="00D24D76">
        <w:rPr>
          <w:rFonts w:asciiTheme="minorHAnsi" w:hAnsiTheme="minorHAnsi" w:cstheme="minorHAnsi"/>
          <w:sz w:val="22"/>
          <w:szCs w:val="22"/>
        </w:rPr>
        <w:t>,</w:t>
      </w:r>
      <w:r w:rsidR="00E204C4" w:rsidRPr="00D24D76">
        <w:rPr>
          <w:rFonts w:asciiTheme="minorHAnsi" w:hAnsiTheme="minorHAnsi" w:cstheme="minorHAnsi"/>
          <w:b/>
          <w:sz w:val="22"/>
          <w:szCs w:val="22"/>
        </w:rPr>
        <w:t>AngularJS</w:t>
      </w:r>
      <w:r w:rsidR="00E204C4" w:rsidRPr="00D24D76">
        <w:rPr>
          <w:rFonts w:asciiTheme="minorHAnsi" w:hAnsiTheme="minorHAnsi" w:cstheme="minorHAnsi"/>
          <w:sz w:val="22"/>
          <w:szCs w:val="22"/>
        </w:rPr>
        <w:t>,</w:t>
      </w:r>
      <w:r w:rsidR="00E204C4" w:rsidRPr="00D24D76">
        <w:rPr>
          <w:rFonts w:asciiTheme="minorHAnsi" w:hAnsiTheme="minorHAnsi" w:cstheme="minorHAnsi"/>
          <w:b/>
          <w:sz w:val="22"/>
          <w:szCs w:val="22"/>
        </w:rPr>
        <w:t>MVC</w:t>
      </w:r>
      <w:r w:rsidR="007D733C" w:rsidRPr="00D24D76">
        <w:rPr>
          <w:rFonts w:asciiTheme="minorHAnsi" w:hAnsiTheme="minorHAnsi" w:cstheme="minorHAnsi"/>
          <w:sz w:val="22"/>
          <w:szCs w:val="22"/>
        </w:rPr>
        <w:t>,</w:t>
      </w:r>
      <w:r w:rsidR="007D733C" w:rsidRPr="00D24D76">
        <w:rPr>
          <w:rFonts w:asciiTheme="minorHAnsi" w:hAnsiTheme="minorHAnsi" w:cstheme="minorHAnsi"/>
          <w:b/>
          <w:sz w:val="22"/>
          <w:szCs w:val="22"/>
        </w:rPr>
        <w:t>WEBAPI</w:t>
      </w:r>
      <w:r w:rsidR="00F80232" w:rsidRPr="00D24D76">
        <w:rPr>
          <w:rFonts w:asciiTheme="minorHAnsi" w:hAnsiTheme="minorHAnsi" w:cstheme="minorHAnsi"/>
          <w:b/>
          <w:sz w:val="22"/>
          <w:szCs w:val="22"/>
        </w:rPr>
        <w:t>.</w:t>
      </w:r>
    </w:p>
    <w:p w:rsidR="00C64A19" w:rsidRPr="00D24D76" w:rsidRDefault="00993C00" w:rsidP="006F2440">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Involved in Daily Scrums and Weekly Meetings with the project Sponsors to meet deadline and expectations following Agile Methodology</w:t>
      </w:r>
      <w:r w:rsidR="006F2440" w:rsidRPr="00D24D76">
        <w:rPr>
          <w:rFonts w:asciiTheme="minorHAnsi" w:hAnsiTheme="minorHAnsi" w:cstheme="minorHAnsi"/>
          <w:sz w:val="22"/>
          <w:szCs w:val="22"/>
        </w:rPr>
        <w:t>.</w:t>
      </w:r>
    </w:p>
    <w:p w:rsidR="005E1C75" w:rsidRPr="00D24D76" w:rsidRDefault="005E1C75" w:rsidP="00782E82">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Developed the application using MVP Framework that leverages the Model-View Presenter and implemented the </w:t>
      </w:r>
      <w:r w:rsidRPr="00D24D76">
        <w:rPr>
          <w:rFonts w:asciiTheme="minorHAnsi" w:hAnsiTheme="minorHAnsi" w:cstheme="minorHAnsi"/>
          <w:b/>
          <w:sz w:val="22"/>
          <w:szCs w:val="22"/>
        </w:rPr>
        <w:t>dependency</w:t>
      </w:r>
      <w:r w:rsidRPr="00D24D76">
        <w:rPr>
          <w:rFonts w:asciiTheme="minorHAnsi" w:hAnsiTheme="minorHAnsi" w:cstheme="minorHAnsi"/>
          <w:sz w:val="22"/>
          <w:szCs w:val="22"/>
        </w:rPr>
        <w:t> </w:t>
      </w:r>
      <w:r w:rsidRPr="00D24D76">
        <w:rPr>
          <w:rFonts w:asciiTheme="minorHAnsi" w:hAnsiTheme="minorHAnsi" w:cstheme="minorHAnsi"/>
          <w:b/>
          <w:sz w:val="22"/>
          <w:szCs w:val="22"/>
        </w:rPr>
        <w:t>injection</w:t>
      </w:r>
      <w:r w:rsidRPr="00D24D76">
        <w:rPr>
          <w:rFonts w:asciiTheme="minorHAnsi" w:hAnsiTheme="minorHAnsi" w:cstheme="minorHAnsi"/>
          <w:sz w:val="22"/>
          <w:szCs w:val="22"/>
        </w:rPr>
        <w:t> architecture. </w:t>
      </w:r>
    </w:p>
    <w:p w:rsidR="00774C0A" w:rsidRPr="00D24D76" w:rsidRDefault="00F5270A" w:rsidP="00FC71EF">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Implemented Restful architecture using</w:t>
      </w:r>
      <w:r w:rsidRPr="00D24D76">
        <w:rPr>
          <w:rFonts w:asciiTheme="minorHAnsi" w:hAnsiTheme="minorHAnsi" w:cstheme="minorHAnsi"/>
          <w:b/>
          <w:sz w:val="22"/>
          <w:szCs w:val="22"/>
        </w:rPr>
        <w:t>WEB API</w:t>
      </w:r>
      <w:r w:rsidRPr="00D24D76">
        <w:rPr>
          <w:rFonts w:asciiTheme="minorHAnsi" w:hAnsiTheme="minorHAnsi" w:cstheme="minorHAnsi"/>
          <w:sz w:val="22"/>
          <w:szCs w:val="22"/>
        </w:rPr>
        <w:t>Controller to use in the application to populate the data from the database</w:t>
      </w:r>
      <w:r w:rsidR="00B566CF" w:rsidRPr="00D24D76">
        <w:rPr>
          <w:rFonts w:asciiTheme="minorHAnsi" w:hAnsiTheme="minorHAnsi" w:cstheme="minorHAnsi"/>
          <w:sz w:val="22"/>
          <w:szCs w:val="22"/>
        </w:rPr>
        <w:t>.</w:t>
      </w:r>
    </w:p>
    <w:p w:rsidR="008163C4" w:rsidRPr="00D24D76" w:rsidRDefault="002128CF" w:rsidP="003B5BAD">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Experienced in Creating user interface using native elements with the help of Xamarin.</w:t>
      </w:r>
    </w:p>
    <w:p w:rsidR="00D14821" w:rsidRPr="00D24D76" w:rsidRDefault="00B566CF" w:rsidP="00FC71EF">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Maintained and enhanced </w:t>
      </w:r>
      <w:r w:rsidRPr="00D24D76">
        <w:rPr>
          <w:rFonts w:asciiTheme="minorHAnsi" w:hAnsiTheme="minorHAnsi" w:cstheme="minorHAnsi"/>
          <w:b/>
          <w:sz w:val="22"/>
          <w:szCs w:val="22"/>
        </w:rPr>
        <w:t>WinForms</w:t>
      </w:r>
      <w:r w:rsidRPr="00D24D76">
        <w:rPr>
          <w:rFonts w:asciiTheme="minorHAnsi" w:hAnsiTheme="minorHAnsi" w:cstheme="minorHAnsi"/>
          <w:sz w:val="22"/>
          <w:szCs w:val="22"/>
        </w:rPr>
        <w:t> app that interfaces with Prolaw. </w:t>
      </w:r>
    </w:p>
    <w:p w:rsidR="00F5270A" w:rsidRPr="00D24D76" w:rsidRDefault="00F5270A" w:rsidP="00F3347D">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 xml:space="preserve">Performed client side and </w:t>
      </w:r>
      <w:r w:rsidR="005A2C04" w:rsidRPr="00D24D76">
        <w:rPr>
          <w:rFonts w:asciiTheme="minorHAnsi" w:hAnsiTheme="minorHAnsi" w:cstheme="minorHAnsi"/>
          <w:sz w:val="22"/>
          <w:szCs w:val="22"/>
        </w:rPr>
        <w:t>server-side</w:t>
      </w:r>
      <w:r w:rsidRPr="00D24D76">
        <w:rPr>
          <w:rFonts w:asciiTheme="minorHAnsi" w:hAnsiTheme="minorHAnsi" w:cstheme="minorHAnsi"/>
          <w:sz w:val="22"/>
          <w:szCs w:val="22"/>
        </w:rPr>
        <w:t xml:space="preserve"> validations in </w:t>
      </w:r>
      <w:r w:rsidRPr="00D24D76">
        <w:rPr>
          <w:rFonts w:asciiTheme="minorHAnsi" w:hAnsiTheme="minorHAnsi" w:cstheme="minorHAnsi"/>
          <w:b/>
          <w:sz w:val="22"/>
          <w:szCs w:val="22"/>
        </w:rPr>
        <w:t>MVC Razor</w:t>
      </w:r>
      <w:r w:rsidRPr="00D24D76">
        <w:rPr>
          <w:rFonts w:asciiTheme="minorHAnsi" w:hAnsiTheme="minorHAnsi" w:cstheme="minorHAnsi"/>
          <w:sz w:val="22"/>
          <w:szCs w:val="22"/>
        </w:rPr>
        <w:t xml:space="preserve"> using JQuery and AJAX.</w:t>
      </w:r>
    </w:p>
    <w:p w:rsidR="00A70DA0" w:rsidRPr="00D24D76" w:rsidRDefault="00E73347" w:rsidP="003B5BAD">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 xml:space="preserve">Angular JS </w:t>
      </w:r>
      <w:r w:rsidRPr="00D24D76">
        <w:rPr>
          <w:rFonts w:asciiTheme="minorHAnsi" w:hAnsiTheme="minorHAnsi" w:cstheme="minorHAnsi"/>
          <w:b/>
          <w:sz w:val="22"/>
          <w:szCs w:val="22"/>
        </w:rPr>
        <w:t>HTTP</w:t>
      </w:r>
      <w:r w:rsidRPr="00D24D76">
        <w:rPr>
          <w:rFonts w:asciiTheme="minorHAnsi" w:hAnsiTheme="minorHAnsi" w:cstheme="minorHAnsi"/>
          <w:sz w:val="22"/>
          <w:szCs w:val="22"/>
        </w:rPr>
        <w:t xml:space="preserve"> Services were made to communicate with </w:t>
      </w:r>
      <w:r w:rsidRPr="00D24D76">
        <w:rPr>
          <w:rFonts w:asciiTheme="minorHAnsi" w:hAnsiTheme="minorHAnsi" w:cstheme="minorHAnsi"/>
          <w:b/>
          <w:sz w:val="22"/>
          <w:szCs w:val="22"/>
        </w:rPr>
        <w:t xml:space="preserve">WCF </w:t>
      </w:r>
      <w:r w:rsidRPr="00D24D76">
        <w:rPr>
          <w:rFonts w:asciiTheme="minorHAnsi" w:hAnsiTheme="minorHAnsi" w:cstheme="minorHAnsi"/>
          <w:sz w:val="22"/>
          <w:szCs w:val="22"/>
        </w:rPr>
        <w:t>service and data was retrieved in (JavaScript Object Notation) </w:t>
      </w:r>
      <w:r w:rsidRPr="00D24D76">
        <w:rPr>
          <w:rFonts w:asciiTheme="minorHAnsi" w:hAnsiTheme="minorHAnsi" w:cstheme="minorHAnsi"/>
          <w:b/>
          <w:sz w:val="22"/>
          <w:szCs w:val="22"/>
        </w:rPr>
        <w:t>JSON</w:t>
      </w:r>
      <w:r w:rsidRPr="00D24D76">
        <w:rPr>
          <w:rFonts w:asciiTheme="minorHAnsi" w:hAnsiTheme="minorHAnsi" w:cstheme="minorHAnsi"/>
          <w:sz w:val="22"/>
          <w:szCs w:val="22"/>
        </w:rPr>
        <w:t> format for display to improve application performance</w:t>
      </w:r>
      <w:r w:rsidR="003B5BAD" w:rsidRPr="00D24D76">
        <w:rPr>
          <w:rFonts w:asciiTheme="minorHAnsi" w:hAnsiTheme="minorHAnsi" w:cstheme="minorHAnsi"/>
          <w:sz w:val="22"/>
          <w:szCs w:val="22"/>
        </w:rPr>
        <w:t>.</w:t>
      </w:r>
    </w:p>
    <w:p w:rsidR="00F5270A" w:rsidRPr="00D24D76" w:rsidRDefault="00F5270A" w:rsidP="00A70DA0">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Used Team Foundation Server (TFS) for version control for the source code, maintenance of builds and relevant documents.</w:t>
      </w:r>
    </w:p>
    <w:p w:rsidR="00DF22CA" w:rsidRPr="00D24D76" w:rsidRDefault="00DE4AD5" w:rsidP="002C5334">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Used React JS to create views to hook up models to the DOM and synchronize data with server as a Single Page Application (</w:t>
      </w:r>
      <w:r w:rsidRPr="00D24D76">
        <w:rPr>
          <w:rFonts w:asciiTheme="minorHAnsi" w:hAnsiTheme="minorHAnsi" w:cstheme="minorHAnsi"/>
          <w:b/>
          <w:sz w:val="22"/>
          <w:szCs w:val="22"/>
        </w:rPr>
        <w:t>SPA</w:t>
      </w:r>
      <w:r w:rsidRPr="00D24D76">
        <w:rPr>
          <w:rFonts w:asciiTheme="minorHAnsi" w:hAnsiTheme="minorHAnsi" w:cstheme="minorHAnsi"/>
          <w:sz w:val="22"/>
          <w:szCs w:val="22"/>
        </w:rPr>
        <w:t>). </w:t>
      </w:r>
    </w:p>
    <w:p w:rsidR="00DF22CA" w:rsidRPr="00D24D76" w:rsidRDefault="00BF63E5" w:rsidP="00F3347D">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Involved in Client Interaction and Production support.</w:t>
      </w:r>
    </w:p>
    <w:p w:rsidR="005E1C75" w:rsidRPr="00D24D76" w:rsidRDefault="005E1C75" w:rsidP="00F3347D">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 xml:space="preserve">Used Spring </w:t>
      </w:r>
      <w:r w:rsidRPr="00D24D76">
        <w:rPr>
          <w:rFonts w:asciiTheme="minorHAnsi" w:hAnsiTheme="minorHAnsi" w:cstheme="minorHAnsi"/>
          <w:b/>
          <w:sz w:val="22"/>
          <w:szCs w:val="22"/>
        </w:rPr>
        <w:t>Model View Controller</w:t>
      </w:r>
      <w:r w:rsidRPr="00D24D76">
        <w:rPr>
          <w:rFonts w:asciiTheme="minorHAnsi" w:hAnsiTheme="minorHAnsi" w:cstheme="minorHAnsi"/>
          <w:sz w:val="22"/>
          <w:szCs w:val="22"/>
        </w:rPr>
        <w:t xml:space="preserve"> Framework and Achieved Dependency Injection. </w:t>
      </w:r>
    </w:p>
    <w:p w:rsidR="005E5721" w:rsidRPr="00D24D76" w:rsidRDefault="005E5721" w:rsidP="00F3347D">
      <w:pPr>
        <w:numPr>
          <w:ilvl w:val="0"/>
          <w:numId w:val="15"/>
        </w:numPr>
        <w:rPr>
          <w:rFonts w:asciiTheme="minorHAnsi" w:hAnsiTheme="minorHAnsi" w:cstheme="minorHAnsi"/>
          <w:sz w:val="22"/>
          <w:szCs w:val="22"/>
        </w:rPr>
      </w:pPr>
      <w:r w:rsidRPr="00D24D76">
        <w:rPr>
          <w:rFonts w:asciiTheme="minorHAnsi" w:hAnsiTheme="minorHAnsi" w:cstheme="minorHAnsi"/>
          <w:sz w:val="22"/>
          <w:szCs w:val="22"/>
        </w:rPr>
        <w:t>Migrated the application from Infrastructure as a Service (IaaS) to Platform as a Service (PaaS) by converting existing solution to Windows Azure Worker Role. </w:t>
      </w:r>
    </w:p>
    <w:p w:rsidR="00BF63E5" w:rsidRPr="00D24D76" w:rsidRDefault="00BF63E5" w:rsidP="00F3347D">
      <w:pPr>
        <w:pStyle w:val="ListParagraph"/>
        <w:numPr>
          <w:ilvl w:val="0"/>
          <w:numId w:val="15"/>
        </w:numPr>
        <w:spacing w:after="0" w:line="240" w:lineRule="auto"/>
        <w:rPr>
          <w:rFonts w:asciiTheme="minorHAnsi" w:hAnsiTheme="minorHAnsi" w:cstheme="minorHAnsi"/>
          <w:lang w:bidi="ar-SA"/>
        </w:rPr>
      </w:pPr>
      <w:r w:rsidRPr="00D24D76">
        <w:rPr>
          <w:rFonts w:asciiTheme="minorHAnsi" w:hAnsiTheme="minorHAnsi" w:cstheme="minorHAnsi"/>
          <w:lang w:bidi="ar-SA"/>
        </w:rPr>
        <w:t>Used AngularJS as the development framework to build a single-page application</w:t>
      </w:r>
      <w:r w:rsidR="006F2440" w:rsidRPr="00D24D76">
        <w:rPr>
          <w:rFonts w:asciiTheme="minorHAnsi" w:hAnsiTheme="minorHAnsi" w:cstheme="minorHAnsi"/>
          <w:lang w:bidi="ar-SA"/>
        </w:rPr>
        <w:t>.</w:t>
      </w:r>
    </w:p>
    <w:p w:rsidR="002E5152" w:rsidRPr="00D24D76" w:rsidRDefault="002E5152" w:rsidP="00F3347D">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Used OOPS (object oriented programming) concepts in developing classes. Used ADO.NET Controls like Connection, Command, Dataset and Data reader.</w:t>
      </w:r>
    </w:p>
    <w:p w:rsidR="00287411" w:rsidRPr="00D24D76" w:rsidRDefault="00287411" w:rsidP="00F3347D">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Experience in using SSIS tools like Import and Package Installation, and SSIS Package Designer.</w:t>
      </w:r>
    </w:p>
    <w:p w:rsidR="00287411" w:rsidRPr="00D24D76" w:rsidRDefault="00287411" w:rsidP="00F3347D">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 xml:space="preserve">Used ADO.NET and </w:t>
      </w:r>
      <w:r w:rsidRPr="00D24D76">
        <w:rPr>
          <w:rFonts w:asciiTheme="minorHAnsi" w:hAnsiTheme="minorHAnsi" w:cstheme="minorHAnsi"/>
          <w:b/>
          <w:lang w:bidi="ar-SA"/>
        </w:rPr>
        <w:t>LINQ</w:t>
      </w:r>
      <w:r w:rsidRPr="00D24D76">
        <w:rPr>
          <w:rFonts w:asciiTheme="minorHAnsi" w:hAnsiTheme="minorHAnsi" w:cstheme="minorHAnsi"/>
          <w:lang w:bidi="ar-SA"/>
        </w:rPr>
        <w:t xml:space="preserve"> to access SQL database via C# database layer</w:t>
      </w:r>
      <w:r w:rsidR="006F2440" w:rsidRPr="00D24D76">
        <w:rPr>
          <w:rFonts w:asciiTheme="minorHAnsi" w:hAnsiTheme="minorHAnsi" w:cstheme="minorHAnsi"/>
          <w:lang w:bidi="ar-SA"/>
        </w:rPr>
        <w:t>.</w:t>
      </w:r>
    </w:p>
    <w:p w:rsidR="00576964" w:rsidRPr="00D24D76" w:rsidRDefault="005D2F4D" w:rsidP="002C5334">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Used JavaScript to perform validations and catch the events on client's browser.</w:t>
      </w:r>
    </w:p>
    <w:p w:rsidR="00A42F96" w:rsidRPr="00D24D76" w:rsidRDefault="00A42F96" w:rsidP="00A42F96">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Deployed the tools Microsoft </w:t>
      </w:r>
      <w:r w:rsidRPr="00D24D76">
        <w:rPr>
          <w:rFonts w:asciiTheme="minorHAnsi" w:hAnsiTheme="minorHAnsi" w:cstheme="minorHAnsi"/>
          <w:b/>
          <w:lang w:bidi="ar-SA"/>
        </w:rPr>
        <w:t>Azure</w:t>
      </w:r>
      <w:r w:rsidRPr="00D24D76">
        <w:rPr>
          <w:rFonts w:asciiTheme="minorHAnsi" w:hAnsiTheme="minorHAnsi" w:cstheme="minorHAnsi"/>
          <w:lang w:bidi="ar-SA"/>
        </w:rPr>
        <w:t> Cloud Service (PaaS, IaaS), and Web Apps. </w:t>
      </w:r>
    </w:p>
    <w:p w:rsidR="005A2C04" w:rsidRPr="00D24D76" w:rsidRDefault="005A2C04" w:rsidP="00A42F96">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Involved in Database Development SQLServer 2012.</w:t>
      </w:r>
    </w:p>
    <w:p w:rsidR="00BB5F60" w:rsidRPr="00D24D76" w:rsidRDefault="00BB5F60" w:rsidP="00BB5F60">
      <w:pPr>
        <w:pStyle w:val="ListParagraph"/>
        <w:numPr>
          <w:ilvl w:val="0"/>
          <w:numId w:val="15"/>
        </w:numPr>
        <w:spacing w:after="0" w:line="240" w:lineRule="auto"/>
        <w:ind w:left="720"/>
        <w:rPr>
          <w:rFonts w:asciiTheme="minorHAnsi" w:hAnsiTheme="minorHAnsi" w:cstheme="minorHAnsi"/>
        </w:rPr>
      </w:pPr>
      <w:r w:rsidRPr="00D24D76">
        <w:rPr>
          <w:rFonts w:asciiTheme="minorHAnsi" w:hAnsiTheme="minorHAnsi" w:cstheme="minorHAnsi"/>
        </w:rPr>
        <w:t>Worked extensively on the UI, using CSS 5 and </w:t>
      </w:r>
      <w:r w:rsidRPr="00D24D76">
        <w:rPr>
          <w:rFonts w:asciiTheme="minorHAnsi" w:hAnsiTheme="minorHAnsi" w:cstheme="minorHAnsi"/>
          <w:b/>
        </w:rPr>
        <w:t>Bootstrap</w:t>
      </w:r>
      <w:r w:rsidRPr="00D24D76">
        <w:rPr>
          <w:rFonts w:asciiTheme="minorHAnsi" w:hAnsiTheme="minorHAnsi" w:cstheme="minorHAnsi"/>
        </w:rPr>
        <w:t>.</w:t>
      </w:r>
      <w:r w:rsidRPr="00D24D76">
        <w:rPr>
          <w:rFonts w:asciiTheme="minorHAnsi" w:hAnsiTheme="minorHAnsi" w:cstheme="minorHAnsi"/>
          <w:b/>
        </w:rPr>
        <w:t>css</w:t>
      </w:r>
      <w:r w:rsidRPr="00D24D76">
        <w:rPr>
          <w:rFonts w:asciiTheme="minorHAnsi" w:hAnsiTheme="minorHAnsi" w:cstheme="minorHAnsi"/>
        </w:rPr>
        <w:t xml:space="preserve"> building pages that would work on devices of all screen sizes, seamlessly.</w:t>
      </w:r>
    </w:p>
    <w:p w:rsidR="00217168" w:rsidRPr="00D24D76" w:rsidRDefault="00217168" w:rsidP="00217168">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Extensive use of query tuning and optimizing EntityFramework database access.</w:t>
      </w:r>
    </w:p>
    <w:p w:rsidR="00FE475C" w:rsidRPr="00D24D76" w:rsidRDefault="00FE475C" w:rsidP="00217168">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D24D76">
        <w:rPr>
          <w:rFonts w:asciiTheme="minorHAnsi" w:hAnsiTheme="minorHAnsi" w:cstheme="minorHAnsi"/>
          <w:lang w:bidi="ar-SA"/>
        </w:rPr>
        <w:t xml:space="preserve">Implemented test driven development using MbUnit, performed validations using Microsoft Enterprise Library </w:t>
      </w:r>
      <w:r w:rsidRPr="00D24D76">
        <w:rPr>
          <w:rFonts w:asciiTheme="minorHAnsi" w:hAnsiTheme="minorHAnsi" w:cstheme="minorHAnsi"/>
          <w:color w:val="000000"/>
          <w:shd w:val="clear" w:color="auto" w:fill="FFFFFF"/>
        </w:rPr>
        <w:t>5.0.</w:t>
      </w:r>
    </w:p>
    <w:p w:rsidR="005A2C04" w:rsidRPr="00D24D76" w:rsidRDefault="005A2C04" w:rsidP="00A42F96">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 xml:space="preserve">Involved in developing </w:t>
      </w:r>
      <w:r w:rsidRPr="00D24D76">
        <w:rPr>
          <w:rFonts w:asciiTheme="minorHAnsi" w:hAnsiTheme="minorHAnsi" w:cstheme="minorHAnsi"/>
          <w:b/>
          <w:lang w:bidi="ar-SA"/>
        </w:rPr>
        <w:t>SSIS</w:t>
      </w:r>
      <w:r w:rsidRPr="00D24D76">
        <w:rPr>
          <w:rFonts w:asciiTheme="minorHAnsi" w:hAnsiTheme="minorHAnsi" w:cstheme="minorHAnsi"/>
          <w:lang w:bidi="ar-SA"/>
        </w:rPr>
        <w:t xml:space="preserve"> Packages.</w:t>
      </w:r>
    </w:p>
    <w:p w:rsidR="002C37F0" w:rsidRPr="00D24D76" w:rsidRDefault="002C37F0" w:rsidP="00A42F96">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Perform Reverse Engineering by deconstructing the business entity into smaller independent microservices. </w:t>
      </w:r>
    </w:p>
    <w:p w:rsidR="00287411" w:rsidRPr="00D24D76" w:rsidRDefault="00287411" w:rsidP="00A42F96">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lang w:bidi="ar-SA"/>
        </w:rPr>
      </w:pPr>
      <w:r w:rsidRPr="00D24D76">
        <w:rPr>
          <w:rFonts w:asciiTheme="minorHAnsi" w:hAnsiTheme="minorHAnsi" w:cstheme="minorHAnsi"/>
          <w:lang w:bidi="ar-SA"/>
        </w:rPr>
        <w:t>Designed database, created Tables, and written stored procedure and triggers at the back end.</w:t>
      </w:r>
    </w:p>
    <w:p w:rsidR="00287411" w:rsidRPr="00D24D76" w:rsidRDefault="00287411" w:rsidP="002C5334">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Written unit tests to verify the functionalities of Business, DAL layers' classes</w:t>
      </w:r>
    </w:p>
    <w:p w:rsidR="00287411" w:rsidRPr="00D24D76" w:rsidRDefault="00287411" w:rsidP="00F3347D">
      <w:pPr>
        <w:pStyle w:val="ListParagraph"/>
        <w:numPr>
          <w:ilvl w:val="0"/>
          <w:numId w:val="15"/>
        </w:numPr>
        <w:spacing w:after="0" w:line="240" w:lineRule="auto"/>
        <w:rPr>
          <w:rFonts w:asciiTheme="minorHAnsi" w:hAnsiTheme="minorHAnsi" w:cstheme="minorHAnsi"/>
          <w:lang w:bidi="ar-SA"/>
        </w:rPr>
      </w:pPr>
      <w:r w:rsidRPr="00D24D76">
        <w:rPr>
          <w:rFonts w:asciiTheme="minorHAnsi" w:hAnsiTheme="minorHAnsi" w:cstheme="minorHAnsi"/>
          <w:lang w:bidi="ar-SA"/>
        </w:rPr>
        <w:t xml:space="preserve">Used </w:t>
      </w:r>
      <w:r w:rsidRPr="00D24D76">
        <w:rPr>
          <w:rFonts w:asciiTheme="minorHAnsi" w:hAnsiTheme="minorHAnsi" w:cstheme="minorHAnsi"/>
          <w:b/>
          <w:lang w:bidi="ar-SA"/>
        </w:rPr>
        <w:t>SCRUMAgile</w:t>
      </w:r>
      <w:r w:rsidRPr="00D24D76">
        <w:rPr>
          <w:rFonts w:asciiTheme="minorHAnsi" w:hAnsiTheme="minorHAnsi" w:cstheme="minorHAnsi"/>
          <w:lang w:bidi="ar-SA"/>
        </w:rPr>
        <w:t xml:space="preserve"> methodology for development. Process included iterative development, monthly sprints, daily scrum meetings, and customer managed backlog.</w:t>
      </w:r>
    </w:p>
    <w:p w:rsidR="00287411" w:rsidRPr="00D24D76" w:rsidRDefault="00287411" w:rsidP="00F3347D">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 xml:space="preserve">Designed and developed various </w:t>
      </w:r>
      <w:r w:rsidRPr="00D24D76">
        <w:rPr>
          <w:rFonts w:asciiTheme="minorHAnsi" w:hAnsiTheme="minorHAnsi" w:cstheme="minorHAnsi"/>
          <w:b/>
          <w:sz w:val="22"/>
          <w:szCs w:val="22"/>
        </w:rPr>
        <w:t>abstract</w:t>
      </w:r>
      <w:r w:rsidRPr="00D24D76">
        <w:rPr>
          <w:rFonts w:asciiTheme="minorHAnsi" w:hAnsiTheme="minorHAnsi" w:cstheme="minorHAnsi"/>
          <w:sz w:val="22"/>
          <w:szCs w:val="22"/>
        </w:rPr>
        <w:t xml:space="preserve"> classes, </w:t>
      </w:r>
      <w:r w:rsidRPr="00D24D76">
        <w:rPr>
          <w:rFonts w:asciiTheme="minorHAnsi" w:hAnsiTheme="minorHAnsi" w:cstheme="minorHAnsi"/>
          <w:b/>
          <w:sz w:val="22"/>
          <w:szCs w:val="22"/>
        </w:rPr>
        <w:t>interfaces</w:t>
      </w:r>
      <w:r w:rsidRPr="00D24D76">
        <w:rPr>
          <w:rFonts w:asciiTheme="minorHAnsi" w:hAnsiTheme="minorHAnsi" w:cstheme="minorHAnsi"/>
          <w:sz w:val="22"/>
          <w:szCs w:val="22"/>
        </w:rPr>
        <w:t xml:space="preserve">, </w:t>
      </w:r>
      <w:r w:rsidRPr="00D24D76">
        <w:rPr>
          <w:rFonts w:asciiTheme="minorHAnsi" w:hAnsiTheme="minorHAnsi" w:cstheme="minorHAnsi"/>
          <w:b/>
          <w:sz w:val="22"/>
          <w:szCs w:val="22"/>
        </w:rPr>
        <w:t>inheritance</w:t>
      </w:r>
      <w:r w:rsidRPr="00D24D76">
        <w:rPr>
          <w:rFonts w:asciiTheme="minorHAnsi" w:hAnsiTheme="minorHAnsi" w:cstheme="minorHAnsi"/>
          <w:sz w:val="22"/>
          <w:szCs w:val="22"/>
        </w:rPr>
        <w:t xml:space="preserve"> to construct the business logic</w:t>
      </w:r>
    </w:p>
    <w:p w:rsidR="000D09B7" w:rsidRPr="00D24D76" w:rsidRDefault="000D09B7" w:rsidP="000D09B7">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Perform Reverse Engineering by deconstructing the business entity into smaller independent </w:t>
      </w:r>
      <w:r w:rsidRPr="00D24D76">
        <w:rPr>
          <w:rFonts w:asciiTheme="minorHAnsi" w:hAnsiTheme="minorHAnsi" w:cstheme="minorHAnsi"/>
          <w:b/>
          <w:sz w:val="22"/>
          <w:szCs w:val="22"/>
        </w:rPr>
        <w:t>microservices</w:t>
      </w:r>
      <w:r w:rsidRPr="00D24D76">
        <w:rPr>
          <w:rFonts w:asciiTheme="minorHAnsi" w:hAnsiTheme="minorHAnsi" w:cstheme="minorHAnsi"/>
          <w:sz w:val="22"/>
          <w:szCs w:val="22"/>
        </w:rPr>
        <w:t>. </w:t>
      </w:r>
    </w:p>
    <w:p w:rsidR="00FF6FBA" w:rsidRPr="00D24D76" w:rsidRDefault="00FF6FBA" w:rsidP="00F3347D">
      <w:pPr>
        <w:widowControl w:val="0"/>
        <w:numPr>
          <w:ilvl w:val="0"/>
          <w:numId w:val="15"/>
        </w:numPr>
        <w:suppressAutoHyphens w:val="0"/>
        <w:overflowPunct w:val="0"/>
        <w:autoSpaceDE w:val="0"/>
        <w:autoSpaceDN w:val="0"/>
        <w:adjustRightInd w:val="0"/>
        <w:rPr>
          <w:rFonts w:asciiTheme="minorHAnsi" w:hAnsiTheme="minorHAnsi" w:cstheme="minorHAnsi"/>
          <w:sz w:val="22"/>
          <w:szCs w:val="22"/>
          <w:shd w:val="clear" w:color="auto" w:fill="FFFFFF"/>
          <w:lang w:bidi="en-US"/>
        </w:rPr>
      </w:pPr>
      <w:r w:rsidRPr="00D24D76">
        <w:rPr>
          <w:rFonts w:asciiTheme="minorHAnsi" w:hAnsiTheme="minorHAnsi" w:cstheme="minorHAnsi"/>
          <w:sz w:val="22"/>
          <w:szCs w:val="22"/>
        </w:rPr>
        <w:t>Effectively used</w:t>
      </w:r>
      <w:r w:rsidRPr="00D24D76">
        <w:rPr>
          <w:rFonts w:asciiTheme="minorHAnsi" w:hAnsiTheme="minorHAnsi" w:cstheme="minorHAnsi"/>
          <w:b/>
          <w:sz w:val="22"/>
          <w:szCs w:val="22"/>
          <w:shd w:val="clear" w:color="auto" w:fill="FFFFFF"/>
          <w:lang w:bidi="en-US"/>
        </w:rPr>
        <w:t>ASP</w:t>
      </w:r>
      <w:r w:rsidRPr="00D24D76">
        <w:rPr>
          <w:rFonts w:asciiTheme="minorHAnsi" w:hAnsiTheme="minorHAnsi" w:cstheme="minorHAnsi"/>
          <w:sz w:val="22"/>
          <w:szCs w:val="22"/>
          <w:shd w:val="clear" w:color="auto" w:fill="FFFFFF"/>
          <w:lang w:bidi="en-US"/>
        </w:rPr>
        <w:t>.</w:t>
      </w:r>
      <w:r w:rsidRPr="00D24D76">
        <w:rPr>
          <w:rFonts w:asciiTheme="minorHAnsi" w:hAnsiTheme="minorHAnsi" w:cstheme="minorHAnsi"/>
          <w:b/>
          <w:sz w:val="22"/>
          <w:szCs w:val="22"/>
          <w:shd w:val="clear" w:color="auto" w:fill="FFFFFF"/>
          <w:lang w:bidi="en-US"/>
        </w:rPr>
        <w:t>NETMVC</w:t>
      </w:r>
      <w:r w:rsidRPr="00D24D76">
        <w:rPr>
          <w:rFonts w:asciiTheme="minorHAnsi" w:hAnsiTheme="minorHAnsi" w:cstheme="minorHAnsi"/>
          <w:sz w:val="22"/>
          <w:szCs w:val="22"/>
          <w:shd w:val="clear" w:color="auto" w:fill="FFFFFF"/>
          <w:lang w:bidi="en-US"/>
        </w:rPr>
        <w:t xml:space="preserve"> features like View Bag to pass data from Controller into the view, create multiple views/partial views, layout views and incorporated them into the ASP.NET MVC application.</w:t>
      </w:r>
    </w:p>
    <w:p w:rsidR="00CC53A1" w:rsidRPr="00D24D76" w:rsidRDefault="00CC53A1"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lastRenderedPageBreak/>
        <w:t>Developed web page using AngularJS components like controllers, routers, NG app etc. </w:t>
      </w:r>
    </w:p>
    <w:p w:rsidR="00FF7F1D" w:rsidRPr="00D24D76" w:rsidRDefault="00FF7F1D"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 xml:space="preserve">Using </w:t>
      </w:r>
      <w:r w:rsidRPr="00D24D76">
        <w:rPr>
          <w:rFonts w:asciiTheme="minorHAnsi" w:hAnsiTheme="minorHAnsi" w:cstheme="minorHAnsi"/>
          <w:b/>
          <w:shd w:val="clear" w:color="auto" w:fill="FFFFFF"/>
        </w:rPr>
        <w:t>AngularJS</w:t>
      </w:r>
      <w:r w:rsidRPr="00D24D76">
        <w:rPr>
          <w:rFonts w:asciiTheme="minorHAnsi" w:hAnsiTheme="minorHAnsi" w:cstheme="minorHAnsi"/>
          <w:shd w:val="clear" w:color="auto" w:fill="FFFFFF"/>
        </w:rPr>
        <w:t>, created custom directives for data manipulations and to display data in company standard format in UI. </w:t>
      </w:r>
    </w:p>
    <w:p w:rsidR="00825D58" w:rsidRPr="00D24D76" w:rsidRDefault="00825D58" w:rsidP="009B3FBE">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Experience in migrating on premise to Windows </w:t>
      </w:r>
      <w:r w:rsidRPr="00D24D76">
        <w:rPr>
          <w:rFonts w:asciiTheme="minorHAnsi" w:hAnsiTheme="minorHAnsi" w:cstheme="minorHAnsi"/>
          <w:b/>
          <w:shd w:val="clear" w:color="auto" w:fill="FFFFFF"/>
        </w:rPr>
        <w:t>Azure</w:t>
      </w:r>
      <w:r w:rsidRPr="00D24D76">
        <w:rPr>
          <w:rFonts w:asciiTheme="minorHAnsi" w:hAnsiTheme="minorHAnsi" w:cstheme="minorHAnsi"/>
          <w:shd w:val="clear" w:color="auto" w:fill="FFFFFF"/>
        </w:rPr>
        <w:t> using</w:t>
      </w:r>
      <w:r w:rsidRPr="00D24D76">
        <w:rPr>
          <w:rFonts w:asciiTheme="minorHAnsi" w:hAnsiTheme="minorHAnsi" w:cstheme="minorHAnsi"/>
          <w:b/>
          <w:shd w:val="clear" w:color="auto" w:fill="FFFFFF"/>
        </w:rPr>
        <w:t> Azure Site Reco</w:t>
      </w:r>
      <w:r w:rsidRPr="00D24D76">
        <w:rPr>
          <w:rFonts w:asciiTheme="minorHAnsi" w:hAnsiTheme="minorHAnsi" w:cstheme="minorHAnsi"/>
          <w:shd w:val="clear" w:color="auto" w:fill="FFFFFF"/>
        </w:rPr>
        <w:t>very and Azure </w:t>
      </w:r>
      <w:r w:rsidRPr="00D24D76">
        <w:rPr>
          <w:rFonts w:asciiTheme="minorHAnsi" w:hAnsiTheme="minorHAnsi" w:cstheme="minorHAnsi"/>
          <w:shd w:val="clear" w:color="auto" w:fill="FFFFFF"/>
        </w:rPr>
        <w:br/>
        <w:t>backups.</w:t>
      </w:r>
    </w:p>
    <w:p w:rsidR="00476676" w:rsidRPr="00D24D76" w:rsidRDefault="00476676" w:rsidP="009B3FBE">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Involved in executing the test cases and performing Unit Testing and Integration Testing for all the developed modules.</w:t>
      </w:r>
    </w:p>
    <w:p w:rsidR="008726E2" w:rsidRPr="00D24D76" w:rsidRDefault="008726E2" w:rsidP="009B3FBE">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Perform production Support activities to support the client related issues. (Business Support and Interact with other teams) </w:t>
      </w:r>
    </w:p>
    <w:p w:rsidR="00D65CA9" w:rsidRPr="00D24D76" w:rsidRDefault="00D65CA9" w:rsidP="009B3FBE">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Fixing the problems in</w:t>
      </w:r>
      <w:r w:rsidRPr="00D24D76">
        <w:rPr>
          <w:rFonts w:asciiTheme="minorHAnsi" w:hAnsiTheme="minorHAnsi" w:cstheme="minorHAnsi"/>
          <w:b/>
          <w:shd w:val="clear" w:color="auto" w:fill="FFFFFF"/>
        </w:rPr>
        <w:t> PL/SQL</w:t>
      </w:r>
      <w:r w:rsidRPr="00D24D76">
        <w:rPr>
          <w:rFonts w:asciiTheme="minorHAnsi" w:hAnsiTheme="minorHAnsi" w:cstheme="minorHAnsi"/>
          <w:shd w:val="clear" w:color="auto" w:fill="FFFFFF"/>
        </w:rPr>
        <w:t> code and escalating the issues in severe cases to the development and other support teams about possible impact on the appliation</w:t>
      </w:r>
      <w:r w:rsidR="00A73EAC" w:rsidRPr="00D24D76">
        <w:rPr>
          <w:rFonts w:asciiTheme="minorHAnsi" w:hAnsiTheme="minorHAnsi" w:cstheme="minorHAnsi"/>
          <w:shd w:val="clear" w:color="auto" w:fill="FFFFFF"/>
        </w:rPr>
        <w:t>c</w:t>
      </w:r>
      <w:r w:rsidRPr="00D24D76">
        <w:rPr>
          <w:rFonts w:asciiTheme="minorHAnsi" w:hAnsiTheme="minorHAnsi" w:cstheme="minorHAnsi"/>
          <w:shd w:val="clear" w:color="auto" w:fill="FFFFFF"/>
        </w:rPr>
        <w:t>functionality. </w:t>
      </w:r>
    </w:p>
    <w:p w:rsidR="00A73EAC" w:rsidRPr="00D24D76" w:rsidRDefault="00A73EAC" w:rsidP="009B3FBE">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Skilled in Designing SSIS Packages to transfer data between servers, load data into database, and archived data file from different DBMS using SQL enterprise manager/SSMS on SQL server. </w:t>
      </w:r>
    </w:p>
    <w:p w:rsidR="00062291" w:rsidRPr="00D24D76" w:rsidRDefault="00F1525E" w:rsidP="00D91385">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Performed unit testing using tool Nunit and pe</w:t>
      </w:r>
      <w:r w:rsidR="00C5480E" w:rsidRPr="00D24D76">
        <w:rPr>
          <w:rFonts w:asciiTheme="minorHAnsi" w:hAnsiTheme="minorHAnsi" w:cstheme="minorHAnsi"/>
          <w:shd w:val="clear" w:color="auto" w:fill="FFFFFF"/>
        </w:rPr>
        <w:t>rformed several integration testing</w:t>
      </w:r>
      <w:r w:rsidRPr="00D24D76">
        <w:rPr>
          <w:rFonts w:asciiTheme="minorHAnsi" w:hAnsiTheme="minorHAnsi" w:cstheme="minorHAnsi"/>
          <w:shd w:val="clear" w:color="auto" w:fill="FFFFFF"/>
        </w:rPr>
        <w:t xml:space="preserve">for </w:t>
      </w:r>
      <w:r w:rsidRPr="00D24D76">
        <w:rPr>
          <w:rFonts w:asciiTheme="minorHAnsi" w:hAnsiTheme="minorHAnsi" w:cstheme="minorHAnsi"/>
          <w:b/>
          <w:shd w:val="clear" w:color="auto" w:fill="FFFFFF"/>
        </w:rPr>
        <w:t>Angular</w:t>
      </w:r>
      <w:r w:rsidRPr="00D24D76">
        <w:rPr>
          <w:rFonts w:asciiTheme="minorHAnsi" w:hAnsiTheme="minorHAnsi" w:cstheme="minorHAnsi"/>
          <w:shd w:val="clear" w:color="auto" w:fill="FFFFFF"/>
        </w:rPr>
        <w:t xml:space="preserve"> unit testing</w:t>
      </w:r>
      <w:r w:rsidR="00C5480E" w:rsidRPr="00D24D76">
        <w:rPr>
          <w:rFonts w:asciiTheme="minorHAnsi" w:hAnsiTheme="minorHAnsi" w:cstheme="minorHAnsi"/>
          <w:shd w:val="clear" w:color="auto" w:fill="FFFFFF"/>
        </w:rPr>
        <w:t>.</w:t>
      </w:r>
    </w:p>
    <w:p w:rsidR="00217168" w:rsidRPr="00D24D76" w:rsidRDefault="00217168" w:rsidP="00D91385">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Designed and developed the REST based Microservices.</w:t>
      </w:r>
    </w:p>
    <w:p w:rsidR="005935CE" w:rsidRPr="00D24D76" w:rsidRDefault="005935CE" w:rsidP="00D91385">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Responsible for developing a professional development environment to include engineering policies, </w:t>
      </w:r>
      <w:r w:rsidRPr="00D24D76">
        <w:rPr>
          <w:rFonts w:asciiTheme="minorHAnsi" w:hAnsiTheme="minorHAnsi" w:cstheme="minorHAnsi"/>
          <w:shd w:val="clear" w:color="auto" w:fill="FFFFFF"/>
        </w:rPr>
        <w:br/>
        <w:t>Test Driven Development and developer training</w:t>
      </w:r>
    </w:p>
    <w:p w:rsidR="004765F8" w:rsidRPr="00D24D76" w:rsidRDefault="004765F8"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Bootstrap scripts to add/remove functions,groups,roles,users</w:t>
      </w:r>
      <w:r w:rsidR="004150E5" w:rsidRPr="00D24D76">
        <w:rPr>
          <w:rFonts w:asciiTheme="minorHAnsi" w:hAnsiTheme="minorHAnsi" w:cstheme="minorHAnsi"/>
          <w:shd w:val="clear" w:color="auto" w:fill="FFFFFF"/>
        </w:rPr>
        <w:t>.</w:t>
      </w:r>
      <w:r w:rsidRPr="00D24D76">
        <w:rPr>
          <w:rFonts w:asciiTheme="minorHAnsi" w:hAnsiTheme="minorHAnsi" w:cstheme="minorHAnsi"/>
          <w:shd w:val="clear" w:color="auto" w:fill="FFFFFF"/>
        </w:rPr>
        <w:t> </w:t>
      </w:r>
    </w:p>
    <w:p w:rsidR="00AC7A25" w:rsidRPr="00D24D76" w:rsidRDefault="00AC7A25"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Restructured the database for reorganized business entities and transferred/transformed existing data.</w:t>
      </w:r>
    </w:p>
    <w:p w:rsidR="00A44B63" w:rsidRPr="00D24D76" w:rsidRDefault="009B6718" w:rsidP="00A44B63">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Extensively worked in Client-Server application development using Oracle […] Forms 9i/6i, Reports SQL, PL/SQL, Oracle Import and Export Utilities. </w:t>
      </w:r>
    </w:p>
    <w:p w:rsidR="0002534F" w:rsidRPr="00D24D76" w:rsidRDefault="0002534F"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Management of </w:t>
      </w:r>
      <w:r w:rsidRPr="00D24D76">
        <w:rPr>
          <w:rFonts w:asciiTheme="minorHAnsi" w:hAnsiTheme="minorHAnsi" w:cstheme="minorHAnsi"/>
          <w:b/>
          <w:shd w:val="clear" w:color="auto" w:fill="FFFFFF"/>
        </w:rPr>
        <w:t>Git/SVN</w:t>
      </w:r>
      <w:r w:rsidRPr="00D24D76">
        <w:rPr>
          <w:rFonts w:asciiTheme="minorHAnsi" w:hAnsiTheme="minorHAnsi" w:cstheme="minorHAnsi"/>
          <w:shd w:val="clear" w:color="auto" w:fill="FFFFFF"/>
        </w:rPr>
        <w:t xml:space="preserve"> repositories including </w:t>
      </w:r>
      <w:r w:rsidRPr="00D24D76">
        <w:rPr>
          <w:rFonts w:asciiTheme="minorHAnsi" w:hAnsiTheme="minorHAnsi" w:cstheme="minorHAnsi"/>
          <w:b/>
          <w:shd w:val="clear" w:color="auto" w:fill="FFFFFF"/>
        </w:rPr>
        <w:t>iOS/Android</w:t>
      </w:r>
      <w:r w:rsidR="00030ACC" w:rsidRPr="00D24D76">
        <w:rPr>
          <w:rFonts w:asciiTheme="minorHAnsi" w:hAnsiTheme="minorHAnsi" w:cstheme="minorHAnsi"/>
          <w:shd w:val="clear" w:color="auto" w:fill="FFFFFF"/>
        </w:rPr>
        <w:t>.</w:t>
      </w:r>
    </w:p>
    <w:p w:rsidR="00030ACC" w:rsidRPr="00D24D76" w:rsidRDefault="00030ACC"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Used Telerik </w:t>
      </w:r>
      <w:r w:rsidRPr="00D24D76">
        <w:rPr>
          <w:rFonts w:asciiTheme="minorHAnsi" w:hAnsiTheme="minorHAnsi" w:cstheme="minorHAnsi"/>
          <w:b/>
          <w:shd w:val="clear" w:color="auto" w:fill="FFFFFF"/>
        </w:rPr>
        <w:t>HTML 5</w:t>
      </w:r>
      <w:r w:rsidRPr="00D24D76">
        <w:rPr>
          <w:rFonts w:asciiTheme="minorHAnsi" w:hAnsiTheme="minorHAnsi" w:cstheme="minorHAnsi"/>
          <w:shd w:val="clear" w:color="auto" w:fill="FFFFFF"/>
        </w:rPr>
        <w:t> controls such as Rich Text Editor, Calendar and Grid</w:t>
      </w:r>
    </w:p>
    <w:p w:rsidR="00870C86" w:rsidRPr="00D24D76" w:rsidRDefault="00870C86"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Build and maintain systems with .NET/C#, shell scripting and Windows </w:t>
      </w:r>
      <w:r w:rsidRPr="00D24D76">
        <w:rPr>
          <w:rFonts w:asciiTheme="minorHAnsi" w:hAnsiTheme="minorHAnsi" w:cstheme="minorHAnsi"/>
          <w:b/>
          <w:shd w:val="clear" w:color="auto" w:fill="FFFFFF"/>
        </w:rPr>
        <w:t>PowerShell</w:t>
      </w:r>
      <w:r w:rsidRPr="00D24D76">
        <w:rPr>
          <w:rFonts w:asciiTheme="minorHAnsi" w:hAnsiTheme="minorHAnsi" w:cstheme="minorHAnsi"/>
          <w:shd w:val="clear" w:color="auto" w:fill="FFFFFF"/>
        </w:rPr>
        <w:t>. </w:t>
      </w:r>
    </w:p>
    <w:p w:rsidR="001D2990" w:rsidRPr="00D24D76" w:rsidRDefault="009E1E5B"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 xml:space="preserve">Used Ajax to make http calls to the </w:t>
      </w:r>
      <w:r w:rsidRPr="00D24D76">
        <w:rPr>
          <w:rFonts w:asciiTheme="minorHAnsi" w:hAnsiTheme="minorHAnsi" w:cstheme="minorHAnsi"/>
          <w:b/>
          <w:shd w:val="clear" w:color="auto" w:fill="FFFFFF"/>
        </w:rPr>
        <w:t>WebAPI</w:t>
      </w:r>
      <w:r w:rsidRPr="00D24D76">
        <w:rPr>
          <w:rFonts w:asciiTheme="minorHAnsi" w:hAnsiTheme="minorHAnsi" w:cstheme="minorHAnsi"/>
          <w:shd w:val="clear" w:color="auto" w:fill="FFFFFF"/>
        </w:rPr>
        <w:t xml:space="preserve"> Controller from frontend.</w:t>
      </w:r>
    </w:p>
    <w:p w:rsidR="00BB5F60" w:rsidRPr="00D24D76" w:rsidRDefault="00BB5F60" w:rsidP="00BB5F60">
      <w:pPr>
        <w:numPr>
          <w:ilvl w:val="0"/>
          <w:numId w:val="15"/>
        </w:numPr>
        <w:ind w:left="720"/>
        <w:rPr>
          <w:rFonts w:asciiTheme="minorHAnsi" w:hAnsiTheme="minorHAnsi" w:cstheme="minorHAnsi"/>
          <w:sz w:val="22"/>
          <w:szCs w:val="22"/>
        </w:rPr>
      </w:pPr>
      <w:r w:rsidRPr="00D24D76">
        <w:rPr>
          <w:rFonts w:asciiTheme="minorHAnsi" w:hAnsiTheme="minorHAnsi" w:cstheme="minorHAnsi"/>
          <w:sz w:val="22"/>
          <w:szCs w:val="22"/>
        </w:rPr>
        <w:t>Developed dynamic websites using Coldfusion, JavaScript, jQuery and </w:t>
      </w:r>
      <w:r w:rsidRPr="00D24D76">
        <w:rPr>
          <w:rFonts w:asciiTheme="minorHAnsi" w:hAnsiTheme="minorHAnsi" w:cstheme="minorHAnsi"/>
          <w:b/>
          <w:sz w:val="22"/>
          <w:szCs w:val="22"/>
        </w:rPr>
        <w:t>bootstrap</w:t>
      </w:r>
      <w:r w:rsidRPr="00D24D76">
        <w:rPr>
          <w:rFonts w:asciiTheme="minorHAnsi" w:hAnsiTheme="minorHAnsi" w:cstheme="minorHAnsi"/>
          <w:sz w:val="22"/>
          <w:szCs w:val="22"/>
        </w:rPr>
        <w:t> and other frameworks as they became available to the industry. </w:t>
      </w:r>
    </w:p>
    <w:p w:rsidR="00C07FEE" w:rsidRPr="00D24D76" w:rsidRDefault="00DF1116"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Used various </w:t>
      </w:r>
      <w:r w:rsidRPr="00D24D76">
        <w:rPr>
          <w:rFonts w:asciiTheme="minorHAnsi" w:hAnsiTheme="minorHAnsi" w:cstheme="minorHAnsi"/>
          <w:b/>
          <w:shd w:val="clear" w:color="auto" w:fill="FFFFFF"/>
        </w:rPr>
        <w:t>Telerik</w:t>
      </w:r>
      <w:r w:rsidRPr="00D24D76">
        <w:rPr>
          <w:rFonts w:asciiTheme="minorHAnsi" w:hAnsiTheme="minorHAnsi" w:cstheme="minorHAnsi"/>
          <w:shd w:val="clear" w:color="auto" w:fill="FFFFFF"/>
        </w:rPr>
        <w:t> </w:t>
      </w:r>
      <w:r w:rsidRPr="00D24D76">
        <w:rPr>
          <w:rFonts w:asciiTheme="minorHAnsi" w:hAnsiTheme="minorHAnsi" w:cstheme="minorHAnsi"/>
          <w:b/>
          <w:shd w:val="clear" w:color="auto" w:fill="FFFFFF"/>
        </w:rPr>
        <w:t>controls</w:t>
      </w:r>
      <w:r w:rsidRPr="00D24D76">
        <w:rPr>
          <w:rFonts w:asciiTheme="minorHAnsi" w:hAnsiTheme="minorHAnsi" w:cstheme="minorHAnsi"/>
          <w:shd w:val="clear" w:color="auto" w:fill="FFFFFF"/>
        </w:rPr>
        <w:t xml:space="preserve">, developed User Controls to design custom </w:t>
      </w:r>
      <w:r w:rsidRPr="00D24D76">
        <w:rPr>
          <w:rFonts w:asciiTheme="minorHAnsi" w:hAnsiTheme="minorHAnsi" w:cstheme="minorHAnsi"/>
          <w:b/>
          <w:shd w:val="clear" w:color="auto" w:fill="FFFFFF"/>
        </w:rPr>
        <w:t>UI</w:t>
      </w:r>
      <w:r w:rsidRPr="00D24D76">
        <w:rPr>
          <w:rFonts w:asciiTheme="minorHAnsi" w:hAnsiTheme="minorHAnsi" w:cstheme="minorHAnsi"/>
          <w:shd w:val="clear" w:color="auto" w:fill="FFFFFF"/>
        </w:rPr>
        <w:t xml:space="preserve"> to meet the requirements and to increase the ease of use for customers. </w:t>
      </w:r>
    </w:p>
    <w:p w:rsidR="006D1B97" w:rsidRPr="00D24D76" w:rsidRDefault="006D1B97"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Use Configure Mgmt Tool to deploy the Container into every server applicable to run the Microservices.</w:t>
      </w:r>
    </w:p>
    <w:p w:rsidR="00210562" w:rsidRPr="00D24D76" w:rsidRDefault="00210562"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Worked directly with outside vendors to implement/troubleshoot all </w:t>
      </w:r>
      <w:r w:rsidRPr="00D24D76">
        <w:rPr>
          <w:rFonts w:asciiTheme="minorHAnsi" w:hAnsiTheme="minorHAnsi" w:cstheme="minorHAnsi"/>
          <w:b/>
          <w:shd w:val="clear" w:color="auto" w:fill="FFFFFF"/>
        </w:rPr>
        <w:t>SAML</w:t>
      </w:r>
      <w:r w:rsidRPr="00D24D76">
        <w:rPr>
          <w:rFonts w:asciiTheme="minorHAnsi" w:hAnsiTheme="minorHAnsi" w:cstheme="minorHAnsi"/>
          <w:shd w:val="clear" w:color="auto" w:fill="FFFFFF"/>
        </w:rPr>
        <w:t> integrations. </w:t>
      </w:r>
    </w:p>
    <w:p w:rsidR="004765F8" w:rsidRPr="00D24D76" w:rsidRDefault="004765F8" w:rsidP="00F3347D">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 xml:space="preserve">Proficient in Foundation, Bootstrap and experience in </w:t>
      </w:r>
      <w:r w:rsidRPr="00D24D76">
        <w:rPr>
          <w:rFonts w:asciiTheme="minorHAnsi" w:hAnsiTheme="minorHAnsi" w:cstheme="minorHAnsi"/>
          <w:b/>
          <w:shd w:val="clear" w:color="auto" w:fill="FFFFFF"/>
        </w:rPr>
        <w:t>Angular2</w:t>
      </w:r>
      <w:r w:rsidRPr="00D24D76">
        <w:rPr>
          <w:rFonts w:asciiTheme="minorHAnsi" w:hAnsiTheme="minorHAnsi" w:cstheme="minorHAnsi"/>
          <w:shd w:val="clear" w:color="auto" w:fill="FFFFFF"/>
        </w:rPr>
        <w:t xml:space="preserve"> frontend frameworks. </w:t>
      </w:r>
    </w:p>
    <w:p w:rsidR="00456886" w:rsidRPr="00D24D76" w:rsidRDefault="00CC13CC" w:rsidP="00210562">
      <w:pPr>
        <w:pStyle w:val="ListParagraph"/>
        <w:numPr>
          <w:ilvl w:val="0"/>
          <w:numId w:val="15"/>
        </w:numPr>
        <w:spacing w:after="0" w:line="240" w:lineRule="auto"/>
        <w:rPr>
          <w:rFonts w:asciiTheme="minorHAnsi" w:hAnsiTheme="minorHAnsi" w:cstheme="minorHAnsi"/>
          <w:shd w:val="clear" w:color="auto" w:fill="FFFFFF"/>
        </w:rPr>
      </w:pPr>
      <w:r w:rsidRPr="00D24D76">
        <w:rPr>
          <w:rFonts w:asciiTheme="minorHAnsi" w:hAnsiTheme="minorHAnsi" w:cstheme="minorHAnsi"/>
          <w:shd w:val="clear" w:color="auto" w:fill="FFFFFF"/>
        </w:rPr>
        <w:t xml:space="preserve">Configured </w:t>
      </w:r>
      <w:r w:rsidRPr="00D24D76">
        <w:rPr>
          <w:rFonts w:asciiTheme="minorHAnsi" w:hAnsiTheme="minorHAnsi" w:cstheme="minorHAnsi"/>
          <w:b/>
          <w:shd w:val="clear" w:color="auto" w:fill="FFFFFF"/>
        </w:rPr>
        <w:t>WCF</w:t>
      </w:r>
      <w:r w:rsidRPr="00D24D76">
        <w:rPr>
          <w:rFonts w:asciiTheme="minorHAnsi" w:hAnsiTheme="minorHAnsi" w:cstheme="minorHAnsi"/>
          <w:shd w:val="clear" w:color="auto" w:fill="FFFFFF"/>
        </w:rPr>
        <w:t xml:space="preserve"> endpoints, behaviors, Bindings, Defining and implementing contracts.</w:t>
      </w:r>
    </w:p>
    <w:p w:rsidR="005438E2" w:rsidRPr="00D24D76" w:rsidRDefault="005438E2" w:rsidP="00D57C3B">
      <w:pPr>
        <w:rPr>
          <w:rFonts w:asciiTheme="minorHAnsi" w:hAnsiTheme="minorHAnsi" w:cstheme="minorHAnsi"/>
          <w:sz w:val="22"/>
          <w:szCs w:val="22"/>
        </w:rPr>
      </w:pPr>
      <w:r w:rsidRPr="00D24D76">
        <w:rPr>
          <w:rStyle w:val="TextBoxChar"/>
          <w:rFonts w:asciiTheme="minorHAnsi" w:hAnsiTheme="minorHAnsi" w:cstheme="minorHAnsi"/>
          <w:sz w:val="22"/>
          <w:u w:val="single"/>
        </w:rPr>
        <w:t>Environment</w:t>
      </w:r>
      <w:r w:rsidRPr="00D24D76">
        <w:rPr>
          <w:rStyle w:val="TextBoxChar"/>
          <w:rFonts w:asciiTheme="minorHAnsi" w:hAnsiTheme="minorHAnsi" w:cstheme="minorHAnsi"/>
          <w:b w:val="0"/>
          <w:sz w:val="22"/>
          <w:u w:val="single"/>
        </w:rPr>
        <w:t>:</w:t>
      </w:r>
      <w:r w:rsidR="002E7397" w:rsidRPr="00D24D76">
        <w:rPr>
          <w:rFonts w:asciiTheme="minorHAnsi" w:hAnsiTheme="minorHAnsi" w:cstheme="minorHAnsi"/>
          <w:sz w:val="22"/>
          <w:szCs w:val="22"/>
        </w:rPr>
        <w:t>.</w:t>
      </w:r>
      <w:r w:rsidR="00304616" w:rsidRPr="00D24D76">
        <w:rPr>
          <w:rStyle w:val="TextBoxChar"/>
          <w:rFonts w:asciiTheme="minorHAnsi" w:hAnsiTheme="minorHAnsi" w:cstheme="minorHAnsi"/>
          <w:sz w:val="22"/>
        </w:rPr>
        <w:t xml:space="preserve">NET Framework 4.5, C#, WCF, </w:t>
      </w:r>
      <w:r w:rsidRPr="00D24D76">
        <w:rPr>
          <w:rStyle w:val="TextBoxChar"/>
          <w:rFonts w:asciiTheme="minorHAnsi" w:hAnsiTheme="minorHAnsi" w:cstheme="minorHAnsi"/>
          <w:sz w:val="22"/>
        </w:rPr>
        <w:t>XML, LINQ, SQLServer 2012,</w:t>
      </w:r>
      <w:r w:rsidR="00DD7088" w:rsidRPr="00D24D76">
        <w:rPr>
          <w:rStyle w:val="TextBoxChar"/>
          <w:rFonts w:asciiTheme="minorHAnsi" w:hAnsiTheme="minorHAnsi" w:cstheme="minorHAnsi"/>
          <w:sz w:val="22"/>
        </w:rPr>
        <w:t xml:space="preserve"> VS2015, VSO, Web API</w:t>
      </w:r>
      <w:r w:rsidR="00F5270A" w:rsidRPr="00D24D76">
        <w:rPr>
          <w:rStyle w:val="TextBoxChar"/>
          <w:rFonts w:asciiTheme="minorHAnsi" w:hAnsiTheme="minorHAnsi" w:cstheme="minorHAnsi"/>
          <w:sz w:val="22"/>
        </w:rPr>
        <w:t>,TFS</w:t>
      </w:r>
      <w:r w:rsidR="00304616" w:rsidRPr="00D24D76">
        <w:rPr>
          <w:rStyle w:val="TextBoxChar"/>
          <w:rFonts w:asciiTheme="minorHAnsi" w:hAnsiTheme="minorHAnsi" w:cstheme="minorHAnsi"/>
          <w:sz w:val="22"/>
        </w:rPr>
        <w:t>,MVC5.0</w:t>
      </w:r>
      <w:r w:rsidR="001D745E" w:rsidRPr="00D24D76">
        <w:rPr>
          <w:rStyle w:val="TextBoxChar"/>
          <w:rFonts w:asciiTheme="minorHAnsi" w:hAnsiTheme="minorHAnsi" w:cstheme="minorHAnsi"/>
          <w:sz w:val="22"/>
        </w:rPr>
        <w:t>, Angular JS</w:t>
      </w:r>
      <w:r w:rsidR="005C46BD" w:rsidRPr="00D24D76">
        <w:rPr>
          <w:rStyle w:val="TextBoxChar"/>
          <w:rFonts w:asciiTheme="minorHAnsi" w:hAnsiTheme="minorHAnsi" w:cstheme="minorHAnsi"/>
          <w:sz w:val="22"/>
        </w:rPr>
        <w:t>, SSIS</w:t>
      </w:r>
    </w:p>
    <w:p w:rsidR="00E152FF" w:rsidRPr="00D24D76" w:rsidRDefault="00E152FF" w:rsidP="00D57C3B">
      <w:pPr>
        <w:rPr>
          <w:rFonts w:asciiTheme="minorHAnsi" w:hAnsiTheme="minorHAnsi" w:cstheme="minorHAnsi"/>
          <w:b/>
          <w:sz w:val="22"/>
          <w:szCs w:val="22"/>
        </w:rPr>
      </w:pPr>
    </w:p>
    <w:p w:rsidR="00210562" w:rsidRPr="00D24D76" w:rsidRDefault="00210562" w:rsidP="00D57C3B">
      <w:pPr>
        <w:rPr>
          <w:rFonts w:asciiTheme="minorHAnsi" w:hAnsiTheme="minorHAnsi" w:cstheme="minorHAnsi"/>
          <w:b/>
          <w:sz w:val="22"/>
          <w:szCs w:val="22"/>
        </w:rPr>
      </w:pPr>
    </w:p>
    <w:p w:rsidR="00210562" w:rsidRPr="00D24D76" w:rsidRDefault="00210562" w:rsidP="00D57C3B">
      <w:pPr>
        <w:rPr>
          <w:rFonts w:asciiTheme="minorHAnsi" w:hAnsiTheme="minorHAnsi" w:cstheme="minorHAnsi"/>
          <w:b/>
          <w:sz w:val="22"/>
          <w:szCs w:val="22"/>
        </w:rPr>
      </w:pPr>
    </w:p>
    <w:p w:rsidR="00E152FF" w:rsidRPr="00D24D76" w:rsidRDefault="00E152FF" w:rsidP="00E152FF">
      <w:pPr>
        <w:rPr>
          <w:rFonts w:asciiTheme="minorHAnsi" w:hAnsiTheme="minorHAnsi" w:cstheme="minorHAnsi"/>
          <w:b/>
          <w:sz w:val="22"/>
          <w:szCs w:val="22"/>
        </w:rPr>
      </w:pPr>
    </w:p>
    <w:tbl>
      <w:tblPr>
        <w:tblStyle w:val="TableGrid"/>
        <w:tblW w:w="0" w:type="auto"/>
        <w:tblLook w:val="04A0"/>
      </w:tblPr>
      <w:tblGrid>
        <w:gridCol w:w="9771"/>
      </w:tblGrid>
      <w:tr w:rsidR="00E152FF" w:rsidRPr="00D24D76" w:rsidTr="00470169">
        <w:trPr>
          <w:trHeight w:val="533"/>
        </w:trPr>
        <w:tc>
          <w:tcPr>
            <w:tcW w:w="9771" w:type="dxa"/>
          </w:tcPr>
          <w:p w:rsidR="00E152FF" w:rsidRPr="00D24D76" w:rsidRDefault="00E152FF" w:rsidP="00470169">
            <w:pPr>
              <w:rPr>
                <w:rFonts w:asciiTheme="minorHAnsi" w:hAnsiTheme="minorHAnsi" w:cstheme="minorHAnsi"/>
                <w:b/>
                <w:sz w:val="22"/>
                <w:szCs w:val="22"/>
              </w:rPr>
            </w:pPr>
            <w:r w:rsidRPr="00D24D76">
              <w:rPr>
                <w:rFonts w:asciiTheme="minorHAnsi" w:hAnsiTheme="minorHAnsi" w:cstheme="minorHAnsi"/>
                <w:b/>
                <w:sz w:val="22"/>
                <w:szCs w:val="22"/>
              </w:rPr>
              <w:t>Client: Allstate Insurance, Northbrook - IL                                                       Aug 2014 – May</w:t>
            </w:r>
            <w:r w:rsidR="00170601" w:rsidRPr="00D24D76">
              <w:rPr>
                <w:rFonts w:asciiTheme="minorHAnsi" w:hAnsiTheme="minorHAnsi" w:cstheme="minorHAnsi"/>
                <w:b/>
                <w:sz w:val="22"/>
                <w:szCs w:val="22"/>
              </w:rPr>
              <w:t>2016</w:t>
            </w:r>
          </w:p>
        </w:tc>
      </w:tr>
      <w:tr w:rsidR="00E152FF" w:rsidRPr="00D24D76" w:rsidTr="00470169">
        <w:trPr>
          <w:trHeight w:val="533"/>
        </w:trPr>
        <w:tc>
          <w:tcPr>
            <w:tcW w:w="9771" w:type="dxa"/>
          </w:tcPr>
          <w:p w:rsidR="00E152FF" w:rsidRPr="00D24D76" w:rsidRDefault="00E152FF" w:rsidP="00470169">
            <w:pPr>
              <w:pStyle w:val="NoSpacing"/>
              <w:rPr>
                <w:rFonts w:asciiTheme="minorHAnsi" w:hAnsiTheme="minorHAnsi" w:cstheme="minorHAnsi"/>
              </w:rPr>
            </w:pPr>
            <w:r w:rsidRPr="00D24D76">
              <w:rPr>
                <w:rStyle w:val="TextBoxChar"/>
                <w:rFonts w:asciiTheme="minorHAnsi" w:hAnsiTheme="minorHAnsi" w:cstheme="minorHAnsi"/>
              </w:rPr>
              <w:t>Role</w:t>
            </w:r>
            <w:r w:rsidRPr="00D24D76">
              <w:rPr>
                <w:rStyle w:val="TextBoxChar"/>
                <w:rFonts w:asciiTheme="minorHAnsi" w:hAnsiTheme="minorHAnsi" w:cstheme="minorHAnsi"/>
                <w:b w:val="0"/>
              </w:rPr>
              <w:t xml:space="preserve">: </w:t>
            </w:r>
            <w:r w:rsidRPr="00D24D76">
              <w:rPr>
                <w:rFonts w:asciiTheme="minorHAnsi" w:hAnsiTheme="minorHAnsi" w:cstheme="minorHAnsi"/>
                <w:b/>
              </w:rPr>
              <w:t>Senior .Net Developer</w:t>
            </w:r>
          </w:p>
        </w:tc>
      </w:tr>
    </w:tbl>
    <w:p w:rsidR="00E05F7A" w:rsidRPr="00D24D76" w:rsidRDefault="00E05F7A" w:rsidP="00D57C3B">
      <w:pPr>
        <w:pStyle w:val="NoSpacing"/>
        <w:rPr>
          <w:rFonts w:asciiTheme="minorHAnsi" w:hAnsiTheme="minorHAnsi" w:cstheme="minorHAnsi"/>
          <w:b/>
        </w:rPr>
      </w:pPr>
    </w:p>
    <w:p w:rsidR="007E5BC8" w:rsidRPr="00D24D76" w:rsidRDefault="00F3658D" w:rsidP="00D57C3B">
      <w:pPr>
        <w:rPr>
          <w:rFonts w:asciiTheme="minorHAnsi" w:hAnsiTheme="minorHAnsi" w:cstheme="minorHAnsi"/>
          <w:sz w:val="22"/>
          <w:szCs w:val="22"/>
          <w:u w:val="single"/>
        </w:rPr>
      </w:pPr>
      <w:r w:rsidRPr="00D24D76">
        <w:rPr>
          <w:rFonts w:asciiTheme="minorHAnsi" w:hAnsiTheme="minorHAnsi" w:cstheme="minorHAnsi"/>
          <w:b/>
          <w:sz w:val="22"/>
          <w:szCs w:val="22"/>
          <w:u w:val="single"/>
        </w:rPr>
        <w:t>Responsibilities</w:t>
      </w:r>
      <w:r w:rsidR="007E5BC8" w:rsidRPr="00D24D76">
        <w:rPr>
          <w:rFonts w:asciiTheme="minorHAnsi" w:hAnsiTheme="minorHAnsi" w:cstheme="minorHAnsi"/>
          <w:b/>
          <w:sz w:val="22"/>
          <w:szCs w:val="22"/>
          <w:u w:val="single"/>
        </w:rPr>
        <w:t>:</w:t>
      </w:r>
    </w:p>
    <w:p w:rsidR="002D15B3" w:rsidRPr="00D24D76" w:rsidRDefault="002D15B3"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Development, Code Review and Unit Testing</w:t>
      </w:r>
    </w:p>
    <w:p w:rsidR="00F3658D" w:rsidRPr="00D24D76" w:rsidRDefault="00F3658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Involved in Clinical System</w:t>
      </w:r>
      <w:r w:rsidR="00E30A64" w:rsidRPr="00D24D76">
        <w:rPr>
          <w:rFonts w:asciiTheme="minorHAnsi" w:hAnsiTheme="minorHAnsi" w:cstheme="minorHAnsi"/>
          <w:sz w:val="22"/>
          <w:szCs w:val="22"/>
        </w:rPr>
        <w:t>s Module end to end development.</w:t>
      </w:r>
    </w:p>
    <w:p w:rsidR="005F498A" w:rsidRPr="00D24D76" w:rsidRDefault="005F498A"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Involved in performance tuning of </w:t>
      </w:r>
      <w:r w:rsidRPr="00D24D76">
        <w:rPr>
          <w:rFonts w:asciiTheme="minorHAnsi" w:hAnsiTheme="minorHAnsi" w:cstheme="minorHAnsi"/>
          <w:b/>
          <w:sz w:val="22"/>
          <w:szCs w:val="22"/>
        </w:rPr>
        <w:t>SQL</w:t>
      </w:r>
      <w:r w:rsidRPr="00D24D76">
        <w:rPr>
          <w:rFonts w:asciiTheme="minorHAnsi" w:hAnsiTheme="minorHAnsi" w:cstheme="minorHAnsi"/>
          <w:sz w:val="22"/>
          <w:szCs w:val="22"/>
        </w:rPr>
        <w:t xml:space="preserve"> and </w:t>
      </w:r>
      <w:r w:rsidRPr="00D24D76">
        <w:rPr>
          <w:rFonts w:asciiTheme="minorHAnsi" w:hAnsiTheme="minorHAnsi" w:cstheme="minorHAnsi"/>
          <w:b/>
          <w:sz w:val="22"/>
          <w:szCs w:val="22"/>
        </w:rPr>
        <w:t>PLSQL</w:t>
      </w:r>
      <w:r w:rsidRPr="00D24D76">
        <w:rPr>
          <w:rFonts w:asciiTheme="minorHAnsi" w:hAnsiTheme="minorHAnsi" w:cstheme="minorHAnsi"/>
          <w:sz w:val="22"/>
          <w:szCs w:val="22"/>
        </w:rPr>
        <w:t xml:space="preserve"> procedures for enhanced execution using Indexing, Oracle Hints, Materialized views, Table Partitioning. </w:t>
      </w:r>
    </w:p>
    <w:p w:rsidR="00F3658D" w:rsidRPr="00D24D76" w:rsidRDefault="00F3658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in developing User Controls Using </w:t>
      </w:r>
      <w:r w:rsidRPr="00D24D76">
        <w:rPr>
          <w:rFonts w:asciiTheme="minorHAnsi" w:hAnsiTheme="minorHAnsi" w:cstheme="minorHAnsi"/>
          <w:b/>
          <w:sz w:val="22"/>
          <w:szCs w:val="22"/>
        </w:rPr>
        <w:t>Jquery</w:t>
      </w:r>
      <w:r w:rsidRPr="00D24D76">
        <w:rPr>
          <w:rFonts w:asciiTheme="minorHAnsi" w:hAnsiTheme="minorHAnsi" w:cstheme="minorHAnsi"/>
          <w:sz w:val="22"/>
          <w:szCs w:val="22"/>
        </w:rPr>
        <w:t>, C#.</w:t>
      </w:r>
    </w:p>
    <w:p w:rsidR="00261240" w:rsidRPr="00D24D76" w:rsidRDefault="00261240"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lastRenderedPageBreak/>
        <w:t>Integration of Automated Build with Deployment Pipeline. Currently installed Chef Server and clients </w:t>
      </w:r>
    </w:p>
    <w:p w:rsidR="00756F49" w:rsidRPr="00D24D76" w:rsidRDefault="00756F49"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Worked on TFS-Rally Connector to Synchronize User Stories and Tasks Bi-Directional. </w:t>
      </w:r>
    </w:p>
    <w:p w:rsidR="00217168" w:rsidRPr="00D24D76" w:rsidRDefault="00217168" w:rsidP="00D57C3B">
      <w:pPr>
        <w:numPr>
          <w:ilvl w:val="0"/>
          <w:numId w:val="15"/>
        </w:numPr>
        <w:suppressAutoHyphens w:val="0"/>
        <w:jc w:val="both"/>
        <w:rPr>
          <w:rFonts w:asciiTheme="minorHAnsi" w:hAnsiTheme="minorHAnsi" w:cstheme="minorHAnsi"/>
          <w:sz w:val="22"/>
          <w:szCs w:val="22"/>
        </w:rPr>
      </w:pPr>
      <w:bookmarkStart w:id="1" w:name="_GoBack"/>
      <w:bookmarkEnd w:id="1"/>
      <w:r w:rsidRPr="00D24D76">
        <w:rPr>
          <w:rFonts w:asciiTheme="minorHAnsi" w:hAnsiTheme="minorHAnsi" w:cstheme="minorHAnsi"/>
          <w:sz w:val="22"/>
          <w:szCs w:val="22"/>
        </w:rPr>
        <w:t>Migrating existing application into REST based Microservices to provide all the CRUD capabilities </w:t>
      </w:r>
    </w:p>
    <w:p w:rsidR="00F3658D" w:rsidRPr="00D24D76" w:rsidRDefault="00F3658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in developing </w:t>
      </w:r>
      <w:r w:rsidR="005A2C04" w:rsidRPr="00D24D76">
        <w:rPr>
          <w:rFonts w:asciiTheme="minorHAnsi" w:hAnsiTheme="minorHAnsi" w:cstheme="minorHAnsi"/>
          <w:sz w:val="22"/>
          <w:szCs w:val="22"/>
        </w:rPr>
        <w:t>Client-side</w:t>
      </w:r>
      <w:r w:rsidRPr="00D24D76">
        <w:rPr>
          <w:rFonts w:asciiTheme="minorHAnsi" w:hAnsiTheme="minorHAnsi" w:cstheme="minorHAnsi"/>
          <w:sz w:val="22"/>
          <w:szCs w:val="22"/>
        </w:rPr>
        <w:t xml:space="preserve"> script for Clinical information modules using Query and Handlers</w:t>
      </w:r>
      <w:r w:rsidR="002D15B3" w:rsidRPr="00D24D76">
        <w:rPr>
          <w:rFonts w:asciiTheme="minorHAnsi" w:hAnsiTheme="minorHAnsi" w:cstheme="minorHAnsi"/>
          <w:sz w:val="22"/>
          <w:szCs w:val="22"/>
        </w:rPr>
        <w:t>.</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Involved in Database Development Sqlserver 2008</w:t>
      </w:r>
      <w:r w:rsidR="00012D95" w:rsidRPr="00D24D76">
        <w:rPr>
          <w:rFonts w:asciiTheme="minorHAnsi" w:hAnsiTheme="minorHAnsi" w:cstheme="minorHAnsi"/>
          <w:sz w:val="22"/>
          <w:szCs w:val="22"/>
        </w:rPr>
        <w:t>.</w:t>
      </w:r>
    </w:p>
    <w:p w:rsidR="003C70ED" w:rsidRPr="00D24D76" w:rsidRDefault="003C70E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Good understanding of </w:t>
      </w:r>
      <w:r w:rsidRPr="00D24D76">
        <w:rPr>
          <w:rFonts w:asciiTheme="minorHAnsi" w:hAnsiTheme="minorHAnsi" w:cstheme="minorHAnsi"/>
          <w:b/>
          <w:sz w:val="22"/>
          <w:szCs w:val="22"/>
        </w:rPr>
        <w:t>SOLID</w:t>
      </w:r>
      <w:r w:rsidRPr="00D24D76">
        <w:rPr>
          <w:rFonts w:asciiTheme="minorHAnsi" w:hAnsiTheme="minorHAnsi" w:cstheme="minorHAnsi"/>
          <w:sz w:val="22"/>
          <w:szCs w:val="22"/>
        </w:rPr>
        <w:t> principles and Design Patterns (Repository, Unit of Work, DI etc.,) </w:t>
      </w:r>
    </w:p>
    <w:p w:rsidR="00210562" w:rsidRPr="00D24D76" w:rsidRDefault="00210562"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Experience in setting up </w:t>
      </w:r>
      <w:r w:rsidRPr="00D24D76">
        <w:rPr>
          <w:rFonts w:asciiTheme="minorHAnsi" w:hAnsiTheme="minorHAnsi" w:cstheme="minorHAnsi"/>
          <w:b/>
          <w:sz w:val="22"/>
          <w:szCs w:val="22"/>
        </w:rPr>
        <w:t>SSO</w:t>
      </w:r>
      <w:r w:rsidRPr="00D24D76">
        <w:rPr>
          <w:rFonts w:asciiTheme="minorHAnsi" w:hAnsiTheme="minorHAnsi" w:cstheme="minorHAnsi"/>
          <w:sz w:val="22"/>
          <w:szCs w:val="22"/>
        </w:rPr>
        <w:t> environments and integrating with enterprise applications and middleware applications</w:t>
      </w:r>
      <w:r w:rsidR="00C35B25" w:rsidRPr="00D24D76">
        <w:rPr>
          <w:rFonts w:asciiTheme="minorHAnsi" w:hAnsiTheme="minorHAnsi" w:cstheme="minorHAnsi"/>
          <w:sz w:val="22"/>
          <w:szCs w:val="22"/>
        </w:rPr>
        <w:t>.</w:t>
      </w:r>
    </w:p>
    <w:p w:rsidR="00C35B25" w:rsidRPr="00D24D76" w:rsidRDefault="00C35B2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Test Strategies and Test Plan based on functional and on Technical specification. </w:t>
      </w:r>
    </w:p>
    <w:p w:rsidR="006E385A" w:rsidRPr="00D24D76" w:rsidRDefault="006E385A"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Wide Experience in Build Automation tools like </w:t>
      </w:r>
      <w:r w:rsidRPr="00D24D76">
        <w:rPr>
          <w:rFonts w:asciiTheme="minorHAnsi" w:hAnsiTheme="minorHAnsi" w:cstheme="minorHAnsi"/>
          <w:b/>
          <w:sz w:val="22"/>
          <w:szCs w:val="22"/>
        </w:rPr>
        <w:t>ANT</w:t>
      </w:r>
      <w:r w:rsidRPr="00D24D76">
        <w:rPr>
          <w:rFonts w:asciiTheme="minorHAnsi" w:hAnsiTheme="minorHAnsi" w:cstheme="minorHAnsi"/>
          <w:sz w:val="22"/>
          <w:szCs w:val="22"/>
        </w:rPr>
        <w:t xml:space="preserve"> and </w:t>
      </w:r>
      <w:r w:rsidRPr="00D24D76">
        <w:rPr>
          <w:rFonts w:asciiTheme="minorHAnsi" w:hAnsiTheme="minorHAnsi" w:cstheme="minorHAnsi"/>
          <w:b/>
          <w:sz w:val="22"/>
          <w:szCs w:val="22"/>
        </w:rPr>
        <w:t>Maven</w:t>
      </w:r>
      <w:r w:rsidRPr="00D24D76">
        <w:rPr>
          <w:rFonts w:asciiTheme="minorHAnsi" w:hAnsiTheme="minorHAnsi" w:cstheme="minorHAnsi"/>
          <w:sz w:val="22"/>
          <w:szCs w:val="22"/>
        </w:rPr>
        <w:t>. </w:t>
      </w:r>
    </w:p>
    <w:p w:rsidR="004765F8" w:rsidRPr="00D24D76" w:rsidRDefault="004765F8"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Creating a hybrid site based in Wordpress, </w:t>
      </w:r>
      <w:r w:rsidRPr="00D24D76">
        <w:rPr>
          <w:rFonts w:asciiTheme="minorHAnsi" w:hAnsiTheme="minorHAnsi" w:cstheme="minorHAnsi"/>
          <w:b/>
          <w:sz w:val="22"/>
          <w:szCs w:val="22"/>
        </w:rPr>
        <w:t>Angular</w:t>
      </w:r>
      <w:r w:rsidRPr="00D24D76">
        <w:rPr>
          <w:rFonts w:asciiTheme="minorHAnsi" w:hAnsiTheme="minorHAnsi" w:cstheme="minorHAnsi"/>
          <w:sz w:val="22"/>
          <w:szCs w:val="22"/>
        </w:rPr>
        <w:t xml:space="preserve"> 2</w:t>
      </w:r>
      <w:r w:rsidRPr="00D24D76">
        <w:rPr>
          <w:rFonts w:asciiTheme="minorHAnsi" w:hAnsiTheme="minorHAnsi" w:cstheme="minorHAnsi"/>
          <w:b/>
          <w:sz w:val="22"/>
          <w:szCs w:val="22"/>
        </w:rPr>
        <w:t>+</w:t>
      </w:r>
      <w:r w:rsidRPr="00D24D76">
        <w:rPr>
          <w:rFonts w:asciiTheme="minorHAnsi" w:hAnsiTheme="minorHAnsi" w:cstheme="minorHAnsi"/>
          <w:sz w:val="22"/>
          <w:szCs w:val="22"/>
        </w:rPr>
        <w:t xml:space="preserve"> and Bootstrap. I created the design mockups with Adobe Photoshop. The CSS and HTML is based on this. </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Uses C# for creation of model and controller.</w:t>
      </w:r>
    </w:p>
    <w:p w:rsidR="00DE4AD5" w:rsidRPr="00D24D76" w:rsidRDefault="00DE4AD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Designed and developed the UI using React.JS Framework and implemented MVC hybrid design pattern. </w:t>
      </w:r>
    </w:p>
    <w:p w:rsidR="000F4086" w:rsidRPr="00D24D76" w:rsidRDefault="000F4086" w:rsidP="000F4086">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bCs/>
          <w:lang w:bidi="ar-SA"/>
        </w:rPr>
      </w:pPr>
      <w:r w:rsidRPr="00D24D76">
        <w:rPr>
          <w:rFonts w:asciiTheme="minorHAnsi" w:hAnsiTheme="minorHAnsi" w:cstheme="minorHAnsi"/>
          <w:bCs/>
          <w:lang w:bidi="ar-SA"/>
        </w:rPr>
        <w:t>Wrote </w:t>
      </w:r>
      <w:r w:rsidRPr="00D24D76">
        <w:rPr>
          <w:rFonts w:asciiTheme="minorHAnsi" w:hAnsiTheme="minorHAnsi" w:cstheme="minorHAnsi"/>
          <w:b/>
          <w:bCs/>
          <w:lang w:bidi="ar-SA"/>
        </w:rPr>
        <w:t>Python</w:t>
      </w:r>
      <w:r w:rsidRPr="00D24D76">
        <w:rPr>
          <w:rFonts w:asciiTheme="minorHAnsi" w:hAnsiTheme="minorHAnsi" w:cstheme="minorHAnsi"/>
          <w:bCs/>
          <w:lang w:bidi="ar-SA"/>
        </w:rPr>
        <w:t> scripts inorder to parse and load the data into the database, from the XML and JSON files, and wrote programs for performance calculations by using NumPy and SQL Alchemy. </w:t>
      </w:r>
    </w:p>
    <w:p w:rsidR="003B176C" w:rsidRDefault="003B176C"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Added Entity Framework data models for our </w:t>
      </w:r>
      <w:r w:rsidRPr="00D24D76">
        <w:rPr>
          <w:rFonts w:asciiTheme="minorHAnsi" w:hAnsiTheme="minorHAnsi" w:cstheme="minorHAnsi"/>
          <w:b/>
          <w:sz w:val="22"/>
          <w:szCs w:val="22"/>
        </w:rPr>
        <w:t>WebApi</w:t>
      </w:r>
      <w:r w:rsidRPr="00D24D76">
        <w:rPr>
          <w:rFonts w:asciiTheme="minorHAnsi" w:hAnsiTheme="minorHAnsi" w:cstheme="minorHAnsi"/>
          <w:sz w:val="22"/>
          <w:szCs w:val="22"/>
        </w:rPr>
        <w:t xml:space="preserve"> restful service along with the appropriate controllers. </w:t>
      </w:r>
    </w:p>
    <w:p w:rsidR="00D24D76" w:rsidRPr="00D24D76" w:rsidRDefault="00D24D76" w:rsidP="00D24D76">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Created the Data access layer and Data access objects using </w:t>
      </w:r>
      <w:r w:rsidRPr="00D24D76">
        <w:rPr>
          <w:rFonts w:asciiTheme="minorHAnsi" w:hAnsiTheme="minorHAnsi" w:cstheme="minorHAnsi"/>
          <w:b/>
          <w:bCs/>
          <w:sz w:val="22"/>
          <w:szCs w:val="22"/>
        </w:rPr>
        <w:t>ADO.NET Entity</w:t>
      </w:r>
      <w:r w:rsidRPr="00D24D76">
        <w:rPr>
          <w:rFonts w:asciiTheme="minorHAnsi" w:hAnsiTheme="minorHAnsi" w:cstheme="minorHAnsi"/>
          <w:sz w:val="22"/>
          <w:szCs w:val="22"/>
        </w:rPr>
        <w:t xml:space="preserve"> frame work and LINQ to reduce impedance mismatch.</w:t>
      </w:r>
    </w:p>
    <w:p w:rsidR="00217168" w:rsidRPr="00D24D76" w:rsidRDefault="00217168" w:rsidP="00217168">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bCs/>
          <w:lang w:bidi="ar-SA"/>
        </w:rPr>
      </w:pPr>
      <w:r w:rsidRPr="00D24D76">
        <w:rPr>
          <w:rFonts w:asciiTheme="minorHAnsi" w:hAnsiTheme="minorHAnsi" w:cstheme="minorHAnsi"/>
          <w:bCs/>
          <w:lang w:bidi="ar-SA"/>
        </w:rPr>
        <w:t>Part of the team the maintains the company website, using ASP.NET, MVC, JavaScript and Entity</w:t>
      </w:r>
      <w:r w:rsidR="00D24D76">
        <w:rPr>
          <w:rFonts w:asciiTheme="minorHAnsi" w:hAnsiTheme="minorHAnsi" w:cstheme="minorHAnsi"/>
          <w:bCs/>
          <w:lang w:bidi="ar-SA"/>
        </w:rPr>
        <w:t xml:space="preserve"> </w:t>
      </w:r>
      <w:r w:rsidRPr="00D24D76">
        <w:rPr>
          <w:rFonts w:asciiTheme="minorHAnsi" w:hAnsiTheme="minorHAnsi" w:cstheme="minorHAnsi"/>
          <w:bCs/>
          <w:lang w:bidi="ar-SA"/>
        </w:rPr>
        <w:t>Framework, with a Sql Server backend database.</w:t>
      </w:r>
    </w:p>
    <w:p w:rsidR="00405D53" w:rsidRPr="00D24D76" w:rsidRDefault="00405D53" w:rsidP="00217168">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D24D76">
        <w:rPr>
          <w:rFonts w:asciiTheme="minorHAnsi" w:hAnsiTheme="minorHAnsi" w:cstheme="minorHAnsi"/>
          <w:bCs/>
          <w:lang w:bidi="ar-SA"/>
        </w:rPr>
        <w:t>Published Web services using C#.NET to interact with the other</w:t>
      </w:r>
      <w:r w:rsidRPr="00D24D76">
        <w:rPr>
          <w:rFonts w:asciiTheme="minorHAnsi" w:hAnsiTheme="minorHAnsi" w:cstheme="minorHAnsi"/>
        </w:rPr>
        <w:t xml:space="preserve"> applications and exposed them using SOAP and HTTP. Responsible for developing Application using ASP.NET MVC 5.0 and C#. </w:t>
      </w:r>
    </w:p>
    <w:p w:rsidR="00FA3CD6" w:rsidRPr="00D24D76" w:rsidRDefault="00C51836"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Proven ability in designing and creating automation frameworks for J2EE based applications using Java, JUnit/ TestNG, Selenium WebDriver/IDE/Grid, ANT/Maven and Jenkins. </w:t>
      </w:r>
    </w:p>
    <w:p w:rsidR="00A42F96" w:rsidRPr="00D24D76" w:rsidRDefault="00A42F96"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Provided high availability for IaaS VMs and PaaS role instances for access from other services in the VNet with Azure Internal Load Balancer. </w:t>
      </w:r>
    </w:p>
    <w:p w:rsidR="00141A12" w:rsidRPr="00D24D76" w:rsidRDefault="00141A12"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Involved in Designing, Developing and Testing of the ETL (Extract, Transformation and Load) strategy to populate the data from various source systems feeds using SSIS. </w:t>
      </w:r>
    </w:p>
    <w:p w:rsidR="00D91385" w:rsidRPr="00D24D76" w:rsidRDefault="00D9138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Developed applications for IOS and Android using </w:t>
      </w:r>
      <w:r w:rsidRPr="00D24D76">
        <w:rPr>
          <w:rFonts w:asciiTheme="minorHAnsi" w:hAnsiTheme="minorHAnsi" w:cstheme="minorHAnsi"/>
          <w:b/>
          <w:sz w:val="22"/>
          <w:szCs w:val="22"/>
        </w:rPr>
        <w:t>Xamarin</w:t>
      </w:r>
      <w:r w:rsidRPr="00D24D76">
        <w:rPr>
          <w:rFonts w:asciiTheme="minorHAnsi" w:hAnsiTheme="minorHAnsi" w:cstheme="minorHAnsi"/>
          <w:sz w:val="22"/>
          <w:szCs w:val="22"/>
        </w:rPr>
        <w:t> forms to share average code of 80 -90% between the platforms. </w:t>
      </w:r>
    </w:p>
    <w:p w:rsidR="00650EC7" w:rsidRPr="00D24D76" w:rsidRDefault="00650EC7"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Work with other REACT team members, providing daily updates and recommendations for care of participants to the program </w:t>
      </w:r>
    </w:p>
    <w:p w:rsidR="00D2766B" w:rsidRPr="00D24D76" w:rsidRDefault="00D2766B"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Creating SQL, Object Views, and PL/SQL database objects. Written the interface stored </w:t>
      </w:r>
      <w:r w:rsidRPr="00D24D76">
        <w:rPr>
          <w:rFonts w:asciiTheme="minorHAnsi" w:hAnsiTheme="minorHAnsi" w:cstheme="minorHAnsi"/>
          <w:sz w:val="22"/>
          <w:szCs w:val="22"/>
        </w:rPr>
        <w:br/>
        <w:t>Procedures for data transformation. </w:t>
      </w:r>
    </w:p>
    <w:p w:rsidR="00D91385" w:rsidRPr="00D24D76" w:rsidRDefault="00D9138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Implemented SQLite database with </w:t>
      </w:r>
      <w:r w:rsidRPr="00D24D76">
        <w:rPr>
          <w:rFonts w:asciiTheme="minorHAnsi" w:hAnsiTheme="minorHAnsi" w:cstheme="minorHAnsi"/>
          <w:b/>
          <w:sz w:val="22"/>
          <w:szCs w:val="22"/>
        </w:rPr>
        <w:t>Xamarin</w:t>
      </w:r>
      <w:r w:rsidRPr="00D24D76">
        <w:rPr>
          <w:rFonts w:asciiTheme="minorHAnsi" w:hAnsiTheme="minorHAnsi" w:cstheme="minorHAnsi"/>
          <w:sz w:val="22"/>
          <w:szCs w:val="22"/>
        </w:rPr>
        <w:t> forms to save necessary information into device local database. </w:t>
      </w:r>
    </w:p>
    <w:p w:rsidR="00FA197E" w:rsidRPr="00D24D76" w:rsidRDefault="00FA197E"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Ported legacy code from ASP.NET Webforms to MVC </w:t>
      </w:r>
    </w:p>
    <w:p w:rsidR="00BB5F60" w:rsidRPr="00D24D76" w:rsidRDefault="00BB5F60" w:rsidP="00BB5F60">
      <w:pPr>
        <w:pStyle w:val="ListParagraph"/>
        <w:widowControl w:val="0"/>
        <w:numPr>
          <w:ilvl w:val="0"/>
          <w:numId w:val="15"/>
        </w:numPr>
        <w:overflowPunct w:val="0"/>
        <w:autoSpaceDE w:val="0"/>
        <w:autoSpaceDN w:val="0"/>
        <w:adjustRightInd w:val="0"/>
        <w:spacing w:after="0" w:line="240" w:lineRule="auto"/>
        <w:ind w:left="720"/>
        <w:rPr>
          <w:rFonts w:asciiTheme="minorHAnsi" w:hAnsiTheme="minorHAnsi" w:cstheme="minorHAnsi"/>
        </w:rPr>
      </w:pPr>
      <w:r w:rsidRPr="00D24D76">
        <w:rPr>
          <w:rFonts w:asciiTheme="minorHAnsi" w:hAnsiTheme="minorHAnsi" w:cstheme="minorHAnsi"/>
        </w:rPr>
        <w:t>Prototyped in Angular, DevExpress, </w:t>
      </w:r>
      <w:r w:rsidRPr="00D24D76">
        <w:rPr>
          <w:rFonts w:asciiTheme="minorHAnsi" w:hAnsiTheme="minorHAnsi" w:cstheme="minorHAnsi"/>
          <w:b/>
        </w:rPr>
        <w:t>Bootstrap</w:t>
      </w:r>
      <w:r w:rsidRPr="00D24D76">
        <w:rPr>
          <w:rFonts w:asciiTheme="minorHAnsi" w:hAnsiTheme="minorHAnsi" w:cstheme="minorHAnsi"/>
        </w:rPr>
        <w:t> CSS and JQuery capabilities and designed and developed the Rating site using JQuery UI and JQuery Based Ajax. </w:t>
      </w:r>
    </w:p>
    <w:p w:rsidR="000A477D" w:rsidRPr="00D24D76" w:rsidRDefault="000A477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Designed and Architecture of APM, ASM and application delivery network. Designed and installed new VPN solution utilizing F5 APM. </w:t>
      </w:r>
    </w:p>
    <w:p w:rsidR="008B6E7D" w:rsidRPr="00D24D76" w:rsidRDefault="006B78F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Integrated Rally Web based agile tool for the TFS Instance to as per the Organization's standards.</w:t>
      </w:r>
    </w:p>
    <w:p w:rsidR="006B78F5" w:rsidRPr="00D24D76" w:rsidRDefault="008B6E7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Implemented the </w:t>
      </w:r>
      <w:r w:rsidRPr="00D24D76">
        <w:rPr>
          <w:rFonts w:asciiTheme="minorHAnsi" w:hAnsiTheme="minorHAnsi" w:cstheme="minorHAnsi"/>
          <w:b/>
          <w:sz w:val="22"/>
          <w:szCs w:val="22"/>
        </w:rPr>
        <w:t>Xamarin</w:t>
      </w:r>
      <w:r w:rsidRPr="00D24D76">
        <w:rPr>
          <w:rFonts w:asciiTheme="minorHAnsi" w:hAnsiTheme="minorHAnsi" w:cstheme="minorHAnsi"/>
          <w:sz w:val="22"/>
          <w:szCs w:val="22"/>
        </w:rPr>
        <w:t> Social component for accessing to Facebook Authentication API </w:t>
      </w:r>
      <w:r w:rsidR="006B78F5" w:rsidRPr="00D24D76">
        <w:rPr>
          <w:rFonts w:asciiTheme="minorHAnsi" w:hAnsiTheme="minorHAnsi" w:cstheme="minorHAnsi"/>
          <w:sz w:val="22"/>
          <w:szCs w:val="22"/>
        </w:rPr>
        <w:t> </w:t>
      </w:r>
    </w:p>
    <w:p w:rsidR="00B43555" w:rsidRPr="00D24D76" w:rsidRDefault="00B4355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Wrote Point of Sal</w:t>
      </w:r>
      <w:r w:rsidR="00AD2C1D" w:rsidRPr="00D24D76">
        <w:rPr>
          <w:rFonts w:asciiTheme="minorHAnsi" w:hAnsiTheme="minorHAnsi" w:cstheme="minorHAnsi"/>
          <w:sz w:val="22"/>
          <w:szCs w:val="22"/>
        </w:rPr>
        <w:t>e software with C# and WinForms.</w:t>
      </w:r>
    </w:p>
    <w:p w:rsidR="00837910" w:rsidRPr="00D24D76" w:rsidRDefault="00FA197E" w:rsidP="00DA0459">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Utilized webforms, webcontrols, DataGrids and web.config files to create intranet application.</w:t>
      </w:r>
    </w:p>
    <w:p w:rsidR="004B066E" w:rsidRPr="00D24D76" w:rsidRDefault="001646A5" w:rsidP="00DA0459">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Modified and </w:t>
      </w:r>
      <w:r w:rsidRPr="00D24D76">
        <w:rPr>
          <w:rFonts w:asciiTheme="minorHAnsi" w:hAnsiTheme="minorHAnsi" w:cstheme="minorHAnsi"/>
          <w:b/>
          <w:sz w:val="22"/>
          <w:szCs w:val="22"/>
        </w:rPr>
        <w:t>enhanced</w:t>
      </w:r>
      <w:r w:rsidRPr="00D24D76">
        <w:rPr>
          <w:rFonts w:asciiTheme="minorHAnsi" w:hAnsiTheme="minorHAnsi" w:cstheme="minorHAnsi"/>
          <w:sz w:val="22"/>
          <w:szCs w:val="22"/>
        </w:rPr>
        <w:t xml:space="preserve"> a MS Access database application including writing VBA programming code and SQL Query statements.</w:t>
      </w:r>
    </w:p>
    <w:p w:rsidR="00FA197E" w:rsidRPr="00D24D76" w:rsidRDefault="00FA197E"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Designed new pages and menus, documents, and webforms. </w:t>
      </w:r>
    </w:p>
    <w:p w:rsidR="00F7261D" w:rsidRPr="00D24D76" w:rsidRDefault="00F7261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lastRenderedPageBreak/>
        <w:t>Involved in creating our own front-end framework, and using Kentico "widgets" or repeatable components. </w:t>
      </w:r>
    </w:p>
    <w:p w:rsidR="008F6453" w:rsidRPr="00D24D76" w:rsidRDefault="008F6453"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Developing Microservices by </w:t>
      </w:r>
      <w:r w:rsidR="001A3263" w:rsidRPr="00D24D76">
        <w:rPr>
          <w:rFonts w:asciiTheme="minorHAnsi" w:hAnsiTheme="minorHAnsi" w:cstheme="minorHAnsi"/>
          <w:sz w:val="22"/>
          <w:szCs w:val="22"/>
        </w:rPr>
        <w:t xml:space="preserve">creating </w:t>
      </w:r>
      <w:r w:rsidR="001A3263" w:rsidRPr="00D24D76">
        <w:rPr>
          <w:rFonts w:asciiTheme="minorHAnsi" w:hAnsiTheme="minorHAnsi" w:cstheme="minorHAnsi"/>
          <w:b/>
          <w:sz w:val="22"/>
          <w:szCs w:val="22"/>
        </w:rPr>
        <w:t>REST APIs</w:t>
      </w:r>
      <w:r w:rsidRPr="00D24D76">
        <w:rPr>
          <w:rFonts w:asciiTheme="minorHAnsi" w:hAnsiTheme="minorHAnsi" w:cstheme="minorHAnsi"/>
          <w:sz w:val="22"/>
          <w:szCs w:val="22"/>
        </w:rPr>
        <w:t>for core banking services</w:t>
      </w:r>
      <w:r w:rsidR="001A3263" w:rsidRPr="00D24D76">
        <w:rPr>
          <w:rFonts w:asciiTheme="minorHAnsi" w:hAnsiTheme="minorHAnsi" w:cstheme="minorHAnsi"/>
          <w:sz w:val="22"/>
          <w:szCs w:val="22"/>
        </w:rPr>
        <w:t>.</w:t>
      </w:r>
    </w:p>
    <w:p w:rsidR="001646A5" w:rsidRPr="00D24D76" w:rsidRDefault="004B066E"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Used Hybrid Framework of Selenium to get data from Excel.</w:t>
      </w:r>
      <w:r w:rsidR="001646A5" w:rsidRPr="00D24D76">
        <w:rPr>
          <w:rFonts w:asciiTheme="minorHAnsi" w:hAnsiTheme="minorHAnsi" w:cstheme="minorHAnsi"/>
          <w:sz w:val="22"/>
          <w:szCs w:val="22"/>
        </w:rPr>
        <w:t> </w:t>
      </w:r>
    </w:p>
    <w:p w:rsidR="00D3175E" w:rsidRPr="00D24D76" w:rsidRDefault="00D3175E"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Documenting functional and technical specifications of the Legacy power builder Data Entry </w:t>
      </w:r>
      <w:r w:rsidRPr="00D24D76">
        <w:rPr>
          <w:rFonts w:asciiTheme="minorHAnsi" w:hAnsiTheme="minorHAnsi" w:cstheme="minorHAnsi"/>
          <w:sz w:val="22"/>
          <w:szCs w:val="22"/>
        </w:rPr>
        <w:br/>
        <w:t>Application. Attending Agile sprints, SCRUM meetings, daily stand ups. </w:t>
      </w:r>
    </w:p>
    <w:p w:rsidR="00DE4AD5" w:rsidRPr="00D24D76" w:rsidRDefault="00DE4AD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My most recent UI effort was using </w:t>
      </w:r>
      <w:r w:rsidR="001A3263" w:rsidRPr="00D24D76">
        <w:rPr>
          <w:rFonts w:asciiTheme="minorHAnsi" w:hAnsiTheme="minorHAnsi" w:cstheme="minorHAnsi"/>
          <w:sz w:val="22"/>
          <w:szCs w:val="22"/>
        </w:rPr>
        <w:t>J</w:t>
      </w:r>
      <w:r w:rsidRPr="00D24D76">
        <w:rPr>
          <w:rFonts w:asciiTheme="minorHAnsi" w:hAnsiTheme="minorHAnsi" w:cstheme="minorHAnsi"/>
          <w:sz w:val="22"/>
          <w:szCs w:val="22"/>
        </w:rPr>
        <w:t>Query, Bootstrap and React JS in a Play framework to render responsive pages. </w:t>
      </w:r>
    </w:p>
    <w:p w:rsidR="00171DB7" w:rsidRPr="00D24D76" w:rsidRDefault="005B6D10"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Preparing well-reasoned decisions basedupon state unemployment law, Employment Security regulations, and Department policy. </w:t>
      </w:r>
    </w:p>
    <w:p w:rsidR="00C737CB" w:rsidRPr="00D24D76" w:rsidRDefault="00C737CB"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Experience in Data Driven Testing, Cross browser testing and Parallel Test Execution using SeleniumWebDriver, TestNG and Selenium Grid. </w:t>
      </w:r>
    </w:p>
    <w:p w:rsidR="003D5945" w:rsidRPr="00D24D76" w:rsidRDefault="003D5945"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Developed </w:t>
      </w:r>
      <w:r w:rsidRPr="00D24D76">
        <w:rPr>
          <w:rFonts w:asciiTheme="minorHAnsi" w:hAnsiTheme="minorHAnsi" w:cstheme="minorHAnsi"/>
          <w:b/>
          <w:sz w:val="22"/>
          <w:szCs w:val="22"/>
        </w:rPr>
        <w:t>MVC</w:t>
      </w:r>
      <w:r w:rsidRPr="00D24D76">
        <w:rPr>
          <w:rFonts w:asciiTheme="minorHAnsi" w:hAnsiTheme="minorHAnsi" w:cstheme="minorHAnsi"/>
          <w:sz w:val="22"/>
          <w:szCs w:val="22"/>
        </w:rPr>
        <w:t> application by using Layouts to have consistent look of and to add styles to each page in application. Used front end web development tools like Ajax, CSS, JavaScript, DHTML, and jQuery. </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Designed database, created Tables, and written stored procedure and triggers at the back end.</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Written unit tests to verify the functio</w:t>
      </w:r>
      <w:r w:rsidR="00AD2C1D" w:rsidRPr="00D24D76">
        <w:rPr>
          <w:rFonts w:asciiTheme="minorHAnsi" w:hAnsiTheme="minorHAnsi" w:cstheme="minorHAnsi"/>
          <w:sz w:val="22"/>
          <w:szCs w:val="22"/>
        </w:rPr>
        <w:t>nalities of Business, DAL layer</w:t>
      </w:r>
      <w:r w:rsidRPr="00D24D76">
        <w:rPr>
          <w:rFonts w:asciiTheme="minorHAnsi" w:hAnsiTheme="minorHAnsi" w:cstheme="minorHAnsi"/>
          <w:sz w:val="22"/>
          <w:szCs w:val="22"/>
        </w:rPr>
        <w:t>'</w:t>
      </w:r>
      <w:r w:rsidR="00AD2C1D" w:rsidRPr="00D24D76">
        <w:rPr>
          <w:rFonts w:asciiTheme="minorHAnsi" w:hAnsiTheme="minorHAnsi" w:cstheme="minorHAnsi"/>
          <w:sz w:val="22"/>
          <w:szCs w:val="22"/>
        </w:rPr>
        <w:t>s</w:t>
      </w:r>
      <w:r w:rsidRPr="00D24D76">
        <w:rPr>
          <w:rFonts w:asciiTheme="minorHAnsi" w:hAnsiTheme="minorHAnsi" w:cstheme="minorHAnsi"/>
          <w:sz w:val="22"/>
          <w:szCs w:val="22"/>
        </w:rPr>
        <w:t xml:space="preserve"> classes</w:t>
      </w:r>
      <w:r w:rsidR="00AD2C1D" w:rsidRPr="00D24D76">
        <w:rPr>
          <w:rFonts w:asciiTheme="minorHAnsi" w:hAnsiTheme="minorHAnsi" w:cstheme="minorHAnsi"/>
          <w:sz w:val="22"/>
          <w:szCs w:val="22"/>
        </w:rPr>
        <w:t>.</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Involved in Client Interaction and Production support.</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Used </w:t>
      </w:r>
      <w:r w:rsidRPr="00D24D76">
        <w:rPr>
          <w:rFonts w:asciiTheme="minorHAnsi" w:hAnsiTheme="minorHAnsi" w:cstheme="minorHAnsi"/>
          <w:b/>
          <w:sz w:val="22"/>
          <w:szCs w:val="22"/>
        </w:rPr>
        <w:t>SCRUM Agile methodology</w:t>
      </w:r>
      <w:r w:rsidRPr="00D24D76">
        <w:rPr>
          <w:rFonts w:asciiTheme="minorHAnsi" w:hAnsiTheme="minorHAnsi" w:cstheme="minorHAnsi"/>
          <w:sz w:val="22"/>
          <w:szCs w:val="22"/>
        </w:rPr>
        <w:t xml:space="preserve"> for development. Process included iterative development, monthly sprints, daily scrum meetings, and customer managed backlog.</w:t>
      </w:r>
    </w:p>
    <w:p w:rsidR="000B39E3" w:rsidRPr="00D24D76" w:rsidRDefault="000B39E3"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 deploy, and support technical initiatives for the organization's Business Units. Currently focus is on Azure Cloud for ASM "Classic" to ARM migrations, IaaS administration, and provisioning processes.  </w:t>
      </w:r>
    </w:p>
    <w:p w:rsidR="005D2F4D" w:rsidRPr="00D24D76" w:rsidRDefault="005D2F4D"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Designed and developed various abstract classes, interfaces, inheritance to construct the business logic</w:t>
      </w:r>
      <w:r w:rsidR="001A3263" w:rsidRPr="00D24D76">
        <w:rPr>
          <w:rFonts w:asciiTheme="minorHAnsi" w:hAnsiTheme="minorHAnsi" w:cstheme="minorHAnsi"/>
          <w:sz w:val="22"/>
          <w:szCs w:val="22"/>
        </w:rPr>
        <w:t>.</w:t>
      </w:r>
    </w:p>
    <w:p w:rsidR="00FF6FBA" w:rsidRPr="00D24D76" w:rsidRDefault="00FF6FBA"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Involved in fixing the bugs with the Production Support.</w:t>
      </w:r>
    </w:p>
    <w:p w:rsidR="00BB5F60" w:rsidRPr="00D24D76" w:rsidRDefault="00BB5F60" w:rsidP="00BB5F60">
      <w:pPr>
        <w:widowControl w:val="0"/>
        <w:numPr>
          <w:ilvl w:val="0"/>
          <w:numId w:val="15"/>
        </w:numPr>
        <w:suppressAutoHyphens w:val="0"/>
        <w:overflowPunct w:val="0"/>
        <w:autoSpaceDE w:val="0"/>
        <w:autoSpaceDN w:val="0"/>
        <w:adjustRightInd w:val="0"/>
        <w:ind w:left="720"/>
        <w:rPr>
          <w:rFonts w:asciiTheme="minorHAnsi" w:hAnsiTheme="minorHAnsi" w:cstheme="minorHAnsi"/>
          <w:sz w:val="22"/>
          <w:szCs w:val="22"/>
          <w:lang w:bidi="en-US"/>
        </w:rPr>
      </w:pPr>
      <w:r w:rsidRPr="00D24D76">
        <w:rPr>
          <w:rFonts w:asciiTheme="minorHAnsi" w:hAnsiTheme="minorHAnsi" w:cstheme="minorHAnsi"/>
          <w:sz w:val="22"/>
          <w:szCs w:val="22"/>
          <w:lang w:bidi="en-US"/>
        </w:rPr>
        <w:t>For Responsive Web design used </w:t>
      </w:r>
      <w:r w:rsidRPr="00D24D76">
        <w:rPr>
          <w:rFonts w:asciiTheme="minorHAnsi" w:hAnsiTheme="minorHAnsi" w:cstheme="minorHAnsi"/>
          <w:b/>
          <w:sz w:val="22"/>
          <w:szCs w:val="22"/>
          <w:lang w:bidi="en-US"/>
        </w:rPr>
        <w:t>Bootstrap</w:t>
      </w:r>
      <w:r w:rsidRPr="00D24D76">
        <w:rPr>
          <w:rFonts w:asciiTheme="minorHAnsi" w:hAnsiTheme="minorHAnsi" w:cstheme="minorHAnsi"/>
          <w:sz w:val="22"/>
          <w:szCs w:val="22"/>
          <w:lang w:bidi="en-US"/>
        </w:rPr>
        <w:t> to build grids, layouts and components. Used Bootstrapcomponents like dropdown menus, navigation bar, alerts, and labels. </w:t>
      </w:r>
    </w:p>
    <w:p w:rsidR="00F6333B" w:rsidRPr="00D24D76" w:rsidRDefault="00C374B4"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Creating Table, Stored Procedures and Functions in SQL</w:t>
      </w:r>
      <w:r w:rsidR="00A811AE" w:rsidRPr="00D24D76">
        <w:rPr>
          <w:rFonts w:asciiTheme="minorHAnsi" w:hAnsiTheme="minorHAnsi" w:cstheme="minorHAnsi"/>
          <w:sz w:val="22"/>
          <w:szCs w:val="22"/>
        </w:rPr>
        <w:t>.</w:t>
      </w:r>
    </w:p>
    <w:p w:rsidR="00A811AE" w:rsidRPr="00D24D76" w:rsidRDefault="00951CE1" w:rsidP="001A3263">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Developing </w:t>
      </w:r>
      <w:r w:rsidRPr="00D24D76">
        <w:rPr>
          <w:rFonts w:asciiTheme="minorHAnsi" w:hAnsiTheme="minorHAnsi" w:cstheme="minorHAnsi"/>
          <w:b/>
          <w:sz w:val="22"/>
          <w:szCs w:val="22"/>
        </w:rPr>
        <w:t>Microservices</w:t>
      </w:r>
      <w:r w:rsidRPr="00D24D76">
        <w:rPr>
          <w:rFonts w:asciiTheme="minorHAnsi" w:hAnsiTheme="minorHAnsi" w:cstheme="minorHAnsi"/>
          <w:sz w:val="22"/>
          <w:szCs w:val="22"/>
        </w:rPr>
        <w:t> by creating REST APIs for core banking services </w:t>
      </w:r>
      <w:r w:rsidR="00A811AE" w:rsidRPr="00D24D76">
        <w:rPr>
          <w:rFonts w:asciiTheme="minorHAnsi" w:hAnsiTheme="minorHAnsi" w:cstheme="minorHAnsi"/>
          <w:sz w:val="22"/>
          <w:szCs w:val="22"/>
        </w:rPr>
        <w:t> </w:t>
      </w:r>
    </w:p>
    <w:p w:rsidR="00C374B4" w:rsidRPr="00D24D76" w:rsidRDefault="00F6333B"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Worked on application development/enhancement as per design doc.</w:t>
      </w:r>
    </w:p>
    <w:p w:rsidR="00F8184A" w:rsidRPr="00D24D76" w:rsidRDefault="00F8184A"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Designed, developed WCF Services using C#.Net and Hosted on </w:t>
      </w:r>
      <w:r w:rsidRPr="00D24D76">
        <w:rPr>
          <w:rFonts w:asciiTheme="minorHAnsi" w:hAnsiTheme="minorHAnsi" w:cstheme="minorHAnsi"/>
          <w:b/>
          <w:sz w:val="22"/>
          <w:szCs w:val="22"/>
        </w:rPr>
        <w:t>IIS</w:t>
      </w:r>
      <w:r w:rsidRPr="00D24D76">
        <w:rPr>
          <w:rFonts w:asciiTheme="minorHAnsi" w:hAnsiTheme="minorHAnsi" w:cstheme="minorHAnsi"/>
          <w:sz w:val="22"/>
          <w:szCs w:val="22"/>
        </w:rPr>
        <w:t xml:space="preserve"> and Unit tested with </w:t>
      </w:r>
      <w:r w:rsidRPr="00D24D76">
        <w:rPr>
          <w:rFonts w:asciiTheme="minorHAnsi" w:hAnsiTheme="minorHAnsi" w:cstheme="minorHAnsi"/>
          <w:b/>
          <w:sz w:val="22"/>
          <w:szCs w:val="22"/>
        </w:rPr>
        <w:t>MS Unit Framework</w:t>
      </w:r>
      <w:r w:rsidRPr="00D24D76">
        <w:rPr>
          <w:rFonts w:asciiTheme="minorHAnsi" w:hAnsiTheme="minorHAnsi" w:cstheme="minorHAnsi"/>
          <w:sz w:val="22"/>
          <w:szCs w:val="22"/>
        </w:rPr>
        <w:t>.</w:t>
      </w:r>
    </w:p>
    <w:p w:rsidR="00951CE1" w:rsidRPr="00D24D76" w:rsidRDefault="00951CE1"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Design and Developing </w:t>
      </w:r>
      <w:r w:rsidRPr="00D24D76">
        <w:rPr>
          <w:rFonts w:asciiTheme="minorHAnsi" w:hAnsiTheme="minorHAnsi" w:cstheme="minorHAnsi"/>
          <w:b/>
          <w:sz w:val="22"/>
          <w:szCs w:val="22"/>
        </w:rPr>
        <w:t>Microservices</w:t>
      </w:r>
      <w:r w:rsidRPr="00D24D76">
        <w:rPr>
          <w:rFonts w:asciiTheme="minorHAnsi" w:hAnsiTheme="minorHAnsi" w:cstheme="minorHAnsi"/>
          <w:sz w:val="22"/>
          <w:szCs w:val="22"/>
        </w:rPr>
        <w:t>, mock creation using Mockito J-Unit Test Cases </w:t>
      </w:r>
    </w:p>
    <w:p w:rsidR="005E446A" w:rsidRPr="00D24D76" w:rsidRDefault="00F01204"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Worked with Kendo UI for Asp.Net MVC application for developing a dashboard which contains the all the data including internet packages, plans, offers, and price for each internet package. </w:t>
      </w:r>
    </w:p>
    <w:p w:rsidR="00F8184A" w:rsidRPr="00D24D76" w:rsidRDefault="005E446A"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Implemented WCF service and Developed callback methods in Class Library project to communicate with different layers</w:t>
      </w:r>
      <w:r w:rsidR="00FF6FBA" w:rsidRPr="00D24D76">
        <w:rPr>
          <w:rFonts w:asciiTheme="minorHAnsi" w:hAnsiTheme="minorHAnsi" w:cstheme="minorHAnsi"/>
          <w:sz w:val="22"/>
          <w:szCs w:val="22"/>
        </w:rPr>
        <w:t>.</w:t>
      </w:r>
    </w:p>
    <w:p w:rsidR="0010195C" w:rsidRPr="00D24D76" w:rsidRDefault="0010195C" w:rsidP="00D57C3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shd w:val="clear" w:color="auto" w:fill="FFFFFF"/>
        </w:rPr>
        <w:t xml:space="preserve">Developed web page using </w:t>
      </w:r>
      <w:r w:rsidRPr="00D24D76">
        <w:rPr>
          <w:rFonts w:asciiTheme="minorHAnsi" w:hAnsiTheme="minorHAnsi" w:cstheme="minorHAnsi"/>
          <w:b/>
          <w:sz w:val="22"/>
          <w:szCs w:val="22"/>
          <w:shd w:val="clear" w:color="auto" w:fill="FFFFFF"/>
        </w:rPr>
        <w:t>AngularJS</w:t>
      </w:r>
      <w:r w:rsidRPr="00D24D76">
        <w:rPr>
          <w:rFonts w:asciiTheme="minorHAnsi" w:hAnsiTheme="minorHAnsi" w:cstheme="minorHAnsi"/>
          <w:sz w:val="22"/>
          <w:szCs w:val="22"/>
          <w:shd w:val="clear" w:color="auto" w:fill="FFFFFF"/>
        </w:rPr>
        <w:t xml:space="preserve"> components like </w:t>
      </w:r>
      <w:r w:rsidRPr="00D24D76">
        <w:rPr>
          <w:rFonts w:asciiTheme="minorHAnsi" w:hAnsiTheme="minorHAnsi" w:cstheme="minorHAnsi"/>
          <w:b/>
          <w:sz w:val="22"/>
          <w:szCs w:val="22"/>
          <w:shd w:val="clear" w:color="auto" w:fill="FFFFFF"/>
        </w:rPr>
        <w:t>controllers, routers, NG app</w:t>
      </w:r>
      <w:r w:rsidRPr="00D24D76">
        <w:rPr>
          <w:rFonts w:asciiTheme="minorHAnsi" w:hAnsiTheme="minorHAnsi" w:cstheme="minorHAnsi"/>
          <w:sz w:val="22"/>
          <w:szCs w:val="22"/>
          <w:shd w:val="clear" w:color="auto" w:fill="FFFFFF"/>
        </w:rPr>
        <w:t xml:space="preserve"> etc.</w:t>
      </w:r>
    </w:p>
    <w:p w:rsidR="005925BD" w:rsidRPr="00D24D76" w:rsidRDefault="005925BD" w:rsidP="00D57C3B">
      <w:pPr>
        <w:pStyle w:val="ListParagraph"/>
        <w:numPr>
          <w:ilvl w:val="0"/>
          <w:numId w:val="15"/>
        </w:numPr>
        <w:spacing w:after="0" w:line="252" w:lineRule="auto"/>
        <w:jc w:val="both"/>
        <w:rPr>
          <w:rFonts w:asciiTheme="minorHAnsi" w:hAnsiTheme="minorHAnsi" w:cstheme="minorHAnsi"/>
          <w:bCs/>
        </w:rPr>
      </w:pPr>
      <w:r w:rsidRPr="00D24D76">
        <w:rPr>
          <w:rFonts w:asciiTheme="minorHAnsi" w:hAnsiTheme="minorHAnsi" w:cstheme="minorHAnsi"/>
          <w:bCs/>
        </w:rPr>
        <w:t xml:space="preserve">Performed client side and </w:t>
      </w:r>
      <w:r w:rsidR="00E05F7A" w:rsidRPr="00D24D76">
        <w:rPr>
          <w:rFonts w:asciiTheme="minorHAnsi" w:hAnsiTheme="minorHAnsi" w:cstheme="minorHAnsi"/>
          <w:bCs/>
        </w:rPr>
        <w:t>server-side</w:t>
      </w:r>
      <w:r w:rsidRPr="00D24D76">
        <w:rPr>
          <w:rFonts w:asciiTheme="minorHAnsi" w:hAnsiTheme="minorHAnsi" w:cstheme="minorHAnsi"/>
          <w:bCs/>
        </w:rPr>
        <w:t xml:space="preserve"> validations in </w:t>
      </w:r>
      <w:r w:rsidRPr="00D24D76">
        <w:rPr>
          <w:rFonts w:asciiTheme="minorHAnsi" w:hAnsiTheme="minorHAnsi" w:cstheme="minorHAnsi"/>
          <w:b/>
          <w:bCs/>
        </w:rPr>
        <w:t>MVC Razor using JQuery and AJAX</w:t>
      </w:r>
      <w:r w:rsidRPr="00D24D76">
        <w:rPr>
          <w:rFonts w:asciiTheme="minorHAnsi" w:hAnsiTheme="minorHAnsi" w:cstheme="minorHAnsi"/>
          <w:bCs/>
        </w:rPr>
        <w:t>.</w:t>
      </w:r>
    </w:p>
    <w:p w:rsidR="00554831" w:rsidRPr="00D24D76" w:rsidRDefault="00554831" w:rsidP="00D57C3B">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D24D76">
        <w:rPr>
          <w:rFonts w:asciiTheme="minorHAnsi" w:hAnsiTheme="minorHAnsi" w:cstheme="minorHAnsi"/>
          <w:sz w:val="22"/>
          <w:szCs w:val="22"/>
        </w:rPr>
        <w:t>Used MVC with Razor view engine to design and develop the application.</w:t>
      </w:r>
    </w:p>
    <w:p w:rsidR="00554831" w:rsidRPr="00D24D76" w:rsidRDefault="00554831" w:rsidP="00D57C3B">
      <w:pPr>
        <w:pStyle w:val="ListParagraph"/>
        <w:numPr>
          <w:ilvl w:val="0"/>
          <w:numId w:val="15"/>
        </w:numPr>
        <w:spacing w:after="0" w:line="240" w:lineRule="auto"/>
        <w:rPr>
          <w:rFonts w:asciiTheme="minorHAnsi" w:hAnsiTheme="minorHAnsi" w:cstheme="minorHAnsi"/>
        </w:rPr>
      </w:pPr>
      <w:r w:rsidRPr="00D24D76">
        <w:rPr>
          <w:rFonts w:asciiTheme="minorHAnsi" w:hAnsiTheme="minorHAnsi" w:cstheme="minorHAnsi"/>
          <w:shd w:val="clear" w:color="auto" w:fill="FFFFFF"/>
        </w:rPr>
        <w:t xml:space="preserve">Used Ajax to make http calls to the </w:t>
      </w:r>
      <w:r w:rsidRPr="00D24D76">
        <w:rPr>
          <w:rFonts w:asciiTheme="minorHAnsi" w:hAnsiTheme="minorHAnsi" w:cstheme="minorHAnsi"/>
          <w:b/>
          <w:shd w:val="clear" w:color="auto" w:fill="FFFFFF"/>
        </w:rPr>
        <w:t>Web API</w:t>
      </w:r>
      <w:r w:rsidRPr="00D24D76">
        <w:rPr>
          <w:rFonts w:asciiTheme="minorHAnsi" w:hAnsiTheme="minorHAnsi" w:cstheme="minorHAnsi"/>
          <w:shd w:val="clear" w:color="auto" w:fill="FFFFFF"/>
        </w:rPr>
        <w:t xml:space="preserve"> Controller from frontend. </w:t>
      </w:r>
    </w:p>
    <w:p w:rsidR="00781E7B" w:rsidRPr="00D24D76" w:rsidRDefault="00781E7B" w:rsidP="00D57C3B">
      <w:pPr>
        <w:pStyle w:val="ListParagraph"/>
        <w:numPr>
          <w:ilvl w:val="0"/>
          <w:numId w:val="15"/>
        </w:numPr>
        <w:spacing w:after="0" w:line="252" w:lineRule="auto"/>
        <w:rPr>
          <w:rFonts w:asciiTheme="minorHAnsi" w:hAnsiTheme="minorHAnsi" w:cstheme="minorHAnsi"/>
        </w:rPr>
      </w:pPr>
      <w:r w:rsidRPr="00D24D76">
        <w:rPr>
          <w:rFonts w:asciiTheme="minorHAnsi" w:hAnsiTheme="minorHAnsi" w:cstheme="minorHAnsi"/>
        </w:rPr>
        <w:t xml:space="preserve">Configured </w:t>
      </w:r>
      <w:r w:rsidRPr="00D24D76">
        <w:rPr>
          <w:rFonts w:asciiTheme="minorHAnsi" w:hAnsiTheme="minorHAnsi" w:cstheme="minorHAnsi"/>
          <w:b/>
        </w:rPr>
        <w:t>WCF endpoints, behaviors, Bindings, Defining and implementing contracts.</w:t>
      </w:r>
    </w:p>
    <w:p w:rsidR="00554831" w:rsidRPr="00D24D76" w:rsidRDefault="00554831" w:rsidP="00D57C3B">
      <w:pPr>
        <w:pStyle w:val="ListParagraph"/>
        <w:spacing w:after="0" w:line="252" w:lineRule="auto"/>
        <w:jc w:val="both"/>
        <w:rPr>
          <w:rFonts w:asciiTheme="minorHAnsi" w:hAnsiTheme="minorHAnsi" w:cstheme="minorHAnsi"/>
          <w:bCs/>
        </w:rPr>
      </w:pPr>
    </w:p>
    <w:p w:rsidR="00E152FF" w:rsidRPr="00D24D76" w:rsidRDefault="002D15B3" w:rsidP="003321CC">
      <w:pPr>
        <w:pStyle w:val="NoSpacing"/>
        <w:rPr>
          <w:rFonts w:asciiTheme="minorHAnsi" w:hAnsiTheme="minorHAnsi" w:cstheme="minorHAnsi"/>
          <w:bCs/>
          <w:lang w:bidi="en-US"/>
        </w:rPr>
      </w:pPr>
      <w:r w:rsidRPr="00D24D76">
        <w:rPr>
          <w:rStyle w:val="TextBoxChar"/>
          <w:rFonts w:asciiTheme="minorHAnsi" w:hAnsiTheme="minorHAnsi" w:cstheme="minorHAnsi"/>
          <w:u w:val="single"/>
        </w:rPr>
        <w:t>Environment:</w:t>
      </w:r>
      <w:r w:rsidR="002E7397" w:rsidRPr="00D24D76">
        <w:rPr>
          <w:rFonts w:asciiTheme="minorHAnsi" w:hAnsiTheme="minorHAnsi" w:cstheme="minorHAnsi"/>
          <w:b/>
        </w:rPr>
        <w:t>.</w:t>
      </w:r>
      <w:r w:rsidRPr="00D24D76">
        <w:rPr>
          <w:rStyle w:val="TextBoxChar"/>
          <w:rFonts w:asciiTheme="minorHAnsi" w:hAnsiTheme="minorHAnsi" w:cstheme="minorHAnsi"/>
          <w:b w:val="0"/>
        </w:rPr>
        <w:t>NET Framework 3.5, C#</w:t>
      </w:r>
      <w:r w:rsidR="00FE36A3" w:rsidRPr="00D24D76">
        <w:rPr>
          <w:rStyle w:val="TextBoxChar"/>
          <w:rFonts w:asciiTheme="minorHAnsi" w:hAnsiTheme="minorHAnsi" w:cstheme="minorHAnsi"/>
          <w:b w:val="0"/>
        </w:rPr>
        <w:t>, WCF, ASP.NET</w:t>
      </w:r>
      <w:r w:rsidRPr="00D24D76">
        <w:rPr>
          <w:rStyle w:val="TextBoxChar"/>
          <w:rFonts w:asciiTheme="minorHAnsi" w:hAnsiTheme="minorHAnsi" w:cstheme="minorHAnsi"/>
          <w:b w:val="0"/>
        </w:rPr>
        <w:t>, SOA</w:t>
      </w:r>
      <w:r w:rsidR="00FE36A3" w:rsidRPr="00D24D76">
        <w:rPr>
          <w:rStyle w:val="TextBoxChar"/>
          <w:rFonts w:asciiTheme="minorHAnsi" w:hAnsiTheme="minorHAnsi" w:cstheme="minorHAnsi"/>
          <w:b w:val="0"/>
        </w:rPr>
        <w:t>, AJAX 3.5, XML, LINQ, WSSF</w:t>
      </w:r>
      <w:r w:rsidRPr="00D24D76">
        <w:rPr>
          <w:rStyle w:val="TextBoxChar"/>
          <w:rFonts w:asciiTheme="minorHAnsi" w:hAnsiTheme="minorHAnsi" w:cstheme="minorHAnsi"/>
          <w:b w:val="0"/>
        </w:rPr>
        <w:t>, WCSF, MVC</w:t>
      </w:r>
      <w:r w:rsidR="000E38F5" w:rsidRPr="00D24D76">
        <w:rPr>
          <w:rStyle w:val="TextBoxChar"/>
          <w:rFonts w:asciiTheme="minorHAnsi" w:hAnsiTheme="minorHAnsi" w:cstheme="minorHAnsi"/>
          <w:b w:val="0"/>
        </w:rPr>
        <w:t xml:space="preserve">, SQL </w:t>
      </w:r>
      <w:r w:rsidRPr="00D24D76">
        <w:rPr>
          <w:rStyle w:val="TextBoxChar"/>
          <w:rFonts w:asciiTheme="minorHAnsi" w:hAnsiTheme="minorHAnsi" w:cstheme="minorHAnsi"/>
          <w:b w:val="0"/>
        </w:rPr>
        <w:t>Server 200</w:t>
      </w:r>
      <w:r w:rsidR="00CF079C" w:rsidRPr="00D24D76">
        <w:rPr>
          <w:rStyle w:val="TextBoxChar"/>
          <w:rFonts w:asciiTheme="minorHAnsi" w:hAnsiTheme="minorHAnsi" w:cstheme="minorHAnsi"/>
          <w:b w:val="0"/>
        </w:rPr>
        <w:t>8</w:t>
      </w:r>
      <w:r w:rsidR="00FF7F1D" w:rsidRPr="00D24D76">
        <w:rPr>
          <w:rStyle w:val="TextBoxChar"/>
          <w:rFonts w:asciiTheme="minorHAnsi" w:hAnsiTheme="minorHAnsi" w:cstheme="minorHAnsi"/>
          <w:b w:val="0"/>
        </w:rPr>
        <w:t>, MVC</w:t>
      </w:r>
      <w:r w:rsidR="008566B8" w:rsidRPr="00D24D76">
        <w:rPr>
          <w:rStyle w:val="TextBoxChar"/>
          <w:rFonts w:asciiTheme="minorHAnsi" w:hAnsiTheme="minorHAnsi" w:cstheme="minorHAnsi"/>
          <w:b w:val="0"/>
        </w:rPr>
        <w:t>4.0</w:t>
      </w:r>
      <w:r w:rsidR="00FF7F1D" w:rsidRPr="00D24D76">
        <w:rPr>
          <w:rStyle w:val="TextBoxChar"/>
          <w:rFonts w:asciiTheme="minorHAnsi" w:hAnsiTheme="minorHAnsi" w:cstheme="minorHAnsi"/>
          <w:b w:val="0"/>
        </w:rPr>
        <w:t>, Angular JS</w:t>
      </w:r>
      <w:r w:rsidR="00E05F7A" w:rsidRPr="00D24D76">
        <w:rPr>
          <w:rStyle w:val="TextBoxChar"/>
          <w:rFonts w:asciiTheme="minorHAnsi" w:hAnsiTheme="minorHAnsi" w:cstheme="minorHAnsi"/>
          <w:b w:val="0"/>
        </w:rPr>
        <w:t xml:space="preserve">, Web </w:t>
      </w:r>
      <w:r w:rsidR="00CC4AF6" w:rsidRPr="00D24D76">
        <w:rPr>
          <w:rStyle w:val="TextBoxChar"/>
          <w:rFonts w:asciiTheme="minorHAnsi" w:hAnsiTheme="minorHAnsi" w:cstheme="minorHAnsi"/>
          <w:b w:val="0"/>
        </w:rPr>
        <w:t>API</w:t>
      </w:r>
      <w:r w:rsidR="00CA524E" w:rsidRPr="00D24D76">
        <w:rPr>
          <w:rStyle w:val="TextBoxChar"/>
          <w:rFonts w:asciiTheme="minorHAnsi" w:hAnsiTheme="minorHAnsi" w:cstheme="minorHAnsi"/>
          <w:b w:val="0"/>
        </w:rPr>
        <w:t>, SilverLight</w:t>
      </w:r>
      <w:r w:rsidR="005A2C04" w:rsidRPr="00D24D76">
        <w:rPr>
          <w:rStyle w:val="TextBoxChar"/>
          <w:rFonts w:asciiTheme="minorHAnsi" w:hAnsiTheme="minorHAnsi" w:cstheme="minorHAnsi"/>
          <w:b w:val="0"/>
        </w:rPr>
        <w:t>.</w:t>
      </w:r>
    </w:p>
    <w:p w:rsidR="004D2C24" w:rsidRPr="00D24D76" w:rsidRDefault="004D2C24" w:rsidP="00E152FF">
      <w:pPr>
        <w:rPr>
          <w:rFonts w:asciiTheme="minorHAnsi" w:hAnsiTheme="minorHAnsi" w:cstheme="minorHAnsi"/>
          <w:b/>
          <w:sz w:val="22"/>
          <w:szCs w:val="22"/>
        </w:rPr>
      </w:pPr>
    </w:p>
    <w:tbl>
      <w:tblPr>
        <w:tblStyle w:val="TableGrid"/>
        <w:tblW w:w="0" w:type="auto"/>
        <w:tblLook w:val="04A0"/>
      </w:tblPr>
      <w:tblGrid>
        <w:gridCol w:w="9771"/>
      </w:tblGrid>
      <w:tr w:rsidR="00E152FF" w:rsidRPr="00D24D76" w:rsidTr="00470169">
        <w:trPr>
          <w:trHeight w:val="533"/>
        </w:trPr>
        <w:tc>
          <w:tcPr>
            <w:tcW w:w="9771" w:type="dxa"/>
          </w:tcPr>
          <w:p w:rsidR="00E152FF" w:rsidRPr="00D24D76" w:rsidRDefault="004B3393" w:rsidP="00E152FF">
            <w:pPr>
              <w:rPr>
                <w:rFonts w:asciiTheme="minorHAnsi" w:hAnsiTheme="minorHAnsi" w:cstheme="minorHAnsi"/>
                <w:b/>
                <w:sz w:val="22"/>
                <w:szCs w:val="22"/>
              </w:rPr>
            </w:pPr>
            <w:r w:rsidRPr="00D24D76">
              <w:rPr>
                <w:rFonts w:asciiTheme="minorHAnsi" w:hAnsiTheme="minorHAnsi" w:cstheme="minorHAnsi"/>
                <w:b/>
                <w:sz w:val="22"/>
                <w:szCs w:val="22"/>
              </w:rPr>
              <w:t xml:space="preserve">Client: </w:t>
            </w:r>
            <w:r w:rsidR="006259D1" w:rsidRPr="00D24D76">
              <w:rPr>
                <w:rFonts w:asciiTheme="minorHAnsi" w:hAnsiTheme="minorHAnsi" w:cstheme="minorHAnsi"/>
                <w:b/>
                <w:sz w:val="22"/>
                <w:szCs w:val="22"/>
              </w:rPr>
              <w:t xml:space="preserve">Union Bank, San Francisco - CA                                                                  </w:t>
            </w:r>
            <w:r w:rsidR="00494502" w:rsidRPr="00D24D76">
              <w:rPr>
                <w:rFonts w:asciiTheme="minorHAnsi" w:hAnsiTheme="minorHAnsi" w:cstheme="minorHAnsi"/>
                <w:b/>
                <w:sz w:val="22"/>
                <w:szCs w:val="22"/>
              </w:rPr>
              <w:t>Mar</w:t>
            </w:r>
            <w:r w:rsidR="00E152FF" w:rsidRPr="00D24D76">
              <w:rPr>
                <w:rFonts w:asciiTheme="minorHAnsi" w:hAnsiTheme="minorHAnsi" w:cstheme="minorHAnsi"/>
                <w:b/>
                <w:sz w:val="22"/>
                <w:szCs w:val="22"/>
              </w:rPr>
              <w:t xml:space="preserve"> 2013 – Aug</w:t>
            </w:r>
            <w:r w:rsidR="00432AF4" w:rsidRPr="00D24D76">
              <w:rPr>
                <w:rFonts w:asciiTheme="minorHAnsi" w:hAnsiTheme="minorHAnsi" w:cstheme="minorHAnsi"/>
                <w:b/>
                <w:sz w:val="22"/>
                <w:szCs w:val="22"/>
              </w:rPr>
              <w:t>2014</w:t>
            </w:r>
          </w:p>
        </w:tc>
      </w:tr>
      <w:tr w:rsidR="00E152FF" w:rsidRPr="00D24D76" w:rsidTr="00470169">
        <w:trPr>
          <w:trHeight w:val="533"/>
        </w:trPr>
        <w:tc>
          <w:tcPr>
            <w:tcW w:w="9771" w:type="dxa"/>
          </w:tcPr>
          <w:p w:rsidR="00E152FF" w:rsidRPr="00D24D76" w:rsidRDefault="00E152FF" w:rsidP="00470169">
            <w:pPr>
              <w:pStyle w:val="NoSpacing"/>
              <w:rPr>
                <w:rFonts w:asciiTheme="minorHAnsi" w:hAnsiTheme="minorHAnsi" w:cstheme="minorHAnsi"/>
              </w:rPr>
            </w:pPr>
            <w:r w:rsidRPr="00D24D76">
              <w:rPr>
                <w:rStyle w:val="TextBoxChar"/>
                <w:rFonts w:asciiTheme="minorHAnsi" w:hAnsiTheme="minorHAnsi" w:cstheme="minorHAnsi"/>
              </w:rPr>
              <w:t>Role</w:t>
            </w:r>
            <w:r w:rsidRPr="00D24D76">
              <w:rPr>
                <w:rStyle w:val="TextBoxChar"/>
                <w:rFonts w:asciiTheme="minorHAnsi" w:hAnsiTheme="minorHAnsi" w:cstheme="minorHAnsi"/>
                <w:b w:val="0"/>
              </w:rPr>
              <w:t>:</w:t>
            </w:r>
            <w:r w:rsidRPr="00D24D76">
              <w:rPr>
                <w:rFonts w:asciiTheme="minorHAnsi" w:hAnsiTheme="minorHAnsi" w:cstheme="minorHAnsi"/>
                <w:b/>
              </w:rPr>
              <w:t xml:space="preserve"> .Net Developer</w:t>
            </w:r>
          </w:p>
        </w:tc>
      </w:tr>
    </w:tbl>
    <w:p w:rsidR="00E05F7A" w:rsidRPr="00D24D76" w:rsidRDefault="00E05F7A" w:rsidP="00D57C3B">
      <w:pPr>
        <w:tabs>
          <w:tab w:val="left" w:pos="1995"/>
        </w:tabs>
        <w:rPr>
          <w:rFonts w:asciiTheme="minorHAnsi" w:hAnsiTheme="minorHAnsi" w:cstheme="minorHAnsi"/>
          <w:sz w:val="22"/>
          <w:szCs w:val="22"/>
        </w:rPr>
      </w:pPr>
    </w:p>
    <w:p w:rsidR="00323C80" w:rsidRPr="00D24D76" w:rsidRDefault="00323C80" w:rsidP="00D57C3B">
      <w:pPr>
        <w:rPr>
          <w:rFonts w:asciiTheme="minorHAnsi" w:hAnsiTheme="minorHAnsi" w:cstheme="minorHAnsi"/>
          <w:b/>
          <w:sz w:val="22"/>
          <w:szCs w:val="22"/>
          <w:u w:val="single"/>
        </w:rPr>
      </w:pPr>
      <w:r w:rsidRPr="00D24D76">
        <w:rPr>
          <w:rFonts w:asciiTheme="minorHAnsi" w:hAnsiTheme="minorHAnsi" w:cstheme="minorHAnsi"/>
          <w:b/>
          <w:sz w:val="22"/>
          <w:szCs w:val="22"/>
          <w:u w:val="single"/>
        </w:rPr>
        <w:t>Responsibilities:</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Implemented </w:t>
      </w:r>
      <w:r w:rsidRPr="00D24D76">
        <w:rPr>
          <w:rFonts w:asciiTheme="minorHAnsi" w:hAnsiTheme="minorHAnsi" w:cstheme="minorHAnsi"/>
          <w:b/>
          <w:sz w:val="22"/>
          <w:szCs w:val="22"/>
        </w:rPr>
        <w:t>SSRS Reports</w:t>
      </w:r>
      <w:r w:rsidRPr="00D24D76">
        <w:rPr>
          <w:rFonts w:asciiTheme="minorHAnsi" w:hAnsiTheme="minorHAnsi" w:cstheme="minorHAnsi"/>
          <w:sz w:val="22"/>
          <w:szCs w:val="22"/>
        </w:rPr>
        <w:t xml:space="preserve"> and built </w:t>
      </w:r>
      <w:r w:rsidRPr="00D24D76">
        <w:rPr>
          <w:rFonts w:asciiTheme="minorHAnsi" w:hAnsiTheme="minorHAnsi" w:cstheme="minorHAnsi"/>
          <w:b/>
          <w:sz w:val="22"/>
          <w:szCs w:val="22"/>
        </w:rPr>
        <w:t>SSIS Packages.</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lastRenderedPageBreak/>
        <w:t xml:space="preserve">Developed reports using SSRS, Maintained versions with the help of </w:t>
      </w:r>
      <w:r w:rsidRPr="00D24D76">
        <w:rPr>
          <w:rFonts w:asciiTheme="minorHAnsi" w:hAnsiTheme="minorHAnsi" w:cstheme="minorHAnsi"/>
          <w:b/>
          <w:sz w:val="22"/>
          <w:szCs w:val="22"/>
        </w:rPr>
        <w:t>SVN.</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Generated </w:t>
      </w:r>
      <w:r w:rsidRPr="00D24D76">
        <w:rPr>
          <w:rFonts w:asciiTheme="minorHAnsi" w:hAnsiTheme="minorHAnsi" w:cstheme="minorHAnsi"/>
          <w:b/>
          <w:sz w:val="22"/>
          <w:szCs w:val="22"/>
        </w:rPr>
        <w:t>SSRS Reports</w:t>
      </w:r>
      <w:r w:rsidRPr="00D24D76">
        <w:rPr>
          <w:rFonts w:asciiTheme="minorHAnsi" w:hAnsiTheme="minorHAnsi" w:cstheme="minorHAnsi"/>
          <w:sz w:val="22"/>
          <w:szCs w:val="22"/>
        </w:rPr>
        <w:t xml:space="preserve"> using Typed Datasets and Stored Procedures as data sources.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Participated in writing </w:t>
      </w:r>
      <w:r w:rsidRPr="00D24D76">
        <w:rPr>
          <w:rFonts w:asciiTheme="minorHAnsi" w:hAnsiTheme="minorHAnsi" w:cstheme="minorHAnsi"/>
          <w:b/>
          <w:sz w:val="22"/>
          <w:szCs w:val="22"/>
        </w:rPr>
        <w:t>Stored Procedures</w:t>
      </w:r>
      <w:r w:rsidRPr="00D24D76">
        <w:rPr>
          <w:rFonts w:asciiTheme="minorHAnsi" w:hAnsiTheme="minorHAnsi" w:cstheme="minorHAnsi"/>
          <w:sz w:val="22"/>
          <w:szCs w:val="22"/>
        </w:rPr>
        <w:t xml:space="preserve"> for performing optimization and other database operations such as complex </w:t>
      </w:r>
      <w:r w:rsidRPr="00D24D76">
        <w:rPr>
          <w:rFonts w:asciiTheme="minorHAnsi" w:hAnsiTheme="minorHAnsi" w:cstheme="minorHAnsi"/>
          <w:b/>
          <w:sz w:val="22"/>
          <w:szCs w:val="22"/>
        </w:rPr>
        <w:t>SQL queries, Functions</w:t>
      </w:r>
      <w:r w:rsidRPr="00D24D76">
        <w:rPr>
          <w:rFonts w:asciiTheme="minorHAnsi" w:hAnsiTheme="minorHAnsi" w:cstheme="minorHAnsi"/>
          <w:sz w:val="22"/>
          <w:szCs w:val="22"/>
        </w:rPr>
        <w:t xml:space="preserve"> and </w:t>
      </w:r>
      <w:r w:rsidRPr="00D24D76">
        <w:rPr>
          <w:rFonts w:asciiTheme="minorHAnsi" w:hAnsiTheme="minorHAnsi" w:cstheme="minorHAnsi"/>
          <w:b/>
          <w:sz w:val="22"/>
          <w:szCs w:val="22"/>
        </w:rPr>
        <w:t>triggers</w:t>
      </w:r>
      <w:r w:rsidRPr="00D24D76">
        <w:rPr>
          <w:rFonts w:asciiTheme="minorHAnsi" w:hAnsiTheme="minorHAnsi" w:cstheme="minorHAnsi"/>
          <w:sz w:val="22"/>
          <w:szCs w:val="22"/>
        </w:rPr>
        <w:t xml:space="preserve"> etc.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Handling change request for enhancing as well as maintaining Consumer Site. These change requests vary from small to complex changes aimed at improving the online experience for consumers.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Worked on the Legacy ERP System for Lending API.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Utilized </w:t>
      </w:r>
      <w:r w:rsidRPr="00D24D76">
        <w:rPr>
          <w:rFonts w:asciiTheme="minorHAnsi" w:hAnsiTheme="minorHAnsi" w:cstheme="minorHAnsi"/>
          <w:b/>
          <w:sz w:val="22"/>
          <w:szCs w:val="22"/>
        </w:rPr>
        <w:t xml:space="preserve">ASP.NET, C#.NET, Service Oriented Architecture (SOA),Windows Communication Foundation (WCF).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Specified, prototyped, developed and tested an object-oriented, multiplatform C++ framework containing support to: data structures, common algorithms sockets, threading.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Implemented performance based techniques for monetary and the non-monetary transactions.</w:t>
      </w:r>
    </w:p>
    <w:p w:rsidR="00183AE7" w:rsidRPr="00D24D76" w:rsidRDefault="00E2397B" w:rsidP="00183AE7">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Supported the </w:t>
      </w:r>
      <w:r w:rsidR="00183AE7" w:rsidRPr="00D24D76">
        <w:rPr>
          <w:rFonts w:asciiTheme="minorHAnsi" w:hAnsiTheme="minorHAnsi" w:cstheme="minorHAnsi"/>
          <w:sz w:val="22"/>
          <w:szCs w:val="22"/>
        </w:rPr>
        <w:t xml:space="preserve">Part of the Manual Testing team for the Implementation of Change Request.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build team during the UAT and LIVE deployments. </w:t>
      </w:r>
    </w:p>
    <w:p w:rsidR="00183AE7" w:rsidRPr="00D24D76" w:rsidRDefault="00183AE7"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Performed on Mirroring of root disks using Sun Volume Manager;hardware raid for Linux systems.</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Co-ordinate with the onsite counter parts on a daily basis.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Interface and communicate with </w:t>
      </w:r>
      <w:r w:rsidRPr="00D24D76">
        <w:rPr>
          <w:rFonts w:asciiTheme="minorHAnsi" w:hAnsiTheme="minorHAnsi" w:cstheme="minorHAnsi"/>
          <w:b/>
          <w:sz w:val="22"/>
          <w:szCs w:val="22"/>
        </w:rPr>
        <w:t>Test Managers, Dev Managers, IT Ops</w:t>
      </w:r>
      <w:r w:rsidRPr="00D24D76">
        <w:rPr>
          <w:rFonts w:asciiTheme="minorHAnsi" w:hAnsiTheme="minorHAnsi" w:cstheme="minorHAnsi"/>
          <w:sz w:val="22"/>
          <w:szCs w:val="22"/>
        </w:rPr>
        <w:t xml:space="preserve"> and PMO on a daily basis to provide updates on releases and project status.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Working on Deployment to QA with Configuration settings. Experience with IIS. Fortunately got an opportunity to work closely with QA for bug fixes to ensure the efficiency and accuracy of the code.</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Update day-to-day work status via emails to onsite leads. </w:t>
      </w:r>
    </w:p>
    <w:p w:rsidR="00D00966" w:rsidRPr="00D24D76" w:rsidRDefault="00D00966"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Automated installation of Linux servers using Kickstartand Installation of Solaris using Flash, live upgrades and Jumpstart Servers.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Implementing enhancements and updates to the Consumer Lending Process.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Frequent interaction with the Core Logic Business team and the marketing team for understanding their business requirements and convert them in to development tasks. </w:t>
      </w:r>
    </w:p>
    <w:p w:rsidR="00C374B4" w:rsidRPr="00D24D76" w:rsidRDefault="00C374B4" w:rsidP="00E2397B">
      <w:pPr>
        <w:suppressAutoHyphens w:val="0"/>
        <w:ind w:left="720"/>
        <w:jc w:val="both"/>
        <w:rPr>
          <w:rFonts w:asciiTheme="minorHAnsi" w:hAnsiTheme="minorHAnsi" w:cstheme="minorHAnsi"/>
          <w:sz w:val="22"/>
          <w:szCs w:val="22"/>
        </w:rPr>
      </w:pPr>
    </w:p>
    <w:p w:rsidR="0042174F" w:rsidRPr="00D24D76" w:rsidRDefault="0042174F" w:rsidP="00D57C3B">
      <w:pPr>
        <w:pStyle w:val="NoSpacing"/>
        <w:rPr>
          <w:rStyle w:val="TextBoxChar"/>
          <w:rFonts w:asciiTheme="minorHAnsi" w:hAnsiTheme="minorHAnsi" w:cstheme="minorHAnsi"/>
          <w:b w:val="0"/>
        </w:rPr>
      </w:pPr>
      <w:r w:rsidRPr="00D24D76">
        <w:rPr>
          <w:rStyle w:val="TextBoxChar"/>
          <w:rFonts w:asciiTheme="minorHAnsi" w:hAnsiTheme="minorHAnsi" w:cstheme="minorHAnsi"/>
          <w:u w:val="single"/>
        </w:rPr>
        <w:t>Environment</w:t>
      </w:r>
      <w:r w:rsidRPr="00D24D76">
        <w:rPr>
          <w:rStyle w:val="TextBoxChar"/>
          <w:rFonts w:asciiTheme="minorHAnsi" w:hAnsiTheme="minorHAnsi" w:cstheme="minorHAnsi"/>
          <w:b w:val="0"/>
          <w:u w:val="single"/>
        </w:rPr>
        <w:t>:</w:t>
      </w:r>
      <w:r w:rsidR="00E2397B" w:rsidRPr="00D24D76">
        <w:rPr>
          <w:rStyle w:val="TextBoxChar"/>
          <w:rFonts w:asciiTheme="minorHAnsi" w:hAnsiTheme="minorHAnsi" w:cstheme="minorHAnsi"/>
          <w:b w:val="0"/>
        </w:rPr>
        <w:t>ASP.NET, WCF,UI, Restful Services, C#, C++,LINQ, OAuth, IIS Server, HTML, CSS, JavaScript, JSON, Entity Framework, SQL Server, SSRS, SSIS, Unit Testing, Team Foundation Server (TFS), QA.</w:t>
      </w:r>
    </w:p>
    <w:p w:rsidR="00E152FF" w:rsidRPr="00D24D76" w:rsidRDefault="00E152FF" w:rsidP="00D57C3B">
      <w:pPr>
        <w:pStyle w:val="NoSpacing"/>
        <w:rPr>
          <w:rFonts w:asciiTheme="minorHAnsi" w:hAnsiTheme="minorHAnsi" w:cstheme="minorHAnsi"/>
          <w:b/>
          <w:noProof/>
        </w:rPr>
      </w:pPr>
    </w:p>
    <w:p w:rsidR="00E152FF" w:rsidRPr="00D24D76" w:rsidRDefault="00E152FF" w:rsidP="00E152FF">
      <w:pPr>
        <w:rPr>
          <w:rFonts w:asciiTheme="minorHAnsi" w:hAnsiTheme="minorHAnsi" w:cstheme="minorHAnsi"/>
          <w:b/>
          <w:sz w:val="22"/>
          <w:szCs w:val="22"/>
        </w:rPr>
      </w:pPr>
    </w:p>
    <w:tbl>
      <w:tblPr>
        <w:tblStyle w:val="TableGrid"/>
        <w:tblW w:w="0" w:type="auto"/>
        <w:tblLook w:val="04A0"/>
      </w:tblPr>
      <w:tblGrid>
        <w:gridCol w:w="9771"/>
      </w:tblGrid>
      <w:tr w:rsidR="00E152FF" w:rsidRPr="00D24D76" w:rsidTr="00470169">
        <w:trPr>
          <w:trHeight w:val="533"/>
        </w:trPr>
        <w:tc>
          <w:tcPr>
            <w:tcW w:w="9771" w:type="dxa"/>
          </w:tcPr>
          <w:p w:rsidR="00E152FF" w:rsidRPr="00D24D76" w:rsidRDefault="00E152FF" w:rsidP="00470169">
            <w:pPr>
              <w:rPr>
                <w:rFonts w:asciiTheme="minorHAnsi" w:hAnsiTheme="minorHAnsi" w:cstheme="minorHAnsi"/>
                <w:b/>
                <w:sz w:val="22"/>
                <w:szCs w:val="22"/>
              </w:rPr>
            </w:pPr>
            <w:r w:rsidRPr="00D24D76">
              <w:rPr>
                <w:rFonts w:asciiTheme="minorHAnsi" w:hAnsiTheme="minorHAnsi" w:cstheme="minorHAnsi"/>
                <w:b/>
                <w:sz w:val="22"/>
                <w:szCs w:val="22"/>
              </w:rPr>
              <w:t xml:space="preserve">Client: </w:t>
            </w:r>
            <w:r w:rsidR="00334B71" w:rsidRPr="00D24D76">
              <w:rPr>
                <w:rFonts w:asciiTheme="minorHAnsi" w:hAnsiTheme="minorHAnsi" w:cstheme="minorHAnsi"/>
                <w:b/>
                <w:sz w:val="22"/>
                <w:szCs w:val="22"/>
              </w:rPr>
              <w:t xml:space="preserve">Add On Technologies, Hyderabad, India </w:t>
            </w:r>
            <w:r w:rsidRPr="00D24D76">
              <w:rPr>
                <w:rFonts w:asciiTheme="minorHAnsi" w:hAnsiTheme="minorHAnsi" w:cstheme="minorHAnsi"/>
                <w:b/>
                <w:sz w:val="22"/>
                <w:szCs w:val="22"/>
              </w:rPr>
              <w:t>Oct 2010 – Jan 2013</w:t>
            </w:r>
          </w:p>
        </w:tc>
      </w:tr>
      <w:tr w:rsidR="00E152FF" w:rsidRPr="00D24D76" w:rsidTr="00470169">
        <w:trPr>
          <w:trHeight w:val="533"/>
        </w:trPr>
        <w:tc>
          <w:tcPr>
            <w:tcW w:w="9771" w:type="dxa"/>
          </w:tcPr>
          <w:p w:rsidR="00E152FF" w:rsidRPr="00D24D76" w:rsidRDefault="00E152FF" w:rsidP="00470169">
            <w:pPr>
              <w:pStyle w:val="NoSpacing"/>
              <w:rPr>
                <w:rFonts w:asciiTheme="minorHAnsi" w:hAnsiTheme="minorHAnsi" w:cstheme="minorHAnsi"/>
              </w:rPr>
            </w:pPr>
            <w:r w:rsidRPr="00D24D76">
              <w:rPr>
                <w:rStyle w:val="TextBoxChar"/>
                <w:rFonts w:asciiTheme="minorHAnsi" w:hAnsiTheme="minorHAnsi" w:cstheme="minorHAnsi"/>
              </w:rPr>
              <w:t>Role</w:t>
            </w:r>
            <w:r w:rsidRPr="00D24D76">
              <w:rPr>
                <w:rStyle w:val="TextBoxChar"/>
                <w:rFonts w:asciiTheme="minorHAnsi" w:hAnsiTheme="minorHAnsi" w:cstheme="minorHAnsi"/>
                <w:b w:val="0"/>
              </w:rPr>
              <w:t>:</w:t>
            </w:r>
            <w:r w:rsidRPr="00D24D76">
              <w:rPr>
                <w:rFonts w:asciiTheme="minorHAnsi" w:hAnsiTheme="minorHAnsi" w:cstheme="minorHAnsi"/>
                <w:b/>
              </w:rPr>
              <w:t xml:space="preserve"> .Net Developer</w:t>
            </w:r>
          </w:p>
        </w:tc>
      </w:tr>
    </w:tbl>
    <w:p w:rsidR="00E05F7A" w:rsidRPr="00D24D76" w:rsidRDefault="00E05F7A" w:rsidP="00D57C3B">
      <w:pPr>
        <w:tabs>
          <w:tab w:val="left" w:pos="1995"/>
        </w:tabs>
        <w:rPr>
          <w:rFonts w:asciiTheme="minorHAnsi" w:hAnsiTheme="minorHAnsi" w:cstheme="minorHAnsi"/>
          <w:sz w:val="22"/>
          <w:szCs w:val="22"/>
        </w:rPr>
      </w:pPr>
    </w:p>
    <w:p w:rsidR="00BC6C9B" w:rsidRPr="00D24D76" w:rsidRDefault="00270212" w:rsidP="00D57C3B">
      <w:pPr>
        <w:rPr>
          <w:rFonts w:asciiTheme="minorHAnsi" w:hAnsiTheme="minorHAnsi" w:cstheme="minorHAnsi"/>
          <w:b/>
          <w:sz w:val="22"/>
          <w:szCs w:val="22"/>
          <w:u w:val="single"/>
        </w:rPr>
      </w:pPr>
      <w:r w:rsidRPr="00D24D76">
        <w:rPr>
          <w:rFonts w:asciiTheme="minorHAnsi" w:hAnsiTheme="minorHAnsi" w:cstheme="minorHAnsi"/>
          <w:b/>
          <w:sz w:val="22"/>
          <w:szCs w:val="22"/>
          <w:u w:val="single"/>
        </w:rPr>
        <w:t>Responsibilities:</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Collected the requirements from business team and involved in analysis, design and development.</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Developed </w:t>
      </w:r>
      <w:r w:rsidRPr="00D24D76">
        <w:rPr>
          <w:rFonts w:asciiTheme="minorHAnsi" w:hAnsiTheme="minorHAnsi" w:cstheme="minorHAnsi"/>
          <w:b/>
          <w:sz w:val="22"/>
          <w:szCs w:val="22"/>
        </w:rPr>
        <w:t>GUI</w:t>
      </w:r>
      <w:r w:rsidRPr="00D24D76">
        <w:rPr>
          <w:rFonts w:asciiTheme="minorHAnsi" w:hAnsiTheme="minorHAnsi" w:cstheme="minorHAnsi"/>
          <w:sz w:val="22"/>
          <w:szCs w:val="22"/>
        </w:rPr>
        <w:t xml:space="preserve"> using </w:t>
      </w:r>
      <w:r w:rsidRPr="00D24D76">
        <w:rPr>
          <w:rFonts w:asciiTheme="minorHAnsi" w:hAnsiTheme="minorHAnsi" w:cstheme="minorHAnsi"/>
          <w:b/>
          <w:sz w:val="22"/>
          <w:szCs w:val="22"/>
        </w:rPr>
        <w:t>ASP.NET</w:t>
      </w:r>
      <w:r w:rsidRPr="00D24D76">
        <w:rPr>
          <w:rFonts w:asciiTheme="minorHAnsi" w:hAnsiTheme="minorHAnsi" w:cstheme="minorHAnsi"/>
          <w:sz w:val="22"/>
          <w:szCs w:val="22"/>
        </w:rPr>
        <w:t xml:space="preserve"> and implemented the code. Extensively used </w:t>
      </w:r>
      <w:r w:rsidRPr="00D24D76">
        <w:rPr>
          <w:rFonts w:asciiTheme="minorHAnsi" w:hAnsiTheme="minorHAnsi" w:cstheme="minorHAnsi"/>
          <w:b/>
          <w:sz w:val="22"/>
          <w:szCs w:val="22"/>
        </w:rPr>
        <w:t>ADO.NET</w:t>
      </w:r>
      <w:r w:rsidRPr="00D24D76">
        <w:rPr>
          <w:rFonts w:asciiTheme="minorHAnsi" w:hAnsiTheme="minorHAnsi" w:cstheme="minorHAnsi"/>
          <w:sz w:val="22"/>
          <w:szCs w:val="22"/>
        </w:rPr>
        <w:t xml:space="preserve"> to access </w:t>
      </w:r>
      <w:r w:rsidRPr="00D24D76">
        <w:rPr>
          <w:rFonts w:asciiTheme="minorHAnsi" w:hAnsiTheme="minorHAnsi" w:cstheme="minorHAnsi"/>
          <w:b/>
          <w:sz w:val="22"/>
          <w:szCs w:val="22"/>
        </w:rPr>
        <w:t xml:space="preserve">SQL Server database. </w:t>
      </w:r>
    </w:p>
    <w:p w:rsidR="00E2397B" w:rsidRPr="00D24D76" w:rsidRDefault="00E2397B" w:rsidP="001D446E">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Used and </w:t>
      </w:r>
      <w:r w:rsidRPr="00D24D76">
        <w:rPr>
          <w:rFonts w:asciiTheme="minorHAnsi" w:hAnsiTheme="minorHAnsi" w:cstheme="minorHAnsi"/>
          <w:b/>
          <w:sz w:val="22"/>
          <w:szCs w:val="22"/>
        </w:rPr>
        <w:t>Silverlight</w:t>
      </w:r>
      <w:r w:rsidRPr="00D24D76">
        <w:rPr>
          <w:rFonts w:asciiTheme="minorHAnsi" w:hAnsiTheme="minorHAnsi" w:cstheme="minorHAnsi"/>
          <w:sz w:val="22"/>
          <w:szCs w:val="22"/>
        </w:rPr>
        <w:t xml:space="preserve"> for rich UI and </w:t>
      </w:r>
      <w:r w:rsidRPr="00D24D76">
        <w:rPr>
          <w:rFonts w:asciiTheme="minorHAnsi" w:hAnsiTheme="minorHAnsi" w:cstheme="minorHAnsi"/>
          <w:b/>
          <w:sz w:val="22"/>
          <w:szCs w:val="22"/>
        </w:rPr>
        <w:t>User Experience (UE).</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in System Study and to produce system maintenance document. Prepared artifacts on common modules, key components and interfaces.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Windows application development using </w:t>
      </w:r>
      <w:r w:rsidRPr="00D24D76">
        <w:rPr>
          <w:rFonts w:asciiTheme="minorHAnsi" w:hAnsiTheme="minorHAnsi" w:cstheme="minorHAnsi"/>
          <w:b/>
          <w:sz w:val="22"/>
          <w:szCs w:val="22"/>
        </w:rPr>
        <w:t>C#.</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Developed </w:t>
      </w:r>
      <w:r w:rsidRPr="00D24D76">
        <w:rPr>
          <w:rFonts w:asciiTheme="minorHAnsi" w:hAnsiTheme="minorHAnsi" w:cstheme="minorHAnsi"/>
          <w:b/>
          <w:sz w:val="22"/>
          <w:szCs w:val="22"/>
        </w:rPr>
        <w:t>.Net Classes</w:t>
      </w:r>
      <w:r w:rsidRPr="00D24D76">
        <w:rPr>
          <w:rFonts w:asciiTheme="minorHAnsi" w:hAnsiTheme="minorHAnsi" w:cstheme="minorHAnsi"/>
          <w:sz w:val="22"/>
          <w:szCs w:val="22"/>
        </w:rPr>
        <w:t xml:space="preserve"> and domain objects and successfully utilized available Web services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Developed Web services to communicate with </w:t>
      </w:r>
      <w:r w:rsidRPr="00D24D76">
        <w:rPr>
          <w:rFonts w:asciiTheme="minorHAnsi" w:hAnsiTheme="minorHAnsi" w:cstheme="minorHAnsi"/>
          <w:b/>
          <w:sz w:val="22"/>
          <w:szCs w:val="22"/>
        </w:rPr>
        <w:t>XML Data</w:t>
      </w:r>
      <w:r w:rsidRPr="00D24D76">
        <w:rPr>
          <w:rFonts w:asciiTheme="minorHAnsi" w:hAnsiTheme="minorHAnsi" w:cstheme="minorHAnsi"/>
          <w:sz w:val="22"/>
          <w:szCs w:val="22"/>
        </w:rPr>
        <w:t xml:space="preserve"> from vendors and process in SQL database.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Extensively used </w:t>
      </w:r>
      <w:r w:rsidRPr="00D24D76">
        <w:rPr>
          <w:rFonts w:asciiTheme="minorHAnsi" w:hAnsiTheme="minorHAnsi" w:cstheme="minorHAnsi"/>
          <w:b/>
          <w:sz w:val="22"/>
          <w:szCs w:val="22"/>
        </w:rPr>
        <w:t>SQL Stored Procedures</w:t>
      </w:r>
      <w:r w:rsidRPr="00D24D76">
        <w:rPr>
          <w:rFonts w:asciiTheme="minorHAnsi" w:hAnsiTheme="minorHAnsi" w:cstheme="minorHAnsi"/>
          <w:sz w:val="22"/>
          <w:szCs w:val="22"/>
        </w:rPr>
        <w:t xml:space="preserve"> for accessing the information from </w:t>
      </w:r>
      <w:r w:rsidRPr="00D24D76">
        <w:rPr>
          <w:rFonts w:asciiTheme="minorHAnsi" w:hAnsiTheme="minorHAnsi" w:cstheme="minorHAnsi"/>
          <w:b/>
          <w:sz w:val="22"/>
          <w:szCs w:val="22"/>
        </w:rPr>
        <w:t>SQL Server 2000 Database</w:t>
      </w:r>
      <w:r w:rsidRPr="00D24D76">
        <w:rPr>
          <w:rFonts w:asciiTheme="minorHAnsi" w:hAnsiTheme="minorHAnsi" w:cstheme="minorHAnsi"/>
          <w:sz w:val="22"/>
          <w:szCs w:val="22"/>
        </w:rPr>
        <w:t xml:space="preserve">.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in taking Backups, Restoring, Import/Export data using </w:t>
      </w:r>
      <w:r w:rsidRPr="00D24D76">
        <w:rPr>
          <w:rFonts w:asciiTheme="minorHAnsi" w:hAnsiTheme="minorHAnsi" w:cstheme="minorHAnsi"/>
          <w:b/>
          <w:sz w:val="22"/>
          <w:szCs w:val="22"/>
        </w:rPr>
        <w:t>MS SQL Server</w:t>
      </w:r>
      <w:r w:rsidRPr="00D24D76">
        <w:rPr>
          <w:rFonts w:asciiTheme="minorHAnsi" w:hAnsiTheme="minorHAnsi" w:cstheme="minorHAnsi"/>
          <w:sz w:val="22"/>
          <w:szCs w:val="22"/>
        </w:rPr>
        <w:t xml:space="preserve"> and </w:t>
      </w:r>
      <w:r w:rsidRPr="00D24D76">
        <w:rPr>
          <w:rFonts w:asciiTheme="minorHAnsi" w:hAnsiTheme="minorHAnsi" w:cstheme="minorHAnsi"/>
          <w:b/>
          <w:sz w:val="22"/>
          <w:szCs w:val="22"/>
        </w:rPr>
        <w:t xml:space="preserve">DTS.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Experience developing soap based web service and publishing to Windows Azure. Also, have expertise in building and consuming </w:t>
      </w:r>
      <w:r w:rsidRPr="00D24D76">
        <w:rPr>
          <w:rFonts w:asciiTheme="minorHAnsi" w:hAnsiTheme="minorHAnsi" w:cstheme="minorHAnsi"/>
          <w:b/>
          <w:sz w:val="22"/>
          <w:szCs w:val="22"/>
        </w:rPr>
        <w:t xml:space="preserve">RESTful </w:t>
      </w:r>
      <w:r w:rsidRPr="00D24D76">
        <w:rPr>
          <w:rFonts w:asciiTheme="minorHAnsi" w:hAnsiTheme="minorHAnsi" w:cstheme="minorHAnsi"/>
          <w:sz w:val="22"/>
          <w:szCs w:val="22"/>
        </w:rPr>
        <w:t xml:space="preserve">web service(s) using </w:t>
      </w:r>
      <w:r w:rsidRPr="00D24D76">
        <w:rPr>
          <w:rFonts w:asciiTheme="minorHAnsi" w:hAnsiTheme="minorHAnsi" w:cstheme="minorHAnsi"/>
          <w:b/>
          <w:sz w:val="22"/>
          <w:szCs w:val="22"/>
        </w:rPr>
        <w:t>Web API.</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lastRenderedPageBreak/>
        <w:t xml:space="preserve">Migrated the application from </w:t>
      </w:r>
      <w:r w:rsidRPr="00D24D76">
        <w:rPr>
          <w:rFonts w:asciiTheme="minorHAnsi" w:hAnsiTheme="minorHAnsi" w:cstheme="minorHAnsi"/>
          <w:b/>
          <w:sz w:val="22"/>
          <w:szCs w:val="22"/>
        </w:rPr>
        <w:t>Infrastructure as a Service (IaaS)</w:t>
      </w:r>
      <w:r w:rsidRPr="00D24D76">
        <w:rPr>
          <w:rFonts w:asciiTheme="minorHAnsi" w:hAnsiTheme="minorHAnsi" w:cstheme="minorHAnsi"/>
          <w:sz w:val="22"/>
          <w:szCs w:val="22"/>
        </w:rPr>
        <w:t xml:space="preserve"> to </w:t>
      </w:r>
      <w:r w:rsidRPr="00D24D76">
        <w:rPr>
          <w:rFonts w:asciiTheme="minorHAnsi" w:hAnsiTheme="minorHAnsi" w:cstheme="minorHAnsi"/>
          <w:b/>
          <w:sz w:val="22"/>
          <w:szCs w:val="22"/>
        </w:rPr>
        <w:t>Platform as a Service (PaaS)</w:t>
      </w:r>
      <w:r w:rsidRPr="00D24D76">
        <w:rPr>
          <w:rFonts w:asciiTheme="minorHAnsi" w:hAnsiTheme="minorHAnsi" w:cstheme="minorHAnsi"/>
          <w:sz w:val="22"/>
          <w:szCs w:val="22"/>
        </w:rPr>
        <w:t xml:space="preserve"> by converting existing solution to Windows Azure Worker Role.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Apart from preparing the test plans, coordinated with team of testers to ensure high quality deliverable. </w:t>
      </w:r>
    </w:p>
    <w:p w:rsidR="00F3347D" w:rsidRPr="00D24D76" w:rsidRDefault="00F3347D" w:rsidP="00F3347D">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Responsible to provide system support once the code is migrated to Test, QA or Production environments.</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on migrating SQL Server databases to </w:t>
      </w:r>
      <w:r w:rsidRPr="00D24D76">
        <w:rPr>
          <w:rFonts w:asciiTheme="minorHAnsi" w:hAnsiTheme="minorHAnsi" w:cstheme="minorHAnsi"/>
          <w:b/>
          <w:sz w:val="22"/>
          <w:szCs w:val="22"/>
        </w:rPr>
        <w:t>SQL Azure Database</w:t>
      </w:r>
      <w:r w:rsidRPr="00D24D76">
        <w:rPr>
          <w:rFonts w:asciiTheme="minorHAnsi" w:hAnsiTheme="minorHAnsi" w:cstheme="minorHAnsi"/>
          <w:sz w:val="22"/>
          <w:szCs w:val="22"/>
        </w:rPr>
        <w:t xml:space="preserve"> using </w:t>
      </w:r>
      <w:r w:rsidRPr="00D24D76">
        <w:rPr>
          <w:rFonts w:asciiTheme="minorHAnsi" w:hAnsiTheme="minorHAnsi" w:cstheme="minorHAnsi"/>
          <w:b/>
          <w:sz w:val="22"/>
          <w:szCs w:val="22"/>
        </w:rPr>
        <w:t>SQL Azure</w:t>
      </w:r>
      <w:r w:rsidRPr="00D24D76">
        <w:rPr>
          <w:rFonts w:asciiTheme="minorHAnsi" w:hAnsiTheme="minorHAnsi" w:cstheme="minorHAnsi"/>
          <w:sz w:val="22"/>
          <w:szCs w:val="22"/>
        </w:rPr>
        <w:t xml:space="preserve"> Migration Wizard.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Deployed application to </w:t>
      </w:r>
      <w:r w:rsidRPr="00D24D76">
        <w:rPr>
          <w:rFonts w:asciiTheme="minorHAnsi" w:hAnsiTheme="minorHAnsi" w:cstheme="minorHAnsi"/>
          <w:b/>
          <w:sz w:val="22"/>
          <w:szCs w:val="22"/>
        </w:rPr>
        <w:t>Azure Cloud</w:t>
      </w:r>
      <w:r w:rsidRPr="00D24D76">
        <w:rPr>
          <w:rFonts w:asciiTheme="minorHAnsi" w:hAnsiTheme="minorHAnsi" w:cstheme="minorHAnsi"/>
          <w:sz w:val="22"/>
          <w:szCs w:val="22"/>
        </w:rPr>
        <w:t xml:space="preserve">.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in following organization standards for code development, peer level code walk through and reviews.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Participated in the maintenance and bug fixing. </w:t>
      </w:r>
    </w:p>
    <w:p w:rsidR="00E2397B" w:rsidRPr="00D24D76" w:rsidRDefault="00E2397B" w:rsidP="00E2397B">
      <w:pPr>
        <w:numPr>
          <w:ilvl w:val="0"/>
          <w:numId w:val="15"/>
        </w:numPr>
        <w:suppressAutoHyphens w:val="0"/>
        <w:jc w:val="both"/>
        <w:rPr>
          <w:rFonts w:asciiTheme="minorHAnsi" w:hAnsiTheme="minorHAnsi" w:cstheme="minorHAnsi"/>
          <w:sz w:val="22"/>
          <w:szCs w:val="22"/>
        </w:rPr>
      </w:pPr>
      <w:r w:rsidRPr="00D24D76">
        <w:rPr>
          <w:rFonts w:asciiTheme="minorHAnsi" w:hAnsiTheme="minorHAnsi" w:cstheme="minorHAnsi"/>
          <w:sz w:val="22"/>
          <w:szCs w:val="22"/>
        </w:rPr>
        <w:t xml:space="preserve">Involved in installation, configuration and Administration of </w:t>
      </w:r>
      <w:r w:rsidRPr="00D24D76">
        <w:rPr>
          <w:rFonts w:asciiTheme="minorHAnsi" w:hAnsiTheme="minorHAnsi" w:cstheme="minorHAnsi"/>
          <w:b/>
          <w:sz w:val="22"/>
          <w:szCs w:val="22"/>
        </w:rPr>
        <w:t>SQL server 2008.</w:t>
      </w:r>
    </w:p>
    <w:p w:rsidR="00E2397B" w:rsidRPr="00D24D76" w:rsidRDefault="00E2397B" w:rsidP="00E2397B">
      <w:pPr>
        <w:suppressAutoHyphens w:val="0"/>
        <w:ind w:left="720"/>
        <w:jc w:val="both"/>
        <w:rPr>
          <w:rStyle w:val="TextBoxChar"/>
          <w:rFonts w:asciiTheme="minorHAnsi" w:hAnsiTheme="minorHAnsi" w:cstheme="minorHAnsi"/>
          <w:b w:val="0"/>
          <w:bCs w:val="0"/>
          <w:sz w:val="22"/>
          <w:lang w:bidi="ar-SA"/>
        </w:rPr>
      </w:pPr>
    </w:p>
    <w:p w:rsidR="006F7EFD" w:rsidRPr="00D24D76" w:rsidRDefault="00F0489F" w:rsidP="00D57C3B">
      <w:pPr>
        <w:pStyle w:val="NormalWeb"/>
        <w:suppressAutoHyphens/>
        <w:spacing w:before="0" w:beforeAutospacing="0" w:after="0" w:afterAutospacing="0"/>
        <w:jc w:val="both"/>
        <w:rPr>
          <w:rStyle w:val="TextBoxChar"/>
          <w:rFonts w:asciiTheme="minorHAnsi" w:hAnsiTheme="minorHAnsi" w:cstheme="minorHAnsi"/>
          <w:b w:val="0"/>
          <w:sz w:val="22"/>
        </w:rPr>
      </w:pPr>
      <w:r w:rsidRPr="00D24D76">
        <w:rPr>
          <w:rStyle w:val="TextBoxChar"/>
          <w:rFonts w:asciiTheme="minorHAnsi" w:hAnsiTheme="minorHAnsi" w:cstheme="minorHAnsi"/>
          <w:sz w:val="22"/>
          <w:u w:val="single"/>
        </w:rPr>
        <w:t>Environment:</w:t>
      </w:r>
      <w:r w:rsidR="00E2397B" w:rsidRPr="00D24D76">
        <w:rPr>
          <w:rStyle w:val="TextBoxChar"/>
          <w:rFonts w:asciiTheme="minorHAnsi" w:hAnsiTheme="minorHAnsi" w:cstheme="minorHAnsi"/>
          <w:b w:val="0"/>
          <w:sz w:val="22"/>
        </w:rPr>
        <w:t>ASP.NET, C#, .Net framework 3.5, Share Point, Visual studio 2008, WSDL, SOAP, XML,XSL, XSLT, JavaScript, VB Script, HTML, DHTML, SQL 2010, QA, TFS, Windows Azure</w:t>
      </w:r>
    </w:p>
    <w:p w:rsidR="00E233B3" w:rsidRPr="00D24D76" w:rsidRDefault="00E233B3" w:rsidP="00D57C3B">
      <w:pPr>
        <w:pStyle w:val="NormalWeb"/>
        <w:suppressAutoHyphens/>
        <w:spacing w:before="0" w:beforeAutospacing="0" w:after="0" w:afterAutospacing="0"/>
        <w:jc w:val="both"/>
        <w:rPr>
          <w:rFonts w:asciiTheme="minorHAnsi" w:hAnsiTheme="minorHAnsi" w:cstheme="minorHAnsi"/>
          <w:sz w:val="22"/>
          <w:szCs w:val="22"/>
        </w:rPr>
      </w:pPr>
    </w:p>
    <w:p w:rsidR="00AA7C7B" w:rsidRPr="00D24D76" w:rsidRDefault="00AA7C7B" w:rsidP="00D57C3B">
      <w:pPr>
        <w:pStyle w:val="NoSpacing"/>
        <w:rPr>
          <w:rFonts w:asciiTheme="minorHAnsi" w:hAnsiTheme="minorHAnsi" w:cstheme="minorHAnsi"/>
          <w:b/>
          <w:noProof/>
        </w:rPr>
      </w:pPr>
    </w:p>
    <w:p w:rsidR="00E152FF" w:rsidRPr="00D24D76" w:rsidRDefault="00E152FF" w:rsidP="00E152FF">
      <w:pPr>
        <w:rPr>
          <w:rFonts w:asciiTheme="minorHAnsi" w:hAnsiTheme="minorHAnsi" w:cstheme="minorHAnsi"/>
          <w:b/>
          <w:sz w:val="22"/>
          <w:szCs w:val="22"/>
        </w:rPr>
      </w:pPr>
    </w:p>
    <w:tbl>
      <w:tblPr>
        <w:tblStyle w:val="TableGrid"/>
        <w:tblW w:w="0" w:type="auto"/>
        <w:tblLook w:val="04A0"/>
      </w:tblPr>
      <w:tblGrid>
        <w:gridCol w:w="9771"/>
      </w:tblGrid>
      <w:tr w:rsidR="00E152FF" w:rsidRPr="00D24D76" w:rsidTr="00470169">
        <w:trPr>
          <w:trHeight w:val="533"/>
        </w:trPr>
        <w:tc>
          <w:tcPr>
            <w:tcW w:w="9771" w:type="dxa"/>
          </w:tcPr>
          <w:p w:rsidR="00E152FF" w:rsidRPr="00D24D76" w:rsidRDefault="00E152FF" w:rsidP="00470169">
            <w:pPr>
              <w:rPr>
                <w:rFonts w:asciiTheme="minorHAnsi" w:hAnsiTheme="minorHAnsi" w:cstheme="minorHAnsi"/>
                <w:b/>
                <w:sz w:val="22"/>
                <w:szCs w:val="22"/>
              </w:rPr>
            </w:pPr>
            <w:r w:rsidRPr="00D24D76">
              <w:rPr>
                <w:rFonts w:asciiTheme="minorHAnsi" w:hAnsiTheme="minorHAnsi" w:cstheme="minorHAnsi"/>
                <w:b/>
                <w:sz w:val="22"/>
                <w:szCs w:val="22"/>
              </w:rPr>
              <w:t xml:space="preserve">Client: Silver Cloud Technologies - Hyderabad, India                                         May 2009 – Oct 2010                                                                                     </w:t>
            </w:r>
          </w:p>
        </w:tc>
      </w:tr>
      <w:tr w:rsidR="00E152FF" w:rsidRPr="00D24D76" w:rsidTr="00470169">
        <w:trPr>
          <w:trHeight w:val="533"/>
        </w:trPr>
        <w:tc>
          <w:tcPr>
            <w:tcW w:w="9771" w:type="dxa"/>
          </w:tcPr>
          <w:p w:rsidR="00E152FF" w:rsidRPr="00D24D76" w:rsidRDefault="00E152FF" w:rsidP="00470169">
            <w:pPr>
              <w:pStyle w:val="NoSpacing"/>
              <w:rPr>
                <w:rFonts w:asciiTheme="minorHAnsi" w:hAnsiTheme="minorHAnsi" w:cstheme="minorHAnsi"/>
              </w:rPr>
            </w:pPr>
            <w:r w:rsidRPr="00D24D76">
              <w:rPr>
                <w:rStyle w:val="TextBoxChar"/>
                <w:rFonts w:asciiTheme="minorHAnsi" w:hAnsiTheme="minorHAnsi" w:cstheme="minorHAnsi"/>
              </w:rPr>
              <w:t>Role</w:t>
            </w:r>
            <w:r w:rsidRPr="00D24D76">
              <w:rPr>
                <w:rStyle w:val="TextBoxChar"/>
                <w:rFonts w:asciiTheme="minorHAnsi" w:hAnsiTheme="minorHAnsi" w:cstheme="minorHAnsi"/>
                <w:b w:val="0"/>
              </w:rPr>
              <w:t>:</w:t>
            </w:r>
            <w:r w:rsidRPr="00D24D76">
              <w:rPr>
                <w:rFonts w:asciiTheme="minorHAnsi" w:hAnsiTheme="minorHAnsi" w:cstheme="minorHAnsi"/>
                <w:b/>
              </w:rPr>
              <w:t xml:space="preserve"> .Net Developer</w:t>
            </w:r>
          </w:p>
        </w:tc>
      </w:tr>
    </w:tbl>
    <w:p w:rsidR="00E05F7A" w:rsidRPr="00D24D76" w:rsidRDefault="00E05F7A" w:rsidP="00D57C3B">
      <w:pPr>
        <w:rPr>
          <w:rStyle w:val="HTMLTypewriter3"/>
          <w:rFonts w:asciiTheme="minorHAnsi" w:hAnsiTheme="minorHAnsi" w:cstheme="minorHAnsi"/>
          <w:sz w:val="22"/>
          <w:szCs w:val="22"/>
        </w:rPr>
      </w:pPr>
    </w:p>
    <w:p w:rsidR="006F7EFD" w:rsidRPr="00D24D76" w:rsidRDefault="006F7EFD" w:rsidP="00D57C3B">
      <w:pPr>
        <w:pStyle w:val="BodyText"/>
        <w:tabs>
          <w:tab w:val="left" w:pos="916"/>
          <w:tab w:val="left" w:pos="1832"/>
          <w:tab w:val="left" w:pos="2748"/>
          <w:tab w:val="left" w:pos="3664"/>
          <w:tab w:val="left" w:pos="4580"/>
          <w:tab w:val="left" w:pos="5496"/>
          <w:tab w:val="left" w:pos="6412"/>
          <w:tab w:val="left" w:pos="7328"/>
          <w:tab w:val="left" w:pos="8244"/>
          <w:tab w:val="left" w:pos="8640"/>
          <w:tab w:val="left" w:pos="9160"/>
          <w:tab w:val="left" w:pos="10076"/>
          <w:tab w:val="left" w:pos="10992"/>
          <w:tab w:val="left" w:pos="11908"/>
          <w:tab w:val="left" w:pos="12824"/>
          <w:tab w:val="left" w:pos="13740"/>
          <w:tab w:val="left" w:pos="14656"/>
        </w:tabs>
        <w:jc w:val="both"/>
        <w:rPr>
          <w:rFonts w:asciiTheme="minorHAnsi" w:eastAsia="MS Mincho" w:hAnsiTheme="minorHAnsi" w:cstheme="minorHAnsi"/>
          <w:b/>
          <w:sz w:val="22"/>
          <w:szCs w:val="22"/>
          <w:u w:val="single"/>
        </w:rPr>
      </w:pPr>
      <w:r w:rsidRPr="00D24D76">
        <w:rPr>
          <w:rFonts w:asciiTheme="minorHAnsi" w:eastAsia="MS Mincho" w:hAnsiTheme="minorHAnsi" w:cstheme="minorHAnsi"/>
          <w:b/>
          <w:sz w:val="22"/>
          <w:szCs w:val="22"/>
          <w:u w:val="single"/>
        </w:rPr>
        <w:t>Roles and Responsibilities:</w:t>
      </w:r>
    </w:p>
    <w:p w:rsidR="006F7EFD" w:rsidRPr="00D24D76" w:rsidRDefault="006F7EFD" w:rsidP="00D57C3B">
      <w:pPr>
        <w:numPr>
          <w:ilvl w:val="0"/>
          <w:numId w:val="5"/>
        </w:numPr>
        <w:tabs>
          <w:tab w:val="left" w:pos="2033"/>
        </w:tabs>
        <w:rPr>
          <w:rFonts w:asciiTheme="minorHAnsi" w:hAnsiTheme="minorHAnsi" w:cstheme="minorHAnsi"/>
          <w:bCs/>
          <w:sz w:val="22"/>
          <w:szCs w:val="22"/>
        </w:rPr>
      </w:pPr>
      <w:r w:rsidRPr="00D24D76">
        <w:rPr>
          <w:rFonts w:asciiTheme="minorHAnsi" w:hAnsiTheme="minorHAnsi" w:cstheme="minorHAnsi"/>
          <w:sz w:val="22"/>
          <w:szCs w:val="22"/>
        </w:rPr>
        <w:t xml:space="preserve">Involved in the design, development and implementation of web user interfaces in ASP.NET </w:t>
      </w:r>
    </w:p>
    <w:p w:rsidR="000030B4" w:rsidRPr="00D24D76" w:rsidRDefault="000030B4" w:rsidP="00D57C3B">
      <w:pPr>
        <w:pStyle w:val="ListParagraph"/>
        <w:widowControl w:val="0"/>
        <w:numPr>
          <w:ilvl w:val="0"/>
          <w:numId w:val="5"/>
        </w:numPr>
        <w:overflowPunct w:val="0"/>
        <w:autoSpaceDE w:val="0"/>
        <w:autoSpaceDN w:val="0"/>
        <w:adjustRightInd w:val="0"/>
        <w:spacing w:after="0" w:line="240" w:lineRule="auto"/>
        <w:rPr>
          <w:rFonts w:asciiTheme="minorHAnsi" w:hAnsiTheme="minorHAnsi" w:cstheme="minorHAnsi"/>
        </w:rPr>
      </w:pPr>
      <w:r w:rsidRPr="00D24D76">
        <w:rPr>
          <w:rFonts w:asciiTheme="minorHAnsi" w:hAnsiTheme="minorHAnsi" w:cstheme="minorHAnsi"/>
        </w:rPr>
        <w:t>Designed web pages using asp.net.</w:t>
      </w:r>
    </w:p>
    <w:p w:rsidR="006F7EFD" w:rsidRPr="00D24D76" w:rsidRDefault="006F7EFD" w:rsidP="00D57C3B">
      <w:pPr>
        <w:numPr>
          <w:ilvl w:val="0"/>
          <w:numId w:val="5"/>
        </w:numPr>
        <w:tabs>
          <w:tab w:val="left" w:pos="2033"/>
        </w:tabs>
        <w:rPr>
          <w:rFonts w:asciiTheme="minorHAnsi" w:hAnsiTheme="minorHAnsi" w:cstheme="minorHAnsi"/>
          <w:sz w:val="22"/>
          <w:szCs w:val="22"/>
        </w:rPr>
      </w:pPr>
      <w:r w:rsidRPr="00D24D76">
        <w:rPr>
          <w:rFonts w:asciiTheme="minorHAnsi" w:hAnsiTheme="minorHAnsi" w:cstheme="minorHAnsi"/>
          <w:sz w:val="22"/>
          <w:szCs w:val="22"/>
        </w:rPr>
        <w:t xml:space="preserve">Performed </w:t>
      </w:r>
      <w:r w:rsidR="00E2397B" w:rsidRPr="00D24D76">
        <w:rPr>
          <w:rFonts w:asciiTheme="minorHAnsi" w:hAnsiTheme="minorHAnsi" w:cstheme="minorHAnsi"/>
          <w:sz w:val="22"/>
          <w:szCs w:val="22"/>
        </w:rPr>
        <w:t>Client-side</w:t>
      </w:r>
      <w:r w:rsidRPr="00D24D76">
        <w:rPr>
          <w:rFonts w:asciiTheme="minorHAnsi" w:hAnsiTheme="minorHAnsi" w:cstheme="minorHAnsi"/>
          <w:sz w:val="22"/>
          <w:szCs w:val="22"/>
        </w:rPr>
        <w:t xml:space="preserve"> validations using validation controls in ASP.NET</w:t>
      </w:r>
    </w:p>
    <w:p w:rsidR="00D36B25" w:rsidRPr="00D24D76" w:rsidRDefault="006F7EFD" w:rsidP="00D57C3B">
      <w:pPr>
        <w:numPr>
          <w:ilvl w:val="0"/>
          <w:numId w:val="5"/>
        </w:numPr>
        <w:tabs>
          <w:tab w:val="left" w:pos="2033"/>
        </w:tabs>
        <w:rPr>
          <w:rFonts w:asciiTheme="minorHAnsi" w:hAnsiTheme="minorHAnsi" w:cstheme="minorHAnsi"/>
          <w:sz w:val="22"/>
          <w:szCs w:val="22"/>
        </w:rPr>
      </w:pPr>
      <w:r w:rsidRPr="00D24D76">
        <w:rPr>
          <w:rFonts w:asciiTheme="minorHAnsi" w:hAnsiTheme="minorHAnsi" w:cstheme="minorHAnsi"/>
          <w:sz w:val="22"/>
          <w:szCs w:val="22"/>
        </w:rPr>
        <w:t xml:space="preserve">Wrote Java Script functions for </w:t>
      </w:r>
      <w:r w:rsidR="00E2397B" w:rsidRPr="00D24D76">
        <w:rPr>
          <w:rFonts w:asciiTheme="minorHAnsi" w:hAnsiTheme="minorHAnsi" w:cstheme="minorHAnsi"/>
          <w:sz w:val="22"/>
          <w:szCs w:val="22"/>
        </w:rPr>
        <w:t>client-side</w:t>
      </w:r>
      <w:r w:rsidRPr="00D24D76">
        <w:rPr>
          <w:rFonts w:asciiTheme="minorHAnsi" w:hAnsiTheme="minorHAnsi" w:cstheme="minorHAnsi"/>
          <w:sz w:val="22"/>
          <w:szCs w:val="22"/>
        </w:rPr>
        <w:t xml:space="preserve"> validations.</w:t>
      </w:r>
    </w:p>
    <w:p w:rsidR="00D36B25" w:rsidRPr="00D24D76" w:rsidRDefault="00D36B25" w:rsidP="00D57C3B">
      <w:pPr>
        <w:pStyle w:val="NormalWeb"/>
        <w:numPr>
          <w:ilvl w:val="0"/>
          <w:numId w:val="5"/>
        </w:numPr>
        <w:suppressAutoHyphens/>
        <w:spacing w:before="0" w:beforeAutospacing="0" w:after="0" w:afterAutospacing="0"/>
        <w:jc w:val="both"/>
        <w:rPr>
          <w:rFonts w:asciiTheme="minorHAnsi" w:hAnsiTheme="minorHAnsi" w:cstheme="minorHAnsi"/>
          <w:sz w:val="22"/>
          <w:szCs w:val="22"/>
        </w:rPr>
      </w:pPr>
      <w:r w:rsidRPr="00D24D76">
        <w:rPr>
          <w:rFonts w:asciiTheme="minorHAnsi" w:hAnsiTheme="minorHAnsi" w:cstheme="minorHAnsi"/>
          <w:sz w:val="22"/>
          <w:szCs w:val="22"/>
        </w:rPr>
        <w:t>Create stored procedures and functions using SQL server</w:t>
      </w:r>
    </w:p>
    <w:p w:rsidR="008D087F" w:rsidRPr="00D24D76" w:rsidRDefault="008D087F" w:rsidP="00D57C3B">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D24D76">
        <w:rPr>
          <w:rFonts w:asciiTheme="minorHAnsi" w:hAnsiTheme="minorHAnsi" w:cstheme="minorHAnsi"/>
          <w:sz w:val="22"/>
          <w:szCs w:val="22"/>
        </w:rPr>
        <w:t>Written unit tests to verify the functionalities of Business, DAL layers' classes</w:t>
      </w:r>
    </w:p>
    <w:p w:rsidR="00A700F8" w:rsidRPr="00D24D76" w:rsidRDefault="00926A96" w:rsidP="00D57C3B">
      <w:pPr>
        <w:pStyle w:val="NormalWeb"/>
        <w:numPr>
          <w:ilvl w:val="0"/>
          <w:numId w:val="5"/>
        </w:numPr>
        <w:tabs>
          <w:tab w:val="left" w:pos="2033"/>
        </w:tabs>
        <w:suppressAutoHyphens/>
        <w:spacing w:before="0" w:beforeAutospacing="0" w:after="0" w:afterAutospacing="0"/>
        <w:jc w:val="both"/>
        <w:rPr>
          <w:rFonts w:asciiTheme="minorHAnsi" w:hAnsiTheme="minorHAnsi" w:cstheme="minorHAnsi"/>
          <w:sz w:val="22"/>
          <w:szCs w:val="22"/>
        </w:rPr>
      </w:pPr>
      <w:r w:rsidRPr="00D24D76">
        <w:rPr>
          <w:rFonts w:asciiTheme="minorHAnsi" w:hAnsiTheme="minorHAnsi" w:cstheme="minorHAnsi"/>
          <w:sz w:val="22"/>
          <w:szCs w:val="22"/>
        </w:rPr>
        <w:t>Uses an N-tier structure: DAL, BLL, and UI layers</w:t>
      </w:r>
    </w:p>
    <w:p w:rsidR="00E05F7A" w:rsidRPr="00D24D76" w:rsidRDefault="00E05F7A" w:rsidP="00E05F7A">
      <w:pPr>
        <w:pStyle w:val="NormalWeb"/>
        <w:tabs>
          <w:tab w:val="left" w:pos="2033"/>
        </w:tabs>
        <w:suppressAutoHyphens/>
        <w:spacing w:before="0" w:beforeAutospacing="0" w:after="0" w:afterAutospacing="0"/>
        <w:ind w:left="720"/>
        <w:jc w:val="both"/>
        <w:rPr>
          <w:rFonts w:asciiTheme="minorHAnsi" w:hAnsiTheme="minorHAnsi" w:cstheme="minorHAnsi"/>
          <w:sz w:val="22"/>
          <w:szCs w:val="22"/>
        </w:rPr>
      </w:pPr>
    </w:p>
    <w:p w:rsidR="000C14A9" w:rsidRPr="00D24D76" w:rsidRDefault="00A700F8">
      <w:pPr>
        <w:tabs>
          <w:tab w:val="left" w:pos="2033"/>
        </w:tabs>
        <w:rPr>
          <w:rStyle w:val="TextBoxChar"/>
          <w:rFonts w:asciiTheme="minorHAnsi" w:hAnsiTheme="minorHAnsi" w:cstheme="minorHAnsi"/>
          <w:b w:val="0"/>
          <w:sz w:val="22"/>
        </w:rPr>
      </w:pPr>
      <w:r w:rsidRPr="00D24D76">
        <w:rPr>
          <w:rStyle w:val="TextBoxChar"/>
          <w:rFonts w:asciiTheme="minorHAnsi" w:hAnsiTheme="minorHAnsi" w:cstheme="minorHAnsi"/>
          <w:sz w:val="22"/>
          <w:u w:val="single"/>
        </w:rPr>
        <w:t>Environment:</w:t>
      </w:r>
      <w:r w:rsidR="00F0489F" w:rsidRPr="00D24D76">
        <w:rPr>
          <w:rStyle w:val="TextBoxChar"/>
          <w:rFonts w:asciiTheme="minorHAnsi" w:hAnsiTheme="minorHAnsi" w:cstheme="minorHAnsi"/>
          <w:b w:val="0"/>
          <w:sz w:val="22"/>
        </w:rPr>
        <w:t>C#.NET,</w:t>
      </w:r>
      <w:r w:rsidR="00DB66B7" w:rsidRPr="00D24D76">
        <w:rPr>
          <w:rStyle w:val="TextBoxChar"/>
          <w:rFonts w:asciiTheme="minorHAnsi" w:hAnsiTheme="minorHAnsi" w:cstheme="minorHAnsi"/>
          <w:b w:val="0"/>
          <w:sz w:val="22"/>
        </w:rPr>
        <w:t>VB.Net,</w:t>
      </w:r>
      <w:r w:rsidR="00F0489F" w:rsidRPr="00D24D76">
        <w:rPr>
          <w:rStyle w:val="TextBoxChar"/>
          <w:rFonts w:asciiTheme="minorHAnsi" w:hAnsiTheme="minorHAnsi" w:cstheme="minorHAnsi"/>
          <w:b w:val="0"/>
          <w:sz w:val="22"/>
        </w:rPr>
        <w:t xml:space="preserve"> ASP.NET</w:t>
      </w:r>
      <w:r w:rsidRPr="00D24D76">
        <w:rPr>
          <w:rStyle w:val="TextBoxChar"/>
          <w:rFonts w:asciiTheme="minorHAnsi" w:hAnsiTheme="minorHAnsi" w:cstheme="minorHAnsi"/>
          <w:b w:val="0"/>
          <w:sz w:val="22"/>
        </w:rPr>
        <w:t xml:space="preserve"> 3.0</w:t>
      </w:r>
      <w:r w:rsidR="001D0687" w:rsidRPr="00D24D76">
        <w:rPr>
          <w:rStyle w:val="TextBoxChar"/>
          <w:rFonts w:asciiTheme="minorHAnsi" w:hAnsiTheme="minorHAnsi" w:cstheme="minorHAnsi"/>
          <w:b w:val="0"/>
          <w:sz w:val="22"/>
        </w:rPr>
        <w:t>, .Net</w:t>
      </w:r>
      <w:r w:rsidRPr="00D24D76">
        <w:rPr>
          <w:rStyle w:val="TextBoxChar"/>
          <w:rFonts w:asciiTheme="minorHAnsi" w:hAnsiTheme="minorHAnsi" w:cstheme="minorHAnsi"/>
          <w:b w:val="0"/>
          <w:sz w:val="22"/>
        </w:rPr>
        <w:t xml:space="preserve"> Framework, Visual Studio </w:t>
      </w:r>
      <w:r w:rsidR="000D3711" w:rsidRPr="00D24D76">
        <w:rPr>
          <w:rStyle w:val="TextBoxChar"/>
          <w:rFonts w:asciiTheme="minorHAnsi" w:hAnsiTheme="minorHAnsi" w:cstheme="minorHAnsi"/>
          <w:b w:val="0"/>
          <w:sz w:val="22"/>
        </w:rPr>
        <w:t>2005, ADO.NET</w:t>
      </w:r>
      <w:r w:rsidRPr="00D24D76">
        <w:rPr>
          <w:rStyle w:val="TextBoxChar"/>
          <w:rFonts w:asciiTheme="minorHAnsi" w:hAnsiTheme="minorHAnsi" w:cstheme="minorHAnsi"/>
          <w:b w:val="0"/>
          <w:sz w:val="22"/>
        </w:rPr>
        <w:t>, Hash Table</w:t>
      </w:r>
    </w:p>
    <w:p w:rsidR="00EF315F" w:rsidRPr="00D24D76" w:rsidRDefault="00EF315F">
      <w:pPr>
        <w:tabs>
          <w:tab w:val="left" w:pos="2033"/>
        </w:tabs>
        <w:rPr>
          <w:rStyle w:val="TextBoxChar"/>
          <w:rFonts w:asciiTheme="minorHAnsi" w:hAnsiTheme="minorHAnsi" w:cstheme="minorHAnsi"/>
          <w:b w:val="0"/>
          <w:sz w:val="22"/>
        </w:rPr>
      </w:pPr>
    </w:p>
    <w:p w:rsidR="00940485" w:rsidRPr="00D24D76" w:rsidRDefault="00940485">
      <w:pPr>
        <w:tabs>
          <w:tab w:val="left" w:pos="2033"/>
        </w:tabs>
        <w:rPr>
          <w:rStyle w:val="TextBoxChar"/>
          <w:rFonts w:asciiTheme="minorHAnsi" w:hAnsiTheme="minorHAnsi" w:cstheme="minorHAnsi"/>
          <w:sz w:val="22"/>
        </w:rPr>
      </w:pPr>
    </w:p>
    <w:p w:rsidR="00940485" w:rsidRPr="00D24D76" w:rsidRDefault="00940485" w:rsidP="00940485">
      <w:pPr>
        <w:rPr>
          <w:rFonts w:asciiTheme="minorHAnsi" w:hAnsiTheme="minorHAnsi" w:cstheme="minorHAnsi"/>
          <w:sz w:val="22"/>
          <w:szCs w:val="22"/>
          <w:lang w:bidi="en-US"/>
        </w:rPr>
      </w:pPr>
    </w:p>
    <w:p w:rsidR="00940485" w:rsidRPr="00D24D76" w:rsidRDefault="00940485" w:rsidP="00940485">
      <w:pPr>
        <w:rPr>
          <w:rFonts w:asciiTheme="minorHAnsi" w:hAnsiTheme="minorHAnsi" w:cstheme="minorHAnsi"/>
          <w:sz w:val="22"/>
          <w:szCs w:val="22"/>
          <w:lang w:bidi="en-US"/>
        </w:rPr>
      </w:pPr>
    </w:p>
    <w:p w:rsidR="00940485" w:rsidRPr="00D24D76" w:rsidRDefault="00940485" w:rsidP="00940485">
      <w:pPr>
        <w:rPr>
          <w:rFonts w:asciiTheme="minorHAnsi" w:hAnsiTheme="minorHAnsi" w:cstheme="minorHAnsi"/>
          <w:sz w:val="22"/>
          <w:szCs w:val="22"/>
          <w:lang w:bidi="en-US"/>
        </w:rPr>
      </w:pPr>
    </w:p>
    <w:p w:rsidR="00940485" w:rsidRPr="00D24D76" w:rsidRDefault="00940485" w:rsidP="00940485">
      <w:pPr>
        <w:rPr>
          <w:rFonts w:asciiTheme="minorHAnsi" w:hAnsiTheme="minorHAnsi" w:cstheme="minorHAnsi"/>
          <w:sz w:val="22"/>
          <w:szCs w:val="22"/>
          <w:lang w:bidi="en-US"/>
        </w:rPr>
      </w:pPr>
    </w:p>
    <w:p w:rsidR="00940485" w:rsidRPr="00D24D76" w:rsidRDefault="00940485" w:rsidP="00940485">
      <w:pPr>
        <w:rPr>
          <w:rFonts w:asciiTheme="minorHAnsi" w:hAnsiTheme="minorHAnsi" w:cstheme="minorHAnsi"/>
          <w:sz w:val="22"/>
          <w:szCs w:val="22"/>
        </w:rPr>
      </w:pPr>
    </w:p>
    <w:sectPr w:rsidR="00940485" w:rsidRPr="00D24D76" w:rsidSect="00DD7088">
      <w:headerReference w:type="default" r:id="rId10"/>
      <w:footnotePr>
        <w:pos w:val="beneathText"/>
      </w:footnotePr>
      <w:pgSz w:w="11520" w:h="15840"/>
      <w:pgMar w:top="1080" w:right="547" w:bottom="540" w:left="907"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D15" w:rsidRDefault="00C06D15">
      <w:r>
        <w:separator/>
      </w:r>
    </w:p>
  </w:endnote>
  <w:endnote w:type="continuationSeparator" w:id="1">
    <w:p w:rsidR="00C06D15" w:rsidRDefault="00C06D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bany">
    <w:altName w:val="Arial"/>
    <w:charset w:val="00"/>
    <w:family w:val="swiss"/>
    <w:pitch w:val="variable"/>
    <w:sig w:usb0="00000000" w:usb1="00000000" w:usb2="00000000" w:usb3="00000000" w:csb0="00000000" w:csb1="00000000"/>
  </w:font>
  <w:font w:name="HG Mincho Light J">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D15" w:rsidRDefault="00C06D15">
      <w:r>
        <w:separator/>
      </w:r>
    </w:p>
  </w:footnote>
  <w:footnote w:type="continuationSeparator" w:id="1">
    <w:p w:rsidR="00C06D15" w:rsidRDefault="00C06D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0D4" w:rsidRDefault="006630D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suff w:val="nothing"/>
      <w:lvlText w:val=""/>
      <w:lvlJc w:val="left"/>
      <w:pPr>
        <w:ind w:left="360" w:hanging="360"/>
      </w:pPr>
      <w:rPr>
        <w:rFonts w:ascii="Symbol" w:hAnsi="Symbol"/>
      </w:rPr>
    </w:lvl>
    <w:lvl w:ilvl="1">
      <w:start w:val="1"/>
      <w:numFmt w:val="lowerLetter"/>
      <w:suff w:val="nothing"/>
      <w:lvlText w:val="%2."/>
      <w:lvlJc w:val="left"/>
      <w:pPr>
        <w:ind w:left="1080" w:hanging="360"/>
      </w:pPr>
    </w:lvl>
    <w:lvl w:ilvl="2">
      <w:start w:val="1"/>
      <w:numFmt w:val="lowerRoman"/>
      <w:suff w:val="nothing"/>
      <w:lvlText w:val="%3."/>
      <w:lvlJc w:val="right"/>
      <w:pPr>
        <w:ind w:left="1800" w:hanging="180"/>
      </w:pPr>
    </w:lvl>
    <w:lvl w:ilvl="3">
      <w:start w:val="1"/>
      <w:numFmt w:val="decimal"/>
      <w:suff w:val="nothing"/>
      <w:lvlText w:val="%4."/>
      <w:lvlJc w:val="left"/>
      <w:pPr>
        <w:ind w:left="2520" w:hanging="360"/>
      </w:pPr>
    </w:lvl>
    <w:lvl w:ilvl="4">
      <w:start w:val="1"/>
      <w:numFmt w:val="lowerLetter"/>
      <w:suff w:val="nothing"/>
      <w:lvlText w:val="%5."/>
      <w:lvlJc w:val="left"/>
      <w:pPr>
        <w:ind w:left="3240" w:hanging="360"/>
      </w:pPr>
    </w:lvl>
    <w:lvl w:ilvl="5">
      <w:start w:val="1"/>
      <w:numFmt w:val="lowerRoman"/>
      <w:suff w:val="nothing"/>
      <w:lvlText w:val="%6."/>
      <w:lvlJc w:val="right"/>
      <w:pPr>
        <w:ind w:left="3960" w:hanging="180"/>
      </w:pPr>
    </w:lvl>
    <w:lvl w:ilvl="6">
      <w:start w:val="1"/>
      <w:numFmt w:val="decimal"/>
      <w:suff w:val="nothing"/>
      <w:lvlText w:val="%7."/>
      <w:lvlJc w:val="left"/>
      <w:pPr>
        <w:ind w:left="4680" w:hanging="360"/>
      </w:pPr>
    </w:lvl>
    <w:lvl w:ilvl="7">
      <w:start w:val="1"/>
      <w:numFmt w:val="lowerLetter"/>
      <w:suff w:val="nothing"/>
      <w:lvlText w:val="%8."/>
      <w:lvlJc w:val="left"/>
      <w:pPr>
        <w:ind w:left="5400" w:hanging="360"/>
      </w:pPr>
    </w:lvl>
    <w:lvl w:ilvl="8">
      <w:start w:val="1"/>
      <w:numFmt w:val="lowerRoman"/>
      <w:suff w:val="nothing"/>
      <w:lvlText w:val="%9."/>
      <w:lvlJc w:val="right"/>
      <w:pPr>
        <w:ind w:left="6120" w:hanging="180"/>
      </w:pPr>
    </w:lvl>
  </w:abstractNum>
  <w:abstractNum w:abstractNumId="1">
    <w:nsid w:val="00000002"/>
    <w:multiLevelType w:val="multilevel"/>
    <w:tmpl w:val="00000002"/>
    <w:name w:val="WW8Num3"/>
    <w:lvl w:ilvl="0">
      <w:start w:val="1"/>
      <w:numFmt w:val="bullet"/>
      <w:suff w:val="nothing"/>
      <w:lvlText w:val=""/>
      <w:lvlJc w:val="left"/>
      <w:pPr>
        <w:ind w:left="720" w:hanging="360"/>
      </w:pPr>
      <w:rPr>
        <w:rFonts w:ascii="Wingdings" w:hAnsi="Wingdings"/>
      </w:rPr>
    </w:lvl>
    <w:lvl w:ilvl="1">
      <w:start w:val="1"/>
      <w:numFmt w:val="bullet"/>
      <w:suff w:val="nothing"/>
      <w:lvlText w:val="o"/>
      <w:lvlJc w:val="left"/>
      <w:pPr>
        <w:ind w:left="640" w:hanging="360"/>
      </w:pPr>
      <w:rPr>
        <w:rFonts w:ascii="Courier New" w:hAnsi="Courier New"/>
      </w:rPr>
    </w:lvl>
    <w:lvl w:ilvl="2">
      <w:start w:val="1"/>
      <w:numFmt w:val="bullet"/>
      <w:suff w:val="nothing"/>
      <w:lvlText w:val=""/>
      <w:lvlJc w:val="left"/>
      <w:pPr>
        <w:ind w:left="1360" w:hanging="360"/>
      </w:pPr>
      <w:rPr>
        <w:rFonts w:ascii="Wingdings" w:hAnsi="Wingdings"/>
      </w:rPr>
    </w:lvl>
    <w:lvl w:ilvl="3">
      <w:start w:val="1"/>
      <w:numFmt w:val="bullet"/>
      <w:suff w:val="nothing"/>
      <w:lvlText w:val=""/>
      <w:lvlJc w:val="left"/>
      <w:pPr>
        <w:ind w:left="2080" w:hanging="360"/>
      </w:pPr>
      <w:rPr>
        <w:rFonts w:ascii="Symbol" w:hAnsi="Symbol"/>
      </w:rPr>
    </w:lvl>
    <w:lvl w:ilvl="4">
      <w:start w:val="1"/>
      <w:numFmt w:val="bullet"/>
      <w:suff w:val="nothing"/>
      <w:lvlText w:val="o"/>
      <w:lvlJc w:val="left"/>
      <w:pPr>
        <w:ind w:left="2800" w:hanging="360"/>
      </w:pPr>
      <w:rPr>
        <w:rFonts w:ascii="Courier New" w:hAnsi="Courier New"/>
      </w:rPr>
    </w:lvl>
    <w:lvl w:ilvl="5">
      <w:start w:val="1"/>
      <w:numFmt w:val="bullet"/>
      <w:suff w:val="nothing"/>
      <w:lvlText w:val=""/>
      <w:lvlJc w:val="left"/>
      <w:pPr>
        <w:ind w:left="3520" w:hanging="360"/>
      </w:pPr>
      <w:rPr>
        <w:rFonts w:ascii="Wingdings" w:hAnsi="Wingdings"/>
      </w:rPr>
    </w:lvl>
    <w:lvl w:ilvl="6">
      <w:start w:val="1"/>
      <w:numFmt w:val="bullet"/>
      <w:suff w:val="nothing"/>
      <w:lvlText w:val=""/>
      <w:lvlJc w:val="left"/>
      <w:pPr>
        <w:ind w:left="4240" w:hanging="360"/>
      </w:pPr>
      <w:rPr>
        <w:rFonts w:ascii="Symbol" w:hAnsi="Symbol"/>
      </w:rPr>
    </w:lvl>
    <w:lvl w:ilvl="7">
      <w:start w:val="1"/>
      <w:numFmt w:val="bullet"/>
      <w:suff w:val="nothing"/>
      <w:lvlText w:val="o"/>
      <w:lvlJc w:val="left"/>
      <w:pPr>
        <w:ind w:left="4960" w:hanging="360"/>
      </w:pPr>
      <w:rPr>
        <w:rFonts w:ascii="Courier New" w:hAnsi="Courier New"/>
      </w:rPr>
    </w:lvl>
    <w:lvl w:ilvl="8">
      <w:start w:val="1"/>
      <w:numFmt w:val="bullet"/>
      <w:suff w:val="nothing"/>
      <w:lvlText w:val=""/>
      <w:lvlJc w:val="left"/>
      <w:pPr>
        <w:ind w:left="5680" w:hanging="360"/>
      </w:pPr>
      <w:rPr>
        <w:rFonts w:ascii="Wingdings" w:hAnsi="Wingdings"/>
      </w:rPr>
    </w:lvl>
  </w:abstractNum>
  <w:abstractNum w:abstractNumId="2">
    <w:nsid w:val="00000003"/>
    <w:multiLevelType w:val="multilevel"/>
    <w:tmpl w:val="00000003"/>
    <w:name w:val="WW8Num14"/>
    <w:lvl w:ilvl="0">
      <w:start w:val="1"/>
      <w:numFmt w:val="bullet"/>
      <w:suff w:val="nothing"/>
      <w:lvlText w:val=""/>
      <w:lvlJc w:val="left"/>
      <w:pPr>
        <w:ind w:left="720" w:hanging="360"/>
      </w:pPr>
      <w:rPr>
        <w:rFonts w:ascii="Wingdings" w:hAnsi="Wingdings"/>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4"/>
    <w:multiLevelType w:val="multilevel"/>
    <w:tmpl w:val="00000004"/>
    <w:name w:val="WW8Num19"/>
    <w:lvl w:ilvl="0">
      <w:start w:val="1"/>
      <w:numFmt w:val="bullet"/>
      <w:suff w:val="nothing"/>
      <w:lvlText w:val=""/>
      <w:lvlJc w:val="left"/>
      <w:pPr>
        <w:ind w:left="720" w:hanging="360"/>
      </w:pPr>
      <w:rPr>
        <w:rFonts w:ascii="Symbol" w:hAnsi="Symbol"/>
        <w:b w:val="0"/>
        <w:i w:val="0"/>
        <w:sz w:val="16"/>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5"/>
    <w:multiLevelType w:val="multilevel"/>
    <w:tmpl w:val="00000005"/>
    <w:name w:val="WW8Num28"/>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800" w:hanging="360"/>
      </w:pPr>
      <w:rPr>
        <w:rFonts w:ascii="Courier New" w:hAnsi="Courier New"/>
      </w:rPr>
    </w:lvl>
    <w:lvl w:ilvl="2">
      <w:start w:val="1"/>
      <w:numFmt w:val="bullet"/>
      <w:suff w:val="nothing"/>
      <w:lvlText w:val=""/>
      <w:lvlJc w:val="left"/>
      <w:pPr>
        <w:ind w:left="2520" w:hanging="360"/>
      </w:pPr>
      <w:rPr>
        <w:rFonts w:ascii="Wingdings" w:hAnsi="Wingdings"/>
      </w:rPr>
    </w:lvl>
    <w:lvl w:ilvl="3">
      <w:start w:val="1"/>
      <w:numFmt w:val="bullet"/>
      <w:suff w:val="nothing"/>
      <w:lvlText w:val=""/>
      <w:lvlJc w:val="left"/>
      <w:pPr>
        <w:ind w:left="3240" w:hanging="360"/>
      </w:pPr>
      <w:rPr>
        <w:rFonts w:ascii="Symbol" w:hAnsi="Symbol"/>
      </w:rPr>
    </w:lvl>
    <w:lvl w:ilvl="4">
      <w:start w:val="1"/>
      <w:numFmt w:val="bullet"/>
      <w:suff w:val="nothing"/>
      <w:lvlText w:val="o"/>
      <w:lvlJc w:val="left"/>
      <w:pPr>
        <w:ind w:left="3960" w:hanging="360"/>
      </w:pPr>
      <w:rPr>
        <w:rFonts w:ascii="Courier New" w:hAnsi="Courier New"/>
      </w:rPr>
    </w:lvl>
    <w:lvl w:ilvl="5">
      <w:start w:val="1"/>
      <w:numFmt w:val="bullet"/>
      <w:suff w:val="nothing"/>
      <w:lvlText w:val=""/>
      <w:lvlJc w:val="left"/>
      <w:pPr>
        <w:ind w:left="4680" w:hanging="360"/>
      </w:pPr>
      <w:rPr>
        <w:rFonts w:ascii="Wingdings" w:hAnsi="Wingdings"/>
      </w:rPr>
    </w:lvl>
    <w:lvl w:ilvl="6">
      <w:start w:val="1"/>
      <w:numFmt w:val="bullet"/>
      <w:suff w:val="nothing"/>
      <w:lvlText w:val=""/>
      <w:lvlJc w:val="left"/>
      <w:pPr>
        <w:ind w:left="5400" w:hanging="360"/>
      </w:pPr>
      <w:rPr>
        <w:rFonts w:ascii="Symbol" w:hAnsi="Symbol"/>
      </w:rPr>
    </w:lvl>
    <w:lvl w:ilvl="7">
      <w:start w:val="1"/>
      <w:numFmt w:val="bullet"/>
      <w:suff w:val="nothing"/>
      <w:lvlText w:val="o"/>
      <w:lvlJc w:val="left"/>
      <w:pPr>
        <w:ind w:left="6120" w:hanging="360"/>
      </w:pPr>
      <w:rPr>
        <w:rFonts w:ascii="Courier New" w:hAnsi="Courier New"/>
      </w:rPr>
    </w:lvl>
    <w:lvl w:ilvl="8">
      <w:start w:val="1"/>
      <w:numFmt w:val="bullet"/>
      <w:suff w:val="nothing"/>
      <w:lvlText w:val=""/>
      <w:lvlJc w:val="left"/>
      <w:pPr>
        <w:ind w:left="6840" w:hanging="360"/>
      </w:pPr>
      <w:rPr>
        <w:rFonts w:ascii="Wingdings" w:hAnsi="Wingdings"/>
      </w:rPr>
    </w:lvl>
  </w:abstractNum>
  <w:abstractNum w:abstractNumId="5">
    <w:nsid w:val="00000007"/>
    <w:multiLevelType w:val="multilevel"/>
    <w:tmpl w:val="00000007"/>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10CB7759"/>
    <w:multiLevelType w:val="hybridMultilevel"/>
    <w:tmpl w:val="D192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7238E"/>
    <w:multiLevelType w:val="hybridMultilevel"/>
    <w:tmpl w:val="77209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F5127D"/>
    <w:multiLevelType w:val="hybridMultilevel"/>
    <w:tmpl w:val="C5B42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8535C2"/>
    <w:multiLevelType w:val="hybridMultilevel"/>
    <w:tmpl w:val="281C3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4C5C34"/>
    <w:multiLevelType w:val="hybridMultilevel"/>
    <w:tmpl w:val="EBFA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1331E"/>
    <w:multiLevelType w:val="hybridMultilevel"/>
    <w:tmpl w:val="5420E7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7D140A"/>
    <w:multiLevelType w:val="hybridMultilevel"/>
    <w:tmpl w:val="DE3E9DB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B32AC4"/>
    <w:multiLevelType w:val="hybridMultilevel"/>
    <w:tmpl w:val="A24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103554B"/>
    <w:multiLevelType w:val="hybridMultilevel"/>
    <w:tmpl w:val="B0203F7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463946C8"/>
    <w:multiLevelType w:val="hybridMultilevel"/>
    <w:tmpl w:val="5144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8969B3"/>
    <w:multiLevelType w:val="hybridMultilevel"/>
    <w:tmpl w:val="7C78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F9352D"/>
    <w:multiLevelType w:val="hybridMultilevel"/>
    <w:tmpl w:val="7D4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D2812"/>
    <w:multiLevelType w:val="hybridMultilevel"/>
    <w:tmpl w:val="F59A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C5CE3"/>
    <w:multiLevelType w:val="multilevel"/>
    <w:tmpl w:val="97D44A28"/>
    <w:lvl w:ilvl="0">
      <w:start w:val="1"/>
      <w:numFmt w:val="bullet"/>
      <w:lvlText w:val=""/>
      <w:lvlJc w:val="left"/>
      <w:pPr>
        <w:tabs>
          <w:tab w:val="num" w:pos="730"/>
        </w:tabs>
        <w:ind w:left="73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2C8056F"/>
    <w:multiLevelType w:val="hybridMultilevel"/>
    <w:tmpl w:val="6DEC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7622E"/>
    <w:multiLevelType w:val="hybridMultilevel"/>
    <w:tmpl w:val="AA78327C"/>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2">
    <w:nsid w:val="627C6B18"/>
    <w:multiLevelType w:val="hybridMultilevel"/>
    <w:tmpl w:val="AC1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3532B"/>
    <w:multiLevelType w:val="hybridMultilevel"/>
    <w:tmpl w:val="E236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2050D4"/>
    <w:multiLevelType w:val="hybridMultilevel"/>
    <w:tmpl w:val="4404D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FA0C22"/>
    <w:multiLevelType w:val="hybridMultilevel"/>
    <w:tmpl w:val="44CCB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7AC4026B"/>
    <w:multiLevelType w:val="multilevel"/>
    <w:tmpl w:val="FAA08C4A"/>
    <w:lvl w:ilvl="0">
      <w:start w:val="1"/>
      <w:numFmt w:val="bullet"/>
      <w:lvlText w:val=""/>
      <w:lvlJc w:val="left"/>
      <w:pPr>
        <w:tabs>
          <w:tab w:val="num" w:pos="730"/>
        </w:tabs>
        <w:ind w:left="73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6"/>
  </w:num>
  <w:num w:numId="3">
    <w:abstractNumId w:val="11"/>
  </w:num>
  <w:num w:numId="4">
    <w:abstractNumId w:val="8"/>
  </w:num>
  <w:num w:numId="5">
    <w:abstractNumId w:val="7"/>
  </w:num>
  <w:num w:numId="6">
    <w:abstractNumId w:val="23"/>
  </w:num>
  <w:num w:numId="7">
    <w:abstractNumId w:val="18"/>
  </w:num>
  <w:num w:numId="8">
    <w:abstractNumId w:val="10"/>
  </w:num>
  <w:num w:numId="9">
    <w:abstractNumId w:val="25"/>
  </w:num>
  <w:num w:numId="10">
    <w:abstractNumId w:val="13"/>
  </w:num>
  <w:num w:numId="11">
    <w:abstractNumId w:val="21"/>
  </w:num>
  <w:num w:numId="12">
    <w:abstractNumId w:val="7"/>
  </w:num>
  <w:num w:numId="13">
    <w:abstractNumId w:val="16"/>
  </w:num>
  <w:num w:numId="14">
    <w:abstractNumId w:val="17"/>
  </w:num>
  <w:num w:numId="15">
    <w:abstractNumId w:val="12"/>
  </w:num>
  <w:num w:numId="16">
    <w:abstractNumId w:val="22"/>
  </w:num>
  <w:num w:numId="17">
    <w:abstractNumId w:val="1"/>
  </w:num>
  <w:num w:numId="18">
    <w:abstractNumId w:val="9"/>
  </w:num>
  <w:num w:numId="19">
    <w:abstractNumId w:val="14"/>
  </w:num>
  <w:num w:numId="20">
    <w:abstractNumId w:val="24"/>
  </w:num>
  <w:num w:numId="21">
    <w:abstractNumId w:val="19"/>
  </w:num>
  <w:num w:numId="22">
    <w:abstractNumId w:val="6"/>
  </w:num>
  <w:num w:numId="23">
    <w:abstractNumId w:val="15"/>
  </w:num>
  <w:num w:numId="24">
    <w:abstractNumId w:val="21"/>
  </w:num>
  <w:num w:numId="25">
    <w:abstractNumId w:val="2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w:hdrShapeDefaults>
  <w:footnotePr>
    <w:pos w:val="beneathText"/>
    <w:footnote w:id="0"/>
    <w:footnote w:id="1"/>
  </w:footnotePr>
  <w:endnotePr>
    <w:endnote w:id="0"/>
    <w:endnote w:id="1"/>
  </w:endnotePr>
  <w:compat>
    <w:doNotUseHTMLParagraphAutoSpacing/>
  </w:compat>
  <w:rsids>
    <w:rsidRoot w:val="006D76B6"/>
    <w:rsid w:val="000030B4"/>
    <w:rsid w:val="000055D3"/>
    <w:rsid w:val="00012755"/>
    <w:rsid w:val="00012D95"/>
    <w:rsid w:val="00013BAF"/>
    <w:rsid w:val="00015AFF"/>
    <w:rsid w:val="000168F6"/>
    <w:rsid w:val="000173A3"/>
    <w:rsid w:val="00017B0D"/>
    <w:rsid w:val="00023609"/>
    <w:rsid w:val="0002419B"/>
    <w:rsid w:val="00024D16"/>
    <w:rsid w:val="0002534F"/>
    <w:rsid w:val="00025AB5"/>
    <w:rsid w:val="00030ACC"/>
    <w:rsid w:val="00030F8A"/>
    <w:rsid w:val="000318BC"/>
    <w:rsid w:val="000408B6"/>
    <w:rsid w:val="00040C67"/>
    <w:rsid w:val="00042FC5"/>
    <w:rsid w:val="0004633C"/>
    <w:rsid w:val="0005126C"/>
    <w:rsid w:val="00051EDE"/>
    <w:rsid w:val="000529B8"/>
    <w:rsid w:val="00062291"/>
    <w:rsid w:val="00062FD2"/>
    <w:rsid w:val="000733A2"/>
    <w:rsid w:val="00074028"/>
    <w:rsid w:val="000759FE"/>
    <w:rsid w:val="000774AB"/>
    <w:rsid w:val="00081EA7"/>
    <w:rsid w:val="00082126"/>
    <w:rsid w:val="00084A15"/>
    <w:rsid w:val="000905F4"/>
    <w:rsid w:val="000934DD"/>
    <w:rsid w:val="00094B1F"/>
    <w:rsid w:val="00096CAE"/>
    <w:rsid w:val="000A350F"/>
    <w:rsid w:val="000A477D"/>
    <w:rsid w:val="000A6987"/>
    <w:rsid w:val="000A6C50"/>
    <w:rsid w:val="000A6D2B"/>
    <w:rsid w:val="000B39E3"/>
    <w:rsid w:val="000B5D13"/>
    <w:rsid w:val="000C14A9"/>
    <w:rsid w:val="000C1E4E"/>
    <w:rsid w:val="000C31C9"/>
    <w:rsid w:val="000C32DB"/>
    <w:rsid w:val="000C43C2"/>
    <w:rsid w:val="000C47F5"/>
    <w:rsid w:val="000C619A"/>
    <w:rsid w:val="000C6CB6"/>
    <w:rsid w:val="000D09B7"/>
    <w:rsid w:val="000D2587"/>
    <w:rsid w:val="000D2D51"/>
    <w:rsid w:val="000D3711"/>
    <w:rsid w:val="000D4BD2"/>
    <w:rsid w:val="000D5699"/>
    <w:rsid w:val="000E030B"/>
    <w:rsid w:val="000E26F2"/>
    <w:rsid w:val="000E38F5"/>
    <w:rsid w:val="000E4877"/>
    <w:rsid w:val="000F4086"/>
    <w:rsid w:val="000F4AED"/>
    <w:rsid w:val="0010195C"/>
    <w:rsid w:val="00103865"/>
    <w:rsid w:val="00114561"/>
    <w:rsid w:val="0012387D"/>
    <w:rsid w:val="001407A8"/>
    <w:rsid w:val="00141A12"/>
    <w:rsid w:val="00143184"/>
    <w:rsid w:val="00144CCF"/>
    <w:rsid w:val="0015025A"/>
    <w:rsid w:val="001505C5"/>
    <w:rsid w:val="001539F4"/>
    <w:rsid w:val="00156A85"/>
    <w:rsid w:val="00156C55"/>
    <w:rsid w:val="00157414"/>
    <w:rsid w:val="00160513"/>
    <w:rsid w:val="001623EA"/>
    <w:rsid w:val="001646A5"/>
    <w:rsid w:val="00164E0F"/>
    <w:rsid w:val="001664CE"/>
    <w:rsid w:val="00170601"/>
    <w:rsid w:val="0017119B"/>
    <w:rsid w:val="00171DB7"/>
    <w:rsid w:val="001739BA"/>
    <w:rsid w:val="00177520"/>
    <w:rsid w:val="001812F7"/>
    <w:rsid w:val="0018194D"/>
    <w:rsid w:val="00181DC5"/>
    <w:rsid w:val="0018277E"/>
    <w:rsid w:val="00183AE7"/>
    <w:rsid w:val="00185351"/>
    <w:rsid w:val="00191345"/>
    <w:rsid w:val="001927DC"/>
    <w:rsid w:val="0019501A"/>
    <w:rsid w:val="00196A94"/>
    <w:rsid w:val="001A0063"/>
    <w:rsid w:val="001A0A42"/>
    <w:rsid w:val="001A3263"/>
    <w:rsid w:val="001A33E1"/>
    <w:rsid w:val="001A480D"/>
    <w:rsid w:val="001A5919"/>
    <w:rsid w:val="001B0DCD"/>
    <w:rsid w:val="001B10AA"/>
    <w:rsid w:val="001B2023"/>
    <w:rsid w:val="001B3546"/>
    <w:rsid w:val="001B60FE"/>
    <w:rsid w:val="001C0BF8"/>
    <w:rsid w:val="001C5FEC"/>
    <w:rsid w:val="001C6E17"/>
    <w:rsid w:val="001C7C7B"/>
    <w:rsid w:val="001D0687"/>
    <w:rsid w:val="001D2990"/>
    <w:rsid w:val="001D446E"/>
    <w:rsid w:val="001D44A5"/>
    <w:rsid w:val="001D5FAC"/>
    <w:rsid w:val="001D6275"/>
    <w:rsid w:val="001D745E"/>
    <w:rsid w:val="001E03B3"/>
    <w:rsid w:val="001E4D85"/>
    <w:rsid w:val="001F2ACD"/>
    <w:rsid w:val="001F6749"/>
    <w:rsid w:val="0020263E"/>
    <w:rsid w:val="00204708"/>
    <w:rsid w:val="00210562"/>
    <w:rsid w:val="002110CF"/>
    <w:rsid w:val="002128CF"/>
    <w:rsid w:val="002138F5"/>
    <w:rsid w:val="00214C3D"/>
    <w:rsid w:val="00216061"/>
    <w:rsid w:val="00217168"/>
    <w:rsid w:val="00230C12"/>
    <w:rsid w:val="00232A82"/>
    <w:rsid w:val="00234492"/>
    <w:rsid w:val="0023631D"/>
    <w:rsid w:val="00237496"/>
    <w:rsid w:val="00246372"/>
    <w:rsid w:val="00257695"/>
    <w:rsid w:val="00261240"/>
    <w:rsid w:val="00261753"/>
    <w:rsid w:val="00261F04"/>
    <w:rsid w:val="002625CE"/>
    <w:rsid w:val="00265159"/>
    <w:rsid w:val="00270212"/>
    <w:rsid w:val="00287411"/>
    <w:rsid w:val="002911AD"/>
    <w:rsid w:val="002A1DB6"/>
    <w:rsid w:val="002A499C"/>
    <w:rsid w:val="002A5F4E"/>
    <w:rsid w:val="002B07E7"/>
    <w:rsid w:val="002B6D76"/>
    <w:rsid w:val="002B6D7D"/>
    <w:rsid w:val="002C338A"/>
    <w:rsid w:val="002C37F0"/>
    <w:rsid w:val="002C5334"/>
    <w:rsid w:val="002D02E4"/>
    <w:rsid w:val="002D0A69"/>
    <w:rsid w:val="002D0F03"/>
    <w:rsid w:val="002D15B3"/>
    <w:rsid w:val="002D343E"/>
    <w:rsid w:val="002D5704"/>
    <w:rsid w:val="002D5DF3"/>
    <w:rsid w:val="002E33D9"/>
    <w:rsid w:val="002E34E4"/>
    <w:rsid w:val="002E5152"/>
    <w:rsid w:val="002E7397"/>
    <w:rsid w:val="002E756A"/>
    <w:rsid w:val="002F2FC3"/>
    <w:rsid w:val="002F3BC6"/>
    <w:rsid w:val="002F68A2"/>
    <w:rsid w:val="002F731E"/>
    <w:rsid w:val="003019E7"/>
    <w:rsid w:val="00303D40"/>
    <w:rsid w:val="00304616"/>
    <w:rsid w:val="0030592D"/>
    <w:rsid w:val="00307CA6"/>
    <w:rsid w:val="003114D8"/>
    <w:rsid w:val="0031322D"/>
    <w:rsid w:val="00314872"/>
    <w:rsid w:val="00316F47"/>
    <w:rsid w:val="00320B14"/>
    <w:rsid w:val="00321A55"/>
    <w:rsid w:val="0032261F"/>
    <w:rsid w:val="00322715"/>
    <w:rsid w:val="00323C80"/>
    <w:rsid w:val="00325361"/>
    <w:rsid w:val="00327C33"/>
    <w:rsid w:val="00330FB2"/>
    <w:rsid w:val="003321CC"/>
    <w:rsid w:val="00334B71"/>
    <w:rsid w:val="00344CB4"/>
    <w:rsid w:val="003458B2"/>
    <w:rsid w:val="00345CFC"/>
    <w:rsid w:val="003460F7"/>
    <w:rsid w:val="0034654C"/>
    <w:rsid w:val="00347612"/>
    <w:rsid w:val="003559D3"/>
    <w:rsid w:val="0035741D"/>
    <w:rsid w:val="003608EC"/>
    <w:rsid w:val="0036649E"/>
    <w:rsid w:val="00376457"/>
    <w:rsid w:val="00376B57"/>
    <w:rsid w:val="00394394"/>
    <w:rsid w:val="00397EF7"/>
    <w:rsid w:val="003A16C0"/>
    <w:rsid w:val="003A1BB0"/>
    <w:rsid w:val="003A1F98"/>
    <w:rsid w:val="003B00A4"/>
    <w:rsid w:val="003B07D0"/>
    <w:rsid w:val="003B0936"/>
    <w:rsid w:val="003B176C"/>
    <w:rsid w:val="003B5BAD"/>
    <w:rsid w:val="003C2A0A"/>
    <w:rsid w:val="003C4B4B"/>
    <w:rsid w:val="003C70ED"/>
    <w:rsid w:val="003D0245"/>
    <w:rsid w:val="003D238D"/>
    <w:rsid w:val="003D245C"/>
    <w:rsid w:val="003D2AE0"/>
    <w:rsid w:val="003D47A4"/>
    <w:rsid w:val="003D4E30"/>
    <w:rsid w:val="003D5945"/>
    <w:rsid w:val="003D7452"/>
    <w:rsid w:val="003E1C03"/>
    <w:rsid w:val="003E7DE4"/>
    <w:rsid w:val="003F3CE8"/>
    <w:rsid w:val="003F54D5"/>
    <w:rsid w:val="0040009F"/>
    <w:rsid w:val="004015D0"/>
    <w:rsid w:val="004017ED"/>
    <w:rsid w:val="00405D53"/>
    <w:rsid w:val="0040685E"/>
    <w:rsid w:val="00412026"/>
    <w:rsid w:val="004130D4"/>
    <w:rsid w:val="004150E5"/>
    <w:rsid w:val="00417888"/>
    <w:rsid w:val="004205C6"/>
    <w:rsid w:val="0042116C"/>
    <w:rsid w:val="0042174F"/>
    <w:rsid w:val="00422580"/>
    <w:rsid w:val="004240DA"/>
    <w:rsid w:val="00430E05"/>
    <w:rsid w:val="00432AF4"/>
    <w:rsid w:val="0043686D"/>
    <w:rsid w:val="00437435"/>
    <w:rsid w:val="004412C3"/>
    <w:rsid w:val="004449DB"/>
    <w:rsid w:val="004459F0"/>
    <w:rsid w:val="00446915"/>
    <w:rsid w:val="00451A5E"/>
    <w:rsid w:val="0045525C"/>
    <w:rsid w:val="0045604E"/>
    <w:rsid w:val="00456886"/>
    <w:rsid w:val="004635F0"/>
    <w:rsid w:val="00464C6C"/>
    <w:rsid w:val="00465D4B"/>
    <w:rsid w:val="004666E9"/>
    <w:rsid w:val="00466ADC"/>
    <w:rsid w:val="00467FB0"/>
    <w:rsid w:val="00470169"/>
    <w:rsid w:val="00470CBE"/>
    <w:rsid w:val="004723C4"/>
    <w:rsid w:val="00472965"/>
    <w:rsid w:val="00474713"/>
    <w:rsid w:val="004765F8"/>
    <w:rsid w:val="00476676"/>
    <w:rsid w:val="00480892"/>
    <w:rsid w:val="004814DE"/>
    <w:rsid w:val="004831A0"/>
    <w:rsid w:val="00484E2B"/>
    <w:rsid w:val="004874E7"/>
    <w:rsid w:val="00494502"/>
    <w:rsid w:val="00495A7D"/>
    <w:rsid w:val="004A06BC"/>
    <w:rsid w:val="004A0E57"/>
    <w:rsid w:val="004B066E"/>
    <w:rsid w:val="004B0B1B"/>
    <w:rsid w:val="004B0BA0"/>
    <w:rsid w:val="004B337B"/>
    <w:rsid w:val="004B3393"/>
    <w:rsid w:val="004B6A45"/>
    <w:rsid w:val="004C1035"/>
    <w:rsid w:val="004C1496"/>
    <w:rsid w:val="004C6771"/>
    <w:rsid w:val="004D2C24"/>
    <w:rsid w:val="004D4022"/>
    <w:rsid w:val="004D5943"/>
    <w:rsid w:val="004E10E2"/>
    <w:rsid w:val="004E4773"/>
    <w:rsid w:val="004E77D5"/>
    <w:rsid w:val="004F1BD3"/>
    <w:rsid w:val="004F30C0"/>
    <w:rsid w:val="004F3B2F"/>
    <w:rsid w:val="004F7812"/>
    <w:rsid w:val="0050050F"/>
    <w:rsid w:val="00503717"/>
    <w:rsid w:val="00503723"/>
    <w:rsid w:val="00503ABC"/>
    <w:rsid w:val="005046FE"/>
    <w:rsid w:val="00506E13"/>
    <w:rsid w:val="00506FD1"/>
    <w:rsid w:val="00507BC9"/>
    <w:rsid w:val="005131B2"/>
    <w:rsid w:val="00514A6E"/>
    <w:rsid w:val="00515B2C"/>
    <w:rsid w:val="00520DF3"/>
    <w:rsid w:val="00521D23"/>
    <w:rsid w:val="0052237E"/>
    <w:rsid w:val="00522F8E"/>
    <w:rsid w:val="005258AF"/>
    <w:rsid w:val="00526F6B"/>
    <w:rsid w:val="005278B8"/>
    <w:rsid w:val="005337C4"/>
    <w:rsid w:val="005409BB"/>
    <w:rsid w:val="005438E2"/>
    <w:rsid w:val="0054703F"/>
    <w:rsid w:val="00547D13"/>
    <w:rsid w:val="00547D42"/>
    <w:rsid w:val="00553272"/>
    <w:rsid w:val="00554831"/>
    <w:rsid w:val="00554998"/>
    <w:rsid w:val="005556C2"/>
    <w:rsid w:val="0055754F"/>
    <w:rsid w:val="00557BF9"/>
    <w:rsid w:val="00561196"/>
    <w:rsid w:val="00561B32"/>
    <w:rsid w:val="005671FD"/>
    <w:rsid w:val="0057084C"/>
    <w:rsid w:val="00574213"/>
    <w:rsid w:val="00576964"/>
    <w:rsid w:val="00580B9E"/>
    <w:rsid w:val="005853C1"/>
    <w:rsid w:val="005925BD"/>
    <w:rsid w:val="005935CE"/>
    <w:rsid w:val="005964E2"/>
    <w:rsid w:val="0059679B"/>
    <w:rsid w:val="005A1D4C"/>
    <w:rsid w:val="005A2C04"/>
    <w:rsid w:val="005A55CA"/>
    <w:rsid w:val="005B4651"/>
    <w:rsid w:val="005B6D10"/>
    <w:rsid w:val="005B7E1A"/>
    <w:rsid w:val="005B7EA4"/>
    <w:rsid w:val="005C0601"/>
    <w:rsid w:val="005C0656"/>
    <w:rsid w:val="005C0994"/>
    <w:rsid w:val="005C46BD"/>
    <w:rsid w:val="005D2F4D"/>
    <w:rsid w:val="005D5064"/>
    <w:rsid w:val="005D799B"/>
    <w:rsid w:val="005E1C75"/>
    <w:rsid w:val="005E1E35"/>
    <w:rsid w:val="005E3B86"/>
    <w:rsid w:val="005E446A"/>
    <w:rsid w:val="005E5721"/>
    <w:rsid w:val="005E67BD"/>
    <w:rsid w:val="005F0EB7"/>
    <w:rsid w:val="005F2D28"/>
    <w:rsid w:val="005F32A0"/>
    <w:rsid w:val="005F45A1"/>
    <w:rsid w:val="005F498A"/>
    <w:rsid w:val="0060260F"/>
    <w:rsid w:val="006041F8"/>
    <w:rsid w:val="006048DE"/>
    <w:rsid w:val="00605D90"/>
    <w:rsid w:val="00611E93"/>
    <w:rsid w:val="00613899"/>
    <w:rsid w:val="00623515"/>
    <w:rsid w:val="006259D1"/>
    <w:rsid w:val="006324C9"/>
    <w:rsid w:val="00632D53"/>
    <w:rsid w:val="006355D8"/>
    <w:rsid w:val="006464B5"/>
    <w:rsid w:val="00650EC7"/>
    <w:rsid w:val="00652B1D"/>
    <w:rsid w:val="00662CB8"/>
    <w:rsid w:val="006630D4"/>
    <w:rsid w:val="00667D92"/>
    <w:rsid w:val="00670FD4"/>
    <w:rsid w:val="00676A7D"/>
    <w:rsid w:val="00681579"/>
    <w:rsid w:val="00684AF8"/>
    <w:rsid w:val="00684BBB"/>
    <w:rsid w:val="00685950"/>
    <w:rsid w:val="00686002"/>
    <w:rsid w:val="006873CE"/>
    <w:rsid w:val="00691077"/>
    <w:rsid w:val="00691E6B"/>
    <w:rsid w:val="006974C9"/>
    <w:rsid w:val="006A2057"/>
    <w:rsid w:val="006A7865"/>
    <w:rsid w:val="006B28E3"/>
    <w:rsid w:val="006B3A9C"/>
    <w:rsid w:val="006B4639"/>
    <w:rsid w:val="006B53C5"/>
    <w:rsid w:val="006B7090"/>
    <w:rsid w:val="006B70FF"/>
    <w:rsid w:val="006B78F5"/>
    <w:rsid w:val="006C7258"/>
    <w:rsid w:val="006D0255"/>
    <w:rsid w:val="006D05F3"/>
    <w:rsid w:val="006D0B13"/>
    <w:rsid w:val="006D1B97"/>
    <w:rsid w:val="006D76B6"/>
    <w:rsid w:val="006E1093"/>
    <w:rsid w:val="006E20C1"/>
    <w:rsid w:val="006E385A"/>
    <w:rsid w:val="006E49C9"/>
    <w:rsid w:val="006E4A1C"/>
    <w:rsid w:val="006E7301"/>
    <w:rsid w:val="006F20D9"/>
    <w:rsid w:val="006F2440"/>
    <w:rsid w:val="006F5A51"/>
    <w:rsid w:val="006F7130"/>
    <w:rsid w:val="006F7EFD"/>
    <w:rsid w:val="00700976"/>
    <w:rsid w:val="00701671"/>
    <w:rsid w:val="0070411C"/>
    <w:rsid w:val="0070752B"/>
    <w:rsid w:val="00711E35"/>
    <w:rsid w:val="00715F49"/>
    <w:rsid w:val="007161C0"/>
    <w:rsid w:val="00720544"/>
    <w:rsid w:val="007206B1"/>
    <w:rsid w:val="007237DF"/>
    <w:rsid w:val="0072497C"/>
    <w:rsid w:val="007273A1"/>
    <w:rsid w:val="007276F3"/>
    <w:rsid w:val="00730D04"/>
    <w:rsid w:val="00730EC5"/>
    <w:rsid w:val="00732CE7"/>
    <w:rsid w:val="0073596E"/>
    <w:rsid w:val="007367F7"/>
    <w:rsid w:val="007440B0"/>
    <w:rsid w:val="00745EEE"/>
    <w:rsid w:val="0074738D"/>
    <w:rsid w:val="00750B7B"/>
    <w:rsid w:val="00750C4D"/>
    <w:rsid w:val="007546D5"/>
    <w:rsid w:val="00756B62"/>
    <w:rsid w:val="00756F49"/>
    <w:rsid w:val="00760829"/>
    <w:rsid w:val="007611BF"/>
    <w:rsid w:val="00761B18"/>
    <w:rsid w:val="00774C0A"/>
    <w:rsid w:val="00775490"/>
    <w:rsid w:val="00781E7B"/>
    <w:rsid w:val="00782909"/>
    <w:rsid w:val="00782E82"/>
    <w:rsid w:val="007832F1"/>
    <w:rsid w:val="00790FB6"/>
    <w:rsid w:val="00792A43"/>
    <w:rsid w:val="007A11CE"/>
    <w:rsid w:val="007A2DBE"/>
    <w:rsid w:val="007A3EB0"/>
    <w:rsid w:val="007B0199"/>
    <w:rsid w:val="007B1E55"/>
    <w:rsid w:val="007B3191"/>
    <w:rsid w:val="007B3FC9"/>
    <w:rsid w:val="007B5C64"/>
    <w:rsid w:val="007B701F"/>
    <w:rsid w:val="007C559F"/>
    <w:rsid w:val="007C5EFE"/>
    <w:rsid w:val="007D58C3"/>
    <w:rsid w:val="007D733C"/>
    <w:rsid w:val="007E0B61"/>
    <w:rsid w:val="007E4E67"/>
    <w:rsid w:val="007E5463"/>
    <w:rsid w:val="007E5870"/>
    <w:rsid w:val="007E5BC8"/>
    <w:rsid w:val="007E7581"/>
    <w:rsid w:val="007E76DE"/>
    <w:rsid w:val="007F0CF2"/>
    <w:rsid w:val="007F4726"/>
    <w:rsid w:val="007F52B0"/>
    <w:rsid w:val="007F7325"/>
    <w:rsid w:val="007F799B"/>
    <w:rsid w:val="00801A6C"/>
    <w:rsid w:val="008034D4"/>
    <w:rsid w:val="0080363C"/>
    <w:rsid w:val="00806469"/>
    <w:rsid w:val="008104E1"/>
    <w:rsid w:val="008163C4"/>
    <w:rsid w:val="00816F4E"/>
    <w:rsid w:val="00825D58"/>
    <w:rsid w:val="00835740"/>
    <w:rsid w:val="00836AC0"/>
    <w:rsid w:val="00837910"/>
    <w:rsid w:val="008406ED"/>
    <w:rsid w:val="008468D8"/>
    <w:rsid w:val="0084696F"/>
    <w:rsid w:val="0085136C"/>
    <w:rsid w:val="00853036"/>
    <w:rsid w:val="00853776"/>
    <w:rsid w:val="008543D1"/>
    <w:rsid w:val="008566B8"/>
    <w:rsid w:val="008579CD"/>
    <w:rsid w:val="00861100"/>
    <w:rsid w:val="00862430"/>
    <w:rsid w:val="00862784"/>
    <w:rsid w:val="00865CF4"/>
    <w:rsid w:val="008673D5"/>
    <w:rsid w:val="00870C86"/>
    <w:rsid w:val="00871FF0"/>
    <w:rsid w:val="008726E2"/>
    <w:rsid w:val="00872A1F"/>
    <w:rsid w:val="008732F5"/>
    <w:rsid w:val="00873E74"/>
    <w:rsid w:val="008755E4"/>
    <w:rsid w:val="00876AF8"/>
    <w:rsid w:val="00876CD5"/>
    <w:rsid w:val="0088365E"/>
    <w:rsid w:val="00885587"/>
    <w:rsid w:val="00885C25"/>
    <w:rsid w:val="00892A24"/>
    <w:rsid w:val="00892E26"/>
    <w:rsid w:val="00894AAA"/>
    <w:rsid w:val="00896E00"/>
    <w:rsid w:val="00897EEE"/>
    <w:rsid w:val="008B2134"/>
    <w:rsid w:val="008B6E7D"/>
    <w:rsid w:val="008C20F6"/>
    <w:rsid w:val="008C3080"/>
    <w:rsid w:val="008C4F96"/>
    <w:rsid w:val="008C583F"/>
    <w:rsid w:val="008C78A8"/>
    <w:rsid w:val="008C7B43"/>
    <w:rsid w:val="008D00A5"/>
    <w:rsid w:val="008D087F"/>
    <w:rsid w:val="008D2264"/>
    <w:rsid w:val="008D487B"/>
    <w:rsid w:val="008D4F60"/>
    <w:rsid w:val="008E23BB"/>
    <w:rsid w:val="008E3A82"/>
    <w:rsid w:val="008F6453"/>
    <w:rsid w:val="008F6ED2"/>
    <w:rsid w:val="00904B62"/>
    <w:rsid w:val="00905584"/>
    <w:rsid w:val="00910180"/>
    <w:rsid w:val="009129E6"/>
    <w:rsid w:val="0092219B"/>
    <w:rsid w:val="0092250A"/>
    <w:rsid w:val="0092467C"/>
    <w:rsid w:val="009248DD"/>
    <w:rsid w:val="00925B4B"/>
    <w:rsid w:val="00926014"/>
    <w:rsid w:val="00926A96"/>
    <w:rsid w:val="0093194A"/>
    <w:rsid w:val="00932E28"/>
    <w:rsid w:val="009350FE"/>
    <w:rsid w:val="00940485"/>
    <w:rsid w:val="00943230"/>
    <w:rsid w:val="00943803"/>
    <w:rsid w:val="0094700C"/>
    <w:rsid w:val="009511FD"/>
    <w:rsid w:val="00951452"/>
    <w:rsid w:val="00951CE1"/>
    <w:rsid w:val="00962143"/>
    <w:rsid w:val="009654B5"/>
    <w:rsid w:val="0096618C"/>
    <w:rsid w:val="00970285"/>
    <w:rsid w:val="00972C7C"/>
    <w:rsid w:val="00977EA9"/>
    <w:rsid w:val="009868B8"/>
    <w:rsid w:val="0099005F"/>
    <w:rsid w:val="00993C00"/>
    <w:rsid w:val="0099767C"/>
    <w:rsid w:val="009A66F9"/>
    <w:rsid w:val="009A6790"/>
    <w:rsid w:val="009A7FE1"/>
    <w:rsid w:val="009B0D1B"/>
    <w:rsid w:val="009B3FBE"/>
    <w:rsid w:val="009B6718"/>
    <w:rsid w:val="009B7574"/>
    <w:rsid w:val="009B7BA5"/>
    <w:rsid w:val="009C10B5"/>
    <w:rsid w:val="009C579A"/>
    <w:rsid w:val="009D0E08"/>
    <w:rsid w:val="009D39FD"/>
    <w:rsid w:val="009D77F2"/>
    <w:rsid w:val="009E1E5B"/>
    <w:rsid w:val="009E5ECB"/>
    <w:rsid w:val="009E746F"/>
    <w:rsid w:val="009F0A9A"/>
    <w:rsid w:val="009F0B3C"/>
    <w:rsid w:val="009F286C"/>
    <w:rsid w:val="009F48B4"/>
    <w:rsid w:val="009F5FEA"/>
    <w:rsid w:val="009F7F1E"/>
    <w:rsid w:val="00A0279C"/>
    <w:rsid w:val="00A04B53"/>
    <w:rsid w:val="00A11726"/>
    <w:rsid w:val="00A11C2A"/>
    <w:rsid w:val="00A1300B"/>
    <w:rsid w:val="00A15EA7"/>
    <w:rsid w:val="00A16083"/>
    <w:rsid w:val="00A17CCD"/>
    <w:rsid w:val="00A24164"/>
    <w:rsid w:val="00A31B4D"/>
    <w:rsid w:val="00A35DF1"/>
    <w:rsid w:val="00A40F1B"/>
    <w:rsid w:val="00A40FA3"/>
    <w:rsid w:val="00A42F96"/>
    <w:rsid w:val="00A42FCE"/>
    <w:rsid w:val="00A44B63"/>
    <w:rsid w:val="00A45370"/>
    <w:rsid w:val="00A50A80"/>
    <w:rsid w:val="00A51DBC"/>
    <w:rsid w:val="00A54583"/>
    <w:rsid w:val="00A56F9A"/>
    <w:rsid w:val="00A5747B"/>
    <w:rsid w:val="00A619B3"/>
    <w:rsid w:val="00A64B71"/>
    <w:rsid w:val="00A700F8"/>
    <w:rsid w:val="00A70DA0"/>
    <w:rsid w:val="00A7322E"/>
    <w:rsid w:val="00A73EAC"/>
    <w:rsid w:val="00A77757"/>
    <w:rsid w:val="00A77E71"/>
    <w:rsid w:val="00A8106A"/>
    <w:rsid w:val="00A811AE"/>
    <w:rsid w:val="00A86B02"/>
    <w:rsid w:val="00A91513"/>
    <w:rsid w:val="00A94C61"/>
    <w:rsid w:val="00AA027C"/>
    <w:rsid w:val="00AA097F"/>
    <w:rsid w:val="00AA5291"/>
    <w:rsid w:val="00AA7583"/>
    <w:rsid w:val="00AA77D9"/>
    <w:rsid w:val="00AA7C7B"/>
    <w:rsid w:val="00AB13BC"/>
    <w:rsid w:val="00AB279E"/>
    <w:rsid w:val="00AB5118"/>
    <w:rsid w:val="00AC01D9"/>
    <w:rsid w:val="00AC4D62"/>
    <w:rsid w:val="00AC5F2B"/>
    <w:rsid w:val="00AC7A25"/>
    <w:rsid w:val="00AD2C1D"/>
    <w:rsid w:val="00AD5D04"/>
    <w:rsid w:val="00AD63E2"/>
    <w:rsid w:val="00AD7C53"/>
    <w:rsid w:val="00AE0A66"/>
    <w:rsid w:val="00AE44B0"/>
    <w:rsid w:val="00AE5E4B"/>
    <w:rsid w:val="00AE6F16"/>
    <w:rsid w:val="00AE7949"/>
    <w:rsid w:val="00AF3CB9"/>
    <w:rsid w:val="00AF5991"/>
    <w:rsid w:val="00AF66EA"/>
    <w:rsid w:val="00B018D3"/>
    <w:rsid w:val="00B04050"/>
    <w:rsid w:val="00B06211"/>
    <w:rsid w:val="00B06316"/>
    <w:rsid w:val="00B06C1C"/>
    <w:rsid w:val="00B07242"/>
    <w:rsid w:val="00B119C9"/>
    <w:rsid w:val="00B1440A"/>
    <w:rsid w:val="00B14458"/>
    <w:rsid w:val="00B157A6"/>
    <w:rsid w:val="00B15A62"/>
    <w:rsid w:val="00B1689D"/>
    <w:rsid w:val="00B16948"/>
    <w:rsid w:val="00B238FA"/>
    <w:rsid w:val="00B251B6"/>
    <w:rsid w:val="00B26267"/>
    <w:rsid w:val="00B2631C"/>
    <w:rsid w:val="00B265EB"/>
    <w:rsid w:val="00B304CC"/>
    <w:rsid w:val="00B3053E"/>
    <w:rsid w:val="00B30DC7"/>
    <w:rsid w:val="00B40A88"/>
    <w:rsid w:val="00B43555"/>
    <w:rsid w:val="00B450C3"/>
    <w:rsid w:val="00B5386B"/>
    <w:rsid w:val="00B566CF"/>
    <w:rsid w:val="00B56853"/>
    <w:rsid w:val="00B63BF6"/>
    <w:rsid w:val="00B65837"/>
    <w:rsid w:val="00B6764A"/>
    <w:rsid w:val="00B7126A"/>
    <w:rsid w:val="00B72786"/>
    <w:rsid w:val="00B77131"/>
    <w:rsid w:val="00B928C9"/>
    <w:rsid w:val="00B9563F"/>
    <w:rsid w:val="00B95D06"/>
    <w:rsid w:val="00BA2A00"/>
    <w:rsid w:val="00BA2C4E"/>
    <w:rsid w:val="00BA548E"/>
    <w:rsid w:val="00BA642B"/>
    <w:rsid w:val="00BB1D95"/>
    <w:rsid w:val="00BB5F60"/>
    <w:rsid w:val="00BB66E9"/>
    <w:rsid w:val="00BB6BE1"/>
    <w:rsid w:val="00BC59E3"/>
    <w:rsid w:val="00BC6C9B"/>
    <w:rsid w:val="00BC776A"/>
    <w:rsid w:val="00BE1C83"/>
    <w:rsid w:val="00BE3EAD"/>
    <w:rsid w:val="00BE68DF"/>
    <w:rsid w:val="00BE6AE1"/>
    <w:rsid w:val="00BF0C5D"/>
    <w:rsid w:val="00BF124C"/>
    <w:rsid w:val="00BF1411"/>
    <w:rsid w:val="00BF21F1"/>
    <w:rsid w:val="00BF2DD8"/>
    <w:rsid w:val="00BF4B54"/>
    <w:rsid w:val="00BF4BE9"/>
    <w:rsid w:val="00BF5DA9"/>
    <w:rsid w:val="00BF63E5"/>
    <w:rsid w:val="00BF6BCB"/>
    <w:rsid w:val="00BF712D"/>
    <w:rsid w:val="00C0106B"/>
    <w:rsid w:val="00C02A9A"/>
    <w:rsid w:val="00C04C87"/>
    <w:rsid w:val="00C06D15"/>
    <w:rsid w:val="00C07346"/>
    <w:rsid w:val="00C07FEE"/>
    <w:rsid w:val="00C12A88"/>
    <w:rsid w:val="00C1623A"/>
    <w:rsid w:val="00C21CD8"/>
    <w:rsid w:val="00C24224"/>
    <w:rsid w:val="00C307E1"/>
    <w:rsid w:val="00C310D3"/>
    <w:rsid w:val="00C32E6C"/>
    <w:rsid w:val="00C3400A"/>
    <w:rsid w:val="00C3502D"/>
    <w:rsid w:val="00C35B25"/>
    <w:rsid w:val="00C35EEF"/>
    <w:rsid w:val="00C374B4"/>
    <w:rsid w:val="00C42320"/>
    <w:rsid w:val="00C46162"/>
    <w:rsid w:val="00C4671D"/>
    <w:rsid w:val="00C511F7"/>
    <w:rsid w:val="00C51836"/>
    <w:rsid w:val="00C51A7C"/>
    <w:rsid w:val="00C5480E"/>
    <w:rsid w:val="00C56190"/>
    <w:rsid w:val="00C56989"/>
    <w:rsid w:val="00C573B9"/>
    <w:rsid w:val="00C61BB1"/>
    <w:rsid w:val="00C63EB9"/>
    <w:rsid w:val="00C6441D"/>
    <w:rsid w:val="00C64A19"/>
    <w:rsid w:val="00C72E5D"/>
    <w:rsid w:val="00C737CB"/>
    <w:rsid w:val="00C75CE6"/>
    <w:rsid w:val="00C8416C"/>
    <w:rsid w:val="00C84279"/>
    <w:rsid w:val="00C84D43"/>
    <w:rsid w:val="00C95104"/>
    <w:rsid w:val="00C96772"/>
    <w:rsid w:val="00CA0D07"/>
    <w:rsid w:val="00CA2416"/>
    <w:rsid w:val="00CA524E"/>
    <w:rsid w:val="00CA59A5"/>
    <w:rsid w:val="00CA5BB8"/>
    <w:rsid w:val="00CB317A"/>
    <w:rsid w:val="00CB4D2D"/>
    <w:rsid w:val="00CC13CC"/>
    <w:rsid w:val="00CC2E71"/>
    <w:rsid w:val="00CC4AF6"/>
    <w:rsid w:val="00CC53A1"/>
    <w:rsid w:val="00CD2A64"/>
    <w:rsid w:val="00CD4A8B"/>
    <w:rsid w:val="00CD65AC"/>
    <w:rsid w:val="00CE7359"/>
    <w:rsid w:val="00CF079C"/>
    <w:rsid w:val="00CF2618"/>
    <w:rsid w:val="00CF2E47"/>
    <w:rsid w:val="00CF3844"/>
    <w:rsid w:val="00CF414A"/>
    <w:rsid w:val="00D00966"/>
    <w:rsid w:val="00D10C2E"/>
    <w:rsid w:val="00D13521"/>
    <w:rsid w:val="00D14821"/>
    <w:rsid w:val="00D17350"/>
    <w:rsid w:val="00D20170"/>
    <w:rsid w:val="00D21A13"/>
    <w:rsid w:val="00D229FF"/>
    <w:rsid w:val="00D242B6"/>
    <w:rsid w:val="00D24D76"/>
    <w:rsid w:val="00D26D1A"/>
    <w:rsid w:val="00D2766B"/>
    <w:rsid w:val="00D3175E"/>
    <w:rsid w:val="00D3267E"/>
    <w:rsid w:val="00D32896"/>
    <w:rsid w:val="00D33D89"/>
    <w:rsid w:val="00D35598"/>
    <w:rsid w:val="00D36B25"/>
    <w:rsid w:val="00D459A2"/>
    <w:rsid w:val="00D46664"/>
    <w:rsid w:val="00D53229"/>
    <w:rsid w:val="00D541C1"/>
    <w:rsid w:val="00D57C3B"/>
    <w:rsid w:val="00D65CA9"/>
    <w:rsid w:val="00D713B6"/>
    <w:rsid w:val="00D73ACC"/>
    <w:rsid w:val="00D77B73"/>
    <w:rsid w:val="00D8531E"/>
    <w:rsid w:val="00D8745F"/>
    <w:rsid w:val="00D9039C"/>
    <w:rsid w:val="00D90D24"/>
    <w:rsid w:val="00D91385"/>
    <w:rsid w:val="00D92C18"/>
    <w:rsid w:val="00D95388"/>
    <w:rsid w:val="00D973C4"/>
    <w:rsid w:val="00DA02C2"/>
    <w:rsid w:val="00DB66B7"/>
    <w:rsid w:val="00DB727E"/>
    <w:rsid w:val="00DB73D8"/>
    <w:rsid w:val="00DC5F04"/>
    <w:rsid w:val="00DD308E"/>
    <w:rsid w:val="00DD7088"/>
    <w:rsid w:val="00DE3CFC"/>
    <w:rsid w:val="00DE4AD5"/>
    <w:rsid w:val="00DF0378"/>
    <w:rsid w:val="00DF1116"/>
    <w:rsid w:val="00DF22CA"/>
    <w:rsid w:val="00DF5028"/>
    <w:rsid w:val="00DF7280"/>
    <w:rsid w:val="00E000AC"/>
    <w:rsid w:val="00E00720"/>
    <w:rsid w:val="00E02877"/>
    <w:rsid w:val="00E036D5"/>
    <w:rsid w:val="00E05F7A"/>
    <w:rsid w:val="00E07A27"/>
    <w:rsid w:val="00E11622"/>
    <w:rsid w:val="00E14C56"/>
    <w:rsid w:val="00E152FF"/>
    <w:rsid w:val="00E1546F"/>
    <w:rsid w:val="00E16F3D"/>
    <w:rsid w:val="00E204C4"/>
    <w:rsid w:val="00E2184F"/>
    <w:rsid w:val="00E233B3"/>
    <w:rsid w:val="00E2397B"/>
    <w:rsid w:val="00E25B01"/>
    <w:rsid w:val="00E30A64"/>
    <w:rsid w:val="00E31068"/>
    <w:rsid w:val="00E373E1"/>
    <w:rsid w:val="00E427C5"/>
    <w:rsid w:val="00E43F9C"/>
    <w:rsid w:val="00E51365"/>
    <w:rsid w:val="00E55FC8"/>
    <w:rsid w:val="00E60731"/>
    <w:rsid w:val="00E63396"/>
    <w:rsid w:val="00E65795"/>
    <w:rsid w:val="00E66E31"/>
    <w:rsid w:val="00E73292"/>
    <w:rsid w:val="00E73347"/>
    <w:rsid w:val="00E73D18"/>
    <w:rsid w:val="00E74B3D"/>
    <w:rsid w:val="00E75970"/>
    <w:rsid w:val="00E85939"/>
    <w:rsid w:val="00E9316D"/>
    <w:rsid w:val="00E97505"/>
    <w:rsid w:val="00EA28B5"/>
    <w:rsid w:val="00EA4A6D"/>
    <w:rsid w:val="00EA6AA0"/>
    <w:rsid w:val="00EA6BDE"/>
    <w:rsid w:val="00EA76B8"/>
    <w:rsid w:val="00EC10CB"/>
    <w:rsid w:val="00EC1300"/>
    <w:rsid w:val="00EC5748"/>
    <w:rsid w:val="00EC66A1"/>
    <w:rsid w:val="00ED2F3F"/>
    <w:rsid w:val="00ED4690"/>
    <w:rsid w:val="00ED7DF0"/>
    <w:rsid w:val="00EE0EBE"/>
    <w:rsid w:val="00EE260F"/>
    <w:rsid w:val="00EE7BAE"/>
    <w:rsid w:val="00EF315F"/>
    <w:rsid w:val="00EF3427"/>
    <w:rsid w:val="00EF6229"/>
    <w:rsid w:val="00F01204"/>
    <w:rsid w:val="00F01D31"/>
    <w:rsid w:val="00F0489F"/>
    <w:rsid w:val="00F04D51"/>
    <w:rsid w:val="00F05C68"/>
    <w:rsid w:val="00F06575"/>
    <w:rsid w:val="00F074FD"/>
    <w:rsid w:val="00F110B0"/>
    <w:rsid w:val="00F12EE2"/>
    <w:rsid w:val="00F1525E"/>
    <w:rsid w:val="00F1642B"/>
    <w:rsid w:val="00F217DF"/>
    <w:rsid w:val="00F2193A"/>
    <w:rsid w:val="00F23911"/>
    <w:rsid w:val="00F23ED2"/>
    <w:rsid w:val="00F2718D"/>
    <w:rsid w:val="00F273C1"/>
    <w:rsid w:val="00F3053A"/>
    <w:rsid w:val="00F30EAF"/>
    <w:rsid w:val="00F313D8"/>
    <w:rsid w:val="00F32235"/>
    <w:rsid w:val="00F3347D"/>
    <w:rsid w:val="00F3367E"/>
    <w:rsid w:val="00F34527"/>
    <w:rsid w:val="00F3658D"/>
    <w:rsid w:val="00F45040"/>
    <w:rsid w:val="00F472A2"/>
    <w:rsid w:val="00F504F0"/>
    <w:rsid w:val="00F5270A"/>
    <w:rsid w:val="00F5541E"/>
    <w:rsid w:val="00F55C39"/>
    <w:rsid w:val="00F57D87"/>
    <w:rsid w:val="00F6333B"/>
    <w:rsid w:val="00F63969"/>
    <w:rsid w:val="00F639A4"/>
    <w:rsid w:val="00F665F8"/>
    <w:rsid w:val="00F66821"/>
    <w:rsid w:val="00F7261D"/>
    <w:rsid w:val="00F80232"/>
    <w:rsid w:val="00F8184A"/>
    <w:rsid w:val="00F8418E"/>
    <w:rsid w:val="00F84EE3"/>
    <w:rsid w:val="00F8711C"/>
    <w:rsid w:val="00F87437"/>
    <w:rsid w:val="00F92ABD"/>
    <w:rsid w:val="00F94FBC"/>
    <w:rsid w:val="00F95289"/>
    <w:rsid w:val="00F97FE8"/>
    <w:rsid w:val="00FA197E"/>
    <w:rsid w:val="00FA1E62"/>
    <w:rsid w:val="00FA3CD6"/>
    <w:rsid w:val="00FA4D09"/>
    <w:rsid w:val="00FA6F35"/>
    <w:rsid w:val="00FA71A1"/>
    <w:rsid w:val="00FB15B8"/>
    <w:rsid w:val="00FB3FE8"/>
    <w:rsid w:val="00FB419F"/>
    <w:rsid w:val="00FB5495"/>
    <w:rsid w:val="00FB7882"/>
    <w:rsid w:val="00FC2808"/>
    <w:rsid w:val="00FC42EE"/>
    <w:rsid w:val="00FC4A68"/>
    <w:rsid w:val="00FC4B86"/>
    <w:rsid w:val="00FC6BC2"/>
    <w:rsid w:val="00FC71EF"/>
    <w:rsid w:val="00FC77FB"/>
    <w:rsid w:val="00FD5EE4"/>
    <w:rsid w:val="00FD79E8"/>
    <w:rsid w:val="00FE36A3"/>
    <w:rsid w:val="00FE475C"/>
    <w:rsid w:val="00FE7371"/>
    <w:rsid w:val="00FF40FA"/>
    <w:rsid w:val="00FF5CBC"/>
    <w:rsid w:val="00FF6FBA"/>
    <w:rsid w:val="00FF7D38"/>
    <w:rsid w:val="00FF7F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B1"/>
    <w:pPr>
      <w:suppressAutoHyphens/>
    </w:pPr>
    <w:rPr>
      <w:sz w:val="24"/>
    </w:rPr>
  </w:style>
  <w:style w:type="paragraph" w:styleId="Heading1">
    <w:name w:val="heading 1"/>
    <w:basedOn w:val="Normal"/>
    <w:next w:val="Normal"/>
    <w:qFormat/>
    <w:rsid w:val="007206B1"/>
    <w:pPr>
      <w:keepNext/>
      <w:numPr>
        <w:numId w:val="1"/>
      </w:numPr>
      <w:outlineLvl w:val="0"/>
    </w:pPr>
    <w:rPr>
      <w:rFonts w:ascii="Bookman Old Style" w:hAnsi="Bookman Old Style"/>
      <w:b/>
    </w:rPr>
  </w:style>
  <w:style w:type="paragraph" w:styleId="Heading2">
    <w:name w:val="heading 2"/>
    <w:basedOn w:val="Normal"/>
    <w:next w:val="Normal"/>
    <w:qFormat/>
    <w:rsid w:val="007206B1"/>
    <w:pPr>
      <w:keepNext/>
      <w:numPr>
        <w:ilvl w:val="1"/>
        <w:numId w:val="1"/>
      </w:numPr>
      <w:outlineLvl w:val="1"/>
    </w:pPr>
    <w:rPr>
      <w:rFonts w:ascii="Bookman Old Style" w:hAnsi="Bookman Old Style"/>
      <w:b/>
      <w:sz w:val="28"/>
    </w:rPr>
  </w:style>
  <w:style w:type="paragraph" w:styleId="Heading3">
    <w:name w:val="heading 3"/>
    <w:basedOn w:val="Normal"/>
    <w:next w:val="Normal"/>
    <w:qFormat/>
    <w:rsid w:val="007206B1"/>
    <w:pPr>
      <w:keepNext/>
      <w:numPr>
        <w:ilvl w:val="2"/>
        <w:numId w:val="1"/>
      </w:numPr>
      <w:ind w:left="1440" w:hanging="1440"/>
      <w:outlineLvl w:val="2"/>
    </w:pPr>
    <w:rPr>
      <w:rFonts w:ascii="Bookman Old Style" w:hAnsi="Bookman Old Style"/>
      <w:b/>
    </w:rPr>
  </w:style>
  <w:style w:type="paragraph" w:styleId="Heading4">
    <w:name w:val="heading 4"/>
    <w:basedOn w:val="Normal"/>
    <w:next w:val="Normal"/>
    <w:qFormat/>
    <w:rsid w:val="007206B1"/>
    <w:pPr>
      <w:keepNext/>
      <w:widowControl w:val="0"/>
      <w:numPr>
        <w:ilvl w:val="3"/>
        <w:numId w:val="1"/>
      </w:numPr>
      <w:ind w:left="2160" w:hanging="2160"/>
      <w:outlineLvl w:val="3"/>
    </w:pPr>
    <w:rPr>
      <w:b/>
    </w:rPr>
  </w:style>
  <w:style w:type="paragraph" w:styleId="Heading5">
    <w:name w:val="heading 5"/>
    <w:basedOn w:val="Normal"/>
    <w:next w:val="Normal"/>
    <w:qFormat/>
    <w:rsid w:val="007206B1"/>
    <w:pPr>
      <w:keepNext/>
      <w:numPr>
        <w:ilvl w:val="4"/>
        <w:numId w:val="1"/>
      </w:numPr>
      <w:outlineLvl w:val="4"/>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7206B1"/>
  </w:style>
  <w:style w:type="character" w:styleId="Hyperlink">
    <w:name w:val="Hyperlink"/>
    <w:rsid w:val="007206B1"/>
    <w:rPr>
      <w:color w:val="0000FF"/>
      <w:u w:val="single"/>
    </w:rPr>
  </w:style>
  <w:style w:type="character" w:styleId="FollowedHyperlink">
    <w:name w:val="FollowedHyperlink"/>
    <w:rsid w:val="007206B1"/>
    <w:rPr>
      <w:color w:val="800080"/>
      <w:u w:val="single"/>
    </w:rPr>
  </w:style>
  <w:style w:type="character" w:customStyle="1" w:styleId="FootnoteCharacters">
    <w:name w:val="Footnote Characters"/>
    <w:rsid w:val="007206B1"/>
    <w:rPr>
      <w:vertAlign w:val="superscript"/>
    </w:rPr>
  </w:style>
  <w:style w:type="character" w:customStyle="1" w:styleId="WW8Num2z0">
    <w:name w:val="WW8Num2z0"/>
    <w:rsid w:val="007206B1"/>
    <w:rPr>
      <w:rFonts w:ascii="Symbol" w:hAnsi="Symbol"/>
    </w:rPr>
  </w:style>
  <w:style w:type="character" w:customStyle="1" w:styleId="WW8Num3z0">
    <w:name w:val="WW8Num3z0"/>
    <w:rsid w:val="007206B1"/>
    <w:rPr>
      <w:rFonts w:ascii="Wingdings" w:hAnsi="Wingdings"/>
    </w:rPr>
  </w:style>
  <w:style w:type="character" w:customStyle="1" w:styleId="WW8Num3z1">
    <w:name w:val="WW8Num3z1"/>
    <w:rsid w:val="007206B1"/>
    <w:rPr>
      <w:rFonts w:ascii="Courier New" w:hAnsi="Courier New"/>
    </w:rPr>
  </w:style>
  <w:style w:type="character" w:customStyle="1" w:styleId="WW8Num3z3">
    <w:name w:val="WW8Num3z3"/>
    <w:rsid w:val="007206B1"/>
    <w:rPr>
      <w:rFonts w:ascii="Symbol" w:hAnsi="Symbol"/>
    </w:rPr>
  </w:style>
  <w:style w:type="character" w:customStyle="1" w:styleId="WW8Num4z0">
    <w:name w:val="WW8Num4z0"/>
    <w:rsid w:val="007206B1"/>
    <w:rPr>
      <w:rFonts w:ascii="Wingdings" w:hAnsi="Wingdings"/>
    </w:rPr>
  </w:style>
  <w:style w:type="character" w:customStyle="1" w:styleId="WW8Num4z3">
    <w:name w:val="WW8Num4z3"/>
    <w:rsid w:val="007206B1"/>
    <w:rPr>
      <w:rFonts w:ascii="Symbol" w:hAnsi="Symbol"/>
    </w:rPr>
  </w:style>
  <w:style w:type="character" w:customStyle="1" w:styleId="WW8Num4z4">
    <w:name w:val="WW8Num4z4"/>
    <w:rsid w:val="007206B1"/>
    <w:rPr>
      <w:rFonts w:ascii="Courier New" w:hAnsi="Courier New"/>
    </w:rPr>
  </w:style>
  <w:style w:type="character" w:customStyle="1" w:styleId="WW8Num5z0">
    <w:name w:val="WW8Num5z0"/>
    <w:rsid w:val="007206B1"/>
    <w:rPr>
      <w:rFonts w:ascii="Symbol" w:hAnsi="Symbol"/>
    </w:rPr>
  </w:style>
  <w:style w:type="character" w:customStyle="1" w:styleId="WW8Num5z1">
    <w:name w:val="WW8Num5z1"/>
    <w:rsid w:val="007206B1"/>
    <w:rPr>
      <w:rFonts w:ascii="Courier New" w:hAnsi="Courier New"/>
    </w:rPr>
  </w:style>
  <w:style w:type="character" w:customStyle="1" w:styleId="WW8Num5z2">
    <w:name w:val="WW8Num5z2"/>
    <w:rsid w:val="007206B1"/>
    <w:rPr>
      <w:rFonts w:ascii="Wingdings" w:hAnsi="Wingdings"/>
    </w:rPr>
  </w:style>
  <w:style w:type="character" w:customStyle="1" w:styleId="WW8Num6z0">
    <w:name w:val="WW8Num6z0"/>
    <w:rsid w:val="007206B1"/>
    <w:rPr>
      <w:rFonts w:ascii="Wingdings" w:hAnsi="Wingdings"/>
    </w:rPr>
  </w:style>
  <w:style w:type="character" w:customStyle="1" w:styleId="WW8Num6z1">
    <w:name w:val="WW8Num6z1"/>
    <w:rsid w:val="007206B1"/>
    <w:rPr>
      <w:rFonts w:ascii="Courier New" w:hAnsi="Courier New"/>
    </w:rPr>
  </w:style>
  <w:style w:type="character" w:customStyle="1" w:styleId="WW8Num6z3">
    <w:name w:val="WW8Num6z3"/>
    <w:rsid w:val="007206B1"/>
    <w:rPr>
      <w:rFonts w:ascii="Symbol" w:hAnsi="Symbol"/>
    </w:rPr>
  </w:style>
  <w:style w:type="character" w:customStyle="1" w:styleId="WW8Num7z0">
    <w:name w:val="WW8Num7z0"/>
    <w:rsid w:val="007206B1"/>
    <w:rPr>
      <w:rFonts w:ascii="Symbol" w:hAnsi="Symbol"/>
    </w:rPr>
  </w:style>
  <w:style w:type="character" w:customStyle="1" w:styleId="WW8Num7z1">
    <w:name w:val="WW8Num7z1"/>
    <w:rsid w:val="007206B1"/>
    <w:rPr>
      <w:rFonts w:ascii="Wingdings" w:hAnsi="Wingdings"/>
    </w:rPr>
  </w:style>
  <w:style w:type="character" w:customStyle="1" w:styleId="WW8Num7z4">
    <w:name w:val="WW8Num7z4"/>
    <w:rsid w:val="007206B1"/>
    <w:rPr>
      <w:rFonts w:ascii="Courier New" w:hAnsi="Courier New"/>
    </w:rPr>
  </w:style>
  <w:style w:type="character" w:customStyle="1" w:styleId="WW8Num9z0">
    <w:name w:val="WW8Num9z0"/>
    <w:rsid w:val="007206B1"/>
    <w:rPr>
      <w:rFonts w:ascii="Wingdings" w:hAnsi="Wingdings"/>
    </w:rPr>
  </w:style>
  <w:style w:type="character" w:customStyle="1" w:styleId="WW8Num9z1">
    <w:name w:val="WW8Num9z1"/>
    <w:rsid w:val="007206B1"/>
    <w:rPr>
      <w:rFonts w:ascii="Courier New" w:hAnsi="Courier New"/>
    </w:rPr>
  </w:style>
  <w:style w:type="character" w:customStyle="1" w:styleId="WW8Num9z3">
    <w:name w:val="WW8Num9z3"/>
    <w:rsid w:val="007206B1"/>
    <w:rPr>
      <w:rFonts w:ascii="Symbol" w:hAnsi="Symbol"/>
    </w:rPr>
  </w:style>
  <w:style w:type="character" w:customStyle="1" w:styleId="WW8Num11z0">
    <w:name w:val="WW8Num11z0"/>
    <w:rsid w:val="007206B1"/>
    <w:rPr>
      <w:rFonts w:ascii="Symbol" w:hAnsi="Symbol"/>
    </w:rPr>
  </w:style>
  <w:style w:type="character" w:customStyle="1" w:styleId="WW8Num11z1">
    <w:name w:val="WW8Num11z1"/>
    <w:rsid w:val="007206B1"/>
    <w:rPr>
      <w:rFonts w:ascii="Courier New" w:hAnsi="Courier New"/>
    </w:rPr>
  </w:style>
  <w:style w:type="character" w:customStyle="1" w:styleId="WW8Num11z2">
    <w:name w:val="WW8Num11z2"/>
    <w:rsid w:val="007206B1"/>
    <w:rPr>
      <w:rFonts w:ascii="Wingdings" w:hAnsi="Wingdings"/>
    </w:rPr>
  </w:style>
  <w:style w:type="character" w:customStyle="1" w:styleId="WW8Num13z0">
    <w:name w:val="WW8Num13z0"/>
    <w:rsid w:val="007206B1"/>
    <w:rPr>
      <w:rFonts w:ascii="Symbol" w:hAnsi="Symbol"/>
    </w:rPr>
  </w:style>
  <w:style w:type="character" w:customStyle="1" w:styleId="WW8Num13z1">
    <w:name w:val="WW8Num13z1"/>
    <w:rsid w:val="007206B1"/>
    <w:rPr>
      <w:rFonts w:ascii="Courier New" w:hAnsi="Courier New"/>
    </w:rPr>
  </w:style>
  <w:style w:type="character" w:customStyle="1" w:styleId="WW8Num13z2">
    <w:name w:val="WW8Num13z2"/>
    <w:rsid w:val="007206B1"/>
    <w:rPr>
      <w:rFonts w:ascii="Wingdings" w:hAnsi="Wingdings"/>
    </w:rPr>
  </w:style>
  <w:style w:type="character" w:customStyle="1" w:styleId="WW8Num14z0">
    <w:name w:val="WW8Num14z0"/>
    <w:rsid w:val="007206B1"/>
    <w:rPr>
      <w:rFonts w:ascii="Wingdings" w:hAnsi="Wingdings"/>
    </w:rPr>
  </w:style>
  <w:style w:type="character" w:customStyle="1" w:styleId="WW8Num14z1">
    <w:name w:val="WW8Num14z1"/>
    <w:rsid w:val="007206B1"/>
    <w:rPr>
      <w:rFonts w:ascii="Courier New" w:hAnsi="Courier New"/>
    </w:rPr>
  </w:style>
  <w:style w:type="character" w:customStyle="1" w:styleId="WW8Num14z3">
    <w:name w:val="WW8Num14z3"/>
    <w:rsid w:val="007206B1"/>
    <w:rPr>
      <w:rFonts w:ascii="Symbol" w:hAnsi="Symbol"/>
    </w:rPr>
  </w:style>
  <w:style w:type="character" w:customStyle="1" w:styleId="WW8Num15z0">
    <w:name w:val="WW8Num15z0"/>
    <w:rsid w:val="007206B1"/>
    <w:rPr>
      <w:rFonts w:ascii="Wingdings" w:hAnsi="Wingdings"/>
    </w:rPr>
  </w:style>
  <w:style w:type="character" w:customStyle="1" w:styleId="WW8Num15z1">
    <w:name w:val="WW8Num15z1"/>
    <w:rsid w:val="007206B1"/>
    <w:rPr>
      <w:rFonts w:ascii="Courier New" w:hAnsi="Courier New"/>
    </w:rPr>
  </w:style>
  <w:style w:type="character" w:customStyle="1" w:styleId="WW8Num15z3">
    <w:name w:val="WW8Num15z3"/>
    <w:rsid w:val="007206B1"/>
    <w:rPr>
      <w:rFonts w:ascii="Symbol" w:hAnsi="Symbol"/>
    </w:rPr>
  </w:style>
  <w:style w:type="character" w:customStyle="1" w:styleId="WW8Num16z0">
    <w:name w:val="WW8Num16z0"/>
    <w:rsid w:val="007206B1"/>
    <w:rPr>
      <w:rFonts w:ascii="Wingdings" w:hAnsi="Wingdings"/>
    </w:rPr>
  </w:style>
  <w:style w:type="character" w:customStyle="1" w:styleId="WW8Num16z1">
    <w:name w:val="WW8Num16z1"/>
    <w:rsid w:val="007206B1"/>
    <w:rPr>
      <w:rFonts w:ascii="Courier New" w:hAnsi="Courier New"/>
    </w:rPr>
  </w:style>
  <w:style w:type="character" w:customStyle="1" w:styleId="WW8Num16z3">
    <w:name w:val="WW8Num16z3"/>
    <w:rsid w:val="007206B1"/>
    <w:rPr>
      <w:rFonts w:ascii="Symbol" w:hAnsi="Symbol"/>
    </w:rPr>
  </w:style>
  <w:style w:type="character" w:customStyle="1" w:styleId="WW8Num18z0">
    <w:name w:val="WW8Num18z0"/>
    <w:rsid w:val="007206B1"/>
    <w:rPr>
      <w:rFonts w:ascii="Symbol" w:hAnsi="Symbol"/>
    </w:rPr>
  </w:style>
  <w:style w:type="character" w:customStyle="1" w:styleId="WW8Num18z1">
    <w:name w:val="WW8Num18z1"/>
    <w:rsid w:val="007206B1"/>
    <w:rPr>
      <w:rFonts w:ascii="Courier New" w:hAnsi="Courier New"/>
    </w:rPr>
  </w:style>
  <w:style w:type="character" w:customStyle="1" w:styleId="WW8Num18z2">
    <w:name w:val="WW8Num18z2"/>
    <w:rsid w:val="007206B1"/>
    <w:rPr>
      <w:rFonts w:ascii="Wingdings" w:hAnsi="Wingdings"/>
    </w:rPr>
  </w:style>
  <w:style w:type="character" w:customStyle="1" w:styleId="WW8Num19z0">
    <w:name w:val="WW8Num19z0"/>
    <w:rsid w:val="007206B1"/>
    <w:rPr>
      <w:rFonts w:ascii="Symbol" w:hAnsi="Symbol"/>
      <w:b w:val="0"/>
      <w:i w:val="0"/>
      <w:sz w:val="16"/>
    </w:rPr>
  </w:style>
  <w:style w:type="character" w:customStyle="1" w:styleId="WW8Num19z1">
    <w:name w:val="WW8Num19z1"/>
    <w:rsid w:val="007206B1"/>
    <w:rPr>
      <w:rFonts w:ascii="Courier New" w:hAnsi="Courier New"/>
    </w:rPr>
  </w:style>
  <w:style w:type="character" w:customStyle="1" w:styleId="WW8Num19z2">
    <w:name w:val="WW8Num19z2"/>
    <w:rsid w:val="007206B1"/>
    <w:rPr>
      <w:rFonts w:ascii="Wingdings" w:hAnsi="Wingdings"/>
    </w:rPr>
  </w:style>
  <w:style w:type="character" w:customStyle="1" w:styleId="WW8Num19z3">
    <w:name w:val="WW8Num19z3"/>
    <w:rsid w:val="007206B1"/>
    <w:rPr>
      <w:rFonts w:ascii="Symbol" w:hAnsi="Symbol"/>
    </w:rPr>
  </w:style>
  <w:style w:type="character" w:customStyle="1" w:styleId="WW8Num20z0">
    <w:name w:val="WW8Num20z0"/>
    <w:rsid w:val="007206B1"/>
    <w:rPr>
      <w:rFonts w:ascii="Symbol" w:hAnsi="Symbol"/>
    </w:rPr>
  </w:style>
  <w:style w:type="character" w:customStyle="1" w:styleId="WW8Num20z1">
    <w:name w:val="WW8Num20z1"/>
    <w:rsid w:val="007206B1"/>
    <w:rPr>
      <w:rFonts w:ascii="Courier New" w:hAnsi="Courier New"/>
    </w:rPr>
  </w:style>
  <w:style w:type="character" w:customStyle="1" w:styleId="WW8Num20z2">
    <w:name w:val="WW8Num20z2"/>
    <w:rsid w:val="007206B1"/>
    <w:rPr>
      <w:rFonts w:ascii="Wingdings" w:hAnsi="Wingdings"/>
    </w:rPr>
  </w:style>
  <w:style w:type="character" w:customStyle="1" w:styleId="WW8Num22z0">
    <w:name w:val="WW8Num22z0"/>
    <w:rsid w:val="007206B1"/>
    <w:rPr>
      <w:rFonts w:ascii="Wingdings" w:hAnsi="Wingdings"/>
    </w:rPr>
  </w:style>
  <w:style w:type="character" w:customStyle="1" w:styleId="WW8Num22z1">
    <w:name w:val="WW8Num22z1"/>
    <w:rsid w:val="007206B1"/>
    <w:rPr>
      <w:rFonts w:ascii="Courier New" w:hAnsi="Courier New"/>
    </w:rPr>
  </w:style>
  <w:style w:type="character" w:customStyle="1" w:styleId="WW8Num22z3">
    <w:name w:val="WW8Num22z3"/>
    <w:rsid w:val="007206B1"/>
    <w:rPr>
      <w:rFonts w:ascii="Symbol" w:hAnsi="Symbol"/>
    </w:rPr>
  </w:style>
  <w:style w:type="character" w:customStyle="1" w:styleId="WW8Num23z0">
    <w:name w:val="WW8Num23z0"/>
    <w:rsid w:val="007206B1"/>
    <w:rPr>
      <w:rFonts w:ascii="Symbol" w:hAnsi="Symbol"/>
    </w:rPr>
  </w:style>
  <w:style w:type="character" w:customStyle="1" w:styleId="WW8Num23z1">
    <w:name w:val="WW8Num23z1"/>
    <w:rsid w:val="007206B1"/>
    <w:rPr>
      <w:rFonts w:ascii="Courier New" w:hAnsi="Courier New"/>
    </w:rPr>
  </w:style>
  <w:style w:type="character" w:customStyle="1" w:styleId="WW8Num23z2">
    <w:name w:val="WW8Num23z2"/>
    <w:rsid w:val="007206B1"/>
    <w:rPr>
      <w:rFonts w:ascii="Wingdings" w:hAnsi="Wingdings"/>
    </w:rPr>
  </w:style>
  <w:style w:type="character" w:customStyle="1" w:styleId="WW8Num24z0">
    <w:name w:val="WW8Num24z0"/>
    <w:rsid w:val="007206B1"/>
    <w:rPr>
      <w:rFonts w:ascii="Wingdings" w:hAnsi="Wingdings"/>
    </w:rPr>
  </w:style>
  <w:style w:type="character" w:customStyle="1" w:styleId="WW8Num24z1">
    <w:name w:val="WW8Num24z1"/>
    <w:rsid w:val="007206B1"/>
    <w:rPr>
      <w:rFonts w:ascii="Courier New" w:hAnsi="Courier New"/>
    </w:rPr>
  </w:style>
  <w:style w:type="character" w:customStyle="1" w:styleId="WW8Num24z3">
    <w:name w:val="WW8Num24z3"/>
    <w:rsid w:val="007206B1"/>
    <w:rPr>
      <w:rFonts w:ascii="Symbol" w:hAnsi="Symbol"/>
    </w:rPr>
  </w:style>
  <w:style w:type="character" w:customStyle="1" w:styleId="WW8Num25z0">
    <w:name w:val="WW8Num25z0"/>
    <w:rsid w:val="007206B1"/>
    <w:rPr>
      <w:rFonts w:ascii="Symbol" w:hAnsi="Symbol"/>
    </w:rPr>
  </w:style>
  <w:style w:type="character" w:customStyle="1" w:styleId="WW8Num25z1">
    <w:name w:val="WW8Num25z1"/>
    <w:rsid w:val="007206B1"/>
    <w:rPr>
      <w:rFonts w:ascii="Wingdings" w:hAnsi="Wingdings"/>
    </w:rPr>
  </w:style>
  <w:style w:type="character" w:customStyle="1" w:styleId="WW8Num25z4">
    <w:name w:val="WW8Num25z4"/>
    <w:rsid w:val="007206B1"/>
    <w:rPr>
      <w:rFonts w:ascii="Courier New" w:hAnsi="Courier New"/>
    </w:rPr>
  </w:style>
  <w:style w:type="character" w:customStyle="1" w:styleId="WW8Num26z0">
    <w:name w:val="WW8Num26z0"/>
    <w:rsid w:val="007206B1"/>
    <w:rPr>
      <w:rFonts w:ascii="Wingdings" w:hAnsi="Wingdings"/>
    </w:rPr>
  </w:style>
  <w:style w:type="character" w:customStyle="1" w:styleId="WW8Num26z1">
    <w:name w:val="WW8Num26z1"/>
    <w:rsid w:val="007206B1"/>
    <w:rPr>
      <w:rFonts w:ascii="Courier New" w:hAnsi="Courier New"/>
    </w:rPr>
  </w:style>
  <w:style w:type="character" w:customStyle="1" w:styleId="WW8Num26z3">
    <w:name w:val="WW8Num26z3"/>
    <w:rsid w:val="007206B1"/>
    <w:rPr>
      <w:rFonts w:ascii="Symbol" w:hAnsi="Symbol"/>
    </w:rPr>
  </w:style>
  <w:style w:type="character" w:customStyle="1" w:styleId="WW8Num27z0">
    <w:name w:val="WW8Num27z0"/>
    <w:rsid w:val="007206B1"/>
    <w:rPr>
      <w:rFonts w:ascii="Symbol" w:hAnsi="Symbol"/>
    </w:rPr>
  </w:style>
  <w:style w:type="character" w:customStyle="1" w:styleId="WW8Num27z1">
    <w:name w:val="WW8Num27z1"/>
    <w:rsid w:val="007206B1"/>
    <w:rPr>
      <w:rFonts w:ascii="Wingdings" w:hAnsi="Wingdings"/>
    </w:rPr>
  </w:style>
  <w:style w:type="character" w:customStyle="1" w:styleId="WW8Num27z4">
    <w:name w:val="WW8Num27z4"/>
    <w:rsid w:val="007206B1"/>
    <w:rPr>
      <w:rFonts w:ascii="Wingdings" w:eastAsia="Times New Roman" w:hAnsi="Wingdings"/>
    </w:rPr>
  </w:style>
  <w:style w:type="character" w:customStyle="1" w:styleId="WW8Num27z7">
    <w:name w:val="WW8Num27z7"/>
    <w:rsid w:val="007206B1"/>
    <w:rPr>
      <w:rFonts w:ascii="Courier New" w:hAnsi="Courier New"/>
    </w:rPr>
  </w:style>
  <w:style w:type="character" w:customStyle="1" w:styleId="WW8Num28z0">
    <w:name w:val="WW8Num28z0"/>
    <w:rsid w:val="007206B1"/>
    <w:rPr>
      <w:rFonts w:ascii="Symbol" w:hAnsi="Symbol"/>
    </w:rPr>
  </w:style>
  <w:style w:type="character" w:customStyle="1" w:styleId="WW8Num28z1">
    <w:name w:val="WW8Num28z1"/>
    <w:rsid w:val="007206B1"/>
    <w:rPr>
      <w:rFonts w:ascii="Courier New" w:hAnsi="Courier New"/>
    </w:rPr>
  </w:style>
  <w:style w:type="character" w:customStyle="1" w:styleId="WW8Num28z2">
    <w:name w:val="WW8Num28z2"/>
    <w:rsid w:val="007206B1"/>
    <w:rPr>
      <w:rFonts w:ascii="Wingdings" w:hAnsi="Wingdings"/>
    </w:rPr>
  </w:style>
  <w:style w:type="character" w:customStyle="1" w:styleId="WW8Num29z0">
    <w:name w:val="WW8Num29z0"/>
    <w:rsid w:val="007206B1"/>
    <w:rPr>
      <w:rFonts w:ascii="Wingdings" w:hAnsi="Wingdings"/>
    </w:rPr>
  </w:style>
  <w:style w:type="character" w:customStyle="1" w:styleId="WW8Num29z1">
    <w:name w:val="WW8Num29z1"/>
    <w:rsid w:val="007206B1"/>
    <w:rPr>
      <w:rFonts w:ascii="Courier New" w:hAnsi="Courier New"/>
    </w:rPr>
  </w:style>
  <w:style w:type="character" w:customStyle="1" w:styleId="WW8Num29z3">
    <w:name w:val="WW8Num29z3"/>
    <w:rsid w:val="007206B1"/>
    <w:rPr>
      <w:rFonts w:ascii="Symbol" w:hAnsi="Symbol"/>
    </w:rPr>
  </w:style>
  <w:style w:type="character" w:customStyle="1" w:styleId="WW8Num30z0">
    <w:name w:val="WW8Num30z0"/>
    <w:rsid w:val="007206B1"/>
    <w:rPr>
      <w:rFonts w:ascii="Symbol" w:hAnsi="Symbol"/>
    </w:rPr>
  </w:style>
  <w:style w:type="character" w:customStyle="1" w:styleId="WW8Num30z1">
    <w:name w:val="WW8Num30z1"/>
    <w:rsid w:val="007206B1"/>
    <w:rPr>
      <w:rFonts w:ascii="Courier New" w:hAnsi="Courier New"/>
    </w:rPr>
  </w:style>
  <w:style w:type="character" w:customStyle="1" w:styleId="WW8Num30z2">
    <w:name w:val="WW8Num30z2"/>
    <w:rsid w:val="007206B1"/>
    <w:rPr>
      <w:rFonts w:ascii="Wingdings" w:hAnsi="Wingdings"/>
    </w:rPr>
  </w:style>
  <w:style w:type="character" w:customStyle="1" w:styleId="WW8Num31z0">
    <w:name w:val="WW8Num31z0"/>
    <w:rsid w:val="007206B1"/>
    <w:rPr>
      <w:rFonts w:ascii="Courier New" w:hAnsi="Courier New"/>
    </w:rPr>
  </w:style>
  <w:style w:type="character" w:customStyle="1" w:styleId="WW8Num31z2">
    <w:name w:val="WW8Num31z2"/>
    <w:rsid w:val="007206B1"/>
    <w:rPr>
      <w:rFonts w:ascii="Wingdings" w:hAnsi="Wingdings"/>
    </w:rPr>
  </w:style>
  <w:style w:type="character" w:customStyle="1" w:styleId="WW8Num31z3">
    <w:name w:val="WW8Num31z3"/>
    <w:rsid w:val="007206B1"/>
    <w:rPr>
      <w:rFonts w:ascii="Symbol" w:hAnsi="Symbol"/>
    </w:rPr>
  </w:style>
  <w:style w:type="character" w:customStyle="1" w:styleId="WW8Num33z0">
    <w:name w:val="WW8Num33z0"/>
    <w:rsid w:val="007206B1"/>
    <w:rPr>
      <w:rFonts w:ascii="Symbol" w:hAnsi="Symbol"/>
    </w:rPr>
  </w:style>
  <w:style w:type="character" w:customStyle="1" w:styleId="WW8Num33z1">
    <w:name w:val="WW8Num33z1"/>
    <w:rsid w:val="007206B1"/>
    <w:rPr>
      <w:rFonts w:ascii="Wingdings" w:hAnsi="Wingdings"/>
    </w:rPr>
  </w:style>
  <w:style w:type="character" w:customStyle="1" w:styleId="WW8Num33z4">
    <w:name w:val="WW8Num33z4"/>
    <w:rsid w:val="007206B1"/>
    <w:rPr>
      <w:rFonts w:ascii="Wingdings" w:eastAsia="Times New Roman" w:hAnsi="Wingdings"/>
    </w:rPr>
  </w:style>
  <w:style w:type="character" w:customStyle="1" w:styleId="WW8Num33z7">
    <w:name w:val="WW8Num33z7"/>
    <w:rsid w:val="007206B1"/>
    <w:rPr>
      <w:rFonts w:ascii="Courier New" w:hAnsi="Courier New"/>
    </w:rPr>
  </w:style>
  <w:style w:type="character" w:customStyle="1" w:styleId="WW8Num35z0">
    <w:name w:val="WW8Num35z0"/>
    <w:rsid w:val="007206B1"/>
    <w:rPr>
      <w:rFonts w:ascii="Symbol" w:hAnsi="Symbol"/>
    </w:rPr>
  </w:style>
  <w:style w:type="character" w:customStyle="1" w:styleId="WW8Num35z1">
    <w:name w:val="WW8Num35z1"/>
    <w:rsid w:val="007206B1"/>
    <w:rPr>
      <w:rFonts w:ascii="Courier New" w:hAnsi="Courier New"/>
    </w:rPr>
  </w:style>
  <w:style w:type="character" w:customStyle="1" w:styleId="WW8Num35z2">
    <w:name w:val="WW8Num35z2"/>
    <w:rsid w:val="007206B1"/>
    <w:rPr>
      <w:rFonts w:ascii="Wingdings" w:hAnsi="Wingdings"/>
    </w:rPr>
  </w:style>
  <w:style w:type="character" w:customStyle="1" w:styleId="WW8Num36z0">
    <w:name w:val="WW8Num36z0"/>
    <w:rsid w:val="007206B1"/>
    <w:rPr>
      <w:rFonts w:ascii="Wingdings" w:hAnsi="Wingdings"/>
    </w:rPr>
  </w:style>
  <w:style w:type="character" w:customStyle="1" w:styleId="WW8Num36z1">
    <w:name w:val="WW8Num36z1"/>
    <w:rsid w:val="007206B1"/>
    <w:rPr>
      <w:rFonts w:ascii="Courier New" w:hAnsi="Courier New"/>
    </w:rPr>
  </w:style>
  <w:style w:type="character" w:customStyle="1" w:styleId="WW8Num36z3">
    <w:name w:val="WW8Num36z3"/>
    <w:rsid w:val="007206B1"/>
    <w:rPr>
      <w:rFonts w:ascii="Symbol" w:hAnsi="Symbol"/>
    </w:rPr>
  </w:style>
  <w:style w:type="character" w:customStyle="1" w:styleId="WW8NumSt36z0">
    <w:name w:val="WW8NumSt36z0"/>
    <w:rsid w:val="007206B1"/>
    <w:rPr>
      <w:rFonts w:ascii="Wingdings" w:hAnsi="Wingdings"/>
    </w:rPr>
  </w:style>
  <w:style w:type="paragraph" w:customStyle="1" w:styleId="Heading">
    <w:name w:val="Heading"/>
    <w:basedOn w:val="Normal"/>
    <w:next w:val="BodyText"/>
    <w:rsid w:val="007206B1"/>
    <w:pPr>
      <w:keepNext/>
      <w:spacing w:before="240" w:after="120"/>
    </w:pPr>
    <w:rPr>
      <w:rFonts w:ascii="Albany" w:eastAsia="HG Mincho Light J" w:hAnsi="Albany"/>
      <w:sz w:val="28"/>
    </w:rPr>
  </w:style>
  <w:style w:type="paragraph" w:styleId="BodyText">
    <w:name w:val="Body Text"/>
    <w:basedOn w:val="Normal"/>
    <w:link w:val="BodyTextChar"/>
    <w:rsid w:val="007206B1"/>
  </w:style>
  <w:style w:type="paragraph" w:styleId="BodyTextIndent">
    <w:name w:val="Body Text Indent"/>
    <w:basedOn w:val="Normal"/>
    <w:rsid w:val="007206B1"/>
    <w:pPr>
      <w:ind w:left="2880" w:firstLine="1"/>
      <w:jc w:val="both"/>
    </w:pPr>
  </w:style>
  <w:style w:type="paragraph" w:styleId="Title">
    <w:name w:val="Title"/>
    <w:basedOn w:val="Normal"/>
    <w:next w:val="Subtitle"/>
    <w:qFormat/>
    <w:rsid w:val="007206B1"/>
    <w:pPr>
      <w:jc w:val="center"/>
    </w:pPr>
    <w:rPr>
      <w:b/>
      <w:sz w:val="32"/>
    </w:rPr>
  </w:style>
  <w:style w:type="paragraph" w:styleId="Subtitle">
    <w:name w:val="Subtitle"/>
    <w:basedOn w:val="Heading"/>
    <w:next w:val="BodyText"/>
    <w:qFormat/>
    <w:rsid w:val="007206B1"/>
    <w:pPr>
      <w:jc w:val="center"/>
    </w:pPr>
    <w:rPr>
      <w:i/>
    </w:rPr>
  </w:style>
  <w:style w:type="paragraph" w:customStyle="1" w:styleId="WW-BodyTextIndent2">
    <w:name w:val="WW-Body Text Indent 2"/>
    <w:basedOn w:val="Normal"/>
    <w:rsid w:val="007206B1"/>
    <w:pPr>
      <w:ind w:left="2160" w:hanging="2160"/>
    </w:pPr>
    <w:rPr>
      <w:rFonts w:ascii="Bookman Old Style" w:hAnsi="Bookman Old Style"/>
    </w:rPr>
  </w:style>
  <w:style w:type="paragraph" w:customStyle="1" w:styleId="WW-BodyTextIndent3">
    <w:name w:val="WW-Body Text Indent 3"/>
    <w:basedOn w:val="Normal"/>
    <w:rsid w:val="007206B1"/>
    <w:pPr>
      <w:ind w:left="720" w:firstLine="1"/>
    </w:pPr>
    <w:rPr>
      <w:rFonts w:ascii="Bookman Old Style" w:hAnsi="Bookman Old Style"/>
      <w:sz w:val="22"/>
    </w:rPr>
  </w:style>
  <w:style w:type="paragraph" w:customStyle="1" w:styleId="WW-NormalWeb">
    <w:name w:val="WW-Normal (Web)"/>
    <w:basedOn w:val="Normal"/>
    <w:rsid w:val="007206B1"/>
    <w:pPr>
      <w:spacing w:before="100" w:after="100"/>
    </w:pPr>
  </w:style>
  <w:style w:type="paragraph" w:customStyle="1" w:styleId="WW-BalloonText">
    <w:name w:val="WW-Balloon Text"/>
    <w:basedOn w:val="Normal"/>
    <w:rsid w:val="007206B1"/>
    <w:rPr>
      <w:rFonts w:ascii="Tahoma" w:hAnsi="Tahoma"/>
      <w:sz w:val="16"/>
    </w:rPr>
  </w:style>
  <w:style w:type="paragraph" w:customStyle="1" w:styleId="WW-DocumentMap">
    <w:name w:val="WW-Document Map"/>
    <w:basedOn w:val="Normal"/>
    <w:rsid w:val="007206B1"/>
    <w:pPr>
      <w:shd w:val="clear" w:color="FFFFFF" w:fill="000080"/>
    </w:pPr>
    <w:rPr>
      <w:rFonts w:ascii="Tahoma" w:hAnsi="Tahoma"/>
    </w:rPr>
  </w:style>
  <w:style w:type="paragraph" w:styleId="FootnoteText">
    <w:name w:val="footnote text"/>
    <w:basedOn w:val="Normal"/>
    <w:semiHidden/>
    <w:rsid w:val="007206B1"/>
    <w:rPr>
      <w:sz w:val="20"/>
    </w:rPr>
  </w:style>
  <w:style w:type="paragraph" w:customStyle="1" w:styleId="WW-HTMLPreformatted">
    <w:name w:val="WW-HTML Preformatted"/>
    <w:basedOn w:val="Normal"/>
    <w:rsid w:val="0072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customStyle="1" w:styleId="TableContents">
    <w:name w:val="Table Contents"/>
    <w:basedOn w:val="BodyText"/>
    <w:rsid w:val="007206B1"/>
    <w:pPr>
      <w:suppressLineNumbers/>
    </w:pPr>
  </w:style>
  <w:style w:type="paragraph" w:customStyle="1" w:styleId="TableHeading">
    <w:name w:val="Table Heading"/>
    <w:basedOn w:val="TableContents"/>
    <w:rsid w:val="007206B1"/>
    <w:pPr>
      <w:jc w:val="center"/>
    </w:pPr>
    <w:rPr>
      <w:b/>
      <w:i/>
    </w:rPr>
  </w:style>
  <w:style w:type="paragraph" w:styleId="HTMLPreformatted">
    <w:name w:val="HTML Preformatted"/>
    <w:basedOn w:val="Normal"/>
    <w:link w:val="HTMLPreformattedChar"/>
    <w:rsid w:val="00720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Cs w:val="24"/>
    </w:rPr>
  </w:style>
  <w:style w:type="character" w:customStyle="1" w:styleId="HTMLTypewriter3">
    <w:name w:val="HTML Typewriter3"/>
    <w:rsid w:val="007206B1"/>
    <w:rPr>
      <w:rFonts w:ascii="Courier New" w:eastAsia="Times New Roman" w:hAnsi="Courier New" w:cs="Courier New"/>
      <w:sz w:val="20"/>
      <w:szCs w:val="20"/>
    </w:rPr>
  </w:style>
  <w:style w:type="paragraph" w:styleId="BlockText">
    <w:name w:val="Block Text"/>
    <w:basedOn w:val="Normal"/>
    <w:rsid w:val="007206B1"/>
    <w:pPr>
      <w:ind w:left="720" w:right="346" w:firstLine="720"/>
      <w:jc w:val="both"/>
    </w:pPr>
    <w:rPr>
      <w:sz w:val="22"/>
      <w:szCs w:val="22"/>
    </w:rPr>
  </w:style>
  <w:style w:type="paragraph" w:styleId="Header">
    <w:name w:val="header"/>
    <w:basedOn w:val="Normal"/>
    <w:rsid w:val="007206B1"/>
    <w:pPr>
      <w:tabs>
        <w:tab w:val="center" w:pos="4320"/>
        <w:tab w:val="right" w:pos="8640"/>
      </w:tabs>
      <w:suppressAutoHyphens w:val="0"/>
    </w:pPr>
    <w:rPr>
      <w:rFonts w:ascii="Arial" w:hAnsi="Arial"/>
      <w:sz w:val="20"/>
    </w:rPr>
  </w:style>
  <w:style w:type="paragraph" w:styleId="Footer">
    <w:name w:val="footer"/>
    <w:basedOn w:val="Normal"/>
    <w:rsid w:val="007206B1"/>
    <w:pPr>
      <w:tabs>
        <w:tab w:val="center" w:pos="4320"/>
        <w:tab w:val="right" w:pos="8640"/>
      </w:tabs>
    </w:pPr>
  </w:style>
  <w:style w:type="character" w:styleId="Strong">
    <w:name w:val="Strong"/>
    <w:qFormat/>
    <w:rsid w:val="007206B1"/>
    <w:rPr>
      <w:b/>
      <w:bCs/>
    </w:rPr>
  </w:style>
  <w:style w:type="paragraph" w:customStyle="1" w:styleId="Normal1">
    <w:name w:val="Normal1"/>
    <w:basedOn w:val="Normal"/>
    <w:rsid w:val="007206B1"/>
    <w:pPr>
      <w:widowControl w:val="0"/>
      <w:autoSpaceDE w:val="0"/>
    </w:pPr>
    <w:rPr>
      <w:rFonts w:ascii="Garamond" w:eastAsia="Garamond" w:hAnsi="Garamond"/>
    </w:rPr>
  </w:style>
  <w:style w:type="paragraph" w:customStyle="1" w:styleId="NormalTimesNewRoman">
    <w:name w:val="Normal + Times New Roman"/>
    <w:aliases w:val="12 pt"/>
    <w:basedOn w:val="Normal"/>
    <w:rsid w:val="007206B1"/>
    <w:pPr>
      <w:suppressAutoHyphens w:val="0"/>
      <w:jc w:val="both"/>
    </w:pPr>
    <w:rPr>
      <w:snapToGrid w:val="0"/>
      <w:szCs w:val="24"/>
    </w:rPr>
  </w:style>
  <w:style w:type="paragraph" w:styleId="NoSpacing">
    <w:name w:val="No Spacing"/>
    <w:link w:val="NoSpacingChar"/>
    <w:uiPriority w:val="1"/>
    <w:qFormat/>
    <w:rsid w:val="007206B1"/>
    <w:rPr>
      <w:rFonts w:ascii="Calibri" w:hAnsi="Calibri"/>
      <w:sz w:val="22"/>
      <w:szCs w:val="22"/>
    </w:rPr>
  </w:style>
  <w:style w:type="character" w:customStyle="1" w:styleId="searchword">
    <w:name w:val="searchword"/>
    <w:basedOn w:val="DefaultParagraphFont"/>
    <w:rsid w:val="007206B1"/>
  </w:style>
  <w:style w:type="paragraph" w:styleId="NormalWeb">
    <w:name w:val="Normal (Web)"/>
    <w:basedOn w:val="Normal"/>
    <w:unhideWhenUsed/>
    <w:rsid w:val="007206B1"/>
    <w:pPr>
      <w:suppressAutoHyphens w:val="0"/>
      <w:spacing w:before="100" w:beforeAutospacing="1" w:after="100" w:afterAutospacing="1"/>
    </w:pPr>
    <w:rPr>
      <w:szCs w:val="24"/>
    </w:rPr>
  </w:style>
  <w:style w:type="paragraph" w:styleId="ListParagraph">
    <w:name w:val="List Paragraph"/>
    <w:basedOn w:val="Normal"/>
    <w:link w:val="ListParagraphChar"/>
    <w:uiPriority w:val="34"/>
    <w:qFormat/>
    <w:rsid w:val="001C7C7B"/>
    <w:pPr>
      <w:suppressAutoHyphens w:val="0"/>
      <w:spacing w:after="200" w:line="276" w:lineRule="auto"/>
      <w:ind w:left="720"/>
      <w:contextualSpacing/>
    </w:pPr>
    <w:rPr>
      <w:rFonts w:ascii="Calibri" w:hAnsi="Calibri"/>
      <w:sz w:val="22"/>
      <w:szCs w:val="22"/>
      <w:lang w:bidi="en-US"/>
    </w:rPr>
  </w:style>
  <w:style w:type="paragraph" w:customStyle="1" w:styleId="Body">
    <w:name w:val="Body"/>
    <w:basedOn w:val="Normal"/>
    <w:next w:val="Normal"/>
    <w:link w:val="BodyChar"/>
    <w:rsid w:val="001C7C7B"/>
    <w:pPr>
      <w:tabs>
        <w:tab w:val="left" w:pos="0"/>
        <w:tab w:val="left" w:pos="36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suppressAutoHyphens w:val="0"/>
      <w:spacing w:after="200" w:line="276" w:lineRule="auto"/>
    </w:pPr>
    <w:rPr>
      <w:rFonts w:ascii="Arial" w:hAnsi="Arial"/>
      <w:noProof/>
      <w:sz w:val="20"/>
      <w:lang w:bidi="en-US"/>
    </w:rPr>
  </w:style>
  <w:style w:type="character" w:customStyle="1" w:styleId="BodyChar">
    <w:name w:val="Body Char"/>
    <w:link w:val="Body"/>
    <w:rsid w:val="001C7C7B"/>
    <w:rPr>
      <w:rFonts w:ascii="Arial" w:hAnsi="Arial"/>
      <w:noProof/>
      <w:lang w:val="en-US" w:eastAsia="en-US" w:bidi="en-US"/>
    </w:rPr>
  </w:style>
  <w:style w:type="paragraph" w:customStyle="1" w:styleId="TextBox">
    <w:name w:val="Text Box"/>
    <w:basedOn w:val="Normal"/>
    <w:link w:val="TextBoxChar"/>
    <w:rsid w:val="001C7C7B"/>
    <w:pPr>
      <w:suppressAutoHyphens w:val="0"/>
      <w:spacing w:after="200" w:line="276" w:lineRule="auto"/>
    </w:pPr>
    <w:rPr>
      <w:rFonts w:ascii="Arial" w:hAnsi="Arial" w:cs="Arial"/>
      <w:b/>
      <w:bCs/>
      <w:sz w:val="20"/>
      <w:szCs w:val="22"/>
      <w:lang w:bidi="en-US"/>
    </w:rPr>
  </w:style>
  <w:style w:type="character" w:customStyle="1" w:styleId="TextBoxChar">
    <w:name w:val="Text Box Char"/>
    <w:link w:val="TextBox"/>
    <w:rsid w:val="001C7C7B"/>
    <w:rPr>
      <w:rFonts w:ascii="Arial" w:hAnsi="Arial" w:cs="Arial"/>
      <w:b/>
      <w:bCs/>
      <w:szCs w:val="22"/>
      <w:lang w:val="en-US" w:eastAsia="en-US" w:bidi="en-US"/>
    </w:rPr>
  </w:style>
  <w:style w:type="character" w:customStyle="1" w:styleId="NoSpacingChar">
    <w:name w:val="No Spacing Char"/>
    <w:link w:val="NoSpacing"/>
    <w:rsid w:val="001C7C7B"/>
    <w:rPr>
      <w:rFonts w:ascii="Calibri" w:hAnsi="Calibri"/>
      <w:sz w:val="22"/>
      <w:szCs w:val="22"/>
      <w:lang w:val="en-US" w:eastAsia="en-US" w:bidi="ar-SA"/>
    </w:rPr>
  </w:style>
  <w:style w:type="character" w:customStyle="1" w:styleId="ListParagraphChar">
    <w:name w:val="List Paragraph Char"/>
    <w:link w:val="ListParagraph"/>
    <w:uiPriority w:val="34"/>
    <w:locked/>
    <w:rsid w:val="00EF6229"/>
    <w:rPr>
      <w:rFonts w:ascii="Calibri" w:hAnsi="Calibri"/>
      <w:sz w:val="22"/>
      <w:szCs w:val="22"/>
      <w:lang w:val="en-US" w:eastAsia="en-US" w:bidi="en-US"/>
    </w:rPr>
  </w:style>
  <w:style w:type="character" w:customStyle="1" w:styleId="HTMLPreformattedChar">
    <w:name w:val="HTML Preformatted Char"/>
    <w:link w:val="HTMLPreformatted"/>
    <w:rsid w:val="004E77D5"/>
    <w:rPr>
      <w:rFonts w:ascii="Courier New" w:hAnsi="Courier New" w:cs="Courier New"/>
      <w:sz w:val="24"/>
      <w:szCs w:val="24"/>
      <w:lang w:val="en-US" w:eastAsia="en-US"/>
    </w:rPr>
  </w:style>
  <w:style w:type="character" w:customStyle="1" w:styleId="BodyTextChar">
    <w:name w:val="Body Text Char"/>
    <w:link w:val="BodyText"/>
    <w:rsid w:val="006F7EFD"/>
    <w:rPr>
      <w:sz w:val="24"/>
      <w:lang w:val="en-US" w:eastAsia="en-US"/>
    </w:rPr>
  </w:style>
  <w:style w:type="character" w:customStyle="1" w:styleId="apple-converted-space">
    <w:name w:val="apple-converted-space"/>
    <w:rsid w:val="00F63969"/>
  </w:style>
  <w:style w:type="table" w:styleId="TableGrid">
    <w:name w:val="Table Grid"/>
    <w:basedOn w:val="TableNormal"/>
    <w:rsid w:val="003114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1">
    <w:name w:val="Mention1"/>
    <w:basedOn w:val="DefaultParagraphFont"/>
    <w:uiPriority w:val="99"/>
    <w:semiHidden/>
    <w:unhideWhenUsed/>
    <w:rsid w:val="003A16C0"/>
    <w:rPr>
      <w:color w:val="2B579A"/>
      <w:shd w:val="clear" w:color="auto" w:fill="E6E6E6"/>
    </w:rPr>
  </w:style>
  <w:style w:type="character" w:customStyle="1" w:styleId="hl">
    <w:name w:val="hl"/>
    <w:basedOn w:val="DefaultParagraphFont"/>
    <w:rsid w:val="005E5721"/>
  </w:style>
  <w:style w:type="paragraph" w:styleId="BalloonText">
    <w:name w:val="Balloon Text"/>
    <w:basedOn w:val="Normal"/>
    <w:link w:val="BalloonTextChar"/>
    <w:rsid w:val="00D24D76"/>
    <w:rPr>
      <w:rFonts w:ascii="Tahoma" w:hAnsi="Tahoma" w:cs="Tahoma"/>
      <w:sz w:val="16"/>
      <w:szCs w:val="16"/>
    </w:rPr>
  </w:style>
  <w:style w:type="character" w:customStyle="1" w:styleId="BalloonTextChar">
    <w:name w:val="Balloon Text Char"/>
    <w:basedOn w:val="DefaultParagraphFont"/>
    <w:link w:val="BalloonText"/>
    <w:rsid w:val="00D24D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984583">
      <w:bodyDiv w:val="1"/>
      <w:marLeft w:val="0"/>
      <w:marRight w:val="0"/>
      <w:marTop w:val="0"/>
      <w:marBottom w:val="0"/>
      <w:divBdr>
        <w:top w:val="none" w:sz="0" w:space="0" w:color="auto"/>
        <w:left w:val="none" w:sz="0" w:space="0" w:color="auto"/>
        <w:bottom w:val="none" w:sz="0" w:space="0" w:color="auto"/>
        <w:right w:val="none" w:sz="0" w:space="0" w:color="auto"/>
      </w:divBdr>
    </w:div>
    <w:div w:id="169873931">
      <w:bodyDiv w:val="1"/>
      <w:marLeft w:val="0"/>
      <w:marRight w:val="0"/>
      <w:marTop w:val="0"/>
      <w:marBottom w:val="0"/>
      <w:divBdr>
        <w:top w:val="none" w:sz="0" w:space="0" w:color="auto"/>
        <w:left w:val="none" w:sz="0" w:space="0" w:color="auto"/>
        <w:bottom w:val="none" w:sz="0" w:space="0" w:color="auto"/>
        <w:right w:val="none" w:sz="0" w:space="0" w:color="auto"/>
      </w:divBdr>
    </w:div>
    <w:div w:id="179897347">
      <w:bodyDiv w:val="1"/>
      <w:marLeft w:val="0"/>
      <w:marRight w:val="0"/>
      <w:marTop w:val="0"/>
      <w:marBottom w:val="0"/>
      <w:divBdr>
        <w:top w:val="none" w:sz="0" w:space="0" w:color="auto"/>
        <w:left w:val="none" w:sz="0" w:space="0" w:color="auto"/>
        <w:bottom w:val="none" w:sz="0" w:space="0" w:color="auto"/>
        <w:right w:val="none" w:sz="0" w:space="0" w:color="auto"/>
      </w:divBdr>
    </w:div>
    <w:div w:id="275598233">
      <w:bodyDiv w:val="1"/>
      <w:marLeft w:val="0"/>
      <w:marRight w:val="0"/>
      <w:marTop w:val="0"/>
      <w:marBottom w:val="0"/>
      <w:divBdr>
        <w:top w:val="none" w:sz="0" w:space="0" w:color="auto"/>
        <w:left w:val="none" w:sz="0" w:space="0" w:color="auto"/>
        <w:bottom w:val="none" w:sz="0" w:space="0" w:color="auto"/>
        <w:right w:val="none" w:sz="0" w:space="0" w:color="auto"/>
      </w:divBdr>
      <w:divsChild>
        <w:div w:id="420107047">
          <w:marLeft w:val="0"/>
          <w:marRight w:val="0"/>
          <w:marTop w:val="0"/>
          <w:marBottom w:val="0"/>
          <w:divBdr>
            <w:top w:val="none" w:sz="0" w:space="0" w:color="auto"/>
            <w:left w:val="none" w:sz="0" w:space="0" w:color="auto"/>
            <w:bottom w:val="none" w:sz="0" w:space="0" w:color="auto"/>
            <w:right w:val="none" w:sz="0" w:space="0" w:color="auto"/>
          </w:divBdr>
          <w:divsChild>
            <w:div w:id="1424569105">
              <w:marLeft w:val="0"/>
              <w:marRight w:val="0"/>
              <w:marTop w:val="0"/>
              <w:marBottom w:val="0"/>
              <w:divBdr>
                <w:top w:val="none" w:sz="0" w:space="0" w:color="auto"/>
                <w:left w:val="none" w:sz="0" w:space="0" w:color="auto"/>
                <w:bottom w:val="none" w:sz="0" w:space="0" w:color="auto"/>
                <w:right w:val="none" w:sz="0" w:space="0" w:color="auto"/>
              </w:divBdr>
              <w:divsChild>
                <w:div w:id="1971473856">
                  <w:marLeft w:val="0"/>
                  <w:marRight w:val="0"/>
                  <w:marTop w:val="0"/>
                  <w:marBottom w:val="0"/>
                  <w:divBdr>
                    <w:top w:val="none" w:sz="0" w:space="0" w:color="auto"/>
                    <w:left w:val="none" w:sz="0" w:space="0" w:color="auto"/>
                    <w:bottom w:val="none" w:sz="0" w:space="0" w:color="auto"/>
                    <w:right w:val="none" w:sz="0" w:space="0" w:color="auto"/>
                  </w:divBdr>
                  <w:divsChild>
                    <w:div w:id="1445996863">
                      <w:marLeft w:val="0"/>
                      <w:marRight w:val="0"/>
                      <w:marTop w:val="0"/>
                      <w:marBottom w:val="0"/>
                      <w:divBdr>
                        <w:top w:val="none" w:sz="0" w:space="0" w:color="auto"/>
                        <w:left w:val="none" w:sz="0" w:space="0" w:color="auto"/>
                        <w:bottom w:val="none" w:sz="0" w:space="0" w:color="auto"/>
                        <w:right w:val="none" w:sz="0" w:space="0" w:color="auto"/>
                      </w:divBdr>
                      <w:divsChild>
                        <w:div w:id="610825737">
                          <w:marLeft w:val="0"/>
                          <w:marRight w:val="0"/>
                          <w:marTop w:val="0"/>
                          <w:marBottom w:val="0"/>
                          <w:divBdr>
                            <w:top w:val="none" w:sz="0" w:space="0" w:color="auto"/>
                            <w:left w:val="none" w:sz="0" w:space="0" w:color="auto"/>
                            <w:bottom w:val="none" w:sz="0" w:space="0" w:color="auto"/>
                            <w:right w:val="none" w:sz="0" w:space="0" w:color="auto"/>
                          </w:divBdr>
                          <w:divsChild>
                            <w:div w:id="1529100203">
                              <w:marLeft w:val="0"/>
                              <w:marRight w:val="0"/>
                              <w:marTop w:val="0"/>
                              <w:marBottom w:val="0"/>
                              <w:divBdr>
                                <w:top w:val="none" w:sz="0" w:space="0" w:color="auto"/>
                                <w:left w:val="none" w:sz="0" w:space="0" w:color="auto"/>
                                <w:bottom w:val="none" w:sz="0" w:space="0" w:color="auto"/>
                                <w:right w:val="none" w:sz="0" w:space="0" w:color="auto"/>
                              </w:divBdr>
                              <w:divsChild>
                                <w:div w:id="14969576">
                                  <w:marLeft w:val="0"/>
                                  <w:marRight w:val="0"/>
                                  <w:marTop w:val="0"/>
                                  <w:marBottom w:val="0"/>
                                  <w:divBdr>
                                    <w:top w:val="none" w:sz="0" w:space="0" w:color="auto"/>
                                    <w:left w:val="none" w:sz="0" w:space="0" w:color="auto"/>
                                    <w:bottom w:val="none" w:sz="0" w:space="0" w:color="auto"/>
                                    <w:right w:val="none" w:sz="0" w:space="0" w:color="auto"/>
                                  </w:divBdr>
                                  <w:divsChild>
                                    <w:div w:id="6699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922249">
      <w:bodyDiv w:val="1"/>
      <w:marLeft w:val="0"/>
      <w:marRight w:val="0"/>
      <w:marTop w:val="0"/>
      <w:marBottom w:val="0"/>
      <w:divBdr>
        <w:top w:val="none" w:sz="0" w:space="0" w:color="auto"/>
        <w:left w:val="none" w:sz="0" w:space="0" w:color="auto"/>
        <w:bottom w:val="none" w:sz="0" w:space="0" w:color="auto"/>
        <w:right w:val="none" w:sz="0" w:space="0" w:color="auto"/>
      </w:divBdr>
    </w:div>
    <w:div w:id="545291296">
      <w:bodyDiv w:val="1"/>
      <w:marLeft w:val="0"/>
      <w:marRight w:val="0"/>
      <w:marTop w:val="0"/>
      <w:marBottom w:val="0"/>
      <w:divBdr>
        <w:top w:val="none" w:sz="0" w:space="0" w:color="auto"/>
        <w:left w:val="none" w:sz="0" w:space="0" w:color="auto"/>
        <w:bottom w:val="none" w:sz="0" w:space="0" w:color="auto"/>
        <w:right w:val="none" w:sz="0" w:space="0" w:color="auto"/>
      </w:divBdr>
    </w:div>
    <w:div w:id="601836112">
      <w:bodyDiv w:val="1"/>
      <w:marLeft w:val="0"/>
      <w:marRight w:val="0"/>
      <w:marTop w:val="0"/>
      <w:marBottom w:val="0"/>
      <w:divBdr>
        <w:top w:val="none" w:sz="0" w:space="0" w:color="auto"/>
        <w:left w:val="none" w:sz="0" w:space="0" w:color="auto"/>
        <w:bottom w:val="none" w:sz="0" w:space="0" w:color="auto"/>
        <w:right w:val="none" w:sz="0" w:space="0" w:color="auto"/>
      </w:divBdr>
    </w:div>
    <w:div w:id="608392925">
      <w:bodyDiv w:val="1"/>
      <w:marLeft w:val="0"/>
      <w:marRight w:val="0"/>
      <w:marTop w:val="0"/>
      <w:marBottom w:val="0"/>
      <w:divBdr>
        <w:top w:val="none" w:sz="0" w:space="0" w:color="auto"/>
        <w:left w:val="none" w:sz="0" w:space="0" w:color="auto"/>
        <w:bottom w:val="none" w:sz="0" w:space="0" w:color="auto"/>
        <w:right w:val="none" w:sz="0" w:space="0" w:color="auto"/>
      </w:divBdr>
    </w:div>
    <w:div w:id="796879192">
      <w:bodyDiv w:val="1"/>
      <w:marLeft w:val="0"/>
      <w:marRight w:val="0"/>
      <w:marTop w:val="0"/>
      <w:marBottom w:val="0"/>
      <w:divBdr>
        <w:top w:val="none" w:sz="0" w:space="0" w:color="auto"/>
        <w:left w:val="none" w:sz="0" w:space="0" w:color="auto"/>
        <w:bottom w:val="none" w:sz="0" w:space="0" w:color="auto"/>
        <w:right w:val="none" w:sz="0" w:space="0" w:color="auto"/>
      </w:divBdr>
    </w:div>
    <w:div w:id="956109171">
      <w:bodyDiv w:val="1"/>
      <w:marLeft w:val="0"/>
      <w:marRight w:val="0"/>
      <w:marTop w:val="0"/>
      <w:marBottom w:val="0"/>
      <w:divBdr>
        <w:top w:val="none" w:sz="0" w:space="0" w:color="auto"/>
        <w:left w:val="none" w:sz="0" w:space="0" w:color="auto"/>
        <w:bottom w:val="none" w:sz="0" w:space="0" w:color="auto"/>
        <w:right w:val="none" w:sz="0" w:space="0" w:color="auto"/>
      </w:divBdr>
    </w:div>
    <w:div w:id="961616422">
      <w:bodyDiv w:val="1"/>
      <w:marLeft w:val="0"/>
      <w:marRight w:val="0"/>
      <w:marTop w:val="0"/>
      <w:marBottom w:val="0"/>
      <w:divBdr>
        <w:top w:val="none" w:sz="0" w:space="0" w:color="auto"/>
        <w:left w:val="none" w:sz="0" w:space="0" w:color="auto"/>
        <w:bottom w:val="none" w:sz="0" w:space="0" w:color="auto"/>
        <w:right w:val="none" w:sz="0" w:space="0" w:color="auto"/>
      </w:divBdr>
    </w:div>
    <w:div w:id="989404584">
      <w:bodyDiv w:val="1"/>
      <w:marLeft w:val="0"/>
      <w:marRight w:val="0"/>
      <w:marTop w:val="0"/>
      <w:marBottom w:val="0"/>
      <w:divBdr>
        <w:top w:val="none" w:sz="0" w:space="0" w:color="auto"/>
        <w:left w:val="none" w:sz="0" w:space="0" w:color="auto"/>
        <w:bottom w:val="none" w:sz="0" w:space="0" w:color="auto"/>
        <w:right w:val="none" w:sz="0" w:space="0" w:color="auto"/>
      </w:divBdr>
    </w:div>
    <w:div w:id="1029332273">
      <w:bodyDiv w:val="1"/>
      <w:marLeft w:val="0"/>
      <w:marRight w:val="0"/>
      <w:marTop w:val="0"/>
      <w:marBottom w:val="0"/>
      <w:divBdr>
        <w:top w:val="none" w:sz="0" w:space="0" w:color="auto"/>
        <w:left w:val="none" w:sz="0" w:space="0" w:color="auto"/>
        <w:bottom w:val="none" w:sz="0" w:space="0" w:color="auto"/>
        <w:right w:val="none" w:sz="0" w:space="0" w:color="auto"/>
      </w:divBdr>
    </w:div>
    <w:div w:id="1037243086">
      <w:bodyDiv w:val="1"/>
      <w:marLeft w:val="0"/>
      <w:marRight w:val="0"/>
      <w:marTop w:val="0"/>
      <w:marBottom w:val="0"/>
      <w:divBdr>
        <w:top w:val="none" w:sz="0" w:space="0" w:color="auto"/>
        <w:left w:val="none" w:sz="0" w:space="0" w:color="auto"/>
        <w:bottom w:val="none" w:sz="0" w:space="0" w:color="auto"/>
        <w:right w:val="none" w:sz="0" w:space="0" w:color="auto"/>
      </w:divBdr>
    </w:div>
    <w:div w:id="1047606772">
      <w:bodyDiv w:val="1"/>
      <w:marLeft w:val="0"/>
      <w:marRight w:val="0"/>
      <w:marTop w:val="0"/>
      <w:marBottom w:val="0"/>
      <w:divBdr>
        <w:top w:val="none" w:sz="0" w:space="0" w:color="auto"/>
        <w:left w:val="none" w:sz="0" w:space="0" w:color="auto"/>
        <w:bottom w:val="none" w:sz="0" w:space="0" w:color="auto"/>
        <w:right w:val="none" w:sz="0" w:space="0" w:color="auto"/>
      </w:divBdr>
    </w:div>
    <w:div w:id="1137455033">
      <w:bodyDiv w:val="1"/>
      <w:marLeft w:val="0"/>
      <w:marRight w:val="0"/>
      <w:marTop w:val="0"/>
      <w:marBottom w:val="0"/>
      <w:divBdr>
        <w:top w:val="none" w:sz="0" w:space="0" w:color="auto"/>
        <w:left w:val="none" w:sz="0" w:space="0" w:color="auto"/>
        <w:bottom w:val="none" w:sz="0" w:space="0" w:color="auto"/>
        <w:right w:val="none" w:sz="0" w:space="0" w:color="auto"/>
      </w:divBdr>
    </w:div>
    <w:div w:id="1182669778">
      <w:bodyDiv w:val="1"/>
      <w:marLeft w:val="0"/>
      <w:marRight w:val="0"/>
      <w:marTop w:val="0"/>
      <w:marBottom w:val="0"/>
      <w:divBdr>
        <w:top w:val="none" w:sz="0" w:space="0" w:color="auto"/>
        <w:left w:val="none" w:sz="0" w:space="0" w:color="auto"/>
        <w:bottom w:val="none" w:sz="0" w:space="0" w:color="auto"/>
        <w:right w:val="none" w:sz="0" w:space="0" w:color="auto"/>
      </w:divBdr>
    </w:div>
    <w:div w:id="1205947567">
      <w:bodyDiv w:val="1"/>
      <w:marLeft w:val="0"/>
      <w:marRight w:val="0"/>
      <w:marTop w:val="0"/>
      <w:marBottom w:val="0"/>
      <w:divBdr>
        <w:top w:val="none" w:sz="0" w:space="0" w:color="auto"/>
        <w:left w:val="none" w:sz="0" w:space="0" w:color="auto"/>
        <w:bottom w:val="none" w:sz="0" w:space="0" w:color="auto"/>
        <w:right w:val="none" w:sz="0" w:space="0" w:color="auto"/>
      </w:divBdr>
    </w:div>
    <w:div w:id="1230307470">
      <w:bodyDiv w:val="1"/>
      <w:marLeft w:val="0"/>
      <w:marRight w:val="0"/>
      <w:marTop w:val="0"/>
      <w:marBottom w:val="0"/>
      <w:divBdr>
        <w:top w:val="none" w:sz="0" w:space="0" w:color="auto"/>
        <w:left w:val="none" w:sz="0" w:space="0" w:color="auto"/>
        <w:bottom w:val="none" w:sz="0" w:space="0" w:color="auto"/>
        <w:right w:val="none" w:sz="0" w:space="0" w:color="auto"/>
      </w:divBdr>
    </w:div>
    <w:div w:id="1234243164">
      <w:bodyDiv w:val="1"/>
      <w:marLeft w:val="0"/>
      <w:marRight w:val="0"/>
      <w:marTop w:val="0"/>
      <w:marBottom w:val="0"/>
      <w:divBdr>
        <w:top w:val="none" w:sz="0" w:space="0" w:color="auto"/>
        <w:left w:val="none" w:sz="0" w:space="0" w:color="auto"/>
        <w:bottom w:val="none" w:sz="0" w:space="0" w:color="auto"/>
        <w:right w:val="none" w:sz="0" w:space="0" w:color="auto"/>
      </w:divBdr>
    </w:div>
    <w:div w:id="1260990905">
      <w:bodyDiv w:val="1"/>
      <w:marLeft w:val="0"/>
      <w:marRight w:val="0"/>
      <w:marTop w:val="0"/>
      <w:marBottom w:val="0"/>
      <w:divBdr>
        <w:top w:val="none" w:sz="0" w:space="0" w:color="auto"/>
        <w:left w:val="none" w:sz="0" w:space="0" w:color="auto"/>
        <w:bottom w:val="none" w:sz="0" w:space="0" w:color="auto"/>
        <w:right w:val="none" w:sz="0" w:space="0" w:color="auto"/>
      </w:divBdr>
    </w:div>
    <w:div w:id="1476795681">
      <w:bodyDiv w:val="1"/>
      <w:marLeft w:val="0"/>
      <w:marRight w:val="0"/>
      <w:marTop w:val="0"/>
      <w:marBottom w:val="0"/>
      <w:divBdr>
        <w:top w:val="none" w:sz="0" w:space="0" w:color="auto"/>
        <w:left w:val="none" w:sz="0" w:space="0" w:color="auto"/>
        <w:bottom w:val="none" w:sz="0" w:space="0" w:color="auto"/>
        <w:right w:val="none" w:sz="0" w:space="0" w:color="auto"/>
      </w:divBdr>
    </w:div>
    <w:div w:id="1519538731">
      <w:bodyDiv w:val="1"/>
      <w:marLeft w:val="0"/>
      <w:marRight w:val="0"/>
      <w:marTop w:val="0"/>
      <w:marBottom w:val="0"/>
      <w:divBdr>
        <w:top w:val="none" w:sz="0" w:space="0" w:color="auto"/>
        <w:left w:val="none" w:sz="0" w:space="0" w:color="auto"/>
        <w:bottom w:val="none" w:sz="0" w:space="0" w:color="auto"/>
        <w:right w:val="none" w:sz="0" w:space="0" w:color="auto"/>
      </w:divBdr>
    </w:div>
    <w:div w:id="1555315023">
      <w:bodyDiv w:val="1"/>
      <w:marLeft w:val="0"/>
      <w:marRight w:val="0"/>
      <w:marTop w:val="0"/>
      <w:marBottom w:val="0"/>
      <w:divBdr>
        <w:top w:val="none" w:sz="0" w:space="0" w:color="auto"/>
        <w:left w:val="none" w:sz="0" w:space="0" w:color="auto"/>
        <w:bottom w:val="none" w:sz="0" w:space="0" w:color="auto"/>
        <w:right w:val="none" w:sz="0" w:space="0" w:color="auto"/>
      </w:divBdr>
    </w:div>
    <w:div w:id="1585071689">
      <w:bodyDiv w:val="1"/>
      <w:marLeft w:val="0"/>
      <w:marRight w:val="0"/>
      <w:marTop w:val="0"/>
      <w:marBottom w:val="0"/>
      <w:divBdr>
        <w:top w:val="none" w:sz="0" w:space="0" w:color="auto"/>
        <w:left w:val="none" w:sz="0" w:space="0" w:color="auto"/>
        <w:bottom w:val="none" w:sz="0" w:space="0" w:color="auto"/>
        <w:right w:val="none" w:sz="0" w:space="0" w:color="auto"/>
      </w:divBdr>
    </w:div>
    <w:div w:id="1604607008">
      <w:bodyDiv w:val="1"/>
      <w:marLeft w:val="0"/>
      <w:marRight w:val="0"/>
      <w:marTop w:val="0"/>
      <w:marBottom w:val="0"/>
      <w:divBdr>
        <w:top w:val="none" w:sz="0" w:space="0" w:color="auto"/>
        <w:left w:val="none" w:sz="0" w:space="0" w:color="auto"/>
        <w:bottom w:val="none" w:sz="0" w:space="0" w:color="auto"/>
        <w:right w:val="none" w:sz="0" w:space="0" w:color="auto"/>
      </w:divBdr>
    </w:div>
    <w:div w:id="1667245731">
      <w:bodyDiv w:val="1"/>
      <w:marLeft w:val="0"/>
      <w:marRight w:val="0"/>
      <w:marTop w:val="0"/>
      <w:marBottom w:val="0"/>
      <w:divBdr>
        <w:top w:val="none" w:sz="0" w:space="0" w:color="auto"/>
        <w:left w:val="none" w:sz="0" w:space="0" w:color="auto"/>
        <w:bottom w:val="none" w:sz="0" w:space="0" w:color="auto"/>
        <w:right w:val="none" w:sz="0" w:space="0" w:color="auto"/>
      </w:divBdr>
    </w:div>
    <w:div w:id="1843397361">
      <w:bodyDiv w:val="1"/>
      <w:marLeft w:val="0"/>
      <w:marRight w:val="0"/>
      <w:marTop w:val="0"/>
      <w:marBottom w:val="0"/>
      <w:divBdr>
        <w:top w:val="none" w:sz="0" w:space="0" w:color="auto"/>
        <w:left w:val="none" w:sz="0" w:space="0" w:color="auto"/>
        <w:bottom w:val="none" w:sz="0" w:space="0" w:color="auto"/>
        <w:right w:val="none" w:sz="0" w:space="0" w:color="auto"/>
      </w:divBdr>
    </w:div>
    <w:div w:id="1900284705">
      <w:bodyDiv w:val="1"/>
      <w:marLeft w:val="0"/>
      <w:marRight w:val="0"/>
      <w:marTop w:val="0"/>
      <w:marBottom w:val="0"/>
      <w:divBdr>
        <w:top w:val="none" w:sz="0" w:space="0" w:color="auto"/>
        <w:left w:val="none" w:sz="0" w:space="0" w:color="auto"/>
        <w:bottom w:val="none" w:sz="0" w:space="0" w:color="auto"/>
        <w:right w:val="none" w:sz="0" w:space="0" w:color="auto"/>
      </w:divBdr>
    </w:div>
    <w:div w:id="1940601163">
      <w:bodyDiv w:val="1"/>
      <w:marLeft w:val="0"/>
      <w:marRight w:val="0"/>
      <w:marTop w:val="0"/>
      <w:marBottom w:val="0"/>
      <w:divBdr>
        <w:top w:val="none" w:sz="0" w:space="0" w:color="auto"/>
        <w:left w:val="none" w:sz="0" w:space="0" w:color="auto"/>
        <w:bottom w:val="none" w:sz="0" w:space="0" w:color="auto"/>
        <w:right w:val="none" w:sz="0" w:space="0" w:color="auto"/>
      </w:divBdr>
    </w:div>
    <w:div w:id="1945140824">
      <w:bodyDiv w:val="1"/>
      <w:marLeft w:val="0"/>
      <w:marRight w:val="0"/>
      <w:marTop w:val="0"/>
      <w:marBottom w:val="0"/>
      <w:divBdr>
        <w:top w:val="none" w:sz="0" w:space="0" w:color="auto"/>
        <w:left w:val="none" w:sz="0" w:space="0" w:color="auto"/>
        <w:bottom w:val="none" w:sz="0" w:space="0" w:color="auto"/>
        <w:right w:val="none" w:sz="0" w:space="0" w:color="auto"/>
      </w:divBdr>
    </w:div>
    <w:div w:id="2028360257">
      <w:bodyDiv w:val="1"/>
      <w:marLeft w:val="0"/>
      <w:marRight w:val="0"/>
      <w:marTop w:val="0"/>
      <w:marBottom w:val="0"/>
      <w:divBdr>
        <w:top w:val="none" w:sz="0" w:space="0" w:color="auto"/>
        <w:left w:val="none" w:sz="0" w:space="0" w:color="auto"/>
        <w:bottom w:val="none" w:sz="0" w:space="0" w:color="auto"/>
        <w:right w:val="none" w:sz="0" w:space="0" w:color="auto"/>
      </w:divBdr>
    </w:div>
    <w:div w:id="20729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inash2.n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1E4D0-BA6D-41CB-8DD0-811C368F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shashank</cp:lastModifiedBy>
  <cp:revision>2</cp:revision>
  <cp:lastPrinted>2003-03-31T10:54:00Z</cp:lastPrinted>
  <dcterms:created xsi:type="dcterms:W3CDTF">2018-01-17T19:16:00Z</dcterms:created>
  <dcterms:modified xsi:type="dcterms:W3CDTF">2018-01-17T19:16:00Z</dcterms:modified>
</cp:coreProperties>
</file>