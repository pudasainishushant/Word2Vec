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DB" w:rsidRDefault="00053CDB" w:rsidP="00005F16">
      <w:pPr>
        <w:spacing w:after="0"/>
        <w:jc w:val="center"/>
        <w:rPr>
          <w:rFonts w:ascii="Times New Roman" w:hAnsi="Times New Roman"/>
          <w:b/>
          <w:sz w:val="28"/>
          <w:szCs w:val="28"/>
        </w:rPr>
      </w:pPr>
      <w:r w:rsidRPr="00BB73AE">
        <w:rPr>
          <w:rFonts w:ascii="Times New Roman" w:hAnsi="Times New Roman"/>
          <w:b/>
          <w:sz w:val="28"/>
          <w:szCs w:val="28"/>
        </w:rPr>
        <w:t>ANSHUL SINGH</w:t>
      </w:r>
    </w:p>
    <w:p w:rsidR="00FB1C75" w:rsidRDefault="006B659A" w:rsidP="00005F16">
      <w:pPr>
        <w:spacing w:after="0"/>
        <w:jc w:val="center"/>
        <w:rPr>
          <w:rFonts w:ascii="Times New Roman" w:hAnsi="Times New Roman"/>
        </w:rPr>
      </w:pPr>
      <w:r w:rsidRPr="006B659A">
        <w:rPr>
          <w:rFonts w:ascii="Times New Roman" w:hAnsi="Times New Roman"/>
          <w:color w:val="000000"/>
        </w:rPr>
        <w:t>(508</w:t>
      </w:r>
      <w:r w:rsidRPr="006B659A">
        <w:rPr>
          <w:rFonts w:ascii="Times New Roman" w:hAnsi="Times New Roman"/>
        </w:rPr>
        <w:t>)510-9322</w:t>
      </w:r>
      <w:r w:rsidR="007873D1">
        <w:rPr>
          <w:rFonts w:ascii="Times New Roman" w:hAnsi="Times New Roman"/>
        </w:rPr>
        <w:t>/</w:t>
      </w:r>
      <w:hyperlink r:id="rId8" w:history="1">
        <w:r w:rsidRPr="006B659A">
          <w:rPr>
            <w:rStyle w:val="Hyperlink"/>
            <w:rFonts w:ascii="Times New Roman" w:hAnsi="Times New Roman"/>
            <w:color w:val="auto"/>
            <w:u w:val="none"/>
          </w:rPr>
          <w:t>anshulsingh0111@gmail.com</w:t>
        </w:r>
      </w:hyperlink>
    </w:p>
    <w:p w:rsidR="00FB64F0" w:rsidRDefault="00FB64F0" w:rsidP="00BA65A3">
      <w:pPr>
        <w:spacing w:after="0"/>
        <w:rPr>
          <w:rFonts w:ascii="Times New Roman" w:hAnsi="Times New Roman"/>
          <w:b/>
          <w:sz w:val="28"/>
          <w:szCs w:val="28"/>
        </w:rPr>
      </w:pPr>
    </w:p>
    <w:p w:rsidR="00EF3FD6" w:rsidRPr="009D5A90" w:rsidRDefault="00053CDB" w:rsidP="00532EF0">
      <w:pPr>
        <w:spacing w:after="0"/>
        <w:rPr>
          <w:rFonts w:ascii="Times New Roman" w:hAnsi="Times New Roman"/>
          <w:b/>
          <w:sz w:val="24"/>
          <w:szCs w:val="24"/>
        </w:rPr>
      </w:pPr>
      <w:r w:rsidRPr="009D5A90">
        <w:rPr>
          <w:rFonts w:ascii="Times New Roman" w:hAnsi="Times New Roman"/>
          <w:b/>
          <w:sz w:val="24"/>
          <w:szCs w:val="24"/>
        </w:rPr>
        <w:t>SUMMARY</w:t>
      </w:r>
    </w:p>
    <w:p w:rsidR="00B81508" w:rsidRDefault="001526AE" w:rsidP="00005F16">
      <w:pPr>
        <w:widowControl w:val="0"/>
        <w:numPr>
          <w:ilvl w:val="0"/>
          <w:numId w:val="37"/>
        </w:numPr>
        <w:autoSpaceDE w:val="0"/>
        <w:autoSpaceDN w:val="0"/>
        <w:adjustRightInd w:val="0"/>
        <w:spacing w:after="0" w:line="240" w:lineRule="auto"/>
        <w:jc w:val="both"/>
        <w:rPr>
          <w:rFonts w:ascii="Times New Roman" w:hAnsi="Times New Roman"/>
          <w:color w:val="000000"/>
        </w:rPr>
      </w:pPr>
      <w:r w:rsidRPr="009D5A90">
        <w:rPr>
          <w:rFonts w:ascii="Times New Roman" w:hAnsi="Times New Roman"/>
          <w:color w:val="000000"/>
        </w:rPr>
        <w:t xml:space="preserve">Client </w:t>
      </w:r>
      <w:r w:rsidR="00E330C1" w:rsidRPr="009D5A90">
        <w:rPr>
          <w:rFonts w:ascii="Times New Roman" w:hAnsi="Times New Roman"/>
          <w:color w:val="000000"/>
        </w:rPr>
        <w:t xml:space="preserve">focused professional with </w:t>
      </w:r>
      <w:r w:rsidR="00312740">
        <w:rPr>
          <w:rFonts w:ascii="Times New Roman" w:hAnsi="Times New Roman"/>
          <w:color w:val="000000"/>
        </w:rPr>
        <w:t>10</w:t>
      </w:r>
      <w:r w:rsidRPr="009D5A90">
        <w:rPr>
          <w:rFonts w:ascii="Times New Roman" w:hAnsi="Times New Roman"/>
          <w:color w:val="000000"/>
        </w:rPr>
        <w:t xml:space="preserve"> years of working experien</w:t>
      </w:r>
      <w:r w:rsidR="00B81508">
        <w:rPr>
          <w:rFonts w:ascii="Times New Roman" w:hAnsi="Times New Roman"/>
          <w:color w:val="000000"/>
        </w:rPr>
        <w:t>ce as a Business System Analyst.</w:t>
      </w:r>
    </w:p>
    <w:p w:rsidR="00B81508" w:rsidRDefault="001526AE" w:rsidP="00005F16">
      <w:pPr>
        <w:widowControl w:val="0"/>
        <w:numPr>
          <w:ilvl w:val="0"/>
          <w:numId w:val="37"/>
        </w:numPr>
        <w:autoSpaceDE w:val="0"/>
        <w:autoSpaceDN w:val="0"/>
        <w:adjustRightInd w:val="0"/>
        <w:spacing w:after="0" w:line="240" w:lineRule="auto"/>
        <w:jc w:val="both"/>
        <w:rPr>
          <w:rFonts w:ascii="Times New Roman" w:hAnsi="Times New Roman"/>
          <w:color w:val="000000"/>
        </w:rPr>
      </w:pPr>
      <w:r w:rsidRPr="009D5A90">
        <w:rPr>
          <w:rFonts w:ascii="Times New Roman" w:hAnsi="Times New Roman"/>
          <w:color w:val="000000"/>
        </w:rPr>
        <w:t>Business Process Analyst and UAT Coordinator/Lead</w:t>
      </w:r>
      <w:r w:rsidR="001156BF">
        <w:rPr>
          <w:rFonts w:ascii="Times New Roman" w:hAnsi="Times New Roman"/>
          <w:color w:val="000000"/>
        </w:rPr>
        <w:t>, QA</w:t>
      </w:r>
      <w:r w:rsidR="00AE4B0C">
        <w:rPr>
          <w:rFonts w:ascii="Times New Roman" w:hAnsi="Times New Roman"/>
          <w:color w:val="000000"/>
        </w:rPr>
        <w:t xml:space="preserve"> test</w:t>
      </w:r>
      <w:r w:rsidR="001156BF">
        <w:rPr>
          <w:rFonts w:ascii="Times New Roman" w:hAnsi="Times New Roman"/>
          <w:color w:val="000000"/>
        </w:rPr>
        <w:t xml:space="preserve"> lead</w:t>
      </w:r>
      <w:r w:rsidRPr="009D5A90">
        <w:rPr>
          <w:rFonts w:ascii="Times New Roman" w:hAnsi="Times New Roman"/>
          <w:color w:val="000000"/>
        </w:rPr>
        <w:t xml:space="preserve"> for various projects from conceptualization</w:t>
      </w:r>
      <w:r w:rsidR="00B81508" w:rsidRPr="009D5A90">
        <w:rPr>
          <w:rFonts w:ascii="Times New Roman" w:hAnsi="Times New Roman"/>
          <w:color w:val="000000"/>
        </w:rPr>
        <w:t> to</w:t>
      </w:r>
      <w:r w:rsidRPr="009D5A90">
        <w:rPr>
          <w:rFonts w:ascii="Times New Roman" w:hAnsi="Times New Roman"/>
          <w:color w:val="000000"/>
        </w:rPr>
        <w:t xml:space="preserve"> implementation</w:t>
      </w:r>
      <w:r w:rsidR="00B81508">
        <w:rPr>
          <w:rFonts w:ascii="Times New Roman" w:hAnsi="Times New Roman"/>
          <w:color w:val="000000"/>
        </w:rPr>
        <w:t>.</w:t>
      </w:r>
      <w:r w:rsidRPr="009D5A90">
        <w:rPr>
          <w:rFonts w:ascii="Times New Roman" w:hAnsi="Times New Roman"/>
          <w:color w:val="000000"/>
        </w:rPr>
        <w:t xml:space="preserve"> </w:t>
      </w:r>
    </w:p>
    <w:p w:rsidR="005C19CF" w:rsidRPr="00AE4B0C" w:rsidRDefault="00B81508" w:rsidP="00005F16">
      <w:pPr>
        <w:widowControl w:val="0"/>
        <w:numPr>
          <w:ilvl w:val="0"/>
          <w:numId w:val="37"/>
        </w:numPr>
        <w:autoSpaceDE w:val="0"/>
        <w:autoSpaceDN w:val="0"/>
        <w:adjustRightInd w:val="0"/>
        <w:spacing w:after="0" w:line="240" w:lineRule="auto"/>
        <w:jc w:val="both"/>
        <w:rPr>
          <w:rFonts w:ascii="Times New Roman" w:hAnsi="Times New Roman"/>
          <w:color w:val="000000"/>
        </w:rPr>
      </w:pPr>
      <w:r w:rsidRPr="00AE4B0C">
        <w:rPr>
          <w:rFonts w:ascii="Times New Roman" w:hAnsi="Times New Roman"/>
          <w:color w:val="000000"/>
        </w:rPr>
        <w:t>E</w:t>
      </w:r>
      <w:r w:rsidR="001526AE" w:rsidRPr="00AE4B0C">
        <w:rPr>
          <w:rFonts w:ascii="Times New Roman" w:hAnsi="Times New Roman"/>
          <w:color w:val="000000"/>
        </w:rPr>
        <w:t xml:space="preserve">xperience in requirement gathering, testing, reporting, </w:t>
      </w:r>
      <w:r w:rsidR="00C96632" w:rsidRPr="00AE4B0C">
        <w:rPr>
          <w:rFonts w:ascii="Times New Roman" w:hAnsi="Times New Roman"/>
          <w:color w:val="000000"/>
        </w:rPr>
        <w:t>and documentation</w:t>
      </w:r>
      <w:r w:rsidR="00E330C1" w:rsidRPr="00AE4B0C">
        <w:rPr>
          <w:rFonts w:ascii="Times New Roman" w:hAnsi="Times New Roman"/>
          <w:color w:val="000000"/>
        </w:rPr>
        <w:t xml:space="preserve"> </w:t>
      </w:r>
      <w:r w:rsidR="001526AE" w:rsidRPr="00AE4B0C">
        <w:rPr>
          <w:rFonts w:ascii="Times New Roman" w:hAnsi="Times New Roman"/>
        </w:rPr>
        <w:t xml:space="preserve">focused on domains such as </w:t>
      </w:r>
      <w:r w:rsidR="001526AE" w:rsidRPr="00AE4B0C">
        <w:rPr>
          <w:rFonts w:ascii="Times New Roman" w:hAnsi="Times New Roman"/>
          <w:snapToGrid w:val="0"/>
        </w:rPr>
        <w:t>Banking, Insurance and Finance/Investments.</w:t>
      </w:r>
      <w:r w:rsidR="001526AE" w:rsidRPr="00AE4B0C">
        <w:rPr>
          <w:rFonts w:ascii="Times New Roman" w:hAnsi="Times New Roman"/>
          <w:color w:val="000000"/>
        </w:rPr>
        <w:t xml:space="preserve"> </w:t>
      </w:r>
    </w:p>
    <w:p w:rsidR="00067ECA" w:rsidRPr="009D5A90" w:rsidRDefault="00AE4B0C"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Experience in Business Process Re-</w:t>
      </w:r>
      <w:r w:rsidR="000626FF" w:rsidRPr="009D5A90">
        <w:rPr>
          <w:rFonts w:ascii="Times New Roman" w:hAnsi="Times New Roman"/>
          <w:color w:val="000000"/>
        </w:rPr>
        <w:t xml:space="preserve">engineering </w:t>
      </w:r>
      <w:r>
        <w:rPr>
          <w:rFonts w:ascii="Times New Roman" w:hAnsi="Times New Roman"/>
          <w:color w:val="000000"/>
        </w:rPr>
        <w:t xml:space="preserve">(BPR) </w:t>
      </w:r>
      <w:r w:rsidR="000626FF" w:rsidRPr="009D5A90">
        <w:rPr>
          <w:rFonts w:ascii="Times New Roman" w:hAnsi="Times New Roman"/>
          <w:color w:val="000000"/>
        </w:rPr>
        <w:t>-</w:t>
      </w:r>
      <w:r w:rsidR="00067ECA" w:rsidRPr="009D5A90">
        <w:rPr>
          <w:rFonts w:ascii="Times New Roman" w:hAnsi="Times New Roman"/>
          <w:color w:val="000000"/>
        </w:rPr>
        <w:t xml:space="preserve">Business Requirements Documents (BRD), Use Case Specifications and Functional Requirement Documents (FRD), System Requirement </w:t>
      </w:r>
      <w:r w:rsidR="00D7113D">
        <w:rPr>
          <w:rFonts w:ascii="Times New Roman" w:hAnsi="Times New Roman"/>
          <w:color w:val="000000"/>
        </w:rPr>
        <w:t xml:space="preserve">Specification (SRS) and </w:t>
      </w:r>
      <w:r w:rsidR="00D7113D" w:rsidRPr="009D5A90">
        <w:rPr>
          <w:rFonts w:ascii="Times New Roman" w:hAnsi="Times New Roman"/>
          <w:color w:val="000000"/>
        </w:rPr>
        <w:t>Gap Analysis (AS-IS and TO-BE</w:t>
      </w:r>
      <w:r w:rsidR="00D7113D">
        <w:rPr>
          <w:rFonts w:ascii="Times New Roman" w:hAnsi="Times New Roman"/>
          <w:color w:val="000000"/>
        </w:rPr>
        <w:t>).</w:t>
      </w:r>
    </w:p>
    <w:p w:rsidR="001526AE" w:rsidRPr="009D5A90" w:rsidRDefault="001526AE"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Use case Modeling</w:t>
      </w:r>
      <w:r w:rsidR="000626FF" w:rsidRPr="009D5A90">
        <w:rPr>
          <w:rFonts w:ascii="Times New Roman" w:hAnsi="Times New Roman"/>
          <w:color w:val="000000"/>
        </w:rPr>
        <w:t xml:space="preserve">  and Analysis- UML diagrams</w:t>
      </w:r>
      <w:r w:rsidR="00E330C1" w:rsidRPr="009D5A90">
        <w:rPr>
          <w:rFonts w:ascii="Times New Roman" w:hAnsi="Times New Roman"/>
          <w:color w:val="000000"/>
        </w:rPr>
        <w:t xml:space="preserve"> and OOM (Object Oriented Modeling)</w:t>
      </w:r>
      <w:r w:rsidR="000626FF" w:rsidRPr="009D5A90">
        <w:rPr>
          <w:rFonts w:ascii="Times New Roman" w:hAnsi="Times New Roman"/>
          <w:color w:val="000000"/>
        </w:rPr>
        <w:t xml:space="preserve"> using VISIO and MS Office</w:t>
      </w:r>
    </w:p>
    <w:p w:rsidR="00312488" w:rsidRPr="009D5A90" w:rsidRDefault="001526AE"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 xml:space="preserve">Data </w:t>
      </w:r>
      <w:r w:rsidR="000626FF" w:rsidRPr="009D5A90">
        <w:rPr>
          <w:rFonts w:ascii="Times New Roman" w:hAnsi="Times New Roman"/>
          <w:color w:val="000000"/>
        </w:rPr>
        <w:t>modeling</w:t>
      </w:r>
      <w:r w:rsidRPr="009D5A90">
        <w:rPr>
          <w:rFonts w:ascii="Times New Roman" w:hAnsi="Times New Roman"/>
          <w:color w:val="000000"/>
        </w:rPr>
        <w:t xml:space="preserve"> and warehousing</w:t>
      </w:r>
      <w:r w:rsidR="00067ECA" w:rsidRPr="009D5A90">
        <w:rPr>
          <w:rFonts w:ascii="Times New Roman" w:hAnsi="Times New Roman"/>
          <w:color w:val="000000"/>
        </w:rPr>
        <w:t>- executing queries, retrieving and updating data in a database using SQL.</w:t>
      </w:r>
    </w:p>
    <w:p w:rsidR="001156BF" w:rsidRDefault="001156BF"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Understanding and experience with CADIS</w:t>
      </w:r>
      <w:r w:rsidR="00AE4B0C">
        <w:rPr>
          <w:rFonts w:ascii="Times New Roman" w:hAnsi="Times New Roman"/>
          <w:color w:val="000000"/>
        </w:rPr>
        <w:t xml:space="preserve"> (Markit) </w:t>
      </w:r>
      <w:r>
        <w:rPr>
          <w:rFonts w:ascii="Times New Roman" w:hAnsi="Times New Roman"/>
          <w:color w:val="000000"/>
        </w:rPr>
        <w:t xml:space="preserve"> master data management s</w:t>
      </w:r>
      <w:r w:rsidR="004D6BDD">
        <w:rPr>
          <w:rFonts w:ascii="Times New Roman" w:hAnsi="Times New Roman"/>
          <w:color w:val="000000"/>
        </w:rPr>
        <w:t>ystem</w:t>
      </w:r>
    </w:p>
    <w:p w:rsidR="00AC2382" w:rsidRPr="009D5A90" w:rsidRDefault="0068095F"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Understanding of Eagle modules</w:t>
      </w:r>
      <w:r w:rsidR="00AC2382" w:rsidRPr="009D5A90">
        <w:rPr>
          <w:rFonts w:ascii="Times New Roman" w:hAnsi="Times New Roman"/>
          <w:color w:val="000000"/>
        </w:rPr>
        <w:t>-Security Reference Manager</w:t>
      </w:r>
      <w:r w:rsidR="00AE4B0C">
        <w:rPr>
          <w:rFonts w:ascii="Times New Roman" w:hAnsi="Times New Roman"/>
          <w:color w:val="000000"/>
        </w:rPr>
        <w:t xml:space="preserve"> (SRM)</w:t>
      </w:r>
      <w:r w:rsidRPr="009D5A90">
        <w:rPr>
          <w:rFonts w:ascii="Times New Roman" w:hAnsi="Times New Roman"/>
          <w:color w:val="000000"/>
        </w:rPr>
        <w:t>, PACE and Account Reference Manager (ARM)</w:t>
      </w:r>
      <w:r w:rsidR="00AC2382" w:rsidRPr="009D5A90">
        <w:rPr>
          <w:rFonts w:ascii="Times New Roman" w:hAnsi="Times New Roman"/>
          <w:color w:val="000000"/>
        </w:rPr>
        <w:t xml:space="preserve"> for business functions such as Trading, Middle Office (Portfolio Management) and Back Office.</w:t>
      </w:r>
    </w:p>
    <w:p w:rsidR="000626FF" w:rsidRPr="009D5A90" w:rsidRDefault="00331E1E"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Understanding</w:t>
      </w:r>
      <w:r w:rsidR="00E330C1" w:rsidRPr="009D5A90">
        <w:rPr>
          <w:rFonts w:ascii="Times New Roman" w:hAnsi="Times New Roman"/>
          <w:color w:val="000000"/>
        </w:rPr>
        <w:t xml:space="preserve"> of</w:t>
      </w:r>
      <w:r w:rsidR="00AC2382" w:rsidRPr="009D5A90">
        <w:rPr>
          <w:rFonts w:ascii="Times New Roman" w:hAnsi="Times New Roman"/>
          <w:color w:val="000000"/>
        </w:rPr>
        <w:t xml:space="preserve"> various asset classes such as: </w:t>
      </w:r>
      <w:r w:rsidR="000626FF" w:rsidRPr="009D5A90">
        <w:rPr>
          <w:rFonts w:ascii="Times New Roman" w:hAnsi="Times New Roman"/>
          <w:color w:val="000000"/>
        </w:rPr>
        <w:t>Equity, Fixed Income, Derivatives, FX and ETFs.</w:t>
      </w:r>
    </w:p>
    <w:p w:rsidR="0071204A" w:rsidRPr="009D5A90" w:rsidRDefault="0071204A"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Understanding of the institutional trade life cycle for various securities, Middle office trade processing functionality OMGEO-OASYS Trade Match service and central trade manager (CTM)</w:t>
      </w:r>
    </w:p>
    <w:p w:rsidR="005C19CF" w:rsidRPr="009D5A90" w:rsidRDefault="001526AE"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 xml:space="preserve">Well versed with </w:t>
      </w:r>
      <w:r w:rsidR="0071204A" w:rsidRPr="009D5A90">
        <w:rPr>
          <w:rFonts w:ascii="Times New Roman" w:hAnsi="Times New Roman"/>
          <w:color w:val="000000"/>
        </w:rPr>
        <w:t>Middle Office, SWIFT, Trade</w:t>
      </w:r>
      <w:r w:rsidR="00E330C1" w:rsidRPr="009D5A90">
        <w:rPr>
          <w:rFonts w:ascii="Times New Roman" w:hAnsi="Times New Roman"/>
          <w:color w:val="000000"/>
        </w:rPr>
        <w:t xml:space="preserve"> confirmation and Settlement and Straight</w:t>
      </w:r>
      <w:r w:rsidR="005C19CF" w:rsidRPr="009D5A90">
        <w:rPr>
          <w:rFonts w:ascii="Times New Roman" w:hAnsi="Times New Roman"/>
          <w:color w:val="000000"/>
        </w:rPr>
        <w:t xml:space="preserve"> Through Processing</w:t>
      </w:r>
      <w:r w:rsidR="00E330C1" w:rsidRPr="009D5A90">
        <w:rPr>
          <w:rFonts w:ascii="Times New Roman" w:hAnsi="Times New Roman"/>
          <w:color w:val="000000"/>
        </w:rPr>
        <w:t xml:space="preserve"> (STP)</w:t>
      </w:r>
      <w:r w:rsidR="005C19CF" w:rsidRPr="009D5A90">
        <w:rPr>
          <w:rFonts w:ascii="Times New Roman" w:hAnsi="Times New Roman"/>
          <w:color w:val="000000"/>
        </w:rPr>
        <w:t xml:space="preserve">. </w:t>
      </w:r>
    </w:p>
    <w:p w:rsidR="006A6A72" w:rsidRPr="009D5A90" w:rsidRDefault="00D7113D"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Experience in creating test</w:t>
      </w:r>
      <w:r w:rsidR="006A6A72" w:rsidRPr="009D5A90">
        <w:rPr>
          <w:rFonts w:ascii="Times New Roman" w:hAnsi="Times New Roman"/>
          <w:color w:val="000000"/>
        </w:rPr>
        <w:t xml:space="preserve"> strategies, test plans and test scenarios </w:t>
      </w:r>
      <w:r>
        <w:rPr>
          <w:rFonts w:ascii="Times New Roman" w:hAnsi="Times New Roman"/>
          <w:color w:val="000000"/>
        </w:rPr>
        <w:t xml:space="preserve">for </w:t>
      </w:r>
      <w:r w:rsidR="006A6A72" w:rsidRPr="009D5A90">
        <w:rPr>
          <w:rFonts w:ascii="Times New Roman" w:hAnsi="Times New Roman"/>
          <w:color w:val="000000"/>
        </w:rPr>
        <w:t xml:space="preserve">Unit/System/ End-to-End </w:t>
      </w:r>
      <w:r>
        <w:rPr>
          <w:rFonts w:ascii="Times New Roman" w:hAnsi="Times New Roman"/>
          <w:color w:val="000000"/>
        </w:rPr>
        <w:t>/ User Acceptance Testing (UAT).</w:t>
      </w:r>
    </w:p>
    <w:p w:rsidR="00DD1E1A" w:rsidRPr="009D5A90" w:rsidRDefault="001526AE" w:rsidP="00005F16">
      <w:pPr>
        <w:pStyle w:val="NoSpacing"/>
        <w:widowControl w:val="0"/>
        <w:numPr>
          <w:ilvl w:val="0"/>
          <w:numId w:val="37"/>
        </w:numPr>
        <w:suppressAutoHyphens/>
        <w:autoSpaceDE w:val="0"/>
        <w:autoSpaceDN w:val="0"/>
        <w:adjustRightInd w:val="0"/>
        <w:contextualSpacing/>
        <w:jc w:val="both"/>
        <w:rPr>
          <w:rFonts w:ascii="Times New Roman" w:hAnsi="Times New Roman"/>
          <w:color w:val="000000"/>
        </w:rPr>
      </w:pPr>
      <w:r w:rsidRPr="009D5A90">
        <w:rPr>
          <w:rFonts w:ascii="Times New Roman" w:hAnsi="Times New Roman"/>
          <w:color w:val="000000"/>
        </w:rPr>
        <w:t>Excellent knowledge and implementing skills in completing Software Development Life Cycle (SDLC)</w:t>
      </w:r>
      <w:r w:rsidR="0071204A" w:rsidRPr="009D5A90">
        <w:rPr>
          <w:rFonts w:ascii="Times New Roman" w:hAnsi="Times New Roman"/>
          <w:color w:val="000000"/>
        </w:rPr>
        <w:t xml:space="preserve"> </w:t>
      </w:r>
      <w:r w:rsidR="00053CDB" w:rsidRPr="009D5A90">
        <w:rPr>
          <w:rFonts w:ascii="Times New Roman" w:hAnsi="Times New Roman"/>
          <w:color w:val="000000"/>
        </w:rPr>
        <w:t xml:space="preserve">principles </w:t>
      </w:r>
      <w:r w:rsidR="00E330C1" w:rsidRPr="009D5A90">
        <w:rPr>
          <w:rFonts w:ascii="Times New Roman" w:hAnsi="Times New Roman"/>
          <w:color w:val="000000"/>
        </w:rPr>
        <w:t>using methodologies</w:t>
      </w:r>
      <w:r w:rsidR="00053CDB" w:rsidRPr="009D5A90">
        <w:rPr>
          <w:rFonts w:ascii="Times New Roman" w:hAnsi="Times New Roman"/>
          <w:color w:val="000000"/>
        </w:rPr>
        <w:t xml:space="preserve"> such as </w:t>
      </w:r>
      <w:r w:rsidR="00163182" w:rsidRPr="009D5A90">
        <w:rPr>
          <w:rFonts w:ascii="Times New Roman" w:hAnsi="Times New Roman"/>
          <w:color w:val="000000"/>
        </w:rPr>
        <w:t xml:space="preserve">Waterfall, </w:t>
      </w:r>
      <w:r w:rsidR="00053CDB" w:rsidRPr="009D5A90">
        <w:rPr>
          <w:rFonts w:ascii="Times New Roman" w:hAnsi="Times New Roman"/>
          <w:color w:val="000000"/>
        </w:rPr>
        <w:t>Agile</w:t>
      </w:r>
      <w:r w:rsidRPr="009D5A90">
        <w:rPr>
          <w:rFonts w:ascii="Times New Roman" w:hAnsi="Times New Roman"/>
          <w:color w:val="000000"/>
        </w:rPr>
        <w:t>-SCRUM</w:t>
      </w:r>
      <w:r w:rsidR="00053CDB" w:rsidRPr="009D5A90">
        <w:rPr>
          <w:rFonts w:ascii="Times New Roman" w:hAnsi="Times New Roman"/>
          <w:color w:val="000000"/>
        </w:rPr>
        <w:t>, Rational Unified Process (RUP)</w:t>
      </w:r>
      <w:r w:rsidR="00163182" w:rsidRPr="009D5A90">
        <w:rPr>
          <w:rFonts w:ascii="Times New Roman" w:hAnsi="Times New Roman"/>
          <w:color w:val="000000"/>
        </w:rPr>
        <w:t>.</w:t>
      </w:r>
    </w:p>
    <w:p w:rsidR="007873D1" w:rsidRDefault="007873D1" w:rsidP="00D973B0">
      <w:pPr>
        <w:spacing w:after="0"/>
        <w:rPr>
          <w:rFonts w:ascii="Times New Roman" w:hAnsi="Times New Roman"/>
          <w:b/>
          <w:sz w:val="24"/>
          <w:szCs w:val="24"/>
        </w:rPr>
      </w:pPr>
    </w:p>
    <w:p w:rsidR="00D973B0" w:rsidRPr="00D973B0" w:rsidRDefault="00D973B0" w:rsidP="00D973B0">
      <w:pPr>
        <w:spacing w:after="0"/>
        <w:rPr>
          <w:rFonts w:ascii="Times New Roman" w:hAnsi="Times New Roman"/>
          <w:b/>
          <w:sz w:val="24"/>
          <w:szCs w:val="24"/>
        </w:rPr>
      </w:pPr>
      <w:r w:rsidRPr="00D973B0">
        <w:rPr>
          <w:rFonts w:ascii="Times New Roman" w:hAnsi="Times New Roman"/>
          <w:b/>
          <w:sz w:val="24"/>
          <w:szCs w:val="24"/>
        </w:rPr>
        <w:t>EDUCATION</w:t>
      </w:r>
    </w:p>
    <w:p w:rsidR="00D973B0" w:rsidRPr="00005F16" w:rsidRDefault="00D973B0" w:rsidP="00D973B0">
      <w:pPr>
        <w:numPr>
          <w:ilvl w:val="0"/>
          <w:numId w:val="45"/>
        </w:numPr>
        <w:spacing w:after="0" w:line="240" w:lineRule="auto"/>
        <w:rPr>
          <w:rFonts w:ascii="Times New Roman" w:hAnsi="Times New Roman"/>
        </w:rPr>
      </w:pPr>
      <w:r w:rsidRPr="00D973B0">
        <w:rPr>
          <w:rFonts w:ascii="Times New Roman" w:hAnsi="Times New Roman"/>
          <w:bCs/>
        </w:rPr>
        <w:t>BS in Mechanical Engineering, Rajiv Gandhi Technical University, India</w:t>
      </w:r>
    </w:p>
    <w:p w:rsidR="00005F16" w:rsidRDefault="00005F16" w:rsidP="00005F16">
      <w:pPr>
        <w:spacing w:after="0" w:line="240" w:lineRule="auto"/>
        <w:rPr>
          <w:rFonts w:ascii="Times New Roman" w:hAnsi="Times New Roman"/>
          <w:bCs/>
        </w:rPr>
      </w:pPr>
    </w:p>
    <w:p w:rsidR="00053CDB" w:rsidRPr="009D5A90" w:rsidRDefault="009D5A90" w:rsidP="00532EF0">
      <w:pPr>
        <w:spacing w:after="0"/>
        <w:rPr>
          <w:rFonts w:ascii="Times New Roman" w:hAnsi="Times New Roman"/>
          <w:b/>
          <w:sz w:val="24"/>
          <w:szCs w:val="24"/>
        </w:rPr>
      </w:pPr>
      <w:r w:rsidRPr="009D5A90">
        <w:rPr>
          <w:rFonts w:ascii="Times New Roman" w:hAnsi="Times New Roman"/>
          <w:b/>
          <w:sz w:val="24"/>
          <w:szCs w:val="24"/>
        </w:rPr>
        <w:t>SKILLS</w:t>
      </w:r>
    </w:p>
    <w:p w:rsidR="00AA4D81" w:rsidRPr="009D5A90" w:rsidRDefault="00AA4D81" w:rsidP="00532EF0">
      <w:pPr>
        <w:tabs>
          <w:tab w:val="num" w:pos="2880"/>
        </w:tabs>
        <w:spacing w:after="0" w:line="240" w:lineRule="auto"/>
        <w:rPr>
          <w:rFonts w:ascii="Times New Roman" w:hAnsi="Times New Roman"/>
          <w:color w:val="000000"/>
        </w:rPr>
      </w:pPr>
      <w:r w:rsidRPr="009D5A90">
        <w:rPr>
          <w:rFonts w:ascii="Times New Roman" w:hAnsi="Times New Roman"/>
        </w:rPr>
        <w:t>Portfolio Management</w:t>
      </w:r>
      <w:r w:rsidRPr="009D5A90">
        <w:rPr>
          <w:rFonts w:ascii="Times New Roman" w:hAnsi="Times New Roman"/>
          <w:color w:val="000000"/>
        </w:rPr>
        <w:tab/>
      </w:r>
      <w:r w:rsidR="00BA65A3">
        <w:rPr>
          <w:rFonts w:ascii="Times New Roman" w:hAnsi="Times New Roman"/>
          <w:color w:val="000000"/>
        </w:rPr>
        <w:t xml:space="preserve"> </w:t>
      </w:r>
      <w:r w:rsidR="00B81508">
        <w:rPr>
          <w:rFonts w:ascii="Times New Roman" w:hAnsi="Times New Roman"/>
          <w:color w:val="000000"/>
        </w:rPr>
        <w:t xml:space="preserve"> </w:t>
      </w:r>
      <w:r w:rsidR="001156BF">
        <w:rPr>
          <w:rFonts w:ascii="Times New Roman" w:hAnsi="Times New Roman"/>
          <w:color w:val="000000"/>
        </w:rPr>
        <w:t xml:space="preserve">CADIS/Markit, </w:t>
      </w:r>
      <w:r w:rsidRPr="009D5A90">
        <w:rPr>
          <w:rFonts w:ascii="Times New Roman" w:hAnsi="Times New Roman"/>
        </w:rPr>
        <w:t>Eagle-PACE/SRM/ARM</w:t>
      </w:r>
    </w:p>
    <w:p w:rsidR="00053CDB" w:rsidRPr="009D5A90" w:rsidRDefault="0071721B" w:rsidP="00532EF0">
      <w:pPr>
        <w:tabs>
          <w:tab w:val="num" w:pos="2880"/>
        </w:tabs>
        <w:spacing w:after="0" w:line="240" w:lineRule="auto"/>
        <w:rPr>
          <w:rFonts w:ascii="Times New Roman" w:hAnsi="Times New Roman"/>
          <w:color w:val="000000"/>
        </w:rPr>
      </w:pPr>
      <w:r w:rsidRPr="009D5A90">
        <w:rPr>
          <w:rFonts w:ascii="Times New Roman" w:hAnsi="Times New Roman"/>
        </w:rPr>
        <w:t>Microsoft Office</w:t>
      </w:r>
      <w:r w:rsidRPr="009D5A90">
        <w:rPr>
          <w:rFonts w:ascii="Times New Roman" w:hAnsi="Times New Roman"/>
          <w:color w:val="000000"/>
        </w:rPr>
        <w:tab/>
      </w:r>
      <w:r w:rsidR="00B81508">
        <w:rPr>
          <w:rFonts w:ascii="Times New Roman" w:hAnsi="Times New Roman"/>
          <w:color w:val="000000"/>
        </w:rPr>
        <w:t xml:space="preserve">  </w:t>
      </w:r>
      <w:r w:rsidR="00CF28AC" w:rsidRPr="009D5A90">
        <w:rPr>
          <w:rFonts w:ascii="Times New Roman" w:hAnsi="Times New Roman"/>
        </w:rPr>
        <w:t xml:space="preserve">Word, Excel, </w:t>
      </w:r>
      <w:r w:rsidR="00053CDB" w:rsidRPr="009D5A90">
        <w:rPr>
          <w:rFonts w:ascii="Times New Roman" w:hAnsi="Times New Roman"/>
        </w:rPr>
        <w:t>Visio and PowerPoint</w:t>
      </w:r>
    </w:p>
    <w:p w:rsidR="00053CDB" w:rsidRPr="009D5A90" w:rsidRDefault="00053CDB" w:rsidP="00532EF0">
      <w:pPr>
        <w:tabs>
          <w:tab w:val="num" w:pos="1080"/>
        </w:tabs>
        <w:spacing w:after="0" w:line="240" w:lineRule="auto"/>
        <w:rPr>
          <w:rFonts w:ascii="Times New Roman" w:hAnsi="Times New Roman"/>
          <w:color w:val="000000"/>
        </w:rPr>
      </w:pPr>
      <w:r w:rsidRPr="009D5A90">
        <w:rPr>
          <w:rFonts w:ascii="Times New Roman" w:hAnsi="Times New Roman"/>
        </w:rPr>
        <w:t>Data Bases</w:t>
      </w:r>
      <w:r w:rsidRPr="009D5A90">
        <w:rPr>
          <w:rFonts w:ascii="Times New Roman" w:hAnsi="Times New Roman"/>
        </w:rPr>
        <w:tab/>
      </w:r>
      <w:r w:rsidRPr="009D5A90">
        <w:rPr>
          <w:rFonts w:ascii="Times New Roman" w:hAnsi="Times New Roman"/>
          <w:color w:val="000000"/>
        </w:rPr>
        <w:tab/>
      </w:r>
      <w:r w:rsidRPr="009D5A90">
        <w:rPr>
          <w:rFonts w:ascii="Times New Roman" w:hAnsi="Times New Roman"/>
          <w:color w:val="000000"/>
        </w:rPr>
        <w:tab/>
      </w:r>
      <w:r w:rsidRPr="009D5A90">
        <w:rPr>
          <w:rFonts w:ascii="Times New Roman" w:hAnsi="Times New Roman"/>
          <w:color w:val="000000"/>
        </w:rPr>
        <w:tab/>
      </w:r>
      <w:r w:rsidR="00BA65A3">
        <w:rPr>
          <w:rFonts w:ascii="Times New Roman" w:hAnsi="Times New Roman"/>
          <w:color w:val="000000"/>
        </w:rPr>
        <w:t xml:space="preserve">  </w:t>
      </w:r>
      <w:r w:rsidRPr="009D5A90">
        <w:rPr>
          <w:rFonts w:ascii="Times New Roman" w:hAnsi="Times New Roman"/>
        </w:rPr>
        <w:t>SQL server, MS Access</w:t>
      </w:r>
      <w:r w:rsidR="009C54E5" w:rsidRPr="009D5A90">
        <w:rPr>
          <w:rFonts w:ascii="Times New Roman" w:hAnsi="Times New Roman"/>
        </w:rPr>
        <w:t>, Oracle</w:t>
      </w:r>
    </w:p>
    <w:p w:rsidR="000F68D4" w:rsidRDefault="00053CDB" w:rsidP="00FB1C75">
      <w:pPr>
        <w:tabs>
          <w:tab w:val="num" w:pos="1080"/>
        </w:tabs>
        <w:spacing w:after="0" w:line="240" w:lineRule="auto"/>
        <w:ind w:right="-720"/>
        <w:rPr>
          <w:rFonts w:ascii="Times New Roman" w:hAnsi="Times New Roman"/>
        </w:rPr>
      </w:pPr>
      <w:r w:rsidRPr="009D5A90">
        <w:rPr>
          <w:rFonts w:ascii="Times New Roman" w:hAnsi="Times New Roman"/>
        </w:rPr>
        <w:t>Programming Languages</w:t>
      </w:r>
      <w:r w:rsidRPr="009D5A90">
        <w:rPr>
          <w:rFonts w:ascii="Times New Roman" w:hAnsi="Times New Roman"/>
          <w:color w:val="000000"/>
        </w:rPr>
        <w:tab/>
      </w:r>
      <w:r w:rsidR="001156BF">
        <w:rPr>
          <w:rFonts w:ascii="Times New Roman" w:hAnsi="Times New Roman"/>
          <w:color w:val="000000"/>
        </w:rPr>
        <w:t xml:space="preserve">  </w:t>
      </w:r>
      <w:r w:rsidR="00BA65A3">
        <w:rPr>
          <w:rFonts w:ascii="Times New Roman" w:hAnsi="Times New Roman"/>
          <w:color w:val="000000"/>
        </w:rPr>
        <w:t xml:space="preserve"> </w:t>
      </w:r>
      <w:r w:rsidR="009C54E5" w:rsidRPr="009D5A90">
        <w:rPr>
          <w:rFonts w:ascii="Times New Roman" w:hAnsi="Times New Roman"/>
        </w:rPr>
        <w:t>C/C++</w:t>
      </w:r>
    </w:p>
    <w:p w:rsidR="00053CDB" w:rsidRPr="009D5A90" w:rsidRDefault="007D3ACA" w:rsidP="00FB1C75">
      <w:pPr>
        <w:tabs>
          <w:tab w:val="num" w:pos="1080"/>
        </w:tabs>
        <w:spacing w:after="0" w:line="240" w:lineRule="auto"/>
        <w:ind w:right="-720"/>
        <w:rPr>
          <w:rFonts w:ascii="Times New Roman" w:hAnsi="Times New Roman"/>
        </w:rPr>
      </w:pPr>
      <w:r w:rsidRPr="009D5A90">
        <w:rPr>
          <w:rFonts w:ascii="Times New Roman" w:hAnsi="Times New Roman"/>
        </w:rPr>
        <w:t>Web Technology</w:t>
      </w:r>
      <w:r w:rsidR="00126F9E" w:rsidRPr="009D5A90">
        <w:rPr>
          <w:rFonts w:ascii="Times New Roman" w:hAnsi="Times New Roman"/>
          <w:color w:val="000000"/>
        </w:rPr>
        <w:tab/>
      </w:r>
      <w:r w:rsidR="00126F9E" w:rsidRPr="009D5A90">
        <w:rPr>
          <w:rFonts w:ascii="Times New Roman" w:hAnsi="Times New Roman"/>
          <w:color w:val="000000"/>
        </w:rPr>
        <w:tab/>
      </w:r>
      <w:r w:rsidR="00BA65A3">
        <w:rPr>
          <w:rFonts w:ascii="Times New Roman" w:hAnsi="Times New Roman"/>
          <w:color w:val="000000"/>
        </w:rPr>
        <w:t xml:space="preserve">   </w:t>
      </w:r>
      <w:r w:rsidR="00053CDB" w:rsidRPr="009D5A90">
        <w:rPr>
          <w:rFonts w:ascii="Times New Roman" w:hAnsi="Times New Roman"/>
        </w:rPr>
        <w:t xml:space="preserve">Html, </w:t>
      </w:r>
      <w:r w:rsidR="00786739" w:rsidRPr="009D5A90">
        <w:rPr>
          <w:rFonts w:ascii="Times New Roman" w:hAnsi="Times New Roman"/>
        </w:rPr>
        <w:t>XML,</w:t>
      </w:r>
      <w:r w:rsidR="005C19CF" w:rsidRPr="009D5A90">
        <w:rPr>
          <w:rFonts w:ascii="Times New Roman" w:hAnsi="Times New Roman"/>
        </w:rPr>
        <w:t xml:space="preserve"> </w:t>
      </w:r>
      <w:r w:rsidR="00053CDB" w:rsidRPr="009D5A90">
        <w:rPr>
          <w:rFonts w:ascii="Times New Roman" w:hAnsi="Times New Roman"/>
        </w:rPr>
        <w:t>Dreamweaver</w:t>
      </w:r>
    </w:p>
    <w:p w:rsidR="005C19CF" w:rsidRPr="009D5A90" w:rsidRDefault="00AC2382" w:rsidP="00FB1C75">
      <w:pPr>
        <w:tabs>
          <w:tab w:val="left" w:pos="2520"/>
          <w:tab w:val="left" w:pos="2880"/>
          <w:tab w:val="right" w:pos="9360"/>
        </w:tabs>
        <w:spacing w:after="0" w:line="240" w:lineRule="auto"/>
        <w:outlineLvl w:val="0"/>
        <w:rPr>
          <w:rFonts w:ascii="Times New Roman" w:hAnsi="Times New Roman"/>
          <w:bCs/>
        </w:rPr>
      </w:pPr>
      <w:r w:rsidRPr="009D5A90">
        <w:rPr>
          <w:rFonts w:ascii="Times New Roman" w:hAnsi="Times New Roman"/>
        </w:rPr>
        <w:t>Defect Tracking</w:t>
      </w:r>
      <w:r w:rsidR="00725375" w:rsidRPr="009D5A90">
        <w:rPr>
          <w:rFonts w:ascii="Times New Roman" w:hAnsi="Times New Roman"/>
          <w:bCs/>
        </w:rPr>
        <w:tab/>
      </w:r>
      <w:r w:rsidR="00725375" w:rsidRPr="009D5A90">
        <w:rPr>
          <w:rFonts w:ascii="Times New Roman" w:hAnsi="Times New Roman"/>
          <w:bCs/>
        </w:rPr>
        <w:tab/>
      </w:r>
      <w:r w:rsidR="0068095F" w:rsidRPr="009D5A90">
        <w:rPr>
          <w:rFonts w:ascii="Times New Roman" w:hAnsi="Times New Roman"/>
          <w:bCs/>
        </w:rPr>
        <w:t xml:space="preserve"> </w:t>
      </w:r>
      <w:r w:rsidR="00BA65A3">
        <w:rPr>
          <w:rFonts w:ascii="Times New Roman" w:hAnsi="Times New Roman"/>
          <w:bCs/>
        </w:rPr>
        <w:t xml:space="preserve"> </w:t>
      </w:r>
      <w:r w:rsidR="00D973B0">
        <w:rPr>
          <w:rFonts w:ascii="Times New Roman" w:hAnsi="Times New Roman"/>
          <w:bCs/>
        </w:rPr>
        <w:t xml:space="preserve"> </w:t>
      </w:r>
      <w:r w:rsidRPr="009D5A90">
        <w:rPr>
          <w:rFonts w:ascii="Times New Roman" w:hAnsi="Times New Roman"/>
        </w:rPr>
        <w:t>Jira, Team Track</w:t>
      </w:r>
    </w:p>
    <w:p w:rsidR="005C19CF" w:rsidRPr="009D5A90" w:rsidRDefault="005C19CF" w:rsidP="00FB1C75">
      <w:pPr>
        <w:tabs>
          <w:tab w:val="left" w:pos="2520"/>
          <w:tab w:val="left" w:pos="2880"/>
          <w:tab w:val="right" w:pos="9360"/>
        </w:tabs>
        <w:spacing w:after="0" w:line="240" w:lineRule="auto"/>
        <w:outlineLvl w:val="0"/>
        <w:rPr>
          <w:rFonts w:ascii="Times New Roman" w:hAnsi="Times New Roman"/>
        </w:rPr>
      </w:pPr>
      <w:r w:rsidRPr="009D5A90">
        <w:rPr>
          <w:rFonts w:ascii="Times New Roman" w:hAnsi="Times New Roman"/>
        </w:rPr>
        <w:t>Business Modeling</w:t>
      </w:r>
      <w:r w:rsidRPr="009D5A90">
        <w:rPr>
          <w:rFonts w:ascii="Times New Roman" w:hAnsi="Times New Roman"/>
        </w:rPr>
        <w:tab/>
      </w:r>
      <w:r w:rsidRPr="009D5A90">
        <w:rPr>
          <w:rFonts w:ascii="Times New Roman" w:hAnsi="Times New Roman"/>
        </w:rPr>
        <w:tab/>
      </w:r>
      <w:r w:rsidR="00BA65A3">
        <w:rPr>
          <w:rFonts w:ascii="Times New Roman" w:hAnsi="Times New Roman"/>
        </w:rPr>
        <w:t xml:space="preserve">  </w:t>
      </w:r>
      <w:r w:rsidR="00B81508">
        <w:rPr>
          <w:rFonts w:ascii="Times New Roman" w:hAnsi="Times New Roman"/>
        </w:rPr>
        <w:t xml:space="preserve"> </w:t>
      </w:r>
      <w:r w:rsidRPr="009D5A90">
        <w:rPr>
          <w:rFonts w:ascii="Times New Roman" w:hAnsi="Times New Roman"/>
        </w:rPr>
        <w:t>Rational Rose, Rational Enterprise Suite, MS Visio</w:t>
      </w:r>
    </w:p>
    <w:p w:rsidR="005C19CF" w:rsidRPr="009D5A90" w:rsidRDefault="005C19CF" w:rsidP="00FB1C75">
      <w:pPr>
        <w:tabs>
          <w:tab w:val="num" w:pos="1080"/>
        </w:tabs>
        <w:spacing w:after="0" w:line="240" w:lineRule="auto"/>
        <w:rPr>
          <w:rFonts w:ascii="Times New Roman" w:hAnsi="Times New Roman"/>
        </w:rPr>
      </w:pPr>
      <w:r w:rsidRPr="009D5A90">
        <w:rPr>
          <w:rFonts w:ascii="Times New Roman" w:hAnsi="Times New Roman"/>
        </w:rPr>
        <w:t>Requirements Management</w:t>
      </w:r>
      <w:r w:rsidRPr="009D5A90">
        <w:rPr>
          <w:rFonts w:ascii="Times New Roman" w:hAnsi="Times New Roman"/>
        </w:rPr>
        <w:tab/>
        <w:t xml:space="preserve"> </w:t>
      </w:r>
      <w:r w:rsidR="00BA65A3">
        <w:rPr>
          <w:rFonts w:ascii="Times New Roman" w:hAnsi="Times New Roman"/>
        </w:rPr>
        <w:t xml:space="preserve">  </w:t>
      </w:r>
      <w:r w:rsidR="00005F16">
        <w:rPr>
          <w:rFonts w:ascii="Times New Roman" w:hAnsi="Times New Roman"/>
        </w:rPr>
        <w:t>SharePoint</w:t>
      </w:r>
    </w:p>
    <w:p w:rsidR="005C19CF" w:rsidRDefault="005C19CF" w:rsidP="00FB1C75">
      <w:pPr>
        <w:tabs>
          <w:tab w:val="left" w:pos="2628"/>
          <w:tab w:val="left" w:pos="2880"/>
        </w:tabs>
        <w:spacing w:after="0" w:line="240" w:lineRule="auto"/>
        <w:ind w:left="3060" w:hanging="3060"/>
        <w:rPr>
          <w:rFonts w:ascii="Times New Roman" w:hAnsi="Times New Roman"/>
        </w:rPr>
      </w:pPr>
      <w:r w:rsidRPr="009D5A90">
        <w:rPr>
          <w:rFonts w:ascii="Times New Roman" w:hAnsi="Times New Roman"/>
        </w:rPr>
        <w:t>Analysis/Modeling</w:t>
      </w:r>
      <w:r w:rsidRPr="009D5A90">
        <w:rPr>
          <w:rFonts w:ascii="Times New Roman" w:hAnsi="Times New Roman"/>
        </w:rPr>
        <w:tab/>
      </w:r>
      <w:r w:rsidRPr="009D5A90">
        <w:rPr>
          <w:rFonts w:ascii="Times New Roman" w:hAnsi="Times New Roman"/>
        </w:rPr>
        <w:tab/>
      </w:r>
      <w:r w:rsidR="00BA65A3">
        <w:rPr>
          <w:rFonts w:ascii="Times New Roman" w:hAnsi="Times New Roman"/>
        </w:rPr>
        <w:t xml:space="preserve">   </w:t>
      </w:r>
      <w:r w:rsidRPr="009D5A90">
        <w:rPr>
          <w:rFonts w:ascii="Times New Roman" w:hAnsi="Times New Roman"/>
        </w:rPr>
        <w:t>UML, JAD/JAR,  GAP Analysis, Business Process Mapping, Analysis, Research, Requirement Gathering, Requirement Documentation, Use Case Modeling, Waterfall /Iterative, RUP, Total Quality Management, Six Sigma</w:t>
      </w:r>
    </w:p>
    <w:p w:rsidR="00053CDB" w:rsidRPr="009D5A90" w:rsidRDefault="00725375" w:rsidP="00BF623F">
      <w:pPr>
        <w:spacing w:after="0"/>
        <w:rPr>
          <w:rFonts w:ascii="Times New Roman" w:hAnsi="Times New Roman"/>
          <w:b/>
          <w:sz w:val="24"/>
          <w:szCs w:val="24"/>
        </w:rPr>
      </w:pPr>
      <w:r w:rsidRPr="009D5A90">
        <w:rPr>
          <w:rFonts w:ascii="Times New Roman" w:hAnsi="Times New Roman"/>
          <w:b/>
          <w:sz w:val="24"/>
          <w:szCs w:val="24"/>
        </w:rPr>
        <w:lastRenderedPageBreak/>
        <w:t>EXPERIENCE</w:t>
      </w:r>
    </w:p>
    <w:p w:rsidR="007873D1" w:rsidRDefault="007873D1" w:rsidP="000800C6">
      <w:pPr>
        <w:widowControl w:val="0"/>
        <w:tabs>
          <w:tab w:val="left" w:pos="720"/>
        </w:tabs>
        <w:autoSpaceDE w:val="0"/>
        <w:autoSpaceDN w:val="0"/>
        <w:adjustRightInd w:val="0"/>
        <w:spacing w:after="0" w:line="240" w:lineRule="auto"/>
        <w:contextualSpacing/>
        <w:rPr>
          <w:rFonts w:ascii="Times New Roman" w:hAnsi="Times New Roman"/>
          <w:b/>
        </w:rPr>
      </w:pPr>
    </w:p>
    <w:p w:rsidR="00367C6B" w:rsidRPr="00367C6B" w:rsidRDefault="00367C6B" w:rsidP="00367C6B">
      <w:pPr>
        <w:widowControl w:val="0"/>
        <w:tabs>
          <w:tab w:val="left" w:pos="720"/>
        </w:tabs>
        <w:autoSpaceDE w:val="0"/>
        <w:autoSpaceDN w:val="0"/>
        <w:adjustRightInd w:val="0"/>
        <w:spacing w:after="0" w:line="240" w:lineRule="auto"/>
        <w:contextualSpacing/>
        <w:rPr>
          <w:rFonts w:ascii="Times New Roman" w:hAnsi="Times New Roman"/>
          <w:b/>
        </w:rPr>
      </w:pPr>
      <w:r>
        <w:rPr>
          <w:rFonts w:ascii="Times New Roman" w:hAnsi="Times New Roman"/>
          <w:b/>
        </w:rPr>
        <w:t>Sep</w:t>
      </w:r>
      <w:r w:rsidRPr="00367C6B">
        <w:rPr>
          <w:rFonts w:ascii="Times New Roman" w:hAnsi="Times New Roman"/>
          <w:b/>
        </w:rPr>
        <w:t>’12-</w:t>
      </w:r>
      <w:r>
        <w:rPr>
          <w:rFonts w:ascii="Times New Roman" w:hAnsi="Times New Roman"/>
          <w:b/>
        </w:rPr>
        <w:t xml:space="preserve"> Present</w:t>
      </w:r>
      <w:r w:rsidRPr="00367C6B">
        <w:rPr>
          <w:rFonts w:ascii="Times New Roman" w:hAnsi="Times New Roman"/>
          <w:b/>
        </w:rPr>
        <w:tab/>
      </w:r>
      <w:r w:rsidRPr="00367C6B">
        <w:rPr>
          <w:rFonts w:ascii="Times New Roman" w:hAnsi="Times New Roman"/>
          <w:b/>
        </w:rPr>
        <w:tab/>
      </w:r>
      <w:r w:rsidRPr="00BA65A3">
        <w:rPr>
          <w:rFonts w:ascii="Times New Roman" w:hAnsi="Times New Roman"/>
          <w:b/>
        </w:rPr>
        <w:t>Business</w:t>
      </w:r>
      <w:r>
        <w:rPr>
          <w:rFonts w:ascii="Times New Roman" w:hAnsi="Times New Roman"/>
          <w:b/>
        </w:rPr>
        <w:t xml:space="preserve"> </w:t>
      </w:r>
      <w:r w:rsidRPr="009A55A2">
        <w:rPr>
          <w:rFonts w:ascii="Times New Roman" w:hAnsi="Times New Roman"/>
          <w:b/>
        </w:rPr>
        <w:t>Analyst</w:t>
      </w:r>
      <w:r>
        <w:rPr>
          <w:rFonts w:ascii="Times New Roman" w:hAnsi="Times New Roman"/>
          <w:b/>
        </w:rPr>
        <w:t xml:space="preserve">, </w:t>
      </w:r>
      <w:r w:rsidRPr="009A55A2">
        <w:rPr>
          <w:rFonts w:ascii="Times New Roman" w:hAnsi="Times New Roman"/>
          <w:b/>
        </w:rPr>
        <w:t>Russell Investments, Seattle, WA</w:t>
      </w:r>
    </w:p>
    <w:p w:rsidR="00367C6B" w:rsidRDefault="00367C6B" w:rsidP="00367C6B">
      <w:pPr>
        <w:widowControl w:val="0"/>
        <w:tabs>
          <w:tab w:val="left" w:pos="720"/>
        </w:tabs>
        <w:autoSpaceDE w:val="0"/>
        <w:autoSpaceDN w:val="0"/>
        <w:adjustRightInd w:val="0"/>
        <w:spacing w:after="0" w:line="240" w:lineRule="auto"/>
        <w:contextualSpacing/>
        <w:rPr>
          <w:rFonts w:ascii="Times New Roman" w:hAnsi="Times New Roman"/>
          <w:b/>
        </w:rPr>
      </w:pPr>
      <w:r w:rsidRPr="00367C6B">
        <w:rPr>
          <w:rFonts w:ascii="Times New Roman" w:hAnsi="Times New Roman"/>
          <w:b/>
        </w:rPr>
        <w:t xml:space="preserve">Project:  </w:t>
      </w:r>
      <w:r>
        <w:rPr>
          <w:rFonts w:ascii="Times New Roman" w:hAnsi="Times New Roman"/>
          <w:b/>
        </w:rPr>
        <w:t>Master Data Management Enterprise Solution- CADIS System</w:t>
      </w:r>
    </w:p>
    <w:p w:rsidR="00367C6B" w:rsidRDefault="00367C6B" w:rsidP="00367C6B">
      <w:pPr>
        <w:widowControl w:val="0"/>
        <w:tabs>
          <w:tab w:val="left" w:pos="720"/>
        </w:tabs>
        <w:autoSpaceDE w:val="0"/>
        <w:autoSpaceDN w:val="0"/>
        <w:adjustRightInd w:val="0"/>
        <w:spacing w:after="0" w:line="240" w:lineRule="auto"/>
        <w:contextualSpacing/>
        <w:rPr>
          <w:rFonts w:ascii="Times New Roman" w:hAnsi="Times New Roman"/>
        </w:rPr>
      </w:pPr>
      <w:r w:rsidRPr="00367C6B">
        <w:rPr>
          <w:rFonts w:ascii="Times New Roman" w:hAnsi="Times New Roman"/>
        </w:rPr>
        <w:t xml:space="preserve">The project involved gathering requirements and proposing solutions for replacing a legacy system with a new enterprise data management system. Cadis/Markit system was employed to replace Eagle Pace for various business data sets including: Security, Pricing, FX Rates, Position, </w:t>
      </w:r>
      <w:r w:rsidR="007B6839" w:rsidRPr="00367C6B">
        <w:rPr>
          <w:rFonts w:ascii="Times New Roman" w:hAnsi="Times New Roman"/>
        </w:rPr>
        <w:t>and Accounting</w:t>
      </w:r>
      <w:r w:rsidR="007B6839">
        <w:rPr>
          <w:rFonts w:ascii="Times New Roman" w:hAnsi="Times New Roman"/>
        </w:rPr>
        <w:t xml:space="preserve"> data set</w:t>
      </w:r>
      <w:r w:rsidRPr="00367C6B">
        <w:rPr>
          <w:rFonts w:ascii="Times New Roman" w:hAnsi="Times New Roman"/>
        </w:rPr>
        <w:t xml:space="preserve">: Trade, General Balance, Open Trades </w:t>
      </w:r>
      <w:r w:rsidR="007B6839">
        <w:rPr>
          <w:rFonts w:ascii="Times New Roman" w:hAnsi="Times New Roman"/>
        </w:rPr>
        <w:t xml:space="preserve"> </w:t>
      </w:r>
      <w:r w:rsidRPr="00367C6B">
        <w:rPr>
          <w:rFonts w:ascii="Times New Roman" w:hAnsi="Times New Roman"/>
        </w:rPr>
        <w:t>etc.</w:t>
      </w:r>
      <w:r w:rsidR="009975E4">
        <w:rPr>
          <w:rFonts w:ascii="Times New Roman" w:hAnsi="Times New Roman"/>
        </w:rPr>
        <w:t xml:space="preserve"> The project included following activities:</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business requirement document and define business logic for the new system to consume data from the already established data sources.</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Create User interface solutions and workflows using CADIS UI components.</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Establish best practices and standards to be followed during the build of new system</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Establish Tier 1 and Tier 2 data validation checks and rules</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Establish exception specification document and define the error codes to be thrown out in case an exception arises.</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data mapping specification and functional specification to load data from existing sources into the new system.</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high level design document</w:t>
      </w:r>
      <w:r w:rsidR="00AE4B0C">
        <w:rPr>
          <w:rFonts w:ascii="Times New Roman" w:hAnsi="Times New Roman"/>
          <w:color w:val="000000"/>
        </w:rPr>
        <w:t xml:space="preserve"> (HLD)</w:t>
      </w:r>
      <w:r>
        <w:rPr>
          <w:rFonts w:ascii="Times New Roman" w:hAnsi="Times New Roman"/>
          <w:color w:val="000000"/>
        </w:rPr>
        <w:t xml:space="preserve"> and process flow diagrams</w:t>
      </w:r>
      <w:r w:rsidR="00AE4B0C">
        <w:rPr>
          <w:rFonts w:ascii="Times New Roman" w:hAnsi="Times New Roman"/>
          <w:color w:val="000000"/>
        </w:rPr>
        <w:t xml:space="preserve"> (PFD)</w:t>
      </w:r>
      <w:r>
        <w:rPr>
          <w:rFonts w:ascii="Times New Roman" w:hAnsi="Times New Roman"/>
          <w:color w:val="000000"/>
        </w:rPr>
        <w:t xml:space="preserve"> to load, process and distribute data sets from sources such as: Bloomberg, BBH, SSC etc.</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data distribution strategy documents to deliver data from new source and replace the legacy system, within the established SLAs between the program and various stakeholders.</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data distribution mapping document to replace existing flat files and solution to deliver data to different stakeholders with the new solutions.</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 xml:space="preserve">Analyze existing data models and prepare gap analysis reports with respect to new system </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 xml:space="preserve">Perform QA activity to test the flat files generated from the new system </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Perform data analysis using SQL 2012 and test the solutions built in CADIS system with respect to specifications</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Take part in daily Scrum meetings and prepare the agenda for each meeting</w:t>
      </w:r>
    </w:p>
    <w:p w:rsidR="007B6839" w:rsidRDefault="007B6839"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Assist Project Manager with sprint planning and story maintenance using Agile JIRA board.</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Prepare housekeeping document/Run Book to maintain each new solution built in the new system-CADIS</w:t>
      </w:r>
    </w:p>
    <w:p w:rsidR="001156BF" w:rsidRDefault="001156BF" w:rsidP="007B6839">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Establish User Interface requirement document using UML diagrams and workflows to gather requirement to build specific screens</w:t>
      </w:r>
    </w:p>
    <w:p w:rsidR="00005F16" w:rsidRDefault="00367C6B" w:rsidP="00005F16">
      <w:pPr>
        <w:pStyle w:val="NoSpacing"/>
        <w:widowControl w:val="0"/>
        <w:tabs>
          <w:tab w:val="left" w:pos="0"/>
        </w:tabs>
        <w:suppressAutoHyphens/>
        <w:autoSpaceDE w:val="0"/>
        <w:autoSpaceDN w:val="0"/>
        <w:adjustRightInd w:val="0"/>
        <w:contextualSpacing/>
        <w:rPr>
          <w:rFonts w:ascii="Times New Roman" w:hAnsi="Times New Roman"/>
          <w:bCs/>
          <w:iCs/>
          <w:color w:val="000000"/>
        </w:rPr>
      </w:pPr>
      <w:r w:rsidRPr="00005F16">
        <w:rPr>
          <w:rFonts w:ascii="Times New Roman" w:hAnsi="Times New Roman"/>
          <w:b/>
          <w:bCs/>
          <w:iCs/>
          <w:color w:val="000000"/>
        </w:rPr>
        <w:t xml:space="preserve">Environment:  </w:t>
      </w:r>
      <w:r w:rsidR="007B6839" w:rsidRPr="00005F16">
        <w:rPr>
          <w:rFonts w:ascii="Times New Roman" w:hAnsi="Times New Roman"/>
          <w:bCs/>
          <w:iCs/>
          <w:color w:val="000000"/>
        </w:rPr>
        <w:t>CADIS</w:t>
      </w:r>
      <w:r w:rsidR="00005F16">
        <w:rPr>
          <w:rFonts w:ascii="Times New Roman" w:hAnsi="Times New Roman"/>
          <w:bCs/>
          <w:iCs/>
          <w:color w:val="000000"/>
        </w:rPr>
        <w:t>/Markit</w:t>
      </w:r>
      <w:r w:rsidR="007B6839" w:rsidRPr="00005F16">
        <w:rPr>
          <w:rFonts w:ascii="Times New Roman" w:hAnsi="Times New Roman"/>
          <w:bCs/>
          <w:iCs/>
          <w:color w:val="000000"/>
        </w:rPr>
        <w:t>, SQL</w:t>
      </w:r>
      <w:r w:rsidR="00005F16">
        <w:rPr>
          <w:rFonts w:ascii="Times New Roman" w:hAnsi="Times New Roman"/>
          <w:bCs/>
          <w:iCs/>
          <w:color w:val="000000"/>
        </w:rPr>
        <w:t>2010</w:t>
      </w:r>
      <w:r w:rsidR="007B6839" w:rsidRPr="00005F16">
        <w:rPr>
          <w:rFonts w:ascii="Times New Roman" w:hAnsi="Times New Roman"/>
          <w:bCs/>
          <w:iCs/>
          <w:color w:val="000000"/>
        </w:rPr>
        <w:t xml:space="preserve">, SharePoint </w:t>
      </w:r>
      <w:r w:rsidR="00005F16">
        <w:rPr>
          <w:rFonts w:ascii="Times New Roman" w:hAnsi="Times New Roman"/>
          <w:bCs/>
          <w:iCs/>
          <w:color w:val="000000"/>
        </w:rPr>
        <w:t>/Project /Excel /</w:t>
      </w:r>
      <w:r w:rsidRPr="00005F16">
        <w:rPr>
          <w:rFonts w:ascii="Times New Roman" w:hAnsi="Times New Roman"/>
          <w:bCs/>
          <w:iCs/>
          <w:color w:val="000000"/>
        </w:rPr>
        <w:t>Visio</w:t>
      </w:r>
      <w:r w:rsidR="007B6839" w:rsidRPr="00005F16">
        <w:rPr>
          <w:rFonts w:ascii="Times New Roman" w:hAnsi="Times New Roman"/>
          <w:bCs/>
          <w:iCs/>
          <w:color w:val="000000"/>
        </w:rPr>
        <w:t>/Agile</w:t>
      </w:r>
      <w:r w:rsidR="00005F16">
        <w:rPr>
          <w:rFonts w:ascii="Times New Roman" w:hAnsi="Times New Roman"/>
          <w:bCs/>
          <w:iCs/>
          <w:color w:val="000000"/>
        </w:rPr>
        <w:t>, Jira</w:t>
      </w:r>
    </w:p>
    <w:p w:rsidR="00AE4B0C" w:rsidRDefault="00AE4B0C" w:rsidP="00005F16">
      <w:pPr>
        <w:pStyle w:val="NoSpacing"/>
        <w:widowControl w:val="0"/>
        <w:tabs>
          <w:tab w:val="left" w:pos="0"/>
        </w:tabs>
        <w:suppressAutoHyphens/>
        <w:autoSpaceDE w:val="0"/>
        <w:autoSpaceDN w:val="0"/>
        <w:adjustRightInd w:val="0"/>
        <w:contextualSpacing/>
        <w:rPr>
          <w:rFonts w:ascii="Times New Roman" w:hAnsi="Times New Roman"/>
          <w:bCs/>
          <w:iCs/>
          <w:color w:val="000000"/>
        </w:rPr>
      </w:pPr>
    </w:p>
    <w:p w:rsidR="00367C6B" w:rsidRPr="00367C6B" w:rsidRDefault="00367C6B" w:rsidP="00005F16">
      <w:pPr>
        <w:pStyle w:val="NoSpacing"/>
        <w:widowControl w:val="0"/>
        <w:tabs>
          <w:tab w:val="left" w:pos="0"/>
        </w:tabs>
        <w:suppressAutoHyphens/>
        <w:autoSpaceDE w:val="0"/>
        <w:autoSpaceDN w:val="0"/>
        <w:adjustRightInd w:val="0"/>
        <w:contextualSpacing/>
        <w:rPr>
          <w:rFonts w:ascii="Times New Roman" w:hAnsi="Times New Roman"/>
          <w:b/>
        </w:rPr>
      </w:pPr>
      <w:r w:rsidRPr="00367C6B">
        <w:rPr>
          <w:rFonts w:ascii="Times New Roman" w:hAnsi="Times New Roman"/>
          <w:b/>
        </w:rPr>
        <w:t>May’12-Sep’12</w:t>
      </w:r>
      <w:r w:rsidRPr="00367C6B">
        <w:rPr>
          <w:rFonts w:ascii="Times New Roman" w:hAnsi="Times New Roman"/>
          <w:b/>
        </w:rPr>
        <w:tab/>
      </w:r>
      <w:r w:rsidRPr="00367C6B">
        <w:rPr>
          <w:rFonts w:ascii="Times New Roman" w:hAnsi="Times New Roman"/>
          <w:b/>
        </w:rPr>
        <w:tab/>
      </w:r>
      <w:r w:rsidR="007873D1" w:rsidRPr="00367C6B">
        <w:rPr>
          <w:rFonts w:ascii="Times New Roman" w:hAnsi="Times New Roman"/>
          <w:b/>
        </w:rPr>
        <w:t>Sr.</w:t>
      </w:r>
      <w:r w:rsidRPr="00367C6B">
        <w:rPr>
          <w:rFonts w:ascii="Times New Roman" w:hAnsi="Times New Roman"/>
          <w:b/>
        </w:rPr>
        <w:t xml:space="preserve"> Business Analyst, </w:t>
      </w:r>
      <w:r w:rsidR="007873D1" w:rsidRPr="00367C6B">
        <w:rPr>
          <w:rFonts w:ascii="Times New Roman" w:hAnsi="Times New Roman"/>
          <w:b/>
        </w:rPr>
        <w:t xml:space="preserve">IFC (World Bank), Washington, DC </w:t>
      </w:r>
    </w:p>
    <w:p w:rsidR="007873D1" w:rsidRPr="00367C6B" w:rsidRDefault="00367C6B" w:rsidP="007873D1">
      <w:pPr>
        <w:widowControl w:val="0"/>
        <w:tabs>
          <w:tab w:val="left" w:pos="720"/>
        </w:tabs>
        <w:autoSpaceDE w:val="0"/>
        <w:autoSpaceDN w:val="0"/>
        <w:adjustRightInd w:val="0"/>
        <w:spacing w:after="0" w:line="240" w:lineRule="auto"/>
        <w:contextualSpacing/>
        <w:rPr>
          <w:rFonts w:ascii="Times New Roman" w:hAnsi="Times New Roman"/>
          <w:b/>
        </w:rPr>
      </w:pPr>
      <w:r w:rsidRPr="00367C6B">
        <w:rPr>
          <w:rFonts w:ascii="Times New Roman" w:hAnsi="Times New Roman"/>
          <w:b/>
        </w:rPr>
        <w:t xml:space="preserve">Project:  Enterprise </w:t>
      </w:r>
      <w:r w:rsidR="007873D1" w:rsidRPr="00367C6B">
        <w:rPr>
          <w:rFonts w:ascii="Times New Roman" w:hAnsi="Times New Roman"/>
          <w:b/>
        </w:rPr>
        <w:t>Portfolio Valuation</w:t>
      </w:r>
      <w:r w:rsidRPr="00367C6B">
        <w:rPr>
          <w:rFonts w:ascii="Times New Roman" w:hAnsi="Times New Roman"/>
          <w:b/>
        </w:rPr>
        <w:t xml:space="preserve"> System</w:t>
      </w:r>
    </w:p>
    <w:p w:rsidR="007873D1" w:rsidRPr="007873D1" w:rsidRDefault="007873D1" w:rsidP="007873D1">
      <w:pPr>
        <w:widowControl w:val="0"/>
        <w:tabs>
          <w:tab w:val="left" w:pos="720"/>
        </w:tabs>
        <w:autoSpaceDE w:val="0"/>
        <w:autoSpaceDN w:val="0"/>
        <w:adjustRightInd w:val="0"/>
        <w:spacing w:after="0" w:line="240" w:lineRule="auto"/>
        <w:contextualSpacing/>
        <w:rPr>
          <w:rFonts w:ascii="Times New Roman" w:hAnsi="Times New Roman"/>
          <w:b/>
          <w:i/>
        </w:rPr>
      </w:pPr>
      <w:r w:rsidRPr="007873D1">
        <w:rPr>
          <w:rFonts w:ascii="Times New Roman" w:hAnsi="Times New Roman"/>
        </w:rPr>
        <w:t>An in house system needed enhancements in several versions to be able to accommodate valuation of IFC portfolios including equity, options and loans. The project involved developing integration plan after assessment for the system to value portfolio of IFC subsidiaries</w:t>
      </w:r>
      <w:r>
        <w:rPr>
          <w:rFonts w:ascii="Times New Roman" w:hAnsi="Times New Roman"/>
          <w:b/>
          <w:i/>
        </w:rPr>
        <w:t>.</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Determined requirements for implementation of  a portfolio valuation system within the business unit by understanding the existing business processes and policies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Performed Gap Analysis to determine the To-Be process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Worked closely with PMO, Business leads, Developers and Quality Assurance teams to implement the SDLC process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Analyzed various interfaces , elicited and documented the interface requirements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Coordinated with Business Intelligence team to prepare estimate for the reporting requirements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Analyzed the data from data warehouse and determined the integration approach between various interfaces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lastRenderedPageBreak/>
        <w:t>Developed Business Requirement Document (BRD) and Functional Specification Document</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Prepared UAT test scenarios based on use-cases and low and high level design document</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Prepared project plan and held weekly status meeting with project team to keep track of the project</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Executed test cases using SQL server 2008 and used JIRA for defect tracking and error logs</w:t>
      </w:r>
    </w:p>
    <w:p w:rsidR="007873D1" w:rsidRPr="007873D1" w:rsidRDefault="007873D1" w:rsidP="007873D1">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7873D1">
        <w:rPr>
          <w:rFonts w:ascii="Times New Roman" w:hAnsi="Times New Roman"/>
          <w:color w:val="000000"/>
        </w:rPr>
        <w:t xml:space="preserve">Prepared Assessment Summary Report to estimate budget for implementation </w:t>
      </w:r>
    </w:p>
    <w:p w:rsidR="007873D1" w:rsidRPr="000F68D4" w:rsidRDefault="007873D1" w:rsidP="007873D1">
      <w:pPr>
        <w:pStyle w:val="NoSpacing"/>
        <w:widowControl w:val="0"/>
        <w:suppressAutoHyphens/>
        <w:autoSpaceDE w:val="0"/>
        <w:autoSpaceDN w:val="0"/>
        <w:adjustRightInd w:val="0"/>
        <w:contextualSpacing/>
        <w:rPr>
          <w:rFonts w:ascii="Times New Roman" w:hAnsi="Times New Roman"/>
          <w:bCs/>
          <w:iCs/>
          <w:color w:val="000000"/>
        </w:rPr>
      </w:pPr>
      <w:r>
        <w:rPr>
          <w:rFonts w:ascii="Times New Roman" w:hAnsi="Times New Roman"/>
          <w:b/>
          <w:bCs/>
          <w:iCs/>
          <w:color w:val="000000"/>
        </w:rPr>
        <w:t xml:space="preserve">Environment: </w:t>
      </w:r>
      <w:r w:rsidRPr="000F68D4">
        <w:rPr>
          <w:rFonts w:ascii="Times New Roman" w:hAnsi="Times New Roman"/>
          <w:b/>
          <w:bCs/>
          <w:iCs/>
          <w:color w:val="000000"/>
        </w:rPr>
        <w:t xml:space="preserve"> </w:t>
      </w:r>
      <w:r w:rsidRPr="000F68D4">
        <w:rPr>
          <w:rFonts w:ascii="Times New Roman" w:hAnsi="Times New Roman"/>
          <w:bCs/>
          <w:iCs/>
          <w:color w:val="000000"/>
        </w:rPr>
        <w:t xml:space="preserve">Informatica/ETL, </w:t>
      </w:r>
      <w:r>
        <w:rPr>
          <w:rFonts w:ascii="Times New Roman" w:hAnsi="Times New Roman"/>
          <w:bCs/>
          <w:iCs/>
          <w:color w:val="000000"/>
        </w:rPr>
        <w:t>Oracle</w:t>
      </w:r>
      <w:r w:rsidRPr="000F68D4">
        <w:rPr>
          <w:rFonts w:ascii="Times New Roman" w:hAnsi="Times New Roman"/>
          <w:bCs/>
          <w:iCs/>
          <w:color w:val="000000"/>
        </w:rPr>
        <w:t>,</w:t>
      </w:r>
      <w:r>
        <w:rPr>
          <w:rFonts w:ascii="Times New Roman" w:hAnsi="Times New Roman"/>
          <w:bCs/>
          <w:iCs/>
          <w:color w:val="000000"/>
        </w:rPr>
        <w:t xml:space="preserve"> SharePoint,</w:t>
      </w:r>
      <w:r w:rsidR="00005F16">
        <w:rPr>
          <w:rFonts w:ascii="Times New Roman" w:hAnsi="Times New Roman"/>
          <w:bCs/>
          <w:iCs/>
          <w:color w:val="000000"/>
        </w:rPr>
        <w:t xml:space="preserve"> MS Access /</w:t>
      </w:r>
      <w:r w:rsidRPr="000F68D4">
        <w:rPr>
          <w:rFonts w:ascii="Times New Roman" w:hAnsi="Times New Roman"/>
          <w:bCs/>
          <w:iCs/>
          <w:color w:val="000000"/>
        </w:rPr>
        <w:t xml:space="preserve">Project </w:t>
      </w:r>
      <w:r w:rsidR="00005F16">
        <w:rPr>
          <w:rFonts w:ascii="Times New Roman" w:hAnsi="Times New Roman"/>
          <w:bCs/>
          <w:iCs/>
          <w:color w:val="000000"/>
        </w:rPr>
        <w:t>/Excel /</w:t>
      </w:r>
      <w:r w:rsidRPr="000F68D4">
        <w:rPr>
          <w:rFonts w:ascii="Times New Roman" w:hAnsi="Times New Roman"/>
          <w:bCs/>
          <w:iCs/>
          <w:color w:val="000000"/>
        </w:rPr>
        <w:t>Visio</w:t>
      </w:r>
      <w:r w:rsidR="00AE4B0C">
        <w:rPr>
          <w:rFonts w:ascii="Times New Roman" w:hAnsi="Times New Roman"/>
          <w:bCs/>
          <w:iCs/>
          <w:color w:val="000000"/>
        </w:rPr>
        <w:t>, Waterfall</w:t>
      </w:r>
    </w:p>
    <w:p w:rsidR="007873D1" w:rsidRDefault="007873D1" w:rsidP="000800C6">
      <w:pPr>
        <w:widowControl w:val="0"/>
        <w:tabs>
          <w:tab w:val="left" w:pos="720"/>
        </w:tabs>
        <w:autoSpaceDE w:val="0"/>
        <w:autoSpaceDN w:val="0"/>
        <w:adjustRightInd w:val="0"/>
        <w:spacing w:after="0" w:line="240" w:lineRule="auto"/>
        <w:contextualSpacing/>
        <w:rPr>
          <w:rFonts w:ascii="Times New Roman" w:hAnsi="Times New Roman"/>
          <w:b/>
        </w:rPr>
      </w:pPr>
    </w:p>
    <w:p w:rsidR="00367C6B" w:rsidRPr="009A55A2" w:rsidRDefault="000800C6" w:rsidP="00367C6B">
      <w:pPr>
        <w:widowControl w:val="0"/>
        <w:tabs>
          <w:tab w:val="left" w:pos="720"/>
        </w:tabs>
        <w:autoSpaceDE w:val="0"/>
        <w:autoSpaceDN w:val="0"/>
        <w:adjustRightInd w:val="0"/>
        <w:spacing w:after="0" w:line="240" w:lineRule="auto"/>
        <w:contextualSpacing/>
        <w:rPr>
          <w:rFonts w:ascii="Times New Roman" w:hAnsi="Times New Roman"/>
          <w:b/>
        </w:rPr>
      </w:pPr>
      <w:r w:rsidRPr="00BA65A3">
        <w:rPr>
          <w:rFonts w:ascii="Times New Roman" w:hAnsi="Times New Roman"/>
          <w:b/>
        </w:rPr>
        <w:t>Oct</w:t>
      </w:r>
      <w:r>
        <w:rPr>
          <w:rFonts w:ascii="Times New Roman" w:hAnsi="Times New Roman"/>
          <w:b/>
        </w:rPr>
        <w:t xml:space="preserve"> </w:t>
      </w:r>
      <w:r w:rsidR="00022976">
        <w:rPr>
          <w:rFonts w:ascii="Times New Roman" w:hAnsi="Times New Roman"/>
          <w:b/>
        </w:rPr>
        <w:t>’</w:t>
      </w:r>
      <w:r>
        <w:rPr>
          <w:rFonts w:ascii="Times New Roman" w:hAnsi="Times New Roman"/>
          <w:b/>
        </w:rPr>
        <w:t>11</w:t>
      </w:r>
      <w:r w:rsidR="00367C6B">
        <w:rPr>
          <w:rFonts w:ascii="Times New Roman" w:hAnsi="Times New Roman"/>
          <w:b/>
        </w:rPr>
        <w:t>-May’12</w:t>
      </w:r>
      <w:r w:rsidR="00B81508">
        <w:rPr>
          <w:rFonts w:ascii="Times New Roman" w:hAnsi="Times New Roman"/>
          <w:b/>
        </w:rPr>
        <w:tab/>
      </w:r>
      <w:r w:rsidR="00E330C1" w:rsidRPr="00BA65A3">
        <w:rPr>
          <w:rFonts w:ascii="Times New Roman" w:hAnsi="Times New Roman"/>
          <w:b/>
        </w:rPr>
        <w:t>Business</w:t>
      </w:r>
      <w:r w:rsidR="00367C6B" w:rsidRPr="009A55A2">
        <w:rPr>
          <w:rFonts w:ascii="Times New Roman" w:hAnsi="Times New Roman"/>
          <w:b/>
        </w:rPr>
        <w:t xml:space="preserve"> Process Analyst</w:t>
      </w:r>
      <w:r w:rsidR="00367C6B">
        <w:rPr>
          <w:rFonts w:ascii="Times New Roman" w:hAnsi="Times New Roman"/>
          <w:b/>
        </w:rPr>
        <w:t xml:space="preserve">, </w:t>
      </w:r>
      <w:r w:rsidR="00367C6B" w:rsidRPr="009A55A2">
        <w:rPr>
          <w:rFonts w:ascii="Times New Roman" w:hAnsi="Times New Roman"/>
          <w:b/>
        </w:rPr>
        <w:t xml:space="preserve">Russell Investments, Seattle, WA </w:t>
      </w:r>
    </w:p>
    <w:p w:rsidR="00B81508" w:rsidRDefault="00B81508" w:rsidP="000800C6">
      <w:pPr>
        <w:widowControl w:val="0"/>
        <w:tabs>
          <w:tab w:val="left" w:pos="720"/>
        </w:tabs>
        <w:autoSpaceDE w:val="0"/>
        <w:autoSpaceDN w:val="0"/>
        <w:adjustRightInd w:val="0"/>
        <w:spacing w:after="0" w:line="240" w:lineRule="auto"/>
        <w:contextualSpacing/>
        <w:rPr>
          <w:rFonts w:ascii="Times New Roman" w:hAnsi="Times New Roman"/>
          <w:b/>
        </w:rPr>
      </w:pPr>
      <w:r w:rsidRPr="00BA65A3">
        <w:rPr>
          <w:rFonts w:ascii="Times New Roman" w:hAnsi="Times New Roman"/>
          <w:b/>
        </w:rPr>
        <w:t>Project</w:t>
      </w:r>
      <w:r w:rsidR="00367C6B">
        <w:rPr>
          <w:rFonts w:ascii="Times New Roman" w:hAnsi="Times New Roman"/>
          <w:b/>
        </w:rPr>
        <w:t>:</w:t>
      </w:r>
      <w:r w:rsidRPr="00BA65A3">
        <w:rPr>
          <w:rFonts w:ascii="Times New Roman" w:hAnsi="Times New Roman"/>
          <w:b/>
        </w:rPr>
        <w:t xml:space="preserve"> Exchange Rate Remediation- FX Rates</w:t>
      </w:r>
      <w:r w:rsidR="00E330C1" w:rsidRPr="00BA65A3">
        <w:rPr>
          <w:rFonts w:ascii="Times New Roman" w:hAnsi="Times New Roman"/>
          <w:b/>
        </w:rPr>
        <w:t xml:space="preserve">    </w:t>
      </w:r>
    </w:p>
    <w:p w:rsidR="00E330C1" w:rsidRPr="009D5A90" w:rsidRDefault="00E330C1" w:rsidP="000800C6">
      <w:pPr>
        <w:widowControl w:val="0"/>
        <w:tabs>
          <w:tab w:val="left" w:pos="720"/>
        </w:tabs>
        <w:autoSpaceDE w:val="0"/>
        <w:autoSpaceDN w:val="0"/>
        <w:adjustRightInd w:val="0"/>
        <w:spacing w:after="0" w:line="240" w:lineRule="auto"/>
        <w:contextualSpacing/>
        <w:jc w:val="both"/>
        <w:rPr>
          <w:rFonts w:ascii="Times New Roman" w:hAnsi="Times New Roman"/>
        </w:rPr>
      </w:pPr>
      <w:r w:rsidRPr="009D5A90">
        <w:rPr>
          <w:rFonts w:ascii="Times New Roman" w:hAnsi="Times New Roman"/>
        </w:rPr>
        <w:t xml:space="preserve">The Project involved developing a centralized exchange rates (FX) </w:t>
      </w:r>
      <w:r w:rsidR="001D614E">
        <w:rPr>
          <w:rFonts w:ascii="Times New Roman" w:hAnsi="Times New Roman"/>
        </w:rPr>
        <w:t xml:space="preserve">data </w:t>
      </w:r>
      <w:r w:rsidR="00B01737" w:rsidRPr="009D5A90">
        <w:rPr>
          <w:rFonts w:ascii="Times New Roman" w:hAnsi="Times New Roman"/>
        </w:rPr>
        <w:t>repository</w:t>
      </w:r>
      <w:r w:rsidR="001D614E">
        <w:rPr>
          <w:rFonts w:ascii="Times New Roman" w:hAnsi="Times New Roman"/>
        </w:rPr>
        <w:t>/data warehouse</w:t>
      </w:r>
      <w:r w:rsidR="00B01737" w:rsidRPr="009D5A90">
        <w:rPr>
          <w:rFonts w:ascii="Times New Roman" w:hAnsi="Times New Roman"/>
        </w:rPr>
        <w:t xml:space="preserve"> and</w:t>
      </w:r>
      <w:r w:rsidRPr="009D5A90">
        <w:rPr>
          <w:rFonts w:ascii="Times New Roman" w:hAnsi="Times New Roman"/>
        </w:rPr>
        <w:t xml:space="preserve"> an improved, streamlined process of acquiring and archiving the exchange rates for global billing, rebate, accrual and revenue capture processes within Global Finance. </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Analyzed and defined the scope of the project and worked with internal, external clients, SMEs to define bus</w:t>
      </w:r>
      <w:r w:rsidR="00B01737" w:rsidRPr="00B81508">
        <w:rPr>
          <w:rFonts w:ascii="Times New Roman" w:hAnsi="Times New Roman"/>
          <w:color w:val="000000"/>
        </w:rPr>
        <w:t>iness needs</w:t>
      </w:r>
    </w:p>
    <w:p w:rsidR="00E330C1"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 xml:space="preserve">Analysis of different Exchange Rates provided from several vendors such as WM/Reuters, Bloomberg etc </w:t>
      </w:r>
    </w:p>
    <w:p w:rsidR="001D614E" w:rsidRPr="00B81508" w:rsidRDefault="001D614E"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Pr>
          <w:rFonts w:ascii="Times New Roman" w:hAnsi="Times New Roman"/>
          <w:color w:val="000000"/>
        </w:rPr>
        <w:t>Analyzed data points related to cross rates, spot rates and forward rates</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Analyzed Global Finance Exchange Rate process</w:t>
      </w:r>
      <w:r w:rsidR="00B01737" w:rsidRPr="00B81508">
        <w:rPr>
          <w:rFonts w:ascii="Times New Roman" w:hAnsi="Times New Roman"/>
          <w:color w:val="000000"/>
        </w:rPr>
        <w:t xml:space="preserve"> and assessed improvement areas</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rPr>
        <w:t>Defined  the scope of remediation for</w:t>
      </w:r>
      <w:r w:rsidRPr="00B81508">
        <w:rPr>
          <w:rFonts w:ascii="Times New Roman" w:hAnsi="Times New Roman"/>
          <w:i/>
        </w:rPr>
        <w:t xml:space="preserve"> </w:t>
      </w:r>
      <w:r w:rsidRPr="00B81508">
        <w:rPr>
          <w:rFonts w:ascii="Times New Roman" w:hAnsi="Times New Roman"/>
        </w:rPr>
        <w:t>exchange rate data consumers</w:t>
      </w:r>
    </w:p>
    <w:p w:rsidR="00B01737" w:rsidRPr="00B81508" w:rsidRDefault="00B01737"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rPr>
        <w:t>Defined and created data quality parameters, business rules for data validation, and regulatory requirements</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Created Business Process Remediation plan and document to improve and streamline the process.</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Prepared Business Requirement Document (BRD), Project Charter and System Requireme</w:t>
      </w:r>
      <w:r w:rsidR="00B01737" w:rsidRPr="00B81508">
        <w:rPr>
          <w:rFonts w:ascii="Times New Roman" w:hAnsi="Times New Roman"/>
          <w:color w:val="000000"/>
        </w:rPr>
        <w:t>nt Specification (SRS) Document</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Performed data validation and data mapping using SQL Server Management Studio</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 xml:space="preserve">Analyzed and defined the workflows, logics and validations in Informatica ETL </w:t>
      </w:r>
    </w:p>
    <w:p w:rsidR="00E330C1" w:rsidRPr="00B81508" w:rsidRDefault="00E330C1" w:rsidP="009A55A2">
      <w:pPr>
        <w:pStyle w:val="NoSpacing"/>
        <w:widowControl w:val="0"/>
        <w:numPr>
          <w:ilvl w:val="0"/>
          <w:numId w:val="38"/>
        </w:numPr>
        <w:suppressAutoHyphens/>
        <w:autoSpaceDE w:val="0"/>
        <w:autoSpaceDN w:val="0"/>
        <w:adjustRightInd w:val="0"/>
        <w:contextualSpacing/>
        <w:jc w:val="both"/>
        <w:rPr>
          <w:rFonts w:ascii="Times New Roman" w:hAnsi="Times New Roman"/>
          <w:color w:val="000000"/>
        </w:rPr>
      </w:pPr>
      <w:r w:rsidRPr="00B81508">
        <w:rPr>
          <w:rFonts w:ascii="Times New Roman" w:hAnsi="Times New Roman"/>
          <w:color w:val="000000"/>
        </w:rPr>
        <w:t xml:space="preserve">Designed and created SharePoint site to manage documentation and test bug results </w:t>
      </w:r>
    </w:p>
    <w:p w:rsidR="00BC3ADD" w:rsidRPr="00005F16" w:rsidRDefault="00E330C1" w:rsidP="00BC3ADD">
      <w:pPr>
        <w:pStyle w:val="NoSpacing"/>
        <w:widowControl w:val="0"/>
        <w:numPr>
          <w:ilvl w:val="0"/>
          <w:numId w:val="38"/>
        </w:numPr>
        <w:suppressAutoHyphens/>
        <w:autoSpaceDE w:val="0"/>
        <w:autoSpaceDN w:val="0"/>
        <w:adjustRightInd w:val="0"/>
        <w:contextualSpacing/>
        <w:jc w:val="both"/>
        <w:rPr>
          <w:rFonts w:ascii="Times New Roman" w:hAnsi="Times New Roman"/>
          <w:color w:val="000000"/>
          <w:sz w:val="20"/>
          <w:szCs w:val="20"/>
        </w:rPr>
      </w:pPr>
      <w:r w:rsidRPr="00005F16">
        <w:rPr>
          <w:rFonts w:ascii="Times New Roman" w:hAnsi="Times New Roman"/>
          <w:color w:val="000000"/>
        </w:rPr>
        <w:t>Provided training related to newly developed system and UI to business owners by acting as subject matter expert (SME)</w:t>
      </w:r>
      <w:r w:rsidRPr="00005F16">
        <w:rPr>
          <w:rFonts w:ascii="Times New Roman" w:hAnsi="Times New Roman"/>
          <w:color w:val="000000"/>
          <w:sz w:val="20"/>
          <w:szCs w:val="20"/>
        </w:rPr>
        <w:t xml:space="preserve"> </w:t>
      </w:r>
    </w:p>
    <w:p w:rsidR="000F68D4" w:rsidRPr="000F68D4" w:rsidRDefault="00BC3ADD" w:rsidP="00BC3ADD">
      <w:pPr>
        <w:pStyle w:val="NoSpacing"/>
        <w:widowControl w:val="0"/>
        <w:suppressAutoHyphens/>
        <w:autoSpaceDE w:val="0"/>
        <w:autoSpaceDN w:val="0"/>
        <w:adjustRightInd w:val="0"/>
        <w:contextualSpacing/>
        <w:rPr>
          <w:rFonts w:ascii="Times New Roman" w:hAnsi="Times New Roman"/>
          <w:bCs/>
          <w:iCs/>
          <w:color w:val="000000"/>
        </w:rPr>
      </w:pPr>
      <w:r>
        <w:rPr>
          <w:rFonts w:ascii="Times New Roman" w:hAnsi="Times New Roman"/>
          <w:b/>
          <w:bCs/>
          <w:iCs/>
          <w:color w:val="000000"/>
        </w:rPr>
        <w:t xml:space="preserve">Environment: </w:t>
      </w:r>
      <w:r w:rsidR="000F68D4" w:rsidRPr="000F68D4">
        <w:rPr>
          <w:rFonts w:ascii="Times New Roman" w:hAnsi="Times New Roman"/>
          <w:b/>
          <w:bCs/>
          <w:iCs/>
          <w:color w:val="000000"/>
        </w:rPr>
        <w:t xml:space="preserve"> </w:t>
      </w:r>
      <w:r w:rsidR="000F68D4" w:rsidRPr="000F68D4">
        <w:rPr>
          <w:rFonts w:ascii="Times New Roman" w:hAnsi="Times New Roman"/>
          <w:bCs/>
          <w:iCs/>
          <w:color w:val="000000"/>
        </w:rPr>
        <w:t>Informatica/ETL, SQL 2005/SQL 2008 R2, UML</w:t>
      </w:r>
      <w:r w:rsidR="00005F16">
        <w:rPr>
          <w:rFonts w:ascii="Times New Roman" w:hAnsi="Times New Roman"/>
          <w:bCs/>
          <w:iCs/>
          <w:color w:val="000000"/>
        </w:rPr>
        <w:t>, MS Access /Project /Excel /</w:t>
      </w:r>
      <w:r w:rsidR="000F68D4" w:rsidRPr="000F68D4">
        <w:rPr>
          <w:rFonts w:ascii="Times New Roman" w:hAnsi="Times New Roman"/>
          <w:bCs/>
          <w:iCs/>
          <w:color w:val="000000"/>
        </w:rPr>
        <w:t>Visio</w:t>
      </w:r>
    </w:p>
    <w:p w:rsidR="000F68D4" w:rsidRDefault="000F68D4" w:rsidP="000F68D4">
      <w:pPr>
        <w:pStyle w:val="NoSpacing"/>
        <w:widowControl w:val="0"/>
        <w:suppressAutoHyphens/>
        <w:autoSpaceDE w:val="0"/>
        <w:autoSpaceDN w:val="0"/>
        <w:adjustRightInd w:val="0"/>
        <w:ind w:left="360"/>
        <w:contextualSpacing/>
        <w:jc w:val="both"/>
        <w:rPr>
          <w:rFonts w:ascii="Times New Roman" w:hAnsi="Times New Roman"/>
          <w:color w:val="000000"/>
          <w:sz w:val="20"/>
          <w:szCs w:val="20"/>
        </w:rPr>
      </w:pPr>
    </w:p>
    <w:p w:rsidR="00E330C1" w:rsidRPr="009A55A2" w:rsidRDefault="009A55A2" w:rsidP="009A55A2">
      <w:pPr>
        <w:widowControl w:val="0"/>
        <w:tabs>
          <w:tab w:val="left" w:pos="720"/>
        </w:tabs>
        <w:autoSpaceDE w:val="0"/>
        <w:autoSpaceDN w:val="0"/>
        <w:adjustRightInd w:val="0"/>
        <w:spacing w:after="0" w:line="240" w:lineRule="auto"/>
        <w:contextualSpacing/>
        <w:rPr>
          <w:rFonts w:ascii="Times New Roman" w:hAnsi="Times New Roman"/>
          <w:b/>
        </w:rPr>
      </w:pPr>
      <w:r w:rsidRPr="009A55A2">
        <w:rPr>
          <w:rFonts w:ascii="Times New Roman" w:hAnsi="Times New Roman"/>
          <w:b/>
        </w:rPr>
        <w:t>Ap</w:t>
      </w:r>
      <w:r w:rsidR="00BC3ADD">
        <w:rPr>
          <w:rFonts w:ascii="Times New Roman" w:hAnsi="Times New Roman"/>
          <w:b/>
        </w:rPr>
        <w:t>r</w:t>
      </w:r>
      <w:r>
        <w:rPr>
          <w:rFonts w:ascii="Times New Roman" w:hAnsi="Times New Roman"/>
          <w:b/>
        </w:rPr>
        <w:t xml:space="preserve"> ’</w:t>
      </w:r>
      <w:r w:rsidRPr="009A55A2">
        <w:rPr>
          <w:rFonts w:ascii="Times New Roman" w:hAnsi="Times New Roman"/>
          <w:b/>
        </w:rPr>
        <w:t>11</w:t>
      </w:r>
      <w:r>
        <w:rPr>
          <w:rFonts w:ascii="Times New Roman" w:hAnsi="Times New Roman"/>
          <w:b/>
        </w:rPr>
        <w:t xml:space="preserve"> – </w:t>
      </w:r>
      <w:r w:rsidRPr="009A55A2">
        <w:rPr>
          <w:rFonts w:ascii="Times New Roman" w:hAnsi="Times New Roman"/>
          <w:b/>
        </w:rPr>
        <w:t>Oct</w:t>
      </w:r>
      <w:r>
        <w:rPr>
          <w:rFonts w:ascii="Times New Roman" w:hAnsi="Times New Roman"/>
          <w:b/>
        </w:rPr>
        <w:t xml:space="preserve"> ’</w:t>
      </w:r>
      <w:r w:rsidRPr="009A55A2">
        <w:rPr>
          <w:rFonts w:ascii="Times New Roman" w:hAnsi="Times New Roman"/>
          <w:b/>
        </w:rPr>
        <w:t>11</w:t>
      </w:r>
      <w:r>
        <w:rPr>
          <w:rFonts w:ascii="Times New Roman" w:hAnsi="Times New Roman"/>
          <w:b/>
        </w:rPr>
        <w:tab/>
      </w:r>
      <w:r w:rsidR="00E330C1" w:rsidRPr="009A55A2">
        <w:rPr>
          <w:rFonts w:ascii="Times New Roman" w:hAnsi="Times New Roman"/>
          <w:b/>
        </w:rPr>
        <w:t>Business Process Analyst</w:t>
      </w:r>
      <w:r>
        <w:rPr>
          <w:rFonts w:ascii="Times New Roman" w:hAnsi="Times New Roman"/>
          <w:b/>
        </w:rPr>
        <w:t xml:space="preserve">, </w:t>
      </w:r>
      <w:r w:rsidR="00E330C1" w:rsidRPr="009A55A2">
        <w:rPr>
          <w:rFonts w:ascii="Times New Roman" w:hAnsi="Times New Roman"/>
          <w:b/>
        </w:rPr>
        <w:t xml:space="preserve">Russell Investments, Seattle, WA </w:t>
      </w:r>
    </w:p>
    <w:p w:rsidR="00E330C1" w:rsidRPr="009A55A2" w:rsidRDefault="00367C6B" w:rsidP="009A55A2">
      <w:pPr>
        <w:widowControl w:val="0"/>
        <w:tabs>
          <w:tab w:val="left" w:pos="720"/>
        </w:tabs>
        <w:autoSpaceDE w:val="0"/>
        <w:autoSpaceDN w:val="0"/>
        <w:adjustRightInd w:val="0"/>
        <w:spacing w:after="0" w:line="240" w:lineRule="auto"/>
        <w:contextualSpacing/>
        <w:rPr>
          <w:rFonts w:ascii="Times New Roman" w:hAnsi="Times New Roman"/>
          <w:b/>
        </w:rPr>
      </w:pPr>
      <w:r>
        <w:rPr>
          <w:rFonts w:ascii="Times New Roman" w:hAnsi="Times New Roman"/>
          <w:b/>
        </w:rPr>
        <w:t xml:space="preserve">Project: </w:t>
      </w:r>
      <w:r w:rsidR="00E330C1" w:rsidRPr="009A55A2">
        <w:rPr>
          <w:rFonts w:ascii="Times New Roman" w:hAnsi="Times New Roman"/>
          <w:b/>
        </w:rPr>
        <w:t>Fund Reference System</w:t>
      </w:r>
      <w:r w:rsidR="00E330C1" w:rsidRPr="009A55A2">
        <w:rPr>
          <w:rFonts w:ascii="Times New Roman" w:hAnsi="Times New Roman"/>
          <w:b/>
        </w:rPr>
        <w:tab/>
      </w:r>
      <w:r w:rsidR="00E330C1" w:rsidRPr="009A55A2">
        <w:rPr>
          <w:rFonts w:ascii="Times New Roman" w:hAnsi="Times New Roman"/>
          <w:b/>
        </w:rPr>
        <w:tab/>
      </w:r>
      <w:r w:rsidR="00E330C1" w:rsidRPr="009A55A2">
        <w:rPr>
          <w:rFonts w:ascii="Times New Roman" w:hAnsi="Times New Roman"/>
          <w:b/>
        </w:rPr>
        <w:tab/>
      </w:r>
    </w:p>
    <w:p w:rsidR="00E330C1" w:rsidRPr="009A55A2" w:rsidRDefault="00E330C1" w:rsidP="00005F16">
      <w:pPr>
        <w:widowControl w:val="0"/>
        <w:tabs>
          <w:tab w:val="left" w:pos="720"/>
        </w:tabs>
        <w:autoSpaceDE w:val="0"/>
        <w:autoSpaceDN w:val="0"/>
        <w:adjustRightInd w:val="0"/>
        <w:spacing w:after="0" w:line="240" w:lineRule="auto"/>
        <w:contextualSpacing/>
        <w:jc w:val="both"/>
        <w:rPr>
          <w:rFonts w:ascii="Times New Roman" w:hAnsi="Times New Roman"/>
        </w:rPr>
      </w:pPr>
      <w:r w:rsidRPr="009A55A2">
        <w:rPr>
          <w:rFonts w:ascii="Times New Roman" w:hAnsi="Times New Roman"/>
        </w:rPr>
        <w:t>The Project included building a single, authoritative Global Fund Reference System for all the static information of complete universe of funds and fund like products. Also, perform Business Process Re-Engineering (BPR)</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Understand Fund Life Cycle and gather requirements for “Global Fund Reference System” through JAR/JAD </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Identify data delivery mechanism and define business rules to transfer data across the enterprise.</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Developed project document: project charter, project scope, timelines and miles</w:t>
      </w:r>
      <w:r w:rsidR="00B01737" w:rsidRPr="009A55A2">
        <w:rPr>
          <w:rFonts w:ascii="Times New Roman" w:hAnsi="Times New Roman"/>
          <w:color w:val="000000"/>
        </w:rPr>
        <w:t>tones based on SDLC methodology</w:t>
      </w:r>
    </w:p>
    <w:p w:rsidR="00E330C1" w:rsidRPr="009A55A2" w:rsidRDefault="00E330C1" w:rsidP="009A55A2">
      <w:pPr>
        <w:pStyle w:val="NoSpacing"/>
        <w:widowControl w:val="0"/>
        <w:numPr>
          <w:ilvl w:val="0"/>
          <w:numId w:val="39"/>
        </w:numPr>
        <w:suppressAutoHyphens/>
        <w:autoSpaceDE w:val="0"/>
        <w:autoSpaceDN w:val="0"/>
        <w:adjustRightInd w:val="0"/>
        <w:spacing w:line="276" w:lineRule="auto"/>
        <w:contextualSpacing/>
        <w:jc w:val="both"/>
        <w:rPr>
          <w:rFonts w:ascii="Times New Roman" w:hAnsi="Times New Roman"/>
          <w:color w:val="000000"/>
        </w:rPr>
      </w:pPr>
      <w:r w:rsidRPr="009A55A2">
        <w:rPr>
          <w:rFonts w:ascii="Times New Roman" w:hAnsi="Times New Roman"/>
          <w:color w:val="000000"/>
        </w:rPr>
        <w:t>Developed the Business Process Models (BP</w:t>
      </w:r>
      <w:r w:rsidR="00B01737" w:rsidRPr="009A55A2">
        <w:rPr>
          <w:rFonts w:ascii="Times New Roman" w:hAnsi="Times New Roman"/>
          <w:color w:val="000000"/>
        </w:rPr>
        <w:t>M) using Visio and UML diagrams</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Gathered data related to a Fund for various asset classes</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Defined business process related to Fund Reference governance</w:t>
      </w:r>
      <w:r w:rsidR="00B01737" w:rsidRPr="009A55A2">
        <w:rPr>
          <w:rFonts w:ascii="Times New Roman" w:hAnsi="Times New Roman"/>
          <w:color w:val="000000"/>
        </w:rPr>
        <w:t xml:space="preserve"> activities</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Interacted with business product groups, fund admin groups and investment division across the globe t</w:t>
      </w:r>
      <w:r w:rsidR="00B01737" w:rsidRPr="009A55A2">
        <w:rPr>
          <w:rFonts w:ascii="Times New Roman" w:hAnsi="Times New Roman"/>
          <w:color w:val="000000"/>
        </w:rPr>
        <w:t>o document the existing process</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Analyzed XML files created through web services for Fund </w:t>
      </w:r>
      <w:r w:rsidR="00B01737" w:rsidRPr="009A55A2">
        <w:rPr>
          <w:rFonts w:ascii="Times New Roman" w:hAnsi="Times New Roman"/>
          <w:color w:val="000000"/>
        </w:rPr>
        <w:t>information</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Performed data mapping and gap analysis between multiple data sources and identified new data </w:t>
      </w:r>
      <w:r w:rsidRPr="009A55A2">
        <w:rPr>
          <w:rFonts w:ascii="Times New Roman" w:hAnsi="Times New Roman"/>
          <w:color w:val="000000"/>
        </w:rPr>
        <w:lastRenderedPageBreak/>
        <w:t xml:space="preserve">element required </w:t>
      </w:r>
      <w:r w:rsidR="00B01737" w:rsidRPr="009A55A2">
        <w:rPr>
          <w:rFonts w:ascii="Times New Roman" w:hAnsi="Times New Roman"/>
          <w:color w:val="000000"/>
        </w:rPr>
        <w:t>for authoritative source</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Created User Interface using SharePoint and dev</w:t>
      </w:r>
      <w:r w:rsidR="00B01737" w:rsidRPr="009A55A2">
        <w:rPr>
          <w:rFonts w:ascii="Times New Roman" w:hAnsi="Times New Roman"/>
          <w:color w:val="000000"/>
        </w:rPr>
        <w:t>eloped/designed SharePoint site</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Extensively used SQL queries to perform the System Integration testing (S</w:t>
      </w:r>
      <w:r w:rsidR="00B01737" w:rsidRPr="009A55A2">
        <w:rPr>
          <w:rFonts w:ascii="Times New Roman" w:hAnsi="Times New Roman"/>
          <w:color w:val="000000"/>
        </w:rPr>
        <w:t>IT) and prepared UAT test cases</w:t>
      </w:r>
    </w:p>
    <w:p w:rsidR="00E330C1" w:rsidRPr="009A55A2"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Created mock-up reports and gathered ad-hoc reporting requirements to be used for c</w:t>
      </w:r>
      <w:r w:rsidR="00B01737" w:rsidRPr="009A55A2">
        <w:rPr>
          <w:rFonts w:ascii="Times New Roman" w:hAnsi="Times New Roman"/>
          <w:color w:val="000000"/>
        </w:rPr>
        <w:t>lient and performance reporting</w:t>
      </w:r>
    </w:p>
    <w:p w:rsidR="00E330C1" w:rsidRDefault="00E330C1" w:rsidP="009A55A2">
      <w:pPr>
        <w:pStyle w:val="NoSpacing"/>
        <w:widowControl w:val="0"/>
        <w:numPr>
          <w:ilvl w:val="0"/>
          <w:numId w:val="39"/>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Prepared user guide and training manuals for downstream cons</w:t>
      </w:r>
      <w:r w:rsidR="00B01737" w:rsidRPr="009A55A2">
        <w:rPr>
          <w:rFonts w:ascii="Times New Roman" w:hAnsi="Times New Roman"/>
          <w:color w:val="000000"/>
        </w:rPr>
        <w:t>umers</w:t>
      </w:r>
    </w:p>
    <w:p w:rsidR="000F68D4" w:rsidRPr="000F68D4" w:rsidRDefault="00BC3ADD" w:rsidP="00BC3ADD">
      <w:pPr>
        <w:pStyle w:val="NoSpacing"/>
        <w:widowControl w:val="0"/>
        <w:suppressAutoHyphens/>
        <w:autoSpaceDE w:val="0"/>
        <w:autoSpaceDN w:val="0"/>
        <w:adjustRightInd w:val="0"/>
        <w:contextualSpacing/>
        <w:jc w:val="both"/>
        <w:rPr>
          <w:rFonts w:ascii="Times New Roman" w:hAnsi="Times New Roman"/>
          <w:bCs/>
          <w:iCs/>
          <w:color w:val="000000"/>
        </w:rPr>
      </w:pPr>
      <w:r>
        <w:rPr>
          <w:rFonts w:ascii="Times New Roman" w:hAnsi="Times New Roman"/>
          <w:b/>
          <w:bCs/>
          <w:iCs/>
          <w:color w:val="000000"/>
        </w:rPr>
        <w:t xml:space="preserve">Environment: </w:t>
      </w:r>
      <w:r w:rsidR="000F68D4" w:rsidRPr="000F68D4">
        <w:rPr>
          <w:rFonts w:ascii="Times New Roman" w:hAnsi="Times New Roman"/>
          <w:b/>
          <w:bCs/>
          <w:iCs/>
          <w:color w:val="000000"/>
        </w:rPr>
        <w:t xml:space="preserve"> </w:t>
      </w:r>
      <w:r w:rsidR="000F68D4" w:rsidRPr="000F68D4">
        <w:rPr>
          <w:rFonts w:ascii="Times New Roman" w:hAnsi="Times New Roman"/>
          <w:bCs/>
          <w:iCs/>
          <w:color w:val="000000"/>
        </w:rPr>
        <w:t>Informatica/ETL, SQL 2005/SQL 2008 R2, UML, MS Access / Project / Excel / Visio</w:t>
      </w:r>
    </w:p>
    <w:p w:rsidR="00E330C1" w:rsidRDefault="00E330C1" w:rsidP="00532EF0">
      <w:pPr>
        <w:widowControl w:val="0"/>
        <w:tabs>
          <w:tab w:val="left" w:pos="720"/>
        </w:tabs>
        <w:autoSpaceDE w:val="0"/>
        <w:autoSpaceDN w:val="0"/>
        <w:adjustRightInd w:val="0"/>
        <w:spacing w:before="1" w:after="10"/>
        <w:contextualSpacing/>
        <w:rPr>
          <w:rFonts w:cs="Calibri"/>
          <w:b/>
          <w:i/>
        </w:rPr>
      </w:pPr>
    </w:p>
    <w:p w:rsidR="00792C85" w:rsidRPr="009A55A2" w:rsidRDefault="009A55A2" w:rsidP="00022976">
      <w:pPr>
        <w:widowControl w:val="0"/>
        <w:tabs>
          <w:tab w:val="left" w:pos="720"/>
        </w:tabs>
        <w:autoSpaceDE w:val="0"/>
        <w:autoSpaceDN w:val="0"/>
        <w:adjustRightInd w:val="0"/>
        <w:spacing w:after="0" w:line="240" w:lineRule="auto"/>
        <w:contextualSpacing/>
        <w:rPr>
          <w:rFonts w:ascii="Times New Roman" w:hAnsi="Times New Roman"/>
          <w:b/>
        </w:rPr>
      </w:pPr>
      <w:r w:rsidRPr="009A55A2">
        <w:rPr>
          <w:rFonts w:ascii="Times New Roman" w:hAnsi="Times New Roman"/>
          <w:b/>
        </w:rPr>
        <w:t>Dec</w:t>
      </w:r>
      <w:r>
        <w:rPr>
          <w:rFonts w:ascii="Times New Roman" w:hAnsi="Times New Roman"/>
          <w:b/>
        </w:rPr>
        <w:t xml:space="preserve"> ’</w:t>
      </w:r>
      <w:r w:rsidRPr="009A55A2">
        <w:rPr>
          <w:rFonts w:ascii="Times New Roman" w:hAnsi="Times New Roman"/>
          <w:b/>
        </w:rPr>
        <w:t>10</w:t>
      </w:r>
      <w:r>
        <w:rPr>
          <w:rFonts w:ascii="Times New Roman" w:hAnsi="Times New Roman"/>
          <w:b/>
        </w:rPr>
        <w:t xml:space="preserve"> – </w:t>
      </w:r>
      <w:r w:rsidRPr="009A55A2">
        <w:rPr>
          <w:rFonts w:ascii="Times New Roman" w:hAnsi="Times New Roman"/>
          <w:b/>
        </w:rPr>
        <w:t>Apr</w:t>
      </w:r>
      <w:r>
        <w:rPr>
          <w:rFonts w:ascii="Times New Roman" w:hAnsi="Times New Roman"/>
          <w:b/>
        </w:rPr>
        <w:t xml:space="preserve"> ’</w:t>
      </w:r>
      <w:r w:rsidRPr="009A55A2">
        <w:rPr>
          <w:rFonts w:ascii="Times New Roman" w:hAnsi="Times New Roman"/>
          <w:b/>
        </w:rPr>
        <w:t>11</w:t>
      </w:r>
      <w:r>
        <w:rPr>
          <w:rFonts w:ascii="Times New Roman" w:hAnsi="Times New Roman"/>
          <w:b/>
        </w:rPr>
        <w:tab/>
      </w:r>
      <w:r w:rsidR="000042CB" w:rsidRPr="009A55A2">
        <w:rPr>
          <w:rFonts w:ascii="Times New Roman" w:hAnsi="Times New Roman"/>
          <w:b/>
        </w:rPr>
        <w:t>Business Analyst</w:t>
      </w:r>
      <w:r w:rsidR="000800C6">
        <w:rPr>
          <w:rFonts w:ascii="Times New Roman" w:hAnsi="Times New Roman"/>
          <w:b/>
        </w:rPr>
        <w:t xml:space="preserve">, </w:t>
      </w:r>
      <w:r w:rsidR="000800C6" w:rsidRPr="009A55A2">
        <w:rPr>
          <w:rFonts w:ascii="Times New Roman" w:hAnsi="Times New Roman"/>
          <w:b/>
        </w:rPr>
        <w:t>Russell</w:t>
      </w:r>
      <w:r w:rsidR="00792C85" w:rsidRPr="009A55A2">
        <w:rPr>
          <w:rFonts w:ascii="Times New Roman" w:hAnsi="Times New Roman"/>
          <w:b/>
        </w:rPr>
        <w:t xml:space="preserve"> In</w:t>
      </w:r>
      <w:r w:rsidR="00734490" w:rsidRPr="009A55A2">
        <w:rPr>
          <w:rFonts w:ascii="Times New Roman" w:hAnsi="Times New Roman"/>
          <w:b/>
        </w:rPr>
        <w:t>vestments, Seattle, WA</w:t>
      </w:r>
    </w:p>
    <w:p w:rsidR="00792C85" w:rsidRPr="009A55A2" w:rsidRDefault="00367C6B" w:rsidP="00022976">
      <w:pPr>
        <w:widowControl w:val="0"/>
        <w:tabs>
          <w:tab w:val="left" w:pos="720"/>
        </w:tabs>
        <w:autoSpaceDE w:val="0"/>
        <w:autoSpaceDN w:val="0"/>
        <w:adjustRightInd w:val="0"/>
        <w:spacing w:after="0" w:line="240" w:lineRule="auto"/>
        <w:contextualSpacing/>
        <w:rPr>
          <w:rFonts w:ascii="Times New Roman" w:hAnsi="Times New Roman"/>
          <w:b/>
        </w:rPr>
      </w:pPr>
      <w:r>
        <w:rPr>
          <w:rFonts w:ascii="Times New Roman" w:hAnsi="Times New Roman"/>
          <w:b/>
        </w:rPr>
        <w:t xml:space="preserve">Project: </w:t>
      </w:r>
      <w:r w:rsidR="007C2682" w:rsidRPr="009A55A2">
        <w:rPr>
          <w:rFonts w:ascii="Times New Roman" w:hAnsi="Times New Roman"/>
          <w:b/>
        </w:rPr>
        <w:t>Enterprise Data Management-Eagle Pace</w:t>
      </w:r>
    </w:p>
    <w:p w:rsidR="00AE660B" w:rsidRPr="009A55A2" w:rsidRDefault="002F72B5" w:rsidP="00022976">
      <w:pPr>
        <w:widowControl w:val="0"/>
        <w:tabs>
          <w:tab w:val="left" w:pos="720"/>
        </w:tabs>
        <w:autoSpaceDE w:val="0"/>
        <w:autoSpaceDN w:val="0"/>
        <w:adjustRightInd w:val="0"/>
        <w:spacing w:after="0" w:line="240" w:lineRule="auto"/>
        <w:contextualSpacing/>
        <w:jc w:val="both"/>
        <w:rPr>
          <w:rFonts w:ascii="Times New Roman" w:hAnsi="Times New Roman"/>
        </w:rPr>
      </w:pPr>
      <w:r w:rsidRPr="009A55A2">
        <w:rPr>
          <w:rFonts w:ascii="Times New Roman" w:hAnsi="Times New Roman"/>
        </w:rPr>
        <w:t>The Proj</w:t>
      </w:r>
      <w:r w:rsidR="007C2682" w:rsidRPr="009A55A2">
        <w:rPr>
          <w:rFonts w:ascii="Times New Roman" w:hAnsi="Times New Roman"/>
        </w:rPr>
        <w:t xml:space="preserve">ect included </w:t>
      </w:r>
      <w:r w:rsidR="00A47BCE" w:rsidRPr="009A55A2">
        <w:rPr>
          <w:rFonts w:ascii="Times New Roman" w:hAnsi="Times New Roman"/>
        </w:rPr>
        <w:t xml:space="preserve">gathering business requirements for developing </w:t>
      </w:r>
      <w:r w:rsidRPr="009A55A2">
        <w:rPr>
          <w:rFonts w:ascii="Times New Roman" w:hAnsi="Times New Roman"/>
        </w:rPr>
        <w:t>a single, authoritative solution for reference data such as: security,</w:t>
      </w:r>
      <w:r w:rsidR="00930A2F" w:rsidRPr="009A55A2">
        <w:rPr>
          <w:rFonts w:ascii="Times New Roman" w:hAnsi="Times New Roman"/>
        </w:rPr>
        <w:t xml:space="preserve"> ratings,</w:t>
      </w:r>
      <w:r w:rsidRPr="009A55A2">
        <w:rPr>
          <w:rFonts w:ascii="Times New Roman" w:hAnsi="Times New Roman"/>
        </w:rPr>
        <w:t xml:space="preserve"> fund accounting, pricing, exchange rates etc. </w:t>
      </w:r>
      <w:r w:rsidR="00F85EB1" w:rsidRPr="009A55A2">
        <w:rPr>
          <w:rFonts w:ascii="Times New Roman" w:hAnsi="Times New Roman"/>
        </w:rPr>
        <w:t>Eagle</w:t>
      </w:r>
      <w:r w:rsidR="0068095F" w:rsidRPr="009A55A2">
        <w:rPr>
          <w:rFonts w:ascii="Times New Roman" w:hAnsi="Times New Roman"/>
        </w:rPr>
        <w:t>-</w:t>
      </w:r>
      <w:r w:rsidR="00AE660B" w:rsidRPr="009A55A2">
        <w:rPr>
          <w:rFonts w:ascii="Times New Roman" w:hAnsi="Times New Roman"/>
        </w:rPr>
        <w:t xml:space="preserve">Security Reference Manager (SRM) is a tool which allows storing of security data received from various data providers and creates a single composite record by applying source hierarchy rule. The composite security record is then validated against the set of business rules by the SRM validation engine which is then made available to downstream systems.  </w:t>
      </w:r>
    </w:p>
    <w:p w:rsidR="00930A2F" w:rsidRPr="009A55A2" w:rsidRDefault="00930A2F"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Understanding of Eagle Pace data model for various databases including: Security, holding, trades, cash</w:t>
      </w:r>
      <w:r w:rsidR="00AA4D81" w:rsidRPr="009A55A2">
        <w:rPr>
          <w:rFonts w:ascii="Times New Roman" w:hAnsi="Times New Roman"/>
          <w:color w:val="000000"/>
        </w:rPr>
        <w:t xml:space="preserve"> etc for Portfolio Management and Asset Management</w:t>
      </w:r>
    </w:p>
    <w:p w:rsidR="00A47BCE" w:rsidRPr="009A55A2" w:rsidRDefault="00A47BCE"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Gathered and documented business requirements through interview sessions with stakeholders</w:t>
      </w:r>
    </w:p>
    <w:p w:rsidR="00A47BCE" w:rsidRPr="009A55A2" w:rsidRDefault="00A47BCE"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Developed use cases and business requirement document and defined business rules</w:t>
      </w:r>
    </w:p>
    <w:p w:rsidR="00792C85" w:rsidRPr="009A55A2" w:rsidRDefault="00923C03"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 xml:space="preserve">Developed UAT </w:t>
      </w:r>
      <w:r w:rsidR="00792C85" w:rsidRPr="009A55A2">
        <w:rPr>
          <w:rFonts w:ascii="Times New Roman" w:hAnsi="Times New Roman"/>
          <w:color w:val="000000"/>
        </w:rPr>
        <w:t>test plan along with Project plan and mile</w:t>
      </w:r>
      <w:r w:rsidR="0068095F" w:rsidRPr="009A55A2">
        <w:rPr>
          <w:rFonts w:ascii="Times New Roman" w:hAnsi="Times New Roman"/>
          <w:color w:val="000000"/>
        </w:rPr>
        <w:t>stones for testing of Eagle</w:t>
      </w:r>
      <w:r w:rsidRPr="009A55A2">
        <w:rPr>
          <w:rFonts w:ascii="Times New Roman" w:hAnsi="Times New Roman"/>
          <w:color w:val="000000"/>
        </w:rPr>
        <w:t xml:space="preserve"> (SRM)</w:t>
      </w:r>
      <w:r w:rsidR="00792C85" w:rsidRPr="009A55A2">
        <w:rPr>
          <w:rFonts w:ascii="Times New Roman" w:hAnsi="Times New Roman"/>
          <w:color w:val="000000"/>
        </w:rPr>
        <w:t xml:space="preserve"> tool for the areas of Fixed Income instruments, Exchange Rates, Bloomberg Pricing etc.</w:t>
      </w:r>
    </w:p>
    <w:p w:rsidR="00792C85" w:rsidRPr="009A55A2" w:rsidRDefault="005C19CF"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Co</w:t>
      </w:r>
      <w:r w:rsidR="00792C85" w:rsidRPr="009A55A2">
        <w:rPr>
          <w:rFonts w:ascii="Times New Roman" w:hAnsi="Times New Roman"/>
          <w:color w:val="000000"/>
        </w:rPr>
        <w:t>ordinated with offshore test team and onsite client for status reviews, project timelines and milestones</w:t>
      </w:r>
    </w:p>
    <w:p w:rsidR="00792C85" w:rsidRPr="009A55A2" w:rsidRDefault="00792C85"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Understanding of Enterprise Data Warehouse and Data modeling concepts</w:t>
      </w:r>
    </w:p>
    <w:p w:rsidR="00792C85" w:rsidRPr="009A55A2" w:rsidRDefault="00792C85"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Prepared UAT test scenarios based on use-cases and low level and high level design</w:t>
      </w:r>
    </w:p>
    <w:p w:rsidR="00792C85" w:rsidRPr="009A55A2" w:rsidRDefault="00792C85"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Prepared daily score cards and task list to support Project Management Office</w:t>
      </w:r>
      <w:r w:rsidR="00923C03" w:rsidRPr="009A55A2">
        <w:rPr>
          <w:rFonts w:ascii="Times New Roman" w:hAnsi="Times New Roman"/>
          <w:color w:val="000000"/>
        </w:rPr>
        <w:t xml:space="preserve"> (PMO)</w:t>
      </w:r>
    </w:p>
    <w:p w:rsidR="00792C85" w:rsidRPr="009A55A2" w:rsidRDefault="00792C85"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Executed test cases using SQL server 2008 and used JIRA for defect tracking and error logs</w:t>
      </w:r>
    </w:p>
    <w:p w:rsidR="00792C85" w:rsidRDefault="00792C85" w:rsidP="009A55A2">
      <w:pPr>
        <w:pStyle w:val="NoSpacing"/>
        <w:widowControl w:val="0"/>
        <w:numPr>
          <w:ilvl w:val="0"/>
          <w:numId w:val="40"/>
        </w:numPr>
        <w:suppressAutoHyphens/>
        <w:autoSpaceDE w:val="0"/>
        <w:autoSpaceDN w:val="0"/>
        <w:adjustRightInd w:val="0"/>
        <w:contextualSpacing/>
        <w:rPr>
          <w:rFonts w:ascii="Times New Roman" w:hAnsi="Times New Roman"/>
          <w:color w:val="000000"/>
        </w:rPr>
      </w:pPr>
      <w:r w:rsidRPr="009A55A2">
        <w:rPr>
          <w:rFonts w:ascii="Times New Roman" w:hAnsi="Times New Roman"/>
          <w:color w:val="000000"/>
        </w:rPr>
        <w:t>Coordinated and track</w:t>
      </w:r>
      <w:r w:rsidR="00930A2F" w:rsidRPr="009A55A2">
        <w:rPr>
          <w:rFonts w:ascii="Times New Roman" w:hAnsi="Times New Roman"/>
          <w:color w:val="000000"/>
        </w:rPr>
        <w:t>ed</w:t>
      </w:r>
      <w:r w:rsidRPr="009A55A2">
        <w:rPr>
          <w:rFonts w:ascii="Times New Roman" w:hAnsi="Times New Roman"/>
          <w:color w:val="000000"/>
        </w:rPr>
        <w:t xml:space="preserve"> defect logs followed by triage and code drops using </w:t>
      </w:r>
      <w:r w:rsidR="00930A2F" w:rsidRPr="009A55A2">
        <w:rPr>
          <w:rFonts w:ascii="Times New Roman" w:hAnsi="Times New Roman"/>
          <w:color w:val="000000"/>
        </w:rPr>
        <w:t>JIRA</w:t>
      </w:r>
    </w:p>
    <w:p w:rsidR="000F68D4" w:rsidRPr="000F68D4" w:rsidRDefault="00BC3ADD" w:rsidP="00BC3ADD">
      <w:pPr>
        <w:pStyle w:val="NoSpacing"/>
        <w:widowControl w:val="0"/>
        <w:suppressAutoHyphens/>
        <w:autoSpaceDE w:val="0"/>
        <w:autoSpaceDN w:val="0"/>
        <w:adjustRightInd w:val="0"/>
        <w:contextualSpacing/>
        <w:jc w:val="both"/>
        <w:rPr>
          <w:rFonts w:ascii="Times New Roman" w:hAnsi="Times New Roman"/>
          <w:bCs/>
          <w:iCs/>
          <w:color w:val="000000"/>
        </w:rPr>
      </w:pPr>
      <w:r>
        <w:rPr>
          <w:rFonts w:ascii="Times New Roman" w:hAnsi="Times New Roman"/>
          <w:b/>
          <w:bCs/>
          <w:iCs/>
          <w:color w:val="000000"/>
        </w:rPr>
        <w:t xml:space="preserve">Environment: </w:t>
      </w:r>
      <w:r w:rsidR="000F68D4" w:rsidRPr="000F68D4">
        <w:rPr>
          <w:rFonts w:ascii="Times New Roman" w:hAnsi="Times New Roman"/>
          <w:bCs/>
          <w:iCs/>
          <w:color w:val="000000"/>
        </w:rPr>
        <w:t xml:space="preserve"> Informatica/ETL, SQL 2005/SQL 2008 R2, UML, MS Access / Project / Excel / Visio</w:t>
      </w:r>
      <w:r w:rsidR="000F68D4">
        <w:rPr>
          <w:rFonts w:ascii="Times New Roman" w:hAnsi="Times New Roman"/>
          <w:bCs/>
          <w:iCs/>
          <w:color w:val="000000"/>
        </w:rPr>
        <w:t>, JIRA defect tracking</w:t>
      </w:r>
    </w:p>
    <w:p w:rsidR="0068095F" w:rsidRPr="009A55A2" w:rsidRDefault="0068095F" w:rsidP="009A55A2">
      <w:pPr>
        <w:widowControl w:val="0"/>
        <w:tabs>
          <w:tab w:val="left" w:pos="720"/>
        </w:tabs>
        <w:autoSpaceDE w:val="0"/>
        <w:autoSpaceDN w:val="0"/>
        <w:adjustRightInd w:val="0"/>
        <w:spacing w:after="0"/>
        <w:contextualSpacing/>
        <w:rPr>
          <w:rFonts w:ascii="Times New Roman" w:hAnsi="Times New Roman"/>
        </w:rPr>
      </w:pPr>
    </w:p>
    <w:p w:rsidR="00F65E65" w:rsidRPr="009A55A2" w:rsidRDefault="009A55A2" w:rsidP="009A55A2">
      <w:pPr>
        <w:widowControl w:val="0"/>
        <w:tabs>
          <w:tab w:val="left" w:pos="720"/>
        </w:tabs>
        <w:autoSpaceDE w:val="0"/>
        <w:autoSpaceDN w:val="0"/>
        <w:adjustRightInd w:val="0"/>
        <w:spacing w:after="0" w:line="240" w:lineRule="auto"/>
        <w:contextualSpacing/>
        <w:rPr>
          <w:rFonts w:ascii="Times New Roman" w:hAnsi="Times New Roman"/>
          <w:b/>
        </w:rPr>
      </w:pPr>
      <w:r w:rsidRPr="009A55A2">
        <w:rPr>
          <w:rFonts w:ascii="Times New Roman" w:hAnsi="Times New Roman"/>
          <w:b/>
          <w:color w:val="000000"/>
        </w:rPr>
        <w:t xml:space="preserve">Jan </w:t>
      </w:r>
      <w:r>
        <w:rPr>
          <w:rFonts w:ascii="Times New Roman" w:hAnsi="Times New Roman"/>
          <w:b/>
          <w:color w:val="000000"/>
        </w:rPr>
        <w:t xml:space="preserve">’10 – </w:t>
      </w:r>
      <w:r w:rsidRPr="009A55A2">
        <w:rPr>
          <w:rFonts w:ascii="Times New Roman" w:hAnsi="Times New Roman"/>
          <w:b/>
          <w:color w:val="000000"/>
        </w:rPr>
        <w:t>Nov</w:t>
      </w:r>
      <w:r>
        <w:rPr>
          <w:rFonts w:ascii="Times New Roman" w:hAnsi="Times New Roman"/>
          <w:b/>
          <w:color w:val="000000"/>
        </w:rPr>
        <w:t xml:space="preserve"> ’</w:t>
      </w:r>
      <w:r w:rsidRPr="009A55A2">
        <w:rPr>
          <w:rFonts w:ascii="Times New Roman" w:hAnsi="Times New Roman"/>
          <w:b/>
          <w:color w:val="000000"/>
        </w:rPr>
        <w:t>10</w:t>
      </w:r>
      <w:r>
        <w:rPr>
          <w:rFonts w:ascii="Times New Roman" w:hAnsi="Times New Roman"/>
          <w:b/>
          <w:color w:val="000000"/>
        </w:rPr>
        <w:tab/>
      </w:r>
      <w:r w:rsidRPr="009A55A2">
        <w:rPr>
          <w:rFonts w:ascii="Times New Roman" w:hAnsi="Times New Roman"/>
          <w:b/>
        </w:rPr>
        <w:t>Sr. Business Analyst</w:t>
      </w:r>
      <w:r>
        <w:rPr>
          <w:rFonts w:ascii="Times New Roman" w:hAnsi="Times New Roman"/>
          <w:b/>
        </w:rPr>
        <w:t xml:space="preserve">, </w:t>
      </w:r>
      <w:r w:rsidR="00DB748E" w:rsidRPr="009A55A2">
        <w:rPr>
          <w:rFonts w:ascii="Times New Roman" w:hAnsi="Times New Roman"/>
          <w:b/>
        </w:rPr>
        <w:t xml:space="preserve">AMG </w:t>
      </w:r>
      <w:r w:rsidR="0010667A" w:rsidRPr="009A55A2">
        <w:rPr>
          <w:rFonts w:ascii="Times New Roman" w:hAnsi="Times New Roman"/>
          <w:b/>
        </w:rPr>
        <w:t xml:space="preserve">National </w:t>
      </w:r>
      <w:r w:rsidR="002B27A3" w:rsidRPr="009A55A2">
        <w:rPr>
          <w:rFonts w:ascii="Times New Roman" w:hAnsi="Times New Roman"/>
          <w:b/>
        </w:rPr>
        <w:t>T</w:t>
      </w:r>
      <w:r w:rsidR="0010667A" w:rsidRPr="009A55A2">
        <w:rPr>
          <w:rFonts w:ascii="Times New Roman" w:hAnsi="Times New Roman"/>
          <w:b/>
        </w:rPr>
        <w:t xml:space="preserve">rust </w:t>
      </w:r>
      <w:r w:rsidR="00F34234" w:rsidRPr="009A55A2">
        <w:rPr>
          <w:rFonts w:ascii="Times New Roman" w:hAnsi="Times New Roman"/>
          <w:b/>
        </w:rPr>
        <w:t>Bank</w:t>
      </w:r>
      <w:r w:rsidR="00F42D73" w:rsidRPr="009A55A2">
        <w:rPr>
          <w:rFonts w:ascii="Times New Roman" w:hAnsi="Times New Roman"/>
          <w:b/>
        </w:rPr>
        <w:t xml:space="preserve">, </w:t>
      </w:r>
      <w:r w:rsidR="00F65E65" w:rsidRPr="009A55A2">
        <w:rPr>
          <w:rFonts w:ascii="Times New Roman" w:hAnsi="Times New Roman"/>
          <w:b/>
        </w:rPr>
        <w:t>Chicago, IL</w:t>
      </w:r>
    </w:p>
    <w:p w:rsidR="00D973B0" w:rsidRPr="009A55A2" w:rsidRDefault="009B34E4" w:rsidP="00022976">
      <w:pPr>
        <w:widowControl w:val="0"/>
        <w:tabs>
          <w:tab w:val="left" w:pos="720"/>
        </w:tabs>
        <w:autoSpaceDE w:val="0"/>
        <w:autoSpaceDN w:val="0"/>
        <w:adjustRightInd w:val="0"/>
        <w:spacing w:after="0" w:line="240" w:lineRule="auto"/>
        <w:contextualSpacing/>
        <w:rPr>
          <w:rFonts w:ascii="Times New Roman" w:hAnsi="Times New Roman"/>
        </w:rPr>
      </w:pPr>
      <w:r w:rsidRPr="009A55A2">
        <w:rPr>
          <w:rFonts w:ascii="Times New Roman" w:hAnsi="Times New Roman"/>
        </w:rPr>
        <w:t xml:space="preserve">To complement </w:t>
      </w:r>
      <w:r w:rsidR="009C54E5" w:rsidRPr="009A55A2">
        <w:rPr>
          <w:rFonts w:ascii="Times New Roman" w:hAnsi="Times New Roman"/>
        </w:rPr>
        <w:t xml:space="preserve">the existing middle </w:t>
      </w:r>
      <w:r w:rsidR="00B43B63" w:rsidRPr="009A55A2">
        <w:rPr>
          <w:rFonts w:ascii="Times New Roman" w:hAnsi="Times New Roman"/>
        </w:rPr>
        <w:t>office trade</w:t>
      </w:r>
      <w:r w:rsidR="009C54E5" w:rsidRPr="009A55A2">
        <w:rPr>
          <w:rFonts w:ascii="Times New Roman" w:hAnsi="Times New Roman"/>
        </w:rPr>
        <w:t xml:space="preserve"> processing services offered to </w:t>
      </w:r>
      <w:r w:rsidRPr="009A55A2">
        <w:rPr>
          <w:rFonts w:ascii="Times New Roman" w:hAnsi="Times New Roman"/>
        </w:rPr>
        <w:t>the Investment</w:t>
      </w:r>
      <w:r w:rsidR="00053CDB" w:rsidRPr="009A55A2">
        <w:rPr>
          <w:rFonts w:ascii="Times New Roman" w:hAnsi="Times New Roman"/>
        </w:rPr>
        <w:t xml:space="preserve"> Managers, enhancements were</w:t>
      </w:r>
      <w:r w:rsidRPr="009A55A2">
        <w:rPr>
          <w:rFonts w:ascii="Times New Roman" w:hAnsi="Times New Roman"/>
        </w:rPr>
        <w:t xml:space="preserve"> needed to be</w:t>
      </w:r>
      <w:r w:rsidR="00053CDB" w:rsidRPr="009A55A2">
        <w:rPr>
          <w:rFonts w:ascii="Times New Roman" w:hAnsi="Times New Roman"/>
        </w:rPr>
        <w:t xml:space="preserve"> made to existing Reference</w:t>
      </w:r>
      <w:r w:rsidR="003D0E21" w:rsidRPr="009A55A2">
        <w:rPr>
          <w:rFonts w:ascii="Times New Roman" w:hAnsi="Times New Roman"/>
        </w:rPr>
        <w:t xml:space="preserve"> Database</w:t>
      </w:r>
      <w:r w:rsidR="00053CDB" w:rsidRPr="009A55A2">
        <w:rPr>
          <w:rFonts w:ascii="Times New Roman" w:hAnsi="Times New Roman"/>
        </w:rPr>
        <w:t xml:space="preserve"> System</w:t>
      </w:r>
      <w:r w:rsidR="00B55D69" w:rsidRPr="009A55A2">
        <w:rPr>
          <w:rFonts w:ascii="Times New Roman" w:hAnsi="Times New Roman"/>
        </w:rPr>
        <w:t xml:space="preserve">. </w:t>
      </w:r>
      <w:r w:rsidRPr="009A55A2">
        <w:rPr>
          <w:rFonts w:ascii="Times New Roman" w:hAnsi="Times New Roman"/>
        </w:rPr>
        <w:t xml:space="preserve">The project objective </w:t>
      </w:r>
      <w:r w:rsidR="003D0E21" w:rsidRPr="009A55A2">
        <w:rPr>
          <w:rFonts w:ascii="Times New Roman" w:hAnsi="Times New Roman"/>
        </w:rPr>
        <w:t>was</w:t>
      </w:r>
      <w:r w:rsidRPr="009A55A2">
        <w:rPr>
          <w:rFonts w:ascii="Times New Roman" w:hAnsi="Times New Roman"/>
        </w:rPr>
        <w:t xml:space="preserve"> to create </w:t>
      </w:r>
      <w:r w:rsidR="00053CDB" w:rsidRPr="009A55A2">
        <w:rPr>
          <w:rFonts w:ascii="Times New Roman" w:hAnsi="Times New Roman"/>
        </w:rPr>
        <w:t>new UIs</w:t>
      </w:r>
      <w:r w:rsidR="00B43B63" w:rsidRPr="009A55A2">
        <w:rPr>
          <w:rFonts w:ascii="Times New Roman" w:hAnsi="Times New Roman"/>
        </w:rPr>
        <w:t xml:space="preserve"> to support main application</w:t>
      </w:r>
      <w:r w:rsidR="00B55D69" w:rsidRPr="009A55A2">
        <w:rPr>
          <w:rFonts w:ascii="Times New Roman" w:hAnsi="Times New Roman"/>
        </w:rPr>
        <w:t xml:space="preserve"> for Equity trades a</w:t>
      </w:r>
      <w:r w:rsidR="00B43B63" w:rsidRPr="009A55A2">
        <w:rPr>
          <w:rFonts w:ascii="Times New Roman" w:hAnsi="Times New Roman"/>
        </w:rPr>
        <w:t>nd achieve</w:t>
      </w:r>
      <w:r w:rsidRPr="009A55A2">
        <w:rPr>
          <w:rFonts w:ascii="Times New Roman" w:hAnsi="Times New Roman"/>
        </w:rPr>
        <w:t xml:space="preserve"> Straight </w:t>
      </w:r>
      <w:r w:rsidR="00F46C72" w:rsidRPr="009A55A2">
        <w:rPr>
          <w:rFonts w:ascii="Times New Roman" w:hAnsi="Times New Roman"/>
        </w:rPr>
        <w:t>T</w:t>
      </w:r>
      <w:r w:rsidR="00EF03EA" w:rsidRPr="009A55A2">
        <w:rPr>
          <w:rFonts w:ascii="Times New Roman" w:hAnsi="Times New Roman"/>
        </w:rPr>
        <w:t>hrough</w:t>
      </w:r>
      <w:r w:rsidRPr="009A55A2">
        <w:rPr>
          <w:rFonts w:ascii="Times New Roman" w:hAnsi="Times New Roman"/>
        </w:rPr>
        <w:t xml:space="preserve"> Process </w:t>
      </w:r>
      <w:r w:rsidR="00EF03EA" w:rsidRPr="009A55A2">
        <w:rPr>
          <w:rFonts w:ascii="Times New Roman" w:hAnsi="Times New Roman"/>
        </w:rPr>
        <w:t>(STP</w:t>
      </w:r>
      <w:r w:rsidRPr="009A55A2">
        <w:rPr>
          <w:rFonts w:ascii="Times New Roman" w:hAnsi="Times New Roman"/>
        </w:rPr>
        <w:t>)</w:t>
      </w:r>
    </w:p>
    <w:p w:rsidR="00B6654F" w:rsidRPr="009A55A2" w:rsidRDefault="00B6654F" w:rsidP="000800C6">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Analyzed the scope of the project and worked with business end-users to define business needs.</w:t>
      </w:r>
    </w:p>
    <w:p w:rsidR="0049756B" w:rsidRDefault="0049756B" w:rsidP="000800C6">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Performed GAP analysis between the legacy system workflows and the new system to identify the functional chan</w:t>
      </w:r>
      <w:r w:rsidR="00C33964" w:rsidRPr="009A55A2">
        <w:rPr>
          <w:rFonts w:ascii="Times New Roman" w:hAnsi="Times New Roman"/>
          <w:color w:val="000000"/>
        </w:rPr>
        <w:t>ges required to the new system</w:t>
      </w:r>
      <w:r w:rsidR="00EF3FD6" w:rsidRPr="009A55A2">
        <w:rPr>
          <w:rFonts w:ascii="Times New Roman" w:hAnsi="Times New Roman"/>
          <w:color w:val="000000"/>
        </w:rPr>
        <w:t>.</w:t>
      </w:r>
    </w:p>
    <w:p w:rsidR="00BB0FE0" w:rsidRDefault="00A0142B"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Studied the legacy application to derive functionalities through functional decomposition</w:t>
      </w:r>
    </w:p>
    <w:p w:rsidR="00A0142B" w:rsidRPr="009A55A2" w:rsidRDefault="009975E4" w:rsidP="00BB0FE0">
      <w:pPr>
        <w:pStyle w:val="NoSpacing"/>
        <w:widowControl w:val="0"/>
        <w:suppressAutoHyphens/>
        <w:autoSpaceDE w:val="0"/>
        <w:autoSpaceDN w:val="0"/>
        <w:adjustRightInd w:val="0"/>
        <w:ind w:left="720"/>
        <w:contextualSpacing/>
        <w:jc w:val="both"/>
        <w:rPr>
          <w:rFonts w:ascii="Times New Roman" w:hAnsi="Times New Roman"/>
          <w:color w:val="000000"/>
        </w:rPr>
      </w:pPr>
      <w:r w:rsidRPr="00BF76AF">
        <w:rPr>
          <w:rFonts w:cs="Arial"/>
          <w:color w:val="000000"/>
        </w:rPr>
        <w:t>And</w:t>
      </w:r>
      <w:r w:rsidR="00A0142B" w:rsidRPr="00BF76AF">
        <w:rPr>
          <w:rFonts w:cs="Arial"/>
          <w:color w:val="000000"/>
        </w:rPr>
        <w:t xml:space="preserve"> </w:t>
      </w:r>
      <w:r w:rsidR="00A0142B" w:rsidRPr="009A55A2">
        <w:rPr>
          <w:rFonts w:ascii="Times New Roman" w:hAnsi="Times New Roman"/>
          <w:color w:val="000000"/>
        </w:rPr>
        <w:t>ensured the proposed system meets the requirements</w:t>
      </w:r>
      <w:r w:rsidR="00EF3FD6" w:rsidRPr="009A55A2">
        <w:rPr>
          <w:rFonts w:ascii="Times New Roman" w:hAnsi="Times New Roman"/>
          <w:color w:val="000000"/>
        </w:rPr>
        <w:t>.</w:t>
      </w:r>
    </w:p>
    <w:p w:rsidR="00B43B63" w:rsidRPr="009A55A2" w:rsidRDefault="00B43B63"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Identified data elements required to process </w:t>
      </w:r>
      <w:r w:rsidR="00F00B40" w:rsidRPr="009A55A2">
        <w:rPr>
          <w:rFonts w:ascii="Times New Roman" w:hAnsi="Times New Roman"/>
          <w:color w:val="000000"/>
        </w:rPr>
        <w:t xml:space="preserve">Equities, </w:t>
      </w:r>
      <w:r w:rsidR="006C081E" w:rsidRPr="009A55A2">
        <w:rPr>
          <w:rFonts w:ascii="Times New Roman" w:hAnsi="Times New Roman"/>
          <w:color w:val="000000"/>
        </w:rPr>
        <w:t>B</w:t>
      </w:r>
      <w:r w:rsidRPr="009A55A2">
        <w:rPr>
          <w:rFonts w:ascii="Times New Roman" w:hAnsi="Times New Roman"/>
          <w:color w:val="000000"/>
        </w:rPr>
        <w:t>onds, ETF</w:t>
      </w:r>
      <w:r w:rsidR="006C081E" w:rsidRPr="009A55A2">
        <w:rPr>
          <w:rFonts w:ascii="Times New Roman" w:hAnsi="Times New Roman"/>
          <w:color w:val="000000"/>
        </w:rPr>
        <w:t>s</w:t>
      </w:r>
      <w:r w:rsidRPr="009A55A2">
        <w:rPr>
          <w:rFonts w:ascii="Times New Roman" w:hAnsi="Times New Roman"/>
          <w:color w:val="000000"/>
        </w:rPr>
        <w:t>, FX</w:t>
      </w:r>
      <w:r w:rsidR="00C33964" w:rsidRPr="009A55A2">
        <w:rPr>
          <w:rFonts w:ascii="Times New Roman" w:hAnsi="Times New Roman"/>
          <w:color w:val="000000"/>
        </w:rPr>
        <w:t xml:space="preserve"> for new clients</w:t>
      </w:r>
      <w:r w:rsidR="00EF3FD6" w:rsidRPr="009A55A2">
        <w:rPr>
          <w:rFonts w:ascii="Times New Roman" w:hAnsi="Times New Roman"/>
          <w:color w:val="000000"/>
        </w:rPr>
        <w:t>.</w:t>
      </w:r>
    </w:p>
    <w:p w:rsidR="00B6654F" w:rsidRPr="009A55A2" w:rsidRDefault="005E6F2A"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Identified and added new </w:t>
      </w:r>
      <w:r w:rsidR="00B6654F" w:rsidRPr="009A55A2">
        <w:rPr>
          <w:rFonts w:ascii="Times New Roman" w:hAnsi="Times New Roman"/>
          <w:color w:val="000000"/>
        </w:rPr>
        <w:t>data element</w:t>
      </w:r>
      <w:r w:rsidRPr="009A55A2">
        <w:rPr>
          <w:rFonts w:ascii="Times New Roman" w:hAnsi="Times New Roman"/>
          <w:color w:val="000000"/>
        </w:rPr>
        <w:t xml:space="preserve"> required for each </w:t>
      </w:r>
      <w:r w:rsidR="00142A72" w:rsidRPr="009A55A2">
        <w:rPr>
          <w:rFonts w:ascii="Times New Roman" w:hAnsi="Times New Roman"/>
          <w:color w:val="000000"/>
        </w:rPr>
        <w:t xml:space="preserve">financial </w:t>
      </w:r>
      <w:r w:rsidRPr="009A55A2">
        <w:rPr>
          <w:rFonts w:ascii="Times New Roman" w:hAnsi="Times New Roman"/>
          <w:color w:val="000000"/>
        </w:rPr>
        <w:t>Investment Type</w:t>
      </w:r>
      <w:r w:rsidR="00EF3FD6" w:rsidRPr="009A55A2">
        <w:rPr>
          <w:rFonts w:ascii="Times New Roman" w:hAnsi="Times New Roman"/>
          <w:color w:val="000000"/>
        </w:rPr>
        <w:t>.</w:t>
      </w:r>
    </w:p>
    <w:p w:rsidR="00EF03EA" w:rsidRPr="009A55A2" w:rsidRDefault="00B6654F"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Carried out d</w:t>
      </w:r>
      <w:r w:rsidR="00CF70C7" w:rsidRPr="009A55A2">
        <w:rPr>
          <w:rFonts w:ascii="Times New Roman" w:hAnsi="Times New Roman"/>
          <w:color w:val="000000"/>
        </w:rPr>
        <w:t>ata mapping</w:t>
      </w:r>
      <w:r w:rsidRPr="009A55A2">
        <w:rPr>
          <w:rFonts w:ascii="Times New Roman" w:hAnsi="Times New Roman"/>
          <w:color w:val="000000"/>
        </w:rPr>
        <w:t xml:space="preserve"> </w:t>
      </w:r>
      <w:r w:rsidR="00CF70C7" w:rsidRPr="009A55A2">
        <w:rPr>
          <w:rFonts w:ascii="Times New Roman" w:hAnsi="Times New Roman"/>
          <w:color w:val="000000"/>
        </w:rPr>
        <w:t>of inbound and outbound messages</w:t>
      </w:r>
      <w:r w:rsidRPr="009A55A2">
        <w:rPr>
          <w:rFonts w:ascii="Times New Roman" w:hAnsi="Times New Roman"/>
          <w:color w:val="000000"/>
        </w:rPr>
        <w:t xml:space="preserve"> through the Global Transaction </w:t>
      </w:r>
      <w:r w:rsidR="00371982" w:rsidRPr="009A55A2">
        <w:rPr>
          <w:rFonts w:ascii="Times New Roman" w:hAnsi="Times New Roman"/>
          <w:color w:val="000000"/>
        </w:rPr>
        <w:t xml:space="preserve">Software </w:t>
      </w:r>
      <w:r w:rsidRPr="009A55A2">
        <w:rPr>
          <w:rFonts w:ascii="Times New Roman" w:hAnsi="Times New Roman"/>
          <w:color w:val="000000"/>
        </w:rPr>
        <w:t>(GT</w:t>
      </w:r>
      <w:r w:rsidR="00371982" w:rsidRPr="009A55A2">
        <w:rPr>
          <w:rFonts w:ascii="Times New Roman" w:hAnsi="Times New Roman"/>
          <w:color w:val="000000"/>
        </w:rPr>
        <w:t>S</w:t>
      </w:r>
      <w:r w:rsidRPr="009A55A2">
        <w:rPr>
          <w:rFonts w:ascii="Times New Roman" w:hAnsi="Times New Roman"/>
          <w:color w:val="000000"/>
        </w:rPr>
        <w:t>)</w:t>
      </w:r>
      <w:r w:rsidR="00EF3FD6" w:rsidRPr="009A55A2">
        <w:rPr>
          <w:rFonts w:ascii="Times New Roman" w:hAnsi="Times New Roman"/>
          <w:color w:val="000000"/>
        </w:rPr>
        <w:t>.</w:t>
      </w:r>
    </w:p>
    <w:p w:rsidR="00903C4B" w:rsidRPr="009A55A2" w:rsidRDefault="00903C4B"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Ensured that the system is able to provide reference data required to support the trade</w:t>
      </w:r>
      <w:r w:rsidR="003D0E21" w:rsidRPr="009A55A2">
        <w:rPr>
          <w:rFonts w:ascii="Times New Roman" w:hAnsi="Times New Roman"/>
          <w:color w:val="000000"/>
        </w:rPr>
        <w:t xml:space="preserve"> (block or allocation)</w:t>
      </w:r>
      <w:r w:rsidR="00C33964" w:rsidRPr="009A55A2">
        <w:rPr>
          <w:rFonts w:ascii="Times New Roman" w:hAnsi="Times New Roman"/>
          <w:color w:val="000000"/>
        </w:rPr>
        <w:t xml:space="preserve"> requirements</w:t>
      </w:r>
      <w:r w:rsidR="00EF3FD6" w:rsidRPr="009A55A2">
        <w:rPr>
          <w:rFonts w:ascii="Times New Roman" w:hAnsi="Times New Roman"/>
          <w:color w:val="000000"/>
        </w:rPr>
        <w:t>.</w:t>
      </w:r>
    </w:p>
    <w:p w:rsidR="00841C99" w:rsidRPr="009A55A2" w:rsidRDefault="00841C99"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lastRenderedPageBreak/>
        <w:t>Ensured that the system is able to provide the static data required to support the</w:t>
      </w:r>
      <w:r w:rsidR="00142A72" w:rsidRPr="009A55A2">
        <w:rPr>
          <w:rFonts w:ascii="Times New Roman" w:hAnsi="Times New Roman"/>
          <w:color w:val="000000"/>
        </w:rPr>
        <w:t xml:space="preserve"> trade</w:t>
      </w:r>
      <w:r w:rsidRPr="009A55A2">
        <w:rPr>
          <w:rFonts w:ascii="Times New Roman" w:hAnsi="Times New Roman"/>
          <w:color w:val="000000"/>
        </w:rPr>
        <w:t xml:space="preserve"> transaction processing</w:t>
      </w:r>
      <w:r w:rsidR="00F46C72" w:rsidRPr="009A55A2">
        <w:rPr>
          <w:rFonts w:ascii="Times New Roman" w:hAnsi="Times New Roman"/>
          <w:color w:val="000000"/>
        </w:rPr>
        <w:t xml:space="preserve"> and achieve Straight </w:t>
      </w:r>
      <w:r w:rsidR="00CF70C7" w:rsidRPr="009A55A2">
        <w:rPr>
          <w:rFonts w:ascii="Times New Roman" w:hAnsi="Times New Roman"/>
          <w:color w:val="000000"/>
        </w:rPr>
        <w:t>T</w:t>
      </w:r>
      <w:r w:rsidR="00F46C72" w:rsidRPr="009A55A2">
        <w:rPr>
          <w:rFonts w:ascii="Times New Roman" w:hAnsi="Times New Roman"/>
          <w:color w:val="000000"/>
        </w:rPr>
        <w:t>hrough Process (STP)</w:t>
      </w:r>
      <w:r w:rsidR="00EF3FD6" w:rsidRPr="009A55A2">
        <w:rPr>
          <w:rFonts w:ascii="Times New Roman" w:hAnsi="Times New Roman"/>
          <w:color w:val="000000"/>
        </w:rPr>
        <w:t>.</w:t>
      </w:r>
    </w:p>
    <w:p w:rsidR="00075022" w:rsidRPr="009A55A2" w:rsidRDefault="00075022"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Employed Agile Methodology to</w:t>
      </w:r>
      <w:r w:rsidR="00C33964" w:rsidRPr="009A55A2">
        <w:rPr>
          <w:rFonts w:ascii="Times New Roman" w:hAnsi="Times New Roman"/>
          <w:color w:val="000000"/>
        </w:rPr>
        <w:t xml:space="preserve"> conduct the system development</w:t>
      </w:r>
      <w:r w:rsidR="00EF3FD6" w:rsidRPr="009A55A2">
        <w:rPr>
          <w:rFonts w:ascii="Times New Roman" w:hAnsi="Times New Roman"/>
          <w:color w:val="000000"/>
        </w:rPr>
        <w:t>.</w:t>
      </w:r>
    </w:p>
    <w:p w:rsidR="00EF03EA" w:rsidRPr="009A55A2" w:rsidRDefault="005E6F2A"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Delivered the comprehensive Business Requirements Document (BRD) and Functional Requirement Specifications (FRS)</w:t>
      </w:r>
      <w:r w:rsidR="00C33964" w:rsidRPr="009A55A2">
        <w:rPr>
          <w:rFonts w:ascii="Times New Roman" w:hAnsi="Times New Roman"/>
          <w:color w:val="000000"/>
        </w:rPr>
        <w:t xml:space="preserve"> document</w:t>
      </w:r>
      <w:r w:rsidR="00EF3FD6" w:rsidRPr="009A55A2">
        <w:rPr>
          <w:rFonts w:ascii="Times New Roman" w:hAnsi="Times New Roman"/>
          <w:color w:val="000000"/>
        </w:rPr>
        <w:t>.</w:t>
      </w:r>
    </w:p>
    <w:p w:rsidR="00EF03EA" w:rsidRPr="009A55A2" w:rsidRDefault="005E6F2A"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Documented Use Case Narratives and used MS Visio to model UML Diagrams like Use Case Diagrams, Activity Diagrams, Sequence Diagram</w:t>
      </w:r>
      <w:r w:rsidR="00075022" w:rsidRPr="009A55A2">
        <w:rPr>
          <w:rFonts w:ascii="Times New Roman" w:hAnsi="Times New Roman"/>
          <w:color w:val="000000"/>
        </w:rPr>
        <w:t xml:space="preserve">s, Class diagrams </w:t>
      </w:r>
      <w:r w:rsidRPr="009A55A2">
        <w:rPr>
          <w:rFonts w:ascii="Times New Roman" w:hAnsi="Times New Roman"/>
          <w:color w:val="000000"/>
        </w:rPr>
        <w:t>and Business Process Diagram</w:t>
      </w:r>
      <w:r w:rsidR="00C33964" w:rsidRPr="009A55A2">
        <w:rPr>
          <w:rFonts w:ascii="Times New Roman" w:hAnsi="Times New Roman"/>
          <w:color w:val="000000"/>
        </w:rPr>
        <w:t>s for the application's design</w:t>
      </w:r>
      <w:r w:rsidR="00EF3FD6" w:rsidRPr="009A55A2">
        <w:rPr>
          <w:rFonts w:ascii="Times New Roman" w:hAnsi="Times New Roman"/>
          <w:color w:val="000000"/>
        </w:rPr>
        <w:t>.</w:t>
      </w:r>
    </w:p>
    <w:p w:rsidR="00EF03EA" w:rsidRPr="009A55A2" w:rsidRDefault="005E6F2A"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Coordinated sessions with System Analyst, Application Architect, Development Team and Project Manager to setup the time frame for project milestones, arti</w:t>
      </w:r>
      <w:r w:rsidR="00C33964" w:rsidRPr="009A55A2">
        <w:rPr>
          <w:rFonts w:ascii="Times New Roman" w:hAnsi="Times New Roman"/>
          <w:color w:val="000000"/>
        </w:rPr>
        <w:t>facts walkthroughs and reviews</w:t>
      </w:r>
      <w:r w:rsidR="00EF3FD6" w:rsidRPr="009A55A2">
        <w:rPr>
          <w:rFonts w:ascii="Times New Roman" w:hAnsi="Times New Roman"/>
          <w:color w:val="000000"/>
        </w:rPr>
        <w:t>.</w:t>
      </w:r>
    </w:p>
    <w:p w:rsidR="004707A0" w:rsidRDefault="00903C4B" w:rsidP="009A55A2">
      <w:pPr>
        <w:pStyle w:val="NoSpacing"/>
        <w:widowControl w:val="0"/>
        <w:numPr>
          <w:ilvl w:val="0"/>
          <w:numId w:val="41"/>
        </w:numPr>
        <w:suppressAutoHyphens/>
        <w:autoSpaceDE w:val="0"/>
        <w:autoSpaceDN w:val="0"/>
        <w:adjustRightInd w:val="0"/>
        <w:contextualSpacing/>
        <w:jc w:val="both"/>
        <w:rPr>
          <w:rFonts w:ascii="Times New Roman" w:hAnsi="Times New Roman"/>
          <w:color w:val="000000"/>
        </w:rPr>
      </w:pPr>
      <w:r w:rsidRPr="009A55A2">
        <w:rPr>
          <w:rFonts w:ascii="Times New Roman" w:hAnsi="Times New Roman"/>
          <w:color w:val="000000"/>
        </w:rPr>
        <w:t xml:space="preserve">Interacted with end user in understanding </w:t>
      </w:r>
      <w:r w:rsidR="00994901" w:rsidRPr="009A55A2">
        <w:rPr>
          <w:rFonts w:ascii="Times New Roman" w:hAnsi="Times New Roman"/>
          <w:color w:val="000000"/>
        </w:rPr>
        <w:t>operational</w:t>
      </w:r>
      <w:r w:rsidRPr="009A55A2">
        <w:rPr>
          <w:rFonts w:ascii="Times New Roman" w:hAnsi="Times New Roman"/>
          <w:color w:val="000000"/>
        </w:rPr>
        <w:t xml:space="preserve"> process and </w:t>
      </w:r>
      <w:r w:rsidR="00994901" w:rsidRPr="009A55A2">
        <w:rPr>
          <w:rFonts w:ascii="Times New Roman" w:hAnsi="Times New Roman"/>
          <w:color w:val="000000"/>
        </w:rPr>
        <w:t>created</w:t>
      </w:r>
      <w:r w:rsidRPr="009A55A2">
        <w:rPr>
          <w:rFonts w:ascii="Times New Roman" w:hAnsi="Times New Roman"/>
          <w:color w:val="000000"/>
        </w:rPr>
        <w:t xml:space="preserve"> training man</w:t>
      </w:r>
      <w:r w:rsidR="00994901" w:rsidRPr="009A55A2">
        <w:rPr>
          <w:rFonts w:ascii="Times New Roman" w:hAnsi="Times New Roman"/>
          <w:color w:val="000000"/>
        </w:rPr>
        <w:t>uals and user guide</w:t>
      </w:r>
      <w:r w:rsidR="00EF3FD6" w:rsidRPr="009A55A2">
        <w:rPr>
          <w:rFonts w:ascii="Times New Roman" w:hAnsi="Times New Roman"/>
          <w:color w:val="000000"/>
        </w:rPr>
        <w:t>.</w:t>
      </w:r>
    </w:p>
    <w:p w:rsidR="000F68D4" w:rsidRPr="000F68D4" w:rsidRDefault="000F68D4" w:rsidP="00BC3ADD">
      <w:pPr>
        <w:pStyle w:val="NoSpacing"/>
        <w:widowControl w:val="0"/>
        <w:suppressAutoHyphens/>
        <w:autoSpaceDE w:val="0"/>
        <w:autoSpaceDN w:val="0"/>
        <w:adjustRightInd w:val="0"/>
        <w:contextualSpacing/>
        <w:jc w:val="both"/>
        <w:rPr>
          <w:rFonts w:ascii="Times New Roman" w:hAnsi="Times New Roman"/>
          <w:bCs/>
          <w:iCs/>
          <w:color w:val="000000"/>
        </w:rPr>
      </w:pPr>
      <w:r w:rsidRPr="000F68D4">
        <w:rPr>
          <w:rFonts w:ascii="Times New Roman" w:hAnsi="Times New Roman"/>
          <w:b/>
          <w:bCs/>
          <w:iCs/>
          <w:color w:val="000000"/>
        </w:rPr>
        <w:t xml:space="preserve">Environment:  </w:t>
      </w:r>
      <w:r w:rsidRPr="000F68D4">
        <w:rPr>
          <w:rFonts w:ascii="Times New Roman" w:hAnsi="Times New Roman"/>
          <w:bCs/>
          <w:iCs/>
          <w:color w:val="000000"/>
        </w:rPr>
        <w:t>RUP, Rational Requ</w:t>
      </w:r>
      <w:r>
        <w:rPr>
          <w:rFonts w:ascii="Times New Roman" w:hAnsi="Times New Roman"/>
          <w:bCs/>
          <w:iCs/>
          <w:color w:val="000000"/>
        </w:rPr>
        <w:t xml:space="preserve">isitePro, </w:t>
      </w:r>
      <w:r w:rsidRPr="000F68D4">
        <w:rPr>
          <w:rFonts w:ascii="Times New Roman" w:hAnsi="Times New Roman"/>
          <w:bCs/>
          <w:iCs/>
          <w:color w:val="000000"/>
        </w:rPr>
        <w:t>UML</w:t>
      </w:r>
      <w:r w:rsidR="004D6BDD">
        <w:rPr>
          <w:rFonts w:ascii="Times New Roman" w:hAnsi="Times New Roman"/>
          <w:bCs/>
          <w:iCs/>
          <w:color w:val="000000"/>
        </w:rPr>
        <w:t>, MS Access /Project /Excel /</w:t>
      </w:r>
      <w:r w:rsidRPr="000F68D4">
        <w:rPr>
          <w:rFonts w:ascii="Times New Roman" w:hAnsi="Times New Roman"/>
          <w:bCs/>
          <w:iCs/>
          <w:color w:val="000000"/>
        </w:rPr>
        <w:t>Visio</w:t>
      </w:r>
    </w:p>
    <w:p w:rsidR="00BC3ADD" w:rsidRDefault="00BC3ADD" w:rsidP="00532EF0">
      <w:pPr>
        <w:spacing w:after="0" w:line="240" w:lineRule="auto"/>
        <w:rPr>
          <w:rFonts w:ascii="Times New Roman" w:hAnsi="Times New Roman"/>
        </w:rPr>
      </w:pPr>
    </w:p>
    <w:p w:rsidR="00262D59" w:rsidRPr="009A55A2" w:rsidRDefault="009A55A2" w:rsidP="009A55A2">
      <w:pPr>
        <w:widowControl w:val="0"/>
        <w:tabs>
          <w:tab w:val="left" w:pos="720"/>
        </w:tabs>
        <w:autoSpaceDE w:val="0"/>
        <w:autoSpaceDN w:val="0"/>
        <w:adjustRightInd w:val="0"/>
        <w:spacing w:after="0" w:line="240" w:lineRule="auto"/>
        <w:contextualSpacing/>
        <w:rPr>
          <w:rFonts w:ascii="Times New Roman" w:hAnsi="Times New Roman"/>
          <w:b/>
        </w:rPr>
      </w:pPr>
      <w:r w:rsidRPr="009A55A2">
        <w:rPr>
          <w:rFonts w:ascii="Times New Roman" w:hAnsi="Times New Roman"/>
          <w:b/>
        </w:rPr>
        <w:t>Nov</w:t>
      </w:r>
      <w:r>
        <w:rPr>
          <w:rFonts w:ascii="Times New Roman" w:hAnsi="Times New Roman"/>
          <w:b/>
        </w:rPr>
        <w:t xml:space="preserve"> ’</w:t>
      </w:r>
      <w:r w:rsidRPr="009A55A2">
        <w:rPr>
          <w:rFonts w:ascii="Times New Roman" w:hAnsi="Times New Roman"/>
          <w:b/>
        </w:rPr>
        <w:t>08</w:t>
      </w:r>
      <w:r>
        <w:rPr>
          <w:rFonts w:ascii="Times New Roman" w:hAnsi="Times New Roman"/>
          <w:b/>
        </w:rPr>
        <w:t xml:space="preserve"> </w:t>
      </w:r>
      <w:r w:rsidR="000800C6">
        <w:rPr>
          <w:rFonts w:ascii="Times New Roman" w:hAnsi="Times New Roman"/>
          <w:b/>
        </w:rPr>
        <w:t xml:space="preserve">- </w:t>
      </w:r>
      <w:r w:rsidR="000800C6" w:rsidRPr="009A55A2">
        <w:rPr>
          <w:rFonts w:ascii="Times New Roman" w:hAnsi="Times New Roman"/>
          <w:b/>
        </w:rPr>
        <w:t>Dec</w:t>
      </w:r>
      <w:r>
        <w:rPr>
          <w:rFonts w:ascii="Times New Roman" w:hAnsi="Times New Roman"/>
          <w:b/>
        </w:rPr>
        <w:t xml:space="preserve"> </w:t>
      </w:r>
      <w:r w:rsidR="000800C6">
        <w:rPr>
          <w:rFonts w:ascii="Times New Roman" w:hAnsi="Times New Roman"/>
          <w:b/>
        </w:rPr>
        <w:t>’</w:t>
      </w:r>
      <w:r w:rsidRPr="009A55A2">
        <w:rPr>
          <w:rFonts w:ascii="Times New Roman" w:hAnsi="Times New Roman"/>
          <w:b/>
        </w:rPr>
        <w:t>09</w:t>
      </w:r>
      <w:r w:rsidR="000800C6">
        <w:rPr>
          <w:rFonts w:ascii="Times New Roman" w:hAnsi="Times New Roman"/>
          <w:b/>
        </w:rPr>
        <w:t xml:space="preserve">       </w:t>
      </w:r>
      <w:r w:rsidRPr="009A55A2">
        <w:rPr>
          <w:rFonts w:ascii="Times New Roman" w:hAnsi="Times New Roman"/>
          <w:b/>
        </w:rPr>
        <w:t>Sr. Business Analyst</w:t>
      </w:r>
      <w:r w:rsidR="000800C6">
        <w:rPr>
          <w:rFonts w:ascii="Times New Roman" w:hAnsi="Times New Roman"/>
          <w:b/>
        </w:rPr>
        <w:t>, Digital</w:t>
      </w:r>
      <w:r w:rsidR="00941C3A" w:rsidRPr="009A55A2">
        <w:rPr>
          <w:rFonts w:ascii="Times New Roman" w:hAnsi="Times New Roman"/>
          <w:b/>
        </w:rPr>
        <w:t xml:space="preserve"> </w:t>
      </w:r>
      <w:r w:rsidR="00262D59" w:rsidRPr="009A55A2">
        <w:rPr>
          <w:rFonts w:ascii="Times New Roman" w:hAnsi="Times New Roman"/>
          <w:b/>
        </w:rPr>
        <w:t xml:space="preserve">Federal </w:t>
      </w:r>
      <w:r w:rsidR="00941C3A" w:rsidRPr="009A55A2">
        <w:rPr>
          <w:rFonts w:ascii="Times New Roman" w:hAnsi="Times New Roman"/>
          <w:b/>
        </w:rPr>
        <w:t>Credit Union</w:t>
      </w:r>
      <w:r w:rsidR="00262D59" w:rsidRPr="009A55A2">
        <w:rPr>
          <w:rFonts w:ascii="Times New Roman" w:hAnsi="Times New Roman"/>
          <w:b/>
        </w:rPr>
        <w:t xml:space="preserve"> (DCU)</w:t>
      </w:r>
      <w:r w:rsidR="00941C3A" w:rsidRPr="009A55A2">
        <w:rPr>
          <w:rFonts w:ascii="Times New Roman" w:hAnsi="Times New Roman"/>
          <w:b/>
        </w:rPr>
        <w:t>, Marlborough, MA</w:t>
      </w:r>
    </w:p>
    <w:p w:rsidR="00737ACB" w:rsidRPr="000800C6" w:rsidRDefault="00737ACB" w:rsidP="000800C6">
      <w:pPr>
        <w:widowControl w:val="0"/>
        <w:tabs>
          <w:tab w:val="left" w:pos="720"/>
        </w:tabs>
        <w:autoSpaceDE w:val="0"/>
        <w:autoSpaceDN w:val="0"/>
        <w:adjustRightInd w:val="0"/>
        <w:spacing w:after="0" w:line="240" w:lineRule="auto"/>
        <w:contextualSpacing/>
        <w:rPr>
          <w:rFonts w:ascii="Times New Roman" w:hAnsi="Times New Roman"/>
        </w:rPr>
      </w:pPr>
      <w:r w:rsidRPr="000800C6">
        <w:rPr>
          <w:rFonts w:ascii="Times New Roman" w:hAnsi="Times New Roman"/>
        </w:rPr>
        <w:t xml:space="preserve">The Project involved development and enhancement of the Loan, Mortgage and </w:t>
      </w:r>
      <w:r w:rsidR="00D36E57" w:rsidRPr="000800C6">
        <w:rPr>
          <w:rFonts w:ascii="Times New Roman" w:hAnsi="Times New Roman"/>
        </w:rPr>
        <w:t xml:space="preserve">ATM (Debit, </w:t>
      </w:r>
      <w:r w:rsidRPr="000800C6">
        <w:rPr>
          <w:rFonts w:ascii="Times New Roman" w:hAnsi="Times New Roman"/>
        </w:rPr>
        <w:t>Credit card</w:t>
      </w:r>
      <w:r w:rsidR="00D36E57" w:rsidRPr="000800C6">
        <w:rPr>
          <w:rFonts w:ascii="Times New Roman" w:hAnsi="Times New Roman"/>
        </w:rPr>
        <w:t>)</w:t>
      </w:r>
      <w:r w:rsidRPr="000800C6">
        <w:rPr>
          <w:rFonts w:ascii="Times New Roman" w:hAnsi="Times New Roman"/>
        </w:rPr>
        <w:t xml:space="preserve"> applications module of the banking group. The module was used by banking customers to apply for loans and mortgages. The application collected customer’s personal and contact information, employment and salary details etc., and transmitted information to the bank and then communicated approval/rejection back to the customers through email and updated the status online. </w:t>
      </w:r>
    </w:p>
    <w:p w:rsidR="00737ACB" w:rsidRPr="000800C6" w:rsidRDefault="00737ACB"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Extensive involvement in preparing and reviewing documentation including business and user requirements, functional requirements, use cases, test plans, test ca</w:t>
      </w:r>
      <w:r w:rsidR="00C33964" w:rsidRPr="000800C6">
        <w:rPr>
          <w:rFonts w:ascii="Times New Roman" w:hAnsi="Times New Roman"/>
          <w:color w:val="000000"/>
        </w:rPr>
        <w:t>ses, project and status reports</w:t>
      </w:r>
      <w:r w:rsidR="00262D59" w:rsidRPr="000800C6">
        <w:rPr>
          <w:rFonts w:ascii="Times New Roman" w:hAnsi="Times New Roman"/>
          <w:color w:val="000000"/>
        </w:rPr>
        <w:t>.</w:t>
      </w:r>
    </w:p>
    <w:p w:rsidR="00737ACB" w:rsidRPr="000800C6" w:rsidRDefault="00371982"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Assisted in</w:t>
      </w:r>
      <w:r w:rsidR="00737ACB" w:rsidRPr="000800C6">
        <w:rPr>
          <w:rFonts w:ascii="Times New Roman" w:hAnsi="Times New Roman"/>
          <w:color w:val="000000"/>
        </w:rPr>
        <w:t xml:space="preserve"> software testing and used the guidelines, templates and Rational tools</w:t>
      </w:r>
      <w:r w:rsidR="00C33964" w:rsidRPr="000800C6">
        <w:rPr>
          <w:rFonts w:ascii="Times New Roman" w:hAnsi="Times New Roman"/>
          <w:color w:val="000000"/>
        </w:rPr>
        <w:t xml:space="preserve"> in all the phases</w:t>
      </w:r>
      <w:r w:rsidR="00262D59" w:rsidRPr="000800C6">
        <w:rPr>
          <w:rFonts w:ascii="Times New Roman" w:hAnsi="Times New Roman"/>
          <w:color w:val="000000"/>
        </w:rPr>
        <w:t>.</w:t>
      </w:r>
    </w:p>
    <w:p w:rsidR="00737ACB" w:rsidRPr="000800C6" w:rsidRDefault="00737ACB"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Conducted meetings/interviews and JAD sessions with stakeholders to collect business requirements</w:t>
      </w:r>
    </w:p>
    <w:p w:rsidR="00737ACB" w:rsidRPr="000800C6" w:rsidRDefault="00737ACB"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Created and maintained the Requirement Traceability Matrix (RTM) between the requirements and other products such as d</w:t>
      </w:r>
      <w:r w:rsidR="00C33964" w:rsidRPr="000800C6">
        <w:rPr>
          <w:rFonts w:ascii="Times New Roman" w:hAnsi="Times New Roman"/>
          <w:color w:val="000000"/>
        </w:rPr>
        <w:t>esign documents and test plans</w:t>
      </w:r>
      <w:r w:rsidR="00262D59" w:rsidRPr="000800C6">
        <w:rPr>
          <w:rFonts w:ascii="Times New Roman" w:hAnsi="Times New Roman"/>
          <w:color w:val="000000"/>
        </w:rPr>
        <w:t>.</w:t>
      </w:r>
    </w:p>
    <w:p w:rsidR="00737ACB" w:rsidRPr="000800C6" w:rsidRDefault="00737ACB"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Used Adobe Photoshop</w:t>
      </w:r>
      <w:r w:rsidR="00786739" w:rsidRPr="000800C6">
        <w:rPr>
          <w:rFonts w:ascii="Times New Roman" w:hAnsi="Times New Roman"/>
          <w:color w:val="000000"/>
        </w:rPr>
        <w:t>, HTML and Dreamweaver</w:t>
      </w:r>
      <w:r w:rsidRPr="000800C6">
        <w:rPr>
          <w:rFonts w:ascii="Times New Roman" w:hAnsi="Times New Roman"/>
          <w:color w:val="000000"/>
        </w:rPr>
        <w:t xml:space="preserve"> to design mockup screens for customer’s review</w:t>
      </w:r>
      <w:r w:rsidR="00262D59" w:rsidRPr="000800C6">
        <w:rPr>
          <w:rFonts w:ascii="Times New Roman" w:hAnsi="Times New Roman"/>
          <w:color w:val="000000"/>
        </w:rPr>
        <w:t>.</w:t>
      </w:r>
    </w:p>
    <w:p w:rsidR="00737ACB" w:rsidRPr="000800C6" w:rsidRDefault="00737ACB"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Tested Reports functionality and result applying Business rules with estimated Results,</w:t>
      </w:r>
      <w:r w:rsidR="00C33964" w:rsidRPr="000800C6">
        <w:rPr>
          <w:rFonts w:ascii="Times New Roman" w:hAnsi="Times New Roman"/>
          <w:color w:val="000000"/>
        </w:rPr>
        <w:t xml:space="preserve"> which are developed on the GUI</w:t>
      </w:r>
      <w:r w:rsidR="00262D59" w:rsidRPr="000800C6">
        <w:rPr>
          <w:rFonts w:ascii="Times New Roman" w:hAnsi="Times New Roman"/>
          <w:color w:val="000000"/>
        </w:rPr>
        <w:t>.</w:t>
      </w:r>
    </w:p>
    <w:p w:rsidR="000E74EC" w:rsidRPr="000800C6" w:rsidRDefault="000E74EC" w:rsidP="00BB0FE0">
      <w:pPr>
        <w:pStyle w:val="NoSpacing"/>
        <w:widowControl w:val="0"/>
        <w:numPr>
          <w:ilvl w:val="0"/>
          <w:numId w:val="42"/>
        </w:numPr>
        <w:suppressAutoHyphens/>
        <w:autoSpaceDE w:val="0"/>
        <w:autoSpaceDN w:val="0"/>
        <w:adjustRightInd w:val="0"/>
        <w:contextualSpacing/>
        <w:jc w:val="both"/>
        <w:rPr>
          <w:rFonts w:ascii="Times New Roman" w:hAnsi="Times New Roman"/>
          <w:color w:val="000000"/>
        </w:rPr>
      </w:pPr>
      <w:r w:rsidRPr="000800C6">
        <w:rPr>
          <w:rFonts w:ascii="Times New Roman" w:hAnsi="Times New Roman"/>
          <w:color w:val="000000"/>
        </w:rPr>
        <w:t>Performed data validation with extensive use of SQL queries.</w:t>
      </w:r>
    </w:p>
    <w:p w:rsidR="006D514D" w:rsidRDefault="000F68D4" w:rsidP="00BC3ADD">
      <w:pPr>
        <w:pStyle w:val="NoSpacing"/>
        <w:widowControl w:val="0"/>
        <w:suppressAutoHyphens/>
        <w:autoSpaceDE w:val="0"/>
        <w:autoSpaceDN w:val="0"/>
        <w:adjustRightInd w:val="0"/>
        <w:contextualSpacing/>
        <w:jc w:val="both"/>
        <w:rPr>
          <w:rFonts w:ascii="Times New Roman" w:hAnsi="Times New Roman"/>
          <w:bCs/>
          <w:iCs/>
          <w:color w:val="000000"/>
        </w:rPr>
      </w:pPr>
      <w:r w:rsidRPr="000F68D4">
        <w:rPr>
          <w:rFonts w:ascii="Times New Roman" w:hAnsi="Times New Roman"/>
          <w:b/>
          <w:bCs/>
          <w:iCs/>
          <w:color w:val="000000"/>
        </w:rPr>
        <w:t xml:space="preserve">Environment: </w:t>
      </w:r>
      <w:r w:rsidRPr="000F68D4">
        <w:rPr>
          <w:rFonts w:ascii="Times New Roman" w:hAnsi="Times New Roman"/>
          <w:bCs/>
          <w:iCs/>
          <w:color w:val="000000"/>
        </w:rPr>
        <w:t>MS Visio, RUP, Rational Rose</w:t>
      </w:r>
      <w:r>
        <w:rPr>
          <w:rFonts w:ascii="Times New Roman" w:hAnsi="Times New Roman"/>
          <w:bCs/>
          <w:iCs/>
          <w:color w:val="000000"/>
        </w:rPr>
        <w:t xml:space="preserve">, UML 2.0, MS Word, </w:t>
      </w:r>
      <w:r w:rsidRPr="000F68D4">
        <w:rPr>
          <w:rFonts w:ascii="Times New Roman" w:hAnsi="Times New Roman"/>
          <w:bCs/>
          <w:iCs/>
          <w:color w:val="000000"/>
        </w:rPr>
        <w:t>SQL</w:t>
      </w:r>
      <w:r>
        <w:rPr>
          <w:rFonts w:ascii="Times New Roman" w:hAnsi="Times New Roman"/>
          <w:bCs/>
          <w:iCs/>
          <w:color w:val="000000"/>
        </w:rPr>
        <w:t>2005</w:t>
      </w:r>
      <w:r w:rsidRPr="000F68D4">
        <w:rPr>
          <w:rFonts w:ascii="Times New Roman" w:hAnsi="Times New Roman"/>
          <w:bCs/>
          <w:iCs/>
          <w:color w:val="000000"/>
        </w:rPr>
        <w:t>, Windows 2000, Photoshop, Ms Visio, Adobe Illustrator, HTML, XML</w:t>
      </w:r>
    </w:p>
    <w:p w:rsidR="00005F16" w:rsidRDefault="00005F16" w:rsidP="00BC3ADD">
      <w:pPr>
        <w:pStyle w:val="NoSpacing"/>
        <w:widowControl w:val="0"/>
        <w:suppressAutoHyphens/>
        <w:autoSpaceDE w:val="0"/>
        <w:autoSpaceDN w:val="0"/>
        <w:adjustRightInd w:val="0"/>
        <w:contextualSpacing/>
        <w:jc w:val="both"/>
        <w:rPr>
          <w:rFonts w:ascii="Times New Roman" w:hAnsi="Times New Roman"/>
          <w:bCs/>
          <w:iCs/>
          <w:color w:val="000000"/>
        </w:rPr>
      </w:pPr>
    </w:p>
    <w:p w:rsidR="00D973B0" w:rsidRDefault="00D973B0" w:rsidP="005037C0">
      <w:pPr>
        <w:widowControl w:val="0"/>
        <w:tabs>
          <w:tab w:val="left" w:pos="720"/>
        </w:tabs>
        <w:autoSpaceDE w:val="0"/>
        <w:autoSpaceDN w:val="0"/>
        <w:adjustRightInd w:val="0"/>
        <w:spacing w:after="0" w:line="240" w:lineRule="auto"/>
        <w:contextualSpacing/>
        <w:rPr>
          <w:rFonts w:ascii="Times New Roman" w:hAnsi="Times New Roman"/>
          <w:b/>
          <w:bCs/>
          <w:sz w:val="24"/>
          <w:szCs w:val="24"/>
        </w:rPr>
      </w:pPr>
      <w:r w:rsidRPr="00D973B0">
        <w:rPr>
          <w:rFonts w:ascii="Times New Roman" w:hAnsi="Times New Roman"/>
          <w:b/>
        </w:rPr>
        <w:t>Sep</w:t>
      </w:r>
      <w:r>
        <w:rPr>
          <w:rFonts w:ascii="Times New Roman" w:hAnsi="Times New Roman"/>
          <w:b/>
        </w:rPr>
        <w:t>t ’</w:t>
      </w:r>
      <w:r w:rsidRPr="00D973B0">
        <w:rPr>
          <w:rFonts w:ascii="Times New Roman" w:hAnsi="Times New Roman"/>
          <w:b/>
        </w:rPr>
        <w:t>07</w:t>
      </w:r>
      <w:r w:rsidR="006E26D5">
        <w:rPr>
          <w:rFonts w:ascii="Times New Roman" w:hAnsi="Times New Roman"/>
          <w:b/>
        </w:rPr>
        <w:t xml:space="preserve"> </w:t>
      </w:r>
      <w:r w:rsidR="00C96632">
        <w:rPr>
          <w:rFonts w:ascii="Times New Roman" w:hAnsi="Times New Roman"/>
          <w:b/>
        </w:rPr>
        <w:t>- Oct</w:t>
      </w:r>
      <w:r>
        <w:rPr>
          <w:rFonts w:ascii="Times New Roman" w:hAnsi="Times New Roman"/>
          <w:b/>
        </w:rPr>
        <w:t xml:space="preserve"> </w:t>
      </w:r>
      <w:r w:rsidR="006E26D5">
        <w:rPr>
          <w:rFonts w:ascii="Times New Roman" w:hAnsi="Times New Roman"/>
          <w:b/>
        </w:rPr>
        <w:t>’</w:t>
      </w:r>
      <w:r w:rsidRPr="00D973B0">
        <w:rPr>
          <w:rFonts w:ascii="Times New Roman" w:hAnsi="Times New Roman"/>
          <w:b/>
        </w:rPr>
        <w:t>08</w:t>
      </w:r>
      <w:r w:rsidR="006E26D5">
        <w:rPr>
          <w:rFonts w:ascii="Times New Roman" w:hAnsi="Times New Roman"/>
          <w:b/>
        </w:rPr>
        <w:tab/>
      </w:r>
      <w:r w:rsidRPr="00D973B0">
        <w:rPr>
          <w:rFonts w:ascii="Times New Roman" w:hAnsi="Times New Roman"/>
          <w:b/>
        </w:rPr>
        <w:t>Business Analyst</w:t>
      </w:r>
      <w:r>
        <w:rPr>
          <w:rFonts w:ascii="Times New Roman" w:hAnsi="Times New Roman"/>
          <w:b/>
        </w:rPr>
        <w:t>, AMG</w:t>
      </w:r>
      <w:r w:rsidR="00B1303F" w:rsidRPr="00D973B0">
        <w:rPr>
          <w:rFonts w:ascii="Times New Roman" w:hAnsi="Times New Roman"/>
          <w:b/>
        </w:rPr>
        <w:t xml:space="preserve"> National Trust Bank, Chicago, IL</w:t>
      </w:r>
      <w:r w:rsidR="00941C3A" w:rsidRPr="00D973B0">
        <w:rPr>
          <w:rFonts w:ascii="Times New Roman" w:hAnsi="Times New Roman"/>
          <w:b/>
          <w:bCs/>
          <w:sz w:val="24"/>
          <w:szCs w:val="24"/>
        </w:rPr>
        <w:t xml:space="preserve">  </w:t>
      </w:r>
      <w:r w:rsidR="00941C3A" w:rsidRPr="00D973B0">
        <w:rPr>
          <w:rFonts w:ascii="Times New Roman" w:hAnsi="Times New Roman"/>
          <w:b/>
          <w:bCs/>
          <w:sz w:val="24"/>
          <w:szCs w:val="24"/>
        </w:rPr>
        <w:tab/>
      </w:r>
      <w:r w:rsidR="00941C3A" w:rsidRPr="00D973B0">
        <w:rPr>
          <w:rFonts w:ascii="Times New Roman" w:hAnsi="Times New Roman"/>
          <w:b/>
          <w:bCs/>
          <w:sz w:val="24"/>
          <w:szCs w:val="24"/>
        </w:rPr>
        <w:tab/>
      </w:r>
    </w:p>
    <w:p w:rsidR="00737ACB" w:rsidRPr="00D973B0" w:rsidRDefault="00737ACB" w:rsidP="00D973B0">
      <w:pPr>
        <w:widowControl w:val="0"/>
        <w:tabs>
          <w:tab w:val="left" w:pos="720"/>
        </w:tabs>
        <w:autoSpaceDE w:val="0"/>
        <w:autoSpaceDN w:val="0"/>
        <w:adjustRightInd w:val="0"/>
        <w:spacing w:after="0" w:line="240" w:lineRule="auto"/>
        <w:contextualSpacing/>
        <w:rPr>
          <w:rFonts w:ascii="Times New Roman" w:hAnsi="Times New Roman"/>
        </w:rPr>
      </w:pPr>
      <w:r w:rsidRPr="00D973B0">
        <w:rPr>
          <w:rFonts w:ascii="Times New Roman" w:hAnsi="Times New Roman"/>
        </w:rPr>
        <w:t>The Project required managing the software for handling the equity trades within the trading cycle. The software was designed to handle all the trade exceptions</w:t>
      </w:r>
      <w:r w:rsidR="00371982" w:rsidRPr="00D973B0">
        <w:rPr>
          <w:rFonts w:ascii="Times New Roman" w:hAnsi="Times New Roman"/>
        </w:rPr>
        <w:t xml:space="preserve"> at various levels. The s</w:t>
      </w:r>
      <w:r w:rsidRPr="00D973B0">
        <w:rPr>
          <w:rFonts w:ascii="Times New Roman" w:hAnsi="Times New Roman"/>
        </w:rPr>
        <w:t xml:space="preserve">ystem handles various kinds of issues within trade cycle. The Global transaction Software effectively manages </w:t>
      </w:r>
      <w:r w:rsidR="00142A72" w:rsidRPr="00D973B0">
        <w:rPr>
          <w:rFonts w:ascii="Times New Roman" w:hAnsi="Times New Roman"/>
        </w:rPr>
        <w:t xml:space="preserve">financial </w:t>
      </w:r>
      <w:r w:rsidRPr="00D973B0">
        <w:rPr>
          <w:rFonts w:ascii="Times New Roman" w:hAnsi="Times New Roman"/>
        </w:rPr>
        <w:t xml:space="preserve">equity trades and the exceptions happening due to various data mismatch, manual error or incompatible file transfer. It provides complete details of the exception and also allowed proper routing to appropriate teams based on exception type and provided approval workflow.  </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Worked with Business Sponsors, Business Users, and Project Managers to understand the different transactions</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Supported the team to manage the exceptions and figuring out various root cause of the issue</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Worked extensively on Global transactions manager software management</w:t>
      </w:r>
      <w:r w:rsidR="00553C2F" w:rsidRPr="00D973B0">
        <w:rPr>
          <w:rFonts w:ascii="Times New Roman" w:hAnsi="Times New Roman"/>
          <w:color w:val="000000"/>
        </w:rPr>
        <w:t xml:space="preserve"> for trade analysis</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Configured the transactions classifications with the exception handling software.</w:t>
      </w:r>
    </w:p>
    <w:p w:rsidR="00786739" w:rsidRPr="00D973B0" w:rsidRDefault="00786739"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Analyzed the trade templates in various formats including XML.</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lastRenderedPageBreak/>
        <w:t>Assisted the development team in interface development and performing unit testing</w:t>
      </w:r>
      <w:r w:rsidR="00D65C5F" w:rsidRPr="00D973B0">
        <w:rPr>
          <w:rFonts w:ascii="Times New Roman" w:hAnsi="Times New Roman"/>
          <w:color w:val="000000"/>
        </w:rPr>
        <w:t>.</w:t>
      </w:r>
    </w:p>
    <w:p w:rsidR="00737ACB" w:rsidRPr="00D973B0" w:rsidRDefault="00371982"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Wrote Use</w:t>
      </w:r>
      <w:r w:rsidR="00737ACB" w:rsidRPr="00D973B0">
        <w:rPr>
          <w:rFonts w:ascii="Times New Roman" w:hAnsi="Times New Roman"/>
          <w:color w:val="000000"/>
        </w:rPr>
        <w:t xml:space="preserve"> cases</w:t>
      </w:r>
      <w:r w:rsidRPr="00D973B0">
        <w:rPr>
          <w:rFonts w:ascii="Times New Roman" w:hAnsi="Times New Roman"/>
          <w:color w:val="000000"/>
        </w:rPr>
        <w:t xml:space="preserve"> specifications</w:t>
      </w:r>
      <w:r w:rsidR="00737ACB" w:rsidRPr="00D973B0">
        <w:rPr>
          <w:rFonts w:ascii="Times New Roman" w:hAnsi="Times New Roman"/>
          <w:color w:val="000000"/>
        </w:rPr>
        <w:t xml:space="preserve"> for the various exceptions handling module</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Effectively worked with QA teams to review test requirements and documentation</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Assisted Business Users with UAT planning and execution for new products and functionality</w:t>
      </w:r>
      <w:r w:rsidR="00D65C5F" w:rsidRPr="00D973B0">
        <w:rPr>
          <w:rFonts w:ascii="Times New Roman" w:hAnsi="Times New Roman"/>
          <w:color w:val="000000"/>
        </w:rPr>
        <w:t>.</w:t>
      </w:r>
    </w:p>
    <w:p w:rsidR="00737ACB" w:rsidRPr="00D973B0"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Played support role in implementation of the software and also handling the different exceptions</w:t>
      </w:r>
      <w:r w:rsidR="00D65C5F" w:rsidRPr="00D973B0">
        <w:rPr>
          <w:rFonts w:ascii="Times New Roman" w:hAnsi="Times New Roman"/>
          <w:color w:val="000000"/>
        </w:rPr>
        <w:t>.</w:t>
      </w:r>
    </w:p>
    <w:p w:rsidR="00351AD3" w:rsidRDefault="00737ACB" w:rsidP="00D973B0">
      <w:pPr>
        <w:pStyle w:val="NoSpacing"/>
        <w:widowControl w:val="0"/>
        <w:numPr>
          <w:ilvl w:val="0"/>
          <w:numId w:val="43"/>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Acted as a liaison between users, developers, testers, and implement</w:t>
      </w:r>
      <w:r w:rsidR="00371982" w:rsidRPr="00D973B0">
        <w:rPr>
          <w:rFonts w:ascii="Times New Roman" w:hAnsi="Times New Roman"/>
          <w:color w:val="000000"/>
        </w:rPr>
        <w:t>ation specialists</w:t>
      </w:r>
      <w:r w:rsidR="00D65C5F" w:rsidRPr="00D973B0">
        <w:rPr>
          <w:rFonts w:ascii="Times New Roman" w:hAnsi="Times New Roman"/>
          <w:color w:val="000000"/>
        </w:rPr>
        <w:t>.</w:t>
      </w:r>
    </w:p>
    <w:p w:rsidR="000F68D4" w:rsidRPr="000F68D4" w:rsidRDefault="000F68D4" w:rsidP="00BC3ADD">
      <w:pPr>
        <w:pStyle w:val="NoSpacing"/>
        <w:widowControl w:val="0"/>
        <w:suppressAutoHyphens/>
        <w:autoSpaceDE w:val="0"/>
        <w:autoSpaceDN w:val="0"/>
        <w:adjustRightInd w:val="0"/>
        <w:contextualSpacing/>
        <w:jc w:val="both"/>
        <w:rPr>
          <w:rFonts w:ascii="Times New Roman" w:hAnsi="Times New Roman"/>
          <w:b/>
          <w:bCs/>
          <w:iCs/>
          <w:color w:val="000000"/>
        </w:rPr>
      </w:pPr>
      <w:r w:rsidRPr="000F68D4">
        <w:rPr>
          <w:rFonts w:ascii="Times New Roman" w:hAnsi="Times New Roman"/>
          <w:b/>
          <w:bCs/>
          <w:iCs/>
          <w:color w:val="000000"/>
        </w:rPr>
        <w:t xml:space="preserve">Environment: </w:t>
      </w:r>
      <w:r w:rsidRPr="000F68D4">
        <w:rPr>
          <w:rFonts w:ascii="Times New Roman" w:hAnsi="Times New Roman"/>
          <w:bCs/>
          <w:iCs/>
          <w:color w:val="000000"/>
        </w:rPr>
        <w:t>MS Visio, MS Project, MS Access, MS Excel, Oracle, SQL</w:t>
      </w:r>
      <w:r w:rsidR="004D6BDD">
        <w:rPr>
          <w:rFonts w:ascii="Times New Roman" w:hAnsi="Times New Roman"/>
          <w:bCs/>
          <w:iCs/>
          <w:color w:val="000000"/>
        </w:rPr>
        <w:t>, Waterfall</w:t>
      </w:r>
    </w:p>
    <w:p w:rsidR="00AA4D81" w:rsidRPr="00D973B0" w:rsidRDefault="00AA4D81" w:rsidP="00D973B0">
      <w:pPr>
        <w:widowControl w:val="0"/>
        <w:tabs>
          <w:tab w:val="left" w:pos="720"/>
        </w:tabs>
        <w:autoSpaceDE w:val="0"/>
        <w:autoSpaceDN w:val="0"/>
        <w:adjustRightInd w:val="0"/>
        <w:spacing w:after="0" w:line="240" w:lineRule="auto"/>
        <w:contextualSpacing/>
        <w:rPr>
          <w:rFonts w:ascii="Times New Roman" w:hAnsi="Times New Roman"/>
          <w:b/>
        </w:rPr>
      </w:pPr>
    </w:p>
    <w:p w:rsidR="00941C3A" w:rsidRPr="00D973B0" w:rsidRDefault="00D973B0" w:rsidP="00D973B0">
      <w:pPr>
        <w:widowControl w:val="0"/>
        <w:tabs>
          <w:tab w:val="left" w:pos="720"/>
        </w:tabs>
        <w:autoSpaceDE w:val="0"/>
        <w:autoSpaceDN w:val="0"/>
        <w:adjustRightInd w:val="0"/>
        <w:spacing w:after="0" w:line="240" w:lineRule="auto"/>
        <w:contextualSpacing/>
        <w:rPr>
          <w:rFonts w:ascii="Times New Roman" w:hAnsi="Times New Roman"/>
          <w:b/>
        </w:rPr>
      </w:pPr>
      <w:r w:rsidRPr="00D973B0">
        <w:rPr>
          <w:rFonts w:ascii="Times New Roman" w:hAnsi="Times New Roman"/>
          <w:b/>
        </w:rPr>
        <w:t>Sep</w:t>
      </w:r>
      <w:r>
        <w:rPr>
          <w:rFonts w:ascii="Times New Roman" w:hAnsi="Times New Roman"/>
          <w:b/>
        </w:rPr>
        <w:t>t ’</w:t>
      </w:r>
      <w:r w:rsidRPr="00D973B0">
        <w:rPr>
          <w:rFonts w:ascii="Times New Roman" w:hAnsi="Times New Roman"/>
          <w:b/>
        </w:rPr>
        <w:t>06</w:t>
      </w:r>
      <w:r>
        <w:rPr>
          <w:rFonts w:ascii="Times New Roman" w:hAnsi="Times New Roman"/>
          <w:b/>
        </w:rPr>
        <w:t xml:space="preserve"> – </w:t>
      </w:r>
      <w:r w:rsidRPr="00D973B0">
        <w:rPr>
          <w:rFonts w:ascii="Times New Roman" w:hAnsi="Times New Roman"/>
          <w:b/>
        </w:rPr>
        <w:t>Aug</w:t>
      </w:r>
      <w:r>
        <w:rPr>
          <w:rFonts w:ascii="Times New Roman" w:hAnsi="Times New Roman"/>
          <w:b/>
        </w:rPr>
        <w:t xml:space="preserve"> ’</w:t>
      </w:r>
      <w:r w:rsidRPr="00D973B0">
        <w:rPr>
          <w:rFonts w:ascii="Times New Roman" w:hAnsi="Times New Roman"/>
          <w:b/>
        </w:rPr>
        <w:t>07</w:t>
      </w:r>
      <w:r>
        <w:rPr>
          <w:rFonts w:ascii="Times New Roman" w:hAnsi="Times New Roman"/>
          <w:b/>
        </w:rPr>
        <w:tab/>
      </w:r>
      <w:r w:rsidRPr="00D973B0">
        <w:rPr>
          <w:rFonts w:ascii="Times New Roman" w:hAnsi="Times New Roman"/>
          <w:b/>
        </w:rPr>
        <w:t>Business</w:t>
      </w:r>
      <w:r w:rsidR="006E26D5">
        <w:rPr>
          <w:rFonts w:ascii="Times New Roman" w:hAnsi="Times New Roman"/>
          <w:b/>
        </w:rPr>
        <w:t xml:space="preserve">, </w:t>
      </w:r>
      <w:r w:rsidRPr="00D973B0">
        <w:rPr>
          <w:rFonts w:ascii="Times New Roman" w:hAnsi="Times New Roman"/>
          <w:b/>
        </w:rPr>
        <w:t>System Analyst</w:t>
      </w:r>
      <w:r>
        <w:rPr>
          <w:rFonts w:ascii="Times New Roman" w:hAnsi="Times New Roman"/>
          <w:b/>
        </w:rPr>
        <w:t>, MetLife</w:t>
      </w:r>
      <w:r w:rsidR="00B1303F" w:rsidRPr="00D973B0">
        <w:rPr>
          <w:rFonts w:ascii="Times New Roman" w:hAnsi="Times New Roman"/>
          <w:b/>
        </w:rPr>
        <w:t xml:space="preserve"> Insurance, NY</w:t>
      </w:r>
    </w:p>
    <w:p w:rsidR="00B1303F" w:rsidRPr="00D973B0" w:rsidRDefault="00B1303F" w:rsidP="00005F16">
      <w:pPr>
        <w:widowControl w:val="0"/>
        <w:tabs>
          <w:tab w:val="left" w:pos="720"/>
        </w:tabs>
        <w:autoSpaceDE w:val="0"/>
        <w:autoSpaceDN w:val="0"/>
        <w:adjustRightInd w:val="0"/>
        <w:spacing w:after="0" w:line="240" w:lineRule="auto"/>
        <w:contextualSpacing/>
        <w:rPr>
          <w:rFonts w:ascii="Times New Roman" w:eastAsia="Courier New" w:hAnsi="Times New Roman"/>
        </w:rPr>
      </w:pPr>
      <w:r w:rsidRPr="00D973B0">
        <w:rPr>
          <w:rFonts w:ascii="Times New Roman" w:hAnsi="Times New Roman"/>
        </w:rPr>
        <w:t xml:space="preserve">MetLife’s new Life Insurance Product Selector is a new web based project </w:t>
      </w:r>
      <w:r w:rsidR="00B94E87">
        <w:rPr>
          <w:rFonts w:ascii="Times New Roman" w:hAnsi="Times New Roman"/>
        </w:rPr>
        <w:t>to select</w:t>
      </w:r>
      <w:r w:rsidRPr="00D973B0">
        <w:rPr>
          <w:rFonts w:ascii="Times New Roman" w:hAnsi="Times New Roman"/>
        </w:rPr>
        <w:t xml:space="preserve"> the Life Insurance which seems the most appropriate for him. The application generates comparative quote statements. This quote which is selected by the user is sent to a randomly picked customer care representative to finalize the insurance, depending on the pricing policy and cost effectiveness in that region. </w:t>
      </w:r>
    </w:p>
    <w:p w:rsidR="00B94E87"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 xml:space="preserve">Worked with Requirement Gathering Team and produced Initial Requirement Data to produce User Interface and Business Process Requirements. </w:t>
      </w:r>
    </w:p>
    <w:p w:rsidR="00B1303F" w:rsidRPr="00D973B0"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 xml:space="preserve">Designed the business requirement collection approach based on the project scope and System Lifecycle (SDLC) Methodology, documented the same in Business Requirement Document </w:t>
      </w:r>
    </w:p>
    <w:p w:rsidR="00B94E87"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B94E87">
        <w:rPr>
          <w:rFonts w:ascii="Times New Roman" w:hAnsi="Times New Roman"/>
          <w:color w:val="000000"/>
        </w:rPr>
        <w:t>Designed and developed Use Cases, Activity Diagrams, Sequence Diagra</w:t>
      </w:r>
      <w:r w:rsidR="00B94E87">
        <w:rPr>
          <w:rFonts w:ascii="Times New Roman" w:hAnsi="Times New Roman"/>
          <w:color w:val="000000"/>
        </w:rPr>
        <w:t>ms</w:t>
      </w:r>
    </w:p>
    <w:p w:rsidR="00B1303F" w:rsidRPr="00B94E87"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B94E87">
        <w:rPr>
          <w:rFonts w:ascii="Times New Roman" w:hAnsi="Times New Roman"/>
          <w:color w:val="000000"/>
        </w:rPr>
        <w:t xml:space="preserve">Planned and defined the system requirements to Narrative Use Cases and Use Case Scenarios using the UML methodologies. Created Use Case Diagrams Activity Diagrams, Flow Diagrams </w:t>
      </w:r>
    </w:p>
    <w:p w:rsidR="00B1303F" w:rsidRPr="00D973B0"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Assisted Quality Assurance Team in documenting and analyzing their current process and then make recommendations for improve</w:t>
      </w:r>
      <w:r w:rsidR="00C33964" w:rsidRPr="00D973B0">
        <w:rPr>
          <w:rFonts w:ascii="Times New Roman" w:hAnsi="Times New Roman"/>
          <w:color w:val="000000"/>
        </w:rPr>
        <w:t>ments in their functional areas</w:t>
      </w:r>
      <w:r w:rsidR="00FE5CDB" w:rsidRPr="00D973B0">
        <w:rPr>
          <w:rFonts w:ascii="Times New Roman" w:hAnsi="Times New Roman"/>
          <w:color w:val="000000"/>
        </w:rPr>
        <w:t>.</w:t>
      </w:r>
    </w:p>
    <w:p w:rsidR="000E74EC" w:rsidRPr="00D973B0" w:rsidRDefault="000E74EC"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Extensively used SQL commands for data files to run the application on multiple sets of test data.</w:t>
      </w:r>
    </w:p>
    <w:p w:rsidR="00B1303F" w:rsidRDefault="00B1303F" w:rsidP="00D973B0">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D973B0">
        <w:rPr>
          <w:rFonts w:ascii="Times New Roman" w:hAnsi="Times New Roman"/>
          <w:color w:val="000000"/>
        </w:rPr>
        <w:t>Carried out UAT by developing te</w:t>
      </w:r>
      <w:r w:rsidR="00C33964" w:rsidRPr="00D973B0">
        <w:rPr>
          <w:rFonts w:ascii="Times New Roman" w:hAnsi="Times New Roman"/>
          <w:color w:val="000000"/>
        </w:rPr>
        <w:t>st plans, test scenarios, test c</w:t>
      </w:r>
      <w:r w:rsidRPr="00D973B0">
        <w:rPr>
          <w:rFonts w:ascii="Times New Roman" w:hAnsi="Times New Roman"/>
          <w:color w:val="000000"/>
        </w:rPr>
        <w:t xml:space="preserve">ases, </w:t>
      </w:r>
      <w:r w:rsidR="00B94E87">
        <w:rPr>
          <w:rFonts w:ascii="Times New Roman" w:hAnsi="Times New Roman"/>
          <w:color w:val="000000"/>
        </w:rPr>
        <w:t>test data to be used in testing</w:t>
      </w:r>
    </w:p>
    <w:p w:rsidR="000F68D4" w:rsidRPr="000F68D4" w:rsidRDefault="000F68D4" w:rsidP="00BC3ADD">
      <w:pPr>
        <w:pStyle w:val="NoSpacing"/>
        <w:widowControl w:val="0"/>
        <w:suppressAutoHyphens/>
        <w:autoSpaceDE w:val="0"/>
        <w:autoSpaceDN w:val="0"/>
        <w:adjustRightInd w:val="0"/>
        <w:contextualSpacing/>
        <w:jc w:val="both"/>
        <w:rPr>
          <w:rFonts w:ascii="Times New Roman" w:hAnsi="Times New Roman"/>
          <w:b/>
          <w:bCs/>
          <w:iCs/>
          <w:color w:val="000000"/>
        </w:rPr>
      </w:pPr>
      <w:r w:rsidRPr="000F68D4">
        <w:rPr>
          <w:rFonts w:ascii="Times New Roman" w:hAnsi="Times New Roman"/>
          <w:b/>
          <w:bCs/>
          <w:iCs/>
          <w:color w:val="000000"/>
        </w:rPr>
        <w:t xml:space="preserve">Environment: </w:t>
      </w:r>
      <w:r w:rsidR="004D6BDD">
        <w:rPr>
          <w:rFonts w:ascii="Times New Roman" w:hAnsi="Times New Roman"/>
          <w:bCs/>
          <w:iCs/>
          <w:color w:val="000000"/>
        </w:rPr>
        <w:t>Visio/Word/Excel</w:t>
      </w:r>
      <w:r w:rsidRPr="000F68D4">
        <w:rPr>
          <w:rFonts w:ascii="Times New Roman" w:hAnsi="Times New Roman"/>
          <w:bCs/>
          <w:iCs/>
          <w:color w:val="000000"/>
        </w:rPr>
        <w:t>,</w:t>
      </w:r>
      <w:r w:rsidR="004D6BDD">
        <w:rPr>
          <w:rFonts w:ascii="Times New Roman" w:hAnsi="Times New Roman"/>
          <w:bCs/>
          <w:iCs/>
          <w:color w:val="000000"/>
        </w:rPr>
        <w:t xml:space="preserve"> Waterfall, </w:t>
      </w:r>
      <w:r w:rsidRPr="000F68D4">
        <w:rPr>
          <w:rFonts w:ascii="Times New Roman" w:hAnsi="Times New Roman"/>
          <w:bCs/>
          <w:iCs/>
          <w:color w:val="000000"/>
        </w:rPr>
        <w:t xml:space="preserve">SQL, Windows 2000, Load Runner, QTP, </w:t>
      </w:r>
    </w:p>
    <w:p w:rsidR="000F68D4" w:rsidRDefault="000F68D4" w:rsidP="000F68D4">
      <w:pPr>
        <w:pStyle w:val="NoSpacing"/>
        <w:widowControl w:val="0"/>
        <w:suppressAutoHyphens/>
        <w:autoSpaceDE w:val="0"/>
        <w:autoSpaceDN w:val="0"/>
        <w:adjustRightInd w:val="0"/>
        <w:ind w:left="720"/>
        <w:contextualSpacing/>
        <w:jc w:val="both"/>
        <w:rPr>
          <w:rFonts w:ascii="Times New Roman" w:hAnsi="Times New Roman"/>
          <w:color w:val="000000"/>
        </w:rPr>
      </w:pPr>
    </w:p>
    <w:p w:rsidR="00FA17D2" w:rsidRPr="00FA17D2" w:rsidRDefault="00FA17D2" w:rsidP="00FA17D2">
      <w:pPr>
        <w:widowControl w:val="0"/>
        <w:tabs>
          <w:tab w:val="left" w:pos="720"/>
        </w:tabs>
        <w:autoSpaceDE w:val="0"/>
        <w:autoSpaceDN w:val="0"/>
        <w:adjustRightInd w:val="0"/>
        <w:spacing w:after="0" w:line="240" w:lineRule="auto"/>
        <w:contextualSpacing/>
        <w:rPr>
          <w:rFonts w:ascii="Times New Roman" w:hAnsi="Times New Roman"/>
          <w:b/>
        </w:rPr>
      </w:pPr>
      <w:r w:rsidRPr="00FA17D2">
        <w:rPr>
          <w:rFonts w:ascii="Times New Roman" w:hAnsi="Times New Roman"/>
          <w:b/>
        </w:rPr>
        <w:t>July ’05-Aug’06</w:t>
      </w:r>
      <w:r>
        <w:rPr>
          <w:rFonts w:ascii="Times New Roman" w:hAnsi="Times New Roman"/>
          <w:b/>
        </w:rPr>
        <w:tab/>
      </w:r>
      <w:r w:rsidRPr="00FA17D2">
        <w:rPr>
          <w:rFonts w:ascii="Times New Roman" w:hAnsi="Times New Roman"/>
          <w:b/>
        </w:rPr>
        <w:t xml:space="preserve"> Business Systems Analyst, HSBC Bank, India </w:t>
      </w:r>
    </w:p>
    <w:p w:rsidR="00FA17D2" w:rsidRDefault="00FA17D2" w:rsidP="00005F16">
      <w:pPr>
        <w:widowControl w:val="0"/>
        <w:tabs>
          <w:tab w:val="left" w:pos="720"/>
        </w:tabs>
        <w:autoSpaceDE w:val="0"/>
        <w:autoSpaceDN w:val="0"/>
        <w:adjustRightInd w:val="0"/>
        <w:spacing w:after="0" w:line="240" w:lineRule="auto"/>
        <w:contextualSpacing/>
        <w:rPr>
          <w:rFonts w:ascii="Times New Roman" w:hAnsi="Times New Roman"/>
        </w:rPr>
      </w:pPr>
      <w:r w:rsidRPr="00AE5C11">
        <w:rPr>
          <w:rFonts w:ascii="Times New Roman" w:hAnsi="Times New Roman"/>
        </w:rPr>
        <w:t xml:space="preserve">The scope of the project was to develop a system that could maintain and enhance the clients Home Loan leads while keeping a track of the performance of sales associates. </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Served as a liaison between business team (users) and the project team by assisting the business in identifying, understanding and documenting the business requirements.</w:t>
      </w:r>
    </w:p>
    <w:p w:rsidR="00CE1031"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Documented existing business processes and workflows as well as business rules.</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 xml:space="preserve">Assisted the PM in setting realistic project expectations and in evaluating the impact of changes </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Designed and developed Use Cases, and used UML modeling techniques to prepare Use Case Diagrams, Activity Diagrams and Sequence Diagrams.</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Applied SQL queries to test the areas defined in each requirement.</w:t>
      </w:r>
    </w:p>
    <w:p w:rsidR="00005F16" w:rsidRDefault="000F68D4" w:rsidP="00005F16">
      <w:pPr>
        <w:pStyle w:val="NoSpacing"/>
        <w:widowControl w:val="0"/>
        <w:suppressAutoHyphens/>
        <w:autoSpaceDE w:val="0"/>
        <w:autoSpaceDN w:val="0"/>
        <w:adjustRightInd w:val="0"/>
        <w:contextualSpacing/>
        <w:jc w:val="both"/>
        <w:rPr>
          <w:rFonts w:ascii="Times New Roman" w:hAnsi="Times New Roman"/>
          <w:bCs/>
          <w:iCs/>
          <w:color w:val="000000"/>
        </w:rPr>
      </w:pPr>
      <w:r w:rsidRPr="000F68D4">
        <w:rPr>
          <w:rFonts w:ascii="Times New Roman" w:hAnsi="Times New Roman"/>
          <w:b/>
          <w:bCs/>
          <w:iCs/>
          <w:color w:val="000000"/>
        </w:rPr>
        <w:t xml:space="preserve">Environment:  </w:t>
      </w:r>
      <w:r w:rsidR="00005F16">
        <w:rPr>
          <w:rFonts w:ascii="Times New Roman" w:hAnsi="Times New Roman"/>
          <w:bCs/>
          <w:iCs/>
          <w:color w:val="000000"/>
        </w:rPr>
        <w:t>RUP, Rational Requisite Pro UML</w:t>
      </w:r>
    </w:p>
    <w:p w:rsidR="00005F16" w:rsidRDefault="00005F16" w:rsidP="00005F16">
      <w:pPr>
        <w:pStyle w:val="NoSpacing"/>
        <w:widowControl w:val="0"/>
        <w:suppressAutoHyphens/>
        <w:autoSpaceDE w:val="0"/>
        <w:autoSpaceDN w:val="0"/>
        <w:adjustRightInd w:val="0"/>
        <w:contextualSpacing/>
        <w:jc w:val="both"/>
        <w:rPr>
          <w:rFonts w:ascii="Times New Roman" w:hAnsi="Times New Roman"/>
          <w:bCs/>
          <w:iCs/>
          <w:color w:val="000000"/>
        </w:rPr>
      </w:pPr>
    </w:p>
    <w:p w:rsidR="00FA17D2" w:rsidRDefault="00FA17D2" w:rsidP="00005F16">
      <w:pPr>
        <w:pStyle w:val="NoSpacing"/>
        <w:widowControl w:val="0"/>
        <w:suppressAutoHyphens/>
        <w:autoSpaceDE w:val="0"/>
        <w:autoSpaceDN w:val="0"/>
        <w:adjustRightInd w:val="0"/>
        <w:contextualSpacing/>
        <w:jc w:val="both"/>
        <w:rPr>
          <w:rFonts w:ascii="Times New Roman" w:hAnsi="Times New Roman"/>
          <w:b/>
          <w:i/>
          <w:sz w:val="24"/>
          <w:szCs w:val="24"/>
        </w:rPr>
      </w:pPr>
      <w:r w:rsidRPr="00FA17D2">
        <w:rPr>
          <w:rFonts w:ascii="Times New Roman" w:hAnsi="Times New Roman"/>
          <w:b/>
        </w:rPr>
        <w:t>Jan</w:t>
      </w:r>
      <w:r w:rsidR="00CE1031">
        <w:rPr>
          <w:rFonts w:ascii="Times New Roman" w:hAnsi="Times New Roman"/>
          <w:b/>
        </w:rPr>
        <w:t xml:space="preserve"> </w:t>
      </w:r>
      <w:r w:rsidRPr="00FA17D2">
        <w:rPr>
          <w:rFonts w:ascii="Times New Roman" w:hAnsi="Times New Roman"/>
          <w:b/>
        </w:rPr>
        <w:t>’04 – Jun’</w:t>
      </w:r>
      <w:r w:rsidR="00CE1031">
        <w:rPr>
          <w:rFonts w:ascii="Times New Roman" w:hAnsi="Times New Roman"/>
          <w:b/>
        </w:rPr>
        <w:t xml:space="preserve"> </w:t>
      </w:r>
      <w:r w:rsidRPr="00FA17D2">
        <w:rPr>
          <w:rFonts w:ascii="Times New Roman" w:hAnsi="Times New Roman"/>
          <w:b/>
        </w:rPr>
        <w:t>05</w:t>
      </w:r>
      <w:r>
        <w:rPr>
          <w:rFonts w:ascii="Times New Roman" w:hAnsi="Times New Roman"/>
          <w:b/>
        </w:rPr>
        <w:tab/>
      </w:r>
      <w:r w:rsidRPr="00FA17D2">
        <w:rPr>
          <w:rFonts w:ascii="Times New Roman" w:hAnsi="Times New Roman"/>
          <w:b/>
        </w:rPr>
        <w:t>Jr. Business Analyst</w:t>
      </w:r>
      <w:r>
        <w:rPr>
          <w:rFonts w:ascii="Times New Roman" w:hAnsi="Times New Roman"/>
          <w:b/>
        </w:rPr>
        <w:t xml:space="preserve">, </w:t>
      </w:r>
      <w:r w:rsidRPr="00FA17D2">
        <w:rPr>
          <w:rFonts w:ascii="Times New Roman" w:hAnsi="Times New Roman"/>
          <w:b/>
        </w:rPr>
        <w:t>ICICI Lombard, India</w:t>
      </w:r>
      <w:r w:rsidRPr="00553C2F">
        <w:rPr>
          <w:rFonts w:ascii="Times New Roman" w:hAnsi="Times New Roman"/>
          <w:b/>
          <w:i/>
          <w:sz w:val="24"/>
          <w:szCs w:val="24"/>
        </w:rPr>
        <w:tab/>
      </w:r>
    </w:p>
    <w:p w:rsidR="00FA17D2" w:rsidRPr="00FA17D2" w:rsidRDefault="00FA17D2" w:rsidP="00FA17D2">
      <w:pPr>
        <w:widowControl w:val="0"/>
        <w:tabs>
          <w:tab w:val="left" w:pos="720"/>
        </w:tabs>
        <w:autoSpaceDE w:val="0"/>
        <w:autoSpaceDN w:val="0"/>
        <w:adjustRightInd w:val="0"/>
        <w:spacing w:after="0" w:line="240" w:lineRule="auto"/>
        <w:contextualSpacing/>
        <w:rPr>
          <w:rFonts w:ascii="Times New Roman" w:hAnsi="Times New Roman"/>
        </w:rPr>
      </w:pPr>
      <w:r w:rsidRPr="00FA17D2">
        <w:rPr>
          <w:rFonts w:ascii="Times New Roman" w:hAnsi="Times New Roman"/>
        </w:rPr>
        <w:t>Worked on screen enhancements of Existing claim processing system of Auto, home, Motorcycles, Business (Property, Liability, Business Vehicle, Work Comp, Equipment Breakdown) processing.</w:t>
      </w:r>
    </w:p>
    <w:p w:rsidR="00390E55"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390E55">
        <w:rPr>
          <w:rFonts w:ascii="Times New Roman" w:hAnsi="Times New Roman"/>
          <w:color w:val="000000"/>
        </w:rPr>
        <w:t xml:space="preserve">Conducted interviews with </w:t>
      </w:r>
      <w:r w:rsidR="00B94E87" w:rsidRPr="00390E55">
        <w:rPr>
          <w:rFonts w:ascii="Times New Roman" w:hAnsi="Times New Roman"/>
          <w:color w:val="000000"/>
        </w:rPr>
        <w:t>business users to</w:t>
      </w:r>
      <w:r w:rsidRPr="00390E55">
        <w:rPr>
          <w:rFonts w:ascii="Times New Roman" w:hAnsi="Times New Roman"/>
          <w:color w:val="000000"/>
        </w:rPr>
        <w:t xml:space="preserve"> collect requirement</w:t>
      </w:r>
      <w:r w:rsidR="00390E55" w:rsidRPr="00390E55">
        <w:rPr>
          <w:rFonts w:ascii="Times New Roman" w:hAnsi="Times New Roman"/>
          <w:color w:val="000000"/>
        </w:rPr>
        <w:t>s</w:t>
      </w:r>
      <w:r w:rsidRPr="00390E55">
        <w:rPr>
          <w:rFonts w:ascii="Times New Roman" w:hAnsi="Times New Roman"/>
          <w:color w:val="000000"/>
        </w:rPr>
        <w:t xml:space="preserve"> </w:t>
      </w:r>
    </w:p>
    <w:p w:rsidR="00FA17D2" w:rsidRPr="00390E55"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390E55">
        <w:rPr>
          <w:rFonts w:ascii="Times New Roman" w:hAnsi="Times New Roman"/>
          <w:color w:val="000000"/>
        </w:rPr>
        <w:t xml:space="preserve">Created Data Flow </w:t>
      </w:r>
      <w:r w:rsidR="000F68D4" w:rsidRPr="00390E55">
        <w:rPr>
          <w:rFonts w:ascii="Times New Roman" w:hAnsi="Times New Roman"/>
          <w:color w:val="000000"/>
        </w:rPr>
        <w:t>Diagrams,</w:t>
      </w:r>
      <w:r w:rsidRPr="00390E55">
        <w:rPr>
          <w:rFonts w:ascii="Times New Roman" w:hAnsi="Times New Roman"/>
          <w:color w:val="000000"/>
        </w:rPr>
        <w:t xml:space="preserve"> Activity diagrams and Use cases for the audit planning process. </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 xml:space="preserve">Coordinated in developing test scenarios, test cases and implemented test plan with QA team. </w:t>
      </w:r>
    </w:p>
    <w:p w:rsidR="00FA17D2" w:rsidRP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Developed PowerPoint presentations for monthly meetings with upper management.</w:t>
      </w:r>
    </w:p>
    <w:p w:rsidR="00FA17D2" w:rsidRDefault="00FA17D2" w:rsidP="00FA17D2">
      <w:pPr>
        <w:pStyle w:val="NoSpacing"/>
        <w:widowControl w:val="0"/>
        <w:numPr>
          <w:ilvl w:val="0"/>
          <w:numId w:val="44"/>
        </w:numPr>
        <w:suppressAutoHyphens/>
        <w:autoSpaceDE w:val="0"/>
        <w:autoSpaceDN w:val="0"/>
        <w:adjustRightInd w:val="0"/>
        <w:contextualSpacing/>
        <w:jc w:val="both"/>
        <w:rPr>
          <w:rFonts w:ascii="Times New Roman" w:hAnsi="Times New Roman"/>
          <w:color w:val="000000"/>
        </w:rPr>
      </w:pPr>
      <w:r w:rsidRPr="00FA17D2">
        <w:rPr>
          <w:rFonts w:ascii="Times New Roman" w:hAnsi="Times New Roman"/>
          <w:color w:val="000000"/>
        </w:rPr>
        <w:t>Assisted in development of training materials for new technology and process improvement.</w:t>
      </w:r>
    </w:p>
    <w:p w:rsidR="00DA2C24" w:rsidRDefault="000F68D4" w:rsidP="002C60A4">
      <w:pPr>
        <w:pStyle w:val="NoSpacing"/>
        <w:widowControl w:val="0"/>
        <w:suppressAutoHyphens/>
        <w:autoSpaceDE w:val="0"/>
        <w:autoSpaceDN w:val="0"/>
        <w:adjustRightInd w:val="0"/>
        <w:contextualSpacing/>
        <w:jc w:val="both"/>
        <w:rPr>
          <w:rFonts w:ascii="Times New Roman" w:hAnsi="Times New Roman"/>
          <w:iCs/>
          <w:color w:val="000000"/>
        </w:rPr>
      </w:pPr>
      <w:r w:rsidRPr="008F5169">
        <w:rPr>
          <w:rFonts w:ascii="Times New Roman" w:hAnsi="Times New Roman"/>
          <w:b/>
          <w:bCs/>
          <w:iCs/>
          <w:color w:val="000000"/>
        </w:rPr>
        <w:t>Environment</w:t>
      </w:r>
      <w:r w:rsidRPr="008F5169">
        <w:rPr>
          <w:rFonts w:ascii="Times New Roman" w:hAnsi="Times New Roman"/>
          <w:b/>
          <w:bCs/>
          <w:color w:val="000000"/>
        </w:rPr>
        <w:t>:</w:t>
      </w:r>
      <w:r w:rsidRPr="008F5169">
        <w:rPr>
          <w:rFonts w:ascii="Times New Roman" w:hAnsi="Times New Roman"/>
          <w:color w:val="000000"/>
        </w:rPr>
        <w:t xml:space="preserve"> </w:t>
      </w:r>
      <w:r w:rsidRPr="008F5169">
        <w:rPr>
          <w:rFonts w:ascii="Times New Roman" w:hAnsi="Times New Roman"/>
          <w:iCs/>
          <w:color w:val="000000"/>
        </w:rPr>
        <w:t>UML, RUP, SDLC, Ration</w:t>
      </w:r>
      <w:r>
        <w:rPr>
          <w:rFonts w:ascii="Times New Roman" w:hAnsi="Times New Roman"/>
          <w:iCs/>
          <w:color w:val="000000"/>
        </w:rPr>
        <w:t xml:space="preserve">al Requisite Pro, </w:t>
      </w:r>
      <w:r w:rsidRPr="008F5169">
        <w:rPr>
          <w:rFonts w:ascii="Times New Roman" w:hAnsi="Times New Roman"/>
          <w:iCs/>
          <w:color w:val="000000"/>
        </w:rPr>
        <w:t>Windows 2000</w:t>
      </w:r>
    </w:p>
    <w:p w:rsidR="00B94E87" w:rsidRDefault="00B94E87" w:rsidP="002C60A4">
      <w:pPr>
        <w:pStyle w:val="NoSpacing"/>
        <w:widowControl w:val="0"/>
        <w:suppressAutoHyphens/>
        <w:autoSpaceDE w:val="0"/>
        <w:autoSpaceDN w:val="0"/>
        <w:adjustRightInd w:val="0"/>
        <w:contextualSpacing/>
        <w:jc w:val="both"/>
        <w:rPr>
          <w:rFonts w:ascii="Times New Roman" w:hAnsi="Times New Roman"/>
          <w:color w:val="000000"/>
        </w:rPr>
      </w:pPr>
    </w:p>
    <w:sectPr w:rsidR="00B94E87" w:rsidSect="00005F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5AB" w:rsidRDefault="000345AB" w:rsidP="00BB73AE">
      <w:pPr>
        <w:spacing w:after="0" w:line="240" w:lineRule="auto"/>
      </w:pPr>
      <w:r>
        <w:separator/>
      </w:r>
    </w:p>
  </w:endnote>
  <w:endnote w:type="continuationSeparator" w:id="1">
    <w:p w:rsidR="000345AB" w:rsidRDefault="000345AB" w:rsidP="00BB7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5AB" w:rsidRDefault="000345AB" w:rsidP="00BB73AE">
      <w:pPr>
        <w:spacing w:after="0" w:line="240" w:lineRule="auto"/>
      </w:pPr>
      <w:r>
        <w:separator/>
      </w:r>
    </w:p>
  </w:footnote>
  <w:footnote w:type="continuationSeparator" w:id="1">
    <w:p w:rsidR="000345AB" w:rsidRDefault="000345AB" w:rsidP="00BB73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8363C22"/>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0"/>
        </w:tabs>
        <w:ind w:left="144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4">
    <w:nsid w:val="00000008"/>
    <w:multiLevelType w:val="singleLevel"/>
    <w:tmpl w:val="00000008"/>
    <w:name w:val="WW8Num8"/>
    <w:lvl w:ilvl="0">
      <w:start w:val="1"/>
      <w:numFmt w:val="bullet"/>
      <w:lvlText w:val=""/>
      <w:lvlJc w:val="left"/>
      <w:pPr>
        <w:tabs>
          <w:tab w:val="num" w:pos="360"/>
        </w:tabs>
        <w:ind w:left="360" w:hanging="360"/>
      </w:pPr>
      <w:rPr>
        <w:rFonts w:ascii="Symbol" w:hAnsi="Symbol"/>
      </w:rPr>
    </w:lvl>
  </w:abstractNum>
  <w:abstractNum w:abstractNumId="5">
    <w:nsid w:val="00FE2EF6"/>
    <w:multiLevelType w:val="hybridMultilevel"/>
    <w:tmpl w:val="EA1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374D43"/>
    <w:multiLevelType w:val="hybridMultilevel"/>
    <w:tmpl w:val="049AD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8539EE"/>
    <w:multiLevelType w:val="hybridMultilevel"/>
    <w:tmpl w:val="91AC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91581"/>
    <w:multiLevelType w:val="hybridMultilevel"/>
    <w:tmpl w:val="59CE97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24A4643"/>
    <w:multiLevelType w:val="hybridMultilevel"/>
    <w:tmpl w:val="5AC2600E"/>
    <w:lvl w:ilvl="0" w:tplc="5FFA5B0C">
      <w:start w:val="1"/>
      <w:numFmt w:val="bullet"/>
      <w:lvlText w:val=""/>
      <w:lvlJc w:val="left"/>
      <w:pPr>
        <w:tabs>
          <w:tab w:val="num" w:pos="360"/>
        </w:tabs>
        <w:ind w:left="360" w:hanging="360"/>
      </w:pPr>
      <w:rPr>
        <w:rFonts w:ascii="Symbol" w:hAnsi="Symbol" w:hint="default"/>
        <w:sz w:val="22"/>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0">
    <w:nsid w:val="12962D9B"/>
    <w:multiLevelType w:val="hybridMultilevel"/>
    <w:tmpl w:val="96B4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070208"/>
    <w:multiLevelType w:val="multilevel"/>
    <w:tmpl w:val="4AA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4C7482D"/>
    <w:multiLevelType w:val="hybridMultilevel"/>
    <w:tmpl w:val="6A4A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D48CC"/>
    <w:multiLevelType w:val="hybridMultilevel"/>
    <w:tmpl w:val="E634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2767FF"/>
    <w:multiLevelType w:val="hybridMultilevel"/>
    <w:tmpl w:val="68224FEE"/>
    <w:lvl w:ilvl="0" w:tplc="DB5E42D0">
      <w:start w:val="1"/>
      <w:numFmt w:val="bullet"/>
      <w:lvlText w:val=""/>
      <w:lvlJc w:val="left"/>
      <w:pPr>
        <w:ind w:left="504" w:hanging="504"/>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3355CE9"/>
    <w:multiLevelType w:val="hybridMultilevel"/>
    <w:tmpl w:val="411067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5334422"/>
    <w:multiLevelType w:val="hybridMultilevel"/>
    <w:tmpl w:val="DCF8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D21C3D"/>
    <w:multiLevelType w:val="hybridMultilevel"/>
    <w:tmpl w:val="2558F394"/>
    <w:lvl w:ilvl="0" w:tplc="46F20BD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F9673C"/>
    <w:multiLevelType w:val="hybridMultilevel"/>
    <w:tmpl w:val="FAE8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B16EC"/>
    <w:multiLevelType w:val="hybridMultilevel"/>
    <w:tmpl w:val="6F8CE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D778A1"/>
    <w:multiLevelType w:val="hybridMultilevel"/>
    <w:tmpl w:val="38EC23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0A15B75"/>
    <w:multiLevelType w:val="hybridMultilevel"/>
    <w:tmpl w:val="E6D06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79633D"/>
    <w:multiLevelType w:val="hybridMultilevel"/>
    <w:tmpl w:val="DC704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105D1"/>
    <w:multiLevelType w:val="hybridMultilevel"/>
    <w:tmpl w:val="9ACC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D731486"/>
    <w:multiLevelType w:val="hybridMultilevel"/>
    <w:tmpl w:val="17F0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9E2064"/>
    <w:multiLevelType w:val="hybridMultilevel"/>
    <w:tmpl w:val="A7C00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6AA2CB3"/>
    <w:multiLevelType w:val="hybridMultilevel"/>
    <w:tmpl w:val="F382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A735AA6"/>
    <w:multiLevelType w:val="hybridMultilevel"/>
    <w:tmpl w:val="98C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3E3B45"/>
    <w:multiLevelType w:val="multilevel"/>
    <w:tmpl w:val="1F2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A95242"/>
    <w:multiLevelType w:val="hybridMultilevel"/>
    <w:tmpl w:val="F4D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CE4090"/>
    <w:multiLevelType w:val="hybridMultilevel"/>
    <w:tmpl w:val="238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4338ED"/>
    <w:multiLevelType w:val="hybridMultilevel"/>
    <w:tmpl w:val="4B32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C3366B"/>
    <w:multiLevelType w:val="hybridMultilevel"/>
    <w:tmpl w:val="A5ECCCDE"/>
    <w:lvl w:ilvl="0" w:tplc="456A3EC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6EA1305"/>
    <w:multiLevelType w:val="hybridMultilevel"/>
    <w:tmpl w:val="54F0D7F2"/>
    <w:lvl w:ilvl="0" w:tplc="4696577C">
      <w:start w:val="1"/>
      <w:numFmt w:val="bullet"/>
      <w:lvlText w:val=""/>
      <w:lvlJc w:val="left"/>
      <w:pPr>
        <w:tabs>
          <w:tab w:val="num" w:pos="360"/>
        </w:tabs>
        <w:ind w:left="360" w:hanging="360"/>
      </w:pPr>
      <w:rPr>
        <w:rFonts w:ascii="Symbol" w:hAnsi="Symbol" w:hint="default"/>
        <w:b w:val="0"/>
        <w:i w:val="0"/>
        <w:sz w:val="16"/>
        <w:szCs w:val="16"/>
      </w:rPr>
    </w:lvl>
    <w:lvl w:ilvl="1" w:tplc="04090001">
      <w:start w:val="1"/>
      <w:numFmt w:val="bullet"/>
      <w:lvlText w:val=""/>
      <w:lvlJc w:val="left"/>
      <w:pPr>
        <w:tabs>
          <w:tab w:val="num" w:pos="1440"/>
        </w:tabs>
        <w:ind w:left="1440" w:hanging="360"/>
      </w:pPr>
      <w:rPr>
        <w:rFonts w:ascii="Symbol" w:hAnsi="Symbol" w:hint="default"/>
        <w:b w:val="0"/>
        <w:i w:val="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E9F32D8"/>
    <w:multiLevelType w:val="hybridMultilevel"/>
    <w:tmpl w:val="621E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0AF6287"/>
    <w:multiLevelType w:val="hybridMultilevel"/>
    <w:tmpl w:val="34482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0F90AA5"/>
    <w:multiLevelType w:val="hybridMultilevel"/>
    <w:tmpl w:val="8BE68D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61194BBB"/>
    <w:multiLevelType w:val="hybridMultilevel"/>
    <w:tmpl w:val="1F3A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8D2"/>
    <w:multiLevelType w:val="hybridMultilevel"/>
    <w:tmpl w:val="C9C6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B552B"/>
    <w:multiLevelType w:val="hybridMultilevel"/>
    <w:tmpl w:val="F3F45A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7B83102"/>
    <w:multiLevelType w:val="hybridMultilevel"/>
    <w:tmpl w:val="C5ECA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3">
    <w:nsid w:val="785E12AC"/>
    <w:multiLevelType w:val="hybridMultilevel"/>
    <w:tmpl w:val="18FE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37"/>
  </w:num>
  <w:num w:numId="4">
    <w:abstractNumId w:val="17"/>
  </w:num>
  <w:num w:numId="5">
    <w:abstractNumId w:val="11"/>
  </w:num>
  <w:num w:numId="6">
    <w:abstractNumId w:val="22"/>
  </w:num>
  <w:num w:numId="7">
    <w:abstractNumId w:val="21"/>
  </w:num>
  <w:num w:numId="8">
    <w:abstractNumId w:val="4"/>
  </w:num>
  <w:num w:numId="9">
    <w:abstractNumId w:val="1"/>
  </w:num>
  <w:num w:numId="10">
    <w:abstractNumId w:val="2"/>
  </w:num>
  <w:num w:numId="11">
    <w:abstractNumId w:val="3"/>
  </w:num>
  <w:num w:numId="12">
    <w:abstractNumId w:val="10"/>
  </w:num>
  <w:num w:numId="13">
    <w:abstractNumId w:val="19"/>
  </w:num>
  <w:num w:numId="14">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9"/>
  </w:num>
  <w:num w:numId="18">
    <w:abstractNumId w:val="42"/>
  </w:num>
  <w:num w:numId="19">
    <w:abstractNumId w:val="23"/>
  </w:num>
  <w:num w:numId="20">
    <w:abstractNumId w:val="24"/>
  </w:num>
  <w:num w:numId="21">
    <w:abstractNumId w:val="12"/>
  </w:num>
  <w:num w:numId="2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36"/>
  </w:num>
  <w:num w:numId="25">
    <w:abstractNumId w:val="15"/>
  </w:num>
  <w:num w:numId="26">
    <w:abstractNumId w:val="18"/>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4"/>
  </w:num>
  <w:num w:numId="29">
    <w:abstractNumId w:val="0"/>
    <w:lvlOverride w:ilvl="0">
      <w:lvl w:ilvl="0">
        <w:numFmt w:val="bullet"/>
        <w:lvlText w:val=""/>
        <w:legacy w:legacy="1" w:legacySpace="0" w:legacyIndent="0"/>
        <w:lvlJc w:val="left"/>
        <w:rPr>
          <w:rFonts w:ascii="Symbol" w:hAnsi="Symbol" w:hint="default"/>
        </w:rPr>
      </w:lvl>
    </w:lvlOverride>
  </w:num>
  <w:num w:numId="30">
    <w:abstractNumId w:val="33"/>
  </w:num>
  <w:num w:numId="31">
    <w:abstractNumId w:val="28"/>
  </w:num>
  <w:num w:numId="32">
    <w:abstractNumId w:val="5"/>
  </w:num>
  <w:num w:numId="33">
    <w:abstractNumId w:val="32"/>
  </w:num>
  <w:num w:numId="34">
    <w:abstractNumId w:val="41"/>
  </w:num>
  <w:num w:numId="35">
    <w:abstractNumId w:val="6"/>
  </w:num>
  <w:num w:numId="36">
    <w:abstractNumId w:val="26"/>
  </w:num>
  <w:num w:numId="37">
    <w:abstractNumId w:val="7"/>
  </w:num>
  <w:num w:numId="38">
    <w:abstractNumId w:val="43"/>
  </w:num>
  <w:num w:numId="39">
    <w:abstractNumId w:val="35"/>
  </w:num>
  <w:num w:numId="40">
    <w:abstractNumId w:val="13"/>
  </w:num>
  <w:num w:numId="41">
    <w:abstractNumId w:val="16"/>
  </w:num>
  <w:num w:numId="42">
    <w:abstractNumId w:val="39"/>
  </w:num>
  <w:num w:numId="43">
    <w:abstractNumId w:val="40"/>
  </w:num>
  <w:num w:numId="44">
    <w:abstractNumId w:val="29"/>
  </w:num>
  <w:num w:numId="4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53CDB"/>
    <w:rsid w:val="000042CB"/>
    <w:rsid w:val="00005F16"/>
    <w:rsid w:val="0001647A"/>
    <w:rsid w:val="000202D4"/>
    <w:rsid w:val="00022976"/>
    <w:rsid w:val="000345AB"/>
    <w:rsid w:val="0004609E"/>
    <w:rsid w:val="00051417"/>
    <w:rsid w:val="00053CDB"/>
    <w:rsid w:val="000626FF"/>
    <w:rsid w:val="00067ECA"/>
    <w:rsid w:val="000717BE"/>
    <w:rsid w:val="00072EF6"/>
    <w:rsid w:val="00075022"/>
    <w:rsid w:val="000800C6"/>
    <w:rsid w:val="00092A8F"/>
    <w:rsid w:val="00096719"/>
    <w:rsid w:val="000B55E5"/>
    <w:rsid w:val="000B79C3"/>
    <w:rsid w:val="000D1378"/>
    <w:rsid w:val="000E74EC"/>
    <w:rsid w:val="000F2FAA"/>
    <w:rsid w:val="000F68D4"/>
    <w:rsid w:val="0010667A"/>
    <w:rsid w:val="001156BF"/>
    <w:rsid w:val="00121FC1"/>
    <w:rsid w:val="00126F9E"/>
    <w:rsid w:val="001303C4"/>
    <w:rsid w:val="00130D84"/>
    <w:rsid w:val="00142A72"/>
    <w:rsid w:val="0014598B"/>
    <w:rsid w:val="001526AE"/>
    <w:rsid w:val="001602AB"/>
    <w:rsid w:val="00163182"/>
    <w:rsid w:val="001846A3"/>
    <w:rsid w:val="001879BE"/>
    <w:rsid w:val="00191196"/>
    <w:rsid w:val="00191DC8"/>
    <w:rsid w:val="001A3143"/>
    <w:rsid w:val="001B68A9"/>
    <w:rsid w:val="001B6BDF"/>
    <w:rsid w:val="001D614E"/>
    <w:rsid w:val="001F6187"/>
    <w:rsid w:val="0020219F"/>
    <w:rsid w:val="00203A0C"/>
    <w:rsid w:val="002053D8"/>
    <w:rsid w:val="00211096"/>
    <w:rsid w:val="00227739"/>
    <w:rsid w:val="00227DB7"/>
    <w:rsid w:val="0023528E"/>
    <w:rsid w:val="00257511"/>
    <w:rsid w:val="00262D59"/>
    <w:rsid w:val="0026525E"/>
    <w:rsid w:val="00265941"/>
    <w:rsid w:val="00274BCA"/>
    <w:rsid w:val="002760CB"/>
    <w:rsid w:val="00291F25"/>
    <w:rsid w:val="002A4C94"/>
    <w:rsid w:val="002A57AA"/>
    <w:rsid w:val="002A6794"/>
    <w:rsid w:val="002B27A3"/>
    <w:rsid w:val="002B3F2A"/>
    <w:rsid w:val="002C09EC"/>
    <w:rsid w:val="002C60A4"/>
    <w:rsid w:val="002E61E9"/>
    <w:rsid w:val="002F72B5"/>
    <w:rsid w:val="002F74B8"/>
    <w:rsid w:val="003057CA"/>
    <w:rsid w:val="003106D2"/>
    <w:rsid w:val="00312488"/>
    <w:rsid w:val="00312740"/>
    <w:rsid w:val="003315E7"/>
    <w:rsid w:val="00331E1E"/>
    <w:rsid w:val="00342291"/>
    <w:rsid w:val="00351ABF"/>
    <w:rsid w:val="00351AD3"/>
    <w:rsid w:val="0035343D"/>
    <w:rsid w:val="00367C6B"/>
    <w:rsid w:val="00370BD8"/>
    <w:rsid w:val="0037179E"/>
    <w:rsid w:val="00371982"/>
    <w:rsid w:val="00390E55"/>
    <w:rsid w:val="00394FE6"/>
    <w:rsid w:val="003A0C7D"/>
    <w:rsid w:val="003B0CEF"/>
    <w:rsid w:val="003B1EE2"/>
    <w:rsid w:val="003C34C7"/>
    <w:rsid w:val="003C42FC"/>
    <w:rsid w:val="003C4609"/>
    <w:rsid w:val="003C4F40"/>
    <w:rsid w:val="003C540B"/>
    <w:rsid w:val="003C54C7"/>
    <w:rsid w:val="003D0DD9"/>
    <w:rsid w:val="003D0E21"/>
    <w:rsid w:val="003E027E"/>
    <w:rsid w:val="003E3D7B"/>
    <w:rsid w:val="00400D75"/>
    <w:rsid w:val="00402C1C"/>
    <w:rsid w:val="00402C94"/>
    <w:rsid w:val="00406931"/>
    <w:rsid w:val="00414D5D"/>
    <w:rsid w:val="00421E1F"/>
    <w:rsid w:val="00424894"/>
    <w:rsid w:val="00424FC1"/>
    <w:rsid w:val="00457B51"/>
    <w:rsid w:val="004707A0"/>
    <w:rsid w:val="004716EC"/>
    <w:rsid w:val="004878E6"/>
    <w:rsid w:val="0049112E"/>
    <w:rsid w:val="00491850"/>
    <w:rsid w:val="0049268C"/>
    <w:rsid w:val="00492D79"/>
    <w:rsid w:val="0049756B"/>
    <w:rsid w:val="004A4F38"/>
    <w:rsid w:val="004C1808"/>
    <w:rsid w:val="004D6BDD"/>
    <w:rsid w:val="004E0C25"/>
    <w:rsid w:val="004E2213"/>
    <w:rsid w:val="004E65F1"/>
    <w:rsid w:val="004E73FE"/>
    <w:rsid w:val="005037C0"/>
    <w:rsid w:val="005043AE"/>
    <w:rsid w:val="0050774A"/>
    <w:rsid w:val="00507B66"/>
    <w:rsid w:val="00510CDC"/>
    <w:rsid w:val="0051499C"/>
    <w:rsid w:val="005237A7"/>
    <w:rsid w:val="00532EF0"/>
    <w:rsid w:val="00550041"/>
    <w:rsid w:val="00553C2F"/>
    <w:rsid w:val="00562AFC"/>
    <w:rsid w:val="005A36C6"/>
    <w:rsid w:val="005B0C58"/>
    <w:rsid w:val="005B22AB"/>
    <w:rsid w:val="005C19CF"/>
    <w:rsid w:val="005C330F"/>
    <w:rsid w:val="005C51DC"/>
    <w:rsid w:val="005C686A"/>
    <w:rsid w:val="005E6F2A"/>
    <w:rsid w:val="006019DC"/>
    <w:rsid w:val="00601A8E"/>
    <w:rsid w:val="0060668D"/>
    <w:rsid w:val="006171FB"/>
    <w:rsid w:val="00623192"/>
    <w:rsid w:val="006463C0"/>
    <w:rsid w:val="00651437"/>
    <w:rsid w:val="006544F9"/>
    <w:rsid w:val="00663358"/>
    <w:rsid w:val="00677DDB"/>
    <w:rsid w:val="0068095F"/>
    <w:rsid w:val="00683EF4"/>
    <w:rsid w:val="00686082"/>
    <w:rsid w:val="00696E72"/>
    <w:rsid w:val="006A6A72"/>
    <w:rsid w:val="006A6B68"/>
    <w:rsid w:val="006B39EE"/>
    <w:rsid w:val="006B659A"/>
    <w:rsid w:val="006C081E"/>
    <w:rsid w:val="006C4AE6"/>
    <w:rsid w:val="006D514D"/>
    <w:rsid w:val="006E26D5"/>
    <w:rsid w:val="00701675"/>
    <w:rsid w:val="007061F4"/>
    <w:rsid w:val="0071204A"/>
    <w:rsid w:val="0071721B"/>
    <w:rsid w:val="00725375"/>
    <w:rsid w:val="00734490"/>
    <w:rsid w:val="00735FFF"/>
    <w:rsid w:val="00737ACB"/>
    <w:rsid w:val="00753D2F"/>
    <w:rsid w:val="00753FF8"/>
    <w:rsid w:val="00771EEA"/>
    <w:rsid w:val="007722AF"/>
    <w:rsid w:val="007835D2"/>
    <w:rsid w:val="00786739"/>
    <w:rsid w:val="007873D1"/>
    <w:rsid w:val="00792C85"/>
    <w:rsid w:val="00792E70"/>
    <w:rsid w:val="00797F94"/>
    <w:rsid w:val="007A6524"/>
    <w:rsid w:val="007B088E"/>
    <w:rsid w:val="007B6839"/>
    <w:rsid w:val="007C2682"/>
    <w:rsid w:val="007C3F00"/>
    <w:rsid w:val="007D3ACA"/>
    <w:rsid w:val="007D6CF1"/>
    <w:rsid w:val="007E0FF7"/>
    <w:rsid w:val="008052D6"/>
    <w:rsid w:val="00820C3C"/>
    <w:rsid w:val="00834F2D"/>
    <w:rsid w:val="00841094"/>
    <w:rsid w:val="00841C99"/>
    <w:rsid w:val="00867B9F"/>
    <w:rsid w:val="008924A9"/>
    <w:rsid w:val="008A74DF"/>
    <w:rsid w:val="008A750C"/>
    <w:rsid w:val="008B7B22"/>
    <w:rsid w:val="008C3C2D"/>
    <w:rsid w:val="008C7CB1"/>
    <w:rsid w:val="008D4EBC"/>
    <w:rsid w:val="008E1DAC"/>
    <w:rsid w:val="008F0BE4"/>
    <w:rsid w:val="008F5169"/>
    <w:rsid w:val="00903C4B"/>
    <w:rsid w:val="00907C82"/>
    <w:rsid w:val="00914A30"/>
    <w:rsid w:val="00915193"/>
    <w:rsid w:val="00923C03"/>
    <w:rsid w:val="00930A2F"/>
    <w:rsid w:val="009319D7"/>
    <w:rsid w:val="00935D3E"/>
    <w:rsid w:val="00941C3A"/>
    <w:rsid w:val="00941DA8"/>
    <w:rsid w:val="00943C60"/>
    <w:rsid w:val="009551C7"/>
    <w:rsid w:val="009646F5"/>
    <w:rsid w:val="00966368"/>
    <w:rsid w:val="00971171"/>
    <w:rsid w:val="00981904"/>
    <w:rsid w:val="00983AE7"/>
    <w:rsid w:val="00994901"/>
    <w:rsid w:val="009956A2"/>
    <w:rsid w:val="009975E4"/>
    <w:rsid w:val="009A2F99"/>
    <w:rsid w:val="009A55A2"/>
    <w:rsid w:val="009B34E4"/>
    <w:rsid w:val="009B6A55"/>
    <w:rsid w:val="009C407D"/>
    <w:rsid w:val="009C54E5"/>
    <w:rsid w:val="009D1945"/>
    <w:rsid w:val="009D4C2D"/>
    <w:rsid w:val="009D5730"/>
    <w:rsid w:val="009D5A90"/>
    <w:rsid w:val="009E1A62"/>
    <w:rsid w:val="009E6585"/>
    <w:rsid w:val="00A0142B"/>
    <w:rsid w:val="00A234C8"/>
    <w:rsid w:val="00A33F96"/>
    <w:rsid w:val="00A45A5E"/>
    <w:rsid w:val="00A4629F"/>
    <w:rsid w:val="00A47BCE"/>
    <w:rsid w:val="00A6144E"/>
    <w:rsid w:val="00A626F5"/>
    <w:rsid w:val="00A66B60"/>
    <w:rsid w:val="00A750C4"/>
    <w:rsid w:val="00A83D66"/>
    <w:rsid w:val="00A91A18"/>
    <w:rsid w:val="00A93E41"/>
    <w:rsid w:val="00AA4D81"/>
    <w:rsid w:val="00AA6097"/>
    <w:rsid w:val="00AB159D"/>
    <w:rsid w:val="00AC165C"/>
    <w:rsid w:val="00AC2382"/>
    <w:rsid w:val="00AD04E4"/>
    <w:rsid w:val="00AD1AD2"/>
    <w:rsid w:val="00AE4B0C"/>
    <w:rsid w:val="00AE5C11"/>
    <w:rsid w:val="00AE660B"/>
    <w:rsid w:val="00B00428"/>
    <w:rsid w:val="00B01737"/>
    <w:rsid w:val="00B1303F"/>
    <w:rsid w:val="00B21ED1"/>
    <w:rsid w:val="00B22CCD"/>
    <w:rsid w:val="00B37FF4"/>
    <w:rsid w:val="00B4146E"/>
    <w:rsid w:val="00B42245"/>
    <w:rsid w:val="00B42ED3"/>
    <w:rsid w:val="00B438FD"/>
    <w:rsid w:val="00B43B63"/>
    <w:rsid w:val="00B4438B"/>
    <w:rsid w:val="00B55D69"/>
    <w:rsid w:val="00B60EDB"/>
    <w:rsid w:val="00B6134D"/>
    <w:rsid w:val="00B65BCB"/>
    <w:rsid w:val="00B6654F"/>
    <w:rsid w:val="00B81508"/>
    <w:rsid w:val="00B91907"/>
    <w:rsid w:val="00B94E87"/>
    <w:rsid w:val="00BA3B64"/>
    <w:rsid w:val="00BA4AD7"/>
    <w:rsid w:val="00BA639E"/>
    <w:rsid w:val="00BA65A3"/>
    <w:rsid w:val="00BB0FE0"/>
    <w:rsid w:val="00BB3A8D"/>
    <w:rsid w:val="00BB73AE"/>
    <w:rsid w:val="00BC0A92"/>
    <w:rsid w:val="00BC3ADD"/>
    <w:rsid w:val="00BD010B"/>
    <w:rsid w:val="00BF623F"/>
    <w:rsid w:val="00BF647B"/>
    <w:rsid w:val="00BF76AF"/>
    <w:rsid w:val="00C0089F"/>
    <w:rsid w:val="00C07CAD"/>
    <w:rsid w:val="00C26A55"/>
    <w:rsid w:val="00C337F4"/>
    <w:rsid w:val="00C33964"/>
    <w:rsid w:val="00C4204A"/>
    <w:rsid w:val="00C50C59"/>
    <w:rsid w:val="00C64C54"/>
    <w:rsid w:val="00C64E98"/>
    <w:rsid w:val="00C85363"/>
    <w:rsid w:val="00C869CC"/>
    <w:rsid w:val="00C9040B"/>
    <w:rsid w:val="00C9261B"/>
    <w:rsid w:val="00C9658B"/>
    <w:rsid w:val="00C96632"/>
    <w:rsid w:val="00C9692D"/>
    <w:rsid w:val="00CA0893"/>
    <w:rsid w:val="00CD35F6"/>
    <w:rsid w:val="00CD4C14"/>
    <w:rsid w:val="00CE1031"/>
    <w:rsid w:val="00CE634E"/>
    <w:rsid w:val="00CF28AC"/>
    <w:rsid w:val="00CF70C7"/>
    <w:rsid w:val="00D06B3F"/>
    <w:rsid w:val="00D36E57"/>
    <w:rsid w:val="00D46C7E"/>
    <w:rsid w:val="00D6047C"/>
    <w:rsid w:val="00D65C5F"/>
    <w:rsid w:val="00D7113D"/>
    <w:rsid w:val="00D71418"/>
    <w:rsid w:val="00D7437B"/>
    <w:rsid w:val="00D862D7"/>
    <w:rsid w:val="00D933EF"/>
    <w:rsid w:val="00D973B0"/>
    <w:rsid w:val="00DA2C24"/>
    <w:rsid w:val="00DA3A33"/>
    <w:rsid w:val="00DA3AE7"/>
    <w:rsid w:val="00DB748E"/>
    <w:rsid w:val="00DC071F"/>
    <w:rsid w:val="00DC25DB"/>
    <w:rsid w:val="00DC60B9"/>
    <w:rsid w:val="00DC7006"/>
    <w:rsid w:val="00DD1E1A"/>
    <w:rsid w:val="00DE0FBA"/>
    <w:rsid w:val="00DE6C7C"/>
    <w:rsid w:val="00DF5105"/>
    <w:rsid w:val="00E11E03"/>
    <w:rsid w:val="00E330C1"/>
    <w:rsid w:val="00E4528C"/>
    <w:rsid w:val="00E50BAC"/>
    <w:rsid w:val="00E70C99"/>
    <w:rsid w:val="00E74E5F"/>
    <w:rsid w:val="00E80178"/>
    <w:rsid w:val="00E94207"/>
    <w:rsid w:val="00EA26BD"/>
    <w:rsid w:val="00EA35F6"/>
    <w:rsid w:val="00EB3F86"/>
    <w:rsid w:val="00ED6B03"/>
    <w:rsid w:val="00EE0932"/>
    <w:rsid w:val="00EE6679"/>
    <w:rsid w:val="00EF03EA"/>
    <w:rsid w:val="00EF3FD6"/>
    <w:rsid w:val="00F00B40"/>
    <w:rsid w:val="00F01BE9"/>
    <w:rsid w:val="00F02E53"/>
    <w:rsid w:val="00F03D91"/>
    <w:rsid w:val="00F12006"/>
    <w:rsid w:val="00F173B9"/>
    <w:rsid w:val="00F34234"/>
    <w:rsid w:val="00F42D73"/>
    <w:rsid w:val="00F46C72"/>
    <w:rsid w:val="00F50D86"/>
    <w:rsid w:val="00F65037"/>
    <w:rsid w:val="00F65E65"/>
    <w:rsid w:val="00F74F1E"/>
    <w:rsid w:val="00F76226"/>
    <w:rsid w:val="00F85EB1"/>
    <w:rsid w:val="00F95F48"/>
    <w:rsid w:val="00F97B70"/>
    <w:rsid w:val="00FA17D2"/>
    <w:rsid w:val="00FA70E2"/>
    <w:rsid w:val="00FB1C75"/>
    <w:rsid w:val="00FB64F0"/>
    <w:rsid w:val="00FC3F44"/>
    <w:rsid w:val="00FD7605"/>
    <w:rsid w:val="00FE5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DB"/>
    <w:pPr>
      <w:spacing w:after="200" w:line="276" w:lineRule="auto"/>
    </w:pPr>
    <w:rPr>
      <w:sz w:val="22"/>
      <w:szCs w:val="22"/>
    </w:rPr>
  </w:style>
  <w:style w:type="paragraph" w:styleId="Heading2">
    <w:name w:val="heading 2"/>
    <w:basedOn w:val="Normal"/>
    <w:next w:val="Normal"/>
    <w:link w:val="Heading2Char"/>
    <w:qFormat/>
    <w:rsid w:val="00903C4B"/>
    <w:pPr>
      <w:keepNext/>
      <w:tabs>
        <w:tab w:val="num" w:pos="1080"/>
      </w:tabs>
      <w:spacing w:after="0" w:line="240" w:lineRule="auto"/>
      <w:jc w:val="both"/>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CDB"/>
    <w:rPr>
      <w:color w:val="0000FF"/>
      <w:u w:val="single"/>
    </w:rPr>
  </w:style>
  <w:style w:type="paragraph" w:styleId="ListParagraph">
    <w:name w:val="List Paragraph"/>
    <w:basedOn w:val="Normal"/>
    <w:uiPriority w:val="34"/>
    <w:qFormat/>
    <w:rsid w:val="00053CDB"/>
    <w:pPr>
      <w:ind w:left="720"/>
      <w:contextualSpacing/>
    </w:pPr>
  </w:style>
  <w:style w:type="paragraph" w:styleId="NoSpacing">
    <w:name w:val="No Spacing"/>
    <w:qFormat/>
    <w:rsid w:val="00053CDB"/>
    <w:rPr>
      <w:sz w:val="22"/>
      <w:szCs w:val="22"/>
    </w:rPr>
  </w:style>
  <w:style w:type="paragraph" w:styleId="PlainText">
    <w:name w:val="Plain Text"/>
    <w:basedOn w:val="Normal"/>
    <w:link w:val="PlainTextChar"/>
    <w:uiPriority w:val="99"/>
    <w:rsid w:val="00053CD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053CDB"/>
    <w:rPr>
      <w:rFonts w:ascii="Courier New" w:eastAsia="Times New Roman" w:hAnsi="Courier New" w:cs="Courier New"/>
      <w:sz w:val="20"/>
      <w:szCs w:val="20"/>
    </w:rPr>
  </w:style>
  <w:style w:type="paragraph" w:styleId="NormalWeb">
    <w:name w:val="Normal (Web)"/>
    <w:basedOn w:val="Normal"/>
    <w:rsid w:val="00053CD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99"/>
    <w:qFormat/>
    <w:rsid w:val="005C51DC"/>
    <w:rPr>
      <w:rFonts w:cs="Times New Roman"/>
      <w:i/>
      <w:iCs/>
    </w:rPr>
  </w:style>
  <w:style w:type="paragraph" w:styleId="Header">
    <w:name w:val="header"/>
    <w:basedOn w:val="Normal"/>
    <w:link w:val="HeaderChar"/>
    <w:uiPriority w:val="99"/>
    <w:semiHidden/>
    <w:unhideWhenUsed/>
    <w:rsid w:val="00BB73AE"/>
    <w:pPr>
      <w:tabs>
        <w:tab w:val="center" w:pos="4680"/>
        <w:tab w:val="right" w:pos="9360"/>
      </w:tabs>
    </w:pPr>
  </w:style>
  <w:style w:type="character" w:customStyle="1" w:styleId="HeaderChar">
    <w:name w:val="Header Char"/>
    <w:basedOn w:val="DefaultParagraphFont"/>
    <w:link w:val="Header"/>
    <w:uiPriority w:val="99"/>
    <w:semiHidden/>
    <w:rsid w:val="00BB73AE"/>
    <w:rPr>
      <w:sz w:val="22"/>
      <w:szCs w:val="22"/>
    </w:rPr>
  </w:style>
  <w:style w:type="paragraph" w:styleId="Footer">
    <w:name w:val="footer"/>
    <w:basedOn w:val="Normal"/>
    <w:link w:val="FooterChar"/>
    <w:uiPriority w:val="99"/>
    <w:unhideWhenUsed/>
    <w:rsid w:val="00BB73AE"/>
    <w:pPr>
      <w:tabs>
        <w:tab w:val="center" w:pos="4680"/>
        <w:tab w:val="right" w:pos="9360"/>
      </w:tabs>
    </w:pPr>
  </w:style>
  <w:style w:type="character" w:customStyle="1" w:styleId="FooterChar">
    <w:name w:val="Footer Char"/>
    <w:basedOn w:val="DefaultParagraphFont"/>
    <w:link w:val="Footer"/>
    <w:uiPriority w:val="99"/>
    <w:rsid w:val="00BB73AE"/>
    <w:rPr>
      <w:sz w:val="22"/>
      <w:szCs w:val="22"/>
    </w:rPr>
  </w:style>
  <w:style w:type="character" w:styleId="CommentReference">
    <w:name w:val="annotation reference"/>
    <w:basedOn w:val="DefaultParagraphFont"/>
    <w:uiPriority w:val="99"/>
    <w:semiHidden/>
    <w:unhideWhenUsed/>
    <w:rsid w:val="00E11E03"/>
    <w:rPr>
      <w:sz w:val="16"/>
      <w:szCs w:val="16"/>
    </w:rPr>
  </w:style>
  <w:style w:type="paragraph" w:styleId="CommentText">
    <w:name w:val="annotation text"/>
    <w:basedOn w:val="Normal"/>
    <w:link w:val="CommentTextChar"/>
    <w:uiPriority w:val="99"/>
    <w:semiHidden/>
    <w:unhideWhenUsed/>
    <w:rsid w:val="00E11E03"/>
    <w:rPr>
      <w:sz w:val="20"/>
      <w:szCs w:val="20"/>
    </w:rPr>
  </w:style>
  <w:style w:type="character" w:customStyle="1" w:styleId="CommentTextChar">
    <w:name w:val="Comment Text Char"/>
    <w:basedOn w:val="DefaultParagraphFont"/>
    <w:link w:val="CommentText"/>
    <w:uiPriority w:val="99"/>
    <w:semiHidden/>
    <w:rsid w:val="00E11E03"/>
  </w:style>
  <w:style w:type="paragraph" w:styleId="CommentSubject">
    <w:name w:val="annotation subject"/>
    <w:basedOn w:val="CommentText"/>
    <w:next w:val="CommentText"/>
    <w:link w:val="CommentSubjectChar"/>
    <w:uiPriority w:val="99"/>
    <w:semiHidden/>
    <w:unhideWhenUsed/>
    <w:rsid w:val="00E11E03"/>
    <w:rPr>
      <w:b/>
      <w:bCs/>
    </w:rPr>
  </w:style>
  <w:style w:type="character" w:customStyle="1" w:styleId="CommentSubjectChar">
    <w:name w:val="Comment Subject Char"/>
    <w:basedOn w:val="CommentTextChar"/>
    <w:link w:val="CommentSubject"/>
    <w:uiPriority w:val="99"/>
    <w:semiHidden/>
    <w:rsid w:val="00E11E03"/>
    <w:rPr>
      <w:b/>
      <w:bCs/>
    </w:rPr>
  </w:style>
  <w:style w:type="paragraph" w:styleId="BalloonText">
    <w:name w:val="Balloon Text"/>
    <w:basedOn w:val="Normal"/>
    <w:link w:val="BalloonTextChar"/>
    <w:uiPriority w:val="99"/>
    <w:semiHidden/>
    <w:unhideWhenUsed/>
    <w:rsid w:val="00E11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03"/>
    <w:rPr>
      <w:rFonts w:ascii="Tahoma" w:hAnsi="Tahoma" w:cs="Tahoma"/>
      <w:sz w:val="16"/>
      <w:szCs w:val="16"/>
    </w:rPr>
  </w:style>
  <w:style w:type="paragraph" w:customStyle="1" w:styleId="paragraphstyle4">
    <w:name w:val="paragraph_style_4"/>
    <w:basedOn w:val="Normal"/>
    <w:rsid w:val="00092A8F"/>
    <w:pPr>
      <w:shd w:val="clear" w:color="auto" w:fill="EBEBEB"/>
      <w:spacing w:after="0" w:line="210" w:lineRule="atLeast"/>
      <w:ind w:left="540"/>
    </w:pPr>
    <w:rPr>
      <w:rFonts w:ascii="Arial" w:eastAsia="Times New Roman" w:hAnsi="Arial" w:cs="Arial"/>
      <w:color w:val="31302E"/>
      <w:sz w:val="18"/>
      <w:szCs w:val="18"/>
    </w:rPr>
  </w:style>
  <w:style w:type="paragraph" w:customStyle="1" w:styleId="NormalJustified">
    <w:name w:val="Normal + Justified"/>
    <w:basedOn w:val="Normal"/>
    <w:uiPriority w:val="99"/>
    <w:rsid w:val="00DC25DB"/>
    <w:pPr>
      <w:numPr>
        <w:numId w:val="24"/>
      </w:numPr>
      <w:spacing w:after="0" w:line="240" w:lineRule="auto"/>
      <w:jc w:val="both"/>
    </w:pPr>
    <w:rPr>
      <w:rFonts w:ascii="Times New Roman" w:eastAsia="SimSun" w:hAnsi="Times New Roman"/>
      <w:sz w:val="24"/>
      <w:szCs w:val="24"/>
      <w:lang w:eastAsia="zh-CN"/>
    </w:rPr>
  </w:style>
  <w:style w:type="character" w:customStyle="1" w:styleId="normalchar">
    <w:name w:val="normal__char"/>
    <w:basedOn w:val="DefaultParagraphFont"/>
    <w:uiPriority w:val="99"/>
    <w:rsid w:val="00DC25DB"/>
    <w:rPr>
      <w:rFonts w:cs="Times New Roman"/>
    </w:rPr>
  </w:style>
  <w:style w:type="paragraph" w:customStyle="1" w:styleId="DefaultText">
    <w:name w:val="Default Text"/>
    <w:basedOn w:val="Normal"/>
    <w:uiPriority w:val="99"/>
    <w:rsid w:val="00DC25DB"/>
    <w:pPr>
      <w:autoSpaceDE w:val="0"/>
      <w:autoSpaceDN w:val="0"/>
      <w:adjustRightInd w:val="0"/>
      <w:spacing w:after="0" w:line="240" w:lineRule="auto"/>
    </w:pPr>
    <w:rPr>
      <w:rFonts w:ascii="Times New Roman" w:eastAsia="SimSun" w:hAnsi="Times New Roman"/>
      <w:sz w:val="24"/>
      <w:szCs w:val="24"/>
      <w:lang w:eastAsia="zh-CN"/>
    </w:rPr>
  </w:style>
  <w:style w:type="character" w:customStyle="1" w:styleId="Heading2Char">
    <w:name w:val="Heading 2 Char"/>
    <w:basedOn w:val="DefaultParagraphFont"/>
    <w:link w:val="Heading2"/>
    <w:rsid w:val="00903C4B"/>
    <w:rPr>
      <w:rFonts w:ascii="Times New Roman" w:eastAsia="Times New Roman" w:hAnsi="Times New Roman"/>
      <w:b/>
      <w:bCs/>
      <w:sz w:val="24"/>
      <w:szCs w:val="24"/>
    </w:rPr>
  </w:style>
  <w:style w:type="paragraph" w:styleId="ListBullet2">
    <w:name w:val="List Bullet 2"/>
    <w:basedOn w:val="Normal"/>
    <w:autoRedefine/>
    <w:rsid w:val="0010667A"/>
    <w:pPr>
      <w:tabs>
        <w:tab w:val="left" w:pos="0"/>
      </w:tabs>
      <w:spacing w:after="0" w:line="240" w:lineRule="auto"/>
      <w:ind w:left="360" w:hanging="360"/>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E330C1"/>
    <w:rPr>
      <w:rFonts w:ascii="Tahoma" w:hAnsi="Tahoma" w:cs="Tahoma"/>
      <w:sz w:val="16"/>
      <w:szCs w:val="16"/>
    </w:rPr>
  </w:style>
  <w:style w:type="character" w:customStyle="1" w:styleId="DocumentMapChar">
    <w:name w:val="Document Map Char"/>
    <w:basedOn w:val="DefaultParagraphFont"/>
    <w:link w:val="DocumentMap"/>
    <w:uiPriority w:val="99"/>
    <w:semiHidden/>
    <w:rsid w:val="00E330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056524">
      <w:bodyDiv w:val="1"/>
      <w:marLeft w:val="0"/>
      <w:marRight w:val="0"/>
      <w:marTop w:val="0"/>
      <w:marBottom w:val="0"/>
      <w:divBdr>
        <w:top w:val="none" w:sz="0" w:space="0" w:color="auto"/>
        <w:left w:val="none" w:sz="0" w:space="0" w:color="auto"/>
        <w:bottom w:val="none" w:sz="0" w:space="0" w:color="auto"/>
        <w:right w:val="none" w:sz="0" w:space="0" w:color="auto"/>
      </w:divBdr>
      <w:divsChild>
        <w:div w:id="1310013809">
          <w:marLeft w:val="0"/>
          <w:marRight w:val="0"/>
          <w:marTop w:val="0"/>
          <w:marBottom w:val="0"/>
          <w:divBdr>
            <w:top w:val="none" w:sz="0" w:space="0" w:color="auto"/>
            <w:left w:val="none" w:sz="0" w:space="0" w:color="auto"/>
            <w:bottom w:val="none" w:sz="0" w:space="0" w:color="auto"/>
            <w:right w:val="none" w:sz="0" w:space="0" w:color="auto"/>
          </w:divBdr>
          <w:divsChild>
            <w:div w:id="667025827">
              <w:marLeft w:val="0"/>
              <w:marRight w:val="0"/>
              <w:marTop w:val="0"/>
              <w:marBottom w:val="0"/>
              <w:divBdr>
                <w:top w:val="none" w:sz="0" w:space="0" w:color="auto"/>
                <w:left w:val="none" w:sz="0" w:space="0" w:color="auto"/>
                <w:bottom w:val="none" w:sz="0" w:space="0" w:color="auto"/>
                <w:right w:val="none" w:sz="0" w:space="0" w:color="auto"/>
              </w:divBdr>
              <w:divsChild>
                <w:div w:id="2049796611">
                  <w:marLeft w:val="0"/>
                  <w:marRight w:val="0"/>
                  <w:marTop w:val="0"/>
                  <w:marBottom w:val="0"/>
                  <w:divBdr>
                    <w:top w:val="none" w:sz="0" w:space="0" w:color="auto"/>
                    <w:left w:val="none" w:sz="0" w:space="0" w:color="auto"/>
                    <w:bottom w:val="none" w:sz="0" w:space="0" w:color="auto"/>
                    <w:right w:val="none" w:sz="0" w:space="0" w:color="auto"/>
                  </w:divBdr>
                  <w:divsChild>
                    <w:div w:id="12831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3676">
      <w:bodyDiv w:val="1"/>
      <w:marLeft w:val="0"/>
      <w:marRight w:val="0"/>
      <w:marTop w:val="0"/>
      <w:marBottom w:val="0"/>
      <w:divBdr>
        <w:top w:val="none" w:sz="0" w:space="0" w:color="auto"/>
        <w:left w:val="none" w:sz="0" w:space="0" w:color="auto"/>
        <w:bottom w:val="none" w:sz="0" w:space="0" w:color="auto"/>
        <w:right w:val="none" w:sz="0" w:space="0" w:color="auto"/>
      </w:divBdr>
      <w:divsChild>
        <w:div w:id="2121337435">
          <w:marLeft w:val="0"/>
          <w:marRight w:val="0"/>
          <w:marTop w:val="0"/>
          <w:marBottom w:val="0"/>
          <w:divBdr>
            <w:top w:val="none" w:sz="0" w:space="0" w:color="auto"/>
            <w:left w:val="none" w:sz="0" w:space="0" w:color="auto"/>
            <w:bottom w:val="none" w:sz="0" w:space="0" w:color="auto"/>
            <w:right w:val="none" w:sz="0" w:space="0" w:color="auto"/>
          </w:divBdr>
          <w:divsChild>
            <w:div w:id="16647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1250">
      <w:bodyDiv w:val="1"/>
      <w:marLeft w:val="0"/>
      <w:marRight w:val="0"/>
      <w:marTop w:val="0"/>
      <w:marBottom w:val="0"/>
      <w:divBdr>
        <w:top w:val="none" w:sz="0" w:space="0" w:color="auto"/>
        <w:left w:val="none" w:sz="0" w:space="0" w:color="auto"/>
        <w:bottom w:val="none" w:sz="0" w:space="0" w:color="auto"/>
        <w:right w:val="none" w:sz="0" w:space="0" w:color="auto"/>
      </w:divBdr>
      <w:divsChild>
        <w:div w:id="1973441841">
          <w:marLeft w:val="0"/>
          <w:marRight w:val="0"/>
          <w:marTop w:val="0"/>
          <w:marBottom w:val="0"/>
          <w:divBdr>
            <w:top w:val="none" w:sz="0" w:space="0" w:color="auto"/>
            <w:left w:val="none" w:sz="0" w:space="0" w:color="auto"/>
            <w:bottom w:val="none" w:sz="0" w:space="0" w:color="auto"/>
            <w:right w:val="none" w:sz="0" w:space="0" w:color="auto"/>
          </w:divBdr>
          <w:divsChild>
            <w:div w:id="12272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ulsingh011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FE090-F0A0-4516-B437-0313B46D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19893</CharactersWithSpaces>
  <SharedDoc>false</SharedDoc>
  <HLinks>
    <vt:vector size="6" baseType="variant">
      <vt:variant>
        <vt:i4>1310762</vt:i4>
      </vt:variant>
      <vt:variant>
        <vt:i4>0</vt:i4>
      </vt:variant>
      <vt:variant>
        <vt:i4>0</vt:i4>
      </vt:variant>
      <vt:variant>
        <vt:i4>5</vt:i4>
      </vt:variant>
      <vt:variant>
        <vt:lpwstr>mailto:anshulsingh0111@gmail.com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ANSHUL</dc:title>
  <dc:creator>ANSHUL</dc:creator>
  <dc:description>vipin@srimatrix.com</dc:description>
  <cp:lastModifiedBy>vsharma</cp:lastModifiedBy>
  <cp:revision>2</cp:revision>
  <cp:lastPrinted>2012-03-06T19:07:00Z</cp:lastPrinted>
  <dcterms:created xsi:type="dcterms:W3CDTF">2015-05-14T21:42:00Z</dcterms:created>
  <dcterms:modified xsi:type="dcterms:W3CDTF">2015-05-14T21:42:00Z</dcterms:modified>
</cp:coreProperties>
</file>