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E18" w:rsidRPr="00AE1CD7" w:rsidRDefault="00A61E18" w:rsidP="00CD6793">
      <w:pPr>
        <w:pStyle w:val="Header"/>
        <w:spacing w:after="60"/>
        <w:rPr>
          <w:rFonts w:asciiTheme="minorHAnsi" w:hAnsiTheme="minorHAnsi" w:cstheme="minorHAnsi"/>
          <w:b/>
        </w:rPr>
      </w:pPr>
    </w:p>
    <w:p w:rsidR="0002516B" w:rsidRPr="00AE1CD7" w:rsidRDefault="0002516B" w:rsidP="00CD6793">
      <w:pPr>
        <w:pStyle w:val="Header"/>
        <w:spacing w:after="60"/>
        <w:rPr>
          <w:rFonts w:asciiTheme="minorHAnsi" w:hAnsiTheme="minorHAnsi" w:cstheme="minorHAnsi"/>
          <w:b/>
        </w:rPr>
      </w:pPr>
      <w:r w:rsidRPr="00AE1CD7">
        <w:rPr>
          <w:rFonts w:asciiTheme="minorHAnsi" w:hAnsiTheme="minorHAnsi" w:cstheme="minorHAnsi"/>
          <w:b/>
          <w:u w:val="single"/>
        </w:rPr>
        <w:t>PROFESSIONAL SUMMARY:</w:t>
      </w:r>
    </w:p>
    <w:p w:rsidR="004A72EB" w:rsidRPr="00AE1CD7" w:rsidRDefault="004A72EB" w:rsidP="00A071ED">
      <w:pPr>
        <w:spacing w:after="60" w:line="240" w:lineRule="auto"/>
        <w:rPr>
          <w:rFonts w:asciiTheme="minorHAnsi" w:hAnsiTheme="minorHAnsi" w:cstheme="minorHAnsi"/>
          <w:b/>
          <w:u w:val="single"/>
        </w:rPr>
      </w:pPr>
    </w:p>
    <w:p w:rsidR="00184B66" w:rsidRPr="00AE1CD7" w:rsidRDefault="00184B66"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shd w:val="clear" w:color="auto" w:fill="FFFFFF"/>
        </w:rPr>
        <w:t xml:space="preserve">Microsoft Certified Professional with </w:t>
      </w:r>
      <w:r w:rsidR="00376625" w:rsidRPr="00AE1CD7">
        <w:rPr>
          <w:rFonts w:asciiTheme="minorHAnsi" w:hAnsiTheme="minorHAnsi" w:cstheme="minorHAnsi"/>
          <w:shd w:val="clear" w:color="auto" w:fill="FFFFFF"/>
        </w:rPr>
        <w:t>7</w:t>
      </w:r>
      <w:r w:rsidRPr="00AE1CD7">
        <w:rPr>
          <w:rFonts w:asciiTheme="minorHAnsi" w:hAnsiTheme="minorHAnsi" w:cstheme="minorHAnsi"/>
          <w:shd w:val="clear" w:color="auto" w:fill="FFFFFF"/>
        </w:rPr>
        <w:t xml:space="preserve">+ Years </w:t>
      </w:r>
      <w:r w:rsidRPr="00AE1CD7">
        <w:rPr>
          <w:rFonts w:asciiTheme="minorHAnsi" w:hAnsiTheme="minorHAnsi" w:cstheme="minorHAnsi"/>
        </w:rPr>
        <w:t>in Software Analysis, Design, Development and Implementation of Windows and Web based applications using Microsoft Tools and Technologies.</w:t>
      </w:r>
    </w:p>
    <w:p w:rsidR="00184B66" w:rsidRPr="00AE1CD7" w:rsidRDefault="00184B66" w:rsidP="00616A9F">
      <w:pPr>
        <w:pStyle w:val="ListParagraph"/>
        <w:numPr>
          <w:ilvl w:val="0"/>
          <w:numId w:val="12"/>
        </w:numPr>
        <w:spacing w:after="0" w:line="240" w:lineRule="auto"/>
        <w:jc w:val="both"/>
        <w:rPr>
          <w:rStyle w:val="normalchar"/>
          <w:rFonts w:asciiTheme="minorHAnsi" w:hAnsiTheme="minorHAnsi" w:cstheme="minorHAnsi"/>
        </w:rPr>
      </w:pPr>
      <w:r w:rsidRPr="00AE1CD7">
        <w:rPr>
          <w:rStyle w:val="normalchar"/>
          <w:rFonts w:asciiTheme="minorHAnsi" w:hAnsiTheme="minorHAnsi" w:cstheme="minorHAnsi"/>
        </w:rPr>
        <w:t>Experience in the complete</w:t>
      </w:r>
      <w:r w:rsidRPr="00AE1CD7">
        <w:rPr>
          <w:rStyle w:val="apple-converted-space"/>
          <w:rFonts w:asciiTheme="minorHAnsi" w:hAnsiTheme="minorHAnsi" w:cstheme="minorHAnsi"/>
        </w:rPr>
        <w:t> </w:t>
      </w:r>
      <w:r w:rsidRPr="00AE1CD7">
        <w:rPr>
          <w:rStyle w:val="normalchar"/>
          <w:rFonts w:asciiTheme="minorHAnsi" w:hAnsiTheme="minorHAnsi" w:cstheme="minorHAnsi"/>
          <w:bCs/>
        </w:rPr>
        <w:t>life cycle of project development (SDLC), System Analysis, Design,</w:t>
      </w:r>
      <w:r w:rsidRPr="00AE1CD7">
        <w:rPr>
          <w:rStyle w:val="apple-converted-space"/>
          <w:rFonts w:asciiTheme="minorHAnsi" w:hAnsiTheme="minorHAnsi" w:cstheme="minorHAnsi"/>
          <w:bCs/>
        </w:rPr>
        <w:t> </w:t>
      </w:r>
      <w:r w:rsidRPr="00AE1CD7">
        <w:rPr>
          <w:rStyle w:val="normalchar"/>
          <w:rFonts w:asciiTheme="minorHAnsi" w:hAnsiTheme="minorHAnsi" w:cstheme="minorHAnsi"/>
          <w:bCs/>
        </w:rPr>
        <w:t>&amp; Development.</w:t>
      </w:r>
    </w:p>
    <w:p w:rsidR="00253EBE" w:rsidRPr="00AE1CD7" w:rsidRDefault="00257AEB"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Over </w:t>
      </w:r>
      <w:r w:rsidR="00184B66" w:rsidRPr="00AE1CD7">
        <w:rPr>
          <w:rFonts w:asciiTheme="minorHAnsi" w:hAnsiTheme="minorHAnsi" w:cstheme="minorHAnsi"/>
        </w:rPr>
        <w:t>5</w:t>
      </w:r>
      <w:r w:rsidR="009A6DC9" w:rsidRPr="00AE1CD7">
        <w:rPr>
          <w:rFonts w:asciiTheme="minorHAnsi" w:hAnsiTheme="minorHAnsi" w:cstheme="minorHAnsi"/>
        </w:rPr>
        <w:t xml:space="preserve"> </w:t>
      </w:r>
      <w:r w:rsidR="0002516B" w:rsidRPr="00AE1CD7">
        <w:rPr>
          <w:rFonts w:asciiTheme="minorHAnsi" w:hAnsiTheme="minorHAnsi" w:cstheme="minorHAnsi"/>
        </w:rPr>
        <w:t>year</w:t>
      </w:r>
      <w:r w:rsidR="00184B66" w:rsidRPr="00AE1CD7">
        <w:rPr>
          <w:rFonts w:asciiTheme="minorHAnsi" w:hAnsiTheme="minorHAnsi" w:cstheme="minorHAnsi"/>
        </w:rPr>
        <w:t>s</w:t>
      </w:r>
      <w:r w:rsidR="00253EBE" w:rsidRPr="00AE1CD7">
        <w:rPr>
          <w:rFonts w:asciiTheme="minorHAnsi" w:hAnsiTheme="minorHAnsi" w:cstheme="minorHAnsi"/>
        </w:rPr>
        <w:t xml:space="preserve"> of extensive experience in designing User Interface (UI) applications using </w:t>
      </w:r>
      <w:r w:rsidR="00253EBE" w:rsidRPr="00AE1CD7">
        <w:rPr>
          <w:rFonts w:asciiTheme="minorHAnsi" w:hAnsiTheme="minorHAnsi" w:cstheme="minorHAnsi"/>
          <w:b/>
        </w:rPr>
        <w:t xml:space="preserve">HTML, CSS, JavaScript, </w:t>
      </w:r>
      <w:proofErr w:type="spellStart"/>
      <w:r w:rsidR="00616A9F" w:rsidRPr="00AE1CD7">
        <w:rPr>
          <w:rFonts w:asciiTheme="minorHAnsi" w:hAnsiTheme="minorHAnsi" w:cstheme="minorHAnsi"/>
          <w:b/>
        </w:rPr>
        <w:t>J</w:t>
      </w:r>
      <w:r w:rsidR="00253EBE" w:rsidRPr="00AE1CD7">
        <w:rPr>
          <w:rFonts w:asciiTheme="minorHAnsi" w:hAnsiTheme="minorHAnsi" w:cstheme="minorHAnsi"/>
          <w:b/>
        </w:rPr>
        <w:t>Query</w:t>
      </w:r>
      <w:proofErr w:type="spellEnd"/>
      <w:r w:rsidR="00253EBE" w:rsidRPr="00AE1CD7">
        <w:rPr>
          <w:rFonts w:asciiTheme="minorHAnsi" w:hAnsiTheme="minorHAnsi" w:cstheme="minorHAnsi"/>
          <w:b/>
        </w:rPr>
        <w:t xml:space="preserve">, </w:t>
      </w:r>
      <w:proofErr w:type="spellStart"/>
      <w:r w:rsidR="00253EBE" w:rsidRPr="00AE1CD7">
        <w:rPr>
          <w:rFonts w:asciiTheme="minorHAnsi" w:hAnsiTheme="minorHAnsi" w:cstheme="minorHAnsi"/>
          <w:b/>
        </w:rPr>
        <w:t>AngularJS</w:t>
      </w:r>
      <w:proofErr w:type="spellEnd"/>
      <w:r w:rsidR="00253EBE" w:rsidRPr="00AE1CD7">
        <w:rPr>
          <w:rFonts w:asciiTheme="minorHAnsi" w:hAnsiTheme="minorHAnsi" w:cstheme="minorHAnsi"/>
        </w:rPr>
        <w:t>,</w:t>
      </w:r>
      <w:r w:rsidR="00616A9F" w:rsidRPr="00AE1CD7">
        <w:rPr>
          <w:rFonts w:asciiTheme="minorHAnsi" w:hAnsiTheme="minorHAnsi" w:cstheme="minorHAnsi"/>
        </w:rPr>
        <w:t xml:space="preserve"> </w:t>
      </w:r>
      <w:proofErr w:type="spellStart"/>
      <w:r w:rsidR="00616A9F" w:rsidRPr="00AE1CD7">
        <w:rPr>
          <w:rFonts w:asciiTheme="minorHAnsi" w:hAnsiTheme="minorHAnsi" w:cstheme="minorHAnsi"/>
        </w:rPr>
        <w:t>RequireJS</w:t>
      </w:r>
      <w:proofErr w:type="spellEnd"/>
      <w:r w:rsidR="00616A9F" w:rsidRPr="00AE1CD7">
        <w:rPr>
          <w:rFonts w:asciiTheme="minorHAnsi" w:hAnsiTheme="minorHAnsi" w:cstheme="minorHAnsi"/>
        </w:rPr>
        <w:t>,</w:t>
      </w:r>
      <w:r w:rsidR="00253EBE" w:rsidRPr="00AE1CD7">
        <w:rPr>
          <w:rFonts w:asciiTheme="minorHAnsi" w:hAnsiTheme="minorHAnsi" w:cstheme="minorHAnsi"/>
        </w:rPr>
        <w:t xml:space="preserve"> </w:t>
      </w:r>
      <w:proofErr w:type="spellStart"/>
      <w:r w:rsidR="00616A9F" w:rsidRPr="00AE1CD7">
        <w:rPr>
          <w:rFonts w:asciiTheme="minorHAnsi" w:hAnsiTheme="minorHAnsi" w:cstheme="minorHAnsi"/>
        </w:rPr>
        <w:t>BackboneJS</w:t>
      </w:r>
      <w:proofErr w:type="spellEnd"/>
      <w:r w:rsidR="00616A9F" w:rsidRPr="00AE1CD7">
        <w:rPr>
          <w:rFonts w:asciiTheme="minorHAnsi" w:hAnsiTheme="minorHAnsi" w:cstheme="minorHAnsi"/>
        </w:rPr>
        <w:t xml:space="preserve">, </w:t>
      </w:r>
      <w:r w:rsidR="00253EBE" w:rsidRPr="00AE1CD7">
        <w:rPr>
          <w:rFonts w:asciiTheme="minorHAnsi" w:hAnsiTheme="minorHAnsi" w:cstheme="minorHAnsi"/>
          <w:b/>
        </w:rPr>
        <w:t>AJAX</w:t>
      </w:r>
      <w:r w:rsidR="00253EBE" w:rsidRPr="00AE1CD7">
        <w:rPr>
          <w:rFonts w:asciiTheme="minorHAnsi" w:hAnsiTheme="minorHAnsi" w:cstheme="minorHAnsi"/>
        </w:rPr>
        <w:t xml:space="preserve">, </w:t>
      </w:r>
      <w:r w:rsidR="00253EBE" w:rsidRPr="00AE1CD7">
        <w:rPr>
          <w:rFonts w:asciiTheme="minorHAnsi" w:hAnsiTheme="minorHAnsi" w:cstheme="minorHAnsi"/>
          <w:b/>
        </w:rPr>
        <w:t>JSON</w:t>
      </w:r>
      <w:r w:rsidR="00253EBE" w:rsidRPr="00AE1CD7">
        <w:rPr>
          <w:rFonts w:asciiTheme="minorHAnsi" w:hAnsiTheme="minorHAnsi" w:cstheme="minorHAnsi"/>
        </w:rPr>
        <w:t xml:space="preserve"> and </w:t>
      </w:r>
      <w:r w:rsidR="00253EBE" w:rsidRPr="00AE1CD7">
        <w:rPr>
          <w:rFonts w:asciiTheme="minorHAnsi" w:hAnsiTheme="minorHAnsi" w:cstheme="minorHAnsi"/>
          <w:b/>
        </w:rPr>
        <w:t>XML</w:t>
      </w:r>
      <w:r w:rsidR="00253EBE" w:rsidRPr="00AE1CD7">
        <w:rPr>
          <w:rFonts w:asciiTheme="minorHAnsi" w:hAnsiTheme="minorHAnsi" w:cstheme="minorHAnsi"/>
        </w:rPr>
        <w:t>.</w:t>
      </w:r>
    </w:p>
    <w:p w:rsidR="008B3765" w:rsidRPr="00AE1CD7" w:rsidRDefault="008B3765"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Over </w:t>
      </w:r>
      <w:r w:rsidRPr="00AE1CD7">
        <w:rPr>
          <w:rFonts w:asciiTheme="minorHAnsi" w:hAnsiTheme="minorHAnsi" w:cstheme="minorHAnsi"/>
          <w:b/>
        </w:rPr>
        <w:t>3+ years</w:t>
      </w:r>
      <w:r w:rsidRPr="00AE1CD7">
        <w:rPr>
          <w:rFonts w:asciiTheme="minorHAnsi" w:hAnsiTheme="minorHAnsi" w:cstheme="minorHAnsi"/>
        </w:rPr>
        <w:t xml:space="preserve"> of extensive experience in retail sector with strong understanding of handling </w:t>
      </w:r>
      <w:proofErr w:type="gramStart"/>
      <w:r w:rsidRPr="00AE1CD7">
        <w:rPr>
          <w:rFonts w:asciiTheme="minorHAnsi" w:hAnsiTheme="minorHAnsi" w:cstheme="minorHAnsi"/>
        </w:rPr>
        <w:t>customers</w:t>
      </w:r>
      <w:proofErr w:type="gramEnd"/>
      <w:r w:rsidRPr="00AE1CD7">
        <w:rPr>
          <w:rFonts w:asciiTheme="minorHAnsi" w:hAnsiTheme="minorHAnsi" w:cstheme="minorHAnsi"/>
        </w:rPr>
        <w:t xml:space="preserve"> views and expectations.</w:t>
      </w:r>
    </w:p>
    <w:p w:rsidR="005A1252" w:rsidRPr="00AE1CD7" w:rsidRDefault="005A1252" w:rsidP="005A1252">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Good experience in Windows Azure Service Bus, and Windows Azure Document Database. </w:t>
      </w:r>
    </w:p>
    <w:p w:rsidR="005A1252" w:rsidRPr="00AE1CD7" w:rsidRDefault="005A1252" w:rsidP="005A1252">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Designed architectures leveraging Windows Azure and Windows Workflow Foundation</w:t>
      </w:r>
    </w:p>
    <w:p w:rsidR="005A1252" w:rsidRPr="00AE1CD7" w:rsidRDefault="005A1252" w:rsidP="005A1252">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Worked onsite with large and technically challenging Azure deployments spanning the entire range of Azure services and features</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Full stack web developer. Familiar with responsive design concepts, cross-browser and cross-platform development, browser compatibility issues, site security, performance optimization.</w:t>
      </w:r>
    </w:p>
    <w:p w:rsidR="00843C5F" w:rsidRPr="00AE1CD7" w:rsidRDefault="00843C5F" w:rsidP="00843C5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Highly adept in design, construction, delivery of Rich Internet Applications; incorporating highly responsive-interfaces on mobile &amp; tablet using touch/swipe and in desktop apps, using keys/mouse.</w:t>
      </w:r>
    </w:p>
    <w:p w:rsidR="00253EBE" w:rsidRPr="00AE1CD7" w:rsidRDefault="00253EBE"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Extensively used various components of AngularJS like Angular Directives, Angular Controllers, Angular DOM, Angular Services, Angular Events, Angular Modules and Angular Validations.</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Experience in client side scripting and design by using </w:t>
      </w:r>
      <w:r w:rsidRPr="00AE1CD7">
        <w:rPr>
          <w:rFonts w:asciiTheme="minorHAnsi" w:hAnsiTheme="minorHAnsi" w:cstheme="minorHAnsi"/>
          <w:b/>
        </w:rPr>
        <w:t>JavaScript</w:t>
      </w:r>
      <w:r w:rsidRPr="00AE1CD7">
        <w:rPr>
          <w:rFonts w:asciiTheme="minorHAnsi" w:hAnsiTheme="minorHAnsi" w:cstheme="minorHAnsi"/>
        </w:rPr>
        <w:t xml:space="preserve">, </w:t>
      </w:r>
      <w:proofErr w:type="spellStart"/>
      <w:r w:rsidRPr="00AE1CD7">
        <w:rPr>
          <w:rFonts w:asciiTheme="minorHAnsi" w:hAnsiTheme="minorHAnsi" w:cstheme="minorHAnsi"/>
          <w:b/>
        </w:rPr>
        <w:t>JQuery</w:t>
      </w:r>
      <w:proofErr w:type="spellEnd"/>
      <w:r w:rsidRPr="00AE1CD7">
        <w:rPr>
          <w:rFonts w:asciiTheme="minorHAnsi" w:hAnsiTheme="minorHAnsi" w:cstheme="minorHAnsi"/>
        </w:rPr>
        <w:t>, VBScript, CSS, XSL and XML and IIS configuration.</w:t>
      </w:r>
    </w:p>
    <w:p w:rsidR="00253EBE" w:rsidRPr="00AE1CD7" w:rsidRDefault="00253EBE"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Developed </w:t>
      </w:r>
      <w:r w:rsidRPr="00AE1CD7">
        <w:rPr>
          <w:rFonts w:asciiTheme="minorHAnsi" w:hAnsiTheme="minorHAnsi" w:cstheme="minorHAnsi"/>
          <w:b/>
        </w:rPr>
        <w:t>Responsive Web Designs</w:t>
      </w:r>
      <w:r w:rsidRPr="00AE1CD7">
        <w:rPr>
          <w:rFonts w:asciiTheme="minorHAnsi" w:hAnsiTheme="minorHAnsi" w:cstheme="minorHAnsi"/>
        </w:rPr>
        <w:t xml:space="preserve"> (RWD) u</w:t>
      </w:r>
      <w:r w:rsidR="00616A9F" w:rsidRPr="00AE1CD7">
        <w:rPr>
          <w:rFonts w:asciiTheme="minorHAnsi" w:hAnsiTheme="minorHAnsi" w:cstheme="minorHAnsi"/>
        </w:rPr>
        <w:t>sing media queries in Bootstrap.</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Experience in Windows Applications using WPF and XAML and WinForms and Telerik controls,</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Extensively involved in Designing, Creating and Implementing WCF Services, LINQ to Entity Framework.</w:t>
      </w:r>
    </w:p>
    <w:p w:rsidR="00A24E41" w:rsidRPr="00AE1CD7" w:rsidRDefault="00A24E41"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Strong understanding and experience in Agile and Waterfall environments.</w:t>
      </w:r>
    </w:p>
    <w:p w:rsidR="00616A9F" w:rsidRPr="00AE1CD7" w:rsidRDefault="00A24E41"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Experience</w:t>
      </w:r>
      <w:r w:rsidR="00822535" w:rsidRPr="00AE1CD7">
        <w:rPr>
          <w:rFonts w:asciiTheme="minorHAnsi" w:hAnsiTheme="minorHAnsi" w:cstheme="minorHAnsi"/>
        </w:rPr>
        <w:t xml:space="preserve"> working with database</w:t>
      </w:r>
      <w:r w:rsidRPr="00AE1CD7">
        <w:rPr>
          <w:rFonts w:asciiTheme="minorHAnsi" w:hAnsiTheme="minorHAnsi" w:cstheme="minorHAnsi"/>
        </w:rPr>
        <w:t xml:space="preserve"> like </w:t>
      </w:r>
      <w:r w:rsidR="00822535" w:rsidRPr="00AE1CD7">
        <w:rPr>
          <w:rFonts w:asciiTheme="minorHAnsi" w:hAnsiTheme="minorHAnsi" w:cstheme="minorHAnsi"/>
          <w:b/>
        </w:rPr>
        <w:t>MS SQL SERVER</w:t>
      </w:r>
      <w:r w:rsidR="00822535" w:rsidRPr="00AE1CD7">
        <w:rPr>
          <w:rFonts w:asciiTheme="minorHAnsi" w:hAnsiTheme="minorHAnsi" w:cstheme="minorHAnsi"/>
        </w:rPr>
        <w:t xml:space="preserve"> with understanding of writing various </w:t>
      </w:r>
      <w:r w:rsidR="00822535" w:rsidRPr="00AE1CD7">
        <w:rPr>
          <w:rFonts w:asciiTheme="minorHAnsi" w:hAnsiTheme="minorHAnsi" w:cstheme="minorHAnsi"/>
          <w:b/>
        </w:rPr>
        <w:t>TSQL</w:t>
      </w:r>
      <w:r w:rsidR="00822535" w:rsidRPr="00AE1CD7">
        <w:rPr>
          <w:rFonts w:asciiTheme="minorHAnsi" w:hAnsiTheme="minorHAnsi" w:cstheme="minorHAnsi"/>
        </w:rPr>
        <w:t xml:space="preserve"> queries, stored procedures, triggers, user-defined functions for migration of data from back-end to front-end applications.</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Experience in writing SSIS (SQL Server Integration Services) packages and reports using </w:t>
      </w:r>
      <w:r w:rsidRPr="00AE1CD7">
        <w:rPr>
          <w:rFonts w:asciiTheme="minorHAnsi" w:hAnsiTheme="minorHAnsi" w:cstheme="minorHAnsi"/>
          <w:b/>
        </w:rPr>
        <w:t>SSRS</w:t>
      </w:r>
      <w:r w:rsidRPr="00AE1CD7">
        <w:rPr>
          <w:rFonts w:asciiTheme="minorHAnsi" w:hAnsiTheme="minorHAnsi" w:cstheme="minorHAnsi"/>
        </w:rPr>
        <w:t xml:space="preserve"> (SQL Server Reporting Service).</w:t>
      </w:r>
    </w:p>
    <w:p w:rsidR="00400DC2" w:rsidRPr="00AE1CD7" w:rsidRDefault="00400DC2" w:rsidP="00400DC2">
      <w:pPr>
        <w:pStyle w:val="ListParagraph"/>
        <w:numPr>
          <w:ilvl w:val="0"/>
          <w:numId w:val="12"/>
        </w:numPr>
        <w:rPr>
          <w:rFonts w:asciiTheme="minorHAnsi" w:hAnsiTheme="minorHAnsi" w:cstheme="minorHAnsi"/>
        </w:rPr>
      </w:pPr>
      <w:r w:rsidRPr="00AE1CD7">
        <w:rPr>
          <w:rFonts w:asciiTheme="minorHAnsi" w:hAnsiTheme="minorHAnsi" w:cstheme="minorHAnsi"/>
        </w:rPr>
        <w:t xml:space="preserve">Experienced in Angular JS 2 - Template basics, Template directives, Routing and navigation, Components, Services, </w:t>
      </w:r>
      <w:proofErr w:type="gramStart"/>
      <w:r w:rsidRPr="00AE1CD7">
        <w:rPr>
          <w:rFonts w:asciiTheme="minorHAnsi" w:hAnsiTheme="minorHAnsi" w:cstheme="minorHAnsi"/>
        </w:rPr>
        <w:t>Data</w:t>
      </w:r>
      <w:proofErr w:type="gramEnd"/>
      <w:r w:rsidRPr="00AE1CD7">
        <w:rPr>
          <w:rFonts w:asciiTheme="minorHAnsi" w:hAnsiTheme="minorHAnsi" w:cstheme="minorHAnsi"/>
        </w:rPr>
        <w:t xml:space="preserve"> Binding etc.</w:t>
      </w:r>
    </w:p>
    <w:p w:rsidR="00765B92"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Experience in UML, writing Use Cases, Cla</w:t>
      </w:r>
      <w:r w:rsidR="00765B92" w:rsidRPr="00AE1CD7">
        <w:rPr>
          <w:rFonts w:asciiTheme="minorHAnsi" w:hAnsiTheme="minorHAnsi" w:cstheme="minorHAnsi"/>
        </w:rPr>
        <w:t>ss Diagrams, and Sequence Diagrams.</w:t>
      </w:r>
    </w:p>
    <w:p w:rsidR="00616A9F" w:rsidRPr="00AE1CD7" w:rsidRDefault="00765B92"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Implementing</w:t>
      </w:r>
      <w:r w:rsidR="00616A9F" w:rsidRPr="00AE1CD7">
        <w:rPr>
          <w:rFonts w:asciiTheme="minorHAnsi" w:hAnsiTheme="minorHAnsi" w:cstheme="minorHAnsi"/>
        </w:rPr>
        <w:t xml:space="preserve"> Design Patterns and writing software architecture documents.</w:t>
      </w:r>
    </w:p>
    <w:p w:rsidR="00616A9F" w:rsidRPr="00AE1CD7" w:rsidRDefault="00616A9F" w:rsidP="00616A9F">
      <w:pPr>
        <w:pStyle w:val="ListParagraph"/>
        <w:numPr>
          <w:ilvl w:val="0"/>
          <w:numId w:val="12"/>
        </w:numPr>
        <w:spacing w:after="0" w:line="240" w:lineRule="auto"/>
        <w:jc w:val="both"/>
        <w:rPr>
          <w:rFonts w:asciiTheme="minorHAnsi" w:hAnsiTheme="minorHAnsi" w:cstheme="minorHAnsi"/>
        </w:rPr>
      </w:pPr>
      <w:r w:rsidRPr="00AE1CD7">
        <w:rPr>
          <w:rFonts w:asciiTheme="minorHAnsi" w:hAnsiTheme="minorHAnsi" w:cstheme="minorHAnsi"/>
        </w:rPr>
        <w:t xml:space="preserve">Extensive experience in Testing, Debugging and troubleshooting the existing code using </w:t>
      </w:r>
      <w:r w:rsidRPr="00AE1CD7">
        <w:rPr>
          <w:rFonts w:asciiTheme="minorHAnsi" w:hAnsiTheme="minorHAnsi" w:cstheme="minorHAnsi"/>
          <w:b/>
        </w:rPr>
        <w:t>Firebug</w:t>
      </w:r>
      <w:r w:rsidRPr="00AE1CD7">
        <w:rPr>
          <w:rFonts w:asciiTheme="minorHAnsi" w:hAnsiTheme="minorHAnsi" w:cstheme="minorHAnsi"/>
        </w:rPr>
        <w:t xml:space="preserve">, </w:t>
      </w:r>
      <w:r w:rsidRPr="00AE1CD7">
        <w:rPr>
          <w:rFonts w:asciiTheme="minorHAnsi" w:hAnsiTheme="minorHAnsi" w:cstheme="minorHAnsi"/>
          <w:b/>
        </w:rPr>
        <w:t>Chrome Inspector</w:t>
      </w:r>
      <w:r w:rsidRPr="00AE1CD7">
        <w:rPr>
          <w:rFonts w:asciiTheme="minorHAnsi" w:hAnsiTheme="minorHAnsi" w:cstheme="minorHAnsi"/>
        </w:rPr>
        <w:t xml:space="preserve">, </w:t>
      </w:r>
      <w:r w:rsidRPr="00AE1CD7">
        <w:rPr>
          <w:rFonts w:asciiTheme="minorHAnsi" w:hAnsiTheme="minorHAnsi" w:cstheme="minorHAnsi"/>
          <w:b/>
        </w:rPr>
        <w:t>IE Toolkit</w:t>
      </w:r>
      <w:r w:rsidRPr="00AE1CD7">
        <w:rPr>
          <w:rFonts w:asciiTheme="minorHAnsi" w:hAnsiTheme="minorHAnsi" w:cstheme="minorHAnsi"/>
        </w:rPr>
        <w:t xml:space="preserve"> and other tools.</w:t>
      </w:r>
    </w:p>
    <w:p w:rsidR="00A24E41" w:rsidRPr="00AE1CD7" w:rsidRDefault="00A24E41" w:rsidP="00EC19DA">
      <w:pPr>
        <w:pStyle w:val="ListParagraph"/>
        <w:spacing w:after="60" w:line="240" w:lineRule="auto"/>
        <w:rPr>
          <w:rFonts w:asciiTheme="minorHAnsi" w:hAnsiTheme="minorHAnsi" w:cstheme="minorHAnsi"/>
        </w:rPr>
      </w:pPr>
    </w:p>
    <w:p w:rsidR="00E81722" w:rsidRPr="00AE1CD7" w:rsidRDefault="004A72EB" w:rsidP="00A071ED">
      <w:pPr>
        <w:spacing w:after="60" w:line="240" w:lineRule="auto"/>
        <w:rPr>
          <w:rFonts w:asciiTheme="minorHAnsi" w:hAnsiTheme="minorHAnsi" w:cstheme="minorHAnsi"/>
          <w:b/>
          <w:u w:val="single"/>
        </w:rPr>
      </w:pPr>
      <w:r w:rsidRPr="00AE1CD7">
        <w:rPr>
          <w:rFonts w:asciiTheme="minorHAnsi" w:hAnsiTheme="minorHAnsi" w:cstheme="minorHAnsi"/>
          <w:b/>
          <w:u w:val="single"/>
        </w:rPr>
        <w:t>TECHNICAL SKILLS:</w:t>
      </w:r>
    </w:p>
    <w:p w:rsidR="00C57E8B" w:rsidRPr="00AE1CD7" w:rsidRDefault="00C57E8B" w:rsidP="00A071ED">
      <w:pPr>
        <w:spacing w:after="60" w:line="240" w:lineRule="auto"/>
        <w:rPr>
          <w:rFonts w:asciiTheme="minorHAnsi" w:hAnsiTheme="minorHAnsi"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8036"/>
      </w:tblGrid>
      <w:tr w:rsidR="00CA47F0" w:rsidRPr="00AE1CD7" w:rsidTr="00C80F0A">
        <w:tc>
          <w:tcPr>
            <w:tcW w:w="2808" w:type="dxa"/>
          </w:tcPr>
          <w:p w:rsidR="00CA47F0" w:rsidRPr="00AE1CD7" w:rsidRDefault="00E24FDF" w:rsidP="00C80F0A">
            <w:pPr>
              <w:spacing w:after="60" w:line="240" w:lineRule="auto"/>
              <w:rPr>
                <w:rFonts w:asciiTheme="minorHAnsi" w:hAnsiTheme="minorHAnsi" w:cstheme="minorHAnsi"/>
                <w:b/>
              </w:rPr>
            </w:pPr>
            <w:r w:rsidRPr="00AE1CD7">
              <w:rPr>
                <w:rFonts w:asciiTheme="minorHAnsi" w:hAnsiTheme="minorHAnsi" w:cstheme="minorHAnsi"/>
                <w:b/>
              </w:rPr>
              <w:t xml:space="preserve">Web </w:t>
            </w:r>
            <w:proofErr w:type="spellStart"/>
            <w:r w:rsidRPr="00AE1CD7">
              <w:rPr>
                <w:rFonts w:asciiTheme="minorHAnsi" w:hAnsiTheme="minorHAnsi" w:cstheme="minorHAnsi"/>
                <w:b/>
              </w:rPr>
              <w:t>Technolgies</w:t>
            </w:r>
            <w:proofErr w:type="spellEnd"/>
          </w:p>
        </w:tc>
        <w:tc>
          <w:tcPr>
            <w:tcW w:w="82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rPr>
              <w:t>DHTML, HTML,</w:t>
            </w:r>
            <w:r w:rsidR="00695583" w:rsidRPr="00AE1CD7">
              <w:rPr>
                <w:rFonts w:asciiTheme="minorHAnsi" w:hAnsiTheme="minorHAnsi" w:cstheme="minorHAnsi"/>
              </w:rPr>
              <w:t>HTML5,</w:t>
            </w:r>
            <w:r w:rsidRPr="00AE1CD7">
              <w:rPr>
                <w:rFonts w:asciiTheme="minorHAnsi" w:hAnsiTheme="minorHAnsi" w:cstheme="minorHAnsi"/>
              </w:rPr>
              <w:t xml:space="preserve"> XML, XSL, XSLT, XAML,</w:t>
            </w:r>
            <w:r w:rsidR="00E24FDF" w:rsidRPr="00AE1CD7">
              <w:rPr>
                <w:rFonts w:asciiTheme="minorHAnsi" w:hAnsiTheme="minorHAnsi" w:cstheme="minorHAnsi"/>
              </w:rPr>
              <w:t>CSS3,Jquery,AJAX,JSON,</w:t>
            </w:r>
            <w:r w:rsidR="00486DEF" w:rsidRPr="00AE1CD7">
              <w:rPr>
                <w:rFonts w:asciiTheme="minorHAnsi" w:hAnsiTheme="minorHAnsi" w:cstheme="minorHAnsi"/>
              </w:rPr>
              <w:t>Bootstrap</w:t>
            </w:r>
            <w:r w:rsidR="00E24FDF" w:rsidRPr="00AE1CD7">
              <w:rPr>
                <w:rFonts w:asciiTheme="minorHAnsi" w:hAnsiTheme="minorHAnsi" w:cstheme="minorHAnsi"/>
              </w:rPr>
              <w:t xml:space="preserve"> </w:t>
            </w:r>
            <w:proofErr w:type="spellStart"/>
            <w:r w:rsidR="00E24FDF" w:rsidRPr="00AE1CD7">
              <w:rPr>
                <w:rFonts w:asciiTheme="minorHAnsi" w:hAnsiTheme="minorHAnsi" w:cstheme="minorHAnsi"/>
              </w:rPr>
              <w:t>Javascript</w:t>
            </w:r>
            <w:proofErr w:type="spellEnd"/>
            <w:r w:rsidR="00E24FDF" w:rsidRPr="00AE1CD7">
              <w:rPr>
                <w:rFonts w:asciiTheme="minorHAnsi" w:hAnsiTheme="minorHAnsi" w:cstheme="minorHAnsi"/>
              </w:rPr>
              <w:t>,</w:t>
            </w:r>
            <w:r w:rsidR="00AE1CD7" w:rsidRPr="00AE1CD7">
              <w:rPr>
                <w:rFonts w:asciiTheme="minorHAnsi" w:hAnsiTheme="minorHAnsi" w:cstheme="minorHAnsi"/>
              </w:rPr>
              <w:t xml:space="preserve"> </w:t>
            </w:r>
            <w:r w:rsidR="00E24FDF" w:rsidRPr="00AE1CD7">
              <w:rPr>
                <w:rFonts w:asciiTheme="minorHAnsi" w:hAnsiTheme="minorHAnsi" w:cstheme="minorHAnsi"/>
              </w:rPr>
              <w:t>Kendo UI,</w:t>
            </w:r>
            <w:r w:rsidR="00AE1CD7" w:rsidRPr="00AE1CD7">
              <w:rPr>
                <w:rFonts w:asciiTheme="minorHAnsi" w:hAnsiTheme="minorHAnsi" w:cstheme="minorHAnsi"/>
              </w:rPr>
              <w:t xml:space="preserve"> </w:t>
            </w:r>
            <w:proofErr w:type="spellStart"/>
            <w:r w:rsidR="00E24FDF" w:rsidRPr="00AE1CD7">
              <w:rPr>
                <w:rFonts w:asciiTheme="minorHAnsi" w:hAnsiTheme="minorHAnsi" w:cstheme="minorHAnsi"/>
              </w:rPr>
              <w:t>VBscript</w:t>
            </w:r>
            <w:proofErr w:type="spellEnd"/>
            <w:r w:rsidR="00E24FDF" w:rsidRPr="00AE1CD7">
              <w:rPr>
                <w:rFonts w:asciiTheme="minorHAnsi" w:hAnsiTheme="minorHAnsi" w:cstheme="minorHAnsi"/>
              </w:rPr>
              <w:t>,</w:t>
            </w:r>
            <w:r w:rsidR="00AE1CD7" w:rsidRPr="00AE1CD7">
              <w:rPr>
                <w:rFonts w:asciiTheme="minorHAnsi" w:hAnsiTheme="minorHAnsi" w:cstheme="minorHAnsi"/>
              </w:rPr>
              <w:t xml:space="preserve"> </w:t>
            </w:r>
            <w:r w:rsidR="00E24FDF" w:rsidRPr="00AE1CD7">
              <w:rPr>
                <w:rFonts w:asciiTheme="minorHAnsi" w:hAnsiTheme="minorHAnsi" w:cstheme="minorHAnsi"/>
              </w:rPr>
              <w:t>Angular JS,</w:t>
            </w:r>
            <w:r w:rsidR="006232A6" w:rsidRPr="00AE1CD7">
              <w:rPr>
                <w:rFonts w:asciiTheme="minorHAnsi" w:hAnsiTheme="minorHAnsi" w:cstheme="minorHAnsi"/>
              </w:rPr>
              <w:t>AngularJS2,</w:t>
            </w:r>
            <w:r w:rsidR="00E24FDF" w:rsidRPr="00AE1CD7">
              <w:rPr>
                <w:rFonts w:asciiTheme="minorHAnsi" w:hAnsiTheme="minorHAnsi" w:cstheme="minorHAnsi"/>
              </w:rPr>
              <w:t xml:space="preserve"> node.js,</w:t>
            </w:r>
            <w:r w:rsidR="00376625" w:rsidRPr="00AE1CD7">
              <w:rPr>
                <w:rFonts w:asciiTheme="minorHAnsi" w:hAnsiTheme="minorHAnsi" w:cstheme="minorHAnsi"/>
              </w:rPr>
              <w:t xml:space="preserve"> Azure,</w:t>
            </w:r>
            <w:r w:rsidR="00E24FDF" w:rsidRPr="00AE1CD7">
              <w:rPr>
                <w:rFonts w:asciiTheme="minorHAnsi" w:hAnsiTheme="minorHAnsi" w:cstheme="minorHAnsi"/>
              </w:rPr>
              <w:t xml:space="preserve"> express.js, required.js, sinon.js, jasmine.js, mocha.js, chai.js</w:t>
            </w:r>
            <w:r w:rsidR="00486DEF" w:rsidRPr="00AE1CD7">
              <w:rPr>
                <w:rFonts w:asciiTheme="minorHAnsi" w:hAnsiTheme="minorHAnsi" w:cstheme="minorHAnsi"/>
              </w:rPr>
              <w:t>.</w:t>
            </w:r>
          </w:p>
        </w:tc>
      </w:tr>
      <w:tr w:rsidR="00CA47F0" w:rsidRPr="00AE1CD7" w:rsidTr="00C80F0A">
        <w:tc>
          <w:tcPr>
            <w:tcW w:w="2808" w:type="dxa"/>
          </w:tcPr>
          <w:p w:rsidR="00CA47F0" w:rsidRPr="00AE1CD7" w:rsidRDefault="00CA47F0" w:rsidP="00C80F0A">
            <w:pPr>
              <w:spacing w:after="60" w:line="240" w:lineRule="auto"/>
              <w:rPr>
                <w:rFonts w:asciiTheme="minorHAnsi" w:hAnsiTheme="minorHAnsi" w:cstheme="minorHAnsi"/>
                <w:b/>
              </w:rPr>
            </w:pPr>
            <w:r w:rsidRPr="00AE1CD7">
              <w:rPr>
                <w:rFonts w:asciiTheme="minorHAnsi" w:hAnsiTheme="minorHAnsi" w:cstheme="minorHAnsi"/>
                <w:b/>
              </w:rPr>
              <w:t>Languages</w:t>
            </w:r>
          </w:p>
        </w:tc>
        <w:tc>
          <w:tcPr>
            <w:tcW w:w="8208" w:type="dxa"/>
          </w:tcPr>
          <w:p w:rsidR="00CA47F0" w:rsidRPr="00AE1CD7" w:rsidRDefault="00AE1CD7" w:rsidP="00C80F0A">
            <w:pPr>
              <w:spacing w:after="60" w:line="240" w:lineRule="auto"/>
              <w:rPr>
                <w:rFonts w:asciiTheme="minorHAnsi" w:hAnsiTheme="minorHAnsi" w:cstheme="minorHAnsi"/>
              </w:rPr>
            </w:pPr>
            <w:r w:rsidRPr="00AE1CD7">
              <w:rPr>
                <w:rFonts w:asciiTheme="minorHAnsi" w:hAnsiTheme="minorHAnsi" w:cstheme="minorHAnsi"/>
              </w:rPr>
              <w:t>C, C++</w:t>
            </w:r>
            <w:r w:rsidR="00CA47F0" w:rsidRPr="00AE1CD7">
              <w:rPr>
                <w:rFonts w:asciiTheme="minorHAnsi" w:hAnsiTheme="minorHAnsi" w:cstheme="minorHAnsi"/>
              </w:rPr>
              <w:t>,</w:t>
            </w:r>
            <w:r w:rsidR="008E19E2" w:rsidRPr="00AE1CD7">
              <w:rPr>
                <w:rFonts w:asciiTheme="minorHAnsi" w:hAnsiTheme="minorHAnsi" w:cstheme="minorHAnsi"/>
              </w:rPr>
              <w:t xml:space="preserve"> </w:t>
            </w:r>
            <w:r w:rsidR="00CA47F0" w:rsidRPr="00AE1CD7">
              <w:rPr>
                <w:rFonts w:asciiTheme="minorHAnsi" w:hAnsiTheme="minorHAnsi" w:cstheme="minorHAnsi"/>
              </w:rPr>
              <w:t>Core Java, C# 4.5, VB.NET, VB 6.0</w:t>
            </w:r>
            <w:r w:rsidR="00486DEF" w:rsidRPr="00AE1CD7">
              <w:rPr>
                <w:rFonts w:asciiTheme="minorHAnsi" w:hAnsiTheme="minorHAnsi" w:cstheme="minorHAnsi"/>
              </w:rPr>
              <w:t>.</w:t>
            </w:r>
          </w:p>
        </w:tc>
      </w:tr>
      <w:tr w:rsidR="00CA47F0" w:rsidRPr="00AE1CD7" w:rsidTr="00C80F0A">
        <w:tc>
          <w:tcPr>
            <w:tcW w:w="2808" w:type="dxa"/>
          </w:tcPr>
          <w:p w:rsidR="00CA47F0" w:rsidRPr="00AE1CD7" w:rsidRDefault="00CA47F0" w:rsidP="00C80F0A">
            <w:pPr>
              <w:spacing w:after="60" w:line="240" w:lineRule="auto"/>
              <w:rPr>
                <w:rFonts w:asciiTheme="minorHAnsi" w:hAnsiTheme="minorHAnsi" w:cstheme="minorHAnsi"/>
                <w:b/>
              </w:rPr>
            </w:pPr>
            <w:r w:rsidRPr="00AE1CD7">
              <w:rPr>
                <w:rFonts w:asciiTheme="minorHAnsi" w:hAnsiTheme="minorHAnsi" w:cstheme="minorHAnsi"/>
                <w:b/>
              </w:rPr>
              <w:t>Tools</w:t>
            </w:r>
          </w:p>
        </w:tc>
        <w:tc>
          <w:tcPr>
            <w:tcW w:w="82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rPr>
              <w:t>IIS 6.0 &amp; 5.1, Net Manage (Web Service for AS</w:t>
            </w:r>
            <w:r w:rsidR="00486DEF" w:rsidRPr="00AE1CD7">
              <w:rPr>
                <w:rFonts w:asciiTheme="minorHAnsi" w:hAnsiTheme="minorHAnsi" w:cstheme="minorHAnsi"/>
              </w:rPr>
              <w:t xml:space="preserve">400), TOAD, </w:t>
            </w:r>
            <w:proofErr w:type="spellStart"/>
            <w:r w:rsidR="00486DEF" w:rsidRPr="00AE1CD7">
              <w:rPr>
                <w:rFonts w:asciiTheme="minorHAnsi" w:hAnsiTheme="minorHAnsi" w:cstheme="minorHAnsi"/>
              </w:rPr>
              <w:t>FxCop</w:t>
            </w:r>
            <w:proofErr w:type="spellEnd"/>
            <w:r w:rsidR="00486DEF" w:rsidRPr="00AE1CD7">
              <w:rPr>
                <w:rFonts w:asciiTheme="minorHAnsi" w:hAnsiTheme="minorHAnsi" w:cstheme="minorHAnsi"/>
              </w:rPr>
              <w:t xml:space="preserve">, </w:t>
            </w:r>
            <w:proofErr w:type="spellStart"/>
            <w:r w:rsidR="00486DEF" w:rsidRPr="00AE1CD7">
              <w:rPr>
                <w:rFonts w:asciiTheme="minorHAnsi" w:hAnsiTheme="minorHAnsi" w:cstheme="minorHAnsi"/>
              </w:rPr>
              <w:t>NUnit</w:t>
            </w:r>
            <w:proofErr w:type="spellEnd"/>
            <w:r w:rsidR="00486DEF" w:rsidRPr="00AE1CD7">
              <w:rPr>
                <w:rFonts w:asciiTheme="minorHAnsi" w:hAnsiTheme="minorHAnsi" w:cstheme="minorHAnsi"/>
              </w:rPr>
              <w:t>, Clear Quest</w:t>
            </w:r>
            <w:r w:rsidRPr="00AE1CD7">
              <w:rPr>
                <w:rFonts w:asciiTheme="minorHAnsi" w:hAnsiTheme="minorHAnsi" w:cstheme="minorHAnsi"/>
              </w:rPr>
              <w:t xml:space="preserve">, </w:t>
            </w:r>
            <w:r w:rsidR="00E24FDF" w:rsidRPr="00AE1CD7">
              <w:rPr>
                <w:rFonts w:asciiTheme="minorHAnsi" w:hAnsiTheme="minorHAnsi" w:cstheme="minorHAnsi"/>
              </w:rPr>
              <w:t xml:space="preserve">Adobe Photoshop, </w:t>
            </w:r>
            <w:r w:rsidR="00C57E8B" w:rsidRPr="00AE1CD7">
              <w:rPr>
                <w:rFonts w:asciiTheme="minorHAnsi" w:hAnsiTheme="minorHAnsi" w:cstheme="minorHAnsi"/>
              </w:rPr>
              <w:t>JIRA</w:t>
            </w:r>
            <w:r w:rsidRPr="00AE1CD7">
              <w:rPr>
                <w:rFonts w:asciiTheme="minorHAnsi" w:hAnsiTheme="minorHAnsi" w:cstheme="minorHAnsi"/>
              </w:rPr>
              <w:t xml:space="preserve">, Solace, </w:t>
            </w:r>
            <w:proofErr w:type="spellStart"/>
            <w:r w:rsidRPr="00AE1CD7">
              <w:rPr>
                <w:rFonts w:asciiTheme="minorHAnsi" w:hAnsiTheme="minorHAnsi" w:cstheme="minorHAnsi"/>
              </w:rPr>
              <w:t>Tibco</w:t>
            </w:r>
            <w:proofErr w:type="spellEnd"/>
            <w:r w:rsidRPr="00AE1CD7">
              <w:rPr>
                <w:rFonts w:asciiTheme="minorHAnsi" w:hAnsiTheme="minorHAnsi" w:cstheme="minorHAnsi"/>
              </w:rPr>
              <w:t xml:space="preserve">, Toad, </w:t>
            </w:r>
            <w:proofErr w:type="spellStart"/>
            <w:r w:rsidR="00486DEF" w:rsidRPr="00AE1CD7">
              <w:rPr>
                <w:rFonts w:asciiTheme="minorHAnsi" w:hAnsiTheme="minorHAnsi" w:cstheme="minorHAnsi"/>
              </w:rPr>
              <w:t>Teamcity</w:t>
            </w:r>
            <w:proofErr w:type="spellEnd"/>
            <w:r w:rsidR="00486DEF" w:rsidRPr="00AE1CD7">
              <w:rPr>
                <w:rFonts w:asciiTheme="minorHAnsi" w:hAnsiTheme="minorHAnsi" w:cstheme="minorHAnsi"/>
              </w:rPr>
              <w:t xml:space="preserve">, </w:t>
            </w:r>
            <w:r w:rsidRPr="00AE1CD7">
              <w:rPr>
                <w:rFonts w:asciiTheme="minorHAnsi" w:hAnsiTheme="minorHAnsi" w:cstheme="minorHAnsi"/>
              </w:rPr>
              <w:t xml:space="preserve">Perforce, Rhino Mock, </w:t>
            </w:r>
            <w:proofErr w:type="spellStart"/>
            <w:r w:rsidRPr="00AE1CD7">
              <w:rPr>
                <w:rFonts w:asciiTheme="minorHAnsi" w:hAnsiTheme="minorHAnsi" w:cstheme="minorHAnsi"/>
              </w:rPr>
              <w:t>NMock</w:t>
            </w:r>
            <w:proofErr w:type="spellEnd"/>
            <w:r w:rsidRPr="00AE1CD7">
              <w:rPr>
                <w:rFonts w:asciiTheme="minorHAnsi" w:hAnsiTheme="minorHAnsi" w:cstheme="minorHAnsi"/>
              </w:rPr>
              <w:t xml:space="preserve">, </w:t>
            </w:r>
            <w:proofErr w:type="spellStart"/>
            <w:r w:rsidRPr="00AE1CD7">
              <w:rPr>
                <w:rFonts w:asciiTheme="minorHAnsi" w:hAnsiTheme="minorHAnsi" w:cstheme="minorHAnsi"/>
              </w:rPr>
              <w:t>Resharper</w:t>
            </w:r>
            <w:proofErr w:type="spellEnd"/>
            <w:r w:rsidR="00486DEF" w:rsidRPr="00AE1CD7">
              <w:rPr>
                <w:rFonts w:asciiTheme="minorHAnsi" w:hAnsiTheme="minorHAnsi" w:cstheme="minorHAnsi"/>
              </w:rPr>
              <w:t>.</w:t>
            </w:r>
          </w:p>
        </w:tc>
      </w:tr>
      <w:tr w:rsidR="00486DEF" w:rsidRPr="00AE1CD7" w:rsidTr="00C80F0A">
        <w:tc>
          <w:tcPr>
            <w:tcW w:w="2808" w:type="dxa"/>
          </w:tcPr>
          <w:p w:rsidR="00486DEF" w:rsidRPr="00AE1CD7" w:rsidRDefault="00486DEF" w:rsidP="00C80F0A">
            <w:pPr>
              <w:spacing w:after="60" w:line="240" w:lineRule="auto"/>
              <w:rPr>
                <w:rFonts w:asciiTheme="minorHAnsi" w:hAnsiTheme="minorHAnsi" w:cstheme="minorHAnsi"/>
                <w:b/>
              </w:rPr>
            </w:pPr>
            <w:r w:rsidRPr="00AE1CD7">
              <w:rPr>
                <w:rFonts w:asciiTheme="minorHAnsi" w:hAnsiTheme="minorHAnsi" w:cstheme="minorHAnsi"/>
                <w:b/>
              </w:rPr>
              <w:lastRenderedPageBreak/>
              <w:t>Debugging Tools</w:t>
            </w:r>
          </w:p>
        </w:tc>
        <w:tc>
          <w:tcPr>
            <w:tcW w:w="8208" w:type="dxa"/>
          </w:tcPr>
          <w:p w:rsidR="00486DEF" w:rsidRPr="00AE1CD7" w:rsidRDefault="00486DEF" w:rsidP="00C80F0A">
            <w:pPr>
              <w:spacing w:after="60" w:line="240" w:lineRule="auto"/>
              <w:rPr>
                <w:rFonts w:asciiTheme="minorHAnsi" w:hAnsiTheme="minorHAnsi" w:cstheme="minorHAnsi"/>
              </w:rPr>
            </w:pPr>
            <w:proofErr w:type="spellStart"/>
            <w:r w:rsidRPr="00AE1CD7">
              <w:rPr>
                <w:rFonts w:asciiTheme="minorHAnsi" w:hAnsiTheme="minorHAnsi" w:cstheme="minorHAnsi"/>
              </w:rPr>
              <w:t>BugZilla</w:t>
            </w:r>
            <w:proofErr w:type="spellEnd"/>
            <w:r w:rsidRPr="00AE1CD7">
              <w:rPr>
                <w:rFonts w:asciiTheme="minorHAnsi" w:hAnsiTheme="minorHAnsi" w:cstheme="minorHAnsi"/>
              </w:rPr>
              <w:t>, Jasmine,</w:t>
            </w:r>
            <w:r w:rsidR="00BC6981" w:rsidRPr="00AE1CD7">
              <w:rPr>
                <w:rFonts w:asciiTheme="minorHAnsi" w:hAnsiTheme="minorHAnsi" w:cstheme="minorHAnsi"/>
              </w:rPr>
              <w:t xml:space="preserve"> </w:t>
            </w:r>
            <w:r w:rsidRPr="00AE1CD7">
              <w:rPr>
                <w:rFonts w:asciiTheme="minorHAnsi" w:hAnsiTheme="minorHAnsi" w:cstheme="minorHAnsi"/>
              </w:rPr>
              <w:t>Firebug,</w:t>
            </w:r>
            <w:r w:rsidR="00BC6981" w:rsidRPr="00AE1CD7">
              <w:rPr>
                <w:rFonts w:asciiTheme="minorHAnsi" w:hAnsiTheme="minorHAnsi" w:cstheme="minorHAnsi"/>
              </w:rPr>
              <w:t xml:space="preserve"> </w:t>
            </w:r>
            <w:r w:rsidRPr="00AE1CD7">
              <w:rPr>
                <w:rFonts w:asciiTheme="minorHAnsi" w:hAnsiTheme="minorHAnsi" w:cstheme="minorHAnsi"/>
              </w:rPr>
              <w:t>Chrome Inspector,</w:t>
            </w:r>
            <w:r w:rsidR="00BC6981" w:rsidRPr="00AE1CD7">
              <w:rPr>
                <w:rFonts w:asciiTheme="minorHAnsi" w:hAnsiTheme="minorHAnsi" w:cstheme="minorHAnsi"/>
              </w:rPr>
              <w:t xml:space="preserve"> </w:t>
            </w:r>
            <w:r w:rsidRPr="00AE1CD7">
              <w:rPr>
                <w:rFonts w:asciiTheme="minorHAnsi" w:hAnsiTheme="minorHAnsi" w:cstheme="minorHAnsi"/>
              </w:rPr>
              <w:t>IE Toolkit.</w:t>
            </w:r>
          </w:p>
        </w:tc>
      </w:tr>
      <w:tr w:rsidR="00CA47F0" w:rsidRPr="00AE1CD7" w:rsidTr="00C80F0A">
        <w:tc>
          <w:tcPr>
            <w:tcW w:w="28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b/>
                <w:bCs/>
              </w:rPr>
              <w:t xml:space="preserve">Microsoft Technologies </w:t>
            </w:r>
            <w:r w:rsidRPr="00AE1CD7">
              <w:rPr>
                <w:rFonts w:asciiTheme="minorHAnsi" w:hAnsiTheme="minorHAnsi" w:cstheme="minorHAnsi"/>
              </w:rPr>
              <w:t xml:space="preserve">     </w:t>
            </w:r>
          </w:p>
        </w:tc>
        <w:tc>
          <w:tcPr>
            <w:tcW w:w="8208" w:type="dxa"/>
          </w:tcPr>
          <w:p w:rsidR="00C57E8B" w:rsidRPr="00AE1CD7" w:rsidRDefault="00C57E8B" w:rsidP="00C80F0A">
            <w:pPr>
              <w:spacing w:after="60" w:line="240" w:lineRule="auto"/>
              <w:rPr>
                <w:rFonts w:asciiTheme="minorHAnsi" w:hAnsiTheme="minorHAnsi" w:cstheme="minorHAnsi"/>
              </w:rPr>
            </w:pPr>
            <w:r w:rsidRPr="00AE1CD7">
              <w:rPr>
                <w:rFonts w:asciiTheme="minorHAnsi" w:hAnsiTheme="minorHAnsi" w:cstheme="minorHAnsi"/>
              </w:rPr>
              <w:t>ASP.NET 3.5, ASP.NET 4.0, .Net Framework 3.0, 4.0, 4.5,</w:t>
            </w:r>
            <w:r w:rsidR="00CA47F0" w:rsidRPr="00AE1CD7">
              <w:rPr>
                <w:rFonts w:asciiTheme="minorHAnsi" w:hAnsiTheme="minorHAnsi" w:cstheme="minorHAnsi"/>
              </w:rPr>
              <w:t>ADO.NET 2.0, Crystal Reports 10/XI, SQL Server Reporting Services (SSRS), SSAS (SQL Server Analytical Services), SSIS (SQL Server Integration Services), DTS, Visual Studio 2003, Visual Studio 2005, Visual Studio 2008, Visual Studio 2010,  Visual Studio 2012, Silverlight, WCF, WPF</w:t>
            </w:r>
            <w:r w:rsidR="00486DEF" w:rsidRPr="00AE1CD7">
              <w:rPr>
                <w:rFonts w:asciiTheme="minorHAnsi" w:hAnsiTheme="minorHAnsi" w:cstheme="minorHAnsi"/>
              </w:rPr>
              <w:t>.</w:t>
            </w:r>
          </w:p>
        </w:tc>
      </w:tr>
      <w:tr w:rsidR="00CA47F0" w:rsidRPr="00AE1CD7" w:rsidTr="00C80F0A">
        <w:tc>
          <w:tcPr>
            <w:tcW w:w="28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b/>
                <w:bCs/>
              </w:rPr>
              <w:t xml:space="preserve">Operating Systems          </w:t>
            </w:r>
          </w:p>
        </w:tc>
        <w:tc>
          <w:tcPr>
            <w:tcW w:w="82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rPr>
              <w:t>Windows 2003erver/ 2000Server/2000/XP</w:t>
            </w:r>
            <w:r w:rsidR="00486DEF" w:rsidRPr="00AE1CD7">
              <w:rPr>
                <w:rFonts w:asciiTheme="minorHAnsi" w:hAnsiTheme="minorHAnsi" w:cstheme="minorHAnsi"/>
              </w:rPr>
              <w:t>.</w:t>
            </w:r>
          </w:p>
        </w:tc>
      </w:tr>
      <w:tr w:rsidR="00CA47F0" w:rsidRPr="00AE1CD7" w:rsidTr="00C80F0A">
        <w:trPr>
          <w:trHeight w:val="467"/>
        </w:trPr>
        <w:tc>
          <w:tcPr>
            <w:tcW w:w="28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b/>
                <w:bCs/>
              </w:rPr>
              <w:t>Database</w:t>
            </w:r>
          </w:p>
        </w:tc>
        <w:tc>
          <w:tcPr>
            <w:tcW w:w="82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rPr>
              <w:t>SQL Server 2000, SQL Server 2005, DB2, MS Commerce Server 2007, Oracle 9i, Sybase 12.5, SQL Server 2008</w:t>
            </w:r>
            <w:r w:rsidR="00486DEF" w:rsidRPr="00AE1CD7">
              <w:rPr>
                <w:rFonts w:asciiTheme="minorHAnsi" w:hAnsiTheme="minorHAnsi" w:cstheme="minorHAnsi"/>
              </w:rPr>
              <w:t>.</w:t>
            </w:r>
          </w:p>
        </w:tc>
      </w:tr>
      <w:tr w:rsidR="00CA47F0" w:rsidRPr="00AE1CD7" w:rsidTr="00C80F0A">
        <w:trPr>
          <w:trHeight w:val="440"/>
        </w:trPr>
        <w:tc>
          <w:tcPr>
            <w:tcW w:w="28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b/>
                <w:bCs/>
              </w:rPr>
              <w:t>CM Tools</w:t>
            </w:r>
          </w:p>
        </w:tc>
        <w:tc>
          <w:tcPr>
            <w:tcW w:w="8208" w:type="dxa"/>
          </w:tcPr>
          <w:p w:rsidR="00CA47F0" w:rsidRPr="00AE1CD7" w:rsidRDefault="00CA47F0" w:rsidP="00C80F0A">
            <w:pPr>
              <w:spacing w:after="60" w:line="240" w:lineRule="auto"/>
              <w:rPr>
                <w:rFonts w:asciiTheme="minorHAnsi" w:hAnsiTheme="minorHAnsi" w:cstheme="minorHAnsi"/>
              </w:rPr>
            </w:pPr>
            <w:r w:rsidRPr="00AE1CD7">
              <w:rPr>
                <w:rFonts w:asciiTheme="minorHAnsi" w:hAnsiTheme="minorHAnsi" w:cstheme="minorHAnsi"/>
              </w:rPr>
              <w:t>Visual Source Safe, VS Team Foundation Server, PVCS</w:t>
            </w:r>
            <w:r w:rsidR="00E24FDF" w:rsidRPr="00AE1CD7">
              <w:rPr>
                <w:rFonts w:asciiTheme="minorHAnsi" w:hAnsiTheme="minorHAnsi" w:cstheme="minorHAnsi"/>
              </w:rPr>
              <w:t xml:space="preserve">, SVN, </w:t>
            </w:r>
            <w:proofErr w:type="spellStart"/>
            <w:r w:rsidR="00E24FDF" w:rsidRPr="00AE1CD7">
              <w:rPr>
                <w:rFonts w:asciiTheme="minorHAnsi" w:hAnsiTheme="minorHAnsi" w:cstheme="minorHAnsi"/>
              </w:rPr>
              <w:t>Github</w:t>
            </w:r>
            <w:proofErr w:type="spellEnd"/>
            <w:r w:rsidR="00486DEF" w:rsidRPr="00AE1CD7">
              <w:rPr>
                <w:rFonts w:asciiTheme="minorHAnsi" w:hAnsiTheme="minorHAnsi" w:cstheme="minorHAnsi"/>
              </w:rPr>
              <w:t>.</w:t>
            </w:r>
          </w:p>
        </w:tc>
      </w:tr>
    </w:tbl>
    <w:p w:rsidR="00303BCC" w:rsidRPr="00AE1CD7" w:rsidRDefault="00303BCC" w:rsidP="00A071ED">
      <w:pPr>
        <w:spacing w:after="60" w:line="240" w:lineRule="auto"/>
        <w:rPr>
          <w:rFonts w:asciiTheme="minorHAnsi" w:hAnsiTheme="minorHAnsi" w:cstheme="minorHAnsi"/>
        </w:rPr>
      </w:pPr>
    </w:p>
    <w:p w:rsidR="00491422" w:rsidRPr="00AE1CD7" w:rsidRDefault="003041BA" w:rsidP="00A071ED">
      <w:pPr>
        <w:spacing w:after="60" w:line="240" w:lineRule="auto"/>
        <w:rPr>
          <w:rFonts w:asciiTheme="minorHAnsi" w:hAnsiTheme="minorHAnsi" w:cstheme="minorHAnsi"/>
          <w:b/>
          <w:u w:val="single"/>
        </w:rPr>
      </w:pPr>
      <w:r w:rsidRPr="00AE1CD7">
        <w:rPr>
          <w:rFonts w:asciiTheme="minorHAnsi" w:hAnsiTheme="minorHAnsi" w:cstheme="minorHAnsi"/>
          <w:b/>
          <w:u w:val="single"/>
        </w:rPr>
        <w:t>PROFESSIONAL</w:t>
      </w:r>
      <w:r w:rsidR="00491422" w:rsidRPr="00AE1CD7">
        <w:rPr>
          <w:rFonts w:asciiTheme="minorHAnsi" w:hAnsiTheme="minorHAnsi" w:cstheme="minorHAnsi"/>
          <w:b/>
          <w:u w:val="single"/>
        </w:rPr>
        <w:t xml:space="preserve"> EXPERIENCE:</w:t>
      </w:r>
    </w:p>
    <w:p w:rsidR="00257AEB" w:rsidRPr="00AE1CD7" w:rsidRDefault="00257AEB" w:rsidP="00376625">
      <w:pPr>
        <w:jc w:val="both"/>
        <w:rPr>
          <w:rFonts w:asciiTheme="minorHAnsi" w:hAnsiTheme="minorHAnsi" w:cstheme="minorHAnsi"/>
          <w:b/>
        </w:rPr>
      </w:pPr>
    </w:p>
    <w:p w:rsidR="00376625" w:rsidRPr="00AE1CD7" w:rsidRDefault="00376625" w:rsidP="00510315">
      <w:pPr>
        <w:jc w:val="both"/>
        <w:rPr>
          <w:rStyle w:val="hl"/>
          <w:rFonts w:asciiTheme="minorHAnsi" w:hAnsiTheme="minorHAnsi" w:cstheme="minorHAnsi"/>
        </w:rPr>
      </w:pPr>
      <w:r w:rsidRPr="00AE1CD7">
        <w:rPr>
          <w:rFonts w:asciiTheme="minorHAnsi" w:hAnsiTheme="minorHAnsi" w:cstheme="minorHAnsi"/>
          <w:b/>
        </w:rPr>
        <w:t xml:space="preserve">Client: </w:t>
      </w:r>
      <w:proofErr w:type="spellStart"/>
      <w:r w:rsidR="00510315" w:rsidRPr="00AE1CD7">
        <w:rPr>
          <w:rStyle w:val="hl"/>
          <w:rFonts w:asciiTheme="minorHAnsi" w:hAnsiTheme="minorHAnsi" w:cstheme="minorHAnsi"/>
          <w:b/>
        </w:rPr>
        <w:t>Lumeris</w:t>
      </w:r>
      <w:proofErr w:type="spellEnd"/>
      <w:r w:rsidR="00510315" w:rsidRPr="00AE1CD7">
        <w:rPr>
          <w:rStyle w:val="hl"/>
          <w:rFonts w:asciiTheme="minorHAnsi" w:hAnsiTheme="minorHAnsi" w:cstheme="minorHAnsi"/>
          <w:b/>
        </w:rPr>
        <w:t xml:space="preserve"> Healthcare, St Louis, MO   </w:t>
      </w:r>
    </w:p>
    <w:p w:rsidR="00ED3B3E" w:rsidRPr="00AE1CD7" w:rsidRDefault="00376625" w:rsidP="00376625">
      <w:pPr>
        <w:spacing w:after="60" w:line="240" w:lineRule="auto"/>
        <w:contextualSpacing/>
        <w:rPr>
          <w:rFonts w:asciiTheme="minorHAnsi" w:hAnsiTheme="minorHAnsi" w:cstheme="minorHAnsi"/>
          <w:b/>
        </w:rPr>
      </w:pPr>
      <w:r w:rsidRPr="00AE1CD7">
        <w:rPr>
          <w:rFonts w:asciiTheme="minorHAnsi" w:hAnsiTheme="minorHAnsi" w:cstheme="minorHAnsi"/>
          <w:b/>
        </w:rPr>
        <w:t xml:space="preserve">Role: </w:t>
      </w:r>
      <w:r w:rsidRPr="00AE1CD7">
        <w:rPr>
          <w:rStyle w:val="hl"/>
          <w:rFonts w:asciiTheme="minorHAnsi" w:hAnsiTheme="minorHAnsi" w:cstheme="minorHAnsi"/>
          <w:b/>
        </w:rPr>
        <w:t>Azure Developer</w:t>
      </w:r>
      <w:r w:rsidRPr="00AE1CD7">
        <w:rPr>
          <w:rFonts w:asciiTheme="minorHAnsi" w:hAnsiTheme="minorHAnsi" w:cstheme="minorHAnsi"/>
          <w:b/>
        </w:rPr>
        <w:t xml:space="preserve">                                                                                                                   </w:t>
      </w:r>
      <w:r w:rsidR="003853C3" w:rsidRPr="00AE1CD7">
        <w:rPr>
          <w:rFonts w:asciiTheme="minorHAnsi" w:hAnsiTheme="minorHAnsi" w:cstheme="minorHAnsi"/>
          <w:b/>
        </w:rPr>
        <w:t>July</w:t>
      </w:r>
      <w:r w:rsidR="00ED3B3E" w:rsidRPr="00AE1CD7">
        <w:rPr>
          <w:rFonts w:asciiTheme="minorHAnsi" w:hAnsiTheme="minorHAnsi" w:cstheme="minorHAnsi"/>
          <w:b/>
        </w:rPr>
        <w:t>’ 20</w:t>
      </w:r>
      <w:r w:rsidR="003853C3" w:rsidRPr="00AE1CD7">
        <w:rPr>
          <w:rFonts w:asciiTheme="minorHAnsi" w:hAnsiTheme="minorHAnsi" w:cstheme="minorHAnsi"/>
          <w:b/>
        </w:rPr>
        <w:t>16</w:t>
      </w:r>
      <w:r w:rsidR="00ED3B3E" w:rsidRPr="00AE1CD7">
        <w:rPr>
          <w:rFonts w:asciiTheme="minorHAnsi" w:hAnsiTheme="minorHAnsi" w:cstheme="minorHAnsi"/>
          <w:b/>
        </w:rPr>
        <w:t>-Present</w:t>
      </w:r>
    </w:p>
    <w:p w:rsidR="003853C3" w:rsidRPr="00AE1CD7" w:rsidRDefault="003853C3" w:rsidP="003853C3">
      <w:pPr>
        <w:spacing w:after="60" w:line="240" w:lineRule="auto"/>
        <w:contextualSpacing/>
        <w:rPr>
          <w:rFonts w:asciiTheme="minorHAnsi" w:hAnsiTheme="minorHAnsi" w:cstheme="minorHAnsi"/>
          <w:b/>
        </w:rPr>
      </w:pPr>
    </w:p>
    <w:p w:rsidR="00ED3B3E" w:rsidRPr="00AE1CD7" w:rsidRDefault="00ED3B3E" w:rsidP="00ED3B3E">
      <w:pPr>
        <w:spacing w:after="60" w:line="240" w:lineRule="auto"/>
        <w:contextualSpacing/>
        <w:rPr>
          <w:rFonts w:asciiTheme="minorHAnsi" w:hAnsiTheme="minorHAnsi" w:cstheme="minorHAnsi"/>
          <w:b/>
        </w:rPr>
      </w:pPr>
      <w:r w:rsidRPr="00AE1CD7">
        <w:rPr>
          <w:rFonts w:asciiTheme="minorHAnsi" w:hAnsiTheme="minorHAnsi" w:cstheme="minorHAnsi"/>
          <w:b/>
        </w:rPr>
        <w:t>RESPONSIBILITIES:</w:t>
      </w:r>
    </w:p>
    <w:p w:rsidR="00376625" w:rsidRPr="00AE1CD7" w:rsidRDefault="0011067D"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Involved in the Design and Development for the full SDLC of the project and in an AGILE SCRUM environment. </w:t>
      </w:r>
      <w:r w:rsidR="00ED3B3E" w:rsidRPr="00AE1CD7">
        <w:rPr>
          <w:rFonts w:asciiTheme="minorHAnsi" w:eastAsia="Times New Roman" w:hAnsiTheme="minorHAnsi" w:cstheme="minorHAnsi"/>
          <w:color w:val="000000" w:themeColor="text1"/>
        </w:rPr>
        <w:t>Participated in complete development life cycle activities like design, coding, testing and production release.</w:t>
      </w:r>
    </w:p>
    <w:p w:rsidR="00376625" w:rsidRPr="00AE1CD7" w:rsidRDefault="00376625" w:rsidP="00376625">
      <w:pPr>
        <w:pStyle w:val="ListParagraph"/>
        <w:numPr>
          <w:ilvl w:val="0"/>
          <w:numId w:val="47"/>
        </w:numPr>
        <w:spacing w:after="60" w:line="240" w:lineRule="auto"/>
        <w:rPr>
          <w:rFonts w:asciiTheme="minorHAnsi" w:eastAsia="Times New Roman" w:hAnsiTheme="minorHAnsi" w:cstheme="minorHAnsi"/>
          <w:color w:val="000000" w:themeColor="text1"/>
        </w:rPr>
      </w:pPr>
      <w:r w:rsidRPr="00AE1CD7">
        <w:rPr>
          <w:rFonts w:asciiTheme="minorHAnsi" w:eastAsia="Times New Roman" w:hAnsiTheme="minorHAnsi" w:cstheme="minorHAnsi"/>
          <w:color w:val="000000" w:themeColor="text1"/>
        </w:rPr>
        <w:t xml:space="preserve">Good experience in Windows Azure Service Bus, and Windows Azure Document Database. </w:t>
      </w:r>
    </w:p>
    <w:p w:rsidR="00376625" w:rsidRPr="00AE1CD7" w:rsidRDefault="00376625" w:rsidP="00376625">
      <w:pPr>
        <w:pStyle w:val="ListParagraph"/>
        <w:numPr>
          <w:ilvl w:val="0"/>
          <w:numId w:val="47"/>
        </w:numPr>
        <w:spacing w:after="60" w:line="240" w:lineRule="auto"/>
        <w:rPr>
          <w:rFonts w:asciiTheme="minorHAnsi" w:eastAsia="Times New Roman" w:hAnsiTheme="minorHAnsi" w:cstheme="minorHAnsi"/>
          <w:color w:val="000000" w:themeColor="text1"/>
        </w:rPr>
      </w:pPr>
      <w:r w:rsidRPr="00AE1CD7">
        <w:rPr>
          <w:rFonts w:asciiTheme="minorHAnsi" w:eastAsia="Times New Roman" w:hAnsiTheme="minorHAnsi" w:cstheme="minorHAnsi"/>
          <w:color w:val="000000" w:themeColor="text1"/>
        </w:rPr>
        <w:t>Designed architectures leveraging Windows Azure and Windows Workflow Foundation</w:t>
      </w:r>
    </w:p>
    <w:p w:rsidR="00A60627" w:rsidRPr="00AE1CD7" w:rsidRDefault="00376625" w:rsidP="00A60627">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eastAsia="Times New Roman" w:hAnsiTheme="minorHAnsi" w:cstheme="minorHAnsi"/>
          <w:color w:val="000000" w:themeColor="text1"/>
        </w:rPr>
        <w:t>Worked onsite with large and technically challenging Azure deployments spanning the entire range of Azure services and features</w:t>
      </w:r>
      <w:r w:rsidR="00A60627" w:rsidRPr="00AE1CD7">
        <w:rPr>
          <w:rFonts w:asciiTheme="minorHAnsi" w:eastAsia="Times New Roman" w:hAnsiTheme="minorHAnsi" w:cstheme="minorHAnsi"/>
          <w:color w:val="000000" w:themeColor="text1"/>
        </w:rPr>
        <w:t>.</w:t>
      </w:r>
    </w:p>
    <w:p w:rsidR="00A60627" w:rsidRPr="00AE1CD7" w:rsidRDefault="00A60627" w:rsidP="00A60627">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Experience with OOP JavaScript using constructor, object, prototype and singleton.</w:t>
      </w:r>
    </w:p>
    <w:p w:rsidR="00A60627" w:rsidRPr="00AE1CD7" w:rsidRDefault="00A60627" w:rsidP="00A60627">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Top quality architecture and development skills using latest technologies including Core Java, Java, spring, Struts, Hibernate, EJB, </w:t>
      </w:r>
      <w:proofErr w:type="spellStart"/>
      <w:r w:rsidRPr="00AE1CD7">
        <w:rPr>
          <w:rFonts w:asciiTheme="minorHAnsi" w:hAnsiTheme="minorHAnsi" w:cstheme="minorHAnsi"/>
          <w:color w:val="000000" w:themeColor="text1"/>
        </w:rPr>
        <w:t>Mybatis</w:t>
      </w:r>
      <w:proofErr w:type="spellEnd"/>
      <w:r w:rsidRPr="00AE1CD7">
        <w:rPr>
          <w:rFonts w:asciiTheme="minorHAnsi" w:hAnsiTheme="minorHAnsi" w:cstheme="minorHAnsi"/>
          <w:color w:val="000000" w:themeColor="text1"/>
        </w:rPr>
        <w:t xml:space="preserve">, </w:t>
      </w:r>
      <w:proofErr w:type="spellStart"/>
      <w:r w:rsidRPr="00AE1CD7">
        <w:rPr>
          <w:rFonts w:asciiTheme="minorHAnsi" w:hAnsiTheme="minorHAnsi" w:cstheme="minorHAnsi"/>
          <w:color w:val="000000" w:themeColor="text1"/>
        </w:rPr>
        <w:t>Ibatis</w:t>
      </w:r>
      <w:proofErr w:type="spellEnd"/>
      <w:r w:rsidRPr="00AE1CD7">
        <w:rPr>
          <w:rFonts w:asciiTheme="minorHAnsi" w:hAnsiTheme="minorHAnsi" w:cstheme="minorHAnsi"/>
          <w:color w:val="000000" w:themeColor="text1"/>
        </w:rPr>
        <w:t xml:space="preserve">, and in-depth knowledge of JEE. </w:t>
      </w:r>
    </w:p>
    <w:p w:rsidR="00A60627" w:rsidRPr="00AE1CD7" w:rsidRDefault="00A60627" w:rsidP="00A60627">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Worked with Core Java back-end development such as </w:t>
      </w:r>
      <w:proofErr w:type="gramStart"/>
      <w:r w:rsidRPr="00AE1CD7">
        <w:rPr>
          <w:rFonts w:asciiTheme="minorHAnsi" w:hAnsiTheme="minorHAnsi" w:cstheme="minorHAnsi"/>
          <w:color w:val="000000" w:themeColor="text1"/>
        </w:rPr>
        <w:t>Spring</w:t>
      </w:r>
      <w:proofErr w:type="gramEnd"/>
      <w:r w:rsidRPr="00AE1CD7">
        <w:rPr>
          <w:rFonts w:asciiTheme="minorHAnsi" w:hAnsiTheme="minorHAnsi" w:cstheme="minorHAnsi"/>
          <w:color w:val="000000" w:themeColor="text1"/>
        </w:rPr>
        <w:t xml:space="preserve"> and Struts.</w:t>
      </w:r>
    </w:p>
    <w:p w:rsidR="00ED3B3E" w:rsidRPr="00AE1CD7" w:rsidRDefault="0011067D"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Gathered and analyzed the requirements and converted them into User Requirement Specifications and Functional Requirement Specifications for the designers and</w:t>
      </w:r>
      <w:r w:rsidR="00400DC2" w:rsidRPr="00AE1CD7">
        <w:rPr>
          <w:rStyle w:val="apple-converted-space"/>
          <w:rFonts w:asciiTheme="minorHAnsi" w:hAnsiTheme="minorHAnsi" w:cstheme="minorHAnsi"/>
          <w:color w:val="000000" w:themeColor="text1"/>
          <w:shd w:val="clear" w:color="auto" w:fill="FFFFFF"/>
        </w:rPr>
        <w:t xml:space="preserve"> developers</w:t>
      </w:r>
      <w:r w:rsidRPr="00AE1CD7">
        <w:rPr>
          <w:rStyle w:val="apple-converted-space"/>
          <w:rFonts w:asciiTheme="minorHAnsi" w:hAnsiTheme="minorHAnsi" w:cstheme="minorHAnsi"/>
          <w:color w:val="000000" w:themeColor="text1"/>
          <w:shd w:val="clear" w:color="auto" w:fill="FFFFFF"/>
        </w:rPr>
        <w:t> </w:t>
      </w:r>
      <w:r w:rsidRPr="00AE1CD7">
        <w:rPr>
          <w:rFonts w:asciiTheme="minorHAnsi" w:hAnsiTheme="minorHAnsi" w:cstheme="minorHAnsi"/>
          <w:color w:val="000000" w:themeColor="text1"/>
          <w:shd w:val="clear" w:color="auto" w:fill="FFFFFF"/>
        </w:rPr>
        <w:t>to understand them as per their perspective. </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Installation, Configuration and up gradation of Clusters and Azure. </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Implementation using Yarn, Ambari and Azure PowerShell. </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Experienced working with various services in Azure like Data </w:t>
      </w:r>
      <w:proofErr w:type="gramStart"/>
      <w:r w:rsidRPr="00AE1CD7">
        <w:rPr>
          <w:rFonts w:asciiTheme="minorHAnsi" w:hAnsiTheme="minorHAnsi" w:cstheme="minorHAnsi"/>
          <w:color w:val="000000" w:themeColor="text1"/>
        </w:rPr>
        <w:t>lake</w:t>
      </w:r>
      <w:proofErr w:type="gramEnd"/>
      <w:r w:rsidRPr="00AE1CD7">
        <w:rPr>
          <w:rFonts w:asciiTheme="minorHAnsi" w:hAnsiTheme="minorHAnsi" w:cstheme="minorHAnsi"/>
          <w:color w:val="000000" w:themeColor="text1"/>
        </w:rPr>
        <w:t xml:space="preserve"> to store and analyses the data.</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Data mining experience with Azure internal databases servers and databases analysis </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servers, querying data related to Azure accounts, subscription, and resources using Excel </w:t>
      </w:r>
    </w:p>
    <w:p w:rsidR="00B20B43" w:rsidRPr="00AE1CD7" w:rsidRDefault="00B20B43" w:rsidP="00B20B43">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Pivot Tables</w:t>
      </w:r>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Style w:val="apple-converted-space"/>
          <w:rFonts w:asciiTheme="minorHAnsi" w:hAnsiTheme="minorHAnsi" w:cstheme="minorHAnsi"/>
          <w:color w:val="000000" w:themeColor="text1"/>
          <w:shd w:val="clear" w:color="auto" w:fill="FFFFFF"/>
        </w:rPr>
        <w:t> </w:t>
      </w:r>
      <w:r w:rsidRPr="00AE1CD7">
        <w:rPr>
          <w:rFonts w:asciiTheme="minorHAnsi" w:hAnsiTheme="minorHAnsi" w:cstheme="minorHAnsi"/>
          <w:color w:val="000000" w:themeColor="text1"/>
          <w:shd w:val="clear" w:color="auto" w:fill="FFFFFF"/>
        </w:rPr>
        <w:t>Participated in meetings with the end-clients to develop custom</w:t>
      </w:r>
      <w:r w:rsidR="00400DC2" w:rsidRPr="00AE1CD7">
        <w:rPr>
          <w:rStyle w:val="apple-converted-space"/>
          <w:rFonts w:asciiTheme="minorHAnsi" w:hAnsiTheme="minorHAnsi" w:cstheme="minorHAnsi"/>
          <w:color w:val="000000" w:themeColor="text1"/>
          <w:shd w:val="clear" w:color="auto" w:fill="FFFFFF"/>
        </w:rPr>
        <w:t xml:space="preserve"> UI</w:t>
      </w:r>
      <w:r w:rsidRPr="00AE1CD7">
        <w:rPr>
          <w:rStyle w:val="apple-converted-space"/>
          <w:rFonts w:asciiTheme="minorHAnsi" w:hAnsiTheme="minorHAnsi" w:cstheme="minorHAnsi"/>
          <w:color w:val="000000" w:themeColor="text1"/>
          <w:shd w:val="clear" w:color="auto" w:fill="FFFFFF"/>
        </w:rPr>
        <w:t> </w:t>
      </w:r>
      <w:r w:rsidRPr="00AE1CD7">
        <w:rPr>
          <w:rFonts w:asciiTheme="minorHAnsi" w:hAnsiTheme="minorHAnsi" w:cstheme="minorHAnsi"/>
          <w:color w:val="000000" w:themeColor="text1"/>
          <w:shd w:val="clear" w:color="auto" w:fill="FFFFFF"/>
        </w:rPr>
        <w:t>Components that are cross browser compatible.</w:t>
      </w:r>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Converted the current code to </w:t>
      </w:r>
      <w:proofErr w:type="spellStart"/>
      <w:r w:rsidRPr="00AE1CD7">
        <w:rPr>
          <w:rFonts w:asciiTheme="minorHAnsi" w:hAnsiTheme="minorHAnsi" w:cstheme="minorHAnsi"/>
          <w:color w:val="000000" w:themeColor="text1"/>
        </w:rPr>
        <w:t>AngularJS</w:t>
      </w:r>
      <w:proofErr w:type="spellEnd"/>
      <w:r w:rsidRPr="00AE1CD7">
        <w:rPr>
          <w:rFonts w:asciiTheme="minorHAnsi" w:hAnsiTheme="minorHAnsi" w:cstheme="minorHAnsi"/>
          <w:color w:val="000000" w:themeColor="text1"/>
        </w:rPr>
        <w:t xml:space="preserve"> from </w:t>
      </w:r>
      <w:proofErr w:type="spellStart"/>
      <w:r w:rsidRPr="00AE1CD7">
        <w:rPr>
          <w:rFonts w:asciiTheme="minorHAnsi" w:hAnsiTheme="minorHAnsi" w:cstheme="minorHAnsi"/>
          <w:color w:val="000000" w:themeColor="text1"/>
        </w:rPr>
        <w:t>jquery</w:t>
      </w:r>
      <w:proofErr w:type="spellEnd"/>
      <w:r w:rsidRPr="00AE1CD7">
        <w:rPr>
          <w:rFonts w:asciiTheme="minorHAnsi" w:hAnsiTheme="minorHAnsi" w:cstheme="minorHAnsi"/>
          <w:color w:val="000000" w:themeColor="text1"/>
        </w:rPr>
        <w:t xml:space="preserve"> and also added various components and </w:t>
      </w:r>
      <w:r w:rsidR="00506247" w:rsidRPr="00AE1CD7">
        <w:rPr>
          <w:rFonts w:asciiTheme="minorHAnsi" w:hAnsiTheme="minorHAnsi" w:cstheme="minorHAnsi"/>
          <w:color w:val="000000" w:themeColor="text1"/>
        </w:rPr>
        <w:t>functionalities</w:t>
      </w:r>
      <w:r w:rsidRPr="00AE1CD7">
        <w:rPr>
          <w:rFonts w:asciiTheme="minorHAnsi" w:hAnsiTheme="minorHAnsi" w:cstheme="minorHAnsi"/>
          <w:color w:val="000000" w:themeColor="text1"/>
        </w:rPr>
        <w:t xml:space="preserve"> to the existing application</w:t>
      </w:r>
    </w:p>
    <w:p w:rsidR="00A55A94" w:rsidRPr="00AE1CD7" w:rsidRDefault="00A55A94" w:rsidP="00A55A94">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Good experience in developing web applications using Java language and technologies include Core Java, J2EE.</w:t>
      </w:r>
    </w:p>
    <w:p w:rsidR="00A55A94" w:rsidRPr="00AE1CD7" w:rsidRDefault="00A55A94" w:rsidP="00A55A94">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Servlets, Java Server Pages (JSP), JDBC, JPA, EJB, JSF, Java Mail API and MVC Framework.</w:t>
      </w:r>
    </w:p>
    <w:p w:rsidR="00A55A94" w:rsidRPr="00AE1CD7" w:rsidRDefault="00A55A94" w:rsidP="00A55A94">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Used Docker which implements a high-level API to provide lightweight containers that run processes in isolation.</w:t>
      </w:r>
    </w:p>
    <w:p w:rsidR="00A55A94" w:rsidRPr="00AE1CD7" w:rsidRDefault="00A55A94" w:rsidP="00A55A94">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Involved in writing java API for Amazon Lambda to manage some of the AWS services.</w:t>
      </w:r>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 xml:space="preserve">Created various Web API for accessing the data from the database onto the main front part of the application </w:t>
      </w:r>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lastRenderedPageBreak/>
        <w:t>Designed and Developed entire Data Base in SQL Server 2012 - Creating Tables, Writing Stored Procedures, functions,</w:t>
      </w:r>
      <w:r w:rsidR="00506247" w:rsidRPr="00AE1CD7">
        <w:rPr>
          <w:rFonts w:asciiTheme="minorHAnsi" w:hAnsiTheme="minorHAnsi" w:cstheme="minorHAnsi"/>
          <w:color w:val="000000" w:themeColor="text1"/>
          <w:shd w:val="clear" w:color="auto" w:fill="FFFFFF"/>
        </w:rPr>
        <w:t xml:space="preserve"> </w:t>
      </w:r>
      <w:r w:rsidRPr="00AE1CD7">
        <w:rPr>
          <w:rFonts w:asciiTheme="minorHAnsi" w:hAnsiTheme="minorHAnsi" w:cstheme="minorHAnsi"/>
          <w:color w:val="000000" w:themeColor="text1"/>
          <w:shd w:val="clear" w:color="auto" w:fill="FFFFFF"/>
        </w:rPr>
        <w:t xml:space="preserve">Triggers ,Views </w:t>
      </w:r>
      <w:proofErr w:type="spellStart"/>
      <w:r w:rsidRPr="00AE1CD7">
        <w:rPr>
          <w:rFonts w:asciiTheme="minorHAnsi" w:hAnsiTheme="minorHAnsi" w:cstheme="minorHAnsi"/>
          <w:color w:val="000000" w:themeColor="text1"/>
          <w:shd w:val="clear" w:color="auto" w:fill="FFFFFF"/>
        </w:rPr>
        <w:t>etc</w:t>
      </w:r>
      <w:proofErr w:type="spellEnd"/>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Scheduled and monitored various jobs of running the queries using SQL server Agent to  maintain the consistency of flow of data from server</w:t>
      </w:r>
      <w:r w:rsidR="00ED3B3E" w:rsidRPr="00AE1CD7">
        <w:rPr>
          <w:rFonts w:asciiTheme="minorHAnsi" w:hAnsiTheme="minorHAnsi" w:cstheme="minorHAnsi"/>
          <w:color w:val="000000" w:themeColor="text1"/>
        </w:rPr>
        <w:t xml:space="preserve"> </w:t>
      </w:r>
    </w:p>
    <w:p w:rsidR="00ED3B3E"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Used Oracle DB to store customer and application related data</w:t>
      </w:r>
      <w:r w:rsidR="00506247" w:rsidRPr="00AE1CD7">
        <w:rPr>
          <w:rFonts w:asciiTheme="minorHAnsi" w:hAnsiTheme="minorHAnsi" w:cstheme="minorHAnsi"/>
          <w:color w:val="000000" w:themeColor="text1"/>
          <w:shd w:val="clear" w:color="auto" w:fill="FFFFFF"/>
        </w:rPr>
        <w:t xml:space="preserve"> and as part of it developed SQL</w:t>
      </w:r>
      <w:r w:rsidRPr="00AE1CD7">
        <w:rPr>
          <w:rFonts w:asciiTheme="minorHAnsi" w:hAnsiTheme="minorHAnsi" w:cstheme="minorHAnsi"/>
          <w:color w:val="000000" w:themeColor="text1"/>
          <w:shd w:val="clear" w:color="auto" w:fill="FFFFFF"/>
        </w:rPr>
        <w:t xml:space="preserve"> and PL/SQL programming for interaction with RDMS</w:t>
      </w:r>
    </w:p>
    <w:p w:rsidR="008E67A4" w:rsidRPr="00AE1CD7" w:rsidRDefault="008E67A4"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Involved in creating and extracting data from</w:t>
      </w:r>
      <w:r w:rsidR="005E3692" w:rsidRPr="00AE1CD7">
        <w:rPr>
          <w:rFonts w:asciiTheme="minorHAnsi" w:hAnsiTheme="minorHAnsi" w:cstheme="minorHAnsi"/>
          <w:color w:val="000000" w:themeColor="text1"/>
          <w:shd w:val="clear" w:color="auto" w:fill="FFFFFF"/>
        </w:rPr>
        <w:t xml:space="preserve"> database using SQL Queries, T</w:t>
      </w:r>
      <w:r w:rsidRPr="00AE1CD7">
        <w:rPr>
          <w:rFonts w:asciiTheme="minorHAnsi" w:hAnsiTheme="minorHAnsi" w:cstheme="minorHAnsi"/>
          <w:color w:val="000000" w:themeColor="text1"/>
          <w:shd w:val="clear" w:color="auto" w:fill="FFFFFF"/>
        </w:rPr>
        <w:t xml:space="preserve">SQL Stored procedures, </w:t>
      </w:r>
      <w:r w:rsidR="005E3692" w:rsidRPr="00AE1CD7">
        <w:rPr>
          <w:rFonts w:asciiTheme="minorHAnsi" w:hAnsiTheme="minorHAnsi" w:cstheme="minorHAnsi"/>
          <w:color w:val="000000" w:themeColor="text1"/>
          <w:shd w:val="clear" w:color="auto" w:fill="FFFFFF"/>
        </w:rPr>
        <w:t>triggers, and packages on SQL Server</w:t>
      </w:r>
      <w:r w:rsidRPr="00AE1CD7">
        <w:rPr>
          <w:rFonts w:asciiTheme="minorHAnsi" w:hAnsiTheme="minorHAnsi" w:cstheme="minorHAnsi"/>
          <w:color w:val="000000" w:themeColor="text1"/>
          <w:shd w:val="clear" w:color="auto" w:fill="FFFFFF"/>
        </w:rPr>
        <w:t xml:space="preserve"> database. </w:t>
      </w:r>
    </w:p>
    <w:p w:rsidR="00ED3B3E" w:rsidRPr="00AE1CD7" w:rsidRDefault="005E3692"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Improved dependency injection for modular development and component isolation using AngularJS.</w:t>
      </w:r>
    </w:p>
    <w:p w:rsidR="00ED3B3E" w:rsidRPr="00AE1CD7" w:rsidRDefault="00ED3B3E"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Created responsive pages as part of front end work usi</w:t>
      </w:r>
      <w:r w:rsidR="008E1161" w:rsidRPr="00AE1CD7">
        <w:rPr>
          <w:rFonts w:asciiTheme="minorHAnsi" w:hAnsiTheme="minorHAnsi" w:cstheme="minorHAnsi"/>
          <w:color w:val="000000" w:themeColor="text1"/>
        </w:rPr>
        <w:t xml:space="preserve">ng </w:t>
      </w:r>
      <w:r w:rsidR="00A4543B" w:rsidRPr="00AE1CD7">
        <w:rPr>
          <w:rFonts w:asciiTheme="minorHAnsi" w:hAnsiTheme="minorHAnsi" w:cstheme="minorHAnsi"/>
          <w:color w:val="000000" w:themeColor="text1"/>
        </w:rPr>
        <w:t>Bootstrap</w:t>
      </w:r>
      <w:r w:rsidR="008E1161" w:rsidRPr="00AE1CD7">
        <w:rPr>
          <w:rFonts w:asciiTheme="minorHAnsi" w:hAnsiTheme="minorHAnsi" w:cstheme="minorHAnsi"/>
          <w:color w:val="000000" w:themeColor="text1"/>
        </w:rPr>
        <w:t xml:space="preserve"> and display various success/error messages using toasty plugins  on the webpage</w:t>
      </w:r>
    </w:p>
    <w:p w:rsidR="006232A6" w:rsidRPr="00AE1CD7" w:rsidRDefault="004615E0" w:rsidP="006232A6">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Performed UNIT and integration testing using jasmine and in writing Test Cases on every new version before sending it for User Acceptance Test (UAT</w:t>
      </w:r>
      <w:proofErr w:type="gramStart"/>
      <w:r w:rsidRPr="00AE1CD7">
        <w:rPr>
          <w:rFonts w:asciiTheme="minorHAnsi" w:hAnsiTheme="minorHAnsi" w:cstheme="minorHAnsi"/>
          <w:color w:val="000000" w:themeColor="text1"/>
          <w:shd w:val="clear" w:color="auto" w:fill="FFFFFF"/>
        </w:rPr>
        <w:t>) </w:t>
      </w:r>
      <w:r w:rsidR="00ED3B3E" w:rsidRPr="00AE1CD7">
        <w:rPr>
          <w:rFonts w:asciiTheme="minorHAnsi" w:hAnsiTheme="minorHAnsi" w:cstheme="minorHAnsi"/>
          <w:color w:val="000000" w:themeColor="text1"/>
        </w:rPr>
        <w:t>.</w:t>
      </w:r>
      <w:proofErr w:type="gramEnd"/>
      <w:r w:rsidR="00ED3B3E" w:rsidRPr="00AE1CD7">
        <w:rPr>
          <w:rFonts w:asciiTheme="minorHAnsi" w:hAnsiTheme="minorHAnsi" w:cstheme="minorHAnsi"/>
          <w:color w:val="000000" w:themeColor="text1"/>
        </w:rPr>
        <w:t xml:space="preserve"> </w:t>
      </w:r>
    </w:p>
    <w:p w:rsidR="002C5BD1" w:rsidRPr="00AE1CD7" w:rsidRDefault="002C5BD1" w:rsidP="002C5BD1">
      <w:pPr>
        <w:pStyle w:val="ListParagraph"/>
        <w:numPr>
          <w:ilvl w:val="0"/>
          <w:numId w:val="47"/>
        </w:numPr>
        <w:spacing w:after="60" w:line="240" w:lineRule="auto"/>
        <w:rPr>
          <w:rFonts w:asciiTheme="minorHAnsi" w:hAnsiTheme="minorHAnsi" w:cstheme="minorHAnsi"/>
          <w:color w:val="000000" w:themeColor="text1"/>
          <w:shd w:val="clear" w:color="auto" w:fill="FFFFFF"/>
        </w:rPr>
      </w:pPr>
      <w:r w:rsidRPr="00AE1CD7">
        <w:rPr>
          <w:rFonts w:asciiTheme="minorHAnsi" w:hAnsiTheme="minorHAnsi" w:cstheme="minorHAnsi"/>
          <w:color w:val="000000" w:themeColor="text1"/>
          <w:shd w:val="clear" w:color="auto" w:fill="FFFFFF"/>
        </w:rPr>
        <w:t>Experience in limiting page-loading delay and visible browser-server interaction using MVC framework with Ajax, JavaScript, Angular.js, Backbone.js and Node.js, D3.js.</w:t>
      </w:r>
    </w:p>
    <w:p w:rsidR="002C5BD1" w:rsidRPr="00AE1CD7" w:rsidRDefault="002C5BD1" w:rsidP="002C5BD1">
      <w:pPr>
        <w:pStyle w:val="ListParagraph"/>
        <w:numPr>
          <w:ilvl w:val="0"/>
          <w:numId w:val="47"/>
        </w:numPr>
        <w:spacing w:after="60" w:line="240" w:lineRule="auto"/>
        <w:rPr>
          <w:rFonts w:asciiTheme="minorHAnsi" w:hAnsiTheme="minorHAnsi" w:cstheme="minorHAnsi"/>
          <w:color w:val="000000" w:themeColor="text1"/>
          <w:shd w:val="clear" w:color="auto" w:fill="FFFFFF"/>
        </w:rPr>
      </w:pPr>
      <w:r w:rsidRPr="00AE1CD7">
        <w:rPr>
          <w:rFonts w:asciiTheme="minorHAnsi" w:hAnsiTheme="minorHAnsi" w:cstheme="minorHAnsi"/>
          <w:color w:val="000000" w:themeColor="text1"/>
          <w:shd w:val="clear" w:color="auto" w:fill="FFFFFF"/>
        </w:rPr>
        <w:t>Strong experience in building Single Page Application (SPA) using Angular1.x/4.x, Angular</w:t>
      </w:r>
      <w:proofErr w:type="gramStart"/>
      <w:r w:rsidRPr="00AE1CD7">
        <w:rPr>
          <w:rFonts w:asciiTheme="minorHAnsi" w:hAnsiTheme="minorHAnsi" w:cstheme="minorHAnsi"/>
          <w:color w:val="000000" w:themeColor="text1"/>
          <w:shd w:val="clear" w:color="auto" w:fill="FFFFFF"/>
        </w:rPr>
        <w:t>,D3chart</w:t>
      </w:r>
      <w:proofErr w:type="gramEnd"/>
      <w:r w:rsidRPr="00AE1CD7">
        <w:rPr>
          <w:rFonts w:asciiTheme="minorHAnsi" w:hAnsiTheme="minorHAnsi" w:cstheme="minorHAnsi"/>
          <w:color w:val="000000" w:themeColor="text1"/>
          <w:shd w:val="clear" w:color="auto" w:fill="FFFFFF"/>
        </w:rPr>
        <w:t>, UI Bootstrap, NodeJS,</w:t>
      </w:r>
      <w:r w:rsidR="00D07D77" w:rsidRPr="00AE1CD7">
        <w:rPr>
          <w:rFonts w:asciiTheme="minorHAnsi" w:hAnsiTheme="minorHAnsi" w:cstheme="minorHAnsi"/>
          <w:color w:val="000000" w:themeColor="text1"/>
          <w:shd w:val="clear" w:color="auto" w:fill="FFFFFF"/>
        </w:rPr>
        <w:t xml:space="preserve"> </w:t>
      </w:r>
      <w:r w:rsidRPr="00AE1CD7">
        <w:rPr>
          <w:rFonts w:asciiTheme="minorHAnsi" w:hAnsiTheme="minorHAnsi" w:cstheme="minorHAnsi"/>
          <w:color w:val="000000" w:themeColor="text1"/>
          <w:shd w:val="clear" w:color="auto" w:fill="FFFFFF"/>
        </w:rPr>
        <w:t>Typescript/ES6 etc.</w:t>
      </w:r>
    </w:p>
    <w:p w:rsidR="002C5BD1" w:rsidRPr="00AE1CD7" w:rsidRDefault="002C5BD1" w:rsidP="002C5BD1">
      <w:pPr>
        <w:pStyle w:val="ListParagraph"/>
        <w:numPr>
          <w:ilvl w:val="0"/>
          <w:numId w:val="47"/>
        </w:numPr>
        <w:spacing w:after="60" w:line="240" w:lineRule="auto"/>
        <w:rPr>
          <w:rFonts w:asciiTheme="minorHAnsi" w:hAnsiTheme="minorHAnsi" w:cstheme="minorHAnsi"/>
          <w:color w:val="000000" w:themeColor="text1"/>
          <w:shd w:val="clear" w:color="auto" w:fill="FFFFFF"/>
        </w:rPr>
      </w:pPr>
      <w:r w:rsidRPr="00AE1CD7">
        <w:rPr>
          <w:rFonts w:asciiTheme="minorHAnsi" w:hAnsiTheme="minorHAnsi" w:cstheme="minorHAnsi"/>
          <w:color w:val="000000" w:themeColor="text1"/>
          <w:shd w:val="clear" w:color="auto" w:fill="FFFFFF"/>
        </w:rPr>
        <w:t>Developed front end using Bootstrap.js, Angular.js, Node.js, D3.js, Backbone.js, where back end is JAX-RS (Jersey) REST webservice.</w:t>
      </w:r>
    </w:p>
    <w:p w:rsidR="00ED3B3E" w:rsidRPr="00AE1CD7" w:rsidRDefault="002C5BD1" w:rsidP="002C5BD1">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Hands on experience for HTML/CSS/JS direct coding with focus on Cross-browser/Cross-platform compliance.</w:t>
      </w:r>
    </w:p>
    <w:p w:rsidR="00400DC2" w:rsidRPr="00AE1CD7" w:rsidRDefault="00400DC2" w:rsidP="006232A6">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Implemented AngularJS routing and navigation,</w:t>
      </w:r>
      <w:r w:rsidR="00D07D77" w:rsidRPr="00AE1CD7">
        <w:rPr>
          <w:rFonts w:asciiTheme="minorHAnsi" w:hAnsiTheme="minorHAnsi" w:cstheme="minorHAnsi"/>
          <w:color w:val="000000" w:themeColor="text1"/>
        </w:rPr>
        <w:t xml:space="preserve"> </w:t>
      </w:r>
      <w:r w:rsidRPr="00AE1CD7">
        <w:rPr>
          <w:rFonts w:asciiTheme="minorHAnsi" w:hAnsiTheme="minorHAnsi" w:cstheme="minorHAnsi"/>
          <w:color w:val="000000" w:themeColor="text1"/>
        </w:rPr>
        <w:t>component and services</w:t>
      </w:r>
    </w:p>
    <w:p w:rsidR="00ED3B3E" w:rsidRPr="00AE1CD7" w:rsidRDefault="00ED3B3E" w:rsidP="00F022E9">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eastAsia="Times New Roman" w:hAnsiTheme="minorHAnsi" w:cstheme="minorHAnsi"/>
          <w:color w:val="000000" w:themeColor="text1"/>
        </w:rPr>
        <w:t xml:space="preserve">Worked </w:t>
      </w:r>
      <w:r w:rsidR="00F022E9" w:rsidRPr="00AE1CD7">
        <w:rPr>
          <w:rFonts w:asciiTheme="minorHAnsi" w:eastAsia="Times New Roman" w:hAnsiTheme="minorHAnsi" w:cstheme="minorHAnsi"/>
          <w:color w:val="000000" w:themeColor="text1"/>
        </w:rPr>
        <w:t>closely with the clients to ensure high performance delivery of the application as per the requirements.</w:t>
      </w:r>
    </w:p>
    <w:p w:rsidR="00ED3B3E" w:rsidRPr="00AE1CD7" w:rsidRDefault="00F022E9" w:rsidP="00ED3B3E">
      <w:pPr>
        <w:pStyle w:val="ListParagraph"/>
        <w:numPr>
          <w:ilvl w:val="0"/>
          <w:numId w:val="47"/>
        </w:numPr>
        <w:spacing w:after="60" w:line="240" w:lineRule="auto"/>
        <w:rPr>
          <w:rFonts w:asciiTheme="minorHAnsi" w:hAnsiTheme="minorHAnsi" w:cstheme="minorHAnsi"/>
          <w:color w:val="000000" w:themeColor="text1"/>
        </w:rPr>
      </w:pPr>
      <w:r w:rsidRPr="00AE1CD7">
        <w:rPr>
          <w:rStyle w:val="apple-converted-space"/>
          <w:rFonts w:asciiTheme="minorHAnsi" w:hAnsiTheme="minorHAnsi" w:cstheme="minorHAnsi"/>
          <w:color w:val="000000" w:themeColor="text1"/>
          <w:shd w:val="clear" w:color="auto" w:fill="FFFFFF"/>
        </w:rPr>
        <w:t> </w:t>
      </w:r>
      <w:r w:rsidRPr="00AE1CD7">
        <w:rPr>
          <w:rFonts w:asciiTheme="minorHAnsi" w:hAnsiTheme="minorHAnsi" w:cstheme="minorHAnsi"/>
          <w:color w:val="000000" w:themeColor="text1"/>
          <w:shd w:val="clear" w:color="auto" w:fill="FFFFFF"/>
        </w:rPr>
        <w:t>Great ability to write clear, maintainable, well-documented, well-commented and efficient code for web development. </w:t>
      </w:r>
      <w:r w:rsidR="00ED3B3E" w:rsidRPr="00AE1CD7">
        <w:rPr>
          <w:rFonts w:asciiTheme="minorHAnsi" w:hAnsiTheme="minorHAnsi" w:cstheme="minorHAnsi"/>
          <w:color w:val="000000" w:themeColor="text1"/>
        </w:rPr>
        <w:t>.</w:t>
      </w:r>
    </w:p>
    <w:p w:rsidR="002961F0" w:rsidRPr="00AE1CD7" w:rsidRDefault="002961F0"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Reviewed customer feedback about the debugging issues, fixed bugs with HTML5 and JavaScript codes and worked on resolving browser compatibility issues.</w:t>
      </w:r>
    </w:p>
    <w:p w:rsidR="00A31B49" w:rsidRPr="00AE1CD7" w:rsidRDefault="00A31B49" w:rsidP="00ED3B3E">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shd w:val="clear" w:color="auto" w:fill="FFFFFF"/>
        </w:rPr>
        <w:t>Wrote code to fetch data from Web services using JQUERY AJAX via JSON response and updating the HTML pages</w:t>
      </w:r>
    </w:p>
    <w:p w:rsidR="004615E0" w:rsidRPr="00AE1CD7" w:rsidRDefault="004615E0"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shd w:val="clear" w:color="auto" w:fill="FFFFFF"/>
        </w:rPr>
        <w:t xml:space="preserve">Responsible for maintaining current websites that include updating web pages, upload new / </w:t>
      </w:r>
      <w:proofErr w:type="spellStart"/>
      <w:r w:rsidRPr="00AE1CD7">
        <w:rPr>
          <w:rFonts w:asciiTheme="minorHAnsi" w:hAnsiTheme="minorHAnsi" w:cstheme="minorHAnsi"/>
          <w:color w:val="000000" w:themeColor="text1"/>
          <w:shd w:val="clear" w:color="auto" w:fill="FFFFFF"/>
        </w:rPr>
        <w:t>etc</w:t>
      </w:r>
      <w:proofErr w:type="spellEnd"/>
      <w:r w:rsidRPr="00AE1CD7">
        <w:rPr>
          <w:rFonts w:asciiTheme="minorHAnsi" w:hAnsiTheme="minorHAnsi" w:cstheme="minorHAnsi"/>
          <w:color w:val="000000" w:themeColor="text1"/>
          <w:shd w:val="clear" w:color="auto" w:fill="FFFFFF"/>
        </w:rPr>
        <w:t xml:space="preserve"> content changes.</w:t>
      </w:r>
    </w:p>
    <w:p w:rsidR="00ED3B3E" w:rsidRPr="00AE1CD7" w:rsidRDefault="00ED3B3E" w:rsidP="00ED3B3E">
      <w:pPr>
        <w:pStyle w:val="ListParagraph"/>
        <w:numPr>
          <w:ilvl w:val="0"/>
          <w:numId w:val="47"/>
        </w:numPr>
        <w:spacing w:after="60" w:line="240" w:lineRule="auto"/>
        <w:rPr>
          <w:rFonts w:asciiTheme="minorHAnsi" w:hAnsiTheme="minorHAnsi" w:cstheme="minorHAnsi"/>
          <w:color w:val="000000" w:themeColor="text1"/>
        </w:rPr>
      </w:pPr>
      <w:r w:rsidRPr="00AE1CD7">
        <w:rPr>
          <w:rFonts w:asciiTheme="minorHAnsi" w:hAnsiTheme="minorHAnsi" w:cstheme="minorHAnsi"/>
          <w:color w:val="000000" w:themeColor="text1"/>
        </w:rPr>
        <w:t>Worked with an Agile, Scrum development methodology to ensure delivery of high quality work with monthly iteration, involved in sprint planning and retrospectives</w:t>
      </w:r>
    </w:p>
    <w:p w:rsidR="00ED3B3E" w:rsidRPr="00AE1CD7" w:rsidRDefault="00ED3B3E" w:rsidP="00ED3B3E">
      <w:pPr>
        <w:tabs>
          <w:tab w:val="left" w:pos="360"/>
        </w:tabs>
        <w:spacing w:after="0" w:line="240" w:lineRule="auto"/>
        <w:ind w:left="90"/>
        <w:jc w:val="both"/>
        <w:rPr>
          <w:rFonts w:asciiTheme="minorHAnsi" w:hAnsiTheme="minorHAnsi" w:cstheme="minorHAnsi"/>
          <w:b/>
        </w:rPr>
      </w:pPr>
      <w:r w:rsidRPr="00AE1CD7">
        <w:rPr>
          <w:rFonts w:asciiTheme="minorHAnsi" w:hAnsiTheme="minorHAnsi" w:cstheme="minorHAnsi"/>
          <w:b/>
        </w:rPr>
        <w:t xml:space="preserve">Environment:HTML5,XML, CSS,LESS,JSON, </w:t>
      </w:r>
      <w:proofErr w:type="spellStart"/>
      <w:r w:rsidRPr="00AE1CD7">
        <w:rPr>
          <w:rFonts w:asciiTheme="minorHAnsi" w:hAnsiTheme="minorHAnsi" w:cstheme="minorHAnsi"/>
          <w:b/>
        </w:rPr>
        <w:t>GruntJS</w:t>
      </w:r>
      <w:proofErr w:type="spellEnd"/>
      <w:r w:rsidRPr="00AE1CD7">
        <w:rPr>
          <w:rFonts w:asciiTheme="minorHAnsi" w:hAnsiTheme="minorHAnsi" w:cstheme="minorHAnsi"/>
          <w:b/>
        </w:rPr>
        <w:t xml:space="preserve">, </w:t>
      </w:r>
      <w:r w:rsidR="002961F0" w:rsidRPr="00AE1CD7">
        <w:rPr>
          <w:rFonts w:asciiTheme="minorHAnsi" w:hAnsiTheme="minorHAnsi" w:cstheme="minorHAnsi"/>
          <w:b/>
        </w:rPr>
        <w:t>JavaScript</w:t>
      </w:r>
      <w:r w:rsidRPr="00AE1CD7">
        <w:rPr>
          <w:rFonts w:asciiTheme="minorHAnsi" w:hAnsiTheme="minorHAnsi" w:cstheme="minorHAnsi"/>
          <w:b/>
        </w:rPr>
        <w:t xml:space="preserve">, </w:t>
      </w:r>
      <w:proofErr w:type="spellStart"/>
      <w:r w:rsidRPr="00AE1CD7">
        <w:rPr>
          <w:rFonts w:asciiTheme="minorHAnsi" w:hAnsiTheme="minorHAnsi" w:cstheme="minorHAnsi"/>
          <w:b/>
        </w:rPr>
        <w:t>JQuery</w:t>
      </w:r>
      <w:proofErr w:type="spellEnd"/>
      <w:r w:rsidRPr="00AE1CD7">
        <w:rPr>
          <w:rFonts w:asciiTheme="minorHAnsi" w:hAnsiTheme="minorHAnsi" w:cstheme="minorHAnsi"/>
          <w:b/>
        </w:rPr>
        <w:t xml:space="preserve">, </w:t>
      </w:r>
      <w:r w:rsidR="00B20B43" w:rsidRPr="00AE1CD7">
        <w:rPr>
          <w:rFonts w:asciiTheme="minorHAnsi" w:hAnsiTheme="minorHAnsi" w:cstheme="minorHAnsi"/>
          <w:b/>
        </w:rPr>
        <w:t>Azure,</w:t>
      </w:r>
      <w:r w:rsidRPr="00AE1CD7">
        <w:rPr>
          <w:rFonts w:asciiTheme="minorHAnsi" w:hAnsiTheme="minorHAnsi" w:cstheme="minorHAnsi"/>
          <w:b/>
        </w:rPr>
        <w:t xml:space="preserve"> AngularJS ,</w:t>
      </w:r>
      <w:r w:rsidR="006232A6" w:rsidRPr="00AE1CD7">
        <w:rPr>
          <w:rFonts w:asciiTheme="minorHAnsi" w:hAnsiTheme="minorHAnsi" w:cstheme="minorHAnsi"/>
          <w:b/>
        </w:rPr>
        <w:t>AngularJS-2,</w:t>
      </w:r>
      <w:r w:rsidRPr="00AE1CD7">
        <w:rPr>
          <w:rFonts w:asciiTheme="minorHAnsi" w:hAnsiTheme="minorHAnsi" w:cstheme="minorHAnsi"/>
          <w:b/>
        </w:rPr>
        <w:t>Node JS,C#, VB.NET, ASP.NET, Bootstrap, AJAX, Jenkins,</w:t>
      </w:r>
      <w:r w:rsidR="002961F0" w:rsidRPr="00AE1CD7">
        <w:rPr>
          <w:rFonts w:asciiTheme="minorHAnsi" w:hAnsiTheme="minorHAnsi" w:cstheme="minorHAnsi"/>
          <w:b/>
        </w:rPr>
        <w:t xml:space="preserve"> </w:t>
      </w:r>
      <w:r w:rsidR="00A4543B" w:rsidRPr="00AE1CD7">
        <w:rPr>
          <w:rFonts w:asciiTheme="minorHAnsi" w:hAnsiTheme="minorHAnsi" w:cstheme="minorHAnsi"/>
          <w:b/>
        </w:rPr>
        <w:t>SharePoint</w:t>
      </w:r>
      <w:r w:rsidR="002961F0" w:rsidRPr="00AE1CD7">
        <w:rPr>
          <w:rFonts w:asciiTheme="minorHAnsi" w:hAnsiTheme="minorHAnsi" w:cstheme="minorHAnsi"/>
          <w:b/>
        </w:rPr>
        <w:t xml:space="preserve"> 2007,Office 365,</w:t>
      </w:r>
      <w:r w:rsidRPr="00AE1CD7">
        <w:rPr>
          <w:rFonts w:asciiTheme="minorHAnsi" w:hAnsiTheme="minorHAnsi" w:cstheme="minorHAnsi"/>
          <w:b/>
        </w:rPr>
        <w:t xml:space="preserve"> Visual studio 2010, SQL Server Management studio, Microsoft Team Foun</w:t>
      </w:r>
      <w:r w:rsidR="002961F0" w:rsidRPr="00AE1CD7">
        <w:rPr>
          <w:rFonts w:asciiTheme="minorHAnsi" w:hAnsiTheme="minorHAnsi" w:cstheme="minorHAnsi"/>
          <w:b/>
        </w:rPr>
        <w:t>dation Server,</w:t>
      </w:r>
      <w:r w:rsidR="00A4543B" w:rsidRPr="00AE1CD7">
        <w:rPr>
          <w:rFonts w:asciiTheme="minorHAnsi" w:hAnsiTheme="minorHAnsi" w:cstheme="minorHAnsi"/>
          <w:b/>
        </w:rPr>
        <w:t xml:space="preserve"> </w:t>
      </w:r>
      <w:proofErr w:type="spellStart"/>
      <w:r w:rsidR="002961F0" w:rsidRPr="00AE1CD7">
        <w:rPr>
          <w:rFonts w:asciiTheme="minorHAnsi" w:hAnsiTheme="minorHAnsi" w:cstheme="minorHAnsi"/>
          <w:b/>
        </w:rPr>
        <w:t>BlueJeans</w:t>
      </w:r>
      <w:proofErr w:type="spellEnd"/>
      <w:r w:rsidRPr="00AE1CD7">
        <w:rPr>
          <w:rFonts w:asciiTheme="minorHAnsi" w:hAnsiTheme="minorHAnsi" w:cstheme="minorHAnsi"/>
          <w:b/>
        </w:rPr>
        <w:t>.</w:t>
      </w:r>
    </w:p>
    <w:p w:rsidR="00ED3B3E" w:rsidRPr="00AE1CD7" w:rsidRDefault="00ED3B3E" w:rsidP="00A071ED">
      <w:pPr>
        <w:spacing w:after="60" w:line="240" w:lineRule="auto"/>
        <w:rPr>
          <w:rFonts w:asciiTheme="minorHAnsi" w:hAnsiTheme="minorHAnsi" w:cstheme="minorHAnsi"/>
          <w:b/>
          <w:u w:val="single"/>
        </w:rPr>
      </w:pPr>
    </w:p>
    <w:p w:rsidR="00B20B43" w:rsidRPr="00AE1CD7" w:rsidRDefault="00B20B43" w:rsidP="00B20B43">
      <w:pPr>
        <w:jc w:val="both"/>
        <w:rPr>
          <w:rFonts w:asciiTheme="minorHAnsi" w:hAnsiTheme="minorHAnsi" w:cstheme="minorHAnsi"/>
          <w:b/>
        </w:rPr>
      </w:pPr>
      <w:r w:rsidRPr="00AE1CD7">
        <w:rPr>
          <w:rFonts w:asciiTheme="minorHAnsi" w:hAnsiTheme="minorHAnsi" w:cstheme="minorHAnsi"/>
          <w:b/>
        </w:rPr>
        <w:t xml:space="preserve">Client: BCBST, Chattanooga, TN  </w:t>
      </w:r>
    </w:p>
    <w:p w:rsidR="00B20B43" w:rsidRPr="00AE1CD7" w:rsidRDefault="00B20B43" w:rsidP="00B20B43">
      <w:pPr>
        <w:jc w:val="both"/>
        <w:rPr>
          <w:rFonts w:asciiTheme="minorHAnsi" w:hAnsiTheme="minorHAnsi" w:cstheme="minorHAnsi"/>
          <w:b/>
        </w:rPr>
      </w:pPr>
      <w:r w:rsidRPr="00AE1CD7">
        <w:rPr>
          <w:rFonts w:asciiTheme="minorHAnsi" w:hAnsiTheme="minorHAnsi" w:cstheme="minorHAnsi"/>
          <w:b/>
        </w:rPr>
        <w:t>Role: Azure Developer                                                                                                           July 201</w:t>
      </w:r>
      <w:r w:rsidR="00257AEB" w:rsidRPr="00AE1CD7">
        <w:rPr>
          <w:rFonts w:asciiTheme="minorHAnsi" w:hAnsiTheme="minorHAnsi" w:cstheme="minorHAnsi"/>
          <w:b/>
        </w:rPr>
        <w:t>5</w:t>
      </w:r>
      <w:r w:rsidRPr="00AE1CD7">
        <w:rPr>
          <w:rFonts w:asciiTheme="minorHAnsi" w:hAnsiTheme="minorHAnsi" w:cstheme="minorHAnsi"/>
          <w:b/>
        </w:rPr>
        <w:t xml:space="preserve"> to June 2016</w:t>
      </w:r>
    </w:p>
    <w:p w:rsidR="00B07CBF" w:rsidRPr="00AE1CD7" w:rsidRDefault="00B07CBF" w:rsidP="00A071ED">
      <w:pPr>
        <w:spacing w:after="60" w:line="240" w:lineRule="auto"/>
        <w:contextualSpacing/>
        <w:rPr>
          <w:rFonts w:asciiTheme="minorHAnsi" w:hAnsiTheme="minorHAnsi" w:cstheme="minorHAnsi"/>
          <w:b/>
        </w:rPr>
      </w:pPr>
      <w:r w:rsidRPr="00AE1CD7">
        <w:rPr>
          <w:rFonts w:asciiTheme="minorHAnsi" w:hAnsiTheme="minorHAnsi" w:cstheme="minorHAnsi"/>
          <w:b/>
        </w:rPr>
        <w:t>RESPONSIBILITIES:</w:t>
      </w:r>
    </w:p>
    <w:p w:rsidR="00B1624F" w:rsidRPr="00AE1CD7" w:rsidRDefault="00B07CBF" w:rsidP="00B1624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Created new pages using html</w:t>
      </w:r>
      <w:r w:rsidR="00695583" w:rsidRPr="00AE1CD7">
        <w:rPr>
          <w:rFonts w:asciiTheme="minorHAnsi" w:hAnsiTheme="minorHAnsi" w:cstheme="minorHAnsi"/>
        </w:rPr>
        <w:t>/Html5</w:t>
      </w:r>
      <w:proofErr w:type="gramStart"/>
      <w:r w:rsidRPr="00AE1CD7">
        <w:rPr>
          <w:rFonts w:asciiTheme="minorHAnsi" w:hAnsiTheme="minorHAnsi" w:cstheme="minorHAnsi"/>
        </w:rPr>
        <w:t>,CSS</w:t>
      </w:r>
      <w:proofErr w:type="gramEnd"/>
      <w:r w:rsidRPr="00AE1CD7">
        <w:rPr>
          <w:rFonts w:asciiTheme="minorHAnsi" w:hAnsiTheme="minorHAnsi" w:cstheme="minorHAnsi"/>
        </w:rPr>
        <w:t xml:space="preserve"> and made modifications to e</w:t>
      </w:r>
      <w:r w:rsidR="001529CD" w:rsidRPr="00AE1CD7">
        <w:rPr>
          <w:rFonts w:asciiTheme="minorHAnsi" w:hAnsiTheme="minorHAnsi" w:cstheme="minorHAnsi"/>
        </w:rPr>
        <w:t>x</w:t>
      </w:r>
      <w:r w:rsidRPr="00AE1CD7">
        <w:rPr>
          <w:rFonts w:asciiTheme="minorHAnsi" w:hAnsiTheme="minorHAnsi" w:cstheme="minorHAnsi"/>
        </w:rPr>
        <w:t xml:space="preserve">isting </w:t>
      </w:r>
      <w:proofErr w:type="spellStart"/>
      <w:r w:rsidRPr="00AE1CD7">
        <w:rPr>
          <w:rFonts w:asciiTheme="minorHAnsi" w:hAnsiTheme="minorHAnsi" w:cstheme="minorHAnsi"/>
        </w:rPr>
        <w:t>softwares</w:t>
      </w:r>
      <w:proofErr w:type="spellEnd"/>
      <w:r w:rsidRPr="00AE1CD7">
        <w:rPr>
          <w:rFonts w:asciiTheme="minorHAnsi" w:hAnsiTheme="minorHAnsi" w:cstheme="minorHAnsi"/>
        </w:rPr>
        <w:t xml:space="preserve"> and modules in accord</w:t>
      </w:r>
      <w:r w:rsidR="00B1624F" w:rsidRPr="00AE1CD7">
        <w:rPr>
          <w:rFonts w:asciiTheme="minorHAnsi" w:hAnsiTheme="minorHAnsi" w:cstheme="minorHAnsi"/>
        </w:rPr>
        <w:t>ance with client specifications.</w:t>
      </w:r>
    </w:p>
    <w:p w:rsidR="00B1624F" w:rsidRPr="00AE1CD7" w:rsidRDefault="00B1624F" w:rsidP="00B1624F">
      <w:pPr>
        <w:pStyle w:val="ListParagraph"/>
        <w:numPr>
          <w:ilvl w:val="0"/>
          <w:numId w:val="47"/>
        </w:numPr>
        <w:spacing w:after="60" w:line="240" w:lineRule="auto"/>
        <w:rPr>
          <w:rFonts w:asciiTheme="minorHAnsi" w:hAnsiTheme="minorHAnsi" w:cstheme="minorHAnsi"/>
        </w:rPr>
      </w:pPr>
      <w:r w:rsidRPr="00AE1CD7">
        <w:rPr>
          <w:rFonts w:asciiTheme="minorHAnsi" w:eastAsia="Times New Roman" w:hAnsiTheme="minorHAnsi" w:cstheme="minorHAnsi"/>
          <w:color w:val="000000"/>
        </w:rPr>
        <w:t>Participated in complete development life cycle activities like design, coding, testing and production release. </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Developed and integrated complex scripts using AngularJS and implemented various functionalities to current code</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Carried out stake holder meeting with the product owners to meet the need of clients and </w:t>
      </w:r>
      <w:r w:rsidR="00506247" w:rsidRPr="00AE1CD7">
        <w:rPr>
          <w:rFonts w:asciiTheme="minorHAnsi" w:hAnsiTheme="minorHAnsi" w:cstheme="minorHAnsi"/>
        </w:rPr>
        <w:t>business</w:t>
      </w:r>
    </w:p>
    <w:p w:rsidR="00A60627" w:rsidRPr="00AE1CD7" w:rsidRDefault="00B07CBF" w:rsidP="00FE1B78">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Translated technical requirements and design documentation into application and modules using </w:t>
      </w:r>
      <w:proofErr w:type="spellStart"/>
      <w:r w:rsidRPr="00AE1CD7">
        <w:rPr>
          <w:rFonts w:asciiTheme="minorHAnsi" w:hAnsiTheme="minorHAnsi" w:cstheme="minorHAnsi"/>
        </w:rPr>
        <w:t>AngularJS</w:t>
      </w:r>
      <w:proofErr w:type="gramStart"/>
      <w:r w:rsidRPr="00AE1CD7">
        <w:rPr>
          <w:rFonts w:asciiTheme="minorHAnsi" w:hAnsiTheme="minorHAnsi" w:cstheme="minorHAnsi"/>
        </w:rPr>
        <w:t>,JSON</w:t>
      </w:r>
      <w:proofErr w:type="spellEnd"/>
      <w:proofErr w:type="gramEnd"/>
      <w:r w:rsidRPr="00AE1CD7">
        <w:rPr>
          <w:rFonts w:asciiTheme="minorHAnsi" w:hAnsiTheme="minorHAnsi" w:cstheme="minorHAnsi"/>
        </w:rPr>
        <w:t xml:space="preserve"> and </w:t>
      </w:r>
      <w:r w:rsidR="00A4543B" w:rsidRPr="00AE1CD7">
        <w:rPr>
          <w:rFonts w:asciiTheme="minorHAnsi" w:hAnsiTheme="minorHAnsi" w:cstheme="minorHAnsi"/>
        </w:rPr>
        <w:t>JavaScript</w:t>
      </w:r>
      <w:r w:rsidRPr="00AE1CD7">
        <w:rPr>
          <w:rFonts w:asciiTheme="minorHAnsi" w:hAnsiTheme="minorHAnsi" w:cstheme="minorHAnsi"/>
        </w:rPr>
        <w:t>.</w:t>
      </w:r>
    </w:p>
    <w:p w:rsidR="00A60627" w:rsidRPr="00AE1CD7" w:rsidRDefault="00A60627" w:rsidP="00A60627">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Developed technical design documents (TDD) prior to code development.  </w:t>
      </w:r>
    </w:p>
    <w:p w:rsidR="00A60627" w:rsidRPr="00AE1CD7" w:rsidRDefault="00A60627" w:rsidP="00A60627">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Designed and developed server-code using Java/J2EE standards.</w:t>
      </w:r>
    </w:p>
    <w:p w:rsidR="00B20B43" w:rsidRPr="00AE1CD7" w:rsidRDefault="00A60627" w:rsidP="00A60627">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lastRenderedPageBreak/>
        <w:t xml:space="preserve">Implemented J2EE Design Patterns like DAO, Value Object, Factory, for the integration of application modules. </w:t>
      </w:r>
      <w:r w:rsidR="00B20B43" w:rsidRPr="00AE1CD7">
        <w:rPr>
          <w:rFonts w:asciiTheme="minorHAnsi" w:hAnsiTheme="minorHAnsi" w:cstheme="minorHAnsi"/>
        </w:rPr>
        <w:t xml:space="preserve">Proficient in implementing Web Apps, VMs, Cloud Services, Storage, Azure AD, </w:t>
      </w:r>
      <w:proofErr w:type="spellStart"/>
      <w:r w:rsidR="00B20B43" w:rsidRPr="00AE1CD7">
        <w:rPr>
          <w:rFonts w:asciiTheme="minorHAnsi" w:hAnsiTheme="minorHAnsi" w:cstheme="minorHAnsi"/>
        </w:rPr>
        <w:t>VNets</w:t>
      </w:r>
      <w:proofErr w:type="spellEnd"/>
      <w:r w:rsidR="00B20B43" w:rsidRPr="00AE1CD7">
        <w:rPr>
          <w:rFonts w:asciiTheme="minorHAnsi" w:hAnsiTheme="minorHAnsi" w:cstheme="minorHAnsi"/>
        </w:rPr>
        <w:t xml:space="preserve"> for </w:t>
      </w:r>
      <w:proofErr w:type="spellStart"/>
      <w:r w:rsidR="00B20B43" w:rsidRPr="00AE1CD7">
        <w:rPr>
          <w:rFonts w:asciiTheme="minorHAnsi" w:hAnsiTheme="minorHAnsi" w:cstheme="minorHAnsi"/>
        </w:rPr>
        <w:t>AzureInfrastructure</w:t>
      </w:r>
      <w:proofErr w:type="spellEnd"/>
      <w:r w:rsidR="00B20B43" w:rsidRPr="00AE1CD7">
        <w:rPr>
          <w:rFonts w:asciiTheme="minorHAnsi" w:hAnsiTheme="minorHAnsi" w:cstheme="minorHAnsi"/>
        </w:rPr>
        <w:t xml:space="preserve">. </w:t>
      </w:r>
    </w:p>
    <w:p w:rsidR="00B20B43" w:rsidRPr="00AE1CD7" w:rsidRDefault="00B20B43" w:rsidP="00B20B43">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Application Development using .Net Framework 3.5, WCF, </w:t>
      </w:r>
      <w:proofErr w:type="spellStart"/>
      <w:r w:rsidRPr="00AE1CD7">
        <w:rPr>
          <w:rFonts w:asciiTheme="minorHAnsi" w:hAnsiTheme="minorHAnsi" w:cstheme="minorHAnsi"/>
        </w:rPr>
        <w:t>JQuery</w:t>
      </w:r>
      <w:proofErr w:type="spellEnd"/>
      <w:r w:rsidRPr="00AE1CD7">
        <w:rPr>
          <w:rFonts w:asciiTheme="minorHAnsi" w:hAnsiTheme="minorHAnsi" w:cstheme="minorHAnsi"/>
        </w:rPr>
        <w:t xml:space="preserve"> and Angular JS Framework.</w:t>
      </w:r>
    </w:p>
    <w:p w:rsidR="00B20B43" w:rsidRPr="00AE1CD7" w:rsidRDefault="00B20B43" w:rsidP="00B20B43">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Hands-on in migrating on premise SQL Server database to the Azure Public Cloud and implementing geo-replication to ensure High Availability. </w:t>
      </w:r>
    </w:p>
    <w:p w:rsidR="00B20B43" w:rsidRPr="00AE1CD7" w:rsidRDefault="00B20B43" w:rsidP="00B20B43">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Experience in implementing Azure VMs, deploying workloads, managing website and Web Jobs, configuring </w:t>
      </w:r>
      <w:proofErr w:type="spellStart"/>
      <w:r w:rsidRPr="00AE1CD7">
        <w:rPr>
          <w:rFonts w:asciiTheme="minorHAnsi" w:hAnsiTheme="minorHAnsi" w:cstheme="minorHAnsi"/>
        </w:rPr>
        <w:t>VNets</w:t>
      </w:r>
      <w:proofErr w:type="spellEnd"/>
      <w:r w:rsidRPr="00AE1CD7">
        <w:rPr>
          <w:rFonts w:asciiTheme="minorHAnsi" w:hAnsiTheme="minorHAnsi" w:cstheme="minorHAnsi"/>
        </w:rPr>
        <w:t xml:space="preserve">, Load Balancing, Subnets, implementing Hybrid Network, Multi-site Network, deploying and managing hosting plans </w:t>
      </w:r>
    </w:p>
    <w:p w:rsidR="00B20B43" w:rsidRPr="00AE1CD7" w:rsidRDefault="00B20B43" w:rsidP="00B20B43">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Involved on migrating SQL Server databases to SQL Azure Database using SQL Azure Migration Wizard.</w:t>
      </w:r>
    </w:p>
    <w:p w:rsidR="00B20B43" w:rsidRPr="00AE1CD7" w:rsidRDefault="00B20B43" w:rsidP="00B20B43">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Worked on Multithreading for win forms development.</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Created various API’s to commun</w:t>
      </w:r>
      <w:r w:rsidR="00695583" w:rsidRPr="00AE1CD7">
        <w:rPr>
          <w:rFonts w:asciiTheme="minorHAnsi" w:hAnsiTheme="minorHAnsi" w:cstheme="minorHAnsi"/>
        </w:rPr>
        <w:t>i</w:t>
      </w:r>
      <w:r w:rsidRPr="00AE1CD7">
        <w:rPr>
          <w:rFonts w:asciiTheme="minorHAnsi" w:hAnsiTheme="minorHAnsi" w:cstheme="minorHAnsi"/>
        </w:rPr>
        <w:t>cate for accessing</w:t>
      </w:r>
      <w:r w:rsidR="00C0073A" w:rsidRPr="00AE1CD7">
        <w:rPr>
          <w:rFonts w:asciiTheme="minorHAnsi" w:hAnsiTheme="minorHAnsi" w:cstheme="minorHAnsi"/>
        </w:rPr>
        <w:t xml:space="preserve"> </w:t>
      </w:r>
      <w:r w:rsidRPr="00AE1CD7">
        <w:rPr>
          <w:rFonts w:asciiTheme="minorHAnsi" w:hAnsiTheme="minorHAnsi" w:cstheme="minorHAnsi"/>
        </w:rPr>
        <w:t>web services to store data onto database</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Modified and added various styles to current code using CSS and LESS preprocessor.</w:t>
      </w:r>
    </w:p>
    <w:p w:rsidR="00B1624F" w:rsidRPr="00AE1CD7" w:rsidRDefault="00B07CBF" w:rsidP="00B1624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Deployed the modified code to the server using Jenkins.</w:t>
      </w:r>
      <w:r w:rsidR="00B1624F" w:rsidRPr="00AE1CD7">
        <w:rPr>
          <w:rFonts w:asciiTheme="minorHAnsi" w:hAnsiTheme="minorHAnsi" w:cstheme="minorHAnsi"/>
        </w:rPr>
        <w:t xml:space="preserve"> </w:t>
      </w:r>
    </w:p>
    <w:p w:rsidR="00B1624F" w:rsidRPr="00AE1CD7" w:rsidRDefault="00B1624F" w:rsidP="00B1624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Worked with </w:t>
      </w:r>
      <w:proofErr w:type="gramStart"/>
      <w:r w:rsidRPr="00AE1CD7">
        <w:rPr>
          <w:rFonts w:asciiTheme="minorHAnsi" w:hAnsiTheme="minorHAnsi" w:cstheme="minorHAnsi"/>
        </w:rPr>
        <w:t>Bootstrap ,Bento</w:t>
      </w:r>
      <w:proofErr w:type="gramEnd"/>
      <w:r w:rsidRPr="00AE1CD7">
        <w:rPr>
          <w:rFonts w:asciiTheme="minorHAnsi" w:hAnsiTheme="minorHAnsi" w:cstheme="minorHAnsi"/>
        </w:rPr>
        <w:t xml:space="preserve"> and was responsible for porting a big portion of the application, using LESS to manage CSS consistency and reuse. Used custom LESS files at module and page level while also maintaining general styles for the whole site.</w:t>
      </w:r>
    </w:p>
    <w:p w:rsidR="001529CD" w:rsidRPr="00AE1CD7" w:rsidRDefault="001529CD"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Integrated various Bento UI widgets like </w:t>
      </w:r>
      <w:proofErr w:type="spellStart"/>
      <w:r w:rsidRPr="00AE1CD7">
        <w:rPr>
          <w:rFonts w:asciiTheme="minorHAnsi" w:hAnsiTheme="minorHAnsi" w:cstheme="minorHAnsi"/>
        </w:rPr>
        <w:t>navtree</w:t>
      </w:r>
      <w:proofErr w:type="spellEnd"/>
      <w:r w:rsidR="00695583" w:rsidRPr="00AE1CD7">
        <w:rPr>
          <w:rFonts w:asciiTheme="minorHAnsi" w:hAnsiTheme="minorHAnsi" w:cstheme="minorHAnsi"/>
        </w:rPr>
        <w:t>, dropdowns</w:t>
      </w:r>
      <w:proofErr w:type="gramStart"/>
      <w:r w:rsidR="00695583" w:rsidRPr="00AE1CD7">
        <w:rPr>
          <w:rFonts w:asciiTheme="minorHAnsi" w:hAnsiTheme="minorHAnsi" w:cstheme="minorHAnsi"/>
        </w:rPr>
        <w:t>,alerts,glyciphions,toolbar,datepicker,tooltips,textboxes</w:t>
      </w:r>
      <w:proofErr w:type="gramEnd"/>
      <w:r w:rsidR="00B1624F" w:rsidRPr="00AE1CD7">
        <w:rPr>
          <w:rFonts w:asciiTheme="minorHAnsi" w:hAnsiTheme="minorHAnsi" w:cstheme="minorHAnsi"/>
        </w:rPr>
        <w:t>.</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Worked with the UX team in upgradation of Bento UI version from 0.3 to 1.4 using </w:t>
      </w:r>
      <w:proofErr w:type="spellStart"/>
      <w:r w:rsidRPr="00AE1CD7">
        <w:rPr>
          <w:rFonts w:asciiTheme="minorHAnsi" w:hAnsiTheme="minorHAnsi" w:cstheme="minorHAnsi"/>
        </w:rPr>
        <w:t>CSS,Jquery,Html,AnglarJS</w:t>
      </w:r>
      <w:proofErr w:type="spellEnd"/>
      <w:r w:rsidRPr="00AE1CD7">
        <w:rPr>
          <w:rFonts w:asciiTheme="minorHAnsi" w:hAnsiTheme="minorHAnsi" w:cstheme="minorHAnsi"/>
        </w:rPr>
        <w:t xml:space="preserve"> and Bootstrap</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Created responsive pages as part of front end work using companies pre-owned Bento UI.</w:t>
      </w:r>
    </w:p>
    <w:p w:rsidR="00B1624F" w:rsidRPr="00AE1CD7" w:rsidRDefault="00B07CBF" w:rsidP="001529CD">
      <w:pPr>
        <w:pStyle w:val="ListParagraph"/>
        <w:numPr>
          <w:ilvl w:val="0"/>
          <w:numId w:val="47"/>
        </w:numPr>
        <w:spacing w:after="60" w:line="240" w:lineRule="auto"/>
        <w:rPr>
          <w:rFonts w:asciiTheme="minorHAnsi" w:hAnsiTheme="minorHAnsi" w:cstheme="minorHAnsi"/>
        </w:rPr>
      </w:pPr>
      <w:proofErr w:type="spellStart"/>
      <w:r w:rsidRPr="00AE1CD7">
        <w:rPr>
          <w:rFonts w:asciiTheme="minorHAnsi" w:hAnsiTheme="minorHAnsi" w:cstheme="minorHAnsi"/>
        </w:rPr>
        <w:t>Analysed</w:t>
      </w:r>
      <w:proofErr w:type="spellEnd"/>
      <w:r w:rsidRPr="00AE1CD7">
        <w:rPr>
          <w:rFonts w:asciiTheme="minorHAnsi" w:hAnsiTheme="minorHAnsi" w:cstheme="minorHAnsi"/>
        </w:rPr>
        <w:t xml:space="preserve"> and fixed the defects identified during Unit testing and UAT.</w:t>
      </w:r>
      <w:r w:rsidR="00B1624F" w:rsidRPr="00AE1CD7">
        <w:rPr>
          <w:rFonts w:asciiTheme="minorHAnsi" w:hAnsiTheme="minorHAnsi" w:cstheme="minorHAnsi"/>
        </w:rPr>
        <w:t xml:space="preserve"> </w:t>
      </w:r>
    </w:p>
    <w:p w:rsidR="001529CD" w:rsidRPr="00AE1CD7" w:rsidRDefault="00B1624F" w:rsidP="001529CD">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Wrote AJAX calls to populate tables, tab menu and other components with JSON data in Angular.js.</w:t>
      </w:r>
    </w:p>
    <w:p w:rsidR="001529CD" w:rsidRPr="00AE1CD7" w:rsidRDefault="001529CD" w:rsidP="001529CD">
      <w:pPr>
        <w:pStyle w:val="ListParagraph"/>
        <w:numPr>
          <w:ilvl w:val="0"/>
          <w:numId w:val="47"/>
        </w:numPr>
        <w:spacing w:after="60" w:line="240" w:lineRule="auto"/>
        <w:rPr>
          <w:rFonts w:asciiTheme="minorHAnsi" w:hAnsiTheme="minorHAnsi" w:cstheme="minorHAnsi"/>
        </w:rPr>
      </w:pPr>
      <w:r w:rsidRPr="00AE1CD7">
        <w:rPr>
          <w:rFonts w:asciiTheme="minorHAnsi" w:eastAsia="Times New Roman" w:hAnsiTheme="minorHAnsi" w:cstheme="minorHAnsi"/>
          <w:color w:val="000000"/>
        </w:rPr>
        <w:t>Worked closely with back-end developers to ensure the integrity of the UI throughout the development life cycle</w:t>
      </w:r>
    </w:p>
    <w:p w:rsidR="001529CD" w:rsidRPr="00AE1CD7" w:rsidRDefault="001529CD"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Worked on </w:t>
      </w:r>
      <w:proofErr w:type="spellStart"/>
      <w:r w:rsidRPr="00AE1CD7">
        <w:rPr>
          <w:rFonts w:asciiTheme="minorHAnsi" w:hAnsiTheme="minorHAnsi" w:cstheme="minorHAnsi"/>
        </w:rPr>
        <w:t>spreadsheets</w:t>
      </w:r>
      <w:r w:rsidR="00307736" w:rsidRPr="00AE1CD7">
        <w:rPr>
          <w:rFonts w:asciiTheme="minorHAnsi" w:hAnsiTheme="minorHAnsi" w:cstheme="minorHAnsi"/>
        </w:rPr>
        <w:t>,grids</w:t>
      </w:r>
      <w:proofErr w:type="spellEnd"/>
      <w:r w:rsidRPr="00AE1CD7">
        <w:rPr>
          <w:rFonts w:asciiTheme="minorHAnsi" w:hAnsiTheme="minorHAnsi" w:cstheme="minorHAnsi"/>
        </w:rPr>
        <w:t xml:space="preserve"> and implemented various functionalities and methods on it using </w:t>
      </w:r>
      <w:proofErr w:type="spellStart"/>
      <w:r w:rsidRPr="00AE1CD7">
        <w:rPr>
          <w:rFonts w:asciiTheme="minorHAnsi" w:hAnsiTheme="minorHAnsi" w:cstheme="minorHAnsi"/>
        </w:rPr>
        <w:t>SpreadJS</w:t>
      </w:r>
      <w:proofErr w:type="spellEnd"/>
      <w:r w:rsidR="00307736" w:rsidRPr="00AE1CD7">
        <w:rPr>
          <w:rFonts w:asciiTheme="minorHAnsi" w:hAnsiTheme="minorHAnsi" w:cstheme="minorHAnsi"/>
        </w:rPr>
        <w:t xml:space="preserve"> and Wijmo5</w:t>
      </w:r>
    </w:p>
    <w:p w:rsidR="00B1624F" w:rsidRPr="00AE1CD7" w:rsidRDefault="00B07CBF" w:rsidP="00B1624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Made suggestions for problems and provide solutions or software enhancements which was typically reviewed by all the team members.</w:t>
      </w:r>
    </w:p>
    <w:p w:rsidR="00B1624F" w:rsidRPr="00AE1CD7" w:rsidRDefault="00B1624F" w:rsidP="00B1624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Developed cross-browser/platform pages using CSS3 Media Queries and </w:t>
      </w:r>
      <w:proofErr w:type="spellStart"/>
      <w:r w:rsidRPr="00AE1CD7">
        <w:rPr>
          <w:rFonts w:asciiTheme="minorHAnsi" w:hAnsiTheme="minorHAnsi" w:cstheme="minorHAnsi"/>
        </w:rPr>
        <w:t>AngularJs</w:t>
      </w:r>
      <w:proofErr w:type="spellEnd"/>
      <w:r w:rsidRPr="00AE1CD7">
        <w:rPr>
          <w:rFonts w:asciiTheme="minorHAnsi" w:hAnsiTheme="minorHAnsi" w:cstheme="minorHAnsi"/>
        </w:rPr>
        <w:t xml:space="preserve"> to match design specs for complex page layouts while adhering to code standards.</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 xml:space="preserve">Participated in project planning session with team members to </w:t>
      </w:r>
      <w:r w:rsidR="00506247" w:rsidRPr="00AE1CD7">
        <w:rPr>
          <w:rFonts w:asciiTheme="minorHAnsi" w:hAnsiTheme="minorHAnsi" w:cstheme="minorHAnsi"/>
        </w:rPr>
        <w:t>analyze</w:t>
      </w:r>
      <w:r w:rsidRPr="00AE1CD7">
        <w:rPr>
          <w:rFonts w:asciiTheme="minorHAnsi" w:hAnsiTheme="minorHAnsi" w:cstheme="minorHAnsi"/>
        </w:rPr>
        <w:t xml:space="preserve"> development requirements</w:t>
      </w:r>
      <w:r w:rsidR="001529CD" w:rsidRPr="00AE1CD7">
        <w:rPr>
          <w:rFonts w:asciiTheme="minorHAnsi" w:hAnsiTheme="minorHAnsi" w:cstheme="minorHAnsi"/>
        </w:rPr>
        <w:t>.</w:t>
      </w:r>
    </w:p>
    <w:p w:rsidR="001529CD" w:rsidRPr="00AE1CD7" w:rsidRDefault="001529CD"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Used Firebug, IE Developer Toolbar, for debugging and browser compatibility.</w:t>
      </w:r>
    </w:p>
    <w:p w:rsidR="00B07CBF" w:rsidRPr="00AE1CD7" w:rsidRDefault="00B07CBF" w:rsidP="00B07CBF">
      <w:pPr>
        <w:pStyle w:val="ListParagraph"/>
        <w:numPr>
          <w:ilvl w:val="0"/>
          <w:numId w:val="47"/>
        </w:numPr>
        <w:spacing w:after="60" w:line="240" w:lineRule="auto"/>
        <w:rPr>
          <w:rFonts w:asciiTheme="minorHAnsi" w:hAnsiTheme="minorHAnsi" w:cstheme="minorHAnsi"/>
        </w:rPr>
      </w:pPr>
      <w:r w:rsidRPr="00AE1CD7">
        <w:rPr>
          <w:rFonts w:asciiTheme="minorHAnsi" w:hAnsiTheme="minorHAnsi" w:cstheme="minorHAnsi"/>
        </w:rPr>
        <w:t>Worked with an Agile, Scrum development methodology to ensure delivery of high quality work with monthly iteration, involved in sprint planning and retrospectives</w:t>
      </w:r>
    </w:p>
    <w:p w:rsidR="00B07CBF" w:rsidRPr="00AE1CD7" w:rsidRDefault="00B07CBF" w:rsidP="00B07CBF">
      <w:pPr>
        <w:tabs>
          <w:tab w:val="left" w:pos="360"/>
        </w:tabs>
        <w:spacing w:after="0" w:line="240" w:lineRule="auto"/>
        <w:ind w:left="90"/>
        <w:jc w:val="both"/>
        <w:rPr>
          <w:rFonts w:asciiTheme="minorHAnsi" w:hAnsiTheme="minorHAnsi" w:cstheme="minorHAnsi"/>
          <w:b/>
        </w:rPr>
      </w:pPr>
      <w:r w:rsidRPr="00AE1CD7">
        <w:rPr>
          <w:rFonts w:asciiTheme="minorHAnsi" w:hAnsiTheme="minorHAnsi" w:cstheme="minorHAnsi"/>
          <w:b/>
        </w:rPr>
        <w:t>Environment:</w:t>
      </w:r>
      <w:r w:rsidR="00695583" w:rsidRPr="00AE1CD7">
        <w:rPr>
          <w:rFonts w:asciiTheme="minorHAnsi" w:hAnsiTheme="minorHAnsi" w:cstheme="minorHAnsi"/>
          <w:b/>
        </w:rPr>
        <w:t>HTML5</w:t>
      </w:r>
      <w:r w:rsidRPr="00AE1CD7">
        <w:rPr>
          <w:rFonts w:asciiTheme="minorHAnsi" w:hAnsiTheme="minorHAnsi" w:cstheme="minorHAnsi"/>
          <w:b/>
        </w:rPr>
        <w:t xml:space="preserve">,XML, CSS,LESS,JSON, </w:t>
      </w:r>
      <w:proofErr w:type="spellStart"/>
      <w:r w:rsidRPr="00AE1CD7">
        <w:rPr>
          <w:rFonts w:asciiTheme="minorHAnsi" w:hAnsiTheme="minorHAnsi" w:cstheme="minorHAnsi"/>
          <w:b/>
        </w:rPr>
        <w:t>GruntJS</w:t>
      </w:r>
      <w:proofErr w:type="spellEnd"/>
      <w:r w:rsidRPr="00AE1CD7">
        <w:rPr>
          <w:rFonts w:asciiTheme="minorHAnsi" w:hAnsiTheme="minorHAnsi" w:cstheme="minorHAnsi"/>
          <w:b/>
        </w:rPr>
        <w:t xml:space="preserve">, JavaScript, Bento UI, </w:t>
      </w:r>
      <w:proofErr w:type="spellStart"/>
      <w:r w:rsidRPr="00AE1CD7">
        <w:rPr>
          <w:rFonts w:asciiTheme="minorHAnsi" w:hAnsiTheme="minorHAnsi" w:cstheme="minorHAnsi"/>
          <w:b/>
        </w:rPr>
        <w:t>JQuery</w:t>
      </w:r>
      <w:proofErr w:type="spellEnd"/>
      <w:r w:rsidRPr="00AE1CD7">
        <w:rPr>
          <w:rFonts w:asciiTheme="minorHAnsi" w:hAnsiTheme="minorHAnsi" w:cstheme="minorHAnsi"/>
          <w:b/>
        </w:rPr>
        <w:t xml:space="preserve">,  </w:t>
      </w:r>
      <w:proofErr w:type="spellStart"/>
      <w:r w:rsidRPr="00AE1CD7">
        <w:rPr>
          <w:rFonts w:asciiTheme="minorHAnsi" w:hAnsiTheme="minorHAnsi" w:cstheme="minorHAnsi"/>
          <w:b/>
        </w:rPr>
        <w:t>AngularJS</w:t>
      </w:r>
      <w:proofErr w:type="spellEnd"/>
      <w:r w:rsidRPr="00AE1CD7">
        <w:rPr>
          <w:rFonts w:asciiTheme="minorHAnsi" w:hAnsiTheme="minorHAnsi" w:cstheme="minorHAnsi"/>
          <w:b/>
        </w:rPr>
        <w:t xml:space="preserve"> ,Node JS,C#, VB.NET, ASP.NET, Bootstrap, AJAX, Jenkins,</w:t>
      </w:r>
      <w:r w:rsidR="00307736" w:rsidRPr="00AE1CD7">
        <w:rPr>
          <w:rFonts w:asciiTheme="minorHAnsi" w:hAnsiTheme="minorHAnsi" w:cstheme="minorHAnsi"/>
          <w:b/>
        </w:rPr>
        <w:t>SpreadJS,Wijmo5,</w:t>
      </w:r>
      <w:r w:rsidRPr="00AE1CD7">
        <w:rPr>
          <w:rFonts w:asciiTheme="minorHAnsi" w:hAnsiTheme="minorHAnsi" w:cstheme="minorHAnsi"/>
          <w:b/>
        </w:rPr>
        <w:t xml:space="preserve"> Visual studio 2010, SQL Server Management studio, Microsoft Team Foundation </w:t>
      </w:r>
      <w:proofErr w:type="spellStart"/>
      <w:r w:rsidRPr="00AE1CD7">
        <w:rPr>
          <w:rFonts w:asciiTheme="minorHAnsi" w:hAnsiTheme="minorHAnsi" w:cstheme="minorHAnsi"/>
          <w:b/>
        </w:rPr>
        <w:t>Server,Cisco</w:t>
      </w:r>
      <w:proofErr w:type="spellEnd"/>
      <w:r w:rsidRPr="00AE1CD7">
        <w:rPr>
          <w:rFonts w:asciiTheme="minorHAnsi" w:hAnsiTheme="minorHAnsi" w:cstheme="minorHAnsi"/>
          <w:b/>
        </w:rPr>
        <w:t xml:space="preserve"> Slack/Jabber.</w:t>
      </w:r>
    </w:p>
    <w:p w:rsidR="00B07CBF" w:rsidRPr="00AE1CD7" w:rsidRDefault="00B07CBF" w:rsidP="00B07CBF">
      <w:pPr>
        <w:spacing w:after="60" w:line="240" w:lineRule="auto"/>
        <w:ind w:left="90"/>
        <w:rPr>
          <w:rFonts w:asciiTheme="minorHAnsi" w:hAnsiTheme="minorHAnsi" w:cstheme="minorHAnsi"/>
        </w:rPr>
      </w:pPr>
    </w:p>
    <w:p w:rsidR="00B20B43" w:rsidRPr="00AE1CD7" w:rsidRDefault="00B20B43" w:rsidP="00B20B43">
      <w:pPr>
        <w:jc w:val="both"/>
        <w:rPr>
          <w:rFonts w:asciiTheme="minorHAnsi" w:hAnsiTheme="minorHAnsi" w:cstheme="minorHAnsi"/>
          <w:b/>
        </w:rPr>
      </w:pPr>
      <w:r w:rsidRPr="00AE1CD7">
        <w:rPr>
          <w:rFonts w:asciiTheme="minorHAnsi" w:hAnsiTheme="minorHAnsi" w:cstheme="minorHAnsi"/>
          <w:b/>
        </w:rPr>
        <w:t xml:space="preserve">Client: Walmart, Bentonville, AR </w:t>
      </w:r>
    </w:p>
    <w:p w:rsidR="00DE2253" w:rsidRPr="00AE1CD7" w:rsidRDefault="00B20B43" w:rsidP="00B20B43">
      <w:pPr>
        <w:spacing w:after="60" w:line="240" w:lineRule="auto"/>
        <w:contextualSpacing/>
        <w:rPr>
          <w:rFonts w:asciiTheme="minorHAnsi" w:hAnsiTheme="minorHAnsi" w:cstheme="minorHAnsi"/>
          <w:b/>
        </w:rPr>
      </w:pPr>
      <w:r w:rsidRPr="00AE1CD7">
        <w:rPr>
          <w:rFonts w:asciiTheme="minorHAnsi" w:hAnsiTheme="minorHAnsi" w:cstheme="minorHAnsi"/>
          <w:b/>
        </w:rPr>
        <w:t xml:space="preserve">Role: UI </w:t>
      </w:r>
      <w:r w:rsidR="00AE1CD7">
        <w:rPr>
          <w:rFonts w:asciiTheme="minorHAnsi" w:hAnsiTheme="minorHAnsi" w:cstheme="minorHAnsi"/>
          <w:b/>
        </w:rPr>
        <w:t>JAVA</w:t>
      </w:r>
      <w:bookmarkStart w:id="0" w:name="_GoBack"/>
      <w:bookmarkEnd w:id="0"/>
      <w:r w:rsidRPr="00AE1CD7">
        <w:rPr>
          <w:rFonts w:asciiTheme="minorHAnsi" w:hAnsiTheme="minorHAnsi" w:cstheme="minorHAnsi"/>
          <w:b/>
        </w:rPr>
        <w:t xml:space="preserve"> Developer</w:t>
      </w:r>
      <w:r w:rsidRPr="00AE1CD7">
        <w:rPr>
          <w:rStyle w:val="hl"/>
          <w:rFonts w:asciiTheme="minorHAnsi" w:hAnsiTheme="minorHAnsi" w:cstheme="minorHAnsi"/>
          <w:b/>
        </w:rPr>
        <w:tab/>
        <w:t xml:space="preserve">                                                                                            </w:t>
      </w:r>
      <w:r w:rsidRPr="00AE1CD7">
        <w:rPr>
          <w:rFonts w:asciiTheme="minorHAnsi" w:hAnsiTheme="minorHAnsi" w:cstheme="minorHAnsi"/>
          <w:b/>
        </w:rPr>
        <w:t>August 2013 to June 201</w:t>
      </w:r>
      <w:r w:rsidR="00257AEB" w:rsidRPr="00AE1CD7">
        <w:rPr>
          <w:rFonts w:asciiTheme="minorHAnsi" w:hAnsiTheme="minorHAnsi" w:cstheme="minorHAnsi"/>
          <w:b/>
        </w:rPr>
        <w:t>5</w:t>
      </w:r>
    </w:p>
    <w:p w:rsidR="00B20B43" w:rsidRPr="00AE1CD7" w:rsidRDefault="00B20B43" w:rsidP="00A071ED">
      <w:pPr>
        <w:spacing w:after="60" w:line="240" w:lineRule="auto"/>
        <w:contextualSpacing/>
        <w:rPr>
          <w:rFonts w:asciiTheme="minorHAnsi" w:hAnsiTheme="minorHAnsi" w:cstheme="minorHAnsi"/>
          <w:b/>
        </w:rPr>
      </w:pPr>
    </w:p>
    <w:p w:rsidR="00DE2253" w:rsidRPr="00AE1CD7" w:rsidRDefault="004559CF" w:rsidP="00A071ED">
      <w:pPr>
        <w:spacing w:after="60" w:line="240" w:lineRule="auto"/>
        <w:contextualSpacing/>
        <w:rPr>
          <w:rFonts w:asciiTheme="minorHAnsi" w:hAnsiTheme="minorHAnsi" w:cstheme="minorHAnsi"/>
          <w:b/>
        </w:rPr>
      </w:pPr>
      <w:r w:rsidRPr="00AE1CD7">
        <w:rPr>
          <w:rFonts w:asciiTheme="minorHAnsi" w:hAnsiTheme="minorHAnsi" w:cstheme="minorHAnsi"/>
          <w:b/>
        </w:rPr>
        <w:t>RESPONSIBILITIES:</w:t>
      </w:r>
    </w:p>
    <w:p w:rsidR="00DD0282"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Designed various modules using technologies like Angular JS, JSON, and JavaScript.</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Responsible for the overall layout design (Table-less), color scheme of the web site using HTML5, XHTML and CSS3 and Responsible for creating detailed wire frames and process flows</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Worked on JavaScript and HTML5 Browser Cache mechanism for storing and retrieving data for the website.</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Created Responsive Designs (Mobile/Tablet/Desktop) using HTML5, CSS3 &amp; Bootstrap.</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Created client side validation using technologies such as AngularJS and JavaScript.</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lastRenderedPageBreak/>
        <w:t xml:space="preserve">Used $HTTP, AJAX &amp; JSON communication for accessing </w:t>
      </w:r>
      <w:r w:rsidR="00975045" w:rsidRPr="00AE1CD7">
        <w:rPr>
          <w:rFonts w:asciiTheme="minorHAnsi" w:hAnsiTheme="minorHAnsi" w:cstheme="minorHAnsi"/>
        </w:rPr>
        <w:t>RESTful</w:t>
      </w:r>
      <w:r w:rsidRPr="00AE1CD7">
        <w:rPr>
          <w:rFonts w:asciiTheme="minorHAnsi" w:hAnsiTheme="minorHAnsi" w:cstheme="minorHAnsi"/>
        </w:rPr>
        <w:t xml:space="preserve"> web services data payload.</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Experience in consuming Web Service’s API's and Web Services in HTML pages.</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Capturing data from Azure sites.</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 xml:space="preserve">Stored the thermostat data as CSV files in storage blobs. Developed PS script to move the data from </w:t>
      </w:r>
      <w:proofErr w:type="gramStart"/>
      <w:r w:rsidRPr="00AE1CD7">
        <w:rPr>
          <w:rFonts w:asciiTheme="minorHAnsi" w:hAnsiTheme="minorHAnsi" w:cstheme="minorHAnsi"/>
        </w:rPr>
        <w:t>a</w:t>
      </w:r>
      <w:proofErr w:type="gramEnd"/>
      <w:r w:rsidRPr="00AE1CD7">
        <w:rPr>
          <w:rFonts w:asciiTheme="minorHAnsi" w:hAnsiTheme="minorHAnsi" w:cstheme="minorHAnsi"/>
        </w:rPr>
        <w:t xml:space="preserve"> Azure blob to Azure Blob under same subscription and between different subscriptions.</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 xml:space="preserve">Developed localization API s which stores the translated data in Azure and SQL tables </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Deploy WCF services on Azure cloud</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 xml:space="preserve">Developed databases in the Azure </w:t>
      </w:r>
      <w:proofErr w:type="spellStart"/>
      <w:r w:rsidRPr="00AE1CD7">
        <w:rPr>
          <w:rFonts w:asciiTheme="minorHAnsi" w:hAnsiTheme="minorHAnsi" w:cstheme="minorHAnsi"/>
        </w:rPr>
        <w:t>cloudservice</w:t>
      </w:r>
      <w:proofErr w:type="spellEnd"/>
      <w:r w:rsidRPr="00AE1CD7">
        <w:rPr>
          <w:rFonts w:asciiTheme="minorHAnsi" w:hAnsiTheme="minorHAnsi" w:cstheme="minorHAnsi"/>
        </w:rPr>
        <w:t xml:space="preserve"> and deploying the application into the cloud. </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 xml:space="preserve">Configured and deployed Azure Automation Scripts for a multitude of applications utilizing the Azure stack (Including Compute, </w:t>
      </w:r>
      <w:proofErr w:type="spellStart"/>
      <w:r w:rsidRPr="00AE1CD7">
        <w:rPr>
          <w:rFonts w:asciiTheme="minorHAnsi" w:hAnsiTheme="minorHAnsi" w:cstheme="minorHAnsi"/>
        </w:rPr>
        <w:t>Web&amp;Mobile</w:t>
      </w:r>
      <w:proofErr w:type="spellEnd"/>
      <w:r w:rsidRPr="00AE1CD7">
        <w:rPr>
          <w:rFonts w:asciiTheme="minorHAnsi" w:hAnsiTheme="minorHAnsi" w:cstheme="minorHAnsi"/>
        </w:rPr>
        <w:t>, Blobs, ADF, Resource Groups, Azure Data Lake, HDInsight Clusters, Azure Data Factory, Azure SQL, Cloud Services, and ARM), Services and Utilities focusing on Automation.</w:t>
      </w:r>
    </w:p>
    <w:p w:rsidR="00257AEB" w:rsidRPr="00AE1CD7" w:rsidRDefault="00257AEB" w:rsidP="00257AEB">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Migrated SQLServer2008 database to Windows Azure SQL Database and updating the Connection Strings.</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Developed CSS3 style sheets</w:t>
      </w:r>
      <w:r w:rsidR="00877EFA" w:rsidRPr="00AE1CD7">
        <w:rPr>
          <w:rFonts w:asciiTheme="minorHAnsi" w:hAnsiTheme="minorHAnsi" w:cstheme="minorHAnsi"/>
        </w:rPr>
        <w:t xml:space="preserve"> and made use of CSS preprocessor SASS</w:t>
      </w:r>
      <w:r w:rsidRPr="00AE1CD7">
        <w:rPr>
          <w:rFonts w:asciiTheme="minorHAnsi" w:hAnsiTheme="minorHAnsi" w:cstheme="minorHAnsi"/>
        </w:rPr>
        <w:t xml:space="preserve"> to give gradient effects.</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Developed cross-browser/platform pages using CSS3 Media Queries and JavaScript to match design specs for complex page layouts while adhering to code standards.</w:t>
      </w:r>
    </w:p>
    <w:p w:rsidR="00AB6AD9" w:rsidRPr="00AE1CD7" w:rsidRDefault="00AB6AD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Implemented paging functionality for various screens for quicker rendering of data and also to avoid crashing of browser</w:t>
      </w:r>
    </w:p>
    <w:p w:rsidR="001305C0" w:rsidRPr="00AE1CD7" w:rsidRDefault="001305C0"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Used Bootstrap and AngularJS to create Controllers to handle events triggered by clients and send request to server</w:t>
      </w:r>
    </w:p>
    <w:p w:rsidR="00114E09" w:rsidRPr="00AE1CD7" w:rsidRDefault="00114E09"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Perform usability/accessibility and user satisfaction testing, including HTML5/CSS3 paper prototyping test.</w:t>
      </w:r>
    </w:p>
    <w:p w:rsidR="000F6FAC" w:rsidRPr="00AE1CD7" w:rsidRDefault="002F197F"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 xml:space="preserve">Wrote test cases, created specs, page objects and undergone End-to-End </w:t>
      </w:r>
      <w:r w:rsidR="00975045" w:rsidRPr="00AE1CD7">
        <w:rPr>
          <w:rFonts w:asciiTheme="minorHAnsi" w:hAnsiTheme="minorHAnsi" w:cstheme="minorHAnsi"/>
        </w:rPr>
        <w:t>testing</w:t>
      </w:r>
      <w:r w:rsidRPr="00AE1CD7">
        <w:rPr>
          <w:rFonts w:asciiTheme="minorHAnsi" w:hAnsiTheme="minorHAnsi" w:cstheme="minorHAnsi"/>
        </w:rPr>
        <w:t xml:space="preserve"> for whole application using Protractor for Angular JS on Node JS command line.</w:t>
      </w:r>
    </w:p>
    <w:p w:rsidR="002F197F" w:rsidRPr="00AE1CD7" w:rsidRDefault="004D5487"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Creating user information solutions by developing, implementing, and maintaining a wide range of products from single-page applications to complex data analysis systems</w:t>
      </w:r>
      <w:r w:rsidR="00975045" w:rsidRPr="00AE1CD7">
        <w:rPr>
          <w:rFonts w:asciiTheme="minorHAnsi" w:hAnsiTheme="minorHAnsi" w:cstheme="minorHAnsi"/>
        </w:rPr>
        <w:t>.</w:t>
      </w:r>
    </w:p>
    <w:p w:rsidR="004D5487" w:rsidRPr="00AE1CD7" w:rsidRDefault="004D5487"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Tweaked, optimized, and created new sprites with Photoshop to generate CSS3- based UI elements</w:t>
      </w:r>
    </w:p>
    <w:p w:rsidR="0099461F" w:rsidRPr="00AE1CD7" w:rsidRDefault="004D5487"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Integrated some kendo widgets Date pickers, Numeric textboxes, Tooltips, Dialog boxes, drop-down list, Email, upload, grid etc</w:t>
      </w:r>
      <w:r w:rsidR="00975045" w:rsidRPr="00AE1CD7">
        <w:rPr>
          <w:rFonts w:asciiTheme="minorHAnsi" w:hAnsiTheme="minorHAnsi" w:cstheme="minorHAnsi"/>
        </w:rPr>
        <w:t>.</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shd w:val="clear" w:color="auto" w:fill="FFFFFF"/>
        </w:rPr>
        <w:t>Implemented the session only persistence for the last tab user clicked on is remembered if he/she returns to the page within the same browser session.</w:t>
      </w:r>
    </w:p>
    <w:p w:rsidR="0099461F" w:rsidRPr="00AE1CD7" w:rsidRDefault="0099461F"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Implemented user interface guidelines and standards throughout the development and maintenance of the website using HTML</w:t>
      </w:r>
      <w:r w:rsidR="00975045" w:rsidRPr="00AE1CD7">
        <w:rPr>
          <w:rFonts w:asciiTheme="minorHAnsi" w:hAnsiTheme="minorHAnsi" w:cstheme="minorHAnsi"/>
        </w:rPr>
        <w:t>5, CSS3, JavaScript and AngularJS</w:t>
      </w:r>
      <w:r w:rsidRPr="00AE1CD7">
        <w:rPr>
          <w:rFonts w:asciiTheme="minorHAnsi" w:hAnsiTheme="minorHAnsi" w:cstheme="minorHAnsi"/>
        </w:rPr>
        <w:t xml:space="preserve">. </w:t>
      </w:r>
    </w:p>
    <w:p w:rsidR="001305C0" w:rsidRPr="00AE1CD7" w:rsidRDefault="001305C0"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Designed Pdf, Excel and Print previews for all the reports in the application using HTML, JavaScript and SQL Stored Procedure.</w:t>
      </w:r>
    </w:p>
    <w:p w:rsidR="001305C0" w:rsidRPr="00AE1CD7" w:rsidRDefault="001305C0"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Integrate with various databases for retrieving the data using AJAX/JSON.</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Created Desktop and Web Applications using C#, VB.NET, ASP.NET, SQL Server</w:t>
      </w:r>
    </w:p>
    <w:p w:rsidR="004D5487" w:rsidRPr="00AE1CD7" w:rsidRDefault="001305C0"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Closely work</w:t>
      </w:r>
      <w:r w:rsidR="00266E9C" w:rsidRPr="00AE1CD7">
        <w:rPr>
          <w:rFonts w:asciiTheme="minorHAnsi" w:hAnsiTheme="minorHAnsi" w:cstheme="minorHAnsi"/>
        </w:rPr>
        <w:t>ed</w:t>
      </w:r>
      <w:r w:rsidRPr="00AE1CD7">
        <w:rPr>
          <w:rFonts w:asciiTheme="minorHAnsi" w:hAnsiTheme="minorHAnsi" w:cstheme="minorHAnsi"/>
        </w:rPr>
        <w:t xml:space="preserve"> with the QA Team to give user enhanced experience </w:t>
      </w:r>
      <w:r w:rsidR="00FE61FF" w:rsidRPr="00AE1CD7">
        <w:rPr>
          <w:rFonts w:asciiTheme="minorHAnsi" w:hAnsiTheme="minorHAnsi" w:cstheme="minorHAnsi"/>
        </w:rPr>
        <w:t>and reduced</w:t>
      </w:r>
      <w:r w:rsidRPr="00AE1CD7">
        <w:rPr>
          <w:rFonts w:asciiTheme="minorHAnsi" w:hAnsiTheme="minorHAnsi" w:cstheme="minorHAnsi"/>
        </w:rPr>
        <w:t xml:space="preserve"> number of key strokes for given scenario</w:t>
      </w:r>
      <w:r w:rsidR="00975045" w:rsidRPr="00AE1CD7">
        <w:rPr>
          <w:rFonts w:asciiTheme="minorHAnsi" w:hAnsiTheme="minorHAnsi" w:cstheme="minorHAnsi"/>
        </w:rPr>
        <w:t>.</w:t>
      </w:r>
    </w:p>
    <w:p w:rsidR="00975045" w:rsidRPr="00AE1CD7" w:rsidRDefault="00975045"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Used SVN for Version Control.</w:t>
      </w:r>
    </w:p>
    <w:p w:rsidR="00AB6AD9" w:rsidRPr="00AE1CD7" w:rsidRDefault="000F6FAC" w:rsidP="00975045">
      <w:pPr>
        <w:numPr>
          <w:ilvl w:val="0"/>
          <w:numId w:val="43"/>
        </w:numPr>
        <w:spacing w:after="0" w:line="240" w:lineRule="auto"/>
        <w:contextualSpacing/>
        <w:rPr>
          <w:rFonts w:asciiTheme="minorHAnsi" w:hAnsiTheme="minorHAnsi" w:cstheme="minorHAnsi"/>
        </w:rPr>
      </w:pPr>
      <w:r w:rsidRPr="00AE1CD7">
        <w:rPr>
          <w:rFonts w:asciiTheme="minorHAnsi" w:hAnsiTheme="minorHAnsi" w:cstheme="minorHAnsi"/>
        </w:rPr>
        <w:t>Worked with an Agile, Scrum development methodology to ensure delivery of high quality work with monthly iteration, involved in sprint planning and retrospectives.</w:t>
      </w:r>
    </w:p>
    <w:p w:rsidR="00DE2253" w:rsidRPr="00AE1CD7" w:rsidRDefault="00DE2253" w:rsidP="00A071ED">
      <w:pPr>
        <w:tabs>
          <w:tab w:val="left" w:pos="360"/>
        </w:tabs>
        <w:spacing w:after="60"/>
        <w:jc w:val="both"/>
        <w:rPr>
          <w:rFonts w:asciiTheme="minorHAnsi" w:hAnsiTheme="minorHAnsi" w:cstheme="minorHAnsi"/>
          <w:b/>
        </w:rPr>
      </w:pPr>
    </w:p>
    <w:p w:rsidR="0003411A" w:rsidRPr="00AE1CD7" w:rsidRDefault="0016768E" w:rsidP="00DE2253">
      <w:pPr>
        <w:tabs>
          <w:tab w:val="left" w:pos="360"/>
        </w:tabs>
        <w:spacing w:after="0" w:line="240" w:lineRule="auto"/>
        <w:jc w:val="both"/>
        <w:rPr>
          <w:rFonts w:asciiTheme="minorHAnsi" w:hAnsiTheme="minorHAnsi" w:cstheme="minorHAnsi"/>
          <w:b/>
        </w:rPr>
      </w:pPr>
      <w:r w:rsidRPr="00AE1CD7">
        <w:rPr>
          <w:rFonts w:asciiTheme="minorHAnsi" w:hAnsiTheme="minorHAnsi" w:cstheme="minorHAnsi"/>
          <w:b/>
        </w:rPr>
        <w:t>Environment:</w:t>
      </w:r>
      <w:r w:rsidR="0003411A" w:rsidRPr="00AE1CD7">
        <w:rPr>
          <w:rFonts w:asciiTheme="minorHAnsi" w:hAnsiTheme="minorHAnsi" w:cstheme="minorHAnsi"/>
        </w:rPr>
        <w:t xml:space="preserve"> </w:t>
      </w:r>
      <w:r w:rsidR="006948F6" w:rsidRPr="00AE1CD7">
        <w:rPr>
          <w:rFonts w:asciiTheme="minorHAnsi" w:hAnsiTheme="minorHAnsi" w:cstheme="minorHAnsi"/>
          <w:b/>
        </w:rPr>
        <w:t>HTML (5), DHTML, XML, CSS</w:t>
      </w:r>
      <w:r w:rsidR="00DD18B7" w:rsidRPr="00AE1CD7">
        <w:rPr>
          <w:rFonts w:asciiTheme="minorHAnsi" w:hAnsiTheme="minorHAnsi" w:cstheme="minorHAnsi"/>
          <w:b/>
        </w:rPr>
        <w:t>,</w:t>
      </w:r>
      <w:r w:rsidR="00FD0ABA" w:rsidRPr="00AE1CD7">
        <w:rPr>
          <w:rFonts w:asciiTheme="minorHAnsi" w:hAnsiTheme="minorHAnsi" w:cstheme="minorHAnsi"/>
          <w:b/>
        </w:rPr>
        <w:t xml:space="preserve"> </w:t>
      </w:r>
      <w:r w:rsidR="00DD18B7" w:rsidRPr="00AE1CD7">
        <w:rPr>
          <w:rFonts w:asciiTheme="minorHAnsi" w:hAnsiTheme="minorHAnsi" w:cstheme="minorHAnsi"/>
          <w:b/>
        </w:rPr>
        <w:t>SASS,</w:t>
      </w:r>
      <w:r w:rsidR="00454D8C" w:rsidRPr="00AE1CD7">
        <w:rPr>
          <w:rFonts w:asciiTheme="minorHAnsi" w:hAnsiTheme="minorHAnsi" w:cstheme="minorHAnsi"/>
          <w:b/>
        </w:rPr>
        <w:t>JSON,</w:t>
      </w:r>
      <w:r w:rsidR="00FD0ABA" w:rsidRPr="00AE1CD7">
        <w:rPr>
          <w:rFonts w:asciiTheme="minorHAnsi" w:hAnsiTheme="minorHAnsi" w:cstheme="minorHAnsi"/>
          <w:b/>
        </w:rPr>
        <w:t xml:space="preserve"> </w:t>
      </w:r>
      <w:proofErr w:type="spellStart"/>
      <w:r w:rsidR="00DD18B7" w:rsidRPr="00AE1CD7">
        <w:rPr>
          <w:rFonts w:asciiTheme="minorHAnsi" w:hAnsiTheme="minorHAnsi" w:cstheme="minorHAnsi"/>
          <w:b/>
        </w:rPr>
        <w:t>GruntJS</w:t>
      </w:r>
      <w:proofErr w:type="spellEnd"/>
      <w:r w:rsidR="00DD18B7" w:rsidRPr="00AE1CD7">
        <w:rPr>
          <w:rFonts w:asciiTheme="minorHAnsi" w:hAnsiTheme="minorHAnsi" w:cstheme="minorHAnsi"/>
          <w:b/>
        </w:rPr>
        <w:t>,</w:t>
      </w:r>
      <w:r w:rsidR="00FD0ABA" w:rsidRPr="00AE1CD7">
        <w:rPr>
          <w:rFonts w:asciiTheme="minorHAnsi" w:hAnsiTheme="minorHAnsi" w:cstheme="minorHAnsi"/>
          <w:b/>
        </w:rPr>
        <w:t xml:space="preserve"> </w:t>
      </w:r>
      <w:r w:rsidR="00FB683F" w:rsidRPr="00AE1CD7">
        <w:rPr>
          <w:rFonts w:asciiTheme="minorHAnsi" w:hAnsiTheme="minorHAnsi" w:cstheme="minorHAnsi"/>
          <w:b/>
        </w:rPr>
        <w:t>JavaScript, Kendo</w:t>
      </w:r>
      <w:r w:rsidR="00454D8C" w:rsidRPr="00AE1CD7">
        <w:rPr>
          <w:rFonts w:asciiTheme="minorHAnsi" w:hAnsiTheme="minorHAnsi" w:cstheme="minorHAnsi"/>
          <w:b/>
        </w:rPr>
        <w:t xml:space="preserve"> UI,</w:t>
      </w:r>
      <w:r w:rsidR="006948F6" w:rsidRPr="00AE1CD7">
        <w:rPr>
          <w:rFonts w:asciiTheme="minorHAnsi" w:hAnsiTheme="minorHAnsi" w:cstheme="minorHAnsi"/>
          <w:b/>
        </w:rPr>
        <w:t xml:space="preserve"> </w:t>
      </w:r>
      <w:proofErr w:type="spellStart"/>
      <w:r w:rsidR="00FB683F" w:rsidRPr="00AE1CD7">
        <w:rPr>
          <w:rFonts w:asciiTheme="minorHAnsi" w:hAnsiTheme="minorHAnsi" w:cstheme="minorHAnsi"/>
          <w:b/>
        </w:rPr>
        <w:t>JQuery</w:t>
      </w:r>
      <w:proofErr w:type="spellEnd"/>
      <w:r w:rsidR="006948F6" w:rsidRPr="00AE1CD7">
        <w:rPr>
          <w:rFonts w:asciiTheme="minorHAnsi" w:hAnsiTheme="minorHAnsi" w:cstheme="minorHAnsi"/>
          <w:b/>
        </w:rPr>
        <w:t>,</w:t>
      </w:r>
      <w:r w:rsidR="00454D8C" w:rsidRPr="00AE1CD7">
        <w:rPr>
          <w:rFonts w:asciiTheme="minorHAnsi" w:hAnsiTheme="minorHAnsi" w:cstheme="minorHAnsi"/>
          <w:b/>
        </w:rPr>
        <w:t xml:space="preserve"> </w:t>
      </w:r>
      <w:r w:rsidR="006948F6" w:rsidRPr="00AE1CD7">
        <w:rPr>
          <w:rFonts w:asciiTheme="minorHAnsi" w:hAnsiTheme="minorHAnsi" w:cstheme="minorHAnsi"/>
          <w:b/>
        </w:rPr>
        <w:t xml:space="preserve"> </w:t>
      </w:r>
      <w:proofErr w:type="spellStart"/>
      <w:r w:rsidR="006948F6" w:rsidRPr="00AE1CD7">
        <w:rPr>
          <w:rFonts w:asciiTheme="minorHAnsi" w:hAnsiTheme="minorHAnsi" w:cstheme="minorHAnsi"/>
          <w:b/>
        </w:rPr>
        <w:t>An</w:t>
      </w:r>
      <w:r w:rsidR="00967A06" w:rsidRPr="00AE1CD7">
        <w:rPr>
          <w:rFonts w:asciiTheme="minorHAnsi" w:hAnsiTheme="minorHAnsi" w:cstheme="minorHAnsi"/>
          <w:b/>
        </w:rPr>
        <w:t>gular</w:t>
      </w:r>
      <w:r w:rsidR="00720B96" w:rsidRPr="00AE1CD7">
        <w:rPr>
          <w:rFonts w:asciiTheme="minorHAnsi" w:hAnsiTheme="minorHAnsi" w:cstheme="minorHAnsi"/>
          <w:b/>
        </w:rPr>
        <w:t>JS</w:t>
      </w:r>
      <w:proofErr w:type="spellEnd"/>
      <w:r w:rsidR="00454D8C" w:rsidRPr="00AE1CD7">
        <w:rPr>
          <w:rFonts w:asciiTheme="minorHAnsi" w:hAnsiTheme="minorHAnsi" w:cstheme="minorHAnsi"/>
          <w:b/>
        </w:rPr>
        <w:t xml:space="preserve"> </w:t>
      </w:r>
      <w:r w:rsidR="00967A06" w:rsidRPr="00AE1CD7">
        <w:rPr>
          <w:rFonts w:asciiTheme="minorHAnsi" w:hAnsiTheme="minorHAnsi" w:cstheme="minorHAnsi"/>
          <w:b/>
        </w:rPr>
        <w:t>,</w:t>
      </w:r>
      <w:r w:rsidR="00454D8C" w:rsidRPr="00AE1CD7">
        <w:rPr>
          <w:rFonts w:asciiTheme="minorHAnsi" w:hAnsiTheme="minorHAnsi" w:cstheme="minorHAnsi"/>
          <w:b/>
        </w:rPr>
        <w:t>Node JS,C#,</w:t>
      </w:r>
      <w:r w:rsidR="00975045" w:rsidRPr="00AE1CD7">
        <w:rPr>
          <w:rFonts w:asciiTheme="minorHAnsi" w:hAnsiTheme="minorHAnsi" w:cstheme="minorHAnsi"/>
          <w:b/>
        </w:rPr>
        <w:t xml:space="preserve"> </w:t>
      </w:r>
      <w:r w:rsidR="00454D8C" w:rsidRPr="00AE1CD7">
        <w:rPr>
          <w:rFonts w:asciiTheme="minorHAnsi" w:hAnsiTheme="minorHAnsi" w:cstheme="minorHAnsi"/>
          <w:b/>
        </w:rPr>
        <w:t xml:space="preserve">VB.NET, ASP.NET, </w:t>
      </w:r>
      <w:r w:rsidR="00975045" w:rsidRPr="00AE1CD7">
        <w:rPr>
          <w:rFonts w:asciiTheme="minorHAnsi" w:hAnsiTheme="minorHAnsi" w:cstheme="minorHAnsi"/>
          <w:b/>
        </w:rPr>
        <w:t>Bootstrap</w:t>
      </w:r>
      <w:r w:rsidR="00720B96" w:rsidRPr="00AE1CD7">
        <w:rPr>
          <w:rFonts w:asciiTheme="minorHAnsi" w:hAnsiTheme="minorHAnsi" w:cstheme="minorHAnsi"/>
          <w:b/>
        </w:rPr>
        <w:t>,</w:t>
      </w:r>
      <w:r w:rsidR="00967A06" w:rsidRPr="00AE1CD7">
        <w:rPr>
          <w:rFonts w:asciiTheme="minorHAnsi" w:hAnsiTheme="minorHAnsi" w:cstheme="minorHAnsi"/>
          <w:b/>
        </w:rPr>
        <w:t xml:space="preserve"> AJAX, Adobe Photoshop CS5</w:t>
      </w:r>
      <w:r w:rsidR="006948F6" w:rsidRPr="00AE1CD7">
        <w:rPr>
          <w:rFonts w:asciiTheme="minorHAnsi" w:hAnsiTheme="minorHAnsi" w:cstheme="minorHAnsi"/>
          <w:b/>
        </w:rPr>
        <w:t>, Visual studio 2010, SQL Server Management studio, Microsoft Visio</w:t>
      </w:r>
      <w:r w:rsidR="00454D8C" w:rsidRPr="00AE1CD7">
        <w:rPr>
          <w:rFonts w:asciiTheme="minorHAnsi" w:hAnsiTheme="minorHAnsi" w:cstheme="minorHAnsi"/>
        </w:rPr>
        <w:t xml:space="preserve">, </w:t>
      </w:r>
      <w:r w:rsidR="00454D8C" w:rsidRPr="00AE1CD7">
        <w:rPr>
          <w:rFonts w:asciiTheme="minorHAnsi" w:hAnsiTheme="minorHAnsi" w:cstheme="minorHAnsi"/>
          <w:b/>
        </w:rPr>
        <w:t>SVN.</w:t>
      </w:r>
    </w:p>
    <w:p w:rsidR="003B31B3" w:rsidRPr="00AE1CD7" w:rsidRDefault="003B31B3" w:rsidP="00A071ED">
      <w:pPr>
        <w:spacing w:after="60" w:line="240" w:lineRule="auto"/>
        <w:rPr>
          <w:rFonts w:asciiTheme="minorHAnsi" w:hAnsiTheme="minorHAnsi" w:cstheme="minorHAnsi"/>
          <w:b/>
        </w:rPr>
      </w:pPr>
    </w:p>
    <w:p w:rsidR="00B20B43" w:rsidRPr="00AE1CD7" w:rsidRDefault="00B20B43" w:rsidP="00B20B43">
      <w:pPr>
        <w:jc w:val="both"/>
        <w:rPr>
          <w:rFonts w:asciiTheme="minorHAnsi" w:hAnsiTheme="minorHAnsi" w:cstheme="minorHAnsi"/>
          <w:b/>
        </w:rPr>
      </w:pPr>
      <w:r w:rsidRPr="00AE1CD7">
        <w:rPr>
          <w:rFonts w:asciiTheme="minorHAnsi" w:hAnsiTheme="minorHAnsi" w:cstheme="minorHAnsi"/>
          <w:b/>
        </w:rPr>
        <w:t>Client: Standard Chartered Bank, Chennai, India</w:t>
      </w:r>
    </w:p>
    <w:p w:rsidR="0009485D" w:rsidRPr="00AE1CD7" w:rsidRDefault="00B20B43" w:rsidP="00B20B43">
      <w:pPr>
        <w:spacing w:after="60" w:line="240" w:lineRule="auto"/>
        <w:contextualSpacing/>
        <w:rPr>
          <w:rFonts w:asciiTheme="minorHAnsi" w:hAnsiTheme="minorHAnsi" w:cstheme="minorHAnsi"/>
          <w:b/>
        </w:rPr>
      </w:pPr>
      <w:r w:rsidRPr="00AE1CD7">
        <w:rPr>
          <w:rFonts w:asciiTheme="minorHAnsi" w:hAnsiTheme="minorHAnsi" w:cstheme="minorHAnsi"/>
          <w:b/>
        </w:rPr>
        <w:t xml:space="preserve">Role: UI Software Developer                                                                                                        June 2011 to July 2013 </w:t>
      </w:r>
    </w:p>
    <w:p w:rsidR="00B20B43" w:rsidRPr="00AE1CD7" w:rsidRDefault="00B20B43" w:rsidP="00E61633">
      <w:pPr>
        <w:spacing w:after="60" w:line="240" w:lineRule="auto"/>
        <w:contextualSpacing/>
        <w:rPr>
          <w:rFonts w:asciiTheme="minorHAnsi" w:hAnsiTheme="minorHAnsi" w:cstheme="minorHAnsi"/>
          <w:b/>
        </w:rPr>
      </w:pPr>
    </w:p>
    <w:p w:rsidR="00E61633" w:rsidRPr="00AE1CD7" w:rsidRDefault="00E61633" w:rsidP="00E61633">
      <w:pPr>
        <w:spacing w:after="60" w:line="240" w:lineRule="auto"/>
        <w:contextualSpacing/>
        <w:rPr>
          <w:rFonts w:asciiTheme="minorHAnsi" w:hAnsiTheme="minorHAnsi" w:cstheme="minorHAnsi"/>
          <w:b/>
        </w:rPr>
      </w:pPr>
      <w:r w:rsidRPr="00AE1CD7">
        <w:rPr>
          <w:rFonts w:asciiTheme="minorHAnsi" w:hAnsiTheme="minorHAnsi" w:cstheme="minorHAnsi"/>
          <w:b/>
        </w:rPr>
        <w:lastRenderedPageBreak/>
        <w:t>RESPONSIBILITIES:</w:t>
      </w:r>
    </w:p>
    <w:p w:rsidR="00266E9C"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Converted the raw JavaScript application to AngularJS, Node, and MongoDB.</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Rewrote several key web pages as part of the overall</w:t>
      </w:r>
      <w:r w:rsidRPr="00AE1CD7">
        <w:rPr>
          <w:rStyle w:val="apple-converted-space"/>
          <w:rFonts w:asciiTheme="minorHAnsi" w:hAnsiTheme="minorHAnsi" w:cstheme="minorHAnsi"/>
          <w:shd w:val="clear" w:color="auto" w:fill="FFFFFF"/>
        </w:rPr>
        <w:t> </w:t>
      </w:r>
      <w:r w:rsidRPr="00AE1CD7">
        <w:rPr>
          <w:rStyle w:val="hl"/>
          <w:rFonts w:asciiTheme="minorHAnsi" w:hAnsiTheme="minorHAnsi" w:cstheme="minorHAnsi"/>
        </w:rPr>
        <w:t>UI</w:t>
      </w:r>
      <w:r w:rsidRPr="00AE1CD7">
        <w:rPr>
          <w:rStyle w:val="apple-converted-space"/>
          <w:rFonts w:asciiTheme="minorHAnsi" w:hAnsiTheme="minorHAnsi" w:cstheme="minorHAnsi"/>
          <w:shd w:val="clear" w:color="auto" w:fill="FFFFFF"/>
        </w:rPr>
        <w:t> </w:t>
      </w:r>
      <w:r w:rsidRPr="00AE1CD7">
        <w:rPr>
          <w:rFonts w:asciiTheme="minorHAnsi" w:hAnsiTheme="minorHAnsi" w:cstheme="minorHAnsi"/>
          <w:shd w:val="clear" w:color="auto" w:fill="FFFFFF"/>
        </w:rPr>
        <w:t>site redesign.</w:t>
      </w:r>
    </w:p>
    <w:p w:rsidR="0034342A" w:rsidRPr="00AE1CD7" w:rsidRDefault="00877EFA"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Using CSS3</w:t>
      </w:r>
      <w:proofErr w:type="gramStart"/>
      <w:r w:rsidRPr="00AE1CD7">
        <w:rPr>
          <w:rFonts w:asciiTheme="minorHAnsi" w:hAnsiTheme="minorHAnsi" w:cstheme="minorHAnsi"/>
          <w:shd w:val="clear" w:color="auto" w:fill="FFFFFF"/>
        </w:rPr>
        <w:t>,SASS</w:t>
      </w:r>
      <w:proofErr w:type="gramEnd"/>
      <w:r w:rsidRPr="00AE1CD7">
        <w:rPr>
          <w:rFonts w:asciiTheme="minorHAnsi" w:hAnsiTheme="minorHAnsi" w:cstheme="minorHAnsi"/>
          <w:shd w:val="clear" w:color="auto" w:fill="FFFFFF"/>
        </w:rPr>
        <w:t>,</w:t>
      </w:r>
      <w:r w:rsidR="0034342A" w:rsidRPr="00AE1CD7">
        <w:rPr>
          <w:rFonts w:asciiTheme="minorHAnsi" w:hAnsiTheme="minorHAnsi" w:cstheme="minorHAnsi"/>
          <w:shd w:val="clear" w:color="auto" w:fill="FFFFFF"/>
        </w:rPr>
        <w:t xml:space="preserve"> HTML5, Responsive design and Bootstrap Theming.</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 xml:space="preserve">Implemented different kinds of </w:t>
      </w:r>
      <w:r w:rsidRPr="00AE1CD7">
        <w:rPr>
          <w:rStyle w:val="hl"/>
          <w:rFonts w:asciiTheme="minorHAnsi" w:hAnsiTheme="minorHAnsi" w:cstheme="minorHAnsi"/>
        </w:rPr>
        <w:t>UI</w:t>
      </w:r>
      <w:r w:rsidRPr="00AE1CD7">
        <w:rPr>
          <w:rStyle w:val="apple-converted-space"/>
          <w:rFonts w:asciiTheme="minorHAnsi" w:hAnsiTheme="minorHAnsi" w:cstheme="minorHAnsi"/>
          <w:shd w:val="clear" w:color="auto" w:fill="FFFFFF"/>
        </w:rPr>
        <w:t> </w:t>
      </w:r>
      <w:r w:rsidRPr="00AE1CD7">
        <w:rPr>
          <w:rFonts w:asciiTheme="minorHAnsi" w:hAnsiTheme="minorHAnsi" w:cstheme="minorHAnsi"/>
          <w:shd w:val="clear" w:color="auto" w:fill="FFFFFF"/>
        </w:rPr>
        <w:t>controls including modal dialogs and AJAX web forms with upload file control.</w:t>
      </w:r>
    </w:p>
    <w:p w:rsidR="00843C5F"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Involved various kinds of problems starting from database ending with frontend JavaScript, HTML and CSS</w:t>
      </w:r>
      <w:r w:rsidRPr="00AE1CD7">
        <w:rPr>
          <w:rFonts w:asciiTheme="minorHAnsi" w:hAnsiTheme="minorHAnsi" w:cstheme="minorHAnsi"/>
        </w:rPr>
        <w:t>.</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Improved performance in various kinds of web application lifecycle steps starting with database ending in middle tier layer.</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Implementation of User selection monitoring process using JSON, REST, Node, and MongoDB.</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Evaluated the upcoming Angular2 conversion requirements as well as TypeScript.</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Rewrote one of the key pages, which allows users to manage their content. The task involved investigation of the AngularJS</w:t>
      </w:r>
      <w:r w:rsidRPr="00AE1CD7">
        <w:rPr>
          <w:rStyle w:val="apple-converted-space"/>
          <w:rFonts w:asciiTheme="minorHAnsi" w:hAnsiTheme="minorHAnsi" w:cstheme="minorHAnsi"/>
          <w:shd w:val="clear" w:color="auto" w:fill="FFFFFF"/>
        </w:rPr>
        <w:t> </w:t>
      </w:r>
      <w:r w:rsidRPr="00AE1CD7">
        <w:rPr>
          <w:rStyle w:val="hl"/>
          <w:rFonts w:asciiTheme="minorHAnsi" w:hAnsiTheme="minorHAnsi" w:cstheme="minorHAnsi"/>
        </w:rPr>
        <w:t>UI</w:t>
      </w:r>
      <w:r w:rsidRPr="00AE1CD7">
        <w:rPr>
          <w:rFonts w:asciiTheme="minorHAnsi" w:hAnsiTheme="minorHAnsi" w:cstheme="minorHAnsi"/>
          <w:shd w:val="clear" w:color="auto" w:fill="FFFFFF"/>
        </w:rPr>
        <w:t>-Grid as well as refactoring of several backend methods. </w:t>
      </w:r>
    </w:p>
    <w:p w:rsidR="00DD18B7" w:rsidRPr="00AE1CD7" w:rsidRDefault="00DD18B7"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Built AngularJS modules, controllers, pop up modals, and file uploaders.</w:t>
      </w:r>
    </w:p>
    <w:p w:rsidR="00114E09" w:rsidRPr="00AE1CD7" w:rsidRDefault="00114E09"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Used</w:t>
      </w:r>
      <w:r w:rsidR="00415CAC" w:rsidRPr="00AE1CD7">
        <w:rPr>
          <w:rFonts w:asciiTheme="minorHAnsi" w:hAnsiTheme="minorHAnsi" w:cstheme="minorHAnsi"/>
          <w:shd w:val="clear" w:color="auto" w:fill="FFFFFF"/>
        </w:rPr>
        <w:t xml:space="preserve"> usability testing</w:t>
      </w:r>
      <w:r w:rsidR="002C79C1" w:rsidRPr="00AE1CD7">
        <w:rPr>
          <w:rFonts w:asciiTheme="minorHAnsi" w:hAnsiTheme="minorHAnsi" w:cstheme="minorHAnsi"/>
          <w:shd w:val="clear" w:color="auto" w:fill="FFFFFF"/>
        </w:rPr>
        <w:t xml:space="preserve"> tool</w:t>
      </w:r>
      <w:r w:rsidR="00415CAC" w:rsidRPr="00AE1CD7">
        <w:rPr>
          <w:rFonts w:asciiTheme="minorHAnsi" w:hAnsiTheme="minorHAnsi" w:cstheme="minorHAnsi"/>
          <w:shd w:val="clear" w:color="auto" w:fill="FFFFFF"/>
        </w:rPr>
        <w:t xml:space="preserve"> </w:t>
      </w:r>
      <w:r w:rsidRPr="00AE1CD7">
        <w:rPr>
          <w:rFonts w:asciiTheme="minorHAnsi" w:hAnsiTheme="minorHAnsi" w:cstheme="minorHAnsi"/>
          <w:shd w:val="clear" w:color="auto" w:fill="FFFFFF"/>
        </w:rPr>
        <w:t>AB tests to ensure better user conversion.</w:t>
      </w:r>
    </w:p>
    <w:p w:rsidR="00DD18B7" w:rsidRPr="00AE1CD7" w:rsidRDefault="00DD18B7"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 xml:space="preserve">Wired up ng-grid to models, built REST methods for fetching/saving records and built </w:t>
      </w:r>
      <w:proofErr w:type="spellStart"/>
      <w:r w:rsidRPr="00AE1CD7">
        <w:rPr>
          <w:rFonts w:asciiTheme="minorHAnsi" w:hAnsiTheme="minorHAnsi" w:cstheme="minorHAnsi"/>
          <w:shd w:val="clear" w:color="auto" w:fill="FFFFFF"/>
        </w:rPr>
        <w:t>NUnit</w:t>
      </w:r>
      <w:proofErr w:type="spellEnd"/>
      <w:r w:rsidRPr="00AE1CD7">
        <w:rPr>
          <w:rFonts w:asciiTheme="minorHAnsi" w:hAnsiTheme="minorHAnsi" w:cstheme="minorHAnsi"/>
          <w:shd w:val="clear" w:color="auto" w:fill="FFFFFF"/>
        </w:rPr>
        <w:t xml:space="preserve"> tests for controllers.</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Evaluated converting the current implementation of the front-end to using React.</w:t>
      </w:r>
    </w:p>
    <w:p w:rsidR="00DD18B7" w:rsidRPr="00AE1CD7" w:rsidRDefault="00DD18B7"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Cached certain HTTP responses so that if offline, those responses could be used as reference for future request.</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 xml:space="preserve">Extensive development of Queries to produce reports incorporating </w:t>
      </w:r>
      <w:proofErr w:type="spellStart"/>
      <w:r w:rsidR="00266E9C" w:rsidRPr="00AE1CD7">
        <w:rPr>
          <w:rFonts w:asciiTheme="minorHAnsi" w:hAnsiTheme="minorHAnsi" w:cstheme="minorHAnsi"/>
        </w:rPr>
        <w:t>JasperReports</w:t>
      </w:r>
      <w:proofErr w:type="spellEnd"/>
      <w:r w:rsidRPr="00AE1CD7">
        <w:rPr>
          <w:rFonts w:asciiTheme="minorHAnsi" w:hAnsiTheme="minorHAnsi" w:cstheme="minorHAnsi"/>
        </w:rPr>
        <w:t xml:space="preserve"> and </w:t>
      </w:r>
      <w:proofErr w:type="spellStart"/>
      <w:r w:rsidRPr="00AE1CD7">
        <w:rPr>
          <w:rFonts w:asciiTheme="minorHAnsi" w:hAnsiTheme="minorHAnsi" w:cstheme="minorHAnsi"/>
        </w:rPr>
        <w:t>FusionCharts</w:t>
      </w:r>
      <w:proofErr w:type="spellEnd"/>
      <w:r w:rsidRPr="00AE1CD7">
        <w:rPr>
          <w:rFonts w:asciiTheme="minorHAnsi" w:hAnsiTheme="minorHAnsi" w:cstheme="minorHAnsi"/>
        </w:rPr>
        <w:t>.</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Extensive Front-End development in pure JavaScript, jQuery, and CSS.</w:t>
      </w:r>
    </w:p>
    <w:p w:rsidR="00843C5F" w:rsidRPr="00AE1CD7" w:rsidRDefault="00843C5F" w:rsidP="00187D75">
      <w:pPr>
        <w:pStyle w:val="MyBullet1"/>
        <w:numPr>
          <w:ilvl w:val="0"/>
          <w:numId w:val="42"/>
        </w:numPr>
        <w:rPr>
          <w:rFonts w:asciiTheme="minorHAnsi" w:hAnsiTheme="minorHAnsi" w:cstheme="minorHAnsi"/>
        </w:rPr>
      </w:pPr>
      <w:r w:rsidRPr="00AE1CD7">
        <w:rPr>
          <w:rFonts w:asciiTheme="minorHAnsi" w:hAnsiTheme="minorHAnsi" w:cstheme="minorHAnsi"/>
        </w:rPr>
        <w:t>Extensive hibernate development for the process and Data Model for Rating and Reconciliation Engine.</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Gathered information for operation team about the front end IIS configuration and suggested several improvements.</w:t>
      </w:r>
    </w:p>
    <w:p w:rsidR="00266E9C" w:rsidRPr="00AE1CD7" w:rsidRDefault="00266E9C" w:rsidP="00187D75">
      <w:pPr>
        <w:pStyle w:val="MyBullet1"/>
        <w:numPr>
          <w:ilvl w:val="0"/>
          <w:numId w:val="42"/>
        </w:numPr>
        <w:rPr>
          <w:rFonts w:asciiTheme="minorHAnsi" w:hAnsiTheme="minorHAnsi" w:cstheme="minorHAnsi"/>
        </w:rPr>
      </w:pPr>
      <w:r w:rsidRPr="00AE1CD7">
        <w:rPr>
          <w:rFonts w:asciiTheme="minorHAnsi" w:hAnsiTheme="minorHAnsi" w:cstheme="minorHAnsi"/>
          <w:shd w:val="clear" w:color="auto" w:fill="FFFFFF"/>
        </w:rPr>
        <w:t>Worked closely with QA and UX teams while gathering information about requested functionality and expectations</w:t>
      </w:r>
    </w:p>
    <w:p w:rsidR="00060022" w:rsidRPr="00AE1CD7" w:rsidRDefault="00060022" w:rsidP="00060022">
      <w:pPr>
        <w:pStyle w:val="MyBullet1"/>
        <w:numPr>
          <w:ilvl w:val="0"/>
          <w:numId w:val="42"/>
        </w:numPr>
        <w:rPr>
          <w:rFonts w:asciiTheme="minorHAnsi" w:hAnsiTheme="minorHAnsi" w:cstheme="minorHAnsi"/>
        </w:rPr>
      </w:pPr>
      <w:r w:rsidRPr="00AE1CD7">
        <w:rPr>
          <w:rFonts w:asciiTheme="minorHAnsi" w:hAnsiTheme="minorHAnsi" w:cstheme="minorHAnsi"/>
        </w:rPr>
        <w:t>Worked on Jasmine and Chutzpah for my unit testing as we develop using TDD approach in Visual Studio/Xamarin environment.</w:t>
      </w:r>
    </w:p>
    <w:p w:rsidR="00E61633" w:rsidRPr="00AE1CD7" w:rsidRDefault="00E61633" w:rsidP="00E61633">
      <w:pPr>
        <w:spacing w:after="60" w:line="240" w:lineRule="auto"/>
        <w:contextualSpacing/>
        <w:rPr>
          <w:rFonts w:asciiTheme="minorHAnsi" w:hAnsiTheme="minorHAnsi" w:cstheme="minorHAnsi"/>
        </w:rPr>
      </w:pPr>
    </w:p>
    <w:p w:rsidR="00E61633" w:rsidRPr="00AE1CD7" w:rsidRDefault="00E61633" w:rsidP="00E61633">
      <w:pPr>
        <w:spacing w:after="60" w:line="240" w:lineRule="auto"/>
        <w:rPr>
          <w:rFonts w:asciiTheme="minorHAnsi" w:hAnsiTheme="minorHAnsi" w:cstheme="minorHAnsi"/>
          <w:b/>
        </w:rPr>
      </w:pPr>
      <w:r w:rsidRPr="00AE1CD7">
        <w:rPr>
          <w:rFonts w:asciiTheme="minorHAnsi" w:hAnsiTheme="minorHAnsi" w:cstheme="minorHAnsi"/>
          <w:b/>
        </w:rPr>
        <w:t xml:space="preserve">Environment: </w:t>
      </w:r>
      <w:r w:rsidR="00843C5F" w:rsidRPr="00AE1CD7">
        <w:rPr>
          <w:rFonts w:asciiTheme="minorHAnsi" w:hAnsiTheme="minorHAnsi" w:cstheme="minorHAnsi"/>
          <w:b/>
        </w:rPr>
        <w:t xml:space="preserve">JavaScript, HTML5, AngularJS, React, Node.js, MongoDB, MEAN, </w:t>
      </w:r>
      <w:proofErr w:type="spellStart"/>
      <w:r w:rsidR="00843C5F" w:rsidRPr="00AE1CD7">
        <w:rPr>
          <w:rFonts w:asciiTheme="minorHAnsi" w:hAnsiTheme="minorHAnsi" w:cstheme="minorHAnsi"/>
          <w:b/>
        </w:rPr>
        <w:t>Git</w:t>
      </w:r>
      <w:proofErr w:type="spellEnd"/>
      <w:r w:rsidR="00843C5F" w:rsidRPr="00AE1CD7">
        <w:rPr>
          <w:rFonts w:asciiTheme="minorHAnsi" w:hAnsiTheme="minorHAnsi" w:cstheme="minorHAnsi"/>
          <w:b/>
        </w:rPr>
        <w:t>/</w:t>
      </w:r>
      <w:proofErr w:type="spellStart"/>
      <w:r w:rsidR="00843C5F" w:rsidRPr="00AE1CD7">
        <w:rPr>
          <w:rFonts w:asciiTheme="minorHAnsi" w:hAnsiTheme="minorHAnsi" w:cstheme="minorHAnsi"/>
          <w:b/>
        </w:rPr>
        <w:t>GitHub</w:t>
      </w:r>
      <w:proofErr w:type="spellEnd"/>
      <w:r w:rsidR="00843C5F" w:rsidRPr="00AE1CD7">
        <w:rPr>
          <w:rFonts w:asciiTheme="minorHAnsi" w:hAnsiTheme="minorHAnsi" w:cstheme="minorHAnsi"/>
          <w:b/>
        </w:rPr>
        <w:t xml:space="preserve">, </w:t>
      </w:r>
      <w:proofErr w:type="spellStart"/>
      <w:r w:rsidR="00843C5F" w:rsidRPr="00AE1CD7">
        <w:rPr>
          <w:rFonts w:asciiTheme="minorHAnsi" w:hAnsiTheme="minorHAnsi" w:cstheme="minorHAnsi"/>
          <w:b/>
        </w:rPr>
        <w:t>jQuery</w:t>
      </w:r>
      <w:proofErr w:type="spellEnd"/>
      <w:r w:rsidR="00843C5F" w:rsidRPr="00AE1CD7">
        <w:rPr>
          <w:rFonts w:asciiTheme="minorHAnsi" w:hAnsiTheme="minorHAnsi" w:cstheme="minorHAnsi"/>
          <w:b/>
        </w:rPr>
        <w:t xml:space="preserve">, CSS3, </w:t>
      </w:r>
      <w:proofErr w:type="spellStart"/>
      <w:r w:rsidR="00877EFA" w:rsidRPr="00AE1CD7">
        <w:rPr>
          <w:rFonts w:asciiTheme="minorHAnsi" w:hAnsiTheme="minorHAnsi" w:cstheme="minorHAnsi"/>
          <w:b/>
        </w:rPr>
        <w:t>SASS,</w:t>
      </w:r>
      <w:r w:rsidR="006232A6" w:rsidRPr="00AE1CD7">
        <w:rPr>
          <w:rFonts w:asciiTheme="minorHAnsi" w:hAnsiTheme="minorHAnsi" w:cstheme="minorHAnsi"/>
          <w:b/>
        </w:rPr>
        <w:t>AngularJS</w:t>
      </w:r>
      <w:proofErr w:type="spellEnd"/>
      <w:r w:rsidR="00843C5F" w:rsidRPr="00AE1CD7">
        <w:rPr>
          <w:rFonts w:asciiTheme="minorHAnsi" w:hAnsiTheme="minorHAnsi" w:cstheme="minorHAnsi"/>
          <w:b/>
        </w:rPr>
        <w:t xml:space="preserve">, </w:t>
      </w:r>
      <w:proofErr w:type="spellStart"/>
      <w:r w:rsidR="00843C5F" w:rsidRPr="00AE1CD7">
        <w:rPr>
          <w:rFonts w:asciiTheme="minorHAnsi" w:hAnsiTheme="minorHAnsi" w:cstheme="minorHAnsi"/>
          <w:b/>
        </w:rPr>
        <w:t>TypeScript</w:t>
      </w:r>
      <w:proofErr w:type="spellEnd"/>
      <w:r w:rsidR="00843C5F" w:rsidRPr="00AE1CD7">
        <w:rPr>
          <w:rFonts w:asciiTheme="minorHAnsi" w:hAnsiTheme="minorHAnsi" w:cstheme="minorHAnsi"/>
          <w:b/>
        </w:rPr>
        <w:t>,</w:t>
      </w:r>
      <w:r w:rsidR="000613A4" w:rsidRPr="00AE1CD7">
        <w:rPr>
          <w:rFonts w:asciiTheme="minorHAnsi" w:hAnsiTheme="minorHAnsi" w:cstheme="minorHAnsi"/>
          <w:b/>
        </w:rPr>
        <w:t xml:space="preserve"> </w:t>
      </w:r>
      <w:r w:rsidR="00843C5F" w:rsidRPr="00AE1CD7">
        <w:rPr>
          <w:rFonts w:asciiTheme="minorHAnsi" w:hAnsiTheme="minorHAnsi" w:cstheme="minorHAnsi"/>
          <w:b/>
        </w:rPr>
        <w:t xml:space="preserve"> MySQL, EC2,</w:t>
      </w:r>
      <w:r w:rsidR="00454D8C" w:rsidRPr="00AE1CD7">
        <w:rPr>
          <w:rFonts w:asciiTheme="minorHAnsi" w:hAnsiTheme="minorHAnsi" w:cstheme="minorHAnsi"/>
          <w:b/>
        </w:rPr>
        <w:t>Jasper Reports,</w:t>
      </w:r>
      <w:r w:rsidR="00843C5F" w:rsidRPr="00AE1CD7">
        <w:rPr>
          <w:rFonts w:asciiTheme="minorHAnsi" w:hAnsiTheme="minorHAnsi" w:cstheme="minorHAnsi"/>
          <w:b/>
        </w:rPr>
        <w:t xml:space="preserve"> </w:t>
      </w:r>
      <w:proofErr w:type="spellStart"/>
      <w:r w:rsidR="00843C5F" w:rsidRPr="00AE1CD7">
        <w:rPr>
          <w:rFonts w:asciiTheme="minorHAnsi" w:hAnsiTheme="minorHAnsi" w:cstheme="minorHAnsi"/>
          <w:b/>
        </w:rPr>
        <w:t>FusionCharts</w:t>
      </w:r>
      <w:proofErr w:type="spellEnd"/>
      <w:r w:rsidR="00843C5F" w:rsidRPr="00AE1CD7">
        <w:rPr>
          <w:rFonts w:asciiTheme="minorHAnsi" w:hAnsiTheme="minorHAnsi" w:cstheme="minorHAnsi"/>
          <w:b/>
        </w:rPr>
        <w:t>,</w:t>
      </w:r>
      <w:r w:rsidR="000613A4" w:rsidRPr="00AE1CD7">
        <w:rPr>
          <w:rFonts w:asciiTheme="minorHAnsi" w:hAnsiTheme="minorHAnsi" w:cstheme="minorHAnsi"/>
          <w:b/>
        </w:rPr>
        <w:t xml:space="preserve"> </w:t>
      </w:r>
      <w:r w:rsidR="00454D8C" w:rsidRPr="00AE1CD7">
        <w:rPr>
          <w:rFonts w:asciiTheme="minorHAnsi" w:hAnsiTheme="minorHAnsi" w:cstheme="minorHAnsi"/>
          <w:b/>
        </w:rPr>
        <w:t>Jasmine,</w:t>
      </w:r>
      <w:r w:rsidR="00843C5F" w:rsidRPr="00AE1CD7">
        <w:rPr>
          <w:rFonts w:asciiTheme="minorHAnsi" w:hAnsiTheme="minorHAnsi" w:cstheme="minorHAnsi"/>
          <w:b/>
        </w:rPr>
        <w:t xml:space="preserve"> Ruby on Rails, PHP</w:t>
      </w:r>
      <w:r w:rsidRPr="00AE1CD7">
        <w:rPr>
          <w:rFonts w:asciiTheme="minorHAnsi" w:hAnsiTheme="minorHAnsi" w:cstheme="minorHAnsi"/>
          <w:b/>
        </w:rPr>
        <w:t>.</w:t>
      </w:r>
    </w:p>
    <w:p w:rsidR="006232A6" w:rsidRPr="00AE1CD7" w:rsidRDefault="006232A6" w:rsidP="00A071ED">
      <w:pPr>
        <w:spacing w:after="60" w:line="240" w:lineRule="auto"/>
        <w:contextualSpacing/>
        <w:rPr>
          <w:rFonts w:asciiTheme="minorHAnsi" w:hAnsiTheme="minorHAnsi" w:cstheme="minorHAnsi"/>
          <w:b/>
        </w:rPr>
      </w:pPr>
    </w:p>
    <w:p w:rsidR="005F219A" w:rsidRPr="00AE1CD7" w:rsidRDefault="005F219A" w:rsidP="00A071ED">
      <w:pPr>
        <w:spacing w:after="60" w:line="240" w:lineRule="auto"/>
        <w:rPr>
          <w:rFonts w:asciiTheme="minorHAnsi" w:hAnsiTheme="minorHAnsi" w:cstheme="minorHAnsi"/>
        </w:rPr>
      </w:pPr>
      <w:r w:rsidRPr="00AE1CD7">
        <w:rPr>
          <w:rFonts w:asciiTheme="minorHAnsi" w:hAnsiTheme="minorHAnsi" w:cstheme="minorHAnsi"/>
        </w:rPr>
        <w:t xml:space="preserve"> </w:t>
      </w:r>
    </w:p>
    <w:sectPr w:rsidR="005F219A" w:rsidRPr="00AE1CD7" w:rsidSect="003041BA">
      <w:headerReference w:type="default" r:id="rId8"/>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EEC" w:rsidRDefault="00154EEC" w:rsidP="00596C73">
      <w:pPr>
        <w:spacing w:after="0" w:line="240" w:lineRule="auto"/>
      </w:pPr>
      <w:r>
        <w:separator/>
      </w:r>
    </w:p>
  </w:endnote>
  <w:endnote w:type="continuationSeparator" w:id="0">
    <w:p w:rsidR="00154EEC" w:rsidRDefault="00154EEC"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EEC" w:rsidRDefault="00154EEC" w:rsidP="00596C73">
      <w:pPr>
        <w:spacing w:after="0" w:line="240" w:lineRule="auto"/>
      </w:pPr>
      <w:r>
        <w:separator/>
      </w:r>
    </w:p>
  </w:footnote>
  <w:footnote w:type="continuationSeparator" w:id="0">
    <w:p w:rsidR="00154EEC" w:rsidRDefault="00154EEC" w:rsidP="00596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BD1" w:rsidRPr="00AE1CD7" w:rsidRDefault="002C5BD1" w:rsidP="00AE1CD7">
    <w:pPr>
      <w:pStyle w:val="Header"/>
      <w:spacing w:after="60"/>
      <w:rPr>
        <w:rFonts w:asciiTheme="minorHAnsi" w:hAnsiTheme="minorHAnsi" w:cstheme="minorHAnsi"/>
      </w:rPr>
    </w:pPr>
    <w:proofErr w:type="spellStart"/>
    <w:r w:rsidRPr="00AE1CD7">
      <w:rPr>
        <w:rFonts w:asciiTheme="minorHAnsi" w:hAnsiTheme="minorHAnsi" w:cstheme="minorHAnsi"/>
      </w:rPr>
      <w:t>Nagender</w:t>
    </w:r>
    <w:proofErr w:type="spellEnd"/>
    <w:r w:rsidR="00AE1CD7" w:rsidRPr="00AE1CD7">
      <w:rPr>
        <w:rFonts w:asciiTheme="minorHAnsi" w:hAnsiTheme="minorHAnsi" w:cstheme="minorHAnsi"/>
      </w:rPr>
      <w:t xml:space="preserve"> </w:t>
    </w:r>
  </w:p>
  <w:p w:rsidR="002C5BD1" w:rsidRPr="00AE1CD7" w:rsidRDefault="00AE1CD7" w:rsidP="00AE1CD7">
    <w:pPr>
      <w:pStyle w:val="Header"/>
      <w:spacing w:after="60"/>
      <w:rPr>
        <w:rFonts w:asciiTheme="minorHAnsi" w:hAnsiTheme="minorHAnsi" w:cstheme="minorHAnsi"/>
      </w:rPr>
    </w:pPr>
    <w:hyperlink r:id="rId1" w:history="1">
      <w:r w:rsidRPr="009B1952">
        <w:rPr>
          <w:rStyle w:val="Hyperlink"/>
          <w:rFonts w:asciiTheme="minorHAnsi" w:hAnsiTheme="minorHAnsi" w:cstheme="minorHAnsi"/>
        </w:rPr>
        <w:t>nagender.gnr@gmail.com</w:t>
      </w:r>
    </w:hyperlink>
    <w:r>
      <w:rPr>
        <w:rFonts w:asciiTheme="minorHAnsi" w:hAnsiTheme="minorHAnsi" w:cstheme="minorHAnsi"/>
      </w:rPr>
      <w:t xml:space="preserve"> </w:t>
    </w:r>
  </w:p>
  <w:p w:rsidR="002C5BD1" w:rsidRPr="00AE1CD7" w:rsidRDefault="002C5BD1" w:rsidP="00AE1CD7">
    <w:pPr>
      <w:pStyle w:val="Header"/>
      <w:spacing w:after="60"/>
      <w:rPr>
        <w:rFonts w:asciiTheme="minorHAnsi" w:hAnsiTheme="minorHAnsi" w:cstheme="minorHAnsi"/>
      </w:rPr>
    </w:pPr>
    <w:r w:rsidRPr="00AE1CD7">
      <w:rPr>
        <w:rFonts w:asciiTheme="minorHAnsi" w:hAnsiTheme="minorHAnsi" w:cstheme="minorHAnsi"/>
      </w:rPr>
      <w:t>614 943 4546</w:t>
    </w:r>
  </w:p>
  <w:p w:rsidR="0072052F" w:rsidRDefault="007205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3E87F1B"/>
    <w:multiLevelType w:val="hybridMultilevel"/>
    <w:tmpl w:val="11C6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D758C"/>
    <w:multiLevelType w:val="hybridMultilevel"/>
    <w:tmpl w:val="BF64DD7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0896163E"/>
    <w:multiLevelType w:val="hybridMultilevel"/>
    <w:tmpl w:val="098A6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70D82"/>
    <w:multiLevelType w:val="hybridMultilevel"/>
    <w:tmpl w:val="AC1C2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C262E"/>
    <w:multiLevelType w:val="hybridMultilevel"/>
    <w:tmpl w:val="C786012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nsid w:val="19562FBB"/>
    <w:multiLevelType w:val="hybridMultilevel"/>
    <w:tmpl w:val="CB226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F95DB8"/>
    <w:multiLevelType w:val="hybridMultilevel"/>
    <w:tmpl w:val="61E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8B6B39"/>
    <w:multiLevelType w:val="hybridMultilevel"/>
    <w:tmpl w:val="8A48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384222"/>
    <w:multiLevelType w:val="hybridMultilevel"/>
    <w:tmpl w:val="A07674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0965AE5"/>
    <w:multiLevelType w:val="hybridMultilevel"/>
    <w:tmpl w:val="B97ECF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09821CC"/>
    <w:multiLevelType w:val="hybridMultilevel"/>
    <w:tmpl w:val="8F342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21498C"/>
    <w:multiLevelType w:val="hybridMultilevel"/>
    <w:tmpl w:val="7688BCB8"/>
    <w:lvl w:ilvl="0" w:tplc="9ED4BF8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44AF4"/>
    <w:multiLevelType w:val="hybridMultilevel"/>
    <w:tmpl w:val="9490F760"/>
    <w:lvl w:ilvl="0" w:tplc="B148BCA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A7F9E"/>
    <w:multiLevelType w:val="hybridMultilevel"/>
    <w:tmpl w:val="A5FE6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E7B9C"/>
    <w:multiLevelType w:val="hybridMultilevel"/>
    <w:tmpl w:val="C3040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4F35BA"/>
    <w:multiLevelType w:val="hybridMultilevel"/>
    <w:tmpl w:val="DCD8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C81331"/>
    <w:multiLevelType w:val="hybridMultilevel"/>
    <w:tmpl w:val="D904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458611A"/>
    <w:multiLevelType w:val="hybridMultilevel"/>
    <w:tmpl w:val="F7343568"/>
    <w:lvl w:ilvl="0" w:tplc="CD9A124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A5B31"/>
    <w:multiLevelType w:val="hybridMultilevel"/>
    <w:tmpl w:val="4B80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83CDB"/>
    <w:multiLevelType w:val="hybridMultilevel"/>
    <w:tmpl w:val="BD2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55378D"/>
    <w:multiLevelType w:val="hybridMultilevel"/>
    <w:tmpl w:val="A6F80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8A4621"/>
    <w:multiLevelType w:val="multilevel"/>
    <w:tmpl w:val="4E30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C5E4B"/>
    <w:multiLevelType w:val="hybridMultilevel"/>
    <w:tmpl w:val="0BA6408C"/>
    <w:lvl w:ilvl="0" w:tplc="04090005">
      <w:start w:val="1"/>
      <w:numFmt w:val="bullet"/>
      <w:lvlText w:val=""/>
      <w:lvlJc w:val="left"/>
      <w:pPr>
        <w:tabs>
          <w:tab w:val="num" w:pos="720"/>
        </w:tabs>
        <w:ind w:left="720" w:hanging="720"/>
      </w:pPr>
      <w:rPr>
        <w:rFonts w:ascii="Wingdings" w:hAnsi="Wingding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6D7F1A"/>
    <w:multiLevelType w:val="hybridMultilevel"/>
    <w:tmpl w:val="B3568868"/>
    <w:lvl w:ilvl="0" w:tplc="CD9A1242">
      <w:numFmt w:val="bullet"/>
      <w:lvlText w:val="•"/>
      <w:lvlJc w:val="left"/>
      <w:pPr>
        <w:ind w:left="540" w:hanging="360"/>
      </w:pPr>
      <w:rPr>
        <w:rFonts w:ascii="Calibri" w:eastAsia="Calibri" w:hAnsi="Calibri"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4D550B65"/>
    <w:multiLevelType w:val="multilevel"/>
    <w:tmpl w:val="818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89136D"/>
    <w:multiLevelType w:val="hybridMultilevel"/>
    <w:tmpl w:val="CBBC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45877"/>
    <w:multiLevelType w:val="hybridMultilevel"/>
    <w:tmpl w:val="3F0C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43454"/>
    <w:multiLevelType w:val="hybridMultilevel"/>
    <w:tmpl w:val="893E8DB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nsid w:val="57F217D2"/>
    <w:multiLevelType w:val="hybridMultilevel"/>
    <w:tmpl w:val="161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622171"/>
    <w:multiLevelType w:val="hybridMultilevel"/>
    <w:tmpl w:val="268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B006A"/>
    <w:multiLevelType w:val="hybridMultilevel"/>
    <w:tmpl w:val="6AC0AC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A4165C"/>
    <w:multiLevelType w:val="hybridMultilevel"/>
    <w:tmpl w:val="F36E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05727C"/>
    <w:multiLevelType w:val="hybridMultilevel"/>
    <w:tmpl w:val="B656B0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4A02C89"/>
    <w:multiLevelType w:val="hybridMultilevel"/>
    <w:tmpl w:val="82346B7E"/>
    <w:lvl w:ilvl="0" w:tplc="CD9A124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F300C"/>
    <w:multiLevelType w:val="hybridMultilevel"/>
    <w:tmpl w:val="16D2F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6A679F"/>
    <w:multiLevelType w:val="hybridMultilevel"/>
    <w:tmpl w:val="1A7C4F5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0">
    <w:nsid w:val="6CE270D5"/>
    <w:multiLevelType w:val="hybridMultilevel"/>
    <w:tmpl w:val="12024EF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1">
    <w:nsid w:val="700001EF"/>
    <w:multiLevelType w:val="hybridMultilevel"/>
    <w:tmpl w:val="D83A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7D413A"/>
    <w:multiLevelType w:val="hybridMultilevel"/>
    <w:tmpl w:val="0DD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353B96"/>
    <w:multiLevelType w:val="hybridMultilevel"/>
    <w:tmpl w:val="71F2E0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nsid w:val="7744421B"/>
    <w:multiLevelType w:val="hybridMultilevel"/>
    <w:tmpl w:val="A4B4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BD439F"/>
    <w:multiLevelType w:val="hybridMultilevel"/>
    <w:tmpl w:val="F874254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6">
    <w:nsid w:val="7BF82775"/>
    <w:multiLevelType w:val="hybridMultilevel"/>
    <w:tmpl w:val="BB2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C017DF"/>
    <w:multiLevelType w:val="hybridMultilevel"/>
    <w:tmpl w:val="D228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D07D6B"/>
    <w:multiLevelType w:val="hybridMultilevel"/>
    <w:tmpl w:val="ABBE33B0"/>
    <w:lvl w:ilvl="0" w:tplc="CD9A124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376D68"/>
    <w:multiLevelType w:val="multilevel"/>
    <w:tmpl w:val="010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30"/>
  </w:num>
  <w:num w:numId="5">
    <w:abstractNumId w:val="40"/>
  </w:num>
  <w:num w:numId="6">
    <w:abstractNumId w:val="22"/>
  </w:num>
  <w:num w:numId="7">
    <w:abstractNumId w:val="43"/>
  </w:num>
  <w:num w:numId="8">
    <w:abstractNumId w:val="39"/>
  </w:num>
  <w:num w:numId="9">
    <w:abstractNumId w:val="4"/>
  </w:num>
  <w:num w:numId="10">
    <w:abstractNumId w:val="33"/>
  </w:num>
  <w:num w:numId="11">
    <w:abstractNumId w:val="31"/>
  </w:num>
  <w:num w:numId="12">
    <w:abstractNumId w:val="21"/>
  </w:num>
  <w:num w:numId="13">
    <w:abstractNumId w:val="9"/>
  </w:num>
  <w:num w:numId="14">
    <w:abstractNumId w:val="26"/>
  </w:num>
  <w:num w:numId="15">
    <w:abstractNumId w:val="23"/>
  </w:num>
  <w:num w:numId="16">
    <w:abstractNumId w:val="41"/>
  </w:num>
  <w:num w:numId="17">
    <w:abstractNumId w:val="16"/>
  </w:num>
  <w:num w:numId="18">
    <w:abstractNumId w:val="36"/>
  </w:num>
  <w:num w:numId="19">
    <w:abstractNumId w:val="47"/>
  </w:num>
  <w:num w:numId="20">
    <w:abstractNumId w:val="29"/>
  </w:num>
  <w:num w:numId="21">
    <w:abstractNumId w:val="35"/>
  </w:num>
  <w:num w:numId="22">
    <w:abstractNumId w:val="8"/>
  </w:num>
  <w:num w:numId="23">
    <w:abstractNumId w:val="14"/>
  </w:num>
  <w:num w:numId="24">
    <w:abstractNumId w:val="1"/>
  </w:num>
  <w:num w:numId="25">
    <w:abstractNumId w:val="42"/>
  </w:num>
  <w:num w:numId="26">
    <w:abstractNumId w:val="24"/>
  </w:num>
  <w:num w:numId="27">
    <w:abstractNumId w:val="32"/>
  </w:num>
  <w:num w:numId="28">
    <w:abstractNumId w:val="15"/>
  </w:num>
  <w:num w:numId="29">
    <w:abstractNumId w:val="38"/>
  </w:num>
  <w:num w:numId="30">
    <w:abstractNumId w:val="48"/>
  </w:num>
  <w:num w:numId="31">
    <w:abstractNumId w:val="20"/>
  </w:num>
  <w:num w:numId="32">
    <w:abstractNumId w:val="27"/>
  </w:num>
  <w:num w:numId="33">
    <w:abstractNumId w:val="37"/>
  </w:num>
  <w:num w:numId="34">
    <w:abstractNumId w:val="2"/>
  </w:num>
  <w:num w:numId="35">
    <w:abstractNumId w:val="34"/>
  </w:num>
  <w:num w:numId="36">
    <w:abstractNumId w:val="18"/>
  </w:num>
  <w:num w:numId="37">
    <w:abstractNumId w:val="0"/>
  </w:num>
  <w:num w:numId="38">
    <w:abstractNumId w:val="10"/>
  </w:num>
  <w:num w:numId="39">
    <w:abstractNumId w:val="12"/>
  </w:num>
  <w:num w:numId="40">
    <w:abstractNumId w:val="13"/>
  </w:num>
  <w:num w:numId="41">
    <w:abstractNumId w:val="7"/>
  </w:num>
  <w:num w:numId="42">
    <w:abstractNumId w:val="19"/>
  </w:num>
  <w:num w:numId="43">
    <w:abstractNumId w:val="17"/>
  </w:num>
  <w:num w:numId="44">
    <w:abstractNumId w:val="45"/>
  </w:num>
  <w:num w:numId="45">
    <w:abstractNumId w:val="49"/>
  </w:num>
  <w:num w:numId="46">
    <w:abstractNumId w:val="46"/>
  </w:num>
  <w:num w:numId="47">
    <w:abstractNumId w:val="11"/>
  </w:num>
  <w:num w:numId="48">
    <w:abstractNumId w:val="25"/>
  </w:num>
  <w:num w:numId="49">
    <w:abstractNumId w:val="28"/>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516B"/>
    <w:rsid w:val="0003411A"/>
    <w:rsid w:val="000353DC"/>
    <w:rsid w:val="000404B0"/>
    <w:rsid w:val="0004089C"/>
    <w:rsid w:val="000510EF"/>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C0BD9"/>
    <w:rsid w:val="000D1B05"/>
    <w:rsid w:val="000D6329"/>
    <w:rsid w:val="000E02D9"/>
    <w:rsid w:val="000F6FAC"/>
    <w:rsid w:val="00104887"/>
    <w:rsid w:val="0011067D"/>
    <w:rsid w:val="00110B33"/>
    <w:rsid w:val="00114E09"/>
    <w:rsid w:val="00123224"/>
    <w:rsid w:val="001305C0"/>
    <w:rsid w:val="0013330D"/>
    <w:rsid w:val="00133EE2"/>
    <w:rsid w:val="00137C3E"/>
    <w:rsid w:val="00137DE4"/>
    <w:rsid w:val="00140191"/>
    <w:rsid w:val="00146127"/>
    <w:rsid w:val="001515E5"/>
    <w:rsid w:val="00151B37"/>
    <w:rsid w:val="001529CD"/>
    <w:rsid w:val="001544C4"/>
    <w:rsid w:val="00154EEC"/>
    <w:rsid w:val="001557B2"/>
    <w:rsid w:val="00155967"/>
    <w:rsid w:val="0016768A"/>
    <w:rsid w:val="0016768E"/>
    <w:rsid w:val="00184B66"/>
    <w:rsid w:val="00187D75"/>
    <w:rsid w:val="001913C2"/>
    <w:rsid w:val="0019151E"/>
    <w:rsid w:val="0019415B"/>
    <w:rsid w:val="001A74E1"/>
    <w:rsid w:val="001C18E9"/>
    <w:rsid w:val="001C76B1"/>
    <w:rsid w:val="001D624E"/>
    <w:rsid w:val="001E2B0C"/>
    <w:rsid w:val="001F2536"/>
    <w:rsid w:val="001F68E5"/>
    <w:rsid w:val="001F70E8"/>
    <w:rsid w:val="00225450"/>
    <w:rsid w:val="00241F06"/>
    <w:rsid w:val="00243791"/>
    <w:rsid w:val="002449DB"/>
    <w:rsid w:val="00250B9F"/>
    <w:rsid w:val="00253EBE"/>
    <w:rsid w:val="00257AEB"/>
    <w:rsid w:val="00261455"/>
    <w:rsid w:val="002658D4"/>
    <w:rsid w:val="00266E9C"/>
    <w:rsid w:val="0029530C"/>
    <w:rsid w:val="002961F0"/>
    <w:rsid w:val="002B094F"/>
    <w:rsid w:val="002C0D35"/>
    <w:rsid w:val="002C5230"/>
    <w:rsid w:val="002C5BD1"/>
    <w:rsid w:val="002C5FCB"/>
    <w:rsid w:val="002C6B27"/>
    <w:rsid w:val="002C79C1"/>
    <w:rsid w:val="002D13FA"/>
    <w:rsid w:val="002D7F92"/>
    <w:rsid w:val="002F197F"/>
    <w:rsid w:val="002F5718"/>
    <w:rsid w:val="00302205"/>
    <w:rsid w:val="0030324E"/>
    <w:rsid w:val="00303BCC"/>
    <w:rsid w:val="003041BA"/>
    <w:rsid w:val="00305A58"/>
    <w:rsid w:val="00307736"/>
    <w:rsid w:val="00313EC2"/>
    <w:rsid w:val="003140D5"/>
    <w:rsid w:val="00315D67"/>
    <w:rsid w:val="003227A6"/>
    <w:rsid w:val="00323E98"/>
    <w:rsid w:val="00330E15"/>
    <w:rsid w:val="003421D3"/>
    <w:rsid w:val="0034342A"/>
    <w:rsid w:val="00355313"/>
    <w:rsid w:val="0036658B"/>
    <w:rsid w:val="00376625"/>
    <w:rsid w:val="00380BB3"/>
    <w:rsid w:val="003853C3"/>
    <w:rsid w:val="003916EE"/>
    <w:rsid w:val="00392564"/>
    <w:rsid w:val="003B17EA"/>
    <w:rsid w:val="003B31B3"/>
    <w:rsid w:val="003B565F"/>
    <w:rsid w:val="003C0AD9"/>
    <w:rsid w:val="003D264D"/>
    <w:rsid w:val="003D5A9F"/>
    <w:rsid w:val="003E570C"/>
    <w:rsid w:val="00400DC2"/>
    <w:rsid w:val="00404D21"/>
    <w:rsid w:val="00415CAC"/>
    <w:rsid w:val="004178FE"/>
    <w:rsid w:val="00420582"/>
    <w:rsid w:val="004206D8"/>
    <w:rsid w:val="00433E33"/>
    <w:rsid w:val="0045114D"/>
    <w:rsid w:val="00453348"/>
    <w:rsid w:val="00454D8C"/>
    <w:rsid w:val="004559CF"/>
    <w:rsid w:val="00460B64"/>
    <w:rsid w:val="004615E0"/>
    <w:rsid w:val="0046688E"/>
    <w:rsid w:val="00470BE0"/>
    <w:rsid w:val="00483BAE"/>
    <w:rsid w:val="00484636"/>
    <w:rsid w:val="00486DEF"/>
    <w:rsid w:val="00487E56"/>
    <w:rsid w:val="00491422"/>
    <w:rsid w:val="0049253D"/>
    <w:rsid w:val="0049497B"/>
    <w:rsid w:val="004968A2"/>
    <w:rsid w:val="004A1039"/>
    <w:rsid w:val="004A72EB"/>
    <w:rsid w:val="004B2EEE"/>
    <w:rsid w:val="004B7681"/>
    <w:rsid w:val="004D1470"/>
    <w:rsid w:val="004D5487"/>
    <w:rsid w:val="004D69FF"/>
    <w:rsid w:val="004E2DAC"/>
    <w:rsid w:val="004E4546"/>
    <w:rsid w:val="004E7F18"/>
    <w:rsid w:val="005000A7"/>
    <w:rsid w:val="00506247"/>
    <w:rsid w:val="00510315"/>
    <w:rsid w:val="0051199D"/>
    <w:rsid w:val="00511BA9"/>
    <w:rsid w:val="00514079"/>
    <w:rsid w:val="005268BA"/>
    <w:rsid w:val="005331BA"/>
    <w:rsid w:val="00535453"/>
    <w:rsid w:val="0054565F"/>
    <w:rsid w:val="00561621"/>
    <w:rsid w:val="00567B66"/>
    <w:rsid w:val="00567BC2"/>
    <w:rsid w:val="00573EC5"/>
    <w:rsid w:val="00585733"/>
    <w:rsid w:val="00585B36"/>
    <w:rsid w:val="005938B4"/>
    <w:rsid w:val="005961F6"/>
    <w:rsid w:val="00596C73"/>
    <w:rsid w:val="005A1252"/>
    <w:rsid w:val="005A58DA"/>
    <w:rsid w:val="005B6AE5"/>
    <w:rsid w:val="005C131F"/>
    <w:rsid w:val="005C5333"/>
    <w:rsid w:val="005D7DC7"/>
    <w:rsid w:val="005E3692"/>
    <w:rsid w:val="005F219A"/>
    <w:rsid w:val="005F691E"/>
    <w:rsid w:val="00602591"/>
    <w:rsid w:val="00603C4D"/>
    <w:rsid w:val="00605AA9"/>
    <w:rsid w:val="006102C4"/>
    <w:rsid w:val="00610735"/>
    <w:rsid w:val="00616A9F"/>
    <w:rsid w:val="00617BDE"/>
    <w:rsid w:val="00622589"/>
    <w:rsid w:val="006232A6"/>
    <w:rsid w:val="00626EB0"/>
    <w:rsid w:val="00630922"/>
    <w:rsid w:val="00641C3C"/>
    <w:rsid w:val="00650DEE"/>
    <w:rsid w:val="006516E4"/>
    <w:rsid w:val="00663346"/>
    <w:rsid w:val="00673CFE"/>
    <w:rsid w:val="006767D6"/>
    <w:rsid w:val="00683C6D"/>
    <w:rsid w:val="00693E48"/>
    <w:rsid w:val="006948F6"/>
    <w:rsid w:val="00695583"/>
    <w:rsid w:val="006A2A99"/>
    <w:rsid w:val="006B7E50"/>
    <w:rsid w:val="006C6AFF"/>
    <w:rsid w:val="006D0438"/>
    <w:rsid w:val="006D1A1A"/>
    <w:rsid w:val="006D70AB"/>
    <w:rsid w:val="006D7EA8"/>
    <w:rsid w:val="006E1AA7"/>
    <w:rsid w:val="006E73DC"/>
    <w:rsid w:val="006F6067"/>
    <w:rsid w:val="0071561A"/>
    <w:rsid w:val="0072052F"/>
    <w:rsid w:val="00720B96"/>
    <w:rsid w:val="007228BC"/>
    <w:rsid w:val="00725304"/>
    <w:rsid w:val="00731CDB"/>
    <w:rsid w:val="00756BAF"/>
    <w:rsid w:val="00765B92"/>
    <w:rsid w:val="00765D72"/>
    <w:rsid w:val="00766B62"/>
    <w:rsid w:val="0076770F"/>
    <w:rsid w:val="00770382"/>
    <w:rsid w:val="007743DB"/>
    <w:rsid w:val="007761F5"/>
    <w:rsid w:val="007774FF"/>
    <w:rsid w:val="00782423"/>
    <w:rsid w:val="00783765"/>
    <w:rsid w:val="00784772"/>
    <w:rsid w:val="00784E35"/>
    <w:rsid w:val="00794500"/>
    <w:rsid w:val="007A2CAC"/>
    <w:rsid w:val="007A798B"/>
    <w:rsid w:val="007C4DDA"/>
    <w:rsid w:val="007C52F7"/>
    <w:rsid w:val="007D06EE"/>
    <w:rsid w:val="007D0EA7"/>
    <w:rsid w:val="007E168E"/>
    <w:rsid w:val="007E31F9"/>
    <w:rsid w:val="00800CCB"/>
    <w:rsid w:val="008012F4"/>
    <w:rsid w:val="00822535"/>
    <w:rsid w:val="008315DE"/>
    <w:rsid w:val="00843C5F"/>
    <w:rsid w:val="0084448C"/>
    <w:rsid w:val="00861CD1"/>
    <w:rsid w:val="008739E2"/>
    <w:rsid w:val="00877EFA"/>
    <w:rsid w:val="00882EB0"/>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1161"/>
    <w:rsid w:val="008E19E2"/>
    <w:rsid w:val="008E403A"/>
    <w:rsid w:val="008E67A4"/>
    <w:rsid w:val="008F16B9"/>
    <w:rsid w:val="008F3A3B"/>
    <w:rsid w:val="00910991"/>
    <w:rsid w:val="009138EB"/>
    <w:rsid w:val="009228DF"/>
    <w:rsid w:val="00924C70"/>
    <w:rsid w:val="00931127"/>
    <w:rsid w:val="00935E87"/>
    <w:rsid w:val="00945CE3"/>
    <w:rsid w:val="00946DB5"/>
    <w:rsid w:val="009500BC"/>
    <w:rsid w:val="00960AF2"/>
    <w:rsid w:val="00967575"/>
    <w:rsid w:val="00967A06"/>
    <w:rsid w:val="009725BE"/>
    <w:rsid w:val="00972DF2"/>
    <w:rsid w:val="00975045"/>
    <w:rsid w:val="00994548"/>
    <w:rsid w:val="0099461F"/>
    <w:rsid w:val="009A3990"/>
    <w:rsid w:val="009A6DC9"/>
    <w:rsid w:val="009B22C1"/>
    <w:rsid w:val="009B6D0C"/>
    <w:rsid w:val="009C1F25"/>
    <w:rsid w:val="009C4A7A"/>
    <w:rsid w:val="009D1022"/>
    <w:rsid w:val="009D20C1"/>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3910"/>
    <w:rsid w:val="00A4031B"/>
    <w:rsid w:val="00A42D5C"/>
    <w:rsid w:val="00A4543B"/>
    <w:rsid w:val="00A4775F"/>
    <w:rsid w:val="00A55A94"/>
    <w:rsid w:val="00A60627"/>
    <w:rsid w:val="00A6189E"/>
    <w:rsid w:val="00A61E18"/>
    <w:rsid w:val="00A77674"/>
    <w:rsid w:val="00A9240C"/>
    <w:rsid w:val="00AA620F"/>
    <w:rsid w:val="00AA67F3"/>
    <w:rsid w:val="00AA6AF2"/>
    <w:rsid w:val="00AB26C4"/>
    <w:rsid w:val="00AB4184"/>
    <w:rsid w:val="00AB5901"/>
    <w:rsid w:val="00AB6AD9"/>
    <w:rsid w:val="00AC1132"/>
    <w:rsid w:val="00AE1CD7"/>
    <w:rsid w:val="00AE3637"/>
    <w:rsid w:val="00AE5C19"/>
    <w:rsid w:val="00AE609B"/>
    <w:rsid w:val="00AF241C"/>
    <w:rsid w:val="00AF2E9F"/>
    <w:rsid w:val="00AF67D3"/>
    <w:rsid w:val="00B05858"/>
    <w:rsid w:val="00B05C97"/>
    <w:rsid w:val="00B07CBF"/>
    <w:rsid w:val="00B14F17"/>
    <w:rsid w:val="00B1624F"/>
    <w:rsid w:val="00B20B43"/>
    <w:rsid w:val="00B20DBE"/>
    <w:rsid w:val="00B72A0E"/>
    <w:rsid w:val="00B83490"/>
    <w:rsid w:val="00B84D59"/>
    <w:rsid w:val="00B93152"/>
    <w:rsid w:val="00B95C58"/>
    <w:rsid w:val="00BA4B5E"/>
    <w:rsid w:val="00BB65B6"/>
    <w:rsid w:val="00BB783C"/>
    <w:rsid w:val="00BC6981"/>
    <w:rsid w:val="00BE51AE"/>
    <w:rsid w:val="00BE60C8"/>
    <w:rsid w:val="00BE757A"/>
    <w:rsid w:val="00BF24AA"/>
    <w:rsid w:val="00BF5782"/>
    <w:rsid w:val="00C0073A"/>
    <w:rsid w:val="00C01402"/>
    <w:rsid w:val="00C0470F"/>
    <w:rsid w:val="00C15DEE"/>
    <w:rsid w:val="00C32522"/>
    <w:rsid w:val="00C33D70"/>
    <w:rsid w:val="00C37AA1"/>
    <w:rsid w:val="00C37C8F"/>
    <w:rsid w:val="00C46F71"/>
    <w:rsid w:val="00C57E8B"/>
    <w:rsid w:val="00C62BC0"/>
    <w:rsid w:val="00C64538"/>
    <w:rsid w:val="00C75888"/>
    <w:rsid w:val="00C80F0A"/>
    <w:rsid w:val="00C8410C"/>
    <w:rsid w:val="00C85EBC"/>
    <w:rsid w:val="00CA47F0"/>
    <w:rsid w:val="00CA5865"/>
    <w:rsid w:val="00CB16B7"/>
    <w:rsid w:val="00CB40DD"/>
    <w:rsid w:val="00CB508E"/>
    <w:rsid w:val="00CB6C3F"/>
    <w:rsid w:val="00CC60E8"/>
    <w:rsid w:val="00CD6793"/>
    <w:rsid w:val="00CE537B"/>
    <w:rsid w:val="00CE5AA6"/>
    <w:rsid w:val="00CF4317"/>
    <w:rsid w:val="00CF4B9C"/>
    <w:rsid w:val="00D07D77"/>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D0282"/>
    <w:rsid w:val="00DD18B7"/>
    <w:rsid w:val="00DE0407"/>
    <w:rsid w:val="00DE2253"/>
    <w:rsid w:val="00E074D7"/>
    <w:rsid w:val="00E16099"/>
    <w:rsid w:val="00E1763D"/>
    <w:rsid w:val="00E24FDF"/>
    <w:rsid w:val="00E26F34"/>
    <w:rsid w:val="00E27477"/>
    <w:rsid w:val="00E42A5D"/>
    <w:rsid w:val="00E5760C"/>
    <w:rsid w:val="00E61633"/>
    <w:rsid w:val="00E629D1"/>
    <w:rsid w:val="00E7054B"/>
    <w:rsid w:val="00E81722"/>
    <w:rsid w:val="00E81DCE"/>
    <w:rsid w:val="00E9232E"/>
    <w:rsid w:val="00E931FA"/>
    <w:rsid w:val="00EA1A7F"/>
    <w:rsid w:val="00EB176E"/>
    <w:rsid w:val="00EB3C78"/>
    <w:rsid w:val="00EB51B5"/>
    <w:rsid w:val="00EC19DA"/>
    <w:rsid w:val="00EC6E5C"/>
    <w:rsid w:val="00ED06D1"/>
    <w:rsid w:val="00ED3B3E"/>
    <w:rsid w:val="00ED4F4D"/>
    <w:rsid w:val="00EF3BE3"/>
    <w:rsid w:val="00F022E9"/>
    <w:rsid w:val="00F03FCF"/>
    <w:rsid w:val="00F16013"/>
    <w:rsid w:val="00F17616"/>
    <w:rsid w:val="00F20CCA"/>
    <w:rsid w:val="00F24791"/>
    <w:rsid w:val="00F32A4D"/>
    <w:rsid w:val="00F41527"/>
    <w:rsid w:val="00F45EAF"/>
    <w:rsid w:val="00F47D78"/>
    <w:rsid w:val="00F53503"/>
    <w:rsid w:val="00F662AD"/>
    <w:rsid w:val="00F71CC5"/>
    <w:rsid w:val="00F754EF"/>
    <w:rsid w:val="00F75CC1"/>
    <w:rsid w:val="00F7617A"/>
    <w:rsid w:val="00F807A9"/>
    <w:rsid w:val="00F84702"/>
    <w:rsid w:val="00F97BD5"/>
    <w:rsid w:val="00FA3B2F"/>
    <w:rsid w:val="00FB683F"/>
    <w:rsid w:val="00FC35FD"/>
    <w:rsid w:val="00FD0ABA"/>
    <w:rsid w:val="00FD12F1"/>
    <w:rsid w:val="00FD14DE"/>
    <w:rsid w:val="00FE2D97"/>
    <w:rsid w:val="00FE338E"/>
    <w:rsid w:val="00FE5EAD"/>
    <w:rsid w:val="00FE61FF"/>
    <w:rsid w:val="00FE7C33"/>
    <w:rsid w:val="00FF387D"/>
    <w:rsid w:val="00FF3D5F"/>
    <w:rsid w:val="00FF5236"/>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C926E-C3DD-457E-AB96-2DAE1798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agender.gn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E72F8-AD01-4004-82A6-F97B1B57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Shashank Sharma</cp:lastModifiedBy>
  <cp:revision>2</cp:revision>
  <cp:lastPrinted>2015-11-24T20:16:00Z</cp:lastPrinted>
  <dcterms:created xsi:type="dcterms:W3CDTF">2018-09-05T16:46:00Z</dcterms:created>
  <dcterms:modified xsi:type="dcterms:W3CDTF">2018-09-05T16:46:00Z</dcterms:modified>
</cp:coreProperties>
</file>