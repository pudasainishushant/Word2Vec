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C60" w:rsidRPr="00841F04" w:rsidRDefault="00AC3C60" w:rsidP="00841F04">
      <w:pPr>
        <w:pStyle w:val="NoSpacing"/>
        <w:jc w:val="center"/>
        <w:rPr>
          <w:b/>
        </w:rPr>
      </w:pPr>
      <w:r w:rsidRPr="00841F04">
        <w:rPr>
          <w:b/>
        </w:rPr>
        <w:t>MANEESH</w:t>
      </w:r>
    </w:p>
    <w:p w:rsidR="00AC3C60" w:rsidRPr="00841F04" w:rsidRDefault="00AC3C60" w:rsidP="00841F04">
      <w:pPr>
        <w:pStyle w:val="NoSpacing"/>
        <w:jc w:val="center"/>
        <w:rPr>
          <w:b/>
        </w:rPr>
      </w:pPr>
      <w:r w:rsidRPr="00841F04">
        <w:rPr>
          <w:b/>
        </w:rPr>
        <w:t>ServiceNow Administrator/ Developer</w:t>
      </w:r>
    </w:p>
    <w:p w:rsidR="00AC3C60" w:rsidRPr="00841F04" w:rsidRDefault="00AC3C60" w:rsidP="00841F04">
      <w:pPr>
        <w:pStyle w:val="NoSpacing"/>
        <w:jc w:val="center"/>
        <w:rPr>
          <w:b/>
        </w:rPr>
      </w:pPr>
      <w:r w:rsidRPr="00841F04">
        <w:rPr>
          <w:b/>
        </w:rPr>
        <w:t>mobile: (720) 453-2747</w:t>
      </w:r>
    </w:p>
    <w:p w:rsidR="00AC3C60" w:rsidRPr="00841F04" w:rsidRDefault="00AC3C60" w:rsidP="00841F04">
      <w:pPr>
        <w:pStyle w:val="NoSpacing"/>
        <w:jc w:val="center"/>
        <w:rPr>
          <w:b/>
        </w:rPr>
      </w:pPr>
      <w:r w:rsidRPr="00841F04">
        <w:rPr>
          <w:b/>
        </w:rPr>
        <w:t xml:space="preserve">Email: </w:t>
      </w:r>
      <w:hyperlink r:id="rId6" w:history="1">
        <w:r w:rsidRPr="00841F04">
          <w:rPr>
            <w:rStyle w:val="Hyperlink"/>
            <w:rFonts w:cstheme="minorHAnsi"/>
            <w:b/>
          </w:rPr>
          <w:t>maneesh1379@gmail.com</w:t>
        </w:r>
      </w:hyperlink>
    </w:p>
    <w:p w:rsidR="00AC3C60" w:rsidRPr="00CB3A76" w:rsidRDefault="00AC3C60" w:rsidP="00CB3A76">
      <w:pPr>
        <w:spacing w:line="240" w:lineRule="auto"/>
        <w:rPr>
          <w:rFonts w:cstheme="minorHAnsi"/>
          <w:b/>
          <w:u w:val="single"/>
        </w:rPr>
      </w:pPr>
      <w:r w:rsidRPr="00CB3A76">
        <w:rPr>
          <w:rFonts w:cstheme="minorHAnsi"/>
          <w:b/>
          <w:u w:val="single"/>
        </w:rPr>
        <w:t>Professional Summary:</w:t>
      </w:r>
    </w:p>
    <w:p w:rsidR="00AC3C60" w:rsidRPr="00CB3A76" w:rsidRDefault="00AC3C60" w:rsidP="00CB3A76">
      <w:pPr>
        <w:numPr>
          <w:ilvl w:val="0"/>
          <w:numId w:val="2"/>
        </w:numPr>
        <w:tabs>
          <w:tab w:val="num" w:pos="1080"/>
        </w:tabs>
        <w:spacing w:before="60" w:after="0" w:line="240" w:lineRule="auto"/>
        <w:rPr>
          <w:rFonts w:cstheme="minorHAnsi"/>
        </w:rPr>
      </w:pPr>
      <w:r w:rsidRPr="00CB3A76">
        <w:rPr>
          <w:rFonts w:cstheme="minorHAnsi"/>
        </w:rPr>
        <w:t xml:space="preserve">IT Professional with </w:t>
      </w:r>
      <w:r w:rsidR="003E1D09" w:rsidRPr="00CB3A76">
        <w:rPr>
          <w:rFonts w:cstheme="minorHAnsi"/>
        </w:rPr>
        <w:t>7</w:t>
      </w:r>
      <w:r w:rsidRPr="00CB3A76">
        <w:rPr>
          <w:rFonts w:cstheme="minorHAnsi"/>
        </w:rPr>
        <w:t xml:space="preserve"> years of Technical Experience with expertise in IT implementation frameworks, ITSM Applications, and Technical Support.</w:t>
      </w:r>
    </w:p>
    <w:p w:rsidR="00AC3C60" w:rsidRPr="00CB3A76" w:rsidRDefault="00AC3C60" w:rsidP="00CB3A76">
      <w:pPr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over</w:t>
      </w:r>
      <w:r w:rsidR="007709EC" w:rsidRPr="00CB3A76">
        <w:rPr>
          <w:rFonts w:cstheme="minorHAnsi"/>
        </w:rPr>
        <w:t xml:space="preserve"> 4</w:t>
      </w:r>
      <w:r w:rsidRPr="00CB3A76">
        <w:rPr>
          <w:rFonts w:cstheme="minorHAnsi"/>
        </w:rPr>
        <w:t xml:space="preserve"> years of experience with Service Now application development and administration.</w:t>
      </w:r>
    </w:p>
    <w:p w:rsidR="00AC3C60" w:rsidRPr="00CB3A76" w:rsidRDefault="00AC3C60" w:rsidP="00CB3A7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B3A76">
        <w:rPr>
          <w:rFonts w:asciiTheme="minorHAnsi" w:hAnsiTheme="minorHAnsi" w:cstheme="minorHAnsi"/>
          <w:color w:val="000000"/>
          <w:sz w:val="22"/>
          <w:szCs w:val="22"/>
        </w:rPr>
        <w:t xml:space="preserve">Experience on various IT Services of Service-Now tool like </w:t>
      </w:r>
      <w:r w:rsidRPr="00CB3A7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Incident </w:t>
      </w:r>
      <w:r w:rsidRPr="00CB3A76">
        <w:rPr>
          <w:rFonts w:asciiTheme="minorHAnsi" w:hAnsiTheme="minorHAnsi" w:cstheme="minorHAnsi"/>
          <w:color w:val="000000"/>
          <w:sz w:val="22"/>
          <w:szCs w:val="22"/>
        </w:rPr>
        <w:t xml:space="preserve">and </w:t>
      </w:r>
      <w:r w:rsidRPr="00CB3A7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Problem </w:t>
      </w:r>
      <w:r w:rsidRPr="00CB3A76">
        <w:rPr>
          <w:rFonts w:asciiTheme="minorHAnsi" w:hAnsiTheme="minorHAnsi" w:cstheme="minorHAnsi"/>
          <w:color w:val="000000"/>
          <w:sz w:val="22"/>
          <w:szCs w:val="22"/>
        </w:rPr>
        <w:t xml:space="preserve">Management, </w:t>
      </w:r>
      <w:r w:rsidRPr="00CB3A76">
        <w:rPr>
          <w:rFonts w:asciiTheme="minorHAnsi" w:hAnsiTheme="minorHAnsi" w:cstheme="minorHAnsi"/>
          <w:bCs/>
          <w:color w:val="000000"/>
          <w:sz w:val="22"/>
          <w:szCs w:val="22"/>
        </w:rPr>
        <w:t>Service Catalog Requests</w:t>
      </w:r>
      <w:r w:rsidRPr="00CB3A76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CB3A76">
        <w:rPr>
          <w:rFonts w:asciiTheme="minorHAnsi" w:hAnsiTheme="minorHAnsi" w:cstheme="minorHAnsi"/>
          <w:bCs/>
          <w:color w:val="000000"/>
          <w:sz w:val="22"/>
          <w:szCs w:val="22"/>
        </w:rPr>
        <w:t>Configuration Management</w:t>
      </w:r>
      <w:r w:rsidRPr="00CB3A76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CB3A76">
        <w:rPr>
          <w:rFonts w:asciiTheme="minorHAnsi" w:hAnsiTheme="minorHAnsi" w:cstheme="minorHAnsi"/>
          <w:bCs/>
          <w:color w:val="000000"/>
          <w:sz w:val="22"/>
          <w:szCs w:val="22"/>
        </w:rPr>
        <w:t>Knowledge</w:t>
      </w:r>
      <w:r w:rsidRPr="00CB3A76">
        <w:rPr>
          <w:rFonts w:asciiTheme="minorHAnsi" w:hAnsiTheme="minorHAnsi" w:cstheme="minorHAnsi"/>
          <w:color w:val="000000"/>
          <w:sz w:val="22"/>
          <w:szCs w:val="22"/>
        </w:rPr>
        <w:t xml:space="preserve"> Management, </w:t>
      </w:r>
      <w:r w:rsidRPr="00CB3A76">
        <w:rPr>
          <w:rFonts w:asciiTheme="minorHAnsi" w:hAnsiTheme="minorHAnsi" w:cstheme="minorHAnsi"/>
          <w:bCs/>
          <w:color w:val="000000"/>
          <w:sz w:val="22"/>
          <w:szCs w:val="22"/>
        </w:rPr>
        <w:t>Reporting</w:t>
      </w:r>
      <w:r w:rsidRPr="00CB3A76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CB3A76">
        <w:rPr>
          <w:rFonts w:asciiTheme="minorHAnsi" w:hAnsiTheme="minorHAnsi" w:cstheme="minorHAnsi"/>
          <w:bCs/>
          <w:color w:val="000000"/>
          <w:sz w:val="22"/>
          <w:szCs w:val="22"/>
        </w:rPr>
        <w:t>Asset</w:t>
      </w:r>
      <w:r w:rsidRPr="00CB3A76">
        <w:rPr>
          <w:rFonts w:asciiTheme="minorHAnsi" w:hAnsiTheme="minorHAnsi" w:cstheme="minorHAnsi"/>
          <w:color w:val="000000"/>
          <w:sz w:val="22"/>
          <w:szCs w:val="22"/>
        </w:rPr>
        <w:t xml:space="preserve"> Management, change management, </w:t>
      </w:r>
      <w:r w:rsidRPr="00CB3A76">
        <w:rPr>
          <w:rFonts w:asciiTheme="minorHAnsi" w:hAnsiTheme="minorHAnsi" w:cstheme="minorHAnsi"/>
          <w:bCs/>
          <w:color w:val="000000"/>
          <w:sz w:val="22"/>
          <w:szCs w:val="22"/>
        </w:rPr>
        <w:t>Integration with Web Services.</w:t>
      </w:r>
    </w:p>
    <w:p w:rsidR="00AC3C60" w:rsidRPr="00CB3A76" w:rsidRDefault="00AC3C60" w:rsidP="00CB3A7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CB3A76">
        <w:rPr>
          <w:rFonts w:asciiTheme="minorHAnsi" w:hAnsiTheme="minorHAnsi" w:cstheme="minorHAnsi"/>
          <w:sz w:val="22"/>
          <w:szCs w:val="22"/>
        </w:rPr>
        <w:t>Knowledge on creation and configuration of service catalogs, email notifications, user interfaces, workflows, data imports and exports, business rules driven user interfaces and attributes, and reports.</w:t>
      </w:r>
    </w:p>
    <w:p w:rsidR="00AC3C60" w:rsidRPr="00CB3A76" w:rsidRDefault="00AC3C60" w:rsidP="00CB3A76">
      <w:pPr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 xml:space="preserve">Experience in implementation and support of Service Now. </w:t>
      </w:r>
    </w:p>
    <w:p w:rsidR="00AC3C60" w:rsidRPr="00CB3A76" w:rsidRDefault="00AC3C60" w:rsidP="00CB3A76">
      <w:pPr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  <w:color w:val="000000"/>
          <w:shd w:val="clear" w:color="auto" w:fill="FFFFFF"/>
        </w:rPr>
        <w:t xml:space="preserve">Experience working with email notifications, inbound actions, reports, and home pages.  </w:t>
      </w:r>
    </w:p>
    <w:p w:rsidR="00AC3C60" w:rsidRPr="00CB3A76" w:rsidRDefault="00AC3C60" w:rsidP="00CB3A76">
      <w:pPr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  <w:color w:val="000000"/>
          <w:shd w:val="clear" w:color="auto" w:fill="FFFFFF"/>
        </w:rPr>
        <w:t>Experience on creation of catalog items, wizards, record producers, interceptors, user guide. </w:t>
      </w:r>
    </w:p>
    <w:p w:rsidR="00AC3C60" w:rsidRPr="00CB3A76" w:rsidRDefault="00AC3C60" w:rsidP="00CB3A76">
      <w:pPr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Good Knowledge and understanding of ITSM/ITIL best practices.</w:t>
      </w:r>
    </w:p>
    <w:p w:rsidR="00AC3C60" w:rsidRPr="00CB3A76" w:rsidRDefault="00AC3C60" w:rsidP="00CB3A76">
      <w:pPr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Experience on GRC (Governance, Risk and Compliance application).</w:t>
      </w:r>
    </w:p>
    <w:p w:rsidR="00AC3C60" w:rsidRPr="00CB3A76" w:rsidRDefault="00AC3C60" w:rsidP="00CB3A76">
      <w:pPr>
        <w:widowControl w:val="0"/>
        <w:numPr>
          <w:ilvl w:val="0"/>
          <w:numId w:val="1"/>
        </w:numPr>
        <w:spacing w:before="60" w:after="0" w:line="240" w:lineRule="auto"/>
        <w:rPr>
          <w:rFonts w:cstheme="minorHAnsi"/>
        </w:rPr>
      </w:pPr>
      <w:r w:rsidRPr="00CB3A76">
        <w:rPr>
          <w:rFonts w:cstheme="minorHAnsi"/>
        </w:rPr>
        <w:t xml:space="preserve">Experience in integrating tools in Service Now and other similar tools using Mid Server, web services, email. </w:t>
      </w:r>
    </w:p>
    <w:p w:rsidR="00AC3C60" w:rsidRPr="00CB3A76" w:rsidRDefault="00AC3C60" w:rsidP="00CB3A76">
      <w:pPr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CB3A76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CB3A76">
        <w:rPr>
          <w:rFonts w:cstheme="minorHAnsi"/>
          <w:color w:val="000000"/>
          <w:shd w:val="clear" w:color="auto" w:fill="FFFFFF"/>
        </w:rPr>
        <w:t xml:space="preserve">Experience working with Business Rules, Client Scripts, UI Policies, UI Scripts, UI Actions, UI Pages, </w:t>
      </w:r>
      <w:r w:rsidR="00841F04">
        <w:rPr>
          <w:rFonts w:cstheme="minorHAnsi"/>
          <w:color w:val="000000"/>
          <w:shd w:val="clear" w:color="auto" w:fill="FFFFFF"/>
        </w:rPr>
        <w:t xml:space="preserve"> </w:t>
      </w:r>
      <w:r w:rsidRPr="00CB3A76">
        <w:rPr>
          <w:rFonts w:cstheme="minorHAnsi"/>
          <w:color w:val="000000"/>
          <w:shd w:val="clear" w:color="auto" w:fill="FFFFFF"/>
        </w:rPr>
        <w:t>Script Includes, Access Control Lists, transform maps, data sources and transform scripts.</w:t>
      </w:r>
    </w:p>
    <w:p w:rsidR="00AC3C60" w:rsidRPr="00CB3A76" w:rsidRDefault="00AC3C60" w:rsidP="00CB3A76">
      <w:pPr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  <w:color w:val="000000"/>
          <w:shd w:val="clear" w:color="auto" w:fill="FFFFFF"/>
        </w:rPr>
        <w:t xml:space="preserve">Creating scheduled tasks, monitoring the ticket queues and generating statistics. </w:t>
      </w:r>
      <w:r w:rsidRPr="00CB3A76">
        <w:rPr>
          <w:rFonts w:cstheme="minorHAnsi"/>
        </w:rPr>
        <w:t>maintain Single Sign-On integration.</w:t>
      </w:r>
    </w:p>
    <w:p w:rsidR="00AC3C60" w:rsidRPr="00CB3A76" w:rsidRDefault="00AC3C60" w:rsidP="00CB3A76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cstheme="minorHAnsi"/>
          <w:u w:val="single"/>
        </w:rPr>
      </w:pPr>
      <w:r w:rsidRPr="00CB3A76">
        <w:rPr>
          <w:rFonts w:cstheme="minorHAnsi"/>
        </w:rPr>
        <w:t>Good Understanding in gathering Systems Requirements Analysis, Design, Coding, Testing, Implementation and Documentation.</w:t>
      </w:r>
    </w:p>
    <w:p w:rsidR="00AC3C60" w:rsidRPr="00CB3A76" w:rsidRDefault="00AC3C60" w:rsidP="00CB3A76">
      <w:pPr>
        <w:numPr>
          <w:ilvl w:val="0"/>
          <w:numId w:val="1"/>
        </w:numPr>
        <w:spacing w:line="240" w:lineRule="auto"/>
        <w:contextualSpacing/>
        <w:rPr>
          <w:rFonts w:cstheme="minorHAnsi"/>
        </w:rPr>
      </w:pPr>
      <w:r w:rsidRPr="00CB3A76">
        <w:rPr>
          <w:rFonts w:cstheme="minorHAnsi"/>
        </w:rPr>
        <w:t xml:space="preserve">Configure Service-Now tool for the defined processes. Design and develop scripts for any customization required. Supporting Power shell scripting in workflows.        </w:t>
      </w:r>
    </w:p>
    <w:p w:rsidR="00AC3C60" w:rsidRPr="00CB3A76" w:rsidRDefault="00AC3C60" w:rsidP="00CB3A76">
      <w:pPr>
        <w:widowControl w:val="0"/>
        <w:numPr>
          <w:ilvl w:val="0"/>
          <w:numId w:val="1"/>
        </w:numPr>
        <w:spacing w:before="60" w:after="0" w:line="240" w:lineRule="auto"/>
        <w:rPr>
          <w:rFonts w:cstheme="minorHAnsi"/>
        </w:rPr>
      </w:pPr>
      <w:r w:rsidRPr="00CB3A76">
        <w:rPr>
          <w:rFonts w:cstheme="minorHAnsi"/>
        </w:rPr>
        <w:t>Experience with various web technologies (JAVA Script, Jelly, XML, HTML, AJAX, CSS, HTTP), Good understanding of Web Services.</w:t>
      </w:r>
    </w:p>
    <w:p w:rsidR="003E1D09" w:rsidRPr="00CB3A76" w:rsidRDefault="003E1D09" w:rsidP="00CB3A76">
      <w:pPr>
        <w:widowControl w:val="0"/>
        <w:numPr>
          <w:ilvl w:val="0"/>
          <w:numId w:val="10"/>
        </w:numPr>
        <w:spacing w:before="60" w:after="0" w:line="240" w:lineRule="auto"/>
        <w:rPr>
          <w:rFonts w:cstheme="minorHAnsi"/>
        </w:rPr>
      </w:pPr>
      <w:r w:rsidRPr="00CB3A76">
        <w:rPr>
          <w:rFonts w:cstheme="minorHAnsi"/>
          <w:color w:val="000000"/>
          <w:shd w:val="clear" w:color="auto" w:fill="FFFFFF"/>
        </w:rPr>
        <w:t>Experience in Software Development Life Cycle (SDLC) in developing and designing user experiences of web applications using Angular JS, HTML5/XHTML, CSS3, Bootstrap, JavaScript, JQuery, Grunt, NodeJS, Express, AJAX, JSON, Lodash, Promises, MongoDB and IDE tools like Eclipse, STS, Visual studio and Web Storm.</w:t>
      </w:r>
    </w:p>
    <w:p w:rsidR="003E1D09" w:rsidRPr="00CB3A76" w:rsidRDefault="003E1D09" w:rsidP="00CB3A76">
      <w:pPr>
        <w:pStyle w:val="ListParagraph"/>
        <w:widowControl w:val="0"/>
        <w:numPr>
          <w:ilvl w:val="0"/>
          <w:numId w:val="10"/>
        </w:numPr>
        <w:spacing w:before="60" w:after="0" w:line="240" w:lineRule="auto"/>
        <w:rPr>
          <w:rFonts w:asciiTheme="minorHAnsi" w:hAnsiTheme="minorHAnsi" w:cstheme="minorHAnsi"/>
        </w:rPr>
      </w:pPr>
      <w:r w:rsidRPr="00CB3A76">
        <w:rPr>
          <w:rFonts w:asciiTheme="minorHAnsi" w:hAnsiTheme="minorHAnsi" w:cstheme="minorHAnsi"/>
          <w:color w:val="000000"/>
          <w:shd w:val="clear" w:color="auto" w:fill="FFFFFF"/>
        </w:rPr>
        <w:t>Expertise in developing HTML pages based on DIV layout and Cross browser platform. </w:t>
      </w:r>
    </w:p>
    <w:p w:rsidR="003E1D09" w:rsidRPr="00CB3A76" w:rsidRDefault="003E1D09" w:rsidP="00CB3A76">
      <w:pPr>
        <w:pStyle w:val="ListParagraph"/>
        <w:widowControl w:val="0"/>
        <w:numPr>
          <w:ilvl w:val="0"/>
          <w:numId w:val="10"/>
        </w:numPr>
        <w:spacing w:before="60" w:after="0" w:line="240" w:lineRule="auto"/>
        <w:rPr>
          <w:rFonts w:asciiTheme="minorHAnsi" w:hAnsiTheme="minorHAnsi" w:cstheme="minorHAnsi"/>
        </w:rPr>
      </w:pPr>
      <w:r w:rsidRPr="00CB3A76">
        <w:rPr>
          <w:rFonts w:asciiTheme="minorHAnsi" w:hAnsiTheme="minorHAnsi" w:cstheme="minorHAnsi"/>
          <w:color w:val="000000"/>
          <w:shd w:val="clear" w:color="auto" w:fill="FFFFFF"/>
        </w:rPr>
        <w:t>Extensive experience in working with CSS Backgrounds, CSS Layouts, CSS Positioning, CSS Animations, CSS Text, CSS Borders, CSS Padding, CSS Table, Pseudo Classes and Pseudo Elements. </w:t>
      </w:r>
    </w:p>
    <w:p w:rsidR="00AC3C60" w:rsidRPr="00CB3A76" w:rsidRDefault="00AC3C60" w:rsidP="00CB3A76">
      <w:pPr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Experience with relational databases such as MS SQL, Oracle</w:t>
      </w:r>
    </w:p>
    <w:p w:rsidR="00AC3C60" w:rsidRPr="00CB3A76" w:rsidRDefault="00AC3C60" w:rsidP="00CB3A76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cstheme="minorHAnsi"/>
          <w:color w:val="000000"/>
        </w:rPr>
      </w:pPr>
      <w:r w:rsidRPr="00CB3A76">
        <w:rPr>
          <w:rFonts w:cstheme="minorHAnsi"/>
          <w:color w:val="000000"/>
          <w:shd w:val="clear" w:color="auto" w:fill="FFFFFF"/>
        </w:rPr>
        <w:t xml:space="preserve">Knowledge on </w:t>
      </w:r>
      <w:r w:rsidRPr="00CB3A76">
        <w:rPr>
          <w:rFonts w:cstheme="minorHAnsi"/>
          <w:bCs/>
          <w:color w:val="000000"/>
          <w:shd w:val="clear" w:color="auto" w:fill="FFFFFF"/>
        </w:rPr>
        <w:t>LDAP integrations</w:t>
      </w:r>
      <w:r w:rsidRPr="00CB3A76">
        <w:rPr>
          <w:rFonts w:cstheme="minorHAnsi"/>
          <w:color w:val="000000"/>
          <w:shd w:val="clear" w:color="auto" w:fill="FFFFFF"/>
        </w:rPr>
        <w:t xml:space="preserve">. Very good understanding of Integration with these varieties of protocols: </w:t>
      </w:r>
      <w:r w:rsidRPr="00CB3A76">
        <w:rPr>
          <w:rFonts w:cstheme="minorHAnsi"/>
          <w:bCs/>
          <w:color w:val="000000"/>
          <w:shd w:val="clear" w:color="auto" w:fill="FFFFFF"/>
        </w:rPr>
        <w:t>SOAP, JDBC, REST, JSON and ODBC</w:t>
      </w:r>
      <w:r w:rsidRPr="00CB3A76">
        <w:rPr>
          <w:rFonts w:cstheme="minorHAnsi"/>
          <w:color w:val="000000"/>
          <w:shd w:val="clear" w:color="auto" w:fill="FFFFFF"/>
        </w:rPr>
        <w:t>. </w:t>
      </w:r>
    </w:p>
    <w:p w:rsidR="00AC3C60" w:rsidRPr="00CB3A76" w:rsidRDefault="00AC3C60" w:rsidP="00CB3A76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cstheme="minorHAnsi"/>
          <w:color w:val="000000"/>
        </w:rPr>
      </w:pPr>
      <w:r w:rsidRPr="00CB3A76">
        <w:rPr>
          <w:rFonts w:cstheme="minorHAnsi"/>
          <w:color w:val="000000"/>
        </w:rPr>
        <w:t>Experience in web development and application development using HTML, JavaScript, CSS, J2EE.</w:t>
      </w:r>
    </w:p>
    <w:p w:rsidR="00AC3C60" w:rsidRPr="00CB3A76" w:rsidRDefault="00AC3C60" w:rsidP="00CB3A76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cstheme="minorHAnsi"/>
          <w:color w:val="000000" w:themeColor="text1"/>
        </w:rPr>
      </w:pPr>
      <w:r w:rsidRPr="00CB3A76">
        <w:rPr>
          <w:rFonts w:cstheme="minorHAnsi"/>
          <w:color w:val="000000" w:themeColor="text1"/>
          <w:shd w:val="clear" w:color="auto" w:fill="FFFFFF"/>
        </w:rPr>
        <w:t>Hands on experience in Java Script, Angular JS.</w:t>
      </w:r>
    </w:p>
    <w:p w:rsidR="00AC3C60" w:rsidRPr="00CB3A76" w:rsidRDefault="00AC3C60" w:rsidP="00CB3A76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cstheme="minorHAnsi"/>
          <w:color w:val="000000" w:themeColor="text1"/>
        </w:rPr>
      </w:pPr>
      <w:r w:rsidRPr="00CB3A76">
        <w:rPr>
          <w:rFonts w:cstheme="minorHAnsi"/>
          <w:color w:val="000000" w:themeColor="text1"/>
          <w:shd w:val="clear" w:color="auto" w:fill="FFFFFF"/>
        </w:rPr>
        <w:lastRenderedPageBreak/>
        <w:t>Utilized Java Scripting to deliver solutions that automate and audit business processes using UI Policy, Client Script, UI Action and Business Rules. </w:t>
      </w:r>
    </w:p>
    <w:p w:rsidR="00AC3C60" w:rsidRPr="00CB3A76" w:rsidRDefault="00AC3C60" w:rsidP="00CB3A76">
      <w:pPr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Knowledge of technical components such as LDAP, VPN, SSL and other such technologies.</w:t>
      </w:r>
    </w:p>
    <w:p w:rsidR="00AC3C60" w:rsidRPr="00CB3A76" w:rsidRDefault="00AC3C60" w:rsidP="00CB3A76">
      <w:pPr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Highly skilled and proficient in using development tools with the analytical and problem-solving skills necessary to troubleshoot and provide user support.</w:t>
      </w:r>
    </w:p>
    <w:p w:rsidR="00AC3C60" w:rsidRPr="00CB3A76" w:rsidRDefault="00AC3C60" w:rsidP="00CB3A76">
      <w:pPr>
        <w:numPr>
          <w:ilvl w:val="0"/>
          <w:numId w:val="1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Ability to work effectively under pressure and to meet deadlines under sometimes stressful conditions.</w:t>
      </w:r>
    </w:p>
    <w:p w:rsidR="00AC3C60" w:rsidRPr="00CB3A76" w:rsidRDefault="00AC3C60" w:rsidP="00CB3A76">
      <w:pPr>
        <w:spacing w:before="60" w:after="60" w:line="240" w:lineRule="auto"/>
        <w:ind w:right="360"/>
        <w:rPr>
          <w:rFonts w:cstheme="minorHAnsi"/>
          <w:b/>
          <w:bCs/>
          <w:u w:val="single"/>
        </w:rPr>
      </w:pPr>
    </w:p>
    <w:p w:rsidR="00AC3C60" w:rsidRPr="00CB3A76" w:rsidRDefault="00AC3C60" w:rsidP="00CB3A76">
      <w:pPr>
        <w:spacing w:before="60" w:after="60" w:line="240" w:lineRule="auto"/>
        <w:ind w:right="360"/>
        <w:rPr>
          <w:rFonts w:cstheme="minorHAnsi"/>
          <w:b/>
          <w:bCs/>
          <w:u w:val="single"/>
        </w:rPr>
      </w:pPr>
      <w:r w:rsidRPr="00CB3A76">
        <w:rPr>
          <w:rFonts w:cstheme="minorHAnsi"/>
          <w:b/>
          <w:bCs/>
          <w:u w:val="single"/>
        </w:rPr>
        <w:t>Education:</w:t>
      </w:r>
    </w:p>
    <w:p w:rsidR="00AC3C60" w:rsidRPr="00CB3A76" w:rsidRDefault="00AC3C60" w:rsidP="00CB3A76">
      <w:pPr>
        <w:spacing w:before="60" w:after="60" w:line="240" w:lineRule="auto"/>
        <w:ind w:left="720" w:right="360" w:hanging="360"/>
        <w:rPr>
          <w:rFonts w:cstheme="minorHAnsi"/>
          <w:b/>
          <w:bCs/>
          <w:u w:val="single"/>
        </w:rPr>
      </w:pPr>
    </w:p>
    <w:p w:rsidR="00AC3C60" w:rsidRPr="00CB3A76" w:rsidRDefault="00AC3C60" w:rsidP="00CB3A76">
      <w:pPr>
        <w:spacing w:before="60" w:after="60" w:line="240" w:lineRule="auto"/>
        <w:ind w:left="720" w:right="360" w:hanging="360"/>
        <w:rPr>
          <w:rFonts w:cstheme="minorHAnsi"/>
          <w:bCs/>
        </w:rPr>
      </w:pPr>
      <w:r w:rsidRPr="00CB3A76">
        <w:rPr>
          <w:rFonts w:cstheme="minorHAnsi"/>
          <w:bCs/>
        </w:rPr>
        <w:t>Master’s in Computer Science &amp; Engineering.</w:t>
      </w:r>
    </w:p>
    <w:p w:rsidR="00AC3C60" w:rsidRPr="00CB3A76" w:rsidRDefault="00AC3C60" w:rsidP="00CB3A76">
      <w:pPr>
        <w:suppressAutoHyphens/>
        <w:spacing w:after="0" w:line="240" w:lineRule="auto"/>
        <w:rPr>
          <w:rFonts w:cstheme="minorHAnsi"/>
        </w:rPr>
      </w:pPr>
    </w:p>
    <w:p w:rsidR="00AC3C60" w:rsidRPr="00CB3A76" w:rsidRDefault="00AC3C60" w:rsidP="00CB3A76">
      <w:pPr>
        <w:spacing w:after="0" w:line="240" w:lineRule="auto"/>
        <w:rPr>
          <w:rFonts w:cstheme="minorHAnsi"/>
          <w:b/>
          <w:color w:val="000000"/>
          <w:u w:val="single"/>
        </w:rPr>
      </w:pPr>
      <w:r w:rsidRPr="00CB3A76">
        <w:rPr>
          <w:rFonts w:cstheme="minorHAnsi"/>
          <w:b/>
          <w:color w:val="000000"/>
          <w:u w:val="single"/>
        </w:rPr>
        <w:t>Technical Skills</w:t>
      </w:r>
    </w:p>
    <w:p w:rsidR="00AC3C60" w:rsidRPr="00CB3A76" w:rsidRDefault="00AC3C60" w:rsidP="00CB3A76">
      <w:pPr>
        <w:spacing w:line="240" w:lineRule="auto"/>
        <w:rPr>
          <w:rFonts w:cstheme="minorHAnsi"/>
          <w:b/>
          <w:color w:val="000000"/>
        </w:rPr>
      </w:pPr>
    </w:p>
    <w:p w:rsidR="00AC3C60" w:rsidRPr="00CB3A76" w:rsidRDefault="00AC3C60" w:rsidP="00CB3A76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color w:val="000000"/>
        </w:rPr>
      </w:pPr>
      <w:r w:rsidRPr="00CB3A76">
        <w:rPr>
          <w:rFonts w:asciiTheme="minorHAnsi" w:hAnsiTheme="minorHAnsi" w:cstheme="minorHAnsi"/>
          <w:b/>
          <w:color w:val="000000"/>
        </w:rPr>
        <w:t>ITSM Tools</w:t>
      </w:r>
      <w:r w:rsidRPr="00CB3A76">
        <w:rPr>
          <w:rFonts w:asciiTheme="minorHAnsi" w:hAnsiTheme="minorHAnsi" w:cstheme="minorHAnsi"/>
          <w:color w:val="000000"/>
        </w:rPr>
        <w:t>: ServiceNow, ITSM Suite, HP Service Manager, HP Asser Manager, IBM Tivoli</w:t>
      </w:r>
    </w:p>
    <w:p w:rsidR="00AC3C60" w:rsidRPr="00CB3A76" w:rsidRDefault="00AC3C60" w:rsidP="00CB3A76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color w:val="000000"/>
        </w:rPr>
      </w:pPr>
      <w:r w:rsidRPr="00CB3A76">
        <w:rPr>
          <w:rFonts w:asciiTheme="minorHAnsi" w:hAnsiTheme="minorHAnsi" w:cstheme="minorHAnsi"/>
          <w:b/>
          <w:color w:val="000000"/>
        </w:rPr>
        <w:t>Languages</w:t>
      </w:r>
      <w:r w:rsidRPr="00CB3A76">
        <w:rPr>
          <w:rFonts w:asciiTheme="minorHAnsi" w:hAnsiTheme="minorHAnsi" w:cstheme="minorHAnsi"/>
          <w:color w:val="000000"/>
        </w:rPr>
        <w:t>: JavaScript, SQL, Java, J2EE, HTML, XML, C, C++</w:t>
      </w:r>
    </w:p>
    <w:p w:rsidR="00AC3C60" w:rsidRPr="00CB3A76" w:rsidRDefault="00AC3C60" w:rsidP="00CB3A76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color w:val="000000"/>
        </w:rPr>
      </w:pPr>
      <w:r w:rsidRPr="00CB3A76">
        <w:rPr>
          <w:rFonts w:asciiTheme="minorHAnsi" w:hAnsiTheme="minorHAnsi" w:cstheme="minorHAnsi"/>
          <w:b/>
          <w:color w:val="000000"/>
        </w:rPr>
        <w:t>Application Servers:</w:t>
      </w:r>
      <w:r w:rsidRPr="00CB3A76">
        <w:rPr>
          <w:rFonts w:asciiTheme="minorHAnsi" w:hAnsiTheme="minorHAnsi" w:cstheme="minorHAnsi"/>
          <w:color w:val="000000"/>
        </w:rPr>
        <w:t xml:space="preserve"> WebSphere application server, WebLogic server, Apache, IIS 5.0, Tomcat.</w:t>
      </w:r>
    </w:p>
    <w:p w:rsidR="00AC3C60" w:rsidRPr="00CB3A76" w:rsidRDefault="00AC3C60" w:rsidP="00CB3A76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color w:val="000000"/>
        </w:rPr>
      </w:pPr>
      <w:r w:rsidRPr="00CB3A76">
        <w:rPr>
          <w:rFonts w:asciiTheme="minorHAnsi" w:hAnsiTheme="minorHAnsi" w:cstheme="minorHAnsi"/>
          <w:b/>
          <w:color w:val="000000"/>
        </w:rPr>
        <w:t>Web Technologies:</w:t>
      </w:r>
      <w:r w:rsidRPr="00CB3A76">
        <w:rPr>
          <w:rFonts w:asciiTheme="minorHAnsi" w:hAnsiTheme="minorHAnsi" w:cstheme="minorHAnsi"/>
          <w:color w:val="000000"/>
        </w:rPr>
        <w:t xml:space="preserve"> JDK 1.4, HTML, XML, DHTML, MSXML, ASPX</w:t>
      </w:r>
    </w:p>
    <w:p w:rsidR="00AC3C60" w:rsidRPr="00CB3A76" w:rsidRDefault="00AC3C60" w:rsidP="00CB3A76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color w:val="000000"/>
        </w:rPr>
      </w:pPr>
      <w:r w:rsidRPr="00CB3A76">
        <w:rPr>
          <w:rFonts w:asciiTheme="minorHAnsi" w:hAnsiTheme="minorHAnsi" w:cstheme="minorHAnsi"/>
          <w:b/>
          <w:color w:val="000000"/>
        </w:rPr>
        <w:t>J2EE Technologies</w:t>
      </w:r>
      <w:r w:rsidRPr="00CB3A76">
        <w:rPr>
          <w:rFonts w:asciiTheme="minorHAnsi" w:hAnsiTheme="minorHAnsi" w:cstheme="minorHAnsi"/>
          <w:color w:val="000000"/>
        </w:rPr>
        <w:t>: Servlets, JSP, JDBC, RMI, JMS, JTA, JNDI, JMX, EJB, Applets and swing components, AWT</w:t>
      </w:r>
    </w:p>
    <w:p w:rsidR="00AC3C60" w:rsidRPr="00CB3A76" w:rsidRDefault="00AC3C60" w:rsidP="00CB3A76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color w:val="000000"/>
        </w:rPr>
      </w:pPr>
      <w:r w:rsidRPr="00CB3A76">
        <w:rPr>
          <w:rFonts w:asciiTheme="minorHAnsi" w:hAnsiTheme="minorHAnsi" w:cstheme="minorHAnsi"/>
          <w:b/>
          <w:color w:val="000000"/>
        </w:rPr>
        <w:t>Operating Systems:</w:t>
      </w:r>
      <w:r w:rsidRPr="00CB3A76">
        <w:rPr>
          <w:rFonts w:asciiTheme="minorHAnsi" w:hAnsiTheme="minorHAnsi" w:cstheme="minorHAnsi"/>
          <w:color w:val="000000"/>
        </w:rPr>
        <w:t xml:space="preserve"> Windows 7, WINDOWS 8, Windows 2008/XP, UNIX, LINUX, PL/SQL</w:t>
      </w:r>
    </w:p>
    <w:p w:rsidR="00AC3C60" w:rsidRPr="00CB3A76" w:rsidRDefault="00AC3C60" w:rsidP="00CB3A76">
      <w:pPr>
        <w:pStyle w:val="ListParagraph"/>
        <w:numPr>
          <w:ilvl w:val="0"/>
          <w:numId w:val="2"/>
        </w:numPr>
        <w:spacing w:line="240" w:lineRule="auto"/>
        <w:rPr>
          <w:rFonts w:asciiTheme="minorHAnsi" w:hAnsiTheme="minorHAnsi" w:cstheme="minorHAnsi"/>
          <w:color w:val="000000"/>
        </w:rPr>
      </w:pPr>
      <w:r w:rsidRPr="00CB3A76">
        <w:rPr>
          <w:rFonts w:asciiTheme="minorHAnsi" w:hAnsiTheme="minorHAnsi" w:cstheme="minorHAnsi"/>
          <w:b/>
          <w:color w:val="000000"/>
        </w:rPr>
        <w:t>Databases</w:t>
      </w:r>
      <w:r w:rsidRPr="00CB3A76">
        <w:rPr>
          <w:rFonts w:asciiTheme="minorHAnsi" w:hAnsiTheme="minorHAnsi" w:cstheme="minorHAnsi"/>
          <w:color w:val="000000"/>
        </w:rPr>
        <w:t>: Oracle 10g, SQL Server 2005, My SQL</w:t>
      </w:r>
    </w:p>
    <w:p w:rsidR="00AC3C60" w:rsidRPr="00CB3A76" w:rsidRDefault="00AC3C60" w:rsidP="00CB3A76">
      <w:pPr>
        <w:spacing w:line="240" w:lineRule="auto"/>
        <w:rPr>
          <w:rFonts w:cstheme="minorHAnsi"/>
          <w:color w:val="000000"/>
        </w:rPr>
      </w:pPr>
    </w:p>
    <w:p w:rsidR="00AC3C60" w:rsidRPr="00CB3A76" w:rsidRDefault="00AC3C60" w:rsidP="00CB3A76">
      <w:pPr>
        <w:spacing w:after="0" w:line="240" w:lineRule="auto"/>
        <w:rPr>
          <w:rFonts w:cstheme="minorHAnsi"/>
          <w:b/>
          <w:color w:val="000000"/>
          <w:u w:val="single"/>
        </w:rPr>
      </w:pPr>
      <w:r w:rsidRPr="00CB3A76">
        <w:rPr>
          <w:rFonts w:cstheme="minorHAnsi"/>
          <w:b/>
          <w:color w:val="000000"/>
          <w:u w:val="single"/>
        </w:rPr>
        <w:t>Professional experience</w:t>
      </w:r>
    </w:p>
    <w:p w:rsidR="00AC3C60" w:rsidRPr="00CB3A76" w:rsidRDefault="00AC3C60" w:rsidP="00CB3A76">
      <w:pPr>
        <w:spacing w:after="0" w:line="240" w:lineRule="auto"/>
        <w:rPr>
          <w:rFonts w:cstheme="minorHAnsi"/>
          <w:b/>
          <w:color w:val="000000"/>
          <w:u w:val="single"/>
        </w:rPr>
      </w:pPr>
    </w:p>
    <w:p w:rsidR="00AC3C60" w:rsidRPr="00CB3A76" w:rsidRDefault="00AC3C60" w:rsidP="00CB3A76">
      <w:pPr>
        <w:spacing w:after="0" w:line="240" w:lineRule="auto"/>
        <w:rPr>
          <w:rFonts w:cstheme="minorHAnsi"/>
          <w:b/>
          <w:color w:val="000000"/>
        </w:rPr>
      </w:pPr>
    </w:p>
    <w:p w:rsidR="00AC3C60" w:rsidRPr="00841F04" w:rsidRDefault="00AC3C60" w:rsidP="00841F04">
      <w:pPr>
        <w:pStyle w:val="NoSpacing"/>
        <w:rPr>
          <w:b/>
        </w:rPr>
      </w:pPr>
      <w:r w:rsidRPr="00841F04">
        <w:rPr>
          <w:b/>
          <w:highlight w:val="lightGray"/>
        </w:rPr>
        <w:t>Molex.INC - Lisle, IL</w:t>
      </w:r>
      <w:r w:rsidR="00841F04">
        <w:rPr>
          <w:b/>
          <w:highlight w:val="lightGray"/>
        </w:rPr>
        <w:t xml:space="preserve"> </w:t>
      </w:r>
      <w:r w:rsidRPr="00841F04">
        <w:rPr>
          <w:b/>
          <w:highlight w:val="lightGray"/>
        </w:rPr>
        <w:t xml:space="preserve">.                                                                                                         </w:t>
      </w:r>
      <w:r w:rsidR="00841F04">
        <w:rPr>
          <w:b/>
          <w:highlight w:val="lightGray"/>
        </w:rPr>
        <w:t xml:space="preserve">           </w:t>
      </w:r>
      <w:r w:rsidRPr="00841F04">
        <w:rPr>
          <w:b/>
          <w:highlight w:val="lightGray"/>
        </w:rPr>
        <w:t>May2016 -Present</w:t>
      </w:r>
    </w:p>
    <w:p w:rsidR="00AC3C60" w:rsidRPr="00841F04" w:rsidRDefault="00AC3C60" w:rsidP="00841F04">
      <w:pPr>
        <w:pStyle w:val="NoSpacing"/>
        <w:rPr>
          <w:b/>
        </w:rPr>
      </w:pPr>
      <w:r w:rsidRPr="00841F04">
        <w:rPr>
          <w:b/>
        </w:rPr>
        <w:t xml:space="preserve">Role: ServiceNow Developer/Administrator              </w:t>
      </w:r>
    </w:p>
    <w:p w:rsidR="00AC3C60" w:rsidRPr="00CB3A76" w:rsidRDefault="00AC3C60" w:rsidP="00CB3A76">
      <w:pPr>
        <w:spacing w:line="240" w:lineRule="auto"/>
        <w:rPr>
          <w:rFonts w:cstheme="minorHAnsi"/>
          <w:b/>
        </w:rPr>
      </w:pPr>
    </w:p>
    <w:p w:rsidR="00AC3C60" w:rsidRPr="00CB3A76" w:rsidRDefault="00AC3C60" w:rsidP="00CB3A76">
      <w:pPr>
        <w:spacing w:after="0" w:line="240" w:lineRule="auto"/>
        <w:rPr>
          <w:rFonts w:cstheme="minorHAnsi"/>
        </w:rPr>
      </w:pPr>
      <w:r w:rsidRPr="00CB3A76">
        <w:rPr>
          <w:rFonts w:cstheme="minorHAnsi"/>
          <w:b/>
        </w:rPr>
        <w:t>Responsibilities</w:t>
      </w:r>
    </w:p>
    <w:p w:rsidR="00AC3C60" w:rsidRPr="00CB3A76" w:rsidRDefault="00AC3C60" w:rsidP="00CB3A76">
      <w:pPr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Deploy new releases and enhancements into the ServiceNow live environment.</w:t>
      </w:r>
    </w:p>
    <w:p w:rsidR="00AC3C60" w:rsidRPr="00CB3A76" w:rsidRDefault="00AC3C60" w:rsidP="00CB3A76">
      <w:pPr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Jointly perform system and integration testing with sample / live data along with the testing team.</w:t>
      </w:r>
    </w:p>
    <w:p w:rsidR="00AC3C60" w:rsidRPr="00CB3A76" w:rsidRDefault="00AC3C60" w:rsidP="00CB3A76">
      <w:pPr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Collaborate with Product owners to help find solutions for their business requirements.</w:t>
      </w:r>
    </w:p>
    <w:p w:rsidR="00AC3C60" w:rsidRPr="00CB3A76" w:rsidRDefault="00AC3C60" w:rsidP="00CB3A76">
      <w:pPr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Works directly with  IT Management to align ServiceNow with IT organization strategy.</w:t>
      </w:r>
    </w:p>
    <w:p w:rsidR="00AC3C60" w:rsidRPr="00CB3A76" w:rsidRDefault="00AC3C60" w:rsidP="00CB3A76">
      <w:pPr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Maintain and support ServiceNow operational functions.</w:t>
      </w:r>
    </w:p>
    <w:p w:rsidR="00AC3C60" w:rsidRPr="00CB3A76" w:rsidRDefault="00AC3C60" w:rsidP="00CB3A76">
      <w:pPr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Develop, test, and support new ServiceNow operational functions and modifications to existing functions using Best Buy and industry standards and best practices.</w:t>
      </w:r>
    </w:p>
    <w:p w:rsidR="00AC3C60" w:rsidRPr="00CB3A76" w:rsidRDefault="00AC3C60" w:rsidP="00CB3A76">
      <w:pPr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Maintain consistent delivery of application solutions throughout the product suite by following development standards and the architecture framework.</w:t>
      </w:r>
    </w:p>
    <w:p w:rsidR="00AC3C60" w:rsidRPr="00CB3A76" w:rsidRDefault="00AC3C60" w:rsidP="00CB3A76">
      <w:pPr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Develop necessary development documentation as needed (e.g. technical design, developer notes).</w:t>
      </w:r>
    </w:p>
    <w:p w:rsidR="00AC3C60" w:rsidRPr="00CB3A76" w:rsidRDefault="00AC3C60" w:rsidP="00CB3A76">
      <w:pPr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Performs a challenging range and variety of complex technical and professional work activities.</w:t>
      </w:r>
    </w:p>
    <w:p w:rsidR="00AC3C60" w:rsidRPr="00CB3A76" w:rsidRDefault="00AC3C60" w:rsidP="00CB3A76">
      <w:pPr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lastRenderedPageBreak/>
        <w:t>Undertakes work which requires the application of fundamental principles in a wide and often unpredictable range of contexts.</w:t>
      </w:r>
    </w:p>
    <w:p w:rsidR="00AC3C60" w:rsidRPr="00CB3A76" w:rsidRDefault="00AC3C60" w:rsidP="00CB3A76">
      <w:pPr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Provide direction to junior staff.</w:t>
      </w:r>
    </w:p>
    <w:p w:rsidR="00AC3C60" w:rsidRPr="00CB3A76" w:rsidRDefault="00AC3C60" w:rsidP="00CB3A76">
      <w:pPr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Assist in the designing of support for scalable server architectures for critical business systems.</w:t>
      </w:r>
    </w:p>
    <w:p w:rsidR="00AC3C60" w:rsidRPr="00CB3A76" w:rsidRDefault="00AC3C60" w:rsidP="00CB3A76">
      <w:pPr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Migrate code between environments according to a formal methodology.</w:t>
      </w:r>
    </w:p>
    <w:p w:rsidR="00AC3C60" w:rsidRPr="00CB3A76" w:rsidRDefault="00AC3C60" w:rsidP="00CB3A76">
      <w:pPr>
        <w:numPr>
          <w:ilvl w:val="0"/>
          <w:numId w:val="5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 xml:space="preserve">Maintain an understanding of ServiceNow modules and knowledge of ServiceNow Software licensing functionality. </w:t>
      </w:r>
    </w:p>
    <w:p w:rsidR="00AC3C60" w:rsidRPr="00CB3A76" w:rsidRDefault="00AC3C60" w:rsidP="00CB3A76">
      <w:pPr>
        <w:numPr>
          <w:ilvl w:val="0"/>
          <w:numId w:val="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CB3A76">
        <w:rPr>
          <w:rFonts w:cstheme="minorHAnsi"/>
          <w:color w:val="000000" w:themeColor="text1"/>
        </w:rPr>
        <w:t xml:space="preserve">Provide analysis of problems while working toward solutions to technical issues. </w:t>
      </w:r>
    </w:p>
    <w:p w:rsidR="00AC3C60" w:rsidRPr="00CB3A76" w:rsidRDefault="00AC3C60" w:rsidP="00CB3A76">
      <w:pPr>
        <w:numPr>
          <w:ilvl w:val="0"/>
          <w:numId w:val="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CB3A76">
        <w:rPr>
          <w:rFonts w:cstheme="minorHAnsi"/>
          <w:color w:val="000000" w:themeColor="text1"/>
          <w:shd w:val="clear" w:color="auto" w:fill="FFFFFF"/>
        </w:rPr>
        <w:t>Used JavaScript and HTML for UI, Servlets as front controllers. </w:t>
      </w:r>
    </w:p>
    <w:p w:rsidR="00AC3C60" w:rsidRPr="00CB3A76" w:rsidRDefault="00AC3C60" w:rsidP="00CB3A76">
      <w:pPr>
        <w:suppressAutoHyphens/>
        <w:spacing w:after="0" w:line="240" w:lineRule="auto"/>
        <w:ind w:left="720"/>
        <w:rPr>
          <w:rFonts w:cstheme="minorHAnsi"/>
          <w:color w:val="000000" w:themeColor="text1"/>
          <w:shd w:val="clear" w:color="auto" w:fill="FFFFFF"/>
        </w:rPr>
      </w:pPr>
    </w:p>
    <w:p w:rsidR="00AC3C60" w:rsidRPr="00CB3A76" w:rsidRDefault="00AC3C60" w:rsidP="00CB3A76">
      <w:pPr>
        <w:suppressAutoHyphens/>
        <w:spacing w:after="0" w:line="240" w:lineRule="auto"/>
        <w:ind w:left="720"/>
        <w:rPr>
          <w:rFonts w:cstheme="minorHAnsi"/>
          <w:color w:val="000000" w:themeColor="text1"/>
        </w:rPr>
      </w:pPr>
    </w:p>
    <w:p w:rsidR="00AC3C60" w:rsidRPr="00841F04" w:rsidRDefault="00AC3C60" w:rsidP="00841F04">
      <w:pPr>
        <w:pStyle w:val="NoSpacing"/>
        <w:rPr>
          <w:b/>
        </w:rPr>
      </w:pPr>
      <w:r w:rsidRPr="00841F04">
        <w:rPr>
          <w:b/>
        </w:rPr>
        <w:t xml:space="preserve"> </w:t>
      </w:r>
      <w:r w:rsidRPr="00841F04">
        <w:rPr>
          <w:b/>
          <w:highlight w:val="lightGray"/>
        </w:rPr>
        <w:t>AT&amp;T - Los Angeles, CA.</w:t>
      </w:r>
      <w:r w:rsidRPr="00841F04">
        <w:rPr>
          <w:b/>
          <w:highlight w:val="lightGray"/>
        </w:rPr>
        <w:tab/>
      </w:r>
      <w:r w:rsidRPr="00841F04">
        <w:rPr>
          <w:b/>
          <w:highlight w:val="lightGray"/>
        </w:rPr>
        <w:tab/>
        <w:t xml:space="preserve">                                                                 </w:t>
      </w:r>
      <w:r w:rsidR="00841F04">
        <w:rPr>
          <w:b/>
          <w:highlight w:val="lightGray"/>
        </w:rPr>
        <w:t xml:space="preserve">             </w:t>
      </w:r>
      <w:r w:rsidRPr="00841F04">
        <w:rPr>
          <w:b/>
          <w:highlight w:val="lightGray"/>
        </w:rPr>
        <w:t>Feb2015 – April2016</w:t>
      </w:r>
    </w:p>
    <w:p w:rsidR="00AC3C60" w:rsidRPr="00841F04" w:rsidRDefault="00AC3C60" w:rsidP="00841F04">
      <w:pPr>
        <w:pStyle w:val="NoSpacing"/>
        <w:rPr>
          <w:b/>
        </w:rPr>
      </w:pPr>
      <w:r w:rsidRPr="00841F04">
        <w:rPr>
          <w:rFonts w:eastAsia="'times new roman'"/>
          <w:b/>
        </w:rPr>
        <w:t xml:space="preserve">Role: </w:t>
      </w:r>
      <w:r w:rsidRPr="00841F04">
        <w:rPr>
          <w:b/>
        </w:rPr>
        <w:t>ServiceNow Developer/ Administrator</w:t>
      </w:r>
    </w:p>
    <w:p w:rsidR="00AC3C60" w:rsidRPr="00CB3A76" w:rsidRDefault="00AC3C60" w:rsidP="00CB3A76">
      <w:pPr>
        <w:tabs>
          <w:tab w:val="left" w:pos="4320"/>
        </w:tabs>
        <w:spacing w:after="0" w:line="240" w:lineRule="auto"/>
        <w:rPr>
          <w:rFonts w:eastAsia="'times new roman'" w:cstheme="minorHAnsi"/>
          <w:b/>
        </w:rPr>
      </w:pPr>
    </w:p>
    <w:p w:rsidR="00AC3C60" w:rsidRPr="00CB3A76" w:rsidRDefault="00AC3C60" w:rsidP="00CB3A76">
      <w:pPr>
        <w:spacing w:line="240" w:lineRule="auto"/>
        <w:rPr>
          <w:rFonts w:cstheme="minorHAnsi"/>
          <w:b/>
        </w:rPr>
      </w:pPr>
      <w:r w:rsidRPr="00CB3A76">
        <w:rPr>
          <w:rFonts w:cstheme="minorHAnsi"/>
          <w:b/>
        </w:rPr>
        <w:t xml:space="preserve">Responsibilities: </w:t>
      </w:r>
    </w:p>
    <w:p w:rsidR="00AC3C60" w:rsidRPr="00CB3A76" w:rsidRDefault="00AC3C60" w:rsidP="00CB3A76">
      <w:pPr>
        <w:numPr>
          <w:ilvl w:val="0"/>
          <w:numId w:val="6"/>
        </w:numPr>
        <w:spacing w:line="240" w:lineRule="auto"/>
        <w:contextualSpacing/>
        <w:rPr>
          <w:rFonts w:cstheme="minorHAnsi"/>
        </w:rPr>
      </w:pPr>
      <w:r w:rsidRPr="00CB3A76">
        <w:rPr>
          <w:rFonts w:cstheme="minorHAnsi"/>
        </w:rPr>
        <w:t xml:space="preserve">Working with client and functional requirements within Service Now. </w:t>
      </w:r>
    </w:p>
    <w:p w:rsidR="00AC3C60" w:rsidRPr="00CB3A76" w:rsidRDefault="00AC3C60" w:rsidP="00CB3A76">
      <w:pPr>
        <w:numPr>
          <w:ilvl w:val="0"/>
          <w:numId w:val="6"/>
        </w:numPr>
        <w:spacing w:line="240" w:lineRule="auto"/>
        <w:contextualSpacing/>
        <w:rPr>
          <w:rFonts w:cstheme="minorHAnsi"/>
        </w:rPr>
      </w:pPr>
      <w:r w:rsidRPr="00CB3A76">
        <w:rPr>
          <w:rFonts w:cstheme="minorHAnsi"/>
        </w:rPr>
        <w:t xml:space="preserve">Facilitating rollout of new applications and modules. </w:t>
      </w:r>
    </w:p>
    <w:p w:rsidR="00AC3C60" w:rsidRPr="00CB3A76" w:rsidRDefault="00AC3C60" w:rsidP="00CB3A76">
      <w:pPr>
        <w:numPr>
          <w:ilvl w:val="0"/>
          <w:numId w:val="6"/>
        </w:numPr>
        <w:spacing w:line="240" w:lineRule="auto"/>
        <w:contextualSpacing/>
        <w:rPr>
          <w:rFonts w:cstheme="minorHAnsi"/>
        </w:rPr>
      </w:pPr>
      <w:r w:rsidRPr="00CB3A76">
        <w:rPr>
          <w:rFonts w:cstheme="minorHAnsi"/>
        </w:rPr>
        <w:t xml:space="preserve">Assisting client implementing the MSP (Managed Service Provider) instance for Service-Now and Domain separation for Service-Now Instances. </w:t>
      </w:r>
    </w:p>
    <w:p w:rsidR="00AC3C60" w:rsidRPr="00CB3A76" w:rsidRDefault="00AC3C60" w:rsidP="00CB3A76">
      <w:pPr>
        <w:numPr>
          <w:ilvl w:val="0"/>
          <w:numId w:val="6"/>
        </w:numPr>
        <w:spacing w:line="240" w:lineRule="auto"/>
        <w:contextualSpacing/>
        <w:rPr>
          <w:rFonts w:cstheme="minorHAnsi"/>
        </w:rPr>
      </w:pPr>
      <w:r w:rsidRPr="00CB3A76">
        <w:rPr>
          <w:rFonts w:cstheme="minorHAnsi"/>
        </w:rPr>
        <w:t xml:space="preserve">Design and implement new functionality using Business Rules, UI Policies, and Access Lists etc. </w:t>
      </w:r>
    </w:p>
    <w:p w:rsidR="00AC3C60" w:rsidRPr="00CB3A76" w:rsidRDefault="00AC3C60" w:rsidP="00CB3A76">
      <w:pPr>
        <w:numPr>
          <w:ilvl w:val="0"/>
          <w:numId w:val="6"/>
        </w:numPr>
        <w:spacing w:line="240" w:lineRule="auto"/>
        <w:contextualSpacing/>
        <w:rPr>
          <w:rFonts w:cstheme="minorHAnsi"/>
        </w:rPr>
      </w:pPr>
      <w:r w:rsidRPr="00CB3A76">
        <w:rPr>
          <w:rFonts w:cstheme="minorHAnsi"/>
        </w:rPr>
        <w:t>Service Catalog and Request Workflow Design and Configuration.</w:t>
      </w:r>
    </w:p>
    <w:p w:rsidR="00AC3C60" w:rsidRPr="00CB3A76" w:rsidRDefault="00AC3C60" w:rsidP="00CB3A76">
      <w:pPr>
        <w:numPr>
          <w:ilvl w:val="0"/>
          <w:numId w:val="6"/>
        </w:numPr>
        <w:spacing w:line="240" w:lineRule="auto"/>
        <w:contextualSpacing/>
        <w:rPr>
          <w:rFonts w:cstheme="minorHAnsi"/>
        </w:rPr>
      </w:pPr>
      <w:r w:rsidRPr="00CB3A76">
        <w:rPr>
          <w:rFonts w:cstheme="minorHAnsi"/>
        </w:rPr>
        <w:t>Experience with Service Watch a plus.</w:t>
      </w:r>
    </w:p>
    <w:p w:rsidR="00AC3C60" w:rsidRPr="00CB3A76" w:rsidRDefault="00AC3C60" w:rsidP="00CB3A76">
      <w:pPr>
        <w:numPr>
          <w:ilvl w:val="0"/>
          <w:numId w:val="6"/>
        </w:numPr>
        <w:spacing w:line="240" w:lineRule="auto"/>
        <w:contextualSpacing/>
        <w:rPr>
          <w:rFonts w:cstheme="minorHAnsi"/>
        </w:rPr>
      </w:pPr>
      <w:r w:rsidRPr="00CB3A76">
        <w:rPr>
          <w:rFonts w:cstheme="minorHAnsi"/>
        </w:rPr>
        <w:t xml:space="preserve">Created various workflows for Incident Management, Change Management, Service Requests and SLA's. </w:t>
      </w:r>
    </w:p>
    <w:p w:rsidR="00AC3C60" w:rsidRPr="00CB3A76" w:rsidRDefault="00AC3C60" w:rsidP="00CB3A76">
      <w:pPr>
        <w:numPr>
          <w:ilvl w:val="0"/>
          <w:numId w:val="6"/>
        </w:numPr>
        <w:spacing w:line="240" w:lineRule="auto"/>
        <w:contextualSpacing/>
        <w:rPr>
          <w:rFonts w:cstheme="minorHAnsi"/>
        </w:rPr>
      </w:pPr>
      <w:r w:rsidRPr="00CB3A76">
        <w:rPr>
          <w:rFonts w:cstheme="minorHAnsi"/>
        </w:rPr>
        <w:t xml:space="preserve">The service we also provide to clients is a semi managed service for administering their Service desks that has been implemented. This includes various administration tasks within Service desk software. </w:t>
      </w:r>
    </w:p>
    <w:p w:rsidR="00AC3C60" w:rsidRPr="00CB3A76" w:rsidRDefault="00AC3C60" w:rsidP="00CB3A76">
      <w:pPr>
        <w:numPr>
          <w:ilvl w:val="0"/>
          <w:numId w:val="6"/>
        </w:numPr>
        <w:spacing w:line="240" w:lineRule="auto"/>
        <w:contextualSpacing/>
        <w:rPr>
          <w:rFonts w:cstheme="minorHAnsi"/>
        </w:rPr>
      </w:pPr>
      <w:r w:rsidRPr="00CB3A76">
        <w:rPr>
          <w:rFonts w:cstheme="minorHAnsi"/>
        </w:rPr>
        <w:t xml:space="preserve">Created Buttons and context menus both on form and lists using UI actions </w:t>
      </w:r>
    </w:p>
    <w:p w:rsidR="00AC3C60" w:rsidRPr="00CB3A76" w:rsidRDefault="00AC3C60" w:rsidP="00CB3A76">
      <w:pPr>
        <w:numPr>
          <w:ilvl w:val="0"/>
          <w:numId w:val="6"/>
        </w:numPr>
        <w:spacing w:line="240" w:lineRule="auto"/>
        <w:contextualSpacing/>
        <w:rPr>
          <w:rFonts w:cstheme="minorHAnsi"/>
        </w:rPr>
      </w:pPr>
      <w:r w:rsidRPr="00CB3A76">
        <w:rPr>
          <w:rFonts w:cstheme="minorHAnsi"/>
        </w:rPr>
        <w:t xml:space="preserve">Designed many email templates by using html and jelly scripting and used them in notifications </w:t>
      </w:r>
    </w:p>
    <w:p w:rsidR="00AC3C60" w:rsidRPr="00CB3A76" w:rsidRDefault="00AC3C60" w:rsidP="00CB3A76">
      <w:pPr>
        <w:numPr>
          <w:ilvl w:val="0"/>
          <w:numId w:val="6"/>
        </w:numPr>
        <w:spacing w:line="240" w:lineRule="auto"/>
        <w:contextualSpacing/>
        <w:rPr>
          <w:rFonts w:cstheme="minorHAnsi"/>
        </w:rPr>
      </w:pPr>
      <w:r w:rsidRPr="00CB3A76">
        <w:rPr>
          <w:rFonts w:cstheme="minorHAnsi"/>
        </w:rPr>
        <w:t xml:space="preserve">Worked with windows team, network team and Asset team to check for the data collected through discovery is accurate. </w:t>
      </w:r>
    </w:p>
    <w:p w:rsidR="00AC3C60" w:rsidRPr="00CB3A76" w:rsidRDefault="00AC3C60" w:rsidP="00CB3A76">
      <w:pPr>
        <w:numPr>
          <w:ilvl w:val="0"/>
          <w:numId w:val="6"/>
        </w:numPr>
        <w:spacing w:line="240" w:lineRule="auto"/>
        <w:contextualSpacing/>
        <w:rPr>
          <w:rFonts w:cstheme="minorHAnsi"/>
        </w:rPr>
      </w:pPr>
      <w:r w:rsidRPr="00CB3A76">
        <w:rPr>
          <w:rFonts w:cstheme="minorHAnsi"/>
        </w:rPr>
        <w:t xml:space="preserve">Written script includes and invoked them in business rules and client scripts  </w:t>
      </w:r>
    </w:p>
    <w:p w:rsidR="00AC3C60" w:rsidRPr="00CB3A76" w:rsidRDefault="00AC3C60" w:rsidP="00CB3A76">
      <w:pPr>
        <w:numPr>
          <w:ilvl w:val="0"/>
          <w:numId w:val="6"/>
        </w:numPr>
        <w:spacing w:line="240" w:lineRule="auto"/>
        <w:contextualSpacing/>
        <w:rPr>
          <w:rFonts w:cstheme="minorHAnsi"/>
        </w:rPr>
      </w:pPr>
      <w:r w:rsidRPr="00CB3A76">
        <w:rPr>
          <w:rFonts w:cstheme="minorHAnsi"/>
        </w:rPr>
        <w:t xml:space="preserve">Imported Active Directory to Service now using data sources. </w:t>
      </w:r>
    </w:p>
    <w:p w:rsidR="00AC3C60" w:rsidRPr="00CB3A76" w:rsidRDefault="00AC3C60" w:rsidP="00CB3A76">
      <w:pPr>
        <w:numPr>
          <w:ilvl w:val="0"/>
          <w:numId w:val="6"/>
        </w:numPr>
        <w:spacing w:line="240" w:lineRule="auto"/>
        <w:contextualSpacing/>
        <w:rPr>
          <w:rFonts w:cstheme="minorHAnsi"/>
        </w:rPr>
      </w:pPr>
      <w:r w:rsidRPr="00CB3A76">
        <w:rPr>
          <w:rFonts w:cstheme="minorHAnsi"/>
        </w:rPr>
        <w:t xml:space="preserve">Created data sources and loaded the Service-Now tables with different data formats </w:t>
      </w:r>
    </w:p>
    <w:p w:rsidR="00AC3C60" w:rsidRPr="00CB3A76" w:rsidRDefault="00AC3C60" w:rsidP="00CB3A76">
      <w:pPr>
        <w:numPr>
          <w:ilvl w:val="0"/>
          <w:numId w:val="6"/>
        </w:numPr>
        <w:spacing w:line="240" w:lineRule="auto"/>
        <w:contextualSpacing/>
        <w:rPr>
          <w:rFonts w:cstheme="minorHAnsi"/>
        </w:rPr>
      </w:pPr>
      <w:r w:rsidRPr="00CB3A76">
        <w:rPr>
          <w:rFonts w:cstheme="minorHAnsi"/>
        </w:rPr>
        <w:t xml:space="preserve">Created transform maps both automatic field mapping and scripting. </w:t>
      </w:r>
    </w:p>
    <w:p w:rsidR="00AC3C60" w:rsidRPr="00CB3A76" w:rsidRDefault="00AC3C60" w:rsidP="00CB3A76">
      <w:pPr>
        <w:numPr>
          <w:ilvl w:val="0"/>
          <w:numId w:val="6"/>
        </w:numPr>
        <w:spacing w:line="240" w:lineRule="auto"/>
        <w:contextualSpacing/>
        <w:rPr>
          <w:rFonts w:cstheme="minorHAnsi"/>
        </w:rPr>
      </w:pPr>
      <w:r w:rsidRPr="00CB3A76">
        <w:rPr>
          <w:rFonts w:cstheme="minorHAnsi"/>
        </w:rPr>
        <w:t>Worked on Fuji Version.</w:t>
      </w:r>
    </w:p>
    <w:p w:rsidR="00AC3C60" w:rsidRPr="00CB3A76" w:rsidRDefault="00AC3C60" w:rsidP="00CB3A76">
      <w:pPr>
        <w:numPr>
          <w:ilvl w:val="0"/>
          <w:numId w:val="6"/>
        </w:numPr>
        <w:spacing w:line="240" w:lineRule="auto"/>
        <w:contextualSpacing/>
        <w:rPr>
          <w:rFonts w:cstheme="minorHAnsi"/>
        </w:rPr>
      </w:pPr>
      <w:r w:rsidRPr="00CB3A76">
        <w:rPr>
          <w:rFonts w:cstheme="minorHAnsi"/>
        </w:rPr>
        <w:t xml:space="preserve">Also, worked on Asset Management and loaded the data into it. </w:t>
      </w:r>
    </w:p>
    <w:p w:rsidR="00AC3C60" w:rsidRPr="00CB3A76" w:rsidRDefault="00AC3C60" w:rsidP="00CB3A76">
      <w:pPr>
        <w:numPr>
          <w:ilvl w:val="0"/>
          <w:numId w:val="6"/>
        </w:numPr>
        <w:spacing w:line="240" w:lineRule="auto"/>
        <w:contextualSpacing/>
        <w:rPr>
          <w:rFonts w:cstheme="minorHAnsi"/>
        </w:rPr>
      </w:pPr>
      <w:r w:rsidRPr="00CB3A76">
        <w:rPr>
          <w:rFonts w:cstheme="minorHAnsi"/>
        </w:rPr>
        <w:t>Involved in AngularJs developing services, controllers, directives, custom directives, UI routing, Isolated scope, Filters, Digest cycle and performing AngularJs validations.</w:t>
      </w:r>
    </w:p>
    <w:p w:rsidR="00AC3C60" w:rsidRPr="00CB3A76" w:rsidRDefault="00AC3C60" w:rsidP="00CB3A76">
      <w:pPr>
        <w:numPr>
          <w:ilvl w:val="0"/>
          <w:numId w:val="6"/>
        </w:numPr>
        <w:spacing w:line="240" w:lineRule="auto"/>
        <w:contextualSpacing/>
        <w:rPr>
          <w:rFonts w:cstheme="minorHAnsi"/>
        </w:rPr>
      </w:pPr>
      <w:r w:rsidRPr="00CB3A76">
        <w:rPr>
          <w:rFonts w:cstheme="minorHAnsi"/>
        </w:rPr>
        <w:t xml:space="preserve">Integrated Fire eye tool with Service-Now using Email integration i.e. inbound actions scripting. </w:t>
      </w:r>
    </w:p>
    <w:p w:rsidR="00AC3C60" w:rsidRPr="00CB3A76" w:rsidRDefault="00AC3C60" w:rsidP="00CB3A76">
      <w:pPr>
        <w:numPr>
          <w:ilvl w:val="0"/>
          <w:numId w:val="6"/>
        </w:numPr>
        <w:spacing w:line="240" w:lineRule="auto"/>
        <w:contextualSpacing/>
        <w:rPr>
          <w:rFonts w:cstheme="minorHAnsi"/>
        </w:rPr>
      </w:pPr>
      <w:r w:rsidRPr="00CB3A76">
        <w:rPr>
          <w:rFonts w:cstheme="minorHAnsi"/>
        </w:rPr>
        <w:t xml:space="preserve">Worked on the integration of Service Now with Siebel, integrated Service Catalog and Incident module. </w:t>
      </w:r>
    </w:p>
    <w:p w:rsidR="00AC3C60" w:rsidRPr="00CB3A76" w:rsidRDefault="00AC3C60" w:rsidP="00CB3A76">
      <w:pPr>
        <w:numPr>
          <w:ilvl w:val="0"/>
          <w:numId w:val="6"/>
        </w:numPr>
        <w:spacing w:line="240" w:lineRule="auto"/>
        <w:contextualSpacing/>
        <w:rPr>
          <w:rFonts w:cstheme="minorHAnsi"/>
        </w:rPr>
      </w:pPr>
      <w:r w:rsidRPr="00CB3A76">
        <w:rPr>
          <w:rFonts w:cstheme="minorHAnsi"/>
        </w:rPr>
        <w:t>Used JMS integration to fulfill this requirement, worked on Scheduled Jobs and Mid Server Script Includes to fulfill the requirements.</w:t>
      </w:r>
    </w:p>
    <w:p w:rsidR="00AC3C60" w:rsidRPr="00CB3A76" w:rsidRDefault="00AC3C60" w:rsidP="00CB3A76">
      <w:pPr>
        <w:spacing w:line="240" w:lineRule="auto"/>
        <w:ind w:left="360"/>
        <w:contextualSpacing/>
        <w:rPr>
          <w:rFonts w:cstheme="minorHAnsi"/>
        </w:rPr>
      </w:pPr>
    </w:p>
    <w:p w:rsidR="00AC3C60" w:rsidRPr="00CB3A76" w:rsidRDefault="00AC3C60" w:rsidP="00CB3A76">
      <w:pPr>
        <w:suppressAutoHyphens/>
        <w:spacing w:after="0" w:line="240" w:lineRule="auto"/>
        <w:rPr>
          <w:rFonts w:cstheme="minorHAnsi"/>
        </w:rPr>
      </w:pPr>
    </w:p>
    <w:p w:rsidR="00AC3C60" w:rsidRPr="00CB3A76" w:rsidRDefault="00AC3C60" w:rsidP="00CB3A76">
      <w:pPr>
        <w:suppressAutoHyphens/>
        <w:spacing w:after="0" w:line="240" w:lineRule="auto"/>
        <w:rPr>
          <w:rFonts w:cstheme="minorHAnsi"/>
        </w:rPr>
      </w:pPr>
    </w:p>
    <w:p w:rsidR="00AC3C60" w:rsidRPr="00841F04" w:rsidRDefault="00AC3C60" w:rsidP="00841F04">
      <w:pPr>
        <w:pStyle w:val="NoSpacing"/>
        <w:rPr>
          <w:b/>
        </w:rPr>
      </w:pPr>
      <w:r w:rsidRPr="00841F04">
        <w:rPr>
          <w:b/>
          <w:highlight w:val="lightGray"/>
        </w:rPr>
        <w:t xml:space="preserve">Partners HealthCare - Charlestown, MA   </w:t>
      </w:r>
      <w:r w:rsidRPr="00841F04">
        <w:rPr>
          <w:b/>
          <w:highlight w:val="lightGray"/>
        </w:rPr>
        <w:tab/>
        <w:t xml:space="preserve">      </w:t>
      </w:r>
      <w:r w:rsidRPr="00841F04">
        <w:rPr>
          <w:b/>
          <w:highlight w:val="lightGray"/>
        </w:rPr>
        <w:tab/>
      </w:r>
      <w:r w:rsidRPr="00841F04">
        <w:rPr>
          <w:b/>
          <w:highlight w:val="lightGray"/>
        </w:rPr>
        <w:tab/>
        <w:t xml:space="preserve">                           </w:t>
      </w:r>
      <w:r w:rsidR="00841F04">
        <w:rPr>
          <w:b/>
          <w:highlight w:val="lightGray"/>
        </w:rPr>
        <w:t xml:space="preserve">      </w:t>
      </w:r>
      <w:r w:rsidRPr="00841F04">
        <w:rPr>
          <w:b/>
          <w:highlight w:val="lightGray"/>
        </w:rPr>
        <w:t>March2014–Jan 2015</w:t>
      </w:r>
    </w:p>
    <w:p w:rsidR="00AC3C60" w:rsidRPr="00CB3A76" w:rsidRDefault="00AC3C60" w:rsidP="00841F04">
      <w:pPr>
        <w:pStyle w:val="NoSpacing"/>
      </w:pPr>
      <w:r w:rsidRPr="00841F04">
        <w:rPr>
          <w:b/>
        </w:rPr>
        <w:t xml:space="preserve">Role: ServiceNow Administrator/ Developer  </w:t>
      </w:r>
      <w:r w:rsidRPr="00841F04">
        <w:rPr>
          <w:b/>
        </w:rPr>
        <w:tab/>
      </w:r>
      <w:r w:rsidRPr="00CB3A76">
        <w:tab/>
      </w:r>
      <w:r w:rsidRPr="00CB3A76">
        <w:tab/>
      </w:r>
      <w:r w:rsidRPr="00CB3A76">
        <w:tab/>
      </w:r>
      <w:r w:rsidRPr="00CB3A76">
        <w:tab/>
        <w:t xml:space="preserve"> </w:t>
      </w:r>
    </w:p>
    <w:p w:rsidR="00AC3C60" w:rsidRPr="00CB3A76" w:rsidRDefault="00AC3C60" w:rsidP="00CB3A76">
      <w:pPr>
        <w:spacing w:after="0" w:line="240" w:lineRule="auto"/>
        <w:rPr>
          <w:rFonts w:cstheme="minorHAnsi"/>
        </w:rPr>
      </w:pPr>
    </w:p>
    <w:p w:rsidR="00AC3C60" w:rsidRPr="00CB3A76" w:rsidRDefault="00AC3C60" w:rsidP="00CB3A76">
      <w:pPr>
        <w:spacing w:after="0" w:line="240" w:lineRule="auto"/>
        <w:rPr>
          <w:rFonts w:cstheme="minorHAnsi"/>
        </w:rPr>
      </w:pPr>
      <w:r w:rsidRPr="00CB3A76">
        <w:rPr>
          <w:rFonts w:cstheme="minorHAnsi"/>
          <w:b/>
        </w:rPr>
        <w:t>Responsibilities</w:t>
      </w:r>
    </w:p>
    <w:p w:rsidR="00AC3C60" w:rsidRPr="00CB3A76" w:rsidRDefault="00AC3C60" w:rsidP="00CB3A76">
      <w:pPr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Analyzing, designing and developing ServiceNow based applications and utilities.</w:t>
      </w:r>
    </w:p>
    <w:p w:rsidR="00AC3C60" w:rsidRPr="00CB3A76" w:rsidRDefault="00AC3C60" w:rsidP="00CB3A76">
      <w:pPr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Development and management of workflows, database schema, notifications, form layout, web services, CMS, and other aspects of the SN platform Creation and maintenance of SN based reports.</w:t>
      </w:r>
    </w:p>
    <w:p w:rsidR="00AC3C60" w:rsidRPr="00CB3A76" w:rsidRDefault="00AC3C60" w:rsidP="00CB3A76">
      <w:pPr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Promote service improvements on an ongoing basis to continually improve quality and customer satisfaction of IS services.</w:t>
      </w:r>
    </w:p>
    <w:p w:rsidR="00AC3C60" w:rsidRPr="00CB3A76" w:rsidRDefault="00AC3C60" w:rsidP="00CB3A76">
      <w:pPr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Ensure alignment of ITSM solutions to Partners HealthCare’s business needs.</w:t>
      </w:r>
    </w:p>
    <w:p w:rsidR="00AC3C60" w:rsidRPr="00CB3A76" w:rsidRDefault="00AC3C60" w:rsidP="00CB3A76">
      <w:pPr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Maintain and manage continual service improvement opportunities from all ITSM areas and assist with overall prioritization of improvement efforts for the program.</w:t>
      </w:r>
    </w:p>
    <w:p w:rsidR="00AC3C60" w:rsidRPr="00CB3A76" w:rsidRDefault="00AC3C60" w:rsidP="00CB3A76">
      <w:pPr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Act as an administrator within Service Now handling requests and incidents.</w:t>
      </w:r>
    </w:p>
    <w:p w:rsidR="00AC3C60" w:rsidRPr="00CB3A76" w:rsidRDefault="00AC3C60" w:rsidP="00CB3A76">
      <w:pPr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Maintains expertise in related information technologies and techniques.</w:t>
      </w:r>
    </w:p>
    <w:p w:rsidR="00AC3C60" w:rsidRPr="00CB3A76" w:rsidRDefault="00AC3C60" w:rsidP="00CB3A76">
      <w:pPr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Provides superior customer service to all customers, both internal and external.</w:t>
      </w:r>
    </w:p>
    <w:p w:rsidR="00AC3C60" w:rsidRPr="00CB3A76" w:rsidRDefault="00AC3C60" w:rsidP="00CB3A76">
      <w:pPr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 xml:space="preserve">Uses the Partners HealthCare values to govern decisions, actions and behaviors.  </w:t>
      </w:r>
    </w:p>
    <w:p w:rsidR="00AC3C60" w:rsidRPr="00CB3A76" w:rsidRDefault="00AC3C60" w:rsidP="00CB3A76">
      <w:pPr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Perform other related duties as assigned.</w:t>
      </w:r>
    </w:p>
    <w:p w:rsidR="00AC3C60" w:rsidRPr="00CB3A76" w:rsidRDefault="00AC3C60" w:rsidP="00CB3A76">
      <w:pPr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Assemble information to determine, document and agree business requirements.</w:t>
      </w:r>
    </w:p>
    <w:p w:rsidR="00AC3C60" w:rsidRPr="00CB3A76" w:rsidRDefault="00AC3C60" w:rsidP="00CB3A76">
      <w:pPr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Plan, manage and conduct strategic assessments, analyze and report findings and make recommendations.</w:t>
      </w:r>
    </w:p>
    <w:p w:rsidR="00AC3C60" w:rsidRPr="00CB3A76" w:rsidRDefault="00AC3C60" w:rsidP="00CB3A76">
      <w:pPr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Architect Service Now solutions to support best practice processes needed to deliver business requirements.</w:t>
      </w:r>
    </w:p>
    <w:p w:rsidR="00AC3C60" w:rsidRPr="00CB3A76" w:rsidRDefault="00AC3C60" w:rsidP="00CB3A76">
      <w:pPr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Create and monitor performance metrics.</w:t>
      </w:r>
    </w:p>
    <w:p w:rsidR="00AC3C60" w:rsidRPr="00CB3A76" w:rsidRDefault="00AC3C60" w:rsidP="00CB3A76">
      <w:pPr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Create ad hoc reports and reporting schedules.</w:t>
      </w:r>
    </w:p>
    <w:p w:rsidR="00AC3C60" w:rsidRPr="00CB3A76" w:rsidRDefault="00AC3C60" w:rsidP="00CB3A76">
      <w:pPr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Updates to configuration sets in accordance with company policy.</w:t>
      </w:r>
    </w:p>
    <w:p w:rsidR="00AC3C60" w:rsidRPr="00CB3A76" w:rsidRDefault="00AC3C60" w:rsidP="00CB3A76">
      <w:pPr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Ensure application consistency across development, testing and production environments.</w:t>
      </w:r>
    </w:p>
    <w:p w:rsidR="00AC3C60" w:rsidRPr="00CB3A76" w:rsidRDefault="00AC3C60" w:rsidP="00CB3A76">
      <w:pPr>
        <w:numPr>
          <w:ilvl w:val="0"/>
          <w:numId w:val="4"/>
        </w:numPr>
        <w:suppressAutoHyphens/>
        <w:spacing w:after="0" w:line="240" w:lineRule="auto"/>
        <w:rPr>
          <w:rFonts w:cstheme="minorHAnsi"/>
        </w:rPr>
      </w:pPr>
      <w:r w:rsidRPr="00CB3A76">
        <w:rPr>
          <w:rFonts w:cstheme="minorHAnsi"/>
        </w:rPr>
        <w:t>Determine scope, estimate work effort and determine duration of development activities for assigned change management tickets.</w:t>
      </w:r>
    </w:p>
    <w:p w:rsidR="00AC3C60" w:rsidRPr="00CB3A76" w:rsidRDefault="00AC3C60" w:rsidP="00CB3A76">
      <w:pPr>
        <w:suppressAutoHyphens/>
        <w:spacing w:after="0" w:line="240" w:lineRule="auto"/>
        <w:rPr>
          <w:rFonts w:cstheme="minorHAnsi"/>
        </w:rPr>
      </w:pPr>
    </w:p>
    <w:p w:rsidR="00AC3C60" w:rsidRPr="00CB3A76" w:rsidRDefault="00AC3C60" w:rsidP="00CB3A76">
      <w:pPr>
        <w:suppressAutoHyphens/>
        <w:spacing w:after="0" w:line="240" w:lineRule="auto"/>
        <w:rPr>
          <w:rFonts w:cstheme="minorHAnsi"/>
        </w:rPr>
      </w:pPr>
    </w:p>
    <w:p w:rsidR="00AC3C60" w:rsidRPr="00CB3A76" w:rsidRDefault="00AC3C60" w:rsidP="00CB3A76">
      <w:pPr>
        <w:suppressAutoHyphens/>
        <w:spacing w:after="0" w:line="240" w:lineRule="auto"/>
        <w:rPr>
          <w:rFonts w:cstheme="minorHAnsi"/>
        </w:rPr>
      </w:pPr>
    </w:p>
    <w:p w:rsidR="00AC3C60" w:rsidRPr="00CB3A76" w:rsidRDefault="00AC3C60" w:rsidP="00CB3A76">
      <w:pPr>
        <w:suppressAutoHyphens/>
        <w:spacing w:after="0" w:line="240" w:lineRule="auto"/>
        <w:rPr>
          <w:rFonts w:cstheme="minorHAnsi"/>
        </w:rPr>
      </w:pPr>
    </w:p>
    <w:p w:rsidR="00AC3C60" w:rsidRPr="00841F04" w:rsidRDefault="00AC3C60" w:rsidP="00841F04">
      <w:pPr>
        <w:pStyle w:val="NoSpacing"/>
        <w:rPr>
          <w:b/>
        </w:rPr>
      </w:pPr>
    </w:p>
    <w:p w:rsidR="00AC3C60" w:rsidRPr="00841F04" w:rsidRDefault="00AC3C60" w:rsidP="00841F04">
      <w:pPr>
        <w:pStyle w:val="NoSpacing"/>
        <w:rPr>
          <w:b/>
        </w:rPr>
      </w:pPr>
      <w:r w:rsidRPr="00841F04">
        <w:rPr>
          <w:b/>
          <w:highlight w:val="lightGray"/>
        </w:rPr>
        <w:t>Seattle Public Utilities – Seattle, WA</w:t>
      </w:r>
      <w:r w:rsidRPr="00841F04">
        <w:rPr>
          <w:b/>
          <w:highlight w:val="lightGray"/>
        </w:rPr>
        <w:tab/>
      </w:r>
      <w:r w:rsidRPr="00841F04">
        <w:rPr>
          <w:b/>
          <w:highlight w:val="lightGray"/>
        </w:rPr>
        <w:tab/>
      </w:r>
      <w:r w:rsidRPr="00841F04">
        <w:rPr>
          <w:b/>
          <w:highlight w:val="lightGray"/>
        </w:rPr>
        <w:tab/>
      </w:r>
      <w:r w:rsidRPr="00841F04">
        <w:rPr>
          <w:b/>
          <w:highlight w:val="lightGray"/>
        </w:rPr>
        <w:tab/>
      </w:r>
      <w:r w:rsidRPr="00841F04">
        <w:rPr>
          <w:b/>
          <w:highlight w:val="lightGray"/>
        </w:rPr>
        <w:tab/>
        <w:t xml:space="preserve">               </w:t>
      </w:r>
      <w:r w:rsidR="00841F04">
        <w:rPr>
          <w:b/>
          <w:highlight w:val="lightGray"/>
        </w:rPr>
        <w:t xml:space="preserve">    </w:t>
      </w:r>
      <w:r w:rsidRPr="00841F04">
        <w:rPr>
          <w:b/>
          <w:highlight w:val="lightGray"/>
        </w:rPr>
        <w:t>Oct 2012 –  Feb 2014</w:t>
      </w:r>
    </w:p>
    <w:p w:rsidR="00AC3C60" w:rsidRPr="00841F04" w:rsidRDefault="007709EC" w:rsidP="00841F04">
      <w:pPr>
        <w:pStyle w:val="NoSpacing"/>
        <w:rPr>
          <w:b/>
        </w:rPr>
      </w:pPr>
      <w:r w:rsidRPr="00841F04">
        <w:rPr>
          <w:b/>
        </w:rPr>
        <w:t xml:space="preserve">Role: </w:t>
      </w:r>
      <w:r w:rsidR="003E1D09" w:rsidRPr="00841F04">
        <w:rPr>
          <w:b/>
        </w:rPr>
        <w:t>UI</w:t>
      </w:r>
      <w:r w:rsidR="00AC3C60" w:rsidRPr="00841F04">
        <w:rPr>
          <w:b/>
        </w:rPr>
        <w:t xml:space="preserve"> Developer </w:t>
      </w:r>
    </w:p>
    <w:p w:rsidR="00AC3C60" w:rsidRPr="00CB3A76" w:rsidRDefault="00AC3C60" w:rsidP="00CB3A76">
      <w:pPr>
        <w:spacing w:after="0" w:line="240" w:lineRule="auto"/>
        <w:rPr>
          <w:rFonts w:cstheme="minorHAnsi"/>
          <w:b/>
        </w:rPr>
      </w:pPr>
    </w:p>
    <w:p w:rsidR="00AC3C60" w:rsidRPr="00CB3A76" w:rsidRDefault="00AC3C60" w:rsidP="00CB3A76">
      <w:pPr>
        <w:spacing w:line="240" w:lineRule="auto"/>
        <w:rPr>
          <w:rFonts w:cstheme="minorHAnsi"/>
          <w:b/>
        </w:rPr>
      </w:pPr>
      <w:r w:rsidRPr="00CB3A76">
        <w:rPr>
          <w:rFonts w:cstheme="minorHAnsi"/>
          <w:b/>
          <w:color w:val="333333"/>
          <w:shd w:val="clear" w:color="auto" w:fill="FFFFFF"/>
        </w:rPr>
        <w:t>Responsibilities:</w:t>
      </w:r>
      <w:r w:rsidRPr="00CB3A76">
        <w:rPr>
          <w:rFonts w:cstheme="minorHAnsi"/>
          <w:color w:val="333333"/>
          <w:shd w:val="clear" w:color="auto" w:fill="FFFFFF"/>
        </w:rPr>
        <w:t> </w:t>
      </w:r>
      <w:r w:rsidRPr="00CB3A76">
        <w:rPr>
          <w:rFonts w:cstheme="minorHAnsi"/>
          <w:color w:val="333333"/>
        </w:rPr>
        <w:br/>
      </w:r>
      <w:r w:rsidRPr="00841F04">
        <w:rPr>
          <w:rFonts w:cstheme="minorHAnsi"/>
        </w:rPr>
        <w:t xml:space="preserve">• Developed </w:t>
      </w:r>
      <w:r w:rsidR="007709EC" w:rsidRPr="00841F04">
        <w:rPr>
          <w:rFonts w:cstheme="minorHAnsi"/>
        </w:rPr>
        <w:t>all the UI</w:t>
      </w:r>
      <w:r w:rsidRPr="00841F04">
        <w:rPr>
          <w:rFonts w:cstheme="minorHAnsi"/>
        </w:rPr>
        <w:t> pages using HTML, XUL, DHTML, XSL/XSLT, XHTML, DOM, CSS, JSON, JavaScript, JQuery and Ajax. </w:t>
      </w:r>
      <w:r w:rsidRPr="00841F04">
        <w:rPr>
          <w:rFonts w:cstheme="minorHAnsi"/>
        </w:rPr>
        <w:br/>
        <w:t>• Created XHTML Pages with CSS and the Box Model. </w:t>
      </w:r>
      <w:r w:rsidRPr="00841F04">
        <w:rPr>
          <w:rFonts w:cstheme="minorHAnsi"/>
        </w:rPr>
        <w:br/>
        <w:t>• Involved in Writing JQuery based Ajax Requests using jQuery.</w:t>
      </w:r>
      <w:r w:rsidR="00841F04">
        <w:rPr>
          <w:rFonts w:cstheme="minorHAnsi"/>
        </w:rPr>
        <w:t xml:space="preserve"> </w:t>
      </w:r>
      <w:r w:rsidRPr="00841F04">
        <w:rPr>
          <w:rFonts w:cstheme="minorHAnsi"/>
        </w:rPr>
        <w:t>get(url, data, callback, type) or jQuery.</w:t>
      </w:r>
      <w:r w:rsidR="003E1D09" w:rsidRPr="00841F04">
        <w:rPr>
          <w:rFonts w:cstheme="minorHAnsi"/>
        </w:rPr>
        <w:t xml:space="preserve"> </w:t>
      </w:r>
      <w:r w:rsidRPr="00841F04">
        <w:rPr>
          <w:rFonts w:cstheme="minorHAnsi"/>
        </w:rPr>
        <w:t xml:space="preserve">ajax(options) and </w:t>
      </w:r>
      <w:r w:rsidR="003E1D09" w:rsidRPr="00841F04">
        <w:rPr>
          <w:rFonts w:cstheme="minorHAnsi"/>
        </w:rPr>
        <w:t xml:space="preserve">jQuery. Post </w:t>
      </w:r>
      <w:r w:rsidRPr="00841F04">
        <w:rPr>
          <w:rFonts w:cstheme="minorHAnsi"/>
        </w:rPr>
        <w:t>(url, data, callback, type) and jQuery</w:t>
      </w:r>
      <w:r w:rsidR="003E1D09" w:rsidRPr="00841F04">
        <w:rPr>
          <w:rFonts w:cstheme="minorHAnsi"/>
        </w:rPr>
        <w:t xml:space="preserve"> </w:t>
      </w:r>
      <w:r w:rsidRPr="00841F04">
        <w:rPr>
          <w:rFonts w:cstheme="minorHAnsi"/>
        </w:rPr>
        <w:t>.get(url, data, callback, type) </w:t>
      </w:r>
      <w:r w:rsidRPr="00841F04">
        <w:rPr>
          <w:rFonts w:cstheme="minorHAnsi"/>
        </w:rPr>
        <w:br/>
        <w:t>• Used JQuery Events to manipulate the elements depends on the user interactions (like. ready (), hover (), b</w:t>
      </w:r>
      <w:r w:rsidR="003E1D09" w:rsidRPr="00841F04">
        <w:rPr>
          <w:rFonts w:cstheme="minorHAnsi"/>
        </w:rPr>
        <w:t>ind (), click (), keypress ()).</w:t>
      </w:r>
      <w:r w:rsidRPr="00841F04">
        <w:rPr>
          <w:rFonts w:cstheme="minorHAnsi"/>
        </w:rPr>
        <w:br/>
        <w:t>• Used JQuery plugins for Drag-and-Drop, Widgets, Menus, User Interface and Forms. </w:t>
      </w:r>
      <w:r w:rsidRPr="00841F04">
        <w:rPr>
          <w:rFonts w:cstheme="minorHAnsi"/>
        </w:rPr>
        <w:br/>
      </w:r>
      <w:r w:rsidRPr="00841F04">
        <w:rPr>
          <w:rFonts w:cstheme="minorHAnsi"/>
        </w:rPr>
        <w:lastRenderedPageBreak/>
        <w:t>• Developed Date Time Picker using Object Oriented JavaScript extensively. </w:t>
      </w:r>
      <w:r w:rsidRPr="00841F04">
        <w:rPr>
          <w:rFonts w:cstheme="minorHAnsi"/>
        </w:rPr>
        <w:br/>
        <w:t>• Designed Pdf, Excel and Print previews for all the reports in the application using HTML, JavaScript and SQL Stored Procedure. </w:t>
      </w:r>
      <w:r w:rsidRPr="00841F04">
        <w:rPr>
          <w:rFonts w:cstheme="minorHAnsi"/>
        </w:rPr>
        <w:br/>
        <w:t>• Debug the application using Firebug to traverse the documents and manipulated the Nodes using DOM and DOM Functions. </w:t>
      </w:r>
      <w:r w:rsidRPr="00841F04">
        <w:rPr>
          <w:rFonts w:cstheme="minorHAnsi"/>
        </w:rPr>
        <w:br/>
        <w:t>• Involved in developing XUL, HTML, and JavaScript for client side presentation and, data validation on the client side with in the forms. </w:t>
      </w:r>
      <w:r w:rsidRPr="00841F04">
        <w:rPr>
          <w:rFonts w:cstheme="minorHAnsi"/>
        </w:rPr>
        <w:br/>
        <w:t>• Worked in Onsite - Offshore model. </w:t>
      </w:r>
      <w:r w:rsidRPr="00841F04">
        <w:rPr>
          <w:rFonts w:cstheme="minorHAnsi"/>
        </w:rPr>
        <w:br/>
        <w:t>• Written SQL Queries to interact with Oracle database. </w:t>
      </w:r>
      <w:r w:rsidRPr="00841F04">
        <w:rPr>
          <w:rFonts w:cstheme="minorHAnsi"/>
        </w:rPr>
        <w:br/>
        <w:t>• Successfully executed all the test cases and fixed any bugs/issues identified during the test cycles.</w:t>
      </w:r>
      <w:r w:rsidRPr="00CB3A76">
        <w:rPr>
          <w:rFonts w:cstheme="minorHAnsi"/>
          <w:color w:val="333333"/>
          <w:shd w:val="clear" w:color="auto" w:fill="FFFFFF"/>
        </w:rPr>
        <w:t> </w:t>
      </w:r>
      <w:r w:rsidRPr="00CB3A76">
        <w:rPr>
          <w:rFonts w:cstheme="minorHAnsi"/>
          <w:color w:val="333333"/>
        </w:rPr>
        <w:br/>
      </w:r>
      <w:r w:rsidRPr="00CB3A76">
        <w:rPr>
          <w:rFonts w:cstheme="minorHAnsi"/>
          <w:color w:val="333333"/>
          <w:shd w:val="clear" w:color="auto" w:fill="FFFFFF"/>
        </w:rPr>
        <w:t> </w:t>
      </w:r>
      <w:r w:rsidRPr="00CB3A76">
        <w:rPr>
          <w:rFonts w:cstheme="minorHAnsi"/>
          <w:color w:val="333333"/>
        </w:rPr>
        <w:br/>
      </w:r>
      <w:r w:rsidRPr="00CB3A76">
        <w:rPr>
          <w:rFonts w:cstheme="minorHAnsi"/>
          <w:color w:val="333333"/>
          <w:shd w:val="clear" w:color="auto" w:fill="FFFFFF"/>
        </w:rPr>
        <w:t>Environment: HTML, CSS, JavaScript, JQuery, Dreamweaver CS5, AJAX, JSON, XSLT, XPATH, ECLIPSE.</w:t>
      </w:r>
    </w:p>
    <w:p w:rsidR="00AC3C60" w:rsidRPr="00CB3A76" w:rsidRDefault="00AC3C60" w:rsidP="00CB3A76">
      <w:pPr>
        <w:spacing w:line="240" w:lineRule="auto"/>
        <w:rPr>
          <w:rFonts w:cstheme="minorHAnsi"/>
          <w:b/>
        </w:rPr>
      </w:pPr>
    </w:p>
    <w:p w:rsidR="00AC3C60" w:rsidRPr="00841F04" w:rsidRDefault="00AC3C60" w:rsidP="00841F04">
      <w:pPr>
        <w:pStyle w:val="NoSpacing"/>
        <w:rPr>
          <w:b/>
        </w:rPr>
      </w:pPr>
      <w:r w:rsidRPr="00841F04">
        <w:rPr>
          <w:b/>
          <w:highlight w:val="lightGray"/>
        </w:rPr>
        <w:t>ITC InfoTech, Bangalore, India</w:t>
      </w:r>
      <w:r w:rsidRPr="00841F04">
        <w:rPr>
          <w:b/>
          <w:highlight w:val="lightGray"/>
        </w:rPr>
        <w:tab/>
      </w:r>
      <w:r w:rsidRPr="00841F04">
        <w:rPr>
          <w:b/>
          <w:highlight w:val="lightGray"/>
        </w:rPr>
        <w:tab/>
        <w:t xml:space="preserve">                                                       </w:t>
      </w:r>
      <w:r w:rsidR="00841F04">
        <w:rPr>
          <w:b/>
          <w:highlight w:val="lightGray"/>
        </w:rPr>
        <w:t xml:space="preserve">                       </w:t>
      </w:r>
      <w:r w:rsidRPr="00841F04">
        <w:rPr>
          <w:b/>
          <w:highlight w:val="lightGray"/>
        </w:rPr>
        <w:t>Nov 2009 – July2011</w:t>
      </w:r>
    </w:p>
    <w:p w:rsidR="00AC3C60" w:rsidRPr="00841F04" w:rsidRDefault="00AC3C60" w:rsidP="00841F04">
      <w:pPr>
        <w:pStyle w:val="NoSpacing"/>
        <w:rPr>
          <w:b/>
        </w:rPr>
      </w:pPr>
      <w:r w:rsidRPr="00841F04">
        <w:rPr>
          <w:b/>
        </w:rPr>
        <w:t>Role: UI Developer</w:t>
      </w:r>
    </w:p>
    <w:p w:rsidR="00AC3C60" w:rsidRPr="00CB3A76" w:rsidRDefault="00AC3C60" w:rsidP="00CB3A76">
      <w:pPr>
        <w:spacing w:line="240" w:lineRule="auto"/>
        <w:rPr>
          <w:rFonts w:cstheme="minorHAnsi"/>
        </w:rPr>
      </w:pPr>
      <w:r w:rsidRPr="00CB3A76">
        <w:rPr>
          <w:rFonts w:cstheme="minorHAnsi"/>
          <w:b/>
          <w:color w:val="333333"/>
          <w:shd w:val="clear" w:color="auto" w:fill="FFFFFF"/>
        </w:rPr>
        <w:t>Responsibilities:</w:t>
      </w:r>
      <w:r w:rsidRPr="00CB3A76">
        <w:rPr>
          <w:rFonts w:cstheme="minorHAnsi"/>
          <w:color w:val="333333"/>
          <w:shd w:val="clear" w:color="auto" w:fill="FFFFFF"/>
        </w:rPr>
        <w:t> </w:t>
      </w:r>
      <w:r w:rsidRPr="00CB3A76">
        <w:rPr>
          <w:rFonts w:cstheme="minorHAnsi"/>
          <w:color w:val="333333"/>
        </w:rPr>
        <w:br/>
      </w:r>
      <w:r w:rsidRPr="00CB3A76">
        <w:rPr>
          <w:rFonts w:cstheme="minorHAnsi"/>
          <w:color w:val="333333"/>
          <w:shd w:val="clear" w:color="auto" w:fill="FFFFFF"/>
        </w:rPr>
        <w:t>• Gathered system requirements for the application and worked with the business team to review the requirements, and went through the Software Requirement Specification document and Architecture document. </w:t>
      </w:r>
      <w:r w:rsidRPr="00CB3A76">
        <w:rPr>
          <w:rFonts w:cstheme="minorHAnsi"/>
          <w:color w:val="333333"/>
        </w:rPr>
        <w:br/>
      </w:r>
      <w:r w:rsidRPr="00CB3A76">
        <w:rPr>
          <w:rFonts w:cstheme="minorHAnsi"/>
          <w:color w:val="333333"/>
          <w:shd w:val="clear" w:color="auto" w:fill="FFFFFF"/>
        </w:rPr>
        <w:t>• Worked one-on-one with client to develop layout, color scheme for his website and implemented it into a final interface design with the HTML5/CSS3 &amp; JavaScript using Dreamweaver. </w:t>
      </w:r>
      <w:r w:rsidRPr="00CB3A76">
        <w:rPr>
          <w:rFonts w:cstheme="minorHAnsi"/>
          <w:color w:val="333333"/>
        </w:rPr>
        <w:br/>
      </w:r>
      <w:r w:rsidRPr="00CB3A76">
        <w:rPr>
          <w:rFonts w:cstheme="minorHAnsi"/>
          <w:color w:val="333333"/>
          <w:shd w:val="clear" w:color="auto" w:fill="FFFFFF"/>
        </w:rPr>
        <w:t>• Developed CSS3 style sheets to give gradient effects. Developed page layouts, navigation and icons</w:t>
      </w:r>
      <w:r w:rsidR="00841F04">
        <w:rPr>
          <w:rFonts w:cstheme="minorHAnsi"/>
          <w:color w:val="333333"/>
          <w:shd w:val="clear" w:color="auto" w:fill="FFFFFF"/>
        </w:rPr>
        <w:t xml:space="preserve"> </w:t>
      </w:r>
      <w:bookmarkStart w:id="0" w:name="_GoBack"/>
      <w:bookmarkEnd w:id="0"/>
      <w:r w:rsidRPr="00CB3A76">
        <w:rPr>
          <w:rFonts w:cstheme="minorHAnsi"/>
          <w:color w:val="333333"/>
          <w:shd w:val="clear" w:color="auto" w:fill="FFFFFF"/>
        </w:rPr>
        <w:t>. Applied industry best practices and standards when project requirements were lagging</w:t>
      </w:r>
      <w:r w:rsidR="00841F04">
        <w:rPr>
          <w:rFonts w:cstheme="minorHAnsi"/>
          <w:color w:val="333333"/>
          <w:shd w:val="clear" w:color="auto" w:fill="FFFFFF"/>
        </w:rPr>
        <w:t xml:space="preserve"> </w:t>
      </w:r>
      <w:r w:rsidRPr="00CB3A76">
        <w:rPr>
          <w:rFonts w:cstheme="minorHAnsi"/>
          <w:color w:val="333333"/>
          <w:shd w:val="clear" w:color="auto" w:fill="FFFFFF"/>
        </w:rPr>
        <w:t>. </w:t>
      </w:r>
      <w:r w:rsidRPr="00CB3A76">
        <w:rPr>
          <w:rFonts w:cstheme="minorHAnsi"/>
          <w:color w:val="333333"/>
        </w:rPr>
        <w:br/>
      </w:r>
      <w:r w:rsidRPr="00CB3A76">
        <w:rPr>
          <w:rFonts w:cstheme="minorHAnsi"/>
          <w:color w:val="333333"/>
          <w:shd w:val="clear" w:color="auto" w:fill="FFFFFF"/>
        </w:rPr>
        <w:t>• Applied various Java/J2EE design patterns. </w:t>
      </w:r>
      <w:r w:rsidRPr="00CB3A76">
        <w:rPr>
          <w:rFonts w:cstheme="minorHAnsi"/>
          <w:color w:val="333333"/>
        </w:rPr>
        <w:br/>
      </w:r>
      <w:r w:rsidRPr="00CB3A76">
        <w:rPr>
          <w:rFonts w:cstheme="minorHAnsi"/>
          <w:color w:val="333333"/>
          <w:shd w:val="clear" w:color="auto" w:fill="FFFFFF"/>
        </w:rPr>
        <w:t>• Performed unit and component based testing using Junit </w:t>
      </w:r>
      <w:r w:rsidRPr="00CB3A76">
        <w:rPr>
          <w:rFonts w:cstheme="minorHAnsi"/>
          <w:color w:val="333333"/>
        </w:rPr>
        <w:br/>
      </w:r>
      <w:r w:rsidRPr="00CB3A76">
        <w:rPr>
          <w:rFonts w:cstheme="minorHAnsi"/>
          <w:color w:val="333333"/>
          <w:shd w:val="clear" w:color="auto" w:fill="FFFFFF"/>
        </w:rPr>
        <w:t>• Working on all the latest technologies like HTML5, CSS3, etc. Tackled various issues related browser compatibility to accommodate these advanced and fast technologies </w:t>
      </w:r>
      <w:r w:rsidRPr="00CB3A76">
        <w:rPr>
          <w:rFonts w:cstheme="minorHAnsi"/>
          <w:color w:val="333333"/>
        </w:rPr>
        <w:br/>
      </w:r>
      <w:r w:rsidRPr="00CB3A76">
        <w:rPr>
          <w:rFonts w:cstheme="minorHAnsi"/>
          <w:color w:val="333333"/>
          <w:shd w:val="clear" w:color="auto" w:fill="FFFFFF"/>
        </w:rPr>
        <w:t>• Designed and developed User Interface Web Forms using Flash, CSS, Adobe, Photoshop, Dreamweaver, and JavaScript. </w:t>
      </w:r>
      <w:r w:rsidRPr="00CB3A76">
        <w:rPr>
          <w:rFonts w:cstheme="minorHAnsi"/>
          <w:color w:val="333333"/>
        </w:rPr>
        <w:br/>
      </w:r>
      <w:r w:rsidRPr="00CB3A76">
        <w:rPr>
          <w:rFonts w:cstheme="minorHAnsi"/>
          <w:color w:val="333333"/>
          <w:shd w:val="clear" w:color="auto" w:fill="FFFFFF"/>
        </w:rPr>
        <w:t>• Implemented user interface guidelines and standards throughout the development and maintenance of the website using DHTML, HTML, CSS, JavaScript and jQuery. </w:t>
      </w:r>
      <w:r w:rsidRPr="00CB3A76">
        <w:rPr>
          <w:rFonts w:cstheme="minorHAnsi"/>
          <w:color w:val="333333"/>
        </w:rPr>
        <w:br/>
      </w:r>
      <w:r w:rsidRPr="00CB3A76">
        <w:rPr>
          <w:rFonts w:cstheme="minorHAnsi"/>
          <w:color w:val="333333"/>
          <w:shd w:val="clear" w:color="auto" w:fill="FFFFFF"/>
        </w:rPr>
        <w:t>• Produced content pages with CSS3 layout and style markup presentations and used JavaScript methods and properties. </w:t>
      </w:r>
      <w:r w:rsidRPr="00CB3A76">
        <w:rPr>
          <w:rFonts w:cstheme="minorHAnsi"/>
          <w:color w:val="333333"/>
        </w:rPr>
        <w:br/>
      </w:r>
      <w:r w:rsidRPr="00CB3A76">
        <w:rPr>
          <w:rFonts w:cstheme="minorHAnsi"/>
          <w:color w:val="333333"/>
          <w:shd w:val="clear" w:color="auto" w:fill="FFFFFF"/>
        </w:rPr>
        <w:t>• Used JavaScript and XML to update a portion of a web page thus reducing bandwidth usage and load time and add modal dialog in web pages to get user input and requests. </w:t>
      </w:r>
      <w:r w:rsidRPr="00CB3A76">
        <w:rPr>
          <w:rFonts w:cstheme="minorHAnsi"/>
          <w:color w:val="333333"/>
        </w:rPr>
        <w:br/>
      </w:r>
      <w:r w:rsidRPr="00CB3A76">
        <w:rPr>
          <w:rFonts w:cstheme="minorHAnsi"/>
          <w:color w:val="333333"/>
          <w:shd w:val="clear" w:color="auto" w:fill="FFFFFF"/>
        </w:rPr>
        <w:t>• Used agile methodology for the software development. </w:t>
      </w:r>
      <w:r w:rsidRPr="00CB3A76">
        <w:rPr>
          <w:rFonts w:cstheme="minorHAnsi"/>
          <w:color w:val="333333"/>
        </w:rPr>
        <w:br/>
      </w:r>
      <w:r w:rsidRPr="00CB3A76">
        <w:rPr>
          <w:rFonts w:cstheme="minorHAnsi"/>
          <w:color w:val="333333"/>
          <w:shd w:val="clear" w:color="auto" w:fill="FFFFFF"/>
        </w:rPr>
        <w:t>• Involved in used Log4j utility to generate run-time logs, creating DDL and DML SQL scripts for creation of database objects. </w:t>
      </w:r>
      <w:r w:rsidRPr="00CB3A76">
        <w:rPr>
          <w:rFonts w:cstheme="minorHAnsi"/>
          <w:color w:val="333333"/>
        </w:rPr>
        <w:br/>
      </w:r>
      <w:r w:rsidRPr="00CB3A76">
        <w:rPr>
          <w:rFonts w:cstheme="minorHAnsi"/>
          <w:color w:val="333333"/>
          <w:shd w:val="clear" w:color="auto" w:fill="FFFFFF"/>
        </w:rPr>
        <w:t>• Worked with the team of architects and back-end Developers to gather requirements and enhance the application functionality and add new features. </w:t>
      </w:r>
      <w:r w:rsidRPr="00CB3A76">
        <w:rPr>
          <w:rFonts w:cstheme="minorHAnsi"/>
          <w:color w:val="333333"/>
        </w:rPr>
        <w:br/>
      </w:r>
      <w:r w:rsidRPr="00CB3A76">
        <w:rPr>
          <w:rFonts w:cstheme="minorHAnsi"/>
          <w:color w:val="333333"/>
          <w:shd w:val="clear" w:color="auto" w:fill="FFFFFF"/>
        </w:rPr>
        <w:t>Environment: HTML, CSS, JavaScript, jQuery, ajax, Java, JSP, Oracle 10g, NetBeans, Hibernate, ANT, SVN, MS Visio.</w:t>
      </w:r>
    </w:p>
    <w:p w:rsidR="00F02B08" w:rsidRPr="00CB3A76" w:rsidRDefault="00841F04" w:rsidP="00CB3A76">
      <w:pPr>
        <w:spacing w:line="240" w:lineRule="auto"/>
        <w:rPr>
          <w:rFonts w:cstheme="minorHAnsi"/>
        </w:rPr>
      </w:pPr>
    </w:p>
    <w:p w:rsidR="003E1D09" w:rsidRPr="00CB3A76" w:rsidRDefault="003E1D09" w:rsidP="00CB3A76">
      <w:pPr>
        <w:spacing w:line="240" w:lineRule="auto"/>
        <w:rPr>
          <w:rFonts w:cstheme="minorHAnsi"/>
        </w:rPr>
      </w:pPr>
    </w:p>
    <w:sectPr w:rsidR="003E1D09" w:rsidRPr="00CB3A76" w:rsidSect="0084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'times new roman'">
    <w:altName w:val="Times New Roman"/>
    <w:charset w:val="00"/>
    <w:family w:val="auto"/>
    <w:pitch w:val="default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</w:rPr>
    </w:lvl>
  </w:abstractNum>
  <w:abstractNum w:abstractNumId="2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15AA403C"/>
    <w:multiLevelType w:val="hybridMultilevel"/>
    <w:tmpl w:val="F14A4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506854"/>
    <w:multiLevelType w:val="hybridMultilevel"/>
    <w:tmpl w:val="4EA23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CE54DA"/>
    <w:multiLevelType w:val="multilevel"/>
    <w:tmpl w:val="012E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DC0771"/>
    <w:multiLevelType w:val="hybridMultilevel"/>
    <w:tmpl w:val="59F0A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4C01EB"/>
    <w:multiLevelType w:val="hybridMultilevel"/>
    <w:tmpl w:val="F97E1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ED5631"/>
    <w:multiLevelType w:val="hybridMultilevel"/>
    <w:tmpl w:val="FD5A32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5F04E07"/>
    <w:multiLevelType w:val="multilevel"/>
    <w:tmpl w:val="6694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9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756"/>
    <w:rsid w:val="00026ED8"/>
    <w:rsid w:val="00063571"/>
    <w:rsid w:val="003E1D09"/>
    <w:rsid w:val="007709EC"/>
    <w:rsid w:val="00820756"/>
    <w:rsid w:val="00841F04"/>
    <w:rsid w:val="009E7BCB"/>
    <w:rsid w:val="00AA21E8"/>
    <w:rsid w:val="00AC3C60"/>
    <w:rsid w:val="00C1015A"/>
    <w:rsid w:val="00CB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C6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3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AC3C60"/>
  </w:style>
  <w:style w:type="paragraph" w:styleId="ListParagraph">
    <w:name w:val="List Paragraph"/>
    <w:basedOn w:val="Normal"/>
    <w:uiPriority w:val="34"/>
    <w:qFormat/>
    <w:rsid w:val="00AC3C60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hl">
    <w:name w:val="hl"/>
    <w:basedOn w:val="DefaultParagraphFont"/>
    <w:rsid w:val="00AC3C60"/>
  </w:style>
  <w:style w:type="paragraph" w:styleId="NoSpacing">
    <w:name w:val="No Spacing"/>
    <w:uiPriority w:val="1"/>
    <w:qFormat/>
    <w:rsid w:val="00841F0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C6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C3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AC3C60"/>
  </w:style>
  <w:style w:type="paragraph" w:styleId="ListParagraph">
    <w:name w:val="List Paragraph"/>
    <w:basedOn w:val="Normal"/>
    <w:uiPriority w:val="34"/>
    <w:qFormat/>
    <w:rsid w:val="00AC3C60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hl">
    <w:name w:val="hl"/>
    <w:basedOn w:val="DefaultParagraphFont"/>
    <w:rsid w:val="00AC3C60"/>
  </w:style>
  <w:style w:type="paragraph" w:styleId="NoSpacing">
    <w:name w:val="No Spacing"/>
    <w:uiPriority w:val="1"/>
    <w:qFormat/>
    <w:rsid w:val="00841F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eesh137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1983</Words>
  <Characters>11308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2017-06-23T15:22:00Z</dcterms:created>
  <dcterms:modified xsi:type="dcterms:W3CDTF">2017-06-23T15:22:00Z</dcterms:modified>
</cp:coreProperties>
</file>