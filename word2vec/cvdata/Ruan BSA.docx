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F50" w:rsidRPr="00EE69B1" w:rsidRDefault="000D36E4" w:rsidP="00EE69B1">
      <w:pPr>
        <w:spacing w:line="100" w:lineRule="atLeast"/>
        <w:jc w:val="center"/>
        <w:rPr>
          <w:rFonts w:asciiTheme="majorHAnsi" w:hAnsiTheme="majorHAnsi" w:cs="Times New Roman"/>
          <w:b/>
          <w:color w:val="000000"/>
        </w:rPr>
      </w:pPr>
      <w:r w:rsidRPr="00EE69B1">
        <w:rPr>
          <w:rFonts w:asciiTheme="majorHAnsi" w:hAnsiTheme="majorHAnsi" w:cs="Times New Roman"/>
          <w:b/>
          <w:color w:val="000000"/>
        </w:rPr>
        <w:t>RUAN CORREA</w:t>
      </w:r>
    </w:p>
    <w:p w:rsidR="000D36E4" w:rsidRPr="00EE69B1" w:rsidRDefault="00791888" w:rsidP="00EE69B1">
      <w:pPr>
        <w:tabs>
          <w:tab w:val="left" w:pos="3690"/>
        </w:tabs>
        <w:spacing w:line="100" w:lineRule="atLeast"/>
        <w:jc w:val="center"/>
        <w:rPr>
          <w:rFonts w:asciiTheme="majorHAnsi" w:hAnsiTheme="majorHAnsi"/>
          <w:b/>
          <w:color w:val="000000"/>
          <w:lang w:val="en-IN"/>
        </w:rPr>
      </w:pPr>
      <w:hyperlink r:id="rId5" w:history="1">
        <w:r w:rsidR="00EE69B1" w:rsidRPr="00EE69B1">
          <w:rPr>
            <w:rStyle w:val="Hyperlink"/>
            <w:rFonts w:asciiTheme="majorHAnsi" w:hAnsiTheme="majorHAnsi"/>
            <w:b/>
            <w:lang w:val="en-IN"/>
          </w:rPr>
          <w:t>ruancorrea@hotmail.com</w:t>
        </w:r>
      </w:hyperlink>
    </w:p>
    <w:p w:rsidR="00EE69B1" w:rsidRPr="00EE69B1" w:rsidRDefault="00EE69B1" w:rsidP="00EE69B1">
      <w:pPr>
        <w:pStyle w:val="wordsection1"/>
        <w:jc w:val="center"/>
        <w:rPr>
          <w:rFonts w:asciiTheme="majorHAnsi" w:hAnsiTheme="majorHAnsi"/>
          <w:b/>
          <w:color w:val="000000"/>
          <w:lang w:val="en-IN"/>
        </w:rPr>
      </w:pPr>
      <w:r w:rsidRPr="00EE69B1">
        <w:rPr>
          <w:rFonts w:asciiTheme="majorHAnsi" w:hAnsiTheme="majorHAnsi"/>
          <w:b/>
          <w:lang w:val="en-IN"/>
        </w:rPr>
        <w:t>619 564 2545</w:t>
      </w:r>
    </w:p>
    <w:p w:rsidR="000D36E4" w:rsidRPr="00E27639" w:rsidRDefault="000D36E4">
      <w:pPr>
        <w:jc w:val="both"/>
        <w:rPr>
          <w:rFonts w:eastAsia="Cambria" w:cs="Times New Roman"/>
          <w:b/>
          <w:iCs/>
          <w:u w:val="single"/>
        </w:rPr>
      </w:pPr>
      <w:r w:rsidRPr="00E27639">
        <w:rPr>
          <w:rFonts w:eastAsia="Cambria" w:cs="Times New Roman"/>
          <w:b/>
          <w:iCs/>
          <w:u w:val="single"/>
        </w:rPr>
        <w:t>Professional Summary:</w:t>
      </w:r>
    </w:p>
    <w:p w:rsidR="000D36E4" w:rsidRPr="00E27639" w:rsidRDefault="00EE69B1" w:rsidP="00BF7113">
      <w:pPr>
        <w:numPr>
          <w:ilvl w:val="0"/>
          <w:numId w:val="1"/>
        </w:numPr>
        <w:tabs>
          <w:tab w:val="left" w:pos="522"/>
        </w:tabs>
        <w:ind w:hanging="288"/>
        <w:jc w:val="both"/>
        <w:rPr>
          <w:rFonts w:eastAsia="Cambria" w:cs="Times New Roman"/>
        </w:rPr>
      </w:pPr>
      <w:r w:rsidRPr="00EE69B1">
        <w:rPr>
          <w:rFonts w:eastAsia="Cambria" w:cs="Times New Roman"/>
        </w:rPr>
        <w:t xml:space="preserve">Business Systems Analyst </w:t>
      </w:r>
      <w:r w:rsidR="00E27639">
        <w:rPr>
          <w:rFonts w:eastAsia="Cambria" w:cs="Times New Roman"/>
        </w:rPr>
        <w:t>with over 8</w:t>
      </w:r>
      <w:r w:rsidR="000D36E4" w:rsidRPr="00E27639">
        <w:rPr>
          <w:rFonts w:eastAsia="Cambria" w:cs="Times New Roman"/>
        </w:rPr>
        <w:t xml:space="preserve">+ years of experience in </w:t>
      </w:r>
      <w:r w:rsidR="000D36E4" w:rsidRPr="000603ED">
        <w:rPr>
          <w:rFonts w:eastAsia="Cambria" w:cs="Times New Roman"/>
          <w:b/>
        </w:rPr>
        <w:t>Healthcare, Insurance and Financial services</w:t>
      </w:r>
      <w:r w:rsidR="000D36E4" w:rsidRPr="00E27639">
        <w:rPr>
          <w:rFonts w:eastAsia="Cambria" w:cs="Times New Roman"/>
        </w:rPr>
        <w:t xml:space="preserve">. </w:t>
      </w:r>
    </w:p>
    <w:p w:rsidR="000D36E4" w:rsidRPr="00E27639" w:rsidRDefault="000D36E4" w:rsidP="00BF7113">
      <w:pPr>
        <w:numPr>
          <w:ilvl w:val="0"/>
          <w:numId w:val="1"/>
        </w:numPr>
        <w:tabs>
          <w:tab w:val="left" w:pos="972"/>
        </w:tabs>
        <w:ind w:hanging="288"/>
        <w:jc w:val="both"/>
        <w:rPr>
          <w:rFonts w:eastAsia="Cambria" w:cs="Times New Roman"/>
        </w:rPr>
      </w:pPr>
      <w:r w:rsidRPr="00E27639">
        <w:rPr>
          <w:rFonts w:eastAsia="Cambria" w:cs="Times New Roman"/>
        </w:rPr>
        <w:t xml:space="preserve">Expertise in understanding and supporting the client with requirement gathering, analysis, design, testing and user training. </w:t>
      </w:r>
    </w:p>
    <w:p w:rsidR="000D36E4" w:rsidRPr="00E27639" w:rsidRDefault="000D36E4" w:rsidP="00BF7113">
      <w:pPr>
        <w:numPr>
          <w:ilvl w:val="0"/>
          <w:numId w:val="1"/>
        </w:numPr>
        <w:ind w:hanging="288"/>
        <w:jc w:val="both"/>
        <w:rPr>
          <w:rFonts w:eastAsia="Cambria" w:cs="Times New Roman"/>
        </w:rPr>
      </w:pPr>
      <w:r w:rsidRPr="00E27639">
        <w:rPr>
          <w:rFonts w:eastAsia="Cambria" w:cs="Times New Roman"/>
        </w:rPr>
        <w:t xml:space="preserve">Extensive experience in Business writing skills in writing </w:t>
      </w:r>
      <w:r w:rsidRPr="000603ED">
        <w:rPr>
          <w:rFonts w:eastAsia="Cambria" w:cs="Times New Roman"/>
          <w:b/>
        </w:rPr>
        <w:t xml:space="preserve">Business Requirements Document (BRD), System Requirement Document (SRD), Use Case Specifications, Functional Specifications </w:t>
      </w:r>
      <w:r w:rsidRPr="00E27639">
        <w:rPr>
          <w:rFonts w:eastAsia="Cambria" w:cs="Times New Roman"/>
        </w:rPr>
        <w:t>across the Deliverables of a project.</w:t>
      </w:r>
    </w:p>
    <w:p w:rsidR="000D36E4" w:rsidRPr="00E27639" w:rsidRDefault="000D36E4" w:rsidP="00BF7113">
      <w:pPr>
        <w:numPr>
          <w:ilvl w:val="0"/>
          <w:numId w:val="1"/>
        </w:numPr>
        <w:ind w:hanging="288"/>
        <w:jc w:val="both"/>
        <w:rPr>
          <w:rFonts w:eastAsia="Cambria" w:cs="Times New Roman"/>
        </w:rPr>
      </w:pPr>
      <w:r w:rsidRPr="00E27639">
        <w:rPr>
          <w:rFonts w:eastAsia="Cambria" w:cs="Times New Roman"/>
        </w:rPr>
        <w:t xml:space="preserve">Expertise in all phases of </w:t>
      </w:r>
      <w:r w:rsidRPr="000603ED">
        <w:rPr>
          <w:rFonts w:eastAsia="Cambria" w:cs="Times New Roman"/>
          <w:b/>
        </w:rPr>
        <w:t>SDLC (Software Development Life Cycle)</w:t>
      </w:r>
      <w:r w:rsidRPr="00E27639">
        <w:rPr>
          <w:rFonts w:eastAsia="Cambria" w:cs="Times New Roman"/>
        </w:rPr>
        <w:t xml:space="preserve">, and methodologies like </w:t>
      </w:r>
      <w:r w:rsidRPr="000603ED">
        <w:rPr>
          <w:rFonts w:eastAsia="Cambria" w:cs="Times New Roman"/>
          <w:b/>
        </w:rPr>
        <w:t>RUP (Rational Unified Process) and Agile</w:t>
      </w:r>
      <w:r w:rsidRPr="00E27639">
        <w:rPr>
          <w:rFonts w:eastAsia="Cambria" w:cs="Times New Roman"/>
        </w:rPr>
        <w:t>.</w:t>
      </w:r>
    </w:p>
    <w:p w:rsidR="000D36E4" w:rsidRPr="00E27639" w:rsidRDefault="000D36E4" w:rsidP="00BF7113">
      <w:pPr>
        <w:numPr>
          <w:ilvl w:val="0"/>
          <w:numId w:val="1"/>
        </w:numPr>
        <w:ind w:hanging="288"/>
        <w:jc w:val="both"/>
        <w:rPr>
          <w:rFonts w:eastAsia="Cambria" w:cs="Times New Roman"/>
        </w:rPr>
      </w:pPr>
      <w:r w:rsidRPr="00E27639">
        <w:rPr>
          <w:rFonts w:eastAsia="Cambria" w:cs="Times New Roman"/>
        </w:rPr>
        <w:t xml:space="preserve">Extensive Experience in developing </w:t>
      </w:r>
      <w:r w:rsidRPr="000603ED">
        <w:rPr>
          <w:rFonts w:eastAsia="Cambria" w:cs="Times New Roman"/>
          <w:b/>
        </w:rPr>
        <w:t>Use Cases, Use Case Diagrams, Activity Diagrams and Sequence Diagrams</w:t>
      </w:r>
      <w:r w:rsidRPr="00E27639">
        <w:rPr>
          <w:rFonts w:eastAsia="Cambria" w:cs="Times New Roman"/>
        </w:rPr>
        <w:t>.</w:t>
      </w:r>
    </w:p>
    <w:p w:rsidR="000D36E4" w:rsidRPr="00E27639" w:rsidRDefault="000D36E4" w:rsidP="00BF7113">
      <w:pPr>
        <w:numPr>
          <w:ilvl w:val="0"/>
          <w:numId w:val="1"/>
        </w:numPr>
        <w:ind w:hanging="288"/>
        <w:jc w:val="both"/>
        <w:rPr>
          <w:rFonts w:eastAsia="Cambria" w:cs="Times New Roman"/>
        </w:rPr>
      </w:pPr>
      <w:r w:rsidRPr="00E27639">
        <w:rPr>
          <w:rFonts w:eastAsia="Cambria" w:cs="Times New Roman"/>
        </w:rPr>
        <w:t xml:space="preserve">Proficient in gathering business requirements and performing </w:t>
      </w:r>
      <w:r w:rsidRPr="000603ED">
        <w:rPr>
          <w:rFonts w:eastAsia="Cambria" w:cs="Times New Roman"/>
          <w:b/>
        </w:rPr>
        <w:t>GAP analysis, Impact Analysis, SWOT Analysis, Cost Benefit Analysis &amp; Risk Analysis and Business Rules</w:t>
      </w:r>
      <w:r w:rsidRPr="00E27639">
        <w:rPr>
          <w:rFonts w:eastAsia="Cambria" w:cs="Times New Roman"/>
        </w:rPr>
        <w:t>.</w:t>
      </w:r>
    </w:p>
    <w:p w:rsidR="000D36E4" w:rsidRPr="00E27639" w:rsidRDefault="000D36E4" w:rsidP="00BF7113">
      <w:pPr>
        <w:numPr>
          <w:ilvl w:val="0"/>
          <w:numId w:val="1"/>
        </w:numPr>
        <w:ind w:hanging="288"/>
        <w:jc w:val="both"/>
        <w:rPr>
          <w:rFonts w:eastAsia="Cambria" w:cs="Times New Roman"/>
        </w:rPr>
      </w:pPr>
      <w:r w:rsidRPr="00E27639">
        <w:rPr>
          <w:rFonts w:eastAsia="Cambria" w:cs="Times New Roman"/>
        </w:rPr>
        <w:t>Participated in extensive JAD sessions with the stakeholders and the project managers by conducting personal interviews, Questionnaire, Brainstorming to get a better understanding of client business processes.</w:t>
      </w:r>
    </w:p>
    <w:p w:rsidR="000D36E4" w:rsidRPr="00E27639" w:rsidRDefault="000D36E4" w:rsidP="00BF7113">
      <w:pPr>
        <w:numPr>
          <w:ilvl w:val="0"/>
          <w:numId w:val="1"/>
        </w:numPr>
        <w:ind w:right="-90" w:hanging="288"/>
        <w:jc w:val="both"/>
        <w:rPr>
          <w:rFonts w:eastAsia="Cambria" w:cs="Times New Roman"/>
        </w:rPr>
      </w:pPr>
      <w:r w:rsidRPr="00E27639">
        <w:rPr>
          <w:rFonts w:eastAsia="Cambria" w:cs="Times New Roman"/>
        </w:rPr>
        <w:t xml:space="preserve">Expertise in </w:t>
      </w:r>
      <w:r w:rsidRPr="000603ED">
        <w:rPr>
          <w:rFonts w:eastAsia="Cambria" w:cs="Times New Roman"/>
          <w:b/>
        </w:rPr>
        <w:t>broad range of technologies</w:t>
      </w:r>
      <w:r w:rsidRPr="00E27639">
        <w:rPr>
          <w:rFonts w:eastAsia="Cambria" w:cs="Times New Roman"/>
        </w:rPr>
        <w:t>, including business process tools such as Microsoft Project, MS Access, MS SharePoint and MS Visio.</w:t>
      </w:r>
    </w:p>
    <w:p w:rsidR="000D36E4" w:rsidRPr="00E27639" w:rsidRDefault="000D36E4" w:rsidP="00BF7113">
      <w:pPr>
        <w:numPr>
          <w:ilvl w:val="0"/>
          <w:numId w:val="1"/>
        </w:numPr>
        <w:ind w:right="-90" w:hanging="288"/>
        <w:jc w:val="both"/>
        <w:rPr>
          <w:rFonts w:eastAsia="Cambria" w:cs="Times New Roman"/>
        </w:rPr>
      </w:pPr>
      <w:r w:rsidRPr="00E27639">
        <w:rPr>
          <w:rFonts w:eastAsia="Cambria" w:cs="Times New Roman"/>
        </w:rPr>
        <w:t>Experience in leading team of Business Analysts and coordinating team efforts. Maintained a close and strong working relationship with teammates and the management.</w:t>
      </w:r>
    </w:p>
    <w:p w:rsidR="000D36E4" w:rsidRPr="00E27639" w:rsidRDefault="000D36E4" w:rsidP="00BF7113">
      <w:pPr>
        <w:numPr>
          <w:ilvl w:val="0"/>
          <w:numId w:val="1"/>
        </w:numPr>
        <w:ind w:right="-90" w:hanging="288"/>
        <w:jc w:val="both"/>
        <w:rPr>
          <w:rFonts w:eastAsia="Cambria" w:cs="Times New Roman"/>
        </w:rPr>
      </w:pPr>
      <w:r w:rsidRPr="00E27639">
        <w:rPr>
          <w:rFonts w:eastAsia="Cambria" w:cs="Times New Roman"/>
        </w:rPr>
        <w:t xml:space="preserve">Facilitated </w:t>
      </w:r>
      <w:r w:rsidRPr="000603ED">
        <w:rPr>
          <w:rFonts w:eastAsia="Cambria" w:cs="Times New Roman"/>
          <w:b/>
        </w:rPr>
        <w:t>User Acceptance Testing (UAT)</w:t>
      </w:r>
      <w:r w:rsidRPr="00E27639">
        <w:rPr>
          <w:rFonts w:eastAsia="Cambria" w:cs="Times New Roman"/>
        </w:rPr>
        <w:t xml:space="preserve"> with the stakeholders and the business users as well as trained users to use the system configured. </w:t>
      </w:r>
    </w:p>
    <w:p w:rsidR="000D36E4" w:rsidRPr="00E27639" w:rsidRDefault="000D36E4" w:rsidP="00BF7113">
      <w:pPr>
        <w:numPr>
          <w:ilvl w:val="0"/>
          <w:numId w:val="1"/>
        </w:numPr>
        <w:ind w:hanging="288"/>
        <w:jc w:val="both"/>
        <w:rPr>
          <w:rFonts w:eastAsia="Cambria" w:cs="Times New Roman"/>
        </w:rPr>
      </w:pPr>
      <w:r w:rsidRPr="00E27639">
        <w:rPr>
          <w:rFonts w:eastAsia="Cambria" w:cs="Times New Roman"/>
        </w:rPr>
        <w:t xml:space="preserve">Excellent skills in </w:t>
      </w:r>
      <w:r w:rsidRPr="000603ED">
        <w:rPr>
          <w:rFonts w:eastAsia="Cambria" w:cs="Times New Roman"/>
          <w:b/>
        </w:rPr>
        <w:t>Business Modeling and Use Case Development using UML methodology</w:t>
      </w:r>
      <w:r w:rsidRPr="00E27639">
        <w:rPr>
          <w:rFonts w:eastAsia="Cambria" w:cs="Times New Roman"/>
        </w:rPr>
        <w:t>.</w:t>
      </w:r>
    </w:p>
    <w:p w:rsidR="000D36E4" w:rsidRPr="00E27639" w:rsidRDefault="000D36E4" w:rsidP="00BF7113">
      <w:pPr>
        <w:numPr>
          <w:ilvl w:val="0"/>
          <w:numId w:val="1"/>
        </w:numPr>
        <w:tabs>
          <w:tab w:val="left" w:pos="972"/>
        </w:tabs>
        <w:ind w:hanging="288"/>
        <w:jc w:val="both"/>
        <w:rPr>
          <w:rFonts w:eastAsia="Cambria" w:cs="Times New Roman"/>
        </w:rPr>
      </w:pPr>
      <w:r w:rsidRPr="00E27639">
        <w:rPr>
          <w:rFonts w:eastAsia="Cambria" w:cs="Times New Roman"/>
        </w:rPr>
        <w:t>Good time management and interpersonal skills, which helps in conducting project meetings, reviews, walkthroughs, and customer interviews according to the varie</w:t>
      </w:r>
      <w:r w:rsidR="000603ED">
        <w:rPr>
          <w:rFonts w:eastAsia="Cambria" w:cs="Times New Roman"/>
        </w:rPr>
        <w:t>d needs of the people involved.</w:t>
      </w:r>
    </w:p>
    <w:p w:rsidR="000D36E4" w:rsidRPr="00E27639" w:rsidRDefault="000D36E4" w:rsidP="00BF7113">
      <w:pPr>
        <w:numPr>
          <w:ilvl w:val="0"/>
          <w:numId w:val="1"/>
        </w:numPr>
        <w:tabs>
          <w:tab w:val="left" w:pos="4122"/>
        </w:tabs>
        <w:ind w:hanging="288"/>
        <w:jc w:val="both"/>
        <w:rPr>
          <w:rStyle w:val="Hyperlink"/>
          <w:rFonts w:eastAsia="Cambria" w:cs="Times New Roman"/>
          <w:color w:val="auto"/>
          <w:u w:val="none"/>
        </w:rPr>
      </w:pPr>
      <w:r w:rsidRPr="00E27639">
        <w:rPr>
          <w:rStyle w:val="Hyperlink"/>
          <w:rFonts w:eastAsia="Cambria" w:cs="Times New Roman"/>
          <w:color w:val="auto"/>
          <w:u w:val="none"/>
        </w:rPr>
        <w:t>Excellent verbal/written communication skills and strong analytical abilities and can perform well both independently and as a team player.</w:t>
      </w:r>
    </w:p>
    <w:p w:rsidR="00770E5B" w:rsidRPr="00E27639" w:rsidRDefault="00770E5B" w:rsidP="00770E5B">
      <w:pPr>
        <w:tabs>
          <w:tab w:val="left" w:pos="4122"/>
        </w:tabs>
        <w:jc w:val="both"/>
        <w:rPr>
          <w:rStyle w:val="Hyperlink"/>
          <w:rFonts w:eastAsia="Cambria" w:cs="Times New Roman"/>
          <w:color w:val="auto"/>
          <w:u w:val="none"/>
        </w:rPr>
      </w:pPr>
    </w:p>
    <w:p w:rsidR="000D36E4" w:rsidRPr="00E27639" w:rsidRDefault="000D36E4">
      <w:pPr>
        <w:spacing w:line="100" w:lineRule="atLeast"/>
        <w:rPr>
          <w:rFonts w:cs="Times New Roman"/>
          <w:b/>
          <w:iCs/>
        </w:rPr>
      </w:pPr>
      <w:r w:rsidRPr="00E27639">
        <w:rPr>
          <w:rFonts w:cs="Times New Roman"/>
          <w:b/>
          <w:iCs/>
          <w:u w:val="single"/>
        </w:rPr>
        <w:t>Technical Skills</w:t>
      </w:r>
      <w:r w:rsidRPr="00E27639">
        <w:rPr>
          <w:rFonts w:cs="Times New Roman"/>
          <w:b/>
          <w:iCs/>
        </w:rPr>
        <w:t>:</w:t>
      </w:r>
    </w:p>
    <w:p w:rsidR="000D36E4" w:rsidRPr="00E27639" w:rsidRDefault="000D36E4">
      <w:pPr>
        <w:spacing w:line="100" w:lineRule="atLeast"/>
        <w:rPr>
          <w:rFonts w:cs="Times New Roman"/>
        </w:rPr>
      </w:pPr>
      <w:r w:rsidRPr="00E27639">
        <w:rPr>
          <w:rFonts w:cs="Times New Roman"/>
        </w:rPr>
        <w:t xml:space="preserve">Requirement Management Tools: </w:t>
      </w:r>
      <w:r w:rsidR="000E76BB">
        <w:rPr>
          <w:rFonts w:cs="Times New Roman"/>
        </w:rPr>
        <w:tab/>
      </w:r>
      <w:r w:rsidRPr="00E27639">
        <w:rPr>
          <w:rFonts w:cs="Times New Roman"/>
        </w:rPr>
        <w:t>Rational Requisite-Pro</w:t>
      </w:r>
    </w:p>
    <w:p w:rsidR="000D36E4" w:rsidRPr="00E27639" w:rsidRDefault="000D36E4">
      <w:pPr>
        <w:spacing w:line="100" w:lineRule="atLeast"/>
        <w:rPr>
          <w:rFonts w:cs="Times New Roman"/>
        </w:rPr>
      </w:pPr>
      <w:r w:rsidRPr="00E27639">
        <w:rPr>
          <w:rFonts w:cs="Times New Roman"/>
        </w:rPr>
        <w:t xml:space="preserve">Business Modeling Tools: </w:t>
      </w:r>
      <w:r w:rsidR="000E76BB">
        <w:rPr>
          <w:rFonts w:cs="Times New Roman"/>
        </w:rPr>
        <w:tab/>
      </w:r>
      <w:r w:rsidR="000E76BB">
        <w:rPr>
          <w:rFonts w:cs="Times New Roman"/>
        </w:rPr>
        <w:tab/>
      </w:r>
      <w:proofErr w:type="spellStart"/>
      <w:r w:rsidRPr="00E27639">
        <w:rPr>
          <w:rFonts w:cs="Times New Roman"/>
        </w:rPr>
        <w:t>Balsamiq</w:t>
      </w:r>
      <w:proofErr w:type="spellEnd"/>
      <w:r w:rsidRPr="00E27639">
        <w:rPr>
          <w:rFonts w:cs="Times New Roman"/>
        </w:rPr>
        <w:t xml:space="preserve"> Mockups, Pencil Projects, MS Visio</w:t>
      </w:r>
    </w:p>
    <w:p w:rsidR="000D36E4" w:rsidRPr="00E27639" w:rsidRDefault="000D36E4">
      <w:pPr>
        <w:spacing w:line="100" w:lineRule="atLeast"/>
        <w:rPr>
          <w:rFonts w:cs="Times New Roman"/>
        </w:rPr>
      </w:pPr>
      <w:r w:rsidRPr="00E27639">
        <w:rPr>
          <w:rFonts w:cs="Times New Roman"/>
        </w:rPr>
        <w:t xml:space="preserve">Project Methodologies: </w:t>
      </w:r>
      <w:r w:rsidR="000E76BB">
        <w:rPr>
          <w:rFonts w:cs="Times New Roman"/>
        </w:rPr>
        <w:tab/>
      </w:r>
      <w:r w:rsidR="000E76BB">
        <w:rPr>
          <w:rFonts w:cs="Times New Roman"/>
        </w:rPr>
        <w:tab/>
      </w:r>
      <w:r w:rsidRPr="00E27639">
        <w:rPr>
          <w:rFonts w:cs="Times New Roman"/>
        </w:rPr>
        <w:t>RUP, Waterfall, Agile, Scrum</w:t>
      </w:r>
    </w:p>
    <w:p w:rsidR="000D36E4" w:rsidRPr="00E27639" w:rsidRDefault="000D36E4">
      <w:pPr>
        <w:spacing w:line="100" w:lineRule="atLeast"/>
        <w:rPr>
          <w:rFonts w:cs="Times New Roman"/>
        </w:rPr>
      </w:pPr>
      <w:r w:rsidRPr="00E27639">
        <w:rPr>
          <w:rFonts w:cs="Times New Roman"/>
        </w:rPr>
        <w:t xml:space="preserve">Utilities: </w:t>
      </w:r>
      <w:r w:rsidR="000E76BB">
        <w:rPr>
          <w:rFonts w:cs="Times New Roman"/>
        </w:rPr>
        <w:tab/>
      </w:r>
      <w:r w:rsidR="000E76BB">
        <w:rPr>
          <w:rFonts w:cs="Times New Roman"/>
        </w:rPr>
        <w:tab/>
      </w:r>
      <w:r w:rsidR="000E76BB">
        <w:rPr>
          <w:rFonts w:cs="Times New Roman"/>
        </w:rPr>
        <w:tab/>
      </w:r>
      <w:r w:rsidR="000E76BB">
        <w:rPr>
          <w:rFonts w:cs="Times New Roman"/>
        </w:rPr>
        <w:tab/>
      </w:r>
      <w:r w:rsidRPr="00E27639">
        <w:rPr>
          <w:rFonts w:cs="Times New Roman"/>
        </w:rPr>
        <w:t xml:space="preserve">MS Office Suite, Snag IT, </w:t>
      </w:r>
      <w:proofErr w:type="spellStart"/>
      <w:r w:rsidRPr="00E27639">
        <w:rPr>
          <w:rFonts w:cs="Times New Roman"/>
        </w:rPr>
        <w:t>Camtasia</w:t>
      </w:r>
      <w:proofErr w:type="spellEnd"/>
      <w:r w:rsidRPr="00E27639">
        <w:rPr>
          <w:rFonts w:cs="Times New Roman"/>
        </w:rPr>
        <w:t xml:space="preserve"> Studio</w:t>
      </w:r>
    </w:p>
    <w:p w:rsidR="000D36E4" w:rsidRPr="00E27639" w:rsidRDefault="000D36E4">
      <w:pPr>
        <w:spacing w:line="100" w:lineRule="atLeast"/>
        <w:rPr>
          <w:rFonts w:cs="Times New Roman"/>
        </w:rPr>
      </w:pPr>
      <w:r w:rsidRPr="00E27639">
        <w:rPr>
          <w:rFonts w:cs="Times New Roman"/>
        </w:rPr>
        <w:t xml:space="preserve">Operating Systems: </w:t>
      </w:r>
      <w:r w:rsidR="000E76BB">
        <w:rPr>
          <w:rFonts w:cs="Times New Roman"/>
        </w:rPr>
        <w:tab/>
      </w:r>
      <w:r w:rsidR="000E76BB">
        <w:rPr>
          <w:rFonts w:cs="Times New Roman"/>
        </w:rPr>
        <w:tab/>
      </w:r>
      <w:r w:rsidR="000E76BB">
        <w:rPr>
          <w:rFonts w:cs="Times New Roman"/>
        </w:rPr>
        <w:tab/>
      </w:r>
      <w:r w:rsidRPr="00E27639">
        <w:rPr>
          <w:rFonts w:cs="Times New Roman"/>
        </w:rPr>
        <w:t>Windows Vista98/XP/2000</w:t>
      </w:r>
    </w:p>
    <w:p w:rsidR="000D36E4" w:rsidRPr="00E27639" w:rsidRDefault="000D36E4">
      <w:pPr>
        <w:tabs>
          <w:tab w:val="left" w:pos="3690"/>
        </w:tabs>
        <w:spacing w:line="100" w:lineRule="atLeast"/>
        <w:jc w:val="both"/>
        <w:rPr>
          <w:rStyle w:val="Hyperlink"/>
          <w:rFonts w:eastAsia="Cambria" w:cs="Times New Roman"/>
          <w:color w:val="auto"/>
          <w:u w:val="none"/>
        </w:rPr>
      </w:pPr>
      <w:r w:rsidRPr="00E27639">
        <w:rPr>
          <w:rStyle w:val="Hyperlink"/>
          <w:rFonts w:eastAsia="Cambria" w:cs="Times New Roman"/>
          <w:color w:val="auto"/>
          <w:u w:val="none"/>
        </w:rPr>
        <w:t xml:space="preserve">Content Management: </w:t>
      </w:r>
      <w:r w:rsidR="000E76BB">
        <w:rPr>
          <w:rStyle w:val="Hyperlink"/>
          <w:rFonts w:eastAsia="Cambria" w:cs="Times New Roman"/>
          <w:color w:val="auto"/>
          <w:u w:val="none"/>
        </w:rPr>
        <w:tab/>
      </w:r>
      <w:r w:rsidRPr="00E27639">
        <w:rPr>
          <w:rStyle w:val="Hyperlink"/>
          <w:rFonts w:eastAsia="Cambria" w:cs="Times New Roman"/>
          <w:color w:val="auto"/>
          <w:u w:val="none"/>
        </w:rPr>
        <w:t>MS SharePoint</w:t>
      </w:r>
    </w:p>
    <w:p w:rsidR="000D36E4" w:rsidRPr="00E27639" w:rsidRDefault="000D36E4">
      <w:pPr>
        <w:tabs>
          <w:tab w:val="left" w:pos="3690"/>
        </w:tabs>
        <w:spacing w:line="100" w:lineRule="atLeast"/>
        <w:jc w:val="both"/>
        <w:rPr>
          <w:rStyle w:val="Hyperlink"/>
          <w:rFonts w:eastAsia="Cambria" w:cs="Times New Roman"/>
          <w:color w:val="auto"/>
          <w:u w:val="none"/>
        </w:rPr>
      </w:pPr>
      <w:r w:rsidRPr="00E27639">
        <w:rPr>
          <w:rStyle w:val="Hyperlink"/>
          <w:rFonts w:eastAsia="Cambria" w:cs="Times New Roman"/>
          <w:color w:val="auto"/>
          <w:u w:val="none"/>
        </w:rPr>
        <w:t xml:space="preserve">Quality Standards: </w:t>
      </w:r>
      <w:r w:rsidR="000E76BB">
        <w:rPr>
          <w:rStyle w:val="Hyperlink"/>
          <w:rFonts w:eastAsia="Cambria" w:cs="Times New Roman"/>
          <w:color w:val="auto"/>
          <w:u w:val="none"/>
        </w:rPr>
        <w:tab/>
      </w:r>
      <w:r w:rsidRPr="00E27639">
        <w:rPr>
          <w:rStyle w:val="Hyperlink"/>
          <w:rFonts w:eastAsia="Cambria" w:cs="Times New Roman"/>
          <w:color w:val="auto"/>
          <w:u w:val="none"/>
        </w:rPr>
        <w:t xml:space="preserve">CMMI, </w:t>
      </w:r>
      <w:proofErr w:type="gramStart"/>
      <w:r w:rsidRPr="00E27639">
        <w:rPr>
          <w:rStyle w:val="Hyperlink"/>
          <w:rFonts w:eastAsia="Cambria" w:cs="Times New Roman"/>
          <w:color w:val="auto"/>
          <w:u w:val="none"/>
        </w:rPr>
        <w:t>Six Sigma</w:t>
      </w:r>
      <w:proofErr w:type="gramEnd"/>
    </w:p>
    <w:p w:rsidR="000D36E4" w:rsidRPr="00E27639" w:rsidRDefault="000D36E4">
      <w:pPr>
        <w:tabs>
          <w:tab w:val="left" w:pos="3690"/>
        </w:tabs>
        <w:spacing w:line="100" w:lineRule="atLeast"/>
        <w:jc w:val="both"/>
        <w:rPr>
          <w:rFonts w:cs="Times New Roman"/>
        </w:rPr>
      </w:pPr>
    </w:p>
    <w:p w:rsidR="00BF7113" w:rsidRDefault="00BF7113">
      <w:pPr>
        <w:tabs>
          <w:tab w:val="left" w:pos="3690"/>
        </w:tabs>
        <w:spacing w:line="100" w:lineRule="atLeast"/>
        <w:jc w:val="both"/>
        <w:rPr>
          <w:rFonts w:cs="Times New Roman"/>
        </w:rPr>
      </w:pPr>
    </w:p>
    <w:p w:rsidR="00717CFB" w:rsidRDefault="00717CFB">
      <w:pPr>
        <w:tabs>
          <w:tab w:val="left" w:pos="3690"/>
        </w:tabs>
        <w:spacing w:line="100" w:lineRule="atLeast"/>
        <w:jc w:val="both"/>
        <w:rPr>
          <w:rFonts w:cs="Times New Roman"/>
        </w:rPr>
      </w:pPr>
    </w:p>
    <w:p w:rsidR="00717CFB" w:rsidRDefault="00717CFB">
      <w:pPr>
        <w:tabs>
          <w:tab w:val="left" w:pos="3690"/>
        </w:tabs>
        <w:spacing w:line="100" w:lineRule="atLeast"/>
        <w:jc w:val="both"/>
        <w:rPr>
          <w:rFonts w:cs="Times New Roman"/>
        </w:rPr>
      </w:pPr>
    </w:p>
    <w:p w:rsidR="00717CFB" w:rsidRDefault="00717CFB">
      <w:pPr>
        <w:tabs>
          <w:tab w:val="left" w:pos="3690"/>
        </w:tabs>
        <w:spacing w:line="100" w:lineRule="atLeast"/>
        <w:jc w:val="both"/>
        <w:rPr>
          <w:rFonts w:cs="Times New Roman"/>
        </w:rPr>
      </w:pPr>
    </w:p>
    <w:p w:rsidR="00717CFB" w:rsidRDefault="00717CFB">
      <w:pPr>
        <w:tabs>
          <w:tab w:val="left" w:pos="3690"/>
        </w:tabs>
        <w:spacing w:line="100" w:lineRule="atLeast"/>
        <w:jc w:val="both"/>
        <w:rPr>
          <w:rFonts w:cs="Times New Roman"/>
        </w:rPr>
      </w:pPr>
    </w:p>
    <w:p w:rsidR="00717CFB" w:rsidRPr="00E27639" w:rsidRDefault="00717CFB">
      <w:pPr>
        <w:tabs>
          <w:tab w:val="left" w:pos="3690"/>
        </w:tabs>
        <w:spacing w:line="100" w:lineRule="atLeast"/>
        <w:jc w:val="both"/>
        <w:rPr>
          <w:rFonts w:cs="Times New Roman"/>
        </w:rPr>
      </w:pPr>
    </w:p>
    <w:p w:rsidR="00BF7113" w:rsidRPr="00E27639" w:rsidRDefault="00BF7113">
      <w:pPr>
        <w:tabs>
          <w:tab w:val="left" w:pos="3690"/>
        </w:tabs>
        <w:spacing w:line="100" w:lineRule="atLeast"/>
        <w:jc w:val="both"/>
        <w:rPr>
          <w:rFonts w:cs="Times New Roman"/>
        </w:rPr>
      </w:pPr>
    </w:p>
    <w:p w:rsidR="000D36E4" w:rsidRPr="00E27639" w:rsidRDefault="000D36E4">
      <w:pPr>
        <w:tabs>
          <w:tab w:val="left" w:pos="3690"/>
        </w:tabs>
        <w:jc w:val="both"/>
        <w:rPr>
          <w:rStyle w:val="Hyperlink"/>
          <w:rFonts w:eastAsia="Cambria" w:cs="Times New Roman"/>
          <w:b/>
          <w:iCs/>
          <w:color w:val="auto"/>
        </w:rPr>
      </w:pPr>
      <w:r w:rsidRPr="00E27639">
        <w:rPr>
          <w:rStyle w:val="Hyperlink"/>
          <w:rFonts w:eastAsia="Cambria" w:cs="Times New Roman"/>
          <w:b/>
          <w:iCs/>
          <w:color w:val="auto"/>
        </w:rPr>
        <w:lastRenderedPageBreak/>
        <w:t>Professional Experience:</w:t>
      </w:r>
    </w:p>
    <w:p w:rsidR="00E27639" w:rsidRPr="00E27639" w:rsidRDefault="00E27639" w:rsidP="00E27639">
      <w:pPr>
        <w:rPr>
          <w:rFonts w:cs="Times New Roman"/>
        </w:rPr>
      </w:pPr>
    </w:p>
    <w:p w:rsidR="00E27639" w:rsidRPr="00E27639" w:rsidRDefault="00E27639" w:rsidP="00E27639">
      <w:pPr>
        <w:rPr>
          <w:rFonts w:cs="Times New Roman"/>
          <w:b/>
        </w:rPr>
      </w:pPr>
      <w:r w:rsidRPr="00E27639">
        <w:rPr>
          <w:rFonts w:cs="Times New Roman"/>
          <w:b/>
        </w:rPr>
        <w:t xml:space="preserve">State Farm </w:t>
      </w:r>
      <w:r>
        <w:rPr>
          <w:rFonts w:cs="Times New Roman"/>
          <w:b/>
        </w:rPr>
        <w:t>Insurance Co, Bloomington, IL</w:t>
      </w:r>
      <w:r>
        <w:rPr>
          <w:rFonts w:cs="Times New Roman"/>
          <w:b/>
        </w:rPr>
        <w:tab/>
      </w:r>
      <w:r>
        <w:rPr>
          <w:rFonts w:cs="Times New Roman"/>
          <w:b/>
        </w:rPr>
        <w:tab/>
      </w:r>
      <w:r>
        <w:rPr>
          <w:rFonts w:cs="Times New Roman"/>
          <w:b/>
        </w:rPr>
        <w:tab/>
        <w:t xml:space="preserve">                       March 2013 - Present</w:t>
      </w:r>
    </w:p>
    <w:p w:rsidR="00A87BA9" w:rsidRPr="00E27639" w:rsidRDefault="00A87BA9" w:rsidP="00A87BA9">
      <w:pPr>
        <w:pStyle w:val="MediumGrid21"/>
        <w:tabs>
          <w:tab w:val="left" w:pos="360"/>
          <w:tab w:val="left" w:pos="630"/>
        </w:tabs>
        <w:autoSpaceDE w:val="0"/>
        <w:jc w:val="both"/>
        <w:rPr>
          <w:rStyle w:val="Hyperlink"/>
          <w:rFonts w:ascii="Times New Roman" w:eastAsia="Cambria" w:hAnsi="Times New Roman"/>
          <w:b/>
          <w:color w:val="auto"/>
          <w:sz w:val="24"/>
          <w:szCs w:val="24"/>
          <w:u w:val="none"/>
        </w:rPr>
      </w:pPr>
      <w:r w:rsidRPr="00E27639">
        <w:rPr>
          <w:rStyle w:val="Hyperlink"/>
          <w:rFonts w:ascii="Times New Roman" w:eastAsia="Cambria" w:hAnsi="Times New Roman"/>
          <w:b/>
          <w:color w:val="auto"/>
          <w:sz w:val="24"/>
          <w:szCs w:val="24"/>
          <w:u w:val="none"/>
        </w:rPr>
        <w:t>Business Systems Analyst</w:t>
      </w:r>
      <w:r>
        <w:rPr>
          <w:rStyle w:val="Hyperlink"/>
          <w:rFonts w:ascii="Times New Roman" w:eastAsia="Cambria" w:hAnsi="Times New Roman"/>
          <w:b/>
          <w:color w:val="auto"/>
          <w:sz w:val="24"/>
          <w:szCs w:val="24"/>
          <w:u w:val="none"/>
        </w:rPr>
        <w:t>/</w:t>
      </w:r>
      <w:r w:rsidRPr="00A87BA9">
        <w:t xml:space="preserve"> </w:t>
      </w:r>
      <w:r>
        <w:rPr>
          <w:rStyle w:val="Hyperlink"/>
          <w:rFonts w:ascii="Times New Roman" w:eastAsia="Cambria" w:hAnsi="Times New Roman"/>
          <w:b/>
          <w:color w:val="auto"/>
          <w:sz w:val="24"/>
          <w:szCs w:val="24"/>
          <w:u w:val="none"/>
        </w:rPr>
        <w:t>Project C</w:t>
      </w:r>
      <w:r w:rsidRPr="00A87BA9">
        <w:rPr>
          <w:rStyle w:val="Hyperlink"/>
          <w:rFonts w:ascii="Times New Roman" w:eastAsia="Cambria" w:hAnsi="Times New Roman"/>
          <w:b/>
          <w:color w:val="auto"/>
          <w:sz w:val="24"/>
          <w:szCs w:val="24"/>
          <w:u w:val="none"/>
        </w:rPr>
        <w:t>oordinator</w:t>
      </w:r>
    </w:p>
    <w:p w:rsidR="00E27639" w:rsidRDefault="00A60F2D" w:rsidP="00E27639">
      <w:pPr>
        <w:rPr>
          <w:rFonts w:cs="Times New Roman"/>
        </w:rPr>
      </w:pPr>
      <w:r>
        <w:rPr>
          <w:rFonts w:cs="Times New Roman"/>
        </w:rPr>
        <w:t xml:space="preserve">State Farm is a group of insurance and financial services companies in the US. The company also operates in Canada. State Farm is one of the largest insurance companies in the US. </w:t>
      </w:r>
      <w:r w:rsidR="00E27639" w:rsidRPr="00E27639">
        <w:rPr>
          <w:rFonts w:cs="Times New Roman"/>
        </w:rPr>
        <w:t xml:space="preserve">Take care of </w:t>
      </w:r>
      <w:r w:rsidR="00E27639">
        <w:rPr>
          <w:rFonts w:cs="Times New Roman"/>
        </w:rPr>
        <w:t>Business Events M</w:t>
      </w:r>
      <w:r w:rsidR="00E27639" w:rsidRPr="00E27639">
        <w:rPr>
          <w:rFonts w:cs="Times New Roman"/>
        </w:rPr>
        <w:t xml:space="preserve">anagement </w:t>
      </w:r>
      <w:r w:rsidR="00E27639">
        <w:rPr>
          <w:rFonts w:cs="Times New Roman"/>
        </w:rPr>
        <w:t xml:space="preserve">services which include- </w:t>
      </w:r>
      <w:r w:rsidR="00E27639" w:rsidRPr="00E27639">
        <w:rPr>
          <w:rFonts w:cs="Times New Roman"/>
        </w:rPr>
        <w:t>changing customer profile, ordering auto insurance ID cards and modifying the load provider details. Implemented an integrated RUP solution with complete line of traceability for all the artifacts of web development projects</w:t>
      </w:r>
    </w:p>
    <w:p w:rsidR="00E27639" w:rsidRDefault="00E27639" w:rsidP="00E27639">
      <w:pPr>
        <w:rPr>
          <w:rFonts w:cs="Times New Roman"/>
        </w:rPr>
      </w:pPr>
    </w:p>
    <w:p w:rsidR="00E27639" w:rsidRPr="00E27639" w:rsidRDefault="00E27639" w:rsidP="00E27639">
      <w:pPr>
        <w:rPr>
          <w:rFonts w:cs="Times New Roman"/>
          <w:b/>
        </w:rPr>
      </w:pPr>
      <w:r w:rsidRPr="00E27639">
        <w:rPr>
          <w:rFonts w:cs="Times New Roman"/>
          <w:b/>
        </w:rPr>
        <w:t>Responsibilities:</w:t>
      </w:r>
    </w:p>
    <w:p w:rsidR="00E27639" w:rsidRPr="00E27639" w:rsidRDefault="00E27639" w:rsidP="00A60F2D">
      <w:pPr>
        <w:pStyle w:val="ColorfulList-Accent11"/>
        <w:widowControl/>
        <w:numPr>
          <w:ilvl w:val="0"/>
          <w:numId w:val="25"/>
        </w:numPr>
        <w:suppressAutoHyphens w:val="0"/>
        <w:contextualSpacing/>
        <w:rPr>
          <w:rFonts w:cs="Times New Roman"/>
        </w:rPr>
      </w:pPr>
      <w:r w:rsidRPr="00E27639">
        <w:rPr>
          <w:rFonts w:cs="Times New Roman"/>
        </w:rPr>
        <w:t>Interact with the stakeholders to get a better understanding of client business processes and gather business requirements.</w:t>
      </w:r>
    </w:p>
    <w:p w:rsidR="00E27639" w:rsidRPr="00E27639" w:rsidRDefault="00F43DBA" w:rsidP="00A60F2D">
      <w:pPr>
        <w:pStyle w:val="ColorfulList-Accent11"/>
        <w:widowControl/>
        <w:numPr>
          <w:ilvl w:val="0"/>
          <w:numId w:val="25"/>
        </w:numPr>
        <w:suppressAutoHyphens w:val="0"/>
        <w:contextualSpacing/>
        <w:rPr>
          <w:rFonts w:cs="Times New Roman"/>
        </w:rPr>
      </w:pPr>
      <w:proofErr w:type="spellStart"/>
      <w:r w:rsidRPr="00E27639">
        <w:rPr>
          <w:rFonts w:cs="Times New Roman"/>
        </w:rPr>
        <w:t>Identify</w:t>
      </w:r>
      <w:r w:rsidR="00E27639" w:rsidRPr="007B4CAE">
        <w:rPr>
          <w:rFonts w:cs="Times New Roman"/>
          <w:b/>
        </w:rPr>
        <w:t>research</w:t>
      </w:r>
      <w:proofErr w:type="spellEnd"/>
      <w:r w:rsidR="00E27639" w:rsidRPr="007B4CAE">
        <w:rPr>
          <w:rFonts w:cs="Times New Roman"/>
          <w:b/>
        </w:rPr>
        <w:t>, investigate, analyze, defined and document</w:t>
      </w:r>
      <w:r w:rsidR="00E27639" w:rsidRPr="00E27639">
        <w:rPr>
          <w:rFonts w:cs="Times New Roman"/>
        </w:rPr>
        <w:t xml:space="preserve"> business processes.</w:t>
      </w:r>
    </w:p>
    <w:p w:rsidR="00E27639" w:rsidRPr="00E27639" w:rsidRDefault="00E27639" w:rsidP="00A60F2D">
      <w:pPr>
        <w:pStyle w:val="ColorfulList-Accent11"/>
        <w:widowControl/>
        <w:numPr>
          <w:ilvl w:val="0"/>
          <w:numId w:val="25"/>
        </w:numPr>
        <w:suppressAutoHyphens w:val="0"/>
        <w:contextualSpacing/>
        <w:rPr>
          <w:rFonts w:cs="Times New Roman"/>
        </w:rPr>
      </w:pPr>
      <w:r w:rsidRPr="00E27639">
        <w:rPr>
          <w:rFonts w:cs="Times New Roman"/>
        </w:rPr>
        <w:t>Assist with user testing of systems, developed and maintained quality procedures and ensured that appropriate documentation was in place.</w:t>
      </w:r>
    </w:p>
    <w:p w:rsidR="00E27639" w:rsidRPr="00E27639" w:rsidRDefault="00E27639" w:rsidP="00A60F2D">
      <w:pPr>
        <w:pStyle w:val="ColorfulList-Accent11"/>
        <w:widowControl/>
        <w:numPr>
          <w:ilvl w:val="0"/>
          <w:numId w:val="25"/>
        </w:numPr>
        <w:suppressAutoHyphens w:val="0"/>
        <w:contextualSpacing/>
        <w:rPr>
          <w:rFonts w:cs="Times New Roman"/>
        </w:rPr>
      </w:pPr>
      <w:r w:rsidRPr="00E27639">
        <w:rPr>
          <w:rFonts w:cs="Times New Roman"/>
        </w:rPr>
        <w:t xml:space="preserve">Responsible for identifying and documenting business rules, created detailed requirement documents and </w:t>
      </w:r>
      <w:r w:rsidRPr="007B4CAE">
        <w:rPr>
          <w:rFonts w:cs="Times New Roman"/>
          <w:b/>
        </w:rPr>
        <w:t>conducted User Acceptance Testing</w:t>
      </w:r>
      <w:r w:rsidRPr="00E27639">
        <w:rPr>
          <w:rFonts w:cs="Times New Roman"/>
        </w:rPr>
        <w:t>.</w:t>
      </w:r>
    </w:p>
    <w:p w:rsidR="00E27639" w:rsidRPr="00E27639" w:rsidRDefault="00E27639" w:rsidP="00A60F2D">
      <w:pPr>
        <w:pStyle w:val="ColorfulList-Accent11"/>
        <w:widowControl/>
        <w:numPr>
          <w:ilvl w:val="0"/>
          <w:numId w:val="25"/>
        </w:numPr>
        <w:suppressAutoHyphens w:val="0"/>
        <w:contextualSpacing/>
        <w:rPr>
          <w:rFonts w:cs="Times New Roman"/>
        </w:rPr>
      </w:pPr>
      <w:r w:rsidRPr="00E27639">
        <w:rPr>
          <w:rFonts w:cs="Times New Roman"/>
        </w:rPr>
        <w:t xml:space="preserve">Develop the </w:t>
      </w:r>
      <w:r w:rsidRPr="007B4CAE">
        <w:rPr>
          <w:rFonts w:cs="Times New Roman"/>
          <w:b/>
        </w:rPr>
        <w:t>test plan</w:t>
      </w:r>
      <w:r w:rsidRPr="00E27639">
        <w:rPr>
          <w:rFonts w:cs="Times New Roman"/>
        </w:rPr>
        <w:t xml:space="preserve">, </w:t>
      </w:r>
      <w:r w:rsidRPr="007B4CAE">
        <w:rPr>
          <w:rFonts w:cs="Times New Roman"/>
          <w:b/>
        </w:rPr>
        <w:t>test conditions and test cases</w:t>
      </w:r>
      <w:r w:rsidRPr="00E27639">
        <w:rPr>
          <w:rFonts w:cs="Times New Roman"/>
        </w:rPr>
        <w:t xml:space="preserve"> to be used in testing based on business requirements, technical specifications and/or product knowledge.</w:t>
      </w:r>
    </w:p>
    <w:p w:rsidR="00E27639" w:rsidRPr="00E27639" w:rsidRDefault="00E27639" w:rsidP="00A60F2D">
      <w:pPr>
        <w:pStyle w:val="ColorfulList-Accent11"/>
        <w:widowControl/>
        <w:numPr>
          <w:ilvl w:val="0"/>
          <w:numId w:val="25"/>
        </w:numPr>
        <w:suppressAutoHyphens w:val="0"/>
        <w:contextualSpacing/>
        <w:rPr>
          <w:rFonts w:cs="Times New Roman"/>
        </w:rPr>
      </w:pPr>
      <w:r w:rsidRPr="00E27639">
        <w:rPr>
          <w:rFonts w:cs="Times New Roman"/>
        </w:rPr>
        <w:t xml:space="preserve">Assist PM in creating, writing, and developing the </w:t>
      </w:r>
      <w:r w:rsidRPr="007B4CAE">
        <w:rPr>
          <w:rFonts w:cs="Times New Roman"/>
          <w:b/>
        </w:rPr>
        <w:t>Business Case and Use Cases</w:t>
      </w:r>
      <w:r w:rsidRPr="00E27639">
        <w:rPr>
          <w:rFonts w:cs="Times New Roman"/>
        </w:rPr>
        <w:t>.</w:t>
      </w:r>
    </w:p>
    <w:p w:rsidR="00E27639" w:rsidRDefault="00E27639" w:rsidP="00A60F2D">
      <w:pPr>
        <w:pStyle w:val="ecxmsolistparagraph"/>
        <w:numPr>
          <w:ilvl w:val="0"/>
          <w:numId w:val="25"/>
        </w:numPr>
        <w:shd w:val="clear" w:color="auto" w:fill="FFFFFF"/>
        <w:spacing w:after="0"/>
        <w:rPr>
          <w:color w:val="000000"/>
        </w:rPr>
      </w:pPr>
      <w:r>
        <w:rPr>
          <w:color w:val="000000"/>
        </w:rPr>
        <w:t xml:space="preserve">Gather business requirements from stakeholders and create </w:t>
      </w:r>
      <w:r w:rsidRPr="007B4CAE">
        <w:rPr>
          <w:b/>
          <w:color w:val="000000"/>
        </w:rPr>
        <w:t>Business Case Documents (BCD)</w:t>
      </w:r>
      <w:r>
        <w:rPr>
          <w:color w:val="000000"/>
        </w:rPr>
        <w:t xml:space="preserve">, </w:t>
      </w:r>
      <w:r w:rsidRPr="007B4CAE">
        <w:rPr>
          <w:b/>
          <w:color w:val="000000"/>
        </w:rPr>
        <w:t>Business Decision Documents (BDD)</w:t>
      </w:r>
      <w:r>
        <w:rPr>
          <w:color w:val="000000"/>
        </w:rPr>
        <w:t xml:space="preserve"> and </w:t>
      </w:r>
      <w:r w:rsidRPr="007B4CAE">
        <w:rPr>
          <w:b/>
          <w:color w:val="000000"/>
        </w:rPr>
        <w:t>Data Flow Diagrams (DFD)</w:t>
      </w:r>
      <w:r>
        <w:rPr>
          <w:color w:val="000000"/>
        </w:rPr>
        <w:t>.</w:t>
      </w:r>
    </w:p>
    <w:p w:rsidR="00E27639" w:rsidRDefault="00E27639" w:rsidP="00A60F2D">
      <w:pPr>
        <w:pStyle w:val="ecxmsolistparagraph"/>
        <w:numPr>
          <w:ilvl w:val="0"/>
          <w:numId w:val="25"/>
        </w:numPr>
        <w:shd w:val="clear" w:color="auto" w:fill="FFFFFF"/>
        <w:spacing w:after="0"/>
        <w:rPr>
          <w:color w:val="000000"/>
        </w:rPr>
      </w:pPr>
      <w:r>
        <w:rPr>
          <w:color w:val="000000"/>
        </w:rPr>
        <w:t>Interact with users to gather business knowledge and transform them into document requirements, business scenario and business rules.</w:t>
      </w:r>
    </w:p>
    <w:p w:rsidR="00E27639" w:rsidRDefault="00E27639" w:rsidP="00A60F2D">
      <w:pPr>
        <w:pStyle w:val="BodyText"/>
        <w:widowControl/>
        <w:numPr>
          <w:ilvl w:val="0"/>
          <w:numId w:val="25"/>
        </w:numPr>
        <w:suppressAutoHyphens w:val="0"/>
        <w:spacing w:before="40" w:after="0"/>
        <w:rPr>
          <w:b/>
          <w:bCs/>
        </w:rPr>
      </w:pPr>
      <w:r>
        <w:rPr>
          <w:color w:val="000000"/>
        </w:rPr>
        <w:t xml:space="preserve">Develop and drive the business vision for what </w:t>
      </w:r>
      <w:r w:rsidRPr="007B4CAE">
        <w:rPr>
          <w:b/>
          <w:color w:val="000000"/>
        </w:rPr>
        <w:t>Business Event Management (BEM)</w:t>
      </w:r>
      <w:r>
        <w:rPr>
          <w:color w:val="000000"/>
        </w:rPr>
        <w:t xml:space="preserve"> will look like at State Farm.</w:t>
      </w:r>
    </w:p>
    <w:p w:rsidR="00E27639" w:rsidRDefault="00E27639" w:rsidP="00A60F2D">
      <w:pPr>
        <w:pStyle w:val="ecxmsolistparagraph"/>
        <w:numPr>
          <w:ilvl w:val="0"/>
          <w:numId w:val="25"/>
        </w:numPr>
        <w:shd w:val="clear" w:color="auto" w:fill="FFFFFF"/>
        <w:spacing w:after="0"/>
        <w:rPr>
          <w:color w:val="000000"/>
        </w:rPr>
      </w:pPr>
      <w:r>
        <w:rPr>
          <w:color w:val="000000"/>
        </w:rPr>
        <w:t xml:space="preserve">Building awareness of </w:t>
      </w:r>
      <w:r w:rsidRPr="007B4CAE">
        <w:rPr>
          <w:b/>
          <w:color w:val="000000"/>
        </w:rPr>
        <w:t>Business Event Management (BEM)</w:t>
      </w:r>
      <w:r>
        <w:rPr>
          <w:color w:val="000000"/>
        </w:rPr>
        <w:t xml:space="preserve"> and </w:t>
      </w:r>
      <w:r w:rsidRPr="007B4CAE">
        <w:rPr>
          <w:b/>
          <w:color w:val="000000"/>
        </w:rPr>
        <w:t>marketing</w:t>
      </w:r>
      <w:r>
        <w:rPr>
          <w:color w:val="000000"/>
        </w:rPr>
        <w:t xml:space="preserve"> its value to other DCs and business areas.</w:t>
      </w:r>
    </w:p>
    <w:p w:rsidR="00E27639" w:rsidRPr="00E27639" w:rsidRDefault="00E27639" w:rsidP="00A60F2D">
      <w:pPr>
        <w:pStyle w:val="BodyText"/>
        <w:widowControl/>
        <w:numPr>
          <w:ilvl w:val="0"/>
          <w:numId w:val="25"/>
        </w:numPr>
        <w:suppressAutoHyphens w:val="0"/>
        <w:spacing w:before="40" w:after="0"/>
        <w:rPr>
          <w:b/>
          <w:bCs/>
        </w:rPr>
      </w:pPr>
      <w:r>
        <w:rPr>
          <w:bCs/>
        </w:rPr>
        <w:t xml:space="preserve">Update the </w:t>
      </w:r>
      <w:r w:rsidRPr="007B4CAE">
        <w:rPr>
          <w:b/>
          <w:bCs/>
        </w:rPr>
        <w:t>Business Communication Strategy and Tactical Plan for Business Event Management</w:t>
      </w:r>
      <w:r>
        <w:rPr>
          <w:bCs/>
        </w:rPr>
        <w:t>.</w:t>
      </w:r>
    </w:p>
    <w:p w:rsidR="00E27639" w:rsidRDefault="00E27639" w:rsidP="00A60F2D">
      <w:pPr>
        <w:widowControl/>
        <w:numPr>
          <w:ilvl w:val="0"/>
          <w:numId w:val="25"/>
        </w:numPr>
        <w:tabs>
          <w:tab w:val="left" w:pos="-720"/>
        </w:tabs>
      </w:pPr>
      <w:r>
        <w:rPr>
          <w:color w:val="000000"/>
        </w:rPr>
        <w:t>Work closely with the project manager to create a project charter.</w:t>
      </w:r>
    </w:p>
    <w:p w:rsidR="00E27639" w:rsidRDefault="00E27639" w:rsidP="00A60F2D">
      <w:pPr>
        <w:widowControl/>
        <w:numPr>
          <w:ilvl w:val="0"/>
          <w:numId w:val="25"/>
        </w:numPr>
        <w:tabs>
          <w:tab w:val="left" w:pos="-720"/>
        </w:tabs>
      </w:pPr>
      <w:r>
        <w:rPr>
          <w:color w:val="000000"/>
        </w:rPr>
        <w:t xml:space="preserve">Act as a </w:t>
      </w:r>
      <w:r w:rsidRPr="007B4CAE">
        <w:rPr>
          <w:b/>
          <w:color w:val="000000"/>
        </w:rPr>
        <w:t>Single Point of Contact (SPOC)</w:t>
      </w:r>
      <w:r>
        <w:rPr>
          <w:color w:val="000000"/>
        </w:rPr>
        <w:t xml:space="preserve"> for any new </w:t>
      </w:r>
      <w:r w:rsidRPr="007B4CAE">
        <w:rPr>
          <w:b/>
          <w:color w:val="000000"/>
        </w:rPr>
        <w:t>Development Center (DC)</w:t>
      </w:r>
      <w:r>
        <w:rPr>
          <w:color w:val="000000"/>
        </w:rPr>
        <w:t xml:space="preserve"> grouping.</w:t>
      </w:r>
    </w:p>
    <w:p w:rsidR="00E27639" w:rsidRDefault="00E27639" w:rsidP="00A60F2D">
      <w:pPr>
        <w:widowControl/>
        <w:numPr>
          <w:ilvl w:val="0"/>
          <w:numId w:val="25"/>
        </w:numPr>
        <w:tabs>
          <w:tab w:val="left" w:pos="-720"/>
        </w:tabs>
      </w:pPr>
      <w:r>
        <w:rPr>
          <w:color w:val="000000"/>
        </w:rPr>
        <w:t xml:space="preserve">Work on Solution </w:t>
      </w:r>
      <w:r w:rsidRPr="007B4CAE">
        <w:rPr>
          <w:b/>
          <w:color w:val="000000"/>
        </w:rPr>
        <w:t>Definition Artifact Package (SDAP)</w:t>
      </w:r>
      <w:r>
        <w:rPr>
          <w:color w:val="000000"/>
        </w:rPr>
        <w:t xml:space="preserve"> and gathering the deliverables for </w:t>
      </w:r>
      <w:r w:rsidRPr="007B4CAE">
        <w:rPr>
          <w:b/>
          <w:color w:val="000000"/>
        </w:rPr>
        <w:t>Change Advisory Bureau (CAB)</w:t>
      </w:r>
      <w:r>
        <w:rPr>
          <w:color w:val="000000"/>
        </w:rPr>
        <w:t>.</w:t>
      </w:r>
    </w:p>
    <w:p w:rsidR="00E27639" w:rsidRDefault="00E27639" w:rsidP="00A60F2D">
      <w:pPr>
        <w:widowControl/>
        <w:numPr>
          <w:ilvl w:val="0"/>
          <w:numId w:val="25"/>
        </w:numPr>
        <w:tabs>
          <w:tab w:val="left" w:pos="-720"/>
        </w:tabs>
      </w:pPr>
      <w:r>
        <w:rPr>
          <w:color w:val="000000"/>
        </w:rPr>
        <w:t>Work closely with the project manager in budget allocation and resource allocation.</w:t>
      </w:r>
    </w:p>
    <w:p w:rsidR="00E27639" w:rsidRDefault="00E27639" w:rsidP="00A60F2D">
      <w:pPr>
        <w:widowControl/>
        <w:numPr>
          <w:ilvl w:val="0"/>
          <w:numId w:val="25"/>
        </w:numPr>
        <w:tabs>
          <w:tab w:val="left" w:pos="-720"/>
        </w:tabs>
      </w:pPr>
      <w:r>
        <w:t xml:space="preserve">Facilitate meetings </w:t>
      </w:r>
      <w:r w:rsidRPr="007B4CAE">
        <w:rPr>
          <w:b/>
        </w:rPr>
        <w:t>(JAD sessions</w:t>
      </w:r>
      <w:r>
        <w:t xml:space="preserve"> or requirements workshops). </w:t>
      </w:r>
    </w:p>
    <w:p w:rsidR="00E27639" w:rsidRPr="00E27639" w:rsidRDefault="00E27639" w:rsidP="00A60F2D">
      <w:pPr>
        <w:pStyle w:val="BodyText"/>
        <w:widowControl/>
        <w:numPr>
          <w:ilvl w:val="0"/>
          <w:numId w:val="25"/>
        </w:numPr>
        <w:suppressAutoHyphens w:val="0"/>
        <w:spacing w:before="40" w:after="0"/>
        <w:rPr>
          <w:b/>
          <w:bCs/>
        </w:rPr>
      </w:pPr>
      <w:r>
        <w:rPr>
          <w:bCs/>
        </w:rPr>
        <w:t>Work closely with the Business Sponsor to prepare a bi-weekly report for business leadership.</w:t>
      </w:r>
    </w:p>
    <w:p w:rsidR="004F0EE3" w:rsidRDefault="004F0EE3">
      <w:pPr>
        <w:tabs>
          <w:tab w:val="left" w:pos="3690"/>
        </w:tabs>
        <w:jc w:val="both"/>
        <w:rPr>
          <w:rFonts w:eastAsia="Cambria" w:cs="Times New Roman"/>
          <w:iCs/>
          <w:u w:val="single"/>
        </w:rPr>
      </w:pPr>
    </w:p>
    <w:p w:rsidR="003746BE" w:rsidRDefault="007B4CAE" w:rsidP="003746BE">
      <w:proofErr w:type="spellStart"/>
      <w:r w:rsidRPr="00B72DD7">
        <w:rPr>
          <w:b/>
          <w:bCs/>
        </w:rPr>
        <w:t>Environment</w:t>
      </w:r>
      <w:proofErr w:type="gramStart"/>
      <w:r w:rsidRPr="00B72DD7">
        <w:rPr>
          <w:b/>
        </w:rPr>
        <w:t>:</w:t>
      </w:r>
      <w:r w:rsidR="003746BE" w:rsidRPr="00D47628">
        <w:t>MS</w:t>
      </w:r>
      <w:proofErr w:type="spellEnd"/>
      <w:proofErr w:type="gramEnd"/>
      <w:r w:rsidR="003746BE" w:rsidRPr="00D47628">
        <w:t xml:space="preserve"> Project/Visio, Waterfall, Agile, XML, Quality Center, Visual Studio</w:t>
      </w:r>
    </w:p>
    <w:p w:rsidR="003746BE" w:rsidRPr="004F0EE3" w:rsidRDefault="003746BE">
      <w:pPr>
        <w:tabs>
          <w:tab w:val="left" w:pos="3690"/>
        </w:tabs>
        <w:jc w:val="both"/>
        <w:rPr>
          <w:rFonts w:eastAsia="Cambria" w:cs="Times New Roman"/>
          <w:iCs/>
          <w:u w:val="single"/>
        </w:rPr>
      </w:pPr>
    </w:p>
    <w:p w:rsidR="004F0EE3" w:rsidRPr="004F0EE3" w:rsidRDefault="004F0EE3" w:rsidP="004F0EE3">
      <w:pPr>
        <w:tabs>
          <w:tab w:val="left" w:pos="3690"/>
        </w:tabs>
        <w:jc w:val="both"/>
        <w:rPr>
          <w:rStyle w:val="Hyperlink"/>
          <w:rFonts w:eastAsia="Cambria" w:cs="Times New Roman"/>
          <w:b/>
          <w:bCs/>
          <w:color w:val="auto"/>
          <w:u w:val="none"/>
        </w:rPr>
      </w:pPr>
      <w:r w:rsidRPr="004F0EE3">
        <w:rPr>
          <w:rFonts w:eastAsia="Times New Roman" w:cs="Times New Roman"/>
          <w:b/>
        </w:rPr>
        <w:t>J P Morgan Chase, Dallas TX</w:t>
      </w:r>
      <w:r w:rsidRPr="004F0EE3">
        <w:rPr>
          <w:rFonts w:eastAsia="Times New Roman" w:cs="Times New Roman"/>
          <w:b/>
        </w:rPr>
        <w:tab/>
      </w:r>
      <w:r w:rsidRPr="004F0EE3">
        <w:rPr>
          <w:rFonts w:eastAsia="Times New Roman" w:cs="Times New Roman"/>
          <w:b/>
        </w:rPr>
        <w:tab/>
      </w:r>
      <w:r w:rsidRPr="004F0EE3">
        <w:rPr>
          <w:rFonts w:eastAsia="Times New Roman" w:cs="Times New Roman"/>
          <w:b/>
        </w:rPr>
        <w:tab/>
      </w:r>
      <w:r w:rsidRPr="004F0EE3">
        <w:rPr>
          <w:rStyle w:val="Hyperlink"/>
          <w:rFonts w:eastAsia="Cambria" w:cs="Times New Roman"/>
          <w:b/>
          <w:color w:val="auto"/>
          <w:u w:val="none"/>
        </w:rPr>
        <w:t>December 2010 – February 2013</w:t>
      </w:r>
    </w:p>
    <w:p w:rsidR="00A87BA9" w:rsidRPr="00E27639" w:rsidRDefault="00A87BA9" w:rsidP="00A87BA9">
      <w:pPr>
        <w:pStyle w:val="MediumGrid21"/>
        <w:tabs>
          <w:tab w:val="left" w:pos="360"/>
          <w:tab w:val="left" w:pos="630"/>
        </w:tabs>
        <w:autoSpaceDE w:val="0"/>
        <w:jc w:val="both"/>
        <w:rPr>
          <w:rStyle w:val="Hyperlink"/>
          <w:rFonts w:ascii="Times New Roman" w:eastAsia="Cambria" w:hAnsi="Times New Roman"/>
          <w:b/>
          <w:color w:val="auto"/>
          <w:sz w:val="24"/>
          <w:szCs w:val="24"/>
          <w:u w:val="none"/>
        </w:rPr>
      </w:pPr>
      <w:r w:rsidRPr="00E27639">
        <w:rPr>
          <w:rStyle w:val="Hyperlink"/>
          <w:rFonts w:ascii="Times New Roman" w:eastAsia="Cambria" w:hAnsi="Times New Roman"/>
          <w:b/>
          <w:color w:val="auto"/>
          <w:sz w:val="24"/>
          <w:szCs w:val="24"/>
          <w:u w:val="none"/>
        </w:rPr>
        <w:t>Business Systems Analyst</w:t>
      </w:r>
    </w:p>
    <w:p w:rsidR="004F0EE3" w:rsidRPr="004F0EE3" w:rsidRDefault="004F0EE3" w:rsidP="004F0EE3">
      <w:pPr>
        <w:jc w:val="both"/>
        <w:rPr>
          <w:rFonts w:cs="Times New Roman"/>
        </w:rPr>
      </w:pPr>
    </w:p>
    <w:p w:rsidR="004F0EE3" w:rsidRPr="004F0EE3" w:rsidRDefault="004F0EE3" w:rsidP="004F0EE3">
      <w:pPr>
        <w:jc w:val="both"/>
        <w:rPr>
          <w:rFonts w:cs="Times New Roman"/>
        </w:rPr>
      </w:pPr>
      <w:r w:rsidRPr="004F0EE3">
        <w:rPr>
          <w:rFonts w:eastAsia="Times New Roman" w:cs="Times New Roman"/>
        </w:rPr>
        <w:t xml:space="preserve">J P Morgan Chase has one of strong base at Dallas, Texas with main focus on mortgage. The projects at JPMC mainly dealt in mortgage initiation process and letter creation &amp; sending automation process. These project involved consolidating multiple mainframe mortgage platforms into a single servicing </w:t>
      </w:r>
      <w:r w:rsidRPr="004F0EE3">
        <w:rPr>
          <w:rFonts w:eastAsia="Times New Roman" w:cs="Times New Roman"/>
        </w:rPr>
        <w:lastRenderedPageBreak/>
        <w:t xml:space="preserve">platform – the new Home Mortgage servicing application called MSP – a COTS product which we customized and implemented working with the vendors such as Lender Live and Venture. Along with this conversion, multiple interfaces beyond the Retail Lending Servicing line of business must be changed to support the new environment, which includes all applications that participate in Enterprise Releases. </w:t>
      </w:r>
      <w:proofErr w:type="gramStart"/>
      <w:r w:rsidRPr="004F0EE3">
        <w:rPr>
          <w:rFonts w:eastAsia="Times New Roman" w:cs="Times New Roman"/>
        </w:rPr>
        <w:t xml:space="preserve">Also involved in converting all </w:t>
      </w:r>
      <w:proofErr w:type="spellStart"/>
      <w:r w:rsidRPr="004F0EE3">
        <w:rPr>
          <w:rFonts w:eastAsia="Times New Roman" w:cs="Times New Roman"/>
        </w:rPr>
        <w:t>WaMu</w:t>
      </w:r>
      <w:proofErr w:type="spellEnd"/>
      <w:r w:rsidRPr="004F0EE3">
        <w:rPr>
          <w:rFonts w:eastAsia="Times New Roman" w:cs="Times New Roman"/>
        </w:rPr>
        <w:t>/EMC Mortgage related loans into the Chase’s MSP system as part of the merger activity.</w:t>
      </w:r>
      <w:proofErr w:type="gramEnd"/>
    </w:p>
    <w:p w:rsidR="004F0EE3" w:rsidRPr="004F0EE3" w:rsidRDefault="004F0EE3" w:rsidP="004F0EE3">
      <w:pPr>
        <w:jc w:val="both"/>
        <w:rPr>
          <w:rFonts w:cs="Times New Roman"/>
        </w:rPr>
      </w:pPr>
    </w:p>
    <w:p w:rsidR="004F0EE3" w:rsidRPr="004F0EE3" w:rsidRDefault="004F0EE3" w:rsidP="004F0EE3">
      <w:pPr>
        <w:jc w:val="both"/>
        <w:rPr>
          <w:rFonts w:cs="Times New Roman"/>
          <w:u w:val="single"/>
        </w:rPr>
      </w:pPr>
      <w:r w:rsidRPr="004F0EE3">
        <w:rPr>
          <w:rFonts w:eastAsia="Times New Roman" w:cs="Times New Roman"/>
          <w:b/>
          <w:u w:val="single"/>
        </w:rPr>
        <w:t>Responsibilities:</w:t>
      </w:r>
    </w:p>
    <w:p w:rsidR="004F0EE3" w:rsidRPr="004F0EE3" w:rsidRDefault="004F0EE3" w:rsidP="004F0EE3">
      <w:pPr>
        <w:widowControl/>
        <w:numPr>
          <w:ilvl w:val="0"/>
          <w:numId w:val="32"/>
        </w:numPr>
        <w:suppressAutoHyphens w:val="0"/>
        <w:ind w:hanging="359"/>
        <w:contextualSpacing/>
        <w:jc w:val="both"/>
        <w:rPr>
          <w:rFonts w:cs="Times New Roman"/>
        </w:rPr>
      </w:pPr>
      <w:r w:rsidRPr="004F0EE3">
        <w:rPr>
          <w:rFonts w:eastAsia="Times New Roman" w:cs="Times New Roman"/>
        </w:rPr>
        <w:t>Work with all stakeholders and contributors to identify, prioritize &amp; coordinate continuous process improvement activities.</w:t>
      </w:r>
    </w:p>
    <w:p w:rsidR="004F0EE3" w:rsidRPr="004F0EE3" w:rsidRDefault="004F0EE3" w:rsidP="004F0EE3">
      <w:pPr>
        <w:widowControl/>
        <w:numPr>
          <w:ilvl w:val="0"/>
          <w:numId w:val="32"/>
        </w:numPr>
        <w:suppressAutoHyphens w:val="0"/>
        <w:ind w:hanging="359"/>
        <w:contextualSpacing/>
        <w:jc w:val="both"/>
        <w:rPr>
          <w:rFonts w:cs="Times New Roman"/>
          <w:b/>
        </w:rPr>
      </w:pPr>
      <w:r w:rsidRPr="004F0EE3">
        <w:rPr>
          <w:rFonts w:eastAsia="Times New Roman" w:cs="Times New Roman"/>
          <w:b/>
        </w:rPr>
        <w:t>Develop and maintain the Project Schedules, including Deliverables, Milestones and Resource Assignments</w:t>
      </w:r>
    </w:p>
    <w:p w:rsidR="004F0EE3" w:rsidRPr="004F0EE3" w:rsidRDefault="004F0EE3" w:rsidP="004F0EE3">
      <w:pPr>
        <w:widowControl/>
        <w:numPr>
          <w:ilvl w:val="0"/>
          <w:numId w:val="32"/>
        </w:numPr>
        <w:suppressAutoHyphens w:val="0"/>
        <w:ind w:hanging="359"/>
        <w:contextualSpacing/>
        <w:jc w:val="both"/>
        <w:rPr>
          <w:rFonts w:cs="Times New Roman"/>
        </w:rPr>
      </w:pPr>
      <w:r w:rsidRPr="004F0EE3">
        <w:rPr>
          <w:rFonts w:eastAsia="Times New Roman" w:cs="Times New Roman"/>
        </w:rPr>
        <w:t>Provides regular status updates, recommends strategic and tactical direction and investments, and escalates unresolved issues to senior Procurement personnel.</w:t>
      </w:r>
    </w:p>
    <w:p w:rsidR="004F0EE3" w:rsidRPr="004F0EE3" w:rsidRDefault="004F0EE3" w:rsidP="004F0EE3">
      <w:pPr>
        <w:widowControl/>
        <w:numPr>
          <w:ilvl w:val="0"/>
          <w:numId w:val="32"/>
        </w:numPr>
        <w:suppressAutoHyphens w:val="0"/>
        <w:ind w:hanging="359"/>
        <w:contextualSpacing/>
        <w:jc w:val="both"/>
        <w:rPr>
          <w:rFonts w:cs="Times New Roman"/>
        </w:rPr>
      </w:pPr>
      <w:r w:rsidRPr="004F0EE3">
        <w:rPr>
          <w:rFonts w:eastAsia="Times New Roman" w:cs="Times New Roman"/>
        </w:rPr>
        <w:t>Created  business cases, strategies, communication plan, tracking &amp; reporting variables</w:t>
      </w:r>
    </w:p>
    <w:p w:rsidR="004F0EE3" w:rsidRPr="004F0EE3" w:rsidRDefault="004F0EE3" w:rsidP="004F0EE3">
      <w:pPr>
        <w:widowControl/>
        <w:numPr>
          <w:ilvl w:val="0"/>
          <w:numId w:val="32"/>
        </w:numPr>
        <w:suppressAutoHyphens w:val="0"/>
        <w:ind w:hanging="359"/>
        <w:contextualSpacing/>
        <w:jc w:val="both"/>
        <w:rPr>
          <w:rFonts w:cs="Times New Roman"/>
        </w:rPr>
      </w:pPr>
      <w:r w:rsidRPr="004F0EE3">
        <w:rPr>
          <w:rFonts w:eastAsia="Times New Roman" w:cs="Times New Roman"/>
        </w:rPr>
        <w:t xml:space="preserve">Project life cycle management utilizing PMBOK Methodology and concepts </w:t>
      </w:r>
    </w:p>
    <w:p w:rsidR="004F0EE3" w:rsidRPr="004F0EE3" w:rsidRDefault="004F0EE3" w:rsidP="004F0EE3">
      <w:pPr>
        <w:widowControl/>
        <w:numPr>
          <w:ilvl w:val="0"/>
          <w:numId w:val="32"/>
        </w:numPr>
        <w:suppressAutoHyphens w:val="0"/>
        <w:ind w:hanging="359"/>
        <w:contextualSpacing/>
        <w:jc w:val="both"/>
        <w:rPr>
          <w:rFonts w:cs="Times New Roman"/>
        </w:rPr>
      </w:pPr>
      <w:r w:rsidRPr="004F0EE3">
        <w:rPr>
          <w:rFonts w:eastAsia="Times New Roman" w:cs="Times New Roman"/>
        </w:rPr>
        <w:t>Led in implementing/applying standard processes for scope/change management, risk management, issue management, quality assurance and project communications</w:t>
      </w:r>
    </w:p>
    <w:p w:rsidR="004F0EE3" w:rsidRPr="004F0EE3" w:rsidRDefault="004F0EE3" w:rsidP="004F0EE3">
      <w:pPr>
        <w:widowControl/>
        <w:numPr>
          <w:ilvl w:val="0"/>
          <w:numId w:val="32"/>
        </w:numPr>
        <w:suppressAutoHyphens w:val="0"/>
        <w:ind w:hanging="359"/>
        <w:contextualSpacing/>
        <w:jc w:val="both"/>
        <w:rPr>
          <w:rFonts w:cs="Times New Roman"/>
          <w:b/>
        </w:rPr>
      </w:pPr>
      <w:r w:rsidRPr="004F0EE3">
        <w:rPr>
          <w:rFonts w:eastAsia="Times New Roman" w:cs="Times New Roman"/>
          <w:b/>
        </w:rPr>
        <w:t>Coordinated action plan, meetings and analysis regarding topics, often including key business stakeholders and senior management</w:t>
      </w:r>
    </w:p>
    <w:p w:rsidR="004F0EE3" w:rsidRPr="004F0EE3" w:rsidRDefault="004F0EE3" w:rsidP="004F0EE3">
      <w:pPr>
        <w:widowControl/>
        <w:numPr>
          <w:ilvl w:val="0"/>
          <w:numId w:val="32"/>
        </w:numPr>
        <w:suppressAutoHyphens w:val="0"/>
        <w:ind w:hanging="359"/>
        <w:contextualSpacing/>
        <w:jc w:val="both"/>
        <w:rPr>
          <w:rFonts w:cs="Times New Roman"/>
        </w:rPr>
      </w:pPr>
      <w:r w:rsidRPr="004F0EE3">
        <w:rPr>
          <w:rFonts w:eastAsia="Times New Roman" w:cs="Times New Roman"/>
        </w:rPr>
        <w:t>Ensured project close effectively through production turnover, documentation of learning and provision of feedback on project resource performance</w:t>
      </w:r>
    </w:p>
    <w:p w:rsidR="004F0EE3" w:rsidRPr="004F0EE3" w:rsidRDefault="004F0EE3" w:rsidP="004F0EE3">
      <w:pPr>
        <w:widowControl/>
        <w:numPr>
          <w:ilvl w:val="0"/>
          <w:numId w:val="32"/>
        </w:numPr>
        <w:suppressAutoHyphens w:val="0"/>
        <w:ind w:hanging="359"/>
        <w:contextualSpacing/>
        <w:jc w:val="both"/>
        <w:rPr>
          <w:rFonts w:cs="Times New Roman"/>
        </w:rPr>
      </w:pPr>
      <w:r w:rsidRPr="004F0EE3">
        <w:rPr>
          <w:rFonts w:eastAsia="Times New Roman" w:cs="Times New Roman"/>
        </w:rPr>
        <w:t xml:space="preserve">Coordinate </w:t>
      </w:r>
      <w:r w:rsidRPr="004F0EE3">
        <w:rPr>
          <w:rFonts w:eastAsia="Times New Roman" w:cs="Times New Roman"/>
          <w:b/>
        </w:rPr>
        <w:t>Risk Management</w:t>
      </w:r>
      <w:r w:rsidRPr="004F0EE3">
        <w:rPr>
          <w:rFonts w:eastAsia="Times New Roman" w:cs="Times New Roman"/>
        </w:rPr>
        <w:t xml:space="preserve"> (establish monthly risk management reviews, record risks and mitigation strategies, ensure risk management strategies are implemented )</w:t>
      </w:r>
    </w:p>
    <w:p w:rsidR="004F0EE3" w:rsidRPr="004F0EE3" w:rsidRDefault="004F0EE3" w:rsidP="004F0EE3">
      <w:pPr>
        <w:widowControl/>
        <w:numPr>
          <w:ilvl w:val="0"/>
          <w:numId w:val="32"/>
        </w:numPr>
        <w:suppressAutoHyphens w:val="0"/>
        <w:spacing w:line="276" w:lineRule="auto"/>
        <w:ind w:hanging="359"/>
        <w:contextualSpacing/>
        <w:jc w:val="both"/>
        <w:rPr>
          <w:rFonts w:cs="Times New Roman"/>
          <w:b/>
        </w:rPr>
      </w:pPr>
      <w:r w:rsidRPr="004F0EE3">
        <w:rPr>
          <w:rFonts w:eastAsia="Times New Roman" w:cs="Times New Roman"/>
          <w:b/>
        </w:rPr>
        <w:t>Involved in project budgeting, project resource planning, project scheduling, risk analysis and management.</w:t>
      </w:r>
    </w:p>
    <w:p w:rsidR="004F0EE3" w:rsidRPr="004F0EE3" w:rsidRDefault="004F0EE3" w:rsidP="004F0EE3">
      <w:pPr>
        <w:widowControl/>
        <w:numPr>
          <w:ilvl w:val="0"/>
          <w:numId w:val="32"/>
        </w:numPr>
        <w:suppressAutoHyphens w:val="0"/>
        <w:spacing w:line="276" w:lineRule="auto"/>
        <w:ind w:hanging="359"/>
        <w:contextualSpacing/>
        <w:jc w:val="both"/>
        <w:rPr>
          <w:rFonts w:cs="Times New Roman"/>
        </w:rPr>
      </w:pPr>
      <w:r w:rsidRPr="004F0EE3">
        <w:rPr>
          <w:rFonts w:eastAsia="Times New Roman" w:cs="Times New Roman"/>
        </w:rPr>
        <w:t xml:space="preserve">Actively participated in task planning, project status reporting, progress meeting coordination, project documentation </w:t>
      </w:r>
    </w:p>
    <w:p w:rsidR="004F0EE3" w:rsidRPr="004F0EE3" w:rsidRDefault="004F0EE3" w:rsidP="004F0EE3">
      <w:pPr>
        <w:widowControl/>
        <w:numPr>
          <w:ilvl w:val="0"/>
          <w:numId w:val="32"/>
        </w:numPr>
        <w:suppressAutoHyphens w:val="0"/>
        <w:spacing w:line="276" w:lineRule="auto"/>
        <w:ind w:hanging="359"/>
        <w:contextualSpacing/>
        <w:jc w:val="both"/>
        <w:rPr>
          <w:rFonts w:cs="Times New Roman"/>
        </w:rPr>
      </w:pPr>
      <w:r w:rsidRPr="004F0EE3">
        <w:rPr>
          <w:rFonts w:eastAsia="Times New Roman" w:cs="Times New Roman"/>
        </w:rPr>
        <w:t>Worked extensively on click stream analysis, on site search, development of repeat customer business, site performance-general stats (i.e. visitor info, sales, etc), customer funnel analysis, category and merchandise performance (top/bottom categories, products, brands, etc.)</w:t>
      </w:r>
    </w:p>
    <w:p w:rsidR="004F0EE3" w:rsidRPr="004F0EE3" w:rsidRDefault="004F0EE3" w:rsidP="004F0EE3">
      <w:pPr>
        <w:widowControl/>
        <w:numPr>
          <w:ilvl w:val="0"/>
          <w:numId w:val="32"/>
        </w:numPr>
        <w:suppressAutoHyphens w:val="0"/>
        <w:spacing w:line="276" w:lineRule="auto"/>
        <w:ind w:hanging="359"/>
        <w:contextualSpacing/>
        <w:jc w:val="both"/>
        <w:rPr>
          <w:rFonts w:cs="Times New Roman"/>
        </w:rPr>
      </w:pPr>
      <w:r w:rsidRPr="004F0EE3">
        <w:rPr>
          <w:rFonts w:eastAsia="Times New Roman" w:cs="Times New Roman"/>
        </w:rPr>
        <w:t>Assessed the status of the organization to determine the scope of the application.</w:t>
      </w:r>
    </w:p>
    <w:p w:rsidR="004F0EE3" w:rsidRPr="004F0EE3" w:rsidRDefault="004F0EE3" w:rsidP="004F0EE3">
      <w:pPr>
        <w:widowControl/>
        <w:numPr>
          <w:ilvl w:val="0"/>
          <w:numId w:val="32"/>
        </w:numPr>
        <w:suppressAutoHyphens w:val="0"/>
        <w:spacing w:line="276" w:lineRule="auto"/>
        <w:ind w:hanging="359"/>
        <w:contextualSpacing/>
        <w:jc w:val="both"/>
        <w:rPr>
          <w:rFonts w:cs="Times New Roman"/>
        </w:rPr>
      </w:pPr>
      <w:r w:rsidRPr="004F0EE3">
        <w:rPr>
          <w:rFonts w:eastAsia="Times New Roman" w:cs="Times New Roman"/>
        </w:rPr>
        <w:t>Developed Process flows, Business rules, Page flow and User Guides.</w:t>
      </w:r>
    </w:p>
    <w:p w:rsidR="004F0EE3" w:rsidRPr="004F0EE3" w:rsidRDefault="004F0EE3" w:rsidP="004F0EE3">
      <w:pPr>
        <w:widowControl/>
        <w:numPr>
          <w:ilvl w:val="0"/>
          <w:numId w:val="32"/>
        </w:numPr>
        <w:suppressAutoHyphens w:val="0"/>
        <w:ind w:hanging="359"/>
        <w:contextualSpacing/>
        <w:jc w:val="both"/>
        <w:rPr>
          <w:rFonts w:cs="Times New Roman"/>
        </w:rPr>
      </w:pPr>
      <w:r w:rsidRPr="004F0EE3">
        <w:rPr>
          <w:rFonts w:eastAsia="Times New Roman" w:cs="Times New Roman"/>
        </w:rPr>
        <w:t>Created a vision document to explain user demographics, profiles, environments and requirements.</w:t>
      </w:r>
    </w:p>
    <w:p w:rsidR="004F0EE3" w:rsidRPr="004F0EE3" w:rsidRDefault="004F0EE3" w:rsidP="004F0EE3">
      <w:pPr>
        <w:widowControl/>
        <w:numPr>
          <w:ilvl w:val="0"/>
          <w:numId w:val="32"/>
        </w:numPr>
        <w:suppressAutoHyphens w:val="0"/>
        <w:ind w:hanging="359"/>
        <w:contextualSpacing/>
        <w:jc w:val="both"/>
        <w:rPr>
          <w:rFonts w:cs="Times New Roman"/>
        </w:rPr>
      </w:pPr>
      <w:r w:rsidRPr="004F0EE3">
        <w:rPr>
          <w:rFonts w:eastAsia="Times New Roman" w:cs="Times New Roman"/>
        </w:rPr>
        <w:t>Created a Business Glossary that defined the terms used during modeling.</w:t>
      </w:r>
    </w:p>
    <w:p w:rsidR="004F0EE3" w:rsidRPr="004F0EE3" w:rsidRDefault="004F0EE3" w:rsidP="004F0EE3">
      <w:pPr>
        <w:widowControl/>
        <w:numPr>
          <w:ilvl w:val="0"/>
          <w:numId w:val="32"/>
        </w:numPr>
        <w:suppressAutoHyphens w:val="0"/>
        <w:ind w:hanging="359"/>
        <w:contextualSpacing/>
        <w:jc w:val="both"/>
        <w:rPr>
          <w:rFonts w:cs="Times New Roman"/>
        </w:rPr>
      </w:pPr>
      <w:r w:rsidRPr="004F0EE3">
        <w:rPr>
          <w:rFonts w:eastAsia="Times New Roman" w:cs="Times New Roman"/>
        </w:rPr>
        <w:t>Designed business models that served to identify requirements and communicate information between teams.</w:t>
      </w:r>
    </w:p>
    <w:p w:rsidR="004F0EE3" w:rsidRPr="004F0EE3" w:rsidRDefault="004F0EE3" w:rsidP="004F0EE3">
      <w:pPr>
        <w:widowControl/>
        <w:numPr>
          <w:ilvl w:val="0"/>
          <w:numId w:val="32"/>
        </w:numPr>
        <w:suppressAutoHyphens w:val="0"/>
        <w:ind w:hanging="359"/>
        <w:contextualSpacing/>
        <w:jc w:val="both"/>
        <w:rPr>
          <w:rFonts w:cs="Times New Roman"/>
        </w:rPr>
      </w:pPr>
      <w:r w:rsidRPr="004F0EE3">
        <w:rPr>
          <w:rFonts w:eastAsia="Times New Roman" w:cs="Times New Roman"/>
        </w:rPr>
        <w:t>Defined business use cases and activity diagrams to represent different workflows and associations.</w:t>
      </w:r>
    </w:p>
    <w:p w:rsidR="004F0EE3" w:rsidRPr="004F0EE3" w:rsidRDefault="004F0EE3" w:rsidP="004F0EE3">
      <w:pPr>
        <w:widowControl/>
        <w:numPr>
          <w:ilvl w:val="0"/>
          <w:numId w:val="32"/>
        </w:numPr>
        <w:suppressAutoHyphens w:val="0"/>
        <w:ind w:hanging="359"/>
        <w:contextualSpacing/>
        <w:jc w:val="both"/>
        <w:rPr>
          <w:rFonts w:cs="Times New Roman"/>
          <w:b/>
        </w:rPr>
      </w:pPr>
      <w:r w:rsidRPr="004F0EE3">
        <w:rPr>
          <w:rFonts w:eastAsia="Times New Roman" w:cs="Times New Roman"/>
          <w:b/>
        </w:rPr>
        <w:t>Involved in creating Business Flow Diagrams, Dataflow diagrams, UML Activity diagrams, Sequence diagrams, and USE cases diagrams using MS VISIO.</w:t>
      </w:r>
    </w:p>
    <w:p w:rsidR="004F0EE3" w:rsidRPr="004F0EE3" w:rsidRDefault="004F0EE3" w:rsidP="004F0EE3">
      <w:pPr>
        <w:widowControl/>
        <w:numPr>
          <w:ilvl w:val="0"/>
          <w:numId w:val="32"/>
        </w:numPr>
        <w:suppressAutoHyphens w:val="0"/>
        <w:ind w:hanging="359"/>
        <w:contextualSpacing/>
        <w:jc w:val="both"/>
        <w:rPr>
          <w:rFonts w:cs="Times New Roman"/>
        </w:rPr>
      </w:pPr>
      <w:r w:rsidRPr="004F0EE3">
        <w:rPr>
          <w:rFonts w:eastAsia="Times New Roman" w:cs="Times New Roman"/>
        </w:rPr>
        <w:t xml:space="preserve">Performed </w:t>
      </w:r>
      <w:r w:rsidRPr="004F0EE3">
        <w:rPr>
          <w:rFonts w:eastAsia="Times New Roman" w:cs="Times New Roman"/>
          <w:b/>
        </w:rPr>
        <w:t>GAP</w:t>
      </w:r>
      <w:r w:rsidRPr="004F0EE3">
        <w:rPr>
          <w:rFonts w:eastAsia="Times New Roman" w:cs="Times New Roman"/>
        </w:rPr>
        <w:t xml:space="preserve"> and </w:t>
      </w:r>
      <w:r w:rsidRPr="004F0EE3">
        <w:rPr>
          <w:rFonts w:eastAsia="Times New Roman" w:cs="Times New Roman"/>
          <w:b/>
        </w:rPr>
        <w:t>Risk analysis</w:t>
      </w:r>
      <w:r w:rsidRPr="004F0EE3">
        <w:rPr>
          <w:rFonts w:eastAsia="Times New Roman" w:cs="Times New Roman"/>
        </w:rPr>
        <w:t xml:space="preserve"> of existing system and evaluated benefits of new system.</w:t>
      </w:r>
    </w:p>
    <w:p w:rsidR="004F0EE3" w:rsidRPr="004F0EE3" w:rsidRDefault="004F0EE3" w:rsidP="004F0EE3">
      <w:pPr>
        <w:widowControl/>
        <w:numPr>
          <w:ilvl w:val="0"/>
          <w:numId w:val="32"/>
        </w:numPr>
        <w:suppressAutoHyphens w:val="0"/>
        <w:ind w:hanging="359"/>
        <w:contextualSpacing/>
        <w:jc w:val="both"/>
        <w:rPr>
          <w:rFonts w:cs="Times New Roman"/>
        </w:rPr>
      </w:pPr>
      <w:r w:rsidRPr="004F0EE3">
        <w:rPr>
          <w:rFonts w:eastAsia="Times New Roman" w:cs="Times New Roman"/>
        </w:rPr>
        <w:t>Utilized RUP to configure and develop process, standards, and procedures.</w:t>
      </w:r>
    </w:p>
    <w:p w:rsidR="004F0EE3" w:rsidRPr="004F0EE3" w:rsidRDefault="004F0EE3" w:rsidP="004F0EE3">
      <w:pPr>
        <w:widowControl/>
        <w:numPr>
          <w:ilvl w:val="0"/>
          <w:numId w:val="32"/>
        </w:numPr>
        <w:suppressAutoHyphens w:val="0"/>
        <w:ind w:hanging="359"/>
        <w:contextualSpacing/>
        <w:jc w:val="both"/>
        <w:rPr>
          <w:rFonts w:cs="Times New Roman"/>
          <w:b/>
        </w:rPr>
      </w:pPr>
      <w:r w:rsidRPr="004F0EE3">
        <w:rPr>
          <w:rFonts w:eastAsia="Times New Roman" w:cs="Times New Roman"/>
          <w:b/>
        </w:rPr>
        <w:t>Created documentation for training and Help Desk teams.</w:t>
      </w:r>
    </w:p>
    <w:p w:rsidR="004F0EE3" w:rsidRPr="004F0EE3" w:rsidRDefault="004F0EE3" w:rsidP="004F0EE3">
      <w:pPr>
        <w:widowControl/>
        <w:numPr>
          <w:ilvl w:val="0"/>
          <w:numId w:val="32"/>
        </w:numPr>
        <w:suppressAutoHyphens w:val="0"/>
        <w:ind w:hanging="359"/>
        <w:contextualSpacing/>
        <w:jc w:val="both"/>
        <w:rPr>
          <w:rFonts w:cs="Times New Roman"/>
        </w:rPr>
      </w:pPr>
      <w:r w:rsidRPr="004F0EE3">
        <w:rPr>
          <w:rFonts w:eastAsia="Times New Roman" w:cs="Times New Roman"/>
        </w:rPr>
        <w:lastRenderedPageBreak/>
        <w:t xml:space="preserve">Implemented and monitored Individual Development Plans focusing on total performance, including both quality and productivity.  </w:t>
      </w:r>
    </w:p>
    <w:p w:rsidR="004F0EE3" w:rsidRPr="004F0EE3" w:rsidRDefault="004F0EE3" w:rsidP="004F0EE3">
      <w:pPr>
        <w:widowControl/>
        <w:numPr>
          <w:ilvl w:val="0"/>
          <w:numId w:val="32"/>
        </w:numPr>
        <w:suppressAutoHyphens w:val="0"/>
        <w:spacing w:line="276" w:lineRule="auto"/>
        <w:ind w:hanging="359"/>
        <w:contextualSpacing/>
        <w:jc w:val="both"/>
        <w:rPr>
          <w:rFonts w:cs="Times New Roman"/>
        </w:rPr>
      </w:pPr>
      <w:r w:rsidRPr="004F0EE3">
        <w:rPr>
          <w:rFonts w:eastAsia="Times New Roman" w:cs="Times New Roman"/>
        </w:rPr>
        <w:t>Created reports for business analysis purposes using Crystal Reports and Microsoft Excel.</w:t>
      </w:r>
    </w:p>
    <w:p w:rsidR="003746BE" w:rsidRPr="000C1406" w:rsidRDefault="00B72DD7" w:rsidP="003746BE">
      <w:pPr>
        <w:pStyle w:val="Heading2"/>
        <w:contextualSpacing/>
        <w:rPr>
          <w:rFonts w:ascii="Times New Roman" w:hAnsi="Times New Roman"/>
          <w:b w:val="0"/>
          <w:bCs w:val="0"/>
          <w:color w:val="auto"/>
          <w:sz w:val="24"/>
          <w:szCs w:val="24"/>
        </w:rPr>
      </w:pPr>
      <w:proofErr w:type="spellStart"/>
      <w:r w:rsidRPr="00B72DD7">
        <w:rPr>
          <w:rFonts w:ascii="Times New Roman" w:hAnsi="Times New Roman"/>
          <w:bCs w:val="0"/>
          <w:color w:val="auto"/>
          <w:sz w:val="24"/>
          <w:szCs w:val="24"/>
        </w:rPr>
        <w:t>Environment:</w:t>
      </w:r>
      <w:r w:rsidR="003746BE" w:rsidRPr="000C1406">
        <w:rPr>
          <w:rFonts w:ascii="Times New Roman" w:hAnsi="Times New Roman"/>
          <w:b w:val="0"/>
          <w:bCs w:val="0"/>
          <w:color w:val="auto"/>
          <w:sz w:val="24"/>
          <w:szCs w:val="24"/>
        </w:rPr>
        <w:t>Agile</w:t>
      </w:r>
      <w:proofErr w:type="spellEnd"/>
      <w:r w:rsidR="003746BE" w:rsidRPr="000C1406">
        <w:rPr>
          <w:rFonts w:ascii="Times New Roman" w:hAnsi="Times New Roman"/>
          <w:b w:val="0"/>
          <w:bCs w:val="0"/>
          <w:color w:val="auto"/>
          <w:sz w:val="24"/>
          <w:szCs w:val="24"/>
        </w:rPr>
        <w:t xml:space="preserve">, MS SQL Server, Visio, MS Word, MS Power Point, MS Excel, MS Project, SharePoint, Microsoft Office Suite, Quality center. </w:t>
      </w:r>
    </w:p>
    <w:p w:rsidR="004F0EE3" w:rsidRDefault="004F0EE3">
      <w:pPr>
        <w:tabs>
          <w:tab w:val="left" w:pos="3690"/>
        </w:tabs>
        <w:jc w:val="both"/>
        <w:rPr>
          <w:rFonts w:eastAsia="Cambria" w:cs="Times New Roman"/>
          <w:b/>
          <w:bCs/>
          <w:iCs/>
        </w:rPr>
      </w:pPr>
    </w:p>
    <w:p w:rsidR="000D36E4" w:rsidRPr="00E27639" w:rsidRDefault="000D36E4">
      <w:pPr>
        <w:rPr>
          <w:rFonts w:eastAsia="Cambria" w:cs="Times New Roman"/>
        </w:rPr>
      </w:pPr>
      <w:r w:rsidRPr="00E27639">
        <w:rPr>
          <w:rFonts w:eastAsia="Cambria" w:cs="Times New Roman"/>
          <w:b/>
          <w:bCs/>
        </w:rPr>
        <w:t>Mercury Insurance - Los Angeles, CA</w:t>
      </w:r>
      <w:r w:rsidR="004C00CB" w:rsidRPr="00E27639">
        <w:rPr>
          <w:rFonts w:eastAsia="Cambria" w:cs="Times New Roman"/>
        </w:rPr>
        <w:tab/>
      </w:r>
      <w:r w:rsidR="004C00CB" w:rsidRPr="00E27639">
        <w:rPr>
          <w:rFonts w:eastAsia="Cambria" w:cs="Times New Roman"/>
        </w:rPr>
        <w:tab/>
      </w:r>
      <w:r w:rsidR="004C00CB" w:rsidRPr="00E27639">
        <w:rPr>
          <w:rFonts w:eastAsia="Cambria" w:cs="Times New Roman"/>
        </w:rPr>
        <w:tab/>
      </w:r>
      <w:r w:rsidR="004C00CB" w:rsidRPr="00E27639">
        <w:rPr>
          <w:rFonts w:eastAsia="Cambria" w:cs="Times New Roman"/>
        </w:rPr>
        <w:tab/>
      </w:r>
      <w:r w:rsidRPr="00E27639">
        <w:rPr>
          <w:rFonts w:eastAsia="Cambria" w:cs="Times New Roman"/>
          <w:b/>
        </w:rPr>
        <w:t>April 2009 – November 2010</w:t>
      </w:r>
    </w:p>
    <w:p w:rsidR="00A87BA9" w:rsidRPr="00E27639" w:rsidRDefault="00A87BA9" w:rsidP="00A87BA9">
      <w:pPr>
        <w:pStyle w:val="MediumGrid21"/>
        <w:tabs>
          <w:tab w:val="left" w:pos="360"/>
          <w:tab w:val="left" w:pos="630"/>
        </w:tabs>
        <w:autoSpaceDE w:val="0"/>
        <w:jc w:val="both"/>
        <w:rPr>
          <w:rStyle w:val="Hyperlink"/>
          <w:rFonts w:ascii="Times New Roman" w:eastAsia="Cambria" w:hAnsi="Times New Roman"/>
          <w:b/>
          <w:color w:val="auto"/>
          <w:sz w:val="24"/>
          <w:szCs w:val="24"/>
          <w:u w:val="none"/>
        </w:rPr>
      </w:pPr>
      <w:r w:rsidRPr="00E27639">
        <w:rPr>
          <w:rStyle w:val="Hyperlink"/>
          <w:rFonts w:ascii="Times New Roman" w:eastAsia="Cambria" w:hAnsi="Times New Roman"/>
          <w:b/>
          <w:color w:val="auto"/>
          <w:sz w:val="24"/>
          <w:szCs w:val="24"/>
          <w:u w:val="none"/>
        </w:rPr>
        <w:t>Business Systems Analyst</w:t>
      </w:r>
    </w:p>
    <w:p w:rsidR="000D36E4" w:rsidRPr="00E27639" w:rsidRDefault="000D36E4">
      <w:pPr>
        <w:rPr>
          <w:rFonts w:eastAsia="Arial" w:cs="Times New Roman"/>
          <w:color w:val="222222"/>
        </w:rPr>
      </w:pPr>
      <w:r w:rsidRPr="00E27639">
        <w:rPr>
          <w:rFonts w:eastAsia="Cambria" w:cs="Times New Roman"/>
        </w:rPr>
        <w:t xml:space="preserve">Mercury Insurance is one of the largest insurance companies in USA. This project dealt with </w:t>
      </w:r>
      <w:r w:rsidRPr="00E27639">
        <w:rPr>
          <w:rFonts w:eastAsia="Arial" w:cs="Times New Roman"/>
          <w:color w:val="222222"/>
        </w:rPr>
        <w:t xml:space="preserve"> a</w:t>
      </w:r>
      <w:r w:rsidRPr="00E27639">
        <w:rPr>
          <w:rFonts w:eastAsia="Cambria" w:cs="Times New Roman"/>
          <w:color w:val="222222"/>
        </w:rPr>
        <w:t xml:space="preserve">n application that took care of online account services which included Bill paying, checking the bill history, changing customer profile, ordering auto insurance ID cards and modifying the load provider details. Implemented an integrated RUP solution with complete line </w:t>
      </w:r>
      <w:r w:rsidR="00BF72D0">
        <w:rPr>
          <w:rFonts w:eastAsia="Cambria" w:cs="Times New Roman"/>
          <w:color w:val="222222"/>
        </w:rPr>
        <w:t>of traceability for all the arti</w:t>
      </w:r>
      <w:r w:rsidRPr="00E27639">
        <w:rPr>
          <w:rFonts w:eastAsia="Cambria" w:cs="Times New Roman"/>
          <w:color w:val="222222"/>
        </w:rPr>
        <w:t>fa</w:t>
      </w:r>
      <w:r w:rsidR="00301440">
        <w:rPr>
          <w:rFonts w:eastAsia="Cambria" w:cs="Times New Roman"/>
          <w:color w:val="222222"/>
        </w:rPr>
        <w:t>cts of web development projects</w:t>
      </w:r>
    </w:p>
    <w:p w:rsidR="000D36E4" w:rsidRPr="00E27639" w:rsidRDefault="000D36E4">
      <w:pPr>
        <w:rPr>
          <w:rFonts w:eastAsia="Cambria" w:cs="Times New Roman"/>
        </w:rPr>
      </w:pPr>
    </w:p>
    <w:p w:rsidR="000D36E4" w:rsidRPr="00E27639" w:rsidRDefault="000D36E4">
      <w:pPr>
        <w:rPr>
          <w:rFonts w:eastAsia="Cambria" w:cs="Times New Roman"/>
          <w:b/>
        </w:rPr>
      </w:pPr>
      <w:r w:rsidRPr="00E27639">
        <w:rPr>
          <w:rFonts w:eastAsia="Cambria" w:cs="Times New Roman"/>
          <w:b/>
        </w:rPr>
        <w:t>Responsibilities:</w:t>
      </w:r>
    </w:p>
    <w:p w:rsidR="000D36E4" w:rsidRPr="001A5AD2" w:rsidRDefault="000D36E4" w:rsidP="001A5AD2">
      <w:pPr>
        <w:pStyle w:val="ListParagraph"/>
        <w:numPr>
          <w:ilvl w:val="0"/>
          <w:numId w:val="30"/>
        </w:numPr>
        <w:tabs>
          <w:tab w:val="left" w:pos="720"/>
        </w:tabs>
        <w:jc w:val="both"/>
        <w:rPr>
          <w:rFonts w:eastAsia="Cambria" w:cs="Times New Roman"/>
        </w:rPr>
      </w:pPr>
      <w:r w:rsidRPr="001A5AD2">
        <w:rPr>
          <w:rFonts w:eastAsia="Cambria" w:cs="Times New Roman"/>
        </w:rPr>
        <w:t>Interacted with the stakeholders to get a better understanding of client business processes and gather business requirements.</w:t>
      </w:r>
    </w:p>
    <w:p w:rsidR="000D36E4" w:rsidRPr="001A5AD2" w:rsidRDefault="000D36E4" w:rsidP="001A5AD2">
      <w:pPr>
        <w:pStyle w:val="ListParagraph"/>
        <w:numPr>
          <w:ilvl w:val="0"/>
          <w:numId w:val="30"/>
        </w:numPr>
        <w:tabs>
          <w:tab w:val="left" w:pos="720"/>
        </w:tabs>
        <w:jc w:val="both"/>
        <w:rPr>
          <w:rFonts w:eastAsia="Cambria" w:cs="Times New Roman"/>
        </w:rPr>
      </w:pPr>
      <w:r w:rsidRPr="001A5AD2">
        <w:rPr>
          <w:rFonts w:eastAsia="Cambria" w:cs="Times New Roman"/>
        </w:rPr>
        <w:t>Identified, researched, investigated, analyzed, defined and documented business processes.</w:t>
      </w:r>
    </w:p>
    <w:p w:rsidR="000D36E4" w:rsidRPr="001A5AD2" w:rsidRDefault="000D36E4" w:rsidP="001A5AD2">
      <w:pPr>
        <w:pStyle w:val="ListParagraph"/>
        <w:numPr>
          <w:ilvl w:val="0"/>
          <w:numId w:val="30"/>
        </w:numPr>
        <w:tabs>
          <w:tab w:val="left" w:pos="720"/>
        </w:tabs>
        <w:jc w:val="both"/>
        <w:rPr>
          <w:rFonts w:eastAsia="Cambria" w:cs="Times New Roman"/>
        </w:rPr>
      </w:pPr>
      <w:r w:rsidRPr="001A5AD2">
        <w:rPr>
          <w:rFonts w:eastAsia="Cambria" w:cs="Times New Roman"/>
        </w:rPr>
        <w:t xml:space="preserve">Conducted </w:t>
      </w:r>
      <w:r w:rsidRPr="00AD6D6E">
        <w:rPr>
          <w:rFonts w:eastAsia="Cambria" w:cs="Times New Roman"/>
          <w:b/>
        </w:rPr>
        <w:t>GAP Analysis</w:t>
      </w:r>
      <w:r w:rsidRPr="001A5AD2">
        <w:rPr>
          <w:rFonts w:eastAsia="Cambria" w:cs="Times New Roman"/>
        </w:rPr>
        <w:t xml:space="preserve"> to derive requirements for existing system enhancements.</w:t>
      </w:r>
    </w:p>
    <w:p w:rsidR="000D36E4" w:rsidRPr="001A5AD2" w:rsidRDefault="000D36E4" w:rsidP="001A5AD2">
      <w:pPr>
        <w:pStyle w:val="ListParagraph"/>
        <w:numPr>
          <w:ilvl w:val="0"/>
          <w:numId w:val="30"/>
        </w:numPr>
        <w:tabs>
          <w:tab w:val="left" w:pos="720"/>
        </w:tabs>
        <w:jc w:val="both"/>
        <w:rPr>
          <w:rFonts w:eastAsia="Cambria" w:cs="Times New Roman"/>
        </w:rPr>
      </w:pPr>
      <w:r w:rsidRPr="001A5AD2">
        <w:rPr>
          <w:rFonts w:eastAsia="Cambria" w:cs="Times New Roman"/>
        </w:rPr>
        <w:t>Assisted with user testing of systems, developed and maintained quality procedures and ensured that appropriate documentation was in place.</w:t>
      </w:r>
    </w:p>
    <w:p w:rsidR="000D36E4" w:rsidRPr="001A5AD2" w:rsidRDefault="000D36E4" w:rsidP="001A5AD2">
      <w:pPr>
        <w:pStyle w:val="ListParagraph"/>
        <w:numPr>
          <w:ilvl w:val="0"/>
          <w:numId w:val="30"/>
        </w:numPr>
        <w:tabs>
          <w:tab w:val="left" w:pos="720"/>
        </w:tabs>
        <w:jc w:val="both"/>
        <w:rPr>
          <w:rFonts w:eastAsia="Cambria" w:cs="Times New Roman"/>
        </w:rPr>
      </w:pPr>
      <w:r w:rsidRPr="001A5AD2">
        <w:rPr>
          <w:rFonts w:eastAsia="Cambria" w:cs="Times New Roman"/>
        </w:rPr>
        <w:t xml:space="preserve">Responsible for identifying and documenting business rules, created detailed requirement documents and conducted </w:t>
      </w:r>
      <w:r w:rsidRPr="00AD6D6E">
        <w:rPr>
          <w:rFonts w:eastAsia="Cambria" w:cs="Times New Roman"/>
          <w:b/>
        </w:rPr>
        <w:t>User Acceptance Testing</w:t>
      </w:r>
      <w:r w:rsidRPr="001A5AD2">
        <w:rPr>
          <w:rFonts w:eastAsia="Cambria" w:cs="Times New Roman"/>
        </w:rPr>
        <w:t>.</w:t>
      </w:r>
    </w:p>
    <w:p w:rsidR="000D36E4" w:rsidRPr="001A5AD2" w:rsidRDefault="000D36E4" w:rsidP="001A5AD2">
      <w:pPr>
        <w:pStyle w:val="ListParagraph"/>
        <w:numPr>
          <w:ilvl w:val="0"/>
          <w:numId w:val="30"/>
        </w:numPr>
        <w:tabs>
          <w:tab w:val="left" w:pos="720"/>
        </w:tabs>
        <w:jc w:val="both"/>
        <w:rPr>
          <w:rFonts w:eastAsia="Cambria" w:cs="Times New Roman"/>
        </w:rPr>
      </w:pPr>
      <w:r w:rsidRPr="001A5AD2">
        <w:rPr>
          <w:rFonts w:eastAsia="Cambria" w:cs="Times New Roman"/>
        </w:rPr>
        <w:t>Developed the test plan, test conditions and test cases to be used in testing based on business requirements, technical specifications and/or product knowledge.</w:t>
      </w:r>
    </w:p>
    <w:p w:rsidR="000D36E4" w:rsidRPr="001A5AD2" w:rsidRDefault="000D36E4" w:rsidP="001A5AD2">
      <w:pPr>
        <w:pStyle w:val="ListParagraph"/>
        <w:numPr>
          <w:ilvl w:val="0"/>
          <w:numId w:val="30"/>
        </w:numPr>
        <w:tabs>
          <w:tab w:val="left" w:pos="720"/>
        </w:tabs>
        <w:jc w:val="both"/>
        <w:rPr>
          <w:rFonts w:eastAsia="Cambria" w:cs="Times New Roman"/>
        </w:rPr>
      </w:pPr>
      <w:r w:rsidRPr="001A5AD2">
        <w:rPr>
          <w:rFonts w:eastAsia="Cambria" w:cs="Times New Roman"/>
        </w:rPr>
        <w:t xml:space="preserve">Created used cases using the </w:t>
      </w:r>
      <w:r w:rsidRPr="00AD6D6E">
        <w:rPr>
          <w:rFonts w:eastAsia="Cambria" w:cs="Times New Roman"/>
          <w:b/>
        </w:rPr>
        <w:t>UML approach</w:t>
      </w:r>
      <w:r w:rsidRPr="001A5AD2">
        <w:rPr>
          <w:rFonts w:eastAsia="Cambria" w:cs="Times New Roman"/>
        </w:rPr>
        <w:t xml:space="preserve"> and validated development using </w:t>
      </w:r>
      <w:r w:rsidRPr="00AD6D6E">
        <w:rPr>
          <w:rFonts w:eastAsia="Cambria" w:cs="Times New Roman"/>
          <w:b/>
        </w:rPr>
        <w:t>SDLC Agile with Scrum</w:t>
      </w:r>
      <w:r w:rsidRPr="001A5AD2">
        <w:rPr>
          <w:rFonts w:eastAsia="Cambria" w:cs="Times New Roman"/>
        </w:rPr>
        <w:t>, to help the technical team during the development process.</w:t>
      </w:r>
    </w:p>
    <w:p w:rsidR="000D36E4" w:rsidRPr="001A5AD2" w:rsidRDefault="000D36E4" w:rsidP="001A5AD2">
      <w:pPr>
        <w:pStyle w:val="ListParagraph"/>
        <w:numPr>
          <w:ilvl w:val="0"/>
          <w:numId w:val="30"/>
        </w:numPr>
        <w:tabs>
          <w:tab w:val="left" w:pos="720"/>
        </w:tabs>
        <w:jc w:val="both"/>
        <w:rPr>
          <w:rFonts w:eastAsia="Cambria" w:cs="Times New Roman"/>
        </w:rPr>
      </w:pPr>
      <w:r w:rsidRPr="001A5AD2">
        <w:rPr>
          <w:rFonts w:eastAsia="Cambria" w:cs="Times New Roman"/>
        </w:rPr>
        <w:t xml:space="preserve">Part of the regression and </w:t>
      </w:r>
      <w:r w:rsidRPr="00AD6D6E">
        <w:rPr>
          <w:rFonts w:eastAsia="Cambria" w:cs="Times New Roman"/>
          <w:b/>
        </w:rPr>
        <w:t>User Acceptance Testing</w:t>
      </w:r>
      <w:r w:rsidRPr="001A5AD2">
        <w:rPr>
          <w:rFonts w:eastAsia="Cambria" w:cs="Times New Roman"/>
        </w:rPr>
        <w:t xml:space="preserve">, </w:t>
      </w:r>
      <w:r w:rsidR="00AD6D6E">
        <w:rPr>
          <w:rFonts w:eastAsia="Cambria" w:cs="Times New Roman"/>
        </w:rPr>
        <w:t>w</w:t>
      </w:r>
      <w:r w:rsidRPr="001A5AD2">
        <w:rPr>
          <w:rFonts w:eastAsia="Cambria" w:cs="Times New Roman"/>
        </w:rPr>
        <w:t>orked in training and documentation of the new product release.</w:t>
      </w:r>
    </w:p>
    <w:p w:rsidR="000D36E4" w:rsidRPr="001A5AD2" w:rsidRDefault="000D36E4" w:rsidP="001A5AD2">
      <w:pPr>
        <w:pStyle w:val="ListParagraph"/>
        <w:numPr>
          <w:ilvl w:val="0"/>
          <w:numId w:val="30"/>
        </w:numPr>
        <w:tabs>
          <w:tab w:val="left" w:pos="720"/>
        </w:tabs>
        <w:jc w:val="both"/>
        <w:rPr>
          <w:rFonts w:eastAsia="Cambria" w:cs="Times New Roman"/>
        </w:rPr>
      </w:pPr>
      <w:r w:rsidRPr="001A5AD2">
        <w:rPr>
          <w:rFonts w:eastAsia="Cambria" w:cs="Times New Roman"/>
        </w:rPr>
        <w:t>Assisted PM in creating, writing, and developing the Business Case and Use Cases.</w:t>
      </w:r>
    </w:p>
    <w:p w:rsidR="000D36E4" w:rsidRPr="001A5AD2" w:rsidRDefault="000D36E4" w:rsidP="001A5AD2">
      <w:pPr>
        <w:pStyle w:val="ListParagraph"/>
        <w:numPr>
          <w:ilvl w:val="0"/>
          <w:numId w:val="30"/>
        </w:numPr>
        <w:tabs>
          <w:tab w:val="left" w:pos="720"/>
        </w:tabs>
        <w:jc w:val="both"/>
        <w:rPr>
          <w:rFonts w:eastAsia="Cambria" w:cs="Times New Roman"/>
        </w:rPr>
      </w:pPr>
      <w:r w:rsidRPr="001A5AD2">
        <w:rPr>
          <w:rFonts w:eastAsia="Cambria" w:cs="Times New Roman"/>
        </w:rPr>
        <w:t>Created business process workflow diagrams (Activity diagrams) in Rational Rose.</w:t>
      </w:r>
    </w:p>
    <w:p w:rsidR="000D36E4" w:rsidRPr="001A5AD2" w:rsidRDefault="000D36E4" w:rsidP="001A5AD2">
      <w:pPr>
        <w:pStyle w:val="ListParagraph"/>
        <w:numPr>
          <w:ilvl w:val="0"/>
          <w:numId w:val="30"/>
        </w:numPr>
        <w:tabs>
          <w:tab w:val="left" w:pos="720"/>
        </w:tabs>
        <w:jc w:val="both"/>
        <w:rPr>
          <w:rFonts w:eastAsia="Cambria" w:cs="Times New Roman"/>
        </w:rPr>
      </w:pPr>
      <w:r w:rsidRPr="001A5AD2">
        <w:rPr>
          <w:rFonts w:eastAsia="Cambria" w:cs="Times New Roman"/>
        </w:rPr>
        <w:t>Conducted JAD sessions to resolve issues pertaining to development and testing.</w:t>
      </w:r>
    </w:p>
    <w:p w:rsidR="000D36E4" w:rsidRPr="001A5AD2" w:rsidRDefault="000D36E4" w:rsidP="001A5AD2">
      <w:pPr>
        <w:pStyle w:val="ListParagraph"/>
        <w:numPr>
          <w:ilvl w:val="0"/>
          <w:numId w:val="30"/>
        </w:numPr>
        <w:tabs>
          <w:tab w:val="left" w:pos="720"/>
        </w:tabs>
        <w:jc w:val="both"/>
        <w:rPr>
          <w:rFonts w:eastAsia="Cambria" w:cs="Times New Roman"/>
        </w:rPr>
      </w:pPr>
      <w:r w:rsidRPr="001A5AD2">
        <w:rPr>
          <w:rFonts w:eastAsia="Cambria" w:cs="Times New Roman"/>
        </w:rPr>
        <w:t>Created Functional and Technical Design Specifications for different applications.</w:t>
      </w:r>
    </w:p>
    <w:p w:rsidR="000D36E4" w:rsidRPr="001A5AD2" w:rsidRDefault="000D36E4" w:rsidP="001A5AD2">
      <w:pPr>
        <w:pStyle w:val="ListParagraph"/>
        <w:numPr>
          <w:ilvl w:val="0"/>
          <w:numId w:val="30"/>
        </w:numPr>
        <w:tabs>
          <w:tab w:val="left" w:pos="720"/>
        </w:tabs>
        <w:jc w:val="both"/>
        <w:rPr>
          <w:rFonts w:eastAsia="Cambria" w:cs="Times New Roman"/>
        </w:rPr>
      </w:pPr>
      <w:r w:rsidRPr="001A5AD2">
        <w:rPr>
          <w:rFonts w:eastAsia="Cambria" w:cs="Times New Roman"/>
        </w:rPr>
        <w:t xml:space="preserve">Performed and coordinated </w:t>
      </w:r>
      <w:r w:rsidRPr="00AD6D6E">
        <w:rPr>
          <w:rFonts w:eastAsia="Cambria" w:cs="Times New Roman"/>
          <w:b/>
        </w:rPr>
        <w:t>Unit Testing, Integration Testing and System Testing</w:t>
      </w:r>
      <w:r w:rsidRPr="001A5AD2">
        <w:rPr>
          <w:rFonts w:eastAsia="Cambria" w:cs="Times New Roman"/>
        </w:rPr>
        <w:t>.</w:t>
      </w:r>
    </w:p>
    <w:p w:rsidR="000D36E4" w:rsidRPr="001A5AD2" w:rsidRDefault="000D36E4" w:rsidP="001A5AD2">
      <w:pPr>
        <w:pStyle w:val="ListParagraph"/>
        <w:numPr>
          <w:ilvl w:val="0"/>
          <w:numId w:val="30"/>
        </w:numPr>
        <w:tabs>
          <w:tab w:val="left" w:pos="720"/>
        </w:tabs>
        <w:jc w:val="both"/>
        <w:rPr>
          <w:rFonts w:eastAsia="Cambria" w:cs="Times New Roman"/>
        </w:rPr>
      </w:pPr>
      <w:r w:rsidRPr="001A5AD2">
        <w:rPr>
          <w:rFonts w:eastAsia="Cambria" w:cs="Times New Roman"/>
        </w:rPr>
        <w:t>Coordinated and prioritized outstanding defects and enhancement/system requests based on business requirements, allowing sufficient time frame to ensure accuracy and consider deadlines.</w:t>
      </w:r>
    </w:p>
    <w:p w:rsidR="000D36E4" w:rsidRPr="001A5AD2" w:rsidRDefault="000D36E4" w:rsidP="001A5AD2">
      <w:pPr>
        <w:pStyle w:val="ListParagraph"/>
        <w:numPr>
          <w:ilvl w:val="0"/>
          <w:numId w:val="30"/>
        </w:numPr>
        <w:tabs>
          <w:tab w:val="left" w:pos="720"/>
        </w:tabs>
        <w:jc w:val="both"/>
        <w:rPr>
          <w:rFonts w:eastAsia="Cambria" w:cs="Times New Roman"/>
        </w:rPr>
      </w:pPr>
      <w:r w:rsidRPr="001A5AD2">
        <w:rPr>
          <w:rFonts w:eastAsia="Cambria" w:cs="Times New Roman"/>
        </w:rPr>
        <w:t>Monitored client expectations and conducted user interviews.</w:t>
      </w:r>
    </w:p>
    <w:p w:rsidR="000D36E4" w:rsidRPr="001A5AD2" w:rsidRDefault="000D36E4" w:rsidP="001A5AD2">
      <w:pPr>
        <w:pStyle w:val="ListParagraph"/>
        <w:numPr>
          <w:ilvl w:val="0"/>
          <w:numId w:val="30"/>
        </w:numPr>
        <w:tabs>
          <w:tab w:val="left" w:pos="720"/>
        </w:tabs>
        <w:jc w:val="both"/>
        <w:rPr>
          <w:rFonts w:eastAsia="Cambria" w:cs="Times New Roman"/>
        </w:rPr>
      </w:pPr>
      <w:r w:rsidRPr="001A5AD2">
        <w:rPr>
          <w:rFonts w:eastAsia="Cambria" w:cs="Times New Roman"/>
        </w:rPr>
        <w:t>Actively involved in client meetings to integrate their needs/requests. Execute their requests on questions regarding data issues.</w:t>
      </w:r>
    </w:p>
    <w:p w:rsidR="003746BE" w:rsidRPr="000C1406" w:rsidRDefault="00B72DD7" w:rsidP="003746BE">
      <w:pPr>
        <w:pStyle w:val="Heading2"/>
        <w:contextualSpacing/>
        <w:rPr>
          <w:rFonts w:ascii="Times New Roman" w:hAnsi="Times New Roman"/>
          <w:b w:val="0"/>
          <w:bCs w:val="0"/>
          <w:color w:val="auto"/>
          <w:sz w:val="24"/>
          <w:szCs w:val="24"/>
        </w:rPr>
      </w:pPr>
      <w:proofErr w:type="spellStart"/>
      <w:r w:rsidRPr="00B72DD7">
        <w:rPr>
          <w:rFonts w:ascii="Times New Roman" w:hAnsi="Times New Roman"/>
          <w:bCs w:val="0"/>
          <w:color w:val="auto"/>
          <w:sz w:val="24"/>
          <w:szCs w:val="24"/>
        </w:rPr>
        <w:t>Environment:</w:t>
      </w:r>
      <w:r w:rsidR="003746BE" w:rsidRPr="000C1406">
        <w:rPr>
          <w:rFonts w:ascii="Times New Roman" w:hAnsi="Times New Roman"/>
          <w:b w:val="0"/>
          <w:bCs w:val="0"/>
          <w:color w:val="auto"/>
          <w:sz w:val="24"/>
          <w:szCs w:val="24"/>
        </w:rPr>
        <w:t>Agile</w:t>
      </w:r>
      <w:proofErr w:type="spellEnd"/>
      <w:r w:rsidR="003746BE" w:rsidRPr="000C1406">
        <w:rPr>
          <w:rFonts w:ascii="Times New Roman" w:hAnsi="Times New Roman"/>
          <w:b w:val="0"/>
          <w:bCs w:val="0"/>
          <w:color w:val="auto"/>
          <w:sz w:val="24"/>
          <w:szCs w:val="24"/>
        </w:rPr>
        <w:t xml:space="preserve">, MS SQL Server, Visio, MS Word, MS Power Point, MS Excel, MS Project, SharePoint, Microsoft Office Suite, Quality center. </w:t>
      </w:r>
    </w:p>
    <w:p w:rsidR="000D36E4" w:rsidRPr="00E27639" w:rsidRDefault="000D36E4">
      <w:pPr>
        <w:tabs>
          <w:tab w:val="left" w:pos="360"/>
          <w:tab w:val="left" w:pos="630"/>
        </w:tabs>
        <w:autoSpaceDE w:val="0"/>
        <w:jc w:val="both"/>
        <w:rPr>
          <w:rStyle w:val="Hyperlink"/>
          <w:rFonts w:eastAsia="Cambria" w:cs="Times New Roman"/>
          <w:b/>
          <w:bCs/>
          <w:color w:val="auto"/>
          <w:u w:val="none"/>
        </w:rPr>
      </w:pPr>
      <w:r w:rsidRPr="00E27639">
        <w:rPr>
          <w:rStyle w:val="Hyperlink"/>
          <w:rFonts w:eastAsia="Cambria" w:cs="Times New Roman"/>
          <w:b/>
          <w:bCs/>
          <w:color w:val="auto"/>
          <w:u w:val="none"/>
        </w:rPr>
        <w:t>Kmart - Troy, MI</w:t>
      </w:r>
      <w:r w:rsidR="00C50147" w:rsidRPr="00E27639">
        <w:rPr>
          <w:rStyle w:val="Hyperlink"/>
          <w:rFonts w:eastAsia="Cambria" w:cs="Times New Roman"/>
          <w:b/>
          <w:bCs/>
          <w:color w:val="auto"/>
          <w:u w:val="none"/>
        </w:rPr>
        <w:tab/>
      </w:r>
      <w:r w:rsidR="00C50147" w:rsidRPr="00E27639">
        <w:rPr>
          <w:rStyle w:val="Hyperlink"/>
          <w:rFonts w:eastAsia="Cambria" w:cs="Times New Roman"/>
          <w:b/>
          <w:bCs/>
          <w:color w:val="auto"/>
          <w:u w:val="none"/>
        </w:rPr>
        <w:tab/>
      </w:r>
      <w:r w:rsidR="00C50147" w:rsidRPr="00E27639">
        <w:rPr>
          <w:rStyle w:val="Hyperlink"/>
          <w:rFonts w:eastAsia="Cambria" w:cs="Times New Roman"/>
          <w:b/>
          <w:bCs/>
          <w:color w:val="auto"/>
          <w:u w:val="none"/>
        </w:rPr>
        <w:tab/>
      </w:r>
      <w:r w:rsidR="00C50147" w:rsidRPr="00E27639">
        <w:rPr>
          <w:rStyle w:val="Hyperlink"/>
          <w:rFonts w:eastAsia="Cambria" w:cs="Times New Roman"/>
          <w:b/>
          <w:bCs/>
          <w:color w:val="auto"/>
          <w:u w:val="none"/>
        </w:rPr>
        <w:tab/>
      </w:r>
      <w:r w:rsidR="00C50147" w:rsidRPr="00E27639">
        <w:rPr>
          <w:rStyle w:val="Hyperlink"/>
          <w:rFonts w:eastAsia="Cambria" w:cs="Times New Roman"/>
          <w:b/>
          <w:bCs/>
          <w:color w:val="auto"/>
          <w:u w:val="none"/>
        </w:rPr>
        <w:tab/>
      </w:r>
      <w:r w:rsidR="00C50147" w:rsidRPr="00E27639">
        <w:rPr>
          <w:rStyle w:val="Hyperlink"/>
          <w:rFonts w:eastAsia="Cambria" w:cs="Times New Roman"/>
          <w:b/>
          <w:bCs/>
          <w:color w:val="auto"/>
          <w:u w:val="none"/>
        </w:rPr>
        <w:tab/>
      </w:r>
      <w:r w:rsidR="00C50147" w:rsidRPr="00E27639">
        <w:rPr>
          <w:rStyle w:val="Hyperlink"/>
          <w:rFonts w:eastAsia="Cambria" w:cs="Times New Roman"/>
          <w:b/>
          <w:bCs/>
          <w:color w:val="auto"/>
          <w:u w:val="none"/>
        </w:rPr>
        <w:tab/>
      </w:r>
      <w:r w:rsidRPr="00E27639">
        <w:rPr>
          <w:rStyle w:val="Hyperlink"/>
          <w:rFonts w:eastAsia="Cambria" w:cs="Times New Roman"/>
          <w:b/>
          <w:color w:val="auto"/>
          <w:u w:val="none"/>
        </w:rPr>
        <w:t>September 2007 - March 2009</w:t>
      </w:r>
    </w:p>
    <w:p w:rsidR="00A87BA9" w:rsidRPr="00E27639" w:rsidRDefault="00A87BA9" w:rsidP="00A87BA9">
      <w:pPr>
        <w:pStyle w:val="MediumGrid21"/>
        <w:tabs>
          <w:tab w:val="left" w:pos="360"/>
          <w:tab w:val="left" w:pos="630"/>
        </w:tabs>
        <w:autoSpaceDE w:val="0"/>
        <w:jc w:val="both"/>
        <w:rPr>
          <w:rStyle w:val="Hyperlink"/>
          <w:rFonts w:ascii="Times New Roman" w:eastAsia="Cambria" w:hAnsi="Times New Roman"/>
          <w:b/>
          <w:color w:val="auto"/>
          <w:sz w:val="24"/>
          <w:szCs w:val="24"/>
          <w:u w:val="none"/>
        </w:rPr>
      </w:pPr>
      <w:r w:rsidRPr="00E27639">
        <w:rPr>
          <w:rStyle w:val="Hyperlink"/>
          <w:rFonts w:ascii="Times New Roman" w:eastAsia="Cambria" w:hAnsi="Times New Roman"/>
          <w:b/>
          <w:color w:val="auto"/>
          <w:sz w:val="24"/>
          <w:szCs w:val="24"/>
          <w:u w:val="none"/>
        </w:rPr>
        <w:t>Business Systems Analyst</w:t>
      </w:r>
    </w:p>
    <w:p w:rsidR="000D36E4" w:rsidRPr="00E27639" w:rsidRDefault="000D36E4">
      <w:pPr>
        <w:tabs>
          <w:tab w:val="left" w:pos="360"/>
          <w:tab w:val="left" w:pos="630"/>
        </w:tabs>
        <w:autoSpaceDE w:val="0"/>
        <w:jc w:val="both"/>
        <w:rPr>
          <w:rStyle w:val="Hyperlink"/>
          <w:rFonts w:eastAsia="Cambria" w:cs="Times New Roman"/>
          <w:bCs/>
          <w:color w:val="auto"/>
          <w:u w:val="none"/>
        </w:rPr>
      </w:pPr>
      <w:r w:rsidRPr="00E27639">
        <w:rPr>
          <w:rStyle w:val="Hyperlink"/>
          <w:rFonts w:eastAsia="Cambria" w:cs="Times New Roman"/>
          <w:bCs/>
          <w:color w:val="auto"/>
          <w:u w:val="none"/>
        </w:rPr>
        <w:t xml:space="preserve">Kmart is a chain of discount stores; chain acquired Sears in 2005, forming a new corporation under the </w:t>
      </w:r>
      <w:r w:rsidRPr="00E27639">
        <w:rPr>
          <w:rStyle w:val="Hyperlink"/>
          <w:rFonts w:eastAsia="Cambria" w:cs="Times New Roman"/>
          <w:bCs/>
          <w:color w:val="auto"/>
          <w:u w:val="none"/>
        </w:rPr>
        <w:lastRenderedPageBreak/>
        <w:t>name Sears Holdings Corporation. It is the third largest discount store chain in the world, behind Wal-Mart and Target. I was responsible for business analysis/ technical supporting Kmart BME &amp; payment technologies. To efficiently   cope up with the increasing needs of its customers, Interactive barcodes, On Track, retail tracking labels etc. products and thus relating projects has been planned to achieve an enterprise wide revenue assurance and to better to meet business and individual customer requirements efficiently.</w:t>
      </w:r>
    </w:p>
    <w:p w:rsidR="000D36E4" w:rsidRPr="00E27639" w:rsidRDefault="000D36E4">
      <w:pPr>
        <w:tabs>
          <w:tab w:val="left" w:pos="360"/>
          <w:tab w:val="left" w:pos="630"/>
        </w:tabs>
        <w:autoSpaceDE w:val="0"/>
        <w:jc w:val="both"/>
        <w:rPr>
          <w:rFonts w:eastAsia="Cambria" w:cs="Times New Roman"/>
        </w:rPr>
      </w:pPr>
    </w:p>
    <w:p w:rsidR="000D36E4" w:rsidRPr="00E27639" w:rsidRDefault="000D36E4">
      <w:pPr>
        <w:tabs>
          <w:tab w:val="left" w:pos="360"/>
          <w:tab w:val="left" w:pos="630"/>
        </w:tabs>
        <w:autoSpaceDE w:val="0"/>
        <w:jc w:val="both"/>
        <w:rPr>
          <w:rStyle w:val="Hyperlink"/>
          <w:rFonts w:eastAsia="Cambria" w:cs="Times New Roman"/>
          <w:b/>
          <w:color w:val="auto"/>
          <w:u w:val="none"/>
        </w:rPr>
      </w:pPr>
      <w:r w:rsidRPr="00E27639">
        <w:rPr>
          <w:rStyle w:val="Hyperlink"/>
          <w:rFonts w:eastAsia="Cambria" w:cs="Times New Roman"/>
          <w:b/>
          <w:color w:val="auto"/>
          <w:u w:val="none"/>
        </w:rPr>
        <w:t>Responsibilities:</w:t>
      </w:r>
    </w:p>
    <w:p w:rsidR="000D36E4" w:rsidRPr="001A5AD2" w:rsidRDefault="000D36E4" w:rsidP="001A5AD2">
      <w:pPr>
        <w:pStyle w:val="ListParagraph"/>
        <w:numPr>
          <w:ilvl w:val="0"/>
          <w:numId w:val="31"/>
        </w:numPr>
        <w:tabs>
          <w:tab w:val="left" w:pos="720"/>
        </w:tabs>
        <w:autoSpaceDE w:val="0"/>
        <w:jc w:val="both"/>
        <w:rPr>
          <w:rFonts w:cs="Times New Roman"/>
          <w:bCs/>
        </w:rPr>
      </w:pPr>
      <w:r w:rsidRPr="001A5AD2">
        <w:rPr>
          <w:rFonts w:cs="Times New Roman"/>
          <w:bCs/>
        </w:rPr>
        <w:t xml:space="preserve">Functioned as the </w:t>
      </w:r>
      <w:r w:rsidRPr="00AD6D6E">
        <w:rPr>
          <w:rFonts w:cs="Times New Roman"/>
          <w:b/>
          <w:bCs/>
        </w:rPr>
        <w:t>primary liaison</w:t>
      </w:r>
      <w:r w:rsidRPr="001A5AD2">
        <w:rPr>
          <w:rFonts w:cs="Times New Roman"/>
          <w:bCs/>
        </w:rPr>
        <w:t xml:space="preserve"> between the business line operations and the technical areas throughout the project cycle</w:t>
      </w:r>
    </w:p>
    <w:p w:rsidR="000D36E4" w:rsidRPr="001A5AD2" w:rsidRDefault="000D36E4" w:rsidP="001A5AD2">
      <w:pPr>
        <w:pStyle w:val="ListParagraph"/>
        <w:numPr>
          <w:ilvl w:val="0"/>
          <w:numId w:val="31"/>
        </w:numPr>
        <w:tabs>
          <w:tab w:val="left" w:pos="720"/>
        </w:tabs>
        <w:autoSpaceDE w:val="0"/>
        <w:jc w:val="both"/>
        <w:rPr>
          <w:rFonts w:cs="Times New Roman"/>
          <w:bCs/>
        </w:rPr>
      </w:pPr>
      <w:r w:rsidRPr="001A5AD2">
        <w:rPr>
          <w:rFonts w:cs="Times New Roman"/>
          <w:bCs/>
        </w:rPr>
        <w:t xml:space="preserve">Excellent working knowledge and understanding of </w:t>
      </w:r>
      <w:r w:rsidRPr="00AD6D6E">
        <w:rPr>
          <w:rFonts w:cs="Times New Roman"/>
          <w:b/>
          <w:bCs/>
        </w:rPr>
        <w:t>supply chain management and mailing industry</w:t>
      </w:r>
      <w:r w:rsidRPr="001A5AD2">
        <w:rPr>
          <w:rFonts w:cs="Times New Roman"/>
          <w:bCs/>
        </w:rPr>
        <w:t xml:space="preserve"> practices.</w:t>
      </w:r>
    </w:p>
    <w:p w:rsidR="000D36E4" w:rsidRPr="001A5AD2" w:rsidRDefault="000D36E4" w:rsidP="001A5AD2">
      <w:pPr>
        <w:pStyle w:val="ListParagraph"/>
        <w:numPr>
          <w:ilvl w:val="0"/>
          <w:numId w:val="31"/>
        </w:numPr>
        <w:tabs>
          <w:tab w:val="left" w:pos="720"/>
        </w:tabs>
        <w:autoSpaceDE w:val="0"/>
        <w:jc w:val="both"/>
        <w:rPr>
          <w:rFonts w:cs="Times New Roman"/>
          <w:bCs/>
        </w:rPr>
      </w:pPr>
      <w:r w:rsidRPr="001A5AD2">
        <w:rPr>
          <w:rFonts w:cs="Times New Roman"/>
          <w:bCs/>
        </w:rPr>
        <w:t>Developed strategic partnerships with the business unit to develop a solid knowledge base of the business line, including the business rules (to-be and as-IS) related to access control, authorization, provisioning etc.</w:t>
      </w:r>
    </w:p>
    <w:p w:rsidR="000D36E4" w:rsidRPr="001A5AD2" w:rsidRDefault="000D36E4" w:rsidP="001A5AD2">
      <w:pPr>
        <w:pStyle w:val="ListParagraph"/>
        <w:numPr>
          <w:ilvl w:val="0"/>
          <w:numId w:val="31"/>
        </w:numPr>
        <w:tabs>
          <w:tab w:val="left" w:pos="720"/>
        </w:tabs>
        <w:autoSpaceDE w:val="0"/>
        <w:jc w:val="both"/>
        <w:rPr>
          <w:rFonts w:cs="Times New Roman"/>
          <w:bCs/>
        </w:rPr>
      </w:pPr>
      <w:r w:rsidRPr="001A5AD2">
        <w:rPr>
          <w:rFonts w:cs="Times New Roman"/>
          <w:bCs/>
        </w:rPr>
        <w:t xml:space="preserve">Played a key role in the </w:t>
      </w:r>
      <w:r w:rsidR="00AD6D6E">
        <w:rPr>
          <w:rFonts w:cs="Times New Roman"/>
          <w:bCs/>
        </w:rPr>
        <w:t>p</w:t>
      </w:r>
      <w:r w:rsidRPr="001A5AD2">
        <w:rPr>
          <w:rFonts w:cs="Times New Roman"/>
          <w:bCs/>
        </w:rPr>
        <w:t>lanning, requirements gathering &amp; analysis, documentation, testing and implementation of the products.</w:t>
      </w:r>
    </w:p>
    <w:p w:rsidR="000D36E4" w:rsidRPr="001A5AD2" w:rsidRDefault="000D36E4" w:rsidP="001A5AD2">
      <w:pPr>
        <w:pStyle w:val="ListParagraph"/>
        <w:numPr>
          <w:ilvl w:val="0"/>
          <w:numId w:val="31"/>
        </w:numPr>
        <w:tabs>
          <w:tab w:val="left" w:pos="720"/>
        </w:tabs>
        <w:autoSpaceDE w:val="0"/>
        <w:jc w:val="both"/>
        <w:rPr>
          <w:rFonts w:cs="Times New Roman"/>
          <w:bCs/>
        </w:rPr>
      </w:pPr>
      <w:r w:rsidRPr="001A5AD2">
        <w:rPr>
          <w:rFonts w:cs="Times New Roman"/>
          <w:bCs/>
        </w:rPr>
        <w:t xml:space="preserve">Assisted PM in project </w:t>
      </w:r>
      <w:r w:rsidRPr="00AD6D6E">
        <w:rPr>
          <w:rFonts w:cs="Times New Roman"/>
          <w:b/>
          <w:bCs/>
        </w:rPr>
        <w:t>planning, WBS and preparation of score cards, roadmaps</w:t>
      </w:r>
      <w:r w:rsidRPr="001A5AD2">
        <w:rPr>
          <w:rFonts w:cs="Times New Roman"/>
          <w:bCs/>
        </w:rPr>
        <w:t>, identifying critical path if any and analyzing &amp; working towards resolving the issues.</w:t>
      </w:r>
    </w:p>
    <w:p w:rsidR="000D36E4" w:rsidRPr="001A5AD2" w:rsidRDefault="000D36E4" w:rsidP="001A5AD2">
      <w:pPr>
        <w:pStyle w:val="ListParagraph"/>
        <w:numPr>
          <w:ilvl w:val="0"/>
          <w:numId w:val="31"/>
        </w:numPr>
        <w:tabs>
          <w:tab w:val="left" w:pos="720"/>
        </w:tabs>
        <w:autoSpaceDE w:val="0"/>
        <w:jc w:val="both"/>
        <w:rPr>
          <w:rFonts w:cs="Times New Roman"/>
          <w:bCs/>
        </w:rPr>
      </w:pPr>
      <w:r w:rsidRPr="001A5AD2">
        <w:rPr>
          <w:rFonts w:cs="Times New Roman"/>
          <w:bCs/>
        </w:rPr>
        <w:t xml:space="preserve">Performed extensive </w:t>
      </w:r>
      <w:r w:rsidRPr="00AD6D6E">
        <w:rPr>
          <w:rFonts w:cs="Times New Roman"/>
          <w:b/>
          <w:bCs/>
        </w:rPr>
        <w:t>Requirement Analysis, Gap Analysis and risk analysis</w:t>
      </w:r>
      <w:r w:rsidRPr="001A5AD2">
        <w:rPr>
          <w:rFonts w:cs="Times New Roman"/>
          <w:bCs/>
        </w:rPr>
        <w:t>.</w:t>
      </w:r>
    </w:p>
    <w:p w:rsidR="000D36E4" w:rsidRPr="001A5AD2" w:rsidRDefault="000D36E4" w:rsidP="001A5AD2">
      <w:pPr>
        <w:pStyle w:val="ListParagraph"/>
        <w:numPr>
          <w:ilvl w:val="0"/>
          <w:numId w:val="31"/>
        </w:numPr>
        <w:tabs>
          <w:tab w:val="left" w:pos="720"/>
        </w:tabs>
        <w:autoSpaceDE w:val="0"/>
        <w:jc w:val="both"/>
        <w:rPr>
          <w:rFonts w:cs="Times New Roman"/>
          <w:bCs/>
        </w:rPr>
      </w:pPr>
      <w:r w:rsidRPr="001A5AD2">
        <w:rPr>
          <w:rFonts w:cs="Times New Roman"/>
          <w:bCs/>
        </w:rPr>
        <w:t>During the lifecycle of a project, lead the effort in gathering functional and non-functional requirements, As-Is and To- Be business rules by facilitating JAD sessions.</w:t>
      </w:r>
    </w:p>
    <w:p w:rsidR="000D36E4" w:rsidRPr="001A5AD2" w:rsidRDefault="000D36E4" w:rsidP="001A5AD2">
      <w:pPr>
        <w:pStyle w:val="ListParagraph"/>
        <w:numPr>
          <w:ilvl w:val="0"/>
          <w:numId w:val="31"/>
        </w:numPr>
        <w:tabs>
          <w:tab w:val="left" w:pos="720"/>
        </w:tabs>
        <w:autoSpaceDE w:val="0"/>
        <w:jc w:val="both"/>
        <w:rPr>
          <w:rFonts w:cs="Times New Roman"/>
          <w:bCs/>
        </w:rPr>
      </w:pPr>
      <w:r w:rsidRPr="001A5AD2">
        <w:rPr>
          <w:rFonts w:cs="Times New Roman"/>
          <w:bCs/>
        </w:rPr>
        <w:t xml:space="preserve">Developed business requirement documents, functional/system requirement documents ,use cases, prototypes various presentations detailing the process ,design specifications in each phase of the application, which involved </w:t>
      </w:r>
      <w:r w:rsidR="009B0DB7">
        <w:rPr>
          <w:rFonts w:cs="Times New Roman"/>
          <w:bCs/>
        </w:rPr>
        <w:t xml:space="preserve">series of meetings with </w:t>
      </w:r>
      <w:proofErr w:type="spellStart"/>
      <w:r w:rsidR="009B0DB7">
        <w:rPr>
          <w:rFonts w:cs="Times New Roman"/>
          <w:bCs/>
        </w:rPr>
        <w:t>clients</w:t>
      </w:r>
      <w:r w:rsidRPr="001A5AD2">
        <w:rPr>
          <w:rFonts w:cs="Times New Roman"/>
          <w:bCs/>
        </w:rPr>
        <w:t>,USPS</w:t>
      </w:r>
      <w:proofErr w:type="spellEnd"/>
      <w:r w:rsidRPr="001A5AD2">
        <w:rPr>
          <w:rFonts w:cs="Times New Roman"/>
          <w:bCs/>
        </w:rPr>
        <w:t xml:space="preserve"> partners and engineers &amp; testing team to verify the testability of the requirements and signed off on requirements </w:t>
      </w:r>
    </w:p>
    <w:p w:rsidR="000D36E4" w:rsidRPr="001A5AD2" w:rsidRDefault="000D36E4" w:rsidP="001A5AD2">
      <w:pPr>
        <w:pStyle w:val="ListParagraph"/>
        <w:numPr>
          <w:ilvl w:val="0"/>
          <w:numId w:val="31"/>
        </w:numPr>
        <w:tabs>
          <w:tab w:val="left" w:pos="720"/>
        </w:tabs>
        <w:autoSpaceDE w:val="0"/>
        <w:jc w:val="both"/>
        <w:rPr>
          <w:rFonts w:cs="Times New Roman"/>
          <w:bCs/>
        </w:rPr>
      </w:pPr>
      <w:r w:rsidRPr="001A5AD2">
        <w:rPr>
          <w:rFonts w:cs="Times New Roman"/>
          <w:bCs/>
        </w:rPr>
        <w:t>Actively participated in analyzing the market research to get better knowledge on prevailing advanced products in market and also customer expectations, target customers.</w:t>
      </w:r>
    </w:p>
    <w:p w:rsidR="000D36E4" w:rsidRPr="001A5AD2" w:rsidRDefault="000D36E4" w:rsidP="001A5AD2">
      <w:pPr>
        <w:pStyle w:val="ListParagraph"/>
        <w:numPr>
          <w:ilvl w:val="0"/>
          <w:numId w:val="31"/>
        </w:numPr>
        <w:tabs>
          <w:tab w:val="left" w:pos="720"/>
        </w:tabs>
        <w:autoSpaceDE w:val="0"/>
        <w:jc w:val="both"/>
        <w:rPr>
          <w:rFonts w:cs="Times New Roman"/>
          <w:bCs/>
        </w:rPr>
      </w:pPr>
      <w:r w:rsidRPr="001A5AD2">
        <w:rPr>
          <w:rFonts w:cs="Times New Roman"/>
          <w:bCs/>
        </w:rPr>
        <w:t>Assisted the programmers and SME’s (subject matter experts) acting as a liaison between them.</w:t>
      </w:r>
    </w:p>
    <w:p w:rsidR="003746BE" w:rsidRPr="00B72DD7" w:rsidRDefault="000D36E4" w:rsidP="003746BE">
      <w:pPr>
        <w:pStyle w:val="ListParagraph"/>
        <w:numPr>
          <w:ilvl w:val="0"/>
          <w:numId w:val="31"/>
        </w:numPr>
        <w:tabs>
          <w:tab w:val="left" w:pos="720"/>
        </w:tabs>
        <w:autoSpaceDE w:val="0"/>
        <w:jc w:val="both"/>
        <w:rPr>
          <w:rFonts w:eastAsia="Cambria" w:cs="Times New Roman"/>
          <w:bCs/>
        </w:rPr>
      </w:pPr>
      <w:r w:rsidRPr="001A5AD2">
        <w:rPr>
          <w:rStyle w:val="Hyperlink"/>
          <w:rFonts w:eastAsia="Cambria" w:cs="Times New Roman"/>
          <w:bCs/>
          <w:color w:val="auto"/>
          <w:u w:val="none"/>
        </w:rPr>
        <w:t xml:space="preserve">Assisted in </w:t>
      </w:r>
      <w:r w:rsidRPr="009B0DB7">
        <w:rPr>
          <w:rStyle w:val="Hyperlink"/>
          <w:rFonts w:eastAsia="Cambria" w:cs="Times New Roman"/>
          <w:b/>
          <w:bCs/>
          <w:color w:val="auto"/>
          <w:u w:val="none"/>
        </w:rPr>
        <w:t>formulating test cases</w:t>
      </w:r>
      <w:r w:rsidRPr="001A5AD2">
        <w:rPr>
          <w:rStyle w:val="Hyperlink"/>
          <w:rFonts w:eastAsia="Cambria" w:cs="Times New Roman"/>
          <w:bCs/>
          <w:color w:val="auto"/>
          <w:u w:val="none"/>
        </w:rPr>
        <w:t xml:space="preserve">, </w:t>
      </w:r>
      <w:r w:rsidRPr="009B0DB7">
        <w:rPr>
          <w:rStyle w:val="Hyperlink"/>
          <w:rFonts w:eastAsia="Cambria" w:cs="Times New Roman"/>
          <w:b/>
          <w:bCs/>
          <w:color w:val="auto"/>
          <w:u w:val="none"/>
        </w:rPr>
        <w:t>test plans, test Scenarios</w:t>
      </w:r>
      <w:r w:rsidRPr="001A5AD2">
        <w:rPr>
          <w:rStyle w:val="Hyperlink"/>
          <w:rFonts w:eastAsia="Cambria" w:cs="Times New Roman"/>
          <w:bCs/>
          <w:color w:val="auto"/>
          <w:u w:val="none"/>
        </w:rPr>
        <w:t xml:space="preserve"> for with the testing team to </w:t>
      </w:r>
      <w:r w:rsidRPr="009B0DB7">
        <w:rPr>
          <w:rStyle w:val="Hyperlink"/>
          <w:rFonts w:eastAsia="Cambria" w:cs="Times New Roman"/>
          <w:b/>
          <w:bCs/>
          <w:color w:val="auto"/>
          <w:u w:val="none"/>
        </w:rPr>
        <w:t>streamline the testing process</w:t>
      </w:r>
      <w:r w:rsidRPr="001A5AD2">
        <w:rPr>
          <w:rStyle w:val="Hyperlink"/>
          <w:rFonts w:eastAsia="Cambria" w:cs="Times New Roman"/>
          <w:bCs/>
          <w:color w:val="auto"/>
          <w:u w:val="none"/>
        </w:rPr>
        <w:t>.</w:t>
      </w:r>
    </w:p>
    <w:p w:rsidR="00B72DD7" w:rsidRDefault="00B72DD7" w:rsidP="003746BE">
      <w:pPr>
        <w:rPr>
          <w:b/>
          <w:u w:val="single"/>
        </w:rPr>
      </w:pPr>
    </w:p>
    <w:p w:rsidR="003746BE" w:rsidRDefault="00B72DD7" w:rsidP="003746BE">
      <w:proofErr w:type="spellStart"/>
      <w:r w:rsidRPr="00B72DD7">
        <w:rPr>
          <w:b/>
          <w:bCs/>
        </w:rPr>
        <w:t>Environment</w:t>
      </w:r>
      <w:proofErr w:type="gramStart"/>
      <w:r w:rsidRPr="00B72DD7">
        <w:rPr>
          <w:b/>
        </w:rPr>
        <w:t>:</w:t>
      </w:r>
      <w:r w:rsidR="003746BE" w:rsidRPr="00D47628">
        <w:t>MS</w:t>
      </w:r>
      <w:proofErr w:type="spellEnd"/>
      <w:proofErr w:type="gramEnd"/>
      <w:r w:rsidR="003746BE" w:rsidRPr="00D47628">
        <w:t xml:space="preserve"> Project/Visio, Waterfall, Agile, XML, Quality Center, Visual Studio</w:t>
      </w:r>
    </w:p>
    <w:p w:rsidR="004F0EE3" w:rsidRPr="00E27639" w:rsidRDefault="004F0EE3">
      <w:pPr>
        <w:tabs>
          <w:tab w:val="left" w:pos="360"/>
          <w:tab w:val="left" w:pos="630"/>
        </w:tabs>
        <w:autoSpaceDE w:val="0"/>
        <w:jc w:val="both"/>
        <w:rPr>
          <w:rFonts w:eastAsia="Cambria" w:cs="Times New Roman"/>
        </w:rPr>
      </w:pPr>
    </w:p>
    <w:p w:rsidR="000D36E4" w:rsidRPr="00E27639" w:rsidRDefault="000D36E4">
      <w:pPr>
        <w:rPr>
          <w:rFonts w:cs="Times New Roman"/>
          <w:b/>
          <w:bCs/>
        </w:rPr>
      </w:pPr>
      <w:r w:rsidRPr="00E27639">
        <w:rPr>
          <w:rFonts w:cs="Times New Roman"/>
          <w:b/>
          <w:bCs/>
        </w:rPr>
        <w:t>IBM India – Bangalore, Karnataka (India)</w:t>
      </w:r>
      <w:r w:rsidR="00A7481F" w:rsidRPr="00E27639">
        <w:rPr>
          <w:rFonts w:cs="Times New Roman"/>
          <w:b/>
          <w:bCs/>
        </w:rPr>
        <w:tab/>
      </w:r>
      <w:r w:rsidR="00A7481F" w:rsidRPr="00E27639">
        <w:rPr>
          <w:rFonts w:cs="Times New Roman"/>
          <w:b/>
          <w:bCs/>
        </w:rPr>
        <w:tab/>
      </w:r>
      <w:r w:rsidR="00A7481F" w:rsidRPr="00E27639">
        <w:rPr>
          <w:rFonts w:cs="Times New Roman"/>
          <w:b/>
          <w:bCs/>
        </w:rPr>
        <w:tab/>
      </w:r>
      <w:r w:rsidR="00A7481F" w:rsidRPr="00E27639">
        <w:rPr>
          <w:rFonts w:cs="Times New Roman"/>
          <w:b/>
          <w:bCs/>
        </w:rPr>
        <w:tab/>
      </w:r>
      <w:r w:rsidRPr="00E27639">
        <w:rPr>
          <w:rFonts w:cs="Times New Roman"/>
          <w:b/>
        </w:rPr>
        <w:t>May 2006 - August 2007</w:t>
      </w:r>
    </w:p>
    <w:p w:rsidR="000D36E4" w:rsidRPr="00E27639" w:rsidRDefault="000D36E4">
      <w:pPr>
        <w:rPr>
          <w:rFonts w:cs="Times New Roman"/>
          <w:b/>
        </w:rPr>
      </w:pPr>
      <w:r w:rsidRPr="00E27639">
        <w:rPr>
          <w:rFonts w:cs="Times New Roman"/>
          <w:b/>
        </w:rPr>
        <w:t>Business Analyst</w:t>
      </w:r>
    </w:p>
    <w:p w:rsidR="000D36E4" w:rsidRPr="00E27639" w:rsidRDefault="000D36E4">
      <w:pPr>
        <w:rPr>
          <w:rFonts w:cs="Times New Roman"/>
        </w:rPr>
      </w:pPr>
      <w:r w:rsidRPr="00E27639">
        <w:rPr>
          <w:rFonts w:cs="Times New Roman"/>
        </w:rPr>
        <w:t xml:space="preserve">I worked as a Business Analyst for external clients such as Telstra, Sigma-Aldrich and internal clients such as IBM GBS GD, IBM business transformation </w:t>
      </w:r>
      <w:proofErr w:type="gramStart"/>
      <w:r w:rsidRPr="00E27639">
        <w:rPr>
          <w:rFonts w:cs="Times New Roman"/>
        </w:rPr>
        <w:t>executives</w:t>
      </w:r>
      <w:proofErr w:type="gramEnd"/>
      <w:r w:rsidRPr="00E27639">
        <w:rPr>
          <w:rFonts w:cs="Times New Roman"/>
        </w:rPr>
        <w:t xml:space="preserve"> team.</w:t>
      </w:r>
    </w:p>
    <w:p w:rsidR="000D36E4" w:rsidRPr="00E27639" w:rsidRDefault="000D36E4">
      <w:pPr>
        <w:rPr>
          <w:rFonts w:cs="Times New Roman"/>
        </w:rPr>
      </w:pPr>
    </w:p>
    <w:p w:rsidR="000D36E4" w:rsidRPr="00E27639" w:rsidRDefault="000D36E4">
      <w:pPr>
        <w:tabs>
          <w:tab w:val="left" w:pos="360"/>
          <w:tab w:val="left" w:pos="630"/>
        </w:tabs>
        <w:autoSpaceDE w:val="0"/>
        <w:jc w:val="both"/>
        <w:rPr>
          <w:rStyle w:val="Hyperlink"/>
          <w:rFonts w:eastAsia="Cambria" w:cs="Times New Roman"/>
          <w:b/>
          <w:color w:val="auto"/>
          <w:u w:val="none"/>
        </w:rPr>
      </w:pPr>
      <w:r w:rsidRPr="00E27639">
        <w:rPr>
          <w:rStyle w:val="Hyperlink"/>
          <w:rFonts w:eastAsia="Cambria" w:cs="Times New Roman"/>
          <w:b/>
          <w:color w:val="auto"/>
          <w:u w:val="none"/>
        </w:rPr>
        <w:t>Responsibilities:</w:t>
      </w:r>
    </w:p>
    <w:p w:rsidR="000D36E4" w:rsidRPr="00E27639" w:rsidRDefault="000D36E4" w:rsidP="00A7481F">
      <w:pPr>
        <w:numPr>
          <w:ilvl w:val="0"/>
          <w:numId w:val="21"/>
        </w:numPr>
        <w:tabs>
          <w:tab w:val="left" w:pos="360"/>
          <w:tab w:val="left" w:pos="630"/>
        </w:tabs>
        <w:autoSpaceDE w:val="0"/>
        <w:ind w:left="630"/>
        <w:jc w:val="both"/>
        <w:rPr>
          <w:rStyle w:val="Hyperlink"/>
          <w:rFonts w:eastAsia="Cambria" w:cs="Times New Roman"/>
          <w:color w:val="auto"/>
          <w:u w:val="none"/>
        </w:rPr>
      </w:pPr>
      <w:r w:rsidRPr="00E27639">
        <w:rPr>
          <w:rStyle w:val="Hyperlink"/>
          <w:rFonts w:eastAsia="Cambria" w:cs="Times New Roman"/>
          <w:color w:val="auto"/>
          <w:u w:val="none"/>
        </w:rPr>
        <w:t>Interacting with key business users and geographically dispersed stakeholders.</w:t>
      </w:r>
    </w:p>
    <w:p w:rsidR="000D36E4" w:rsidRPr="00E27639" w:rsidRDefault="000D36E4" w:rsidP="00A7481F">
      <w:pPr>
        <w:numPr>
          <w:ilvl w:val="0"/>
          <w:numId w:val="21"/>
        </w:numPr>
        <w:tabs>
          <w:tab w:val="left" w:pos="360"/>
          <w:tab w:val="left" w:pos="630"/>
        </w:tabs>
        <w:autoSpaceDE w:val="0"/>
        <w:ind w:left="630"/>
        <w:jc w:val="both"/>
        <w:rPr>
          <w:rStyle w:val="Hyperlink"/>
          <w:rFonts w:eastAsia="Cambria" w:cs="Times New Roman"/>
          <w:color w:val="auto"/>
          <w:u w:val="none"/>
        </w:rPr>
      </w:pPr>
      <w:r w:rsidRPr="00E27639">
        <w:rPr>
          <w:rStyle w:val="Hyperlink"/>
          <w:rFonts w:eastAsia="Cambria" w:cs="Times New Roman"/>
          <w:color w:val="auto"/>
          <w:u w:val="none"/>
        </w:rPr>
        <w:t>Extract, Analyze and understand business requirements, gap analysis, validate specifications and functional requirements with key users of clients</w:t>
      </w:r>
      <w:r w:rsidR="00301440">
        <w:rPr>
          <w:rStyle w:val="Hyperlink"/>
          <w:rFonts w:eastAsia="Cambria" w:cs="Times New Roman"/>
          <w:color w:val="auto"/>
          <w:u w:val="none"/>
        </w:rPr>
        <w:t>’</w:t>
      </w:r>
      <w:r w:rsidRPr="00E27639">
        <w:rPr>
          <w:rStyle w:val="Hyperlink"/>
          <w:rFonts w:eastAsia="Cambria" w:cs="Times New Roman"/>
          <w:color w:val="auto"/>
          <w:u w:val="none"/>
        </w:rPr>
        <w:t xml:space="preserve"> ecommerce web and SAP systems (Learnt SAP system on job) and IBMs internal contractor invoice system.</w:t>
      </w:r>
    </w:p>
    <w:p w:rsidR="000D36E4" w:rsidRPr="00E27639" w:rsidRDefault="000D36E4" w:rsidP="00A7481F">
      <w:pPr>
        <w:numPr>
          <w:ilvl w:val="0"/>
          <w:numId w:val="21"/>
        </w:numPr>
        <w:tabs>
          <w:tab w:val="left" w:pos="360"/>
          <w:tab w:val="left" w:pos="630"/>
        </w:tabs>
        <w:autoSpaceDE w:val="0"/>
        <w:ind w:left="630"/>
        <w:jc w:val="both"/>
        <w:rPr>
          <w:rStyle w:val="Hyperlink"/>
          <w:rFonts w:eastAsia="Cambria" w:cs="Times New Roman"/>
          <w:color w:val="auto"/>
          <w:u w:val="none"/>
        </w:rPr>
      </w:pPr>
      <w:r w:rsidRPr="00E27639">
        <w:rPr>
          <w:rStyle w:val="Hyperlink"/>
          <w:rFonts w:eastAsia="Cambria" w:cs="Times New Roman"/>
          <w:color w:val="auto"/>
          <w:u w:val="none"/>
        </w:rPr>
        <w:t>Build and document global process maps of clients and IBMs internal business process ("as-is" and future business processes).</w:t>
      </w:r>
    </w:p>
    <w:p w:rsidR="000D36E4" w:rsidRPr="00E27639" w:rsidRDefault="000D36E4" w:rsidP="00A7481F">
      <w:pPr>
        <w:numPr>
          <w:ilvl w:val="0"/>
          <w:numId w:val="21"/>
        </w:numPr>
        <w:tabs>
          <w:tab w:val="left" w:pos="360"/>
          <w:tab w:val="left" w:pos="630"/>
        </w:tabs>
        <w:autoSpaceDE w:val="0"/>
        <w:ind w:left="630"/>
        <w:jc w:val="both"/>
        <w:rPr>
          <w:rStyle w:val="Hyperlink"/>
          <w:rFonts w:eastAsia="Cambria" w:cs="Times New Roman"/>
          <w:color w:val="auto"/>
          <w:u w:val="none"/>
        </w:rPr>
      </w:pPr>
      <w:r w:rsidRPr="00E27639">
        <w:rPr>
          <w:rStyle w:val="Hyperlink"/>
          <w:rFonts w:eastAsia="Cambria" w:cs="Times New Roman"/>
          <w:color w:val="auto"/>
          <w:u w:val="none"/>
        </w:rPr>
        <w:t>Use case modeling, act as a bridge between customer and implementation team, and write functional specifications of systems and interfaces.</w:t>
      </w:r>
    </w:p>
    <w:p w:rsidR="000D36E4" w:rsidRPr="00E27639" w:rsidRDefault="000D36E4" w:rsidP="00A7481F">
      <w:pPr>
        <w:numPr>
          <w:ilvl w:val="0"/>
          <w:numId w:val="21"/>
        </w:numPr>
        <w:tabs>
          <w:tab w:val="left" w:pos="360"/>
          <w:tab w:val="left" w:pos="630"/>
        </w:tabs>
        <w:autoSpaceDE w:val="0"/>
        <w:ind w:left="630"/>
        <w:jc w:val="both"/>
        <w:rPr>
          <w:rStyle w:val="Hyperlink"/>
          <w:rFonts w:eastAsia="Cambria" w:cs="Times New Roman"/>
          <w:color w:val="auto"/>
          <w:u w:val="none"/>
        </w:rPr>
      </w:pPr>
      <w:r w:rsidRPr="00E27639">
        <w:rPr>
          <w:rStyle w:val="Hyperlink"/>
          <w:rFonts w:eastAsia="Cambria" w:cs="Times New Roman"/>
          <w:color w:val="auto"/>
          <w:u w:val="none"/>
        </w:rPr>
        <w:lastRenderedPageBreak/>
        <w:t>Supporting business and development team throughout implementation.</w:t>
      </w:r>
    </w:p>
    <w:p w:rsidR="000D36E4" w:rsidRPr="00B72DD7" w:rsidRDefault="000D36E4" w:rsidP="00B72DD7">
      <w:pPr>
        <w:numPr>
          <w:ilvl w:val="0"/>
          <w:numId w:val="21"/>
        </w:numPr>
        <w:tabs>
          <w:tab w:val="left" w:pos="360"/>
          <w:tab w:val="left" w:pos="630"/>
        </w:tabs>
        <w:autoSpaceDE w:val="0"/>
        <w:ind w:left="630"/>
        <w:jc w:val="both"/>
        <w:rPr>
          <w:rFonts w:eastAsia="Cambria" w:cs="Times New Roman"/>
        </w:rPr>
      </w:pPr>
      <w:r w:rsidRPr="00E27639">
        <w:rPr>
          <w:rStyle w:val="Hyperlink"/>
          <w:rFonts w:eastAsia="Cambria" w:cs="Times New Roman"/>
          <w:color w:val="auto"/>
          <w:u w:val="none"/>
        </w:rPr>
        <w:t>Perform functional verification of customer delivery - Review test cases written by test specialists to check and verify if they met functional requirements. Execute functional testing and sign-off implementation of requirements before they were delivered to clients.</w:t>
      </w:r>
    </w:p>
    <w:p w:rsidR="003746BE" w:rsidRPr="000C1406" w:rsidRDefault="00B72DD7" w:rsidP="003746BE">
      <w:pPr>
        <w:pStyle w:val="Heading2"/>
        <w:contextualSpacing/>
        <w:rPr>
          <w:rFonts w:ascii="Times New Roman" w:hAnsi="Times New Roman"/>
          <w:b w:val="0"/>
          <w:bCs w:val="0"/>
          <w:color w:val="auto"/>
          <w:sz w:val="24"/>
          <w:szCs w:val="24"/>
        </w:rPr>
      </w:pPr>
      <w:proofErr w:type="spellStart"/>
      <w:r w:rsidRPr="00B72DD7">
        <w:rPr>
          <w:rFonts w:ascii="Times New Roman" w:hAnsi="Times New Roman"/>
          <w:bCs w:val="0"/>
          <w:color w:val="auto"/>
          <w:sz w:val="24"/>
          <w:szCs w:val="24"/>
        </w:rPr>
        <w:t>Environment:</w:t>
      </w:r>
      <w:r w:rsidR="003746BE" w:rsidRPr="000C1406">
        <w:rPr>
          <w:rFonts w:ascii="Times New Roman" w:hAnsi="Times New Roman"/>
          <w:b w:val="0"/>
          <w:bCs w:val="0"/>
          <w:color w:val="auto"/>
          <w:sz w:val="24"/>
          <w:szCs w:val="24"/>
        </w:rPr>
        <w:t>Agile</w:t>
      </w:r>
      <w:proofErr w:type="spellEnd"/>
      <w:r w:rsidR="003746BE" w:rsidRPr="000C1406">
        <w:rPr>
          <w:rFonts w:ascii="Times New Roman" w:hAnsi="Times New Roman"/>
          <w:b w:val="0"/>
          <w:bCs w:val="0"/>
          <w:color w:val="auto"/>
          <w:sz w:val="24"/>
          <w:szCs w:val="24"/>
        </w:rPr>
        <w:t xml:space="preserve">, MS SQL Server, Visio, MS Word, MS Power Point, MS Excel, MS Project, SharePoint, Microsoft Office Suite, Quality center. </w:t>
      </w:r>
    </w:p>
    <w:p w:rsidR="004F0EE3" w:rsidRPr="00E27639" w:rsidRDefault="004F0EE3">
      <w:pPr>
        <w:tabs>
          <w:tab w:val="left" w:pos="360"/>
          <w:tab w:val="left" w:pos="630"/>
        </w:tabs>
        <w:autoSpaceDE w:val="0"/>
        <w:jc w:val="both"/>
        <w:rPr>
          <w:rFonts w:cs="Times New Roman"/>
        </w:rPr>
      </w:pPr>
    </w:p>
    <w:p w:rsidR="000D36E4" w:rsidRPr="00E27639" w:rsidRDefault="000D36E4">
      <w:pPr>
        <w:pStyle w:val="MediumGrid21"/>
        <w:tabs>
          <w:tab w:val="left" w:pos="360"/>
          <w:tab w:val="left" w:pos="630"/>
        </w:tabs>
        <w:autoSpaceDE w:val="0"/>
        <w:jc w:val="both"/>
        <w:rPr>
          <w:rStyle w:val="Hyperlink"/>
          <w:rFonts w:ascii="Times New Roman" w:eastAsia="Cambria" w:hAnsi="Times New Roman"/>
          <w:b/>
          <w:color w:val="auto"/>
          <w:sz w:val="24"/>
          <w:szCs w:val="24"/>
          <w:u w:val="none"/>
        </w:rPr>
      </w:pPr>
      <w:r w:rsidRPr="00E27639">
        <w:rPr>
          <w:rStyle w:val="Hyperlink"/>
          <w:rFonts w:ascii="Times New Roman" w:eastAsia="Cambria" w:hAnsi="Times New Roman"/>
          <w:b/>
          <w:color w:val="auto"/>
          <w:sz w:val="24"/>
          <w:szCs w:val="24"/>
          <w:u w:val="none"/>
        </w:rPr>
        <w:t>Reliance Communication Ltd – Mumbai, Maharashtra (India)</w:t>
      </w:r>
      <w:r w:rsidR="004743A1" w:rsidRPr="00E27639">
        <w:rPr>
          <w:rStyle w:val="Hyperlink"/>
          <w:rFonts w:ascii="Times New Roman" w:eastAsia="Cambria" w:hAnsi="Times New Roman"/>
          <w:b/>
          <w:color w:val="auto"/>
          <w:sz w:val="24"/>
          <w:szCs w:val="24"/>
          <w:u w:val="none"/>
        </w:rPr>
        <w:tab/>
      </w:r>
      <w:r w:rsidRPr="00E27639">
        <w:rPr>
          <w:rStyle w:val="Hyperlink"/>
          <w:rFonts w:ascii="Times New Roman" w:eastAsia="Cambria" w:hAnsi="Times New Roman"/>
          <w:b/>
          <w:color w:val="auto"/>
          <w:sz w:val="24"/>
          <w:szCs w:val="24"/>
          <w:u w:val="none"/>
        </w:rPr>
        <w:t>July 2005 – April 2006</w:t>
      </w:r>
    </w:p>
    <w:p w:rsidR="000D36E4" w:rsidRPr="00E27639" w:rsidRDefault="000D36E4">
      <w:pPr>
        <w:pStyle w:val="MediumGrid21"/>
        <w:tabs>
          <w:tab w:val="left" w:pos="360"/>
          <w:tab w:val="left" w:pos="630"/>
        </w:tabs>
        <w:autoSpaceDE w:val="0"/>
        <w:jc w:val="both"/>
        <w:rPr>
          <w:rStyle w:val="Hyperlink"/>
          <w:rFonts w:ascii="Times New Roman" w:eastAsia="Cambria" w:hAnsi="Times New Roman"/>
          <w:b/>
          <w:color w:val="auto"/>
          <w:sz w:val="24"/>
          <w:szCs w:val="24"/>
          <w:u w:val="none"/>
        </w:rPr>
      </w:pPr>
      <w:r w:rsidRPr="00E27639">
        <w:rPr>
          <w:rStyle w:val="Hyperlink"/>
          <w:rFonts w:ascii="Times New Roman" w:eastAsia="Cambria" w:hAnsi="Times New Roman"/>
          <w:b/>
          <w:color w:val="auto"/>
          <w:sz w:val="24"/>
          <w:szCs w:val="24"/>
          <w:u w:val="none"/>
        </w:rPr>
        <w:t>Business Systems Analyst</w:t>
      </w:r>
    </w:p>
    <w:p w:rsidR="000D36E4" w:rsidRPr="00E27639" w:rsidRDefault="000D36E4">
      <w:pPr>
        <w:pStyle w:val="MediumGrid21"/>
        <w:tabs>
          <w:tab w:val="left" w:pos="360"/>
          <w:tab w:val="left" w:pos="630"/>
        </w:tabs>
        <w:autoSpaceDE w:val="0"/>
        <w:jc w:val="both"/>
        <w:rPr>
          <w:rStyle w:val="Hyperlink"/>
          <w:rFonts w:ascii="Times New Roman" w:eastAsia="Cambria" w:hAnsi="Times New Roman"/>
          <w:color w:val="auto"/>
          <w:sz w:val="24"/>
          <w:szCs w:val="24"/>
          <w:u w:val="none"/>
        </w:rPr>
      </w:pPr>
      <w:r w:rsidRPr="00E27639">
        <w:rPr>
          <w:rStyle w:val="Hyperlink"/>
          <w:rFonts w:ascii="Times New Roman" w:eastAsia="Cambria" w:hAnsi="Times New Roman"/>
          <w:color w:val="auto"/>
          <w:sz w:val="24"/>
          <w:szCs w:val="24"/>
          <w:u w:val="none"/>
        </w:rPr>
        <w:t xml:space="preserve">RCOM is the world's 16th largest mobile phone operator with over 150 million subscribers. Established on 2004, a subsidiary of the Reliance Group. The company has five segments: Wireless segment includes wireless operations of the company; broadband segment includes broadband operations of the company. I was working on online bill generation and bill payment. </w:t>
      </w:r>
    </w:p>
    <w:p w:rsidR="000D36E4" w:rsidRPr="00E27639" w:rsidRDefault="000D36E4">
      <w:pPr>
        <w:pStyle w:val="MediumGrid21"/>
        <w:tabs>
          <w:tab w:val="left" w:pos="360"/>
          <w:tab w:val="left" w:pos="630"/>
        </w:tabs>
        <w:autoSpaceDE w:val="0"/>
        <w:jc w:val="both"/>
        <w:rPr>
          <w:rFonts w:ascii="Times New Roman" w:hAnsi="Times New Roman"/>
          <w:sz w:val="24"/>
          <w:szCs w:val="24"/>
        </w:rPr>
      </w:pPr>
    </w:p>
    <w:p w:rsidR="000D36E4" w:rsidRPr="00E27639" w:rsidRDefault="000D36E4">
      <w:pPr>
        <w:tabs>
          <w:tab w:val="left" w:pos="360"/>
          <w:tab w:val="left" w:pos="630"/>
        </w:tabs>
        <w:autoSpaceDE w:val="0"/>
        <w:jc w:val="both"/>
        <w:rPr>
          <w:rStyle w:val="Hyperlink"/>
          <w:rFonts w:eastAsia="Cambria" w:cs="Times New Roman"/>
          <w:b/>
          <w:color w:val="auto"/>
          <w:u w:val="none"/>
        </w:rPr>
      </w:pPr>
      <w:r w:rsidRPr="00E27639">
        <w:rPr>
          <w:rStyle w:val="Hyperlink"/>
          <w:rFonts w:eastAsia="Cambria" w:cs="Times New Roman"/>
          <w:b/>
          <w:color w:val="auto"/>
          <w:u w:val="none"/>
        </w:rPr>
        <w:t>Responsibilities:</w:t>
      </w:r>
    </w:p>
    <w:p w:rsidR="000D36E4" w:rsidRPr="00E27639" w:rsidRDefault="000D36E4" w:rsidP="004743A1">
      <w:pPr>
        <w:pStyle w:val="ColorfulList-Accent11"/>
        <w:numPr>
          <w:ilvl w:val="0"/>
          <w:numId w:val="20"/>
        </w:numPr>
        <w:suppressAutoHyphens w:val="0"/>
        <w:spacing w:line="276" w:lineRule="auto"/>
        <w:ind w:left="720"/>
        <w:rPr>
          <w:rFonts w:cs="Times New Roman"/>
          <w:bCs/>
        </w:rPr>
      </w:pPr>
      <w:r w:rsidRPr="00E27639">
        <w:rPr>
          <w:rFonts w:cs="Times New Roman"/>
          <w:bCs/>
        </w:rPr>
        <w:t>Involved in writing Test Plans, Test Cases and Test Scripts.</w:t>
      </w:r>
    </w:p>
    <w:p w:rsidR="000D36E4" w:rsidRPr="00E27639" w:rsidRDefault="000D36E4" w:rsidP="004743A1">
      <w:pPr>
        <w:pStyle w:val="ColorfulList-Accent11"/>
        <w:numPr>
          <w:ilvl w:val="0"/>
          <w:numId w:val="20"/>
        </w:numPr>
        <w:suppressAutoHyphens w:val="0"/>
        <w:spacing w:line="276" w:lineRule="auto"/>
        <w:ind w:left="720"/>
        <w:rPr>
          <w:rFonts w:cs="Times New Roman"/>
          <w:bCs/>
        </w:rPr>
      </w:pPr>
      <w:r w:rsidRPr="00E27639">
        <w:rPr>
          <w:rFonts w:cs="Times New Roman"/>
          <w:bCs/>
        </w:rPr>
        <w:t>Worked with batch jobs and validated the reports.</w:t>
      </w:r>
    </w:p>
    <w:p w:rsidR="000D36E4" w:rsidRPr="00E27639" w:rsidRDefault="000D36E4" w:rsidP="004743A1">
      <w:pPr>
        <w:pStyle w:val="ColorfulList-Accent11"/>
        <w:numPr>
          <w:ilvl w:val="0"/>
          <w:numId w:val="20"/>
        </w:numPr>
        <w:suppressAutoHyphens w:val="0"/>
        <w:spacing w:line="276" w:lineRule="auto"/>
        <w:ind w:left="720"/>
        <w:rPr>
          <w:rFonts w:cs="Times New Roman"/>
          <w:bCs/>
        </w:rPr>
      </w:pPr>
      <w:r w:rsidRPr="00E27639">
        <w:rPr>
          <w:rFonts w:cs="Times New Roman"/>
          <w:bCs/>
        </w:rPr>
        <w:t>Worked with SPUFI and QMF to test the DB2 database and File-aid to work with files.</w:t>
      </w:r>
    </w:p>
    <w:p w:rsidR="000D36E4" w:rsidRPr="00E27639" w:rsidRDefault="000D36E4" w:rsidP="004743A1">
      <w:pPr>
        <w:pStyle w:val="ColorfulList-Accent11"/>
        <w:numPr>
          <w:ilvl w:val="0"/>
          <w:numId w:val="20"/>
        </w:numPr>
        <w:suppressAutoHyphens w:val="0"/>
        <w:spacing w:line="276" w:lineRule="auto"/>
        <w:ind w:left="720"/>
        <w:rPr>
          <w:rFonts w:cs="Times New Roman"/>
          <w:bCs/>
        </w:rPr>
      </w:pPr>
      <w:r w:rsidRPr="00E27639">
        <w:rPr>
          <w:rFonts w:cs="Times New Roman"/>
          <w:bCs/>
        </w:rPr>
        <w:t>Participated in System, Regression and Acceptance Testing.</w:t>
      </w:r>
    </w:p>
    <w:p w:rsidR="000D36E4" w:rsidRPr="00E27639" w:rsidRDefault="000D36E4" w:rsidP="004743A1">
      <w:pPr>
        <w:pStyle w:val="ColorfulList-Accent11"/>
        <w:numPr>
          <w:ilvl w:val="0"/>
          <w:numId w:val="20"/>
        </w:numPr>
        <w:suppressAutoHyphens w:val="0"/>
        <w:spacing w:line="276" w:lineRule="auto"/>
        <w:ind w:left="720"/>
        <w:rPr>
          <w:rFonts w:cs="Times New Roman"/>
          <w:bCs/>
        </w:rPr>
      </w:pPr>
      <w:r w:rsidRPr="00E27639">
        <w:rPr>
          <w:rFonts w:cs="Times New Roman"/>
          <w:bCs/>
        </w:rPr>
        <w:t>Worked with all levels of management and resolved the issues found.</w:t>
      </w:r>
    </w:p>
    <w:p w:rsidR="000D36E4" w:rsidRPr="00E27639" w:rsidRDefault="000D36E4" w:rsidP="004743A1">
      <w:pPr>
        <w:pStyle w:val="ColorfulList-Accent11"/>
        <w:numPr>
          <w:ilvl w:val="0"/>
          <w:numId w:val="20"/>
        </w:numPr>
        <w:suppressAutoHyphens w:val="0"/>
        <w:spacing w:line="276" w:lineRule="auto"/>
        <w:ind w:left="720"/>
        <w:rPr>
          <w:rFonts w:cs="Times New Roman"/>
          <w:bCs/>
        </w:rPr>
      </w:pPr>
      <w:r w:rsidRPr="00E27639">
        <w:rPr>
          <w:rFonts w:cs="Times New Roman"/>
          <w:bCs/>
        </w:rPr>
        <w:t>Gathered requirements from end users of all the regional offices and business units and prepared Business Requirements Documents (BRD).</w:t>
      </w:r>
    </w:p>
    <w:p w:rsidR="00717CFB" w:rsidRDefault="000D36E4" w:rsidP="00717CFB">
      <w:pPr>
        <w:pStyle w:val="ColorfulList-Accent11"/>
        <w:numPr>
          <w:ilvl w:val="0"/>
          <w:numId w:val="20"/>
        </w:numPr>
        <w:suppressAutoHyphens w:val="0"/>
        <w:spacing w:line="276" w:lineRule="auto"/>
        <w:ind w:left="720"/>
        <w:rPr>
          <w:rFonts w:cs="Times New Roman"/>
          <w:bCs/>
        </w:rPr>
      </w:pPr>
      <w:r w:rsidRPr="00E27639">
        <w:rPr>
          <w:rFonts w:cs="Times New Roman"/>
          <w:bCs/>
        </w:rPr>
        <w:t>Analyzed Business Requirements and create Workflow diagrams.</w:t>
      </w:r>
    </w:p>
    <w:p w:rsidR="004F0EE3" w:rsidRPr="004F0EE3" w:rsidRDefault="000D36E4" w:rsidP="004F0EE3">
      <w:pPr>
        <w:pStyle w:val="ColorfulList-Accent11"/>
        <w:numPr>
          <w:ilvl w:val="0"/>
          <w:numId w:val="20"/>
        </w:numPr>
        <w:suppressAutoHyphens w:val="0"/>
        <w:spacing w:line="276" w:lineRule="auto"/>
        <w:ind w:left="720"/>
        <w:rPr>
          <w:rStyle w:val="Hyperlink"/>
          <w:rFonts w:cs="Times New Roman"/>
          <w:bCs/>
          <w:color w:val="auto"/>
          <w:u w:val="none"/>
        </w:rPr>
      </w:pPr>
      <w:r w:rsidRPr="00717CFB">
        <w:t>Developed</w:t>
      </w:r>
      <w:r w:rsidRPr="00717CFB">
        <w:rPr>
          <w:rStyle w:val="Hyperlink"/>
          <w:rFonts w:eastAsia="Cambria" w:cs="Times New Roman"/>
          <w:bCs/>
          <w:color w:val="auto"/>
          <w:u w:val="none"/>
        </w:rPr>
        <w:t xml:space="preserve"> use cases and activ</w:t>
      </w:r>
      <w:r w:rsidR="004743A1" w:rsidRPr="00717CFB">
        <w:rPr>
          <w:rStyle w:val="Hyperlink"/>
          <w:rFonts w:eastAsia="Cambria" w:cs="Times New Roman"/>
          <w:bCs/>
          <w:color w:val="auto"/>
          <w:u w:val="none"/>
        </w:rPr>
        <w:t>ity diagrams to model process</w:t>
      </w:r>
    </w:p>
    <w:p w:rsidR="003746BE" w:rsidRPr="000C1406" w:rsidRDefault="003746BE" w:rsidP="003746BE">
      <w:pPr>
        <w:pStyle w:val="Heading2"/>
        <w:contextualSpacing/>
        <w:rPr>
          <w:rFonts w:ascii="Times New Roman" w:hAnsi="Times New Roman"/>
          <w:b w:val="0"/>
          <w:bCs w:val="0"/>
          <w:color w:val="auto"/>
          <w:sz w:val="24"/>
          <w:szCs w:val="24"/>
        </w:rPr>
      </w:pPr>
      <w:proofErr w:type="spellStart"/>
      <w:r w:rsidRPr="00B72DD7">
        <w:rPr>
          <w:rFonts w:ascii="Times New Roman" w:hAnsi="Times New Roman"/>
          <w:bCs w:val="0"/>
          <w:color w:val="auto"/>
          <w:sz w:val="24"/>
          <w:szCs w:val="24"/>
        </w:rPr>
        <w:t>Environment:</w:t>
      </w:r>
      <w:r w:rsidRPr="000C1406">
        <w:rPr>
          <w:rFonts w:ascii="Times New Roman" w:hAnsi="Times New Roman"/>
          <w:b w:val="0"/>
          <w:bCs w:val="0"/>
          <w:color w:val="auto"/>
          <w:sz w:val="24"/>
          <w:szCs w:val="24"/>
        </w:rPr>
        <w:t>MS</w:t>
      </w:r>
      <w:proofErr w:type="spellEnd"/>
      <w:r w:rsidRPr="000C1406">
        <w:rPr>
          <w:rFonts w:ascii="Times New Roman" w:hAnsi="Times New Roman"/>
          <w:b w:val="0"/>
          <w:bCs w:val="0"/>
          <w:color w:val="auto"/>
          <w:sz w:val="24"/>
          <w:szCs w:val="24"/>
        </w:rPr>
        <w:t xml:space="preserve"> SQL Server, Visio, MS Word, MS Power Point, MS Excel, MS Project, SharePoint, Microsoft Office Suite, Quality center. </w:t>
      </w:r>
    </w:p>
    <w:p w:rsidR="00B72DD7" w:rsidRDefault="00B72DD7" w:rsidP="00717CFB">
      <w:pPr>
        <w:pStyle w:val="ColorfulList-Accent11"/>
        <w:tabs>
          <w:tab w:val="left" w:pos="360"/>
          <w:tab w:val="left" w:pos="630"/>
        </w:tabs>
        <w:suppressAutoHyphens w:val="0"/>
        <w:autoSpaceDE w:val="0"/>
        <w:spacing w:line="276" w:lineRule="auto"/>
        <w:ind w:left="0"/>
        <w:jc w:val="both"/>
        <w:rPr>
          <w:rStyle w:val="Hyperlink"/>
          <w:rFonts w:eastAsia="Cambria" w:cs="Times New Roman"/>
          <w:b/>
          <w:bCs/>
          <w:iCs/>
          <w:color w:val="auto"/>
        </w:rPr>
      </w:pPr>
    </w:p>
    <w:p w:rsidR="00717CFB" w:rsidRPr="00E27639" w:rsidRDefault="00717CFB" w:rsidP="00717CFB">
      <w:pPr>
        <w:pStyle w:val="ColorfulList-Accent11"/>
        <w:tabs>
          <w:tab w:val="left" w:pos="360"/>
          <w:tab w:val="left" w:pos="630"/>
        </w:tabs>
        <w:suppressAutoHyphens w:val="0"/>
        <w:autoSpaceDE w:val="0"/>
        <w:spacing w:line="276" w:lineRule="auto"/>
        <w:ind w:left="0"/>
        <w:jc w:val="both"/>
        <w:rPr>
          <w:rFonts w:eastAsia="Cambria" w:cs="Times New Roman"/>
          <w:b/>
          <w:bCs/>
          <w:iCs/>
          <w:u w:val="single"/>
        </w:rPr>
      </w:pPr>
      <w:r w:rsidRPr="00E27639">
        <w:rPr>
          <w:rStyle w:val="Hyperlink"/>
          <w:rFonts w:eastAsia="Cambria" w:cs="Times New Roman"/>
          <w:b/>
          <w:bCs/>
          <w:iCs/>
          <w:color w:val="auto"/>
        </w:rPr>
        <w:t>Education:</w:t>
      </w:r>
    </w:p>
    <w:p w:rsidR="00717CFB" w:rsidRPr="00E27639" w:rsidRDefault="00717CFB" w:rsidP="00717CFB">
      <w:pPr>
        <w:spacing w:line="360" w:lineRule="auto"/>
        <w:rPr>
          <w:rFonts w:cs="Times New Roman"/>
          <w:b/>
        </w:rPr>
      </w:pPr>
      <w:r w:rsidRPr="00E27639">
        <w:rPr>
          <w:rFonts w:cs="Times New Roman"/>
          <w:b/>
        </w:rPr>
        <w:t>Bachelors of Commerce (Specialization in Business Management), 2005</w:t>
      </w:r>
    </w:p>
    <w:p w:rsidR="00717CFB" w:rsidRPr="00717CFB" w:rsidRDefault="00717CFB" w:rsidP="00717CFB">
      <w:pPr>
        <w:spacing w:line="360" w:lineRule="auto"/>
        <w:ind w:firstLine="709"/>
        <w:rPr>
          <w:rFonts w:cs="Times New Roman"/>
          <w:b/>
        </w:rPr>
      </w:pPr>
      <w:r w:rsidRPr="00E27639">
        <w:rPr>
          <w:rStyle w:val="Hyperlink"/>
          <w:rFonts w:eastAsia="Cambria" w:cs="Times New Roman"/>
          <w:bCs/>
          <w:color w:val="auto"/>
          <w:u w:val="none"/>
        </w:rPr>
        <w:t>Un</w:t>
      </w:r>
      <w:r>
        <w:rPr>
          <w:rStyle w:val="Hyperlink"/>
          <w:rFonts w:eastAsia="Cambria" w:cs="Times New Roman"/>
          <w:bCs/>
          <w:color w:val="auto"/>
          <w:u w:val="none"/>
        </w:rPr>
        <w:t>iversity of Mumbai (Mumbai, India)</w:t>
      </w:r>
    </w:p>
    <w:sectPr w:rsidR="00717CFB" w:rsidRPr="00717CFB" w:rsidSect="00F570EA">
      <w:pgSz w:w="12240" w:h="15840"/>
      <w:pgMar w:top="1134" w:right="1134" w:bottom="1134" w:left="1134"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OpenSymbol">
    <w:altName w:val="Arial Unicode MS"/>
    <w:charset w:val="00"/>
    <w:family w:val="auto"/>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3F" w:csb1="00000000"/>
  </w:font>
  <w:font w:name="Mangal">
    <w:panose1 w:val="00000400000000000000"/>
    <w:charset w:val="00"/>
    <w:family w:val="auto"/>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D4E22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1"/>
    <w:name w:val="WW8Num1"/>
    <w:lvl w:ilvl="0">
      <w:start w:val="1"/>
      <w:numFmt w:val="bullet"/>
      <w:lvlText w:val="●"/>
      <w:lvlJc w:val="left"/>
      <w:pPr>
        <w:tabs>
          <w:tab w:val="num" w:pos="432"/>
        </w:tabs>
        <w:ind w:left="432" w:hanging="72"/>
      </w:pPr>
      <w:rPr>
        <w:rFonts w:ascii="Verdana" w:hAnsi="Verdana" w:cs="Verdana"/>
        <w:b w:val="0"/>
        <w:bCs w:val="0"/>
        <w:i w:val="0"/>
        <w:iCs w:val="0"/>
        <w:strike w:val="0"/>
        <w:dstrike w:val="0"/>
        <w:color w:val="000000"/>
        <w:sz w:val="20"/>
        <w:szCs w:val="20"/>
        <w:u w:val="none"/>
      </w:rPr>
    </w:lvl>
  </w:abstractNum>
  <w:abstractNum w:abstractNumId="2">
    <w:nsid w:val="00000002"/>
    <w:multiLevelType w:val="singleLevel"/>
    <w:tmpl w:val="00000002"/>
    <w:name w:val="WW8Num3"/>
    <w:lvl w:ilvl="0">
      <w:start w:val="1"/>
      <w:numFmt w:val="bullet"/>
      <w:lvlText w:val="●"/>
      <w:lvlJc w:val="left"/>
      <w:pPr>
        <w:tabs>
          <w:tab w:val="num" w:pos="360"/>
        </w:tabs>
        <w:ind w:left="720" w:hanging="360"/>
      </w:pPr>
      <w:rPr>
        <w:rFonts w:ascii="Cambria" w:hAnsi="Cambria" w:cs="Cambria"/>
        <w:b/>
        <w:bCs/>
        <w:i w:val="0"/>
        <w:iCs w:val="0"/>
        <w:strike w:val="0"/>
        <w:dstrike w:val="0"/>
        <w:color w:val="000000"/>
        <w:sz w:val="22"/>
        <w:szCs w:val="22"/>
        <w:u w:val="none"/>
      </w:rPr>
    </w:lvl>
  </w:abstractNum>
  <w:abstractNum w:abstractNumId="3">
    <w:nsid w:val="00000003"/>
    <w:multiLevelType w:val="singleLevel"/>
    <w:tmpl w:val="00000003"/>
    <w:name w:val="WW8Num4"/>
    <w:lvl w:ilvl="0">
      <w:start w:val="1"/>
      <w:numFmt w:val="bullet"/>
      <w:lvlText w:val="●"/>
      <w:lvlJc w:val="left"/>
      <w:pPr>
        <w:tabs>
          <w:tab w:val="num" w:pos="360"/>
        </w:tabs>
        <w:ind w:left="720" w:hanging="360"/>
      </w:pPr>
      <w:rPr>
        <w:rFonts w:ascii="Cambria" w:hAnsi="Cambria" w:cs="Cambria"/>
        <w:b/>
        <w:bCs/>
        <w:i w:val="0"/>
        <w:iCs w:val="0"/>
        <w:strike w:val="0"/>
        <w:dstrike w:val="0"/>
        <w:color w:val="000000"/>
        <w:sz w:val="22"/>
        <w:szCs w:val="22"/>
        <w:u w:val="none"/>
      </w:rPr>
    </w:lvl>
  </w:abstractNum>
  <w:abstractNum w:abstractNumId="4">
    <w:nsid w:val="00000004"/>
    <w:multiLevelType w:val="singleLevel"/>
    <w:tmpl w:val="00000004"/>
    <w:name w:val="WW8Num5"/>
    <w:lvl w:ilvl="0">
      <w:start w:val="1"/>
      <w:numFmt w:val="bullet"/>
      <w:lvlText w:val="●"/>
      <w:lvlJc w:val="left"/>
      <w:pPr>
        <w:tabs>
          <w:tab w:val="num" w:pos="360"/>
        </w:tabs>
        <w:ind w:left="720" w:hanging="360"/>
      </w:pPr>
      <w:rPr>
        <w:rFonts w:ascii="Cambria" w:hAnsi="Cambria" w:cs="Cambria"/>
        <w:b/>
        <w:bCs/>
        <w:i w:val="0"/>
        <w:iCs w:val="0"/>
        <w:strike w:val="0"/>
        <w:dstrike w:val="0"/>
        <w:color w:val="000000"/>
        <w:sz w:val="22"/>
        <w:szCs w:val="22"/>
        <w:u w:val="none"/>
      </w:rPr>
    </w:lvl>
  </w:abstractNum>
  <w:abstractNum w:abstractNumId="5">
    <w:nsid w:val="00000005"/>
    <w:multiLevelType w:val="singleLevel"/>
    <w:tmpl w:val="00000005"/>
    <w:name w:val="WW8Num6"/>
    <w:lvl w:ilvl="0">
      <w:start w:val="1"/>
      <w:numFmt w:val="bullet"/>
      <w:lvlText w:val="●"/>
      <w:lvlJc w:val="left"/>
      <w:pPr>
        <w:tabs>
          <w:tab w:val="num" w:pos="360"/>
        </w:tabs>
        <w:ind w:left="720" w:hanging="360"/>
      </w:pPr>
      <w:rPr>
        <w:rFonts w:ascii="Cambria" w:hAnsi="Cambria" w:cs="Cambria"/>
        <w:b/>
        <w:bCs/>
        <w:i w:val="0"/>
        <w:iCs w:val="0"/>
        <w:strike w:val="0"/>
        <w:dstrike w:val="0"/>
        <w:color w:val="000000"/>
        <w:sz w:val="22"/>
        <w:szCs w:val="22"/>
        <w:u w:val="none"/>
      </w:rPr>
    </w:lvl>
  </w:abstractNum>
  <w:abstractNum w:abstractNumId="6">
    <w:nsid w:val="00000006"/>
    <w:multiLevelType w:val="singleLevel"/>
    <w:tmpl w:val="00000006"/>
    <w:name w:val="WW8Num7"/>
    <w:lvl w:ilvl="0">
      <w:start w:val="1"/>
      <w:numFmt w:val="bullet"/>
      <w:lvlText w:val="●"/>
      <w:lvlJc w:val="left"/>
      <w:pPr>
        <w:tabs>
          <w:tab w:val="num" w:pos="360"/>
        </w:tabs>
        <w:ind w:left="720" w:hanging="360"/>
      </w:pPr>
      <w:rPr>
        <w:rFonts w:ascii="Cambria" w:hAnsi="Cambria" w:cs="Cambria"/>
        <w:b/>
        <w:bCs/>
        <w:i w:val="0"/>
        <w:iCs w:val="0"/>
        <w:strike w:val="0"/>
        <w:dstrike w:val="0"/>
        <w:color w:val="000000"/>
        <w:sz w:val="22"/>
        <w:szCs w:val="22"/>
        <w:u w:val="none"/>
      </w:rPr>
    </w:lvl>
  </w:abstractNum>
  <w:abstractNum w:abstractNumId="7">
    <w:nsid w:val="00000007"/>
    <w:multiLevelType w:val="singleLevel"/>
    <w:tmpl w:val="00000007"/>
    <w:name w:val="WW8Num8"/>
    <w:lvl w:ilvl="0">
      <w:start w:val="1"/>
      <w:numFmt w:val="bullet"/>
      <w:lvlText w:val="●"/>
      <w:lvlJc w:val="left"/>
      <w:pPr>
        <w:tabs>
          <w:tab w:val="num" w:pos="360"/>
        </w:tabs>
        <w:ind w:left="720" w:hanging="360"/>
      </w:pPr>
      <w:rPr>
        <w:rFonts w:ascii="Cambria" w:hAnsi="Cambria" w:cs="Cambria"/>
        <w:b/>
        <w:bCs/>
        <w:i w:val="0"/>
        <w:iCs w:val="0"/>
        <w:strike w:val="0"/>
        <w:dstrike w:val="0"/>
        <w:color w:val="000000"/>
        <w:sz w:val="22"/>
        <w:szCs w:val="22"/>
        <w:u w:val="none"/>
      </w:rPr>
    </w:lvl>
  </w:abstractNum>
  <w:abstractNum w:abstractNumId="8">
    <w:nsid w:val="00000008"/>
    <w:multiLevelType w:val="singleLevel"/>
    <w:tmpl w:val="00000008"/>
    <w:name w:val="WW8Num9"/>
    <w:lvl w:ilvl="0">
      <w:start w:val="1"/>
      <w:numFmt w:val="bullet"/>
      <w:lvlText w:val="●"/>
      <w:lvlJc w:val="left"/>
      <w:pPr>
        <w:tabs>
          <w:tab w:val="num" w:pos="360"/>
        </w:tabs>
        <w:ind w:left="720" w:hanging="360"/>
      </w:pPr>
      <w:rPr>
        <w:rFonts w:ascii="Cambria" w:hAnsi="Cambria" w:cs="Cambria"/>
        <w:b/>
        <w:bCs/>
        <w:i w:val="0"/>
        <w:iCs w:val="0"/>
        <w:strike w:val="0"/>
        <w:dstrike w:val="0"/>
        <w:color w:val="000000"/>
        <w:sz w:val="22"/>
        <w:szCs w:val="22"/>
        <w:u w:val="none"/>
      </w:rPr>
    </w:lvl>
  </w:abstractNum>
  <w:abstractNum w:abstractNumId="9">
    <w:nsid w:val="00000009"/>
    <w:multiLevelType w:val="singleLevel"/>
    <w:tmpl w:val="00000009"/>
    <w:name w:val="WW8Num10"/>
    <w:lvl w:ilvl="0">
      <w:start w:val="1"/>
      <w:numFmt w:val="bullet"/>
      <w:lvlText w:val="●"/>
      <w:lvlJc w:val="left"/>
      <w:pPr>
        <w:tabs>
          <w:tab w:val="num" w:pos="360"/>
        </w:tabs>
        <w:ind w:left="720" w:hanging="360"/>
      </w:pPr>
      <w:rPr>
        <w:rFonts w:ascii="Cambria" w:hAnsi="Cambria" w:cs="Cambria"/>
        <w:b/>
        <w:bCs/>
        <w:i w:val="0"/>
        <w:iCs w:val="0"/>
        <w:strike w:val="0"/>
        <w:dstrike w:val="0"/>
        <w:color w:val="000000"/>
        <w:sz w:val="22"/>
        <w:szCs w:val="22"/>
        <w:u w:val="none"/>
      </w:rPr>
    </w:lvl>
  </w:abstractNum>
  <w:abstractNum w:abstractNumId="10">
    <w:nsid w:val="0000000A"/>
    <w:multiLevelType w:val="singleLevel"/>
    <w:tmpl w:val="0000000A"/>
    <w:name w:val="WW8Num11"/>
    <w:lvl w:ilvl="0">
      <w:start w:val="1"/>
      <w:numFmt w:val="bullet"/>
      <w:lvlText w:val="●"/>
      <w:lvlJc w:val="left"/>
      <w:pPr>
        <w:tabs>
          <w:tab w:val="num" w:pos="360"/>
        </w:tabs>
        <w:ind w:left="720" w:hanging="360"/>
      </w:pPr>
      <w:rPr>
        <w:rFonts w:ascii="Cambria" w:hAnsi="Cambria" w:cs="Cambria"/>
        <w:b/>
        <w:bCs/>
        <w:i w:val="0"/>
        <w:iCs w:val="0"/>
        <w:strike w:val="0"/>
        <w:dstrike w:val="0"/>
        <w:color w:val="000000"/>
        <w:sz w:val="22"/>
        <w:szCs w:val="22"/>
        <w:u w:val="none"/>
      </w:rPr>
    </w:lvl>
  </w:abstractNum>
  <w:abstractNum w:abstractNumId="11">
    <w:nsid w:val="0000000B"/>
    <w:multiLevelType w:val="singleLevel"/>
    <w:tmpl w:val="0000000B"/>
    <w:name w:val="WW8Num12"/>
    <w:lvl w:ilvl="0">
      <w:start w:val="1"/>
      <w:numFmt w:val="bullet"/>
      <w:lvlText w:val="●"/>
      <w:lvlJc w:val="left"/>
      <w:pPr>
        <w:tabs>
          <w:tab w:val="num" w:pos="360"/>
        </w:tabs>
        <w:ind w:left="720" w:hanging="360"/>
      </w:pPr>
      <w:rPr>
        <w:rFonts w:ascii="Cambria" w:hAnsi="Cambria" w:cs="Cambria"/>
        <w:b/>
        <w:bCs/>
        <w:i w:val="0"/>
        <w:iCs w:val="0"/>
        <w:strike w:val="0"/>
        <w:dstrike w:val="0"/>
        <w:color w:val="000000"/>
        <w:sz w:val="22"/>
        <w:szCs w:val="22"/>
        <w:u w:val="none"/>
      </w:rPr>
    </w:lvl>
  </w:abstractNum>
  <w:abstractNum w:abstractNumId="12">
    <w:nsid w:val="0000000C"/>
    <w:multiLevelType w:val="singleLevel"/>
    <w:tmpl w:val="0000000C"/>
    <w:name w:val="WW8Num13"/>
    <w:lvl w:ilvl="0">
      <w:start w:val="1"/>
      <w:numFmt w:val="bullet"/>
      <w:lvlText w:val="●"/>
      <w:lvlJc w:val="left"/>
      <w:pPr>
        <w:tabs>
          <w:tab w:val="num" w:pos="360"/>
        </w:tabs>
        <w:ind w:left="720" w:hanging="360"/>
      </w:pPr>
      <w:rPr>
        <w:rFonts w:ascii="Cambria" w:hAnsi="Cambria" w:cs="Cambria"/>
        <w:b/>
        <w:bCs/>
        <w:i w:val="0"/>
        <w:iCs w:val="0"/>
        <w:strike w:val="0"/>
        <w:dstrike w:val="0"/>
        <w:color w:val="000000"/>
        <w:sz w:val="22"/>
        <w:szCs w:val="22"/>
        <w:u w:val="none"/>
      </w:rPr>
    </w:lvl>
  </w:abstractNum>
  <w:abstractNum w:abstractNumId="13">
    <w:nsid w:val="0000000D"/>
    <w:multiLevelType w:val="singleLevel"/>
    <w:tmpl w:val="0000000D"/>
    <w:name w:val="WW8Num14"/>
    <w:lvl w:ilvl="0">
      <w:start w:val="1"/>
      <w:numFmt w:val="bullet"/>
      <w:lvlText w:val="●"/>
      <w:lvlJc w:val="left"/>
      <w:pPr>
        <w:tabs>
          <w:tab w:val="num" w:pos="360"/>
        </w:tabs>
        <w:ind w:left="720" w:hanging="360"/>
      </w:pPr>
      <w:rPr>
        <w:rFonts w:ascii="Cambria" w:hAnsi="Cambria" w:cs="Cambria"/>
        <w:b/>
        <w:bCs/>
        <w:i w:val="0"/>
        <w:iCs w:val="0"/>
        <w:strike w:val="0"/>
        <w:dstrike w:val="0"/>
        <w:color w:val="000000"/>
        <w:sz w:val="22"/>
        <w:szCs w:val="22"/>
        <w:u w:val="none"/>
      </w:rPr>
    </w:lvl>
  </w:abstractNum>
  <w:abstractNum w:abstractNumId="14">
    <w:nsid w:val="0000000E"/>
    <w:multiLevelType w:val="singleLevel"/>
    <w:tmpl w:val="0000000E"/>
    <w:name w:val="WW8Num15"/>
    <w:lvl w:ilvl="0">
      <w:start w:val="1"/>
      <w:numFmt w:val="bullet"/>
      <w:lvlText w:val="●"/>
      <w:lvlJc w:val="left"/>
      <w:pPr>
        <w:tabs>
          <w:tab w:val="num" w:pos="360"/>
        </w:tabs>
        <w:ind w:left="720" w:hanging="360"/>
      </w:pPr>
      <w:rPr>
        <w:rFonts w:ascii="Cambria" w:hAnsi="Cambria" w:cs="Cambria"/>
        <w:b/>
        <w:bCs/>
        <w:i w:val="0"/>
        <w:iCs w:val="0"/>
        <w:strike w:val="0"/>
        <w:dstrike w:val="0"/>
        <w:color w:val="000000"/>
        <w:sz w:val="22"/>
        <w:szCs w:val="22"/>
        <w:u w:val="none"/>
      </w:rPr>
    </w:lvl>
  </w:abstractNum>
  <w:abstractNum w:abstractNumId="15">
    <w:nsid w:val="0000000F"/>
    <w:multiLevelType w:val="singleLevel"/>
    <w:tmpl w:val="0000000F"/>
    <w:name w:val="WW8Num16"/>
    <w:lvl w:ilvl="0">
      <w:start w:val="1"/>
      <w:numFmt w:val="bullet"/>
      <w:lvlText w:val="●"/>
      <w:lvlJc w:val="left"/>
      <w:pPr>
        <w:tabs>
          <w:tab w:val="num" w:pos="360"/>
        </w:tabs>
        <w:ind w:left="720" w:hanging="360"/>
      </w:pPr>
      <w:rPr>
        <w:rFonts w:ascii="Cambria" w:hAnsi="Cambria" w:cs="Cambria"/>
        <w:b/>
        <w:bCs/>
        <w:i w:val="0"/>
        <w:iCs w:val="0"/>
        <w:strike w:val="0"/>
        <w:dstrike w:val="0"/>
        <w:color w:val="000000"/>
        <w:sz w:val="22"/>
        <w:szCs w:val="22"/>
        <w:u w:val="none"/>
      </w:rPr>
    </w:lvl>
  </w:abstractNum>
  <w:abstractNum w:abstractNumId="16">
    <w:nsid w:val="00000010"/>
    <w:multiLevelType w:val="singleLevel"/>
    <w:tmpl w:val="00000010"/>
    <w:name w:val="WW8Num17"/>
    <w:lvl w:ilvl="0">
      <w:start w:val="1"/>
      <w:numFmt w:val="bullet"/>
      <w:lvlText w:val="●"/>
      <w:lvlJc w:val="left"/>
      <w:pPr>
        <w:tabs>
          <w:tab w:val="num" w:pos="360"/>
        </w:tabs>
        <w:ind w:left="720" w:hanging="360"/>
      </w:pPr>
      <w:rPr>
        <w:rFonts w:ascii="Cambria" w:hAnsi="Cambria" w:cs="Cambria"/>
        <w:b/>
        <w:bCs/>
        <w:i w:val="0"/>
        <w:iCs w:val="0"/>
        <w:strike w:val="0"/>
        <w:dstrike w:val="0"/>
        <w:color w:val="000000"/>
        <w:sz w:val="22"/>
        <w:szCs w:val="22"/>
        <w:u w:val="none"/>
      </w:rPr>
    </w:lvl>
  </w:abstractNum>
  <w:abstractNum w:abstractNumId="17">
    <w:nsid w:val="00000011"/>
    <w:multiLevelType w:val="multilevel"/>
    <w:tmpl w:val="00000011"/>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18">
    <w:nsid w:val="00000012"/>
    <w:multiLevelType w:val="multilevel"/>
    <w:tmpl w:val="00000012"/>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19">
    <w:nsid w:val="00000013"/>
    <w:multiLevelType w:val="multilevel"/>
    <w:tmpl w:val="000000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nsid w:val="0DC44B31"/>
    <w:multiLevelType w:val="multilevel"/>
    <w:tmpl w:val="87A2EC52"/>
    <w:lvl w:ilvl="0">
      <w:start w:val="1"/>
      <w:numFmt w:val="bullet"/>
      <w:lvlText w:val=""/>
      <w:lvlJc w:val="left"/>
      <w:pPr>
        <w:ind w:left="718" w:firstLine="360"/>
      </w:pPr>
      <w:rPr>
        <w:rFonts w:ascii="Symbol" w:hAnsi="Symbol" w:hint="default"/>
        <w:b w:val="0"/>
        <w:u w:val="none"/>
      </w:rPr>
    </w:lvl>
    <w:lvl w:ilvl="1">
      <w:start w:val="1"/>
      <w:numFmt w:val="bullet"/>
      <w:lvlText w:val="○"/>
      <w:lvlJc w:val="left"/>
      <w:pPr>
        <w:ind w:left="1438" w:firstLine="1080"/>
      </w:pPr>
      <w:rPr>
        <w:u w:val="none"/>
      </w:rPr>
    </w:lvl>
    <w:lvl w:ilvl="2">
      <w:start w:val="1"/>
      <w:numFmt w:val="bullet"/>
      <w:lvlText w:val="■"/>
      <w:lvlJc w:val="left"/>
      <w:pPr>
        <w:ind w:left="2158" w:firstLine="1800"/>
      </w:pPr>
      <w:rPr>
        <w:u w:val="none"/>
      </w:rPr>
    </w:lvl>
    <w:lvl w:ilvl="3">
      <w:start w:val="1"/>
      <w:numFmt w:val="bullet"/>
      <w:lvlText w:val="●"/>
      <w:lvlJc w:val="left"/>
      <w:pPr>
        <w:ind w:left="2878" w:firstLine="2520"/>
      </w:pPr>
      <w:rPr>
        <w:u w:val="none"/>
      </w:rPr>
    </w:lvl>
    <w:lvl w:ilvl="4">
      <w:start w:val="1"/>
      <w:numFmt w:val="bullet"/>
      <w:lvlText w:val="○"/>
      <w:lvlJc w:val="left"/>
      <w:pPr>
        <w:ind w:left="3598" w:firstLine="3240"/>
      </w:pPr>
      <w:rPr>
        <w:u w:val="none"/>
      </w:rPr>
    </w:lvl>
    <w:lvl w:ilvl="5">
      <w:start w:val="1"/>
      <w:numFmt w:val="bullet"/>
      <w:lvlText w:val="■"/>
      <w:lvlJc w:val="left"/>
      <w:pPr>
        <w:ind w:left="4318" w:firstLine="3960"/>
      </w:pPr>
      <w:rPr>
        <w:u w:val="none"/>
      </w:rPr>
    </w:lvl>
    <w:lvl w:ilvl="6">
      <w:start w:val="1"/>
      <w:numFmt w:val="bullet"/>
      <w:lvlText w:val="●"/>
      <w:lvlJc w:val="left"/>
      <w:pPr>
        <w:ind w:left="5038" w:firstLine="4680"/>
      </w:pPr>
      <w:rPr>
        <w:u w:val="none"/>
      </w:rPr>
    </w:lvl>
    <w:lvl w:ilvl="7">
      <w:start w:val="1"/>
      <w:numFmt w:val="bullet"/>
      <w:lvlText w:val="○"/>
      <w:lvlJc w:val="left"/>
      <w:pPr>
        <w:ind w:left="5758" w:firstLine="5400"/>
      </w:pPr>
      <w:rPr>
        <w:u w:val="none"/>
      </w:rPr>
    </w:lvl>
    <w:lvl w:ilvl="8">
      <w:start w:val="1"/>
      <w:numFmt w:val="bullet"/>
      <w:lvlText w:val="■"/>
      <w:lvlJc w:val="left"/>
      <w:pPr>
        <w:ind w:left="6478" w:firstLine="6120"/>
      </w:pPr>
      <w:rPr>
        <w:u w:val="none"/>
      </w:rPr>
    </w:lvl>
  </w:abstractNum>
  <w:abstractNum w:abstractNumId="21">
    <w:nsid w:val="0FF434DE"/>
    <w:multiLevelType w:val="hybridMultilevel"/>
    <w:tmpl w:val="DAFC8C1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nsid w:val="112E4A02"/>
    <w:multiLevelType w:val="hybridMultilevel"/>
    <w:tmpl w:val="D950861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1DB72008"/>
    <w:multiLevelType w:val="hybridMultilevel"/>
    <w:tmpl w:val="208056B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nsid w:val="29E20EE4"/>
    <w:multiLevelType w:val="hybridMultilevel"/>
    <w:tmpl w:val="F2809E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25">
    <w:nsid w:val="30CB08C3"/>
    <w:multiLevelType w:val="hybridMultilevel"/>
    <w:tmpl w:val="9304A9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44E13B1F"/>
    <w:multiLevelType w:val="hybridMultilevel"/>
    <w:tmpl w:val="B40A68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C05EA1"/>
    <w:multiLevelType w:val="hybridMultilevel"/>
    <w:tmpl w:val="0922D0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C396F31"/>
    <w:multiLevelType w:val="hybridMultilevel"/>
    <w:tmpl w:val="04C42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53138E0"/>
    <w:multiLevelType w:val="hybridMultilevel"/>
    <w:tmpl w:val="D3064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B46AE0"/>
    <w:multiLevelType w:val="hybridMultilevel"/>
    <w:tmpl w:val="D8F83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F315C2D"/>
    <w:multiLevelType w:val="hybridMultilevel"/>
    <w:tmpl w:val="038EDB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7"/>
  </w:num>
  <w:num w:numId="21">
    <w:abstractNumId w:val="21"/>
  </w:num>
  <w:num w:numId="22">
    <w:abstractNumId w:val="31"/>
  </w:num>
  <w:num w:numId="23">
    <w:abstractNumId w:val="24"/>
  </w:num>
  <w:num w:numId="24">
    <w:abstractNumId w:val="0"/>
  </w:num>
  <w:num w:numId="25">
    <w:abstractNumId w:val="28"/>
  </w:num>
  <w:num w:numId="26">
    <w:abstractNumId w:val="25"/>
  </w:num>
  <w:num w:numId="27">
    <w:abstractNumId w:val="22"/>
  </w:num>
  <w:num w:numId="28">
    <w:abstractNumId w:val="23"/>
  </w:num>
  <w:num w:numId="29">
    <w:abstractNumId w:val="26"/>
  </w:num>
  <w:num w:numId="30">
    <w:abstractNumId w:val="29"/>
  </w:num>
  <w:num w:numId="31">
    <w:abstractNumId w:val="30"/>
  </w:num>
  <w:num w:numId="3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770E5B"/>
    <w:rsid w:val="000603ED"/>
    <w:rsid w:val="000663F6"/>
    <w:rsid w:val="000D36E4"/>
    <w:rsid w:val="000E76BB"/>
    <w:rsid w:val="001A5AD2"/>
    <w:rsid w:val="00301440"/>
    <w:rsid w:val="00306F50"/>
    <w:rsid w:val="003746BE"/>
    <w:rsid w:val="00437EDB"/>
    <w:rsid w:val="004743A1"/>
    <w:rsid w:val="004879CC"/>
    <w:rsid w:val="004C00CB"/>
    <w:rsid w:val="004F0EE3"/>
    <w:rsid w:val="005A2661"/>
    <w:rsid w:val="006566F2"/>
    <w:rsid w:val="006D026F"/>
    <w:rsid w:val="00717CFB"/>
    <w:rsid w:val="007354AF"/>
    <w:rsid w:val="00770E5B"/>
    <w:rsid w:val="00791888"/>
    <w:rsid w:val="007B3373"/>
    <w:rsid w:val="007B4CAE"/>
    <w:rsid w:val="00893D86"/>
    <w:rsid w:val="008A1153"/>
    <w:rsid w:val="009B0DB7"/>
    <w:rsid w:val="009B6EA4"/>
    <w:rsid w:val="009D0C30"/>
    <w:rsid w:val="00A11847"/>
    <w:rsid w:val="00A14C1B"/>
    <w:rsid w:val="00A60F2D"/>
    <w:rsid w:val="00A63106"/>
    <w:rsid w:val="00A7481F"/>
    <w:rsid w:val="00A87BA9"/>
    <w:rsid w:val="00AC1614"/>
    <w:rsid w:val="00AD6D6E"/>
    <w:rsid w:val="00B72056"/>
    <w:rsid w:val="00B72DD7"/>
    <w:rsid w:val="00B97659"/>
    <w:rsid w:val="00B97C57"/>
    <w:rsid w:val="00BB25C7"/>
    <w:rsid w:val="00BF7113"/>
    <w:rsid w:val="00BF72D0"/>
    <w:rsid w:val="00C50147"/>
    <w:rsid w:val="00CB3A6F"/>
    <w:rsid w:val="00D74DED"/>
    <w:rsid w:val="00E27639"/>
    <w:rsid w:val="00EE69B1"/>
    <w:rsid w:val="00F43DBA"/>
    <w:rsid w:val="00F570EA"/>
    <w:rsid w:val="00F74C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26F"/>
    <w:pPr>
      <w:widowControl w:val="0"/>
      <w:suppressAutoHyphens/>
    </w:pPr>
    <w:rPr>
      <w:rFonts w:eastAsia="Lucida Sans Unicode" w:cs="Mangal"/>
      <w:kern w:val="1"/>
      <w:sz w:val="24"/>
      <w:szCs w:val="24"/>
      <w:lang w:eastAsia="hi-IN" w:bidi="hi-IN"/>
    </w:rPr>
  </w:style>
  <w:style w:type="paragraph" w:styleId="Heading2">
    <w:name w:val="heading 2"/>
    <w:basedOn w:val="Normal"/>
    <w:next w:val="BodyText"/>
    <w:link w:val="Heading2Char"/>
    <w:qFormat/>
    <w:rsid w:val="003746BE"/>
    <w:pPr>
      <w:keepNext/>
      <w:keepLines/>
      <w:widowControl/>
      <w:tabs>
        <w:tab w:val="left" w:pos="5760"/>
      </w:tabs>
      <w:suppressAutoHyphens w:val="0"/>
      <w:spacing w:before="200" w:after="100"/>
      <w:jc w:val="both"/>
      <w:outlineLvl w:val="1"/>
    </w:pPr>
    <w:rPr>
      <w:rFonts w:ascii="Century Gothic" w:eastAsia="Times New Roman" w:hAnsi="Century Gothic" w:cs="Times New Roman"/>
      <w:b/>
      <w:bCs/>
      <w:color w:val="000000"/>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D026F"/>
    <w:rPr>
      <w:rFonts w:ascii="Verdana" w:eastAsia="Verdana" w:hAnsi="Verdana" w:cs="Verdana"/>
      <w:b w:val="0"/>
      <w:bCs w:val="0"/>
      <w:i w:val="0"/>
      <w:iCs w:val="0"/>
      <w:strike w:val="0"/>
      <w:dstrike w:val="0"/>
      <w:color w:val="000000"/>
      <w:sz w:val="20"/>
      <w:szCs w:val="20"/>
      <w:u w:val="none"/>
    </w:rPr>
  </w:style>
  <w:style w:type="character" w:customStyle="1" w:styleId="WW8Num2z0">
    <w:name w:val="WW8Num2z0"/>
    <w:rsid w:val="006D026F"/>
    <w:rPr>
      <w:rFonts w:ascii="Cambria" w:eastAsia="Cambria" w:hAnsi="Cambria" w:cs="Cambria"/>
      <w:b/>
      <w:bCs/>
      <w:i w:val="0"/>
      <w:iCs w:val="0"/>
      <w:strike w:val="0"/>
      <w:dstrike w:val="0"/>
      <w:color w:val="000000"/>
      <w:sz w:val="22"/>
      <w:szCs w:val="22"/>
      <w:u w:val="none"/>
    </w:rPr>
  </w:style>
  <w:style w:type="character" w:customStyle="1" w:styleId="WW8Num2z1">
    <w:name w:val="WW8Num2z1"/>
    <w:rsid w:val="006D026F"/>
    <w:rPr>
      <w:rFonts w:ascii="Courier New" w:hAnsi="Courier New"/>
    </w:rPr>
  </w:style>
  <w:style w:type="character" w:customStyle="1" w:styleId="WW8Num2z3">
    <w:name w:val="WW8Num2z3"/>
    <w:rsid w:val="006D026F"/>
    <w:rPr>
      <w:rFonts w:ascii="Symbol" w:hAnsi="Symbol"/>
    </w:rPr>
  </w:style>
  <w:style w:type="character" w:customStyle="1" w:styleId="WW8Num3z0">
    <w:name w:val="WW8Num3z0"/>
    <w:rsid w:val="006D026F"/>
    <w:rPr>
      <w:rFonts w:ascii="Cambria" w:eastAsia="Cambria" w:hAnsi="Cambria" w:cs="Cambria"/>
      <w:b/>
      <w:bCs/>
      <w:i w:val="0"/>
      <w:iCs w:val="0"/>
      <w:strike w:val="0"/>
      <w:dstrike w:val="0"/>
      <w:color w:val="000000"/>
      <w:sz w:val="22"/>
      <w:szCs w:val="22"/>
      <w:u w:val="none"/>
    </w:rPr>
  </w:style>
  <w:style w:type="character" w:customStyle="1" w:styleId="WW8Num4z0">
    <w:name w:val="WW8Num4z0"/>
    <w:rsid w:val="006D026F"/>
    <w:rPr>
      <w:rFonts w:ascii="Cambria" w:eastAsia="Cambria" w:hAnsi="Cambria" w:cs="Cambria"/>
      <w:b/>
      <w:bCs/>
      <w:i w:val="0"/>
      <w:iCs w:val="0"/>
      <w:strike w:val="0"/>
      <w:dstrike w:val="0"/>
      <w:color w:val="000000"/>
      <w:sz w:val="22"/>
      <w:szCs w:val="22"/>
      <w:u w:val="none"/>
    </w:rPr>
  </w:style>
  <w:style w:type="character" w:customStyle="1" w:styleId="WW8Num5z0">
    <w:name w:val="WW8Num5z0"/>
    <w:rsid w:val="006D026F"/>
    <w:rPr>
      <w:rFonts w:ascii="Cambria" w:eastAsia="Cambria" w:hAnsi="Cambria" w:cs="Cambria"/>
      <w:b/>
      <w:bCs/>
      <w:i w:val="0"/>
      <w:iCs w:val="0"/>
      <w:strike w:val="0"/>
      <w:dstrike w:val="0"/>
      <w:color w:val="000000"/>
      <w:sz w:val="22"/>
      <w:szCs w:val="22"/>
      <w:u w:val="none"/>
    </w:rPr>
  </w:style>
  <w:style w:type="character" w:customStyle="1" w:styleId="WW8Num6z0">
    <w:name w:val="WW8Num6z0"/>
    <w:rsid w:val="006D026F"/>
    <w:rPr>
      <w:rFonts w:ascii="Cambria" w:eastAsia="Cambria" w:hAnsi="Cambria" w:cs="Cambria"/>
      <w:b/>
      <w:bCs/>
      <w:i w:val="0"/>
      <w:iCs w:val="0"/>
      <w:strike w:val="0"/>
      <w:dstrike w:val="0"/>
      <w:color w:val="000000"/>
      <w:sz w:val="22"/>
      <w:szCs w:val="22"/>
      <w:u w:val="none"/>
    </w:rPr>
  </w:style>
  <w:style w:type="character" w:customStyle="1" w:styleId="WW8Num7z0">
    <w:name w:val="WW8Num7z0"/>
    <w:rsid w:val="006D026F"/>
    <w:rPr>
      <w:rFonts w:ascii="Cambria" w:eastAsia="Cambria" w:hAnsi="Cambria" w:cs="Cambria"/>
      <w:b/>
      <w:bCs/>
      <w:i w:val="0"/>
      <w:iCs w:val="0"/>
      <w:strike w:val="0"/>
      <w:dstrike w:val="0"/>
      <w:color w:val="000000"/>
      <w:sz w:val="22"/>
      <w:szCs w:val="22"/>
      <w:u w:val="none"/>
    </w:rPr>
  </w:style>
  <w:style w:type="character" w:customStyle="1" w:styleId="WW8Num8z0">
    <w:name w:val="WW8Num8z0"/>
    <w:rsid w:val="006D026F"/>
    <w:rPr>
      <w:rFonts w:ascii="Cambria" w:eastAsia="Cambria" w:hAnsi="Cambria" w:cs="Cambria"/>
      <w:b/>
      <w:bCs/>
      <w:i w:val="0"/>
      <w:iCs w:val="0"/>
      <w:strike w:val="0"/>
      <w:dstrike w:val="0"/>
      <w:color w:val="000000"/>
      <w:sz w:val="22"/>
      <w:szCs w:val="22"/>
      <w:u w:val="none"/>
    </w:rPr>
  </w:style>
  <w:style w:type="character" w:customStyle="1" w:styleId="WW8Num9z0">
    <w:name w:val="WW8Num9z0"/>
    <w:rsid w:val="006D026F"/>
    <w:rPr>
      <w:rFonts w:ascii="Cambria" w:eastAsia="Cambria" w:hAnsi="Cambria" w:cs="Cambria"/>
      <w:b/>
      <w:bCs/>
      <w:i w:val="0"/>
      <w:iCs w:val="0"/>
      <w:strike w:val="0"/>
      <w:dstrike w:val="0"/>
      <w:color w:val="000000"/>
      <w:sz w:val="22"/>
      <w:szCs w:val="22"/>
      <w:u w:val="none"/>
    </w:rPr>
  </w:style>
  <w:style w:type="character" w:customStyle="1" w:styleId="WW8Num10z0">
    <w:name w:val="WW8Num10z0"/>
    <w:rsid w:val="006D026F"/>
    <w:rPr>
      <w:rFonts w:ascii="Cambria" w:eastAsia="Cambria" w:hAnsi="Cambria" w:cs="Cambria"/>
      <w:b/>
      <w:bCs/>
      <w:i w:val="0"/>
      <w:iCs w:val="0"/>
      <w:strike w:val="0"/>
      <w:dstrike w:val="0"/>
      <w:color w:val="000000"/>
      <w:sz w:val="22"/>
      <w:szCs w:val="22"/>
      <w:u w:val="none"/>
    </w:rPr>
  </w:style>
  <w:style w:type="character" w:customStyle="1" w:styleId="WW8Num11z0">
    <w:name w:val="WW8Num11z0"/>
    <w:rsid w:val="006D026F"/>
    <w:rPr>
      <w:rFonts w:ascii="Cambria" w:eastAsia="Cambria" w:hAnsi="Cambria" w:cs="Cambria"/>
      <w:b/>
      <w:bCs/>
      <w:i w:val="0"/>
      <w:iCs w:val="0"/>
      <w:strike w:val="0"/>
      <w:dstrike w:val="0"/>
      <w:color w:val="000000"/>
      <w:sz w:val="22"/>
      <w:szCs w:val="22"/>
      <w:u w:val="none"/>
    </w:rPr>
  </w:style>
  <w:style w:type="character" w:customStyle="1" w:styleId="WW8Num12z0">
    <w:name w:val="WW8Num12z0"/>
    <w:rsid w:val="006D026F"/>
    <w:rPr>
      <w:rFonts w:ascii="Cambria" w:eastAsia="Cambria" w:hAnsi="Cambria" w:cs="Cambria"/>
      <w:b/>
      <w:bCs/>
      <w:i w:val="0"/>
      <w:iCs w:val="0"/>
      <w:strike w:val="0"/>
      <w:dstrike w:val="0"/>
      <w:color w:val="000000"/>
      <w:sz w:val="22"/>
      <w:szCs w:val="22"/>
      <w:u w:val="none"/>
    </w:rPr>
  </w:style>
  <w:style w:type="character" w:customStyle="1" w:styleId="WW8Num13z0">
    <w:name w:val="WW8Num13z0"/>
    <w:rsid w:val="006D026F"/>
    <w:rPr>
      <w:rFonts w:ascii="Cambria" w:eastAsia="Cambria" w:hAnsi="Cambria" w:cs="Cambria"/>
      <w:b/>
      <w:bCs/>
      <w:i w:val="0"/>
      <w:iCs w:val="0"/>
      <w:strike w:val="0"/>
      <w:dstrike w:val="0"/>
      <w:color w:val="000000"/>
      <w:sz w:val="22"/>
      <w:szCs w:val="22"/>
      <w:u w:val="none"/>
    </w:rPr>
  </w:style>
  <w:style w:type="character" w:customStyle="1" w:styleId="WW8Num14z0">
    <w:name w:val="WW8Num14z0"/>
    <w:rsid w:val="006D026F"/>
    <w:rPr>
      <w:rFonts w:ascii="Cambria" w:eastAsia="Cambria" w:hAnsi="Cambria" w:cs="Cambria"/>
      <w:b/>
      <w:bCs/>
      <w:i w:val="0"/>
      <w:iCs w:val="0"/>
      <w:strike w:val="0"/>
      <w:dstrike w:val="0"/>
      <w:color w:val="000000"/>
      <w:sz w:val="22"/>
      <w:szCs w:val="22"/>
      <w:u w:val="none"/>
    </w:rPr>
  </w:style>
  <w:style w:type="character" w:customStyle="1" w:styleId="WW8Num15z0">
    <w:name w:val="WW8Num15z0"/>
    <w:rsid w:val="006D026F"/>
    <w:rPr>
      <w:rFonts w:ascii="Cambria" w:eastAsia="Cambria" w:hAnsi="Cambria" w:cs="Cambria"/>
      <w:b/>
      <w:bCs/>
      <w:i w:val="0"/>
      <w:iCs w:val="0"/>
      <w:strike w:val="0"/>
      <w:dstrike w:val="0"/>
      <w:color w:val="000000"/>
      <w:sz w:val="22"/>
      <w:szCs w:val="22"/>
      <w:u w:val="none"/>
    </w:rPr>
  </w:style>
  <w:style w:type="character" w:customStyle="1" w:styleId="WW8Num16z0">
    <w:name w:val="WW8Num16z0"/>
    <w:rsid w:val="006D026F"/>
    <w:rPr>
      <w:rFonts w:ascii="Cambria" w:eastAsia="Cambria" w:hAnsi="Cambria" w:cs="Cambria"/>
      <w:b/>
      <w:bCs/>
      <w:i w:val="0"/>
      <w:iCs w:val="0"/>
      <w:strike w:val="0"/>
      <w:dstrike w:val="0"/>
      <w:color w:val="000000"/>
      <w:sz w:val="22"/>
      <w:szCs w:val="22"/>
      <w:u w:val="none"/>
    </w:rPr>
  </w:style>
  <w:style w:type="character" w:customStyle="1" w:styleId="WW8Num17z0">
    <w:name w:val="WW8Num17z0"/>
    <w:rsid w:val="006D026F"/>
    <w:rPr>
      <w:rFonts w:ascii="Cambria" w:hAnsi="Cambria" w:cs="Cambria"/>
      <w:b/>
      <w:bCs/>
      <w:i w:val="0"/>
      <w:iCs w:val="0"/>
      <w:strike w:val="0"/>
      <w:dstrike w:val="0"/>
      <w:color w:val="000000"/>
      <w:sz w:val="22"/>
      <w:szCs w:val="22"/>
      <w:u w:val="none"/>
    </w:rPr>
  </w:style>
  <w:style w:type="character" w:customStyle="1" w:styleId="WW8Num18z0">
    <w:name w:val="WW8Num18z0"/>
    <w:rsid w:val="006D026F"/>
    <w:rPr>
      <w:rFonts w:ascii="Wingdings 2" w:hAnsi="Wingdings 2" w:cs="OpenSymbol"/>
    </w:rPr>
  </w:style>
  <w:style w:type="character" w:customStyle="1" w:styleId="Absatz-Standardschriftart">
    <w:name w:val="Absatz-Standardschriftart"/>
    <w:rsid w:val="006D026F"/>
  </w:style>
  <w:style w:type="character" w:customStyle="1" w:styleId="WW-Absatz-Standardschriftart">
    <w:name w:val="WW-Absatz-Standardschriftart"/>
    <w:rsid w:val="006D026F"/>
  </w:style>
  <w:style w:type="character" w:styleId="Hyperlink">
    <w:name w:val="Hyperlink"/>
    <w:rsid w:val="006D026F"/>
    <w:rPr>
      <w:color w:val="0000FF"/>
      <w:u w:val="single"/>
    </w:rPr>
  </w:style>
  <w:style w:type="character" w:customStyle="1" w:styleId="WW8Num1z1">
    <w:name w:val="WW8Num1z1"/>
    <w:rsid w:val="006D026F"/>
    <w:rPr>
      <w:rFonts w:ascii="Courier New" w:eastAsia="Courier New" w:hAnsi="Courier New" w:cs="Courier New"/>
      <w:b w:val="0"/>
      <w:bCs w:val="0"/>
      <w:i w:val="0"/>
      <w:iCs w:val="0"/>
      <w:strike w:val="0"/>
      <w:dstrike w:val="0"/>
      <w:color w:val="000000"/>
      <w:sz w:val="20"/>
      <w:szCs w:val="20"/>
      <w:u w:val="none"/>
    </w:rPr>
  </w:style>
  <w:style w:type="character" w:customStyle="1" w:styleId="Bullets">
    <w:name w:val="Bullets"/>
    <w:rsid w:val="006D026F"/>
    <w:rPr>
      <w:rFonts w:ascii="OpenSymbol" w:eastAsia="OpenSymbol" w:hAnsi="OpenSymbol" w:cs="OpenSymbol"/>
    </w:rPr>
  </w:style>
  <w:style w:type="paragraph" w:customStyle="1" w:styleId="Heading">
    <w:name w:val="Heading"/>
    <w:basedOn w:val="Normal"/>
    <w:next w:val="BodyText"/>
    <w:rsid w:val="006D026F"/>
    <w:pPr>
      <w:keepNext/>
      <w:spacing w:before="240" w:after="120"/>
    </w:pPr>
    <w:rPr>
      <w:rFonts w:ascii="Arial" w:hAnsi="Arial"/>
      <w:sz w:val="28"/>
      <w:szCs w:val="28"/>
    </w:rPr>
  </w:style>
  <w:style w:type="paragraph" w:styleId="BodyText">
    <w:name w:val="Body Text"/>
    <w:basedOn w:val="Normal"/>
    <w:rsid w:val="006D026F"/>
    <w:pPr>
      <w:spacing w:after="120"/>
    </w:pPr>
  </w:style>
  <w:style w:type="paragraph" w:styleId="List">
    <w:name w:val="List"/>
    <w:basedOn w:val="BodyText"/>
    <w:rsid w:val="006D026F"/>
  </w:style>
  <w:style w:type="paragraph" w:styleId="Caption">
    <w:name w:val="caption"/>
    <w:basedOn w:val="Normal"/>
    <w:qFormat/>
    <w:rsid w:val="006D026F"/>
    <w:pPr>
      <w:suppressLineNumbers/>
      <w:spacing w:before="120" w:after="120"/>
    </w:pPr>
    <w:rPr>
      <w:i/>
      <w:iCs/>
    </w:rPr>
  </w:style>
  <w:style w:type="paragraph" w:customStyle="1" w:styleId="Index">
    <w:name w:val="Index"/>
    <w:basedOn w:val="Normal"/>
    <w:rsid w:val="006D026F"/>
    <w:pPr>
      <w:suppressLineNumbers/>
    </w:pPr>
  </w:style>
  <w:style w:type="paragraph" w:styleId="Header">
    <w:name w:val="header"/>
    <w:basedOn w:val="Normal"/>
    <w:rsid w:val="006D026F"/>
    <w:pPr>
      <w:tabs>
        <w:tab w:val="center" w:pos="4680"/>
        <w:tab w:val="right" w:pos="9360"/>
      </w:tabs>
    </w:pPr>
  </w:style>
  <w:style w:type="paragraph" w:styleId="Footer">
    <w:name w:val="footer"/>
    <w:basedOn w:val="Normal"/>
    <w:rsid w:val="006D026F"/>
    <w:pPr>
      <w:tabs>
        <w:tab w:val="center" w:pos="4320"/>
        <w:tab w:val="right" w:pos="8640"/>
      </w:tabs>
    </w:pPr>
  </w:style>
  <w:style w:type="paragraph" w:customStyle="1" w:styleId="ColorfulList-Accent11">
    <w:name w:val="Colorful List - Accent 11"/>
    <w:basedOn w:val="Normal"/>
    <w:uiPriority w:val="34"/>
    <w:qFormat/>
    <w:rsid w:val="006D026F"/>
    <w:pPr>
      <w:ind w:left="720"/>
    </w:pPr>
  </w:style>
  <w:style w:type="paragraph" w:customStyle="1" w:styleId="MediumGrid21">
    <w:name w:val="Medium Grid 21"/>
    <w:basedOn w:val="Normal"/>
    <w:qFormat/>
    <w:rsid w:val="006D026F"/>
    <w:pPr>
      <w:suppressAutoHyphens w:val="0"/>
    </w:pPr>
    <w:rPr>
      <w:rFonts w:ascii="Calibri" w:eastAsia="Times New Roman" w:hAnsi="Calibri" w:cs="Times New Roman"/>
      <w:sz w:val="22"/>
      <w:szCs w:val="22"/>
      <w:lang w:eastAsia="en-US" w:bidi="en-US"/>
    </w:rPr>
  </w:style>
  <w:style w:type="paragraph" w:customStyle="1" w:styleId="ecxmsolistparagraph">
    <w:name w:val="ecxmsolistparagraph"/>
    <w:basedOn w:val="Normal"/>
    <w:rsid w:val="00E27639"/>
    <w:pPr>
      <w:widowControl/>
      <w:suppressAutoHyphens w:val="0"/>
      <w:spacing w:after="324"/>
    </w:pPr>
    <w:rPr>
      <w:rFonts w:eastAsia="Times New Roman" w:cs="Times New Roman"/>
      <w:kern w:val="0"/>
      <w:lang w:eastAsia="en-US" w:bidi="ar-SA"/>
    </w:rPr>
  </w:style>
  <w:style w:type="character" w:customStyle="1" w:styleId="hl">
    <w:name w:val="hl"/>
    <w:basedOn w:val="DefaultParagraphFont"/>
    <w:rsid w:val="009B6EA4"/>
  </w:style>
  <w:style w:type="character" w:customStyle="1" w:styleId="apple-converted-space">
    <w:name w:val="apple-converted-space"/>
    <w:basedOn w:val="DefaultParagraphFont"/>
    <w:rsid w:val="009B6EA4"/>
  </w:style>
  <w:style w:type="character" w:customStyle="1" w:styleId="normalchar">
    <w:name w:val="normal__char"/>
    <w:basedOn w:val="DefaultParagraphFont"/>
    <w:rsid w:val="009B6EA4"/>
  </w:style>
  <w:style w:type="paragraph" w:styleId="ListParagraph">
    <w:name w:val="List Paragraph"/>
    <w:basedOn w:val="Normal"/>
    <w:uiPriority w:val="34"/>
    <w:qFormat/>
    <w:rsid w:val="001A5AD2"/>
    <w:pPr>
      <w:ind w:left="720"/>
      <w:contextualSpacing/>
    </w:pPr>
    <w:rPr>
      <w:szCs w:val="21"/>
    </w:rPr>
  </w:style>
  <w:style w:type="character" w:customStyle="1" w:styleId="Heading2Char">
    <w:name w:val="Heading 2 Char"/>
    <w:basedOn w:val="DefaultParagraphFont"/>
    <w:link w:val="Heading2"/>
    <w:rsid w:val="003746BE"/>
    <w:rPr>
      <w:rFonts w:ascii="Century Gothic" w:hAnsi="Century Gothic"/>
      <w:b/>
      <w:bCs/>
      <w:color w:val="000000"/>
    </w:rPr>
  </w:style>
  <w:style w:type="paragraph" w:customStyle="1" w:styleId="wordsection1">
    <w:name w:val="wordsection1"/>
    <w:basedOn w:val="Normal"/>
    <w:uiPriority w:val="99"/>
    <w:rsid w:val="00EE69B1"/>
    <w:pPr>
      <w:widowControl/>
      <w:suppressAutoHyphens w:val="0"/>
    </w:pPr>
    <w:rPr>
      <w:rFonts w:eastAsiaTheme="minorHAnsi" w:cs="Times New Roman"/>
      <w:kern w:val="0"/>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26F"/>
    <w:pPr>
      <w:widowControl w:val="0"/>
      <w:suppressAutoHyphens/>
    </w:pPr>
    <w:rPr>
      <w:rFonts w:eastAsia="Lucida Sans Unicode" w:cs="Mangal"/>
      <w:kern w:val="1"/>
      <w:sz w:val="24"/>
      <w:szCs w:val="24"/>
      <w:lang w:eastAsia="hi-IN" w:bidi="hi-IN"/>
    </w:rPr>
  </w:style>
  <w:style w:type="paragraph" w:styleId="Heading2">
    <w:name w:val="heading 2"/>
    <w:basedOn w:val="Normal"/>
    <w:next w:val="BodyText"/>
    <w:link w:val="Heading2Char"/>
    <w:qFormat/>
    <w:rsid w:val="003746BE"/>
    <w:pPr>
      <w:keepNext/>
      <w:keepLines/>
      <w:widowControl/>
      <w:tabs>
        <w:tab w:val="left" w:pos="5760"/>
      </w:tabs>
      <w:suppressAutoHyphens w:val="0"/>
      <w:spacing w:before="200" w:after="100"/>
      <w:jc w:val="both"/>
      <w:outlineLvl w:val="1"/>
    </w:pPr>
    <w:rPr>
      <w:rFonts w:ascii="Century Gothic" w:eastAsia="Times New Roman" w:hAnsi="Century Gothic" w:cs="Times New Roman"/>
      <w:b/>
      <w:bCs/>
      <w:color w:val="000000"/>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D026F"/>
    <w:rPr>
      <w:rFonts w:ascii="Verdana" w:eastAsia="Verdana" w:hAnsi="Verdana" w:cs="Verdana"/>
      <w:b w:val="0"/>
      <w:bCs w:val="0"/>
      <w:i w:val="0"/>
      <w:iCs w:val="0"/>
      <w:strike w:val="0"/>
      <w:dstrike w:val="0"/>
      <w:color w:val="000000"/>
      <w:sz w:val="20"/>
      <w:szCs w:val="20"/>
      <w:u w:val="none"/>
    </w:rPr>
  </w:style>
  <w:style w:type="character" w:customStyle="1" w:styleId="WW8Num2z0">
    <w:name w:val="WW8Num2z0"/>
    <w:rsid w:val="006D026F"/>
    <w:rPr>
      <w:rFonts w:ascii="Cambria" w:eastAsia="Cambria" w:hAnsi="Cambria" w:cs="Cambria"/>
      <w:b/>
      <w:bCs/>
      <w:i w:val="0"/>
      <w:iCs w:val="0"/>
      <w:strike w:val="0"/>
      <w:dstrike w:val="0"/>
      <w:color w:val="000000"/>
      <w:sz w:val="22"/>
      <w:szCs w:val="22"/>
      <w:u w:val="none"/>
    </w:rPr>
  </w:style>
  <w:style w:type="character" w:customStyle="1" w:styleId="WW8Num2z1">
    <w:name w:val="WW8Num2z1"/>
    <w:rsid w:val="006D026F"/>
    <w:rPr>
      <w:rFonts w:ascii="Courier New" w:hAnsi="Courier New"/>
    </w:rPr>
  </w:style>
  <w:style w:type="character" w:customStyle="1" w:styleId="WW8Num2z3">
    <w:name w:val="WW8Num2z3"/>
    <w:rsid w:val="006D026F"/>
    <w:rPr>
      <w:rFonts w:ascii="Symbol" w:hAnsi="Symbol"/>
    </w:rPr>
  </w:style>
  <w:style w:type="character" w:customStyle="1" w:styleId="WW8Num3z0">
    <w:name w:val="WW8Num3z0"/>
    <w:rsid w:val="006D026F"/>
    <w:rPr>
      <w:rFonts w:ascii="Cambria" w:eastAsia="Cambria" w:hAnsi="Cambria" w:cs="Cambria"/>
      <w:b/>
      <w:bCs/>
      <w:i w:val="0"/>
      <w:iCs w:val="0"/>
      <w:strike w:val="0"/>
      <w:dstrike w:val="0"/>
      <w:color w:val="000000"/>
      <w:sz w:val="22"/>
      <w:szCs w:val="22"/>
      <w:u w:val="none"/>
    </w:rPr>
  </w:style>
  <w:style w:type="character" w:customStyle="1" w:styleId="WW8Num4z0">
    <w:name w:val="WW8Num4z0"/>
    <w:rsid w:val="006D026F"/>
    <w:rPr>
      <w:rFonts w:ascii="Cambria" w:eastAsia="Cambria" w:hAnsi="Cambria" w:cs="Cambria"/>
      <w:b/>
      <w:bCs/>
      <w:i w:val="0"/>
      <w:iCs w:val="0"/>
      <w:strike w:val="0"/>
      <w:dstrike w:val="0"/>
      <w:color w:val="000000"/>
      <w:sz w:val="22"/>
      <w:szCs w:val="22"/>
      <w:u w:val="none"/>
    </w:rPr>
  </w:style>
  <w:style w:type="character" w:customStyle="1" w:styleId="WW8Num5z0">
    <w:name w:val="WW8Num5z0"/>
    <w:rsid w:val="006D026F"/>
    <w:rPr>
      <w:rFonts w:ascii="Cambria" w:eastAsia="Cambria" w:hAnsi="Cambria" w:cs="Cambria"/>
      <w:b/>
      <w:bCs/>
      <w:i w:val="0"/>
      <w:iCs w:val="0"/>
      <w:strike w:val="0"/>
      <w:dstrike w:val="0"/>
      <w:color w:val="000000"/>
      <w:sz w:val="22"/>
      <w:szCs w:val="22"/>
      <w:u w:val="none"/>
    </w:rPr>
  </w:style>
  <w:style w:type="character" w:customStyle="1" w:styleId="WW8Num6z0">
    <w:name w:val="WW8Num6z0"/>
    <w:rsid w:val="006D026F"/>
    <w:rPr>
      <w:rFonts w:ascii="Cambria" w:eastAsia="Cambria" w:hAnsi="Cambria" w:cs="Cambria"/>
      <w:b/>
      <w:bCs/>
      <w:i w:val="0"/>
      <w:iCs w:val="0"/>
      <w:strike w:val="0"/>
      <w:dstrike w:val="0"/>
      <w:color w:val="000000"/>
      <w:sz w:val="22"/>
      <w:szCs w:val="22"/>
      <w:u w:val="none"/>
    </w:rPr>
  </w:style>
  <w:style w:type="character" w:customStyle="1" w:styleId="WW8Num7z0">
    <w:name w:val="WW8Num7z0"/>
    <w:rsid w:val="006D026F"/>
    <w:rPr>
      <w:rFonts w:ascii="Cambria" w:eastAsia="Cambria" w:hAnsi="Cambria" w:cs="Cambria"/>
      <w:b/>
      <w:bCs/>
      <w:i w:val="0"/>
      <w:iCs w:val="0"/>
      <w:strike w:val="0"/>
      <w:dstrike w:val="0"/>
      <w:color w:val="000000"/>
      <w:sz w:val="22"/>
      <w:szCs w:val="22"/>
      <w:u w:val="none"/>
    </w:rPr>
  </w:style>
  <w:style w:type="character" w:customStyle="1" w:styleId="WW8Num8z0">
    <w:name w:val="WW8Num8z0"/>
    <w:rsid w:val="006D026F"/>
    <w:rPr>
      <w:rFonts w:ascii="Cambria" w:eastAsia="Cambria" w:hAnsi="Cambria" w:cs="Cambria"/>
      <w:b/>
      <w:bCs/>
      <w:i w:val="0"/>
      <w:iCs w:val="0"/>
      <w:strike w:val="0"/>
      <w:dstrike w:val="0"/>
      <w:color w:val="000000"/>
      <w:sz w:val="22"/>
      <w:szCs w:val="22"/>
      <w:u w:val="none"/>
    </w:rPr>
  </w:style>
  <w:style w:type="character" w:customStyle="1" w:styleId="WW8Num9z0">
    <w:name w:val="WW8Num9z0"/>
    <w:rsid w:val="006D026F"/>
    <w:rPr>
      <w:rFonts w:ascii="Cambria" w:eastAsia="Cambria" w:hAnsi="Cambria" w:cs="Cambria"/>
      <w:b/>
      <w:bCs/>
      <w:i w:val="0"/>
      <w:iCs w:val="0"/>
      <w:strike w:val="0"/>
      <w:dstrike w:val="0"/>
      <w:color w:val="000000"/>
      <w:sz w:val="22"/>
      <w:szCs w:val="22"/>
      <w:u w:val="none"/>
    </w:rPr>
  </w:style>
  <w:style w:type="character" w:customStyle="1" w:styleId="WW8Num10z0">
    <w:name w:val="WW8Num10z0"/>
    <w:rsid w:val="006D026F"/>
    <w:rPr>
      <w:rFonts w:ascii="Cambria" w:eastAsia="Cambria" w:hAnsi="Cambria" w:cs="Cambria"/>
      <w:b/>
      <w:bCs/>
      <w:i w:val="0"/>
      <w:iCs w:val="0"/>
      <w:strike w:val="0"/>
      <w:dstrike w:val="0"/>
      <w:color w:val="000000"/>
      <w:sz w:val="22"/>
      <w:szCs w:val="22"/>
      <w:u w:val="none"/>
    </w:rPr>
  </w:style>
  <w:style w:type="character" w:customStyle="1" w:styleId="WW8Num11z0">
    <w:name w:val="WW8Num11z0"/>
    <w:rsid w:val="006D026F"/>
    <w:rPr>
      <w:rFonts w:ascii="Cambria" w:eastAsia="Cambria" w:hAnsi="Cambria" w:cs="Cambria"/>
      <w:b/>
      <w:bCs/>
      <w:i w:val="0"/>
      <w:iCs w:val="0"/>
      <w:strike w:val="0"/>
      <w:dstrike w:val="0"/>
      <w:color w:val="000000"/>
      <w:sz w:val="22"/>
      <w:szCs w:val="22"/>
      <w:u w:val="none"/>
    </w:rPr>
  </w:style>
  <w:style w:type="character" w:customStyle="1" w:styleId="WW8Num12z0">
    <w:name w:val="WW8Num12z0"/>
    <w:rsid w:val="006D026F"/>
    <w:rPr>
      <w:rFonts w:ascii="Cambria" w:eastAsia="Cambria" w:hAnsi="Cambria" w:cs="Cambria"/>
      <w:b/>
      <w:bCs/>
      <w:i w:val="0"/>
      <w:iCs w:val="0"/>
      <w:strike w:val="0"/>
      <w:dstrike w:val="0"/>
      <w:color w:val="000000"/>
      <w:sz w:val="22"/>
      <w:szCs w:val="22"/>
      <w:u w:val="none"/>
    </w:rPr>
  </w:style>
  <w:style w:type="character" w:customStyle="1" w:styleId="WW8Num13z0">
    <w:name w:val="WW8Num13z0"/>
    <w:rsid w:val="006D026F"/>
    <w:rPr>
      <w:rFonts w:ascii="Cambria" w:eastAsia="Cambria" w:hAnsi="Cambria" w:cs="Cambria"/>
      <w:b/>
      <w:bCs/>
      <w:i w:val="0"/>
      <w:iCs w:val="0"/>
      <w:strike w:val="0"/>
      <w:dstrike w:val="0"/>
      <w:color w:val="000000"/>
      <w:sz w:val="22"/>
      <w:szCs w:val="22"/>
      <w:u w:val="none"/>
    </w:rPr>
  </w:style>
  <w:style w:type="character" w:customStyle="1" w:styleId="WW8Num14z0">
    <w:name w:val="WW8Num14z0"/>
    <w:rsid w:val="006D026F"/>
    <w:rPr>
      <w:rFonts w:ascii="Cambria" w:eastAsia="Cambria" w:hAnsi="Cambria" w:cs="Cambria"/>
      <w:b/>
      <w:bCs/>
      <w:i w:val="0"/>
      <w:iCs w:val="0"/>
      <w:strike w:val="0"/>
      <w:dstrike w:val="0"/>
      <w:color w:val="000000"/>
      <w:sz w:val="22"/>
      <w:szCs w:val="22"/>
      <w:u w:val="none"/>
    </w:rPr>
  </w:style>
  <w:style w:type="character" w:customStyle="1" w:styleId="WW8Num15z0">
    <w:name w:val="WW8Num15z0"/>
    <w:rsid w:val="006D026F"/>
    <w:rPr>
      <w:rFonts w:ascii="Cambria" w:eastAsia="Cambria" w:hAnsi="Cambria" w:cs="Cambria"/>
      <w:b/>
      <w:bCs/>
      <w:i w:val="0"/>
      <w:iCs w:val="0"/>
      <w:strike w:val="0"/>
      <w:dstrike w:val="0"/>
      <w:color w:val="000000"/>
      <w:sz w:val="22"/>
      <w:szCs w:val="22"/>
      <w:u w:val="none"/>
    </w:rPr>
  </w:style>
  <w:style w:type="character" w:customStyle="1" w:styleId="WW8Num16z0">
    <w:name w:val="WW8Num16z0"/>
    <w:rsid w:val="006D026F"/>
    <w:rPr>
      <w:rFonts w:ascii="Cambria" w:eastAsia="Cambria" w:hAnsi="Cambria" w:cs="Cambria"/>
      <w:b/>
      <w:bCs/>
      <w:i w:val="0"/>
      <w:iCs w:val="0"/>
      <w:strike w:val="0"/>
      <w:dstrike w:val="0"/>
      <w:color w:val="000000"/>
      <w:sz w:val="22"/>
      <w:szCs w:val="22"/>
      <w:u w:val="none"/>
    </w:rPr>
  </w:style>
  <w:style w:type="character" w:customStyle="1" w:styleId="WW8Num17z0">
    <w:name w:val="WW8Num17z0"/>
    <w:rsid w:val="006D026F"/>
    <w:rPr>
      <w:rFonts w:ascii="Cambria" w:hAnsi="Cambria" w:cs="Cambria"/>
      <w:b/>
      <w:bCs/>
      <w:i w:val="0"/>
      <w:iCs w:val="0"/>
      <w:strike w:val="0"/>
      <w:dstrike w:val="0"/>
      <w:color w:val="000000"/>
      <w:sz w:val="22"/>
      <w:szCs w:val="22"/>
      <w:u w:val="none"/>
    </w:rPr>
  </w:style>
  <w:style w:type="character" w:customStyle="1" w:styleId="WW8Num18z0">
    <w:name w:val="WW8Num18z0"/>
    <w:rsid w:val="006D026F"/>
    <w:rPr>
      <w:rFonts w:ascii="Wingdings 2" w:hAnsi="Wingdings 2" w:cs="OpenSymbol"/>
    </w:rPr>
  </w:style>
  <w:style w:type="character" w:customStyle="1" w:styleId="Absatz-Standardschriftart">
    <w:name w:val="Absatz-Standardschriftart"/>
    <w:rsid w:val="006D026F"/>
  </w:style>
  <w:style w:type="character" w:customStyle="1" w:styleId="WW-Absatz-Standardschriftart">
    <w:name w:val="WW-Absatz-Standardschriftart"/>
    <w:rsid w:val="006D026F"/>
  </w:style>
  <w:style w:type="character" w:styleId="Hyperlink">
    <w:name w:val="Hyperlink"/>
    <w:rsid w:val="006D026F"/>
    <w:rPr>
      <w:color w:val="0000FF"/>
      <w:u w:val="single"/>
    </w:rPr>
  </w:style>
  <w:style w:type="character" w:customStyle="1" w:styleId="WW8Num1z1">
    <w:name w:val="WW8Num1z1"/>
    <w:rsid w:val="006D026F"/>
    <w:rPr>
      <w:rFonts w:ascii="Courier New" w:eastAsia="Courier New" w:hAnsi="Courier New" w:cs="Courier New"/>
      <w:b w:val="0"/>
      <w:bCs w:val="0"/>
      <w:i w:val="0"/>
      <w:iCs w:val="0"/>
      <w:strike w:val="0"/>
      <w:dstrike w:val="0"/>
      <w:color w:val="000000"/>
      <w:sz w:val="20"/>
      <w:szCs w:val="20"/>
      <w:u w:val="none"/>
    </w:rPr>
  </w:style>
  <w:style w:type="character" w:customStyle="1" w:styleId="Bullets">
    <w:name w:val="Bullets"/>
    <w:rsid w:val="006D026F"/>
    <w:rPr>
      <w:rFonts w:ascii="OpenSymbol" w:eastAsia="OpenSymbol" w:hAnsi="OpenSymbol" w:cs="OpenSymbol"/>
    </w:rPr>
  </w:style>
  <w:style w:type="paragraph" w:customStyle="1" w:styleId="Heading">
    <w:name w:val="Heading"/>
    <w:basedOn w:val="Normal"/>
    <w:next w:val="BodyText"/>
    <w:rsid w:val="006D026F"/>
    <w:pPr>
      <w:keepNext/>
      <w:spacing w:before="240" w:after="120"/>
    </w:pPr>
    <w:rPr>
      <w:rFonts w:ascii="Arial" w:hAnsi="Arial"/>
      <w:sz w:val="28"/>
      <w:szCs w:val="28"/>
    </w:rPr>
  </w:style>
  <w:style w:type="paragraph" w:styleId="BodyText">
    <w:name w:val="Body Text"/>
    <w:basedOn w:val="Normal"/>
    <w:rsid w:val="006D026F"/>
    <w:pPr>
      <w:spacing w:after="120"/>
    </w:pPr>
  </w:style>
  <w:style w:type="paragraph" w:styleId="List">
    <w:name w:val="List"/>
    <w:basedOn w:val="BodyText"/>
    <w:rsid w:val="006D026F"/>
  </w:style>
  <w:style w:type="paragraph" w:styleId="Caption">
    <w:name w:val="caption"/>
    <w:basedOn w:val="Normal"/>
    <w:qFormat/>
    <w:rsid w:val="006D026F"/>
    <w:pPr>
      <w:suppressLineNumbers/>
      <w:spacing w:before="120" w:after="120"/>
    </w:pPr>
    <w:rPr>
      <w:i/>
      <w:iCs/>
    </w:rPr>
  </w:style>
  <w:style w:type="paragraph" w:customStyle="1" w:styleId="Index">
    <w:name w:val="Index"/>
    <w:basedOn w:val="Normal"/>
    <w:rsid w:val="006D026F"/>
    <w:pPr>
      <w:suppressLineNumbers/>
    </w:pPr>
  </w:style>
  <w:style w:type="paragraph" w:styleId="Header">
    <w:name w:val="header"/>
    <w:basedOn w:val="Normal"/>
    <w:rsid w:val="006D026F"/>
    <w:pPr>
      <w:tabs>
        <w:tab w:val="center" w:pos="4680"/>
        <w:tab w:val="right" w:pos="9360"/>
      </w:tabs>
    </w:pPr>
  </w:style>
  <w:style w:type="paragraph" w:styleId="Footer">
    <w:name w:val="footer"/>
    <w:basedOn w:val="Normal"/>
    <w:rsid w:val="006D026F"/>
    <w:pPr>
      <w:tabs>
        <w:tab w:val="center" w:pos="4320"/>
        <w:tab w:val="right" w:pos="8640"/>
      </w:tabs>
    </w:pPr>
  </w:style>
  <w:style w:type="paragraph" w:customStyle="1" w:styleId="ColorfulList-Accent11">
    <w:name w:val="Colorful List - Accent 11"/>
    <w:basedOn w:val="Normal"/>
    <w:uiPriority w:val="34"/>
    <w:qFormat/>
    <w:rsid w:val="006D026F"/>
    <w:pPr>
      <w:ind w:left="720"/>
    </w:pPr>
  </w:style>
  <w:style w:type="paragraph" w:customStyle="1" w:styleId="MediumGrid21">
    <w:name w:val="Medium Grid 21"/>
    <w:basedOn w:val="Normal"/>
    <w:qFormat/>
    <w:rsid w:val="006D026F"/>
    <w:pPr>
      <w:suppressAutoHyphens w:val="0"/>
    </w:pPr>
    <w:rPr>
      <w:rFonts w:ascii="Calibri" w:eastAsia="Times New Roman" w:hAnsi="Calibri" w:cs="Times New Roman"/>
      <w:sz w:val="22"/>
      <w:szCs w:val="22"/>
      <w:lang w:eastAsia="en-US" w:bidi="en-US"/>
    </w:rPr>
  </w:style>
  <w:style w:type="paragraph" w:customStyle="1" w:styleId="ecxmsolistparagraph">
    <w:name w:val="ecxmsolistparagraph"/>
    <w:basedOn w:val="Normal"/>
    <w:rsid w:val="00E27639"/>
    <w:pPr>
      <w:widowControl/>
      <w:suppressAutoHyphens w:val="0"/>
      <w:spacing w:after="324"/>
    </w:pPr>
    <w:rPr>
      <w:rFonts w:eastAsia="Times New Roman" w:cs="Times New Roman"/>
      <w:kern w:val="0"/>
      <w:lang w:eastAsia="en-US" w:bidi="ar-SA"/>
    </w:rPr>
  </w:style>
  <w:style w:type="character" w:customStyle="1" w:styleId="hl">
    <w:name w:val="hl"/>
    <w:basedOn w:val="DefaultParagraphFont"/>
    <w:rsid w:val="009B6EA4"/>
  </w:style>
  <w:style w:type="character" w:customStyle="1" w:styleId="apple-converted-space">
    <w:name w:val="apple-converted-space"/>
    <w:basedOn w:val="DefaultParagraphFont"/>
    <w:rsid w:val="009B6EA4"/>
  </w:style>
  <w:style w:type="character" w:customStyle="1" w:styleId="normalchar">
    <w:name w:val="normal__char"/>
    <w:basedOn w:val="DefaultParagraphFont"/>
    <w:rsid w:val="009B6EA4"/>
  </w:style>
  <w:style w:type="paragraph" w:styleId="ListParagraph">
    <w:name w:val="List Paragraph"/>
    <w:basedOn w:val="Normal"/>
    <w:uiPriority w:val="34"/>
    <w:qFormat/>
    <w:rsid w:val="001A5AD2"/>
    <w:pPr>
      <w:ind w:left="720"/>
      <w:contextualSpacing/>
    </w:pPr>
    <w:rPr>
      <w:szCs w:val="21"/>
    </w:rPr>
  </w:style>
  <w:style w:type="character" w:customStyle="1" w:styleId="Heading2Char">
    <w:name w:val="Heading 2 Char"/>
    <w:basedOn w:val="DefaultParagraphFont"/>
    <w:link w:val="Heading2"/>
    <w:rsid w:val="003746BE"/>
    <w:rPr>
      <w:rFonts w:ascii="Century Gothic" w:hAnsi="Century Gothic"/>
      <w:b/>
      <w:bCs/>
      <w:color w:val="000000"/>
    </w:rPr>
  </w:style>
</w:styles>
</file>

<file path=word/webSettings.xml><?xml version="1.0" encoding="utf-8"?>
<w:webSettings xmlns:r="http://schemas.openxmlformats.org/officeDocument/2006/relationships" xmlns:w="http://schemas.openxmlformats.org/wordprocessingml/2006/main">
  <w:divs>
    <w:div w:id="53938326">
      <w:bodyDiv w:val="1"/>
      <w:marLeft w:val="0"/>
      <w:marRight w:val="0"/>
      <w:marTop w:val="0"/>
      <w:marBottom w:val="0"/>
      <w:divBdr>
        <w:top w:val="none" w:sz="0" w:space="0" w:color="auto"/>
        <w:left w:val="none" w:sz="0" w:space="0" w:color="auto"/>
        <w:bottom w:val="none" w:sz="0" w:space="0" w:color="auto"/>
        <w:right w:val="none" w:sz="0" w:space="0" w:color="auto"/>
      </w:divBdr>
      <w:divsChild>
        <w:div w:id="1150364381">
          <w:marLeft w:val="0"/>
          <w:marRight w:val="0"/>
          <w:marTop w:val="0"/>
          <w:marBottom w:val="0"/>
          <w:divBdr>
            <w:top w:val="none" w:sz="0" w:space="0" w:color="auto"/>
            <w:left w:val="none" w:sz="0" w:space="0" w:color="auto"/>
            <w:bottom w:val="none" w:sz="0" w:space="0" w:color="auto"/>
            <w:right w:val="none" w:sz="0" w:space="0" w:color="auto"/>
          </w:divBdr>
          <w:divsChild>
            <w:div w:id="876161152">
              <w:marLeft w:val="0"/>
              <w:marRight w:val="0"/>
              <w:marTop w:val="0"/>
              <w:marBottom w:val="0"/>
              <w:divBdr>
                <w:top w:val="none" w:sz="0" w:space="0" w:color="auto"/>
                <w:left w:val="none" w:sz="0" w:space="0" w:color="auto"/>
                <w:bottom w:val="none" w:sz="0" w:space="0" w:color="auto"/>
                <w:right w:val="none" w:sz="0" w:space="0" w:color="auto"/>
              </w:divBdr>
              <w:divsChild>
                <w:div w:id="550962895">
                  <w:marLeft w:val="0"/>
                  <w:marRight w:val="0"/>
                  <w:marTop w:val="0"/>
                  <w:marBottom w:val="0"/>
                  <w:divBdr>
                    <w:top w:val="none" w:sz="0" w:space="0" w:color="auto"/>
                    <w:left w:val="none" w:sz="0" w:space="0" w:color="auto"/>
                    <w:bottom w:val="none" w:sz="0" w:space="0" w:color="auto"/>
                    <w:right w:val="none" w:sz="0" w:space="0" w:color="auto"/>
                  </w:divBdr>
                  <w:divsChild>
                    <w:div w:id="129828852">
                      <w:marLeft w:val="0"/>
                      <w:marRight w:val="0"/>
                      <w:marTop w:val="0"/>
                      <w:marBottom w:val="0"/>
                      <w:divBdr>
                        <w:top w:val="none" w:sz="0" w:space="0" w:color="auto"/>
                        <w:left w:val="none" w:sz="0" w:space="0" w:color="auto"/>
                        <w:bottom w:val="none" w:sz="0" w:space="0" w:color="auto"/>
                        <w:right w:val="none" w:sz="0" w:space="0" w:color="auto"/>
                      </w:divBdr>
                      <w:divsChild>
                        <w:div w:id="1382750370">
                          <w:marLeft w:val="0"/>
                          <w:marRight w:val="0"/>
                          <w:marTop w:val="0"/>
                          <w:marBottom w:val="0"/>
                          <w:divBdr>
                            <w:top w:val="none" w:sz="0" w:space="0" w:color="auto"/>
                            <w:left w:val="none" w:sz="0" w:space="0" w:color="auto"/>
                            <w:bottom w:val="none" w:sz="0" w:space="0" w:color="auto"/>
                            <w:right w:val="none" w:sz="0" w:space="0" w:color="auto"/>
                          </w:divBdr>
                          <w:divsChild>
                            <w:div w:id="514880686">
                              <w:marLeft w:val="0"/>
                              <w:marRight w:val="0"/>
                              <w:marTop w:val="0"/>
                              <w:marBottom w:val="0"/>
                              <w:divBdr>
                                <w:top w:val="none" w:sz="0" w:space="0" w:color="auto"/>
                                <w:left w:val="none" w:sz="0" w:space="0" w:color="auto"/>
                                <w:bottom w:val="none" w:sz="0" w:space="0" w:color="auto"/>
                                <w:right w:val="none" w:sz="0" w:space="0" w:color="auto"/>
                              </w:divBdr>
                              <w:divsChild>
                                <w:div w:id="814489393">
                                  <w:marLeft w:val="0"/>
                                  <w:marRight w:val="0"/>
                                  <w:marTop w:val="0"/>
                                  <w:marBottom w:val="0"/>
                                  <w:divBdr>
                                    <w:top w:val="none" w:sz="0" w:space="0" w:color="auto"/>
                                    <w:left w:val="none" w:sz="0" w:space="0" w:color="auto"/>
                                    <w:bottom w:val="none" w:sz="0" w:space="0" w:color="auto"/>
                                    <w:right w:val="none" w:sz="0" w:space="0" w:color="auto"/>
                                  </w:divBdr>
                                  <w:divsChild>
                                    <w:div w:id="992635763">
                                      <w:marLeft w:val="0"/>
                                      <w:marRight w:val="0"/>
                                      <w:marTop w:val="0"/>
                                      <w:marBottom w:val="0"/>
                                      <w:divBdr>
                                        <w:top w:val="none" w:sz="0" w:space="0" w:color="auto"/>
                                        <w:left w:val="none" w:sz="0" w:space="0" w:color="auto"/>
                                        <w:bottom w:val="none" w:sz="0" w:space="0" w:color="auto"/>
                                        <w:right w:val="none" w:sz="0" w:space="0" w:color="auto"/>
                                      </w:divBdr>
                                      <w:divsChild>
                                        <w:div w:id="570894891">
                                          <w:marLeft w:val="0"/>
                                          <w:marRight w:val="0"/>
                                          <w:marTop w:val="0"/>
                                          <w:marBottom w:val="0"/>
                                          <w:divBdr>
                                            <w:top w:val="none" w:sz="0" w:space="0" w:color="auto"/>
                                            <w:left w:val="none" w:sz="0" w:space="0" w:color="auto"/>
                                            <w:bottom w:val="none" w:sz="0" w:space="0" w:color="auto"/>
                                            <w:right w:val="none" w:sz="0" w:space="0" w:color="auto"/>
                                          </w:divBdr>
                                          <w:divsChild>
                                            <w:div w:id="868638167">
                                              <w:marLeft w:val="0"/>
                                              <w:marRight w:val="0"/>
                                              <w:marTop w:val="0"/>
                                              <w:marBottom w:val="0"/>
                                              <w:divBdr>
                                                <w:top w:val="none" w:sz="0" w:space="0" w:color="auto"/>
                                                <w:left w:val="none" w:sz="0" w:space="0" w:color="auto"/>
                                                <w:bottom w:val="none" w:sz="0" w:space="0" w:color="auto"/>
                                                <w:right w:val="none" w:sz="0" w:space="0" w:color="auto"/>
                                              </w:divBdr>
                                              <w:divsChild>
                                                <w:div w:id="330763099">
                                                  <w:marLeft w:val="0"/>
                                                  <w:marRight w:val="0"/>
                                                  <w:marTop w:val="0"/>
                                                  <w:marBottom w:val="0"/>
                                                  <w:divBdr>
                                                    <w:top w:val="none" w:sz="0" w:space="0" w:color="auto"/>
                                                    <w:left w:val="none" w:sz="0" w:space="0" w:color="auto"/>
                                                    <w:bottom w:val="none" w:sz="0" w:space="0" w:color="auto"/>
                                                    <w:right w:val="none" w:sz="0" w:space="0" w:color="auto"/>
                                                  </w:divBdr>
                                                  <w:divsChild>
                                                    <w:div w:id="810291735">
                                                      <w:marLeft w:val="0"/>
                                                      <w:marRight w:val="0"/>
                                                      <w:marTop w:val="0"/>
                                                      <w:marBottom w:val="0"/>
                                                      <w:divBdr>
                                                        <w:top w:val="none" w:sz="0" w:space="0" w:color="auto"/>
                                                        <w:left w:val="none" w:sz="0" w:space="0" w:color="auto"/>
                                                        <w:bottom w:val="none" w:sz="0" w:space="0" w:color="auto"/>
                                                        <w:right w:val="none" w:sz="0" w:space="0" w:color="auto"/>
                                                      </w:divBdr>
                                                      <w:divsChild>
                                                        <w:div w:id="697510966">
                                                          <w:marLeft w:val="0"/>
                                                          <w:marRight w:val="0"/>
                                                          <w:marTop w:val="0"/>
                                                          <w:marBottom w:val="0"/>
                                                          <w:divBdr>
                                                            <w:top w:val="single" w:sz="6" w:space="0" w:color="CCCCCC"/>
                                                            <w:left w:val="single" w:sz="6" w:space="0" w:color="CCCCCC"/>
                                                            <w:bottom w:val="single" w:sz="6" w:space="0" w:color="CCCCCC"/>
                                                            <w:right w:val="single" w:sz="6" w:space="0" w:color="CCCCCC"/>
                                                          </w:divBdr>
                                                          <w:divsChild>
                                                            <w:div w:id="1924558800">
                                                              <w:marLeft w:val="0"/>
                                                              <w:marRight w:val="0"/>
                                                              <w:marTop w:val="0"/>
                                                              <w:marBottom w:val="0"/>
                                                              <w:divBdr>
                                                                <w:top w:val="none" w:sz="0" w:space="0" w:color="auto"/>
                                                                <w:left w:val="none" w:sz="0" w:space="0" w:color="auto"/>
                                                                <w:bottom w:val="none" w:sz="0" w:space="0" w:color="auto"/>
                                                                <w:right w:val="none" w:sz="0" w:space="0" w:color="auto"/>
                                                              </w:divBdr>
                                                              <w:divsChild>
                                                                <w:div w:id="1557424595">
                                                                  <w:marLeft w:val="0"/>
                                                                  <w:marRight w:val="0"/>
                                                                  <w:marTop w:val="0"/>
                                                                  <w:marBottom w:val="0"/>
                                                                  <w:divBdr>
                                                                    <w:top w:val="none" w:sz="0" w:space="0" w:color="auto"/>
                                                                    <w:left w:val="none" w:sz="0" w:space="0" w:color="auto"/>
                                                                    <w:bottom w:val="none" w:sz="0" w:space="0" w:color="auto"/>
                                                                    <w:right w:val="none" w:sz="0" w:space="0" w:color="auto"/>
                                                                  </w:divBdr>
                                                                  <w:divsChild>
                                                                    <w:div w:id="509875821">
                                                                      <w:marLeft w:val="-15"/>
                                                                      <w:marRight w:val="-15"/>
                                                                      <w:marTop w:val="0"/>
                                                                      <w:marBottom w:val="0"/>
                                                                      <w:divBdr>
                                                                        <w:top w:val="none" w:sz="0" w:space="0" w:color="auto"/>
                                                                        <w:left w:val="none" w:sz="0" w:space="0" w:color="auto"/>
                                                                        <w:bottom w:val="none" w:sz="0" w:space="0" w:color="auto"/>
                                                                        <w:right w:val="none" w:sz="0" w:space="0" w:color="auto"/>
                                                                      </w:divBdr>
                                                                      <w:divsChild>
                                                                        <w:div w:id="707415663">
                                                                          <w:marLeft w:val="-6000"/>
                                                                          <w:marRight w:val="0"/>
                                                                          <w:marTop w:val="0"/>
                                                                          <w:marBottom w:val="135"/>
                                                                          <w:divBdr>
                                                                            <w:top w:val="none" w:sz="0" w:space="0" w:color="auto"/>
                                                                            <w:left w:val="none" w:sz="0" w:space="0" w:color="auto"/>
                                                                            <w:bottom w:val="none" w:sz="0" w:space="0" w:color="auto"/>
                                                                            <w:right w:val="none" w:sz="0" w:space="0" w:color="auto"/>
                                                                          </w:divBdr>
                                                                          <w:divsChild>
                                                                            <w:div w:id="557859359">
                                                                              <w:marLeft w:val="0"/>
                                                                              <w:marRight w:val="0"/>
                                                                              <w:marTop w:val="0"/>
                                                                              <w:marBottom w:val="0"/>
                                                                              <w:divBdr>
                                                                                <w:top w:val="none" w:sz="0" w:space="0" w:color="auto"/>
                                                                                <w:left w:val="none" w:sz="0" w:space="0" w:color="auto"/>
                                                                                <w:bottom w:val="none" w:sz="0" w:space="0" w:color="auto"/>
                                                                                <w:right w:val="none" w:sz="0" w:space="0" w:color="auto"/>
                                                                              </w:divBdr>
                                                                              <w:divsChild>
                                                                                <w:div w:id="187722640">
                                                                                  <w:marLeft w:val="0"/>
                                                                                  <w:marRight w:val="0"/>
                                                                                  <w:marTop w:val="0"/>
                                                                                  <w:marBottom w:val="0"/>
                                                                                  <w:divBdr>
                                                                                    <w:top w:val="none" w:sz="0" w:space="0" w:color="auto"/>
                                                                                    <w:left w:val="none" w:sz="0" w:space="0" w:color="auto"/>
                                                                                    <w:bottom w:val="none" w:sz="0" w:space="0" w:color="auto"/>
                                                                                    <w:right w:val="none" w:sz="0" w:space="0" w:color="auto"/>
                                                                                  </w:divBdr>
                                                                                  <w:divsChild>
                                                                                    <w:div w:id="284891425">
                                                                                      <w:marLeft w:val="0"/>
                                                                                      <w:marRight w:val="0"/>
                                                                                      <w:marTop w:val="0"/>
                                                                                      <w:marBottom w:val="0"/>
                                                                                      <w:divBdr>
                                                                                        <w:top w:val="none" w:sz="0" w:space="0" w:color="auto"/>
                                                                                        <w:left w:val="none" w:sz="0" w:space="0" w:color="auto"/>
                                                                                        <w:bottom w:val="none" w:sz="0" w:space="0" w:color="auto"/>
                                                                                        <w:right w:val="none" w:sz="0" w:space="0" w:color="auto"/>
                                                                                      </w:divBdr>
                                                                                      <w:divsChild>
                                                                                        <w:div w:id="596331552">
                                                                                          <w:marLeft w:val="0"/>
                                                                                          <w:marRight w:val="0"/>
                                                                                          <w:marTop w:val="0"/>
                                                                                          <w:marBottom w:val="0"/>
                                                                                          <w:divBdr>
                                                                                            <w:top w:val="single" w:sz="6" w:space="0" w:color="666666"/>
                                                                                            <w:left w:val="single" w:sz="6" w:space="0" w:color="CCCCCC"/>
                                                                                            <w:bottom w:val="single" w:sz="6" w:space="0" w:color="CCCCCC"/>
                                                                                            <w:right w:val="single" w:sz="6" w:space="0" w:color="CCCCCC"/>
                                                                                          </w:divBdr>
                                                                                          <w:divsChild>
                                                                                            <w:div w:id="1306275624">
                                                                                              <w:marLeft w:val="30"/>
                                                                                              <w:marRight w:val="0"/>
                                                                                              <w:marTop w:val="0"/>
                                                                                              <w:marBottom w:val="0"/>
                                                                                              <w:divBdr>
                                                                                                <w:top w:val="none" w:sz="0" w:space="0" w:color="auto"/>
                                                                                                <w:left w:val="none" w:sz="0" w:space="0" w:color="auto"/>
                                                                                                <w:bottom w:val="none" w:sz="0" w:space="0" w:color="auto"/>
                                                                                                <w:right w:val="none" w:sz="0" w:space="0" w:color="auto"/>
                                                                                              </w:divBdr>
                                                                                              <w:divsChild>
                                                                                                <w:div w:id="313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878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uancorrea@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2464</Words>
  <Characters>14050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Sysintelli</Company>
  <LinksUpToDate>false</LinksUpToDate>
  <CharactersWithSpaces>16482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Ruan</dc:creator>
  <cp:lastModifiedBy>lav</cp:lastModifiedBy>
  <cp:revision>2</cp:revision>
  <cp:lastPrinted>2014-04-02T03:03:00Z</cp:lastPrinted>
  <dcterms:created xsi:type="dcterms:W3CDTF">2014-08-25T15:02:00Z</dcterms:created>
  <dcterms:modified xsi:type="dcterms:W3CDTF">2014-08-25T15:02:00Z</dcterms:modified>
</cp:coreProperties>
</file>