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DC2D82" w14:textId="12197D20" w:rsidR="002F11D6" w:rsidRDefault="002F11D6" w:rsidP="002F11D6">
      <w:pPr>
        <w:spacing w:before="83"/>
        <w:ind w:right="4734"/>
        <w:jc w:val="both"/>
        <w:outlineLvl w:val="0"/>
        <w:rPr>
          <w:rFonts w:ascii="Calibri" w:eastAsia="Arial" w:hAnsi="Calibri" w:cs="Arial"/>
          <w:b/>
          <w:color w:val="1F497D" w:themeColor="text2"/>
          <w:sz w:val="24"/>
          <w:szCs w:val="24"/>
        </w:rPr>
      </w:pPr>
      <w:bookmarkStart w:id="0" w:name="_GoBack"/>
      <w:bookmarkEnd w:id="0"/>
      <w:r w:rsidRPr="00FA4293">
        <w:rPr>
          <w:rFonts w:ascii="Calibri" w:eastAsia="Arial" w:hAnsi="Calibri" w:cs="Arial"/>
          <w:b/>
          <w:color w:val="1F497D" w:themeColor="text2"/>
          <w:spacing w:val="-3"/>
          <w:sz w:val="24"/>
          <w:szCs w:val="24"/>
        </w:rPr>
        <w:t>S</w:t>
      </w:r>
      <w:r w:rsidRPr="00FA4293">
        <w:rPr>
          <w:rFonts w:ascii="Calibri" w:eastAsia="Arial" w:hAnsi="Calibri" w:cs="Arial"/>
          <w:b/>
          <w:color w:val="1F497D" w:themeColor="text2"/>
          <w:spacing w:val="-6"/>
          <w:sz w:val="24"/>
          <w:szCs w:val="24"/>
        </w:rPr>
        <w:t>w</w:t>
      </w:r>
      <w:r w:rsidRPr="00FA4293">
        <w:rPr>
          <w:rFonts w:ascii="Calibri" w:eastAsia="Arial" w:hAnsi="Calibri" w:cs="Arial"/>
          <w:b/>
          <w:color w:val="1F497D" w:themeColor="text2"/>
          <w:spacing w:val="-1"/>
          <w:sz w:val="24"/>
          <w:szCs w:val="24"/>
        </w:rPr>
        <w:t>a</w:t>
      </w:r>
      <w:r w:rsidRPr="00FA4293">
        <w:rPr>
          <w:rFonts w:ascii="Calibri" w:eastAsia="Arial" w:hAnsi="Calibri" w:cs="Arial"/>
          <w:b/>
          <w:color w:val="1F497D" w:themeColor="text2"/>
          <w:spacing w:val="3"/>
          <w:sz w:val="24"/>
          <w:szCs w:val="24"/>
        </w:rPr>
        <w:t>t</w:t>
      </w:r>
      <w:r w:rsidRPr="00FA4293">
        <w:rPr>
          <w:rFonts w:ascii="Calibri" w:eastAsia="Arial" w:hAnsi="Calibri" w:cs="Arial"/>
          <w:b/>
          <w:color w:val="1F497D" w:themeColor="text2"/>
          <w:sz w:val="24"/>
          <w:szCs w:val="24"/>
        </w:rPr>
        <w:t>i</w:t>
      </w:r>
      <w:r w:rsidRPr="00FA4293">
        <w:rPr>
          <w:rFonts w:ascii="Calibri" w:eastAsia="Arial" w:hAnsi="Calibri" w:cs="Arial"/>
          <w:b/>
          <w:color w:val="1F497D" w:themeColor="text2"/>
          <w:spacing w:val="-1"/>
          <w:sz w:val="24"/>
          <w:szCs w:val="24"/>
        </w:rPr>
        <w:t xml:space="preserve"> </w:t>
      </w:r>
      <w:r>
        <w:rPr>
          <w:rFonts w:ascii="Calibri" w:eastAsia="Arial" w:hAnsi="Calibri" w:cs="Arial"/>
          <w:b/>
          <w:color w:val="1F497D" w:themeColor="text2"/>
          <w:spacing w:val="-4"/>
          <w:sz w:val="24"/>
          <w:szCs w:val="24"/>
        </w:rPr>
        <w:t>Java Developer</w:t>
      </w:r>
    </w:p>
    <w:p w14:paraId="45CAA06E" w14:textId="77777777" w:rsidR="002F11D6" w:rsidRPr="001C548F" w:rsidRDefault="002F11D6" w:rsidP="002F11D6">
      <w:pPr>
        <w:spacing w:before="83"/>
        <w:ind w:right="4734"/>
        <w:jc w:val="both"/>
        <w:outlineLvl w:val="0"/>
        <w:rPr>
          <w:rFonts w:asciiTheme="minorHAnsi" w:hAnsiTheme="minorHAnsi" w:cstheme="minorHAnsi"/>
          <w:sz w:val="24"/>
          <w:szCs w:val="24"/>
        </w:rPr>
      </w:pPr>
      <w:hyperlink r:id="rId7" w:history="1">
        <w:r w:rsidRPr="001C548F">
          <w:rPr>
            <w:rStyle w:val="Hyperlink"/>
            <w:rFonts w:asciiTheme="minorHAnsi" w:hAnsiTheme="minorHAnsi" w:cstheme="minorHAnsi"/>
            <w:sz w:val="24"/>
            <w:szCs w:val="24"/>
          </w:rPr>
          <w:t>swati.javadeveloper@gmail.com</w:t>
        </w:r>
      </w:hyperlink>
    </w:p>
    <w:p w14:paraId="09796B63" w14:textId="77777777" w:rsidR="002F11D6" w:rsidRPr="00EA29A3" w:rsidRDefault="002F11D6" w:rsidP="002F11D6">
      <w:pPr>
        <w:spacing w:before="83"/>
        <w:ind w:right="4734"/>
        <w:jc w:val="both"/>
        <w:outlineLvl w:val="0"/>
        <w:rPr>
          <w:rFonts w:ascii="Calibri" w:eastAsia="Arial" w:hAnsi="Calibri" w:cs="Arial"/>
          <w:color w:val="1F497D" w:themeColor="text2"/>
          <w:sz w:val="24"/>
          <w:szCs w:val="24"/>
        </w:rPr>
      </w:pPr>
      <w:r>
        <w:rPr>
          <w:rFonts w:ascii="Calibri" w:eastAsia="Arial" w:hAnsi="Calibri" w:cs="Arial"/>
          <w:color w:val="1F497D" w:themeColor="text2"/>
          <w:sz w:val="24"/>
          <w:szCs w:val="24"/>
        </w:rPr>
        <w:t>908-315-3737</w:t>
      </w:r>
    </w:p>
    <w:p w14:paraId="62F559BB" w14:textId="29FAFD82" w:rsidR="0075624F" w:rsidRDefault="0075624F" w:rsidP="002F11D6">
      <w:pPr>
        <w:spacing w:before="83"/>
        <w:ind w:right="4734"/>
        <w:jc w:val="both"/>
        <w:outlineLvl w:val="0"/>
        <w:rPr>
          <w:rFonts w:ascii="Calibri" w:hAnsi="Calibri"/>
          <w:color w:val="1F497D" w:themeColor="text2"/>
          <w:sz w:val="22"/>
          <w:szCs w:val="22"/>
        </w:rPr>
      </w:pPr>
    </w:p>
    <w:p w14:paraId="4D3BA737" w14:textId="77777777" w:rsidR="00194A58" w:rsidRPr="004E0187" w:rsidRDefault="00194A58">
      <w:pPr>
        <w:spacing w:line="200" w:lineRule="exact"/>
        <w:rPr>
          <w:rFonts w:ascii="Calibri" w:hAnsi="Calibri"/>
          <w:color w:val="1F497D" w:themeColor="text2"/>
          <w:sz w:val="22"/>
          <w:szCs w:val="22"/>
        </w:rPr>
      </w:pPr>
    </w:p>
    <w:p w14:paraId="2ECFAAFA" w14:textId="77777777" w:rsidR="001C384F" w:rsidRPr="004E0187" w:rsidRDefault="00FD07AF" w:rsidP="008846C5">
      <w:pPr>
        <w:ind w:left="100"/>
        <w:outlineLvl w:val="0"/>
        <w:rPr>
          <w:rFonts w:ascii="Calibri" w:eastAsia="Cambria" w:hAnsi="Calibri" w:cs="Cambria"/>
          <w:b/>
          <w:color w:val="1F497D" w:themeColor="text2"/>
          <w:spacing w:val="-4"/>
          <w:sz w:val="22"/>
          <w:szCs w:val="22"/>
          <w:u w:val="single"/>
        </w:rPr>
      </w:pPr>
      <w:r w:rsidRPr="004E0187">
        <w:rPr>
          <w:rFonts w:ascii="Calibri" w:eastAsia="Cambria" w:hAnsi="Calibri" w:cs="Cambria"/>
          <w:b/>
          <w:color w:val="1F497D" w:themeColor="text2"/>
          <w:spacing w:val="-4"/>
          <w:sz w:val="22"/>
          <w:szCs w:val="22"/>
          <w:u w:val="single"/>
        </w:rPr>
        <w:t>Summary</w:t>
      </w:r>
    </w:p>
    <w:p w14:paraId="591B6EC0" w14:textId="1CCED1B6" w:rsidR="001C384F" w:rsidRPr="004E0187" w:rsidRDefault="00FC10C0" w:rsidP="00D01F91">
      <w:pPr>
        <w:pStyle w:val="ListParagraph"/>
        <w:numPr>
          <w:ilvl w:val="0"/>
          <w:numId w:val="3"/>
        </w:numPr>
        <w:spacing w:line="240" w:lineRule="exact"/>
        <w:rPr>
          <w:rFonts w:ascii="Calibri" w:eastAsia="Cambria" w:hAnsi="Calibri" w:cs="Cambria"/>
          <w:color w:val="1F497D" w:themeColor="text2"/>
          <w:spacing w:val="-4"/>
          <w:sz w:val="22"/>
          <w:szCs w:val="22"/>
        </w:rPr>
      </w:pPr>
      <w:r>
        <w:rPr>
          <w:rFonts w:ascii="Calibri" w:eastAsia="Cambria" w:hAnsi="Calibri" w:cs="Cambria"/>
          <w:b/>
          <w:color w:val="1F497D" w:themeColor="text2"/>
          <w:spacing w:val="-4"/>
          <w:sz w:val="22"/>
          <w:szCs w:val="22"/>
        </w:rPr>
        <w:t>7</w:t>
      </w:r>
      <w:r w:rsidR="00E915FB" w:rsidRPr="004E0187">
        <w:rPr>
          <w:rFonts w:ascii="Calibri" w:eastAsia="Cambria" w:hAnsi="Calibri" w:cs="Cambria"/>
          <w:b/>
          <w:color w:val="1F497D" w:themeColor="text2"/>
          <w:spacing w:val="-4"/>
          <w:sz w:val="22"/>
          <w:szCs w:val="22"/>
        </w:rPr>
        <w:t xml:space="preserve">+ </w:t>
      </w:r>
      <w:r w:rsidR="00715532" w:rsidRPr="004E0187">
        <w:rPr>
          <w:rFonts w:ascii="Calibri" w:eastAsia="Cambria" w:hAnsi="Calibri" w:cs="Cambria"/>
          <w:b/>
          <w:color w:val="1F497D" w:themeColor="text2"/>
          <w:spacing w:val="-4"/>
          <w:sz w:val="22"/>
          <w:szCs w:val="22"/>
        </w:rPr>
        <w:t>Years</w:t>
      </w:r>
      <w:r w:rsidR="00FD07AF" w:rsidRPr="004E0187">
        <w:rPr>
          <w:rFonts w:ascii="Calibri" w:eastAsia="Cambria" w:hAnsi="Calibri" w:cs="Cambria"/>
          <w:color w:val="1F497D" w:themeColor="text2"/>
          <w:spacing w:val="-4"/>
          <w:sz w:val="22"/>
          <w:szCs w:val="22"/>
        </w:rPr>
        <w:t xml:space="preserve"> of strong experience in design, analysis, development &amp; implementation of various web applications with N-Tier A</w:t>
      </w:r>
      <w:r w:rsidR="004E0187" w:rsidRPr="004E0187">
        <w:rPr>
          <w:rFonts w:ascii="Calibri" w:eastAsia="Cambria" w:hAnsi="Calibri" w:cs="Cambria"/>
          <w:color w:val="1F497D" w:themeColor="text2"/>
          <w:spacing w:val="-4"/>
          <w:sz w:val="22"/>
          <w:szCs w:val="22"/>
        </w:rPr>
        <w:t>rchitecture using MVC architect</w:t>
      </w:r>
      <w:r w:rsidR="00FD07AF" w:rsidRPr="004E0187">
        <w:rPr>
          <w:rFonts w:ascii="Calibri" w:eastAsia="Cambria" w:hAnsi="Calibri" w:cs="Cambria"/>
          <w:color w:val="1F497D" w:themeColor="text2"/>
          <w:spacing w:val="-4"/>
          <w:sz w:val="22"/>
          <w:szCs w:val="22"/>
        </w:rPr>
        <w:t>ure, Java/J2EE.</w:t>
      </w:r>
    </w:p>
    <w:p w14:paraId="7161BF17" w14:textId="240F8A84" w:rsidR="001C384F" w:rsidRPr="004E0187" w:rsidRDefault="00FD07AF" w:rsidP="00715532">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Proficient in working with various technologies like Java/J</w:t>
      </w:r>
      <w:r w:rsidR="00800505" w:rsidRPr="004E0187">
        <w:rPr>
          <w:rFonts w:ascii="Calibri" w:eastAsia="Cambria" w:hAnsi="Calibri" w:cs="Cambria"/>
          <w:color w:val="1F497D" w:themeColor="text2"/>
          <w:spacing w:val="-4"/>
          <w:sz w:val="22"/>
          <w:szCs w:val="22"/>
        </w:rPr>
        <w:t>2</w:t>
      </w:r>
      <w:r w:rsidR="002712F1" w:rsidRPr="004E0187">
        <w:rPr>
          <w:rFonts w:ascii="Calibri" w:eastAsia="Cambria" w:hAnsi="Calibri" w:cs="Cambria"/>
          <w:color w:val="1F497D" w:themeColor="text2"/>
          <w:spacing w:val="-4"/>
          <w:sz w:val="22"/>
          <w:szCs w:val="22"/>
        </w:rPr>
        <w:t>EE, JDBC</w:t>
      </w:r>
      <w:r w:rsidRPr="004E0187">
        <w:rPr>
          <w:rFonts w:ascii="Calibri" w:eastAsia="Cambria" w:hAnsi="Calibri" w:cs="Cambria"/>
          <w:color w:val="1F497D" w:themeColor="text2"/>
          <w:spacing w:val="-4"/>
          <w:sz w:val="22"/>
          <w:szCs w:val="22"/>
        </w:rPr>
        <w:t>, Spring-3.</w:t>
      </w:r>
      <w:r w:rsidR="002712F1" w:rsidRPr="004E0187">
        <w:rPr>
          <w:rFonts w:ascii="Calibri" w:eastAsia="Cambria" w:hAnsi="Calibri" w:cs="Cambria"/>
          <w:color w:val="1F497D" w:themeColor="text2"/>
          <w:spacing w:val="-4"/>
          <w:sz w:val="22"/>
          <w:szCs w:val="22"/>
        </w:rPr>
        <w:t>0, XML</w:t>
      </w:r>
      <w:r w:rsidRPr="004E0187">
        <w:rPr>
          <w:rFonts w:ascii="Calibri" w:eastAsia="Cambria" w:hAnsi="Calibri" w:cs="Cambria"/>
          <w:color w:val="1F497D" w:themeColor="text2"/>
          <w:spacing w:val="-4"/>
          <w:sz w:val="22"/>
          <w:szCs w:val="22"/>
        </w:rPr>
        <w:t xml:space="preserve"> and Web Services.</w:t>
      </w:r>
    </w:p>
    <w:p w14:paraId="4DECD628" w14:textId="3487E376"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Extensively worked in developing the web applications using the </w:t>
      </w:r>
      <w:proofErr w:type="gramStart"/>
      <w:r w:rsidRPr="004E0187">
        <w:rPr>
          <w:rFonts w:ascii="Calibri" w:eastAsia="Cambria" w:hAnsi="Calibri" w:cs="Cambria"/>
          <w:color w:val="1F497D" w:themeColor="text2"/>
          <w:spacing w:val="-4"/>
          <w:sz w:val="22"/>
          <w:szCs w:val="22"/>
        </w:rPr>
        <w:t>Spring</w:t>
      </w:r>
      <w:proofErr w:type="gramEnd"/>
      <w:r w:rsidRPr="004E0187">
        <w:rPr>
          <w:rFonts w:ascii="Calibri" w:eastAsia="Cambria" w:hAnsi="Calibri" w:cs="Cambria"/>
          <w:color w:val="1F497D" w:themeColor="text2"/>
          <w:spacing w:val="-4"/>
          <w:sz w:val="22"/>
          <w:szCs w:val="22"/>
        </w:rPr>
        <w:t>, Spring IOC, Spring MVC</w:t>
      </w:r>
      <w:r w:rsidR="00597EB6" w:rsidRPr="004E0187">
        <w:rPr>
          <w:rFonts w:ascii="Calibri" w:eastAsia="Cambria" w:hAnsi="Calibri" w:cs="Cambria"/>
          <w:color w:val="1F497D" w:themeColor="text2"/>
          <w:spacing w:val="-4"/>
          <w:sz w:val="22"/>
          <w:szCs w:val="22"/>
        </w:rPr>
        <w:t>,</w:t>
      </w:r>
      <w:r w:rsidR="004E0187" w:rsidRPr="004E0187">
        <w:rPr>
          <w:rFonts w:ascii="Calibri" w:eastAsia="Cambria" w:hAnsi="Calibri" w:cs="Cambria"/>
          <w:color w:val="1F497D" w:themeColor="text2"/>
          <w:spacing w:val="-4"/>
          <w:sz w:val="22"/>
          <w:szCs w:val="22"/>
        </w:rPr>
        <w:t xml:space="preserve"> </w:t>
      </w:r>
      <w:r w:rsidR="00597EB6" w:rsidRPr="004E0187">
        <w:rPr>
          <w:rFonts w:ascii="Calibri" w:eastAsia="Cambria" w:hAnsi="Calibri" w:cs="Cambria"/>
          <w:color w:val="1F497D" w:themeColor="text2"/>
          <w:spacing w:val="-4"/>
          <w:sz w:val="22"/>
          <w:szCs w:val="22"/>
        </w:rPr>
        <w:t>Spring boot</w:t>
      </w:r>
      <w:r w:rsidRPr="004E0187">
        <w:rPr>
          <w:rFonts w:ascii="Calibri" w:eastAsia="Cambria" w:hAnsi="Calibri" w:cs="Cambria"/>
          <w:color w:val="1F497D" w:themeColor="text2"/>
          <w:spacing w:val="-4"/>
          <w:sz w:val="22"/>
          <w:szCs w:val="22"/>
        </w:rPr>
        <w:t>.</w:t>
      </w:r>
    </w:p>
    <w:p w14:paraId="11E09FAA"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Expertise in working with various database/tools like Oracle9i/10g, Toad, Squirrel, SQL Developer and MS-SQL Server 2005.</w:t>
      </w:r>
    </w:p>
    <w:p w14:paraId="7159FC25" w14:textId="5C0121FF"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Proficient in all phases of SDLC (analysis, design, development, testing and deployment) and highly competent in gathering user requirements and converting them into software requirement specifications using UML, Object Oriented Techniques.</w:t>
      </w:r>
    </w:p>
    <w:p w14:paraId="242B0AE8" w14:textId="0EC760D3"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Extensively used Eclipse, </w:t>
      </w:r>
      <w:proofErr w:type="spellStart"/>
      <w:r w:rsidRPr="004E0187">
        <w:rPr>
          <w:rFonts w:ascii="Calibri" w:eastAsia="Cambria" w:hAnsi="Calibri" w:cs="Cambria"/>
          <w:color w:val="1F497D" w:themeColor="text2"/>
          <w:spacing w:val="-4"/>
          <w:sz w:val="22"/>
          <w:szCs w:val="22"/>
        </w:rPr>
        <w:t>NetBeans</w:t>
      </w:r>
      <w:proofErr w:type="spellEnd"/>
      <w:r w:rsidRPr="004E0187">
        <w:rPr>
          <w:rFonts w:ascii="Calibri" w:eastAsia="Cambria" w:hAnsi="Calibri" w:cs="Cambria"/>
          <w:color w:val="1F497D" w:themeColor="text2"/>
          <w:spacing w:val="-4"/>
          <w:sz w:val="22"/>
          <w:szCs w:val="22"/>
        </w:rPr>
        <w:t xml:space="preserve"> as J</w:t>
      </w:r>
      <w:r w:rsidR="00C91A03" w:rsidRPr="004E0187">
        <w:rPr>
          <w:rFonts w:ascii="Calibri" w:eastAsia="Cambria" w:hAnsi="Calibri" w:cs="Cambria"/>
          <w:color w:val="1F497D" w:themeColor="text2"/>
          <w:spacing w:val="-4"/>
          <w:sz w:val="22"/>
          <w:szCs w:val="22"/>
        </w:rPr>
        <w:t>2</w:t>
      </w:r>
      <w:r w:rsidRPr="004E0187">
        <w:rPr>
          <w:rFonts w:ascii="Calibri" w:eastAsia="Cambria" w:hAnsi="Calibri" w:cs="Cambria"/>
          <w:color w:val="1F497D" w:themeColor="text2"/>
          <w:spacing w:val="-4"/>
          <w:sz w:val="22"/>
          <w:szCs w:val="22"/>
        </w:rPr>
        <w:t>EE Development Environment.</w:t>
      </w:r>
    </w:p>
    <w:p w14:paraId="224E3CAD" w14:textId="7ACFBA89"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Experienced in developing J</w:t>
      </w:r>
      <w:r w:rsidR="007806B8" w:rsidRPr="004E0187">
        <w:rPr>
          <w:rFonts w:ascii="Calibri" w:eastAsia="Cambria" w:hAnsi="Calibri" w:cs="Cambria"/>
          <w:color w:val="1F497D" w:themeColor="text2"/>
          <w:spacing w:val="-4"/>
          <w:sz w:val="22"/>
          <w:szCs w:val="22"/>
        </w:rPr>
        <w:t>2</w:t>
      </w:r>
      <w:r w:rsidRPr="004E0187">
        <w:rPr>
          <w:rFonts w:ascii="Calibri" w:eastAsia="Cambria" w:hAnsi="Calibri" w:cs="Cambria"/>
          <w:color w:val="1F497D" w:themeColor="text2"/>
          <w:spacing w:val="-4"/>
          <w:sz w:val="22"/>
          <w:szCs w:val="22"/>
        </w:rPr>
        <w:t>EE components on Application Servers like WebLogic-9.2, 10.3 and Webservers like</w:t>
      </w:r>
    </w:p>
    <w:p w14:paraId="2E7A7CE2" w14:textId="77777777" w:rsidR="001C384F" w:rsidRPr="004E0187" w:rsidRDefault="00FD07AF" w:rsidP="00715532">
      <w:pPr>
        <w:pStyle w:val="ListParagraph"/>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Tomcat 7.0</w:t>
      </w:r>
    </w:p>
    <w:p w14:paraId="2C15C13F" w14:textId="599235C4" w:rsidR="001C384F" w:rsidRPr="004E0187" w:rsidRDefault="00FD07AF" w:rsidP="00D01F91">
      <w:pPr>
        <w:pStyle w:val="ListParagraph"/>
        <w:numPr>
          <w:ilvl w:val="0"/>
          <w:numId w:val="3"/>
        </w:numPr>
        <w:spacing w:line="240" w:lineRule="exact"/>
        <w:rPr>
          <w:rStyle w:val="Heading1Char"/>
          <w:rFonts w:ascii="Calibri" w:hAnsi="Calibri"/>
          <w:color w:val="1F497D" w:themeColor="text2"/>
          <w:sz w:val="22"/>
          <w:szCs w:val="22"/>
        </w:rPr>
      </w:pPr>
      <w:r w:rsidRPr="004E0187">
        <w:rPr>
          <w:rFonts w:ascii="Calibri" w:eastAsia="Cambria" w:hAnsi="Calibri" w:cs="Cambria"/>
          <w:color w:val="1F497D" w:themeColor="text2"/>
          <w:spacing w:val="-4"/>
          <w:sz w:val="22"/>
          <w:szCs w:val="22"/>
        </w:rPr>
        <w:t>Experienced to work with any J</w:t>
      </w:r>
      <w:r w:rsidR="00532BE6" w:rsidRPr="004E0187">
        <w:rPr>
          <w:rFonts w:ascii="Calibri" w:eastAsia="Cambria" w:hAnsi="Calibri" w:cs="Cambria"/>
          <w:color w:val="1F497D" w:themeColor="text2"/>
          <w:spacing w:val="-4"/>
          <w:sz w:val="22"/>
          <w:szCs w:val="22"/>
        </w:rPr>
        <w:t>2</w:t>
      </w:r>
      <w:r w:rsidRPr="004E0187">
        <w:rPr>
          <w:rFonts w:ascii="Calibri" w:eastAsia="Cambria" w:hAnsi="Calibri" w:cs="Cambria"/>
          <w:color w:val="1F497D" w:themeColor="text2"/>
          <w:spacing w:val="-4"/>
          <w:sz w:val="22"/>
          <w:szCs w:val="22"/>
        </w:rPr>
        <w:t>EE standard servers.</w:t>
      </w:r>
    </w:p>
    <w:p w14:paraId="687C6E08"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Hands on Experience in Maven and Log4J.</w:t>
      </w:r>
    </w:p>
    <w:p w14:paraId="08961003" w14:textId="1CC3DE61"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Experienced with different version management software such as Tortoise SVN, </w:t>
      </w:r>
      <w:proofErr w:type="spellStart"/>
      <w:r w:rsidRPr="004E0187">
        <w:rPr>
          <w:rFonts w:ascii="Calibri" w:eastAsia="Cambria" w:hAnsi="Calibri" w:cs="Cambria"/>
          <w:color w:val="1F497D" w:themeColor="text2"/>
          <w:spacing w:val="-4"/>
          <w:sz w:val="22"/>
          <w:szCs w:val="22"/>
        </w:rPr>
        <w:t>Git</w:t>
      </w:r>
      <w:proofErr w:type="spellEnd"/>
      <w:r w:rsidR="00CB1C5F" w:rsidRPr="004E0187">
        <w:rPr>
          <w:rFonts w:ascii="Calibri" w:eastAsia="Cambria" w:hAnsi="Calibri" w:cs="Cambria"/>
          <w:color w:val="1F497D" w:themeColor="text2"/>
          <w:spacing w:val="-4"/>
          <w:sz w:val="22"/>
          <w:szCs w:val="22"/>
        </w:rPr>
        <w:t>.</w:t>
      </w:r>
    </w:p>
    <w:p w14:paraId="7FF0F42A"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Experience in developing Web Services using </w:t>
      </w:r>
      <w:proofErr w:type="spellStart"/>
      <w:r w:rsidRPr="004E0187">
        <w:rPr>
          <w:rFonts w:ascii="Calibri" w:eastAsia="Cambria" w:hAnsi="Calibri" w:cs="Cambria"/>
          <w:color w:val="1F497D" w:themeColor="text2"/>
          <w:spacing w:val="-4"/>
          <w:sz w:val="22"/>
          <w:szCs w:val="22"/>
        </w:rPr>
        <w:t>RESTful</w:t>
      </w:r>
      <w:proofErr w:type="spellEnd"/>
      <w:r w:rsidRPr="004E0187">
        <w:rPr>
          <w:rFonts w:ascii="Calibri" w:eastAsia="Cambria" w:hAnsi="Calibri" w:cs="Cambria"/>
          <w:color w:val="1F497D" w:themeColor="text2"/>
          <w:spacing w:val="-4"/>
          <w:sz w:val="22"/>
          <w:szCs w:val="22"/>
        </w:rPr>
        <w:t xml:space="preserve"> services and SOAP.</w:t>
      </w:r>
    </w:p>
    <w:p w14:paraId="59D3EE7C"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Worked on different OS like Windows NT, Windows XP, Windows 2000, UNIX and LI NUX.</w:t>
      </w:r>
    </w:p>
    <w:p w14:paraId="32820DB0"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Created Test cases using </w:t>
      </w:r>
      <w:proofErr w:type="spellStart"/>
      <w:r w:rsidRPr="004E0187">
        <w:rPr>
          <w:rFonts w:ascii="Calibri" w:eastAsia="Cambria" w:hAnsi="Calibri" w:cs="Cambria"/>
          <w:color w:val="1F497D" w:themeColor="text2"/>
          <w:spacing w:val="-4"/>
          <w:sz w:val="22"/>
          <w:szCs w:val="22"/>
        </w:rPr>
        <w:t>JUnit</w:t>
      </w:r>
      <w:proofErr w:type="spellEnd"/>
      <w:r w:rsidRPr="004E0187">
        <w:rPr>
          <w:rFonts w:ascii="Calibri" w:eastAsia="Cambria" w:hAnsi="Calibri" w:cs="Cambria"/>
          <w:color w:val="1F497D" w:themeColor="text2"/>
          <w:spacing w:val="-4"/>
          <w:sz w:val="22"/>
          <w:szCs w:val="22"/>
        </w:rPr>
        <w:t xml:space="preserve"> to test functionalities of application.</w:t>
      </w:r>
    </w:p>
    <w:p w14:paraId="25E0F8A5"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Extensive domain Knowledge in Travel and Transportation, Banking and finance.</w:t>
      </w:r>
    </w:p>
    <w:p w14:paraId="42AF9634"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Ability to work in tight schedules and efficient in meeting deadlines.</w:t>
      </w:r>
    </w:p>
    <w:p w14:paraId="65220E92"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Good initiator, quick learner and excellent team-player with strong personal and group communication skills.</w:t>
      </w:r>
    </w:p>
    <w:p w14:paraId="6695F464" w14:textId="77777777"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Strong team player with good interpersonal skills</w:t>
      </w:r>
    </w:p>
    <w:p w14:paraId="21CD9C1D" w14:textId="0B3291C1" w:rsidR="001C384F" w:rsidRPr="004E0187" w:rsidRDefault="00FD07AF" w:rsidP="00D01F91">
      <w:pPr>
        <w:pStyle w:val="ListParagraph"/>
        <w:numPr>
          <w:ilvl w:val="0"/>
          <w:numId w:val="3"/>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Ability and desire to learn, very flexible and adaptable. Can adapt to new software and processes quickly and efficiently.</w:t>
      </w:r>
    </w:p>
    <w:p w14:paraId="67EABAB5" w14:textId="77777777" w:rsidR="001C384F" w:rsidRPr="004E0187" w:rsidRDefault="001C384F">
      <w:pPr>
        <w:spacing w:line="200" w:lineRule="exact"/>
        <w:rPr>
          <w:rFonts w:ascii="Calibri" w:hAnsi="Calibri"/>
          <w:color w:val="1F497D" w:themeColor="text2"/>
          <w:sz w:val="22"/>
          <w:szCs w:val="22"/>
        </w:rPr>
      </w:pPr>
    </w:p>
    <w:p w14:paraId="336FCC17" w14:textId="77777777" w:rsidR="0075624F" w:rsidRPr="004E0187" w:rsidRDefault="0075624F">
      <w:pPr>
        <w:spacing w:line="200" w:lineRule="exact"/>
        <w:rPr>
          <w:rFonts w:ascii="Calibri" w:hAnsi="Calibri"/>
          <w:color w:val="1F497D" w:themeColor="text2"/>
          <w:sz w:val="22"/>
          <w:szCs w:val="22"/>
        </w:rPr>
      </w:pPr>
    </w:p>
    <w:p w14:paraId="121D224C" w14:textId="77777777" w:rsidR="001C384F" w:rsidRPr="004E0187" w:rsidRDefault="00FD07AF" w:rsidP="008943AA">
      <w:pPr>
        <w:outlineLvl w:val="0"/>
        <w:rPr>
          <w:rFonts w:ascii="Calibri" w:eastAsia="Cambria" w:hAnsi="Calibri" w:cs="Cambria"/>
          <w:b/>
          <w:color w:val="1F497D" w:themeColor="text2"/>
          <w:spacing w:val="-4"/>
          <w:sz w:val="22"/>
          <w:szCs w:val="22"/>
          <w:u w:val="single"/>
        </w:rPr>
      </w:pPr>
      <w:r w:rsidRPr="004E0187">
        <w:rPr>
          <w:rFonts w:ascii="Calibri" w:eastAsia="Cambria" w:hAnsi="Calibri" w:cs="Cambria"/>
          <w:b/>
          <w:color w:val="1F497D" w:themeColor="text2"/>
          <w:spacing w:val="-4"/>
          <w:sz w:val="22"/>
          <w:szCs w:val="22"/>
          <w:u w:val="single"/>
        </w:rPr>
        <w:t>Recognition / Achievements:</w:t>
      </w:r>
    </w:p>
    <w:p w14:paraId="02B972F6" w14:textId="35EAA0BC" w:rsidR="001C384F" w:rsidRPr="004E0187" w:rsidRDefault="00FD07AF" w:rsidP="002258A1">
      <w:pPr>
        <w:pStyle w:val="ListParagraph"/>
        <w:numPr>
          <w:ilvl w:val="0"/>
          <w:numId w:val="10"/>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Received ‘On The Spot’ Award in TCS</w:t>
      </w:r>
    </w:p>
    <w:p w14:paraId="1F7C076F" w14:textId="5D9D4C40" w:rsidR="001C384F" w:rsidRPr="004E0187" w:rsidRDefault="00FD07AF" w:rsidP="002258A1">
      <w:pPr>
        <w:pStyle w:val="ListParagraph"/>
        <w:numPr>
          <w:ilvl w:val="0"/>
          <w:numId w:val="10"/>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Received “Kudos” from Client for successfully completing the project.</w:t>
      </w:r>
    </w:p>
    <w:p w14:paraId="7435EC6A" w14:textId="44E79B43" w:rsidR="001C384F" w:rsidRPr="004E0187" w:rsidRDefault="00FD07AF" w:rsidP="002258A1">
      <w:pPr>
        <w:pStyle w:val="ListParagraph"/>
        <w:numPr>
          <w:ilvl w:val="0"/>
          <w:numId w:val="10"/>
        </w:numPr>
        <w:spacing w:before="15"/>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Received appreciation from Client team for good team spirit.</w:t>
      </w:r>
    </w:p>
    <w:p w14:paraId="53BB8D1A" w14:textId="69EA63FC" w:rsidR="001C384F" w:rsidRPr="004E0187" w:rsidRDefault="00FD07AF" w:rsidP="002258A1">
      <w:pPr>
        <w:pStyle w:val="ListParagraph"/>
        <w:numPr>
          <w:ilvl w:val="0"/>
          <w:numId w:val="10"/>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Received appreciation from client for a good professional approach.</w:t>
      </w:r>
    </w:p>
    <w:p w14:paraId="5D20FC2E" w14:textId="77777777" w:rsidR="001C384F" w:rsidRPr="004E0187" w:rsidRDefault="001C384F">
      <w:pPr>
        <w:spacing w:line="200" w:lineRule="exact"/>
        <w:rPr>
          <w:rFonts w:ascii="Calibri" w:eastAsia="Cambria" w:hAnsi="Calibri" w:cs="Cambria"/>
          <w:color w:val="1F497D" w:themeColor="text2"/>
          <w:spacing w:val="-4"/>
          <w:sz w:val="22"/>
          <w:szCs w:val="22"/>
        </w:rPr>
      </w:pPr>
    </w:p>
    <w:p w14:paraId="25766792" w14:textId="25922DFB" w:rsidR="001C384F" w:rsidRPr="004E0187" w:rsidRDefault="00FD07AF" w:rsidP="008943AA">
      <w:pPr>
        <w:spacing w:line="220" w:lineRule="exact"/>
        <w:outlineLvl w:val="0"/>
        <w:rPr>
          <w:rFonts w:ascii="Calibri" w:eastAsia="Cambria" w:hAnsi="Calibri" w:cs="Cambria"/>
          <w:b/>
          <w:color w:val="1F497D" w:themeColor="text2"/>
          <w:spacing w:val="-4"/>
          <w:sz w:val="22"/>
          <w:szCs w:val="22"/>
          <w:u w:val="single"/>
        </w:rPr>
      </w:pPr>
      <w:r w:rsidRPr="004E0187">
        <w:rPr>
          <w:rFonts w:ascii="Calibri" w:eastAsia="Cambria" w:hAnsi="Calibri" w:cs="Cambria"/>
          <w:b/>
          <w:color w:val="1F497D" w:themeColor="text2"/>
          <w:spacing w:val="-4"/>
          <w:sz w:val="22"/>
          <w:szCs w:val="22"/>
          <w:u w:val="single"/>
        </w:rPr>
        <w:t>Education</w:t>
      </w:r>
      <w:r w:rsidR="009E40A7" w:rsidRPr="004E0187">
        <w:rPr>
          <w:rFonts w:ascii="Calibri" w:eastAsia="Cambria" w:hAnsi="Calibri" w:cs="Cambria"/>
          <w:b/>
          <w:color w:val="1F497D" w:themeColor="text2"/>
          <w:spacing w:val="-4"/>
          <w:sz w:val="22"/>
          <w:szCs w:val="22"/>
          <w:u w:val="single"/>
        </w:rPr>
        <w:t>:</w:t>
      </w:r>
    </w:p>
    <w:p w14:paraId="4A9B03B9" w14:textId="74C17E3F" w:rsidR="001C384F" w:rsidRPr="004E0187" w:rsidRDefault="00FD07AF">
      <w:pPr>
        <w:spacing w:before="23"/>
        <w:ind w:left="461"/>
        <w:rPr>
          <w:rFonts w:ascii="Calibri" w:eastAsia="Arial" w:hAnsi="Calibri" w:cs="Arial"/>
          <w:color w:val="1F497D" w:themeColor="text2"/>
          <w:sz w:val="22"/>
          <w:szCs w:val="22"/>
        </w:rPr>
      </w:pPr>
      <w:r w:rsidRPr="004E0187">
        <w:rPr>
          <w:rFonts w:ascii="Calibri" w:hAnsi="Calibri"/>
          <w:color w:val="1F497D" w:themeColor="text2"/>
          <w:sz w:val="22"/>
          <w:szCs w:val="22"/>
        </w:rPr>
        <w:t xml:space="preserve">    </w:t>
      </w:r>
      <w:r w:rsidRPr="004E0187">
        <w:rPr>
          <w:rFonts w:ascii="Calibri" w:hAnsi="Calibri"/>
          <w:color w:val="1F497D" w:themeColor="text2"/>
          <w:spacing w:val="18"/>
          <w:sz w:val="22"/>
          <w:szCs w:val="22"/>
        </w:rPr>
        <w:t xml:space="preserve"> </w:t>
      </w:r>
      <w:r w:rsidRPr="004E0187">
        <w:rPr>
          <w:rFonts w:ascii="Calibri" w:eastAsia="Arial" w:hAnsi="Calibri" w:cs="Arial"/>
          <w:b/>
          <w:color w:val="1F497D" w:themeColor="text2"/>
          <w:spacing w:val="-4"/>
          <w:sz w:val="22"/>
          <w:szCs w:val="22"/>
        </w:rPr>
        <w:t>B</w:t>
      </w:r>
      <w:r w:rsidRPr="004E0187">
        <w:rPr>
          <w:rFonts w:ascii="Calibri" w:eastAsia="Arial" w:hAnsi="Calibri" w:cs="Arial"/>
          <w:b/>
          <w:color w:val="1F497D" w:themeColor="text2"/>
          <w:spacing w:val="-1"/>
          <w:sz w:val="22"/>
          <w:szCs w:val="22"/>
        </w:rPr>
        <w:t>ac</w:t>
      </w:r>
      <w:r w:rsidRPr="004E0187">
        <w:rPr>
          <w:rFonts w:ascii="Calibri" w:eastAsia="Arial" w:hAnsi="Calibri" w:cs="Arial"/>
          <w:b/>
          <w:color w:val="1F497D" w:themeColor="text2"/>
          <w:spacing w:val="-2"/>
          <w:sz w:val="22"/>
          <w:szCs w:val="22"/>
        </w:rPr>
        <w:t>h</w:t>
      </w:r>
      <w:r w:rsidRPr="004E0187">
        <w:rPr>
          <w:rFonts w:ascii="Calibri" w:eastAsia="Arial" w:hAnsi="Calibri" w:cs="Arial"/>
          <w:b/>
          <w:color w:val="1F497D" w:themeColor="text2"/>
          <w:spacing w:val="9"/>
          <w:sz w:val="22"/>
          <w:szCs w:val="22"/>
        </w:rPr>
        <w:t>e</w:t>
      </w:r>
      <w:r w:rsidRPr="004E0187">
        <w:rPr>
          <w:rFonts w:ascii="Calibri" w:eastAsia="Arial" w:hAnsi="Calibri" w:cs="Arial"/>
          <w:b/>
          <w:color w:val="1F497D" w:themeColor="text2"/>
          <w:spacing w:val="-6"/>
          <w:sz w:val="22"/>
          <w:szCs w:val="22"/>
        </w:rPr>
        <w:t>l</w:t>
      </w:r>
      <w:r w:rsidRPr="004E0187">
        <w:rPr>
          <w:rFonts w:ascii="Calibri" w:eastAsia="Arial" w:hAnsi="Calibri" w:cs="Arial"/>
          <w:b/>
          <w:color w:val="1F497D" w:themeColor="text2"/>
          <w:spacing w:val="-2"/>
          <w:sz w:val="22"/>
          <w:szCs w:val="22"/>
        </w:rPr>
        <w:t>o</w:t>
      </w:r>
      <w:r w:rsidRPr="004E0187">
        <w:rPr>
          <w:rFonts w:ascii="Calibri" w:eastAsia="Arial" w:hAnsi="Calibri" w:cs="Arial"/>
          <w:b/>
          <w:color w:val="1F497D" w:themeColor="text2"/>
          <w:sz w:val="22"/>
          <w:szCs w:val="22"/>
        </w:rPr>
        <w:t>r</w:t>
      </w:r>
      <w:r w:rsidRPr="004E0187">
        <w:rPr>
          <w:rFonts w:ascii="Calibri" w:eastAsia="Arial" w:hAnsi="Calibri" w:cs="Arial"/>
          <w:b/>
          <w:color w:val="1F497D" w:themeColor="text2"/>
          <w:spacing w:val="6"/>
          <w:sz w:val="22"/>
          <w:szCs w:val="22"/>
        </w:rPr>
        <w:t xml:space="preserve"> </w:t>
      </w:r>
      <w:r w:rsidRPr="004E0187">
        <w:rPr>
          <w:rFonts w:ascii="Calibri" w:eastAsia="Arial" w:hAnsi="Calibri" w:cs="Arial"/>
          <w:b/>
          <w:color w:val="1F497D" w:themeColor="text2"/>
          <w:spacing w:val="-6"/>
          <w:sz w:val="22"/>
          <w:szCs w:val="22"/>
        </w:rPr>
        <w:t>i</w:t>
      </w:r>
      <w:r w:rsidRPr="004E0187">
        <w:rPr>
          <w:rFonts w:ascii="Calibri" w:eastAsia="Arial" w:hAnsi="Calibri" w:cs="Arial"/>
          <w:b/>
          <w:color w:val="1F497D" w:themeColor="text2"/>
          <w:sz w:val="22"/>
          <w:szCs w:val="22"/>
        </w:rPr>
        <w:t>n</w:t>
      </w:r>
      <w:r w:rsidRPr="004E0187">
        <w:rPr>
          <w:rFonts w:ascii="Calibri" w:eastAsia="Arial" w:hAnsi="Calibri" w:cs="Arial"/>
          <w:b/>
          <w:color w:val="1F497D" w:themeColor="text2"/>
          <w:spacing w:val="4"/>
          <w:sz w:val="22"/>
          <w:szCs w:val="22"/>
        </w:rPr>
        <w:t xml:space="preserve"> </w:t>
      </w:r>
      <w:r w:rsidRPr="004E0187">
        <w:rPr>
          <w:rFonts w:ascii="Calibri" w:eastAsia="Arial" w:hAnsi="Calibri" w:cs="Arial"/>
          <w:b/>
          <w:color w:val="1F497D" w:themeColor="text2"/>
          <w:spacing w:val="-3"/>
          <w:sz w:val="22"/>
          <w:szCs w:val="22"/>
        </w:rPr>
        <w:t>E</w:t>
      </w:r>
      <w:r w:rsidRPr="004E0187">
        <w:rPr>
          <w:rFonts w:ascii="Calibri" w:eastAsia="Arial" w:hAnsi="Calibri" w:cs="Arial"/>
          <w:b/>
          <w:color w:val="1F497D" w:themeColor="text2"/>
          <w:spacing w:val="-2"/>
          <w:sz w:val="22"/>
          <w:szCs w:val="22"/>
        </w:rPr>
        <w:t>n</w:t>
      </w:r>
      <w:r w:rsidRPr="004E0187">
        <w:rPr>
          <w:rFonts w:ascii="Calibri" w:eastAsia="Arial" w:hAnsi="Calibri" w:cs="Arial"/>
          <w:b/>
          <w:color w:val="1F497D" w:themeColor="text2"/>
          <w:spacing w:val="8"/>
          <w:sz w:val="22"/>
          <w:szCs w:val="22"/>
        </w:rPr>
        <w:t>g</w:t>
      </w:r>
      <w:r w:rsidRPr="004E0187">
        <w:rPr>
          <w:rFonts w:ascii="Calibri" w:eastAsia="Arial" w:hAnsi="Calibri" w:cs="Arial"/>
          <w:b/>
          <w:color w:val="1F497D" w:themeColor="text2"/>
          <w:spacing w:val="-6"/>
          <w:sz w:val="22"/>
          <w:szCs w:val="22"/>
        </w:rPr>
        <w:t>i</w:t>
      </w:r>
      <w:r w:rsidRPr="004E0187">
        <w:rPr>
          <w:rFonts w:ascii="Calibri" w:eastAsia="Arial" w:hAnsi="Calibri" w:cs="Arial"/>
          <w:b/>
          <w:color w:val="1F497D" w:themeColor="text2"/>
          <w:spacing w:val="-2"/>
          <w:sz w:val="22"/>
          <w:szCs w:val="22"/>
        </w:rPr>
        <w:t>n</w:t>
      </w:r>
      <w:r w:rsidRPr="004E0187">
        <w:rPr>
          <w:rFonts w:ascii="Calibri" w:eastAsia="Arial" w:hAnsi="Calibri" w:cs="Arial"/>
          <w:b/>
          <w:color w:val="1F497D" w:themeColor="text2"/>
          <w:spacing w:val="-1"/>
          <w:sz w:val="22"/>
          <w:szCs w:val="22"/>
        </w:rPr>
        <w:t>ee</w:t>
      </w:r>
      <w:r w:rsidRPr="004E0187">
        <w:rPr>
          <w:rFonts w:ascii="Calibri" w:eastAsia="Arial" w:hAnsi="Calibri" w:cs="Arial"/>
          <w:b/>
          <w:color w:val="1F497D" w:themeColor="text2"/>
          <w:spacing w:val="12"/>
          <w:sz w:val="22"/>
          <w:szCs w:val="22"/>
        </w:rPr>
        <w:t>r</w:t>
      </w:r>
      <w:r w:rsidRPr="004E0187">
        <w:rPr>
          <w:rFonts w:ascii="Calibri" w:eastAsia="Arial" w:hAnsi="Calibri" w:cs="Arial"/>
          <w:b/>
          <w:color w:val="1F497D" w:themeColor="text2"/>
          <w:spacing w:val="-6"/>
          <w:sz w:val="22"/>
          <w:szCs w:val="22"/>
        </w:rPr>
        <w:t>i</w:t>
      </w:r>
      <w:r w:rsidRPr="004E0187">
        <w:rPr>
          <w:rFonts w:ascii="Calibri" w:eastAsia="Arial" w:hAnsi="Calibri" w:cs="Arial"/>
          <w:b/>
          <w:color w:val="1F497D" w:themeColor="text2"/>
          <w:spacing w:val="-2"/>
          <w:sz w:val="22"/>
          <w:szCs w:val="22"/>
        </w:rPr>
        <w:t>n</w:t>
      </w:r>
      <w:r w:rsidRPr="004E0187">
        <w:rPr>
          <w:rFonts w:ascii="Calibri" w:eastAsia="Arial" w:hAnsi="Calibri" w:cs="Arial"/>
          <w:b/>
          <w:color w:val="1F497D" w:themeColor="text2"/>
          <w:sz w:val="22"/>
          <w:szCs w:val="22"/>
        </w:rPr>
        <w:t>g</w:t>
      </w:r>
      <w:r w:rsidRPr="004E0187">
        <w:rPr>
          <w:rFonts w:ascii="Calibri" w:eastAsia="Arial" w:hAnsi="Calibri" w:cs="Arial"/>
          <w:b/>
          <w:color w:val="1F497D" w:themeColor="text2"/>
          <w:spacing w:val="4"/>
          <w:sz w:val="22"/>
          <w:szCs w:val="22"/>
        </w:rPr>
        <w:t xml:space="preserve"> </w:t>
      </w:r>
      <w:r w:rsidRPr="004E0187">
        <w:rPr>
          <w:rFonts w:ascii="Calibri" w:eastAsia="Arial" w:hAnsi="Calibri" w:cs="Arial"/>
          <w:color w:val="1F497D" w:themeColor="text2"/>
          <w:spacing w:val="3"/>
          <w:sz w:val="22"/>
          <w:szCs w:val="22"/>
        </w:rPr>
        <w:t>(</w:t>
      </w:r>
      <w:r w:rsidRPr="004E0187">
        <w:rPr>
          <w:rFonts w:ascii="Calibri" w:eastAsia="Arial" w:hAnsi="Calibri" w:cs="Arial"/>
          <w:color w:val="1F497D" w:themeColor="text2"/>
          <w:spacing w:val="-3"/>
          <w:sz w:val="22"/>
          <w:szCs w:val="22"/>
        </w:rPr>
        <w:t>B</w:t>
      </w:r>
      <w:r w:rsidRPr="004E0187">
        <w:rPr>
          <w:rFonts w:ascii="Calibri" w:eastAsia="Arial" w:hAnsi="Calibri" w:cs="Arial"/>
          <w:color w:val="1F497D" w:themeColor="text2"/>
          <w:spacing w:val="5"/>
          <w:sz w:val="22"/>
          <w:szCs w:val="22"/>
        </w:rPr>
        <w:t>.</w:t>
      </w:r>
      <w:r w:rsidRPr="004E0187">
        <w:rPr>
          <w:rFonts w:ascii="Calibri" w:eastAsia="Arial" w:hAnsi="Calibri" w:cs="Arial"/>
          <w:color w:val="1F497D" w:themeColor="text2"/>
          <w:spacing w:val="-3"/>
          <w:sz w:val="22"/>
          <w:szCs w:val="22"/>
        </w:rPr>
        <w:t>E</w:t>
      </w:r>
      <w:r w:rsidRPr="004E0187">
        <w:rPr>
          <w:rFonts w:ascii="Calibri" w:eastAsia="Arial" w:hAnsi="Calibri" w:cs="Arial"/>
          <w:color w:val="1F497D" w:themeColor="text2"/>
          <w:sz w:val="22"/>
          <w:szCs w:val="22"/>
        </w:rPr>
        <w:t>.</w:t>
      </w:r>
      <w:r w:rsidRPr="004E0187">
        <w:rPr>
          <w:rFonts w:ascii="Calibri" w:eastAsia="Arial" w:hAnsi="Calibri" w:cs="Arial"/>
          <w:color w:val="1F497D" w:themeColor="text2"/>
          <w:spacing w:val="9"/>
          <w:sz w:val="22"/>
          <w:szCs w:val="22"/>
        </w:rPr>
        <w:t xml:space="preserve"> </w:t>
      </w:r>
      <w:r w:rsidRPr="004E0187">
        <w:rPr>
          <w:rFonts w:ascii="Calibri" w:eastAsia="Arial" w:hAnsi="Calibri" w:cs="Arial"/>
          <w:color w:val="1F497D" w:themeColor="text2"/>
          <w:spacing w:val="-4"/>
          <w:sz w:val="22"/>
          <w:szCs w:val="22"/>
        </w:rPr>
        <w:t>i</w:t>
      </w:r>
      <w:r w:rsidRPr="004E0187">
        <w:rPr>
          <w:rFonts w:ascii="Calibri" w:eastAsia="Arial" w:hAnsi="Calibri" w:cs="Arial"/>
          <w:color w:val="1F497D" w:themeColor="text2"/>
          <w:sz w:val="22"/>
          <w:szCs w:val="22"/>
        </w:rPr>
        <w:t>n</w:t>
      </w:r>
      <w:r w:rsidRPr="004E0187">
        <w:rPr>
          <w:rFonts w:ascii="Calibri" w:eastAsia="Arial" w:hAnsi="Calibri" w:cs="Arial"/>
          <w:color w:val="1F497D" w:themeColor="text2"/>
          <w:spacing w:val="-7"/>
          <w:sz w:val="22"/>
          <w:szCs w:val="22"/>
        </w:rPr>
        <w:t xml:space="preserve"> </w:t>
      </w:r>
      <w:r w:rsidRPr="004E0187">
        <w:rPr>
          <w:rFonts w:ascii="Calibri" w:eastAsia="Arial" w:hAnsi="Calibri" w:cs="Arial"/>
          <w:color w:val="1F497D" w:themeColor="text2"/>
          <w:spacing w:val="-4"/>
          <w:sz w:val="22"/>
          <w:szCs w:val="22"/>
        </w:rPr>
        <w:t>C</w:t>
      </w:r>
      <w:r w:rsidRPr="004E0187">
        <w:rPr>
          <w:rFonts w:ascii="Calibri" w:eastAsia="Arial" w:hAnsi="Calibri" w:cs="Arial"/>
          <w:color w:val="1F497D" w:themeColor="text2"/>
          <w:spacing w:val="9"/>
          <w:sz w:val="22"/>
          <w:szCs w:val="22"/>
        </w:rPr>
        <w:t>o</w:t>
      </w:r>
      <w:r w:rsidRPr="004E0187">
        <w:rPr>
          <w:rFonts w:ascii="Calibri" w:eastAsia="Arial" w:hAnsi="Calibri" w:cs="Arial"/>
          <w:color w:val="1F497D" w:themeColor="text2"/>
          <w:spacing w:val="-7"/>
          <w:sz w:val="22"/>
          <w:szCs w:val="22"/>
        </w:rPr>
        <w:t>m</w:t>
      </w:r>
      <w:r w:rsidRPr="004E0187">
        <w:rPr>
          <w:rFonts w:ascii="Calibri" w:eastAsia="Arial" w:hAnsi="Calibri" w:cs="Arial"/>
          <w:color w:val="1F497D" w:themeColor="text2"/>
          <w:spacing w:val="10"/>
          <w:sz w:val="22"/>
          <w:szCs w:val="22"/>
        </w:rPr>
        <w:t>p</w:t>
      </w:r>
      <w:r w:rsidRPr="004E0187">
        <w:rPr>
          <w:rFonts w:ascii="Calibri" w:eastAsia="Arial" w:hAnsi="Calibri" w:cs="Arial"/>
          <w:color w:val="1F497D" w:themeColor="text2"/>
          <w:spacing w:val="-11"/>
          <w:sz w:val="22"/>
          <w:szCs w:val="22"/>
        </w:rPr>
        <w:t>u</w:t>
      </w:r>
      <w:r w:rsidRPr="004E0187">
        <w:rPr>
          <w:rFonts w:ascii="Calibri" w:eastAsia="Arial" w:hAnsi="Calibri" w:cs="Arial"/>
          <w:color w:val="1F497D" w:themeColor="text2"/>
          <w:spacing w:val="4"/>
          <w:sz w:val="22"/>
          <w:szCs w:val="22"/>
        </w:rPr>
        <w:t>t</w:t>
      </w:r>
      <w:r w:rsidRPr="004E0187">
        <w:rPr>
          <w:rFonts w:ascii="Calibri" w:eastAsia="Arial" w:hAnsi="Calibri" w:cs="Arial"/>
          <w:color w:val="1F497D" w:themeColor="text2"/>
          <w:spacing w:val="-1"/>
          <w:sz w:val="22"/>
          <w:szCs w:val="22"/>
        </w:rPr>
        <w:t>e</w:t>
      </w:r>
      <w:r w:rsidRPr="004E0187">
        <w:rPr>
          <w:rFonts w:ascii="Calibri" w:eastAsia="Arial" w:hAnsi="Calibri" w:cs="Arial"/>
          <w:color w:val="1F497D" w:themeColor="text2"/>
          <w:sz w:val="22"/>
          <w:szCs w:val="22"/>
        </w:rPr>
        <w:t>r</w:t>
      </w:r>
      <w:r w:rsidRPr="004E0187">
        <w:rPr>
          <w:rFonts w:ascii="Calibri" w:eastAsia="Arial" w:hAnsi="Calibri" w:cs="Arial"/>
          <w:color w:val="1F497D" w:themeColor="text2"/>
          <w:spacing w:val="8"/>
          <w:sz w:val="22"/>
          <w:szCs w:val="22"/>
        </w:rPr>
        <w:t xml:space="preserve"> </w:t>
      </w:r>
      <w:r w:rsidRPr="004E0187">
        <w:rPr>
          <w:rFonts w:ascii="Calibri" w:eastAsia="Arial" w:hAnsi="Calibri" w:cs="Arial"/>
          <w:color w:val="1F497D" w:themeColor="text2"/>
          <w:spacing w:val="-3"/>
          <w:sz w:val="22"/>
          <w:szCs w:val="22"/>
        </w:rPr>
        <w:t>S</w:t>
      </w:r>
      <w:r w:rsidRPr="004E0187">
        <w:rPr>
          <w:rFonts w:ascii="Calibri" w:eastAsia="Arial" w:hAnsi="Calibri" w:cs="Arial"/>
          <w:color w:val="1F497D" w:themeColor="text2"/>
          <w:sz w:val="22"/>
          <w:szCs w:val="22"/>
        </w:rPr>
        <w:t>c</w:t>
      </w:r>
      <w:r w:rsidRPr="004E0187">
        <w:rPr>
          <w:rFonts w:ascii="Calibri" w:eastAsia="Arial" w:hAnsi="Calibri" w:cs="Arial"/>
          <w:color w:val="1F497D" w:themeColor="text2"/>
          <w:spacing w:val="-4"/>
          <w:sz w:val="22"/>
          <w:szCs w:val="22"/>
        </w:rPr>
        <w:t>i</w:t>
      </w:r>
      <w:r w:rsidRPr="004E0187">
        <w:rPr>
          <w:rFonts w:ascii="Calibri" w:eastAsia="Arial" w:hAnsi="Calibri" w:cs="Arial"/>
          <w:color w:val="1F497D" w:themeColor="text2"/>
          <w:spacing w:val="9"/>
          <w:sz w:val="22"/>
          <w:szCs w:val="22"/>
        </w:rPr>
        <w:t>e</w:t>
      </w:r>
      <w:r w:rsidRPr="004E0187">
        <w:rPr>
          <w:rFonts w:ascii="Calibri" w:eastAsia="Arial" w:hAnsi="Calibri" w:cs="Arial"/>
          <w:color w:val="1F497D" w:themeColor="text2"/>
          <w:spacing w:val="-11"/>
          <w:sz w:val="22"/>
          <w:szCs w:val="22"/>
        </w:rPr>
        <w:t>n</w:t>
      </w:r>
      <w:r w:rsidRPr="004E0187">
        <w:rPr>
          <w:rFonts w:ascii="Calibri" w:eastAsia="Arial" w:hAnsi="Calibri" w:cs="Arial"/>
          <w:color w:val="1F497D" w:themeColor="text2"/>
          <w:sz w:val="22"/>
          <w:szCs w:val="22"/>
        </w:rPr>
        <w:t>c</w:t>
      </w:r>
      <w:r w:rsidRPr="004E0187">
        <w:rPr>
          <w:rFonts w:ascii="Calibri" w:eastAsia="Arial" w:hAnsi="Calibri" w:cs="Arial"/>
          <w:color w:val="1F497D" w:themeColor="text2"/>
          <w:spacing w:val="1"/>
          <w:sz w:val="22"/>
          <w:szCs w:val="22"/>
        </w:rPr>
        <w:t>e</w:t>
      </w:r>
      <w:r w:rsidRPr="004E0187">
        <w:rPr>
          <w:rFonts w:ascii="Calibri" w:eastAsia="Arial" w:hAnsi="Calibri" w:cs="Arial"/>
          <w:color w:val="1F497D" w:themeColor="text2"/>
          <w:sz w:val="22"/>
          <w:szCs w:val="22"/>
        </w:rPr>
        <w:t>)</w:t>
      </w:r>
      <w:r w:rsidRPr="004E0187">
        <w:rPr>
          <w:rFonts w:ascii="Calibri" w:eastAsia="Arial" w:hAnsi="Calibri" w:cs="Arial"/>
          <w:color w:val="1F497D" w:themeColor="text2"/>
          <w:spacing w:val="8"/>
          <w:sz w:val="22"/>
          <w:szCs w:val="22"/>
        </w:rPr>
        <w:t xml:space="preserve"> </w:t>
      </w:r>
      <w:r w:rsidRPr="004E0187">
        <w:rPr>
          <w:rFonts w:ascii="Calibri" w:eastAsia="Arial" w:hAnsi="Calibri" w:cs="Arial"/>
          <w:color w:val="1F497D" w:themeColor="text2"/>
          <w:spacing w:val="4"/>
          <w:sz w:val="22"/>
          <w:szCs w:val="22"/>
        </w:rPr>
        <w:t>f</w:t>
      </w:r>
      <w:r w:rsidRPr="004E0187">
        <w:rPr>
          <w:rFonts w:ascii="Calibri" w:eastAsia="Arial" w:hAnsi="Calibri" w:cs="Arial"/>
          <w:color w:val="1F497D" w:themeColor="text2"/>
          <w:spacing w:val="3"/>
          <w:sz w:val="22"/>
          <w:szCs w:val="22"/>
        </w:rPr>
        <w:t>r</w:t>
      </w:r>
      <w:r w:rsidRPr="004E0187">
        <w:rPr>
          <w:rFonts w:ascii="Calibri" w:eastAsia="Arial" w:hAnsi="Calibri" w:cs="Arial"/>
          <w:color w:val="1F497D" w:themeColor="text2"/>
          <w:spacing w:val="-1"/>
          <w:sz w:val="22"/>
          <w:szCs w:val="22"/>
        </w:rPr>
        <w:t>o</w:t>
      </w:r>
      <w:r w:rsidRPr="004E0187">
        <w:rPr>
          <w:rFonts w:ascii="Calibri" w:eastAsia="Arial" w:hAnsi="Calibri" w:cs="Arial"/>
          <w:color w:val="1F497D" w:themeColor="text2"/>
          <w:sz w:val="22"/>
          <w:szCs w:val="22"/>
        </w:rPr>
        <w:t>m</w:t>
      </w:r>
      <w:r w:rsidRPr="004E0187">
        <w:rPr>
          <w:rFonts w:ascii="Calibri" w:eastAsia="Arial" w:hAnsi="Calibri" w:cs="Arial"/>
          <w:color w:val="1F497D" w:themeColor="text2"/>
          <w:spacing w:val="-1"/>
          <w:sz w:val="22"/>
          <w:szCs w:val="22"/>
        </w:rPr>
        <w:t xml:space="preserve"> </w:t>
      </w:r>
      <w:r w:rsidRPr="004E0187">
        <w:rPr>
          <w:rFonts w:ascii="Calibri" w:eastAsia="Arial" w:hAnsi="Calibri" w:cs="Arial"/>
          <w:color w:val="1F497D" w:themeColor="text2"/>
          <w:spacing w:val="-4"/>
          <w:sz w:val="22"/>
          <w:szCs w:val="22"/>
        </w:rPr>
        <w:t>R</w:t>
      </w:r>
      <w:r w:rsidRPr="004E0187">
        <w:rPr>
          <w:rFonts w:ascii="Calibri" w:eastAsia="Arial" w:hAnsi="Calibri" w:cs="Arial"/>
          <w:color w:val="1F497D" w:themeColor="text2"/>
          <w:spacing w:val="4"/>
          <w:sz w:val="22"/>
          <w:szCs w:val="22"/>
        </w:rPr>
        <w:t>G</w:t>
      </w:r>
      <w:r w:rsidRPr="004E0187">
        <w:rPr>
          <w:rFonts w:ascii="Calibri" w:eastAsia="Arial" w:hAnsi="Calibri" w:cs="Arial"/>
          <w:color w:val="1F497D" w:themeColor="text2"/>
          <w:spacing w:val="8"/>
          <w:sz w:val="22"/>
          <w:szCs w:val="22"/>
        </w:rPr>
        <w:t>T</w:t>
      </w:r>
      <w:r w:rsidRPr="004E0187">
        <w:rPr>
          <w:rFonts w:ascii="Calibri" w:eastAsia="Arial" w:hAnsi="Calibri" w:cs="Arial"/>
          <w:color w:val="1F497D" w:themeColor="text2"/>
          <w:sz w:val="22"/>
          <w:szCs w:val="22"/>
        </w:rPr>
        <w:t>U</w:t>
      </w:r>
      <w:r w:rsidRPr="004E0187">
        <w:rPr>
          <w:rFonts w:ascii="Calibri" w:eastAsia="Arial" w:hAnsi="Calibri" w:cs="Arial"/>
          <w:color w:val="1F497D" w:themeColor="text2"/>
          <w:spacing w:val="-9"/>
          <w:sz w:val="22"/>
          <w:szCs w:val="22"/>
        </w:rPr>
        <w:t xml:space="preserve"> </w:t>
      </w:r>
      <w:r w:rsidRPr="004E0187">
        <w:rPr>
          <w:rFonts w:ascii="Calibri" w:eastAsia="Arial" w:hAnsi="Calibri" w:cs="Arial"/>
          <w:color w:val="1F497D" w:themeColor="text2"/>
          <w:spacing w:val="6"/>
          <w:sz w:val="22"/>
          <w:szCs w:val="22"/>
        </w:rPr>
        <w:t>B</w:t>
      </w:r>
      <w:r w:rsidRPr="004E0187">
        <w:rPr>
          <w:rFonts w:ascii="Calibri" w:eastAsia="Arial" w:hAnsi="Calibri" w:cs="Arial"/>
          <w:color w:val="1F497D" w:themeColor="text2"/>
          <w:spacing w:val="-11"/>
          <w:sz w:val="22"/>
          <w:szCs w:val="22"/>
        </w:rPr>
        <w:t>h</w:t>
      </w:r>
      <w:r w:rsidRPr="004E0187">
        <w:rPr>
          <w:rFonts w:ascii="Calibri" w:eastAsia="Arial" w:hAnsi="Calibri" w:cs="Arial"/>
          <w:color w:val="1F497D" w:themeColor="text2"/>
          <w:spacing w:val="-1"/>
          <w:sz w:val="22"/>
          <w:szCs w:val="22"/>
        </w:rPr>
        <w:t>opa</w:t>
      </w:r>
      <w:r w:rsidRPr="004E0187">
        <w:rPr>
          <w:rFonts w:ascii="Calibri" w:eastAsia="Arial" w:hAnsi="Calibri" w:cs="Arial"/>
          <w:color w:val="1F497D" w:themeColor="text2"/>
          <w:spacing w:val="-4"/>
          <w:sz w:val="22"/>
          <w:szCs w:val="22"/>
        </w:rPr>
        <w:t>l</w:t>
      </w:r>
      <w:r w:rsidR="008943AA" w:rsidRPr="004E0187">
        <w:rPr>
          <w:rFonts w:ascii="Calibri" w:eastAsia="Arial" w:hAnsi="Calibri" w:cs="Arial"/>
          <w:color w:val="1F497D" w:themeColor="text2"/>
          <w:sz w:val="22"/>
          <w:szCs w:val="22"/>
        </w:rPr>
        <w:t xml:space="preserve">   </w:t>
      </w:r>
    </w:p>
    <w:p w14:paraId="61A0AB39" w14:textId="77777777" w:rsidR="008943AA" w:rsidRPr="004E0187" w:rsidRDefault="008943AA">
      <w:pPr>
        <w:spacing w:before="23"/>
        <w:ind w:left="461"/>
        <w:rPr>
          <w:rFonts w:ascii="Calibri" w:eastAsia="Arial" w:hAnsi="Calibri" w:cs="Arial"/>
          <w:color w:val="1F497D" w:themeColor="text2"/>
          <w:sz w:val="22"/>
          <w:szCs w:val="22"/>
        </w:rPr>
      </w:pPr>
    </w:p>
    <w:p w14:paraId="63AB7456" w14:textId="0EB7CBA3" w:rsidR="008943AA" w:rsidRPr="004E0187" w:rsidRDefault="008943AA" w:rsidP="008943AA">
      <w:pPr>
        <w:outlineLvl w:val="0"/>
        <w:rPr>
          <w:rFonts w:ascii="Calibri" w:eastAsia="Cambria" w:hAnsi="Calibri" w:cs="Cambria"/>
          <w:b/>
          <w:color w:val="1F497D" w:themeColor="text2"/>
          <w:spacing w:val="-4"/>
          <w:sz w:val="22"/>
          <w:szCs w:val="22"/>
          <w:u w:val="single"/>
        </w:rPr>
      </w:pPr>
      <w:r w:rsidRPr="004E0187">
        <w:rPr>
          <w:rFonts w:ascii="Calibri" w:eastAsia="Cambria" w:hAnsi="Calibri" w:cs="Cambria"/>
          <w:b/>
          <w:color w:val="1F497D" w:themeColor="text2"/>
          <w:spacing w:val="-4"/>
          <w:sz w:val="22"/>
          <w:szCs w:val="22"/>
          <w:u w:val="single"/>
        </w:rPr>
        <w:t>Technical skills:</w:t>
      </w:r>
    </w:p>
    <w:p w14:paraId="439AE820" w14:textId="77777777" w:rsidR="008943AA" w:rsidRPr="004E0187" w:rsidRDefault="008943AA" w:rsidP="008943AA">
      <w:pPr>
        <w:spacing w:before="10"/>
        <w:ind w:right="161" w:firstLine="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Java Technologies   :   Java/J2EE, JDBC, Java Beans, Spring IOC, </w:t>
      </w:r>
      <w:proofErr w:type="spellStart"/>
      <w:r w:rsidRPr="004E0187">
        <w:rPr>
          <w:rFonts w:ascii="Calibri" w:eastAsia="Cambria" w:hAnsi="Calibri" w:cs="Cambria"/>
          <w:color w:val="1F497D" w:themeColor="text2"/>
          <w:sz w:val="22"/>
          <w:szCs w:val="22"/>
        </w:rPr>
        <w:t>SpringMVC</w:t>
      </w:r>
      <w:proofErr w:type="spellEnd"/>
      <w:r w:rsidRPr="004E0187">
        <w:rPr>
          <w:rFonts w:ascii="Calibri" w:eastAsia="Cambria" w:hAnsi="Calibri" w:cs="Cambria"/>
          <w:color w:val="1F497D" w:themeColor="text2"/>
          <w:sz w:val="22"/>
          <w:szCs w:val="22"/>
        </w:rPr>
        <w:t xml:space="preserve">, Spring REST, </w:t>
      </w:r>
      <w:proofErr w:type="spellStart"/>
      <w:r w:rsidRPr="004E0187">
        <w:rPr>
          <w:rFonts w:ascii="Calibri" w:eastAsia="Cambria" w:hAnsi="Calibri" w:cs="Cambria"/>
          <w:color w:val="1F497D" w:themeColor="text2"/>
          <w:sz w:val="22"/>
          <w:szCs w:val="22"/>
        </w:rPr>
        <w:t>JUnit</w:t>
      </w:r>
      <w:proofErr w:type="spellEnd"/>
      <w:r w:rsidRPr="004E0187">
        <w:rPr>
          <w:rFonts w:ascii="Calibri" w:eastAsia="Cambria" w:hAnsi="Calibri" w:cs="Cambria"/>
          <w:color w:val="1F497D" w:themeColor="text2"/>
          <w:sz w:val="22"/>
          <w:szCs w:val="22"/>
        </w:rPr>
        <w:t>, Web services</w:t>
      </w:r>
    </w:p>
    <w:p w14:paraId="28C7E825" w14:textId="77777777" w:rsidR="008943AA" w:rsidRPr="004E0187" w:rsidRDefault="008943AA" w:rsidP="008943AA">
      <w:pPr>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Application </w:t>
      </w:r>
      <w:proofErr w:type="gramStart"/>
      <w:r w:rsidRPr="004E0187">
        <w:rPr>
          <w:rFonts w:ascii="Calibri" w:eastAsia="Cambria" w:hAnsi="Calibri" w:cs="Cambria"/>
          <w:color w:val="1F497D" w:themeColor="text2"/>
          <w:sz w:val="22"/>
          <w:szCs w:val="22"/>
        </w:rPr>
        <w:t>Server  :</w:t>
      </w:r>
      <w:proofErr w:type="gramEnd"/>
      <w:r w:rsidRPr="004E0187">
        <w:rPr>
          <w:rFonts w:ascii="Calibri" w:eastAsia="Cambria" w:hAnsi="Calibri" w:cs="Cambria"/>
          <w:color w:val="1F497D" w:themeColor="text2"/>
          <w:sz w:val="22"/>
          <w:szCs w:val="22"/>
        </w:rPr>
        <w:t xml:space="preserve">   Oracle </w:t>
      </w:r>
      <w:proofErr w:type="spellStart"/>
      <w:r w:rsidRPr="004E0187">
        <w:rPr>
          <w:rFonts w:ascii="Calibri" w:eastAsia="Cambria" w:hAnsi="Calibri" w:cs="Cambria"/>
          <w:color w:val="1F497D" w:themeColor="text2"/>
          <w:sz w:val="22"/>
          <w:szCs w:val="22"/>
        </w:rPr>
        <w:t>WebLogic</w:t>
      </w:r>
      <w:proofErr w:type="spellEnd"/>
      <w:r w:rsidRPr="004E0187">
        <w:rPr>
          <w:rFonts w:ascii="Calibri" w:eastAsia="Cambria" w:hAnsi="Calibri" w:cs="Cambria"/>
          <w:color w:val="1F497D" w:themeColor="text2"/>
          <w:sz w:val="22"/>
          <w:szCs w:val="22"/>
        </w:rPr>
        <w:t xml:space="preserve"> Server 10.3.5</w:t>
      </w:r>
    </w:p>
    <w:p w14:paraId="1821A916" w14:textId="77777777" w:rsidR="008943AA" w:rsidRPr="004E0187" w:rsidRDefault="008943AA" w:rsidP="008943AA">
      <w:pPr>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Web Server               :    Apache Tomcat, JBOSS</w:t>
      </w:r>
    </w:p>
    <w:p w14:paraId="5E607C12" w14:textId="77777777" w:rsidR="008943AA" w:rsidRPr="004E0187" w:rsidRDefault="008943AA" w:rsidP="008943AA">
      <w:pPr>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Frameworks             :    Spring IOC, Spring MVC</w:t>
      </w:r>
    </w:p>
    <w:p w14:paraId="36849887" w14:textId="77777777" w:rsidR="008943AA" w:rsidRPr="004E0187" w:rsidRDefault="008943AA" w:rsidP="008943AA">
      <w:pPr>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Open Source             :    MAVEN, Log4J</w:t>
      </w:r>
    </w:p>
    <w:p w14:paraId="17DC52A7" w14:textId="77777777" w:rsidR="008943AA" w:rsidRPr="004E0187" w:rsidRDefault="008943AA" w:rsidP="008943AA">
      <w:pPr>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Version Control       :    Tortoise Subversion, </w:t>
      </w:r>
      <w:proofErr w:type="spellStart"/>
      <w:r w:rsidRPr="004E0187">
        <w:rPr>
          <w:rFonts w:ascii="Calibri" w:eastAsia="Cambria" w:hAnsi="Calibri" w:cs="Cambria"/>
          <w:color w:val="1F497D" w:themeColor="text2"/>
          <w:sz w:val="22"/>
          <w:szCs w:val="22"/>
        </w:rPr>
        <w:t>Git</w:t>
      </w:r>
      <w:proofErr w:type="spellEnd"/>
    </w:p>
    <w:p w14:paraId="7A5BA1D0" w14:textId="77777777" w:rsidR="008943AA" w:rsidRPr="004E0187" w:rsidRDefault="008943AA" w:rsidP="008943AA">
      <w:pPr>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Tools                           :    JIRA, TOAD, Maven, SQL Server Management Studio, Tortoise SVN, Squirrel              </w:t>
      </w:r>
    </w:p>
    <w:p w14:paraId="285B9DE7" w14:textId="77777777" w:rsidR="008943AA" w:rsidRPr="004E0187" w:rsidRDefault="008943AA" w:rsidP="008943AA">
      <w:pPr>
        <w:spacing w:line="220" w:lineRule="exact"/>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IDE                              :     Eclipse, </w:t>
      </w:r>
      <w:proofErr w:type="spellStart"/>
      <w:r w:rsidRPr="004E0187">
        <w:rPr>
          <w:rFonts w:ascii="Calibri" w:eastAsia="Cambria" w:hAnsi="Calibri" w:cs="Cambria"/>
          <w:color w:val="1F497D" w:themeColor="text2"/>
          <w:sz w:val="22"/>
          <w:szCs w:val="22"/>
        </w:rPr>
        <w:t>NetBeans</w:t>
      </w:r>
      <w:proofErr w:type="spellEnd"/>
      <w:r w:rsidRPr="004E0187">
        <w:rPr>
          <w:rFonts w:ascii="Calibri" w:eastAsia="Cambria" w:hAnsi="Calibri" w:cs="Cambria"/>
          <w:color w:val="1F497D" w:themeColor="text2"/>
          <w:sz w:val="22"/>
          <w:szCs w:val="22"/>
        </w:rPr>
        <w:t>, Edit Plus</w:t>
      </w:r>
    </w:p>
    <w:p w14:paraId="5DC56BC7" w14:textId="77777777" w:rsidR="008943AA" w:rsidRPr="004E0187" w:rsidRDefault="008943AA" w:rsidP="008943AA">
      <w:pPr>
        <w:ind w:left="20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RDBMS                       :    Oracle, </w:t>
      </w:r>
      <w:proofErr w:type="spellStart"/>
      <w:r w:rsidRPr="004E0187">
        <w:rPr>
          <w:rFonts w:ascii="Calibri" w:eastAsia="Cambria" w:hAnsi="Calibri" w:cs="Cambria"/>
          <w:color w:val="1F497D" w:themeColor="text2"/>
          <w:sz w:val="22"/>
          <w:szCs w:val="22"/>
        </w:rPr>
        <w:t>SqlServer</w:t>
      </w:r>
      <w:proofErr w:type="spellEnd"/>
      <w:r w:rsidRPr="004E0187">
        <w:rPr>
          <w:rFonts w:ascii="Calibri" w:eastAsia="Cambria" w:hAnsi="Calibri" w:cs="Cambria"/>
          <w:color w:val="1F497D" w:themeColor="text2"/>
          <w:sz w:val="22"/>
          <w:szCs w:val="22"/>
        </w:rPr>
        <w:t>, MySQL</w:t>
      </w:r>
    </w:p>
    <w:p w14:paraId="440A8C0C" w14:textId="313D66DF" w:rsidR="008943AA" w:rsidRPr="004E0187" w:rsidRDefault="008943AA" w:rsidP="004E0187">
      <w:pPr>
        <w:ind w:left="200"/>
        <w:rPr>
          <w:rFonts w:ascii="Calibri" w:eastAsia="Cambria" w:hAnsi="Calibri" w:cs="Cambria"/>
          <w:color w:val="1F497D" w:themeColor="text2"/>
          <w:sz w:val="22"/>
          <w:szCs w:val="22"/>
        </w:rPr>
        <w:sectPr w:rsidR="008943AA" w:rsidRPr="004E0187">
          <w:pgSz w:w="12240" w:h="15840"/>
          <w:pgMar w:top="860" w:right="540" w:bottom="280" w:left="620" w:header="720" w:footer="720" w:gutter="0"/>
          <w:cols w:space="720"/>
        </w:sectPr>
      </w:pPr>
      <w:r w:rsidRPr="004E0187">
        <w:rPr>
          <w:rFonts w:ascii="Calibri" w:eastAsia="Cambria" w:hAnsi="Calibri" w:cs="Cambria"/>
          <w:color w:val="1F497D" w:themeColor="text2"/>
          <w:sz w:val="22"/>
          <w:szCs w:val="22"/>
        </w:rPr>
        <w:t xml:space="preserve">Operating </w:t>
      </w:r>
      <w:proofErr w:type="gramStart"/>
      <w:r w:rsidRPr="004E0187">
        <w:rPr>
          <w:rFonts w:ascii="Calibri" w:eastAsia="Cambria" w:hAnsi="Calibri" w:cs="Cambria"/>
          <w:color w:val="1F497D" w:themeColor="text2"/>
          <w:sz w:val="22"/>
          <w:szCs w:val="22"/>
        </w:rPr>
        <w:t>Systems :</w:t>
      </w:r>
      <w:proofErr w:type="gramEnd"/>
      <w:r w:rsidRPr="004E0187">
        <w:rPr>
          <w:rFonts w:ascii="Calibri" w:eastAsia="Cambria" w:hAnsi="Calibri" w:cs="Cambria"/>
          <w:color w:val="1F497D" w:themeColor="text2"/>
          <w:sz w:val="22"/>
          <w:szCs w:val="22"/>
        </w:rPr>
        <w:t xml:space="preserve">    Windows 2000, Microsoft Window XP, UNIX and Linux</w:t>
      </w:r>
    </w:p>
    <w:p w14:paraId="09D6134E" w14:textId="77777777" w:rsidR="001C384F" w:rsidRPr="004E0187" w:rsidRDefault="001C384F">
      <w:pPr>
        <w:spacing w:line="200" w:lineRule="exact"/>
        <w:rPr>
          <w:rFonts w:ascii="Calibri" w:eastAsia="Cambria" w:hAnsi="Calibri" w:cs="Cambria"/>
          <w:color w:val="1F497D" w:themeColor="text2"/>
          <w:sz w:val="22"/>
          <w:szCs w:val="22"/>
        </w:rPr>
      </w:pPr>
    </w:p>
    <w:p w14:paraId="387B4B90" w14:textId="77777777" w:rsidR="00170955" w:rsidRPr="004E0187" w:rsidRDefault="00170955" w:rsidP="00170955">
      <w:pPr>
        <w:ind w:firstLine="110"/>
        <w:outlineLvl w:val="0"/>
        <w:rPr>
          <w:rFonts w:ascii="Calibri" w:hAnsi="Calibri"/>
          <w:color w:val="1F497D" w:themeColor="text2"/>
          <w:sz w:val="22"/>
          <w:szCs w:val="22"/>
        </w:rPr>
      </w:pPr>
    </w:p>
    <w:p w14:paraId="023AD1BB" w14:textId="614A85EE" w:rsidR="001C384F" w:rsidRDefault="00FD07AF" w:rsidP="00170955">
      <w:pPr>
        <w:ind w:firstLine="110"/>
        <w:outlineLvl w:val="0"/>
        <w:rPr>
          <w:rFonts w:ascii="Calibri" w:eastAsia="Cambria" w:hAnsi="Calibri" w:cs="Cambria"/>
          <w:b/>
          <w:color w:val="1F497D" w:themeColor="text2"/>
          <w:spacing w:val="-4"/>
          <w:sz w:val="22"/>
          <w:szCs w:val="22"/>
          <w:u w:val="single"/>
        </w:rPr>
      </w:pPr>
      <w:r w:rsidRPr="004E0187">
        <w:rPr>
          <w:rFonts w:ascii="Calibri" w:eastAsia="Cambria" w:hAnsi="Calibri" w:cs="Cambria"/>
          <w:b/>
          <w:color w:val="1F497D" w:themeColor="text2"/>
          <w:spacing w:val="-4"/>
          <w:sz w:val="22"/>
          <w:szCs w:val="22"/>
          <w:u w:val="single"/>
        </w:rPr>
        <w:t>Professional Experience</w:t>
      </w:r>
    </w:p>
    <w:p w14:paraId="04FFD166" w14:textId="77777777" w:rsidR="00C00E7C" w:rsidRPr="004E0187" w:rsidRDefault="00C00E7C" w:rsidP="00170955">
      <w:pPr>
        <w:ind w:firstLine="110"/>
        <w:outlineLvl w:val="0"/>
        <w:rPr>
          <w:rFonts w:ascii="Calibri" w:eastAsia="Cambria" w:hAnsi="Calibri" w:cs="Cambria"/>
          <w:b/>
          <w:color w:val="1F497D" w:themeColor="text2"/>
          <w:spacing w:val="-4"/>
          <w:sz w:val="22"/>
          <w:szCs w:val="22"/>
          <w:u w:val="single"/>
        </w:rPr>
      </w:pPr>
    </w:p>
    <w:p w14:paraId="40C7D97A" w14:textId="78B2FE0E" w:rsidR="00A47FBD" w:rsidRPr="004E0187" w:rsidRDefault="00FD64F7" w:rsidP="007D75B5">
      <w:pPr>
        <w:pStyle w:val="NoSpacing"/>
        <w:rPr>
          <w:rFonts w:ascii="Calibri" w:eastAsia="Arial" w:hAnsi="Calibri" w:cs="Arial"/>
          <w:b/>
          <w:color w:val="1F497D" w:themeColor="text2"/>
          <w:spacing w:val="-4"/>
          <w:position w:val="-1"/>
          <w:sz w:val="22"/>
          <w:szCs w:val="22"/>
        </w:rPr>
      </w:pPr>
      <w:r>
        <w:rPr>
          <w:rFonts w:ascii="Calibri" w:eastAsia="Arial" w:hAnsi="Calibri" w:cs="Arial"/>
          <w:b/>
          <w:color w:val="1F497D" w:themeColor="text2"/>
          <w:spacing w:val="-4"/>
          <w:position w:val="-1"/>
          <w:sz w:val="22"/>
          <w:szCs w:val="22"/>
        </w:rPr>
        <w:t xml:space="preserve">  Company</w:t>
      </w:r>
      <w:r w:rsidR="00A47FBD">
        <w:rPr>
          <w:rFonts w:ascii="Calibri" w:eastAsia="Arial" w:hAnsi="Calibri" w:cs="Arial"/>
          <w:b/>
          <w:color w:val="1F497D" w:themeColor="text2"/>
          <w:spacing w:val="-4"/>
          <w:position w:val="-1"/>
          <w:sz w:val="22"/>
          <w:szCs w:val="22"/>
        </w:rPr>
        <w:t xml:space="preserve">               : </w:t>
      </w:r>
      <w:proofErr w:type="spellStart"/>
      <w:r w:rsidR="00A47FBD">
        <w:rPr>
          <w:rFonts w:ascii="Calibri" w:eastAsia="Arial" w:hAnsi="Calibri" w:cs="Arial"/>
          <w:b/>
          <w:color w:val="1F497D" w:themeColor="text2"/>
          <w:spacing w:val="-4"/>
          <w:position w:val="-1"/>
          <w:sz w:val="22"/>
          <w:szCs w:val="22"/>
        </w:rPr>
        <w:t>Palvai</w:t>
      </w:r>
      <w:proofErr w:type="spellEnd"/>
      <w:r w:rsidR="00A47FBD">
        <w:rPr>
          <w:rFonts w:ascii="Calibri" w:eastAsia="Arial" w:hAnsi="Calibri" w:cs="Arial"/>
          <w:b/>
          <w:color w:val="1F497D" w:themeColor="text2"/>
          <w:spacing w:val="-4"/>
          <w:position w:val="-1"/>
          <w:sz w:val="22"/>
          <w:szCs w:val="22"/>
        </w:rPr>
        <w:t xml:space="preserve"> Global </w:t>
      </w:r>
      <w:r>
        <w:rPr>
          <w:rFonts w:ascii="Calibri" w:eastAsia="Arial" w:hAnsi="Calibri" w:cs="Arial"/>
          <w:b/>
          <w:color w:val="1F497D" w:themeColor="text2"/>
          <w:spacing w:val="-4"/>
          <w:position w:val="-1"/>
          <w:sz w:val="22"/>
          <w:szCs w:val="22"/>
        </w:rPr>
        <w:t>Services INC</w:t>
      </w:r>
    </w:p>
    <w:p w14:paraId="6496B7F8" w14:textId="20933C26" w:rsidR="007D75B5" w:rsidRDefault="007F5C10" w:rsidP="007D75B5">
      <w:pPr>
        <w:pStyle w:val="NoSpacing"/>
        <w:rPr>
          <w:rFonts w:ascii="Calibri" w:eastAsia="Arial" w:hAnsi="Calibri" w:cs="Arial"/>
          <w:b/>
          <w:color w:val="1F497D" w:themeColor="text2"/>
          <w:spacing w:val="-4"/>
          <w:position w:val="-1"/>
          <w:sz w:val="22"/>
          <w:szCs w:val="22"/>
        </w:rPr>
      </w:pPr>
      <w:r>
        <w:rPr>
          <w:rFonts w:ascii="Calibri" w:eastAsia="Arial" w:hAnsi="Calibri" w:cs="Arial"/>
          <w:b/>
          <w:color w:val="1F497D" w:themeColor="text2"/>
          <w:spacing w:val="-4"/>
          <w:position w:val="-1"/>
          <w:sz w:val="22"/>
          <w:szCs w:val="22"/>
        </w:rPr>
        <w:t xml:space="preserve">  </w:t>
      </w:r>
      <w:r w:rsidR="007D75B5" w:rsidRPr="004E0187">
        <w:rPr>
          <w:rFonts w:ascii="Calibri" w:eastAsia="Arial" w:hAnsi="Calibri" w:cs="Arial"/>
          <w:b/>
          <w:color w:val="1F497D" w:themeColor="text2"/>
          <w:spacing w:val="-4"/>
          <w:position w:val="-1"/>
          <w:sz w:val="22"/>
          <w:szCs w:val="22"/>
        </w:rPr>
        <w:t xml:space="preserve">Client Name </w:t>
      </w:r>
      <w:r>
        <w:rPr>
          <w:rFonts w:ascii="Calibri" w:eastAsia="Arial" w:hAnsi="Calibri" w:cs="Arial"/>
          <w:b/>
          <w:color w:val="1F497D" w:themeColor="text2"/>
          <w:spacing w:val="-4"/>
          <w:position w:val="-1"/>
          <w:sz w:val="22"/>
          <w:szCs w:val="22"/>
        </w:rPr>
        <w:t xml:space="preserve">        </w:t>
      </w:r>
      <w:r w:rsidR="007D75B5" w:rsidRPr="004E0187">
        <w:rPr>
          <w:rFonts w:ascii="Calibri" w:eastAsia="Arial" w:hAnsi="Calibri" w:cs="Arial"/>
          <w:b/>
          <w:color w:val="1F497D" w:themeColor="text2"/>
          <w:spacing w:val="-4"/>
          <w:position w:val="-1"/>
          <w:sz w:val="22"/>
          <w:szCs w:val="22"/>
        </w:rPr>
        <w:t>: Avis Budget Group</w:t>
      </w:r>
    </w:p>
    <w:p w14:paraId="1EA71BBC" w14:textId="235CC445" w:rsidR="00FD64F7" w:rsidRPr="004E0187" w:rsidRDefault="00FD64F7" w:rsidP="007D75B5">
      <w:pPr>
        <w:pStyle w:val="NoSpacing"/>
        <w:rPr>
          <w:rFonts w:ascii="Calibri" w:eastAsia="Arial" w:hAnsi="Calibri" w:cs="Arial"/>
          <w:b/>
          <w:color w:val="1F497D" w:themeColor="text2"/>
          <w:spacing w:val="-4"/>
          <w:position w:val="-1"/>
          <w:sz w:val="22"/>
          <w:szCs w:val="22"/>
        </w:rPr>
      </w:pPr>
      <w:r w:rsidRPr="004E0187">
        <w:rPr>
          <w:rFonts w:ascii="Calibri" w:eastAsia="Arial" w:hAnsi="Calibri" w:cs="Arial"/>
          <w:b/>
          <w:color w:val="1F497D" w:themeColor="text2"/>
          <w:spacing w:val="-4"/>
          <w:position w:val="-1"/>
          <w:sz w:val="22"/>
          <w:szCs w:val="22"/>
        </w:rPr>
        <w:t xml:space="preserve">  Project Name     </w:t>
      </w: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 API Development </w:t>
      </w:r>
    </w:p>
    <w:p w14:paraId="051C8B9A" w14:textId="6FD14EBE" w:rsidR="007D75B5" w:rsidRPr="004E0187" w:rsidRDefault="007D75B5" w:rsidP="006E43C1">
      <w:pPr>
        <w:pStyle w:val="NoSpacing"/>
        <w:rPr>
          <w:rFonts w:ascii="Calibri" w:eastAsia="Arial" w:hAnsi="Calibri" w:cs="Arial"/>
          <w:color w:val="1F497D" w:themeColor="text2"/>
          <w:sz w:val="22"/>
          <w:szCs w:val="22"/>
        </w:rPr>
      </w:pPr>
      <w:r w:rsidRPr="004E0187">
        <w:rPr>
          <w:rFonts w:ascii="Calibri" w:eastAsia="Arial" w:hAnsi="Calibri" w:cs="Arial"/>
          <w:b/>
          <w:noProof/>
          <w:color w:val="1F497D" w:themeColor="text2"/>
          <w:spacing w:val="-4"/>
          <w:position w:val="-1"/>
          <w:sz w:val="22"/>
          <w:szCs w:val="22"/>
        </w:rPr>
        <mc:AlternateContent>
          <mc:Choice Requires="wpg">
            <w:drawing>
              <wp:anchor distT="0" distB="0" distL="114300" distR="114300" simplePos="0" relativeHeight="251670528" behindDoc="1" locked="0" layoutInCell="1" allowOverlap="1" wp14:anchorId="4E41E381" wp14:editId="50C19870">
                <wp:simplePos x="0" y="0"/>
                <wp:positionH relativeFrom="page">
                  <wp:posOffset>-404911</wp:posOffset>
                </wp:positionH>
                <wp:positionV relativeFrom="paragraph">
                  <wp:posOffset>199064</wp:posOffset>
                </wp:positionV>
                <wp:extent cx="6958965" cy="0"/>
                <wp:effectExtent l="0" t="0" r="774700" b="3498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0"/>
                          <a:chOff x="601" y="263"/>
                          <a:chExt cx="10959" cy="0"/>
                        </a:xfrm>
                      </wpg:grpSpPr>
                      <wps:wsp>
                        <wps:cNvPr id="10" name="Freeform 13"/>
                        <wps:cNvSpPr>
                          <a:spLocks noEditPoints="1"/>
                        </wps:cNvSpPr>
                        <wps:spPr bwMode="auto">
                          <a:xfrm>
                            <a:off x="1803" y="789"/>
                            <a:ext cx="10959" cy="0"/>
                          </a:xfrm>
                          <a:custGeom>
                            <a:avLst/>
                            <a:gdLst>
                              <a:gd name="T0" fmla="+- 0 601 601"/>
                              <a:gd name="T1" fmla="*/ T0 w 10959"/>
                              <a:gd name="T2" fmla="+- 0 11560 601"/>
                              <a:gd name="T3" fmla="*/ T2 w 10959"/>
                            </a:gdLst>
                            <a:ahLst/>
                            <a:cxnLst>
                              <a:cxn ang="0">
                                <a:pos x="T1" y="0"/>
                              </a:cxn>
                              <a:cxn ang="0">
                                <a:pos x="T3" y="0"/>
                              </a:cxn>
                            </a:cxnLst>
                            <a:rect l="0" t="0" r="r" b="b"/>
                            <a:pathLst>
                              <a:path w="10959">
                                <a:moveTo>
                                  <a:pt x="0" y="0"/>
                                </a:moveTo>
                                <a:lnTo>
                                  <a:pt x="10959"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541CDE76" id="Group 9" o:spid="_x0000_s1026" style="position:absolute;margin-left:-31.9pt;margin-top:15.65pt;width:547.95pt;height:0;z-index:-251645952;mso-position-horizontal-relative:page" coordorigin="601,263" coordsize="1095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">
                <v:polyline id="Freeform 13" o:spid="_x0000_s1027" style="position:absolute;visibility:visible;mso-wrap-style:square;v-text-anchor:top" points="1803,789,12762,789" coordsize="1095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xay8xQAA&#10;ANsAAAAPAAAAZHJzL2Rvd25yZXYueG1sRI9BawIxEIXvQv9DmEIvUpP2ILo1ihWE9iR1pdDbNBl3&#10;l24myybqtr/eORS8zfDevPfNYjWEVp2pT01kC08TA4rYRd9wZeFQbh9noFJG9thGJgu/lGC1vBst&#10;sPDxwh903udKSQinAi3UOXeF1snVFDBNYkcs2jH2AbOsfaV9jxcJD61+NmaqAzYsDTV2tKnJ/exP&#10;wcLX7vjt2E3/5qV+X48/Xw+b0hhrH+6H9QuoTEO+mf+v37zgC738IgPo5R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TFrLzFAAAA2wAAAA8AAAAAAAAAAAAAAAAAlwIAAGRycy9k&#10;b3ducmV2LnhtbFBLBQYAAAAABAAEAPUAAACJAwAAAAA=&#10;" filled="f" strokeweight=".6pt">
                  <v:path arrowok="t" o:connecttype="custom" o:connectlocs="0,0;10959,0" o:connectangles="0,0"/>
                  <o:lock v:ext="edit" verticies="t"/>
                </v:polyline>
                <w10:wrap anchorx="page"/>
              </v:group>
            </w:pict>
          </mc:Fallback>
        </mc:AlternateContent>
      </w:r>
      <w:r w:rsidR="00EC21B0" w:rsidRPr="004E0187">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Designation        </w:t>
      </w:r>
      <w:r w:rsidR="004E0187">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 </w:t>
      </w:r>
      <w:r w:rsidR="004E0187">
        <w:rPr>
          <w:rFonts w:ascii="Calibri" w:eastAsia="Arial" w:hAnsi="Calibri" w:cs="Arial"/>
          <w:b/>
          <w:color w:val="1F497D" w:themeColor="text2"/>
          <w:spacing w:val="-4"/>
          <w:position w:val="-1"/>
          <w:sz w:val="22"/>
          <w:szCs w:val="22"/>
        </w:rPr>
        <w:t xml:space="preserve"> L</w:t>
      </w:r>
      <w:r w:rsidR="00552EB2" w:rsidRPr="004E0187">
        <w:rPr>
          <w:rFonts w:ascii="Calibri" w:eastAsia="Arial" w:hAnsi="Calibri" w:cs="Arial"/>
          <w:b/>
          <w:color w:val="1F497D" w:themeColor="text2"/>
          <w:spacing w:val="-4"/>
          <w:position w:val="-1"/>
          <w:sz w:val="22"/>
          <w:szCs w:val="22"/>
        </w:rPr>
        <w:t>ead</w:t>
      </w:r>
      <w:r w:rsidR="004E0187">
        <w:rPr>
          <w:rFonts w:ascii="Calibri" w:eastAsia="Arial" w:hAnsi="Calibri" w:cs="Arial"/>
          <w:b/>
          <w:color w:val="1F497D" w:themeColor="text2"/>
          <w:spacing w:val="-4"/>
          <w:position w:val="-1"/>
          <w:sz w:val="22"/>
          <w:szCs w:val="22"/>
        </w:rPr>
        <w:t xml:space="preserve"> Developer</w:t>
      </w:r>
      <w:r w:rsidRPr="004E0187">
        <w:rPr>
          <w:rFonts w:ascii="Calibri" w:eastAsia="Arial" w:hAnsi="Calibri" w:cs="Arial"/>
          <w:b/>
          <w:color w:val="1F497D" w:themeColor="text2"/>
          <w:spacing w:val="-4"/>
          <w:position w:val="-1"/>
          <w:sz w:val="22"/>
          <w:szCs w:val="22"/>
        </w:rPr>
        <w:t xml:space="preserve">                                                                     </w:t>
      </w:r>
      <w:r w:rsidR="004E0187">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D</w:t>
      </w:r>
      <w:r w:rsidRPr="004E0187">
        <w:rPr>
          <w:rFonts w:ascii="Calibri" w:eastAsia="Arial" w:hAnsi="Calibri" w:cs="Arial"/>
          <w:b/>
          <w:color w:val="1F497D" w:themeColor="text2"/>
          <w:spacing w:val="-2"/>
          <w:position w:val="-1"/>
          <w:sz w:val="22"/>
          <w:szCs w:val="22"/>
        </w:rPr>
        <w:t>u</w:t>
      </w:r>
      <w:r w:rsidRPr="004E0187">
        <w:rPr>
          <w:rFonts w:ascii="Calibri" w:eastAsia="Arial" w:hAnsi="Calibri" w:cs="Arial"/>
          <w:b/>
          <w:color w:val="1F497D" w:themeColor="text2"/>
          <w:spacing w:val="2"/>
          <w:position w:val="-1"/>
          <w:sz w:val="22"/>
          <w:szCs w:val="22"/>
        </w:rPr>
        <w:t>r</w:t>
      </w:r>
      <w:r w:rsidRPr="004E0187">
        <w:rPr>
          <w:rFonts w:ascii="Calibri" w:eastAsia="Arial" w:hAnsi="Calibri" w:cs="Arial"/>
          <w:b/>
          <w:color w:val="1F497D" w:themeColor="text2"/>
          <w:spacing w:val="-1"/>
          <w:position w:val="-1"/>
          <w:sz w:val="22"/>
          <w:szCs w:val="22"/>
        </w:rPr>
        <w:t>a</w:t>
      </w:r>
      <w:r w:rsidRPr="004E0187">
        <w:rPr>
          <w:rFonts w:ascii="Calibri" w:eastAsia="Arial" w:hAnsi="Calibri" w:cs="Arial"/>
          <w:b/>
          <w:color w:val="1F497D" w:themeColor="text2"/>
          <w:spacing w:val="3"/>
          <w:position w:val="-1"/>
          <w:sz w:val="22"/>
          <w:szCs w:val="22"/>
        </w:rPr>
        <w:t>t</w:t>
      </w:r>
      <w:r w:rsidRPr="004E0187">
        <w:rPr>
          <w:rFonts w:ascii="Calibri" w:eastAsia="Arial" w:hAnsi="Calibri" w:cs="Arial"/>
          <w:b/>
          <w:color w:val="1F497D" w:themeColor="text2"/>
          <w:spacing w:val="-6"/>
          <w:position w:val="-1"/>
          <w:sz w:val="22"/>
          <w:szCs w:val="22"/>
        </w:rPr>
        <w:t>i</w:t>
      </w:r>
      <w:r w:rsidRPr="004E0187">
        <w:rPr>
          <w:rFonts w:ascii="Calibri" w:eastAsia="Arial" w:hAnsi="Calibri" w:cs="Arial"/>
          <w:b/>
          <w:color w:val="1F497D" w:themeColor="text2"/>
          <w:spacing w:val="-2"/>
          <w:position w:val="-1"/>
          <w:sz w:val="22"/>
          <w:szCs w:val="22"/>
        </w:rPr>
        <w:t>on</w:t>
      </w:r>
      <w:r w:rsidRPr="004E0187">
        <w:rPr>
          <w:rFonts w:ascii="Calibri" w:eastAsia="Arial" w:hAnsi="Calibri" w:cs="Arial"/>
          <w:b/>
          <w:color w:val="1F497D" w:themeColor="text2"/>
          <w:position w:val="-1"/>
          <w:sz w:val="22"/>
          <w:szCs w:val="22"/>
        </w:rPr>
        <w:t>:</w:t>
      </w:r>
      <w:r w:rsidRPr="004E0187">
        <w:rPr>
          <w:rFonts w:ascii="Calibri" w:eastAsia="Arial" w:hAnsi="Calibri" w:cs="Arial"/>
          <w:b/>
          <w:color w:val="1F497D" w:themeColor="text2"/>
          <w:spacing w:val="9"/>
          <w:position w:val="-1"/>
          <w:sz w:val="22"/>
          <w:szCs w:val="22"/>
        </w:rPr>
        <w:t xml:space="preserve"> </w:t>
      </w:r>
      <w:r w:rsidR="00412F92">
        <w:rPr>
          <w:rFonts w:ascii="Calibri" w:eastAsia="Arial" w:hAnsi="Calibri" w:cs="Arial"/>
          <w:b/>
          <w:color w:val="1F497D" w:themeColor="text2"/>
          <w:spacing w:val="-3"/>
          <w:position w:val="-1"/>
          <w:sz w:val="22"/>
          <w:szCs w:val="22"/>
        </w:rPr>
        <w:t>Feb</w:t>
      </w:r>
      <w:r w:rsidRPr="004E0187">
        <w:rPr>
          <w:rFonts w:ascii="Calibri" w:eastAsia="Arial" w:hAnsi="Calibri" w:cs="Arial"/>
          <w:b/>
          <w:color w:val="1F497D" w:themeColor="text2"/>
          <w:spacing w:val="8"/>
          <w:position w:val="-1"/>
          <w:sz w:val="22"/>
          <w:szCs w:val="22"/>
        </w:rPr>
        <w:t xml:space="preserve"> </w:t>
      </w:r>
      <w:r w:rsidRPr="004E0187">
        <w:rPr>
          <w:rFonts w:ascii="Calibri" w:eastAsia="Arial" w:hAnsi="Calibri" w:cs="Arial"/>
          <w:b/>
          <w:color w:val="1F497D" w:themeColor="text2"/>
          <w:spacing w:val="-1"/>
          <w:position w:val="-1"/>
          <w:sz w:val="22"/>
          <w:szCs w:val="22"/>
        </w:rPr>
        <w:t>201</w:t>
      </w:r>
      <w:r w:rsidR="00412F92">
        <w:rPr>
          <w:rFonts w:ascii="Calibri" w:eastAsia="Arial" w:hAnsi="Calibri" w:cs="Arial"/>
          <w:b/>
          <w:color w:val="1F497D" w:themeColor="text2"/>
          <w:position w:val="-1"/>
          <w:sz w:val="22"/>
          <w:szCs w:val="22"/>
        </w:rPr>
        <w:t>7</w:t>
      </w:r>
      <w:r w:rsidRPr="004E0187">
        <w:rPr>
          <w:rFonts w:ascii="Calibri" w:eastAsia="Arial" w:hAnsi="Calibri" w:cs="Arial"/>
          <w:b/>
          <w:color w:val="1F497D" w:themeColor="text2"/>
          <w:position w:val="-1"/>
          <w:sz w:val="22"/>
          <w:szCs w:val="22"/>
        </w:rPr>
        <w:t xml:space="preserve">- </w:t>
      </w:r>
      <w:r w:rsidR="005957E8" w:rsidRPr="004E0187">
        <w:rPr>
          <w:rFonts w:ascii="Calibri" w:eastAsia="Arial" w:hAnsi="Calibri" w:cs="Arial"/>
          <w:b/>
          <w:color w:val="1F497D" w:themeColor="text2"/>
          <w:position w:val="-1"/>
          <w:sz w:val="22"/>
          <w:szCs w:val="22"/>
        </w:rPr>
        <w:t>March</w:t>
      </w:r>
      <w:r w:rsidRPr="004E0187">
        <w:rPr>
          <w:rFonts w:ascii="Calibri" w:eastAsia="Arial" w:hAnsi="Calibri" w:cs="Arial"/>
          <w:b/>
          <w:color w:val="1F497D" w:themeColor="text2"/>
          <w:position w:val="-1"/>
          <w:sz w:val="22"/>
          <w:szCs w:val="22"/>
        </w:rPr>
        <w:t xml:space="preserve"> 201</w:t>
      </w:r>
      <w:r w:rsidR="005957E8" w:rsidRPr="004E0187">
        <w:rPr>
          <w:rFonts w:ascii="Calibri" w:eastAsia="Arial" w:hAnsi="Calibri" w:cs="Arial"/>
          <w:b/>
          <w:color w:val="1F497D" w:themeColor="text2"/>
          <w:position w:val="-1"/>
          <w:sz w:val="22"/>
          <w:szCs w:val="22"/>
        </w:rPr>
        <w:t>8</w:t>
      </w:r>
    </w:p>
    <w:p w14:paraId="332449A5" w14:textId="77777777" w:rsidR="007D75B5" w:rsidRPr="004E0187" w:rsidRDefault="007D75B5" w:rsidP="007D75B5">
      <w:pPr>
        <w:tabs>
          <w:tab w:val="left" w:pos="2190"/>
          <w:tab w:val="left" w:pos="2735"/>
          <w:tab w:val="left" w:pos="4344"/>
        </w:tabs>
        <w:spacing w:before="14" w:line="240" w:lineRule="exact"/>
        <w:rPr>
          <w:rFonts w:ascii="Calibri" w:hAnsi="Calibri"/>
          <w:color w:val="1F497D" w:themeColor="text2"/>
          <w:sz w:val="22"/>
          <w:szCs w:val="22"/>
        </w:rPr>
      </w:pPr>
      <w:r w:rsidRPr="004E0187">
        <w:rPr>
          <w:rFonts w:ascii="Calibri" w:hAnsi="Calibri"/>
          <w:color w:val="1F497D" w:themeColor="text2"/>
          <w:sz w:val="22"/>
          <w:szCs w:val="22"/>
        </w:rPr>
        <w:tab/>
      </w:r>
      <w:r w:rsidRPr="004E0187">
        <w:rPr>
          <w:rFonts w:ascii="Calibri" w:hAnsi="Calibri"/>
          <w:color w:val="1F497D" w:themeColor="text2"/>
          <w:sz w:val="22"/>
          <w:szCs w:val="22"/>
        </w:rPr>
        <w:tab/>
      </w:r>
      <w:r w:rsidRPr="004E0187">
        <w:rPr>
          <w:rFonts w:ascii="Calibri" w:hAnsi="Calibri"/>
          <w:color w:val="1F497D" w:themeColor="text2"/>
          <w:sz w:val="22"/>
          <w:szCs w:val="22"/>
        </w:rPr>
        <w:tab/>
      </w:r>
    </w:p>
    <w:p w14:paraId="71B55CF7" w14:textId="74A56154" w:rsidR="007D75B5" w:rsidRPr="004E0187" w:rsidRDefault="004175D2" w:rsidP="006E43C1">
      <w:pPr>
        <w:tabs>
          <w:tab w:val="left" w:pos="2190"/>
          <w:tab w:val="left" w:pos="2735"/>
          <w:tab w:val="left" w:pos="4344"/>
        </w:tabs>
        <w:spacing w:before="14" w:line="240" w:lineRule="exact"/>
        <w:ind w:left="11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Develop REST API for the developers of channels like Mobile, Google Home, </w:t>
      </w:r>
      <w:proofErr w:type="spellStart"/>
      <w:proofErr w:type="gramStart"/>
      <w:r w:rsidRPr="004E0187">
        <w:rPr>
          <w:rFonts w:ascii="Calibri" w:eastAsia="Cambria" w:hAnsi="Calibri" w:cs="Cambria"/>
          <w:color w:val="1F497D" w:themeColor="text2"/>
          <w:sz w:val="22"/>
          <w:szCs w:val="22"/>
        </w:rPr>
        <w:t>Alexa</w:t>
      </w:r>
      <w:proofErr w:type="spellEnd"/>
      <w:proofErr w:type="gramEnd"/>
      <w:r w:rsidRPr="004E0187">
        <w:rPr>
          <w:rFonts w:ascii="Calibri" w:eastAsia="Cambria" w:hAnsi="Calibri" w:cs="Cambria"/>
          <w:color w:val="1F497D" w:themeColor="text2"/>
          <w:sz w:val="22"/>
          <w:szCs w:val="22"/>
        </w:rPr>
        <w:t xml:space="preserve"> so that they can use Avis service for reservation and rental in secure and easy way.</w:t>
      </w:r>
    </w:p>
    <w:p w14:paraId="0D0F07C3" w14:textId="77777777" w:rsidR="006E43C1" w:rsidRPr="004E0187" w:rsidRDefault="007D75B5" w:rsidP="007D75B5">
      <w:pPr>
        <w:ind w:right="9187"/>
        <w:jc w:val="both"/>
        <w:outlineLvl w:val="0"/>
        <w:rPr>
          <w:rFonts w:ascii="Calibri" w:eastAsia="Cambria" w:hAnsi="Calibri" w:cs="Cambria"/>
          <w:b/>
          <w:color w:val="1F497D" w:themeColor="text2"/>
          <w:spacing w:val="4"/>
          <w:sz w:val="22"/>
          <w:szCs w:val="22"/>
        </w:rPr>
      </w:pPr>
      <w:r w:rsidRPr="004E0187">
        <w:rPr>
          <w:rFonts w:ascii="Calibri" w:eastAsia="Cambria" w:hAnsi="Calibri" w:cs="Cambria"/>
          <w:b/>
          <w:color w:val="1F497D" w:themeColor="text2"/>
          <w:spacing w:val="4"/>
          <w:sz w:val="22"/>
          <w:szCs w:val="22"/>
        </w:rPr>
        <w:t xml:space="preserve">  </w:t>
      </w:r>
    </w:p>
    <w:p w14:paraId="55BC746D" w14:textId="153B0C09" w:rsidR="007D75B5" w:rsidRPr="004E0187" w:rsidRDefault="007D75B5" w:rsidP="006E43C1">
      <w:pPr>
        <w:outlineLvl w:val="0"/>
        <w:rPr>
          <w:rFonts w:ascii="Calibri" w:eastAsia="Cambria" w:hAnsi="Calibri" w:cs="Cambria"/>
          <w:b/>
          <w:color w:val="1F497D" w:themeColor="text2"/>
          <w:spacing w:val="4"/>
          <w:sz w:val="22"/>
          <w:szCs w:val="22"/>
        </w:rPr>
      </w:pPr>
      <w:r w:rsidRPr="004E0187">
        <w:rPr>
          <w:rFonts w:ascii="Calibri" w:eastAsia="Cambria" w:hAnsi="Calibri" w:cs="Cambria"/>
          <w:b/>
          <w:color w:val="1F497D" w:themeColor="text2"/>
          <w:spacing w:val="4"/>
          <w:sz w:val="22"/>
          <w:szCs w:val="22"/>
        </w:rPr>
        <w:t>Responsibilitie</w:t>
      </w:r>
      <w:r w:rsidR="006E43C1" w:rsidRPr="004E0187">
        <w:rPr>
          <w:rFonts w:ascii="Calibri" w:eastAsia="Cambria" w:hAnsi="Calibri" w:cs="Cambria"/>
          <w:b/>
          <w:color w:val="1F497D" w:themeColor="text2"/>
          <w:spacing w:val="4"/>
          <w:sz w:val="22"/>
          <w:szCs w:val="22"/>
        </w:rPr>
        <w:t>s</w:t>
      </w:r>
      <w:r w:rsidRPr="004E0187">
        <w:rPr>
          <w:rFonts w:ascii="Calibri" w:eastAsia="Cambria" w:hAnsi="Calibri" w:cs="Cambria"/>
          <w:b/>
          <w:color w:val="1F497D" w:themeColor="text2"/>
          <w:spacing w:val="4"/>
          <w:sz w:val="22"/>
          <w:szCs w:val="22"/>
        </w:rPr>
        <w:t>:</w:t>
      </w:r>
    </w:p>
    <w:p w14:paraId="15496B5F" w14:textId="77777777" w:rsidR="006E43C1" w:rsidRPr="004E0187" w:rsidRDefault="006E43C1" w:rsidP="006E43C1">
      <w:pPr>
        <w:outlineLvl w:val="0"/>
        <w:rPr>
          <w:rFonts w:ascii="Calibri" w:eastAsia="Cambria" w:hAnsi="Calibri" w:cs="Cambria"/>
          <w:b/>
          <w:color w:val="1F497D" w:themeColor="text2"/>
          <w:spacing w:val="4"/>
          <w:sz w:val="22"/>
          <w:szCs w:val="22"/>
        </w:rPr>
      </w:pPr>
    </w:p>
    <w:p w14:paraId="16318BD6"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Ensure Rest standards are followed while designing end points.</w:t>
      </w:r>
    </w:p>
    <w:p w14:paraId="05CE3C48" w14:textId="27CB0931" w:rsidR="00552EB2" w:rsidRPr="004E0187" w:rsidRDefault="004E0187"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Analyze</w:t>
      </w:r>
      <w:r w:rsidR="00552EB2" w:rsidRPr="004E0187">
        <w:rPr>
          <w:rFonts w:ascii="Calibri" w:eastAsia="Cambria" w:hAnsi="Calibri" w:cs="Cambria"/>
          <w:color w:val="1F497D" w:themeColor="text2"/>
          <w:spacing w:val="-4"/>
          <w:sz w:val="22"/>
          <w:szCs w:val="22"/>
        </w:rPr>
        <w:t xml:space="preserve"> and break down existing services in </w:t>
      </w:r>
      <w:proofErr w:type="spellStart"/>
      <w:r w:rsidR="00552EB2" w:rsidRPr="004E0187">
        <w:rPr>
          <w:rFonts w:ascii="Calibri" w:eastAsia="Cambria" w:hAnsi="Calibri" w:cs="Cambria"/>
          <w:color w:val="1F497D" w:themeColor="text2"/>
          <w:spacing w:val="-4"/>
          <w:sz w:val="22"/>
          <w:szCs w:val="22"/>
        </w:rPr>
        <w:t>Microservices</w:t>
      </w:r>
      <w:proofErr w:type="spellEnd"/>
      <w:r w:rsidR="00552EB2" w:rsidRPr="004E0187">
        <w:rPr>
          <w:rFonts w:ascii="Calibri" w:eastAsia="Cambria" w:hAnsi="Calibri" w:cs="Cambria"/>
          <w:color w:val="1F497D" w:themeColor="text2"/>
          <w:spacing w:val="-4"/>
          <w:sz w:val="22"/>
          <w:szCs w:val="22"/>
        </w:rPr>
        <w:t xml:space="preserve">. </w:t>
      </w:r>
    </w:p>
    <w:p w14:paraId="53EB37B9" w14:textId="2B4827F4"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Design and develop</w:t>
      </w:r>
      <w:r w:rsidR="004E0187">
        <w:rPr>
          <w:rFonts w:ascii="Calibri" w:eastAsia="Cambria" w:hAnsi="Calibri" w:cs="Cambria"/>
          <w:color w:val="1F497D" w:themeColor="text2"/>
          <w:spacing w:val="-4"/>
          <w:sz w:val="22"/>
          <w:szCs w:val="22"/>
        </w:rPr>
        <w:t xml:space="preserve"> </w:t>
      </w:r>
      <w:proofErr w:type="spellStart"/>
      <w:r w:rsidRPr="004E0187">
        <w:rPr>
          <w:rFonts w:ascii="Calibri" w:eastAsia="Cambria" w:hAnsi="Calibri" w:cs="Cambria"/>
          <w:color w:val="1F497D" w:themeColor="text2"/>
          <w:spacing w:val="-4"/>
          <w:sz w:val="22"/>
          <w:szCs w:val="22"/>
        </w:rPr>
        <w:t>Microservices</w:t>
      </w:r>
      <w:proofErr w:type="spellEnd"/>
      <w:r w:rsidRPr="004E0187">
        <w:rPr>
          <w:rFonts w:ascii="Calibri" w:eastAsia="Cambria" w:hAnsi="Calibri" w:cs="Cambria"/>
          <w:color w:val="1F497D" w:themeColor="text2"/>
          <w:spacing w:val="-4"/>
          <w:sz w:val="22"/>
          <w:szCs w:val="22"/>
        </w:rPr>
        <w:t xml:space="preserve"> end point so that it will not impact other services.</w:t>
      </w:r>
    </w:p>
    <w:p w14:paraId="01C59C70" w14:textId="709B2CB0" w:rsidR="00552EB2" w:rsidRPr="004E0187" w:rsidRDefault="004E0187" w:rsidP="006E43C1">
      <w:pPr>
        <w:pStyle w:val="ListParagraph"/>
        <w:numPr>
          <w:ilvl w:val="0"/>
          <w:numId w:val="4"/>
        </w:numPr>
        <w:spacing w:line="240" w:lineRule="exact"/>
        <w:rPr>
          <w:rFonts w:ascii="Calibri" w:eastAsia="Cambria" w:hAnsi="Calibri" w:cs="Cambria"/>
          <w:color w:val="1F497D" w:themeColor="text2"/>
          <w:spacing w:val="-4"/>
          <w:sz w:val="22"/>
          <w:szCs w:val="22"/>
        </w:rPr>
      </w:pPr>
      <w:r>
        <w:rPr>
          <w:rFonts w:ascii="Calibri" w:eastAsia="Cambria" w:hAnsi="Calibri" w:cs="Cambria"/>
          <w:color w:val="1F497D" w:themeColor="text2"/>
          <w:spacing w:val="-4"/>
          <w:sz w:val="22"/>
          <w:szCs w:val="22"/>
        </w:rPr>
        <w:t>As a Technical Lead, I w</w:t>
      </w:r>
      <w:r w:rsidR="00552EB2" w:rsidRPr="004E0187">
        <w:rPr>
          <w:rFonts w:ascii="Calibri" w:eastAsia="Cambria" w:hAnsi="Calibri" w:cs="Cambria"/>
          <w:color w:val="1F497D" w:themeColor="text2"/>
          <w:spacing w:val="-4"/>
          <w:sz w:val="22"/>
          <w:szCs w:val="22"/>
        </w:rPr>
        <w:t>as actively involved in the technical analysis for systems along with the active coding for various modules.</w:t>
      </w:r>
    </w:p>
    <w:p w14:paraId="53229FC5"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Make sure each object life cycle is managed by Spring IOC.</w:t>
      </w:r>
    </w:p>
    <w:p w14:paraId="725819B6"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Ensure Every API request object should be validated at Controller Layer either by using a custom Spring Validator or JSR annotations.</w:t>
      </w:r>
    </w:p>
    <w:p w14:paraId="38DF5075"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Ensure test scenarios are captured in </w:t>
      </w:r>
      <w:proofErr w:type="spellStart"/>
      <w:r w:rsidRPr="004E0187">
        <w:rPr>
          <w:rFonts w:ascii="Calibri" w:eastAsia="Cambria" w:hAnsi="Calibri" w:cs="Cambria"/>
          <w:color w:val="1F497D" w:themeColor="text2"/>
          <w:spacing w:val="-4"/>
          <w:sz w:val="22"/>
          <w:szCs w:val="22"/>
        </w:rPr>
        <w:t>soapUI</w:t>
      </w:r>
      <w:proofErr w:type="spellEnd"/>
      <w:r w:rsidRPr="004E0187">
        <w:rPr>
          <w:rFonts w:ascii="Calibri" w:eastAsia="Cambria" w:hAnsi="Calibri" w:cs="Cambria"/>
          <w:color w:val="1F497D" w:themeColor="text2"/>
          <w:spacing w:val="-4"/>
          <w:sz w:val="22"/>
          <w:szCs w:val="22"/>
        </w:rPr>
        <w:t>.</w:t>
      </w:r>
    </w:p>
    <w:p w14:paraId="6A1E5D5C"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Designing clean view model for the system.</w:t>
      </w:r>
    </w:p>
    <w:p w14:paraId="0CCB7A96"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Responsible for the overall successful implementation for the system.</w:t>
      </w:r>
    </w:p>
    <w:p w14:paraId="752A7E8B"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Prepare solution and technical design document </w:t>
      </w:r>
      <w:proofErr w:type="spellStart"/>
      <w:r w:rsidRPr="004E0187">
        <w:rPr>
          <w:rFonts w:ascii="Calibri" w:eastAsia="Cambria" w:hAnsi="Calibri" w:cs="Cambria"/>
          <w:color w:val="1F497D" w:themeColor="text2"/>
          <w:spacing w:val="-4"/>
          <w:sz w:val="22"/>
          <w:szCs w:val="22"/>
        </w:rPr>
        <w:t>document</w:t>
      </w:r>
      <w:proofErr w:type="spellEnd"/>
      <w:r w:rsidRPr="004E0187">
        <w:rPr>
          <w:rFonts w:ascii="Calibri" w:eastAsia="Cambria" w:hAnsi="Calibri" w:cs="Cambria"/>
          <w:color w:val="1F497D" w:themeColor="text2"/>
          <w:spacing w:val="-4"/>
          <w:sz w:val="22"/>
          <w:szCs w:val="22"/>
        </w:rPr>
        <w:t>.</w:t>
      </w:r>
    </w:p>
    <w:p w14:paraId="7A458138"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Involved in setting up </w:t>
      </w:r>
      <w:proofErr w:type="spellStart"/>
      <w:r w:rsidRPr="004E0187">
        <w:rPr>
          <w:rFonts w:ascii="Calibri" w:eastAsia="Cambria" w:hAnsi="Calibri" w:cs="Cambria"/>
          <w:color w:val="1F497D" w:themeColor="text2"/>
          <w:spacing w:val="-4"/>
          <w:sz w:val="22"/>
          <w:szCs w:val="22"/>
        </w:rPr>
        <w:t>Jenkin</w:t>
      </w:r>
      <w:proofErr w:type="spellEnd"/>
      <w:r w:rsidRPr="004E0187">
        <w:rPr>
          <w:rFonts w:ascii="Calibri" w:eastAsia="Cambria" w:hAnsi="Calibri" w:cs="Cambria"/>
          <w:color w:val="1F497D" w:themeColor="text2"/>
          <w:spacing w:val="-4"/>
          <w:sz w:val="22"/>
          <w:szCs w:val="22"/>
        </w:rPr>
        <w:t xml:space="preserve"> jobs for production deployment.</w:t>
      </w:r>
    </w:p>
    <w:p w14:paraId="577B42BE"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Plan each sprint with clear goals and inform business about the commitments.</w:t>
      </w:r>
    </w:p>
    <w:p w14:paraId="2EBC678A"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Prepare production readiness checklist.</w:t>
      </w:r>
    </w:p>
    <w:p w14:paraId="0CDCDDEC"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Groom backlog stories using </w:t>
      </w:r>
      <w:proofErr w:type="spellStart"/>
      <w:r w:rsidRPr="004E0187">
        <w:rPr>
          <w:rFonts w:ascii="Calibri" w:eastAsia="Cambria" w:hAnsi="Calibri" w:cs="Cambria"/>
          <w:color w:val="1F497D" w:themeColor="text2"/>
          <w:spacing w:val="-4"/>
          <w:sz w:val="22"/>
          <w:szCs w:val="22"/>
        </w:rPr>
        <w:t>Jira</w:t>
      </w:r>
      <w:proofErr w:type="spellEnd"/>
      <w:r w:rsidRPr="004E0187">
        <w:rPr>
          <w:rFonts w:ascii="Calibri" w:eastAsia="Cambria" w:hAnsi="Calibri" w:cs="Cambria"/>
          <w:color w:val="1F497D" w:themeColor="text2"/>
          <w:spacing w:val="-4"/>
          <w:sz w:val="22"/>
          <w:szCs w:val="22"/>
        </w:rPr>
        <w:t xml:space="preserve"> tool.</w:t>
      </w:r>
    </w:p>
    <w:p w14:paraId="103A5079"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Ensure proper auditing and logging using log4j.</w:t>
      </w:r>
    </w:p>
    <w:p w14:paraId="282DEC1A"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Spring-boot-starter-web is used to build </w:t>
      </w:r>
      <w:proofErr w:type="spellStart"/>
      <w:r w:rsidRPr="004E0187">
        <w:rPr>
          <w:rFonts w:ascii="Calibri" w:eastAsia="Cambria" w:hAnsi="Calibri" w:cs="Cambria"/>
          <w:color w:val="1F497D" w:themeColor="text2"/>
          <w:spacing w:val="-4"/>
          <w:sz w:val="22"/>
          <w:szCs w:val="22"/>
        </w:rPr>
        <w:t>RESTful</w:t>
      </w:r>
      <w:proofErr w:type="spellEnd"/>
      <w:r w:rsidRPr="004E0187">
        <w:rPr>
          <w:rFonts w:ascii="Calibri" w:eastAsia="Cambria" w:hAnsi="Calibri" w:cs="Cambria"/>
          <w:color w:val="1F497D" w:themeColor="text2"/>
          <w:spacing w:val="-4"/>
          <w:sz w:val="22"/>
          <w:szCs w:val="22"/>
        </w:rPr>
        <w:t xml:space="preserve"> web services using Spring MVC.</w:t>
      </w:r>
    </w:p>
    <w:p w14:paraId="04C7797D"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At the end of each sprint, show demo and take feedback on stories delivered.</w:t>
      </w:r>
    </w:p>
    <w:p w14:paraId="738C744B"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Responsible for getting security approval from ABG security team.</w:t>
      </w:r>
    </w:p>
    <w:p w14:paraId="6E5650D0" w14:textId="77777777" w:rsidR="00552EB2" w:rsidRPr="004E0187" w:rsidRDefault="00552EB2" w:rsidP="006E43C1">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Responsible for production deployment and resolving any issue faced during deployment.</w:t>
      </w:r>
    </w:p>
    <w:p w14:paraId="46A26AFF" w14:textId="77777777" w:rsidR="007D75B5" w:rsidRPr="004E0187" w:rsidRDefault="007D75B5" w:rsidP="006E43C1">
      <w:pPr>
        <w:spacing w:line="240" w:lineRule="exact"/>
        <w:ind w:left="360"/>
        <w:rPr>
          <w:rFonts w:ascii="Calibri" w:eastAsia="Cambria" w:hAnsi="Calibri" w:cs="Cambria"/>
          <w:color w:val="1F497D" w:themeColor="text2"/>
          <w:spacing w:val="-4"/>
          <w:sz w:val="22"/>
          <w:szCs w:val="22"/>
        </w:rPr>
      </w:pPr>
    </w:p>
    <w:p w14:paraId="6D0EB1F2" w14:textId="77777777" w:rsidR="00170955" w:rsidRPr="004E0187" w:rsidRDefault="00170955">
      <w:pPr>
        <w:spacing w:before="34"/>
        <w:ind w:left="110" w:right="5530"/>
        <w:rPr>
          <w:rFonts w:ascii="Calibri" w:eastAsia="Arial" w:hAnsi="Calibri" w:cs="Arial"/>
          <w:b/>
          <w:color w:val="1F497D" w:themeColor="text2"/>
          <w:spacing w:val="-4"/>
          <w:sz w:val="22"/>
          <w:szCs w:val="22"/>
        </w:rPr>
      </w:pPr>
    </w:p>
    <w:p w14:paraId="6DF0B3CE" w14:textId="117F78FE" w:rsidR="009525A2" w:rsidRDefault="009525A2" w:rsidP="009525A2">
      <w:pPr>
        <w:pStyle w:val="NoSpacing"/>
        <w:rPr>
          <w:rFonts w:ascii="Calibri" w:eastAsia="Arial" w:hAnsi="Calibri" w:cs="Arial"/>
          <w:b/>
          <w:color w:val="1F497D" w:themeColor="text2"/>
          <w:spacing w:val="-4"/>
          <w:position w:val="-1"/>
          <w:sz w:val="22"/>
          <w:szCs w:val="22"/>
        </w:rPr>
      </w:pPr>
      <w:r w:rsidRPr="004E0187">
        <w:rPr>
          <w:rFonts w:ascii="Calibri" w:eastAsia="Arial" w:hAnsi="Calibri"/>
          <w:color w:val="1F497D" w:themeColor="text2"/>
          <w:spacing w:val="-4"/>
          <w:sz w:val="22"/>
          <w:szCs w:val="22"/>
        </w:rPr>
        <w:t xml:space="preserve">  </w:t>
      </w:r>
      <w:r w:rsidR="00FD07AF" w:rsidRPr="004E0187">
        <w:rPr>
          <w:rFonts w:ascii="Calibri" w:eastAsia="Arial" w:hAnsi="Calibri" w:cs="Arial"/>
          <w:b/>
          <w:color w:val="1F497D" w:themeColor="text2"/>
          <w:spacing w:val="-4"/>
          <w:position w:val="-1"/>
          <w:sz w:val="22"/>
          <w:szCs w:val="22"/>
        </w:rPr>
        <w:t xml:space="preserve">Company           </w:t>
      </w:r>
      <w:r w:rsidR="00614683" w:rsidRPr="004E0187">
        <w:rPr>
          <w:rFonts w:ascii="Calibri" w:eastAsia="Arial" w:hAnsi="Calibri" w:cs="Arial"/>
          <w:b/>
          <w:color w:val="1F497D" w:themeColor="text2"/>
          <w:spacing w:val="-4"/>
          <w:position w:val="-1"/>
          <w:sz w:val="22"/>
          <w:szCs w:val="22"/>
        </w:rPr>
        <w:t xml:space="preserve">   </w:t>
      </w:r>
      <w:r w:rsidR="00FD64F7">
        <w:rPr>
          <w:rFonts w:ascii="Calibri" w:eastAsia="Arial" w:hAnsi="Calibri" w:cs="Arial"/>
          <w:b/>
          <w:color w:val="1F497D" w:themeColor="text2"/>
          <w:spacing w:val="-4"/>
          <w:position w:val="-1"/>
          <w:sz w:val="22"/>
          <w:szCs w:val="22"/>
        </w:rPr>
        <w:t>: Tata Consultancy Services</w:t>
      </w:r>
    </w:p>
    <w:p w14:paraId="1D3A407D" w14:textId="5867D868" w:rsidR="00FD64F7" w:rsidRPr="004E0187" w:rsidRDefault="00FD64F7" w:rsidP="009525A2">
      <w:pPr>
        <w:pStyle w:val="NoSpacing"/>
        <w:rPr>
          <w:rFonts w:ascii="Calibri" w:eastAsia="Arial" w:hAnsi="Calibri" w:cs="Arial"/>
          <w:b/>
          <w:color w:val="1F497D" w:themeColor="text2"/>
          <w:spacing w:val="-4"/>
          <w:position w:val="-1"/>
          <w:sz w:val="22"/>
          <w:szCs w:val="22"/>
        </w:rPr>
      </w:pP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End Client </w:t>
      </w:r>
      <w:proofErr w:type="gramStart"/>
      <w:r w:rsidRPr="004E0187">
        <w:rPr>
          <w:rFonts w:ascii="Calibri" w:eastAsia="Arial" w:hAnsi="Calibri" w:cs="Arial"/>
          <w:b/>
          <w:color w:val="1F497D" w:themeColor="text2"/>
          <w:spacing w:val="-4"/>
          <w:position w:val="-1"/>
          <w:sz w:val="22"/>
          <w:szCs w:val="22"/>
        </w:rPr>
        <w:t>Name :</w:t>
      </w:r>
      <w:proofErr w:type="gramEnd"/>
      <w:r w:rsidRPr="004E0187">
        <w:rPr>
          <w:rFonts w:ascii="Calibri" w:eastAsia="Arial" w:hAnsi="Calibri" w:cs="Arial"/>
          <w:b/>
          <w:color w:val="1F497D" w:themeColor="text2"/>
          <w:spacing w:val="-4"/>
          <w:position w:val="-1"/>
          <w:sz w:val="22"/>
          <w:szCs w:val="22"/>
        </w:rPr>
        <w:t xml:space="preserve"> Avis Budget Group</w:t>
      </w:r>
    </w:p>
    <w:p w14:paraId="0BF4B0BB" w14:textId="03C133AA" w:rsidR="009525A2" w:rsidRPr="004E0187" w:rsidRDefault="00614683" w:rsidP="009525A2">
      <w:pPr>
        <w:pStyle w:val="NoSpacing"/>
        <w:rPr>
          <w:rFonts w:ascii="Calibri" w:eastAsia="Arial" w:hAnsi="Calibri" w:cs="Arial"/>
          <w:b/>
          <w:color w:val="1F497D" w:themeColor="text2"/>
          <w:spacing w:val="-4"/>
          <w:position w:val="-1"/>
          <w:sz w:val="22"/>
          <w:szCs w:val="22"/>
        </w:rPr>
      </w:pPr>
      <w:r w:rsidRPr="004E0187">
        <w:rPr>
          <w:rFonts w:ascii="Calibri" w:eastAsia="Arial" w:hAnsi="Calibri" w:cs="Arial"/>
          <w:b/>
          <w:color w:val="1F497D" w:themeColor="text2"/>
          <w:spacing w:val="-4"/>
          <w:position w:val="-1"/>
          <w:sz w:val="22"/>
          <w:szCs w:val="22"/>
        </w:rPr>
        <w:t xml:space="preserve">  </w:t>
      </w:r>
      <w:r w:rsidR="00FD07AF" w:rsidRPr="004E0187">
        <w:rPr>
          <w:rFonts w:ascii="Calibri" w:eastAsia="Arial" w:hAnsi="Calibri" w:cs="Arial"/>
          <w:b/>
          <w:color w:val="1F497D" w:themeColor="text2"/>
          <w:spacing w:val="-4"/>
          <w:position w:val="-1"/>
          <w:sz w:val="22"/>
          <w:szCs w:val="22"/>
        </w:rPr>
        <w:t xml:space="preserve">Project Name     </w:t>
      </w:r>
      <w:r w:rsidRPr="004E0187">
        <w:rPr>
          <w:rFonts w:ascii="Calibri" w:eastAsia="Arial" w:hAnsi="Calibri" w:cs="Arial"/>
          <w:b/>
          <w:color w:val="1F497D" w:themeColor="text2"/>
          <w:spacing w:val="-4"/>
          <w:position w:val="-1"/>
          <w:sz w:val="22"/>
          <w:szCs w:val="22"/>
        </w:rPr>
        <w:t xml:space="preserve">  </w:t>
      </w:r>
      <w:r w:rsidR="00FD07AF" w:rsidRPr="004E0187">
        <w:rPr>
          <w:rFonts w:ascii="Calibri" w:eastAsia="Arial" w:hAnsi="Calibri" w:cs="Arial"/>
          <w:b/>
          <w:color w:val="1F497D" w:themeColor="text2"/>
          <w:spacing w:val="-4"/>
          <w:position w:val="-1"/>
          <w:sz w:val="22"/>
          <w:szCs w:val="22"/>
        </w:rPr>
        <w:t xml:space="preserve">: FAN (Flight Arrival Notification System) </w:t>
      </w:r>
    </w:p>
    <w:p w14:paraId="66F845A3" w14:textId="4FB0C9B5" w:rsidR="001C384F" w:rsidRPr="004E0187" w:rsidRDefault="00696631">
      <w:pPr>
        <w:spacing w:line="220" w:lineRule="exact"/>
        <w:ind w:left="110"/>
        <w:rPr>
          <w:rFonts w:ascii="Calibri" w:eastAsia="Arial" w:hAnsi="Calibri" w:cs="Arial"/>
          <w:color w:val="1F497D" w:themeColor="text2"/>
          <w:sz w:val="22"/>
          <w:szCs w:val="22"/>
        </w:rPr>
      </w:pPr>
      <w:r w:rsidRPr="004E0187">
        <w:rPr>
          <w:rFonts w:ascii="Calibri" w:hAnsi="Calibri"/>
          <w:noProof/>
          <w:color w:val="1F497D" w:themeColor="text2"/>
          <w:sz w:val="22"/>
          <w:szCs w:val="22"/>
        </w:rPr>
        <mc:AlternateContent>
          <mc:Choice Requires="wpg">
            <w:drawing>
              <wp:anchor distT="0" distB="0" distL="114300" distR="114300" simplePos="0" relativeHeight="251666432" behindDoc="1" locked="0" layoutInCell="1" allowOverlap="1" wp14:anchorId="45A1306E" wp14:editId="222445E7">
                <wp:simplePos x="0" y="0"/>
                <wp:positionH relativeFrom="page">
                  <wp:posOffset>-404911</wp:posOffset>
                </wp:positionH>
                <wp:positionV relativeFrom="paragraph">
                  <wp:posOffset>199064</wp:posOffset>
                </wp:positionV>
                <wp:extent cx="6958965" cy="0"/>
                <wp:effectExtent l="0" t="0" r="774700" b="34988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0"/>
                          <a:chOff x="601" y="263"/>
                          <a:chExt cx="10959" cy="0"/>
                        </a:xfrm>
                      </wpg:grpSpPr>
                      <wps:wsp>
                        <wps:cNvPr id="16" name="Freeform 13"/>
                        <wps:cNvSpPr>
                          <a:spLocks noEditPoints="1"/>
                        </wps:cNvSpPr>
                        <wps:spPr bwMode="auto">
                          <a:xfrm>
                            <a:off x="1803" y="789"/>
                            <a:ext cx="10959" cy="0"/>
                          </a:xfrm>
                          <a:custGeom>
                            <a:avLst/>
                            <a:gdLst>
                              <a:gd name="T0" fmla="+- 0 601 601"/>
                              <a:gd name="T1" fmla="*/ T0 w 10959"/>
                              <a:gd name="T2" fmla="+- 0 11560 601"/>
                              <a:gd name="T3" fmla="*/ T2 w 10959"/>
                            </a:gdLst>
                            <a:ahLst/>
                            <a:cxnLst>
                              <a:cxn ang="0">
                                <a:pos x="T1" y="0"/>
                              </a:cxn>
                              <a:cxn ang="0">
                                <a:pos x="T3" y="0"/>
                              </a:cxn>
                            </a:cxnLst>
                            <a:rect l="0" t="0" r="r" b="b"/>
                            <a:pathLst>
                              <a:path w="10959">
                                <a:moveTo>
                                  <a:pt x="0" y="0"/>
                                </a:moveTo>
                                <a:lnTo>
                                  <a:pt x="10959"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358FF2ED" id="Group 15" o:spid="_x0000_s1026" style="position:absolute;margin-left:-31.9pt;margin-top:15.65pt;width:547.95pt;height:0;z-index:-251650048;mso-position-horizontal-relative:page" coordorigin="601,263" coordsize="10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">
                <v:shape id="Freeform 13" o:spid="_x0000_s1027" style="position:absolute;left:1803;top:789;width:10959;height:0;visibility:visible;mso-wrap-style:square;v-text-anchor:top" coordsize="1095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RU8IA&#10;AADbAAAADwAAAGRycy9kb3ducmV2LnhtbERPTWsCMRC9F/wPYYReiib2sLRbo6ggtCfRlUJvYzLu&#10;Lt1Mlk3U1V9vhEJv83ifM533rhFn6kLtWcNkrEAQG29rLjXsi/XoDUSIyBYbz6ThSgHms8HTFHPr&#10;L7yl8y6WIoVwyFFDFWObSxlMRQ7D2LfEiTv6zmFMsCul7fCSwl0jX5XKpMOaU0OFLa0qMr+7k9Pw&#10;szkeDJvs9l7Ir8XL93K/KpTS+nnYLz5AROrjv/jP/WnT/Awev6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YJFTwgAAANsAAAAPAAAAAAAAAAAAAAAAAJgCAABkcnMvZG93&#10;bnJldi54bWxQSwUGAAAAAAQABAD1AAAAhwMAAAAA&#10;" path="m,l10959,e" filled="f" strokeweight=".6pt">
                  <v:path arrowok="t" o:connecttype="custom" o:connectlocs="0,0;10959,0" o:connectangles="0,0"/>
                  <o:lock v:ext="edit" verticies="t"/>
                </v:shape>
                <w10:wrap anchorx="page"/>
              </v:group>
            </w:pict>
          </mc:Fallback>
        </mc:AlternateContent>
      </w:r>
      <w:r w:rsidR="00FD07AF" w:rsidRPr="004E0187">
        <w:rPr>
          <w:rFonts w:ascii="Calibri" w:eastAsia="Arial" w:hAnsi="Calibri" w:cs="Arial"/>
          <w:b/>
          <w:color w:val="1F497D" w:themeColor="text2"/>
          <w:spacing w:val="-4"/>
          <w:position w:val="-1"/>
          <w:sz w:val="22"/>
          <w:szCs w:val="22"/>
        </w:rPr>
        <w:t>D</w:t>
      </w:r>
      <w:r w:rsidR="00FD07AF" w:rsidRPr="004E0187">
        <w:rPr>
          <w:rFonts w:ascii="Calibri" w:eastAsia="Arial" w:hAnsi="Calibri" w:cs="Arial"/>
          <w:b/>
          <w:color w:val="1F497D" w:themeColor="text2"/>
          <w:spacing w:val="-1"/>
          <w:position w:val="-1"/>
          <w:sz w:val="22"/>
          <w:szCs w:val="22"/>
        </w:rPr>
        <w:t>es</w:t>
      </w:r>
      <w:r w:rsidR="00FD07AF" w:rsidRPr="004E0187">
        <w:rPr>
          <w:rFonts w:ascii="Calibri" w:eastAsia="Arial" w:hAnsi="Calibri" w:cs="Arial"/>
          <w:b/>
          <w:color w:val="1F497D" w:themeColor="text2"/>
          <w:spacing w:val="-6"/>
          <w:position w:val="-1"/>
          <w:sz w:val="22"/>
          <w:szCs w:val="22"/>
        </w:rPr>
        <w:t>i</w:t>
      </w:r>
      <w:r w:rsidR="00FD07AF" w:rsidRPr="004E0187">
        <w:rPr>
          <w:rFonts w:ascii="Calibri" w:eastAsia="Arial" w:hAnsi="Calibri" w:cs="Arial"/>
          <w:b/>
          <w:color w:val="1F497D" w:themeColor="text2"/>
          <w:spacing w:val="8"/>
          <w:position w:val="-1"/>
          <w:sz w:val="22"/>
          <w:szCs w:val="22"/>
        </w:rPr>
        <w:t>g</w:t>
      </w:r>
      <w:r w:rsidR="00FD07AF" w:rsidRPr="004E0187">
        <w:rPr>
          <w:rFonts w:ascii="Calibri" w:eastAsia="Arial" w:hAnsi="Calibri" w:cs="Arial"/>
          <w:b/>
          <w:color w:val="1F497D" w:themeColor="text2"/>
          <w:spacing w:val="-2"/>
          <w:position w:val="-1"/>
          <w:sz w:val="22"/>
          <w:szCs w:val="22"/>
        </w:rPr>
        <w:t>n</w:t>
      </w:r>
      <w:r w:rsidR="00FD07AF" w:rsidRPr="004E0187">
        <w:rPr>
          <w:rFonts w:ascii="Calibri" w:eastAsia="Arial" w:hAnsi="Calibri" w:cs="Arial"/>
          <w:b/>
          <w:color w:val="1F497D" w:themeColor="text2"/>
          <w:spacing w:val="-1"/>
          <w:position w:val="-1"/>
          <w:sz w:val="22"/>
          <w:szCs w:val="22"/>
        </w:rPr>
        <w:t>a</w:t>
      </w:r>
      <w:r w:rsidR="00FD07AF" w:rsidRPr="004E0187">
        <w:rPr>
          <w:rFonts w:ascii="Calibri" w:eastAsia="Arial" w:hAnsi="Calibri" w:cs="Arial"/>
          <w:b/>
          <w:color w:val="1F497D" w:themeColor="text2"/>
          <w:spacing w:val="3"/>
          <w:position w:val="-1"/>
          <w:sz w:val="22"/>
          <w:szCs w:val="22"/>
        </w:rPr>
        <w:t>t</w:t>
      </w:r>
      <w:r w:rsidR="00FD07AF" w:rsidRPr="004E0187">
        <w:rPr>
          <w:rFonts w:ascii="Calibri" w:eastAsia="Arial" w:hAnsi="Calibri" w:cs="Arial"/>
          <w:b/>
          <w:color w:val="1F497D" w:themeColor="text2"/>
          <w:spacing w:val="-6"/>
          <w:position w:val="-1"/>
          <w:sz w:val="22"/>
          <w:szCs w:val="22"/>
        </w:rPr>
        <w:t>i</w:t>
      </w:r>
      <w:r w:rsidR="00FD07AF" w:rsidRPr="004E0187">
        <w:rPr>
          <w:rFonts w:ascii="Calibri" w:eastAsia="Arial" w:hAnsi="Calibri" w:cs="Arial"/>
          <w:b/>
          <w:color w:val="1F497D" w:themeColor="text2"/>
          <w:spacing w:val="-2"/>
          <w:position w:val="-1"/>
          <w:sz w:val="22"/>
          <w:szCs w:val="22"/>
        </w:rPr>
        <w:t>o</w:t>
      </w:r>
      <w:r w:rsidR="00FD07AF" w:rsidRPr="004E0187">
        <w:rPr>
          <w:rFonts w:ascii="Calibri" w:eastAsia="Arial" w:hAnsi="Calibri" w:cs="Arial"/>
          <w:b/>
          <w:color w:val="1F497D" w:themeColor="text2"/>
          <w:position w:val="-1"/>
          <w:sz w:val="22"/>
          <w:szCs w:val="22"/>
        </w:rPr>
        <w:t xml:space="preserve">n     </w:t>
      </w:r>
      <w:r w:rsidR="00614683" w:rsidRPr="004E0187">
        <w:rPr>
          <w:rFonts w:ascii="Calibri" w:eastAsia="Arial" w:hAnsi="Calibri" w:cs="Arial"/>
          <w:b/>
          <w:color w:val="1F497D" w:themeColor="text2"/>
          <w:position w:val="-1"/>
          <w:sz w:val="22"/>
          <w:szCs w:val="22"/>
        </w:rPr>
        <w:t xml:space="preserve">   </w:t>
      </w:r>
      <w:r w:rsidR="00FD07AF" w:rsidRPr="004E0187">
        <w:rPr>
          <w:rFonts w:ascii="Calibri" w:eastAsia="Arial" w:hAnsi="Calibri" w:cs="Arial"/>
          <w:b/>
          <w:color w:val="1F497D" w:themeColor="text2"/>
          <w:position w:val="-1"/>
          <w:sz w:val="22"/>
          <w:szCs w:val="22"/>
        </w:rPr>
        <w:t>:</w:t>
      </w:r>
      <w:r w:rsidR="00FD07AF" w:rsidRPr="004E0187">
        <w:rPr>
          <w:rFonts w:ascii="Calibri" w:eastAsia="Arial" w:hAnsi="Calibri" w:cs="Arial"/>
          <w:b/>
          <w:color w:val="1F497D" w:themeColor="text2"/>
          <w:spacing w:val="8"/>
          <w:position w:val="-1"/>
          <w:sz w:val="22"/>
          <w:szCs w:val="22"/>
        </w:rPr>
        <w:t xml:space="preserve"> </w:t>
      </w:r>
      <w:r w:rsidR="00FD07AF" w:rsidRPr="004E0187">
        <w:rPr>
          <w:rFonts w:ascii="Calibri" w:eastAsia="Arial" w:hAnsi="Calibri" w:cs="Arial"/>
          <w:b/>
          <w:color w:val="1F497D" w:themeColor="text2"/>
          <w:spacing w:val="-1"/>
          <w:position w:val="-1"/>
          <w:sz w:val="22"/>
          <w:szCs w:val="22"/>
        </w:rPr>
        <w:t>J</w:t>
      </w:r>
      <w:r w:rsidR="007F5C10">
        <w:rPr>
          <w:rFonts w:ascii="Calibri" w:eastAsia="Arial" w:hAnsi="Calibri" w:cs="Arial"/>
          <w:b/>
          <w:color w:val="1F497D" w:themeColor="text2"/>
          <w:spacing w:val="-4"/>
          <w:position w:val="-1"/>
          <w:sz w:val="22"/>
          <w:szCs w:val="22"/>
        </w:rPr>
        <w:t>ava</w:t>
      </w:r>
      <w:r w:rsidR="00FD07AF" w:rsidRPr="004E0187">
        <w:rPr>
          <w:rFonts w:ascii="Calibri" w:eastAsia="Arial" w:hAnsi="Calibri" w:cs="Arial"/>
          <w:b/>
          <w:color w:val="1F497D" w:themeColor="text2"/>
          <w:spacing w:val="-10"/>
          <w:position w:val="-1"/>
          <w:sz w:val="22"/>
          <w:szCs w:val="22"/>
        </w:rPr>
        <w:t xml:space="preserve"> </w:t>
      </w:r>
      <w:r w:rsidR="00FD07AF" w:rsidRPr="004E0187">
        <w:rPr>
          <w:rFonts w:ascii="Calibri" w:eastAsia="Arial" w:hAnsi="Calibri" w:cs="Arial"/>
          <w:b/>
          <w:color w:val="1F497D" w:themeColor="text2"/>
          <w:spacing w:val="-4"/>
          <w:position w:val="-1"/>
          <w:sz w:val="22"/>
          <w:szCs w:val="22"/>
        </w:rPr>
        <w:t>D</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spacing w:val="9"/>
          <w:position w:val="-1"/>
          <w:sz w:val="22"/>
          <w:szCs w:val="22"/>
        </w:rPr>
        <w:t>v</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spacing w:val="-6"/>
          <w:position w:val="-1"/>
          <w:sz w:val="22"/>
          <w:szCs w:val="22"/>
        </w:rPr>
        <w:t>l</w:t>
      </w:r>
      <w:r w:rsidR="00FD07AF" w:rsidRPr="004E0187">
        <w:rPr>
          <w:rFonts w:ascii="Calibri" w:eastAsia="Arial" w:hAnsi="Calibri" w:cs="Arial"/>
          <w:b/>
          <w:color w:val="1F497D" w:themeColor="text2"/>
          <w:spacing w:val="8"/>
          <w:position w:val="-1"/>
          <w:sz w:val="22"/>
          <w:szCs w:val="22"/>
        </w:rPr>
        <w:t>o</w:t>
      </w:r>
      <w:r w:rsidR="00FD07AF" w:rsidRPr="004E0187">
        <w:rPr>
          <w:rFonts w:ascii="Calibri" w:eastAsia="Arial" w:hAnsi="Calibri" w:cs="Arial"/>
          <w:b/>
          <w:color w:val="1F497D" w:themeColor="text2"/>
          <w:spacing w:val="-2"/>
          <w:position w:val="-1"/>
          <w:sz w:val="22"/>
          <w:szCs w:val="22"/>
        </w:rPr>
        <w:t>p</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spacing w:val="2"/>
          <w:position w:val="-1"/>
          <w:sz w:val="22"/>
          <w:szCs w:val="22"/>
        </w:rPr>
        <w:t>r</w:t>
      </w:r>
      <w:r w:rsidR="00D3570A" w:rsidRPr="004E0187">
        <w:rPr>
          <w:rFonts w:ascii="Calibri" w:eastAsia="Arial" w:hAnsi="Calibri" w:cs="Arial"/>
          <w:b/>
          <w:color w:val="1F497D" w:themeColor="text2"/>
          <w:position w:val="-1"/>
          <w:sz w:val="22"/>
          <w:szCs w:val="22"/>
        </w:rPr>
        <w:t xml:space="preserve">                            </w:t>
      </w:r>
      <w:r w:rsidR="00FD07AF" w:rsidRPr="004E0187">
        <w:rPr>
          <w:rFonts w:ascii="Calibri" w:eastAsia="Arial" w:hAnsi="Calibri" w:cs="Arial"/>
          <w:b/>
          <w:color w:val="1F497D" w:themeColor="text2"/>
          <w:position w:val="-1"/>
          <w:sz w:val="22"/>
          <w:szCs w:val="22"/>
        </w:rPr>
        <w:t xml:space="preserve">                                      </w:t>
      </w:r>
      <w:r w:rsidR="00FD07AF" w:rsidRPr="004E0187">
        <w:rPr>
          <w:rFonts w:ascii="Calibri" w:eastAsia="Arial" w:hAnsi="Calibri" w:cs="Arial"/>
          <w:b/>
          <w:color w:val="1F497D" w:themeColor="text2"/>
          <w:spacing w:val="47"/>
          <w:position w:val="-1"/>
          <w:sz w:val="22"/>
          <w:szCs w:val="22"/>
        </w:rPr>
        <w:t xml:space="preserve"> </w:t>
      </w:r>
      <w:r w:rsidR="00E474BE" w:rsidRPr="004E0187">
        <w:rPr>
          <w:rFonts w:ascii="Calibri" w:eastAsia="Arial" w:hAnsi="Calibri" w:cs="Arial"/>
          <w:b/>
          <w:color w:val="1F497D" w:themeColor="text2"/>
          <w:spacing w:val="47"/>
          <w:position w:val="-1"/>
          <w:sz w:val="22"/>
          <w:szCs w:val="22"/>
        </w:rPr>
        <w:t xml:space="preserve">   </w:t>
      </w:r>
      <w:r w:rsidR="007F5C10">
        <w:rPr>
          <w:rFonts w:ascii="Calibri" w:eastAsia="Arial" w:hAnsi="Calibri" w:cs="Arial"/>
          <w:b/>
          <w:color w:val="1F497D" w:themeColor="text2"/>
          <w:spacing w:val="47"/>
          <w:position w:val="-1"/>
          <w:sz w:val="22"/>
          <w:szCs w:val="22"/>
        </w:rPr>
        <w:t xml:space="preserve">       </w:t>
      </w:r>
      <w:r w:rsidR="00FD07AF" w:rsidRPr="004E0187">
        <w:rPr>
          <w:rFonts w:ascii="Calibri" w:eastAsia="Arial" w:hAnsi="Calibri" w:cs="Arial"/>
          <w:b/>
          <w:color w:val="1F497D" w:themeColor="text2"/>
          <w:spacing w:val="-4"/>
          <w:position w:val="-1"/>
          <w:sz w:val="22"/>
          <w:szCs w:val="22"/>
        </w:rPr>
        <w:t>D</w:t>
      </w:r>
      <w:r w:rsidR="00FD07AF" w:rsidRPr="004E0187">
        <w:rPr>
          <w:rFonts w:ascii="Calibri" w:eastAsia="Arial" w:hAnsi="Calibri" w:cs="Arial"/>
          <w:b/>
          <w:color w:val="1F497D" w:themeColor="text2"/>
          <w:spacing w:val="-2"/>
          <w:position w:val="-1"/>
          <w:sz w:val="22"/>
          <w:szCs w:val="22"/>
        </w:rPr>
        <w:t>u</w:t>
      </w:r>
      <w:r w:rsidR="00FD07AF" w:rsidRPr="004E0187">
        <w:rPr>
          <w:rFonts w:ascii="Calibri" w:eastAsia="Arial" w:hAnsi="Calibri" w:cs="Arial"/>
          <w:b/>
          <w:color w:val="1F497D" w:themeColor="text2"/>
          <w:spacing w:val="2"/>
          <w:position w:val="-1"/>
          <w:sz w:val="22"/>
          <w:szCs w:val="22"/>
        </w:rPr>
        <w:t>r</w:t>
      </w:r>
      <w:r w:rsidR="00FD07AF" w:rsidRPr="004E0187">
        <w:rPr>
          <w:rFonts w:ascii="Calibri" w:eastAsia="Arial" w:hAnsi="Calibri" w:cs="Arial"/>
          <w:b/>
          <w:color w:val="1F497D" w:themeColor="text2"/>
          <w:spacing w:val="-1"/>
          <w:position w:val="-1"/>
          <w:sz w:val="22"/>
          <w:szCs w:val="22"/>
        </w:rPr>
        <w:t>a</w:t>
      </w:r>
      <w:r w:rsidR="00FD07AF" w:rsidRPr="004E0187">
        <w:rPr>
          <w:rFonts w:ascii="Calibri" w:eastAsia="Arial" w:hAnsi="Calibri" w:cs="Arial"/>
          <w:b/>
          <w:color w:val="1F497D" w:themeColor="text2"/>
          <w:spacing w:val="3"/>
          <w:position w:val="-1"/>
          <w:sz w:val="22"/>
          <w:szCs w:val="22"/>
        </w:rPr>
        <w:t>t</w:t>
      </w:r>
      <w:r w:rsidR="00FD07AF" w:rsidRPr="004E0187">
        <w:rPr>
          <w:rFonts w:ascii="Calibri" w:eastAsia="Arial" w:hAnsi="Calibri" w:cs="Arial"/>
          <w:b/>
          <w:color w:val="1F497D" w:themeColor="text2"/>
          <w:spacing w:val="-6"/>
          <w:position w:val="-1"/>
          <w:sz w:val="22"/>
          <w:szCs w:val="22"/>
        </w:rPr>
        <w:t>i</w:t>
      </w:r>
      <w:r w:rsidR="00FD07AF" w:rsidRPr="004E0187">
        <w:rPr>
          <w:rFonts w:ascii="Calibri" w:eastAsia="Arial" w:hAnsi="Calibri" w:cs="Arial"/>
          <w:b/>
          <w:color w:val="1F497D" w:themeColor="text2"/>
          <w:spacing w:val="-2"/>
          <w:position w:val="-1"/>
          <w:sz w:val="22"/>
          <w:szCs w:val="22"/>
        </w:rPr>
        <w:t>on</w:t>
      </w:r>
      <w:r w:rsidR="00FD07AF" w:rsidRPr="004E0187">
        <w:rPr>
          <w:rFonts w:ascii="Calibri" w:eastAsia="Arial" w:hAnsi="Calibri" w:cs="Arial"/>
          <w:b/>
          <w:color w:val="1F497D" w:themeColor="text2"/>
          <w:position w:val="-1"/>
          <w:sz w:val="22"/>
          <w:szCs w:val="22"/>
        </w:rPr>
        <w:t>:</w:t>
      </w:r>
      <w:r w:rsidR="00FD07AF" w:rsidRPr="004E0187">
        <w:rPr>
          <w:rFonts w:ascii="Calibri" w:eastAsia="Arial" w:hAnsi="Calibri" w:cs="Arial"/>
          <w:b/>
          <w:color w:val="1F497D" w:themeColor="text2"/>
          <w:spacing w:val="9"/>
          <w:position w:val="-1"/>
          <w:sz w:val="22"/>
          <w:szCs w:val="22"/>
        </w:rPr>
        <w:t xml:space="preserve"> </w:t>
      </w:r>
      <w:r w:rsidRPr="004E0187">
        <w:rPr>
          <w:rFonts w:ascii="Calibri" w:eastAsia="Arial" w:hAnsi="Calibri" w:cs="Arial"/>
          <w:b/>
          <w:color w:val="1F497D" w:themeColor="text2"/>
          <w:spacing w:val="-3"/>
          <w:position w:val="-1"/>
          <w:sz w:val="22"/>
          <w:szCs w:val="22"/>
        </w:rPr>
        <w:t>April</w:t>
      </w:r>
      <w:r w:rsidRPr="004E0187">
        <w:rPr>
          <w:rFonts w:ascii="Calibri" w:eastAsia="Arial" w:hAnsi="Calibri" w:cs="Arial"/>
          <w:b/>
          <w:color w:val="1F497D" w:themeColor="text2"/>
          <w:spacing w:val="8"/>
          <w:position w:val="-1"/>
          <w:sz w:val="22"/>
          <w:szCs w:val="22"/>
        </w:rPr>
        <w:t xml:space="preserve"> </w:t>
      </w:r>
      <w:r w:rsidR="00FD07AF" w:rsidRPr="004E0187">
        <w:rPr>
          <w:rFonts w:ascii="Calibri" w:eastAsia="Arial" w:hAnsi="Calibri" w:cs="Arial"/>
          <w:b/>
          <w:color w:val="1F497D" w:themeColor="text2"/>
          <w:spacing w:val="-1"/>
          <w:position w:val="-1"/>
          <w:sz w:val="22"/>
          <w:szCs w:val="22"/>
        </w:rPr>
        <w:t>201</w:t>
      </w:r>
      <w:r w:rsidR="0084606F" w:rsidRPr="004E0187">
        <w:rPr>
          <w:rFonts w:ascii="Calibri" w:eastAsia="Arial" w:hAnsi="Calibri" w:cs="Arial"/>
          <w:b/>
          <w:color w:val="1F497D" w:themeColor="text2"/>
          <w:position w:val="-1"/>
          <w:sz w:val="22"/>
          <w:szCs w:val="22"/>
        </w:rPr>
        <w:t>5</w:t>
      </w:r>
      <w:r w:rsidR="00FD07AF" w:rsidRPr="004E0187">
        <w:rPr>
          <w:rFonts w:ascii="Calibri" w:eastAsia="Arial" w:hAnsi="Calibri" w:cs="Arial"/>
          <w:b/>
          <w:color w:val="1F497D" w:themeColor="text2"/>
          <w:position w:val="-1"/>
          <w:sz w:val="22"/>
          <w:szCs w:val="22"/>
        </w:rPr>
        <w:t>-</w:t>
      </w:r>
      <w:r w:rsidR="00EC15AC" w:rsidRPr="004E0187">
        <w:rPr>
          <w:rFonts w:ascii="Calibri" w:eastAsia="Arial" w:hAnsi="Calibri" w:cs="Arial"/>
          <w:b/>
          <w:color w:val="1F497D" w:themeColor="text2"/>
          <w:position w:val="-1"/>
          <w:sz w:val="22"/>
          <w:szCs w:val="22"/>
        </w:rPr>
        <w:t xml:space="preserve"> </w:t>
      </w:r>
      <w:r w:rsidR="00955313" w:rsidRPr="004E0187">
        <w:rPr>
          <w:rFonts w:ascii="Calibri" w:eastAsia="Arial" w:hAnsi="Calibri" w:cs="Arial"/>
          <w:b/>
          <w:color w:val="1F497D" w:themeColor="text2"/>
          <w:position w:val="-1"/>
          <w:sz w:val="22"/>
          <w:szCs w:val="22"/>
        </w:rPr>
        <w:t>June</w:t>
      </w:r>
      <w:r w:rsidR="00E915FB" w:rsidRPr="004E0187">
        <w:rPr>
          <w:rFonts w:ascii="Calibri" w:eastAsia="Arial" w:hAnsi="Calibri" w:cs="Arial"/>
          <w:b/>
          <w:color w:val="1F497D" w:themeColor="text2"/>
          <w:position w:val="-1"/>
          <w:sz w:val="22"/>
          <w:szCs w:val="22"/>
        </w:rPr>
        <w:t xml:space="preserve"> 201</w:t>
      </w:r>
      <w:r w:rsidR="00EC15AC" w:rsidRPr="004E0187">
        <w:rPr>
          <w:rFonts w:ascii="Calibri" w:eastAsia="Arial" w:hAnsi="Calibri" w:cs="Arial"/>
          <w:b/>
          <w:color w:val="1F497D" w:themeColor="text2"/>
          <w:position w:val="-1"/>
          <w:sz w:val="22"/>
          <w:szCs w:val="22"/>
        </w:rPr>
        <w:t>6</w:t>
      </w:r>
    </w:p>
    <w:p w14:paraId="122AC974" w14:textId="77777777" w:rsidR="00696631" w:rsidRPr="004E0187" w:rsidRDefault="00344E68" w:rsidP="00696631">
      <w:pPr>
        <w:tabs>
          <w:tab w:val="left" w:pos="2190"/>
          <w:tab w:val="left" w:pos="2735"/>
          <w:tab w:val="left" w:pos="4344"/>
        </w:tabs>
        <w:spacing w:before="14" w:line="240" w:lineRule="exact"/>
        <w:rPr>
          <w:rFonts w:ascii="Calibri" w:hAnsi="Calibri"/>
          <w:color w:val="1F497D" w:themeColor="text2"/>
          <w:sz w:val="22"/>
          <w:szCs w:val="22"/>
        </w:rPr>
      </w:pPr>
      <w:r w:rsidRPr="004E0187">
        <w:rPr>
          <w:rFonts w:ascii="Calibri" w:hAnsi="Calibri"/>
          <w:color w:val="1F497D" w:themeColor="text2"/>
          <w:sz w:val="22"/>
          <w:szCs w:val="22"/>
        </w:rPr>
        <w:tab/>
      </w:r>
      <w:r w:rsidRPr="004E0187">
        <w:rPr>
          <w:rFonts w:ascii="Calibri" w:hAnsi="Calibri"/>
          <w:color w:val="1F497D" w:themeColor="text2"/>
          <w:sz w:val="22"/>
          <w:szCs w:val="22"/>
        </w:rPr>
        <w:tab/>
      </w:r>
      <w:r w:rsidRPr="004E0187">
        <w:rPr>
          <w:rFonts w:ascii="Calibri" w:hAnsi="Calibri"/>
          <w:color w:val="1F497D" w:themeColor="text2"/>
          <w:sz w:val="22"/>
          <w:szCs w:val="22"/>
        </w:rPr>
        <w:tab/>
      </w:r>
    </w:p>
    <w:p w14:paraId="2044D447" w14:textId="0E7F1706" w:rsidR="001C384F" w:rsidRPr="004E0187" w:rsidRDefault="00FD07AF" w:rsidP="00696631">
      <w:pPr>
        <w:tabs>
          <w:tab w:val="left" w:pos="2190"/>
          <w:tab w:val="left" w:pos="2735"/>
          <w:tab w:val="left" w:pos="4344"/>
        </w:tabs>
        <w:spacing w:before="14" w:line="240" w:lineRule="exact"/>
        <w:ind w:left="110"/>
        <w:rPr>
          <w:rFonts w:ascii="Calibri" w:hAnsi="Calibri"/>
          <w:color w:val="1F497D" w:themeColor="text2"/>
          <w:sz w:val="22"/>
          <w:szCs w:val="22"/>
        </w:rPr>
      </w:pP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2"/>
          <w:sz w:val="22"/>
          <w:szCs w:val="22"/>
        </w:rPr>
        <w:t>h</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1"/>
          <w:sz w:val="22"/>
          <w:szCs w:val="22"/>
        </w:rPr>
        <w:t>j</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pacing w:val="-7"/>
          <w:sz w:val="22"/>
          <w:szCs w:val="22"/>
        </w:rPr>
        <w:t>c</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4"/>
          <w:sz w:val="22"/>
          <w:szCs w:val="22"/>
        </w:rPr>
        <w:t>t</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9"/>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o</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z w:val="22"/>
          <w:szCs w:val="22"/>
        </w:rPr>
        <w:t>by</w:t>
      </w:r>
      <w:r w:rsidRPr="004E0187">
        <w:rPr>
          <w:rFonts w:ascii="Calibri" w:eastAsia="Cambria" w:hAnsi="Calibri" w:cs="Cambria"/>
          <w:color w:val="1F497D" w:themeColor="text2"/>
          <w:spacing w:val="20"/>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11"/>
          <w:sz w:val="22"/>
          <w:szCs w:val="22"/>
        </w:rPr>
        <w:t>i</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22"/>
          <w:sz w:val="22"/>
          <w:szCs w:val="22"/>
        </w:rPr>
        <w:t xml:space="preserve"> </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f</w:t>
      </w:r>
      <w:r w:rsidRPr="004E0187">
        <w:rPr>
          <w:rFonts w:ascii="Calibri" w:eastAsia="Cambria" w:hAnsi="Calibri" w:cs="Cambria"/>
          <w:color w:val="1F497D" w:themeColor="text2"/>
          <w:spacing w:val="15"/>
          <w:sz w:val="22"/>
          <w:szCs w:val="22"/>
        </w:rPr>
        <w:t xml:space="preserve"> </w:t>
      </w:r>
      <w:r w:rsidRPr="004E0187">
        <w:rPr>
          <w:rFonts w:ascii="Calibri" w:eastAsia="Cambria" w:hAnsi="Calibri" w:cs="Cambria"/>
          <w:color w:val="1F497D" w:themeColor="text2"/>
          <w:spacing w:val="-7"/>
          <w:sz w:val="22"/>
          <w:szCs w:val="22"/>
        </w:rPr>
        <w:t>A</w:t>
      </w:r>
      <w:r w:rsidRPr="004E0187">
        <w:rPr>
          <w:rFonts w:ascii="Calibri" w:eastAsia="Cambria" w:hAnsi="Calibri" w:cs="Cambria"/>
          <w:color w:val="1F497D" w:themeColor="text2"/>
          <w:spacing w:val="-3"/>
          <w:sz w:val="22"/>
          <w:szCs w:val="22"/>
        </w:rPr>
        <w:t>V</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4"/>
          <w:sz w:val="22"/>
          <w:szCs w:val="22"/>
        </w:rPr>
        <w:t xml:space="preserve"> </w:t>
      </w:r>
      <w:r w:rsidRPr="004E0187">
        <w:rPr>
          <w:rFonts w:ascii="Calibri" w:eastAsia="Cambria" w:hAnsi="Calibri" w:cs="Cambria"/>
          <w:color w:val="1F497D" w:themeColor="text2"/>
          <w:sz w:val="22"/>
          <w:szCs w:val="22"/>
        </w:rPr>
        <w:t>-</w:t>
      </w:r>
      <w:r w:rsidRPr="004E0187">
        <w:rPr>
          <w:rFonts w:ascii="Calibri" w:eastAsia="Cambria" w:hAnsi="Calibri" w:cs="Cambria"/>
          <w:color w:val="1F497D" w:themeColor="text2"/>
          <w:spacing w:val="19"/>
          <w:sz w:val="22"/>
          <w:szCs w:val="22"/>
        </w:rPr>
        <w:t xml:space="preserve"> </w:t>
      </w:r>
      <w:r w:rsidRPr="004E0187">
        <w:rPr>
          <w:rFonts w:ascii="Calibri" w:eastAsia="Cambria" w:hAnsi="Calibri" w:cs="Cambria"/>
          <w:color w:val="1F497D" w:themeColor="text2"/>
          <w:spacing w:val="-4"/>
          <w:sz w:val="22"/>
          <w:szCs w:val="22"/>
        </w:rPr>
        <w:t>B</w:t>
      </w:r>
      <w:r w:rsidRPr="004E0187">
        <w:rPr>
          <w:rFonts w:ascii="Calibri" w:eastAsia="Cambria" w:hAnsi="Calibri" w:cs="Cambria"/>
          <w:color w:val="1F497D" w:themeColor="text2"/>
          <w:spacing w:val="-3"/>
          <w:sz w:val="22"/>
          <w:szCs w:val="22"/>
        </w:rPr>
        <w:t>U</w:t>
      </w:r>
      <w:r w:rsidRPr="004E0187">
        <w:rPr>
          <w:rFonts w:ascii="Calibri" w:eastAsia="Cambria" w:hAnsi="Calibri" w:cs="Cambria"/>
          <w:color w:val="1F497D" w:themeColor="text2"/>
          <w:spacing w:val="4"/>
          <w:sz w:val="22"/>
          <w:szCs w:val="22"/>
        </w:rPr>
        <w:t>D</w:t>
      </w:r>
      <w:r w:rsidRPr="004E0187">
        <w:rPr>
          <w:rFonts w:ascii="Calibri" w:eastAsia="Cambria" w:hAnsi="Calibri" w:cs="Cambria"/>
          <w:color w:val="1F497D" w:themeColor="text2"/>
          <w:spacing w:val="-4"/>
          <w:sz w:val="22"/>
          <w:szCs w:val="22"/>
        </w:rPr>
        <w:t>G</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21"/>
          <w:sz w:val="22"/>
          <w:szCs w:val="22"/>
        </w:rPr>
        <w:t xml:space="preserve"> </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h</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pacing w:val="-7"/>
          <w:sz w:val="22"/>
          <w:szCs w:val="22"/>
        </w:rPr>
        <w:t>f</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18"/>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o</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z w:val="22"/>
          <w:szCs w:val="22"/>
        </w:rPr>
        <w:t xml:space="preserve">be </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9"/>
          <w:sz w:val="22"/>
          <w:szCs w:val="22"/>
        </w:rPr>
        <w:t xml:space="preserve"> </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m</w:t>
      </w:r>
      <w:r w:rsidRPr="004E0187">
        <w:rPr>
          <w:rFonts w:ascii="Calibri" w:eastAsia="Cambria" w:hAnsi="Calibri" w:cs="Cambria"/>
          <w:color w:val="1F497D" w:themeColor="text2"/>
          <w:spacing w:val="18"/>
          <w:sz w:val="22"/>
          <w:szCs w:val="22"/>
        </w:rPr>
        <w:t xml:space="preserve"> </w:t>
      </w:r>
      <w:r w:rsidRPr="004E0187">
        <w:rPr>
          <w:rFonts w:ascii="Calibri" w:eastAsia="Cambria" w:hAnsi="Calibri" w:cs="Cambria"/>
          <w:color w:val="1F497D" w:themeColor="text2"/>
          <w:sz w:val="22"/>
          <w:szCs w:val="22"/>
        </w:rPr>
        <w:t>a</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hir</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9"/>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4"/>
          <w:sz w:val="22"/>
          <w:szCs w:val="22"/>
        </w:rPr>
        <w:t>t</w:t>
      </w:r>
      <w:r w:rsidRPr="004E0187">
        <w:rPr>
          <w:rFonts w:ascii="Calibri" w:eastAsia="Cambria" w:hAnsi="Calibri" w:cs="Cambria"/>
          <w:color w:val="1F497D" w:themeColor="text2"/>
          <w:sz w:val="22"/>
          <w:szCs w:val="22"/>
        </w:rPr>
        <w:t>y</w:t>
      </w:r>
      <w:r w:rsidRPr="004E0187">
        <w:rPr>
          <w:rFonts w:ascii="Calibri" w:eastAsia="Cambria" w:hAnsi="Calibri" w:cs="Cambria"/>
          <w:color w:val="1F497D" w:themeColor="text2"/>
          <w:spacing w:val="20"/>
          <w:sz w:val="22"/>
          <w:szCs w:val="22"/>
        </w:rPr>
        <w:t xml:space="preserve"> </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32"/>
          <w:sz w:val="22"/>
          <w:szCs w:val="22"/>
        </w:rPr>
        <w:t>d</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r</w:t>
      </w:r>
      <w:r w:rsidRPr="004E0187">
        <w:rPr>
          <w:rFonts w:ascii="Calibri" w:eastAsia="Cambria" w:hAnsi="Calibri" w:cs="Cambria"/>
          <w:color w:val="1F497D" w:themeColor="text2"/>
          <w:spacing w:val="20"/>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9"/>
          <w:sz w:val="22"/>
          <w:szCs w:val="22"/>
        </w:rPr>
        <w:t xml:space="preserve"> </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9"/>
          <w:sz w:val="22"/>
          <w:szCs w:val="22"/>
        </w:rPr>
        <w:t>r</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r</w:t>
      </w:r>
      <w:r w:rsidRPr="004E0187">
        <w:rPr>
          <w:rFonts w:ascii="Calibri" w:eastAsia="Cambria" w:hAnsi="Calibri" w:cs="Cambria"/>
          <w:color w:val="1F497D" w:themeColor="text2"/>
          <w:spacing w:val="20"/>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oc</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ss</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2"/>
          <w:sz w:val="22"/>
          <w:szCs w:val="22"/>
        </w:rPr>
        <w:t xml:space="preserve"> </w:t>
      </w:r>
      <w:r w:rsidRPr="004E0187">
        <w:rPr>
          <w:rFonts w:ascii="Calibri" w:eastAsia="Cambria" w:hAnsi="Calibri" w:cs="Cambria"/>
          <w:color w:val="1F497D" w:themeColor="text2"/>
          <w:spacing w:val="9"/>
          <w:sz w:val="22"/>
          <w:szCs w:val="22"/>
        </w:rPr>
        <w:t>i</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9"/>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2"/>
          <w:sz w:val="22"/>
          <w:szCs w:val="22"/>
        </w:rPr>
        <w:t xml:space="preserve"> </w:t>
      </w:r>
      <w:r w:rsidR="00D3570A" w:rsidRPr="004E0187">
        <w:rPr>
          <w:rFonts w:ascii="Calibri" w:eastAsia="Cambria" w:hAnsi="Calibri" w:cs="Cambria"/>
          <w:color w:val="1F497D" w:themeColor="text2"/>
          <w:sz w:val="22"/>
          <w:szCs w:val="22"/>
        </w:rPr>
        <w:t>w</w:t>
      </w:r>
      <w:r w:rsidR="00D3570A" w:rsidRPr="004E0187">
        <w:rPr>
          <w:rFonts w:ascii="Calibri" w:eastAsia="Cambria" w:hAnsi="Calibri" w:cs="Cambria"/>
          <w:color w:val="1F497D" w:themeColor="text2"/>
          <w:spacing w:val="2"/>
          <w:sz w:val="22"/>
          <w:szCs w:val="22"/>
        </w:rPr>
        <w:t>e</w:t>
      </w:r>
      <w:r w:rsidR="00D3570A" w:rsidRPr="004E0187">
        <w:rPr>
          <w:rFonts w:ascii="Calibri" w:eastAsia="Cambria" w:hAnsi="Calibri" w:cs="Cambria"/>
          <w:color w:val="1F497D" w:themeColor="text2"/>
          <w:sz w:val="22"/>
          <w:szCs w:val="22"/>
        </w:rPr>
        <w:t>b</w:t>
      </w:r>
      <w:r w:rsidR="00D3570A" w:rsidRPr="004E0187">
        <w:rPr>
          <w:rFonts w:ascii="Calibri" w:eastAsia="Cambria" w:hAnsi="Calibri" w:cs="Cambria"/>
          <w:color w:val="1F497D" w:themeColor="text2"/>
          <w:spacing w:val="-5"/>
          <w:sz w:val="22"/>
          <w:szCs w:val="22"/>
        </w:rPr>
        <w:t xml:space="preserve"> </w:t>
      </w:r>
      <w:r w:rsidR="00D3570A" w:rsidRPr="004E0187">
        <w:rPr>
          <w:rFonts w:ascii="Calibri" w:eastAsia="Cambria" w:hAnsi="Calibri" w:cs="Cambria"/>
          <w:color w:val="1F497D" w:themeColor="text2"/>
          <w:spacing w:val="2"/>
          <w:sz w:val="22"/>
          <w:szCs w:val="22"/>
        </w:rPr>
        <w:t>s</w:t>
      </w:r>
      <w:r w:rsidR="00D3570A" w:rsidRPr="004E0187">
        <w:rPr>
          <w:rFonts w:ascii="Calibri" w:eastAsia="Cambria" w:hAnsi="Calibri" w:cs="Cambria"/>
          <w:color w:val="1F497D" w:themeColor="text2"/>
          <w:spacing w:val="-1"/>
          <w:sz w:val="22"/>
          <w:szCs w:val="22"/>
        </w:rPr>
        <w:t>erv</w:t>
      </w:r>
      <w:r w:rsidR="00D3570A" w:rsidRPr="004E0187">
        <w:rPr>
          <w:rFonts w:ascii="Calibri" w:eastAsia="Cambria" w:hAnsi="Calibri" w:cs="Cambria"/>
          <w:color w:val="1F497D" w:themeColor="text2"/>
          <w:spacing w:val="3"/>
          <w:sz w:val="22"/>
          <w:szCs w:val="22"/>
        </w:rPr>
        <w:t>i</w:t>
      </w:r>
      <w:r w:rsidR="00D3570A" w:rsidRPr="004E0187">
        <w:rPr>
          <w:rFonts w:ascii="Calibri" w:eastAsia="Cambria" w:hAnsi="Calibri" w:cs="Cambria"/>
          <w:color w:val="1F497D" w:themeColor="text2"/>
          <w:spacing w:val="2"/>
          <w:sz w:val="22"/>
          <w:szCs w:val="22"/>
        </w:rPr>
        <w:t>c</w:t>
      </w:r>
      <w:r w:rsidR="00D3570A" w:rsidRPr="004E0187">
        <w:rPr>
          <w:rFonts w:ascii="Calibri" w:eastAsia="Cambria" w:hAnsi="Calibri" w:cs="Cambria"/>
          <w:color w:val="1F497D" w:themeColor="text2"/>
          <w:sz w:val="22"/>
          <w:szCs w:val="22"/>
        </w:rPr>
        <w:t>es</w:t>
      </w:r>
      <w:r w:rsidRPr="004E0187">
        <w:rPr>
          <w:rFonts w:ascii="Calibri" w:eastAsia="Cambria" w:hAnsi="Calibri" w:cs="Cambria"/>
          <w:color w:val="1F497D" w:themeColor="text2"/>
          <w:spacing w:val="17"/>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9"/>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36"/>
          <w:sz w:val="22"/>
          <w:szCs w:val="22"/>
        </w:rPr>
        <w:t xml:space="preserve"> </w:t>
      </w:r>
      <w:proofErr w:type="spellStart"/>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proofErr w:type="spellEnd"/>
      <w:r w:rsidRPr="004E0187">
        <w:rPr>
          <w:rFonts w:ascii="Calibri" w:eastAsia="Cambria" w:hAnsi="Calibri" w:cs="Cambria"/>
          <w:color w:val="1F497D" w:themeColor="text2"/>
          <w:spacing w:val="19"/>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26"/>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o</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z w:val="22"/>
          <w:szCs w:val="22"/>
        </w:rPr>
        <w:t>M</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24"/>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hr</w:t>
      </w:r>
      <w:r w:rsidRPr="004E0187">
        <w:rPr>
          <w:rFonts w:ascii="Calibri" w:eastAsia="Cambria" w:hAnsi="Calibri" w:cs="Cambria"/>
          <w:color w:val="1F497D" w:themeColor="text2"/>
          <w:sz w:val="22"/>
          <w:szCs w:val="22"/>
        </w:rPr>
        <w:t>o</w:t>
      </w:r>
      <w:r w:rsidRPr="004E0187">
        <w:rPr>
          <w:rFonts w:ascii="Calibri" w:eastAsia="Cambria" w:hAnsi="Calibri" w:cs="Cambria"/>
          <w:color w:val="1F497D" w:themeColor="text2"/>
          <w:spacing w:val="-22"/>
          <w:sz w:val="22"/>
          <w:szCs w:val="22"/>
        </w:rPr>
        <w:t xml:space="preserve"> </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z w:val="22"/>
          <w:szCs w:val="22"/>
        </w:rPr>
        <w:t xml:space="preserve">h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MS</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3"/>
          <w:sz w:val="22"/>
          <w:szCs w:val="22"/>
        </w:rPr>
        <w:t>co</w:t>
      </w:r>
      <w:r w:rsidRPr="004E0187">
        <w:rPr>
          <w:rFonts w:ascii="Calibri" w:eastAsia="Cambria" w:hAnsi="Calibri" w:cs="Cambria"/>
          <w:color w:val="1F497D" w:themeColor="text2"/>
          <w:spacing w:val="-3"/>
          <w:sz w:val="22"/>
          <w:szCs w:val="22"/>
        </w:rPr>
        <w:t>nn</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1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w:t>
      </w:r>
    </w:p>
    <w:p w14:paraId="0B9059A0" w14:textId="77777777" w:rsidR="001C384F" w:rsidRPr="004E0187" w:rsidRDefault="001C384F">
      <w:pPr>
        <w:spacing w:before="3" w:line="240" w:lineRule="exact"/>
        <w:rPr>
          <w:rFonts w:ascii="Calibri" w:hAnsi="Calibri"/>
          <w:color w:val="1F497D" w:themeColor="text2"/>
          <w:sz w:val="22"/>
          <w:szCs w:val="22"/>
        </w:rPr>
      </w:pPr>
    </w:p>
    <w:p w14:paraId="3BCAFA96" w14:textId="4C36F54D" w:rsidR="001C384F" w:rsidRPr="007F5C10" w:rsidRDefault="00E474BE" w:rsidP="008846C5">
      <w:pPr>
        <w:ind w:right="9187"/>
        <w:jc w:val="both"/>
        <w:outlineLvl w:val="0"/>
        <w:rPr>
          <w:rFonts w:ascii="Calibri" w:eastAsia="Cambria" w:hAnsi="Calibri" w:cs="Cambria"/>
          <w:b/>
          <w:color w:val="1F497D" w:themeColor="text2"/>
          <w:spacing w:val="4"/>
          <w:sz w:val="22"/>
          <w:szCs w:val="22"/>
        </w:rPr>
      </w:pPr>
      <w:r w:rsidRPr="004E0187">
        <w:rPr>
          <w:rFonts w:ascii="Calibri" w:eastAsia="Cambria" w:hAnsi="Calibri" w:cs="Cambria"/>
          <w:b/>
          <w:color w:val="1F497D" w:themeColor="text2"/>
          <w:spacing w:val="4"/>
          <w:sz w:val="22"/>
          <w:szCs w:val="22"/>
        </w:rPr>
        <w:t xml:space="preserve">  </w:t>
      </w:r>
      <w:r w:rsidR="00FD07AF" w:rsidRPr="004E0187">
        <w:rPr>
          <w:rFonts w:ascii="Calibri" w:eastAsia="Cambria" w:hAnsi="Calibri" w:cs="Cambria"/>
          <w:b/>
          <w:color w:val="1F497D" w:themeColor="text2"/>
          <w:spacing w:val="4"/>
          <w:sz w:val="22"/>
          <w:szCs w:val="22"/>
        </w:rPr>
        <w:t>R</w:t>
      </w:r>
      <w:r w:rsidR="00FD07AF" w:rsidRPr="004E0187">
        <w:rPr>
          <w:rFonts w:ascii="Calibri" w:eastAsia="Cambria" w:hAnsi="Calibri" w:cs="Cambria"/>
          <w:b/>
          <w:color w:val="1F497D" w:themeColor="text2"/>
          <w:spacing w:val="3"/>
          <w:sz w:val="22"/>
          <w:szCs w:val="22"/>
        </w:rPr>
        <w:t>e</w:t>
      </w:r>
      <w:r w:rsidR="00FD07AF" w:rsidRPr="004E0187">
        <w:rPr>
          <w:rFonts w:ascii="Calibri" w:eastAsia="Cambria" w:hAnsi="Calibri" w:cs="Cambria"/>
          <w:b/>
          <w:color w:val="1F497D" w:themeColor="text2"/>
          <w:spacing w:val="-1"/>
          <w:sz w:val="22"/>
          <w:szCs w:val="22"/>
        </w:rPr>
        <w:t>sp</w:t>
      </w:r>
      <w:r w:rsidR="00FD07AF" w:rsidRPr="004E0187">
        <w:rPr>
          <w:rFonts w:ascii="Calibri" w:eastAsia="Cambria" w:hAnsi="Calibri" w:cs="Cambria"/>
          <w:b/>
          <w:color w:val="1F497D" w:themeColor="text2"/>
          <w:spacing w:val="5"/>
          <w:sz w:val="22"/>
          <w:szCs w:val="22"/>
        </w:rPr>
        <w:t>o</w:t>
      </w:r>
      <w:r w:rsidR="00FD07AF" w:rsidRPr="004E0187">
        <w:rPr>
          <w:rFonts w:ascii="Calibri" w:eastAsia="Cambria" w:hAnsi="Calibri" w:cs="Cambria"/>
          <w:b/>
          <w:color w:val="1F497D" w:themeColor="text2"/>
          <w:spacing w:val="-3"/>
          <w:sz w:val="22"/>
          <w:szCs w:val="22"/>
        </w:rPr>
        <w:t>n</w:t>
      </w:r>
      <w:r w:rsidR="00FD07AF" w:rsidRPr="004E0187">
        <w:rPr>
          <w:rFonts w:ascii="Calibri" w:eastAsia="Cambria" w:hAnsi="Calibri" w:cs="Cambria"/>
          <w:b/>
          <w:color w:val="1F497D" w:themeColor="text2"/>
          <w:spacing w:val="-1"/>
          <w:sz w:val="22"/>
          <w:szCs w:val="22"/>
        </w:rPr>
        <w:t>s</w:t>
      </w:r>
      <w:r w:rsidR="00FD07AF" w:rsidRPr="004E0187">
        <w:rPr>
          <w:rFonts w:ascii="Calibri" w:eastAsia="Cambria" w:hAnsi="Calibri" w:cs="Cambria"/>
          <w:b/>
          <w:color w:val="1F497D" w:themeColor="text2"/>
          <w:spacing w:val="1"/>
          <w:sz w:val="22"/>
          <w:szCs w:val="22"/>
        </w:rPr>
        <w:t>i</w:t>
      </w:r>
      <w:r w:rsidR="00FD07AF" w:rsidRPr="004E0187">
        <w:rPr>
          <w:rFonts w:ascii="Calibri" w:eastAsia="Cambria" w:hAnsi="Calibri" w:cs="Cambria"/>
          <w:b/>
          <w:color w:val="1F497D" w:themeColor="text2"/>
          <w:sz w:val="22"/>
          <w:szCs w:val="22"/>
        </w:rPr>
        <w:t>bi</w:t>
      </w:r>
      <w:r w:rsidR="00FD07AF" w:rsidRPr="004E0187">
        <w:rPr>
          <w:rFonts w:ascii="Calibri" w:eastAsia="Cambria" w:hAnsi="Calibri" w:cs="Cambria"/>
          <w:b/>
          <w:color w:val="1F497D" w:themeColor="text2"/>
          <w:spacing w:val="2"/>
          <w:sz w:val="22"/>
          <w:szCs w:val="22"/>
        </w:rPr>
        <w:t>l</w:t>
      </w:r>
      <w:r w:rsidR="00FD07AF" w:rsidRPr="004E0187">
        <w:rPr>
          <w:rFonts w:ascii="Calibri" w:eastAsia="Cambria" w:hAnsi="Calibri" w:cs="Cambria"/>
          <w:b/>
          <w:color w:val="1F497D" w:themeColor="text2"/>
          <w:spacing w:val="1"/>
          <w:sz w:val="22"/>
          <w:szCs w:val="22"/>
        </w:rPr>
        <w:t>i</w:t>
      </w:r>
      <w:r w:rsidR="00FD07AF" w:rsidRPr="004E0187">
        <w:rPr>
          <w:rFonts w:ascii="Calibri" w:eastAsia="Cambria" w:hAnsi="Calibri" w:cs="Cambria"/>
          <w:b/>
          <w:color w:val="1F497D" w:themeColor="text2"/>
          <w:sz w:val="22"/>
          <w:szCs w:val="22"/>
        </w:rPr>
        <w:t>ti</w:t>
      </w:r>
      <w:r w:rsidR="00FD07AF" w:rsidRPr="004E0187">
        <w:rPr>
          <w:rFonts w:ascii="Calibri" w:eastAsia="Cambria" w:hAnsi="Calibri" w:cs="Cambria"/>
          <w:b/>
          <w:color w:val="1F497D" w:themeColor="text2"/>
          <w:spacing w:val="3"/>
          <w:sz w:val="22"/>
          <w:szCs w:val="22"/>
        </w:rPr>
        <w:t>e</w:t>
      </w:r>
      <w:r w:rsidR="00FD07AF" w:rsidRPr="004E0187">
        <w:rPr>
          <w:rFonts w:ascii="Calibri" w:eastAsia="Cambria" w:hAnsi="Calibri" w:cs="Cambria"/>
          <w:b/>
          <w:color w:val="1F497D" w:themeColor="text2"/>
          <w:spacing w:val="-1"/>
          <w:sz w:val="22"/>
          <w:szCs w:val="22"/>
        </w:rPr>
        <w:t>s</w:t>
      </w:r>
      <w:r w:rsidR="00FD07AF" w:rsidRPr="004E0187">
        <w:rPr>
          <w:rFonts w:ascii="Calibri" w:eastAsia="Cambria" w:hAnsi="Calibri" w:cs="Cambria"/>
          <w:b/>
          <w:color w:val="1F497D" w:themeColor="text2"/>
          <w:sz w:val="22"/>
          <w:szCs w:val="22"/>
        </w:rPr>
        <w:t>:</w:t>
      </w:r>
    </w:p>
    <w:p w14:paraId="26A9D6BB" w14:textId="77777777" w:rsidR="00EC21B0" w:rsidRPr="004E0187" w:rsidRDefault="00EC21B0" w:rsidP="008846C5">
      <w:pPr>
        <w:ind w:right="9187"/>
        <w:jc w:val="both"/>
        <w:outlineLvl w:val="0"/>
        <w:rPr>
          <w:rFonts w:ascii="Calibri" w:eastAsia="Cambria" w:hAnsi="Calibri" w:cs="Cambria"/>
          <w:color w:val="1F497D" w:themeColor="text2"/>
          <w:sz w:val="22"/>
          <w:szCs w:val="22"/>
        </w:rPr>
      </w:pPr>
    </w:p>
    <w:p w14:paraId="74FC0D74" w14:textId="77777777" w:rsidR="001C384F" w:rsidRPr="004E0187" w:rsidRDefault="0075084E" w:rsidP="0075084E">
      <w:pPr>
        <w:pStyle w:val="ListParagraph"/>
        <w:numPr>
          <w:ilvl w:val="0"/>
          <w:numId w:val="3"/>
        </w:numPr>
        <w:spacing w:line="24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4"/>
          <w:sz w:val="22"/>
          <w:szCs w:val="22"/>
        </w:rPr>
        <w:t>C</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z w:val="22"/>
          <w:szCs w:val="22"/>
        </w:rPr>
        <w:t>b</w:t>
      </w:r>
      <w:r w:rsidRPr="004E0187">
        <w:rPr>
          <w:rFonts w:ascii="Calibri" w:eastAsia="Cambria" w:hAnsi="Calibri" w:cs="Cambria"/>
          <w:color w:val="1F497D" w:themeColor="text2"/>
          <w:spacing w:val="8"/>
          <w:sz w:val="22"/>
          <w:szCs w:val="22"/>
        </w:rPr>
        <w:t>u</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of</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ee</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e</w:t>
      </w:r>
      <w:r w:rsidRPr="004E0187">
        <w:rPr>
          <w:rFonts w:ascii="Calibri" w:eastAsia="Cambria" w:hAnsi="Calibri" w:cs="Cambria"/>
          <w:color w:val="1F497D" w:themeColor="text2"/>
          <w:spacing w:val="3"/>
          <w:sz w:val="22"/>
          <w:szCs w:val="22"/>
        </w:rPr>
        <w:t>x</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f</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du</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z w:val="22"/>
          <w:szCs w:val="22"/>
        </w:rPr>
        <w:t xml:space="preserve">h </w:t>
      </w:r>
      <w:r w:rsidRPr="004E0187">
        <w:rPr>
          <w:rFonts w:ascii="Calibri" w:eastAsia="Cambria" w:hAnsi="Calibri" w:cs="Cambria"/>
          <w:color w:val="1F497D" w:themeColor="text2"/>
          <w:spacing w:val="5"/>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of</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p>
    <w:p w14:paraId="049D077E" w14:textId="77777777" w:rsidR="001C384F" w:rsidRPr="004E0187" w:rsidRDefault="0075084E" w:rsidP="001224EC">
      <w:pPr>
        <w:pStyle w:val="ListParagraph"/>
        <w:spacing w:before="2"/>
        <w:rPr>
          <w:rFonts w:ascii="Calibri" w:eastAsia="Cambria" w:hAnsi="Calibri" w:cs="Cambria"/>
          <w:color w:val="1F497D" w:themeColor="text2"/>
          <w:sz w:val="22"/>
          <w:szCs w:val="22"/>
        </w:rPr>
      </w:pPr>
      <w:proofErr w:type="gramStart"/>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1"/>
          <w:sz w:val="22"/>
          <w:szCs w:val="22"/>
        </w:rPr>
        <w:t>y</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7"/>
          <w:sz w:val="22"/>
          <w:szCs w:val="22"/>
        </w:rPr>
        <w:t>e</w:t>
      </w:r>
      <w:proofErr w:type="gramEnd"/>
      <w:r w:rsidRPr="004E0187">
        <w:rPr>
          <w:rFonts w:ascii="Calibri" w:eastAsia="Cambria" w:hAnsi="Calibri" w:cs="Cambria"/>
          <w:color w:val="1F497D" w:themeColor="text2"/>
          <w:sz w:val="22"/>
          <w:szCs w:val="22"/>
        </w:rPr>
        <w:t>,</w:t>
      </w:r>
      <w:r w:rsidRPr="004E0187">
        <w:rPr>
          <w:rFonts w:ascii="Calibri" w:eastAsia="Cambria" w:hAnsi="Calibri" w:cs="Cambria"/>
          <w:color w:val="1F497D" w:themeColor="text2"/>
          <w:spacing w:val="6"/>
          <w:sz w:val="22"/>
          <w:szCs w:val="22"/>
        </w:rPr>
        <w:t xml:space="preserve"> </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11"/>
          <w:sz w:val="22"/>
          <w:szCs w:val="22"/>
        </w:rPr>
        <w:t>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m</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q</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ir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9"/>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z w:val="22"/>
          <w:szCs w:val="22"/>
        </w:rPr>
        <w:t xml:space="preserve">h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3"/>
          <w:sz w:val="22"/>
          <w:szCs w:val="22"/>
        </w:rPr>
        <w:t>cc</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ss</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1"/>
          <w:sz w:val="22"/>
          <w:szCs w:val="22"/>
        </w:rPr>
        <w:t>y</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t>
      </w:r>
    </w:p>
    <w:p w14:paraId="3CE1CB84" w14:textId="6E23A929" w:rsidR="001224EC" w:rsidRPr="004E0187" w:rsidRDefault="001224EC" w:rsidP="001224EC">
      <w:pPr>
        <w:pStyle w:val="ListParagraph"/>
        <w:numPr>
          <w:ilvl w:val="0"/>
          <w:numId w:val="3"/>
        </w:numPr>
        <w:spacing w:before="2"/>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Used </w:t>
      </w:r>
      <w:r w:rsidRPr="004E0187">
        <w:rPr>
          <w:rFonts w:ascii="Calibri" w:eastAsia="Cambria" w:hAnsi="Calibri" w:cs="Cambria"/>
          <w:b/>
          <w:color w:val="1F497D" w:themeColor="text2"/>
          <w:sz w:val="22"/>
          <w:szCs w:val="22"/>
        </w:rPr>
        <w:t>Spring IOC</w:t>
      </w:r>
      <w:r w:rsidRPr="004E0187">
        <w:rPr>
          <w:rFonts w:ascii="Calibri" w:eastAsia="Cambria" w:hAnsi="Calibri" w:cs="Cambria"/>
          <w:color w:val="1F497D" w:themeColor="text2"/>
          <w:sz w:val="22"/>
          <w:szCs w:val="22"/>
        </w:rPr>
        <w:t xml:space="preserve"> to maintain the workflow</w:t>
      </w:r>
      <w:r w:rsidR="00D3570A" w:rsidRPr="004E0187">
        <w:rPr>
          <w:rFonts w:ascii="Calibri" w:eastAsia="Cambria" w:hAnsi="Calibri" w:cs="Cambria"/>
          <w:color w:val="1F497D" w:themeColor="text2"/>
          <w:sz w:val="22"/>
          <w:szCs w:val="22"/>
        </w:rPr>
        <w:t xml:space="preserve"> along with </w:t>
      </w:r>
      <w:r w:rsidR="00D3570A" w:rsidRPr="004E0187">
        <w:rPr>
          <w:rFonts w:ascii="Calibri" w:eastAsia="Cambria" w:hAnsi="Calibri" w:cs="Cambria"/>
          <w:b/>
          <w:color w:val="1F497D" w:themeColor="text2"/>
          <w:sz w:val="22"/>
          <w:szCs w:val="22"/>
        </w:rPr>
        <w:t xml:space="preserve">Spring JDBC </w:t>
      </w:r>
      <w:r w:rsidR="00D3570A" w:rsidRPr="004E0187">
        <w:rPr>
          <w:rFonts w:ascii="Calibri" w:eastAsia="Cambria" w:hAnsi="Calibri" w:cs="Cambria"/>
          <w:color w:val="1F497D" w:themeColor="text2"/>
          <w:sz w:val="22"/>
          <w:szCs w:val="22"/>
        </w:rPr>
        <w:t>for the database connection</w:t>
      </w:r>
      <w:r w:rsidR="00D3570A" w:rsidRPr="004E0187">
        <w:rPr>
          <w:rFonts w:ascii="Calibri" w:eastAsia="Cambria" w:hAnsi="Calibri" w:cs="Cambria"/>
          <w:b/>
          <w:color w:val="1F497D" w:themeColor="text2"/>
          <w:sz w:val="22"/>
          <w:szCs w:val="22"/>
        </w:rPr>
        <w:t>.</w:t>
      </w:r>
    </w:p>
    <w:p w14:paraId="691D7E1B" w14:textId="73B93F79" w:rsidR="00D3570A" w:rsidRPr="004E0187" w:rsidRDefault="00D3570A" w:rsidP="001224EC">
      <w:pPr>
        <w:pStyle w:val="ListParagraph"/>
        <w:numPr>
          <w:ilvl w:val="0"/>
          <w:numId w:val="3"/>
        </w:numPr>
        <w:spacing w:before="2"/>
        <w:rPr>
          <w:rFonts w:ascii="Calibri" w:eastAsia="Cambria" w:hAnsi="Calibri" w:cs="Cambria"/>
          <w:b/>
          <w:color w:val="1F497D" w:themeColor="text2"/>
          <w:sz w:val="22"/>
          <w:szCs w:val="22"/>
        </w:rPr>
      </w:pPr>
      <w:r w:rsidRPr="004E0187">
        <w:rPr>
          <w:rFonts w:ascii="Calibri" w:eastAsia="Cambria" w:hAnsi="Calibri" w:cs="Cambria"/>
          <w:color w:val="1F497D" w:themeColor="text2"/>
          <w:sz w:val="22"/>
          <w:szCs w:val="22"/>
        </w:rPr>
        <w:t xml:space="preserve">Used </w:t>
      </w:r>
      <w:r w:rsidRPr="004E0187">
        <w:rPr>
          <w:rFonts w:ascii="Calibri" w:eastAsia="Cambria" w:hAnsi="Calibri" w:cs="Cambria"/>
          <w:b/>
          <w:color w:val="1F497D" w:themeColor="text2"/>
          <w:sz w:val="22"/>
          <w:szCs w:val="22"/>
        </w:rPr>
        <w:t xml:space="preserve">Restful services </w:t>
      </w:r>
      <w:r w:rsidRPr="004E0187">
        <w:rPr>
          <w:rFonts w:ascii="Calibri" w:eastAsia="Cambria" w:hAnsi="Calibri" w:cs="Cambria"/>
          <w:color w:val="1F497D" w:themeColor="text2"/>
          <w:sz w:val="22"/>
          <w:szCs w:val="22"/>
        </w:rPr>
        <w:t>to fetch the reservation for 4 hours from the database to cover the time zones of AU, NZ and USA.</w:t>
      </w:r>
    </w:p>
    <w:p w14:paraId="5A67D145" w14:textId="35C2E4EA" w:rsidR="00D3570A" w:rsidRPr="004E0187" w:rsidRDefault="00D3570A" w:rsidP="001224EC">
      <w:pPr>
        <w:pStyle w:val="ListParagraph"/>
        <w:numPr>
          <w:ilvl w:val="0"/>
          <w:numId w:val="3"/>
        </w:numPr>
        <w:spacing w:before="2"/>
        <w:rPr>
          <w:rFonts w:ascii="Calibri" w:eastAsia="Cambria" w:hAnsi="Calibri" w:cs="Cambria"/>
          <w:b/>
          <w:color w:val="1F497D" w:themeColor="text2"/>
          <w:sz w:val="22"/>
          <w:szCs w:val="22"/>
        </w:rPr>
      </w:pPr>
      <w:r w:rsidRPr="004E0187">
        <w:rPr>
          <w:rFonts w:ascii="Calibri" w:eastAsia="Cambria" w:hAnsi="Calibri" w:cs="Cambria"/>
          <w:color w:val="1F497D" w:themeColor="text2"/>
          <w:sz w:val="22"/>
          <w:szCs w:val="22"/>
        </w:rPr>
        <w:t xml:space="preserve">Used </w:t>
      </w:r>
      <w:r w:rsidRPr="004E0187">
        <w:rPr>
          <w:rFonts w:ascii="Calibri" w:eastAsia="Cambria" w:hAnsi="Calibri" w:cs="Cambria"/>
          <w:b/>
          <w:color w:val="1F497D" w:themeColor="text2"/>
          <w:sz w:val="22"/>
          <w:szCs w:val="22"/>
        </w:rPr>
        <w:t>SOAP services</w:t>
      </w:r>
      <w:r w:rsidRPr="004E0187">
        <w:rPr>
          <w:rFonts w:ascii="Calibri" w:eastAsia="Cambria" w:hAnsi="Calibri" w:cs="Cambria"/>
          <w:color w:val="1F497D" w:themeColor="text2"/>
          <w:sz w:val="22"/>
          <w:szCs w:val="22"/>
        </w:rPr>
        <w:t xml:space="preserve"> to fetch the results provided by the Flightview.com for flight updates.</w:t>
      </w:r>
    </w:p>
    <w:p w14:paraId="17351311" w14:textId="77777777" w:rsidR="001C384F" w:rsidRPr="004E0187" w:rsidRDefault="0075084E" w:rsidP="0075084E">
      <w:pPr>
        <w:pStyle w:val="ListParagraph"/>
        <w:numPr>
          <w:ilvl w:val="0"/>
          <w:numId w:val="3"/>
        </w:numPr>
        <w:tabs>
          <w:tab w:val="left" w:pos="1280"/>
        </w:tabs>
        <w:ind w:right="564"/>
        <w:rPr>
          <w:rFonts w:ascii="Calibri" w:eastAsia="Cambria" w:hAnsi="Calibri" w:cs="Cambria"/>
          <w:color w:val="1F497D" w:themeColor="text2"/>
          <w:sz w:val="22"/>
          <w:szCs w:val="22"/>
        </w:rPr>
      </w:pPr>
      <w:r w:rsidRPr="004E0187">
        <w:rPr>
          <w:rFonts w:ascii="Calibri" w:eastAsia="Cambria" w:hAnsi="Calibri" w:cs="Cambria"/>
          <w:color w:val="1F497D" w:themeColor="text2"/>
          <w:spacing w:val="2"/>
          <w:sz w:val="22"/>
          <w:szCs w:val="22"/>
        </w:rPr>
        <w:t>Fa</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z</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f</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1"/>
          <w:sz w:val="22"/>
          <w:szCs w:val="22"/>
        </w:rPr>
        <w:t>y</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7"/>
          <w:sz w:val="22"/>
          <w:szCs w:val="22"/>
        </w:rPr>
        <w:t>m</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z w:val="22"/>
          <w:szCs w:val="22"/>
        </w:rPr>
        <w:t xml:space="preserve">by </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3"/>
          <w:sz w:val="22"/>
          <w:szCs w:val="22"/>
        </w:rPr>
        <w:t>co</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7"/>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of</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ee</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ea</w:t>
      </w:r>
      <w:r w:rsidRPr="004E0187">
        <w:rPr>
          <w:rFonts w:ascii="Calibri" w:eastAsia="Cambria" w:hAnsi="Calibri" w:cs="Cambria"/>
          <w:color w:val="1F497D" w:themeColor="text2"/>
          <w:sz w:val="22"/>
          <w:szCs w:val="22"/>
        </w:rPr>
        <w:t>m</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o</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 xml:space="preserve">g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8"/>
          <w:sz w:val="22"/>
          <w:szCs w:val="22"/>
        </w:rPr>
        <w:t>d</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of</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2"/>
          <w:sz w:val="22"/>
          <w:szCs w:val="22"/>
        </w:rPr>
        <w:t>pp</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1"/>
          <w:sz w:val="22"/>
          <w:szCs w:val="22"/>
        </w:rPr>
        <w:t>hi</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3"/>
          <w:sz w:val="22"/>
          <w:szCs w:val="22"/>
        </w:rPr>
        <w:t>oo</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4"/>
          <w:sz w:val="22"/>
          <w:szCs w:val="22"/>
        </w:rPr>
        <w:t>s</w:t>
      </w:r>
      <w:r w:rsidRPr="004E0187">
        <w:rPr>
          <w:rFonts w:ascii="Calibri" w:eastAsia="Cambria" w:hAnsi="Calibri" w:cs="Cambria"/>
          <w:color w:val="1F497D" w:themeColor="text2"/>
          <w:sz w:val="22"/>
          <w:szCs w:val="22"/>
        </w:rPr>
        <w:t>.</w:t>
      </w:r>
    </w:p>
    <w:p w14:paraId="6A291FAE" w14:textId="77777777" w:rsidR="001C384F" w:rsidRPr="004E0187" w:rsidRDefault="00FD07AF" w:rsidP="0075084E">
      <w:pPr>
        <w:pStyle w:val="ListParagraph"/>
        <w:numPr>
          <w:ilvl w:val="0"/>
          <w:numId w:val="3"/>
        </w:numPr>
        <w:tabs>
          <w:tab w:val="left" w:pos="1280"/>
        </w:tabs>
        <w:spacing w:before="1" w:line="260" w:lineRule="exact"/>
        <w:ind w:right="548"/>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Exc</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9"/>
          <w:sz w:val="22"/>
          <w:szCs w:val="22"/>
        </w:rPr>
        <w:t>l</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i</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2"/>
          <w:sz w:val="22"/>
          <w:szCs w:val="22"/>
        </w:rPr>
        <w:t>pp</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f</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7"/>
          <w:sz w:val="22"/>
          <w:szCs w:val="22"/>
        </w:rPr>
        <w:t>c</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5"/>
          <w:sz w:val="22"/>
          <w:szCs w:val="22"/>
        </w:rPr>
        <w:t>ss</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5"/>
          <w:sz w:val="22"/>
          <w:szCs w:val="22"/>
        </w:rPr>
        <w:t>ss</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1"/>
          <w:sz w:val="22"/>
          <w:szCs w:val="22"/>
        </w:rPr>
        <w:t>j</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 xml:space="preserve">, </w:t>
      </w:r>
      <w:r w:rsidRPr="004E0187">
        <w:rPr>
          <w:rFonts w:ascii="Calibri" w:eastAsia="Cambria" w:hAnsi="Calibri" w:cs="Cambria"/>
          <w:color w:val="1F497D" w:themeColor="text2"/>
          <w:spacing w:val="2"/>
          <w:sz w:val="22"/>
          <w:szCs w:val="22"/>
        </w:rPr>
        <w:t>ea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1"/>
          <w:sz w:val="22"/>
          <w:szCs w:val="22"/>
        </w:rPr>
        <w:t>hi</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7"/>
          <w:sz w:val="22"/>
          <w:szCs w:val="22"/>
        </w:rPr>
        <w:t xml:space="preserve"> </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9"/>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z w:val="22"/>
          <w:szCs w:val="22"/>
        </w:rPr>
        <w:t>ll</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of</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u</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iv</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z w:val="22"/>
          <w:szCs w:val="22"/>
        </w:rPr>
        <w:t>.</w:t>
      </w:r>
    </w:p>
    <w:p w14:paraId="46B1525E" w14:textId="77777777" w:rsidR="001C384F" w:rsidRPr="004E0187" w:rsidRDefault="00FD07AF" w:rsidP="0075084E">
      <w:pPr>
        <w:pStyle w:val="ListParagraph"/>
        <w:numPr>
          <w:ilvl w:val="0"/>
          <w:numId w:val="3"/>
        </w:numPr>
        <w:spacing w:line="26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5"/>
          <w:sz w:val="22"/>
          <w:szCs w:val="22"/>
        </w:rPr>
        <w:lastRenderedPageBreak/>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4"/>
          <w:sz w:val="22"/>
          <w:szCs w:val="22"/>
        </w:rPr>
        <w:t>c</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a</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lve</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u</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9"/>
          <w:sz w:val="22"/>
          <w:szCs w:val="22"/>
        </w:rPr>
        <w:t>i</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t>
      </w:r>
      <w:r w:rsidRPr="004E0187">
        <w:rPr>
          <w:rFonts w:ascii="Calibri" w:eastAsia="Cambria" w:hAnsi="Calibri" w:cs="Cambria"/>
          <w:color w:val="1F497D" w:themeColor="text2"/>
          <w:spacing w:val="6"/>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ee</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5"/>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ll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z w:val="22"/>
          <w:szCs w:val="22"/>
        </w:rPr>
        <w:t>by</w:t>
      </w:r>
    </w:p>
    <w:p w14:paraId="1BB1B92A" w14:textId="6C881D88" w:rsidR="001C384F" w:rsidRPr="004E0187" w:rsidRDefault="00FD07AF" w:rsidP="001224EC">
      <w:pPr>
        <w:pStyle w:val="ListParagraph"/>
        <w:spacing w:before="2"/>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vi</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z w:val="22"/>
          <w:szCs w:val="22"/>
        </w:rPr>
        <w:t xml:space="preserve">&amp; </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pacing w:val="-6"/>
          <w:sz w:val="22"/>
          <w:szCs w:val="22"/>
        </w:rPr>
        <w:t>x</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f</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001224EC" w:rsidRPr="004E0187">
        <w:rPr>
          <w:rFonts w:ascii="Calibri" w:eastAsia="Cambria" w:hAnsi="Calibri" w:cs="Cambria"/>
          <w:color w:val="1F497D" w:themeColor="text2"/>
          <w:sz w:val="22"/>
          <w:szCs w:val="22"/>
        </w:rPr>
        <w:t xml:space="preserve"> using </w:t>
      </w:r>
      <w:r w:rsidR="001224EC" w:rsidRPr="004E0187">
        <w:rPr>
          <w:rFonts w:ascii="Calibri" w:eastAsia="Cambria" w:hAnsi="Calibri" w:cs="Cambria"/>
          <w:b/>
          <w:color w:val="1F497D" w:themeColor="text2"/>
          <w:sz w:val="22"/>
          <w:szCs w:val="22"/>
        </w:rPr>
        <w:t>JUNIT.</w:t>
      </w:r>
    </w:p>
    <w:p w14:paraId="0C195202" w14:textId="77777777" w:rsidR="001C384F" w:rsidRPr="004E0187" w:rsidRDefault="00FD07AF" w:rsidP="0075084E">
      <w:pPr>
        <w:pStyle w:val="ListParagraph"/>
        <w:numPr>
          <w:ilvl w:val="0"/>
          <w:numId w:val="3"/>
        </w:numPr>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lv</w:t>
      </w:r>
      <w:r w:rsidRPr="004E0187">
        <w:rPr>
          <w:rFonts w:ascii="Calibri" w:eastAsia="Cambria" w:hAnsi="Calibri" w:cs="Cambria"/>
          <w:color w:val="1F497D" w:themeColor="text2"/>
          <w:spacing w:val="-2"/>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7"/>
          <w:sz w:val="22"/>
          <w:szCs w:val="22"/>
        </w:rPr>
        <w:t>c</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u</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du</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1"/>
          <w:sz w:val="22"/>
          <w:szCs w:val="22"/>
        </w:rPr>
        <w:t>y</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m</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proofErr w:type="spellStart"/>
      <w:proofErr w:type="gramStart"/>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a</w:t>
      </w:r>
      <w:proofErr w:type="spellEnd"/>
      <w:proofErr w:type="gramEnd"/>
      <w:r w:rsidRPr="004E0187">
        <w:rPr>
          <w:rFonts w:ascii="Calibri" w:eastAsia="Cambria" w:hAnsi="Calibri" w:cs="Cambria"/>
          <w:color w:val="1F497D" w:themeColor="text2"/>
          <w:spacing w:val="-36"/>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w:t>
      </w:r>
    </w:p>
    <w:p w14:paraId="426BD0B9" w14:textId="77777777" w:rsidR="001C384F" w:rsidRPr="004E0187" w:rsidRDefault="00FD07AF" w:rsidP="0075084E">
      <w:pPr>
        <w:pStyle w:val="ListParagraph"/>
        <w:numPr>
          <w:ilvl w:val="0"/>
          <w:numId w:val="3"/>
        </w:numPr>
        <w:spacing w:line="26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4"/>
          <w:sz w:val="22"/>
          <w:szCs w:val="22"/>
        </w:rPr>
        <w:t>C</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3"/>
          <w:sz w:val="22"/>
          <w:szCs w:val="22"/>
        </w:rPr>
        <w:t>oc</w:t>
      </w:r>
      <w:r w:rsidRPr="004E0187">
        <w:rPr>
          <w:rFonts w:ascii="Calibri" w:eastAsia="Cambria" w:hAnsi="Calibri" w:cs="Cambria"/>
          <w:color w:val="1F497D" w:themeColor="text2"/>
          <w:spacing w:val="4"/>
          <w:sz w:val="22"/>
          <w:szCs w:val="22"/>
        </w:rPr>
        <w:t>k</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p</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3"/>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r /</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B</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q</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9"/>
          <w:sz w:val="22"/>
          <w:szCs w:val="22"/>
        </w:rPr>
        <w:t>i</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3"/>
          <w:sz w:val="22"/>
          <w:szCs w:val="22"/>
        </w:rPr>
        <w:t>oc</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5"/>
          <w:sz w:val="22"/>
          <w:szCs w:val="22"/>
        </w:rPr>
        <w:t>t</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w:t>
      </w:r>
    </w:p>
    <w:p w14:paraId="3D331350" w14:textId="77777777" w:rsidR="001C384F" w:rsidRPr="004E0187" w:rsidRDefault="001C384F" w:rsidP="0075084E">
      <w:pPr>
        <w:spacing w:before="4" w:line="100" w:lineRule="exact"/>
        <w:ind w:left="360"/>
        <w:rPr>
          <w:rFonts w:ascii="Calibri" w:hAnsi="Calibri"/>
          <w:color w:val="1F497D" w:themeColor="text2"/>
          <w:sz w:val="22"/>
          <w:szCs w:val="22"/>
        </w:rPr>
      </w:pPr>
    </w:p>
    <w:p w14:paraId="41BFF3E0" w14:textId="4F4B4937" w:rsidR="001C384F" w:rsidRPr="004E0187" w:rsidRDefault="00614683" w:rsidP="00614683">
      <w:pPr>
        <w:pStyle w:val="NoSpacing"/>
        <w:rPr>
          <w:rFonts w:ascii="Calibri" w:eastAsia="Arial" w:hAnsi="Calibri" w:cs="Arial"/>
          <w:b/>
          <w:color w:val="1F497D" w:themeColor="text2"/>
          <w:spacing w:val="-3"/>
          <w:sz w:val="22"/>
          <w:szCs w:val="22"/>
        </w:rPr>
      </w:pPr>
      <w:r w:rsidRPr="004E0187">
        <w:rPr>
          <w:rFonts w:ascii="Calibri" w:eastAsia="Arial" w:hAnsi="Calibri" w:cs="Arial"/>
          <w:b/>
          <w:color w:val="1F497D" w:themeColor="text2"/>
          <w:spacing w:val="-3"/>
          <w:sz w:val="22"/>
          <w:szCs w:val="22"/>
        </w:rPr>
        <w:t xml:space="preserve">  </w:t>
      </w:r>
    </w:p>
    <w:p w14:paraId="6BEC3F0D" w14:textId="3DAD538D" w:rsidR="00FD64F7" w:rsidRDefault="00FD64F7" w:rsidP="00FD64F7">
      <w:pPr>
        <w:pStyle w:val="NoSpacing"/>
        <w:rPr>
          <w:rFonts w:ascii="Calibri" w:eastAsia="Arial" w:hAnsi="Calibri" w:cs="Arial"/>
          <w:b/>
          <w:color w:val="1F497D" w:themeColor="text2"/>
          <w:spacing w:val="-4"/>
          <w:position w:val="-1"/>
          <w:sz w:val="22"/>
          <w:szCs w:val="22"/>
        </w:rPr>
      </w:pP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Company             </w:t>
      </w: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 </w:t>
      </w:r>
      <w:r>
        <w:rPr>
          <w:rFonts w:ascii="Calibri" w:eastAsia="Arial" w:hAnsi="Calibri" w:cs="Arial"/>
          <w:b/>
          <w:color w:val="1F497D" w:themeColor="text2"/>
          <w:spacing w:val="-4"/>
          <w:position w:val="-1"/>
          <w:sz w:val="22"/>
          <w:szCs w:val="22"/>
        </w:rPr>
        <w:t xml:space="preserve"> : Tata Consultancy Services</w:t>
      </w:r>
    </w:p>
    <w:p w14:paraId="613BB8ED" w14:textId="3D6B2C7A" w:rsidR="00FD64F7" w:rsidRPr="004E0187" w:rsidRDefault="00FD64F7" w:rsidP="00FD64F7">
      <w:pPr>
        <w:pStyle w:val="NoSpacing"/>
        <w:rPr>
          <w:rFonts w:ascii="Calibri" w:eastAsia="Arial" w:hAnsi="Calibri" w:cs="Arial"/>
          <w:b/>
          <w:color w:val="1F497D" w:themeColor="text2"/>
          <w:spacing w:val="-4"/>
          <w:position w:val="-1"/>
          <w:sz w:val="22"/>
          <w:szCs w:val="22"/>
        </w:rPr>
      </w:pP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End Client Name </w:t>
      </w: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Avis Budget Group</w:t>
      </w:r>
    </w:p>
    <w:p w14:paraId="7BFBBEA6" w14:textId="3995DB0F" w:rsidR="001C384F" w:rsidRPr="004E0187" w:rsidRDefault="00FD64F7" w:rsidP="00FD64F7">
      <w:pPr>
        <w:ind w:right="4191"/>
        <w:jc w:val="both"/>
        <w:rPr>
          <w:rFonts w:ascii="Calibri" w:eastAsia="Arial" w:hAnsi="Calibri" w:cs="Arial"/>
          <w:color w:val="1F497D" w:themeColor="text2"/>
          <w:sz w:val="22"/>
          <w:szCs w:val="22"/>
        </w:rPr>
      </w:pPr>
      <w:r>
        <w:rPr>
          <w:rFonts w:ascii="Calibri" w:eastAsia="Arial" w:hAnsi="Calibri" w:cs="Arial"/>
          <w:b/>
          <w:color w:val="1F497D" w:themeColor="text2"/>
          <w:spacing w:val="-3"/>
          <w:sz w:val="22"/>
          <w:szCs w:val="22"/>
        </w:rPr>
        <w:t xml:space="preserve">  </w:t>
      </w:r>
      <w:r w:rsidR="00FD07AF" w:rsidRPr="004E0187">
        <w:rPr>
          <w:rFonts w:ascii="Calibri" w:eastAsia="Arial" w:hAnsi="Calibri" w:cs="Arial"/>
          <w:b/>
          <w:color w:val="1F497D" w:themeColor="text2"/>
          <w:spacing w:val="-3"/>
          <w:sz w:val="22"/>
          <w:szCs w:val="22"/>
        </w:rPr>
        <w:t>P</w:t>
      </w:r>
      <w:r w:rsidR="00FD07AF" w:rsidRPr="004E0187">
        <w:rPr>
          <w:rFonts w:ascii="Calibri" w:eastAsia="Arial" w:hAnsi="Calibri" w:cs="Arial"/>
          <w:b/>
          <w:color w:val="1F497D" w:themeColor="text2"/>
          <w:spacing w:val="2"/>
          <w:sz w:val="22"/>
          <w:szCs w:val="22"/>
        </w:rPr>
        <w:t>r</w:t>
      </w:r>
      <w:r w:rsidR="00FD07AF" w:rsidRPr="004E0187">
        <w:rPr>
          <w:rFonts w:ascii="Calibri" w:eastAsia="Arial" w:hAnsi="Calibri" w:cs="Arial"/>
          <w:b/>
          <w:color w:val="1F497D" w:themeColor="text2"/>
          <w:spacing w:val="-2"/>
          <w:sz w:val="22"/>
          <w:szCs w:val="22"/>
        </w:rPr>
        <w:t>o</w:t>
      </w:r>
      <w:r w:rsidR="00FD07AF" w:rsidRPr="004E0187">
        <w:rPr>
          <w:rFonts w:ascii="Calibri" w:eastAsia="Arial" w:hAnsi="Calibri" w:cs="Arial"/>
          <w:b/>
          <w:color w:val="1F497D" w:themeColor="text2"/>
          <w:spacing w:val="-6"/>
          <w:sz w:val="22"/>
          <w:szCs w:val="22"/>
        </w:rPr>
        <w:t>j</w:t>
      </w:r>
      <w:r w:rsidR="00FD07AF" w:rsidRPr="004E0187">
        <w:rPr>
          <w:rFonts w:ascii="Calibri" w:eastAsia="Arial" w:hAnsi="Calibri" w:cs="Arial"/>
          <w:b/>
          <w:color w:val="1F497D" w:themeColor="text2"/>
          <w:spacing w:val="-1"/>
          <w:sz w:val="22"/>
          <w:szCs w:val="22"/>
        </w:rPr>
        <w:t>ec</w:t>
      </w:r>
      <w:r w:rsidR="00FD07AF" w:rsidRPr="004E0187">
        <w:rPr>
          <w:rFonts w:ascii="Calibri" w:eastAsia="Arial" w:hAnsi="Calibri" w:cs="Arial"/>
          <w:b/>
          <w:color w:val="1F497D" w:themeColor="text2"/>
          <w:sz w:val="22"/>
          <w:szCs w:val="22"/>
        </w:rPr>
        <w:t>t</w:t>
      </w:r>
      <w:r w:rsidR="00FD07AF" w:rsidRPr="004E0187">
        <w:rPr>
          <w:rFonts w:ascii="Calibri" w:eastAsia="Arial" w:hAnsi="Calibri" w:cs="Arial"/>
          <w:b/>
          <w:color w:val="1F497D" w:themeColor="text2"/>
          <w:spacing w:val="8"/>
          <w:sz w:val="22"/>
          <w:szCs w:val="22"/>
        </w:rPr>
        <w:t xml:space="preserve"> </w:t>
      </w:r>
      <w:r w:rsidR="00FD07AF" w:rsidRPr="004E0187">
        <w:rPr>
          <w:rFonts w:ascii="Calibri" w:eastAsia="Arial" w:hAnsi="Calibri" w:cs="Arial"/>
          <w:b/>
          <w:color w:val="1F497D" w:themeColor="text2"/>
          <w:spacing w:val="-4"/>
          <w:sz w:val="22"/>
          <w:szCs w:val="22"/>
        </w:rPr>
        <w:t>N</w:t>
      </w:r>
      <w:r w:rsidR="00FD07AF" w:rsidRPr="004E0187">
        <w:rPr>
          <w:rFonts w:ascii="Calibri" w:eastAsia="Arial" w:hAnsi="Calibri" w:cs="Arial"/>
          <w:b/>
          <w:color w:val="1F497D" w:themeColor="text2"/>
          <w:spacing w:val="9"/>
          <w:sz w:val="22"/>
          <w:szCs w:val="22"/>
        </w:rPr>
        <w:t>a</w:t>
      </w:r>
      <w:r w:rsidR="00FD07AF" w:rsidRPr="004E0187">
        <w:rPr>
          <w:rFonts w:ascii="Calibri" w:eastAsia="Arial" w:hAnsi="Calibri" w:cs="Arial"/>
          <w:b/>
          <w:color w:val="1F497D" w:themeColor="text2"/>
          <w:spacing w:val="-8"/>
          <w:sz w:val="22"/>
          <w:szCs w:val="22"/>
        </w:rPr>
        <w:t>m</w:t>
      </w:r>
      <w:r w:rsidR="00FD07AF" w:rsidRPr="004E0187">
        <w:rPr>
          <w:rFonts w:ascii="Calibri" w:eastAsia="Arial" w:hAnsi="Calibri" w:cs="Arial"/>
          <w:b/>
          <w:color w:val="1F497D" w:themeColor="text2"/>
          <w:sz w:val="22"/>
          <w:szCs w:val="22"/>
        </w:rPr>
        <w:t xml:space="preserve">e    </w:t>
      </w:r>
      <w:r w:rsidR="00FD07AF" w:rsidRPr="004E0187">
        <w:rPr>
          <w:rFonts w:ascii="Calibri" w:eastAsia="Arial" w:hAnsi="Calibri" w:cs="Arial"/>
          <w:b/>
          <w:color w:val="1F497D" w:themeColor="text2"/>
          <w:spacing w:val="21"/>
          <w:sz w:val="22"/>
          <w:szCs w:val="22"/>
        </w:rPr>
        <w:t xml:space="preserve"> </w:t>
      </w:r>
      <w:r>
        <w:rPr>
          <w:rFonts w:ascii="Calibri" w:eastAsia="Arial" w:hAnsi="Calibri" w:cs="Arial"/>
          <w:b/>
          <w:color w:val="1F497D" w:themeColor="text2"/>
          <w:spacing w:val="21"/>
          <w:sz w:val="22"/>
          <w:szCs w:val="22"/>
        </w:rPr>
        <w:t xml:space="preserve"> </w:t>
      </w:r>
      <w:r w:rsidR="00FD07AF" w:rsidRPr="004E0187">
        <w:rPr>
          <w:rFonts w:ascii="Calibri" w:eastAsia="Arial" w:hAnsi="Calibri" w:cs="Arial"/>
          <w:b/>
          <w:color w:val="1F497D" w:themeColor="text2"/>
          <w:sz w:val="22"/>
          <w:szCs w:val="22"/>
        </w:rPr>
        <w:t>:</w:t>
      </w:r>
      <w:r w:rsidR="00FD07AF" w:rsidRPr="004E0187">
        <w:rPr>
          <w:rFonts w:ascii="Calibri" w:eastAsia="Arial" w:hAnsi="Calibri" w:cs="Arial"/>
          <w:b/>
          <w:color w:val="1F497D" w:themeColor="text2"/>
          <w:spacing w:val="11"/>
          <w:sz w:val="22"/>
          <w:szCs w:val="22"/>
        </w:rPr>
        <w:t xml:space="preserve"> </w:t>
      </w:r>
      <w:proofErr w:type="gramStart"/>
      <w:r w:rsidR="00FD07AF" w:rsidRPr="004E0187">
        <w:rPr>
          <w:rFonts w:ascii="Calibri" w:eastAsia="Arial" w:hAnsi="Calibri" w:cs="Arial"/>
          <w:b/>
          <w:color w:val="1F497D" w:themeColor="text2"/>
          <w:spacing w:val="-3"/>
          <w:sz w:val="22"/>
          <w:szCs w:val="22"/>
        </w:rPr>
        <w:t>P</w:t>
      </w:r>
      <w:r w:rsidR="00FD07AF" w:rsidRPr="004E0187">
        <w:rPr>
          <w:rFonts w:ascii="Calibri" w:eastAsia="Arial" w:hAnsi="Calibri" w:cs="Arial"/>
          <w:b/>
          <w:color w:val="1F497D" w:themeColor="text2"/>
          <w:spacing w:val="3"/>
          <w:sz w:val="22"/>
          <w:szCs w:val="22"/>
        </w:rPr>
        <w:t>M(</w:t>
      </w:r>
      <w:proofErr w:type="gramEnd"/>
      <w:r w:rsidR="00FD07AF" w:rsidRPr="004E0187">
        <w:rPr>
          <w:rFonts w:ascii="Calibri" w:eastAsia="Arial" w:hAnsi="Calibri" w:cs="Arial"/>
          <w:b/>
          <w:color w:val="1F497D" w:themeColor="text2"/>
          <w:spacing w:val="-3"/>
          <w:sz w:val="22"/>
          <w:szCs w:val="22"/>
        </w:rPr>
        <w:t>P</w:t>
      </w:r>
      <w:r w:rsidR="00FD07AF" w:rsidRPr="004E0187">
        <w:rPr>
          <w:rFonts w:ascii="Calibri" w:eastAsia="Arial" w:hAnsi="Calibri" w:cs="Arial"/>
          <w:b/>
          <w:color w:val="1F497D" w:themeColor="text2"/>
          <w:spacing w:val="2"/>
          <w:sz w:val="22"/>
          <w:szCs w:val="22"/>
        </w:rPr>
        <w:t>r</w:t>
      </w:r>
      <w:r w:rsidR="00FD07AF" w:rsidRPr="004E0187">
        <w:rPr>
          <w:rFonts w:ascii="Calibri" w:eastAsia="Arial" w:hAnsi="Calibri" w:cs="Arial"/>
          <w:b/>
          <w:color w:val="1F497D" w:themeColor="text2"/>
          <w:spacing w:val="-1"/>
          <w:sz w:val="22"/>
          <w:szCs w:val="22"/>
        </w:rPr>
        <w:t>eve</w:t>
      </w:r>
      <w:r w:rsidR="00FD07AF" w:rsidRPr="004E0187">
        <w:rPr>
          <w:rFonts w:ascii="Calibri" w:eastAsia="Arial" w:hAnsi="Calibri" w:cs="Arial"/>
          <w:b/>
          <w:color w:val="1F497D" w:themeColor="text2"/>
          <w:spacing w:val="-2"/>
          <w:sz w:val="22"/>
          <w:szCs w:val="22"/>
        </w:rPr>
        <w:t>n</w:t>
      </w:r>
      <w:r w:rsidR="00FD07AF" w:rsidRPr="004E0187">
        <w:rPr>
          <w:rFonts w:ascii="Calibri" w:eastAsia="Arial" w:hAnsi="Calibri" w:cs="Arial"/>
          <w:b/>
          <w:color w:val="1F497D" w:themeColor="text2"/>
          <w:spacing w:val="3"/>
          <w:sz w:val="22"/>
          <w:szCs w:val="22"/>
        </w:rPr>
        <w:t>t</w:t>
      </w:r>
      <w:r w:rsidR="00FD07AF" w:rsidRPr="004E0187">
        <w:rPr>
          <w:rFonts w:ascii="Calibri" w:eastAsia="Arial" w:hAnsi="Calibri" w:cs="Arial"/>
          <w:b/>
          <w:color w:val="1F497D" w:themeColor="text2"/>
          <w:spacing w:val="-6"/>
          <w:sz w:val="22"/>
          <w:szCs w:val="22"/>
        </w:rPr>
        <w:t>i</w:t>
      </w:r>
      <w:r w:rsidR="00FD07AF" w:rsidRPr="004E0187">
        <w:rPr>
          <w:rFonts w:ascii="Calibri" w:eastAsia="Arial" w:hAnsi="Calibri" w:cs="Arial"/>
          <w:b/>
          <w:color w:val="1F497D" w:themeColor="text2"/>
          <w:spacing w:val="-1"/>
          <w:sz w:val="22"/>
          <w:szCs w:val="22"/>
        </w:rPr>
        <w:t>v</w:t>
      </w:r>
      <w:r w:rsidR="00FD07AF" w:rsidRPr="004E0187">
        <w:rPr>
          <w:rFonts w:ascii="Calibri" w:eastAsia="Arial" w:hAnsi="Calibri" w:cs="Arial"/>
          <w:b/>
          <w:color w:val="1F497D" w:themeColor="text2"/>
          <w:sz w:val="22"/>
          <w:szCs w:val="22"/>
        </w:rPr>
        <w:t>e</w:t>
      </w:r>
      <w:r w:rsidR="00FD07AF" w:rsidRPr="004E0187">
        <w:rPr>
          <w:rFonts w:ascii="Calibri" w:eastAsia="Arial" w:hAnsi="Calibri" w:cs="Arial"/>
          <w:b/>
          <w:color w:val="1F497D" w:themeColor="text2"/>
          <w:spacing w:val="3"/>
          <w:sz w:val="22"/>
          <w:szCs w:val="22"/>
        </w:rPr>
        <w:t xml:space="preserve"> M</w:t>
      </w:r>
      <w:r w:rsidR="00FD07AF" w:rsidRPr="004E0187">
        <w:rPr>
          <w:rFonts w:ascii="Calibri" w:eastAsia="Arial" w:hAnsi="Calibri" w:cs="Arial"/>
          <w:b/>
          <w:color w:val="1F497D" w:themeColor="text2"/>
          <w:spacing w:val="-1"/>
          <w:sz w:val="22"/>
          <w:szCs w:val="22"/>
        </w:rPr>
        <w:t>a</w:t>
      </w:r>
      <w:r w:rsidR="00FD07AF" w:rsidRPr="004E0187">
        <w:rPr>
          <w:rFonts w:ascii="Calibri" w:eastAsia="Arial" w:hAnsi="Calibri" w:cs="Arial"/>
          <w:b/>
          <w:color w:val="1F497D" w:themeColor="text2"/>
          <w:spacing w:val="-6"/>
          <w:sz w:val="22"/>
          <w:szCs w:val="22"/>
        </w:rPr>
        <w:t>i</w:t>
      </w:r>
      <w:r w:rsidR="00FD07AF" w:rsidRPr="004E0187">
        <w:rPr>
          <w:rFonts w:ascii="Calibri" w:eastAsia="Arial" w:hAnsi="Calibri" w:cs="Arial"/>
          <w:b/>
          <w:color w:val="1F497D" w:themeColor="text2"/>
          <w:spacing w:val="-2"/>
          <w:sz w:val="22"/>
          <w:szCs w:val="22"/>
        </w:rPr>
        <w:t>n</w:t>
      </w:r>
      <w:r w:rsidR="00FD07AF" w:rsidRPr="004E0187">
        <w:rPr>
          <w:rFonts w:ascii="Calibri" w:eastAsia="Arial" w:hAnsi="Calibri" w:cs="Arial"/>
          <w:b/>
          <w:color w:val="1F497D" w:themeColor="text2"/>
          <w:spacing w:val="3"/>
          <w:sz w:val="22"/>
          <w:szCs w:val="22"/>
        </w:rPr>
        <w:t>t</w:t>
      </w:r>
      <w:r w:rsidR="00FD07AF" w:rsidRPr="004E0187">
        <w:rPr>
          <w:rFonts w:ascii="Calibri" w:eastAsia="Arial" w:hAnsi="Calibri" w:cs="Arial"/>
          <w:b/>
          <w:color w:val="1F497D" w:themeColor="text2"/>
          <w:spacing w:val="-1"/>
          <w:sz w:val="22"/>
          <w:szCs w:val="22"/>
        </w:rPr>
        <w:t>e</w:t>
      </w:r>
      <w:r w:rsidR="00FD07AF" w:rsidRPr="004E0187">
        <w:rPr>
          <w:rFonts w:ascii="Calibri" w:eastAsia="Arial" w:hAnsi="Calibri" w:cs="Arial"/>
          <w:b/>
          <w:color w:val="1F497D" w:themeColor="text2"/>
          <w:spacing w:val="-2"/>
          <w:sz w:val="22"/>
          <w:szCs w:val="22"/>
        </w:rPr>
        <w:t>n</w:t>
      </w:r>
      <w:r w:rsidR="00FD07AF" w:rsidRPr="004E0187">
        <w:rPr>
          <w:rFonts w:ascii="Calibri" w:eastAsia="Arial" w:hAnsi="Calibri" w:cs="Arial"/>
          <w:b/>
          <w:color w:val="1F497D" w:themeColor="text2"/>
          <w:spacing w:val="-1"/>
          <w:sz w:val="22"/>
          <w:szCs w:val="22"/>
        </w:rPr>
        <w:t>a</w:t>
      </w:r>
      <w:r w:rsidR="00FD07AF" w:rsidRPr="004E0187">
        <w:rPr>
          <w:rFonts w:ascii="Calibri" w:eastAsia="Arial" w:hAnsi="Calibri" w:cs="Arial"/>
          <w:b/>
          <w:color w:val="1F497D" w:themeColor="text2"/>
          <w:spacing w:val="-2"/>
          <w:sz w:val="22"/>
          <w:szCs w:val="22"/>
        </w:rPr>
        <w:t>n</w:t>
      </w:r>
      <w:r w:rsidR="00FD07AF" w:rsidRPr="004E0187">
        <w:rPr>
          <w:rFonts w:ascii="Calibri" w:eastAsia="Arial" w:hAnsi="Calibri" w:cs="Arial"/>
          <w:b/>
          <w:color w:val="1F497D" w:themeColor="text2"/>
          <w:spacing w:val="9"/>
          <w:sz w:val="22"/>
          <w:szCs w:val="22"/>
        </w:rPr>
        <w:t>c</w:t>
      </w:r>
      <w:r w:rsidR="00FD07AF" w:rsidRPr="004E0187">
        <w:rPr>
          <w:rFonts w:ascii="Calibri" w:eastAsia="Arial" w:hAnsi="Calibri" w:cs="Arial"/>
          <w:b/>
          <w:color w:val="1F497D" w:themeColor="text2"/>
          <w:spacing w:val="-1"/>
          <w:sz w:val="22"/>
          <w:szCs w:val="22"/>
        </w:rPr>
        <w:t>e</w:t>
      </w:r>
      <w:r w:rsidR="00FD07AF" w:rsidRPr="004E0187">
        <w:rPr>
          <w:rFonts w:ascii="Calibri" w:eastAsia="Arial" w:hAnsi="Calibri" w:cs="Arial"/>
          <w:b/>
          <w:color w:val="1F497D" w:themeColor="text2"/>
          <w:sz w:val="22"/>
          <w:szCs w:val="22"/>
        </w:rPr>
        <w:t>)</w:t>
      </w:r>
      <w:r w:rsidR="00FD07AF" w:rsidRPr="004E0187">
        <w:rPr>
          <w:rFonts w:ascii="Calibri" w:eastAsia="Arial" w:hAnsi="Calibri" w:cs="Arial"/>
          <w:b/>
          <w:color w:val="1F497D" w:themeColor="text2"/>
          <w:spacing w:val="8"/>
          <w:sz w:val="22"/>
          <w:szCs w:val="22"/>
        </w:rPr>
        <w:t xml:space="preserve"> </w:t>
      </w:r>
      <w:r w:rsidR="00FD07AF" w:rsidRPr="004E0187">
        <w:rPr>
          <w:rFonts w:ascii="Calibri" w:eastAsia="Arial" w:hAnsi="Calibri" w:cs="Arial"/>
          <w:b/>
          <w:color w:val="1F497D" w:themeColor="text2"/>
          <w:spacing w:val="-6"/>
          <w:sz w:val="22"/>
          <w:szCs w:val="22"/>
        </w:rPr>
        <w:t>I</w:t>
      </w:r>
      <w:r w:rsidR="00FD07AF" w:rsidRPr="004E0187">
        <w:rPr>
          <w:rFonts w:ascii="Calibri" w:eastAsia="Arial" w:hAnsi="Calibri" w:cs="Arial"/>
          <w:b/>
          <w:color w:val="1F497D" w:themeColor="text2"/>
          <w:spacing w:val="-2"/>
          <w:sz w:val="22"/>
          <w:szCs w:val="22"/>
        </w:rPr>
        <w:t>n</w:t>
      </w:r>
      <w:r w:rsidR="00FD07AF" w:rsidRPr="004E0187">
        <w:rPr>
          <w:rFonts w:ascii="Calibri" w:eastAsia="Arial" w:hAnsi="Calibri" w:cs="Arial"/>
          <w:b/>
          <w:color w:val="1F497D" w:themeColor="text2"/>
          <w:spacing w:val="3"/>
          <w:sz w:val="22"/>
          <w:szCs w:val="22"/>
        </w:rPr>
        <w:t>t</w:t>
      </w:r>
      <w:r w:rsidR="00FD07AF" w:rsidRPr="004E0187">
        <w:rPr>
          <w:rFonts w:ascii="Calibri" w:eastAsia="Arial" w:hAnsi="Calibri" w:cs="Arial"/>
          <w:b/>
          <w:color w:val="1F497D" w:themeColor="text2"/>
          <w:spacing w:val="-1"/>
          <w:sz w:val="22"/>
          <w:szCs w:val="22"/>
        </w:rPr>
        <w:t>e</w:t>
      </w:r>
      <w:r w:rsidR="00FD07AF" w:rsidRPr="004E0187">
        <w:rPr>
          <w:rFonts w:ascii="Calibri" w:eastAsia="Arial" w:hAnsi="Calibri" w:cs="Arial"/>
          <w:b/>
          <w:color w:val="1F497D" w:themeColor="text2"/>
          <w:spacing w:val="2"/>
          <w:sz w:val="22"/>
          <w:szCs w:val="22"/>
        </w:rPr>
        <w:t>r</w:t>
      </w:r>
      <w:r w:rsidR="00FD07AF" w:rsidRPr="004E0187">
        <w:rPr>
          <w:rFonts w:ascii="Calibri" w:eastAsia="Arial" w:hAnsi="Calibri" w:cs="Arial"/>
          <w:b/>
          <w:color w:val="1F497D" w:themeColor="text2"/>
          <w:spacing w:val="-1"/>
          <w:sz w:val="22"/>
          <w:szCs w:val="22"/>
        </w:rPr>
        <w:t>va</w:t>
      </w:r>
      <w:r w:rsidR="00FD07AF" w:rsidRPr="004E0187">
        <w:rPr>
          <w:rFonts w:ascii="Calibri" w:eastAsia="Arial" w:hAnsi="Calibri" w:cs="Arial"/>
          <w:b/>
          <w:color w:val="1F497D" w:themeColor="text2"/>
          <w:spacing w:val="-6"/>
          <w:sz w:val="22"/>
          <w:szCs w:val="22"/>
        </w:rPr>
        <w:t>l</w:t>
      </w:r>
      <w:r w:rsidR="00FD07AF" w:rsidRPr="004E0187">
        <w:rPr>
          <w:rFonts w:ascii="Calibri" w:eastAsia="Arial" w:hAnsi="Calibri" w:cs="Arial"/>
          <w:b/>
          <w:color w:val="1F497D" w:themeColor="text2"/>
          <w:sz w:val="22"/>
          <w:szCs w:val="22"/>
        </w:rPr>
        <w:t>s</w:t>
      </w:r>
      <w:r w:rsidR="00FD07AF" w:rsidRPr="004E0187">
        <w:rPr>
          <w:rFonts w:ascii="Calibri" w:eastAsia="Arial" w:hAnsi="Calibri" w:cs="Arial"/>
          <w:b/>
          <w:color w:val="1F497D" w:themeColor="text2"/>
          <w:spacing w:val="3"/>
          <w:sz w:val="22"/>
          <w:szCs w:val="22"/>
        </w:rPr>
        <w:t xml:space="preserve"> </w:t>
      </w:r>
      <w:r w:rsidR="00FD07AF" w:rsidRPr="004E0187">
        <w:rPr>
          <w:rFonts w:ascii="Calibri" w:eastAsia="Arial" w:hAnsi="Calibri" w:cs="Arial"/>
          <w:b/>
          <w:color w:val="1F497D" w:themeColor="text2"/>
          <w:spacing w:val="-4"/>
          <w:sz w:val="22"/>
          <w:szCs w:val="22"/>
        </w:rPr>
        <w:t>B</w:t>
      </w:r>
      <w:r w:rsidR="00FD07AF" w:rsidRPr="004E0187">
        <w:rPr>
          <w:rFonts w:ascii="Calibri" w:eastAsia="Arial" w:hAnsi="Calibri" w:cs="Arial"/>
          <w:b/>
          <w:color w:val="1F497D" w:themeColor="text2"/>
          <w:sz w:val="22"/>
          <w:szCs w:val="22"/>
        </w:rPr>
        <w:t>y</w:t>
      </w:r>
      <w:r w:rsidR="00FD07AF" w:rsidRPr="004E0187">
        <w:rPr>
          <w:rFonts w:ascii="Calibri" w:eastAsia="Arial" w:hAnsi="Calibri" w:cs="Arial"/>
          <w:b/>
          <w:color w:val="1F497D" w:themeColor="text2"/>
          <w:spacing w:val="3"/>
          <w:sz w:val="22"/>
          <w:szCs w:val="22"/>
        </w:rPr>
        <w:t xml:space="preserve"> M</w:t>
      </w:r>
      <w:r w:rsidR="00FD07AF" w:rsidRPr="004E0187">
        <w:rPr>
          <w:rFonts w:ascii="Calibri" w:eastAsia="Arial" w:hAnsi="Calibri" w:cs="Arial"/>
          <w:b/>
          <w:color w:val="1F497D" w:themeColor="text2"/>
          <w:spacing w:val="-1"/>
          <w:sz w:val="22"/>
          <w:szCs w:val="22"/>
        </w:rPr>
        <w:t>ak</w:t>
      </w:r>
      <w:r w:rsidR="00FD07AF" w:rsidRPr="004E0187">
        <w:rPr>
          <w:rFonts w:ascii="Calibri" w:eastAsia="Arial" w:hAnsi="Calibri" w:cs="Arial"/>
          <w:b/>
          <w:color w:val="1F497D" w:themeColor="text2"/>
          <w:sz w:val="22"/>
          <w:szCs w:val="22"/>
        </w:rPr>
        <w:t>e</w:t>
      </w:r>
      <w:r w:rsidR="00FD07AF" w:rsidRPr="004E0187">
        <w:rPr>
          <w:rFonts w:ascii="Calibri" w:eastAsia="Arial" w:hAnsi="Calibri" w:cs="Arial"/>
          <w:b/>
          <w:color w:val="1F497D" w:themeColor="text2"/>
          <w:spacing w:val="3"/>
          <w:sz w:val="22"/>
          <w:szCs w:val="22"/>
        </w:rPr>
        <w:t xml:space="preserve"> M</w:t>
      </w:r>
      <w:r w:rsidR="00FD07AF" w:rsidRPr="004E0187">
        <w:rPr>
          <w:rFonts w:ascii="Calibri" w:eastAsia="Arial" w:hAnsi="Calibri" w:cs="Arial"/>
          <w:b/>
          <w:color w:val="1F497D" w:themeColor="text2"/>
          <w:spacing w:val="-2"/>
          <w:sz w:val="22"/>
          <w:szCs w:val="22"/>
        </w:rPr>
        <w:t>od</w:t>
      </w:r>
      <w:r w:rsidR="00FD07AF" w:rsidRPr="004E0187">
        <w:rPr>
          <w:rFonts w:ascii="Calibri" w:eastAsia="Arial" w:hAnsi="Calibri" w:cs="Arial"/>
          <w:b/>
          <w:color w:val="1F497D" w:themeColor="text2"/>
          <w:spacing w:val="-1"/>
          <w:sz w:val="22"/>
          <w:szCs w:val="22"/>
        </w:rPr>
        <w:t>e</w:t>
      </w:r>
      <w:r w:rsidR="00FD07AF" w:rsidRPr="004E0187">
        <w:rPr>
          <w:rFonts w:ascii="Calibri" w:eastAsia="Arial" w:hAnsi="Calibri" w:cs="Arial"/>
          <w:b/>
          <w:color w:val="1F497D" w:themeColor="text2"/>
          <w:sz w:val="22"/>
          <w:szCs w:val="22"/>
        </w:rPr>
        <w:t>l</w:t>
      </w:r>
    </w:p>
    <w:p w14:paraId="7F0EB910" w14:textId="4501A418" w:rsidR="00696631" w:rsidRPr="004E0187" w:rsidRDefault="00B27A99" w:rsidP="00696631">
      <w:pPr>
        <w:spacing w:line="220" w:lineRule="exact"/>
        <w:ind w:left="110" w:right="622"/>
        <w:jc w:val="both"/>
        <w:rPr>
          <w:rFonts w:ascii="Calibri" w:eastAsia="Arial" w:hAnsi="Calibri" w:cs="Arial"/>
          <w:color w:val="1F497D" w:themeColor="text2"/>
          <w:sz w:val="22"/>
          <w:szCs w:val="22"/>
        </w:rPr>
      </w:pPr>
      <w:r w:rsidRPr="004E0187">
        <w:rPr>
          <w:rFonts w:ascii="Calibri" w:hAnsi="Calibri"/>
          <w:noProof/>
          <w:color w:val="1F497D" w:themeColor="text2"/>
          <w:sz w:val="22"/>
          <w:szCs w:val="22"/>
        </w:rPr>
        <mc:AlternateContent>
          <mc:Choice Requires="wpg">
            <w:drawing>
              <wp:anchor distT="0" distB="0" distL="114300" distR="114300" simplePos="0" relativeHeight="251664384" behindDoc="1" locked="0" layoutInCell="1" allowOverlap="1" wp14:anchorId="5D4072EC" wp14:editId="0040A56F">
                <wp:simplePos x="0" y="0"/>
                <wp:positionH relativeFrom="page">
                  <wp:posOffset>-407035</wp:posOffset>
                </wp:positionH>
                <wp:positionV relativeFrom="paragraph">
                  <wp:posOffset>232410</wp:posOffset>
                </wp:positionV>
                <wp:extent cx="6958965" cy="0"/>
                <wp:effectExtent l="0" t="0" r="774700" b="34988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0"/>
                          <a:chOff x="601" y="263"/>
                          <a:chExt cx="10959" cy="0"/>
                        </a:xfrm>
                      </wpg:grpSpPr>
                      <wps:wsp>
                        <wps:cNvPr id="12" name="Freeform 13"/>
                        <wps:cNvSpPr>
                          <a:spLocks noEditPoints="1"/>
                        </wps:cNvSpPr>
                        <wps:spPr bwMode="auto">
                          <a:xfrm>
                            <a:off x="1803" y="789"/>
                            <a:ext cx="10959" cy="0"/>
                          </a:xfrm>
                          <a:custGeom>
                            <a:avLst/>
                            <a:gdLst>
                              <a:gd name="T0" fmla="+- 0 601 601"/>
                              <a:gd name="T1" fmla="*/ T0 w 10959"/>
                              <a:gd name="T2" fmla="+- 0 11560 601"/>
                              <a:gd name="T3" fmla="*/ T2 w 10959"/>
                            </a:gdLst>
                            <a:ahLst/>
                            <a:cxnLst>
                              <a:cxn ang="0">
                                <a:pos x="T1" y="0"/>
                              </a:cxn>
                              <a:cxn ang="0">
                                <a:pos x="T3" y="0"/>
                              </a:cxn>
                            </a:cxnLst>
                            <a:rect l="0" t="0" r="r" b="b"/>
                            <a:pathLst>
                              <a:path w="10959">
                                <a:moveTo>
                                  <a:pt x="0" y="0"/>
                                </a:moveTo>
                                <a:lnTo>
                                  <a:pt x="10959"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0868E5C1" id="Group 11" o:spid="_x0000_s1026" style="position:absolute;margin-left:-32.05pt;margin-top:18.3pt;width:547.95pt;height:0;z-index:-251652096;mso-position-horizontal-relative:page" coordorigin="601,263" coordsize="1095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">
                <v:polyline id="Freeform 13" o:spid="_x0000_s1027" style="position:absolute;visibility:visible;mso-wrap-style:square;v-text-anchor:top" points="1803,789,12762,789" coordsize="1095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5dQwgAA&#10;ANsAAAAPAAAAZHJzL2Rvd25yZXYueG1sRE9NawIxEL0L/Q9hCr1ITfQguhrFCoI9SV0RehuTcXfp&#10;ZrJsom77601B8DaP9znzZedqcaU2VJ41DAcKBLHxtuJCwyHfvE9AhIhssfZMGn4pwHLx0ptjZv2N&#10;v+i6j4VIIRwy1FDG2GRSBlOSwzDwDXHizr51GBNsC2lbvKVwV8uRUmPpsOLUUGJD65LMz/7iNHzv&#10;zifDZvw3zeXnqn/8OKxzpbR+e+1WMxCRuvgUP9xbm+aP4P+XdIBc3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tbl1DCAAAA2wAAAA8AAAAAAAAAAAAAAAAAlwIAAGRycy9kb3du&#10;cmV2LnhtbFBLBQYAAAAABAAEAPUAAACGAwAAAAA=&#10;" filled="f" strokeweight=".6pt">
                  <v:path arrowok="t" o:connecttype="custom" o:connectlocs="0,0;10959,0" o:connectangles="0,0"/>
                  <o:lock v:ext="edit" verticies="t"/>
                </v:polyline>
                <w10:wrap anchorx="page"/>
              </v:group>
            </w:pict>
          </mc:Fallback>
        </mc:AlternateContent>
      </w:r>
      <w:r w:rsidR="00FD07AF" w:rsidRPr="004E0187">
        <w:rPr>
          <w:rFonts w:ascii="Calibri" w:eastAsia="Arial" w:hAnsi="Calibri" w:cs="Arial"/>
          <w:b/>
          <w:color w:val="1F497D" w:themeColor="text2"/>
          <w:spacing w:val="-4"/>
          <w:position w:val="-1"/>
          <w:sz w:val="22"/>
          <w:szCs w:val="22"/>
        </w:rPr>
        <w:t>D</w:t>
      </w:r>
      <w:r w:rsidR="00FD07AF" w:rsidRPr="004E0187">
        <w:rPr>
          <w:rFonts w:ascii="Calibri" w:eastAsia="Arial" w:hAnsi="Calibri" w:cs="Arial"/>
          <w:b/>
          <w:color w:val="1F497D" w:themeColor="text2"/>
          <w:spacing w:val="-1"/>
          <w:position w:val="-1"/>
          <w:sz w:val="22"/>
          <w:szCs w:val="22"/>
        </w:rPr>
        <w:t>es</w:t>
      </w:r>
      <w:r w:rsidR="00FD07AF" w:rsidRPr="004E0187">
        <w:rPr>
          <w:rFonts w:ascii="Calibri" w:eastAsia="Arial" w:hAnsi="Calibri" w:cs="Arial"/>
          <w:b/>
          <w:color w:val="1F497D" w:themeColor="text2"/>
          <w:spacing w:val="-6"/>
          <w:position w:val="-1"/>
          <w:sz w:val="22"/>
          <w:szCs w:val="22"/>
        </w:rPr>
        <w:t>i</w:t>
      </w:r>
      <w:r w:rsidR="00FD07AF" w:rsidRPr="004E0187">
        <w:rPr>
          <w:rFonts w:ascii="Calibri" w:eastAsia="Arial" w:hAnsi="Calibri" w:cs="Arial"/>
          <w:b/>
          <w:color w:val="1F497D" w:themeColor="text2"/>
          <w:spacing w:val="8"/>
          <w:position w:val="-1"/>
          <w:sz w:val="22"/>
          <w:szCs w:val="22"/>
        </w:rPr>
        <w:t>g</w:t>
      </w:r>
      <w:r w:rsidR="00FD07AF" w:rsidRPr="004E0187">
        <w:rPr>
          <w:rFonts w:ascii="Calibri" w:eastAsia="Arial" w:hAnsi="Calibri" w:cs="Arial"/>
          <w:b/>
          <w:color w:val="1F497D" w:themeColor="text2"/>
          <w:spacing w:val="-2"/>
          <w:position w:val="-1"/>
          <w:sz w:val="22"/>
          <w:szCs w:val="22"/>
        </w:rPr>
        <w:t>n</w:t>
      </w:r>
      <w:r w:rsidR="00FD07AF" w:rsidRPr="004E0187">
        <w:rPr>
          <w:rFonts w:ascii="Calibri" w:eastAsia="Arial" w:hAnsi="Calibri" w:cs="Arial"/>
          <w:b/>
          <w:color w:val="1F497D" w:themeColor="text2"/>
          <w:spacing w:val="-1"/>
          <w:position w:val="-1"/>
          <w:sz w:val="22"/>
          <w:szCs w:val="22"/>
        </w:rPr>
        <w:t>a</w:t>
      </w:r>
      <w:r w:rsidR="00FD07AF" w:rsidRPr="004E0187">
        <w:rPr>
          <w:rFonts w:ascii="Calibri" w:eastAsia="Arial" w:hAnsi="Calibri" w:cs="Arial"/>
          <w:b/>
          <w:color w:val="1F497D" w:themeColor="text2"/>
          <w:spacing w:val="3"/>
          <w:position w:val="-1"/>
          <w:sz w:val="22"/>
          <w:szCs w:val="22"/>
        </w:rPr>
        <w:t>t</w:t>
      </w:r>
      <w:r w:rsidR="00FD07AF" w:rsidRPr="004E0187">
        <w:rPr>
          <w:rFonts w:ascii="Calibri" w:eastAsia="Arial" w:hAnsi="Calibri" w:cs="Arial"/>
          <w:b/>
          <w:color w:val="1F497D" w:themeColor="text2"/>
          <w:spacing w:val="-6"/>
          <w:position w:val="-1"/>
          <w:sz w:val="22"/>
          <w:szCs w:val="22"/>
        </w:rPr>
        <w:t>i</w:t>
      </w:r>
      <w:r w:rsidR="00FD07AF" w:rsidRPr="004E0187">
        <w:rPr>
          <w:rFonts w:ascii="Calibri" w:eastAsia="Arial" w:hAnsi="Calibri" w:cs="Arial"/>
          <w:b/>
          <w:color w:val="1F497D" w:themeColor="text2"/>
          <w:spacing w:val="-2"/>
          <w:position w:val="-1"/>
          <w:sz w:val="22"/>
          <w:szCs w:val="22"/>
        </w:rPr>
        <w:t>o</w:t>
      </w:r>
      <w:r w:rsidR="00FD07AF" w:rsidRPr="004E0187">
        <w:rPr>
          <w:rFonts w:ascii="Calibri" w:eastAsia="Arial" w:hAnsi="Calibri" w:cs="Arial"/>
          <w:b/>
          <w:color w:val="1F497D" w:themeColor="text2"/>
          <w:position w:val="-1"/>
          <w:sz w:val="22"/>
          <w:szCs w:val="22"/>
        </w:rPr>
        <w:t xml:space="preserve">n      </w:t>
      </w:r>
      <w:r w:rsidR="00FD07AF" w:rsidRPr="004E0187">
        <w:rPr>
          <w:rFonts w:ascii="Calibri" w:eastAsia="Arial" w:hAnsi="Calibri" w:cs="Arial"/>
          <w:b/>
          <w:color w:val="1F497D" w:themeColor="text2"/>
          <w:spacing w:val="12"/>
          <w:position w:val="-1"/>
          <w:sz w:val="22"/>
          <w:szCs w:val="22"/>
        </w:rPr>
        <w:t xml:space="preserve"> </w:t>
      </w:r>
      <w:r w:rsidR="00614683" w:rsidRPr="004E0187">
        <w:rPr>
          <w:rFonts w:ascii="Calibri" w:eastAsia="Arial" w:hAnsi="Calibri" w:cs="Arial"/>
          <w:b/>
          <w:color w:val="1F497D" w:themeColor="text2"/>
          <w:spacing w:val="12"/>
          <w:position w:val="-1"/>
          <w:sz w:val="22"/>
          <w:szCs w:val="22"/>
        </w:rPr>
        <w:t xml:space="preserve"> </w:t>
      </w:r>
      <w:r w:rsidR="00FD64F7">
        <w:rPr>
          <w:rFonts w:ascii="Calibri" w:eastAsia="Arial" w:hAnsi="Calibri" w:cs="Arial"/>
          <w:b/>
          <w:color w:val="1F497D" w:themeColor="text2"/>
          <w:spacing w:val="12"/>
          <w:position w:val="-1"/>
          <w:sz w:val="22"/>
          <w:szCs w:val="22"/>
        </w:rPr>
        <w:t xml:space="preserve"> </w:t>
      </w:r>
      <w:r w:rsidR="00FD07AF" w:rsidRPr="004E0187">
        <w:rPr>
          <w:rFonts w:ascii="Calibri" w:eastAsia="Arial" w:hAnsi="Calibri" w:cs="Arial"/>
          <w:b/>
          <w:color w:val="1F497D" w:themeColor="text2"/>
          <w:position w:val="-1"/>
          <w:sz w:val="22"/>
          <w:szCs w:val="22"/>
        </w:rPr>
        <w:t>:</w:t>
      </w:r>
      <w:r w:rsidR="00FD07AF" w:rsidRPr="004E0187">
        <w:rPr>
          <w:rFonts w:ascii="Calibri" w:eastAsia="Arial" w:hAnsi="Calibri" w:cs="Arial"/>
          <w:b/>
          <w:color w:val="1F497D" w:themeColor="text2"/>
          <w:spacing w:val="8"/>
          <w:position w:val="-1"/>
          <w:sz w:val="22"/>
          <w:szCs w:val="22"/>
        </w:rPr>
        <w:t xml:space="preserve"> </w:t>
      </w:r>
      <w:r w:rsidR="00FD07AF" w:rsidRPr="004E0187">
        <w:rPr>
          <w:rFonts w:ascii="Calibri" w:eastAsia="Arial" w:hAnsi="Calibri" w:cs="Arial"/>
          <w:b/>
          <w:color w:val="1F497D" w:themeColor="text2"/>
          <w:spacing w:val="-1"/>
          <w:position w:val="-1"/>
          <w:sz w:val="22"/>
          <w:szCs w:val="22"/>
        </w:rPr>
        <w:t>J</w:t>
      </w:r>
      <w:r w:rsidR="00FD07AF" w:rsidRPr="004E0187">
        <w:rPr>
          <w:rFonts w:ascii="Calibri" w:eastAsia="Arial" w:hAnsi="Calibri" w:cs="Arial"/>
          <w:b/>
          <w:color w:val="1F497D" w:themeColor="text2"/>
          <w:spacing w:val="-4"/>
          <w:position w:val="-1"/>
          <w:sz w:val="22"/>
          <w:szCs w:val="22"/>
        </w:rPr>
        <w:t>A</w:t>
      </w:r>
      <w:r w:rsidR="00FD07AF" w:rsidRPr="004E0187">
        <w:rPr>
          <w:rFonts w:ascii="Calibri" w:eastAsia="Arial" w:hAnsi="Calibri" w:cs="Arial"/>
          <w:b/>
          <w:color w:val="1F497D" w:themeColor="text2"/>
          <w:spacing w:val="8"/>
          <w:position w:val="-1"/>
          <w:sz w:val="22"/>
          <w:szCs w:val="22"/>
        </w:rPr>
        <w:t>V</w:t>
      </w:r>
      <w:r w:rsidR="00FD07AF" w:rsidRPr="004E0187">
        <w:rPr>
          <w:rFonts w:ascii="Calibri" w:eastAsia="Arial" w:hAnsi="Calibri" w:cs="Arial"/>
          <w:b/>
          <w:color w:val="1F497D" w:themeColor="text2"/>
          <w:position w:val="-1"/>
          <w:sz w:val="22"/>
          <w:szCs w:val="22"/>
        </w:rPr>
        <w:t>A</w:t>
      </w:r>
      <w:r w:rsidR="00FD07AF" w:rsidRPr="004E0187">
        <w:rPr>
          <w:rFonts w:ascii="Calibri" w:eastAsia="Arial" w:hAnsi="Calibri" w:cs="Arial"/>
          <w:b/>
          <w:color w:val="1F497D" w:themeColor="text2"/>
          <w:spacing w:val="-10"/>
          <w:position w:val="-1"/>
          <w:sz w:val="22"/>
          <w:szCs w:val="22"/>
        </w:rPr>
        <w:t xml:space="preserve"> </w:t>
      </w:r>
      <w:r w:rsidR="00FD07AF" w:rsidRPr="004E0187">
        <w:rPr>
          <w:rFonts w:ascii="Calibri" w:eastAsia="Arial" w:hAnsi="Calibri" w:cs="Arial"/>
          <w:b/>
          <w:color w:val="1F497D" w:themeColor="text2"/>
          <w:spacing w:val="-4"/>
          <w:position w:val="-1"/>
          <w:sz w:val="22"/>
          <w:szCs w:val="22"/>
        </w:rPr>
        <w:t>D</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spacing w:val="9"/>
          <w:position w:val="-1"/>
          <w:sz w:val="22"/>
          <w:szCs w:val="22"/>
        </w:rPr>
        <w:t>v</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spacing w:val="-6"/>
          <w:position w:val="-1"/>
          <w:sz w:val="22"/>
          <w:szCs w:val="22"/>
        </w:rPr>
        <w:t>l</w:t>
      </w:r>
      <w:r w:rsidR="00FD07AF" w:rsidRPr="004E0187">
        <w:rPr>
          <w:rFonts w:ascii="Calibri" w:eastAsia="Arial" w:hAnsi="Calibri" w:cs="Arial"/>
          <w:b/>
          <w:color w:val="1F497D" w:themeColor="text2"/>
          <w:spacing w:val="8"/>
          <w:position w:val="-1"/>
          <w:sz w:val="22"/>
          <w:szCs w:val="22"/>
        </w:rPr>
        <w:t>o</w:t>
      </w:r>
      <w:r w:rsidR="00FD07AF" w:rsidRPr="004E0187">
        <w:rPr>
          <w:rFonts w:ascii="Calibri" w:eastAsia="Arial" w:hAnsi="Calibri" w:cs="Arial"/>
          <w:b/>
          <w:color w:val="1F497D" w:themeColor="text2"/>
          <w:spacing w:val="-2"/>
          <w:position w:val="-1"/>
          <w:sz w:val="22"/>
          <w:szCs w:val="22"/>
        </w:rPr>
        <w:t>p</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spacing w:val="2"/>
          <w:position w:val="-1"/>
          <w:sz w:val="22"/>
          <w:szCs w:val="22"/>
        </w:rPr>
        <w:t>r</w:t>
      </w:r>
      <w:r w:rsidR="00FD07AF" w:rsidRPr="004E0187">
        <w:rPr>
          <w:rFonts w:ascii="Calibri" w:eastAsia="Arial" w:hAnsi="Calibri" w:cs="Arial"/>
          <w:b/>
          <w:color w:val="1F497D" w:themeColor="text2"/>
          <w:position w:val="-1"/>
          <w:sz w:val="22"/>
          <w:szCs w:val="22"/>
        </w:rPr>
        <w:t>/</w:t>
      </w:r>
      <w:r w:rsidR="00FD07AF" w:rsidRPr="004E0187">
        <w:rPr>
          <w:rFonts w:ascii="Calibri" w:eastAsia="Arial" w:hAnsi="Calibri" w:cs="Arial"/>
          <w:b/>
          <w:color w:val="1F497D" w:themeColor="text2"/>
          <w:spacing w:val="9"/>
          <w:position w:val="-1"/>
          <w:sz w:val="22"/>
          <w:szCs w:val="22"/>
        </w:rPr>
        <w:t xml:space="preserve"> </w:t>
      </w:r>
      <w:r w:rsidR="00FD07AF" w:rsidRPr="004E0187">
        <w:rPr>
          <w:rFonts w:ascii="Calibri" w:eastAsia="Arial" w:hAnsi="Calibri" w:cs="Arial"/>
          <w:b/>
          <w:color w:val="1F497D" w:themeColor="text2"/>
          <w:spacing w:val="1"/>
          <w:position w:val="-1"/>
          <w:sz w:val="22"/>
          <w:szCs w:val="22"/>
        </w:rPr>
        <w:t>W</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position w:val="-1"/>
          <w:sz w:val="22"/>
          <w:szCs w:val="22"/>
        </w:rPr>
        <w:t>b</w:t>
      </w:r>
      <w:r w:rsidR="00FD07AF" w:rsidRPr="004E0187">
        <w:rPr>
          <w:rFonts w:ascii="Calibri" w:eastAsia="Arial" w:hAnsi="Calibri" w:cs="Arial"/>
          <w:b/>
          <w:color w:val="1F497D" w:themeColor="text2"/>
          <w:spacing w:val="2"/>
          <w:position w:val="-1"/>
          <w:sz w:val="22"/>
          <w:szCs w:val="22"/>
        </w:rPr>
        <w:t xml:space="preserve"> </w:t>
      </w:r>
      <w:r w:rsidR="00FD07AF" w:rsidRPr="004E0187">
        <w:rPr>
          <w:rFonts w:ascii="Calibri" w:eastAsia="Arial" w:hAnsi="Calibri" w:cs="Arial"/>
          <w:b/>
          <w:color w:val="1F497D" w:themeColor="text2"/>
          <w:spacing w:val="-4"/>
          <w:position w:val="-1"/>
          <w:sz w:val="22"/>
          <w:szCs w:val="22"/>
        </w:rPr>
        <w:t>D</w:t>
      </w:r>
      <w:r w:rsidR="00FD07AF" w:rsidRPr="004E0187">
        <w:rPr>
          <w:rFonts w:ascii="Calibri" w:eastAsia="Arial" w:hAnsi="Calibri" w:cs="Arial"/>
          <w:b/>
          <w:color w:val="1F497D" w:themeColor="text2"/>
          <w:spacing w:val="-1"/>
          <w:position w:val="-1"/>
          <w:sz w:val="22"/>
          <w:szCs w:val="22"/>
        </w:rPr>
        <w:t>eve</w:t>
      </w:r>
      <w:r w:rsidR="00FD07AF" w:rsidRPr="004E0187">
        <w:rPr>
          <w:rFonts w:ascii="Calibri" w:eastAsia="Arial" w:hAnsi="Calibri" w:cs="Arial"/>
          <w:b/>
          <w:color w:val="1F497D" w:themeColor="text2"/>
          <w:spacing w:val="-6"/>
          <w:position w:val="-1"/>
          <w:sz w:val="22"/>
          <w:szCs w:val="22"/>
        </w:rPr>
        <w:t>l</w:t>
      </w:r>
      <w:r w:rsidR="00FD07AF" w:rsidRPr="004E0187">
        <w:rPr>
          <w:rFonts w:ascii="Calibri" w:eastAsia="Arial" w:hAnsi="Calibri" w:cs="Arial"/>
          <w:b/>
          <w:color w:val="1F497D" w:themeColor="text2"/>
          <w:spacing w:val="-2"/>
          <w:position w:val="-1"/>
          <w:sz w:val="22"/>
          <w:szCs w:val="22"/>
        </w:rPr>
        <w:t>op</w:t>
      </w:r>
      <w:r w:rsidR="00FD07AF" w:rsidRPr="004E0187">
        <w:rPr>
          <w:rFonts w:ascii="Calibri" w:eastAsia="Arial" w:hAnsi="Calibri" w:cs="Arial"/>
          <w:b/>
          <w:color w:val="1F497D" w:themeColor="text2"/>
          <w:spacing w:val="-1"/>
          <w:position w:val="-1"/>
          <w:sz w:val="22"/>
          <w:szCs w:val="22"/>
        </w:rPr>
        <w:t>e</w:t>
      </w:r>
      <w:r w:rsidR="00FD07AF" w:rsidRPr="004E0187">
        <w:rPr>
          <w:rFonts w:ascii="Calibri" w:eastAsia="Arial" w:hAnsi="Calibri" w:cs="Arial"/>
          <w:b/>
          <w:color w:val="1F497D" w:themeColor="text2"/>
          <w:position w:val="-1"/>
          <w:sz w:val="22"/>
          <w:szCs w:val="22"/>
        </w:rPr>
        <w:t xml:space="preserve">r                                      </w:t>
      </w:r>
      <w:r w:rsidR="00FD07AF" w:rsidRPr="004E0187">
        <w:rPr>
          <w:rFonts w:ascii="Calibri" w:eastAsia="Arial" w:hAnsi="Calibri" w:cs="Arial"/>
          <w:b/>
          <w:color w:val="1F497D" w:themeColor="text2"/>
          <w:spacing w:val="47"/>
          <w:position w:val="-1"/>
          <w:sz w:val="22"/>
          <w:szCs w:val="22"/>
        </w:rPr>
        <w:t xml:space="preserve"> </w:t>
      </w:r>
      <w:r w:rsidR="00D3570A" w:rsidRPr="004E0187">
        <w:rPr>
          <w:rFonts w:ascii="Calibri" w:eastAsia="Arial" w:hAnsi="Calibri" w:cs="Arial"/>
          <w:b/>
          <w:color w:val="1F497D" w:themeColor="text2"/>
          <w:spacing w:val="47"/>
          <w:position w:val="-1"/>
          <w:sz w:val="22"/>
          <w:szCs w:val="22"/>
        </w:rPr>
        <w:t xml:space="preserve">   </w:t>
      </w:r>
      <w:r w:rsidR="00FD07AF" w:rsidRPr="004E0187">
        <w:rPr>
          <w:rFonts w:ascii="Calibri" w:eastAsia="Arial" w:hAnsi="Calibri" w:cs="Arial"/>
          <w:b/>
          <w:color w:val="1F497D" w:themeColor="text2"/>
          <w:spacing w:val="-4"/>
          <w:position w:val="-1"/>
          <w:sz w:val="22"/>
          <w:szCs w:val="22"/>
        </w:rPr>
        <w:t>D</w:t>
      </w:r>
      <w:r w:rsidR="00FD07AF" w:rsidRPr="004E0187">
        <w:rPr>
          <w:rFonts w:ascii="Calibri" w:eastAsia="Arial" w:hAnsi="Calibri" w:cs="Arial"/>
          <w:b/>
          <w:color w:val="1F497D" w:themeColor="text2"/>
          <w:spacing w:val="-2"/>
          <w:position w:val="-1"/>
          <w:sz w:val="22"/>
          <w:szCs w:val="22"/>
        </w:rPr>
        <w:t>u</w:t>
      </w:r>
      <w:r w:rsidR="00FD07AF" w:rsidRPr="004E0187">
        <w:rPr>
          <w:rFonts w:ascii="Calibri" w:eastAsia="Arial" w:hAnsi="Calibri" w:cs="Arial"/>
          <w:b/>
          <w:color w:val="1F497D" w:themeColor="text2"/>
          <w:spacing w:val="2"/>
          <w:position w:val="-1"/>
          <w:sz w:val="22"/>
          <w:szCs w:val="22"/>
        </w:rPr>
        <w:t>r</w:t>
      </w:r>
      <w:r w:rsidR="00FD07AF" w:rsidRPr="004E0187">
        <w:rPr>
          <w:rFonts w:ascii="Calibri" w:eastAsia="Arial" w:hAnsi="Calibri" w:cs="Arial"/>
          <w:b/>
          <w:color w:val="1F497D" w:themeColor="text2"/>
          <w:spacing w:val="-1"/>
          <w:position w:val="-1"/>
          <w:sz w:val="22"/>
          <w:szCs w:val="22"/>
        </w:rPr>
        <w:t>a</w:t>
      </w:r>
      <w:r w:rsidR="00FD07AF" w:rsidRPr="004E0187">
        <w:rPr>
          <w:rFonts w:ascii="Calibri" w:eastAsia="Arial" w:hAnsi="Calibri" w:cs="Arial"/>
          <w:b/>
          <w:color w:val="1F497D" w:themeColor="text2"/>
          <w:spacing w:val="3"/>
          <w:position w:val="-1"/>
          <w:sz w:val="22"/>
          <w:szCs w:val="22"/>
        </w:rPr>
        <w:t>t</w:t>
      </w:r>
      <w:r w:rsidR="00FD07AF" w:rsidRPr="004E0187">
        <w:rPr>
          <w:rFonts w:ascii="Calibri" w:eastAsia="Arial" w:hAnsi="Calibri" w:cs="Arial"/>
          <w:b/>
          <w:color w:val="1F497D" w:themeColor="text2"/>
          <w:spacing w:val="-6"/>
          <w:position w:val="-1"/>
          <w:sz w:val="22"/>
          <w:szCs w:val="22"/>
        </w:rPr>
        <w:t>i</w:t>
      </w:r>
      <w:r w:rsidR="00FD07AF" w:rsidRPr="004E0187">
        <w:rPr>
          <w:rFonts w:ascii="Calibri" w:eastAsia="Arial" w:hAnsi="Calibri" w:cs="Arial"/>
          <w:b/>
          <w:color w:val="1F497D" w:themeColor="text2"/>
          <w:spacing w:val="-2"/>
          <w:position w:val="-1"/>
          <w:sz w:val="22"/>
          <w:szCs w:val="22"/>
        </w:rPr>
        <w:t>on</w:t>
      </w:r>
      <w:r w:rsidR="00FD07AF" w:rsidRPr="004E0187">
        <w:rPr>
          <w:rFonts w:ascii="Calibri" w:eastAsia="Arial" w:hAnsi="Calibri" w:cs="Arial"/>
          <w:b/>
          <w:color w:val="1F497D" w:themeColor="text2"/>
          <w:position w:val="-1"/>
          <w:sz w:val="22"/>
          <w:szCs w:val="22"/>
        </w:rPr>
        <w:t>:</w:t>
      </w:r>
      <w:r w:rsidR="00FD07AF" w:rsidRPr="004E0187">
        <w:rPr>
          <w:rFonts w:ascii="Calibri" w:eastAsia="Arial" w:hAnsi="Calibri" w:cs="Arial"/>
          <w:b/>
          <w:color w:val="1F497D" w:themeColor="text2"/>
          <w:spacing w:val="9"/>
          <w:position w:val="-1"/>
          <w:sz w:val="22"/>
          <w:szCs w:val="22"/>
        </w:rPr>
        <w:t xml:space="preserve"> </w:t>
      </w:r>
      <w:r w:rsidR="0084606F" w:rsidRPr="004E0187">
        <w:rPr>
          <w:rFonts w:ascii="Calibri" w:eastAsia="Arial" w:hAnsi="Calibri" w:cs="Arial"/>
          <w:b/>
          <w:color w:val="1F497D" w:themeColor="text2"/>
          <w:spacing w:val="-4"/>
          <w:position w:val="-1"/>
          <w:sz w:val="22"/>
          <w:szCs w:val="22"/>
        </w:rPr>
        <w:t>Sept</w:t>
      </w:r>
      <w:r w:rsidR="00FD07AF" w:rsidRPr="004E0187">
        <w:rPr>
          <w:rFonts w:ascii="Calibri" w:eastAsia="Arial" w:hAnsi="Calibri" w:cs="Arial"/>
          <w:b/>
          <w:color w:val="1F497D" w:themeColor="text2"/>
          <w:spacing w:val="3"/>
          <w:position w:val="-1"/>
          <w:sz w:val="22"/>
          <w:szCs w:val="22"/>
        </w:rPr>
        <w:t xml:space="preserve"> </w:t>
      </w:r>
      <w:r w:rsidR="00FD07AF" w:rsidRPr="004E0187">
        <w:rPr>
          <w:rFonts w:ascii="Calibri" w:eastAsia="Arial" w:hAnsi="Calibri" w:cs="Arial"/>
          <w:b/>
          <w:color w:val="1F497D" w:themeColor="text2"/>
          <w:spacing w:val="-1"/>
          <w:position w:val="-1"/>
          <w:sz w:val="22"/>
          <w:szCs w:val="22"/>
        </w:rPr>
        <w:t>201</w:t>
      </w:r>
      <w:r w:rsidR="0084606F" w:rsidRPr="004E0187">
        <w:rPr>
          <w:rFonts w:ascii="Calibri" w:eastAsia="Arial" w:hAnsi="Calibri" w:cs="Arial"/>
          <w:b/>
          <w:color w:val="1F497D" w:themeColor="text2"/>
          <w:position w:val="-1"/>
          <w:sz w:val="22"/>
          <w:szCs w:val="22"/>
        </w:rPr>
        <w:t>4</w:t>
      </w:r>
      <w:r w:rsidR="00FD07AF" w:rsidRPr="004E0187">
        <w:rPr>
          <w:rFonts w:ascii="Calibri" w:eastAsia="Arial" w:hAnsi="Calibri" w:cs="Arial"/>
          <w:b/>
          <w:color w:val="1F497D" w:themeColor="text2"/>
          <w:spacing w:val="13"/>
          <w:position w:val="-1"/>
          <w:sz w:val="22"/>
          <w:szCs w:val="22"/>
        </w:rPr>
        <w:t>-</w:t>
      </w:r>
      <w:r w:rsidR="00696631" w:rsidRPr="004E0187">
        <w:rPr>
          <w:rFonts w:ascii="Calibri" w:eastAsia="Arial" w:hAnsi="Calibri" w:cs="Arial"/>
          <w:b/>
          <w:color w:val="1F497D" w:themeColor="text2"/>
          <w:spacing w:val="-14"/>
          <w:position w:val="-1"/>
          <w:sz w:val="22"/>
          <w:szCs w:val="22"/>
        </w:rPr>
        <w:t>March</w:t>
      </w:r>
      <w:r w:rsidR="00FD07AF" w:rsidRPr="004E0187">
        <w:rPr>
          <w:rFonts w:ascii="Calibri" w:eastAsia="Arial" w:hAnsi="Calibri" w:cs="Arial"/>
          <w:b/>
          <w:color w:val="1F497D" w:themeColor="text2"/>
          <w:spacing w:val="9"/>
          <w:position w:val="-1"/>
          <w:sz w:val="22"/>
          <w:szCs w:val="22"/>
        </w:rPr>
        <w:t xml:space="preserve"> </w:t>
      </w:r>
      <w:r w:rsidR="00FD07AF" w:rsidRPr="004E0187">
        <w:rPr>
          <w:rFonts w:ascii="Calibri" w:eastAsia="Arial" w:hAnsi="Calibri" w:cs="Arial"/>
          <w:b/>
          <w:color w:val="1F497D" w:themeColor="text2"/>
          <w:spacing w:val="-1"/>
          <w:position w:val="-1"/>
          <w:sz w:val="22"/>
          <w:szCs w:val="22"/>
        </w:rPr>
        <w:t>201</w:t>
      </w:r>
      <w:r w:rsidR="0084606F" w:rsidRPr="004E0187">
        <w:rPr>
          <w:rFonts w:ascii="Calibri" w:eastAsia="Arial" w:hAnsi="Calibri" w:cs="Arial"/>
          <w:b/>
          <w:color w:val="1F497D" w:themeColor="text2"/>
          <w:spacing w:val="-1"/>
          <w:position w:val="-1"/>
          <w:sz w:val="22"/>
          <w:szCs w:val="22"/>
        </w:rPr>
        <w:t>5</w:t>
      </w:r>
    </w:p>
    <w:p w14:paraId="5E80D622" w14:textId="5AA25A10" w:rsidR="00696631" w:rsidRPr="004E0187" w:rsidRDefault="00696631" w:rsidP="00696631">
      <w:pPr>
        <w:spacing w:line="220" w:lineRule="exact"/>
        <w:ind w:left="110" w:right="622"/>
        <w:jc w:val="both"/>
        <w:rPr>
          <w:rFonts w:ascii="Calibri" w:eastAsia="Arial" w:hAnsi="Calibri" w:cs="Arial"/>
          <w:color w:val="1F497D" w:themeColor="text2"/>
          <w:sz w:val="22"/>
          <w:szCs w:val="22"/>
        </w:rPr>
      </w:pPr>
    </w:p>
    <w:p w14:paraId="761D07EF" w14:textId="77777777" w:rsidR="00170955" w:rsidRPr="004E0187" w:rsidRDefault="00170955" w:rsidP="00170955">
      <w:pPr>
        <w:spacing w:line="220" w:lineRule="exact"/>
        <w:ind w:left="110" w:right="622"/>
        <w:jc w:val="both"/>
        <w:rPr>
          <w:rFonts w:ascii="Calibri" w:eastAsia="Cambria" w:hAnsi="Calibri" w:cs="Cambria"/>
          <w:color w:val="1F497D" w:themeColor="text2"/>
          <w:spacing w:val="-7"/>
          <w:sz w:val="22"/>
          <w:szCs w:val="22"/>
        </w:rPr>
      </w:pPr>
    </w:p>
    <w:p w14:paraId="743095DA" w14:textId="0C4A3C68" w:rsidR="001C384F" w:rsidRPr="004E0187" w:rsidRDefault="00FD07AF" w:rsidP="00170955">
      <w:pPr>
        <w:spacing w:line="220" w:lineRule="exact"/>
        <w:ind w:left="110" w:right="622"/>
        <w:jc w:val="both"/>
        <w:rPr>
          <w:rFonts w:ascii="Calibri" w:eastAsia="Arial" w:hAnsi="Calibri" w:cs="Arial"/>
          <w:color w:val="1F497D" w:themeColor="text2"/>
          <w:sz w:val="22"/>
          <w:szCs w:val="22"/>
        </w:rPr>
      </w:pPr>
      <w:r w:rsidRPr="004E0187">
        <w:rPr>
          <w:rFonts w:ascii="Calibri" w:eastAsia="Cambria" w:hAnsi="Calibri" w:cs="Cambria"/>
          <w:color w:val="1F497D" w:themeColor="text2"/>
          <w:spacing w:val="-7"/>
          <w:sz w:val="22"/>
          <w:szCs w:val="22"/>
        </w:rPr>
        <w:t xml:space="preserve">To have PM intervals broken down by more parameters (Buckets) and to add parameters on an </w:t>
      </w:r>
      <w:proofErr w:type="spellStart"/>
      <w:r w:rsidRPr="004E0187">
        <w:rPr>
          <w:rFonts w:ascii="Calibri" w:eastAsia="Cambria" w:hAnsi="Calibri" w:cs="Cambria"/>
          <w:color w:val="1F497D" w:themeColor="text2"/>
          <w:spacing w:val="-7"/>
          <w:sz w:val="22"/>
          <w:szCs w:val="22"/>
        </w:rPr>
        <w:t>adhoc</w:t>
      </w:r>
      <w:proofErr w:type="spellEnd"/>
      <w:r w:rsidRPr="004E0187">
        <w:rPr>
          <w:rFonts w:ascii="Calibri" w:eastAsia="Cambria" w:hAnsi="Calibri" w:cs="Cambria"/>
          <w:color w:val="1F497D" w:themeColor="text2"/>
          <w:spacing w:val="-7"/>
          <w:sz w:val="22"/>
          <w:szCs w:val="22"/>
        </w:rPr>
        <w:t xml:space="preserve"> basis in the </w:t>
      </w:r>
      <w:r w:rsidR="0045709F" w:rsidRPr="004E0187">
        <w:rPr>
          <w:rFonts w:ascii="Calibri" w:eastAsia="Cambria" w:hAnsi="Calibri" w:cs="Cambria"/>
          <w:color w:val="1F497D" w:themeColor="text2"/>
          <w:spacing w:val="-7"/>
          <w:sz w:val="22"/>
          <w:szCs w:val="22"/>
        </w:rPr>
        <w:t>future</w:t>
      </w:r>
      <w:r w:rsidR="00696631" w:rsidRPr="004E0187">
        <w:rPr>
          <w:rFonts w:ascii="Calibri" w:eastAsia="Cambria" w:hAnsi="Calibri" w:cs="Cambria"/>
          <w:color w:val="1F497D" w:themeColor="text2"/>
          <w:spacing w:val="-7"/>
          <w:sz w:val="22"/>
          <w:szCs w:val="22"/>
        </w:rPr>
        <w:t xml:space="preserve"> </w:t>
      </w:r>
      <w:r w:rsidR="0045709F" w:rsidRPr="004E0187">
        <w:rPr>
          <w:rFonts w:ascii="Calibri" w:eastAsia="Cambria" w:hAnsi="Calibri" w:cs="Cambria"/>
          <w:color w:val="1F497D" w:themeColor="text2"/>
          <w:spacing w:val="-7"/>
          <w:sz w:val="22"/>
          <w:szCs w:val="22"/>
        </w:rPr>
        <w:t>due</w:t>
      </w:r>
      <w:r w:rsidRPr="004E0187">
        <w:rPr>
          <w:rFonts w:ascii="Calibri" w:eastAsia="Cambria" w:hAnsi="Calibri" w:cs="Cambria"/>
          <w:color w:val="1F497D" w:themeColor="text2"/>
          <w:spacing w:val="-7"/>
          <w:sz w:val="22"/>
          <w:szCs w:val="22"/>
        </w:rPr>
        <w:t xml:space="preserve"> to the fact that synthetic oil has an extended life and the current PM intervals are limiting.</w:t>
      </w:r>
    </w:p>
    <w:p w14:paraId="023BC7A6" w14:textId="16FC2AD7" w:rsidR="001C384F" w:rsidRPr="004E0187" w:rsidRDefault="005772B7" w:rsidP="005772B7">
      <w:pPr>
        <w:outlineLvl w:val="0"/>
        <w:rPr>
          <w:rFonts w:ascii="Calibri" w:eastAsia="Cambria" w:hAnsi="Calibri" w:cs="Cambria"/>
          <w:b/>
          <w:color w:val="1F497D" w:themeColor="text2"/>
          <w:sz w:val="22"/>
          <w:szCs w:val="22"/>
        </w:rPr>
      </w:pPr>
      <w:r w:rsidRPr="004E0187">
        <w:rPr>
          <w:rFonts w:ascii="Calibri" w:eastAsia="Cambria" w:hAnsi="Calibri" w:cs="Cambria"/>
          <w:b/>
          <w:color w:val="1F497D" w:themeColor="text2"/>
          <w:spacing w:val="4"/>
          <w:sz w:val="22"/>
          <w:szCs w:val="22"/>
        </w:rPr>
        <w:t xml:space="preserve"> </w:t>
      </w:r>
      <w:r w:rsidR="00696631" w:rsidRPr="004E0187">
        <w:rPr>
          <w:rFonts w:ascii="Calibri" w:eastAsia="Cambria" w:hAnsi="Calibri" w:cs="Cambria"/>
          <w:b/>
          <w:color w:val="1F497D" w:themeColor="text2"/>
          <w:spacing w:val="4"/>
          <w:sz w:val="22"/>
          <w:szCs w:val="22"/>
        </w:rPr>
        <w:t xml:space="preserve"> </w:t>
      </w:r>
      <w:r w:rsidR="00FD07AF" w:rsidRPr="004E0187">
        <w:rPr>
          <w:rFonts w:ascii="Calibri" w:eastAsia="Cambria" w:hAnsi="Calibri" w:cs="Cambria"/>
          <w:b/>
          <w:color w:val="1F497D" w:themeColor="text2"/>
          <w:spacing w:val="4"/>
          <w:sz w:val="22"/>
          <w:szCs w:val="22"/>
        </w:rPr>
        <w:t>R</w:t>
      </w:r>
      <w:r w:rsidR="00FD07AF" w:rsidRPr="004E0187">
        <w:rPr>
          <w:rFonts w:ascii="Calibri" w:eastAsia="Cambria" w:hAnsi="Calibri" w:cs="Cambria"/>
          <w:b/>
          <w:color w:val="1F497D" w:themeColor="text2"/>
          <w:spacing w:val="3"/>
          <w:sz w:val="22"/>
          <w:szCs w:val="22"/>
        </w:rPr>
        <w:t>e</w:t>
      </w:r>
      <w:r w:rsidR="00FD07AF" w:rsidRPr="004E0187">
        <w:rPr>
          <w:rFonts w:ascii="Calibri" w:eastAsia="Cambria" w:hAnsi="Calibri" w:cs="Cambria"/>
          <w:b/>
          <w:color w:val="1F497D" w:themeColor="text2"/>
          <w:spacing w:val="-1"/>
          <w:sz w:val="22"/>
          <w:szCs w:val="22"/>
        </w:rPr>
        <w:t>sp</w:t>
      </w:r>
      <w:r w:rsidR="00FD07AF" w:rsidRPr="004E0187">
        <w:rPr>
          <w:rFonts w:ascii="Calibri" w:eastAsia="Cambria" w:hAnsi="Calibri" w:cs="Cambria"/>
          <w:b/>
          <w:color w:val="1F497D" w:themeColor="text2"/>
          <w:spacing w:val="5"/>
          <w:sz w:val="22"/>
          <w:szCs w:val="22"/>
        </w:rPr>
        <w:t>o</w:t>
      </w:r>
      <w:r w:rsidR="00FD07AF" w:rsidRPr="004E0187">
        <w:rPr>
          <w:rFonts w:ascii="Calibri" w:eastAsia="Cambria" w:hAnsi="Calibri" w:cs="Cambria"/>
          <w:b/>
          <w:color w:val="1F497D" w:themeColor="text2"/>
          <w:spacing w:val="-3"/>
          <w:sz w:val="22"/>
          <w:szCs w:val="22"/>
        </w:rPr>
        <w:t>n</w:t>
      </w:r>
      <w:r w:rsidR="00FD07AF" w:rsidRPr="004E0187">
        <w:rPr>
          <w:rFonts w:ascii="Calibri" w:eastAsia="Cambria" w:hAnsi="Calibri" w:cs="Cambria"/>
          <w:b/>
          <w:color w:val="1F497D" w:themeColor="text2"/>
          <w:spacing w:val="-1"/>
          <w:sz w:val="22"/>
          <w:szCs w:val="22"/>
        </w:rPr>
        <w:t>s</w:t>
      </w:r>
      <w:r w:rsidR="00FD07AF" w:rsidRPr="004E0187">
        <w:rPr>
          <w:rFonts w:ascii="Calibri" w:eastAsia="Cambria" w:hAnsi="Calibri" w:cs="Cambria"/>
          <w:b/>
          <w:color w:val="1F497D" w:themeColor="text2"/>
          <w:spacing w:val="1"/>
          <w:sz w:val="22"/>
          <w:szCs w:val="22"/>
        </w:rPr>
        <w:t>i</w:t>
      </w:r>
      <w:r w:rsidR="00FD07AF" w:rsidRPr="004E0187">
        <w:rPr>
          <w:rFonts w:ascii="Calibri" w:eastAsia="Cambria" w:hAnsi="Calibri" w:cs="Cambria"/>
          <w:b/>
          <w:color w:val="1F497D" w:themeColor="text2"/>
          <w:sz w:val="22"/>
          <w:szCs w:val="22"/>
        </w:rPr>
        <w:t>b</w:t>
      </w:r>
      <w:r w:rsidR="00FD07AF" w:rsidRPr="004E0187">
        <w:rPr>
          <w:rFonts w:ascii="Calibri" w:eastAsia="Cambria" w:hAnsi="Calibri" w:cs="Cambria"/>
          <w:b/>
          <w:color w:val="1F497D" w:themeColor="text2"/>
          <w:spacing w:val="2"/>
          <w:sz w:val="22"/>
          <w:szCs w:val="22"/>
        </w:rPr>
        <w:t>il</w:t>
      </w:r>
      <w:r w:rsidR="00FD07AF" w:rsidRPr="004E0187">
        <w:rPr>
          <w:rFonts w:ascii="Calibri" w:eastAsia="Cambria" w:hAnsi="Calibri" w:cs="Cambria"/>
          <w:b/>
          <w:color w:val="1F497D" w:themeColor="text2"/>
          <w:spacing w:val="1"/>
          <w:sz w:val="22"/>
          <w:szCs w:val="22"/>
        </w:rPr>
        <w:t>i</w:t>
      </w:r>
      <w:r w:rsidR="00FD07AF" w:rsidRPr="004E0187">
        <w:rPr>
          <w:rFonts w:ascii="Calibri" w:eastAsia="Cambria" w:hAnsi="Calibri" w:cs="Cambria"/>
          <w:b/>
          <w:color w:val="1F497D" w:themeColor="text2"/>
          <w:sz w:val="22"/>
          <w:szCs w:val="22"/>
        </w:rPr>
        <w:t>ti</w:t>
      </w:r>
      <w:r w:rsidR="00FD07AF" w:rsidRPr="004E0187">
        <w:rPr>
          <w:rFonts w:ascii="Calibri" w:eastAsia="Cambria" w:hAnsi="Calibri" w:cs="Cambria"/>
          <w:b/>
          <w:color w:val="1F497D" w:themeColor="text2"/>
          <w:spacing w:val="3"/>
          <w:sz w:val="22"/>
          <w:szCs w:val="22"/>
        </w:rPr>
        <w:t>e</w:t>
      </w:r>
      <w:r w:rsidR="00FD07AF" w:rsidRPr="004E0187">
        <w:rPr>
          <w:rFonts w:ascii="Calibri" w:eastAsia="Cambria" w:hAnsi="Calibri" w:cs="Cambria"/>
          <w:b/>
          <w:color w:val="1F497D" w:themeColor="text2"/>
          <w:spacing w:val="-1"/>
          <w:sz w:val="22"/>
          <w:szCs w:val="22"/>
        </w:rPr>
        <w:t>s</w:t>
      </w:r>
      <w:r w:rsidR="00FD07AF" w:rsidRPr="004E0187">
        <w:rPr>
          <w:rFonts w:ascii="Calibri" w:eastAsia="Cambria" w:hAnsi="Calibri" w:cs="Cambria"/>
          <w:b/>
          <w:color w:val="1F497D" w:themeColor="text2"/>
          <w:sz w:val="22"/>
          <w:szCs w:val="22"/>
        </w:rPr>
        <w:t>:</w:t>
      </w:r>
    </w:p>
    <w:p w14:paraId="3FD32D04" w14:textId="77777777" w:rsidR="00EC21B0" w:rsidRPr="004E0187" w:rsidRDefault="00EC21B0" w:rsidP="005772B7">
      <w:pPr>
        <w:outlineLvl w:val="0"/>
        <w:rPr>
          <w:rFonts w:ascii="Calibri" w:eastAsia="Cambria" w:hAnsi="Calibri" w:cs="Cambria"/>
          <w:color w:val="1F497D" w:themeColor="text2"/>
          <w:sz w:val="22"/>
          <w:szCs w:val="22"/>
        </w:rPr>
      </w:pPr>
    </w:p>
    <w:p w14:paraId="4A66CD52" w14:textId="77777777" w:rsidR="001C384F" w:rsidRPr="004E0187" w:rsidRDefault="00FD07AF" w:rsidP="0075084E">
      <w:pPr>
        <w:pStyle w:val="ListParagraph"/>
        <w:numPr>
          <w:ilvl w:val="0"/>
          <w:numId w:val="4"/>
        </w:numPr>
        <w:spacing w:line="24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4"/>
          <w:sz w:val="22"/>
          <w:szCs w:val="22"/>
        </w:rPr>
        <w:t>C</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z w:val="22"/>
          <w:szCs w:val="22"/>
        </w:rPr>
        <w:t>b</w:t>
      </w:r>
      <w:r w:rsidRPr="004E0187">
        <w:rPr>
          <w:rFonts w:ascii="Calibri" w:eastAsia="Cambria" w:hAnsi="Calibri" w:cs="Cambria"/>
          <w:color w:val="1F497D" w:themeColor="text2"/>
          <w:spacing w:val="8"/>
          <w:sz w:val="22"/>
          <w:szCs w:val="22"/>
        </w:rPr>
        <w:t>u</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of</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ee</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e</w:t>
      </w:r>
      <w:r w:rsidRPr="004E0187">
        <w:rPr>
          <w:rFonts w:ascii="Calibri" w:eastAsia="Cambria" w:hAnsi="Calibri" w:cs="Cambria"/>
          <w:color w:val="1F497D" w:themeColor="text2"/>
          <w:spacing w:val="3"/>
          <w:sz w:val="22"/>
          <w:szCs w:val="22"/>
        </w:rPr>
        <w:t>x</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f</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du</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hr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z w:val="22"/>
          <w:szCs w:val="22"/>
        </w:rPr>
        <w:t xml:space="preserve">h </w:t>
      </w:r>
      <w:r w:rsidRPr="004E0187">
        <w:rPr>
          <w:rFonts w:ascii="Calibri" w:eastAsia="Cambria" w:hAnsi="Calibri" w:cs="Cambria"/>
          <w:color w:val="1F497D" w:themeColor="text2"/>
          <w:spacing w:val="5"/>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of</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p>
    <w:p w14:paraId="64DFAE76" w14:textId="1EC65942" w:rsidR="001C384F" w:rsidRPr="004E0187" w:rsidRDefault="004E0187" w:rsidP="004E0187">
      <w:pPr>
        <w:pStyle w:val="ListParagraph"/>
        <w:spacing w:before="2"/>
        <w:rPr>
          <w:rFonts w:ascii="Calibri" w:eastAsia="Cambria" w:hAnsi="Calibri" w:cs="Cambria"/>
          <w:color w:val="1F497D" w:themeColor="text2"/>
          <w:sz w:val="22"/>
          <w:szCs w:val="22"/>
        </w:rPr>
      </w:pPr>
      <w:proofErr w:type="gramStart"/>
      <w:r>
        <w:rPr>
          <w:rFonts w:ascii="Calibri" w:eastAsia="Cambria" w:hAnsi="Calibri" w:cs="Cambria"/>
          <w:color w:val="1F497D" w:themeColor="text2"/>
          <w:sz w:val="22"/>
          <w:szCs w:val="22"/>
        </w:rPr>
        <w:t>l</w:t>
      </w:r>
      <w:r w:rsidR="00FD07AF" w:rsidRPr="004E0187">
        <w:rPr>
          <w:rFonts w:ascii="Calibri" w:eastAsia="Cambria" w:hAnsi="Calibri" w:cs="Cambria"/>
          <w:color w:val="1F497D" w:themeColor="text2"/>
          <w:spacing w:val="-1"/>
          <w:sz w:val="22"/>
          <w:szCs w:val="22"/>
        </w:rPr>
        <w:t>i</w:t>
      </w:r>
      <w:r w:rsidR="00FD07AF" w:rsidRPr="004E0187">
        <w:rPr>
          <w:rFonts w:ascii="Calibri" w:eastAsia="Cambria" w:hAnsi="Calibri" w:cs="Cambria"/>
          <w:color w:val="1F497D" w:themeColor="text2"/>
          <w:spacing w:val="3"/>
          <w:sz w:val="22"/>
          <w:szCs w:val="22"/>
        </w:rPr>
        <w:t>f</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pacing w:val="3"/>
          <w:sz w:val="22"/>
          <w:szCs w:val="22"/>
        </w:rPr>
        <w:t>c</w:t>
      </w:r>
      <w:r w:rsidR="00FD07AF" w:rsidRPr="004E0187">
        <w:rPr>
          <w:rFonts w:ascii="Calibri" w:eastAsia="Cambria" w:hAnsi="Calibri" w:cs="Cambria"/>
          <w:color w:val="1F497D" w:themeColor="text2"/>
          <w:spacing w:val="-1"/>
          <w:sz w:val="22"/>
          <w:szCs w:val="22"/>
        </w:rPr>
        <w:t>y</w:t>
      </w:r>
      <w:r w:rsidR="00FD07AF" w:rsidRPr="004E0187">
        <w:rPr>
          <w:rFonts w:ascii="Calibri" w:eastAsia="Cambria" w:hAnsi="Calibri" w:cs="Cambria"/>
          <w:color w:val="1F497D" w:themeColor="text2"/>
          <w:spacing w:val="3"/>
          <w:sz w:val="22"/>
          <w:szCs w:val="22"/>
        </w:rPr>
        <w:t>c</w:t>
      </w:r>
      <w:r w:rsidR="00FD07AF" w:rsidRPr="004E0187">
        <w:rPr>
          <w:rFonts w:ascii="Calibri" w:eastAsia="Cambria" w:hAnsi="Calibri" w:cs="Cambria"/>
          <w:color w:val="1F497D" w:themeColor="text2"/>
          <w:sz w:val="22"/>
          <w:szCs w:val="22"/>
        </w:rPr>
        <w:t>l</w:t>
      </w:r>
      <w:r w:rsidR="00FD07AF" w:rsidRPr="004E0187">
        <w:rPr>
          <w:rFonts w:ascii="Calibri" w:eastAsia="Cambria" w:hAnsi="Calibri" w:cs="Cambria"/>
          <w:color w:val="1F497D" w:themeColor="text2"/>
          <w:spacing w:val="-7"/>
          <w:sz w:val="22"/>
          <w:szCs w:val="22"/>
        </w:rPr>
        <w:t>e</w:t>
      </w:r>
      <w:proofErr w:type="gramEnd"/>
      <w:r w:rsidR="00FD07AF" w:rsidRPr="004E0187">
        <w:rPr>
          <w:rFonts w:ascii="Calibri" w:eastAsia="Cambria" w:hAnsi="Calibri" w:cs="Cambria"/>
          <w:color w:val="1F497D" w:themeColor="text2"/>
          <w:sz w:val="22"/>
          <w:szCs w:val="22"/>
        </w:rPr>
        <w:t>,</w:t>
      </w:r>
      <w:r w:rsidR="00FD07AF" w:rsidRPr="004E0187">
        <w:rPr>
          <w:rFonts w:ascii="Calibri" w:eastAsia="Cambria" w:hAnsi="Calibri" w:cs="Cambria"/>
          <w:color w:val="1F497D" w:themeColor="text2"/>
          <w:spacing w:val="6"/>
          <w:sz w:val="22"/>
          <w:szCs w:val="22"/>
        </w:rPr>
        <w:t xml:space="preserve"> </w:t>
      </w:r>
      <w:r w:rsidR="00FD07AF" w:rsidRPr="004E0187">
        <w:rPr>
          <w:rFonts w:ascii="Calibri" w:eastAsia="Cambria" w:hAnsi="Calibri" w:cs="Cambria"/>
          <w:color w:val="1F497D" w:themeColor="text2"/>
          <w:spacing w:val="3"/>
          <w:sz w:val="22"/>
          <w:szCs w:val="22"/>
        </w:rPr>
        <w:t>f</w:t>
      </w:r>
      <w:r w:rsidR="00FD07AF" w:rsidRPr="004E0187">
        <w:rPr>
          <w:rFonts w:ascii="Calibri" w:eastAsia="Cambria" w:hAnsi="Calibri" w:cs="Cambria"/>
          <w:color w:val="1F497D" w:themeColor="text2"/>
          <w:spacing w:val="-11"/>
          <w:sz w:val="22"/>
          <w:szCs w:val="22"/>
        </w:rPr>
        <w:t>r</w:t>
      </w:r>
      <w:r w:rsidR="00FD07AF" w:rsidRPr="004E0187">
        <w:rPr>
          <w:rFonts w:ascii="Calibri" w:eastAsia="Cambria" w:hAnsi="Calibri" w:cs="Cambria"/>
          <w:color w:val="1F497D" w:themeColor="text2"/>
          <w:spacing w:val="3"/>
          <w:sz w:val="22"/>
          <w:szCs w:val="22"/>
        </w:rPr>
        <w:t>o</w:t>
      </w:r>
      <w:r w:rsidR="00FD07AF" w:rsidRPr="004E0187">
        <w:rPr>
          <w:rFonts w:ascii="Calibri" w:eastAsia="Cambria" w:hAnsi="Calibri" w:cs="Cambria"/>
          <w:color w:val="1F497D" w:themeColor="text2"/>
          <w:sz w:val="22"/>
          <w:szCs w:val="22"/>
        </w:rPr>
        <w:t>m</w:t>
      </w:r>
      <w:r w:rsidR="00FD07AF" w:rsidRPr="004E0187">
        <w:rPr>
          <w:rFonts w:ascii="Calibri" w:eastAsia="Cambria" w:hAnsi="Calibri" w:cs="Cambria"/>
          <w:color w:val="1F497D" w:themeColor="text2"/>
          <w:spacing w:val="-2"/>
          <w:sz w:val="22"/>
          <w:szCs w:val="22"/>
        </w:rPr>
        <w:t xml:space="preserve"> </w:t>
      </w:r>
      <w:r w:rsidR="00FD07AF" w:rsidRPr="004E0187">
        <w:rPr>
          <w:rFonts w:ascii="Calibri" w:eastAsia="Cambria" w:hAnsi="Calibri" w:cs="Cambria"/>
          <w:color w:val="1F497D" w:themeColor="text2"/>
          <w:spacing w:val="-1"/>
          <w:sz w:val="22"/>
          <w:szCs w:val="22"/>
        </w:rPr>
        <w:t>r</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z w:val="22"/>
          <w:szCs w:val="22"/>
        </w:rPr>
        <w:t>q</w:t>
      </w:r>
      <w:r w:rsidR="00FD07AF" w:rsidRPr="004E0187">
        <w:rPr>
          <w:rFonts w:ascii="Calibri" w:eastAsia="Cambria" w:hAnsi="Calibri" w:cs="Cambria"/>
          <w:color w:val="1F497D" w:themeColor="text2"/>
          <w:spacing w:val="-2"/>
          <w:sz w:val="22"/>
          <w:szCs w:val="22"/>
        </w:rPr>
        <w:t>u</w:t>
      </w:r>
      <w:r w:rsidR="00FD07AF" w:rsidRPr="004E0187">
        <w:rPr>
          <w:rFonts w:ascii="Calibri" w:eastAsia="Cambria" w:hAnsi="Calibri" w:cs="Cambria"/>
          <w:color w:val="1F497D" w:themeColor="text2"/>
          <w:spacing w:val="-1"/>
          <w:sz w:val="22"/>
          <w:szCs w:val="22"/>
        </w:rPr>
        <w:t>ir</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pacing w:val="-3"/>
          <w:sz w:val="22"/>
          <w:szCs w:val="22"/>
        </w:rPr>
        <w:t>m</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pacing w:val="-3"/>
          <w:sz w:val="22"/>
          <w:szCs w:val="22"/>
        </w:rPr>
        <w:t>n</w:t>
      </w:r>
      <w:r w:rsidR="00FD07AF" w:rsidRPr="004E0187">
        <w:rPr>
          <w:rFonts w:ascii="Calibri" w:eastAsia="Cambria" w:hAnsi="Calibri" w:cs="Cambria"/>
          <w:color w:val="1F497D" w:themeColor="text2"/>
          <w:spacing w:val="-4"/>
          <w:sz w:val="22"/>
          <w:szCs w:val="22"/>
        </w:rPr>
        <w:t>t</w:t>
      </w:r>
      <w:r w:rsidR="00FD07AF" w:rsidRPr="004E0187">
        <w:rPr>
          <w:rFonts w:ascii="Calibri" w:eastAsia="Cambria" w:hAnsi="Calibri" w:cs="Cambria"/>
          <w:color w:val="1F497D" w:themeColor="text2"/>
          <w:sz w:val="22"/>
          <w:szCs w:val="22"/>
        </w:rPr>
        <w:t>s</w:t>
      </w:r>
      <w:r w:rsidR="00FD07AF" w:rsidRPr="004E0187">
        <w:rPr>
          <w:rFonts w:ascii="Calibri" w:eastAsia="Cambria" w:hAnsi="Calibri" w:cs="Cambria"/>
          <w:color w:val="1F497D" w:themeColor="text2"/>
          <w:spacing w:val="-3"/>
          <w:sz w:val="22"/>
          <w:szCs w:val="22"/>
        </w:rPr>
        <w:t xml:space="preserve"> </w:t>
      </w:r>
      <w:r w:rsidR="00FD07AF" w:rsidRPr="004E0187">
        <w:rPr>
          <w:rFonts w:ascii="Calibri" w:eastAsia="Cambria" w:hAnsi="Calibri" w:cs="Cambria"/>
          <w:color w:val="1F497D" w:themeColor="text2"/>
          <w:spacing w:val="-2"/>
          <w:sz w:val="22"/>
          <w:szCs w:val="22"/>
        </w:rPr>
        <w:t>d</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pacing w:val="3"/>
          <w:sz w:val="22"/>
          <w:szCs w:val="22"/>
        </w:rPr>
        <w:t>f</w:t>
      </w:r>
      <w:r w:rsidR="00FD07AF" w:rsidRPr="004E0187">
        <w:rPr>
          <w:rFonts w:ascii="Calibri" w:eastAsia="Cambria" w:hAnsi="Calibri" w:cs="Cambria"/>
          <w:color w:val="1F497D" w:themeColor="text2"/>
          <w:spacing w:val="-1"/>
          <w:sz w:val="22"/>
          <w:szCs w:val="22"/>
        </w:rPr>
        <w:t>i</w:t>
      </w:r>
      <w:r w:rsidR="00FD07AF" w:rsidRPr="004E0187">
        <w:rPr>
          <w:rFonts w:ascii="Calibri" w:eastAsia="Cambria" w:hAnsi="Calibri" w:cs="Cambria"/>
          <w:color w:val="1F497D" w:themeColor="text2"/>
          <w:spacing w:val="-3"/>
          <w:sz w:val="22"/>
          <w:szCs w:val="22"/>
        </w:rPr>
        <w:t>n</w:t>
      </w:r>
      <w:r w:rsidR="00FD07AF" w:rsidRPr="004E0187">
        <w:rPr>
          <w:rFonts w:ascii="Calibri" w:eastAsia="Cambria" w:hAnsi="Calibri" w:cs="Cambria"/>
          <w:color w:val="1F497D" w:themeColor="text2"/>
          <w:spacing w:val="-1"/>
          <w:sz w:val="22"/>
          <w:szCs w:val="22"/>
        </w:rPr>
        <w:t>i</w:t>
      </w:r>
      <w:r w:rsidR="00FD07AF" w:rsidRPr="004E0187">
        <w:rPr>
          <w:rFonts w:ascii="Calibri" w:eastAsia="Cambria" w:hAnsi="Calibri" w:cs="Cambria"/>
          <w:color w:val="1F497D" w:themeColor="text2"/>
          <w:spacing w:val="-4"/>
          <w:sz w:val="22"/>
          <w:szCs w:val="22"/>
        </w:rPr>
        <w:t>t</w:t>
      </w:r>
      <w:r w:rsidR="00FD07AF" w:rsidRPr="004E0187">
        <w:rPr>
          <w:rFonts w:ascii="Calibri" w:eastAsia="Cambria" w:hAnsi="Calibri" w:cs="Cambria"/>
          <w:color w:val="1F497D" w:themeColor="text2"/>
          <w:spacing w:val="-1"/>
          <w:sz w:val="22"/>
          <w:szCs w:val="22"/>
        </w:rPr>
        <w:t>i</w:t>
      </w:r>
      <w:r w:rsidR="00FD07AF" w:rsidRPr="004E0187">
        <w:rPr>
          <w:rFonts w:ascii="Calibri" w:eastAsia="Cambria" w:hAnsi="Calibri" w:cs="Cambria"/>
          <w:color w:val="1F497D" w:themeColor="text2"/>
          <w:spacing w:val="3"/>
          <w:sz w:val="22"/>
          <w:szCs w:val="22"/>
        </w:rPr>
        <w:t>o</w:t>
      </w:r>
      <w:r w:rsidR="00FD07AF" w:rsidRPr="004E0187">
        <w:rPr>
          <w:rFonts w:ascii="Calibri" w:eastAsia="Cambria" w:hAnsi="Calibri" w:cs="Cambria"/>
          <w:color w:val="1F497D" w:themeColor="text2"/>
          <w:sz w:val="22"/>
          <w:szCs w:val="22"/>
        </w:rPr>
        <w:t>n</w:t>
      </w:r>
      <w:r w:rsidR="00FD07AF" w:rsidRPr="004E0187">
        <w:rPr>
          <w:rFonts w:ascii="Calibri" w:eastAsia="Cambria" w:hAnsi="Calibri" w:cs="Cambria"/>
          <w:color w:val="1F497D" w:themeColor="text2"/>
          <w:spacing w:val="9"/>
          <w:sz w:val="22"/>
          <w:szCs w:val="22"/>
        </w:rPr>
        <w:t xml:space="preserve"> </w:t>
      </w:r>
      <w:r w:rsidR="00FD07AF" w:rsidRPr="004E0187">
        <w:rPr>
          <w:rFonts w:ascii="Calibri" w:eastAsia="Cambria" w:hAnsi="Calibri" w:cs="Cambria"/>
          <w:color w:val="1F497D" w:themeColor="text2"/>
          <w:spacing w:val="-4"/>
          <w:sz w:val="22"/>
          <w:szCs w:val="22"/>
        </w:rPr>
        <w:t>t</w:t>
      </w:r>
      <w:r w:rsidR="00FD07AF" w:rsidRPr="004E0187">
        <w:rPr>
          <w:rFonts w:ascii="Calibri" w:eastAsia="Cambria" w:hAnsi="Calibri" w:cs="Cambria"/>
          <w:color w:val="1F497D" w:themeColor="text2"/>
          <w:spacing w:val="-1"/>
          <w:sz w:val="22"/>
          <w:szCs w:val="22"/>
        </w:rPr>
        <w:t>hr</w:t>
      </w:r>
      <w:r w:rsidR="00FD07AF" w:rsidRPr="004E0187">
        <w:rPr>
          <w:rFonts w:ascii="Calibri" w:eastAsia="Cambria" w:hAnsi="Calibri" w:cs="Cambria"/>
          <w:color w:val="1F497D" w:themeColor="text2"/>
          <w:spacing w:val="3"/>
          <w:sz w:val="22"/>
          <w:szCs w:val="22"/>
        </w:rPr>
        <w:t>o</w:t>
      </w:r>
      <w:r w:rsidR="00FD07AF" w:rsidRPr="004E0187">
        <w:rPr>
          <w:rFonts w:ascii="Calibri" w:eastAsia="Cambria" w:hAnsi="Calibri" w:cs="Cambria"/>
          <w:color w:val="1F497D" w:themeColor="text2"/>
          <w:spacing w:val="-2"/>
          <w:sz w:val="22"/>
          <w:szCs w:val="22"/>
        </w:rPr>
        <w:t>u</w:t>
      </w:r>
      <w:r w:rsidR="00FD07AF" w:rsidRPr="004E0187">
        <w:rPr>
          <w:rFonts w:ascii="Calibri" w:eastAsia="Cambria" w:hAnsi="Calibri" w:cs="Cambria"/>
          <w:color w:val="1F497D" w:themeColor="text2"/>
          <w:spacing w:val="1"/>
          <w:sz w:val="22"/>
          <w:szCs w:val="22"/>
        </w:rPr>
        <w:t>g</w:t>
      </w:r>
      <w:r w:rsidR="00FD07AF" w:rsidRPr="004E0187">
        <w:rPr>
          <w:rFonts w:ascii="Calibri" w:eastAsia="Cambria" w:hAnsi="Calibri" w:cs="Cambria"/>
          <w:color w:val="1F497D" w:themeColor="text2"/>
          <w:sz w:val="22"/>
          <w:szCs w:val="22"/>
        </w:rPr>
        <w:t xml:space="preserve">h </w:t>
      </w:r>
      <w:r w:rsidR="00FD07AF" w:rsidRPr="004E0187">
        <w:rPr>
          <w:rFonts w:ascii="Calibri" w:eastAsia="Cambria" w:hAnsi="Calibri" w:cs="Cambria"/>
          <w:color w:val="1F497D" w:themeColor="text2"/>
          <w:spacing w:val="-5"/>
          <w:sz w:val="22"/>
          <w:szCs w:val="22"/>
        </w:rPr>
        <w:t>s</w:t>
      </w:r>
      <w:r w:rsidR="00FD07AF" w:rsidRPr="004E0187">
        <w:rPr>
          <w:rFonts w:ascii="Calibri" w:eastAsia="Cambria" w:hAnsi="Calibri" w:cs="Cambria"/>
          <w:color w:val="1F497D" w:themeColor="text2"/>
          <w:spacing w:val="-2"/>
          <w:sz w:val="22"/>
          <w:szCs w:val="22"/>
        </w:rPr>
        <w:t>u</w:t>
      </w:r>
      <w:r w:rsidR="00FD07AF" w:rsidRPr="004E0187">
        <w:rPr>
          <w:rFonts w:ascii="Calibri" w:eastAsia="Cambria" w:hAnsi="Calibri" w:cs="Cambria"/>
          <w:color w:val="1F497D" w:themeColor="text2"/>
          <w:spacing w:val="3"/>
          <w:sz w:val="22"/>
          <w:szCs w:val="22"/>
        </w:rPr>
        <w:t>cc</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pacing w:val="-5"/>
          <w:sz w:val="22"/>
          <w:szCs w:val="22"/>
        </w:rPr>
        <w:t>ss</w:t>
      </w:r>
      <w:r w:rsidR="00FD07AF" w:rsidRPr="004E0187">
        <w:rPr>
          <w:rFonts w:ascii="Calibri" w:eastAsia="Cambria" w:hAnsi="Calibri" w:cs="Cambria"/>
          <w:color w:val="1F497D" w:themeColor="text2"/>
          <w:spacing w:val="3"/>
          <w:sz w:val="22"/>
          <w:szCs w:val="22"/>
        </w:rPr>
        <w:t>f</w:t>
      </w:r>
      <w:r w:rsidR="00FD07AF" w:rsidRPr="004E0187">
        <w:rPr>
          <w:rFonts w:ascii="Calibri" w:eastAsia="Cambria" w:hAnsi="Calibri" w:cs="Cambria"/>
          <w:color w:val="1F497D" w:themeColor="text2"/>
          <w:spacing w:val="-2"/>
          <w:sz w:val="22"/>
          <w:szCs w:val="22"/>
        </w:rPr>
        <w:t>u</w:t>
      </w:r>
      <w:r w:rsidR="00FD07AF" w:rsidRPr="004E0187">
        <w:rPr>
          <w:rFonts w:ascii="Calibri" w:eastAsia="Cambria" w:hAnsi="Calibri" w:cs="Cambria"/>
          <w:color w:val="1F497D" w:themeColor="text2"/>
          <w:sz w:val="22"/>
          <w:szCs w:val="22"/>
        </w:rPr>
        <w:t>l</w:t>
      </w:r>
      <w:r w:rsidR="00FD07AF" w:rsidRPr="004E0187">
        <w:rPr>
          <w:rFonts w:ascii="Calibri" w:eastAsia="Cambria" w:hAnsi="Calibri" w:cs="Cambria"/>
          <w:color w:val="1F497D" w:themeColor="text2"/>
          <w:spacing w:val="2"/>
          <w:sz w:val="22"/>
          <w:szCs w:val="22"/>
        </w:rPr>
        <w:t xml:space="preserve"> </w:t>
      </w:r>
      <w:r w:rsidR="00FD07AF" w:rsidRPr="004E0187">
        <w:rPr>
          <w:rFonts w:ascii="Calibri" w:eastAsia="Cambria" w:hAnsi="Calibri" w:cs="Cambria"/>
          <w:color w:val="1F497D" w:themeColor="text2"/>
          <w:spacing w:val="-2"/>
          <w:sz w:val="22"/>
          <w:szCs w:val="22"/>
        </w:rPr>
        <w:t>d</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pacing w:val="-2"/>
          <w:sz w:val="22"/>
          <w:szCs w:val="22"/>
        </w:rPr>
        <w:t>p</w:t>
      </w:r>
      <w:r w:rsidR="00FD07AF" w:rsidRPr="004E0187">
        <w:rPr>
          <w:rFonts w:ascii="Calibri" w:eastAsia="Cambria" w:hAnsi="Calibri" w:cs="Cambria"/>
          <w:color w:val="1F497D" w:themeColor="text2"/>
          <w:sz w:val="22"/>
          <w:szCs w:val="22"/>
        </w:rPr>
        <w:t>l</w:t>
      </w:r>
      <w:r w:rsidR="00FD07AF" w:rsidRPr="004E0187">
        <w:rPr>
          <w:rFonts w:ascii="Calibri" w:eastAsia="Cambria" w:hAnsi="Calibri" w:cs="Cambria"/>
          <w:color w:val="1F497D" w:themeColor="text2"/>
          <w:spacing w:val="3"/>
          <w:sz w:val="22"/>
          <w:szCs w:val="22"/>
        </w:rPr>
        <w:t>o</w:t>
      </w:r>
      <w:r w:rsidR="00FD07AF" w:rsidRPr="004E0187">
        <w:rPr>
          <w:rFonts w:ascii="Calibri" w:eastAsia="Cambria" w:hAnsi="Calibri" w:cs="Cambria"/>
          <w:color w:val="1F497D" w:themeColor="text2"/>
          <w:spacing w:val="-1"/>
          <w:sz w:val="22"/>
          <w:szCs w:val="22"/>
        </w:rPr>
        <w:t>y</w:t>
      </w:r>
      <w:r w:rsidR="00FD07AF" w:rsidRPr="004E0187">
        <w:rPr>
          <w:rFonts w:ascii="Calibri" w:eastAsia="Cambria" w:hAnsi="Calibri" w:cs="Cambria"/>
          <w:color w:val="1F497D" w:themeColor="text2"/>
          <w:spacing w:val="-3"/>
          <w:sz w:val="22"/>
          <w:szCs w:val="22"/>
        </w:rPr>
        <w:t>m</w:t>
      </w:r>
      <w:r w:rsidR="00FD07AF" w:rsidRPr="004E0187">
        <w:rPr>
          <w:rFonts w:ascii="Calibri" w:eastAsia="Cambria" w:hAnsi="Calibri" w:cs="Cambria"/>
          <w:color w:val="1F497D" w:themeColor="text2"/>
          <w:spacing w:val="2"/>
          <w:sz w:val="22"/>
          <w:szCs w:val="22"/>
        </w:rPr>
        <w:t>e</w:t>
      </w:r>
      <w:r w:rsidR="00FD07AF" w:rsidRPr="004E0187">
        <w:rPr>
          <w:rFonts w:ascii="Calibri" w:eastAsia="Cambria" w:hAnsi="Calibri" w:cs="Cambria"/>
          <w:color w:val="1F497D" w:themeColor="text2"/>
          <w:spacing w:val="-3"/>
          <w:sz w:val="22"/>
          <w:szCs w:val="22"/>
        </w:rPr>
        <w:t>n</w:t>
      </w:r>
      <w:r w:rsidR="00FD07AF" w:rsidRPr="004E0187">
        <w:rPr>
          <w:rFonts w:ascii="Calibri" w:eastAsia="Cambria" w:hAnsi="Calibri" w:cs="Cambria"/>
          <w:color w:val="1F497D" w:themeColor="text2"/>
          <w:spacing w:val="-4"/>
          <w:sz w:val="22"/>
          <w:szCs w:val="22"/>
        </w:rPr>
        <w:t>t</w:t>
      </w:r>
      <w:r w:rsidR="00FD07AF" w:rsidRPr="004E0187">
        <w:rPr>
          <w:rFonts w:ascii="Calibri" w:eastAsia="Cambria" w:hAnsi="Calibri" w:cs="Cambria"/>
          <w:color w:val="1F497D" w:themeColor="text2"/>
          <w:sz w:val="22"/>
          <w:szCs w:val="22"/>
        </w:rPr>
        <w:t>.</w:t>
      </w:r>
    </w:p>
    <w:p w14:paraId="7434D661" w14:textId="1AC4C0A6" w:rsidR="001C384F" w:rsidRPr="004E0187" w:rsidRDefault="00FD07AF" w:rsidP="0075084E">
      <w:pPr>
        <w:pStyle w:val="ListParagraph"/>
        <w:numPr>
          <w:ilvl w:val="0"/>
          <w:numId w:val="4"/>
        </w:numPr>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 xml:space="preserve">d </w:t>
      </w:r>
      <w:r w:rsidR="003512B2" w:rsidRPr="004E0187">
        <w:rPr>
          <w:rFonts w:ascii="Calibri" w:eastAsia="Cambria" w:hAnsi="Calibri" w:cs="Cambria"/>
          <w:color w:val="1F497D" w:themeColor="text2"/>
          <w:spacing w:val="-3"/>
          <w:sz w:val="22"/>
          <w:szCs w:val="22"/>
        </w:rPr>
        <w:t>Struts 2.0</w:t>
      </w:r>
      <w:r w:rsidRPr="004E0187">
        <w:rPr>
          <w:rFonts w:ascii="Calibri" w:eastAsia="Cambria" w:hAnsi="Calibri" w:cs="Cambria"/>
          <w:color w:val="1F497D" w:themeColor="text2"/>
          <w:spacing w:val="1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o</w:t>
      </w:r>
      <w:r w:rsidRPr="004E0187">
        <w:rPr>
          <w:rFonts w:ascii="Calibri" w:eastAsia="Cambria" w:hAnsi="Calibri" w:cs="Cambria"/>
          <w:color w:val="1F497D" w:themeColor="text2"/>
          <w:spacing w:val="5"/>
          <w:sz w:val="22"/>
          <w:szCs w:val="22"/>
        </w:rPr>
        <w:t xml:space="preserve"> </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5"/>
          <w:sz w:val="22"/>
          <w:szCs w:val="22"/>
        </w:rPr>
        <w:t>t</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z w:val="22"/>
          <w:szCs w:val="22"/>
        </w:rPr>
        <w:t>M</w:t>
      </w:r>
      <w:r w:rsidRPr="004E0187">
        <w:rPr>
          <w:rFonts w:ascii="Calibri" w:eastAsia="Cambria" w:hAnsi="Calibri" w:cs="Cambria"/>
          <w:color w:val="1F497D" w:themeColor="text2"/>
          <w:spacing w:val="-3"/>
          <w:sz w:val="22"/>
          <w:szCs w:val="22"/>
        </w:rPr>
        <w:t>V</w:t>
      </w:r>
      <w:r w:rsidRPr="004E0187">
        <w:rPr>
          <w:rFonts w:ascii="Calibri" w:eastAsia="Cambria" w:hAnsi="Calibri" w:cs="Cambria"/>
          <w:color w:val="1F497D" w:themeColor="text2"/>
          <w:sz w:val="22"/>
          <w:szCs w:val="22"/>
        </w:rPr>
        <w:t>C</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4"/>
          <w:sz w:val="22"/>
          <w:szCs w:val="22"/>
        </w:rPr>
        <w:t>k</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w.</w:t>
      </w:r>
    </w:p>
    <w:p w14:paraId="2A114E8F" w14:textId="77777777" w:rsidR="001C384F" w:rsidRPr="004E0187" w:rsidRDefault="00FD07AF" w:rsidP="0075084E">
      <w:pPr>
        <w:pStyle w:val="ListParagraph"/>
        <w:numPr>
          <w:ilvl w:val="0"/>
          <w:numId w:val="4"/>
        </w:numPr>
        <w:spacing w:line="26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Ex</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i</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h</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SOA</w:t>
      </w:r>
      <w:r w:rsidRPr="004E0187">
        <w:rPr>
          <w:rFonts w:ascii="Calibri" w:eastAsia="Cambria" w:hAnsi="Calibri" w:cs="Cambria"/>
          <w:color w:val="1F497D" w:themeColor="text2"/>
          <w:sz w:val="22"/>
          <w:szCs w:val="22"/>
        </w:rPr>
        <w:t>P</w:t>
      </w:r>
      <w:r w:rsidRPr="004E0187">
        <w:rPr>
          <w:rFonts w:ascii="Calibri" w:eastAsia="Cambria" w:hAnsi="Calibri" w:cs="Cambria"/>
          <w:color w:val="1F497D" w:themeColor="text2"/>
          <w:spacing w:val="7"/>
          <w:sz w:val="22"/>
          <w:szCs w:val="22"/>
        </w:rPr>
        <w:t xml:space="preserve"> </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b</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rvi</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w:t>
      </w:r>
    </w:p>
    <w:p w14:paraId="3C77A9FA" w14:textId="58CA52BD" w:rsidR="001E62F5" w:rsidRPr="004E0187" w:rsidRDefault="00FD07AF" w:rsidP="001E62F5">
      <w:pPr>
        <w:pStyle w:val="ListParagraph"/>
        <w:numPr>
          <w:ilvl w:val="0"/>
          <w:numId w:val="4"/>
        </w:numPr>
        <w:spacing w:line="24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 xml:space="preserve">d </w:t>
      </w:r>
      <w:r w:rsidRPr="004E0187">
        <w:rPr>
          <w:rFonts w:ascii="Calibri" w:eastAsia="Cambria" w:hAnsi="Calibri" w:cs="Cambria"/>
          <w:color w:val="1F497D" w:themeColor="text2"/>
          <w:spacing w:val="-5"/>
          <w:sz w:val="22"/>
          <w:szCs w:val="22"/>
        </w:rPr>
        <w:t>J</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v</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Sc</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1"/>
          <w:sz w:val="22"/>
          <w:szCs w:val="22"/>
        </w:rPr>
        <w:t>p</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6"/>
          <w:sz w:val="22"/>
          <w:szCs w:val="22"/>
        </w:rPr>
        <w:t>(</w:t>
      </w:r>
      <w:proofErr w:type="spellStart"/>
      <w:r w:rsidRPr="004E0187">
        <w:rPr>
          <w:rFonts w:ascii="Calibri" w:eastAsia="Cambria" w:hAnsi="Calibri" w:cs="Cambria"/>
          <w:color w:val="1F497D" w:themeColor="text2"/>
          <w:spacing w:val="-5"/>
          <w:sz w:val="22"/>
          <w:szCs w:val="22"/>
        </w:rPr>
        <w:t>J</w:t>
      </w:r>
      <w:r w:rsidRPr="004E0187">
        <w:rPr>
          <w:rFonts w:ascii="Calibri" w:eastAsia="Cambria" w:hAnsi="Calibri" w:cs="Cambria"/>
          <w:color w:val="1F497D" w:themeColor="text2"/>
          <w:spacing w:val="-3"/>
          <w:sz w:val="22"/>
          <w:szCs w:val="22"/>
        </w:rPr>
        <w:t>Q</w:t>
      </w:r>
      <w:r w:rsidRPr="004E0187">
        <w:rPr>
          <w:rFonts w:ascii="Calibri" w:eastAsia="Cambria" w:hAnsi="Calibri" w:cs="Cambria"/>
          <w:color w:val="1F497D" w:themeColor="text2"/>
          <w:spacing w:val="-1"/>
          <w:sz w:val="22"/>
          <w:szCs w:val="22"/>
        </w:rPr>
        <w:t>u</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4"/>
          <w:sz w:val="22"/>
          <w:szCs w:val="22"/>
        </w:rPr>
        <w:t>y</w:t>
      </w:r>
      <w:proofErr w:type="spellEnd"/>
      <w:r w:rsidRPr="004E0187">
        <w:rPr>
          <w:rFonts w:ascii="Calibri" w:eastAsia="Cambria" w:hAnsi="Calibri" w:cs="Cambria"/>
          <w:color w:val="1F497D" w:themeColor="text2"/>
          <w:sz w:val="22"/>
          <w:szCs w:val="22"/>
        </w:rPr>
        <w: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1"/>
          <w:sz w:val="22"/>
          <w:szCs w:val="22"/>
        </w:rPr>
        <w:t>vi</w:t>
      </w:r>
      <w:r w:rsidRPr="004E0187">
        <w:rPr>
          <w:rFonts w:ascii="Calibri" w:eastAsia="Cambria" w:hAnsi="Calibri" w:cs="Cambria"/>
          <w:color w:val="1F497D" w:themeColor="text2"/>
          <w:spacing w:val="8"/>
          <w:sz w:val="22"/>
          <w:szCs w:val="22"/>
        </w:rPr>
        <w:t>d</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9"/>
          <w:sz w:val="22"/>
          <w:szCs w:val="22"/>
        </w:rPr>
        <w:t xml:space="preserve"> </w:t>
      </w:r>
      <w:r w:rsidRPr="004E0187">
        <w:rPr>
          <w:rFonts w:ascii="Calibri" w:eastAsia="Cambria" w:hAnsi="Calibri" w:cs="Cambria"/>
          <w:color w:val="1F497D" w:themeColor="text2"/>
          <w:spacing w:val="1"/>
          <w:sz w:val="22"/>
          <w:szCs w:val="22"/>
        </w:rPr>
        <w:t>U</w:t>
      </w:r>
      <w:r w:rsidRPr="004E0187">
        <w:rPr>
          <w:rFonts w:ascii="Calibri" w:eastAsia="Cambria" w:hAnsi="Calibri" w:cs="Cambria"/>
          <w:color w:val="1F497D" w:themeColor="text2"/>
          <w:sz w:val="22"/>
          <w:szCs w:val="22"/>
        </w:rPr>
        <w:t>I</w:t>
      </w:r>
      <w:r w:rsidRPr="004E0187">
        <w:rPr>
          <w:rFonts w:ascii="Calibri" w:eastAsia="Cambria" w:hAnsi="Calibri" w:cs="Cambria"/>
          <w:color w:val="1F497D" w:themeColor="text2"/>
          <w:spacing w:val="5"/>
          <w:sz w:val="22"/>
          <w:szCs w:val="22"/>
        </w:rPr>
        <w:t xml:space="preserve"> </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ff</w:t>
      </w:r>
      <w:r w:rsidRPr="004E0187">
        <w:rPr>
          <w:rFonts w:ascii="Calibri" w:eastAsia="Cambria" w:hAnsi="Calibri" w:cs="Cambria"/>
          <w:color w:val="1F497D" w:themeColor="text2"/>
          <w:spacing w:val="-7"/>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w:t>
      </w:r>
    </w:p>
    <w:p w14:paraId="52DAD05C" w14:textId="77777777" w:rsidR="00D3570A" w:rsidRPr="004E0187" w:rsidRDefault="00D3570A" w:rsidP="00D3570A">
      <w:pPr>
        <w:pStyle w:val="ListParagraph"/>
        <w:numPr>
          <w:ilvl w:val="0"/>
          <w:numId w:val="4"/>
        </w:numPr>
        <w:spacing w:before="59"/>
        <w:rPr>
          <w:rFonts w:ascii="Calibri" w:eastAsia="Cambria" w:hAnsi="Calibri" w:cs="Cambria"/>
          <w:color w:val="1F497D" w:themeColor="text2"/>
          <w:sz w:val="22"/>
          <w:szCs w:val="22"/>
        </w:rPr>
      </w:pPr>
      <w:r w:rsidRPr="004E0187">
        <w:rPr>
          <w:rFonts w:ascii="Calibri" w:eastAsia="Cambria" w:hAnsi="Calibri" w:cs="Cambria"/>
          <w:color w:val="1F497D" w:themeColor="text2"/>
          <w:spacing w:val="4"/>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2"/>
          <w:sz w:val="22"/>
          <w:szCs w:val="22"/>
        </w:rPr>
        <w:t>d</w:t>
      </w:r>
      <w:r w:rsidRPr="004E0187">
        <w:rPr>
          <w:rFonts w:ascii="Calibri" w:eastAsia="Cambria" w:hAnsi="Calibri" w:cs="Cambria"/>
          <w:color w:val="1F497D" w:themeColor="text2"/>
          <w:sz w:val="22"/>
          <w:szCs w:val="22"/>
        </w:rPr>
        <w:t>,</w:t>
      </w:r>
      <w:r w:rsidRPr="004E0187">
        <w:rPr>
          <w:rFonts w:ascii="Calibri" w:eastAsia="Cambria" w:hAnsi="Calibri" w:cs="Cambria"/>
          <w:color w:val="1F497D" w:themeColor="text2"/>
          <w:spacing w:val="6"/>
          <w:sz w:val="22"/>
          <w:szCs w:val="22"/>
        </w:rPr>
        <w:t xml:space="preserve"> </w:t>
      </w:r>
      <w:r w:rsidRPr="004E0187">
        <w:rPr>
          <w:rFonts w:ascii="Calibri" w:eastAsia="Cambria" w:hAnsi="Calibri" w:cs="Cambria"/>
          <w:color w:val="1F497D" w:themeColor="text2"/>
          <w:spacing w:val="-4"/>
          <w:sz w:val="22"/>
          <w:szCs w:val="22"/>
        </w:rPr>
        <w:t>O</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z</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z w:val="22"/>
          <w:szCs w:val="22"/>
        </w:rPr>
        <w:t>b</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13"/>
          <w:sz w:val="22"/>
          <w:szCs w:val="22"/>
        </w:rPr>
        <w:t xml:space="preserve"> </w:t>
      </w:r>
      <w:r w:rsidRPr="004E0187">
        <w:rPr>
          <w:rFonts w:ascii="Calibri" w:eastAsia="Cambria" w:hAnsi="Calibri" w:cs="Cambria"/>
          <w:color w:val="1F497D" w:themeColor="text2"/>
          <w:sz w:val="22"/>
          <w:szCs w:val="22"/>
        </w:rPr>
        <w:t>(</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l</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z w:val="22"/>
          <w:szCs w:val="22"/>
        </w:rPr>
        <w:t>).</w:t>
      </w:r>
    </w:p>
    <w:p w14:paraId="2F7844CC" w14:textId="77777777" w:rsidR="00D3570A" w:rsidRPr="004E0187" w:rsidRDefault="00D3570A" w:rsidP="00D3570A">
      <w:pPr>
        <w:pStyle w:val="ListParagraph"/>
        <w:numPr>
          <w:ilvl w:val="0"/>
          <w:numId w:val="4"/>
        </w:numPr>
        <w:spacing w:line="24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5"/>
          <w:sz w:val="22"/>
          <w:szCs w:val="22"/>
        </w:rPr>
        <w:t>P</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4"/>
          <w:sz w:val="22"/>
          <w:szCs w:val="22"/>
        </w:rPr>
        <w:t>c</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e</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z w:val="22"/>
          <w:szCs w:val="22"/>
        </w:rPr>
        <w:t>l</w:t>
      </w:r>
      <w:r w:rsidRPr="004E0187">
        <w:rPr>
          <w:rFonts w:ascii="Calibri" w:eastAsia="Cambria" w:hAnsi="Calibri" w:cs="Cambria"/>
          <w:color w:val="1F497D" w:themeColor="text2"/>
          <w:spacing w:val="3"/>
          <w:sz w:val="22"/>
          <w:szCs w:val="22"/>
        </w:rPr>
        <w:t>a</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8"/>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v</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lve</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u</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9"/>
          <w:sz w:val="22"/>
          <w:szCs w:val="22"/>
        </w:rPr>
        <w:t>i</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z w:val="22"/>
          <w:szCs w:val="22"/>
        </w:rPr>
        <w:t>,</w:t>
      </w:r>
      <w:r w:rsidRPr="004E0187">
        <w:rPr>
          <w:rFonts w:ascii="Calibri" w:eastAsia="Cambria" w:hAnsi="Calibri" w:cs="Cambria"/>
          <w:color w:val="1F497D" w:themeColor="text2"/>
          <w:spacing w:val="6"/>
          <w:sz w:val="22"/>
          <w:szCs w:val="22"/>
        </w:rPr>
        <w:t xml:space="preserve"> </w:t>
      </w:r>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2"/>
          <w:sz w:val="22"/>
          <w:szCs w:val="22"/>
        </w:rPr>
        <w:t>ee</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te</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5"/>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ll</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z w:val="22"/>
          <w:szCs w:val="22"/>
        </w:rPr>
        <w:t>by</w:t>
      </w:r>
    </w:p>
    <w:p w14:paraId="33F404C0" w14:textId="77777777" w:rsidR="00D3570A" w:rsidRPr="004E0187" w:rsidRDefault="00D3570A" w:rsidP="00D3570A">
      <w:pPr>
        <w:pStyle w:val="ListParagraph"/>
        <w:numPr>
          <w:ilvl w:val="0"/>
          <w:numId w:val="4"/>
        </w:numPr>
        <w:spacing w:before="2"/>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1"/>
          <w:sz w:val="22"/>
          <w:szCs w:val="22"/>
        </w:rPr>
        <w:t>vi</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w</w:t>
      </w:r>
      <w:r w:rsidRPr="004E0187">
        <w:rPr>
          <w:rFonts w:ascii="Calibri" w:eastAsia="Cambria" w:hAnsi="Calibri" w:cs="Cambria"/>
          <w:color w:val="1F497D" w:themeColor="text2"/>
          <w:spacing w:val="-2"/>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z w:val="22"/>
          <w:szCs w:val="22"/>
        </w:rPr>
        <w:t xml:space="preserve">&amp; </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pacing w:val="-6"/>
          <w:sz w:val="22"/>
          <w:szCs w:val="22"/>
        </w:rPr>
        <w:t>x</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n</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f</w:t>
      </w:r>
      <w:r w:rsidRPr="004E0187">
        <w:rPr>
          <w:rFonts w:ascii="Calibri" w:eastAsia="Cambria" w:hAnsi="Calibri" w:cs="Cambria"/>
          <w:color w:val="1F497D" w:themeColor="text2"/>
          <w:spacing w:val="4"/>
          <w:sz w:val="22"/>
          <w:szCs w:val="22"/>
        </w:rPr>
        <w:t xml:space="preserve"> </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w:t>
      </w:r>
    </w:p>
    <w:p w14:paraId="33670DE5" w14:textId="77777777" w:rsidR="00D3570A" w:rsidRPr="004E0187" w:rsidRDefault="00D3570A" w:rsidP="00D3570A">
      <w:pPr>
        <w:pStyle w:val="ListParagraph"/>
        <w:numPr>
          <w:ilvl w:val="0"/>
          <w:numId w:val="4"/>
        </w:numPr>
        <w:rPr>
          <w:rFonts w:ascii="Calibri" w:eastAsia="Cambria" w:hAnsi="Calibri" w:cs="Cambria"/>
          <w:color w:val="1F497D" w:themeColor="text2"/>
          <w:sz w:val="22"/>
          <w:szCs w:val="22"/>
        </w:rPr>
      </w:pPr>
      <w:r w:rsidRPr="004E0187">
        <w:rPr>
          <w:rFonts w:ascii="Calibri" w:eastAsia="Cambria" w:hAnsi="Calibri" w:cs="Cambria"/>
          <w:color w:val="1F497D" w:themeColor="text2"/>
          <w:spacing w:val="3"/>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3"/>
          <w:sz w:val="22"/>
          <w:szCs w:val="22"/>
        </w:rPr>
        <w:t>o</w:t>
      </w:r>
      <w:r w:rsidRPr="004E0187">
        <w:rPr>
          <w:rFonts w:ascii="Calibri" w:eastAsia="Cambria" w:hAnsi="Calibri" w:cs="Cambria"/>
          <w:color w:val="1F497D" w:themeColor="text2"/>
          <w:sz w:val="22"/>
          <w:szCs w:val="22"/>
        </w:rPr>
        <w:t>lv</w:t>
      </w:r>
      <w:r w:rsidRPr="004E0187">
        <w:rPr>
          <w:rFonts w:ascii="Calibri" w:eastAsia="Cambria" w:hAnsi="Calibri" w:cs="Cambria"/>
          <w:color w:val="1F497D" w:themeColor="text2"/>
          <w:spacing w:val="-2"/>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f</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c</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7"/>
          <w:sz w:val="22"/>
          <w:szCs w:val="22"/>
        </w:rPr>
        <w:t>c</w:t>
      </w:r>
      <w:r w:rsidRPr="004E0187">
        <w:rPr>
          <w:rFonts w:ascii="Calibri" w:eastAsia="Cambria" w:hAnsi="Calibri" w:cs="Cambria"/>
          <w:color w:val="1F497D" w:themeColor="text2"/>
          <w:spacing w:val="2"/>
          <w:sz w:val="22"/>
          <w:szCs w:val="22"/>
        </w:rPr>
        <w:t>a</w:t>
      </w:r>
      <w:r w:rsidRPr="004E0187">
        <w:rPr>
          <w:rFonts w:ascii="Calibri" w:eastAsia="Cambria" w:hAnsi="Calibri" w:cs="Cambria"/>
          <w:color w:val="1F497D" w:themeColor="text2"/>
          <w:spacing w:val="3"/>
          <w:sz w:val="22"/>
          <w:szCs w:val="22"/>
        </w:rPr>
        <w:t>u</w:t>
      </w:r>
      <w:r w:rsidRPr="004E0187">
        <w:rPr>
          <w:rFonts w:ascii="Calibri" w:eastAsia="Cambria" w:hAnsi="Calibri" w:cs="Cambria"/>
          <w:color w:val="1F497D" w:themeColor="text2"/>
          <w:spacing w:val="1"/>
          <w:sz w:val="22"/>
          <w:szCs w:val="22"/>
        </w:rPr>
        <w:t>g</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du</w:t>
      </w:r>
      <w:r w:rsidRPr="004E0187">
        <w:rPr>
          <w:rFonts w:ascii="Calibri" w:eastAsia="Cambria" w:hAnsi="Calibri" w:cs="Cambria"/>
          <w:color w:val="1F497D" w:themeColor="text2"/>
          <w:spacing w:val="-1"/>
          <w:sz w:val="22"/>
          <w:szCs w:val="22"/>
        </w:rPr>
        <w:t>ri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1"/>
          <w:sz w:val="22"/>
          <w:szCs w:val="22"/>
        </w:rPr>
        <w:t>y</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m</w:t>
      </w:r>
      <w:r w:rsidRPr="004E0187">
        <w:rPr>
          <w:rFonts w:ascii="Calibri" w:eastAsia="Cambria" w:hAnsi="Calibri" w:cs="Cambria"/>
          <w:color w:val="1F497D" w:themeColor="text2"/>
          <w:spacing w:val="-2"/>
          <w:sz w:val="22"/>
          <w:szCs w:val="22"/>
        </w:rPr>
        <w:t xml:space="preserve"> </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g</w:t>
      </w:r>
      <w:r w:rsidRPr="004E0187">
        <w:rPr>
          <w:rFonts w:ascii="Calibri" w:eastAsia="Cambria" w:hAnsi="Calibri" w:cs="Cambria"/>
          <w:color w:val="1F497D" w:themeColor="text2"/>
          <w:spacing w:val="2"/>
          <w:sz w:val="22"/>
          <w:szCs w:val="22"/>
        </w:rPr>
        <w:t xml:space="preserve"> </w:t>
      </w:r>
      <w:proofErr w:type="spellStart"/>
      <w:proofErr w:type="gramStart"/>
      <w:r w:rsidRPr="004E0187">
        <w:rPr>
          <w:rFonts w:ascii="Calibri" w:eastAsia="Cambria" w:hAnsi="Calibri" w:cs="Cambria"/>
          <w:color w:val="1F497D" w:themeColor="text2"/>
          <w:spacing w:val="-2"/>
          <w:sz w:val="22"/>
          <w:szCs w:val="22"/>
        </w:rPr>
        <w:t>p</w:t>
      </w:r>
      <w:r w:rsidRPr="004E0187">
        <w:rPr>
          <w:rFonts w:ascii="Calibri" w:eastAsia="Cambria" w:hAnsi="Calibri" w:cs="Cambria"/>
          <w:color w:val="1F497D" w:themeColor="text2"/>
          <w:spacing w:val="-1"/>
          <w:sz w:val="22"/>
          <w:szCs w:val="22"/>
        </w:rPr>
        <w:t>h</w:t>
      </w:r>
      <w:r w:rsidRPr="004E0187">
        <w:rPr>
          <w:rFonts w:ascii="Calibri" w:eastAsia="Cambria" w:hAnsi="Calibri" w:cs="Cambria"/>
          <w:color w:val="1F497D" w:themeColor="text2"/>
          <w:sz w:val="22"/>
          <w:szCs w:val="22"/>
        </w:rPr>
        <w:t>a</w:t>
      </w:r>
      <w:proofErr w:type="spellEnd"/>
      <w:proofErr w:type="gramEnd"/>
      <w:r w:rsidRPr="004E0187">
        <w:rPr>
          <w:rFonts w:ascii="Calibri" w:eastAsia="Cambria" w:hAnsi="Calibri" w:cs="Cambria"/>
          <w:color w:val="1F497D" w:themeColor="text2"/>
          <w:spacing w:val="-36"/>
          <w:sz w:val="22"/>
          <w:szCs w:val="22"/>
        </w:rPr>
        <w:t xml:space="preserve"> </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w:t>
      </w:r>
    </w:p>
    <w:p w14:paraId="138CE35C" w14:textId="77777777" w:rsidR="00D3570A" w:rsidRPr="004E0187" w:rsidRDefault="00D3570A" w:rsidP="00D3570A">
      <w:pPr>
        <w:pStyle w:val="ListParagraph"/>
        <w:numPr>
          <w:ilvl w:val="0"/>
          <w:numId w:val="4"/>
        </w:numPr>
        <w:spacing w:line="26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pacing w:val="-4"/>
          <w:sz w:val="22"/>
          <w:szCs w:val="22"/>
        </w:rPr>
        <w:t>C</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ea</w:t>
      </w:r>
      <w:r w:rsidRPr="004E0187">
        <w:rPr>
          <w:rFonts w:ascii="Calibri" w:eastAsia="Cambria" w:hAnsi="Calibri" w:cs="Cambria"/>
          <w:color w:val="1F497D" w:themeColor="text2"/>
          <w:spacing w:val="-4"/>
          <w:sz w:val="22"/>
          <w:szCs w:val="22"/>
        </w:rPr>
        <w:t>t</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3"/>
          <w:sz w:val="22"/>
          <w:szCs w:val="22"/>
        </w:rPr>
        <w:t>oc</w:t>
      </w:r>
      <w:r w:rsidRPr="004E0187">
        <w:rPr>
          <w:rFonts w:ascii="Calibri" w:eastAsia="Cambria" w:hAnsi="Calibri" w:cs="Cambria"/>
          <w:color w:val="1F497D" w:themeColor="text2"/>
          <w:spacing w:val="4"/>
          <w:sz w:val="22"/>
          <w:szCs w:val="22"/>
        </w:rPr>
        <w:t>k</w:t>
      </w:r>
      <w:r w:rsidRPr="004E0187">
        <w:rPr>
          <w:rFonts w:ascii="Calibri" w:eastAsia="Cambria" w:hAnsi="Calibri" w:cs="Cambria"/>
          <w:color w:val="1F497D" w:themeColor="text2"/>
          <w:spacing w:val="-2"/>
          <w:sz w:val="22"/>
          <w:szCs w:val="22"/>
        </w:rPr>
        <w:t>up</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3"/>
          <w:sz w:val="22"/>
          <w:szCs w:val="22"/>
        </w:rPr>
        <w:t>fo</w:t>
      </w:r>
      <w:r w:rsidRPr="004E0187">
        <w:rPr>
          <w:rFonts w:ascii="Calibri" w:eastAsia="Cambria" w:hAnsi="Calibri" w:cs="Cambria"/>
          <w:color w:val="1F497D" w:themeColor="text2"/>
          <w:sz w:val="22"/>
          <w:szCs w:val="22"/>
        </w:rPr>
        <w:t xml:space="preserve">r </w:t>
      </w:r>
      <w:r w:rsidRPr="004E0187">
        <w:rPr>
          <w:rFonts w:ascii="Calibri" w:eastAsia="Cambria" w:hAnsi="Calibri" w:cs="Cambria"/>
          <w:color w:val="1F497D" w:themeColor="text2"/>
          <w:spacing w:val="3"/>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d</w:t>
      </w:r>
      <w:r w:rsidRPr="004E0187">
        <w:rPr>
          <w:rFonts w:ascii="Calibri" w:eastAsia="Cambria" w:hAnsi="Calibri" w:cs="Cambria"/>
          <w:color w:val="1F497D" w:themeColor="text2"/>
          <w:spacing w:val="-1"/>
          <w:sz w:val="22"/>
          <w:szCs w:val="22"/>
        </w:rPr>
        <w:t xml:space="preserve"> </w:t>
      </w:r>
      <w:r w:rsidRPr="004E0187">
        <w:rPr>
          <w:rFonts w:ascii="Calibri" w:eastAsia="Cambria" w:hAnsi="Calibri" w:cs="Cambria"/>
          <w:color w:val="1F497D" w:themeColor="text2"/>
          <w:spacing w:val="-3"/>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r /</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4"/>
          <w:sz w:val="22"/>
          <w:szCs w:val="22"/>
        </w:rPr>
        <w:t>B</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pacing w:val="-1"/>
          <w:sz w:val="22"/>
          <w:szCs w:val="22"/>
        </w:rPr>
        <w:t>i</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s</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z w:val="22"/>
          <w:szCs w:val="22"/>
        </w:rPr>
        <w:t>q</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9"/>
          <w:sz w:val="22"/>
          <w:szCs w:val="22"/>
        </w:rPr>
        <w:t>i</w:t>
      </w:r>
      <w:r w:rsidRPr="004E0187">
        <w:rPr>
          <w:rFonts w:ascii="Calibri" w:eastAsia="Cambria" w:hAnsi="Calibri" w:cs="Cambria"/>
          <w:color w:val="1F497D" w:themeColor="text2"/>
          <w:spacing w:val="-1"/>
          <w:sz w:val="22"/>
          <w:szCs w:val="22"/>
        </w:rPr>
        <w:t>r</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z w:val="22"/>
          <w:szCs w:val="22"/>
        </w:rPr>
        <w:t>t</w:t>
      </w:r>
      <w:r w:rsidRPr="004E0187">
        <w:rPr>
          <w:rFonts w:ascii="Calibri" w:eastAsia="Cambria" w:hAnsi="Calibri" w:cs="Cambria"/>
          <w:color w:val="1F497D" w:themeColor="text2"/>
          <w:spacing w:val="-3"/>
          <w:sz w:val="22"/>
          <w:szCs w:val="22"/>
        </w:rPr>
        <w:t xml:space="preserve"> </w:t>
      </w:r>
      <w:r w:rsidRPr="004E0187">
        <w:rPr>
          <w:rFonts w:ascii="Calibri" w:eastAsia="Cambria" w:hAnsi="Calibri" w:cs="Cambria"/>
          <w:color w:val="1F497D" w:themeColor="text2"/>
          <w:spacing w:val="-2"/>
          <w:sz w:val="22"/>
          <w:szCs w:val="22"/>
        </w:rPr>
        <w:t>d</w:t>
      </w:r>
      <w:r w:rsidRPr="004E0187">
        <w:rPr>
          <w:rFonts w:ascii="Calibri" w:eastAsia="Cambria" w:hAnsi="Calibri" w:cs="Cambria"/>
          <w:color w:val="1F497D" w:themeColor="text2"/>
          <w:spacing w:val="3"/>
          <w:sz w:val="22"/>
          <w:szCs w:val="22"/>
        </w:rPr>
        <w:t>oc</w:t>
      </w:r>
      <w:r w:rsidRPr="004E0187">
        <w:rPr>
          <w:rFonts w:ascii="Calibri" w:eastAsia="Cambria" w:hAnsi="Calibri" w:cs="Cambria"/>
          <w:color w:val="1F497D" w:themeColor="text2"/>
          <w:spacing w:val="-2"/>
          <w:sz w:val="22"/>
          <w:szCs w:val="22"/>
        </w:rPr>
        <w:t>u</w:t>
      </w:r>
      <w:r w:rsidRPr="004E0187">
        <w:rPr>
          <w:rFonts w:ascii="Calibri" w:eastAsia="Cambria" w:hAnsi="Calibri" w:cs="Cambria"/>
          <w:color w:val="1F497D" w:themeColor="text2"/>
          <w:spacing w:val="-3"/>
          <w:sz w:val="22"/>
          <w:szCs w:val="22"/>
        </w:rPr>
        <w:t>m</w:t>
      </w:r>
      <w:r w:rsidRPr="004E0187">
        <w:rPr>
          <w:rFonts w:ascii="Calibri" w:eastAsia="Cambria" w:hAnsi="Calibri" w:cs="Cambria"/>
          <w:color w:val="1F497D" w:themeColor="text2"/>
          <w:spacing w:val="2"/>
          <w:sz w:val="22"/>
          <w:szCs w:val="22"/>
        </w:rPr>
        <w:t>e</w:t>
      </w:r>
      <w:r w:rsidRPr="004E0187">
        <w:rPr>
          <w:rFonts w:ascii="Calibri" w:eastAsia="Cambria" w:hAnsi="Calibri" w:cs="Cambria"/>
          <w:color w:val="1F497D" w:themeColor="text2"/>
          <w:spacing w:val="-3"/>
          <w:sz w:val="22"/>
          <w:szCs w:val="22"/>
        </w:rPr>
        <w:t>n</w:t>
      </w:r>
      <w:r w:rsidRPr="004E0187">
        <w:rPr>
          <w:rFonts w:ascii="Calibri" w:eastAsia="Cambria" w:hAnsi="Calibri" w:cs="Cambria"/>
          <w:color w:val="1F497D" w:themeColor="text2"/>
          <w:spacing w:val="5"/>
          <w:sz w:val="22"/>
          <w:szCs w:val="22"/>
        </w:rPr>
        <w:t>t</w:t>
      </w:r>
      <w:r w:rsidRPr="004E0187">
        <w:rPr>
          <w:rFonts w:ascii="Calibri" w:eastAsia="Cambria" w:hAnsi="Calibri" w:cs="Cambria"/>
          <w:color w:val="1F497D" w:themeColor="text2"/>
          <w:spacing w:val="-5"/>
          <w:sz w:val="22"/>
          <w:szCs w:val="22"/>
        </w:rPr>
        <w:t>s</w:t>
      </w:r>
      <w:r w:rsidRPr="004E0187">
        <w:rPr>
          <w:rFonts w:ascii="Calibri" w:eastAsia="Cambria" w:hAnsi="Calibri" w:cs="Cambria"/>
          <w:color w:val="1F497D" w:themeColor="text2"/>
          <w:sz w:val="22"/>
          <w:szCs w:val="22"/>
        </w:rPr>
        <w:t>.</w:t>
      </w:r>
    </w:p>
    <w:p w14:paraId="1EFAF9BF" w14:textId="77777777" w:rsidR="00D3570A" w:rsidRPr="004E0187" w:rsidRDefault="00D3570A" w:rsidP="00D3570A">
      <w:pPr>
        <w:spacing w:before="4" w:line="100" w:lineRule="exact"/>
        <w:rPr>
          <w:rFonts w:ascii="Calibri" w:hAnsi="Calibri"/>
          <w:color w:val="1F497D" w:themeColor="text2"/>
          <w:sz w:val="22"/>
          <w:szCs w:val="22"/>
        </w:rPr>
      </w:pPr>
    </w:p>
    <w:p w14:paraId="5F9C1E9D" w14:textId="77777777" w:rsidR="00696631" w:rsidRDefault="00696631" w:rsidP="00170955">
      <w:pPr>
        <w:ind w:right="6147"/>
        <w:jc w:val="both"/>
        <w:rPr>
          <w:rFonts w:ascii="Calibri" w:eastAsia="Arial" w:hAnsi="Calibri" w:cs="Arial"/>
          <w:color w:val="1F497D" w:themeColor="text2"/>
          <w:spacing w:val="-4"/>
          <w:sz w:val="22"/>
          <w:szCs w:val="22"/>
        </w:rPr>
      </w:pPr>
    </w:p>
    <w:p w14:paraId="1FCDB93E" w14:textId="77777777" w:rsidR="00B27A99" w:rsidRPr="004E0187" w:rsidRDefault="00B27A99" w:rsidP="00170955">
      <w:pPr>
        <w:ind w:right="6147"/>
        <w:jc w:val="both"/>
        <w:rPr>
          <w:rFonts w:ascii="Calibri" w:eastAsia="Arial" w:hAnsi="Calibri" w:cs="Arial"/>
          <w:color w:val="1F497D" w:themeColor="text2"/>
          <w:spacing w:val="-4"/>
          <w:sz w:val="22"/>
          <w:szCs w:val="22"/>
        </w:rPr>
      </w:pPr>
    </w:p>
    <w:p w14:paraId="7DDB20B5" w14:textId="3DF9F87A" w:rsidR="003675A7" w:rsidRPr="004E0187" w:rsidRDefault="003675A7" w:rsidP="00EC21B0">
      <w:pPr>
        <w:pStyle w:val="NoSpacing"/>
        <w:rPr>
          <w:rFonts w:ascii="Calibri" w:eastAsia="Arial" w:hAnsi="Calibri" w:cs="Arial"/>
          <w:b/>
          <w:color w:val="1F497D" w:themeColor="text2"/>
          <w:spacing w:val="-3"/>
          <w:sz w:val="22"/>
          <w:szCs w:val="22"/>
        </w:rPr>
      </w:pPr>
      <w:r w:rsidRPr="004E0187">
        <w:rPr>
          <w:rFonts w:ascii="Calibri" w:eastAsia="Arial" w:hAnsi="Calibri" w:cs="Arial"/>
          <w:b/>
          <w:color w:val="1F497D" w:themeColor="text2"/>
          <w:spacing w:val="-3"/>
          <w:sz w:val="22"/>
          <w:szCs w:val="22"/>
        </w:rPr>
        <w:t xml:space="preserve">Project Name     : SF2CDH </w:t>
      </w:r>
      <w:r w:rsidR="00344E68" w:rsidRPr="004E0187">
        <w:rPr>
          <w:rFonts w:ascii="Calibri" w:eastAsia="Arial" w:hAnsi="Calibri" w:cs="Arial"/>
          <w:b/>
          <w:color w:val="1F497D" w:themeColor="text2"/>
          <w:spacing w:val="-3"/>
          <w:sz w:val="22"/>
          <w:szCs w:val="22"/>
        </w:rPr>
        <w:t>(</w:t>
      </w:r>
      <w:proofErr w:type="spellStart"/>
      <w:r w:rsidR="0043702C" w:rsidRPr="004E0187">
        <w:rPr>
          <w:rFonts w:ascii="Calibri" w:eastAsia="Arial" w:hAnsi="Calibri" w:cs="Arial"/>
          <w:b/>
          <w:color w:val="1F497D" w:themeColor="text2"/>
          <w:spacing w:val="-3"/>
          <w:sz w:val="22"/>
          <w:szCs w:val="22"/>
        </w:rPr>
        <w:t>Salesforce</w:t>
      </w:r>
      <w:proofErr w:type="spellEnd"/>
      <w:r w:rsidR="00344E68" w:rsidRPr="004E0187">
        <w:rPr>
          <w:rFonts w:ascii="Calibri" w:eastAsia="Arial" w:hAnsi="Calibri" w:cs="Arial"/>
          <w:b/>
          <w:color w:val="1F497D" w:themeColor="text2"/>
          <w:spacing w:val="-3"/>
          <w:sz w:val="22"/>
          <w:szCs w:val="22"/>
        </w:rPr>
        <w:t xml:space="preserve"> to Customer Data Hub)</w:t>
      </w:r>
    </w:p>
    <w:p w14:paraId="5A82ABB9" w14:textId="77777777" w:rsidR="003675A7" w:rsidRPr="004E0187" w:rsidRDefault="003675A7" w:rsidP="00EC21B0">
      <w:pPr>
        <w:pStyle w:val="NoSpacing"/>
        <w:rPr>
          <w:rFonts w:ascii="Calibri" w:eastAsia="Arial" w:hAnsi="Calibri" w:cs="Arial"/>
          <w:b/>
          <w:color w:val="1F497D" w:themeColor="text2"/>
          <w:spacing w:val="-3"/>
          <w:sz w:val="22"/>
          <w:szCs w:val="22"/>
        </w:rPr>
      </w:pPr>
      <w:r w:rsidRPr="004E0187">
        <w:rPr>
          <w:rFonts w:ascii="Calibri" w:eastAsia="Arial" w:hAnsi="Calibri" w:cs="Arial"/>
          <w:b/>
          <w:color w:val="1F497D" w:themeColor="text2"/>
          <w:spacing w:val="-3"/>
          <w:sz w:val="22"/>
          <w:szCs w:val="22"/>
        </w:rPr>
        <w:t>End Client Name: Avis Budget Group</w:t>
      </w:r>
    </w:p>
    <w:p w14:paraId="6202CEAB" w14:textId="02ACD972" w:rsidR="003675A7" w:rsidRPr="004E0187" w:rsidRDefault="00B27A99" w:rsidP="00EC21B0">
      <w:pPr>
        <w:pStyle w:val="NoSpacing"/>
        <w:rPr>
          <w:rFonts w:ascii="Calibri" w:eastAsia="Arial" w:hAnsi="Calibri" w:cs="Arial"/>
          <w:b/>
          <w:color w:val="1F497D" w:themeColor="text2"/>
          <w:spacing w:val="-3"/>
          <w:sz w:val="22"/>
          <w:szCs w:val="22"/>
        </w:rPr>
      </w:pPr>
      <w:r w:rsidRPr="004E0187">
        <w:rPr>
          <w:rFonts w:ascii="Calibri" w:eastAsia="Arial" w:hAnsi="Calibri" w:cs="Arial"/>
          <w:b/>
          <w:noProof/>
          <w:color w:val="1F497D" w:themeColor="text2"/>
          <w:spacing w:val="-3"/>
          <w:sz w:val="22"/>
          <w:szCs w:val="22"/>
        </w:rPr>
        <mc:AlternateContent>
          <mc:Choice Requires="wpg">
            <w:drawing>
              <wp:anchor distT="0" distB="0" distL="114300" distR="114300" simplePos="0" relativeHeight="251662336" behindDoc="1" locked="0" layoutInCell="1" allowOverlap="1" wp14:anchorId="4C050E92" wp14:editId="724D6FFA">
                <wp:simplePos x="0" y="0"/>
                <wp:positionH relativeFrom="page">
                  <wp:posOffset>-407670</wp:posOffset>
                </wp:positionH>
                <wp:positionV relativeFrom="paragraph">
                  <wp:posOffset>248920</wp:posOffset>
                </wp:positionV>
                <wp:extent cx="6743593" cy="116957"/>
                <wp:effectExtent l="0" t="0" r="3873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43593" cy="116957"/>
                          <a:chOff x="601" y="263"/>
                          <a:chExt cx="10959" cy="0"/>
                        </a:xfrm>
                      </wpg:grpSpPr>
                      <wps:wsp>
                        <wps:cNvPr id="6" name="Freeform 13"/>
                        <wps:cNvSpPr>
                          <a:spLocks noEditPoints="1"/>
                        </wps:cNvSpPr>
                        <wps:spPr bwMode="auto">
                          <a:xfrm>
                            <a:off x="1803" y="789"/>
                            <a:ext cx="10959" cy="0"/>
                          </a:xfrm>
                          <a:custGeom>
                            <a:avLst/>
                            <a:gdLst>
                              <a:gd name="T0" fmla="+- 0 601 601"/>
                              <a:gd name="T1" fmla="*/ T0 w 10959"/>
                              <a:gd name="T2" fmla="+- 0 11560 601"/>
                              <a:gd name="T3" fmla="*/ T2 w 10959"/>
                            </a:gdLst>
                            <a:ahLst/>
                            <a:cxnLst>
                              <a:cxn ang="0">
                                <a:pos x="T1" y="0"/>
                              </a:cxn>
                              <a:cxn ang="0">
                                <a:pos x="T3" y="0"/>
                              </a:cxn>
                            </a:cxnLst>
                            <a:rect l="0" t="0" r="r" b="b"/>
                            <a:pathLst>
                              <a:path w="10959">
                                <a:moveTo>
                                  <a:pt x="0" y="0"/>
                                </a:moveTo>
                                <a:lnTo>
                                  <a:pt x="10959"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42FD38D2" id="Group 5" o:spid="_x0000_s1026" style="position:absolute;margin-left:-32.1pt;margin-top:19.6pt;width:531pt;height:9.2pt;z-index:-251654144;mso-position-horizontal-relative:page" coordorigin="601,263" coordsize="1095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">
                <v:polyline id="Freeform 13" o:spid="_x0000_s1027" style="position:absolute;visibility:visible;mso-wrap-style:square;v-text-anchor:top" points="1803,789,12762,789" coordsize="1095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dbKNxAAA&#10;ANoAAAAPAAAAZHJzL2Rvd25yZXYueG1sRI9BawIxFITvBf9DeEIvRRN7WNqtUVQQ2pPoSqG3Z/Lc&#10;Xbp5WTZRV3+9EQo9DjPzDTOd964RZ+pC7VnDZKxAEBtvay417Iv16A1EiMgWG8+k4UoB5rPB0xRz&#10;6y+8pfMuliJBOOSooYqxzaUMpiKHYexb4uQdfecwJtmV0nZ4SXDXyFelMumw5rRQYUuriszv7uQ0&#10;/GyOB8Mmu70X8mvx8r3crwqltH4e9osPEJH6+B/+a39aDRk8rqQbIG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HWyjcQAAADaAAAADwAAAAAAAAAAAAAAAACXAgAAZHJzL2Rv&#10;d25yZXYueG1sUEsFBgAAAAAEAAQA9QAAAIgDAAAAAA==&#10;" filled="f" strokeweight=".6pt">
                  <v:path arrowok="t" o:connecttype="custom" o:connectlocs="0,0;10959,0" o:connectangles="0,0"/>
                  <o:lock v:ext="edit" verticies="t"/>
                </v:polyline>
                <w10:wrap anchorx="page"/>
              </v:group>
            </w:pict>
          </mc:Fallback>
        </mc:AlternateContent>
      </w:r>
      <w:r w:rsidR="003675A7" w:rsidRPr="004E0187">
        <w:rPr>
          <w:rFonts w:ascii="Calibri" w:eastAsia="Arial" w:hAnsi="Calibri" w:cs="Arial"/>
          <w:b/>
          <w:color w:val="1F497D" w:themeColor="text2"/>
          <w:spacing w:val="-3"/>
          <w:sz w:val="22"/>
          <w:szCs w:val="22"/>
        </w:rPr>
        <w:t xml:space="preserve">Designation       </w:t>
      </w:r>
      <w:r w:rsidR="00614683" w:rsidRPr="004E0187">
        <w:rPr>
          <w:rFonts w:ascii="Calibri" w:eastAsia="Arial" w:hAnsi="Calibri" w:cs="Arial"/>
          <w:b/>
          <w:color w:val="1F497D" w:themeColor="text2"/>
          <w:spacing w:val="-3"/>
          <w:sz w:val="22"/>
          <w:szCs w:val="22"/>
        </w:rPr>
        <w:t xml:space="preserve"> </w:t>
      </w:r>
      <w:r w:rsidR="003675A7" w:rsidRPr="004E0187">
        <w:rPr>
          <w:rFonts w:ascii="Calibri" w:eastAsia="Arial" w:hAnsi="Calibri" w:cs="Arial"/>
          <w:b/>
          <w:color w:val="1F497D" w:themeColor="text2"/>
          <w:spacing w:val="-3"/>
          <w:sz w:val="22"/>
          <w:szCs w:val="22"/>
        </w:rPr>
        <w:t>: JAVA Developer</w:t>
      </w:r>
      <w:r w:rsidR="00344E68" w:rsidRPr="004E0187">
        <w:rPr>
          <w:rFonts w:ascii="Calibri" w:eastAsia="Arial" w:hAnsi="Calibri" w:cs="Arial"/>
          <w:b/>
          <w:color w:val="1F497D" w:themeColor="text2"/>
          <w:spacing w:val="-3"/>
          <w:sz w:val="22"/>
          <w:szCs w:val="22"/>
        </w:rPr>
        <w:tab/>
      </w:r>
      <w:r w:rsidR="00344E68" w:rsidRPr="004E0187">
        <w:rPr>
          <w:rFonts w:ascii="Calibri" w:eastAsia="Arial" w:hAnsi="Calibri" w:cs="Arial"/>
          <w:b/>
          <w:color w:val="1F497D" w:themeColor="text2"/>
          <w:spacing w:val="-3"/>
          <w:sz w:val="22"/>
          <w:szCs w:val="22"/>
        </w:rPr>
        <w:tab/>
      </w:r>
      <w:r w:rsidR="00344E68" w:rsidRPr="004E0187">
        <w:rPr>
          <w:rFonts w:ascii="Calibri" w:eastAsia="Arial" w:hAnsi="Calibri" w:cs="Arial"/>
          <w:b/>
          <w:color w:val="1F497D" w:themeColor="text2"/>
          <w:spacing w:val="-3"/>
          <w:sz w:val="22"/>
          <w:szCs w:val="22"/>
        </w:rPr>
        <w:tab/>
      </w:r>
      <w:r w:rsidR="00344E68" w:rsidRPr="004E0187">
        <w:rPr>
          <w:rFonts w:ascii="Calibri" w:eastAsia="Arial" w:hAnsi="Calibri" w:cs="Arial"/>
          <w:b/>
          <w:color w:val="1F497D" w:themeColor="text2"/>
          <w:spacing w:val="-3"/>
          <w:sz w:val="22"/>
          <w:szCs w:val="22"/>
        </w:rPr>
        <w:tab/>
      </w:r>
      <w:r w:rsidR="00344E68" w:rsidRPr="004E0187">
        <w:rPr>
          <w:rFonts w:ascii="Calibri" w:eastAsia="Arial" w:hAnsi="Calibri" w:cs="Arial"/>
          <w:b/>
          <w:color w:val="1F497D" w:themeColor="text2"/>
          <w:spacing w:val="-3"/>
          <w:sz w:val="22"/>
          <w:szCs w:val="22"/>
        </w:rPr>
        <w:tab/>
      </w:r>
      <w:r w:rsidR="00344E68" w:rsidRPr="004E0187">
        <w:rPr>
          <w:rFonts w:ascii="Calibri" w:eastAsia="Arial" w:hAnsi="Calibri" w:cs="Arial"/>
          <w:b/>
          <w:color w:val="1F497D" w:themeColor="text2"/>
          <w:spacing w:val="-3"/>
          <w:sz w:val="22"/>
          <w:szCs w:val="22"/>
        </w:rPr>
        <w:tab/>
      </w:r>
      <w:r w:rsidR="003675A7" w:rsidRPr="004E0187">
        <w:rPr>
          <w:rFonts w:ascii="Calibri" w:eastAsia="Arial" w:hAnsi="Calibri" w:cs="Arial"/>
          <w:b/>
          <w:color w:val="1F497D" w:themeColor="text2"/>
          <w:spacing w:val="-3"/>
          <w:sz w:val="22"/>
          <w:szCs w:val="22"/>
        </w:rPr>
        <w:t xml:space="preserve"> </w:t>
      </w:r>
      <w:r w:rsidR="00696631" w:rsidRPr="004E0187">
        <w:rPr>
          <w:rFonts w:ascii="Calibri" w:eastAsia="Arial" w:hAnsi="Calibri" w:cs="Arial"/>
          <w:b/>
          <w:color w:val="1F497D" w:themeColor="text2"/>
          <w:spacing w:val="-3"/>
          <w:sz w:val="22"/>
          <w:szCs w:val="22"/>
        </w:rPr>
        <w:t xml:space="preserve">  </w:t>
      </w:r>
      <w:r w:rsidR="002B0F93" w:rsidRPr="004E0187">
        <w:rPr>
          <w:rFonts w:ascii="Calibri" w:eastAsia="Arial" w:hAnsi="Calibri" w:cs="Arial"/>
          <w:b/>
          <w:color w:val="1F497D" w:themeColor="text2"/>
          <w:spacing w:val="-3"/>
          <w:sz w:val="22"/>
          <w:szCs w:val="22"/>
        </w:rPr>
        <w:t xml:space="preserve">Duration: </w:t>
      </w:r>
      <w:r w:rsidR="0084606F" w:rsidRPr="004E0187">
        <w:rPr>
          <w:rFonts w:ascii="Calibri" w:eastAsia="Arial" w:hAnsi="Calibri" w:cs="Arial"/>
          <w:b/>
          <w:color w:val="1F497D" w:themeColor="text2"/>
          <w:spacing w:val="-3"/>
          <w:sz w:val="22"/>
          <w:szCs w:val="22"/>
        </w:rPr>
        <w:t>May</w:t>
      </w:r>
      <w:r w:rsidR="00696631" w:rsidRPr="004E0187">
        <w:rPr>
          <w:rFonts w:ascii="Calibri" w:eastAsia="Arial" w:hAnsi="Calibri" w:cs="Arial"/>
          <w:b/>
          <w:color w:val="1F497D" w:themeColor="text2"/>
          <w:spacing w:val="-3"/>
          <w:sz w:val="22"/>
          <w:szCs w:val="22"/>
        </w:rPr>
        <w:t xml:space="preserve"> </w:t>
      </w:r>
      <w:r w:rsidR="003675A7" w:rsidRPr="004E0187">
        <w:rPr>
          <w:rFonts w:ascii="Calibri" w:eastAsia="Arial" w:hAnsi="Calibri" w:cs="Arial"/>
          <w:b/>
          <w:color w:val="1F497D" w:themeColor="text2"/>
          <w:spacing w:val="-3"/>
          <w:sz w:val="22"/>
          <w:szCs w:val="22"/>
        </w:rPr>
        <w:t>201</w:t>
      </w:r>
      <w:r w:rsidR="0084606F" w:rsidRPr="004E0187">
        <w:rPr>
          <w:rFonts w:ascii="Calibri" w:eastAsia="Arial" w:hAnsi="Calibri" w:cs="Arial"/>
          <w:b/>
          <w:color w:val="1F497D" w:themeColor="text2"/>
          <w:spacing w:val="-3"/>
          <w:sz w:val="22"/>
          <w:szCs w:val="22"/>
        </w:rPr>
        <w:t>4</w:t>
      </w:r>
      <w:r w:rsidR="00696631" w:rsidRPr="004E0187">
        <w:rPr>
          <w:rFonts w:ascii="Calibri" w:eastAsia="Arial" w:hAnsi="Calibri" w:cs="Arial"/>
          <w:b/>
          <w:color w:val="1F497D" w:themeColor="text2"/>
          <w:spacing w:val="-3"/>
          <w:sz w:val="22"/>
          <w:szCs w:val="22"/>
        </w:rPr>
        <w:t>-</w:t>
      </w:r>
      <w:r w:rsidR="0084606F" w:rsidRPr="004E0187">
        <w:rPr>
          <w:rFonts w:ascii="Calibri" w:eastAsia="Arial" w:hAnsi="Calibri" w:cs="Arial"/>
          <w:b/>
          <w:color w:val="1F497D" w:themeColor="text2"/>
          <w:spacing w:val="-3"/>
          <w:sz w:val="22"/>
          <w:szCs w:val="22"/>
        </w:rPr>
        <w:t>August</w:t>
      </w:r>
      <w:r w:rsidR="00696631" w:rsidRPr="004E0187">
        <w:rPr>
          <w:rFonts w:ascii="Calibri" w:eastAsia="Arial" w:hAnsi="Calibri" w:cs="Arial"/>
          <w:b/>
          <w:color w:val="1F497D" w:themeColor="text2"/>
          <w:spacing w:val="-3"/>
          <w:sz w:val="22"/>
          <w:szCs w:val="22"/>
        </w:rPr>
        <w:t xml:space="preserve"> </w:t>
      </w:r>
      <w:r w:rsidR="003675A7" w:rsidRPr="004E0187">
        <w:rPr>
          <w:rFonts w:ascii="Calibri" w:eastAsia="Arial" w:hAnsi="Calibri" w:cs="Arial"/>
          <w:b/>
          <w:color w:val="1F497D" w:themeColor="text2"/>
          <w:spacing w:val="-3"/>
          <w:sz w:val="22"/>
          <w:szCs w:val="22"/>
        </w:rPr>
        <w:t>201</w:t>
      </w:r>
      <w:r w:rsidR="0084606F" w:rsidRPr="004E0187">
        <w:rPr>
          <w:rFonts w:ascii="Calibri" w:eastAsia="Arial" w:hAnsi="Calibri" w:cs="Arial"/>
          <w:b/>
          <w:color w:val="1F497D" w:themeColor="text2"/>
          <w:spacing w:val="-3"/>
          <w:sz w:val="22"/>
          <w:szCs w:val="22"/>
        </w:rPr>
        <w:t>4</w:t>
      </w:r>
    </w:p>
    <w:p w14:paraId="2B4095EC" w14:textId="15A554A4" w:rsidR="005772B7" w:rsidRPr="004E0187" w:rsidRDefault="005772B7" w:rsidP="00EC21B0">
      <w:pPr>
        <w:pStyle w:val="NoSpacing"/>
        <w:rPr>
          <w:rFonts w:ascii="Calibri" w:eastAsia="Arial" w:hAnsi="Calibri" w:cs="Arial"/>
          <w:b/>
          <w:color w:val="1F497D" w:themeColor="text2"/>
          <w:spacing w:val="-3"/>
          <w:sz w:val="22"/>
          <w:szCs w:val="22"/>
        </w:rPr>
      </w:pPr>
    </w:p>
    <w:p w14:paraId="39B3A400" w14:textId="77777777" w:rsidR="00696631" w:rsidRPr="004E0187" w:rsidRDefault="00696631" w:rsidP="00EC21B0">
      <w:pPr>
        <w:pStyle w:val="NoSpacing"/>
        <w:rPr>
          <w:rFonts w:ascii="Calibri" w:eastAsia="Arial" w:hAnsi="Calibri" w:cs="Arial"/>
          <w:b/>
          <w:color w:val="1F497D" w:themeColor="text2"/>
          <w:spacing w:val="-3"/>
          <w:sz w:val="22"/>
          <w:szCs w:val="22"/>
        </w:rPr>
      </w:pPr>
    </w:p>
    <w:p w14:paraId="34F22B94" w14:textId="354219F3" w:rsidR="00344E68" w:rsidRPr="004E0187" w:rsidRDefault="00344E68" w:rsidP="00696631">
      <w:pPr>
        <w:spacing w:before="9" w:line="220" w:lineRule="exact"/>
        <w:ind w:left="11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The main objective of this application is to put data in CDH MQ from </w:t>
      </w:r>
      <w:proofErr w:type="spellStart"/>
      <w:r w:rsidRPr="004E0187">
        <w:rPr>
          <w:rFonts w:ascii="Calibri" w:eastAsia="Cambria" w:hAnsi="Calibri" w:cs="Cambria"/>
          <w:color w:val="1F497D" w:themeColor="text2"/>
          <w:sz w:val="22"/>
          <w:szCs w:val="22"/>
        </w:rPr>
        <w:t>Salesforce</w:t>
      </w:r>
      <w:proofErr w:type="spellEnd"/>
      <w:r w:rsidRPr="004E0187">
        <w:rPr>
          <w:rFonts w:ascii="Calibri" w:eastAsia="Cambria" w:hAnsi="Calibri" w:cs="Cambria"/>
          <w:color w:val="1F497D" w:themeColor="text2"/>
          <w:sz w:val="22"/>
          <w:szCs w:val="22"/>
        </w:rPr>
        <w:t>. It reads two types of data from</w:t>
      </w:r>
      <w:r w:rsidR="005772B7" w:rsidRPr="004E0187">
        <w:rPr>
          <w:rFonts w:ascii="Calibri" w:eastAsia="Cambria" w:hAnsi="Calibri" w:cs="Cambria"/>
          <w:color w:val="1F497D" w:themeColor="text2"/>
          <w:sz w:val="22"/>
          <w:szCs w:val="22"/>
        </w:rPr>
        <w:t xml:space="preserve"> </w:t>
      </w:r>
      <w:r w:rsidRPr="004E0187">
        <w:rPr>
          <w:rFonts w:ascii="Calibri" w:eastAsia="Cambria" w:hAnsi="Calibri" w:cs="Cambria"/>
          <w:color w:val="1F497D" w:themeColor="text2"/>
          <w:sz w:val="22"/>
          <w:szCs w:val="22"/>
        </w:rPr>
        <w:t xml:space="preserve"> </w:t>
      </w:r>
      <w:r w:rsidR="005772B7" w:rsidRPr="004E0187">
        <w:rPr>
          <w:rFonts w:ascii="Calibri" w:eastAsia="Cambria" w:hAnsi="Calibri" w:cs="Cambria"/>
          <w:color w:val="1F497D" w:themeColor="text2"/>
          <w:sz w:val="22"/>
          <w:szCs w:val="22"/>
        </w:rPr>
        <w:t xml:space="preserve">   </w:t>
      </w:r>
      <w:proofErr w:type="spellStart"/>
      <w:r w:rsidRPr="004E0187">
        <w:rPr>
          <w:rFonts w:ascii="Calibri" w:eastAsia="Cambria" w:hAnsi="Calibri" w:cs="Cambria"/>
          <w:color w:val="1F497D" w:themeColor="text2"/>
          <w:sz w:val="22"/>
          <w:szCs w:val="22"/>
        </w:rPr>
        <w:t>Salesforce</w:t>
      </w:r>
      <w:proofErr w:type="spellEnd"/>
      <w:r w:rsidRPr="004E0187">
        <w:rPr>
          <w:rFonts w:ascii="Calibri" w:eastAsia="Cambria" w:hAnsi="Calibri" w:cs="Cambria"/>
          <w:color w:val="1F497D" w:themeColor="text2"/>
          <w:sz w:val="22"/>
          <w:szCs w:val="22"/>
        </w:rPr>
        <w:t>:</w:t>
      </w:r>
      <w:r w:rsidR="005772B7" w:rsidRPr="004E0187">
        <w:rPr>
          <w:rFonts w:ascii="Calibri" w:eastAsia="Cambria" w:hAnsi="Calibri" w:cs="Cambria"/>
          <w:color w:val="1F497D" w:themeColor="text2"/>
          <w:sz w:val="22"/>
          <w:szCs w:val="22"/>
        </w:rPr>
        <w:t xml:space="preserve"> </w:t>
      </w:r>
      <w:r w:rsidR="0043702C" w:rsidRPr="004E0187">
        <w:rPr>
          <w:rFonts w:ascii="Calibri" w:eastAsia="Cambria" w:hAnsi="Calibri" w:cs="Cambria"/>
          <w:color w:val="1F497D" w:themeColor="text2"/>
          <w:sz w:val="22"/>
          <w:szCs w:val="22"/>
        </w:rPr>
        <w:t>a) Recently</w:t>
      </w:r>
      <w:r w:rsidRPr="004E0187">
        <w:rPr>
          <w:rFonts w:ascii="Calibri" w:eastAsia="Cambria" w:hAnsi="Calibri" w:cs="Cambria"/>
          <w:color w:val="1F497D" w:themeColor="text2"/>
          <w:sz w:val="22"/>
          <w:szCs w:val="22"/>
        </w:rPr>
        <w:t xml:space="preserve"> updated accounts in </w:t>
      </w:r>
      <w:proofErr w:type="spellStart"/>
      <w:r w:rsidRPr="004E0187">
        <w:rPr>
          <w:rFonts w:ascii="Calibri" w:eastAsia="Cambria" w:hAnsi="Calibri" w:cs="Cambria"/>
          <w:color w:val="1F497D" w:themeColor="text2"/>
          <w:sz w:val="22"/>
          <w:szCs w:val="22"/>
        </w:rPr>
        <w:t>Salesforce</w:t>
      </w:r>
      <w:proofErr w:type="spellEnd"/>
      <w:r w:rsidRPr="004E0187">
        <w:rPr>
          <w:rFonts w:ascii="Calibri" w:eastAsia="Cambria" w:hAnsi="Calibri" w:cs="Cambria"/>
          <w:color w:val="1F497D" w:themeColor="text2"/>
          <w:sz w:val="22"/>
          <w:szCs w:val="22"/>
        </w:rPr>
        <w:t xml:space="preserve"> and b) Accounts whose contacts are updated recently in </w:t>
      </w:r>
      <w:proofErr w:type="spellStart"/>
      <w:r w:rsidRPr="004E0187">
        <w:rPr>
          <w:rFonts w:ascii="Calibri" w:eastAsia="Cambria" w:hAnsi="Calibri" w:cs="Cambria"/>
          <w:color w:val="1F497D" w:themeColor="text2"/>
          <w:sz w:val="22"/>
          <w:szCs w:val="22"/>
        </w:rPr>
        <w:t>Salesforce</w:t>
      </w:r>
      <w:proofErr w:type="spellEnd"/>
      <w:r w:rsidRPr="004E0187">
        <w:rPr>
          <w:rFonts w:ascii="Calibri" w:eastAsia="Cambria" w:hAnsi="Calibri" w:cs="Cambria"/>
          <w:color w:val="1F497D" w:themeColor="text2"/>
          <w:sz w:val="22"/>
          <w:szCs w:val="22"/>
        </w:rPr>
        <w:t>.</w:t>
      </w:r>
      <w:r w:rsidR="005772B7" w:rsidRPr="004E0187">
        <w:rPr>
          <w:rFonts w:ascii="Calibri" w:eastAsia="Cambria" w:hAnsi="Calibri" w:cs="Cambria"/>
          <w:color w:val="1F497D" w:themeColor="text2"/>
          <w:sz w:val="22"/>
          <w:szCs w:val="22"/>
        </w:rPr>
        <w:t xml:space="preserve"> </w:t>
      </w:r>
      <w:r w:rsidRPr="004E0187">
        <w:rPr>
          <w:rFonts w:ascii="Calibri" w:eastAsia="Cambria" w:hAnsi="Calibri" w:cs="Cambria"/>
          <w:color w:val="1F497D" w:themeColor="text2"/>
          <w:sz w:val="22"/>
          <w:szCs w:val="22"/>
        </w:rPr>
        <w:t>A UNIX script is scheduled to run every 10 minutes</w:t>
      </w:r>
      <w:r w:rsidRPr="004E0187">
        <w:rPr>
          <w:rFonts w:ascii="Calibri" w:eastAsia="Arial" w:hAnsi="Calibri" w:cs="Arial"/>
          <w:color w:val="1F497D" w:themeColor="text2"/>
          <w:spacing w:val="-2"/>
          <w:sz w:val="22"/>
          <w:szCs w:val="22"/>
        </w:rPr>
        <w:t>.</w:t>
      </w:r>
    </w:p>
    <w:p w14:paraId="2D5B7060" w14:textId="16D4C766" w:rsidR="003675A7" w:rsidRPr="004E0187" w:rsidRDefault="003675A7" w:rsidP="007F5C10">
      <w:pPr>
        <w:outlineLvl w:val="0"/>
        <w:rPr>
          <w:rFonts w:ascii="Calibri" w:eastAsia="Cambria" w:hAnsi="Calibri" w:cs="Cambria"/>
          <w:b/>
          <w:color w:val="1F497D" w:themeColor="text2"/>
          <w:sz w:val="22"/>
          <w:szCs w:val="22"/>
        </w:rPr>
      </w:pPr>
      <w:r w:rsidRPr="004E0187">
        <w:rPr>
          <w:rFonts w:ascii="Calibri" w:eastAsia="Cambria" w:hAnsi="Calibri" w:cs="Cambria"/>
          <w:b/>
          <w:color w:val="1F497D" w:themeColor="text2"/>
          <w:spacing w:val="4"/>
          <w:sz w:val="22"/>
          <w:szCs w:val="22"/>
        </w:rPr>
        <w:t>R</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sp</w:t>
      </w:r>
      <w:r w:rsidRPr="004E0187">
        <w:rPr>
          <w:rFonts w:ascii="Calibri" w:eastAsia="Cambria" w:hAnsi="Calibri" w:cs="Cambria"/>
          <w:b/>
          <w:color w:val="1F497D" w:themeColor="text2"/>
          <w:spacing w:val="5"/>
          <w:sz w:val="22"/>
          <w:szCs w:val="22"/>
        </w:rPr>
        <w:t>o</w:t>
      </w:r>
      <w:r w:rsidRPr="004E0187">
        <w:rPr>
          <w:rFonts w:ascii="Calibri" w:eastAsia="Cambria" w:hAnsi="Calibri" w:cs="Cambria"/>
          <w:b/>
          <w:color w:val="1F497D" w:themeColor="text2"/>
          <w:spacing w:val="-3"/>
          <w:sz w:val="22"/>
          <w:szCs w:val="22"/>
        </w:rPr>
        <w:t>n</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b</w:t>
      </w:r>
      <w:r w:rsidRPr="004E0187">
        <w:rPr>
          <w:rFonts w:ascii="Calibri" w:eastAsia="Cambria" w:hAnsi="Calibri" w:cs="Cambria"/>
          <w:b/>
          <w:color w:val="1F497D" w:themeColor="text2"/>
          <w:spacing w:val="2"/>
          <w:sz w:val="22"/>
          <w:szCs w:val="22"/>
        </w:rPr>
        <w:t>il</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ti</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z w:val="22"/>
          <w:szCs w:val="22"/>
        </w:rPr>
        <w:t>:</w:t>
      </w:r>
    </w:p>
    <w:p w14:paraId="4EB1E4D2" w14:textId="77777777" w:rsidR="00EC21B0" w:rsidRPr="004E0187" w:rsidRDefault="00EC21B0" w:rsidP="00696631">
      <w:pPr>
        <w:ind w:firstLine="110"/>
        <w:outlineLvl w:val="0"/>
        <w:rPr>
          <w:rFonts w:ascii="Calibri" w:eastAsia="Cambria" w:hAnsi="Calibri" w:cs="Cambria"/>
          <w:color w:val="1F497D" w:themeColor="text2"/>
          <w:sz w:val="22"/>
          <w:szCs w:val="22"/>
        </w:rPr>
      </w:pPr>
    </w:p>
    <w:p w14:paraId="6C057CD5" w14:textId="1CCFC4B9" w:rsidR="003675A7" w:rsidRPr="004E0187" w:rsidRDefault="00344E68" w:rsidP="00696631">
      <w:pPr>
        <w:pStyle w:val="ListParagraph"/>
        <w:numPr>
          <w:ilvl w:val="0"/>
          <w:numId w:val="4"/>
        </w:numPr>
        <w:spacing w:line="240" w:lineRule="exact"/>
        <w:rPr>
          <w:rFonts w:ascii="Calibri" w:eastAsia="Cambria" w:hAnsi="Calibri" w:cs="Cambria"/>
          <w:color w:val="1F497D" w:themeColor="text2"/>
          <w:spacing w:val="5"/>
          <w:sz w:val="22"/>
          <w:szCs w:val="22"/>
        </w:rPr>
      </w:pPr>
      <w:r w:rsidRPr="004E0187">
        <w:rPr>
          <w:rFonts w:ascii="Calibri" w:eastAsia="Cambria" w:hAnsi="Calibri" w:cs="Cambria"/>
          <w:color w:val="1F497D" w:themeColor="text2"/>
          <w:spacing w:val="5"/>
          <w:sz w:val="22"/>
          <w:szCs w:val="22"/>
        </w:rPr>
        <w:t>Worked on the enhancements for SF2CDH which included the managing the count of contacts entering the queue and restricting it to a certain number.</w:t>
      </w:r>
    </w:p>
    <w:p w14:paraId="29C59AC8" w14:textId="663FC3DF" w:rsidR="00344E68" w:rsidRPr="004E0187" w:rsidRDefault="004E0187" w:rsidP="00696631">
      <w:pPr>
        <w:pStyle w:val="ListParagraph"/>
        <w:numPr>
          <w:ilvl w:val="0"/>
          <w:numId w:val="4"/>
        </w:numPr>
        <w:spacing w:line="240" w:lineRule="exact"/>
        <w:rPr>
          <w:rFonts w:ascii="Calibri" w:eastAsia="Cambria" w:hAnsi="Calibri" w:cs="Cambria"/>
          <w:color w:val="1F497D" w:themeColor="text2"/>
          <w:spacing w:val="5"/>
          <w:sz w:val="22"/>
          <w:szCs w:val="22"/>
        </w:rPr>
      </w:pPr>
      <w:r>
        <w:rPr>
          <w:rFonts w:ascii="Calibri" w:eastAsia="Cambria" w:hAnsi="Calibri" w:cs="Cambria"/>
          <w:color w:val="1F497D" w:themeColor="text2"/>
          <w:spacing w:val="5"/>
          <w:sz w:val="22"/>
          <w:szCs w:val="22"/>
        </w:rPr>
        <w:t>Main</w:t>
      </w:r>
      <w:r w:rsidRPr="004E0187">
        <w:rPr>
          <w:rFonts w:ascii="Calibri" w:eastAsia="Cambria" w:hAnsi="Calibri" w:cs="Cambria"/>
          <w:color w:val="1F497D" w:themeColor="text2"/>
          <w:spacing w:val="5"/>
          <w:sz w:val="22"/>
          <w:szCs w:val="22"/>
        </w:rPr>
        <w:t>t</w:t>
      </w:r>
      <w:r>
        <w:rPr>
          <w:rFonts w:ascii="Calibri" w:eastAsia="Cambria" w:hAnsi="Calibri" w:cs="Cambria"/>
          <w:color w:val="1F497D" w:themeColor="text2"/>
          <w:spacing w:val="5"/>
          <w:sz w:val="22"/>
          <w:szCs w:val="22"/>
        </w:rPr>
        <w:t>aining</w:t>
      </w:r>
      <w:r w:rsidR="00344E68" w:rsidRPr="004E0187">
        <w:rPr>
          <w:rFonts w:ascii="Calibri" w:eastAsia="Cambria" w:hAnsi="Calibri" w:cs="Cambria"/>
          <w:color w:val="1F497D" w:themeColor="text2"/>
          <w:spacing w:val="5"/>
          <w:sz w:val="22"/>
          <w:szCs w:val="22"/>
        </w:rPr>
        <w:t xml:space="preserve"> the already </w:t>
      </w:r>
      <w:r w:rsidR="0043702C" w:rsidRPr="004E0187">
        <w:rPr>
          <w:rFonts w:ascii="Calibri" w:eastAsia="Cambria" w:hAnsi="Calibri" w:cs="Cambria"/>
          <w:color w:val="1F497D" w:themeColor="text2"/>
          <w:spacing w:val="5"/>
          <w:sz w:val="22"/>
          <w:szCs w:val="22"/>
        </w:rPr>
        <w:t>existing</w:t>
      </w:r>
      <w:r w:rsidR="00344E68" w:rsidRPr="004E0187">
        <w:rPr>
          <w:rFonts w:ascii="Calibri" w:eastAsia="Cambria" w:hAnsi="Calibri" w:cs="Cambria"/>
          <w:color w:val="1F497D" w:themeColor="text2"/>
          <w:spacing w:val="5"/>
          <w:sz w:val="22"/>
          <w:szCs w:val="22"/>
        </w:rPr>
        <w:t xml:space="preserve"> application by adding a new contact to </w:t>
      </w:r>
      <w:proofErr w:type="spellStart"/>
      <w:r w:rsidR="00344E68" w:rsidRPr="004E0187">
        <w:rPr>
          <w:rFonts w:ascii="Calibri" w:eastAsia="Cambria" w:hAnsi="Calibri" w:cs="Cambria"/>
          <w:color w:val="1F497D" w:themeColor="text2"/>
          <w:spacing w:val="5"/>
          <w:sz w:val="22"/>
          <w:szCs w:val="22"/>
        </w:rPr>
        <w:t>Salesforce</w:t>
      </w:r>
      <w:proofErr w:type="spellEnd"/>
      <w:r w:rsidR="00344E68" w:rsidRPr="004E0187">
        <w:rPr>
          <w:rFonts w:ascii="Calibri" w:eastAsia="Cambria" w:hAnsi="Calibri" w:cs="Cambria"/>
          <w:color w:val="1F497D" w:themeColor="text2"/>
          <w:spacing w:val="5"/>
          <w:sz w:val="22"/>
          <w:szCs w:val="22"/>
        </w:rPr>
        <w:t xml:space="preserve"> and updating it into the queue.</w:t>
      </w:r>
    </w:p>
    <w:p w14:paraId="07AE0338" w14:textId="620D0CC7" w:rsidR="00614683" w:rsidRDefault="00614683" w:rsidP="00614683">
      <w:pPr>
        <w:pStyle w:val="NoSpacing"/>
        <w:rPr>
          <w:rFonts w:ascii="Calibri" w:eastAsia="Arial" w:hAnsi="Calibri" w:cs="Arial"/>
          <w:b/>
          <w:color w:val="1F497D" w:themeColor="text2"/>
          <w:spacing w:val="-3"/>
          <w:sz w:val="22"/>
          <w:szCs w:val="22"/>
        </w:rPr>
      </w:pPr>
    </w:p>
    <w:p w14:paraId="398AEC04" w14:textId="77777777" w:rsidR="00FD64F7" w:rsidRDefault="00FD64F7" w:rsidP="00FD64F7">
      <w:pPr>
        <w:pStyle w:val="NoSpacing"/>
        <w:rPr>
          <w:rFonts w:ascii="Calibri" w:eastAsia="Arial" w:hAnsi="Calibri" w:cs="Arial"/>
          <w:b/>
          <w:color w:val="1F497D" w:themeColor="text2"/>
          <w:spacing w:val="-4"/>
          <w:position w:val="-1"/>
          <w:sz w:val="22"/>
          <w:szCs w:val="22"/>
        </w:rPr>
      </w:pP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Company             </w:t>
      </w: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 </w:t>
      </w:r>
      <w:r>
        <w:rPr>
          <w:rFonts w:ascii="Calibri" w:eastAsia="Arial" w:hAnsi="Calibri" w:cs="Arial"/>
          <w:b/>
          <w:color w:val="1F497D" w:themeColor="text2"/>
          <w:spacing w:val="-4"/>
          <w:position w:val="-1"/>
          <w:sz w:val="22"/>
          <w:szCs w:val="22"/>
        </w:rPr>
        <w:t xml:space="preserve"> : Tata Consultancy Services</w:t>
      </w:r>
    </w:p>
    <w:p w14:paraId="4CE21CDF" w14:textId="197A7CD8" w:rsidR="00FD64F7" w:rsidRPr="004E0187" w:rsidRDefault="00FD64F7" w:rsidP="00FD64F7">
      <w:pPr>
        <w:pStyle w:val="NoSpacing"/>
        <w:rPr>
          <w:rFonts w:ascii="Calibri" w:eastAsia="Arial" w:hAnsi="Calibri" w:cs="Arial"/>
          <w:b/>
          <w:color w:val="1F497D" w:themeColor="text2"/>
          <w:spacing w:val="-3"/>
          <w:sz w:val="22"/>
          <w:szCs w:val="22"/>
        </w:rPr>
      </w:pPr>
      <w:r>
        <w:rPr>
          <w:rFonts w:ascii="Calibri" w:eastAsia="Arial" w:hAnsi="Calibri" w:cs="Arial"/>
          <w:b/>
          <w:color w:val="1F497D" w:themeColor="text2"/>
          <w:spacing w:val="-3"/>
          <w:sz w:val="22"/>
          <w:szCs w:val="22"/>
        </w:rPr>
        <w:t xml:space="preserve">  </w:t>
      </w:r>
      <w:r w:rsidRPr="004E0187">
        <w:rPr>
          <w:rFonts w:ascii="Calibri" w:eastAsia="Arial" w:hAnsi="Calibri" w:cs="Arial"/>
          <w:b/>
          <w:color w:val="1F497D" w:themeColor="text2"/>
          <w:spacing w:val="-3"/>
          <w:sz w:val="22"/>
          <w:szCs w:val="22"/>
        </w:rPr>
        <w:t>End Client Name: Bank of America</w:t>
      </w:r>
    </w:p>
    <w:p w14:paraId="518CAF26" w14:textId="6FF2A2A2" w:rsidR="00614683" w:rsidRPr="004E0187" w:rsidRDefault="00614683" w:rsidP="00614683">
      <w:pPr>
        <w:pStyle w:val="NoSpacing"/>
        <w:rPr>
          <w:rFonts w:ascii="Calibri" w:eastAsia="Arial" w:hAnsi="Calibri" w:cs="Arial"/>
          <w:b/>
          <w:color w:val="1F497D" w:themeColor="text2"/>
          <w:spacing w:val="-3"/>
          <w:sz w:val="22"/>
          <w:szCs w:val="22"/>
        </w:rPr>
      </w:pPr>
      <w:r w:rsidRPr="004E018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 xml:space="preserve">Project Name     </w:t>
      </w:r>
      <w:r w:rsidRPr="004E018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 xml:space="preserve">: Equity Methods - Option Navigator </w:t>
      </w:r>
    </w:p>
    <w:p w14:paraId="124ECB62" w14:textId="3CA5FB6D" w:rsidR="00D3570A" w:rsidRPr="004E0187" w:rsidRDefault="00EC21B0" w:rsidP="00EC21B0">
      <w:pPr>
        <w:pStyle w:val="NoSpacing"/>
        <w:rPr>
          <w:rFonts w:ascii="Calibri" w:eastAsia="Arial" w:hAnsi="Calibri" w:cs="Arial"/>
          <w:b/>
          <w:color w:val="1F497D" w:themeColor="text2"/>
          <w:spacing w:val="-3"/>
          <w:sz w:val="22"/>
          <w:szCs w:val="22"/>
        </w:rPr>
      </w:pPr>
      <w:r w:rsidRPr="004E0187">
        <w:rPr>
          <w:rFonts w:ascii="Calibri" w:eastAsia="Arial" w:hAnsi="Calibri" w:cs="Arial"/>
          <w:b/>
          <w:noProof/>
          <w:color w:val="1F497D" w:themeColor="text2"/>
          <w:spacing w:val="-3"/>
          <w:sz w:val="22"/>
          <w:szCs w:val="22"/>
        </w:rPr>
        <mc:AlternateContent>
          <mc:Choice Requires="wpg">
            <w:drawing>
              <wp:anchor distT="0" distB="0" distL="114300" distR="114300" simplePos="0" relativeHeight="251659264" behindDoc="1" locked="0" layoutInCell="1" allowOverlap="1" wp14:anchorId="13A69CD0" wp14:editId="76B22746">
                <wp:simplePos x="0" y="0"/>
                <wp:positionH relativeFrom="page">
                  <wp:posOffset>-58895</wp:posOffset>
                </wp:positionH>
                <wp:positionV relativeFrom="paragraph">
                  <wp:posOffset>220345</wp:posOffset>
                </wp:positionV>
                <wp:extent cx="6958965" cy="0"/>
                <wp:effectExtent l="0" t="0" r="394335" b="17653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0"/>
                          <a:chOff x="601" y="263"/>
                          <a:chExt cx="10959" cy="0"/>
                        </a:xfrm>
                      </wpg:grpSpPr>
                      <wps:wsp>
                        <wps:cNvPr id="4" name="Freeform 13"/>
                        <wps:cNvSpPr>
                          <a:spLocks noEditPoints="1"/>
                        </wps:cNvSpPr>
                        <wps:spPr bwMode="auto">
                          <a:xfrm>
                            <a:off x="1202" y="526"/>
                            <a:ext cx="10959" cy="0"/>
                          </a:xfrm>
                          <a:custGeom>
                            <a:avLst/>
                            <a:gdLst>
                              <a:gd name="T0" fmla="+- 0 601 601"/>
                              <a:gd name="T1" fmla="*/ T0 w 10959"/>
                              <a:gd name="T2" fmla="+- 0 11560 601"/>
                              <a:gd name="T3" fmla="*/ T2 w 10959"/>
                            </a:gdLst>
                            <a:ahLst/>
                            <a:cxnLst>
                              <a:cxn ang="0">
                                <a:pos x="T1" y="0"/>
                              </a:cxn>
                              <a:cxn ang="0">
                                <a:pos x="T3" y="0"/>
                              </a:cxn>
                            </a:cxnLst>
                            <a:rect l="0" t="0" r="r" b="b"/>
                            <a:pathLst>
                              <a:path w="10959">
                                <a:moveTo>
                                  <a:pt x="0" y="0"/>
                                </a:moveTo>
                                <a:lnTo>
                                  <a:pt x="10959"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1BD47A73" id="Group 3" o:spid="_x0000_s1026" style="position:absolute;margin-left:-4.65pt;margin-top:17.35pt;width:547.95pt;height:0;z-index:-251657216;mso-position-horizontal-relative:page" coordorigin="601,263" coordsize="1095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">
                <v:polyline id="Freeform 13" o:spid="_x0000_s1027" style="position:absolute;visibility:visible;mso-wrap-style:square;v-text-anchor:top" points="1202,526,12161,526" coordsize="1095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64lhxAAA&#10;ANoAAAAPAAAAZHJzL2Rvd25yZXYueG1sRI9BawIxFITvgv8hPKEX0aRFpK5GsUKhnqSuFLw9k+fu&#10;4uZl2aS67a9vhILHYWa+YRarztXiSm2oPGt4HisQxMbbigsNh/x99AoiRGSLtWfS8EMBVst+b4GZ&#10;9Tf+pOs+FiJBOGSooYyxyaQMpiSHYewb4uSdfeswJtkW0rZ4S3BXyxelptJhxWmhxIY2JZnL/ttp&#10;OO7OJ8Nm+jvL5XY9/Ho7bHKltH4adOs5iEhdfIT/2x9WwwTuV9INkM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uJYcQAAADaAAAADwAAAAAAAAAAAAAAAACXAgAAZHJzL2Rv&#10;d25yZXYueG1sUEsFBgAAAAAEAAQA9QAAAIgDAAAAAA==&#10;" filled="f" strokeweight=".6pt">
                  <v:path arrowok="t" o:connecttype="custom" o:connectlocs="0,0;10959,0" o:connectangles="0,0"/>
                  <o:lock v:ext="edit" verticies="t"/>
                </v:polyline>
                <w10:wrap anchorx="page"/>
              </v:group>
            </w:pict>
          </mc:Fallback>
        </mc:AlternateContent>
      </w:r>
      <w:r w:rsidRPr="004E018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 xml:space="preserve">Designation       : Java Developer                                                     </w:t>
      </w:r>
      <w:r w:rsidR="003675A7" w:rsidRPr="004E0187">
        <w:rPr>
          <w:rFonts w:ascii="Calibri" w:eastAsia="Arial" w:hAnsi="Calibri" w:cs="Arial"/>
          <w:b/>
          <w:color w:val="1F497D" w:themeColor="text2"/>
          <w:spacing w:val="-3"/>
          <w:sz w:val="22"/>
          <w:szCs w:val="22"/>
        </w:rPr>
        <w:t xml:space="preserve">                           </w:t>
      </w:r>
      <w:r w:rsidR="005772B7" w:rsidRPr="004E018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 xml:space="preserve">Duration: </w:t>
      </w:r>
      <w:r w:rsidR="0084606F" w:rsidRPr="004E0187">
        <w:rPr>
          <w:rFonts w:ascii="Calibri" w:eastAsia="Arial" w:hAnsi="Calibri" w:cs="Arial"/>
          <w:b/>
          <w:color w:val="1F497D" w:themeColor="text2"/>
          <w:spacing w:val="-3"/>
          <w:sz w:val="22"/>
          <w:szCs w:val="22"/>
        </w:rPr>
        <w:t>April</w:t>
      </w:r>
      <w:r w:rsidR="00D3570A" w:rsidRPr="004E0187">
        <w:rPr>
          <w:rFonts w:ascii="Calibri" w:eastAsia="Arial" w:hAnsi="Calibri" w:cs="Arial"/>
          <w:b/>
          <w:color w:val="1F497D" w:themeColor="text2"/>
          <w:spacing w:val="-3"/>
          <w:sz w:val="22"/>
          <w:szCs w:val="22"/>
        </w:rPr>
        <w:t xml:space="preserve"> 201</w:t>
      </w:r>
      <w:r w:rsidR="0084606F" w:rsidRPr="004E0187">
        <w:rPr>
          <w:rFonts w:ascii="Calibri" w:eastAsia="Arial" w:hAnsi="Calibri" w:cs="Arial"/>
          <w:b/>
          <w:color w:val="1F497D" w:themeColor="text2"/>
          <w:spacing w:val="-3"/>
          <w:sz w:val="22"/>
          <w:szCs w:val="22"/>
        </w:rPr>
        <w:t>3-April</w:t>
      </w:r>
      <w:r w:rsidR="005772B7" w:rsidRPr="004E018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201</w:t>
      </w:r>
      <w:r w:rsidR="0084606F" w:rsidRPr="004E0187">
        <w:rPr>
          <w:rFonts w:ascii="Calibri" w:eastAsia="Arial" w:hAnsi="Calibri" w:cs="Arial"/>
          <w:b/>
          <w:color w:val="1F497D" w:themeColor="text2"/>
          <w:spacing w:val="-3"/>
          <w:sz w:val="22"/>
          <w:szCs w:val="22"/>
        </w:rPr>
        <w:t>4</w:t>
      </w:r>
    </w:p>
    <w:p w14:paraId="042979AF" w14:textId="65B71B7A" w:rsidR="00D3570A" w:rsidRPr="004E0187" w:rsidRDefault="00D3570A" w:rsidP="00EC21B0">
      <w:pPr>
        <w:pStyle w:val="NoSpacing"/>
        <w:rPr>
          <w:rFonts w:ascii="Calibri" w:eastAsia="Arial" w:hAnsi="Calibri" w:cs="Arial"/>
          <w:b/>
          <w:color w:val="1F497D" w:themeColor="text2"/>
          <w:spacing w:val="-3"/>
          <w:sz w:val="22"/>
          <w:szCs w:val="22"/>
        </w:rPr>
      </w:pPr>
    </w:p>
    <w:p w14:paraId="1BA06B26" w14:textId="77777777" w:rsidR="00EC21B0" w:rsidRPr="004E0187" w:rsidRDefault="00EC21B0" w:rsidP="00EC21B0">
      <w:pPr>
        <w:spacing w:before="9" w:line="220" w:lineRule="exact"/>
        <w:ind w:left="110"/>
        <w:rPr>
          <w:rFonts w:ascii="Calibri" w:eastAsia="Cambria" w:hAnsi="Calibri" w:cs="Cambria"/>
          <w:color w:val="1F497D" w:themeColor="text2"/>
          <w:sz w:val="22"/>
          <w:szCs w:val="22"/>
        </w:rPr>
      </w:pPr>
    </w:p>
    <w:p w14:paraId="462DEB0B" w14:textId="357C596E" w:rsidR="00D3570A" w:rsidRPr="004E0187" w:rsidRDefault="00D3570A" w:rsidP="00EC21B0">
      <w:pPr>
        <w:spacing w:before="9" w:line="220" w:lineRule="exact"/>
        <w:ind w:left="11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The overall goal of the Equity Methods Option Navigator project is to provide Development, maintenance, enhancement and support for the Clients of Bank of America - Merrill Lynch, USA. GWM EM Option Navigator primarily deals with the maintenance of the Employee Stock option accounting web application part of Bank of America - Merrill Lynch. There are various financial report generated by the project like Expense, Deferred Tax, and Earning per share Dilution, etc., as per US accounting FAS123R standards.</w:t>
      </w:r>
    </w:p>
    <w:p w14:paraId="697344F5" w14:textId="77777777" w:rsidR="00D3570A" w:rsidRPr="004E0187" w:rsidRDefault="00D3570A" w:rsidP="008846C5">
      <w:pPr>
        <w:ind w:left="200" w:right="9187"/>
        <w:jc w:val="both"/>
        <w:outlineLvl w:val="0"/>
        <w:rPr>
          <w:rFonts w:ascii="Calibri" w:eastAsia="Cambria" w:hAnsi="Calibri" w:cs="Cambria"/>
          <w:b/>
          <w:color w:val="1F497D" w:themeColor="text2"/>
          <w:sz w:val="22"/>
          <w:szCs w:val="22"/>
        </w:rPr>
      </w:pPr>
      <w:r w:rsidRPr="004E0187">
        <w:rPr>
          <w:rFonts w:ascii="Calibri" w:eastAsia="Cambria" w:hAnsi="Calibri" w:cs="Cambria"/>
          <w:b/>
          <w:color w:val="1F497D" w:themeColor="text2"/>
          <w:spacing w:val="4"/>
          <w:sz w:val="22"/>
          <w:szCs w:val="22"/>
        </w:rPr>
        <w:t>R</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sp</w:t>
      </w:r>
      <w:r w:rsidRPr="004E0187">
        <w:rPr>
          <w:rFonts w:ascii="Calibri" w:eastAsia="Cambria" w:hAnsi="Calibri" w:cs="Cambria"/>
          <w:b/>
          <w:color w:val="1F497D" w:themeColor="text2"/>
          <w:spacing w:val="5"/>
          <w:sz w:val="22"/>
          <w:szCs w:val="22"/>
        </w:rPr>
        <w:t>o</w:t>
      </w:r>
      <w:r w:rsidRPr="004E0187">
        <w:rPr>
          <w:rFonts w:ascii="Calibri" w:eastAsia="Cambria" w:hAnsi="Calibri" w:cs="Cambria"/>
          <w:b/>
          <w:color w:val="1F497D" w:themeColor="text2"/>
          <w:spacing w:val="-3"/>
          <w:sz w:val="22"/>
          <w:szCs w:val="22"/>
        </w:rPr>
        <w:t>n</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bi</w:t>
      </w:r>
      <w:r w:rsidRPr="004E0187">
        <w:rPr>
          <w:rFonts w:ascii="Calibri" w:eastAsia="Cambria" w:hAnsi="Calibri" w:cs="Cambria"/>
          <w:b/>
          <w:color w:val="1F497D" w:themeColor="text2"/>
          <w:spacing w:val="2"/>
          <w:sz w:val="22"/>
          <w:szCs w:val="22"/>
        </w:rPr>
        <w:t>l</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ti</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z w:val="22"/>
          <w:szCs w:val="22"/>
        </w:rPr>
        <w:t>:</w:t>
      </w:r>
    </w:p>
    <w:p w14:paraId="143584B4" w14:textId="77777777" w:rsidR="00EC21B0" w:rsidRPr="004E0187" w:rsidRDefault="00EC21B0" w:rsidP="00EC21B0">
      <w:pPr>
        <w:pStyle w:val="ListParagraph"/>
        <w:spacing w:line="240" w:lineRule="exact"/>
        <w:rPr>
          <w:rFonts w:ascii="Calibri" w:eastAsia="Cambria" w:hAnsi="Calibri" w:cs="Cambria"/>
          <w:color w:val="1F497D" w:themeColor="text2"/>
          <w:spacing w:val="-4"/>
          <w:sz w:val="22"/>
          <w:szCs w:val="22"/>
        </w:rPr>
      </w:pPr>
    </w:p>
    <w:p w14:paraId="06296631" w14:textId="77777777"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Contributed software engineering expertise in the development of products through the software</w:t>
      </w:r>
    </w:p>
    <w:p w14:paraId="6B4FB459" w14:textId="5F2D8DE2" w:rsidR="00D3570A" w:rsidRPr="004E0187" w:rsidRDefault="00D3570A" w:rsidP="004E0187">
      <w:pPr>
        <w:pStyle w:val="ListParagraph"/>
        <w:spacing w:line="240" w:lineRule="exact"/>
        <w:rPr>
          <w:rFonts w:ascii="Calibri" w:eastAsia="Cambria" w:hAnsi="Calibri" w:cs="Cambria"/>
          <w:color w:val="1F497D" w:themeColor="text2"/>
          <w:spacing w:val="-4"/>
          <w:sz w:val="22"/>
          <w:szCs w:val="22"/>
        </w:rPr>
      </w:pPr>
      <w:proofErr w:type="gramStart"/>
      <w:r w:rsidRPr="004E0187">
        <w:rPr>
          <w:rFonts w:ascii="Calibri" w:eastAsia="Cambria" w:hAnsi="Calibri" w:cs="Cambria"/>
          <w:color w:val="1F497D" w:themeColor="text2"/>
          <w:spacing w:val="-4"/>
          <w:sz w:val="22"/>
          <w:szCs w:val="22"/>
        </w:rPr>
        <w:t>of</w:t>
      </w:r>
      <w:proofErr w:type="gramEnd"/>
      <w:r w:rsidRPr="004E0187">
        <w:rPr>
          <w:rFonts w:ascii="Calibri" w:eastAsia="Cambria" w:hAnsi="Calibri" w:cs="Cambria"/>
          <w:color w:val="1F497D" w:themeColor="text2"/>
          <w:spacing w:val="-4"/>
          <w:sz w:val="22"/>
          <w:szCs w:val="22"/>
        </w:rPr>
        <w:t xml:space="preserve"> unit test cases.</w:t>
      </w:r>
    </w:p>
    <w:p w14:paraId="71A8F50F" w14:textId="77777777" w:rsidR="00845D77"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Resolving defect caught (</w:t>
      </w:r>
      <w:r w:rsidR="00845D77" w:rsidRPr="004E0187">
        <w:rPr>
          <w:rFonts w:ascii="Calibri" w:eastAsia="Cambria" w:hAnsi="Calibri" w:cs="Cambria"/>
          <w:color w:val="1F497D" w:themeColor="text2"/>
          <w:spacing w:val="-4"/>
          <w:sz w:val="22"/>
          <w:szCs w:val="22"/>
        </w:rPr>
        <w:t>lifecycle, from requirements definition through successful deployment.</w:t>
      </w:r>
    </w:p>
    <w:p w14:paraId="79CE381B" w14:textId="77777777" w:rsidR="00845D77" w:rsidRPr="004E0187" w:rsidRDefault="00845D77"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lastRenderedPageBreak/>
        <w:t xml:space="preserve">To maintain the MVC workflow, </w:t>
      </w:r>
      <w:proofErr w:type="gramStart"/>
      <w:r w:rsidRPr="004E0187">
        <w:rPr>
          <w:rFonts w:ascii="Calibri" w:eastAsia="Cambria" w:hAnsi="Calibri" w:cs="Cambria"/>
          <w:color w:val="1F497D" w:themeColor="text2"/>
          <w:spacing w:val="-4"/>
          <w:sz w:val="22"/>
          <w:szCs w:val="22"/>
        </w:rPr>
        <w:t>Spring</w:t>
      </w:r>
      <w:proofErr w:type="gramEnd"/>
      <w:r w:rsidRPr="004E0187">
        <w:rPr>
          <w:rFonts w:ascii="Calibri" w:eastAsia="Cambria" w:hAnsi="Calibri" w:cs="Cambria"/>
          <w:color w:val="1F497D" w:themeColor="text2"/>
          <w:spacing w:val="-4"/>
          <w:sz w:val="22"/>
          <w:szCs w:val="22"/>
        </w:rPr>
        <w:t xml:space="preserve"> was used.</w:t>
      </w:r>
    </w:p>
    <w:p w14:paraId="774B6728" w14:textId="77777777" w:rsidR="00845D77" w:rsidRPr="004E0187" w:rsidRDefault="00845D77"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Used JavaScript for validations and providing UI effects.</w:t>
      </w:r>
    </w:p>
    <w:p w14:paraId="22C15368" w14:textId="77777777" w:rsidR="00845D77" w:rsidRPr="004E0187" w:rsidRDefault="00845D77"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Extensively used CSS, HTML, and JavaScript code for UI development.</w:t>
      </w:r>
    </w:p>
    <w:p w14:paraId="1C0FF9F0" w14:textId="77777777" w:rsidR="00845D77" w:rsidRPr="004E0187" w:rsidRDefault="00845D77"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Integration of JAVA with JASPER reporting server.</w:t>
      </w:r>
    </w:p>
    <w:p w14:paraId="2BF439BD" w14:textId="77777777" w:rsidR="00845D77" w:rsidRPr="004E0187" w:rsidRDefault="00845D77"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Prepare and consolidate unit test plan and involve in unit, peer and integration testing followed by</w:t>
      </w:r>
    </w:p>
    <w:p w14:paraId="6BC6A660" w14:textId="5357E16C" w:rsidR="00D3570A" w:rsidRPr="004E0187" w:rsidRDefault="00845D77"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 xml:space="preserve">Reviewing &amp; Execution </w:t>
      </w:r>
      <w:r w:rsidR="00D3570A" w:rsidRPr="004E0187">
        <w:rPr>
          <w:rFonts w:ascii="Calibri" w:eastAsia="Cambria" w:hAnsi="Calibri" w:cs="Cambria"/>
          <w:color w:val="1F497D" w:themeColor="text2"/>
          <w:spacing w:val="-4"/>
          <w:sz w:val="22"/>
          <w:szCs w:val="22"/>
        </w:rPr>
        <w:t>reported in Mercury QA tool) during system testing phase</w:t>
      </w:r>
    </w:p>
    <w:p w14:paraId="29818FD9" w14:textId="1AF052EE" w:rsidR="001E62F5"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Created mockups for End User / Business requirement documents.</w:t>
      </w:r>
    </w:p>
    <w:p w14:paraId="6A783A37" w14:textId="77777777" w:rsidR="001E62F5" w:rsidRPr="004E0187" w:rsidRDefault="001E62F5" w:rsidP="007F5C10">
      <w:pPr>
        <w:pStyle w:val="ListParagraph"/>
        <w:spacing w:line="240" w:lineRule="exact"/>
        <w:rPr>
          <w:rFonts w:ascii="Calibri" w:eastAsia="Cambria" w:hAnsi="Calibri" w:cs="Cambria"/>
          <w:color w:val="1F497D" w:themeColor="text2"/>
          <w:spacing w:val="-4"/>
          <w:sz w:val="22"/>
          <w:szCs w:val="22"/>
        </w:rPr>
      </w:pPr>
    </w:p>
    <w:p w14:paraId="7D8AB146" w14:textId="77777777" w:rsidR="00FD64F7" w:rsidRDefault="00FD64F7" w:rsidP="00FD64F7">
      <w:pPr>
        <w:pStyle w:val="NoSpacing"/>
        <w:rPr>
          <w:rFonts w:ascii="Calibri" w:eastAsia="Arial" w:hAnsi="Calibri" w:cs="Arial"/>
          <w:b/>
          <w:color w:val="1F497D" w:themeColor="text2"/>
          <w:spacing w:val="-4"/>
          <w:position w:val="-1"/>
          <w:sz w:val="22"/>
          <w:szCs w:val="22"/>
        </w:rPr>
      </w:pP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Company             </w:t>
      </w: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 </w:t>
      </w:r>
      <w:r>
        <w:rPr>
          <w:rFonts w:ascii="Calibri" w:eastAsia="Arial" w:hAnsi="Calibri" w:cs="Arial"/>
          <w:b/>
          <w:color w:val="1F497D" w:themeColor="text2"/>
          <w:spacing w:val="-4"/>
          <w:position w:val="-1"/>
          <w:sz w:val="22"/>
          <w:szCs w:val="22"/>
        </w:rPr>
        <w:t xml:space="preserve"> : Tata Consultancy Services</w:t>
      </w:r>
    </w:p>
    <w:p w14:paraId="065F69B6" w14:textId="027FD721" w:rsidR="00D3570A" w:rsidRDefault="00FD64F7" w:rsidP="00EC21B0">
      <w:pPr>
        <w:pStyle w:val="NoSpacing"/>
        <w:rPr>
          <w:rFonts w:ascii="Calibri" w:eastAsia="Arial" w:hAnsi="Calibri" w:cs="Arial"/>
          <w:b/>
          <w:color w:val="1F497D" w:themeColor="text2"/>
          <w:spacing w:val="-3"/>
          <w:sz w:val="22"/>
          <w:szCs w:val="22"/>
        </w:rPr>
      </w:pPr>
      <w:r>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End Client Name: Bank of America</w:t>
      </w:r>
    </w:p>
    <w:p w14:paraId="5980F219" w14:textId="201CE6B6" w:rsidR="00FD64F7" w:rsidRPr="004E0187" w:rsidRDefault="00FD64F7" w:rsidP="00FD64F7">
      <w:pPr>
        <w:pStyle w:val="NoSpacing"/>
        <w:rPr>
          <w:rFonts w:ascii="Calibri" w:eastAsia="Arial" w:hAnsi="Calibri" w:cs="Arial"/>
          <w:b/>
          <w:color w:val="1F497D" w:themeColor="text2"/>
          <w:spacing w:val="-3"/>
          <w:sz w:val="22"/>
          <w:szCs w:val="22"/>
        </w:rPr>
      </w:pPr>
      <w:r>
        <w:rPr>
          <w:rFonts w:ascii="Calibri" w:eastAsia="Arial" w:hAnsi="Calibri" w:cs="Arial"/>
          <w:b/>
          <w:color w:val="1F497D" w:themeColor="text2"/>
          <w:spacing w:val="-3"/>
          <w:sz w:val="22"/>
          <w:szCs w:val="22"/>
        </w:rPr>
        <w:t xml:space="preserve">  </w:t>
      </w:r>
      <w:r w:rsidRPr="004E0187">
        <w:rPr>
          <w:rFonts w:ascii="Calibri" w:eastAsia="Arial" w:hAnsi="Calibri" w:cs="Arial"/>
          <w:b/>
          <w:color w:val="1F497D" w:themeColor="text2"/>
          <w:spacing w:val="-3"/>
          <w:sz w:val="22"/>
          <w:szCs w:val="22"/>
        </w:rPr>
        <w:t>Project Name     : Account Opening and Support Production for Merrill Lynch</w:t>
      </w:r>
    </w:p>
    <w:p w14:paraId="15670C3D" w14:textId="2071DBA6" w:rsidR="00D3570A" w:rsidRPr="004E0187" w:rsidRDefault="00B27A99" w:rsidP="00EC21B0">
      <w:pPr>
        <w:pStyle w:val="NoSpacing"/>
        <w:rPr>
          <w:rFonts w:ascii="Calibri" w:eastAsia="Arial" w:hAnsi="Calibri" w:cs="Arial"/>
          <w:b/>
          <w:color w:val="1F497D" w:themeColor="text2"/>
          <w:spacing w:val="-3"/>
          <w:sz w:val="22"/>
          <w:szCs w:val="22"/>
        </w:rPr>
      </w:pPr>
      <w:r w:rsidRPr="004E0187">
        <w:rPr>
          <w:rFonts w:ascii="Calibri" w:eastAsia="Arial" w:hAnsi="Calibri" w:cs="Arial"/>
          <w:b/>
          <w:noProof/>
          <w:color w:val="1F497D" w:themeColor="text2"/>
          <w:spacing w:val="-3"/>
          <w:sz w:val="22"/>
          <w:szCs w:val="22"/>
        </w:rPr>
        <mc:AlternateContent>
          <mc:Choice Requires="wpg">
            <w:drawing>
              <wp:anchor distT="0" distB="0" distL="114300" distR="114300" simplePos="0" relativeHeight="251660288" behindDoc="1" locked="0" layoutInCell="1" allowOverlap="1" wp14:anchorId="79DA9D8B" wp14:editId="20940EA9">
                <wp:simplePos x="0" y="0"/>
                <wp:positionH relativeFrom="page">
                  <wp:posOffset>-62230</wp:posOffset>
                </wp:positionH>
                <wp:positionV relativeFrom="paragraph">
                  <wp:posOffset>184150</wp:posOffset>
                </wp:positionV>
                <wp:extent cx="6958965" cy="0"/>
                <wp:effectExtent l="0" t="0" r="393700" b="17526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0"/>
                          <a:chOff x="601" y="263"/>
                          <a:chExt cx="10959" cy="0"/>
                        </a:xfrm>
                      </wpg:grpSpPr>
                      <wps:wsp>
                        <wps:cNvPr id="2" name="Freeform 15"/>
                        <wps:cNvSpPr>
                          <a:spLocks noEditPoints="1"/>
                        </wps:cNvSpPr>
                        <wps:spPr bwMode="auto">
                          <a:xfrm>
                            <a:off x="1202" y="526"/>
                            <a:ext cx="10959" cy="0"/>
                          </a:xfrm>
                          <a:custGeom>
                            <a:avLst/>
                            <a:gdLst>
                              <a:gd name="T0" fmla="+- 0 601 601"/>
                              <a:gd name="T1" fmla="*/ T0 w 10959"/>
                              <a:gd name="T2" fmla="+- 0 11560 601"/>
                              <a:gd name="T3" fmla="*/ T2 w 10959"/>
                            </a:gdLst>
                            <a:ahLst/>
                            <a:cxnLst>
                              <a:cxn ang="0">
                                <a:pos x="T1" y="0"/>
                              </a:cxn>
                              <a:cxn ang="0">
                                <a:pos x="T3" y="0"/>
                              </a:cxn>
                            </a:cxnLst>
                            <a:rect l="0" t="0" r="r" b="b"/>
                            <a:pathLst>
                              <a:path w="10959">
                                <a:moveTo>
                                  <a:pt x="0" y="0"/>
                                </a:moveTo>
                                <a:lnTo>
                                  <a:pt x="10959"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4063592A" id="Group 1" o:spid="_x0000_s1026" style="position:absolute;margin-left:-4.9pt;margin-top:14.5pt;width:547.95pt;height:0;z-index:-251656192;mso-position-horizontal-relative:page" coordorigin="601,263" coordsize="1095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">
                <v:polyline id="Freeform 15" o:spid="_x0000_s1027" style="position:absolute;visibility:visible;mso-wrap-style:square;v-text-anchor:top" points="1202,526,12161,526" coordsize="1095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rSOwwAA&#10;ANoAAAAPAAAAZHJzL2Rvd25yZXYueG1sRI9BawIxFITvQv9DeIVepCZ6EF2NYgXBnqSuCL09k+fu&#10;0s3Lsom67a83BcHjMDPfMPNl52pxpTZUnjUMBwoEsfG24kLDId+8T0CEiGyx9kwafinAcvHSm2Nm&#10;/Y2/6LqPhUgQDhlqKGNsMimDKclhGPiGOHln3zqMSbaFtC3eEtzVcqTUWDqsOC2U2NC6JPOzvzgN&#10;37vzybAZ/01z+bnqHz8O61wprd9eu9UMRKQuPsOP9tZqGMH/lXQD5O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XTrSOwwAAANoAAAAPAAAAAAAAAAAAAAAAAJcCAABkcnMvZG93&#10;bnJldi54bWxQSwUGAAAAAAQABAD1AAAAhwMAAAAA&#10;" filled="f" strokeweight=".6pt">
                  <v:path arrowok="t" o:connecttype="custom" o:connectlocs="0,0;10959,0" o:connectangles="0,0"/>
                  <o:lock v:ext="edit" verticies="t"/>
                </v:polyline>
                <w10:wrap anchorx="page"/>
              </v:group>
            </w:pict>
          </mc:Fallback>
        </mc:AlternateContent>
      </w:r>
      <w:r w:rsidR="00FD64F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 xml:space="preserve">Designation       </w:t>
      </w:r>
      <w:r w:rsidR="00614683" w:rsidRPr="004E018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 xml:space="preserve">: </w:t>
      </w:r>
      <w:proofErr w:type="gramStart"/>
      <w:r w:rsidR="00D3570A" w:rsidRPr="004E0187">
        <w:rPr>
          <w:rFonts w:ascii="Calibri" w:eastAsia="Arial" w:hAnsi="Calibri" w:cs="Arial"/>
          <w:b/>
          <w:color w:val="1F497D" w:themeColor="text2"/>
          <w:spacing w:val="-3"/>
          <w:sz w:val="22"/>
          <w:szCs w:val="22"/>
        </w:rPr>
        <w:t>IT</w:t>
      </w:r>
      <w:proofErr w:type="gramEnd"/>
      <w:r w:rsidR="00D3570A" w:rsidRPr="004E0187">
        <w:rPr>
          <w:rFonts w:ascii="Calibri" w:eastAsia="Arial" w:hAnsi="Calibri" w:cs="Arial"/>
          <w:b/>
          <w:color w:val="1F497D" w:themeColor="text2"/>
          <w:spacing w:val="-3"/>
          <w:sz w:val="22"/>
          <w:szCs w:val="22"/>
        </w:rPr>
        <w:t xml:space="preserve"> Consultant                                                       </w:t>
      </w:r>
      <w:r w:rsidR="00770270" w:rsidRPr="004E0187">
        <w:rPr>
          <w:rFonts w:ascii="Calibri" w:eastAsia="Arial" w:hAnsi="Calibri" w:cs="Arial"/>
          <w:b/>
          <w:color w:val="1F497D" w:themeColor="text2"/>
          <w:spacing w:val="-3"/>
          <w:sz w:val="22"/>
          <w:szCs w:val="22"/>
        </w:rPr>
        <w:t xml:space="preserve">                           </w:t>
      </w:r>
      <w:r w:rsidR="00D3570A" w:rsidRPr="004E0187">
        <w:rPr>
          <w:rFonts w:ascii="Calibri" w:eastAsia="Arial" w:hAnsi="Calibri" w:cs="Arial"/>
          <w:b/>
          <w:color w:val="1F497D" w:themeColor="text2"/>
          <w:spacing w:val="-3"/>
          <w:sz w:val="22"/>
          <w:szCs w:val="22"/>
        </w:rPr>
        <w:t xml:space="preserve">Duration: </w:t>
      </w:r>
      <w:r w:rsidR="0084606F" w:rsidRPr="004E0187">
        <w:rPr>
          <w:rFonts w:ascii="Calibri" w:eastAsia="Arial" w:hAnsi="Calibri" w:cs="Arial"/>
          <w:b/>
          <w:color w:val="1F497D" w:themeColor="text2"/>
          <w:spacing w:val="-3"/>
          <w:sz w:val="22"/>
          <w:szCs w:val="22"/>
        </w:rPr>
        <w:t>April</w:t>
      </w:r>
      <w:r w:rsidR="00D3570A" w:rsidRPr="004E0187">
        <w:rPr>
          <w:rFonts w:ascii="Calibri" w:eastAsia="Arial" w:hAnsi="Calibri" w:cs="Arial"/>
          <w:b/>
          <w:color w:val="1F497D" w:themeColor="text2"/>
          <w:spacing w:val="-3"/>
          <w:sz w:val="22"/>
          <w:szCs w:val="22"/>
        </w:rPr>
        <w:t>-201</w:t>
      </w:r>
      <w:r w:rsidR="0084606F" w:rsidRPr="004E0187">
        <w:rPr>
          <w:rFonts w:ascii="Calibri" w:eastAsia="Arial" w:hAnsi="Calibri" w:cs="Arial"/>
          <w:b/>
          <w:color w:val="1F497D" w:themeColor="text2"/>
          <w:spacing w:val="-3"/>
          <w:sz w:val="22"/>
          <w:szCs w:val="22"/>
        </w:rPr>
        <w:t>2</w:t>
      </w:r>
      <w:r w:rsidR="00D3570A" w:rsidRPr="004E0187">
        <w:rPr>
          <w:rFonts w:ascii="Calibri" w:eastAsia="Arial" w:hAnsi="Calibri" w:cs="Arial"/>
          <w:b/>
          <w:color w:val="1F497D" w:themeColor="text2"/>
          <w:spacing w:val="-3"/>
          <w:sz w:val="22"/>
          <w:szCs w:val="22"/>
        </w:rPr>
        <w:t xml:space="preserve"> to </w:t>
      </w:r>
      <w:r w:rsidR="0084606F" w:rsidRPr="004E0187">
        <w:rPr>
          <w:rFonts w:ascii="Calibri" w:eastAsia="Arial" w:hAnsi="Calibri" w:cs="Arial"/>
          <w:b/>
          <w:color w:val="1F497D" w:themeColor="text2"/>
          <w:spacing w:val="-3"/>
          <w:sz w:val="22"/>
          <w:szCs w:val="22"/>
        </w:rPr>
        <w:t>March</w:t>
      </w:r>
      <w:r w:rsidR="00D3570A" w:rsidRPr="004E0187">
        <w:rPr>
          <w:rFonts w:ascii="Calibri" w:eastAsia="Arial" w:hAnsi="Calibri" w:cs="Arial"/>
          <w:b/>
          <w:color w:val="1F497D" w:themeColor="text2"/>
          <w:spacing w:val="-3"/>
          <w:sz w:val="22"/>
          <w:szCs w:val="22"/>
        </w:rPr>
        <w:t>-201</w:t>
      </w:r>
      <w:r w:rsidR="0084606F" w:rsidRPr="004E0187">
        <w:rPr>
          <w:rFonts w:ascii="Calibri" w:eastAsia="Arial" w:hAnsi="Calibri" w:cs="Arial"/>
          <w:b/>
          <w:color w:val="1F497D" w:themeColor="text2"/>
          <w:spacing w:val="-3"/>
          <w:sz w:val="22"/>
          <w:szCs w:val="22"/>
        </w:rPr>
        <w:t>3</w:t>
      </w:r>
    </w:p>
    <w:p w14:paraId="2D4D3E94" w14:textId="419C3389" w:rsidR="00D3570A" w:rsidRPr="004E0187" w:rsidRDefault="00D3570A" w:rsidP="00EC21B0">
      <w:pPr>
        <w:pStyle w:val="NoSpacing"/>
        <w:rPr>
          <w:rFonts w:ascii="Calibri" w:eastAsia="Arial" w:hAnsi="Calibri" w:cs="Arial"/>
          <w:b/>
          <w:color w:val="1F497D" w:themeColor="text2"/>
          <w:spacing w:val="-3"/>
          <w:sz w:val="22"/>
          <w:szCs w:val="22"/>
        </w:rPr>
      </w:pPr>
    </w:p>
    <w:p w14:paraId="0056D2E5" w14:textId="7E7FAE65" w:rsidR="00D3570A" w:rsidRPr="004E0187" w:rsidRDefault="00D3570A" w:rsidP="00EC21B0">
      <w:pPr>
        <w:tabs>
          <w:tab w:val="left" w:pos="2190"/>
          <w:tab w:val="left" w:pos="2735"/>
          <w:tab w:val="left" w:pos="4344"/>
        </w:tabs>
        <w:spacing w:before="14" w:line="240" w:lineRule="exact"/>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The Project was related to the Account Opening and DP for the customers of Merrill Lynch and Bank of America. It concentrated on opening the    Accounts, resolving the Closure Requests etc. The project was basically a Production and </w:t>
      </w:r>
      <w:r w:rsidR="0084351A" w:rsidRPr="004E0187">
        <w:rPr>
          <w:rFonts w:ascii="Calibri" w:eastAsia="Cambria" w:hAnsi="Calibri" w:cs="Cambria"/>
          <w:color w:val="1F497D" w:themeColor="text2"/>
          <w:sz w:val="22"/>
          <w:szCs w:val="22"/>
        </w:rPr>
        <w:t>Support. Client</w:t>
      </w:r>
      <w:r w:rsidRPr="004E0187">
        <w:rPr>
          <w:rFonts w:ascii="Calibri" w:eastAsia="Cambria" w:hAnsi="Calibri" w:cs="Cambria"/>
          <w:color w:val="1F497D" w:themeColor="text2"/>
          <w:sz w:val="22"/>
          <w:szCs w:val="22"/>
        </w:rPr>
        <w:t xml:space="preserve"> Interaction for the various issue and development of new modules were done. It uses </w:t>
      </w:r>
      <w:proofErr w:type="spellStart"/>
      <w:r w:rsidRPr="004E0187">
        <w:rPr>
          <w:rFonts w:ascii="Calibri" w:eastAsia="Cambria" w:hAnsi="Calibri" w:cs="Cambria"/>
          <w:color w:val="1F497D" w:themeColor="text2"/>
          <w:sz w:val="22"/>
          <w:szCs w:val="22"/>
        </w:rPr>
        <w:t>Documentum</w:t>
      </w:r>
      <w:proofErr w:type="spellEnd"/>
      <w:r w:rsidRPr="004E0187">
        <w:rPr>
          <w:rFonts w:ascii="Calibri" w:eastAsia="Cambria" w:hAnsi="Calibri" w:cs="Cambria"/>
          <w:color w:val="1F497D" w:themeColor="text2"/>
          <w:sz w:val="22"/>
          <w:szCs w:val="22"/>
        </w:rPr>
        <w:t xml:space="preserve"> 6.5 and Captiva.</w:t>
      </w:r>
    </w:p>
    <w:p w14:paraId="1DE55364" w14:textId="77777777" w:rsidR="00D3570A" w:rsidRPr="004E0187" w:rsidRDefault="00D3570A" w:rsidP="00D3570A">
      <w:pPr>
        <w:spacing w:before="2" w:line="260" w:lineRule="exact"/>
        <w:rPr>
          <w:rFonts w:ascii="Calibri" w:eastAsia="Cambria" w:hAnsi="Calibri" w:cs="Cambria"/>
          <w:color w:val="1F497D" w:themeColor="text2"/>
          <w:sz w:val="22"/>
          <w:szCs w:val="22"/>
        </w:rPr>
      </w:pPr>
    </w:p>
    <w:p w14:paraId="01BCDFA7" w14:textId="5133E3AB" w:rsidR="00D3570A" w:rsidRPr="004E0187" w:rsidRDefault="00EC21B0" w:rsidP="00EC21B0">
      <w:pPr>
        <w:ind w:left="200" w:right="9187"/>
        <w:jc w:val="both"/>
        <w:outlineLvl w:val="0"/>
        <w:rPr>
          <w:rFonts w:ascii="Calibri" w:eastAsia="Cambria" w:hAnsi="Calibri" w:cs="Cambria"/>
          <w:b/>
          <w:color w:val="1F497D" w:themeColor="text2"/>
          <w:spacing w:val="4"/>
          <w:sz w:val="22"/>
          <w:szCs w:val="22"/>
        </w:rPr>
      </w:pPr>
      <w:r w:rsidRPr="004E0187">
        <w:rPr>
          <w:rFonts w:ascii="Calibri" w:eastAsia="Cambria" w:hAnsi="Calibri" w:cs="Cambria"/>
          <w:b/>
          <w:color w:val="1F497D" w:themeColor="text2"/>
          <w:spacing w:val="4"/>
          <w:sz w:val="22"/>
          <w:szCs w:val="22"/>
        </w:rPr>
        <w:t>R</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sp</w:t>
      </w:r>
      <w:r w:rsidRPr="004E0187">
        <w:rPr>
          <w:rFonts w:ascii="Calibri" w:eastAsia="Cambria" w:hAnsi="Calibri" w:cs="Cambria"/>
          <w:b/>
          <w:color w:val="1F497D" w:themeColor="text2"/>
          <w:spacing w:val="5"/>
          <w:sz w:val="22"/>
          <w:szCs w:val="22"/>
        </w:rPr>
        <w:t>o</w:t>
      </w:r>
      <w:r w:rsidRPr="004E0187">
        <w:rPr>
          <w:rFonts w:ascii="Calibri" w:eastAsia="Cambria" w:hAnsi="Calibri" w:cs="Cambria"/>
          <w:b/>
          <w:color w:val="1F497D" w:themeColor="text2"/>
          <w:spacing w:val="-3"/>
          <w:sz w:val="22"/>
          <w:szCs w:val="22"/>
        </w:rPr>
        <w:t>n</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bi</w:t>
      </w:r>
      <w:r w:rsidRPr="004E0187">
        <w:rPr>
          <w:rFonts w:ascii="Calibri" w:eastAsia="Cambria" w:hAnsi="Calibri" w:cs="Cambria"/>
          <w:b/>
          <w:color w:val="1F497D" w:themeColor="text2"/>
          <w:spacing w:val="2"/>
          <w:sz w:val="22"/>
          <w:szCs w:val="22"/>
        </w:rPr>
        <w:t>l</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ti</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z w:val="22"/>
          <w:szCs w:val="22"/>
        </w:rPr>
        <w:t>:</w:t>
      </w:r>
    </w:p>
    <w:p w14:paraId="45DCADA2" w14:textId="0651DBBD"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Initiated and implemented common functionalities s as per t</w:t>
      </w:r>
      <w:r w:rsidR="004E0187">
        <w:rPr>
          <w:rFonts w:ascii="Calibri" w:eastAsia="Cambria" w:hAnsi="Calibri" w:cs="Cambria"/>
          <w:color w:val="1F497D" w:themeColor="text2"/>
          <w:spacing w:val="-4"/>
          <w:sz w:val="22"/>
          <w:szCs w:val="22"/>
        </w:rPr>
        <w:t>he req</w:t>
      </w:r>
      <w:r w:rsidRPr="004E0187">
        <w:rPr>
          <w:rFonts w:ascii="Calibri" w:eastAsia="Cambria" w:hAnsi="Calibri" w:cs="Cambria"/>
          <w:color w:val="1F497D" w:themeColor="text2"/>
          <w:spacing w:val="-4"/>
          <w:sz w:val="22"/>
          <w:szCs w:val="22"/>
        </w:rPr>
        <w:t>uirements in the project.</w:t>
      </w:r>
    </w:p>
    <w:p w14:paraId="3DFE00E3" w14:textId="77777777"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Analysis of Business Requirements for various enhancements.</w:t>
      </w:r>
    </w:p>
    <w:p w14:paraId="5474D78F" w14:textId="77777777"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Co-ordinate with client team to get the requirements, discuss and negotiate the requirements according to the project architecture and decide the deadlines.</w:t>
      </w:r>
    </w:p>
    <w:p w14:paraId="217E73A6" w14:textId="77777777"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Review of component coding standards.</w:t>
      </w:r>
    </w:p>
    <w:p w14:paraId="0B2773F6" w14:textId="571C878C"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Unit t</w:t>
      </w:r>
      <w:r w:rsidR="004E0187">
        <w:rPr>
          <w:rFonts w:ascii="Calibri" w:eastAsia="Cambria" w:hAnsi="Calibri" w:cs="Cambria"/>
          <w:color w:val="1F497D" w:themeColor="text2"/>
          <w:spacing w:val="-4"/>
          <w:sz w:val="22"/>
          <w:szCs w:val="22"/>
        </w:rPr>
        <w:t>e</w:t>
      </w:r>
      <w:r w:rsidRPr="004E0187">
        <w:rPr>
          <w:rFonts w:ascii="Calibri" w:eastAsia="Cambria" w:hAnsi="Calibri" w:cs="Cambria"/>
          <w:color w:val="1F497D" w:themeColor="text2"/>
          <w:spacing w:val="-4"/>
          <w:sz w:val="22"/>
          <w:szCs w:val="22"/>
        </w:rPr>
        <w:t>sting of the developed code.</w:t>
      </w:r>
    </w:p>
    <w:p w14:paraId="2745DC26" w14:textId="77777777"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Testing and verifying the application on Staging Servers.</w:t>
      </w:r>
    </w:p>
    <w:p w14:paraId="196087C9" w14:textId="51FA0B7E" w:rsidR="00D3570A" w:rsidRPr="004E0187" w:rsidRDefault="00D3570A" w:rsidP="00EC21B0">
      <w:pPr>
        <w:pStyle w:val="ListParagraph"/>
        <w:numPr>
          <w:ilvl w:val="0"/>
          <w:numId w:val="4"/>
        </w:numPr>
        <w:spacing w:line="240" w:lineRule="exact"/>
        <w:rPr>
          <w:rFonts w:ascii="Calibri" w:eastAsia="Cambria" w:hAnsi="Calibri" w:cs="Cambria"/>
          <w:color w:val="1F497D" w:themeColor="text2"/>
          <w:spacing w:val="-4"/>
          <w:sz w:val="22"/>
          <w:szCs w:val="22"/>
        </w:rPr>
      </w:pPr>
      <w:r w:rsidRPr="004E0187">
        <w:rPr>
          <w:rFonts w:ascii="Calibri" w:eastAsia="Cambria" w:hAnsi="Calibri" w:cs="Cambria"/>
          <w:color w:val="1F497D" w:themeColor="text2"/>
          <w:spacing w:val="-4"/>
          <w:sz w:val="22"/>
          <w:szCs w:val="22"/>
        </w:rPr>
        <w:t>Basically, involved in Maintenance and Production support.</w:t>
      </w:r>
    </w:p>
    <w:p w14:paraId="4371EE21" w14:textId="77777777" w:rsidR="00090EB5" w:rsidRDefault="00090EB5" w:rsidP="00090EB5">
      <w:pPr>
        <w:rPr>
          <w:rFonts w:ascii="Calibri" w:eastAsia="Cambria" w:hAnsi="Calibri" w:cs="Cambria"/>
          <w:color w:val="1F497D" w:themeColor="text2"/>
          <w:sz w:val="22"/>
          <w:szCs w:val="22"/>
        </w:rPr>
      </w:pPr>
    </w:p>
    <w:p w14:paraId="741AA55D" w14:textId="0B14182E" w:rsidR="00FD64F7" w:rsidRDefault="00FD64F7" w:rsidP="00FD64F7">
      <w:pPr>
        <w:pStyle w:val="NoSpacing"/>
        <w:rPr>
          <w:rFonts w:ascii="Calibri" w:eastAsia="Arial" w:hAnsi="Calibri" w:cs="Arial"/>
          <w:b/>
          <w:color w:val="1F497D" w:themeColor="text2"/>
          <w:spacing w:val="-4"/>
          <w:position w:val="-1"/>
          <w:sz w:val="22"/>
          <w:szCs w:val="22"/>
        </w:rPr>
      </w:pPr>
      <w:r>
        <w:rPr>
          <w:rFonts w:ascii="Calibri" w:eastAsia="Cambria" w:hAnsi="Calibri" w:cs="Cambria"/>
          <w:color w:val="1F497D" w:themeColor="text2"/>
          <w:sz w:val="22"/>
          <w:szCs w:val="22"/>
        </w:rPr>
        <w:t xml:space="preserve">  </w:t>
      </w: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Company             </w:t>
      </w:r>
      <w:r>
        <w:rPr>
          <w:rFonts w:ascii="Calibri" w:eastAsia="Arial" w:hAnsi="Calibri" w:cs="Arial"/>
          <w:b/>
          <w:color w:val="1F497D" w:themeColor="text2"/>
          <w:spacing w:val="-4"/>
          <w:position w:val="-1"/>
          <w:sz w:val="22"/>
          <w:szCs w:val="22"/>
        </w:rPr>
        <w:t xml:space="preserve"> </w:t>
      </w:r>
      <w:r w:rsidRPr="004E0187">
        <w:rPr>
          <w:rFonts w:ascii="Calibri" w:eastAsia="Arial" w:hAnsi="Calibri" w:cs="Arial"/>
          <w:b/>
          <w:color w:val="1F497D" w:themeColor="text2"/>
          <w:spacing w:val="-4"/>
          <w:position w:val="-1"/>
          <w:sz w:val="22"/>
          <w:szCs w:val="22"/>
        </w:rPr>
        <w:t xml:space="preserve"> </w:t>
      </w:r>
      <w:r>
        <w:rPr>
          <w:rFonts w:ascii="Calibri" w:eastAsia="Arial" w:hAnsi="Calibri" w:cs="Arial"/>
          <w:b/>
          <w:color w:val="1F497D" w:themeColor="text2"/>
          <w:spacing w:val="-4"/>
          <w:position w:val="-1"/>
          <w:sz w:val="22"/>
          <w:szCs w:val="22"/>
        </w:rPr>
        <w:t xml:space="preserve"> : Tata Consultancy Services</w:t>
      </w:r>
    </w:p>
    <w:p w14:paraId="3E48C9D1" w14:textId="3D46D021" w:rsidR="00FD64F7" w:rsidRPr="004E0187" w:rsidRDefault="00FD64F7" w:rsidP="00FD64F7">
      <w:pPr>
        <w:pStyle w:val="NoSpacing"/>
        <w:rPr>
          <w:rFonts w:ascii="Calibri" w:eastAsia="Arial" w:hAnsi="Calibri" w:cs="Arial"/>
          <w:b/>
          <w:color w:val="1F497D" w:themeColor="text2"/>
          <w:spacing w:val="-3"/>
          <w:sz w:val="22"/>
          <w:szCs w:val="22"/>
        </w:rPr>
      </w:pPr>
      <w:r>
        <w:rPr>
          <w:rFonts w:ascii="Calibri" w:eastAsia="Cambria" w:hAnsi="Calibri" w:cs="Cambria"/>
          <w:color w:val="1F497D" w:themeColor="text2"/>
          <w:sz w:val="22"/>
          <w:szCs w:val="22"/>
        </w:rPr>
        <w:t xml:space="preserve"> </w:t>
      </w:r>
      <w:r w:rsidRPr="004E0187">
        <w:rPr>
          <w:rFonts w:ascii="Calibri" w:eastAsia="Arial" w:hAnsi="Calibri" w:cs="Arial"/>
          <w:b/>
          <w:color w:val="1F497D" w:themeColor="text2"/>
          <w:spacing w:val="-3"/>
          <w:sz w:val="22"/>
          <w:szCs w:val="22"/>
        </w:rPr>
        <w:t xml:space="preserve">   End Client </w:t>
      </w:r>
      <w:proofErr w:type="gramStart"/>
      <w:r w:rsidRPr="004E0187">
        <w:rPr>
          <w:rFonts w:ascii="Calibri" w:eastAsia="Arial" w:hAnsi="Calibri" w:cs="Arial"/>
          <w:b/>
          <w:color w:val="1F497D" w:themeColor="text2"/>
          <w:spacing w:val="-3"/>
          <w:sz w:val="22"/>
          <w:szCs w:val="22"/>
        </w:rPr>
        <w:t>Name :</w:t>
      </w:r>
      <w:proofErr w:type="gramEnd"/>
      <w:r w:rsidRPr="004E0187">
        <w:rPr>
          <w:rFonts w:ascii="Calibri" w:eastAsia="Arial" w:hAnsi="Calibri" w:cs="Arial"/>
          <w:b/>
          <w:color w:val="1F497D" w:themeColor="text2"/>
          <w:spacing w:val="-3"/>
          <w:sz w:val="22"/>
          <w:szCs w:val="22"/>
        </w:rPr>
        <w:t xml:space="preserve"> Government of Punjab</w:t>
      </w:r>
    </w:p>
    <w:p w14:paraId="531DD9EE" w14:textId="09732D9F" w:rsidR="002B0F93" w:rsidRPr="00FD64F7" w:rsidRDefault="007F5C10" w:rsidP="00FD64F7">
      <w:pPr>
        <w:ind w:left="110" w:right="3655"/>
        <w:jc w:val="both"/>
        <w:rPr>
          <w:rFonts w:ascii="Calibri" w:eastAsia="Arial" w:hAnsi="Calibri" w:cs="Arial"/>
          <w:b/>
          <w:color w:val="1F497D" w:themeColor="text2"/>
          <w:spacing w:val="-3"/>
          <w:sz w:val="22"/>
          <w:szCs w:val="22"/>
        </w:rPr>
      </w:pPr>
      <w:r>
        <w:rPr>
          <w:rFonts w:ascii="Calibri" w:eastAsia="Arial" w:hAnsi="Calibri" w:cs="Arial"/>
          <w:b/>
          <w:color w:val="1F497D" w:themeColor="text2"/>
          <w:spacing w:val="-3"/>
          <w:sz w:val="22"/>
          <w:szCs w:val="22"/>
        </w:rPr>
        <w:t xml:space="preserve"> </w:t>
      </w:r>
      <w:r w:rsidR="002B0F93" w:rsidRPr="004E0187">
        <w:rPr>
          <w:rFonts w:ascii="Calibri" w:eastAsia="Arial" w:hAnsi="Calibri" w:cs="Arial"/>
          <w:b/>
          <w:color w:val="1F497D" w:themeColor="text2"/>
          <w:spacing w:val="-3"/>
          <w:sz w:val="22"/>
          <w:szCs w:val="22"/>
        </w:rPr>
        <w:t>P</w:t>
      </w:r>
      <w:r w:rsidR="002B0F93" w:rsidRPr="004E0187">
        <w:rPr>
          <w:rFonts w:ascii="Calibri" w:eastAsia="Arial" w:hAnsi="Calibri" w:cs="Arial"/>
          <w:b/>
          <w:color w:val="1F497D" w:themeColor="text2"/>
          <w:spacing w:val="2"/>
          <w:sz w:val="22"/>
          <w:szCs w:val="22"/>
        </w:rPr>
        <w:t>r</w:t>
      </w:r>
      <w:r w:rsidR="002B0F93" w:rsidRPr="004E0187">
        <w:rPr>
          <w:rFonts w:ascii="Calibri" w:eastAsia="Arial" w:hAnsi="Calibri" w:cs="Arial"/>
          <w:b/>
          <w:color w:val="1F497D" w:themeColor="text2"/>
          <w:spacing w:val="-2"/>
          <w:sz w:val="22"/>
          <w:szCs w:val="22"/>
        </w:rPr>
        <w:t>o</w:t>
      </w:r>
      <w:r w:rsidR="002B0F93" w:rsidRPr="004E0187">
        <w:rPr>
          <w:rFonts w:ascii="Calibri" w:eastAsia="Arial" w:hAnsi="Calibri" w:cs="Arial"/>
          <w:b/>
          <w:color w:val="1F497D" w:themeColor="text2"/>
          <w:spacing w:val="-6"/>
          <w:sz w:val="22"/>
          <w:szCs w:val="22"/>
        </w:rPr>
        <w:t>j</w:t>
      </w:r>
      <w:r w:rsidR="002B0F93" w:rsidRPr="004E0187">
        <w:rPr>
          <w:rFonts w:ascii="Calibri" w:eastAsia="Arial" w:hAnsi="Calibri" w:cs="Arial"/>
          <w:b/>
          <w:color w:val="1F497D" w:themeColor="text2"/>
          <w:spacing w:val="-1"/>
          <w:sz w:val="22"/>
          <w:szCs w:val="22"/>
        </w:rPr>
        <w:t>ec</w:t>
      </w:r>
      <w:r w:rsidR="002B0F93" w:rsidRPr="004E0187">
        <w:rPr>
          <w:rFonts w:ascii="Calibri" w:eastAsia="Arial" w:hAnsi="Calibri" w:cs="Arial"/>
          <w:b/>
          <w:color w:val="1F497D" w:themeColor="text2"/>
          <w:sz w:val="22"/>
          <w:szCs w:val="22"/>
        </w:rPr>
        <w:t>t</w:t>
      </w:r>
      <w:r w:rsidR="002B0F93" w:rsidRPr="004E0187">
        <w:rPr>
          <w:rFonts w:ascii="Calibri" w:eastAsia="Arial" w:hAnsi="Calibri" w:cs="Arial"/>
          <w:b/>
          <w:color w:val="1F497D" w:themeColor="text2"/>
          <w:spacing w:val="8"/>
          <w:sz w:val="22"/>
          <w:szCs w:val="22"/>
        </w:rPr>
        <w:t xml:space="preserve"> </w:t>
      </w:r>
      <w:r w:rsidR="002B0F93" w:rsidRPr="004E0187">
        <w:rPr>
          <w:rFonts w:ascii="Calibri" w:eastAsia="Arial" w:hAnsi="Calibri" w:cs="Arial"/>
          <w:b/>
          <w:color w:val="1F497D" w:themeColor="text2"/>
          <w:spacing w:val="-4"/>
          <w:sz w:val="22"/>
          <w:szCs w:val="22"/>
        </w:rPr>
        <w:t>N</w:t>
      </w:r>
      <w:r w:rsidR="002B0F93" w:rsidRPr="004E0187">
        <w:rPr>
          <w:rFonts w:ascii="Calibri" w:eastAsia="Arial" w:hAnsi="Calibri" w:cs="Arial"/>
          <w:b/>
          <w:color w:val="1F497D" w:themeColor="text2"/>
          <w:spacing w:val="9"/>
          <w:sz w:val="22"/>
          <w:szCs w:val="22"/>
        </w:rPr>
        <w:t>a</w:t>
      </w:r>
      <w:r w:rsidR="002B0F93" w:rsidRPr="004E0187">
        <w:rPr>
          <w:rFonts w:ascii="Calibri" w:eastAsia="Arial" w:hAnsi="Calibri" w:cs="Arial"/>
          <w:b/>
          <w:color w:val="1F497D" w:themeColor="text2"/>
          <w:spacing w:val="-8"/>
          <w:sz w:val="22"/>
          <w:szCs w:val="22"/>
        </w:rPr>
        <w:t>m</w:t>
      </w:r>
      <w:r w:rsidR="002B0F93" w:rsidRPr="004E0187">
        <w:rPr>
          <w:rFonts w:ascii="Calibri" w:eastAsia="Arial" w:hAnsi="Calibri" w:cs="Arial"/>
          <w:b/>
          <w:color w:val="1F497D" w:themeColor="text2"/>
          <w:sz w:val="22"/>
          <w:szCs w:val="22"/>
        </w:rPr>
        <w:t xml:space="preserve">e    </w:t>
      </w:r>
      <w:r w:rsidR="002B0F93" w:rsidRPr="004E0187">
        <w:rPr>
          <w:rFonts w:ascii="Calibri" w:eastAsia="Arial" w:hAnsi="Calibri" w:cs="Arial"/>
          <w:b/>
          <w:color w:val="1F497D" w:themeColor="text2"/>
          <w:spacing w:val="24"/>
          <w:sz w:val="22"/>
          <w:szCs w:val="22"/>
        </w:rPr>
        <w:t xml:space="preserve"> </w:t>
      </w:r>
      <w:r w:rsidR="002B0F93" w:rsidRPr="004E0187">
        <w:rPr>
          <w:rFonts w:ascii="Calibri" w:eastAsia="Arial" w:hAnsi="Calibri" w:cs="Arial"/>
          <w:b/>
          <w:color w:val="1F497D" w:themeColor="text2"/>
          <w:sz w:val="22"/>
          <w:szCs w:val="22"/>
        </w:rPr>
        <w:t>:</w:t>
      </w:r>
      <w:r w:rsidR="002B0F93" w:rsidRPr="004E0187">
        <w:rPr>
          <w:rFonts w:ascii="Calibri" w:eastAsia="Arial" w:hAnsi="Calibri" w:cs="Arial"/>
          <w:b/>
          <w:color w:val="1F497D" w:themeColor="text2"/>
          <w:spacing w:val="8"/>
          <w:sz w:val="22"/>
          <w:szCs w:val="22"/>
        </w:rPr>
        <w:t xml:space="preserve"> </w:t>
      </w:r>
      <w:r w:rsidR="002B0F93" w:rsidRPr="004E0187">
        <w:rPr>
          <w:rFonts w:ascii="Calibri" w:hAnsi="Calibri" w:cs="Arial"/>
          <w:b/>
          <w:bCs/>
          <w:color w:val="1F497D" w:themeColor="text2"/>
          <w:sz w:val="22"/>
          <w:szCs w:val="22"/>
          <w:lang w:val="en-IN" w:eastAsia="en-IN"/>
        </w:rPr>
        <w:t>Punjab IFMS (Integrated Finance Management systems)</w:t>
      </w:r>
    </w:p>
    <w:p w14:paraId="607661D8" w14:textId="257A0C8F" w:rsidR="002B0F93" w:rsidRPr="004E0187" w:rsidRDefault="00A22AD5" w:rsidP="002B0F93">
      <w:pPr>
        <w:spacing w:line="220" w:lineRule="exact"/>
        <w:ind w:left="110" w:right="151"/>
        <w:jc w:val="both"/>
        <w:rPr>
          <w:rFonts w:ascii="Calibri" w:eastAsia="Arial" w:hAnsi="Calibri" w:cs="Arial"/>
          <w:color w:val="1F497D" w:themeColor="text2"/>
          <w:sz w:val="22"/>
          <w:szCs w:val="22"/>
        </w:rPr>
      </w:pPr>
      <w:r w:rsidRPr="004E0187">
        <w:rPr>
          <w:rFonts w:ascii="Calibri" w:eastAsia="Arial" w:hAnsi="Calibri" w:cs="Arial"/>
          <w:b/>
          <w:color w:val="1F497D" w:themeColor="text2"/>
          <w:spacing w:val="-4"/>
          <w:position w:val="-1"/>
          <w:sz w:val="22"/>
          <w:szCs w:val="22"/>
        </w:rPr>
        <w:t xml:space="preserve"> </w:t>
      </w:r>
      <w:r w:rsidR="002B0F93" w:rsidRPr="004E0187">
        <w:rPr>
          <w:rFonts w:ascii="Calibri" w:eastAsia="Arial" w:hAnsi="Calibri" w:cs="Arial"/>
          <w:b/>
          <w:color w:val="1F497D" w:themeColor="text2"/>
          <w:spacing w:val="-4"/>
          <w:position w:val="-1"/>
          <w:sz w:val="22"/>
          <w:szCs w:val="22"/>
        </w:rPr>
        <w:t>D</w:t>
      </w:r>
      <w:r w:rsidR="002B0F93" w:rsidRPr="004E0187">
        <w:rPr>
          <w:rFonts w:ascii="Calibri" w:eastAsia="Arial" w:hAnsi="Calibri" w:cs="Arial"/>
          <w:b/>
          <w:color w:val="1F497D" w:themeColor="text2"/>
          <w:spacing w:val="-1"/>
          <w:position w:val="-1"/>
          <w:sz w:val="22"/>
          <w:szCs w:val="22"/>
        </w:rPr>
        <w:t>es</w:t>
      </w:r>
      <w:r w:rsidR="002B0F93" w:rsidRPr="004E0187">
        <w:rPr>
          <w:rFonts w:ascii="Calibri" w:eastAsia="Arial" w:hAnsi="Calibri" w:cs="Arial"/>
          <w:b/>
          <w:color w:val="1F497D" w:themeColor="text2"/>
          <w:spacing w:val="-6"/>
          <w:position w:val="-1"/>
          <w:sz w:val="22"/>
          <w:szCs w:val="22"/>
        </w:rPr>
        <w:t>i</w:t>
      </w:r>
      <w:r w:rsidR="002B0F93" w:rsidRPr="004E0187">
        <w:rPr>
          <w:rFonts w:ascii="Calibri" w:eastAsia="Arial" w:hAnsi="Calibri" w:cs="Arial"/>
          <w:b/>
          <w:color w:val="1F497D" w:themeColor="text2"/>
          <w:spacing w:val="8"/>
          <w:position w:val="-1"/>
          <w:sz w:val="22"/>
          <w:szCs w:val="22"/>
        </w:rPr>
        <w:t>g</w:t>
      </w:r>
      <w:r w:rsidR="002B0F93" w:rsidRPr="004E0187">
        <w:rPr>
          <w:rFonts w:ascii="Calibri" w:eastAsia="Arial" w:hAnsi="Calibri" w:cs="Arial"/>
          <w:b/>
          <w:color w:val="1F497D" w:themeColor="text2"/>
          <w:spacing w:val="-2"/>
          <w:position w:val="-1"/>
          <w:sz w:val="22"/>
          <w:szCs w:val="22"/>
        </w:rPr>
        <w:t>n</w:t>
      </w:r>
      <w:r w:rsidR="002B0F93" w:rsidRPr="004E0187">
        <w:rPr>
          <w:rFonts w:ascii="Calibri" w:eastAsia="Arial" w:hAnsi="Calibri" w:cs="Arial"/>
          <w:b/>
          <w:color w:val="1F497D" w:themeColor="text2"/>
          <w:spacing w:val="-1"/>
          <w:position w:val="-1"/>
          <w:sz w:val="22"/>
          <w:szCs w:val="22"/>
        </w:rPr>
        <w:t>a</w:t>
      </w:r>
      <w:r w:rsidR="002B0F93" w:rsidRPr="004E0187">
        <w:rPr>
          <w:rFonts w:ascii="Calibri" w:eastAsia="Arial" w:hAnsi="Calibri" w:cs="Arial"/>
          <w:b/>
          <w:color w:val="1F497D" w:themeColor="text2"/>
          <w:spacing w:val="3"/>
          <w:position w:val="-1"/>
          <w:sz w:val="22"/>
          <w:szCs w:val="22"/>
        </w:rPr>
        <w:t>t</w:t>
      </w:r>
      <w:r w:rsidR="002B0F93" w:rsidRPr="004E0187">
        <w:rPr>
          <w:rFonts w:ascii="Calibri" w:eastAsia="Arial" w:hAnsi="Calibri" w:cs="Arial"/>
          <w:b/>
          <w:color w:val="1F497D" w:themeColor="text2"/>
          <w:spacing w:val="-6"/>
          <w:position w:val="-1"/>
          <w:sz w:val="22"/>
          <w:szCs w:val="22"/>
        </w:rPr>
        <w:t>i</w:t>
      </w:r>
      <w:r w:rsidR="002B0F93" w:rsidRPr="004E0187">
        <w:rPr>
          <w:rFonts w:ascii="Calibri" w:eastAsia="Arial" w:hAnsi="Calibri" w:cs="Arial"/>
          <w:b/>
          <w:color w:val="1F497D" w:themeColor="text2"/>
          <w:spacing w:val="-2"/>
          <w:position w:val="-1"/>
          <w:sz w:val="22"/>
          <w:szCs w:val="22"/>
        </w:rPr>
        <w:t>o</w:t>
      </w:r>
      <w:r w:rsidR="002B0F93" w:rsidRPr="004E0187">
        <w:rPr>
          <w:rFonts w:ascii="Calibri" w:eastAsia="Arial" w:hAnsi="Calibri" w:cs="Arial"/>
          <w:b/>
          <w:color w:val="1F497D" w:themeColor="text2"/>
          <w:position w:val="-1"/>
          <w:sz w:val="22"/>
          <w:szCs w:val="22"/>
        </w:rPr>
        <w:t xml:space="preserve">n      </w:t>
      </w:r>
      <w:r w:rsidR="002B0F93" w:rsidRPr="004E0187">
        <w:rPr>
          <w:rFonts w:ascii="Calibri" w:eastAsia="Arial" w:hAnsi="Calibri" w:cs="Arial"/>
          <w:b/>
          <w:color w:val="1F497D" w:themeColor="text2"/>
          <w:spacing w:val="12"/>
          <w:position w:val="-1"/>
          <w:sz w:val="22"/>
          <w:szCs w:val="22"/>
        </w:rPr>
        <w:t xml:space="preserve"> </w:t>
      </w:r>
      <w:r w:rsidRPr="004E0187">
        <w:rPr>
          <w:rFonts w:ascii="Calibri" w:eastAsia="Arial" w:hAnsi="Calibri" w:cs="Arial"/>
          <w:b/>
          <w:color w:val="1F497D" w:themeColor="text2"/>
          <w:spacing w:val="12"/>
          <w:position w:val="-1"/>
          <w:sz w:val="22"/>
          <w:szCs w:val="22"/>
        </w:rPr>
        <w:t xml:space="preserve"> </w:t>
      </w:r>
      <w:r w:rsidR="002B0F93" w:rsidRPr="004E0187">
        <w:rPr>
          <w:rFonts w:ascii="Calibri" w:eastAsia="Arial" w:hAnsi="Calibri" w:cs="Arial"/>
          <w:b/>
          <w:color w:val="1F497D" w:themeColor="text2"/>
          <w:position w:val="-1"/>
          <w:sz w:val="22"/>
          <w:szCs w:val="22"/>
        </w:rPr>
        <w:t>:</w:t>
      </w:r>
      <w:r w:rsidR="002B0F93" w:rsidRPr="004E0187">
        <w:rPr>
          <w:rFonts w:ascii="Calibri" w:eastAsia="Arial" w:hAnsi="Calibri" w:cs="Arial"/>
          <w:b/>
          <w:color w:val="1F497D" w:themeColor="text2"/>
          <w:spacing w:val="8"/>
          <w:position w:val="-1"/>
          <w:sz w:val="22"/>
          <w:szCs w:val="22"/>
        </w:rPr>
        <w:t xml:space="preserve"> </w:t>
      </w:r>
      <w:proofErr w:type="gramStart"/>
      <w:r w:rsidR="002B0F93" w:rsidRPr="004E0187">
        <w:rPr>
          <w:rFonts w:ascii="Calibri" w:eastAsia="Arial" w:hAnsi="Calibri" w:cs="Arial"/>
          <w:b/>
          <w:color w:val="1F497D" w:themeColor="text2"/>
          <w:spacing w:val="-6"/>
          <w:position w:val="-1"/>
          <w:sz w:val="22"/>
          <w:szCs w:val="22"/>
        </w:rPr>
        <w:t>I</w:t>
      </w:r>
      <w:r w:rsidR="002B0F93" w:rsidRPr="004E0187">
        <w:rPr>
          <w:rFonts w:ascii="Calibri" w:eastAsia="Arial" w:hAnsi="Calibri" w:cs="Arial"/>
          <w:b/>
          <w:color w:val="1F497D" w:themeColor="text2"/>
          <w:position w:val="-1"/>
          <w:sz w:val="22"/>
          <w:szCs w:val="22"/>
        </w:rPr>
        <w:t>T</w:t>
      </w:r>
      <w:proofErr w:type="gramEnd"/>
      <w:r w:rsidR="002B0F93" w:rsidRPr="004E0187">
        <w:rPr>
          <w:rFonts w:ascii="Calibri" w:eastAsia="Arial" w:hAnsi="Calibri" w:cs="Arial"/>
          <w:b/>
          <w:color w:val="1F497D" w:themeColor="text2"/>
          <w:spacing w:val="12"/>
          <w:position w:val="-1"/>
          <w:sz w:val="22"/>
          <w:szCs w:val="22"/>
        </w:rPr>
        <w:t xml:space="preserve"> </w:t>
      </w:r>
      <w:r w:rsidR="002B0F93" w:rsidRPr="004E0187">
        <w:rPr>
          <w:rFonts w:ascii="Calibri" w:eastAsia="Arial" w:hAnsi="Calibri" w:cs="Arial"/>
          <w:b/>
          <w:color w:val="1F497D" w:themeColor="text2"/>
          <w:spacing w:val="-4"/>
          <w:position w:val="-1"/>
          <w:sz w:val="22"/>
          <w:szCs w:val="22"/>
        </w:rPr>
        <w:t>C</w:t>
      </w:r>
      <w:r w:rsidR="002B0F93" w:rsidRPr="004E0187">
        <w:rPr>
          <w:rFonts w:ascii="Calibri" w:eastAsia="Arial" w:hAnsi="Calibri" w:cs="Arial"/>
          <w:b/>
          <w:color w:val="1F497D" w:themeColor="text2"/>
          <w:spacing w:val="-2"/>
          <w:position w:val="-1"/>
          <w:sz w:val="22"/>
          <w:szCs w:val="22"/>
        </w:rPr>
        <w:t>on</w:t>
      </w:r>
      <w:r w:rsidR="002B0F93" w:rsidRPr="004E0187">
        <w:rPr>
          <w:rFonts w:ascii="Calibri" w:eastAsia="Arial" w:hAnsi="Calibri" w:cs="Arial"/>
          <w:b/>
          <w:color w:val="1F497D" w:themeColor="text2"/>
          <w:spacing w:val="-1"/>
          <w:position w:val="-1"/>
          <w:sz w:val="22"/>
          <w:szCs w:val="22"/>
        </w:rPr>
        <w:t>s</w:t>
      </w:r>
      <w:r w:rsidR="002B0F93" w:rsidRPr="004E0187">
        <w:rPr>
          <w:rFonts w:ascii="Calibri" w:eastAsia="Arial" w:hAnsi="Calibri" w:cs="Arial"/>
          <w:b/>
          <w:color w:val="1F497D" w:themeColor="text2"/>
          <w:spacing w:val="8"/>
          <w:position w:val="-1"/>
          <w:sz w:val="22"/>
          <w:szCs w:val="22"/>
        </w:rPr>
        <w:t>u</w:t>
      </w:r>
      <w:r w:rsidR="002B0F93" w:rsidRPr="004E0187">
        <w:rPr>
          <w:rFonts w:ascii="Calibri" w:eastAsia="Arial" w:hAnsi="Calibri" w:cs="Arial"/>
          <w:b/>
          <w:color w:val="1F497D" w:themeColor="text2"/>
          <w:spacing w:val="-6"/>
          <w:position w:val="-1"/>
          <w:sz w:val="22"/>
          <w:szCs w:val="22"/>
        </w:rPr>
        <w:t>l</w:t>
      </w:r>
      <w:r w:rsidR="002B0F93" w:rsidRPr="004E0187">
        <w:rPr>
          <w:rFonts w:ascii="Calibri" w:eastAsia="Arial" w:hAnsi="Calibri" w:cs="Arial"/>
          <w:b/>
          <w:color w:val="1F497D" w:themeColor="text2"/>
          <w:spacing w:val="3"/>
          <w:position w:val="-1"/>
          <w:sz w:val="22"/>
          <w:szCs w:val="22"/>
        </w:rPr>
        <w:t>t</w:t>
      </w:r>
      <w:r w:rsidR="002B0F93" w:rsidRPr="004E0187">
        <w:rPr>
          <w:rFonts w:ascii="Calibri" w:eastAsia="Arial" w:hAnsi="Calibri" w:cs="Arial"/>
          <w:b/>
          <w:color w:val="1F497D" w:themeColor="text2"/>
          <w:spacing w:val="-1"/>
          <w:position w:val="-1"/>
          <w:sz w:val="22"/>
          <w:szCs w:val="22"/>
        </w:rPr>
        <w:t>a</w:t>
      </w:r>
      <w:r w:rsidR="002B0F93" w:rsidRPr="004E0187">
        <w:rPr>
          <w:rFonts w:ascii="Calibri" w:eastAsia="Arial" w:hAnsi="Calibri" w:cs="Arial"/>
          <w:b/>
          <w:color w:val="1F497D" w:themeColor="text2"/>
          <w:spacing w:val="-2"/>
          <w:position w:val="-1"/>
          <w:sz w:val="22"/>
          <w:szCs w:val="22"/>
        </w:rPr>
        <w:t>n</w:t>
      </w:r>
      <w:r w:rsidR="002B0F93" w:rsidRPr="004E0187">
        <w:rPr>
          <w:rFonts w:ascii="Calibri" w:eastAsia="Arial" w:hAnsi="Calibri" w:cs="Arial"/>
          <w:b/>
          <w:color w:val="1F497D" w:themeColor="text2"/>
          <w:position w:val="-1"/>
          <w:sz w:val="22"/>
          <w:szCs w:val="22"/>
        </w:rPr>
        <w:t xml:space="preserve">t                                                                                  </w:t>
      </w:r>
      <w:r w:rsidR="002B0F93" w:rsidRPr="004E0187">
        <w:rPr>
          <w:rFonts w:ascii="Calibri" w:eastAsia="Arial" w:hAnsi="Calibri" w:cs="Arial"/>
          <w:b/>
          <w:color w:val="1F497D" w:themeColor="text2"/>
          <w:spacing w:val="-4"/>
          <w:position w:val="-1"/>
          <w:sz w:val="22"/>
          <w:szCs w:val="22"/>
        </w:rPr>
        <w:t>D</w:t>
      </w:r>
      <w:r w:rsidR="002B0F93" w:rsidRPr="004E0187">
        <w:rPr>
          <w:rFonts w:ascii="Calibri" w:eastAsia="Arial" w:hAnsi="Calibri" w:cs="Arial"/>
          <w:b/>
          <w:color w:val="1F497D" w:themeColor="text2"/>
          <w:spacing w:val="-2"/>
          <w:position w:val="-1"/>
          <w:sz w:val="22"/>
          <w:szCs w:val="22"/>
        </w:rPr>
        <w:t>u</w:t>
      </w:r>
      <w:r w:rsidR="002B0F93" w:rsidRPr="004E0187">
        <w:rPr>
          <w:rFonts w:ascii="Calibri" w:eastAsia="Arial" w:hAnsi="Calibri" w:cs="Arial"/>
          <w:b/>
          <w:color w:val="1F497D" w:themeColor="text2"/>
          <w:spacing w:val="2"/>
          <w:position w:val="-1"/>
          <w:sz w:val="22"/>
          <w:szCs w:val="22"/>
        </w:rPr>
        <w:t>r</w:t>
      </w:r>
      <w:r w:rsidR="002B0F93" w:rsidRPr="004E0187">
        <w:rPr>
          <w:rFonts w:ascii="Calibri" w:eastAsia="Arial" w:hAnsi="Calibri" w:cs="Arial"/>
          <w:b/>
          <w:color w:val="1F497D" w:themeColor="text2"/>
          <w:spacing w:val="-1"/>
          <w:position w:val="-1"/>
          <w:sz w:val="22"/>
          <w:szCs w:val="22"/>
        </w:rPr>
        <w:t>a</w:t>
      </w:r>
      <w:r w:rsidR="002B0F93" w:rsidRPr="004E0187">
        <w:rPr>
          <w:rFonts w:ascii="Calibri" w:eastAsia="Arial" w:hAnsi="Calibri" w:cs="Arial"/>
          <w:b/>
          <w:color w:val="1F497D" w:themeColor="text2"/>
          <w:spacing w:val="3"/>
          <w:position w:val="-1"/>
          <w:sz w:val="22"/>
          <w:szCs w:val="22"/>
        </w:rPr>
        <w:t>t</w:t>
      </w:r>
      <w:r w:rsidR="002B0F93" w:rsidRPr="004E0187">
        <w:rPr>
          <w:rFonts w:ascii="Calibri" w:eastAsia="Arial" w:hAnsi="Calibri" w:cs="Arial"/>
          <w:b/>
          <w:color w:val="1F497D" w:themeColor="text2"/>
          <w:spacing w:val="-6"/>
          <w:position w:val="-1"/>
          <w:sz w:val="22"/>
          <w:szCs w:val="22"/>
        </w:rPr>
        <w:t>i</w:t>
      </w:r>
      <w:r w:rsidR="002B0F93" w:rsidRPr="004E0187">
        <w:rPr>
          <w:rFonts w:ascii="Calibri" w:eastAsia="Arial" w:hAnsi="Calibri" w:cs="Arial"/>
          <w:b/>
          <w:color w:val="1F497D" w:themeColor="text2"/>
          <w:spacing w:val="-2"/>
          <w:position w:val="-1"/>
          <w:sz w:val="22"/>
          <w:szCs w:val="22"/>
        </w:rPr>
        <w:t>on</w:t>
      </w:r>
      <w:r w:rsidR="002B0F93" w:rsidRPr="004E0187">
        <w:rPr>
          <w:rFonts w:ascii="Calibri" w:eastAsia="Arial" w:hAnsi="Calibri" w:cs="Arial"/>
          <w:b/>
          <w:color w:val="1F497D" w:themeColor="text2"/>
          <w:position w:val="-1"/>
          <w:sz w:val="22"/>
          <w:szCs w:val="22"/>
        </w:rPr>
        <w:t>:</w:t>
      </w:r>
      <w:r w:rsidR="002B0F93" w:rsidRPr="004E0187">
        <w:rPr>
          <w:rFonts w:ascii="Calibri" w:eastAsia="Arial" w:hAnsi="Calibri" w:cs="Arial"/>
          <w:b/>
          <w:color w:val="1F497D" w:themeColor="text2"/>
          <w:spacing w:val="9"/>
          <w:position w:val="-1"/>
          <w:sz w:val="22"/>
          <w:szCs w:val="22"/>
        </w:rPr>
        <w:t xml:space="preserve"> </w:t>
      </w:r>
      <w:r w:rsidR="002B0F93" w:rsidRPr="004E0187">
        <w:rPr>
          <w:rFonts w:ascii="Calibri" w:eastAsia="Arial" w:hAnsi="Calibri" w:cs="Arial"/>
          <w:b/>
          <w:color w:val="1F497D" w:themeColor="text2"/>
          <w:spacing w:val="-1"/>
          <w:position w:val="-1"/>
          <w:sz w:val="22"/>
          <w:szCs w:val="22"/>
        </w:rPr>
        <w:t>Jan</w:t>
      </w:r>
      <w:r w:rsidR="002B0F93" w:rsidRPr="004E0187">
        <w:rPr>
          <w:rFonts w:ascii="Calibri" w:eastAsia="Arial" w:hAnsi="Calibri" w:cs="Arial"/>
          <w:b/>
          <w:color w:val="1F497D" w:themeColor="text2"/>
          <w:spacing w:val="3"/>
          <w:position w:val="-1"/>
          <w:sz w:val="22"/>
          <w:szCs w:val="22"/>
        </w:rPr>
        <w:t>-</w:t>
      </w:r>
      <w:r w:rsidR="002B0F93" w:rsidRPr="004E0187">
        <w:rPr>
          <w:rFonts w:ascii="Calibri" w:eastAsia="Arial" w:hAnsi="Calibri" w:cs="Arial"/>
          <w:b/>
          <w:color w:val="1F497D" w:themeColor="text2"/>
          <w:spacing w:val="-1"/>
          <w:position w:val="-1"/>
          <w:sz w:val="22"/>
          <w:szCs w:val="22"/>
        </w:rPr>
        <w:t>201</w:t>
      </w:r>
      <w:r w:rsidR="002B0F93" w:rsidRPr="004E0187">
        <w:rPr>
          <w:rFonts w:ascii="Calibri" w:eastAsia="Arial" w:hAnsi="Calibri" w:cs="Arial"/>
          <w:b/>
          <w:color w:val="1F497D" w:themeColor="text2"/>
          <w:position w:val="-1"/>
          <w:sz w:val="22"/>
          <w:szCs w:val="22"/>
        </w:rPr>
        <w:t>1</w:t>
      </w:r>
      <w:r w:rsidR="002B0F93" w:rsidRPr="004E0187">
        <w:rPr>
          <w:rFonts w:ascii="Calibri" w:eastAsia="Arial" w:hAnsi="Calibri" w:cs="Arial"/>
          <w:b/>
          <w:color w:val="1F497D" w:themeColor="text2"/>
          <w:spacing w:val="3"/>
          <w:position w:val="-1"/>
          <w:sz w:val="22"/>
          <w:szCs w:val="22"/>
        </w:rPr>
        <w:t xml:space="preserve"> t</w:t>
      </w:r>
      <w:r w:rsidR="002B0F93" w:rsidRPr="004E0187">
        <w:rPr>
          <w:rFonts w:ascii="Calibri" w:eastAsia="Arial" w:hAnsi="Calibri" w:cs="Arial"/>
          <w:b/>
          <w:color w:val="1F497D" w:themeColor="text2"/>
          <w:position w:val="-1"/>
          <w:sz w:val="22"/>
          <w:szCs w:val="22"/>
        </w:rPr>
        <w:t>o</w:t>
      </w:r>
      <w:r w:rsidR="002B0F93" w:rsidRPr="004E0187">
        <w:rPr>
          <w:rFonts w:ascii="Calibri" w:eastAsia="Arial" w:hAnsi="Calibri" w:cs="Arial"/>
          <w:b/>
          <w:color w:val="1F497D" w:themeColor="text2"/>
          <w:spacing w:val="2"/>
          <w:position w:val="-1"/>
          <w:sz w:val="22"/>
          <w:szCs w:val="22"/>
        </w:rPr>
        <w:t xml:space="preserve"> </w:t>
      </w:r>
      <w:r w:rsidR="0084606F" w:rsidRPr="004E0187">
        <w:rPr>
          <w:rFonts w:ascii="Calibri" w:eastAsia="Arial" w:hAnsi="Calibri" w:cs="Arial"/>
          <w:b/>
          <w:color w:val="1F497D" w:themeColor="text2"/>
          <w:spacing w:val="-4"/>
          <w:position w:val="-1"/>
          <w:sz w:val="22"/>
          <w:szCs w:val="22"/>
        </w:rPr>
        <w:t>March</w:t>
      </w:r>
      <w:r w:rsidR="002B0F93" w:rsidRPr="004E0187">
        <w:rPr>
          <w:rFonts w:ascii="Calibri" w:eastAsia="Arial" w:hAnsi="Calibri" w:cs="Arial"/>
          <w:b/>
          <w:color w:val="1F497D" w:themeColor="text2"/>
          <w:spacing w:val="3"/>
          <w:position w:val="-1"/>
          <w:sz w:val="22"/>
          <w:szCs w:val="22"/>
        </w:rPr>
        <w:t>-</w:t>
      </w:r>
      <w:r w:rsidR="002B0F93" w:rsidRPr="004E0187">
        <w:rPr>
          <w:rFonts w:ascii="Calibri" w:eastAsia="Arial" w:hAnsi="Calibri" w:cs="Arial"/>
          <w:b/>
          <w:color w:val="1F497D" w:themeColor="text2"/>
          <w:spacing w:val="-1"/>
          <w:position w:val="-1"/>
          <w:sz w:val="22"/>
          <w:szCs w:val="22"/>
        </w:rPr>
        <w:t>201</w:t>
      </w:r>
      <w:r w:rsidR="0084606F" w:rsidRPr="004E0187">
        <w:rPr>
          <w:rFonts w:ascii="Calibri" w:eastAsia="Arial" w:hAnsi="Calibri" w:cs="Arial"/>
          <w:b/>
          <w:color w:val="1F497D" w:themeColor="text2"/>
          <w:spacing w:val="-1"/>
          <w:position w:val="-1"/>
          <w:sz w:val="22"/>
          <w:szCs w:val="22"/>
        </w:rPr>
        <w:t>2</w:t>
      </w:r>
    </w:p>
    <w:p w14:paraId="38947FE0" w14:textId="564095DA" w:rsidR="002B0F93" w:rsidRPr="004E0187" w:rsidRDefault="007B38B7" w:rsidP="002B0F93">
      <w:pPr>
        <w:spacing w:line="200" w:lineRule="exact"/>
        <w:rPr>
          <w:rFonts w:ascii="Calibri" w:hAnsi="Calibri"/>
          <w:color w:val="1F497D" w:themeColor="text2"/>
          <w:sz w:val="22"/>
          <w:szCs w:val="22"/>
        </w:rPr>
      </w:pPr>
      <w:r w:rsidRPr="004E0187">
        <w:rPr>
          <w:rFonts w:ascii="Calibri" w:hAnsi="Calibri"/>
          <w:noProof/>
          <w:color w:val="1F497D" w:themeColor="text2"/>
          <w:sz w:val="22"/>
          <w:szCs w:val="22"/>
        </w:rPr>
        <mc:AlternateContent>
          <mc:Choice Requires="wpg">
            <w:drawing>
              <wp:anchor distT="0" distB="0" distL="114300" distR="114300" simplePos="0" relativeHeight="251668480" behindDoc="1" locked="0" layoutInCell="1" allowOverlap="1" wp14:anchorId="2D991BFC" wp14:editId="43408B8C">
                <wp:simplePos x="0" y="0"/>
                <wp:positionH relativeFrom="page">
                  <wp:posOffset>53975</wp:posOffset>
                </wp:positionH>
                <wp:positionV relativeFrom="paragraph">
                  <wp:posOffset>123190</wp:posOffset>
                </wp:positionV>
                <wp:extent cx="6958965" cy="0"/>
                <wp:effectExtent l="0" t="0" r="393700" b="17526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965" cy="0"/>
                          <a:chOff x="601" y="263"/>
                          <a:chExt cx="10959" cy="0"/>
                        </a:xfrm>
                      </wpg:grpSpPr>
                      <wps:wsp>
                        <wps:cNvPr id="8" name="Freeform 15"/>
                        <wps:cNvSpPr>
                          <a:spLocks noEditPoints="1"/>
                        </wps:cNvSpPr>
                        <wps:spPr bwMode="auto">
                          <a:xfrm>
                            <a:off x="1202" y="526"/>
                            <a:ext cx="10959" cy="0"/>
                          </a:xfrm>
                          <a:custGeom>
                            <a:avLst/>
                            <a:gdLst>
                              <a:gd name="T0" fmla="+- 0 601 601"/>
                              <a:gd name="T1" fmla="*/ T0 w 10959"/>
                              <a:gd name="T2" fmla="+- 0 11560 601"/>
                              <a:gd name="T3" fmla="*/ T2 w 10959"/>
                            </a:gdLst>
                            <a:ahLst/>
                            <a:cxnLst>
                              <a:cxn ang="0">
                                <a:pos x="T1" y="0"/>
                              </a:cxn>
                              <a:cxn ang="0">
                                <a:pos x="T3" y="0"/>
                              </a:cxn>
                            </a:cxnLst>
                            <a:rect l="0" t="0" r="r" b="b"/>
                            <a:pathLst>
                              <a:path w="10959">
                                <a:moveTo>
                                  <a:pt x="0" y="0"/>
                                </a:moveTo>
                                <a:lnTo>
                                  <a:pt x="10959" y="0"/>
                                </a:lnTo>
                              </a:path>
                            </a:pathLst>
                          </a:custGeom>
                          <a:noFill/>
                          <a:ln w="7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group w14:anchorId="54E93447" id="Group 7" o:spid="_x0000_s1026" style="position:absolute;margin-left:4.25pt;margin-top:9.7pt;width:547.95pt;height:0;z-index:-251648000;mso-position-horizontal-relative:page" coordorigin="601,263" coordsize="10959,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">
                <v:polyline id="Freeform 15" o:spid="_x0000_s1027" style="position:absolute;visibility:visible;mso-wrap-style:square;v-text-anchor:top" points="1202,526,12161,526" coordsize="1095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poNkwQAA&#10;ANoAAAAPAAAAZHJzL2Rvd25yZXYueG1sRE/Pa8IwFL4P/B/CE3YZmuhBZjWKCgN3GtoieHsmz7bY&#10;vJQm025//XIQdvz4fi/XvWvEnbpQe9YwGSsQxMbbmksNRf4xegcRIrLFxjNp+KEA69XgZYmZ9Q8+&#10;0P0YS5FCOGSooYqxzaQMpiKHYexb4sRdfecwJtiV0nb4SOGukVOlZtJhzamhwpZ2FZnb8dtpOH9d&#10;L4bN7Heey8/N22lb7HKltH4d9psFiEh9/Bc/3XurIW1NV9INkKs/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qaDZMEAAADaAAAADwAAAAAAAAAAAAAAAACXAgAAZHJzL2Rvd25y&#10;ZXYueG1sUEsFBgAAAAAEAAQA9QAAAIUDAAAAAA==&#10;" filled="f" strokeweight=".6pt">
                  <v:path arrowok="t" o:connecttype="custom" o:connectlocs="0,0;10959,0" o:connectangles="0,0"/>
                  <o:lock v:ext="edit" verticies="t"/>
                </v:polyline>
                <w10:wrap anchorx="page"/>
              </v:group>
            </w:pict>
          </mc:Fallback>
        </mc:AlternateContent>
      </w:r>
    </w:p>
    <w:p w14:paraId="33FA7723" w14:textId="77777777" w:rsidR="002B0F93" w:rsidRPr="004E0187" w:rsidRDefault="002B0F93" w:rsidP="002B0F93">
      <w:pPr>
        <w:spacing w:before="30"/>
        <w:ind w:left="200" w:right="87"/>
        <w:rPr>
          <w:rFonts w:ascii="Calibri" w:eastAsia="Cambria" w:hAnsi="Calibri" w:cs="Cambria"/>
          <w:color w:val="1F497D" w:themeColor="text2"/>
          <w:sz w:val="22"/>
          <w:szCs w:val="22"/>
        </w:rPr>
      </w:pPr>
    </w:p>
    <w:p w14:paraId="11E94F73" w14:textId="77777777" w:rsidR="002B0F93" w:rsidRPr="004E0187" w:rsidRDefault="002B0F93" w:rsidP="002B0F93">
      <w:pPr>
        <w:autoSpaceDE w:val="0"/>
        <w:autoSpaceDN w:val="0"/>
        <w:adjustRightInd w:val="0"/>
        <w:outlineLvl w:val="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Integrated digitize document based workflow of all IFMS processes for Finance department of</w:t>
      </w:r>
    </w:p>
    <w:p w14:paraId="3E99A660" w14:textId="3ABADE10" w:rsidR="002B0F93" w:rsidRPr="004E0187" w:rsidRDefault="002B0F93" w:rsidP="002B0F93">
      <w:pPr>
        <w:autoSpaceDE w:val="0"/>
        <w:autoSpaceDN w:val="0"/>
        <w:adjustRightInd w:val="0"/>
        <w:rPr>
          <w:rFonts w:ascii="Calibri" w:eastAsia="Cambria" w:hAnsi="Calibri" w:cs="Cambria"/>
          <w:color w:val="1F497D" w:themeColor="text2"/>
          <w:sz w:val="22"/>
          <w:szCs w:val="22"/>
        </w:rPr>
      </w:pPr>
      <w:proofErr w:type="gramStart"/>
      <w:r w:rsidRPr="004E0187">
        <w:rPr>
          <w:rFonts w:ascii="Calibri" w:eastAsia="Cambria" w:hAnsi="Calibri" w:cs="Cambria"/>
          <w:color w:val="1F497D" w:themeColor="text2"/>
          <w:sz w:val="22"/>
          <w:szCs w:val="22"/>
        </w:rPr>
        <w:t>Government of Punjab.</w:t>
      </w:r>
      <w:proofErr w:type="gramEnd"/>
      <w:r w:rsidRPr="004E0187">
        <w:rPr>
          <w:rFonts w:ascii="Calibri" w:eastAsia="Cambria" w:hAnsi="Calibri" w:cs="Cambria"/>
          <w:color w:val="1F497D" w:themeColor="text2"/>
          <w:sz w:val="22"/>
          <w:szCs w:val="22"/>
        </w:rPr>
        <w:t xml:space="preserve"> </w:t>
      </w:r>
      <w:r w:rsidR="00A22AD5" w:rsidRPr="004E0187">
        <w:rPr>
          <w:rFonts w:ascii="Calibri" w:eastAsia="Cambria" w:hAnsi="Calibri" w:cs="Cambria"/>
          <w:color w:val="1F497D" w:themeColor="text2"/>
          <w:sz w:val="22"/>
          <w:szCs w:val="22"/>
        </w:rPr>
        <w:t>Generally,</w:t>
      </w:r>
      <w:r w:rsidRPr="004E0187">
        <w:rPr>
          <w:rFonts w:ascii="Calibri" w:eastAsia="Cambria" w:hAnsi="Calibri" w:cs="Cambria"/>
          <w:color w:val="1F497D" w:themeColor="text2"/>
          <w:sz w:val="22"/>
          <w:szCs w:val="22"/>
        </w:rPr>
        <w:t xml:space="preserve"> it touches the heart of hierarchy based approval process present in each department and reduces the physical file movement across the departments and thus reduces the paperwork.</w:t>
      </w:r>
    </w:p>
    <w:p w14:paraId="2790822D" w14:textId="750F38B7" w:rsidR="002B0F93" w:rsidRPr="004E0187" w:rsidRDefault="002B0F93" w:rsidP="002B0F93">
      <w:pPr>
        <w:autoSpaceDE w:val="0"/>
        <w:autoSpaceDN w:val="0"/>
        <w:adjustRightInd w:val="0"/>
        <w:rPr>
          <w:rFonts w:ascii="Calibri" w:eastAsia="Cambria" w:hAnsi="Calibri" w:cs="Cambria"/>
          <w:color w:val="1F497D" w:themeColor="text2"/>
          <w:sz w:val="22"/>
          <w:szCs w:val="22"/>
        </w:rPr>
      </w:pPr>
      <w:r w:rsidRPr="004E0187">
        <w:rPr>
          <w:rFonts w:ascii="Calibri" w:eastAsia="Cambria" w:hAnsi="Calibri" w:cs="Cambria"/>
          <w:color w:val="1F497D" w:themeColor="text2"/>
          <w:sz w:val="22"/>
          <w:szCs w:val="22"/>
        </w:rPr>
        <w:t xml:space="preserve">Implementation of this Project enhances the tracking of each file movement increasing the efficiency of all departments. It keeps an account of every department related to </w:t>
      </w:r>
      <w:r w:rsidR="00A22AD5" w:rsidRPr="004E0187">
        <w:rPr>
          <w:rFonts w:ascii="Calibri" w:eastAsia="Cambria" w:hAnsi="Calibri" w:cs="Cambria"/>
          <w:color w:val="1F497D" w:themeColor="text2"/>
          <w:sz w:val="22"/>
          <w:szCs w:val="22"/>
        </w:rPr>
        <w:t xml:space="preserve">Finance, Budget, </w:t>
      </w:r>
      <w:r w:rsidR="0084351A" w:rsidRPr="004E0187">
        <w:rPr>
          <w:rFonts w:ascii="Calibri" w:eastAsia="Cambria" w:hAnsi="Calibri" w:cs="Cambria"/>
          <w:color w:val="1F497D" w:themeColor="text2"/>
          <w:sz w:val="22"/>
          <w:szCs w:val="22"/>
        </w:rPr>
        <w:t>Accounting, Pension</w:t>
      </w:r>
      <w:r w:rsidRPr="004E0187">
        <w:rPr>
          <w:rFonts w:ascii="Calibri" w:eastAsia="Cambria" w:hAnsi="Calibri" w:cs="Cambria"/>
          <w:color w:val="1F497D" w:themeColor="text2"/>
          <w:sz w:val="22"/>
          <w:szCs w:val="22"/>
        </w:rPr>
        <w:t xml:space="preserve"> etc. in the</w:t>
      </w:r>
    </w:p>
    <w:p w14:paraId="6DDEAEE5" w14:textId="77777777" w:rsidR="002B0F93" w:rsidRPr="004E0187" w:rsidRDefault="002B0F93" w:rsidP="002B0F93">
      <w:pPr>
        <w:autoSpaceDE w:val="0"/>
        <w:autoSpaceDN w:val="0"/>
        <w:adjustRightInd w:val="0"/>
        <w:rPr>
          <w:rFonts w:ascii="Calibri" w:eastAsia="Cambria" w:hAnsi="Calibri" w:cs="Cambria"/>
          <w:color w:val="1F497D" w:themeColor="text2"/>
          <w:sz w:val="22"/>
          <w:szCs w:val="22"/>
        </w:rPr>
      </w:pPr>
      <w:proofErr w:type="gramStart"/>
      <w:r w:rsidRPr="004E0187">
        <w:rPr>
          <w:rFonts w:ascii="Calibri" w:eastAsia="Cambria" w:hAnsi="Calibri" w:cs="Cambria"/>
          <w:color w:val="1F497D" w:themeColor="text2"/>
          <w:sz w:val="22"/>
          <w:szCs w:val="22"/>
        </w:rPr>
        <w:t>form</w:t>
      </w:r>
      <w:proofErr w:type="gramEnd"/>
      <w:r w:rsidRPr="004E0187">
        <w:rPr>
          <w:rFonts w:ascii="Calibri" w:eastAsia="Cambria" w:hAnsi="Calibri" w:cs="Cambria"/>
          <w:color w:val="1F497D" w:themeColor="text2"/>
          <w:sz w:val="22"/>
          <w:szCs w:val="22"/>
        </w:rPr>
        <w:t xml:space="preserve"> of reports which are generated monthly and yearly.</w:t>
      </w:r>
    </w:p>
    <w:p w14:paraId="21DE6ABC" w14:textId="77777777" w:rsidR="002B0F93" w:rsidRPr="004E0187" w:rsidRDefault="002B0F93" w:rsidP="002B0F93">
      <w:pPr>
        <w:spacing w:before="2" w:line="260" w:lineRule="exact"/>
        <w:rPr>
          <w:rFonts w:ascii="Calibri" w:eastAsia="Cambria" w:hAnsi="Calibri" w:cs="Cambria"/>
          <w:color w:val="1F497D" w:themeColor="text2"/>
          <w:sz w:val="22"/>
          <w:szCs w:val="22"/>
        </w:rPr>
      </w:pPr>
    </w:p>
    <w:p w14:paraId="6CB17C38" w14:textId="77777777" w:rsidR="002B0F93" w:rsidRPr="004E0187" w:rsidRDefault="002B0F93" w:rsidP="002B0F93">
      <w:pPr>
        <w:outlineLvl w:val="0"/>
        <w:rPr>
          <w:rFonts w:ascii="Calibri" w:eastAsia="Cambria" w:hAnsi="Calibri" w:cs="Cambria"/>
          <w:color w:val="1F497D" w:themeColor="text2"/>
          <w:sz w:val="22"/>
          <w:szCs w:val="22"/>
        </w:rPr>
      </w:pPr>
      <w:r w:rsidRPr="004E0187">
        <w:rPr>
          <w:rFonts w:ascii="Calibri" w:eastAsia="Cambria" w:hAnsi="Calibri" w:cs="Cambria"/>
          <w:b/>
          <w:color w:val="1F497D" w:themeColor="text2"/>
          <w:spacing w:val="4"/>
          <w:sz w:val="22"/>
          <w:szCs w:val="22"/>
        </w:rPr>
        <w:t>R</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sp</w:t>
      </w:r>
      <w:r w:rsidRPr="004E0187">
        <w:rPr>
          <w:rFonts w:ascii="Calibri" w:eastAsia="Cambria" w:hAnsi="Calibri" w:cs="Cambria"/>
          <w:b/>
          <w:color w:val="1F497D" w:themeColor="text2"/>
          <w:spacing w:val="5"/>
          <w:sz w:val="22"/>
          <w:szCs w:val="22"/>
        </w:rPr>
        <w:t>o</w:t>
      </w:r>
      <w:r w:rsidRPr="004E0187">
        <w:rPr>
          <w:rFonts w:ascii="Calibri" w:eastAsia="Cambria" w:hAnsi="Calibri" w:cs="Cambria"/>
          <w:b/>
          <w:color w:val="1F497D" w:themeColor="text2"/>
          <w:spacing w:val="-3"/>
          <w:sz w:val="22"/>
          <w:szCs w:val="22"/>
        </w:rPr>
        <w:t>n</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bi</w:t>
      </w:r>
      <w:r w:rsidRPr="004E0187">
        <w:rPr>
          <w:rFonts w:ascii="Calibri" w:eastAsia="Cambria" w:hAnsi="Calibri" w:cs="Cambria"/>
          <w:b/>
          <w:color w:val="1F497D" w:themeColor="text2"/>
          <w:spacing w:val="2"/>
          <w:sz w:val="22"/>
          <w:szCs w:val="22"/>
        </w:rPr>
        <w:t>l</w:t>
      </w:r>
      <w:r w:rsidRPr="004E0187">
        <w:rPr>
          <w:rFonts w:ascii="Calibri" w:eastAsia="Cambria" w:hAnsi="Calibri" w:cs="Cambria"/>
          <w:b/>
          <w:color w:val="1F497D" w:themeColor="text2"/>
          <w:spacing w:val="1"/>
          <w:sz w:val="22"/>
          <w:szCs w:val="22"/>
        </w:rPr>
        <w:t>i</w:t>
      </w:r>
      <w:r w:rsidRPr="004E0187">
        <w:rPr>
          <w:rFonts w:ascii="Calibri" w:eastAsia="Cambria" w:hAnsi="Calibri" w:cs="Cambria"/>
          <w:b/>
          <w:color w:val="1F497D" w:themeColor="text2"/>
          <w:sz w:val="22"/>
          <w:szCs w:val="22"/>
        </w:rPr>
        <w:t>ti</w:t>
      </w:r>
      <w:r w:rsidRPr="004E0187">
        <w:rPr>
          <w:rFonts w:ascii="Calibri" w:eastAsia="Cambria" w:hAnsi="Calibri" w:cs="Cambria"/>
          <w:b/>
          <w:color w:val="1F497D" w:themeColor="text2"/>
          <w:spacing w:val="3"/>
          <w:sz w:val="22"/>
          <w:szCs w:val="22"/>
        </w:rPr>
        <w:t>e</w:t>
      </w:r>
      <w:r w:rsidRPr="004E0187">
        <w:rPr>
          <w:rFonts w:ascii="Calibri" w:eastAsia="Cambria" w:hAnsi="Calibri" w:cs="Cambria"/>
          <w:b/>
          <w:color w:val="1F497D" w:themeColor="text2"/>
          <w:spacing w:val="-1"/>
          <w:sz w:val="22"/>
          <w:szCs w:val="22"/>
        </w:rPr>
        <w:t>s</w:t>
      </w:r>
      <w:r w:rsidRPr="004E0187">
        <w:rPr>
          <w:rFonts w:ascii="Calibri" w:eastAsia="Cambria" w:hAnsi="Calibri" w:cs="Cambria"/>
          <w:b/>
          <w:color w:val="1F497D" w:themeColor="text2"/>
          <w:sz w:val="22"/>
          <w:szCs w:val="22"/>
        </w:rPr>
        <w:t>:</w:t>
      </w:r>
    </w:p>
    <w:p w14:paraId="0B8261C5" w14:textId="77777777" w:rsidR="002B0F93" w:rsidRPr="004E0187" w:rsidRDefault="002B0F93" w:rsidP="002B0F93">
      <w:pPr>
        <w:pStyle w:val="ListParagraph"/>
        <w:numPr>
          <w:ilvl w:val="0"/>
          <w:numId w:val="9"/>
        </w:numPr>
        <w:spacing w:line="260" w:lineRule="exact"/>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Analysis of Business Requirements and Technical Requirements for two modules (Budget and Accounting)</w:t>
      </w:r>
    </w:p>
    <w:p w14:paraId="23ED68EF" w14:textId="77777777" w:rsidR="002B0F93" w:rsidRPr="004E0187" w:rsidRDefault="002B0F93" w:rsidP="002B0F93">
      <w:pPr>
        <w:pStyle w:val="ListParagraph"/>
        <w:numPr>
          <w:ilvl w:val="0"/>
          <w:numId w:val="9"/>
        </w:numPr>
        <w:spacing w:line="260" w:lineRule="exact"/>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Co-ordinate with Onsite team to get the requirements, discuss and negotiate the requirements according to the Project architecture and decide the deadlines</w:t>
      </w:r>
    </w:p>
    <w:p w14:paraId="65DF4C4C" w14:textId="77777777" w:rsidR="002B0F93" w:rsidRPr="004E0187" w:rsidRDefault="002B0F93" w:rsidP="002B0F93">
      <w:pPr>
        <w:pStyle w:val="ListParagraph"/>
        <w:numPr>
          <w:ilvl w:val="0"/>
          <w:numId w:val="9"/>
        </w:numPr>
        <w:spacing w:line="260" w:lineRule="exact"/>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Review of component coding standards.</w:t>
      </w:r>
    </w:p>
    <w:p w14:paraId="427EF7A5" w14:textId="77777777" w:rsidR="002B0F93" w:rsidRPr="004E0187" w:rsidRDefault="002B0F93" w:rsidP="002B0F93">
      <w:pPr>
        <w:pStyle w:val="ListParagraph"/>
        <w:numPr>
          <w:ilvl w:val="0"/>
          <w:numId w:val="9"/>
        </w:numPr>
        <w:spacing w:line="260" w:lineRule="exact"/>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Unit testing of the developed code.</w:t>
      </w:r>
    </w:p>
    <w:p w14:paraId="1BEF4E55" w14:textId="77777777" w:rsidR="002B0F93" w:rsidRPr="004E0187" w:rsidRDefault="002B0F93" w:rsidP="002B0F93">
      <w:pPr>
        <w:pStyle w:val="ListParagraph"/>
        <w:numPr>
          <w:ilvl w:val="0"/>
          <w:numId w:val="9"/>
        </w:numPr>
        <w:spacing w:line="260" w:lineRule="exact"/>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Testing and verifying the application on Staging Servers.</w:t>
      </w:r>
    </w:p>
    <w:p w14:paraId="469CE11B" w14:textId="77777777" w:rsidR="002B0F93" w:rsidRPr="004E0187" w:rsidRDefault="002B0F93" w:rsidP="002B0F93">
      <w:pPr>
        <w:rPr>
          <w:rFonts w:ascii="Calibri" w:hAnsi="Calibri"/>
          <w:color w:val="1F497D" w:themeColor="text2"/>
          <w:sz w:val="22"/>
          <w:szCs w:val="22"/>
        </w:rPr>
      </w:pPr>
    </w:p>
    <w:p w14:paraId="6417590F" w14:textId="77777777" w:rsidR="00090EB5" w:rsidRPr="004E0187" w:rsidRDefault="00090EB5" w:rsidP="00090EB5">
      <w:pPr>
        <w:rPr>
          <w:rFonts w:ascii="Calibri" w:eastAsia="Cambria" w:hAnsi="Calibri" w:cs="Cambria"/>
          <w:color w:val="1F497D" w:themeColor="text2"/>
          <w:sz w:val="22"/>
          <w:szCs w:val="22"/>
        </w:rPr>
      </w:pPr>
    </w:p>
    <w:tbl>
      <w:tblPr>
        <w:tblStyle w:val="TableGrid"/>
        <w:tblW w:w="0" w:type="auto"/>
        <w:tblInd w:w="468" w:type="dxa"/>
        <w:tblLook w:val="04A0" w:firstRow="1" w:lastRow="0" w:firstColumn="1" w:lastColumn="0" w:noHBand="0" w:noVBand="1"/>
      </w:tblPr>
      <w:tblGrid>
        <w:gridCol w:w="3310"/>
        <w:gridCol w:w="3779"/>
        <w:gridCol w:w="3531"/>
      </w:tblGrid>
      <w:tr w:rsidR="004E0187" w:rsidRPr="004E0187" w14:paraId="57D64AE0" w14:textId="77777777" w:rsidTr="00265BB9">
        <w:trPr>
          <w:trHeight w:val="448"/>
        </w:trPr>
        <w:tc>
          <w:tcPr>
            <w:tcW w:w="3310" w:type="dxa"/>
            <w:shd w:val="clear" w:color="auto" w:fill="BFBFBF" w:themeFill="background1" w:themeFillShade="BF"/>
          </w:tcPr>
          <w:p w14:paraId="749A1385" w14:textId="182D23B9" w:rsidR="001E62F5" w:rsidRPr="004E0187" w:rsidRDefault="001E62F5" w:rsidP="001E62F5">
            <w:pPr>
              <w:jc w:val="both"/>
              <w:outlineLvl w:val="0"/>
              <w:rPr>
                <w:rFonts w:ascii="Calibri" w:eastAsia="Cambria" w:hAnsi="Calibri" w:cs="Cambria"/>
                <w:b/>
                <w:color w:val="1F497D" w:themeColor="text2"/>
                <w:spacing w:val="4"/>
                <w:sz w:val="22"/>
                <w:szCs w:val="22"/>
              </w:rPr>
            </w:pPr>
            <w:r w:rsidRPr="004E0187">
              <w:rPr>
                <w:rFonts w:ascii="Calibri" w:eastAsia="Cambria" w:hAnsi="Calibri" w:cs="Cambria"/>
                <w:b/>
                <w:color w:val="1F497D" w:themeColor="text2"/>
                <w:spacing w:val="4"/>
                <w:sz w:val="22"/>
                <w:szCs w:val="22"/>
              </w:rPr>
              <w:t>Program or Course </w:t>
            </w:r>
          </w:p>
        </w:tc>
        <w:tc>
          <w:tcPr>
            <w:tcW w:w="3779" w:type="dxa"/>
            <w:shd w:val="clear" w:color="auto" w:fill="BFBFBF" w:themeFill="background1" w:themeFillShade="BF"/>
          </w:tcPr>
          <w:p w14:paraId="55EBD1B2" w14:textId="16C01C58" w:rsidR="001E62F5" w:rsidRPr="004E0187" w:rsidRDefault="001E62F5" w:rsidP="001E62F5">
            <w:pPr>
              <w:outlineLvl w:val="0"/>
              <w:rPr>
                <w:rFonts w:ascii="Calibri" w:eastAsia="Cambria" w:hAnsi="Calibri" w:cs="Cambria"/>
                <w:b/>
                <w:color w:val="1F497D" w:themeColor="text2"/>
                <w:spacing w:val="4"/>
                <w:sz w:val="22"/>
                <w:szCs w:val="22"/>
              </w:rPr>
            </w:pPr>
            <w:r w:rsidRPr="004E0187">
              <w:rPr>
                <w:rFonts w:ascii="Calibri" w:eastAsia="Cambria" w:hAnsi="Calibri" w:cs="Cambria"/>
                <w:b/>
                <w:color w:val="1F497D" w:themeColor="text2"/>
                <w:spacing w:val="4"/>
                <w:sz w:val="22"/>
                <w:szCs w:val="22"/>
              </w:rPr>
              <w:t>Coverage </w:t>
            </w:r>
          </w:p>
        </w:tc>
        <w:tc>
          <w:tcPr>
            <w:tcW w:w="3531" w:type="dxa"/>
            <w:shd w:val="clear" w:color="auto" w:fill="BFBFBF" w:themeFill="background1" w:themeFillShade="BF"/>
          </w:tcPr>
          <w:p w14:paraId="52D88795" w14:textId="630C0EEB" w:rsidR="001E62F5" w:rsidRPr="004E0187" w:rsidRDefault="001E62F5" w:rsidP="001E62F5">
            <w:pPr>
              <w:outlineLvl w:val="0"/>
              <w:rPr>
                <w:rFonts w:ascii="Calibri" w:eastAsia="Cambria" w:hAnsi="Calibri" w:cs="Cambria"/>
                <w:b/>
                <w:color w:val="1F497D" w:themeColor="text2"/>
                <w:spacing w:val="4"/>
                <w:sz w:val="22"/>
                <w:szCs w:val="22"/>
              </w:rPr>
            </w:pPr>
            <w:r w:rsidRPr="004E0187">
              <w:rPr>
                <w:rFonts w:ascii="Calibri" w:eastAsia="Cambria" w:hAnsi="Calibri" w:cs="Cambria"/>
                <w:b/>
                <w:color w:val="1F497D" w:themeColor="text2"/>
                <w:spacing w:val="4"/>
                <w:sz w:val="22"/>
                <w:szCs w:val="22"/>
              </w:rPr>
              <w:t>Dates </w:t>
            </w:r>
          </w:p>
        </w:tc>
      </w:tr>
      <w:tr w:rsidR="001E62F5" w:rsidRPr="004E0187" w14:paraId="124DAA5C" w14:textId="77777777" w:rsidTr="001E62F5">
        <w:trPr>
          <w:trHeight w:val="709"/>
        </w:trPr>
        <w:tc>
          <w:tcPr>
            <w:tcW w:w="3310" w:type="dxa"/>
          </w:tcPr>
          <w:p w14:paraId="532D815E" w14:textId="77777777" w:rsidR="001E62F5" w:rsidRPr="004E0187" w:rsidRDefault="001E62F5" w:rsidP="00090EB5">
            <w:pPr>
              <w:rPr>
                <w:rFonts w:ascii="Calibri" w:eastAsia="Cambria" w:hAnsi="Calibri" w:cs="Cambria"/>
                <w:color w:val="1F497D" w:themeColor="text2"/>
                <w:spacing w:val="3"/>
                <w:sz w:val="22"/>
                <w:szCs w:val="22"/>
              </w:rPr>
            </w:pPr>
          </w:p>
          <w:p w14:paraId="530354DB" w14:textId="32444F11" w:rsidR="001E62F5" w:rsidRPr="004E0187" w:rsidRDefault="001E62F5" w:rsidP="00090EB5">
            <w:pPr>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 xml:space="preserve">ILP(Initial Learning Program), </w:t>
            </w:r>
            <w:proofErr w:type="spellStart"/>
            <w:r w:rsidRPr="004E0187">
              <w:rPr>
                <w:rFonts w:ascii="Calibri" w:eastAsia="Cambria" w:hAnsi="Calibri" w:cs="Cambria"/>
                <w:color w:val="1F497D" w:themeColor="text2"/>
                <w:spacing w:val="3"/>
                <w:sz w:val="22"/>
                <w:szCs w:val="22"/>
              </w:rPr>
              <w:t>Gandhinagar</w:t>
            </w:r>
            <w:proofErr w:type="spellEnd"/>
          </w:p>
        </w:tc>
        <w:tc>
          <w:tcPr>
            <w:tcW w:w="3779" w:type="dxa"/>
          </w:tcPr>
          <w:p w14:paraId="5E83E98C" w14:textId="77777777" w:rsidR="001E62F5" w:rsidRPr="004E0187" w:rsidRDefault="001E62F5" w:rsidP="00090EB5">
            <w:pPr>
              <w:rPr>
                <w:rFonts w:ascii="Calibri" w:eastAsia="Cambria" w:hAnsi="Calibri" w:cs="Cambria"/>
                <w:color w:val="1F497D" w:themeColor="text2"/>
                <w:spacing w:val="3"/>
                <w:sz w:val="22"/>
                <w:szCs w:val="22"/>
              </w:rPr>
            </w:pPr>
          </w:p>
          <w:p w14:paraId="41DB3B76" w14:textId="019A09E2" w:rsidR="001E62F5" w:rsidRPr="004E0187" w:rsidRDefault="001E62F5" w:rsidP="00090EB5">
            <w:pPr>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Life Skills, Business Skills, Technical Skill </w:t>
            </w:r>
          </w:p>
        </w:tc>
        <w:tc>
          <w:tcPr>
            <w:tcW w:w="3531" w:type="dxa"/>
          </w:tcPr>
          <w:p w14:paraId="05A3797A" w14:textId="77777777" w:rsidR="001E62F5" w:rsidRPr="004E0187" w:rsidRDefault="001E62F5" w:rsidP="00090EB5">
            <w:pPr>
              <w:rPr>
                <w:rFonts w:ascii="Calibri" w:eastAsia="Cambria" w:hAnsi="Calibri" w:cs="Cambria"/>
                <w:color w:val="1F497D" w:themeColor="text2"/>
                <w:spacing w:val="3"/>
                <w:sz w:val="22"/>
                <w:szCs w:val="22"/>
              </w:rPr>
            </w:pPr>
          </w:p>
          <w:p w14:paraId="1284F8E8" w14:textId="0D79DA41" w:rsidR="001E62F5" w:rsidRPr="004E0187" w:rsidRDefault="001E62F5" w:rsidP="00090EB5">
            <w:pPr>
              <w:rPr>
                <w:rFonts w:ascii="Calibri" w:eastAsia="Cambria" w:hAnsi="Calibri" w:cs="Cambria"/>
                <w:color w:val="1F497D" w:themeColor="text2"/>
                <w:spacing w:val="3"/>
                <w:sz w:val="22"/>
                <w:szCs w:val="22"/>
              </w:rPr>
            </w:pPr>
            <w:r w:rsidRPr="004E0187">
              <w:rPr>
                <w:rFonts w:ascii="Calibri" w:eastAsia="Cambria" w:hAnsi="Calibri" w:cs="Cambria"/>
                <w:color w:val="1F497D" w:themeColor="text2"/>
                <w:spacing w:val="3"/>
                <w:sz w:val="22"/>
                <w:szCs w:val="22"/>
              </w:rPr>
              <w:t>September 2010 –December 2010 </w:t>
            </w:r>
          </w:p>
        </w:tc>
      </w:tr>
    </w:tbl>
    <w:p w14:paraId="6EC07CE6" w14:textId="77777777" w:rsidR="00090EB5" w:rsidRPr="004E0187" w:rsidRDefault="00090EB5" w:rsidP="00090EB5">
      <w:pPr>
        <w:rPr>
          <w:rFonts w:ascii="Calibri" w:eastAsia="Cambria" w:hAnsi="Calibri" w:cs="Cambria"/>
          <w:color w:val="1F497D" w:themeColor="text2"/>
          <w:sz w:val="22"/>
          <w:szCs w:val="22"/>
        </w:rPr>
      </w:pPr>
    </w:p>
    <w:p w14:paraId="3ADAB09E" w14:textId="77777777" w:rsidR="00FD07AF" w:rsidRPr="004E0187" w:rsidRDefault="00FD07AF" w:rsidP="007827D0">
      <w:pPr>
        <w:spacing w:before="59"/>
        <w:rPr>
          <w:rFonts w:ascii="Calibri" w:hAnsi="Calibri"/>
          <w:color w:val="1F497D" w:themeColor="text2"/>
          <w:sz w:val="22"/>
          <w:szCs w:val="22"/>
        </w:rPr>
      </w:pPr>
    </w:p>
    <w:sectPr w:rsidR="00FD07AF" w:rsidRPr="004E0187" w:rsidSect="00D3570A">
      <w:pgSz w:w="12240" w:h="15840"/>
      <w:pgMar w:top="640" w:right="600" w:bottom="280" w:left="5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4F42E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18"/>
    <w:multiLevelType w:val="hybridMultilevel"/>
    <w:tmpl w:val="833E4F04"/>
    <w:lvl w:ilvl="0" w:tplc="04090001">
      <w:start w:val="1"/>
      <w:numFmt w:val="bullet"/>
      <w:lvlText w:val=""/>
      <w:lvlJc w:val="left"/>
      <w:pPr>
        <w:ind w:left="720" w:hanging="360"/>
      </w:pPr>
      <w:rPr>
        <w:rFonts w:ascii="Symbol" w:hAnsi="Symbol" w:hint="default"/>
        <w:b/>
        <w:color w:val="1F497D"/>
        <w:sz w:val="28"/>
        <w:szCs w:val="28"/>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CA0194D"/>
    <w:multiLevelType w:val="multilevel"/>
    <w:tmpl w:val="22846480"/>
    <w:lvl w:ilvl="0">
      <w:start w:val="1"/>
      <w:numFmt w:val="bullet"/>
      <w:lvlText w:val=""/>
      <w:lvlJc w:val="left"/>
      <w:pPr>
        <w:ind w:left="786" w:hanging="360"/>
      </w:pPr>
      <w:rPr>
        <w:rFonts w:ascii="Wingdings" w:hAnsi="Wingdings" w:hint="default"/>
        <w:b/>
        <w:color w:val="1F497D"/>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0E882495"/>
    <w:multiLevelType w:val="hybridMultilevel"/>
    <w:tmpl w:val="66788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685B1F"/>
    <w:multiLevelType w:val="hybridMultilevel"/>
    <w:tmpl w:val="DDB64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6C7F4D"/>
    <w:multiLevelType w:val="hybridMultilevel"/>
    <w:tmpl w:val="F0F6B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16515A"/>
    <w:multiLevelType w:val="hybridMultilevel"/>
    <w:tmpl w:val="77DE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144733"/>
    <w:multiLevelType w:val="hybridMultilevel"/>
    <w:tmpl w:val="5BDEE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EB5383"/>
    <w:multiLevelType w:val="hybridMultilevel"/>
    <w:tmpl w:val="7A907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E00882"/>
    <w:multiLevelType w:val="multilevel"/>
    <w:tmpl w:val="3DC41A62"/>
    <w:lvl w:ilvl="0">
      <w:start w:val="1"/>
      <w:numFmt w:val="bullet"/>
      <w:lvlText w:val=""/>
      <w:lvlJc w:val="left"/>
      <w:pPr>
        <w:ind w:left="360" w:hanging="360"/>
      </w:pPr>
      <w:rPr>
        <w:rFonts w:ascii="Symbol" w:hAnsi="Symbol" w:cs="Symbol" w:hint="default"/>
        <w:w w:val="100"/>
        <w:sz w:val="20"/>
      </w:rPr>
    </w:lvl>
    <w:lvl w:ilvl="1">
      <w:start w:val="1"/>
      <w:numFmt w:val="bullet"/>
      <w:lvlText w:val=""/>
      <w:lvlJc w:val="left"/>
      <w:pPr>
        <w:ind w:left="1278" w:hanging="360"/>
      </w:pPr>
      <w:rPr>
        <w:rFonts w:ascii="Symbol" w:hAnsi="Symbol" w:cs="Symbol" w:hint="default"/>
      </w:rPr>
    </w:lvl>
    <w:lvl w:ilvl="2">
      <w:start w:val="1"/>
      <w:numFmt w:val="bullet"/>
      <w:lvlText w:val=""/>
      <w:lvlJc w:val="left"/>
      <w:pPr>
        <w:ind w:left="2201" w:hanging="360"/>
      </w:pPr>
      <w:rPr>
        <w:rFonts w:ascii="Symbol" w:hAnsi="Symbol" w:cs="Symbol" w:hint="default"/>
      </w:rPr>
    </w:lvl>
    <w:lvl w:ilvl="3">
      <w:start w:val="1"/>
      <w:numFmt w:val="bullet"/>
      <w:lvlText w:val=""/>
      <w:lvlJc w:val="left"/>
      <w:pPr>
        <w:ind w:left="3124" w:hanging="360"/>
      </w:pPr>
      <w:rPr>
        <w:rFonts w:ascii="Symbol" w:hAnsi="Symbol" w:cs="Symbol" w:hint="default"/>
      </w:rPr>
    </w:lvl>
    <w:lvl w:ilvl="4">
      <w:start w:val="1"/>
      <w:numFmt w:val="bullet"/>
      <w:lvlText w:val=""/>
      <w:lvlJc w:val="left"/>
      <w:pPr>
        <w:ind w:left="4047" w:hanging="360"/>
      </w:pPr>
      <w:rPr>
        <w:rFonts w:ascii="Symbol" w:hAnsi="Symbol" w:cs="Symbol" w:hint="default"/>
      </w:rPr>
    </w:lvl>
    <w:lvl w:ilvl="5">
      <w:start w:val="1"/>
      <w:numFmt w:val="bullet"/>
      <w:lvlText w:val=""/>
      <w:lvlJc w:val="left"/>
      <w:pPr>
        <w:ind w:left="4970" w:hanging="360"/>
      </w:pPr>
      <w:rPr>
        <w:rFonts w:ascii="Symbol" w:hAnsi="Symbol" w:cs="Symbol" w:hint="default"/>
      </w:rPr>
    </w:lvl>
    <w:lvl w:ilvl="6">
      <w:start w:val="1"/>
      <w:numFmt w:val="bullet"/>
      <w:lvlText w:val=""/>
      <w:lvlJc w:val="left"/>
      <w:pPr>
        <w:ind w:left="5893" w:hanging="360"/>
      </w:pPr>
      <w:rPr>
        <w:rFonts w:ascii="Symbol" w:hAnsi="Symbol" w:cs="Symbol" w:hint="default"/>
      </w:rPr>
    </w:lvl>
    <w:lvl w:ilvl="7">
      <w:start w:val="1"/>
      <w:numFmt w:val="bullet"/>
      <w:lvlText w:val=""/>
      <w:lvlJc w:val="left"/>
      <w:pPr>
        <w:ind w:left="6816" w:hanging="360"/>
      </w:pPr>
      <w:rPr>
        <w:rFonts w:ascii="Symbol" w:hAnsi="Symbol" w:cs="Symbol" w:hint="default"/>
      </w:rPr>
    </w:lvl>
    <w:lvl w:ilvl="8">
      <w:start w:val="1"/>
      <w:numFmt w:val="bullet"/>
      <w:lvlText w:val=""/>
      <w:lvlJc w:val="left"/>
      <w:pPr>
        <w:ind w:left="7739" w:hanging="360"/>
      </w:pPr>
      <w:rPr>
        <w:rFonts w:ascii="Symbol" w:hAnsi="Symbol" w:cs="Symbol" w:hint="default"/>
      </w:rPr>
    </w:lvl>
  </w:abstractNum>
  <w:abstractNum w:abstractNumId="10">
    <w:nsid w:val="542733C6"/>
    <w:multiLevelType w:val="hybridMultilevel"/>
    <w:tmpl w:val="F048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D442F6"/>
    <w:multiLevelType w:val="hybridMultilevel"/>
    <w:tmpl w:val="2D70AFF4"/>
    <w:lvl w:ilvl="0" w:tplc="F6688FE8">
      <w:start w:val="1"/>
      <w:numFmt w:val="lowerLetter"/>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2">
    <w:nsid w:val="771529D0"/>
    <w:multiLevelType w:val="multilevel"/>
    <w:tmpl w:val="7302B20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nsid w:val="7BC90F53"/>
    <w:multiLevelType w:val="hybridMultilevel"/>
    <w:tmpl w:val="5180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905FC5"/>
    <w:multiLevelType w:val="hybridMultilevel"/>
    <w:tmpl w:val="8B86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3"/>
  </w:num>
  <w:num w:numId="5">
    <w:abstractNumId w:val="7"/>
  </w:num>
  <w:num w:numId="6">
    <w:abstractNumId w:val="10"/>
  </w:num>
  <w:num w:numId="7">
    <w:abstractNumId w:val="4"/>
  </w:num>
  <w:num w:numId="8">
    <w:abstractNumId w:val="5"/>
  </w:num>
  <w:num w:numId="9">
    <w:abstractNumId w:val="14"/>
  </w:num>
  <w:num w:numId="10">
    <w:abstractNumId w:val="13"/>
  </w:num>
  <w:num w:numId="11">
    <w:abstractNumId w:val="11"/>
  </w:num>
  <w:num w:numId="12">
    <w:abstractNumId w:val="1"/>
  </w:num>
  <w:num w:numId="13">
    <w:abstractNumId w:val="2"/>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84F"/>
    <w:rsid w:val="00090EB5"/>
    <w:rsid w:val="001224EC"/>
    <w:rsid w:val="00170955"/>
    <w:rsid w:val="00194A58"/>
    <w:rsid w:val="001C384F"/>
    <w:rsid w:val="001E47B9"/>
    <w:rsid w:val="001E62F5"/>
    <w:rsid w:val="002258A1"/>
    <w:rsid w:val="00265BB9"/>
    <w:rsid w:val="002712F1"/>
    <w:rsid w:val="00285BBE"/>
    <w:rsid w:val="002B0F93"/>
    <w:rsid w:val="002F11D6"/>
    <w:rsid w:val="00322255"/>
    <w:rsid w:val="00344E68"/>
    <w:rsid w:val="003512B2"/>
    <w:rsid w:val="003675A7"/>
    <w:rsid w:val="003B735F"/>
    <w:rsid w:val="00412F92"/>
    <w:rsid w:val="004175D2"/>
    <w:rsid w:val="00423792"/>
    <w:rsid w:val="0043702C"/>
    <w:rsid w:val="0045709F"/>
    <w:rsid w:val="004E0187"/>
    <w:rsid w:val="00532BE6"/>
    <w:rsid w:val="00552EB2"/>
    <w:rsid w:val="005772B7"/>
    <w:rsid w:val="005957E8"/>
    <w:rsid w:val="00597EB6"/>
    <w:rsid w:val="005A7020"/>
    <w:rsid w:val="005B25A1"/>
    <w:rsid w:val="005F4A78"/>
    <w:rsid w:val="00614683"/>
    <w:rsid w:val="00637901"/>
    <w:rsid w:val="00647F1D"/>
    <w:rsid w:val="0068788E"/>
    <w:rsid w:val="00696631"/>
    <w:rsid w:val="006E43C1"/>
    <w:rsid w:val="00715532"/>
    <w:rsid w:val="0075084E"/>
    <w:rsid w:val="0075624F"/>
    <w:rsid w:val="00770270"/>
    <w:rsid w:val="007806B8"/>
    <w:rsid w:val="007827D0"/>
    <w:rsid w:val="00782CAB"/>
    <w:rsid w:val="007B38B7"/>
    <w:rsid w:val="007D75B5"/>
    <w:rsid w:val="007F5C10"/>
    <w:rsid w:val="00800505"/>
    <w:rsid w:val="0084351A"/>
    <w:rsid w:val="00845D77"/>
    <w:rsid w:val="0084606F"/>
    <w:rsid w:val="00856D3F"/>
    <w:rsid w:val="008846C5"/>
    <w:rsid w:val="008943AA"/>
    <w:rsid w:val="009525A2"/>
    <w:rsid w:val="00955313"/>
    <w:rsid w:val="00957819"/>
    <w:rsid w:val="00967A58"/>
    <w:rsid w:val="00974BEC"/>
    <w:rsid w:val="009E40A7"/>
    <w:rsid w:val="00A03BE9"/>
    <w:rsid w:val="00A22AD5"/>
    <w:rsid w:val="00A47FBD"/>
    <w:rsid w:val="00A61665"/>
    <w:rsid w:val="00B27A99"/>
    <w:rsid w:val="00B60A35"/>
    <w:rsid w:val="00BB7BC9"/>
    <w:rsid w:val="00C00E7C"/>
    <w:rsid w:val="00C71FAB"/>
    <w:rsid w:val="00C91A03"/>
    <w:rsid w:val="00CB1C5F"/>
    <w:rsid w:val="00D01F91"/>
    <w:rsid w:val="00D3570A"/>
    <w:rsid w:val="00D56E36"/>
    <w:rsid w:val="00D85D0B"/>
    <w:rsid w:val="00D94473"/>
    <w:rsid w:val="00DA2366"/>
    <w:rsid w:val="00DB22E0"/>
    <w:rsid w:val="00E474BE"/>
    <w:rsid w:val="00E915FB"/>
    <w:rsid w:val="00EA29A3"/>
    <w:rsid w:val="00EC15AC"/>
    <w:rsid w:val="00EC19AE"/>
    <w:rsid w:val="00EC21B0"/>
    <w:rsid w:val="00ED3503"/>
    <w:rsid w:val="00F2406A"/>
    <w:rsid w:val="00F3522B"/>
    <w:rsid w:val="00FA4293"/>
    <w:rsid w:val="00FC10C0"/>
    <w:rsid w:val="00FD07AF"/>
    <w:rsid w:val="00FD64F7"/>
    <w:rsid w:val="00FE5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CD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1"/>
    <w:qFormat/>
    <w:rsid w:val="00FD07AF"/>
    <w:pPr>
      <w:ind w:left="720"/>
      <w:contextualSpacing/>
    </w:pPr>
  </w:style>
  <w:style w:type="paragraph" w:customStyle="1" w:styleId="p1">
    <w:name w:val="p1"/>
    <w:basedOn w:val="Normal"/>
    <w:rsid w:val="00090EB5"/>
    <w:rPr>
      <w:rFonts w:ascii="Verdana" w:hAnsi="Verdana"/>
      <w:sz w:val="15"/>
      <w:szCs w:val="15"/>
    </w:rPr>
  </w:style>
  <w:style w:type="character" w:customStyle="1" w:styleId="apple-converted-space">
    <w:name w:val="apple-converted-space"/>
    <w:basedOn w:val="DefaultParagraphFont"/>
    <w:rsid w:val="00090EB5"/>
  </w:style>
  <w:style w:type="table" w:styleId="TableGrid">
    <w:name w:val="Table Grid"/>
    <w:basedOn w:val="TableNormal"/>
    <w:uiPriority w:val="59"/>
    <w:rsid w:val="001E62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B0F93"/>
  </w:style>
  <w:style w:type="paragraph" w:styleId="Revision">
    <w:name w:val="Revision"/>
    <w:hidden/>
    <w:uiPriority w:val="99"/>
    <w:semiHidden/>
    <w:rsid w:val="007827D0"/>
  </w:style>
  <w:style w:type="character" w:styleId="Hyperlink">
    <w:name w:val="Hyperlink"/>
    <w:basedOn w:val="DefaultParagraphFont"/>
    <w:uiPriority w:val="99"/>
    <w:unhideWhenUsed/>
    <w:rsid w:val="00EA29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1"/>
    <w:qFormat/>
    <w:rsid w:val="00FD07AF"/>
    <w:pPr>
      <w:ind w:left="720"/>
      <w:contextualSpacing/>
    </w:pPr>
  </w:style>
  <w:style w:type="paragraph" w:customStyle="1" w:styleId="p1">
    <w:name w:val="p1"/>
    <w:basedOn w:val="Normal"/>
    <w:rsid w:val="00090EB5"/>
    <w:rPr>
      <w:rFonts w:ascii="Verdana" w:hAnsi="Verdana"/>
      <w:sz w:val="15"/>
      <w:szCs w:val="15"/>
    </w:rPr>
  </w:style>
  <w:style w:type="character" w:customStyle="1" w:styleId="apple-converted-space">
    <w:name w:val="apple-converted-space"/>
    <w:basedOn w:val="DefaultParagraphFont"/>
    <w:rsid w:val="00090EB5"/>
  </w:style>
  <w:style w:type="table" w:styleId="TableGrid">
    <w:name w:val="Table Grid"/>
    <w:basedOn w:val="TableNormal"/>
    <w:uiPriority w:val="59"/>
    <w:rsid w:val="001E62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2B0F93"/>
  </w:style>
  <w:style w:type="paragraph" w:styleId="Revision">
    <w:name w:val="Revision"/>
    <w:hidden/>
    <w:uiPriority w:val="99"/>
    <w:semiHidden/>
    <w:rsid w:val="007827D0"/>
  </w:style>
  <w:style w:type="character" w:styleId="Hyperlink">
    <w:name w:val="Hyperlink"/>
    <w:basedOn w:val="DefaultParagraphFont"/>
    <w:uiPriority w:val="99"/>
    <w:unhideWhenUsed/>
    <w:rsid w:val="00EA29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889049">
      <w:bodyDiv w:val="1"/>
      <w:marLeft w:val="0"/>
      <w:marRight w:val="0"/>
      <w:marTop w:val="0"/>
      <w:marBottom w:val="0"/>
      <w:divBdr>
        <w:top w:val="none" w:sz="0" w:space="0" w:color="auto"/>
        <w:left w:val="none" w:sz="0" w:space="0" w:color="auto"/>
        <w:bottom w:val="none" w:sz="0" w:space="0" w:color="auto"/>
        <w:right w:val="none" w:sz="0" w:space="0" w:color="auto"/>
      </w:divBdr>
    </w:div>
    <w:div w:id="1705323468">
      <w:bodyDiv w:val="1"/>
      <w:marLeft w:val="0"/>
      <w:marRight w:val="0"/>
      <w:marTop w:val="0"/>
      <w:marBottom w:val="0"/>
      <w:divBdr>
        <w:top w:val="none" w:sz="0" w:space="0" w:color="auto"/>
        <w:left w:val="none" w:sz="0" w:space="0" w:color="auto"/>
        <w:bottom w:val="none" w:sz="0" w:space="0" w:color="auto"/>
        <w:right w:val="none" w:sz="0" w:space="0" w:color="auto"/>
      </w:divBdr>
    </w:div>
    <w:div w:id="20377319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wati.javadevelope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3295F03-8843-4239-8CC4-DF886442C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1874</Words>
  <Characters>10687</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Swati Chaturvedi</vt:lpstr>
      <vt:lpstr>mail.swatich@gmail.com</vt:lpstr>
      <vt:lpstr>617-651-7944</vt:lpstr>
      <vt:lpstr>Summary</vt:lpstr>
      <vt:lpstr>Recognition / Achievements:</vt:lpstr>
      <vt:lpstr>Education:</vt:lpstr>
      <vt:lpstr>Technical skills:</vt:lpstr>
      <vt:lpstr/>
      <vt:lpstr>Professional Experience</vt:lpstr>
      <vt:lpstr/>
      <vt:lpstr/>
      <vt:lpstr>Responsibilities:</vt:lpstr>
      <vt:lpstr/>
      <vt:lpstr>Responsibilities:</vt:lpstr>
      <vt:lpstr/>
      <vt:lpstr>End Client Name: Avis Budget Group</vt:lpstr>
      <vt:lpstr>Responsibilities:</vt:lpstr>
      <vt:lpstr/>
      <vt:lpstr>Responsibilities:</vt:lpstr>
      <vt:lpstr/>
      <vt:lpstr>Responsibilities:</vt:lpstr>
      <vt:lpstr>Responsibilities:</vt:lpstr>
      <vt:lpstr>Integrated digitize document based workflow of all IFMS processes for Finance de</vt:lpstr>
      <vt:lpstr>Responsibilities:</vt:lpstr>
    </vt:vector>
  </TitlesOfParts>
  <Company>AVIS Budget Group</Company>
  <LinksUpToDate>false</LinksUpToDate>
  <CharactersWithSpaces>12536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Reliance</cp:lastModifiedBy>
  <cp:revision>16</cp:revision>
  <cp:lastPrinted>2017-01-20T20:32:00Z</cp:lastPrinted>
  <dcterms:created xsi:type="dcterms:W3CDTF">2018-05-31T19:15:00Z</dcterms:created>
  <dcterms:modified xsi:type="dcterms:W3CDTF">2018-07-23T15:59:00Z</dcterms:modified>
</cp:coreProperties>
</file>