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96967" w14:textId="6FBA0F5C" w:rsidR="00D6089A" w:rsidRPr="00D6089A" w:rsidRDefault="00D6089A" w:rsidP="007802B8">
      <w:pPr>
        <w:pStyle w:val="Heading1"/>
        <w:spacing w:before="75"/>
        <w:ind w:right="20"/>
        <w:jc w:val="center"/>
        <w:rPr>
          <w:sz w:val="24"/>
          <w:szCs w:val="24"/>
        </w:rPr>
      </w:pPr>
      <w:bookmarkStart w:id="0" w:name="_GoBack"/>
      <w:bookmarkEnd w:id="0"/>
      <w:r w:rsidRPr="00D6089A">
        <w:rPr>
          <w:sz w:val="24"/>
          <w:szCs w:val="24"/>
        </w:rPr>
        <w:t>Vijay Kothuri</w:t>
      </w:r>
    </w:p>
    <w:p w14:paraId="090D84AA" w14:textId="19E41228" w:rsidR="00D6089A" w:rsidRPr="00D6089A" w:rsidRDefault="00F94923" w:rsidP="00366A28">
      <w:pPr>
        <w:pStyle w:val="BodyText"/>
        <w:spacing w:before="16"/>
        <w:ind w:left="720" w:right="20"/>
        <w:jc w:val="center"/>
        <w:rPr>
          <w:sz w:val="24"/>
          <w:szCs w:val="24"/>
        </w:rPr>
      </w:pPr>
      <w:r w:rsidRPr="00F94923">
        <w:rPr>
          <w:sz w:val="24"/>
          <w:szCs w:val="24"/>
        </w:rPr>
        <w:t>773-358-1050</w:t>
      </w:r>
    </w:p>
    <w:p w14:paraId="2BE6E3B1" w14:textId="5B228BC5" w:rsidR="00477AE9" w:rsidRPr="00D6089A" w:rsidRDefault="00477AE9" w:rsidP="004E034B">
      <w:pPr>
        <w:tabs>
          <w:tab w:val="left" w:pos="0"/>
        </w:tabs>
        <w:ind w:right="-7"/>
        <w:jc w:val="center"/>
        <w:rPr>
          <w:rFonts w:asciiTheme="minorHAnsi" w:hAnsiTheme="minorHAnsi" w:cstheme="minorHAnsi"/>
          <w:color w:val="000000"/>
          <w:sz w:val="24"/>
        </w:rPr>
      </w:pPr>
    </w:p>
    <w:p w14:paraId="28FC9F7D" w14:textId="72955F29" w:rsidR="006126F2" w:rsidRPr="00477AE9" w:rsidRDefault="00477AE9" w:rsidP="006126F2">
      <w:pPr>
        <w:tabs>
          <w:tab w:val="left" w:pos="0"/>
        </w:tabs>
        <w:ind w:right="-7"/>
        <w:rPr>
          <w:rFonts w:asciiTheme="minorHAnsi" w:hAnsiTheme="minorHAnsi" w:cstheme="minorHAnsi"/>
          <w:b/>
          <w:sz w:val="22"/>
          <w:szCs w:val="22"/>
        </w:rPr>
      </w:pPr>
      <w:r w:rsidRPr="00477AE9">
        <w:rPr>
          <w:rFonts w:asciiTheme="minorHAnsi" w:hAnsiTheme="minorHAnsi" w:cstheme="minorHAnsi"/>
          <w:noProof/>
          <w:sz w:val="22"/>
          <w:szCs w:val="22"/>
        </w:rPr>
        <mc:AlternateContent>
          <mc:Choice Requires="wps">
            <w:drawing>
              <wp:anchor distT="4294967295" distB="4294967295" distL="114300" distR="114300" simplePos="0" relativeHeight="251661312" behindDoc="0" locked="0" layoutInCell="1" allowOverlap="1" wp14:anchorId="2A5895D5" wp14:editId="2378DFDA">
                <wp:simplePos x="0" y="0"/>
                <wp:positionH relativeFrom="column">
                  <wp:posOffset>-16510</wp:posOffset>
                </wp:positionH>
                <wp:positionV relativeFrom="paragraph">
                  <wp:posOffset>146684</wp:posOffset>
                </wp:positionV>
                <wp:extent cx="7187565" cy="0"/>
                <wp:effectExtent l="0" t="0" r="3238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1875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977D2F" id="Straight Connector 3"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pt,11.55pt" to="564.6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" strokecolor="black [3213]" strokeweight=".5pt">
                <v:stroke joinstyle="miter"/>
                <o:lock v:ext="edit" shapetype="f"/>
              </v:line>
            </w:pict>
          </mc:Fallback>
        </mc:AlternateContent>
      </w:r>
      <w:r w:rsidR="006126F2" w:rsidRPr="00477AE9">
        <w:rPr>
          <w:rFonts w:asciiTheme="minorHAnsi" w:hAnsiTheme="minorHAnsi" w:cstheme="minorHAnsi"/>
          <w:b/>
          <w:sz w:val="22"/>
          <w:szCs w:val="22"/>
        </w:rPr>
        <w:t>Professional Summary:</w:t>
      </w:r>
    </w:p>
    <w:p w14:paraId="7E7F4F67" w14:textId="77777777" w:rsidR="006126F2" w:rsidRPr="00477AE9" w:rsidRDefault="006126F2" w:rsidP="006126F2">
      <w:pPr>
        <w:tabs>
          <w:tab w:val="left" w:pos="0"/>
        </w:tabs>
        <w:ind w:right="-7"/>
        <w:rPr>
          <w:rFonts w:asciiTheme="minorHAnsi" w:hAnsiTheme="minorHAnsi" w:cstheme="minorHAnsi"/>
          <w:b/>
          <w:sz w:val="22"/>
          <w:szCs w:val="22"/>
        </w:rPr>
      </w:pPr>
    </w:p>
    <w:p w14:paraId="7516302E" w14:textId="03284D7F"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 xml:space="preserve">Detail-oriented developer with over </w:t>
      </w:r>
      <w:r w:rsidR="00F31CF5">
        <w:rPr>
          <w:rStyle w:val="html0020preformattedchar"/>
          <w:rFonts w:asciiTheme="minorHAnsi" w:hAnsiTheme="minorHAnsi" w:cstheme="minorHAnsi"/>
        </w:rPr>
        <w:t>6</w:t>
      </w:r>
      <w:r w:rsidRPr="00477AE9">
        <w:rPr>
          <w:rStyle w:val="html0020preformattedchar"/>
          <w:rFonts w:asciiTheme="minorHAnsi" w:hAnsiTheme="minorHAnsi" w:cstheme="minorHAnsi"/>
        </w:rPr>
        <w:t xml:space="preserve"> years of experience in all phases of SDLC (Software Development Life Cycle) including Agile,Scrum and Waterfall methodologies. </w:t>
      </w:r>
    </w:p>
    <w:p w14:paraId="558264A3" w14:textId="055DC89C" w:rsidR="006E5921" w:rsidRPr="00477AE9" w:rsidRDefault="006E5921"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Worked on AXL Web Services which is a SOAP based API.</w:t>
      </w:r>
    </w:p>
    <w:p w14:paraId="6F434806"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exposure in Analysis, Design, Development and Implementation of large-scale, secure and Internet/Intranet applications using Java/J2EE technologies.</w:t>
      </w:r>
    </w:p>
    <w:p w14:paraId="032EFD01"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Experienced in web-based application and enterprise application programming with Java 1.6/1.7/1.8, J2EE, JSP, Servlets, JDBC and open source frameworks like Spring, Hibernate and Struts.</w:t>
      </w:r>
    </w:p>
    <w:p w14:paraId="3CACB55A"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Experienced in developing back-end applications using spring, Hibernate, XML, Web Services (WSDL, SOAP, AWS and Rest).</w:t>
      </w:r>
    </w:p>
    <w:p w14:paraId="48B61B0F" w14:textId="77777777" w:rsidR="006126F2" w:rsidRPr="00477AE9" w:rsidRDefault="006126F2" w:rsidP="006126F2">
      <w:pPr>
        <w:pStyle w:val="ListParagraph"/>
        <w:widowControl w:val="0"/>
        <w:numPr>
          <w:ilvl w:val="0"/>
          <w:numId w:val="12"/>
        </w:numPr>
        <w:spacing w:after="0"/>
        <w:ind w:left="720" w:right="-1087"/>
        <w:jc w:val="both"/>
        <w:rPr>
          <w:rFonts w:asciiTheme="minorHAnsi" w:hAnsiTheme="minorHAnsi" w:cstheme="minorHAnsi"/>
        </w:rPr>
      </w:pPr>
      <w:r w:rsidRPr="00477AE9">
        <w:rPr>
          <w:rFonts w:asciiTheme="minorHAnsi" w:hAnsiTheme="minorHAnsi" w:cstheme="minorHAnsi"/>
          <w:color w:val="000000"/>
          <w:shd w:val="clear" w:color="auto" w:fill="FFFFFF"/>
        </w:rPr>
        <w:t>Have hands-on experience in design and development using JSP, Servlets, JDBC, HTML5, CSS3, JavaScript, AJAX, and jQuery, Bootstrap, AngularJS and XML. </w:t>
      </w:r>
    </w:p>
    <w:p w14:paraId="2F7D6F3E"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 in working with Eclipse and Configuration Management tools like Subversion, GIT and ClearCase.</w:t>
      </w:r>
    </w:p>
    <w:p w14:paraId="7A215D22"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Implemented Service Oriented Architecture (SOA) to extend support for multiple client types and better code mobility.</w:t>
      </w:r>
    </w:p>
    <w:p w14:paraId="6CFEE9B8"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Expertise skills in design and development of Authorization/Authentication Framework using Spring AOP, Annotations.</w:t>
      </w:r>
    </w:p>
    <w:p w14:paraId="0A59282A"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Developed shell scripts to automate deployment process using Jenkins and deployed in J2EE Applications.</w:t>
      </w:r>
    </w:p>
    <w:p w14:paraId="19669187"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in modeling presentation tier using Spring MVC (Model-View-Controller) architecture.</w:t>
      </w:r>
    </w:p>
    <w:p w14:paraId="0EE99959"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Worked on multithreading and on java concurrency in an enthusiastic environment and solved many challenging tasks.</w:t>
      </w:r>
    </w:p>
    <w:p w14:paraId="32ACB2BD" w14:textId="72E16836"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 and exposure in Developing User Interface (UI) Rich Web Applications, and using Front End Technologies like HTML5, CSS3, Bootstrap, JavaScript and jQuery.</w:t>
      </w:r>
    </w:p>
    <w:p w14:paraId="4C67E6CA" w14:textId="108D781A" w:rsidR="008D35BC" w:rsidRDefault="008D35BC"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 xml:space="preserve">Experience in </w:t>
      </w:r>
      <w:r w:rsidR="00BD4286">
        <w:rPr>
          <w:rStyle w:val="html0020preformattedchar"/>
          <w:rFonts w:asciiTheme="minorHAnsi" w:hAnsiTheme="minorHAnsi" w:cstheme="minorHAnsi"/>
        </w:rPr>
        <w:t>working with Tomcat application server.</w:t>
      </w:r>
    </w:p>
    <w:p w14:paraId="1E4548C0" w14:textId="4465D7FD" w:rsidR="00BD4286" w:rsidRPr="00477AE9" w:rsidRDefault="00BD4286"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Experience in working with GIT, bit bucket, Source Tree.</w:t>
      </w:r>
    </w:p>
    <w:p w14:paraId="2651DA79"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 in working with RESTful Web Services and implementing RESTful API’s.</w:t>
      </w:r>
    </w:p>
    <w:p w14:paraId="2D371752"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 with the database management systems such as Oracle, SQL Server, MySQL, MS Access, PL/SQL Developer.</w:t>
      </w:r>
    </w:p>
    <w:p w14:paraId="35866394" w14:textId="79E5AA76" w:rsidR="006126F2"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Proficient in SQL, PL/SQL developed Stored Procedures, Triggers, Functions and Packages besides writing DDL, DML and Transaction queries with development tools like TOAD and Rapid SQL.</w:t>
      </w:r>
    </w:p>
    <w:p w14:paraId="071F2877" w14:textId="7AADE935" w:rsidR="006E5921" w:rsidRPr="006E5921" w:rsidRDefault="006E5921" w:rsidP="006E5921">
      <w:pPr>
        <w:pStyle w:val="ListParagraph"/>
        <w:widowControl w:val="0"/>
        <w:numPr>
          <w:ilvl w:val="0"/>
          <w:numId w:val="12"/>
        </w:numPr>
        <w:spacing w:after="0"/>
        <w:ind w:left="720" w:right="-1087"/>
        <w:jc w:val="both"/>
        <w:rPr>
          <w:rStyle w:val="html0020preformattedchar"/>
          <w:rFonts w:asciiTheme="minorHAnsi" w:hAnsiTheme="minorHAnsi" w:cstheme="minorHAnsi"/>
        </w:rPr>
      </w:pPr>
      <w:r>
        <w:rPr>
          <w:rStyle w:val="html0020preformattedchar"/>
          <w:rFonts w:asciiTheme="minorHAnsi" w:hAnsiTheme="minorHAnsi" w:cstheme="minorHAnsi"/>
        </w:rPr>
        <w:t>Experience in identifying and debugging program faults and complete development requests using analytical skills.</w:t>
      </w:r>
    </w:p>
    <w:p w14:paraId="7FA706D8"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Experience using Jira and confluence to track the work done and maintain agile scrum boards.</w:t>
      </w:r>
    </w:p>
    <w:p w14:paraId="45BE83C1"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developing applications using agile methodologies like Test Driven Development (TDD), SCRUM.</w:t>
      </w:r>
    </w:p>
    <w:p w14:paraId="38D1638C"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Ready to take challenges with and objective to succeed. Have excellent communication skills, highly creative, motivated, work ethics and ability to work well in a team or individual environment.</w:t>
      </w:r>
    </w:p>
    <w:p w14:paraId="53E4C2EE" w14:textId="77777777" w:rsidR="006126F2" w:rsidRPr="00477AE9" w:rsidRDefault="006126F2" w:rsidP="006126F2">
      <w:pPr>
        <w:pStyle w:val="ListParagraph"/>
        <w:widowControl w:val="0"/>
        <w:numPr>
          <w:ilvl w:val="0"/>
          <w:numId w:val="12"/>
        </w:numPr>
        <w:spacing w:after="0"/>
        <w:ind w:left="720" w:right="-1087"/>
        <w:jc w:val="both"/>
        <w:rPr>
          <w:rStyle w:val="html0020preformattedchar"/>
          <w:rFonts w:asciiTheme="minorHAnsi" w:hAnsiTheme="minorHAnsi" w:cstheme="minorHAnsi"/>
        </w:rPr>
      </w:pPr>
      <w:r w:rsidRPr="00477AE9">
        <w:rPr>
          <w:rStyle w:val="html0020preformattedchar"/>
          <w:rFonts w:asciiTheme="minorHAnsi" w:hAnsiTheme="minorHAnsi" w:cstheme="minorHAnsi"/>
        </w:rPr>
        <w:t>Extensive experience in the domains of Application Software, Retail, Banking, and custom application development.</w:t>
      </w:r>
    </w:p>
    <w:p w14:paraId="2A3D83ED" w14:textId="77777777" w:rsidR="00D6089A" w:rsidRDefault="00D6089A" w:rsidP="006126F2">
      <w:pPr>
        <w:widowControl w:val="0"/>
        <w:jc w:val="both"/>
        <w:rPr>
          <w:rStyle w:val="html0020preformattedchar"/>
          <w:rFonts w:asciiTheme="minorHAnsi" w:hAnsiTheme="minorHAnsi" w:cstheme="minorHAnsi"/>
          <w:b/>
          <w:sz w:val="22"/>
          <w:szCs w:val="22"/>
        </w:rPr>
      </w:pPr>
    </w:p>
    <w:p w14:paraId="323A3E36" w14:textId="03107AA3" w:rsidR="006126F2" w:rsidRPr="00477AE9" w:rsidRDefault="006126F2" w:rsidP="006126F2">
      <w:pPr>
        <w:widowControl w:val="0"/>
        <w:jc w:val="both"/>
        <w:rPr>
          <w:rStyle w:val="html0020preformattedchar"/>
          <w:rFonts w:asciiTheme="minorHAnsi" w:hAnsiTheme="minorHAnsi" w:cstheme="minorHAnsi"/>
          <w:b/>
          <w:sz w:val="22"/>
          <w:szCs w:val="22"/>
        </w:rPr>
      </w:pPr>
      <w:r w:rsidRPr="00477AE9">
        <w:rPr>
          <w:rStyle w:val="html0020preformattedchar"/>
          <w:rFonts w:asciiTheme="minorHAnsi" w:hAnsiTheme="minorHAnsi" w:cstheme="minorHAnsi"/>
          <w:b/>
          <w:sz w:val="22"/>
          <w:szCs w:val="22"/>
        </w:rPr>
        <w:t>Technical Skills:</w:t>
      </w:r>
    </w:p>
    <w:p w14:paraId="7F71665E" w14:textId="77777777" w:rsidR="006126F2" w:rsidRPr="00477AE9" w:rsidRDefault="006126F2" w:rsidP="006126F2">
      <w:pPr>
        <w:widowControl w:val="0"/>
        <w:jc w:val="both"/>
        <w:rPr>
          <w:rStyle w:val="html0020preformattedchar"/>
          <w:rFonts w:asciiTheme="minorHAnsi" w:hAnsiTheme="minorHAnsi" w:cstheme="minorHAnsi"/>
          <w:b/>
          <w:sz w:val="22"/>
          <w:szCs w:val="22"/>
        </w:rPr>
      </w:pPr>
    </w:p>
    <w:tbl>
      <w:tblPr>
        <w:tblStyle w:val="TableGrid"/>
        <w:tblW w:w="9523" w:type="dxa"/>
        <w:tblInd w:w="817" w:type="dxa"/>
        <w:tblLook w:val="04A0" w:firstRow="1" w:lastRow="0" w:firstColumn="1" w:lastColumn="0" w:noHBand="0" w:noVBand="1"/>
      </w:tblPr>
      <w:tblGrid>
        <w:gridCol w:w="2515"/>
        <w:gridCol w:w="7008"/>
      </w:tblGrid>
      <w:tr w:rsidR="006126F2" w:rsidRPr="00477AE9" w14:paraId="7A354A65"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3C7132AA"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Operating Systems</w:t>
            </w:r>
          </w:p>
        </w:tc>
        <w:tc>
          <w:tcPr>
            <w:tcW w:w="7008" w:type="dxa"/>
            <w:tcBorders>
              <w:top w:val="single" w:sz="4" w:space="0" w:color="auto"/>
              <w:left w:val="single" w:sz="4" w:space="0" w:color="auto"/>
              <w:bottom w:val="single" w:sz="4" w:space="0" w:color="auto"/>
              <w:right w:val="single" w:sz="4" w:space="0" w:color="auto"/>
            </w:tcBorders>
            <w:hideMark/>
          </w:tcPr>
          <w:p w14:paraId="5DB169D0" w14:textId="77777777" w:rsidR="006126F2" w:rsidRPr="00477AE9" w:rsidRDefault="006126F2">
            <w:pPr>
              <w:tabs>
                <w:tab w:val="left" w:pos="0"/>
              </w:tabs>
              <w:ind w:right="-7"/>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Windows 8/7/XP/2000/NT, UNIX, Linux</w:t>
            </w:r>
          </w:p>
        </w:tc>
      </w:tr>
      <w:tr w:rsidR="006126F2" w:rsidRPr="00477AE9" w14:paraId="09892E11"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6973EBDE"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Languages</w:t>
            </w:r>
          </w:p>
        </w:tc>
        <w:tc>
          <w:tcPr>
            <w:tcW w:w="7008" w:type="dxa"/>
            <w:tcBorders>
              <w:top w:val="single" w:sz="4" w:space="0" w:color="auto"/>
              <w:left w:val="single" w:sz="4" w:space="0" w:color="auto"/>
              <w:bottom w:val="single" w:sz="4" w:space="0" w:color="auto"/>
              <w:right w:val="single" w:sz="4" w:space="0" w:color="auto"/>
            </w:tcBorders>
            <w:hideMark/>
          </w:tcPr>
          <w:p w14:paraId="1F2C8223"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Java, C, C++, C#, Shell Scripting, SQL &amp; PL/SQL</w:t>
            </w:r>
          </w:p>
        </w:tc>
      </w:tr>
      <w:tr w:rsidR="006126F2" w:rsidRPr="00477AE9" w14:paraId="3B3835C7"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6EB9023D"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Enterprise Technologies</w:t>
            </w:r>
            <w:r w:rsidRPr="00477AE9">
              <w:rPr>
                <w:rFonts w:asciiTheme="minorHAnsi" w:hAnsiTheme="minorHAnsi" w:cstheme="minorHAnsi"/>
                <w:b/>
                <w:bCs/>
                <w:sz w:val="22"/>
                <w:szCs w:val="22"/>
              </w:rPr>
              <w:tab/>
            </w:r>
          </w:p>
        </w:tc>
        <w:tc>
          <w:tcPr>
            <w:tcW w:w="7008" w:type="dxa"/>
            <w:tcBorders>
              <w:top w:val="single" w:sz="4" w:space="0" w:color="auto"/>
              <w:left w:val="single" w:sz="4" w:space="0" w:color="auto"/>
              <w:bottom w:val="single" w:sz="4" w:space="0" w:color="auto"/>
              <w:right w:val="single" w:sz="4" w:space="0" w:color="auto"/>
            </w:tcBorders>
            <w:hideMark/>
          </w:tcPr>
          <w:p w14:paraId="4A97C39D"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JSP, Servlets, JSF, Custom Tag Libraries, JNDI, Strut2.0, Hibernate, Spring 3.x, RESTFUL services, SOAP services, EJB, ILog,JRules 6.5, Log4J, SLF4J</w:t>
            </w:r>
          </w:p>
        </w:tc>
      </w:tr>
      <w:tr w:rsidR="006126F2" w:rsidRPr="00477AE9" w14:paraId="1B348D60"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7673E1AA"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Databases</w:t>
            </w:r>
          </w:p>
        </w:tc>
        <w:tc>
          <w:tcPr>
            <w:tcW w:w="7008" w:type="dxa"/>
            <w:tcBorders>
              <w:top w:val="single" w:sz="4" w:space="0" w:color="auto"/>
              <w:left w:val="single" w:sz="4" w:space="0" w:color="auto"/>
              <w:bottom w:val="single" w:sz="4" w:space="0" w:color="auto"/>
              <w:right w:val="single" w:sz="4" w:space="0" w:color="auto"/>
            </w:tcBorders>
            <w:hideMark/>
          </w:tcPr>
          <w:p w14:paraId="56A536CF"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Oracle 11g/10g, DB2, Toad, MySQL, MSSQL, PL/SQL Developer,</w:t>
            </w:r>
            <w:r w:rsidRPr="00477AE9">
              <w:rPr>
                <w:rFonts w:asciiTheme="minorHAnsi" w:hAnsiTheme="minorHAnsi" w:cstheme="minorHAnsi"/>
                <w:sz w:val="22"/>
                <w:szCs w:val="22"/>
              </w:rPr>
              <w:t xml:space="preserve"> Cassandra</w:t>
            </w:r>
          </w:p>
        </w:tc>
      </w:tr>
      <w:tr w:rsidR="006126F2" w:rsidRPr="00477AE9" w14:paraId="361DC900"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4A205E1C" w14:textId="718660C0"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Web Technologies</w:t>
            </w:r>
          </w:p>
        </w:tc>
        <w:tc>
          <w:tcPr>
            <w:tcW w:w="7008" w:type="dxa"/>
            <w:tcBorders>
              <w:top w:val="single" w:sz="4" w:space="0" w:color="auto"/>
              <w:left w:val="single" w:sz="4" w:space="0" w:color="auto"/>
              <w:bottom w:val="single" w:sz="4" w:space="0" w:color="auto"/>
              <w:right w:val="single" w:sz="4" w:space="0" w:color="auto"/>
            </w:tcBorders>
            <w:hideMark/>
          </w:tcPr>
          <w:p w14:paraId="56C747E4"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JavaScript, HTML, CSS, XML, XSL, XSLT, AJAX, JQuery, DHTML, XHTML, Angular Js, Bootstrap</w:t>
            </w:r>
          </w:p>
        </w:tc>
      </w:tr>
      <w:tr w:rsidR="006126F2" w:rsidRPr="00477AE9" w14:paraId="3768FFE5"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2FB4D04E"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IDE Tools</w:t>
            </w:r>
          </w:p>
        </w:tc>
        <w:tc>
          <w:tcPr>
            <w:tcW w:w="7008" w:type="dxa"/>
            <w:tcBorders>
              <w:top w:val="single" w:sz="4" w:space="0" w:color="auto"/>
              <w:left w:val="single" w:sz="4" w:space="0" w:color="auto"/>
              <w:bottom w:val="single" w:sz="4" w:space="0" w:color="auto"/>
              <w:right w:val="single" w:sz="4" w:space="0" w:color="auto"/>
            </w:tcBorders>
            <w:hideMark/>
          </w:tcPr>
          <w:p w14:paraId="46A808DE"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RAD, Eclipse, NetBeans</w:t>
            </w:r>
          </w:p>
        </w:tc>
      </w:tr>
      <w:tr w:rsidR="006126F2" w:rsidRPr="00477AE9" w14:paraId="0B177234"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522DC676"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Design Patterns</w:t>
            </w:r>
          </w:p>
        </w:tc>
        <w:tc>
          <w:tcPr>
            <w:tcW w:w="7008" w:type="dxa"/>
            <w:tcBorders>
              <w:top w:val="single" w:sz="4" w:space="0" w:color="auto"/>
              <w:left w:val="single" w:sz="4" w:space="0" w:color="auto"/>
              <w:bottom w:val="single" w:sz="4" w:space="0" w:color="auto"/>
              <w:right w:val="single" w:sz="4" w:space="0" w:color="auto"/>
            </w:tcBorders>
            <w:hideMark/>
          </w:tcPr>
          <w:p w14:paraId="412387A4"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Session Façade, Business Delegate, Front Controller, Service Locator, Singleton, Observer, DTO, DAO, MVC, Iterator, Factory, Abstract Factory</w:t>
            </w:r>
          </w:p>
        </w:tc>
      </w:tr>
      <w:tr w:rsidR="006126F2" w:rsidRPr="00477AE9" w14:paraId="16292CDD"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1D84DD48"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
                <w:bCs/>
                <w:sz w:val="22"/>
                <w:szCs w:val="22"/>
              </w:rPr>
              <w:t>Application/Web Servers</w:t>
            </w:r>
          </w:p>
        </w:tc>
        <w:tc>
          <w:tcPr>
            <w:tcW w:w="7008" w:type="dxa"/>
            <w:tcBorders>
              <w:top w:val="single" w:sz="4" w:space="0" w:color="auto"/>
              <w:left w:val="single" w:sz="4" w:space="0" w:color="auto"/>
              <w:bottom w:val="single" w:sz="4" w:space="0" w:color="auto"/>
              <w:right w:val="single" w:sz="4" w:space="0" w:color="auto"/>
            </w:tcBorders>
            <w:hideMark/>
          </w:tcPr>
          <w:p w14:paraId="0D29C2F7" w14:textId="77777777" w:rsidR="006126F2" w:rsidRPr="00477AE9" w:rsidRDefault="006126F2">
            <w:pPr>
              <w:widowControl w:val="0"/>
              <w:jc w:val="both"/>
              <w:rPr>
                <w:rStyle w:val="html0020preformattedchar"/>
                <w:rFonts w:asciiTheme="minorHAnsi" w:hAnsiTheme="minorHAnsi" w:cstheme="minorHAnsi"/>
                <w:b/>
                <w:sz w:val="22"/>
                <w:szCs w:val="22"/>
              </w:rPr>
            </w:pPr>
            <w:r w:rsidRPr="00477AE9">
              <w:rPr>
                <w:rFonts w:asciiTheme="minorHAnsi" w:hAnsiTheme="minorHAnsi" w:cstheme="minorHAnsi"/>
                <w:bCs/>
                <w:sz w:val="22"/>
                <w:szCs w:val="22"/>
              </w:rPr>
              <w:t>IBM WebSphere, Apache Tomcat, JBoss</w:t>
            </w:r>
          </w:p>
        </w:tc>
      </w:tr>
      <w:tr w:rsidR="006126F2" w:rsidRPr="00477AE9" w14:paraId="3ED16DE0"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44AAD76D" w14:textId="77777777" w:rsidR="006126F2" w:rsidRPr="00477AE9" w:rsidRDefault="006126F2">
            <w:pPr>
              <w:widowControl w:val="0"/>
              <w:jc w:val="both"/>
              <w:rPr>
                <w:rFonts w:asciiTheme="minorHAnsi" w:hAnsiTheme="minorHAnsi" w:cstheme="minorHAnsi"/>
                <w:b/>
                <w:bCs/>
                <w:sz w:val="22"/>
                <w:szCs w:val="22"/>
              </w:rPr>
            </w:pPr>
            <w:r w:rsidRPr="00477AE9">
              <w:rPr>
                <w:rFonts w:asciiTheme="minorHAnsi" w:hAnsiTheme="minorHAnsi" w:cstheme="minorHAnsi"/>
                <w:b/>
                <w:bCs/>
                <w:sz w:val="22"/>
                <w:szCs w:val="22"/>
              </w:rPr>
              <w:t>Methodologies</w:t>
            </w:r>
          </w:p>
        </w:tc>
        <w:tc>
          <w:tcPr>
            <w:tcW w:w="7008" w:type="dxa"/>
            <w:tcBorders>
              <w:top w:val="single" w:sz="4" w:space="0" w:color="auto"/>
              <w:left w:val="single" w:sz="4" w:space="0" w:color="auto"/>
              <w:bottom w:val="single" w:sz="4" w:space="0" w:color="auto"/>
              <w:right w:val="single" w:sz="4" w:space="0" w:color="auto"/>
            </w:tcBorders>
            <w:hideMark/>
          </w:tcPr>
          <w:p w14:paraId="691752D4" w14:textId="77777777" w:rsidR="006126F2" w:rsidRPr="00477AE9" w:rsidRDefault="006126F2">
            <w:pPr>
              <w:widowControl w:val="0"/>
              <w:jc w:val="both"/>
              <w:rPr>
                <w:rFonts w:asciiTheme="minorHAnsi" w:hAnsiTheme="minorHAnsi" w:cstheme="minorHAnsi"/>
                <w:bCs/>
                <w:sz w:val="22"/>
                <w:szCs w:val="22"/>
              </w:rPr>
            </w:pPr>
            <w:r w:rsidRPr="00477AE9">
              <w:rPr>
                <w:rFonts w:asciiTheme="minorHAnsi" w:hAnsiTheme="minorHAnsi" w:cstheme="minorHAnsi"/>
                <w:bCs/>
                <w:sz w:val="22"/>
                <w:szCs w:val="22"/>
              </w:rPr>
              <w:t>Waterfall Methodology, Agile Methodology, RUP, Extreme Programming</w:t>
            </w:r>
          </w:p>
        </w:tc>
      </w:tr>
      <w:tr w:rsidR="006126F2" w:rsidRPr="00477AE9" w14:paraId="37A95D77"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03710292" w14:textId="77777777" w:rsidR="006126F2" w:rsidRPr="00477AE9" w:rsidRDefault="006126F2">
            <w:pPr>
              <w:widowControl w:val="0"/>
              <w:jc w:val="both"/>
              <w:rPr>
                <w:rFonts w:asciiTheme="minorHAnsi" w:hAnsiTheme="minorHAnsi" w:cstheme="minorHAnsi"/>
                <w:b/>
                <w:bCs/>
                <w:sz w:val="22"/>
                <w:szCs w:val="22"/>
              </w:rPr>
            </w:pPr>
            <w:r w:rsidRPr="00477AE9">
              <w:rPr>
                <w:rFonts w:asciiTheme="minorHAnsi" w:hAnsiTheme="minorHAnsi" w:cstheme="minorHAnsi"/>
                <w:b/>
                <w:bCs/>
                <w:sz w:val="22"/>
                <w:szCs w:val="22"/>
              </w:rPr>
              <w:lastRenderedPageBreak/>
              <w:t>Build Tools</w:t>
            </w:r>
          </w:p>
        </w:tc>
        <w:tc>
          <w:tcPr>
            <w:tcW w:w="7008" w:type="dxa"/>
            <w:tcBorders>
              <w:top w:val="single" w:sz="4" w:space="0" w:color="auto"/>
              <w:left w:val="single" w:sz="4" w:space="0" w:color="auto"/>
              <w:bottom w:val="single" w:sz="4" w:space="0" w:color="auto"/>
              <w:right w:val="single" w:sz="4" w:space="0" w:color="auto"/>
            </w:tcBorders>
            <w:hideMark/>
          </w:tcPr>
          <w:p w14:paraId="217C4680" w14:textId="77777777" w:rsidR="006126F2" w:rsidRPr="00477AE9" w:rsidRDefault="006126F2">
            <w:pPr>
              <w:widowControl w:val="0"/>
              <w:jc w:val="both"/>
              <w:rPr>
                <w:rFonts w:asciiTheme="minorHAnsi" w:hAnsiTheme="minorHAnsi" w:cstheme="minorHAnsi"/>
                <w:bCs/>
                <w:sz w:val="22"/>
                <w:szCs w:val="22"/>
              </w:rPr>
            </w:pPr>
            <w:r w:rsidRPr="00477AE9">
              <w:rPr>
                <w:rFonts w:asciiTheme="minorHAnsi" w:hAnsiTheme="minorHAnsi" w:cstheme="minorHAnsi"/>
                <w:bCs/>
                <w:sz w:val="22"/>
                <w:szCs w:val="22"/>
              </w:rPr>
              <w:t>Ant, Maven, Jenkins</w:t>
            </w:r>
          </w:p>
        </w:tc>
      </w:tr>
      <w:tr w:rsidR="006126F2" w:rsidRPr="00477AE9" w14:paraId="27AD800F" w14:textId="77777777" w:rsidTr="006126F2">
        <w:tc>
          <w:tcPr>
            <w:tcW w:w="2515" w:type="dxa"/>
            <w:tcBorders>
              <w:top w:val="single" w:sz="4" w:space="0" w:color="auto"/>
              <w:left w:val="single" w:sz="4" w:space="0" w:color="auto"/>
              <w:bottom w:val="single" w:sz="4" w:space="0" w:color="auto"/>
              <w:right w:val="single" w:sz="4" w:space="0" w:color="auto"/>
            </w:tcBorders>
            <w:hideMark/>
          </w:tcPr>
          <w:p w14:paraId="77736436" w14:textId="77777777" w:rsidR="006126F2" w:rsidRPr="00477AE9" w:rsidRDefault="006126F2">
            <w:pPr>
              <w:widowControl w:val="0"/>
              <w:jc w:val="both"/>
              <w:rPr>
                <w:rFonts w:asciiTheme="minorHAnsi" w:hAnsiTheme="minorHAnsi" w:cstheme="minorHAnsi"/>
                <w:b/>
                <w:bCs/>
                <w:sz w:val="22"/>
                <w:szCs w:val="22"/>
              </w:rPr>
            </w:pPr>
            <w:r w:rsidRPr="00477AE9">
              <w:rPr>
                <w:rFonts w:asciiTheme="minorHAnsi" w:hAnsiTheme="minorHAnsi" w:cstheme="minorHAnsi"/>
                <w:b/>
                <w:bCs/>
                <w:sz w:val="22"/>
                <w:szCs w:val="22"/>
              </w:rPr>
              <w:t>Other Tools</w:t>
            </w:r>
          </w:p>
        </w:tc>
        <w:tc>
          <w:tcPr>
            <w:tcW w:w="7008" w:type="dxa"/>
            <w:tcBorders>
              <w:top w:val="single" w:sz="4" w:space="0" w:color="auto"/>
              <w:left w:val="single" w:sz="4" w:space="0" w:color="auto"/>
              <w:bottom w:val="single" w:sz="4" w:space="0" w:color="auto"/>
              <w:right w:val="single" w:sz="4" w:space="0" w:color="auto"/>
            </w:tcBorders>
            <w:hideMark/>
          </w:tcPr>
          <w:p w14:paraId="20D85E7C" w14:textId="77777777" w:rsidR="006126F2" w:rsidRPr="00477AE9" w:rsidRDefault="006126F2">
            <w:pPr>
              <w:widowControl w:val="0"/>
              <w:jc w:val="both"/>
              <w:rPr>
                <w:rFonts w:asciiTheme="minorHAnsi" w:hAnsiTheme="minorHAnsi" w:cstheme="minorHAnsi"/>
                <w:bCs/>
                <w:sz w:val="22"/>
                <w:szCs w:val="22"/>
              </w:rPr>
            </w:pPr>
            <w:r w:rsidRPr="00477AE9">
              <w:rPr>
                <w:rFonts w:asciiTheme="minorHAnsi" w:hAnsiTheme="minorHAnsi" w:cstheme="minorHAnsi"/>
                <w:bCs/>
                <w:sz w:val="22"/>
                <w:szCs w:val="22"/>
              </w:rPr>
              <w:t>ALM, JIRA, BugZilla</w:t>
            </w:r>
          </w:p>
        </w:tc>
      </w:tr>
    </w:tbl>
    <w:p w14:paraId="46167E17" w14:textId="77777777" w:rsidR="006126F2" w:rsidRPr="00477AE9" w:rsidRDefault="006126F2" w:rsidP="006126F2">
      <w:pPr>
        <w:tabs>
          <w:tab w:val="left" w:pos="0"/>
        </w:tabs>
        <w:ind w:right="-7"/>
        <w:jc w:val="both"/>
        <w:rPr>
          <w:rFonts w:asciiTheme="minorHAnsi" w:hAnsiTheme="minorHAnsi" w:cstheme="minorHAnsi"/>
          <w:b/>
          <w:sz w:val="22"/>
          <w:szCs w:val="22"/>
        </w:rPr>
      </w:pPr>
    </w:p>
    <w:p w14:paraId="67F00C7F" w14:textId="77777777" w:rsidR="006126F2" w:rsidRPr="00477AE9" w:rsidRDefault="006126F2" w:rsidP="006126F2">
      <w:pPr>
        <w:tabs>
          <w:tab w:val="left" w:pos="0"/>
        </w:tabs>
        <w:ind w:right="-7"/>
        <w:jc w:val="both"/>
        <w:rPr>
          <w:rFonts w:asciiTheme="minorHAnsi" w:hAnsiTheme="minorHAnsi" w:cstheme="minorHAnsi"/>
          <w:b/>
          <w:sz w:val="22"/>
          <w:szCs w:val="22"/>
        </w:rPr>
      </w:pPr>
    </w:p>
    <w:p w14:paraId="7F1C63A9" w14:textId="77777777" w:rsidR="006126F2" w:rsidRPr="00477AE9" w:rsidRDefault="006126F2" w:rsidP="006126F2">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Education:</w:t>
      </w:r>
    </w:p>
    <w:p w14:paraId="7F285070" w14:textId="77777777" w:rsidR="005611A1" w:rsidRDefault="005611A1" w:rsidP="006126F2">
      <w:pPr>
        <w:tabs>
          <w:tab w:val="left" w:pos="0"/>
        </w:tabs>
        <w:ind w:right="-7"/>
        <w:jc w:val="both"/>
        <w:rPr>
          <w:rFonts w:asciiTheme="minorHAnsi" w:hAnsiTheme="minorHAnsi" w:cstheme="minorHAnsi"/>
          <w:sz w:val="22"/>
          <w:szCs w:val="22"/>
        </w:rPr>
      </w:pPr>
    </w:p>
    <w:p w14:paraId="48A2D73E" w14:textId="57331C01" w:rsidR="006126F2" w:rsidRDefault="006126F2" w:rsidP="006126F2">
      <w:pPr>
        <w:tabs>
          <w:tab w:val="left" w:pos="0"/>
        </w:tabs>
        <w:ind w:right="-7"/>
        <w:jc w:val="both"/>
        <w:rPr>
          <w:rFonts w:asciiTheme="minorHAnsi" w:hAnsiTheme="minorHAnsi" w:cstheme="minorHAnsi"/>
          <w:sz w:val="22"/>
          <w:szCs w:val="22"/>
        </w:rPr>
      </w:pPr>
      <w:r w:rsidRPr="00477AE9">
        <w:rPr>
          <w:rFonts w:asciiTheme="minorHAnsi" w:hAnsiTheme="minorHAnsi" w:cstheme="minorHAnsi"/>
          <w:sz w:val="22"/>
          <w:szCs w:val="22"/>
        </w:rPr>
        <w:t xml:space="preserve">Bachelor of Engineering in Technology in </w:t>
      </w:r>
      <w:r w:rsidR="00477AE9" w:rsidRPr="00477AE9">
        <w:rPr>
          <w:rFonts w:asciiTheme="minorHAnsi" w:hAnsiTheme="minorHAnsi" w:cstheme="minorHAnsi"/>
          <w:sz w:val="22"/>
          <w:szCs w:val="22"/>
        </w:rPr>
        <w:t>C</w:t>
      </w:r>
      <w:r w:rsidR="00D87DF9">
        <w:rPr>
          <w:rFonts w:asciiTheme="minorHAnsi" w:hAnsiTheme="minorHAnsi" w:cstheme="minorHAnsi"/>
          <w:sz w:val="22"/>
          <w:szCs w:val="22"/>
        </w:rPr>
        <w:t>.</w:t>
      </w:r>
      <w:r w:rsidR="00477AE9" w:rsidRPr="00477AE9">
        <w:rPr>
          <w:rFonts w:asciiTheme="minorHAnsi" w:hAnsiTheme="minorHAnsi" w:cstheme="minorHAnsi"/>
          <w:sz w:val="22"/>
          <w:szCs w:val="22"/>
        </w:rPr>
        <w:t>S</w:t>
      </w:r>
      <w:r w:rsidR="00D87DF9">
        <w:rPr>
          <w:rFonts w:asciiTheme="minorHAnsi" w:hAnsiTheme="minorHAnsi" w:cstheme="minorHAnsi"/>
          <w:sz w:val="22"/>
          <w:szCs w:val="22"/>
        </w:rPr>
        <w:t>.</w:t>
      </w:r>
      <w:r w:rsidR="00477AE9" w:rsidRPr="00477AE9">
        <w:rPr>
          <w:rFonts w:asciiTheme="minorHAnsi" w:hAnsiTheme="minorHAnsi" w:cstheme="minorHAnsi"/>
          <w:sz w:val="22"/>
          <w:szCs w:val="22"/>
        </w:rPr>
        <w:t xml:space="preserve">E, </w:t>
      </w:r>
      <w:r w:rsidR="00C81DA1">
        <w:rPr>
          <w:rFonts w:asciiTheme="minorHAnsi" w:hAnsiTheme="minorHAnsi" w:cstheme="minorHAnsi"/>
          <w:sz w:val="22"/>
          <w:szCs w:val="22"/>
        </w:rPr>
        <w:t>P.S</w:t>
      </w:r>
      <w:r w:rsidR="00FE3B26">
        <w:rPr>
          <w:rFonts w:asciiTheme="minorHAnsi" w:hAnsiTheme="minorHAnsi" w:cstheme="minorHAnsi"/>
          <w:sz w:val="22"/>
          <w:szCs w:val="22"/>
        </w:rPr>
        <w:t>.</w:t>
      </w:r>
      <w:r w:rsidR="00C81DA1">
        <w:rPr>
          <w:rFonts w:asciiTheme="minorHAnsi" w:hAnsiTheme="minorHAnsi" w:cstheme="minorHAnsi"/>
          <w:sz w:val="22"/>
          <w:szCs w:val="22"/>
        </w:rPr>
        <w:t>G College of Technology</w:t>
      </w:r>
      <w:r w:rsidR="00477AE9" w:rsidRPr="00477AE9">
        <w:rPr>
          <w:rFonts w:asciiTheme="minorHAnsi" w:hAnsiTheme="minorHAnsi" w:cstheme="minorHAnsi"/>
          <w:sz w:val="22"/>
          <w:szCs w:val="22"/>
        </w:rPr>
        <w:t>, 201</w:t>
      </w:r>
      <w:r w:rsidR="00F31CF5">
        <w:rPr>
          <w:rFonts w:asciiTheme="minorHAnsi" w:hAnsiTheme="minorHAnsi" w:cstheme="minorHAnsi"/>
          <w:sz w:val="22"/>
          <w:szCs w:val="22"/>
        </w:rPr>
        <w:t>2</w:t>
      </w:r>
    </w:p>
    <w:p w14:paraId="2A28376C" w14:textId="77777777" w:rsidR="006126F2" w:rsidRPr="00477AE9" w:rsidRDefault="006126F2" w:rsidP="006126F2">
      <w:pPr>
        <w:tabs>
          <w:tab w:val="left" w:pos="0"/>
        </w:tabs>
        <w:ind w:right="-7"/>
        <w:jc w:val="both"/>
        <w:rPr>
          <w:rFonts w:asciiTheme="minorHAnsi" w:hAnsiTheme="minorHAnsi" w:cstheme="minorHAnsi"/>
          <w:sz w:val="22"/>
          <w:szCs w:val="22"/>
        </w:rPr>
      </w:pPr>
    </w:p>
    <w:p w14:paraId="63E2F22A" w14:textId="77777777" w:rsidR="006126F2" w:rsidRPr="00477AE9" w:rsidRDefault="006126F2" w:rsidP="006126F2">
      <w:pPr>
        <w:tabs>
          <w:tab w:val="left" w:pos="0"/>
        </w:tabs>
        <w:ind w:right="-7"/>
        <w:jc w:val="both"/>
        <w:rPr>
          <w:rFonts w:asciiTheme="minorHAnsi" w:hAnsiTheme="minorHAnsi" w:cstheme="minorHAnsi"/>
          <w:b/>
          <w:sz w:val="22"/>
          <w:szCs w:val="22"/>
        </w:rPr>
      </w:pPr>
    </w:p>
    <w:p w14:paraId="14711D7C" w14:textId="77777777" w:rsidR="006126F2" w:rsidRDefault="006126F2" w:rsidP="006126F2">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Professional Experience</w:t>
      </w:r>
    </w:p>
    <w:p w14:paraId="5284EAEC" w14:textId="77777777" w:rsidR="00C81DA1" w:rsidRDefault="00C81DA1" w:rsidP="006126F2">
      <w:pPr>
        <w:tabs>
          <w:tab w:val="left" w:pos="0"/>
        </w:tabs>
        <w:ind w:right="-7"/>
        <w:jc w:val="both"/>
        <w:rPr>
          <w:rFonts w:asciiTheme="minorHAnsi" w:hAnsiTheme="minorHAnsi" w:cstheme="minorHAnsi"/>
          <w:b/>
          <w:sz w:val="22"/>
          <w:szCs w:val="22"/>
        </w:rPr>
      </w:pPr>
    </w:p>
    <w:p w14:paraId="50354782" w14:textId="77777777" w:rsidR="00C81DA1" w:rsidRDefault="00C81DA1" w:rsidP="006126F2">
      <w:pPr>
        <w:tabs>
          <w:tab w:val="left" w:pos="0"/>
        </w:tabs>
        <w:ind w:right="-7"/>
        <w:jc w:val="both"/>
        <w:rPr>
          <w:rFonts w:asciiTheme="minorHAnsi" w:hAnsiTheme="minorHAnsi" w:cstheme="minorHAnsi"/>
          <w:b/>
          <w:sz w:val="22"/>
          <w:szCs w:val="22"/>
        </w:rPr>
      </w:pPr>
    </w:p>
    <w:p w14:paraId="27053605" w14:textId="77777777" w:rsidR="00C81DA1" w:rsidRPr="00477AE9"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Client: </w:t>
      </w:r>
      <w:r>
        <w:rPr>
          <w:rFonts w:asciiTheme="minorHAnsi" w:hAnsiTheme="minorHAnsi" w:cstheme="minorHAnsi"/>
          <w:b/>
          <w:sz w:val="22"/>
          <w:szCs w:val="22"/>
        </w:rPr>
        <w:t>Charter Communications</w:t>
      </w:r>
      <w:r w:rsidRPr="00477AE9">
        <w:rPr>
          <w:rFonts w:asciiTheme="minorHAnsi" w:hAnsiTheme="minorHAnsi" w:cstheme="minorHAnsi"/>
          <w:b/>
          <w:sz w:val="22"/>
          <w:szCs w:val="22"/>
        </w:rPr>
        <w:t>,</w:t>
      </w:r>
      <w:r>
        <w:rPr>
          <w:rFonts w:asciiTheme="minorHAnsi" w:hAnsiTheme="minorHAnsi" w:cstheme="minorHAnsi"/>
          <w:b/>
          <w:sz w:val="22"/>
          <w:szCs w:val="22"/>
        </w:rPr>
        <w:t>MO</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Jul</w:t>
      </w:r>
      <w:r w:rsidRPr="00477AE9">
        <w:rPr>
          <w:rFonts w:asciiTheme="minorHAnsi" w:hAnsiTheme="minorHAnsi" w:cstheme="minorHAnsi"/>
          <w:b/>
          <w:sz w:val="22"/>
          <w:szCs w:val="22"/>
        </w:rPr>
        <w:t xml:space="preserve"> 201</w:t>
      </w:r>
      <w:r>
        <w:rPr>
          <w:rFonts w:asciiTheme="minorHAnsi" w:hAnsiTheme="minorHAnsi" w:cstheme="minorHAnsi"/>
          <w:b/>
          <w:sz w:val="22"/>
          <w:szCs w:val="22"/>
        </w:rPr>
        <w:t>8</w:t>
      </w:r>
      <w:r w:rsidRPr="00477AE9">
        <w:rPr>
          <w:rFonts w:asciiTheme="minorHAnsi" w:hAnsiTheme="minorHAnsi" w:cstheme="minorHAnsi"/>
          <w:b/>
          <w:sz w:val="22"/>
          <w:szCs w:val="22"/>
        </w:rPr>
        <w:t xml:space="preserve"> – </w:t>
      </w:r>
      <w:r>
        <w:rPr>
          <w:rFonts w:asciiTheme="minorHAnsi" w:hAnsiTheme="minorHAnsi" w:cstheme="minorHAnsi"/>
          <w:b/>
          <w:sz w:val="22"/>
          <w:szCs w:val="22"/>
        </w:rPr>
        <w:t>Dec 2018</w:t>
      </w:r>
    </w:p>
    <w:p w14:paraId="0DF637F5" w14:textId="77777777" w:rsidR="00C81DA1" w:rsidRPr="00477AE9"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Role: Java Developer</w:t>
      </w:r>
    </w:p>
    <w:p w14:paraId="39CD7930" w14:textId="77777777" w:rsidR="00C81DA1" w:rsidRPr="00477AE9" w:rsidRDefault="00C81DA1" w:rsidP="00C81DA1">
      <w:pPr>
        <w:tabs>
          <w:tab w:val="left" w:pos="0"/>
        </w:tabs>
        <w:ind w:right="-1080"/>
        <w:jc w:val="both"/>
        <w:rPr>
          <w:rFonts w:asciiTheme="minorHAnsi" w:hAnsiTheme="minorHAnsi" w:cstheme="minorHAnsi"/>
          <w:b/>
          <w:sz w:val="22"/>
          <w:szCs w:val="22"/>
        </w:rPr>
      </w:pPr>
    </w:p>
    <w:p w14:paraId="1AAEEF58" w14:textId="77777777" w:rsidR="00C81DA1" w:rsidRPr="008246CE" w:rsidRDefault="00C81DA1" w:rsidP="00C81DA1">
      <w:pPr>
        <w:tabs>
          <w:tab w:val="left" w:pos="0"/>
        </w:tabs>
        <w:ind w:right="-1080"/>
        <w:jc w:val="both"/>
        <w:rPr>
          <w:rFonts w:asciiTheme="minorHAnsi" w:hAnsiTheme="minorHAnsi" w:cstheme="minorHAnsi"/>
          <w:color w:val="222222"/>
          <w:sz w:val="22"/>
          <w:szCs w:val="22"/>
          <w:shd w:val="clear" w:color="auto" w:fill="FFFFFF"/>
        </w:rPr>
      </w:pPr>
      <w:r w:rsidRPr="00477AE9">
        <w:rPr>
          <w:rFonts w:asciiTheme="minorHAnsi" w:hAnsiTheme="minorHAnsi" w:cstheme="minorHAnsi"/>
          <w:b/>
          <w:sz w:val="22"/>
          <w:szCs w:val="22"/>
        </w:rPr>
        <w:t>Project Description</w:t>
      </w:r>
      <w:r>
        <w:rPr>
          <w:rFonts w:asciiTheme="minorHAnsi" w:hAnsiTheme="minorHAnsi" w:cstheme="minorHAnsi"/>
          <w:b/>
          <w:sz w:val="22"/>
          <w:szCs w:val="22"/>
        </w:rPr>
        <w:t xml:space="preserve"> :</w:t>
      </w:r>
      <w:r w:rsidRPr="008246CE">
        <w:rPr>
          <w:rFonts w:ascii="Arial" w:hAnsi="Arial" w:cs="Arial"/>
          <w:b/>
          <w:bCs/>
          <w:color w:val="222222"/>
          <w:sz w:val="21"/>
          <w:szCs w:val="21"/>
          <w:shd w:val="clear" w:color="auto" w:fill="FFFFFF"/>
        </w:rPr>
        <w:t xml:space="preserve"> </w:t>
      </w:r>
      <w:r>
        <w:rPr>
          <w:rFonts w:ascii="Arial" w:hAnsi="Arial" w:cs="Arial"/>
          <w:b/>
          <w:bCs/>
          <w:color w:val="222222"/>
          <w:sz w:val="21"/>
          <w:szCs w:val="21"/>
          <w:shd w:val="clear" w:color="auto" w:fill="FFFFFF"/>
        </w:rPr>
        <w:t>Charter Communications, Inc.</w:t>
      </w:r>
      <w:r>
        <w:rPr>
          <w:rFonts w:ascii="Arial" w:hAnsi="Arial" w:cs="Arial"/>
          <w:color w:val="222222"/>
          <w:sz w:val="21"/>
          <w:szCs w:val="21"/>
          <w:shd w:val="clear" w:color="auto" w:fill="FFFFFF"/>
        </w:rPr>
        <w:t xml:space="preserve"> is an </w:t>
      </w:r>
      <w:r w:rsidRPr="008246CE">
        <w:rPr>
          <w:rFonts w:ascii="Arial" w:hAnsi="Arial" w:cs="Arial"/>
          <w:color w:val="222222"/>
          <w:sz w:val="21"/>
          <w:szCs w:val="21"/>
          <w:shd w:val="clear" w:color="auto" w:fill="FFFFFF"/>
        </w:rPr>
        <w:t>American </w:t>
      </w:r>
      <w:hyperlink r:id="rId8" w:tooltip="Telecommunications" w:history="1">
        <w:r w:rsidRPr="006E7A58">
          <w:rPr>
            <w:rStyle w:val="Hyperlink"/>
            <w:rFonts w:ascii="Arial" w:hAnsi="Arial" w:cs="Arial"/>
            <w:color w:val="000000" w:themeColor="text1"/>
            <w:sz w:val="21"/>
            <w:szCs w:val="21"/>
            <w:u w:val="none"/>
            <w:shd w:val="clear" w:color="auto" w:fill="FFFFFF"/>
          </w:rPr>
          <w:t>telecommunications</w:t>
        </w:r>
      </w:hyperlink>
      <w:r>
        <w:rPr>
          <w:color w:val="000000" w:themeColor="text1"/>
        </w:rPr>
        <w:t xml:space="preserve"> </w:t>
      </w:r>
      <w:r w:rsidRPr="006E7A58">
        <w:rPr>
          <w:rFonts w:ascii="Arial" w:hAnsi="Arial" w:cs="Arial"/>
          <w:color w:val="222222"/>
          <w:sz w:val="21"/>
          <w:szCs w:val="21"/>
          <w:shd w:val="clear" w:color="auto" w:fill="FFFFFF"/>
        </w:rPr>
        <w:t>company</w:t>
      </w:r>
      <w:r>
        <w:rPr>
          <w:rFonts w:ascii="Arial" w:hAnsi="Arial" w:cs="Arial"/>
          <w:color w:val="222222"/>
          <w:sz w:val="21"/>
          <w:szCs w:val="21"/>
          <w:shd w:val="clear" w:color="auto" w:fill="FFFFFF"/>
        </w:rPr>
        <w:t xml:space="preserve"> that offers its services to consumers and </w:t>
      </w:r>
      <w:r>
        <w:rPr>
          <w:rFonts w:asciiTheme="minorHAnsi" w:hAnsiTheme="minorHAnsi" w:cstheme="minorHAnsi"/>
          <w:color w:val="222222"/>
          <w:sz w:val="22"/>
          <w:szCs w:val="22"/>
          <w:shd w:val="clear" w:color="auto" w:fill="FFFFFF"/>
        </w:rPr>
        <w:t xml:space="preserve"> </w:t>
      </w:r>
      <w:r>
        <w:rPr>
          <w:rFonts w:ascii="Arial" w:hAnsi="Arial" w:cs="Arial"/>
          <w:color w:val="222222"/>
          <w:sz w:val="21"/>
          <w:szCs w:val="21"/>
          <w:shd w:val="clear" w:color="auto" w:fill="FFFFFF"/>
        </w:rPr>
        <w:t>businesses under the branding of </w:t>
      </w:r>
      <w:hyperlink r:id="rId9" w:tooltip="Spectrum (cable service)" w:history="1">
        <w:r w:rsidRPr="006E7A58">
          <w:rPr>
            <w:rStyle w:val="Hyperlink"/>
            <w:rFonts w:ascii="Arial" w:hAnsi="Arial" w:cs="Arial"/>
            <w:color w:val="000000" w:themeColor="text1"/>
            <w:sz w:val="21"/>
            <w:szCs w:val="21"/>
            <w:u w:val="none"/>
            <w:shd w:val="clear" w:color="auto" w:fill="FFFFFF"/>
          </w:rPr>
          <w:t>Spectrum</w:t>
        </w:r>
      </w:hyperlink>
      <w:r w:rsidRPr="006E7A58">
        <w:rPr>
          <w:rFonts w:ascii="Arial" w:hAnsi="Arial" w:cs="Arial"/>
          <w:color w:val="000000" w:themeColor="text1"/>
          <w:sz w:val="21"/>
          <w:szCs w:val="21"/>
          <w:shd w:val="clear" w:color="auto" w:fill="FFFFFF"/>
        </w:rPr>
        <w:t xml:space="preserve">. </w:t>
      </w:r>
      <w:r>
        <w:rPr>
          <w:rFonts w:ascii="Arial" w:hAnsi="Arial" w:cs="Arial"/>
          <w:color w:val="222222"/>
          <w:sz w:val="21"/>
          <w:szCs w:val="21"/>
          <w:shd w:val="clear" w:color="auto" w:fill="FFFFFF"/>
        </w:rPr>
        <w:t>Providing services to over 26 million customers in 41 states, it is the second-largest</w:t>
      </w:r>
      <w:r w:rsidRPr="006E7A58">
        <w:rPr>
          <w:rFonts w:ascii="Arial" w:hAnsi="Arial" w:cs="Arial"/>
          <w:color w:val="000000" w:themeColor="text1"/>
          <w:sz w:val="21"/>
          <w:szCs w:val="21"/>
          <w:shd w:val="clear" w:color="auto" w:fill="FFFFFF"/>
        </w:rPr>
        <w:t> </w:t>
      </w:r>
      <w:hyperlink r:id="rId10" w:tooltip="Cable television" w:history="1">
        <w:r w:rsidRPr="006E7A58">
          <w:rPr>
            <w:rStyle w:val="Hyperlink"/>
            <w:rFonts w:ascii="Arial" w:hAnsi="Arial" w:cs="Arial"/>
            <w:color w:val="000000" w:themeColor="text1"/>
            <w:sz w:val="21"/>
            <w:szCs w:val="21"/>
            <w:u w:val="none"/>
            <w:shd w:val="clear" w:color="auto" w:fill="FFFFFF"/>
          </w:rPr>
          <w:t>cable</w:t>
        </w:r>
      </w:hyperlink>
      <w:r w:rsidRPr="006E7A58">
        <w:rPr>
          <w:rFonts w:ascii="Arial" w:hAnsi="Arial" w:cs="Arial"/>
          <w:color w:val="000000" w:themeColor="text1"/>
          <w:sz w:val="21"/>
          <w:szCs w:val="21"/>
          <w:shd w:val="clear" w:color="auto" w:fill="FFFFFF"/>
        </w:rPr>
        <w:t> </w:t>
      </w:r>
      <w:r>
        <w:rPr>
          <w:rFonts w:ascii="Arial" w:hAnsi="Arial" w:cs="Arial"/>
          <w:color w:val="222222"/>
          <w:sz w:val="21"/>
          <w:szCs w:val="21"/>
          <w:shd w:val="clear" w:color="auto" w:fill="FFFFFF"/>
        </w:rPr>
        <w:t>operator in the United States by subscribers, just behind </w:t>
      </w:r>
      <w:hyperlink r:id="rId11" w:tooltip="Comcast" w:history="1">
        <w:r w:rsidRPr="006E7A58">
          <w:rPr>
            <w:rStyle w:val="Hyperlink"/>
            <w:rFonts w:ascii="Arial" w:hAnsi="Arial" w:cs="Arial"/>
            <w:color w:val="000000" w:themeColor="text1"/>
            <w:sz w:val="21"/>
            <w:szCs w:val="21"/>
            <w:u w:val="none"/>
            <w:shd w:val="clear" w:color="auto" w:fill="FFFFFF"/>
          </w:rPr>
          <w:t>Comcast</w:t>
        </w:r>
      </w:hyperlink>
      <w:r w:rsidRPr="006E7A58">
        <w:rPr>
          <w:rFonts w:ascii="Arial" w:hAnsi="Arial" w:cs="Arial"/>
          <w:color w:val="000000" w:themeColor="text1"/>
          <w:sz w:val="21"/>
          <w:szCs w:val="21"/>
          <w:shd w:val="clear" w:color="auto" w:fill="FFFFFF"/>
        </w:rPr>
        <w:t>,</w:t>
      </w:r>
      <w:r w:rsidRPr="006E7A58">
        <w:rPr>
          <w:rFonts w:ascii="Arial" w:hAnsi="Arial" w:cs="Arial"/>
          <w:color w:val="000000" w:themeColor="text1"/>
          <w:sz w:val="21"/>
          <w:szCs w:val="21"/>
          <w:u w:val="single"/>
          <w:shd w:val="clear" w:color="auto" w:fill="FFFFFF"/>
        </w:rPr>
        <w:t xml:space="preserve"> </w:t>
      </w:r>
      <w:r>
        <w:rPr>
          <w:rFonts w:ascii="Arial" w:hAnsi="Arial" w:cs="Arial"/>
          <w:color w:val="222222"/>
          <w:sz w:val="21"/>
          <w:szCs w:val="21"/>
          <w:shd w:val="clear" w:color="auto" w:fill="FFFFFF"/>
        </w:rPr>
        <w:t xml:space="preserve">and third largest pay TV operator behind Comcast </w:t>
      </w:r>
      <w:r w:rsidRPr="006E7A58">
        <w:rPr>
          <w:rFonts w:ascii="Arial" w:hAnsi="Arial" w:cs="Arial"/>
          <w:color w:val="000000" w:themeColor="text1"/>
          <w:sz w:val="21"/>
          <w:szCs w:val="21"/>
          <w:shd w:val="clear" w:color="auto" w:fill="FFFFFF"/>
        </w:rPr>
        <w:t>and </w:t>
      </w:r>
      <w:hyperlink r:id="rId12" w:tooltip="AT&amp;T" w:history="1">
        <w:r w:rsidRPr="006E7A58">
          <w:rPr>
            <w:rStyle w:val="Hyperlink"/>
            <w:rFonts w:ascii="Arial" w:hAnsi="Arial" w:cs="Arial"/>
            <w:color w:val="000000" w:themeColor="text1"/>
            <w:sz w:val="21"/>
            <w:szCs w:val="21"/>
            <w:u w:val="none"/>
            <w:shd w:val="clear" w:color="auto" w:fill="FFFFFF"/>
          </w:rPr>
          <w:t>AT&amp;T</w:t>
        </w:r>
      </w:hyperlink>
      <w:r w:rsidRPr="006E7A58">
        <w:rPr>
          <w:rFonts w:ascii="Arial" w:hAnsi="Arial" w:cs="Arial"/>
          <w:color w:val="000000" w:themeColor="text1"/>
          <w:sz w:val="21"/>
          <w:szCs w:val="21"/>
          <w:shd w:val="clear" w:color="auto" w:fill="FFFFFF"/>
        </w:rPr>
        <w:t> </w:t>
      </w:r>
      <w:hyperlink r:id="rId13" w:tooltip="AT&amp;T U-verse" w:history="1">
        <w:r w:rsidRPr="006E7A58">
          <w:rPr>
            <w:rStyle w:val="Hyperlink"/>
            <w:rFonts w:ascii="Arial" w:hAnsi="Arial" w:cs="Arial"/>
            <w:color w:val="000000" w:themeColor="text1"/>
            <w:sz w:val="21"/>
            <w:szCs w:val="21"/>
            <w:u w:val="none"/>
            <w:shd w:val="clear" w:color="auto" w:fill="FFFFFF"/>
          </w:rPr>
          <w:t>U-verse</w:t>
        </w:r>
      </w:hyperlink>
      <w:r w:rsidRPr="006E7A58">
        <w:rPr>
          <w:rFonts w:ascii="Arial" w:hAnsi="Arial" w:cs="Arial"/>
          <w:color w:val="000000" w:themeColor="text1"/>
          <w:sz w:val="21"/>
          <w:szCs w:val="21"/>
          <w:shd w:val="clear" w:color="auto" w:fill="FFFFFF"/>
        </w:rPr>
        <w:t>/</w:t>
      </w:r>
      <w:hyperlink r:id="rId14" w:tooltip="DirecTV" w:history="1">
        <w:r w:rsidRPr="006E7A58">
          <w:rPr>
            <w:rStyle w:val="Hyperlink"/>
            <w:rFonts w:ascii="Arial" w:hAnsi="Arial" w:cs="Arial"/>
            <w:color w:val="000000" w:themeColor="text1"/>
            <w:sz w:val="21"/>
            <w:szCs w:val="21"/>
            <w:u w:val="none"/>
            <w:shd w:val="clear" w:color="auto" w:fill="FFFFFF"/>
          </w:rPr>
          <w:t>DirecTV</w:t>
        </w:r>
      </w:hyperlink>
      <w:r>
        <w:rPr>
          <w:rFonts w:ascii="Arial" w:hAnsi="Arial" w:cs="Arial"/>
          <w:color w:val="222222"/>
          <w:sz w:val="21"/>
          <w:szCs w:val="21"/>
          <w:shd w:val="clear" w:color="auto" w:fill="FFFFFF"/>
        </w:rPr>
        <w:t>. It is the fifth largest telephone provider based upon residential subscriber line count.</w:t>
      </w:r>
    </w:p>
    <w:p w14:paraId="4420D2B1" w14:textId="77777777" w:rsidR="00C81DA1" w:rsidRDefault="00C81DA1" w:rsidP="00C81DA1">
      <w:pPr>
        <w:tabs>
          <w:tab w:val="left" w:pos="0"/>
        </w:tabs>
        <w:ind w:right="-1080"/>
        <w:jc w:val="both"/>
        <w:rPr>
          <w:rFonts w:asciiTheme="minorHAnsi" w:hAnsiTheme="minorHAnsi" w:cstheme="minorHAnsi"/>
          <w:b/>
          <w:sz w:val="22"/>
          <w:szCs w:val="22"/>
        </w:rPr>
      </w:pPr>
    </w:p>
    <w:p w14:paraId="3A3FB455" w14:textId="76FA7705" w:rsidR="00C81DA1" w:rsidRDefault="00C81DA1" w:rsidP="00C81DA1">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14:paraId="01B4E525" w14:textId="13C76654" w:rsidR="003D4258" w:rsidRDefault="003D4258" w:rsidP="00C81DA1">
      <w:pPr>
        <w:tabs>
          <w:tab w:val="left" w:pos="0"/>
        </w:tabs>
        <w:ind w:right="-1080"/>
        <w:jc w:val="both"/>
        <w:rPr>
          <w:rFonts w:asciiTheme="minorHAnsi" w:hAnsiTheme="minorHAnsi" w:cstheme="minorHAnsi"/>
          <w:b/>
          <w:sz w:val="22"/>
          <w:szCs w:val="22"/>
        </w:rPr>
      </w:pPr>
    </w:p>
    <w:p w14:paraId="1C30FEB4"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Responsible for requirements analysis, technical design, implementation and unit testing.</w:t>
      </w:r>
    </w:p>
    <w:p w14:paraId="1EA80274"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a translate library for making the website multilingual.</w:t>
      </w:r>
    </w:p>
    <w:p w14:paraId="2E72E56C"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Consume Web API resources using AJAX call, receiving, analyzing and processing JSON responses to get the</w:t>
      </w:r>
    </w:p>
    <w:p w14:paraId="08D82C71" w14:textId="1A039BB6"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3D4258">
        <w:rPr>
          <w:rFonts w:asciiTheme="minorHAnsi" w:hAnsiTheme="minorHAnsi" w:cstheme="minorHAnsi"/>
          <w:bCs/>
          <w:sz w:val="22"/>
          <w:szCs w:val="22"/>
        </w:rPr>
        <w:t>required proper-formatted data for asynchronous data transfer between the browser and the server.</w:t>
      </w:r>
    </w:p>
    <w:p w14:paraId="682D941C"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Written modular, secure, and well-tested front-end code in TypeScript, HTML5 and CSS using the latest web.</w:t>
      </w:r>
    </w:p>
    <w:p w14:paraId="3797E4B1"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Design of sql tables and creating keys based on the requirement.</w:t>
      </w:r>
    </w:p>
    <w:p w14:paraId="592D3111"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Using Tomcat web container for http server, http client &amp; servlet container.</w:t>
      </w:r>
    </w:p>
    <w:p w14:paraId="35C0400E"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Created build and deployment scripts using Maven.</w:t>
      </w:r>
    </w:p>
    <w:p w14:paraId="2B661BA0"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Implemented the REST web service &amp; SOAP services for utilizing these services and exposing some of </w:t>
      </w:r>
    </w:p>
    <w:p w14:paraId="073E87FE" w14:textId="56B52E8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3D4258">
        <w:rPr>
          <w:rFonts w:asciiTheme="minorHAnsi" w:hAnsiTheme="minorHAnsi" w:cstheme="minorHAnsi"/>
          <w:bCs/>
          <w:sz w:val="22"/>
          <w:szCs w:val="22"/>
        </w:rPr>
        <w:t xml:space="preserve"> the newly implemented functionalities for others through JAX-RS and Spring Rest Controller.</w:t>
      </w:r>
    </w:p>
    <w:p w14:paraId="04F3DDF7"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Used Microservices architecture for the project to interact with different applications like MBC, POS IS </w:t>
      </w:r>
    </w:p>
    <w:p w14:paraId="3A934857" w14:textId="3F4B0F6B" w:rsidR="00BD4286"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 </w:t>
      </w:r>
      <w:r w:rsidRPr="003D4258">
        <w:rPr>
          <w:rFonts w:asciiTheme="minorHAnsi" w:hAnsiTheme="minorHAnsi" w:cstheme="minorHAnsi"/>
          <w:bCs/>
          <w:sz w:val="22"/>
          <w:szCs w:val="22"/>
        </w:rPr>
        <w:t xml:space="preserve"> and XStore which are all microservices.</w:t>
      </w:r>
    </w:p>
    <w:p w14:paraId="2BFB996E"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Java8 Collections, Streams, Filters, Lambdas, Functional Interface in the application.</w:t>
      </w:r>
    </w:p>
    <w:p w14:paraId="6E39DE82"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Integrated the JSON objects, for postman request for all the Restful services available.</w:t>
      </w:r>
    </w:p>
    <w:p w14:paraId="3D1A215B"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Integrated the SOAP UI services for testing the requests for Soap services.</w:t>
      </w:r>
    </w:p>
    <w:p w14:paraId="2E7E6AEA" w14:textId="79C2DD3B" w:rsid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Using Kafka for loading the messages and raising requests for the instances.</w:t>
      </w:r>
    </w:p>
    <w:p w14:paraId="42D85818"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Wrote JUnit test cases for these classes following a test driven methodology.</w:t>
      </w:r>
    </w:p>
    <w:p w14:paraId="00B85655"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Incorporated error handling through exception handling in different layers and generating custom exceptions and codes.</w:t>
      </w:r>
    </w:p>
    <w:p w14:paraId="3AD4A48A"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Coordinated with the testing team for bug reports and fixes and tracking these tickets through ALM.</w:t>
      </w:r>
    </w:p>
    <w:p w14:paraId="4E23E48B" w14:textId="0ECD3E73" w:rsidR="008D35BC" w:rsidRPr="008D35BC" w:rsidRDefault="003D4258" w:rsidP="008D35BC">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Implemented logging throughout the application by using Slf4j logger.</w:t>
      </w:r>
    </w:p>
    <w:p w14:paraId="7A677D1B"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Participated in Sprint planning and review meetings for SCRUM.</w:t>
      </w:r>
    </w:p>
    <w:p w14:paraId="6F377D07"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Docker implementation for deploying the applications into development.</w:t>
      </w:r>
    </w:p>
    <w:p w14:paraId="3EC45813" w14:textId="77777777" w:rsidR="003D4258" w:rsidRPr="003D4258" w:rsidRDefault="003D4258" w:rsidP="003D4258">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Followed the Jacoco reports for code coverage library.</w:t>
      </w:r>
    </w:p>
    <w:p w14:paraId="63AD6C99" w14:textId="38DF18AF" w:rsidR="003D4258" w:rsidRDefault="003D4258" w:rsidP="00BD4286">
      <w:pPr>
        <w:tabs>
          <w:tab w:val="left" w:pos="0"/>
          <w:tab w:val="left" w:pos="864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SonarQube for gate keeping the new issues and leakages flown in the application.</w:t>
      </w:r>
      <w:r w:rsidR="00BD4286">
        <w:rPr>
          <w:rFonts w:asciiTheme="minorHAnsi" w:hAnsiTheme="minorHAnsi" w:cstheme="minorHAnsi"/>
          <w:bCs/>
          <w:sz w:val="22"/>
          <w:szCs w:val="22"/>
        </w:rPr>
        <w:tab/>
      </w:r>
    </w:p>
    <w:p w14:paraId="0675F08A" w14:textId="7E835CD6" w:rsidR="00BD4286" w:rsidRPr="008D35BC"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xml:space="preserve">• </w:t>
      </w:r>
      <w:r>
        <w:rPr>
          <w:rFonts w:asciiTheme="minorHAnsi" w:hAnsiTheme="minorHAnsi" w:cstheme="minorHAnsi"/>
          <w:bCs/>
          <w:sz w:val="22"/>
          <w:szCs w:val="22"/>
        </w:rPr>
        <w:t xml:space="preserve">Used Git and source tree for checking out the code from the bit bucket. </w:t>
      </w:r>
    </w:p>
    <w:p w14:paraId="75999FEB" w14:textId="77777777"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Participated in Sprint planning and review meetings for SCRUM.</w:t>
      </w:r>
    </w:p>
    <w:p w14:paraId="2198E6A5" w14:textId="77777777"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Docker implementation for deploying the applications into development.</w:t>
      </w:r>
    </w:p>
    <w:p w14:paraId="01D50D8E" w14:textId="77777777"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Followed the Jacoco reports for code coverage library.</w:t>
      </w:r>
    </w:p>
    <w:p w14:paraId="6575AA3E" w14:textId="77777777" w:rsidR="00BD4286" w:rsidRPr="003D4258" w:rsidRDefault="00BD4286" w:rsidP="00BD4286">
      <w:pPr>
        <w:tabs>
          <w:tab w:val="left" w:pos="0"/>
        </w:tabs>
        <w:ind w:right="-1080"/>
        <w:jc w:val="both"/>
        <w:rPr>
          <w:rFonts w:asciiTheme="minorHAnsi" w:hAnsiTheme="minorHAnsi" w:cstheme="minorHAnsi"/>
          <w:bCs/>
          <w:sz w:val="22"/>
          <w:szCs w:val="22"/>
        </w:rPr>
      </w:pPr>
      <w:r w:rsidRPr="003D4258">
        <w:rPr>
          <w:rFonts w:asciiTheme="minorHAnsi" w:hAnsiTheme="minorHAnsi" w:cstheme="minorHAnsi"/>
          <w:bCs/>
          <w:sz w:val="22"/>
          <w:szCs w:val="22"/>
        </w:rPr>
        <w:t>• Used SonarQube for gate keeping the new issues and leakages flown in the application.</w:t>
      </w:r>
    </w:p>
    <w:p w14:paraId="61C2BA67" w14:textId="77777777" w:rsidR="00BD4286" w:rsidRPr="003D4258" w:rsidRDefault="00BD4286" w:rsidP="00BD4286">
      <w:pPr>
        <w:tabs>
          <w:tab w:val="left" w:pos="0"/>
          <w:tab w:val="left" w:pos="8640"/>
        </w:tabs>
        <w:ind w:right="-1080"/>
        <w:jc w:val="both"/>
        <w:rPr>
          <w:rFonts w:asciiTheme="minorHAnsi" w:hAnsiTheme="minorHAnsi" w:cstheme="minorHAnsi"/>
          <w:bCs/>
          <w:sz w:val="22"/>
          <w:szCs w:val="22"/>
        </w:rPr>
      </w:pPr>
    </w:p>
    <w:p w14:paraId="38F5E72A" w14:textId="77777777" w:rsidR="00C81DA1" w:rsidRPr="00477AE9" w:rsidRDefault="00C81DA1" w:rsidP="00C81DA1">
      <w:pPr>
        <w:tabs>
          <w:tab w:val="left" w:pos="0"/>
        </w:tabs>
        <w:ind w:right="-1080"/>
        <w:jc w:val="both"/>
        <w:rPr>
          <w:rFonts w:asciiTheme="minorHAnsi" w:hAnsiTheme="minorHAnsi" w:cstheme="minorHAnsi"/>
          <w:b/>
          <w:color w:val="0D0D0D" w:themeColor="text1" w:themeTint="F2"/>
          <w:sz w:val="22"/>
          <w:szCs w:val="22"/>
        </w:rPr>
      </w:pPr>
    </w:p>
    <w:p w14:paraId="6213FCCA" w14:textId="77777777" w:rsidR="00D6089A" w:rsidRDefault="00D6089A" w:rsidP="00C81DA1">
      <w:pPr>
        <w:tabs>
          <w:tab w:val="left" w:pos="0"/>
        </w:tabs>
        <w:ind w:right="-7"/>
        <w:jc w:val="both"/>
        <w:rPr>
          <w:rFonts w:asciiTheme="minorHAnsi" w:hAnsiTheme="minorHAnsi" w:cstheme="minorHAnsi"/>
          <w:sz w:val="22"/>
          <w:szCs w:val="22"/>
          <w:lang w:eastAsia="ar-SA"/>
        </w:rPr>
      </w:pPr>
    </w:p>
    <w:p w14:paraId="4A0A739C" w14:textId="456EF00C" w:rsidR="00C81DA1" w:rsidRPr="00477AE9" w:rsidRDefault="00C81DA1" w:rsidP="00C81DA1">
      <w:pPr>
        <w:tabs>
          <w:tab w:val="left" w:pos="0"/>
        </w:tabs>
        <w:ind w:right="-7"/>
        <w:jc w:val="both"/>
        <w:rPr>
          <w:rFonts w:asciiTheme="minorHAnsi" w:hAnsiTheme="minorHAnsi" w:cstheme="minorHAnsi"/>
          <w:sz w:val="22"/>
          <w:szCs w:val="22"/>
          <w:lang w:eastAsia="ar-SA"/>
        </w:rPr>
      </w:pPr>
      <w:r w:rsidRPr="003D4258">
        <w:rPr>
          <w:rFonts w:asciiTheme="minorHAnsi" w:hAnsiTheme="minorHAnsi" w:cstheme="minorHAnsi"/>
          <w:b/>
          <w:bCs/>
          <w:sz w:val="22"/>
          <w:szCs w:val="22"/>
          <w:u w:val="single"/>
          <w:lang w:eastAsia="ar-SA"/>
        </w:rPr>
        <w:lastRenderedPageBreak/>
        <w:t>Environment:</w:t>
      </w:r>
      <w:r w:rsidRPr="00477AE9">
        <w:rPr>
          <w:rFonts w:asciiTheme="minorHAnsi" w:hAnsiTheme="minorHAnsi" w:cstheme="minorHAnsi"/>
          <w:sz w:val="22"/>
          <w:szCs w:val="22"/>
          <w:lang w:eastAsia="ar-SA"/>
        </w:rPr>
        <w:t> Java 1.7/1.8, J2EE, JSP, JSTL,</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lang w:eastAsia="ar-SA"/>
        </w:rPr>
        <w:t>JDBC,</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lang w:eastAsia="ar-SA"/>
        </w:rPr>
        <w:t>Spring Boot, AngularJS, Hibernate, XML, JavaScript, Web services, Restful Web services,Servlets,Mongo</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lang w:eastAsia="ar-SA"/>
        </w:rPr>
        <w:t>DB,HTML,JUnit,Selenium,</w:t>
      </w:r>
      <w:r w:rsidR="007328B0">
        <w:rPr>
          <w:rFonts w:asciiTheme="minorHAnsi" w:hAnsiTheme="minorHAnsi" w:cstheme="minorHAnsi"/>
          <w:sz w:val="22"/>
          <w:szCs w:val="22"/>
          <w:lang w:eastAsia="ar-SA"/>
        </w:rPr>
        <w:t xml:space="preserve"> </w:t>
      </w:r>
      <w:r w:rsidRPr="00477AE9">
        <w:rPr>
          <w:rFonts w:asciiTheme="minorHAnsi" w:hAnsiTheme="minorHAnsi" w:cstheme="minorHAnsi"/>
          <w:sz w:val="22"/>
          <w:szCs w:val="22"/>
        </w:rPr>
        <w:t>Cassandra, React.js</w:t>
      </w:r>
    </w:p>
    <w:p w14:paraId="0E01FAC5" w14:textId="77777777" w:rsidR="00C81DA1" w:rsidRPr="00477AE9" w:rsidRDefault="00C81DA1" w:rsidP="00C81DA1">
      <w:pPr>
        <w:tabs>
          <w:tab w:val="left" w:pos="0"/>
        </w:tabs>
        <w:ind w:right="-7"/>
        <w:jc w:val="both"/>
        <w:rPr>
          <w:rFonts w:asciiTheme="minorHAnsi" w:hAnsiTheme="minorHAnsi" w:cstheme="minorHAnsi"/>
          <w:b/>
          <w:sz w:val="22"/>
          <w:szCs w:val="22"/>
        </w:rPr>
      </w:pPr>
    </w:p>
    <w:p w14:paraId="7CFE1BE6" w14:textId="77777777" w:rsidR="002F1569" w:rsidRDefault="002F1569" w:rsidP="006126F2">
      <w:pPr>
        <w:tabs>
          <w:tab w:val="left" w:pos="0"/>
        </w:tabs>
        <w:ind w:right="-1080"/>
        <w:jc w:val="both"/>
        <w:rPr>
          <w:rFonts w:asciiTheme="minorHAnsi" w:hAnsiTheme="minorHAnsi" w:cstheme="minorHAnsi"/>
          <w:b/>
          <w:sz w:val="22"/>
          <w:szCs w:val="22"/>
        </w:rPr>
      </w:pPr>
    </w:p>
    <w:p w14:paraId="3B813992" w14:textId="77777777" w:rsidR="002F1569" w:rsidRDefault="002F1569" w:rsidP="006126F2">
      <w:pPr>
        <w:tabs>
          <w:tab w:val="left" w:pos="0"/>
        </w:tabs>
        <w:ind w:right="-1080"/>
        <w:jc w:val="both"/>
        <w:rPr>
          <w:rFonts w:asciiTheme="minorHAnsi" w:hAnsiTheme="minorHAnsi" w:cstheme="minorHAnsi"/>
          <w:b/>
          <w:sz w:val="22"/>
          <w:szCs w:val="22"/>
        </w:rPr>
      </w:pPr>
    </w:p>
    <w:p w14:paraId="10A80635" w14:textId="77777777" w:rsidR="003D4258" w:rsidRDefault="003D4258" w:rsidP="006126F2">
      <w:pPr>
        <w:tabs>
          <w:tab w:val="left" w:pos="0"/>
        </w:tabs>
        <w:ind w:right="-1080"/>
        <w:jc w:val="both"/>
        <w:rPr>
          <w:rFonts w:asciiTheme="minorHAnsi" w:hAnsiTheme="minorHAnsi" w:cstheme="minorHAnsi"/>
          <w:b/>
          <w:sz w:val="22"/>
          <w:szCs w:val="22"/>
        </w:rPr>
      </w:pPr>
    </w:p>
    <w:p w14:paraId="1CB43D99" w14:textId="77777777" w:rsidR="003D4258" w:rsidRDefault="003D4258" w:rsidP="006126F2">
      <w:pPr>
        <w:tabs>
          <w:tab w:val="left" w:pos="0"/>
        </w:tabs>
        <w:ind w:right="-1080"/>
        <w:jc w:val="both"/>
        <w:rPr>
          <w:rFonts w:asciiTheme="minorHAnsi" w:hAnsiTheme="minorHAnsi" w:cstheme="minorHAnsi"/>
          <w:b/>
          <w:sz w:val="22"/>
          <w:szCs w:val="22"/>
        </w:rPr>
      </w:pPr>
    </w:p>
    <w:p w14:paraId="26B9D4AA" w14:textId="77777777" w:rsidR="003D4258" w:rsidRDefault="003D4258" w:rsidP="006126F2">
      <w:pPr>
        <w:tabs>
          <w:tab w:val="left" w:pos="0"/>
        </w:tabs>
        <w:ind w:right="-1080"/>
        <w:jc w:val="both"/>
        <w:rPr>
          <w:rFonts w:asciiTheme="minorHAnsi" w:hAnsiTheme="minorHAnsi" w:cstheme="minorHAnsi"/>
          <w:b/>
          <w:sz w:val="22"/>
          <w:szCs w:val="22"/>
        </w:rPr>
      </w:pPr>
    </w:p>
    <w:p w14:paraId="697D8BEA" w14:textId="77777777" w:rsidR="003D4258" w:rsidRDefault="003D4258" w:rsidP="006126F2">
      <w:pPr>
        <w:tabs>
          <w:tab w:val="left" w:pos="0"/>
        </w:tabs>
        <w:ind w:right="-1080"/>
        <w:jc w:val="both"/>
        <w:rPr>
          <w:rFonts w:asciiTheme="minorHAnsi" w:hAnsiTheme="minorHAnsi" w:cstheme="minorHAnsi"/>
          <w:b/>
          <w:sz w:val="22"/>
          <w:szCs w:val="22"/>
        </w:rPr>
      </w:pPr>
    </w:p>
    <w:p w14:paraId="197D1B5F" w14:textId="77777777" w:rsidR="007328B0" w:rsidRDefault="007328B0" w:rsidP="006126F2">
      <w:pPr>
        <w:tabs>
          <w:tab w:val="left" w:pos="0"/>
        </w:tabs>
        <w:ind w:right="-1080"/>
        <w:jc w:val="both"/>
        <w:rPr>
          <w:rFonts w:asciiTheme="minorHAnsi" w:hAnsiTheme="minorHAnsi" w:cstheme="minorHAnsi"/>
          <w:b/>
          <w:sz w:val="22"/>
          <w:szCs w:val="22"/>
        </w:rPr>
      </w:pPr>
    </w:p>
    <w:p w14:paraId="678A68FC" w14:textId="4BFBE496"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Client: </w:t>
      </w:r>
      <w:r w:rsidR="002F1569">
        <w:rPr>
          <w:rFonts w:asciiTheme="minorHAnsi" w:hAnsiTheme="minorHAnsi" w:cstheme="minorHAnsi"/>
          <w:b/>
          <w:sz w:val="22"/>
          <w:szCs w:val="22"/>
        </w:rPr>
        <w:t>Health Care Service Corporation</w:t>
      </w:r>
      <w:r w:rsidRPr="00477AE9">
        <w:rPr>
          <w:rFonts w:asciiTheme="minorHAnsi" w:hAnsiTheme="minorHAnsi" w:cstheme="minorHAnsi"/>
          <w:b/>
          <w:sz w:val="22"/>
          <w:szCs w:val="22"/>
        </w:rPr>
        <w:tab/>
        <w:t>,</w:t>
      </w:r>
      <w:r w:rsidR="002F1569">
        <w:rPr>
          <w:rFonts w:asciiTheme="minorHAnsi" w:hAnsiTheme="minorHAnsi" w:cstheme="minorHAnsi"/>
          <w:b/>
          <w:sz w:val="22"/>
          <w:szCs w:val="22"/>
        </w:rPr>
        <w:t>IL</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002F1569">
        <w:rPr>
          <w:rFonts w:asciiTheme="minorHAnsi" w:hAnsiTheme="minorHAnsi" w:cstheme="minorHAnsi"/>
          <w:b/>
          <w:sz w:val="22"/>
          <w:szCs w:val="22"/>
        </w:rPr>
        <w:t xml:space="preserve">         Mar 20</w:t>
      </w:r>
      <w:r w:rsidRPr="00477AE9">
        <w:rPr>
          <w:rFonts w:asciiTheme="minorHAnsi" w:hAnsiTheme="minorHAnsi" w:cstheme="minorHAnsi"/>
          <w:b/>
          <w:sz w:val="22"/>
          <w:szCs w:val="22"/>
        </w:rPr>
        <w:t xml:space="preserve">17 – </w:t>
      </w:r>
      <w:r w:rsidR="00C81DA1">
        <w:rPr>
          <w:rFonts w:asciiTheme="minorHAnsi" w:hAnsiTheme="minorHAnsi" w:cstheme="minorHAnsi"/>
          <w:b/>
          <w:sz w:val="22"/>
          <w:szCs w:val="22"/>
        </w:rPr>
        <w:t>Ju</w:t>
      </w:r>
      <w:r w:rsidR="002F1569">
        <w:rPr>
          <w:rFonts w:asciiTheme="minorHAnsi" w:hAnsiTheme="minorHAnsi" w:cstheme="minorHAnsi"/>
          <w:b/>
          <w:sz w:val="22"/>
          <w:szCs w:val="22"/>
        </w:rPr>
        <w:t>l</w:t>
      </w:r>
      <w:r w:rsidR="00C81DA1">
        <w:rPr>
          <w:rFonts w:asciiTheme="minorHAnsi" w:hAnsiTheme="minorHAnsi" w:cstheme="minorHAnsi"/>
          <w:b/>
          <w:sz w:val="22"/>
          <w:szCs w:val="22"/>
        </w:rPr>
        <w:t xml:space="preserve"> </w:t>
      </w:r>
      <w:r w:rsidR="002F1569">
        <w:rPr>
          <w:rFonts w:asciiTheme="minorHAnsi" w:hAnsiTheme="minorHAnsi" w:cstheme="minorHAnsi"/>
          <w:b/>
          <w:sz w:val="22"/>
          <w:szCs w:val="22"/>
        </w:rPr>
        <w:t>2018</w:t>
      </w:r>
    </w:p>
    <w:p w14:paraId="43EA684F" w14:textId="4EFBD14B"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Role: </w:t>
      </w:r>
      <w:r w:rsidR="002F1569">
        <w:rPr>
          <w:rFonts w:asciiTheme="minorHAnsi" w:hAnsiTheme="minorHAnsi" w:cstheme="minorHAnsi"/>
          <w:b/>
          <w:sz w:val="22"/>
          <w:szCs w:val="22"/>
        </w:rPr>
        <w:t>Service now Admin/Developer</w:t>
      </w:r>
    </w:p>
    <w:p w14:paraId="12B07399" w14:textId="77777777" w:rsidR="006126F2" w:rsidRPr="00477AE9" w:rsidRDefault="006126F2" w:rsidP="006126F2">
      <w:pPr>
        <w:tabs>
          <w:tab w:val="left" w:pos="0"/>
        </w:tabs>
        <w:ind w:right="-1080"/>
        <w:jc w:val="both"/>
        <w:rPr>
          <w:rFonts w:asciiTheme="minorHAnsi" w:hAnsiTheme="minorHAnsi" w:cstheme="minorHAnsi"/>
          <w:b/>
          <w:sz w:val="22"/>
          <w:szCs w:val="22"/>
        </w:rPr>
      </w:pPr>
    </w:p>
    <w:p w14:paraId="164F6058" w14:textId="1A5A93C1" w:rsidR="002F1569" w:rsidRPr="002F1569" w:rsidRDefault="006126F2" w:rsidP="002F1569">
      <w:pPr>
        <w:tabs>
          <w:tab w:val="left" w:pos="0"/>
        </w:tabs>
        <w:ind w:right="-1080"/>
        <w:jc w:val="both"/>
        <w:rPr>
          <w:rFonts w:asciiTheme="minorHAnsi" w:hAnsiTheme="minorHAnsi" w:cstheme="minorHAnsi"/>
          <w:color w:val="222222"/>
          <w:sz w:val="22"/>
          <w:szCs w:val="22"/>
          <w:shd w:val="clear" w:color="auto" w:fill="FFFFFF"/>
        </w:rPr>
      </w:pPr>
      <w:r w:rsidRPr="002F1569">
        <w:rPr>
          <w:rFonts w:asciiTheme="minorHAnsi" w:hAnsiTheme="minorHAnsi" w:cstheme="minorHAnsi"/>
          <w:color w:val="222222"/>
          <w:sz w:val="22"/>
          <w:szCs w:val="22"/>
          <w:shd w:val="clear" w:color="auto" w:fill="FFFFFF"/>
        </w:rPr>
        <w:t xml:space="preserve">Project Description: </w:t>
      </w:r>
      <w:r w:rsidR="002F1569" w:rsidRPr="002F1569">
        <w:rPr>
          <w:rFonts w:asciiTheme="minorHAnsi" w:hAnsiTheme="minorHAnsi" w:cstheme="minorHAnsi"/>
          <w:color w:val="222222"/>
          <w:sz w:val="22"/>
          <w:szCs w:val="22"/>
          <w:shd w:val="clear" w:color="auto" w:fill="FFFFFF"/>
        </w:rPr>
        <w:t>Health Care Service Corporation (HCSC) is a </w:t>
      </w:r>
      <w:hyperlink r:id="rId15" w:tooltip="Not-for-profit corporation" w:history="1">
        <w:r w:rsidR="002F1569" w:rsidRPr="002F1569">
          <w:rPr>
            <w:rFonts w:asciiTheme="minorHAnsi" w:hAnsiTheme="minorHAnsi" w:cstheme="minorHAnsi"/>
            <w:color w:val="222222"/>
            <w:sz w:val="22"/>
            <w:szCs w:val="22"/>
            <w:shd w:val="clear" w:color="auto" w:fill="FFFFFF"/>
          </w:rPr>
          <w:t>not-for-profit corporation</w:t>
        </w:r>
      </w:hyperlink>
      <w:r w:rsidR="002F1569" w:rsidRPr="002F1569">
        <w:rPr>
          <w:rFonts w:asciiTheme="minorHAnsi" w:hAnsiTheme="minorHAnsi" w:cstheme="minorHAnsi"/>
          <w:color w:val="222222"/>
          <w:sz w:val="22"/>
          <w:szCs w:val="22"/>
          <w:shd w:val="clear" w:color="auto" w:fill="FFFFFF"/>
        </w:rPr>
        <w:t> </w:t>
      </w:r>
      <w:hyperlink r:id="rId16" w:tooltip="Health insurance" w:history="1">
        <w:r w:rsidR="002F1569" w:rsidRPr="002F1569">
          <w:rPr>
            <w:rFonts w:asciiTheme="minorHAnsi" w:hAnsiTheme="minorHAnsi" w:cstheme="minorHAnsi"/>
            <w:color w:val="222222"/>
            <w:sz w:val="22"/>
            <w:szCs w:val="22"/>
            <w:shd w:val="clear" w:color="auto" w:fill="FFFFFF"/>
          </w:rPr>
          <w:t>health insurance</w:t>
        </w:r>
      </w:hyperlink>
      <w:r w:rsidR="002F1569" w:rsidRPr="002F1569">
        <w:rPr>
          <w:rFonts w:asciiTheme="minorHAnsi" w:hAnsiTheme="minorHAnsi" w:cstheme="minorHAnsi"/>
          <w:color w:val="222222"/>
          <w:sz w:val="22"/>
          <w:szCs w:val="22"/>
          <w:shd w:val="clear" w:color="auto" w:fill="FFFFFF"/>
        </w:rPr>
        <w:t> company in the United States. HCSC was formerly known as Hospital Service Corporation and changed its name to Health Care Service Corporation in 1975. The company was founded in 1936 and is based in Chicago, Illinois with a network of offices in the United States. Health Care Service Corporation is the licensee of the </w:t>
      </w:r>
      <w:hyperlink r:id="rId17" w:tooltip="Blue Cross and Blue Shield Association" w:history="1">
        <w:r w:rsidR="002F1569" w:rsidRPr="002F1569">
          <w:rPr>
            <w:rFonts w:asciiTheme="minorHAnsi" w:hAnsiTheme="minorHAnsi" w:cstheme="minorHAnsi"/>
            <w:color w:val="222222"/>
            <w:sz w:val="22"/>
            <w:szCs w:val="22"/>
            <w:shd w:val="clear" w:color="auto" w:fill="FFFFFF"/>
          </w:rPr>
          <w:t>Blue Cross and Blue Shield Association</w:t>
        </w:r>
      </w:hyperlink>
      <w:r w:rsidR="002F1569" w:rsidRPr="002F1569">
        <w:rPr>
          <w:rFonts w:asciiTheme="minorHAnsi" w:hAnsiTheme="minorHAnsi" w:cstheme="minorHAnsi"/>
          <w:color w:val="222222"/>
          <w:sz w:val="22"/>
          <w:szCs w:val="22"/>
          <w:shd w:val="clear" w:color="auto" w:fill="FFFFFF"/>
        </w:rPr>
        <w:t> for 5 states. It concentrates its operations in Illinois, Montana, New Mexico, Oklahoma, and Texas.</w:t>
      </w:r>
      <w:r w:rsidR="002F1569">
        <w:rPr>
          <w:rFonts w:asciiTheme="minorHAnsi" w:hAnsiTheme="minorHAnsi" w:cstheme="minorHAnsi"/>
          <w:color w:val="222222"/>
          <w:sz w:val="22"/>
          <w:szCs w:val="22"/>
          <w:shd w:val="clear" w:color="auto" w:fill="FFFFFF"/>
        </w:rPr>
        <w:t xml:space="preserve"> </w:t>
      </w:r>
      <w:r w:rsidR="002F1569" w:rsidRPr="002F1569">
        <w:rPr>
          <w:rFonts w:asciiTheme="minorHAnsi" w:hAnsiTheme="minorHAnsi" w:cstheme="minorHAnsi"/>
          <w:color w:val="222222"/>
          <w:sz w:val="22"/>
          <w:szCs w:val="22"/>
          <w:shd w:val="clear" w:color="auto" w:fill="FFFFFF"/>
        </w:rPr>
        <w:t>HCSC is the 4th largest health insurer in the US overall and employs more than 22,000 people. It serves nearly 15 million members. HCSC offers group life, disability</w:t>
      </w:r>
      <w:r w:rsidR="002F1569">
        <w:rPr>
          <w:rFonts w:ascii="Arial" w:hAnsi="Arial" w:cs="Arial"/>
          <w:color w:val="222222"/>
          <w:sz w:val="21"/>
          <w:szCs w:val="21"/>
        </w:rPr>
        <w:t xml:space="preserve">, and dental solutions, as well as a range of </w:t>
      </w:r>
      <w:r w:rsidR="00E818A2">
        <w:rPr>
          <w:rFonts w:ascii="Arial" w:hAnsi="Arial" w:cs="Arial"/>
          <w:color w:val="222222"/>
          <w:sz w:val="21"/>
          <w:szCs w:val="21"/>
          <w:shd w:val="clear" w:color="auto" w:fill="FFFFFF"/>
        </w:rPr>
        <w:t xml:space="preserve"> other individual solutions. The company also provides various care management and wellness resources.</w:t>
      </w:r>
    </w:p>
    <w:p w14:paraId="7E2FC670" w14:textId="77777777" w:rsidR="006126F2" w:rsidRPr="00477AE9" w:rsidRDefault="006126F2" w:rsidP="006126F2">
      <w:pPr>
        <w:tabs>
          <w:tab w:val="left" w:pos="0"/>
        </w:tabs>
        <w:ind w:right="-1080"/>
        <w:jc w:val="both"/>
        <w:rPr>
          <w:rFonts w:asciiTheme="minorHAnsi" w:hAnsiTheme="minorHAnsi" w:cstheme="minorHAnsi"/>
          <w:color w:val="222222"/>
          <w:sz w:val="22"/>
          <w:szCs w:val="22"/>
          <w:shd w:val="clear" w:color="auto" w:fill="FFFFFF"/>
        </w:rPr>
      </w:pPr>
    </w:p>
    <w:p w14:paraId="09DCB8EB" w14:textId="77777777" w:rsidR="006126F2" w:rsidRPr="00477AE9" w:rsidRDefault="006126F2" w:rsidP="006126F2">
      <w:pPr>
        <w:tabs>
          <w:tab w:val="left" w:pos="0"/>
        </w:tabs>
        <w:ind w:right="-1080"/>
        <w:jc w:val="both"/>
        <w:rPr>
          <w:rFonts w:asciiTheme="minorHAnsi" w:hAnsiTheme="minorHAnsi" w:cstheme="minorHAnsi"/>
          <w:b/>
          <w:sz w:val="22"/>
          <w:szCs w:val="22"/>
        </w:rPr>
      </w:pPr>
    </w:p>
    <w:p w14:paraId="73AEB728" w14:textId="77777777" w:rsidR="006126F2" w:rsidRPr="00477AE9" w:rsidRDefault="006126F2" w:rsidP="006126F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14:paraId="10B564AF" w14:textId="77777777" w:rsidR="006126F2" w:rsidRPr="00477AE9" w:rsidRDefault="006126F2" w:rsidP="006126F2">
      <w:pPr>
        <w:tabs>
          <w:tab w:val="left" w:pos="0"/>
        </w:tabs>
        <w:ind w:right="-1080"/>
        <w:jc w:val="both"/>
        <w:rPr>
          <w:rFonts w:asciiTheme="minorHAnsi" w:hAnsiTheme="minorHAnsi" w:cstheme="minorHAnsi"/>
          <w:b/>
          <w:color w:val="0D0D0D" w:themeColor="text1" w:themeTint="F2"/>
          <w:sz w:val="22"/>
          <w:szCs w:val="22"/>
        </w:rPr>
      </w:pPr>
    </w:p>
    <w:p w14:paraId="19E43776"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CF1E41">
        <w:rPr>
          <w:color w:val="000000"/>
        </w:rPr>
        <w:t xml:space="preserve">Involved in gathering the requirements from </w:t>
      </w:r>
      <w:r w:rsidRPr="00D6089A">
        <w:rPr>
          <w:color w:val="000000"/>
        </w:rPr>
        <w:t xml:space="preserve">the Business Team and creation of technical, functional specification documents </w:t>
      </w:r>
    </w:p>
    <w:p w14:paraId="633071F2"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Implementation of different modules of Service Now as per client's requirement and process -  Incident Management, Problem Management,   Change Management, Asset Management and Service Catalogs.</w:t>
      </w:r>
    </w:p>
    <w:p w14:paraId="54904713"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Customizations in Service Now forms as per client's requirement.</w:t>
      </w:r>
    </w:p>
    <w:p w14:paraId="3E038EE6"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Worked on service requests and change requests.</w:t>
      </w:r>
    </w:p>
    <w:p w14:paraId="298DF615"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Involved in getting approvals from managers to move changes in to production.</w:t>
      </w:r>
    </w:p>
    <w:p w14:paraId="46264604"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rPr>
          <w:color w:val="000000"/>
        </w:rPr>
        <w:t>Worked on migration between various Service Now environments using Update Sets</w:t>
      </w:r>
    </w:p>
    <w:p w14:paraId="4558DEBF" w14:textId="77777777" w:rsidR="002F1569" w:rsidRPr="00D6089A" w:rsidRDefault="002F1569" w:rsidP="002F1569">
      <w:pPr>
        <w:pStyle w:val="ListParagraph"/>
        <w:widowControl w:val="0"/>
        <w:numPr>
          <w:ilvl w:val="0"/>
          <w:numId w:val="13"/>
        </w:numPr>
        <w:suppressAutoHyphens w:val="0"/>
        <w:spacing w:after="0" w:line="240" w:lineRule="auto"/>
        <w:contextualSpacing/>
      </w:pPr>
      <w:r w:rsidRPr="00D6089A">
        <w:t xml:space="preserve">Worked on loading the data into Service Now using import sets </w:t>
      </w:r>
    </w:p>
    <w:p w14:paraId="7D661050" w14:textId="77777777" w:rsidR="002F1569" w:rsidRPr="00D6089A" w:rsidRDefault="002F1569" w:rsidP="002F1569">
      <w:pPr>
        <w:pStyle w:val="ListParagraph"/>
        <w:widowControl w:val="0"/>
        <w:numPr>
          <w:ilvl w:val="0"/>
          <w:numId w:val="13"/>
        </w:numPr>
        <w:suppressAutoHyphens w:val="0"/>
        <w:spacing w:after="0" w:line="240" w:lineRule="auto"/>
        <w:contextualSpacing/>
      </w:pPr>
      <w:r w:rsidRPr="00D6089A">
        <w:t xml:space="preserve">Worked on </w:t>
      </w:r>
      <w:r w:rsidRPr="00D6089A">
        <w:rPr>
          <w:color w:val="000000"/>
        </w:rPr>
        <w:t>Configuration and maintenance of Business Rules (Basic and Advanced), Client Scripts and UI Policies in Service Now</w:t>
      </w:r>
    </w:p>
    <w:p w14:paraId="4F8CBF7A" w14:textId="77777777" w:rsidR="002F1569" w:rsidRPr="00D6089A" w:rsidRDefault="002F1569" w:rsidP="002F1569">
      <w:pPr>
        <w:pStyle w:val="ListParagraph"/>
        <w:widowControl w:val="0"/>
        <w:numPr>
          <w:ilvl w:val="0"/>
          <w:numId w:val="13"/>
        </w:numPr>
        <w:suppressAutoHyphens w:val="0"/>
        <w:spacing w:after="0" w:line="240" w:lineRule="auto"/>
        <w:contextualSpacing/>
      </w:pPr>
      <w:r w:rsidRPr="00D6089A">
        <w:t>Have experience in Cloud and Azure.</w:t>
      </w:r>
    </w:p>
    <w:p w14:paraId="659A933E" w14:textId="77777777" w:rsidR="002F1569" w:rsidRPr="00D6089A" w:rsidRDefault="002F1569" w:rsidP="002F1569">
      <w:pPr>
        <w:pStyle w:val="ListParagraph"/>
        <w:numPr>
          <w:ilvl w:val="0"/>
          <w:numId w:val="13"/>
        </w:numPr>
        <w:suppressAutoHyphens w:val="0"/>
        <w:spacing w:after="0" w:line="240" w:lineRule="auto"/>
        <w:contextualSpacing/>
      </w:pPr>
      <w:r w:rsidRPr="00D6089A">
        <w:t>Involved in creating and configuring the SLAs as per the requirement</w:t>
      </w:r>
    </w:p>
    <w:p w14:paraId="760FAF40" w14:textId="77777777" w:rsidR="002F1569" w:rsidRPr="00D6089A" w:rsidRDefault="002F1569" w:rsidP="002F1569">
      <w:pPr>
        <w:pStyle w:val="ListParagraph"/>
        <w:numPr>
          <w:ilvl w:val="0"/>
          <w:numId w:val="13"/>
        </w:numPr>
        <w:suppressAutoHyphens w:val="0"/>
        <w:spacing w:after="0" w:line="240" w:lineRule="auto"/>
        <w:contextualSpacing/>
      </w:pPr>
      <w:r w:rsidRPr="00D6089A">
        <w:t>Responsible for the acceptance, identification, storage and withdrawal of all supported CIs.</w:t>
      </w:r>
    </w:p>
    <w:p w14:paraId="52C32282" w14:textId="77777777" w:rsidR="002F1569" w:rsidRPr="00D6089A" w:rsidRDefault="002F1569" w:rsidP="002F1569">
      <w:pPr>
        <w:pStyle w:val="ListParagraph"/>
        <w:numPr>
          <w:ilvl w:val="0"/>
          <w:numId w:val="13"/>
        </w:numPr>
        <w:suppressAutoHyphens w:val="0"/>
        <w:spacing w:after="0" w:line="240" w:lineRule="auto"/>
        <w:contextualSpacing/>
      </w:pPr>
      <w:r w:rsidRPr="00D6089A">
        <w:t>Responsible for ensuring that all the CIs are registered and these records are correct and up to date.</w:t>
      </w:r>
    </w:p>
    <w:p w14:paraId="230FC399" w14:textId="77777777" w:rsidR="002F1569" w:rsidRPr="00D6089A" w:rsidRDefault="002F1569" w:rsidP="002F1569">
      <w:pPr>
        <w:pStyle w:val="ListParagraph"/>
        <w:numPr>
          <w:ilvl w:val="0"/>
          <w:numId w:val="13"/>
        </w:numPr>
        <w:suppressAutoHyphens w:val="0"/>
        <w:spacing w:after="0" w:line="240" w:lineRule="auto"/>
        <w:contextualSpacing/>
        <w:rPr>
          <w:color w:val="000000"/>
        </w:rPr>
      </w:pPr>
      <w:r w:rsidRPr="00D6089A">
        <w:t>Involved in LDAP integration with Service Now for obtaining users and groups.</w:t>
      </w:r>
    </w:p>
    <w:p w14:paraId="6F3D773C" w14:textId="77777777" w:rsidR="00E818A2" w:rsidRDefault="00E818A2" w:rsidP="002F1569">
      <w:pPr>
        <w:jc w:val="both"/>
        <w:rPr>
          <w:rFonts w:ascii="Calibri" w:hAnsi="Calibri" w:cs="Calibri"/>
          <w:b/>
          <w:sz w:val="22"/>
          <w:szCs w:val="22"/>
          <w:u w:val="single"/>
        </w:rPr>
      </w:pPr>
    </w:p>
    <w:p w14:paraId="34CD7E57" w14:textId="77777777" w:rsidR="00E818A2" w:rsidRDefault="00E818A2" w:rsidP="002F1569">
      <w:pPr>
        <w:jc w:val="both"/>
        <w:rPr>
          <w:rFonts w:ascii="Calibri" w:hAnsi="Calibri" w:cs="Calibri"/>
          <w:b/>
          <w:sz w:val="22"/>
          <w:szCs w:val="22"/>
          <w:u w:val="single"/>
        </w:rPr>
      </w:pPr>
    </w:p>
    <w:p w14:paraId="2ECF8D6A" w14:textId="655BADD1" w:rsidR="002F1569" w:rsidRDefault="002F1569" w:rsidP="002F1569">
      <w:pPr>
        <w:jc w:val="both"/>
        <w:rPr>
          <w:rFonts w:ascii="Calibri" w:hAnsi="Calibri" w:cs="Calibri"/>
          <w:sz w:val="22"/>
          <w:szCs w:val="22"/>
        </w:rPr>
      </w:pPr>
      <w:r w:rsidRPr="00CF1E41">
        <w:rPr>
          <w:rFonts w:ascii="Calibri" w:hAnsi="Calibri" w:cs="Calibri"/>
          <w:b/>
          <w:sz w:val="22"/>
          <w:szCs w:val="22"/>
          <w:u w:val="single"/>
        </w:rPr>
        <w:t>Environment</w:t>
      </w:r>
      <w:r w:rsidRPr="00CF1E41">
        <w:rPr>
          <w:rFonts w:ascii="Calibri" w:hAnsi="Calibri" w:cs="Calibri"/>
          <w:b/>
          <w:sz w:val="22"/>
          <w:szCs w:val="22"/>
        </w:rPr>
        <w:t xml:space="preserve">: </w:t>
      </w:r>
      <w:r w:rsidRPr="00CF1E41">
        <w:rPr>
          <w:rFonts w:ascii="Calibri" w:hAnsi="Calibri" w:cs="Calibri"/>
          <w:sz w:val="22"/>
          <w:szCs w:val="22"/>
        </w:rPr>
        <w:t>ServiceNow, XML, SQL, CMS, HTML, JavaScript, Windows 7, Oracle 10g</w:t>
      </w:r>
    </w:p>
    <w:p w14:paraId="09280B10" w14:textId="603D1A03" w:rsidR="00CF295B" w:rsidRDefault="00CF295B" w:rsidP="002F1569">
      <w:pPr>
        <w:jc w:val="both"/>
        <w:rPr>
          <w:rFonts w:ascii="Calibri" w:hAnsi="Calibri" w:cs="Calibri"/>
          <w:sz w:val="22"/>
          <w:szCs w:val="22"/>
        </w:rPr>
      </w:pPr>
    </w:p>
    <w:p w14:paraId="231BBD95" w14:textId="7A44C475" w:rsidR="00CF295B" w:rsidRDefault="00CF295B" w:rsidP="002F1569">
      <w:pPr>
        <w:jc w:val="both"/>
        <w:rPr>
          <w:rFonts w:ascii="Calibri" w:hAnsi="Calibri" w:cs="Calibri"/>
          <w:sz w:val="22"/>
          <w:szCs w:val="22"/>
        </w:rPr>
      </w:pPr>
    </w:p>
    <w:p w14:paraId="3B31B9B6" w14:textId="7DAE42AC" w:rsidR="00CF295B" w:rsidRDefault="00CF295B" w:rsidP="002F1569">
      <w:pPr>
        <w:jc w:val="both"/>
        <w:rPr>
          <w:rFonts w:ascii="Calibri" w:hAnsi="Calibri" w:cs="Calibri"/>
          <w:sz w:val="22"/>
          <w:szCs w:val="22"/>
        </w:rPr>
      </w:pPr>
    </w:p>
    <w:p w14:paraId="2140AC3C" w14:textId="491C3511" w:rsidR="00CF295B" w:rsidRDefault="00CF295B" w:rsidP="002F1569">
      <w:pPr>
        <w:jc w:val="both"/>
        <w:rPr>
          <w:rFonts w:ascii="Calibri" w:hAnsi="Calibri" w:cs="Calibri"/>
          <w:sz w:val="22"/>
          <w:szCs w:val="22"/>
        </w:rPr>
      </w:pPr>
    </w:p>
    <w:p w14:paraId="7C35CB76" w14:textId="4710B243" w:rsidR="00CF295B" w:rsidRPr="00477AE9" w:rsidRDefault="00CF295B" w:rsidP="00CF295B">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Client: Deloitte, IEDSS (Health Care)</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 xml:space="preserve">               </w:t>
      </w:r>
      <w:r w:rsidRPr="00477AE9">
        <w:rPr>
          <w:rFonts w:asciiTheme="minorHAnsi" w:hAnsiTheme="minorHAnsi" w:cstheme="minorHAnsi"/>
          <w:b/>
          <w:sz w:val="22"/>
          <w:szCs w:val="22"/>
        </w:rPr>
        <w:t xml:space="preserve"> Ju</w:t>
      </w:r>
      <w:r>
        <w:rPr>
          <w:rFonts w:asciiTheme="minorHAnsi" w:hAnsiTheme="minorHAnsi" w:cstheme="minorHAnsi"/>
          <w:b/>
          <w:sz w:val="22"/>
          <w:szCs w:val="22"/>
        </w:rPr>
        <w:t>l 2015</w:t>
      </w:r>
      <w:r w:rsidRPr="00477AE9">
        <w:rPr>
          <w:rFonts w:asciiTheme="minorHAnsi" w:hAnsiTheme="minorHAnsi" w:cstheme="minorHAnsi"/>
          <w:b/>
          <w:sz w:val="22"/>
          <w:szCs w:val="22"/>
        </w:rPr>
        <w:t>–</w:t>
      </w:r>
      <w:r>
        <w:rPr>
          <w:rFonts w:asciiTheme="minorHAnsi" w:hAnsiTheme="minorHAnsi" w:cstheme="minorHAnsi"/>
          <w:b/>
          <w:sz w:val="22"/>
          <w:szCs w:val="22"/>
        </w:rPr>
        <w:t xml:space="preserve"> Feb</w:t>
      </w:r>
      <w:r w:rsidRPr="00477AE9">
        <w:rPr>
          <w:rFonts w:asciiTheme="minorHAnsi" w:hAnsiTheme="minorHAnsi" w:cstheme="minorHAnsi"/>
          <w:b/>
          <w:sz w:val="22"/>
          <w:szCs w:val="22"/>
        </w:rPr>
        <w:t xml:space="preserve"> 2017</w:t>
      </w:r>
    </w:p>
    <w:p w14:paraId="36CB630E" w14:textId="77777777" w:rsidR="00CF295B" w:rsidRPr="00477AE9" w:rsidRDefault="00CF295B" w:rsidP="00CF295B">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Role: Sr. Java / J2EE Developer</w:t>
      </w:r>
    </w:p>
    <w:p w14:paraId="33A3ED39" w14:textId="77777777" w:rsidR="00CF295B" w:rsidRPr="00477AE9" w:rsidRDefault="00CF295B" w:rsidP="00CF295B">
      <w:pPr>
        <w:tabs>
          <w:tab w:val="left" w:pos="0"/>
        </w:tabs>
        <w:ind w:right="-7"/>
        <w:jc w:val="both"/>
        <w:rPr>
          <w:rFonts w:asciiTheme="minorHAnsi" w:hAnsiTheme="minorHAnsi" w:cstheme="minorHAnsi"/>
          <w:b/>
          <w:sz w:val="22"/>
          <w:szCs w:val="22"/>
        </w:rPr>
      </w:pPr>
    </w:p>
    <w:p w14:paraId="32D07515" w14:textId="77777777" w:rsidR="00CF295B" w:rsidRPr="00477AE9" w:rsidRDefault="00CF295B" w:rsidP="00CF295B">
      <w:pPr>
        <w:tabs>
          <w:tab w:val="left" w:pos="0"/>
        </w:tabs>
        <w:ind w:right="-7"/>
        <w:jc w:val="both"/>
        <w:rPr>
          <w:rFonts w:asciiTheme="minorHAnsi" w:hAnsiTheme="minorHAnsi" w:cstheme="minorHAnsi"/>
          <w:sz w:val="22"/>
          <w:szCs w:val="22"/>
        </w:rPr>
      </w:pPr>
      <w:r w:rsidRPr="00477AE9">
        <w:rPr>
          <w:rFonts w:asciiTheme="minorHAnsi" w:hAnsiTheme="minorHAnsi" w:cstheme="minorHAnsi"/>
          <w:b/>
          <w:sz w:val="22"/>
          <w:szCs w:val="22"/>
        </w:rPr>
        <w:t xml:space="preserve">Project Description: </w:t>
      </w:r>
      <w:r w:rsidRPr="00477AE9">
        <w:rPr>
          <w:rFonts w:asciiTheme="minorHAnsi" w:hAnsiTheme="minorHAnsi" w:cstheme="minorHAnsi"/>
          <w:sz w:val="22"/>
          <w:szCs w:val="22"/>
        </w:rPr>
        <w:t>This is an Obama care application where we collect all the information of the applicant like Individual details, House hold, Non-financial, Income, Expense and all the required information and calculate the eligibility and determine what category they come under like TANF, SNAP or HIP programs.</w:t>
      </w:r>
    </w:p>
    <w:p w14:paraId="02286426" w14:textId="77777777" w:rsidR="00CF295B" w:rsidRPr="00477AE9" w:rsidRDefault="00CF295B" w:rsidP="00CF295B">
      <w:pPr>
        <w:tabs>
          <w:tab w:val="left" w:pos="0"/>
        </w:tabs>
        <w:ind w:right="-7"/>
        <w:jc w:val="both"/>
        <w:rPr>
          <w:rFonts w:asciiTheme="minorHAnsi" w:hAnsiTheme="minorHAnsi" w:cstheme="minorHAnsi"/>
          <w:sz w:val="22"/>
          <w:szCs w:val="22"/>
        </w:rPr>
      </w:pPr>
    </w:p>
    <w:p w14:paraId="6296BE26" w14:textId="77777777" w:rsidR="00CF295B" w:rsidRPr="00477AE9" w:rsidRDefault="00CF295B" w:rsidP="00CF295B">
      <w:pPr>
        <w:tabs>
          <w:tab w:val="left" w:pos="0"/>
        </w:tabs>
        <w:ind w:right="-7"/>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14:paraId="4C09A86D"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lastRenderedPageBreak/>
        <w:t>Involved in all phases of Software Development Lifecycle including Requirements gathering, Design &amp;Analysis of the Customer Specifications, Development and Customization of the application using scrum based agile framework.</w:t>
      </w:r>
    </w:p>
    <w:p w14:paraId="512F0B4B" w14:textId="77777777" w:rsidR="0080349F"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Dependency Injection feature of Spring 3.0 MVC framework and</w:t>
      </w:r>
    </w:p>
    <w:p w14:paraId="298F284E" w14:textId="68CE6614"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 O/R mapping tool Hibernate 4.0 for rapid development and ease of maintenance.</w:t>
      </w:r>
    </w:p>
    <w:p w14:paraId="7409EF7B"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HTML5, JSP, JavaScript, React.js, jQueryfor making web pages.</w:t>
      </w:r>
    </w:p>
    <w:p w14:paraId="3C3535E6"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Extensively involved in writing Object relational mapping code using hibernate, developed Hibernate mapping files for configuring Hibernate POJOs for relational mapping.</w:t>
      </w:r>
    </w:p>
    <w:p w14:paraId="606187E7"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Installed and configured the ESB guidance and configured custom Exception handling procedures.</w:t>
      </w:r>
    </w:p>
    <w:p w14:paraId="18A79079"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Implemented service layer on top of Cassandra using </w:t>
      </w:r>
      <w:r w:rsidRPr="00477AE9">
        <w:rPr>
          <w:rStyle w:val="Strong"/>
          <w:rFonts w:asciiTheme="minorHAnsi" w:hAnsiTheme="minorHAnsi" w:cstheme="minorHAnsi"/>
          <w:color w:val="000000"/>
        </w:rPr>
        <w:t xml:space="preserve">core Java, Datastax Java API </w:t>
      </w:r>
      <w:r w:rsidRPr="00477AE9">
        <w:rPr>
          <w:rFonts w:asciiTheme="minorHAnsi" w:hAnsiTheme="minorHAnsi" w:cstheme="minorHAnsi"/>
        </w:rPr>
        <w:t>and</w:t>
      </w:r>
      <w:r w:rsidRPr="00477AE9">
        <w:rPr>
          <w:rStyle w:val="Strong"/>
          <w:rFonts w:asciiTheme="minorHAnsi" w:hAnsiTheme="minorHAnsi" w:cstheme="minorHAnsi"/>
          <w:color w:val="000000"/>
        </w:rPr>
        <w:t xml:space="preserve"> Restful API.</w:t>
      </w:r>
    </w:p>
    <w:p w14:paraId="6F5E267B"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Maintained and verified the usage of web servers with the help of Unix commands in bash shell.</w:t>
      </w:r>
    </w:p>
    <w:p w14:paraId="09F72330"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Wrote </w:t>
      </w:r>
      <w:r w:rsidRPr="00477AE9">
        <w:rPr>
          <w:rStyle w:val="Strong"/>
          <w:rFonts w:asciiTheme="minorHAnsi" w:hAnsiTheme="minorHAnsi" w:cstheme="minorHAnsi"/>
          <w:color w:val="000000"/>
        </w:rPr>
        <w:t>Teradata Macros</w:t>
      </w:r>
      <w:r w:rsidRPr="00477AE9">
        <w:rPr>
          <w:rFonts w:asciiTheme="minorHAnsi" w:hAnsiTheme="minorHAnsi" w:cstheme="minorHAnsi"/>
        </w:rPr>
        <w:t xml:space="preserve"> and used various Teradata </w:t>
      </w:r>
      <w:r w:rsidRPr="00477AE9">
        <w:rPr>
          <w:rStyle w:val="Strong"/>
          <w:rFonts w:asciiTheme="minorHAnsi" w:hAnsiTheme="minorHAnsi" w:cstheme="minorHAnsi"/>
          <w:color w:val="000000"/>
        </w:rPr>
        <w:t>analytic functions</w:t>
      </w:r>
      <w:r w:rsidRPr="00477AE9">
        <w:rPr>
          <w:rFonts w:asciiTheme="minorHAnsi" w:hAnsiTheme="minorHAnsi" w:cstheme="minorHAnsi"/>
        </w:rPr>
        <w:t>.</w:t>
      </w:r>
    </w:p>
    <w:p w14:paraId="690DAE7E"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Spring MVC and Web Flow to bind web parameters to business logic.</w:t>
      </w:r>
    </w:p>
    <w:p w14:paraId="4CEC119B"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Maven and used Jenkins build tool to build jar and war files and deployed war files to target servers.</w:t>
      </w:r>
    </w:p>
    <w:p w14:paraId="176C4E7D"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Implemented cross cutting concerns like business transactions, security, logging and monitoring mechanism using Spring AOP.</w:t>
      </w:r>
    </w:p>
    <w:p w14:paraId="310BC975"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Angular JS for the two way data-binding allowing auto synchronization of models and views.</w:t>
      </w:r>
    </w:p>
    <w:p w14:paraId="2C3C6240"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 xml:space="preserve">Coded membership tiers </w:t>
      </w:r>
      <w:r w:rsidRPr="00477AE9">
        <w:rPr>
          <w:rStyle w:val="Strong"/>
          <w:rFonts w:asciiTheme="minorHAnsi" w:hAnsiTheme="minorHAnsi" w:cstheme="minorHAnsi"/>
          <w:color w:val="000000"/>
        </w:rPr>
        <w:t>dynamo</w:t>
      </w:r>
      <w:r w:rsidRPr="00477AE9">
        <w:rPr>
          <w:rFonts w:asciiTheme="minorHAnsi" w:hAnsiTheme="minorHAnsi" w:cstheme="minorHAnsi"/>
        </w:rPr>
        <w:t xml:space="preserve"> pages using standard </w:t>
      </w:r>
      <w:r w:rsidRPr="00477AE9">
        <w:rPr>
          <w:rStyle w:val="Strong"/>
          <w:rFonts w:asciiTheme="minorHAnsi" w:hAnsiTheme="minorHAnsi" w:cstheme="minorHAnsi"/>
          <w:color w:val="000000"/>
        </w:rPr>
        <w:t>ATG</w:t>
      </w:r>
      <w:r w:rsidRPr="00477AE9">
        <w:rPr>
          <w:rFonts w:asciiTheme="minorHAnsi" w:hAnsiTheme="minorHAnsi" w:cstheme="minorHAnsi"/>
        </w:rPr>
        <w:t xml:space="preserve"> </w:t>
      </w:r>
      <w:r w:rsidRPr="00477AE9">
        <w:rPr>
          <w:rStyle w:val="Strong"/>
          <w:rFonts w:asciiTheme="minorHAnsi" w:hAnsiTheme="minorHAnsi" w:cstheme="minorHAnsi"/>
          <w:color w:val="000000"/>
        </w:rPr>
        <w:t>tag</w:t>
      </w:r>
      <w:r w:rsidRPr="00477AE9">
        <w:rPr>
          <w:rFonts w:asciiTheme="minorHAnsi" w:hAnsiTheme="minorHAnsi" w:cstheme="minorHAnsi"/>
        </w:rPr>
        <w:t xml:space="preserve"> libraries. </w:t>
      </w:r>
    </w:p>
    <w:p w14:paraId="2391F570"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JSP Tag Libraries (JSTL) to implement the logic inside the JSPs.</w:t>
      </w:r>
    </w:p>
    <w:p w14:paraId="31818867"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Extremely used plain JavaScript and JQuery, JavaScript Library to do the client side validations.</w:t>
      </w:r>
    </w:p>
    <w:p w14:paraId="515AB288"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Implemented BAM and other ESB guidance artifacts in the custom orchestrations</w:t>
      </w:r>
    </w:p>
    <w:p w14:paraId="1F7FE074"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Produced and consumed RESTful web services in Jersey Framework.</w:t>
      </w:r>
    </w:p>
    <w:p w14:paraId="07D27BD7"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AJAX to get the data from the server asynchronously by using JSON object.</w:t>
      </w:r>
    </w:p>
    <w:p w14:paraId="30E59556"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Focus on converting the existing features in the application towards globalization of the application, which is internationalization of the web representation.</w:t>
      </w:r>
    </w:p>
    <w:p w14:paraId="729EE0DA"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Worked on Mongo DB database for storing and retrieving the application data.</w:t>
      </w:r>
    </w:p>
    <w:p w14:paraId="5424F884"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configuring JMS and JNDI in rational application developer.</w:t>
      </w:r>
    </w:p>
    <w:p w14:paraId="295EBA65"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the usage of JPA for configuration of ORM tools.</w:t>
      </w:r>
    </w:p>
    <w:p w14:paraId="32217162"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Performed building and deployment of EAR, WAR, JAR files on test, stage systems in WebLogic Application Server, worked in WebLogic system administration infrastructure.</w:t>
      </w:r>
    </w:p>
    <w:p w14:paraId="48079B63"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Business Delegate, Service locator, Factory, Session Facade, DTO and DAO design patterns.</w:t>
      </w:r>
    </w:p>
    <w:p w14:paraId="66E0F62F"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Implementation of Mongo DB in three modules of a security application.</w:t>
      </w:r>
    </w:p>
    <w:p w14:paraId="5F516561"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Involved in code review and deployment of the application on development, testing of production servers.</w:t>
      </w:r>
    </w:p>
    <w:p w14:paraId="50AB2130"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Performed unit testing using JUNIT framework and tested DAO’s and Business Services.</w:t>
      </w:r>
    </w:p>
    <w:p w14:paraId="50251E4E"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Used CVS as a version control system, an important component of Source Configuration Management (SCM).</w:t>
      </w:r>
    </w:p>
    <w:p w14:paraId="3B087772"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Analyzing the client requirements and production issues.</w:t>
      </w:r>
    </w:p>
    <w:p w14:paraId="4EDB1379"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Design and Development for enhancements &amp; change requests.</w:t>
      </w:r>
    </w:p>
    <w:p w14:paraId="4586F89A" w14:textId="77777777" w:rsidR="00CF295B" w:rsidRPr="00477AE9" w:rsidRDefault="00CF295B" w:rsidP="00CF295B">
      <w:pPr>
        <w:pStyle w:val="ListParagraph"/>
        <w:numPr>
          <w:ilvl w:val="0"/>
          <w:numId w:val="14"/>
        </w:numPr>
        <w:tabs>
          <w:tab w:val="left" w:pos="0"/>
        </w:tabs>
        <w:spacing w:after="0"/>
        <w:ind w:left="360" w:right="-1080"/>
        <w:jc w:val="both"/>
        <w:rPr>
          <w:rFonts w:asciiTheme="minorHAnsi" w:hAnsiTheme="minorHAnsi" w:cstheme="minorHAnsi"/>
        </w:rPr>
      </w:pPr>
      <w:r w:rsidRPr="00477AE9">
        <w:rPr>
          <w:rFonts w:asciiTheme="minorHAnsi" w:hAnsiTheme="minorHAnsi" w:cstheme="minorHAnsi"/>
        </w:rPr>
        <w:t>Provided technical support for external users.</w:t>
      </w:r>
    </w:p>
    <w:p w14:paraId="65FBF825" w14:textId="77777777" w:rsidR="00CF295B" w:rsidRPr="00477AE9" w:rsidRDefault="00CF295B" w:rsidP="00CF295B">
      <w:pPr>
        <w:tabs>
          <w:tab w:val="left" w:pos="0"/>
        </w:tabs>
        <w:ind w:right="-7"/>
        <w:jc w:val="both"/>
        <w:rPr>
          <w:rFonts w:asciiTheme="minorHAnsi" w:hAnsiTheme="minorHAnsi" w:cstheme="minorHAnsi"/>
          <w:b/>
          <w:sz w:val="22"/>
          <w:szCs w:val="22"/>
        </w:rPr>
      </w:pPr>
    </w:p>
    <w:p w14:paraId="0E6B993B" w14:textId="0A2011DA" w:rsidR="00CF295B" w:rsidRDefault="00CF295B" w:rsidP="00CF295B">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t xml:space="preserve">Environment: </w:t>
      </w:r>
      <w:r w:rsidRPr="00477AE9">
        <w:rPr>
          <w:rFonts w:asciiTheme="minorHAnsi" w:hAnsiTheme="minorHAnsi" w:cstheme="minorHAnsi"/>
          <w:sz w:val="22"/>
          <w:szCs w:val="22"/>
        </w:rPr>
        <w:t>Core Java, Java1.6, J2EE, Eclipse, Maven, HTML5, CSS3, XML, XSL, AJAX, RAD, JUnit 4, Log4j, SVN, JSP, RESTful Web Services, AJAX, XML, JSON, OOAD, Mongo DB, Spring, Hibernate, JMS, Agile / Srum Methodology, ClearCase, WebLogic Application Server, Corticon,Cassandra, React.js</w:t>
      </w:r>
    </w:p>
    <w:p w14:paraId="0B59824F" w14:textId="03E8C753" w:rsidR="00F31CF5" w:rsidRDefault="00F31CF5" w:rsidP="00CF295B">
      <w:pPr>
        <w:tabs>
          <w:tab w:val="left" w:pos="0"/>
        </w:tabs>
        <w:ind w:right="-1080"/>
        <w:jc w:val="both"/>
        <w:rPr>
          <w:rFonts w:asciiTheme="minorHAnsi" w:hAnsiTheme="minorHAnsi" w:cstheme="minorHAnsi"/>
          <w:b/>
          <w:sz w:val="22"/>
          <w:szCs w:val="22"/>
        </w:rPr>
      </w:pPr>
    </w:p>
    <w:p w14:paraId="168C2C9E" w14:textId="75380B99"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Client: Comcast, Philadelphia, PA</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 xml:space="preserve">                                                                                             </w:t>
      </w:r>
      <w:r w:rsidRPr="00477AE9">
        <w:rPr>
          <w:rFonts w:asciiTheme="minorHAnsi" w:hAnsiTheme="minorHAnsi" w:cstheme="minorHAnsi"/>
          <w:b/>
          <w:sz w:val="22"/>
          <w:szCs w:val="22"/>
        </w:rPr>
        <w:t>Jul 201</w:t>
      </w:r>
      <w:r>
        <w:rPr>
          <w:rFonts w:asciiTheme="minorHAnsi" w:hAnsiTheme="minorHAnsi" w:cstheme="minorHAnsi"/>
          <w:b/>
          <w:sz w:val="22"/>
          <w:szCs w:val="22"/>
        </w:rPr>
        <w:t>4</w:t>
      </w:r>
      <w:r w:rsidRPr="00477AE9">
        <w:rPr>
          <w:rFonts w:asciiTheme="minorHAnsi" w:hAnsiTheme="minorHAnsi" w:cstheme="minorHAnsi"/>
          <w:b/>
          <w:sz w:val="22"/>
          <w:szCs w:val="22"/>
        </w:rPr>
        <w:t xml:space="preserve"> –Jun 201</w:t>
      </w:r>
      <w:r>
        <w:rPr>
          <w:rFonts w:asciiTheme="minorHAnsi" w:hAnsiTheme="minorHAnsi" w:cstheme="minorHAnsi"/>
          <w:b/>
          <w:sz w:val="22"/>
          <w:szCs w:val="22"/>
        </w:rPr>
        <w:t>5</w:t>
      </w:r>
    </w:p>
    <w:p w14:paraId="1A9860FF" w14:textId="77777777"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Role: Java Developer</w:t>
      </w:r>
    </w:p>
    <w:p w14:paraId="62CDE7EF" w14:textId="77777777" w:rsidR="00F31CF5" w:rsidRPr="00477AE9" w:rsidRDefault="00F31CF5" w:rsidP="00F31CF5">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t xml:space="preserve">Project Description: </w:t>
      </w:r>
      <w:r w:rsidRPr="00477AE9">
        <w:rPr>
          <w:rFonts w:asciiTheme="minorHAnsi" w:hAnsiTheme="minorHAnsi" w:cstheme="minorHAnsi"/>
          <w:sz w:val="22"/>
          <w:szCs w:val="22"/>
        </w:rPr>
        <w:t>COMCORE project used by the customer support users to add/upgrade/downgrade the services and apply promotions to customers. This application unifies and displays the customer information from various systems including Customer profile, Promotions and Service Requests and make updates to the customer data in appropriate systems.</w:t>
      </w:r>
    </w:p>
    <w:p w14:paraId="104798BD" w14:textId="77777777" w:rsidR="00F31CF5" w:rsidRPr="00477AE9" w:rsidRDefault="00F31CF5" w:rsidP="00F31CF5">
      <w:pPr>
        <w:tabs>
          <w:tab w:val="left" w:pos="0"/>
        </w:tabs>
        <w:ind w:right="-1080"/>
        <w:jc w:val="both"/>
        <w:rPr>
          <w:rFonts w:asciiTheme="minorHAnsi" w:hAnsiTheme="minorHAnsi" w:cstheme="minorHAnsi"/>
          <w:b/>
          <w:sz w:val="22"/>
          <w:szCs w:val="22"/>
        </w:rPr>
      </w:pPr>
    </w:p>
    <w:p w14:paraId="6A912C3F" w14:textId="77777777" w:rsidR="00F31CF5" w:rsidRDefault="00F31CF5" w:rsidP="00F31CF5">
      <w:pPr>
        <w:tabs>
          <w:tab w:val="left" w:pos="0"/>
        </w:tabs>
        <w:ind w:right="-1080"/>
        <w:jc w:val="both"/>
        <w:rPr>
          <w:rFonts w:asciiTheme="minorHAnsi" w:hAnsiTheme="minorHAnsi" w:cstheme="minorHAnsi"/>
          <w:b/>
          <w:sz w:val="22"/>
          <w:szCs w:val="22"/>
        </w:rPr>
      </w:pPr>
    </w:p>
    <w:p w14:paraId="72F6A53A" w14:textId="77777777" w:rsidR="00F31CF5" w:rsidRDefault="00F31CF5" w:rsidP="00F31CF5">
      <w:pPr>
        <w:tabs>
          <w:tab w:val="left" w:pos="0"/>
        </w:tabs>
        <w:ind w:right="-1080"/>
        <w:jc w:val="both"/>
        <w:rPr>
          <w:rFonts w:asciiTheme="minorHAnsi" w:hAnsiTheme="minorHAnsi" w:cstheme="minorHAnsi"/>
          <w:b/>
          <w:sz w:val="22"/>
          <w:szCs w:val="22"/>
        </w:rPr>
      </w:pPr>
    </w:p>
    <w:p w14:paraId="25BB4721" w14:textId="5E5B6320" w:rsidR="00F31CF5" w:rsidRPr="00477AE9" w:rsidRDefault="00F31CF5" w:rsidP="00F31CF5">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Responsibilities:</w:t>
      </w:r>
    </w:p>
    <w:p w14:paraId="20F0A698" w14:textId="77777777" w:rsidR="00F31CF5" w:rsidRDefault="00F31CF5" w:rsidP="00F31CF5">
      <w:pPr>
        <w:ind w:left="360" w:right="-1080" w:hanging="360"/>
        <w:jc w:val="both"/>
        <w:rPr>
          <w:rFonts w:asciiTheme="minorHAnsi" w:hAnsiTheme="minorHAnsi" w:cstheme="minorHAnsi"/>
          <w:sz w:val="22"/>
          <w:szCs w:val="22"/>
        </w:rPr>
      </w:pPr>
    </w:p>
    <w:p w14:paraId="1CC9A4C9" w14:textId="77777777" w:rsidR="00F31CF5" w:rsidRDefault="00F31CF5" w:rsidP="00F31CF5">
      <w:pPr>
        <w:ind w:left="360" w:right="-1080" w:hanging="360"/>
        <w:jc w:val="both"/>
        <w:rPr>
          <w:rFonts w:asciiTheme="minorHAnsi" w:hAnsiTheme="minorHAnsi" w:cstheme="minorHAnsi"/>
          <w:sz w:val="22"/>
          <w:szCs w:val="22"/>
        </w:rPr>
      </w:pPr>
    </w:p>
    <w:p w14:paraId="1CA486DF" w14:textId="4B33C998"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Involved in Complete design, development and Testing of Client Call Tracking System.</w:t>
      </w:r>
    </w:p>
    <w:p w14:paraId="6ED6D03B"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Utilized "agile" process to streamline development process with iterative development and that includes daily scrum with team.</w:t>
      </w:r>
    </w:p>
    <w:p w14:paraId="41FF629E"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spring framework’s Dependency Injection (IOC) framework to configure application</w:t>
      </w:r>
    </w:p>
    <w:p w14:paraId="7D77128C"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Components.</w:t>
      </w:r>
    </w:p>
    <w:p w14:paraId="5C0F8C2E"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Involved in using JPA (Java Persistence API) frameworks and APIs such as JDO (Java Data Objects) and Hibernate</w:t>
      </w:r>
    </w:p>
    <w:p w14:paraId="5B819C59"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Wrote persistence layer and business layer (EJB's).</w:t>
      </w:r>
    </w:p>
    <w:p w14:paraId="1657E1CB"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Extensively used JavaScript for client side validations and for capturing dynamic events.</w:t>
      </w:r>
    </w:p>
    <w:p w14:paraId="447DEBF5"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Design and Development of GUI using JSP’s, JSP custom tags, Struts tags, HTML, DHTML,</w:t>
      </w:r>
    </w:p>
    <w:p w14:paraId="2DD1ED39"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Designed web pages with CSS, React.js, Angular JSand JavaScript.</w:t>
      </w:r>
    </w:p>
    <w:p w14:paraId="698667AA"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Complete Involvement in development and validation of screens using HTML and JavaScript.</w:t>
      </w:r>
    </w:p>
    <w:p w14:paraId="6443DB4B"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Reviewed the XML logical data model and developed XML schema (XSD) to validate the</w:t>
      </w:r>
    </w:p>
    <w:p w14:paraId="1A40B3BA"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Model and used Jax-B for Xml-Java Mapping and Xml-Xslt conversion.</w:t>
      </w:r>
    </w:p>
    <w:p w14:paraId="3F3B9421"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Testing and implementation of the system and Installation of system.</w:t>
      </w:r>
    </w:p>
    <w:p w14:paraId="6BAE7A3F"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exhaustively Hibernate Criteria Queries and Hibernate Query Language (HQL) for</w:t>
      </w:r>
    </w:p>
    <w:p w14:paraId="1F94AEF0"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Optimized Searching of huge data sets.</w:t>
      </w:r>
    </w:p>
    <w:p w14:paraId="2607DDF8"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 xml:space="preserve">•  Ran ad-hoc queries against Cassandra using </w:t>
      </w:r>
      <w:r w:rsidRPr="00477AE9">
        <w:rPr>
          <w:rStyle w:val="Strong"/>
          <w:rFonts w:asciiTheme="minorHAnsi" w:hAnsiTheme="minorHAnsi" w:cstheme="minorHAnsi"/>
          <w:color w:val="000000"/>
          <w:sz w:val="22"/>
          <w:szCs w:val="22"/>
        </w:rPr>
        <w:t>CQL</w:t>
      </w:r>
      <w:r w:rsidRPr="00477AE9">
        <w:rPr>
          <w:rFonts w:asciiTheme="minorHAnsi" w:hAnsiTheme="minorHAnsi" w:cstheme="minorHAnsi"/>
          <w:sz w:val="22"/>
          <w:szCs w:val="22"/>
        </w:rPr>
        <w:t xml:space="preserve"> scripts..</w:t>
      </w:r>
    </w:p>
    <w:p w14:paraId="16DB3017"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Dynamic SQL for interface programs and exception handling routines.</w:t>
      </w:r>
    </w:p>
    <w:p w14:paraId="71D09049"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Microsoft Visual Source Safe as version control system.</w:t>
      </w:r>
    </w:p>
    <w:p w14:paraId="693C279E"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Mailing concept incorporated using the SMTP server configuration.</w:t>
      </w:r>
    </w:p>
    <w:p w14:paraId="43C8D634" w14:textId="77777777" w:rsidR="00F31CF5" w:rsidRPr="00477AE9" w:rsidRDefault="00F31CF5" w:rsidP="00F31CF5">
      <w:pPr>
        <w:ind w:left="360" w:right="-1080" w:hanging="360"/>
        <w:jc w:val="both"/>
        <w:rPr>
          <w:rFonts w:asciiTheme="minorHAnsi" w:hAnsiTheme="minorHAnsi" w:cstheme="minorHAnsi"/>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Application Testing, Review and trouble shooting.</w:t>
      </w:r>
    </w:p>
    <w:p w14:paraId="0ACE61C2" w14:textId="77777777" w:rsidR="00F31CF5" w:rsidRPr="00477AE9" w:rsidRDefault="00F31CF5" w:rsidP="00F31CF5">
      <w:pPr>
        <w:ind w:left="360" w:right="-1080" w:hanging="360"/>
        <w:jc w:val="both"/>
        <w:rPr>
          <w:rFonts w:asciiTheme="minorHAnsi" w:hAnsiTheme="minorHAnsi" w:cstheme="minorHAnsi"/>
          <w:b/>
          <w:sz w:val="22"/>
          <w:szCs w:val="22"/>
        </w:rPr>
      </w:pPr>
      <w:r w:rsidRPr="00477AE9">
        <w:rPr>
          <w:rFonts w:asciiTheme="minorHAnsi" w:hAnsiTheme="minorHAnsi" w:cstheme="minorHAnsi"/>
          <w:sz w:val="22"/>
          <w:szCs w:val="22"/>
        </w:rPr>
        <w:t>•</w:t>
      </w:r>
      <w:r w:rsidRPr="00477AE9">
        <w:rPr>
          <w:rFonts w:asciiTheme="minorHAnsi" w:hAnsiTheme="minorHAnsi" w:cstheme="minorHAnsi"/>
          <w:sz w:val="22"/>
          <w:szCs w:val="22"/>
        </w:rPr>
        <w:tab/>
        <w:t>Used Eclipse IDE as a development tool</w:t>
      </w:r>
      <w:r w:rsidRPr="00477AE9">
        <w:rPr>
          <w:rFonts w:asciiTheme="minorHAnsi" w:hAnsiTheme="minorHAnsi" w:cstheme="minorHAnsi"/>
          <w:b/>
          <w:sz w:val="22"/>
          <w:szCs w:val="22"/>
        </w:rPr>
        <w:t>.</w:t>
      </w:r>
    </w:p>
    <w:p w14:paraId="2A89134A" w14:textId="77777777" w:rsidR="00F31CF5" w:rsidRPr="00477AE9" w:rsidRDefault="00F31CF5" w:rsidP="00F31CF5">
      <w:pPr>
        <w:tabs>
          <w:tab w:val="left" w:pos="0"/>
        </w:tabs>
        <w:ind w:right="-1080"/>
        <w:jc w:val="both"/>
        <w:rPr>
          <w:rFonts w:asciiTheme="minorHAnsi" w:hAnsiTheme="minorHAnsi" w:cstheme="minorHAnsi"/>
          <w:b/>
          <w:sz w:val="22"/>
          <w:szCs w:val="22"/>
        </w:rPr>
      </w:pPr>
    </w:p>
    <w:p w14:paraId="67B5C01E" w14:textId="77777777" w:rsidR="00F31CF5" w:rsidRPr="00477AE9" w:rsidRDefault="00F31CF5" w:rsidP="00F31CF5">
      <w:pPr>
        <w:tabs>
          <w:tab w:val="left" w:pos="0"/>
        </w:tabs>
        <w:ind w:right="-1080"/>
        <w:jc w:val="both"/>
        <w:rPr>
          <w:rFonts w:asciiTheme="minorHAnsi" w:hAnsiTheme="minorHAnsi" w:cstheme="minorHAnsi"/>
          <w:sz w:val="22"/>
          <w:szCs w:val="22"/>
        </w:rPr>
      </w:pPr>
      <w:r w:rsidRPr="00477AE9">
        <w:rPr>
          <w:rFonts w:asciiTheme="minorHAnsi" w:hAnsiTheme="minorHAnsi" w:cstheme="minorHAnsi"/>
          <w:b/>
          <w:sz w:val="22"/>
          <w:szCs w:val="22"/>
        </w:rPr>
        <w:t>Environment</w:t>
      </w:r>
      <w:r w:rsidRPr="00477AE9">
        <w:rPr>
          <w:rFonts w:asciiTheme="minorHAnsi" w:hAnsiTheme="minorHAnsi" w:cstheme="minorHAnsi"/>
          <w:sz w:val="22"/>
          <w:szCs w:val="22"/>
        </w:rPr>
        <w:t>: JDK 1.5, JDBC, J2EE (Servlets 2.4, JSP 2.0, JSP Taglibs), JPA ,Java Mail, Spring 3.0, Hibernate 3.0, HTML, CSS, XML, XSL, DHTML, JavaScript, AJAX, JUnit, VSS, Oracle 10g, Unix Shell Scripts, AIX, Eclipse 3.0,Apache Tomcat 7.0, Cassandra, React.js</w:t>
      </w:r>
    </w:p>
    <w:p w14:paraId="14337E97" w14:textId="77777777" w:rsidR="00F31CF5" w:rsidRPr="00477AE9" w:rsidRDefault="00F31CF5" w:rsidP="00CF295B">
      <w:pPr>
        <w:tabs>
          <w:tab w:val="left" w:pos="0"/>
        </w:tabs>
        <w:ind w:right="-1080"/>
        <w:jc w:val="both"/>
        <w:rPr>
          <w:rFonts w:asciiTheme="minorHAnsi" w:hAnsiTheme="minorHAnsi" w:cstheme="minorHAnsi"/>
          <w:b/>
          <w:sz w:val="22"/>
          <w:szCs w:val="22"/>
        </w:rPr>
      </w:pPr>
    </w:p>
    <w:p w14:paraId="5A2C9AA6" w14:textId="77777777" w:rsidR="00CF295B" w:rsidRDefault="00CF295B" w:rsidP="002F1569">
      <w:pPr>
        <w:jc w:val="both"/>
        <w:rPr>
          <w:rFonts w:ascii="Calibri" w:hAnsi="Calibri" w:cs="Calibri"/>
          <w:sz w:val="22"/>
          <w:szCs w:val="22"/>
        </w:rPr>
      </w:pPr>
    </w:p>
    <w:p w14:paraId="4373B18F" w14:textId="486F959D" w:rsidR="00E818A2" w:rsidRDefault="00E818A2" w:rsidP="002F1569">
      <w:pPr>
        <w:jc w:val="both"/>
        <w:rPr>
          <w:rFonts w:ascii="Calibri" w:hAnsi="Calibri" w:cs="Calibri"/>
          <w:sz w:val="22"/>
          <w:szCs w:val="22"/>
        </w:rPr>
      </w:pPr>
    </w:p>
    <w:p w14:paraId="7BCB79A1" w14:textId="48060E46" w:rsidR="00E818A2" w:rsidRDefault="00E818A2" w:rsidP="002F1569">
      <w:pPr>
        <w:jc w:val="both"/>
        <w:rPr>
          <w:rFonts w:ascii="Calibri" w:hAnsi="Calibri" w:cs="Calibri"/>
          <w:sz w:val="22"/>
          <w:szCs w:val="22"/>
        </w:rPr>
      </w:pPr>
    </w:p>
    <w:p w14:paraId="12410D52" w14:textId="77777777" w:rsidR="00D6089A" w:rsidRDefault="00D6089A" w:rsidP="00E818A2">
      <w:pPr>
        <w:pStyle w:val="NormalWeb"/>
        <w:shd w:val="clear" w:color="auto" w:fill="FFFFFF"/>
        <w:spacing w:before="120" w:beforeAutospacing="0" w:after="120" w:afterAutospacing="0"/>
        <w:rPr>
          <w:rFonts w:asciiTheme="minorHAnsi" w:hAnsiTheme="minorHAnsi" w:cstheme="minorHAnsi"/>
          <w:b/>
          <w:bCs/>
          <w:color w:val="222222"/>
          <w:sz w:val="22"/>
          <w:szCs w:val="22"/>
          <w:shd w:val="clear" w:color="auto" w:fill="FFFFFF"/>
        </w:rPr>
      </w:pPr>
    </w:p>
    <w:p w14:paraId="5DF9A750" w14:textId="1C825625" w:rsidR="00E818A2" w:rsidRPr="00477AE9" w:rsidRDefault="00E818A2" w:rsidP="00E818A2">
      <w:pPr>
        <w:pStyle w:val="NormalWeb"/>
        <w:shd w:val="clear" w:color="auto" w:fill="FFFFFF"/>
        <w:spacing w:before="120" w:beforeAutospacing="0" w:after="120" w:afterAutospacing="0"/>
        <w:rPr>
          <w:rFonts w:asciiTheme="minorHAnsi" w:hAnsiTheme="minorHAnsi" w:cstheme="minorHAnsi"/>
          <w:b/>
          <w:sz w:val="22"/>
          <w:szCs w:val="22"/>
        </w:rPr>
      </w:pPr>
      <w:r w:rsidRPr="00E818A2">
        <w:rPr>
          <w:rFonts w:asciiTheme="minorHAnsi" w:hAnsiTheme="minorHAnsi" w:cstheme="minorHAnsi"/>
          <w:b/>
          <w:bCs/>
          <w:color w:val="222222"/>
          <w:sz w:val="22"/>
          <w:szCs w:val="22"/>
          <w:shd w:val="clear" w:color="auto" w:fill="FFFFFF"/>
        </w:rPr>
        <w:t>Client</w:t>
      </w:r>
      <w:r w:rsidRPr="00E818A2">
        <w:rPr>
          <w:rFonts w:asciiTheme="minorHAnsi" w:hAnsiTheme="minorHAnsi" w:cstheme="minorHAnsi"/>
          <w:b/>
          <w:bCs/>
          <w:sz w:val="22"/>
          <w:szCs w:val="22"/>
        </w:rPr>
        <w:t xml:space="preserve">: </w:t>
      </w:r>
      <w:r w:rsidRPr="00E818A2">
        <w:rPr>
          <w:rFonts w:asciiTheme="minorHAnsi" w:hAnsiTheme="minorHAnsi" w:cstheme="minorHAnsi"/>
          <w:b/>
          <w:bCs/>
          <w:color w:val="222222"/>
          <w:sz w:val="22"/>
          <w:szCs w:val="22"/>
          <w:shd w:val="clear" w:color="auto" w:fill="FFFFFF"/>
        </w:rPr>
        <w:t>Infosys</w:t>
      </w:r>
      <w:r w:rsidRPr="00477AE9">
        <w:rPr>
          <w:rFonts w:asciiTheme="minorHAnsi" w:hAnsiTheme="minorHAnsi" w:cstheme="minorHAnsi"/>
          <w:b/>
          <w:sz w:val="22"/>
          <w:szCs w:val="22"/>
        </w:rPr>
        <w:t>,</w:t>
      </w:r>
      <w:r>
        <w:rPr>
          <w:rFonts w:asciiTheme="minorHAnsi" w:hAnsiTheme="minorHAnsi" w:cstheme="minorHAnsi"/>
          <w:b/>
          <w:sz w:val="22"/>
          <w:szCs w:val="22"/>
        </w:rPr>
        <w:t>Mysore</w:t>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sidRPr="00477AE9">
        <w:rPr>
          <w:rFonts w:asciiTheme="minorHAnsi" w:hAnsiTheme="minorHAnsi" w:cstheme="minorHAnsi"/>
          <w:b/>
          <w:sz w:val="22"/>
          <w:szCs w:val="22"/>
        </w:rPr>
        <w:tab/>
      </w:r>
      <w:r>
        <w:rPr>
          <w:rFonts w:asciiTheme="minorHAnsi" w:hAnsiTheme="minorHAnsi" w:cstheme="minorHAnsi"/>
          <w:b/>
          <w:sz w:val="22"/>
          <w:szCs w:val="22"/>
        </w:rPr>
        <w:t xml:space="preserve">                                </w:t>
      </w:r>
      <w:r w:rsidR="00F31CF5">
        <w:rPr>
          <w:rFonts w:asciiTheme="minorHAnsi" w:hAnsiTheme="minorHAnsi" w:cstheme="minorHAnsi"/>
          <w:b/>
          <w:sz w:val="22"/>
          <w:szCs w:val="22"/>
        </w:rPr>
        <w:t xml:space="preserve"> </w:t>
      </w:r>
      <w:r>
        <w:rPr>
          <w:rFonts w:asciiTheme="minorHAnsi" w:hAnsiTheme="minorHAnsi" w:cstheme="minorHAnsi"/>
          <w:b/>
          <w:sz w:val="22"/>
          <w:szCs w:val="22"/>
        </w:rPr>
        <w:t xml:space="preserve">  </w:t>
      </w:r>
      <w:r w:rsidR="00CF295B">
        <w:rPr>
          <w:rFonts w:asciiTheme="minorHAnsi" w:hAnsiTheme="minorHAnsi" w:cstheme="minorHAnsi"/>
          <w:b/>
          <w:sz w:val="22"/>
          <w:szCs w:val="22"/>
        </w:rPr>
        <w:t>Jun</w:t>
      </w:r>
      <w:r w:rsidR="004C3303">
        <w:rPr>
          <w:rFonts w:asciiTheme="minorHAnsi" w:hAnsiTheme="minorHAnsi" w:cstheme="minorHAnsi"/>
          <w:b/>
          <w:sz w:val="22"/>
          <w:szCs w:val="22"/>
        </w:rPr>
        <w:t xml:space="preserve"> </w:t>
      </w:r>
      <w:r>
        <w:rPr>
          <w:rFonts w:asciiTheme="minorHAnsi" w:hAnsiTheme="minorHAnsi" w:cstheme="minorHAnsi"/>
          <w:b/>
          <w:sz w:val="22"/>
          <w:szCs w:val="22"/>
        </w:rPr>
        <w:t>20</w:t>
      </w:r>
      <w:r w:rsidRPr="00477AE9">
        <w:rPr>
          <w:rFonts w:asciiTheme="minorHAnsi" w:hAnsiTheme="minorHAnsi" w:cstheme="minorHAnsi"/>
          <w:b/>
          <w:sz w:val="22"/>
          <w:szCs w:val="22"/>
        </w:rPr>
        <w:t>1</w:t>
      </w:r>
      <w:r w:rsidR="00F31CF5">
        <w:rPr>
          <w:rFonts w:asciiTheme="minorHAnsi" w:hAnsiTheme="minorHAnsi" w:cstheme="minorHAnsi"/>
          <w:b/>
          <w:sz w:val="22"/>
          <w:szCs w:val="22"/>
        </w:rPr>
        <w:t>2</w:t>
      </w:r>
      <w:r w:rsidRPr="00477AE9">
        <w:rPr>
          <w:rFonts w:asciiTheme="minorHAnsi" w:hAnsiTheme="minorHAnsi" w:cstheme="minorHAnsi"/>
          <w:b/>
          <w:sz w:val="22"/>
          <w:szCs w:val="22"/>
        </w:rPr>
        <w:t xml:space="preserve"> – </w:t>
      </w:r>
      <w:r>
        <w:rPr>
          <w:rFonts w:asciiTheme="minorHAnsi" w:hAnsiTheme="minorHAnsi" w:cstheme="minorHAnsi"/>
          <w:b/>
          <w:sz w:val="22"/>
          <w:szCs w:val="22"/>
        </w:rPr>
        <w:t>Jun 201</w:t>
      </w:r>
      <w:r w:rsidR="00F31CF5">
        <w:rPr>
          <w:rFonts w:asciiTheme="minorHAnsi" w:hAnsiTheme="minorHAnsi" w:cstheme="minorHAnsi"/>
          <w:b/>
          <w:sz w:val="22"/>
          <w:szCs w:val="22"/>
        </w:rPr>
        <w:t>4</w:t>
      </w:r>
    </w:p>
    <w:p w14:paraId="4D949469" w14:textId="6AB890BA" w:rsidR="00E818A2" w:rsidRPr="00477AE9" w:rsidRDefault="00E818A2" w:rsidP="00E818A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t xml:space="preserve">Role: </w:t>
      </w:r>
      <w:r>
        <w:rPr>
          <w:rFonts w:asciiTheme="minorHAnsi" w:hAnsiTheme="minorHAnsi" w:cstheme="minorHAnsi"/>
          <w:b/>
          <w:sz w:val="22"/>
          <w:szCs w:val="22"/>
        </w:rPr>
        <w:t>Java Developer</w:t>
      </w:r>
    </w:p>
    <w:p w14:paraId="580E4CA5" w14:textId="77777777" w:rsidR="00E818A2" w:rsidRPr="00E818A2" w:rsidRDefault="00E818A2" w:rsidP="00E818A2">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p>
    <w:p w14:paraId="0A818DE0" w14:textId="7B6478D5" w:rsidR="00E818A2" w:rsidRPr="00E818A2" w:rsidRDefault="00E818A2" w:rsidP="00E818A2">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r w:rsidRPr="002F1569">
        <w:rPr>
          <w:rFonts w:asciiTheme="minorHAnsi" w:hAnsiTheme="minorHAnsi" w:cstheme="minorHAnsi"/>
          <w:color w:val="222222"/>
          <w:sz w:val="22"/>
          <w:szCs w:val="22"/>
          <w:shd w:val="clear" w:color="auto" w:fill="FFFFFF"/>
        </w:rPr>
        <w:t xml:space="preserve">Project Description: </w:t>
      </w:r>
      <w:r w:rsidRPr="00E818A2">
        <w:rPr>
          <w:rFonts w:asciiTheme="minorHAnsi" w:hAnsiTheme="minorHAnsi" w:cstheme="minorHAnsi"/>
          <w:color w:val="222222"/>
          <w:sz w:val="22"/>
          <w:szCs w:val="22"/>
          <w:shd w:val="clear" w:color="auto" w:fill="FFFFFF"/>
        </w:rPr>
        <w:t>Infosys Limited (formerly Infosys Technologies Limited) is an Indian </w:t>
      </w:r>
      <w:hyperlink r:id="rId18" w:tooltip="Multinational corporation" w:history="1">
        <w:r w:rsidRPr="00E818A2">
          <w:rPr>
            <w:rFonts w:asciiTheme="minorHAnsi" w:hAnsiTheme="minorHAnsi" w:cstheme="minorHAnsi"/>
            <w:color w:val="222222"/>
            <w:sz w:val="22"/>
            <w:szCs w:val="22"/>
            <w:shd w:val="clear" w:color="auto" w:fill="FFFFFF"/>
          </w:rPr>
          <w:t>multinational corporation</w:t>
        </w:r>
      </w:hyperlink>
      <w:r w:rsidRPr="00E818A2">
        <w:rPr>
          <w:rFonts w:asciiTheme="minorHAnsi" w:hAnsiTheme="minorHAnsi" w:cstheme="minorHAnsi"/>
          <w:color w:val="222222"/>
          <w:sz w:val="22"/>
          <w:szCs w:val="22"/>
          <w:shd w:val="clear" w:color="auto" w:fill="FFFFFF"/>
        </w:rPr>
        <w:t> that provides </w:t>
      </w:r>
      <w:hyperlink r:id="rId19" w:tooltip="Business consulting" w:history="1">
        <w:r w:rsidRPr="00E818A2">
          <w:rPr>
            <w:rFonts w:asciiTheme="minorHAnsi" w:hAnsiTheme="minorHAnsi" w:cstheme="minorHAnsi"/>
            <w:color w:val="222222"/>
            <w:sz w:val="22"/>
            <w:szCs w:val="22"/>
            <w:shd w:val="clear" w:color="auto" w:fill="FFFFFF"/>
          </w:rPr>
          <w:t>business </w:t>
        </w:r>
      </w:hyperlink>
      <w:r>
        <w:rPr>
          <w:rFonts w:asciiTheme="minorHAnsi" w:hAnsiTheme="minorHAnsi" w:cstheme="minorHAnsi"/>
          <w:color w:val="222222"/>
          <w:sz w:val="22"/>
          <w:szCs w:val="22"/>
          <w:shd w:val="clear" w:color="auto" w:fill="FFFFFF"/>
        </w:rPr>
        <w:t xml:space="preserve"> </w:t>
      </w:r>
      <w:hyperlink r:id="rId20" w:tooltip="Business consulting" w:history="1">
        <w:r w:rsidRPr="00E818A2">
          <w:rPr>
            <w:rFonts w:asciiTheme="minorHAnsi" w:hAnsiTheme="minorHAnsi" w:cstheme="minorHAnsi"/>
            <w:color w:val="222222"/>
            <w:sz w:val="22"/>
            <w:szCs w:val="22"/>
            <w:shd w:val="clear" w:color="auto" w:fill="FFFFFF"/>
          </w:rPr>
          <w:t>consulting</w:t>
        </w:r>
      </w:hyperlink>
      <w:r w:rsidRPr="00E818A2">
        <w:rPr>
          <w:rFonts w:asciiTheme="minorHAnsi" w:hAnsiTheme="minorHAnsi" w:cstheme="minorHAnsi"/>
          <w:color w:val="222222"/>
          <w:sz w:val="22"/>
          <w:szCs w:val="22"/>
          <w:shd w:val="clear" w:color="auto" w:fill="FFFFFF"/>
        </w:rPr>
        <w:t>, </w:t>
      </w:r>
      <w:hyperlink r:id="rId21" w:tooltip="Information technology" w:history="1">
        <w:r w:rsidRPr="00E818A2">
          <w:rPr>
            <w:rFonts w:asciiTheme="minorHAnsi" w:hAnsiTheme="minorHAnsi" w:cstheme="minorHAnsi"/>
            <w:color w:val="222222"/>
            <w:sz w:val="22"/>
            <w:szCs w:val="22"/>
            <w:shd w:val="clear" w:color="auto" w:fill="FFFFFF"/>
          </w:rPr>
          <w:t>information technology</w:t>
        </w:r>
      </w:hyperlink>
      <w:r w:rsidRPr="00E818A2">
        <w:rPr>
          <w:rFonts w:asciiTheme="minorHAnsi" w:hAnsiTheme="minorHAnsi" w:cstheme="minorHAnsi"/>
          <w:color w:val="222222"/>
          <w:sz w:val="22"/>
          <w:szCs w:val="22"/>
          <w:shd w:val="clear" w:color="auto" w:fill="FFFFFF"/>
        </w:rPr>
        <w:t> and </w:t>
      </w:r>
      <w:hyperlink r:id="rId22" w:tooltip="Outsourcing" w:history="1">
        <w:r w:rsidRPr="00E818A2">
          <w:rPr>
            <w:rFonts w:asciiTheme="minorHAnsi" w:hAnsiTheme="minorHAnsi" w:cstheme="minorHAnsi"/>
            <w:color w:val="222222"/>
            <w:sz w:val="22"/>
            <w:szCs w:val="22"/>
            <w:shd w:val="clear" w:color="auto" w:fill="FFFFFF"/>
          </w:rPr>
          <w:t>outsourcing</w:t>
        </w:r>
      </w:hyperlink>
      <w:r w:rsidRPr="00E818A2">
        <w:rPr>
          <w:rFonts w:asciiTheme="minorHAnsi" w:hAnsiTheme="minorHAnsi" w:cstheme="minorHAnsi"/>
          <w:color w:val="222222"/>
          <w:sz w:val="22"/>
          <w:szCs w:val="22"/>
          <w:shd w:val="clear" w:color="auto" w:fill="FFFFFF"/>
        </w:rPr>
        <w:t> services. It has its headquarters in </w:t>
      </w:r>
      <w:hyperlink r:id="rId23" w:tooltip="Bengaluru" w:history="1">
        <w:r w:rsidRPr="00E818A2">
          <w:rPr>
            <w:rFonts w:asciiTheme="minorHAnsi" w:hAnsiTheme="minorHAnsi" w:cstheme="minorHAnsi"/>
            <w:color w:val="222222"/>
            <w:sz w:val="22"/>
            <w:szCs w:val="22"/>
            <w:shd w:val="clear" w:color="auto" w:fill="FFFFFF"/>
          </w:rPr>
          <w:t>Bengaluru, Karnataka, India</w:t>
        </w:r>
      </w:hyperlink>
      <w:r w:rsidRPr="00E818A2">
        <w:rPr>
          <w:rFonts w:asciiTheme="minorHAnsi" w:hAnsiTheme="minorHAnsi" w:cstheme="minorHAnsi"/>
          <w:color w:val="222222"/>
          <w:sz w:val="22"/>
          <w:szCs w:val="22"/>
          <w:shd w:val="clear" w:color="auto" w:fill="FFFFFF"/>
        </w:rPr>
        <w:t xml:space="preserve">. </w:t>
      </w:r>
    </w:p>
    <w:p w14:paraId="272C71F0" w14:textId="38974788" w:rsidR="00E818A2" w:rsidRPr="00E818A2" w:rsidRDefault="00E818A2" w:rsidP="00E818A2">
      <w:pPr>
        <w:pStyle w:val="NormalWeb"/>
        <w:shd w:val="clear" w:color="auto" w:fill="FFFFFF"/>
        <w:spacing w:before="120" w:beforeAutospacing="0" w:after="120" w:afterAutospacing="0"/>
        <w:rPr>
          <w:rFonts w:asciiTheme="minorHAnsi" w:hAnsiTheme="minorHAnsi" w:cstheme="minorHAnsi"/>
          <w:color w:val="222222"/>
          <w:sz w:val="22"/>
          <w:szCs w:val="22"/>
          <w:shd w:val="clear" w:color="auto" w:fill="FFFFFF"/>
        </w:rPr>
      </w:pPr>
      <w:r w:rsidRPr="00E818A2">
        <w:rPr>
          <w:rFonts w:asciiTheme="minorHAnsi" w:hAnsiTheme="minorHAnsi" w:cstheme="minorHAnsi"/>
          <w:color w:val="222222"/>
          <w:sz w:val="22"/>
          <w:szCs w:val="22"/>
          <w:shd w:val="clear" w:color="auto" w:fill="FFFFFF"/>
        </w:rPr>
        <w:t>Infosys is the second-largest Indian IT company by 2017 revenues and 596th largest public company in the world in terms of revenue. On September 28, 2018 its </w:t>
      </w:r>
      <w:hyperlink r:id="rId24" w:tooltip="Market capitalisation" w:history="1">
        <w:r w:rsidRPr="00E818A2">
          <w:rPr>
            <w:rFonts w:asciiTheme="minorHAnsi" w:hAnsiTheme="minorHAnsi" w:cstheme="minorHAnsi"/>
            <w:color w:val="222222"/>
            <w:sz w:val="22"/>
            <w:szCs w:val="22"/>
            <w:shd w:val="clear" w:color="auto" w:fill="FFFFFF"/>
          </w:rPr>
          <w:t>market capitalisation</w:t>
        </w:r>
      </w:hyperlink>
      <w:r w:rsidRPr="00E818A2">
        <w:rPr>
          <w:rFonts w:asciiTheme="minorHAnsi" w:hAnsiTheme="minorHAnsi" w:cstheme="minorHAnsi"/>
          <w:color w:val="222222"/>
          <w:sz w:val="22"/>
          <w:szCs w:val="22"/>
          <w:shd w:val="clear" w:color="auto" w:fill="FFFFFF"/>
        </w:rPr>
        <w:t> was $44.32 billion. The </w:t>
      </w:r>
      <w:hyperlink r:id="rId25" w:tooltip="Credit rating" w:history="1">
        <w:r w:rsidRPr="00E818A2">
          <w:rPr>
            <w:rFonts w:asciiTheme="minorHAnsi" w:hAnsiTheme="minorHAnsi" w:cstheme="minorHAnsi"/>
            <w:color w:val="222222"/>
            <w:sz w:val="22"/>
            <w:szCs w:val="22"/>
            <w:shd w:val="clear" w:color="auto" w:fill="FFFFFF"/>
          </w:rPr>
          <w:t>credit rating</w:t>
        </w:r>
      </w:hyperlink>
      <w:r w:rsidRPr="00E818A2">
        <w:rPr>
          <w:rFonts w:asciiTheme="minorHAnsi" w:hAnsiTheme="minorHAnsi" w:cstheme="minorHAnsi"/>
          <w:color w:val="222222"/>
          <w:sz w:val="22"/>
          <w:szCs w:val="22"/>
          <w:shd w:val="clear" w:color="auto" w:fill="FFFFFF"/>
        </w:rPr>
        <w:t> of the company is A- (rating by </w:t>
      </w:r>
      <w:hyperlink r:id="rId26" w:tooltip="Standard &amp; Poor's" w:history="1">
        <w:r w:rsidRPr="00E818A2">
          <w:rPr>
            <w:rFonts w:asciiTheme="minorHAnsi" w:hAnsiTheme="minorHAnsi" w:cstheme="minorHAnsi"/>
            <w:color w:val="222222"/>
            <w:sz w:val="22"/>
            <w:szCs w:val="22"/>
            <w:shd w:val="clear" w:color="auto" w:fill="FFFFFF"/>
          </w:rPr>
          <w:t>Standard &amp; Poor's</w:t>
        </w:r>
      </w:hyperlink>
      <w:r w:rsidRPr="00E818A2">
        <w:rPr>
          <w:rFonts w:asciiTheme="minorHAnsi" w:hAnsiTheme="minorHAnsi" w:cstheme="minorHAnsi"/>
          <w:color w:val="222222"/>
          <w:sz w:val="22"/>
          <w:szCs w:val="22"/>
          <w:shd w:val="clear" w:color="auto" w:fill="FFFFFF"/>
        </w:rPr>
        <w:t xml:space="preserve">). </w:t>
      </w:r>
    </w:p>
    <w:p w14:paraId="73969F31" w14:textId="1FE3228A" w:rsidR="00E818A2" w:rsidRPr="00477AE9" w:rsidRDefault="00E818A2" w:rsidP="00E818A2">
      <w:pPr>
        <w:tabs>
          <w:tab w:val="left" w:pos="0"/>
        </w:tabs>
        <w:ind w:right="-1080"/>
        <w:jc w:val="both"/>
        <w:rPr>
          <w:rFonts w:asciiTheme="minorHAnsi" w:hAnsiTheme="minorHAnsi" w:cstheme="minorHAnsi"/>
          <w:color w:val="222222"/>
          <w:sz w:val="22"/>
          <w:szCs w:val="22"/>
          <w:shd w:val="clear" w:color="auto" w:fill="FFFFFF"/>
        </w:rPr>
      </w:pPr>
    </w:p>
    <w:p w14:paraId="7466196D" w14:textId="77777777" w:rsidR="00E818A2" w:rsidRPr="00477AE9" w:rsidRDefault="00E818A2" w:rsidP="00E818A2">
      <w:pPr>
        <w:tabs>
          <w:tab w:val="left" w:pos="0"/>
        </w:tabs>
        <w:ind w:right="-1080"/>
        <w:jc w:val="both"/>
        <w:rPr>
          <w:rFonts w:asciiTheme="minorHAnsi" w:hAnsiTheme="minorHAnsi" w:cstheme="minorHAnsi"/>
          <w:b/>
          <w:sz w:val="22"/>
          <w:szCs w:val="22"/>
        </w:rPr>
      </w:pPr>
    </w:p>
    <w:p w14:paraId="43558900" w14:textId="77777777" w:rsidR="00D6089A" w:rsidRDefault="00D6089A" w:rsidP="00E818A2">
      <w:pPr>
        <w:tabs>
          <w:tab w:val="left" w:pos="0"/>
        </w:tabs>
        <w:ind w:right="-1080"/>
        <w:jc w:val="both"/>
        <w:rPr>
          <w:rFonts w:asciiTheme="minorHAnsi" w:hAnsiTheme="minorHAnsi" w:cstheme="minorHAnsi"/>
          <w:b/>
          <w:sz w:val="22"/>
          <w:szCs w:val="22"/>
        </w:rPr>
      </w:pPr>
    </w:p>
    <w:p w14:paraId="12BD2B62" w14:textId="77777777" w:rsidR="00D6089A" w:rsidRDefault="00D6089A" w:rsidP="00E818A2">
      <w:pPr>
        <w:tabs>
          <w:tab w:val="left" w:pos="0"/>
        </w:tabs>
        <w:ind w:right="-1080"/>
        <w:jc w:val="both"/>
        <w:rPr>
          <w:rFonts w:asciiTheme="minorHAnsi" w:hAnsiTheme="minorHAnsi" w:cstheme="minorHAnsi"/>
          <w:b/>
          <w:sz w:val="22"/>
          <w:szCs w:val="22"/>
        </w:rPr>
      </w:pPr>
    </w:p>
    <w:p w14:paraId="7AE8F4B1" w14:textId="77777777" w:rsidR="00D6089A" w:rsidRDefault="00D6089A" w:rsidP="00E818A2">
      <w:pPr>
        <w:tabs>
          <w:tab w:val="left" w:pos="0"/>
        </w:tabs>
        <w:ind w:right="-1080"/>
        <w:jc w:val="both"/>
        <w:rPr>
          <w:rFonts w:asciiTheme="minorHAnsi" w:hAnsiTheme="minorHAnsi" w:cstheme="minorHAnsi"/>
          <w:b/>
          <w:sz w:val="22"/>
          <w:szCs w:val="22"/>
        </w:rPr>
      </w:pPr>
    </w:p>
    <w:p w14:paraId="5CA288AE" w14:textId="77777777" w:rsidR="00D6089A" w:rsidRDefault="00D6089A" w:rsidP="00E818A2">
      <w:pPr>
        <w:tabs>
          <w:tab w:val="left" w:pos="0"/>
        </w:tabs>
        <w:ind w:right="-1080"/>
        <w:jc w:val="both"/>
        <w:rPr>
          <w:rFonts w:asciiTheme="minorHAnsi" w:hAnsiTheme="minorHAnsi" w:cstheme="minorHAnsi"/>
          <w:b/>
          <w:sz w:val="22"/>
          <w:szCs w:val="22"/>
        </w:rPr>
      </w:pPr>
    </w:p>
    <w:p w14:paraId="760E8FB9" w14:textId="77777777" w:rsidR="00D6089A" w:rsidRDefault="00D6089A" w:rsidP="00E818A2">
      <w:pPr>
        <w:tabs>
          <w:tab w:val="left" w:pos="0"/>
        </w:tabs>
        <w:ind w:right="-1080"/>
        <w:jc w:val="both"/>
        <w:rPr>
          <w:rFonts w:asciiTheme="minorHAnsi" w:hAnsiTheme="minorHAnsi" w:cstheme="minorHAnsi"/>
          <w:b/>
          <w:sz w:val="22"/>
          <w:szCs w:val="22"/>
        </w:rPr>
      </w:pPr>
    </w:p>
    <w:p w14:paraId="22F81101" w14:textId="77777777" w:rsidR="00D6089A" w:rsidRDefault="00D6089A" w:rsidP="00E818A2">
      <w:pPr>
        <w:tabs>
          <w:tab w:val="left" w:pos="0"/>
        </w:tabs>
        <w:ind w:right="-1080"/>
        <w:jc w:val="both"/>
        <w:rPr>
          <w:rFonts w:asciiTheme="minorHAnsi" w:hAnsiTheme="minorHAnsi" w:cstheme="minorHAnsi"/>
          <w:b/>
          <w:sz w:val="22"/>
          <w:szCs w:val="22"/>
        </w:rPr>
      </w:pPr>
    </w:p>
    <w:p w14:paraId="2276B437" w14:textId="77777777" w:rsidR="00D6089A" w:rsidRDefault="00D6089A" w:rsidP="00E818A2">
      <w:pPr>
        <w:tabs>
          <w:tab w:val="left" w:pos="0"/>
        </w:tabs>
        <w:ind w:right="-1080"/>
        <w:jc w:val="both"/>
        <w:rPr>
          <w:rFonts w:asciiTheme="minorHAnsi" w:hAnsiTheme="minorHAnsi" w:cstheme="minorHAnsi"/>
          <w:b/>
          <w:sz w:val="22"/>
          <w:szCs w:val="22"/>
        </w:rPr>
      </w:pPr>
    </w:p>
    <w:p w14:paraId="0E297D90" w14:textId="77777777" w:rsidR="00D6089A" w:rsidRDefault="00D6089A" w:rsidP="00E818A2">
      <w:pPr>
        <w:tabs>
          <w:tab w:val="left" w:pos="0"/>
        </w:tabs>
        <w:ind w:right="-1080"/>
        <w:jc w:val="both"/>
        <w:rPr>
          <w:rFonts w:asciiTheme="minorHAnsi" w:hAnsiTheme="minorHAnsi" w:cstheme="minorHAnsi"/>
          <w:b/>
          <w:sz w:val="22"/>
          <w:szCs w:val="22"/>
        </w:rPr>
      </w:pPr>
    </w:p>
    <w:p w14:paraId="0BEA69E8" w14:textId="3EEC669D" w:rsidR="00E818A2" w:rsidRDefault="00E818A2" w:rsidP="00E818A2">
      <w:pPr>
        <w:tabs>
          <w:tab w:val="left" w:pos="0"/>
        </w:tabs>
        <w:ind w:right="-1080"/>
        <w:jc w:val="both"/>
        <w:rPr>
          <w:rFonts w:asciiTheme="minorHAnsi" w:hAnsiTheme="minorHAnsi" w:cstheme="minorHAnsi"/>
          <w:b/>
          <w:sz w:val="22"/>
          <w:szCs w:val="22"/>
        </w:rPr>
      </w:pPr>
      <w:r w:rsidRPr="00477AE9">
        <w:rPr>
          <w:rFonts w:asciiTheme="minorHAnsi" w:hAnsiTheme="minorHAnsi" w:cstheme="minorHAnsi"/>
          <w:b/>
          <w:sz w:val="22"/>
          <w:szCs w:val="22"/>
        </w:rPr>
        <w:lastRenderedPageBreak/>
        <w:t>Responsibilities:</w:t>
      </w:r>
    </w:p>
    <w:p w14:paraId="2EB9FFE4" w14:textId="309AA50C" w:rsidR="00E818A2" w:rsidRDefault="00E818A2" w:rsidP="00E818A2">
      <w:pPr>
        <w:tabs>
          <w:tab w:val="left" w:pos="0"/>
        </w:tabs>
        <w:ind w:right="-1080"/>
        <w:jc w:val="both"/>
        <w:rPr>
          <w:rFonts w:asciiTheme="minorHAnsi" w:hAnsiTheme="minorHAnsi" w:cstheme="minorHAnsi"/>
          <w:b/>
          <w:sz w:val="22"/>
          <w:szCs w:val="22"/>
        </w:rPr>
      </w:pPr>
    </w:p>
    <w:p w14:paraId="5EB222D7" w14:textId="2BF9BE19" w:rsidR="00E818A2" w:rsidRDefault="007B3339" w:rsidP="00E818A2">
      <w:pPr>
        <w:pStyle w:val="ListParagraph"/>
        <w:numPr>
          <w:ilvl w:val="0"/>
          <w:numId w:val="13"/>
        </w:numPr>
        <w:suppressAutoHyphens w:val="0"/>
        <w:spacing w:after="0" w:line="240" w:lineRule="auto"/>
        <w:contextualSpacing/>
        <w:rPr>
          <w:b/>
          <w:color w:val="000000"/>
        </w:rPr>
      </w:pPr>
      <w:r>
        <w:rPr>
          <w:color w:val="000000"/>
        </w:rPr>
        <w:t>Developed a Javs code that performs CRUD operations on a database using SOAP AXL Web Services for CUCM Web Application.</w:t>
      </w:r>
    </w:p>
    <w:p w14:paraId="72EF8C63" w14:textId="31ADE62C" w:rsidR="00E818A2" w:rsidRDefault="007B3339" w:rsidP="00E818A2">
      <w:pPr>
        <w:pStyle w:val="ListParagraph"/>
        <w:numPr>
          <w:ilvl w:val="0"/>
          <w:numId w:val="13"/>
        </w:numPr>
        <w:suppressAutoHyphens w:val="0"/>
        <w:spacing w:after="0" w:line="240" w:lineRule="auto"/>
        <w:contextualSpacing/>
        <w:rPr>
          <w:color w:val="000000"/>
        </w:rPr>
      </w:pPr>
      <w:r>
        <w:rPr>
          <w:color w:val="000000"/>
        </w:rPr>
        <w:t>Automated and tested over 300 test cases of various Cisco Call processing featires using core Java.</w:t>
      </w:r>
    </w:p>
    <w:p w14:paraId="7763E67F" w14:textId="2C1692B1" w:rsidR="007B3339" w:rsidRPr="00447ABD" w:rsidRDefault="007B3339" w:rsidP="00E818A2">
      <w:pPr>
        <w:pStyle w:val="ListParagraph"/>
        <w:numPr>
          <w:ilvl w:val="0"/>
          <w:numId w:val="13"/>
        </w:numPr>
        <w:suppressAutoHyphens w:val="0"/>
        <w:spacing w:after="0" w:line="240" w:lineRule="auto"/>
        <w:contextualSpacing/>
        <w:rPr>
          <w:color w:val="000000"/>
        </w:rPr>
      </w:pPr>
      <w:r>
        <w:rPr>
          <w:color w:val="000000"/>
        </w:rPr>
        <w:t>Automated Remote Command-line login and Command Executions(SSH).</w:t>
      </w:r>
    </w:p>
    <w:p w14:paraId="6AE99C96" w14:textId="5101BBF2" w:rsidR="00E818A2" w:rsidRPr="00447ABD" w:rsidRDefault="007B3339" w:rsidP="00E818A2">
      <w:pPr>
        <w:pStyle w:val="ListParagraph"/>
        <w:numPr>
          <w:ilvl w:val="0"/>
          <w:numId w:val="13"/>
        </w:numPr>
        <w:suppressAutoHyphens w:val="0"/>
        <w:spacing w:after="0" w:line="240" w:lineRule="auto"/>
        <w:contextualSpacing/>
        <w:rPr>
          <w:color w:val="000000"/>
        </w:rPr>
      </w:pPr>
      <w:r>
        <w:rPr>
          <w:color w:val="000000"/>
        </w:rPr>
        <w:t>Used Gradle Build tool and Gerrit repository.</w:t>
      </w:r>
    </w:p>
    <w:p w14:paraId="1F29129E" w14:textId="2920F61E" w:rsidR="00E818A2" w:rsidRDefault="00E818A2" w:rsidP="00E818A2">
      <w:pPr>
        <w:pStyle w:val="ListParagraph"/>
        <w:numPr>
          <w:ilvl w:val="0"/>
          <w:numId w:val="13"/>
        </w:numPr>
        <w:suppressAutoHyphens w:val="0"/>
        <w:spacing w:after="0" w:line="240" w:lineRule="auto"/>
        <w:contextualSpacing/>
        <w:rPr>
          <w:color w:val="000000"/>
        </w:rPr>
      </w:pPr>
      <w:r w:rsidRPr="00CF1E41">
        <w:rPr>
          <w:color w:val="000000"/>
        </w:rPr>
        <w:t>W</w:t>
      </w:r>
      <w:r w:rsidR="007B3339">
        <w:rPr>
          <w:color w:val="000000"/>
        </w:rPr>
        <w:t>ritten Script files using Cucumber BDD framework.</w:t>
      </w:r>
    </w:p>
    <w:p w14:paraId="3D641B3E" w14:textId="77777777" w:rsidR="007B3339" w:rsidRDefault="007B3339" w:rsidP="00E818A2">
      <w:pPr>
        <w:pStyle w:val="ListParagraph"/>
        <w:numPr>
          <w:ilvl w:val="0"/>
          <w:numId w:val="13"/>
        </w:numPr>
        <w:suppressAutoHyphens w:val="0"/>
        <w:spacing w:after="0" w:line="240" w:lineRule="auto"/>
        <w:contextualSpacing/>
        <w:rPr>
          <w:color w:val="000000"/>
        </w:rPr>
      </w:pPr>
      <w:r>
        <w:rPr>
          <w:color w:val="000000"/>
        </w:rPr>
        <w:t>Ensured that all modules were tested to identify and correct any defects prior to full implementation.</w:t>
      </w:r>
    </w:p>
    <w:p w14:paraId="2763E801" w14:textId="77777777" w:rsidR="007B3339" w:rsidRDefault="007B3339" w:rsidP="00E818A2">
      <w:pPr>
        <w:pStyle w:val="ListParagraph"/>
        <w:numPr>
          <w:ilvl w:val="0"/>
          <w:numId w:val="13"/>
        </w:numPr>
        <w:suppressAutoHyphens w:val="0"/>
        <w:spacing w:after="0" w:line="240" w:lineRule="auto"/>
        <w:contextualSpacing/>
        <w:rPr>
          <w:color w:val="000000"/>
        </w:rPr>
      </w:pPr>
      <w:r>
        <w:rPr>
          <w:color w:val="000000"/>
        </w:rPr>
        <w:t>Assisted with detailed technical design processes that included initial testing,development,implementation and maintenance.</w:t>
      </w:r>
    </w:p>
    <w:p w14:paraId="2DE35C80" w14:textId="77777777" w:rsidR="007B3339" w:rsidRDefault="007B3339" w:rsidP="00E818A2">
      <w:pPr>
        <w:pStyle w:val="ListParagraph"/>
        <w:numPr>
          <w:ilvl w:val="0"/>
          <w:numId w:val="13"/>
        </w:numPr>
        <w:suppressAutoHyphens w:val="0"/>
        <w:spacing w:after="0" w:line="240" w:lineRule="auto"/>
        <w:contextualSpacing/>
        <w:rPr>
          <w:color w:val="000000"/>
        </w:rPr>
      </w:pPr>
      <w:r>
        <w:rPr>
          <w:color w:val="000000"/>
        </w:rPr>
        <w:t>Worked on Feature automation using Core Java technologies.</w:t>
      </w:r>
    </w:p>
    <w:p w14:paraId="71339209" w14:textId="77777777" w:rsidR="007B3339" w:rsidRDefault="007B3339" w:rsidP="00E818A2">
      <w:pPr>
        <w:pStyle w:val="ListParagraph"/>
        <w:numPr>
          <w:ilvl w:val="0"/>
          <w:numId w:val="13"/>
        </w:numPr>
        <w:suppressAutoHyphens w:val="0"/>
        <w:spacing w:after="0" w:line="240" w:lineRule="auto"/>
        <w:contextualSpacing/>
        <w:rPr>
          <w:color w:val="000000"/>
        </w:rPr>
      </w:pPr>
      <w:r>
        <w:rPr>
          <w:color w:val="000000"/>
        </w:rPr>
        <w:t>Feature Script Writing, the order which execution takes place.</w:t>
      </w:r>
    </w:p>
    <w:p w14:paraId="6A767BCA" w14:textId="77777777" w:rsidR="007B3339" w:rsidRDefault="007B3339" w:rsidP="00E818A2">
      <w:pPr>
        <w:pStyle w:val="ListParagraph"/>
        <w:numPr>
          <w:ilvl w:val="0"/>
          <w:numId w:val="13"/>
        </w:numPr>
        <w:suppressAutoHyphens w:val="0"/>
        <w:spacing w:after="0" w:line="240" w:lineRule="auto"/>
        <w:contextualSpacing/>
        <w:rPr>
          <w:color w:val="000000"/>
        </w:rPr>
      </w:pPr>
      <w:r>
        <w:rPr>
          <w:color w:val="000000"/>
        </w:rPr>
        <w:t>Worked on SOAP AXL Web services to configure application’s database.</w:t>
      </w:r>
    </w:p>
    <w:p w14:paraId="708EA32E" w14:textId="5FF6FB96" w:rsidR="007B3339" w:rsidRDefault="007B3339" w:rsidP="00E818A2">
      <w:pPr>
        <w:pStyle w:val="ListParagraph"/>
        <w:numPr>
          <w:ilvl w:val="0"/>
          <w:numId w:val="13"/>
        </w:numPr>
        <w:suppressAutoHyphens w:val="0"/>
        <w:spacing w:after="0" w:line="240" w:lineRule="auto"/>
        <w:contextualSpacing/>
        <w:rPr>
          <w:color w:val="000000"/>
        </w:rPr>
      </w:pPr>
      <w:r>
        <w:rPr>
          <w:color w:val="000000"/>
        </w:rPr>
        <w:t>Worked on Enhancements of existing features and automated backlog</w:t>
      </w:r>
      <w:r w:rsidR="006E5921">
        <w:rPr>
          <w:color w:val="000000"/>
        </w:rPr>
        <w:t xml:space="preserve"> features.</w:t>
      </w:r>
      <w:r>
        <w:rPr>
          <w:color w:val="000000"/>
        </w:rPr>
        <w:t xml:space="preserve"> </w:t>
      </w:r>
    </w:p>
    <w:p w14:paraId="211E813C" w14:textId="2ECDE79E" w:rsidR="006E5921" w:rsidRDefault="006E5921" w:rsidP="00E818A2">
      <w:pPr>
        <w:pStyle w:val="ListParagraph"/>
        <w:numPr>
          <w:ilvl w:val="0"/>
          <w:numId w:val="13"/>
        </w:numPr>
        <w:suppressAutoHyphens w:val="0"/>
        <w:spacing w:after="0" w:line="240" w:lineRule="auto"/>
        <w:contextualSpacing/>
        <w:rPr>
          <w:color w:val="000000"/>
        </w:rPr>
      </w:pPr>
      <w:r>
        <w:rPr>
          <w:color w:val="000000"/>
        </w:rPr>
        <w:t>Worked on Hibernate Framework during development of a Java application and hands on experience on Oracle database.</w:t>
      </w:r>
    </w:p>
    <w:p w14:paraId="2C3B71F0" w14:textId="3CA69F4D" w:rsidR="006E5921" w:rsidRPr="00CF1E41" w:rsidRDefault="006E5921" w:rsidP="00E818A2">
      <w:pPr>
        <w:pStyle w:val="ListParagraph"/>
        <w:numPr>
          <w:ilvl w:val="0"/>
          <w:numId w:val="13"/>
        </w:numPr>
        <w:suppressAutoHyphens w:val="0"/>
        <w:spacing w:after="0" w:line="240" w:lineRule="auto"/>
        <w:contextualSpacing/>
        <w:rPr>
          <w:color w:val="000000"/>
        </w:rPr>
      </w:pPr>
      <w:r>
        <w:rPr>
          <w:color w:val="000000"/>
        </w:rPr>
        <w:t>Developed on Open Source Framework used for Acceptance testing of a Web Application using Core Java technologies under Agile Scrum Methodology.</w:t>
      </w:r>
    </w:p>
    <w:p w14:paraId="37BA8152" w14:textId="77777777" w:rsidR="00E818A2" w:rsidRDefault="00E818A2" w:rsidP="00E818A2">
      <w:pPr>
        <w:tabs>
          <w:tab w:val="left" w:pos="0"/>
        </w:tabs>
        <w:ind w:right="-1080"/>
        <w:jc w:val="both"/>
        <w:rPr>
          <w:rFonts w:asciiTheme="minorHAnsi" w:hAnsiTheme="minorHAnsi" w:cstheme="minorHAnsi"/>
          <w:b/>
          <w:sz w:val="22"/>
          <w:szCs w:val="22"/>
        </w:rPr>
      </w:pPr>
    </w:p>
    <w:p w14:paraId="4FF7B2C0" w14:textId="7347A1D5" w:rsidR="003D4258" w:rsidRPr="00477AE9" w:rsidRDefault="003D4258" w:rsidP="003D4258">
      <w:pPr>
        <w:tabs>
          <w:tab w:val="left" w:pos="0"/>
        </w:tabs>
        <w:ind w:right="-7"/>
        <w:jc w:val="both"/>
        <w:rPr>
          <w:rFonts w:asciiTheme="minorHAnsi" w:hAnsiTheme="minorHAnsi" w:cstheme="minorHAnsi"/>
          <w:sz w:val="22"/>
          <w:szCs w:val="22"/>
          <w:lang w:eastAsia="ar-SA"/>
        </w:rPr>
      </w:pPr>
      <w:r w:rsidRPr="003D4258">
        <w:rPr>
          <w:rFonts w:asciiTheme="minorHAnsi" w:hAnsiTheme="minorHAnsi" w:cstheme="minorHAnsi"/>
          <w:b/>
          <w:bCs/>
          <w:sz w:val="22"/>
          <w:szCs w:val="22"/>
          <w:u w:val="single"/>
          <w:lang w:eastAsia="ar-SA"/>
        </w:rPr>
        <w:t>Environment:</w:t>
      </w:r>
      <w:r w:rsidRPr="00477AE9">
        <w:rPr>
          <w:rFonts w:asciiTheme="minorHAnsi" w:hAnsiTheme="minorHAnsi" w:cstheme="minorHAnsi"/>
          <w:sz w:val="22"/>
          <w:szCs w:val="22"/>
          <w:lang w:eastAsia="ar-SA"/>
        </w:rPr>
        <w:t> Java 1.7/1.8, J2EE, JSP, JSTL,JDBC,Spring Boot, AngularJS, Hibernate, XML, JavaScript, Web services, Restful Web services, Servlets, Mongo DB, HTML, JUnit, Selenium, Web Sphere Application Server.</w:t>
      </w:r>
      <w:r w:rsidRPr="00477AE9">
        <w:rPr>
          <w:rFonts w:asciiTheme="minorHAnsi" w:hAnsiTheme="minorHAnsi" w:cstheme="minorHAnsi"/>
          <w:sz w:val="22"/>
          <w:szCs w:val="22"/>
        </w:rPr>
        <w:t xml:space="preserve"> </w:t>
      </w:r>
    </w:p>
    <w:p w14:paraId="61977D7C" w14:textId="77777777" w:rsidR="00E818A2" w:rsidRPr="00CF1E41" w:rsidRDefault="00E818A2" w:rsidP="00E818A2">
      <w:pPr>
        <w:jc w:val="both"/>
        <w:rPr>
          <w:rFonts w:ascii="Calibri" w:hAnsi="Calibri" w:cs="Calibri"/>
          <w:sz w:val="22"/>
          <w:szCs w:val="22"/>
        </w:rPr>
      </w:pPr>
    </w:p>
    <w:p w14:paraId="0BB5F064" w14:textId="77777777" w:rsidR="00E818A2" w:rsidRPr="00477AE9" w:rsidRDefault="00E818A2" w:rsidP="00E818A2">
      <w:pPr>
        <w:tabs>
          <w:tab w:val="left" w:pos="0"/>
        </w:tabs>
        <w:ind w:right="-7"/>
        <w:jc w:val="both"/>
        <w:rPr>
          <w:rFonts w:asciiTheme="minorHAnsi" w:hAnsiTheme="minorHAnsi" w:cstheme="minorHAnsi"/>
          <w:b/>
          <w:sz w:val="22"/>
          <w:szCs w:val="22"/>
        </w:rPr>
      </w:pPr>
    </w:p>
    <w:p w14:paraId="32AE2622" w14:textId="77777777" w:rsidR="00E818A2" w:rsidRDefault="00E818A2" w:rsidP="002F1569">
      <w:pPr>
        <w:jc w:val="both"/>
        <w:rPr>
          <w:rFonts w:ascii="Calibri" w:hAnsi="Calibri" w:cs="Calibri"/>
          <w:sz w:val="22"/>
          <w:szCs w:val="22"/>
        </w:rPr>
      </w:pPr>
    </w:p>
    <w:p w14:paraId="111C7381" w14:textId="0B87C7C6" w:rsidR="00E818A2" w:rsidRDefault="00E818A2" w:rsidP="002F1569">
      <w:pPr>
        <w:jc w:val="both"/>
        <w:rPr>
          <w:rFonts w:ascii="Calibri" w:hAnsi="Calibri" w:cs="Calibri"/>
          <w:sz w:val="22"/>
          <w:szCs w:val="22"/>
        </w:rPr>
      </w:pPr>
    </w:p>
    <w:p w14:paraId="7307BB56" w14:textId="0AB86116" w:rsidR="00E818A2" w:rsidRDefault="00E818A2" w:rsidP="002F1569">
      <w:pPr>
        <w:jc w:val="both"/>
        <w:rPr>
          <w:rFonts w:ascii="Calibri" w:hAnsi="Calibri" w:cs="Calibri"/>
          <w:sz w:val="22"/>
          <w:szCs w:val="22"/>
        </w:rPr>
      </w:pPr>
    </w:p>
    <w:p w14:paraId="5E713C51" w14:textId="77777777" w:rsidR="00E818A2" w:rsidRDefault="00E818A2" w:rsidP="002F1569">
      <w:pPr>
        <w:jc w:val="both"/>
        <w:rPr>
          <w:rFonts w:ascii="Calibri" w:hAnsi="Calibri" w:cs="Calibri"/>
          <w:sz w:val="22"/>
          <w:szCs w:val="22"/>
        </w:rPr>
      </w:pPr>
    </w:p>
    <w:p w14:paraId="55699BD2" w14:textId="77777777" w:rsidR="00E818A2" w:rsidRPr="00CF1E41" w:rsidRDefault="00E818A2" w:rsidP="002F1569">
      <w:pPr>
        <w:jc w:val="both"/>
        <w:rPr>
          <w:rFonts w:ascii="Calibri" w:hAnsi="Calibri" w:cs="Calibri"/>
          <w:sz w:val="22"/>
          <w:szCs w:val="22"/>
        </w:rPr>
      </w:pPr>
    </w:p>
    <w:p w14:paraId="6B70E443" w14:textId="77777777" w:rsidR="006126F2" w:rsidRPr="00477AE9" w:rsidRDefault="006126F2" w:rsidP="006126F2">
      <w:pPr>
        <w:tabs>
          <w:tab w:val="left" w:pos="0"/>
        </w:tabs>
        <w:ind w:right="-7"/>
        <w:jc w:val="both"/>
        <w:rPr>
          <w:rFonts w:asciiTheme="minorHAnsi" w:hAnsiTheme="minorHAnsi" w:cstheme="minorHAnsi"/>
          <w:b/>
          <w:sz w:val="22"/>
          <w:szCs w:val="22"/>
        </w:rPr>
      </w:pPr>
    </w:p>
    <w:p w14:paraId="64F1C67D" w14:textId="77777777" w:rsidR="00F41DEF" w:rsidRPr="00477AE9" w:rsidRDefault="00F41DEF" w:rsidP="006126F2">
      <w:pPr>
        <w:rPr>
          <w:rFonts w:asciiTheme="minorHAnsi" w:hAnsiTheme="minorHAnsi" w:cstheme="minorHAnsi"/>
          <w:sz w:val="22"/>
          <w:szCs w:val="22"/>
        </w:rPr>
      </w:pPr>
    </w:p>
    <w:sectPr w:rsidR="00F41DEF" w:rsidRPr="00477AE9" w:rsidSect="00A9447C">
      <w:pgSz w:w="12240" w:h="15840"/>
      <w:pgMar w:top="180" w:right="1620" w:bottom="450" w:left="5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9AFBBA" w14:textId="77777777" w:rsidR="00EC6806" w:rsidRDefault="00EC6806">
      <w:r>
        <w:separator/>
      </w:r>
    </w:p>
  </w:endnote>
  <w:endnote w:type="continuationSeparator" w:id="0">
    <w:p w14:paraId="2565D183" w14:textId="77777777" w:rsidR="00EC6806" w:rsidRDefault="00EC6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27FF4F" w14:textId="77777777" w:rsidR="00EC6806" w:rsidRDefault="00EC6806">
      <w:r>
        <w:separator/>
      </w:r>
    </w:p>
  </w:footnote>
  <w:footnote w:type="continuationSeparator" w:id="0">
    <w:p w14:paraId="65AF3B2A" w14:textId="77777777" w:rsidR="00EC6806" w:rsidRDefault="00EC68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cs="StarSymbol"/>
        <w:sz w:val="18"/>
        <w:szCs w:val="18"/>
      </w:r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hint="default"/>
      </w:rPr>
    </w:lvl>
  </w:abstractNum>
  <w:abstractNum w:abstractNumId="2">
    <w:nsid w:val="00000004"/>
    <w:multiLevelType w:val="singleLevel"/>
    <w:tmpl w:val="00000004"/>
    <w:name w:val="WW8Num4"/>
    <w:lvl w:ilvl="0">
      <w:start w:val="1"/>
      <w:numFmt w:val="bullet"/>
      <w:lvlText w:val=""/>
      <w:lvlJc w:val="left"/>
      <w:pPr>
        <w:tabs>
          <w:tab w:val="num" w:pos="720"/>
        </w:tabs>
        <w:ind w:left="720" w:hanging="360"/>
      </w:pPr>
      <w:rPr>
        <w:rFonts w:ascii="Symbol" w:hAnsi="Symbol" w:cs="Symbol" w:hint="default"/>
        <w:sz w:val="24"/>
        <w:szCs w:val="24"/>
      </w:rPr>
    </w:lvl>
  </w:abstractNum>
  <w:abstractNum w:abstractNumId="3">
    <w:nsid w:val="00000005"/>
    <w:multiLevelType w:val="singleLevel"/>
    <w:tmpl w:val="00000005"/>
    <w:name w:val="WW8Num5"/>
    <w:lvl w:ilvl="0">
      <w:start w:val="1"/>
      <w:numFmt w:val="bullet"/>
      <w:lvlText w:val=""/>
      <w:lvlJc w:val="left"/>
      <w:pPr>
        <w:tabs>
          <w:tab w:val="num" w:pos="720"/>
        </w:tabs>
        <w:ind w:left="720" w:hanging="360"/>
      </w:pPr>
      <w:rPr>
        <w:rFonts w:ascii="Symbol" w:hAnsi="Symbol" w:cs="Symbol" w:hint="default"/>
        <w:sz w:val="20"/>
      </w:rPr>
    </w:lvl>
  </w:abstractNum>
  <w:abstractNum w:abstractNumId="4">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hint="default"/>
        <w:sz w:val="20"/>
      </w:rPr>
    </w:lvl>
  </w:abstractNum>
  <w:abstractNum w:abstractNumId="5">
    <w:nsid w:val="00000007"/>
    <w:multiLevelType w:val="singleLevel"/>
    <w:tmpl w:val="00000007"/>
    <w:name w:val="WW8Num7"/>
    <w:lvl w:ilvl="0">
      <w:start w:val="1"/>
      <w:numFmt w:val="bullet"/>
      <w:lvlText w:val=""/>
      <w:lvlJc w:val="left"/>
      <w:pPr>
        <w:tabs>
          <w:tab w:val="num" w:pos="720"/>
        </w:tabs>
        <w:ind w:left="720" w:hanging="360"/>
      </w:pPr>
      <w:rPr>
        <w:rFonts w:ascii="Symbol" w:hAnsi="Symbol" w:cs="Wingdings" w:hint="default"/>
      </w:rPr>
    </w:lvl>
  </w:abstractNum>
  <w:abstractNum w:abstractNumId="6">
    <w:nsid w:val="00000008"/>
    <w:multiLevelType w:val="singleLevel"/>
    <w:tmpl w:val="00000008"/>
    <w:name w:val="WW8Num8"/>
    <w:lvl w:ilvl="0">
      <w:start w:val="1"/>
      <w:numFmt w:val="bullet"/>
      <w:lvlText w:val=""/>
      <w:lvlJc w:val="left"/>
      <w:pPr>
        <w:tabs>
          <w:tab w:val="num" w:pos="720"/>
        </w:tabs>
        <w:ind w:left="810" w:hanging="360"/>
      </w:pPr>
      <w:rPr>
        <w:rFonts w:ascii="Symbol" w:hAnsi="Symbol" w:cs="Symbol" w:hint="default"/>
      </w:rPr>
    </w:lvl>
  </w:abstractNum>
  <w:abstractNum w:abstractNumId="7">
    <w:nsid w:val="00000009"/>
    <w:multiLevelType w:val="singleLevel"/>
    <w:tmpl w:val="00000009"/>
    <w:name w:val="WW8Num9"/>
    <w:lvl w:ilvl="0">
      <w:start w:val="1"/>
      <w:numFmt w:val="bullet"/>
      <w:lvlText w:val=""/>
      <w:lvlJc w:val="left"/>
      <w:pPr>
        <w:tabs>
          <w:tab w:val="num" w:pos="0"/>
        </w:tabs>
        <w:ind w:left="720" w:hanging="360"/>
      </w:pPr>
      <w:rPr>
        <w:rFonts w:ascii="Symbol" w:hAnsi="Symbol" w:cs="Symbol" w:hint="default"/>
      </w:rPr>
    </w:lvl>
  </w:abstractNum>
  <w:abstractNum w:abstractNumId="8">
    <w:nsid w:val="0000000A"/>
    <w:multiLevelType w:val="singleLevel"/>
    <w:tmpl w:val="0000000A"/>
    <w:name w:val="WW8Num10"/>
    <w:lvl w:ilvl="0">
      <w:start w:val="1"/>
      <w:numFmt w:val="bullet"/>
      <w:lvlText w:val=""/>
      <w:lvlJc w:val="left"/>
      <w:pPr>
        <w:tabs>
          <w:tab w:val="num" w:pos="450"/>
        </w:tabs>
        <w:ind w:left="450" w:hanging="360"/>
      </w:pPr>
      <w:rPr>
        <w:rFonts w:ascii="Symbol" w:hAnsi="Symbol" w:cs="Symbol" w:hint="default"/>
      </w:rPr>
    </w:lvl>
  </w:abstractNum>
  <w:abstractNum w:abstractNumId="9">
    <w:nsid w:val="2E8C7E2A"/>
    <w:multiLevelType w:val="hybridMultilevel"/>
    <w:tmpl w:val="21ECE5F4"/>
    <w:lvl w:ilvl="0" w:tplc="7C24DA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62C6508"/>
    <w:multiLevelType w:val="hybridMultilevel"/>
    <w:tmpl w:val="6AA23C1A"/>
    <w:lvl w:ilvl="0" w:tplc="04090001">
      <w:start w:val="1"/>
      <w:numFmt w:val="bullet"/>
      <w:lvlText w:val=""/>
      <w:lvlJc w:val="left"/>
      <w:pPr>
        <w:ind w:left="893" w:hanging="360"/>
      </w:pPr>
      <w:rPr>
        <w:rFonts w:ascii="Symbol" w:hAnsi="Symbol" w:hint="default"/>
      </w:rPr>
    </w:lvl>
    <w:lvl w:ilvl="1" w:tplc="04090003" w:tentative="1">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11">
    <w:nsid w:val="37806090"/>
    <w:multiLevelType w:val="hybridMultilevel"/>
    <w:tmpl w:val="7696C0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8A37366"/>
    <w:multiLevelType w:val="hybridMultilevel"/>
    <w:tmpl w:val="2E6EB23E"/>
    <w:lvl w:ilvl="0" w:tplc="A1EC7D54">
      <w:numFmt w:val="bullet"/>
      <w:lvlText w:val=""/>
      <w:lvlJc w:val="left"/>
      <w:pPr>
        <w:tabs>
          <w:tab w:val="num" w:pos="-720"/>
        </w:tabs>
        <w:ind w:left="-72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nsid w:val="3B8E0337"/>
    <w:multiLevelType w:val="hybridMultilevel"/>
    <w:tmpl w:val="0C5E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9865B6"/>
    <w:multiLevelType w:val="hybridMultilevel"/>
    <w:tmpl w:val="8E86445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065538"/>
    <w:multiLevelType w:val="hybridMultilevel"/>
    <w:tmpl w:val="0E3EC1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026ECF"/>
    <w:multiLevelType w:val="hybridMultilevel"/>
    <w:tmpl w:val="B5F87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6569AC"/>
    <w:multiLevelType w:val="hybridMultilevel"/>
    <w:tmpl w:val="8B48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803050"/>
    <w:multiLevelType w:val="hybridMultilevel"/>
    <w:tmpl w:val="490250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6EE79E2"/>
    <w:multiLevelType w:val="hybridMultilevel"/>
    <w:tmpl w:val="66428C62"/>
    <w:lvl w:ilvl="0" w:tplc="04090001">
      <w:start w:val="1"/>
      <w:numFmt w:val="bullet"/>
      <w:lvlText w:val=""/>
      <w:lvlJc w:val="left"/>
      <w:pPr>
        <w:ind w:left="360" w:hanging="360"/>
      </w:pPr>
      <w:rPr>
        <w:rFonts w:ascii="Symbol" w:hAnsi="Symbol" w:hint="default"/>
        <w:sz w:val="1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A9528B3"/>
    <w:multiLevelType w:val="hybridMultilevel"/>
    <w:tmpl w:val="134A8376"/>
    <w:lvl w:ilvl="0" w:tplc="04090001">
      <w:start w:val="1"/>
      <w:numFmt w:val="bullet"/>
      <w:lvlText w:val=""/>
      <w:lvlJc w:val="left"/>
      <w:pPr>
        <w:tabs>
          <w:tab w:val="num" w:pos="504"/>
        </w:tabs>
        <w:ind w:left="504" w:hanging="504"/>
      </w:pPr>
      <w:rPr>
        <w:rFonts w:ascii="Symbol" w:hAnsi="Symbol" w:hint="default"/>
      </w:rPr>
    </w:lvl>
    <w:lvl w:ilvl="1" w:tplc="04090003">
      <w:start w:val="1"/>
      <w:numFmt w:val="bullet"/>
      <w:lvlText w:val="o"/>
      <w:lvlJc w:val="left"/>
      <w:pPr>
        <w:tabs>
          <w:tab w:val="num" w:pos="1281"/>
        </w:tabs>
        <w:ind w:left="1281" w:hanging="360"/>
      </w:pPr>
      <w:rPr>
        <w:rFonts w:ascii="Courier New" w:hAnsi="Courier New" w:hint="default"/>
      </w:rPr>
    </w:lvl>
    <w:lvl w:ilvl="2" w:tplc="04090005" w:tentative="1">
      <w:start w:val="1"/>
      <w:numFmt w:val="bullet"/>
      <w:lvlText w:val=""/>
      <w:lvlJc w:val="left"/>
      <w:pPr>
        <w:tabs>
          <w:tab w:val="num" w:pos="2001"/>
        </w:tabs>
        <w:ind w:left="2001" w:hanging="360"/>
      </w:pPr>
      <w:rPr>
        <w:rFonts w:ascii="Wingdings" w:hAnsi="Wingdings" w:hint="default"/>
      </w:rPr>
    </w:lvl>
    <w:lvl w:ilvl="3" w:tplc="04090001" w:tentative="1">
      <w:start w:val="1"/>
      <w:numFmt w:val="bullet"/>
      <w:lvlText w:val=""/>
      <w:lvlJc w:val="left"/>
      <w:pPr>
        <w:tabs>
          <w:tab w:val="num" w:pos="2721"/>
        </w:tabs>
        <w:ind w:left="2721" w:hanging="360"/>
      </w:pPr>
      <w:rPr>
        <w:rFonts w:ascii="Symbol" w:hAnsi="Symbol" w:hint="default"/>
      </w:rPr>
    </w:lvl>
    <w:lvl w:ilvl="4" w:tplc="04090003" w:tentative="1">
      <w:start w:val="1"/>
      <w:numFmt w:val="bullet"/>
      <w:lvlText w:val="o"/>
      <w:lvlJc w:val="left"/>
      <w:pPr>
        <w:tabs>
          <w:tab w:val="num" w:pos="3441"/>
        </w:tabs>
        <w:ind w:left="3441" w:hanging="360"/>
      </w:pPr>
      <w:rPr>
        <w:rFonts w:ascii="Courier New" w:hAnsi="Courier New" w:hint="default"/>
      </w:rPr>
    </w:lvl>
    <w:lvl w:ilvl="5" w:tplc="04090005" w:tentative="1">
      <w:start w:val="1"/>
      <w:numFmt w:val="bullet"/>
      <w:lvlText w:val=""/>
      <w:lvlJc w:val="left"/>
      <w:pPr>
        <w:tabs>
          <w:tab w:val="num" w:pos="4161"/>
        </w:tabs>
        <w:ind w:left="4161" w:hanging="360"/>
      </w:pPr>
      <w:rPr>
        <w:rFonts w:ascii="Wingdings" w:hAnsi="Wingdings" w:hint="default"/>
      </w:rPr>
    </w:lvl>
    <w:lvl w:ilvl="6" w:tplc="04090001" w:tentative="1">
      <w:start w:val="1"/>
      <w:numFmt w:val="bullet"/>
      <w:lvlText w:val=""/>
      <w:lvlJc w:val="left"/>
      <w:pPr>
        <w:tabs>
          <w:tab w:val="num" w:pos="4881"/>
        </w:tabs>
        <w:ind w:left="4881" w:hanging="360"/>
      </w:pPr>
      <w:rPr>
        <w:rFonts w:ascii="Symbol" w:hAnsi="Symbol" w:hint="default"/>
      </w:rPr>
    </w:lvl>
    <w:lvl w:ilvl="7" w:tplc="04090003" w:tentative="1">
      <w:start w:val="1"/>
      <w:numFmt w:val="bullet"/>
      <w:lvlText w:val="o"/>
      <w:lvlJc w:val="left"/>
      <w:pPr>
        <w:tabs>
          <w:tab w:val="num" w:pos="5601"/>
        </w:tabs>
        <w:ind w:left="5601" w:hanging="360"/>
      </w:pPr>
      <w:rPr>
        <w:rFonts w:ascii="Courier New" w:hAnsi="Courier New" w:hint="default"/>
      </w:rPr>
    </w:lvl>
    <w:lvl w:ilvl="8" w:tplc="04090005" w:tentative="1">
      <w:start w:val="1"/>
      <w:numFmt w:val="bullet"/>
      <w:lvlText w:val=""/>
      <w:lvlJc w:val="left"/>
      <w:pPr>
        <w:tabs>
          <w:tab w:val="num" w:pos="6321"/>
        </w:tabs>
        <w:ind w:left="6321" w:hanging="360"/>
      </w:pPr>
      <w:rPr>
        <w:rFonts w:ascii="Wingdings" w:hAnsi="Wingdings" w:hint="default"/>
      </w:rPr>
    </w:lvl>
  </w:abstractNum>
  <w:abstractNum w:abstractNumId="21">
    <w:nsid w:val="7F163641"/>
    <w:multiLevelType w:val="hybridMultilevel"/>
    <w:tmpl w:val="4D30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3"/>
  </w:num>
  <w:num w:numId="3">
    <w:abstractNumId w:val="12"/>
  </w:num>
  <w:num w:numId="4">
    <w:abstractNumId w:val="9"/>
  </w:num>
  <w:num w:numId="5">
    <w:abstractNumId w:val="11"/>
  </w:num>
  <w:num w:numId="6">
    <w:abstractNumId w:val="18"/>
  </w:num>
  <w:num w:numId="7">
    <w:abstractNumId w:val="17"/>
  </w:num>
  <w:num w:numId="8">
    <w:abstractNumId w:val="21"/>
  </w:num>
  <w:num w:numId="9">
    <w:abstractNumId w:val="19"/>
  </w:num>
  <w:num w:numId="10">
    <w:abstractNumId w:val="14"/>
  </w:num>
  <w:num w:numId="11">
    <w:abstractNumId w:val="10"/>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431"/>
    <w:rsid w:val="000001F8"/>
    <w:rsid w:val="0000589A"/>
    <w:rsid w:val="0001469D"/>
    <w:rsid w:val="0002736E"/>
    <w:rsid w:val="00030679"/>
    <w:rsid w:val="00036552"/>
    <w:rsid w:val="000416FD"/>
    <w:rsid w:val="00044EF0"/>
    <w:rsid w:val="00050A5D"/>
    <w:rsid w:val="00054C07"/>
    <w:rsid w:val="00065AA8"/>
    <w:rsid w:val="00074DB7"/>
    <w:rsid w:val="0007729A"/>
    <w:rsid w:val="0009718F"/>
    <w:rsid w:val="000B097C"/>
    <w:rsid w:val="000B5141"/>
    <w:rsid w:val="000C2A8F"/>
    <w:rsid w:val="000D3D6A"/>
    <w:rsid w:val="000E6549"/>
    <w:rsid w:val="000F51AE"/>
    <w:rsid w:val="001133F7"/>
    <w:rsid w:val="00115FE2"/>
    <w:rsid w:val="001176ED"/>
    <w:rsid w:val="00122A8C"/>
    <w:rsid w:val="00143F28"/>
    <w:rsid w:val="001472E8"/>
    <w:rsid w:val="00160886"/>
    <w:rsid w:val="00176368"/>
    <w:rsid w:val="00192C2B"/>
    <w:rsid w:val="001B1D35"/>
    <w:rsid w:val="001D5431"/>
    <w:rsid w:val="00201886"/>
    <w:rsid w:val="00220AB3"/>
    <w:rsid w:val="0025561F"/>
    <w:rsid w:val="002629C6"/>
    <w:rsid w:val="00275623"/>
    <w:rsid w:val="00295F41"/>
    <w:rsid w:val="002C55EA"/>
    <w:rsid w:val="002D6487"/>
    <w:rsid w:val="002E5E9D"/>
    <w:rsid w:val="002F1569"/>
    <w:rsid w:val="00305DAA"/>
    <w:rsid w:val="0031626E"/>
    <w:rsid w:val="003271FD"/>
    <w:rsid w:val="00335D85"/>
    <w:rsid w:val="00336A1F"/>
    <w:rsid w:val="00340E86"/>
    <w:rsid w:val="00345FE3"/>
    <w:rsid w:val="003622A4"/>
    <w:rsid w:val="00366A28"/>
    <w:rsid w:val="003926D2"/>
    <w:rsid w:val="0039576A"/>
    <w:rsid w:val="003A3BAB"/>
    <w:rsid w:val="003C054B"/>
    <w:rsid w:val="003C3EE6"/>
    <w:rsid w:val="003D2CB4"/>
    <w:rsid w:val="003D357F"/>
    <w:rsid w:val="003D4258"/>
    <w:rsid w:val="00403380"/>
    <w:rsid w:val="0040414A"/>
    <w:rsid w:val="00432CAB"/>
    <w:rsid w:val="004372D3"/>
    <w:rsid w:val="00460C4A"/>
    <w:rsid w:val="00477AE9"/>
    <w:rsid w:val="00480387"/>
    <w:rsid w:val="004A5D04"/>
    <w:rsid w:val="004B2B1F"/>
    <w:rsid w:val="004C3303"/>
    <w:rsid w:val="004E034B"/>
    <w:rsid w:val="005040FD"/>
    <w:rsid w:val="005111DC"/>
    <w:rsid w:val="00521D92"/>
    <w:rsid w:val="005272AC"/>
    <w:rsid w:val="00551F01"/>
    <w:rsid w:val="005611A1"/>
    <w:rsid w:val="00562FD3"/>
    <w:rsid w:val="00563332"/>
    <w:rsid w:val="00570EEC"/>
    <w:rsid w:val="00577B29"/>
    <w:rsid w:val="0059217C"/>
    <w:rsid w:val="005A4968"/>
    <w:rsid w:val="005B150C"/>
    <w:rsid w:val="005E3978"/>
    <w:rsid w:val="005E4FCA"/>
    <w:rsid w:val="005F30A7"/>
    <w:rsid w:val="00606985"/>
    <w:rsid w:val="006126F2"/>
    <w:rsid w:val="0062216F"/>
    <w:rsid w:val="00630EC4"/>
    <w:rsid w:val="006435B6"/>
    <w:rsid w:val="00645FD9"/>
    <w:rsid w:val="00672A30"/>
    <w:rsid w:val="0068706E"/>
    <w:rsid w:val="006876C6"/>
    <w:rsid w:val="006936CF"/>
    <w:rsid w:val="006A0B32"/>
    <w:rsid w:val="006A7963"/>
    <w:rsid w:val="006E5921"/>
    <w:rsid w:val="006E73D8"/>
    <w:rsid w:val="006F4282"/>
    <w:rsid w:val="006F6032"/>
    <w:rsid w:val="007218D6"/>
    <w:rsid w:val="00730DA7"/>
    <w:rsid w:val="007328B0"/>
    <w:rsid w:val="00756F70"/>
    <w:rsid w:val="00762556"/>
    <w:rsid w:val="00762773"/>
    <w:rsid w:val="007634E9"/>
    <w:rsid w:val="007802B8"/>
    <w:rsid w:val="00796759"/>
    <w:rsid w:val="007A44E8"/>
    <w:rsid w:val="007B148B"/>
    <w:rsid w:val="007B3339"/>
    <w:rsid w:val="0080349F"/>
    <w:rsid w:val="00810DDE"/>
    <w:rsid w:val="00814A70"/>
    <w:rsid w:val="00833165"/>
    <w:rsid w:val="00835866"/>
    <w:rsid w:val="008476B7"/>
    <w:rsid w:val="00877EC0"/>
    <w:rsid w:val="0088536E"/>
    <w:rsid w:val="00894AD8"/>
    <w:rsid w:val="008B1BB3"/>
    <w:rsid w:val="008D35BC"/>
    <w:rsid w:val="008E0819"/>
    <w:rsid w:val="008E5391"/>
    <w:rsid w:val="008F13B6"/>
    <w:rsid w:val="00903728"/>
    <w:rsid w:val="009064D2"/>
    <w:rsid w:val="0090705B"/>
    <w:rsid w:val="00911F62"/>
    <w:rsid w:val="00916A73"/>
    <w:rsid w:val="009235DD"/>
    <w:rsid w:val="0094165B"/>
    <w:rsid w:val="009479EB"/>
    <w:rsid w:val="00947F54"/>
    <w:rsid w:val="00953CF2"/>
    <w:rsid w:val="00961092"/>
    <w:rsid w:val="00972A92"/>
    <w:rsid w:val="009802AD"/>
    <w:rsid w:val="009919C6"/>
    <w:rsid w:val="009938AC"/>
    <w:rsid w:val="009A0A4B"/>
    <w:rsid w:val="009D4E61"/>
    <w:rsid w:val="00A118C1"/>
    <w:rsid w:val="00A150A9"/>
    <w:rsid w:val="00A40721"/>
    <w:rsid w:val="00A4566C"/>
    <w:rsid w:val="00A67AC1"/>
    <w:rsid w:val="00A9447C"/>
    <w:rsid w:val="00A96D99"/>
    <w:rsid w:val="00AA5A26"/>
    <w:rsid w:val="00AB3E54"/>
    <w:rsid w:val="00AC00BB"/>
    <w:rsid w:val="00AF362D"/>
    <w:rsid w:val="00B025AB"/>
    <w:rsid w:val="00B052E8"/>
    <w:rsid w:val="00B12F8C"/>
    <w:rsid w:val="00B25782"/>
    <w:rsid w:val="00B425D8"/>
    <w:rsid w:val="00B64F46"/>
    <w:rsid w:val="00B66F98"/>
    <w:rsid w:val="00B74462"/>
    <w:rsid w:val="00B762E0"/>
    <w:rsid w:val="00B8384C"/>
    <w:rsid w:val="00B8750A"/>
    <w:rsid w:val="00B91568"/>
    <w:rsid w:val="00BA5E72"/>
    <w:rsid w:val="00BC0FF4"/>
    <w:rsid w:val="00BC7B43"/>
    <w:rsid w:val="00BD4286"/>
    <w:rsid w:val="00BE035B"/>
    <w:rsid w:val="00BE0528"/>
    <w:rsid w:val="00BF6315"/>
    <w:rsid w:val="00C10AF7"/>
    <w:rsid w:val="00C13750"/>
    <w:rsid w:val="00C24985"/>
    <w:rsid w:val="00C37C54"/>
    <w:rsid w:val="00C52A98"/>
    <w:rsid w:val="00C57990"/>
    <w:rsid w:val="00C60BF1"/>
    <w:rsid w:val="00C77782"/>
    <w:rsid w:val="00C801F4"/>
    <w:rsid w:val="00C81DA1"/>
    <w:rsid w:val="00C901CE"/>
    <w:rsid w:val="00C91773"/>
    <w:rsid w:val="00C97740"/>
    <w:rsid w:val="00CA09EE"/>
    <w:rsid w:val="00CA58C6"/>
    <w:rsid w:val="00CF1788"/>
    <w:rsid w:val="00CF295B"/>
    <w:rsid w:val="00D236C7"/>
    <w:rsid w:val="00D359B3"/>
    <w:rsid w:val="00D4706B"/>
    <w:rsid w:val="00D54B3B"/>
    <w:rsid w:val="00D6089A"/>
    <w:rsid w:val="00D7701B"/>
    <w:rsid w:val="00D87DF9"/>
    <w:rsid w:val="00D914BE"/>
    <w:rsid w:val="00DC14F8"/>
    <w:rsid w:val="00DD0109"/>
    <w:rsid w:val="00DD39D5"/>
    <w:rsid w:val="00DD4506"/>
    <w:rsid w:val="00E002D9"/>
    <w:rsid w:val="00E15CCA"/>
    <w:rsid w:val="00E47EEF"/>
    <w:rsid w:val="00E63850"/>
    <w:rsid w:val="00E65C30"/>
    <w:rsid w:val="00E80D2F"/>
    <w:rsid w:val="00E818A2"/>
    <w:rsid w:val="00EA268B"/>
    <w:rsid w:val="00EC6806"/>
    <w:rsid w:val="00F001F2"/>
    <w:rsid w:val="00F02647"/>
    <w:rsid w:val="00F0503E"/>
    <w:rsid w:val="00F170D9"/>
    <w:rsid w:val="00F26422"/>
    <w:rsid w:val="00F26F13"/>
    <w:rsid w:val="00F318B5"/>
    <w:rsid w:val="00F31CF5"/>
    <w:rsid w:val="00F40F7C"/>
    <w:rsid w:val="00F41DEF"/>
    <w:rsid w:val="00F425D8"/>
    <w:rsid w:val="00F42CA7"/>
    <w:rsid w:val="00F5577E"/>
    <w:rsid w:val="00F56CEE"/>
    <w:rsid w:val="00F64188"/>
    <w:rsid w:val="00F65DE3"/>
    <w:rsid w:val="00F7287B"/>
    <w:rsid w:val="00F94923"/>
    <w:rsid w:val="00FB2198"/>
    <w:rsid w:val="00FD7E3F"/>
    <w:rsid w:val="00FE3B26"/>
    <w:rsid w:val="00FF205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73F71E"/>
  <w15:docId w15:val="{68899C75-FB57-4CB3-9B83-0A88CA34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31"/>
    <w:pPr>
      <w:spacing w:after="0" w:line="240" w:lineRule="auto"/>
    </w:pPr>
    <w:rPr>
      <w:rFonts w:ascii="Times New Roman" w:eastAsia="Times New Roman" w:hAnsi="Times New Roman" w:cs="Mangal"/>
      <w:sz w:val="28"/>
      <w:szCs w:val="24"/>
    </w:rPr>
  </w:style>
  <w:style w:type="paragraph" w:styleId="Heading1">
    <w:name w:val="heading 1"/>
    <w:basedOn w:val="Normal"/>
    <w:next w:val="Normal"/>
    <w:link w:val="Heading1Char"/>
    <w:uiPriority w:val="9"/>
    <w:qFormat/>
    <w:rsid w:val="00D6089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1D5431"/>
    <w:pPr>
      <w:keepNext/>
      <w:tabs>
        <w:tab w:val="num" w:pos="1080"/>
      </w:tabs>
      <w:suppressAutoHyphens/>
      <w:ind w:left="1080" w:hanging="360"/>
      <w:outlineLvl w:val="1"/>
    </w:pPr>
    <w:rPr>
      <w:rFonts w:cs="Times New Roman"/>
      <w:b/>
      <w:bCs/>
      <w:sz w:val="24"/>
      <w:lang w:eastAsia="ar-SA"/>
    </w:rPr>
  </w:style>
  <w:style w:type="paragraph" w:styleId="Heading3">
    <w:name w:val="heading 3"/>
    <w:basedOn w:val="Normal"/>
    <w:next w:val="Normal"/>
    <w:link w:val="Heading3Char"/>
    <w:semiHidden/>
    <w:unhideWhenUsed/>
    <w:qFormat/>
    <w:rsid w:val="001D5431"/>
    <w:pPr>
      <w:keepNext/>
      <w:tabs>
        <w:tab w:val="num" w:pos="1800"/>
      </w:tabs>
      <w:suppressAutoHyphens/>
      <w:ind w:left="1800" w:hanging="360"/>
      <w:jc w:val="both"/>
      <w:outlineLvl w:val="2"/>
    </w:pPr>
    <w:rPr>
      <w:rFonts w:cs="Times New Roman"/>
      <w:b/>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D5431"/>
    <w:pPr>
      <w:jc w:val="both"/>
    </w:pPr>
    <w:rPr>
      <w:rFonts w:cs="Times New Roman"/>
      <w:sz w:val="20"/>
      <w:szCs w:val="20"/>
    </w:rPr>
  </w:style>
  <w:style w:type="character" w:customStyle="1" w:styleId="BodyTextChar">
    <w:name w:val="Body Text Char"/>
    <w:basedOn w:val="DefaultParagraphFont"/>
    <w:link w:val="BodyText"/>
    <w:rsid w:val="001D5431"/>
    <w:rPr>
      <w:rFonts w:ascii="Times New Roman" w:eastAsia="Times New Roman" w:hAnsi="Times New Roman" w:cs="Times New Roman"/>
      <w:sz w:val="20"/>
      <w:szCs w:val="20"/>
    </w:rPr>
  </w:style>
  <w:style w:type="paragraph" w:customStyle="1" w:styleId="cv3">
    <w:name w:val="cv3"/>
    <w:basedOn w:val="Normal"/>
    <w:rsid w:val="001D5431"/>
    <w:pPr>
      <w:keepNext/>
      <w:spacing w:before="240" w:after="240"/>
    </w:pPr>
    <w:rPr>
      <w:rFonts w:ascii="Arial Narrow" w:hAnsi="Arial Narrow" w:cs="Times New Roman"/>
      <w:b/>
      <w:sz w:val="24"/>
      <w:szCs w:val="20"/>
      <w:lang w:val="en-GB"/>
    </w:rPr>
  </w:style>
  <w:style w:type="paragraph" w:customStyle="1" w:styleId="BodyA">
    <w:name w:val="Body A"/>
    <w:rsid w:val="001D5431"/>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rPr>
  </w:style>
  <w:style w:type="paragraph" w:customStyle="1" w:styleId="Body">
    <w:name w:val="Body"/>
    <w:rsid w:val="001D5431"/>
    <w:pPr>
      <w:pBdr>
        <w:top w:val="nil"/>
        <w:left w:val="nil"/>
        <w:bottom w:val="nil"/>
        <w:right w:val="nil"/>
        <w:between w:val="nil"/>
        <w:bar w:val="nil"/>
      </w:pBdr>
      <w:spacing w:after="0" w:line="240" w:lineRule="auto"/>
    </w:pPr>
    <w:rPr>
      <w:rFonts w:ascii="Times New Roman" w:eastAsia="Times New Roman" w:hAnsi="Times New Roman" w:cs="Times New Roman"/>
      <w:color w:val="000000"/>
      <w:sz w:val="24"/>
      <w:szCs w:val="24"/>
      <w:u w:color="000000"/>
      <w:bdr w:val="nil"/>
    </w:rPr>
  </w:style>
  <w:style w:type="paragraph" w:customStyle="1" w:styleId="ExperienceBullets">
    <w:name w:val="Experience_Bullets"/>
    <w:basedOn w:val="Normal"/>
    <w:rsid w:val="001D5431"/>
    <w:pPr>
      <w:widowControl w:val="0"/>
      <w:tabs>
        <w:tab w:val="num" w:pos="-720"/>
      </w:tabs>
      <w:adjustRightInd w:val="0"/>
      <w:ind w:left="-720" w:right="540" w:hanging="360"/>
      <w:textAlignment w:val="baseline"/>
    </w:pPr>
    <w:rPr>
      <w:rFonts w:ascii="Verdana" w:hAnsi="Verdana" w:cs="Times New Roman"/>
      <w:sz w:val="18"/>
      <w:szCs w:val="18"/>
    </w:rPr>
  </w:style>
  <w:style w:type="paragraph" w:styleId="ListBullet">
    <w:name w:val="List Bullet"/>
    <w:basedOn w:val="Normal"/>
    <w:autoRedefine/>
    <w:unhideWhenUsed/>
    <w:rsid w:val="001D5431"/>
    <w:pPr>
      <w:ind w:left="720" w:hanging="360"/>
    </w:pPr>
    <w:rPr>
      <w:rFonts w:cs="Times New Roman"/>
      <w:sz w:val="22"/>
      <w:szCs w:val="20"/>
    </w:rPr>
  </w:style>
  <w:style w:type="character" w:customStyle="1" w:styleId="MediumGrid1-Accent2Char">
    <w:name w:val="Medium Grid 1 - Accent 2 Char"/>
    <w:link w:val="MediumGrid1-Accent2"/>
    <w:uiPriority w:val="34"/>
    <w:rsid w:val="001D5431"/>
  </w:style>
  <w:style w:type="table" w:styleId="MediumGrid1-Accent2">
    <w:name w:val="Medium Grid 1 Accent 2"/>
    <w:basedOn w:val="TableNormal"/>
    <w:link w:val="MediumGrid1-Accent2Char"/>
    <w:uiPriority w:val="34"/>
    <w:semiHidden/>
    <w:unhideWhenUsed/>
    <w:rsid w:val="001D5431"/>
    <w:pPr>
      <w:spacing w:after="0" w:line="240" w:lineRule="auto"/>
    </w:pPr>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lastRow">
      <w:tblPr/>
      <w:tcPr>
        <w:tcBorders>
          <w:top w:val="single" w:sz="18" w:space="0" w:color="F19D64" w:themeColor="accent2" w:themeTint="BF"/>
        </w:tcBorders>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BodyTextIndent2">
    <w:name w:val="Body Text Indent 2"/>
    <w:basedOn w:val="Normal"/>
    <w:link w:val="BodyTextIndent2Char"/>
    <w:uiPriority w:val="99"/>
    <w:semiHidden/>
    <w:unhideWhenUsed/>
    <w:rsid w:val="001D5431"/>
    <w:pPr>
      <w:spacing w:after="120" w:line="480" w:lineRule="auto"/>
      <w:ind w:left="360"/>
    </w:pPr>
  </w:style>
  <w:style w:type="character" w:customStyle="1" w:styleId="BodyTextIndent2Char">
    <w:name w:val="Body Text Indent 2 Char"/>
    <w:basedOn w:val="DefaultParagraphFont"/>
    <w:link w:val="BodyTextIndent2"/>
    <w:uiPriority w:val="99"/>
    <w:semiHidden/>
    <w:rsid w:val="001D5431"/>
    <w:rPr>
      <w:rFonts w:ascii="Times New Roman" w:eastAsia="Times New Roman" w:hAnsi="Times New Roman" w:cs="Mangal"/>
      <w:sz w:val="28"/>
      <w:szCs w:val="24"/>
    </w:rPr>
  </w:style>
  <w:style w:type="paragraph" w:styleId="BodyText3">
    <w:name w:val="Body Text 3"/>
    <w:basedOn w:val="Normal"/>
    <w:link w:val="BodyText3Char"/>
    <w:uiPriority w:val="99"/>
    <w:semiHidden/>
    <w:unhideWhenUsed/>
    <w:rsid w:val="001D5431"/>
    <w:pPr>
      <w:spacing w:after="120"/>
    </w:pPr>
    <w:rPr>
      <w:sz w:val="16"/>
      <w:szCs w:val="16"/>
    </w:rPr>
  </w:style>
  <w:style w:type="character" w:customStyle="1" w:styleId="BodyText3Char">
    <w:name w:val="Body Text 3 Char"/>
    <w:basedOn w:val="DefaultParagraphFont"/>
    <w:link w:val="BodyText3"/>
    <w:uiPriority w:val="99"/>
    <w:semiHidden/>
    <w:rsid w:val="001D5431"/>
    <w:rPr>
      <w:rFonts w:ascii="Times New Roman" w:eastAsia="Times New Roman" w:hAnsi="Times New Roman" w:cs="Mangal"/>
      <w:sz w:val="16"/>
      <w:szCs w:val="16"/>
    </w:rPr>
  </w:style>
  <w:style w:type="paragraph" w:customStyle="1" w:styleId="ReturnAddress">
    <w:name w:val="Return Address"/>
    <w:basedOn w:val="Normal"/>
    <w:rsid w:val="001D5431"/>
    <w:rPr>
      <w:rFonts w:cs="Times New Roman"/>
      <w:sz w:val="20"/>
      <w:szCs w:val="20"/>
    </w:rPr>
  </w:style>
  <w:style w:type="paragraph" w:styleId="BodyTextFirstIndent">
    <w:name w:val="Body Text First Indent"/>
    <w:basedOn w:val="BodyText"/>
    <w:link w:val="BodyTextFirstIndentChar"/>
    <w:uiPriority w:val="99"/>
    <w:semiHidden/>
    <w:unhideWhenUsed/>
    <w:rsid w:val="001D5431"/>
    <w:pPr>
      <w:spacing w:after="120"/>
      <w:ind w:firstLine="210"/>
      <w:jc w:val="left"/>
    </w:pPr>
  </w:style>
  <w:style w:type="character" w:customStyle="1" w:styleId="BodyTextFirstIndentChar">
    <w:name w:val="Body Text First Indent Char"/>
    <w:basedOn w:val="BodyTextChar"/>
    <w:link w:val="BodyTextFirstIndent"/>
    <w:uiPriority w:val="99"/>
    <w:semiHidden/>
    <w:rsid w:val="001D5431"/>
    <w:rPr>
      <w:rFonts w:ascii="Times New Roman" w:eastAsia="Times New Roman" w:hAnsi="Times New Roman" w:cs="Times New Roman"/>
      <w:sz w:val="20"/>
      <w:szCs w:val="20"/>
    </w:rPr>
  </w:style>
  <w:style w:type="character" w:customStyle="1" w:styleId="normalchar">
    <w:name w:val="normal__char"/>
    <w:rsid w:val="001D5431"/>
  </w:style>
  <w:style w:type="character" w:customStyle="1" w:styleId="hl">
    <w:name w:val="hl"/>
    <w:rsid w:val="001D5431"/>
  </w:style>
  <w:style w:type="paragraph" w:customStyle="1" w:styleId="Normal1">
    <w:name w:val="Normal1"/>
    <w:basedOn w:val="Normal"/>
    <w:rsid w:val="001D5431"/>
    <w:pPr>
      <w:spacing w:before="100" w:beforeAutospacing="1" w:after="100" w:afterAutospacing="1"/>
    </w:pPr>
    <w:rPr>
      <w:rFonts w:cs="Times New Roman"/>
      <w:sz w:val="24"/>
    </w:rPr>
  </w:style>
  <w:style w:type="paragraph" w:customStyle="1" w:styleId="Header1">
    <w:name w:val="Header1"/>
    <w:basedOn w:val="Normal"/>
    <w:rsid w:val="001D5431"/>
    <w:pPr>
      <w:spacing w:before="100" w:beforeAutospacing="1" w:after="100" w:afterAutospacing="1"/>
    </w:pPr>
    <w:rPr>
      <w:rFonts w:cs="Times New Roman"/>
      <w:sz w:val="24"/>
    </w:rPr>
  </w:style>
  <w:style w:type="character" w:customStyle="1" w:styleId="Heading2Char">
    <w:name w:val="Heading 2 Char"/>
    <w:basedOn w:val="DefaultParagraphFont"/>
    <w:link w:val="Heading2"/>
    <w:semiHidden/>
    <w:rsid w:val="001D5431"/>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semiHidden/>
    <w:rsid w:val="001D5431"/>
    <w:rPr>
      <w:rFonts w:ascii="Times New Roman" w:eastAsia="Times New Roman" w:hAnsi="Times New Roman" w:cs="Times New Roman"/>
      <w:b/>
      <w:sz w:val="24"/>
      <w:szCs w:val="24"/>
      <w:lang w:eastAsia="ar-SA"/>
    </w:rPr>
  </w:style>
  <w:style w:type="character" w:customStyle="1" w:styleId="plain0020textchar">
    <w:name w:val="plain_0020text__char"/>
    <w:basedOn w:val="DefaultParagraphFont"/>
    <w:rsid w:val="001D5431"/>
  </w:style>
  <w:style w:type="paragraph" w:customStyle="1" w:styleId="NormalVerdana">
    <w:name w:val="Normal + Verdana"/>
    <w:aliases w:val="10 pt,Bold + 10 pt,Body Text + (Latin) Garamond,(Complex) Arial,Not (Latin) Bold"/>
    <w:basedOn w:val="Normal"/>
    <w:rsid w:val="001D5431"/>
    <w:pPr>
      <w:suppressAutoHyphens/>
    </w:pPr>
    <w:rPr>
      <w:rFonts w:ascii="Verdana" w:hAnsi="Verdana" w:cs="Verdana"/>
      <w:sz w:val="20"/>
      <w:szCs w:val="20"/>
      <w:lang w:eastAsia="ar-SA"/>
    </w:rPr>
  </w:style>
  <w:style w:type="character" w:customStyle="1" w:styleId="apple-converted-space">
    <w:name w:val="apple-converted-space"/>
    <w:basedOn w:val="DefaultParagraphFont"/>
    <w:rsid w:val="001D5431"/>
  </w:style>
  <w:style w:type="character" w:styleId="SubtleEmphasis">
    <w:name w:val="Subtle Emphasis"/>
    <w:qFormat/>
    <w:rsid w:val="001D5431"/>
    <w:rPr>
      <w:rFonts w:cs="Times New Roman"/>
      <w:i/>
      <w:color w:val="808080"/>
    </w:rPr>
  </w:style>
  <w:style w:type="paragraph" w:styleId="Subtitle">
    <w:name w:val="Subtitle"/>
    <w:basedOn w:val="Normal"/>
    <w:next w:val="Normal"/>
    <w:link w:val="SubtitleChar"/>
    <w:qFormat/>
    <w:rsid w:val="001D5431"/>
    <w:pPr>
      <w:suppressAutoHyphens/>
      <w:spacing w:after="200" w:line="276" w:lineRule="auto"/>
    </w:pPr>
    <w:rPr>
      <w:rFonts w:ascii="Cambria" w:eastAsia="Calibri" w:hAnsi="Cambria" w:cs="Cambria"/>
      <w:i/>
      <w:iCs/>
      <w:color w:val="4F81BD"/>
      <w:spacing w:val="15"/>
      <w:sz w:val="24"/>
      <w:lang w:eastAsia="ar-SA"/>
    </w:rPr>
  </w:style>
  <w:style w:type="character" w:customStyle="1" w:styleId="SubtitleChar">
    <w:name w:val="Subtitle Char"/>
    <w:basedOn w:val="DefaultParagraphFont"/>
    <w:link w:val="Subtitle"/>
    <w:rsid w:val="001D5431"/>
    <w:rPr>
      <w:rFonts w:ascii="Cambria" w:eastAsia="Calibri" w:hAnsi="Cambria" w:cs="Cambria"/>
      <w:i/>
      <w:iCs/>
      <w:color w:val="4F81BD"/>
      <w:spacing w:val="15"/>
      <w:sz w:val="24"/>
      <w:szCs w:val="24"/>
      <w:lang w:eastAsia="ar-SA"/>
    </w:rPr>
  </w:style>
  <w:style w:type="paragraph" w:styleId="ListParagraph">
    <w:name w:val="List Paragraph"/>
    <w:basedOn w:val="Normal"/>
    <w:link w:val="ListParagraphChar"/>
    <w:uiPriority w:val="34"/>
    <w:qFormat/>
    <w:rsid w:val="001D5431"/>
    <w:pPr>
      <w:suppressAutoHyphens/>
      <w:spacing w:after="200" w:line="276" w:lineRule="auto"/>
      <w:ind w:left="720"/>
    </w:pPr>
    <w:rPr>
      <w:rFonts w:ascii="Calibri" w:hAnsi="Calibri" w:cs="Calibri"/>
      <w:sz w:val="22"/>
      <w:szCs w:val="22"/>
      <w:lang w:eastAsia="ar-SA"/>
    </w:rPr>
  </w:style>
  <w:style w:type="paragraph" w:customStyle="1" w:styleId="DefaultText">
    <w:name w:val="Default Text"/>
    <w:basedOn w:val="Normal"/>
    <w:rsid w:val="00F41DEF"/>
    <w:pPr>
      <w:overflowPunct w:val="0"/>
      <w:autoSpaceDE w:val="0"/>
      <w:autoSpaceDN w:val="0"/>
      <w:adjustRightInd w:val="0"/>
      <w:textAlignment w:val="baseline"/>
    </w:pPr>
    <w:rPr>
      <w:rFonts w:cs="Times New Roman"/>
      <w:noProof/>
      <w:sz w:val="24"/>
      <w:szCs w:val="20"/>
    </w:rPr>
  </w:style>
  <w:style w:type="character" w:customStyle="1" w:styleId="apple-style-span">
    <w:name w:val="apple-style-span"/>
    <w:basedOn w:val="DefaultParagraphFont"/>
    <w:rsid w:val="00F41DEF"/>
  </w:style>
  <w:style w:type="character" w:customStyle="1" w:styleId="list-0020paragraph--char">
    <w:name w:val="list-0020paragraph--char"/>
    <w:rsid w:val="00F41DEF"/>
  </w:style>
  <w:style w:type="paragraph" w:customStyle="1" w:styleId="MediumGrid21">
    <w:name w:val="Medium Grid 21"/>
    <w:uiPriority w:val="1"/>
    <w:qFormat/>
    <w:rsid w:val="00F41DEF"/>
    <w:pPr>
      <w:spacing w:after="0" w:line="240" w:lineRule="auto"/>
    </w:pPr>
    <w:rPr>
      <w:rFonts w:ascii="Calibri" w:eastAsia="Times New Roman" w:hAnsi="Calibri" w:cs="Times New Roman"/>
    </w:rPr>
  </w:style>
  <w:style w:type="paragraph" w:styleId="NormalWeb">
    <w:name w:val="Normal (Web)"/>
    <w:basedOn w:val="Normal"/>
    <w:uiPriority w:val="99"/>
    <w:unhideWhenUsed/>
    <w:rsid w:val="00F41DEF"/>
    <w:pPr>
      <w:spacing w:before="100" w:beforeAutospacing="1" w:after="100" w:afterAutospacing="1"/>
    </w:pPr>
    <w:rPr>
      <w:rFonts w:cs="Times New Roman"/>
      <w:sz w:val="24"/>
    </w:rPr>
  </w:style>
  <w:style w:type="paragraph" w:customStyle="1" w:styleId="ColorfulShading-Accent31">
    <w:name w:val="Colorful Shading - Accent 31"/>
    <w:basedOn w:val="Normal"/>
    <w:uiPriority w:val="34"/>
    <w:qFormat/>
    <w:rsid w:val="00F41DEF"/>
    <w:pPr>
      <w:spacing w:after="200" w:line="276" w:lineRule="auto"/>
      <w:ind w:left="720"/>
      <w:contextualSpacing/>
    </w:pPr>
    <w:rPr>
      <w:rFonts w:ascii="Calibri" w:eastAsia="Calibri" w:hAnsi="Calibri" w:cs="Times New Roman"/>
      <w:sz w:val="22"/>
      <w:szCs w:val="22"/>
    </w:rPr>
  </w:style>
  <w:style w:type="paragraph" w:customStyle="1" w:styleId="RMBodyText">
    <w:name w:val="RM Body Text"/>
    <w:basedOn w:val="Normal"/>
    <w:rsid w:val="00F41DEF"/>
    <w:pPr>
      <w:widowControl w:val="0"/>
      <w:tabs>
        <w:tab w:val="num" w:pos="1320"/>
      </w:tabs>
      <w:autoSpaceDE w:val="0"/>
      <w:autoSpaceDN w:val="0"/>
      <w:adjustRightInd w:val="0"/>
      <w:spacing w:after="56"/>
      <w:ind w:left="1320" w:hanging="360"/>
    </w:pPr>
    <w:rPr>
      <w:rFonts w:cs="Times New Roman"/>
      <w:sz w:val="22"/>
      <w:szCs w:val="22"/>
    </w:rPr>
  </w:style>
  <w:style w:type="paragraph" w:styleId="BodyTextIndent3">
    <w:name w:val="Body Text Indent 3"/>
    <w:basedOn w:val="Normal"/>
    <w:link w:val="BodyTextIndent3Char"/>
    <w:rsid w:val="00F41DEF"/>
    <w:pPr>
      <w:spacing w:after="120"/>
      <w:ind w:left="360"/>
    </w:pPr>
    <w:rPr>
      <w:rFonts w:cs="Times New Roman"/>
      <w:sz w:val="16"/>
      <w:szCs w:val="16"/>
    </w:rPr>
  </w:style>
  <w:style w:type="character" w:customStyle="1" w:styleId="BodyTextIndent3Char">
    <w:name w:val="Body Text Indent 3 Char"/>
    <w:basedOn w:val="DefaultParagraphFont"/>
    <w:link w:val="BodyTextIndent3"/>
    <w:rsid w:val="00F41DEF"/>
    <w:rPr>
      <w:rFonts w:ascii="Times New Roman" w:eastAsia="Times New Roman" w:hAnsi="Times New Roman" w:cs="Times New Roman"/>
      <w:sz w:val="16"/>
      <w:szCs w:val="16"/>
    </w:rPr>
  </w:style>
  <w:style w:type="paragraph" w:customStyle="1" w:styleId="Normal10pt">
    <w:name w:val="Normal + 10 pt"/>
    <w:aliases w:val="Black,Justified"/>
    <w:basedOn w:val="Normal"/>
    <w:rsid w:val="00F41DEF"/>
    <w:pPr>
      <w:tabs>
        <w:tab w:val="num" w:pos="360"/>
      </w:tabs>
      <w:ind w:left="360" w:hanging="360"/>
    </w:pPr>
    <w:rPr>
      <w:rFonts w:cs="Times New Roman"/>
      <w:b/>
      <w:sz w:val="20"/>
      <w:szCs w:val="20"/>
    </w:rPr>
  </w:style>
  <w:style w:type="paragraph" w:styleId="NoSpacing">
    <w:name w:val="No Spacing"/>
    <w:link w:val="NoSpacingChar"/>
    <w:uiPriority w:val="1"/>
    <w:qFormat/>
    <w:rsid w:val="00F41DEF"/>
    <w:pPr>
      <w:spacing w:after="0" w:line="240" w:lineRule="auto"/>
    </w:pPr>
    <w:rPr>
      <w:rFonts w:ascii="Calibri" w:eastAsia="Times New Roman" w:hAnsi="Calibri" w:cs="Times New Roman"/>
    </w:rPr>
  </w:style>
  <w:style w:type="paragraph" w:customStyle="1" w:styleId="ColorfulList-Accent11">
    <w:name w:val="Colorful List - Accent 11"/>
    <w:basedOn w:val="Normal"/>
    <w:uiPriority w:val="34"/>
    <w:qFormat/>
    <w:rsid w:val="00F41DEF"/>
    <w:pPr>
      <w:spacing w:after="200" w:line="276" w:lineRule="auto"/>
      <w:ind w:left="720"/>
      <w:contextualSpacing/>
    </w:pPr>
    <w:rPr>
      <w:rFonts w:ascii="Calibri" w:eastAsia="Calibri" w:hAnsi="Calibri" w:cs="Times New Roman"/>
      <w:sz w:val="22"/>
      <w:szCs w:val="22"/>
    </w:rPr>
  </w:style>
  <w:style w:type="paragraph" w:customStyle="1" w:styleId="NormalTimesNewRoman">
    <w:name w:val="Normal + Times New Roman"/>
    <w:aliases w:val="11 pt,Normal + Arial,Bold"/>
    <w:basedOn w:val="Normal"/>
    <w:rsid w:val="00F41DEF"/>
    <w:pPr>
      <w:tabs>
        <w:tab w:val="num" w:pos="360"/>
      </w:tabs>
      <w:ind w:left="360" w:hanging="360"/>
      <w:jc w:val="both"/>
    </w:pPr>
    <w:rPr>
      <w:rFonts w:cs="Times New Roman"/>
      <w:sz w:val="20"/>
      <w:szCs w:val="20"/>
    </w:rPr>
  </w:style>
  <w:style w:type="paragraph" w:styleId="BodyText2">
    <w:name w:val="Body Text 2"/>
    <w:basedOn w:val="Normal"/>
    <w:link w:val="BodyText2Char"/>
    <w:rsid w:val="00F41DEF"/>
    <w:pPr>
      <w:spacing w:after="120" w:line="480" w:lineRule="auto"/>
    </w:pPr>
    <w:rPr>
      <w:rFonts w:cs="Times New Roman"/>
      <w:sz w:val="24"/>
    </w:rPr>
  </w:style>
  <w:style w:type="character" w:customStyle="1" w:styleId="BodyText2Char">
    <w:name w:val="Body Text 2 Char"/>
    <w:basedOn w:val="DefaultParagraphFont"/>
    <w:link w:val="BodyText2"/>
    <w:rsid w:val="00F41DEF"/>
    <w:rPr>
      <w:rFonts w:ascii="Times New Roman" w:eastAsia="Times New Roman" w:hAnsi="Times New Roman" w:cs="Times New Roman"/>
      <w:sz w:val="24"/>
      <w:szCs w:val="24"/>
    </w:rPr>
  </w:style>
  <w:style w:type="character" w:customStyle="1" w:styleId="Style11pt">
    <w:name w:val="Style 11 pt"/>
    <w:rsid w:val="00F41DEF"/>
    <w:rPr>
      <w:sz w:val="22"/>
    </w:rPr>
  </w:style>
  <w:style w:type="paragraph" w:customStyle="1" w:styleId="Employer">
    <w:name w:val="Employer"/>
    <w:basedOn w:val="Normal"/>
    <w:rsid w:val="00F41DEF"/>
    <w:pPr>
      <w:tabs>
        <w:tab w:val="right" w:pos="6307"/>
      </w:tabs>
    </w:pPr>
    <w:rPr>
      <w:rFonts w:ascii="Garamond" w:hAnsi="Garamond" w:cs="Times New Roman"/>
      <w:b/>
      <w:smallCaps/>
      <w:sz w:val="22"/>
      <w:szCs w:val="20"/>
    </w:rPr>
  </w:style>
  <w:style w:type="paragraph" w:styleId="Footer">
    <w:name w:val="footer"/>
    <w:basedOn w:val="Normal"/>
    <w:link w:val="FooterChar"/>
    <w:rsid w:val="00F41DEF"/>
    <w:pPr>
      <w:tabs>
        <w:tab w:val="center" w:pos="4320"/>
        <w:tab w:val="right" w:pos="8640"/>
      </w:tabs>
      <w:suppressAutoHyphens/>
    </w:pPr>
    <w:rPr>
      <w:rFonts w:ascii="Arial" w:hAnsi="Arial" w:cs="Times New Roman"/>
      <w:sz w:val="22"/>
      <w:szCs w:val="20"/>
      <w:lang w:eastAsia="ar-SA"/>
    </w:rPr>
  </w:style>
  <w:style w:type="character" w:customStyle="1" w:styleId="FooterChar">
    <w:name w:val="Footer Char"/>
    <w:basedOn w:val="DefaultParagraphFont"/>
    <w:link w:val="Footer"/>
    <w:rsid w:val="00F41DEF"/>
    <w:rPr>
      <w:rFonts w:ascii="Arial" w:eastAsia="Times New Roman" w:hAnsi="Arial" w:cs="Times New Roman"/>
      <w:szCs w:val="20"/>
      <w:lang w:eastAsia="ar-SA"/>
    </w:rPr>
  </w:style>
  <w:style w:type="paragraph" w:styleId="BodyTextIndent">
    <w:name w:val="Body Text Indent"/>
    <w:basedOn w:val="Normal"/>
    <w:link w:val="BodyTextIndentChar"/>
    <w:uiPriority w:val="99"/>
    <w:semiHidden/>
    <w:unhideWhenUsed/>
    <w:rsid w:val="00F41DEF"/>
    <w:pPr>
      <w:spacing w:after="120"/>
      <w:ind w:left="360"/>
    </w:pPr>
  </w:style>
  <w:style w:type="character" w:customStyle="1" w:styleId="BodyTextIndentChar">
    <w:name w:val="Body Text Indent Char"/>
    <w:basedOn w:val="DefaultParagraphFont"/>
    <w:link w:val="BodyTextIndent"/>
    <w:uiPriority w:val="99"/>
    <w:semiHidden/>
    <w:rsid w:val="00F41DEF"/>
    <w:rPr>
      <w:rFonts w:ascii="Times New Roman" w:eastAsia="Times New Roman" w:hAnsi="Times New Roman" w:cs="Mangal"/>
      <w:sz w:val="28"/>
      <w:szCs w:val="24"/>
    </w:rPr>
  </w:style>
  <w:style w:type="paragraph" w:styleId="Caption">
    <w:name w:val="caption"/>
    <w:basedOn w:val="Normal"/>
    <w:next w:val="Normal"/>
    <w:qFormat/>
    <w:rsid w:val="00F41DEF"/>
    <w:pPr>
      <w:tabs>
        <w:tab w:val="left" w:pos="1296"/>
        <w:tab w:val="left" w:pos="9108"/>
      </w:tabs>
      <w:suppressAutoHyphens/>
      <w:ind w:left="-342"/>
    </w:pPr>
    <w:rPr>
      <w:rFonts w:ascii="Arial" w:hAnsi="Arial" w:cs="Times New Roman"/>
      <w:b/>
      <w:sz w:val="24"/>
      <w:szCs w:val="20"/>
      <w:lang w:eastAsia="ar-SA"/>
    </w:rPr>
  </w:style>
  <w:style w:type="character" w:customStyle="1" w:styleId="html0020preformattedchar">
    <w:name w:val="html_0020preformatted__char"/>
    <w:basedOn w:val="DefaultParagraphFont"/>
    <w:rsid w:val="00F41DEF"/>
  </w:style>
  <w:style w:type="character" w:customStyle="1" w:styleId="ListParagraphChar">
    <w:name w:val="List Paragraph Char"/>
    <w:link w:val="ListParagraph"/>
    <w:uiPriority w:val="34"/>
    <w:rsid w:val="00F41DEF"/>
    <w:rPr>
      <w:rFonts w:ascii="Calibri" w:eastAsia="Times New Roman" w:hAnsi="Calibri" w:cs="Calibri"/>
      <w:lang w:eastAsia="ar-SA"/>
    </w:rPr>
  </w:style>
  <w:style w:type="character" w:styleId="Strong">
    <w:name w:val="Strong"/>
    <w:uiPriority w:val="22"/>
    <w:qFormat/>
    <w:rsid w:val="00F41DEF"/>
    <w:rPr>
      <w:b/>
      <w:bCs/>
    </w:rPr>
  </w:style>
  <w:style w:type="paragraph" w:styleId="Header">
    <w:name w:val="header"/>
    <w:basedOn w:val="Normal"/>
    <w:link w:val="HeaderChar"/>
    <w:rsid w:val="00F41DEF"/>
    <w:pPr>
      <w:tabs>
        <w:tab w:val="center" w:pos="4320"/>
        <w:tab w:val="right" w:pos="8640"/>
      </w:tabs>
      <w:spacing w:before="40" w:after="40"/>
    </w:pPr>
    <w:rPr>
      <w:rFonts w:ascii="Arial" w:hAnsi="Arial" w:cs="Times New Roman"/>
      <w:sz w:val="18"/>
      <w:szCs w:val="20"/>
      <w:lang w:val="en-GB"/>
    </w:rPr>
  </w:style>
  <w:style w:type="character" w:customStyle="1" w:styleId="HeaderChar">
    <w:name w:val="Header Char"/>
    <w:basedOn w:val="DefaultParagraphFont"/>
    <w:link w:val="Header"/>
    <w:rsid w:val="00F41DEF"/>
    <w:rPr>
      <w:rFonts w:ascii="Arial" w:eastAsia="Times New Roman" w:hAnsi="Arial" w:cs="Times New Roman"/>
      <w:sz w:val="18"/>
      <w:szCs w:val="20"/>
      <w:lang w:val="en-GB"/>
    </w:rPr>
  </w:style>
  <w:style w:type="character" w:customStyle="1" w:styleId="NoSpacingChar">
    <w:name w:val="No Spacing Char"/>
    <w:link w:val="NoSpacing"/>
    <w:uiPriority w:val="1"/>
    <w:rsid w:val="00F41DEF"/>
    <w:rPr>
      <w:rFonts w:ascii="Calibri" w:eastAsia="Times New Roman" w:hAnsi="Calibri" w:cs="Times New Roman"/>
    </w:rPr>
  </w:style>
  <w:style w:type="table" w:styleId="TableGrid">
    <w:name w:val="Table Grid"/>
    <w:basedOn w:val="TableNormal"/>
    <w:uiPriority w:val="39"/>
    <w:rsid w:val="00295F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9447C"/>
    <w:rPr>
      <w:color w:val="0563C1" w:themeColor="hyperlink"/>
      <w:u w:val="single"/>
    </w:rPr>
  </w:style>
  <w:style w:type="character" w:customStyle="1" w:styleId="Heading1Char">
    <w:name w:val="Heading 1 Char"/>
    <w:basedOn w:val="DefaultParagraphFont"/>
    <w:link w:val="Heading1"/>
    <w:uiPriority w:val="9"/>
    <w:rsid w:val="00D6089A"/>
    <w:rPr>
      <w:rFonts w:asciiTheme="majorHAnsi" w:eastAsiaTheme="majorEastAsia" w:hAnsiTheme="majorHAnsi" w:cstheme="majorBidi"/>
      <w:color w:val="2E74B5" w:themeColor="accent1" w:themeShade="BF"/>
      <w:sz w:val="32"/>
      <w:szCs w:val="32"/>
    </w:rPr>
  </w:style>
  <w:style w:type="character" w:customStyle="1" w:styleId="ListLabel19">
    <w:name w:val="ListLabel 19"/>
    <w:qFormat/>
    <w:rsid w:val="00D6089A"/>
    <w:rPr>
      <w:color w:val="0000FF"/>
      <w:u w:val="single" w:color="0000FF"/>
    </w:rPr>
  </w:style>
  <w:style w:type="character" w:customStyle="1" w:styleId="InternetLink">
    <w:name w:val="Internet Link"/>
    <w:basedOn w:val="DefaultParagraphFont"/>
    <w:uiPriority w:val="99"/>
    <w:unhideWhenUsed/>
    <w:rsid w:val="00D6089A"/>
    <w:rPr>
      <w:color w:val="0563C1" w:themeColor="hyperlink"/>
      <w:u w:val="single"/>
    </w:rPr>
  </w:style>
  <w:style w:type="character" w:customStyle="1" w:styleId="UnresolvedMention">
    <w:name w:val="Unresolved Mention"/>
    <w:basedOn w:val="DefaultParagraphFont"/>
    <w:uiPriority w:val="99"/>
    <w:semiHidden/>
    <w:unhideWhenUsed/>
    <w:rsid w:val="00D6089A"/>
    <w:rPr>
      <w:color w:val="605E5C"/>
      <w:shd w:val="clear" w:color="auto" w:fill="E1DFDD"/>
    </w:rPr>
  </w:style>
  <w:style w:type="paragraph" w:styleId="BalloonText">
    <w:name w:val="Balloon Text"/>
    <w:basedOn w:val="Normal"/>
    <w:link w:val="BalloonTextChar"/>
    <w:uiPriority w:val="99"/>
    <w:semiHidden/>
    <w:unhideWhenUsed/>
    <w:rsid w:val="004E034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34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70126">
      <w:bodyDiv w:val="1"/>
      <w:marLeft w:val="0"/>
      <w:marRight w:val="0"/>
      <w:marTop w:val="0"/>
      <w:marBottom w:val="0"/>
      <w:divBdr>
        <w:top w:val="none" w:sz="0" w:space="0" w:color="auto"/>
        <w:left w:val="none" w:sz="0" w:space="0" w:color="auto"/>
        <w:bottom w:val="none" w:sz="0" w:space="0" w:color="auto"/>
        <w:right w:val="none" w:sz="0" w:space="0" w:color="auto"/>
      </w:divBdr>
    </w:div>
    <w:div w:id="284166272">
      <w:bodyDiv w:val="1"/>
      <w:marLeft w:val="0"/>
      <w:marRight w:val="0"/>
      <w:marTop w:val="0"/>
      <w:marBottom w:val="0"/>
      <w:divBdr>
        <w:top w:val="none" w:sz="0" w:space="0" w:color="auto"/>
        <w:left w:val="none" w:sz="0" w:space="0" w:color="auto"/>
        <w:bottom w:val="none" w:sz="0" w:space="0" w:color="auto"/>
        <w:right w:val="none" w:sz="0" w:space="0" w:color="auto"/>
      </w:divBdr>
    </w:div>
    <w:div w:id="317466768">
      <w:bodyDiv w:val="1"/>
      <w:marLeft w:val="0"/>
      <w:marRight w:val="0"/>
      <w:marTop w:val="0"/>
      <w:marBottom w:val="0"/>
      <w:divBdr>
        <w:top w:val="none" w:sz="0" w:space="0" w:color="auto"/>
        <w:left w:val="none" w:sz="0" w:space="0" w:color="auto"/>
        <w:bottom w:val="none" w:sz="0" w:space="0" w:color="auto"/>
        <w:right w:val="none" w:sz="0" w:space="0" w:color="auto"/>
      </w:divBdr>
    </w:div>
    <w:div w:id="593981197">
      <w:bodyDiv w:val="1"/>
      <w:marLeft w:val="0"/>
      <w:marRight w:val="0"/>
      <w:marTop w:val="0"/>
      <w:marBottom w:val="0"/>
      <w:divBdr>
        <w:top w:val="none" w:sz="0" w:space="0" w:color="auto"/>
        <w:left w:val="none" w:sz="0" w:space="0" w:color="auto"/>
        <w:bottom w:val="none" w:sz="0" w:space="0" w:color="auto"/>
        <w:right w:val="none" w:sz="0" w:space="0" w:color="auto"/>
      </w:divBdr>
    </w:div>
    <w:div w:id="1231379088">
      <w:bodyDiv w:val="1"/>
      <w:marLeft w:val="0"/>
      <w:marRight w:val="0"/>
      <w:marTop w:val="0"/>
      <w:marBottom w:val="0"/>
      <w:divBdr>
        <w:top w:val="none" w:sz="0" w:space="0" w:color="auto"/>
        <w:left w:val="none" w:sz="0" w:space="0" w:color="auto"/>
        <w:bottom w:val="none" w:sz="0" w:space="0" w:color="auto"/>
        <w:right w:val="none" w:sz="0" w:space="0" w:color="auto"/>
      </w:divBdr>
    </w:div>
    <w:div w:id="1240410167">
      <w:bodyDiv w:val="1"/>
      <w:marLeft w:val="0"/>
      <w:marRight w:val="0"/>
      <w:marTop w:val="0"/>
      <w:marBottom w:val="0"/>
      <w:divBdr>
        <w:top w:val="none" w:sz="0" w:space="0" w:color="auto"/>
        <w:left w:val="none" w:sz="0" w:space="0" w:color="auto"/>
        <w:bottom w:val="none" w:sz="0" w:space="0" w:color="auto"/>
        <w:right w:val="none" w:sz="0" w:space="0" w:color="auto"/>
      </w:divBdr>
      <w:divsChild>
        <w:div w:id="1105227457">
          <w:marLeft w:val="0"/>
          <w:marRight w:val="0"/>
          <w:marTop w:val="0"/>
          <w:marBottom w:val="0"/>
          <w:divBdr>
            <w:top w:val="none" w:sz="0" w:space="0" w:color="auto"/>
            <w:left w:val="none" w:sz="0" w:space="0" w:color="auto"/>
            <w:bottom w:val="none" w:sz="0" w:space="0" w:color="auto"/>
            <w:right w:val="none" w:sz="0" w:space="0" w:color="auto"/>
          </w:divBdr>
        </w:div>
        <w:div w:id="1608151587">
          <w:marLeft w:val="0"/>
          <w:marRight w:val="0"/>
          <w:marTop w:val="0"/>
          <w:marBottom w:val="0"/>
          <w:divBdr>
            <w:top w:val="none" w:sz="0" w:space="0" w:color="auto"/>
            <w:left w:val="none" w:sz="0" w:space="0" w:color="auto"/>
            <w:bottom w:val="none" w:sz="0" w:space="0" w:color="auto"/>
            <w:right w:val="none" w:sz="0" w:space="0" w:color="auto"/>
          </w:divBdr>
        </w:div>
        <w:div w:id="1180847784">
          <w:marLeft w:val="0"/>
          <w:marRight w:val="0"/>
          <w:marTop w:val="0"/>
          <w:marBottom w:val="0"/>
          <w:divBdr>
            <w:top w:val="none" w:sz="0" w:space="0" w:color="auto"/>
            <w:left w:val="none" w:sz="0" w:space="0" w:color="auto"/>
            <w:bottom w:val="none" w:sz="0" w:space="0" w:color="auto"/>
            <w:right w:val="none" w:sz="0" w:space="0" w:color="auto"/>
          </w:divBdr>
        </w:div>
        <w:div w:id="376708775">
          <w:marLeft w:val="0"/>
          <w:marRight w:val="0"/>
          <w:marTop w:val="0"/>
          <w:marBottom w:val="0"/>
          <w:divBdr>
            <w:top w:val="none" w:sz="0" w:space="0" w:color="auto"/>
            <w:left w:val="none" w:sz="0" w:space="0" w:color="auto"/>
            <w:bottom w:val="none" w:sz="0" w:space="0" w:color="auto"/>
            <w:right w:val="none" w:sz="0" w:space="0" w:color="auto"/>
          </w:divBdr>
        </w:div>
        <w:div w:id="136799516">
          <w:marLeft w:val="0"/>
          <w:marRight w:val="0"/>
          <w:marTop w:val="0"/>
          <w:marBottom w:val="0"/>
          <w:divBdr>
            <w:top w:val="none" w:sz="0" w:space="0" w:color="auto"/>
            <w:left w:val="none" w:sz="0" w:space="0" w:color="auto"/>
            <w:bottom w:val="none" w:sz="0" w:space="0" w:color="auto"/>
            <w:right w:val="none" w:sz="0" w:space="0" w:color="auto"/>
          </w:divBdr>
        </w:div>
        <w:div w:id="264504423">
          <w:marLeft w:val="0"/>
          <w:marRight w:val="0"/>
          <w:marTop w:val="0"/>
          <w:marBottom w:val="0"/>
          <w:divBdr>
            <w:top w:val="none" w:sz="0" w:space="0" w:color="auto"/>
            <w:left w:val="none" w:sz="0" w:space="0" w:color="auto"/>
            <w:bottom w:val="none" w:sz="0" w:space="0" w:color="auto"/>
            <w:right w:val="none" w:sz="0" w:space="0" w:color="auto"/>
          </w:divBdr>
        </w:div>
        <w:div w:id="1961764026">
          <w:marLeft w:val="0"/>
          <w:marRight w:val="0"/>
          <w:marTop w:val="0"/>
          <w:marBottom w:val="0"/>
          <w:divBdr>
            <w:top w:val="none" w:sz="0" w:space="0" w:color="auto"/>
            <w:left w:val="none" w:sz="0" w:space="0" w:color="auto"/>
            <w:bottom w:val="none" w:sz="0" w:space="0" w:color="auto"/>
            <w:right w:val="none" w:sz="0" w:space="0" w:color="auto"/>
          </w:divBdr>
        </w:div>
        <w:div w:id="376778959">
          <w:marLeft w:val="0"/>
          <w:marRight w:val="0"/>
          <w:marTop w:val="0"/>
          <w:marBottom w:val="0"/>
          <w:divBdr>
            <w:top w:val="none" w:sz="0" w:space="0" w:color="auto"/>
            <w:left w:val="none" w:sz="0" w:space="0" w:color="auto"/>
            <w:bottom w:val="none" w:sz="0" w:space="0" w:color="auto"/>
            <w:right w:val="none" w:sz="0" w:space="0" w:color="auto"/>
          </w:divBdr>
        </w:div>
        <w:div w:id="2326079">
          <w:marLeft w:val="0"/>
          <w:marRight w:val="0"/>
          <w:marTop w:val="0"/>
          <w:marBottom w:val="0"/>
          <w:divBdr>
            <w:top w:val="none" w:sz="0" w:space="0" w:color="auto"/>
            <w:left w:val="none" w:sz="0" w:space="0" w:color="auto"/>
            <w:bottom w:val="none" w:sz="0" w:space="0" w:color="auto"/>
            <w:right w:val="none" w:sz="0" w:space="0" w:color="auto"/>
          </w:divBdr>
        </w:div>
        <w:div w:id="1665664981">
          <w:marLeft w:val="0"/>
          <w:marRight w:val="0"/>
          <w:marTop w:val="0"/>
          <w:marBottom w:val="0"/>
          <w:divBdr>
            <w:top w:val="none" w:sz="0" w:space="0" w:color="auto"/>
            <w:left w:val="none" w:sz="0" w:space="0" w:color="auto"/>
            <w:bottom w:val="none" w:sz="0" w:space="0" w:color="auto"/>
            <w:right w:val="none" w:sz="0" w:space="0" w:color="auto"/>
          </w:divBdr>
        </w:div>
        <w:div w:id="247157181">
          <w:marLeft w:val="0"/>
          <w:marRight w:val="0"/>
          <w:marTop w:val="0"/>
          <w:marBottom w:val="0"/>
          <w:divBdr>
            <w:top w:val="none" w:sz="0" w:space="0" w:color="auto"/>
            <w:left w:val="none" w:sz="0" w:space="0" w:color="auto"/>
            <w:bottom w:val="none" w:sz="0" w:space="0" w:color="auto"/>
            <w:right w:val="none" w:sz="0" w:space="0" w:color="auto"/>
          </w:divBdr>
        </w:div>
      </w:divsChild>
    </w:div>
    <w:div w:id="1262840695">
      <w:bodyDiv w:val="1"/>
      <w:marLeft w:val="0"/>
      <w:marRight w:val="0"/>
      <w:marTop w:val="0"/>
      <w:marBottom w:val="0"/>
      <w:divBdr>
        <w:top w:val="none" w:sz="0" w:space="0" w:color="auto"/>
        <w:left w:val="none" w:sz="0" w:space="0" w:color="auto"/>
        <w:bottom w:val="none" w:sz="0" w:space="0" w:color="auto"/>
        <w:right w:val="none" w:sz="0" w:space="0" w:color="auto"/>
      </w:divBdr>
    </w:div>
    <w:div w:id="1488520986">
      <w:bodyDiv w:val="1"/>
      <w:marLeft w:val="0"/>
      <w:marRight w:val="0"/>
      <w:marTop w:val="0"/>
      <w:marBottom w:val="0"/>
      <w:divBdr>
        <w:top w:val="none" w:sz="0" w:space="0" w:color="auto"/>
        <w:left w:val="none" w:sz="0" w:space="0" w:color="auto"/>
        <w:bottom w:val="none" w:sz="0" w:space="0" w:color="auto"/>
        <w:right w:val="none" w:sz="0" w:space="0" w:color="auto"/>
      </w:divBdr>
    </w:div>
    <w:div w:id="1489131440">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0618008">
      <w:bodyDiv w:val="1"/>
      <w:marLeft w:val="0"/>
      <w:marRight w:val="0"/>
      <w:marTop w:val="0"/>
      <w:marBottom w:val="0"/>
      <w:divBdr>
        <w:top w:val="none" w:sz="0" w:space="0" w:color="auto"/>
        <w:left w:val="none" w:sz="0" w:space="0" w:color="auto"/>
        <w:bottom w:val="none" w:sz="0" w:space="0" w:color="auto"/>
        <w:right w:val="none" w:sz="0" w:space="0" w:color="auto"/>
      </w:divBdr>
    </w:div>
    <w:div w:id="1837695237">
      <w:bodyDiv w:val="1"/>
      <w:marLeft w:val="0"/>
      <w:marRight w:val="0"/>
      <w:marTop w:val="0"/>
      <w:marBottom w:val="0"/>
      <w:divBdr>
        <w:top w:val="none" w:sz="0" w:space="0" w:color="auto"/>
        <w:left w:val="none" w:sz="0" w:space="0" w:color="auto"/>
        <w:bottom w:val="none" w:sz="0" w:space="0" w:color="auto"/>
        <w:right w:val="none" w:sz="0" w:space="0" w:color="auto"/>
      </w:divBdr>
    </w:div>
    <w:div w:id="201244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elecommunications" TargetMode="External"/><Relationship Id="rId13" Type="http://schemas.openxmlformats.org/officeDocument/2006/relationships/hyperlink" Target="https://en.wikipedia.org/wiki/AT%26T_U-verse" TargetMode="External"/><Relationship Id="rId18" Type="http://schemas.openxmlformats.org/officeDocument/2006/relationships/hyperlink" Target="https://en.wikipedia.org/wiki/Multinational_corporation" TargetMode="External"/><Relationship Id="rId26" Type="http://schemas.openxmlformats.org/officeDocument/2006/relationships/hyperlink" Target="https://en.wikipedia.org/wiki/Standard_%26_Poor%27s" TargetMode="External"/><Relationship Id="rId3" Type="http://schemas.openxmlformats.org/officeDocument/2006/relationships/styles" Target="styles.xml"/><Relationship Id="rId21" Type="http://schemas.openxmlformats.org/officeDocument/2006/relationships/hyperlink" Target="https://en.wikipedia.org/wiki/Information_technology" TargetMode="External"/><Relationship Id="rId7" Type="http://schemas.openxmlformats.org/officeDocument/2006/relationships/endnotes" Target="endnotes.xml"/><Relationship Id="rId12" Type="http://schemas.openxmlformats.org/officeDocument/2006/relationships/hyperlink" Target="https://en.wikipedia.org/wiki/AT%26T" TargetMode="External"/><Relationship Id="rId17" Type="http://schemas.openxmlformats.org/officeDocument/2006/relationships/hyperlink" Target="https://en.wikipedia.org/wiki/Blue_Cross_and_Blue_Shield_Association" TargetMode="External"/><Relationship Id="rId25" Type="http://schemas.openxmlformats.org/officeDocument/2006/relationships/hyperlink" Target="https://en.wikipedia.org/wiki/Credit_rating" TargetMode="External"/><Relationship Id="rId2" Type="http://schemas.openxmlformats.org/officeDocument/2006/relationships/numbering" Target="numbering.xml"/><Relationship Id="rId16" Type="http://schemas.openxmlformats.org/officeDocument/2006/relationships/hyperlink" Target="https://en.wikipedia.org/wiki/Health_insurance" TargetMode="External"/><Relationship Id="rId20" Type="http://schemas.openxmlformats.org/officeDocument/2006/relationships/hyperlink" Target="https://en.wikipedia.org/wiki/Business_consult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cast" TargetMode="External"/><Relationship Id="rId24" Type="http://schemas.openxmlformats.org/officeDocument/2006/relationships/hyperlink" Target="https://en.wikipedia.org/wiki/Market_capitalisation" TargetMode="External"/><Relationship Id="rId5" Type="http://schemas.openxmlformats.org/officeDocument/2006/relationships/webSettings" Target="webSettings.xml"/><Relationship Id="rId15" Type="http://schemas.openxmlformats.org/officeDocument/2006/relationships/hyperlink" Target="https://en.wikipedia.org/wiki/Not-for-profit_corporation" TargetMode="External"/><Relationship Id="rId23" Type="http://schemas.openxmlformats.org/officeDocument/2006/relationships/hyperlink" Target="https://en.wikipedia.org/wiki/Bengaluru" TargetMode="External"/><Relationship Id="rId28" Type="http://schemas.openxmlformats.org/officeDocument/2006/relationships/theme" Target="theme/theme1.xml"/><Relationship Id="rId10" Type="http://schemas.openxmlformats.org/officeDocument/2006/relationships/hyperlink" Target="https://en.wikipedia.org/wiki/Cable_television" TargetMode="External"/><Relationship Id="rId19" Type="http://schemas.openxmlformats.org/officeDocument/2006/relationships/hyperlink" Target="https://en.wikipedia.org/wiki/Business_consulting" TargetMode="External"/><Relationship Id="rId4" Type="http://schemas.openxmlformats.org/officeDocument/2006/relationships/settings" Target="settings.xml"/><Relationship Id="rId9" Type="http://schemas.openxmlformats.org/officeDocument/2006/relationships/hyperlink" Target="https://en.wikipedia.org/wiki/Spectrum_(cable_service)" TargetMode="External"/><Relationship Id="rId14" Type="http://schemas.openxmlformats.org/officeDocument/2006/relationships/hyperlink" Target="https://en.wikipedia.org/wiki/DirecTV" TargetMode="External"/><Relationship Id="rId22" Type="http://schemas.openxmlformats.org/officeDocument/2006/relationships/hyperlink" Target="https://en.wikipedia.org/wiki/Outsourcin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F5F0F6-2BF3-4EFB-B68F-11B30B281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Kandula, Bhavana</dc:creator>
  <cp:lastModifiedBy>venkat</cp:lastModifiedBy>
  <cp:revision>26</cp:revision>
  <dcterms:created xsi:type="dcterms:W3CDTF">2018-06-25T20:50:00Z</dcterms:created>
  <dcterms:modified xsi:type="dcterms:W3CDTF">2019-01-07T09:53:00Z</dcterms:modified>
</cp:coreProperties>
</file>