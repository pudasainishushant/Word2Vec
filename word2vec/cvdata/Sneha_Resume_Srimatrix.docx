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FC3" w:rsidRPr="00C16725" w:rsidRDefault="006B6419" w:rsidP="00FA2BC1">
      <w:pPr>
        <w:spacing w:line="276" w:lineRule="auto"/>
        <w:jc w:val="center"/>
        <w:rPr>
          <w:rFonts w:asciiTheme="minorHAnsi" w:hAnsiTheme="minorHAnsi" w:cstheme="minorHAnsi"/>
          <w:b/>
          <w:bCs/>
          <w:sz w:val="22"/>
          <w:szCs w:val="22"/>
        </w:rPr>
      </w:pPr>
      <w:bookmarkStart w:id="0" w:name="_Hlk489267800"/>
      <w:r w:rsidRPr="00C16725">
        <w:rPr>
          <w:rFonts w:asciiTheme="minorHAnsi" w:hAnsiTheme="minorHAnsi" w:cstheme="minorHAnsi"/>
          <w:b/>
          <w:noProof/>
          <w:sz w:val="22"/>
          <w:szCs w:val="22"/>
        </w:rPr>
        <w:t>Sneha</w:t>
      </w:r>
      <w:r w:rsidR="00740C3B" w:rsidRPr="00C16725">
        <w:rPr>
          <w:rFonts w:asciiTheme="minorHAnsi" w:hAnsiTheme="minorHAnsi" w:cstheme="minorHAnsi"/>
          <w:b/>
          <w:noProof/>
          <w:sz w:val="22"/>
          <w:szCs w:val="22"/>
        </w:rPr>
        <w:t xml:space="preserve"> </w:t>
      </w:r>
      <w:r w:rsidR="006D27B0" w:rsidRPr="00C16725">
        <w:rPr>
          <w:rFonts w:asciiTheme="minorHAnsi" w:hAnsiTheme="minorHAnsi" w:cstheme="minorHAnsi"/>
          <w:b/>
          <w:noProof/>
          <w:sz w:val="22"/>
          <w:szCs w:val="22"/>
        </w:rPr>
        <w:t>Raju</w:t>
      </w:r>
    </w:p>
    <w:p w:rsidR="002F26F9" w:rsidRPr="00C16725" w:rsidRDefault="003D0FC3" w:rsidP="00FA2BC1">
      <w:pPr>
        <w:spacing w:line="276" w:lineRule="auto"/>
        <w:jc w:val="center"/>
        <w:rPr>
          <w:rStyle w:val="Hyperlink"/>
          <w:rFonts w:asciiTheme="minorHAnsi" w:hAnsiTheme="minorHAnsi" w:cstheme="minorHAnsi"/>
          <w:b/>
          <w:bCs/>
          <w:color w:val="auto"/>
          <w:sz w:val="22"/>
          <w:szCs w:val="22"/>
        </w:rPr>
      </w:pPr>
      <w:r w:rsidRPr="00C16725">
        <w:rPr>
          <w:rFonts w:asciiTheme="minorHAnsi" w:hAnsiTheme="minorHAnsi" w:cstheme="minorHAnsi"/>
          <w:b/>
          <w:bCs/>
          <w:sz w:val="22"/>
          <w:szCs w:val="22"/>
        </w:rPr>
        <w:t>+1-</w:t>
      </w:r>
      <w:r w:rsidR="002A1C0D" w:rsidRPr="00C16725">
        <w:rPr>
          <w:rFonts w:asciiTheme="minorHAnsi" w:hAnsiTheme="minorHAnsi" w:cstheme="minorHAnsi"/>
          <w:b/>
          <w:sz w:val="22"/>
          <w:szCs w:val="22"/>
        </w:rPr>
        <w:t>615</w:t>
      </w:r>
      <w:r w:rsidRPr="00C16725">
        <w:rPr>
          <w:rFonts w:asciiTheme="minorHAnsi" w:hAnsiTheme="minorHAnsi" w:cstheme="minorHAnsi"/>
          <w:b/>
          <w:sz w:val="22"/>
          <w:szCs w:val="22"/>
        </w:rPr>
        <w:t>-</w:t>
      </w:r>
      <w:r w:rsidR="002A1C0D" w:rsidRPr="00C16725">
        <w:rPr>
          <w:rFonts w:asciiTheme="minorHAnsi" w:hAnsiTheme="minorHAnsi" w:cstheme="minorHAnsi"/>
          <w:b/>
          <w:sz w:val="22"/>
          <w:szCs w:val="22"/>
        </w:rPr>
        <w:t>722</w:t>
      </w:r>
      <w:r w:rsidRPr="00C16725">
        <w:rPr>
          <w:rFonts w:asciiTheme="minorHAnsi" w:hAnsiTheme="minorHAnsi" w:cstheme="minorHAnsi"/>
          <w:b/>
          <w:sz w:val="22"/>
          <w:szCs w:val="22"/>
        </w:rPr>
        <w:t>-</w:t>
      </w:r>
      <w:r w:rsidR="002A1C0D" w:rsidRPr="00C16725">
        <w:rPr>
          <w:rFonts w:asciiTheme="minorHAnsi" w:hAnsiTheme="minorHAnsi" w:cstheme="minorHAnsi"/>
          <w:b/>
          <w:sz w:val="22"/>
          <w:szCs w:val="22"/>
        </w:rPr>
        <w:t>7095</w:t>
      </w:r>
      <w:r w:rsidRPr="00C16725">
        <w:rPr>
          <w:rFonts w:asciiTheme="minorHAnsi" w:hAnsiTheme="minorHAnsi" w:cstheme="minorHAnsi"/>
          <w:b/>
          <w:sz w:val="22"/>
          <w:szCs w:val="22"/>
        </w:rPr>
        <w:br/>
      </w:r>
      <w:hyperlink r:id="rId8" w:history="1">
        <w:r w:rsidR="002A1C0D" w:rsidRPr="00C16725">
          <w:rPr>
            <w:rStyle w:val="Hyperlink"/>
            <w:rFonts w:asciiTheme="minorHAnsi" w:hAnsiTheme="minorHAnsi" w:cstheme="minorHAnsi"/>
            <w:b/>
            <w:bCs/>
            <w:color w:val="auto"/>
            <w:sz w:val="22"/>
            <w:szCs w:val="22"/>
          </w:rPr>
          <w:t>snehajava227@gmail.com</w:t>
        </w:r>
      </w:hyperlink>
    </w:p>
    <w:p w:rsidR="00063B43" w:rsidRPr="00C16725" w:rsidRDefault="00063B43" w:rsidP="00FA2BC1">
      <w:pPr>
        <w:spacing w:line="276" w:lineRule="auto"/>
        <w:jc w:val="center"/>
        <w:rPr>
          <w:rFonts w:asciiTheme="minorHAnsi" w:hAnsiTheme="minorHAnsi" w:cstheme="minorHAnsi"/>
          <w:b/>
          <w:bCs/>
          <w:sz w:val="22"/>
          <w:szCs w:val="22"/>
          <w:u w:val="single"/>
        </w:rPr>
      </w:pPr>
    </w:p>
    <w:p w:rsidR="001236DD" w:rsidRPr="00C16725" w:rsidRDefault="001236DD" w:rsidP="00B26E25">
      <w:pPr>
        <w:pStyle w:val="NoSpacing"/>
        <w:tabs>
          <w:tab w:val="left" w:pos="0"/>
          <w:tab w:val="center" w:pos="4513"/>
        </w:tabs>
        <w:spacing w:line="276" w:lineRule="auto"/>
        <w:jc w:val="both"/>
        <w:rPr>
          <w:rFonts w:asciiTheme="minorHAnsi" w:hAnsiTheme="minorHAnsi" w:cstheme="minorHAnsi"/>
          <w:b/>
        </w:rPr>
      </w:pPr>
      <w:r w:rsidRPr="00C16725">
        <w:rPr>
          <w:rFonts w:asciiTheme="minorHAnsi" w:hAnsiTheme="minorHAnsi" w:cstheme="minorHAnsi"/>
          <w:b/>
          <w:u w:val="single"/>
        </w:rPr>
        <w:t>Professional Summary</w:t>
      </w:r>
      <w:r w:rsidRPr="00C16725">
        <w:rPr>
          <w:rFonts w:asciiTheme="minorHAnsi" w:hAnsiTheme="minorHAnsi" w:cstheme="minorHAnsi"/>
          <w:b/>
        </w:rPr>
        <w:t>:</w:t>
      </w:r>
    </w:p>
    <w:p w:rsidR="007A4899" w:rsidRPr="00C16725" w:rsidRDefault="00C00459"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Having 8 years of IT</w:t>
      </w:r>
      <w:r w:rsidR="007A4899" w:rsidRPr="00C16725">
        <w:rPr>
          <w:rFonts w:asciiTheme="minorHAnsi" w:hAnsiTheme="minorHAnsi" w:cstheme="minorHAnsi"/>
        </w:rPr>
        <w:t xml:space="preserve"> experience in </w:t>
      </w:r>
      <w:r w:rsidR="007A4899" w:rsidRPr="00C16725">
        <w:rPr>
          <w:rFonts w:asciiTheme="minorHAnsi" w:hAnsiTheme="minorHAnsi" w:cstheme="minorHAnsi"/>
          <w:b/>
        </w:rPr>
        <w:t>Object Oriented Programming</w:t>
      </w:r>
      <w:r w:rsidR="007A4899" w:rsidRPr="00C16725">
        <w:rPr>
          <w:rFonts w:asciiTheme="minorHAnsi" w:hAnsiTheme="minorHAnsi" w:cstheme="minorHAnsi"/>
        </w:rPr>
        <w:t xml:space="preserve">, design, implementation, testing and maintenance of various Client/Server Applications, Web Based applications using </w:t>
      </w:r>
      <w:r w:rsidR="007A4899" w:rsidRPr="00C16725">
        <w:rPr>
          <w:rFonts w:asciiTheme="minorHAnsi" w:hAnsiTheme="minorHAnsi" w:cstheme="minorHAnsi"/>
          <w:b/>
        </w:rPr>
        <w:t>JAVA/J2EE</w:t>
      </w:r>
      <w:r w:rsidR="007A4899" w:rsidRPr="00C16725">
        <w:rPr>
          <w:rFonts w:asciiTheme="minorHAnsi" w:hAnsiTheme="minorHAnsi" w:cstheme="minorHAnsi"/>
        </w:rPr>
        <w:t xml:space="preserve"> techno</w:t>
      </w:r>
      <w:r w:rsidR="00E432F2" w:rsidRPr="00C16725">
        <w:rPr>
          <w:rFonts w:asciiTheme="minorHAnsi" w:hAnsiTheme="minorHAnsi" w:cstheme="minorHAnsi"/>
        </w:rPr>
        <w:t xml:space="preserve">logies using </w:t>
      </w:r>
      <w:r w:rsidR="00E432F2" w:rsidRPr="00C16725">
        <w:rPr>
          <w:rFonts w:asciiTheme="minorHAnsi" w:hAnsiTheme="minorHAnsi" w:cstheme="minorHAnsi"/>
          <w:b/>
        </w:rPr>
        <w:t>Agile</w:t>
      </w:r>
      <w:r w:rsidR="00E432F2" w:rsidRPr="00C16725">
        <w:rPr>
          <w:rFonts w:asciiTheme="minorHAnsi" w:hAnsiTheme="minorHAnsi" w:cstheme="minorHAnsi"/>
        </w:rPr>
        <w:t xml:space="preserve"> and </w:t>
      </w:r>
      <w:r w:rsidR="00E432F2" w:rsidRPr="00C16725">
        <w:rPr>
          <w:rFonts w:asciiTheme="minorHAnsi" w:hAnsiTheme="minorHAnsi" w:cstheme="minorHAnsi"/>
          <w:b/>
        </w:rPr>
        <w:t>waterfall</w:t>
      </w:r>
      <w:r w:rsidR="00E432F2" w:rsidRPr="00C16725">
        <w:rPr>
          <w:rFonts w:asciiTheme="minorHAnsi" w:hAnsiTheme="minorHAnsi" w:cstheme="minorHAnsi"/>
        </w:rPr>
        <w:t xml:space="preserve"> </w:t>
      </w:r>
      <w:r w:rsidR="00E432F2" w:rsidRPr="00C16725">
        <w:rPr>
          <w:rFonts w:asciiTheme="minorHAnsi" w:hAnsiTheme="minorHAnsi" w:cstheme="minorHAnsi"/>
          <w:b/>
        </w:rPr>
        <w:t>methodologies</w:t>
      </w:r>
      <w:r w:rsidR="00E432F2" w:rsidRPr="00C16725">
        <w:rPr>
          <w:rFonts w:asciiTheme="minorHAnsi" w:hAnsiTheme="minorHAnsi" w:cstheme="minorHAnsi"/>
        </w:rPr>
        <w:t xml:space="preserve">. </w:t>
      </w:r>
    </w:p>
    <w:p w:rsidR="003964D7" w:rsidRPr="00C16725" w:rsidRDefault="009D697B"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Experienced in all the phases of software development life cycle with Analysis, Design, Development, Integration, Implementation and Testing of various client/server, N-tier and Web Applications</w:t>
      </w:r>
      <w:r w:rsidR="003E7905" w:rsidRPr="00C16725">
        <w:rPr>
          <w:rFonts w:asciiTheme="minorHAnsi" w:hAnsiTheme="minorHAnsi" w:cstheme="minorHAnsi"/>
        </w:rPr>
        <w:t>.</w:t>
      </w:r>
    </w:p>
    <w:p w:rsidR="009D697B" w:rsidRPr="00C16725" w:rsidRDefault="003964D7"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 xml:space="preserve">Expertise in </w:t>
      </w:r>
      <w:r w:rsidRPr="00C16725">
        <w:rPr>
          <w:rFonts w:asciiTheme="minorHAnsi" w:hAnsiTheme="minorHAnsi" w:cstheme="minorHAnsi"/>
          <w:b/>
        </w:rPr>
        <w:t>exception handling, multi-threading, collections</w:t>
      </w:r>
      <w:r w:rsidRPr="00C16725">
        <w:rPr>
          <w:rFonts w:asciiTheme="minorHAnsi" w:hAnsiTheme="minorHAnsi" w:cstheme="minorHAnsi"/>
        </w:rPr>
        <w:t xml:space="preserve"> and frameworks like </w:t>
      </w:r>
      <w:r w:rsidRPr="00C16725">
        <w:rPr>
          <w:rFonts w:asciiTheme="minorHAnsi" w:hAnsiTheme="minorHAnsi" w:cstheme="minorHAnsi"/>
          <w:b/>
        </w:rPr>
        <w:t>spring</w:t>
      </w:r>
      <w:r w:rsidRPr="00C16725">
        <w:rPr>
          <w:rFonts w:asciiTheme="minorHAnsi" w:hAnsiTheme="minorHAnsi" w:cstheme="minorHAnsi"/>
        </w:rPr>
        <w:t xml:space="preserve"> and </w:t>
      </w:r>
      <w:r w:rsidRPr="00C16725">
        <w:rPr>
          <w:rFonts w:asciiTheme="minorHAnsi" w:hAnsiTheme="minorHAnsi" w:cstheme="minorHAnsi"/>
          <w:b/>
        </w:rPr>
        <w:t>hibernate</w:t>
      </w:r>
      <w:r w:rsidR="009D697B" w:rsidRPr="00C16725">
        <w:rPr>
          <w:rFonts w:asciiTheme="minorHAnsi" w:hAnsiTheme="minorHAnsi" w:cstheme="minorHAnsi"/>
        </w:rPr>
        <w:t>.</w:t>
      </w:r>
    </w:p>
    <w:p w:rsidR="009D697B" w:rsidRPr="00C16725" w:rsidRDefault="009D697B"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 xml:space="preserve">Strong programming skills in </w:t>
      </w:r>
      <w:r w:rsidRPr="00C16725">
        <w:rPr>
          <w:rFonts w:asciiTheme="minorHAnsi" w:hAnsiTheme="minorHAnsi" w:cstheme="minorHAnsi"/>
          <w:b/>
        </w:rPr>
        <w:t>Java</w:t>
      </w:r>
      <w:r w:rsidR="00E804D2" w:rsidRPr="00C16725">
        <w:rPr>
          <w:rFonts w:asciiTheme="minorHAnsi" w:hAnsiTheme="minorHAnsi" w:cstheme="minorHAnsi"/>
          <w:b/>
        </w:rPr>
        <w:t xml:space="preserve"> 1.7/1.8</w:t>
      </w:r>
      <w:r w:rsidRPr="00C16725">
        <w:rPr>
          <w:rFonts w:asciiTheme="minorHAnsi" w:hAnsiTheme="minorHAnsi" w:cstheme="minorHAnsi"/>
        </w:rPr>
        <w:t xml:space="preserve"> and </w:t>
      </w:r>
      <w:r w:rsidRPr="00C16725">
        <w:rPr>
          <w:rFonts w:asciiTheme="minorHAnsi" w:hAnsiTheme="minorHAnsi" w:cstheme="minorHAnsi"/>
          <w:b/>
        </w:rPr>
        <w:t>J2EE</w:t>
      </w:r>
      <w:r w:rsidRPr="00C16725">
        <w:rPr>
          <w:rFonts w:asciiTheme="minorHAnsi" w:hAnsiTheme="minorHAnsi" w:cstheme="minorHAnsi"/>
        </w:rPr>
        <w:t xml:space="preserve"> with extensive ability to develop scalable applications.</w:t>
      </w:r>
    </w:p>
    <w:p w:rsidR="009D697B" w:rsidRPr="00C16725" w:rsidRDefault="009D697B" w:rsidP="004C1681">
      <w:pPr>
        <w:pStyle w:val="ListParagraph"/>
        <w:numPr>
          <w:ilvl w:val="0"/>
          <w:numId w:val="13"/>
        </w:numPr>
        <w:spacing w:after="0"/>
        <w:ind w:left="360"/>
        <w:jc w:val="both"/>
        <w:rPr>
          <w:rFonts w:asciiTheme="minorHAnsi" w:hAnsiTheme="minorHAnsi" w:cstheme="minorHAnsi"/>
          <w:b/>
        </w:rPr>
      </w:pPr>
      <w:r w:rsidRPr="00C16725">
        <w:rPr>
          <w:rFonts w:asciiTheme="minorHAnsi" w:hAnsiTheme="minorHAnsi" w:cstheme="minorHAnsi"/>
        </w:rPr>
        <w:t xml:space="preserve">Proficient in </w:t>
      </w:r>
      <w:r w:rsidRPr="00C16725">
        <w:rPr>
          <w:rFonts w:asciiTheme="minorHAnsi" w:hAnsiTheme="minorHAnsi" w:cstheme="minorHAnsi"/>
          <w:b/>
        </w:rPr>
        <w:t>Java</w:t>
      </w:r>
      <w:r w:rsidR="00A47811" w:rsidRPr="00C16725">
        <w:rPr>
          <w:rFonts w:asciiTheme="minorHAnsi" w:hAnsiTheme="minorHAnsi" w:cstheme="minorHAnsi"/>
          <w:b/>
        </w:rPr>
        <w:t>1.7/1.8</w:t>
      </w:r>
      <w:r w:rsidRPr="00C16725">
        <w:rPr>
          <w:rFonts w:asciiTheme="minorHAnsi" w:hAnsiTheme="minorHAnsi" w:cstheme="minorHAnsi"/>
        </w:rPr>
        <w:t xml:space="preserve"> and </w:t>
      </w:r>
      <w:r w:rsidRPr="00C16725">
        <w:rPr>
          <w:rFonts w:asciiTheme="minorHAnsi" w:hAnsiTheme="minorHAnsi" w:cstheme="minorHAnsi"/>
          <w:b/>
        </w:rPr>
        <w:t>J2EE</w:t>
      </w:r>
      <w:r w:rsidRPr="00C16725">
        <w:rPr>
          <w:rFonts w:asciiTheme="minorHAnsi" w:hAnsiTheme="minorHAnsi" w:cstheme="minorHAnsi"/>
        </w:rPr>
        <w:t xml:space="preserve"> technologies including </w:t>
      </w:r>
      <w:r w:rsidRPr="00C16725">
        <w:rPr>
          <w:rFonts w:asciiTheme="minorHAnsi" w:hAnsiTheme="minorHAnsi" w:cstheme="minorHAnsi"/>
          <w:b/>
        </w:rPr>
        <w:t xml:space="preserve">JSP, JDBC, JPA </w:t>
      </w:r>
      <w:r w:rsidR="00C14CDB" w:rsidRPr="00C16725">
        <w:rPr>
          <w:rFonts w:asciiTheme="minorHAnsi" w:hAnsiTheme="minorHAnsi" w:cstheme="minorHAnsi"/>
          <w:b/>
        </w:rPr>
        <w:t xml:space="preserve">2.1 </w:t>
      </w:r>
      <w:r w:rsidRPr="00C16725">
        <w:rPr>
          <w:rFonts w:asciiTheme="minorHAnsi" w:hAnsiTheme="minorHAnsi" w:cstheme="minorHAnsi"/>
        </w:rPr>
        <w:t>and</w:t>
      </w:r>
      <w:r w:rsidRPr="00C16725">
        <w:rPr>
          <w:rFonts w:asciiTheme="minorHAnsi" w:hAnsiTheme="minorHAnsi" w:cstheme="minorHAnsi"/>
          <w:b/>
        </w:rPr>
        <w:t xml:space="preserve"> JMS.</w:t>
      </w:r>
    </w:p>
    <w:p w:rsidR="009D697B" w:rsidRPr="00C16725" w:rsidRDefault="009D697B"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 xml:space="preserve">Experienced in </w:t>
      </w:r>
      <w:r w:rsidRPr="00C16725">
        <w:rPr>
          <w:rFonts w:asciiTheme="minorHAnsi" w:hAnsiTheme="minorHAnsi" w:cstheme="minorHAnsi"/>
          <w:b/>
        </w:rPr>
        <w:t>HTML, XHTML, DHTML, XML, CSS, Angular, JavaScript, jQuery, JSP and Servlets</w:t>
      </w:r>
      <w:r w:rsidRPr="00C16725">
        <w:rPr>
          <w:rFonts w:asciiTheme="minorHAnsi" w:hAnsiTheme="minorHAnsi" w:cstheme="minorHAnsi"/>
        </w:rPr>
        <w:t>.</w:t>
      </w:r>
    </w:p>
    <w:p w:rsidR="009D697B" w:rsidRPr="00C16725" w:rsidRDefault="009D697B" w:rsidP="004C1681">
      <w:pPr>
        <w:pStyle w:val="ListParagraph"/>
        <w:numPr>
          <w:ilvl w:val="0"/>
          <w:numId w:val="13"/>
        </w:numPr>
        <w:spacing w:after="0"/>
        <w:ind w:left="360"/>
        <w:jc w:val="both"/>
        <w:rPr>
          <w:rFonts w:asciiTheme="minorHAnsi" w:hAnsiTheme="minorHAnsi" w:cstheme="minorHAnsi"/>
          <w:b/>
        </w:rPr>
      </w:pPr>
      <w:r w:rsidRPr="00C16725">
        <w:rPr>
          <w:rFonts w:asciiTheme="minorHAnsi" w:hAnsiTheme="minorHAnsi" w:cstheme="minorHAnsi"/>
        </w:rPr>
        <w:t xml:space="preserve">Experienced in developing web applications using </w:t>
      </w:r>
      <w:r w:rsidRPr="00C16725">
        <w:rPr>
          <w:rFonts w:asciiTheme="minorHAnsi" w:hAnsiTheme="minorHAnsi" w:cstheme="minorHAnsi"/>
          <w:b/>
        </w:rPr>
        <w:t>Java</w:t>
      </w:r>
      <w:r w:rsidR="007C34D1" w:rsidRPr="00C16725">
        <w:rPr>
          <w:rFonts w:asciiTheme="minorHAnsi" w:hAnsiTheme="minorHAnsi" w:cstheme="minorHAnsi"/>
          <w:b/>
        </w:rPr>
        <w:t xml:space="preserve"> </w:t>
      </w:r>
      <w:r w:rsidR="00E432F2" w:rsidRPr="00C16725">
        <w:rPr>
          <w:rFonts w:asciiTheme="minorHAnsi" w:hAnsiTheme="minorHAnsi" w:cstheme="minorHAnsi"/>
          <w:b/>
        </w:rPr>
        <w:t>1.7/1.8</w:t>
      </w:r>
      <w:r w:rsidRPr="00C16725">
        <w:rPr>
          <w:rFonts w:asciiTheme="minorHAnsi" w:hAnsiTheme="minorHAnsi" w:cstheme="minorHAnsi"/>
          <w:b/>
        </w:rPr>
        <w:t xml:space="preserve">, </w:t>
      </w:r>
      <w:r w:rsidR="00E432F2" w:rsidRPr="00C16725">
        <w:rPr>
          <w:rFonts w:asciiTheme="minorHAnsi" w:hAnsiTheme="minorHAnsi" w:cstheme="minorHAnsi"/>
          <w:b/>
        </w:rPr>
        <w:t>Servlets</w:t>
      </w:r>
      <w:r w:rsidRPr="00C16725">
        <w:rPr>
          <w:rFonts w:asciiTheme="minorHAnsi" w:hAnsiTheme="minorHAnsi" w:cstheme="minorHAnsi"/>
          <w:b/>
        </w:rPr>
        <w:t xml:space="preserve">, JSP, JDBC, JNDI </w:t>
      </w:r>
      <w:r w:rsidRPr="00C16725">
        <w:rPr>
          <w:rFonts w:asciiTheme="minorHAnsi" w:hAnsiTheme="minorHAnsi" w:cstheme="minorHAnsi"/>
        </w:rPr>
        <w:t>and</w:t>
      </w:r>
      <w:r w:rsidRPr="00C16725">
        <w:rPr>
          <w:rFonts w:asciiTheme="minorHAnsi" w:hAnsiTheme="minorHAnsi" w:cstheme="minorHAnsi"/>
          <w:b/>
        </w:rPr>
        <w:t xml:space="preserve"> </w:t>
      </w:r>
      <w:r w:rsidR="0052585F" w:rsidRPr="00C16725">
        <w:rPr>
          <w:rFonts w:asciiTheme="minorHAnsi" w:hAnsiTheme="minorHAnsi" w:cstheme="minorHAnsi"/>
          <w:b/>
        </w:rPr>
        <w:t>JSF</w:t>
      </w:r>
      <w:r w:rsidR="00C16695" w:rsidRPr="00C16725">
        <w:rPr>
          <w:rFonts w:asciiTheme="minorHAnsi" w:hAnsiTheme="minorHAnsi" w:cstheme="minorHAnsi"/>
          <w:b/>
        </w:rPr>
        <w:t xml:space="preserve">, </w:t>
      </w:r>
      <w:r w:rsidRPr="00C16725">
        <w:rPr>
          <w:rFonts w:asciiTheme="minorHAnsi" w:hAnsiTheme="minorHAnsi" w:cstheme="minorHAnsi"/>
          <w:b/>
        </w:rPr>
        <w:t>AJAX.</w:t>
      </w:r>
    </w:p>
    <w:p w:rsidR="009D697B" w:rsidRPr="00C16725" w:rsidRDefault="00E432F2" w:rsidP="004C1681">
      <w:pPr>
        <w:pStyle w:val="ListParagraph"/>
        <w:numPr>
          <w:ilvl w:val="0"/>
          <w:numId w:val="13"/>
        </w:numPr>
        <w:spacing w:after="0"/>
        <w:ind w:left="360"/>
        <w:jc w:val="both"/>
        <w:rPr>
          <w:rFonts w:asciiTheme="minorHAnsi" w:hAnsiTheme="minorHAnsi" w:cstheme="minorHAnsi"/>
          <w:b/>
        </w:rPr>
      </w:pPr>
      <w:r w:rsidRPr="00C16725">
        <w:rPr>
          <w:rFonts w:asciiTheme="minorHAnsi" w:hAnsiTheme="minorHAnsi" w:cstheme="minorHAnsi"/>
        </w:rPr>
        <w:t>Worked on</w:t>
      </w:r>
      <w:r w:rsidR="009D697B" w:rsidRPr="00C16725">
        <w:rPr>
          <w:rFonts w:asciiTheme="minorHAnsi" w:hAnsiTheme="minorHAnsi" w:cstheme="minorHAnsi"/>
        </w:rPr>
        <w:t xml:space="preserve"> </w:t>
      </w:r>
      <w:r w:rsidR="009D697B" w:rsidRPr="00C16725">
        <w:rPr>
          <w:rFonts w:asciiTheme="minorHAnsi" w:hAnsiTheme="minorHAnsi" w:cstheme="minorHAnsi"/>
          <w:b/>
        </w:rPr>
        <w:t xml:space="preserve">MVC </w:t>
      </w:r>
      <w:r w:rsidR="009D697B" w:rsidRPr="00C16725">
        <w:rPr>
          <w:rFonts w:asciiTheme="minorHAnsi" w:hAnsiTheme="minorHAnsi" w:cstheme="minorHAnsi"/>
        </w:rPr>
        <w:t xml:space="preserve">architecture with </w:t>
      </w:r>
      <w:r w:rsidR="009D697B" w:rsidRPr="00C16725">
        <w:rPr>
          <w:rFonts w:asciiTheme="minorHAnsi" w:hAnsiTheme="minorHAnsi" w:cstheme="minorHAnsi"/>
          <w:b/>
        </w:rPr>
        <w:t>Angular JS</w:t>
      </w:r>
      <w:r w:rsidRPr="00C16725">
        <w:rPr>
          <w:rFonts w:asciiTheme="minorHAnsi" w:hAnsiTheme="minorHAnsi" w:cstheme="minorHAnsi"/>
          <w:b/>
        </w:rPr>
        <w:t xml:space="preserve">, </w:t>
      </w:r>
      <w:r w:rsidR="00996A3A" w:rsidRPr="00C16725">
        <w:rPr>
          <w:rFonts w:asciiTheme="minorHAnsi" w:hAnsiTheme="minorHAnsi" w:cstheme="minorHAnsi"/>
          <w:b/>
        </w:rPr>
        <w:t>Spring</w:t>
      </w:r>
      <w:r w:rsidR="00705932" w:rsidRPr="00C16725">
        <w:rPr>
          <w:rFonts w:asciiTheme="minorHAnsi" w:hAnsiTheme="minorHAnsi" w:cstheme="minorHAnsi"/>
          <w:b/>
        </w:rPr>
        <w:t xml:space="preserve"> and Spring AOP and IBM WebSphere ESB in developing an application.</w:t>
      </w:r>
    </w:p>
    <w:p w:rsidR="009D697B" w:rsidRPr="00C16725" w:rsidRDefault="009D697B" w:rsidP="004C1681">
      <w:pPr>
        <w:pStyle w:val="ListParagraph"/>
        <w:numPr>
          <w:ilvl w:val="0"/>
          <w:numId w:val="13"/>
        </w:numPr>
        <w:spacing w:after="0"/>
        <w:ind w:left="360"/>
        <w:jc w:val="both"/>
        <w:rPr>
          <w:rFonts w:asciiTheme="minorHAnsi" w:hAnsiTheme="minorHAnsi" w:cstheme="minorHAnsi"/>
          <w:b/>
        </w:rPr>
      </w:pPr>
      <w:r w:rsidRPr="00C16725">
        <w:rPr>
          <w:rFonts w:asciiTheme="minorHAnsi" w:hAnsiTheme="minorHAnsi" w:cstheme="minorHAnsi"/>
        </w:rPr>
        <w:t>Expertise to make</w:t>
      </w:r>
      <w:r w:rsidRPr="00C16725">
        <w:rPr>
          <w:rFonts w:asciiTheme="minorHAnsi" w:hAnsiTheme="minorHAnsi" w:cstheme="minorHAnsi"/>
          <w:b/>
        </w:rPr>
        <w:t xml:space="preserve"> SPA’s </w:t>
      </w:r>
      <w:r w:rsidRPr="00C16725">
        <w:rPr>
          <w:rFonts w:asciiTheme="minorHAnsi" w:hAnsiTheme="minorHAnsi" w:cstheme="minorHAnsi"/>
        </w:rPr>
        <w:t>better using</w:t>
      </w:r>
      <w:r w:rsidRPr="00C16725">
        <w:rPr>
          <w:rFonts w:asciiTheme="minorHAnsi" w:hAnsiTheme="minorHAnsi" w:cstheme="minorHAnsi"/>
          <w:b/>
        </w:rPr>
        <w:t xml:space="preserve"> AngularJS directives </w:t>
      </w:r>
      <w:r w:rsidRPr="00C16725">
        <w:rPr>
          <w:rFonts w:asciiTheme="minorHAnsi" w:hAnsiTheme="minorHAnsi" w:cstheme="minorHAnsi"/>
        </w:rPr>
        <w:t>and</w:t>
      </w:r>
      <w:r w:rsidR="00193A55" w:rsidRPr="00C16725">
        <w:rPr>
          <w:rFonts w:asciiTheme="minorHAnsi" w:hAnsiTheme="minorHAnsi" w:cstheme="minorHAnsi"/>
          <w:b/>
        </w:rPr>
        <w:t xml:space="preserve"> F</w:t>
      </w:r>
      <w:r w:rsidRPr="00C16725">
        <w:rPr>
          <w:rFonts w:asciiTheme="minorHAnsi" w:hAnsiTheme="minorHAnsi" w:cstheme="minorHAnsi"/>
          <w:b/>
        </w:rPr>
        <w:t xml:space="preserve">ilters </w:t>
      </w:r>
      <w:r w:rsidRPr="00C16725">
        <w:rPr>
          <w:rFonts w:asciiTheme="minorHAnsi" w:hAnsiTheme="minorHAnsi" w:cstheme="minorHAnsi"/>
        </w:rPr>
        <w:t>and integrated</w:t>
      </w:r>
      <w:r w:rsidRPr="00C16725">
        <w:rPr>
          <w:rFonts w:asciiTheme="minorHAnsi" w:hAnsiTheme="minorHAnsi" w:cstheme="minorHAnsi"/>
          <w:b/>
        </w:rPr>
        <w:t xml:space="preserve"> </w:t>
      </w:r>
      <w:r w:rsidRPr="00C16725">
        <w:rPr>
          <w:rFonts w:asciiTheme="minorHAnsi" w:hAnsiTheme="minorHAnsi" w:cstheme="minorHAnsi"/>
        </w:rPr>
        <w:t>with</w:t>
      </w:r>
      <w:r w:rsidR="00DF09E1" w:rsidRPr="00C16725">
        <w:rPr>
          <w:rFonts w:asciiTheme="minorHAnsi" w:hAnsiTheme="minorHAnsi" w:cstheme="minorHAnsi"/>
          <w:b/>
        </w:rPr>
        <w:t xml:space="preserve"> Spring F</w:t>
      </w:r>
      <w:r w:rsidRPr="00C16725">
        <w:rPr>
          <w:rFonts w:asciiTheme="minorHAnsi" w:hAnsiTheme="minorHAnsi" w:cstheme="minorHAnsi"/>
          <w:b/>
        </w:rPr>
        <w:t>orms</w:t>
      </w:r>
      <w:r w:rsidRPr="00C16725">
        <w:rPr>
          <w:rFonts w:asciiTheme="minorHAnsi" w:hAnsiTheme="minorHAnsi" w:cstheme="minorHAnsi"/>
        </w:rPr>
        <w:t>.</w:t>
      </w:r>
    </w:p>
    <w:p w:rsidR="009D697B" w:rsidRPr="00C16725" w:rsidRDefault="009D697B" w:rsidP="004C1681">
      <w:pPr>
        <w:pStyle w:val="ListParagraph"/>
        <w:numPr>
          <w:ilvl w:val="0"/>
          <w:numId w:val="13"/>
        </w:numPr>
        <w:spacing w:after="0"/>
        <w:ind w:left="360"/>
        <w:jc w:val="both"/>
        <w:rPr>
          <w:rFonts w:asciiTheme="minorHAnsi" w:hAnsiTheme="minorHAnsi" w:cstheme="minorHAnsi"/>
          <w:b/>
        </w:rPr>
      </w:pPr>
      <w:r w:rsidRPr="00C16725">
        <w:rPr>
          <w:rFonts w:asciiTheme="minorHAnsi" w:hAnsiTheme="minorHAnsi" w:cstheme="minorHAnsi"/>
        </w:rPr>
        <w:t>Experienced with Front-End frameworks like</w:t>
      </w:r>
      <w:r w:rsidRPr="00C16725">
        <w:rPr>
          <w:rFonts w:asciiTheme="minorHAnsi" w:hAnsiTheme="minorHAnsi" w:cstheme="minorHAnsi"/>
          <w:b/>
        </w:rPr>
        <w:t xml:space="preserve"> AJAX, JavaScript, ReactJS </w:t>
      </w:r>
      <w:r w:rsidRPr="00C16725">
        <w:rPr>
          <w:rFonts w:asciiTheme="minorHAnsi" w:hAnsiTheme="minorHAnsi" w:cstheme="minorHAnsi"/>
        </w:rPr>
        <w:t>and</w:t>
      </w:r>
      <w:r w:rsidRPr="00C16725">
        <w:rPr>
          <w:rFonts w:asciiTheme="minorHAnsi" w:hAnsiTheme="minorHAnsi" w:cstheme="minorHAnsi"/>
          <w:b/>
        </w:rPr>
        <w:t xml:space="preserve"> Angular JS.</w:t>
      </w:r>
    </w:p>
    <w:p w:rsidR="009D697B" w:rsidRPr="00C16725" w:rsidRDefault="009D697B"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 xml:space="preserve">Experienced in web Application servers like </w:t>
      </w:r>
      <w:r w:rsidR="00CC632A" w:rsidRPr="00C16725">
        <w:rPr>
          <w:rFonts w:asciiTheme="minorHAnsi" w:hAnsiTheme="minorHAnsi" w:cstheme="minorHAnsi"/>
          <w:b/>
        </w:rPr>
        <w:t>Web</w:t>
      </w:r>
      <w:r w:rsidR="00DC17DD" w:rsidRPr="00C16725">
        <w:rPr>
          <w:rFonts w:asciiTheme="minorHAnsi" w:hAnsiTheme="minorHAnsi" w:cstheme="minorHAnsi"/>
          <w:b/>
        </w:rPr>
        <w:t>Logic</w:t>
      </w:r>
      <w:r w:rsidRPr="00C16725">
        <w:rPr>
          <w:rFonts w:asciiTheme="minorHAnsi" w:hAnsiTheme="minorHAnsi" w:cstheme="minorHAnsi"/>
          <w:b/>
        </w:rPr>
        <w:t>,</w:t>
      </w:r>
      <w:r w:rsidRPr="00C16725">
        <w:rPr>
          <w:rFonts w:asciiTheme="minorHAnsi" w:hAnsiTheme="minorHAnsi" w:cstheme="minorHAnsi"/>
        </w:rPr>
        <w:t xml:space="preserve"> </w:t>
      </w:r>
      <w:r w:rsidR="00DC17DD" w:rsidRPr="00C16725">
        <w:rPr>
          <w:rFonts w:asciiTheme="minorHAnsi" w:hAnsiTheme="minorHAnsi" w:cstheme="minorHAnsi"/>
          <w:b/>
        </w:rPr>
        <w:t>JBoss, WebSphere</w:t>
      </w:r>
      <w:r w:rsidR="002B737C" w:rsidRPr="00C16725">
        <w:rPr>
          <w:rFonts w:asciiTheme="minorHAnsi" w:hAnsiTheme="minorHAnsi" w:cstheme="minorHAnsi"/>
        </w:rPr>
        <w:t>,</w:t>
      </w:r>
      <w:r w:rsidR="00CC3AB2" w:rsidRPr="00C16725">
        <w:rPr>
          <w:rFonts w:asciiTheme="minorHAnsi" w:hAnsiTheme="minorHAnsi" w:cstheme="minorHAnsi"/>
        </w:rPr>
        <w:t xml:space="preserve"> </w:t>
      </w:r>
      <w:r w:rsidR="00DC17DD" w:rsidRPr="00C16725">
        <w:rPr>
          <w:rFonts w:asciiTheme="minorHAnsi" w:hAnsiTheme="minorHAnsi" w:cstheme="minorHAnsi"/>
          <w:b/>
        </w:rPr>
        <w:t>Tomcat 8</w:t>
      </w:r>
      <w:r w:rsidR="002B737C" w:rsidRPr="00C16725">
        <w:rPr>
          <w:rFonts w:asciiTheme="minorHAnsi" w:hAnsiTheme="minorHAnsi" w:cstheme="minorHAnsi"/>
        </w:rPr>
        <w:t xml:space="preserve"> and </w:t>
      </w:r>
      <w:r w:rsidR="002B737C" w:rsidRPr="00C16725">
        <w:rPr>
          <w:rFonts w:asciiTheme="minorHAnsi" w:hAnsiTheme="minorHAnsi" w:cstheme="minorHAnsi"/>
          <w:b/>
        </w:rPr>
        <w:t>Oracle ATG.</w:t>
      </w:r>
    </w:p>
    <w:p w:rsidR="006C0E44" w:rsidRPr="00C16725" w:rsidRDefault="006C0E44"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Involved in requirements gathering and analysis, design formulation, mapping and modelling, </w:t>
      </w:r>
      <w:r w:rsidRPr="00C16725">
        <w:rPr>
          <w:rFonts w:asciiTheme="minorHAnsi" w:hAnsiTheme="minorHAnsi" w:cstheme="minorHAnsi"/>
          <w:b/>
        </w:rPr>
        <w:t>data</w:t>
      </w:r>
      <w:r w:rsidRPr="00C16725">
        <w:rPr>
          <w:rFonts w:asciiTheme="minorHAnsi" w:hAnsiTheme="minorHAnsi" w:cstheme="minorHAnsi"/>
        </w:rPr>
        <w:t> </w:t>
      </w:r>
      <w:r w:rsidRPr="00C16725">
        <w:rPr>
          <w:rFonts w:asciiTheme="minorHAnsi" w:hAnsiTheme="minorHAnsi" w:cstheme="minorHAnsi"/>
          <w:b/>
        </w:rPr>
        <w:t>integration</w:t>
      </w:r>
      <w:r w:rsidRPr="00C16725">
        <w:rPr>
          <w:rFonts w:asciiTheme="minorHAnsi" w:hAnsiTheme="minorHAnsi" w:cstheme="minorHAnsi"/>
        </w:rPr>
        <w:t> tasks.</w:t>
      </w:r>
    </w:p>
    <w:p w:rsidR="009D697B" w:rsidRPr="00C16725" w:rsidRDefault="009D697B"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 xml:space="preserve">Worked on </w:t>
      </w:r>
      <w:r w:rsidRPr="00C16725">
        <w:rPr>
          <w:rFonts w:asciiTheme="minorHAnsi" w:hAnsiTheme="minorHAnsi" w:cstheme="minorHAnsi"/>
          <w:b/>
        </w:rPr>
        <w:t>Service Oriented</w:t>
      </w:r>
      <w:r w:rsidRPr="00C16725">
        <w:rPr>
          <w:rFonts w:asciiTheme="minorHAnsi" w:hAnsiTheme="minorHAnsi" w:cstheme="minorHAnsi"/>
        </w:rPr>
        <w:t xml:space="preserve"> </w:t>
      </w:r>
      <w:r w:rsidRPr="00C16725">
        <w:rPr>
          <w:rFonts w:asciiTheme="minorHAnsi" w:hAnsiTheme="minorHAnsi" w:cstheme="minorHAnsi"/>
          <w:b/>
        </w:rPr>
        <w:t>Architecture (SOA)</w:t>
      </w:r>
      <w:r w:rsidRPr="00C16725">
        <w:rPr>
          <w:rFonts w:asciiTheme="minorHAnsi" w:hAnsiTheme="minorHAnsi" w:cstheme="minorHAnsi"/>
        </w:rPr>
        <w:t xml:space="preserve"> such as Apache Axis web services which use </w:t>
      </w:r>
      <w:r w:rsidRPr="00C16725">
        <w:rPr>
          <w:rFonts w:asciiTheme="minorHAnsi" w:hAnsiTheme="minorHAnsi" w:cstheme="minorHAnsi"/>
          <w:b/>
        </w:rPr>
        <w:t>SOAP</w:t>
      </w:r>
      <w:r w:rsidRPr="00C16725">
        <w:rPr>
          <w:rFonts w:asciiTheme="minorHAnsi" w:hAnsiTheme="minorHAnsi" w:cstheme="minorHAnsi"/>
        </w:rPr>
        <w:t xml:space="preserve">, </w:t>
      </w:r>
      <w:r w:rsidRPr="00C16725">
        <w:rPr>
          <w:rFonts w:asciiTheme="minorHAnsi" w:hAnsiTheme="minorHAnsi" w:cstheme="minorHAnsi"/>
          <w:b/>
        </w:rPr>
        <w:t>REST</w:t>
      </w:r>
      <w:r w:rsidRPr="00C16725">
        <w:rPr>
          <w:rFonts w:asciiTheme="minorHAnsi" w:hAnsiTheme="minorHAnsi" w:cstheme="minorHAnsi"/>
        </w:rPr>
        <w:t xml:space="preserve">, and </w:t>
      </w:r>
      <w:r w:rsidR="00C72B98" w:rsidRPr="00C16725">
        <w:rPr>
          <w:rFonts w:asciiTheme="minorHAnsi" w:hAnsiTheme="minorHAnsi" w:cstheme="minorHAnsi"/>
          <w:b/>
        </w:rPr>
        <w:t>WSDL (</w:t>
      </w:r>
      <w:r w:rsidR="00841E1D" w:rsidRPr="00C16725">
        <w:rPr>
          <w:rFonts w:asciiTheme="minorHAnsi" w:hAnsiTheme="minorHAnsi" w:cstheme="minorHAnsi"/>
          <w:b/>
        </w:rPr>
        <w:t>web service definition language)</w:t>
      </w:r>
      <w:r w:rsidRPr="00C16725">
        <w:rPr>
          <w:rFonts w:asciiTheme="minorHAnsi" w:hAnsiTheme="minorHAnsi" w:cstheme="minorHAnsi"/>
        </w:rPr>
        <w:t xml:space="preserve"> and exposure to </w:t>
      </w:r>
      <w:r w:rsidRPr="00C16725">
        <w:rPr>
          <w:rFonts w:asciiTheme="minorHAnsi" w:hAnsiTheme="minorHAnsi" w:cstheme="minorHAnsi"/>
          <w:b/>
        </w:rPr>
        <w:t>JAXB, JAX-RPC, and JAX-RS &amp; JAX-WS.</w:t>
      </w:r>
    </w:p>
    <w:p w:rsidR="009D697B" w:rsidRPr="00C16725" w:rsidRDefault="009D697B"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 xml:space="preserve">Proficient in </w:t>
      </w:r>
      <w:r w:rsidRPr="00C16725">
        <w:rPr>
          <w:rFonts w:asciiTheme="minorHAnsi" w:hAnsiTheme="minorHAnsi" w:cstheme="minorHAnsi"/>
          <w:b/>
        </w:rPr>
        <w:t>Spring AOP, Security, Event Handling, Spring MVC, Spring IOC Container</w:t>
      </w:r>
      <w:r w:rsidR="00C872EE" w:rsidRPr="00C16725">
        <w:rPr>
          <w:rFonts w:asciiTheme="minorHAnsi" w:hAnsiTheme="minorHAnsi" w:cstheme="minorHAnsi"/>
          <w:b/>
        </w:rPr>
        <w:t>,</w:t>
      </w:r>
      <w:r w:rsidR="00DE235F" w:rsidRPr="00C16725">
        <w:rPr>
          <w:rFonts w:asciiTheme="minorHAnsi" w:hAnsiTheme="minorHAnsi" w:cstheme="minorHAnsi"/>
          <w:b/>
        </w:rPr>
        <w:t xml:space="preserve"> </w:t>
      </w:r>
      <w:r w:rsidR="00C872EE" w:rsidRPr="00C16725">
        <w:rPr>
          <w:rFonts w:asciiTheme="minorHAnsi" w:hAnsiTheme="minorHAnsi" w:cstheme="minorHAnsi"/>
          <w:b/>
        </w:rPr>
        <w:t>Spring cloud.</w:t>
      </w:r>
    </w:p>
    <w:p w:rsidR="009D697B" w:rsidRPr="00C16725" w:rsidRDefault="009D697B"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 xml:space="preserve">Developed and implemented </w:t>
      </w:r>
      <w:r w:rsidR="00423A67" w:rsidRPr="00C16725">
        <w:rPr>
          <w:rFonts w:asciiTheme="minorHAnsi" w:hAnsiTheme="minorHAnsi" w:cstheme="minorHAnsi"/>
        </w:rPr>
        <w:t>standalone</w:t>
      </w:r>
      <w:r w:rsidRPr="00C16725">
        <w:rPr>
          <w:rFonts w:asciiTheme="minorHAnsi" w:hAnsiTheme="minorHAnsi" w:cstheme="minorHAnsi"/>
        </w:rPr>
        <w:t xml:space="preserve"> applications with Spring </w:t>
      </w:r>
      <w:r w:rsidRPr="00C16725">
        <w:rPr>
          <w:rFonts w:asciiTheme="minorHAnsi" w:hAnsiTheme="minorHAnsi" w:cstheme="minorHAnsi"/>
          <w:b/>
        </w:rPr>
        <w:t>Micro services</w:t>
      </w:r>
      <w:r w:rsidRPr="00C16725">
        <w:rPr>
          <w:rFonts w:asciiTheme="minorHAnsi" w:hAnsiTheme="minorHAnsi" w:cstheme="minorHAnsi"/>
        </w:rPr>
        <w:t xml:space="preserve"> and their patterns.</w:t>
      </w:r>
    </w:p>
    <w:p w:rsidR="009D697B" w:rsidRPr="00C16725" w:rsidRDefault="009D697B"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 xml:space="preserve">Worked on </w:t>
      </w:r>
      <w:r w:rsidRPr="00C16725">
        <w:rPr>
          <w:rFonts w:asciiTheme="minorHAnsi" w:hAnsiTheme="minorHAnsi" w:cstheme="minorHAnsi"/>
          <w:b/>
        </w:rPr>
        <w:t>Spring Ribbon</w:t>
      </w:r>
      <w:r w:rsidRPr="00C16725">
        <w:rPr>
          <w:rFonts w:asciiTheme="minorHAnsi" w:hAnsiTheme="minorHAnsi" w:cstheme="minorHAnsi"/>
        </w:rPr>
        <w:t xml:space="preserve"> for load balancing and used </w:t>
      </w:r>
      <w:r w:rsidRPr="00C16725">
        <w:rPr>
          <w:rFonts w:asciiTheme="minorHAnsi" w:hAnsiTheme="minorHAnsi" w:cstheme="minorHAnsi"/>
          <w:b/>
        </w:rPr>
        <w:t>fail safe</w:t>
      </w:r>
      <w:r w:rsidRPr="00C16725">
        <w:rPr>
          <w:rFonts w:asciiTheme="minorHAnsi" w:hAnsiTheme="minorHAnsi" w:cstheme="minorHAnsi"/>
        </w:rPr>
        <w:t xml:space="preserve"> methodology using </w:t>
      </w:r>
      <w:r w:rsidRPr="00C16725">
        <w:rPr>
          <w:rFonts w:asciiTheme="minorHAnsi" w:hAnsiTheme="minorHAnsi" w:cstheme="minorHAnsi"/>
          <w:b/>
        </w:rPr>
        <w:t xml:space="preserve">Circuit Breaker pattern </w:t>
      </w:r>
      <w:r w:rsidRPr="00C16725">
        <w:rPr>
          <w:rFonts w:asciiTheme="minorHAnsi" w:hAnsiTheme="minorHAnsi" w:cstheme="minorHAnsi"/>
        </w:rPr>
        <w:t>with</w:t>
      </w:r>
      <w:r w:rsidRPr="00C16725">
        <w:rPr>
          <w:rFonts w:asciiTheme="minorHAnsi" w:hAnsiTheme="minorHAnsi" w:cstheme="minorHAnsi"/>
          <w:b/>
        </w:rPr>
        <w:t xml:space="preserve"> Hystrix/Dashboard</w:t>
      </w:r>
      <w:r w:rsidRPr="00C16725">
        <w:rPr>
          <w:rFonts w:asciiTheme="minorHAnsi" w:hAnsiTheme="minorHAnsi" w:cstheme="minorHAnsi"/>
        </w:rPr>
        <w:t xml:space="preserve"> on designing and implementing </w:t>
      </w:r>
      <w:r w:rsidRPr="00C16725">
        <w:rPr>
          <w:rFonts w:asciiTheme="minorHAnsi" w:hAnsiTheme="minorHAnsi" w:cstheme="minorHAnsi"/>
          <w:b/>
        </w:rPr>
        <w:t>Micro service</w:t>
      </w:r>
      <w:r w:rsidRPr="00C16725">
        <w:rPr>
          <w:rFonts w:asciiTheme="minorHAnsi" w:hAnsiTheme="minorHAnsi" w:cstheme="minorHAnsi"/>
        </w:rPr>
        <w:t xml:space="preserve"> applications.</w:t>
      </w:r>
    </w:p>
    <w:p w:rsidR="009D697B" w:rsidRPr="00C16725" w:rsidRDefault="009D697B"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 xml:space="preserve">Used </w:t>
      </w:r>
      <w:r w:rsidRPr="00C16725">
        <w:rPr>
          <w:rFonts w:asciiTheme="minorHAnsi" w:hAnsiTheme="minorHAnsi" w:cstheme="minorHAnsi"/>
          <w:b/>
        </w:rPr>
        <w:t>Apache Kafka</w:t>
      </w:r>
      <w:r w:rsidRPr="00C16725">
        <w:rPr>
          <w:rFonts w:asciiTheme="minorHAnsi" w:hAnsiTheme="minorHAnsi" w:cstheme="minorHAnsi"/>
        </w:rPr>
        <w:t xml:space="preserve"> for integration and Data Processing with spring and for Multi-Threaded </w:t>
      </w:r>
      <w:r w:rsidR="00423A67" w:rsidRPr="00C16725">
        <w:rPr>
          <w:rFonts w:asciiTheme="minorHAnsi" w:hAnsiTheme="minorHAnsi" w:cstheme="minorHAnsi"/>
        </w:rPr>
        <w:t>Message</w:t>
      </w:r>
      <w:r w:rsidRPr="00C16725">
        <w:rPr>
          <w:rFonts w:asciiTheme="minorHAnsi" w:hAnsiTheme="minorHAnsi" w:cstheme="minorHAnsi"/>
        </w:rPr>
        <w:t xml:space="preserve"> Consumption </w:t>
      </w:r>
      <w:r w:rsidR="00904964" w:rsidRPr="00C16725">
        <w:rPr>
          <w:rFonts w:asciiTheme="minorHAnsi" w:hAnsiTheme="minorHAnsi" w:cstheme="minorHAnsi"/>
        </w:rPr>
        <w:t>and</w:t>
      </w:r>
      <w:r w:rsidRPr="00C16725">
        <w:rPr>
          <w:rFonts w:asciiTheme="minorHAnsi" w:hAnsiTheme="minorHAnsi" w:cstheme="minorHAnsi"/>
        </w:rPr>
        <w:t xml:space="preserve"> worked on </w:t>
      </w:r>
      <w:r w:rsidRPr="00C16725">
        <w:rPr>
          <w:rFonts w:asciiTheme="minorHAnsi" w:hAnsiTheme="minorHAnsi" w:cstheme="minorHAnsi"/>
          <w:b/>
        </w:rPr>
        <w:t xml:space="preserve">Zookeeper </w:t>
      </w:r>
      <w:r w:rsidRPr="00C16725">
        <w:rPr>
          <w:rFonts w:asciiTheme="minorHAnsi" w:hAnsiTheme="minorHAnsi" w:cstheme="minorHAnsi"/>
        </w:rPr>
        <w:t>to maintain services.</w:t>
      </w:r>
    </w:p>
    <w:p w:rsidR="00866CCB" w:rsidRPr="00C16725" w:rsidRDefault="00866CCB"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Developed and maintained </w:t>
      </w:r>
      <w:r w:rsidRPr="00C16725">
        <w:rPr>
          <w:rFonts w:asciiTheme="minorHAnsi" w:hAnsiTheme="minorHAnsi" w:cstheme="minorHAnsi"/>
          <w:b/>
        </w:rPr>
        <w:t>ETL</w:t>
      </w:r>
      <w:r w:rsidRPr="00C16725">
        <w:rPr>
          <w:rFonts w:asciiTheme="minorHAnsi" w:hAnsiTheme="minorHAnsi" w:cstheme="minorHAnsi"/>
        </w:rPr>
        <w:t> (Data Extract, Transformation and Loading) mappings to extract the Data from multiple source systems like Oracle, Teradata and Flat Files.</w:t>
      </w:r>
    </w:p>
    <w:p w:rsidR="009D697B" w:rsidRPr="00C16725" w:rsidRDefault="009D697B"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Build hypermedia-</w:t>
      </w:r>
      <w:r w:rsidRPr="00C16725">
        <w:rPr>
          <w:rFonts w:asciiTheme="minorHAnsi" w:hAnsiTheme="minorHAnsi" w:cstheme="minorHAnsi"/>
          <w:b/>
        </w:rPr>
        <w:t>driven</w:t>
      </w:r>
      <w:r w:rsidRPr="00C16725">
        <w:rPr>
          <w:rFonts w:asciiTheme="minorHAnsi" w:hAnsiTheme="minorHAnsi" w:cstheme="minorHAnsi"/>
        </w:rPr>
        <w:t xml:space="preserve"> and implemented connectors between </w:t>
      </w:r>
      <w:r w:rsidRPr="00C16725">
        <w:rPr>
          <w:rFonts w:asciiTheme="minorHAnsi" w:hAnsiTheme="minorHAnsi" w:cstheme="minorHAnsi"/>
          <w:b/>
        </w:rPr>
        <w:t>Hateoas</w:t>
      </w:r>
      <w:r w:rsidRPr="00C16725">
        <w:rPr>
          <w:rFonts w:asciiTheme="minorHAnsi" w:hAnsiTheme="minorHAnsi" w:cstheme="minorHAnsi"/>
        </w:rPr>
        <w:t xml:space="preserve"> and</w:t>
      </w:r>
      <w:r w:rsidRPr="00C16725">
        <w:rPr>
          <w:rFonts w:asciiTheme="minorHAnsi" w:hAnsiTheme="minorHAnsi" w:cstheme="minorHAnsi"/>
          <w:b/>
        </w:rPr>
        <w:t xml:space="preserve"> Spring REST</w:t>
      </w:r>
      <w:r w:rsidRPr="00C16725">
        <w:rPr>
          <w:rFonts w:asciiTheme="minorHAnsi" w:hAnsiTheme="minorHAnsi" w:cstheme="minorHAnsi"/>
        </w:rPr>
        <w:t xml:space="preserve"> services.</w:t>
      </w:r>
    </w:p>
    <w:p w:rsidR="009D697B" w:rsidRPr="00C16725" w:rsidRDefault="009D697B"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 xml:space="preserve">Experienced with distributed transaction management with isolation/propagation levels with </w:t>
      </w:r>
      <w:r w:rsidRPr="00C16725">
        <w:rPr>
          <w:rFonts w:asciiTheme="minorHAnsi" w:hAnsiTheme="minorHAnsi" w:cstheme="minorHAnsi"/>
          <w:b/>
        </w:rPr>
        <w:t>Spring JTA</w:t>
      </w:r>
      <w:r w:rsidRPr="00C16725">
        <w:rPr>
          <w:rFonts w:asciiTheme="minorHAnsi" w:hAnsiTheme="minorHAnsi" w:cstheme="minorHAnsi"/>
        </w:rPr>
        <w:t>.</w:t>
      </w:r>
    </w:p>
    <w:p w:rsidR="00D005A3" w:rsidRPr="00C16725" w:rsidRDefault="00D005A3"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 xml:space="preserve">Worked extensively with </w:t>
      </w:r>
      <w:r w:rsidRPr="00C16725">
        <w:rPr>
          <w:rFonts w:asciiTheme="minorHAnsi" w:hAnsiTheme="minorHAnsi" w:cstheme="minorHAnsi"/>
          <w:b/>
        </w:rPr>
        <w:t>API</w:t>
      </w:r>
      <w:r w:rsidRPr="00C16725">
        <w:rPr>
          <w:rFonts w:asciiTheme="minorHAnsi" w:hAnsiTheme="minorHAnsi" w:cstheme="minorHAnsi"/>
        </w:rPr>
        <w:t xml:space="preserve"> Management product of </w:t>
      </w:r>
      <w:r w:rsidRPr="00C16725">
        <w:rPr>
          <w:rFonts w:asciiTheme="minorHAnsi" w:hAnsiTheme="minorHAnsi" w:cstheme="minorHAnsi"/>
          <w:b/>
        </w:rPr>
        <w:t>Apigee</w:t>
      </w:r>
      <w:r w:rsidRPr="00C16725">
        <w:rPr>
          <w:rFonts w:asciiTheme="minorHAnsi" w:hAnsiTheme="minorHAnsi" w:cstheme="minorHAnsi"/>
        </w:rPr>
        <w:t> edge in consuming the APIs in implementing customer use cases and Performed Service Level Testing for Web services using </w:t>
      </w:r>
      <w:r w:rsidRPr="00C16725">
        <w:rPr>
          <w:rFonts w:asciiTheme="minorHAnsi" w:hAnsiTheme="minorHAnsi" w:cstheme="minorHAnsi"/>
          <w:b/>
        </w:rPr>
        <w:t>Apigee</w:t>
      </w:r>
      <w:r w:rsidRPr="00C16725">
        <w:rPr>
          <w:rFonts w:asciiTheme="minorHAnsi" w:hAnsiTheme="minorHAnsi" w:cstheme="minorHAnsi"/>
          <w:shd w:val="clear" w:color="auto" w:fill="FFFFFF"/>
        </w:rPr>
        <w:t>. </w:t>
      </w:r>
    </w:p>
    <w:p w:rsidR="009D697B" w:rsidRPr="00C16725" w:rsidRDefault="009D697B"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 xml:space="preserve">Proficiency in developing/maintaining using </w:t>
      </w:r>
      <w:r w:rsidRPr="00C16725">
        <w:rPr>
          <w:rFonts w:asciiTheme="minorHAnsi" w:hAnsiTheme="minorHAnsi" w:cstheme="minorHAnsi"/>
          <w:b/>
        </w:rPr>
        <w:t>Oracle, MySQL</w:t>
      </w:r>
      <w:r w:rsidRPr="00C16725">
        <w:rPr>
          <w:rFonts w:asciiTheme="minorHAnsi" w:hAnsiTheme="minorHAnsi" w:cstheme="minorHAnsi"/>
        </w:rPr>
        <w:t xml:space="preserve"> and </w:t>
      </w:r>
      <w:r w:rsidRPr="00C16725">
        <w:rPr>
          <w:rFonts w:asciiTheme="minorHAnsi" w:hAnsiTheme="minorHAnsi" w:cstheme="minorHAnsi"/>
          <w:b/>
        </w:rPr>
        <w:t>SQL Server (2008</w:t>
      </w:r>
      <w:r w:rsidR="00A805C1" w:rsidRPr="00C16725">
        <w:rPr>
          <w:rFonts w:asciiTheme="minorHAnsi" w:hAnsiTheme="minorHAnsi" w:cstheme="minorHAnsi"/>
          <w:b/>
        </w:rPr>
        <w:t xml:space="preserve"> </w:t>
      </w:r>
      <w:r w:rsidRPr="00C16725">
        <w:rPr>
          <w:rFonts w:asciiTheme="minorHAnsi" w:hAnsiTheme="minorHAnsi" w:cstheme="minorHAnsi"/>
          <w:b/>
        </w:rPr>
        <w:t>R2, 2012, 2014)</w:t>
      </w:r>
      <w:r w:rsidRPr="00C16725">
        <w:rPr>
          <w:rFonts w:asciiTheme="minorHAnsi" w:hAnsiTheme="minorHAnsi" w:cstheme="minorHAnsi"/>
        </w:rPr>
        <w:t>.</w:t>
      </w:r>
    </w:p>
    <w:p w:rsidR="003715B0" w:rsidRPr="00C16725" w:rsidRDefault="003715B0"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 xml:space="preserve">Worked  with messaging system design like </w:t>
      </w:r>
      <w:r w:rsidRPr="00C16725">
        <w:rPr>
          <w:rFonts w:asciiTheme="minorHAnsi" w:hAnsiTheme="minorHAnsi" w:cstheme="minorHAnsi"/>
          <w:b/>
        </w:rPr>
        <w:t>ActiveMQ</w:t>
      </w:r>
      <w:r w:rsidR="00A02519" w:rsidRPr="00C16725">
        <w:rPr>
          <w:rFonts w:asciiTheme="minorHAnsi" w:hAnsiTheme="minorHAnsi" w:cstheme="minorHAnsi"/>
        </w:rPr>
        <w:t xml:space="preserve"> and </w:t>
      </w:r>
      <w:r w:rsidR="00A02519" w:rsidRPr="00C16725">
        <w:rPr>
          <w:rFonts w:asciiTheme="minorHAnsi" w:hAnsiTheme="minorHAnsi" w:cstheme="minorHAnsi"/>
          <w:b/>
        </w:rPr>
        <w:t>RabbitMQ</w:t>
      </w:r>
      <w:r w:rsidR="00A02519" w:rsidRPr="00C16725">
        <w:rPr>
          <w:rFonts w:asciiTheme="minorHAnsi" w:hAnsiTheme="minorHAnsi" w:cstheme="minorHAnsi"/>
        </w:rPr>
        <w:t>.</w:t>
      </w:r>
    </w:p>
    <w:p w:rsidR="009D697B" w:rsidRPr="00C16725" w:rsidRDefault="009D697B"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 xml:space="preserve">Adding permissions to </w:t>
      </w:r>
      <w:r w:rsidRPr="00C16725">
        <w:rPr>
          <w:rFonts w:asciiTheme="minorHAnsi" w:hAnsiTheme="minorHAnsi" w:cstheme="minorHAnsi"/>
          <w:b/>
        </w:rPr>
        <w:t>AWS</w:t>
      </w:r>
      <w:r w:rsidRPr="00C16725">
        <w:rPr>
          <w:rFonts w:asciiTheme="minorHAnsi" w:hAnsiTheme="minorHAnsi" w:cstheme="minorHAnsi"/>
        </w:rPr>
        <w:t xml:space="preserve"> </w:t>
      </w:r>
      <w:r w:rsidR="006707A4" w:rsidRPr="00C16725">
        <w:rPr>
          <w:rFonts w:asciiTheme="minorHAnsi" w:hAnsiTheme="minorHAnsi" w:cstheme="minorHAnsi"/>
          <w:b/>
        </w:rPr>
        <w:t>SQS (</w:t>
      </w:r>
      <w:r w:rsidR="00243081" w:rsidRPr="00C16725">
        <w:rPr>
          <w:rFonts w:asciiTheme="minorHAnsi" w:hAnsiTheme="minorHAnsi" w:cstheme="minorHAnsi"/>
          <w:b/>
        </w:rPr>
        <w:t>simple queue service)</w:t>
      </w:r>
      <w:r w:rsidRPr="00C16725">
        <w:rPr>
          <w:rFonts w:asciiTheme="minorHAnsi" w:hAnsiTheme="minorHAnsi" w:cstheme="minorHAnsi"/>
        </w:rPr>
        <w:t xml:space="preserve"> to interact with the Queue and involved in writing custom policies.</w:t>
      </w:r>
    </w:p>
    <w:p w:rsidR="00F74763" w:rsidRPr="00C16725" w:rsidRDefault="00F74763"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Extensive experience in Windows </w:t>
      </w:r>
      <w:r w:rsidRPr="00C16725">
        <w:rPr>
          <w:rFonts w:asciiTheme="minorHAnsi" w:hAnsiTheme="minorHAnsi" w:cstheme="minorHAnsi"/>
          <w:b/>
        </w:rPr>
        <w:t>AZURE</w:t>
      </w:r>
      <w:r w:rsidRPr="00C16725">
        <w:rPr>
          <w:rFonts w:asciiTheme="minorHAnsi" w:hAnsiTheme="minorHAnsi" w:cstheme="minorHAnsi"/>
        </w:rPr>
        <w:t> (IaaS) migrating like creating </w:t>
      </w:r>
      <w:r w:rsidRPr="00C16725">
        <w:rPr>
          <w:rFonts w:asciiTheme="minorHAnsi" w:hAnsiTheme="minorHAnsi" w:cstheme="minorHAnsi"/>
          <w:b/>
        </w:rPr>
        <w:t>AZURE</w:t>
      </w:r>
      <w:r w:rsidRPr="00C16725">
        <w:rPr>
          <w:rFonts w:asciiTheme="minorHAnsi" w:hAnsiTheme="minorHAnsi" w:cstheme="minorHAnsi"/>
        </w:rPr>
        <w:t> VMs, storage accounts, VHDs, storage pools, migrating on premise servers to </w:t>
      </w:r>
      <w:r w:rsidRPr="00C16725">
        <w:rPr>
          <w:rFonts w:asciiTheme="minorHAnsi" w:hAnsiTheme="minorHAnsi" w:cstheme="minorHAnsi"/>
          <w:b/>
        </w:rPr>
        <w:t>AZURE</w:t>
      </w:r>
      <w:r w:rsidRPr="00C16725">
        <w:rPr>
          <w:rFonts w:asciiTheme="minorHAnsi" w:hAnsiTheme="minorHAnsi" w:cstheme="minorHAnsi"/>
        </w:rPr>
        <w:t> and creating availability sets in </w:t>
      </w:r>
      <w:r w:rsidRPr="00C16725">
        <w:rPr>
          <w:rFonts w:asciiTheme="minorHAnsi" w:hAnsiTheme="minorHAnsi" w:cstheme="minorHAnsi"/>
          <w:b/>
        </w:rPr>
        <w:t>AZURE</w:t>
      </w:r>
      <w:r w:rsidRPr="00C16725">
        <w:rPr>
          <w:rFonts w:asciiTheme="minorHAnsi" w:hAnsiTheme="minorHAnsi" w:cstheme="minorHAnsi"/>
        </w:rPr>
        <w:t>. </w:t>
      </w:r>
    </w:p>
    <w:p w:rsidR="00104292" w:rsidRPr="00C16725" w:rsidRDefault="00104292"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Integrated cross platform multithreaded applications implemented on C++ suited for windows and linux platforms wi</w:t>
      </w:r>
      <w:r w:rsidR="00A64497" w:rsidRPr="00C16725">
        <w:rPr>
          <w:rFonts w:asciiTheme="minorHAnsi" w:hAnsiTheme="minorHAnsi" w:cstheme="minorHAnsi"/>
        </w:rPr>
        <w:t>t</w:t>
      </w:r>
      <w:r w:rsidRPr="00C16725">
        <w:rPr>
          <w:rFonts w:asciiTheme="minorHAnsi" w:hAnsiTheme="minorHAnsi" w:cstheme="minorHAnsi"/>
        </w:rPr>
        <w:t xml:space="preserve">h TCP/IP </w:t>
      </w:r>
      <w:r w:rsidR="00D113CC" w:rsidRPr="00C16725">
        <w:rPr>
          <w:rFonts w:asciiTheme="minorHAnsi" w:hAnsiTheme="minorHAnsi" w:cstheme="minorHAnsi"/>
        </w:rPr>
        <w:t xml:space="preserve">and </w:t>
      </w:r>
      <w:r w:rsidR="00D113CC" w:rsidRPr="00C16725">
        <w:rPr>
          <w:rFonts w:asciiTheme="minorHAnsi" w:hAnsiTheme="minorHAnsi" w:cstheme="minorHAnsi"/>
          <w:b/>
        </w:rPr>
        <w:t>SFTP</w:t>
      </w:r>
      <w:r w:rsidR="00D113CC" w:rsidRPr="00C16725">
        <w:rPr>
          <w:rFonts w:asciiTheme="minorHAnsi" w:hAnsiTheme="minorHAnsi" w:cstheme="minorHAnsi"/>
        </w:rPr>
        <w:t xml:space="preserve"> and </w:t>
      </w:r>
      <w:r w:rsidR="00D113CC" w:rsidRPr="00C16725">
        <w:rPr>
          <w:rFonts w:asciiTheme="minorHAnsi" w:hAnsiTheme="minorHAnsi" w:cstheme="minorHAnsi"/>
          <w:b/>
        </w:rPr>
        <w:t>FTP</w:t>
      </w:r>
      <w:r w:rsidR="00D113CC" w:rsidRPr="00C16725">
        <w:rPr>
          <w:rFonts w:asciiTheme="minorHAnsi" w:hAnsiTheme="minorHAnsi" w:cstheme="minorHAnsi"/>
        </w:rPr>
        <w:t xml:space="preserve"> protocols </w:t>
      </w:r>
      <w:r w:rsidRPr="00C16725">
        <w:rPr>
          <w:rFonts w:asciiTheme="minorHAnsi" w:hAnsiTheme="minorHAnsi" w:cstheme="minorHAnsi"/>
        </w:rPr>
        <w:t xml:space="preserve">and direct interface with Oracle and </w:t>
      </w:r>
      <w:r w:rsidRPr="00C16725">
        <w:rPr>
          <w:rFonts w:asciiTheme="minorHAnsi" w:hAnsiTheme="minorHAnsi" w:cstheme="minorHAnsi"/>
          <w:b/>
        </w:rPr>
        <w:t>MS SQL</w:t>
      </w:r>
      <w:r w:rsidRPr="00C16725">
        <w:rPr>
          <w:rFonts w:asciiTheme="minorHAnsi" w:hAnsiTheme="minorHAnsi" w:cstheme="minorHAnsi"/>
        </w:rPr>
        <w:t xml:space="preserve"> database.</w:t>
      </w:r>
    </w:p>
    <w:p w:rsidR="00E70536" w:rsidRPr="00C16725" w:rsidRDefault="00E70536"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 xml:space="preserve">Installed and maintained </w:t>
      </w:r>
      <w:r w:rsidRPr="00C16725">
        <w:rPr>
          <w:rFonts w:asciiTheme="minorHAnsi" w:hAnsiTheme="minorHAnsi" w:cstheme="minorHAnsi"/>
          <w:b/>
        </w:rPr>
        <w:t>TIBCO</w:t>
      </w:r>
      <w:r w:rsidRPr="00C16725">
        <w:rPr>
          <w:rFonts w:asciiTheme="minorHAnsi" w:hAnsiTheme="minorHAnsi" w:cstheme="minorHAnsi"/>
        </w:rPr>
        <w:t xml:space="preserve"> products on different environments.</w:t>
      </w:r>
    </w:p>
    <w:p w:rsidR="009D697B" w:rsidRPr="00C16725" w:rsidRDefault="009D697B" w:rsidP="004C1681">
      <w:pPr>
        <w:pStyle w:val="ListParagraph"/>
        <w:numPr>
          <w:ilvl w:val="0"/>
          <w:numId w:val="13"/>
        </w:numPr>
        <w:spacing w:after="0"/>
        <w:ind w:left="360"/>
        <w:jc w:val="both"/>
        <w:rPr>
          <w:rFonts w:asciiTheme="minorHAnsi" w:hAnsiTheme="minorHAnsi" w:cstheme="minorHAnsi"/>
          <w:b/>
        </w:rPr>
      </w:pPr>
      <w:r w:rsidRPr="00C16725">
        <w:rPr>
          <w:rFonts w:asciiTheme="minorHAnsi" w:hAnsiTheme="minorHAnsi" w:cstheme="minorHAnsi"/>
        </w:rPr>
        <w:t xml:space="preserve">Proficient in </w:t>
      </w:r>
      <w:r w:rsidRPr="00C16725">
        <w:rPr>
          <w:rFonts w:asciiTheme="minorHAnsi" w:hAnsiTheme="minorHAnsi" w:cstheme="minorHAnsi"/>
          <w:b/>
        </w:rPr>
        <w:t xml:space="preserve">SQL, PL/SQL, Stored Procedures </w:t>
      </w:r>
      <w:r w:rsidRPr="00C16725">
        <w:rPr>
          <w:rFonts w:asciiTheme="minorHAnsi" w:hAnsiTheme="minorHAnsi" w:cstheme="minorHAnsi"/>
        </w:rPr>
        <w:t>and</w:t>
      </w:r>
      <w:r w:rsidRPr="00C16725">
        <w:rPr>
          <w:rFonts w:asciiTheme="minorHAnsi" w:hAnsiTheme="minorHAnsi" w:cstheme="minorHAnsi"/>
          <w:b/>
        </w:rPr>
        <w:t xml:space="preserve"> Triggers </w:t>
      </w:r>
      <w:r w:rsidRPr="00C16725">
        <w:rPr>
          <w:rFonts w:asciiTheme="minorHAnsi" w:hAnsiTheme="minorHAnsi" w:cstheme="minorHAnsi"/>
        </w:rPr>
        <w:t>while dealing with automation on</w:t>
      </w:r>
      <w:r w:rsidRPr="00C16725">
        <w:rPr>
          <w:rFonts w:asciiTheme="minorHAnsi" w:hAnsiTheme="minorHAnsi" w:cstheme="minorHAnsi"/>
          <w:b/>
        </w:rPr>
        <w:t xml:space="preserve"> DB.</w:t>
      </w:r>
    </w:p>
    <w:p w:rsidR="002B020D" w:rsidRPr="00C16725" w:rsidRDefault="005E4FB1" w:rsidP="004C1681">
      <w:pPr>
        <w:numPr>
          <w:ilvl w:val="0"/>
          <w:numId w:val="13"/>
        </w:numPr>
        <w:shd w:val="clear" w:color="auto" w:fill="FFFFFF"/>
        <w:spacing w:before="100" w:beforeAutospacing="1" w:line="276" w:lineRule="auto"/>
        <w:ind w:left="360"/>
        <w:jc w:val="both"/>
        <w:rPr>
          <w:rFonts w:asciiTheme="minorHAnsi" w:hAnsiTheme="minorHAnsi" w:cstheme="minorHAnsi"/>
          <w:b/>
          <w:sz w:val="22"/>
          <w:szCs w:val="22"/>
        </w:rPr>
      </w:pPr>
      <w:r w:rsidRPr="00C16725">
        <w:rPr>
          <w:rFonts w:asciiTheme="minorHAnsi" w:hAnsiTheme="minorHAnsi" w:cstheme="minorHAnsi"/>
          <w:sz w:val="22"/>
          <w:szCs w:val="22"/>
        </w:rPr>
        <w:t>Expertise in </w:t>
      </w:r>
      <w:r w:rsidRPr="00C16725">
        <w:rPr>
          <w:rFonts w:asciiTheme="minorHAnsi" w:hAnsiTheme="minorHAnsi" w:cstheme="minorHAnsi"/>
          <w:b/>
          <w:bCs/>
          <w:sz w:val="22"/>
          <w:szCs w:val="22"/>
        </w:rPr>
        <w:t>Maven</w:t>
      </w:r>
      <w:r w:rsidRPr="00C16725">
        <w:rPr>
          <w:rFonts w:asciiTheme="minorHAnsi" w:hAnsiTheme="minorHAnsi" w:cstheme="minorHAnsi"/>
          <w:sz w:val="22"/>
          <w:szCs w:val="22"/>
        </w:rPr>
        <w:t> for build, </w:t>
      </w:r>
      <w:r w:rsidRPr="00C16725">
        <w:rPr>
          <w:rFonts w:asciiTheme="minorHAnsi" w:hAnsiTheme="minorHAnsi" w:cstheme="minorHAnsi"/>
          <w:b/>
          <w:bCs/>
          <w:sz w:val="22"/>
          <w:szCs w:val="22"/>
        </w:rPr>
        <w:t>Jenkins and SonarQube</w:t>
      </w:r>
      <w:r w:rsidRPr="00C16725">
        <w:rPr>
          <w:rFonts w:asciiTheme="minorHAnsi" w:hAnsiTheme="minorHAnsi" w:cstheme="minorHAnsi"/>
          <w:sz w:val="22"/>
          <w:szCs w:val="22"/>
        </w:rPr>
        <w:t> continuous integration.</w:t>
      </w:r>
    </w:p>
    <w:p w:rsidR="004921FA" w:rsidRPr="00C16725" w:rsidRDefault="004921FA" w:rsidP="004C1681">
      <w:pPr>
        <w:numPr>
          <w:ilvl w:val="0"/>
          <w:numId w:val="13"/>
        </w:numPr>
        <w:shd w:val="clear" w:color="auto" w:fill="FFFFFF"/>
        <w:spacing w:before="100" w:beforeAutospacing="1" w:line="276" w:lineRule="auto"/>
        <w:ind w:left="360"/>
        <w:jc w:val="both"/>
        <w:rPr>
          <w:rFonts w:asciiTheme="minorHAnsi" w:eastAsia="Calibri" w:hAnsiTheme="minorHAnsi" w:cstheme="minorHAnsi"/>
          <w:sz w:val="22"/>
          <w:szCs w:val="22"/>
        </w:rPr>
      </w:pPr>
      <w:r w:rsidRPr="00C16725">
        <w:rPr>
          <w:rFonts w:asciiTheme="minorHAnsi" w:eastAsia="Calibri" w:hAnsiTheme="minorHAnsi" w:cstheme="minorHAnsi"/>
          <w:sz w:val="22"/>
          <w:szCs w:val="22"/>
        </w:rPr>
        <w:lastRenderedPageBreak/>
        <w:t>Proficiency with </w:t>
      </w:r>
      <w:r w:rsidRPr="00C16725">
        <w:rPr>
          <w:rFonts w:asciiTheme="minorHAnsi" w:eastAsia="Calibri" w:hAnsiTheme="minorHAnsi" w:cstheme="minorHAnsi"/>
          <w:b/>
          <w:sz w:val="22"/>
          <w:szCs w:val="22"/>
        </w:rPr>
        <w:t>UI/UX</w:t>
      </w:r>
      <w:r w:rsidRPr="00C16725">
        <w:rPr>
          <w:rFonts w:asciiTheme="minorHAnsi" w:eastAsia="Calibri" w:hAnsiTheme="minorHAnsi" w:cstheme="minorHAnsi"/>
          <w:sz w:val="22"/>
          <w:szCs w:val="22"/>
        </w:rPr>
        <w:t> designing and web usability best practices.</w:t>
      </w:r>
    </w:p>
    <w:p w:rsidR="007A2079" w:rsidRPr="00C16725" w:rsidRDefault="007A2079" w:rsidP="004C1681">
      <w:pPr>
        <w:numPr>
          <w:ilvl w:val="0"/>
          <w:numId w:val="13"/>
        </w:numPr>
        <w:shd w:val="clear" w:color="auto" w:fill="FFFFFF"/>
        <w:spacing w:before="100" w:beforeAutospacing="1" w:line="276" w:lineRule="auto"/>
        <w:ind w:left="360"/>
        <w:jc w:val="both"/>
        <w:rPr>
          <w:rFonts w:asciiTheme="minorHAnsi" w:eastAsia="Calibri" w:hAnsiTheme="minorHAnsi" w:cstheme="minorHAnsi"/>
          <w:sz w:val="22"/>
          <w:szCs w:val="22"/>
        </w:rPr>
      </w:pPr>
      <w:r w:rsidRPr="00C16725">
        <w:rPr>
          <w:rFonts w:asciiTheme="minorHAnsi" w:eastAsia="Calibri" w:hAnsiTheme="minorHAnsi" w:cstheme="minorHAnsi"/>
          <w:sz w:val="22"/>
          <w:szCs w:val="22"/>
        </w:rPr>
        <w:t>Good experience in writing Spark applications using </w:t>
      </w:r>
      <w:r w:rsidRPr="00C16725">
        <w:rPr>
          <w:rFonts w:asciiTheme="minorHAnsi" w:eastAsia="Calibri" w:hAnsiTheme="minorHAnsi" w:cstheme="minorHAnsi"/>
          <w:b/>
          <w:sz w:val="22"/>
          <w:szCs w:val="22"/>
        </w:rPr>
        <w:t>Scala</w:t>
      </w:r>
      <w:r w:rsidRPr="00C16725">
        <w:rPr>
          <w:rFonts w:asciiTheme="minorHAnsi" w:eastAsia="Calibri" w:hAnsiTheme="minorHAnsi" w:cstheme="minorHAnsi"/>
          <w:sz w:val="22"/>
          <w:szCs w:val="22"/>
        </w:rPr>
        <w:t> and Java and used </w:t>
      </w:r>
      <w:r w:rsidRPr="00C16725">
        <w:rPr>
          <w:rFonts w:asciiTheme="minorHAnsi" w:eastAsia="Calibri" w:hAnsiTheme="minorHAnsi" w:cstheme="minorHAnsi"/>
          <w:b/>
          <w:sz w:val="22"/>
          <w:szCs w:val="22"/>
        </w:rPr>
        <w:t>Scala</w:t>
      </w:r>
      <w:r w:rsidRPr="00C16725">
        <w:rPr>
          <w:rFonts w:asciiTheme="minorHAnsi" w:eastAsia="Calibri" w:hAnsiTheme="minorHAnsi" w:cstheme="minorHAnsi"/>
          <w:sz w:val="22"/>
          <w:szCs w:val="22"/>
        </w:rPr>
        <w:t xml:space="preserve"> sbt to develop Scala projects and executed using </w:t>
      </w:r>
      <w:r w:rsidRPr="00C16725">
        <w:rPr>
          <w:rFonts w:asciiTheme="minorHAnsi" w:eastAsia="Calibri" w:hAnsiTheme="minorHAnsi" w:cstheme="minorHAnsi"/>
          <w:b/>
          <w:sz w:val="22"/>
          <w:szCs w:val="22"/>
        </w:rPr>
        <w:t>Spark</w:t>
      </w:r>
      <w:r w:rsidRPr="00C16725">
        <w:rPr>
          <w:rFonts w:asciiTheme="minorHAnsi" w:eastAsia="Calibri" w:hAnsiTheme="minorHAnsi" w:cstheme="minorHAnsi"/>
          <w:sz w:val="22"/>
          <w:szCs w:val="22"/>
        </w:rPr>
        <w:t>-submit</w:t>
      </w:r>
      <w:r w:rsidRPr="00C16725">
        <w:rPr>
          <w:rFonts w:asciiTheme="minorHAnsi" w:hAnsiTheme="minorHAnsi" w:cstheme="minorHAnsi"/>
          <w:sz w:val="22"/>
          <w:szCs w:val="22"/>
          <w:shd w:val="clear" w:color="auto" w:fill="FFFFFF"/>
        </w:rPr>
        <w:t> </w:t>
      </w:r>
    </w:p>
    <w:p w:rsidR="002B020D" w:rsidRPr="00C16725" w:rsidRDefault="002B020D" w:rsidP="004C1681">
      <w:pPr>
        <w:numPr>
          <w:ilvl w:val="0"/>
          <w:numId w:val="13"/>
        </w:numPr>
        <w:shd w:val="clear" w:color="auto" w:fill="FFFFFF"/>
        <w:spacing w:before="100" w:beforeAutospacing="1" w:line="276" w:lineRule="auto"/>
        <w:ind w:left="360"/>
        <w:jc w:val="both"/>
        <w:rPr>
          <w:rFonts w:asciiTheme="minorHAnsi" w:hAnsiTheme="minorHAnsi" w:cstheme="minorHAnsi"/>
          <w:b/>
          <w:sz w:val="22"/>
          <w:szCs w:val="22"/>
        </w:rPr>
      </w:pPr>
      <w:r w:rsidRPr="00C16725">
        <w:rPr>
          <w:rFonts w:asciiTheme="minorHAnsi" w:hAnsiTheme="minorHAnsi" w:cstheme="minorHAnsi"/>
          <w:sz w:val="22"/>
          <w:szCs w:val="22"/>
          <w:shd w:val="clear" w:color="auto" w:fill="FFFFFF"/>
        </w:rPr>
        <w:t xml:space="preserve">Exposure to </w:t>
      </w:r>
      <w:r w:rsidRPr="00C16725">
        <w:rPr>
          <w:rFonts w:asciiTheme="minorHAnsi" w:hAnsiTheme="minorHAnsi" w:cstheme="minorHAnsi"/>
          <w:b/>
          <w:sz w:val="22"/>
          <w:szCs w:val="22"/>
          <w:shd w:val="clear" w:color="auto" w:fill="FFFFFF"/>
        </w:rPr>
        <w:t>DevOps</w:t>
      </w:r>
      <w:r w:rsidRPr="00C16725">
        <w:rPr>
          <w:rFonts w:asciiTheme="minorHAnsi" w:hAnsiTheme="minorHAnsi" w:cstheme="minorHAnsi"/>
          <w:sz w:val="22"/>
          <w:szCs w:val="22"/>
          <w:shd w:val="clear" w:color="auto" w:fill="FFFFFF"/>
        </w:rPr>
        <w:t xml:space="preserve"> concepts and created and maintained </w:t>
      </w:r>
      <w:r w:rsidRPr="00C16725">
        <w:rPr>
          <w:rFonts w:asciiTheme="minorHAnsi" w:hAnsiTheme="minorHAnsi" w:cstheme="minorHAnsi"/>
          <w:b/>
          <w:sz w:val="22"/>
          <w:szCs w:val="22"/>
          <w:shd w:val="clear" w:color="auto" w:fill="FFFFFF"/>
        </w:rPr>
        <w:t>GIT</w:t>
      </w:r>
      <w:r w:rsidRPr="00C16725">
        <w:rPr>
          <w:rFonts w:asciiTheme="minorHAnsi" w:hAnsiTheme="minorHAnsi" w:cstheme="minorHAnsi"/>
          <w:sz w:val="22"/>
          <w:szCs w:val="22"/>
          <w:shd w:val="clear" w:color="auto" w:fill="FFFFFF"/>
        </w:rPr>
        <w:t xml:space="preserve"> repositories to client specifications and migrated projects from </w:t>
      </w:r>
      <w:r w:rsidRPr="00C16725">
        <w:rPr>
          <w:rFonts w:asciiTheme="minorHAnsi" w:hAnsiTheme="minorHAnsi" w:cstheme="minorHAnsi"/>
          <w:b/>
          <w:sz w:val="22"/>
          <w:szCs w:val="22"/>
          <w:shd w:val="clear" w:color="auto" w:fill="FFFFFF"/>
        </w:rPr>
        <w:t>SVN</w:t>
      </w:r>
      <w:r w:rsidRPr="00C16725">
        <w:rPr>
          <w:rFonts w:asciiTheme="minorHAnsi" w:hAnsiTheme="minorHAnsi" w:cstheme="minorHAnsi"/>
          <w:sz w:val="22"/>
          <w:szCs w:val="22"/>
          <w:shd w:val="clear" w:color="auto" w:fill="FFFFFF"/>
        </w:rPr>
        <w:t xml:space="preserve"> to </w:t>
      </w:r>
      <w:r w:rsidRPr="00C16725">
        <w:rPr>
          <w:rFonts w:asciiTheme="minorHAnsi" w:hAnsiTheme="minorHAnsi" w:cstheme="minorHAnsi"/>
          <w:b/>
          <w:sz w:val="22"/>
          <w:szCs w:val="22"/>
          <w:shd w:val="clear" w:color="auto" w:fill="FFFFFF"/>
        </w:rPr>
        <w:t>GIT</w:t>
      </w:r>
      <w:r w:rsidRPr="00C16725">
        <w:rPr>
          <w:rFonts w:asciiTheme="minorHAnsi" w:hAnsiTheme="minorHAnsi" w:cstheme="minorHAnsi"/>
          <w:sz w:val="22"/>
          <w:szCs w:val="22"/>
          <w:shd w:val="clear" w:color="auto" w:fill="FFFFFF"/>
        </w:rPr>
        <w:t>. </w:t>
      </w:r>
    </w:p>
    <w:p w:rsidR="00A3072B" w:rsidRDefault="009D697B" w:rsidP="00C20A58">
      <w:pPr>
        <w:pStyle w:val="ListParagraph"/>
        <w:numPr>
          <w:ilvl w:val="0"/>
          <w:numId w:val="13"/>
        </w:numPr>
        <w:spacing w:after="0"/>
        <w:ind w:left="360"/>
        <w:jc w:val="both"/>
        <w:rPr>
          <w:rFonts w:asciiTheme="minorHAnsi" w:hAnsiTheme="minorHAnsi" w:cstheme="minorHAnsi"/>
        </w:rPr>
      </w:pPr>
      <w:r w:rsidRPr="00A3072B">
        <w:rPr>
          <w:rFonts w:asciiTheme="minorHAnsi" w:hAnsiTheme="minorHAnsi" w:cstheme="minorHAnsi"/>
        </w:rPr>
        <w:t xml:space="preserve">Experienced with </w:t>
      </w:r>
      <w:r w:rsidRPr="00A3072B">
        <w:rPr>
          <w:rFonts w:asciiTheme="minorHAnsi" w:hAnsiTheme="minorHAnsi" w:cstheme="minorHAnsi"/>
          <w:b/>
        </w:rPr>
        <w:t>NoSQL</w:t>
      </w:r>
      <w:r w:rsidRPr="00A3072B">
        <w:rPr>
          <w:rFonts w:asciiTheme="minorHAnsi" w:hAnsiTheme="minorHAnsi" w:cstheme="minorHAnsi"/>
        </w:rPr>
        <w:t xml:space="preserve"> databases like </w:t>
      </w:r>
      <w:r w:rsidRPr="00A3072B">
        <w:rPr>
          <w:rFonts w:asciiTheme="minorHAnsi" w:hAnsiTheme="minorHAnsi" w:cstheme="minorHAnsi"/>
          <w:b/>
        </w:rPr>
        <w:t xml:space="preserve">MongoDB </w:t>
      </w:r>
      <w:r w:rsidRPr="00A3072B">
        <w:rPr>
          <w:rFonts w:asciiTheme="minorHAnsi" w:hAnsiTheme="minorHAnsi" w:cstheme="minorHAnsi"/>
        </w:rPr>
        <w:t xml:space="preserve">and </w:t>
      </w:r>
      <w:r w:rsidRPr="00A3072B">
        <w:rPr>
          <w:rFonts w:asciiTheme="minorHAnsi" w:hAnsiTheme="minorHAnsi" w:cstheme="minorHAnsi"/>
          <w:b/>
        </w:rPr>
        <w:t xml:space="preserve">Cassandra </w:t>
      </w:r>
      <w:r w:rsidRPr="00A3072B">
        <w:rPr>
          <w:rFonts w:asciiTheme="minorHAnsi" w:hAnsiTheme="minorHAnsi" w:cstheme="minorHAnsi"/>
        </w:rPr>
        <w:t xml:space="preserve">on large data </w:t>
      </w:r>
      <w:r w:rsidR="00790AA4" w:rsidRPr="00A3072B">
        <w:rPr>
          <w:rFonts w:asciiTheme="minorHAnsi" w:hAnsiTheme="minorHAnsi" w:cstheme="minorHAnsi"/>
        </w:rPr>
        <w:t xml:space="preserve">platforms </w:t>
      </w:r>
    </w:p>
    <w:p w:rsidR="00790AA4" w:rsidRPr="00A3072B" w:rsidRDefault="00300A00" w:rsidP="00C20A58">
      <w:pPr>
        <w:pStyle w:val="ListParagraph"/>
        <w:numPr>
          <w:ilvl w:val="0"/>
          <w:numId w:val="13"/>
        </w:numPr>
        <w:spacing w:after="0"/>
        <w:ind w:left="360"/>
        <w:jc w:val="both"/>
        <w:rPr>
          <w:rFonts w:asciiTheme="minorHAnsi" w:hAnsiTheme="minorHAnsi" w:cstheme="minorHAnsi"/>
        </w:rPr>
      </w:pPr>
      <w:r w:rsidRPr="00A3072B">
        <w:rPr>
          <w:rFonts w:asciiTheme="minorHAnsi" w:hAnsiTheme="minorHAnsi" w:cstheme="minorHAnsi"/>
        </w:rPr>
        <w:t>Worked with modules like Mongo DB and mongoose for database persistence using </w:t>
      </w:r>
      <w:r w:rsidRPr="00A3072B">
        <w:rPr>
          <w:rFonts w:asciiTheme="minorHAnsi" w:hAnsiTheme="minorHAnsi" w:cstheme="minorHAnsi"/>
          <w:b/>
        </w:rPr>
        <w:t>Node.js</w:t>
      </w:r>
      <w:r w:rsidRPr="00A3072B">
        <w:rPr>
          <w:rFonts w:asciiTheme="minorHAnsi" w:hAnsiTheme="minorHAnsi" w:cstheme="minorHAnsi"/>
        </w:rPr>
        <w:t xml:space="preserve"> to interact with </w:t>
      </w:r>
      <w:r w:rsidRPr="00A3072B">
        <w:rPr>
          <w:rFonts w:asciiTheme="minorHAnsi" w:hAnsiTheme="minorHAnsi" w:cstheme="minorHAnsi"/>
          <w:b/>
        </w:rPr>
        <w:t>Mongo</w:t>
      </w:r>
      <w:r w:rsidRPr="00A3072B">
        <w:rPr>
          <w:rFonts w:asciiTheme="minorHAnsi" w:hAnsiTheme="minorHAnsi" w:cstheme="minorHAnsi"/>
        </w:rPr>
        <w:t xml:space="preserve"> </w:t>
      </w:r>
      <w:r w:rsidRPr="00A3072B">
        <w:rPr>
          <w:rFonts w:asciiTheme="minorHAnsi" w:hAnsiTheme="minorHAnsi" w:cstheme="minorHAnsi"/>
          <w:b/>
        </w:rPr>
        <w:t>DB</w:t>
      </w:r>
      <w:r w:rsidR="00D77B92" w:rsidRPr="00A3072B">
        <w:rPr>
          <w:rFonts w:asciiTheme="minorHAnsi" w:hAnsiTheme="minorHAnsi" w:cstheme="minorHAnsi"/>
          <w:shd w:val="clear" w:color="auto" w:fill="FFFFFF"/>
        </w:rPr>
        <w:t xml:space="preserve"> </w:t>
      </w:r>
      <w:r w:rsidR="00D77B92" w:rsidRPr="00A3072B">
        <w:rPr>
          <w:rFonts w:asciiTheme="minorHAnsi" w:hAnsiTheme="minorHAnsi" w:cstheme="minorHAnsi"/>
        </w:rPr>
        <w:t xml:space="preserve">and also utilized </w:t>
      </w:r>
      <w:r w:rsidR="00D77B92" w:rsidRPr="00A3072B">
        <w:rPr>
          <w:rFonts w:asciiTheme="minorHAnsi" w:hAnsiTheme="minorHAnsi" w:cstheme="minorHAnsi"/>
          <w:b/>
        </w:rPr>
        <w:t>Redis</w:t>
      </w:r>
      <w:r w:rsidR="00D77B92" w:rsidRPr="00A3072B">
        <w:rPr>
          <w:rFonts w:asciiTheme="minorHAnsi" w:hAnsiTheme="minorHAnsi" w:cstheme="minorHAnsi"/>
        </w:rPr>
        <w:t xml:space="preserve"> </w:t>
      </w:r>
      <w:r w:rsidR="00D77B92" w:rsidRPr="00A3072B">
        <w:rPr>
          <w:rFonts w:asciiTheme="minorHAnsi" w:hAnsiTheme="minorHAnsi" w:cstheme="minorHAnsi"/>
          <w:b/>
        </w:rPr>
        <w:t>MQ</w:t>
      </w:r>
      <w:r w:rsidR="00D77B92" w:rsidRPr="00A3072B">
        <w:rPr>
          <w:rFonts w:asciiTheme="minorHAnsi" w:hAnsiTheme="minorHAnsi" w:cstheme="minorHAnsi"/>
        </w:rPr>
        <w:t xml:space="preserve"> features.</w:t>
      </w:r>
    </w:p>
    <w:p w:rsidR="00DA2EFA" w:rsidRPr="00C16725" w:rsidRDefault="00DA2EFA"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Gained good working experience on </w:t>
      </w:r>
      <w:r w:rsidRPr="00C16725">
        <w:rPr>
          <w:rFonts w:asciiTheme="minorHAnsi" w:hAnsiTheme="minorHAnsi" w:cstheme="minorHAnsi"/>
          <w:b/>
        </w:rPr>
        <w:t>DevOps</w:t>
      </w:r>
      <w:r w:rsidRPr="00C16725">
        <w:rPr>
          <w:rFonts w:asciiTheme="minorHAnsi" w:hAnsiTheme="minorHAnsi" w:cstheme="minorHAnsi"/>
        </w:rPr>
        <w:t> Environment as a part of</w:t>
      </w:r>
      <w:r w:rsidR="00CC3AB2" w:rsidRPr="00C16725">
        <w:rPr>
          <w:rFonts w:asciiTheme="minorHAnsi" w:hAnsiTheme="minorHAnsi" w:cstheme="minorHAnsi"/>
        </w:rPr>
        <w:t xml:space="preserve"> </w:t>
      </w:r>
      <w:r w:rsidRPr="00C16725">
        <w:rPr>
          <w:rFonts w:asciiTheme="minorHAnsi" w:hAnsiTheme="minorHAnsi" w:cstheme="minorHAnsi"/>
          <w:b/>
        </w:rPr>
        <w:t>DevOps</w:t>
      </w:r>
      <w:r w:rsidRPr="00C16725">
        <w:rPr>
          <w:rFonts w:asciiTheme="minorHAnsi" w:hAnsiTheme="minorHAnsi" w:cstheme="minorHAnsi"/>
        </w:rPr>
        <w:t> working on various technologies/applications like CHEF, GIT, SVN, Jenkins, Docker, AWS, and Maven. </w:t>
      </w:r>
    </w:p>
    <w:p w:rsidR="009D697B" w:rsidRPr="00C16725" w:rsidRDefault="009D697B"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Experience with</w:t>
      </w:r>
      <w:r w:rsidRPr="00C16725">
        <w:rPr>
          <w:rFonts w:asciiTheme="minorHAnsi" w:hAnsiTheme="minorHAnsi" w:cstheme="minorHAnsi"/>
          <w:b/>
        </w:rPr>
        <w:t xml:space="preserve"> Docker </w:t>
      </w:r>
      <w:r w:rsidRPr="00C16725">
        <w:rPr>
          <w:rFonts w:asciiTheme="minorHAnsi" w:hAnsiTheme="minorHAnsi" w:cstheme="minorHAnsi"/>
        </w:rPr>
        <w:t xml:space="preserve">images, Containers, push/pull with </w:t>
      </w:r>
      <w:r w:rsidRPr="00C16725">
        <w:rPr>
          <w:rFonts w:asciiTheme="minorHAnsi" w:hAnsiTheme="minorHAnsi" w:cstheme="minorHAnsi"/>
          <w:b/>
        </w:rPr>
        <w:t xml:space="preserve">Spring Boot, </w:t>
      </w:r>
      <w:r w:rsidRPr="00C16725">
        <w:rPr>
          <w:rFonts w:asciiTheme="minorHAnsi" w:hAnsiTheme="minorHAnsi" w:cstheme="minorHAnsi"/>
        </w:rPr>
        <w:t xml:space="preserve">used </w:t>
      </w:r>
      <w:r w:rsidRPr="00C16725">
        <w:rPr>
          <w:rFonts w:asciiTheme="minorHAnsi" w:hAnsiTheme="minorHAnsi" w:cstheme="minorHAnsi"/>
          <w:b/>
        </w:rPr>
        <w:t>Jenkins</w:t>
      </w:r>
      <w:r w:rsidRPr="00C16725">
        <w:rPr>
          <w:rFonts w:asciiTheme="minorHAnsi" w:hAnsiTheme="minorHAnsi" w:cstheme="minorHAnsi"/>
        </w:rPr>
        <w:t xml:space="preserve"> for CICD and AI.</w:t>
      </w:r>
    </w:p>
    <w:p w:rsidR="009D697B" w:rsidRPr="00C16725" w:rsidRDefault="009D697B"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bCs/>
        </w:rPr>
        <w:t xml:space="preserve">Experience in using </w:t>
      </w:r>
      <w:r w:rsidRPr="00C16725">
        <w:rPr>
          <w:rFonts w:asciiTheme="minorHAnsi" w:hAnsiTheme="minorHAnsi" w:cstheme="minorHAnsi"/>
          <w:b/>
          <w:bCs/>
        </w:rPr>
        <w:t>Jenkins</w:t>
      </w:r>
      <w:r w:rsidRPr="00C16725">
        <w:rPr>
          <w:rFonts w:asciiTheme="minorHAnsi" w:hAnsiTheme="minorHAnsi" w:cstheme="minorHAnsi"/>
          <w:bCs/>
        </w:rPr>
        <w:t xml:space="preserve"> for Continuous Integration for java code quality</w:t>
      </w:r>
      <w:r w:rsidR="007D4990" w:rsidRPr="00C16725">
        <w:rPr>
          <w:rFonts w:asciiTheme="minorHAnsi" w:hAnsiTheme="minorHAnsi" w:cstheme="minorHAnsi"/>
          <w:bCs/>
        </w:rPr>
        <w:t>.</w:t>
      </w:r>
    </w:p>
    <w:p w:rsidR="009D697B" w:rsidRPr="00C16725" w:rsidRDefault="009D697B"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 xml:space="preserve">Experienced in using </w:t>
      </w:r>
      <w:r w:rsidRPr="00C16725">
        <w:rPr>
          <w:rFonts w:asciiTheme="minorHAnsi" w:hAnsiTheme="minorHAnsi" w:cstheme="minorHAnsi"/>
          <w:b/>
        </w:rPr>
        <w:t>Eureka</w:t>
      </w:r>
      <w:r w:rsidRPr="00C16725">
        <w:rPr>
          <w:rFonts w:asciiTheme="minorHAnsi" w:hAnsiTheme="minorHAnsi" w:cstheme="minorHAnsi"/>
        </w:rPr>
        <w:t xml:space="preserve"> Servers while deploying in EC2. </w:t>
      </w:r>
    </w:p>
    <w:p w:rsidR="007E6F01" w:rsidRPr="00C16725" w:rsidRDefault="007E6F01" w:rsidP="004C1681">
      <w:pPr>
        <w:pStyle w:val="ListParagraph"/>
        <w:numPr>
          <w:ilvl w:val="0"/>
          <w:numId w:val="13"/>
        </w:numPr>
        <w:spacing w:after="0"/>
        <w:ind w:left="360"/>
        <w:jc w:val="both"/>
        <w:rPr>
          <w:rFonts w:asciiTheme="minorHAnsi" w:hAnsiTheme="minorHAnsi" w:cstheme="minorHAnsi"/>
          <w:bCs/>
        </w:rPr>
      </w:pPr>
      <w:r w:rsidRPr="00C16725">
        <w:rPr>
          <w:rFonts w:asciiTheme="minorHAnsi" w:hAnsiTheme="minorHAnsi" w:cstheme="minorHAnsi"/>
          <w:bCs/>
        </w:rPr>
        <w:t xml:space="preserve">Integrated MongoDB databases and collections with </w:t>
      </w:r>
      <w:r w:rsidRPr="00C16725">
        <w:rPr>
          <w:rFonts w:asciiTheme="minorHAnsi" w:hAnsiTheme="minorHAnsi" w:cstheme="minorHAnsi"/>
          <w:b/>
          <w:bCs/>
        </w:rPr>
        <w:t>Node.js</w:t>
      </w:r>
      <w:r w:rsidRPr="00C16725">
        <w:rPr>
          <w:rFonts w:asciiTheme="minorHAnsi" w:hAnsiTheme="minorHAnsi" w:cstheme="minorHAnsi"/>
          <w:bCs/>
        </w:rPr>
        <w:t xml:space="preserve"> server.</w:t>
      </w:r>
    </w:p>
    <w:p w:rsidR="005C6B3B" w:rsidRPr="00C16725" w:rsidRDefault="005C6B3B"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 xml:space="preserve">Developing enterprise reference architecture, SOA &amp; Cloud strategy in a </w:t>
      </w:r>
      <w:r w:rsidRPr="00C16725">
        <w:rPr>
          <w:rFonts w:asciiTheme="minorHAnsi" w:hAnsiTheme="minorHAnsi" w:cstheme="minorHAnsi"/>
          <w:b/>
        </w:rPr>
        <w:t>SAAS</w:t>
      </w:r>
      <w:r w:rsidRPr="00C16725">
        <w:rPr>
          <w:rFonts w:asciiTheme="minorHAnsi" w:hAnsiTheme="minorHAnsi" w:cstheme="minorHAnsi"/>
        </w:rPr>
        <w:t xml:space="preserve"> </w:t>
      </w:r>
      <w:r w:rsidR="00BD7EF7" w:rsidRPr="00C16725">
        <w:rPr>
          <w:rFonts w:asciiTheme="minorHAnsi" w:hAnsiTheme="minorHAnsi" w:cstheme="minorHAnsi"/>
        </w:rPr>
        <w:t xml:space="preserve">&amp; </w:t>
      </w:r>
      <w:r w:rsidR="00BD7EF7" w:rsidRPr="00C16725">
        <w:rPr>
          <w:rFonts w:asciiTheme="minorHAnsi" w:hAnsiTheme="minorHAnsi" w:cstheme="minorHAnsi"/>
          <w:b/>
        </w:rPr>
        <w:t>BDPaaS</w:t>
      </w:r>
      <w:r w:rsidR="00BD7EF7" w:rsidRPr="00C16725">
        <w:rPr>
          <w:rFonts w:asciiTheme="minorHAnsi" w:hAnsiTheme="minorHAnsi" w:cstheme="minorHAnsi"/>
        </w:rPr>
        <w:t xml:space="preserve"> </w:t>
      </w:r>
      <w:r w:rsidRPr="00C16725">
        <w:rPr>
          <w:rFonts w:asciiTheme="minorHAnsi" w:hAnsiTheme="minorHAnsi" w:cstheme="minorHAnsi"/>
        </w:rPr>
        <w:t>driven enterprise business model.</w:t>
      </w:r>
    </w:p>
    <w:p w:rsidR="009D697B" w:rsidRPr="00C16725" w:rsidRDefault="009D697B"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 xml:space="preserve">Hands on experience with </w:t>
      </w:r>
      <w:r w:rsidRPr="00C16725">
        <w:rPr>
          <w:rFonts w:asciiTheme="minorHAnsi" w:hAnsiTheme="minorHAnsi" w:cstheme="minorHAnsi"/>
          <w:b/>
        </w:rPr>
        <w:t xml:space="preserve">Netflix </w:t>
      </w:r>
      <w:r w:rsidRPr="00C16725">
        <w:rPr>
          <w:rFonts w:asciiTheme="minorHAnsi" w:hAnsiTheme="minorHAnsi" w:cstheme="minorHAnsi"/>
        </w:rPr>
        <w:t xml:space="preserve">cloud and fall back technologies like </w:t>
      </w:r>
      <w:r w:rsidRPr="00C16725">
        <w:rPr>
          <w:rFonts w:asciiTheme="minorHAnsi" w:hAnsiTheme="minorHAnsi" w:cstheme="minorHAnsi"/>
          <w:b/>
        </w:rPr>
        <w:t xml:space="preserve">Eureka, Hystrix </w:t>
      </w:r>
      <w:r w:rsidRPr="00C16725">
        <w:rPr>
          <w:rFonts w:asciiTheme="minorHAnsi" w:hAnsiTheme="minorHAnsi" w:cstheme="minorHAnsi"/>
        </w:rPr>
        <w:t xml:space="preserve">and </w:t>
      </w:r>
      <w:r w:rsidRPr="00C16725">
        <w:rPr>
          <w:rFonts w:asciiTheme="minorHAnsi" w:hAnsiTheme="minorHAnsi" w:cstheme="minorHAnsi"/>
          <w:b/>
        </w:rPr>
        <w:t>Ribbon</w:t>
      </w:r>
      <w:r w:rsidRPr="00C16725">
        <w:rPr>
          <w:rFonts w:asciiTheme="minorHAnsi" w:hAnsiTheme="minorHAnsi" w:cstheme="minorHAnsi"/>
        </w:rPr>
        <w:t>.</w:t>
      </w:r>
    </w:p>
    <w:p w:rsidR="00E432F2" w:rsidRPr="00C16725" w:rsidRDefault="009D697B"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Experienced in secure authentication mechanisms</w:t>
      </w:r>
      <w:r w:rsidRPr="00C16725">
        <w:rPr>
          <w:rFonts w:asciiTheme="minorHAnsi" w:hAnsiTheme="minorHAnsi" w:cstheme="minorHAnsi"/>
          <w:b/>
        </w:rPr>
        <w:t xml:space="preserve"> </w:t>
      </w:r>
      <w:r w:rsidRPr="00C16725">
        <w:rPr>
          <w:rFonts w:asciiTheme="minorHAnsi" w:hAnsiTheme="minorHAnsi" w:cstheme="minorHAnsi"/>
        </w:rPr>
        <w:t>like</w:t>
      </w:r>
      <w:r w:rsidRPr="00C16725">
        <w:rPr>
          <w:rFonts w:asciiTheme="minorHAnsi" w:hAnsiTheme="minorHAnsi" w:cstheme="minorHAnsi"/>
          <w:b/>
        </w:rPr>
        <w:t xml:space="preserve"> LDAP, SASL </w:t>
      </w:r>
      <w:r w:rsidRPr="00C16725">
        <w:rPr>
          <w:rFonts w:asciiTheme="minorHAnsi" w:hAnsiTheme="minorHAnsi" w:cstheme="minorHAnsi"/>
        </w:rPr>
        <w:t xml:space="preserve">and </w:t>
      </w:r>
      <w:r w:rsidRPr="00C16725">
        <w:rPr>
          <w:rStyle w:val="apple-converted-space"/>
          <w:rFonts w:asciiTheme="minorHAnsi" w:hAnsiTheme="minorHAnsi" w:cstheme="minorHAnsi"/>
          <w:b/>
          <w:shd w:val="clear" w:color="auto" w:fill="FFFFFF"/>
        </w:rPr>
        <w:t>Kerberos </w:t>
      </w:r>
      <w:r w:rsidRPr="00C16725">
        <w:rPr>
          <w:rFonts w:asciiTheme="minorHAnsi" w:hAnsiTheme="minorHAnsi" w:cstheme="minorHAnsi"/>
          <w:b/>
          <w:shd w:val="clear" w:color="auto" w:fill="FFFFFF"/>
        </w:rPr>
        <w:t>v4</w:t>
      </w:r>
      <w:r w:rsidRPr="00C16725">
        <w:rPr>
          <w:rFonts w:asciiTheme="minorHAnsi" w:hAnsiTheme="minorHAnsi" w:cstheme="minorHAnsi"/>
          <w:shd w:val="clear" w:color="auto" w:fill="FFFFFF"/>
        </w:rPr>
        <w:t>.</w:t>
      </w:r>
    </w:p>
    <w:p w:rsidR="00E432F2" w:rsidRPr="00C16725" w:rsidRDefault="009D697B"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rPr>
        <w:t xml:space="preserve">Extensive working with </w:t>
      </w:r>
      <w:r w:rsidRPr="00C16725">
        <w:rPr>
          <w:rFonts w:asciiTheme="minorHAnsi" w:hAnsiTheme="minorHAnsi" w:cstheme="minorHAnsi"/>
          <w:b/>
        </w:rPr>
        <w:t>Amazon web Services</w:t>
      </w:r>
      <w:r w:rsidRPr="00C16725">
        <w:rPr>
          <w:rFonts w:asciiTheme="minorHAnsi" w:hAnsiTheme="minorHAnsi" w:cstheme="minorHAnsi"/>
        </w:rPr>
        <w:t xml:space="preserve"> like using </w:t>
      </w:r>
      <w:r w:rsidRPr="00C16725">
        <w:rPr>
          <w:rFonts w:asciiTheme="minorHAnsi" w:hAnsiTheme="minorHAnsi" w:cstheme="minorHAnsi"/>
          <w:b/>
        </w:rPr>
        <w:t>Elastic Beanstalk</w:t>
      </w:r>
      <w:r w:rsidRPr="00C16725">
        <w:rPr>
          <w:rFonts w:asciiTheme="minorHAnsi" w:hAnsiTheme="minorHAnsi" w:cstheme="minorHAnsi"/>
        </w:rPr>
        <w:t xml:space="preserve">, </w:t>
      </w:r>
      <w:r w:rsidRPr="00C16725">
        <w:rPr>
          <w:rFonts w:asciiTheme="minorHAnsi" w:hAnsiTheme="minorHAnsi" w:cstheme="minorHAnsi"/>
          <w:b/>
        </w:rPr>
        <w:t>EC2</w:t>
      </w:r>
      <w:r w:rsidRPr="00C16725">
        <w:rPr>
          <w:rFonts w:asciiTheme="minorHAnsi" w:hAnsiTheme="minorHAnsi" w:cstheme="minorHAnsi"/>
        </w:rPr>
        <w:t xml:space="preserve"> and </w:t>
      </w:r>
      <w:r w:rsidRPr="00C16725">
        <w:rPr>
          <w:rFonts w:asciiTheme="minorHAnsi" w:hAnsiTheme="minorHAnsi" w:cstheme="minorHAnsi"/>
          <w:b/>
        </w:rPr>
        <w:t>AMI</w:t>
      </w:r>
      <w:r w:rsidRPr="00C16725">
        <w:rPr>
          <w:rFonts w:asciiTheme="minorHAnsi" w:hAnsiTheme="minorHAnsi" w:cstheme="minorHAnsi"/>
        </w:rPr>
        <w:t xml:space="preserve"> with </w:t>
      </w:r>
      <w:r w:rsidRPr="00C16725">
        <w:rPr>
          <w:rFonts w:asciiTheme="minorHAnsi" w:hAnsiTheme="minorHAnsi" w:cstheme="minorHAnsi"/>
          <w:b/>
        </w:rPr>
        <w:t>Linux</w:t>
      </w:r>
      <w:r w:rsidRPr="00C16725">
        <w:rPr>
          <w:rFonts w:asciiTheme="minorHAnsi" w:hAnsiTheme="minorHAnsi" w:cstheme="minorHAnsi"/>
        </w:rPr>
        <w:t>.</w:t>
      </w:r>
      <w:bookmarkStart w:id="1" w:name="_Hlk482527646"/>
    </w:p>
    <w:p w:rsidR="00E432F2" w:rsidRPr="00C16725" w:rsidRDefault="00E432F2" w:rsidP="004C1681">
      <w:pPr>
        <w:pStyle w:val="ListParagraph"/>
        <w:numPr>
          <w:ilvl w:val="0"/>
          <w:numId w:val="13"/>
        </w:numPr>
        <w:spacing w:after="0"/>
        <w:ind w:left="360"/>
        <w:jc w:val="both"/>
        <w:rPr>
          <w:rFonts w:asciiTheme="minorHAnsi" w:hAnsiTheme="minorHAnsi" w:cstheme="minorHAnsi"/>
        </w:rPr>
      </w:pPr>
      <w:r w:rsidRPr="00C16725">
        <w:rPr>
          <w:rFonts w:asciiTheme="minorHAnsi" w:hAnsiTheme="minorHAnsi" w:cstheme="minorHAnsi"/>
          <w:shd w:val="clear" w:color="auto" w:fill="FFFFFF"/>
        </w:rPr>
        <w:t xml:space="preserve">Developed enterprise-level applications utilizing </w:t>
      </w:r>
      <w:r w:rsidRPr="00C16725">
        <w:rPr>
          <w:rFonts w:asciiTheme="minorHAnsi" w:hAnsiTheme="minorHAnsi" w:cstheme="minorHAnsi"/>
          <w:b/>
          <w:shd w:val="clear" w:color="auto" w:fill="FFFFFF"/>
        </w:rPr>
        <w:t>XML, JSON</w:t>
      </w:r>
      <w:r w:rsidRPr="00C16725">
        <w:rPr>
          <w:rFonts w:asciiTheme="minorHAnsi" w:hAnsiTheme="minorHAnsi" w:cstheme="minorHAnsi"/>
          <w:shd w:val="clear" w:color="auto" w:fill="FFFFFF"/>
        </w:rPr>
        <w:t xml:space="preserve">, </w:t>
      </w:r>
      <w:r w:rsidRPr="00C16725">
        <w:rPr>
          <w:rFonts w:asciiTheme="minorHAnsi" w:hAnsiTheme="minorHAnsi" w:cstheme="minorHAnsi"/>
          <w:b/>
          <w:shd w:val="clear" w:color="auto" w:fill="FFFFFF"/>
        </w:rPr>
        <w:t>Restful</w:t>
      </w:r>
      <w:r w:rsidRPr="00C16725">
        <w:rPr>
          <w:rFonts w:asciiTheme="minorHAnsi" w:hAnsiTheme="minorHAnsi" w:cstheme="minorHAnsi"/>
          <w:shd w:val="clear" w:color="auto" w:fill="FFFFFF"/>
        </w:rPr>
        <w:t xml:space="preserve">-based </w:t>
      </w:r>
      <w:r w:rsidRPr="00C16725">
        <w:rPr>
          <w:rFonts w:asciiTheme="minorHAnsi" w:hAnsiTheme="minorHAnsi" w:cstheme="minorHAnsi"/>
          <w:b/>
          <w:shd w:val="clear" w:color="auto" w:fill="FFFFFF"/>
        </w:rPr>
        <w:t>web</w:t>
      </w:r>
      <w:r w:rsidRPr="00C16725">
        <w:rPr>
          <w:rFonts w:asciiTheme="minorHAnsi" w:hAnsiTheme="minorHAnsi" w:cstheme="minorHAnsi"/>
          <w:shd w:val="clear" w:color="auto" w:fill="FFFFFF"/>
        </w:rPr>
        <w:t xml:space="preserve"> </w:t>
      </w:r>
      <w:r w:rsidRPr="00C16725">
        <w:rPr>
          <w:rFonts w:asciiTheme="minorHAnsi" w:hAnsiTheme="minorHAnsi" w:cstheme="minorHAnsi"/>
          <w:b/>
          <w:shd w:val="clear" w:color="auto" w:fill="FFFFFF"/>
        </w:rPr>
        <w:t>services</w:t>
      </w:r>
      <w:r w:rsidRPr="00C16725">
        <w:rPr>
          <w:rFonts w:asciiTheme="minorHAnsi" w:hAnsiTheme="minorHAnsi" w:cstheme="minorHAnsi"/>
          <w:shd w:val="clear" w:color="auto" w:fill="FFFFFF"/>
        </w:rPr>
        <w:t xml:space="preserve">, </w:t>
      </w:r>
      <w:r w:rsidRPr="00C16725">
        <w:rPr>
          <w:rFonts w:asciiTheme="minorHAnsi" w:hAnsiTheme="minorHAnsi" w:cstheme="minorHAnsi"/>
          <w:b/>
          <w:shd w:val="clear" w:color="auto" w:fill="FFFFFF"/>
        </w:rPr>
        <w:t>JavaScript</w:t>
      </w:r>
      <w:r w:rsidRPr="00C16725">
        <w:rPr>
          <w:rFonts w:asciiTheme="minorHAnsi" w:hAnsiTheme="minorHAnsi" w:cstheme="minorHAnsi"/>
          <w:shd w:val="clear" w:color="auto" w:fill="FFFFFF"/>
        </w:rPr>
        <w:t xml:space="preserve">, </w:t>
      </w:r>
      <w:r w:rsidRPr="00C16725">
        <w:rPr>
          <w:rFonts w:asciiTheme="minorHAnsi" w:hAnsiTheme="minorHAnsi" w:cstheme="minorHAnsi"/>
          <w:b/>
          <w:shd w:val="clear" w:color="auto" w:fill="FFFFFF"/>
        </w:rPr>
        <w:t>HTML</w:t>
      </w:r>
      <w:r w:rsidRPr="00C16725">
        <w:rPr>
          <w:rFonts w:asciiTheme="minorHAnsi" w:hAnsiTheme="minorHAnsi" w:cstheme="minorHAnsi"/>
          <w:shd w:val="clear" w:color="auto" w:fill="FFFFFF"/>
        </w:rPr>
        <w:t>,</w:t>
      </w:r>
      <w:r w:rsidRPr="00C16725">
        <w:rPr>
          <w:rStyle w:val="apple-converted-space"/>
          <w:rFonts w:asciiTheme="minorHAnsi" w:hAnsiTheme="minorHAnsi" w:cstheme="minorHAnsi"/>
          <w:shd w:val="clear" w:color="auto" w:fill="FFFFFF"/>
        </w:rPr>
        <w:t xml:space="preserve"> </w:t>
      </w:r>
      <w:r w:rsidRPr="00C16725">
        <w:rPr>
          <w:rStyle w:val="apple-converted-space"/>
          <w:rFonts w:asciiTheme="minorHAnsi" w:hAnsiTheme="minorHAnsi" w:cstheme="minorHAnsi"/>
          <w:b/>
          <w:shd w:val="clear" w:color="auto" w:fill="FFFFFF"/>
        </w:rPr>
        <w:t>Angular.JS</w:t>
      </w:r>
      <w:r w:rsidRPr="00C16725">
        <w:rPr>
          <w:rStyle w:val="apple-converted-space"/>
          <w:rFonts w:asciiTheme="minorHAnsi" w:hAnsiTheme="minorHAnsi" w:cstheme="minorHAnsi"/>
          <w:shd w:val="clear" w:color="auto" w:fill="FFFFFF"/>
        </w:rPr>
        <w:t> </w:t>
      </w:r>
      <w:r w:rsidRPr="00C16725">
        <w:rPr>
          <w:rFonts w:asciiTheme="minorHAnsi" w:hAnsiTheme="minorHAnsi" w:cstheme="minorHAnsi"/>
          <w:shd w:val="clear" w:color="auto" w:fill="FFFFFF"/>
        </w:rPr>
        <w:t xml:space="preserve">and a Modern UI framework such as </w:t>
      </w:r>
      <w:r w:rsidRPr="00C16725">
        <w:rPr>
          <w:rFonts w:asciiTheme="minorHAnsi" w:hAnsiTheme="minorHAnsi" w:cstheme="minorHAnsi"/>
          <w:b/>
          <w:shd w:val="clear" w:color="auto" w:fill="FFFFFF"/>
        </w:rPr>
        <w:t>Bootstrap</w:t>
      </w:r>
      <w:r w:rsidRPr="00C16725">
        <w:rPr>
          <w:rFonts w:asciiTheme="minorHAnsi" w:hAnsiTheme="minorHAnsi" w:cstheme="minorHAnsi"/>
          <w:shd w:val="clear" w:color="auto" w:fill="FFFFFF"/>
        </w:rPr>
        <w:t>. </w:t>
      </w:r>
      <w:bookmarkEnd w:id="1"/>
    </w:p>
    <w:p w:rsidR="009D697B" w:rsidRPr="00C16725" w:rsidRDefault="009D697B" w:rsidP="004C1681">
      <w:pPr>
        <w:numPr>
          <w:ilvl w:val="0"/>
          <w:numId w:val="13"/>
        </w:numPr>
        <w:spacing w:line="276" w:lineRule="auto"/>
        <w:ind w:left="360"/>
        <w:jc w:val="both"/>
        <w:rPr>
          <w:rFonts w:asciiTheme="minorHAnsi" w:hAnsiTheme="minorHAnsi" w:cstheme="minorHAnsi"/>
          <w:sz w:val="22"/>
          <w:szCs w:val="22"/>
        </w:rPr>
      </w:pPr>
      <w:r w:rsidRPr="00C16725">
        <w:rPr>
          <w:rFonts w:asciiTheme="minorHAnsi" w:hAnsiTheme="minorHAnsi" w:cstheme="minorHAnsi"/>
          <w:sz w:val="22"/>
          <w:szCs w:val="22"/>
        </w:rPr>
        <w:t xml:space="preserve">Proficient on Automation tools like </w:t>
      </w:r>
      <w:r w:rsidRPr="00C16725">
        <w:rPr>
          <w:rFonts w:asciiTheme="minorHAnsi" w:hAnsiTheme="minorHAnsi" w:cstheme="minorHAnsi"/>
          <w:b/>
          <w:sz w:val="22"/>
          <w:szCs w:val="22"/>
        </w:rPr>
        <w:t>Selenium</w:t>
      </w:r>
      <w:r w:rsidRPr="00C16725">
        <w:rPr>
          <w:rFonts w:asciiTheme="minorHAnsi" w:hAnsiTheme="minorHAnsi" w:cstheme="minorHAnsi"/>
          <w:sz w:val="22"/>
          <w:szCs w:val="22"/>
        </w:rPr>
        <w:t xml:space="preserve"> </w:t>
      </w:r>
      <w:r w:rsidRPr="00C16725">
        <w:rPr>
          <w:rFonts w:asciiTheme="minorHAnsi" w:hAnsiTheme="minorHAnsi" w:cstheme="minorHAnsi"/>
          <w:b/>
          <w:sz w:val="22"/>
          <w:szCs w:val="22"/>
        </w:rPr>
        <w:t>WebDriver</w:t>
      </w:r>
      <w:r w:rsidRPr="00C16725">
        <w:rPr>
          <w:rFonts w:asciiTheme="minorHAnsi" w:hAnsiTheme="minorHAnsi" w:cstheme="minorHAnsi"/>
          <w:sz w:val="22"/>
          <w:szCs w:val="22"/>
        </w:rPr>
        <w:t xml:space="preserve"> and </w:t>
      </w:r>
      <w:r w:rsidRPr="00C16725">
        <w:rPr>
          <w:rFonts w:asciiTheme="minorHAnsi" w:hAnsiTheme="minorHAnsi" w:cstheme="minorHAnsi"/>
          <w:b/>
          <w:sz w:val="22"/>
          <w:szCs w:val="22"/>
        </w:rPr>
        <w:t>Selenium</w:t>
      </w:r>
      <w:r w:rsidRPr="00C16725">
        <w:rPr>
          <w:rFonts w:asciiTheme="minorHAnsi" w:hAnsiTheme="minorHAnsi" w:cstheme="minorHAnsi"/>
          <w:sz w:val="22"/>
          <w:szCs w:val="22"/>
        </w:rPr>
        <w:t xml:space="preserve"> </w:t>
      </w:r>
      <w:r w:rsidRPr="00C16725">
        <w:rPr>
          <w:rFonts w:asciiTheme="minorHAnsi" w:hAnsiTheme="minorHAnsi" w:cstheme="minorHAnsi"/>
          <w:b/>
          <w:sz w:val="22"/>
          <w:szCs w:val="22"/>
        </w:rPr>
        <w:t>GRID</w:t>
      </w:r>
      <w:r w:rsidRPr="00C16725">
        <w:rPr>
          <w:rFonts w:asciiTheme="minorHAnsi" w:hAnsiTheme="minorHAnsi" w:cstheme="minorHAnsi"/>
          <w:sz w:val="22"/>
          <w:szCs w:val="22"/>
        </w:rPr>
        <w:t xml:space="preserve"> using Java for developing automation scripts in Eclipse IDE </w:t>
      </w:r>
      <w:r w:rsidR="003406C3" w:rsidRPr="00C16725">
        <w:rPr>
          <w:rFonts w:asciiTheme="minorHAnsi" w:hAnsiTheme="minorHAnsi" w:cstheme="minorHAnsi"/>
          <w:sz w:val="22"/>
          <w:szCs w:val="22"/>
        </w:rPr>
        <w:t xml:space="preserve">and </w:t>
      </w:r>
      <w:r w:rsidRPr="00C16725">
        <w:rPr>
          <w:rFonts w:asciiTheme="minorHAnsi" w:hAnsiTheme="minorHAnsi" w:cstheme="minorHAnsi"/>
          <w:sz w:val="22"/>
          <w:szCs w:val="22"/>
        </w:rPr>
        <w:t xml:space="preserve">with </w:t>
      </w:r>
      <w:r w:rsidRPr="00C16725">
        <w:rPr>
          <w:rFonts w:asciiTheme="minorHAnsi" w:hAnsiTheme="minorHAnsi" w:cstheme="minorHAnsi"/>
          <w:b/>
          <w:sz w:val="22"/>
          <w:szCs w:val="22"/>
        </w:rPr>
        <w:t>Maven</w:t>
      </w:r>
      <w:r w:rsidRPr="00C16725">
        <w:rPr>
          <w:rFonts w:asciiTheme="minorHAnsi" w:hAnsiTheme="minorHAnsi" w:cstheme="minorHAnsi"/>
          <w:sz w:val="22"/>
          <w:szCs w:val="22"/>
        </w:rPr>
        <w:t xml:space="preserve"> and </w:t>
      </w:r>
      <w:r w:rsidRPr="00C16725">
        <w:rPr>
          <w:rFonts w:asciiTheme="minorHAnsi" w:hAnsiTheme="minorHAnsi" w:cstheme="minorHAnsi"/>
          <w:b/>
          <w:sz w:val="22"/>
          <w:szCs w:val="22"/>
        </w:rPr>
        <w:t>Jenkins</w:t>
      </w:r>
      <w:r w:rsidRPr="00C16725">
        <w:rPr>
          <w:rFonts w:asciiTheme="minorHAnsi" w:hAnsiTheme="minorHAnsi" w:cstheme="minorHAnsi"/>
          <w:sz w:val="22"/>
          <w:szCs w:val="22"/>
        </w:rPr>
        <w:t xml:space="preserve"> for testing Web Based Applications.</w:t>
      </w:r>
    </w:p>
    <w:p w:rsidR="00737B88" w:rsidRPr="00C16725" w:rsidRDefault="009D697B" w:rsidP="004C1681">
      <w:pPr>
        <w:pStyle w:val="ListParagraph"/>
        <w:numPr>
          <w:ilvl w:val="0"/>
          <w:numId w:val="13"/>
        </w:numPr>
        <w:tabs>
          <w:tab w:val="left" w:pos="720"/>
          <w:tab w:val="left" w:pos="1440"/>
          <w:tab w:val="left" w:pos="2160"/>
          <w:tab w:val="left" w:pos="2880"/>
          <w:tab w:val="left" w:pos="3600"/>
          <w:tab w:val="center" w:pos="5400"/>
        </w:tabs>
        <w:spacing w:after="0"/>
        <w:ind w:left="360"/>
        <w:jc w:val="both"/>
        <w:rPr>
          <w:rFonts w:asciiTheme="minorHAnsi" w:hAnsiTheme="minorHAnsi" w:cstheme="minorHAnsi"/>
        </w:rPr>
      </w:pPr>
      <w:r w:rsidRPr="00C16725">
        <w:rPr>
          <w:rFonts w:asciiTheme="minorHAnsi" w:hAnsiTheme="minorHAnsi" w:cstheme="minorHAnsi"/>
          <w:lang w:bidi="hi-IN"/>
        </w:rPr>
        <w:t xml:space="preserve">Experience with the Integrated Development Environments like </w:t>
      </w:r>
      <w:r w:rsidRPr="00C16725">
        <w:rPr>
          <w:rFonts w:asciiTheme="minorHAnsi" w:hAnsiTheme="minorHAnsi" w:cstheme="minorHAnsi"/>
          <w:b/>
          <w:lang w:bidi="hi-IN"/>
        </w:rPr>
        <w:t xml:space="preserve">Eclipse, NetBeans, JBuilder </w:t>
      </w:r>
      <w:r w:rsidRPr="00C16725">
        <w:rPr>
          <w:rFonts w:asciiTheme="minorHAnsi" w:hAnsiTheme="minorHAnsi" w:cstheme="minorHAnsi"/>
          <w:lang w:bidi="hi-IN"/>
        </w:rPr>
        <w:t>and</w:t>
      </w:r>
      <w:r w:rsidRPr="00C16725">
        <w:rPr>
          <w:rFonts w:asciiTheme="minorHAnsi" w:hAnsiTheme="minorHAnsi" w:cstheme="minorHAnsi"/>
          <w:b/>
          <w:lang w:bidi="hi-IN"/>
        </w:rPr>
        <w:t xml:space="preserve"> IntelliJ</w:t>
      </w:r>
      <w:r w:rsidR="00737B88" w:rsidRPr="00C16725">
        <w:rPr>
          <w:rFonts w:asciiTheme="minorHAnsi" w:hAnsiTheme="minorHAnsi" w:cstheme="minorHAnsi"/>
          <w:b/>
          <w:lang w:bidi="hi-IN"/>
        </w:rPr>
        <w:t>.</w:t>
      </w:r>
    </w:p>
    <w:p w:rsidR="00737B88" w:rsidRPr="00C16725" w:rsidRDefault="009D697B" w:rsidP="004C1681">
      <w:pPr>
        <w:numPr>
          <w:ilvl w:val="0"/>
          <w:numId w:val="13"/>
        </w:numPr>
        <w:spacing w:line="276" w:lineRule="auto"/>
        <w:ind w:left="360"/>
        <w:jc w:val="both"/>
        <w:rPr>
          <w:rFonts w:asciiTheme="minorHAnsi" w:hAnsiTheme="minorHAnsi" w:cstheme="minorHAnsi"/>
          <w:sz w:val="22"/>
          <w:szCs w:val="22"/>
        </w:rPr>
      </w:pPr>
      <w:r w:rsidRPr="00C16725">
        <w:rPr>
          <w:rFonts w:asciiTheme="minorHAnsi" w:hAnsiTheme="minorHAnsi" w:cstheme="minorHAnsi"/>
          <w:sz w:val="22"/>
          <w:szCs w:val="22"/>
          <w:shd w:val="clear" w:color="auto" w:fill="FFFFFF"/>
        </w:rPr>
        <w:t xml:space="preserve">Experienced with </w:t>
      </w:r>
      <w:r w:rsidRPr="00C16725">
        <w:rPr>
          <w:rFonts w:asciiTheme="minorHAnsi" w:hAnsiTheme="minorHAnsi" w:cstheme="minorHAnsi"/>
          <w:b/>
          <w:sz w:val="22"/>
          <w:szCs w:val="22"/>
          <w:shd w:val="clear" w:color="auto" w:fill="FFFFFF"/>
        </w:rPr>
        <w:t>CICD</w:t>
      </w:r>
      <w:r w:rsidRPr="00C16725">
        <w:rPr>
          <w:rFonts w:asciiTheme="minorHAnsi" w:hAnsiTheme="minorHAnsi" w:cstheme="minorHAnsi"/>
          <w:sz w:val="22"/>
          <w:szCs w:val="22"/>
          <w:shd w:val="clear" w:color="auto" w:fill="FFFFFF"/>
        </w:rPr>
        <w:t xml:space="preserve"> - </w:t>
      </w:r>
      <w:r w:rsidRPr="00C16725">
        <w:rPr>
          <w:rFonts w:asciiTheme="minorHAnsi" w:hAnsiTheme="minorHAnsi" w:cstheme="minorHAnsi"/>
          <w:b/>
          <w:sz w:val="22"/>
          <w:szCs w:val="22"/>
          <w:shd w:val="clear" w:color="auto" w:fill="FFFFFF"/>
        </w:rPr>
        <w:t>ANT/MAVEN/GRADLE/JENKINS/HUDSON/CVS/GIT/GITHUB</w:t>
      </w:r>
      <w:r w:rsidR="00840928" w:rsidRPr="00C16725">
        <w:rPr>
          <w:rFonts w:asciiTheme="minorHAnsi" w:hAnsiTheme="minorHAnsi" w:cstheme="minorHAnsi"/>
          <w:b/>
          <w:sz w:val="22"/>
          <w:szCs w:val="22"/>
          <w:shd w:val="clear" w:color="auto" w:fill="FFFFFF"/>
        </w:rPr>
        <w:t>/VSTS</w:t>
      </w:r>
      <w:r w:rsidRPr="00C16725">
        <w:rPr>
          <w:rFonts w:asciiTheme="minorHAnsi" w:hAnsiTheme="minorHAnsi" w:cstheme="minorHAnsi"/>
          <w:b/>
          <w:sz w:val="22"/>
          <w:szCs w:val="22"/>
          <w:shd w:val="clear" w:color="auto" w:fill="FFFFFF"/>
        </w:rPr>
        <w:t>.</w:t>
      </w:r>
    </w:p>
    <w:p w:rsidR="00737B88" w:rsidRPr="00C16725" w:rsidRDefault="00737B88" w:rsidP="004C1681">
      <w:pPr>
        <w:numPr>
          <w:ilvl w:val="0"/>
          <w:numId w:val="13"/>
        </w:numPr>
        <w:spacing w:line="276" w:lineRule="auto"/>
        <w:ind w:left="360"/>
        <w:jc w:val="both"/>
        <w:rPr>
          <w:rFonts w:asciiTheme="minorHAnsi" w:hAnsiTheme="minorHAnsi" w:cstheme="minorHAnsi"/>
          <w:sz w:val="22"/>
          <w:szCs w:val="22"/>
        </w:rPr>
      </w:pPr>
      <w:r w:rsidRPr="00C16725">
        <w:rPr>
          <w:rFonts w:asciiTheme="minorHAnsi" w:hAnsiTheme="minorHAnsi" w:cstheme="minorHAnsi"/>
          <w:sz w:val="22"/>
          <w:szCs w:val="22"/>
        </w:rPr>
        <w:t>Wrote automated scripts and software for testing in a Test-Driven environment using agile methodologies.</w:t>
      </w:r>
    </w:p>
    <w:p w:rsidR="00737B88" w:rsidRPr="00C16725" w:rsidRDefault="00737B88" w:rsidP="004C1681">
      <w:pPr>
        <w:numPr>
          <w:ilvl w:val="0"/>
          <w:numId w:val="13"/>
        </w:numPr>
        <w:spacing w:line="276" w:lineRule="auto"/>
        <w:ind w:left="360"/>
        <w:jc w:val="both"/>
        <w:rPr>
          <w:rFonts w:asciiTheme="minorHAnsi" w:hAnsiTheme="minorHAnsi" w:cstheme="minorHAnsi"/>
          <w:sz w:val="22"/>
          <w:szCs w:val="22"/>
        </w:rPr>
      </w:pPr>
      <w:r w:rsidRPr="00C16725">
        <w:rPr>
          <w:rFonts w:asciiTheme="minorHAnsi" w:hAnsiTheme="minorHAnsi" w:cstheme="minorHAnsi"/>
          <w:sz w:val="22"/>
          <w:szCs w:val="22"/>
        </w:rPr>
        <w:t xml:space="preserve">Strongly associated with usage of </w:t>
      </w:r>
      <w:r w:rsidRPr="00C16725">
        <w:rPr>
          <w:rFonts w:asciiTheme="minorHAnsi" w:hAnsiTheme="minorHAnsi" w:cstheme="minorHAnsi"/>
          <w:b/>
          <w:sz w:val="22"/>
          <w:szCs w:val="22"/>
        </w:rPr>
        <w:t>JUnit</w:t>
      </w:r>
      <w:r w:rsidRPr="00C16725">
        <w:rPr>
          <w:rFonts w:asciiTheme="minorHAnsi" w:hAnsiTheme="minorHAnsi" w:cstheme="minorHAnsi"/>
          <w:sz w:val="22"/>
          <w:szCs w:val="22"/>
        </w:rPr>
        <w:t xml:space="preserve"> and </w:t>
      </w:r>
      <w:r w:rsidRPr="00C16725">
        <w:rPr>
          <w:rFonts w:asciiTheme="minorHAnsi" w:hAnsiTheme="minorHAnsi" w:cstheme="minorHAnsi"/>
          <w:b/>
          <w:sz w:val="22"/>
          <w:szCs w:val="22"/>
        </w:rPr>
        <w:t>Curl</w:t>
      </w:r>
      <w:r w:rsidRPr="00C16725">
        <w:rPr>
          <w:rFonts w:asciiTheme="minorHAnsi" w:hAnsiTheme="minorHAnsi" w:cstheme="minorHAnsi"/>
          <w:sz w:val="22"/>
          <w:szCs w:val="22"/>
        </w:rPr>
        <w:t xml:space="preserve"> for </w:t>
      </w:r>
      <w:r w:rsidRPr="00C16725">
        <w:rPr>
          <w:rFonts w:asciiTheme="minorHAnsi" w:hAnsiTheme="minorHAnsi" w:cstheme="minorHAnsi"/>
          <w:b/>
          <w:sz w:val="22"/>
          <w:szCs w:val="22"/>
        </w:rPr>
        <w:t>Unit</w:t>
      </w:r>
      <w:r w:rsidRPr="00C16725">
        <w:rPr>
          <w:rFonts w:asciiTheme="minorHAnsi" w:hAnsiTheme="minorHAnsi" w:cstheme="minorHAnsi"/>
          <w:sz w:val="22"/>
          <w:szCs w:val="22"/>
        </w:rPr>
        <w:t xml:space="preserve"> and </w:t>
      </w:r>
      <w:r w:rsidRPr="00C16725">
        <w:rPr>
          <w:rFonts w:asciiTheme="minorHAnsi" w:hAnsiTheme="minorHAnsi" w:cstheme="minorHAnsi"/>
          <w:b/>
          <w:sz w:val="22"/>
          <w:szCs w:val="22"/>
        </w:rPr>
        <w:t>System Testing</w:t>
      </w:r>
      <w:r w:rsidRPr="00C16725">
        <w:rPr>
          <w:rFonts w:asciiTheme="minorHAnsi" w:hAnsiTheme="minorHAnsi" w:cstheme="minorHAnsi"/>
          <w:sz w:val="22"/>
          <w:szCs w:val="22"/>
        </w:rPr>
        <w:t>.</w:t>
      </w:r>
    </w:p>
    <w:p w:rsidR="00737B88" w:rsidRPr="00C16725" w:rsidRDefault="00737B88" w:rsidP="004C1681">
      <w:pPr>
        <w:numPr>
          <w:ilvl w:val="0"/>
          <w:numId w:val="13"/>
        </w:numPr>
        <w:spacing w:line="276" w:lineRule="auto"/>
        <w:ind w:left="360"/>
        <w:jc w:val="both"/>
        <w:rPr>
          <w:rFonts w:asciiTheme="minorHAnsi" w:hAnsiTheme="minorHAnsi" w:cstheme="minorHAnsi"/>
          <w:sz w:val="22"/>
          <w:szCs w:val="22"/>
        </w:rPr>
      </w:pPr>
      <w:r w:rsidRPr="00C16725">
        <w:rPr>
          <w:rFonts w:asciiTheme="minorHAnsi" w:hAnsiTheme="minorHAnsi" w:cstheme="minorHAnsi"/>
          <w:sz w:val="22"/>
          <w:szCs w:val="22"/>
        </w:rPr>
        <w:t>Maintain compliance with the institution’s policies, procedures and mission statement.</w:t>
      </w:r>
    </w:p>
    <w:p w:rsidR="00A602FD" w:rsidRPr="00C16725" w:rsidRDefault="00737B88" w:rsidP="004C1681">
      <w:pPr>
        <w:numPr>
          <w:ilvl w:val="0"/>
          <w:numId w:val="13"/>
        </w:numPr>
        <w:spacing w:line="276" w:lineRule="auto"/>
        <w:ind w:left="360"/>
        <w:jc w:val="both"/>
        <w:rPr>
          <w:rFonts w:asciiTheme="minorHAnsi" w:hAnsiTheme="minorHAnsi" w:cstheme="minorHAnsi"/>
          <w:sz w:val="22"/>
          <w:szCs w:val="22"/>
        </w:rPr>
      </w:pPr>
      <w:bookmarkStart w:id="2" w:name="_Hlk482527892"/>
      <w:r w:rsidRPr="00C16725">
        <w:rPr>
          <w:rFonts w:asciiTheme="minorHAnsi" w:hAnsiTheme="minorHAnsi" w:cstheme="minorHAnsi"/>
          <w:sz w:val="22"/>
          <w:szCs w:val="22"/>
        </w:rPr>
        <w:t>Good Communication skills and writing skills</w:t>
      </w:r>
      <w:bookmarkEnd w:id="2"/>
      <w:r w:rsidR="00966216" w:rsidRPr="00C16725">
        <w:rPr>
          <w:rFonts w:asciiTheme="minorHAnsi" w:hAnsiTheme="minorHAnsi" w:cstheme="minorHAnsi"/>
          <w:sz w:val="22"/>
          <w:szCs w:val="22"/>
        </w:rPr>
        <w:t>.</w:t>
      </w:r>
    </w:p>
    <w:p w:rsidR="00063B43" w:rsidRPr="00C16725" w:rsidRDefault="00063B43" w:rsidP="00063B43">
      <w:pPr>
        <w:spacing w:line="276" w:lineRule="auto"/>
        <w:ind w:left="360"/>
        <w:jc w:val="both"/>
        <w:rPr>
          <w:rFonts w:asciiTheme="minorHAnsi" w:hAnsiTheme="minorHAnsi" w:cstheme="minorHAnsi"/>
          <w:sz w:val="22"/>
          <w:szCs w:val="22"/>
        </w:rPr>
      </w:pPr>
    </w:p>
    <w:p w:rsidR="009D697B" w:rsidRPr="00C16725" w:rsidRDefault="009D697B" w:rsidP="00FA2BC1">
      <w:pPr>
        <w:tabs>
          <w:tab w:val="right" w:pos="9026"/>
        </w:tabs>
        <w:spacing w:line="276" w:lineRule="auto"/>
        <w:jc w:val="both"/>
        <w:rPr>
          <w:rFonts w:asciiTheme="minorHAnsi" w:eastAsia="Calibri" w:hAnsiTheme="minorHAnsi" w:cstheme="minorHAnsi"/>
          <w:b/>
          <w:sz w:val="22"/>
          <w:szCs w:val="22"/>
          <w:u w:val="single"/>
        </w:rPr>
      </w:pPr>
      <w:r w:rsidRPr="00C16725">
        <w:rPr>
          <w:rFonts w:asciiTheme="minorHAnsi" w:eastAsia="Calibri" w:hAnsiTheme="minorHAnsi" w:cstheme="minorHAnsi"/>
          <w:b/>
          <w:sz w:val="22"/>
          <w:szCs w:val="22"/>
          <w:u w:val="single"/>
        </w:rPr>
        <w:t xml:space="preserve">TECHNICAL SKILLS: </w:t>
      </w:r>
    </w:p>
    <w:p w:rsidR="00013D91" w:rsidRPr="00C16725" w:rsidRDefault="00013D91" w:rsidP="00FA2BC1">
      <w:pPr>
        <w:tabs>
          <w:tab w:val="right" w:pos="9026"/>
        </w:tabs>
        <w:spacing w:line="276" w:lineRule="auto"/>
        <w:jc w:val="both"/>
        <w:rPr>
          <w:rFonts w:asciiTheme="minorHAnsi" w:eastAsia="Calibri" w:hAnsiTheme="minorHAnsi" w:cstheme="minorHAnsi"/>
          <w:b/>
          <w:sz w:val="22"/>
          <w:szCs w:val="22"/>
          <w:u w:val="single"/>
        </w:rPr>
      </w:pPr>
    </w:p>
    <w:tbl>
      <w:tblPr>
        <w:tblStyle w:val="GridTable41"/>
        <w:tblW w:w="4787" w:type="pct"/>
        <w:jc w:val="center"/>
        <w:tblLook w:val="0600"/>
      </w:tblPr>
      <w:tblGrid>
        <w:gridCol w:w="2708"/>
        <w:gridCol w:w="7839"/>
      </w:tblGrid>
      <w:tr w:rsidR="00C16725" w:rsidRPr="00C16725" w:rsidTr="003655DC">
        <w:trPr>
          <w:trHeight w:val="212"/>
          <w:jc w:val="center"/>
        </w:trPr>
        <w:tc>
          <w:tcPr>
            <w:tcW w:w="1284" w:type="pct"/>
          </w:tcPr>
          <w:p w:rsidR="009D697B" w:rsidRPr="00C16725" w:rsidRDefault="009D697B" w:rsidP="00FA2BC1">
            <w:pPr>
              <w:pStyle w:val="Normal1"/>
              <w:spacing w:after="0" w:afterAutospacing="0" w:line="276" w:lineRule="auto"/>
              <w:jc w:val="both"/>
              <w:rPr>
                <w:rFonts w:cstheme="minorHAnsi"/>
                <w:b/>
                <w:szCs w:val="22"/>
              </w:rPr>
            </w:pPr>
            <w:r w:rsidRPr="00C16725">
              <w:rPr>
                <w:rFonts w:eastAsia="Calibri" w:cstheme="minorHAnsi"/>
                <w:b/>
                <w:szCs w:val="22"/>
                <w:highlight w:val="white"/>
              </w:rPr>
              <w:t>Languages</w:t>
            </w:r>
          </w:p>
        </w:tc>
        <w:tc>
          <w:tcPr>
            <w:tcW w:w="3716" w:type="pct"/>
          </w:tcPr>
          <w:p w:rsidR="009D697B" w:rsidRPr="00C16725" w:rsidRDefault="00B042BE" w:rsidP="00FA2BC1">
            <w:pPr>
              <w:pStyle w:val="Normal1"/>
              <w:spacing w:after="0" w:afterAutospacing="0" w:line="276" w:lineRule="auto"/>
              <w:rPr>
                <w:rFonts w:cstheme="minorHAnsi"/>
                <w:b/>
                <w:szCs w:val="22"/>
              </w:rPr>
            </w:pPr>
            <w:r w:rsidRPr="00C16725">
              <w:rPr>
                <w:rFonts w:eastAsia="Calibri" w:cstheme="minorHAnsi"/>
                <w:b/>
                <w:szCs w:val="22"/>
              </w:rPr>
              <w:t>Java</w:t>
            </w:r>
            <w:r w:rsidR="009D697B" w:rsidRPr="00C16725">
              <w:rPr>
                <w:rFonts w:eastAsia="Calibri" w:cstheme="minorHAnsi"/>
                <w:b/>
                <w:szCs w:val="22"/>
              </w:rPr>
              <w:t>, J2EE</w:t>
            </w:r>
          </w:p>
        </w:tc>
      </w:tr>
      <w:tr w:rsidR="00C16725" w:rsidRPr="00C16725" w:rsidTr="003655DC">
        <w:trPr>
          <w:trHeight w:val="294"/>
          <w:jc w:val="center"/>
        </w:trPr>
        <w:tc>
          <w:tcPr>
            <w:tcW w:w="1284" w:type="pct"/>
          </w:tcPr>
          <w:p w:rsidR="009D697B" w:rsidRPr="00C16725" w:rsidRDefault="009D697B" w:rsidP="00FA2BC1">
            <w:pPr>
              <w:pStyle w:val="Normal1"/>
              <w:spacing w:after="0" w:afterAutospacing="0" w:line="276" w:lineRule="auto"/>
              <w:jc w:val="both"/>
              <w:rPr>
                <w:rFonts w:cstheme="minorHAnsi"/>
                <w:b/>
                <w:szCs w:val="22"/>
              </w:rPr>
            </w:pPr>
            <w:r w:rsidRPr="00C16725">
              <w:rPr>
                <w:rFonts w:eastAsia="Calibri" w:cstheme="minorHAnsi"/>
                <w:b/>
                <w:szCs w:val="22"/>
              </w:rPr>
              <w:t>Web Technologies</w:t>
            </w:r>
          </w:p>
        </w:tc>
        <w:tc>
          <w:tcPr>
            <w:tcW w:w="3716" w:type="pct"/>
          </w:tcPr>
          <w:p w:rsidR="009D697B" w:rsidRPr="00C16725" w:rsidRDefault="009D697B" w:rsidP="00FA2BC1">
            <w:pPr>
              <w:pStyle w:val="Normal1"/>
              <w:spacing w:after="0" w:afterAutospacing="0" w:line="276" w:lineRule="auto"/>
              <w:rPr>
                <w:rFonts w:cstheme="minorHAnsi"/>
                <w:b/>
                <w:szCs w:val="22"/>
              </w:rPr>
            </w:pPr>
            <w:r w:rsidRPr="00C16725">
              <w:rPr>
                <w:rFonts w:eastAsia="Calibri" w:cstheme="minorHAnsi"/>
                <w:b/>
                <w:szCs w:val="22"/>
              </w:rPr>
              <w:t>S</w:t>
            </w:r>
            <w:r w:rsidR="00DD0CA4" w:rsidRPr="00C16725">
              <w:rPr>
                <w:rFonts w:eastAsia="Calibri" w:cstheme="minorHAnsi"/>
                <w:b/>
                <w:szCs w:val="22"/>
              </w:rPr>
              <w:t>ervlet</w:t>
            </w:r>
            <w:r w:rsidR="00AC0FC8" w:rsidRPr="00C16725">
              <w:rPr>
                <w:rFonts w:eastAsia="Calibri" w:cstheme="minorHAnsi"/>
                <w:b/>
                <w:szCs w:val="22"/>
              </w:rPr>
              <w:t>,</w:t>
            </w:r>
            <w:r w:rsidR="00B042BE" w:rsidRPr="00C16725">
              <w:rPr>
                <w:rFonts w:eastAsia="Calibri" w:cstheme="minorHAnsi"/>
                <w:b/>
                <w:szCs w:val="22"/>
              </w:rPr>
              <w:t xml:space="preserve"> JSP, JavaBeans, Java Servlet API</w:t>
            </w:r>
            <w:r w:rsidR="0052585F" w:rsidRPr="00C16725">
              <w:rPr>
                <w:rFonts w:eastAsia="Calibri" w:cstheme="minorHAnsi"/>
                <w:b/>
                <w:szCs w:val="22"/>
              </w:rPr>
              <w:t>,</w:t>
            </w:r>
            <w:r w:rsidR="008931B7">
              <w:rPr>
                <w:rFonts w:eastAsia="Calibri" w:cstheme="minorHAnsi"/>
                <w:b/>
                <w:szCs w:val="22"/>
              </w:rPr>
              <w:t xml:space="preserve"> </w:t>
            </w:r>
            <w:r w:rsidR="0052585F" w:rsidRPr="00C16725">
              <w:rPr>
                <w:rFonts w:eastAsia="Calibri" w:cstheme="minorHAnsi"/>
                <w:b/>
                <w:szCs w:val="22"/>
              </w:rPr>
              <w:t>JSF</w:t>
            </w:r>
          </w:p>
        </w:tc>
      </w:tr>
      <w:tr w:rsidR="00C16725" w:rsidRPr="00C16725" w:rsidTr="003655DC">
        <w:trPr>
          <w:trHeight w:val="212"/>
          <w:jc w:val="center"/>
        </w:trPr>
        <w:tc>
          <w:tcPr>
            <w:tcW w:w="1284" w:type="pct"/>
          </w:tcPr>
          <w:p w:rsidR="009D697B" w:rsidRPr="00C16725" w:rsidRDefault="009D697B" w:rsidP="00FA2BC1">
            <w:pPr>
              <w:pStyle w:val="Normal1"/>
              <w:spacing w:after="0" w:afterAutospacing="0" w:line="276" w:lineRule="auto"/>
              <w:jc w:val="both"/>
              <w:rPr>
                <w:rFonts w:cstheme="minorHAnsi"/>
                <w:b/>
                <w:szCs w:val="22"/>
              </w:rPr>
            </w:pPr>
            <w:r w:rsidRPr="00C16725">
              <w:rPr>
                <w:rFonts w:eastAsia="Calibri" w:cstheme="minorHAnsi"/>
                <w:b/>
                <w:szCs w:val="22"/>
                <w:highlight w:val="white"/>
              </w:rPr>
              <w:t>Frameworks</w:t>
            </w:r>
          </w:p>
        </w:tc>
        <w:tc>
          <w:tcPr>
            <w:tcW w:w="3716" w:type="pct"/>
          </w:tcPr>
          <w:p w:rsidR="009D697B" w:rsidRPr="00C16725" w:rsidRDefault="00B042BE" w:rsidP="00FA2BC1">
            <w:pPr>
              <w:pStyle w:val="Normal1"/>
              <w:spacing w:after="0" w:afterAutospacing="0" w:line="276" w:lineRule="auto"/>
              <w:rPr>
                <w:rFonts w:cstheme="minorHAnsi"/>
                <w:b/>
                <w:szCs w:val="22"/>
              </w:rPr>
            </w:pPr>
            <w:r w:rsidRPr="00C16725">
              <w:rPr>
                <w:rFonts w:eastAsia="Calibri" w:cstheme="minorHAnsi"/>
                <w:b/>
                <w:szCs w:val="22"/>
                <w:highlight w:val="white"/>
              </w:rPr>
              <w:t>Spring</w:t>
            </w:r>
            <w:r w:rsidR="009D697B" w:rsidRPr="00C16725">
              <w:rPr>
                <w:rFonts w:eastAsia="Calibri" w:cstheme="minorHAnsi"/>
                <w:b/>
                <w:szCs w:val="22"/>
                <w:highlight w:val="white"/>
              </w:rPr>
              <w:t>, Hibernate</w:t>
            </w:r>
            <w:r w:rsidRPr="00C16725">
              <w:rPr>
                <w:rFonts w:eastAsia="Calibri" w:cstheme="minorHAnsi"/>
                <w:b/>
                <w:szCs w:val="22"/>
              </w:rPr>
              <w:t>, Angular JS, Spring Security</w:t>
            </w:r>
            <w:r w:rsidR="00F20D82" w:rsidRPr="00C16725">
              <w:rPr>
                <w:rFonts w:eastAsia="Calibri" w:cstheme="minorHAnsi"/>
                <w:b/>
                <w:szCs w:val="22"/>
              </w:rPr>
              <w:t>,</w:t>
            </w:r>
            <w:r w:rsidR="007D43B2" w:rsidRPr="00C16725">
              <w:rPr>
                <w:rFonts w:eastAsia="Calibri" w:cstheme="minorHAnsi"/>
                <w:b/>
                <w:szCs w:val="22"/>
              </w:rPr>
              <w:t xml:space="preserve"> </w:t>
            </w:r>
            <w:r w:rsidR="00F20D82" w:rsidRPr="00C16725">
              <w:rPr>
                <w:rFonts w:eastAsia="Calibri" w:cstheme="minorHAnsi"/>
                <w:b/>
                <w:szCs w:val="22"/>
              </w:rPr>
              <w:t>Struts</w:t>
            </w:r>
            <w:r w:rsidR="006949CC" w:rsidRPr="00C16725">
              <w:rPr>
                <w:rFonts w:eastAsia="Calibri" w:cstheme="minorHAnsi"/>
                <w:b/>
                <w:szCs w:val="22"/>
              </w:rPr>
              <w:t>, Sonar</w:t>
            </w:r>
          </w:p>
        </w:tc>
      </w:tr>
      <w:tr w:rsidR="00C16725" w:rsidRPr="00C16725" w:rsidTr="003655DC">
        <w:trPr>
          <w:trHeight w:val="218"/>
          <w:jc w:val="center"/>
        </w:trPr>
        <w:tc>
          <w:tcPr>
            <w:tcW w:w="1284" w:type="pct"/>
          </w:tcPr>
          <w:p w:rsidR="009D697B" w:rsidRPr="00C16725" w:rsidRDefault="009D697B" w:rsidP="00FA2BC1">
            <w:pPr>
              <w:pStyle w:val="Normal1"/>
              <w:spacing w:after="0" w:afterAutospacing="0" w:line="276" w:lineRule="auto"/>
              <w:jc w:val="both"/>
              <w:rPr>
                <w:rFonts w:cstheme="minorHAnsi"/>
                <w:b/>
                <w:szCs w:val="22"/>
              </w:rPr>
            </w:pPr>
            <w:r w:rsidRPr="00C16725">
              <w:rPr>
                <w:rFonts w:eastAsia="Calibri" w:cstheme="minorHAnsi"/>
                <w:b/>
                <w:szCs w:val="22"/>
                <w:highlight w:val="white"/>
              </w:rPr>
              <w:t>Application/Web servers</w:t>
            </w:r>
          </w:p>
        </w:tc>
        <w:tc>
          <w:tcPr>
            <w:tcW w:w="3716" w:type="pct"/>
          </w:tcPr>
          <w:p w:rsidR="009D697B" w:rsidRPr="00C16725" w:rsidRDefault="009D697B" w:rsidP="00FA2BC1">
            <w:pPr>
              <w:pStyle w:val="Normal1"/>
              <w:spacing w:after="0" w:afterAutospacing="0" w:line="276" w:lineRule="auto"/>
              <w:rPr>
                <w:rFonts w:cstheme="minorHAnsi"/>
                <w:b/>
                <w:szCs w:val="22"/>
              </w:rPr>
            </w:pPr>
            <w:r w:rsidRPr="00C16725">
              <w:rPr>
                <w:rFonts w:eastAsia="Calibri" w:cstheme="minorHAnsi"/>
                <w:b/>
                <w:szCs w:val="22"/>
                <w:highlight w:val="white"/>
              </w:rPr>
              <w:t>Ap</w:t>
            </w:r>
            <w:r w:rsidR="00B042BE" w:rsidRPr="00C16725">
              <w:rPr>
                <w:rFonts w:eastAsia="Calibri" w:cstheme="minorHAnsi"/>
                <w:b/>
                <w:szCs w:val="22"/>
                <w:highlight w:val="white"/>
              </w:rPr>
              <w:t>ache Tomcat, IBM WebSphere</w:t>
            </w:r>
            <w:r w:rsidRPr="00C16725">
              <w:rPr>
                <w:rFonts w:eastAsia="Calibri" w:cstheme="minorHAnsi"/>
                <w:b/>
                <w:szCs w:val="22"/>
                <w:highlight w:val="white"/>
              </w:rPr>
              <w:t>,</w:t>
            </w:r>
            <w:r w:rsidR="00B042BE" w:rsidRPr="00C16725">
              <w:rPr>
                <w:rFonts w:eastAsia="Calibri" w:cstheme="minorHAnsi"/>
                <w:b/>
                <w:szCs w:val="22"/>
              </w:rPr>
              <w:t xml:space="preserve"> Jetty, Jenkins,</w:t>
            </w:r>
            <w:r w:rsidR="00A43E0B" w:rsidRPr="00C16725">
              <w:rPr>
                <w:rFonts w:eastAsia="Calibri" w:cstheme="minorHAnsi"/>
                <w:b/>
                <w:szCs w:val="22"/>
              </w:rPr>
              <w:t xml:space="preserve"> </w:t>
            </w:r>
            <w:r w:rsidR="00AF04C0" w:rsidRPr="00C16725">
              <w:rPr>
                <w:rFonts w:eastAsia="Calibri" w:cstheme="minorHAnsi"/>
                <w:b/>
                <w:szCs w:val="22"/>
              </w:rPr>
              <w:t>Bamboo</w:t>
            </w:r>
            <w:r w:rsidR="00B042BE" w:rsidRPr="00C16725">
              <w:rPr>
                <w:rFonts w:eastAsia="Calibri" w:cstheme="minorHAnsi"/>
                <w:b/>
                <w:szCs w:val="22"/>
              </w:rPr>
              <w:t xml:space="preserve"> WebSphere MQ </w:t>
            </w:r>
          </w:p>
        </w:tc>
      </w:tr>
      <w:tr w:rsidR="00C16725" w:rsidRPr="00C16725" w:rsidTr="003655DC">
        <w:trPr>
          <w:trHeight w:val="222"/>
          <w:jc w:val="center"/>
        </w:trPr>
        <w:tc>
          <w:tcPr>
            <w:tcW w:w="1284" w:type="pct"/>
          </w:tcPr>
          <w:p w:rsidR="009D697B" w:rsidRPr="00C16725" w:rsidRDefault="009D697B" w:rsidP="00FA2BC1">
            <w:pPr>
              <w:pStyle w:val="Normal1"/>
              <w:spacing w:after="0" w:afterAutospacing="0" w:line="276" w:lineRule="auto"/>
              <w:jc w:val="both"/>
              <w:rPr>
                <w:rFonts w:cstheme="minorHAnsi"/>
                <w:b/>
                <w:szCs w:val="22"/>
              </w:rPr>
            </w:pPr>
            <w:r w:rsidRPr="00C16725">
              <w:rPr>
                <w:rFonts w:eastAsia="Calibri" w:cstheme="minorHAnsi"/>
                <w:b/>
                <w:szCs w:val="22"/>
                <w:highlight w:val="white"/>
              </w:rPr>
              <w:t>Databases</w:t>
            </w:r>
          </w:p>
        </w:tc>
        <w:tc>
          <w:tcPr>
            <w:tcW w:w="3716" w:type="pct"/>
          </w:tcPr>
          <w:p w:rsidR="009D697B" w:rsidRPr="00C16725" w:rsidRDefault="00B042BE" w:rsidP="00FA2BC1">
            <w:pPr>
              <w:pStyle w:val="Normal1"/>
              <w:spacing w:after="0" w:afterAutospacing="0" w:line="276" w:lineRule="auto"/>
              <w:rPr>
                <w:rFonts w:cstheme="minorHAnsi"/>
                <w:b/>
                <w:szCs w:val="22"/>
              </w:rPr>
            </w:pPr>
            <w:r w:rsidRPr="00C16725">
              <w:rPr>
                <w:rFonts w:eastAsia="Calibri" w:cstheme="minorHAnsi"/>
                <w:b/>
                <w:szCs w:val="22"/>
              </w:rPr>
              <w:t>Oracle 10g/11g</w:t>
            </w:r>
            <w:r w:rsidR="00E24ADC" w:rsidRPr="00C16725">
              <w:rPr>
                <w:rFonts w:eastAsia="Calibri" w:cstheme="minorHAnsi"/>
                <w:b/>
                <w:szCs w:val="22"/>
              </w:rPr>
              <w:t>, SQL S</w:t>
            </w:r>
            <w:r w:rsidRPr="00C16725">
              <w:rPr>
                <w:rFonts w:eastAsia="Calibri" w:cstheme="minorHAnsi"/>
                <w:b/>
                <w:szCs w:val="22"/>
              </w:rPr>
              <w:t xml:space="preserve">erver, MySQL </w:t>
            </w:r>
          </w:p>
        </w:tc>
      </w:tr>
      <w:tr w:rsidR="00C16725" w:rsidRPr="00C16725" w:rsidTr="005D00E4">
        <w:trPr>
          <w:trHeight w:val="377"/>
          <w:jc w:val="center"/>
        </w:trPr>
        <w:tc>
          <w:tcPr>
            <w:tcW w:w="1284" w:type="pct"/>
          </w:tcPr>
          <w:p w:rsidR="009D697B" w:rsidRPr="00C16725" w:rsidRDefault="009D697B" w:rsidP="00FA2BC1">
            <w:pPr>
              <w:pStyle w:val="Normal1"/>
              <w:spacing w:after="0" w:afterAutospacing="0" w:line="276" w:lineRule="auto"/>
              <w:jc w:val="both"/>
              <w:rPr>
                <w:rFonts w:cstheme="minorHAnsi"/>
                <w:b/>
                <w:szCs w:val="22"/>
              </w:rPr>
            </w:pPr>
            <w:r w:rsidRPr="00C16725">
              <w:rPr>
                <w:rFonts w:eastAsia="Calibri" w:cstheme="minorHAnsi"/>
                <w:b/>
                <w:szCs w:val="22"/>
                <w:highlight w:val="white"/>
              </w:rPr>
              <w:t>Internet Technologies</w:t>
            </w:r>
          </w:p>
        </w:tc>
        <w:tc>
          <w:tcPr>
            <w:tcW w:w="3716" w:type="pct"/>
          </w:tcPr>
          <w:p w:rsidR="009D697B" w:rsidRPr="00C16725" w:rsidRDefault="00B042BE" w:rsidP="00FA2BC1">
            <w:pPr>
              <w:pStyle w:val="Normal1"/>
              <w:spacing w:after="0" w:afterAutospacing="0" w:line="276" w:lineRule="auto"/>
              <w:rPr>
                <w:rFonts w:cstheme="minorHAnsi"/>
                <w:b/>
                <w:szCs w:val="22"/>
              </w:rPr>
            </w:pPr>
            <w:r w:rsidRPr="00C16725">
              <w:rPr>
                <w:rFonts w:eastAsia="Calibri" w:cstheme="minorHAnsi"/>
                <w:b/>
                <w:szCs w:val="22"/>
                <w:highlight w:val="white"/>
              </w:rPr>
              <w:t>HTML 5, JavaScript, XML, CSS3</w:t>
            </w:r>
            <w:r w:rsidR="009D697B" w:rsidRPr="00C16725">
              <w:rPr>
                <w:rFonts w:eastAsia="Calibri" w:cstheme="minorHAnsi"/>
                <w:b/>
                <w:szCs w:val="22"/>
                <w:highlight w:val="white"/>
              </w:rPr>
              <w:t>, jQuery</w:t>
            </w:r>
            <w:r w:rsidRPr="00C16725">
              <w:rPr>
                <w:rFonts w:eastAsia="Calibri" w:cstheme="minorHAnsi"/>
                <w:b/>
                <w:szCs w:val="22"/>
              </w:rPr>
              <w:t>, Angular JS</w:t>
            </w:r>
            <w:r w:rsidR="00314AD9" w:rsidRPr="00C16725">
              <w:rPr>
                <w:rFonts w:eastAsia="Calibri" w:cstheme="minorHAnsi"/>
                <w:b/>
                <w:szCs w:val="22"/>
              </w:rPr>
              <w:t xml:space="preserve"> 2</w:t>
            </w:r>
            <w:r w:rsidR="009D697B" w:rsidRPr="00C16725">
              <w:rPr>
                <w:rFonts w:eastAsia="Calibri" w:cstheme="minorHAnsi"/>
                <w:b/>
                <w:szCs w:val="22"/>
              </w:rPr>
              <w:t>.</w:t>
            </w:r>
          </w:p>
        </w:tc>
      </w:tr>
      <w:tr w:rsidR="00C16725" w:rsidRPr="00C16725" w:rsidTr="003655DC">
        <w:trPr>
          <w:trHeight w:val="212"/>
          <w:jc w:val="center"/>
        </w:trPr>
        <w:tc>
          <w:tcPr>
            <w:tcW w:w="1284" w:type="pct"/>
          </w:tcPr>
          <w:p w:rsidR="009D697B" w:rsidRPr="00C16725" w:rsidRDefault="009D697B" w:rsidP="00FA2BC1">
            <w:pPr>
              <w:pStyle w:val="Normal1"/>
              <w:spacing w:after="0" w:afterAutospacing="0" w:line="276" w:lineRule="auto"/>
              <w:jc w:val="both"/>
              <w:rPr>
                <w:rFonts w:cstheme="minorHAnsi"/>
                <w:b/>
                <w:szCs w:val="22"/>
              </w:rPr>
            </w:pPr>
            <w:r w:rsidRPr="00C16725">
              <w:rPr>
                <w:rFonts w:eastAsia="Calibri" w:cstheme="minorHAnsi"/>
                <w:b/>
                <w:szCs w:val="22"/>
              </w:rPr>
              <w:t>Cloud Environments</w:t>
            </w:r>
          </w:p>
        </w:tc>
        <w:tc>
          <w:tcPr>
            <w:tcW w:w="3716" w:type="pct"/>
          </w:tcPr>
          <w:p w:rsidR="009D697B" w:rsidRPr="00C16725" w:rsidRDefault="009D697B" w:rsidP="00FA2BC1">
            <w:pPr>
              <w:pStyle w:val="Normal1"/>
              <w:spacing w:after="0" w:afterAutospacing="0" w:line="276" w:lineRule="auto"/>
              <w:rPr>
                <w:rFonts w:cstheme="minorHAnsi"/>
                <w:b/>
                <w:szCs w:val="22"/>
              </w:rPr>
            </w:pPr>
            <w:r w:rsidRPr="00C16725">
              <w:rPr>
                <w:rFonts w:eastAsia="Calibri" w:cstheme="minorHAnsi"/>
                <w:b/>
                <w:szCs w:val="22"/>
              </w:rPr>
              <w:t>AWS, Kubernetes</w:t>
            </w:r>
            <w:r w:rsidR="00A602FD" w:rsidRPr="00C16725">
              <w:rPr>
                <w:rFonts w:eastAsia="Calibri" w:cstheme="minorHAnsi"/>
                <w:b/>
                <w:szCs w:val="22"/>
              </w:rPr>
              <w:t>.</w:t>
            </w:r>
          </w:p>
        </w:tc>
      </w:tr>
      <w:tr w:rsidR="00C16725" w:rsidRPr="00C16725" w:rsidTr="003655DC">
        <w:trPr>
          <w:trHeight w:val="222"/>
          <w:jc w:val="center"/>
        </w:trPr>
        <w:tc>
          <w:tcPr>
            <w:tcW w:w="1284" w:type="pct"/>
          </w:tcPr>
          <w:p w:rsidR="009D697B" w:rsidRPr="00C16725" w:rsidRDefault="009D697B" w:rsidP="00FA2BC1">
            <w:pPr>
              <w:pStyle w:val="Normal1"/>
              <w:spacing w:after="0" w:afterAutospacing="0" w:line="276" w:lineRule="auto"/>
              <w:jc w:val="both"/>
              <w:rPr>
                <w:rFonts w:cstheme="minorHAnsi"/>
                <w:b/>
                <w:szCs w:val="22"/>
              </w:rPr>
            </w:pPr>
            <w:r w:rsidRPr="00C16725">
              <w:rPr>
                <w:rFonts w:eastAsia="Calibri" w:cstheme="minorHAnsi"/>
                <w:b/>
                <w:szCs w:val="22"/>
                <w:highlight w:val="white"/>
              </w:rPr>
              <w:t>IDE</w:t>
            </w:r>
          </w:p>
        </w:tc>
        <w:tc>
          <w:tcPr>
            <w:tcW w:w="3716" w:type="pct"/>
          </w:tcPr>
          <w:p w:rsidR="009D697B" w:rsidRPr="00C16725" w:rsidRDefault="009D697B" w:rsidP="00FA2BC1">
            <w:pPr>
              <w:pStyle w:val="Normal1"/>
              <w:spacing w:after="0" w:afterAutospacing="0" w:line="276" w:lineRule="auto"/>
              <w:rPr>
                <w:rFonts w:cstheme="minorHAnsi"/>
                <w:b/>
                <w:szCs w:val="22"/>
              </w:rPr>
            </w:pPr>
            <w:r w:rsidRPr="00C16725">
              <w:rPr>
                <w:rFonts w:eastAsia="Calibri" w:cstheme="minorHAnsi"/>
                <w:b/>
                <w:szCs w:val="22"/>
                <w:highlight w:val="white"/>
              </w:rPr>
              <w:t xml:space="preserve">Eclipse, </w:t>
            </w:r>
            <w:r w:rsidR="00B042BE" w:rsidRPr="00C16725">
              <w:rPr>
                <w:rFonts w:eastAsia="Calibri" w:cstheme="minorHAnsi"/>
                <w:b/>
                <w:szCs w:val="22"/>
              </w:rPr>
              <w:t>NetBeans, IntelliJ, Spring Tool Suite (STS)</w:t>
            </w:r>
            <w:r w:rsidR="00121142" w:rsidRPr="00C16725">
              <w:rPr>
                <w:rFonts w:eastAsia="Calibri" w:cstheme="minorHAnsi"/>
                <w:b/>
                <w:szCs w:val="22"/>
              </w:rPr>
              <w:t>,</w:t>
            </w:r>
            <w:r w:rsidR="000747A2" w:rsidRPr="00C16725">
              <w:rPr>
                <w:rFonts w:eastAsia="Calibri" w:cstheme="minorHAnsi"/>
                <w:b/>
                <w:szCs w:val="22"/>
              </w:rPr>
              <w:t xml:space="preserve"> </w:t>
            </w:r>
            <w:r w:rsidR="00121142" w:rsidRPr="00C16725">
              <w:rPr>
                <w:rFonts w:eastAsia="Calibri" w:cstheme="minorHAnsi"/>
                <w:b/>
                <w:szCs w:val="22"/>
              </w:rPr>
              <w:t>Apache Camel</w:t>
            </w:r>
          </w:p>
        </w:tc>
      </w:tr>
      <w:tr w:rsidR="00C16725" w:rsidRPr="00C16725" w:rsidTr="003655DC">
        <w:trPr>
          <w:trHeight w:val="212"/>
          <w:jc w:val="center"/>
        </w:trPr>
        <w:tc>
          <w:tcPr>
            <w:tcW w:w="1284" w:type="pct"/>
          </w:tcPr>
          <w:p w:rsidR="009D697B" w:rsidRPr="00C16725" w:rsidRDefault="009D697B" w:rsidP="00FA2BC1">
            <w:pPr>
              <w:pStyle w:val="Normal1"/>
              <w:spacing w:after="0" w:afterAutospacing="0" w:line="276" w:lineRule="auto"/>
              <w:jc w:val="both"/>
              <w:rPr>
                <w:rFonts w:cstheme="minorHAnsi"/>
                <w:b/>
                <w:szCs w:val="22"/>
              </w:rPr>
            </w:pPr>
            <w:r w:rsidRPr="00C16725">
              <w:rPr>
                <w:rFonts w:eastAsia="Calibri" w:cstheme="minorHAnsi"/>
                <w:b/>
                <w:szCs w:val="22"/>
                <w:highlight w:val="white"/>
              </w:rPr>
              <w:t>Operating system</w:t>
            </w:r>
          </w:p>
        </w:tc>
        <w:tc>
          <w:tcPr>
            <w:tcW w:w="3716" w:type="pct"/>
          </w:tcPr>
          <w:p w:rsidR="009D697B" w:rsidRPr="00C16725" w:rsidRDefault="00CD23B6" w:rsidP="00FA2BC1">
            <w:pPr>
              <w:pStyle w:val="Normal1"/>
              <w:spacing w:after="0" w:afterAutospacing="0" w:line="276" w:lineRule="auto"/>
              <w:rPr>
                <w:rFonts w:cstheme="minorHAnsi"/>
                <w:b/>
                <w:szCs w:val="22"/>
              </w:rPr>
            </w:pPr>
            <w:r w:rsidRPr="00C16725">
              <w:rPr>
                <w:rFonts w:eastAsia="Calibri" w:cstheme="minorHAnsi"/>
                <w:b/>
                <w:szCs w:val="22"/>
                <w:highlight w:val="white"/>
              </w:rPr>
              <w:t>Windows 10</w:t>
            </w:r>
            <w:r w:rsidR="00B042BE" w:rsidRPr="00C16725">
              <w:rPr>
                <w:rFonts w:eastAsia="Calibri" w:cstheme="minorHAnsi"/>
                <w:b/>
                <w:szCs w:val="22"/>
              </w:rPr>
              <w:t>, Linux Mint</w:t>
            </w:r>
            <w:r w:rsidR="009D697B" w:rsidRPr="00C16725">
              <w:rPr>
                <w:rFonts w:eastAsia="Calibri" w:cstheme="minorHAnsi"/>
                <w:b/>
                <w:szCs w:val="22"/>
              </w:rPr>
              <w:t>, Unix</w:t>
            </w:r>
          </w:p>
        </w:tc>
      </w:tr>
      <w:tr w:rsidR="00C16725" w:rsidRPr="00C16725" w:rsidTr="003655DC">
        <w:trPr>
          <w:trHeight w:val="212"/>
          <w:jc w:val="center"/>
        </w:trPr>
        <w:tc>
          <w:tcPr>
            <w:tcW w:w="1284" w:type="pct"/>
          </w:tcPr>
          <w:p w:rsidR="009D697B" w:rsidRPr="00C16725" w:rsidRDefault="009D697B" w:rsidP="00FA2BC1">
            <w:pPr>
              <w:pStyle w:val="Normal1"/>
              <w:spacing w:after="0" w:afterAutospacing="0" w:line="276" w:lineRule="auto"/>
              <w:jc w:val="both"/>
              <w:rPr>
                <w:rFonts w:eastAsia="Calibri" w:cstheme="minorHAnsi"/>
                <w:b/>
                <w:szCs w:val="22"/>
                <w:highlight w:val="white"/>
              </w:rPr>
            </w:pPr>
            <w:r w:rsidRPr="00C16725">
              <w:rPr>
                <w:rFonts w:eastAsia="Calibri" w:cstheme="minorHAnsi"/>
                <w:b/>
                <w:szCs w:val="22"/>
                <w:highlight w:val="white"/>
              </w:rPr>
              <w:t>Defect tracking Tools</w:t>
            </w:r>
          </w:p>
        </w:tc>
        <w:tc>
          <w:tcPr>
            <w:tcW w:w="3716" w:type="pct"/>
          </w:tcPr>
          <w:p w:rsidR="009D697B" w:rsidRPr="00C16725" w:rsidRDefault="009D697B" w:rsidP="00FA2BC1">
            <w:pPr>
              <w:pStyle w:val="Normal1"/>
              <w:spacing w:after="0" w:afterAutospacing="0" w:line="276" w:lineRule="auto"/>
              <w:rPr>
                <w:rFonts w:eastAsia="Calibri" w:cstheme="minorHAnsi"/>
                <w:b/>
                <w:szCs w:val="22"/>
                <w:highlight w:val="white"/>
              </w:rPr>
            </w:pPr>
            <w:r w:rsidRPr="00C16725">
              <w:rPr>
                <w:rFonts w:cstheme="minorHAnsi"/>
                <w:b/>
                <w:szCs w:val="22"/>
              </w:rPr>
              <w:t>J</w:t>
            </w:r>
            <w:r w:rsidR="00F20D82" w:rsidRPr="00C16725">
              <w:rPr>
                <w:rFonts w:cstheme="minorHAnsi"/>
                <w:b/>
                <w:szCs w:val="22"/>
              </w:rPr>
              <w:t>u</w:t>
            </w:r>
            <w:r w:rsidR="00060BB8" w:rsidRPr="00C16725">
              <w:rPr>
                <w:rFonts w:cstheme="minorHAnsi"/>
                <w:b/>
                <w:szCs w:val="22"/>
              </w:rPr>
              <w:t>nit</w:t>
            </w:r>
            <w:r w:rsidR="00F20D82" w:rsidRPr="00C16725">
              <w:rPr>
                <w:rFonts w:cstheme="minorHAnsi"/>
                <w:b/>
                <w:szCs w:val="22"/>
              </w:rPr>
              <w:t>, Soap UI, Postman, Jenkins</w:t>
            </w:r>
            <w:r w:rsidR="007F1F13" w:rsidRPr="00C16725">
              <w:rPr>
                <w:rFonts w:cstheme="minorHAnsi"/>
                <w:b/>
                <w:szCs w:val="22"/>
              </w:rPr>
              <w:t>,</w:t>
            </w:r>
            <w:r w:rsidR="00A43E0B" w:rsidRPr="00C16725">
              <w:rPr>
                <w:rFonts w:cstheme="minorHAnsi"/>
                <w:b/>
                <w:szCs w:val="22"/>
              </w:rPr>
              <w:t xml:space="preserve"> </w:t>
            </w:r>
            <w:r w:rsidR="007F1F13" w:rsidRPr="00C16725">
              <w:rPr>
                <w:rFonts w:cstheme="minorHAnsi"/>
                <w:b/>
                <w:szCs w:val="22"/>
              </w:rPr>
              <w:t>Confluence</w:t>
            </w:r>
            <w:r w:rsidR="00F20D82" w:rsidRPr="00C16725">
              <w:rPr>
                <w:rFonts w:cstheme="minorHAnsi"/>
                <w:b/>
                <w:szCs w:val="22"/>
              </w:rPr>
              <w:t xml:space="preserve"> and JIRA</w:t>
            </w:r>
          </w:p>
        </w:tc>
      </w:tr>
      <w:tr w:rsidR="00C16725" w:rsidRPr="00C16725" w:rsidTr="003655DC">
        <w:trPr>
          <w:trHeight w:val="222"/>
          <w:jc w:val="center"/>
        </w:trPr>
        <w:tc>
          <w:tcPr>
            <w:tcW w:w="1284" w:type="pct"/>
          </w:tcPr>
          <w:p w:rsidR="009D697B" w:rsidRPr="00C16725" w:rsidRDefault="009D697B" w:rsidP="00FA2BC1">
            <w:pPr>
              <w:pStyle w:val="Normal1"/>
              <w:spacing w:after="0" w:afterAutospacing="0" w:line="276" w:lineRule="auto"/>
              <w:jc w:val="both"/>
              <w:rPr>
                <w:rFonts w:eastAsia="Calibri" w:cstheme="minorHAnsi"/>
                <w:b/>
                <w:szCs w:val="22"/>
                <w:highlight w:val="white"/>
              </w:rPr>
            </w:pPr>
            <w:r w:rsidRPr="00C16725">
              <w:rPr>
                <w:rFonts w:eastAsia="Calibri" w:cstheme="minorHAnsi"/>
                <w:b/>
                <w:szCs w:val="22"/>
                <w:highlight w:val="white"/>
              </w:rPr>
              <w:t>Reporting Tools</w:t>
            </w:r>
          </w:p>
        </w:tc>
        <w:tc>
          <w:tcPr>
            <w:tcW w:w="3716" w:type="pct"/>
          </w:tcPr>
          <w:p w:rsidR="009D697B" w:rsidRPr="00C16725" w:rsidRDefault="00066FBA" w:rsidP="00FA2BC1">
            <w:pPr>
              <w:pStyle w:val="Normal1"/>
              <w:spacing w:after="0" w:afterAutospacing="0" w:line="276" w:lineRule="auto"/>
              <w:rPr>
                <w:rFonts w:cstheme="minorHAnsi"/>
                <w:b/>
                <w:szCs w:val="22"/>
              </w:rPr>
            </w:pPr>
            <w:r w:rsidRPr="00C16725">
              <w:rPr>
                <w:rFonts w:cstheme="minorHAnsi"/>
                <w:b/>
                <w:szCs w:val="22"/>
              </w:rPr>
              <w:t>Crystal Reports XI, SSRS</w:t>
            </w:r>
          </w:p>
        </w:tc>
      </w:tr>
      <w:tr w:rsidR="00C16725" w:rsidRPr="00C16725" w:rsidTr="003655DC">
        <w:trPr>
          <w:trHeight w:val="212"/>
          <w:jc w:val="center"/>
        </w:trPr>
        <w:tc>
          <w:tcPr>
            <w:tcW w:w="1284" w:type="pct"/>
          </w:tcPr>
          <w:p w:rsidR="009D697B" w:rsidRPr="00C16725" w:rsidRDefault="009D697B" w:rsidP="00FA2BC1">
            <w:pPr>
              <w:pStyle w:val="Normal1"/>
              <w:spacing w:after="0" w:afterAutospacing="0" w:line="276" w:lineRule="auto"/>
              <w:jc w:val="both"/>
              <w:rPr>
                <w:rFonts w:eastAsia="Calibri" w:cstheme="minorHAnsi"/>
                <w:b/>
                <w:szCs w:val="22"/>
                <w:highlight w:val="white"/>
              </w:rPr>
            </w:pPr>
            <w:r w:rsidRPr="00C16725">
              <w:rPr>
                <w:rFonts w:eastAsia="Calibri" w:cstheme="minorHAnsi"/>
                <w:b/>
                <w:szCs w:val="22"/>
                <w:highlight w:val="white"/>
              </w:rPr>
              <w:t>Methodologies</w:t>
            </w:r>
          </w:p>
        </w:tc>
        <w:tc>
          <w:tcPr>
            <w:tcW w:w="3716" w:type="pct"/>
          </w:tcPr>
          <w:p w:rsidR="009D697B" w:rsidRPr="00C16725" w:rsidRDefault="009D697B" w:rsidP="00FA2BC1">
            <w:pPr>
              <w:pStyle w:val="Normal1"/>
              <w:spacing w:after="0" w:afterAutospacing="0" w:line="276" w:lineRule="auto"/>
              <w:rPr>
                <w:rFonts w:cstheme="minorHAnsi"/>
                <w:b/>
                <w:szCs w:val="22"/>
              </w:rPr>
            </w:pPr>
            <w:r w:rsidRPr="00C16725">
              <w:rPr>
                <w:rFonts w:cstheme="minorHAnsi"/>
                <w:b/>
                <w:szCs w:val="22"/>
              </w:rPr>
              <w:t xml:space="preserve">Agile, </w:t>
            </w:r>
            <w:r w:rsidR="00E4446E" w:rsidRPr="00C16725">
              <w:rPr>
                <w:rFonts w:cstheme="minorHAnsi"/>
                <w:b/>
                <w:szCs w:val="22"/>
              </w:rPr>
              <w:t>W</w:t>
            </w:r>
            <w:r w:rsidR="00F25B9A" w:rsidRPr="00C16725">
              <w:rPr>
                <w:rFonts w:cstheme="minorHAnsi"/>
                <w:b/>
                <w:szCs w:val="22"/>
              </w:rPr>
              <w:t>aterfall,</w:t>
            </w:r>
            <w:r w:rsidRPr="00C16725">
              <w:rPr>
                <w:rFonts w:cstheme="minorHAnsi"/>
                <w:b/>
                <w:szCs w:val="22"/>
              </w:rPr>
              <w:t xml:space="preserve"> TDD (Test-Driven-Development), Scrum</w:t>
            </w:r>
          </w:p>
        </w:tc>
      </w:tr>
      <w:tr w:rsidR="00C16725" w:rsidRPr="00C16725" w:rsidTr="003655DC">
        <w:trPr>
          <w:trHeight w:val="429"/>
          <w:jc w:val="center"/>
        </w:trPr>
        <w:tc>
          <w:tcPr>
            <w:tcW w:w="1284" w:type="pct"/>
          </w:tcPr>
          <w:p w:rsidR="009D697B" w:rsidRPr="00C16725" w:rsidRDefault="009D697B" w:rsidP="00FA2BC1">
            <w:pPr>
              <w:pStyle w:val="Normal1"/>
              <w:spacing w:after="0" w:afterAutospacing="0" w:line="276" w:lineRule="auto"/>
              <w:jc w:val="both"/>
              <w:rPr>
                <w:rFonts w:eastAsia="Calibri" w:cstheme="minorHAnsi"/>
                <w:b/>
                <w:szCs w:val="22"/>
                <w:highlight w:val="white"/>
              </w:rPr>
            </w:pPr>
            <w:r w:rsidRPr="00C16725">
              <w:rPr>
                <w:rFonts w:eastAsia="Calibri" w:cstheme="minorHAnsi"/>
                <w:b/>
                <w:szCs w:val="22"/>
                <w:highlight w:val="white"/>
              </w:rPr>
              <w:lastRenderedPageBreak/>
              <w:t>Developer IDE Platforms</w:t>
            </w:r>
          </w:p>
        </w:tc>
        <w:tc>
          <w:tcPr>
            <w:tcW w:w="3716" w:type="pct"/>
          </w:tcPr>
          <w:p w:rsidR="009D697B" w:rsidRPr="00C16725" w:rsidRDefault="009D697B" w:rsidP="00FA2BC1">
            <w:pPr>
              <w:spacing w:line="276" w:lineRule="auto"/>
              <w:rPr>
                <w:rFonts w:cstheme="minorHAnsi"/>
                <w:b/>
              </w:rPr>
            </w:pPr>
            <w:r w:rsidRPr="00C16725">
              <w:rPr>
                <w:rFonts w:cstheme="minorHAnsi"/>
                <w:b/>
              </w:rPr>
              <w:t>Eclipse, Edit plus, Notepad ++,</w:t>
            </w:r>
            <w:r w:rsidR="00B84B8E" w:rsidRPr="00C16725">
              <w:rPr>
                <w:rFonts w:cstheme="minorHAnsi"/>
                <w:b/>
              </w:rPr>
              <w:t xml:space="preserve"> </w:t>
            </w:r>
            <w:r w:rsidR="008E4C3A" w:rsidRPr="00C16725">
              <w:rPr>
                <w:rFonts w:cstheme="minorHAnsi"/>
                <w:b/>
              </w:rPr>
              <w:t>TEXT PAD, JBuilder, Net</w:t>
            </w:r>
            <w:r w:rsidR="00066FBA" w:rsidRPr="00C16725">
              <w:rPr>
                <w:rFonts w:cstheme="minorHAnsi"/>
                <w:b/>
              </w:rPr>
              <w:t>Beans, IntelliJ</w:t>
            </w:r>
            <w:r w:rsidRPr="00C16725">
              <w:rPr>
                <w:rFonts w:cstheme="minorHAnsi"/>
                <w:b/>
              </w:rPr>
              <w:t xml:space="preserve">, </w:t>
            </w:r>
            <w:r w:rsidR="00066FBA" w:rsidRPr="00C16725">
              <w:rPr>
                <w:rFonts w:cstheme="minorHAnsi"/>
                <w:b/>
              </w:rPr>
              <w:t xml:space="preserve">Spring Tool Suite (STS), GITHUB </w:t>
            </w:r>
          </w:p>
        </w:tc>
      </w:tr>
      <w:tr w:rsidR="00C16725" w:rsidRPr="00C16725" w:rsidTr="003655DC">
        <w:trPr>
          <w:trHeight w:val="116"/>
          <w:jc w:val="center"/>
        </w:trPr>
        <w:tc>
          <w:tcPr>
            <w:tcW w:w="1284" w:type="pct"/>
          </w:tcPr>
          <w:p w:rsidR="009D697B" w:rsidRPr="00C16725" w:rsidRDefault="009D697B" w:rsidP="00FA2BC1">
            <w:pPr>
              <w:pStyle w:val="Normal1"/>
              <w:spacing w:after="0" w:afterAutospacing="0" w:line="276" w:lineRule="auto"/>
              <w:jc w:val="both"/>
              <w:rPr>
                <w:rFonts w:eastAsia="Calibri" w:cstheme="minorHAnsi"/>
                <w:b/>
                <w:szCs w:val="22"/>
                <w:highlight w:val="white"/>
              </w:rPr>
            </w:pPr>
            <w:r w:rsidRPr="00C16725">
              <w:rPr>
                <w:rFonts w:eastAsia="Calibri" w:cstheme="minorHAnsi"/>
                <w:b/>
                <w:szCs w:val="22"/>
                <w:highlight w:val="white"/>
              </w:rPr>
              <w:t>Build Tools</w:t>
            </w:r>
            <w:r w:rsidR="00247782" w:rsidRPr="00C16725">
              <w:rPr>
                <w:rFonts w:eastAsia="Calibri" w:cstheme="minorHAnsi"/>
                <w:b/>
                <w:szCs w:val="22"/>
                <w:highlight w:val="white"/>
              </w:rPr>
              <w:t xml:space="preserve"> and others</w:t>
            </w:r>
          </w:p>
        </w:tc>
        <w:tc>
          <w:tcPr>
            <w:tcW w:w="3716" w:type="pct"/>
          </w:tcPr>
          <w:p w:rsidR="009D697B" w:rsidRPr="00C16725" w:rsidRDefault="00066FBA" w:rsidP="00FA2BC1">
            <w:pPr>
              <w:spacing w:line="276" w:lineRule="auto"/>
              <w:rPr>
                <w:rFonts w:cstheme="minorHAnsi"/>
                <w:b/>
              </w:rPr>
            </w:pPr>
            <w:r w:rsidRPr="00C16725">
              <w:rPr>
                <w:rFonts w:cstheme="minorHAnsi"/>
                <w:b/>
              </w:rPr>
              <w:t>Ant, Maven, Gradle</w:t>
            </w:r>
          </w:p>
        </w:tc>
      </w:tr>
      <w:tr w:rsidR="00C16725" w:rsidRPr="00C16725" w:rsidTr="003655DC">
        <w:trPr>
          <w:trHeight w:val="35"/>
          <w:jc w:val="center"/>
        </w:trPr>
        <w:tc>
          <w:tcPr>
            <w:tcW w:w="1284" w:type="pct"/>
          </w:tcPr>
          <w:p w:rsidR="009D697B" w:rsidRPr="00C16725" w:rsidRDefault="009D697B" w:rsidP="00FA2BC1">
            <w:pPr>
              <w:pStyle w:val="Normal1"/>
              <w:spacing w:after="0" w:afterAutospacing="0" w:line="276" w:lineRule="auto"/>
              <w:jc w:val="both"/>
              <w:rPr>
                <w:rFonts w:eastAsia="Calibri" w:cstheme="minorHAnsi"/>
                <w:b/>
                <w:szCs w:val="22"/>
                <w:highlight w:val="white"/>
              </w:rPr>
            </w:pPr>
            <w:r w:rsidRPr="00C16725">
              <w:rPr>
                <w:rFonts w:eastAsia="Calibri" w:cstheme="minorHAnsi"/>
                <w:b/>
                <w:szCs w:val="22"/>
                <w:highlight w:val="white"/>
              </w:rPr>
              <w:t>Web Services</w:t>
            </w:r>
          </w:p>
        </w:tc>
        <w:tc>
          <w:tcPr>
            <w:tcW w:w="3716" w:type="pct"/>
          </w:tcPr>
          <w:p w:rsidR="009D697B" w:rsidRPr="00C16725" w:rsidRDefault="00066FBA" w:rsidP="00FA2BC1">
            <w:pPr>
              <w:spacing w:line="276" w:lineRule="auto"/>
              <w:rPr>
                <w:rFonts w:cstheme="minorHAnsi"/>
                <w:b/>
              </w:rPr>
            </w:pPr>
            <w:r w:rsidRPr="00C16725">
              <w:rPr>
                <w:rFonts w:cstheme="minorHAnsi"/>
                <w:b/>
              </w:rPr>
              <w:t>SOAP, R</w:t>
            </w:r>
            <w:r w:rsidR="00B474ED" w:rsidRPr="00C16725">
              <w:rPr>
                <w:rFonts w:cstheme="minorHAnsi"/>
                <w:b/>
              </w:rPr>
              <w:t xml:space="preserve">estful, UDDI, WSDL, JAX-RPC, JAX-RS, JAX-WS, JAX-B, Axis2, Jersey. </w:t>
            </w:r>
          </w:p>
        </w:tc>
      </w:tr>
    </w:tbl>
    <w:p w:rsidR="009D697B" w:rsidRPr="00C16725" w:rsidRDefault="009D697B" w:rsidP="00FA2BC1">
      <w:pPr>
        <w:spacing w:line="276" w:lineRule="auto"/>
        <w:jc w:val="both"/>
        <w:rPr>
          <w:rStyle w:val="blackres"/>
          <w:rFonts w:asciiTheme="minorHAnsi" w:eastAsia="Calibri" w:hAnsiTheme="minorHAnsi" w:cstheme="minorHAnsi"/>
          <w:sz w:val="22"/>
          <w:szCs w:val="22"/>
        </w:rPr>
      </w:pPr>
    </w:p>
    <w:p w:rsidR="009D697B" w:rsidRPr="00C16725" w:rsidRDefault="009D697B" w:rsidP="00FA2BC1">
      <w:pPr>
        <w:spacing w:line="276" w:lineRule="auto"/>
        <w:jc w:val="both"/>
        <w:rPr>
          <w:rFonts w:asciiTheme="minorHAnsi" w:eastAsia="Calibri" w:hAnsiTheme="minorHAnsi" w:cstheme="minorHAnsi"/>
          <w:b/>
          <w:sz w:val="22"/>
          <w:szCs w:val="22"/>
          <w:u w:val="single"/>
        </w:rPr>
      </w:pPr>
      <w:r w:rsidRPr="00C16725">
        <w:rPr>
          <w:rFonts w:asciiTheme="minorHAnsi" w:eastAsia="Calibri" w:hAnsiTheme="minorHAnsi" w:cstheme="minorHAnsi"/>
          <w:b/>
          <w:sz w:val="22"/>
          <w:szCs w:val="22"/>
          <w:u w:val="single"/>
        </w:rPr>
        <w:t>PR</w:t>
      </w:r>
      <w:r w:rsidR="005E19AF" w:rsidRPr="00C16725">
        <w:rPr>
          <w:rFonts w:asciiTheme="minorHAnsi" w:eastAsia="Calibri" w:hAnsiTheme="minorHAnsi" w:cstheme="minorHAnsi"/>
          <w:b/>
          <w:sz w:val="22"/>
          <w:szCs w:val="22"/>
          <w:u w:val="single"/>
        </w:rPr>
        <w:t>0</w:t>
      </w:r>
      <w:r w:rsidR="003655DC" w:rsidRPr="00C16725">
        <w:rPr>
          <w:rFonts w:asciiTheme="minorHAnsi" w:eastAsia="Calibri" w:hAnsiTheme="minorHAnsi" w:cstheme="minorHAnsi"/>
          <w:b/>
          <w:sz w:val="22"/>
          <w:szCs w:val="22"/>
          <w:u w:val="single"/>
        </w:rPr>
        <w:t>FESSIONAL EXPERIENCE</w:t>
      </w:r>
      <w:r w:rsidRPr="00C16725">
        <w:rPr>
          <w:rFonts w:asciiTheme="minorHAnsi" w:eastAsia="Calibri" w:hAnsiTheme="minorHAnsi" w:cstheme="minorHAnsi"/>
          <w:b/>
          <w:sz w:val="22"/>
          <w:szCs w:val="22"/>
          <w:u w:val="single"/>
        </w:rPr>
        <w:t>:</w:t>
      </w:r>
    </w:p>
    <w:p w:rsidR="00CE79E1" w:rsidRPr="00C16725" w:rsidRDefault="00CE79E1" w:rsidP="00FA2BC1">
      <w:pPr>
        <w:spacing w:line="276" w:lineRule="auto"/>
        <w:jc w:val="both"/>
        <w:rPr>
          <w:rFonts w:asciiTheme="minorHAnsi" w:eastAsia="Calibri" w:hAnsiTheme="minorHAnsi" w:cstheme="minorHAnsi"/>
          <w:b/>
          <w:sz w:val="22"/>
          <w:szCs w:val="22"/>
          <w:u w:val="single"/>
        </w:rPr>
      </w:pPr>
    </w:p>
    <w:tbl>
      <w:tblPr>
        <w:tblW w:w="0" w:type="auto"/>
        <w:jc w:val="center"/>
        <w:shd w:val="clear" w:color="auto" w:fill="FFFFFF"/>
        <w:tblCellMar>
          <w:left w:w="0" w:type="dxa"/>
          <w:right w:w="0" w:type="dxa"/>
        </w:tblCellMar>
        <w:tblLook w:val="04A0"/>
      </w:tblPr>
      <w:tblGrid>
        <w:gridCol w:w="10534"/>
      </w:tblGrid>
      <w:tr w:rsidR="00C16725" w:rsidRPr="00C16725" w:rsidTr="00DF0BF6">
        <w:trPr>
          <w:trHeight w:val="222"/>
          <w:jc w:val="center"/>
        </w:trPr>
        <w:tc>
          <w:tcPr>
            <w:tcW w:w="105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E79E1" w:rsidRPr="00C16725" w:rsidRDefault="00CE79E1" w:rsidP="00CE79E1">
            <w:pPr>
              <w:spacing w:line="276" w:lineRule="auto"/>
              <w:jc w:val="both"/>
              <w:rPr>
                <w:rFonts w:asciiTheme="minorHAnsi" w:hAnsiTheme="minorHAnsi" w:cstheme="minorHAnsi"/>
                <w:sz w:val="22"/>
                <w:szCs w:val="22"/>
              </w:rPr>
            </w:pPr>
            <w:r w:rsidRPr="00C16725">
              <w:rPr>
                <w:rFonts w:asciiTheme="minorHAnsi" w:hAnsiTheme="minorHAnsi" w:cstheme="minorHAnsi"/>
                <w:b/>
                <w:bCs/>
                <w:sz w:val="22"/>
                <w:szCs w:val="22"/>
              </w:rPr>
              <w:t xml:space="preserve">Client: T-Mobile, Seattle, WA </w:t>
            </w:r>
          </w:p>
        </w:tc>
      </w:tr>
      <w:tr w:rsidR="00C16725" w:rsidRPr="00C16725" w:rsidTr="00DF0BF6">
        <w:trPr>
          <w:trHeight w:val="210"/>
          <w:jc w:val="center"/>
        </w:trPr>
        <w:tc>
          <w:tcPr>
            <w:tcW w:w="105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E79E1" w:rsidRPr="00C16725" w:rsidRDefault="00CE79E1" w:rsidP="005E5AE8">
            <w:pPr>
              <w:spacing w:line="276" w:lineRule="auto"/>
              <w:rPr>
                <w:rFonts w:asciiTheme="minorHAnsi" w:hAnsiTheme="minorHAnsi" w:cstheme="minorHAnsi"/>
                <w:sz w:val="22"/>
                <w:szCs w:val="22"/>
              </w:rPr>
            </w:pPr>
            <w:r w:rsidRPr="00C16725">
              <w:rPr>
                <w:rFonts w:asciiTheme="minorHAnsi" w:hAnsiTheme="minorHAnsi" w:cstheme="minorHAnsi"/>
                <w:b/>
                <w:bCs/>
                <w:sz w:val="22"/>
                <w:szCs w:val="22"/>
              </w:rPr>
              <w:t>Role: Full Stack Java Developer</w:t>
            </w:r>
          </w:p>
        </w:tc>
      </w:tr>
      <w:tr w:rsidR="00C16725" w:rsidRPr="00C16725" w:rsidTr="00DF0BF6">
        <w:trPr>
          <w:trHeight w:val="266"/>
          <w:jc w:val="center"/>
        </w:trPr>
        <w:tc>
          <w:tcPr>
            <w:tcW w:w="105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E79E1" w:rsidRPr="00C16725" w:rsidRDefault="00CE79E1" w:rsidP="005E5AE8">
            <w:pPr>
              <w:spacing w:line="276" w:lineRule="auto"/>
              <w:jc w:val="both"/>
              <w:rPr>
                <w:rFonts w:asciiTheme="minorHAnsi" w:hAnsiTheme="minorHAnsi" w:cstheme="minorHAnsi"/>
                <w:b/>
                <w:sz w:val="22"/>
                <w:szCs w:val="22"/>
              </w:rPr>
            </w:pPr>
            <w:r w:rsidRPr="00C16725">
              <w:rPr>
                <w:rFonts w:asciiTheme="minorHAnsi" w:hAnsiTheme="minorHAnsi" w:cstheme="minorHAnsi"/>
                <w:b/>
                <w:sz w:val="22"/>
                <w:szCs w:val="22"/>
              </w:rPr>
              <w:t>Date: Jul</w:t>
            </w:r>
            <w:r w:rsidRPr="00C16725">
              <w:rPr>
                <w:rFonts w:asciiTheme="minorHAnsi" w:hAnsiTheme="minorHAnsi" w:cstheme="minorHAnsi"/>
                <w:b/>
                <w:bCs/>
                <w:sz w:val="22"/>
                <w:szCs w:val="22"/>
              </w:rPr>
              <w:t>’18 - Till date</w:t>
            </w:r>
          </w:p>
        </w:tc>
      </w:tr>
      <w:tr w:rsidR="00C16725" w:rsidRPr="00C16725" w:rsidTr="00A43E0B">
        <w:trPr>
          <w:trHeight w:val="1575"/>
          <w:jc w:val="center"/>
        </w:trPr>
        <w:tc>
          <w:tcPr>
            <w:tcW w:w="105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E79E1" w:rsidRPr="00C16725" w:rsidRDefault="00CE79E1" w:rsidP="00A139BA">
            <w:pPr>
              <w:rPr>
                <w:rFonts w:asciiTheme="minorHAnsi" w:hAnsiTheme="minorHAnsi" w:cstheme="minorHAnsi"/>
                <w:sz w:val="22"/>
                <w:szCs w:val="22"/>
                <w:shd w:val="clear" w:color="auto" w:fill="FFFFFF"/>
              </w:rPr>
            </w:pPr>
            <w:r w:rsidRPr="00C16725">
              <w:rPr>
                <w:rFonts w:asciiTheme="minorHAnsi" w:hAnsiTheme="minorHAnsi" w:cstheme="minorHAnsi"/>
                <w:b/>
                <w:bCs/>
                <w:sz w:val="22"/>
                <w:szCs w:val="22"/>
              </w:rPr>
              <w:t xml:space="preserve">Description: </w:t>
            </w:r>
            <w:r w:rsidR="00A139BA" w:rsidRPr="00C16725">
              <w:rPr>
                <w:rFonts w:asciiTheme="minorHAnsi" w:hAnsiTheme="minorHAnsi" w:cstheme="minorHAnsi"/>
                <w:bCs/>
                <w:sz w:val="22"/>
                <w:szCs w:val="22"/>
              </w:rPr>
              <w:t>Rebellion enables a unified customer experience to create an effortless sales and service experience that transcends channels, customer, and front-line touch-points. The application enables broader self-service and an empowered front-line via a dramatic evolution of our service model, driving greater levels of customer satisfaction at a reduced cost to serve.  It leverages simplified IT and streamlined business processes to transforms business and the customer experience</w:t>
            </w:r>
            <w:r w:rsidR="00A139BA" w:rsidRPr="00C16725">
              <w:rPr>
                <w:rFonts w:asciiTheme="minorHAnsi" w:hAnsiTheme="minorHAnsi" w:cstheme="minorHAnsi"/>
                <w:sz w:val="22"/>
                <w:szCs w:val="22"/>
                <w:shd w:val="clear" w:color="auto" w:fill="FFFFFF"/>
              </w:rPr>
              <w:t>.</w:t>
            </w:r>
          </w:p>
        </w:tc>
      </w:tr>
    </w:tbl>
    <w:p w:rsidR="00CE79E1" w:rsidRPr="00C16725" w:rsidRDefault="00CE79E1" w:rsidP="00FA2BC1">
      <w:pPr>
        <w:spacing w:line="276" w:lineRule="auto"/>
        <w:jc w:val="both"/>
        <w:rPr>
          <w:rFonts w:asciiTheme="minorHAnsi" w:eastAsia="Calibri" w:hAnsiTheme="minorHAnsi" w:cstheme="minorHAnsi"/>
          <w:b/>
          <w:sz w:val="22"/>
          <w:szCs w:val="22"/>
          <w:u w:val="single"/>
        </w:rPr>
      </w:pPr>
    </w:p>
    <w:p w:rsidR="00DF0BF6" w:rsidRPr="00C16725" w:rsidRDefault="00DF0BF6" w:rsidP="00FA2BC1">
      <w:pPr>
        <w:spacing w:line="276" w:lineRule="auto"/>
        <w:jc w:val="both"/>
        <w:rPr>
          <w:rFonts w:asciiTheme="minorHAnsi" w:hAnsiTheme="minorHAnsi" w:cstheme="minorHAnsi"/>
          <w:b/>
          <w:sz w:val="22"/>
          <w:szCs w:val="22"/>
          <w:u w:val="single"/>
        </w:rPr>
      </w:pPr>
      <w:r w:rsidRPr="00C16725">
        <w:rPr>
          <w:rFonts w:asciiTheme="minorHAnsi" w:hAnsiTheme="minorHAnsi" w:cstheme="minorHAnsi"/>
          <w:b/>
          <w:sz w:val="22"/>
          <w:szCs w:val="22"/>
          <w:u w:val="single"/>
        </w:rPr>
        <w:t>Responsibilities:</w:t>
      </w:r>
    </w:p>
    <w:p w:rsidR="00DF0BF6" w:rsidRPr="00C16725"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rPr>
      </w:pPr>
      <w:bookmarkStart w:id="3" w:name="_Hlk506195859"/>
      <w:r w:rsidRPr="00C16725">
        <w:rPr>
          <w:rFonts w:asciiTheme="minorHAnsi" w:hAnsiTheme="minorHAnsi" w:cstheme="minorHAnsi"/>
        </w:rPr>
        <w:t>Involved in various phases of Software Development Life Cycle (</w:t>
      </w:r>
      <w:r w:rsidRPr="00C16725">
        <w:rPr>
          <w:rFonts w:asciiTheme="minorHAnsi" w:hAnsiTheme="minorHAnsi" w:cstheme="minorHAnsi"/>
          <w:b/>
          <w:bCs/>
        </w:rPr>
        <w:t>SDLC</w:t>
      </w:r>
      <w:r w:rsidRPr="00C16725">
        <w:rPr>
          <w:rFonts w:asciiTheme="minorHAnsi" w:hAnsiTheme="minorHAnsi" w:cstheme="minorHAnsi"/>
        </w:rPr>
        <w:t>) such as requirements gathering, modeling, analysis, design, development and testing.</w:t>
      </w:r>
    </w:p>
    <w:p w:rsidR="00DF0BF6" w:rsidRPr="00C16725"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rPr>
      </w:pPr>
      <w:r w:rsidRPr="00C16725">
        <w:rPr>
          <w:rFonts w:asciiTheme="minorHAnsi" w:eastAsia="Cambria" w:hAnsiTheme="minorHAnsi" w:cstheme="minorHAnsi"/>
        </w:rPr>
        <w:t>Developed front-end content using</w:t>
      </w:r>
      <w:r w:rsidRPr="00C16725">
        <w:rPr>
          <w:rFonts w:asciiTheme="minorHAnsi" w:eastAsia="Cambria" w:hAnsiTheme="minorHAnsi" w:cstheme="minorHAnsi"/>
          <w:b/>
          <w:bCs/>
        </w:rPr>
        <w:t xml:space="preserve"> HTML5, CSS3, JSP, jQuery, Bootstrap and NodeJS. </w:t>
      </w:r>
    </w:p>
    <w:p w:rsidR="00DF0BF6" w:rsidRPr="00C16725"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rPr>
      </w:pPr>
      <w:r w:rsidRPr="00C16725">
        <w:rPr>
          <w:rFonts w:asciiTheme="minorHAnsi" w:hAnsiTheme="minorHAnsi" w:cstheme="minorHAnsi"/>
        </w:rPr>
        <w:t xml:space="preserve">Developed </w:t>
      </w:r>
      <w:r w:rsidRPr="00C16725">
        <w:rPr>
          <w:rFonts w:asciiTheme="minorHAnsi" w:hAnsiTheme="minorHAnsi" w:cstheme="minorHAnsi"/>
          <w:b/>
        </w:rPr>
        <w:t>Single page application</w:t>
      </w:r>
      <w:r w:rsidRPr="00C16725">
        <w:rPr>
          <w:rFonts w:asciiTheme="minorHAnsi" w:hAnsiTheme="minorHAnsi" w:cstheme="minorHAnsi"/>
        </w:rPr>
        <w:t xml:space="preserve"> and structured the </w:t>
      </w:r>
      <w:r w:rsidRPr="00C16725">
        <w:rPr>
          <w:rFonts w:asciiTheme="minorHAnsi" w:hAnsiTheme="minorHAnsi" w:cstheme="minorHAnsi"/>
          <w:b/>
        </w:rPr>
        <w:t xml:space="preserve">JavaScript </w:t>
      </w:r>
      <w:r w:rsidRPr="00C16725">
        <w:rPr>
          <w:rFonts w:asciiTheme="minorHAnsi" w:hAnsiTheme="minorHAnsi" w:cstheme="minorHAnsi"/>
        </w:rPr>
        <w:t xml:space="preserve">code using </w:t>
      </w:r>
      <w:r w:rsidRPr="00C16725">
        <w:rPr>
          <w:rFonts w:asciiTheme="minorHAnsi" w:hAnsiTheme="minorHAnsi" w:cstheme="minorHAnsi"/>
          <w:b/>
        </w:rPr>
        <w:t>AngularJS.</w:t>
      </w:r>
    </w:p>
    <w:p w:rsidR="00C84C0A" w:rsidRPr="00C84C0A" w:rsidRDefault="00DF0BF6" w:rsidP="00C84C0A">
      <w:pPr>
        <w:pStyle w:val="ListParagraph"/>
        <w:widowControl w:val="0"/>
        <w:numPr>
          <w:ilvl w:val="0"/>
          <w:numId w:val="21"/>
        </w:numPr>
        <w:suppressAutoHyphens/>
        <w:ind w:left="426" w:hanging="284"/>
        <w:jc w:val="both"/>
        <w:textAlignment w:val="baseline"/>
        <w:rPr>
          <w:rFonts w:asciiTheme="minorHAnsi" w:eastAsia="Tahoma" w:hAnsiTheme="minorHAnsi" w:cstheme="minorHAnsi"/>
          <w:b/>
        </w:rPr>
      </w:pPr>
      <w:r w:rsidRPr="00C16725">
        <w:rPr>
          <w:rFonts w:asciiTheme="minorHAnsi" w:hAnsiTheme="minorHAnsi" w:cstheme="minorHAnsi"/>
          <w:shd w:val="clear" w:color="auto" w:fill="FFFFFF"/>
        </w:rPr>
        <w:t xml:space="preserve">Implemented the </w:t>
      </w:r>
      <w:r w:rsidRPr="00C16725">
        <w:rPr>
          <w:rFonts w:asciiTheme="minorHAnsi" w:hAnsiTheme="minorHAnsi" w:cstheme="minorHAnsi"/>
          <w:b/>
          <w:shd w:val="clear" w:color="auto" w:fill="FFFFFF"/>
        </w:rPr>
        <w:t>REST API's</w:t>
      </w:r>
      <w:r w:rsidRPr="00C16725">
        <w:rPr>
          <w:rFonts w:asciiTheme="minorHAnsi" w:hAnsiTheme="minorHAnsi" w:cstheme="minorHAnsi"/>
          <w:shd w:val="clear" w:color="auto" w:fill="FFFFFF"/>
        </w:rPr>
        <w:t xml:space="preserve"> and data transformers using the </w:t>
      </w:r>
      <w:r w:rsidRPr="00C16725">
        <w:rPr>
          <w:rFonts w:asciiTheme="minorHAnsi" w:hAnsiTheme="minorHAnsi" w:cstheme="minorHAnsi"/>
          <w:b/>
          <w:shd w:val="clear" w:color="auto" w:fill="FFFFFF"/>
        </w:rPr>
        <w:t>JAVA connector</w:t>
      </w:r>
      <w:r w:rsidRPr="00C16725">
        <w:rPr>
          <w:rFonts w:asciiTheme="minorHAnsi" w:hAnsiTheme="minorHAnsi" w:cstheme="minorHAnsi"/>
          <w:shd w:val="clear" w:color="auto" w:fill="FFFFFF"/>
        </w:rPr>
        <w:t xml:space="preserve"> which involves use </w:t>
      </w:r>
      <w:r w:rsidRPr="00C16725">
        <w:rPr>
          <w:rFonts w:asciiTheme="minorHAnsi" w:hAnsiTheme="minorHAnsi" w:cstheme="minorHAnsi"/>
          <w:b/>
          <w:shd w:val="clear" w:color="auto" w:fill="FFFFFF"/>
        </w:rPr>
        <w:t>Java8</w:t>
      </w:r>
      <w:r w:rsidRPr="00C16725">
        <w:rPr>
          <w:rFonts w:asciiTheme="minorHAnsi" w:hAnsiTheme="minorHAnsi" w:cstheme="minorHAnsi"/>
          <w:shd w:val="clear" w:color="auto" w:fill="FFFFFF"/>
        </w:rPr>
        <w:t xml:space="preserve"> features </w:t>
      </w:r>
      <w:r w:rsidRPr="00C16725">
        <w:rPr>
          <w:rFonts w:asciiTheme="minorHAnsi" w:hAnsiTheme="minorHAnsi" w:cstheme="minorHAnsi"/>
          <w:b/>
          <w:shd w:val="clear" w:color="auto" w:fill="FFFFFF"/>
        </w:rPr>
        <w:t>Lambda</w:t>
      </w:r>
      <w:r w:rsidRPr="00C16725">
        <w:rPr>
          <w:rFonts w:asciiTheme="minorHAnsi" w:hAnsiTheme="minorHAnsi" w:cstheme="minorHAnsi"/>
          <w:shd w:val="clear" w:color="auto" w:fill="FFFFFF"/>
        </w:rPr>
        <w:t xml:space="preserve"> and </w:t>
      </w:r>
      <w:r w:rsidRPr="00C16725">
        <w:rPr>
          <w:rFonts w:asciiTheme="minorHAnsi" w:hAnsiTheme="minorHAnsi" w:cstheme="minorHAnsi"/>
          <w:b/>
          <w:shd w:val="clear" w:color="auto" w:fill="FFFFFF"/>
        </w:rPr>
        <w:t>Streams</w:t>
      </w:r>
      <w:r w:rsidRPr="00C16725">
        <w:rPr>
          <w:rFonts w:asciiTheme="minorHAnsi" w:hAnsiTheme="minorHAnsi" w:cstheme="minorHAnsi"/>
          <w:shd w:val="clear" w:color="auto" w:fill="FFFFFF"/>
        </w:rPr>
        <w:t>.</w:t>
      </w:r>
      <w:bookmarkStart w:id="4" w:name="_Hlk513294211"/>
    </w:p>
    <w:p w:rsidR="00DF0BF6" w:rsidRPr="00C84C0A" w:rsidRDefault="00DF0BF6" w:rsidP="00C84C0A">
      <w:pPr>
        <w:pStyle w:val="ListParagraph"/>
        <w:widowControl w:val="0"/>
        <w:numPr>
          <w:ilvl w:val="0"/>
          <w:numId w:val="21"/>
        </w:numPr>
        <w:suppressAutoHyphens/>
        <w:ind w:left="426" w:hanging="284"/>
        <w:jc w:val="both"/>
        <w:textAlignment w:val="baseline"/>
        <w:rPr>
          <w:rFonts w:asciiTheme="minorHAnsi" w:eastAsia="Tahoma" w:hAnsiTheme="minorHAnsi" w:cstheme="minorHAnsi"/>
          <w:b/>
        </w:rPr>
      </w:pPr>
      <w:r w:rsidRPr="00C84C0A">
        <w:rPr>
          <w:rFonts w:asciiTheme="minorHAnsi" w:eastAsia="Tahoma" w:hAnsiTheme="minorHAnsi" w:cstheme="minorHAnsi"/>
        </w:rPr>
        <w:t xml:space="preserve">Maintained </w:t>
      </w:r>
      <w:r w:rsidRPr="00C84C0A">
        <w:rPr>
          <w:rFonts w:asciiTheme="minorHAnsi" w:eastAsia="Tahoma" w:hAnsiTheme="minorHAnsi" w:cstheme="minorHAnsi"/>
          <w:b/>
        </w:rPr>
        <w:t>Interface</w:t>
      </w:r>
      <w:r w:rsidRPr="00C84C0A">
        <w:rPr>
          <w:rFonts w:asciiTheme="minorHAnsi" w:eastAsia="Tahoma" w:hAnsiTheme="minorHAnsi" w:cstheme="minorHAnsi"/>
        </w:rPr>
        <w:t xml:space="preserve"> compatibility and </w:t>
      </w:r>
      <w:r w:rsidRPr="00C84C0A">
        <w:rPr>
          <w:rFonts w:asciiTheme="minorHAnsi" w:eastAsia="Tahoma" w:hAnsiTheme="minorHAnsi" w:cstheme="minorHAnsi"/>
          <w:b/>
        </w:rPr>
        <w:t>concurrency</w:t>
      </w:r>
      <w:r w:rsidRPr="00C84C0A">
        <w:rPr>
          <w:rFonts w:asciiTheme="minorHAnsi" w:eastAsia="Tahoma" w:hAnsiTheme="minorHAnsi" w:cstheme="minorHAnsi"/>
        </w:rPr>
        <w:t xml:space="preserve"> in the project using </w:t>
      </w:r>
      <w:r w:rsidRPr="00C84C0A">
        <w:rPr>
          <w:rFonts w:asciiTheme="minorHAnsi" w:eastAsia="Tahoma" w:hAnsiTheme="minorHAnsi" w:cstheme="minorHAnsi"/>
          <w:b/>
        </w:rPr>
        <w:t>Java 1.8</w:t>
      </w:r>
      <w:r w:rsidRPr="00C84C0A">
        <w:rPr>
          <w:rFonts w:asciiTheme="minorHAnsi" w:eastAsia="Tahoma" w:hAnsiTheme="minorHAnsi" w:cstheme="minorHAnsi"/>
        </w:rPr>
        <w:t xml:space="preserve"> new features like </w:t>
      </w:r>
      <w:r w:rsidRPr="00C84C0A">
        <w:rPr>
          <w:rFonts w:asciiTheme="minorHAnsi" w:eastAsia="Arial" w:hAnsiTheme="minorHAnsi" w:cstheme="minorHAnsi"/>
          <w:b/>
        </w:rPr>
        <w:t>Lambda</w:t>
      </w:r>
      <w:r w:rsidRPr="00C84C0A">
        <w:rPr>
          <w:rFonts w:asciiTheme="minorHAnsi" w:eastAsia="Arial" w:hAnsiTheme="minorHAnsi" w:cstheme="minorHAnsi"/>
        </w:rPr>
        <w:t xml:space="preserve"> expressions,</w:t>
      </w:r>
      <w:r w:rsidRPr="00C84C0A">
        <w:rPr>
          <w:rFonts w:asciiTheme="minorHAnsi" w:eastAsia="Tahoma" w:hAnsiTheme="minorHAnsi" w:cstheme="minorHAnsi"/>
        </w:rPr>
        <w:t xml:space="preserve"> </w:t>
      </w:r>
      <w:r w:rsidRPr="00C84C0A">
        <w:rPr>
          <w:rFonts w:asciiTheme="minorHAnsi" w:eastAsia="Tahoma" w:hAnsiTheme="minorHAnsi" w:cstheme="minorHAnsi"/>
          <w:b/>
        </w:rPr>
        <w:t>default</w:t>
      </w:r>
      <w:r w:rsidRPr="00C84C0A">
        <w:rPr>
          <w:rFonts w:asciiTheme="minorHAnsi" w:eastAsia="Tahoma" w:hAnsiTheme="minorHAnsi" w:cstheme="minorHAnsi"/>
        </w:rPr>
        <w:t xml:space="preserve">, </w:t>
      </w:r>
      <w:r w:rsidRPr="00C84C0A">
        <w:rPr>
          <w:rFonts w:asciiTheme="minorHAnsi" w:eastAsia="Tahoma" w:hAnsiTheme="minorHAnsi" w:cstheme="minorHAnsi"/>
          <w:b/>
        </w:rPr>
        <w:t>static methods</w:t>
      </w:r>
      <w:r w:rsidRPr="00C84C0A">
        <w:rPr>
          <w:rFonts w:asciiTheme="minorHAnsi" w:eastAsia="Tahoma" w:hAnsiTheme="minorHAnsi" w:cstheme="minorHAnsi"/>
        </w:rPr>
        <w:t xml:space="preserve"> and </w:t>
      </w:r>
      <w:r w:rsidRPr="00C84C0A">
        <w:rPr>
          <w:rFonts w:asciiTheme="minorHAnsi" w:eastAsia="Tahoma" w:hAnsiTheme="minorHAnsi" w:cstheme="minorHAnsi"/>
          <w:b/>
        </w:rPr>
        <w:t>Concurrency</w:t>
      </w:r>
      <w:r w:rsidRPr="00C84C0A">
        <w:rPr>
          <w:rFonts w:asciiTheme="minorHAnsi" w:eastAsia="Tahoma" w:hAnsiTheme="minorHAnsi" w:cstheme="minorHAnsi"/>
        </w:rPr>
        <w:t xml:space="preserve"> </w:t>
      </w:r>
      <w:r w:rsidRPr="00C84C0A">
        <w:rPr>
          <w:rFonts w:asciiTheme="minorHAnsi" w:eastAsia="Tahoma" w:hAnsiTheme="minorHAnsi" w:cstheme="minorHAnsi"/>
          <w:b/>
        </w:rPr>
        <w:t>API.</w:t>
      </w:r>
    </w:p>
    <w:bookmarkEnd w:id="4"/>
    <w:p w:rsidR="00DF0BF6" w:rsidRPr="00C16725"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rPr>
      </w:pPr>
      <w:r w:rsidRPr="00C16725">
        <w:rPr>
          <w:rFonts w:asciiTheme="minorHAnsi" w:hAnsiTheme="minorHAnsi" w:cstheme="minorHAnsi"/>
          <w:shd w:val="clear" w:color="auto" w:fill="FFFFFF"/>
        </w:rPr>
        <w:t xml:space="preserve">Developed </w:t>
      </w:r>
      <w:r w:rsidRPr="00C16725">
        <w:rPr>
          <w:rFonts w:asciiTheme="minorHAnsi" w:hAnsiTheme="minorHAnsi" w:cstheme="minorHAnsi"/>
          <w:b/>
          <w:shd w:val="clear" w:color="auto" w:fill="FFFFFF"/>
        </w:rPr>
        <w:t>Angular 2.0</w:t>
      </w:r>
      <w:r w:rsidRPr="00C16725">
        <w:rPr>
          <w:rFonts w:asciiTheme="minorHAnsi" w:hAnsiTheme="minorHAnsi" w:cstheme="minorHAnsi"/>
          <w:shd w:val="clear" w:color="auto" w:fill="FFFFFF"/>
        </w:rPr>
        <w:t xml:space="preserve"> custom directives and used Routes and Factory validations in Angular.</w:t>
      </w:r>
    </w:p>
    <w:p w:rsidR="00DF0BF6" w:rsidRPr="00C16725"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rPr>
      </w:pPr>
      <w:r w:rsidRPr="00C16725">
        <w:rPr>
          <w:rFonts w:asciiTheme="minorHAnsi" w:hAnsiTheme="minorHAnsi" w:cstheme="minorHAnsi"/>
          <w:shd w:val="clear" w:color="auto" w:fill="FFFFFF"/>
        </w:rPr>
        <w:t xml:space="preserve">Designed, built, and deployed a multitude application utilizing almost all of </w:t>
      </w:r>
      <w:r w:rsidRPr="00C16725">
        <w:rPr>
          <w:rFonts w:asciiTheme="minorHAnsi" w:hAnsiTheme="minorHAnsi" w:cstheme="minorHAnsi"/>
          <w:b/>
          <w:shd w:val="clear" w:color="auto" w:fill="FFFFFF"/>
        </w:rPr>
        <w:t>AWS</w:t>
      </w:r>
      <w:r w:rsidRPr="00C16725">
        <w:rPr>
          <w:rFonts w:asciiTheme="minorHAnsi" w:hAnsiTheme="minorHAnsi" w:cstheme="minorHAnsi"/>
          <w:shd w:val="clear" w:color="auto" w:fill="FFFFFF"/>
        </w:rPr>
        <w:t xml:space="preserve"> stack (Including </w:t>
      </w:r>
      <w:r w:rsidRPr="00C16725">
        <w:rPr>
          <w:rFonts w:asciiTheme="minorHAnsi" w:hAnsiTheme="minorHAnsi" w:cstheme="minorHAnsi"/>
          <w:b/>
          <w:shd w:val="clear" w:color="auto" w:fill="FFFFFF"/>
        </w:rPr>
        <w:t>EC2, S3,</w:t>
      </w:r>
      <w:r w:rsidRPr="00C16725">
        <w:rPr>
          <w:rFonts w:asciiTheme="minorHAnsi" w:hAnsiTheme="minorHAnsi" w:cstheme="minorHAnsi"/>
          <w:shd w:val="clear" w:color="auto" w:fill="FFFFFF"/>
        </w:rPr>
        <w:t xml:space="preserve"> </w:t>
      </w:r>
      <w:r w:rsidRPr="00C16725">
        <w:rPr>
          <w:rFonts w:asciiTheme="minorHAnsi" w:hAnsiTheme="minorHAnsi" w:cstheme="minorHAnsi"/>
          <w:b/>
          <w:shd w:val="clear" w:color="auto" w:fill="FFFFFF"/>
        </w:rPr>
        <w:t>Dynamo DB, SQS and EMR</w:t>
      </w:r>
      <w:r w:rsidRPr="00C16725">
        <w:rPr>
          <w:rFonts w:asciiTheme="minorHAnsi" w:hAnsiTheme="minorHAnsi" w:cstheme="minorHAnsi"/>
          <w:shd w:val="clear" w:color="auto" w:fill="FFFFFF"/>
        </w:rPr>
        <w:t>), focusing on high-availability, fault tolerance, and auto-scaling.</w:t>
      </w:r>
    </w:p>
    <w:p w:rsidR="00A3072B"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rPr>
      </w:pPr>
      <w:r w:rsidRPr="00C16725">
        <w:rPr>
          <w:rFonts w:asciiTheme="minorHAnsi" w:hAnsiTheme="minorHAnsi" w:cstheme="minorHAnsi"/>
          <w:shd w:val="clear" w:color="auto" w:fill="FFFFFF"/>
        </w:rPr>
        <w:t xml:space="preserve">Integrated Open </w:t>
      </w:r>
      <w:r w:rsidRPr="00C16725">
        <w:rPr>
          <w:rFonts w:asciiTheme="minorHAnsi" w:hAnsiTheme="minorHAnsi" w:cstheme="minorHAnsi"/>
          <w:b/>
          <w:shd w:val="clear" w:color="auto" w:fill="FFFFFF"/>
        </w:rPr>
        <w:t>stack API</w:t>
      </w:r>
      <w:r w:rsidRPr="00C16725">
        <w:rPr>
          <w:rFonts w:asciiTheme="minorHAnsi" w:hAnsiTheme="minorHAnsi" w:cstheme="minorHAnsi"/>
          <w:shd w:val="clear" w:color="auto" w:fill="FFFFFF"/>
        </w:rPr>
        <w:t xml:space="preserve"> with </w:t>
      </w:r>
      <w:r w:rsidRPr="00C16725">
        <w:rPr>
          <w:rFonts w:asciiTheme="minorHAnsi" w:hAnsiTheme="minorHAnsi" w:cstheme="minorHAnsi"/>
          <w:b/>
          <w:shd w:val="clear" w:color="auto" w:fill="FFFFFF"/>
        </w:rPr>
        <w:t>Amazon EC2</w:t>
      </w:r>
      <w:r w:rsidRPr="00C16725">
        <w:rPr>
          <w:rFonts w:asciiTheme="minorHAnsi" w:hAnsiTheme="minorHAnsi" w:cstheme="minorHAnsi"/>
          <w:shd w:val="clear" w:color="auto" w:fill="FFFFFF"/>
        </w:rPr>
        <w:t xml:space="preserve"> cloud-based architecture in </w:t>
      </w:r>
      <w:r w:rsidRPr="00C16725">
        <w:rPr>
          <w:rFonts w:asciiTheme="minorHAnsi" w:hAnsiTheme="minorHAnsi" w:cstheme="minorHAnsi"/>
          <w:b/>
          <w:shd w:val="clear" w:color="auto" w:fill="FFFFFF"/>
        </w:rPr>
        <w:t>AWS</w:t>
      </w:r>
      <w:r w:rsidRPr="00C16725">
        <w:rPr>
          <w:rFonts w:asciiTheme="minorHAnsi" w:hAnsiTheme="minorHAnsi" w:cstheme="minorHAnsi"/>
          <w:shd w:val="clear" w:color="auto" w:fill="FFFFFF"/>
        </w:rPr>
        <w:t>.</w:t>
      </w:r>
      <w:r w:rsidRPr="00C16725">
        <w:rPr>
          <w:rFonts w:asciiTheme="minorHAnsi" w:hAnsiTheme="minorHAnsi" w:cstheme="minorHAnsi"/>
        </w:rPr>
        <w:t xml:space="preserve"> </w:t>
      </w:r>
    </w:p>
    <w:p w:rsidR="00DF0BF6" w:rsidRPr="00C16725"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rPr>
      </w:pPr>
      <w:r w:rsidRPr="00C16725">
        <w:rPr>
          <w:rFonts w:asciiTheme="minorHAnsi" w:hAnsiTheme="minorHAnsi" w:cstheme="minorHAnsi"/>
        </w:rPr>
        <w:t xml:space="preserve">Having experience with Cloud Computing environment </w:t>
      </w:r>
      <w:r w:rsidR="00C84C0A">
        <w:rPr>
          <w:rFonts w:asciiTheme="minorHAnsi" w:hAnsiTheme="minorHAnsi" w:cstheme="minorHAnsi"/>
        </w:rPr>
        <w:t>and u</w:t>
      </w:r>
      <w:r w:rsidRPr="00C16725">
        <w:rPr>
          <w:rFonts w:asciiTheme="minorHAnsi" w:hAnsiTheme="minorHAnsi" w:cstheme="minorHAnsi"/>
          <w:shd w:val="clear" w:color="auto" w:fill="FFFFFF"/>
        </w:rPr>
        <w:t xml:space="preserve">tilized </w:t>
      </w:r>
      <w:r w:rsidRPr="00C16725">
        <w:rPr>
          <w:rFonts w:asciiTheme="minorHAnsi" w:hAnsiTheme="minorHAnsi" w:cstheme="minorHAnsi"/>
          <w:b/>
          <w:shd w:val="clear" w:color="auto" w:fill="FFFFFF"/>
        </w:rPr>
        <w:t>Amazon Web Services</w:t>
      </w:r>
      <w:r w:rsidRPr="00C16725">
        <w:rPr>
          <w:rFonts w:asciiTheme="minorHAnsi" w:hAnsiTheme="minorHAnsi" w:cstheme="minorHAnsi"/>
          <w:shd w:val="clear" w:color="auto" w:fill="FFFFFF"/>
        </w:rPr>
        <w:t xml:space="preserve"> (</w:t>
      </w:r>
      <w:r w:rsidRPr="00C16725">
        <w:rPr>
          <w:rFonts w:asciiTheme="minorHAnsi" w:hAnsiTheme="minorHAnsi" w:cstheme="minorHAnsi"/>
          <w:b/>
          <w:shd w:val="clear" w:color="auto" w:fill="FFFFFF"/>
        </w:rPr>
        <w:t>AWS</w:t>
      </w:r>
      <w:r w:rsidRPr="00C16725">
        <w:rPr>
          <w:rFonts w:asciiTheme="minorHAnsi" w:hAnsiTheme="minorHAnsi" w:cstheme="minorHAnsi"/>
          <w:shd w:val="clear" w:color="auto" w:fill="FFFFFF"/>
        </w:rPr>
        <w:t xml:space="preserve">) </w:t>
      </w:r>
      <w:r w:rsidRPr="00C16725">
        <w:rPr>
          <w:rFonts w:asciiTheme="minorHAnsi" w:hAnsiTheme="minorHAnsi" w:cstheme="minorHAnsi"/>
          <w:b/>
          <w:shd w:val="clear" w:color="auto" w:fill="FFFFFF"/>
        </w:rPr>
        <w:t>EC2</w:t>
      </w:r>
      <w:r w:rsidRPr="00C16725">
        <w:rPr>
          <w:rFonts w:asciiTheme="minorHAnsi" w:hAnsiTheme="minorHAnsi" w:cstheme="minorHAnsi"/>
          <w:shd w:val="clear" w:color="auto" w:fill="FFFFFF"/>
        </w:rPr>
        <w:t xml:space="preserve"> to deploy</w:t>
      </w:r>
      <w:r w:rsidRPr="00C16725">
        <w:rPr>
          <w:rStyle w:val="apple-converted-space"/>
          <w:rFonts w:asciiTheme="minorHAnsi" w:hAnsiTheme="minorHAnsi" w:cstheme="minorHAnsi"/>
          <w:shd w:val="clear" w:color="auto" w:fill="FFFFFF"/>
        </w:rPr>
        <w:t> </w:t>
      </w:r>
      <w:r w:rsidRPr="00C16725">
        <w:rPr>
          <w:rStyle w:val="apple-converted-space"/>
          <w:rFonts w:asciiTheme="minorHAnsi" w:hAnsiTheme="minorHAnsi" w:cstheme="minorHAnsi"/>
          <w:b/>
          <w:shd w:val="clear" w:color="auto" w:fill="FFFFFF"/>
        </w:rPr>
        <w:t>Docker</w:t>
      </w:r>
      <w:r w:rsidRPr="00C16725">
        <w:rPr>
          <w:rFonts w:asciiTheme="minorHAnsi" w:hAnsiTheme="minorHAnsi" w:cstheme="minorHAnsi"/>
          <w:shd w:val="clear" w:color="auto" w:fill="FFFFFF"/>
        </w:rPr>
        <w:t xml:space="preserve"> containers.</w:t>
      </w:r>
    </w:p>
    <w:bookmarkEnd w:id="3"/>
    <w:p w:rsidR="00DF0BF6" w:rsidRPr="00C16725"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rPr>
      </w:pPr>
      <w:r w:rsidRPr="00C16725">
        <w:rPr>
          <w:rFonts w:asciiTheme="minorHAnsi" w:hAnsiTheme="minorHAnsi" w:cstheme="minorHAnsi"/>
          <w:shd w:val="clear" w:color="auto" w:fill="FFFFFF"/>
        </w:rPr>
        <w:t xml:space="preserve">Developed </w:t>
      </w:r>
      <w:r w:rsidRPr="00C16725">
        <w:rPr>
          <w:rFonts w:asciiTheme="minorHAnsi" w:hAnsiTheme="minorHAnsi" w:cstheme="minorHAnsi"/>
          <w:b/>
          <w:shd w:val="clear" w:color="auto" w:fill="FFFFFF"/>
        </w:rPr>
        <w:t>RESTful</w:t>
      </w:r>
      <w:r w:rsidRPr="00C16725">
        <w:rPr>
          <w:rFonts w:asciiTheme="minorHAnsi" w:hAnsiTheme="minorHAnsi" w:cstheme="minorHAnsi"/>
          <w:shd w:val="clear" w:color="auto" w:fill="FFFFFF"/>
        </w:rPr>
        <w:t xml:space="preserve"> Web services for transmission of data in </w:t>
      </w:r>
      <w:r w:rsidRPr="00C16725">
        <w:rPr>
          <w:rFonts w:asciiTheme="minorHAnsi" w:hAnsiTheme="minorHAnsi" w:cstheme="minorHAnsi"/>
          <w:b/>
          <w:shd w:val="clear" w:color="auto" w:fill="FFFFFF"/>
        </w:rPr>
        <w:t>JSON</w:t>
      </w:r>
      <w:r w:rsidRPr="00C16725">
        <w:rPr>
          <w:rFonts w:asciiTheme="minorHAnsi" w:hAnsiTheme="minorHAnsi" w:cstheme="minorHAnsi"/>
          <w:shd w:val="clear" w:color="auto" w:fill="FFFFFF"/>
        </w:rPr>
        <w:t xml:space="preserve"> format.</w:t>
      </w:r>
    </w:p>
    <w:p w:rsidR="00DF0BF6" w:rsidRPr="00C16725"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rPr>
      </w:pPr>
      <w:bookmarkStart w:id="5" w:name="_Hlk513297280"/>
      <w:r w:rsidRPr="00C16725">
        <w:rPr>
          <w:rFonts w:asciiTheme="minorHAnsi" w:hAnsiTheme="minorHAnsi" w:cstheme="minorHAnsi"/>
        </w:rPr>
        <w:t xml:space="preserve">Developed the application with various </w:t>
      </w:r>
      <w:r w:rsidRPr="00C16725">
        <w:rPr>
          <w:rFonts w:asciiTheme="minorHAnsi" w:hAnsiTheme="minorHAnsi" w:cstheme="minorHAnsi"/>
          <w:b/>
        </w:rPr>
        <w:t xml:space="preserve">Spring Framework </w:t>
      </w:r>
      <w:r w:rsidRPr="00C16725">
        <w:rPr>
          <w:rFonts w:asciiTheme="minorHAnsi" w:hAnsiTheme="minorHAnsi" w:cstheme="minorHAnsi"/>
        </w:rPr>
        <w:t xml:space="preserve">modules like </w:t>
      </w:r>
      <w:r w:rsidRPr="00C16725">
        <w:rPr>
          <w:rFonts w:asciiTheme="minorHAnsi" w:hAnsiTheme="minorHAnsi" w:cstheme="minorHAnsi"/>
          <w:b/>
        </w:rPr>
        <w:t>Spring IOC, Spring AOP, Spring</w:t>
      </w:r>
      <w:r w:rsidRPr="00C16725">
        <w:rPr>
          <w:rFonts w:asciiTheme="minorHAnsi" w:hAnsiTheme="minorHAnsi" w:cstheme="minorHAnsi"/>
        </w:rPr>
        <w:t xml:space="preserve"> </w:t>
      </w:r>
      <w:r w:rsidRPr="00C16725">
        <w:rPr>
          <w:rFonts w:asciiTheme="minorHAnsi" w:hAnsiTheme="minorHAnsi" w:cstheme="minorHAnsi"/>
          <w:b/>
        </w:rPr>
        <w:t>Boot, Spring Security</w:t>
      </w:r>
      <w:r w:rsidRPr="00C16725">
        <w:rPr>
          <w:rFonts w:asciiTheme="minorHAnsi" w:hAnsiTheme="minorHAnsi" w:cstheme="minorHAnsi"/>
        </w:rPr>
        <w:t xml:space="preserve">, </w:t>
      </w:r>
      <w:r w:rsidRPr="00C16725">
        <w:rPr>
          <w:rFonts w:asciiTheme="minorHAnsi" w:hAnsiTheme="minorHAnsi" w:cstheme="minorHAnsi"/>
          <w:b/>
        </w:rPr>
        <w:t>and Spring Batch.</w:t>
      </w:r>
    </w:p>
    <w:p w:rsidR="00DF0BF6" w:rsidRPr="00C16725"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rPr>
      </w:pPr>
      <w:r w:rsidRPr="00C16725">
        <w:rPr>
          <w:rFonts w:asciiTheme="minorHAnsi" w:hAnsiTheme="minorHAnsi" w:cstheme="minorHAnsi"/>
        </w:rPr>
        <w:t xml:space="preserve">Used </w:t>
      </w:r>
      <w:r w:rsidRPr="00C16725">
        <w:rPr>
          <w:rFonts w:asciiTheme="minorHAnsi" w:hAnsiTheme="minorHAnsi" w:cstheme="minorHAnsi"/>
          <w:b/>
        </w:rPr>
        <w:t>Spring MVC</w:t>
      </w:r>
      <w:r w:rsidRPr="00C16725">
        <w:rPr>
          <w:rFonts w:asciiTheme="minorHAnsi" w:hAnsiTheme="minorHAnsi" w:cstheme="minorHAnsi"/>
        </w:rPr>
        <w:t xml:space="preserve"> framework at the Web tier level to isolate each layer of the application so that complexity of integration will be reduced, and maintenance will be very easy.</w:t>
      </w:r>
    </w:p>
    <w:bookmarkEnd w:id="5"/>
    <w:p w:rsidR="00DF0BF6"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rPr>
      </w:pPr>
      <w:r w:rsidRPr="00C16725">
        <w:rPr>
          <w:rFonts w:asciiTheme="minorHAnsi" w:hAnsiTheme="minorHAnsi" w:cstheme="minorHAnsi"/>
        </w:rPr>
        <w:t xml:space="preserve">Used </w:t>
      </w:r>
      <w:r w:rsidRPr="00C16725">
        <w:rPr>
          <w:rFonts w:asciiTheme="minorHAnsi" w:hAnsiTheme="minorHAnsi" w:cstheme="minorHAnsi"/>
          <w:b/>
          <w:bCs/>
        </w:rPr>
        <w:t>Spring AOP</w:t>
      </w:r>
      <w:r w:rsidRPr="00C16725">
        <w:rPr>
          <w:rFonts w:asciiTheme="minorHAnsi" w:hAnsiTheme="minorHAnsi" w:cstheme="minorHAnsi"/>
        </w:rPr>
        <w:t xml:space="preserve"> for solving crosscutting concerns like keeping customer log data and transactions details.</w:t>
      </w:r>
    </w:p>
    <w:p w:rsidR="00E831F0" w:rsidRPr="00E831F0" w:rsidRDefault="00E831F0" w:rsidP="00E831F0">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rPr>
      </w:pPr>
      <w:r w:rsidRPr="00E831F0">
        <w:rPr>
          <w:rFonts w:asciiTheme="minorHAnsi" w:hAnsiTheme="minorHAnsi" w:cstheme="minorHAnsi"/>
        </w:rPr>
        <w:t>Developed </w:t>
      </w:r>
      <w:r w:rsidRPr="00E831F0">
        <w:rPr>
          <w:rFonts w:asciiTheme="minorHAnsi" w:hAnsiTheme="minorHAnsi" w:cstheme="minorHAnsi"/>
          <w:b/>
        </w:rPr>
        <w:t>REST</w:t>
      </w:r>
      <w:r w:rsidRPr="00E831F0">
        <w:rPr>
          <w:rFonts w:asciiTheme="minorHAnsi" w:hAnsiTheme="minorHAnsi" w:cstheme="minorHAnsi"/>
        </w:rPr>
        <w:t xml:space="preserve"> API's using Spring </w:t>
      </w:r>
      <w:r w:rsidRPr="00E831F0">
        <w:rPr>
          <w:rFonts w:asciiTheme="minorHAnsi" w:hAnsiTheme="minorHAnsi" w:cstheme="minorHAnsi"/>
          <w:b/>
        </w:rPr>
        <w:t>MVC</w:t>
      </w:r>
      <w:r w:rsidRPr="00E831F0">
        <w:rPr>
          <w:rFonts w:asciiTheme="minorHAnsi" w:hAnsiTheme="minorHAnsi" w:cstheme="minorHAnsi"/>
        </w:rPr>
        <w:t> and Spring boot , hosted all micro services on </w:t>
      </w:r>
      <w:r w:rsidR="00082702">
        <w:rPr>
          <w:rFonts w:asciiTheme="minorHAnsi" w:hAnsiTheme="minorHAnsi" w:cstheme="minorHAnsi"/>
        </w:rPr>
        <w:t>AWS</w:t>
      </w:r>
      <w:r w:rsidRPr="00E831F0">
        <w:rPr>
          <w:rFonts w:asciiTheme="minorHAnsi" w:hAnsiTheme="minorHAnsi" w:cstheme="minorHAnsi"/>
        </w:rPr>
        <w:t> .</w:t>
      </w:r>
    </w:p>
    <w:p w:rsidR="00DF0BF6" w:rsidRPr="00C16725"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rPr>
      </w:pPr>
      <w:r w:rsidRPr="00C16725">
        <w:rPr>
          <w:rFonts w:asciiTheme="minorHAnsi" w:hAnsiTheme="minorHAnsi" w:cstheme="minorHAnsi"/>
        </w:rPr>
        <w:t xml:space="preserve">Developed the persistence layer using </w:t>
      </w:r>
      <w:r w:rsidRPr="00C16725">
        <w:rPr>
          <w:rFonts w:asciiTheme="minorHAnsi" w:hAnsiTheme="minorHAnsi" w:cstheme="minorHAnsi"/>
          <w:b/>
          <w:bCs/>
        </w:rPr>
        <w:t>Hibernate Framework</w:t>
      </w:r>
      <w:r w:rsidRPr="00C16725">
        <w:rPr>
          <w:rFonts w:asciiTheme="minorHAnsi" w:hAnsiTheme="minorHAnsi" w:cstheme="minorHAnsi"/>
        </w:rPr>
        <w:t xml:space="preserve"> by configuring the various mappings in </w:t>
      </w:r>
      <w:r w:rsidRPr="00C16725">
        <w:rPr>
          <w:rFonts w:asciiTheme="minorHAnsi" w:hAnsiTheme="minorHAnsi" w:cstheme="minorHAnsi"/>
          <w:b/>
        </w:rPr>
        <w:t>Hibernate</w:t>
      </w:r>
      <w:r w:rsidRPr="00C16725">
        <w:rPr>
          <w:rFonts w:asciiTheme="minorHAnsi" w:hAnsiTheme="minorHAnsi" w:cstheme="minorHAnsi"/>
        </w:rPr>
        <w:t xml:space="preserve"> files and created </w:t>
      </w:r>
      <w:r w:rsidRPr="00C16725">
        <w:rPr>
          <w:rFonts w:asciiTheme="minorHAnsi" w:hAnsiTheme="minorHAnsi" w:cstheme="minorHAnsi"/>
          <w:b/>
          <w:bCs/>
        </w:rPr>
        <w:t>DAO</w:t>
      </w:r>
      <w:r w:rsidRPr="00C16725">
        <w:rPr>
          <w:rFonts w:asciiTheme="minorHAnsi" w:hAnsiTheme="minorHAnsi" w:cstheme="minorHAnsi"/>
        </w:rPr>
        <w:t xml:space="preserve"> layer.</w:t>
      </w:r>
    </w:p>
    <w:p w:rsidR="00DF0BF6" w:rsidRPr="00C16725"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rPr>
      </w:pPr>
      <w:r w:rsidRPr="00C16725">
        <w:rPr>
          <w:rFonts w:asciiTheme="minorHAnsi" w:hAnsiTheme="minorHAnsi" w:cstheme="minorHAnsi"/>
        </w:rPr>
        <w:t xml:space="preserve">Developing </w:t>
      </w:r>
      <w:r w:rsidRPr="00C16725">
        <w:rPr>
          <w:rFonts w:asciiTheme="minorHAnsi" w:hAnsiTheme="minorHAnsi" w:cstheme="minorHAnsi"/>
          <w:b/>
        </w:rPr>
        <w:t>Spring Boot</w:t>
      </w:r>
      <w:r w:rsidRPr="00C16725">
        <w:rPr>
          <w:rFonts w:asciiTheme="minorHAnsi" w:hAnsiTheme="minorHAnsi" w:cstheme="minorHAnsi"/>
        </w:rPr>
        <w:t xml:space="preserve"> application using </w:t>
      </w:r>
      <w:r w:rsidRPr="00C16725">
        <w:rPr>
          <w:rFonts w:asciiTheme="minorHAnsi" w:hAnsiTheme="minorHAnsi" w:cstheme="minorHAnsi"/>
          <w:b/>
        </w:rPr>
        <w:t>Micro Services</w:t>
      </w:r>
      <w:r w:rsidRPr="00C16725">
        <w:rPr>
          <w:rFonts w:asciiTheme="minorHAnsi" w:hAnsiTheme="minorHAnsi" w:cstheme="minorHAnsi"/>
        </w:rPr>
        <w:t xml:space="preserve"> architecture with </w:t>
      </w:r>
      <w:r w:rsidRPr="00C16725">
        <w:rPr>
          <w:rFonts w:asciiTheme="minorHAnsi" w:hAnsiTheme="minorHAnsi" w:cstheme="minorHAnsi"/>
          <w:b/>
        </w:rPr>
        <w:t>Spring Eureka</w:t>
      </w:r>
      <w:r w:rsidRPr="00C16725">
        <w:rPr>
          <w:rFonts w:asciiTheme="minorHAnsi" w:hAnsiTheme="minorHAnsi" w:cstheme="minorHAnsi"/>
        </w:rPr>
        <w:t xml:space="preserve"> to maintain small and lightweight services and communication between these services are done by using API routes for the entire cluster.</w:t>
      </w:r>
    </w:p>
    <w:p w:rsidR="00DF0BF6" w:rsidRPr="00C16725"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rPr>
      </w:pPr>
      <w:r w:rsidRPr="00C16725">
        <w:rPr>
          <w:rFonts w:asciiTheme="minorHAnsi" w:eastAsia="Arial" w:hAnsiTheme="minorHAnsi" w:cstheme="minorHAnsi"/>
        </w:rPr>
        <w:t xml:space="preserve">Designed and integrated the full-scale </w:t>
      </w:r>
      <w:r w:rsidRPr="00C16725">
        <w:rPr>
          <w:rFonts w:asciiTheme="minorHAnsi" w:eastAsia="Arial" w:hAnsiTheme="minorHAnsi" w:cstheme="minorHAnsi"/>
          <w:b/>
        </w:rPr>
        <w:t>Hibernate</w:t>
      </w:r>
      <w:r w:rsidRPr="00C16725">
        <w:rPr>
          <w:rFonts w:asciiTheme="minorHAnsi" w:eastAsia="Arial" w:hAnsiTheme="minorHAnsi" w:cstheme="minorHAnsi"/>
        </w:rPr>
        <w:t xml:space="preserve"> persistence solution with the application architecture.</w:t>
      </w:r>
    </w:p>
    <w:p w:rsidR="00DF0BF6" w:rsidRPr="00C16725"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rPr>
      </w:pPr>
      <w:r w:rsidRPr="00C16725">
        <w:rPr>
          <w:rFonts w:asciiTheme="minorHAnsi" w:eastAsia="Arial" w:hAnsiTheme="minorHAnsi" w:cstheme="minorHAnsi"/>
        </w:rPr>
        <w:t xml:space="preserve">Involved in design and development of the </w:t>
      </w:r>
      <w:r w:rsidRPr="00C16725">
        <w:rPr>
          <w:rFonts w:asciiTheme="minorHAnsi" w:eastAsia="Arial" w:hAnsiTheme="minorHAnsi" w:cstheme="minorHAnsi"/>
          <w:b/>
        </w:rPr>
        <w:t>Hibernate Domain Model</w:t>
      </w:r>
      <w:r w:rsidRPr="00C16725">
        <w:rPr>
          <w:rFonts w:asciiTheme="minorHAnsi" w:eastAsia="Arial" w:hAnsiTheme="minorHAnsi" w:cstheme="minorHAnsi"/>
        </w:rPr>
        <w:t xml:space="preserve"> for the service.</w:t>
      </w:r>
    </w:p>
    <w:p w:rsidR="00DF0BF6" w:rsidRPr="00C16725"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rPr>
      </w:pPr>
      <w:r w:rsidRPr="00C16725">
        <w:rPr>
          <w:rFonts w:asciiTheme="minorHAnsi" w:hAnsiTheme="minorHAnsi" w:cstheme="minorHAnsi"/>
          <w:shd w:val="clear" w:color="auto" w:fill="FFFFFF"/>
        </w:rPr>
        <w:lastRenderedPageBreak/>
        <w:t xml:space="preserve">Implemented modules into </w:t>
      </w:r>
      <w:r w:rsidRPr="00C16725">
        <w:rPr>
          <w:rFonts w:asciiTheme="minorHAnsi" w:hAnsiTheme="minorHAnsi" w:cstheme="minorHAnsi"/>
          <w:b/>
          <w:shd w:val="clear" w:color="auto" w:fill="FFFFFF"/>
        </w:rPr>
        <w:t>NodeJS</w:t>
      </w:r>
      <w:r w:rsidRPr="00C16725">
        <w:rPr>
          <w:rFonts w:asciiTheme="minorHAnsi" w:hAnsiTheme="minorHAnsi" w:cstheme="minorHAnsi"/>
          <w:shd w:val="clear" w:color="auto" w:fill="FFFFFF"/>
        </w:rPr>
        <w:t xml:space="preserve"> to integrate with designs and requirements and used </w:t>
      </w:r>
      <w:r w:rsidRPr="00C16725">
        <w:rPr>
          <w:rFonts w:asciiTheme="minorHAnsi" w:hAnsiTheme="minorHAnsi" w:cstheme="minorHAnsi"/>
          <w:b/>
          <w:shd w:val="clear" w:color="auto" w:fill="FFFFFF"/>
        </w:rPr>
        <w:t>NodeJS</w:t>
      </w:r>
      <w:r w:rsidRPr="00C16725">
        <w:rPr>
          <w:rFonts w:asciiTheme="minorHAnsi" w:hAnsiTheme="minorHAnsi" w:cstheme="minorHAnsi"/>
          <w:shd w:val="clear" w:color="auto" w:fill="FFFFFF"/>
        </w:rPr>
        <w:t xml:space="preserve"> Express Framework.</w:t>
      </w:r>
      <w:bookmarkStart w:id="6" w:name="_Hlk510780058"/>
    </w:p>
    <w:p w:rsidR="00DF0BF6" w:rsidRPr="00C16725"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rPr>
      </w:pPr>
      <w:r w:rsidRPr="00C16725">
        <w:rPr>
          <w:rFonts w:asciiTheme="minorHAnsi" w:hAnsiTheme="minorHAnsi" w:cstheme="minorHAnsi"/>
          <w:shd w:val="clear" w:color="auto" w:fill="FFFFFF"/>
        </w:rPr>
        <w:t>Worked on </w:t>
      </w:r>
      <w:r w:rsidRPr="00C16725">
        <w:rPr>
          <w:rFonts w:asciiTheme="minorHAnsi" w:hAnsiTheme="minorHAnsi" w:cstheme="minorHAnsi"/>
          <w:b/>
          <w:shd w:val="clear" w:color="auto" w:fill="FFFFFF"/>
        </w:rPr>
        <w:t>RESTful</w:t>
      </w:r>
      <w:r w:rsidRPr="00C16725">
        <w:rPr>
          <w:rFonts w:asciiTheme="minorHAnsi" w:hAnsiTheme="minorHAnsi" w:cstheme="minorHAnsi"/>
          <w:shd w:val="clear" w:color="auto" w:fill="FFFFFF"/>
        </w:rPr>
        <w:t xml:space="preserve"> Web services as well as </w:t>
      </w:r>
      <w:r w:rsidRPr="00C16725">
        <w:rPr>
          <w:rFonts w:asciiTheme="minorHAnsi" w:hAnsiTheme="minorHAnsi" w:cstheme="minorHAnsi"/>
          <w:b/>
          <w:shd w:val="clear" w:color="auto" w:fill="FFFFFF"/>
        </w:rPr>
        <w:t>Node</w:t>
      </w:r>
      <w:r w:rsidRPr="00C16725">
        <w:rPr>
          <w:rFonts w:asciiTheme="minorHAnsi" w:hAnsiTheme="minorHAnsi" w:cstheme="minorHAnsi"/>
          <w:shd w:val="clear" w:color="auto" w:fill="FFFFFF"/>
        </w:rPr>
        <w:t> </w:t>
      </w:r>
      <w:r w:rsidRPr="00C16725">
        <w:rPr>
          <w:rFonts w:asciiTheme="minorHAnsi" w:hAnsiTheme="minorHAnsi" w:cstheme="minorHAnsi"/>
          <w:b/>
          <w:shd w:val="clear" w:color="auto" w:fill="FFFFFF"/>
        </w:rPr>
        <w:t>Rest</w:t>
      </w:r>
      <w:r w:rsidRPr="00C16725">
        <w:rPr>
          <w:rFonts w:asciiTheme="minorHAnsi" w:hAnsiTheme="minorHAnsi" w:cstheme="minorHAnsi"/>
          <w:shd w:val="clear" w:color="auto" w:fill="FFFFFF"/>
        </w:rPr>
        <w:t xml:space="preserve"> framework for backend services used </w:t>
      </w:r>
      <w:r w:rsidRPr="00C16725">
        <w:rPr>
          <w:rFonts w:asciiTheme="minorHAnsi" w:hAnsiTheme="minorHAnsi" w:cstheme="minorHAnsi"/>
          <w:b/>
          <w:shd w:val="clear" w:color="auto" w:fill="FFFFFF"/>
        </w:rPr>
        <w:t>Mongo DB (NoSQL)</w:t>
      </w:r>
      <w:r w:rsidRPr="00C16725">
        <w:rPr>
          <w:rFonts w:asciiTheme="minorHAnsi" w:hAnsiTheme="minorHAnsi" w:cstheme="minorHAnsi"/>
          <w:shd w:val="clear" w:color="auto" w:fill="FFFFFF"/>
        </w:rPr>
        <w:t xml:space="preserve"> for database services and </w:t>
      </w:r>
      <w:r w:rsidRPr="00C16725">
        <w:rPr>
          <w:rFonts w:asciiTheme="minorHAnsi" w:hAnsiTheme="minorHAnsi" w:cstheme="minorHAnsi"/>
          <w:b/>
          <w:shd w:val="clear" w:color="auto" w:fill="FFFFFF"/>
        </w:rPr>
        <w:t>RESTful</w:t>
      </w:r>
      <w:r w:rsidRPr="00C16725">
        <w:rPr>
          <w:rFonts w:asciiTheme="minorHAnsi" w:hAnsiTheme="minorHAnsi" w:cstheme="minorHAnsi"/>
          <w:shd w:val="clear" w:color="auto" w:fill="FFFFFF"/>
        </w:rPr>
        <w:t xml:space="preserve"> web services using Jersey for </w:t>
      </w:r>
      <w:r w:rsidRPr="00C16725">
        <w:rPr>
          <w:rFonts w:asciiTheme="minorHAnsi" w:hAnsiTheme="minorHAnsi" w:cstheme="minorHAnsi"/>
          <w:b/>
          <w:shd w:val="clear" w:color="auto" w:fill="FFFFFF"/>
        </w:rPr>
        <w:t>JAX-RS</w:t>
      </w:r>
      <w:r w:rsidRPr="00C16725">
        <w:rPr>
          <w:rFonts w:asciiTheme="minorHAnsi" w:hAnsiTheme="minorHAnsi" w:cstheme="minorHAnsi"/>
          <w:shd w:val="clear" w:color="auto" w:fill="FFFFFF"/>
        </w:rPr>
        <w:t xml:space="preserve"> implementation. </w:t>
      </w:r>
      <w:bookmarkEnd w:id="6"/>
    </w:p>
    <w:p w:rsidR="00DF0BF6" w:rsidRPr="00C16725"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shd w:val="clear" w:color="auto" w:fill="FFFFFF"/>
        </w:rPr>
      </w:pPr>
      <w:r w:rsidRPr="00C16725">
        <w:rPr>
          <w:rFonts w:asciiTheme="minorHAnsi" w:hAnsiTheme="minorHAnsi" w:cstheme="minorHAnsi"/>
          <w:shd w:val="clear" w:color="auto" w:fill="FFFFFF"/>
        </w:rPr>
        <w:t xml:space="preserve">Demonstrate exposure with Continuous Integration, Continuous Deployment to </w:t>
      </w:r>
      <w:r w:rsidRPr="00C16725">
        <w:rPr>
          <w:rFonts w:asciiTheme="minorHAnsi" w:hAnsiTheme="minorHAnsi" w:cstheme="minorHAnsi"/>
          <w:b/>
          <w:shd w:val="clear" w:color="auto" w:fill="FFFFFF"/>
        </w:rPr>
        <w:t>DevOps</w:t>
      </w:r>
      <w:r w:rsidRPr="00C16725">
        <w:rPr>
          <w:rFonts w:asciiTheme="minorHAnsi" w:hAnsiTheme="minorHAnsi" w:cstheme="minorHAnsi"/>
          <w:shd w:val="clear" w:color="auto" w:fill="FFFFFF"/>
        </w:rPr>
        <w:t xml:space="preserve"> </w:t>
      </w:r>
      <w:r w:rsidRPr="00C16725">
        <w:rPr>
          <w:rFonts w:asciiTheme="minorHAnsi" w:hAnsiTheme="minorHAnsi" w:cstheme="minorHAnsi"/>
          <w:b/>
          <w:shd w:val="clear" w:color="auto" w:fill="FFFFFF"/>
        </w:rPr>
        <w:t>CI/CD</w:t>
      </w:r>
      <w:r w:rsidRPr="00C16725">
        <w:rPr>
          <w:rFonts w:asciiTheme="minorHAnsi" w:hAnsiTheme="minorHAnsi" w:cstheme="minorHAnsi"/>
          <w:shd w:val="clear" w:color="auto" w:fill="FFFFFF"/>
        </w:rPr>
        <w:t xml:space="preserve"> tool Methodologies.</w:t>
      </w:r>
    </w:p>
    <w:p w:rsidR="00E831F0" w:rsidRPr="00E831F0" w:rsidRDefault="00DF0BF6" w:rsidP="00E831F0">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rPr>
      </w:pPr>
      <w:r w:rsidRPr="00C16725">
        <w:rPr>
          <w:rFonts w:asciiTheme="minorHAnsi" w:eastAsia="Cambria" w:hAnsiTheme="minorHAnsi" w:cstheme="minorHAnsi"/>
        </w:rPr>
        <w:t xml:space="preserve">Designed and developed Middle-tier components for company's object framework using best practices and </w:t>
      </w:r>
      <w:r w:rsidRPr="00C16725">
        <w:rPr>
          <w:rFonts w:asciiTheme="minorHAnsi" w:eastAsia="Cambria" w:hAnsiTheme="minorHAnsi" w:cstheme="minorHAnsi"/>
          <w:b/>
        </w:rPr>
        <w:t>design Patterns</w:t>
      </w:r>
      <w:r w:rsidRPr="00C16725">
        <w:rPr>
          <w:rFonts w:asciiTheme="minorHAnsi" w:eastAsia="Cambria" w:hAnsiTheme="minorHAnsi" w:cstheme="minorHAnsi"/>
        </w:rPr>
        <w:t xml:space="preserve"> and used in </w:t>
      </w:r>
      <w:r w:rsidRPr="00C16725">
        <w:rPr>
          <w:rFonts w:asciiTheme="minorHAnsi" w:eastAsia="Cambria" w:hAnsiTheme="minorHAnsi" w:cstheme="minorHAnsi"/>
          <w:b/>
        </w:rPr>
        <w:t>Model-View-Controller</w:t>
      </w:r>
      <w:r w:rsidRPr="00C16725">
        <w:rPr>
          <w:rFonts w:asciiTheme="minorHAnsi" w:eastAsia="Cambria" w:hAnsiTheme="minorHAnsi" w:cstheme="minorHAnsi"/>
        </w:rPr>
        <w:t xml:space="preserve"> (</w:t>
      </w:r>
      <w:r w:rsidRPr="00C16725">
        <w:rPr>
          <w:rFonts w:asciiTheme="minorHAnsi" w:eastAsia="Cambria" w:hAnsiTheme="minorHAnsi" w:cstheme="minorHAnsi"/>
          <w:b/>
        </w:rPr>
        <w:t>MVC)</w:t>
      </w:r>
      <w:r w:rsidRPr="00C16725">
        <w:rPr>
          <w:rFonts w:asciiTheme="minorHAnsi" w:eastAsia="Cambria" w:hAnsiTheme="minorHAnsi" w:cstheme="minorHAnsi"/>
        </w:rPr>
        <w:t>.</w:t>
      </w:r>
    </w:p>
    <w:p w:rsidR="00DF0BF6" w:rsidRPr="00C16725"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rPr>
      </w:pPr>
      <w:r w:rsidRPr="00C16725">
        <w:rPr>
          <w:rFonts w:asciiTheme="minorHAnsi" w:hAnsiTheme="minorHAnsi" w:cstheme="minorHAnsi"/>
        </w:rPr>
        <w:t xml:space="preserve">Secured the API's by implementing </w:t>
      </w:r>
      <w:r w:rsidRPr="00C16725">
        <w:rPr>
          <w:rFonts w:asciiTheme="minorHAnsi" w:hAnsiTheme="minorHAnsi" w:cstheme="minorHAnsi"/>
          <w:b/>
        </w:rPr>
        <w:t>Oauth2</w:t>
      </w:r>
      <w:r w:rsidRPr="00C16725">
        <w:rPr>
          <w:rFonts w:asciiTheme="minorHAnsi" w:hAnsiTheme="minorHAnsi" w:cstheme="minorHAnsi"/>
        </w:rPr>
        <w:t xml:space="preserve"> token-based authentication/authorization scheme using </w:t>
      </w:r>
      <w:r w:rsidRPr="00C16725">
        <w:rPr>
          <w:rFonts w:asciiTheme="minorHAnsi" w:hAnsiTheme="minorHAnsi" w:cstheme="minorHAnsi"/>
          <w:b/>
        </w:rPr>
        <w:t>Spring Security</w:t>
      </w:r>
      <w:r w:rsidRPr="00C16725">
        <w:rPr>
          <w:rFonts w:asciiTheme="minorHAnsi" w:hAnsiTheme="minorHAnsi" w:cstheme="minorHAnsi"/>
        </w:rPr>
        <w:t>.</w:t>
      </w:r>
    </w:p>
    <w:p w:rsidR="00DF0BF6" w:rsidRPr="00C16725"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rPr>
      </w:pPr>
      <w:r w:rsidRPr="00C16725">
        <w:rPr>
          <w:rFonts w:asciiTheme="minorHAnsi" w:hAnsiTheme="minorHAnsi" w:cstheme="minorHAnsi"/>
        </w:rPr>
        <w:t xml:space="preserve">Create and configured the continuous delivery pipelines for deploying </w:t>
      </w:r>
      <w:r w:rsidRPr="00C16725">
        <w:rPr>
          <w:rFonts w:asciiTheme="minorHAnsi" w:hAnsiTheme="minorHAnsi" w:cstheme="minorHAnsi"/>
          <w:b/>
        </w:rPr>
        <w:t>Micro Services</w:t>
      </w:r>
      <w:r w:rsidRPr="00C16725">
        <w:rPr>
          <w:rFonts w:asciiTheme="minorHAnsi" w:hAnsiTheme="minorHAnsi" w:cstheme="minorHAnsi"/>
        </w:rPr>
        <w:t xml:space="preserve"> by using </w:t>
      </w:r>
      <w:r w:rsidRPr="00C16725">
        <w:rPr>
          <w:rFonts w:asciiTheme="minorHAnsi" w:hAnsiTheme="minorHAnsi" w:cstheme="minorHAnsi"/>
          <w:b/>
        </w:rPr>
        <w:t>Jenkins</w:t>
      </w:r>
      <w:r w:rsidRPr="00C16725">
        <w:rPr>
          <w:rFonts w:asciiTheme="minorHAnsi" w:hAnsiTheme="minorHAnsi" w:cstheme="minorHAnsi"/>
        </w:rPr>
        <w:t>.</w:t>
      </w:r>
    </w:p>
    <w:p w:rsidR="00DF0BF6" w:rsidRPr="00C16725"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rPr>
      </w:pPr>
      <w:r w:rsidRPr="00C16725">
        <w:rPr>
          <w:rFonts w:asciiTheme="minorHAnsi" w:hAnsiTheme="minorHAnsi" w:cstheme="minorHAnsi"/>
        </w:rPr>
        <w:t xml:space="preserve">Installed, monitored and maintained the development infrastructure including </w:t>
      </w:r>
      <w:r w:rsidRPr="00C16725">
        <w:rPr>
          <w:rFonts w:asciiTheme="minorHAnsi" w:hAnsiTheme="minorHAnsi" w:cstheme="minorHAnsi"/>
          <w:b/>
        </w:rPr>
        <w:t>JIRA.</w:t>
      </w:r>
      <w:r w:rsidRPr="00C16725">
        <w:rPr>
          <w:rFonts w:asciiTheme="minorHAnsi" w:hAnsiTheme="minorHAnsi" w:cstheme="minorHAnsi"/>
        </w:rPr>
        <w:t xml:space="preserve"> </w:t>
      </w:r>
    </w:p>
    <w:p w:rsidR="00DF0BF6" w:rsidRPr="00E831F0"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shd w:val="clear" w:color="auto" w:fill="FFFFFF"/>
        </w:rPr>
      </w:pPr>
      <w:r w:rsidRPr="00C16725">
        <w:rPr>
          <w:rFonts w:asciiTheme="minorHAnsi" w:hAnsiTheme="minorHAnsi" w:cstheme="minorHAnsi"/>
        </w:rPr>
        <w:t xml:space="preserve">Worked on </w:t>
      </w:r>
      <w:r w:rsidRPr="00C16725">
        <w:rPr>
          <w:rFonts w:asciiTheme="minorHAnsi" w:hAnsiTheme="minorHAnsi" w:cstheme="minorHAnsi"/>
          <w:b/>
        </w:rPr>
        <w:t>Log4J</w:t>
      </w:r>
      <w:r w:rsidRPr="00C16725">
        <w:rPr>
          <w:rFonts w:asciiTheme="minorHAnsi" w:hAnsiTheme="minorHAnsi" w:cstheme="minorHAnsi"/>
        </w:rPr>
        <w:t xml:space="preserve"> to validate functionalities and </w:t>
      </w:r>
      <w:r w:rsidRPr="00C16725">
        <w:rPr>
          <w:rFonts w:asciiTheme="minorHAnsi" w:hAnsiTheme="minorHAnsi" w:cstheme="minorHAnsi"/>
          <w:b/>
        </w:rPr>
        <w:t>Mockito</w:t>
      </w:r>
      <w:r w:rsidRPr="00C16725">
        <w:rPr>
          <w:rFonts w:asciiTheme="minorHAnsi" w:hAnsiTheme="minorHAnsi" w:cstheme="minorHAnsi"/>
        </w:rPr>
        <w:t xml:space="preserve"> framework</w:t>
      </w:r>
      <w:r w:rsidRPr="00C16725">
        <w:rPr>
          <w:rFonts w:asciiTheme="minorHAnsi" w:hAnsiTheme="minorHAnsi" w:cstheme="minorHAnsi"/>
          <w:b/>
        </w:rPr>
        <w:t xml:space="preserve"> JUnit</w:t>
      </w:r>
      <w:r w:rsidRPr="00C16725">
        <w:rPr>
          <w:rFonts w:asciiTheme="minorHAnsi" w:hAnsiTheme="minorHAnsi" w:cstheme="minorHAnsi"/>
        </w:rPr>
        <w:t xml:space="preserve"> for </w:t>
      </w:r>
      <w:r w:rsidRPr="00C16725">
        <w:rPr>
          <w:rFonts w:asciiTheme="minorHAnsi" w:hAnsiTheme="minorHAnsi" w:cstheme="minorHAnsi"/>
          <w:b/>
        </w:rPr>
        <w:t>Unit testing</w:t>
      </w:r>
      <w:r w:rsidRPr="00C16725">
        <w:rPr>
          <w:rFonts w:asciiTheme="minorHAnsi" w:hAnsiTheme="minorHAnsi" w:cstheme="minorHAnsi"/>
        </w:rPr>
        <w:t xml:space="preserve"> and executed </w:t>
      </w:r>
      <w:r w:rsidRPr="00C16725">
        <w:rPr>
          <w:rFonts w:asciiTheme="minorHAnsi" w:hAnsiTheme="minorHAnsi" w:cstheme="minorHAnsi"/>
          <w:b/>
        </w:rPr>
        <w:t>TDD</w:t>
      </w:r>
      <w:r w:rsidRPr="00C16725">
        <w:rPr>
          <w:rFonts w:asciiTheme="minorHAnsi" w:hAnsiTheme="minorHAnsi" w:cstheme="minorHAnsi"/>
        </w:rPr>
        <w:t xml:space="preserve"> framework.</w:t>
      </w:r>
    </w:p>
    <w:p w:rsidR="00E831F0" w:rsidRPr="00E831F0" w:rsidRDefault="00E831F0"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shd w:val="clear" w:color="auto" w:fill="FFFFFF"/>
        </w:rPr>
      </w:pPr>
      <w:r>
        <w:rPr>
          <w:rFonts w:asciiTheme="minorHAnsi" w:hAnsiTheme="minorHAnsi" w:cstheme="minorHAnsi"/>
        </w:rPr>
        <w:t>Good hands-on experience working on</w:t>
      </w:r>
      <w:r>
        <w:rPr>
          <w:rFonts w:ascii="Arial" w:hAnsi="Arial" w:cs="Arial"/>
          <w:color w:val="000000"/>
          <w:sz w:val="20"/>
          <w:szCs w:val="20"/>
          <w:shd w:val="clear" w:color="auto" w:fill="FFFFFF"/>
        </w:rPr>
        <w:t xml:space="preserve"> Log Management Tool using </w:t>
      </w:r>
      <w:r w:rsidRPr="00E831F0">
        <w:rPr>
          <w:rFonts w:ascii="Arial" w:hAnsi="Arial" w:cs="Arial"/>
          <w:b/>
          <w:color w:val="000000"/>
          <w:sz w:val="20"/>
          <w:szCs w:val="20"/>
          <w:shd w:val="clear" w:color="auto" w:fill="FFFFFF"/>
        </w:rPr>
        <w:t>Splunk</w:t>
      </w:r>
      <w:r>
        <w:rPr>
          <w:rFonts w:ascii="Arial" w:hAnsi="Arial" w:cs="Arial"/>
          <w:color w:val="000000"/>
          <w:sz w:val="20"/>
          <w:szCs w:val="20"/>
          <w:shd w:val="clear" w:color="auto" w:fill="FFFFFF"/>
        </w:rPr>
        <w:t>.</w:t>
      </w:r>
    </w:p>
    <w:p w:rsidR="00E831F0" w:rsidRPr="00E831F0" w:rsidRDefault="00E831F0" w:rsidP="00E831F0">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shd w:val="clear" w:color="auto" w:fill="FFFFFF"/>
        </w:rPr>
      </w:pPr>
      <w:r w:rsidRPr="00E831F0">
        <w:rPr>
          <w:rFonts w:asciiTheme="minorHAnsi" w:hAnsiTheme="minorHAnsi" w:cstheme="minorHAnsi"/>
        </w:rPr>
        <w:t>Used </w:t>
      </w:r>
      <w:r w:rsidRPr="00E831F0">
        <w:rPr>
          <w:rFonts w:asciiTheme="minorHAnsi" w:hAnsiTheme="minorHAnsi" w:cstheme="minorHAnsi"/>
          <w:b/>
        </w:rPr>
        <w:t>APIGEE</w:t>
      </w:r>
      <w:r w:rsidRPr="00E831F0">
        <w:rPr>
          <w:rFonts w:asciiTheme="minorHAnsi" w:hAnsiTheme="minorHAnsi" w:cstheme="minorHAnsi"/>
        </w:rPr>
        <w:t> for documenting REST API's to expose description of a RESTFUL web services to clients.</w:t>
      </w:r>
    </w:p>
    <w:p w:rsidR="00DF0BF6" w:rsidRPr="00C16725"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shd w:val="clear" w:color="auto" w:fill="FFFFFF"/>
        </w:rPr>
      </w:pPr>
      <w:r w:rsidRPr="00C16725">
        <w:rPr>
          <w:rFonts w:asciiTheme="minorHAnsi" w:hAnsiTheme="minorHAnsi" w:cstheme="minorHAnsi"/>
        </w:rPr>
        <w:t xml:space="preserve">Used </w:t>
      </w:r>
      <w:r w:rsidRPr="00C16725">
        <w:rPr>
          <w:rFonts w:asciiTheme="minorHAnsi" w:hAnsiTheme="minorHAnsi" w:cstheme="minorHAnsi"/>
          <w:b/>
        </w:rPr>
        <w:t>Git</w:t>
      </w:r>
      <w:r w:rsidRPr="00C16725">
        <w:rPr>
          <w:rFonts w:asciiTheme="minorHAnsi" w:hAnsiTheme="minorHAnsi" w:cstheme="minorHAnsi"/>
        </w:rPr>
        <w:t xml:space="preserve"> to maintain the version of the files and took the responsibility to do the code merges and creating new branch when new feature implementation starts.</w:t>
      </w:r>
    </w:p>
    <w:p w:rsidR="00DF0BF6" w:rsidRPr="00C16725" w:rsidRDefault="00DF0BF6" w:rsidP="00A43E0B">
      <w:pPr>
        <w:pStyle w:val="ListParagraph"/>
        <w:numPr>
          <w:ilvl w:val="0"/>
          <w:numId w:val="21"/>
        </w:numPr>
        <w:pBdr>
          <w:top w:val="nil"/>
          <w:left w:val="nil"/>
          <w:bottom w:val="nil"/>
          <w:right w:val="nil"/>
          <w:between w:val="nil"/>
          <w:bar w:val="nil"/>
        </w:pBdr>
        <w:autoSpaceDN w:val="0"/>
        <w:spacing w:after="0"/>
        <w:ind w:left="426" w:hanging="284"/>
        <w:jc w:val="both"/>
        <w:rPr>
          <w:rFonts w:asciiTheme="minorHAnsi" w:hAnsiTheme="minorHAnsi" w:cstheme="minorHAnsi"/>
          <w:shd w:val="clear" w:color="auto" w:fill="FFFFFF"/>
        </w:rPr>
      </w:pPr>
      <w:r w:rsidRPr="00C16725">
        <w:rPr>
          <w:rFonts w:asciiTheme="minorHAnsi" w:eastAsia="Cambria" w:hAnsiTheme="minorHAnsi" w:cstheme="minorHAnsi"/>
        </w:rPr>
        <w:t xml:space="preserve">Used </w:t>
      </w:r>
      <w:r w:rsidRPr="00C16725">
        <w:rPr>
          <w:rFonts w:asciiTheme="minorHAnsi" w:eastAsia="Cambria" w:hAnsiTheme="minorHAnsi" w:cstheme="minorHAnsi"/>
          <w:b/>
        </w:rPr>
        <w:t>Maven</w:t>
      </w:r>
      <w:r w:rsidRPr="00C16725">
        <w:rPr>
          <w:rFonts w:asciiTheme="minorHAnsi" w:eastAsia="Cambria" w:hAnsiTheme="minorHAnsi" w:cstheme="minorHAnsi"/>
        </w:rPr>
        <w:t xml:space="preserve"> as build automation tool for deploying the project on</w:t>
      </w:r>
      <w:r w:rsidRPr="00C16725">
        <w:rPr>
          <w:rFonts w:asciiTheme="minorHAnsi" w:eastAsia="Cambria" w:hAnsiTheme="minorHAnsi" w:cstheme="minorHAnsi"/>
          <w:b/>
          <w:bCs/>
        </w:rPr>
        <w:t xml:space="preserve"> WebSphere Application Server.</w:t>
      </w:r>
    </w:p>
    <w:p w:rsidR="00DF0BF6" w:rsidRPr="00C16725" w:rsidRDefault="00DF0BF6" w:rsidP="00DF0BF6">
      <w:pPr>
        <w:pBdr>
          <w:top w:val="nil"/>
          <w:left w:val="nil"/>
          <w:bottom w:val="nil"/>
          <w:right w:val="nil"/>
          <w:between w:val="nil"/>
          <w:bar w:val="nil"/>
        </w:pBdr>
        <w:autoSpaceDN w:val="0"/>
        <w:spacing w:line="276" w:lineRule="auto"/>
        <w:jc w:val="both"/>
        <w:rPr>
          <w:rFonts w:asciiTheme="minorHAnsi" w:hAnsiTheme="minorHAnsi" w:cstheme="minorHAnsi"/>
          <w:sz w:val="22"/>
          <w:szCs w:val="22"/>
          <w:shd w:val="clear" w:color="auto" w:fill="FFFFFF"/>
        </w:rPr>
      </w:pPr>
    </w:p>
    <w:p w:rsidR="00DF0BF6" w:rsidRPr="00C16725" w:rsidRDefault="00DF0BF6" w:rsidP="00DF0BF6">
      <w:pPr>
        <w:pStyle w:val="NoSpacing"/>
        <w:spacing w:line="276" w:lineRule="auto"/>
        <w:jc w:val="both"/>
        <w:rPr>
          <w:rFonts w:asciiTheme="minorHAnsi" w:hAnsiTheme="minorHAnsi" w:cstheme="minorHAnsi"/>
        </w:rPr>
      </w:pPr>
      <w:r w:rsidRPr="00C16725">
        <w:rPr>
          <w:rFonts w:asciiTheme="minorHAnsi" w:hAnsiTheme="minorHAnsi" w:cstheme="minorHAnsi"/>
          <w:b/>
          <w:u w:val="single"/>
        </w:rPr>
        <w:t>Environment</w:t>
      </w:r>
      <w:r w:rsidRPr="00C16725">
        <w:rPr>
          <w:rFonts w:asciiTheme="minorHAnsi" w:hAnsiTheme="minorHAnsi" w:cstheme="minorHAnsi"/>
          <w:b/>
        </w:rPr>
        <w:t>:</w:t>
      </w:r>
      <w:r w:rsidRPr="00C16725">
        <w:rPr>
          <w:rFonts w:asciiTheme="minorHAnsi" w:hAnsiTheme="minorHAnsi" w:cstheme="minorHAnsi"/>
        </w:rPr>
        <w:t xml:space="preserve"> Agile Methodology, Java 1.8, J2EE, HTML5, CSS3, jQuery, Ajax, Rest API, Bootstrap, JavaScript, AngularJS, JSP, NodeJS, Hibernate, Spring Framework, Spring MVC, Spring IOC, Spring boot, spring security, OAuth, </w:t>
      </w:r>
      <w:r w:rsidRPr="00C16725">
        <w:rPr>
          <w:rFonts w:asciiTheme="minorHAnsi" w:eastAsia="Arial" w:hAnsiTheme="minorHAnsi" w:cstheme="minorHAnsi"/>
        </w:rPr>
        <w:t>JAX-RS</w:t>
      </w:r>
      <w:r w:rsidRPr="00C16725">
        <w:rPr>
          <w:rFonts w:asciiTheme="minorHAnsi" w:eastAsia="Arial" w:hAnsiTheme="minorHAnsi" w:cstheme="minorHAnsi"/>
          <w:b/>
        </w:rPr>
        <w:t>,</w:t>
      </w:r>
      <w:r w:rsidRPr="00C16725">
        <w:rPr>
          <w:rFonts w:asciiTheme="minorHAnsi" w:hAnsiTheme="minorHAnsi" w:cstheme="minorHAnsi"/>
        </w:rPr>
        <w:t xml:space="preserve"> GIT, JUnit, Maven, Restful, </w:t>
      </w:r>
      <w:bookmarkStart w:id="7" w:name="_Hlk506194322"/>
      <w:r w:rsidRPr="00C16725">
        <w:rPr>
          <w:rFonts w:asciiTheme="minorHAnsi" w:hAnsiTheme="minorHAnsi" w:cstheme="minorHAnsi"/>
        </w:rPr>
        <w:t>Amazon Web Services (AWS), Micro Services,</w:t>
      </w:r>
      <w:bookmarkEnd w:id="7"/>
      <w:r w:rsidRPr="00C16725">
        <w:rPr>
          <w:rFonts w:asciiTheme="minorHAnsi" w:hAnsiTheme="minorHAnsi" w:cstheme="minorHAnsi"/>
        </w:rPr>
        <w:t xml:space="preserve"> Mongo DB, WebSphere, </w:t>
      </w:r>
      <w:bookmarkStart w:id="8" w:name="_Hlk506194519"/>
      <w:r w:rsidRPr="00C16725">
        <w:rPr>
          <w:rFonts w:asciiTheme="minorHAnsi" w:hAnsiTheme="minorHAnsi" w:cstheme="minorHAnsi"/>
        </w:rPr>
        <w:t>JIRA, Jenkins, Spring Tool Suite, DevOps(CICD)</w:t>
      </w:r>
      <w:r w:rsidR="00E831F0">
        <w:rPr>
          <w:rFonts w:asciiTheme="minorHAnsi" w:hAnsiTheme="minorHAnsi" w:cstheme="minorHAnsi"/>
        </w:rPr>
        <w:t>, APIGEE, Splunk</w:t>
      </w:r>
      <w:bookmarkEnd w:id="8"/>
      <w:r w:rsidR="00E831F0">
        <w:rPr>
          <w:rFonts w:asciiTheme="minorHAnsi" w:hAnsiTheme="minorHAnsi" w:cstheme="minorHAnsi"/>
        </w:rPr>
        <w:t>.</w:t>
      </w:r>
      <w:bookmarkStart w:id="9" w:name="_GoBack"/>
      <w:bookmarkEnd w:id="9"/>
    </w:p>
    <w:p w:rsidR="00CE79E1" w:rsidRPr="00C16725" w:rsidRDefault="00CE79E1" w:rsidP="00FA2BC1">
      <w:pPr>
        <w:spacing w:line="276" w:lineRule="auto"/>
        <w:jc w:val="both"/>
        <w:rPr>
          <w:rFonts w:asciiTheme="minorHAnsi" w:eastAsia="Calibri" w:hAnsiTheme="minorHAnsi" w:cstheme="minorHAnsi"/>
          <w:b/>
          <w:sz w:val="22"/>
          <w:szCs w:val="22"/>
          <w:u w:val="single"/>
        </w:rPr>
      </w:pPr>
    </w:p>
    <w:tbl>
      <w:tblPr>
        <w:tblW w:w="0" w:type="auto"/>
        <w:jc w:val="center"/>
        <w:shd w:val="clear" w:color="auto" w:fill="FFFFFF"/>
        <w:tblCellMar>
          <w:left w:w="0" w:type="dxa"/>
          <w:right w:w="0" w:type="dxa"/>
        </w:tblCellMar>
        <w:tblLook w:val="04A0"/>
      </w:tblPr>
      <w:tblGrid>
        <w:gridCol w:w="10784"/>
      </w:tblGrid>
      <w:tr w:rsidR="00C16725" w:rsidRPr="00C16725" w:rsidTr="00B1522C">
        <w:trPr>
          <w:trHeight w:val="262"/>
          <w:jc w:val="center"/>
        </w:trPr>
        <w:tc>
          <w:tcPr>
            <w:tcW w:w="1078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9D697B" w:rsidRPr="00C16725" w:rsidRDefault="002A5320" w:rsidP="00DB0F9D">
            <w:pPr>
              <w:spacing w:line="276" w:lineRule="auto"/>
              <w:jc w:val="both"/>
              <w:rPr>
                <w:rFonts w:asciiTheme="minorHAnsi" w:hAnsiTheme="minorHAnsi" w:cstheme="minorHAnsi"/>
                <w:sz w:val="22"/>
                <w:szCs w:val="22"/>
              </w:rPr>
            </w:pPr>
            <w:r w:rsidRPr="00C16725">
              <w:rPr>
                <w:rFonts w:asciiTheme="minorHAnsi" w:hAnsiTheme="minorHAnsi" w:cstheme="minorHAnsi"/>
                <w:b/>
                <w:bCs/>
                <w:sz w:val="22"/>
                <w:szCs w:val="22"/>
              </w:rPr>
              <w:t xml:space="preserve">Client: </w:t>
            </w:r>
            <w:r w:rsidR="006B6419" w:rsidRPr="00C16725">
              <w:rPr>
                <w:rFonts w:asciiTheme="minorHAnsi" w:hAnsiTheme="minorHAnsi" w:cstheme="minorHAnsi"/>
                <w:b/>
                <w:bCs/>
                <w:sz w:val="22"/>
                <w:szCs w:val="22"/>
              </w:rPr>
              <w:t>FedEx</w:t>
            </w:r>
            <w:r w:rsidR="00684E43" w:rsidRPr="00C16725">
              <w:rPr>
                <w:rFonts w:asciiTheme="minorHAnsi" w:hAnsiTheme="minorHAnsi" w:cstheme="minorHAnsi"/>
                <w:b/>
                <w:bCs/>
                <w:sz w:val="22"/>
                <w:szCs w:val="22"/>
              </w:rPr>
              <w:t>,</w:t>
            </w:r>
            <w:r w:rsidR="001236DD" w:rsidRPr="00C16725">
              <w:rPr>
                <w:rFonts w:asciiTheme="minorHAnsi" w:hAnsiTheme="minorHAnsi" w:cstheme="minorHAnsi"/>
                <w:b/>
                <w:bCs/>
                <w:sz w:val="22"/>
                <w:szCs w:val="22"/>
              </w:rPr>
              <w:t xml:space="preserve"> </w:t>
            </w:r>
            <w:r w:rsidR="006B6419" w:rsidRPr="00C16725">
              <w:rPr>
                <w:rFonts w:asciiTheme="minorHAnsi" w:hAnsiTheme="minorHAnsi" w:cstheme="minorHAnsi"/>
                <w:b/>
                <w:bCs/>
                <w:sz w:val="22"/>
                <w:szCs w:val="22"/>
              </w:rPr>
              <w:t>Collierville</w:t>
            </w:r>
            <w:r w:rsidR="00684E43" w:rsidRPr="00C16725">
              <w:rPr>
                <w:rFonts w:asciiTheme="minorHAnsi" w:hAnsiTheme="minorHAnsi" w:cstheme="minorHAnsi"/>
                <w:b/>
                <w:bCs/>
                <w:sz w:val="22"/>
                <w:szCs w:val="22"/>
              </w:rPr>
              <w:t>,</w:t>
            </w:r>
            <w:r w:rsidR="001236DD" w:rsidRPr="00C16725">
              <w:rPr>
                <w:rFonts w:asciiTheme="minorHAnsi" w:hAnsiTheme="minorHAnsi" w:cstheme="minorHAnsi"/>
                <w:b/>
                <w:bCs/>
                <w:sz w:val="22"/>
                <w:szCs w:val="22"/>
              </w:rPr>
              <w:t xml:space="preserve"> </w:t>
            </w:r>
            <w:r w:rsidR="00684E43" w:rsidRPr="00C16725">
              <w:rPr>
                <w:rFonts w:asciiTheme="minorHAnsi" w:hAnsiTheme="minorHAnsi" w:cstheme="minorHAnsi"/>
                <w:b/>
                <w:bCs/>
                <w:sz w:val="22"/>
                <w:szCs w:val="22"/>
              </w:rPr>
              <w:t>T</w:t>
            </w:r>
            <w:r w:rsidR="006B6419" w:rsidRPr="00C16725">
              <w:rPr>
                <w:rFonts w:asciiTheme="minorHAnsi" w:hAnsiTheme="minorHAnsi" w:cstheme="minorHAnsi"/>
                <w:b/>
                <w:bCs/>
                <w:sz w:val="22"/>
                <w:szCs w:val="22"/>
              </w:rPr>
              <w:t>N</w:t>
            </w:r>
            <w:r w:rsidR="00FC1AAB" w:rsidRPr="00C16725">
              <w:rPr>
                <w:rFonts w:asciiTheme="minorHAnsi" w:hAnsiTheme="minorHAnsi" w:cstheme="minorHAnsi"/>
                <w:b/>
                <w:bCs/>
                <w:sz w:val="22"/>
                <w:szCs w:val="22"/>
              </w:rPr>
              <w:t xml:space="preserve"> </w:t>
            </w:r>
          </w:p>
        </w:tc>
      </w:tr>
      <w:tr w:rsidR="00C16725" w:rsidRPr="00C16725" w:rsidTr="00B1522C">
        <w:trPr>
          <w:trHeight w:val="248"/>
          <w:jc w:val="center"/>
        </w:trPr>
        <w:tc>
          <w:tcPr>
            <w:tcW w:w="1078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9D697B" w:rsidRPr="00C16725" w:rsidRDefault="002A5320" w:rsidP="0085242B">
            <w:pPr>
              <w:spacing w:line="276" w:lineRule="auto"/>
              <w:rPr>
                <w:rFonts w:asciiTheme="minorHAnsi" w:hAnsiTheme="minorHAnsi" w:cstheme="minorHAnsi"/>
                <w:sz w:val="22"/>
                <w:szCs w:val="22"/>
              </w:rPr>
            </w:pPr>
            <w:r w:rsidRPr="00C16725">
              <w:rPr>
                <w:rFonts w:asciiTheme="minorHAnsi" w:hAnsiTheme="minorHAnsi" w:cstheme="minorHAnsi"/>
                <w:b/>
                <w:bCs/>
                <w:sz w:val="22"/>
                <w:szCs w:val="22"/>
              </w:rPr>
              <w:t xml:space="preserve">Role: </w:t>
            </w:r>
            <w:r w:rsidR="0085242B" w:rsidRPr="00C16725">
              <w:rPr>
                <w:rFonts w:asciiTheme="minorHAnsi" w:hAnsiTheme="minorHAnsi" w:cstheme="minorHAnsi"/>
                <w:b/>
                <w:bCs/>
                <w:sz w:val="22"/>
                <w:szCs w:val="22"/>
              </w:rPr>
              <w:t>Full Stack</w:t>
            </w:r>
            <w:r w:rsidR="009D697B" w:rsidRPr="00C16725">
              <w:rPr>
                <w:rFonts w:asciiTheme="minorHAnsi" w:hAnsiTheme="minorHAnsi" w:cstheme="minorHAnsi"/>
                <w:b/>
                <w:bCs/>
                <w:sz w:val="22"/>
                <w:szCs w:val="22"/>
              </w:rPr>
              <w:t xml:space="preserve"> </w:t>
            </w:r>
            <w:r w:rsidRPr="00C16725">
              <w:rPr>
                <w:rFonts w:asciiTheme="minorHAnsi" w:hAnsiTheme="minorHAnsi" w:cstheme="minorHAnsi"/>
                <w:b/>
                <w:bCs/>
                <w:sz w:val="22"/>
                <w:szCs w:val="22"/>
              </w:rPr>
              <w:t xml:space="preserve">Java </w:t>
            </w:r>
            <w:r w:rsidR="009D697B" w:rsidRPr="00C16725">
              <w:rPr>
                <w:rFonts w:asciiTheme="minorHAnsi" w:hAnsiTheme="minorHAnsi" w:cstheme="minorHAnsi"/>
                <w:b/>
                <w:bCs/>
                <w:sz w:val="22"/>
                <w:szCs w:val="22"/>
              </w:rPr>
              <w:t>Developer</w:t>
            </w:r>
          </w:p>
        </w:tc>
      </w:tr>
      <w:tr w:rsidR="00C16725" w:rsidRPr="00C16725" w:rsidTr="00B1522C">
        <w:trPr>
          <w:trHeight w:val="314"/>
          <w:jc w:val="center"/>
        </w:trPr>
        <w:tc>
          <w:tcPr>
            <w:tcW w:w="1078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E1277A" w:rsidRPr="00C16725" w:rsidRDefault="002A5320" w:rsidP="00FA2BC1">
            <w:pPr>
              <w:spacing w:line="276" w:lineRule="auto"/>
              <w:jc w:val="both"/>
              <w:rPr>
                <w:rFonts w:asciiTheme="minorHAnsi" w:hAnsiTheme="minorHAnsi" w:cstheme="minorHAnsi"/>
                <w:b/>
                <w:sz w:val="22"/>
                <w:szCs w:val="22"/>
              </w:rPr>
            </w:pPr>
            <w:r w:rsidRPr="00C16725">
              <w:rPr>
                <w:rFonts w:asciiTheme="minorHAnsi" w:hAnsiTheme="minorHAnsi" w:cstheme="minorHAnsi"/>
                <w:b/>
                <w:sz w:val="22"/>
                <w:szCs w:val="22"/>
              </w:rPr>
              <w:t>Date:</w:t>
            </w:r>
            <w:r w:rsidR="006D78B9" w:rsidRPr="00C16725">
              <w:rPr>
                <w:rFonts w:asciiTheme="minorHAnsi" w:hAnsiTheme="minorHAnsi" w:cstheme="minorHAnsi"/>
                <w:b/>
                <w:sz w:val="22"/>
                <w:szCs w:val="22"/>
              </w:rPr>
              <w:t xml:space="preserve"> </w:t>
            </w:r>
            <w:r w:rsidR="00030864" w:rsidRPr="00C16725">
              <w:rPr>
                <w:rFonts w:asciiTheme="minorHAnsi" w:hAnsiTheme="minorHAnsi" w:cstheme="minorHAnsi"/>
                <w:b/>
                <w:sz w:val="22"/>
                <w:szCs w:val="22"/>
              </w:rPr>
              <w:t>Mar</w:t>
            </w:r>
            <w:r w:rsidR="006D78B9" w:rsidRPr="00C16725">
              <w:rPr>
                <w:rFonts w:asciiTheme="minorHAnsi" w:hAnsiTheme="minorHAnsi" w:cstheme="minorHAnsi"/>
                <w:b/>
                <w:bCs/>
                <w:sz w:val="22"/>
                <w:szCs w:val="22"/>
              </w:rPr>
              <w:t>’1</w:t>
            </w:r>
            <w:r w:rsidR="00030864" w:rsidRPr="00C16725">
              <w:rPr>
                <w:rFonts w:asciiTheme="minorHAnsi" w:hAnsiTheme="minorHAnsi" w:cstheme="minorHAnsi"/>
                <w:b/>
                <w:bCs/>
                <w:sz w:val="22"/>
                <w:szCs w:val="22"/>
              </w:rPr>
              <w:t>7</w:t>
            </w:r>
            <w:r w:rsidR="006D78B9" w:rsidRPr="00C16725">
              <w:rPr>
                <w:rFonts w:asciiTheme="minorHAnsi" w:hAnsiTheme="minorHAnsi" w:cstheme="minorHAnsi"/>
                <w:b/>
                <w:bCs/>
                <w:sz w:val="22"/>
                <w:szCs w:val="22"/>
              </w:rPr>
              <w:t xml:space="preserve"> </w:t>
            </w:r>
            <w:r w:rsidR="00DF0BF6" w:rsidRPr="00C16725">
              <w:rPr>
                <w:rFonts w:asciiTheme="minorHAnsi" w:hAnsiTheme="minorHAnsi" w:cstheme="minorHAnsi"/>
                <w:b/>
                <w:bCs/>
                <w:sz w:val="22"/>
                <w:szCs w:val="22"/>
              </w:rPr>
              <w:t>–</w:t>
            </w:r>
            <w:r w:rsidR="006D78B9" w:rsidRPr="00C16725">
              <w:rPr>
                <w:rFonts w:asciiTheme="minorHAnsi" w:hAnsiTheme="minorHAnsi" w:cstheme="minorHAnsi"/>
                <w:b/>
                <w:bCs/>
                <w:sz w:val="22"/>
                <w:szCs w:val="22"/>
              </w:rPr>
              <w:t xml:space="preserve"> </w:t>
            </w:r>
            <w:r w:rsidR="00DF0BF6" w:rsidRPr="00C16725">
              <w:rPr>
                <w:rFonts w:asciiTheme="minorHAnsi" w:hAnsiTheme="minorHAnsi" w:cstheme="minorHAnsi"/>
                <w:b/>
                <w:bCs/>
                <w:sz w:val="22"/>
                <w:szCs w:val="22"/>
              </w:rPr>
              <w:t>May’18</w:t>
            </w:r>
          </w:p>
        </w:tc>
      </w:tr>
      <w:tr w:rsidR="00C16725" w:rsidRPr="00C16725" w:rsidTr="00B1522C">
        <w:trPr>
          <w:trHeight w:val="2086"/>
          <w:jc w:val="center"/>
        </w:trPr>
        <w:tc>
          <w:tcPr>
            <w:tcW w:w="1078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9D697B" w:rsidRPr="00C16725" w:rsidRDefault="009D697B" w:rsidP="006D78B9">
            <w:pPr>
              <w:spacing w:line="276" w:lineRule="auto"/>
              <w:jc w:val="both"/>
              <w:rPr>
                <w:rFonts w:asciiTheme="minorHAnsi" w:hAnsiTheme="minorHAnsi" w:cstheme="minorHAnsi"/>
                <w:b/>
                <w:bCs/>
                <w:sz w:val="22"/>
                <w:szCs w:val="22"/>
              </w:rPr>
            </w:pPr>
            <w:r w:rsidRPr="00C16725">
              <w:rPr>
                <w:rFonts w:asciiTheme="minorHAnsi" w:hAnsiTheme="minorHAnsi" w:cstheme="minorHAnsi"/>
                <w:b/>
                <w:bCs/>
                <w:sz w:val="22"/>
                <w:szCs w:val="22"/>
              </w:rPr>
              <w:t xml:space="preserve">Description: </w:t>
            </w:r>
            <w:r w:rsidR="00680037" w:rsidRPr="00C16725">
              <w:rPr>
                <w:rFonts w:asciiTheme="minorHAnsi" w:hAnsiTheme="minorHAnsi" w:cstheme="minorHAnsi"/>
                <w:bCs/>
                <w:sz w:val="22"/>
                <w:szCs w:val="22"/>
              </w:rPr>
              <w:t xml:space="preserve">GFBO is a </w:t>
            </w:r>
            <w:r w:rsidR="00AE71C0" w:rsidRPr="00C16725">
              <w:rPr>
                <w:rFonts w:asciiTheme="minorHAnsi" w:hAnsiTheme="minorHAnsi" w:cstheme="minorHAnsi"/>
                <w:bCs/>
                <w:sz w:val="22"/>
                <w:szCs w:val="22"/>
              </w:rPr>
              <w:t xml:space="preserve">single page </w:t>
            </w:r>
            <w:r w:rsidR="00680037" w:rsidRPr="00C16725">
              <w:rPr>
                <w:rFonts w:asciiTheme="minorHAnsi" w:hAnsiTheme="minorHAnsi" w:cstheme="minorHAnsi"/>
                <w:bCs/>
                <w:sz w:val="22"/>
                <w:szCs w:val="22"/>
              </w:rPr>
              <w:t>web-based application providing electronic invoicing solutions for customers in US, Canada, APAC, EMEA, and LAC users across the globe. Using this application, a customer can view &amp; download invoices, track shipments using tracking ID, remit payment and raise dispute over invoices. GFBO acts as the primary interface for all the customers and internally interacts with various others GEO systems and provides One stop customer solution by consolidating all data related to Customer, Invoice, Shipping, Adjustments, tracking etc. under one roof to satisfy all customer needs such as view &amp; download invoices, track shipments using tracking ID, remit payment and raise dispute over invoices.</w:t>
            </w:r>
          </w:p>
        </w:tc>
      </w:tr>
    </w:tbl>
    <w:p w:rsidR="0086267E" w:rsidRPr="00C16725" w:rsidRDefault="0086267E" w:rsidP="00FA2BC1">
      <w:pPr>
        <w:tabs>
          <w:tab w:val="left" w:pos="270"/>
          <w:tab w:val="left" w:pos="2970"/>
        </w:tabs>
        <w:spacing w:line="276" w:lineRule="auto"/>
        <w:jc w:val="both"/>
        <w:rPr>
          <w:rFonts w:asciiTheme="minorHAnsi" w:hAnsiTheme="minorHAnsi" w:cstheme="minorHAnsi"/>
          <w:b/>
          <w:sz w:val="22"/>
          <w:szCs w:val="22"/>
        </w:rPr>
      </w:pPr>
    </w:p>
    <w:p w:rsidR="009D697B" w:rsidRPr="00C16725" w:rsidRDefault="009D697B" w:rsidP="005D00E4">
      <w:pPr>
        <w:tabs>
          <w:tab w:val="left" w:pos="0"/>
        </w:tabs>
        <w:spacing w:line="276" w:lineRule="auto"/>
        <w:jc w:val="both"/>
        <w:rPr>
          <w:rFonts w:asciiTheme="minorHAnsi" w:hAnsiTheme="minorHAnsi" w:cstheme="minorHAnsi"/>
          <w:b/>
          <w:sz w:val="22"/>
          <w:szCs w:val="22"/>
        </w:rPr>
      </w:pPr>
      <w:r w:rsidRPr="00C16725">
        <w:rPr>
          <w:rFonts w:asciiTheme="minorHAnsi" w:hAnsiTheme="minorHAnsi" w:cstheme="minorHAnsi"/>
          <w:b/>
          <w:sz w:val="22"/>
          <w:szCs w:val="22"/>
          <w:u w:val="single"/>
        </w:rPr>
        <w:t>Responsibilities</w:t>
      </w:r>
      <w:r w:rsidRPr="00C16725">
        <w:rPr>
          <w:rFonts w:asciiTheme="minorHAnsi" w:hAnsiTheme="minorHAnsi" w:cstheme="minorHAnsi"/>
          <w:b/>
          <w:sz w:val="22"/>
          <w:szCs w:val="22"/>
        </w:rPr>
        <w:t xml:space="preserve">: </w:t>
      </w:r>
    </w:p>
    <w:p w:rsidR="00F15382" w:rsidRPr="00C16725" w:rsidRDefault="00F15382" w:rsidP="00F15382">
      <w:pPr>
        <w:pStyle w:val="PlainText"/>
        <w:numPr>
          <w:ilvl w:val="0"/>
          <w:numId w:val="23"/>
        </w:numPr>
        <w:pBdr>
          <w:top w:val="nil"/>
          <w:left w:val="nil"/>
          <w:bottom w:val="nil"/>
          <w:right w:val="nil"/>
          <w:between w:val="nil"/>
          <w:bar w:val="nil"/>
        </w:pBdr>
        <w:tabs>
          <w:tab w:val="left" w:pos="426"/>
        </w:tabs>
        <w:ind w:left="426" w:hanging="284"/>
        <w:jc w:val="both"/>
        <w:rPr>
          <w:rFonts w:asciiTheme="minorHAnsi" w:hAnsiTheme="minorHAnsi" w:cstheme="minorHAnsi"/>
          <w:sz w:val="22"/>
          <w:szCs w:val="22"/>
        </w:rPr>
      </w:pPr>
      <w:r w:rsidRPr="00C16725">
        <w:rPr>
          <w:rFonts w:asciiTheme="minorHAnsi" w:hAnsiTheme="minorHAnsi" w:cstheme="minorHAnsi"/>
          <w:sz w:val="22"/>
          <w:szCs w:val="22"/>
        </w:rPr>
        <w:t xml:space="preserve">Involved in </w:t>
      </w:r>
      <w:r w:rsidRPr="00C16725">
        <w:rPr>
          <w:rFonts w:asciiTheme="minorHAnsi" w:hAnsiTheme="minorHAnsi" w:cstheme="minorHAnsi"/>
          <w:b/>
          <w:sz w:val="22"/>
          <w:szCs w:val="22"/>
        </w:rPr>
        <w:t>design, development, testing</w:t>
      </w:r>
      <w:r w:rsidRPr="00C16725">
        <w:rPr>
          <w:rFonts w:asciiTheme="minorHAnsi" w:hAnsiTheme="minorHAnsi" w:cstheme="minorHAnsi"/>
          <w:sz w:val="22"/>
          <w:szCs w:val="22"/>
        </w:rPr>
        <w:t xml:space="preserve"> and </w:t>
      </w:r>
      <w:r w:rsidRPr="00C16725">
        <w:rPr>
          <w:rFonts w:asciiTheme="minorHAnsi" w:hAnsiTheme="minorHAnsi" w:cstheme="minorHAnsi"/>
          <w:b/>
          <w:sz w:val="22"/>
          <w:szCs w:val="22"/>
        </w:rPr>
        <w:t>implementation</w:t>
      </w:r>
      <w:r w:rsidRPr="00C16725">
        <w:rPr>
          <w:rFonts w:asciiTheme="minorHAnsi" w:hAnsiTheme="minorHAnsi" w:cstheme="minorHAnsi"/>
          <w:sz w:val="22"/>
          <w:szCs w:val="22"/>
        </w:rPr>
        <w:t xml:space="preserve"> of the process systems, working on iterative life cycles business requirements, and creating Detail Design Document.</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Using </w:t>
      </w:r>
      <w:r w:rsidRPr="00C16725">
        <w:rPr>
          <w:rFonts w:asciiTheme="minorHAnsi" w:hAnsiTheme="minorHAnsi" w:cstheme="minorHAnsi"/>
          <w:b/>
          <w:bCs/>
        </w:rPr>
        <w:t>Agile</w:t>
      </w:r>
      <w:r w:rsidRPr="00C16725">
        <w:rPr>
          <w:rFonts w:asciiTheme="minorHAnsi" w:hAnsiTheme="minorHAnsi" w:cstheme="minorHAnsi"/>
        </w:rPr>
        <w:t> methodologies to plan work for every iteration and used continuous integration tool to make the build passes before deploying the code to other environments.</w:t>
      </w:r>
    </w:p>
    <w:p w:rsidR="00F15382" w:rsidRPr="00C16725" w:rsidRDefault="00F15382" w:rsidP="00F15382">
      <w:pPr>
        <w:pStyle w:val="ListParagraph"/>
        <w:numPr>
          <w:ilvl w:val="0"/>
          <w:numId w:val="23"/>
        </w:numPr>
        <w:pBdr>
          <w:top w:val="nil"/>
          <w:left w:val="nil"/>
          <w:bottom w:val="nil"/>
          <w:right w:val="nil"/>
          <w:between w:val="nil"/>
          <w:bar w:val="nil"/>
        </w:pBdr>
        <w:shd w:val="clear" w:color="auto" w:fill="FFFFFF"/>
        <w:tabs>
          <w:tab w:val="left" w:pos="426"/>
        </w:tabs>
        <w:ind w:left="426" w:hanging="284"/>
        <w:jc w:val="both"/>
        <w:rPr>
          <w:rFonts w:asciiTheme="minorHAnsi" w:hAnsiTheme="minorHAnsi" w:cstheme="minorHAnsi"/>
        </w:rPr>
      </w:pPr>
      <w:r w:rsidRPr="00C16725">
        <w:rPr>
          <w:rFonts w:asciiTheme="minorHAnsi" w:hAnsiTheme="minorHAnsi" w:cstheme="minorHAnsi"/>
        </w:rPr>
        <w:t xml:space="preserve">Developed the view-controller components using </w:t>
      </w:r>
      <w:r w:rsidRPr="00C16725">
        <w:rPr>
          <w:rFonts w:asciiTheme="minorHAnsi" w:hAnsiTheme="minorHAnsi" w:cstheme="minorHAnsi"/>
          <w:b/>
        </w:rPr>
        <w:t xml:space="preserve">HTML5, CSS3, JavaScript, JQuery </w:t>
      </w:r>
      <w:r w:rsidRPr="00C16725">
        <w:rPr>
          <w:rFonts w:asciiTheme="minorHAnsi" w:hAnsiTheme="minorHAnsi" w:cstheme="minorHAnsi"/>
        </w:rPr>
        <w:t>and</w:t>
      </w:r>
      <w:r w:rsidRPr="00C16725">
        <w:rPr>
          <w:rFonts w:asciiTheme="minorHAnsi" w:hAnsiTheme="minorHAnsi" w:cstheme="minorHAnsi"/>
          <w:b/>
        </w:rPr>
        <w:t xml:space="preserve"> Angular JS.</w:t>
      </w:r>
    </w:p>
    <w:p w:rsidR="00F15382" w:rsidRPr="00C16725" w:rsidRDefault="00F15382" w:rsidP="00F15382">
      <w:pPr>
        <w:pStyle w:val="ListParagraph"/>
        <w:numPr>
          <w:ilvl w:val="0"/>
          <w:numId w:val="23"/>
        </w:numPr>
        <w:pBdr>
          <w:top w:val="nil"/>
          <w:left w:val="nil"/>
          <w:bottom w:val="nil"/>
          <w:right w:val="nil"/>
          <w:between w:val="nil"/>
          <w:bar w:val="nil"/>
        </w:pBdr>
        <w:shd w:val="clear" w:color="auto" w:fill="FFFFFF"/>
        <w:tabs>
          <w:tab w:val="left" w:pos="426"/>
        </w:tabs>
        <w:ind w:left="426" w:hanging="284"/>
        <w:jc w:val="both"/>
        <w:rPr>
          <w:rFonts w:asciiTheme="minorHAnsi" w:hAnsiTheme="minorHAnsi" w:cstheme="minorHAnsi"/>
        </w:rPr>
      </w:pPr>
      <w:r w:rsidRPr="00C16725">
        <w:rPr>
          <w:rFonts w:asciiTheme="minorHAnsi" w:hAnsiTheme="minorHAnsi" w:cstheme="minorHAnsi"/>
        </w:rPr>
        <w:t>Developed user-friendly interface to seamlessly combine the new module with existing login system by using </w:t>
      </w:r>
      <w:r w:rsidRPr="00C16725">
        <w:rPr>
          <w:rFonts w:asciiTheme="minorHAnsi" w:hAnsiTheme="minorHAnsi" w:cstheme="minorHAnsi"/>
          <w:b/>
          <w:bCs/>
        </w:rPr>
        <w:t>AngularJS and Bootstrap.</w:t>
      </w:r>
    </w:p>
    <w:p w:rsidR="00F15382" w:rsidRPr="00C16725" w:rsidRDefault="00F15382" w:rsidP="00F15382">
      <w:pPr>
        <w:pStyle w:val="ListParagraph"/>
        <w:numPr>
          <w:ilvl w:val="0"/>
          <w:numId w:val="23"/>
        </w:numPr>
        <w:pBdr>
          <w:top w:val="nil"/>
          <w:left w:val="nil"/>
          <w:bottom w:val="nil"/>
          <w:right w:val="nil"/>
          <w:between w:val="nil"/>
          <w:bar w:val="nil"/>
        </w:pBdr>
        <w:shd w:val="clear" w:color="auto" w:fill="FFFFFF"/>
        <w:tabs>
          <w:tab w:val="left" w:pos="426"/>
        </w:tabs>
        <w:ind w:left="426" w:hanging="284"/>
        <w:jc w:val="both"/>
        <w:rPr>
          <w:rFonts w:asciiTheme="minorHAnsi" w:hAnsiTheme="minorHAnsi" w:cstheme="minorHAnsi"/>
        </w:rPr>
      </w:pPr>
      <w:r w:rsidRPr="00C16725">
        <w:rPr>
          <w:rFonts w:asciiTheme="minorHAnsi" w:hAnsiTheme="minorHAnsi" w:cstheme="minorHAnsi"/>
          <w:shd w:val="clear" w:color="auto" w:fill="FFFFFF"/>
        </w:rPr>
        <w:t>Used </w:t>
      </w:r>
      <w:r w:rsidRPr="00C16725">
        <w:rPr>
          <w:rFonts w:asciiTheme="minorHAnsi" w:hAnsiTheme="minorHAnsi" w:cstheme="minorHAnsi"/>
          <w:b/>
          <w:shd w:val="clear" w:color="auto" w:fill="FFFFFF"/>
        </w:rPr>
        <w:t>AngularJS</w:t>
      </w:r>
      <w:r w:rsidRPr="00C16725">
        <w:rPr>
          <w:rFonts w:asciiTheme="minorHAnsi" w:hAnsiTheme="minorHAnsi" w:cstheme="minorHAnsi"/>
          <w:shd w:val="clear" w:color="auto" w:fill="FFFFFF"/>
        </w:rPr>
        <w:t> to create maintainable and testable single page application and Implemented two-way data binding and used ng-filters across the applications.</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lastRenderedPageBreak/>
        <w:t xml:space="preserve">Used </w:t>
      </w:r>
      <w:r w:rsidRPr="00C16725">
        <w:rPr>
          <w:rFonts w:asciiTheme="minorHAnsi" w:hAnsiTheme="minorHAnsi" w:cstheme="minorHAnsi"/>
          <w:b/>
        </w:rPr>
        <w:t>Spring MVC</w:t>
      </w:r>
      <w:r w:rsidRPr="00C16725">
        <w:rPr>
          <w:rFonts w:asciiTheme="minorHAnsi" w:hAnsiTheme="minorHAnsi" w:cstheme="minorHAnsi"/>
        </w:rPr>
        <w:t xml:space="preserve"> and </w:t>
      </w:r>
      <w:r w:rsidRPr="00C16725">
        <w:rPr>
          <w:rFonts w:asciiTheme="minorHAnsi" w:hAnsiTheme="minorHAnsi" w:cstheme="minorHAnsi"/>
          <w:b/>
        </w:rPr>
        <w:t>Dependency Injection</w:t>
      </w:r>
      <w:r w:rsidRPr="00C16725">
        <w:rPr>
          <w:rFonts w:asciiTheme="minorHAnsi" w:hAnsiTheme="minorHAnsi" w:cstheme="minorHAnsi"/>
        </w:rPr>
        <w:t xml:space="preserve"> for handling presentation and business logic.</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 xml:space="preserve">To maintain loose coupling between layers published the business layer as services and injected necessary dependent components using </w:t>
      </w:r>
      <w:r w:rsidRPr="00C16725">
        <w:rPr>
          <w:rFonts w:asciiTheme="minorHAnsi" w:hAnsiTheme="minorHAnsi" w:cstheme="minorHAnsi"/>
          <w:b/>
        </w:rPr>
        <w:t>Spring IOC</w:t>
      </w:r>
      <w:r w:rsidRPr="00C16725">
        <w:rPr>
          <w:rFonts w:asciiTheme="minorHAnsi" w:hAnsiTheme="minorHAnsi" w:cstheme="minorHAnsi"/>
        </w:rPr>
        <w:t xml:space="preserve"> and published cross cutting concerns like Logging, User Interface exceptions, Transactions using </w:t>
      </w:r>
      <w:r w:rsidRPr="00C16725">
        <w:rPr>
          <w:rFonts w:asciiTheme="minorHAnsi" w:hAnsiTheme="minorHAnsi" w:cstheme="minorHAnsi"/>
          <w:b/>
        </w:rPr>
        <w:t>Spring AOP.</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 xml:space="preserve">Integrated </w:t>
      </w:r>
      <w:r w:rsidRPr="00C16725">
        <w:rPr>
          <w:rFonts w:asciiTheme="minorHAnsi" w:hAnsiTheme="minorHAnsi" w:cstheme="minorHAnsi"/>
          <w:b/>
        </w:rPr>
        <w:t>Spring DAO</w:t>
      </w:r>
      <w:r w:rsidRPr="00C16725">
        <w:rPr>
          <w:rFonts w:asciiTheme="minorHAnsi" w:hAnsiTheme="minorHAnsi" w:cstheme="minorHAnsi"/>
        </w:rPr>
        <w:t xml:space="preserve"> for data access using Hibernate.</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 xml:space="preserve">Implemented persistence framework using </w:t>
      </w:r>
      <w:r w:rsidRPr="00C16725">
        <w:rPr>
          <w:rFonts w:asciiTheme="minorHAnsi" w:hAnsiTheme="minorHAnsi" w:cstheme="minorHAnsi"/>
          <w:b/>
        </w:rPr>
        <w:t>Hibernate</w:t>
      </w:r>
      <w:r w:rsidRPr="00C16725">
        <w:rPr>
          <w:rFonts w:asciiTheme="minorHAnsi" w:hAnsiTheme="minorHAnsi" w:cstheme="minorHAnsi"/>
        </w:rPr>
        <w:t xml:space="preserve"> &amp; Handled </w:t>
      </w:r>
      <w:r w:rsidRPr="00C16725">
        <w:rPr>
          <w:rFonts w:asciiTheme="minorHAnsi" w:hAnsiTheme="minorHAnsi" w:cstheme="minorHAnsi"/>
          <w:b/>
        </w:rPr>
        <w:t>Transaction Management</w:t>
      </w:r>
      <w:r w:rsidRPr="00C16725">
        <w:rPr>
          <w:rFonts w:asciiTheme="minorHAnsi" w:hAnsiTheme="minorHAnsi" w:cstheme="minorHAnsi"/>
        </w:rPr>
        <w:t xml:space="preserve"> using the provided data source.</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 xml:space="preserve">Used </w:t>
      </w:r>
      <w:r w:rsidRPr="00C16725">
        <w:rPr>
          <w:rFonts w:asciiTheme="minorHAnsi" w:hAnsiTheme="minorHAnsi" w:cstheme="minorHAnsi"/>
          <w:b/>
        </w:rPr>
        <w:t>Spring Security</w:t>
      </w:r>
      <w:r w:rsidRPr="00C16725">
        <w:rPr>
          <w:rFonts w:asciiTheme="minorHAnsi" w:hAnsiTheme="minorHAnsi" w:cstheme="minorHAnsi"/>
        </w:rPr>
        <w:t xml:space="preserve"> for </w:t>
      </w:r>
      <w:r w:rsidRPr="00C16725">
        <w:rPr>
          <w:rFonts w:asciiTheme="minorHAnsi" w:hAnsiTheme="minorHAnsi" w:cstheme="minorHAnsi"/>
          <w:b/>
        </w:rPr>
        <w:t>Authentication</w:t>
      </w:r>
      <w:r w:rsidRPr="00C16725">
        <w:rPr>
          <w:rFonts w:asciiTheme="minorHAnsi" w:hAnsiTheme="minorHAnsi" w:cstheme="minorHAnsi"/>
        </w:rPr>
        <w:t xml:space="preserve"> and </w:t>
      </w:r>
      <w:r w:rsidRPr="00C16725">
        <w:rPr>
          <w:rFonts w:asciiTheme="minorHAnsi" w:hAnsiTheme="minorHAnsi" w:cstheme="minorHAnsi"/>
          <w:b/>
        </w:rPr>
        <w:t>Authorization</w:t>
      </w:r>
      <w:r w:rsidRPr="00C16725">
        <w:rPr>
          <w:rFonts w:asciiTheme="minorHAnsi" w:hAnsiTheme="minorHAnsi" w:cstheme="minorHAnsi"/>
        </w:rPr>
        <w:t xml:space="preserve"> of the application. Extensively used</w:t>
      </w:r>
      <w:r w:rsidRPr="00C16725">
        <w:rPr>
          <w:rFonts w:asciiTheme="minorHAnsi" w:hAnsiTheme="minorHAnsi" w:cstheme="minorHAnsi"/>
          <w:b/>
        </w:rPr>
        <w:t xml:space="preserve"> JSON</w:t>
      </w:r>
      <w:r w:rsidRPr="00C16725">
        <w:rPr>
          <w:rFonts w:asciiTheme="minorHAnsi" w:hAnsiTheme="minorHAnsi" w:cstheme="minorHAnsi"/>
        </w:rPr>
        <w:t xml:space="preserve"> to parse the data from server side to satisfy the business requirement.</w:t>
      </w:r>
    </w:p>
    <w:p w:rsidR="00F15382" w:rsidRPr="00C16725" w:rsidRDefault="00F15382" w:rsidP="00F15382">
      <w:pPr>
        <w:pStyle w:val="ListParagraph"/>
        <w:numPr>
          <w:ilvl w:val="0"/>
          <w:numId w:val="23"/>
        </w:numPr>
        <w:shd w:val="clear" w:color="auto" w:fill="FFFFFF"/>
        <w:tabs>
          <w:tab w:val="left" w:pos="426"/>
        </w:tabs>
        <w:ind w:left="426" w:hanging="284"/>
        <w:jc w:val="both"/>
        <w:rPr>
          <w:rFonts w:asciiTheme="minorHAnsi" w:hAnsiTheme="minorHAnsi" w:cstheme="minorHAnsi"/>
        </w:rPr>
      </w:pPr>
      <w:r w:rsidRPr="00C16725">
        <w:rPr>
          <w:rFonts w:asciiTheme="minorHAnsi" w:hAnsiTheme="minorHAnsi" w:cstheme="minorHAnsi"/>
        </w:rPr>
        <w:t xml:space="preserve">Involved in migrating monolithic application in </w:t>
      </w:r>
      <w:r w:rsidRPr="00C16725">
        <w:rPr>
          <w:rFonts w:asciiTheme="minorHAnsi" w:hAnsiTheme="minorHAnsi" w:cstheme="minorHAnsi"/>
          <w:b/>
        </w:rPr>
        <w:t>Micro Service</w:t>
      </w:r>
      <w:r w:rsidRPr="00C16725">
        <w:rPr>
          <w:rFonts w:asciiTheme="minorHAnsi" w:hAnsiTheme="minorHAnsi" w:cstheme="minorHAnsi"/>
        </w:rPr>
        <w:t xml:space="preserve"> Architecture and Developed </w:t>
      </w:r>
      <w:r w:rsidRPr="00C16725">
        <w:rPr>
          <w:rFonts w:asciiTheme="minorHAnsi" w:hAnsiTheme="minorHAnsi" w:cstheme="minorHAnsi"/>
          <w:b/>
        </w:rPr>
        <w:t>Micro services</w:t>
      </w:r>
      <w:r w:rsidRPr="00C16725">
        <w:rPr>
          <w:rFonts w:asciiTheme="minorHAnsi" w:hAnsiTheme="minorHAnsi" w:cstheme="minorHAnsi"/>
        </w:rPr>
        <w:t xml:space="preserve"> using </w:t>
      </w:r>
      <w:r w:rsidRPr="00C16725">
        <w:rPr>
          <w:rFonts w:asciiTheme="minorHAnsi" w:hAnsiTheme="minorHAnsi" w:cstheme="minorHAnsi"/>
          <w:b/>
        </w:rPr>
        <w:t>AWS</w:t>
      </w:r>
      <w:r w:rsidRPr="00C16725">
        <w:rPr>
          <w:rFonts w:asciiTheme="minorHAnsi" w:hAnsiTheme="minorHAnsi" w:cstheme="minorHAnsi"/>
        </w:rPr>
        <w:t xml:space="preserve"> Cloud build upon </w:t>
      </w:r>
      <w:r w:rsidRPr="00C16725">
        <w:rPr>
          <w:rFonts w:asciiTheme="minorHAnsi" w:hAnsiTheme="minorHAnsi" w:cstheme="minorHAnsi"/>
          <w:b/>
        </w:rPr>
        <w:t>Spring Boot</w:t>
      </w:r>
      <w:r w:rsidRPr="00C16725">
        <w:rPr>
          <w:rFonts w:asciiTheme="minorHAnsi" w:hAnsiTheme="minorHAnsi" w:cstheme="minorHAnsi"/>
        </w:rPr>
        <w:t xml:space="preserve"> Services.</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 xml:space="preserve">Responsible for designing </w:t>
      </w:r>
      <w:r w:rsidRPr="00C16725">
        <w:rPr>
          <w:rFonts w:asciiTheme="minorHAnsi" w:hAnsiTheme="minorHAnsi" w:cstheme="minorHAnsi"/>
          <w:b/>
        </w:rPr>
        <w:t>Hibernate mapping files</w:t>
      </w:r>
      <w:r w:rsidRPr="00C16725">
        <w:rPr>
          <w:rFonts w:asciiTheme="minorHAnsi" w:hAnsiTheme="minorHAnsi" w:cstheme="minorHAnsi"/>
        </w:rPr>
        <w:t xml:space="preserve"> based on business logic and Object relationships.</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 xml:space="preserve">Integrated </w:t>
      </w:r>
      <w:r w:rsidRPr="00C16725">
        <w:rPr>
          <w:rFonts w:asciiTheme="minorHAnsi" w:hAnsiTheme="minorHAnsi" w:cstheme="minorHAnsi"/>
          <w:b/>
        </w:rPr>
        <w:t>Spring and Hibernate</w:t>
      </w:r>
      <w:r w:rsidRPr="00C16725">
        <w:rPr>
          <w:rFonts w:asciiTheme="minorHAnsi" w:hAnsiTheme="minorHAnsi" w:cstheme="minorHAnsi"/>
        </w:rPr>
        <w:t xml:space="preserve"> together and worked on developing backend components and services using Hibernate and spring.</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 xml:space="preserve">Established Database Connectivity using </w:t>
      </w:r>
      <w:r w:rsidRPr="00C16725">
        <w:rPr>
          <w:rFonts w:asciiTheme="minorHAnsi" w:hAnsiTheme="minorHAnsi" w:cstheme="minorHAnsi"/>
          <w:b/>
        </w:rPr>
        <w:t xml:space="preserve">JDBC, Hibernate O/R mapping with Spring ORM </w:t>
      </w:r>
      <w:r w:rsidRPr="00C16725">
        <w:rPr>
          <w:rFonts w:asciiTheme="minorHAnsi" w:hAnsiTheme="minorHAnsi" w:cstheme="minorHAnsi"/>
        </w:rPr>
        <w:t>for</w:t>
      </w:r>
      <w:r w:rsidRPr="00C16725">
        <w:rPr>
          <w:rFonts w:asciiTheme="minorHAnsi" w:hAnsiTheme="minorHAnsi" w:cstheme="minorHAnsi"/>
          <w:b/>
        </w:rPr>
        <w:t xml:space="preserve"> Oracle</w:t>
      </w:r>
      <w:r w:rsidRPr="00C16725">
        <w:rPr>
          <w:rFonts w:asciiTheme="minorHAnsi" w:hAnsiTheme="minorHAnsi" w:cstheme="minorHAnsi"/>
        </w:rPr>
        <w:t>.</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 xml:space="preserve">Worked on </w:t>
      </w:r>
      <w:r w:rsidRPr="00C16725">
        <w:rPr>
          <w:rFonts w:asciiTheme="minorHAnsi" w:hAnsiTheme="minorHAnsi" w:cstheme="minorHAnsi"/>
          <w:b/>
        </w:rPr>
        <w:t>Hibernate</w:t>
      </w:r>
      <w:r w:rsidRPr="00C16725">
        <w:rPr>
          <w:rFonts w:asciiTheme="minorHAnsi" w:hAnsiTheme="minorHAnsi" w:cstheme="minorHAnsi"/>
        </w:rPr>
        <w:t xml:space="preserve"> for mapping the java objects to relational database and </w:t>
      </w:r>
      <w:r w:rsidRPr="00C16725">
        <w:rPr>
          <w:rFonts w:asciiTheme="minorHAnsi" w:hAnsiTheme="minorHAnsi" w:cstheme="minorHAnsi"/>
          <w:b/>
        </w:rPr>
        <w:t>SQL</w:t>
      </w:r>
      <w:r w:rsidRPr="00C16725">
        <w:rPr>
          <w:rFonts w:asciiTheme="minorHAnsi" w:hAnsiTheme="minorHAnsi" w:cstheme="minorHAnsi"/>
        </w:rPr>
        <w:t xml:space="preserve"> queries to fetch the data, insert and update the data from the database.</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 xml:space="preserve">Used </w:t>
      </w:r>
      <w:r w:rsidRPr="00C16725">
        <w:rPr>
          <w:rFonts w:asciiTheme="minorHAnsi" w:hAnsiTheme="minorHAnsi" w:cstheme="minorHAnsi"/>
          <w:b/>
        </w:rPr>
        <w:t>Hibernate</w:t>
      </w:r>
      <w:r w:rsidRPr="00C16725">
        <w:rPr>
          <w:rFonts w:asciiTheme="minorHAnsi" w:hAnsiTheme="minorHAnsi" w:cstheme="minorHAnsi"/>
        </w:rPr>
        <w:t xml:space="preserve"> in </w:t>
      </w:r>
      <w:r w:rsidRPr="00C16725">
        <w:rPr>
          <w:rFonts w:asciiTheme="minorHAnsi" w:hAnsiTheme="minorHAnsi" w:cstheme="minorHAnsi"/>
          <w:b/>
        </w:rPr>
        <w:t>Data Access Layer</w:t>
      </w:r>
      <w:r w:rsidRPr="00C16725">
        <w:rPr>
          <w:rFonts w:asciiTheme="minorHAnsi" w:hAnsiTheme="minorHAnsi" w:cstheme="minorHAnsi"/>
        </w:rPr>
        <w:t xml:space="preserve"> to access and update information in the database.</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 xml:space="preserve">Extensively used </w:t>
      </w:r>
      <w:r w:rsidRPr="00C16725">
        <w:rPr>
          <w:rFonts w:asciiTheme="minorHAnsi" w:hAnsiTheme="minorHAnsi" w:cstheme="minorHAnsi"/>
          <w:b/>
        </w:rPr>
        <w:t xml:space="preserve">HQL </w:t>
      </w:r>
      <w:r w:rsidRPr="00C16725">
        <w:rPr>
          <w:rFonts w:asciiTheme="minorHAnsi" w:hAnsiTheme="minorHAnsi" w:cstheme="minorHAnsi"/>
        </w:rPr>
        <w:t>and</w:t>
      </w:r>
      <w:r w:rsidRPr="00C16725">
        <w:rPr>
          <w:rFonts w:asciiTheme="minorHAnsi" w:hAnsiTheme="minorHAnsi" w:cstheme="minorHAnsi"/>
          <w:b/>
        </w:rPr>
        <w:t xml:space="preserve"> SQL</w:t>
      </w:r>
      <w:r w:rsidRPr="00C16725">
        <w:rPr>
          <w:rFonts w:asciiTheme="minorHAnsi" w:hAnsiTheme="minorHAnsi" w:cstheme="minorHAnsi"/>
        </w:rPr>
        <w:t xml:space="preserve"> for querying databases.</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 xml:space="preserve">Used </w:t>
      </w:r>
      <w:r w:rsidRPr="00C16725">
        <w:rPr>
          <w:rFonts w:asciiTheme="minorHAnsi" w:hAnsiTheme="minorHAnsi" w:cstheme="minorHAnsi"/>
          <w:b/>
        </w:rPr>
        <w:t>Apache</w:t>
      </w:r>
      <w:r w:rsidRPr="00C16725">
        <w:rPr>
          <w:rFonts w:asciiTheme="minorHAnsi" w:hAnsiTheme="minorHAnsi" w:cstheme="minorHAnsi"/>
        </w:rPr>
        <w:t xml:space="preserve"> </w:t>
      </w:r>
      <w:r w:rsidRPr="00C16725">
        <w:rPr>
          <w:rFonts w:asciiTheme="minorHAnsi" w:hAnsiTheme="minorHAnsi" w:cstheme="minorHAnsi"/>
          <w:b/>
        </w:rPr>
        <w:t>Camel</w:t>
      </w:r>
      <w:r w:rsidRPr="00C16725">
        <w:rPr>
          <w:rFonts w:asciiTheme="minorHAnsi" w:hAnsiTheme="minorHAnsi" w:cstheme="minorHAnsi"/>
        </w:rPr>
        <w:t xml:space="preserve"> integration framework along with exception handling and Unit testing.</w:t>
      </w:r>
    </w:p>
    <w:p w:rsidR="00F15382" w:rsidRPr="00C16725" w:rsidRDefault="00F15382" w:rsidP="00F15382">
      <w:pPr>
        <w:pStyle w:val="ListParagraph"/>
        <w:numPr>
          <w:ilvl w:val="0"/>
          <w:numId w:val="23"/>
        </w:numPr>
        <w:tabs>
          <w:tab w:val="left" w:pos="426"/>
        </w:tabs>
        <w:spacing w:after="160"/>
        <w:ind w:left="426" w:hanging="284"/>
        <w:jc w:val="both"/>
        <w:rPr>
          <w:rFonts w:asciiTheme="minorHAnsi" w:hAnsiTheme="minorHAnsi" w:cstheme="minorHAnsi"/>
          <w:bCs/>
        </w:rPr>
      </w:pPr>
      <w:r w:rsidRPr="00C16725">
        <w:rPr>
          <w:rFonts w:asciiTheme="minorHAnsi" w:hAnsiTheme="minorHAnsi" w:cstheme="minorHAnsi"/>
        </w:rPr>
        <w:t>Developed reusable and interoperable Web service modules based on </w:t>
      </w:r>
      <w:r w:rsidRPr="00C16725">
        <w:rPr>
          <w:rFonts w:asciiTheme="minorHAnsi" w:hAnsiTheme="minorHAnsi" w:cstheme="minorHAnsi"/>
          <w:b/>
          <w:bCs/>
        </w:rPr>
        <w:t>SOA</w:t>
      </w:r>
      <w:r w:rsidRPr="00C16725">
        <w:rPr>
          <w:rFonts w:asciiTheme="minorHAnsi" w:hAnsiTheme="minorHAnsi" w:cstheme="minorHAnsi"/>
        </w:rPr>
        <w:t> architecture using </w:t>
      </w:r>
      <w:r w:rsidRPr="00C16725">
        <w:rPr>
          <w:rFonts w:asciiTheme="minorHAnsi" w:hAnsiTheme="minorHAnsi" w:cstheme="minorHAnsi"/>
          <w:b/>
          <w:bCs/>
        </w:rPr>
        <w:t xml:space="preserve">SOAP </w:t>
      </w:r>
      <w:r w:rsidRPr="00C16725">
        <w:rPr>
          <w:rFonts w:asciiTheme="minorHAnsi" w:hAnsiTheme="minorHAnsi" w:cstheme="minorHAnsi"/>
          <w:bCs/>
        </w:rPr>
        <w:t>and</w:t>
      </w:r>
      <w:r w:rsidRPr="00C16725">
        <w:rPr>
          <w:rFonts w:asciiTheme="minorHAnsi" w:hAnsiTheme="minorHAnsi" w:cstheme="minorHAnsi"/>
          <w:b/>
          <w:bCs/>
        </w:rPr>
        <w:t xml:space="preserve"> RESTful Services.</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 xml:space="preserve">Consumed </w:t>
      </w:r>
      <w:r w:rsidRPr="00C16725">
        <w:rPr>
          <w:rFonts w:asciiTheme="minorHAnsi" w:hAnsiTheme="minorHAnsi" w:cstheme="minorHAnsi"/>
          <w:b/>
        </w:rPr>
        <w:t>Web Services</w:t>
      </w:r>
      <w:r w:rsidRPr="00C16725">
        <w:rPr>
          <w:rFonts w:asciiTheme="minorHAnsi" w:hAnsiTheme="minorHAnsi" w:cstheme="minorHAnsi"/>
        </w:rPr>
        <w:t xml:space="preserve"> to interact with other external interfaces to exchange the data in different forms by using </w:t>
      </w:r>
      <w:r w:rsidRPr="00C16725">
        <w:rPr>
          <w:rFonts w:asciiTheme="minorHAnsi" w:hAnsiTheme="minorHAnsi" w:cstheme="minorHAnsi"/>
          <w:b/>
        </w:rPr>
        <w:t xml:space="preserve">Restful </w:t>
      </w:r>
      <w:r w:rsidRPr="00C16725">
        <w:rPr>
          <w:rFonts w:asciiTheme="minorHAnsi" w:hAnsiTheme="minorHAnsi" w:cstheme="minorHAnsi"/>
        </w:rPr>
        <w:t>service.</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 xml:space="preserve">Implemented </w:t>
      </w:r>
      <w:r w:rsidRPr="00C16725">
        <w:rPr>
          <w:rFonts w:asciiTheme="minorHAnsi" w:hAnsiTheme="minorHAnsi" w:cstheme="minorHAnsi"/>
          <w:b/>
        </w:rPr>
        <w:t>SOA</w:t>
      </w:r>
      <w:r w:rsidRPr="00C16725">
        <w:rPr>
          <w:rFonts w:asciiTheme="minorHAnsi" w:hAnsiTheme="minorHAnsi" w:cstheme="minorHAnsi"/>
        </w:rPr>
        <w:t xml:space="preserve"> architecture with </w:t>
      </w:r>
      <w:r w:rsidRPr="00C16725">
        <w:rPr>
          <w:rFonts w:asciiTheme="minorHAnsi" w:hAnsiTheme="minorHAnsi" w:cstheme="minorHAnsi"/>
          <w:b/>
        </w:rPr>
        <w:t>Web Services</w:t>
      </w:r>
      <w:r w:rsidRPr="00C16725">
        <w:rPr>
          <w:rFonts w:asciiTheme="minorHAnsi" w:hAnsiTheme="minorHAnsi" w:cstheme="minorHAnsi"/>
        </w:rPr>
        <w:t xml:space="preserve"> using </w:t>
      </w:r>
      <w:r w:rsidRPr="00C16725">
        <w:rPr>
          <w:rFonts w:asciiTheme="minorHAnsi" w:hAnsiTheme="minorHAnsi" w:cstheme="minorHAnsi"/>
          <w:b/>
        </w:rPr>
        <w:t>SOAP, WSDL, UDDI</w:t>
      </w:r>
      <w:r w:rsidRPr="00C16725">
        <w:rPr>
          <w:rFonts w:asciiTheme="minorHAnsi" w:hAnsiTheme="minorHAnsi" w:cstheme="minorHAnsi"/>
        </w:rPr>
        <w:t xml:space="preserve"> and </w:t>
      </w:r>
      <w:r w:rsidRPr="00C16725">
        <w:rPr>
          <w:rFonts w:asciiTheme="minorHAnsi" w:hAnsiTheme="minorHAnsi" w:cstheme="minorHAnsi"/>
          <w:b/>
        </w:rPr>
        <w:t>XML</w:t>
      </w:r>
      <w:r w:rsidRPr="00C16725">
        <w:rPr>
          <w:rFonts w:asciiTheme="minorHAnsi" w:hAnsiTheme="minorHAnsi" w:cstheme="minorHAnsi"/>
        </w:rPr>
        <w:t xml:space="preserve"> using </w:t>
      </w:r>
      <w:r w:rsidRPr="00C16725">
        <w:rPr>
          <w:rFonts w:asciiTheme="minorHAnsi" w:hAnsiTheme="minorHAnsi" w:cstheme="minorHAnsi"/>
          <w:b/>
        </w:rPr>
        <w:t>Apache CXF</w:t>
      </w:r>
      <w:r w:rsidRPr="00C16725">
        <w:rPr>
          <w:rFonts w:asciiTheme="minorHAnsi" w:hAnsiTheme="minorHAnsi" w:cstheme="minorHAnsi"/>
        </w:rPr>
        <w:t xml:space="preserve"> </w:t>
      </w:r>
      <w:r w:rsidRPr="00C16725">
        <w:rPr>
          <w:rFonts w:asciiTheme="minorHAnsi" w:hAnsiTheme="minorHAnsi" w:cstheme="minorHAnsi"/>
          <w:b/>
        </w:rPr>
        <w:t>framework</w:t>
      </w:r>
      <w:r w:rsidRPr="00C16725">
        <w:rPr>
          <w:rFonts w:asciiTheme="minorHAnsi" w:hAnsiTheme="minorHAnsi" w:cstheme="minorHAnsi"/>
        </w:rPr>
        <w:t xml:space="preserve"> and worked on parsing the </w:t>
      </w:r>
      <w:r w:rsidRPr="00C16725">
        <w:rPr>
          <w:rFonts w:asciiTheme="minorHAnsi" w:hAnsiTheme="minorHAnsi" w:cstheme="minorHAnsi"/>
          <w:b/>
        </w:rPr>
        <w:t xml:space="preserve">XML </w:t>
      </w:r>
      <w:r w:rsidRPr="00C16725">
        <w:rPr>
          <w:rFonts w:asciiTheme="minorHAnsi" w:hAnsiTheme="minorHAnsi" w:cstheme="minorHAnsi"/>
        </w:rPr>
        <w:t xml:space="preserve">files using </w:t>
      </w:r>
      <w:r w:rsidRPr="00C16725">
        <w:rPr>
          <w:rFonts w:asciiTheme="minorHAnsi" w:hAnsiTheme="minorHAnsi" w:cstheme="minorHAnsi"/>
          <w:b/>
        </w:rPr>
        <w:t>DOM/SAX</w:t>
      </w:r>
      <w:r w:rsidRPr="00C16725">
        <w:rPr>
          <w:rFonts w:asciiTheme="minorHAnsi" w:hAnsiTheme="minorHAnsi" w:cstheme="minorHAnsi"/>
        </w:rPr>
        <w:t xml:space="preserve"> parsers.</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 xml:space="preserve">Created </w:t>
      </w:r>
      <w:r w:rsidRPr="00C16725">
        <w:rPr>
          <w:rFonts w:asciiTheme="minorHAnsi" w:hAnsiTheme="minorHAnsi" w:cstheme="minorHAnsi"/>
          <w:b/>
        </w:rPr>
        <w:t>tables, triggers, PL/SQL Stored Procedures, SQL queries, Joins, i2ntegrity</w:t>
      </w:r>
      <w:r w:rsidRPr="00C16725">
        <w:rPr>
          <w:rFonts w:asciiTheme="minorHAnsi" w:hAnsiTheme="minorHAnsi" w:cstheme="minorHAnsi"/>
        </w:rPr>
        <w:t xml:space="preserve"> </w:t>
      </w:r>
      <w:r w:rsidRPr="00C16725">
        <w:rPr>
          <w:rFonts w:asciiTheme="minorHAnsi" w:hAnsiTheme="minorHAnsi" w:cstheme="minorHAnsi"/>
          <w:b/>
        </w:rPr>
        <w:t>constraints</w:t>
      </w:r>
      <w:r w:rsidRPr="00C16725">
        <w:rPr>
          <w:rFonts w:asciiTheme="minorHAnsi" w:hAnsiTheme="minorHAnsi" w:cstheme="minorHAnsi"/>
        </w:rPr>
        <w:t xml:space="preserve"> and </w:t>
      </w:r>
      <w:r w:rsidRPr="00C16725">
        <w:rPr>
          <w:rFonts w:asciiTheme="minorHAnsi" w:hAnsiTheme="minorHAnsi" w:cstheme="minorHAnsi"/>
          <w:b/>
        </w:rPr>
        <w:t>views</w:t>
      </w:r>
      <w:r w:rsidRPr="00C16725">
        <w:rPr>
          <w:rFonts w:asciiTheme="minorHAnsi" w:hAnsiTheme="minorHAnsi" w:cstheme="minorHAnsi"/>
        </w:rPr>
        <w:t xml:space="preserve"> for </w:t>
      </w:r>
      <w:r w:rsidRPr="00C16725">
        <w:rPr>
          <w:rFonts w:asciiTheme="minorHAnsi" w:hAnsiTheme="minorHAnsi" w:cstheme="minorHAnsi"/>
          <w:b/>
        </w:rPr>
        <w:t>IBM DB2.</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 xml:space="preserve">Used </w:t>
      </w:r>
      <w:r w:rsidRPr="00C16725">
        <w:rPr>
          <w:rStyle w:val="hl"/>
          <w:rFonts w:asciiTheme="minorHAnsi" w:hAnsiTheme="minorHAnsi" w:cstheme="minorHAnsi"/>
          <w:b/>
        </w:rPr>
        <w:t>Multithreading</w:t>
      </w:r>
      <w:r w:rsidRPr="00C16725">
        <w:rPr>
          <w:rFonts w:asciiTheme="minorHAnsi" w:hAnsiTheme="minorHAnsi" w:cstheme="minorHAnsi"/>
        </w:rPr>
        <w:t xml:space="preserve"> in programming to improve overall performance using </w:t>
      </w:r>
      <w:r w:rsidRPr="00C16725">
        <w:rPr>
          <w:rFonts w:asciiTheme="minorHAnsi" w:hAnsiTheme="minorHAnsi" w:cstheme="minorHAnsi"/>
          <w:b/>
        </w:rPr>
        <w:t>Singleton</w:t>
      </w:r>
      <w:r w:rsidRPr="00C16725">
        <w:rPr>
          <w:rFonts w:asciiTheme="minorHAnsi" w:hAnsiTheme="minorHAnsi" w:cstheme="minorHAnsi"/>
        </w:rPr>
        <w:t xml:space="preserve"> design pattern in Hibernate Utility class.</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 xml:space="preserve">Implemented </w:t>
      </w:r>
      <w:r w:rsidRPr="00C16725">
        <w:rPr>
          <w:rFonts w:asciiTheme="minorHAnsi" w:hAnsiTheme="minorHAnsi" w:cstheme="minorHAnsi"/>
          <w:b/>
        </w:rPr>
        <w:t>Restful</w:t>
      </w:r>
      <w:r w:rsidRPr="00C16725">
        <w:rPr>
          <w:rFonts w:asciiTheme="minorHAnsi" w:hAnsiTheme="minorHAnsi" w:cstheme="minorHAnsi"/>
        </w:rPr>
        <w:t xml:space="preserve"> and </w:t>
      </w:r>
      <w:r w:rsidRPr="00C16725">
        <w:rPr>
          <w:rFonts w:asciiTheme="minorHAnsi" w:hAnsiTheme="minorHAnsi" w:cstheme="minorHAnsi"/>
          <w:b/>
        </w:rPr>
        <w:t xml:space="preserve">SOAP </w:t>
      </w:r>
      <w:r w:rsidRPr="00C16725">
        <w:rPr>
          <w:rFonts w:asciiTheme="minorHAnsi" w:hAnsiTheme="minorHAnsi" w:cstheme="minorHAnsi"/>
        </w:rPr>
        <w:t xml:space="preserve">based Web Services and used </w:t>
      </w:r>
      <w:r w:rsidRPr="00C16725">
        <w:rPr>
          <w:rFonts w:asciiTheme="minorHAnsi" w:hAnsiTheme="minorHAnsi" w:cstheme="minorHAnsi"/>
          <w:b/>
        </w:rPr>
        <w:t>Soap UI</w:t>
      </w:r>
      <w:r w:rsidRPr="00C16725">
        <w:rPr>
          <w:rFonts w:asciiTheme="minorHAnsi" w:hAnsiTheme="minorHAnsi" w:cstheme="minorHAnsi"/>
        </w:rPr>
        <w:t xml:space="preserve"> for testing.</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 xml:space="preserve">Used </w:t>
      </w:r>
      <w:r w:rsidRPr="00C16725">
        <w:rPr>
          <w:rFonts w:asciiTheme="minorHAnsi" w:hAnsiTheme="minorHAnsi" w:cstheme="minorHAnsi"/>
          <w:b/>
        </w:rPr>
        <w:t>Spring JMS</w:t>
      </w:r>
      <w:r w:rsidRPr="00C16725">
        <w:rPr>
          <w:rFonts w:asciiTheme="minorHAnsi" w:hAnsiTheme="minorHAnsi" w:cstheme="minorHAnsi"/>
        </w:rPr>
        <w:t xml:space="preserve"> module for lookup for the queues and MDBs for the listeners.</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 xml:space="preserve">Involved in </w:t>
      </w:r>
      <w:r w:rsidRPr="00C16725">
        <w:rPr>
          <w:rFonts w:asciiTheme="minorHAnsi" w:hAnsiTheme="minorHAnsi" w:cstheme="minorHAnsi"/>
          <w:b/>
        </w:rPr>
        <w:t>Unit Testing</w:t>
      </w:r>
      <w:r w:rsidRPr="00C16725">
        <w:rPr>
          <w:rFonts w:asciiTheme="minorHAnsi" w:hAnsiTheme="minorHAnsi" w:cstheme="minorHAnsi"/>
        </w:rPr>
        <w:t xml:space="preserve"> of various modules by generating the </w:t>
      </w:r>
      <w:r w:rsidRPr="00C16725">
        <w:rPr>
          <w:rFonts w:asciiTheme="minorHAnsi" w:hAnsiTheme="minorHAnsi" w:cstheme="minorHAnsi"/>
          <w:b/>
        </w:rPr>
        <w:t>Test Cases.</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 xml:space="preserve">Performed deployment of applications on </w:t>
      </w:r>
      <w:r w:rsidRPr="00C16725">
        <w:rPr>
          <w:rFonts w:asciiTheme="minorHAnsi" w:hAnsiTheme="minorHAnsi" w:cstheme="minorHAnsi"/>
          <w:b/>
        </w:rPr>
        <w:t>Web Logic.</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 xml:space="preserve">Written </w:t>
      </w:r>
      <w:r w:rsidRPr="00C16725">
        <w:rPr>
          <w:rFonts w:asciiTheme="minorHAnsi" w:hAnsiTheme="minorHAnsi" w:cstheme="minorHAnsi"/>
          <w:b/>
        </w:rPr>
        <w:t>LINUX</w:t>
      </w:r>
      <w:r w:rsidRPr="00C16725">
        <w:rPr>
          <w:rFonts w:asciiTheme="minorHAnsi" w:hAnsiTheme="minorHAnsi" w:cstheme="minorHAnsi"/>
        </w:rPr>
        <w:t xml:space="preserve"> shell scripts to identify user login information.</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 xml:space="preserve">Involved in day to day handling of </w:t>
      </w:r>
      <w:r w:rsidRPr="00C16725">
        <w:rPr>
          <w:rFonts w:asciiTheme="minorHAnsi" w:hAnsiTheme="minorHAnsi" w:cstheme="minorHAnsi"/>
          <w:b/>
        </w:rPr>
        <w:t xml:space="preserve">JIRA </w:t>
      </w:r>
      <w:r w:rsidRPr="00C16725">
        <w:rPr>
          <w:rFonts w:asciiTheme="minorHAnsi" w:hAnsiTheme="minorHAnsi" w:cstheme="minorHAnsi"/>
        </w:rPr>
        <w:t>issues (production issues at time) that involved data inconsistencies that required to be solved in very less time.</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Worked with</w:t>
      </w:r>
      <w:r w:rsidRPr="00C16725">
        <w:rPr>
          <w:rFonts w:asciiTheme="minorHAnsi" w:hAnsiTheme="minorHAnsi" w:cstheme="minorHAnsi"/>
          <w:b/>
        </w:rPr>
        <w:t xml:space="preserve"> Spring Tool Suite (STS) </w:t>
      </w:r>
      <w:r w:rsidRPr="00C16725">
        <w:rPr>
          <w:rFonts w:asciiTheme="minorHAnsi" w:hAnsiTheme="minorHAnsi" w:cstheme="minorHAnsi"/>
        </w:rPr>
        <w:t>and used</w:t>
      </w:r>
      <w:r w:rsidRPr="00C16725">
        <w:rPr>
          <w:rFonts w:asciiTheme="minorHAnsi" w:hAnsiTheme="minorHAnsi" w:cstheme="minorHAnsi"/>
          <w:b/>
        </w:rPr>
        <w:t xml:space="preserve"> Gradle</w:t>
      </w:r>
      <w:r w:rsidRPr="00C16725">
        <w:rPr>
          <w:rFonts w:asciiTheme="minorHAnsi" w:hAnsiTheme="minorHAnsi" w:cstheme="minorHAnsi"/>
        </w:rPr>
        <w:t xml:space="preserve"> build tool to achieve more functionality for build process.</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Style w:val="usertext1"/>
          <w:rFonts w:asciiTheme="minorHAnsi" w:eastAsia="SimSun" w:hAnsiTheme="minorHAnsi" w:cstheme="minorHAnsi"/>
          <w:sz w:val="22"/>
          <w:szCs w:val="22"/>
        </w:rPr>
      </w:pPr>
      <w:r w:rsidRPr="00C16725">
        <w:rPr>
          <w:rFonts w:asciiTheme="minorHAnsi" w:hAnsiTheme="minorHAnsi" w:cstheme="minorHAnsi"/>
        </w:rPr>
        <w:t xml:space="preserve">Used </w:t>
      </w:r>
      <w:r w:rsidRPr="00C16725">
        <w:rPr>
          <w:rFonts w:asciiTheme="minorHAnsi" w:hAnsiTheme="minorHAnsi" w:cstheme="minorHAnsi"/>
          <w:b/>
        </w:rPr>
        <w:t>Jenkins</w:t>
      </w:r>
      <w:r w:rsidRPr="00C16725">
        <w:rPr>
          <w:rFonts w:asciiTheme="minorHAnsi" w:hAnsiTheme="minorHAnsi" w:cstheme="minorHAnsi"/>
        </w:rPr>
        <w:t xml:space="preserve"> as build management tool for continuous integration process and </w:t>
      </w:r>
      <w:r w:rsidRPr="00C16725">
        <w:rPr>
          <w:rStyle w:val="usertext1"/>
          <w:rFonts w:asciiTheme="minorHAnsi" w:eastAsia="SimSun" w:hAnsiTheme="minorHAnsi" w:cstheme="minorHAnsi"/>
          <w:sz w:val="22"/>
          <w:szCs w:val="22"/>
        </w:rPr>
        <w:t>used Git as Version Control tool.</w:t>
      </w:r>
    </w:p>
    <w:p w:rsidR="00F15382" w:rsidRPr="00C16725" w:rsidRDefault="00F15382" w:rsidP="00F15382">
      <w:pPr>
        <w:pStyle w:val="ListParagraph"/>
        <w:numPr>
          <w:ilvl w:val="0"/>
          <w:numId w:val="23"/>
        </w:numPr>
        <w:shd w:val="clear" w:color="auto" w:fill="FFFFFF"/>
        <w:tabs>
          <w:tab w:val="left" w:pos="426"/>
        </w:tabs>
        <w:suppressAutoHyphens/>
        <w:spacing w:after="100" w:afterAutospacing="1"/>
        <w:ind w:left="426" w:hanging="284"/>
        <w:jc w:val="both"/>
        <w:rPr>
          <w:rFonts w:asciiTheme="minorHAnsi" w:hAnsiTheme="minorHAnsi" w:cstheme="minorHAnsi"/>
        </w:rPr>
      </w:pPr>
      <w:r w:rsidRPr="00C16725">
        <w:rPr>
          <w:rFonts w:asciiTheme="minorHAnsi" w:hAnsiTheme="minorHAnsi" w:cstheme="minorHAnsi"/>
        </w:rPr>
        <w:t xml:space="preserve">Involved in Bug fixing of various modules that were raised by the testing teams in the application during the </w:t>
      </w:r>
      <w:r w:rsidRPr="00C16725">
        <w:rPr>
          <w:rFonts w:asciiTheme="minorHAnsi" w:hAnsiTheme="minorHAnsi" w:cstheme="minorHAnsi"/>
          <w:b/>
        </w:rPr>
        <w:t>Integration testing phase.</w:t>
      </w:r>
    </w:p>
    <w:p w:rsidR="00F15382" w:rsidRPr="00C16725" w:rsidRDefault="00F15382" w:rsidP="00F15382">
      <w:pPr>
        <w:pStyle w:val="ListParagraph"/>
        <w:numPr>
          <w:ilvl w:val="0"/>
          <w:numId w:val="23"/>
        </w:numPr>
        <w:shd w:val="clear" w:color="auto" w:fill="FFFFFF"/>
        <w:tabs>
          <w:tab w:val="left" w:pos="426"/>
        </w:tabs>
        <w:suppressAutoHyphens/>
        <w:spacing w:after="0"/>
        <w:ind w:left="426" w:hanging="284"/>
        <w:jc w:val="both"/>
        <w:rPr>
          <w:rFonts w:asciiTheme="minorHAnsi" w:hAnsiTheme="minorHAnsi" w:cstheme="minorHAnsi"/>
        </w:rPr>
      </w:pPr>
      <w:r w:rsidRPr="00C16725">
        <w:rPr>
          <w:rFonts w:asciiTheme="minorHAnsi" w:hAnsiTheme="minorHAnsi" w:cstheme="minorHAnsi"/>
        </w:rPr>
        <w:t xml:space="preserve">Participated in </w:t>
      </w:r>
      <w:r w:rsidRPr="00C16725">
        <w:rPr>
          <w:rFonts w:asciiTheme="minorHAnsi" w:hAnsiTheme="minorHAnsi" w:cstheme="minorHAnsi"/>
          <w:b/>
        </w:rPr>
        <w:t>Code Reviews</w:t>
      </w:r>
      <w:r w:rsidRPr="00C16725">
        <w:rPr>
          <w:rFonts w:asciiTheme="minorHAnsi" w:hAnsiTheme="minorHAnsi" w:cstheme="minorHAnsi"/>
        </w:rPr>
        <w:t xml:space="preserve"> of other </w:t>
      </w:r>
      <w:r w:rsidRPr="00C16725">
        <w:rPr>
          <w:rFonts w:asciiTheme="minorHAnsi" w:hAnsiTheme="minorHAnsi" w:cstheme="minorHAnsi"/>
          <w:b/>
        </w:rPr>
        <w:t>modules, documents and test cases</w:t>
      </w:r>
      <w:r w:rsidRPr="00C16725">
        <w:rPr>
          <w:rFonts w:asciiTheme="minorHAnsi" w:hAnsiTheme="minorHAnsi" w:cstheme="minorHAnsi"/>
        </w:rPr>
        <w:t>.</w:t>
      </w:r>
    </w:p>
    <w:p w:rsidR="00F15382" w:rsidRPr="00C16725" w:rsidRDefault="00F15382" w:rsidP="00F15382">
      <w:pPr>
        <w:shd w:val="clear" w:color="auto" w:fill="FFFFFF"/>
        <w:tabs>
          <w:tab w:val="left" w:pos="10620"/>
        </w:tabs>
        <w:suppressAutoHyphens/>
        <w:jc w:val="both"/>
        <w:rPr>
          <w:rFonts w:asciiTheme="minorHAnsi" w:hAnsiTheme="minorHAnsi" w:cstheme="minorHAnsi"/>
          <w:b/>
          <w:sz w:val="22"/>
          <w:szCs w:val="22"/>
          <w:u w:val="single"/>
        </w:rPr>
      </w:pPr>
    </w:p>
    <w:p w:rsidR="00F15382" w:rsidRDefault="00F15382" w:rsidP="00F15382">
      <w:pPr>
        <w:shd w:val="clear" w:color="auto" w:fill="FFFFFF"/>
        <w:tabs>
          <w:tab w:val="left" w:pos="10620"/>
        </w:tabs>
        <w:suppressAutoHyphens/>
        <w:jc w:val="both"/>
        <w:rPr>
          <w:rStyle w:val="NoSpacingChar"/>
          <w:rFonts w:asciiTheme="minorHAnsi" w:hAnsiTheme="minorHAnsi" w:cstheme="minorHAnsi"/>
        </w:rPr>
      </w:pPr>
      <w:r w:rsidRPr="00C16725">
        <w:rPr>
          <w:rFonts w:asciiTheme="minorHAnsi" w:hAnsiTheme="minorHAnsi" w:cstheme="minorHAnsi"/>
          <w:b/>
          <w:sz w:val="22"/>
          <w:szCs w:val="22"/>
          <w:u w:val="single"/>
        </w:rPr>
        <w:lastRenderedPageBreak/>
        <w:t>Environment</w:t>
      </w:r>
      <w:r w:rsidRPr="00C16725">
        <w:rPr>
          <w:rFonts w:asciiTheme="minorHAnsi" w:hAnsiTheme="minorHAnsi" w:cstheme="minorHAnsi"/>
          <w:b/>
          <w:sz w:val="22"/>
          <w:szCs w:val="22"/>
        </w:rPr>
        <w:t xml:space="preserve">: </w:t>
      </w:r>
      <w:r w:rsidRPr="00C16725">
        <w:rPr>
          <w:rStyle w:val="NoSpacingChar"/>
          <w:rFonts w:asciiTheme="minorHAnsi" w:hAnsiTheme="minorHAnsi" w:cstheme="minorHAnsi"/>
        </w:rPr>
        <w:t>Agile Methodology, Java, J2EE, HTML5, CSS3, JavaScript, JQuery, AngularJS, JSP, JSTL, Spring (IOC, MVC, Security), Hibernate, DB2, XML, XSD, SOAP UI, Apache Camel, Web Services, Restful, SOAP, JAX-RS, JAX-WS, WSDL, Log4j, JUnit, Web Logic, Jenkins, Gradle, GIT, Spring Tool Suite(STS), JIRA, Windows, Linux.</w:t>
      </w:r>
    </w:p>
    <w:p w:rsidR="005E2635" w:rsidRDefault="005E2635" w:rsidP="00F15382">
      <w:pPr>
        <w:shd w:val="clear" w:color="auto" w:fill="FFFFFF"/>
        <w:tabs>
          <w:tab w:val="left" w:pos="10620"/>
        </w:tabs>
        <w:suppressAutoHyphens/>
        <w:jc w:val="both"/>
        <w:rPr>
          <w:rStyle w:val="NoSpacingChar"/>
          <w:rFonts w:asciiTheme="minorHAnsi" w:hAnsiTheme="minorHAnsi" w:cstheme="minorHAnsi"/>
        </w:rPr>
      </w:pPr>
    </w:p>
    <w:p w:rsidR="005E2635" w:rsidRPr="00C16725" w:rsidRDefault="005E2635" w:rsidP="00F15382">
      <w:pPr>
        <w:shd w:val="clear" w:color="auto" w:fill="FFFFFF"/>
        <w:tabs>
          <w:tab w:val="left" w:pos="10620"/>
        </w:tabs>
        <w:suppressAutoHyphens/>
        <w:jc w:val="both"/>
        <w:rPr>
          <w:rStyle w:val="NoSpacingChar"/>
          <w:rFonts w:asciiTheme="minorHAnsi" w:hAnsiTheme="minorHAnsi" w:cstheme="minorHAnsi"/>
        </w:rPr>
      </w:pPr>
    </w:p>
    <w:tbl>
      <w:tblPr>
        <w:tblW w:w="0" w:type="auto"/>
        <w:jc w:val="center"/>
        <w:shd w:val="clear" w:color="auto" w:fill="FFFFFF"/>
        <w:tblCellMar>
          <w:left w:w="0" w:type="dxa"/>
          <w:right w:w="0" w:type="dxa"/>
        </w:tblCellMar>
        <w:tblLook w:val="04A0"/>
      </w:tblPr>
      <w:tblGrid>
        <w:gridCol w:w="10780"/>
      </w:tblGrid>
      <w:tr w:rsidR="00C16725" w:rsidRPr="00C16725" w:rsidTr="00B1522C">
        <w:trPr>
          <w:jc w:val="center"/>
        </w:trPr>
        <w:tc>
          <w:tcPr>
            <w:tcW w:w="107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9D697B" w:rsidRPr="00C16725" w:rsidRDefault="00CA5DF6" w:rsidP="00FA2BC1">
            <w:pPr>
              <w:spacing w:line="276" w:lineRule="auto"/>
              <w:jc w:val="both"/>
              <w:rPr>
                <w:rFonts w:asciiTheme="minorHAnsi" w:eastAsia="Arial" w:hAnsiTheme="minorHAnsi" w:cstheme="minorHAnsi"/>
                <w:b/>
                <w:sz w:val="22"/>
                <w:szCs w:val="22"/>
              </w:rPr>
            </w:pPr>
            <w:r w:rsidRPr="00C16725">
              <w:rPr>
                <w:rFonts w:asciiTheme="minorHAnsi" w:eastAsia="Arial" w:hAnsiTheme="minorHAnsi" w:cstheme="minorHAnsi"/>
                <w:b/>
                <w:sz w:val="22"/>
                <w:szCs w:val="22"/>
              </w:rPr>
              <w:t xml:space="preserve">Client: </w:t>
            </w:r>
            <w:r w:rsidR="006B6419" w:rsidRPr="00C16725">
              <w:rPr>
                <w:rFonts w:asciiTheme="minorHAnsi" w:eastAsia="Arial" w:hAnsiTheme="minorHAnsi" w:cstheme="minorHAnsi"/>
                <w:b/>
                <w:sz w:val="22"/>
                <w:szCs w:val="22"/>
              </w:rPr>
              <w:t>TCF Bank, Minneapolis, MN</w:t>
            </w:r>
          </w:p>
        </w:tc>
      </w:tr>
      <w:tr w:rsidR="00C16725" w:rsidRPr="00C16725" w:rsidTr="00B1522C">
        <w:trPr>
          <w:jc w:val="center"/>
        </w:trPr>
        <w:tc>
          <w:tcPr>
            <w:tcW w:w="107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94A59" w:rsidRPr="00C16725" w:rsidRDefault="009D697B" w:rsidP="0085242B">
            <w:pPr>
              <w:shd w:val="clear" w:color="auto" w:fill="FFFFFF"/>
              <w:spacing w:line="276" w:lineRule="auto"/>
              <w:rPr>
                <w:rFonts w:asciiTheme="minorHAnsi" w:eastAsia="Arial" w:hAnsiTheme="minorHAnsi" w:cstheme="minorHAnsi"/>
                <w:b/>
                <w:sz w:val="22"/>
                <w:szCs w:val="22"/>
              </w:rPr>
            </w:pPr>
            <w:r w:rsidRPr="00C16725">
              <w:rPr>
                <w:rFonts w:asciiTheme="minorHAnsi" w:eastAsia="Arial" w:hAnsiTheme="minorHAnsi" w:cstheme="minorHAnsi"/>
                <w:b/>
                <w:sz w:val="22"/>
                <w:szCs w:val="22"/>
              </w:rPr>
              <w:t>Role:  </w:t>
            </w:r>
            <w:r w:rsidR="0085242B" w:rsidRPr="00C16725">
              <w:rPr>
                <w:rFonts w:asciiTheme="minorHAnsi" w:eastAsia="Arial" w:hAnsiTheme="minorHAnsi" w:cstheme="minorHAnsi"/>
                <w:b/>
                <w:sz w:val="22"/>
                <w:szCs w:val="22"/>
              </w:rPr>
              <w:t>Full Stack</w:t>
            </w:r>
            <w:r w:rsidR="00DB0F9D" w:rsidRPr="00C16725">
              <w:rPr>
                <w:rFonts w:asciiTheme="minorHAnsi" w:eastAsia="Arial" w:hAnsiTheme="minorHAnsi" w:cstheme="minorHAnsi"/>
                <w:b/>
                <w:sz w:val="22"/>
                <w:szCs w:val="22"/>
              </w:rPr>
              <w:t xml:space="preserve"> Java</w:t>
            </w:r>
            <w:r w:rsidRPr="00C16725">
              <w:rPr>
                <w:rFonts w:asciiTheme="minorHAnsi" w:eastAsia="Arial" w:hAnsiTheme="minorHAnsi" w:cstheme="minorHAnsi"/>
                <w:b/>
                <w:sz w:val="22"/>
                <w:szCs w:val="22"/>
              </w:rPr>
              <w:t xml:space="preserve"> Developer</w:t>
            </w:r>
          </w:p>
        </w:tc>
      </w:tr>
      <w:tr w:rsidR="00C16725" w:rsidRPr="00C16725" w:rsidTr="00B1522C">
        <w:trPr>
          <w:trHeight w:val="250"/>
          <w:jc w:val="center"/>
        </w:trPr>
        <w:tc>
          <w:tcPr>
            <w:tcW w:w="107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D697B" w:rsidRPr="00C16725" w:rsidRDefault="002A5320" w:rsidP="00FA2BC1">
            <w:pPr>
              <w:spacing w:line="276" w:lineRule="auto"/>
              <w:jc w:val="both"/>
              <w:rPr>
                <w:rFonts w:asciiTheme="minorHAnsi" w:eastAsia="Arial" w:hAnsiTheme="minorHAnsi" w:cstheme="minorHAnsi"/>
                <w:b/>
                <w:sz w:val="22"/>
                <w:szCs w:val="22"/>
              </w:rPr>
            </w:pPr>
            <w:r w:rsidRPr="00C16725">
              <w:rPr>
                <w:rFonts w:asciiTheme="minorHAnsi" w:eastAsia="Arial" w:hAnsiTheme="minorHAnsi" w:cstheme="minorHAnsi"/>
                <w:b/>
                <w:sz w:val="22"/>
                <w:szCs w:val="22"/>
              </w:rPr>
              <w:t xml:space="preserve">Date: </w:t>
            </w:r>
            <w:r w:rsidR="00815F45" w:rsidRPr="00C16725">
              <w:rPr>
                <w:rFonts w:asciiTheme="minorHAnsi" w:eastAsia="Arial" w:hAnsiTheme="minorHAnsi" w:cstheme="minorHAnsi"/>
                <w:b/>
                <w:sz w:val="22"/>
                <w:szCs w:val="22"/>
              </w:rPr>
              <w:t>Aug</w:t>
            </w:r>
            <w:r w:rsidR="006D78B9" w:rsidRPr="00C16725">
              <w:rPr>
                <w:rFonts w:asciiTheme="minorHAnsi" w:hAnsiTheme="minorHAnsi" w:cstheme="minorHAnsi"/>
                <w:b/>
                <w:sz w:val="22"/>
                <w:szCs w:val="22"/>
              </w:rPr>
              <w:t xml:space="preserve">’16 – </w:t>
            </w:r>
            <w:r w:rsidR="00815F45" w:rsidRPr="00C16725">
              <w:rPr>
                <w:rFonts w:asciiTheme="minorHAnsi" w:hAnsiTheme="minorHAnsi" w:cstheme="minorHAnsi"/>
                <w:b/>
                <w:sz w:val="22"/>
                <w:szCs w:val="22"/>
              </w:rPr>
              <w:t>Feb</w:t>
            </w:r>
            <w:r w:rsidR="006D78B9" w:rsidRPr="00C16725">
              <w:rPr>
                <w:rFonts w:asciiTheme="minorHAnsi" w:hAnsiTheme="minorHAnsi" w:cstheme="minorHAnsi"/>
                <w:b/>
                <w:sz w:val="22"/>
                <w:szCs w:val="22"/>
              </w:rPr>
              <w:t>’1</w:t>
            </w:r>
            <w:r w:rsidR="00815F45" w:rsidRPr="00C16725">
              <w:rPr>
                <w:rFonts w:asciiTheme="minorHAnsi" w:hAnsiTheme="minorHAnsi" w:cstheme="minorHAnsi"/>
                <w:b/>
                <w:sz w:val="22"/>
                <w:szCs w:val="22"/>
              </w:rPr>
              <w:t>7</w:t>
            </w:r>
          </w:p>
        </w:tc>
      </w:tr>
      <w:tr w:rsidR="00C16725" w:rsidRPr="00C16725" w:rsidTr="00B1522C">
        <w:trPr>
          <w:trHeight w:val="1267"/>
          <w:jc w:val="center"/>
        </w:trPr>
        <w:tc>
          <w:tcPr>
            <w:tcW w:w="107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D697B" w:rsidRPr="00C16725" w:rsidRDefault="009D697B" w:rsidP="00BE3F46">
            <w:pPr>
              <w:shd w:val="clear" w:color="auto" w:fill="FFFFFF"/>
              <w:spacing w:line="276" w:lineRule="auto"/>
              <w:jc w:val="both"/>
              <w:rPr>
                <w:rFonts w:asciiTheme="minorHAnsi" w:hAnsiTheme="minorHAnsi" w:cstheme="minorHAnsi"/>
                <w:sz w:val="22"/>
                <w:szCs w:val="22"/>
              </w:rPr>
            </w:pPr>
            <w:r w:rsidRPr="00C16725">
              <w:rPr>
                <w:rFonts w:asciiTheme="minorHAnsi" w:hAnsiTheme="minorHAnsi" w:cstheme="minorHAnsi"/>
                <w:b/>
                <w:sz w:val="22"/>
                <w:szCs w:val="22"/>
              </w:rPr>
              <w:t>Description</w:t>
            </w:r>
            <w:r w:rsidRPr="00C16725">
              <w:rPr>
                <w:rFonts w:asciiTheme="minorHAnsi" w:hAnsiTheme="minorHAnsi" w:cstheme="minorHAnsi"/>
                <w:sz w:val="22"/>
                <w:szCs w:val="22"/>
              </w:rPr>
              <w:t>: </w:t>
            </w:r>
            <w:r w:rsidR="00F54F9C" w:rsidRPr="00C16725">
              <w:rPr>
                <w:rFonts w:asciiTheme="minorHAnsi" w:eastAsia="Arial" w:hAnsiTheme="minorHAnsi" w:cstheme="minorHAnsi"/>
                <w:sz w:val="22"/>
                <w:szCs w:val="22"/>
              </w:rPr>
              <w:t>TCF Bank is the wholly owned banking subsidiary of TCF Financial Corporation, a bank holding company headquartered in Wayzata, Minnesota. Web Based enterprise application offers services to member banks to assist their cardholders with credit card transaction disputes. The application provides functionality that benefits member banks and allows them to provide accurate answers and quick service to cardholders.</w:t>
            </w:r>
          </w:p>
        </w:tc>
      </w:tr>
    </w:tbl>
    <w:p w:rsidR="00210B8C" w:rsidRPr="00C16725" w:rsidRDefault="00210B8C" w:rsidP="00FA2BC1">
      <w:pPr>
        <w:shd w:val="clear" w:color="auto" w:fill="FFFFFF"/>
        <w:spacing w:line="276" w:lineRule="auto"/>
        <w:rPr>
          <w:rFonts w:asciiTheme="minorHAnsi" w:hAnsiTheme="minorHAnsi" w:cstheme="minorHAnsi"/>
          <w:b/>
          <w:bCs/>
          <w:sz w:val="22"/>
          <w:szCs w:val="22"/>
        </w:rPr>
      </w:pPr>
    </w:p>
    <w:p w:rsidR="000A3D56" w:rsidRPr="00C16725" w:rsidRDefault="009D697B" w:rsidP="00FA2BC1">
      <w:pPr>
        <w:shd w:val="clear" w:color="auto" w:fill="FFFFFF"/>
        <w:spacing w:line="276" w:lineRule="auto"/>
        <w:rPr>
          <w:rFonts w:asciiTheme="minorHAnsi" w:hAnsiTheme="minorHAnsi" w:cstheme="minorHAnsi"/>
          <w:b/>
          <w:bCs/>
          <w:sz w:val="22"/>
          <w:szCs w:val="22"/>
          <w:highlight w:val="white"/>
        </w:rPr>
      </w:pPr>
      <w:r w:rsidRPr="00C16725">
        <w:rPr>
          <w:rFonts w:asciiTheme="minorHAnsi" w:hAnsiTheme="minorHAnsi" w:cstheme="minorHAnsi"/>
          <w:b/>
          <w:bCs/>
          <w:sz w:val="22"/>
          <w:szCs w:val="22"/>
          <w:highlight w:val="white"/>
          <w:u w:val="single"/>
        </w:rPr>
        <w:t>Responsibilities</w:t>
      </w:r>
      <w:r w:rsidRPr="00C16725">
        <w:rPr>
          <w:rFonts w:asciiTheme="minorHAnsi" w:hAnsiTheme="minorHAnsi" w:cstheme="minorHAnsi"/>
          <w:b/>
          <w:bCs/>
          <w:sz w:val="22"/>
          <w:szCs w:val="22"/>
          <w:highlight w:val="white"/>
        </w:rPr>
        <w:t xml:space="preserve">: </w:t>
      </w:r>
    </w:p>
    <w:p w:rsidR="00D727F5" w:rsidRPr="00C16725" w:rsidRDefault="00D727F5" w:rsidP="00D727F5">
      <w:pPr>
        <w:pStyle w:val="ListParagraph"/>
        <w:widowControl w:val="0"/>
        <w:numPr>
          <w:ilvl w:val="0"/>
          <w:numId w:val="25"/>
        </w:numPr>
        <w:suppressAutoHyphens/>
        <w:spacing w:after="160"/>
        <w:ind w:left="426" w:hanging="284"/>
        <w:jc w:val="both"/>
        <w:rPr>
          <w:rFonts w:asciiTheme="minorHAnsi" w:hAnsiTheme="minorHAnsi" w:cstheme="minorHAnsi"/>
        </w:rPr>
      </w:pPr>
      <w:r w:rsidRPr="00C16725">
        <w:rPr>
          <w:rFonts w:asciiTheme="minorHAnsi" w:hAnsiTheme="minorHAnsi" w:cstheme="minorHAnsi"/>
        </w:rPr>
        <w:t>Involved in complete development of ‘</w:t>
      </w:r>
      <w:r w:rsidRPr="00C16725">
        <w:rPr>
          <w:rFonts w:asciiTheme="minorHAnsi" w:hAnsiTheme="minorHAnsi" w:cstheme="minorHAnsi"/>
          <w:b/>
        </w:rPr>
        <w:t>Agile Development Methodology/SCRUM</w:t>
      </w:r>
      <w:r w:rsidRPr="00C16725">
        <w:rPr>
          <w:rFonts w:asciiTheme="minorHAnsi" w:hAnsiTheme="minorHAnsi" w:cstheme="minorHAnsi"/>
        </w:rPr>
        <w:t>’, developed and tested the application during various iterations.</w:t>
      </w:r>
    </w:p>
    <w:p w:rsidR="00D727F5" w:rsidRPr="00C16725" w:rsidRDefault="00D727F5" w:rsidP="00D727F5">
      <w:pPr>
        <w:pStyle w:val="ListParagraph"/>
        <w:widowControl w:val="0"/>
        <w:numPr>
          <w:ilvl w:val="0"/>
          <w:numId w:val="25"/>
        </w:numPr>
        <w:suppressAutoHyphens/>
        <w:spacing w:after="160"/>
        <w:ind w:left="426" w:hanging="284"/>
        <w:jc w:val="both"/>
        <w:rPr>
          <w:rFonts w:asciiTheme="minorHAnsi" w:hAnsiTheme="minorHAnsi" w:cstheme="minorHAnsi"/>
        </w:rPr>
      </w:pPr>
      <w:r w:rsidRPr="00C16725">
        <w:rPr>
          <w:rFonts w:asciiTheme="minorHAnsi" w:hAnsiTheme="minorHAnsi" w:cstheme="minorHAnsi"/>
        </w:rPr>
        <w:t xml:space="preserve">Developed screens using </w:t>
      </w:r>
      <w:r w:rsidRPr="00C16725">
        <w:rPr>
          <w:rFonts w:asciiTheme="minorHAnsi" w:hAnsiTheme="minorHAnsi" w:cstheme="minorHAnsi"/>
          <w:b/>
        </w:rPr>
        <w:t>HTML</w:t>
      </w:r>
      <w:r w:rsidRPr="00C16725">
        <w:rPr>
          <w:rFonts w:asciiTheme="minorHAnsi" w:hAnsiTheme="minorHAnsi" w:cstheme="minorHAnsi"/>
        </w:rPr>
        <w:t xml:space="preserve">, </w:t>
      </w:r>
      <w:r w:rsidRPr="00C16725">
        <w:rPr>
          <w:rFonts w:asciiTheme="minorHAnsi" w:hAnsiTheme="minorHAnsi" w:cstheme="minorHAnsi"/>
          <w:b/>
        </w:rPr>
        <w:t>CSS</w:t>
      </w:r>
      <w:r w:rsidRPr="00C16725">
        <w:rPr>
          <w:rFonts w:asciiTheme="minorHAnsi" w:hAnsiTheme="minorHAnsi" w:cstheme="minorHAnsi"/>
        </w:rPr>
        <w:t xml:space="preserve"> and </w:t>
      </w:r>
      <w:r w:rsidRPr="00C16725">
        <w:rPr>
          <w:rFonts w:asciiTheme="minorHAnsi" w:hAnsiTheme="minorHAnsi" w:cstheme="minorHAnsi"/>
          <w:b/>
        </w:rPr>
        <w:t>JQuery.</w:t>
      </w:r>
    </w:p>
    <w:p w:rsidR="00D727F5" w:rsidRPr="00C16725" w:rsidRDefault="00D727F5" w:rsidP="00D727F5">
      <w:pPr>
        <w:pStyle w:val="ListParagraph"/>
        <w:widowControl w:val="0"/>
        <w:numPr>
          <w:ilvl w:val="0"/>
          <w:numId w:val="25"/>
        </w:numPr>
        <w:suppressAutoHyphens/>
        <w:spacing w:after="160"/>
        <w:ind w:left="426" w:hanging="284"/>
        <w:jc w:val="both"/>
        <w:rPr>
          <w:rFonts w:asciiTheme="minorHAnsi" w:hAnsiTheme="minorHAnsi" w:cstheme="minorHAnsi"/>
        </w:rPr>
      </w:pPr>
      <w:r w:rsidRPr="00C16725">
        <w:rPr>
          <w:rFonts w:asciiTheme="minorHAnsi" w:hAnsiTheme="minorHAnsi" w:cstheme="minorHAnsi"/>
        </w:rPr>
        <w:t xml:space="preserve">Developed the User Interface using </w:t>
      </w:r>
      <w:r w:rsidRPr="00C16725">
        <w:rPr>
          <w:rFonts w:asciiTheme="minorHAnsi" w:hAnsiTheme="minorHAnsi" w:cstheme="minorHAnsi"/>
          <w:b/>
        </w:rPr>
        <w:t>Spring</w:t>
      </w:r>
      <w:r w:rsidRPr="00C16725">
        <w:rPr>
          <w:rFonts w:asciiTheme="minorHAnsi" w:hAnsiTheme="minorHAnsi" w:cstheme="minorHAnsi"/>
        </w:rPr>
        <w:t xml:space="preserve"> framework, </w:t>
      </w:r>
      <w:r w:rsidRPr="00C16725">
        <w:rPr>
          <w:rFonts w:asciiTheme="minorHAnsi" w:hAnsiTheme="minorHAnsi" w:cstheme="minorHAnsi"/>
          <w:b/>
        </w:rPr>
        <w:t>JQuery</w:t>
      </w:r>
      <w:r w:rsidRPr="00C16725">
        <w:rPr>
          <w:rFonts w:asciiTheme="minorHAnsi" w:hAnsiTheme="minorHAnsi" w:cstheme="minorHAnsi"/>
        </w:rPr>
        <w:t xml:space="preserve"> and </w:t>
      </w:r>
      <w:r w:rsidRPr="00C16725">
        <w:rPr>
          <w:rFonts w:asciiTheme="minorHAnsi" w:hAnsiTheme="minorHAnsi" w:cstheme="minorHAnsi"/>
          <w:b/>
        </w:rPr>
        <w:t>Ajax.</w:t>
      </w:r>
    </w:p>
    <w:p w:rsidR="00D727F5" w:rsidRPr="00C16725" w:rsidRDefault="00D727F5" w:rsidP="00D727F5">
      <w:pPr>
        <w:pStyle w:val="ListParagraph"/>
        <w:widowControl w:val="0"/>
        <w:numPr>
          <w:ilvl w:val="0"/>
          <w:numId w:val="25"/>
        </w:numPr>
        <w:suppressAutoHyphens/>
        <w:spacing w:after="160"/>
        <w:ind w:left="426" w:hanging="284"/>
        <w:jc w:val="both"/>
        <w:rPr>
          <w:rFonts w:asciiTheme="minorHAnsi" w:hAnsiTheme="minorHAnsi" w:cstheme="minorHAnsi"/>
          <w:b/>
        </w:rPr>
      </w:pPr>
      <w:r w:rsidRPr="00C16725">
        <w:rPr>
          <w:rFonts w:asciiTheme="minorHAnsi" w:hAnsiTheme="minorHAnsi" w:cstheme="minorHAnsi"/>
        </w:rPr>
        <w:t xml:space="preserve">Implemented routing logic and navigation from screen to screen and implemented login functionality on the client side in </w:t>
      </w:r>
      <w:r w:rsidRPr="00C16725">
        <w:rPr>
          <w:rFonts w:asciiTheme="minorHAnsi" w:hAnsiTheme="minorHAnsi" w:cstheme="minorHAnsi"/>
          <w:b/>
        </w:rPr>
        <w:t>AngularJS.</w:t>
      </w:r>
    </w:p>
    <w:p w:rsidR="00D727F5" w:rsidRPr="00C16725" w:rsidRDefault="00D727F5" w:rsidP="00D727F5">
      <w:pPr>
        <w:pStyle w:val="ListParagraph"/>
        <w:widowControl w:val="0"/>
        <w:numPr>
          <w:ilvl w:val="0"/>
          <w:numId w:val="25"/>
        </w:numPr>
        <w:suppressAutoHyphens/>
        <w:spacing w:after="160"/>
        <w:ind w:left="426" w:hanging="284"/>
        <w:jc w:val="both"/>
        <w:rPr>
          <w:rFonts w:asciiTheme="minorHAnsi" w:hAnsiTheme="minorHAnsi" w:cstheme="minorHAnsi"/>
        </w:rPr>
      </w:pPr>
      <w:r w:rsidRPr="00C16725">
        <w:rPr>
          <w:rFonts w:asciiTheme="minorHAnsi" w:hAnsiTheme="minorHAnsi" w:cstheme="minorHAnsi"/>
        </w:rPr>
        <w:t xml:space="preserve">Handled Java </w:t>
      </w:r>
      <w:r w:rsidRPr="00C16725">
        <w:rPr>
          <w:rFonts w:asciiTheme="minorHAnsi" w:hAnsiTheme="minorHAnsi" w:cstheme="minorHAnsi"/>
          <w:b/>
        </w:rPr>
        <w:t>multithreading</w:t>
      </w:r>
      <w:r w:rsidRPr="00C16725">
        <w:rPr>
          <w:rFonts w:asciiTheme="minorHAnsi" w:hAnsiTheme="minorHAnsi" w:cstheme="minorHAnsi"/>
        </w:rPr>
        <w:t xml:space="preserve"> part in back - end component, one thread will be running for each user, which serves that user.</w:t>
      </w:r>
    </w:p>
    <w:p w:rsidR="00D727F5" w:rsidRPr="00C16725" w:rsidRDefault="00D727F5" w:rsidP="00D727F5">
      <w:pPr>
        <w:pStyle w:val="ListParagraph"/>
        <w:widowControl w:val="0"/>
        <w:numPr>
          <w:ilvl w:val="0"/>
          <w:numId w:val="25"/>
        </w:numPr>
        <w:suppressAutoHyphens/>
        <w:spacing w:after="160"/>
        <w:ind w:left="426" w:hanging="284"/>
        <w:jc w:val="both"/>
        <w:rPr>
          <w:rFonts w:asciiTheme="minorHAnsi" w:hAnsiTheme="minorHAnsi" w:cstheme="minorHAnsi"/>
        </w:rPr>
      </w:pPr>
      <w:r w:rsidRPr="00C16725">
        <w:rPr>
          <w:rFonts w:asciiTheme="minorHAnsi" w:hAnsiTheme="minorHAnsi" w:cstheme="minorHAnsi"/>
        </w:rPr>
        <w:t xml:space="preserve">Used </w:t>
      </w:r>
      <w:r w:rsidRPr="00C16725">
        <w:rPr>
          <w:rFonts w:asciiTheme="minorHAnsi" w:hAnsiTheme="minorHAnsi" w:cstheme="minorHAnsi"/>
          <w:b/>
        </w:rPr>
        <w:t>spring</w:t>
      </w:r>
      <w:r w:rsidRPr="00C16725">
        <w:rPr>
          <w:rFonts w:asciiTheme="minorHAnsi" w:hAnsiTheme="minorHAnsi" w:cstheme="minorHAnsi"/>
        </w:rPr>
        <w:t xml:space="preserve"> frame work Spring </w:t>
      </w:r>
      <w:r w:rsidRPr="00C16725">
        <w:rPr>
          <w:rFonts w:asciiTheme="minorHAnsi" w:hAnsiTheme="minorHAnsi" w:cstheme="minorHAnsi"/>
          <w:b/>
        </w:rPr>
        <w:t>AOP</w:t>
      </w:r>
      <w:r w:rsidRPr="00C16725">
        <w:rPr>
          <w:rFonts w:asciiTheme="minorHAnsi" w:hAnsiTheme="minorHAnsi" w:cstheme="minorHAnsi"/>
        </w:rPr>
        <w:t xml:space="preserve"> features and </w:t>
      </w:r>
      <w:r w:rsidRPr="00C16725">
        <w:rPr>
          <w:rFonts w:asciiTheme="minorHAnsi" w:hAnsiTheme="minorHAnsi" w:cstheme="minorHAnsi"/>
          <w:b/>
        </w:rPr>
        <w:t>JDBC</w:t>
      </w:r>
      <w:r w:rsidRPr="00C16725">
        <w:rPr>
          <w:rFonts w:asciiTheme="minorHAnsi" w:hAnsiTheme="minorHAnsi" w:cstheme="minorHAnsi"/>
        </w:rPr>
        <w:t xml:space="preserve"> module features to persist the data to the database for few applications. </w:t>
      </w:r>
    </w:p>
    <w:p w:rsidR="00D727F5" w:rsidRPr="00C16725" w:rsidRDefault="00D727F5" w:rsidP="00D727F5">
      <w:pPr>
        <w:pStyle w:val="ListParagraph"/>
        <w:widowControl w:val="0"/>
        <w:numPr>
          <w:ilvl w:val="0"/>
          <w:numId w:val="25"/>
        </w:numPr>
        <w:suppressAutoHyphens/>
        <w:spacing w:after="160"/>
        <w:ind w:left="426" w:hanging="284"/>
        <w:jc w:val="both"/>
        <w:rPr>
          <w:rFonts w:asciiTheme="minorHAnsi" w:hAnsiTheme="minorHAnsi" w:cstheme="minorHAnsi"/>
        </w:rPr>
      </w:pPr>
      <w:r w:rsidRPr="00C16725">
        <w:rPr>
          <w:rFonts w:asciiTheme="minorHAnsi" w:hAnsiTheme="minorHAnsi" w:cstheme="minorHAnsi"/>
        </w:rPr>
        <w:t xml:space="preserve">Developed the persistence layer using </w:t>
      </w:r>
      <w:r w:rsidRPr="00C16725">
        <w:rPr>
          <w:rFonts w:asciiTheme="minorHAnsi" w:hAnsiTheme="minorHAnsi" w:cstheme="minorHAnsi"/>
          <w:b/>
        </w:rPr>
        <w:t>Hibernate</w:t>
      </w:r>
      <w:r w:rsidRPr="00C16725">
        <w:rPr>
          <w:rFonts w:asciiTheme="minorHAnsi" w:hAnsiTheme="minorHAnsi" w:cstheme="minorHAnsi"/>
        </w:rPr>
        <w:t xml:space="preserve"> Framework by configuring the mappings in hibernate mapping files and created </w:t>
      </w:r>
      <w:r w:rsidRPr="00C16725">
        <w:rPr>
          <w:rFonts w:asciiTheme="minorHAnsi" w:hAnsiTheme="minorHAnsi" w:cstheme="minorHAnsi"/>
          <w:b/>
        </w:rPr>
        <w:t>DAO</w:t>
      </w:r>
      <w:r w:rsidRPr="00C16725">
        <w:rPr>
          <w:rFonts w:asciiTheme="minorHAnsi" w:hAnsiTheme="minorHAnsi" w:cstheme="minorHAnsi"/>
        </w:rPr>
        <w:t xml:space="preserve"> and </w:t>
      </w:r>
      <w:r w:rsidRPr="00C16725">
        <w:rPr>
          <w:rFonts w:asciiTheme="minorHAnsi" w:hAnsiTheme="minorHAnsi" w:cstheme="minorHAnsi"/>
          <w:b/>
        </w:rPr>
        <w:t>PO</w:t>
      </w:r>
      <w:r w:rsidRPr="00C16725">
        <w:rPr>
          <w:rFonts w:asciiTheme="minorHAnsi" w:hAnsiTheme="minorHAnsi" w:cstheme="minorHAnsi"/>
        </w:rPr>
        <w:t>.</w:t>
      </w:r>
    </w:p>
    <w:p w:rsidR="00D727F5" w:rsidRPr="00C16725" w:rsidRDefault="00D727F5" w:rsidP="00D727F5">
      <w:pPr>
        <w:pStyle w:val="ListParagraph"/>
        <w:widowControl w:val="0"/>
        <w:numPr>
          <w:ilvl w:val="0"/>
          <w:numId w:val="25"/>
        </w:numPr>
        <w:suppressAutoHyphens/>
        <w:spacing w:after="160"/>
        <w:ind w:left="426" w:hanging="284"/>
        <w:jc w:val="both"/>
        <w:rPr>
          <w:rFonts w:asciiTheme="minorHAnsi" w:hAnsiTheme="minorHAnsi" w:cstheme="minorHAnsi"/>
        </w:rPr>
      </w:pPr>
      <w:r w:rsidRPr="00C16725">
        <w:rPr>
          <w:rFonts w:asciiTheme="minorHAnsi" w:hAnsiTheme="minorHAnsi" w:cstheme="minorHAnsi"/>
        </w:rPr>
        <w:t xml:space="preserve">Developed various </w:t>
      </w:r>
      <w:r w:rsidRPr="00C16725">
        <w:rPr>
          <w:rFonts w:asciiTheme="minorHAnsi" w:hAnsiTheme="minorHAnsi" w:cstheme="minorHAnsi"/>
          <w:b/>
        </w:rPr>
        <w:t>Java beans</w:t>
      </w:r>
      <w:r w:rsidRPr="00C16725">
        <w:rPr>
          <w:rFonts w:asciiTheme="minorHAnsi" w:hAnsiTheme="minorHAnsi" w:cstheme="minorHAnsi"/>
        </w:rPr>
        <w:t xml:space="preserve"> for performance of business processes and effectively involved in Impact analysis.</w:t>
      </w:r>
    </w:p>
    <w:p w:rsidR="00D727F5" w:rsidRPr="00C16725" w:rsidRDefault="00D727F5" w:rsidP="00D727F5">
      <w:pPr>
        <w:pStyle w:val="ListParagraph"/>
        <w:widowControl w:val="0"/>
        <w:numPr>
          <w:ilvl w:val="0"/>
          <w:numId w:val="25"/>
        </w:numPr>
        <w:suppressAutoHyphens/>
        <w:spacing w:after="160"/>
        <w:ind w:left="426" w:hanging="284"/>
        <w:jc w:val="both"/>
        <w:rPr>
          <w:rFonts w:asciiTheme="minorHAnsi" w:hAnsiTheme="minorHAnsi" w:cstheme="minorHAnsi"/>
        </w:rPr>
      </w:pPr>
      <w:r w:rsidRPr="00C16725">
        <w:rPr>
          <w:rFonts w:asciiTheme="minorHAnsi" w:hAnsiTheme="minorHAnsi" w:cstheme="minorHAnsi"/>
        </w:rPr>
        <w:t xml:space="preserve">Developed application service components and configured beans using Spring </w:t>
      </w:r>
      <w:r w:rsidRPr="00C16725">
        <w:rPr>
          <w:rFonts w:asciiTheme="minorHAnsi" w:hAnsiTheme="minorHAnsi" w:cstheme="minorHAnsi"/>
          <w:b/>
        </w:rPr>
        <w:t>IOC</w:t>
      </w:r>
      <w:r w:rsidRPr="00C16725">
        <w:rPr>
          <w:rFonts w:asciiTheme="minorHAnsi" w:hAnsiTheme="minorHAnsi" w:cstheme="minorHAnsi"/>
        </w:rPr>
        <w:t xml:space="preserve">, creation of </w:t>
      </w:r>
      <w:r w:rsidRPr="00C16725">
        <w:rPr>
          <w:rFonts w:asciiTheme="minorHAnsi" w:hAnsiTheme="minorHAnsi" w:cstheme="minorHAnsi"/>
          <w:b/>
        </w:rPr>
        <w:t>Hibernate</w:t>
      </w:r>
      <w:r w:rsidRPr="00C16725">
        <w:rPr>
          <w:rFonts w:asciiTheme="minorHAnsi" w:hAnsiTheme="minorHAnsi" w:cstheme="minorHAnsi"/>
        </w:rPr>
        <w:t xml:space="preserve"> mapping files and generation of database schema.</w:t>
      </w:r>
    </w:p>
    <w:p w:rsidR="00D727F5" w:rsidRPr="00C16725" w:rsidRDefault="00D727F5" w:rsidP="00D727F5">
      <w:pPr>
        <w:pStyle w:val="ListParagraph"/>
        <w:widowControl w:val="0"/>
        <w:numPr>
          <w:ilvl w:val="0"/>
          <w:numId w:val="25"/>
        </w:numPr>
        <w:suppressAutoHyphens/>
        <w:spacing w:after="160"/>
        <w:ind w:left="426" w:hanging="284"/>
        <w:jc w:val="both"/>
        <w:rPr>
          <w:rFonts w:asciiTheme="minorHAnsi" w:hAnsiTheme="minorHAnsi" w:cstheme="minorHAnsi"/>
        </w:rPr>
      </w:pPr>
      <w:r w:rsidRPr="00C16725">
        <w:rPr>
          <w:rFonts w:asciiTheme="minorHAnsi" w:hAnsiTheme="minorHAnsi" w:cstheme="minorHAnsi"/>
        </w:rPr>
        <w:t xml:space="preserve">Implemented a highly-scalable vertical and horizontal, performance efficient </w:t>
      </w:r>
      <w:r w:rsidRPr="00C16725">
        <w:rPr>
          <w:rFonts w:asciiTheme="minorHAnsi" w:hAnsiTheme="minorHAnsi" w:cstheme="minorHAnsi"/>
          <w:b/>
        </w:rPr>
        <w:t>Drools architecture.</w:t>
      </w:r>
      <w:r w:rsidRPr="00C16725">
        <w:rPr>
          <w:rFonts w:asciiTheme="minorHAnsi" w:hAnsiTheme="minorHAnsi" w:cstheme="minorHAnsi"/>
        </w:rPr>
        <w:t xml:space="preserve"> </w:t>
      </w:r>
    </w:p>
    <w:p w:rsidR="00D727F5" w:rsidRPr="00C16725" w:rsidRDefault="00D727F5" w:rsidP="00D727F5">
      <w:pPr>
        <w:pStyle w:val="ListParagraph"/>
        <w:widowControl w:val="0"/>
        <w:numPr>
          <w:ilvl w:val="0"/>
          <w:numId w:val="25"/>
        </w:numPr>
        <w:suppressAutoHyphens/>
        <w:spacing w:after="160"/>
        <w:ind w:left="426" w:hanging="284"/>
        <w:jc w:val="both"/>
        <w:rPr>
          <w:rFonts w:asciiTheme="minorHAnsi" w:hAnsiTheme="minorHAnsi" w:cstheme="minorHAnsi"/>
        </w:rPr>
      </w:pPr>
      <w:r w:rsidRPr="00C16725">
        <w:rPr>
          <w:rFonts w:asciiTheme="minorHAnsi" w:hAnsiTheme="minorHAnsi" w:cstheme="minorHAnsi"/>
        </w:rPr>
        <w:t xml:space="preserve">Installed and configured </w:t>
      </w:r>
      <w:r w:rsidRPr="00C16725">
        <w:rPr>
          <w:rFonts w:asciiTheme="minorHAnsi" w:hAnsiTheme="minorHAnsi" w:cstheme="minorHAnsi"/>
          <w:b/>
        </w:rPr>
        <w:t xml:space="preserve">JBOSS server </w:t>
      </w:r>
      <w:r w:rsidRPr="00C16725">
        <w:rPr>
          <w:rFonts w:asciiTheme="minorHAnsi" w:hAnsiTheme="minorHAnsi" w:cstheme="minorHAnsi"/>
        </w:rPr>
        <w:t>with</w:t>
      </w:r>
      <w:r w:rsidRPr="00C16725">
        <w:rPr>
          <w:rFonts w:asciiTheme="minorHAnsi" w:hAnsiTheme="minorHAnsi" w:cstheme="minorHAnsi"/>
          <w:b/>
        </w:rPr>
        <w:t xml:space="preserve"> </w:t>
      </w:r>
      <w:r w:rsidRPr="00C16725">
        <w:rPr>
          <w:rFonts w:asciiTheme="minorHAnsi" w:hAnsiTheme="minorHAnsi" w:cstheme="minorHAnsi"/>
        </w:rPr>
        <w:t>MYSQL persistence. Extracted rules data from the database and decision tables.</w:t>
      </w:r>
    </w:p>
    <w:p w:rsidR="00D727F5" w:rsidRPr="00C16725" w:rsidRDefault="00D727F5" w:rsidP="00D727F5">
      <w:pPr>
        <w:pStyle w:val="ListParagraph"/>
        <w:widowControl w:val="0"/>
        <w:numPr>
          <w:ilvl w:val="0"/>
          <w:numId w:val="25"/>
        </w:numPr>
        <w:suppressAutoHyphens/>
        <w:spacing w:after="160"/>
        <w:ind w:left="426" w:hanging="284"/>
        <w:jc w:val="both"/>
        <w:rPr>
          <w:rFonts w:asciiTheme="minorHAnsi" w:hAnsiTheme="minorHAnsi" w:cstheme="minorHAnsi"/>
        </w:rPr>
      </w:pPr>
      <w:r w:rsidRPr="00C16725">
        <w:rPr>
          <w:rFonts w:asciiTheme="minorHAnsi" w:hAnsiTheme="minorHAnsi" w:cstheme="minorHAnsi"/>
        </w:rPr>
        <w:t>Created </w:t>
      </w:r>
      <w:r w:rsidRPr="00C16725">
        <w:rPr>
          <w:rFonts w:asciiTheme="minorHAnsi" w:hAnsiTheme="minorHAnsi" w:cstheme="minorHAnsi"/>
          <w:b/>
        </w:rPr>
        <w:t>SOAP </w:t>
      </w:r>
      <w:r w:rsidRPr="00C16725">
        <w:rPr>
          <w:rFonts w:asciiTheme="minorHAnsi" w:hAnsiTheme="minorHAnsi" w:cstheme="minorHAnsi"/>
        </w:rPr>
        <w:t>web services interface to Java-based runtime engine and accounts.</w:t>
      </w:r>
    </w:p>
    <w:p w:rsidR="00D727F5" w:rsidRPr="00C16725" w:rsidRDefault="00D727F5" w:rsidP="00D727F5">
      <w:pPr>
        <w:pStyle w:val="ListParagraph"/>
        <w:widowControl w:val="0"/>
        <w:numPr>
          <w:ilvl w:val="0"/>
          <w:numId w:val="25"/>
        </w:numPr>
        <w:suppressAutoHyphens/>
        <w:spacing w:after="160"/>
        <w:ind w:left="426" w:hanging="284"/>
        <w:jc w:val="both"/>
        <w:rPr>
          <w:rFonts w:asciiTheme="minorHAnsi" w:hAnsiTheme="minorHAnsi" w:cstheme="minorHAnsi"/>
        </w:rPr>
      </w:pPr>
      <w:r w:rsidRPr="00C16725">
        <w:rPr>
          <w:rFonts w:asciiTheme="minorHAnsi" w:hAnsiTheme="minorHAnsi" w:cstheme="minorHAnsi"/>
        </w:rPr>
        <w:t xml:space="preserve">Actively involved in writing </w:t>
      </w:r>
      <w:r w:rsidRPr="00C16725">
        <w:rPr>
          <w:rFonts w:asciiTheme="minorHAnsi" w:hAnsiTheme="minorHAnsi" w:cstheme="minorHAnsi"/>
          <w:b/>
        </w:rPr>
        <w:t>SQL</w:t>
      </w:r>
      <w:r w:rsidRPr="00C16725">
        <w:rPr>
          <w:rFonts w:asciiTheme="minorHAnsi" w:hAnsiTheme="minorHAnsi" w:cstheme="minorHAnsi"/>
        </w:rPr>
        <w:t xml:space="preserve"> using </w:t>
      </w:r>
      <w:r w:rsidRPr="00C16725">
        <w:rPr>
          <w:rFonts w:asciiTheme="minorHAnsi" w:hAnsiTheme="minorHAnsi" w:cstheme="minorHAnsi"/>
          <w:b/>
        </w:rPr>
        <w:t>SQL</w:t>
      </w:r>
      <w:r w:rsidRPr="00C16725">
        <w:rPr>
          <w:rFonts w:asciiTheme="minorHAnsi" w:hAnsiTheme="minorHAnsi" w:cstheme="minorHAnsi"/>
        </w:rPr>
        <w:t xml:space="preserve"> query builder.</w:t>
      </w:r>
    </w:p>
    <w:p w:rsidR="00D727F5" w:rsidRPr="00C16725" w:rsidRDefault="00D727F5" w:rsidP="00D727F5">
      <w:pPr>
        <w:pStyle w:val="ListParagraph"/>
        <w:numPr>
          <w:ilvl w:val="0"/>
          <w:numId w:val="25"/>
        </w:numPr>
        <w:spacing w:after="160"/>
        <w:ind w:left="426" w:hanging="284"/>
        <w:jc w:val="both"/>
        <w:rPr>
          <w:rFonts w:asciiTheme="minorHAnsi" w:hAnsiTheme="minorHAnsi" w:cstheme="minorHAnsi"/>
        </w:rPr>
      </w:pPr>
      <w:r w:rsidRPr="00C16725">
        <w:rPr>
          <w:rFonts w:asciiTheme="minorHAnsi" w:hAnsiTheme="minorHAnsi" w:cstheme="minorHAnsi"/>
          <w:shd w:val="clear" w:color="auto" w:fill="FFFFFF"/>
        </w:rPr>
        <w:t xml:space="preserve">Worked on </w:t>
      </w:r>
      <w:r w:rsidRPr="00C16725">
        <w:rPr>
          <w:rFonts w:asciiTheme="minorHAnsi" w:hAnsiTheme="minorHAnsi" w:cstheme="minorHAnsi"/>
          <w:b/>
          <w:shd w:val="clear" w:color="auto" w:fill="FFFFFF"/>
        </w:rPr>
        <w:t>MYSQL</w:t>
      </w:r>
      <w:r w:rsidRPr="00C16725">
        <w:rPr>
          <w:rFonts w:asciiTheme="minorHAnsi" w:hAnsiTheme="minorHAnsi" w:cstheme="minorHAnsi"/>
          <w:shd w:val="clear" w:color="auto" w:fill="FFFFFF"/>
        </w:rPr>
        <w:t xml:space="preserve"> databases and </w:t>
      </w:r>
      <w:r w:rsidRPr="00C16725">
        <w:rPr>
          <w:rFonts w:asciiTheme="minorHAnsi" w:hAnsiTheme="minorHAnsi" w:cstheme="minorHAnsi"/>
          <w:b/>
          <w:shd w:val="clear" w:color="auto" w:fill="FFFFFF"/>
        </w:rPr>
        <w:t>Oracle</w:t>
      </w:r>
      <w:r w:rsidRPr="00C16725">
        <w:rPr>
          <w:rFonts w:asciiTheme="minorHAnsi" w:hAnsiTheme="minorHAnsi" w:cstheme="minorHAnsi"/>
          <w:shd w:val="clear" w:color="auto" w:fill="FFFFFF"/>
        </w:rPr>
        <w:t xml:space="preserve"> databases technologies. </w:t>
      </w:r>
    </w:p>
    <w:p w:rsidR="00D727F5" w:rsidRPr="00C16725" w:rsidRDefault="00D727F5" w:rsidP="00D727F5">
      <w:pPr>
        <w:pStyle w:val="ListParagraph"/>
        <w:widowControl w:val="0"/>
        <w:numPr>
          <w:ilvl w:val="0"/>
          <w:numId w:val="25"/>
        </w:numPr>
        <w:suppressAutoHyphens/>
        <w:spacing w:after="160"/>
        <w:ind w:left="426" w:hanging="284"/>
        <w:jc w:val="both"/>
        <w:rPr>
          <w:rFonts w:asciiTheme="minorHAnsi" w:hAnsiTheme="minorHAnsi" w:cstheme="minorHAnsi"/>
        </w:rPr>
      </w:pPr>
      <w:r w:rsidRPr="00C16725">
        <w:rPr>
          <w:rFonts w:asciiTheme="minorHAnsi" w:hAnsiTheme="minorHAnsi" w:cstheme="minorHAnsi"/>
        </w:rPr>
        <w:t xml:space="preserve">Used </w:t>
      </w:r>
      <w:r w:rsidRPr="00C16725">
        <w:rPr>
          <w:rFonts w:asciiTheme="minorHAnsi" w:hAnsiTheme="minorHAnsi" w:cstheme="minorHAnsi"/>
          <w:b/>
        </w:rPr>
        <w:t>Maven</w:t>
      </w:r>
      <w:r w:rsidRPr="00C16725">
        <w:rPr>
          <w:rFonts w:asciiTheme="minorHAnsi" w:hAnsiTheme="minorHAnsi" w:cstheme="minorHAnsi"/>
        </w:rPr>
        <w:t xml:space="preserve"> as build tool and deploying the application.</w:t>
      </w:r>
    </w:p>
    <w:p w:rsidR="00D727F5" w:rsidRPr="00C16725" w:rsidRDefault="00D727F5" w:rsidP="00D727F5">
      <w:pPr>
        <w:pStyle w:val="ListParagraph"/>
        <w:widowControl w:val="0"/>
        <w:numPr>
          <w:ilvl w:val="0"/>
          <w:numId w:val="25"/>
        </w:numPr>
        <w:suppressAutoHyphens/>
        <w:spacing w:after="160"/>
        <w:ind w:left="426" w:hanging="284"/>
        <w:jc w:val="both"/>
        <w:rPr>
          <w:rFonts w:asciiTheme="minorHAnsi" w:hAnsiTheme="minorHAnsi" w:cstheme="minorHAnsi"/>
        </w:rPr>
      </w:pPr>
      <w:r w:rsidRPr="00C16725">
        <w:rPr>
          <w:rFonts w:asciiTheme="minorHAnsi" w:hAnsiTheme="minorHAnsi" w:cstheme="minorHAnsi"/>
        </w:rPr>
        <w:t xml:space="preserve">Actively used the defect tracking tool </w:t>
      </w:r>
      <w:r w:rsidRPr="00C16725">
        <w:rPr>
          <w:rFonts w:asciiTheme="minorHAnsi" w:hAnsiTheme="minorHAnsi" w:cstheme="minorHAnsi"/>
          <w:b/>
        </w:rPr>
        <w:t>JIRA</w:t>
      </w:r>
      <w:r w:rsidRPr="00C16725">
        <w:rPr>
          <w:rFonts w:asciiTheme="minorHAnsi" w:hAnsiTheme="minorHAnsi" w:cstheme="minorHAnsi"/>
        </w:rPr>
        <w:t xml:space="preserve"> to create and track the defects during </w:t>
      </w:r>
      <w:r w:rsidRPr="00C16725">
        <w:rPr>
          <w:rFonts w:asciiTheme="minorHAnsi" w:hAnsiTheme="minorHAnsi" w:cstheme="minorHAnsi"/>
          <w:b/>
        </w:rPr>
        <w:t>QA</w:t>
      </w:r>
      <w:r w:rsidRPr="00C16725">
        <w:rPr>
          <w:rFonts w:asciiTheme="minorHAnsi" w:hAnsiTheme="minorHAnsi" w:cstheme="minorHAnsi"/>
        </w:rPr>
        <w:t xml:space="preserve"> phase of the project.</w:t>
      </w:r>
    </w:p>
    <w:p w:rsidR="00D727F5" w:rsidRPr="00C16725" w:rsidRDefault="00D727F5" w:rsidP="00D727F5">
      <w:pPr>
        <w:pStyle w:val="ListParagraph"/>
        <w:widowControl w:val="0"/>
        <w:numPr>
          <w:ilvl w:val="0"/>
          <w:numId w:val="25"/>
        </w:numPr>
        <w:suppressAutoHyphens/>
        <w:spacing w:after="160"/>
        <w:ind w:left="426" w:hanging="284"/>
        <w:jc w:val="both"/>
        <w:rPr>
          <w:rFonts w:asciiTheme="minorHAnsi" w:hAnsiTheme="minorHAnsi" w:cstheme="minorHAnsi"/>
        </w:rPr>
      </w:pPr>
      <w:r w:rsidRPr="00C16725">
        <w:rPr>
          <w:rFonts w:asciiTheme="minorHAnsi" w:hAnsiTheme="minorHAnsi" w:cstheme="minorHAnsi"/>
        </w:rPr>
        <w:t xml:space="preserve">Used </w:t>
      </w:r>
      <w:r w:rsidRPr="00C16725">
        <w:rPr>
          <w:rFonts w:asciiTheme="minorHAnsi" w:hAnsiTheme="minorHAnsi" w:cstheme="minorHAnsi"/>
          <w:b/>
        </w:rPr>
        <w:t>SVN</w:t>
      </w:r>
      <w:r w:rsidRPr="00C16725">
        <w:rPr>
          <w:rFonts w:asciiTheme="minorHAnsi" w:hAnsiTheme="minorHAnsi" w:cstheme="minorHAnsi"/>
        </w:rPr>
        <w:t xml:space="preserve"> to maintain the version of the files and took the responsibility to do the code merges from branch to trunk and creating new branch when new feature implementation starts.</w:t>
      </w:r>
    </w:p>
    <w:p w:rsidR="00D727F5" w:rsidRPr="00C16725" w:rsidRDefault="00D727F5" w:rsidP="00D727F5">
      <w:pPr>
        <w:pStyle w:val="ListParagraph"/>
        <w:widowControl w:val="0"/>
        <w:numPr>
          <w:ilvl w:val="0"/>
          <w:numId w:val="25"/>
        </w:numPr>
        <w:suppressAutoHyphens/>
        <w:spacing w:after="0"/>
        <w:ind w:left="426" w:hanging="284"/>
        <w:jc w:val="both"/>
        <w:rPr>
          <w:rFonts w:asciiTheme="minorHAnsi" w:hAnsiTheme="minorHAnsi" w:cstheme="minorHAnsi"/>
        </w:rPr>
      </w:pPr>
      <w:r w:rsidRPr="00C16725">
        <w:rPr>
          <w:rFonts w:asciiTheme="minorHAnsi" w:hAnsiTheme="minorHAnsi" w:cstheme="minorHAnsi"/>
        </w:rPr>
        <w:t xml:space="preserve">Developed test cases using </w:t>
      </w:r>
      <w:r w:rsidRPr="00C16725">
        <w:rPr>
          <w:rFonts w:asciiTheme="minorHAnsi" w:hAnsiTheme="minorHAnsi" w:cstheme="minorHAnsi"/>
          <w:b/>
        </w:rPr>
        <w:t>Junit</w:t>
      </w:r>
      <w:r w:rsidRPr="00C16725">
        <w:rPr>
          <w:rFonts w:asciiTheme="minorHAnsi" w:hAnsiTheme="minorHAnsi" w:cstheme="minorHAnsi"/>
        </w:rPr>
        <w:t>.</w:t>
      </w:r>
    </w:p>
    <w:p w:rsidR="00D727F5" w:rsidRPr="00C16725" w:rsidRDefault="00D727F5" w:rsidP="00D727F5">
      <w:pPr>
        <w:spacing w:line="276" w:lineRule="auto"/>
        <w:jc w:val="both"/>
        <w:rPr>
          <w:rFonts w:asciiTheme="minorHAnsi" w:hAnsiTheme="minorHAnsi" w:cstheme="minorHAnsi"/>
          <w:b/>
          <w:sz w:val="22"/>
          <w:szCs w:val="22"/>
        </w:rPr>
      </w:pPr>
    </w:p>
    <w:p w:rsidR="00D727F5" w:rsidRPr="00C16725" w:rsidRDefault="00D727F5" w:rsidP="00D727F5">
      <w:pPr>
        <w:spacing w:line="276" w:lineRule="auto"/>
        <w:jc w:val="both"/>
        <w:rPr>
          <w:rFonts w:asciiTheme="minorHAnsi" w:hAnsiTheme="minorHAnsi" w:cstheme="minorHAnsi"/>
          <w:sz w:val="22"/>
          <w:szCs w:val="22"/>
        </w:rPr>
      </w:pPr>
      <w:r w:rsidRPr="00C16725">
        <w:rPr>
          <w:rFonts w:asciiTheme="minorHAnsi" w:hAnsiTheme="minorHAnsi" w:cstheme="minorHAnsi"/>
          <w:b/>
          <w:sz w:val="22"/>
          <w:szCs w:val="22"/>
        </w:rPr>
        <w:t xml:space="preserve">Environment: </w:t>
      </w:r>
      <w:r w:rsidRPr="00C16725">
        <w:rPr>
          <w:rFonts w:asciiTheme="minorHAnsi" w:hAnsiTheme="minorHAnsi" w:cstheme="minorHAnsi"/>
          <w:sz w:val="22"/>
          <w:szCs w:val="22"/>
        </w:rPr>
        <w:t>SCRUM, SDLC, Maven, HTML, CSS, and JQuery, Spring, Ajax, AngularJS, AOP, JDBC, Spring IOC, Hibernate, DAO, PO, Java beans, SOAP, SQL, JIRA, QA, SVN, Junit, JBOSS Server, Drools.</w:t>
      </w:r>
    </w:p>
    <w:p w:rsidR="00140456" w:rsidRDefault="00140456" w:rsidP="00FA2BC1">
      <w:pPr>
        <w:shd w:val="clear" w:color="auto" w:fill="FFFFFF"/>
        <w:spacing w:line="276" w:lineRule="auto"/>
        <w:rPr>
          <w:rFonts w:asciiTheme="minorHAnsi" w:hAnsiTheme="minorHAnsi" w:cstheme="minorHAnsi"/>
          <w:b/>
          <w:bCs/>
          <w:sz w:val="22"/>
          <w:szCs w:val="22"/>
        </w:rPr>
      </w:pPr>
    </w:p>
    <w:p w:rsidR="00C16725" w:rsidRDefault="00C16725" w:rsidP="00FA2BC1">
      <w:pPr>
        <w:shd w:val="clear" w:color="auto" w:fill="FFFFFF"/>
        <w:spacing w:line="276" w:lineRule="auto"/>
        <w:rPr>
          <w:rFonts w:asciiTheme="minorHAnsi" w:hAnsiTheme="minorHAnsi" w:cstheme="minorHAnsi"/>
          <w:b/>
          <w:bCs/>
          <w:sz w:val="22"/>
          <w:szCs w:val="22"/>
        </w:rPr>
      </w:pPr>
    </w:p>
    <w:p w:rsidR="00C16725" w:rsidRPr="00C16725" w:rsidRDefault="00C16725" w:rsidP="00FA2BC1">
      <w:pPr>
        <w:shd w:val="clear" w:color="auto" w:fill="FFFFFF"/>
        <w:spacing w:line="276" w:lineRule="auto"/>
        <w:rPr>
          <w:rFonts w:asciiTheme="minorHAnsi" w:hAnsiTheme="minorHAnsi" w:cstheme="minorHAnsi"/>
          <w:b/>
          <w:bCs/>
          <w:sz w:val="22"/>
          <w:szCs w:val="22"/>
        </w:rPr>
      </w:pPr>
    </w:p>
    <w:tbl>
      <w:tblPr>
        <w:tblW w:w="0" w:type="auto"/>
        <w:shd w:val="clear" w:color="auto" w:fill="FFFFFF"/>
        <w:tblCellMar>
          <w:left w:w="0" w:type="dxa"/>
          <w:right w:w="0" w:type="dxa"/>
        </w:tblCellMar>
        <w:tblLook w:val="04A0"/>
      </w:tblPr>
      <w:tblGrid>
        <w:gridCol w:w="10998"/>
      </w:tblGrid>
      <w:tr w:rsidR="00C16725" w:rsidRPr="00C16725" w:rsidTr="00D4029D">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D697B" w:rsidRPr="00C16725" w:rsidRDefault="009D697B" w:rsidP="00FA2BC1">
            <w:pPr>
              <w:spacing w:line="276" w:lineRule="auto"/>
              <w:jc w:val="both"/>
              <w:rPr>
                <w:rFonts w:asciiTheme="minorHAnsi" w:eastAsia="Arial" w:hAnsiTheme="minorHAnsi" w:cstheme="minorHAnsi"/>
                <w:sz w:val="22"/>
                <w:szCs w:val="22"/>
                <w:shd w:val="clear" w:color="auto" w:fill="FFFFFF"/>
              </w:rPr>
            </w:pPr>
            <w:r w:rsidRPr="00C16725">
              <w:rPr>
                <w:rFonts w:asciiTheme="minorHAnsi" w:eastAsia="Arial" w:hAnsiTheme="minorHAnsi" w:cstheme="minorHAnsi"/>
                <w:b/>
                <w:sz w:val="22"/>
                <w:szCs w:val="22"/>
                <w:shd w:val="clear" w:color="auto" w:fill="FFFFFF"/>
              </w:rPr>
              <w:t xml:space="preserve">Client: </w:t>
            </w:r>
            <w:r w:rsidR="006B6419" w:rsidRPr="00C16725">
              <w:rPr>
                <w:rFonts w:asciiTheme="minorHAnsi" w:eastAsia="Arial" w:hAnsiTheme="minorHAnsi" w:cstheme="minorHAnsi"/>
                <w:b/>
                <w:sz w:val="22"/>
                <w:szCs w:val="22"/>
                <w:shd w:val="clear" w:color="auto" w:fill="FFFFFF"/>
              </w:rPr>
              <w:t>Edward Jones, St. Louis, MO</w:t>
            </w:r>
          </w:p>
        </w:tc>
      </w:tr>
      <w:tr w:rsidR="00C16725" w:rsidRPr="00C16725" w:rsidTr="00D4029D">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D697B" w:rsidRPr="00C16725" w:rsidRDefault="009D697B" w:rsidP="00FA2BC1">
            <w:pPr>
              <w:shd w:val="clear" w:color="auto" w:fill="FFFFFF"/>
              <w:spacing w:line="276" w:lineRule="auto"/>
              <w:rPr>
                <w:rFonts w:asciiTheme="minorHAnsi" w:eastAsia="Arial" w:hAnsiTheme="minorHAnsi" w:cstheme="minorHAnsi"/>
                <w:b/>
                <w:sz w:val="22"/>
                <w:szCs w:val="22"/>
                <w:shd w:val="clear" w:color="auto" w:fill="FFFFFF"/>
              </w:rPr>
            </w:pPr>
            <w:r w:rsidRPr="00C16725">
              <w:rPr>
                <w:rFonts w:asciiTheme="minorHAnsi" w:eastAsia="Arial" w:hAnsiTheme="minorHAnsi" w:cstheme="minorHAnsi"/>
                <w:b/>
                <w:sz w:val="22"/>
                <w:szCs w:val="22"/>
                <w:shd w:val="clear" w:color="auto" w:fill="FFFFFF"/>
              </w:rPr>
              <w:t>Role: Sr. Java/J2EE Developer</w:t>
            </w:r>
          </w:p>
        </w:tc>
      </w:tr>
      <w:tr w:rsidR="00C16725" w:rsidRPr="00C16725" w:rsidTr="006D78B9">
        <w:trPr>
          <w:trHeight w:val="187"/>
        </w:trPr>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D697B" w:rsidRPr="00C16725" w:rsidRDefault="00243D7B" w:rsidP="00FA2BC1">
            <w:pPr>
              <w:shd w:val="clear" w:color="auto" w:fill="FFFFFF"/>
              <w:spacing w:line="276" w:lineRule="auto"/>
              <w:rPr>
                <w:rFonts w:asciiTheme="minorHAnsi" w:eastAsia="Arial" w:hAnsiTheme="minorHAnsi" w:cstheme="minorHAnsi"/>
                <w:b/>
                <w:sz w:val="22"/>
                <w:szCs w:val="22"/>
                <w:shd w:val="clear" w:color="auto" w:fill="FFFFFF"/>
              </w:rPr>
            </w:pPr>
            <w:r w:rsidRPr="00C16725">
              <w:rPr>
                <w:rFonts w:asciiTheme="minorHAnsi" w:eastAsia="Arial" w:hAnsiTheme="minorHAnsi" w:cstheme="minorHAnsi"/>
                <w:b/>
                <w:sz w:val="22"/>
                <w:szCs w:val="22"/>
                <w:shd w:val="clear" w:color="auto" w:fill="FFFFFF"/>
              </w:rPr>
              <w:t>D</w:t>
            </w:r>
            <w:r w:rsidR="00AF4670" w:rsidRPr="00C16725">
              <w:rPr>
                <w:rFonts w:asciiTheme="minorHAnsi" w:eastAsia="Arial" w:hAnsiTheme="minorHAnsi" w:cstheme="minorHAnsi"/>
                <w:b/>
                <w:sz w:val="22"/>
                <w:szCs w:val="22"/>
                <w:shd w:val="clear" w:color="auto" w:fill="FFFFFF"/>
              </w:rPr>
              <w:t xml:space="preserve">ate: </w:t>
            </w:r>
            <w:r w:rsidR="00815F45" w:rsidRPr="00C16725">
              <w:rPr>
                <w:rFonts w:asciiTheme="minorHAnsi" w:eastAsia="Arial" w:hAnsiTheme="minorHAnsi" w:cstheme="minorHAnsi"/>
                <w:b/>
                <w:sz w:val="22"/>
                <w:szCs w:val="22"/>
                <w:shd w:val="clear" w:color="auto" w:fill="FFFFFF"/>
              </w:rPr>
              <w:t>Jan</w:t>
            </w:r>
            <w:r w:rsidR="006D78B9" w:rsidRPr="00C16725">
              <w:rPr>
                <w:rFonts w:asciiTheme="minorHAnsi" w:hAnsiTheme="minorHAnsi" w:cstheme="minorHAnsi"/>
                <w:b/>
                <w:sz w:val="22"/>
                <w:szCs w:val="22"/>
              </w:rPr>
              <w:t>’1</w:t>
            </w:r>
            <w:r w:rsidR="00CC7E90" w:rsidRPr="00C16725">
              <w:rPr>
                <w:rFonts w:asciiTheme="minorHAnsi" w:hAnsiTheme="minorHAnsi" w:cstheme="minorHAnsi"/>
                <w:b/>
                <w:sz w:val="22"/>
                <w:szCs w:val="22"/>
              </w:rPr>
              <w:t>5</w:t>
            </w:r>
            <w:r w:rsidR="006D78B9" w:rsidRPr="00C16725">
              <w:rPr>
                <w:rFonts w:asciiTheme="minorHAnsi" w:hAnsiTheme="minorHAnsi" w:cstheme="minorHAnsi"/>
                <w:b/>
                <w:sz w:val="22"/>
                <w:szCs w:val="22"/>
              </w:rPr>
              <w:t xml:space="preserve"> – </w:t>
            </w:r>
            <w:r w:rsidR="00815F45" w:rsidRPr="00C16725">
              <w:rPr>
                <w:rFonts w:asciiTheme="minorHAnsi" w:hAnsiTheme="minorHAnsi" w:cstheme="minorHAnsi"/>
                <w:b/>
                <w:sz w:val="22"/>
                <w:szCs w:val="22"/>
              </w:rPr>
              <w:t>Jul</w:t>
            </w:r>
            <w:r w:rsidR="006D78B9" w:rsidRPr="00C16725">
              <w:rPr>
                <w:rFonts w:asciiTheme="minorHAnsi" w:hAnsiTheme="minorHAnsi" w:cstheme="minorHAnsi"/>
                <w:b/>
                <w:sz w:val="22"/>
                <w:szCs w:val="22"/>
              </w:rPr>
              <w:t>’1</w:t>
            </w:r>
            <w:r w:rsidR="00815F45" w:rsidRPr="00C16725">
              <w:rPr>
                <w:rFonts w:asciiTheme="minorHAnsi" w:hAnsiTheme="minorHAnsi" w:cstheme="minorHAnsi"/>
                <w:b/>
                <w:sz w:val="22"/>
                <w:szCs w:val="22"/>
              </w:rPr>
              <w:t>6</w:t>
            </w:r>
          </w:p>
        </w:tc>
      </w:tr>
      <w:tr w:rsidR="00C16725" w:rsidRPr="00C16725" w:rsidTr="00D4029D">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D697B" w:rsidRPr="00C16725" w:rsidRDefault="009D697B" w:rsidP="00FA2BC1">
            <w:pPr>
              <w:spacing w:before="120" w:line="276" w:lineRule="auto"/>
              <w:rPr>
                <w:rFonts w:asciiTheme="minorHAnsi" w:eastAsia="Arial" w:hAnsiTheme="minorHAnsi" w:cstheme="minorHAnsi"/>
                <w:b/>
                <w:sz w:val="22"/>
                <w:szCs w:val="22"/>
                <w:shd w:val="clear" w:color="auto" w:fill="FFFFFF"/>
              </w:rPr>
            </w:pPr>
            <w:r w:rsidRPr="00C16725">
              <w:rPr>
                <w:rFonts w:asciiTheme="minorHAnsi" w:eastAsia="Arial" w:hAnsiTheme="minorHAnsi" w:cstheme="minorHAnsi"/>
                <w:b/>
                <w:sz w:val="22"/>
                <w:szCs w:val="22"/>
                <w:shd w:val="clear" w:color="auto" w:fill="FFFFFF"/>
              </w:rPr>
              <w:t>Description</w:t>
            </w:r>
            <w:r w:rsidR="00231295" w:rsidRPr="00C16725">
              <w:rPr>
                <w:rFonts w:asciiTheme="minorHAnsi" w:eastAsia="Arial" w:hAnsiTheme="minorHAnsi" w:cstheme="minorHAnsi"/>
                <w:b/>
                <w:sz w:val="22"/>
                <w:szCs w:val="22"/>
                <w:shd w:val="clear" w:color="auto" w:fill="FFFFFF"/>
              </w:rPr>
              <w:t xml:space="preserve">: </w:t>
            </w:r>
            <w:r w:rsidR="00F54F9C" w:rsidRPr="00C16725">
              <w:rPr>
                <w:rFonts w:asciiTheme="minorHAnsi" w:eastAsia="Arial" w:hAnsiTheme="minorHAnsi" w:cstheme="minorHAnsi"/>
                <w:sz w:val="22"/>
                <w:szCs w:val="22"/>
                <w:shd w:val="clear" w:color="auto" w:fill="FFFFFF"/>
              </w:rPr>
              <w:t>Edward Jones is a decidedly different kind of investment firm. Our mission is to help individuals reach their serious, long-term financial goals. The web application provides functionalities such as policy management, profile management and claim reporting. The customer can access complete account information, policy information, receive instant auto insurance quote and report a claim.</w:t>
            </w:r>
          </w:p>
        </w:tc>
      </w:tr>
    </w:tbl>
    <w:p w:rsidR="009D697B" w:rsidRPr="00C16725" w:rsidRDefault="009D697B" w:rsidP="00FA2BC1">
      <w:pPr>
        <w:shd w:val="clear" w:color="auto" w:fill="FFFFFF"/>
        <w:spacing w:line="276" w:lineRule="auto"/>
        <w:rPr>
          <w:rFonts w:asciiTheme="minorHAnsi" w:hAnsiTheme="minorHAnsi" w:cstheme="minorHAnsi"/>
          <w:b/>
          <w:bCs/>
          <w:sz w:val="22"/>
          <w:szCs w:val="22"/>
        </w:rPr>
      </w:pPr>
      <w:r w:rsidRPr="00C16725">
        <w:rPr>
          <w:rFonts w:asciiTheme="minorHAnsi" w:hAnsiTheme="minorHAnsi" w:cstheme="minorHAnsi"/>
          <w:b/>
          <w:bCs/>
          <w:sz w:val="22"/>
          <w:szCs w:val="22"/>
        </w:rPr>
        <w:t> </w:t>
      </w:r>
    </w:p>
    <w:p w:rsidR="009D697B" w:rsidRPr="00C16725" w:rsidRDefault="009D697B" w:rsidP="00FA2BC1">
      <w:pPr>
        <w:pStyle w:val="Normal1"/>
        <w:spacing w:before="0" w:beforeAutospacing="0" w:after="0" w:afterAutospacing="0" w:line="276" w:lineRule="auto"/>
        <w:jc w:val="both"/>
        <w:rPr>
          <w:rFonts w:asciiTheme="minorHAnsi" w:hAnsiTheme="minorHAnsi" w:cstheme="minorHAnsi"/>
          <w:b/>
          <w:sz w:val="22"/>
          <w:szCs w:val="22"/>
          <w:shd w:val="clear" w:color="auto" w:fill="FFFFFF"/>
        </w:rPr>
      </w:pPr>
      <w:r w:rsidRPr="00C16725">
        <w:rPr>
          <w:rFonts w:asciiTheme="minorHAnsi" w:hAnsiTheme="minorHAnsi" w:cstheme="minorHAnsi"/>
          <w:b/>
          <w:sz w:val="22"/>
          <w:szCs w:val="22"/>
          <w:u w:val="single"/>
          <w:shd w:val="clear" w:color="auto" w:fill="FFFFFF"/>
        </w:rPr>
        <w:t>Responsibilities</w:t>
      </w:r>
      <w:r w:rsidRPr="00C16725">
        <w:rPr>
          <w:rFonts w:asciiTheme="minorHAnsi" w:hAnsiTheme="minorHAnsi" w:cstheme="minorHAnsi"/>
          <w:b/>
          <w:sz w:val="22"/>
          <w:szCs w:val="22"/>
          <w:shd w:val="clear" w:color="auto" w:fill="FFFFFF"/>
        </w:rPr>
        <w:t>:</w:t>
      </w:r>
    </w:p>
    <w:p w:rsidR="009D697B" w:rsidRPr="00C16725" w:rsidRDefault="009D697B" w:rsidP="00C16725">
      <w:pPr>
        <w:pStyle w:val="Normal1"/>
        <w:numPr>
          <w:ilvl w:val="0"/>
          <w:numId w:val="16"/>
        </w:numPr>
        <w:tabs>
          <w:tab w:val="left" w:pos="426"/>
        </w:tabs>
        <w:spacing w:before="0" w:beforeAutospacing="0" w:after="0" w:afterAutospacing="0" w:line="276" w:lineRule="auto"/>
        <w:ind w:left="426" w:hanging="284"/>
        <w:jc w:val="both"/>
        <w:rPr>
          <w:rFonts w:asciiTheme="minorHAnsi" w:hAnsiTheme="minorHAnsi" w:cstheme="minorHAnsi"/>
          <w:sz w:val="22"/>
          <w:szCs w:val="22"/>
          <w:shd w:val="clear" w:color="auto" w:fill="FFFFFF"/>
        </w:rPr>
      </w:pPr>
      <w:r w:rsidRPr="00C16725">
        <w:rPr>
          <w:rFonts w:asciiTheme="minorHAnsi" w:hAnsiTheme="minorHAnsi" w:cstheme="minorHAnsi"/>
          <w:sz w:val="22"/>
          <w:szCs w:val="22"/>
          <w:shd w:val="clear" w:color="auto" w:fill="FFFFFF"/>
        </w:rPr>
        <w:t>Involved in System Analysis and Design methodology as well as Object Oriented Design</w:t>
      </w:r>
      <w:r w:rsidR="008D2DA0" w:rsidRPr="00C16725">
        <w:rPr>
          <w:rFonts w:asciiTheme="minorHAnsi" w:hAnsiTheme="minorHAnsi" w:cstheme="minorHAnsi"/>
          <w:sz w:val="22"/>
          <w:szCs w:val="22"/>
          <w:shd w:val="clear" w:color="auto" w:fill="FFFFFF"/>
        </w:rPr>
        <w:t>(</w:t>
      </w:r>
      <w:r w:rsidR="008D2DA0" w:rsidRPr="00C16725">
        <w:rPr>
          <w:rFonts w:asciiTheme="minorHAnsi" w:hAnsiTheme="minorHAnsi" w:cstheme="minorHAnsi"/>
          <w:b/>
          <w:sz w:val="22"/>
          <w:szCs w:val="22"/>
          <w:shd w:val="clear" w:color="auto" w:fill="FFFFFF"/>
        </w:rPr>
        <w:t>OOD</w:t>
      </w:r>
      <w:r w:rsidR="008D2DA0" w:rsidRPr="00C16725">
        <w:rPr>
          <w:rFonts w:asciiTheme="minorHAnsi" w:hAnsiTheme="minorHAnsi" w:cstheme="minorHAnsi"/>
          <w:sz w:val="22"/>
          <w:szCs w:val="22"/>
          <w:shd w:val="clear" w:color="auto" w:fill="FFFFFF"/>
        </w:rPr>
        <w:t>)</w:t>
      </w:r>
      <w:r w:rsidRPr="00C16725">
        <w:rPr>
          <w:rFonts w:asciiTheme="minorHAnsi" w:hAnsiTheme="minorHAnsi" w:cstheme="minorHAnsi"/>
          <w:sz w:val="22"/>
          <w:szCs w:val="22"/>
          <w:shd w:val="clear" w:color="auto" w:fill="FFFFFF"/>
        </w:rPr>
        <w:t xml:space="preserve"> and development using </w:t>
      </w:r>
      <w:r w:rsidRPr="00C16725">
        <w:rPr>
          <w:rFonts w:asciiTheme="minorHAnsi" w:hAnsiTheme="minorHAnsi" w:cstheme="minorHAnsi"/>
          <w:b/>
          <w:sz w:val="22"/>
          <w:szCs w:val="22"/>
          <w:shd w:val="clear" w:color="auto" w:fill="FFFFFF"/>
        </w:rPr>
        <w:t>OOAD</w:t>
      </w:r>
      <w:r w:rsidRPr="00C16725">
        <w:rPr>
          <w:rFonts w:asciiTheme="minorHAnsi" w:hAnsiTheme="minorHAnsi" w:cstheme="minorHAnsi"/>
          <w:sz w:val="22"/>
          <w:szCs w:val="22"/>
          <w:shd w:val="clear" w:color="auto" w:fill="FFFFFF"/>
        </w:rPr>
        <w:t xml:space="preserve"> methodology to capture and model business requirements.</w:t>
      </w:r>
    </w:p>
    <w:p w:rsidR="009D697B" w:rsidRPr="00C16725" w:rsidRDefault="009D697B" w:rsidP="00C16725">
      <w:pPr>
        <w:pStyle w:val="Normal1"/>
        <w:numPr>
          <w:ilvl w:val="0"/>
          <w:numId w:val="16"/>
        </w:numPr>
        <w:tabs>
          <w:tab w:val="left" w:pos="426"/>
        </w:tabs>
        <w:spacing w:before="0" w:beforeAutospacing="0" w:after="0" w:afterAutospacing="0" w:line="276" w:lineRule="auto"/>
        <w:ind w:left="426" w:hanging="284"/>
        <w:jc w:val="both"/>
        <w:rPr>
          <w:rFonts w:asciiTheme="minorHAnsi" w:hAnsiTheme="minorHAnsi" w:cstheme="minorHAnsi"/>
          <w:sz w:val="22"/>
          <w:szCs w:val="22"/>
          <w:shd w:val="clear" w:color="auto" w:fill="FFFFFF"/>
        </w:rPr>
      </w:pPr>
      <w:r w:rsidRPr="00C16725">
        <w:rPr>
          <w:rFonts w:asciiTheme="minorHAnsi" w:hAnsiTheme="minorHAnsi" w:cstheme="minorHAnsi"/>
          <w:sz w:val="22"/>
          <w:szCs w:val="22"/>
          <w:shd w:val="clear" w:color="auto" w:fill="FFFFFF"/>
        </w:rPr>
        <w:t>Involved in Java Multithreading to cascade multiple changes on multiple records in only one transaction</w:t>
      </w:r>
      <w:r w:rsidR="00876943" w:rsidRPr="00C16725">
        <w:rPr>
          <w:rFonts w:asciiTheme="minorHAnsi" w:hAnsiTheme="minorHAnsi" w:cstheme="minorHAnsi"/>
          <w:sz w:val="22"/>
          <w:szCs w:val="22"/>
          <w:shd w:val="clear" w:color="auto" w:fill="FFFFFF"/>
        </w:rPr>
        <w:t>.</w:t>
      </w:r>
    </w:p>
    <w:p w:rsidR="009D697B" w:rsidRPr="00C16725" w:rsidRDefault="009D697B" w:rsidP="00C16725">
      <w:pPr>
        <w:pStyle w:val="Normal1"/>
        <w:numPr>
          <w:ilvl w:val="0"/>
          <w:numId w:val="16"/>
        </w:numPr>
        <w:tabs>
          <w:tab w:val="left" w:pos="426"/>
        </w:tabs>
        <w:spacing w:before="0" w:beforeAutospacing="0" w:after="0" w:afterAutospacing="0" w:line="276" w:lineRule="auto"/>
        <w:ind w:left="426" w:hanging="284"/>
        <w:jc w:val="both"/>
        <w:rPr>
          <w:rFonts w:asciiTheme="minorHAnsi" w:hAnsiTheme="minorHAnsi" w:cstheme="minorHAnsi"/>
          <w:sz w:val="22"/>
          <w:szCs w:val="22"/>
          <w:shd w:val="clear" w:color="auto" w:fill="FFFFFF"/>
        </w:rPr>
      </w:pPr>
      <w:r w:rsidRPr="00C16725">
        <w:rPr>
          <w:rFonts w:asciiTheme="minorHAnsi" w:hAnsiTheme="minorHAnsi" w:cstheme="minorHAnsi"/>
          <w:sz w:val="22"/>
          <w:szCs w:val="22"/>
          <w:shd w:val="clear" w:color="auto" w:fill="FFFFFF"/>
        </w:rPr>
        <w:t>Using Struts Framework developed and implemented the web-based application following the MVC.</w:t>
      </w:r>
    </w:p>
    <w:p w:rsidR="009D697B" w:rsidRPr="00C16725" w:rsidRDefault="009D697B" w:rsidP="00C16725">
      <w:pPr>
        <w:pStyle w:val="Normal1"/>
        <w:numPr>
          <w:ilvl w:val="0"/>
          <w:numId w:val="16"/>
        </w:numPr>
        <w:tabs>
          <w:tab w:val="left" w:pos="426"/>
        </w:tabs>
        <w:spacing w:before="0" w:beforeAutospacing="0" w:after="0" w:afterAutospacing="0" w:line="276" w:lineRule="auto"/>
        <w:ind w:left="426" w:hanging="284"/>
        <w:jc w:val="both"/>
        <w:rPr>
          <w:rFonts w:asciiTheme="minorHAnsi" w:hAnsiTheme="minorHAnsi" w:cstheme="minorHAnsi"/>
          <w:sz w:val="22"/>
          <w:szCs w:val="22"/>
          <w:shd w:val="clear" w:color="auto" w:fill="FFFFFF"/>
        </w:rPr>
      </w:pPr>
      <w:r w:rsidRPr="00C16725">
        <w:rPr>
          <w:rFonts w:asciiTheme="minorHAnsi" w:hAnsiTheme="minorHAnsi" w:cstheme="minorHAnsi"/>
          <w:sz w:val="22"/>
          <w:szCs w:val="22"/>
        </w:rPr>
        <w:t>Used </w:t>
      </w:r>
      <w:r w:rsidRPr="00C16725">
        <w:rPr>
          <w:rFonts w:asciiTheme="minorHAnsi" w:hAnsiTheme="minorHAnsi" w:cstheme="minorHAnsi"/>
          <w:bCs/>
          <w:sz w:val="22"/>
          <w:szCs w:val="22"/>
          <w:bdr w:val="none" w:sz="0" w:space="0" w:color="auto" w:frame="1"/>
        </w:rPr>
        <w:t>Spring</w:t>
      </w:r>
      <w:r w:rsidRPr="00C16725">
        <w:rPr>
          <w:rFonts w:asciiTheme="minorHAnsi" w:hAnsiTheme="minorHAnsi" w:cstheme="minorHAnsi"/>
          <w:sz w:val="22"/>
          <w:szCs w:val="22"/>
        </w:rPr>
        <w:t xml:space="preserve"> MVC as Web </w:t>
      </w:r>
      <w:r w:rsidR="008400C5" w:rsidRPr="00C16725">
        <w:rPr>
          <w:rFonts w:asciiTheme="minorHAnsi" w:hAnsiTheme="minorHAnsi" w:cstheme="minorHAnsi"/>
          <w:sz w:val="22"/>
          <w:szCs w:val="22"/>
        </w:rPr>
        <w:t>model</w:t>
      </w:r>
      <w:r w:rsidRPr="00C16725">
        <w:rPr>
          <w:rFonts w:asciiTheme="minorHAnsi" w:hAnsiTheme="minorHAnsi" w:cstheme="minorHAnsi"/>
          <w:sz w:val="22"/>
          <w:szCs w:val="22"/>
        </w:rPr>
        <w:t>, involved in design, development of new Action classes to interact with business logic and Used </w:t>
      </w:r>
      <w:r w:rsidRPr="00C16725">
        <w:rPr>
          <w:rFonts w:asciiTheme="minorHAnsi" w:hAnsiTheme="minorHAnsi" w:cstheme="minorHAnsi"/>
          <w:bCs/>
          <w:sz w:val="22"/>
          <w:szCs w:val="22"/>
          <w:bdr w:val="none" w:sz="0" w:space="0" w:color="auto" w:frame="1"/>
        </w:rPr>
        <w:t>Hibernate</w:t>
      </w:r>
      <w:r w:rsidRPr="00C16725">
        <w:rPr>
          <w:rFonts w:asciiTheme="minorHAnsi" w:hAnsiTheme="minorHAnsi" w:cstheme="minorHAnsi"/>
          <w:sz w:val="22"/>
          <w:szCs w:val="22"/>
        </w:rPr>
        <w:t> as ORM to map </w:t>
      </w:r>
      <w:r w:rsidRPr="00C16725">
        <w:rPr>
          <w:rFonts w:asciiTheme="minorHAnsi" w:hAnsiTheme="minorHAnsi" w:cstheme="minorHAnsi"/>
          <w:bCs/>
          <w:sz w:val="22"/>
          <w:szCs w:val="22"/>
          <w:bdr w:val="none" w:sz="0" w:space="0" w:color="auto" w:frame="1"/>
        </w:rPr>
        <w:t>Java</w:t>
      </w:r>
      <w:r w:rsidRPr="00C16725">
        <w:rPr>
          <w:rFonts w:asciiTheme="minorHAnsi" w:hAnsiTheme="minorHAnsi" w:cstheme="minorHAnsi"/>
          <w:sz w:val="22"/>
          <w:szCs w:val="22"/>
        </w:rPr>
        <w:t> classes to data base tables</w:t>
      </w:r>
      <w:r w:rsidRPr="00C16725">
        <w:rPr>
          <w:rFonts w:asciiTheme="minorHAnsi" w:hAnsiTheme="minorHAnsi" w:cstheme="minorHAnsi"/>
          <w:sz w:val="22"/>
          <w:szCs w:val="22"/>
          <w:shd w:val="clear" w:color="auto" w:fill="FFFFFF"/>
        </w:rPr>
        <w:t>.</w:t>
      </w:r>
    </w:p>
    <w:p w:rsidR="009D697B" w:rsidRPr="00C16725" w:rsidRDefault="009D697B" w:rsidP="00C16725">
      <w:pPr>
        <w:pStyle w:val="Normal1"/>
        <w:numPr>
          <w:ilvl w:val="0"/>
          <w:numId w:val="16"/>
        </w:numPr>
        <w:tabs>
          <w:tab w:val="left" w:pos="426"/>
        </w:tabs>
        <w:spacing w:before="0" w:beforeAutospacing="0" w:after="0" w:afterAutospacing="0" w:line="276" w:lineRule="auto"/>
        <w:ind w:left="426" w:hanging="284"/>
        <w:jc w:val="both"/>
        <w:rPr>
          <w:rFonts w:asciiTheme="minorHAnsi" w:hAnsiTheme="minorHAnsi" w:cstheme="minorHAnsi"/>
          <w:sz w:val="22"/>
          <w:szCs w:val="22"/>
          <w:shd w:val="clear" w:color="auto" w:fill="FFFFFF"/>
        </w:rPr>
      </w:pPr>
      <w:r w:rsidRPr="00C16725">
        <w:rPr>
          <w:rFonts w:asciiTheme="minorHAnsi" w:hAnsiTheme="minorHAnsi" w:cstheme="minorHAnsi"/>
          <w:sz w:val="22"/>
          <w:szCs w:val="22"/>
          <w:shd w:val="clear" w:color="auto" w:fill="FFFFFF"/>
        </w:rPr>
        <w:t>Implemented J2EE patterns, Data Access Object (DAO), Session facade, Business Delegate and Value Object.</w:t>
      </w:r>
    </w:p>
    <w:p w:rsidR="009D697B" w:rsidRPr="00C16725" w:rsidRDefault="009D697B" w:rsidP="00C16725">
      <w:pPr>
        <w:pStyle w:val="Normal1"/>
        <w:numPr>
          <w:ilvl w:val="0"/>
          <w:numId w:val="16"/>
        </w:numPr>
        <w:tabs>
          <w:tab w:val="left" w:pos="426"/>
        </w:tabs>
        <w:spacing w:before="0" w:beforeAutospacing="0" w:after="0" w:afterAutospacing="0" w:line="276" w:lineRule="auto"/>
        <w:ind w:left="426" w:hanging="284"/>
        <w:jc w:val="both"/>
        <w:rPr>
          <w:rFonts w:asciiTheme="minorHAnsi" w:hAnsiTheme="minorHAnsi" w:cstheme="minorHAnsi"/>
          <w:sz w:val="22"/>
          <w:szCs w:val="22"/>
          <w:shd w:val="clear" w:color="auto" w:fill="FFFFFF"/>
        </w:rPr>
      </w:pPr>
      <w:r w:rsidRPr="00C16725">
        <w:rPr>
          <w:rFonts w:asciiTheme="minorHAnsi" w:hAnsiTheme="minorHAnsi" w:cstheme="minorHAnsi"/>
          <w:sz w:val="22"/>
          <w:szCs w:val="22"/>
          <w:shd w:val="clear" w:color="auto" w:fill="FFFFFF"/>
        </w:rPr>
        <w:t xml:space="preserve">Implemented the service layer using </w:t>
      </w:r>
      <w:r w:rsidR="00DC17DD" w:rsidRPr="00C16725">
        <w:rPr>
          <w:rFonts w:asciiTheme="minorHAnsi" w:hAnsiTheme="minorHAnsi" w:cstheme="minorHAnsi"/>
          <w:sz w:val="22"/>
          <w:szCs w:val="22"/>
          <w:shd w:val="clear" w:color="auto" w:fill="FFFFFF"/>
        </w:rPr>
        <w:t>Spring</w:t>
      </w:r>
      <w:r w:rsidRPr="00C16725">
        <w:rPr>
          <w:rFonts w:asciiTheme="minorHAnsi" w:hAnsiTheme="minorHAnsi" w:cstheme="minorHAnsi"/>
          <w:sz w:val="22"/>
          <w:szCs w:val="22"/>
          <w:shd w:val="clear" w:color="auto" w:fill="FFFFFF"/>
        </w:rPr>
        <w:t xml:space="preserve"> with transaction and logging interceptors.</w:t>
      </w:r>
    </w:p>
    <w:p w:rsidR="009D697B" w:rsidRPr="00C16725" w:rsidRDefault="009D697B" w:rsidP="00C16725">
      <w:pPr>
        <w:pStyle w:val="Normal1"/>
        <w:numPr>
          <w:ilvl w:val="0"/>
          <w:numId w:val="16"/>
        </w:numPr>
        <w:tabs>
          <w:tab w:val="left" w:pos="426"/>
        </w:tabs>
        <w:spacing w:before="0" w:beforeAutospacing="0" w:after="0" w:afterAutospacing="0" w:line="276" w:lineRule="auto"/>
        <w:ind w:left="426" w:hanging="284"/>
        <w:jc w:val="both"/>
        <w:rPr>
          <w:rFonts w:asciiTheme="minorHAnsi" w:hAnsiTheme="minorHAnsi" w:cstheme="minorHAnsi"/>
          <w:sz w:val="22"/>
          <w:szCs w:val="22"/>
          <w:shd w:val="clear" w:color="auto" w:fill="FFFFFF"/>
        </w:rPr>
      </w:pPr>
      <w:r w:rsidRPr="00C16725">
        <w:rPr>
          <w:rFonts w:asciiTheme="minorHAnsi" w:hAnsiTheme="minorHAnsi" w:cstheme="minorHAnsi"/>
          <w:sz w:val="22"/>
          <w:szCs w:val="22"/>
          <w:shd w:val="clear" w:color="auto" w:fill="FFFFFF"/>
        </w:rPr>
        <w:t xml:space="preserve">Fixing the bugs and developing new enhancements using JAVA/J2EE, </w:t>
      </w:r>
      <w:r w:rsidR="00F74BC2" w:rsidRPr="00C16725">
        <w:rPr>
          <w:rFonts w:asciiTheme="minorHAnsi" w:hAnsiTheme="minorHAnsi" w:cstheme="minorHAnsi"/>
          <w:sz w:val="22"/>
          <w:szCs w:val="22"/>
          <w:shd w:val="clear" w:color="auto" w:fill="FFFFFF"/>
        </w:rPr>
        <w:t>S</w:t>
      </w:r>
      <w:r w:rsidRPr="00C16725">
        <w:rPr>
          <w:rFonts w:asciiTheme="minorHAnsi" w:hAnsiTheme="minorHAnsi" w:cstheme="minorHAnsi"/>
          <w:sz w:val="22"/>
          <w:szCs w:val="22"/>
          <w:shd w:val="clear" w:color="auto" w:fill="FFFFFF"/>
        </w:rPr>
        <w:t>pring, Hibernate, IBM Web Sphere.</w:t>
      </w:r>
    </w:p>
    <w:p w:rsidR="009D697B" w:rsidRPr="00C16725" w:rsidRDefault="009D697B" w:rsidP="00C16725">
      <w:pPr>
        <w:pStyle w:val="Normal1"/>
        <w:numPr>
          <w:ilvl w:val="0"/>
          <w:numId w:val="16"/>
        </w:numPr>
        <w:tabs>
          <w:tab w:val="left" w:pos="426"/>
        </w:tabs>
        <w:spacing w:before="0" w:beforeAutospacing="0" w:after="0" w:afterAutospacing="0" w:line="276" w:lineRule="auto"/>
        <w:ind w:left="426" w:hanging="284"/>
        <w:jc w:val="both"/>
        <w:rPr>
          <w:rFonts w:asciiTheme="minorHAnsi" w:hAnsiTheme="minorHAnsi" w:cstheme="minorHAnsi"/>
          <w:sz w:val="22"/>
          <w:szCs w:val="22"/>
          <w:shd w:val="clear" w:color="auto" w:fill="FFFFFF"/>
        </w:rPr>
      </w:pPr>
      <w:r w:rsidRPr="00C16725">
        <w:rPr>
          <w:rFonts w:asciiTheme="minorHAnsi" w:hAnsiTheme="minorHAnsi" w:cstheme="minorHAnsi"/>
          <w:sz w:val="22"/>
          <w:szCs w:val="22"/>
          <w:shd w:val="clear" w:color="auto" w:fill="FFFFFF"/>
        </w:rPr>
        <w:t xml:space="preserve">Used </w:t>
      </w:r>
      <w:r w:rsidR="00D87881" w:rsidRPr="00C16725">
        <w:rPr>
          <w:rFonts w:asciiTheme="minorHAnsi" w:hAnsiTheme="minorHAnsi" w:cstheme="minorHAnsi"/>
          <w:sz w:val="22"/>
          <w:szCs w:val="22"/>
          <w:shd w:val="clear" w:color="auto" w:fill="FFFFFF"/>
        </w:rPr>
        <w:t>S</w:t>
      </w:r>
      <w:r w:rsidRPr="00C16725">
        <w:rPr>
          <w:rFonts w:asciiTheme="minorHAnsi" w:hAnsiTheme="minorHAnsi" w:cstheme="minorHAnsi"/>
          <w:sz w:val="22"/>
          <w:szCs w:val="22"/>
          <w:shd w:val="clear" w:color="auto" w:fill="FFFFFF"/>
        </w:rPr>
        <w:t xml:space="preserve">pring framework for middle tier and </w:t>
      </w:r>
      <w:r w:rsidR="00F74BC2" w:rsidRPr="00C16725">
        <w:rPr>
          <w:rFonts w:asciiTheme="minorHAnsi" w:hAnsiTheme="minorHAnsi" w:cstheme="minorHAnsi"/>
          <w:sz w:val="22"/>
          <w:szCs w:val="22"/>
          <w:shd w:val="clear" w:color="auto" w:fill="FFFFFF"/>
        </w:rPr>
        <w:t>Spring H</w:t>
      </w:r>
      <w:r w:rsidRPr="00C16725">
        <w:rPr>
          <w:rFonts w:asciiTheme="minorHAnsi" w:hAnsiTheme="minorHAnsi" w:cstheme="minorHAnsi"/>
          <w:sz w:val="22"/>
          <w:szCs w:val="22"/>
          <w:shd w:val="clear" w:color="auto" w:fill="FFFFFF"/>
        </w:rPr>
        <w:t>ibernate for data access.</w:t>
      </w:r>
    </w:p>
    <w:p w:rsidR="00901549" w:rsidRPr="00C16725" w:rsidRDefault="00901549" w:rsidP="00C16725">
      <w:pPr>
        <w:pStyle w:val="Normal1"/>
        <w:numPr>
          <w:ilvl w:val="0"/>
          <w:numId w:val="16"/>
        </w:numPr>
        <w:tabs>
          <w:tab w:val="left" w:pos="426"/>
        </w:tabs>
        <w:spacing w:before="0" w:beforeAutospacing="0" w:after="0" w:afterAutospacing="0" w:line="276" w:lineRule="auto"/>
        <w:ind w:left="426" w:hanging="284"/>
        <w:jc w:val="both"/>
        <w:rPr>
          <w:rFonts w:asciiTheme="minorHAnsi" w:hAnsiTheme="minorHAnsi" w:cstheme="minorHAnsi"/>
          <w:sz w:val="22"/>
          <w:szCs w:val="22"/>
          <w:shd w:val="clear" w:color="auto" w:fill="FFFFFF"/>
        </w:rPr>
      </w:pPr>
      <w:r w:rsidRPr="00C16725">
        <w:rPr>
          <w:rFonts w:asciiTheme="minorHAnsi" w:hAnsiTheme="minorHAnsi" w:cstheme="minorHAnsi"/>
          <w:sz w:val="22"/>
          <w:szCs w:val="22"/>
          <w:shd w:val="clear" w:color="auto" w:fill="FFFFFF"/>
        </w:rPr>
        <w:t>Designed and developed solutions using </w:t>
      </w:r>
      <w:r w:rsidRPr="00C16725">
        <w:rPr>
          <w:rFonts w:asciiTheme="minorHAnsi" w:hAnsiTheme="minorHAnsi" w:cstheme="minorHAnsi"/>
          <w:b/>
          <w:sz w:val="22"/>
          <w:szCs w:val="22"/>
          <w:shd w:val="clear" w:color="auto" w:fill="FFFFFF"/>
        </w:rPr>
        <w:t>C, C++,</w:t>
      </w:r>
      <w:r w:rsidRPr="00C16725">
        <w:rPr>
          <w:rFonts w:asciiTheme="minorHAnsi" w:hAnsiTheme="minorHAnsi" w:cstheme="minorHAnsi"/>
          <w:sz w:val="22"/>
          <w:szCs w:val="22"/>
          <w:shd w:val="clear" w:color="auto" w:fill="FFFFFF"/>
        </w:rPr>
        <w:t xml:space="preserve"> M</w:t>
      </w:r>
      <w:r w:rsidR="007B0EC9" w:rsidRPr="00C16725">
        <w:rPr>
          <w:rFonts w:asciiTheme="minorHAnsi" w:hAnsiTheme="minorHAnsi" w:cstheme="minorHAnsi"/>
          <w:sz w:val="22"/>
          <w:szCs w:val="22"/>
          <w:shd w:val="clear" w:color="auto" w:fill="FFFFFF"/>
        </w:rPr>
        <w:t xml:space="preserve">ulti-Threaded, Shell Scripting and utilized </w:t>
      </w:r>
      <w:r w:rsidR="007B0EC9" w:rsidRPr="00C16725">
        <w:rPr>
          <w:rFonts w:asciiTheme="minorHAnsi" w:hAnsiTheme="minorHAnsi" w:cstheme="minorHAnsi"/>
          <w:b/>
          <w:sz w:val="22"/>
          <w:szCs w:val="22"/>
          <w:shd w:val="clear" w:color="auto" w:fill="FFFFFF"/>
        </w:rPr>
        <w:t>UML</w:t>
      </w:r>
      <w:r w:rsidR="007B0EC9" w:rsidRPr="00C16725">
        <w:rPr>
          <w:rFonts w:asciiTheme="minorHAnsi" w:hAnsiTheme="minorHAnsi" w:cstheme="minorHAnsi"/>
          <w:sz w:val="22"/>
          <w:szCs w:val="22"/>
          <w:shd w:val="clear" w:color="auto" w:fill="FFFFFF"/>
        </w:rPr>
        <w:t xml:space="preserve"> concepts alongside.</w:t>
      </w:r>
    </w:p>
    <w:p w:rsidR="009D697B" w:rsidRPr="00C16725" w:rsidRDefault="009D697B" w:rsidP="00C16725">
      <w:pPr>
        <w:pStyle w:val="Normal1"/>
        <w:numPr>
          <w:ilvl w:val="0"/>
          <w:numId w:val="16"/>
        </w:numPr>
        <w:tabs>
          <w:tab w:val="left" w:pos="426"/>
        </w:tabs>
        <w:spacing w:before="0" w:beforeAutospacing="0" w:after="0" w:afterAutospacing="0" w:line="276" w:lineRule="auto"/>
        <w:ind w:left="426" w:hanging="284"/>
        <w:jc w:val="both"/>
        <w:rPr>
          <w:rFonts w:asciiTheme="minorHAnsi" w:hAnsiTheme="minorHAnsi" w:cstheme="minorHAnsi"/>
          <w:sz w:val="22"/>
          <w:szCs w:val="22"/>
          <w:shd w:val="clear" w:color="auto" w:fill="FFFFFF"/>
        </w:rPr>
      </w:pPr>
      <w:r w:rsidRPr="00C16725">
        <w:rPr>
          <w:rFonts w:asciiTheme="minorHAnsi" w:hAnsiTheme="minorHAnsi" w:cstheme="minorHAnsi"/>
          <w:sz w:val="22"/>
          <w:szCs w:val="22"/>
          <w:shd w:val="clear" w:color="auto" w:fill="FFFFFF"/>
        </w:rPr>
        <w:t xml:space="preserve">Used Twitter Bootstrap to create </w:t>
      </w:r>
      <w:r w:rsidRPr="00C16725">
        <w:rPr>
          <w:rFonts w:asciiTheme="minorHAnsi" w:hAnsiTheme="minorHAnsi" w:cstheme="minorHAnsi"/>
          <w:b/>
          <w:sz w:val="22"/>
          <w:szCs w:val="22"/>
          <w:shd w:val="clear" w:color="auto" w:fill="FFFFFF"/>
        </w:rPr>
        <w:t>responsive</w:t>
      </w:r>
      <w:r w:rsidRPr="00C16725">
        <w:rPr>
          <w:rFonts w:asciiTheme="minorHAnsi" w:hAnsiTheme="minorHAnsi" w:cstheme="minorHAnsi"/>
          <w:sz w:val="22"/>
          <w:szCs w:val="22"/>
          <w:shd w:val="clear" w:color="auto" w:fill="FFFFFF"/>
        </w:rPr>
        <w:t xml:space="preserve"> web pages which can be displayed properly in different screen sizes</w:t>
      </w:r>
      <w:r w:rsidR="00A27F82" w:rsidRPr="00C16725">
        <w:rPr>
          <w:rFonts w:asciiTheme="minorHAnsi" w:hAnsiTheme="minorHAnsi" w:cstheme="minorHAnsi"/>
          <w:sz w:val="22"/>
          <w:szCs w:val="22"/>
          <w:shd w:val="clear" w:color="auto" w:fill="FFFFFF"/>
        </w:rPr>
        <w:t xml:space="preserve"> a</w:t>
      </w:r>
      <w:r w:rsidR="00956095" w:rsidRPr="00C16725">
        <w:rPr>
          <w:rFonts w:asciiTheme="minorHAnsi" w:hAnsiTheme="minorHAnsi" w:cstheme="minorHAnsi"/>
          <w:sz w:val="22"/>
          <w:szCs w:val="22"/>
          <w:shd w:val="clear" w:color="auto" w:fill="FFFFFF"/>
        </w:rPr>
        <w:t xml:space="preserve">nd </w:t>
      </w:r>
      <w:r w:rsidRPr="00C16725">
        <w:rPr>
          <w:rFonts w:asciiTheme="minorHAnsi" w:hAnsiTheme="minorHAnsi" w:cstheme="minorHAnsi"/>
          <w:sz w:val="22"/>
          <w:szCs w:val="22"/>
          <w:shd w:val="clear" w:color="auto" w:fill="FFFFFF"/>
        </w:rPr>
        <w:t xml:space="preserve">Implemented SOA to develop REST Based Web services using Apache Axis. </w:t>
      </w:r>
    </w:p>
    <w:p w:rsidR="009D697B" w:rsidRPr="00C16725" w:rsidRDefault="009D697B" w:rsidP="00C16725">
      <w:pPr>
        <w:pStyle w:val="Normal1"/>
        <w:numPr>
          <w:ilvl w:val="0"/>
          <w:numId w:val="16"/>
        </w:numPr>
        <w:tabs>
          <w:tab w:val="left" w:pos="426"/>
        </w:tabs>
        <w:spacing w:before="0" w:beforeAutospacing="0" w:after="0" w:afterAutospacing="0" w:line="276" w:lineRule="auto"/>
        <w:ind w:left="426" w:hanging="284"/>
        <w:jc w:val="both"/>
        <w:rPr>
          <w:rFonts w:asciiTheme="minorHAnsi" w:hAnsiTheme="minorHAnsi" w:cstheme="minorHAnsi"/>
          <w:sz w:val="22"/>
          <w:szCs w:val="22"/>
          <w:shd w:val="clear" w:color="auto" w:fill="FFFFFF"/>
        </w:rPr>
      </w:pPr>
      <w:r w:rsidRPr="00C16725">
        <w:rPr>
          <w:rFonts w:asciiTheme="minorHAnsi" w:hAnsiTheme="minorHAnsi" w:cstheme="minorHAnsi"/>
          <w:sz w:val="22"/>
          <w:szCs w:val="22"/>
          <w:shd w:val="clear" w:color="auto" w:fill="FFFFFF"/>
        </w:rPr>
        <w:t>Used</w:t>
      </w:r>
      <w:r w:rsidR="00F74BC2" w:rsidRPr="00C16725">
        <w:rPr>
          <w:rFonts w:asciiTheme="minorHAnsi" w:hAnsiTheme="minorHAnsi" w:cstheme="minorHAnsi"/>
          <w:sz w:val="22"/>
          <w:szCs w:val="22"/>
          <w:shd w:val="clear" w:color="auto" w:fill="FFFFFF"/>
        </w:rPr>
        <w:t xml:space="preserve"> M</w:t>
      </w:r>
      <w:r w:rsidRPr="00C16725">
        <w:rPr>
          <w:rFonts w:asciiTheme="minorHAnsi" w:hAnsiTheme="minorHAnsi" w:cstheme="minorHAnsi"/>
          <w:sz w:val="22"/>
          <w:szCs w:val="22"/>
          <w:shd w:val="clear" w:color="auto" w:fill="FFFFFF"/>
        </w:rPr>
        <w:t>ultithreading to improve performance in generating the reports in Java.</w:t>
      </w:r>
    </w:p>
    <w:p w:rsidR="009D697B" w:rsidRPr="00C16725" w:rsidRDefault="009D697B" w:rsidP="00C16725">
      <w:pPr>
        <w:pStyle w:val="Normal1"/>
        <w:numPr>
          <w:ilvl w:val="0"/>
          <w:numId w:val="16"/>
        </w:numPr>
        <w:tabs>
          <w:tab w:val="left" w:pos="426"/>
        </w:tabs>
        <w:spacing w:before="0" w:beforeAutospacing="0" w:after="0" w:afterAutospacing="0" w:line="276" w:lineRule="auto"/>
        <w:ind w:left="426" w:hanging="284"/>
        <w:jc w:val="both"/>
        <w:rPr>
          <w:rFonts w:asciiTheme="minorHAnsi" w:hAnsiTheme="minorHAnsi" w:cstheme="minorHAnsi"/>
          <w:sz w:val="22"/>
          <w:szCs w:val="22"/>
          <w:shd w:val="clear" w:color="auto" w:fill="FFFFFF"/>
        </w:rPr>
      </w:pPr>
      <w:r w:rsidRPr="00C16725">
        <w:rPr>
          <w:rFonts w:asciiTheme="minorHAnsi" w:hAnsiTheme="minorHAnsi" w:cstheme="minorHAnsi"/>
          <w:sz w:val="22"/>
          <w:szCs w:val="22"/>
          <w:shd w:val="clear" w:color="auto" w:fill="FFFFFF"/>
        </w:rPr>
        <w:t>Extensively developed User defined Custom JSP tags to separate presentation from application logic.</w:t>
      </w:r>
    </w:p>
    <w:p w:rsidR="009D697B" w:rsidRPr="00C16725" w:rsidRDefault="009D697B" w:rsidP="00C16725">
      <w:pPr>
        <w:pStyle w:val="Normal1"/>
        <w:numPr>
          <w:ilvl w:val="0"/>
          <w:numId w:val="16"/>
        </w:numPr>
        <w:tabs>
          <w:tab w:val="left" w:pos="426"/>
        </w:tabs>
        <w:spacing w:before="0" w:beforeAutospacing="0" w:after="0" w:afterAutospacing="0" w:line="276" w:lineRule="auto"/>
        <w:ind w:left="426" w:hanging="284"/>
        <w:jc w:val="both"/>
        <w:rPr>
          <w:rFonts w:asciiTheme="minorHAnsi" w:hAnsiTheme="minorHAnsi" w:cstheme="minorHAnsi"/>
          <w:sz w:val="22"/>
          <w:szCs w:val="22"/>
          <w:shd w:val="clear" w:color="auto" w:fill="FFFFFF"/>
        </w:rPr>
      </w:pPr>
      <w:r w:rsidRPr="00C16725">
        <w:rPr>
          <w:rFonts w:asciiTheme="minorHAnsi" w:hAnsiTheme="minorHAnsi" w:cstheme="minorHAnsi"/>
          <w:sz w:val="22"/>
          <w:szCs w:val="22"/>
          <w:shd w:val="clear" w:color="auto" w:fill="FFFFFF"/>
        </w:rPr>
        <w:t>Designed</w:t>
      </w:r>
      <w:r w:rsidR="00CB0A81" w:rsidRPr="00C16725">
        <w:rPr>
          <w:rFonts w:asciiTheme="minorHAnsi" w:hAnsiTheme="minorHAnsi" w:cstheme="minorHAnsi"/>
          <w:sz w:val="22"/>
          <w:szCs w:val="22"/>
          <w:shd w:val="clear" w:color="auto" w:fill="FFFFFF"/>
        </w:rPr>
        <w:t xml:space="preserve"> </w:t>
      </w:r>
      <w:r w:rsidRPr="00C16725">
        <w:rPr>
          <w:rFonts w:asciiTheme="minorHAnsi" w:hAnsiTheme="minorHAnsi" w:cstheme="minorHAnsi"/>
          <w:sz w:val="22"/>
          <w:szCs w:val="22"/>
          <w:shd w:val="clear" w:color="auto" w:fill="FFFFFF"/>
        </w:rPr>
        <w:t>and developed Web Services (SOAP,</w:t>
      </w:r>
      <w:r w:rsidR="00665BF7" w:rsidRPr="00C16725">
        <w:rPr>
          <w:rFonts w:asciiTheme="minorHAnsi" w:hAnsiTheme="minorHAnsi" w:cstheme="minorHAnsi"/>
          <w:sz w:val="22"/>
          <w:szCs w:val="22"/>
          <w:shd w:val="clear" w:color="auto" w:fill="FFFFFF"/>
        </w:rPr>
        <w:t xml:space="preserve"> </w:t>
      </w:r>
      <w:r w:rsidRPr="00C16725">
        <w:rPr>
          <w:rFonts w:asciiTheme="minorHAnsi" w:hAnsiTheme="minorHAnsi" w:cstheme="minorHAnsi"/>
          <w:sz w:val="22"/>
          <w:szCs w:val="22"/>
          <w:shd w:val="clear" w:color="auto" w:fill="FFFFFF"/>
        </w:rPr>
        <w:t>WSDL). Created and compiled XML Schema to</w:t>
      </w:r>
      <w:r w:rsidR="00CB0A81" w:rsidRPr="00C16725">
        <w:rPr>
          <w:rFonts w:asciiTheme="minorHAnsi" w:hAnsiTheme="minorHAnsi" w:cstheme="minorHAnsi"/>
          <w:sz w:val="22"/>
          <w:szCs w:val="22"/>
          <w:shd w:val="clear" w:color="auto" w:fill="FFFFFF"/>
        </w:rPr>
        <w:t xml:space="preserve"> </w:t>
      </w:r>
      <w:r w:rsidRPr="00C16725">
        <w:rPr>
          <w:rFonts w:asciiTheme="minorHAnsi" w:hAnsiTheme="minorHAnsi" w:cstheme="minorHAnsi"/>
          <w:sz w:val="22"/>
          <w:szCs w:val="22"/>
          <w:shd w:val="clear" w:color="auto" w:fill="FFFFFF"/>
        </w:rPr>
        <w:t>generate JavaBean classes using Apache Axis.</w:t>
      </w:r>
    </w:p>
    <w:p w:rsidR="00127959" w:rsidRPr="00C16725" w:rsidRDefault="00127959" w:rsidP="00C16725">
      <w:pPr>
        <w:pStyle w:val="Normal1"/>
        <w:numPr>
          <w:ilvl w:val="0"/>
          <w:numId w:val="16"/>
        </w:numPr>
        <w:tabs>
          <w:tab w:val="left" w:pos="426"/>
        </w:tabs>
        <w:spacing w:before="0" w:beforeAutospacing="0" w:after="0" w:afterAutospacing="0" w:line="276" w:lineRule="auto"/>
        <w:ind w:left="426" w:hanging="284"/>
        <w:jc w:val="both"/>
        <w:rPr>
          <w:rFonts w:asciiTheme="minorHAnsi" w:hAnsiTheme="minorHAnsi" w:cstheme="minorHAnsi"/>
          <w:sz w:val="22"/>
          <w:szCs w:val="22"/>
          <w:shd w:val="clear" w:color="auto" w:fill="FFFFFF"/>
        </w:rPr>
      </w:pPr>
      <w:r w:rsidRPr="00C16725">
        <w:rPr>
          <w:rFonts w:asciiTheme="minorHAnsi" w:hAnsiTheme="minorHAnsi" w:cstheme="minorHAnsi"/>
          <w:sz w:val="22"/>
          <w:szCs w:val="22"/>
          <w:shd w:val="clear" w:color="auto" w:fill="FFFFFF"/>
        </w:rPr>
        <w:t>Deployed Spring Boot based </w:t>
      </w:r>
      <w:r w:rsidRPr="00C16725">
        <w:rPr>
          <w:rFonts w:asciiTheme="minorHAnsi" w:hAnsiTheme="minorHAnsi" w:cstheme="minorHAnsi"/>
          <w:b/>
          <w:sz w:val="22"/>
          <w:szCs w:val="22"/>
          <w:shd w:val="clear" w:color="auto" w:fill="FFFFFF"/>
        </w:rPr>
        <w:t>microservices</w:t>
      </w:r>
      <w:r w:rsidRPr="00C16725">
        <w:rPr>
          <w:rFonts w:asciiTheme="minorHAnsi" w:hAnsiTheme="minorHAnsi" w:cstheme="minorHAnsi"/>
          <w:sz w:val="22"/>
          <w:szCs w:val="22"/>
          <w:shd w:val="clear" w:color="auto" w:fill="FFFFFF"/>
        </w:rPr>
        <w:t> Docker and Amazon EC2 container using AWS admin console. </w:t>
      </w:r>
    </w:p>
    <w:p w:rsidR="00362065" w:rsidRPr="00C16725" w:rsidRDefault="00362065" w:rsidP="00C16725">
      <w:pPr>
        <w:numPr>
          <w:ilvl w:val="0"/>
          <w:numId w:val="16"/>
        </w:numPr>
        <w:shd w:val="clear" w:color="auto" w:fill="FFFFFF"/>
        <w:tabs>
          <w:tab w:val="left" w:pos="426"/>
        </w:tabs>
        <w:spacing w:before="100" w:beforeAutospacing="1" w:line="276" w:lineRule="auto"/>
        <w:ind w:left="426" w:hanging="284"/>
        <w:jc w:val="both"/>
        <w:rPr>
          <w:rFonts w:asciiTheme="minorHAnsi" w:hAnsiTheme="minorHAnsi" w:cstheme="minorHAnsi"/>
          <w:sz w:val="22"/>
          <w:szCs w:val="22"/>
        </w:rPr>
      </w:pPr>
      <w:r w:rsidRPr="00C16725">
        <w:rPr>
          <w:rFonts w:asciiTheme="minorHAnsi" w:hAnsiTheme="minorHAnsi" w:cstheme="minorHAnsi"/>
          <w:sz w:val="22"/>
          <w:szCs w:val="22"/>
        </w:rPr>
        <w:t>Used </w:t>
      </w:r>
      <w:r w:rsidRPr="00C16725">
        <w:rPr>
          <w:rFonts w:asciiTheme="minorHAnsi" w:hAnsiTheme="minorHAnsi" w:cstheme="minorHAnsi"/>
          <w:bCs/>
          <w:sz w:val="22"/>
          <w:szCs w:val="22"/>
        </w:rPr>
        <w:t>ANT</w:t>
      </w:r>
      <w:r w:rsidRPr="00C16725">
        <w:rPr>
          <w:rFonts w:asciiTheme="minorHAnsi" w:hAnsiTheme="minorHAnsi" w:cstheme="minorHAnsi"/>
          <w:sz w:val="22"/>
          <w:szCs w:val="22"/>
        </w:rPr>
        <w:t>, </w:t>
      </w:r>
      <w:r w:rsidRPr="00C16725">
        <w:rPr>
          <w:rFonts w:asciiTheme="minorHAnsi" w:hAnsiTheme="minorHAnsi" w:cstheme="minorHAnsi"/>
          <w:bCs/>
          <w:sz w:val="22"/>
          <w:szCs w:val="22"/>
        </w:rPr>
        <w:t>Maven </w:t>
      </w:r>
      <w:r w:rsidRPr="00C16725">
        <w:rPr>
          <w:rFonts w:asciiTheme="minorHAnsi" w:hAnsiTheme="minorHAnsi" w:cstheme="minorHAnsi"/>
          <w:sz w:val="22"/>
          <w:szCs w:val="22"/>
        </w:rPr>
        <w:t>and</w:t>
      </w:r>
      <w:r w:rsidRPr="00C16725">
        <w:rPr>
          <w:rFonts w:asciiTheme="minorHAnsi" w:hAnsiTheme="minorHAnsi" w:cstheme="minorHAnsi"/>
          <w:bCs/>
          <w:sz w:val="22"/>
          <w:szCs w:val="22"/>
        </w:rPr>
        <w:t> Gradle</w:t>
      </w:r>
      <w:r w:rsidRPr="00C16725">
        <w:rPr>
          <w:rFonts w:asciiTheme="minorHAnsi" w:hAnsiTheme="minorHAnsi" w:cstheme="minorHAnsi"/>
          <w:sz w:val="22"/>
          <w:szCs w:val="22"/>
        </w:rPr>
        <w:t> scripts for building and deploying the application in web/App servers.</w:t>
      </w:r>
    </w:p>
    <w:p w:rsidR="009D697B" w:rsidRPr="00C16725" w:rsidRDefault="009D697B" w:rsidP="00C16725">
      <w:pPr>
        <w:pStyle w:val="Normal1"/>
        <w:numPr>
          <w:ilvl w:val="0"/>
          <w:numId w:val="16"/>
        </w:numPr>
        <w:tabs>
          <w:tab w:val="left" w:pos="426"/>
        </w:tabs>
        <w:spacing w:before="0" w:beforeAutospacing="0" w:after="0" w:afterAutospacing="0" w:line="276" w:lineRule="auto"/>
        <w:ind w:left="426" w:hanging="284"/>
        <w:jc w:val="both"/>
        <w:rPr>
          <w:rFonts w:asciiTheme="minorHAnsi" w:hAnsiTheme="minorHAnsi" w:cstheme="minorHAnsi"/>
          <w:sz w:val="22"/>
          <w:szCs w:val="22"/>
          <w:shd w:val="clear" w:color="auto" w:fill="FFFFFF"/>
        </w:rPr>
      </w:pPr>
      <w:r w:rsidRPr="00C16725">
        <w:rPr>
          <w:rFonts w:asciiTheme="minorHAnsi" w:hAnsiTheme="minorHAnsi" w:cstheme="minorHAnsi"/>
          <w:sz w:val="22"/>
          <w:szCs w:val="22"/>
          <w:shd w:val="clear" w:color="auto" w:fill="FFFFFF"/>
        </w:rPr>
        <w:t>Installation, Configuration &amp; administration of WebLogic application Server.</w:t>
      </w:r>
    </w:p>
    <w:p w:rsidR="009D697B" w:rsidRPr="00C16725" w:rsidRDefault="009D697B" w:rsidP="00C16725">
      <w:pPr>
        <w:pStyle w:val="Normal1"/>
        <w:numPr>
          <w:ilvl w:val="0"/>
          <w:numId w:val="16"/>
        </w:numPr>
        <w:tabs>
          <w:tab w:val="left" w:pos="426"/>
        </w:tabs>
        <w:spacing w:before="0" w:beforeAutospacing="0" w:after="0" w:afterAutospacing="0" w:line="276" w:lineRule="auto"/>
        <w:ind w:left="426" w:hanging="284"/>
        <w:jc w:val="both"/>
        <w:rPr>
          <w:rFonts w:asciiTheme="minorHAnsi" w:hAnsiTheme="minorHAnsi" w:cstheme="minorHAnsi"/>
          <w:sz w:val="22"/>
          <w:szCs w:val="22"/>
          <w:shd w:val="clear" w:color="auto" w:fill="FFFFFF"/>
        </w:rPr>
      </w:pPr>
      <w:r w:rsidRPr="00C16725">
        <w:rPr>
          <w:rFonts w:asciiTheme="minorHAnsi" w:hAnsiTheme="minorHAnsi" w:cstheme="minorHAnsi"/>
          <w:sz w:val="22"/>
          <w:szCs w:val="22"/>
          <w:shd w:val="clear" w:color="auto" w:fill="FFFFFF"/>
        </w:rPr>
        <w:t>Used AngularJS to create views to hook up models to the DOM and synchronize data with server as SPA.</w:t>
      </w:r>
    </w:p>
    <w:p w:rsidR="009D697B" w:rsidRPr="00C16725" w:rsidRDefault="009D697B" w:rsidP="00C16725">
      <w:pPr>
        <w:pStyle w:val="Normal1"/>
        <w:numPr>
          <w:ilvl w:val="0"/>
          <w:numId w:val="16"/>
        </w:numPr>
        <w:tabs>
          <w:tab w:val="left" w:pos="426"/>
        </w:tabs>
        <w:spacing w:before="0" w:beforeAutospacing="0" w:after="0" w:afterAutospacing="0" w:line="276" w:lineRule="auto"/>
        <w:ind w:left="426" w:hanging="284"/>
        <w:jc w:val="both"/>
        <w:rPr>
          <w:rFonts w:asciiTheme="minorHAnsi" w:hAnsiTheme="minorHAnsi" w:cstheme="minorHAnsi"/>
          <w:sz w:val="22"/>
          <w:szCs w:val="22"/>
          <w:shd w:val="clear" w:color="auto" w:fill="FFFFFF"/>
        </w:rPr>
      </w:pPr>
      <w:r w:rsidRPr="00C16725">
        <w:rPr>
          <w:rFonts w:asciiTheme="minorHAnsi" w:hAnsiTheme="minorHAnsi" w:cstheme="minorHAnsi"/>
          <w:sz w:val="22"/>
          <w:szCs w:val="22"/>
          <w:shd w:val="clear" w:color="auto" w:fill="FFFFFF"/>
        </w:rPr>
        <w:t>Developed HTML</w:t>
      </w:r>
      <w:r w:rsidR="007C34D1" w:rsidRPr="00C16725">
        <w:rPr>
          <w:rFonts w:asciiTheme="minorHAnsi" w:hAnsiTheme="minorHAnsi" w:cstheme="minorHAnsi"/>
          <w:sz w:val="22"/>
          <w:szCs w:val="22"/>
          <w:shd w:val="clear" w:color="auto" w:fill="FFFFFF"/>
        </w:rPr>
        <w:t>5</w:t>
      </w:r>
      <w:r w:rsidRPr="00C16725">
        <w:rPr>
          <w:rFonts w:asciiTheme="minorHAnsi" w:hAnsiTheme="minorHAnsi" w:cstheme="minorHAnsi"/>
          <w:sz w:val="22"/>
          <w:szCs w:val="22"/>
          <w:shd w:val="clear" w:color="auto" w:fill="FFFFFF"/>
        </w:rPr>
        <w:t xml:space="preserve"> and JavaScript. Developed Scripts for UNIX platform deployment.</w:t>
      </w:r>
    </w:p>
    <w:p w:rsidR="009D697B" w:rsidRPr="00C16725" w:rsidRDefault="009D697B" w:rsidP="00C16725">
      <w:pPr>
        <w:pStyle w:val="Normal1"/>
        <w:numPr>
          <w:ilvl w:val="0"/>
          <w:numId w:val="16"/>
        </w:numPr>
        <w:tabs>
          <w:tab w:val="left" w:pos="426"/>
        </w:tabs>
        <w:spacing w:before="0" w:beforeAutospacing="0" w:after="0" w:afterAutospacing="0" w:line="276" w:lineRule="auto"/>
        <w:ind w:left="426" w:hanging="284"/>
        <w:jc w:val="both"/>
        <w:rPr>
          <w:rFonts w:asciiTheme="minorHAnsi" w:hAnsiTheme="minorHAnsi" w:cstheme="minorHAnsi"/>
          <w:sz w:val="22"/>
          <w:szCs w:val="22"/>
          <w:shd w:val="clear" w:color="auto" w:fill="FFFFFF"/>
        </w:rPr>
      </w:pPr>
      <w:r w:rsidRPr="00C16725">
        <w:rPr>
          <w:rFonts w:asciiTheme="minorHAnsi" w:hAnsiTheme="minorHAnsi" w:cstheme="minorHAnsi"/>
          <w:sz w:val="22"/>
          <w:szCs w:val="22"/>
          <w:shd w:val="clear" w:color="auto" w:fill="FFFFFF"/>
        </w:rPr>
        <w:t>Used ANT for compilation and building JAR, WAR and EAR files.</w:t>
      </w:r>
    </w:p>
    <w:p w:rsidR="009D697B" w:rsidRPr="00C16725" w:rsidRDefault="009D697B" w:rsidP="00C16725">
      <w:pPr>
        <w:pStyle w:val="Normal1"/>
        <w:numPr>
          <w:ilvl w:val="0"/>
          <w:numId w:val="16"/>
        </w:numPr>
        <w:tabs>
          <w:tab w:val="left" w:pos="426"/>
        </w:tabs>
        <w:spacing w:before="0" w:beforeAutospacing="0" w:after="0" w:afterAutospacing="0" w:line="276" w:lineRule="auto"/>
        <w:ind w:left="426" w:hanging="284"/>
        <w:jc w:val="both"/>
        <w:rPr>
          <w:rFonts w:asciiTheme="minorHAnsi" w:hAnsiTheme="minorHAnsi" w:cstheme="minorHAnsi"/>
          <w:sz w:val="22"/>
          <w:szCs w:val="22"/>
          <w:shd w:val="clear" w:color="auto" w:fill="FFFFFF"/>
        </w:rPr>
      </w:pPr>
      <w:r w:rsidRPr="00C16725">
        <w:rPr>
          <w:rFonts w:asciiTheme="minorHAnsi" w:hAnsiTheme="minorHAnsi" w:cstheme="minorHAnsi"/>
          <w:sz w:val="22"/>
          <w:szCs w:val="22"/>
          <w:shd w:val="clear" w:color="auto" w:fill="FFFFFF"/>
        </w:rPr>
        <w:t>Used Log4J, Splunk for logging and tracing the messages.</w:t>
      </w:r>
    </w:p>
    <w:p w:rsidR="009D697B" w:rsidRPr="00C16725" w:rsidRDefault="009D697B" w:rsidP="00C16725">
      <w:pPr>
        <w:pStyle w:val="ListParagraph"/>
        <w:numPr>
          <w:ilvl w:val="0"/>
          <w:numId w:val="16"/>
        </w:numPr>
        <w:shd w:val="clear" w:color="auto" w:fill="FFFFFF"/>
        <w:tabs>
          <w:tab w:val="left" w:pos="426"/>
        </w:tabs>
        <w:spacing w:after="0"/>
        <w:ind w:left="426" w:hanging="284"/>
        <w:jc w:val="both"/>
        <w:rPr>
          <w:rFonts w:asciiTheme="minorHAnsi" w:eastAsia="Times New Roman" w:hAnsiTheme="minorHAnsi" w:cstheme="minorHAnsi"/>
          <w:lang w:eastAsia="en-GB"/>
        </w:rPr>
      </w:pPr>
      <w:r w:rsidRPr="00C16725">
        <w:rPr>
          <w:rFonts w:asciiTheme="minorHAnsi" w:eastAsia="Times New Roman" w:hAnsiTheme="minorHAnsi" w:cstheme="minorHAnsi"/>
          <w:lang w:eastAsia="en-GB"/>
        </w:rPr>
        <w:t>Deployed the Application into Docker container and made easily accessible at runtime using Cloud Foundry and other cloud services like AWS, Netflix Eureka, Spring Hystrix as fallback method, Spring Ribbon for load balancing and a broker service to maintain status using Spring Kafka and Zookeeper.</w:t>
      </w:r>
    </w:p>
    <w:p w:rsidR="009D697B" w:rsidRPr="00C16725" w:rsidRDefault="009D697B" w:rsidP="00C16725">
      <w:pPr>
        <w:pStyle w:val="NoSpacing"/>
        <w:numPr>
          <w:ilvl w:val="0"/>
          <w:numId w:val="16"/>
        </w:numPr>
        <w:tabs>
          <w:tab w:val="left" w:pos="426"/>
        </w:tabs>
        <w:spacing w:line="276" w:lineRule="auto"/>
        <w:ind w:left="426" w:hanging="284"/>
        <w:jc w:val="both"/>
        <w:rPr>
          <w:rFonts w:asciiTheme="minorHAnsi" w:hAnsiTheme="minorHAnsi" w:cstheme="minorHAnsi"/>
          <w:shd w:val="clear" w:color="auto" w:fill="FFFFFF"/>
        </w:rPr>
      </w:pPr>
      <w:r w:rsidRPr="00C16725">
        <w:rPr>
          <w:rFonts w:asciiTheme="minorHAnsi" w:hAnsiTheme="minorHAnsi" w:cstheme="minorHAnsi"/>
          <w:shd w:val="clear" w:color="auto" w:fill="FFFFFF"/>
        </w:rPr>
        <w:t xml:space="preserve">Implemented Test Scripts based on the User Requirements as specified by the Business side and Requirement document and analyzing Business Requirements and handling it as per Requirements. </w:t>
      </w:r>
    </w:p>
    <w:p w:rsidR="00FA2BC1" w:rsidRPr="00C16725" w:rsidRDefault="009F426C" w:rsidP="00C16725">
      <w:pPr>
        <w:numPr>
          <w:ilvl w:val="0"/>
          <w:numId w:val="16"/>
        </w:numPr>
        <w:shd w:val="clear" w:color="auto" w:fill="FFFFFF"/>
        <w:tabs>
          <w:tab w:val="left" w:pos="426"/>
        </w:tabs>
        <w:spacing w:before="100" w:beforeAutospacing="1" w:line="276" w:lineRule="auto"/>
        <w:ind w:left="426" w:hanging="284"/>
        <w:jc w:val="both"/>
        <w:rPr>
          <w:rFonts w:asciiTheme="minorHAnsi" w:hAnsiTheme="minorHAnsi" w:cstheme="minorHAnsi"/>
          <w:sz w:val="22"/>
          <w:szCs w:val="22"/>
        </w:rPr>
      </w:pPr>
      <w:r w:rsidRPr="00C16725">
        <w:rPr>
          <w:rFonts w:asciiTheme="minorHAnsi" w:hAnsiTheme="minorHAnsi" w:cstheme="minorHAnsi"/>
          <w:sz w:val="22"/>
          <w:szCs w:val="22"/>
        </w:rPr>
        <w:t>Experience in Gradle Bu</w:t>
      </w:r>
      <w:r w:rsidR="0036758E" w:rsidRPr="00C16725">
        <w:rPr>
          <w:rFonts w:asciiTheme="minorHAnsi" w:hAnsiTheme="minorHAnsi" w:cstheme="minorHAnsi"/>
          <w:sz w:val="22"/>
          <w:szCs w:val="22"/>
        </w:rPr>
        <w:t>ild tool and understanding the A</w:t>
      </w:r>
      <w:r w:rsidRPr="00C16725">
        <w:rPr>
          <w:rFonts w:asciiTheme="minorHAnsi" w:hAnsiTheme="minorHAnsi" w:cstheme="minorHAnsi"/>
          <w:sz w:val="22"/>
          <w:szCs w:val="22"/>
        </w:rPr>
        <w:t>rtifacto</w:t>
      </w:r>
      <w:r w:rsidR="0036758E" w:rsidRPr="00C16725">
        <w:rPr>
          <w:rFonts w:asciiTheme="minorHAnsi" w:hAnsiTheme="minorHAnsi" w:cstheme="minorHAnsi"/>
          <w:sz w:val="22"/>
          <w:szCs w:val="22"/>
        </w:rPr>
        <w:t>r</w:t>
      </w:r>
      <w:r w:rsidRPr="00C16725">
        <w:rPr>
          <w:rFonts w:asciiTheme="minorHAnsi" w:hAnsiTheme="minorHAnsi" w:cstheme="minorHAnsi"/>
          <w:sz w:val="22"/>
          <w:szCs w:val="22"/>
        </w:rPr>
        <w:t>y and repo structure.</w:t>
      </w:r>
    </w:p>
    <w:p w:rsidR="00DD6C6D" w:rsidRPr="00C16725" w:rsidRDefault="00DD6C6D" w:rsidP="00CC3AB2">
      <w:pPr>
        <w:shd w:val="clear" w:color="auto" w:fill="FFFFFF"/>
        <w:tabs>
          <w:tab w:val="left" w:pos="0"/>
        </w:tabs>
        <w:spacing w:line="276" w:lineRule="auto"/>
        <w:jc w:val="both"/>
        <w:rPr>
          <w:rFonts w:asciiTheme="minorHAnsi" w:hAnsiTheme="minorHAnsi" w:cstheme="minorHAnsi"/>
          <w:b/>
          <w:sz w:val="22"/>
          <w:szCs w:val="22"/>
          <w:u w:val="single"/>
          <w:shd w:val="clear" w:color="auto" w:fill="FFFFFF"/>
        </w:rPr>
      </w:pPr>
    </w:p>
    <w:p w:rsidR="00FA2BC1" w:rsidRPr="00C16725" w:rsidRDefault="009D697B" w:rsidP="00DD6C6D">
      <w:pPr>
        <w:shd w:val="clear" w:color="auto" w:fill="FFFFFF"/>
        <w:tabs>
          <w:tab w:val="left" w:pos="0"/>
        </w:tabs>
        <w:spacing w:line="276" w:lineRule="auto"/>
        <w:jc w:val="both"/>
        <w:rPr>
          <w:rFonts w:asciiTheme="minorHAnsi" w:hAnsiTheme="minorHAnsi" w:cstheme="minorHAnsi"/>
          <w:sz w:val="22"/>
          <w:szCs w:val="22"/>
          <w:shd w:val="clear" w:color="auto" w:fill="FFFFFF"/>
        </w:rPr>
      </w:pPr>
      <w:r w:rsidRPr="00C16725">
        <w:rPr>
          <w:rFonts w:asciiTheme="minorHAnsi" w:hAnsiTheme="minorHAnsi" w:cstheme="minorHAnsi"/>
          <w:b/>
          <w:sz w:val="22"/>
          <w:szCs w:val="22"/>
          <w:u w:val="single"/>
          <w:shd w:val="clear" w:color="auto" w:fill="FFFFFF"/>
        </w:rPr>
        <w:lastRenderedPageBreak/>
        <w:t>Environment</w:t>
      </w:r>
      <w:r w:rsidRPr="00C16725">
        <w:rPr>
          <w:rFonts w:asciiTheme="minorHAnsi" w:hAnsiTheme="minorHAnsi" w:cstheme="minorHAnsi"/>
          <w:sz w:val="22"/>
          <w:szCs w:val="22"/>
          <w:shd w:val="clear" w:color="auto" w:fill="FFFFFF"/>
        </w:rPr>
        <w:t>: </w:t>
      </w:r>
      <w:r w:rsidR="00901549" w:rsidRPr="00C16725">
        <w:rPr>
          <w:rFonts w:asciiTheme="minorHAnsi" w:hAnsiTheme="minorHAnsi" w:cstheme="minorHAnsi"/>
          <w:sz w:val="22"/>
          <w:szCs w:val="22"/>
          <w:shd w:val="clear" w:color="auto" w:fill="FFFFFF"/>
        </w:rPr>
        <w:t>C,</w:t>
      </w:r>
      <w:r w:rsidR="00CC3AB2" w:rsidRPr="00C16725">
        <w:rPr>
          <w:rFonts w:asciiTheme="minorHAnsi" w:hAnsiTheme="minorHAnsi" w:cstheme="minorHAnsi"/>
          <w:sz w:val="22"/>
          <w:szCs w:val="22"/>
          <w:shd w:val="clear" w:color="auto" w:fill="FFFFFF"/>
        </w:rPr>
        <w:t xml:space="preserve"> </w:t>
      </w:r>
      <w:r w:rsidR="00901549" w:rsidRPr="00C16725">
        <w:rPr>
          <w:rFonts w:asciiTheme="minorHAnsi" w:hAnsiTheme="minorHAnsi" w:cstheme="minorHAnsi"/>
          <w:sz w:val="22"/>
          <w:szCs w:val="22"/>
          <w:shd w:val="clear" w:color="auto" w:fill="FFFFFF"/>
        </w:rPr>
        <w:t>C++</w:t>
      </w:r>
      <w:r w:rsidR="000E5900" w:rsidRPr="00C16725">
        <w:rPr>
          <w:rFonts w:asciiTheme="minorHAnsi" w:hAnsiTheme="minorHAnsi" w:cstheme="minorHAnsi"/>
          <w:sz w:val="22"/>
          <w:szCs w:val="22"/>
          <w:shd w:val="clear" w:color="auto" w:fill="FFFFFF"/>
        </w:rPr>
        <w:t>,</w:t>
      </w:r>
      <w:r w:rsidR="00CC3AB2" w:rsidRPr="00C16725">
        <w:rPr>
          <w:rFonts w:asciiTheme="minorHAnsi" w:hAnsiTheme="minorHAnsi" w:cstheme="minorHAnsi"/>
          <w:sz w:val="22"/>
          <w:szCs w:val="22"/>
          <w:shd w:val="clear" w:color="auto" w:fill="FFFFFF"/>
        </w:rPr>
        <w:t xml:space="preserve"> </w:t>
      </w:r>
      <w:r w:rsidRPr="00C16725">
        <w:rPr>
          <w:rFonts w:asciiTheme="minorHAnsi" w:hAnsiTheme="minorHAnsi" w:cstheme="minorHAnsi"/>
          <w:sz w:val="22"/>
          <w:szCs w:val="22"/>
          <w:shd w:val="clear" w:color="auto" w:fill="FFFFFF"/>
        </w:rPr>
        <w:t xml:space="preserve">Java, JSP, Servlets, Spring DI/IOC, </w:t>
      </w:r>
      <w:r w:rsidR="00856BB7" w:rsidRPr="00C16725">
        <w:rPr>
          <w:rFonts w:asciiTheme="minorHAnsi" w:hAnsiTheme="minorHAnsi" w:cstheme="minorHAnsi"/>
          <w:sz w:val="22"/>
          <w:szCs w:val="22"/>
          <w:shd w:val="clear" w:color="auto" w:fill="FFFFFF"/>
        </w:rPr>
        <w:t>Hibernate, XML</w:t>
      </w:r>
      <w:r w:rsidR="007E2E1B" w:rsidRPr="00C16725">
        <w:rPr>
          <w:rFonts w:asciiTheme="minorHAnsi" w:hAnsiTheme="minorHAnsi" w:cstheme="minorHAnsi"/>
          <w:sz w:val="22"/>
          <w:szCs w:val="22"/>
          <w:shd w:val="clear" w:color="auto" w:fill="FFFFFF"/>
        </w:rPr>
        <w:t>, HTML, JDBC, Web S</w:t>
      </w:r>
      <w:r w:rsidRPr="00C16725">
        <w:rPr>
          <w:rFonts w:asciiTheme="minorHAnsi" w:hAnsiTheme="minorHAnsi" w:cstheme="minorHAnsi"/>
          <w:sz w:val="22"/>
          <w:szCs w:val="22"/>
          <w:shd w:val="clear" w:color="auto" w:fill="FFFFFF"/>
        </w:rPr>
        <w:t>ervices, Rational Software Architect, Web Services (SOAP/WSDL</w:t>
      </w:r>
      <w:r w:rsidR="003A7816" w:rsidRPr="00C16725">
        <w:rPr>
          <w:rFonts w:asciiTheme="minorHAnsi" w:hAnsiTheme="minorHAnsi" w:cstheme="minorHAnsi"/>
          <w:sz w:val="22"/>
          <w:szCs w:val="22"/>
          <w:shd w:val="clear" w:color="auto" w:fill="FFFFFF"/>
        </w:rPr>
        <w:t xml:space="preserve"> and REST), Multithreading, Web</w:t>
      </w:r>
      <w:r w:rsidR="00C44EF3" w:rsidRPr="00C16725">
        <w:rPr>
          <w:rFonts w:asciiTheme="minorHAnsi" w:hAnsiTheme="minorHAnsi" w:cstheme="minorHAnsi"/>
          <w:sz w:val="22"/>
          <w:szCs w:val="22"/>
          <w:shd w:val="clear" w:color="auto" w:fill="FFFFFF"/>
        </w:rPr>
        <w:t>Logic Application Server, JU</w:t>
      </w:r>
      <w:r w:rsidRPr="00C16725">
        <w:rPr>
          <w:rFonts w:asciiTheme="minorHAnsi" w:hAnsiTheme="minorHAnsi" w:cstheme="minorHAnsi"/>
          <w:sz w:val="22"/>
          <w:szCs w:val="22"/>
          <w:shd w:val="clear" w:color="auto" w:fill="FFFFFF"/>
        </w:rPr>
        <w:t xml:space="preserve">nit, Maven, Log4J, </w:t>
      </w:r>
      <w:bookmarkStart w:id="10" w:name="OLE_LINK12"/>
      <w:r w:rsidR="008D2DA0" w:rsidRPr="00C16725">
        <w:rPr>
          <w:rFonts w:asciiTheme="minorHAnsi" w:hAnsiTheme="minorHAnsi" w:cstheme="minorHAnsi"/>
          <w:sz w:val="22"/>
          <w:szCs w:val="22"/>
          <w:shd w:val="clear" w:color="auto" w:fill="FFFFFF"/>
        </w:rPr>
        <w:t>SVN, Oracle10g, UNIX,</w:t>
      </w:r>
      <w:r w:rsidR="00CC3AB2" w:rsidRPr="00C16725">
        <w:rPr>
          <w:rFonts w:asciiTheme="minorHAnsi" w:hAnsiTheme="minorHAnsi" w:cstheme="minorHAnsi"/>
          <w:sz w:val="22"/>
          <w:szCs w:val="22"/>
          <w:shd w:val="clear" w:color="auto" w:fill="FFFFFF"/>
        </w:rPr>
        <w:t xml:space="preserve"> </w:t>
      </w:r>
      <w:r w:rsidR="008D2DA0" w:rsidRPr="00C16725">
        <w:rPr>
          <w:rFonts w:asciiTheme="minorHAnsi" w:hAnsiTheme="minorHAnsi" w:cstheme="minorHAnsi"/>
          <w:sz w:val="22"/>
          <w:szCs w:val="22"/>
          <w:shd w:val="clear" w:color="auto" w:fill="FFFFFF"/>
        </w:rPr>
        <w:t>UML,</w:t>
      </w:r>
      <w:r w:rsidR="00CC3AB2" w:rsidRPr="00C16725">
        <w:rPr>
          <w:rFonts w:asciiTheme="minorHAnsi" w:hAnsiTheme="minorHAnsi" w:cstheme="minorHAnsi"/>
          <w:sz w:val="22"/>
          <w:szCs w:val="22"/>
          <w:shd w:val="clear" w:color="auto" w:fill="FFFFFF"/>
        </w:rPr>
        <w:t xml:space="preserve"> </w:t>
      </w:r>
      <w:r w:rsidR="008D2DA0" w:rsidRPr="00C16725">
        <w:rPr>
          <w:rFonts w:asciiTheme="minorHAnsi" w:hAnsiTheme="minorHAnsi" w:cstheme="minorHAnsi"/>
          <w:sz w:val="22"/>
          <w:szCs w:val="22"/>
          <w:shd w:val="clear" w:color="auto" w:fill="FFFFFF"/>
        </w:rPr>
        <w:t>OOD,</w:t>
      </w:r>
      <w:r w:rsidR="00CC3AB2" w:rsidRPr="00C16725">
        <w:rPr>
          <w:rFonts w:asciiTheme="minorHAnsi" w:hAnsiTheme="minorHAnsi" w:cstheme="minorHAnsi"/>
          <w:sz w:val="22"/>
          <w:szCs w:val="22"/>
          <w:shd w:val="clear" w:color="auto" w:fill="FFFFFF"/>
        </w:rPr>
        <w:t xml:space="preserve"> </w:t>
      </w:r>
      <w:r w:rsidR="008D2DA0" w:rsidRPr="00C16725">
        <w:rPr>
          <w:rFonts w:asciiTheme="minorHAnsi" w:hAnsiTheme="minorHAnsi" w:cstheme="minorHAnsi"/>
          <w:sz w:val="22"/>
          <w:szCs w:val="22"/>
          <w:shd w:val="clear" w:color="auto" w:fill="FFFFFF"/>
        </w:rPr>
        <w:t>OOAD</w:t>
      </w:r>
      <w:r w:rsidR="00127959" w:rsidRPr="00C16725">
        <w:rPr>
          <w:rFonts w:asciiTheme="minorHAnsi" w:hAnsiTheme="minorHAnsi" w:cstheme="minorHAnsi"/>
          <w:sz w:val="22"/>
          <w:szCs w:val="22"/>
          <w:shd w:val="clear" w:color="auto" w:fill="FFFFFF"/>
        </w:rPr>
        <w:t>,</w:t>
      </w:r>
      <w:r w:rsidR="00CC3AB2" w:rsidRPr="00C16725">
        <w:rPr>
          <w:rFonts w:asciiTheme="minorHAnsi" w:hAnsiTheme="minorHAnsi" w:cstheme="minorHAnsi"/>
          <w:sz w:val="22"/>
          <w:szCs w:val="22"/>
          <w:shd w:val="clear" w:color="auto" w:fill="FFFFFF"/>
        </w:rPr>
        <w:t xml:space="preserve"> M</w:t>
      </w:r>
      <w:r w:rsidR="00127959" w:rsidRPr="00C16725">
        <w:rPr>
          <w:rFonts w:asciiTheme="minorHAnsi" w:hAnsiTheme="minorHAnsi" w:cstheme="minorHAnsi"/>
          <w:sz w:val="22"/>
          <w:szCs w:val="22"/>
          <w:shd w:val="clear" w:color="auto" w:fill="FFFFFF"/>
        </w:rPr>
        <w:t>icroservices</w:t>
      </w:r>
    </w:p>
    <w:tbl>
      <w:tblPr>
        <w:tblW w:w="0" w:type="auto"/>
        <w:shd w:val="clear" w:color="auto" w:fill="FFFFFF"/>
        <w:tblCellMar>
          <w:left w:w="0" w:type="dxa"/>
          <w:right w:w="0" w:type="dxa"/>
        </w:tblCellMar>
        <w:tblLook w:val="04A0"/>
      </w:tblPr>
      <w:tblGrid>
        <w:gridCol w:w="10998"/>
      </w:tblGrid>
      <w:tr w:rsidR="00C16725" w:rsidRPr="00C16725" w:rsidTr="00D4029D">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bookmarkEnd w:id="10"/>
          <w:p w:rsidR="009D697B" w:rsidRPr="00C16725" w:rsidRDefault="009D697B" w:rsidP="00FA2BC1">
            <w:pPr>
              <w:spacing w:line="276" w:lineRule="auto"/>
              <w:jc w:val="both"/>
              <w:rPr>
                <w:rFonts w:asciiTheme="minorHAnsi" w:hAnsiTheme="minorHAnsi" w:cstheme="minorHAnsi"/>
                <w:b/>
                <w:sz w:val="22"/>
                <w:szCs w:val="22"/>
              </w:rPr>
            </w:pPr>
            <w:r w:rsidRPr="00C16725">
              <w:rPr>
                <w:rFonts w:asciiTheme="minorHAnsi" w:hAnsiTheme="minorHAnsi" w:cstheme="minorHAnsi"/>
                <w:b/>
                <w:sz w:val="22"/>
                <w:szCs w:val="22"/>
                <w:lang w:eastAsia="en-GB"/>
              </w:rPr>
              <w:t>Client: </w:t>
            </w:r>
            <w:r w:rsidR="006B6419" w:rsidRPr="00C16725">
              <w:rPr>
                <w:rFonts w:asciiTheme="minorHAnsi" w:hAnsiTheme="minorHAnsi" w:cstheme="minorHAnsi"/>
                <w:b/>
                <w:sz w:val="22"/>
                <w:szCs w:val="22"/>
                <w:lang w:eastAsia="en-GB"/>
              </w:rPr>
              <w:t>Gap, Columbus, OH</w:t>
            </w:r>
          </w:p>
        </w:tc>
      </w:tr>
      <w:tr w:rsidR="00C16725" w:rsidRPr="00C16725" w:rsidTr="00D4029D">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D697B" w:rsidRPr="00C16725" w:rsidRDefault="009D697B" w:rsidP="00FA2BC1">
            <w:pPr>
              <w:pStyle w:val="m813826970953074604m5393309903480913789gmail-m-7074812291435736397gmail-standard"/>
              <w:shd w:val="clear" w:color="auto" w:fill="FFFFFF"/>
              <w:spacing w:before="0" w:beforeAutospacing="0" w:after="0" w:afterAutospacing="0" w:line="276" w:lineRule="auto"/>
              <w:rPr>
                <w:rFonts w:asciiTheme="minorHAnsi" w:hAnsiTheme="minorHAnsi" w:cstheme="minorHAnsi"/>
                <w:b/>
                <w:sz w:val="22"/>
                <w:szCs w:val="22"/>
                <w:lang w:val="en-GB" w:eastAsia="en-GB"/>
              </w:rPr>
            </w:pPr>
            <w:r w:rsidRPr="00C16725">
              <w:rPr>
                <w:rFonts w:asciiTheme="minorHAnsi" w:hAnsiTheme="minorHAnsi" w:cstheme="minorHAnsi"/>
                <w:b/>
                <w:sz w:val="22"/>
                <w:szCs w:val="22"/>
                <w:lang w:val="en-GB" w:eastAsia="en-GB"/>
              </w:rPr>
              <w:t>Role: Java/J2EE Developer</w:t>
            </w:r>
          </w:p>
        </w:tc>
      </w:tr>
      <w:tr w:rsidR="00C16725" w:rsidRPr="00C16725" w:rsidTr="006D78B9">
        <w:trPr>
          <w:trHeight w:val="232"/>
        </w:trPr>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D697B" w:rsidRPr="00C16725" w:rsidRDefault="00AF4670" w:rsidP="00FA2BC1">
            <w:pPr>
              <w:pStyle w:val="m813826970953074604m5393309903480913789gmail-m-7074812291435736397gmail-standard"/>
              <w:shd w:val="clear" w:color="auto" w:fill="FFFFFF"/>
              <w:spacing w:before="0" w:beforeAutospacing="0" w:after="0" w:afterAutospacing="0" w:line="276" w:lineRule="auto"/>
              <w:rPr>
                <w:rFonts w:asciiTheme="minorHAnsi" w:hAnsiTheme="minorHAnsi" w:cstheme="minorHAnsi"/>
                <w:b/>
                <w:sz w:val="22"/>
                <w:szCs w:val="22"/>
                <w:lang w:val="en-GB" w:eastAsia="en-GB"/>
              </w:rPr>
            </w:pPr>
            <w:r w:rsidRPr="00C16725">
              <w:rPr>
                <w:rFonts w:asciiTheme="minorHAnsi" w:hAnsiTheme="minorHAnsi" w:cstheme="minorHAnsi"/>
                <w:b/>
                <w:sz w:val="22"/>
                <w:szCs w:val="22"/>
                <w:lang w:val="en-GB" w:eastAsia="en-GB"/>
              </w:rPr>
              <w:t xml:space="preserve">Date: </w:t>
            </w:r>
            <w:r w:rsidR="00815F45" w:rsidRPr="00C16725">
              <w:rPr>
                <w:rFonts w:asciiTheme="minorHAnsi" w:hAnsiTheme="minorHAnsi" w:cstheme="minorHAnsi"/>
                <w:b/>
                <w:sz w:val="22"/>
                <w:szCs w:val="22"/>
                <w:lang w:val="en-GB" w:eastAsia="en-GB"/>
              </w:rPr>
              <w:t>Aug</w:t>
            </w:r>
            <w:r w:rsidR="006D78B9" w:rsidRPr="00C16725">
              <w:rPr>
                <w:rFonts w:asciiTheme="minorHAnsi" w:hAnsiTheme="minorHAnsi" w:cstheme="minorHAnsi"/>
                <w:b/>
                <w:sz w:val="22"/>
                <w:szCs w:val="22"/>
              </w:rPr>
              <w:t>’1</w:t>
            </w:r>
            <w:r w:rsidR="00815F45" w:rsidRPr="00C16725">
              <w:rPr>
                <w:rFonts w:asciiTheme="minorHAnsi" w:hAnsiTheme="minorHAnsi" w:cstheme="minorHAnsi"/>
                <w:b/>
                <w:sz w:val="22"/>
                <w:szCs w:val="22"/>
              </w:rPr>
              <w:t>2</w:t>
            </w:r>
            <w:r w:rsidR="006D78B9" w:rsidRPr="00C16725">
              <w:rPr>
                <w:rFonts w:asciiTheme="minorHAnsi" w:hAnsiTheme="minorHAnsi" w:cstheme="minorHAnsi"/>
                <w:b/>
                <w:sz w:val="22"/>
                <w:szCs w:val="22"/>
              </w:rPr>
              <w:t xml:space="preserve"> – </w:t>
            </w:r>
            <w:r w:rsidR="00CB0A81" w:rsidRPr="00C16725">
              <w:rPr>
                <w:rFonts w:asciiTheme="minorHAnsi" w:hAnsiTheme="minorHAnsi" w:cstheme="minorHAnsi"/>
                <w:b/>
                <w:sz w:val="22"/>
                <w:szCs w:val="22"/>
              </w:rPr>
              <w:t>July</w:t>
            </w:r>
            <w:r w:rsidR="006D78B9" w:rsidRPr="00C16725">
              <w:rPr>
                <w:rFonts w:asciiTheme="minorHAnsi" w:hAnsiTheme="minorHAnsi" w:cstheme="minorHAnsi"/>
                <w:b/>
                <w:sz w:val="22"/>
                <w:szCs w:val="22"/>
              </w:rPr>
              <w:t>’1</w:t>
            </w:r>
            <w:r w:rsidR="00CB0A81" w:rsidRPr="00C16725">
              <w:rPr>
                <w:rFonts w:asciiTheme="minorHAnsi" w:hAnsiTheme="minorHAnsi" w:cstheme="minorHAnsi"/>
                <w:b/>
                <w:sz w:val="22"/>
                <w:szCs w:val="22"/>
              </w:rPr>
              <w:t>4</w:t>
            </w:r>
          </w:p>
        </w:tc>
      </w:tr>
      <w:tr w:rsidR="00C16725" w:rsidRPr="00C16725" w:rsidTr="00D4029D">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D697B" w:rsidRPr="00C16725" w:rsidRDefault="009D697B" w:rsidP="00FA2BC1">
            <w:pPr>
              <w:shd w:val="clear" w:color="auto" w:fill="FFFFFF"/>
              <w:spacing w:line="276" w:lineRule="auto"/>
              <w:jc w:val="both"/>
              <w:rPr>
                <w:rFonts w:asciiTheme="minorHAnsi" w:hAnsiTheme="minorHAnsi" w:cstheme="minorHAnsi"/>
                <w:sz w:val="22"/>
                <w:szCs w:val="22"/>
                <w:lang w:eastAsia="en-GB"/>
              </w:rPr>
            </w:pPr>
            <w:r w:rsidRPr="00C16725">
              <w:rPr>
                <w:rFonts w:asciiTheme="minorHAnsi" w:hAnsiTheme="minorHAnsi" w:cstheme="minorHAnsi"/>
                <w:b/>
                <w:sz w:val="22"/>
                <w:szCs w:val="22"/>
                <w:lang w:eastAsia="en-GB"/>
              </w:rPr>
              <w:t>Description</w:t>
            </w:r>
            <w:r w:rsidRPr="00C16725">
              <w:rPr>
                <w:rFonts w:asciiTheme="minorHAnsi" w:hAnsiTheme="minorHAnsi" w:cstheme="minorHAnsi"/>
                <w:sz w:val="22"/>
                <w:szCs w:val="22"/>
                <w:lang w:eastAsia="en-GB"/>
              </w:rPr>
              <w:t>: </w:t>
            </w:r>
            <w:r w:rsidR="00F54F9C" w:rsidRPr="00C16725">
              <w:rPr>
                <w:rFonts w:asciiTheme="minorHAnsi" w:hAnsiTheme="minorHAnsi" w:cstheme="minorHAnsi"/>
                <w:sz w:val="22"/>
                <w:szCs w:val="22"/>
                <w:lang w:val="en-GB" w:eastAsia="en-GB"/>
              </w:rPr>
              <w:t>Shipping Solutions project which involves</w:t>
            </w:r>
            <w:r w:rsidR="001267DC" w:rsidRPr="00C16725">
              <w:rPr>
                <w:rFonts w:asciiTheme="minorHAnsi" w:hAnsiTheme="minorHAnsi" w:cstheme="minorHAnsi"/>
                <w:sz w:val="22"/>
                <w:szCs w:val="22"/>
                <w:lang w:val="en-GB" w:eastAsia="en-GB"/>
              </w:rPr>
              <w:t xml:space="preserve"> in</w:t>
            </w:r>
            <w:r w:rsidR="00F54F9C" w:rsidRPr="00C16725">
              <w:rPr>
                <w:rFonts w:asciiTheme="minorHAnsi" w:hAnsiTheme="minorHAnsi" w:cstheme="minorHAnsi"/>
                <w:sz w:val="22"/>
                <w:szCs w:val="22"/>
                <w:lang w:val="en-GB" w:eastAsia="en-GB"/>
              </w:rPr>
              <w:t xml:space="preserve"> creating software, which generates shipping labels and manifest, carrier selection, label modifications etc. and trailer management for online order processing system. Shipping Solutions is written in java and reside on a Linux platform</w:t>
            </w:r>
          </w:p>
        </w:tc>
      </w:tr>
    </w:tbl>
    <w:p w:rsidR="00C16725" w:rsidRDefault="00C16725" w:rsidP="00FA2BC1">
      <w:pPr>
        <w:shd w:val="clear" w:color="auto" w:fill="FFFFFF"/>
        <w:spacing w:line="276" w:lineRule="auto"/>
        <w:jc w:val="both"/>
        <w:rPr>
          <w:rFonts w:asciiTheme="minorHAnsi" w:hAnsiTheme="minorHAnsi" w:cstheme="minorHAnsi"/>
          <w:b/>
          <w:sz w:val="22"/>
          <w:szCs w:val="22"/>
          <w:u w:val="single"/>
          <w:lang w:eastAsia="en-GB"/>
        </w:rPr>
      </w:pPr>
    </w:p>
    <w:p w:rsidR="009D697B" w:rsidRPr="00C16725" w:rsidRDefault="009D697B" w:rsidP="00FA2BC1">
      <w:pPr>
        <w:shd w:val="clear" w:color="auto" w:fill="FFFFFF"/>
        <w:spacing w:line="276" w:lineRule="auto"/>
        <w:jc w:val="both"/>
        <w:rPr>
          <w:rFonts w:asciiTheme="minorHAnsi" w:hAnsiTheme="minorHAnsi" w:cstheme="minorHAnsi"/>
          <w:b/>
          <w:sz w:val="22"/>
          <w:szCs w:val="22"/>
          <w:lang w:eastAsia="en-GB"/>
        </w:rPr>
      </w:pPr>
      <w:r w:rsidRPr="00C16725">
        <w:rPr>
          <w:rFonts w:asciiTheme="minorHAnsi" w:hAnsiTheme="minorHAnsi" w:cstheme="minorHAnsi"/>
          <w:b/>
          <w:sz w:val="22"/>
          <w:szCs w:val="22"/>
          <w:u w:val="single"/>
          <w:lang w:eastAsia="en-GB"/>
        </w:rPr>
        <w:t>Responsibilities</w:t>
      </w:r>
      <w:r w:rsidRPr="00C16725">
        <w:rPr>
          <w:rFonts w:asciiTheme="minorHAnsi" w:hAnsiTheme="minorHAnsi" w:cstheme="minorHAnsi"/>
          <w:b/>
          <w:sz w:val="22"/>
          <w:szCs w:val="22"/>
          <w:lang w:eastAsia="en-GB"/>
        </w:rPr>
        <w:t>:</w:t>
      </w:r>
    </w:p>
    <w:p w:rsidR="009D697B" w:rsidRPr="00C16725" w:rsidRDefault="009D697B" w:rsidP="00C16725">
      <w:pPr>
        <w:pStyle w:val="ListParagraph"/>
        <w:numPr>
          <w:ilvl w:val="0"/>
          <w:numId w:val="17"/>
        </w:numPr>
        <w:shd w:val="clear" w:color="auto" w:fill="FFFFFF"/>
        <w:spacing w:after="0"/>
        <w:ind w:left="426" w:hanging="284"/>
        <w:jc w:val="both"/>
        <w:rPr>
          <w:rFonts w:asciiTheme="minorHAnsi" w:eastAsia="Times New Roman" w:hAnsiTheme="minorHAnsi" w:cstheme="minorHAnsi"/>
          <w:lang w:eastAsia="en-GB"/>
        </w:rPr>
      </w:pPr>
      <w:r w:rsidRPr="00C16725">
        <w:rPr>
          <w:rFonts w:asciiTheme="minorHAnsi" w:eastAsia="Times New Roman" w:hAnsiTheme="minorHAnsi" w:cstheme="minorHAnsi"/>
          <w:lang w:eastAsia="en-GB"/>
        </w:rPr>
        <w:t>Involved in the analysis, design, and development and testing phases of Software Development Life Cycle.</w:t>
      </w:r>
    </w:p>
    <w:p w:rsidR="009D697B" w:rsidRPr="00C16725" w:rsidRDefault="009D697B" w:rsidP="00C16725">
      <w:pPr>
        <w:pStyle w:val="ListParagraph"/>
        <w:numPr>
          <w:ilvl w:val="0"/>
          <w:numId w:val="17"/>
        </w:numPr>
        <w:shd w:val="clear" w:color="auto" w:fill="FFFFFF"/>
        <w:spacing w:after="0"/>
        <w:ind w:left="426" w:hanging="284"/>
        <w:jc w:val="both"/>
        <w:rPr>
          <w:rFonts w:asciiTheme="minorHAnsi" w:eastAsia="Times New Roman" w:hAnsiTheme="minorHAnsi" w:cstheme="minorHAnsi"/>
          <w:lang w:eastAsia="en-GB"/>
        </w:rPr>
      </w:pPr>
      <w:r w:rsidRPr="00C16725">
        <w:rPr>
          <w:rFonts w:asciiTheme="minorHAnsi" w:eastAsia="Times New Roman" w:hAnsiTheme="minorHAnsi" w:cstheme="minorHAnsi"/>
          <w:lang w:eastAsia="en-GB"/>
        </w:rPr>
        <w:t xml:space="preserve">Developed N-tier client-server business application software using Model View Controller </w:t>
      </w:r>
      <w:r w:rsidRPr="00C16725">
        <w:rPr>
          <w:rFonts w:asciiTheme="minorHAnsi" w:eastAsia="Times New Roman" w:hAnsiTheme="minorHAnsi" w:cstheme="minorHAnsi"/>
          <w:b/>
          <w:lang w:eastAsia="en-GB"/>
        </w:rPr>
        <w:t>(MVC)</w:t>
      </w:r>
      <w:r w:rsidRPr="00C16725">
        <w:rPr>
          <w:rFonts w:asciiTheme="minorHAnsi" w:eastAsia="Times New Roman" w:hAnsiTheme="minorHAnsi" w:cstheme="minorHAnsi"/>
          <w:lang w:eastAsia="en-GB"/>
        </w:rPr>
        <w:t xml:space="preserve"> Architecture. </w:t>
      </w:r>
    </w:p>
    <w:p w:rsidR="009D697B" w:rsidRPr="00C16725" w:rsidRDefault="009D697B" w:rsidP="00C16725">
      <w:pPr>
        <w:pStyle w:val="ListParagraph"/>
        <w:numPr>
          <w:ilvl w:val="0"/>
          <w:numId w:val="17"/>
        </w:numPr>
        <w:shd w:val="clear" w:color="auto" w:fill="FFFFFF"/>
        <w:spacing w:after="0"/>
        <w:ind w:left="426" w:hanging="284"/>
        <w:jc w:val="both"/>
        <w:rPr>
          <w:rFonts w:asciiTheme="minorHAnsi" w:eastAsia="Times New Roman" w:hAnsiTheme="minorHAnsi" w:cstheme="minorHAnsi"/>
          <w:lang w:eastAsia="en-GB"/>
        </w:rPr>
      </w:pPr>
      <w:r w:rsidRPr="00C16725">
        <w:rPr>
          <w:rFonts w:asciiTheme="minorHAnsi" w:hAnsiTheme="minorHAnsi" w:cstheme="minorHAnsi"/>
          <w:shd w:val="clear" w:color="auto" w:fill="FFFFFF"/>
        </w:rPr>
        <w:t xml:space="preserve">Extensive use of core Java </w:t>
      </w:r>
      <w:r w:rsidRPr="00C16725">
        <w:rPr>
          <w:rFonts w:asciiTheme="minorHAnsi" w:hAnsiTheme="minorHAnsi" w:cstheme="minorHAnsi"/>
          <w:b/>
          <w:shd w:val="clear" w:color="auto" w:fill="FFFFFF"/>
        </w:rPr>
        <w:t>Collections, Generics, Exception Handling</w:t>
      </w:r>
      <w:r w:rsidRPr="00C16725">
        <w:rPr>
          <w:rFonts w:asciiTheme="minorHAnsi" w:hAnsiTheme="minorHAnsi" w:cstheme="minorHAnsi"/>
          <w:shd w:val="clear" w:color="auto" w:fill="FFFFFF"/>
        </w:rPr>
        <w:t xml:space="preserve">, and </w:t>
      </w:r>
      <w:r w:rsidRPr="00C16725">
        <w:rPr>
          <w:rFonts w:asciiTheme="minorHAnsi" w:hAnsiTheme="minorHAnsi" w:cstheme="minorHAnsi"/>
          <w:b/>
          <w:shd w:val="clear" w:color="auto" w:fill="FFFFFF"/>
        </w:rPr>
        <w:t>Design Patterns</w:t>
      </w:r>
      <w:r w:rsidRPr="00C16725">
        <w:rPr>
          <w:rFonts w:asciiTheme="minorHAnsi" w:hAnsiTheme="minorHAnsi" w:cstheme="minorHAnsi"/>
          <w:shd w:val="clear" w:color="auto" w:fill="FFFFFF"/>
        </w:rPr>
        <w:t xml:space="preserve"> for functionality</w:t>
      </w:r>
      <w:r w:rsidRPr="00C16725">
        <w:rPr>
          <w:rFonts w:asciiTheme="minorHAnsi" w:eastAsia="Times New Roman" w:hAnsiTheme="minorHAnsi" w:cstheme="minorHAnsi"/>
          <w:lang w:eastAsia="en-GB"/>
        </w:rPr>
        <w:t xml:space="preserve"> Involved in writing different Design Patterns like </w:t>
      </w:r>
      <w:r w:rsidRPr="00C16725">
        <w:rPr>
          <w:rFonts w:asciiTheme="minorHAnsi" w:eastAsia="Times New Roman" w:hAnsiTheme="minorHAnsi" w:cstheme="minorHAnsi"/>
          <w:b/>
          <w:lang w:eastAsia="en-GB"/>
        </w:rPr>
        <w:t>Filter, Action, Business Delegate, Service Locater, Data Transfer Objects (DTOs) and Data Access Objects (DAOs).</w:t>
      </w:r>
      <w:r w:rsidRPr="00C16725">
        <w:rPr>
          <w:rFonts w:asciiTheme="minorHAnsi" w:eastAsia="Times New Roman" w:hAnsiTheme="minorHAnsi" w:cstheme="minorHAnsi"/>
          <w:lang w:eastAsia="en-GB"/>
        </w:rPr>
        <w:t xml:space="preserve"> </w:t>
      </w:r>
    </w:p>
    <w:p w:rsidR="009D697B" w:rsidRPr="00C16725" w:rsidRDefault="009D697B" w:rsidP="00C16725">
      <w:pPr>
        <w:pStyle w:val="ListParagraph"/>
        <w:numPr>
          <w:ilvl w:val="0"/>
          <w:numId w:val="17"/>
        </w:numPr>
        <w:shd w:val="clear" w:color="auto" w:fill="FFFFFF"/>
        <w:spacing w:after="0"/>
        <w:ind w:left="426" w:hanging="284"/>
        <w:jc w:val="both"/>
        <w:rPr>
          <w:rFonts w:asciiTheme="minorHAnsi" w:eastAsia="Times New Roman" w:hAnsiTheme="minorHAnsi" w:cstheme="minorHAnsi"/>
          <w:lang w:eastAsia="en-GB"/>
        </w:rPr>
      </w:pPr>
      <w:r w:rsidRPr="00C16725">
        <w:rPr>
          <w:rFonts w:asciiTheme="minorHAnsi" w:eastAsia="Times New Roman" w:hAnsiTheme="minorHAnsi" w:cstheme="minorHAnsi"/>
          <w:lang w:eastAsia="en-GB"/>
        </w:rPr>
        <w:t xml:space="preserve">Used Hibernate in persistence layer and developed </w:t>
      </w:r>
      <w:r w:rsidRPr="00C16725">
        <w:rPr>
          <w:rFonts w:asciiTheme="minorHAnsi" w:eastAsia="Times New Roman" w:hAnsiTheme="minorHAnsi" w:cstheme="minorHAnsi"/>
          <w:b/>
          <w:lang w:eastAsia="en-GB"/>
        </w:rPr>
        <w:t>POJO's,</w:t>
      </w:r>
      <w:r w:rsidRPr="00C16725">
        <w:rPr>
          <w:rFonts w:asciiTheme="minorHAnsi" w:eastAsia="Times New Roman" w:hAnsiTheme="minorHAnsi" w:cstheme="minorHAnsi"/>
          <w:lang w:eastAsia="en-GB"/>
        </w:rPr>
        <w:t xml:space="preserve"> </w:t>
      </w:r>
      <w:r w:rsidRPr="00C16725">
        <w:rPr>
          <w:rFonts w:asciiTheme="minorHAnsi" w:eastAsia="Times New Roman" w:hAnsiTheme="minorHAnsi" w:cstheme="minorHAnsi"/>
          <w:b/>
          <w:lang w:eastAsia="en-GB"/>
        </w:rPr>
        <w:t>Data Access Object</w:t>
      </w:r>
      <w:r w:rsidRPr="00C16725">
        <w:rPr>
          <w:rFonts w:asciiTheme="minorHAnsi" w:eastAsia="Times New Roman" w:hAnsiTheme="minorHAnsi" w:cstheme="minorHAnsi"/>
          <w:lang w:eastAsia="en-GB"/>
        </w:rPr>
        <w:t xml:space="preserve"> to handle database operations.</w:t>
      </w:r>
    </w:p>
    <w:p w:rsidR="009D697B" w:rsidRPr="00C16725" w:rsidRDefault="009D697B" w:rsidP="00C16725">
      <w:pPr>
        <w:pStyle w:val="ListParagraph"/>
        <w:numPr>
          <w:ilvl w:val="0"/>
          <w:numId w:val="17"/>
        </w:numPr>
        <w:shd w:val="clear" w:color="auto" w:fill="FFFFFF"/>
        <w:spacing w:after="0"/>
        <w:ind w:left="426" w:hanging="284"/>
        <w:jc w:val="both"/>
        <w:rPr>
          <w:rFonts w:asciiTheme="minorHAnsi" w:eastAsia="Times New Roman" w:hAnsiTheme="minorHAnsi" w:cstheme="minorHAnsi"/>
          <w:lang w:eastAsia="en-GB"/>
        </w:rPr>
      </w:pPr>
      <w:r w:rsidRPr="00C16725">
        <w:rPr>
          <w:rFonts w:asciiTheme="minorHAnsi" w:hAnsiTheme="minorHAnsi" w:cstheme="minorHAnsi"/>
          <w:shd w:val="clear" w:color="auto" w:fill="FFFFFF"/>
        </w:rPr>
        <w:t xml:space="preserve">Worked on System security with the use of </w:t>
      </w:r>
      <w:r w:rsidRPr="00C16725">
        <w:rPr>
          <w:rFonts w:asciiTheme="minorHAnsi" w:hAnsiTheme="minorHAnsi" w:cstheme="minorHAnsi"/>
          <w:b/>
          <w:shd w:val="clear" w:color="auto" w:fill="FFFFFF"/>
        </w:rPr>
        <w:t>SSL (Secure socket layer)</w:t>
      </w:r>
      <w:r w:rsidRPr="00C16725">
        <w:rPr>
          <w:rFonts w:asciiTheme="minorHAnsi" w:hAnsiTheme="minorHAnsi" w:cstheme="minorHAnsi"/>
          <w:shd w:val="clear" w:color="auto" w:fill="FFFFFF"/>
        </w:rPr>
        <w:t>, encryption and used role-based security.</w:t>
      </w:r>
    </w:p>
    <w:p w:rsidR="009D697B" w:rsidRPr="00C16725" w:rsidRDefault="009D697B" w:rsidP="00C16725">
      <w:pPr>
        <w:pStyle w:val="ListParagraph"/>
        <w:numPr>
          <w:ilvl w:val="0"/>
          <w:numId w:val="17"/>
        </w:numPr>
        <w:shd w:val="clear" w:color="auto" w:fill="FFFFFF"/>
        <w:spacing w:after="0"/>
        <w:ind w:left="426" w:hanging="284"/>
        <w:jc w:val="both"/>
        <w:rPr>
          <w:rFonts w:asciiTheme="minorHAnsi" w:eastAsia="Times New Roman" w:hAnsiTheme="minorHAnsi" w:cstheme="minorHAnsi"/>
          <w:lang w:eastAsia="en-GB"/>
        </w:rPr>
      </w:pPr>
      <w:r w:rsidRPr="00C16725">
        <w:rPr>
          <w:rFonts w:asciiTheme="minorHAnsi" w:eastAsia="Times New Roman" w:hAnsiTheme="minorHAnsi" w:cstheme="minorHAnsi"/>
          <w:b/>
          <w:lang w:eastAsia="en-GB"/>
        </w:rPr>
        <w:t xml:space="preserve">JSON </w:t>
      </w:r>
      <w:r w:rsidRPr="00C16725">
        <w:rPr>
          <w:rFonts w:asciiTheme="minorHAnsi" w:eastAsia="Times New Roman" w:hAnsiTheme="minorHAnsi" w:cstheme="minorHAnsi"/>
          <w:lang w:eastAsia="en-GB"/>
        </w:rPr>
        <w:t>being light in nature was used as the chief source of communication between the server and application.</w:t>
      </w:r>
    </w:p>
    <w:p w:rsidR="009D697B" w:rsidRPr="00C16725" w:rsidRDefault="009D697B" w:rsidP="00C16725">
      <w:pPr>
        <w:pStyle w:val="ListParagraph"/>
        <w:numPr>
          <w:ilvl w:val="0"/>
          <w:numId w:val="17"/>
        </w:numPr>
        <w:shd w:val="clear" w:color="auto" w:fill="FFFFFF"/>
        <w:spacing w:after="0"/>
        <w:ind w:left="426" w:hanging="284"/>
        <w:jc w:val="both"/>
        <w:rPr>
          <w:rFonts w:asciiTheme="minorHAnsi" w:eastAsia="Times New Roman" w:hAnsiTheme="minorHAnsi" w:cstheme="minorHAnsi"/>
          <w:b/>
          <w:lang w:eastAsia="en-GB"/>
        </w:rPr>
      </w:pPr>
      <w:r w:rsidRPr="00C16725">
        <w:rPr>
          <w:rFonts w:asciiTheme="minorHAnsi" w:eastAsia="Times New Roman" w:hAnsiTheme="minorHAnsi" w:cstheme="minorHAnsi"/>
          <w:lang w:eastAsia="en-GB"/>
        </w:rPr>
        <w:t xml:space="preserve">Involved in the development of </w:t>
      </w:r>
      <w:r w:rsidRPr="00C16725">
        <w:rPr>
          <w:rFonts w:asciiTheme="minorHAnsi" w:eastAsia="Times New Roman" w:hAnsiTheme="minorHAnsi" w:cstheme="minorHAnsi"/>
          <w:b/>
          <w:lang w:eastAsia="en-GB"/>
        </w:rPr>
        <w:t>Servlet, Struts Action classes, Business Objects, Web Services.</w:t>
      </w:r>
    </w:p>
    <w:p w:rsidR="009D697B" w:rsidRPr="00C16725" w:rsidRDefault="009D697B" w:rsidP="00C16725">
      <w:pPr>
        <w:pStyle w:val="ListParagraph"/>
        <w:numPr>
          <w:ilvl w:val="0"/>
          <w:numId w:val="17"/>
        </w:numPr>
        <w:shd w:val="clear" w:color="auto" w:fill="FFFFFF"/>
        <w:spacing w:after="0"/>
        <w:ind w:left="426" w:hanging="284"/>
        <w:jc w:val="both"/>
        <w:rPr>
          <w:rFonts w:asciiTheme="minorHAnsi" w:eastAsia="Times New Roman" w:hAnsiTheme="minorHAnsi" w:cstheme="minorHAnsi"/>
          <w:lang w:eastAsia="en-GB"/>
        </w:rPr>
      </w:pPr>
      <w:r w:rsidRPr="00C16725">
        <w:rPr>
          <w:rFonts w:asciiTheme="minorHAnsi" w:eastAsia="Times New Roman" w:hAnsiTheme="minorHAnsi" w:cstheme="minorHAnsi"/>
          <w:lang w:eastAsia="en-GB"/>
        </w:rPr>
        <w:t xml:space="preserve">Involved in writing </w:t>
      </w:r>
      <w:r w:rsidRPr="00C16725">
        <w:rPr>
          <w:rFonts w:asciiTheme="minorHAnsi" w:eastAsia="Times New Roman" w:hAnsiTheme="minorHAnsi" w:cstheme="minorHAnsi"/>
          <w:b/>
          <w:lang w:eastAsia="en-GB"/>
        </w:rPr>
        <w:t>JUnit</w:t>
      </w:r>
      <w:r w:rsidRPr="00C16725">
        <w:rPr>
          <w:rFonts w:asciiTheme="minorHAnsi" w:eastAsia="Times New Roman" w:hAnsiTheme="minorHAnsi" w:cstheme="minorHAnsi"/>
          <w:lang w:eastAsia="en-GB"/>
        </w:rPr>
        <w:t xml:space="preserve"> Test Cases and </w:t>
      </w:r>
      <w:r w:rsidRPr="00C16725">
        <w:rPr>
          <w:rFonts w:asciiTheme="minorHAnsi" w:eastAsia="Times New Roman" w:hAnsiTheme="minorHAnsi" w:cstheme="minorHAnsi"/>
          <w:b/>
          <w:lang w:eastAsia="en-GB"/>
        </w:rPr>
        <w:t>Ant</w:t>
      </w:r>
      <w:r w:rsidR="00E415C4" w:rsidRPr="00C16725">
        <w:rPr>
          <w:rFonts w:asciiTheme="minorHAnsi" w:eastAsia="Times New Roman" w:hAnsiTheme="minorHAnsi" w:cstheme="minorHAnsi"/>
          <w:lang w:eastAsia="en-GB"/>
        </w:rPr>
        <w:t xml:space="preserve"> Build Script and </w:t>
      </w:r>
      <w:r w:rsidRPr="00C16725">
        <w:rPr>
          <w:rFonts w:asciiTheme="minorHAnsi" w:eastAsia="Times New Roman" w:hAnsiTheme="minorHAnsi" w:cstheme="minorHAnsi"/>
          <w:lang w:eastAsia="en-GB"/>
        </w:rPr>
        <w:t xml:space="preserve">in writing JSP using </w:t>
      </w:r>
      <w:r w:rsidRPr="00C16725">
        <w:rPr>
          <w:rFonts w:asciiTheme="minorHAnsi" w:eastAsia="Times New Roman" w:hAnsiTheme="minorHAnsi" w:cstheme="minorHAnsi"/>
          <w:b/>
          <w:lang w:eastAsia="en-GB"/>
        </w:rPr>
        <w:t>Bean, Logic, HTML, and Iterate Tags</w:t>
      </w:r>
      <w:r w:rsidRPr="00C16725">
        <w:rPr>
          <w:rFonts w:asciiTheme="minorHAnsi" w:eastAsia="Times New Roman" w:hAnsiTheme="minorHAnsi" w:cstheme="minorHAnsi"/>
          <w:lang w:eastAsia="en-GB"/>
        </w:rPr>
        <w:t xml:space="preserve">. </w:t>
      </w:r>
    </w:p>
    <w:p w:rsidR="00943EF4" w:rsidRPr="00C16725" w:rsidRDefault="00943EF4" w:rsidP="00C16725">
      <w:pPr>
        <w:pStyle w:val="ListParagraph"/>
        <w:numPr>
          <w:ilvl w:val="0"/>
          <w:numId w:val="17"/>
        </w:numPr>
        <w:shd w:val="clear" w:color="auto" w:fill="FFFFFF"/>
        <w:spacing w:after="0"/>
        <w:ind w:left="426" w:hanging="284"/>
        <w:jc w:val="both"/>
        <w:rPr>
          <w:rFonts w:asciiTheme="minorHAnsi" w:eastAsia="Times New Roman" w:hAnsiTheme="minorHAnsi" w:cstheme="minorHAnsi"/>
          <w:lang w:eastAsia="en-GB"/>
        </w:rPr>
      </w:pPr>
      <w:r w:rsidRPr="00C16725">
        <w:rPr>
          <w:rFonts w:asciiTheme="minorHAnsi" w:eastAsia="Times New Roman" w:hAnsiTheme="minorHAnsi" w:cstheme="minorHAnsi"/>
          <w:lang w:eastAsia="en-GB"/>
        </w:rPr>
        <w:t>Involved in development of </w:t>
      </w:r>
      <w:r w:rsidRPr="00C16725">
        <w:rPr>
          <w:rFonts w:asciiTheme="minorHAnsi" w:eastAsia="Times New Roman" w:hAnsiTheme="minorHAnsi" w:cstheme="minorHAnsi"/>
          <w:b/>
          <w:lang w:eastAsia="en-GB"/>
        </w:rPr>
        <w:t>microservices</w:t>
      </w:r>
      <w:r w:rsidRPr="00C16725">
        <w:rPr>
          <w:rFonts w:asciiTheme="minorHAnsi" w:eastAsia="Times New Roman" w:hAnsiTheme="minorHAnsi" w:cstheme="minorHAnsi"/>
          <w:lang w:eastAsia="en-GB"/>
        </w:rPr>
        <w:t> and deploying in Docker.</w:t>
      </w:r>
    </w:p>
    <w:p w:rsidR="009D697B" w:rsidRPr="00C16725" w:rsidRDefault="009D697B" w:rsidP="00C16725">
      <w:pPr>
        <w:pStyle w:val="ListParagraph"/>
        <w:numPr>
          <w:ilvl w:val="0"/>
          <w:numId w:val="17"/>
        </w:numPr>
        <w:shd w:val="clear" w:color="auto" w:fill="FFFFFF"/>
        <w:spacing w:after="0"/>
        <w:ind w:left="426" w:hanging="284"/>
        <w:jc w:val="both"/>
        <w:rPr>
          <w:rFonts w:asciiTheme="minorHAnsi" w:eastAsia="Times New Roman" w:hAnsiTheme="minorHAnsi" w:cstheme="minorHAnsi"/>
          <w:lang w:eastAsia="en-GB"/>
        </w:rPr>
      </w:pPr>
      <w:r w:rsidRPr="00C16725">
        <w:rPr>
          <w:rFonts w:asciiTheme="minorHAnsi" w:eastAsia="Times New Roman" w:hAnsiTheme="minorHAnsi" w:cstheme="minorHAnsi"/>
          <w:b/>
          <w:lang w:eastAsia="en-GB"/>
        </w:rPr>
        <w:t>WSDL</w:t>
      </w:r>
      <w:r w:rsidRPr="00C16725">
        <w:rPr>
          <w:rFonts w:asciiTheme="minorHAnsi" w:eastAsia="Times New Roman" w:hAnsiTheme="minorHAnsi" w:cstheme="minorHAnsi"/>
          <w:lang w:eastAsia="en-GB"/>
        </w:rPr>
        <w:t xml:space="preserve"> has been used to expose the Web Services. </w:t>
      </w:r>
    </w:p>
    <w:p w:rsidR="009D697B" w:rsidRPr="00C16725" w:rsidRDefault="009D697B" w:rsidP="00C16725">
      <w:pPr>
        <w:pStyle w:val="ListParagraph"/>
        <w:numPr>
          <w:ilvl w:val="0"/>
          <w:numId w:val="17"/>
        </w:numPr>
        <w:shd w:val="clear" w:color="auto" w:fill="FFFFFF"/>
        <w:spacing w:after="0"/>
        <w:ind w:left="426" w:hanging="284"/>
        <w:jc w:val="both"/>
        <w:rPr>
          <w:rFonts w:asciiTheme="minorHAnsi" w:eastAsia="Times New Roman" w:hAnsiTheme="minorHAnsi" w:cstheme="minorHAnsi"/>
          <w:lang w:eastAsia="en-GB"/>
        </w:rPr>
      </w:pPr>
      <w:r w:rsidRPr="00C16725">
        <w:rPr>
          <w:rFonts w:asciiTheme="minorHAnsi" w:eastAsia="Times New Roman" w:hAnsiTheme="minorHAnsi" w:cstheme="minorHAnsi"/>
          <w:b/>
          <w:lang w:eastAsia="en-GB"/>
        </w:rPr>
        <w:t>SOAP</w:t>
      </w:r>
      <w:r w:rsidRPr="00C16725">
        <w:rPr>
          <w:rFonts w:asciiTheme="minorHAnsi" w:eastAsia="Times New Roman" w:hAnsiTheme="minorHAnsi" w:cstheme="minorHAnsi"/>
          <w:lang w:eastAsia="en-GB"/>
        </w:rPr>
        <w:t xml:space="preserve"> has been used as a protocol to Communicate in the form of XML messages.</w:t>
      </w:r>
    </w:p>
    <w:p w:rsidR="009D697B" w:rsidRPr="00C16725" w:rsidRDefault="009D697B" w:rsidP="00C16725">
      <w:pPr>
        <w:pStyle w:val="ListParagraph"/>
        <w:numPr>
          <w:ilvl w:val="0"/>
          <w:numId w:val="17"/>
        </w:numPr>
        <w:shd w:val="clear" w:color="auto" w:fill="FFFFFF"/>
        <w:spacing w:after="0"/>
        <w:ind w:left="426" w:hanging="284"/>
        <w:jc w:val="both"/>
        <w:rPr>
          <w:rFonts w:asciiTheme="minorHAnsi" w:eastAsia="Times New Roman" w:hAnsiTheme="minorHAnsi" w:cstheme="minorHAnsi"/>
          <w:lang w:eastAsia="en-GB"/>
        </w:rPr>
      </w:pPr>
      <w:r w:rsidRPr="00C16725">
        <w:rPr>
          <w:rFonts w:asciiTheme="minorHAnsi" w:eastAsia="Times New Roman" w:hAnsiTheme="minorHAnsi" w:cstheme="minorHAnsi"/>
          <w:lang w:eastAsia="en-GB"/>
        </w:rPr>
        <w:t xml:space="preserve">Developed client request validations and processing using </w:t>
      </w:r>
      <w:r w:rsidRPr="00C16725">
        <w:rPr>
          <w:rFonts w:asciiTheme="minorHAnsi" w:eastAsia="Times New Roman" w:hAnsiTheme="minorHAnsi" w:cstheme="minorHAnsi"/>
          <w:b/>
          <w:lang w:eastAsia="en-GB"/>
        </w:rPr>
        <w:t>JavaScript</w:t>
      </w:r>
      <w:r w:rsidRPr="00C16725">
        <w:rPr>
          <w:rFonts w:asciiTheme="minorHAnsi" w:eastAsia="Times New Roman" w:hAnsiTheme="minorHAnsi" w:cstheme="minorHAnsi"/>
          <w:lang w:eastAsia="en-GB"/>
        </w:rPr>
        <w:t xml:space="preserve"> and </w:t>
      </w:r>
      <w:r w:rsidRPr="00C16725">
        <w:rPr>
          <w:rFonts w:asciiTheme="minorHAnsi" w:eastAsia="Times New Roman" w:hAnsiTheme="minorHAnsi" w:cstheme="minorHAnsi"/>
          <w:b/>
          <w:lang w:eastAsia="en-GB"/>
        </w:rPr>
        <w:t>HTML</w:t>
      </w:r>
      <w:r w:rsidRPr="00C16725">
        <w:rPr>
          <w:rFonts w:asciiTheme="minorHAnsi" w:eastAsia="Times New Roman" w:hAnsiTheme="minorHAnsi" w:cstheme="minorHAnsi"/>
          <w:lang w:eastAsia="en-GB"/>
        </w:rPr>
        <w:t>.</w:t>
      </w:r>
    </w:p>
    <w:p w:rsidR="009B0B9C" w:rsidRPr="00C16725" w:rsidRDefault="009B0B9C" w:rsidP="00C16725">
      <w:pPr>
        <w:pStyle w:val="ListParagraph"/>
        <w:numPr>
          <w:ilvl w:val="0"/>
          <w:numId w:val="17"/>
        </w:numPr>
        <w:shd w:val="clear" w:color="auto" w:fill="FFFFFF"/>
        <w:spacing w:after="0"/>
        <w:ind w:left="426" w:hanging="284"/>
        <w:jc w:val="both"/>
        <w:rPr>
          <w:rFonts w:asciiTheme="minorHAnsi" w:eastAsia="Times New Roman" w:hAnsiTheme="minorHAnsi" w:cstheme="minorHAnsi"/>
          <w:lang w:eastAsia="en-GB"/>
        </w:rPr>
      </w:pPr>
      <w:r w:rsidRPr="00C16725">
        <w:rPr>
          <w:rFonts w:asciiTheme="minorHAnsi" w:eastAsia="Times New Roman" w:hAnsiTheme="minorHAnsi" w:cstheme="minorHAnsi"/>
          <w:lang w:eastAsia="en-GB"/>
        </w:rPr>
        <w:t xml:space="preserve">Utilized </w:t>
      </w:r>
      <w:r w:rsidRPr="00C16725">
        <w:rPr>
          <w:rFonts w:asciiTheme="minorHAnsi" w:eastAsia="Times New Roman" w:hAnsiTheme="minorHAnsi" w:cstheme="minorHAnsi"/>
          <w:b/>
          <w:lang w:eastAsia="en-GB"/>
        </w:rPr>
        <w:t>UML</w:t>
      </w:r>
      <w:r w:rsidRPr="00C16725">
        <w:rPr>
          <w:rFonts w:asciiTheme="minorHAnsi" w:eastAsia="Times New Roman" w:hAnsiTheme="minorHAnsi" w:cstheme="minorHAnsi"/>
          <w:lang w:eastAsia="en-GB"/>
        </w:rPr>
        <w:t xml:space="preserve"> Concepts and diagrams.</w:t>
      </w:r>
    </w:p>
    <w:p w:rsidR="009D697B" w:rsidRPr="00C16725" w:rsidRDefault="009D697B" w:rsidP="00C16725">
      <w:pPr>
        <w:numPr>
          <w:ilvl w:val="0"/>
          <w:numId w:val="17"/>
        </w:numPr>
        <w:spacing w:line="276" w:lineRule="auto"/>
        <w:ind w:left="426" w:hanging="284"/>
        <w:jc w:val="both"/>
        <w:rPr>
          <w:rFonts w:asciiTheme="minorHAnsi" w:hAnsiTheme="minorHAnsi" w:cstheme="minorHAnsi"/>
          <w:sz w:val="22"/>
          <w:szCs w:val="22"/>
          <w:shd w:val="clear" w:color="auto" w:fill="FFFFFF"/>
        </w:rPr>
      </w:pPr>
      <w:r w:rsidRPr="00C16725">
        <w:rPr>
          <w:rFonts w:asciiTheme="minorHAnsi" w:hAnsiTheme="minorHAnsi" w:cstheme="minorHAnsi"/>
          <w:sz w:val="22"/>
          <w:szCs w:val="22"/>
          <w:shd w:val="clear" w:color="auto" w:fill="FFFFFF"/>
        </w:rPr>
        <w:t xml:space="preserve">Used </w:t>
      </w:r>
      <w:r w:rsidRPr="00C16725">
        <w:rPr>
          <w:rFonts w:asciiTheme="minorHAnsi" w:hAnsiTheme="minorHAnsi" w:cstheme="minorHAnsi"/>
          <w:b/>
          <w:sz w:val="22"/>
          <w:szCs w:val="22"/>
          <w:shd w:val="clear" w:color="auto" w:fill="FFFFFF"/>
        </w:rPr>
        <w:t>Hibernate Transaction</w:t>
      </w:r>
      <w:r w:rsidRPr="00C16725">
        <w:rPr>
          <w:rFonts w:asciiTheme="minorHAnsi" w:hAnsiTheme="minorHAnsi" w:cstheme="minorHAnsi"/>
          <w:sz w:val="22"/>
          <w:szCs w:val="22"/>
          <w:shd w:val="clear" w:color="auto" w:fill="FFFFFF"/>
        </w:rPr>
        <w:t xml:space="preserve"> Management, </w:t>
      </w:r>
      <w:r w:rsidRPr="00C16725">
        <w:rPr>
          <w:rFonts w:asciiTheme="minorHAnsi" w:hAnsiTheme="minorHAnsi" w:cstheme="minorHAnsi"/>
          <w:b/>
          <w:sz w:val="22"/>
          <w:szCs w:val="22"/>
          <w:shd w:val="clear" w:color="auto" w:fill="FFFFFF"/>
        </w:rPr>
        <w:t>Hibernate Batch</w:t>
      </w:r>
      <w:r w:rsidRPr="00C16725">
        <w:rPr>
          <w:rFonts w:asciiTheme="minorHAnsi" w:hAnsiTheme="minorHAnsi" w:cstheme="minorHAnsi"/>
          <w:sz w:val="22"/>
          <w:szCs w:val="22"/>
          <w:shd w:val="clear" w:color="auto" w:fill="FFFFFF"/>
        </w:rPr>
        <w:t xml:space="preserve"> Transactions, and </w:t>
      </w:r>
      <w:r w:rsidRPr="00C16725">
        <w:rPr>
          <w:rFonts w:asciiTheme="minorHAnsi" w:hAnsiTheme="minorHAnsi" w:cstheme="minorHAnsi"/>
          <w:b/>
          <w:sz w:val="22"/>
          <w:szCs w:val="22"/>
          <w:shd w:val="clear" w:color="auto" w:fill="FFFFFF"/>
        </w:rPr>
        <w:t>Hibernate cache</w:t>
      </w:r>
      <w:r w:rsidRPr="00C16725">
        <w:rPr>
          <w:rFonts w:asciiTheme="minorHAnsi" w:hAnsiTheme="minorHAnsi" w:cstheme="minorHAnsi"/>
          <w:sz w:val="22"/>
          <w:szCs w:val="22"/>
          <w:shd w:val="clear" w:color="auto" w:fill="FFFFFF"/>
        </w:rPr>
        <w:t xml:space="preserve"> concepts.</w:t>
      </w:r>
    </w:p>
    <w:p w:rsidR="009D697B" w:rsidRPr="00C16725" w:rsidRDefault="009D697B" w:rsidP="00C16725">
      <w:pPr>
        <w:pStyle w:val="ListParagraph"/>
        <w:numPr>
          <w:ilvl w:val="0"/>
          <w:numId w:val="17"/>
        </w:numPr>
        <w:shd w:val="clear" w:color="auto" w:fill="FFFFFF"/>
        <w:spacing w:after="0"/>
        <w:ind w:left="426" w:hanging="284"/>
        <w:jc w:val="both"/>
        <w:rPr>
          <w:rFonts w:asciiTheme="minorHAnsi" w:eastAsia="Times New Roman" w:hAnsiTheme="minorHAnsi" w:cstheme="minorHAnsi"/>
          <w:lang w:eastAsia="en-GB"/>
        </w:rPr>
      </w:pPr>
      <w:r w:rsidRPr="00C16725">
        <w:rPr>
          <w:rFonts w:asciiTheme="minorHAnsi" w:eastAsia="Times New Roman" w:hAnsiTheme="minorHAnsi" w:cstheme="minorHAnsi"/>
          <w:lang w:eastAsia="en-GB"/>
        </w:rPr>
        <w:t xml:space="preserve">Developed Struts Action Forms, Action classes and performed action mapping using Struts. </w:t>
      </w:r>
    </w:p>
    <w:p w:rsidR="009D697B" w:rsidRPr="00C16725" w:rsidRDefault="009D697B" w:rsidP="00DD6C6D">
      <w:pPr>
        <w:pStyle w:val="Body"/>
        <w:spacing w:line="276" w:lineRule="auto"/>
        <w:jc w:val="both"/>
        <w:rPr>
          <w:rFonts w:asciiTheme="minorHAnsi" w:hAnsiTheme="minorHAnsi" w:cstheme="minorHAnsi"/>
          <w:color w:val="auto"/>
          <w:sz w:val="22"/>
          <w:szCs w:val="22"/>
          <w:shd w:val="clear" w:color="auto" w:fill="FFFFFF"/>
        </w:rPr>
      </w:pPr>
    </w:p>
    <w:p w:rsidR="009D697B" w:rsidRPr="00C16725" w:rsidRDefault="00DC17DD" w:rsidP="00BE3F46">
      <w:pPr>
        <w:shd w:val="clear" w:color="auto" w:fill="FFFFFF"/>
        <w:spacing w:line="276" w:lineRule="auto"/>
        <w:jc w:val="both"/>
        <w:rPr>
          <w:rFonts w:asciiTheme="minorHAnsi" w:hAnsiTheme="minorHAnsi" w:cstheme="minorHAnsi"/>
          <w:b/>
          <w:sz w:val="22"/>
          <w:szCs w:val="22"/>
          <w:lang w:eastAsia="en-GB"/>
        </w:rPr>
      </w:pPr>
      <w:r w:rsidRPr="00C16725">
        <w:rPr>
          <w:rFonts w:asciiTheme="minorHAnsi" w:hAnsiTheme="minorHAnsi" w:cstheme="minorHAnsi"/>
          <w:b/>
          <w:sz w:val="22"/>
          <w:szCs w:val="22"/>
          <w:u w:val="single"/>
          <w:lang w:eastAsia="en-GB"/>
        </w:rPr>
        <w:t>Environment</w:t>
      </w:r>
      <w:r w:rsidRPr="00C16725">
        <w:rPr>
          <w:rFonts w:asciiTheme="minorHAnsi" w:hAnsiTheme="minorHAnsi" w:cstheme="minorHAnsi"/>
          <w:b/>
          <w:sz w:val="22"/>
          <w:szCs w:val="22"/>
          <w:lang w:eastAsia="en-GB"/>
        </w:rPr>
        <w:t xml:space="preserve">: </w:t>
      </w:r>
      <w:r w:rsidRPr="00C16725">
        <w:rPr>
          <w:rFonts w:asciiTheme="minorHAnsi" w:hAnsiTheme="minorHAnsi" w:cstheme="minorHAnsi"/>
          <w:sz w:val="22"/>
          <w:szCs w:val="22"/>
          <w:lang w:eastAsia="en-GB"/>
        </w:rPr>
        <w:t>WebLogic, Java, Apache Axis, JSP, Hibernate, Servlets</w:t>
      </w:r>
      <w:r w:rsidR="009D697B" w:rsidRPr="00C16725">
        <w:rPr>
          <w:rFonts w:asciiTheme="minorHAnsi" w:hAnsiTheme="minorHAnsi" w:cstheme="minorHAnsi"/>
          <w:sz w:val="22"/>
          <w:szCs w:val="22"/>
          <w:lang w:eastAsia="en-GB"/>
        </w:rPr>
        <w:t>, XML, SOAP, WSDL, Oracle, Eclipse, JAXR, JAX-WS,</w:t>
      </w:r>
      <w:r w:rsidR="00A5283A" w:rsidRPr="00C16725">
        <w:rPr>
          <w:rFonts w:asciiTheme="minorHAnsi" w:hAnsiTheme="minorHAnsi" w:cstheme="minorHAnsi"/>
          <w:sz w:val="22"/>
          <w:szCs w:val="22"/>
          <w:lang w:eastAsia="en-GB"/>
        </w:rPr>
        <w:t xml:space="preserve"> </w:t>
      </w:r>
      <w:r w:rsidR="009D697B" w:rsidRPr="00C16725">
        <w:rPr>
          <w:rFonts w:asciiTheme="minorHAnsi" w:hAnsiTheme="minorHAnsi" w:cstheme="minorHAnsi"/>
          <w:sz w:val="22"/>
          <w:szCs w:val="22"/>
          <w:lang w:eastAsia="en-GB"/>
        </w:rPr>
        <w:t>JAXM, PL/SQL, Bean, Junit, JBOSS, Struts, DAO, AOP Spring, MVC Spring</w:t>
      </w:r>
      <w:r w:rsidR="009B0B9C" w:rsidRPr="00C16725">
        <w:rPr>
          <w:rFonts w:asciiTheme="minorHAnsi" w:hAnsiTheme="minorHAnsi" w:cstheme="minorHAnsi"/>
          <w:sz w:val="22"/>
          <w:szCs w:val="22"/>
          <w:lang w:eastAsia="en-GB"/>
        </w:rPr>
        <w:t>,</w:t>
      </w:r>
      <w:r w:rsidR="00CC3AB2" w:rsidRPr="00C16725">
        <w:rPr>
          <w:rFonts w:asciiTheme="minorHAnsi" w:hAnsiTheme="minorHAnsi" w:cstheme="minorHAnsi"/>
          <w:sz w:val="22"/>
          <w:szCs w:val="22"/>
          <w:lang w:eastAsia="en-GB"/>
        </w:rPr>
        <w:t xml:space="preserve"> </w:t>
      </w:r>
      <w:r w:rsidR="009B0B9C" w:rsidRPr="00C16725">
        <w:rPr>
          <w:rFonts w:asciiTheme="minorHAnsi" w:hAnsiTheme="minorHAnsi" w:cstheme="minorHAnsi"/>
          <w:sz w:val="22"/>
          <w:szCs w:val="22"/>
          <w:lang w:eastAsia="en-GB"/>
        </w:rPr>
        <w:t>UML</w:t>
      </w:r>
      <w:r w:rsidR="005C09C3" w:rsidRPr="00C16725">
        <w:rPr>
          <w:rFonts w:asciiTheme="minorHAnsi" w:hAnsiTheme="minorHAnsi" w:cstheme="minorHAnsi"/>
          <w:sz w:val="22"/>
          <w:szCs w:val="22"/>
          <w:lang w:eastAsia="en-GB"/>
        </w:rPr>
        <w:t>,</w:t>
      </w:r>
      <w:r w:rsidR="00CC3AB2" w:rsidRPr="00C16725">
        <w:rPr>
          <w:rFonts w:asciiTheme="minorHAnsi" w:hAnsiTheme="minorHAnsi" w:cstheme="minorHAnsi"/>
          <w:sz w:val="22"/>
          <w:szCs w:val="22"/>
          <w:lang w:eastAsia="en-GB"/>
        </w:rPr>
        <w:t xml:space="preserve"> </w:t>
      </w:r>
      <w:r w:rsidR="005C09C3" w:rsidRPr="00C16725">
        <w:rPr>
          <w:rFonts w:asciiTheme="minorHAnsi" w:hAnsiTheme="minorHAnsi" w:cstheme="minorHAnsi"/>
          <w:sz w:val="22"/>
          <w:szCs w:val="22"/>
          <w:lang w:eastAsia="en-GB"/>
        </w:rPr>
        <w:t>Microservices.</w:t>
      </w:r>
    </w:p>
    <w:p w:rsidR="00815795" w:rsidRPr="00C16725" w:rsidRDefault="00815795" w:rsidP="00FA2BC1">
      <w:pPr>
        <w:shd w:val="clear" w:color="auto" w:fill="FFFFFF"/>
        <w:spacing w:line="276" w:lineRule="auto"/>
        <w:jc w:val="both"/>
        <w:rPr>
          <w:rFonts w:asciiTheme="minorHAnsi" w:hAnsiTheme="minorHAnsi" w:cstheme="minorHAnsi"/>
          <w:b/>
          <w:sz w:val="22"/>
          <w:szCs w:val="22"/>
          <w:lang w:eastAsia="en-GB"/>
        </w:rPr>
      </w:pPr>
    </w:p>
    <w:tbl>
      <w:tblPr>
        <w:tblW w:w="0" w:type="auto"/>
        <w:shd w:val="clear" w:color="auto" w:fill="FFFFFF"/>
        <w:tblCellMar>
          <w:left w:w="0" w:type="dxa"/>
          <w:right w:w="0" w:type="dxa"/>
        </w:tblCellMar>
        <w:tblLook w:val="04A0"/>
      </w:tblPr>
      <w:tblGrid>
        <w:gridCol w:w="10998"/>
      </w:tblGrid>
      <w:tr w:rsidR="00C16725" w:rsidRPr="00C16725" w:rsidTr="00D4029D">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D697B" w:rsidRPr="00C16725" w:rsidRDefault="009D697B" w:rsidP="00FA2BC1">
            <w:pPr>
              <w:spacing w:line="276" w:lineRule="auto"/>
              <w:jc w:val="both"/>
              <w:rPr>
                <w:rFonts w:asciiTheme="minorHAnsi" w:hAnsiTheme="minorHAnsi" w:cstheme="minorHAnsi"/>
                <w:sz w:val="22"/>
                <w:szCs w:val="22"/>
              </w:rPr>
            </w:pPr>
            <w:r w:rsidRPr="00C16725">
              <w:rPr>
                <w:rFonts w:asciiTheme="minorHAnsi" w:eastAsia="DejaVu Sans" w:hAnsiTheme="minorHAnsi" w:cstheme="minorHAnsi"/>
                <w:b/>
                <w:bCs/>
                <w:kern w:val="1"/>
                <w:sz w:val="22"/>
                <w:szCs w:val="22"/>
                <w:lang w:eastAsia="zh-CN"/>
              </w:rPr>
              <w:t>Client</w:t>
            </w:r>
            <w:r w:rsidRPr="00C16725">
              <w:rPr>
                <w:rFonts w:asciiTheme="minorHAnsi" w:eastAsia="DejaVu Sans" w:hAnsiTheme="minorHAnsi" w:cstheme="minorHAnsi"/>
                <w:bCs/>
                <w:kern w:val="1"/>
                <w:sz w:val="22"/>
                <w:szCs w:val="22"/>
                <w:lang w:eastAsia="zh-CN"/>
              </w:rPr>
              <w:t xml:space="preserve">: </w:t>
            </w:r>
            <w:r w:rsidR="006B6419" w:rsidRPr="00C16725">
              <w:rPr>
                <w:rFonts w:asciiTheme="minorHAnsi" w:eastAsia="DejaVu Sans" w:hAnsiTheme="minorHAnsi" w:cstheme="minorHAnsi"/>
                <w:b/>
                <w:bCs/>
                <w:kern w:val="1"/>
                <w:sz w:val="22"/>
                <w:szCs w:val="22"/>
                <w:lang w:eastAsia="zh-CN"/>
              </w:rPr>
              <w:t>NCR Corporation, Delhi, India</w:t>
            </w:r>
            <w:r w:rsidRPr="00C16725">
              <w:rPr>
                <w:rFonts w:asciiTheme="minorHAnsi" w:eastAsia="DejaVu Sans" w:hAnsiTheme="minorHAnsi" w:cstheme="minorHAnsi"/>
                <w:b/>
                <w:bCs/>
                <w:kern w:val="1"/>
                <w:sz w:val="22"/>
                <w:szCs w:val="22"/>
                <w:lang w:eastAsia="zh-CN"/>
              </w:rPr>
              <w:t>                                                                                                      </w:t>
            </w:r>
          </w:p>
        </w:tc>
      </w:tr>
      <w:tr w:rsidR="00C16725" w:rsidRPr="00C16725" w:rsidTr="00D4029D">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D697B" w:rsidRPr="00C16725" w:rsidRDefault="009D697B" w:rsidP="00FA2BC1">
            <w:pPr>
              <w:shd w:val="clear" w:color="auto" w:fill="FFFFFF"/>
              <w:spacing w:line="276" w:lineRule="auto"/>
              <w:rPr>
                <w:rFonts w:asciiTheme="minorHAnsi" w:eastAsia="DejaVu Sans" w:hAnsiTheme="minorHAnsi" w:cstheme="minorHAnsi"/>
                <w:b/>
                <w:bCs/>
                <w:kern w:val="1"/>
                <w:sz w:val="22"/>
                <w:szCs w:val="22"/>
                <w:lang w:eastAsia="zh-CN"/>
              </w:rPr>
            </w:pPr>
            <w:r w:rsidRPr="00C16725">
              <w:rPr>
                <w:rFonts w:asciiTheme="minorHAnsi" w:eastAsia="DejaVu Sans" w:hAnsiTheme="minorHAnsi" w:cstheme="minorHAnsi"/>
                <w:b/>
                <w:bCs/>
                <w:kern w:val="1"/>
                <w:sz w:val="22"/>
                <w:szCs w:val="22"/>
                <w:lang w:eastAsia="zh-CN"/>
              </w:rPr>
              <w:t>Role: Java/J2EE Developer</w:t>
            </w:r>
          </w:p>
        </w:tc>
      </w:tr>
      <w:tr w:rsidR="00C16725" w:rsidRPr="00C16725" w:rsidTr="00D4029D">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D697B" w:rsidRPr="00C16725" w:rsidRDefault="00AF4670" w:rsidP="00FA2BC1">
            <w:pPr>
              <w:shd w:val="clear" w:color="auto" w:fill="FFFFFF"/>
              <w:spacing w:line="276" w:lineRule="auto"/>
              <w:outlineLvl w:val="1"/>
              <w:rPr>
                <w:rFonts w:asciiTheme="minorHAnsi" w:eastAsia="DejaVu Sans" w:hAnsiTheme="minorHAnsi" w:cstheme="minorHAnsi"/>
                <w:b/>
                <w:bCs/>
                <w:kern w:val="1"/>
                <w:sz w:val="22"/>
                <w:szCs w:val="22"/>
                <w:lang w:eastAsia="zh-CN"/>
              </w:rPr>
            </w:pPr>
            <w:r w:rsidRPr="00C16725">
              <w:rPr>
                <w:rFonts w:asciiTheme="minorHAnsi" w:eastAsia="DejaVu Sans" w:hAnsiTheme="minorHAnsi" w:cstheme="minorHAnsi"/>
                <w:b/>
                <w:bCs/>
                <w:kern w:val="1"/>
                <w:sz w:val="22"/>
                <w:szCs w:val="22"/>
                <w:lang w:eastAsia="zh-CN"/>
              </w:rPr>
              <w:t xml:space="preserve">Date: </w:t>
            </w:r>
            <w:r w:rsidR="00062330" w:rsidRPr="00C16725">
              <w:rPr>
                <w:rFonts w:asciiTheme="minorHAnsi" w:hAnsiTheme="minorHAnsi" w:cstheme="minorHAnsi"/>
                <w:b/>
                <w:sz w:val="22"/>
                <w:szCs w:val="22"/>
              </w:rPr>
              <w:t xml:space="preserve">May’11 – </w:t>
            </w:r>
            <w:r w:rsidR="00815F45" w:rsidRPr="00C16725">
              <w:rPr>
                <w:rFonts w:asciiTheme="minorHAnsi" w:hAnsiTheme="minorHAnsi" w:cstheme="minorHAnsi"/>
                <w:b/>
                <w:sz w:val="22"/>
                <w:szCs w:val="22"/>
              </w:rPr>
              <w:t>Aug</w:t>
            </w:r>
            <w:r w:rsidR="00062330" w:rsidRPr="00C16725">
              <w:rPr>
                <w:rFonts w:asciiTheme="minorHAnsi" w:hAnsiTheme="minorHAnsi" w:cstheme="minorHAnsi"/>
                <w:b/>
                <w:sz w:val="22"/>
                <w:szCs w:val="22"/>
              </w:rPr>
              <w:t>’1</w:t>
            </w:r>
            <w:r w:rsidR="00815F45" w:rsidRPr="00C16725">
              <w:rPr>
                <w:rFonts w:asciiTheme="minorHAnsi" w:hAnsiTheme="minorHAnsi" w:cstheme="minorHAnsi"/>
                <w:b/>
                <w:sz w:val="22"/>
                <w:szCs w:val="22"/>
              </w:rPr>
              <w:t>2</w:t>
            </w:r>
          </w:p>
        </w:tc>
      </w:tr>
      <w:tr w:rsidR="00C16725" w:rsidRPr="00C16725" w:rsidTr="00D4029D">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D697B" w:rsidRPr="00C16725" w:rsidRDefault="009D697B" w:rsidP="004A3698">
            <w:pPr>
              <w:pStyle w:val="Standard"/>
              <w:spacing w:line="276" w:lineRule="auto"/>
              <w:jc w:val="both"/>
              <w:rPr>
                <w:rFonts w:asciiTheme="minorHAnsi" w:eastAsia="DejaVu Sans" w:hAnsiTheme="minorHAnsi" w:cstheme="minorHAnsi"/>
                <w:bCs/>
                <w:sz w:val="22"/>
                <w:szCs w:val="22"/>
                <w:lang w:bidi="ar-SA"/>
              </w:rPr>
            </w:pPr>
            <w:r w:rsidRPr="00C16725">
              <w:rPr>
                <w:rFonts w:asciiTheme="minorHAnsi" w:eastAsia="DejaVu Sans" w:hAnsiTheme="minorHAnsi" w:cstheme="minorHAnsi"/>
                <w:b/>
                <w:bCs/>
                <w:sz w:val="22"/>
                <w:szCs w:val="22"/>
              </w:rPr>
              <w:t>Description</w:t>
            </w:r>
            <w:r w:rsidR="00306670" w:rsidRPr="00C16725">
              <w:rPr>
                <w:rFonts w:asciiTheme="minorHAnsi" w:eastAsia="DejaVu Sans" w:hAnsiTheme="minorHAnsi" w:cstheme="minorHAnsi"/>
                <w:bCs/>
                <w:sz w:val="22"/>
                <w:szCs w:val="22"/>
              </w:rPr>
              <w:t>:</w:t>
            </w:r>
            <w:r w:rsidR="00126B43" w:rsidRPr="00C16725">
              <w:rPr>
                <w:rFonts w:asciiTheme="minorHAnsi" w:eastAsia="DejaVu Sans" w:hAnsiTheme="minorHAnsi" w:cstheme="minorHAnsi"/>
                <w:bCs/>
                <w:sz w:val="22"/>
                <w:szCs w:val="22"/>
              </w:rPr>
              <w:t xml:space="preserve"> </w:t>
            </w:r>
            <w:r w:rsidR="00F54F9C" w:rsidRPr="00C16725">
              <w:rPr>
                <w:rFonts w:asciiTheme="minorHAnsi" w:eastAsia="DejaVu Sans" w:hAnsiTheme="minorHAnsi" w:cstheme="minorHAnsi"/>
                <w:bCs/>
                <w:sz w:val="22"/>
                <w:szCs w:val="22"/>
                <w:lang w:bidi="ar-SA"/>
              </w:rPr>
              <w:t>The SCM Release information website is to provide information about the available pre-release and release versions of APTRA components and aggregates as well as their older versions of the pre-release and release APTRA components and aggregates. With this administrator can add aggregates or components and their versions, can view the operations performed on the aggregates or components with details of administrators, can get the update of aggregate/component versions on spot (ad-hoc basis) and can add new administrators.</w:t>
            </w:r>
          </w:p>
        </w:tc>
      </w:tr>
    </w:tbl>
    <w:p w:rsidR="004A3698" w:rsidRPr="00C16725" w:rsidRDefault="004A3698" w:rsidP="00FA2BC1">
      <w:pPr>
        <w:shd w:val="clear" w:color="auto" w:fill="FFFFFF"/>
        <w:spacing w:line="276" w:lineRule="auto"/>
        <w:jc w:val="both"/>
        <w:rPr>
          <w:rFonts w:asciiTheme="minorHAnsi" w:hAnsiTheme="minorHAnsi" w:cstheme="minorHAnsi"/>
          <w:b/>
          <w:sz w:val="22"/>
          <w:szCs w:val="22"/>
          <w:lang w:eastAsia="en-GB"/>
        </w:rPr>
      </w:pPr>
    </w:p>
    <w:p w:rsidR="009D697B" w:rsidRPr="00C16725" w:rsidRDefault="009D697B" w:rsidP="00FA2BC1">
      <w:pPr>
        <w:shd w:val="clear" w:color="auto" w:fill="FFFFFF"/>
        <w:spacing w:line="276" w:lineRule="auto"/>
        <w:jc w:val="both"/>
        <w:rPr>
          <w:rFonts w:asciiTheme="minorHAnsi" w:hAnsiTheme="minorHAnsi" w:cstheme="minorHAnsi"/>
          <w:b/>
          <w:sz w:val="22"/>
          <w:szCs w:val="22"/>
          <w:lang w:eastAsia="en-GB"/>
        </w:rPr>
      </w:pPr>
      <w:r w:rsidRPr="00C16725">
        <w:rPr>
          <w:rFonts w:asciiTheme="minorHAnsi" w:hAnsiTheme="minorHAnsi" w:cstheme="minorHAnsi"/>
          <w:b/>
          <w:sz w:val="22"/>
          <w:szCs w:val="22"/>
          <w:u w:val="single"/>
          <w:lang w:eastAsia="en-GB"/>
        </w:rPr>
        <w:t>Responsibilities</w:t>
      </w:r>
      <w:r w:rsidRPr="00C16725">
        <w:rPr>
          <w:rFonts w:asciiTheme="minorHAnsi" w:hAnsiTheme="minorHAnsi" w:cstheme="minorHAnsi"/>
          <w:b/>
          <w:sz w:val="22"/>
          <w:szCs w:val="22"/>
          <w:lang w:eastAsia="en-GB"/>
        </w:rPr>
        <w:t xml:space="preserve">: </w:t>
      </w:r>
    </w:p>
    <w:p w:rsidR="00BE3F46" w:rsidRPr="00C16725" w:rsidRDefault="009D697B" w:rsidP="00C16725">
      <w:pPr>
        <w:widowControl w:val="0"/>
        <w:numPr>
          <w:ilvl w:val="0"/>
          <w:numId w:val="18"/>
        </w:numPr>
        <w:autoSpaceDE w:val="0"/>
        <w:autoSpaceDN w:val="0"/>
        <w:adjustRightInd w:val="0"/>
        <w:spacing w:line="276" w:lineRule="auto"/>
        <w:ind w:left="426" w:hanging="284"/>
        <w:contextualSpacing/>
        <w:jc w:val="both"/>
        <w:rPr>
          <w:rFonts w:asciiTheme="minorHAnsi" w:eastAsia="DejaVu Sans" w:hAnsiTheme="minorHAnsi" w:cstheme="minorHAnsi"/>
          <w:bCs/>
          <w:kern w:val="1"/>
          <w:sz w:val="22"/>
          <w:szCs w:val="22"/>
          <w:lang w:eastAsia="zh-CN"/>
        </w:rPr>
      </w:pPr>
      <w:r w:rsidRPr="00C16725">
        <w:rPr>
          <w:rFonts w:asciiTheme="minorHAnsi" w:eastAsia="DejaVu Sans" w:hAnsiTheme="minorHAnsi" w:cstheme="minorHAnsi"/>
          <w:bCs/>
          <w:kern w:val="1"/>
          <w:sz w:val="22"/>
          <w:szCs w:val="22"/>
          <w:lang w:eastAsia="zh-CN"/>
        </w:rPr>
        <w:t>Involved in Analysis and Design Phase.</w:t>
      </w:r>
    </w:p>
    <w:p w:rsidR="009D697B" w:rsidRPr="00C16725" w:rsidRDefault="009D697B" w:rsidP="00C16725">
      <w:pPr>
        <w:widowControl w:val="0"/>
        <w:numPr>
          <w:ilvl w:val="0"/>
          <w:numId w:val="18"/>
        </w:numPr>
        <w:autoSpaceDE w:val="0"/>
        <w:autoSpaceDN w:val="0"/>
        <w:adjustRightInd w:val="0"/>
        <w:spacing w:line="276" w:lineRule="auto"/>
        <w:ind w:left="426" w:hanging="284"/>
        <w:contextualSpacing/>
        <w:jc w:val="both"/>
        <w:rPr>
          <w:rFonts w:asciiTheme="minorHAnsi" w:eastAsia="DejaVu Sans" w:hAnsiTheme="minorHAnsi" w:cstheme="minorHAnsi"/>
          <w:bCs/>
          <w:kern w:val="1"/>
          <w:sz w:val="22"/>
          <w:szCs w:val="22"/>
          <w:lang w:eastAsia="zh-CN"/>
        </w:rPr>
      </w:pPr>
      <w:r w:rsidRPr="00C16725">
        <w:rPr>
          <w:rFonts w:asciiTheme="minorHAnsi" w:hAnsiTheme="minorHAnsi" w:cstheme="minorHAnsi"/>
          <w:sz w:val="22"/>
          <w:szCs w:val="22"/>
          <w:lang w:eastAsia="en-GB"/>
        </w:rPr>
        <w:lastRenderedPageBreak/>
        <w:t xml:space="preserve">Used </w:t>
      </w:r>
      <w:r w:rsidRPr="00C16725">
        <w:rPr>
          <w:rFonts w:asciiTheme="minorHAnsi" w:hAnsiTheme="minorHAnsi" w:cstheme="minorHAnsi"/>
          <w:b/>
          <w:sz w:val="22"/>
          <w:szCs w:val="22"/>
          <w:lang w:eastAsia="en-GB"/>
        </w:rPr>
        <w:t>(GWT) Google Web Tool Kit</w:t>
      </w:r>
      <w:r w:rsidRPr="00C16725">
        <w:rPr>
          <w:rFonts w:asciiTheme="minorHAnsi" w:hAnsiTheme="minorHAnsi" w:cstheme="minorHAnsi"/>
          <w:sz w:val="22"/>
          <w:szCs w:val="22"/>
          <w:lang w:eastAsia="en-GB"/>
        </w:rPr>
        <w:t xml:space="preserve"> in developing web applications in AJAX as it is easy to develop for developers and creates high performance applications. Also made the application Compliant.</w:t>
      </w:r>
    </w:p>
    <w:p w:rsidR="009D697B" w:rsidRPr="00C16725" w:rsidRDefault="009D697B" w:rsidP="00C16725">
      <w:pPr>
        <w:widowControl w:val="0"/>
        <w:numPr>
          <w:ilvl w:val="0"/>
          <w:numId w:val="18"/>
        </w:numPr>
        <w:autoSpaceDE w:val="0"/>
        <w:autoSpaceDN w:val="0"/>
        <w:adjustRightInd w:val="0"/>
        <w:spacing w:line="276" w:lineRule="auto"/>
        <w:ind w:left="426" w:hanging="284"/>
        <w:contextualSpacing/>
        <w:jc w:val="both"/>
        <w:rPr>
          <w:rFonts w:asciiTheme="minorHAnsi" w:eastAsia="MS Mincho" w:hAnsiTheme="minorHAnsi" w:cstheme="minorHAnsi"/>
          <w:bCs/>
          <w:kern w:val="1"/>
          <w:sz w:val="22"/>
          <w:szCs w:val="22"/>
          <w:lang w:eastAsia="zh-CN"/>
        </w:rPr>
      </w:pPr>
      <w:r w:rsidRPr="00C16725">
        <w:rPr>
          <w:rFonts w:asciiTheme="minorHAnsi" w:eastAsia="DejaVu Sans" w:hAnsiTheme="minorHAnsi" w:cstheme="minorHAnsi"/>
          <w:bCs/>
          <w:kern w:val="1"/>
          <w:sz w:val="22"/>
          <w:szCs w:val="22"/>
          <w:lang w:eastAsia="zh-CN"/>
        </w:rPr>
        <w:t xml:space="preserve"> Created an internal browser based tex</w:t>
      </w:r>
      <w:r w:rsidR="00C44EF3" w:rsidRPr="00C16725">
        <w:rPr>
          <w:rFonts w:asciiTheme="minorHAnsi" w:eastAsia="DejaVu Sans" w:hAnsiTheme="minorHAnsi" w:cstheme="minorHAnsi"/>
          <w:bCs/>
          <w:kern w:val="1"/>
          <w:sz w:val="22"/>
          <w:szCs w:val="22"/>
          <w:lang w:eastAsia="zh-CN"/>
        </w:rPr>
        <w:t>t editor using html, CSS, JavaS</w:t>
      </w:r>
      <w:r w:rsidRPr="00C16725">
        <w:rPr>
          <w:rFonts w:asciiTheme="minorHAnsi" w:eastAsia="DejaVu Sans" w:hAnsiTheme="minorHAnsi" w:cstheme="minorHAnsi"/>
          <w:bCs/>
          <w:kern w:val="1"/>
          <w:sz w:val="22"/>
          <w:szCs w:val="22"/>
          <w:lang w:eastAsia="zh-CN"/>
        </w:rPr>
        <w:t>cript, jQuery.</w:t>
      </w:r>
      <w:r w:rsidRPr="00C16725">
        <w:rPr>
          <w:rFonts w:ascii="Tahoma" w:eastAsia="MS Gothic" w:hAnsi="Tahoma" w:cs="Tahoma"/>
          <w:bCs/>
          <w:kern w:val="1"/>
          <w:sz w:val="22"/>
          <w:szCs w:val="22"/>
          <w:lang w:eastAsia="zh-CN"/>
        </w:rPr>
        <w:t> </w:t>
      </w:r>
    </w:p>
    <w:p w:rsidR="009D697B" w:rsidRPr="00C16725" w:rsidRDefault="009D697B" w:rsidP="00C16725">
      <w:pPr>
        <w:pStyle w:val="ListParagraph"/>
        <w:numPr>
          <w:ilvl w:val="0"/>
          <w:numId w:val="18"/>
        </w:numPr>
        <w:shd w:val="clear" w:color="auto" w:fill="FFFFFF"/>
        <w:spacing w:after="0"/>
        <w:ind w:left="426" w:hanging="284"/>
        <w:jc w:val="both"/>
        <w:rPr>
          <w:rFonts w:asciiTheme="minorHAnsi" w:eastAsia="Times New Roman" w:hAnsiTheme="minorHAnsi" w:cstheme="minorHAnsi"/>
          <w:lang w:eastAsia="en-GB"/>
        </w:rPr>
      </w:pPr>
      <w:r w:rsidRPr="00C16725">
        <w:rPr>
          <w:rFonts w:asciiTheme="minorHAnsi" w:eastAsia="Times New Roman" w:hAnsiTheme="minorHAnsi" w:cstheme="minorHAnsi"/>
          <w:lang w:eastAsia="en-GB"/>
        </w:rPr>
        <w:t xml:space="preserve">Code implemented for enterprise application using combination of </w:t>
      </w:r>
      <w:r w:rsidRPr="00C16725">
        <w:rPr>
          <w:rFonts w:asciiTheme="minorHAnsi" w:eastAsia="Times New Roman" w:hAnsiTheme="minorHAnsi" w:cstheme="minorHAnsi"/>
          <w:b/>
          <w:lang w:eastAsia="en-GB"/>
        </w:rPr>
        <w:t>Java, JSP, HTML</w:t>
      </w:r>
      <w:r w:rsidRPr="00C16725">
        <w:rPr>
          <w:rFonts w:asciiTheme="minorHAnsi" w:eastAsia="Times New Roman" w:hAnsiTheme="minorHAnsi" w:cstheme="minorHAnsi"/>
          <w:lang w:eastAsia="en-GB"/>
        </w:rPr>
        <w:t xml:space="preserve">, </w:t>
      </w:r>
      <w:r w:rsidRPr="00C16725">
        <w:rPr>
          <w:rFonts w:asciiTheme="minorHAnsi" w:eastAsia="Times New Roman" w:hAnsiTheme="minorHAnsi" w:cstheme="minorHAnsi"/>
          <w:b/>
          <w:lang w:eastAsia="en-GB"/>
        </w:rPr>
        <w:t>JavaScript, spring</w:t>
      </w:r>
      <w:r w:rsidRPr="00C16725">
        <w:rPr>
          <w:rFonts w:asciiTheme="minorHAnsi" w:eastAsia="Times New Roman" w:hAnsiTheme="minorHAnsi" w:cstheme="minorHAnsi"/>
          <w:lang w:eastAsia="en-GB"/>
        </w:rPr>
        <w:t xml:space="preserve"> and </w:t>
      </w:r>
      <w:r w:rsidRPr="00C16725">
        <w:rPr>
          <w:rFonts w:asciiTheme="minorHAnsi" w:eastAsia="Times New Roman" w:hAnsiTheme="minorHAnsi" w:cstheme="minorHAnsi"/>
          <w:b/>
          <w:lang w:eastAsia="en-GB"/>
        </w:rPr>
        <w:t>Hibernate</w:t>
      </w:r>
      <w:r w:rsidRPr="00C16725">
        <w:rPr>
          <w:rFonts w:asciiTheme="minorHAnsi" w:eastAsia="Times New Roman" w:hAnsiTheme="minorHAnsi" w:cstheme="minorHAnsi"/>
          <w:lang w:eastAsia="en-GB"/>
        </w:rPr>
        <w:t xml:space="preserve"> Running on </w:t>
      </w:r>
      <w:r w:rsidRPr="00C16725">
        <w:rPr>
          <w:rFonts w:asciiTheme="minorHAnsi" w:eastAsia="Times New Roman" w:hAnsiTheme="minorHAnsi" w:cstheme="minorHAnsi"/>
          <w:b/>
          <w:lang w:eastAsia="en-GB"/>
        </w:rPr>
        <w:t>WebLogic</w:t>
      </w:r>
      <w:r w:rsidRPr="00C16725">
        <w:rPr>
          <w:rFonts w:asciiTheme="minorHAnsi" w:eastAsia="Times New Roman" w:hAnsiTheme="minorHAnsi" w:cstheme="minorHAnsi"/>
          <w:lang w:eastAsia="en-GB"/>
        </w:rPr>
        <w:t>.</w:t>
      </w:r>
    </w:p>
    <w:p w:rsidR="009D697B" w:rsidRPr="00C16725" w:rsidRDefault="009D697B" w:rsidP="00C16725">
      <w:pPr>
        <w:widowControl w:val="0"/>
        <w:numPr>
          <w:ilvl w:val="0"/>
          <w:numId w:val="18"/>
        </w:numPr>
        <w:autoSpaceDE w:val="0"/>
        <w:autoSpaceDN w:val="0"/>
        <w:adjustRightInd w:val="0"/>
        <w:spacing w:line="276" w:lineRule="auto"/>
        <w:ind w:left="426" w:hanging="284"/>
        <w:contextualSpacing/>
        <w:jc w:val="both"/>
        <w:rPr>
          <w:rFonts w:asciiTheme="minorHAnsi" w:eastAsia="MS Mincho" w:hAnsiTheme="minorHAnsi" w:cstheme="minorHAnsi"/>
          <w:bCs/>
          <w:kern w:val="1"/>
          <w:sz w:val="22"/>
          <w:szCs w:val="22"/>
          <w:lang w:eastAsia="zh-CN"/>
        </w:rPr>
      </w:pPr>
      <w:r w:rsidRPr="00C16725">
        <w:rPr>
          <w:rFonts w:asciiTheme="minorHAnsi" w:eastAsia="DejaVu Sans" w:hAnsiTheme="minorHAnsi" w:cstheme="minorHAnsi"/>
          <w:bCs/>
          <w:kern w:val="1"/>
          <w:sz w:val="22"/>
          <w:szCs w:val="22"/>
          <w:lang w:eastAsia="zh-CN"/>
        </w:rPr>
        <w:t xml:space="preserve"> Worked with Photoshop to implement mock-ups and the layouts of the application.</w:t>
      </w:r>
      <w:r w:rsidRPr="00C16725">
        <w:rPr>
          <w:rFonts w:ascii="Tahoma" w:eastAsia="MS Gothic" w:hAnsi="Tahoma" w:cs="Tahoma"/>
          <w:bCs/>
          <w:kern w:val="1"/>
          <w:sz w:val="22"/>
          <w:szCs w:val="22"/>
          <w:lang w:eastAsia="zh-CN"/>
        </w:rPr>
        <w:t> </w:t>
      </w:r>
    </w:p>
    <w:p w:rsidR="009D697B" w:rsidRPr="00C16725" w:rsidRDefault="009D697B" w:rsidP="00C16725">
      <w:pPr>
        <w:pStyle w:val="ListParagraph"/>
        <w:numPr>
          <w:ilvl w:val="0"/>
          <w:numId w:val="18"/>
        </w:numPr>
        <w:shd w:val="clear" w:color="auto" w:fill="FFFFFF"/>
        <w:spacing w:after="0"/>
        <w:ind w:left="426" w:hanging="284"/>
        <w:jc w:val="both"/>
        <w:rPr>
          <w:rFonts w:asciiTheme="minorHAnsi" w:eastAsia="Times New Roman" w:hAnsiTheme="minorHAnsi" w:cstheme="minorHAnsi"/>
          <w:lang w:eastAsia="en-GB"/>
        </w:rPr>
      </w:pPr>
      <w:r w:rsidRPr="00C16725">
        <w:rPr>
          <w:rFonts w:asciiTheme="minorHAnsi" w:eastAsia="Times New Roman" w:hAnsiTheme="minorHAnsi" w:cstheme="minorHAnsi"/>
          <w:b/>
          <w:lang w:eastAsia="en-GB"/>
        </w:rPr>
        <w:t>JSON</w:t>
      </w:r>
      <w:r w:rsidRPr="00C16725">
        <w:rPr>
          <w:rFonts w:asciiTheme="minorHAnsi" w:eastAsia="Times New Roman" w:hAnsiTheme="minorHAnsi" w:cstheme="minorHAnsi"/>
          <w:lang w:eastAsia="en-GB"/>
        </w:rPr>
        <w:t xml:space="preserve"> data was used and extensively employed as the common tongue between the application and network layer in-order to make the context of server load easy.</w:t>
      </w:r>
    </w:p>
    <w:p w:rsidR="009D697B" w:rsidRPr="00C16725" w:rsidRDefault="009D697B" w:rsidP="00C16725">
      <w:pPr>
        <w:pStyle w:val="ListParagraph"/>
        <w:numPr>
          <w:ilvl w:val="0"/>
          <w:numId w:val="18"/>
        </w:numPr>
        <w:shd w:val="clear" w:color="auto" w:fill="FFFFFF"/>
        <w:spacing w:after="0"/>
        <w:ind w:left="426" w:hanging="284"/>
        <w:jc w:val="both"/>
        <w:rPr>
          <w:rFonts w:asciiTheme="minorHAnsi" w:eastAsia="Times New Roman" w:hAnsiTheme="minorHAnsi" w:cstheme="minorHAnsi"/>
          <w:lang w:eastAsia="en-GB"/>
        </w:rPr>
      </w:pPr>
      <w:r w:rsidRPr="00C16725">
        <w:rPr>
          <w:rFonts w:asciiTheme="minorHAnsi" w:eastAsia="Times New Roman" w:hAnsiTheme="minorHAnsi" w:cstheme="minorHAnsi"/>
          <w:lang w:eastAsia="en-GB"/>
        </w:rPr>
        <w:t xml:space="preserve">Used Springs </w:t>
      </w:r>
      <w:r w:rsidRPr="00C16725">
        <w:rPr>
          <w:rFonts w:asciiTheme="minorHAnsi" w:eastAsia="Times New Roman" w:hAnsiTheme="minorHAnsi" w:cstheme="minorHAnsi"/>
          <w:b/>
          <w:lang w:eastAsia="en-GB"/>
        </w:rPr>
        <w:t>JDBC</w:t>
      </w:r>
      <w:r w:rsidRPr="00C16725">
        <w:rPr>
          <w:rFonts w:asciiTheme="minorHAnsi" w:eastAsia="Times New Roman" w:hAnsiTheme="minorHAnsi" w:cstheme="minorHAnsi"/>
          <w:lang w:eastAsia="en-GB"/>
        </w:rPr>
        <w:t xml:space="preserve"> and </w:t>
      </w:r>
      <w:r w:rsidRPr="00C16725">
        <w:rPr>
          <w:rFonts w:asciiTheme="minorHAnsi" w:eastAsia="Times New Roman" w:hAnsiTheme="minorHAnsi" w:cstheme="minorHAnsi"/>
          <w:b/>
          <w:lang w:eastAsia="en-GB"/>
        </w:rPr>
        <w:t xml:space="preserve">DAO </w:t>
      </w:r>
      <w:r w:rsidRPr="00C16725">
        <w:rPr>
          <w:rFonts w:asciiTheme="minorHAnsi" w:eastAsia="Times New Roman" w:hAnsiTheme="minorHAnsi" w:cstheme="minorHAnsi"/>
          <w:lang w:eastAsia="en-GB"/>
        </w:rPr>
        <w:t xml:space="preserve">layers to offer abstraction for business from the database related code </w:t>
      </w:r>
      <w:r w:rsidRPr="00C16725">
        <w:rPr>
          <w:rFonts w:asciiTheme="minorHAnsi" w:eastAsia="Times New Roman" w:hAnsiTheme="minorHAnsi" w:cstheme="minorHAnsi"/>
          <w:b/>
          <w:lang w:eastAsia="en-GB"/>
        </w:rPr>
        <w:t>(CRUD).</w:t>
      </w:r>
    </w:p>
    <w:p w:rsidR="009D697B" w:rsidRPr="00C16725" w:rsidRDefault="009D697B" w:rsidP="00C16725">
      <w:pPr>
        <w:widowControl w:val="0"/>
        <w:numPr>
          <w:ilvl w:val="0"/>
          <w:numId w:val="18"/>
        </w:numPr>
        <w:autoSpaceDE w:val="0"/>
        <w:autoSpaceDN w:val="0"/>
        <w:adjustRightInd w:val="0"/>
        <w:spacing w:line="276" w:lineRule="auto"/>
        <w:ind w:left="426" w:hanging="284"/>
        <w:contextualSpacing/>
        <w:jc w:val="both"/>
        <w:rPr>
          <w:rFonts w:asciiTheme="minorHAnsi" w:eastAsia="MS Mincho" w:hAnsiTheme="minorHAnsi" w:cstheme="minorHAnsi"/>
          <w:bCs/>
          <w:kern w:val="1"/>
          <w:sz w:val="22"/>
          <w:szCs w:val="22"/>
          <w:lang w:eastAsia="zh-CN"/>
        </w:rPr>
      </w:pPr>
      <w:r w:rsidRPr="00C16725">
        <w:rPr>
          <w:rFonts w:asciiTheme="minorHAnsi" w:eastAsia="DejaVu Sans" w:hAnsiTheme="minorHAnsi" w:cstheme="minorHAnsi"/>
          <w:bCs/>
          <w:kern w:val="1"/>
          <w:sz w:val="22"/>
          <w:szCs w:val="22"/>
          <w:lang w:eastAsia="zh-CN"/>
        </w:rPr>
        <w:t xml:space="preserve">Co-ordinate with QA for testing, </w:t>
      </w:r>
      <w:r w:rsidRPr="00C16725">
        <w:rPr>
          <w:rFonts w:asciiTheme="minorHAnsi" w:eastAsia="DejaVu Sans" w:hAnsiTheme="minorHAnsi" w:cstheme="minorHAnsi"/>
          <w:b/>
          <w:bCs/>
          <w:kern w:val="1"/>
          <w:sz w:val="22"/>
          <w:szCs w:val="22"/>
          <w:lang w:eastAsia="zh-CN"/>
        </w:rPr>
        <w:t>Production</w:t>
      </w:r>
      <w:r w:rsidRPr="00C16725">
        <w:rPr>
          <w:rFonts w:asciiTheme="minorHAnsi" w:eastAsia="DejaVu Sans" w:hAnsiTheme="minorHAnsi" w:cstheme="minorHAnsi"/>
          <w:bCs/>
          <w:kern w:val="1"/>
          <w:sz w:val="22"/>
          <w:szCs w:val="22"/>
          <w:lang w:eastAsia="zh-CN"/>
        </w:rPr>
        <w:t xml:space="preserve"> releases, Application deployment and integration.</w:t>
      </w:r>
    </w:p>
    <w:p w:rsidR="009D697B" w:rsidRPr="00C16725" w:rsidRDefault="009D697B" w:rsidP="00C16725">
      <w:pPr>
        <w:widowControl w:val="0"/>
        <w:numPr>
          <w:ilvl w:val="0"/>
          <w:numId w:val="18"/>
        </w:numPr>
        <w:autoSpaceDE w:val="0"/>
        <w:autoSpaceDN w:val="0"/>
        <w:adjustRightInd w:val="0"/>
        <w:spacing w:line="276" w:lineRule="auto"/>
        <w:ind w:left="426" w:hanging="284"/>
        <w:contextualSpacing/>
        <w:jc w:val="both"/>
        <w:rPr>
          <w:rFonts w:asciiTheme="minorHAnsi" w:eastAsia="MS Mincho" w:hAnsiTheme="minorHAnsi" w:cstheme="minorHAnsi"/>
          <w:bCs/>
          <w:kern w:val="1"/>
          <w:sz w:val="22"/>
          <w:szCs w:val="22"/>
          <w:lang w:eastAsia="zh-CN"/>
        </w:rPr>
      </w:pPr>
      <w:r w:rsidRPr="00C16725">
        <w:rPr>
          <w:rFonts w:asciiTheme="minorHAnsi" w:eastAsia="DejaVu Sans" w:hAnsiTheme="minorHAnsi" w:cstheme="minorHAnsi"/>
          <w:bCs/>
          <w:kern w:val="1"/>
          <w:sz w:val="22"/>
          <w:szCs w:val="22"/>
          <w:lang w:eastAsia="zh-CN"/>
        </w:rPr>
        <w:t>Provided production level code to the engineering team for product development, including cross-browser support, CSS optimization, and ADA compliance support.</w:t>
      </w:r>
    </w:p>
    <w:p w:rsidR="009D697B" w:rsidRPr="00C16725" w:rsidRDefault="009D697B" w:rsidP="00C16725">
      <w:pPr>
        <w:pStyle w:val="ListParagraph"/>
        <w:numPr>
          <w:ilvl w:val="0"/>
          <w:numId w:val="18"/>
        </w:numPr>
        <w:shd w:val="clear" w:color="auto" w:fill="FFFFFF"/>
        <w:spacing w:after="0"/>
        <w:ind w:left="426" w:hanging="284"/>
        <w:jc w:val="both"/>
        <w:rPr>
          <w:rFonts w:asciiTheme="minorHAnsi" w:eastAsia="Times New Roman" w:hAnsiTheme="minorHAnsi" w:cstheme="minorHAnsi"/>
          <w:lang w:eastAsia="en-GB"/>
        </w:rPr>
      </w:pPr>
      <w:r w:rsidRPr="00C16725">
        <w:rPr>
          <w:rFonts w:asciiTheme="minorHAnsi" w:eastAsia="Times New Roman" w:hAnsiTheme="minorHAnsi" w:cstheme="minorHAnsi"/>
          <w:lang w:eastAsia="en-GB"/>
        </w:rPr>
        <w:t xml:space="preserve">For Trade Breaks/Settlement Exceptions events message creating the xml message which will useful to test the possible data availability in the database using </w:t>
      </w:r>
      <w:r w:rsidRPr="00C16725">
        <w:rPr>
          <w:rFonts w:asciiTheme="minorHAnsi" w:eastAsia="Times New Roman" w:hAnsiTheme="minorHAnsi" w:cstheme="minorHAnsi"/>
          <w:b/>
          <w:lang w:eastAsia="en-GB"/>
        </w:rPr>
        <w:t>String Template API</w:t>
      </w:r>
      <w:r w:rsidRPr="00C16725">
        <w:rPr>
          <w:rFonts w:asciiTheme="minorHAnsi" w:eastAsia="Times New Roman" w:hAnsiTheme="minorHAnsi" w:cstheme="minorHAnsi"/>
          <w:lang w:eastAsia="en-GB"/>
        </w:rPr>
        <w:t>.</w:t>
      </w:r>
    </w:p>
    <w:p w:rsidR="009D697B" w:rsidRPr="00C16725" w:rsidRDefault="009D697B" w:rsidP="00C16725">
      <w:pPr>
        <w:widowControl w:val="0"/>
        <w:numPr>
          <w:ilvl w:val="0"/>
          <w:numId w:val="18"/>
        </w:numPr>
        <w:autoSpaceDE w:val="0"/>
        <w:autoSpaceDN w:val="0"/>
        <w:adjustRightInd w:val="0"/>
        <w:spacing w:line="276" w:lineRule="auto"/>
        <w:ind w:left="426" w:hanging="284"/>
        <w:contextualSpacing/>
        <w:jc w:val="both"/>
        <w:rPr>
          <w:rFonts w:asciiTheme="minorHAnsi" w:eastAsia="MS Mincho" w:hAnsiTheme="minorHAnsi" w:cstheme="minorHAnsi"/>
          <w:bCs/>
          <w:kern w:val="1"/>
          <w:sz w:val="22"/>
          <w:szCs w:val="22"/>
          <w:lang w:eastAsia="zh-CN"/>
        </w:rPr>
      </w:pPr>
      <w:r w:rsidRPr="00C16725">
        <w:rPr>
          <w:rFonts w:asciiTheme="minorHAnsi" w:eastAsia="DejaVu Sans" w:hAnsiTheme="minorHAnsi" w:cstheme="minorHAnsi"/>
          <w:bCs/>
          <w:kern w:val="1"/>
          <w:sz w:val="22"/>
          <w:szCs w:val="22"/>
          <w:lang w:eastAsia="zh-CN"/>
        </w:rPr>
        <w:t>Used Clear Case for version control and Clear Quest for bug tracking</w:t>
      </w:r>
      <w:r w:rsidR="00E831F0">
        <w:rPr>
          <w:rFonts w:ascii="Tahoma" w:eastAsia="MS Gothic" w:hAnsi="Tahoma" w:cs="Tahoma"/>
          <w:bCs/>
          <w:kern w:val="1"/>
          <w:sz w:val="22"/>
          <w:szCs w:val="22"/>
          <w:lang w:eastAsia="zh-CN"/>
        </w:rPr>
        <w:t>.</w:t>
      </w:r>
    </w:p>
    <w:p w:rsidR="009D697B" w:rsidRPr="00C16725" w:rsidRDefault="009D697B" w:rsidP="00C16725">
      <w:pPr>
        <w:widowControl w:val="0"/>
        <w:numPr>
          <w:ilvl w:val="0"/>
          <w:numId w:val="18"/>
        </w:numPr>
        <w:autoSpaceDE w:val="0"/>
        <w:autoSpaceDN w:val="0"/>
        <w:adjustRightInd w:val="0"/>
        <w:spacing w:line="276" w:lineRule="auto"/>
        <w:ind w:left="426" w:hanging="284"/>
        <w:contextualSpacing/>
        <w:jc w:val="both"/>
        <w:rPr>
          <w:rFonts w:asciiTheme="minorHAnsi" w:eastAsia="MS Mincho" w:hAnsiTheme="minorHAnsi" w:cstheme="minorHAnsi"/>
          <w:bCs/>
          <w:kern w:val="1"/>
          <w:sz w:val="22"/>
          <w:szCs w:val="22"/>
          <w:lang w:eastAsia="zh-CN"/>
        </w:rPr>
      </w:pPr>
      <w:r w:rsidRPr="00C16725">
        <w:rPr>
          <w:rFonts w:asciiTheme="minorHAnsi" w:eastAsia="DejaVu Sans" w:hAnsiTheme="minorHAnsi" w:cstheme="minorHAnsi"/>
          <w:bCs/>
          <w:kern w:val="1"/>
          <w:sz w:val="22"/>
          <w:szCs w:val="22"/>
          <w:lang w:eastAsia="zh-CN"/>
        </w:rPr>
        <w:t>Developed database stored procedures, functions, triggers and sequences.</w:t>
      </w:r>
    </w:p>
    <w:p w:rsidR="009D697B" w:rsidRPr="00C16725" w:rsidRDefault="009D697B" w:rsidP="00C16725">
      <w:pPr>
        <w:widowControl w:val="0"/>
        <w:numPr>
          <w:ilvl w:val="0"/>
          <w:numId w:val="18"/>
        </w:numPr>
        <w:autoSpaceDE w:val="0"/>
        <w:autoSpaceDN w:val="0"/>
        <w:adjustRightInd w:val="0"/>
        <w:spacing w:line="276" w:lineRule="auto"/>
        <w:ind w:left="426" w:hanging="284"/>
        <w:contextualSpacing/>
        <w:jc w:val="both"/>
        <w:rPr>
          <w:rFonts w:asciiTheme="minorHAnsi" w:eastAsia="MS Mincho" w:hAnsiTheme="minorHAnsi" w:cstheme="minorHAnsi"/>
          <w:bCs/>
          <w:kern w:val="1"/>
          <w:sz w:val="22"/>
          <w:szCs w:val="22"/>
          <w:lang w:eastAsia="zh-CN"/>
        </w:rPr>
      </w:pPr>
      <w:r w:rsidRPr="00C16725">
        <w:rPr>
          <w:rFonts w:asciiTheme="minorHAnsi" w:eastAsia="DejaVu Sans" w:hAnsiTheme="minorHAnsi" w:cstheme="minorHAnsi"/>
          <w:bCs/>
          <w:kern w:val="1"/>
          <w:sz w:val="22"/>
          <w:szCs w:val="22"/>
          <w:lang w:eastAsia="zh-CN"/>
        </w:rPr>
        <w:t>Developed the server side using java and front end with java scripting, XML, HTML</w:t>
      </w:r>
      <w:r w:rsidR="00E831F0">
        <w:rPr>
          <w:rFonts w:asciiTheme="minorHAnsi" w:eastAsia="DejaVu Sans" w:hAnsiTheme="minorHAnsi" w:cstheme="minorHAnsi"/>
          <w:bCs/>
          <w:kern w:val="1"/>
          <w:sz w:val="22"/>
          <w:szCs w:val="22"/>
          <w:lang w:eastAsia="zh-CN"/>
        </w:rPr>
        <w:t>.</w:t>
      </w:r>
    </w:p>
    <w:p w:rsidR="009D697B" w:rsidRPr="00C16725" w:rsidRDefault="009D697B" w:rsidP="00C16725">
      <w:pPr>
        <w:pStyle w:val="ListParagraph"/>
        <w:numPr>
          <w:ilvl w:val="0"/>
          <w:numId w:val="18"/>
        </w:numPr>
        <w:shd w:val="clear" w:color="auto" w:fill="FFFFFF"/>
        <w:spacing w:after="0"/>
        <w:ind w:left="426" w:hanging="284"/>
        <w:jc w:val="both"/>
        <w:rPr>
          <w:rFonts w:asciiTheme="minorHAnsi" w:eastAsia="Times New Roman" w:hAnsiTheme="minorHAnsi" w:cstheme="minorHAnsi"/>
          <w:lang w:eastAsia="en-GB"/>
        </w:rPr>
      </w:pPr>
      <w:r w:rsidRPr="00C16725">
        <w:rPr>
          <w:rFonts w:asciiTheme="minorHAnsi" w:eastAsia="Times New Roman" w:hAnsiTheme="minorHAnsi" w:cstheme="minorHAnsi"/>
          <w:lang w:eastAsia="en-GB"/>
        </w:rPr>
        <w:t xml:space="preserve">Wrote </w:t>
      </w:r>
      <w:r w:rsidRPr="00C16725">
        <w:rPr>
          <w:rFonts w:asciiTheme="minorHAnsi" w:eastAsia="Times New Roman" w:hAnsiTheme="minorHAnsi" w:cstheme="minorHAnsi"/>
          <w:b/>
          <w:lang w:eastAsia="en-GB"/>
        </w:rPr>
        <w:t>SQL</w:t>
      </w:r>
      <w:r w:rsidRPr="00C16725">
        <w:rPr>
          <w:rFonts w:asciiTheme="minorHAnsi" w:eastAsia="Times New Roman" w:hAnsiTheme="minorHAnsi" w:cstheme="minorHAnsi"/>
          <w:lang w:eastAsia="en-GB"/>
        </w:rPr>
        <w:t xml:space="preserve"> Queries to get the information from DB, Saving the data, modifying the data in the DB and removing the data from the DB. Used joins to get the data from more DB Tables.</w:t>
      </w:r>
    </w:p>
    <w:p w:rsidR="009D697B" w:rsidRPr="00C16725" w:rsidRDefault="009D697B" w:rsidP="00C16725">
      <w:pPr>
        <w:pStyle w:val="ListParagraph"/>
        <w:numPr>
          <w:ilvl w:val="0"/>
          <w:numId w:val="18"/>
        </w:numPr>
        <w:shd w:val="clear" w:color="auto" w:fill="FFFFFF"/>
        <w:spacing w:after="0"/>
        <w:ind w:left="426" w:hanging="284"/>
        <w:jc w:val="both"/>
        <w:rPr>
          <w:rFonts w:asciiTheme="minorHAnsi" w:eastAsia="Times New Roman" w:hAnsiTheme="minorHAnsi" w:cstheme="minorHAnsi"/>
          <w:lang w:eastAsia="en-GB"/>
        </w:rPr>
      </w:pPr>
      <w:r w:rsidRPr="00C16725">
        <w:rPr>
          <w:rFonts w:asciiTheme="minorHAnsi" w:eastAsia="Times New Roman" w:hAnsiTheme="minorHAnsi" w:cstheme="minorHAnsi"/>
          <w:lang w:eastAsia="en-GB"/>
        </w:rPr>
        <w:t xml:space="preserve">Rational Clear Case is used for the version control, Ant and Maven is used for build script and Created, configured </w:t>
      </w:r>
      <w:r w:rsidRPr="00C16725">
        <w:rPr>
          <w:rFonts w:asciiTheme="minorHAnsi" w:eastAsia="Times New Roman" w:hAnsiTheme="minorHAnsi" w:cstheme="minorHAnsi"/>
          <w:b/>
          <w:lang w:eastAsia="en-GB"/>
        </w:rPr>
        <w:t>log4j, .log files</w:t>
      </w:r>
      <w:r w:rsidRPr="00C16725">
        <w:rPr>
          <w:rFonts w:asciiTheme="minorHAnsi" w:eastAsia="Times New Roman" w:hAnsiTheme="minorHAnsi" w:cstheme="minorHAnsi"/>
          <w:lang w:eastAsia="en-GB"/>
        </w:rPr>
        <w:t>.</w:t>
      </w:r>
    </w:p>
    <w:p w:rsidR="009D697B" w:rsidRPr="00C16725" w:rsidRDefault="009D697B" w:rsidP="00C16725">
      <w:pPr>
        <w:widowControl w:val="0"/>
        <w:numPr>
          <w:ilvl w:val="0"/>
          <w:numId w:val="18"/>
        </w:numPr>
        <w:autoSpaceDE w:val="0"/>
        <w:autoSpaceDN w:val="0"/>
        <w:adjustRightInd w:val="0"/>
        <w:spacing w:line="276" w:lineRule="auto"/>
        <w:ind w:left="426" w:hanging="284"/>
        <w:contextualSpacing/>
        <w:jc w:val="both"/>
        <w:rPr>
          <w:rFonts w:asciiTheme="minorHAnsi" w:eastAsia="MS Mincho" w:hAnsiTheme="minorHAnsi" w:cstheme="minorHAnsi"/>
          <w:bCs/>
          <w:kern w:val="1"/>
          <w:sz w:val="22"/>
          <w:szCs w:val="22"/>
          <w:lang w:eastAsia="zh-CN"/>
        </w:rPr>
      </w:pPr>
      <w:r w:rsidRPr="00C16725">
        <w:rPr>
          <w:rFonts w:asciiTheme="minorHAnsi" w:eastAsia="DejaVu Sans" w:hAnsiTheme="minorHAnsi" w:cstheme="minorHAnsi"/>
          <w:bCs/>
          <w:kern w:val="1"/>
          <w:sz w:val="22"/>
          <w:szCs w:val="22"/>
          <w:lang w:eastAsia="zh-CN"/>
        </w:rPr>
        <w:t>Experience in working with E-commerce design and development of dynamic online websites.</w:t>
      </w:r>
    </w:p>
    <w:p w:rsidR="009D697B" w:rsidRPr="00C16725" w:rsidRDefault="009D697B" w:rsidP="00C16725">
      <w:pPr>
        <w:widowControl w:val="0"/>
        <w:numPr>
          <w:ilvl w:val="0"/>
          <w:numId w:val="18"/>
        </w:numPr>
        <w:autoSpaceDE w:val="0"/>
        <w:autoSpaceDN w:val="0"/>
        <w:adjustRightInd w:val="0"/>
        <w:spacing w:line="276" w:lineRule="auto"/>
        <w:ind w:left="426" w:hanging="284"/>
        <w:contextualSpacing/>
        <w:jc w:val="both"/>
        <w:rPr>
          <w:rFonts w:asciiTheme="minorHAnsi" w:eastAsia="MS Mincho" w:hAnsiTheme="minorHAnsi" w:cstheme="minorHAnsi"/>
          <w:bCs/>
          <w:kern w:val="1"/>
          <w:sz w:val="22"/>
          <w:szCs w:val="22"/>
          <w:lang w:eastAsia="zh-CN"/>
        </w:rPr>
      </w:pPr>
      <w:r w:rsidRPr="00C16725">
        <w:rPr>
          <w:rFonts w:asciiTheme="minorHAnsi" w:eastAsia="DejaVu Sans" w:hAnsiTheme="minorHAnsi" w:cstheme="minorHAnsi"/>
          <w:bCs/>
          <w:kern w:val="1"/>
          <w:sz w:val="22"/>
          <w:szCs w:val="22"/>
          <w:lang w:eastAsia="zh-CN"/>
        </w:rPr>
        <w:t>Developed test-driven development (TD</w:t>
      </w:r>
      <w:r w:rsidR="00016515" w:rsidRPr="00C16725">
        <w:rPr>
          <w:rFonts w:asciiTheme="minorHAnsi" w:eastAsia="DejaVu Sans" w:hAnsiTheme="minorHAnsi" w:cstheme="minorHAnsi"/>
          <w:bCs/>
          <w:kern w:val="1"/>
          <w:sz w:val="22"/>
          <w:szCs w:val="22"/>
          <w:lang w:eastAsia="zh-CN"/>
        </w:rPr>
        <w:t>D) strategy guiding use of the N</w:t>
      </w:r>
      <w:r w:rsidRPr="00C16725">
        <w:rPr>
          <w:rFonts w:asciiTheme="minorHAnsi" w:eastAsia="DejaVu Sans" w:hAnsiTheme="minorHAnsi" w:cstheme="minorHAnsi"/>
          <w:bCs/>
          <w:kern w:val="1"/>
          <w:sz w:val="22"/>
          <w:szCs w:val="22"/>
          <w:lang w:eastAsia="zh-CN"/>
        </w:rPr>
        <w:t>Unit unit testing framework</w:t>
      </w:r>
      <w:r w:rsidR="00E831F0">
        <w:rPr>
          <w:rFonts w:asciiTheme="minorHAnsi" w:eastAsia="DejaVu Sans" w:hAnsiTheme="minorHAnsi" w:cstheme="minorHAnsi"/>
          <w:bCs/>
          <w:kern w:val="1"/>
          <w:sz w:val="22"/>
          <w:szCs w:val="22"/>
          <w:lang w:eastAsia="zh-CN"/>
        </w:rPr>
        <w:t>.</w:t>
      </w:r>
    </w:p>
    <w:p w:rsidR="009D697B" w:rsidRPr="00C16725" w:rsidRDefault="009D697B" w:rsidP="00C16725">
      <w:pPr>
        <w:widowControl w:val="0"/>
        <w:numPr>
          <w:ilvl w:val="0"/>
          <w:numId w:val="18"/>
        </w:numPr>
        <w:autoSpaceDE w:val="0"/>
        <w:autoSpaceDN w:val="0"/>
        <w:adjustRightInd w:val="0"/>
        <w:spacing w:line="276" w:lineRule="auto"/>
        <w:ind w:left="426" w:hanging="284"/>
        <w:contextualSpacing/>
        <w:jc w:val="both"/>
        <w:rPr>
          <w:rFonts w:asciiTheme="minorHAnsi" w:eastAsia="DejaVu Sans" w:hAnsiTheme="minorHAnsi" w:cstheme="minorHAnsi"/>
          <w:bCs/>
          <w:kern w:val="1"/>
          <w:sz w:val="22"/>
          <w:szCs w:val="22"/>
          <w:lang w:eastAsia="zh-CN"/>
        </w:rPr>
      </w:pPr>
      <w:r w:rsidRPr="00C16725">
        <w:rPr>
          <w:rFonts w:asciiTheme="minorHAnsi" w:eastAsia="DejaVu Sans" w:hAnsiTheme="minorHAnsi" w:cstheme="minorHAnsi"/>
          <w:bCs/>
          <w:kern w:val="1"/>
          <w:sz w:val="22"/>
          <w:szCs w:val="22"/>
          <w:lang w:eastAsia="zh-CN"/>
        </w:rPr>
        <w:t xml:space="preserve">Involved in writing application level code to perform </w:t>
      </w:r>
      <w:r w:rsidR="00792158" w:rsidRPr="00C16725">
        <w:rPr>
          <w:rFonts w:asciiTheme="minorHAnsi" w:eastAsia="DejaVu Sans" w:hAnsiTheme="minorHAnsi" w:cstheme="minorHAnsi"/>
          <w:bCs/>
          <w:kern w:val="1"/>
          <w:sz w:val="22"/>
          <w:szCs w:val="22"/>
          <w:lang w:eastAsia="zh-CN"/>
        </w:rPr>
        <w:t>client-side</w:t>
      </w:r>
      <w:r w:rsidR="00BA37C7" w:rsidRPr="00C16725">
        <w:rPr>
          <w:rFonts w:asciiTheme="minorHAnsi" w:eastAsia="DejaVu Sans" w:hAnsiTheme="minorHAnsi" w:cstheme="minorHAnsi"/>
          <w:bCs/>
          <w:kern w:val="1"/>
          <w:sz w:val="22"/>
          <w:szCs w:val="22"/>
          <w:lang w:eastAsia="zh-CN"/>
        </w:rPr>
        <w:t xml:space="preserve"> validation using J</w:t>
      </w:r>
      <w:r w:rsidRPr="00C16725">
        <w:rPr>
          <w:rFonts w:asciiTheme="minorHAnsi" w:eastAsia="DejaVu Sans" w:hAnsiTheme="minorHAnsi" w:cstheme="minorHAnsi"/>
          <w:bCs/>
          <w:kern w:val="1"/>
          <w:sz w:val="22"/>
          <w:szCs w:val="22"/>
          <w:lang w:eastAsia="zh-CN"/>
        </w:rPr>
        <w:t xml:space="preserve">QUERY and JavaScript. </w:t>
      </w:r>
    </w:p>
    <w:p w:rsidR="009D697B" w:rsidRPr="00C16725" w:rsidRDefault="009D697B" w:rsidP="00C16725">
      <w:pPr>
        <w:widowControl w:val="0"/>
        <w:numPr>
          <w:ilvl w:val="0"/>
          <w:numId w:val="18"/>
        </w:numPr>
        <w:autoSpaceDE w:val="0"/>
        <w:autoSpaceDN w:val="0"/>
        <w:adjustRightInd w:val="0"/>
        <w:spacing w:line="276" w:lineRule="auto"/>
        <w:ind w:left="426" w:hanging="284"/>
        <w:contextualSpacing/>
        <w:jc w:val="both"/>
        <w:rPr>
          <w:rFonts w:asciiTheme="minorHAnsi" w:eastAsia="MS Mincho" w:hAnsiTheme="minorHAnsi" w:cstheme="minorHAnsi"/>
          <w:bCs/>
          <w:kern w:val="1"/>
          <w:sz w:val="22"/>
          <w:szCs w:val="22"/>
          <w:lang w:eastAsia="zh-CN"/>
        </w:rPr>
      </w:pPr>
      <w:r w:rsidRPr="00C16725">
        <w:rPr>
          <w:rFonts w:asciiTheme="minorHAnsi" w:eastAsia="DejaVu Sans" w:hAnsiTheme="minorHAnsi" w:cstheme="minorHAnsi"/>
          <w:bCs/>
          <w:kern w:val="1"/>
          <w:sz w:val="22"/>
          <w:szCs w:val="22"/>
          <w:lang w:eastAsia="zh-CN"/>
        </w:rPr>
        <w:t>Developed database connection and SQL Queries to create dynamic content on web pages</w:t>
      </w:r>
      <w:r w:rsidR="00E831F0">
        <w:rPr>
          <w:rFonts w:asciiTheme="minorHAnsi" w:eastAsia="DejaVu Sans" w:hAnsiTheme="minorHAnsi" w:cstheme="minorHAnsi"/>
          <w:bCs/>
          <w:kern w:val="1"/>
          <w:sz w:val="22"/>
          <w:szCs w:val="22"/>
          <w:lang w:eastAsia="zh-CN"/>
        </w:rPr>
        <w:t>.</w:t>
      </w:r>
    </w:p>
    <w:p w:rsidR="009D697B" w:rsidRPr="00C16725" w:rsidRDefault="009D697B" w:rsidP="00C16725">
      <w:pPr>
        <w:pStyle w:val="ListParagraph"/>
        <w:numPr>
          <w:ilvl w:val="0"/>
          <w:numId w:val="18"/>
        </w:numPr>
        <w:shd w:val="clear" w:color="auto" w:fill="FFFFFF"/>
        <w:spacing w:after="0"/>
        <w:ind w:left="426" w:hanging="284"/>
        <w:jc w:val="both"/>
        <w:rPr>
          <w:rFonts w:asciiTheme="minorHAnsi" w:eastAsia="Times New Roman" w:hAnsiTheme="minorHAnsi" w:cstheme="minorHAnsi"/>
          <w:lang w:eastAsia="en-GB"/>
        </w:rPr>
      </w:pPr>
      <w:r w:rsidRPr="00C16725">
        <w:rPr>
          <w:rFonts w:asciiTheme="minorHAnsi" w:eastAsia="Times New Roman" w:hAnsiTheme="minorHAnsi" w:cstheme="minorHAnsi"/>
          <w:lang w:eastAsia="en-GB"/>
        </w:rPr>
        <w:t xml:space="preserve">Using </w:t>
      </w:r>
      <w:r w:rsidRPr="00C16725">
        <w:rPr>
          <w:rFonts w:asciiTheme="minorHAnsi" w:eastAsia="Times New Roman" w:hAnsiTheme="minorHAnsi" w:cstheme="minorHAnsi"/>
          <w:b/>
          <w:lang w:eastAsia="en-GB"/>
        </w:rPr>
        <w:t>JUnit</w:t>
      </w:r>
      <w:r w:rsidRPr="00C16725">
        <w:rPr>
          <w:rFonts w:asciiTheme="minorHAnsi" w:eastAsia="Times New Roman" w:hAnsiTheme="minorHAnsi" w:cstheme="minorHAnsi"/>
          <w:lang w:eastAsia="en-GB"/>
        </w:rPr>
        <w:t xml:space="preserve"> test in Eclipse, developed </w:t>
      </w:r>
      <w:r w:rsidRPr="00C16725">
        <w:rPr>
          <w:rFonts w:asciiTheme="minorHAnsi" w:eastAsia="Times New Roman" w:hAnsiTheme="minorHAnsi" w:cstheme="minorHAnsi"/>
          <w:b/>
          <w:lang w:eastAsia="en-GB"/>
        </w:rPr>
        <w:t>Unit test cases and test suite.</w:t>
      </w:r>
    </w:p>
    <w:p w:rsidR="009D697B" w:rsidRPr="00C16725" w:rsidRDefault="009D697B" w:rsidP="00C16725">
      <w:pPr>
        <w:pStyle w:val="ListParagraph"/>
        <w:numPr>
          <w:ilvl w:val="0"/>
          <w:numId w:val="18"/>
        </w:numPr>
        <w:shd w:val="clear" w:color="auto" w:fill="FFFFFF"/>
        <w:spacing w:after="0"/>
        <w:ind w:left="426" w:hanging="284"/>
        <w:jc w:val="both"/>
        <w:rPr>
          <w:rFonts w:asciiTheme="minorHAnsi" w:eastAsia="Times New Roman" w:hAnsiTheme="minorHAnsi" w:cstheme="minorHAnsi"/>
          <w:lang w:eastAsia="en-GB"/>
        </w:rPr>
      </w:pPr>
      <w:r w:rsidRPr="00C16725">
        <w:rPr>
          <w:rFonts w:asciiTheme="minorHAnsi" w:eastAsia="Times New Roman" w:hAnsiTheme="minorHAnsi" w:cstheme="minorHAnsi"/>
          <w:lang w:eastAsia="en-GB"/>
        </w:rPr>
        <w:t xml:space="preserve">Involved in </w:t>
      </w:r>
      <w:r w:rsidRPr="00C16725">
        <w:rPr>
          <w:rFonts w:asciiTheme="minorHAnsi" w:eastAsia="Times New Roman" w:hAnsiTheme="minorHAnsi" w:cstheme="minorHAnsi"/>
          <w:b/>
          <w:lang w:eastAsia="en-GB"/>
        </w:rPr>
        <w:t>System Testing, Integration Testing, Integrated</w:t>
      </w:r>
      <w:r w:rsidRPr="00C16725">
        <w:rPr>
          <w:rFonts w:asciiTheme="minorHAnsi" w:eastAsia="Times New Roman" w:hAnsiTheme="minorHAnsi" w:cstheme="minorHAnsi"/>
          <w:lang w:eastAsia="en-GB"/>
        </w:rPr>
        <w:t xml:space="preserve"> and </w:t>
      </w:r>
      <w:r w:rsidRPr="00C16725">
        <w:rPr>
          <w:rFonts w:asciiTheme="minorHAnsi" w:eastAsia="Times New Roman" w:hAnsiTheme="minorHAnsi" w:cstheme="minorHAnsi"/>
          <w:b/>
          <w:lang w:eastAsia="en-GB"/>
        </w:rPr>
        <w:t>Production</w:t>
      </w:r>
      <w:r w:rsidRPr="00C16725">
        <w:rPr>
          <w:rFonts w:asciiTheme="minorHAnsi" w:eastAsia="Times New Roman" w:hAnsiTheme="minorHAnsi" w:cstheme="minorHAnsi"/>
          <w:lang w:eastAsia="en-GB"/>
        </w:rPr>
        <w:t xml:space="preserve"> </w:t>
      </w:r>
      <w:r w:rsidRPr="00C16725">
        <w:rPr>
          <w:rFonts w:asciiTheme="minorHAnsi" w:eastAsia="Times New Roman" w:hAnsiTheme="minorHAnsi" w:cstheme="minorHAnsi"/>
          <w:b/>
          <w:lang w:eastAsia="en-GB"/>
        </w:rPr>
        <w:t>Testing</w:t>
      </w:r>
      <w:r w:rsidRPr="00C16725">
        <w:rPr>
          <w:rFonts w:asciiTheme="minorHAnsi" w:eastAsia="Times New Roman" w:hAnsiTheme="minorHAnsi" w:cstheme="minorHAnsi"/>
          <w:lang w:eastAsia="en-GB"/>
        </w:rPr>
        <w:t xml:space="preserve"> on </w:t>
      </w:r>
      <w:r w:rsidRPr="00C16725">
        <w:rPr>
          <w:rFonts w:asciiTheme="minorHAnsi" w:eastAsia="Times New Roman" w:hAnsiTheme="minorHAnsi" w:cstheme="minorHAnsi"/>
          <w:b/>
          <w:lang w:eastAsia="en-GB"/>
        </w:rPr>
        <w:t>WebLogic</w:t>
      </w:r>
      <w:r w:rsidRPr="00C16725">
        <w:rPr>
          <w:rFonts w:asciiTheme="minorHAnsi" w:eastAsia="Times New Roman" w:hAnsiTheme="minorHAnsi" w:cstheme="minorHAnsi"/>
          <w:lang w:eastAsia="en-GB"/>
        </w:rPr>
        <w:t xml:space="preserve"> server.</w:t>
      </w:r>
    </w:p>
    <w:p w:rsidR="009D697B" w:rsidRPr="00C16725" w:rsidRDefault="009D697B" w:rsidP="00C16725">
      <w:pPr>
        <w:widowControl w:val="0"/>
        <w:numPr>
          <w:ilvl w:val="0"/>
          <w:numId w:val="18"/>
        </w:numPr>
        <w:autoSpaceDE w:val="0"/>
        <w:autoSpaceDN w:val="0"/>
        <w:adjustRightInd w:val="0"/>
        <w:spacing w:line="276" w:lineRule="auto"/>
        <w:ind w:left="426" w:hanging="284"/>
        <w:contextualSpacing/>
        <w:jc w:val="both"/>
        <w:rPr>
          <w:rFonts w:asciiTheme="minorHAnsi" w:eastAsia="DejaVu Sans" w:hAnsiTheme="minorHAnsi" w:cstheme="minorHAnsi"/>
          <w:bCs/>
          <w:kern w:val="1"/>
          <w:sz w:val="22"/>
          <w:szCs w:val="22"/>
          <w:lang w:eastAsia="zh-CN"/>
        </w:rPr>
      </w:pPr>
      <w:r w:rsidRPr="00C16725">
        <w:rPr>
          <w:rFonts w:asciiTheme="minorHAnsi" w:eastAsia="DejaVu Sans" w:hAnsiTheme="minorHAnsi" w:cstheme="minorHAnsi"/>
          <w:bCs/>
          <w:kern w:val="1"/>
          <w:sz w:val="22"/>
          <w:szCs w:val="22"/>
          <w:lang w:eastAsia="zh-CN"/>
        </w:rPr>
        <w:t xml:space="preserve">Worked with Agile. Create design documents when and as required. Perform coding, debugging and testing. </w:t>
      </w:r>
    </w:p>
    <w:p w:rsidR="005A2E62" w:rsidRPr="00C16725" w:rsidRDefault="005A2E62" w:rsidP="00DD6C6D">
      <w:pPr>
        <w:widowControl w:val="0"/>
        <w:autoSpaceDE w:val="0"/>
        <w:autoSpaceDN w:val="0"/>
        <w:adjustRightInd w:val="0"/>
        <w:spacing w:line="276" w:lineRule="auto"/>
        <w:contextualSpacing/>
        <w:jc w:val="both"/>
        <w:rPr>
          <w:rFonts w:asciiTheme="minorHAnsi" w:eastAsia="DejaVu Sans" w:hAnsiTheme="minorHAnsi" w:cstheme="minorHAnsi"/>
          <w:bCs/>
          <w:kern w:val="1"/>
          <w:sz w:val="22"/>
          <w:szCs w:val="22"/>
          <w:lang w:eastAsia="zh-CN"/>
        </w:rPr>
      </w:pPr>
    </w:p>
    <w:p w:rsidR="009D697B" w:rsidRPr="00C16725" w:rsidRDefault="009D697B" w:rsidP="00FA2BC1">
      <w:pPr>
        <w:widowControl w:val="0"/>
        <w:autoSpaceDE w:val="0"/>
        <w:autoSpaceDN w:val="0"/>
        <w:adjustRightInd w:val="0"/>
        <w:spacing w:line="276" w:lineRule="auto"/>
        <w:jc w:val="both"/>
        <w:rPr>
          <w:rFonts w:asciiTheme="minorHAnsi" w:eastAsia="DejaVu Sans" w:hAnsiTheme="minorHAnsi" w:cstheme="minorHAnsi"/>
          <w:bCs/>
          <w:kern w:val="1"/>
          <w:sz w:val="22"/>
          <w:szCs w:val="22"/>
          <w:lang w:eastAsia="zh-CN"/>
        </w:rPr>
      </w:pPr>
      <w:r w:rsidRPr="00C16725">
        <w:rPr>
          <w:rFonts w:asciiTheme="minorHAnsi" w:eastAsia="DejaVu Sans" w:hAnsiTheme="minorHAnsi" w:cstheme="minorHAnsi"/>
          <w:b/>
          <w:bCs/>
          <w:kern w:val="1"/>
          <w:sz w:val="22"/>
          <w:szCs w:val="22"/>
          <w:u w:val="single"/>
          <w:lang w:eastAsia="zh-CN"/>
        </w:rPr>
        <w:t>Environment</w:t>
      </w:r>
      <w:r w:rsidRPr="00C16725">
        <w:rPr>
          <w:rFonts w:asciiTheme="minorHAnsi" w:eastAsia="DejaVu Sans" w:hAnsiTheme="minorHAnsi" w:cstheme="minorHAnsi"/>
          <w:b/>
          <w:bCs/>
          <w:kern w:val="1"/>
          <w:sz w:val="22"/>
          <w:szCs w:val="22"/>
          <w:lang w:eastAsia="zh-CN"/>
        </w:rPr>
        <w:t>:</w:t>
      </w:r>
      <w:r w:rsidRPr="00C16725">
        <w:rPr>
          <w:rFonts w:asciiTheme="minorHAnsi" w:eastAsia="DejaVu Sans" w:hAnsiTheme="minorHAnsi" w:cstheme="minorHAnsi"/>
          <w:bCs/>
          <w:kern w:val="1"/>
          <w:sz w:val="22"/>
          <w:szCs w:val="22"/>
          <w:lang w:eastAsia="zh-CN"/>
        </w:rPr>
        <w:t xml:space="preserve"> </w:t>
      </w:r>
      <w:r w:rsidRPr="00C16725">
        <w:rPr>
          <w:rFonts w:asciiTheme="minorHAnsi" w:hAnsiTheme="minorHAnsi" w:cstheme="minorHAnsi"/>
          <w:sz w:val="22"/>
          <w:szCs w:val="22"/>
          <w:lang w:eastAsia="en-GB"/>
        </w:rPr>
        <w:t>HTML, CSS, AJAX, JavaScript, jQuery, NUnit, Usability Testing, ClearCase, Agile methodology, Clear Case, Adobe Photoshop, Eclipse.</w:t>
      </w:r>
      <w:r w:rsidRPr="00C16725">
        <w:rPr>
          <w:rFonts w:asciiTheme="minorHAnsi" w:eastAsia="DejaVu Sans" w:hAnsiTheme="minorHAnsi" w:cstheme="minorHAnsi"/>
          <w:bCs/>
          <w:kern w:val="1"/>
          <w:sz w:val="22"/>
          <w:szCs w:val="22"/>
          <w:lang w:eastAsia="zh-CN"/>
        </w:rPr>
        <w:t xml:space="preserve"> </w:t>
      </w:r>
    </w:p>
    <w:p w:rsidR="002B2191" w:rsidRPr="00C16725" w:rsidRDefault="002B2191" w:rsidP="00FA2BC1">
      <w:pPr>
        <w:widowControl w:val="0"/>
        <w:autoSpaceDE w:val="0"/>
        <w:autoSpaceDN w:val="0"/>
        <w:adjustRightInd w:val="0"/>
        <w:spacing w:line="276" w:lineRule="auto"/>
        <w:jc w:val="both"/>
        <w:rPr>
          <w:rFonts w:asciiTheme="minorHAnsi" w:eastAsia="DejaVu Sans" w:hAnsiTheme="minorHAnsi" w:cstheme="minorHAnsi"/>
          <w:bCs/>
          <w:kern w:val="1"/>
          <w:sz w:val="22"/>
          <w:szCs w:val="22"/>
          <w:lang w:eastAsia="zh-CN"/>
        </w:rPr>
      </w:pPr>
    </w:p>
    <w:tbl>
      <w:tblPr>
        <w:tblW w:w="0" w:type="auto"/>
        <w:shd w:val="clear" w:color="auto" w:fill="FFFFFF"/>
        <w:tblCellMar>
          <w:left w:w="0" w:type="dxa"/>
          <w:right w:w="0" w:type="dxa"/>
        </w:tblCellMar>
        <w:tblLook w:val="04A0"/>
      </w:tblPr>
      <w:tblGrid>
        <w:gridCol w:w="10780"/>
      </w:tblGrid>
      <w:tr w:rsidR="00C16725" w:rsidRPr="00C16725" w:rsidTr="008400C5">
        <w:tc>
          <w:tcPr>
            <w:tcW w:w="107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D697B" w:rsidRPr="00C16725" w:rsidRDefault="009D697B" w:rsidP="00FA2BC1">
            <w:pPr>
              <w:spacing w:line="276" w:lineRule="auto"/>
              <w:jc w:val="both"/>
              <w:rPr>
                <w:rFonts w:asciiTheme="minorHAnsi" w:hAnsiTheme="minorHAnsi" w:cstheme="minorHAnsi"/>
                <w:sz w:val="22"/>
                <w:szCs w:val="22"/>
              </w:rPr>
            </w:pPr>
            <w:r w:rsidRPr="00C16725">
              <w:rPr>
                <w:rFonts w:asciiTheme="minorHAnsi" w:hAnsiTheme="minorHAnsi" w:cstheme="minorHAnsi"/>
                <w:b/>
                <w:sz w:val="22"/>
                <w:szCs w:val="22"/>
              </w:rPr>
              <w:t>Client:  </w:t>
            </w:r>
            <w:bookmarkStart w:id="11" w:name="m_813826970953074604_m_53933099034809137"/>
            <w:r w:rsidR="006B6419" w:rsidRPr="00C16725">
              <w:rPr>
                <w:rFonts w:asciiTheme="minorHAnsi" w:hAnsiTheme="minorHAnsi" w:cstheme="minorHAnsi"/>
                <w:b/>
                <w:bCs/>
                <w:sz w:val="22"/>
                <w:szCs w:val="22"/>
              </w:rPr>
              <w:t>Wave Technologies</w:t>
            </w:r>
            <w:r w:rsidR="00916D05" w:rsidRPr="00C16725">
              <w:rPr>
                <w:rFonts w:asciiTheme="minorHAnsi" w:hAnsiTheme="minorHAnsi" w:cstheme="minorHAnsi"/>
                <w:b/>
                <w:bCs/>
                <w:sz w:val="22"/>
                <w:szCs w:val="22"/>
              </w:rPr>
              <w:t>, Hyderabad,</w:t>
            </w:r>
            <w:r w:rsidRPr="00C16725">
              <w:rPr>
                <w:rFonts w:asciiTheme="minorHAnsi" w:hAnsiTheme="minorHAnsi" w:cstheme="minorHAnsi"/>
                <w:b/>
                <w:sz w:val="22"/>
                <w:szCs w:val="22"/>
              </w:rPr>
              <w:t xml:space="preserve"> India</w:t>
            </w:r>
            <w:bookmarkEnd w:id="11"/>
            <w:r w:rsidRPr="00C16725">
              <w:rPr>
                <w:rFonts w:asciiTheme="minorHAnsi" w:hAnsiTheme="minorHAnsi" w:cstheme="minorHAnsi"/>
                <w:b/>
                <w:sz w:val="22"/>
                <w:szCs w:val="22"/>
              </w:rPr>
              <w:t>                                                                                           </w:t>
            </w:r>
          </w:p>
        </w:tc>
      </w:tr>
      <w:tr w:rsidR="00C16725" w:rsidRPr="00C16725" w:rsidTr="008400C5">
        <w:tc>
          <w:tcPr>
            <w:tcW w:w="107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D697B" w:rsidRPr="00C16725" w:rsidRDefault="009D697B" w:rsidP="00FA2BC1">
            <w:pPr>
              <w:shd w:val="clear" w:color="auto" w:fill="FFFFFF"/>
              <w:spacing w:line="276" w:lineRule="auto"/>
              <w:rPr>
                <w:rFonts w:asciiTheme="minorHAnsi" w:hAnsiTheme="minorHAnsi" w:cstheme="minorHAnsi"/>
                <w:b/>
                <w:sz w:val="22"/>
                <w:szCs w:val="22"/>
              </w:rPr>
            </w:pPr>
            <w:r w:rsidRPr="00C16725">
              <w:rPr>
                <w:rFonts w:asciiTheme="minorHAnsi" w:hAnsiTheme="minorHAnsi" w:cstheme="minorHAnsi"/>
                <w:b/>
                <w:sz w:val="22"/>
                <w:szCs w:val="22"/>
              </w:rPr>
              <w:t xml:space="preserve">Role: </w:t>
            </w:r>
            <w:r w:rsidR="006B6419" w:rsidRPr="00C16725">
              <w:rPr>
                <w:rFonts w:asciiTheme="minorHAnsi" w:hAnsiTheme="minorHAnsi" w:cstheme="minorHAnsi"/>
                <w:b/>
                <w:sz w:val="22"/>
                <w:szCs w:val="22"/>
              </w:rPr>
              <w:t>Web</w:t>
            </w:r>
            <w:r w:rsidRPr="00C16725">
              <w:rPr>
                <w:rFonts w:asciiTheme="minorHAnsi" w:hAnsiTheme="minorHAnsi" w:cstheme="minorHAnsi"/>
                <w:b/>
                <w:sz w:val="22"/>
                <w:szCs w:val="22"/>
              </w:rPr>
              <w:t xml:space="preserve"> Developer</w:t>
            </w:r>
          </w:p>
        </w:tc>
      </w:tr>
      <w:tr w:rsidR="00C16725" w:rsidRPr="00C16725" w:rsidTr="008400C5">
        <w:tc>
          <w:tcPr>
            <w:tcW w:w="107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D697B" w:rsidRPr="00C16725" w:rsidRDefault="00AF4670" w:rsidP="00FA2BC1">
            <w:pPr>
              <w:shd w:val="clear" w:color="auto" w:fill="FFFFFF"/>
              <w:spacing w:line="276" w:lineRule="auto"/>
              <w:rPr>
                <w:rFonts w:asciiTheme="minorHAnsi" w:hAnsiTheme="minorHAnsi" w:cstheme="minorHAnsi"/>
                <w:b/>
                <w:sz w:val="22"/>
                <w:szCs w:val="22"/>
              </w:rPr>
            </w:pPr>
            <w:r w:rsidRPr="00C16725">
              <w:rPr>
                <w:rFonts w:asciiTheme="minorHAnsi" w:hAnsiTheme="minorHAnsi" w:cstheme="minorHAnsi"/>
                <w:b/>
                <w:sz w:val="22"/>
                <w:szCs w:val="22"/>
              </w:rPr>
              <w:t>Date:</w:t>
            </w:r>
            <w:r w:rsidR="00062330" w:rsidRPr="00C16725">
              <w:rPr>
                <w:rFonts w:asciiTheme="minorHAnsi" w:hAnsiTheme="minorHAnsi" w:cstheme="minorHAnsi"/>
                <w:b/>
                <w:sz w:val="22"/>
                <w:szCs w:val="22"/>
              </w:rPr>
              <w:t xml:space="preserve"> Jun’</w:t>
            </w:r>
            <w:r w:rsidR="00C16725">
              <w:rPr>
                <w:rFonts w:asciiTheme="minorHAnsi" w:hAnsiTheme="minorHAnsi" w:cstheme="minorHAnsi"/>
                <w:b/>
                <w:sz w:val="22"/>
                <w:szCs w:val="22"/>
              </w:rPr>
              <w:t>10</w:t>
            </w:r>
            <w:r w:rsidR="00062330" w:rsidRPr="00C16725">
              <w:rPr>
                <w:rFonts w:asciiTheme="minorHAnsi" w:hAnsiTheme="minorHAnsi" w:cstheme="minorHAnsi"/>
                <w:b/>
                <w:sz w:val="22"/>
                <w:szCs w:val="22"/>
              </w:rPr>
              <w:t xml:space="preserve"> – May’11</w:t>
            </w:r>
            <w:r w:rsidRPr="00C16725">
              <w:rPr>
                <w:rFonts w:asciiTheme="minorHAnsi" w:hAnsiTheme="minorHAnsi" w:cstheme="minorHAnsi"/>
                <w:b/>
                <w:sz w:val="22"/>
                <w:szCs w:val="22"/>
              </w:rPr>
              <w:t xml:space="preserve"> </w:t>
            </w:r>
          </w:p>
        </w:tc>
      </w:tr>
      <w:tr w:rsidR="00C16725" w:rsidRPr="00C16725" w:rsidTr="006D78B9">
        <w:trPr>
          <w:trHeight w:val="1303"/>
        </w:trPr>
        <w:tc>
          <w:tcPr>
            <w:tcW w:w="107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D697B" w:rsidRPr="00C16725" w:rsidRDefault="009D697B" w:rsidP="006D78B9">
            <w:pPr>
              <w:widowControl w:val="0"/>
              <w:autoSpaceDE w:val="0"/>
              <w:autoSpaceDN w:val="0"/>
              <w:adjustRightInd w:val="0"/>
              <w:spacing w:line="276" w:lineRule="auto"/>
              <w:jc w:val="both"/>
              <w:rPr>
                <w:rFonts w:asciiTheme="minorHAnsi" w:hAnsiTheme="minorHAnsi" w:cstheme="minorHAnsi"/>
                <w:b/>
                <w:sz w:val="22"/>
                <w:szCs w:val="22"/>
              </w:rPr>
            </w:pPr>
            <w:r w:rsidRPr="00C16725">
              <w:rPr>
                <w:rFonts w:asciiTheme="minorHAnsi" w:hAnsiTheme="minorHAnsi" w:cstheme="minorHAnsi"/>
                <w:b/>
                <w:sz w:val="22"/>
                <w:szCs w:val="22"/>
              </w:rPr>
              <w:t>Description</w:t>
            </w:r>
            <w:r w:rsidRPr="00C16725">
              <w:rPr>
                <w:rFonts w:asciiTheme="minorHAnsi" w:hAnsiTheme="minorHAnsi" w:cstheme="minorHAnsi"/>
                <w:sz w:val="22"/>
                <w:szCs w:val="22"/>
              </w:rPr>
              <w:t xml:space="preserve">: </w:t>
            </w:r>
            <w:r w:rsidR="00F54F9C" w:rsidRPr="00C16725">
              <w:rPr>
                <w:rFonts w:asciiTheme="minorHAnsi" w:hAnsiTheme="minorHAnsi" w:cstheme="minorHAnsi"/>
                <w:sz w:val="22"/>
                <w:szCs w:val="22"/>
              </w:rPr>
              <w:t xml:space="preserve">Wave Technologies is a software company that provides financial services. Its service domain includes web design and development, custom software development and consulting. It is a </w:t>
            </w:r>
            <w:r w:rsidR="006D78B9" w:rsidRPr="00C16725">
              <w:rPr>
                <w:rFonts w:asciiTheme="minorHAnsi" w:hAnsiTheme="minorHAnsi" w:cstheme="minorHAnsi"/>
                <w:sz w:val="22"/>
                <w:szCs w:val="22"/>
              </w:rPr>
              <w:t>web-based</w:t>
            </w:r>
            <w:r w:rsidR="00F54F9C" w:rsidRPr="00C16725">
              <w:rPr>
                <w:rFonts w:asciiTheme="minorHAnsi" w:hAnsiTheme="minorHAnsi" w:cstheme="minorHAnsi"/>
                <w:sz w:val="22"/>
                <w:szCs w:val="22"/>
              </w:rPr>
              <w:t xml:space="preserve"> application for banks and other lending institutions that is designed &amp; developed to span the complete loan cycle from capturing the initial inquiry from prospective customer till the closure of a loan account.</w:t>
            </w:r>
          </w:p>
        </w:tc>
      </w:tr>
    </w:tbl>
    <w:p w:rsidR="00F44FEE" w:rsidRPr="00C16725" w:rsidRDefault="00F44FEE" w:rsidP="00FA2BC1">
      <w:pPr>
        <w:spacing w:line="276" w:lineRule="auto"/>
        <w:jc w:val="both"/>
        <w:rPr>
          <w:rFonts w:asciiTheme="minorHAnsi" w:hAnsiTheme="minorHAnsi" w:cstheme="minorHAnsi"/>
          <w:b/>
          <w:sz w:val="22"/>
          <w:szCs w:val="22"/>
        </w:rPr>
      </w:pPr>
    </w:p>
    <w:p w:rsidR="009D697B" w:rsidRPr="00C16725" w:rsidRDefault="009D697B" w:rsidP="00FA2BC1">
      <w:pPr>
        <w:spacing w:line="276" w:lineRule="auto"/>
        <w:jc w:val="both"/>
        <w:rPr>
          <w:rFonts w:asciiTheme="minorHAnsi" w:hAnsiTheme="minorHAnsi" w:cstheme="minorHAnsi"/>
          <w:b/>
          <w:sz w:val="22"/>
          <w:szCs w:val="22"/>
          <w:lang w:eastAsia="en-GB"/>
        </w:rPr>
      </w:pPr>
      <w:r w:rsidRPr="00C16725">
        <w:rPr>
          <w:rFonts w:asciiTheme="minorHAnsi" w:hAnsiTheme="minorHAnsi" w:cstheme="minorHAnsi"/>
          <w:b/>
          <w:sz w:val="22"/>
          <w:szCs w:val="22"/>
          <w:u w:val="single"/>
          <w:lang w:eastAsia="en-GB"/>
        </w:rPr>
        <w:t>Responsibilities</w:t>
      </w:r>
      <w:r w:rsidRPr="00C16725">
        <w:rPr>
          <w:rFonts w:asciiTheme="minorHAnsi" w:hAnsiTheme="minorHAnsi" w:cstheme="minorHAnsi"/>
          <w:b/>
          <w:sz w:val="22"/>
          <w:szCs w:val="22"/>
          <w:lang w:eastAsia="en-GB"/>
        </w:rPr>
        <w:t>:</w:t>
      </w:r>
    </w:p>
    <w:p w:rsidR="009D697B" w:rsidRPr="00C16725" w:rsidRDefault="009D697B" w:rsidP="00C16725">
      <w:pPr>
        <w:numPr>
          <w:ilvl w:val="0"/>
          <w:numId w:val="19"/>
        </w:numPr>
        <w:tabs>
          <w:tab w:val="left" w:pos="426"/>
        </w:tabs>
        <w:spacing w:line="276" w:lineRule="auto"/>
        <w:ind w:left="426" w:hanging="284"/>
        <w:contextualSpacing/>
        <w:jc w:val="both"/>
        <w:rPr>
          <w:rFonts w:asciiTheme="minorHAnsi" w:hAnsiTheme="minorHAnsi" w:cstheme="minorHAnsi"/>
          <w:sz w:val="22"/>
          <w:szCs w:val="22"/>
        </w:rPr>
      </w:pPr>
      <w:r w:rsidRPr="00C16725">
        <w:rPr>
          <w:rFonts w:asciiTheme="minorHAnsi" w:hAnsiTheme="minorHAnsi" w:cstheme="minorHAnsi"/>
          <w:sz w:val="22"/>
          <w:szCs w:val="22"/>
        </w:rPr>
        <w:t>Responsible for developing, editing, publishing and managing content on external web pages and internal layouts.</w:t>
      </w:r>
    </w:p>
    <w:p w:rsidR="009D697B" w:rsidRPr="00C16725" w:rsidRDefault="009D697B" w:rsidP="00C16725">
      <w:pPr>
        <w:numPr>
          <w:ilvl w:val="0"/>
          <w:numId w:val="19"/>
        </w:numPr>
        <w:tabs>
          <w:tab w:val="left" w:pos="426"/>
        </w:tabs>
        <w:spacing w:line="276" w:lineRule="auto"/>
        <w:ind w:left="426" w:hanging="284"/>
        <w:contextualSpacing/>
        <w:jc w:val="both"/>
        <w:rPr>
          <w:rFonts w:asciiTheme="minorHAnsi" w:hAnsiTheme="minorHAnsi" w:cstheme="minorHAnsi"/>
          <w:sz w:val="22"/>
          <w:szCs w:val="22"/>
        </w:rPr>
      </w:pPr>
      <w:r w:rsidRPr="00C16725">
        <w:rPr>
          <w:rFonts w:asciiTheme="minorHAnsi" w:hAnsiTheme="minorHAnsi" w:cstheme="minorHAnsi"/>
          <w:sz w:val="22"/>
          <w:szCs w:val="22"/>
        </w:rPr>
        <w:t xml:space="preserve">Involved with many </w:t>
      </w:r>
      <w:r w:rsidR="00792158" w:rsidRPr="00C16725">
        <w:rPr>
          <w:rFonts w:asciiTheme="minorHAnsi" w:hAnsiTheme="minorHAnsi" w:cstheme="minorHAnsi"/>
          <w:sz w:val="22"/>
          <w:szCs w:val="22"/>
        </w:rPr>
        <w:t>projects</w:t>
      </w:r>
      <w:r w:rsidRPr="00C16725">
        <w:rPr>
          <w:rFonts w:asciiTheme="minorHAnsi" w:hAnsiTheme="minorHAnsi" w:cstheme="minorHAnsi"/>
          <w:sz w:val="22"/>
          <w:szCs w:val="22"/>
        </w:rPr>
        <w:t xml:space="preserve"> focused on online shopping and employee rewards system aimed at increasing the online sales in employee and use their rewards points. Filter </w:t>
      </w:r>
      <w:r w:rsidR="006D78B9" w:rsidRPr="00C16725">
        <w:rPr>
          <w:rFonts w:asciiTheme="minorHAnsi" w:hAnsiTheme="minorHAnsi" w:cstheme="minorHAnsi"/>
          <w:sz w:val="22"/>
          <w:szCs w:val="22"/>
        </w:rPr>
        <w:t>offers</w:t>
      </w:r>
      <w:r w:rsidRPr="00C16725">
        <w:rPr>
          <w:rFonts w:asciiTheme="minorHAnsi" w:hAnsiTheme="minorHAnsi" w:cstheme="minorHAnsi"/>
          <w:sz w:val="22"/>
          <w:szCs w:val="22"/>
        </w:rPr>
        <w:t xml:space="preserve"> and deals based on the location, holidays, </w:t>
      </w:r>
      <w:r w:rsidRPr="00C16725">
        <w:rPr>
          <w:rFonts w:asciiTheme="minorHAnsi" w:hAnsiTheme="minorHAnsi" w:cstheme="minorHAnsi"/>
          <w:sz w:val="22"/>
          <w:szCs w:val="22"/>
        </w:rPr>
        <w:lastRenderedPageBreak/>
        <w:t>segment from where the user views the site. It also has the option to add some equipment along with their product.</w:t>
      </w:r>
    </w:p>
    <w:p w:rsidR="00D710D7" w:rsidRPr="00C16725" w:rsidRDefault="00D710D7" w:rsidP="00C16725">
      <w:pPr>
        <w:pStyle w:val="ListParagraph"/>
        <w:numPr>
          <w:ilvl w:val="0"/>
          <w:numId w:val="19"/>
        </w:numPr>
        <w:pBdr>
          <w:top w:val="nil"/>
          <w:left w:val="nil"/>
          <w:bottom w:val="nil"/>
          <w:right w:val="nil"/>
          <w:between w:val="nil"/>
          <w:bar w:val="nil"/>
        </w:pBdr>
        <w:tabs>
          <w:tab w:val="left" w:pos="426"/>
        </w:tabs>
        <w:spacing w:after="0"/>
        <w:ind w:left="426" w:hanging="284"/>
        <w:jc w:val="both"/>
        <w:rPr>
          <w:rFonts w:asciiTheme="minorHAnsi" w:hAnsiTheme="minorHAnsi" w:cstheme="minorHAnsi"/>
        </w:rPr>
      </w:pPr>
      <w:r w:rsidRPr="00C16725">
        <w:rPr>
          <w:rFonts w:asciiTheme="minorHAnsi" w:hAnsiTheme="minorHAnsi" w:cstheme="minorHAnsi"/>
        </w:rPr>
        <w:t xml:space="preserve">Used </w:t>
      </w:r>
      <w:r w:rsidRPr="00C16725">
        <w:rPr>
          <w:rFonts w:asciiTheme="minorHAnsi" w:hAnsiTheme="minorHAnsi" w:cstheme="minorHAnsi"/>
          <w:b/>
          <w:bCs/>
        </w:rPr>
        <w:t>Struts</w:t>
      </w:r>
      <w:r w:rsidRPr="00C16725">
        <w:rPr>
          <w:rFonts w:asciiTheme="minorHAnsi" w:hAnsiTheme="minorHAnsi" w:cstheme="minorHAnsi"/>
        </w:rPr>
        <w:t> Framework in the backend that leverages classical Model View Controller (MVC) architecture.</w:t>
      </w:r>
    </w:p>
    <w:p w:rsidR="009D697B" w:rsidRPr="00C16725" w:rsidRDefault="009D697B" w:rsidP="00C16725">
      <w:pPr>
        <w:numPr>
          <w:ilvl w:val="0"/>
          <w:numId w:val="19"/>
        </w:numPr>
        <w:tabs>
          <w:tab w:val="left" w:pos="426"/>
        </w:tabs>
        <w:spacing w:line="276" w:lineRule="auto"/>
        <w:ind w:left="426" w:hanging="284"/>
        <w:contextualSpacing/>
        <w:jc w:val="both"/>
        <w:rPr>
          <w:rFonts w:asciiTheme="minorHAnsi" w:hAnsiTheme="minorHAnsi" w:cstheme="minorHAnsi"/>
          <w:sz w:val="22"/>
          <w:szCs w:val="22"/>
        </w:rPr>
      </w:pPr>
      <w:r w:rsidRPr="00C16725">
        <w:rPr>
          <w:rFonts w:asciiTheme="minorHAnsi" w:hAnsiTheme="minorHAnsi" w:cstheme="minorHAnsi"/>
          <w:sz w:val="22"/>
          <w:szCs w:val="22"/>
        </w:rPr>
        <w:t xml:space="preserve">Responsible for creating layouts using </w:t>
      </w:r>
      <w:r w:rsidRPr="00C16725">
        <w:rPr>
          <w:rFonts w:asciiTheme="minorHAnsi" w:hAnsiTheme="minorHAnsi" w:cstheme="minorHAnsi"/>
          <w:b/>
          <w:sz w:val="22"/>
          <w:szCs w:val="22"/>
        </w:rPr>
        <w:t>CSS</w:t>
      </w:r>
      <w:r w:rsidRPr="00C16725">
        <w:rPr>
          <w:rFonts w:asciiTheme="minorHAnsi" w:hAnsiTheme="minorHAnsi" w:cstheme="minorHAnsi"/>
          <w:sz w:val="22"/>
          <w:szCs w:val="22"/>
        </w:rPr>
        <w:t xml:space="preserve">, </w:t>
      </w:r>
      <w:r w:rsidRPr="00C16725">
        <w:rPr>
          <w:rFonts w:asciiTheme="minorHAnsi" w:hAnsiTheme="minorHAnsi" w:cstheme="minorHAnsi"/>
          <w:b/>
          <w:sz w:val="22"/>
          <w:szCs w:val="22"/>
        </w:rPr>
        <w:t>HTML</w:t>
      </w:r>
      <w:r w:rsidRPr="00C16725">
        <w:rPr>
          <w:rFonts w:asciiTheme="minorHAnsi" w:hAnsiTheme="minorHAnsi" w:cstheme="minorHAnsi"/>
          <w:sz w:val="22"/>
          <w:szCs w:val="22"/>
        </w:rPr>
        <w:t xml:space="preserve"> and </w:t>
      </w:r>
      <w:r w:rsidRPr="00C16725">
        <w:rPr>
          <w:rFonts w:asciiTheme="minorHAnsi" w:hAnsiTheme="minorHAnsi" w:cstheme="minorHAnsi"/>
          <w:b/>
          <w:sz w:val="22"/>
          <w:szCs w:val="22"/>
        </w:rPr>
        <w:t>Photoshop</w:t>
      </w:r>
      <w:r w:rsidRPr="00C16725">
        <w:rPr>
          <w:rFonts w:asciiTheme="minorHAnsi" w:hAnsiTheme="minorHAnsi" w:cstheme="minorHAnsi"/>
          <w:sz w:val="22"/>
          <w:szCs w:val="22"/>
        </w:rPr>
        <w:t>.</w:t>
      </w:r>
    </w:p>
    <w:p w:rsidR="009D697B" w:rsidRPr="00C16725" w:rsidRDefault="009D697B" w:rsidP="00C16725">
      <w:pPr>
        <w:numPr>
          <w:ilvl w:val="0"/>
          <w:numId w:val="19"/>
        </w:numPr>
        <w:tabs>
          <w:tab w:val="left" w:pos="426"/>
        </w:tabs>
        <w:spacing w:line="276" w:lineRule="auto"/>
        <w:ind w:left="426" w:hanging="284"/>
        <w:contextualSpacing/>
        <w:jc w:val="both"/>
        <w:rPr>
          <w:rFonts w:asciiTheme="minorHAnsi" w:hAnsiTheme="minorHAnsi" w:cstheme="minorHAnsi"/>
          <w:sz w:val="22"/>
          <w:szCs w:val="22"/>
        </w:rPr>
      </w:pPr>
      <w:r w:rsidRPr="00C16725">
        <w:rPr>
          <w:rFonts w:asciiTheme="minorHAnsi" w:hAnsiTheme="minorHAnsi" w:cstheme="minorHAnsi"/>
          <w:sz w:val="22"/>
          <w:szCs w:val="22"/>
        </w:rPr>
        <w:t>Website maintenance such as updating the content and solving different bug reports</w:t>
      </w:r>
    </w:p>
    <w:p w:rsidR="009D697B" w:rsidRPr="00C16725" w:rsidRDefault="009D697B" w:rsidP="00C16725">
      <w:pPr>
        <w:numPr>
          <w:ilvl w:val="0"/>
          <w:numId w:val="19"/>
        </w:numPr>
        <w:tabs>
          <w:tab w:val="left" w:pos="426"/>
        </w:tabs>
        <w:spacing w:line="276" w:lineRule="auto"/>
        <w:ind w:left="426" w:hanging="284"/>
        <w:contextualSpacing/>
        <w:jc w:val="both"/>
        <w:rPr>
          <w:rFonts w:asciiTheme="minorHAnsi" w:hAnsiTheme="minorHAnsi" w:cstheme="minorHAnsi"/>
          <w:sz w:val="22"/>
          <w:szCs w:val="22"/>
        </w:rPr>
      </w:pPr>
      <w:r w:rsidRPr="00C16725">
        <w:rPr>
          <w:rFonts w:asciiTheme="minorHAnsi" w:hAnsiTheme="minorHAnsi" w:cstheme="minorHAnsi"/>
          <w:sz w:val="22"/>
          <w:szCs w:val="22"/>
        </w:rPr>
        <w:t xml:space="preserve">Used </w:t>
      </w:r>
      <w:r w:rsidR="00A70AC8" w:rsidRPr="00C16725">
        <w:rPr>
          <w:rFonts w:asciiTheme="minorHAnsi" w:hAnsiTheme="minorHAnsi" w:cstheme="minorHAnsi"/>
          <w:b/>
          <w:sz w:val="22"/>
          <w:szCs w:val="22"/>
        </w:rPr>
        <w:t>Cascading Style S</w:t>
      </w:r>
      <w:r w:rsidRPr="00C16725">
        <w:rPr>
          <w:rFonts w:asciiTheme="minorHAnsi" w:hAnsiTheme="minorHAnsi" w:cstheme="minorHAnsi"/>
          <w:b/>
          <w:sz w:val="22"/>
          <w:szCs w:val="22"/>
        </w:rPr>
        <w:t>heet</w:t>
      </w:r>
      <w:r w:rsidRPr="00C16725">
        <w:rPr>
          <w:rFonts w:asciiTheme="minorHAnsi" w:hAnsiTheme="minorHAnsi" w:cstheme="minorHAnsi"/>
          <w:sz w:val="22"/>
          <w:szCs w:val="22"/>
        </w:rPr>
        <w:t xml:space="preserve"> (CSS) in web pages to separate presentation from structure.</w:t>
      </w:r>
    </w:p>
    <w:p w:rsidR="009D697B" w:rsidRPr="00C16725" w:rsidRDefault="009D697B" w:rsidP="00C16725">
      <w:pPr>
        <w:numPr>
          <w:ilvl w:val="0"/>
          <w:numId w:val="19"/>
        </w:numPr>
        <w:tabs>
          <w:tab w:val="left" w:pos="426"/>
        </w:tabs>
        <w:spacing w:line="276" w:lineRule="auto"/>
        <w:ind w:left="426" w:hanging="284"/>
        <w:contextualSpacing/>
        <w:jc w:val="both"/>
        <w:rPr>
          <w:rFonts w:asciiTheme="minorHAnsi" w:hAnsiTheme="minorHAnsi" w:cstheme="minorHAnsi"/>
          <w:sz w:val="22"/>
          <w:szCs w:val="22"/>
        </w:rPr>
      </w:pPr>
      <w:r w:rsidRPr="00C16725">
        <w:rPr>
          <w:rFonts w:asciiTheme="minorHAnsi" w:hAnsiTheme="minorHAnsi" w:cstheme="minorHAnsi"/>
          <w:sz w:val="22"/>
          <w:szCs w:val="22"/>
        </w:rPr>
        <w:t xml:space="preserve">Designed different front-end forms &amp; dynamic pages using, </w:t>
      </w:r>
      <w:r w:rsidRPr="00C16725">
        <w:rPr>
          <w:rFonts w:asciiTheme="minorHAnsi" w:hAnsiTheme="minorHAnsi" w:cstheme="minorHAnsi"/>
          <w:b/>
          <w:sz w:val="22"/>
          <w:szCs w:val="22"/>
        </w:rPr>
        <w:t>CSS,</w:t>
      </w:r>
      <w:r w:rsidRPr="00C16725">
        <w:rPr>
          <w:rFonts w:asciiTheme="minorHAnsi" w:hAnsiTheme="minorHAnsi" w:cstheme="minorHAnsi"/>
          <w:sz w:val="22"/>
          <w:szCs w:val="22"/>
        </w:rPr>
        <w:t xml:space="preserve"> </w:t>
      </w:r>
      <w:r w:rsidRPr="00C16725">
        <w:rPr>
          <w:rFonts w:asciiTheme="minorHAnsi" w:hAnsiTheme="minorHAnsi" w:cstheme="minorHAnsi"/>
          <w:b/>
          <w:sz w:val="22"/>
          <w:szCs w:val="22"/>
        </w:rPr>
        <w:t>HTML</w:t>
      </w:r>
      <w:r w:rsidRPr="00C16725">
        <w:rPr>
          <w:rFonts w:asciiTheme="minorHAnsi" w:hAnsiTheme="minorHAnsi" w:cstheme="minorHAnsi"/>
          <w:sz w:val="22"/>
          <w:szCs w:val="22"/>
        </w:rPr>
        <w:t xml:space="preserve"> &amp; given functionality with </w:t>
      </w:r>
      <w:r w:rsidRPr="00C16725">
        <w:rPr>
          <w:rFonts w:asciiTheme="minorHAnsi" w:hAnsiTheme="minorHAnsi" w:cstheme="minorHAnsi"/>
          <w:b/>
          <w:sz w:val="22"/>
          <w:szCs w:val="22"/>
        </w:rPr>
        <w:t>JavaScript</w:t>
      </w:r>
      <w:r w:rsidRPr="00C16725">
        <w:rPr>
          <w:rFonts w:asciiTheme="minorHAnsi" w:hAnsiTheme="minorHAnsi" w:cstheme="minorHAnsi"/>
          <w:sz w:val="22"/>
          <w:szCs w:val="22"/>
        </w:rPr>
        <w:t>.</w:t>
      </w:r>
    </w:p>
    <w:p w:rsidR="009D697B" w:rsidRPr="00C16725" w:rsidRDefault="009D697B" w:rsidP="00C16725">
      <w:pPr>
        <w:numPr>
          <w:ilvl w:val="0"/>
          <w:numId w:val="19"/>
        </w:numPr>
        <w:tabs>
          <w:tab w:val="left" w:pos="426"/>
        </w:tabs>
        <w:spacing w:line="276" w:lineRule="auto"/>
        <w:ind w:left="426" w:hanging="284"/>
        <w:contextualSpacing/>
        <w:jc w:val="both"/>
        <w:rPr>
          <w:rFonts w:asciiTheme="minorHAnsi" w:hAnsiTheme="minorHAnsi" w:cstheme="minorHAnsi"/>
          <w:sz w:val="22"/>
          <w:szCs w:val="22"/>
        </w:rPr>
      </w:pPr>
      <w:r w:rsidRPr="00C16725">
        <w:rPr>
          <w:rFonts w:asciiTheme="minorHAnsi" w:hAnsiTheme="minorHAnsi" w:cstheme="minorHAnsi"/>
          <w:sz w:val="22"/>
          <w:szCs w:val="22"/>
        </w:rPr>
        <w:t>Handled day-to-day updating of content, adding new technologies (</w:t>
      </w:r>
      <w:r w:rsidRPr="00C16725">
        <w:rPr>
          <w:rFonts w:asciiTheme="minorHAnsi" w:hAnsiTheme="minorHAnsi" w:cstheme="minorHAnsi"/>
          <w:b/>
          <w:sz w:val="22"/>
          <w:szCs w:val="22"/>
        </w:rPr>
        <w:t>jQuery, jQuery UI &amp; AJAX</w:t>
      </w:r>
      <w:r w:rsidRPr="00C16725">
        <w:rPr>
          <w:rFonts w:asciiTheme="minorHAnsi" w:hAnsiTheme="minorHAnsi" w:cstheme="minorHAnsi"/>
          <w:sz w:val="22"/>
          <w:szCs w:val="22"/>
        </w:rPr>
        <w:t>).</w:t>
      </w:r>
    </w:p>
    <w:p w:rsidR="009D697B" w:rsidRPr="00C16725" w:rsidRDefault="009D697B" w:rsidP="00C16725">
      <w:pPr>
        <w:numPr>
          <w:ilvl w:val="0"/>
          <w:numId w:val="19"/>
        </w:numPr>
        <w:tabs>
          <w:tab w:val="left" w:pos="426"/>
        </w:tabs>
        <w:spacing w:line="276" w:lineRule="auto"/>
        <w:ind w:left="426" w:hanging="284"/>
        <w:contextualSpacing/>
        <w:jc w:val="both"/>
        <w:rPr>
          <w:rFonts w:asciiTheme="minorHAnsi" w:hAnsiTheme="minorHAnsi" w:cstheme="minorHAnsi"/>
          <w:sz w:val="22"/>
          <w:szCs w:val="22"/>
        </w:rPr>
      </w:pPr>
      <w:r w:rsidRPr="00C16725">
        <w:rPr>
          <w:rFonts w:asciiTheme="minorHAnsi" w:hAnsiTheme="minorHAnsi" w:cstheme="minorHAnsi"/>
          <w:sz w:val="22"/>
          <w:szCs w:val="22"/>
        </w:rPr>
        <w:t xml:space="preserve">Used PHP as a </w:t>
      </w:r>
      <w:r w:rsidR="00792158" w:rsidRPr="00C16725">
        <w:rPr>
          <w:rFonts w:asciiTheme="minorHAnsi" w:hAnsiTheme="minorHAnsi" w:cstheme="minorHAnsi"/>
          <w:sz w:val="22"/>
          <w:szCs w:val="22"/>
        </w:rPr>
        <w:t>server-side</w:t>
      </w:r>
      <w:r w:rsidRPr="00C16725">
        <w:rPr>
          <w:rFonts w:asciiTheme="minorHAnsi" w:hAnsiTheme="minorHAnsi" w:cstheme="minorHAnsi"/>
          <w:sz w:val="22"/>
          <w:szCs w:val="22"/>
        </w:rPr>
        <w:t xml:space="preserve"> environment (</w:t>
      </w:r>
      <w:r w:rsidRPr="00C16725">
        <w:rPr>
          <w:rFonts w:asciiTheme="minorHAnsi" w:hAnsiTheme="minorHAnsi" w:cstheme="minorHAnsi"/>
          <w:b/>
          <w:sz w:val="22"/>
          <w:szCs w:val="22"/>
        </w:rPr>
        <w:t>WAMP</w:t>
      </w:r>
      <w:r w:rsidRPr="00C16725">
        <w:rPr>
          <w:rFonts w:asciiTheme="minorHAnsi" w:hAnsiTheme="minorHAnsi" w:cstheme="minorHAnsi"/>
          <w:sz w:val="22"/>
          <w:szCs w:val="22"/>
        </w:rPr>
        <w:t xml:space="preserve">). Configure </w:t>
      </w:r>
      <w:r w:rsidRPr="00C16725">
        <w:rPr>
          <w:rFonts w:asciiTheme="minorHAnsi" w:hAnsiTheme="minorHAnsi" w:cstheme="minorHAnsi"/>
          <w:b/>
          <w:sz w:val="22"/>
          <w:szCs w:val="22"/>
        </w:rPr>
        <w:t>MySQL</w:t>
      </w:r>
      <w:r w:rsidRPr="00C16725">
        <w:rPr>
          <w:rFonts w:asciiTheme="minorHAnsi" w:hAnsiTheme="minorHAnsi" w:cstheme="minorHAnsi"/>
          <w:sz w:val="22"/>
          <w:szCs w:val="22"/>
        </w:rPr>
        <w:t xml:space="preserve"> database, </w:t>
      </w:r>
      <w:r w:rsidR="00792158" w:rsidRPr="00C16725">
        <w:rPr>
          <w:rFonts w:asciiTheme="minorHAnsi" w:hAnsiTheme="minorHAnsi" w:cstheme="minorHAnsi"/>
          <w:sz w:val="22"/>
          <w:szCs w:val="22"/>
        </w:rPr>
        <w:t>analyze</w:t>
      </w:r>
      <w:r w:rsidRPr="00C16725">
        <w:rPr>
          <w:rFonts w:asciiTheme="minorHAnsi" w:hAnsiTheme="minorHAnsi" w:cstheme="minorHAnsi"/>
          <w:sz w:val="22"/>
          <w:szCs w:val="22"/>
        </w:rPr>
        <w:t xml:space="preserve"> </w:t>
      </w:r>
      <w:r w:rsidRPr="00C16725">
        <w:rPr>
          <w:rFonts w:asciiTheme="minorHAnsi" w:hAnsiTheme="minorHAnsi" w:cstheme="minorHAnsi"/>
          <w:b/>
          <w:sz w:val="22"/>
          <w:szCs w:val="22"/>
        </w:rPr>
        <w:t>SQL</w:t>
      </w:r>
      <w:r w:rsidRPr="00C16725">
        <w:rPr>
          <w:rFonts w:asciiTheme="minorHAnsi" w:hAnsiTheme="minorHAnsi" w:cstheme="minorHAnsi"/>
          <w:sz w:val="22"/>
          <w:szCs w:val="22"/>
        </w:rPr>
        <w:t xml:space="preserve"> query optimization, a database conversion application.</w:t>
      </w:r>
    </w:p>
    <w:p w:rsidR="009D697B" w:rsidRPr="00C16725" w:rsidRDefault="009D697B" w:rsidP="00C16725">
      <w:pPr>
        <w:numPr>
          <w:ilvl w:val="0"/>
          <w:numId w:val="19"/>
        </w:numPr>
        <w:tabs>
          <w:tab w:val="left" w:pos="426"/>
        </w:tabs>
        <w:spacing w:line="276" w:lineRule="auto"/>
        <w:ind w:left="426" w:hanging="284"/>
        <w:contextualSpacing/>
        <w:jc w:val="both"/>
        <w:rPr>
          <w:rFonts w:asciiTheme="minorHAnsi" w:hAnsiTheme="minorHAnsi" w:cstheme="minorHAnsi"/>
          <w:sz w:val="22"/>
          <w:szCs w:val="22"/>
        </w:rPr>
      </w:pPr>
      <w:r w:rsidRPr="00C16725">
        <w:rPr>
          <w:rFonts w:asciiTheme="minorHAnsi" w:hAnsiTheme="minorHAnsi" w:cstheme="minorHAnsi"/>
          <w:sz w:val="22"/>
          <w:szCs w:val="22"/>
        </w:rPr>
        <w:t xml:space="preserve">Created schema, tables, Insert, Update, Views and Indexes, procedures, triggers &amp; maintaining Referential Integrity. </w:t>
      </w:r>
    </w:p>
    <w:p w:rsidR="009D697B" w:rsidRPr="00C16725" w:rsidRDefault="009D697B" w:rsidP="00C16725">
      <w:pPr>
        <w:numPr>
          <w:ilvl w:val="0"/>
          <w:numId w:val="19"/>
        </w:numPr>
        <w:tabs>
          <w:tab w:val="left" w:pos="426"/>
        </w:tabs>
        <w:spacing w:line="276" w:lineRule="auto"/>
        <w:ind w:left="426" w:hanging="284"/>
        <w:contextualSpacing/>
        <w:jc w:val="both"/>
        <w:rPr>
          <w:rFonts w:asciiTheme="minorHAnsi" w:hAnsiTheme="minorHAnsi" w:cstheme="minorHAnsi"/>
          <w:sz w:val="22"/>
          <w:szCs w:val="22"/>
        </w:rPr>
      </w:pPr>
      <w:r w:rsidRPr="00C16725">
        <w:rPr>
          <w:rFonts w:asciiTheme="minorHAnsi" w:hAnsiTheme="minorHAnsi" w:cstheme="minorHAnsi"/>
          <w:sz w:val="22"/>
          <w:szCs w:val="22"/>
        </w:rPr>
        <w:t xml:space="preserve">Maintained graphics standard &amp; branding throughout the products interface. </w:t>
      </w:r>
    </w:p>
    <w:p w:rsidR="009D697B" w:rsidRPr="00C16725" w:rsidRDefault="009D697B" w:rsidP="00C16725">
      <w:pPr>
        <w:numPr>
          <w:ilvl w:val="0"/>
          <w:numId w:val="19"/>
        </w:numPr>
        <w:tabs>
          <w:tab w:val="left" w:pos="426"/>
        </w:tabs>
        <w:spacing w:line="276" w:lineRule="auto"/>
        <w:ind w:left="426" w:hanging="284"/>
        <w:contextualSpacing/>
        <w:jc w:val="both"/>
        <w:rPr>
          <w:rFonts w:asciiTheme="minorHAnsi" w:hAnsiTheme="minorHAnsi" w:cstheme="minorHAnsi"/>
          <w:sz w:val="22"/>
          <w:szCs w:val="22"/>
        </w:rPr>
      </w:pPr>
      <w:r w:rsidRPr="00C16725">
        <w:rPr>
          <w:rFonts w:asciiTheme="minorHAnsi" w:hAnsiTheme="minorHAnsi" w:cstheme="minorHAnsi"/>
          <w:sz w:val="22"/>
          <w:szCs w:val="22"/>
        </w:rPr>
        <w:t xml:space="preserve">Stayed up-to-date on emerging technologies. </w:t>
      </w:r>
    </w:p>
    <w:p w:rsidR="009D697B" w:rsidRPr="00C16725" w:rsidRDefault="009D697B" w:rsidP="00C16725">
      <w:pPr>
        <w:numPr>
          <w:ilvl w:val="0"/>
          <w:numId w:val="19"/>
        </w:numPr>
        <w:tabs>
          <w:tab w:val="left" w:pos="426"/>
        </w:tabs>
        <w:spacing w:line="276" w:lineRule="auto"/>
        <w:ind w:left="426" w:hanging="284"/>
        <w:contextualSpacing/>
        <w:jc w:val="both"/>
        <w:rPr>
          <w:rFonts w:asciiTheme="minorHAnsi" w:hAnsiTheme="minorHAnsi" w:cstheme="minorHAnsi"/>
          <w:sz w:val="22"/>
          <w:szCs w:val="22"/>
        </w:rPr>
      </w:pPr>
      <w:r w:rsidRPr="00C16725">
        <w:rPr>
          <w:rFonts w:asciiTheme="minorHAnsi" w:hAnsiTheme="minorHAnsi" w:cstheme="minorHAnsi"/>
          <w:sz w:val="22"/>
          <w:szCs w:val="22"/>
        </w:rPr>
        <w:t xml:space="preserve">Maintaining current </w:t>
      </w:r>
      <w:r w:rsidRPr="00C16725">
        <w:rPr>
          <w:rFonts w:asciiTheme="minorHAnsi" w:hAnsiTheme="minorHAnsi" w:cstheme="minorHAnsi"/>
          <w:b/>
          <w:sz w:val="22"/>
          <w:szCs w:val="22"/>
        </w:rPr>
        <w:t xml:space="preserve">web app features, attending necessary team </w:t>
      </w:r>
      <w:r w:rsidRPr="00C16725">
        <w:rPr>
          <w:rFonts w:asciiTheme="minorHAnsi" w:hAnsiTheme="minorHAnsi" w:cstheme="minorHAnsi"/>
          <w:sz w:val="22"/>
          <w:szCs w:val="22"/>
        </w:rPr>
        <w:t>and</w:t>
      </w:r>
      <w:r w:rsidRPr="00C16725">
        <w:rPr>
          <w:rFonts w:asciiTheme="minorHAnsi" w:hAnsiTheme="minorHAnsi" w:cstheme="minorHAnsi"/>
          <w:b/>
          <w:sz w:val="22"/>
          <w:szCs w:val="22"/>
        </w:rPr>
        <w:t xml:space="preserve"> company meetings.</w:t>
      </w:r>
    </w:p>
    <w:p w:rsidR="009D697B" w:rsidRPr="00C16725" w:rsidRDefault="009D697B" w:rsidP="00C16725">
      <w:pPr>
        <w:numPr>
          <w:ilvl w:val="0"/>
          <w:numId w:val="19"/>
        </w:numPr>
        <w:tabs>
          <w:tab w:val="left" w:pos="426"/>
        </w:tabs>
        <w:spacing w:line="276" w:lineRule="auto"/>
        <w:ind w:left="426" w:hanging="284"/>
        <w:contextualSpacing/>
        <w:jc w:val="both"/>
        <w:rPr>
          <w:rFonts w:asciiTheme="minorHAnsi" w:hAnsiTheme="minorHAnsi" w:cstheme="minorHAnsi"/>
          <w:sz w:val="22"/>
          <w:szCs w:val="22"/>
        </w:rPr>
      </w:pPr>
      <w:r w:rsidRPr="00C16725">
        <w:rPr>
          <w:rFonts w:asciiTheme="minorHAnsi" w:hAnsiTheme="minorHAnsi" w:cstheme="minorHAnsi"/>
          <w:sz w:val="22"/>
          <w:szCs w:val="22"/>
        </w:rPr>
        <w:t xml:space="preserve">Presented designs and concepts to Clients and the Management for review </w:t>
      </w:r>
      <w:r w:rsidRPr="00C16725">
        <w:rPr>
          <w:rFonts w:asciiTheme="minorHAnsi" w:hAnsiTheme="minorHAnsi" w:cstheme="minorHAnsi"/>
          <w:b/>
          <w:sz w:val="22"/>
          <w:szCs w:val="22"/>
        </w:rPr>
        <w:t>Editing</w:t>
      </w:r>
      <w:r w:rsidRPr="00C16725">
        <w:rPr>
          <w:rFonts w:asciiTheme="minorHAnsi" w:hAnsiTheme="minorHAnsi" w:cstheme="minorHAnsi"/>
          <w:sz w:val="22"/>
          <w:szCs w:val="22"/>
        </w:rPr>
        <w:t xml:space="preserve"> </w:t>
      </w:r>
      <w:r w:rsidRPr="00C16725">
        <w:rPr>
          <w:rFonts w:asciiTheme="minorHAnsi" w:hAnsiTheme="minorHAnsi" w:cstheme="minorHAnsi"/>
          <w:b/>
          <w:sz w:val="22"/>
          <w:szCs w:val="22"/>
        </w:rPr>
        <w:t>content</w:t>
      </w:r>
      <w:r w:rsidRPr="00C16725">
        <w:rPr>
          <w:rFonts w:asciiTheme="minorHAnsi" w:hAnsiTheme="minorHAnsi" w:cstheme="minorHAnsi"/>
          <w:sz w:val="22"/>
          <w:szCs w:val="22"/>
        </w:rPr>
        <w:t xml:space="preserve">, </w:t>
      </w:r>
      <w:r w:rsidRPr="00C16725">
        <w:rPr>
          <w:rFonts w:asciiTheme="minorHAnsi" w:hAnsiTheme="minorHAnsi" w:cstheme="minorHAnsi"/>
          <w:b/>
          <w:sz w:val="22"/>
          <w:szCs w:val="22"/>
        </w:rPr>
        <w:t>debugging</w:t>
      </w:r>
      <w:r w:rsidRPr="00C16725">
        <w:rPr>
          <w:rFonts w:asciiTheme="minorHAnsi" w:hAnsiTheme="minorHAnsi" w:cstheme="minorHAnsi"/>
          <w:sz w:val="22"/>
          <w:szCs w:val="22"/>
        </w:rPr>
        <w:t xml:space="preserve"> </w:t>
      </w:r>
      <w:r w:rsidRPr="00C16725">
        <w:rPr>
          <w:rFonts w:asciiTheme="minorHAnsi" w:hAnsiTheme="minorHAnsi" w:cstheme="minorHAnsi"/>
          <w:b/>
          <w:sz w:val="22"/>
          <w:szCs w:val="22"/>
        </w:rPr>
        <w:t>code</w:t>
      </w:r>
      <w:r w:rsidRPr="00C16725">
        <w:rPr>
          <w:rFonts w:asciiTheme="minorHAnsi" w:hAnsiTheme="minorHAnsi" w:cstheme="minorHAnsi"/>
          <w:sz w:val="22"/>
          <w:szCs w:val="22"/>
        </w:rPr>
        <w:t xml:space="preserve"> </w:t>
      </w:r>
    </w:p>
    <w:p w:rsidR="00815795" w:rsidRPr="00C16725" w:rsidRDefault="009D697B" w:rsidP="00C16725">
      <w:pPr>
        <w:numPr>
          <w:ilvl w:val="0"/>
          <w:numId w:val="19"/>
        </w:numPr>
        <w:tabs>
          <w:tab w:val="left" w:pos="426"/>
        </w:tabs>
        <w:spacing w:line="276" w:lineRule="auto"/>
        <w:ind w:left="426" w:hanging="284"/>
        <w:contextualSpacing/>
        <w:jc w:val="both"/>
        <w:rPr>
          <w:rFonts w:asciiTheme="minorHAnsi" w:hAnsiTheme="minorHAnsi" w:cstheme="minorHAnsi"/>
          <w:sz w:val="22"/>
          <w:szCs w:val="22"/>
        </w:rPr>
      </w:pPr>
      <w:r w:rsidRPr="00C16725">
        <w:rPr>
          <w:rFonts w:asciiTheme="minorHAnsi" w:hAnsiTheme="minorHAnsi" w:cstheme="minorHAnsi"/>
          <w:sz w:val="22"/>
          <w:szCs w:val="22"/>
        </w:rPr>
        <w:t xml:space="preserve">Re-designing web pages based on requirement involved </w:t>
      </w:r>
      <w:r w:rsidRPr="00C16725">
        <w:rPr>
          <w:rFonts w:asciiTheme="minorHAnsi" w:hAnsiTheme="minorHAnsi" w:cstheme="minorHAnsi"/>
          <w:b/>
          <w:sz w:val="22"/>
          <w:szCs w:val="22"/>
        </w:rPr>
        <w:t>testing</w:t>
      </w:r>
      <w:r w:rsidRPr="00C16725">
        <w:rPr>
          <w:rFonts w:asciiTheme="minorHAnsi" w:hAnsiTheme="minorHAnsi" w:cstheme="minorHAnsi"/>
          <w:sz w:val="22"/>
          <w:szCs w:val="22"/>
        </w:rPr>
        <w:t xml:space="preserve">, </w:t>
      </w:r>
      <w:r w:rsidRPr="00C16725">
        <w:rPr>
          <w:rFonts w:asciiTheme="minorHAnsi" w:hAnsiTheme="minorHAnsi" w:cstheme="minorHAnsi"/>
          <w:b/>
          <w:sz w:val="22"/>
          <w:szCs w:val="22"/>
        </w:rPr>
        <w:t>bug</w:t>
      </w:r>
      <w:r w:rsidRPr="00C16725">
        <w:rPr>
          <w:rFonts w:asciiTheme="minorHAnsi" w:hAnsiTheme="minorHAnsi" w:cstheme="minorHAnsi"/>
          <w:sz w:val="22"/>
          <w:szCs w:val="22"/>
        </w:rPr>
        <w:t xml:space="preserve"> </w:t>
      </w:r>
      <w:r w:rsidRPr="00C16725">
        <w:rPr>
          <w:rFonts w:asciiTheme="minorHAnsi" w:hAnsiTheme="minorHAnsi" w:cstheme="minorHAnsi"/>
          <w:b/>
          <w:sz w:val="22"/>
          <w:szCs w:val="22"/>
        </w:rPr>
        <w:t>fixing</w:t>
      </w:r>
      <w:r w:rsidRPr="00C16725">
        <w:rPr>
          <w:rFonts w:asciiTheme="minorHAnsi" w:hAnsiTheme="minorHAnsi" w:cstheme="minorHAnsi"/>
          <w:sz w:val="22"/>
          <w:szCs w:val="22"/>
        </w:rPr>
        <w:t xml:space="preserve"> and </w:t>
      </w:r>
      <w:r w:rsidRPr="00C16725">
        <w:rPr>
          <w:rFonts w:asciiTheme="minorHAnsi" w:hAnsiTheme="minorHAnsi" w:cstheme="minorHAnsi"/>
          <w:b/>
          <w:sz w:val="22"/>
          <w:szCs w:val="22"/>
        </w:rPr>
        <w:t>KT</w:t>
      </w:r>
      <w:r w:rsidRPr="00C16725">
        <w:rPr>
          <w:rFonts w:asciiTheme="minorHAnsi" w:hAnsiTheme="minorHAnsi" w:cstheme="minorHAnsi"/>
          <w:sz w:val="22"/>
          <w:szCs w:val="22"/>
        </w:rPr>
        <w:t xml:space="preserve"> to new team members.</w:t>
      </w:r>
    </w:p>
    <w:p w:rsidR="00BA37C7" w:rsidRPr="00C16725" w:rsidRDefault="00BA37C7" w:rsidP="00FA2BC1">
      <w:pPr>
        <w:widowControl w:val="0"/>
        <w:autoSpaceDE w:val="0"/>
        <w:autoSpaceDN w:val="0"/>
        <w:adjustRightInd w:val="0"/>
        <w:spacing w:line="276" w:lineRule="auto"/>
        <w:rPr>
          <w:rFonts w:asciiTheme="minorHAnsi" w:hAnsiTheme="minorHAnsi" w:cstheme="minorHAnsi"/>
          <w:b/>
          <w:sz w:val="22"/>
          <w:szCs w:val="22"/>
        </w:rPr>
      </w:pPr>
    </w:p>
    <w:p w:rsidR="00E23353" w:rsidRPr="00C16725" w:rsidRDefault="009D697B" w:rsidP="0086267E">
      <w:pPr>
        <w:widowControl w:val="0"/>
        <w:autoSpaceDE w:val="0"/>
        <w:autoSpaceDN w:val="0"/>
        <w:adjustRightInd w:val="0"/>
        <w:spacing w:line="276" w:lineRule="auto"/>
        <w:jc w:val="both"/>
        <w:rPr>
          <w:rFonts w:asciiTheme="minorHAnsi" w:hAnsiTheme="minorHAnsi" w:cstheme="minorHAnsi"/>
          <w:sz w:val="22"/>
          <w:szCs w:val="22"/>
        </w:rPr>
      </w:pPr>
      <w:r w:rsidRPr="00C16725">
        <w:rPr>
          <w:rFonts w:asciiTheme="minorHAnsi" w:hAnsiTheme="minorHAnsi" w:cstheme="minorHAnsi"/>
          <w:b/>
          <w:sz w:val="22"/>
          <w:szCs w:val="22"/>
          <w:u w:val="single"/>
        </w:rPr>
        <w:t>Environment</w:t>
      </w:r>
      <w:r w:rsidRPr="00C16725">
        <w:rPr>
          <w:rFonts w:asciiTheme="minorHAnsi" w:hAnsiTheme="minorHAnsi" w:cstheme="minorHAnsi"/>
          <w:sz w:val="22"/>
          <w:szCs w:val="22"/>
        </w:rPr>
        <w:t xml:space="preserve">: JavaScript, JAVA, </w:t>
      </w:r>
      <w:r w:rsidR="00D710D7" w:rsidRPr="00C16725">
        <w:rPr>
          <w:rFonts w:asciiTheme="minorHAnsi" w:hAnsiTheme="minorHAnsi" w:cstheme="minorHAnsi"/>
          <w:sz w:val="22"/>
          <w:szCs w:val="22"/>
        </w:rPr>
        <w:t xml:space="preserve">Struts, </w:t>
      </w:r>
      <w:r w:rsidRPr="00C16725">
        <w:rPr>
          <w:rFonts w:asciiTheme="minorHAnsi" w:hAnsiTheme="minorHAnsi" w:cstheme="minorHAnsi"/>
          <w:sz w:val="22"/>
          <w:szCs w:val="22"/>
        </w:rPr>
        <w:t xml:space="preserve">HTML, CSS, AJAX, Apache, Windows 2000/XP. MYSQL, JOOMLA. </w:t>
      </w:r>
      <w:bookmarkEnd w:id="0"/>
    </w:p>
    <w:p w:rsidR="00740C3B" w:rsidRPr="00C16725" w:rsidRDefault="00740C3B">
      <w:pPr>
        <w:widowControl w:val="0"/>
        <w:autoSpaceDE w:val="0"/>
        <w:autoSpaceDN w:val="0"/>
        <w:adjustRightInd w:val="0"/>
        <w:spacing w:line="276" w:lineRule="auto"/>
        <w:rPr>
          <w:rFonts w:asciiTheme="minorHAnsi" w:hAnsiTheme="minorHAnsi" w:cstheme="minorHAnsi"/>
          <w:sz w:val="22"/>
          <w:szCs w:val="22"/>
        </w:rPr>
      </w:pPr>
    </w:p>
    <w:sectPr w:rsidR="00740C3B" w:rsidRPr="00C16725" w:rsidSect="00A37B64">
      <w:headerReference w:type="even" r:id="rId9"/>
      <w:headerReference w:type="default" r:id="rId10"/>
      <w:footerReference w:type="even" r:id="rId11"/>
      <w:footerReference w:type="default" r:id="rId12"/>
      <w:headerReference w:type="first" r:id="rId13"/>
      <w:pgSz w:w="12240" w:h="15840" w:code="1"/>
      <w:pgMar w:top="0" w:right="720" w:bottom="720" w:left="720" w:header="45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4DF" w:rsidRDefault="006304DF">
      <w:r>
        <w:separator/>
      </w:r>
    </w:p>
  </w:endnote>
  <w:endnote w:type="continuationSeparator" w:id="0">
    <w:p w:rsidR="006304DF" w:rsidRDefault="006304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Times (W1)">
    <w:altName w:val="Times New Roman"/>
    <w:charset w:val="00"/>
    <w:family w:val="roman"/>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w:altName w:val="Sylfaen"/>
    <w:panose1 w:val="02020603050405020304"/>
    <w:charset w:val="00"/>
    <w:family w:val="roman"/>
    <w:pitch w:val="variable"/>
    <w:sig w:usb0="E0002AFF" w:usb1="C0007841" w:usb2="00000009" w:usb3="00000000" w:csb0="000001FF" w:csb1="00000000"/>
  </w:font>
  <w:font w:name="Arrus BT">
    <w:altName w:val="Times New Roman"/>
    <w:charset w:val="00"/>
    <w:family w:val="roman"/>
    <w:pitch w:val="variable"/>
    <w:sig w:usb0="00000007" w:usb1="00000000" w:usb2="00000000" w:usb3="00000000" w:csb0="00000011" w:csb1="00000000"/>
  </w:font>
  <w:font w:name="Arial Unicode MS">
    <w:panose1 w:val="020B0604020202020204"/>
    <w:charset w:val="00"/>
    <w:family w:val="roman"/>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29D" w:rsidRDefault="00923CD2">
    <w:pPr>
      <w:pStyle w:val="Footer"/>
      <w:framePr w:wrap="around" w:vAnchor="text" w:hAnchor="margin" w:xAlign="center" w:y="1"/>
      <w:rPr>
        <w:rStyle w:val="PageNumber"/>
      </w:rPr>
    </w:pPr>
    <w:r>
      <w:rPr>
        <w:rStyle w:val="PageNumber"/>
      </w:rPr>
      <w:fldChar w:fldCharType="begin"/>
    </w:r>
    <w:r w:rsidR="00D4029D">
      <w:rPr>
        <w:rStyle w:val="PageNumber"/>
      </w:rPr>
      <w:instrText xml:space="preserve">PAGE  </w:instrText>
    </w:r>
    <w:r>
      <w:rPr>
        <w:rStyle w:val="PageNumber"/>
      </w:rPr>
      <w:fldChar w:fldCharType="end"/>
    </w:r>
  </w:p>
  <w:p w:rsidR="00D4029D" w:rsidRDefault="00D402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29D" w:rsidRDefault="00D4029D">
    <w:pPr>
      <w:pStyle w:val="Footer"/>
      <w:framePr w:wrap="around" w:vAnchor="text" w:hAnchor="margin" w:xAlign="center" w:y="1"/>
      <w:rPr>
        <w:rStyle w:val="PageNumber"/>
      </w:rPr>
    </w:pPr>
  </w:p>
  <w:p w:rsidR="00D4029D" w:rsidRDefault="00D4029D">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4DF" w:rsidRDefault="006304DF">
      <w:r>
        <w:separator/>
      </w:r>
    </w:p>
  </w:footnote>
  <w:footnote w:type="continuationSeparator" w:id="0">
    <w:p w:rsidR="006304DF" w:rsidRDefault="006304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29D" w:rsidRDefault="00923CD2">
    <w:pPr>
      <w:pStyle w:val="Header"/>
      <w:framePr w:wrap="around" w:vAnchor="text" w:hAnchor="margin" w:xAlign="right" w:y="1"/>
      <w:rPr>
        <w:rStyle w:val="PageNumber"/>
      </w:rPr>
    </w:pPr>
    <w:r>
      <w:rPr>
        <w:rStyle w:val="PageNumber"/>
      </w:rPr>
      <w:fldChar w:fldCharType="begin"/>
    </w:r>
    <w:r w:rsidR="00D4029D">
      <w:rPr>
        <w:rStyle w:val="PageNumber"/>
      </w:rPr>
      <w:instrText xml:space="preserve">PAGE  </w:instrText>
    </w:r>
    <w:r>
      <w:rPr>
        <w:rStyle w:val="PageNumber"/>
      </w:rPr>
      <w:fldChar w:fldCharType="end"/>
    </w:r>
  </w:p>
  <w:p w:rsidR="00D4029D" w:rsidRDefault="00D4029D">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29D" w:rsidRPr="00274F03" w:rsidRDefault="00D4029D" w:rsidP="00CA2DFE">
    <w:pPr>
      <w:jc w:val="right"/>
      <w:rPr>
        <w:color w:val="A6A6A6"/>
      </w:rPr>
    </w:pPr>
  </w:p>
  <w:p w:rsidR="00D4029D" w:rsidRPr="00CA2DFE" w:rsidRDefault="00D4029D" w:rsidP="00CA2DFE">
    <w:pPr>
      <w:pStyle w:val="Header"/>
      <w:rPr>
        <w:szCs w:val="4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29D" w:rsidRDefault="00D4029D" w:rsidP="005C4938">
    <w:pP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814665C"/>
    <w:lvl w:ilvl="0">
      <w:start w:val="1"/>
      <w:numFmt w:val="bullet"/>
      <w:pStyle w:val="ListBullet2"/>
      <w:lvlText w:val=""/>
      <w:lvlJc w:val="left"/>
      <w:pPr>
        <w:tabs>
          <w:tab w:val="num" w:pos="990"/>
        </w:tabs>
        <w:ind w:left="990" w:hanging="360"/>
      </w:pPr>
      <w:rPr>
        <w:rFonts w:ascii="Symbol" w:hAnsi="Symbol" w:hint="default"/>
      </w:rPr>
    </w:lvl>
  </w:abstractNum>
  <w:abstractNum w:abstractNumId="1">
    <w:nsid w:val="00000002"/>
    <w:multiLevelType w:val="singleLevel"/>
    <w:tmpl w:val="00000002"/>
    <w:name w:val="WW8Num1"/>
    <w:lvl w:ilvl="0">
      <w:start w:val="1"/>
      <w:numFmt w:val="bullet"/>
      <w:lvlText w:val=""/>
      <w:lvlJc w:val="left"/>
      <w:pPr>
        <w:tabs>
          <w:tab w:val="num" w:pos="432"/>
        </w:tabs>
        <w:ind w:left="432" w:hanging="288"/>
      </w:pPr>
      <w:rPr>
        <w:rFonts w:ascii="Symbol" w:hAnsi="Symbol"/>
      </w:rPr>
    </w:lvl>
  </w:abstractNum>
  <w:abstractNum w:abstractNumId="2">
    <w:nsid w:val="00000003"/>
    <w:multiLevelType w:val="singleLevel"/>
    <w:tmpl w:val="00000003"/>
    <w:name w:val="WW8Num2"/>
    <w:lvl w:ilvl="0">
      <w:start w:val="1"/>
      <w:numFmt w:val="bullet"/>
      <w:lvlText w:val=""/>
      <w:lvlJc w:val="left"/>
      <w:pPr>
        <w:tabs>
          <w:tab w:val="num" w:pos="576"/>
        </w:tabs>
        <w:ind w:left="576" w:hanging="288"/>
      </w:pPr>
      <w:rPr>
        <w:rFonts w:ascii="Symbol" w:hAnsi="Symbol"/>
      </w:rPr>
    </w:lvl>
  </w:abstractNum>
  <w:abstractNum w:abstractNumId="3">
    <w:nsid w:val="00000004"/>
    <w:multiLevelType w:val="singleLevel"/>
    <w:tmpl w:val="00000004"/>
    <w:name w:val="WW8Num3"/>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4"/>
    <w:lvl w:ilvl="0">
      <w:start w:val="1"/>
      <w:numFmt w:val="bullet"/>
      <w:lvlText w:val=""/>
      <w:lvlJc w:val="left"/>
      <w:pPr>
        <w:tabs>
          <w:tab w:val="num" w:pos="432"/>
        </w:tabs>
        <w:ind w:left="432" w:hanging="288"/>
      </w:pPr>
      <w:rPr>
        <w:rFonts w:ascii="Symbol" w:hAnsi="Symbol"/>
      </w:rPr>
    </w:lvl>
  </w:abstractNum>
  <w:abstractNum w:abstractNumId="5">
    <w:nsid w:val="00000006"/>
    <w:multiLevelType w:val="singleLevel"/>
    <w:tmpl w:val="00000006"/>
    <w:name w:val="WW8Num5"/>
    <w:lvl w:ilvl="0">
      <w:start w:val="1"/>
      <w:numFmt w:val="bullet"/>
      <w:lvlText w:val=""/>
      <w:lvlJc w:val="left"/>
      <w:pPr>
        <w:tabs>
          <w:tab w:val="num" w:pos="432"/>
        </w:tabs>
        <w:ind w:left="432" w:hanging="288"/>
      </w:pPr>
      <w:rPr>
        <w:rFonts w:ascii="Symbol" w:hAnsi="Symbol"/>
      </w:rPr>
    </w:lvl>
  </w:abstractNum>
  <w:abstractNum w:abstractNumId="6">
    <w:nsid w:val="00000007"/>
    <w:multiLevelType w:val="multilevel"/>
    <w:tmpl w:val="00000007"/>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
      <w:lvlJc w:val="left"/>
      <w:pPr>
        <w:tabs>
          <w:tab w:val="num" w:pos="3600"/>
        </w:tabs>
        <w:ind w:left="3600" w:hanging="360"/>
      </w:pPr>
      <w:rPr>
        <w:rFonts w:ascii="Symbol" w:hAnsi="Symbol"/>
      </w:rPr>
    </w:lvl>
    <w:lvl w:ilvl="5">
      <w:start w:val="1"/>
      <w:numFmt w:val="bullet"/>
      <w:lvlText w:val=""/>
      <w:lvlJc w:val="left"/>
      <w:pPr>
        <w:tabs>
          <w:tab w:val="num" w:pos="4320"/>
        </w:tabs>
        <w:ind w:left="4320" w:hanging="360"/>
      </w:pPr>
      <w:rPr>
        <w:rFonts w:ascii="Symbol" w:hAnsi="Symbol"/>
      </w:rPr>
    </w:lvl>
    <w:lvl w:ilvl="6">
      <w:start w:val="1"/>
      <w:numFmt w:val="bullet"/>
      <w:lvlText w:val=""/>
      <w:lvlJc w:val="left"/>
      <w:pPr>
        <w:tabs>
          <w:tab w:val="num" w:pos="5040"/>
        </w:tabs>
        <w:ind w:left="5040" w:hanging="360"/>
      </w:pPr>
      <w:rPr>
        <w:rFonts w:ascii="Symbol" w:hAnsi="Symbol"/>
      </w:rPr>
    </w:lvl>
    <w:lvl w:ilvl="7">
      <w:start w:val="1"/>
      <w:numFmt w:val="bullet"/>
      <w:lvlText w:val=""/>
      <w:lvlJc w:val="left"/>
      <w:pPr>
        <w:tabs>
          <w:tab w:val="num" w:pos="5760"/>
        </w:tabs>
        <w:ind w:left="5760" w:hanging="360"/>
      </w:pPr>
      <w:rPr>
        <w:rFonts w:ascii="Symbol" w:hAnsi="Symbol"/>
      </w:rPr>
    </w:lvl>
    <w:lvl w:ilvl="8">
      <w:start w:val="1"/>
      <w:numFmt w:val="bullet"/>
      <w:lvlText w:val=""/>
      <w:lvlJc w:val="left"/>
      <w:pPr>
        <w:tabs>
          <w:tab w:val="num" w:pos="6480"/>
        </w:tabs>
        <w:ind w:left="6480" w:hanging="360"/>
      </w:pPr>
      <w:rPr>
        <w:rFonts w:ascii="Symbol" w:hAnsi="Symbol"/>
      </w:rPr>
    </w:lvl>
  </w:abstractNum>
  <w:abstractNum w:abstractNumId="7">
    <w:nsid w:val="00000008"/>
    <w:multiLevelType w:val="singleLevel"/>
    <w:tmpl w:val="00000008"/>
    <w:name w:val="WW8Num7"/>
    <w:lvl w:ilvl="0">
      <w:start w:val="1"/>
      <w:numFmt w:val="bullet"/>
      <w:lvlText w:val=""/>
      <w:lvlJc w:val="left"/>
      <w:pPr>
        <w:tabs>
          <w:tab w:val="num" w:pos="0"/>
        </w:tabs>
        <w:ind w:left="720" w:hanging="360"/>
      </w:pPr>
      <w:rPr>
        <w:rFonts w:ascii="Symbol" w:hAnsi="Symbol" w:cs="Times New Roman"/>
        <w:b/>
        <w:i/>
        <w:caps w:val="0"/>
        <w:smallCaps w:val="0"/>
        <w:strike w:val="0"/>
        <w:dstrike w:val="0"/>
        <w:vanish w:val="0"/>
        <w:color w:val="000000"/>
      </w:r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Symbol" w:hAnsi="Symbol"/>
        <w:color w:val="auto"/>
      </w:rPr>
    </w:lvl>
  </w:abstractNum>
  <w:abstractNum w:abstractNumId="9">
    <w:nsid w:val="0000000A"/>
    <w:multiLevelType w:val="singleLevel"/>
    <w:tmpl w:val="0000000A"/>
    <w:name w:val="WW8Num10"/>
    <w:lvl w:ilvl="0">
      <w:start w:val="1"/>
      <w:numFmt w:val="bullet"/>
      <w:lvlText w:val=""/>
      <w:lvlJc w:val="left"/>
      <w:pPr>
        <w:tabs>
          <w:tab w:val="num" w:pos="360"/>
        </w:tabs>
        <w:ind w:left="360" w:hanging="360"/>
      </w:pPr>
      <w:rPr>
        <w:rFonts w:ascii="Symbol" w:hAnsi="Symbol"/>
        <w:color w:val="auto"/>
      </w:rPr>
    </w:lvl>
  </w:abstractNum>
  <w:abstractNum w:abstractNumId="10">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11">
    <w:nsid w:val="03255FE2"/>
    <w:multiLevelType w:val="hybridMultilevel"/>
    <w:tmpl w:val="4C2818A6"/>
    <w:name w:val="WW8Num8"/>
    <w:lvl w:ilvl="0" w:tplc="FEFA4AC6">
      <w:start w:val="1"/>
      <w:numFmt w:val="bullet"/>
      <w:lvlText w:val=""/>
      <w:lvlJc w:val="left"/>
      <w:pPr>
        <w:ind w:left="360" w:hanging="360"/>
      </w:pPr>
      <w:rPr>
        <w:rFonts w:ascii="Symbol" w:hAnsi="Symbol" w:hint="default"/>
      </w:rPr>
    </w:lvl>
    <w:lvl w:ilvl="1" w:tplc="F5D24320" w:tentative="1">
      <w:start w:val="1"/>
      <w:numFmt w:val="bullet"/>
      <w:lvlText w:val="o"/>
      <w:lvlJc w:val="left"/>
      <w:pPr>
        <w:ind w:left="1080" w:hanging="360"/>
      </w:pPr>
      <w:rPr>
        <w:rFonts w:ascii="Courier New" w:hAnsi="Courier New" w:cs="Courier New" w:hint="default"/>
      </w:rPr>
    </w:lvl>
    <w:lvl w:ilvl="2" w:tplc="6D8AC5F8" w:tentative="1">
      <w:start w:val="1"/>
      <w:numFmt w:val="bullet"/>
      <w:lvlText w:val=""/>
      <w:lvlJc w:val="left"/>
      <w:pPr>
        <w:ind w:left="1800" w:hanging="360"/>
      </w:pPr>
      <w:rPr>
        <w:rFonts w:ascii="Wingdings" w:hAnsi="Wingdings" w:hint="default"/>
      </w:rPr>
    </w:lvl>
    <w:lvl w:ilvl="3" w:tplc="5E8484E2" w:tentative="1">
      <w:start w:val="1"/>
      <w:numFmt w:val="bullet"/>
      <w:lvlText w:val=""/>
      <w:lvlJc w:val="left"/>
      <w:pPr>
        <w:ind w:left="2520" w:hanging="360"/>
      </w:pPr>
      <w:rPr>
        <w:rFonts w:ascii="Symbol" w:hAnsi="Symbol" w:hint="default"/>
      </w:rPr>
    </w:lvl>
    <w:lvl w:ilvl="4" w:tplc="480A2F80" w:tentative="1">
      <w:start w:val="1"/>
      <w:numFmt w:val="bullet"/>
      <w:lvlText w:val="o"/>
      <w:lvlJc w:val="left"/>
      <w:pPr>
        <w:ind w:left="3240" w:hanging="360"/>
      </w:pPr>
      <w:rPr>
        <w:rFonts w:ascii="Courier New" w:hAnsi="Courier New" w:cs="Courier New" w:hint="default"/>
      </w:rPr>
    </w:lvl>
    <w:lvl w:ilvl="5" w:tplc="AAACFDA4" w:tentative="1">
      <w:start w:val="1"/>
      <w:numFmt w:val="bullet"/>
      <w:lvlText w:val=""/>
      <w:lvlJc w:val="left"/>
      <w:pPr>
        <w:ind w:left="3960" w:hanging="360"/>
      </w:pPr>
      <w:rPr>
        <w:rFonts w:ascii="Wingdings" w:hAnsi="Wingdings" w:hint="default"/>
      </w:rPr>
    </w:lvl>
    <w:lvl w:ilvl="6" w:tplc="0810AECA" w:tentative="1">
      <w:start w:val="1"/>
      <w:numFmt w:val="bullet"/>
      <w:lvlText w:val=""/>
      <w:lvlJc w:val="left"/>
      <w:pPr>
        <w:ind w:left="4680" w:hanging="360"/>
      </w:pPr>
      <w:rPr>
        <w:rFonts w:ascii="Symbol" w:hAnsi="Symbol" w:hint="default"/>
      </w:rPr>
    </w:lvl>
    <w:lvl w:ilvl="7" w:tplc="EAB2365A" w:tentative="1">
      <w:start w:val="1"/>
      <w:numFmt w:val="bullet"/>
      <w:lvlText w:val="o"/>
      <w:lvlJc w:val="left"/>
      <w:pPr>
        <w:ind w:left="5400" w:hanging="360"/>
      </w:pPr>
      <w:rPr>
        <w:rFonts w:ascii="Courier New" w:hAnsi="Courier New" w:cs="Courier New" w:hint="default"/>
      </w:rPr>
    </w:lvl>
    <w:lvl w:ilvl="8" w:tplc="98D0F3B8" w:tentative="1">
      <w:start w:val="1"/>
      <w:numFmt w:val="bullet"/>
      <w:lvlText w:val=""/>
      <w:lvlJc w:val="left"/>
      <w:pPr>
        <w:ind w:left="6120" w:hanging="360"/>
      </w:pPr>
      <w:rPr>
        <w:rFonts w:ascii="Wingdings" w:hAnsi="Wingdings" w:hint="default"/>
      </w:rPr>
    </w:lvl>
  </w:abstractNum>
  <w:abstractNum w:abstractNumId="12">
    <w:nsid w:val="0A5175C2"/>
    <w:multiLevelType w:val="hybridMultilevel"/>
    <w:tmpl w:val="D53036D8"/>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F50FD5"/>
    <w:multiLevelType w:val="hybridMultilevel"/>
    <w:tmpl w:val="6AD0258E"/>
    <w:lvl w:ilvl="0" w:tplc="10166A6A">
      <w:start w:val="1"/>
      <w:numFmt w:val="bullet"/>
      <w:pStyle w:val="Normalblack"/>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7AA1C3F"/>
    <w:multiLevelType w:val="hybridMultilevel"/>
    <w:tmpl w:val="13A290F0"/>
    <w:lvl w:ilvl="0" w:tplc="04090001">
      <w:start w:val="1"/>
      <w:numFmt w:val="bullet"/>
      <w:pStyle w:val="WyvilLis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CAC1C4A"/>
    <w:multiLevelType w:val="hybridMultilevel"/>
    <w:tmpl w:val="E52EBCE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F1179F9"/>
    <w:multiLevelType w:val="hybridMultilevel"/>
    <w:tmpl w:val="347A94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33D1087"/>
    <w:multiLevelType w:val="multilevel"/>
    <w:tmpl w:val="7FE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F640CC"/>
    <w:multiLevelType w:val="hybridMultilevel"/>
    <w:tmpl w:val="0E74E6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816478"/>
    <w:multiLevelType w:val="multilevel"/>
    <w:tmpl w:val="1A52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nsid w:val="3BB72679"/>
    <w:multiLevelType w:val="hybridMultilevel"/>
    <w:tmpl w:val="773CDB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CA64A61"/>
    <w:multiLevelType w:val="hybridMultilevel"/>
    <w:tmpl w:val="2FCE6BE0"/>
    <w:lvl w:ilvl="0" w:tplc="04090001">
      <w:start w:val="1"/>
      <w:numFmt w:val="bullet"/>
      <w:pStyle w:val="List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4DF14FAC"/>
    <w:multiLevelType w:val="hybridMultilevel"/>
    <w:tmpl w:val="8DB273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063BC6"/>
    <w:multiLevelType w:val="hybridMultilevel"/>
    <w:tmpl w:val="C584F17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2B2424F"/>
    <w:multiLevelType w:val="hybridMultilevel"/>
    <w:tmpl w:val="17543E44"/>
    <w:lvl w:ilvl="0" w:tplc="40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8851BF"/>
    <w:multiLevelType w:val="hybridMultilevel"/>
    <w:tmpl w:val="750CDEBC"/>
    <w:lvl w:ilvl="0" w:tplc="0409000B">
      <w:start w:val="1"/>
      <w:numFmt w:val="bullet"/>
      <w:pStyle w:val="advance"/>
      <w:lvlText w:val=""/>
      <w:legacy w:legacy="1" w:legacySpace="120" w:legacyIndent="360"/>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8EF12C2"/>
    <w:multiLevelType w:val="hybridMultilevel"/>
    <w:tmpl w:val="AF7C990A"/>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B63A73"/>
    <w:multiLevelType w:val="hybridMultilevel"/>
    <w:tmpl w:val="FD78683A"/>
    <w:lvl w:ilvl="0" w:tplc="0409000D">
      <w:start w:val="1"/>
      <w:numFmt w:val="bullet"/>
      <w:lvlText w:val=""/>
      <w:lvlJc w:val="left"/>
      <w:pPr>
        <w:ind w:left="333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D0211D"/>
    <w:multiLevelType w:val="hybridMultilevel"/>
    <w:tmpl w:val="10CA9AA6"/>
    <w:lvl w:ilvl="0" w:tplc="B0DED07C">
      <w:start w:val="1"/>
      <w:numFmt w:val="bullet"/>
      <w:pStyle w:val="TableText"/>
      <w:lvlText w:val="•"/>
      <w:lvlJc w:val="left"/>
      <w:pPr>
        <w:tabs>
          <w:tab w:val="num" w:pos="360"/>
        </w:tabs>
        <w:ind w:left="360" w:hanging="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87D613A"/>
    <w:multiLevelType w:val="hybridMultilevel"/>
    <w:tmpl w:val="4482A00A"/>
    <w:lvl w:ilvl="0" w:tplc="0409000B">
      <w:start w:val="1"/>
      <w:numFmt w:val="bullet"/>
      <w:pStyle w:val="NormalJustified"/>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23C32FF"/>
    <w:multiLevelType w:val="hybridMultilevel"/>
    <w:tmpl w:val="4CEC8B90"/>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2491850"/>
    <w:multiLevelType w:val="hybridMultilevel"/>
    <w:tmpl w:val="EC92598A"/>
    <w:lvl w:ilvl="0" w:tplc="04090001">
      <w:start w:val="1"/>
      <w:numFmt w:val="bullet"/>
      <w:pStyle w:val="Bullet1"/>
      <w:lvlText w:val=""/>
      <w:lvlJc w:val="left"/>
      <w:pPr>
        <w:tabs>
          <w:tab w:val="num" w:pos="720"/>
        </w:tabs>
        <w:ind w:left="720" w:hanging="360"/>
      </w:pPr>
      <w:rPr>
        <w:rFonts w:ascii="Wingdings" w:hAnsi="Wingdings"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5AF0D76"/>
    <w:multiLevelType w:val="hybridMultilevel"/>
    <w:tmpl w:val="36E8C8E0"/>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79C66AE"/>
    <w:multiLevelType w:val="hybridMultilevel"/>
    <w:tmpl w:val="CB843F9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nsid w:val="77A65D20"/>
    <w:multiLevelType w:val="hybridMultilevel"/>
    <w:tmpl w:val="4B428862"/>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86804A5"/>
    <w:multiLevelType w:val="hybridMultilevel"/>
    <w:tmpl w:val="5C6C0982"/>
    <w:lvl w:ilvl="0" w:tplc="04090001">
      <w:start w:val="1"/>
      <w:numFmt w:val="bullet"/>
      <w:pStyle w:val="Objectivelis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79657445"/>
    <w:multiLevelType w:val="hybridMultilevel"/>
    <w:tmpl w:val="B4581D12"/>
    <w:lvl w:ilvl="0" w:tplc="933A8DE4">
      <w:start w:val="1"/>
      <w:numFmt w:val="bullet"/>
      <w:pStyle w:val="Normal12p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5"/>
  </w:num>
  <w:num w:numId="2">
    <w:abstractNumId w:val="22"/>
  </w:num>
  <w:num w:numId="3">
    <w:abstractNumId w:val="37"/>
  </w:num>
  <w:num w:numId="4">
    <w:abstractNumId w:val="26"/>
  </w:num>
  <w:num w:numId="5">
    <w:abstractNumId w:val="30"/>
  </w:num>
  <w:num w:numId="6">
    <w:abstractNumId w:val="14"/>
  </w:num>
  <w:num w:numId="7">
    <w:abstractNumId w:val="13"/>
  </w:num>
  <w:num w:numId="8">
    <w:abstractNumId w:val="32"/>
  </w:num>
  <w:num w:numId="9">
    <w:abstractNumId w:val="36"/>
  </w:num>
  <w:num w:numId="10">
    <w:abstractNumId w:val="29"/>
  </w:num>
  <w:num w:numId="11">
    <w:abstractNumId w:val="0"/>
  </w:num>
  <w:num w:numId="12">
    <w:abstractNumId w:val="20"/>
  </w:num>
  <w:num w:numId="13">
    <w:abstractNumId w:val="33"/>
  </w:num>
  <w:num w:numId="14">
    <w:abstractNumId w:val="12"/>
  </w:num>
  <w:num w:numId="15">
    <w:abstractNumId w:val="28"/>
  </w:num>
  <w:num w:numId="16">
    <w:abstractNumId w:val="27"/>
  </w:num>
  <w:num w:numId="17">
    <w:abstractNumId w:val="24"/>
  </w:num>
  <w:num w:numId="18">
    <w:abstractNumId w:val="23"/>
  </w:num>
  <w:num w:numId="19">
    <w:abstractNumId w:val="31"/>
  </w:num>
  <w:num w:numId="20">
    <w:abstractNumId w:val="16"/>
  </w:num>
  <w:num w:numId="21">
    <w:abstractNumId w:val="15"/>
  </w:num>
  <w:num w:numId="22">
    <w:abstractNumId w:val="34"/>
  </w:num>
  <w:num w:numId="23">
    <w:abstractNumId w:val="21"/>
  </w:num>
  <w:num w:numId="24">
    <w:abstractNumId w:val="18"/>
  </w:num>
  <w:num w:numId="25">
    <w:abstractNumId w:val="25"/>
  </w:num>
  <w:num w:numId="26">
    <w:abstractNumId w:val="17"/>
  </w:num>
  <w:num w:numId="27">
    <w:abstractNumId w:val="19"/>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applyBreakingRules/>
  </w:compat>
  <w:rsids>
    <w:rsidRoot w:val="00846433"/>
    <w:rsid w:val="00000BDA"/>
    <w:rsid w:val="000015ED"/>
    <w:rsid w:val="00002359"/>
    <w:rsid w:val="00003401"/>
    <w:rsid w:val="000037B4"/>
    <w:rsid w:val="000038A0"/>
    <w:rsid w:val="00006E67"/>
    <w:rsid w:val="000108E9"/>
    <w:rsid w:val="00011823"/>
    <w:rsid w:val="00012FFB"/>
    <w:rsid w:val="0001362F"/>
    <w:rsid w:val="00013637"/>
    <w:rsid w:val="000136B5"/>
    <w:rsid w:val="000137B6"/>
    <w:rsid w:val="00013860"/>
    <w:rsid w:val="00013A82"/>
    <w:rsid w:val="00013D91"/>
    <w:rsid w:val="00013DB0"/>
    <w:rsid w:val="00013FE5"/>
    <w:rsid w:val="00014A22"/>
    <w:rsid w:val="00015802"/>
    <w:rsid w:val="00016214"/>
    <w:rsid w:val="00016515"/>
    <w:rsid w:val="00016BA4"/>
    <w:rsid w:val="00016DDD"/>
    <w:rsid w:val="00016F81"/>
    <w:rsid w:val="0001702B"/>
    <w:rsid w:val="000171ED"/>
    <w:rsid w:val="000175D0"/>
    <w:rsid w:val="000177DC"/>
    <w:rsid w:val="000202CC"/>
    <w:rsid w:val="00021095"/>
    <w:rsid w:val="000211C7"/>
    <w:rsid w:val="000211CA"/>
    <w:rsid w:val="00021D09"/>
    <w:rsid w:val="00022944"/>
    <w:rsid w:val="00022C04"/>
    <w:rsid w:val="00022F71"/>
    <w:rsid w:val="0002326F"/>
    <w:rsid w:val="000245A8"/>
    <w:rsid w:val="000245C8"/>
    <w:rsid w:val="00024744"/>
    <w:rsid w:val="000258D6"/>
    <w:rsid w:val="000266AA"/>
    <w:rsid w:val="00027626"/>
    <w:rsid w:val="00030864"/>
    <w:rsid w:val="00032523"/>
    <w:rsid w:val="000336FF"/>
    <w:rsid w:val="00035D02"/>
    <w:rsid w:val="00036635"/>
    <w:rsid w:val="0003666A"/>
    <w:rsid w:val="000369C4"/>
    <w:rsid w:val="000404C8"/>
    <w:rsid w:val="00040FD4"/>
    <w:rsid w:val="0004168E"/>
    <w:rsid w:val="00042231"/>
    <w:rsid w:val="000426F4"/>
    <w:rsid w:val="000427E5"/>
    <w:rsid w:val="00042D30"/>
    <w:rsid w:val="00042EB9"/>
    <w:rsid w:val="00043C26"/>
    <w:rsid w:val="00043E87"/>
    <w:rsid w:val="000455AC"/>
    <w:rsid w:val="0004582B"/>
    <w:rsid w:val="0004588F"/>
    <w:rsid w:val="000458E0"/>
    <w:rsid w:val="00045CEB"/>
    <w:rsid w:val="00046407"/>
    <w:rsid w:val="00046BAF"/>
    <w:rsid w:val="00050B90"/>
    <w:rsid w:val="00052642"/>
    <w:rsid w:val="00053340"/>
    <w:rsid w:val="00054699"/>
    <w:rsid w:val="00054710"/>
    <w:rsid w:val="0005619C"/>
    <w:rsid w:val="00056B44"/>
    <w:rsid w:val="000570ED"/>
    <w:rsid w:val="000600BC"/>
    <w:rsid w:val="00060BB8"/>
    <w:rsid w:val="00062330"/>
    <w:rsid w:val="00062D5C"/>
    <w:rsid w:val="000636E5"/>
    <w:rsid w:val="00063B43"/>
    <w:rsid w:val="00063C86"/>
    <w:rsid w:val="000659E7"/>
    <w:rsid w:val="00065AE9"/>
    <w:rsid w:val="00066DC0"/>
    <w:rsid w:val="00066FBA"/>
    <w:rsid w:val="000670BA"/>
    <w:rsid w:val="000678D8"/>
    <w:rsid w:val="000703C9"/>
    <w:rsid w:val="00070739"/>
    <w:rsid w:val="000710F7"/>
    <w:rsid w:val="000712A0"/>
    <w:rsid w:val="000712E1"/>
    <w:rsid w:val="0007297E"/>
    <w:rsid w:val="00074000"/>
    <w:rsid w:val="000744B1"/>
    <w:rsid w:val="000747A2"/>
    <w:rsid w:val="000748D9"/>
    <w:rsid w:val="000755A6"/>
    <w:rsid w:val="0007583F"/>
    <w:rsid w:val="00075A4D"/>
    <w:rsid w:val="00080F34"/>
    <w:rsid w:val="00081D5F"/>
    <w:rsid w:val="00081EB1"/>
    <w:rsid w:val="00082702"/>
    <w:rsid w:val="00082B33"/>
    <w:rsid w:val="000834CD"/>
    <w:rsid w:val="00083F50"/>
    <w:rsid w:val="00085209"/>
    <w:rsid w:val="00085CB4"/>
    <w:rsid w:val="000863D5"/>
    <w:rsid w:val="000872CD"/>
    <w:rsid w:val="00087A7B"/>
    <w:rsid w:val="00087DD2"/>
    <w:rsid w:val="00090A47"/>
    <w:rsid w:val="00090E9F"/>
    <w:rsid w:val="00090F7A"/>
    <w:rsid w:val="00091572"/>
    <w:rsid w:val="00091ADD"/>
    <w:rsid w:val="00091B7E"/>
    <w:rsid w:val="00091C60"/>
    <w:rsid w:val="00092B78"/>
    <w:rsid w:val="000936A1"/>
    <w:rsid w:val="00093851"/>
    <w:rsid w:val="000938BA"/>
    <w:rsid w:val="00094731"/>
    <w:rsid w:val="00095CD6"/>
    <w:rsid w:val="000A1611"/>
    <w:rsid w:val="000A1FF9"/>
    <w:rsid w:val="000A22F2"/>
    <w:rsid w:val="000A2E11"/>
    <w:rsid w:val="000A2F66"/>
    <w:rsid w:val="000A3CDA"/>
    <w:rsid w:val="000A3D56"/>
    <w:rsid w:val="000A3D62"/>
    <w:rsid w:val="000A3E70"/>
    <w:rsid w:val="000A4435"/>
    <w:rsid w:val="000A48D6"/>
    <w:rsid w:val="000A4AE2"/>
    <w:rsid w:val="000A4C2A"/>
    <w:rsid w:val="000A5046"/>
    <w:rsid w:val="000A6D5C"/>
    <w:rsid w:val="000A7518"/>
    <w:rsid w:val="000B05A1"/>
    <w:rsid w:val="000B0E40"/>
    <w:rsid w:val="000B2683"/>
    <w:rsid w:val="000B3989"/>
    <w:rsid w:val="000B3C18"/>
    <w:rsid w:val="000B428D"/>
    <w:rsid w:val="000B4455"/>
    <w:rsid w:val="000B4513"/>
    <w:rsid w:val="000B4892"/>
    <w:rsid w:val="000B5396"/>
    <w:rsid w:val="000B54B3"/>
    <w:rsid w:val="000B554D"/>
    <w:rsid w:val="000B7043"/>
    <w:rsid w:val="000B77B8"/>
    <w:rsid w:val="000B7854"/>
    <w:rsid w:val="000B7FBA"/>
    <w:rsid w:val="000C050B"/>
    <w:rsid w:val="000C08C4"/>
    <w:rsid w:val="000C12A1"/>
    <w:rsid w:val="000C1515"/>
    <w:rsid w:val="000C16B6"/>
    <w:rsid w:val="000C1DB6"/>
    <w:rsid w:val="000C341B"/>
    <w:rsid w:val="000C38BC"/>
    <w:rsid w:val="000C40EA"/>
    <w:rsid w:val="000C455C"/>
    <w:rsid w:val="000C4874"/>
    <w:rsid w:val="000C4AA6"/>
    <w:rsid w:val="000C5449"/>
    <w:rsid w:val="000C5672"/>
    <w:rsid w:val="000C5993"/>
    <w:rsid w:val="000C6305"/>
    <w:rsid w:val="000C6CA6"/>
    <w:rsid w:val="000C6DE6"/>
    <w:rsid w:val="000C7091"/>
    <w:rsid w:val="000C77E6"/>
    <w:rsid w:val="000C7A7E"/>
    <w:rsid w:val="000D01D1"/>
    <w:rsid w:val="000D0E2F"/>
    <w:rsid w:val="000D161C"/>
    <w:rsid w:val="000D191A"/>
    <w:rsid w:val="000D199C"/>
    <w:rsid w:val="000D19BB"/>
    <w:rsid w:val="000D343B"/>
    <w:rsid w:val="000D3557"/>
    <w:rsid w:val="000D39D3"/>
    <w:rsid w:val="000D42C5"/>
    <w:rsid w:val="000D5053"/>
    <w:rsid w:val="000D652C"/>
    <w:rsid w:val="000D689C"/>
    <w:rsid w:val="000D7B4E"/>
    <w:rsid w:val="000D7D00"/>
    <w:rsid w:val="000E05A4"/>
    <w:rsid w:val="000E0D6C"/>
    <w:rsid w:val="000E1E78"/>
    <w:rsid w:val="000E1FCE"/>
    <w:rsid w:val="000E21F7"/>
    <w:rsid w:val="000E2598"/>
    <w:rsid w:val="000E27BE"/>
    <w:rsid w:val="000E2C5D"/>
    <w:rsid w:val="000E3912"/>
    <w:rsid w:val="000E45AD"/>
    <w:rsid w:val="000E45ED"/>
    <w:rsid w:val="000E49FE"/>
    <w:rsid w:val="000E4A8F"/>
    <w:rsid w:val="000E4E7A"/>
    <w:rsid w:val="000E565E"/>
    <w:rsid w:val="000E5900"/>
    <w:rsid w:val="000E61C2"/>
    <w:rsid w:val="000E6F05"/>
    <w:rsid w:val="000E6F4D"/>
    <w:rsid w:val="000E791A"/>
    <w:rsid w:val="000E7AB4"/>
    <w:rsid w:val="000F03DB"/>
    <w:rsid w:val="000F4B48"/>
    <w:rsid w:val="000F5A8B"/>
    <w:rsid w:val="000F5DC5"/>
    <w:rsid w:val="000F66A4"/>
    <w:rsid w:val="000F67A3"/>
    <w:rsid w:val="000F6E6B"/>
    <w:rsid w:val="000F6F74"/>
    <w:rsid w:val="000F7F47"/>
    <w:rsid w:val="00100B27"/>
    <w:rsid w:val="001012C5"/>
    <w:rsid w:val="00101380"/>
    <w:rsid w:val="001018FC"/>
    <w:rsid w:val="00102995"/>
    <w:rsid w:val="00104292"/>
    <w:rsid w:val="00107811"/>
    <w:rsid w:val="00107D6E"/>
    <w:rsid w:val="0011015A"/>
    <w:rsid w:val="001106F0"/>
    <w:rsid w:val="00110979"/>
    <w:rsid w:val="001111FD"/>
    <w:rsid w:val="00111ADE"/>
    <w:rsid w:val="00111BCA"/>
    <w:rsid w:val="00113074"/>
    <w:rsid w:val="001136A9"/>
    <w:rsid w:val="00113B54"/>
    <w:rsid w:val="00113B6E"/>
    <w:rsid w:val="00113C4A"/>
    <w:rsid w:val="00114C07"/>
    <w:rsid w:val="001150C1"/>
    <w:rsid w:val="001152E0"/>
    <w:rsid w:val="00115333"/>
    <w:rsid w:val="00116216"/>
    <w:rsid w:val="00117A78"/>
    <w:rsid w:val="00117DFD"/>
    <w:rsid w:val="001207C4"/>
    <w:rsid w:val="00120F02"/>
    <w:rsid w:val="00121142"/>
    <w:rsid w:val="00121533"/>
    <w:rsid w:val="001219B8"/>
    <w:rsid w:val="00121E45"/>
    <w:rsid w:val="00122D58"/>
    <w:rsid w:val="001236DD"/>
    <w:rsid w:val="00123A2D"/>
    <w:rsid w:val="001245C4"/>
    <w:rsid w:val="001246A2"/>
    <w:rsid w:val="0012593F"/>
    <w:rsid w:val="00125DF6"/>
    <w:rsid w:val="001265A4"/>
    <w:rsid w:val="001267DC"/>
    <w:rsid w:val="00126B43"/>
    <w:rsid w:val="00126C2E"/>
    <w:rsid w:val="00127959"/>
    <w:rsid w:val="0013026E"/>
    <w:rsid w:val="001309A4"/>
    <w:rsid w:val="00130CAA"/>
    <w:rsid w:val="00132BB7"/>
    <w:rsid w:val="00133362"/>
    <w:rsid w:val="00133E96"/>
    <w:rsid w:val="00134D3C"/>
    <w:rsid w:val="00135158"/>
    <w:rsid w:val="001360B7"/>
    <w:rsid w:val="00136611"/>
    <w:rsid w:val="00137681"/>
    <w:rsid w:val="0013775D"/>
    <w:rsid w:val="00140328"/>
    <w:rsid w:val="00140456"/>
    <w:rsid w:val="00140774"/>
    <w:rsid w:val="00140EAB"/>
    <w:rsid w:val="0014106B"/>
    <w:rsid w:val="0014222B"/>
    <w:rsid w:val="001426BE"/>
    <w:rsid w:val="00143154"/>
    <w:rsid w:val="00145257"/>
    <w:rsid w:val="00145D2C"/>
    <w:rsid w:val="00145DB7"/>
    <w:rsid w:val="001504ED"/>
    <w:rsid w:val="001505C0"/>
    <w:rsid w:val="0015060F"/>
    <w:rsid w:val="00150850"/>
    <w:rsid w:val="00150CF3"/>
    <w:rsid w:val="00150FE8"/>
    <w:rsid w:val="001513A5"/>
    <w:rsid w:val="001519F2"/>
    <w:rsid w:val="00152460"/>
    <w:rsid w:val="00152539"/>
    <w:rsid w:val="0015442E"/>
    <w:rsid w:val="00155ABD"/>
    <w:rsid w:val="00157696"/>
    <w:rsid w:val="00157FC4"/>
    <w:rsid w:val="00160806"/>
    <w:rsid w:val="00161632"/>
    <w:rsid w:val="00161BC1"/>
    <w:rsid w:val="00162163"/>
    <w:rsid w:val="00162F22"/>
    <w:rsid w:val="00164784"/>
    <w:rsid w:val="00166B89"/>
    <w:rsid w:val="0016749B"/>
    <w:rsid w:val="001678B3"/>
    <w:rsid w:val="00167AFC"/>
    <w:rsid w:val="00167B34"/>
    <w:rsid w:val="00167E7E"/>
    <w:rsid w:val="00170761"/>
    <w:rsid w:val="00170779"/>
    <w:rsid w:val="00171269"/>
    <w:rsid w:val="001743CA"/>
    <w:rsid w:val="0017597B"/>
    <w:rsid w:val="001759DA"/>
    <w:rsid w:val="001763B6"/>
    <w:rsid w:val="00176989"/>
    <w:rsid w:val="00176C78"/>
    <w:rsid w:val="00177256"/>
    <w:rsid w:val="00182EB2"/>
    <w:rsid w:val="00182FCB"/>
    <w:rsid w:val="001834E0"/>
    <w:rsid w:val="00184524"/>
    <w:rsid w:val="00185E17"/>
    <w:rsid w:val="00186839"/>
    <w:rsid w:val="00190379"/>
    <w:rsid w:val="00190826"/>
    <w:rsid w:val="00190C84"/>
    <w:rsid w:val="00191363"/>
    <w:rsid w:val="00192031"/>
    <w:rsid w:val="00192558"/>
    <w:rsid w:val="001939C7"/>
    <w:rsid w:val="00193A55"/>
    <w:rsid w:val="0019473A"/>
    <w:rsid w:val="00194BBA"/>
    <w:rsid w:val="00195F8A"/>
    <w:rsid w:val="00197684"/>
    <w:rsid w:val="001978B6"/>
    <w:rsid w:val="00197D47"/>
    <w:rsid w:val="001A024E"/>
    <w:rsid w:val="001A1162"/>
    <w:rsid w:val="001A2347"/>
    <w:rsid w:val="001A416E"/>
    <w:rsid w:val="001A4335"/>
    <w:rsid w:val="001A5518"/>
    <w:rsid w:val="001A5579"/>
    <w:rsid w:val="001A5BE9"/>
    <w:rsid w:val="001A6B7A"/>
    <w:rsid w:val="001A7544"/>
    <w:rsid w:val="001B0EB1"/>
    <w:rsid w:val="001B19B7"/>
    <w:rsid w:val="001B1D95"/>
    <w:rsid w:val="001B2C1C"/>
    <w:rsid w:val="001B31F1"/>
    <w:rsid w:val="001B32A5"/>
    <w:rsid w:val="001B3810"/>
    <w:rsid w:val="001B4438"/>
    <w:rsid w:val="001B4E58"/>
    <w:rsid w:val="001B6528"/>
    <w:rsid w:val="001B73D0"/>
    <w:rsid w:val="001B7889"/>
    <w:rsid w:val="001B7C10"/>
    <w:rsid w:val="001C1039"/>
    <w:rsid w:val="001C1A30"/>
    <w:rsid w:val="001C2CB6"/>
    <w:rsid w:val="001C2FE1"/>
    <w:rsid w:val="001C3972"/>
    <w:rsid w:val="001C44E1"/>
    <w:rsid w:val="001C458F"/>
    <w:rsid w:val="001C51DE"/>
    <w:rsid w:val="001C5AA6"/>
    <w:rsid w:val="001C6467"/>
    <w:rsid w:val="001C6A05"/>
    <w:rsid w:val="001C72F9"/>
    <w:rsid w:val="001D0289"/>
    <w:rsid w:val="001D1ABF"/>
    <w:rsid w:val="001D27D3"/>
    <w:rsid w:val="001D3032"/>
    <w:rsid w:val="001D3983"/>
    <w:rsid w:val="001D3A12"/>
    <w:rsid w:val="001D4504"/>
    <w:rsid w:val="001D49A6"/>
    <w:rsid w:val="001D4BB1"/>
    <w:rsid w:val="001D54FA"/>
    <w:rsid w:val="001D57F6"/>
    <w:rsid w:val="001D5912"/>
    <w:rsid w:val="001D6422"/>
    <w:rsid w:val="001D6FF9"/>
    <w:rsid w:val="001D7273"/>
    <w:rsid w:val="001E0D77"/>
    <w:rsid w:val="001E1FFC"/>
    <w:rsid w:val="001E2101"/>
    <w:rsid w:val="001E238D"/>
    <w:rsid w:val="001E2A7F"/>
    <w:rsid w:val="001E3095"/>
    <w:rsid w:val="001E3561"/>
    <w:rsid w:val="001E37EF"/>
    <w:rsid w:val="001E3A11"/>
    <w:rsid w:val="001E41D0"/>
    <w:rsid w:val="001E440D"/>
    <w:rsid w:val="001E6A5E"/>
    <w:rsid w:val="001E784E"/>
    <w:rsid w:val="001F01EC"/>
    <w:rsid w:val="001F034B"/>
    <w:rsid w:val="001F1AD1"/>
    <w:rsid w:val="001F2724"/>
    <w:rsid w:val="001F2BA7"/>
    <w:rsid w:val="001F44AA"/>
    <w:rsid w:val="001F47EB"/>
    <w:rsid w:val="001F4CD0"/>
    <w:rsid w:val="001F594C"/>
    <w:rsid w:val="001F64F3"/>
    <w:rsid w:val="001F67AD"/>
    <w:rsid w:val="001F7AEE"/>
    <w:rsid w:val="00200927"/>
    <w:rsid w:val="00201003"/>
    <w:rsid w:val="002018AC"/>
    <w:rsid w:val="0020194F"/>
    <w:rsid w:val="00201F01"/>
    <w:rsid w:val="00202E40"/>
    <w:rsid w:val="00203BDC"/>
    <w:rsid w:val="002043ED"/>
    <w:rsid w:val="002046F4"/>
    <w:rsid w:val="00204A04"/>
    <w:rsid w:val="00204B36"/>
    <w:rsid w:val="00204F89"/>
    <w:rsid w:val="00205757"/>
    <w:rsid w:val="00205BB1"/>
    <w:rsid w:val="00206222"/>
    <w:rsid w:val="0020695A"/>
    <w:rsid w:val="00210267"/>
    <w:rsid w:val="00210950"/>
    <w:rsid w:val="00210B8C"/>
    <w:rsid w:val="00210E2D"/>
    <w:rsid w:val="00211868"/>
    <w:rsid w:val="00213C1B"/>
    <w:rsid w:val="00213DBE"/>
    <w:rsid w:val="00214037"/>
    <w:rsid w:val="00215309"/>
    <w:rsid w:val="00215554"/>
    <w:rsid w:val="00215CA5"/>
    <w:rsid w:val="00215D40"/>
    <w:rsid w:val="002164DD"/>
    <w:rsid w:val="00216B65"/>
    <w:rsid w:val="00217FA3"/>
    <w:rsid w:val="002204A6"/>
    <w:rsid w:val="00221D37"/>
    <w:rsid w:val="002235EC"/>
    <w:rsid w:val="002235FA"/>
    <w:rsid w:val="00223983"/>
    <w:rsid w:val="00223D7D"/>
    <w:rsid w:val="00224DBF"/>
    <w:rsid w:val="00225F8A"/>
    <w:rsid w:val="0022697C"/>
    <w:rsid w:val="00227609"/>
    <w:rsid w:val="0023024D"/>
    <w:rsid w:val="00231295"/>
    <w:rsid w:val="0023143F"/>
    <w:rsid w:val="00231903"/>
    <w:rsid w:val="0023218C"/>
    <w:rsid w:val="002324B4"/>
    <w:rsid w:val="00232E50"/>
    <w:rsid w:val="002344C5"/>
    <w:rsid w:val="00234B8B"/>
    <w:rsid w:val="00235CF4"/>
    <w:rsid w:val="002374F6"/>
    <w:rsid w:val="0024016A"/>
    <w:rsid w:val="00240667"/>
    <w:rsid w:val="00240EC7"/>
    <w:rsid w:val="0024226E"/>
    <w:rsid w:val="00243081"/>
    <w:rsid w:val="002436C1"/>
    <w:rsid w:val="00243D7B"/>
    <w:rsid w:val="0024471F"/>
    <w:rsid w:val="00244EC1"/>
    <w:rsid w:val="002451D1"/>
    <w:rsid w:val="002460FA"/>
    <w:rsid w:val="00246BC9"/>
    <w:rsid w:val="00247782"/>
    <w:rsid w:val="002477F0"/>
    <w:rsid w:val="002478A3"/>
    <w:rsid w:val="00247C9F"/>
    <w:rsid w:val="00247D93"/>
    <w:rsid w:val="00250846"/>
    <w:rsid w:val="00251B39"/>
    <w:rsid w:val="00251D21"/>
    <w:rsid w:val="00251D4B"/>
    <w:rsid w:val="00251F13"/>
    <w:rsid w:val="002524D9"/>
    <w:rsid w:val="002525AF"/>
    <w:rsid w:val="00252E72"/>
    <w:rsid w:val="00252F3F"/>
    <w:rsid w:val="00253460"/>
    <w:rsid w:val="00253D6F"/>
    <w:rsid w:val="002563B8"/>
    <w:rsid w:val="0025660F"/>
    <w:rsid w:val="00257020"/>
    <w:rsid w:val="0025718A"/>
    <w:rsid w:val="002600EC"/>
    <w:rsid w:val="0026028F"/>
    <w:rsid w:val="00261A2A"/>
    <w:rsid w:val="0026398B"/>
    <w:rsid w:val="00263CAB"/>
    <w:rsid w:val="00263F43"/>
    <w:rsid w:val="00264446"/>
    <w:rsid w:val="0026450B"/>
    <w:rsid w:val="00264F5E"/>
    <w:rsid w:val="00265D95"/>
    <w:rsid w:val="00266184"/>
    <w:rsid w:val="00266251"/>
    <w:rsid w:val="00267F7F"/>
    <w:rsid w:val="0027031B"/>
    <w:rsid w:val="002705A3"/>
    <w:rsid w:val="00270969"/>
    <w:rsid w:val="002724CB"/>
    <w:rsid w:val="00272770"/>
    <w:rsid w:val="00272969"/>
    <w:rsid w:val="00272DD0"/>
    <w:rsid w:val="002747B6"/>
    <w:rsid w:val="00274D33"/>
    <w:rsid w:val="00274F03"/>
    <w:rsid w:val="00275039"/>
    <w:rsid w:val="002774DB"/>
    <w:rsid w:val="002809A1"/>
    <w:rsid w:val="00280AD7"/>
    <w:rsid w:val="0028120C"/>
    <w:rsid w:val="0028126F"/>
    <w:rsid w:val="00281938"/>
    <w:rsid w:val="002825A9"/>
    <w:rsid w:val="00283B70"/>
    <w:rsid w:val="00284C81"/>
    <w:rsid w:val="0028528D"/>
    <w:rsid w:val="0028700D"/>
    <w:rsid w:val="00290066"/>
    <w:rsid w:val="002908C9"/>
    <w:rsid w:val="00290AFA"/>
    <w:rsid w:val="00290DB5"/>
    <w:rsid w:val="002913C7"/>
    <w:rsid w:val="002916E0"/>
    <w:rsid w:val="0029171F"/>
    <w:rsid w:val="002917A2"/>
    <w:rsid w:val="00292DA6"/>
    <w:rsid w:val="00294268"/>
    <w:rsid w:val="002943A1"/>
    <w:rsid w:val="00294DB3"/>
    <w:rsid w:val="00295738"/>
    <w:rsid w:val="00296D2F"/>
    <w:rsid w:val="002A05F1"/>
    <w:rsid w:val="002A09C9"/>
    <w:rsid w:val="002A1388"/>
    <w:rsid w:val="002A1C0D"/>
    <w:rsid w:val="002A3A6A"/>
    <w:rsid w:val="002A4266"/>
    <w:rsid w:val="002A42F9"/>
    <w:rsid w:val="002A49AB"/>
    <w:rsid w:val="002A4E5B"/>
    <w:rsid w:val="002A5320"/>
    <w:rsid w:val="002A5A3A"/>
    <w:rsid w:val="002A6EC1"/>
    <w:rsid w:val="002A7153"/>
    <w:rsid w:val="002A7BA4"/>
    <w:rsid w:val="002B0070"/>
    <w:rsid w:val="002B020D"/>
    <w:rsid w:val="002B02E4"/>
    <w:rsid w:val="002B0388"/>
    <w:rsid w:val="002B1B82"/>
    <w:rsid w:val="002B2191"/>
    <w:rsid w:val="002B22C3"/>
    <w:rsid w:val="002B3694"/>
    <w:rsid w:val="002B38D6"/>
    <w:rsid w:val="002B4C98"/>
    <w:rsid w:val="002B5908"/>
    <w:rsid w:val="002B5FD1"/>
    <w:rsid w:val="002B5FE1"/>
    <w:rsid w:val="002B688A"/>
    <w:rsid w:val="002B6906"/>
    <w:rsid w:val="002B6CB3"/>
    <w:rsid w:val="002B737C"/>
    <w:rsid w:val="002C0409"/>
    <w:rsid w:val="002C0CCF"/>
    <w:rsid w:val="002C0D1E"/>
    <w:rsid w:val="002C14D5"/>
    <w:rsid w:val="002C1CBB"/>
    <w:rsid w:val="002C1FF1"/>
    <w:rsid w:val="002C2056"/>
    <w:rsid w:val="002C2B77"/>
    <w:rsid w:val="002C341E"/>
    <w:rsid w:val="002C37E0"/>
    <w:rsid w:val="002C411E"/>
    <w:rsid w:val="002C43D9"/>
    <w:rsid w:val="002C4457"/>
    <w:rsid w:val="002C50F8"/>
    <w:rsid w:val="002C5188"/>
    <w:rsid w:val="002C5400"/>
    <w:rsid w:val="002C607D"/>
    <w:rsid w:val="002C6A8F"/>
    <w:rsid w:val="002C7BB9"/>
    <w:rsid w:val="002C7CE2"/>
    <w:rsid w:val="002C7E06"/>
    <w:rsid w:val="002D06DF"/>
    <w:rsid w:val="002D13A3"/>
    <w:rsid w:val="002D21E9"/>
    <w:rsid w:val="002D282C"/>
    <w:rsid w:val="002D3388"/>
    <w:rsid w:val="002D36B6"/>
    <w:rsid w:val="002D4F89"/>
    <w:rsid w:val="002D623C"/>
    <w:rsid w:val="002D6B0E"/>
    <w:rsid w:val="002D735F"/>
    <w:rsid w:val="002E0296"/>
    <w:rsid w:val="002E03A4"/>
    <w:rsid w:val="002E1C1F"/>
    <w:rsid w:val="002E2753"/>
    <w:rsid w:val="002E2757"/>
    <w:rsid w:val="002E278A"/>
    <w:rsid w:val="002E3F07"/>
    <w:rsid w:val="002E4C88"/>
    <w:rsid w:val="002E590A"/>
    <w:rsid w:val="002E605C"/>
    <w:rsid w:val="002E6BF1"/>
    <w:rsid w:val="002E6E7F"/>
    <w:rsid w:val="002E7467"/>
    <w:rsid w:val="002E783F"/>
    <w:rsid w:val="002F007A"/>
    <w:rsid w:val="002F0A77"/>
    <w:rsid w:val="002F14B7"/>
    <w:rsid w:val="002F178A"/>
    <w:rsid w:val="002F2303"/>
    <w:rsid w:val="002F268F"/>
    <w:rsid w:val="002F26F9"/>
    <w:rsid w:val="002F3F1B"/>
    <w:rsid w:val="002F4256"/>
    <w:rsid w:val="002F4917"/>
    <w:rsid w:val="002F610F"/>
    <w:rsid w:val="002F6873"/>
    <w:rsid w:val="002F6C57"/>
    <w:rsid w:val="002F6E30"/>
    <w:rsid w:val="002F7B49"/>
    <w:rsid w:val="00300A00"/>
    <w:rsid w:val="00300D92"/>
    <w:rsid w:val="00301289"/>
    <w:rsid w:val="0030149C"/>
    <w:rsid w:val="003015AF"/>
    <w:rsid w:val="003016E7"/>
    <w:rsid w:val="00301844"/>
    <w:rsid w:val="00302EC8"/>
    <w:rsid w:val="00303426"/>
    <w:rsid w:val="00304559"/>
    <w:rsid w:val="003052AD"/>
    <w:rsid w:val="00305A32"/>
    <w:rsid w:val="0030605B"/>
    <w:rsid w:val="00306670"/>
    <w:rsid w:val="00307257"/>
    <w:rsid w:val="003119AE"/>
    <w:rsid w:val="00312C6E"/>
    <w:rsid w:val="00312CED"/>
    <w:rsid w:val="00312F27"/>
    <w:rsid w:val="00313344"/>
    <w:rsid w:val="00313DAA"/>
    <w:rsid w:val="003144A8"/>
    <w:rsid w:val="00314AD9"/>
    <w:rsid w:val="00314B66"/>
    <w:rsid w:val="0031506B"/>
    <w:rsid w:val="003164A7"/>
    <w:rsid w:val="0031775D"/>
    <w:rsid w:val="003179DF"/>
    <w:rsid w:val="00317D26"/>
    <w:rsid w:val="00317EA9"/>
    <w:rsid w:val="0032063A"/>
    <w:rsid w:val="00320774"/>
    <w:rsid w:val="00320E1F"/>
    <w:rsid w:val="00320F33"/>
    <w:rsid w:val="00322358"/>
    <w:rsid w:val="0032281B"/>
    <w:rsid w:val="00322B20"/>
    <w:rsid w:val="003240A1"/>
    <w:rsid w:val="00324127"/>
    <w:rsid w:val="00324582"/>
    <w:rsid w:val="00324887"/>
    <w:rsid w:val="00324C84"/>
    <w:rsid w:val="00325856"/>
    <w:rsid w:val="0032621E"/>
    <w:rsid w:val="003262BE"/>
    <w:rsid w:val="003266EE"/>
    <w:rsid w:val="003272A7"/>
    <w:rsid w:val="00330042"/>
    <w:rsid w:val="003307C0"/>
    <w:rsid w:val="00330F06"/>
    <w:rsid w:val="00331CEF"/>
    <w:rsid w:val="003324E4"/>
    <w:rsid w:val="00332889"/>
    <w:rsid w:val="00333085"/>
    <w:rsid w:val="00333C48"/>
    <w:rsid w:val="00333C99"/>
    <w:rsid w:val="0033435F"/>
    <w:rsid w:val="00334CBF"/>
    <w:rsid w:val="00334EB8"/>
    <w:rsid w:val="00334F2C"/>
    <w:rsid w:val="00334FC3"/>
    <w:rsid w:val="00335C2A"/>
    <w:rsid w:val="00336AA3"/>
    <w:rsid w:val="00336E0F"/>
    <w:rsid w:val="00336E39"/>
    <w:rsid w:val="00337280"/>
    <w:rsid w:val="003376D9"/>
    <w:rsid w:val="003377E3"/>
    <w:rsid w:val="00337FB8"/>
    <w:rsid w:val="003406C3"/>
    <w:rsid w:val="00340867"/>
    <w:rsid w:val="00340AF5"/>
    <w:rsid w:val="00340B3C"/>
    <w:rsid w:val="0034152F"/>
    <w:rsid w:val="00341760"/>
    <w:rsid w:val="00342418"/>
    <w:rsid w:val="0034252E"/>
    <w:rsid w:val="003425B0"/>
    <w:rsid w:val="00345210"/>
    <w:rsid w:val="00345404"/>
    <w:rsid w:val="00345CBD"/>
    <w:rsid w:val="00345D9D"/>
    <w:rsid w:val="00345DF7"/>
    <w:rsid w:val="00347C4C"/>
    <w:rsid w:val="003502A1"/>
    <w:rsid w:val="00351016"/>
    <w:rsid w:val="00351D09"/>
    <w:rsid w:val="00352C4B"/>
    <w:rsid w:val="00353CF5"/>
    <w:rsid w:val="0035491E"/>
    <w:rsid w:val="00355E82"/>
    <w:rsid w:val="00356A76"/>
    <w:rsid w:val="00356AD7"/>
    <w:rsid w:val="003575B6"/>
    <w:rsid w:val="003575C8"/>
    <w:rsid w:val="00361337"/>
    <w:rsid w:val="00362065"/>
    <w:rsid w:val="00363111"/>
    <w:rsid w:val="003639BC"/>
    <w:rsid w:val="00363FC2"/>
    <w:rsid w:val="00364738"/>
    <w:rsid w:val="003655DC"/>
    <w:rsid w:val="00365F16"/>
    <w:rsid w:val="00366146"/>
    <w:rsid w:val="003662FC"/>
    <w:rsid w:val="003666FC"/>
    <w:rsid w:val="00367554"/>
    <w:rsid w:val="0036758E"/>
    <w:rsid w:val="003678ED"/>
    <w:rsid w:val="00367BD9"/>
    <w:rsid w:val="0037104B"/>
    <w:rsid w:val="003715B0"/>
    <w:rsid w:val="00373B98"/>
    <w:rsid w:val="0037464C"/>
    <w:rsid w:val="003748C4"/>
    <w:rsid w:val="00374A1D"/>
    <w:rsid w:val="00374CE6"/>
    <w:rsid w:val="00374E7C"/>
    <w:rsid w:val="003751BD"/>
    <w:rsid w:val="0037587E"/>
    <w:rsid w:val="00375D81"/>
    <w:rsid w:val="00376A17"/>
    <w:rsid w:val="00376B33"/>
    <w:rsid w:val="00380976"/>
    <w:rsid w:val="0038107B"/>
    <w:rsid w:val="003813C0"/>
    <w:rsid w:val="0038141A"/>
    <w:rsid w:val="00381456"/>
    <w:rsid w:val="00381B33"/>
    <w:rsid w:val="003827D9"/>
    <w:rsid w:val="003833D1"/>
    <w:rsid w:val="00383C53"/>
    <w:rsid w:val="00383EDA"/>
    <w:rsid w:val="003849DC"/>
    <w:rsid w:val="0038579E"/>
    <w:rsid w:val="00386221"/>
    <w:rsid w:val="003868F4"/>
    <w:rsid w:val="00386DA7"/>
    <w:rsid w:val="00387176"/>
    <w:rsid w:val="00387AD0"/>
    <w:rsid w:val="003918C4"/>
    <w:rsid w:val="00391D9D"/>
    <w:rsid w:val="003920C2"/>
    <w:rsid w:val="0039232E"/>
    <w:rsid w:val="00395147"/>
    <w:rsid w:val="00395396"/>
    <w:rsid w:val="003954C9"/>
    <w:rsid w:val="00395759"/>
    <w:rsid w:val="003958AC"/>
    <w:rsid w:val="00395A6A"/>
    <w:rsid w:val="0039630B"/>
    <w:rsid w:val="003964D7"/>
    <w:rsid w:val="00396835"/>
    <w:rsid w:val="00396BB7"/>
    <w:rsid w:val="003A1391"/>
    <w:rsid w:val="003A1DB4"/>
    <w:rsid w:val="003A1F15"/>
    <w:rsid w:val="003A2575"/>
    <w:rsid w:val="003A2834"/>
    <w:rsid w:val="003A2F2E"/>
    <w:rsid w:val="003A497A"/>
    <w:rsid w:val="003A5503"/>
    <w:rsid w:val="003A6635"/>
    <w:rsid w:val="003A6A5B"/>
    <w:rsid w:val="003A7816"/>
    <w:rsid w:val="003B1527"/>
    <w:rsid w:val="003B1AC6"/>
    <w:rsid w:val="003B1CA4"/>
    <w:rsid w:val="003B2963"/>
    <w:rsid w:val="003B3FD9"/>
    <w:rsid w:val="003B4D6D"/>
    <w:rsid w:val="003B4F47"/>
    <w:rsid w:val="003B6987"/>
    <w:rsid w:val="003B698D"/>
    <w:rsid w:val="003B6C3C"/>
    <w:rsid w:val="003B71F2"/>
    <w:rsid w:val="003B74C1"/>
    <w:rsid w:val="003B7F62"/>
    <w:rsid w:val="003C2388"/>
    <w:rsid w:val="003C2BE3"/>
    <w:rsid w:val="003C3A9F"/>
    <w:rsid w:val="003C4E9C"/>
    <w:rsid w:val="003C550B"/>
    <w:rsid w:val="003C69B1"/>
    <w:rsid w:val="003C6D85"/>
    <w:rsid w:val="003D003F"/>
    <w:rsid w:val="003D0FC3"/>
    <w:rsid w:val="003D1521"/>
    <w:rsid w:val="003D2040"/>
    <w:rsid w:val="003D4E36"/>
    <w:rsid w:val="003D56C2"/>
    <w:rsid w:val="003D5907"/>
    <w:rsid w:val="003D6BC9"/>
    <w:rsid w:val="003D6E29"/>
    <w:rsid w:val="003D6E41"/>
    <w:rsid w:val="003D736B"/>
    <w:rsid w:val="003E040F"/>
    <w:rsid w:val="003E05D3"/>
    <w:rsid w:val="003E0BBB"/>
    <w:rsid w:val="003E0CA4"/>
    <w:rsid w:val="003E15D7"/>
    <w:rsid w:val="003E1AEF"/>
    <w:rsid w:val="003E2738"/>
    <w:rsid w:val="003E2861"/>
    <w:rsid w:val="003E2E90"/>
    <w:rsid w:val="003E3590"/>
    <w:rsid w:val="003E397A"/>
    <w:rsid w:val="003E402D"/>
    <w:rsid w:val="003E487F"/>
    <w:rsid w:val="003E49CA"/>
    <w:rsid w:val="003E541E"/>
    <w:rsid w:val="003E56B7"/>
    <w:rsid w:val="003E56DD"/>
    <w:rsid w:val="003E7905"/>
    <w:rsid w:val="003E7B64"/>
    <w:rsid w:val="003E7E9F"/>
    <w:rsid w:val="003F0A6C"/>
    <w:rsid w:val="003F0B9F"/>
    <w:rsid w:val="003F1D6F"/>
    <w:rsid w:val="003F380A"/>
    <w:rsid w:val="003F3B83"/>
    <w:rsid w:val="003F460A"/>
    <w:rsid w:val="003F4C4A"/>
    <w:rsid w:val="003F5DA6"/>
    <w:rsid w:val="003F6AA1"/>
    <w:rsid w:val="00400B42"/>
    <w:rsid w:val="0040108B"/>
    <w:rsid w:val="004014A2"/>
    <w:rsid w:val="00402848"/>
    <w:rsid w:val="004054B2"/>
    <w:rsid w:val="0040563A"/>
    <w:rsid w:val="00405D90"/>
    <w:rsid w:val="004063A1"/>
    <w:rsid w:val="00407192"/>
    <w:rsid w:val="00407B8C"/>
    <w:rsid w:val="00410A3E"/>
    <w:rsid w:val="004116BF"/>
    <w:rsid w:val="004118E0"/>
    <w:rsid w:val="00412F10"/>
    <w:rsid w:val="00413CB0"/>
    <w:rsid w:val="00414999"/>
    <w:rsid w:val="00415E5D"/>
    <w:rsid w:val="004169DB"/>
    <w:rsid w:val="00416EE4"/>
    <w:rsid w:val="004173BF"/>
    <w:rsid w:val="00417548"/>
    <w:rsid w:val="00421911"/>
    <w:rsid w:val="00421D80"/>
    <w:rsid w:val="00422A64"/>
    <w:rsid w:val="00423A67"/>
    <w:rsid w:val="00423D62"/>
    <w:rsid w:val="00423EC4"/>
    <w:rsid w:val="004243EF"/>
    <w:rsid w:val="00424F00"/>
    <w:rsid w:val="00425410"/>
    <w:rsid w:val="00425429"/>
    <w:rsid w:val="00425B60"/>
    <w:rsid w:val="0042611F"/>
    <w:rsid w:val="0042659F"/>
    <w:rsid w:val="00426AD0"/>
    <w:rsid w:val="00426E55"/>
    <w:rsid w:val="00427D94"/>
    <w:rsid w:val="00427E01"/>
    <w:rsid w:val="004300DD"/>
    <w:rsid w:val="00430D24"/>
    <w:rsid w:val="00431B2A"/>
    <w:rsid w:val="004322F9"/>
    <w:rsid w:val="00432E66"/>
    <w:rsid w:val="004358E0"/>
    <w:rsid w:val="00436467"/>
    <w:rsid w:val="00436DAB"/>
    <w:rsid w:val="004372A0"/>
    <w:rsid w:val="00440228"/>
    <w:rsid w:val="004411F3"/>
    <w:rsid w:val="00442A5D"/>
    <w:rsid w:val="00443006"/>
    <w:rsid w:val="004431E1"/>
    <w:rsid w:val="00444EFB"/>
    <w:rsid w:val="00445273"/>
    <w:rsid w:val="004455A1"/>
    <w:rsid w:val="00445BC7"/>
    <w:rsid w:val="004471E6"/>
    <w:rsid w:val="004478A6"/>
    <w:rsid w:val="00447DC3"/>
    <w:rsid w:val="00450E94"/>
    <w:rsid w:val="004517D4"/>
    <w:rsid w:val="00451FD2"/>
    <w:rsid w:val="00453B8E"/>
    <w:rsid w:val="00453C32"/>
    <w:rsid w:val="00454FB5"/>
    <w:rsid w:val="00456BE7"/>
    <w:rsid w:val="0045706E"/>
    <w:rsid w:val="00460E73"/>
    <w:rsid w:val="00461069"/>
    <w:rsid w:val="00461A43"/>
    <w:rsid w:val="0046212E"/>
    <w:rsid w:val="004649CE"/>
    <w:rsid w:val="0046501D"/>
    <w:rsid w:val="004652B6"/>
    <w:rsid w:val="00470237"/>
    <w:rsid w:val="00470755"/>
    <w:rsid w:val="0047343D"/>
    <w:rsid w:val="004737E0"/>
    <w:rsid w:val="00477D1F"/>
    <w:rsid w:val="00480129"/>
    <w:rsid w:val="00480BE5"/>
    <w:rsid w:val="00480ED4"/>
    <w:rsid w:val="004815E3"/>
    <w:rsid w:val="00481A8D"/>
    <w:rsid w:val="00481AFF"/>
    <w:rsid w:val="00481FE0"/>
    <w:rsid w:val="00482BCB"/>
    <w:rsid w:val="00483538"/>
    <w:rsid w:val="00483652"/>
    <w:rsid w:val="00483717"/>
    <w:rsid w:val="00483ACC"/>
    <w:rsid w:val="00483B85"/>
    <w:rsid w:val="0048474A"/>
    <w:rsid w:val="00484E8E"/>
    <w:rsid w:val="00484EB1"/>
    <w:rsid w:val="00485A3D"/>
    <w:rsid w:val="00486151"/>
    <w:rsid w:val="004861FC"/>
    <w:rsid w:val="00486B22"/>
    <w:rsid w:val="004870C4"/>
    <w:rsid w:val="0048734E"/>
    <w:rsid w:val="00487D60"/>
    <w:rsid w:val="00490668"/>
    <w:rsid w:val="00490B2C"/>
    <w:rsid w:val="004918FD"/>
    <w:rsid w:val="00491F64"/>
    <w:rsid w:val="004921FA"/>
    <w:rsid w:val="00492A3A"/>
    <w:rsid w:val="00492B16"/>
    <w:rsid w:val="00493000"/>
    <w:rsid w:val="00493292"/>
    <w:rsid w:val="0049397F"/>
    <w:rsid w:val="00494374"/>
    <w:rsid w:val="00495056"/>
    <w:rsid w:val="00496E74"/>
    <w:rsid w:val="004971EA"/>
    <w:rsid w:val="00497264"/>
    <w:rsid w:val="004A1B46"/>
    <w:rsid w:val="004A1E1A"/>
    <w:rsid w:val="004A1EA2"/>
    <w:rsid w:val="004A2C6D"/>
    <w:rsid w:val="004A3698"/>
    <w:rsid w:val="004A4613"/>
    <w:rsid w:val="004A49A3"/>
    <w:rsid w:val="004A4B7E"/>
    <w:rsid w:val="004A4EAB"/>
    <w:rsid w:val="004A59CD"/>
    <w:rsid w:val="004A5A8E"/>
    <w:rsid w:val="004A65D9"/>
    <w:rsid w:val="004A68ED"/>
    <w:rsid w:val="004A74D3"/>
    <w:rsid w:val="004B042B"/>
    <w:rsid w:val="004B06EF"/>
    <w:rsid w:val="004B0DFA"/>
    <w:rsid w:val="004B164B"/>
    <w:rsid w:val="004B1B0C"/>
    <w:rsid w:val="004B23CF"/>
    <w:rsid w:val="004B2884"/>
    <w:rsid w:val="004B3AAD"/>
    <w:rsid w:val="004B4774"/>
    <w:rsid w:val="004B6782"/>
    <w:rsid w:val="004B68B3"/>
    <w:rsid w:val="004B6B26"/>
    <w:rsid w:val="004B6C4D"/>
    <w:rsid w:val="004B7BBD"/>
    <w:rsid w:val="004C0CB4"/>
    <w:rsid w:val="004C1681"/>
    <w:rsid w:val="004C1D66"/>
    <w:rsid w:val="004C25C8"/>
    <w:rsid w:val="004C3973"/>
    <w:rsid w:val="004C401E"/>
    <w:rsid w:val="004C4362"/>
    <w:rsid w:val="004C50EF"/>
    <w:rsid w:val="004C5DB5"/>
    <w:rsid w:val="004C5FD1"/>
    <w:rsid w:val="004C6433"/>
    <w:rsid w:val="004C655F"/>
    <w:rsid w:val="004C7474"/>
    <w:rsid w:val="004C7FEB"/>
    <w:rsid w:val="004D0FF3"/>
    <w:rsid w:val="004D14CF"/>
    <w:rsid w:val="004D19C6"/>
    <w:rsid w:val="004D1BE2"/>
    <w:rsid w:val="004D2D07"/>
    <w:rsid w:val="004D2D36"/>
    <w:rsid w:val="004D3592"/>
    <w:rsid w:val="004D3CA5"/>
    <w:rsid w:val="004D3E09"/>
    <w:rsid w:val="004D41EE"/>
    <w:rsid w:val="004D4BF3"/>
    <w:rsid w:val="004D55B5"/>
    <w:rsid w:val="004D5C3D"/>
    <w:rsid w:val="004D5E5F"/>
    <w:rsid w:val="004D6368"/>
    <w:rsid w:val="004E0F91"/>
    <w:rsid w:val="004E1DA0"/>
    <w:rsid w:val="004E1FEC"/>
    <w:rsid w:val="004E2027"/>
    <w:rsid w:val="004E305E"/>
    <w:rsid w:val="004E6FD0"/>
    <w:rsid w:val="004E72C2"/>
    <w:rsid w:val="004E775B"/>
    <w:rsid w:val="004E7CF3"/>
    <w:rsid w:val="004F00FF"/>
    <w:rsid w:val="004F0275"/>
    <w:rsid w:val="004F1384"/>
    <w:rsid w:val="004F1F47"/>
    <w:rsid w:val="004F2186"/>
    <w:rsid w:val="004F2D6D"/>
    <w:rsid w:val="004F2F15"/>
    <w:rsid w:val="004F3D76"/>
    <w:rsid w:val="004F41C2"/>
    <w:rsid w:val="004F437E"/>
    <w:rsid w:val="004F446B"/>
    <w:rsid w:val="004F569C"/>
    <w:rsid w:val="004F5FC7"/>
    <w:rsid w:val="004F6053"/>
    <w:rsid w:val="004F6516"/>
    <w:rsid w:val="004F6719"/>
    <w:rsid w:val="004F6722"/>
    <w:rsid w:val="004F7B28"/>
    <w:rsid w:val="004F7E25"/>
    <w:rsid w:val="005000EE"/>
    <w:rsid w:val="0050020E"/>
    <w:rsid w:val="0050165E"/>
    <w:rsid w:val="00501BF0"/>
    <w:rsid w:val="00501F16"/>
    <w:rsid w:val="00502A47"/>
    <w:rsid w:val="00502F93"/>
    <w:rsid w:val="0050412D"/>
    <w:rsid w:val="005045B6"/>
    <w:rsid w:val="005069F9"/>
    <w:rsid w:val="00506E56"/>
    <w:rsid w:val="0050708A"/>
    <w:rsid w:val="00510687"/>
    <w:rsid w:val="0051078F"/>
    <w:rsid w:val="00510C3C"/>
    <w:rsid w:val="00510CE6"/>
    <w:rsid w:val="005115BC"/>
    <w:rsid w:val="00511774"/>
    <w:rsid w:val="00511BFE"/>
    <w:rsid w:val="00512CC0"/>
    <w:rsid w:val="00513FE5"/>
    <w:rsid w:val="00514145"/>
    <w:rsid w:val="00514E10"/>
    <w:rsid w:val="00514ED7"/>
    <w:rsid w:val="0051606C"/>
    <w:rsid w:val="00516395"/>
    <w:rsid w:val="00516A74"/>
    <w:rsid w:val="00516F2B"/>
    <w:rsid w:val="00521B74"/>
    <w:rsid w:val="00521C41"/>
    <w:rsid w:val="00522F46"/>
    <w:rsid w:val="00523250"/>
    <w:rsid w:val="005234B4"/>
    <w:rsid w:val="00523EDE"/>
    <w:rsid w:val="0052585F"/>
    <w:rsid w:val="0052625C"/>
    <w:rsid w:val="005268DC"/>
    <w:rsid w:val="00526BF2"/>
    <w:rsid w:val="00526C6E"/>
    <w:rsid w:val="00527D47"/>
    <w:rsid w:val="00527EEC"/>
    <w:rsid w:val="0053051A"/>
    <w:rsid w:val="00531150"/>
    <w:rsid w:val="0053164D"/>
    <w:rsid w:val="00531840"/>
    <w:rsid w:val="005342FE"/>
    <w:rsid w:val="00535132"/>
    <w:rsid w:val="00535D44"/>
    <w:rsid w:val="005367F9"/>
    <w:rsid w:val="00536ECC"/>
    <w:rsid w:val="00537292"/>
    <w:rsid w:val="00540347"/>
    <w:rsid w:val="0054083C"/>
    <w:rsid w:val="0054100C"/>
    <w:rsid w:val="005410D1"/>
    <w:rsid w:val="0054129D"/>
    <w:rsid w:val="005418E7"/>
    <w:rsid w:val="00541B00"/>
    <w:rsid w:val="00541D25"/>
    <w:rsid w:val="0054265B"/>
    <w:rsid w:val="00543AEA"/>
    <w:rsid w:val="005443C5"/>
    <w:rsid w:val="0054466E"/>
    <w:rsid w:val="00544D33"/>
    <w:rsid w:val="0054597A"/>
    <w:rsid w:val="00545994"/>
    <w:rsid w:val="00545C94"/>
    <w:rsid w:val="00546415"/>
    <w:rsid w:val="005469BF"/>
    <w:rsid w:val="00547074"/>
    <w:rsid w:val="00547EAF"/>
    <w:rsid w:val="00550474"/>
    <w:rsid w:val="00550571"/>
    <w:rsid w:val="00550C64"/>
    <w:rsid w:val="005512BC"/>
    <w:rsid w:val="00551400"/>
    <w:rsid w:val="0055167C"/>
    <w:rsid w:val="005525EB"/>
    <w:rsid w:val="0055287D"/>
    <w:rsid w:val="005543A4"/>
    <w:rsid w:val="0055617F"/>
    <w:rsid w:val="005561DC"/>
    <w:rsid w:val="005569F0"/>
    <w:rsid w:val="00556A9B"/>
    <w:rsid w:val="00556FF7"/>
    <w:rsid w:val="005571C7"/>
    <w:rsid w:val="00557660"/>
    <w:rsid w:val="00560DCC"/>
    <w:rsid w:val="00563127"/>
    <w:rsid w:val="00563890"/>
    <w:rsid w:val="005641ED"/>
    <w:rsid w:val="005643B1"/>
    <w:rsid w:val="00564904"/>
    <w:rsid w:val="005653E0"/>
    <w:rsid w:val="0056559A"/>
    <w:rsid w:val="00566ADC"/>
    <w:rsid w:val="00567F9C"/>
    <w:rsid w:val="005700D7"/>
    <w:rsid w:val="005704E9"/>
    <w:rsid w:val="00571BE1"/>
    <w:rsid w:val="00571C5D"/>
    <w:rsid w:val="00571E81"/>
    <w:rsid w:val="00573895"/>
    <w:rsid w:val="00573FB5"/>
    <w:rsid w:val="00574157"/>
    <w:rsid w:val="005745A2"/>
    <w:rsid w:val="005749A9"/>
    <w:rsid w:val="0057762B"/>
    <w:rsid w:val="00577C5E"/>
    <w:rsid w:val="005808F0"/>
    <w:rsid w:val="00580EB0"/>
    <w:rsid w:val="005818F8"/>
    <w:rsid w:val="00583055"/>
    <w:rsid w:val="00584071"/>
    <w:rsid w:val="00584872"/>
    <w:rsid w:val="00584E9A"/>
    <w:rsid w:val="00586254"/>
    <w:rsid w:val="00587C31"/>
    <w:rsid w:val="00590330"/>
    <w:rsid w:val="00590642"/>
    <w:rsid w:val="00590FAB"/>
    <w:rsid w:val="00591168"/>
    <w:rsid w:val="00591873"/>
    <w:rsid w:val="00593AF9"/>
    <w:rsid w:val="00594A44"/>
    <w:rsid w:val="005950B8"/>
    <w:rsid w:val="005952C7"/>
    <w:rsid w:val="00595BB2"/>
    <w:rsid w:val="00597329"/>
    <w:rsid w:val="005A068E"/>
    <w:rsid w:val="005A1847"/>
    <w:rsid w:val="005A22A5"/>
    <w:rsid w:val="005A2A60"/>
    <w:rsid w:val="005A2E62"/>
    <w:rsid w:val="005A3AE8"/>
    <w:rsid w:val="005A3DAA"/>
    <w:rsid w:val="005A3E56"/>
    <w:rsid w:val="005A4498"/>
    <w:rsid w:val="005A532A"/>
    <w:rsid w:val="005A55B2"/>
    <w:rsid w:val="005A5C80"/>
    <w:rsid w:val="005A5E38"/>
    <w:rsid w:val="005A68D4"/>
    <w:rsid w:val="005A7E1A"/>
    <w:rsid w:val="005B1B6F"/>
    <w:rsid w:val="005B1D50"/>
    <w:rsid w:val="005B256C"/>
    <w:rsid w:val="005B328C"/>
    <w:rsid w:val="005B3B81"/>
    <w:rsid w:val="005B3C69"/>
    <w:rsid w:val="005B3E5B"/>
    <w:rsid w:val="005B52FE"/>
    <w:rsid w:val="005B5A7D"/>
    <w:rsid w:val="005B69AC"/>
    <w:rsid w:val="005B73B1"/>
    <w:rsid w:val="005B7575"/>
    <w:rsid w:val="005B76FE"/>
    <w:rsid w:val="005B7725"/>
    <w:rsid w:val="005C02CF"/>
    <w:rsid w:val="005C09C3"/>
    <w:rsid w:val="005C0AC6"/>
    <w:rsid w:val="005C100B"/>
    <w:rsid w:val="005C1B6B"/>
    <w:rsid w:val="005C23D9"/>
    <w:rsid w:val="005C322A"/>
    <w:rsid w:val="005C34D1"/>
    <w:rsid w:val="005C3939"/>
    <w:rsid w:val="005C3FDF"/>
    <w:rsid w:val="005C4938"/>
    <w:rsid w:val="005C52F2"/>
    <w:rsid w:val="005C58FE"/>
    <w:rsid w:val="005C5A10"/>
    <w:rsid w:val="005C5E89"/>
    <w:rsid w:val="005C6243"/>
    <w:rsid w:val="005C6B3B"/>
    <w:rsid w:val="005C751C"/>
    <w:rsid w:val="005C7748"/>
    <w:rsid w:val="005D00E4"/>
    <w:rsid w:val="005D0A3E"/>
    <w:rsid w:val="005D0A3F"/>
    <w:rsid w:val="005D0F63"/>
    <w:rsid w:val="005D0F76"/>
    <w:rsid w:val="005D11B3"/>
    <w:rsid w:val="005D160C"/>
    <w:rsid w:val="005D1BE6"/>
    <w:rsid w:val="005D4295"/>
    <w:rsid w:val="005D4456"/>
    <w:rsid w:val="005D44B1"/>
    <w:rsid w:val="005D4D9E"/>
    <w:rsid w:val="005D513B"/>
    <w:rsid w:val="005D5B61"/>
    <w:rsid w:val="005D5FEF"/>
    <w:rsid w:val="005D607B"/>
    <w:rsid w:val="005D6B4F"/>
    <w:rsid w:val="005D7423"/>
    <w:rsid w:val="005D74D5"/>
    <w:rsid w:val="005D7EF8"/>
    <w:rsid w:val="005D7F39"/>
    <w:rsid w:val="005D7F8B"/>
    <w:rsid w:val="005E041D"/>
    <w:rsid w:val="005E04C9"/>
    <w:rsid w:val="005E0F01"/>
    <w:rsid w:val="005E19AF"/>
    <w:rsid w:val="005E2633"/>
    <w:rsid w:val="005E2635"/>
    <w:rsid w:val="005E2739"/>
    <w:rsid w:val="005E2995"/>
    <w:rsid w:val="005E3006"/>
    <w:rsid w:val="005E38B4"/>
    <w:rsid w:val="005E3D93"/>
    <w:rsid w:val="005E48AB"/>
    <w:rsid w:val="005E4FB1"/>
    <w:rsid w:val="005E684A"/>
    <w:rsid w:val="005E7031"/>
    <w:rsid w:val="005E740F"/>
    <w:rsid w:val="005F16BB"/>
    <w:rsid w:val="005F2209"/>
    <w:rsid w:val="005F24A5"/>
    <w:rsid w:val="005F27C7"/>
    <w:rsid w:val="005F2B63"/>
    <w:rsid w:val="005F3688"/>
    <w:rsid w:val="005F36F8"/>
    <w:rsid w:val="005F4755"/>
    <w:rsid w:val="005F49BA"/>
    <w:rsid w:val="005F555D"/>
    <w:rsid w:val="005F62ED"/>
    <w:rsid w:val="005F6A82"/>
    <w:rsid w:val="005F723D"/>
    <w:rsid w:val="005F7A7E"/>
    <w:rsid w:val="00600E2B"/>
    <w:rsid w:val="00601A14"/>
    <w:rsid w:val="00601C16"/>
    <w:rsid w:val="0060204B"/>
    <w:rsid w:val="00602335"/>
    <w:rsid w:val="00605A68"/>
    <w:rsid w:val="00605C07"/>
    <w:rsid w:val="00607CB3"/>
    <w:rsid w:val="00611464"/>
    <w:rsid w:val="0061181A"/>
    <w:rsid w:val="00611C0E"/>
    <w:rsid w:val="006121C5"/>
    <w:rsid w:val="0061236D"/>
    <w:rsid w:val="006125AF"/>
    <w:rsid w:val="0061307B"/>
    <w:rsid w:val="00613D5D"/>
    <w:rsid w:val="006145F2"/>
    <w:rsid w:val="00615194"/>
    <w:rsid w:val="00615FB3"/>
    <w:rsid w:val="00616C3F"/>
    <w:rsid w:val="00616C49"/>
    <w:rsid w:val="006170FB"/>
    <w:rsid w:val="006177B3"/>
    <w:rsid w:val="0061787E"/>
    <w:rsid w:val="00617957"/>
    <w:rsid w:val="006200A2"/>
    <w:rsid w:val="0062046E"/>
    <w:rsid w:val="00621198"/>
    <w:rsid w:val="006211AD"/>
    <w:rsid w:val="006211B1"/>
    <w:rsid w:val="00621C79"/>
    <w:rsid w:val="006227DE"/>
    <w:rsid w:val="00622D0E"/>
    <w:rsid w:val="00623196"/>
    <w:rsid w:val="00623FF2"/>
    <w:rsid w:val="00625123"/>
    <w:rsid w:val="00625A74"/>
    <w:rsid w:val="00626465"/>
    <w:rsid w:val="0062798A"/>
    <w:rsid w:val="006304DF"/>
    <w:rsid w:val="006304FC"/>
    <w:rsid w:val="00631655"/>
    <w:rsid w:val="00632F10"/>
    <w:rsid w:val="00632FD4"/>
    <w:rsid w:val="0063306D"/>
    <w:rsid w:val="0063377B"/>
    <w:rsid w:val="006342A8"/>
    <w:rsid w:val="006355DE"/>
    <w:rsid w:val="00636025"/>
    <w:rsid w:val="00637B61"/>
    <w:rsid w:val="006402F2"/>
    <w:rsid w:val="006407B1"/>
    <w:rsid w:val="00641A2E"/>
    <w:rsid w:val="00642A51"/>
    <w:rsid w:val="00643DED"/>
    <w:rsid w:val="006445D1"/>
    <w:rsid w:val="006448F4"/>
    <w:rsid w:val="00645382"/>
    <w:rsid w:val="00645443"/>
    <w:rsid w:val="00646DC8"/>
    <w:rsid w:val="00646F95"/>
    <w:rsid w:val="00647BE3"/>
    <w:rsid w:val="00651671"/>
    <w:rsid w:val="00652121"/>
    <w:rsid w:val="0065276C"/>
    <w:rsid w:val="006529B9"/>
    <w:rsid w:val="00652E5E"/>
    <w:rsid w:val="0065306C"/>
    <w:rsid w:val="00653259"/>
    <w:rsid w:val="00654D57"/>
    <w:rsid w:val="0065506D"/>
    <w:rsid w:val="0065527A"/>
    <w:rsid w:val="00655D0F"/>
    <w:rsid w:val="00655F7A"/>
    <w:rsid w:val="00656A8B"/>
    <w:rsid w:val="006578D4"/>
    <w:rsid w:val="00660E17"/>
    <w:rsid w:val="0066107C"/>
    <w:rsid w:val="006617F9"/>
    <w:rsid w:val="00662E0B"/>
    <w:rsid w:val="006640D9"/>
    <w:rsid w:val="0066481E"/>
    <w:rsid w:val="00664921"/>
    <w:rsid w:val="00664AE5"/>
    <w:rsid w:val="00665BF7"/>
    <w:rsid w:val="00666001"/>
    <w:rsid w:val="00666C20"/>
    <w:rsid w:val="006674B0"/>
    <w:rsid w:val="006701C8"/>
    <w:rsid w:val="006707A4"/>
    <w:rsid w:val="00670A05"/>
    <w:rsid w:val="0067132E"/>
    <w:rsid w:val="0067186B"/>
    <w:rsid w:val="00671FA2"/>
    <w:rsid w:val="006726F4"/>
    <w:rsid w:val="00672960"/>
    <w:rsid w:val="00672F86"/>
    <w:rsid w:val="00676762"/>
    <w:rsid w:val="00677BBC"/>
    <w:rsid w:val="00680037"/>
    <w:rsid w:val="006826BC"/>
    <w:rsid w:val="00682719"/>
    <w:rsid w:val="0068399D"/>
    <w:rsid w:val="006839DB"/>
    <w:rsid w:val="0068445A"/>
    <w:rsid w:val="006849F4"/>
    <w:rsid w:val="00684E43"/>
    <w:rsid w:val="00690A96"/>
    <w:rsid w:val="006916F1"/>
    <w:rsid w:val="00691767"/>
    <w:rsid w:val="00691A76"/>
    <w:rsid w:val="00691D11"/>
    <w:rsid w:val="0069228A"/>
    <w:rsid w:val="00692E08"/>
    <w:rsid w:val="00693032"/>
    <w:rsid w:val="00693C60"/>
    <w:rsid w:val="006940B5"/>
    <w:rsid w:val="006949CC"/>
    <w:rsid w:val="00694C5D"/>
    <w:rsid w:val="006956A2"/>
    <w:rsid w:val="0069642F"/>
    <w:rsid w:val="006973DB"/>
    <w:rsid w:val="006977D2"/>
    <w:rsid w:val="006A0534"/>
    <w:rsid w:val="006A055D"/>
    <w:rsid w:val="006A0829"/>
    <w:rsid w:val="006A0C62"/>
    <w:rsid w:val="006A0F66"/>
    <w:rsid w:val="006A0FD3"/>
    <w:rsid w:val="006A11CE"/>
    <w:rsid w:val="006A161F"/>
    <w:rsid w:val="006A20DC"/>
    <w:rsid w:val="006A2225"/>
    <w:rsid w:val="006A2940"/>
    <w:rsid w:val="006A2A9B"/>
    <w:rsid w:val="006A3177"/>
    <w:rsid w:val="006A33A6"/>
    <w:rsid w:val="006A3C76"/>
    <w:rsid w:val="006A4C01"/>
    <w:rsid w:val="006A54D6"/>
    <w:rsid w:val="006A551E"/>
    <w:rsid w:val="006A5BEF"/>
    <w:rsid w:val="006A61EE"/>
    <w:rsid w:val="006A6EF3"/>
    <w:rsid w:val="006A7099"/>
    <w:rsid w:val="006B0123"/>
    <w:rsid w:val="006B056D"/>
    <w:rsid w:val="006B05D4"/>
    <w:rsid w:val="006B0800"/>
    <w:rsid w:val="006B0FA7"/>
    <w:rsid w:val="006B1833"/>
    <w:rsid w:val="006B1C3E"/>
    <w:rsid w:val="006B1E26"/>
    <w:rsid w:val="006B259A"/>
    <w:rsid w:val="006B2734"/>
    <w:rsid w:val="006B3711"/>
    <w:rsid w:val="006B3883"/>
    <w:rsid w:val="006B390B"/>
    <w:rsid w:val="006B4816"/>
    <w:rsid w:val="006B4E14"/>
    <w:rsid w:val="006B5242"/>
    <w:rsid w:val="006B58D5"/>
    <w:rsid w:val="006B5B14"/>
    <w:rsid w:val="006B6419"/>
    <w:rsid w:val="006B6D95"/>
    <w:rsid w:val="006B7BF0"/>
    <w:rsid w:val="006C0B57"/>
    <w:rsid w:val="006C0E44"/>
    <w:rsid w:val="006C1DC0"/>
    <w:rsid w:val="006C1E71"/>
    <w:rsid w:val="006C243D"/>
    <w:rsid w:val="006C24B8"/>
    <w:rsid w:val="006C25D3"/>
    <w:rsid w:val="006C2972"/>
    <w:rsid w:val="006C3FF4"/>
    <w:rsid w:val="006C4805"/>
    <w:rsid w:val="006C5C3A"/>
    <w:rsid w:val="006C5EBA"/>
    <w:rsid w:val="006C6277"/>
    <w:rsid w:val="006C6F95"/>
    <w:rsid w:val="006C7142"/>
    <w:rsid w:val="006C7914"/>
    <w:rsid w:val="006D10DD"/>
    <w:rsid w:val="006D1E6E"/>
    <w:rsid w:val="006D27B0"/>
    <w:rsid w:val="006D2D5B"/>
    <w:rsid w:val="006D3186"/>
    <w:rsid w:val="006D4425"/>
    <w:rsid w:val="006D48FD"/>
    <w:rsid w:val="006D563E"/>
    <w:rsid w:val="006D64D3"/>
    <w:rsid w:val="006D6912"/>
    <w:rsid w:val="006D7223"/>
    <w:rsid w:val="006D78B9"/>
    <w:rsid w:val="006E0C18"/>
    <w:rsid w:val="006E1998"/>
    <w:rsid w:val="006E1C8C"/>
    <w:rsid w:val="006E1CD0"/>
    <w:rsid w:val="006E1D25"/>
    <w:rsid w:val="006E1FFF"/>
    <w:rsid w:val="006E2814"/>
    <w:rsid w:val="006E3C75"/>
    <w:rsid w:val="006E5F18"/>
    <w:rsid w:val="006E632D"/>
    <w:rsid w:val="006E749C"/>
    <w:rsid w:val="006F0F7F"/>
    <w:rsid w:val="006F1302"/>
    <w:rsid w:val="006F16C0"/>
    <w:rsid w:val="006F198C"/>
    <w:rsid w:val="006F22DC"/>
    <w:rsid w:val="006F2E4F"/>
    <w:rsid w:val="006F44B8"/>
    <w:rsid w:val="006F5BF0"/>
    <w:rsid w:val="006F659D"/>
    <w:rsid w:val="006F65B7"/>
    <w:rsid w:val="006F6939"/>
    <w:rsid w:val="006F6B8F"/>
    <w:rsid w:val="006F700A"/>
    <w:rsid w:val="006F7FD3"/>
    <w:rsid w:val="00700A42"/>
    <w:rsid w:val="00700CA4"/>
    <w:rsid w:val="007014E9"/>
    <w:rsid w:val="00701E31"/>
    <w:rsid w:val="00702FCB"/>
    <w:rsid w:val="00703343"/>
    <w:rsid w:val="0070391E"/>
    <w:rsid w:val="00704018"/>
    <w:rsid w:val="0070434A"/>
    <w:rsid w:val="00704AE2"/>
    <w:rsid w:val="007052AC"/>
    <w:rsid w:val="007054EC"/>
    <w:rsid w:val="007055E4"/>
    <w:rsid w:val="00705932"/>
    <w:rsid w:val="00706148"/>
    <w:rsid w:val="007069AD"/>
    <w:rsid w:val="00706AFA"/>
    <w:rsid w:val="00710042"/>
    <w:rsid w:val="00710915"/>
    <w:rsid w:val="00710B52"/>
    <w:rsid w:val="00710CE2"/>
    <w:rsid w:val="00710D82"/>
    <w:rsid w:val="00711534"/>
    <w:rsid w:val="00711DCD"/>
    <w:rsid w:val="00711E22"/>
    <w:rsid w:val="00712215"/>
    <w:rsid w:val="00712FED"/>
    <w:rsid w:val="007138E2"/>
    <w:rsid w:val="00713C71"/>
    <w:rsid w:val="00713E9D"/>
    <w:rsid w:val="00714541"/>
    <w:rsid w:val="007147B6"/>
    <w:rsid w:val="007149A1"/>
    <w:rsid w:val="00714CD6"/>
    <w:rsid w:val="007155FA"/>
    <w:rsid w:val="00715771"/>
    <w:rsid w:val="00716F98"/>
    <w:rsid w:val="007179FC"/>
    <w:rsid w:val="007202E9"/>
    <w:rsid w:val="007207D9"/>
    <w:rsid w:val="00720B2A"/>
    <w:rsid w:val="00720E06"/>
    <w:rsid w:val="007218B8"/>
    <w:rsid w:val="00721BAA"/>
    <w:rsid w:val="00722F88"/>
    <w:rsid w:val="00722FE1"/>
    <w:rsid w:val="0072446F"/>
    <w:rsid w:val="007249E9"/>
    <w:rsid w:val="00725086"/>
    <w:rsid w:val="007251C5"/>
    <w:rsid w:val="007260D2"/>
    <w:rsid w:val="0072615E"/>
    <w:rsid w:val="007265F7"/>
    <w:rsid w:val="00726A28"/>
    <w:rsid w:val="00726A42"/>
    <w:rsid w:val="00726CF7"/>
    <w:rsid w:val="0072727E"/>
    <w:rsid w:val="007279FB"/>
    <w:rsid w:val="00727A96"/>
    <w:rsid w:val="00727C48"/>
    <w:rsid w:val="00727D70"/>
    <w:rsid w:val="00730B2F"/>
    <w:rsid w:val="007311A9"/>
    <w:rsid w:val="007312CB"/>
    <w:rsid w:val="00731C46"/>
    <w:rsid w:val="00732114"/>
    <w:rsid w:val="00732FD1"/>
    <w:rsid w:val="00733D53"/>
    <w:rsid w:val="00733F3D"/>
    <w:rsid w:val="0073499F"/>
    <w:rsid w:val="00734EBC"/>
    <w:rsid w:val="00735DAC"/>
    <w:rsid w:val="007360B1"/>
    <w:rsid w:val="0073710B"/>
    <w:rsid w:val="00737336"/>
    <w:rsid w:val="007375A9"/>
    <w:rsid w:val="00737B88"/>
    <w:rsid w:val="00737F10"/>
    <w:rsid w:val="00740269"/>
    <w:rsid w:val="007405D4"/>
    <w:rsid w:val="00740C3B"/>
    <w:rsid w:val="00741004"/>
    <w:rsid w:val="007423B0"/>
    <w:rsid w:val="007424D8"/>
    <w:rsid w:val="00742AD0"/>
    <w:rsid w:val="00743165"/>
    <w:rsid w:val="007436DD"/>
    <w:rsid w:val="00743CAE"/>
    <w:rsid w:val="00743E7F"/>
    <w:rsid w:val="00744083"/>
    <w:rsid w:val="00744A16"/>
    <w:rsid w:val="00744C57"/>
    <w:rsid w:val="00744EEE"/>
    <w:rsid w:val="00745E54"/>
    <w:rsid w:val="00745FC2"/>
    <w:rsid w:val="007462A8"/>
    <w:rsid w:val="00746351"/>
    <w:rsid w:val="007464CC"/>
    <w:rsid w:val="00747DAB"/>
    <w:rsid w:val="00751281"/>
    <w:rsid w:val="00751889"/>
    <w:rsid w:val="00751C4D"/>
    <w:rsid w:val="00752032"/>
    <w:rsid w:val="0075248B"/>
    <w:rsid w:val="00752B80"/>
    <w:rsid w:val="00753234"/>
    <w:rsid w:val="00754032"/>
    <w:rsid w:val="00754203"/>
    <w:rsid w:val="00755BD9"/>
    <w:rsid w:val="00756474"/>
    <w:rsid w:val="007565CE"/>
    <w:rsid w:val="00757DE4"/>
    <w:rsid w:val="00760501"/>
    <w:rsid w:val="007608F3"/>
    <w:rsid w:val="00762C2D"/>
    <w:rsid w:val="00762E23"/>
    <w:rsid w:val="00762F61"/>
    <w:rsid w:val="00763080"/>
    <w:rsid w:val="00764FD5"/>
    <w:rsid w:val="00765441"/>
    <w:rsid w:val="00766371"/>
    <w:rsid w:val="00767AFE"/>
    <w:rsid w:val="0077213B"/>
    <w:rsid w:val="00772C77"/>
    <w:rsid w:val="0077317C"/>
    <w:rsid w:val="00773C1A"/>
    <w:rsid w:val="00773EFC"/>
    <w:rsid w:val="00774AA1"/>
    <w:rsid w:val="007758C3"/>
    <w:rsid w:val="00775C9F"/>
    <w:rsid w:val="00775FE1"/>
    <w:rsid w:val="0077631D"/>
    <w:rsid w:val="007775C0"/>
    <w:rsid w:val="00780284"/>
    <w:rsid w:val="00780565"/>
    <w:rsid w:val="0078232D"/>
    <w:rsid w:val="007825F0"/>
    <w:rsid w:val="00782825"/>
    <w:rsid w:val="007829C0"/>
    <w:rsid w:val="00782ADA"/>
    <w:rsid w:val="00782CA0"/>
    <w:rsid w:val="007831B7"/>
    <w:rsid w:val="007831D4"/>
    <w:rsid w:val="007836E1"/>
    <w:rsid w:val="00784453"/>
    <w:rsid w:val="00784AE4"/>
    <w:rsid w:val="00784F68"/>
    <w:rsid w:val="00786063"/>
    <w:rsid w:val="00786224"/>
    <w:rsid w:val="007865E5"/>
    <w:rsid w:val="00787145"/>
    <w:rsid w:val="00787391"/>
    <w:rsid w:val="00790341"/>
    <w:rsid w:val="007906C8"/>
    <w:rsid w:val="00790AA4"/>
    <w:rsid w:val="007913A1"/>
    <w:rsid w:val="007913F8"/>
    <w:rsid w:val="00792158"/>
    <w:rsid w:val="00792353"/>
    <w:rsid w:val="00793782"/>
    <w:rsid w:val="00794580"/>
    <w:rsid w:val="00795E5C"/>
    <w:rsid w:val="0079605E"/>
    <w:rsid w:val="0079650C"/>
    <w:rsid w:val="007A0759"/>
    <w:rsid w:val="007A09EC"/>
    <w:rsid w:val="007A0AE0"/>
    <w:rsid w:val="007A1C29"/>
    <w:rsid w:val="007A2079"/>
    <w:rsid w:val="007A221B"/>
    <w:rsid w:val="007A2FCD"/>
    <w:rsid w:val="007A3027"/>
    <w:rsid w:val="007A31CD"/>
    <w:rsid w:val="007A372F"/>
    <w:rsid w:val="007A3B4B"/>
    <w:rsid w:val="007A3E5A"/>
    <w:rsid w:val="007A40DD"/>
    <w:rsid w:val="007A4310"/>
    <w:rsid w:val="007A43E5"/>
    <w:rsid w:val="007A4899"/>
    <w:rsid w:val="007A4E0C"/>
    <w:rsid w:val="007A6B74"/>
    <w:rsid w:val="007A7294"/>
    <w:rsid w:val="007A7A92"/>
    <w:rsid w:val="007B0241"/>
    <w:rsid w:val="007B099A"/>
    <w:rsid w:val="007B0EC9"/>
    <w:rsid w:val="007B0EFE"/>
    <w:rsid w:val="007B1904"/>
    <w:rsid w:val="007B1D7F"/>
    <w:rsid w:val="007B27DA"/>
    <w:rsid w:val="007B2B22"/>
    <w:rsid w:val="007B2E75"/>
    <w:rsid w:val="007B2F7B"/>
    <w:rsid w:val="007B3150"/>
    <w:rsid w:val="007B3511"/>
    <w:rsid w:val="007B3FE2"/>
    <w:rsid w:val="007B46F4"/>
    <w:rsid w:val="007B4CD1"/>
    <w:rsid w:val="007B4E45"/>
    <w:rsid w:val="007B5083"/>
    <w:rsid w:val="007B60E7"/>
    <w:rsid w:val="007B66EC"/>
    <w:rsid w:val="007B7111"/>
    <w:rsid w:val="007C03C3"/>
    <w:rsid w:val="007C06E7"/>
    <w:rsid w:val="007C07F9"/>
    <w:rsid w:val="007C1155"/>
    <w:rsid w:val="007C119F"/>
    <w:rsid w:val="007C1542"/>
    <w:rsid w:val="007C312C"/>
    <w:rsid w:val="007C34D1"/>
    <w:rsid w:val="007C4CB9"/>
    <w:rsid w:val="007C5DC1"/>
    <w:rsid w:val="007C6033"/>
    <w:rsid w:val="007C6679"/>
    <w:rsid w:val="007C7A0F"/>
    <w:rsid w:val="007C7AD7"/>
    <w:rsid w:val="007D06FE"/>
    <w:rsid w:val="007D09E6"/>
    <w:rsid w:val="007D1B95"/>
    <w:rsid w:val="007D1BEE"/>
    <w:rsid w:val="007D1D4F"/>
    <w:rsid w:val="007D22D4"/>
    <w:rsid w:val="007D2A1F"/>
    <w:rsid w:val="007D340A"/>
    <w:rsid w:val="007D3ACB"/>
    <w:rsid w:val="007D3C44"/>
    <w:rsid w:val="007D43B2"/>
    <w:rsid w:val="007D4990"/>
    <w:rsid w:val="007D4D1A"/>
    <w:rsid w:val="007D5E5B"/>
    <w:rsid w:val="007D673B"/>
    <w:rsid w:val="007D6A67"/>
    <w:rsid w:val="007D702C"/>
    <w:rsid w:val="007D79F2"/>
    <w:rsid w:val="007D7C7B"/>
    <w:rsid w:val="007D7FE4"/>
    <w:rsid w:val="007E0F39"/>
    <w:rsid w:val="007E136B"/>
    <w:rsid w:val="007E17A8"/>
    <w:rsid w:val="007E2B31"/>
    <w:rsid w:val="007E2E1B"/>
    <w:rsid w:val="007E2F69"/>
    <w:rsid w:val="007E35E1"/>
    <w:rsid w:val="007E3D13"/>
    <w:rsid w:val="007E3D44"/>
    <w:rsid w:val="007E451E"/>
    <w:rsid w:val="007E4BA8"/>
    <w:rsid w:val="007E62A0"/>
    <w:rsid w:val="007E6A3F"/>
    <w:rsid w:val="007E6F01"/>
    <w:rsid w:val="007E7977"/>
    <w:rsid w:val="007F0350"/>
    <w:rsid w:val="007F19D4"/>
    <w:rsid w:val="007F1F13"/>
    <w:rsid w:val="007F26D4"/>
    <w:rsid w:val="007F2AD3"/>
    <w:rsid w:val="007F2FC2"/>
    <w:rsid w:val="007F314D"/>
    <w:rsid w:val="007F474B"/>
    <w:rsid w:val="007F479E"/>
    <w:rsid w:val="007F55DE"/>
    <w:rsid w:val="007F5735"/>
    <w:rsid w:val="007F62AB"/>
    <w:rsid w:val="007F6485"/>
    <w:rsid w:val="007F705A"/>
    <w:rsid w:val="007F7226"/>
    <w:rsid w:val="007F7F94"/>
    <w:rsid w:val="0080180E"/>
    <w:rsid w:val="00804576"/>
    <w:rsid w:val="00806549"/>
    <w:rsid w:val="00806C92"/>
    <w:rsid w:val="0080748A"/>
    <w:rsid w:val="008077B6"/>
    <w:rsid w:val="00807E92"/>
    <w:rsid w:val="00807F46"/>
    <w:rsid w:val="00810CC0"/>
    <w:rsid w:val="00810D7D"/>
    <w:rsid w:val="008116E0"/>
    <w:rsid w:val="008121FC"/>
    <w:rsid w:val="00813DC0"/>
    <w:rsid w:val="00814D07"/>
    <w:rsid w:val="008155ED"/>
    <w:rsid w:val="00815757"/>
    <w:rsid w:val="00815795"/>
    <w:rsid w:val="00815B38"/>
    <w:rsid w:val="00815C8D"/>
    <w:rsid w:val="00815F45"/>
    <w:rsid w:val="00816631"/>
    <w:rsid w:val="00820DA6"/>
    <w:rsid w:val="008214E4"/>
    <w:rsid w:val="00821844"/>
    <w:rsid w:val="008218CA"/>
    <w:rsid w:val="008218FB"/>
    <w:rsid w:val="00821B00"/>
    <w:rsid w:val="0082231D"/>
    <w:rsid w:val="00822D8F"/>
    <w:rsid w:val="00823058"/>
    <w:rsid w:val="00823FE8"/>
    <w:rsid w:val="008242DF"/>
    <w:rsid w:val="008247E7"/>
    <w:rsid w:val="00824EDF"/>
    <w:rsid w:val="0082505C"/>
    <w:rsid w:val="00826159"/>
    <w:rsid w:val="0082643F"/>
    <w:rsid w:val="0082729D"/>
    <w:rsid w:val="00830463"/>
    <w:rsid w:val="0083099D"/>
    <w:rsid w:val="00831363"/>
    <w:rsid w:val="008313EF"/>
    <w:rsid w:val="00831D78"/>
    <w:rsid w:val="008327A7"/>
    <w:rsid w:val="00832955"/>
    <w:rsid w:val="00834420"/>
    <w:rsid w:val="008347BE"/>
    <w:rsid w:val="00835E0E"/>
    <w:rsid w:val="0083661C"/>
    <w:rsid w:val="008368EB"/>
    <w:rsid w:val="00836A03"/>
    <w:rsid w:val="00837160"/>
    <w:rsid w:val="00837B2D"/>
    <w:rsid w:val="008400C5"/>
    <w:rsid w:val="00840726"/>
    <w:rsid w:val="00840928"/>
    <w:rsid w:val="008418EB"/>
    <w:rsid w:val="008419DA"/>
    <w:rsid w:val="00841E1D"/>
    <w:rsid w:val="008422A5"/>
    <w:rsid w:val="00843F7F"/>
    <w:rsid w:val="00845CAB"/>
    <w:rsid w:val="00845D0A"/>
    <w:rsid w:val="00846433"/>
    <w:rsid w:val="00846E27"/>
    <w:rsid w:val="00847841"/>
    <w:rsid w:val="008503C8"/>
    <w:rsid w:val="00850946"/>
    <w:rsid w:val="00850D06"/>
    <w:rsid w:val="00850F02"/>
    <w:rsid w:val="0085242B"/>
    <w:rsid w:val="008529CD"/>
    <w:rsid w:val="00854F05"/>
    <w:rsid w:val="00854FF7"/>
    <w:rsid w:val="00855A24"/>
    <w:rsid w:val="00856BB7"/>
    <w:rsid w:val="00856FE8"/>
    <w:rsid w:val="0085718A"/>
    <w:rsid w:val="00860ECE"/>
    <w:rsid w:val="0086169B"/>
    <w:rsid w:val="00861934"/>
    <w:rsid w:val="00862500"/>
    <w:rsid w:val="0086267E"/>
    <w:rsid w:val="00862CFE"/>
    <w:rsid w:val="00862D1C"/>
    <w:rsid w:val="00864239"/>
    <w:rsid w:val="00864548"/>
    <w:rsid w:val="00864F52"/>
    <w:rsid w:val="00866543"/>
    <w:rsid w:val="008668A4"/>
    <w:rsid w:val="00866CCB"/>
    <w:rsid w:val="00866F47"/>
    <w:rsid w:val="00867DA0"/>
    <w:rsid w:val="0087083B"/>
    <w:rsid w:val="00870A02"/>
    <w:rsid w:val="00870BAE"/>
    <w:rsid w:val="0087115E"/>
    <w:rsid w:val="00871C50"/>
    <w:rsid w:val="00871CFC"/>
    <w:rsid w:val="00872225"/>
    <w:rsid w:val="00873054"/>
    <w:rsid w:val="00873A6E"/>
    <w:rsid w:val="00873AF1"/>
    <w:rsid w:val="00873C01"/>
    <w:rsid w:val="0087517B"/>
    <w:rsid w:val="00875AF3"/>
    <w:rsid w:val="00875C28"/>
    <w:rsid w:val="0087613C"/>
    <w:rsid w:val="008764A0"/>
    <w:rsid w:val="00876943"/>
    <w:rsid w:val="00877186"/>
    <w:rsid w:val="00877D46"/>
    <w:rsid w:val="0088031A"/>
    <w:rsid w:val="008805FD"/>
    <w:rsid w:val="00880901"/>
    <w:rsid w:val="00881918"/>
    <w:rsid w:val="00881CF3"/>
    <w:rsid w:val="00884CAF"/>
    <w:rsid w:val="00884EEF"/>
    <w:rsid w:val="00885281"/>
    <w:rsid w:val="00885F6C"/>
    <w:rsid w:val="00886114"/>
    <w:rsid w:val="0088617C"/>
    <w:rsid w:val="0088779F"/>
    <w:rsid w:val="00887B3E"/>
    <w:rsid w:val="00887CBC"/>
    <w:rsid w:val="00887F8A"/>
    <w:rsid w:val="008901A0"/>
    <w:rsid w:val="0089032A"/>
    <w:rsid w:val="00890813"/>
    <w:rsid w:val="008927CB"/>
    <w:rsid w:val="00892CF5"/>
    <w:rsid w:val="008931B7"/>
    <w:rsid w:val="00893318"/>
    <w:rsid w:val="00894445"/>
    <w:rsid w:val="008949B1"/>
    <w:rsid w:val="00894A12"/>
    <w:rsid w:val="00895760"/>
    <w:rsid w:val="00895B64"/>
    <w:rsid w:val="008969D6"/>
    <w:rsid w:val="00896AB5"/>
    <w:rsid w:val="0089750E"/>
    <w:rsid w:val="0089754F"/>
    <w:rsid w:val="008979FD"/>
    <w:rsid w:val="00897A72"/>
    <w:rsid w:val="008A11F8"/>
    <w:rsid w:val="008A1807"/>
    <w:rsid w:val="008A20F8"/>
    <w:rsid w:val="008A2BA0"/>
    <w:rsid w:val="008A2E97"/>
    <w:rsid w:val="008A33D3"/>
    <w:rsid w:val="008A37AC"/>
    <w:rsid w:val="008A3992"/>
    <w:rsid w:val="008A4774"/>
    <w:rsid w:val="008A4F50"/>
    <w:rsid w:val="008A5C9C"/>
    <w:rsid w:val="008A5EAE"/>
    <w:rsid w:val="008A6BC7"/>
    <w:rsid w:val="008A7355"/>
    <w:rsid w:val="008A7A5F"/>
    <w:rsid w:val="008A7F81"/>
    <w:rsid w:val="008B00A1"/>
    <w:rsid w:val="008B0ACA"/>
    <w:rsid w:val="008B179E"/>
    <w:rsid w:val="008B20C5"/>
    <w:rsid w:val="008B2976"/>
    <w:rsid w:val="008B2A15"/>
    <w:rsid w:val="008B2C4C"/>
    <w:rsid w:val="008B3F54"/>
    <w:rsid w:val="008B4040"/>
    <w:rsid w:val="008B4173"/>
    <w:rsid w:val="008B43C3"/>
    <w:rsid w:val="008B5CA2"/>
    <w:rsid w:val="008B5D69"/>
    <w:rsid w:val="008B6674"/>
    <w:rsid w:val="008B6CF9"/>
    <w:rsid w:val="008B6ED9"/>
    <w:rsid w:val="008C03C8"/>
    <w:rsid w:val="008C09DB"/>
    <w:rsid w:val="008C15F2"/>
    <w:rsid w:val="008C1FBA"/>
    <w:rsid w:val="008C23D9"/>
    <w:rsid w:val="008C242A"/>
    <w:rsid w:val="008C3115"/>
    <w:rsid w:val="008C35E3"/>
    <w:rsid w:val="008C3F0C"/>
    <w:rsid w:val="008C5219"/>
    <w:rsid w:val="008C5FE3"/>
    <w:rsid w:val="008C620B"/>
    <w:rsid w:val="008C769F"/>
    <w:rsid w:val="008D0335"/>
    <w:rsid w:val="008D0520"/>
    <w:rsid w:val="008D1104"/>
    <w:rsid w:val="008D2743"/>
    <w:rsid w:val="008D2DA0"/>
    <w:rsid w:val="008D2EC8"/>
    <w:rsid w:val="008D2F7D"/>
    <w:rsid w:val="008D300D"/>
    <w:rsid w:val="008D3F17"/>
    <w:rsid w:val="008D426A"/>
    <w:rsid w:val="008D53C2"/>
    <w:rsid w:val="008D59D5"/>
    <w:rsid w:val="008D66BD"/>
    <w:rsid w:val="008E0492"/>
    <w:rsid w:val="008E059D"/>
    <w:rsid w:val="008E079E"/>
    <w:rsid w:val="008E1C0B"/>
    <w:rsid w:val="008E1CAB"/>
    <w:rsid w:val="008E1DF5"/>
    <w:rsid w:val="008E1E87"/>
    <w:rsid w:val="008E206D"/>
    <w:rsid w:val="008E2771"/>
    <w:rsid w:val="008E2794"/>
    <w:rsid w:val="008E34A8"/>
    <w:rsid w:val="008E3766"/>
    <w:rsid w:val="008E37A1"/>
    <w:rsid w:val="008E3877"/>
    <w:rsid w:val="008E3C6D"/>
    <w:rsid w:val="008E4C3A"/>
    <w:rsid w:val="008E4FC6"/>
    <w:rsid w:val="008E5C24"/>
    <w:rsid w:val="008E63FE"/>
    <w:rsid w:val="008E66C2"/>
    <w:rsid w:val="008E69C0"/>
    <w:rsid w:val="008F09FD"/>
    <w:rsid w:val="008F0C29"/>
    <w:rsid w:val="008F10AB"/>
    <w:rsid w:val="008F1146"/>
    <w:rsid w:val="008F192A"/>
    <w:rsid w:val="008F33ED"/>
    <w:rsid w:val="008F3BE4"/>
    <w:rsid w:val="008F3E11"/>
    <w:rsid w:val="008F423A"/>
    <w:rsid w:val="008F459D"/>
    <w:rsid w:val="008F45D2"/>
    <w:rsid w:val="008F4786"/>
    <w:rsid w:val="008F5AE3"/>
    <w:rsid w:val="008F5BDE"/>
    <w:rsid w:val="008F6165"/>
    <w:rsid w:val="008F6C65"/>
    <w:rsid w:val="008F7567"/>
    <w:rsid w:val="008F79F8"/>
    <w:rsid w:val="009001A6"/>
    <w:rsid w:val="009007A7"/>
    <w:rsid w:val="00901549"/>
    <w:rsid w:val="00901B26"/>
    <w:rsid w:val="00902F55"/>
    <w:rsid w:val="009039E0"/>
    <w:rsid w:val="009046A0"/>
    <w:rsid w:val="00904964"/>
    <w:rsid w:val="00905106"/>
    <w:rsid w:val="0090791E"/>
    <w:rsid w:val="00910E1C"/>
    <w:rsid w:val="00912F52"/>
    <w:rsid w:val="00913075"/>
    <w:rsid w:val="00914AEA"/>
    <w:rsid w:val="009150FA"/>
    <w:rsid w:val="009161D9"/>
    <w:rsid w:val="00916492"/>
    <w:rsid w:val="00916AFE"/>
    <w:rsid w:val="00916D05"/>
    <w:rsid w:val="00921116"/>
    <w:rsid w:val="00921684"/>
    <w:rsid w:val="00921A02"/>
    <w:rsid w:val="0092232E"/>
    <w:rsid w:val="009226F7"/>
    <w:rsid w:val="00922D0A"/>
    <w:rsid w:val="00922DBE"/>
    <w:rsid w:val="00923CD2"/>
    <w:rsid w:val="009244FB"/>
    <w:rsid w:val="00924754"/>
    <w:rsid w:val="00924C08"/>
    <w:rsid w:val="00924E3C"/>
    <w:rsid w:val="009256DE"/>
    <w:rsid w:val="00925703"/>
    <w:rsid w:val="00925C1B"/>
    <w:rsid w:val="00926730"/>
    <w:rsid w:val="00926D6D"/>
    <w:rsid w:val="009270CA"/>
    <w:rsid w:val="00927B03"/>
    <w:rsid w:val="00931354"/>
    <w:rsid w:val="00931779"/>
    <w:rsid w:val="0093270B"/>
    <w:rsid w:val="0093301F"/>
    <w:rsid w:val="0093450C"/>
    <w:rsid w:val="0093454A"/>
    <w:rsid w:val="00935075"/>
    <w:rsid w:val="0093579A"/>
    <w:rsid w:val="00935D1B"/>
    <w:rsid w:val="009363E7"/>
    <w:rsid w:val="00937179"/>
    <w:rsid w:val="0093724C"/>
    <w:rsid w:val="00940ABD"/>
    <w:rsid w:val="00941105"/>
    <w:rsid w:val="00941658"/>
    <w:rsid w:val="009416AA"/>
    <w:rsid w:val="0094202D"/>
    <w:rsid w:val="0094228F"/>
    <w:rsid w:val="009424DF"/>
    <w:rsid w:val="00942A98"/>
    <w:rsid w:val="00943084"/>
    <w:rsid w:val="00943AEC"/>
    <w:rsid w:val="00943EF4"/>
    <w:rsid w:val="00944323"/>
    <w:rsid w:val="00945998"/>
    <w:rsid w:val="00946652"/>
    <w:rsid w:val="009518F7"/>
    <w:rsid w:val="00951B1B"/>
    <w:rsid w:val="0095292D"/>
    <w:rsid w:val="009539C5"/>
    <w:rsid w:val="00953D96"/>
    <w:rsid w:val="00954248"/>
    <w:rsid w:val="0095493A"/>
    <w:rsid w:val="0095524D"/>
    <w:rsid w:val="00956095"/>
    <w:rsid w:val="00956256"/>
    <w:rsid w:val="00957B95"/>
    <w:rsid w:val="00957C98"/>
    <w:rsid w:val="00960014"/>
    <w:rsid w:val="009609C4"/>
    <w:rsid w:val="00962A1F"/>
    <w:rsid w:val="009640F6"/>
    <w:rsid w:val="00964270"/>
    <w:rsid w:val="00964501"/>
    <w:rsid w:val="00964B16"/>
    <w:rsid w:val="00964EB2"/>
    <w:rsid w:val="009657D8"/>
    <w:rsid w:val="00965E73"/>
    <w:rsid w:val="00966216"/>
    <w:rsid w:val="00970988"/>
    <w:rsid w:val="00970EB4"/>
    <w:rsid w:val="00970ECB"/>
    <w:rsid w:val="009710CB"/>
    <w:rsid w:val="009711D7"/>
    <w:rsid w:val="00971AE6"/>
    <w:rsid w:val="00971DAB"/>
    <w:rsid w:val="00973134"/>
    <w:rsid w:val="009735CF"/>
    <w:rsid w:val="00976E01"/>
    <w:rsid w:val="00977D9B"/>
    <w:rsid w:val="00977E8E"/>
    <w:rsid w:val="00980396"/>
    <w:rsid w:val="00981414"/>
    <w:rsid w:val="00981509"/>
    <w:rsid w:val="00981C32"/>
    <w:rsid w:val="009821AA"/>
    <w:rsid w:val="009825A9"/>
    <w:rsid w:val="009828D0"/>
    <w:rsid w:val="00983501"/>
    <w:rsid w:val="009846A0"/>
    <w:rsid w:val="00984B70"/>
    <w:rsid w:val="00984D10"/>
    <w:rsid w:val="00985748"/>
    <w:rsid w:val="00985FB1"/>
    <w:rsid w:val="00986673"/>
    <w:rsid w:val="009878A0"/>
    <w:rsid w:val="0099083A"/>
    <w:rsid w:val="00990A72"/>
    <w:rsid w:val="00990DF5"/>
    <w:rsid w:val="0099144B"/>
    <w:rsid w:val="009921E6"/>
    <w:rsid w:val="00992E61"/>
    <w:rsid w:val="00992F1C"/>
    <w:rsid w:val="00993224"/>
    <w:rsid w:val="00993A3D"/>
    <w:rsid w:val="00993B84"/>
    <w:rsid w:val="009954EE"/>
    <w:rsid w:val="009963B4"/>
    <w:rsid w:val="009964D0"/>
    <w:rsid w:val="00996A3A"/>
    <w:rsid w:val="00996F3C"/>
    <w:rsid w:val="00997C8D"/>
    <w:rsid w:val="009A0D34"/>
    <w:rsid w:val="009A19EF"/>
    <w:rsid w:val="009A200E"/>
    <w:rsid w:val="009A2E33"/>
    <w:rsid w:val="009A31F9"/>
    <w:rsid w:val="009A3542"/>
    <w:rsid w:val="009A36F9"/>
    <w:rsid w:val="009A427D"/>
    <w:rsid w:val="009A4A4B"/>
    <w:rsid w:val="009A5B12"/>
    <w:rsid w:val="009A6054"/>
    <w:rsid w:val="009A6484"/>
    <w:rsid w:val="009A6ACB"/>
    <w:rsid w:val="009B00D6"/>
    <w:rsid w:val="009B08FE"/>
    <w:rsid w:val="009B0B9C"/>
    <w:rsid w:val="009B16FE"/>
    <w:rsid w:val="009B2182"/>
    <w:rsid w:val="009B25D5"/>
    <w:rsid w:val="009B2ADB"/>
    <w:rsid w:val="009B2E95"/>
    <w:rsid w:val="009B3C5F"/>
    <w:rsid w:val="009B5030"/>
    <w:rsid w:val="009B5988"/>
    <w:rsid w:val="009B5EB0"/>
    <w:rsid w:val="009B6144"/>
    <w:rsid w:val="009B638F"/>
    <w:rsid w:val="009B6468"/>
    <w:rsid w:val="009B647E"/>
    <w:rsid w:val="009B64EF"/>
    <w:rsid w:val="009B7426"/>
    <w:rsid w:val="009B7792"/>
    <w:rsid w:val="009C0A4B"/>
    <w:rsid w:val="009C0CDF"/>
    <w:rsid w:val="009C17AC"/>
    <w:rsid w:val="009C1A46"/>
    <w:rsid w:val="009C2DD2"/>
    <w:rsid w:val="009C3812"/>
    <w:rsid w:val="009C3F88"/>
    <w:rsid w:val="009C4C6E"/>
    <w:rsid w:val="009C6311"/>
    <w:rsid w:val="009C6B4A"/>
    <w:rsid w:val="009C6D5E"/>
    <w:rsid w:val="009C7C09"/>
    <w:rsid w:val="009D1BDA"/>
    <w:rsid w:val="009D2B65"/>
    <w:rsid w:val="009D2CAE"/>
    <w:rsid w:val="009D3840"/>
    <w:rsid w:val="009D3DB5"/>
    <w:rsid w:val="009D50D4"/>
    <w:rsid w:val="009D5412"/>
    <w:rsid w:val="009D56ED"/>
    <w:rsid w:val="009D5737"/>
    <w:rsid w:val="009D5F68"/>
    <w:rsid w:val="009D6195"/>
    <w:rsid w:val="009D697B"/>
    <w:rsid w:val="009D6FEA"/>
    <w:rsid w:val="009D76AF"/>
    <w:rsid w:val="009D7D57"/>
    <w:rsid w:val="009E0C1B"/>
    <w:rsid w:val="009E0F5E"/>
    <w:rsid w:val="009E1784"/>
    <w:rsid w:val="009E2536"/>
    <w:rsid w:val="009E3938"/>
    <w:rsid w:val="009E3D42"/>
    <w:rsid w:val="009E496F"/>
    <w:rsid w:val="009E578B"/>
    <w:rsid w:val="009E5937"/>
    <w:rsid w:val="009E6870"/>
    <w:rsid w:val="009E6C56"/>
    <w:rsid w:val="009E7A1A"/>
    <w:rsid w:val="009E7DD7"/>
    <w:rsid w:val="009F01B9"/>
    <w:rsid w:val="009F1010"/>
    <w:rsid w:val="009F1AFD"/>
    <w:rsid w:val="009F2AE9"/>
    <w:rsid w:val="009F2D31"/>
    <w:rsid w:val="009F4151"/>
    <w:rsid w:val="009F426C"/>
    <w:rsid w:val="009F4E8A"/>
    <w:rsid w:val="009F56A9"/>
    <w:rsid w:val="009F7040"/>
    <w:rsid w:val="00A01DA3"/>
    <w:rsid w:val="00A02519"/>
    <w:rsid w:val="00A02B26"/>
    <w:rsid w:val="00A03CFA"/>
    <w:rsid w:val="00A05071"/>
    <w:rsid w:val="00A05492"/>
    <w:rsid w:val="00A06642"/>
    <w:rsid w:val="00A070BB"/>
    <w:rsid w:val="00A07506"/>
    <w:rsid w:val="00A077EE"/>
    <w:rsid w:val="00A078F1"/>
    <w:rsid w:val="00A07E77"/>
    <w:rsid w:val="00A10A22"/>
    <w:rsid w:val="00A10F92"/>
    <w:rsid w:val="00A113CC"/>
    <w:rsid w:val="00A114F5"/>
    <w:rsid w:val="00A121D0"/>
    <w:rsid w:val="00A124BB"/>
    <w:rsid w:val="00A136EC"/>
    <w:rsid w:val="00A137F1"/>
    <w:rsid w:val="00A13996"/>
    <w:rsid w:val="00A139BA"/>
    <w:rsid w:val="00A13D74"/>
    <w:rsid w:val="00A14726"/>
    <w:rsid w:val="00A147F3"/>
    <w:rsid w:val="00A14928"/>
    <w:rsid w:val="00A14B13"/>
    <w:rsid w:val="00A14B45"/>
    <w:rsid w:val="00A15CCD"/>
    <w:rsid w:val="00A15D3F"/>
    <w:rsid w:val="00A15F85"/>
    <w:rsid w:val="00A1701B"/>
    <w:rsid w:val="00A17EBD"/>
    <w:rsid w:val="00A20567"/>
    <w:rsid w:val="00A20C7A"/>
    <w:rsid w:val="00A20F8B"/>
    <w:rsid w:val="00A21122"/>
    <w:rsid w:val="00A21193"/>
    <w:rsid w:val="00A214C2"/>
    <w:rsid w:val="00A21EC5"/>
    <w:rsid w:val="00A23589"/>
    <w:rsid w:val="00A23728"/>
    <w:rsid w:val="00A2445E"/>
    <w:rsid w:val="00A25343"/>
    <w:rsid w:val="00A25B31"/>
    <w:rsid w:val="00A25C27"/>
    <w:rsid w:val="00A261E4"/>
    <w:rsid w:val="00A263E0"/>
    <w:rsid w:val="00A26AE6"/>
    <w:rsid w:val="00A27252"/>
    <w:rsid w:val="00A27F82"/>
    <w:rsid w:val="00A3065B"/>
    <w:rsid w:val="00A3072B"/>
    <w:rsid w:val="00A30772"/>
    <w:rsid w:val="00A313A5"/>
    <w:rsid w:val="00A3267D"/>
    <w:rsid w:val="00A347E4"/>
    <w:rsid w:val="00A35F15"/>
    <w:rsid w:val="00A36D80"/>
    <w:rsid w:val="00A370C4"/>
    <w:rsid w:val="00A37B64"/>
    <w:rsid w:val="00A37D62"/>
    <w:rsid w:val="00A37E02"/>
    <w:rsid w:val="00A4116D"/>
    <w:rsid w:val="00A41267"/>
    <w:rsid w:val="00A41696"/>
    <w:rsid w:val="00A427FF"/>
    <w:rsid w:val="00A42CD2"/>
    <w:rsid w:val="00A43E0B"/>
    <w:rsid w:val="00A43ED6"/>
    <w:rsid w:val="00A4469C"/>
    <w:rsid w:val="00A44B92"/>
    <w:rsid w:val="00A45DCA"/>
    <w:rsid w:val="00A461FC"/>
    <w:rsid w:val="00A462A9"/>
    <w:rsid w:val="00A47313"/>
    <w:rsid w:val="00A47811"/>
    <w:rsid w:val="00A50066"/>
    <w:rsid w:val="00A5143C"/>
    <w:rsid w:val="00A515D9"/>
    <w:rsid w:val="00A516AC"/>
    <w:rsid w:val="00A5185D"/>
    <w:rsid w:val="00A51EF3"/>
    <w:rsid w:val="00A5283A"/>
    <w:rsid w:val="00A53F86"/>
    <w:rsid w:val="00A5523A"/>
    <w:rsid w:val="00A55574"/>
    <w:rsid w:val="00A55BA1"/>
    <w:rsid w:val="00A56C65"/>
    <w:rsid w:val="00A56D98"/>
    <w:rsid w:val="00A5709A"/>
    <w:rsid w:val="00A57EA0"/>
    <w:rsid w:val="00A602FD"/>
    <w:rsid w:val="00A6051F"/>
    <w:rsid w:val="00A60E63"/>
    <w:rsid w:val="00A60F56"/>
    <w:rsid w:val="00A61BB7"/>
    <w:rsid w:val="00A61CCC"/>
    <w:rsid w:val="00A61DA0"/>
    <w:rsid w:val="00A61F0D"/>
    <w:rsid w:val="00A628FF"/>
    <w:rsid w:val="00A62BE0"/>
    <w:rsid w:val="00A631D1"/>
    <w:rsid w:val="00A64497"/>
    <w:rsid w:val="00A645BF"/>
    <w:rsid w:val="00A64D8B"/>
    <w:rsid w:val="00A64F41"/>
    <w:rsid w:val="00A65C5F"/>
    <w:rsid w:val="00A66477"/>
    <w:rsid w:val="00A672EB"/>
    <w:rsid w:val="00A672F8"/>
    <w:rsid w:val="00A674DC"/>
    <w:rsid w:val="00A70726"/>
    <w:rsid w:val="00A70AA6"/>
    <w:rsid w:val="00A70AC8"/>
    <w:rsid w:val="00A717B5"/>
    <w:rsid w:val="00A71ADB"/>
    <w:rsid w:val="00A71BD9"/>
    <w:rsid w:val="00A72690"/>
    <w:rsid w:val="00A726EE"/>
    <w:rsid w:val="00A75891"/>
    <w:rsid w:val="00A76206"/>
    <w:rsid w:val="00A7622B"/>
    <w:rsid w:val="00A77CAF"/>
    <w:rsid w:val="00A77D59"/>
    <w:rsid w:val="00A77E46"/>
    <w:rsid w:val="00A805C1"/>
    <w:rsid w:val="00A80D9F"/>
    <w:rsid w:val="00A82D75"/>
    <w:rsid w:val="00A8567F"/>
    <w:rsid w:val="00A85E0B"/>
    <w:rsid w:val="00A86BD0"/>
    <w:rsid w:val="00A90395"/>
    <w:rsid w:val="00A90682"/>
    <w:rsid w:val="00A90EB2"/>
    <w:rsid w:val="00A917C4"/>
    <w:rsid w:val="00A92064"/>
    <w:rsid w:val="00A927BC"/>
    <w:rsid w:val="00A92EB4"/>
    <w:rsid w:val="00A9365B"/>
    <w:rsid w:val="00A93F26"/>
    <w:rsid w:val="00A941E3"/>
    <w:rsid w:val="00A94A59"/>
    <w:rsid w:val="00A94AC1"/>
    <w:rsid w:val="00A9557A"/>
    <w:rsid w:val="00A95B75"/>
    <w:rsid w:val="00A9600D"/>
    <w:rsid w:val="00A9617A"/>
    <w:rsid w:val="00A9697D"/>
    <w:rsid w:val="00A970F2"/>
    <w:rsid w:val="00A97F46"/>
    <w:rsid w:val="00AA012A"/>
    <w:rsid w:val="00AA0585"/>
    <w:rsid w:val="00AA0717"/>
    <w:rsid w:val="00AA1037"/>
    <w:rsid w:val="00AA273A"/>
    <w:rsid w:val="00AA2E54"/>
    <w:rsid w:val="00AA3799"/>
    <w:rsid w:val="00AA38C6"/>
    <w:rsid w:val="00AA3A53"/>
    <w:rsid w:val="00AA3D62"/>
    <w:rsid w:val="00AA426A"/>
    <w:rsid w:val="00AA55B1"/>
    <w:rsid w:val="00AA580A"/>
    <w:rsid w:val="00AA6475"/>
    <w:rsid w:val="00AA77A6"/>
    <w:rsid w:val="00AB001C"/>
    <w:rsid w:val="00AB06C6"/>
    <w:rsid w:val="00AB0BDB"/>
    <w:rsid w:val="00AB0FA5"/>
    <w:rsid w:val="00AB133D"/>
    <w:rsid w:val="00AB139D"/>
    <w:rsid w:val="00AB17A5"/>
    <w:rsid w:val="00AB21B0"/>
    <w:rsid w:val="00AB373D"/>
    <w:rsid w:val="00AB3C55"/>
    <w:rsid w:val="00AB3DE5"/>
    <w:rsid w:val="00AB40B3"/>
    <w:rsid w:val="00AB46D3"/>
    <w:rsid w:val="00AB4C57"/>
    <w:rsid w:val="00AB5857"/>
    <w:rsid w:val="00AB5896"/>
    <w:rsid w:val="00AB6572"/>
    <w:rsid w:val="00AB69D8"/>
    <w:rsid w:val="00AB78D0"/>
    <w:rsid w:val="00AC03EB"/>
    <w:rsid w:val="00AC0FC8"/>
    <w:rsid w:val="00AC1F14"/>
    <w:rsid w:val="00AC2696"/>
    <w:rsid w:val="00AC2DC6"/>
    <w:rsid w:val="00AC2E44"/>
    <w:rsid w:val="00AC2EC8"/>
    <w:rsid w:val="00AC2F19"/>
    <w:rsid w:val="00AC3404"/>
    <w:rsid w:val="00AC3615"/>
    <w:rsid w:val="00AC39A9"/>
    <w:rsid w:val="00AC3A55"/>
    <w:rsid w:val="00AC3C42"/>
    <w:rsid w:val="00AC4345"/>
    <w:rsid w:val="00AC4577"/>
    <w:rsid w:val="00AC46EA"/>
    <w:rsid w:val="00AC5086"/>
    <w:rsid w:val="00AC5432"/>
    <w:rsid w:val="00AC5630"/>
    <w:rsid w:val="00AC6D78"/>
    <w:rsid w:val="00AC6E00"/>
    <w:rsid w:val="00AC7C12"/>
    <w:rsid w:val="00AD0059"/>
    <w:rsid w:val="00AD262B"/>
    <w:rsid w:val="00AD278C"/>
    <w:rsid w:val="00AD3689"/>
    <w:rsid w:val="00AD39A7"/>
    <w:rsid w:val="00AD3E18"/>
    <w:rsid w:val="00AD3E6D"/>
    <w:rsid w:val="00AD3FAC"/>
    <w:rsid w:val="00AD4B46"/>
    <w:rsid w:val="00AD4FDF"/>
    <w:rsid w:val="00AD6CAF"/>
    <w:rsid w:val="00AE0656"/>
    <w:rsid w:val="00AE1F56"/>
    <w:rsid w:val="00AE2D56"/>
    <w:rsid w:val="00AE3138"/>
    <w:rsid w:val="00AE3166"/>
    <w:rsid w:val="00AE5CBF"/>
    <w:rsid w:val="00AE6718"/>
    <w:rsid w:val="00AE6C1A"/>
    <w:rsid w:val="00AE6FC7"/>
    <w:rsid w:val="00AE712E"/>
    <w:rsid w:val="00AE71C0"/>
    <w:rsid w:val="00AE7D22"/>
    <w:rsid w:val="00AF0324"/>
    <w:rsid w:val="00AF035D"/>
    <w:rsid w:val="00AF04C0"/>
    <w:rsid w:val="00AF0AFC"/>
    <w:rsid w:val="00AF1289"/>
    <w:rsid w:val="00AF20CC"/>
    <w:rsid w:val="00AF27E1"/>
    <w:rsid w:val="00AF2E7E"/>
    <w:rsid w:val="00AF36D2"/>
    <w:rsid w:val="00AF4670"/>
    <w:rsid w:val="00AF527F"/>
    <w:rsid w:val="00AF561C"/>
    <w:rsid w:val="00AF58DF"/>
    <w:rsid w:val="00AF6169"/>
    <w:rsid w:val="00AF625D"/>
    <w:rsid w:val="00AF62BC"/>
    <w:rsid w:val="00AF67DF"/>
    <w:rsid w:val="00AF6DFA"/>
    <w:rsid w:val="00AF6E4C"/>
    <w:rsid w:val="00B00578"/>
    <w:rsid w:val="00B019CA"/>
    <w:rsid w:val="00B026E5"/>
    <w:rsid w:val="00B02871"/>
    <w:rsid w:val="00B03206"/>
    <w:rsid w:val="00B0342C"/>
    <w:rsid w:val="00B03A6E"/>
    <w:rsid w:val="00B042BE"/>
    <w:rsid w:val="00B0547A"/>
    <w:rsid w:val="00B06D7D"/>
    <w:rsid w:val="00B06F46"/>
    <w:rsid w:val="00B07791"/>
    <w:rsid w:val="00B07883"/>
    <w:rsid w:val="00B07C21"/>
    <w:rsid w:val="00B07C88"/>
    <w:rsid w:val="00B102AD"/>
    <w:rsid w:val="00B10BA1"/>
    <w:rsid w:val="00B1257C"/>
    <w:rsid w:val="00B12800"/>
    <w:rsid w:val="00B12919"/>
    <w:rsid w:val="00B12E56"/>
    <w:rsid w:val="00B1355C"/>
    <w:rsid w:val="00B145CE"/>
    <w:rsid w:val="00B1522C"/>
    <w:rsid w:val="00B16FFE"/>
    <w:rsid w:val="00B17365"/>
    <w:rsid w:val="00B17F3B"/>
    <w:rsid w:val="00B20785"/>
    <w:rsid w:val="00B21DB8"/>
    <w:rsid w:val="00B22245"/>
    <w:rsid w:val="00B224A9"/>
    <w:rsid w:val="00B22DAD"/>
    <w:rsid w:val="00B243CA"/>
    <w:rsid w:val="00B24ED4"/>
    <w:rsid w:val="00B25785"/>
    <w:rsid w:val="00B26015"/>
    <w:rsid w:val="00B26192"/>
    <w:rsid w:val="00B26E25"/>
    <w:rsid w:val="00B27C76"/>
    <w:rsid w:val="00B27CFE"/>
    <w:rsid w:val="00B304A9"/>
    <w:rsid w:val="00B30AAF"/>
    <w:rsid w:val="00B3100E"/>
    <w:rsid w:val="00B3106D"/>
    <w:rsid w:val="00B310F3"/>
    <w:rsid w:val="00B320C4"/>
    <w:rsid w:val="00B327AA"/>
    <w:rsid w:val="00B32FAC"/>
    <w:rsid w:val="00B342A1"/>
    <w:rsid w:val="00B3459D"/>
    <w:rsid w:val="00B35709"/>
    <w:rsid w:val="00B36F9E"/>
    <w:rsid w:val="00B37247"/>
    <w:rsid w:val="00B40277"/>
    <w:rsid w:val="00B406B7"/>
    <w:rsid w:val="00B40D78"/>
    <w:rsid w:val="00B4110D"/>
    <w:rsid w:val="00B436D8"/>
    <w:rsid w:val="00B43ED1"/>
    <w:rsid w:val="00B445D8"/>
    <w:rsid w:val="00B44AD4"/>
    <w:rsid w:val="00B45936"/>
    <w:rsid w:val="00B46319"/>
    <w:rsid w:val="00B466F2"/>
    <w:rsid w:val="00B4728C"/>
    <w:rsid w:val="00B474ED"/>
    <w:rsid w:val="00B50D57"/>
    <w:rsid w:val="00B513EE"/>
    <w:rsid w:val="00B520F0"/>
    <w:rsid w:val="00B52EC5"/>
    <w:rsid w:val="00B52FB2"/>
    <w:rsid w:val="00B538C1"/>
    <w:rsid w:val="00B53B74"/>
    <w:rsid w:val="00B54575"/>
    <w:rsid w:val="00B5586D"/>
    <w:rsid w:val="00B56234"/>
    <w:rsid w:val="00B57747"/>
    <w:rsid w:val="00B57951"/>
    <w:rsid w:val="00B601B1"/>
    <w:rsid w:val="00B601DA"/>
    <w:rsid w:val="00B63F81"/>
    <w:rsid w:val="00B642D9"/>
    <w:rsid w:val="00B64E7D"/>
    <w:rsid w:val="00B655C6"/>
    <w:rsid w:val="00B657EA"/>
    <w:rsid w:val="00B65F78"/>
    <w:rsid w:val="00B664E0"/>
    <w:rsid w:val="00B67F2A"/>
    <w:rsid w:val="00B71560"/>
    <w:rsid w:val="00B71604"/>
    <w:rsid w:val="00B71F75"/>
    <w:rsid w:val="00B725C0"/>
    <w:rsid w:val="00B72E39"/>
    <w:rsid w:val="00B733ED"/>
    <w:rsid w:val="00B73B9E"/>
    <w:rsid w:val="00B748A2"/>
    <w:rsid w:val="00B74A16"/>
    <w:rsid w:val="00B74D6F"/>
    <w:rsid w:val="00B75329"/>
    <w:rsid w:val="00B75790"/>
    <w:rsid w:val="00B75CA3"/>
    <w:rsid w:val="00B762FF"/>
    <w:rsid w:val="00B769BE"/>
    <w:rsid w:val="00B76A3E"/>
    <w:rsid w:val="00B77389"/>
    <w:rsid w:val="00B777FE"/>
    <w:rsid w:val="00B8016F"/>
    <w:rsid w:val="00B81E0D"/>
    <w:rsid w:val="00B82676"/>
    <w:rsid w:val="00B82BAA"/>
    <w:rsid w:val="00B82E12"/>
    <w:rsid w:val="00B8335D"/>
    <w:rsid w:val="00B8351A"/>
    <w:rsid w:val="00B84187"/>
    <w:rsid w:val="00B84491"/>
    <w:rsid w:val="00B8486D"/>
    <w:rsid w:val="00B84B8E"/>
    <w:rsid w:val="00B84D0F"/>
    <w:rsid w:val="00B858BF"/>
    <w:rsid w:val="00B85EAA"/>
    <w:rsid w:val="00B8653F"/>
    <w:rsid w:val="00B86719"/>
    <w:rsid w:val="00B86872"/>
    <w:rsid w:val="00B86FC8"/>
    <w:rsid w:val="00B87230"/>
    <w:rsid w:val="00B872BE"/>
    <w:rsid w:val="00B87B58"/>
    <w:rsid w:val="00B87EF2"/>
    <w:rsid w:val="00B90091"/>
    <w:rsid w:val="00B90DED"/>
    <w:rsid w:val="00B91E83"/>
    <w:rsid w:val="00B91F87"/>
    <w:rsid w:val="00B92EE9"/>
    <w:rsid w:val="00B93037"/>
    <w:rsid w:val="00B93992"/>
    <w:rsid w:val="00B94383"/>
    <w:rsid w:val="00B960E7"/>
    <w:rsid w:val="00B96979"/>
    <w:rsid w:val="00BA009A"/>
    <w:rsid w:val="00BA09CE"/>
    <w:rsid w:val="00BA0A4D"/>
    <w:rsid w:val="00BA106B"/>
    <w:rsid w:val="00BA1D93"/>
    <w:rsid w:val="00BA1F05"/>
    <w:rsid w:val="00BA1FFC"/>
    <w:rsid w:val="00BA37C7"/>
    <w:rsid w:val="00BA3953"/>
    <w:rsid w:val="00BA4C3B"/>
    <w:rsid w:val="00BA56DF"/>
    <w:rsid w:val="00BA5B5F"/>
    <w:rsid w:val="00BA73E2"/>
    <w:rsid w:val="00BA74EA"/>
    <w:rsid w:val="00BA7AFB"/>
    <w:rsid w:val="00BA7D8D"/>
    <w:rsid w:val="00BB01C5"/>
    <w:rsid w:val="00BB1C78"/>
    <w:rsid w:val="00BB2ACC"/>
    <w:rsid w:val="00BB2E4F"/>
    <w:rsid w:val="00BB2FAD"/>
    <w:rsid w:val="00BB4B1E"/>
    <w:rsid w:val="00BB563E"/>
    <w:rsid w:val="00BB7552"/>
    <w:rsid w:val="00BB7735"/>
    <w:rsid w:val="00BB7897"/>
    <w:rsid w:val="00BB7C01"/>
    <w:rsid w:val="00BC0033"/>
    <w:rsid w:val="00BC07AF"/>
    <w:rsid w:val="00BC1111"/>
    <w:rsid w:val="00BC122D"/>
    <w:rsid w:val="00BC1BEB"/>
    <w:rsid w:val="00BC2844"/>
    <w:rsid w:val="00BC346D"/>
    <w:rsid w:val="00BC498F"/>
    <w:rsid w:val="00BC4B04"/>
    <w:rsid w:val="00BC524D"/>
    <w:rsid w:val="00BC5922"/>
    <w:rsid w:val="00BC5F34"/>
    <w:rsid w:val="00BC5F51"/>
    <w:rsid w:val="00BC6508"/>
    <w:rsid w:val="00BC70DD"/>
    <w:rsid w:val="00BD0FE6"/>
    <w:rsid w:val="00BD120A"/>
    <w:rsid w:val="00BD1ADC"/>
    <w:rsid w:val="00BD1AFD"/>
    <w:rsid w:val="00BD26AD"/>
    <w:rsid w:val="00BD271E"/>
    <w:rsid w:val="00BD29A1"/>
    <w:rsid w:val="00BD3852"/>
    <w:rsid w:val="00BD530E"/>
    <w:rsid w:val="00BD54DC"/>
    <w:rsid w:val="00BD6A29"/>
    <w:rsid w:val="00BD7CC6"/>
    <w:rsid w:val="00BD7EF7"/>
    <w:rsid w:val="00BE14AE"/>
    <w:rsid w:val="00BE1905"/>
    <w:rsid w:val="00BE1CC3"/>
    <w:rsid w:val="00BE1D4E"/>
    <w:rsid w:val="00BE22EE"/>
    <w:rsid w:val="00BE2573"/>
    <w:rsid w:val="00BE26A1"/>
    <w:rsid w:val="00BE28E3"/>
    <w:rsid w:val="00BE3B8B"/>
    <w:rsid w:val="00BE3F46"/>
    <w:rsid w:val="00BE5EAB"/>
    <w:rsid w:val="00BE6103"/>
    <w:rsid w:val="00BE61E2"/>
    <w:rsid w:val="00BE65E7"/>
    <w:rsid w:val="00BE7493"/>
    <w:rsid w:val="00BE79D0"/>
    <w:rsid w:val="00BF0199"/>
    <w:rsid w:val="00BF1300"/>
    <w:rsid w:val="00BF20D9"/>
    <w:rsid w:val="00BF2A01"/>
    <w:rsid w:val="00BF2B47"/>
    <w:rsid w:val="00BF39F4"/>
    <w:rsid w:val="00BF4316"/>
    <w:rsid w:val="00BF4375"/>
    <w:rsid w:val="00BF5EFE"/>
    <w:rsid w:val="00BF5F91"/>
    <w:rsid w:val="00BF5FCA"/>
    <w:rsid w:val="00BF6ECC"/>
    <w:rsid w:val="00BF70C7"/>
    <w:rsid w:val="00BF7F7A"/>
    <w:rsid w:val="00C00459"/>
    <w:rsid w:val="00C00733"/>
    <w:rsid w:val="00C01423"/>
    <w:rsid w:val="00C02212"/>
    <w:rsid w:val="00C02540"/>
    <w:rsid w:val="00C0299B"/>
    <w:rsid w:val="00C02A1F"/>
    <w:rsid w:val="00C030D8"/>
    <w:rsid w:val="00C049DE"/>
    <w:rsid w:val="00C051BB"/>
    <w:rsid w:val="00C052B1"/>
    <w:rsid w:val="00C06061"/>
    <w:rsid w:val="00C067D9"/>
    <w:rsid w:val="00C068D0"/>
    <w:rsid w:val="00C06CAD"/>
    <w:rsid w:val="00C0764B"/>
    <w:rsid w:val="00C10DDA"/>
    <w:rsid w:val="00C11F27"/>
    <w:rsid w:val="00C12BF5"/>
    <w:rsid w:val="00C1313A"/>
    <w:rsid w:val="00C139B8"/>
    <w:rsid w:val="00C13ABE"/>
    <w:rsid w:val="00C14CDB"/>
    <w:rsid w:val="00C16695"/>
    <w:rsid w:val="00C16725"/>
    <w:rsid w:val="00C20D6D"/>
    <w:rsid w:val="00C21411"/>
    <w:rsid w:val="00C2237D"/>
    <w:rsid w:val="00C22934"/>
    <w:rsid w:val="00C22C90"/>
    <w:rsid w:val="00C22E87"/>
    <w:rsid w:val="00C23DBE"/>
    <w:rsid w:val="00C24105"/>
    <w:rsid w:val="00C2608B"/>
    <w:rsid w:val="00C26C43"/>
    <w:rsid w:val="00C26F63"/>
    <w:rsid w:val="00C270CD"/>
    <w:rsid w:val="00C30AF7"/>
    <w:rsid w:val="00C311BF"/>
    <w:rsid w:val="00C31D77"/>
    <w:rsid w:val="00C3293C"/>
    <w:rsid w:val="00C32BE9"/>
    <w:rsid w:val="00C33330"/>
    <w:rsid w:val="00C346C2"/>
    <w:rsid w:val="00C348FA"/>
    <w:rsid w:val="00C3722B"/>
    <w:rsid w:val="00C37FE1"/>
    <w:rsid w:val="00C403C6"/>
    <w:rsid w:val="00C407CB"/>
    <w:rsid w:val="00C40D2B"/>
    <w:rsid w:val="00C41C72"/>
    <w:rsid w:val="00C426EE"/>
    <w:rsid w:val="00C4273B"/>
    <w:rsid w:val="00C428C0"/>
    <w:rsid w:val="00C429A8"/>
    <w:rsid w:val="00C42E21"/>
    <w:rsid w:val="00C42FDE"/>
    <w:rsid w:val="00C431FE"/>
    <w:rsid w:val="00C43494"/>
    <w:rsid w:val="00C44EF3"/>
    <w:rsid w:val="00C46194"/>
    <w:rsid w:val="00C47BC4"/>
    <w:rsid w:val="00C47E5A"/>
    <w:rsid w:val="00C5095F"/>
    <w:rsid w:val="00C50BB8"/>
    <w:rsid w:val="00C50D86"/>
    <w:rsid w:val="00C512A1"/>
    <w:rsid w:val="00C515E0"/>
    <w:rsid w:val="00C5207D"/>
    <w:rsid w:val="00C52F8D"/>
    <w:rsid w:val="00C53EE0"/>
    <w:rsid w:val="00C541CB"/>
    <w:rsid w:val="00C5421C"/>
    <w:rsid w:val="00C55842"/>
    <w:rsid w:val="00C57AA0"/>
    <w:rsid w:val="00C57D38"/>
    <w:rsid w:val="00C57EBD"/>
    <w:rsid w:val="00C600B5"/>
    <w:rsid w:val="00C6187A"/>
    <w:rsid w:val="00C64711"/>
    <w:rsid w:val="00C661A5"/>
    <w:rsid w:val="00C667D2"/>
    <w:rsid w:val="00C66B9C"/>
    <w:rsid w:val="00C6732D"/>
    <w:rsid w:val="00C700DA"/>
    <w:rsid w:val="00C70718"/>
    <w:rsid w:val="00C70926"/>
    <w:rsid w:val="00C70957"/>
    <w:rsid w:val="00C71A7E"/>
    <w:rsid w:val="00C71FF3"/>
    <w:rsid w:val="00C721C0"/>
    <w:rsid w:val="00C72B98"/>
    <w:rsid w:val="00C74868"/>
    <w:rsid w:val="00C75391"/>
    <w:rsid w:val="00C764E4"/>
    <w:rsid w:val="00C76D98"/>
    <w:rsid w:val="00C771BC"/>
    <w:rsid w:val="00C77397"/>
    <w:rsid w:val="00C80039"/>
    <w:rsid w:val="00C81914"/>
    <w:rsid w:val="00C81D2F"/>
    <w:rsid w:val="00C82A41"/>
    <w:rsid w:val="00C8363C"/>
    <w:rsid w:val="00C836E3"/>
    <w:rsid w:val="00C83FE6"/>
    <w:rsid w:val="00C8403B"/>
    <w:rsid w:val="00C845A2"/>
    <w:rsid w:val="00C84989"/>
    <w:rsid w:val="00C84C0A"/>
    <w:rsid w:val="00C84E63"/>
    <w:rsid w:val="00C85206"/>
    <w:rsid w:val="00C8699D"/>
    <w:rsid w:val="00C872EE"/>
    <w:rsid w:val="00C9048C"/>
    <w:rsid w:val="00C906E2"/>
    <w:rsid w:val="00C9109D"/>
    <w:rsid w:val="00C9166F"/>
    <w:rsid w:val="00C9195E"/>
    <w:rsid w:val="00C9234F"/>
    <w:rsid w:val="00C92E37"/>
    <w:rsid w:val="00C92EFA"/>
    <w:rsid w:val="00C93231"/>
    <w:rsid w:val="00C93D20"/>
    <w:rsid w:val="00C942C6"/>
    <w:rsid w:val="00C94405"/>
    <w:rsid w:val="00C94463"/>
    <w:rsid w:val="00C9632A"/>
    <w:rsid w:val="00C96528"/>
    <w:rsid w:val="00C9666A"/>
    <w:rsid w:val="00CA008F"/>
    <w:rsid w:val="00CA07B6"/>
    <w:rsid w:val="00CA207B"/>
    <w:rsid w:val="00CA2621"/>
    <w:rsid w:val="00CA2824"/>
    <w:rsid w:val="00CA2DFE"/>
    <w:rsid w:val="00CA3A84"/>
    <w:rsid w:val="00CA467E"/>
    <w:rsid w:val="00CA517C"/>
    <w:rsid w:val="00CA53E8"/>
    <w:rsid w:val="00CA5DF0"/>
    <w:rsid w:val="00CA5DF6"/>
    <w:rsid w:val="00CA6149"/>
    <w:rsid w:val="00CA72C1"/>
    <w:rsid w:val="00CB0A81"/>
    <w:rsid w:val="00CB0A92"/>
    <w:rsid w:val="00CB0C64"/>
    <w:rsid w:val="00CB1A0C"/>
    <w:rsid w:val="00CB23D2"/>
    <w:rsid w:val="00CB277D"/>
    <w:rsid w:val="00CB2F30"/>
    <w:rsid w:val="00CB34C7"/>
    <w:rsid w:val="00CB34E0"/>
    <w:rsid w:val="00CB3524"/>
    <w:rsid w:val="00CB3612"/>
    <w:rsid w:val="00CB3943"/>
    <w:rsid w:val="00CB47A8"/>
    <w:rsid w:val="00CB4EE3"/>
    <w:rsid w:val="00CB5051"/>
    <w:rsid w:val="00CB593D"/>
    <w:rsid w:val="00CB5FA5"/>
    <w:rsid w:val="00CB761F"/>
    <w:rsid w:val="00CB799E"/>
    <w:rsid w:val="00CB7F28"/>
    <w:rsid w:val="00CC071F"/>
    <w:rsid w:val="00CC0B40"/>
    <w:rsid w:val="00CC1021"/>
    <w:rsid w:val="00CC146A"/>
    <w:rsid w:val="00CC2892"/>
    <w:rsid w:val="00CC2E24"/>
    <w:rsid w:val="00CC2F58"/>
    <w:rsid w:val="00CC3AB2"/>
    <w:rsid w:val="00CC3CDE"/>
    <w:rsid w:val="00CC4082"/>
    <w:rsid w:val="00CC48A1"/>
    <w:rsid w:val="00CC4C1F"/>
    <w:rsid w:val="00CC50C2"/>
    <w:rsid w:val="00CC632A"/>
    <w:rsid w:val="00CC63A5"/>
    <w:rsid w:val="00CC72D3"/>
    <w:rsid w:val="00CC744B"/>
    <w:rsid w:val="00CC7C2F"/>
    <w:rsid w:val="00CC7D01"/>
    <w:rsid w:val="00CC7E90"/>
    <w:rsid w:val="00CD0430"/>
    <w:rsid w:val="00CD1E52"/>
    <w:rsid w:val="00CD1F19"/>
    <w:rsid w:val="00CD23B6"/>
    <w:rsid w:val="00CD28DC"/>
    <w:rsid w:val="00CD2BD9"/>
    <w:rsid w:val="00CD3474"/>
    <w:rsid w:val="00CD34EE"/>
    <w:rsid w:val="00CD3595"/>
    <w:rsid w:val="00CD35F5"/>
    <w:rsid w:val="00CD3749"/>
    <w:rsid w:val="00CD4B12"/>
    <w:rsid w:val="00CD4F5B"/>
    <w:rsid w:val="00CD5DBC"/>
    <w:rsid w:val="00CD5E5C"/>
    <w:rsid w:val="00CD7076"/>
    <w:rsid w:val="00CD7A4D"/>
    <w:rsid w:val="00CE038A"/>
    <w:rsid w:val="00CE046A"/>
    <w:rsid w:val="00CE0A22"/>
    <w:rsid w:val="00CE108A"/>
    <w:rsid w:val="00CE11B4"/>
    <w:rsid w:val="00CE2010"/>
    <w:rsid w:val="00CE2E82"/>
    <w:rsid w:val="00CE4A3D"/>
    <w:rsid w:val="00CE78A5"/>
    <w:rsid w:val="00CE79E1"/>
    <w:rsid w:val="00CF038A"/>
    <w:rsid w:val="00CF09C3"/>
    <w:rsid w:val="00CF1D9F"/>
    <w:rsid w:val="00CF2503"/>
    <w:rsid w:val="00CF2B8B"/>
    <w:rsid w:val="00CF2E8D"/>
    <w:rsid w:val="00CF31FE"/>
    <w:rsid w:val="00CF326E"/>
    <w:rsid w:val="00CF37F2"/>
    <w:rsid w:val="00CF522F"/>
    <w:rsid w:val="00CF5357"/>
    <w:rsid w:val="00CF558C"/>
    <w:rsid w:val="00CF5760"/>
    <w:rsid w:val="00CF57A3"/>
    <w:rsid w:val="00CF6CF2"/>
    <w:rsid w:val="00CF7A11"/>
    <w:rsid w:val="00CF7F4D"/>
    <w:rsid w:val="00D00362"/>
    <w:rsid w:val="00D00513"/>
    <w:rsid w:val="00D00595"/>
    <w:rsid w:val="00D005A3"/>
    <w:rsid w:val="00D005C1"/>
    <w:rsid w:val="00D01DA2"/>
    <w:rsid w:val="00D021DB"/>
    <w:rsid w:val="00D02322"/>
    <w:rsid w:val="00D02BAF"/>
    <w:rsid w:val="00D046C4"/>
    <w:rsid w:val="00D0473E"/>
    <w:rsid w:val="00D047A2"/>
    <w:rsid w:val="00D063C8"/>
    <w:rsid w:val="00D06C11"/>
    <w:rsid w:val="00D06C9C"/>
    <w:rsid w:val="00D10DE0"/>
    <w:rsid w:val="00D10F2F"/>
    <w:rsid w:val="00D113CC"/>
    <w:rsid w:val="00D11588"/>
    <w:rsid w:val="00D11BE7"/>
    <w:rsid w:val="00D12093"/>
    <w:rsid w:val="00D125F8"/>
    <w:rsid w:val="00D12C8D"/>
    <w:rsid w:val="00D12D0D"/>
    <w:rsid w:val="00D13495"/>
    <w:rsid w:val="00D135A8"/>
    <w:rsid w:val="00D13676"/>
    <w:rsid w:val="00D13E98"/>
    <w:rsid w:val="00D14418"/>
    <w:rsid w:val="00D153CC"/>
    <w:rsid w:val="00D15CF1"/>
    <w:rsid w:val="00D16311"/>
    <w:rsid w:val="00D17F8B"/>
    <w:rsid w:val="00D212E8"/>
    <w:rsid w:val="00D21395"/>
    <w:rsid w:val="00D218A9"/>
    <w:rsid w:val="00D21CE4"/>
    <w:rsid w:val="00D228EF"/>
    <w:rsid w:val="00D23001"/>
    <w:rsid w:val="00D23A3C"/>
    <w:rsid w:val="00D23C0B"/>
    <w:rsid w:val="00D24FAA"/>
    <w:rsid w:val="00D25DC5"/>
    <w:rsid w:val="00D26220"/>
    <w:rsid w:val="00D267E3"/>
    <w:rsid w:val="00D26B7D"/>
    <w:rsid w:val="00D272F5"/>
    <w:rsid w:val="00D27667"/>
    <w:rsid w:val="00D27B80"/>
    <w:rsid w:val="00D27DB9"/>
    <w:rsid w:val="00D30A68"/>
    <w:rsid w:val="00D30E0C"/>
    <w:rsid w:val="00D325C8"/>
    <w:rsid w:val="00D32A09"/>
    <w:rsid w:val="00D34E58"/>
    <w:rsid w:val="00D34EFC"/>
    <w:rsid w:val="00D357B7"/>
    <w:rsid w:val="00D36712"/>
    <w:rsid w:val="00D372C0"/>
    <w:rsid w:val="00D37490"/>
    <w:rsid w:val="00D4029D"/>
    <w:rsid w:val="00D40746"/>
    <w:rsid w:val="00D40DA1"/>
    <w:rsid w:val="00D41212"/>
    <w:rsid w:val="00D4145B"/>
    <w:rsid w:val="00D415AB"/>
    <w:rsid w:val="00D41ABA"/>
    <w:rsid w:val="00D421DC"/>
    <w:rsid w:val="00D42426"/>
    <w:rsid w:val="00D4278C"/>
    <w:rsid w:val="00D429F0"/>
    <w:rsid w:val="00D42DF4"/>
    <w:rsid w:val="00D431E0"/>
    <w:rsid w:val="00D43B18"/>
    <w:rsid w:val="00D4415A"/>
    <w:rsid w:val="00D4428A"/>
    <w:rsid w:val="00D445FA"/>
    <w:rsid w:val="00D44603"/>
    <w:rsid w:val="00D4486D"/>
    <w:rsid w:val="00D44912"/>
    <w:rsid w:val="00D44F5B"/>
    <w:rsid w:val="00D457DC"/>
    <w:rsid w:val="00D4702D"/>
    <w:rsid w:val="00D4728C"/>
    <w:rsid w:val="00D47962"/>
    <w:rsid w:val="00D47EC9"/>
    <w:rsid w:val="00D50021"/>
    <w:rsid w:val="00D500B9"/>
    <w:rsid w:val="00D500FA"/>
    <w:rsid w:val="00D5043C"/>
    <w:rsid w:val="00D505DD"/>
    <w:rsid w:val="00D50E61"/>
    <w:rsid w:val="00D51103"/>
    <w:rsid w:val="00D514FD"/>
    <w:rsid w:val="00D51984"/>
    <w:rsid w:val="00D51B57"/>
    <w:rsid w:val="00D5322E"/>
    <w:rsid w:val="00D5355C"/>
    <w:rsid w:val="00D56E25"/>
    <w:rsid w:val="00D56E93"/>
    <w:rsid w:val="00D6002D"/>
    <w:rsid w:val="00D60670"/>
    <w:rsid w:val="00D624FC"/>
    <w:rsid w:val="00D62A16"/>
    <w:rsid w:val="00D62F24"/>
    <w:rsid w:val="00D631BB"/>
    <w:rsid w:val="00D6324F"/>
    <w:rsid w:val="00D63385"/>
    <w:rsid w:val="00D63972"/>
    <w:rsid w:val="00D650D4"/>
    <w:rsid w:val="00D65B72"/>
    <w:rsid w:val="00D67C80"/>
    <w:rsid w:val="00D67F54"/>
    <w:rsid w:val="00D70CA6"/>
    <w:rsid w:val="00D710D7"/>
    <w:rsid w:val="00D7112A"/>
    <w:rsid w:val="00D727F5"/>
    <w:rsid w:val="00D728F0"/>
    <w:rsid w:val="00D730B0"/>
    <w:rsid w:val="00D73630"/>
    <w:rsid w:val="00D73D24"/>
    <w:rsid w:val="00D74773"/>
    <w:rsid w:val="00D75080"/>
    <w:rsid w:val="00D7513C"/>
    <w:rsid w:val="00D75484"/>
    <w:rsid w:val="00D75EE4"/>
    <w:rsid w:val="00D764C1"/>
    <w:rsid w:val="00D76624"/>
    <w:rsid w:val="00D76A11"/>
    <w:rsid w:val="00D779BC"/>
    <w:rsid w:val="00D77B92"/>
    <w:rsid w:val="00D77F73"/>
    <w:rsid w:val="00D8113C"/>
    <w:rsid w:val="00D81295"/>
    <w:rsid w:val="00D82A25"/>
    <w:rsid w:val="00D82D6B"/>
    <w:rsid w:val="00D84A92"/>
    <w:rsid w:val="00D84AEB"/>
    <w:rsid w:val="00D84B2D"/>
    <w:rsid w:val="00D85695"/>
    <w:rsid w:val="00D86795"/>
    <w:rsid w:val="00D87881"/>
    <w:rsid w:val="00D87FD3"/>
    <w:rsid w:val="00D92AA6"/>
    <w:rsid w:val="00D938AB"/>
    <w:rsid w:val="00D94E5D"/>
    <w:rsid w:val="00D95D33"/>
    <w:rsid w:val="00D962B9"/>
    <w:rsid w:val="00D97163"/>
    <w:rsid w:val="00D97398"/>
    <w:rsid w:val="00D97468"/>
    <w:rsid w:val="00DA1D64"/>
    <w:rsid w:val="00DA2452"/>
    <w:rsid w:val="00DA2C0D"/>
    <w:rsid w:val="00DA2D52"/>
    <w:rsid w:val="00DA2EFA"/>
    <w:rsid w:val="00DA34D5"/>
    <w:rsid w:val="00DA4AAD"/>
    <w:rsid w:val="00DA4E88"/>
    <w:rsid w:val="00DA642C"/>
    <w:rsid w:val="00DA71D4"/>
    <w:rsid w:val="00DA7431"/>
    <w:rsid w:val="00DA78BB"/>
    <w:rsid w:val="00DB0A6A"/>
    <w:rsid w:val="00DB0B44"/>
    <w:rsid w:val="00DB0F9D"/>
    <w:rsid w:val="00DB2477"/>
    <w:rsid w:val="00DB2A34"/>
    <w:rsid w:val="00DB2E35"/>
    <w:rsid w:val="00DB4266"/>
    <w:rsid w:val="00DB46F2"/>
    <w:rsid w:val="00DB4EA3"/>
    <w:rsid w:val="00DB5EB6"/>
    <w:rsid w:val="00DB6636"/>
    <w:rsid w:val="00DB6820"/>
    <w:rsid w:val="00DB6D65"/>
    <w:rsid w:val="00DB724E"/>
    <w:rsid w:val="00DB72B0"/>
    <w:rsid w:val="00DB72F6"/>
    <w:rsid w:val="00DB741B"/>
    <w:rsid w:val="00DB7DD2"/>
    <w:rsid w:val="00DB7DE3"/>
    <w:rsid w:val="00DC0048"/>
    <w:rsid w:val="00DC0AA6"/>
    <w:rsid w:val="00DC0E72"/>
    <w:rsid w:val="00DC17DD"/>
    <w:rsid w:val="00DC1C62"/>
    <w:rsid w:val="00DC2FCA"/>
    <w:rsid w:val="00DC335C"/>
    <w:rsid w:val="00DC33F4"/>
    <w:rsid w:val="00DC348C"/>
    <w:rsid w:val="00DC3AFF"/>
    <w:rsid w:val="00DC45A2"/>
    <w:rsid w:val="00DC5CC6"/>
    <w:rsid w:val="00DC5FCE"/>
    <w:rsid w:val="00DC73F1"/>
    <w:rsid w:val="00DC75B8"/>
    <w:rsid w:val="00DC7A2B"/>
    <w:rsid w:val="00DC7F37"/>
    <w:rsid w:val="00DD0176"/>
    <w:rsid w:val="00DD0845"/>
    <w:rsid w:val="00DD0CA4"/>
    <w:rsid w:val="00DD118F"/>
    <w:rsid w:val="00DD1EED"/>
    <w:rsid w:val="00DD2FD9"/>
    <w:rsid w:val="00DD3461"/>
    <w:rsid w:val="00DD3950"/>
    <w:rsid w:val="00DD3D3C"/>
    <w:rsid w:val="00DD4BDD"/>
    <w:rsid w:val="00DD5329"/>
    <w:rsid w:val="00DD5539"/>
    <w:rsid w:val="00DD5E98"/>
    <w:rsid w:val="00DD6C6D"/>
    <w:rsid w:val="00DD73B0"/>
    <w:rsid w:val="00DD7462"/>
    <w:rsid w:val="00DE01F4"/>
    <w:rsid w:val="00DE05D4"/>
    <w:rsid w:val="00DE1C30"/>
    <w:rsid w:val="00DE235F"/>
    <w:rsid w:val="00DE273E"/>
    <w:rsid w:val="00DE2DDD"/>
    <w:rsid w:val="00DE3F08"/>
    <w:rsid w:val="00DE449E"/>
    <w:rsid w:val="00DE45E5"/>
    <w:rsid w:val="00DE5271"/>
    <w:rsid w:val="00DE600A"/>
    <w:rsid w:val="00DE604B"/>
    <w:rsid w:val="00DE604D"/>
    <w:rsid w:val="00DE6097"/>
    <w:rsid w:val="00DE625E"/>
    <w:rsid w:val="00DE6EAF"/>
    <w:rsid w:val="00DE6FA3"/>
    <w:rsid w:val="00DE7226"/>
    <w:rsid w:val="00DE7454"/>
    <w:rsid w:val="00DF0497"/>
    <w:rsid w:val="00DF09E1"/>
    <w:rsid w:val="00DF0BF6"/>
    <w:rsid w:val="00DF124F"/>
    <w:rsid w:val="00DF20B1"/>
    <w:rsid w:val="00DF2B62"/>
    <w:rsid w:val="00DF41CE"/>
    <w:rsid w:val="00DF5FAB"/>
    <w:rsid w:val="00DF6559"/>
    <w:rsid w:val="00DF6A6F"/>
    <w:rsid w:val="00DF6E59"/>
    <w:rsid w:val="00DF6EAA"/>
    <w:rsid w:val="00DF7439"/>
    <w:rsid w:val="00E0064D"/>
    <w:rsid w:val="00E02568"/>
    <w:rsid w:val="00E026BC"/>
    <w:rsid w:val="00E030D4"/>
    <w:rsid w:val="00E0434C"/>
    <w:rsid w:val="00E04F1A"/>
    <w:rsid w:val="00E05173"/>
    <w:rsid w:val="00E05D2C"/>
    <w:rsid w:val="00E06D0E"/>
    <w:rsid w:val="00E106A0"/>
    <w:rsid w:val="00E110F2"/>
    <w:rsid w:val="00E11601"/>
    <w:rsid w:val="00E1170F"/>
    <w:rsid w:val="00E11A38"/>
    <w:rsid w:val="00E1277A"/>
    <w:rsid w:val="00E1341D"/>
    <w:rsid w:val="00E145F3"/>
    <w:rsid w:val="00E14ED3"/>
    <w:rsid w:val="00E153E6"/>
    <w:rsid w:val="00E17B81"/>
    <w:rsid w:val="00E2025E"/>
    <w:rsid w:val="00E20736"/>
    <w:rsid w:val="00E21F9B"/>
    <w:rsid w:val="00E23353"/>
    <w:rsid w:val="00E23A10"/>
    <w:rsid w:val="00E23D19"/>
    <w:rsid w:val="00E2419F"/>
    <w:rsid w:val="00E2488F"/>
    <w:rsid w:val="00E24ADC"/>
    <w:rsid w:val="00E24C73"/>
    <w:rsid w:val="00E24D14"/>
    <w:rsid w:val="00E257BB"/>
    <w:rsid w:val="00E25865"/>
    <w:rsid w:val="00E25D9C"/>
    <w:rsid w:val="00E2653B"/>
    <w:rsid w:val="00E267D7"/>
    <w:rsid w:val="00E27406"/>
    <w:rsid w:val="00E27AF5"/>
    <w:rsid w:val="00E27D4E"/>
    <w:rsid w:val="00E3033F"/>
    <w:rsid w:val="00E315E4"/>
    <w:rsid w:val="00E31E2C"/>
    <w:rsid w:val="00E3378F"/>
    <w:rsid w:val="00E349E5"/>
    <w:rsid w:val="00E34AB8"/>
    <w:rsid w:val="00E35A23"/>
    <w:rsid w:val="00E37121"/>
    <w:rsid w:val="00E37763"/>
    <w:rsid w:val="00E40418"/>
    <w:rsid w:val="00E40DFA"/>
    <w:rsid w:val="00E415C4"/>
    <w:rsid w:val="00E42351"/>
    <w:rsid w:val="00E423DB"/>
    <w:rsid w:val="00E42471"/>
    <w:rsid w:val="00E4254B"/>
    <w:rsid w:val="00E43139"/>
    <w:rsid w:val="00E432B0"/>
    <w:rsid w:val="00E432F2"/>
    <w:rsid w:val="00E4387F"/>
    <w:rsid w:val="00E44226"/>
    <w:rsid w:val="00E44414"/>
    <w:rsid w:val="00E4446E"/>
    <w:rsid w:val="00E44A41"/>
    <w:rsid w:val="00E45809"/>
    <w:rsid w:val="00E4590D"/>
    <w:rsid w:val="00E4667A"/>
    <w:rsid w:val="00E4689F"/>
    <w:rsid w:val="00E46A2A"/>
    <w:rsid w:val="00E4713A"/>
    <w:rsid w:val="00E475DA"/>
    <w:rsid w:val="00E47928"/>
    <w:rsid w:val="00E50BDC"/>
    <w:rsid w:val="00E5210B"/>
    <w:rsid w:val="00E53069"/>
    <w:rsid w:val="00E54077"/>
    <w:rsid w:val="00E54432"/>
    <w:rsid w:val="00E553CA"/>
    <w:rsid w:val="00E56665"/>
    <w:rsid w:val="00E56AB7"/>
    <w:rsid w:val="00E57210"/>
    <w:rsid w:val="00E57307"/>
    <w:rsid w:val="00E57654"/>
    <w:rsid w:val="00E603B6"/>
    <w:rsid w:val="00E6143E"/>
    <w:rsid w:val="00E61A2F"/>
    <w:rsid w:val="00E633FC"/>
    <w:rsid w:val="00E63826"/>
    <w:rsid w:val="00E639BB"/>
    <w:rsid w:val="00E642A0"/>
    <w:rsid w:val="00E64856"/>
    <w:rsid w:val="00E64ED2"/>
    <w:rsid w:val="00E66524"/>
    <w:rsid w:val="00E6675D"/>
    <w:rsid w:val="00E66B2C"/>
    <w:rsid w:val="00E674D1"/>
    <w:rsid w:val="00E67B23"/>
    <w:rsid w:val="00E70536"/>
    <w:rsid w:val="00E721F9"/>
    <w:rsid w:val="00E73043"/>
    <w:rsid w:val="00E73B3F"/>
    <w:rsid w:val="00E73CF1"/>
    <w:rsid w:val="00E74A23"/>
    <w:rsid w:val="00E74C11"/>
    <w:rsid w:val="00E75435"/>
    <w:rsid w:val="00E7671C"/>
    <w:rsid w:val="00E77C4B"/>
    <w:rsid w:val="00E80183"/>
    <w:rsid w:val="00E804D2"/>
    <w:rsid w:val="00E80B17"/>
    <w:rsid w:val="00E8145D"/>
    <w:rsid w:val="00E818D7"/>
    <w:rsid w:val="00E81C59"/>
    <w:rsid w:val="00E82370"/>
    <w:rsid w:val="00E831F0"/>
    <w:rsid w:val="00E83D64"/>
    <w:rsid w:val="00E845BB"/>
    <w:rsid w:val="00E84EF4"/>
    <w:rsid w:val="00E86410"/>
    <w:rsid w:val="00E866AA"/>
    <w:rsid w:val="00E876FA"/>
    <w:rsid w:val="00E90580"/>
    <w:rsid w:val="00E90646"/>
    <w:rsid w:val="00E915BA"/>
    <w:rsid w:val="00E91F27"/>
    <w:rsid w:val="00E922D2"/>
    <w:rsid w:val="00E92347"/>
    <w:rsid w:val="00E9244A"/>
    <w:rsid w:val="00E9275E"/>
    <w:rsid w:val="00E92A31"/>
    <w:rsid w:val="00E9371C"/>
    <w:rsid w:val="00E94015"/>
    <w:rsid w:val="00E94F88"/>
    <w:rsid w:val="00E95EC3"/>
    <w:rsid w:val="00E96068"/>
    <w:rsid w:val="00E96B0F"/>
    <w:rsid w:val="00E97438"/>
    <w:rsid w:val="00E97650"/>
    <w:rsid w:val="00EA0092"/>
    <w:rsid w:val="00EA094A"/>
    <w:rsid w:val="00EA0F67"/>
    <w:rsid w:val="00EA1FB2"/>
    <w:rsid w:val="00EA24B8"/>
    <w:rsid w:val="00EA24C2"/>
    <w:rsid w:val="00EA286B"/>
    <w:rsid w:val="00EA2C90"/>
    <w:rsid w:val="00EA3273"/>
    <w:rsid w:val="00EA3DB4"/>
    <w:rsid w:val="00EA5330"/>
    <w:rsid w:val="00EA5757"/>
    <w:rsid w:val="00EA5829"/>
    <w:rsid w:val="00EA633E"/>
    <w:rsid w:val="00EA7460"/>
    <w:rsid w:val="00EB0417"/>
    <w:rsid w:val="00EB0CA6"/>
    <w:rsid w:val="00EB0F85"/>
    <w:rsid w:val="00EB1008"/>
    <w:rsid w:val="00EB1015"/>
    <w:rsid w:val="00EB1AD3"/>
    <w:rsid w:val="00EB2477"/>
    <w:rsid w:val="00EB2CC6"/>
    <w:rsid w:val="00EB31E6"/>
    <w:rsid w:val="00EB4189"/>
    <w:rsid w:val="00EB42FA"/>
    <w:rsid w:val="00EB579C"/>
    <w:rsid w:val="00EB5C51"/>
    <w:rsid w:val="00EB6A35"/>
    <w:rsid w:val="00EC0322"/>
    <w:rsid w:val="00EC0E95"/>
    <w:rsid w:val="00EC117A"/>
    <w:rsid w:val="00EC1C74"/>
    <w:rsid w:val="00EC1EF5"/>
    <w:rsid w:val="00EC212E"/>
    <w:rsid w:val="00EC325A"/>
    <w:rsid w:val="00EC3521"/>
    <w:rsid w:val="00EC5117"/>
    <w:rsid w:val="00EC5518"/>
    <w:rsid w:val="00EC5EAD"/>
    <w:rsid w:val="00EC69FE"/>
    <w:rsid w:val="00EC6C71"/>
    <w:rsid w:val="00EC70DC"/>
    <w:rsid w:val="00EC73A2"/>
    <w:rsid w:val="00EC7615"/>
    <w:rsid w:val="00ED36B4"/>
    <w:rsid w:val="00ED40BC"/>
    <w:rsid w:val="00ED4AAA"/>
    <w:rsid w:val="00ED5440"/>
    <w:rsid w:val="00ED65EC"/>
    <w:rsid w:val="00EE00CC"/>
    <w:rsid w:val="00EE048A"/>
    <w:rsid w:val="00EE1C41"/>
    <w:rsid w:val="00EE28AE"/>
    <w:rsid w:val="00EE2BE6"/>
    <w:rsid w:val="00EE2D2C"/>
    <w:rsid w:val="00EE456E"/>
    <w:rsid w:val="00EE477A"/>
    <w:rsid w:val="00EE58A3"/>
    <w:rsid w:val="00EE67A9"/>
    <w:rsid w:val="00EE7003"/>
    <w:rsid w:val="00EE775F"/>
    <w:rsid w:val="00EE7990"/>
    <w:rsid w:val="00EE7B3B"/>
    <w:rsid w:val="00EF006A"/>
    <w:rsid w:val="00EF02CE"/>
    <w:rsid w:val="00EF04C9"/>
    <w:rsid w:val="00EF08B2"/>
    <w:rsid w:val="00EF0ED4"/>
    <w:rsid w:val="00EF2569"/>
    <w:rsid w:val="00EF2949"/>
    <w:rsid w:val="00EF41F8"/>
    <w:rsid w:val="00EF4466"/>
    <w:rsid w:val="00EF4A73"/>
    <w:rsid w:val="00EF4F63"/>
    <w:rsid w:val="00EF4F96"/>
    <w:rsid w:val="00EF51CB"/>
    <w:rsid w:val="00EF5E9C"/>
    <w:rsid w:val="00EF66E1"/>
    <w:rsid w:val="00EF6FCB"/>
    <w:rsid w:val="00EF7CDD"/>
    <w:rsid w:val="00EF7E6A"/>
    <w:rsid w:val="00F003B1"/>
    <w:rsid w:val="00F00B39"/>
    <w:rsid w:val="00F00E34"/>
    <w:rsid w:val="00F02139"/>
    <w:rsid w:val="00F02570"/>
    <w:rsid w:val="00F02EE6"/>
    <w:rsid w:val="00F03159"/>
    <w:rsid w:val="00F04753"/>
    <w:rsid w:val="00F04B83"/>
    <w:rsid w:val="00F04F22"/>
    <w:rsid w:val="00F063D4"/>
    <w:rsid w:val="00F10310"/>
    <w:rsid w:val="00F106AA"/>
    <w:rsid w:val="00F10A70"/>
    <w:rsid w:val="00F1109E"/>
    <w:rsid w:val="00F112E3"/>
    <w:rsid w:val="00F11944"/>
    <w:rsid w:val="00F11BC3"/>
    <w:rsid w:val="00F12268"/>
    <w:rsid w:val="00F122F3"/>
    <w:rsid w:val="00F12F30"/>
    <w:rsid w:val="00F14F5D"/>
    <w:rsid w:val="00F15382"/>
    <w:rsid w:val="00F156F7"/>
    <w:rsid w:val="00F15A68"/>
    <w:rsid w:val="00F17571"/>
    <w:rsid w:val="00F175FD"/>
    <w:rsid w:val="00F2008E"/>
    <w:rsid w:val="00F20127"/>
    <w:rsid w:val="00F20172"/>
    <w:rsid w:val="00F20666"/>
    <w:rsid w:val="00F20D82"/>
    <w:rsid w:val="00F22224"/>
    <w:rsid w:val="00F225CF"/>
    <w:rsid w:val="00F22A00"/>
    <w:rsid w:val="00F22DEE"/>
    <w:rsid w:val="00F233FA"/>
    <w:rsid w:val="00F237FA"/>
    <w:rsid w:val="00F239DD"/>
    <w:rsid w:val="00F23A75"/>
    <w:rsid w:val="00F23B13"/>
    <w:rsid w:val="00F24146"/>
    <w:rsid w:val="00F243E7"/>
    <w:rsid w:val="00F24EFC"/>
    <w:rsid w:val="00F25362"/>
    <w:rsid w:val="00F25B9A"/>
    <w:rsid w:val="00F27180"/>
    <w:rsid w:val="00F276AA"/>
    <w:rsid w:val="00F27753"/>
    <w:rsid w:val="00F277EF"/>
    <w:rsid w:val="00F27DA5"/>
    <w:rsid w:val="00F30A65"/>
    <w:rsid w:val="00F30CD7"/>
    <w:rsid w:val="00F30D23"/>
    <w:rsid w:val="00F30E44"/>
    <w:rsid w:val="00F31FF4"/>
    <w:rsid w:val="00F34428"/>
    <w:rsid w:val="00F3548B"/>
    <w:rsid w:val="00F36038"/>
    <w:rsid w:val="00F365C8"/>
    <w:rsid w:val="00F3681F"/>
    <w:rsid w:val="00F36A36"/>
    <w:rsid w:val="00F373E2"/>
    <w:rsid w:val="00F3797D"/>
    <w:rsid w:val="00F40FB1"/>
    <w:rsid w:val="00F4136C"/>
    <w:rsid w:val="00F41654"/>
    <w:rsid w:val="00F41F5E"/>
    <w:rsid w:val="00F425AF"/>
    <w:rsid w:val="00F42B3D"/>
    <w:rsid w:val="00F42E0B"/>
    <w:rsid w:val="00F433FE"/>
    <w:rsid w:val="00F44076"/>
    <w:rsid w:val="00F44743"/>
    <w:rsid w:val="00F44831"/>
    <w:rsid w:val="00F44FEE"/>
    <w:rsid w:val="00F45A55"/>
    <w:rsid w:val="00F46D56"/>
    <w:rsid w:val="00F46EE5"/>
    <w:rsid w:val="00F4717C"/>
    <w:rsid w:val="00F5008F"/>
    <w:rsid w:val="00F5033E"/>
    <w:rsid w:val="00F50D73"/>
    <w:rsid w:val="00F51045"/>
    <w:rsid w:val="00F532BF"/>
    <w:rsid w:val="00F535AB"/>
    <w:rsid w:val="00F53707"/>
    <w:rsid w:val="00F53BCB"/>
    <w:rsid w:val="00F53E03"/>
    <w:rsid w:val="00F54F9C"/>
    <w:rsid w:val="00F551F3"/>
    <w:rsid w:val="00F552C9"/>
    <w:rsid w:val="00F576F8"/>
    <w:rsid w:val="00F57A64"/>
    <w:rsid w:val="00F57ED0"/>
    <w:rsid w:val="00F60BBF"/>
    <w:rsid w:val="00F613CB"/>
    <w:rsid w:val="00F61FA2"/>
    <w:rsid w:val="00F626C6"/>
    <w:rsid w:val="00F6425C"/>
    <w:rsid w:val="00F6481D"/>
    <w:rsid w:val="00F65947"/>
    <w:rsid w:val="00F6627E"/>
    <w:rsid w:val="00F70B6F"/>
    <w:rsid w:val="00F720AE"/>
    <w:rsid w:val="00F72F32"/>
    <w:rsid w:val="00F74763"/>
    <w:rsid w:val="00F74B1E"/>
    <w:rsid w:val="00F74B44"/>
    <w:rsid w:val="00F74BC2"/>
    <w:rsid w:val="00F74C49"/>
    <w:rsid w:val="00F74EC5"/>
    <w:rsid w:val="00F76F78"/>
    <w:rsid w:val="00F77356"/>
    <w:rsid w:val="00F776E5"/>
    <w:rsid w:val="00F77D03"/>
    <w:rsid w:val="00F77DAE"/>
    <w:rsid w:val="00F80177"/>
    <w:rsid w:val="00F81149"/>
    <w:rsid w:val="00F81C31"/>
    <w:rsid w:val="00F83499"/>
    <w:rsid w:val="00F854F3"/>
    <w:rsid w:val="00F85FBD"/>
    <w:rsid w:val="00F86CBC"/>
    <w:rsid w:val="00F86EF8"/>
    <w:rsid w:val="00F87081"/>
    <w:rsid w:val="00F90368"/>
    <w:rsid w:val="00F90455"/>
    <w:rsid w:val="00F90EE8"/>
    <w:rsid w:val="00F914B0"/>
    <w:rsid w:val="00F92210"/>
    <w:rsid w:val="00F92359"/>
    <w:rsid w:val="00F93362"/>
    <w:rsid w:val="00F94CB8"/>
    <w:rsid w:val="00F95935"/>
    <w:rsid w:val="00F96338"/>
    <w:rsid w:val="00F96E1A"/>
    <w:rsid w:val="00F9716B"/>
    <w:rsid w:val="00F97C73"/>
    <w:rsid w:val="00FA066A"/>
    <w:rsid w:val="00FA0E21"/>
    <w:rsid w:val="00FA1772"/>
    <w:rsid w:val="00FA1FE6"/>
    <w:rsid w:val="00FA20AE"/>
    <w:rsid w:val="00FA2AB3"/>
    <w:rsid w:val="00FA2BC1"/>
    <w:rsid w:val="00FA2CBE"/>
    <w:rsid w:val="00FA35A3"/>
    <w:rsid w:val="00FA432C"/>
    <w:rsid w:val="00FA4EFB"/>
    <w:rsid w:val="00FA53E7"/>
    <w:rsid w:val="00FA5F40"/>
    <w:rsid w:val="00FB0CE1"/>
    <w:rsid w:val="00FB1422"/>
    <w:rsid w:val="00FB1ACC"/>
    <w:rsid w:val="00FB24E8"/>
    <w:rsid w:val="00FB2E3F"/>
    <w:rsid w:val="00FB2E8A"/>
    <w:rsid w:val="00FB2FEC"/>
    <w:rsid w:val="00FB30B1"/>
    <w:rsid w:val="00FB336E"/>
    <w:rsid w:val="00FB384E"/>
    <w:rsid w:val="00FB3B34"/>
    <w:rsid w:val="00FB3B39"/>
    <w:rsid w:val="00FB484E"/>
    <w:rsid w:val="00FB5078"/>
    <w:rsid w:val="00FB5F21"/>
    <w:rsid w:val="00FB64B0"/>
    <w:rsid w:val="00FB7B93"/>
    <w:rsid w:val="00FC0741"/>
    <w:rsid w:val="00FC1AAB"/>
    <w:rsid w:val="00FC24B9"/>
    <w:rsid w:val="00FC265D"/>
    <w:rsid w:val="00FC28C7"/>
    <w:rsid w:val="00FC2D40"/>
    <w:rsid w:val="00FC32F3"/>
    <w:rsid w:val="00FC3F4C"/>
    <w:rsid w:val="00FC4198"/>
    <w:rsid w:val="00FC4DDF"/>
    <w:rsid w:val="00FC4F42"/>
    <w:rsid w:val="00FC5E1E"/>
    <w:rsid w:val="00FC5E35"/>
    <w:rsid w:val="00FC62FD"/>
    <w:rsid w:val="00FC6952"/>
    <w:rsid w:val="00FC6E21"/>
    <w:rsid w:val="00FC70AF"/>
    <w:rsid w:val="00FC7C38"/>
    <w:rsid w:val="00FD012A"/>
    <w:rsid w:val="00FD0AFE"/>
    <w:rsid w:val="00FD0CAC"/>
    <w:rsid w:val="00FD1072"/>
    <w:rsid w:val="00FD28EB"/>
    <w:rsid w:val="00FD2C27"/>
    <w:rsid w:val="00FD3412"/>
    <w:rsid w:val="00FD44D8"/>
    <w:rsid w:val="00FD4C49"/>
    <w:rsid w:val="00FD4D85"/>
    <w:rsid w:val="00FD5434"/>
    <w:rsid w:val="00FD5578"/>
    <w:rsid w:val="00FD5FBD"/>
    <w:rsid w:val="00FD658E"/>
    <w:rsid w:val="00FD6974"/>
    <w:rsid w:val="00FD69F1"/>
    <w:rsid w:val="00FD71CA"/>
    <w:rsid w:val="00FD7419"/>
    <w:rsid w:val="00FD7B40"/>
    <w:rsid w:val="00FD7E4C"/>
    <w:rsid w:val="00FE09AA"/>
    <w:rsid w:val="00FE1785"/>
    <w:rsid w:val="00FE18B2"/>
    <w:rsid w:val="00FE1B78"/>
    <w:rsid w:val="00FE1DEC"/>
    <w:rsid w:val="00FE259E"/>
    <w:rsid w:val="00FE3867"/>
    <w:rsid w:val="00FE413F"/>
    <w:rsid w:val="00FE49DB"/>
    <w:rsid w:val="00FE4F1D"/>
    <w:rsid w:val="00FE4FCC"/>
    <w:rsid w:val="00FE559C"/>
    <w:rsid w:val="00FE59B0"/>
    <w:rsid w:val="00FE5A1E"/>
    <w:rsid w:val="00FE5EF4"/>
    <w:rsid w:val="00FE6847"/>
    <w:rsid w:val="00FE6887"/>
    <w:rsid w:val="00FF05FE"/>
    <w:rsid w:val="00FF0A27"/>
    <w:rsid w:val="00FF0AAB"/>
    <w:rsid w:val="00FF154E"/>
    <w:rsid w:val="00FF1B06"/>
    <w:rsid w:val="00FF2AB3"/>
    <w:rsid w:val="00FF2F78"/>
    <w:rsid w:val="00FF48FA"/>
    <w:rsid w:val="00FF4C8C"/>
    <w:rsid w:val="00FF4E8D"/>
    <w:rsid w:val="00FF5897"/>
    <w:rsid w:val="00FF5A52"/>
    <w:rsid w:val="00FF6243"/>
    <w:rsid w:val="00FF65BF"/>
    <w:rsid w:val="00FF6915"/>
    <w:rsid w:val="00FF6C35"/>
    <w:rsid w:val="00FF78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iPriority="22" w:unhideWhenUsed="0" w:qFormat="1"/>
    <w:lsdException w:name="Emphasis" w:semiHidden="0" w:unhideWhenUsed="0" w:qFormat="1"/>
    <w:lsdException w:name="Plain Text" w:qFormat="1"/>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999"/>
    <w:rPr>
      <w:sz w:val="24"/>
    </w:rPr>
  </w:style>
  <w:style w:type="paragraph" w:styleId="Heading1">
    <w:name w:val="heading 1"/>
    <w:basedOn w:val="Normal"/>
    <w:next w:val="Normal"/>
    <w:link w:val="Heading1Char"/>
    <w:qFormat/>
    <w:rsid w:val="00107811"/>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qFormat/>
    <w:rsid w:val="00107811"/>
    <w:pPr>
      <w:keepNext/>
      <w:autoSpaceDE w:val="0"/>
      <w:autoSpaceDN w:val="0"/>
      <w:outlineLvl w:val="1"/>
    </w:pPr>
    <w:rPr>
      <w:b/>
      <w:bCs/>
      <w:sz w:val="20"/>
    </w:rPr>
  </w:style>
  <w:style w:type="paragraph" w:styleId="Heading3">
    <w:name w:val="heading 3"/>
    <w:basedOn w:val="Normal"/>
    <w:next w:val="Normal"/>
    <w:qFormat/>
    <w:rsid w:val="00107811"/>
    <w:pPr>
      <w:keepNext/>
      <w:jc w:val="both"/>
      <w:outlineLvl w:val="2"/>
    </w:pPr>
    <w:rPr>
      <w:rFonts w:ascii="Verdana" w:hAnsi="Verdana"/>
      <w:b/>
      <w:bCs/>
      <w:i/>
      <w:iCs/>
      <w:sz w:val="20"/>
    </w:rPr>
  </w:style>
  <w:style w:type="paragraph" w:styleId="Heading4">
    <w:name w:val="heading 4"/>
    <w:basedOn w:val="Normal"/>
    <w:next w:val="Normal"/>
    <w:qFormat/>
    <w:rsid w:val="00107811"/>
    <w:pPr>
      <w:keepNext/>
      <w:spacing w:before="240" w:after="60"/>
      <w:outlineLvl w:val="3"/>
    </w:pPr>
    <w:rPr>
      <w:b/>
      <w:bCs/>
      <w:sz w:val="28"/>
      <w:szCs w:val="28"/>
    </w:rPr>
  </w:style>
  <w:style w:type="paragraph" w:styleId="Heading5">
    <w:name w:val="heading 5"/>
    <w:basedOn w:val="Normal"/>
    <w:next w:val="Normal"/>
    <w:qFormat/>
    <w:rsid w:val="00107811"/>
    <w:pPr>
      <w:spacing w:before="240" w:after="60"/>
      <w:outlineLvl w:val="4"/>
    </w:pPr>
    <w:rPr>
      <w:b/>
      <w:bCs/>
      <w:i/>
      <w:iCs/>
      <w:sz w:val="26"/>
      <w:szCs w:val="26"/>
    </w:rPr>
  </w:style>
  <w:style w:type="paragraph" w:styleId="Heading6">
    <w:name w:val="heading 6"/>
    <w:basedOn w:val="Normal"/>
    <w:next w:val="Normal"/>
    <w:qFormat/>
    <w:rsid w:val="00107811"/>
    <w:pPr>
      <w:keepNext/>
      <w:outlineLvl w:val="5"/>
    </w:pPr>
    <w:rPr>
      <w:b/>
      <w:color w:val="993300"/>
      <w:szCs w:val="24"/>
    </w:rPr>
  </w:style>
  <w:style w:type="paragraph" w:styleId="Heading7">
    <w:name w:val="heading 7"/>
    <w:basedOn w:val="Normal"/>
    <w:next w:val="Normal"/>
    <w:qFormat/>
    <w:rsid w:val="00107811"/>
    <w:pPr>
      <w:keepNext/>
      <w:outlineLvl w:val="6"/>
    </w:pPr>
    <w:rPr>
      <w:b/>
      <w:bCs/>
    </w:rPr>
  </w:style>
  <w:style w:type="paragraph" w:styleId="Heading8">
    <w:name w:val="heading 8"/>
    <w:basedOn w:val="Normal"/>
    <w:next w:val="Normal"/>
    <w:qFormat/>
    <w:rsid w:val="00107811"/>
    <w:pPr>
      <w:keepNext/>
      <w:outlineLvl w:val="7"/>
    </w:pPr>
    <w:rPr>
      <w:b/>
      <w:color w:val="800000"/>
      <w:szCs w:val="24"/>
    </w:rPr>
  </w:style>
  <w:style w:type="paragraph" w:styleId="Heading9">
    <w:name w:val="heading 9"/>
    <w:basedOn w:val="Normal"/>
    <w:next w:val="Normal"/>
    <w:link w:val="Heading9Char"/>
    <w:qFormat/>
    <w:rsid w:val="006B0FA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link w:val="HeaderChar"/>
    <w:rsid w:val="00107811"/>
    <w:pPr>
      <w:tabs>
        <w:tab w:val="center" w:pos="4320"/>
        <w:tab w:val="right" w:pos="8640"/>
      </w:tabs>
    </w:pPr>
    <w:rPr>
      <w:szCs w:val="24"/>
    </w:rPr>
  </w:style>
  <w:style w:type="paragraph" w:styleId="Footer">
    <w:name w:val="footer"/>
    <w:basedOn w:val="Normal"/>
    <w:link w:val="FooterChar"/>
    <w:rsid w:val="00107811"/>
    <w:pPr>
      <w:tabs>
        <w:tab w:val="center" w:pos="4320"/>
        <w:tab w:val="right" w:pos="8640"/>
      </w:tabs>
    </w:pPr>
    <w:rPr>
      <w:szCs w:val="24"/>
    </w:rPr>
  </w:style>
  <w:style w:type="paragraph" w:styleId="Title">
    <w:name w:val="Title"/>
    <w:basedOn w:val="Normal"/>
    <w:link w:val="TitleChar"/>
    <w:uiPriority w:val="99"/>
    <w:qFormat/>
    <w:rsid w:val="00107811"/>
    <w:pPr>
      <w:tabs>
        <w:tab w:val="left" w:pos="2340"/>
      </w:tabs>
      <w:jc w:val="center"/>
    </w:pPr>
    <w:rPr>
      <w:b/>
    </w:rPr>
  </w:style>
  <w:style w:type="character" w:styleId="PageNumber">
    <w:name w:val="page number"/>
    <w:basedOn w:val="DefaultParagraphFont"/>
    <w:rsid w:val="00107811"/>
  </w:style>
  <w:style w:type="paragraph" w:styleId="BodyText2">
    <w:name w:val="Body Text 2"/>
    <w:basedOn w:val="Normal"/>
    <w:rsid w:val="00107811"/>
    <w:pPr>
      <w:spacing w:after="120" w:line="480" w:lineRule="auto"/>
    </w:pPr>
    <w:rPr>
      <w:szCs w:val="24"/>
    </w:rPr>
  </w:style>
  <w:style w:type="character" w:styleId="Hyperlink">
    <w:name w:val="Hyperlink"/>
    <w:rsid w:val="00107811"/>
    <w:rPr>
      <w:color w:val="0000FF"/>
      <w:u w:val="single"/>
    </w:rPr>
  </w:style>
  <w:style w:type="paragraph" w:styleId="BodyTextIndent2">
    <w:name w:val="Body Text Indent 2"/>
    <w:basedOn w:val="Normal"/>
    <w:rsid w:val="00107811"/>
    <w:pPr>
      <w:spacing w:after="120" w:line="480" w:lineRule="auto"/>
      <w:ind w:left="360"/>
    </w:pPr>
  </w:style>
  <w:style w:type="paragraph" w:styleId="PlainText">
    <w:name w:val="Plain Text"/>
    <w:aliases w:val="Plain Text Char"/>
    <w:basedOn w:val="Normal"/>
    <w:link w:val="PlainTextChar1"/>
    <w:qFormat/>
    <w:rsid w:val="00107811"/>
    <w:rPr>
      <w:rFonts w:ascii="Courier New" w:hAnsi="Courier New"/>
      <w:sz w:val="20"/>
    </w:rPr>
  </w:style>
  <w:style w:type="paragraph" w:styleId="BodyText">
    <w:name w:val="Body Text"/>
    <w:basedOn w:val="Normal"/>
    <w:rsid w:val="00107811"/>
    <w:pPr>
      <w:spacing w:after="120"/>
    </w:pPr>
  </w:style>
  <w:style w:type="paragraph" w:customStyle="1" w:styleId="ResumeText">
    <w:name w:val="Resume Text"/>
    <w:basedOn w:val="Normal"/>
    <w:rsid w:val="00107811"/>
    <w:pPr>
      <w:suppressAutoHyphens/>
      <w:ind w:left="720" w:firstLine="1"/>
      <w:jc w:val="both"/>
    </w:pPr>
    <w:rPr>
      <w:sz w:val="20"/>
      <w:lang w:val="de-DE"/>
    </w:rPr>
  </w:style>
  <w:style w:type="paragraph" w:styleId="BlockText">
    <w:name w:val="Block Text"/>
    <w:basedOn w:val="Normal"/>
    <w:rsid w:val="00107811"/>
    <w:pPr>
      <w:ind w:left="144" w:right="144"/>
      <w:jc w:val="both"/>
    </w:pPr>
    <w:rPr>
      <w:szCs w:val="24"/>
    </w:rPr>
  </w:style>
  <w:style w:type="character" w:customStyle="1" w:styleId="bodycopy1">
    <w:name w:val="bodycopy1"/>
    <w:rsid w:val="00107811"/>
    <w:rPr>
      <w:rFonts w:ascii="Arial" w:hAnsi="Arial" w:cs="Arial" w:hint="default"/>
      <w:caps w:val="0"/>
      <w:strike w:val="0"/>
      <w:dstrike w:val="0"/>
      <w:color w:val="000000"/>
      <w:spacing w:val="240"/>
      <w:sz w:val="20"/>
      <w:szCs w:val="20"/>
      <w:u w:val="none"/>
      <w:effect w:val="none"/>
    </w:rPr>
  </w:style>
  <w:style w:type="paragraph" w:customStyle="1" w:styleId="NormalArial">
    <w:name w:val="Normal + Arial"/>
    <w:aliases w:val="10 pt,BoldNormal + Arial,Bold,Normal + Palatino Linotype,Black,Normal + (Latin) Book Antiqua,(Complex) Tahoma,(Latin) Bold,Justifi... ...,(Complex) Arial,11 pt,Line spacinNormal + Arial,10 pt... ...,Line spacin...,10"/>
    <w:basedOn w:val="Normal"/>
    <w:link w:val="NormalArialChar"/>
    <w:rsid w:val="00107811"/>
    <w:pPr>
      <w:numPr>
        <w:numId w:val="1"/>
      </w:numPr>
    </w:pPr>
    <w:rPr>
      <w:rFonts w:ascii="Garamond" w:hAnsi="Garamond"/>
      <w:sz w:val="20"/>
    </w:rPr>
  </w:style>
  <w:style w:type="character" w:customStyle="1" w:styleId="BlockTextChar">
    <w:name w:val="Block Text Char"/>
    <w:rsid w:val="00107811"/>
    <w:rPr>
      <w:sz w:val="24"/>
      <w:szCs w:val="24"/>
      <w:lang w:val="en-US" w:eastAsia="en-US" w:bidi="ar-SA"/>
    </w:rPr>
  </w:style>
  <w:style w:type="character" w:styleId="HTMLTypewriter">
    <w:name w:val="HTML Typewriter"/>
    <w:rsid w:val="00107811"/>
    <w:rPr>
      <w:rFonts w:ascii="Courier New" w:eastAsia="Courier New" w:hAnsi="Courier New" w:cs="Courier New" w:hint="default"/>
      <w:sz w:val="20"/>
      <w:szCs w:val="20"/>
    </w:rPr>
  </w:style>
  <w:style w:type="paragraph" w:styleId="BodyText3">
    <w:name w:val="Body Text 3"/>
    <w:basedOn w:val="Normal"/>
    <w:rsid w:val="00107811"/>
    <w:pPr>
      <w:jc w:val="both"/>
    </w:pPr>
  </w:style>
  <w:style w:type="character" w:customStyle="1" w:styleId="Heading8Char">
    <w:name w:val="Heading 8 Char"/>
    <w:rsid w:val="00107811"/>
    <w:rPr>
      <w:b/>
      <w:color w:val="800000"/>
      <w:sz w:val="24"/>
      <w:szCs w:val="24"/>
      <w:lang w:val="en-US" w:eastAsia="en-US" w:bidi="ar-SA"/>
    </w:rPr>
  </w:style>
  <w:style w:type="paragraph" w:styleId="BodyTextIndent">
    <w:name w:val="Body Text Indent"/>
    <w:basedOn w:val="Normal"/>
    <w:rsid w:val="00107811"/>
    <w:pPr>
      <w:spacing w:after="120"/>
      <w:ind w:left="360"/>
    </w:pPr>
  </w:style>
  <w:style w:type="paragraph" w:styleId="NormalWeb">
    <w:name w:val="Normal (Web)"/>
    <w:basedOn w:val="Normal"/>
    <w:link w:val="NormalWebChar"/>
    <w:rsid w:val="00107811"/>
    <w:pPr>
      <w:spacing w:before="100" w:beforeAutospacing="1" w:after="100" w:afterAutospacing="1"/>
    </w:pPr>
    <w:rPr>
      <w:szCs w:val="24"/>
    </w:rPr>
  </w:style>
  <w:style w:type="paragraph" w:styleId="HTMLPreformatted">
    <w:name w:val="HTML Preformatted"/>
    <w:basedOn w:val="Normal"/>
    <w:link w:val="HTMLPreformattedChar"/>
    <w:rsid w:val="0010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paragraph" w:customStyle="1" w:styleId="objective">
    <w:name w:val="objective"/>
    <w:basedOn w:val="Normal"/>
    <w:rsid w:val="00107811"/>
    <w:rPr>
      <w:szCs w:val="24"/>
    </w:rPr>
  </w:style>
  <w:style w:type="paragraph" w:styleId="NormalIndent">
    <w:name w:val="Normal Indent"/>
    <w:basedOn w:val="Normal"/>
    <w:rsid w:val="00A07E77"/>
    <w:pPr>
      <w:ind w:left="720"/>
    </w:pPr>
    <w:rPr>
      <w:sz w:val="20"/>
    </w:rPr>
  </w:style>
  <w:style w:type="paragraph" w:styleId="ListBullet">
    <w:name w:val="List Bullet"/>
    <w:basedOn w:val="Normal"/>
    <w:autoRedefine/>
    <w:rsid w:val="00D13E98"/>
    <w:pPr>
      <w:numPr>
        <w:numId w:val="2"/>
      </w:numPr>
    </w:pPr>
    <w:rPr>
      <w:rFonts w:ascii="Tahoma" w:hAnsi="Tahoma" w:cs="Tahoma"/>
      <w:sz w:val="20"/>
      <w:szCs w:val="24"/>
    </w:rPr>
  </w:style>
  <w:style w:type="paragraph" w:customStyle="1" w:styleId="boolet">
    <w:name w:val="boolet"/>
    <w:basedOn w:val="Normal"/>
    <w:rsid w:val="00150FE8"/>
    <w:pPr>
      <w:tabs>
        <w:tab w:val="num" w:pos="1080"/>
      </w:tabs>
      <w:ind w:left="1080" w:right="18" w:hanging="360"/>
    </w:pPr>
    <w:rPr>
      <w:rFonts w:ascii="Garamond" w:hAnsi="Garamond"/>
      <w:sz w:val="20"/>
    </w:rPr>
  </w:style>
  <w:style w:type="paragraph" w:styleId="BalloonText">
    <w:name w:val="Balloon Text"/>
    <w:basedOn w:val="Normal"/>
    <w:semiHidden/>
    <w:rsid w:val="006B0800"/>
    <w:rPr>
      <w:rFonts w:ascii="Tahoma" w:hAnsi="Tahoma" w:cs="Tahoma"/>
      <w:sz w:val="16"/>
      <w:szCs w:val="16"/>
    </w:rPr>
  </w:style>
  <w:style w:type="character" w:styleId="CommentReference">
    <w:name w:val="annotation reference"/>
    <w:semiHidden/>
    <w:rsid w:val="006B0800"/>
    <w:rPr>
      <w:sz w:val="16"/>
      <w:szCs w:val="16"/>
    </w:rPr>
  </w:style>
  <w:style w:type="paragraph" w:styleId="CommentText">
    <w:name w:val="annotation text"/>
    <w:basedOn w:val="Normal"/>
    <w:semiHidden/>
    <w:rsid w:val="006B0800"/>
    <w:rPr>
      <w:sz w:val="20"/>
    </w:rPr>
  </w:style>
  <w:style w:type="paragraph" w:styleId="CommentSubject">
    <w:name w:val="annotation subject"/>
    <w:basedOn w:val="CommentText"/>
    <w:next w:val="CommentText"/>
    <w:semiHidden/>
    <w:rsid w:val="006B0800"/>
    <w:rPr>
      <w:b/>
      <w:bCs/>
    </w:rPr>
  </w:style>
  <w:style w:type="paragraph" w:customStyle="1" w:styleId="TechSummNormal">
    <w:name w:val="TechSummNormal"/>
    <w:basedOn w:val="Normal"/>
    <w:rsid w:val="00F36A36"/>
    <w:pPr>
      <w:spacing w:before="220"/>
      <w:ind w:left="907"/>
      <w:jc w:val="both"/>
    </w:pPr>
    <w:rPr>
      <w:rFonts w:ascii="CG Times (W1)" w:hAnsi="CG Times (W1)" w:cs="CG Times (W1)"/>
      <w:sz w:val="22"/>
      <w:szCs w:val="22"/>
    </w:rPr>
  </w:style>
  <w:style w:type="paragraph" w:customStyle="1" w:styleId="Normal12pt">
    <w:name w:val="Normal + 12 pt"/>
    <w:aliases w:val="Justified,Left:  2.5&quot;"/>
    <w:basedOn w:val="Normal"/>
    <w:rsid w:val="00F36A36"/>
    <w:pPr>
      <w:numPr>
        <w:numId w:val="3"/>
      </w:numPr>
      <w:autoSpaceDE w:val="0"/>
      <w:autoSpaceDN w:val="0"/>
      <w:adjustRightInd w:val="0"/>
    </w:pPr>
    <w:rPr>
      <w:szCs w:val="24"/>
    </w:rPr>
  </w:style>
  <w:style w:type="paragraph" w:styleId="ListParagraph">
    <w:name w:val="List Paragraph"/>
    <w:basedOn w:val="Normal"/>
    <w:link w:val="ListParagraphChar"/>
    <w:uiPriority w:val="99"/>
    <w:qFormat/>
    <w:rsid w:val="00050B90"/>
    <w:pPr>
      <w:spacing w:after="200" w:line="276" w:lineRule="auto"/>
      <w:ind w:left="720"/>
      <w:contextualSpacing/>
    </w:pPr>
    <w:rPr>
      <w:rFonts w:ascii="Calibri" w:eastAsia="Calibri" w:hAnsi="Calibri"/>
      <w:sz w:val="22"/>
      <w:szCs w:val="22"/>
    </w:rPr>
  </w:style>
  <w:style w:type="paragraph" w:customStyle="1" w:styleId="western">
    <w:name w:val="western"/>
    <w:basedOn w:val="Normal"/>
    <w:rsid w:val="00BB563E"/>
    <w:pPr>
      <w:spacing w:before="100" w:beforeAutospacing="1" w:after="100" w:afterAutospacing="1"/>
    </w:pPr>
    <w:rPr>
      <w:szCs w:val="24"/>
    </w:rPr>
  </w:style>
  <w:style w:type="paragraph" w:customStyle="1" w:styleId="SectionTitle">
    <w:name w:val="Section Title"/>
    <w:basedOn w:val="Normal"/>
    <w:next w:val="Normal"/>
    <w:rsid w:val="00A20F8B"/>
    <w:pPr>
      <w:keepNext/>
      <w:pBdr>
        <w:top w:val="single" w:sz="4" w:space="2" w:color="FFFFFF"/>
        <w:left w:val="single" w:sz="4" w:space="2" w:color="FFFFFF"/>
        <w:bottom w:val="single" w:sz="4" w:space="2" w:color="FFFFFF"/>
        <w:right w:val="single" w:sz="4" w:space="2" w:color="FFFFFF"/>
      </w:pBdr>
      <w:shd w:val="clear" w:color="auto" w:fill="E5E5E5"/>
      <w:suppressAutoHyphens/>
      <w:spacing w:before="120" w:line="280" w:lineRule="atLeast"/>
    </w:pPr>
    <w:rPr>
      <w:rFonts w:ascii="Arial" w:hAnsi="Arial"/>
      <w:b/>
      <w:bCs/>
      <w:spacing w:val="-10"/>
      <w:position w:val="7"/>
      <w:sz w:val="20"/>
      <w:lang w:eastAsia="ar-SA"/>
    </w:rPr>
  </w:style>
  <w:style w:type="paragraph" w:styleId="NoSpacing">
    <w:name w:val="No Spacing"/>
    <w:link w:val="NoSpacingChar"/>
    <w:uiPriority w:val="1"/>
    <w:qFormat/>
    <w:rsid w:val="00481FE0"/>
    <w:rPr>
      <w:rFonts w:ascii="Calibri" w:hAnsi="Calibri"/>
      <w:sz w:val="22"/>
      <w:szCs w:val="22"/>
    </w:rPr>
  </w:style>
  <w:style w:type="character" w:customStyle="1" w:styleId="NoSpacingChar">
    <w:name w:val="No Spacing Char"/>
    <w:link w:val="NoSpacing"/>
    <w:uiPriority w:val="1"/>
    <w:rsid w:val="00481FE0"/>
    <w:rPr>
      <w:rFonts w:ascii="Calibri" w:hAnsi="Calibri"/>
      <w:sz w:val="22"/>
      <w:szCs w:val="22"/>
      <w:lang w:val="en-US" w:eastAsia="en-US" w:bidi="ar-SA"/>
    </w:rPr>
  </w:style>
  <w:style w:type="paragraph" w:customStyle="1" w:styleId="BulletList1">
    <w:name w:val="Bullet_List1"/>
    <w:basedOn w:val="Normal"/>
    <w:autoRedefine/>
    <w:rsid w:val="00D51103"/>
    <w:pPr>
      <w:tabs>
        <w:tab w:val="left" w:pos="2250"/>
      </w:tabs>
      <w:snapToGrid w:val="0"/>
      <w:spacing w:after="120"/>
      <w:ind w:left="360"/>
      <w:jc w:val="both"/>
    </w:pPr>
    <w:rPr>
      <w:rFonts w:ascii="Arial Narrow" w:hAnsi="Arial Narrow" w:cs="Arial"/>
      <w:bCs/>
      <w:snapToGrid w:val="0"/>
      <w:color w:val="000000"/>
      <w:sz w:val="22"/>
      <w:szCs w:val="22"/>
    </w:rPr>
  </w:style>
  <w:style w:type="character" w:customStyle="1" w:styleId="Character-Bold">
    <w:name w:val="Character-Bold"/>
    <w:rsid w:val="00D51103"/>
    <w:rPr>
      <w:rFonts w:ascii="Arial Narrow" w:hAnsi="Arial Narrow"/>
    </w:rPr>
  </w:style>
  <w:style w:type="paragraph" w:customStyle="1" w:styleId="Heading4NN">
    <w:name w:val="Heading4_NN"/>
    <w:basedOn w:val="Heading4"/>
    <w:next w:val="Normal"/>
    <w:autoRedefine/>
    <w:rsid w:val="00D51103"/>
    <w:pPr>
      <w:keepNext w:val="0"/>
      <w:snapToGrid w:val="0"/>
      <w:spacing w:before="0" w:after="120"/>
      <w:jc w:val="both"/>
      <w:outlineLvl w:val="9"/>
    </w:pPr>
    <w:rPr>
      <w:rFonts w:ascii="Arial Narrow" w:hAnsi="Arial Narrow" w:cs="Arial"/>
      <w:b w:val="0"/>
      <w:snapToGrid w:val="0"/>
      <w:color w:val="000000"/>
      <w:sz w:val="22"/>
    </w:rPr>
  </w:style>
  <w:style w:type="paragraph" w:customStyle="1" w:styleId="TableHead">
    <w:name w:val="Table_Head"/>
    <w:basedOn w:val="Normal"/>
    <w:autoRedefine/>
    <w:rsid w:val="00D51103"/>
    <w:pPr>
      <w:tabs>
        <w:tab w:val="left" w:pos="1080"/>
      </w:tabs>
      <w:snapToGrid w:val="0"/>
      <w:spacing w:before="120" w:after="120"/>
      <w:jc w:val="both"/>
    </w:pPr>
    <w:rPr>
      <w:rFonts w:ascii="Arial Narrow" w:hAnsi="Arial Narrow" w:cs="Arial"/>
      <w:b/>
      <w:bCs/>
      <w:snapToGrid w:val="0"/>
      <w:color w:val="000000"/>
      <w:sz w:val="22"/>
      <w:szCs w:val="24"/>
    </w:rPr>
  </w:style>
  <w:style w:type="paragraph" w:styleId="List2">
    <w:name w:val="List 2"/>
    <w:basedOn w:val="Normal"/>
    <w:rsid w:val="00D51103"/>
    <w:pPr>
      <w:snapToGrid w:val="0"/>
      <w:ind w:left="720" w:hanging="360"/>
      <w:jc w:val="both"/>
    </w:pPr>
    <w:rPr>
      <w:rFonts w:cs="Arial"/>
    </w:rPr>
  </w:style>
  <w:style w:type="character" w:customStyle="1" w:styleId="text">
    <w:name w:val="text"/>
    <w:basedOn w:val="DefaultParagraphFont"/>
    <w:rsid w:val="00A41267"/>
  </w:style>
  <w:style w:type="paragraph" w:customStyle="1" w:styleId="TableContents">
    <w:name w:val="Table Contents"/>
    <w:basedOn w:val="Normal"/>
    <w:rsid w:val="0086169B"/>
    <w:pPr>
      <w:suppressLineNumbers/>
      <w:suppressAutoHyphens/>
    </w:pPr>
    <w:rPr>
      <w:sz w:val="20"/>
      <w:lang w:eastAsia="ar-SA"/>
    </w:rPr>
  </w:style>
  <w:style w:type="character" w:styleId="Strong">
    <w:name w:val="Strong"/>
    <w:uiPriority w:val="22"/>
    <w:qFormat/>
    <w:rsid w:val="00C9234F"/>
    <w:rPr>
      <w:b/>
      <w:bCs/>
    </w:rPr>
  </w:style>
  <w:style w:type="character" w:customStyle="1" w:styleId="normalchar">
    <w:name w:val="normal__char"/>
    <w:basedOn w:val="DefaultParagraphFont"/>
    <w:rsid w:val="00C9234F"/>
  </w:style>
  <w:style w:type="paragraph" w:customStyle="1" w:styleId="Normal1">
    <w:name w:val="Normal1"/>
    <w:basedOn w:val="Normal"/>
    <w:rsid w:val="00C9234F"/>
    <w:pPr>
      <w:spacing w:before="100" w:beforeAutospacing="1" w:after="100" w:afterAutospacing="1"/>
    </w:pPr>
    <w:rPr>
      <w:szCs w:val="24"/>
    </w:rPr>
  </w:style>
  <w:style w:type="character" w:customStyle="1" w:styleId="footerchar0">
    <w:name w:val="footer__char"/>
    <w:basedOn w:val="DefaultParagraphFont"/>
    <w:rsid w:val="00C9234F"/>
  </w:style>
  <w:style w:type="character" w:customStyle="1" w:styleId="strongchar">
    <w:name w:val="strong__char"/>
    <w:basedOn w:val="DefaultParagraphFont"/>
    <w:rsid w:val="00C9234F"/>
  </w:style>
  <w:style w:type="character" w:customStyle="1" w:styleId="beelinelabel">
    <w:name w:val="beelinelabel"/>
    <w:basedOn w:val="DefaultParagraphFont"/>
    <w:rsid w:val="00C9234F"/>
  </w:style>
  <w:style w:type="character" w:customStyle="1" w:styleId="yshortcuts">
    <w:name w:val="yshortcuts"/>
    <w:basedOn w:val="DefaultParagraphFont"/>
    <w:rsid w:val="0005619C"/>
  </w:style>
  <w:style w:type="character" w:customStyle="1" w:styleId="apple-style-span">
    <w:name w:val="apple-style-span"/>
    <w:basedOn w:val="DefaultParagraphFont"/>
    <w:uiPriority w:val="99"/>
    <w:rsid w:val="0005619C"/>
  </w:style>
  <w:style w:type="paragraph" w:styleId="List3">
    <w:name w:val="List 3"/>
    <w:basedOn w:val="Normal"/>
    <w:rsid w:val="007A31CD"/>
    <w:pPr>
      <w:ind w:left="1080" w:hanging="360"/>
      <w:contextualSpacing/>
    </w:pPr>
  </w:style>
  <w:style w:type="character" w:customStyle="1" w:styleId="HTMLTypewriter2">
    <w:name w:val="HTML Typewriter2"/>
    <w:rsid w:val="00216B65"/>
    <w:rPr>
      <w:rFonts w:ascii="Courier New" w:eastAsia="Times New Roman" w:hAnsi="Courier New" w:cs="Courier New"/>
      <w:sz w:val="20"/>
      <w:szCs w:val="20"/>
    </w:rPr>
  </w:style>
  <w:style w:type="character" w:customStyle="1" w:styleId="PlainTextChar1">
    <w:name w:val="Plain Text Char1"/>
    <w:aliases w:val="Plain Text Char Char"/>
    <w:link w:val="PlainText"/>
    <w:rsid w:val="00216B65"/>
    <w:rPr>
      <w:rFonts w:ascii="Courier New" w:hAnsi="Courier New" w:cs="Courier New"/>
    </w:rPr>
  </w:style>
  <w:style w:type="character" w:customStyle="1" w:styleId="HeaderChar">
    <w:name w:val="Header Char"/>
    <w:aliases w:val="h Char"/>
    <w:link w:val="Header"/>
    <w:rsid w:val="00216B65"/>
    <w:rPr>
      <w:sz w:val="24"/>
      <w:szCs w:val="24"/>
    </w:rPr>
  </w:style>
  <w:style w:type="character" w:customStyle="1" w:styleId="highlight1">
    <w:name w:val="highlight1"/>
    <w:rsid w:val="0031775D"/>
    <w:rPr>
      <w:b/>
      <w:bCs/>
      <w:color w:val="FF0000"/>
    </w:rPr>
  </w:style>
  <w:style w:type="character" w:customStyle="1" w:styleId="NormalWebChar">
    <w:name w:val="Normal (Web) Char"/>
    <w:link w:val="NormalWeb"/>
    <w:rsid w:val="0031775D"/>
    <w:rPr>
      <w:sz w:val="24"/>
      <w:szCs w:val="24"/>
    </w:rPr>
  </w:style>
  <w:style w:type="character" w:customStyle="1" w:styleId="HTMLPreformattedChar">
    <w:name w:val="HTML Preformatted Char"/>
    <w:link w:val="HTMLPreformatted"/>
    <w:rsid w:val="00D70CA6"/>
    <w:rPr>
      <w:rFonts w:ascii="Courier New" w:hAnsi="Courier New" w:cs="Courier New"/>
    </w:rPr>
  </w:style>
  <w:style w:type="character" w:customStyle="1" w:styleId="corpdircompname1">
    <w:name w:val="corpdircompname1"/>
    <w:rsid w:val="00D70CA6"/>
    <w:rPr>
      <w:rFonts w:ascii="Verdana" w:hAnsi="Verdana" w:hint="default"/>
      <w:b/>
      <w:bCs/>
      <w:i w:val="0"/>
      <w:iCs w:val="0"/>
      <w:color w:val="000000"/>
      <w:sz w:val="16"/>
      <w:szCs w:val="16"/>
    </w:rPr>
  </w:style>
  <w:style w:type="character" w:customStyle="1" w:styleId="mainheadprod1">
    <w:name w:val="mainheadprod1"/>
    <w:rsid w:val="00DB72B0"/>
    <w:rPr>
      <w:rFonts w:ascii="Verdana" w:hAnsi="Verdana" w:hint="default"/>
      <w:b/>
      <w:bCs/>
      <w:color w:val="333333"/>
      <w:sz w:val="20"/>
      <w:szCs w:val="20"/>
    </w:rPr>
  </w:style>
  <w:style w:type="character" w:customStyle="1" w:styleId="bold1">
    <w:name w:val="bold1"/>
    <w:rsid w:val="00DB72B0"/>
    <w:rPr>
      <w:rFonts w:ascii="Arial" w:hAnsi="Arial" w:cs="Arial"/>
      <w:b/>
      <w:bCs/>
      <w:color w:val="000000"/>
      <w:sz w:val="18"/>
      <w:szCs w:val="18"/>
    </w:rPr>
  </w:style>
  <w:style w:type="paragraph" w:customStyle="1" w:styleId="advance">
    <w:name w:val="advance"/>
    <w:basedOn w:val="Normal"/>
    <w:rsid w:val="00FC6E21"/>
    <w:pPr>
      <w:numPr>
        <w:numId w:val="4"/>
      </w:numPr>
    </w:pPr>
    <w:rPr>
      <w:rFonts w:ascii="Arial" w:hAnsi="Arial" w:cs="Arial"/>
      <w:color w:val="000000"/>
      <w:sz w:val="18"/>
      <w:szCs w:val="18"/>
    </w:rPr>
  </w:style>
  <w:style w:type="paragraph" w:customStyle="1" w:styleId="Normal11pt">
    <w:name w:val="Normal + 11 pt"/>
    <w:aliases w:val="Line spacing:  At least 14 pt"/>
    <w:basedOn w:val="Normal"/>
    <w:rsid w:val="00FC6E21"/>
    <w:pPr>
      <w:tabs>
        <w:tab w:val="left" w:pos="7020"/>
      </w:tabs>
    </w:pPr>
    <w:rPr>
      <w:b/>
      <w:sz w:val="22"/>
      <w:szCs w:val="24"/>
    </w:rPr>
  </w:style>
  <w:style w:type="paragraph" w:customStyle="1" w:styleId="ResumeHeading">
    <w:name w:val="Resume Heading"/>
    <w:basedOn w:val="Heading1"/>
    <w:autoRedefine/>
    <w:rsid w:val="00FC6E21"/>
    <w:pPr>
      <w:widowControl w:val="0"/>
      <w:tabs>
        <w:tab w:val="left" w:pos="2880"/>
      </w:tabs>
      <w:spacing w:before="0" w:after="0"/>
    </w:pPr>
    <w:rPr>
      <w:rFonts w:ascii="Times New Roman" w:hAnsi="Times New Roman"/>
      <w:b w:val="0"/>
      <w:kern w:val="0"/>
      <w:sz w:val="22"/>
      <w:szCs w:val="22"/>
    </w:rPr>
  </w:style>
  <w:style w:type="paragraph" w:customStyle="1" w:styleId="NormalJustified">
    <w:name w:val="Normal + Justified"/>
    <w:basedOn w:val="Normal"/>
    <w:rsid w:val="00FC6E21"/>
    <w:pPr>
      <w:numPr>
        <w:numId w:val="5"/>
      </w:numPr>
      <w:spacing w:after="120"/>
      <w:ind w:right="-360"/>
      <w:jc w:val="both"/>
    </w:pPr>
    <w:rPr>
      <w:sz w:val="20"/>
    </w:rPr>
  </w:style>
  <w:style w:type="character" w:customStyle="1" w:styleId="blackres1">
    <w:name w:val="blackres1"/>
    <w:rsid w:val="00FC6E21"/>
    <w:rPr>
      <w:rFonts w:ascii="Arial" w:hAnsi="Arial" w:cs="Arial" w:hint="default"/>
      <w:color w:val="000000"/>
      <w:sz w:val="20"/>
      <w:szCs w:val="20"/>
    </w:rPr>
  </w:style>
  <w:style w:type="paragraph" w:customStyle="1" w:styleId="Achievement">
    <w:name w:val="Achievement"/>
    <w:basedOn w:val="BodyText"/>
    <w:rsid w:val="00F23A75"/>
    <w:pPr>
      <w:tabs>
        <w:tab w:val="num" w:pos="2160"/>
      </w:tabs>
      <w:spacing w:after="60" w:line="240" w:lineRule="atLeast"/>
      <w:ind w:left="2160" w:hanging="360"/>
    </w:pPr>
    <w:rPr>
      <w:rFonts w:ascii="Garamond" w:hAnsi="Garamond"/>
      <w:sz w:val="20"/>
    </w:rPr>
  </w:style>
  <w:style w:type="character" w:customStyle="1" w:styleId="txtempstyle">
    <w:name w:val="txtempstyle"/>
    <w:basedOn w:val="DefaultParagraphFont"/>
    <w:rsid w:val="00F23A75"/>
  </w:style>
  <w:style w:type="character" w:customStyle="1" w:styleId="highlight">
    <w:name w:val="highlight"/>
    <w:basedOn w:val="DefaultParagraphFont"/>
    <w:rsid w:val="00F23A75"/>
  </w:style>
  <w:style w:type="paragraph" w:customStyle="1" w:styleId="WyvilNormal">
    <w:name w:val="WyvilNormal"/>
    <w:basedOn w:val="Normal"/>
    <w:autoRedefine/>
    <w:rsid w:val="00A14B45"/>
    <w:pPr>
      <w:jc w:val="both"/>
    </w:pPr>
    <w:rPr>
      <w:rFonts w:ascii="Palatino Linotype" w:hAnsi="Palatino Linotype" w:cs="Arial"/>
      <w:color w:val="000000"/>
      <w:sz w:val="20"/>
      <w:szCs w:val="24"/>
    </w:rPr>
  </w:style>
  <w:style w:type="paragraph" w:customStyle="1" w:styleId="WyvilList">
    <w:name w:val="WyvilList"/>
    <w:basedOn w:val="WyvilNormal"/>
    <w:autoRedefine/>
    <w:rsid w:val="00A14B45"/>
    <w:pPr>
      <w:numPr>
        <w:numId w:val="6"/>
      </w:numPr>
    </w:pPr>
    <w:rPr>
      <w:color w:val="auto"/>
    </w:rPr>
  </w:style>
  <w:style w:type="paragraph" w:customStyle="1" w:styleId="WyvilHeading">
    <w:name w:val="WyvilHeading"/>
    <w:basedOn w:val="WyvilList"/>
    <w:autoRedefine/>
    <w:rsid w:val="00A14B45"/>
    <w:pPr>
      <w:numPr>
        <w:numId w:val="0"/>
      </w:numPr>
    </w:pPr>
    <w:rPr>
      <w:b/>
      <w:i/>
      <w:color w:val="000000"/>
      <w:sz w:val="22"/>
      <w:szCs w:val="22"/>
    </w:rPr>
  </w:style>
  <w:style w:type="paragraph" w:customStyle="1" w:styleId="WyvilSubHead">
    <w:name w:val="WyvilSubHead"/>
    <w:basedOn w:val="WyvilNormal"/>
    <w:autoRedefine/>
    <w:rsid w:val="00A14B45"/>
    <w:rPr>
      <w:b/>
      <w:bCs/>
      <w:sz w:val="22"/>
      <w:szCs w:val="22"/>
    </w:rPr>
  </w:style>
  <w:style w:type="character" w:customStyle="1" w:styleId="WyvilSubHeadChar">
    <w:name w:val="WyvilSubHead Char"/>
    <w:rsid w:val="00A14B45"/>
    <w:rPr>
      <w:rFonts w:ascii="Times" w:hAnsi="Times"/>
      <w:b/>
      <w:color w:val="000000"/>
      <w:szCs w:val="24"/>
      <w:lang w:val="en-US" w:eastAsia="en-US" w:bidi="ar-SA"/>
    </w:rPr>
  </w:style>
  <w:style w:type="character" w:customStyle="1" w:styleId="Heading9Char">
    <w:name w:val="Heading 9 Char"/>
    <w:link w:val="Heading9"/>
    <w:semiHidden/>
    <w:rsid w:val="006B0FA7"/>
    <w:rPr>
      <w:rFonts w:ascii="Cambria" w:eastAsia="Times New Roman" w:hAnsi="Cambria" w:cs="Times New Roman"/>
      <w:sz w:val="22"/>
      <w:szCs w:val="22"/>
    </w:rPr>
  </w:style>
  <w:style w:type="paragraph" w:customStyle="1" w:styleId="levnl11">
    <w:name w:val="_levnl11"/>
    <w:basedOn w:val="Normal"/>
    <w:rsid w:val="006B0F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style>
  <w:style w:type="character" w:customStyle="1" w:styleId="apple-converted-space">
    <w:name w:val="apple-converted-space"/>
    <w:basedOn w:val="DefaultParagraphFont"/>
    <w:qFormat/>
    <w:rsid w:val="006B0FA7"/>
  </w:style>
  <w:style w:type="character" w:customStyle="1" w:styleId="TitleChar">
    <w:name w:val="Title Char"/>
    <w:link w:val="Title"/>
    <w:uiPriority w:val="99"/>
    <w:locked/>
    <w:rsid w:val="004F1F47"/>
    <w:rPr>
      <w:b/>
      <w:sz w:val="24"/>
    </w:rPr>
  </w:style>
  <w:style w:type="paragraph" w:customStyle="1" w:styleId="Preformatted">
    <w:name w:val="Preformatted"/>
    <w:basedOn w:val="Normal"/>
    <w:rsid w:val="00F22A0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Normal11ptChar">
    <w:name w:val="Normal + 11 pt Char"/>
    <w:aliases w:val="Justified Char,Line spacing:  At least 14 pt Char Char"/>
    <w:rsid w:val="00F22A00"/>
    <w:rPr>
      <w:color w:val="000000"/>
      <w:sz w:val="22"/>
      <w:szCs w:val="22"/>
      <w:lang w:val="en-US" w:eastAsia="en-US" w:bidi="ar-SA"/>
    </w:rPr>
  </w:style>
  <w:style w:type="character" w:customStyle="1" w:styleId="spelle">
    <w:name w:val="spelle"/>
    <w:rsid w:val="00CA2DFE"/>
    <w:rPr>
      <w:rFonts w:cs="Times New Roman"/>
    </w:rPr>
  </w:style>
  <w:style w:type="character" w:customStyle="1" w:styleId="grame">
    <w:name w:val="grame"/>
    <w:rsid w:val="00CA2DFE"/>
    <w:rPr>
      <w:rFonts w:cs="Times New Roman"/>
    </w:rPr>
  </w:style>
  <w:style w:type="paragraph" w:styleId="Subtitle">
    <w:name w:val="Subtitle"/>
    <w:basedOn w:val="Normal"/>
    <w:link w:val="SubtitleChar"/>
    <w:qFormat/>
    <w:rsid w:val="00924C08"/>
    <w:rPr>
      <w:rFonts w:ascii="Arrus BT" w:hAnsi="Arrus BT"/>
      <w:sz w:val="28"/>
    </w:rPr>
  </w:style>
  <w:style w:type="character" w:customStyle="1" w:styleId="SubtitleChar">
    <w:name w:val="Subtitle Char"/>
    <w:link w:val="Subtitle"/>
    <w:rsid w:val="00924C08"/>
    <w:rPr>
      <w:rFonts w:ascii="Arrus BT" w:hAnsi="Arrus BT"/>
      <w:sz w:val="28"/>
    </w:rPr>
  </w:style>
  <w:style w:type="paragraph" w:customStyle="1" w:styleId="NewsletterNormal">
    <w:name w:val="Newsletter Normal"/>
    <w:basedOn w:val="Normal"/>
    <w:rsid w:val="00FF2F78"/>
    <w:pPr>
      <w:spacing w:before="60" w:after="120"/>
    </w:pPr>
    <w:rPr>
      <w:rFonts w:ascii="Verdana" w:hAnsi="Verdana"/>
      <w:sz w:val="20"/>
      <w:szCs w:val="24"/>
    </w:rPr>
  </w:style>
  <w:style w:type="character" w:customStyle="1" w:styleId="body0020text00203char">
    <w:name w:val="body_0020text_00203__char"/>
    <w:basedOn w:val="DefaultParagraphFont"/>
    <w:rsid w:val="00FF2F78"/>
  </w:style>
  <w:style w:type="paragraph" w:customStyle="1" w:styleId="Normalblack">
    <w:name w:val="Normal + black"/>
    <w:basedOn w:val="Normal"/>
    <w:rsid w:val="0026398B"/>
    <w:pPr>
      <w:numPr>
        <w:numId w:val="7"/>
      </w:numPr>
    </w:pPr>
    <w:rPr>
      <w:szCs w:val="24"/>
    </w:rPr>
  </w:style>
  <w:style w:type="character" w:customStyle="1" w:styleId="Heading1Char">
    <w:name w:val="Heading 1 Char"/>
    <w:link w:val="Heading1"/>
    <w:rsid w:val="0026398B"/>
    <w:rPr>
      <w:rFonts w:ascii="Arial" w:hAnsi="Arial" w:cs="Arial"/>
      <w:b/>
      <w:bCs/>
      <w:kern w:val="32"/>
      <w:sz w:val="32"/>
      <w:szCs w:val="32"/>
    </w:rPr>
  </w:style>
  <w:style w:type="paragraph" w:customStyle="1" w:styleId="NormalAdvance">
    <w:name w:val="Normal + Advance"/>
    <w:aliases w:val="11 pt Char,Normal + Advance Char"/>
    <w:basedOn w:val="Normal"/>
    <w:rsid w:val="001265A4"/>
    <w:pPr>
      <w:tabs>
        <w:tab w:val="num" w:pos="720"/>
      </w:tabs>
      <w:ind w:left="720" w:hanging="360"/>
      <w:jc w:val="both"/>
    </w:pPr>
    <w:rPr>
      <w:szCs w:val="24"/>
    </w:rPr>
  </w:style>
  <w:style w:type="character" w:customStyle="1" w:styleId="ilad">
    <w:name w:val="il_ad"/>
    <w:basedOn w:val="DefaultParagraphFont"/>
    <w:rsid w:val="001265A4"/>
  </w:style>
  <w:style w:type="paragraph" w:customStyle="1" w:styleId="Bullet1">
    <w:name w:val="Bullet1"/>
    <w:basedOn w:val="Normal"/>
    <w:rsid w:val="00272DD0"/>
    <w:pPr>
      <w:numPr>
        <w:numId w:val="8"/>
      </w:numPr>
      <w:spacing w:before="60"/>
      <w:jc w:val="both"/>
    </w:pPr>
    <w:rPr>
      <w:sz w:val="22"/>
      <w:szCs w:val="24"/>
    </w:rPr>
  </w:style>
  <w:style w:type="paragraph" w:customStyle="1" w:styleId="Char1CharCharCharCharCharCharCharCharChar">
    <w:name w:val="Char1 Char Char Char Char Char Char Char Char Char"/>
    <w:basedOn w:val="Normal"/>
    <w:autoRedefine/>
    <w:semiHidden/>
    <w:rsid w:val="00272DD0"/>
    <w:pPr>
      <w:widowControl w:val="0"/>
      <w:spacing w:after="160"/>
      <w:jc w:val="both"/>
    </w:pPr>
    <w:rPr>
      <w:sz w:val="22"/>
      <w:szCs w:val="24"/>
    </w:rPr>
  </w:style>
  <w:style w:type="paragraph" w:customStyle="1" w:styleId="Objectivelist">
    <w:name w:val="Objective.list"/>
    <w:basedOn w:val="Normal"/>
    <w:rsid w:val="00272DD0"/>
    <w:pPr>
      <w:numPr>
        <w:numId w:val="9"/>
      </w:numPr>
    </w:pPr>
    <w:rPr>
      <w:szCs w:val="24"/>
    </w:rPr>
  </w:style>
  <w:style w:type="paragraph" w:customStyle="1" w:styleId="Heady">
    <w:name w:val="Heady"/>
    <w:basedOn w:val="Normal"/>
    <w:rsid w:val="009416AA"/>
    <w:pPr>
      <w:tabs>
        <w:tab w:val="left" w:pos="360"/>
      </w:tabs>
      <w:jc w:val="both"/>
    </w:pPr>
    <w:rPr>
      <w:sz w:val="22"/>
    </w:rPr>
  </w:style>
  <w:style w:type="character" w:customStyle="1" w:styleId="klink">
    <w:name w:val="klink"/>
    <w:basedOn w:val="DefaultParagraphFont"/>
    <w:rsid w:val="00A4469C"/>
  </w:style>
  <w:style w:type="paragraph" w:customStyle="1" w:styleId="ResumeCompanyNameText">
    <w:name w:val="Resume Company Name Text"/>
    <w:basedOn w:val="Normal"/>
    <w:link w:val="ResumeCompanyNameTextChar"/>
    <w:qFormat/>
    <w:rsid w:val="00D17F8B"/>
    <w:pPr>
      <w:tabs>
        <w:tab w:val="left" w:pos="7355"/>
      </w:tabs>
    </w:pPr>
    <w:rPr>
      <w:rFonts w:ascii="Calibri" w:hAnsi="Calibri"/>
      <w:b/>
      <w:sz w:val="22"/>
    </w:rPr>
  </w:style>
  <w:style w:type="character" w:customStyle="1" w:styleId="ResumeCompanyNameTextChar">
    <w:name w:val="Resume Company Name Text Char"/>
    <w:link w:val="ResumeCompanyNameText"/>
    <w:rsid w:val="00D17F8B"/>
    <w:rPr>
      <w:rFonts w:ascii="Calibri" w:hAnsi="Calibri" w:cs="Arial"/>
      <w:b/>
      <w:sz w:val="22"/>
    </w:rPr>
  </w:style>
  <w:style w:type="character" w:customStyle="1" w:styleId="NormalArialChar">
    <w:name w:val="Normal + Arial Char"/>
    <w:aliases w:val="10 Char Char"/>
    <w:link w:val="NormalArial"/>
    <w:rsid w:val="00CE78A5"/>
    <w:rPr>
      <w:rFonts w:ascii="Garamond" w:hAnsi="Garamond"/>
    </w:rPr>
  </w:style>
  <w:style w:type="paragraph" w:customStyle="1" w:styleId="Name">
    <w:name w:val="Name"/>
    <w:basedOn w:val="Normal"/>
    <w:next w:val="Heading1"/>
    <w:rsid w:val="00C33330"/>
    <w:pPr>
      <w:keepNext/>
      <w:pBdr>
        <w:bottom w:val="single" w:sz="18" w:space="4" w:color="0075BF"/>
      </w:pBdr>
      <w:spacing w:before="60" w:after="60"/>
    </w:pPr>
    <w:rPr>
      <w:rFonts w:ascii="Arial Narrow" w:hAnsi="Arial Narrow"/>
      <w:b/>
      <w:smallCaps/>
      <w:color w:val="007EC4"/>
      <w:spacing w:val="26"/>
      <w:w w:val="90"/>
      <w:sz w:val="44"/>
      <w:szCs w:val="44"/>
    </w:rPr>
  </w:style>
  <w:style w:type="paragraph" w:customStyle="1" w:styleId="TableHeading">
    <w:name w:val="Table Heading"/>
    <w:basedOn w:val="Closing"/>
    <w:rsid w:val="00C33330"/>
    <w:pPr>
      <w:suppressAutoHyphens/>
      <w:spacing w:before="80" w:after="80"/>
      <w:ind w:left="0"/>
    </w:pPr>
    <w:rPr>
      <w:rFonts w:ascii="Arial Narrow" w:hAnsi="Arial Narrow"/>
      <w:b/>
      <w:spacing w:val="20"/>
      <w:sz w:val="20"/>
    </w:rPr>
  </w:style>
  <w:style w:type="paragraph" w:customStyle="1" w:styleId="TableText">
    <w:name w:val="Table Text"/>
    <w:basedOn w:val="Normal"/>
    <w:rsid w:val="00C33330"/>
    <w:pPr>
      <w:numPr>
        <w:numId w:val="10"/>
      </w:numPr>
      <w:suppressAutoHyphens/>
      <w:spacing w:before="20" w:after="20"/>
    </w:pPr>
    <w:rPr>
      <w:rFonts w:ascii="Arial" w:hAnsi="Arial"/>
      <w:sz w:val="18"/>
      <w:szCs w:val="18"/>
    </w:rPr>
  </w:style>
  <w:style w:type="paragraph" w:styleId="Closing">
    <w:name w:val="Closing"/>
    <w:basedOn w:val="Normal"/>
    <w:link w:val="ClosingChar"/>
    <w:rsid w:val="00C33330"/>
    <w:pPr>
      <w:ind w:left="4320"/>
    </w:pPr>
  </w:style>
  <w:style w:type="character" w:customStyle="1" w:styleId="ClosingChar">
    <w:name w:val="Closing Char"/>
    <w:link w:val="Closing"/>
    <w:rsid w:val="00C33330"/>
    <w:rPr>
      <w:sz w:val="24"/>
    </w:rPr>
  </w:style>
  <w:style w:type="paragraph" w:styleId="ListBullet2">
    <w:name w:val="List Bullet 2"/>
    <w:basedOn w:val="Normal"/>
    <w:rsid w:val="00215D40"/>
    <w:pPr>
      <w:numPr>
        <w:numId w:val="11"/>
      </w:numPr>
      <w:contextualSpacing/>
    </w:pPr>
  </w:style>
  <w:style w:type="character" w:customStyle="1" w:styleId="Typewriter">
    <w:name w:val="Typewriter"/>
    <w:rsid w:val="00215D40"/>
    <w:rPr>
      <w:rFonts w:ascii="Courier New" w:hAnsi="Courier New"/>
      <w:sz w:val="20"/>
    </w:rPr>
  </w:style>
  <w:style w:type="character" w:customStyle="1" w:styleId="hp">
    <w:name w:val="hp"/>
    <w:basedOn w:val="DefaultParagraphFont"/>
    <w:rsid w:val="00E57307"/>
  </w:style>
  <w:style w:type="character" w:customStyle="1" w:styleId="il">
    <w:name w:val="il"/>
    <w:basedOn w:val="DefaultParagraphFont"/>
    <w:rsid w:val="00E57307"/>
  </w:style>
  <w:style w:type="character" w:customStyle="1" w:styleId="BodyText2Char">
    <w:name w:val="Body Text 2 Char"/>
    <w:rsid w:val="00F40FB1"/>
    <w:rPr>
      <w:sz w:val="24"/>
      <w:lang w:val="en-US" w:eastAsia="ar-SA" w:bidi="ar-SA"/>
    </w:rPr>
  </w:style>
  <w:style w:type="character" w:styleId="Emphasis">
    <w:name w:val="Emphasis"/>
    <w:qFormat/>
    <w:rsid w:val="005C4938"/>
    <w:rPr>
      <w:i/>
      <w:iCs/>
    </w:rPr>
  </w:style>
  <w:style w:type="character" w:customStyle="1" w:styleId="FooterChar">
    <w:name w:val="Footer Char"/>
    <w:link w:val="Footer"/>
    <w:rsid w:val="00757DE4"/>
    <w:rPr>
      <w:sz w:val="24"/>
      <w:szCs w:val="24"/>
      <w:lang w:val="en-US" w:eastAsia="en-US"/>
    </w:rPr>
  </w:style>
  <w:style w:type="character" w:customStyle="1" w:styleId="beelinetextbox">
    <w:name w:val="beelinetextbox"/>
    <w:rsid w:val="00757DE4"/>
  </w:style>
  <w:style w:type="paragraph" w:customStyle="1" w:styleId="Default">
    <w:name w:val="Default"/>
    <w:rsid w:val="00964501"/>
    <w:pPr>
      <w:autoSpaceDE w:val="0"/>
      <w:autoSpaceDN w:val="0"/>
      <w:adjustRightInd w:val="0"/>
    </w:pPr>
    <w:rPr>
      <w:color w:val="000000"/>
      <w:sz w:val="24"/>
      <w:szCs w:val="24"/>
    </w:rPr>
  </w:style>
  <w:style w:type="character" w:customStyle="1" w:styleId="ListParagraphChar">
    <w:name w:val="List Paragraph Char"/>
    <w:link w:val="ListParagraph"/>
    <w:uiPriority w:val="99"/>
    <w:rsid w:val="00981C32"/>
    <w:rPr>
      <w:rFonts w:ascii="Calibri" w:eastAsia="Calibri" w:hAnsi="Calibri"/>
      <w:sz w:val="22"/>
      <w:szCs w:val="22"/>
    </w:rPr>
  </w:style>
  <w:style w:type="paragraph" w:customStyle="1" w:styleId="medlist">
    <w:name w:val="medlist"/>
    <w:basedOn w:val="Normal"/>
    <w:rsid w:val="008C35E3"/>
    <w:pPr>
      <w:spacing w:before="100" w:beforeAutospacing="1" w:after="100" w:afterAutospacing="1"/>
    </w:pPr>
    <w:rPr>
      <w:szCs w:val="24"/>
    </w:rPr>
  </w:style>
  <w:style w:type="character" w:customStyle="1" w:styleId="watch-title">
    <w:name w:val="watch-title"/>
    <w:basedOn w:val="DefaultParagraphFont"/>
    <w:rsid w:val="0070391E"/>
  </w:style>
  <w:style w:type="character" w:customStyle="1" w:styleId="hl">
    <w:name w:val="hl"/>
    <w:basedOn w:val="DefaultParagraphFont"/>
    <w:rsid w:val="00481A8D"/>
  </w:style>
  <w:style w:type="character" w:customStyle="1" w:styleId="bold">
    <w:name w:val="bold"/>
    <w:basedOn w:val="DefaultParagraphFont"/>
    <w:rsid w:val="00481A8D"/>
  </w:style>
  <w:style w:type="paragraph" w:customStyle="1" w:styleId="workdates">
    <w:name w:val="work_dates"/>
    <w:basedOn w:val="Normal"/>
    <w:rsid w:val="00481A8D"/>
    <w:pPr>
      <w:spacing w:before="100" w:beforeAutospacing="1" w:after="100" w:afterAutospacing="1"/>
    </w:pPr>
    <w:rPr>
      <w:szCs w:val="24"/>
    </w:rPr>
  </w:style>
  <w:style w:type="paragraph" w:customStyle="1" w:styleId="worktitle">
    <w:name w:val="work_title"/>
    <w:basedOn w:val="Normal"/>
    <w:rsid w:val="00481A8D"/>
    <w:pPr>
      <w:spacing w:before="100" w:beforeAutospacing="1" w:after="100" w:afterAutospacing="1"/>
    </w:pPr>
    <w:rPr>
      <w:szCs w:val="24"/>
    </w:rPr>
  </w:style>
  <w:style w:type="paragraph" w:customStyle="1" w:styleId="edutitle">
    <w:name w:val="edu_title"/>
    <w:basedOn w:val="Normal"/>
    <w:rsid w:val="00481A8D"/>
    <w:pPr>
      <w:spacing w:before="100" w:beforeAutospacing="1" w:after="100" w:afterAutospacing="1"/>
    </w:pPr>
    <w:rPr>
      <w:szCs w:val="24"/>
    </w:rPr>
  </w:style>
  <w:style w:type="paragraph" w:customStyle="1" w:styleId="Normal0">
    <w:name w:val="[Normal]"/>
    <w:rsid w:val="00826159"/>
    <w:pPr>
      <w:widowControl w:val="0"/>
    </w:pPr>
    <w:rPr>
      <w:rFonts w:ascii="Arial" w:eastAsia="Arial" w:hAnsi="Arial" w:cs="Arial"/>
      <w:sz w:val="24"/>
    </w:rPr>
  </w:style>
  <w:style w:type="paragraph" w:customStyle="1" w:styleId="ContactInfo">
    <w:name w:val="Contact Info"/>
    <w:basedOn w:val="Normal"/>
    <w:rsid w:val="00826159"/>
    <w:pPr>
      <w:pBdr>
        <w:top w:val="single" w:sz="4" w:space="4" w:color="auto"/>
      </w:pBdr>
      <w:spacing w:after="40" w:line="240" w:lineRule="atLeast"/>
      <w:jc w:val="center"/>
    </w:pPr>
    <w:rPr>
      <w:rFonts w:ascii="Calibri" w:eastAsia="Calibri" w:hAnsi="Calibri" w:cs="Arial"/>
      <w:sz w:val="19"/>
    </w:rPr>
  </w:style>
  <w:style w:type="character" w:customStyle="1" w:styleId="NormalVerdanaChar">
    <w:name w:val="Normal + Verdana Char"/>
    <w:locked/>
    <w:rsid w:val="009A6ACB"/>
    <w:rPr>
      <w:rFonts w:ascii="Verdana" w:eastAsia="Times New Roman" w:hAnsi="Verdana" w:cs="Times New Roman"/>
      <w:sz w:val="20"/>
      <w:szCs w:val="20"/>
    </w:rPr>
  </w:style>
  <w:style w:type="table" w:styleId="TableGrid">
    <w:name w:val="Table Grid"/>
    <w:basedOn w:val="TableNormal"/>
    <w:rsid w:val="00EC73A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
    <w:name w:val="Char"/>
    <w:rsid w:val="00D5322E"/>
    <w:rPr>
      <w:rFonts w:ascii="Arial" w:hAnsi="Arial" w:cs="Arial"/>
      <w:sz w:val="18"/>
    </w:rPr>
  </w:style>
  <w:style w:type="paragraph" w:customStyle="1" w:styleId="workdescription">
    <w:name w:val="work_description"/>
    <w:basedOn w:val="Normal"/>
    <w:rsid w:val="00AC2E44"/>
    <w:pPr>
      <w:spacing w:before="100" w:beforeAutospacing="1" w:after="100" w:afterAutospacing="1"/>
    </w:pPr>
    <w:rPr>
      <w:szCs w:val="24"/>
    </w:rPr>
  </w:style>
  <w:style w:type="paragraph" w:customStyle="1" w:styleId="Accomplishmentsbullet">
    <w:name w:val="Accomplishments bullet"/>
    <w:basedOn w:val="Normal"/>
    <w:link w:val="AccomplishmentsbulletChar"/>
    <w:uiPriority w:val="99"/>
    <w:rsid w:val="00AC2E44"/>
    <w:pPr>
      <w:numPr>
        <w:numId w:val="12"/>
      </w:numPr>
      <w:spacing w:before="80"/>
      <w:jc w:val="both"/>
    </w:pPr>
    <w:rPr>
      <w:rFonts w:ascii="Arial" w:hAnsi="Arial"/>
      <w:sz w:val="21"/>
      <w:szCs w:val="21"/>
    </w:rPr>
  </w:style>
  <w:style w:type="character" w:customStyle="1" w:styleId="AccomplishmentsbulletChar">
    <w:name w:val="Accomplishments bullet Char"/>
    <w:link w:val="Accomplishmentsbullet"/>
    <w:uiPriority w:val="99"/>
    <w:locked/>
    <w:rsid w:val="00AC2E44"/>
    <w:rPr>
      <w:rFonts w:ascii="Arial" w:hAnsi="Arial"/>
      <w:sz w:val="21"/>
      <w:szCs w:val="21"/>
    </w:rPr>
  </w:style>
  <w:style w:type="paragraph" w:customStyle="1" w:styleId="Body">
    <w:name w:val="Body"/>
    <w:rsid w:val="0013026E"/>
    <w:pPr>
      <w:pBdr>
        <w:top w:val="nil"/>
        <w:left w:val="nil"/>
        <w:bottom w:val="nil"/>
        <w:right w:val="nil"/>
        <w:between w:val="nil"/>
        <w:bar w:val="nil"/>
      </w:pBdr>
      <w:suppressAutoHyphens/>
    </w:pPr>
    <w:rPr>
      <w:rFonts w:ascii="Arial" w:eastAsia="Arial Unicode MS" w:hAnsi="Arial Unicode MS" w:cs="Arial Unicode MS"/>
      <w:color w:val="000000"/>
      <w:u w:color="000000"/>
      <w:bdr w:val="nil"/>
    </w:rPr>
  </w:style>
  <w:style w:type="character" w:styleId="HTMLCode">
    <w:name w:val="HTML Code"/>
    <w:basedOn w:val="DefaultParagraphFont"/>
    <w:uiPriority w:val="99"/>
    <w:semiHidden/>
    <w:unhideWhenUsed/>
    <w:rsid w:val="005E740F"/>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742AD0"/>
    <w:rPr>
      <w:color w:val="808080"/>
      <w:shd w:val="clear" w:color="auto" w:fill="E6E6E6"/>
    </w:rPr>
  </w:style>
  <w:style w:type="character" w:customStyle="1" w:styleId="UnresolvedMention2">
    <w:name w:val="Unresolved Mention2"/>
    <w:basedOn w:val="DefaultParagraphFont"/>
    <w:uiPriority w:val="99"/>
    <w:semiHidden/>
    <w:unhideWhenUsed/>
    <w:rsid w:val="00EE67A9"/>
    <w:rPr>
      <w:color w:val="808080"/>
      <w:shd w:val="clear" w:color="auto" w:fill="E6E6E6"/>
    </w:rPr>
  </w:style>
  <w:style w:type="character" w:customStyle="1" w:styleId="blackres">
    <w:name w:val="blackres"/>
    <w:basedOn w:val="DefaultParagraphFont"/>
    <w:rsid w:val="009D697B"/>
  </w:style>
  <w:style w:type="table" w:customStyle="1" w:styleId="GridTable41">
    <w:name w:val="Grid Table 41"/>
    <w:basedOn w:val="TableNormal"/>
    <w:rsid w:val="009D697B"/>
    <w:rPr>
      <w:rFonts w:asciiTheme="minorHAnsi" w:eastAsiaTheme="minorHAnsi" w:hAnsiTheme="minorHAnsi" w:cstheme="minorBidi"/>
      <w:sz w:val="22"/>
      <w:szCs w:val="22"/>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listparagraph0">
    <w:name w:val="list_paragraph"/>
    <w:basedOn w:val="Normal"/>
    <w:rsid w:val="009D697B"/>
    <w:pPr>
      <w:spacing w:before="100" w:beforeAutospacing="1" w:after="100" w:afterAutospacing="1"/>
    </w:pPr>
    <w:rPr>
      <w:szCs w:val="24"/>
      <w:lang w:val="en-IN" w:eastAsia="en-IN"/>
    </w:rPr>
  </w:style>
  <w:style w:type="paragraph" w:customStyle="1" w:styleId="level1">
    <w:name w:val="_level1"/>
    <w:basedOn w:val="Normal"/>
    <w:rsid w:val="009D697B"/>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ind w:left="720" w:hanging="360"/>
    </w:pPr>
    <w:rPr>
      <w:szCs w:val="24"/>
    </w:rPr>
  </w:style>
  <w:style w:type="paragraph" w:customStyle="1" w:styleId="msonormalcxspmiddlecxspmiddlecxspmiddle">
    <w:name w:val="msonormalcxspmiddlecxspmiddlecxspmiddle"/>
    <w:basedOn w:val="Normal"/>
    <w:rsid w:val="009D697B"/>
    <w:pPr>
      <w:spacing w:before="100" w:beforeAutospacing="1" w:after="100" w:afterAutospacing="1"/>
    </w:pPr>
    <w:rPr>
      <w:szCs w:val="24"/>
    </w:rPr>
  </w:style>
  <w:style w:type="paragraph" w:customStyle="1" w:styleId="m813826970953074604m5393309903480913789gmail-m-7074812291435736397gmail-standard">
    <w:name w:val="m_813826970953074604m_5393309903480913789gmail-m_-7074812291435736397gmail-standard"/>
    <w:basedOn w:val="Normal"/>
    <w:rsid w:val="009D697B"/>
    <w:pPr>
      <w:spacing w:before="100" w:beforeAutospacing="1" w:after="100" w:afterAutospacing="1"/>
    </w:pPr>
    <w:rPr>
      <w:szCs w:val="24"/>
    </w:rPr>
  </w:style>
  <w:style w:type="character" w:customStyle="1" w:styleId="Heading2Char">
    <w:name w:val="Heading 2 Char"/>
    <w:basedOn w:val="DefaultParagraphFont"/>
    <w:link w:val="Heading2"/>
    <w:uiPriority w:val="9"/>
    <w:rsid w:val="009D697B"/>
    <w:rPr>
      <w:b/>
      <w:bCs/>
    </w:rPr>
  </w:style>
  <w:style w:type="character" w:customStyle="1" w:styleId="UnresolvedMention3">
    <w:name w:val="Unresolved Mention3"/>
    <w:basedOn w:val="DefaultParagraphFont"/>
    <w:rsid w:val="006E1FFF"/>
    <w:rPr>
      <w:color w:val="808080"/>
      <w:shd w:val="clear" w:color="auto" w:fill="E6E6E6"/>
    </w:rPr>
  </w:style>
  <w:style w:type="character" w:customStyle="1" w:styleId="m-7752245446525002758gmail-bodycontent">
    <w:name w:val="m_-7752245446525002758gmail-bodycontent"/>
    <w:basedOn w:val="DefaultParagraphFont"/>
    <w:rsid w:val="006A2A9B"/>
  </w:style>
  <w:style w:type="paragraph" w:customStyle="1" w:styleId="Standard">
    <w:name w:val="Standard"/>
    <w:rsid w:val="00F54F9C"/>
    <w:pPr>
      <w:widowControl w:val="0"/>
      <w:suppressAutoHyphens/>
      <w:textAlignment w:val="baseline"/>
    </w:pPr>
    <w:rPr>
      <w:rFonts w:ascii="Liberation Serif" w:eastAsia="SimSun" w:hAnsi="Liberation Serif" w:cs="Mangal"/>
      <w:kern w:val="1"/>
      <w:sz w:val="24"/>
      <w:szCs w:val="24"/>
      <w:lang w:eastAsia="zh-CN" w:bidi="hi-IN"/>
    </w:rPr>
  </w:style>
  <w:style w:type="character" w:customStyle="1" w:styleId="usertext1">
    <w:name w:val="usertext1"/>
    <w:rsid w:val="00F15382"/>
    <w:rPr>
      <w:rFonts w:ascii="Arial" w:hAnsi="Arial" w:cs="Arial" w:hint="default"/>
      <w:sz w:val="20"/>
      <w:szCs w:val="20"/>
    </w:rPr>
  </w:style>
</w:styles>
</file>

<file path=word/webSettings.xml><?xml version="1.0" encoding="utf-8"?>
<w:webSettings xmlns:r="http://schemas.openxmlformats.org/officeDocument/2006/relationships" xmlns:w="http://schemas.openxmlformats.org/wordprocessingml/2006/main">
  <w:divs>
    <w:div w:id="6300691">
      <w:bodyDiv w:val="1"/>
      <w:marLeft w:val="0"/>
      <w:marRight w:val="0"/>
      <w:marTop w:val="0"/>
      <w:marBottom w:val="0"/>
      <w:divBdr>
        <w:top w:val="none" w:sz="0" w:space="0" w:color="auto"/>
        <w:left w:val="none" w:sz="0" w:space="0" w:color="auto"/>
        <w:bottom w:val="none" w:sz="0" w:space="0" w:color="auto"/>
        <w:right w:val="none" w:sz="0" w:space="0" w:color="auto"/>
      </w:divBdr>
      <w:divsChild>
        <w:div w:id="1277758608">
          <w:marLeft w:val="0"/>
          <w:marRight w:val="0"/>
          <w:marTop w:val="0"/>
          <w:marBottom w:val="0"/>
          <w:divBdr>
            <w:top w:val="none" w:sz="0" w:space="0" w:color="auto"/>
            <w:left w:val="none" w:sz="0" w:space="0" w:color="auto"/>
            <w:bottom w:val="none" w:sz="0" w:space="0" w:color="auto"/>
            <w:right w:val="none" w:sz="0" w:space="0" w:color="auto"/>
          </w:divBdr>
          <w:divsChild>
            <w:div w:id="354582046">
              <w:marLeft w:val="0"/>
              <w:marRight w:val="0"/>
              <w:marTop w:val="0"/>
              <w:marBottom w:val="0"/>
              <w:divBdr>
                <w:top w:val="none" w:sz="0" w:space="0" w:color="auto"/>
                <w:left w:val="none" w:sz="0" w:space="0" w:color="auto"/>
                <w:bottom w:val="none" w:sz="0" w:space="0" w:color="auto"/>
                <w:right w:val="none" w:sz="0" w:space="0" w:color="auto"/>
              </w:divBdr>
            </w:div>
            <w:div w:id="19460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2889">
      <w:bodyDiv w:val="1"/>
      <w:marLeft w:val="0"/>
      <w:marRight w:val="0"/>
      <w:marTop w:val="0"/>
      <w:marBottom w:val="0"/>
      <w:divBdr>
        <w:top w:val="none" w:sz="0" w:space="0" w:color="auto"/>
        <w:left w:val="none" w:sz="0" w:space="0" w:color="auto"/>
        <w:bottom w:val="none" w:sz="0" w:space="0" w:color="auto"/>
        <w:right w:val="none" w:sz="0" w:space="0" w:color="auto"/>
      </w:divBdr>
    </w:div>
    <w:div w:id="164825914">
      <w:bodyDiv w:val="1"/>
      <w:marLeft w:val="0"/>
      <w:marRight w:val="0"/>
      <w:marTop w:val="0"/>
      <w:marBottom w:val="0"/>
      <w:divBdr>
        <w:top w:val="none" w:sz="0" w:space="0" w:color="auto"/>
        <w:left w:val="none" w:sz="0" w:space="0" w:color="auto"/>
        <w:bottom w:val="none" w:sz="0" w:space="0" w:color="auto"/>
        <w:right w:val="none" w:sz="0" w:space="0" w:color="auto"/>
      </w:divBdr>
    </w:div>
    <w:div w:id="185826404">
      <w:bodyDiv w:val="1"/>
      <w:marLeft w:val="0"/>
      <w:marRight w:val="0"/>
      <w:marTop w:val="0"/>
      <w:marBottom w:val="0"/>
      <w:divBdr>
        <w:top w:val="none" w:sz="0" w:space="0" w:color="auto"/>
        <w:left w:val="none" w:sz="0" w:space="0" w:color="auto"/>
        <w:bottom w:val="none" w:sz="0" w:space="0" w:color="auto"/>
        <w:right w:val="none" w:sz="0" w:space="0" w:color="auto"/>
      </w:divBdr>
    </w:div>
    <w:div w:id="203444009">
      <w:bodyDiv w:val="1"/>
      <w:marLeft w:val="0"/>
      <w:marRight w:val="0"/>
      <w:marTop w:val="0"/>
      <w:marBottom w:val="0"/>
      <w:divBdr>
        <w:top w:val="none" w:sz="0" w:space="0" w:color="auto"/>
        <w:left w:val="none" w:sz="0" w:space="0" w:color="auto"/>
        <w:bottom w:val="none" w:sz="0" w:space="0" w:color="auto"/>
        <w:right w:val="none" w:sz="0" w:space="0" w:color="auto"/>
      </w:divBdr>
      <w:divsChild>
        <w:div w:id="199822754">
          <w:marLeft w:val="0"/>
          <w:marRight w:val="0"/>
          <w:marTop w:val="0"/>
          <w:marBottom w:val="0"/>
          <w:divBdr>
            <w:top w:val="none" w:sz="0" w:space="0" w:color="auto"/>
            <w:left w:val="none" w:sz="0" w:space="0" w:color="auto"/>
            <w:bottom w:val="none" w:sz="0" w:space="0" w:color="auto"/>
            <w:right w:val="none" w:sz="0" w:space="0" w:color="auto"/>
          </w:divBdr>
          <w:divsChild>
            <w:div w:id="1644503960">
              <w:marLeft w:val="0"/>
              <w:marRight w:val="0"/>
              <w:marTop w:val="0"/>
              <w:marBottom w:val="0"/>
              <w:divBdr>
                <w:top w:val="none" w:sz="0" w:space="0" w:color="auto"/>
                <w:left w:val="none" w:sz="0" w:space="0" w:color="auto"/>
                <w:bottom w:val="none" w:sz="0" w:space="0" w:color="auto"/>
                <w:right w:val="none" w:sz="0" w:space="0" w:color="auto"/>
              </w:divBdr>
            </w:div>
            <w:div w:id="16944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3040">
      <w:bodyDiv w:val="1"/>
      <w:marLeft w:val="0"/>
      <w:marRight w:val="0"/>
      <w:marTop w:val="0"/>
      <w:marBottom w:val="0"/>
      <w:divBdr>
        <w:top w:val="none" w:sz="0" w:space="0" w:color="auto"/>
        <w:left w:val="none" w:sz="0" w:space="0" w:color="auto"/>
        <w:bottom w:val="none" w:sz="0" w:space="0" w:color="auto"/>
        <w:right w:val="none" w:sz="0" w:space="0" w:color="auto"/>
      </w:divBdr>
    </w:div>
    <w:div w:id="264701313">
      <w:bodyDiv w:val="1"/>
      <w:marLeft w:val="0"/>
      <w:marRight w:val="0"/>
      <w:marTop w:val="0"/>
      <w:marBottom w:val="0"/>
      <w:divBdr>
        <w:top w:val="none" w:sz="0" w:space="0" w:color="auto"/>
        <w:left w:val="none" w:sz="0" w:space="0" w:color="auto"/>
        <w:bottom w:val="none" w:sz="0" w:space="0" w:color="auto"/>
        <w:right w:val="none" w:sz="0" w:space="0" w:color="auto"/>
      </w:divBdr>
      <w:divsChild>
        <w:div w:id="118376226">
          <w:marLeft w:val="0"/>
          <w:marRight w:val="0"/>
          <w:marTop w:val="0"/>
          <w:marBottom w:val="0"/>
          <w:divBdr>
            <w:top w:val="none" w:sz="0" w:space="0" w:color="auto"/>
            <w:left w:val="none" w:sz="0" w:space="0" w:color="auto"/>
            <w:bottom w:val="none" w:sz="0" w:space="0" w:color="auto"/>
            <w:right w:val="none" w:sz="0" w:space="0" w:color="auto"/>
          </w:divBdr>
        </w:div>
        <w:div w:id="1783498059">
          <w:marLeft w:val="0"/>
          <w:marRight w:val="0"/>
          <w:marTop w:val="0"/>
          <w:marBottom w:val="0"/>
          <w:divBdr>
            <w:top w:val="none" w:sz="0" w:space="0" w:color="auto"/>
            <w:left w:val="none" w:sz="0" w:space="0" w:color="auto"/>
            <w:bottom w:val="none" w:sz="0" w:space="0" w:color="auto"/>
            <w:right w:val="none" w:sz="0" w:space="0" w:color="auto"/>
          </w:divBdr>
        </w:div>
      </w:divsChild>
    </w:div>
    <w:div w:id="275867043">
      <w:bodyDiv w:val="1"/>
      <w:marLeft w:val="0"/>
      <w:marRight w:val="0"/>
      <w:marTop w:val="0"/>
      <w:marBottom w:val="0"/>
      <w:divBdr>
        <w:top w:val="none" w:sz="0" w:space="0" w:color="auto"/>
        <w:left w:val="none" w:sz="0" w:space="0" w:color="auto"/>
        <w:bottom w:val="none" w:sz="0" w:space="0" w:color="auto"/>
        <w:right w:val="none" w:sz="0" w:space="0" w:color="auto"/>
      </w:divBdr>
    </w:div>
    <w:div w:id="317199329">
      <w:bodyDiv w:val="1"/>
      <w:marLeft w:val="0"/>
      <w:marRight w:val="0"/>
      <w:marTop w:val="0"/>
      <w:marBottom w:val="0"/>
      <w:divBdr>
        <w:top w:val="none" w:sz="0" w:space="0" w:color="auto"/>
        <w:left w:val="none" w:sz="0" w:space="0" w:color="auto"/>
        <w:bottom w:val="none" w:sz="0" w:space="0" w:color="auto"/>
        <w:right w:val="none" w:sz="0" w:space="0" w:color="auto"/>
      </w:divBdr>
    </w:div>
    <w:div w:id="326253853">
      <w:bodyDiv w:val="1"/>
      <w:marLeft w:val="0"/>
      <w:marRight w:val="0"/>
      <w:marTop w:val="0"/>
      <w:marBottom w:val="0"/>
      <w:divBdr>
        <w:top w:val="none" w:sz="0" w:space="0" w:color="auto"/>
        <w:left w:val="none" w:sz="0" w:space="0" w:color="auto"/>
        <w:bottom w:val="none" w:sz="0" w:space="0" w:color="auto"/>
        <w:right w:val="none" w:sz="0" w:space="0" w:color="auto"/>
      </w:divBdr>
    </w:div>
    <w:div w:id="326833121">
      <w:bodyDiv w:val="1"/>
      <w:marLeft w:val="0"/>
      <w:marRight w:val="0"/>
      <w:marTop w:val="0"/>
      <w:marBottom w:val="0"/>
      <w:divBdr>
        <w:top w:val="none" w:sz="0" w:space="0" w:color="auto"/>
        <w:left w:val="none" w:sz="0" w:space="0" w:color="auto"/>
        <w:bottom w:val="none" w:sz="0" w:space="0" w:color="auto"/>
        <w:right w:val="none" w:sz="0" w:space="0" w:color="auto"/>
      </w:divBdr>
    </w:div>
    <w:div w:id="350036722">
      <w:bodyDiv w:val="1"/>
      <w:marLeft w:val="0"/>
      <w:marRight w:val="0"/>
      <w:marTop w:val="0"/>
      <w:marBottom w:val="0"/>
      <w:divBdr>
        <w:top w:val="none" w:sz="0" w:space="0" w:color="auto"/>
        <w:left w:val="none" w:sz="0" w:space="0" w:color="auto"/>
        <w:bottom w:val="none" w:sz="0" w:space="0" w:color="auto"/>
        <w:right w:val="none" w:sz="0" w:space="0" w:color="auto"/>
      </w:divBdr>
      <w:divsChild>
        <w:div w:id="409234096">
          <w:marLeft w:val="0"/>
          <w:marRight w:val="0"/>
          <w:marTop w:val="0"/>
          <w:marBottom w:val="0"/>
          <w:divBdr>
            <w:top w:val="none" w:sz="0" w:space="0" w:color="auto"/>
            <w:left w:val="none" w:sz="0" w:space="0" w:color="auto"/>
            <w:bottom w:val="none" w:sz="0" w:space="0" w:color="auto"/>
            <w:right w:val="none" w:sz="0" w:space="0" w:color="auto"/>
          </w:divBdr>
        </w:div>
        <w:div w:id="548493582">
          <w:marLeft w:val="0"/>
          <w:marRight w:val="0"/>
          <w:marTop w:val="0"/>
          <w:marBottom w:val="0"/>
          <w:divBdr>
            <w:top w:val="none" w:sz="0" w:space="0" w:color="auto"/>
            <w:left w:val="none" w:sz="0" w:space="0" w:color="auto"/>
            <w:bottom w:val="none" w:sz="0" w:space="0" w:color="auto"/>
            <w:right w:val="none" w:sz="0" w:space="0" w:color="auto"/>
          </w:divBdr>
        </w:div>
        <w:div w:id="907300489">
          <w:marLeft w:val="0"/>
          <w:marRight w:val="0"/>
          <w:marTop w:val="0"/>
          <w:marBottom w:val="0"/>
          <w:divBdr>
            <w:top w:val="none" w:sz="0" w:space="0" w:color="auto"/>
            <w:left w:val="none" w:sz="0" w:space="0" w:color="auto"/>
            <w:bottom w:val="none" w:sz="0" w:space="0" w:color="auto"/>
            <w:right w:val="none" w:sz="0" w:space="0" w:color="auto"/>
          </w:divBdr>
        </w:div>
        <w:div w:id="1364788789">
          <w:marLeft w:val="0"/>
          <w:marRight w:val="0"/>
          <w:marTop w:val="0"/>
          <w:marBottom w:val="0"/>
          <w:divBdr>
            <w:top w:val="none" w:sz="0" w:space="0" w:color="auto"/>
            <w:left w:val="none" w:sz="0" w:space="0" w:color="auto"/>
            <w:bottom w:val="none" w:sz="0" w:space="0" w:color="auto"/>
            <w:right w:val="none" w:sz="0" w:space="0" w:color="auto"/>
          </w:divBdr>
        </w:div>
        <w:div w:id="1605452460">
          <w:marLeft w:val="0"/>
          <w:marRight w:val="0"/>
          <w:marTop w:val="0"/>
          <w:marBottom w:val="0"/>
          <w:divBdr>
            <w:top w:val="none" w:sz="0" w:space="0" w:color="auto"/>
            <w:left w:val="none" w:sz="0" w:space="0" w:color="auto"/>
            <w:bottom w:val="none" w:sz="0" w:space="0" w:color="auto"/>
            <w:right w:val="none" w:sz="0" w:space="0" w:color="auto"/>
          </w:divBdr>
        </w:div>
        <w:div w:id="1767337409">
          <w:marLeft w:val="0"/>
          <w:marRight w:val="0"/>
          <w:marTop w:val="0"/>
          <w:marBottom w:val="0"/>
          <w:divBdr>
            <w:top w:val="none" w:sz="0" w:space="0" w:color="auto"/>
            <w:left w:val="none" w:sz="0" w:space="0" w:color="auto"/>
            <w:bottom w:val="none" w:sz="0" w:space="0" w:color="auto"/>
            <w:right w:val="none" w:sz="0" w:space="0" w:color="auto"/>
          </w:divBdr>
        </w:div>
        <w:div w:id="1885286178">
          <w:marLeft w:val="0"/>
          <w:marRight w:val="0"/>
          <w:marTop w:val="0"/>
          <w:marBottom w:val="0"/>
          <w:divBdr>
            <w:top w:val="none" w:sz="0" w:space="0" w:color="auto"/>
            <w:left w:val="none" w:sz="0" w:space="0" w:color="auto"/>
            <w:bottom w:val="none" w:sz="0" w:space="0" w:color="auto"/>
            <w:right w:val="none" w:sz="0" w:space="0" w:color="auto"/>
          </w:divBdr>
        </w:div>
      </w:divsChild>
    </w:div>
    <w:div w:id="376125283">
      <w:bodyDiv w:val="1"/>
      <w:marLeft w:val="0"/>
      <w:marRight w:val="0"/>
      <w:marTop w:val="0"/>
      <w:marBottom w:val="0"/>
      <w:divBdr>
        <w:top w:val="none" w:sz="0" w:space="0" w:color="auto"/>
        <w:left w:val="none" w:sz="0" w:space="0" w:color="auto"/>
        <w:bottom w:val="none" w:sz="0" w:space="0" w:color="auto"/>
        <w:right w:val="none" w:sz="0" w:space="0" w:color="auto"/>
      </w:divBdr>
    </w:div>
    <w:div w:id="400372164">
      <w:bodyDiv w:val="1"/>
      <w:marLeft w:val="0"/>
      <w:marRight w:val="0"/>
      <w:marTop w:val="0"/>
      <w:marBottom w:val="0"/>
      <w:divBdr>
        <w:top w:val="none" w:sz="0" w:space="0" w:color="auto"/>
        <w:left w:val="none" w:sz="0" w:space="0" w:color="auto"/>
        <w:bottom w:val="none" w:sz="0" w:space="0" w:color="auto"/>
        <w:right w:val="none" w:sz="0" w:space="0" w:color="auto"/>
      </w:divBdr>
    </w:div>
    <w:div w:id="419647031">
      <w:bodyDiv w:val="1"/>
      <w:marLeft w:val="0"/>
      <w:marRight w:val="0"/>
      <w:marTop w:val="0"/>
      <w:marBottom w:val="0"/>
      <w:divBdr>
        <w:top w:val="none" w:sz="0" w:space="0" w:color="auto"/>
        <w:left w:val="none" w:sz="0" w:space="0" w:color="auto"/>
        <w:bottom w:val="none" w:sz="0" w:space="0" w:color="auto"/>
        <w:right w:val="none" w:sz="0" w:space="0" w:color="auto"/>
      </w:divBdr>
    </w:div>
    <w:div w:id="483358323">
      <w:bodyDiv w:val="1"/>
      <w:marLeft w:val="0"/>
      <w:marRight w:val="0"/>
      <w:marTop w:val="0"/>
      <w:marBottom w:val="0"/>
      <w:divBdr>
        <w:top w:val="none" w:sz="0" w:space="0" w:color="auto"/>
        <w:left w:val="none" w:sz="0" w:space="0" w:color="auto"/>
        <w:bottom w:val="none" w:sz="0" w:space="0" w:color="auto"/>
        <w:right w:val="none" w:sz="0" w:space="0" w:color="auto"/>
      </w:divBdr>
    </w:div>
    <w:div w:id="493843179">
      <w:bodyDiv w:val="1"/>
      <w:marLeft w:val="0"/>
      <w:marRight w:val="0"/>
      <w:marTop w:val="0"/>
      <w:marBottom w:val="0"/>
      <w:divBdr>
        <w:top w:val="none" w:sz="0" w:space="0" w:color="auto"/>
        <w:left w:val="none" w:sz="0" w:space="0" w:color="auto"/>
        <w:bottom w:val="none" w:sz="0" w:space="0" w:color="auto"/>
        <w:right w:val="none" w:sz="0" w:space="0" w:color="auto"/>
      </w:divBdr>
    </w:div>
    <w:div w:id="507015864">
      <w:bodyDiv w:val="1"/>
      <w:marLeft w:val="0"/>
      <w:marRight w:val="0"/>
      <w:marTop w:val="0"/>
      <w:marBottom w:val="0"/>
      <w:divBdr>
        <w:top w:val="none" w:sz="0" w:space="0" w:color="auto"/>
        <w:left w:val="none" w:sz="0" w:space="0" w:color="auto"/>
        <w:bottom w:val="none" w:sz="0" w:space="0" w:color="auto"/>
        <w:right w:val="none" w:sz="0" w:space="0" w:color="auto"/>
      </w:divBdr>
    </w:div>
    <w:div w:id="516043000">
      <w:bodyDiv w:val="1"/>
      <w:marLeft w:val="0"/>
      <w:marRight w:val="0"/>
      <w:marTop w:val="0"/>
      <w:marBottom w:val="0"/>
      <w:divBdr>
        <w:top w:val="none" w:sz="0" w:space="0" w:color="auto"/>
        <w:left w:val="none" w:sz="0" w:space="0" w:color="auto"/>
        <w:bottom w:val="none" w:sz="0" w:space="0" w:color="auto"/>
        <w:right w:val="none" w:sz="0" w:space="0" w:color="auto"/>
      </w:divBdr>
    </w:div>
    <w:div w:id="539100006">
      <w:bodyDiv w:val="1"/>
      <w:marLeft w:val="0"/>
      <w:marRight w:val="0"/>
      <w:marTop w:val="0"/>
      <w:marBottom w:val="0"/>
      <w:divBdr>
        <w:top w:val="none" w:sz="0" w:space="0" w:color="auto"/>
        <w:left w:val="none" w:sz="0" w:space="0" w:color="auto"/>
        <w:bottom w:val="none" w:sz="0" w:space="0" w:color="auto"/>
        <w:right w:val="none" w:sz="0" w:space="0" w:color="auto"/>
      </w:divBdr>
    </w:div>
    <w:div w:id="558440563">
      <w:bodyDiv w:val="1"/>
      <w:marLeft w:val="0"/>
      <w:marRight w:val="0"/>
      <w:marTop w:val="0"/>
      <w:marBottom w:val="0"/>
      <w:divBdr>
        <w:top w:val="none" w:sz="0" w:space="0" w:color="auto"/>
        <w:left w:val="none" w:sz="0" w:space="0" w:color="auto"/>
        <w:bottom w:val="none" w:sz="0" w:space="0" w:color="auto"/>
        <w:right w:val="none" w:sz="0" w:space="0" w:color="auto"/>
      </w:divBdr>
    </w:div>
    <w:div w:id="588200953">
      <w:bodyDiv w:val="1"/>
      <w:marLeft w:val="0"/>
      <w:marRight w:val="0"/>
      <w:marTop w:val="0"/>
      <w:marBottom w:val="0"/>
      <w:divBdr>
        <w:top w:val="none" w:sz="0" w:space="0" w:color="auto"/>
        <w:left w:val="none" w:sz="0" w:space="0" w:color="auto"/>
        <w:bottom w:val="none" w:sz="0" w:space="0" w:color="auto"/>
        <w:right w:val="none" w:sz="0" w:space="0" w:color="auto"/>
      </w:divBdr>
    </w:div>
    <w:div w:id="681321872">
      <w:bodyDiv w:val="1"/>
      <w:marLeft w:val="0"/>
      <w:marRight w:val="0"/>
      <w:marTop w:val="0"/>
      <w:marBottom w:val="0"/>
      <w:divBdr>
        <w:top w:val="none" w:sz="0" w:space="0" w:color="auto"/>
        <w:left w:val="none" w:sz="0" w:space="0" w:color="auto"/>
        <w:bottom w:val="none" w:sz="0" w:space="0" w:color="auto"/>
        <w:right w:val="none" w:sz="0" w:space="0" w:color="auto"/>
      </w:divBdr>
    </w:div>
    <w:div w:id="826554816">
      <w:bodyDiv w:val="1"/>
      <w:marLeft w:val="0"/>
      <w:marRight w:val="0"/>
      <w:marTop w:val="0"/>
      <w:marBottom w:val="0"/>
      <w:divBdr>
        <w:top w:val="none" w:sz="0" w:space="0" w:color="auto"/>
        <w:left w:val="none" w:sz="0" w:space="0" w:color="auto"/>
        <w:bottom w:val="none" w:sz="0" w:space="0" w:color="auto"/>
        <w:right w:val="none" w:sz="0" w:space="0" w:color="auto"/>
      </w:divBdr>
      <w:divsChild>
        <w:div w:id="1070537568">
          <w:marLeft w:val="0"/>
          <w:marRight w:val="0"/>
          <w:marTop w:val="0"/>
          <w:marBottom w:val="0"/>
          <w:divBdr>
            <w:top w:val="none" w:sz="0" w:space="0" w:color="auto"/>
            <w:left w:val="none" w:sz="0" w:space="0" w:color="auto"/>
            <w:bottom w:val="none" w:sz="0" w:space="0" w:color="auto"/>
            <w:right w:val="none" w:sz="0" w:space="0" w:color="auto"/>
          </w:divBdr>
          <w:divsChild>
            <w:div w:id="758915029">
              <w:marLeft w:val="0"/>
              <w:marRight w:val="0"/>
              <w:marTop w:val="0"/>
              <w:marBottom w:val="0"/>
              <w:divBdr>
                <w:top w:val="none" w:sz="0" w:space="0" w:color="auto"/>
                <w:left w:val="none" w:sz="0" w:space="0" w:color="auto"/>
                <w:bottom w:val="none" w:sz="0" w:space="0" w:color="auto"/>
                <w:right w:val="none" w:sz="0" w:space="0" w:color="auto"/>
              </w:divBdr>
            </w:div>
            <w:div w:id="21114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6475">
      <w:bodyDiv w:val="1"/>
      <w:marLeft w:val="0"/>
      <w:marRight w:val="0"/>
      <w:marTop w:val="0"/>
      <w:marBottom w:val="0"/>
      <w:divBdr>
        <w:top w:val="none" w:sz="0" w:space="0" w:color="auto"/>
        <w:left w:val="none" w:sz="0" w:space="0" w:color="auto"/>
        <w:bottom w:val="none" w:sz="0" w:space="0" w:color="auto"/>
        <w:right w:val="none" w:sz="0" w:space="0" w:color="auto"/>
      </w:divBdr>
    </w:div>
    <w:div w:id="833646740">
      <w:bodyDiv w:val="1"/>
      <w:marLeft w:val="0"/>
      <w:marRight w:val="0"/>
      <w:marTop w:val="0"/>
      <w:marBottom w:val="0"/>
      <w:divBdr>
        <w:top w:val="none" w:sz="0" w:space="0" w:color="auto"/>
        <w:left w:val="none" w:sz="0" w:space="0" w:color="auto"/>
        <w:bottom w:val="none" w:sz="0" w:space="0" w:color="auto"/>
        <w:right w:val="none" w:sz="0" w:space="0" w:color="auto"/>
      </w:divBdr>
    </w:div>
    <w:div w:id="839000921">
      <w:bodyDiv w:val="1"/>
      <w:marLeft w:val="0"/>
      <w:marRight w:val="0"/>
      <w:marTop w:val="0"/>
      <w:marBottom w:val="0"/>
      <w:divBdr>
        <w:top w:val="none" w:sz="0" w:space="0" w:color="auto"/>
        <w:left w:val="none" w:sz="0" w:space="0" w:color="auto"/>
        <w:bottom w:val="none" w:sz="0" w:space="0" w:color="auto"/>
        <w:right w:val="none" w:sz="0" w:space="0" w:color="auto"/>
      </w:divBdr>
    </w:div>
    <w:div w:id="849098891">
      <w:bodyDiv w:val="1"/>
      <w:marLeft w:val="0"/>
      <w:marRight w:val="0"/>
      <w:marTop w:val="0"/>
      <w:marBottom w:val="0"/>
      <w:divBdr>
        <w:top w:val="none" w:sz="0" w:space="0" w:color="auto"/>
        <w:left w:val="none" w:sz="0" w:space="0" w:color="auto"/>
        <w:bottom w:val="none" w:sz="0" w:space="0" w:color="auto"/>
        <w:right w:val="none" w:sz="0" w:space="0" w:color="auto"/>
      </w:divBdr>
    </w:div>
    <w:div w:id="954672229">
      <w:bodyDiv w:val="1"/>
      <w:marLeft w:val="0"/>
      <w:marRight w:val="0"/>
      <w:marTop w:val="0"/>
      <w:marBottom w:val="0"/>
      <w:divBdr>
        <w:top w:val="none" w:sz="0" w:space="0" w:color="auto"/>
        <w:left w:val="none" w:sz="0" w:space="0" w:color="auto"/>
        <w:bottom w:val="none" w:sz="0" w:space="0" w:color="auto"/>
        <w:right w:val="none" w:sz="0" w:space="0" w:color="auto"/>
      </w:divBdr>
      <w:divsChild>
        <w:div w:id="1183057835">
          <w:marLeft w:val="0"/>
          <w:marRight w:val="0"/>
          <w:marTop w:val="225"/>
          <w:marBottom w:val="0"/>
          <w:divBdr>
            <w:top w:val="none" w:sz="0" w:space="0" w:color="auto"/>
            <w:left w:val="none" w:sz="0" w:space="0" w:color="auto"/>
            <w:bottom w:val="none" w:sz="0" w:space="0" w:color="auto"/>
            <w:right w:val="none" w:sz="0" w:space="0" w:color="auto"/>
          </w:divBdr>
          <w:divsChild>
            <w:div w:id="757404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966349844">
      <w:bodyDiv w:val="1"/>
      <w:marLeft w:val="0"/>
      <w:marRight w:val="0"/>
      <w:marTop w:val="0"/>
      <w:marBottom w:val="0"/>
      <w:divBdr>
        <w:top w:val="none" w:sz="0" w:space="0" w:color="auto"/>
        <w:left w:val="none" w:sz="0" w:space="0" w:color="auto"/>
        <w:bottom w:val="none" w:sz="0" w:space="0" w:color="auto"/>
        <w:right w:val="none" w:sz="0" w:space="0" w:color="auto"/>
      </w:divBdr>
    </w:div>
    <w:div w:id="974333917">
      <w:bodyDiv w:val="1"/>
      <w:marLeft w:val="0"/>
      <w:marRight w:val="0"/>
      <w:marTop w:val="0"/>
      <w:marBottom w:val="0"/>
      <w:divBdr>
        <w:top w:val="none" w:sz="0" w:space="0" w:color="auto"/>
        <w:left w:val="none" w:sz="0" w:space="0" w:color="auto"/>
        <w:bottom w:val="none" w:sz="0" w:space="0" w:color="auto"/>
        <w:right w:val="none" w:sz="0" w:space="0" w:color="auto"/>
      </w:divBdr>
      <w:divsChild>
        <w:div w:id="593897920">
          <w:marLeft w:val="0"/>
          <w:marRight w:val="0"/>
          <w:marTop w:val="0"/>
          <w:marBottom w:val="0"/>
          <w:divBdr>
            <w:top w:val="none" w:sz="0" w:space="0" w:color="auto"/>
            <w:left w:val="none" w:sz="0" w:space="0" w:color="auto"/>
            <w:bottom w:val="none" w:sz="0" w:space="0" w:color="auto"/>
            <w:right w:val="none" w:sz="0" w:space="0" w:color="auto"/>
          </w:divBdr>
          <w:divsChild>
            <w:div w:id="777680458">
              <w:marLeft w:val="0"/>
              <w:marRight w:val="0"/>
              <w:marTop w:val="0"/>
              <w:marBottom w:val="0"/>
              <w:divBdr>
                <w:top w:val="none" w:sz="0" w:space="0" w:color="auto"/>
                <w:left w:val="none" w:sz="0" w:space="0" w:color="auto"/>
                <w:bottom w:val="none" w:sz="0" w:space="0" w:color="auto"/>
                <w:right w:val="none" w:sz="0" w:space="0" w:color="auto"/>
              </w:divBdr>
            </w:div>
            <w:div w:id="10001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4747">
      <w:bodyDiv w:val="1"/>
      <w:marLeft w:val="0"/>
      <w:marRight w:val="0"/>
      <w:marTop w:val="0"/>
      <w:marBottom w:val="0"/>
      <w:divBdr>
        <w:top w:val="none" w:sz="0" w:space="0" w:color="auto"/>
        <w:left w:val="none" w:sz="0" w:space="0" w:color="auto"/>
        <w:bottom w:val="none" w:sz="0" w:space="0" w:color="auto"/>
        <w:right w:val="none" w:sz="0" w:space="0" w:color="auto"/>
      </w:divBdr>
    </w:div>
    <w:div w:id="1101998927">
      <w:bodyDiv w:val="1"/>
      <w:marLeft w:val="0"/>
      <w:marRight w:val="0"/>
      <w:marTop w:val="0"/>
      <w:marBottom w:val="0"/>
      <w:divBdr>
        <w:top w:val="none" w:sz="0" w:space="0" w:color="auto"/>
        <w:left w:val="none" w:sz="0" w:space="0" w:color="auto"/>
        <w:bottom w:val="none" w:sz="0" w:space="0" w:color="auto"/>
        <w:right w:val="none" w:sz="0" w:space="0" w:color="auto"/>
      </w:divBdr>
    </w:div>
    <w:div w:id="1109617932">
      <w:bodyDiv w:val="1"/>
      <w:marLeft w:val="0"/>
      <w:marRight w:val="0"/>
      <w:marTop w:val="0"/>
      <w:marBottom w:val="0"/>
      <w:divBdr>
        <w:top w:val="none" w:sz="0" w:space="0" w:color="auto"/>
        <w:left w:val="none" w:sz="0" w:space="0" w:color="auto"/>
        <w:bottom w:val="none" w:sz="0" w:space="0" w:color="auto"/>
        <w:right w:val="none" w:sz="0" w:space="0" w:color="auto"/>
      </w:divBdr>
    </w:div>
    <w:div w:id="1123235651">
      <w:bodyDiv w:val="1"/>
      <w:marLeft w:val="0"/>
      <w:marRight w:val="0"/>
      <w:marTop w:val="0"/>
      <w:marBottom w:val="0"/>
      <w:divBdr>
        <w:top w:val="none" w:sz="0" w:space="0" w:color="auto"/>
        <w:left w:val="none" w:sz="0" w:space="0" w:color="auto"/>
        <w:bottom w:val="none" w:sz="0" w:space="0" w:color="auto"/>
        <w:right w:val="none" w:sz="0" w:space="0" w:color="auto"/>
      </w:divBdr>
    </w:div>
    <w:div w:id="1137911210">
      <w:bodyDiv w:val="1"/>
      <w:marLeft w:val="0"/>
      <w:marRight w:val="0"/>
      <w:marTop w:val="0"/>
      <w:marBottom w:val="0"/>
      <w:divBdr>
        <w:top w:val="none" w:sz="0" w:space="0" w:color="auto"/>
        <w:left w:val="none" w:sz="0" w:space="0" w:color="auto"/>
        <w:bottom w:val="none" w:sz="0" w:space="0" w:color="auto"/>
        <w:right w:val="none" w:sz="0" w:space="0" w:color="auto"/>
      </w:divBdr>
    </w:div>
    <w:div w:id="1226917440">
      <w:bodyDiv w:val="1"/>
      <w:marLeft w:val="0"/>
      <w:marRight w:val="0"/>
      <w:marTop w:val="0"/>
      <w:marBottom w:val="0"/>
      <w:divBdr>
        <w:top w:val="none" w:sz="0" w:space="0" w:color="auto"/>
        <w:left w:val="none" w:sz="0" w:space="0" w:color="auto"/>
        <w:bottom w:val="none" w:sz="0" w:space="0" w:color="auto"/>
        <w:right w:val="none" w:sz="0" w:space="0" w:color="auto"/>
      </w:divBdr>
    </w:div>
    <w:div w:id="1260332990">
      <w:bodyDiv w:val="1"/>
      <w:marLeft w:val="0"/>
      <w:marRight w:val="0"/>
      <w:marTop w:val="0"/>
      <w:marBottom w:val="0"/>
      <w:divBdr>
        <w:top w:val="none" w:sz="0" w:space="0" w:color="auto"/>
        <w:left w:val="none" w:sz="0" w:space="0" w:color="auto"/>
        <w:bottom w:val="none" w:sz="0" w:space="0" w:color="auto"/>
        <w:right w:val="none" w:sz="0" w:space="0" w:color="auto"/>
      </w:divBdr>
    </w:div>
    <w:div w:id="1333875816">
      <w:bodyDiv w:val="1"/>
      <w:marLeft w:val="0"/>
      <w:marRight w:val="0"/>
      <w:marTop w:val="0"/>
      <w:marBottom w:val="0"/>
      <w:divBdr>
        <w:top w:val="none" w:sz="0" w:space="0" w:color="auto"/>
        <w:left w:val="none" w:sz="0" w:space="0" w:color="auto"/>
        <w:bottom w:val="none" w:sz="0" w:space="0" w:color="auto"/>
        <w:right w:val="none" w:sz="0" w:space="0" w:color="auto"/>
      </w:divBdr>
      <w:divsChild>
        <w:div w:id="105541561">
          <w:marLeft w:val="547"/>
          <w:marRight w:val="0"/>
          <w:marTop w:val="432"/>
          <w:marBottom w:val="0"/>
          <w:divBdr>
            <w:top w:val="none" w:sz="0" w:space="0" w:color="auto"/>
            <w:left w:val="none" w:sz="0" w:space="0" w:color="auto"/>
            <w:bottom w:val="none" w:sz="0" w:space="0" w:color="auto"/>
            <w:right w:val="none" w:sz="0" w:space="0" w:color="auto"/>
          </w:divBdr>
        </w:div>
        <w:div w:id="539362531">
          <w:marLeft w:val="547"/>
          <w:marRight w:val="0"/>
          <w:marTop w:val="432"/>
          <w:marBottom w:val="0"/>
          <w:divBdr>
            <w:top w:val="none" w:sz="0" w:space="0" w:color="auto"/>
            <w:left w:val="none" w:sz="0" w:space="0" w:color="auto"/>
            <w:bottom w:val="none" w:sz="0" w:space="0" w:color="auto"/>
            <w:right w:val="none" w:sz="0" w:space="0" w:color="auto"/>
          </w:divBdr>
        </w:div>
        <w:div w:id="997466166">
          <w:marLeft w:val="547"/>
          <w:marRight w:val="0"/>
          <w:marTop w:val="432"/>
          <w:marBottom w:val="0"/>
          <w:divBdr>
            <w:top w:val="none" w:sz="0" w:space="0" w:color="auto"/>
            <w:left w:val="none" w:sz="0" w:space="0" w:color="auto"/>
            <w:bottom w:val="none" w:sz="0" w:space="0" w:color="auto"/>
            <w:right w:val="none" w:sz="0" w:space="0" w:color="auto"/>
          </w:divBdr>
        </w:div>
        <w:div w:id="1378242598">
          <w:marLeft w:val="547"/>
          <w:marRight w:val="0"/>
          <w:marTop w:val="432"/>
          <w:marBottom w:val="0"/>
          <w:divBdr>
            <w:top w:val="none" w:sz="0" w:space="0" w:color="auto"/>
            <w:left w:val="none" w:sz="0" w:space="0" w:color="auto"/>
            <w:bottom w:val="none" w:sz="0" w:space="0" w:color="auto"/>
            <w:right w:val="none" w:sz="0" w:space="0" w:color="auto"/>
          </w:divBdr>
        </w:div>
        <w:div w:id="1468622500">
          <w:marLeft w:val="547"/>
          <w:marRight w:val="0"/>
          <w:marTop w:val="432"/>
          <w:marBottom w:val="0"/>
          <w:divBdr>
            <w:top w:val="none" w:sz="0" w:space="0" w:color="auto"/>
            <w:left w:val="none" w:sz="0" w:space="0" w:color="auto"/>
            <w:bottom w:val="none" w:sz="0" w:space="0" w:color="auto"/>
            <w:right w:val="none" w:sz="0" w:space="0" w:color="auto"/>
          </w:divBdr>
        </w:div>
        <w:div w:id="1623150641">
          <w:marLeft w:val="547"/>
          <w:marRight w:val="0"/>
          <w:marTop w:val="432"/>
          <w:marBottom w:val="0"/>
          <w:divBdr>
            <w:top w:val="none" w:sz="0" w:space="0" w:color="auto"/>
            <w:left w:val="none" w:sz="0" w:space="0" w:color="auto"/>
            <w:bottom w:val="none" w:sz="0" w:space="0" w:color="auto"/>
            <w:right w:val="none" w:sz="0" w:space="0" w:color="auto"/>
          </w:divBdr>
        </w:div>
        <w:div w:id="1908416513">
          <w:marLeft w:val="547"/>
          <w:marRight w:val="0"/>
          <w:marTop w:val="432"/>
          <w:marBottom w:val="0"/>
          <w:divBdr>
            <w:top w:val="none" w:sz="0" w:space="0" w:color="auto"/>
            <w:left w:val="none" w:sz="0" w:space="0" w:color="auto"/>
            <w:bottom w:val="none" w:sz="0" w:space="0" w:color="auto"/>
            <w:right w:val="none" w:sz="0" w:space="0" w:color="auto"/>
          </w:divBdr>
        </w:div>
      </w:divsChild>
    </w:div>
    <w:div w:id="1335453194">
      <w:bodyDiv w:val="1"/>
      <w:marLeft w:val="0"/>
      <w:marRight w:val="0"/>
      <w:marTop w:val="0"/>
      <w:marBottom w:val="0"/>
      <w:divBdr>
        <w:top w:val="none" w:sz="0" w:space="0" w:color="auto"/>
        <w:left w:val="none" w:sz="0" w:space="0" w:color="auto"/>
        <w:bottom w:val="none" w:sz="0" w:space="0" w:color="auto"/>
        <w:right w:val="none" w:sz="0" w:space="0" w:color="auto"/>
      </w:divBdr>
    </w:div>
    <w:div w:id="1367367413">
      <w:bodyDiv w:val="1"/>
      <w:marLeft w:val="0"/>
      <w:marRight w:val="0"/>
      <w:marTop w:val="0"/>
      <w:marBottom w:val="0"/>
      <w:divBdr>
        <w:top w:val="none" w:sz="0" w:space="0" w:color="auto"/>
        <w:left w:val="none" w:sz="0" w:space="0" w:color="auto"/>
        <w:bottom w:val="none" w:sz="0" w:space="0" w:color="auto"/>
        <w:right w:val="none" w:sz="0" w:space="0" w:color="auto"/>
      </w:divBdr>
      <w:divsChild>
        <w:div w:id="719129279">
          <w:marLeft w:val="0"/>
          <w:marRight w:val="0"/>
          <w:marTop w:val="0"/>
          <w:marBottom w:val="0"/>
          <w:divBdr>
            <w:top w:val="none" w:sz="0" w:space="0" w:color="auto"/>
            <w:left w:val="none" w:sz="0" w:space="0" w:color="auto"/>
            <w:bottom w:val="none" w:sz="0" w:space="0" w:color="auto"/>
            <w:right w:val="none" w:sz="0" w:space="0" w:color="auto"/>
          </w:divBdr>
          <w:divsChild>
            <w:div w:id="1533306182">
              <w:marLeft w:val="0"/>
              <w:marRight w:val="0"/>
              <w:marTop w:val="0"/>
              <w:marBottom w:val="0"/>
              <w:divBdr>
                <w:top w:val="none" w:sz="0" w:space="0" w:color="auto"/>
                <w:left w:val="none" w:sz="0" w:space="0" w:color="auto"/>
                <w:bottom w:val="none" w:sz="0" w:space="0" w:color="auto"/>
                <w:right w:val="none" w:sz="0" w:space="0" w:color="auto"/>
              </w:divBdr>
            </w:div>
            <w:div w:id="16449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2972">
      <w:bodyDiv w:val="1"/>
      <w:marLeft w:val="0"/>
      <w:marRight w:val="0"/>
      <w:marTop w:val="0"/>
      <w:marBottom w:val="0"/>
      <w:divBdr>
        <w:top w:val="none" w:sz="0" w:space="0" w:color="auto"/>
        <w:left w:val="none" w:sz="0" w:space="0" w:color="auto"/>
        <w:bottom w:val="none" w:sz="0" w:space="0" w:color="auto"/>
        <w:right w:val="none" w:sz="0" w:space="0" w:color="auto"/>
      </w:divBdr>
    </w:div>
    <w:div w:id="1430810161">
      <w:bodyDiv w:val="1"/>
      <w:marLeft w:val="0"/>
      <w:marRight w:val="0"/>
      <w:marTop w:val="0"/>
      <w:marBottom w:val="0"/>
      <w:divBdr>
        <w:top w:val="none" w:sz="0" w:space="0" w:color="auto"/>
        <w:left w:val="none" w:sz="0" w:space="0" w:color="auto"/>
        <w:bottom w:val="none" w:sz="0" w:space="0" w:color="auto"/>
        <w:right w:val="none" w:sz="0" w:space="0" w:color="auto"/>
      </w:divBdr>
    </w:div>
    <w:div w:id="1440180713">
      <w:bodyDiv w:val="1"/>
      <w:marLeft w:val="0"/>
      <w:marRight w:val="0"/>
      <w:marTop w:val="0"/>
      <w:marBottom w:val="0"/>
      <w:divBdr>
        <w:top w:val="none" w:sz="0" w:space="0" w:color="auto"/>
        <w:left w:val="none" w:sz="0" w:space="0" w:color="auto"/>
        <w:bottom w:val="none" w:sz="0" w:space="0" w:color="auto"/>
        <w:right w:val="none" w:sz="0" w:space="0" w:color="auto"/>
      </w:divBdr>
    </w:div>
    <w:div w:id="1464468010">
      <w:bodyDiv w:val="1"/>
      <w:marLeft w:val="0"/>
      <w:marRight w:val="0"/>
      <w:marTop w:val="0"/>
      <w:marBottom w:val="0"/>
      <w:divBdr>
        <w:top w:val="none" w:sz="0" w:space="0" w:color="auto"/>
        <w:left w:val="none" w:sz="0" w:space="0" w:color="auto"/>
        <w:bottom w:val="none" w:sz="0" w:space="0" w:color="auto"/>
        <w:right w:val="none" w:sz="0" w:space="0" w:color="auto"/>
      </w:divBdr>
    </w:div>
    <w:div w:id="1512991765">
      <w:bodyDiv w:val="1"/>
      <w:marLeft w:val="0"/>
      <w:marRight w:val="0"/>
      <w:marTop w:val="0"/>
      <w:marBottom w:val="0"/>
      <w:divBdr>
        <w:top w:val="none" w:sz="0" w:space="0" w:color="auto"/>
        <w:left w:val="none" w:sz="0" w:space="0" w:color="auto"/>
        <w:bottom w:val="none" w:sz="0" w:space="0" w:color="auto"/>
        <w:right w:val="none" w:sz="0" w:space="0" w:color="auto"/>
      </w:divBdr>
    </w:div>
    <w:div w:id="1522936154">
      <w:bodyDiv w:val="1"/>
      <w:marLeft w:val="0"/>
      <w:marRight w:val="0"/>
      <w:marTop w:val="0"/>
      <w:marBottom w:val="0"/>
      <w:divBdr>
        <w:top w:val="none" w:sz="0" w:space="0" w:color="auto"/>
        <w:left w:val="none" w:sz="0" w:space="0" w:color="auto"/>
        <w:bottom w:val="none" w:sz="0" w:space="0" w:color="auto"/>
        <w:right w:val="none" w:sz="0" w:space="0" w:color="auto"/>
      </w:divBdr>
    </w:div>
    <w:div w:id="1544442275">
      <w:bodyDiv w:val="1"/>
      <w:marLeft w:val="0"/>
      <w:marRight w:val="0"/>
      <w:marTop w:val="0"/>
      <w:marBottom w:val="0"/>
      <w:divBdr>
        <w:top w:val="none" w:sz="0" w:space="0" w:color="auto"/>
        <w:left w:val="none" w:sz="0" w:space="0" w:color="auto"/>
        <w:bottom w:val="none" w:sz="0" w:space="0" w:color="auto"/>
        <w:right w:val="none" w:sz="0" w:space="0" w:color="auto"/>
      </w:divBdr>
    </w:div>
    <w:div w:id="1757558391">
      <w:bodyDiv w:val="1"/>
      <w:marLeft w:val="0"/>
      <w:marRight w:val="0"/>
      <w:marTop w:val="0"/>
      <w:marBottom w:val="0"/>
      <w:divBdr>
        <w:top w:val="none" w:sz="0" w:space="0" w:color="auto"/>
        <w:left w:val="none" w:sz="0" w:space="0" w:color="auto"/>
        <w:bottom w:val="none" w:sz="0" w:space="0" w:color="auto"/>
        <w:right w:val="none" w:sz="0" w:space="0" w:color="auto"/>
      </w:divBdr>
      <w:divsChild>
        <w:div w:id="49500245">
          <w:marLeft w:val="0"/>
          <w:marRight w:val="0"/>
          <w:marTop w:val="0"/>
          <w:marBottom w:val="0"/>
          <w:divBdr>
            <w:top w:val="none" w:sz="0" w:space="0" w:color="auto"/>
            <w:left w:val="none" w:sz="0" w:space="0" w:color="auto"/>
            <w:bottom w:val="none" w:sz="0" w:space="0" w:color="auto"/>
            <w:right w:val="none" w:sz="0" w:space="0" w:color="auto"/>
          </w:divBdr>
          <w:divsChild>
            <w:div w:id="327025173">
              <w:marLeft w:val="0"/>
              <w:marRight w:val="0"/>
              <w:marTop w:val="0"/>
              <w:marBottom w:val="0"/>
              <w:divBdr>
                <w:top w:val="none" w:sz="0" w:space="0" w:color="auto"/>
                <w:left w:val="none" w:sz="0" w:space="0" w:color="auto"/>
                <w:bottom w:val="none" w:sz="0" w:space="0" w:color="auto"/>
                <w:right w:val="none" w:sz="0" w:space="0" w:color="auto"/>
              </w:divBdr>
            </w:div>
            <w:div w:id="19651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19085">
      <w:bodyDiv w:val="1"/>
      <w:marLeft w:val="0"/>
      <w:marRight w:val="0"/>
      <w:marTop w:val="0"/>
      <w:marBottom w:val="0"/>
      <w:divBdr>
        <w:top w:val="none" w:sz="0" w:space="0" w:color="auto"/>
        <w:left w:val="none" w:sz="0" w:space="0" w:color="auto"/>
        <w:bottom w:val="none" w:sz="0" w:space="0" w:color="auto"/>
        <w:right w:val="none" w:sz="0" w:space="0" w:color="auto"/>
      </w:divBdr>
    </w:div>
    <w:div w:id="1928422958">
      <w:bodyDiv w:val="1"/>
      <w:marLeft w:val="0"/>
      <w:marRight w:val="0"/>
      <w:marTop w:val="0"/>
      <w:marBottom w:val="0"/>
      <w:divBdr>
        <w:top w:val="none" w:sz="0" w:space="0" w:color="auto"/>
        <w:left w:val="none" w:sz="0" w:space="0" w:color="auto"/>
        <w:bottom w:val="none" w:sz="0" w:space="0" w:color="auto"/>
        <w:right w:val="none" w:sz="0" w:space="0" w:color="auto"/>
      </w:divBdr>
    </w:div>
    <w:div w:id="1934823488">
      <w:bodyDiv w:val="1"/>
      <w:marLeft w:val="0"/>
      <w:marRight w:val="0"/>
      <w:marTop w:val="0"/>
      <w:marBottom w:val="0"/>
      <w:divBdr>
        <w:top w:val="none" w:sz="0" w:space="0" w:color="auto"/>
        <w:left w:val="none" w:sz="0" w:space="0" w:color="auto"/>
        <w:bottom w:val="none" w:sz="0" w:space="0" w:color="auto"/>
        <w:right w:val="none" w:sz="0" w:space="0" w:color="auto"/>
      </w:divBdr>
      <w:divsChild>
        <w:div w:id="19011862">
          <w:marLeft w:val="0"/>
          <w:marRight w:val="0"/>
          <w:marTop w:val="0"/>
          <w:marBottom w:val="0"/>
          <w:divBdr>
            <w:top w:val="none" w:sz="0" w:space="0" w:color="auto"/>
            <w:left w:val="none" w:sz="0" w:space="0" w:color="auto"/>
            <w:bottom w:val="none" w:sz="0" w:space="0" w:color="auto"/>
            <w:right w:val="none" w:sz="0" w:space="0" w:color="auto"/>
          </w:divBdr>
          <w:divsChild>
            <w:div w:id="1437823361">
              <w:marLeft w:val="0"/>
              <w:marRight w:val="0"/>
              <w:marTop w:val="0"/>
              <w:marBottom w:val="0"/>
              <w:divBdr>
                <w:top w:val="none" w:sz="0" w:space="0" w:color="auto"/>
                <w:left w:val="none" w:sz="0" w:space="0" w:color="auto"/>
                <w:bottom w:val="none" w:sz="0" w:space="0" w:color="auto"/>
                <w:right w:val="none" w:sz="0" w:space="0" w:color="auto"/>
              </w:divBdr>
              <w:divsChild>
                <w:div w:id="1494880329">
                  <w:marLeft w:val="0"/>
                  <w:marRight w:val="0"/>
                  <w:marTop w:val="0"/>
                  <w:marBottom w:val="0"/>
                  <w:divBdr>
                    <w:top w:val="none" w:sz="0" w:space="0" w:color="auto"/>
                    <w:left w:val="none" w:sz="0" w:space="0" w:color="auto"/>
                    <w:bottom w:val="none" w:sz="0" w:space="0" w:color="auto"/>
                    <w:right w:val="none" w:sz="0" w:space="0" w:color="auto"/>
                  </w:divBdr>
                  <w:divsChild>
                    <w:div w:id="408356797">
                      <w:marLeft w:val="0"/>
                      <w:marRight w:val="0"/>
                      <w:marTop w:val="0"/>
                      <w:marBottom w:val="0"/>
                      <w:divBdr>
                        <w:top w:val="none" w:sz="0" w:space="0" w:color="auto"/>
                        <w:left w:val="none" w:sz="0" w:space="0" w:color="auto"/>
                        <w:bottom w:val="none" w:sz="0" w:space="0" w:color="auto"/>
                        <w:right w:val="none" w:sz="0" w:space="0" w:color="auto"/>
                      </w:divBdr>
                      <w:divsChild>
                        <w:div w:id="1449012154">
                          <w:marLeft w:val="0"/>
                          <w:marRight w:val="0"/>
                          <w:marTop w:val="0"/>
                          <w:marBottom w:val="0"/>
                          <w:divBdr>
                            <w:top w:val="none" w:sz="0" w:space="0" w:color="auto"/>
                            <w:left w:val="none" w:sz="0" w:space="0" w:color="auto"/>
                            <w:bottom w:val="none" w:sz="0" w:space="0" w:color="auto"/>
                            <w:right w:val="none" w:sz="0" w:space="0" w:color="auto"/>
                          </w:divBdr>
                          <w:divsChild>
                            <w:div w:id="12164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05221">
              <w:marLeft w:val="0"/>
              <w:marRight w:val="0"/>
              <w:marTop w:val="0"/>
              <w:marBottom w:val="0"/>
              <w:divBdr>
                <w:top w:val="none" w:sz="0" w:space="0" w:color="auto"/>
                <w:left w:val="none" w:sz="0" w:space="0" w:color="auto"/>
                <w:bottom w:val="none" w:sz="0" w:space="0" w:color="auto"/>
                <w:right w:val="none" w:sz="0" w:space="0" w:color="auto"/>
              </w:divBdr>
              <w:divsChild>
                <w:div w:id="10827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87882">
      <w:bodyDiv w:val="1"/>
      <w:marLeft w:val="0"/>
      <w:marRight w:val="0"/>
      <w:marTop w:val="0"/>
      <w:marBottom w:val="0"/>
      <w:divBdr>
        <w:top w:val="none" w:sz="0" w:space="0" w:color="auto"/>
        <w:left w:val="none" w:sz="0" w:space="0" w:color="auto"/>
        <w:bottom w:val="none" w:sz="0" w:space="0" w:color="auto"/>
        <w:right w:val="none" w:sz="0" w:space="0" w:color="auto"/>
      </w:divBdr>
    </w:div>
    <w:div w:id="2000961535">
      <w:bodyDiv w:val="1"/>
      <w:marLeft w:val="0"/>
      <w:marRight w:val="0"/>
      <w:marTop w:val="0"/>
      <w:marBottom w:val="0"/>
      <w:divBdr>
        <w:top w:val="none" w:sz="0" w:space="0" w:color="auto"/>
        <w:left w:val="none" w:sz="0" w:space="0" w:color="auto"/>
        <w:bottom w:val="none" w:sz="0" w:space="0" w:color="auto"/>
        <w:right w:val="none" w:sz="0" w:space="0" w:color="auto"/>
      </w:divBdr>
    </w:div>
    <w:div w:id="2017149630">
      <w:bodyDiv w:val="1"/>
      <w:marLeft w:val="0"/>
      <w:marRight w:val="0"/>
      <w:marTop w:val="0"/>
      <w:marBottom w:val="0"/>
      <w:divBdr>
        <w:top w:val="none" w:sz="0" w:space="0" w:color="auto"/>
        <w:left w:val="none" w:sz="0" w:space="0" w:color="auto"/>
        <w:bottom w:val="none" w:sz="0" w:space="0" w:color="auto"/>
        <w:right w:val="none" w:sz="0" w:space="0" w:color="auto"/>
      </w:divBdr>
    </w:div>
    <w:div w:id="2052411471">
      <w:bodyDiv w:val="1"/>
      <w:marLeft w:val="0"/>
      <w:marRight w:val="0"/>
      <w:marTop w:val="0"/>
      <w:marBottom w:val="0"/>
      <w:divBdr>
        <w:top w:val="none" w:sz="0" w:space="0" w:color="auto"/>
        <w:left w:val="none" w:sz="0" w:space="0" w:color="auto"/>
        <w:bottom w:val="none" w:sz="0" w:space="0" w:color="auto"/>
        <w:right w:val="none" w:sz="0" w:space="0" w:color="auto"/>
      </w:divBdr>
    </w:div>
    <w:div w:id="2080637499">
      <w:bodyDiv w:val="1"/>
      <w:marLeft w:val="0"/>
      <w:marRight w:val="0"/>
      <w:marTop w:val="0"/>
      <w:marBottom w:val="0"/>
      <w:divBdr>
        <w:top w:val="none" w:sz="0" w:space="0" w:color="auto"/>
        <w:left w:val="none" w:sz="0" w:space="0" w:color="auto"/>
        <w:bottom w:val="none" w:sz="0" w:space="0" w:color="auto"/>
        <w:right w:val="none" w:sz="0" w:space="0" w:color="auto"/>
      </w:divBdr>
    </w:div>
    <w:div w:id="2080859563">
      <w:bodyDiv w:val="1"/>
      <w:marLeft w:val="0"/>
      <w:marRight w:val="0"/>
      <w:marTop w:val="0"/>
      <w:marBottom w:val="0"/>
      <w:divBdr>
        <w:top w:val="none" w:sz="0" w:space="0" w:color="auto"/>
        <w:left w:val="none" w:sz="0" w:space="0" w:color="auto"/>
        <w:bottom w:val="none" w:sz="0" w:space="0" w:color="auto"/>
        <w:right w:val="none" w:sz="0" w:space="0" w:color="auto"/>
      </w:divBdr>
    </w:div>
    <w:div w:id="21406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nehajava227@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4FE43-F806-4096-88D3-5E7F767FE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4574</Words>
  <Characters>26075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30588</CharactersWithSpaces>
  <SharedDoc>false</SharedDoc>
  <HLinks>
    <vt:vector size="6" baseType="variant">
      <vt:variant>
        <vt:i4>4391017</vt:i4>
      </vt:variant>
      <vt:variant>
        <vt:i4>0</vt:i4>
      </vt:variant>
      <vt:variant>
        <vt:i4>0</vt:i4>
      </vt:variant>
      <vt:variant>
        <vt:i4>5</vt:i4>
      </vt:variant>
      <vt:variant>
        <vt:lpwstr>mailto:saya.java6@gmail.com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Yarakaraju, Naga S.</dc:creator>
  <cp:lastModifiedBy>atul</cp:lastModifiedBy>
  <cp:revision>2</cp:revision>
  <cp:lastPrinted>2009-04-14T04:54:00Z</cp:lastPrinted>
  <dcterms:created xsi:type="dcterms:W3CDTF">2019-01-14T19:20:00Z</dcterms:created>
  <dcterms:modified xsi:type="dcterms:W3CDTF">2019-01-14T19:20:00Z</dcterms:modified>
</cp:coreProperties>
</file>