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FCF" w:rsidRPr="00871EF6" w:rsidRDefault="00435E75" w:rsidP="002E3441">
      <w:pPr>
        <w:spacing w:before="20" w:after="20" w:line="276" w:lineRule="auto"/>
        <w:jc w:val="center"/>
        <w:rPr>
          <w:rFonts w:ascii="Verdana" w:hAnsi="Verdana"/>
          <w:b/>
        </w:rPr>
      </w:pPr>
      <w:r w:rsidRPr="00871EF6">
        <w:rPr>
          <w:rFonts w:ascii="Verdana" w:hAnsi="Verdana"/>
          <w:b/>
        </w:rPr>
        <w:t>GOUTHAM</w:t>
      </w:r>
      <w:r w:rsidR="002E3441">
        <w:rPr>
          <w:rFonts w:ascii="Verdana" w:hAnsi="Verdana"/>
          <w:b/>
        </w:rPr>
        <w:t xml:space="preserve"> KANDIBANDA</w:t>
      </w:r>
    </w:p>
    <w:p w:rsidR="00496506" w:rsidRDefault="00496506" w:rsidP="002E3441">
      <w:pPr>
        <w:spacing w:before="20" w:after="20" w:line="276" w:lineRule="auto"/>
        <w:jc w:val="center"/>
        <w:rPr>
          <w:rFonts w:asciiTheme="majorHAnsi" w:hAnsiTheme="majorHAnsi"/>
          <w:b/>
          <w:sz w:val="21"/>
          <w:szCs w:val="21"/>
        </w:rPr>
      </w:pPr>
      <w:r>
        <w:rPr>
          <w:rFonts w:asciiTheme="majorHAnsi" w:hAnsiTheme="majorHAnsi"/>
          <w:b/>
          <w:sz w:val="21"/>
          <w:szCs w:val="21"/>
        </w:rPr>
        <w:t xml:space="preserve">Contact number: </w:t>
      </w:r>
      <w:r w:rsidR="002E3441">
        <w:rPr>
          <w:b/>
          <w:color w:val="000000"/>
        </w:rPr>
        <w:t>316-247-2517</w:t>
      </w:r>
    </w:p>
    <w:p w:rsidR="00167FCF" w:rsidRDefault="00871EF6" w:rsidP="002E3441">
      <w:pPr>
        <w:spacing w:before="20" w:after="20" w:line="276" w:lineRule="auto"/>
        <w:jc w:val="center"/>
        <w:rPr>
          <w:rFonts w:asciiTheme="majorHAnsi" w:hAnsiTheme="majorHAnsi"/>
          <w:b/>
          <w:sz w:val="21"/>
          <w:szCs w:val="21"/>
        </w:rPr>
      </w:pPr>
      <w:r>
        <w:rPr>
          <w:rFonts w:asciiTheme="majorHAnsi" w:hAnsiTheme="majorHAnsi"/>
          <w:b/>
          <w:sz w:val="21"/>
          <w:szCs w:val="21"/>
        </w:rPr>
        <w:t>Email:</w:t>
      </w:r>
      <w:r w:rsidR="002E3441" w:rsidRPr="002E3441">
        <w:t xml:space="preserve"> </w:t>
      </w:r>
      <w:hyperlink r:id="rId8" w:history="1">
        <w:r w:rsidR="002E3441" w:rsidRPr="00743E63">
          <w:rPr>
            <w:rStyle w:val="Hyperlink"/>
            <w:rFonts w:asciiTheme="majorHAnsi" w:hAnsiTheme="majorHAnsi"/>
            <w:b/>
            <w:sz w:val="21"/>
            <w:szCs w:val="21"/>
          </w:rPr>
          <w:t>gouthamsfdc2828@gmail.com</w:t>
        </w:r>
      </w:hyperlink>
    </w:p>
    <w:p w:rsidR="00D073F2" w:rsidRPr="002E3441" w:rsidRDefault="00564DA7" w:rsidP="00C01FAD">
      <w:pPr>
        <w:spacing w:before="20" w:after="20" w:line="276" w:lineRule="auto"/>
        <w:jc w:val="both"/>
        <w:rPr>
          <w:rFonts w:asciiTheme="majorHAnsi" w:hAnsiTheme="majorHAnsi"/>
          <w:b/>
          <w:sz w:val="21"/>
          <w:szCs w:val="21"/>
        </w:rPr>
      </w:pPr>
      <w:r>
        <w:rPr>
          <w:rFonts w:asciiTheme="majorHAnsi" w:hAnsiTheme="majorHAnsi"/>
          <w:b/>
          <w:noProof/>
          <w:sz w:val="21"/>
          <w:szCs w:val="21"/>
        </w:rPr>
        <w:pict>
          <v:line id="Straight Connector 1" o:spid="_x0000_s1026" style="position:absolute;left:0;text-align:left;flip:y;z-index:251659264;visibility:visible;mso-width-relative:margin;mso-height-relative:margin" from="0,5.65pt" to="474.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" strokecolor="#4579b8 [3044]"/>
        </w:pict>
      </w:r>
    </w:p>
    <w:p w:rsidR="00871EF6" w:rsidRPr="00871EF6" w:rsidRDefault="00871EF6" w:rsidP="00871EF6">
      <w:pPr>
        <w:spacing w:before="20" w:after="20" w:line="276" w:lineRule="auto"/>
        <w:ind w:hanging="180"/>
        <w:jc w:val="both"/>
        <w:rPr>
          <w:rFonts w:asciiTheme="majorHAnsi" w:hAnsiTheme="majorHAnsi" w:cs="Arial"/>
          <w:b/>
          <w:sz w:val="21"/>
          <w:szCs w:val="21"/>
          <w:highlight w:val="lightGray"/>
        </w:rPr>
      </w:pPr>
      <w:r w:rsidRPr="00871EF6">
        <w:rPr>
          <w:rFonts w:asciiTheme="majorHAnsi" w:hAnsiTheme="majorHAnsi" w:cs="Arial"/>
          <w:b/>
          <w:sz w:val="21"/>
          <w:szCs w:val="21"/>
          <w:highlight w:val="lightGray"/>
        </w:rPr>
        <w:t>Skill Summary</w:t>
      </w:r>
      <w:r w:rsidR="00900F1E">
        <w:rPr>
          <w:rFonts w:asciiTheme="majorHAnsi" w:hAnsiTheme="majorHAnsi" w:cs="Arial"/>
          <w:b/>
          <w:sz w:val="21"/>
          <w:szCs w:val="21"/>
          <w:highlight w:val="lightGray"/>
        </w:rPr>
        <w:t>:</w:t>
      </w:r>
    </w:p>
    <w:p w:rsidR="00871EF6" w:rsidRPr="0028700D" w:rsidRDefault="00871EF6" w:rsidP="00C01FAD">
      <w:pPr>
        <w:spacing w:before="20" w:after="20" w:line="276" w:lineRule="auto"/>
        <w:jc w:val="both"/>
        <w:rPr>
          <w:rFonts w:asciiTheme="majorHAnsi" w:hAnsiTheme="majorHAnsi" w:cs="Arial"/>
          <w:sz w:val="21"/>
          <w:szCs w:val="21"/>
        </w:rPr>
      </w:pPr>
    </w:p>
    <w:p w:rsidR="00C01FAD" w:rsidRPr="0028700D" w:rsidRDefault="00B0483B" w:rsidP="00C01FAD">
      <w:pPr>
        <w:numPr>
          <w:ilvl w:val="0"/>
          <w:numId w:val="1"/>
        </w:numPr>
        <w:spacing w:before="20" w:after="20" w:line="276" w:lineRule="auto"/>
        <w:jc w:val="both"/>
        <w:rPr>
          <w:rFonts w:asciiTheme="majorHAnsi" w:hAnsiTheme="majorHAnsi" w:cs="Arial"/>
          <w:sz w:val="21"/>
          <w:szCs w:val="21"/>
        </w:rPr>
      </w:pPr>
      <w:r w:rsidRPr="0028700D">
        <w:rPr>
          <w:rFonts w:asciiTheme="majorHAnsi" w:hAnsiTheme="majorHAnsi" w:cs="Arial"/>
          <w:sz w:val="21"/>
          <w:szCs w:val="21"/>
        </w:rPr>
        <w:t>7</w:t>
      </w:r>
      <w:r w:rsidR="00C01FAD" w:rsidRPr="0028700D">
        <w:rPr>
          <w:rFonts w:asciiTheme="majorHAnsi" w:hAnsiTheme="majorHAnsi" w:cs="Arial"/>
          <w:sz w:val="21"/>
          <w:szCs w:val="21"/>
        </w:rPr>
        <w:t xml:space="preserve">+ years of professional experience in </w:t>
      </w:r>
      <w:r w:rsidR="00C01FAD" w:rsidRPr="0028700D">
        <w:rPr>
          <w:rFonts w:asciiTheme="majorHAnsi" w:hAnsiTheme="majorHAnsi" w:cs="Arial"/>
          <w:b/>
          <w:sz w:val="21"/>
          <w:szCs w:val="21"/>
        </w:rPr>
        <w:t>Application Software Designing, Development, Testing and Implementation</w:t>
      </w:r>
      <w:r w:rsidR="0028700D">
        <w:rPr>
          <w:rFonts w:asciiTheme="majorHAnsi" w:hAnsiTheme="majorHAnsi" w:cs="Arial"/>
          <w:b/>
          <w:sz w:val="21"/>
          <w:szCs w:val="21"/>
        </w:rPr>
        <w:t xml:space="preserve"> in Salesforce CRM and Java Applications</w:t>
      </w:r>
      <w:r w:rsidR="00C01FAD" w:rsidRPr="0028700D">
        <w:rPr>
          <w:rFonts w:asciiTheme="majorHAnsi" w:hAnsiTheme="majorHAnsi" w:cs="Arial"/>
          <w:sz w:val="21"/>
          <w:szCs w:val="21"/>
        </w:rPr>
        <w:t>.</w:t>
      </w:r>
    </w:p>
    <w:p w:rsidR="00C01FAD" w:rsidRPr="0028700D" w:rsidRDefault="00C01FAD" w:rsidP="00C01FAD">
      <w:pPr>
        <w:numPr>
          <w:ilvl w:val="0"/>
          <w:numId w:val="1"/>
        </w:numPr>
        <w:spacing w:line="276" w:lineRule="auto"/>
        <w:contextualSpacing/>
        <w:jc w:val="both"/>
        <w:rPr>
          <w:rFonts w:asciiTheme="majorHAnsi" w:hAnsiTheme="majorHAnsi" w:cs="Arial"/>
          <w:sz w:val="21"/>
          <w:szCs w:val="21"/>
        </w:rPr>
      </w:pPr>
      <w:r w:rsidRPr="0028700D">
        <w:rPr>
          <w:rFonts w:asciiTheme="majorHAnsi" w:hAnsiTheme="majorHAnsi" w:cs="Arial"/>
          <w:sz w:val="21"/>
          <w:szCs w:val="21"/>
        </w:rPr>
        <w:t xml:space="preserve">Around </w:t>
      </w:r>
      <w:r w:rsidR="00B0483B" w:rsidRPr="0028700D">
        <w:rPr>
          <w:rFonts w:asciiTheme="majorHAnsi" w:hAnsiTheme="majorHAnsi" w:cs="Arial"/>
          <w:sz w:val="21"/>
          <w:szCs w:val="21"/>
        </w:rPr>
        <w:t>5</w:t>
      </w:r>
      <w:r w:rsidR="0028700D" w:rsidRPr="0028700D">
        <w:rPr>
          <w:rFonts w:asciiTheme="majorHAnsi" w:hAnsiTheme="majorHAnsi" w:cs="Arial"/>
          <w:sz w:val="21"/>
          <w:szCs w:val="21"/>
        </w:rPr>
        <w:t>+ y</w:t>
      </w:r>
      <w:r w:rsidRPr="0028700D">
        <w:rPr>
          <w:rFonts w:asciiTheme="majorHAnsi" w:hAnsiTheme="majorHAnsi" w:cs="Arial"/>
          <w:sz w:val="21"/>
          <w:szCs w:val="21"/>
        </w:rPr>
        <w:t xml:space="preserve">ears of experience with </w:t>
      </w:r>
      <w:r w:rsidR="0028700D">
        <w:rPr>
          <w:rFonts w:asciiTheme="majorHAnsi" w:hAnsiTheme="majorHAnsi" w:cs="Arial"/>
          <w:b/>
          <w:sz w:val="21"/>
          <w:szCs w:val="21"/>
        </w:rPr>
        <w:t>Sales</w:t>
      </w:r>
      <w:r w:rsidRPr="0028700D">
        <w:rPr>
          <w:rFonts w:asciiTheme="majorHAnsi" w:hAnsiTheme="majorHAnsi" w:cs="Arial"/>
          <w:b/>
          <w:sz w:val="21"/>
          <w:szCs w:val="21"/>
        </w:rPr>
        <w:t xml:space="preserve">force Customization, Security Access, Workflow Approvals, Data </w:t>
      </w:r>
      <w:r w:rsidR="0028700D" w:rsidRPr="0028700D">
        <w:rPr>
          <w:rFonts w:asciiTheme="majorHAnsi" w:hAnsiTheme="majorHAnsi" w:cs="Arial"/>
          <w:b/>
          <w:sz w:val="21"/>
          <w:szCs w:val="21"/>
        </w:rPr>
        <w:t>Validation,</w:t>
      </w:r>
      <w:r w:rsidRPr="0028700D">
        <w:rPr>
          <w:rFonts w:asciiTheme="majorHAnsi" w:hAnsiTheme="majorHAnsi" w:cs="Arial"/>
          <w:b/>
          <w:sz w:val="21"/>
          <w:szCs w:val="21"/>
        </w:rPr>
        <w:t xml:space="preserve"> Data Utilities, Analytics, Sales, Marketing, Customer Service and Support Administration </w:t>
      </w:r>
    </w:p>
    <w:p w:rsidR="00C01FAD" w:rsidRPr="0028700D" w:rsidRDefault="00C01FAD" w:rsidP="00C01FAD">
      <w:pPr>
        <w:numPr>
          <w:ilvl w:val="0"/>
          <w:numId w:val="1"/>
        </w:numPr>
        <w:spacing w:line="276" w:lineRule="auto"/>
        <w:jc w:val="both"/>
        <w:rPr>
          <w:rFonts w:asciiTheme="majorHAnsi" w:hAnsiTheme="majorHAnsi" w:cs="Arial"/>
          <w:sz w:val="21"/>
          <w:szCs w:val="21"/>
        </w:rPr>
      </w:pPr>
      <w:r w:rsidRPr="0028700D">
        <w:rPr>
          <w:rFonts w:asciiTheme="majorHAnsi" w:hAnsiTheme="majorHAnsi" w:cs="Arial"/>
          <w:sz w:val="21"/>
          <w:szCs w:val="21"/>
        </w:rPr>
        <w:t xml:space="preserve">Experience in working with </w:t>
      </w:r>
      <w:r w:rsidRPr="0028700D">
        <w:rPr>
          <w:rFonts w:asciiTheme="majorHAnsi" w:hAnsiTheme="majorHAnsi" w:cs="Arial"/>
          <w:b/>
          <w:sz w:val="21"/>
          <w:szCs w:val="21"/>
        </w:rPr>
        <w:t>Agile</w:t>
      </w:r>
      <w:r w:rsidR="0028700D">
        <w:rPr>
          <w:rFonts w:asciiTheme="majorHAnsi" w:hAnsiTheme="majorHAnsi" w:cs="Arial"/>
          <w:b/>
          <w:sz w:val="21"/>
          <w:szCs w:val="21"/>
        </w:rPr>
        <w:t xml:space="preserve"> and Waterfall</w:t>
      </w:r>
      <w:r w:rsidRPr="0028700D">
        <w:rPr>
          <w:rFonts w:asciiTheme="majorHAnsi" w:hAnsiTheme="majorHAnsi" w:cs="Arial"/>
          <w:b/>
          <w:sz w:val="21"/>
          <w:szCs w:val="21"/>
        </w:rPr>
        <w:t xml:space="preserve"> Methodologies</w:t>
      </w:r>
      <w:r w:rsidRPr="0028700D">
        <w:rPr>
          <w:rFonts w:asciiTheme="majorHAnsi" w:hAnsiTheme="majorHAnsi" w:cs="Arial"/>
          <w:sz w:val="21"/>
          <w:szCs w:val="21"/>
        </w:rPr>
        <w:t>.</w:t>
      </w:r>
    </w:p>
    <w:p w:rsidR="00C01FAD" w:rsidRPr="0028700D" w:rsidRDefault="0028700D" w:rsidP="00C01FAD">
      <w:pPr>
        <w:numPr>
          <w:ilvl w:val="0"/>
          <w:numId w:val="1"/>
        </w:numPr>
        <w:spacing w:line="276" w:lineRule="auto"/>
        <w:jc w:val="both"/>
        <w:rPr>
          <w:rFonts w:asciiTheme="majorHAnsi" w:hAnsiTheme="majorHAnsi" w:cs="Arial"/>
          <w:sz w:val="21"/>
          <w:szCs w:val="21"/>
        </w:rPr>
      </w:pPr>
      <w:r w:rsidRPr="0028700D">
        <w:rPr>
          <w:rFonts w:asciiTheme="majorHAnsi" w:hAnsiTheme="majorHAnsi" w:cs="Arial"/>
          <w:sz w:val="21"/>
          <w:szCs w:val="21"/>
        </w:rPr>
        <w:t>Experience</w:t>
      </w:r>
      <w:r>
        <w:rPr>
          <w:rFonts w:asciiTheme="majorHAnsi" w:hAnsiTheme="majorHAnsi" w:cs="Arial"/>
          <w:sz w:val="21"/>
          <w:szCs w:val="21"/>
        </w:rPr>
        <w:t xml:space="preserve"> in standard Sales</w:t>
      </w:r>
      <w:r w:rsidR="00C01FAD" w:rsidRPr="0028700D">
        <w:rPr>
          <w:rFonts w:asciiTheme="majorHAnsi" w:hAnsiTheme="majorHAnsi" w:cs="Arial"/>
          <w:sz w:val="21"/>
          <w:szCs w:val="21"/>
        </w:rPr>
        <w:t xml:space="preserve">force configuration that include </w:t>
      </w:r>
      <w:r w:rsidR="00C01FAD" w:rsidRPr="0028700D">
        <w:rPr>
          <w:rFonts w:asciiTheme="majorHAnsi" w:hAnsiTheme="majorHAnsi" w:cs="Arial"/>
          <w:b/>
          <w:sz w:val="21"/>
          <w:szCs w:val="21"/>
        </w:rPr>
        <w:t>workflow rules, page layouts, Record Types, Approval Processes, Assignment rules, Validation rules, bulk Triggers, etc</w:t>
      </w:r>
      <w:r w:rsidR="00C01FAD" w:rsidRPr="0028700D">
        <w:rPr>
          <w:rFonts w:asciiTheme="majorHAnsi" w:hAnsiTheme="majorHAnsi" w:cs="Arial"/>
          <w:sz w:val="21"/>
          <w:szCs w:val="21"/>
        </w:rPr>
        <w:t>.</w:t>
      </w:r>
    </w:p>
    <w:p w:rsidR="00C01FAD" w:rsidRPr="0028700D" w:rsidRDefault="00C01FAD" w:rsidP="00C01FAD">
      <w:pPr>
        <w:numPr>
          <w:ilvl w:val="0"/>
          <w:numId w:val="1"/>
        </w:numPr>
        <w:spacing w:line="276" w:lineRule="auto"/>
        <w:jc w:val="both"/>
        <w:rPr>
          <w:rFonts w:asciiTheme="majorHAnsi" w:hAnsiTheme="majorHAnsi" w:cs="Arial"/>
          <w:sz w:val="21"/>
          <w:szCs w:val="21"/>
        </w:rPr>
      </w:pPr>
      <w:r w:rsidRPr="0028700D">
        <w:rPr>
          <w:rFonts w:asciiTheme="majorHAnsi" w:hAnsiTheme="majorHAnsi" w:cs="Arial"/>
          <w:sz w:val="21"/>
          <w:szCs w:val="21"/>
        </w:rPr>
        <w:t xml:space="preserve">Extensive experience in designing of </w:t>
      </w:r>
      <w:r w:rsidRPr="0028700D">
        <w:rPr>
          <w:rFonts w:asciiTheme="majorHAnsi" w:hAnsiTheme="majorHAnsi" w:cs="Arial"/>
          <w:b/>
          <w:sz w:val="21"/>
          <w:szCs w:val="21"/>
        </w:rPr>
        <w:t xml:space="preserve">custom objects, custom fields, </w:t>
      </w:r>
      <w:r w:rsidR="0028700D" w:rsidRPr="0028700D">
        <w:rPr>
          <w:rFonts w:asciiTheme="majorHAnsi" w:hAnsiTheme="majorHAnsi" w:cs="Arial"/>
          <w:b/>
          <w:sz w:val="21"/>
          <w:szCs w:val="21"/>
        </w:rPr>
        <w:t>Picklist</w:t>
      </w:r>
      <w:r w:rsidR="0028700D">
        <w:rPr>
          <w:rFonts w:asciiTheme="majorHAnsi" w:hAnsiTheme="majorHAnsi" w:cs="Arial"/>
          <w:b/>
          <w:sz w:val="21"/>
          <w:szCs w:val="21"/>
        </w:rPr>
        <w:t>s</w:t>
      </w:r>
      <w:r w:rsidR="0028700D" w:rsidRPr="0028700D">
        <w:rPr>
          <w:rFonts w:asciiTheme="majorHAnsi" w:hAnsiTheme="majorHAnsi" w:cs="Arial"/>
          <w:b/>
          <w:sz w:val="21"/>
          <w:szCs w:val="21"/>
        </w:rPr>
        <w:t>,</w:t>
      </w:r>
      <w:r w:rsidR="0028700D">
        <w:rPr>
          <w:rFonts w:asciiTheme="majorHAnsi" w:hAnsiTheme="majorHAnsi" w:cs="Arial"/>
          <w:b/>
          <w:sz w:val="21"/>
          <w:szCs w:val="21"/>
        </w:rPr>
        <w:t>Page</w:t>
      </w:r>
      <w:r w:rsidRPr="0028700D">
        <w:rPr>
          <w:rFonts w:asciiTheme="majorHAnsi" w:hAnsiTheme="majorHAnsi" w:cs="Arial"/>
          <w:b/>
          <w:sz w:val="21"/>
          <w:szCs w:val="21"/>
        </w:rPr>
        <w:t xml:space="preserve"> layouts, Workflow Alerts &amp; Actions, Validation Rules, Approval Processes</w:t>
      </w:r>
      <w:r w:rsidR="0028700D">
        <w:rPr>
          <w:rFonts w:asciiTheme="majorHAnsi" w:hAnsiTheme="majorHAnsi" w:cs="Arial"/>
          <w:b/>
          <w:sz w:val="21"/>
          <w:szCs w:val="21"/>
        </w:rPr>
        <w:t>, custom Tabs, custom reports, Report folders, R</w:t>
      </w:r>
      <w:r w:rsidRPr="0028700D">
        <w:rPr>
          <w:rFonts w:asciiTheme="majorHAnsi" w:hAnsiTheme="majorHAnsi" w:cs="Arial"/>
          <w:b/>
          <w:sz w:val="21"/>
          <w:szCs w:val="21"/>
        </w:rPr>
        <w:t>eport extractions to va</w:t>
      </w:r>
      <w:r w:rsidR="0028700D">
        <w:rPr>
          <w:rFonts w:asciiTheme="majorHAnsi" w:hAnsiTheme="majorHAnsi" w:cs="Arial"/>
          <w:b/>
          <w:sz w:val="21"/>
          <w:szCs w:val="21"/>
        </w:rPr>
        <w:t>rious formats, design of Visualf</w:t>
      </w:r>
      <w:r w:rsidRPr="0028700D">
        <w:rPr>
          <w:rFonts w:asciiTheme="majorHAnsi" w:hAnsiTheme="majorHAnsi" w:cs="Arial"/>
          <w:b/>
          <w:sz w:val="21"/>
          <w:szCs w:val="21"/>
        </w:rPr>
        <w:t>orce Pages, Record Types, Dashboards, and Email generation</w:t>
      </w:r>
      <w:r w:rsidRPr="0028700D">
        <w:rPr>
          <w:rFonts w:asciiTheme="majorHAnsi" w:hAnsiTheme="majorHAnsi" w:cs="Arial"/>
          <w:sz w:val="21"/>
          <w:szCs w:val="21"/>
        </w:rPr>
        <w:t xml:space="preserve"> according to application requirements</w:t>
      </w:r>
    </w:p>
    <w:p w:rsidR="00C01FAD" w:rsidRPr="0028700D" w:rsidRDefault="0028700D" w:rsidP="00C01FAD">
      <w:pPr>
        <w:numPr>
          <w:ilvl w:val="0"/>
          <w:numId w:val="1"/>
        </w:numPr>
        <w:spacing w:line="276" w:lineRule="auto"/>
        <w:jc w:val="both"/>
        <w:rPr>
          <w:rFonts w:asciiTheme="majorHAnsi" w:hAnsiTheme="majorHAnsi" w:cs="Arial"/>
          <w:sz w:val="21"/>
          <w:szCs w:val="21"/>
        </w:rPr>
      </w:pPr>
      <w:r w:rsidRPr="0028700D">
        <w:rPr>
          <w:rFonts w:asciiTheme="majorHAnsi" w:hAnsiTheme="majorHAnsi" w:cs="Arial"/>
          <w:sz w:val="21"/>
          <w:szCs w:val="21"/>
        </w:rPr>
        <w:t>Experience</w:t>
      </w:r>
      <w:r>
        <w:rPr>
          <w:rFonts w:asciiTheme="majorHAnsi" w:hAnsiTheme="majorHAnsi" w:cs="Arial"/>
          <w:sz w:val="21"/>
          <w:szCs w:val="21"/>
        </w:rPr>
        <w:t xml:space="preserve"> in Creating </w:t>
      </w:r>
      <w:r>
        <w:rPr>
          <w:rFonts w:asciiTheme="majorHAnsi" w:hAnsiTheme="majorHAnsi" w:cs="Arial"/>
          <w:b/>
          <w:sz w:val="21"/>
          <w:szCs w:val="21"/>
        </w:rPr>
        <w:t>U</w:t>
      </w:r>
      <w:r w:rsidR="00C01FAD" w:rsidRPr="0028700D">
        <w:rPr>
          <w:rFonts w:asciiTheme="majorHAnsi" w:hAnsiTheme="majorHAnsi" w:cs="Arial"/>
          <w:b/>
          <w:sz w:val="21"/>
          <w:szCs w:val="21"/>
        </w:rPr>
        <w:t>ser Roles, Ro</w:t>
      </w:r>
      <w:r w:rsidR="00D073F2">
        <w:rPr>
          <w:rFonts w:asciiTheme="majorHAnsi" w:hAnsiTheme="majorHAnsi" w:cs="Arial"/>
          <w:b/>
          <w:sz w:val="21"/>
          <w:szCs w:val="21"/>
        </w:rPr>
        <w:t>le H</w:t>
      </w:r>
      <w:r w:rsidR="00C01FAD" w:rsidRPr="0028700D">
        <w:rPr>
          <w:rFonts w:asciiTheme="majorHAnsi" w:hAnsiTheme="majorHAnsi" w:cs="Arial"/>
          <w:b/>
          <w:sz w:val="21"/>
          <w:szCs w:val="21"/>
        </w:rPr>
        <w:t>ie</w:t>
      </w:r>
      <w:r w:rsidR="00D073F2">
        <w:rPr>
          <w:rFonts w:asciiTheme="majorHAnsi" w:hAnsiTheme="majorHAnsi" w:cs="Arial"/>
          <w:b/>
          <w:sz w:val="21"/>
          <w:szCs w:val="21"/>
        </w:rPr>
        <w:t xml:space="preserve">rarchies, Profiles, Permission </w:t>
      </w:r>
      <w:r w:rsidR="00D073F2" w:rsidRPr="0028700D">
        <w:rPr>
          <w:rFonts w:asciiTheme="majorHAnsi" w:hAnsiTheme="majorHAnsi" w:cs="Arial"/>
          <w:b/>
          <w:sz w:val="21"/>
          <w:szCs w:val="21"/>
        </w:rPr>
        <w:t>sets</w:t>
      </w:r>
      <w:r w:rsidR="00C01FAD" w:rsidRPr="0028700D">
        <w:rPr>
          <w:rFonts w:asciiTheme="majorHAnsi" w:hAnsiTheme="majorHAnsi" w:cs="Arial"/>
          <w:sz w:val="21"/>
          <w:szCs w:val="21"/>
        </w:rPr>
        <w:t>and</w:t>
      </w:r>
      <w:r w:rsidR="00C01FAD" w:rsidRPr="0028700D">
        <w:rPr>
          <w:rFonts w:asciiTheme="majorHAnsi" w:hAnsiTheme="majorHAnsi" w:cs="Arial"/>
          <w:b/>
          <w:sz w:val="21"/>
          <w:szCs w:val="21"/>
        </w:rPr>
        <w:t xml:space="preserve"> Sharing settings</w:t>
      </w:r>
      <w:r w:rsidR="00B0483B" w:rsidRPr="0028700D">
        <w:rPr>
          <w:rFonts w:asciiTheme="majorHAnsi" w:hAnsiTheme="majorHAnsi" w:cs="Arial"/>
          <w:sz w:val="21"/>
          <w:szCs w:val="21"/>
        </w:rPr>
        <w:t xml:space="preserve">to ensure that the </w:t>
      </w:r>
      <w:r w:rsidR="00C01FAD" w:rsidRPr="0028700D">
        <w:rPr>
          <w:rFonts w:asciiTheme="majorHAnsi" w:hAnsiTheme="majorHAnsi" w:cs="Arial"/>
          <w:sz w:val="21"/>
          <w:szCs w:val="21"/>
        </w:rPr>
        <w:t>protected data is available only to the authorized users</w:t>
      </w:r>
    </w:p>
    <w:p w:rsidR="00C01FAD" w:rsidRPr="0028700D" w:rsidRDefault="00C01FAD" w:rsidP="00C01FAD">
      <w:pPr>
        <w:numPr>
          <w:ilvl w:val="0"/>
          <w:numId w:val="1"/>
        </w:numPr>
        <w:spacing w:line="276" w:lineRule="auto"/>
        <w:jc w:val="both"/>
        <w:rPr>
          <w:rFonts w:asciiTheme="majorHAnsi" w:hAnsiTheme="majorHAnsi" w:cs="Arial"/>
          <w:sz w:val="21"/>
          <w:szCs w:val="21"/>
        </w:rPr>
      </w:pPr>
      <w:r w:rsidRPr="0028700D">
        <w:rPr>
          <w:rFonts w:asciiTheme="majorHAnsi" w:hAnsiTheme="majorHAnsi" w:cs="Arial"/>
          <w:sz w:val="21"/>
          <w:szCs w:val="21"/>
        </w:rPr>
        <w:t xml:space="preserve">Having good knowledge on salesforce.com </w:t>
      </w:r>
      <w:r w:rsidRPr="00D073F2">
        <w:rPr>
          <w:rFonts w:asciiTheme="majorHAnsi" w:hAnsiTheme="majorHAnsi" w:cs="Arial"/>
          <w:b/>
          <w:sz w:val="21"/>
          <w:szCs w:val="21"/>
        </w:rPr>
        <w:t>sharing rules and user access privileges</w:t>
      </w:r>
      <w:r w:rsidR="00D073F2">
        <w:rPr>
          <w:rFonts w:asciiTheme="majorHAnsi" w:hAnsiTheme="majorHAnsi" w:cs="Arial"/>
          <w:b/>
          <w:sz w:val="21"/>
          <w:szCs w:val="21"/>
        </w:rPr>
        <w:t>.</w:t>
      </w:r>
    </w:p>
    <w:p w:rsidR="00C01FAD" w:rsidRDefault="00C01FAD" w:rsidP="00C01FAD">
      <w:pPr>
        <w:numPr>
          <w:ilvl w:val="0"/>
          <w:numId w:val="1"/>
        </w:numPr>
        <w:spacing w:line="276" w:lineRule="auto"/>
        <w:jc w:val="both"/>
        <w:rPr>
          <w:rFonts w:asciiTheme="majorHAnsi" w:hAnsiTheme="majorHAnsi" w:cs="Arial"/>
          <w:sz w:val="21"/>
          <w:szCs w:val="21"/>
        </w:rPr>
      </w:pPr>
      <w:r w:rsidRPr="0028700D">
        <w:rPr>
          <w:rFonts w:asciiTheme="majorHAnsi" w:hAnsiTheme="majorHAnsi" w:cs="Arial"/>
          <w:sz w:val="21"/>
          <w:szCs w:val="21"/>
        </w:rPr>
        <w:t xml:space="preserve">Having good knowledge in writing </w:t>
      </w:r>
      <w:r w:rsidR="00B0483B" w:rsidRPr="00D073F2">
        <w:rPr>
          <w:rFonts w:asciiTheme="majorHAnsi" w:hAnsiTheme="majorHAnsi" w:cs="Arial"/>
          <w:b/>
          <w:sz w:val="21"/>
          <w:szCs w:val="21"/>
        </w:rPr>
        <w:t>T</w:t>
      </w:r>
      <w:r w:rsidRPr="00D073F2">
        <w:rPr>
          <w:rFonts w:asciiTheme="majorHAnsi" w:hAnsiTheme="majorHAnsi" w:cs="Arial"/>
          <w:b/>
          <w:sz w:val="21"/>
          <w:szCs w:val="21"/>
        </w:rPr>
        <w:t>est classes</w:t>
      </w:r>
      <w:r w:rsidRPr="0028700D">
        <w:rPr>
          <w:rFonts w:asciiTheme="majorHAnsi" w:hAnsiTheme="majorHAnsi" w:cs="Arial"/>
          <w:sz w:val="21"/>
          <w:szCs w:val="21"/>
        </w:rPr>
        <w:t xml:space="preserve"> before deploying into production</w:t>
      </w:r>
      <w:r w:rsidR="00871EF6">
        <w:rPr>
          <w:rFonts w:asciiTheme="majorHAnsi" w:hAnsiTheme="majorHAnsi" w:cs="Arial"/>
          <w:sz w:val="21"/>
          <w:szCs w:val="21"/>
        </w:rPr>
        <w:t>.</w:t>
      </w:r>
    </w:p>
    <w:p w:rsidR="00871EF6" w:rsidRPr="00871EF6" w:rsidRDefault="00871EF6" w:rsidP="00871EF6">
      <w:pPr>
        <w:pStyle w:val="ListParagraph"/>
        <w:numPr>
          <w:ilvl w:val="0"/>
          <w:numId w:val="1"/>
        </w:numPr>
        <w:rPr>
          <w:rFonts w:asciiTheme="majorHAnsi" w:hAnsiTheme="majorHAnsi" w:cs="Arial"/>
          <w:sz w:val="21"/>
          <w:szCs w:val="21"/>
        </w:rPr>
      </w:pPr>
      <w:r w:rsidRPr="00871EF6">
        <w:rPr>
          <w:rFonts w:asciiTheme="majorHAnsi" w:hAnsiTheme="majorHAnsi" w:cs="Arial"/>
          <w:sz w:val="21"/>
          <w:szCs w:val="21"/>
        </w:rPr>
        <w:t xml:space="preserve">Experience in working with </w:t>
      </w:r>
      <w:r w:rsidRPr="00871EF6">
        <w:rPr>
          <w:rFonts w:asciiTheme="majorHAnsi" w:hAnsiTheme="majorHAnsi" w:cs="Arial"/>
          <w:b/>
          <w:sz w:val="21"/>
          <w:szCs w:val="21"/>
        </w:rPr>
        <w:t>Eclipse IDE</w:t>
      </w:r>
      <w:r w:rsidRPr="00871EF6">
        <w:rPr>
          <w:rFonts w:asciiTheme="majorHAnsi" w:hAnsiTheme="majorHAnsi" w:cs="Arial"/>
          <w:sz w:val="21"/>
          <w:szCs w:val="21"/>
        </w:rPr>
        <w:t xml:space="preserve"> with Force.com Plug-in environment for writing Business logic in Apex Programming Language.</w:t>
      </w:r>
    </w:p>
    <w:p w:rsidR="00D073F2" w:rsidRPr="00871EF6" w:rsidRDefault="00C01FAD" w:rsidP="00871EF6">
      <w:pPr>
        <w:pStyle w:val="ListParagraph"/>
        <w:numPr>
          <w:ilvl w:val="0"/>
          <w:numId w:val="1"/>
        </w:numPr>
        <w:rPr>
          <w:rFonts w:asciiTheme="majorHAnsi" w:hAnsiTheme="majorHAnsi" w:cs="Arial"/>
          <w:sz w:val="21"/>
          <w:szCs w:val="21"/>
        </w:rPr>
      </w:pPr>
      <w:r w:rsidRPr="00871EF6">
        <w:rPr>
          <w:rFonts w:asciiTheme="majorHAnsi" w:hAnsiTheme="majorHAnsi" w:cs="Arial"/>
          <w:sz w:val="21"/>
          <w:szCs w:val="21"/>
        </w:rPr>
        <w:t xml:space="preserve">Expertise in </w:t>
      </w:r>
      <w:r w:rsidRPr="00871EF6">
        <w:rPr>
          <w:rFonts w:asciiTheme="majorHAnsi" w:hAnsiTheme="majorHAnsi" w:cs="Arial"/>
          <w:b/>
          <w:sz w:val="21"/>
          <w:szCs w:val="21"/>
        </w:rPr>
        <w:t>customization, configuring, deploying</w:t>
      </w:r>
      <w:r w:rsidRPr="00871EF6">
        <w:rPr>
          <w:rFonts w:asciiTheme="majorHAnsi" w:hAnsiTheme="majorHAnsi" w:cs="Arial"/>
          <w:sz w:val="21"/>
          <w:szCs w:val="21"/>
        </w:rPr>
        <w:t xml:space="preserve"> and integratingSalesforce.com CRM solutions</w:t>
      </w:r>
    </w:p>
    <w:p w:rsidR="00D073F2" w:rsidRPr="00D073F2" w:rsidRDefault="00C01FAD" w:rsidP="00D073F2">
      <w:pPr>
        <w:pStyle w:val="ListParagraph"/>
        <w:numPr>
          <w:ilvl w:val="0"/>
          <w:numId w:val="1"/>
        </w:numPr>
      </w:pPr>
      <w:r w:rsidRPr="00D073F2">
        <w:rPr>
          <w:rFonts w:asciiTheme="majorHAnsi" w:hAnsiTheme="majorHAnsi" w:cs="Arial"/>
          <w:sz w:val="21"/>
          <w:szCs w:val="21"/>
        </w:rPr>
        <w:t xml:space="preserve">Good working knowledge in querying salesforce.com database using </w:t>
      </w:r>
      <w:r w:rsidRPr="00D073F2">
        <w:rPr>
          <w:rFonts w:asciiTheme="majorHAnsi" w:hAnsiTheme="majorHAnsi" w:cs="Arial"/>
          <w:b/>
          <w:sz w:val="21"/>
          <w:szCs w:val="21"/>
        </w:rPr>
        <w:t>SOQL &amp; SOSL</w:t>
      </w:r>
      <w:r w:rsidRPr="00D073F2">
        <w:rPr>
          <w:rFonts w:asciiTheme="majorHAnsi" w:hAnsiTheme="majorHAnsi" w:cs="Arial"/>
          <w:sz w:val="21"/>
          <w:szCs w:val="21"/>
        </w:rPr>
        <w:t xml:space="preserve"> queries using </w:t>
      </w:r>
      <w:r w:rsidRPr="00D073F2">
        <w:rPr>
          <w:rFonts w:asciiTheme="majorHAnsi" w:hAnsiTheme="majorHAnsi" w:cs="Arial"/>
          <w:b/>
          <w:sz w:val="21"/>
          <w:szCs w:val="21"/>
        </w:rPr>
        <w:t>Force.com</w:t>
      </w:r>
      <w:r w:rsidRPr="00D073F2">
        <w:rPr>
          <w:rFonts w:asciiTheme="majorHAnsi" w:hAnsiTheme="majorHAnsi" w:cs="Arial"/>
          <w:sz w:val="21"/>
          <w:szCs w:val="21"/>
        </w:rPr>
        <w:t xml:space="preserve"> Explorer</w:t>
      </w:r>
      <w:r w:rsidR="00D073F2">
        <w:rPr>
          <w:rFonts w:asciiTheme="majorHAnsi" w:hAnsiTheme="majorHAnsi" w:cs="Arial"/>
          <w:sz w:val="21"/>
          <w:szCs w:val="21"/>
        </w:rPr>
        <w:t>.</w:t>
      </w:r>
    </w:p>
    <w:p w:rsidR="00D073F2" w:rsidRPr="00D073F2" w:rsidRDefault="00D073F2" w:rsidP="00D073F2">
      <w:pPr>
        <w:pStyle w:val="ListParagraph"/>
        <w:numPr>
          <w:ilvl w:val="0"/>
          <w:numId w:val="1"/>
        </w:numPr>
        <w:rPr>
          <w:sz w:val="21"/>
          <w:szCs w:val="21"/>
        </w:rPr>
      </w:pPr>
      <w:r w:rsidRPr="00D073F2">
        <w:rPr>
          <w:rFonts w:asciiTheme="majorHAnsi" w:hAnsiTheme="majorHAnsi" w:cs="Arial"/>
          <w:sz w:val="21"/>
          <w:szCs w:val="21"/>
        </w:rPr>
        <w:t>Used different data tools –</w:t>
      </w:r>
      <w:r w:rsidRPr="00D073F2">
        <w:rPr>
          <w:rFonts w:asciiTheme="majorHAnsi" w:hAnsiTheme="majorHAnsi"/>
          <w:b/>
          <w:sz w:val="21"/>
          <w:szCs w:val="21"/>
        </w:rPr>
        <w:t>Apex Data Loader, Excel Connector, Import Wizard, SFDC Data Export, Mass Delete</w:t>
      </w:r>
      <w:r w:rsidRPr="00D073F2">
        <w:rPr>
          <w:rFonts w:asciiTheme="minorHAnsi" w:hAnsiTheme="minorHAnsi" w:cstheme="minorHAnsi"/>
          <w:sz w:val="21"/>
          <w:szCs w:val="21"/>
        </w:rPr>
        <w:t xml:space="preserve"> etc.</w:t>
      </w:r>
    </w:p>
    <w:p w:rsidR="00D073F2" w:rsidRPr="00D073F2" w:rsidRDefault="00D073F2" w:rsidP="00D073F2">
      <w:pPr>
        <w:pStyle w:val="ListParagraph"/>
        <w:numPr>
          <w:ilvl w:val="0"/>
          <w:numId w:val="1"/>
        </w:numPr>
        <w:rPr>
          <w:rFonts w:asciiTheme="majorHAnsi" w:hAnsiTheme="majorHAnsi"/>
          <w:b/>
          <w:sz w:val="21"/>
          <w:szCs w:val="21"/>
        </w:rPr>
      </w:pPr>
      <w:r w:rsidRPr="00D073F2">
        <w:rPr>
          <w:rFonts w:asciiTheme="majorHAnsi" w:hAnsiTheme="majorHAnsi" w:cs="Arial"/>
          <w:sz w:val="21"/>
          <w:szCs w:val="21"/>
        </w:rPr>
        <w:t>Experience with</w:t>
      </w:r>
      <w:r w:rsidRPr="00D073F2">
        <w:rPr>
          <w:rFonts w:asciiTheme="majorHAnsi" w:hAnsiTheme="majorHAnsi"/>
          <w:b/>
          <w:sz w:val="21"/>
          <w:szCs w:val="21"/>
        </w:rPr>
        <w:t xml:space="preserve"> Web Services API</w:t>
      </w:r>
      <w:r w:rsidRPr="00D073F2">
        <w:rPr>
          <w:rFonts w:asciiTheme="majorHAnsi" w:hAnsiTheme="majorHAnsi" w:cs="Arial"/>
          <w:sz w:val="21"/>
          <w:szCs w:val="21"/>
        </w:rPr>
        <w:t xml:space="preserve">Implemented </w:t>
      </w:r>
      <w:r w:rsidRPr="00D073F2">
        <w:rPr>
          <w:rFonts w:asciiTheme="majorHAnsi" w:hAnsiTheme="majorHAnsi"/>
          <w:b/>
          <w:sz w:val="21"/>
          <w:szCs w:val="21"/>
        </w:rPr>
        <w:t>SOAP</w:t>
      </w:r>
      <w:r w:rsidRPr="00D073F2">
        <w:rPr>
          <w:rFonts w:asciiTheme="majorHAnsi" w:hAnsiTheme="majorHAnsi" w:cs="Arial"/>
          <w:sz w:val="21"/>
          <w:szCs w:val="21"/>
        </w:rPr>
        <w:t>based Web Services using</w:t>
      </w:r>
      <w:r w:rsidRPr="00D073F2">
        <w:rPr>
          <w:rFonts w:asciiTheme="majorHAnsi" w:hAnsiTheme="majorHAnsi"/>
          <w:b/>
          <w:sz w:val="21"/>
          <w:szCs w:val="21"/>
        </w:rPr>
        <w:t>TIBCO, SAP and Informatica Power Exchange.</w:t>
      </w:r>
    </w:p>
    <w:p w:rsidR="00D073F2" w:rsidRPr="00D073F2" w:rsidRDefault="00D073F2" w:rsidP="00D073F2">
      <w:pPr>
        <w:pStyle w:val="ListParagraph"/>
        <w:numPr>
          <w:ilvl w:val="0"/>
          <w:numId w:val="1"/>
        </w:numPr>
        <w:rPr>
          <w:rFonts w:asciiTheme="majorHAnsi" w:hAnsiTheme="majorHAnsi" w:cs="Arial"/>
          <w:sz w:val="21"/>
          <w:szCs w:val="21"/>
        </w:rPr>
      </w:pPr>
      <w:r w:rsidRPr="00D073F2">
        <w:rPr>
          <w:rFonts w:asciiTheme="majorHAnsi" w:hAnsiTheme="majorHAnsi" w:cs="Arial"/>
          <w:sz w:val="21"/>
          <w:szCs w:val="21"/>
        </w:rPr>
        <w:t xml:space="preserve">Installed </w:t>
      </w:r>
      <w:r w:rsidRPr="00D073F2">
        <w:rPr>
          <w:rFonts w:asciiTheme="majorHAnsi" w:hAnsiTheme="majorHAnsi"/>
          <w:b/>
          <w:sz w:val="21"/>
          <w:szCs w:val="21"/>
        </w:rPr>
        <w:t>Salesforce Apps</w:t>
      </w:r>
      <w:r w:rsidRPr="00D073F2">
        <w:rPr>
          <w:rFonts w:eastAsia="SimSun" w:cstheme="minorHAnsi"/>
          <w:b/>
          <w:bCs/>
          <w:kern w:val="1"/>
          <w:sz w:val="21"/>
          <w:szCs w:val="21"/>
          <w:lang w:eastAsia="hi-IN" w:bidi="hi-IN"/>
        </w:rPr>
        <w:t>,</w:t>
      </w:r>
      <w:r w:rsidRPr="00D073F2">
        <w:rPr>
          <w:rFonts w:asciiTheme="majorHAnsi" w:hAnsiTheme="majorHAnsi" w:cs="Arial"/>
          <w:b/>
          <w:sz w:val="21"/>
          <w:szCs w:val="21"/>
        </w:rPr>
        <w:t>configured and maintained user security</w:t>
      </w:r>
      <w:r w:rsidRPr="00D073F2">
        <w:rPr>
          <w:rFonts w:asciiTheme="majorHAnsi" w:hAnsiTheme="majorHAnsi" w:cs="Arial"/>
          <w:sz w:val="21"/>
          <w:szCs w:val="21"/>
        </w:rPr>
        <w:t xml:space="preserve"> permissions in compliance with organizational Needs.</w:t>
      </w:r>
    </w:p>
    <w:p w:rsidR="00D073F2" w:rsidRPr="00D073F2" w:rsidRDefault="00C01FAD" w:rsidP="00D073F2">
      <w:pPr>
        <w:pStyle w:val="ListParagraph"/>
        <w:numPr>
          <w:ilvl w:val="0"/>
          <w:numId w:val="1"/>
        </w:numPr>
      </w:pPr>
      <w:r w:rsidRPr="00D073F2">
        <w:rPr>
          <w:rFonts w:asciiTheme="majorHAnsi" w:hAnsiTheme="majorHAnsi" w:cs="Arial"/>
          <w:sz w:val="21"/>
          <w:szCs w:val="21"/>
        </w:rPr>
        <w:t>Used Force.com developer toolkit including</w:t>
      </w:r>
      <w:r w:rsidRPr="00D073F2">
        <w:rPr>
          <w:rFonts w:asciiTheme="majorHAnsi" w:hAnsiTheme="majorHAnsi" w:cs="Arial"/>
          <w:b/>
          <w:sz w:val="21"/>
          <w:szCs w:val="21"/>
        </w:rPr>
        <w:t xml:space="preserve"> Apex classes</w:t>
      </w:r>
      <w:r w:rsidRPr="00D073F2">
        <w:rPr>
          <w:rFonts w:asciiTheme="majorHAnsi" w:hAnsiTheme="majorHAnsi" w:cs="Arial"/>
          <w:sz w:val="21"/>
          <w:szCs w:val="21"/>
        </w:rPr>
        <w:t xml:space="preserve">, </w:t>
      </w:r>
      <w:r w:rsidRPr="00D073F2">
        <w:rPr>
          <w:rFonts w:asciiTheme="majorHAnsi" w:hAnsiTheme="majorHAnsi" w:cs="Arial"/>
          <w:b/>
          <w:sz w:val="21"/>
          <w:szCs w:val="21"/>
        </w:rPr>
        <w:t>Apex triggers</w:t>
      </w:r>
      <w:r w:rsidRPr="00D073F2">
        <w:rPr>
          <w:rFonts w:asciiTheme="majorHAnsi" w:hAnsiTheme="majorHAnsi" w:cs="Arial"/>
          <w:sz w:val="21"/>
          <w:szCs w:val="21"/>
        </w:rPr>
        <w:t xml:space="preserve"> and </w:t>
      </w:r>
      <w:r w:rsidRPr="00D073F2">
        <w:rPr>
          <w:rFonts w:asciiTheme="majorHAnsi" w:hAnsiTheme="majorHAnsi" w:cs="Arial"/>
          <w:b/>
          <w:sz w:val="21"/>
          <w:szCs w:val="21"/>
        </w:rPr>
        <w:t>Visual force pages</w:t>
      </w:r>
      <w:r w:rsidRPr="00D073F2">
        <w:rPr>
          <w:rFonts w:asciiTheme="majorHAnsi" w:hAnsiTheme="majorHAnsi" w:cs="Arial"/>
          <w:sz w:val="21"/>
          <w:szCs w:val="21"/>
        </w:rPr>
        <w:t xml:space="preserve"> to develop custom business </w:t>
      </w:r>
      <w:r w:rsidR="00D073F2" w:rsidRPr="00D073F2">
        <w:rPr>
          <w:rFonts w:asciiTheme="majorHAnsi" w:hAnsiTheme="majorHAnsi" w:cs="Arial"/>
          <w:sz w:val="21"/>
          <w:szCs w:val="21"/>
        </w:rPr>
        <w:t>logic.</w:t>
      </w:r>
    </w:p>
    <w:p w:rsidR="00D073F2" w:rsidRPr="00D073F2" w:rsidRDefault="00C01FAD" w:rsidP="00D073F2">
      <w:pPr>
        <w:pStyle w:val="ListParagraph"/>
        <w:numPr>
          <w:ilvl w:val="0"/>
          <w:numId w:val="1"/>
        </w:numPr>
      </w:pPr>
      <w:r w:rsidRPr="00D073F2">
        <w:rPr>
          <w:rFonts w:asciiTheme="majorHAnsi" w:hAnsiTheme="majorHAnsi" w:cs="Arial"/>
          <w:sz w:val="21"/>
          <w:szCs w:val="21"/>
        </w:rPr>
        <w:t xml:space="preserve">Good Experience in developing </w:t>
      </w:r>
      <w:r w:rsidRPr="00D073F2">
        <w:rPr>
          <w:rFonts w:asciiTheme="majorHAnsi" w:hAnsiTheme="majorHAnsi" w:cs="Arial"/>
          <w:b/>
          <w:sz w:val="21"/>
          <w:szCs w:val="21"/>
        </w:rPr>
        <w:t xml:space="preserve">Custom Page Layouts, </w:t>
      </w:r>
      <w:r w:rsidR="00D073F2" w:rsidRPr="00D073F2">
        <w:rPr>
          <w:rFonts w:asciiTheme="majorHAnsi" w:hAnsiTheme="majorHAnsi" w:cs="Arial"/>
          <w:b/>
          <w:sz w:val="21"/>
          <w:szCs w:val="21"/>
        </w:rPr>
        <w:t>Workflows</w:t>
      </w:r>
      <w:r w:rsidRPr="00D073F2">
        <w:rPr>
          <w:rFonts w:asciiTheme="majorHAnsi" w:hAnsiTheme="majorHAnsi" w:cs="Arial"/>
          <w:b/>
          <w:sz w:val="21"/>
          <w:szCs w:val="21"/>
        </w:rPr>
        <w:t xml:space="preserve">, </w:t>
      </w:r>
      <w:r w:rsidR="00D073F2" w:rsidRPr="00D073F2">
        <w:rPr>
          <w:rFonts w:asciiTheme="majorHAnsi" w:hAnsiTheme="majorHAnsi" w:cs="Arial"/>
          <w:b/>
          <w:sz w:val="21"/>
          <w:szCs w:val="21"/>
        </w:rPr>
        <w:t>and Relationships</w:t>
      </w:r>
      <w:r w:rsidR="00D073F2">
        <w:rPr>
          <w:rFonts w:asciiTheme="majorHAnsi" w:hAnsiTheme="majorHAnsi" w:cs="Arial"/>
          <w:b/>
          <w:sz w:val="21"/>
          <w:szCs w:val="21"/>
        </w:rPr>
        <w:t>, lookups and Dependent Pick</w:t>
      </w:r>
      <w:r w:rsidRPr="00D073F2">
        <w:rPr>
          <w:rFonts w:asciiTheme="majorHAnsi" w:hAnsiTheme="majorHAnsi" w:cs="Arial"/>
          <w:b/>
          <w:sz w:val="21"/>
          <w:szCs w:val="21"/>
        </w:rPr>
        <w:t>lists.</w:t>
      </w:r>
    </w:p>
    <w:p w:rsidR="00D073F2" w:rsidRPr="00D073F2" w:rsidRDefault="00C01FAD" w:rsidP="00D073F2">
      <w:pPr>
        <w:pStyle w:val="ListParagraph"/>
        <w:numPr>
          <w:ilvl w:val="0"/>
          <w:numId w:val="1"/>
        </w:numPr>
      </w:pPr>
      <w:r w:rsidRPr="00D073F2">
        <w:rPr>
          <w:rFonts w:asciiTheme="majorHAnsi" w:hAnsiTheme="majorHAnsi" w:cs="Arial"/>
          <w:sz w:val="21"/>
          <w:szCs w:val="21"/>
        </w:rPr>
        <w:t xml:space="preserve">Experience with Data migration and updates through the tool App Exchange Data loader in </w:t>
      </w:r>
      <w:r w:rsidRPr="00D073F2">
        <w:rPr>
          <w:rFonts w:asciiTheme="majorHAnsi" w:hAnsiTheme="majorHAnsi" w:cs="Arial"/>
          <w:b/>
          <w:sz w:val="21"/>
          <w:szCs w:val="21"/>
        </w:rPr>
        <w:t>Salesforce.com</w:t>
      </w:r>
      <w:r w:rsidR="00D073F2">
        <w:rPr>
          <w:rFonts w:asciiTheme="majorHAnsi" w:hAnsiTheme="majorHAnsi" w:cs="Arial"/>
          <w:b/>
          <w:sz w:val="21"/>
          <w:szCs w:val="21"/>
        </w:rPr>
        <w:t>.</w:t>
      </w:r>
    </w:p>
    <w:p w:rsidR="00D073F2" w:rsidRPr="00D073F2" w:rsidRDefault="00C01FAD" w:rsidP="00D073F2">
      <w:pPr>
        <w:pStyle w:val="ListParagraph"/>
        <w:numPr>
          <w:ilvl w:val="0"/>
          <w:numId w:val="1"/>
        </w:numPr>
      </w:pPr>
      <w:r w:rsidRPr="00D073F2">
        <w:rPr>
          <w:rFonts w:asciiTheme="majorHAnsi" w:hAnsiTheme="majorHAnsi" w:cs="Arial"/>
          <w:sz w:val="21"/>
          <w:szCs w:val="21"/>
        </w:rPr>
        <w:t xml:space="preserve">Added </w:t>
      </w:r>
      <w:r w:rsidRPr="00D073F2">
        <w:rPr>
          <w:rFonts w:asciiTheme="majorHAnsi" w:hAnsiTheme="majorHAnsi" w:cs="Arial"/>
          <w:b/>
          <w:sz w:val="21"/>
          <w:szCs w:val="21"/>
        </w:rPr>
        <w:t>formula fields</w:t>
      </w:r>
      <w:r w:rsidRPr="00D073F2">
        <w:rPr>
          <w:rFonts w:asciiTheme="majorHAnsi" w:hAnsiTheme="majorHAnsi" w:cs="Arial"/>
          <w:sz w:val="21"/>
          <w:szCs w:val="21"/>
        </w:rPr>
        <w:t xml:space="preserve"> and </w:t>
      </w:r>
      <w:r w:rsidRPr="00D073F2">
        <w:rPr>
          <w:rFonts w:asciiTheme="majorHAnsi" w:hAnsiTheme="majorHAnsi" w:cs="Arial"/>
          <w:b/>
          <w:sz w:val="21"/>
          <w:szCs w:val="21"/>
        </w:rPr>
        <w:t>validations</w:t>
      </w:r>
      <w:r w:rsidR="00850040" w:rsidRPr="00D073F2">
        <w:rPr>
          <w:rFonts w:asciiTheme="majorHAnsi" w:hAnsiTheme="majorHAnsi" w:cs="Arial"/>
          <w:b/>
          <w:sz w:val="21"/>
          <w:szCs w:val="21"/>
        </w:rPr>
        <w:t>rules</w:t>
      </w:r>
      <w:r w:rsidRPr="00D073F2">
        <w:rPr>
          <w:rFonts w:asciiTheme="majorHAnsi" w:hAnsiTheme="majorHAnsi" w:cs="Arial"/>
          <w:sz w:val="21"/>
          <w:szCs w:val="21"/>
        </w:rPr>
        <w:t xml:space="preserve"> to new and existing objects and added custom functionality using </w:t>
      </w:r>
      <w:r w:rsidRPr="00D073F2">
        <w:rPr>
          <w:rFonts w:asciiTheme="majorHAnsi" w:hAnsiTheme="majorHAnsi" w:cs="Arial"/>
          <w:b/>
          <w:sz w:val="21"/>
          <w:szCs w:val="21"/>
        </w:rPr>
        <w:t>custom controllers</w:t>
      </w:r>
      <w:r w:rsidR="00D073F2">
        <w:rPr>
          <w:rFonts w:asciiTheme="majorHAnsi" w:hAnsiTheme="majorHAnsi" w:cs="Arial"/>
          <w:sz w:val="21"/>
          <w:szCs w:val="21"/>
        </w:rPr>
        <w:t>.</w:t>
      </w:r>
    </w:p>
    <w:p w:rsidR="00D073F2" w:rsidRPr="00D073F2" w:rsidRDefault="00D073F2" w:rsidP="00D073F2">
      <w:pPr>
        <w:pStyle w:val="ListParagraph"/>
        <w:numPr>
          <w:ilvl w:val="0"/>
          <w:numId w:val="1"/>
        </w:numPr>
      </w:pPr>
      <w:r>
        <w:rPr>
          <w:rFonts w:asciiTheme="majorHAnsi" w:hAnsiTheme="majorHAnsi" w:cs="Arial"/>
          <w:sz w:val="21"/>
          <w:szCs w:val="21"/>
        </w:rPr>
        <w:t>Having good experience in Sales</w:t>
      </w:r>
      <w:r w:rsidRPr="00D073F2">
        <w:rPr>
          <w:rFonts w:asciiTheme="majorHAnsi" w:hAnsiTheme="majorHAnsi" w:cs="Arial"/>
          <w:sz w:val="21"/>
          <w:szCs w:val="21"/>
        </w:rPr>
        <w:t>force</w:t>
      </w:r>
      <w:r w:rsidR="00C01FAD" w:rsidRPr="00D073F2">
        <w:rPr>
          <w:rFonts w:asciiTheme="majorHAnsi" w:hAnsiTheme="majorHAnsi" w:cs="Arial"/>
          <w:sz w:val="21"/>
          <w:szCs w:val="21"/>
        </w:rPr>
        <w:t xml:space="preserve"> automation (SFA) and customer portal relationship. </w:t>
      </w:r>
    </w:p>
    <w:p w:rsidR="00D073F2" w:rsidRPr="00D073F2" w:rsidRDefault="00D073F2" w:rsidP="00D073F2">
      <w:pPr>
        <w:pStyle w:val="ListParagraph"/>
        <w:numPr>
          <w:ilvl w:val="0"/>
          <w:numId w:val="1"/>
        </w:numPr>
        <w:rPr>
          <w:rFonts w:asciiTheme="majorHAnsi" w:hAnsiTheme="majorHAnsi" w:cs="Arial"/>
          <w:sz w:val="21"/>
          <w:szCs w:val="21"/>
        </w:rPr>
      </w:pPr>
      <w:r w:rsidRPr="00D073F2">
        <w:rPr>
          <w:rFonts w:asciiTheme="majorHAnsi" w:hAnsiTheme="majorHAnsi" w:cs="Arial"/>
          <w:sz w:val="21"/>
          <w:szCs w:val="21"/>
        </w:rPr>
        <w:t>Proficient in learning new technologies and quickly adapting to new environment.</w:t>
      </w:r>
    </w:p>
    <w:p w:rsidR="003E126D" w:rsidRDefault="003E126D" w:rsidP="00C01FAD">
      <w:pPr>
        <w:rPr>
          <w:rFonts w:eastAsia="HG Mincho Light J"/>
          <w:b/>
          <w:color w:val="000000"/>
        </w:rPr>
      </w:pPr>
    </w:p>
    <w:p w:rsidR="00871EF6" w:rsidRDefault="00871EF6" w:rsidP="004137E5">
      <w:pPr>
        <w:rPr>
          <w:rFonts w:eastAsia="HG Mincho Light J"/>
          <w:b/>
          <w:color w:val="000000"/>
        </w:rPr>
      </w:pPr>
    </w:p>
    <w:p w:rsidR="004137E5" w:rsidRPr="00871EF6" w:rsidRDefault="004137E5" w:rsidP="00871EF6">
      <w:pPr>
        <w:spacing w:before="20" w:after="20" w:line="276" w:lineRule="auto"/>
        <w:ind w:hanging="180"/>
        <w:jc w:val="both"/>
        <w:rPr>
          <w:rFonts w:asciiTheme="majorHAnsi" w:hAnsiTheme="majorHAnsi" w:cs="Arial"/>
          <w:b/>
          <w:sz w:val="21"/>
          <w:szCs w:val="21"/>
          <w:highlight w:val="lightGray"/>
        </w:rPr>
      </w:pPr>
      <w:r w:rsidRPr="00871EF6">
        <w:rPr>
          <w:rFonts w:asciiTheme="majorHAnsi" w:hAnsiTheme="majorHAnsi" w:cs="Arial"/>
          <w:b/>
          <w:sz w:val="21"/>
          <w:szCs w:val="21"/>
          <w:highlight w:val="lightGray"/>
        </w:rPr>
        <w:t>TECHNICAL SKILLS:</w:t>
      </w:r>
    </w:p>
    <w:p w:rsidR="0028700D" w:rsidRPr="004137E5" w:rsidRDefault="0028700D" w:rsidP="004137E5">
      <w:pPr>
        <w:rPr>
          <w:rFonts w:eastAsia="HG Mincho Light J"/>
          <w:b/>
          <w:bCs/>
          <w:color w:val="000000"/>
        </w:rPr>
      </w:pPr>
    </w:p>
    <w:tbl>
      <w:tblPr>
        <w:tblW w:w="919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8"/>
        <w:gridCol w:w="7117"/>
      </w:tblGrid>
      <w:tr w:rsidR="004137E5" w:rsidRPr="005D20E8" w:rsidTr="00016B86">
        <w:trPr>
          <w:trHeight w:val="311"/>
        </w:trPr>
        <w:tc>
          <w:tcPr>
            <w:tcW w:w="2078" w:type="dxa"/>
            <w:tcBorders>
              <w:top w:val="single" w:sz="4" w:space="0" w:color="auto"/>
              <w:left w:val="single" w:sz="4" w:space="0" w:color="auto"/>
              <w:bottom w:val="single" w:sz="4" w:space="0" w:color="auto"/>
              <w:right w:val="single" w:sz="4" w:space="0" w:color="auto"/>
            </w:tcBorders>
            <w:hideMark/>
          </w:tcPr>
          <w:p w:rsidR="00D42441" w:rsidRPr="00871EF6" w:rsidRDefault="004137E5" w:rsidP="004137E5">
            <w:pPr>
              <w:rPr>
                <w:rFonts w:asciiTheme="majorHAnsi" w:eastAsia="HG Mincho Light J" w:hAnsiTheme="majorHAnsi" w:cs="Arial"/>
                <w:b/>
                <w:color w:val="000000"/>
                <w:sz w:val="21"/>
                <w:szCs w:val="21"/>
              </w:rPr>
            </w:pPr>
            <w:r w:rsidRPr="00871EF6">
              <w:rPr>
                <w:rFonts w:asciiTheme="majorHAnsi" w:eastAsia="HG Mincho Light J" w:hAnsiTheme="majorHAnsi" w:cs="Arial"/>
                <w:b/>
                <w:bCs/>
                <w:color w:val="000000"/>
                <w:sz w:val="21"/>
                <w:szCs w:val="21"/>
              </w:rPr>
              <w:t>Salesforce Technologies</w:t>
            </w:r>
          </w:p>
        </w:tc>
        <w:tc>
          <w:tcPr>
            <w:tcW w:w="7117" w:type="dxa"/>
            <w:tcBorders>
              <w:top w:val="single" w:sz="4" w:space="0" w:color="auto"/>
              <w:left w:val="single" w:sz="4" w:space="0" w:color="auto"/>
              <w:bottom w:val="single" w:sz="4" w:space="0" w:color="auto"/>
              <w:right w:val="single" w:sz="4" w:space="0" w:color="auto"/>
            </w:tcBorders>
            <w:hideMark/>
          </w:tcPr>
          <w:p w:rsidR="00D42441" w:rsidRPr="00871EF6" w:rsidRDefault="004137E5" w:rsidP="004137E5">
            <w:pPr>
              <w:rPr>
                <w:rFonts w:asciiTheme="majorHAnsi" w:eastAsia="HG Mincho Light J" w:hAnsiTheme="majorHAnsi" w:cs="Arial"/>
                <w:b/>
                <w:color w:val="000000"/>
                <w:sz w:val="21"/>
                <w:szCs w:val="21"/>
              </w:rPr>
            </w:pPr>
            <w:r w:rsidRPr="00871EF6">
              <w:rPr>
                <w:rFonts w:asciiTheme="majorHAnsi" w:eastAsia="HG Mincho Light J" w:hAnsiTheme="majorHAnsi" w:cs="Arial"/>
                <w:b/>
                <w:bCs/>
                <w:color w:val="000000"/>
                <w:sz w:val="21"/>
                <w:szCs w:val="21"/>
              </w:rPr>
              <w:t>Salesforce CRM, Apex Language, Apex Classes/Controllers, Apex Triggers, SOQL, SOSL, Visual Force Pages / Components, S Controls, Apex Web Services, Workflow &amp; Approvals, Dashboards, Analytic Snapshots, Case Management Automation, Custom Objects.</w:t>
            </w:r>
          </w:p>
        </w:tc>
      </w:tr>
      <w:tr w:rsidR="004137E5" w:rsidRPr="005D20E8" w:rsidTr="00016B86">
        <w:trPr>
          <w:trHeight w:val="311"/>
        </w:trPr>
        <w:tc>
          <w:tcPr>
            <w:tcW w:w="2078" w:type="dxa"/>
            <w:tcBorders>
              <w:top w:val="single" w:sz="4" w:space="0" w:color="auto"/>
              <w:left w:val="single" w:sz="4" w:space="0" w:color="auto"/>
              <w:bottom w:val="single" w:sz="4" w:space="0" w:color="auto"/>
              <w:right w:val="single" w:sz="4" w:space="0" w:color="auto"/>
            </w:tcBorders>
            <w:hideMark/>
          </w:tcPr>
          <w:p w:rsidR="00D42441" w:rsidRPr="00871EF6" w:rsidRDefault="004137E5" w:rsidP="004137E5">
            <w:pPr>
              <w:rPr>
                <w:rFonts w:asciiTheme="majorHAnsi" w:eastAsia="HG Mincho Light J" w:hAnsiTheme="majorHAnsi" w:cs="Arial"/>
                <w:b/>
                <w:color w:val="000000"/>
                <w:sz w:val="21"/>
                <w:szCs w:val="21"/>
              </w:rPr>
            </w:pPr>
            <w:r w:rsidRPr="00871EF6">
              <w:rPr>
                <w:rFonts w:asciiTheme="majorHAnsi" w:eastAsia="HG Mincho Light J" w:hAnsiTheme="majorHAnsi" w:cs="Arial"/>
                <w:b/>
                <w:bCs/>
                <w:color w:val="000000"/>
                <w:sz w:val="21"/>
                <w:szCs w:val="21"/>
              </w:rPr>
              <w:t>Salesforce Tools</w:t>
            </w:r>
          </w:p>
        </w:tc>
        <w:tc>
          <w:tcPr>
            <w:tcW w:w="7117" w:type="dxa"/>
            <w:tcBorders>
              <w:top w:val="single" w:sz="4" w:space="0" w:color="auto"/>
              <w:left w:val="single" w:sz="4" w:space="0" w:color="auto"/>
              <w:bottom w:val="single" w:sz="4" w:space="0" w:color="auto"/>
              <w:right w:val="single" w:sz="4" w:space="0" w:color="auto"/>
            </w:tcBorders>
            <w:hideMark/>
          </w:tcPr>
          <w:p w:rsidR="00D42441" w:rsidRPr="00871EF6" w:rsidRDefault="004137E5" w:rsidP="004137E5">
            <w:pPr>
              <w:rPr>
                <w:rFonts w:asciiTheme="majorHAnsi" w:eastAsia="HG Mincho Light J" w:hAnsiTheme="majorHAnsi" w:cs="Arial"/>
                <w:b/>
                <w:color w:val="000000"/>
                <w:sz w:val="21"/>
                <w:szCs w:val="21"/>
              </w:rPr>
            </w:pPr>
            <w:r w:rsidRPr="00871EF6">
              <w:rPr>
                <w:rFonts w:asciiTheme="majorHAnsi" w:eastAsia="HG Mincho Light J" w:hAnsiTheme="majorHAnsi" w:cs="Arial"/>
                <w:b/>
                <w:bCs/>
                <w:color w:val="000000"/>
                <w:sz w:val="21"/>
                <w:szCs w:val="21"/>
              </w:rPr>
              <w:t>Force.com Eclipse IDE Plug-in, Force.com Explorer, Force.com Data Loader, Force.com Excel Connector, Force.com Platform (Sandbox, and Production).</w:t>
            </w:r>
          </w:p>
        </w:tc>
      </w:tr>
      <w:tr w:rsidR="004137E5" w:rsidRPr="005D20E8" w:rsidTr="00016B86">
        <w:trPr>
          <w:trHeight w:val="650"/>
        </w:trPr>
        <w:tc>
          <w:tcPr>
            <w:tcW w:w="2078" w:type="dxa"/>
            <w:tcBorders>
              <w:top w:val="single" w:sz="4" w:space="0" w:color="auto"/>
              <w:left w:val="single" w:sz="4" w:space="0" w:color="auto"/>
              <w:bottom w:val="single" w:sz="4" w:space="0" w:color="auto"/>
              <w:right w:val="single" w:sz="4" w:space="0" w:color="auto"/>
            </w:tcBorders>
            <w:hideMark/>
          </w:tcPr>
          <w:p w:rsidR="00D42441" w:rsidRPr="00871EF6" w:rsidRDefault="004137E5" w:rsidP="004137E5">
            <w:pPr>
              <w:rPr>
                <w:rFonts w:asciiTheme="majorHAnsi" w:eastAsia="HG Mincho Light J" w:hAnsiTheme="majorHAnsi" w:cs="Arial"/>
                <w:b/>
                <w:color w:val="000000"/>
                <w:sz w:val="21"/>
                <w:szCs w:val="21"/>
              </w:rPr>
            </w:pPr>
            <w:r w:rsidRPr="00871EF6">
              <w:rPr>
                <w:rFonts w:asciiTheme="majorHAnsi" w:eastAsia="HG Mincho Light J" w:hAnsiTheme="majorHAnsi" w:cs="Arial"/>
                <w:b/>
                <w:color w:val="000000"/>
                <w:sz w:val="21"/>
                <w:szCs w:val="21"/>
              </w:rPr>
              <w:t>Web Technologies</w:t>
            </w:r>
          </w:p>
        </w:tc>
        <w:tc>
          <w:tcPr>
            <w:tcW w:w="7117" w:type="dxa"/>
            <w:tcBorders>
              <w:top w:val="single" w:sz="4" w:space="0" w:color="auto"/>
              <w:left w:val="single" w:sz="4" w:space="0" w:color="auto"/>
              <w:bottom w:val="single" w:sz="4" w:space="0" w:color="auto"/>
              <w:right w:val="single" w:sz="4" w:space="0" w:color="auto"/>
            </w:tcBorders>
            <w:hideMark/>
          </w:tcPr>
          <w:p w:rsidR="00D42441" w:rsidRPr="00871EF6" w:rsidRDefault="004137E5" w:rsidP="004137E5">
            <w:pPr>
              <w:rPr>
                <w:rFonts w:asciiTheme="majorHAnsi" w:eastAsia="HG Mincho Light J" w:hAnsiTheme="majorHAnsi" w:cs="Arial"/>
                <w:b/>
                <w:color w:val="000000"/>
                <w:sz w:val="21"/>
                <w:szCs w:val="21"/>
              </w:rPr>
            </w:pPr>
            <w:r w:rsidRPr="00871EF6">
              <w:rPr>
                <w:rFonts w:asciiTheme="majorHAnsi" w:eastAsia="HG Mincho Light J" w:hAnsiTheme="majorHAnsi" w:cs="Arial"/>
                <w:b/>
                <w:color w:val="000000"/>
                <w:sz w:val="21"/>
                <w:szCs w:val="21"/>
              </w:rPr>
              <w:t>SOAP, REST, Apache 2.2, HTML5, CSS3</w:t>
            </w:r>
            <w:r w:rsidR="00871EF6" w:rsidRPr="00871EF6">
              <w:rPr>
                <w:rFonts w:asciiTheme="majorHAnsi" w:eastAsia="HG Mincho Light J" w:hAnsiTheme="majorHAnsi" w:cs="Arial"/>
                <w:b/>
                <w:color w:val="000000"/>
                <w:sz w:val="21"/>
                <w:szCs w:val="21"/>
              </w:rPr>
              <w:t>, AJAX</w:t>
            </w:r>
            <w:r w:rsidRPr="00871EF6">
              <w:rPr>
                <w:rFonts w:asciiTheme="majorHAnsi" w:eastAsia="HG Mincho Light J" w:hAnsiTheme="majorHAnsi" w:cs="Arial"/>
                <w:b/>
                <w:color w:val="000000"/>
                <w:sz w:val="21"/>
                <w:szCs w:val="21"/>
              </w:rPr>
              <w:t>, jQuery, JavaScript, JSON, SVG, XML, SOAP, UDDI, WSDL, Web Services, REST</w:t>
            </w:r>
          </w:p>
        </w:tc>
      </w:tr>
      <w:tr w:rsidR="004137E5" w:rsidRPr="005D20E8" w:rsidTr="00016B86">
        <w:trPr>
          <w:trHeight w:val="311"/>
        </w:trPr>
        <w:tc>
          <w:tcPr>
            <w:tcW w:w="2078" w:type="dxa"/>
            <w:tcBorders>
              <w:top w:val="single" w:sz="4" w:space="0" w:color="auto"/>
              <w:left w:val="single" w:sz="4" w:space="0" w:color="auto"/>
              <w:bottom w:val="single" w:sz="4" w:space="0" w:color="auto"/>
              <w:right w:val="single" w:sz="4" w:space="0" w:color="auto"/>
            </w:tcBorders>
            <w:hideMark/>
          </w:tcPr>
          <w:p w:rsidR="00D42441" w:rsidRPr="00871EF6" w:rsidRDefault="004137E5" w:rsidP="004137E5">
            <w:pPr>
              <w:rPr>
                <w:rFonts w:asciiTheme="majorHAnsi" w:eastAsia="HG Mincho Light J" w:hAnsiTheme="majorHAnsi" w:cs="Arial"/>
                <w:b/>
                <w:color w:val="000000"/>
                <w:sz w:val="21"/>
                <w:szCs w:val="21"/>
              </w:rPr>
            </w:pPr>
            <w:r w:rsidRPr="00871EF6">
              <w:rPr>
                <w:rFonts w:asciiTheme="majorHAnsi" w:eastAsia="HG Mincho Light J" w:hAnsiTheme="majorHAnsi" w:cs="Arial"/>
                <w:b/>
                <w:color w:val="000000"/>
                <w:sz w:val="21"/>
                <w:szCs w:val="21"/>
              </w:rPr>
              <w:t>Programming Languages</w:t>
            </w:r>
          </w:p>
        </w:tc>
        <w:tc>
          <w:tcPr>
            <w:tcW w:w="7117" w:type="dxa"/>
            <w:tcBorders>
              <w:top w:val="single" w:sz="4" w:space="0" w:color="auto"/>
              <w:left w:val="single" w:sz="4" w:space="0" w:color="auto"/>
              <w:bottom w:val="single" w:sz="4" w:space="0" w:color="auto"/>
              <w:right w:val="single" w:sz="4" w:space="0" w:color="auto"/>
            </w:tcBorders>
            <w:hideMark/>
          </w:tcPr>
          <w:p w:rsidR="00D42441" w:rsidRPr="00871EF6" w:rsidRDefault="004137E5" w:rsidP="004137E5">
            <w:pPr>
              <w:rPr>
                <w:rFonts w:asciiTheme="majorHAnsi" w:eastAsia="HG Mincho Light J" w:hAnsiTheme="majorHAnsi" w:cs="Arial"/>
                <w:b/>
                <w:color w:val="000000"/>
                <w:sz w:val="21"/>
                <w:szCs w:val="21"/>
              </w:rPr>
            </w:pPr>
            <w:r w:rsidRPr="00871EF6">
              <w:rPr>
                <w:rFonts w:asciiTheme="majorHAnsi" w:eastAsia="HG Mincho Light J" w:hAnsiTheme="majorHAnsi" w:cs="Arial"/>
                <w:b/>
                <w:color w:val="000000"/>
                <w:sz w:val="21"/>
                <w:szCs w:val="21"/>
              </w:rPr>
              <w:t>APEX, JAVA, C#, C++</w:t>
            </w:r>
          </w:p>
        </w:tc>
      </w:tr>
      <w:tr w:rsidR="004137E5" w:rsidRPr="005D20E8" w:rsidTr="00016B86">
        <w:trPr>
          <w:trHeight w:val="311"/>
        </w:trPr>
        <w:tc>
          <w:tcPr>
            <w:tcW w:w="2078" w:type="dxa"/>
            <w:tcBorders>
              <w:top w:val="single" w:sz="4" w:space="0" w:color="auto"/>
              <w:left w:val="single" w:sz="4" w:space="0" w:color="auto"/>
              <w:bottom w:val="single" w:sz="4" w:space="0" w:color="auto"/>
              <w:right w:val="single" w:sz="4" w:space="0" w:color="auto"/>
            </w:tcBorders>
            <w:hideMark/>
          </w:tcPr>
          <w:p w:rsidR="00D42441" w:rsidRPr="00871EF6" w:rsidRDefault="004137E5" w:rsidP="004137E5">
            <w:pPr>
              <w:rPr>
                <w:rFonts w:asciiTheme="majorHAnsi" w:eastAsia="HG Mincho Light J" w:hAnsiTheme="majorHAnsi" w:cs="Arial"/>
                <w:b/>
                <w:color w:val="000000"/>
                <w:sz w:val="21"/>
                <w:szCs w:val="21"/>
              </w:rPr>
            </w:pPr>
            <w:r w:rsidRPr="00871EF6">
              <w:rPr>
                <w:rFonts w:asciiTheme="majorHAnsi" w:eastAsia="HG Mincho Light J" w:hAnsiTheme="majorHAnsi" w:cs="Arial"/>
                <w:b/>
                <w:color w:val="000000"/>
                <w:sz w:val="21"/>
                <w:szCs w:val="21"/>
              </w:rPr>
              <w:t>Databases</w:t>
            </w:r>
          </w:p>
        </w:tc>
        <w:tc>
          <w:tcPr>
            <w:tcW w:w="7117" w:type="dxa"/>
            <w:tcBorders>
              <w:top w:val="single" w:sz="4" w:space="0" w:color="auto"/>
              <w:left w:val="single" w:sz="4" w:space="0" w:color="auto"/>
              <w:bottom w:val="single" w:sz="4" w:space="0" w:color="auto"/>
              <w:right w:val="single" w:sz="4" w:space="0" w:color="auto"/>
            </w:tcBorders>
            <w:hideMark/>
          </w:tcPr>
          <w:p w:rsidR="00D42441" w:rsidRPr="00871EF6" w:rsidRDefault="004137E5" w:rsidP="004137E5">
            <w:pPr>
              <w:rPr>
                <w:rFonts w:asciiTheme="majorHAnsi" w:eastAsia="HG Mincho Light J" w:hAnsiTheme="majorHAnsi" w:cs="Arial"/>
                <w:b/>
                <w:color w:val="000000"/>
                <w:sz w:val="21"/>
                <w:szCs w:val="21"/>
              </w:rPr>
            </w:pPr>
            <w:r w:rsidRPr="00871EF6">
              <w:rPr>
                <w:rFonts w:asciiTheme="majorHAnsi" w:eastAsia="HG Mincho Light J" w:hAnsiTheme="majorHAnsi" w:cs="Arial"/>
                <w:b/>
                <w:color w:val="000000"/>
                <w:sz w:val="21"/>
                <w:szCs w:val="21"/>
              </w:rPr>
              <w:t>MySQL, SQL Server, MS Access, Oracle</w:t>
            </w:r>
          </w:p>
        </w:tc>
      </w:tr>
      <w:tr w:rsidR="004137E5" w:rsidRPr="005D20E8" w:rsidTr="00016B86">
        <w:trPr>
          <w:trHeight w:val="311"/>
        </w:trPr>
        <w:tc>
          <w:tcPr>
            <w:tcW w:w="2078" w:type="dxa"/>
            <w:tcBorders>
              <w:top w:val="single" w:sz="4" w:space="0" w:color="auto"/>
              <w:left w:val="single" w:sz="4" w:space="0" w:color="auto"/>
              <w:bottom w:val="single" w:sz="4" w:space="0" w:color="auto"/>
              <w:right w:val="single" w:sz="4" w:space="0" w:color="auto"/>
            </w:tcBorders>
            <w:hideMark/>
          </w:tcPr>
          <w:p w:rsidR="00D42441" w:rsidRPr="00871EF6" w:rsidRDefault="004137E5" w:rsidP="004137E5">
            <w:pPr>
              <w:rPr>
                <w:rFonts w:asciiTheme="majorHAnsi" w:eastAsia="HG Mincho Light J" w:hAnsiTheme="majorHAnsi" w:cs="Arial"/>
                <w:b/>
                <w:color w:val="000000"/>
                <w:sz w:val="21"/>
                <w:szCs w:val="21"/>
              </w:rPr>
            </w:pPr>
            <w:r w:rsidRPr="00871EF6">
              <w:rPr>
                <w:rFonts w:asciiTheme="majorHAnsi" w:eastAsia="HG Mincho Light J" w:hAnsiTheme="majorHAnsi" w:cs="Arial"/>
                <w:b/>
                <w:color w:val="000000"/>
                <w:sz w:val="21"/>
                <w:szCs w:val="21"/>
              </w:rPr>
              <w:t>Custom Integration</w:t>
            </w:r>
          </w:p>
        </w:tc>
        <w:tc>
          <w:tcPr>
            <w:tcW w:w="7117" w:type="dxa"/>
            <w:tcBorders>
              <w:top w:val="single" w:sz="4" w:space="0" w:color="auto"/>
              <w:left w:val="single" w:sz="4" w:space="0" w:color="auto"/>
              <w:bottom w:val="single" w:sz="4" w:space="0" w:color="auto"/>
              <w:right w:val="single" w:sz="4" w:space="0" w:color="auto"/>
            </w:tcBorders>
            <w:hideMark/>
          </w:tcPr>
          <w:p w:rsidR="00D42441" w:rsidRPr="00871EF6" w:rsidRDefault="004137E5" w:rsidP="004137E5">
            <w:pPr>
              <w:rPr>
                <w:rFonts w:asciiTheme="majorHAnsi" w:eastAsia="HG Mincho Light J" w:hAnsiTheme="majorHAnsi" w:cs="Arial"/>
                <w:b/>
                <w:color w:val="000000"/>
                <w:sz w:val="21"/>
                <w:szCs w:val="21"/>
              </w:rPr>
            </w:pPr>
            <w:r w:rsidRPr="00871EF6">
              <w:rPr>
                <w:rFonts w:asciiTheme="majorHAnsi" w:eastAsia="HG Mincho Light J" w:hAnsiTheme="majorHAnsi" w:cs="Arial"/>
                <w:b/>
                <w:color w:val="000000"/>
                <w:sz w:val="21"/>
                <w:szCs w:val="21"/>
              </w:rPr>
              <w:t>Outbound Messages, Field updates, Reports, Custom Objects, Custom settings, Custom labels and Tabs, Email Services, Role Hierarchy.</w:t>
            </w:r>
          </w:p>
        </w:tc>
      </w:tr>
    </w:tbl>
    <w:p w:rsidR="00871EF6" w:rsidRDefault="00871EF6" w:rsidP="00634169">
      <w:pPr>
        <w:autoSpaceDE w:val="0"/>
        <w:jc w:val="both"/>
        <w:rPr>
          <w:rFonts w:ascii="Arial" w:hAnsi="Arial" w:cs="Arial"/>
          <w:b/>
          <w:sz w:val="20"/>
          <w:szCs w:val="20"/>
        </w:rPr>
      </w:pPr>
    </w:p>
    <w:p w:rsidR="00871EF6" w:rsidRDefault="00871EF6" w:rsidP="00634169">
      <w:pPr>
        <w:autoSpaceDE w:val="0"/>
        <w:jc w:val="both"/>
        <w:rPr>
          <w:rFonts w:ascii="Arial" w:hAnsi="Arial" w:cs="Arial"/>
          <w:b/>
          <w:sz w:val="20"/>
          <w:szCs w:val="20"/>
        </w:rPr>
      </w:pPr>
    </w:p>
    <w:p w:rsidR="00871EF6" w:rsidRDefault="00871EF6" w:rsidP="00634169">
      <w:pPr>
        <w:autoSpaceDE w:val="0"/>
        <w:jc w:val="both"/>
        <w:rPr>
          <w:rFonts w:ascii="Arial" w:hAnsi="Arial" w:cs="Arial"/>
          <w:b/>
          <w:sz w:val="20"/>
          <w:szCs w:val="20"/>
        </w:rPr>
      </w:pPr>
    </w:p>
    <w:p w:rsidR="00871EF6" w:rsidRPr="00871EF6" w:rsidRDefault="00871EF6" w:rsidP="00871EF6">
      <w:pPr>
        <w:spacing w:before="20" w:after="20" w:line="276" w:lineRule="auto"/>
        <w:ind w:hanging="180"/>
        <w:jc w:val="both"/>
        <w:rPr>
          <w:rFonts w:asciiTheme="majorHAnsi" w:hAnsiTheme="majorHAnsi" w:cs="Arial"/>
          <w:b/>
          <w:sz w:val="21"/>
          <w:szCs w:val="21"/>
          <w:highlight w:val="lightGray"/>
        </w:rPr>
      </w:pPr>
      <w:r w:rsidRPr="00871EF6">
        <w:rPr>
          <w:rFonts w:asciiTheme="majorHAnsi" w:hAnsiTheme="majorHAnsi" w:cs="Arial"/>
          <w:b/>
          <w:sz w:val="21"/>
          <w:szCs w:val="21"/>
          <w:highlight w:val="lightGray"/>
        </w:rPr>
        <w:t>PROFESSIONAL SUMMARY:</w:t>
      </w:r>
    </w:p>
    <w:p w:rsidR="00871EF6" w:rsidRDefault="00871EF6" w:rsidP="00634169">
      <w:pPr>
        <w:autoSpaceDE w:val="0"/>
        <w:jc w:val="both"/>
        <w:rPr>
          <w:rFonts w:ascii="Arial" w:hAnsi="Arial" w:cs="Arial"/>
          <w:b/>
          <w:sz w:val="20"/>
          <w:szCs w:val="20"/>
        </w:rPr>
      </w:pPr>
    </w:p>
    <w:p w:rsidR="00634169" w:rsidRPr="00871EF6" w:rsidRDefault="00CD5B36" w:rsidP="00871EF6">
      <w:pPr>
        <w:autoSpaceDE w:val="0"/>
        <w:ind w:left="-180"/>
        <w:jc w:val="both"/>
        <w:rPr>
          <w:rFonts w:asciiTheme="majorHAnsi" w:hAnsiTheme="majorHAnsi"/>
          <w:sz w:val="21"/>
          <w:szCs w:val="21"/>
        </w:rPr>
      </w:pPr>
      <w:r>
        <w:rPr>
          <w:rFonts w:asciiTheme="majorHAnsi" w:hAnsiTheme="majorHAnsi"/>
          <w:b/>
          <w:sz w:val="21"/>
          <w:szCs w:val="21"/>
        </w:rPr>
        <w:t>Optum</w:t>
      </w:r>
      <w:r w:rsidR="00900F1E">
        <w:rPr>
          <w:rFonts w:asciiTheme="majorHAnsi" w:hAnsiTheme="majorHAnsi"/>
          <w:b/>
          <w:sz w:val="21"/>
          <w:szCs w:val="21"/>
        </w:rPr>
        <w:t>Global Solutions</w:t>
      </w:r>
      <w:r>
        <w:rPr>
          <w:rFonts w:asciiTheme="majorHAnsi" w:hAnsiTheme="majorHAnsi"/>
          <w:b/>
          <w:sz w:val="21"/>
          <w:szCs w:val="21"/>
        </w:rPr>
        <w:t>, Minneapolis, MN</w:t>
      </w:r>
      <w:r w:rsidR="002E3441">
        <w:rPr>
          <w:rFonts w:asciiTheme="majorHAnsi" w:hAnsiTheme="majorHAnsi"/>
          <w:b/>
          <w:sz w:val="21"/>
          <w:szCs w:val="21"/>
        </w:rPr>
        <w:tab/>
      </w:r>
      <w:r w:rsidR="002E3441">
        <w:rPr>
          <w:rFonts w:asciiTheme="majorHAnsi" w:hAnsiTheme="majorHAnsi"/>
          <w:b/>
          <w:sz w:val="21"/>
          <w:szCs w:val="21"/>
        </w:rPr>
        <w:tab/>
      </w:r>
      <w:r w:rsidR="002E3441">
        <w:rPr>
          <w:rFonts w:asciiTheme="majorHAnsi" w:hAnsiTheme="majorHAnsi"/>
          <w:b/>
          <w:sz w:val="21"/>
          <w:szCs w:val="21"/>
        </w:rPr>
        <w:tab/>
      </w:r>
      <w:r w:rsidR="002E3441">
        <w:rPr>
          <w:rFonts w:asciiTheme="majorHAnsi" w:hAnsiTheme="majorHAnsi"/>
          <w:b/>
          <w:sz w:val="21"/>
          <w:szCs w:val="21"/>
        </w:rPr>
        <w:tab/>
      </w:r>
      <w:r w:rsidR="002E3441">
        <w:rPr>
          <w:rFonts w:asciiTheme="majorHAnsi" w:hAnsiTheme="majorHAnsi"/>
          <w:b/>
          <w:sz w:val="21"/>
          <w:szCs w:val="21"/>
        </w:rPr>
        <w:tab/>
      </w:r>
      <w:r w:rsidR="00044209" w:rsidRPr="00044209">
        <w:rPr>
          <w:rFonts w:asciiTheme="majorHAnsi" w:hAnsiTheme="majorHAnsi"/>
          <w:b/>
          <w:sz w:val="21"/>
          <w:szCs w:val="21"/>
        </w:rPr>
        <w:t>May 2014- Till date</w:t>
      </w:r>
    </w:p>
    <w:p w:rsidR="00634169" w:rsidRDefault="00634169" w:rsidP="00634169">
      <w:pPr>
        <w:autoSpaceDE w:val="0"/>
        <w:jc w:val="both"/>
      </w:pPr>
    </w:p>
    <w:p w:rsidR="00634169" w:rsidRDefault="00291A6C" w:rsidP="00634169">
      <w:pPr>
        <w:autoSpaceDE w:val="0"/>
        <w:jc w:val="both"/>
        <w:rPr>
          <w:rFonts w:asciiTheme="majorHAnsi" w:hAnsiTheme="majorHAnsi" w:cs="Arial"/>
          <w:sz w:val="21"/>
          <w:szCs w:val="21"/>
        </w:rPr>
      </w:pPr>
      <w:r>
        <w:rPr>
          <w:rFonts w:asciiTheme="majorHAnsi" w:hAnsiTheme="majorHAnsi" w:cs="Arial"/>
          <w:sz w:val="21"/>
          <w:szCs w:val="21"/>
        </w:rPr>
        <w:t xml:space="preserve">Optum is a health services platform which focuses on improving the health care system itself and including population health management, care delivery, clinical and operating elements of the system. This project is to develop accounts, contacts, campaigns including all contact with provider and relevant patient information. My role is to build the data structure, developing parts of the customization using </w:t>
      </w:r>
      <w:r w:rsidRPr="001F3460">
        <w:rPr>
          <w:rFonts w:asciiTheme="majorHAnsi" w:hAnsiTheme="majorHAnsi" w:cs="Arial"/>
          <w:b/>
          <w:sz w:val="21"/>
          <w:szCs w:val="21"/>
        </w:rPr>
        <w:t>APEX</w:t>
      </w:r>
      <w:r>
        <w:rPr>
          <w:rFonts w:asciiTheme="majorHAnsi" w:hAnsiTheme="majorHAnsi" w:cs="Arial"/>
          <w:sz w:val="21"/>
          <w:szCs w:val="21"/>
        </w:rPr>
        <w:t xml:space="preserve"> and </w:t>
      </w:r>
      <w:r w:rsidRPr="001F3460">
        <w:rPr>
          <w:rFonts w:asciiTheme="majorHAnsi" w:hAnsiTheme="majorHAnsi" w:cs="Arial"/>
          <w:b/>
          <w:sz w:val="21"/>
          <w:szCs w:val="21"/>
        </w:rPr>
        <w:t>VISUAL FORCE</w:t>
      </w:r>
      <w:r>
        <w:rPr>
          <w:rFonts w:asciiTheme="majorHAnsi" w:hAnsiTheme="majorHAnsi" w:cs="Arial"/>
          <w:sz w:val="21"/>
          <w:szCs w:val="21"/>
        </w:rPr>
        <w:t xml:space="preserve">, resolving the technical issues, security planning and deployments.       </w:t>
      </w:r>
      <w:bookmarkStart w:id="0" w:name="_GoBack"/>
      <w:bookmarkEnd w:id="0"/>
    </w:p>
    <w:p w:rsidR="00871EF6" w:rsidRPr="00871EF6" w:rsidRDefault="00871EF6" w:rsidP="00634169">
      <w:pPr>
        <w:autoSpaceDE w:val="0"/>
        <w:jc w:val="both"/>
        <w:rPr>
          <w:rFonts w:asciiTheme="majorHAnsi" w:hAnsiTheme="majorHAnsi" w:cs="Arial"/>
          <w:sz w:val="21"/>
          <w:szCs w:val="21"/>
        </w:rPr>
      </w:pPr>
    </w:p>
    <w:p w:rsidR="00871EF6" w:rsidRPr="00871EF6" w:rsidRDefault="00871EF6" w:rsidP="00871EF6">
      <w:pPr>
        <w:ind w:hanging="180"/>
        <w:jc w:val="both"/>
        <w:rPr>
          <w:rFonts w:asciiTheme="majorHAnsi" w:hAnsiTheme="majorHAnsi" w:cs="Arial"/>
          <w:b/>
          <w:sz w:val="21"/>
          <w:szCs w:val="21"/>
        </w:rPr>
      </w:pPr>
      <w:r w:rsidRPr="00871EF6">
        <w:rPr>
          <w:rFonts w:asciiTheme="majorHAnsi" w:hAnsiTheme="majorHAnsi" w:cs="Arial"/>
          <w:b/>
          <w:sz w:val="21"/>
          <w:szCs w:val="21"/>
        </w:rPr>
        <w:t>Role: Salesforce Developer/Admin</w:t>
      </w:r>
    </w:p>
    <w:p w:rsidR="00871EF6" w:rsidRPr="00871EF6" w:rsidRDefault="00871EF6" w:rsidP="00634169">
      <w:pPr>
        <w:autoSpaceDE w:val="0"/>
        <w:jc w:val="both"/>
        <w:rPr>
          <w:rFonts w:asciiTheme="majorHAnsi" w:hAnsiTheme="majorHAnsi" w:cs="Arial"/>
          <w:sz w:val="21"/>
          <w:szCs w:val="21"/>
        </w:rPr>
      </w:pPr>
    </w:p>
    <w:p w:rsidR="00634169" w:rsidRPr="00871EF6" w:rsidRDefault="00634169" w:rsidP="00871EF6">
      <w:pPr>
        <w:ind w:hanging="180"/>
        <w:jc w:val="both"/>
        <w:rPr>
          <w:rFonts w:asciiTheme="majorHAnsi" w:hAnsiTheme="majorHAnsi" w:cs="Arial"/>
          <w:b/>
          <w:sz w:val="21"/>
          <w:szCs w:val="21"/>
        </w:rPr>
      </w:pPr>
      <w:r w:rsidRPr="00871EF6">
        <w:rPr>
          <w:rFonts w:asciiTheme="majorHAnsi" w:hAnsiTheme="majorHAnsi" w:cs="Arial"/>
          <w:b/>
          <w:sz w:val="21"/>
          <w:szCs w:val="21"/>
        </w:rPr>
        <w:t>Responsibilities:</w:t>
      </w:r>
    </w:p>
    <w:p w:rsidR="00634169" w:rsidRPr="00871EF6" w:rsidRDefault="00634169" w:rsidP="00634169">
      <w:pPr>
        <w:numPr>
          <w:ilvl w:val="0"/>
          <w:numId w:val="10"/>
        </w:numPr>
        <w:jc w:val="both"/>
        <w:rPr>
          <w:rFonts w:asciiTheme="majorHAnsi" w:hAnsiTheme="majorHAnsi" w:cs="Arial"/>
          <w:sz w:val="21"/>
          <w:szCs w:val="21"/>
        </w:rPr>
      </w:pPr>
      <w:r w:rsidRPr="00871EF6">
        <w:rPr>
          <w:rFonts w:asciiTheme="majorHAnsi" w:hAnsiTheme="majorHAnsi" w:cs="Arial"/>
          <w:sz w:val="21"/>
          <w:szCs w:val="21"/>
        </w:rPr>
        <w:t xml:space="preserve">Interacted with various business user groups and performed detailed analysis of business and technical requirements and designed the solution by customizing various standard objects of Salesforce.com (SFDC) and using other Platform based </w:t>
      </w:r>
      <w:r w:rsidRPr="00871EF6">
        <w:rPr>
          <w:rFonts w:asciiTheme="majorHAnsi" w:hAnsiTheme="majorHAnsi" w:cs="Arial"/>
          <w:b/>
          <w:sz w:val="21"/>
          <w:szCs w:val="21"/>
        </w:rPr>
        <w:t>‘Force.com</w:t>
      </w:r>
      <w:r w:rsidRPr="00871EF6">
        <w:rPr>
          <w:rFonts w:asciiTheme="majorHAnsi" w:hAnsiTheme="majorHAnsi" w:cs="Arial"/>
          <w:b/>
          <w:bCs/>
          <w:sz w:val="21"/>
          <w:szCs w:val="21"/>
        </w:rPr>
        <w:t xml:space="preserve"> Eclipse IDE Plug-in’ tool</w:t>
      </w:r>
      <w:r w:rsidRPr="00871EF6">
        <w:rPr>
          <w:rFonts w:asciiTheme="majorHAnsi" w:hAnsiTheme="majorHAnsi" w:cs="Arial"/>
          <w:bCs/>
          <w:sz w:val="21"/>
          <w:szCs w:val="21"/>
        </w:rPr>
        <w:t xml:space="preserve"> and </w:t>
      </w:r>
      <w:r w:rsidRPr="00871EF6">
        <w:rPr>
          <w:rFonts w:asciiTheme="majorHAnsi" w:hAnsiTheme="majorHAnsi" w:cs="Arial"/>
          <w:b/>
          <w:sz w:val="21"/>
          <w:szCs w:val="21"/>
        </w:rPr>
        <w:t>Visual force technology</w:t>
      </w:r>
      <w:r w:rsidRPr="00871EF6">
        <w:rPr>
          <w:rFonts w:asciiTheme="majorHAnsi" w:hAnsiTheme="majorHAnsi" w:cs="Arial"/>
          <w:sz w:val="21"/>
          <w:szCs w:val="21"/>
        </w:rPr>
        <w:t>.</w:t>
      </w:r>
    </w:p>
    <w:p w:rsidR="00634169" w:rsidRPr="00871EF6" w:rsidRDefault="00634169" w:rsidP="00634169">
      <w:pPr>
        <w:pStyle w:val="ListParagraph"/>
        <w:numPr>
          <w:ilvl w:val="0"/>
          <w:numId w:val="10"/>
        </w:numPr>
        <w:spacing w:after="0" w:line="240" w:lineRule="auto"/>
        <w:jc w:val="both"/>
        <w:rPr>
          <w:rFonts w:asciiTheme="majorHAnsi" w:hAnsiTheme="majorHAnsi" w:cs="Arial"/>
          <w:sz w:val="21"/>
          <w:szCs w:val="21"/>
        </w:rPr>
      </w:pPr>
      <w:r w:rsidRPr="00871EF6">
        <w:rPr>
          <w:rFonts w:asciiTheme="majorHAnsi" w:hAnsiTheme="majorHAnsi" w:cs="Arial"/>
          <w:sz w:val="21"/>
          <w:szCs w:val="21"/>
        </w:rPr>
        <w:t xml:space="preserve">Developed </w:t>
      </w:r>
      <w:r w:rsidRPr="00871EF6">
        <w:rPr>
          <w:rFonts w:asciiTheme="majorHAnsi" w:hAnsiTheme="majorHAnsi" w:cs="Arial"/>
          <w:b/>
          <w:sz w:val="21"/>
          <w:szCs w:val="21"/>
        </w:rPr>
        <w:t>APEX triggers, classes, Visual Force pages</w:t>
      </w:r>
      <w:r w:rsidRPr="00871EF6">
        <w:rPr>
          <w:rFonts w:asciiTheme="majorHAnsi" w:hAnsiTheme="majorHAnsi" w:cs="Arial"/>
          <w:sz w:val="21"/>
          <w:szCs w:val="21"/>
        </w:rPr>
        <w:t>.</w:t>
      </w:r>
    </w:p>
    <w:p w:rsidR="00634169" w:rsidRPr="00871EF6" w:rsidRDefault="00634169" w:rsidP="00634169">
      <w:pPr>
        <w:numPr>
          <w:ilvl w:val="0"/>
          <w:numId w:val="10"/>
        </w:numPr>
        <w:jc w:val="both"/>
        <w:rPr>
          <w:rFonts w:asciiTheme="majorHAnsi" w:hAnsiTheme="majorHAnsi" w:cs="Arial"/>
          <w:sz w:val="21"/>
          <w:szCs w:val="21"/>
        </w:rPr>
      </w:pPr>
      <w:r w:rsidRPr="00871EF6">
        <w:rPr>
          <w:rFonts w:asciiTheme="majorHAnsi" w:hAnsiTheme="majorHAnsi" w:cs="Arial"/>
          <w:bCs/>
          <w:sz w:val="21"/>
          <w:szCs w:val="21"/>
        </w:rPr>
        <w:t xml:space="preserve">Created and Customized the Dashboards and Reports with </w:t>
      </w:r>
      <w:r w:rsidRPr="00871EF6">
        <w:rPr>
          <w:rFonts w:asciiTheme="majorHAnsi" w:hAnsiTheme="majorHAnsi" w:cs="Arial"/>
          <w:b/>
          <w:bCs/>
          <w:sz w:val="21"/>
          <w:szCs w:val="21"/>
        </w:rPr>
        <w:t>Salesforce PRM</w:t>
      </w:r>
      <w:r w:rsidRPr="00871EF6">
        <w:rPr>
          <w:rFonts w:asciiTheme="majorHAnsi" w:hAnsiTheme="majorHAnsi" w:cs="Arial"/>
          <w:bCs/>
          <w:sz w:val="21"/>
          <w:szCs w:val="21"/>
        </w:rPr>
        <w:t xml:space="preserve">. </w:t>
      </w:r>
    </w:p>
    <w:p w:rsidR="00634169" w:rsidRPr="00871EF6" w:rsidRDefault="00634169" w:rsidP="00634169">
      <w:pPr>
        <w:numPr>
          <w:ilvl w:val="0"/>
          <w:numId w:val="10"/>
        </w:numPr>
        <w:jc w:val="both"/>
        <w:rPr>
          <w:rFonts w:asciiTheme="majorHAnsi" w:hAnsiTheme="majorHAnsi" w:cs="Arial"/>
          <w:sz w:val="21"/>
          <w:szCs w:val="21"/>
        </w:rPr>
      </w:pPr>
      <w:r w:rsidRPr="00871EF6">
        <w:rPr>
          <w:rFonts w:asciiTheme="majorHAnsi" w:hAnsiTheme="majorHAnsi" w:cs="Arial"/>
          <w:sz w:val="21"/>
          <w:szCs w:val="21"/>
        </w:rPr>
        <w:t xml:space="preserve">Performed fields mapping of </w:t>
      </w:r>
      <w:r w:rsidRPr="00871EF6">
        <w:rPr>
          <w:rFonts w:asciiTheme="majorHAnsi" w:hAnsiTheme="majorHAnsi" w:cs="Arial"/>
          <w:b/>
          <w:sz w:val="21"/>
          <w:szCs w:val="21"/>
        </w:rPr>
        <w:t>Salesforce and Legacy CRM systems</w:t>
      </w:r>
      <w:r w:rsidRPr="00871EF6">
        <w:rPr>
          <w:rFonts w:asciiTheme="majorHAnsi" w:hAnsiTheme="majorHAnsi" w:cs="Arial"/>
          <w:sz w:val="21"/>
          <w:szCs w:val="21"/>
        </w:rPr>
        <w:t>.</w:t>
      </w:r>
    </w:p>
    <w:p w:rsidR="00634169" w:rsidRPr="00871EF6" w:rsidRDefault="00634169" w:rsidP="00634169">
      <w:pPr>
        <w:numPr>
          <w:ilvl w:val="0"/>
          <w:numId w:val="10"/>
        </w:numPr>
        <w:jc w:val="both"/>
        <w:rPr>
          <w:rFonts w:asciiTheme="majorHAnsi" w:hAnsiTheme="majorHAnsi" w:cs="Arial"/>
          <w:sz w:val="21"/>
          <w:szCs w:val="21"/>
        </w:rPr>
      </w:pPr>
      <w:r w:rsidRPr="00871EF6">
        <w:rPr>
          <w:rFonts w:asciiTheme="majorHAnsi" w:hAnsiTheme="majorHAnsi" w:cs="Arial"/>
          <w:color w:val="000000"/>
          <w:sz w:val="21"/>
          <w:szCs w:val="21"/>
        </w:rPr>
        <w:t xml:space="preserve">Involved in </w:t>
      </w:r>
      <w:r w:rsidRPr="00871EF6">
        <w:rPr>
          <w:rFonts w:asciiTheme="majorHAnsi" w:hAnsiTheme="majorHAnsi" w:cs="Arial"/>
          <w:b/>
          <w:color w:val="000000"/>
          <w:sz w:val="21"/>
          <w:szCs w:val="21"/>
        </w:rPr>
        <w:t>system integration using Call Outs, Triggers and outbound messaging</w:t>
      </w:r>
      <w:r w:rsidRPr="00871EF6">
        <w:rPr>
          <w:rFonts w:asciiTheme="majorHAnsi" w:hAnsiTheme="majorHAnsi" w:cs="Arial"/>
          <w:color w:val="000000"/>
          <w:sz w:val="21"/>
          <w:szCs w:val="21"/>
        </w:rPr>
        <w:t>.</w:t>
      </w:r>
    </w:p>
    <w:p w:rsidR="00634169" w:rsidRDefault="00634169" w:rsidP="00634169">
      <w:pPr>
        <w:numPr>
          <w:ilvl w:val="0"/>
          <w:numId w:val="10"/>
        </w:numPr>
        <w:jc w:val="both"/>
        <w:rPr>
          <w:rFonts w:asciiTheme="majorHAnsi" w:hAnsiTheme="majorHAnsi" w:cs="Arial"/>
          <w:sz w:val="21"/>
          <w:szCs w:val="21"/>
        </w:rPr>
      </w:pPr>
      <w:r w:rsidRPr="00871EF6">
        <w:rPr>
          <w:rFonts w:asciiTheme="majorHAnsi" w:hAnsiTheme="majorHAnsi" w:cs="Arial"/>
          <w:sz w:val="21"/>
          <w:szCs w:val="21"/>
        </w:rPr>
        <w:t xml:space="preserve">Performed </w:t>
      </w:r>
      <w:r w:rsidRPr="00871EF6">
        <w:rPr>
          <w:rFonts w:asciiTheme="majorHAnsi" w:hAnsiTheme="majorHAnsi" w:cs="Arial"/>
          <w:b/>
          <w:sz w:val="21"/>
          <w:szCs w:val="21"/>
        </w:rPr>
        <w:t>data migration</w:t>
      </w:r>
      <w:r w:rsidRPr="00871EF6">
        <w:rPr>
          <w:rFonts w:asciiTheme="majorHAnsi" w:hAnsiTheme="majorHAnsi" w:cs="Arial"/>
          <w:sz w:val="21"/>
          <w:szCs w:val="21"/>
        </w:rPr>
        <w:t xml:space="preserve"> into salesforce application </w:t>
      </w:r>
      <w:r w:rsidRPr="00871EF6">
        <w:rPr>
          <w:rFonts w:asciiTheme="majorHAnsi" w:hAnsiTheme="majorHAnsi" w:cs="Arial"/>
          <w:b/>
          <w:sz w:val="21"/>
          <w:szCs w:val="21"/>
        </w:rPr>
        <w:t>using apex data loader</w:t>
      </w:r>
      <w:r w:rsidRPr="00871EF6">
        <w:rPr>
          <w:rFonts w:asciiTheme="majorHAnsi" w:hAnsiTheme="majorHAnsi" w:cs="Arial"/>
          <w:sz w:val="21"/>
          <w:szCs w:val="21"/>
        </w:rPr>
        <w:t xml:space="preserve"> through CSV files. </w:t>
      </w:r>
    </w:p>
    <w:p w:rsidR="00871EF6" w:rsidRPr="00871EF6" w:rsidRDefault="00871EF6" w:rsidP="00871EF6">
      <w:pPr>
        <w:pStyle w:val="NoSpacing"/>
        <w:widowControl w:val="0"/>
        <w:numPr>
          <w:ilvl w:val="0"/>
          <w:numId w:val="10"/>
        </w:numPr>
        <w:rPr>
          <w:rFonts w:asciiTheme="majorHAnsi" w:hAnsiTheme="majorHAnsi"/>
          <w:sz w:val="21"/>
          <w:szCs w:val="21"/>
        </w:rPr>
      </w:pPr>
      <w:r w:rsidRPr="00871EF6">
        <w:rPr>
          <w:rFonts w:asciiTheme="majorHAnsi" w:hAnsiTheme="majorHAnsi"/>
          <w:sz w:val="21"/>
          <w:szCs w:val="21"/>
        </w:rPr>
        <w:t xml:space="preserve">Created </w:t>
      </w:r>
      <w:r w:rsidRPr="00871EF6">
        <w:rPr>
          <w:rFonts w:asciiTheme="majorHAnsi" w:hAnsiTheme="majorHAnsi"/>
          <w:b/>
          <w:sz w:val="21"/>
          <w:szCs w:val="21"/>
        </w:rPr>
        <w:t>custom controllers</w:t>
      </w:r>
      <w:r w:rsidRPr="00871EF6">
        <w:rPr>
          <w:rFonts w:asciiTheme="majorHAnsi" w:hAnsiTheme="majorHAnsi"/>
          <w:sz w:val="21"/>
          <w:szCs w:val="21"/>
        </w:rPr>
        <w:t xml:space="preserve"> implementing complex code for </w:t>
      </w:r>
      <w:r>
        <w:rPr>
          <w:rFonts w:asciiTheme="majorHAnsi" w:hAnsiTheme="majorHAnsi"/>
          <w:sz w:val="21"/>
          <w:szCs w:val="21"/>
        </w:rPr>
        <w:t xml:space="preserve">retrieval from Salesforce to </w:t>
      </w:r>
      <w:r w:rsidRPr="00871EF6">
        <w:rPr>
          <w:rFonts w:asciiTheme="majorHAnsi" w:hAnsiTheme="majorHAnsi"/>
          <w:b/>
          <w:sz w:val="21"/>
          <w:szCs w:val="21"/>
        </w:rPr>
        <w:t>VISUALFORCE</w:t>
      </w:r>
      <w:r w:rsidRPr="00871EF6">
        <w:rPr>
          <w:rFonts w:asciiTheme="majorHAnsi" w:hAnsiTheme="majorHAnsi"/>
          <w:sz w:val="21"/>
          <w:szCs w:val="21"/>
        </w:rPr>
        <w:t>pages.</w:t>
      </w:r>
    </w:p>
    <w:p w:rsidR="00871EF6" w:rsidRPr="00871EF6" w:rsidRDefault="00871EF6" w:rsidP="00871EF6">
      <w:pPr>
        <w:pStyle w:val="NoSpacing"/>
        <w:widowControl w:val="0"/>
        <w:numPr>
          <w:ilvl w:val="0"/>
          <w:numId w:val="10"/>
        </w:numPr>
        <w:rPr>
          <w:rFonts w:asciiTheme="majorHAnsi" w:hAnsiTheme="majorHAnsi"/>
          <w:sz w:val="21"/>
          <w:szCs w:val="21"/>
        </w:rPr>
      </w:pPr>
      <w:r w:rsidRPr="00871EF6">
        <w:rPr>
          <w:rFonts w:asciiTheme="majorHAnsi" w:hAnsiTheme="majorHAnsi"/>
          <w:sz w:val="21"/>
          <w:szCs w:val="21"/>
        </w:rPr>
        <w:t xml:space="preserve">Developed </w:t>
      </w:r>
      <w:r w:rsidRPr="00871EF6">
        <w:rPr>
          <w:rFonts w:asciiTheme="majorHAnsi" w:hAnsiTheme="majorHAnsi"/>
          <w:b/>
          <w:sz w:val="21"/>
          <w:szCs w:val="21"/>
        </w:rPr>
        <w:t>workflow rules and triggers</w:t>
      </w:r>
      <w:r w:rsidRPr="00871EF6">
        <w:rPr>
          <w:rFonts w:asciiTheme="majorHAnsi" w:hAnsiTheme="majorHAnsi"/>
          <w:sz w:val="21"/>
          <w:szCs w:val="21"/>
        </w:rPr>
        <w:t xml:space="preserve"> using Apex for updating Users based on Location records.</w:t>
      </w:r>
    </w:p>
    <w:p w:rsidR="00871EF6" w:rsidRPr="00871EF6" w:rsidRDefault="00871EF6" w:rsidP="00871EF6">
      <w:pPr>
        <w:pStyle w:val="NoSpacing"/>
        <w:widowControl w:val="0"/>
        <w:numPr>
          <w:ilvl w:val="0"/>
          <w:numId w:val="10"/>
        </w:numPr>
        <w:rPr>
          <w:rFonts w:asciiTheme="majorHAnsi" w:hAnsiTheme="majorHAnsi"/>
          <w:sz w:val="21"/>
          <w:szCs w:val="21"/>
        </w:rPr>
      </w:pPr>
      <w:r w:rsidRPr="00871EF6">
        <w:rPr>
          <w:rFonts w:asciiTheme="majorHAnsi" w:hAnsiTheme="majorHAnsi"/>
          <w:sz w:val="21"/>
          <w:szCs w:val="21"/>
        </w:rPr>
        <w:t xml:space="preserve">Developed </w:t>
      </w:r>
      <w:r w:rsidRPr="00871EF6">
        <w:rPr>
          <w:rFonts w:asciiTheme="majorHAnsi" w:hAnsiTheme="majorHAnsi"/>
          <w:b/>
          <w:sz w:val="21"/>
          <w:szCs w:val="21"/>
        </w:rPr>
        <w:t>Apex class and trigger to format phone/fax/zip code</w:t>
      </w:r>
      <w:r w:rsidRPr="00871EF6">
        <w:rPr>
          <w:rFonts w:asciiTheme="majorHAnsi" w:hAnsiTheme="majorHAnsi"/>
          <w:sz w:val="21"/>
          <w:szCs w:val="21"/>
        </w:rPr>
        <w:t xml:space="preserve"> in account object. </w:t>
      </w:r>
    </w:p>
    <w:p w:rsidR="00871EF6" w:rsidRPr="00871EF6" w:rsidRDefault="00871EF6" w:rsidP="00871EF6">
      <w:pPr>
        <w:pStyle w:val="NoSpacing"/>
        <w:widowControl w:val="0"/>
        <w:numPr>
          <w:ilvl w:val="0"/>
          <w:numId w:val="10"/>
        </w:numPr>
        <w:rPr>
          <w:rFonts w:asciiTheme="majorHAnsi" w:hAnsiTheme="majorHAnsi"/>
          <w:sz w:val="21"/>
          <w:szCs w:val="21"/>
        </w:rPr>
      </w:pPr>
      <w:r w:rsidRPr="00871EF6">
        <w:rPr>
          <w:rFonts w:asciiTheme="majorHAnsi" w:hAnsiTheme="majorHAnsi"/>
          <w:sz w:val="21"/>
          <w:szCs w:val="21"/>
        </w:rPr>
        <w:t xml:space="preserve">Created User Interfaces using </w:t>
      </w:r>
      <w:r w:rsidRPr="00871EF6">
        <w:rPr>
          <w:rFonts w:asciiTheme="majorHAnsi" w:hAnsiTheme="majorHAnsi"/>
          <w:b/>
          <w:sz w:val="21"/>
          <w:szCs w:val="21"/>
        </w:rPr>
        <w:t>HTML, CSS, AngularJS and JavaScript</w:t>
      </w:r>
      <w:r w:rsidRPr="00871EF6">
        <w:rPr>
          <w:rFonts w:asciiTheme="majorHAnsi" w:hAnsiTheme="majorHAnsi"/>
          <w:sz w:val="21"/>
          <w:szCs w:val="21"/>
        </w:rPr>
        <w:t>.</w:t>
      </w:r>
    </w:p>
    <w:p w:rsidR="00871EF6" w:rsidRPr="00871EF6" w:rsidRDefault="00871EF6" w:rsidP="00871EF6">
      <w:pPr>
        <w:pStyle w:val="NoSpacing"/>
        <w:widowControl w:val="0"/>
        <w:numPr>
          <w:ilvl w:val="0"/>
          <w:numId w:val="10"/>
        </w:numPr>
        <w:rPr>
          <w:rFonts w:asciiTheme="majorHAnsi" w:hAnsiTheme="majorHAnsi"/>
          <w:sz w:val="21"/>
          <w:szCs w:val="21"/>
        </w:rPr>
      </w:pPr>
      <w:r w:rsidRPr="00871EF6">
        <w:rPr>
          <w:rFonts w:asciiTheme="majorHAnsi" w:hAnsiTheme="majorHAnsi"/>
          <w:sz w:val="21"/>
          <w:szCs w:val="21"/>
        </w:rPr>
        <w:lastRenderedPageBreak/>
        <w:t>Developed and maintained SFDC analytical reports and dashboards for management review.</w:t>
      </w:r>
    </w:p>
    <w:p w:rsidR="00871EF6" w:rsidRPr="00871EF6" w:rsidRDefault="00871EF6" w:rsidP="00871EF6">
      <w:pPr>
        <w:pStyle w:val="NoSpacing"/>
        <w:widowControl w:val="0"/>
        <w:numPr>
          <w:ilvl w:val="0"/>
          <w:numId w:val="10"/>
        </w:numPr>
        <w:rPr>
          <w:rFonts w:asciiTheme="majorHAnsi" w:hAnsiTheme="majorHAnsi"/>
          <w:sz w:val="21"/>
          <w:szCs w:val="21"/>
        </w:rPr>
      </w:pPr>
      <w:r w:rsidRPr="00871EF6">
        <w:rPr>
          <w:rFonts w:asciiTheme="majorHAnsi" w:hAnsiTheme="majorHAnsi"/>
          <w:sz w:val="21"/>
          <w:szCs w:val="21"/>
        </w:rPr>
        <w:t xml:space="preserve">Used </w:t>
      </w:r>
      <w:r w:rsidRPr="00871EF6">
        <w:rPr>
          <w:rFonts w:asciiTheme="majorHAnsi" w:hAnsiTheme="majorHAnsi"/>
          <w:b/>
          <w:sz w:val="21"/>
          <w:szCs w:val="21"/>
        </w:rPr>
        <w:t>Informatica Power Exchange</w:t>
      </w:r>
      <w:r w:rsidRPr="00871EF6">
        <w:rPr>
          <w:rFonts w:asciiTheme="majorHAnsi" w:hAnsiTheme="majorHAnsi"/>
          <w:sz w:val="21"/>
          <w:szCs w:val="21"/>
        </w:rPr>
        <w:t xml:space="preserve"> for integrating the SFDC with legacy system.</w:t>
      </w:r>
    </w:p>
    <w:p w:rsidR="00871EF6" w:rsidRPr="00871EF6" w:rsidRDefault="00871EF6" w:rsidP="00871EF6">
      <w:pPr>
        <w:pStyle w:val="NoSpacing"/>
        <w:widowControl w:val="0"/>
        <w:numPr>
          <w:ilvl w:val="0"/>
          <w:numId w:val="10"/>
        </w:numPr>
        <w:rPr>
          <w:rFonts w:asciiTheme="majorHAnsi" w:hAnsiTheme="majorHAnsi"/>
          <w:sz w:val="21"/>
          <w:szCs w:val="21"/>
        </w:rPr>
      </w:pPr>
      <w:r w:rsidRPr="00871EF6">
        <w:rPr>
          <w:rFonts w:asciiTheme="majorHAnsi" w:hAnsiTheme="majorHAnsi"/>
          <w:b/>
          <w:sz w:val="21"/>
          <w:szCs w:val="21"/>
        </w:rPr>
        <w:t>Integrated SAP with Salesforce.com</w:t>
      </w:r>
      <w:r w:rsidRPr="00871EF6">
        <w:rPr>
          <w:rFonts w:asciiTheme="majorHAnsi" w:hAnsiTheme="majorHAnsi"/>
          <w:sz w:val="21"/>
          <w:szCs w:val="21"/>
        </w:rPr>
        <w:t xml:space="preserve"> with using SOAP web services. </w:t>
      </w:r>
    </w:p>
    <w:p w:rsidR="00871EF6" w:rsidRPr="00871EF6" w:rsidRDefault="00871EF6" w:rsidP="00871EF6">
      <w:pPr>
        <w:pStyle w:val="NoSpacing"/>
        <w:widowControl w:val="0"/>
        <w:numPr>
          <w:ilvl w:val="0"/>
          <w:numId w:val="10"/>
        </w:numPr>
        <w:rPr>
          <w:rFonts w:asciiTheme="majorHAnsi" w:hAnsiTheme="majorHAnsi"/>
          <w:sz w:val="21"/>
          <w:szCs w:val="21"/>
        </w:rPr>
      </w:pPr>
      <w:r w:rsidRPr="00871EF6">
        <w:rPr>
          <w:rFonts w:asciiTheme="majorHAnsi" w:hAnsiTheme="majorHAnsi"/>
          <w:sz w:val="21"/>
          <w:szCs w:val="21"/>
        </w:rPr>
        <w:t xml:space="preserve">Developed mapping in multiples schema databases to load the incremental data load into dimensions. </w:t>
      </w:r>
    </w:p>
    <w:p w:rsidR="00871EF6" w:rsidRPr="00871EF6" w:rsidRDefault="00871EF6" w:rsidP="00871EF6">
      <w:pPr>
        <w:numPr>
          <w:ilvl w:val="0"/>
          <w:numId w:val="10"/>
        </w:numPr>
        <w:jc w:val="both"/>
        <w:rPr>
          <w:rFonts w:asciiTheme="majorHAnsi" w:hAnsiTheme="majorHAnsi" w:cs="Arial"/>
          <w:sz w:val="21"/>
          <w:szCs w:val="21"/>
        </w:rPr>
      </w:pPr>
      <w:r w:rsidRPr="00871EF6">
        <w:rPr>
          <w:rFonts w:asciiTheme="majorHAnsi" w:hAnsiTheme="majorHAnsi"/>
          <w:sz w:val="21"/>
          <w:szCs w:val="21"/>
        </w:rPr>
        <w:t xml:space="preserve">Used </w:t>
      </w:r>
      <w:r w:rsidRPr="00871EF6">
        <w:rPr>
          <w:rFonts w:asciiTheme="majorHAnsi" w:hAnsiTheme="majorHAnsi"/>
          <w:b/>
          <w:sz w:val="21"/>
          <w:szCs w:val="21"/>
        </w:rPr>
        <w:t xml:space="preserve">XML serialization </w:t>
      </w:r>
      <w:r w:rsidRPr="00871EF6">
        <w:rPr>
          <w:rFonts w:asciiTheme="majorHAnsi" w:hAnsiTheme="majorHAnsi"/>
          <w:sz w:val="21"/>
          <w:szCs w:val="21"/>
        </w:rPr>
        <w:t>for interacting with the database</w:t>
      </w:r>
    </w:p>
    <w:p w:rsidR="00634169" w:rsidRPr="00871EF6" w:rsidRDefault="00634169" w:rsidP="00634169">
      <w:pPr>
        <w:pStyle w:val="ListParagraph"/>
        <w:numPr>
          <w:ilvl w:val="0"/>
          <w:numId w:val="10"/>
        </w:numPr>
        <w:spacing w:after="0" w:line="240" w:lineRule="auto"/>
        <w:jc w:val="both"/>
        <w:rPr>
          <w:rFonts w:asciiTheme="majorHAnsi" w:hAnsiTheme="majorHAnsi" w:cs="Arial"/>
          <w:sz w:val="21"/>
          <w:szCs w:val="21"/>
        </w:rPr>
      </w:pPr>
      <w:r w:rsidRPr="00871EF6">
        <w:rPr>
          <w:rFonts w:asciiTheme="majorHAnsi" w:hAnsiTheme="majorHAnsi" w:cs="Arial"/>
          <w:sz w:val="21"/>
          <w:szCs w:val="21"/>
        </w:rPr>
        <w:t xml:space="preserve">Involved in querying salesforce tables using </w:t>
      </w:r>
      <w:r w:rsidRPr="00871EF6">
        <w:rPr>
          <w:rFonts w:asciiTheme="majorHAnsi" w:hAnsiTheme="majorHAnsi" w:cs="Arial"/>
          <w:b/>
          <w:sz w:val="21"/>
          <w:szCs w:val="21"/>
        </w:rPr>
        <w:t>SOQL &amp; SOSL</w:t>
      </w:r>
      <w:r w:rsidRPr="00871EF6">
        <w:rPr>
          <w:rFonts w:asciiTheme="majorHAnsi" w:hAnsiTheme="majorHAnsi" w:cs="Arial"/>
          <w:sz w:val="21"/>
          <w:szCs w:val="21"/>
        </w:rPr>
        <w:t xml:space="preserve"> queries using Force.com Explorer.</w:t>
      </w:r>
    </w:p>
    <w:p w:rsidR="00634169" w:rsidRPr="00871EF6" w:rsidRDefault="00634169" w:rsidP="00634169">
      <w:pPr>
        <w:numPr>
          <w:ilvl w:val="0"/>
          <w:numId w:val="10"/>
        </w:numPr>
        <w:jc w:val="both"/>
        <w:rPr>
          <w:rFonts w:asciiTheme="majorHAnsi" w:hAnsiTheme="majorHAnsi" w:cs="Arial"/>
          <w:sz w:val="21"/>
          <w:szCs w:val="21"/>
        </w:rPr>
      </w:pPr>
      <w:r w:rsidRPr="00871EF6">
        <w:rPr>
          <w:rFonts w:asciiTheme="majorHAnsi" w:hAnsiTheme="majorHAnsi" w:cs="Arial"/>
          <w:sz w:val="21"/>
          <w:szCs w:val="21"/>
        </w:rPr>
        <w:t xml:space="preserve">Performed detailed analysis of business and </w:t>
      </w:r>
      <w:r w:rsidRPr="00871EF6">
        <w:rPr>
          <w:rFonts w:asciiTheme="majorHAnsi" w:hAnsiTheme="majorHAnsi" w:cs="Arial"/>
          <w:b/>
          <w:sz w:val="21"/>
          <w:szCs w:val="21"/>
        </w:rPr>
        <w:t>technical requirements and designed the solution</w:t>
      </w:r>
      <w:r w:rsidRPr="00871EF6">
        <w:rPr>
          <w:rFonts w:asciiTheme="majorHAnsi" w:hAnsiTheme="majorHAnsi" w:cs="Arial"/>
          <w:sz w:val="21"/>
          <w:szCs w:val="21"/>
        </w:rPr>
        <w:t xml:space="preserve"> by customizing various standard objects of </w:t>
      </w:r>
      <w:r w:rsidRPr="00871EF6">
        <w:rPr>
          <w:rFonts w:asciiTheme="majorHAnsi" w:hAnsiTheme="majorHAnsi" w:cs="Arial"/>
          <w:b/>
          <w:sz w:val="21"/>
          <w:szCs w:val="21"/>
        </w:rPr>
        <w:t>Salesforce.com (SFDC).</w:t>
      </w:r>
    </w:p>
    <w:p w:rsidR="00634169" w:rsidRPr="00871EF6" w:rsidRDefault="00634169" w:rsidP="00634169">
      <w:pPr>
        <w:numPr>
          <w:ilvl w:val="0"/>
          <w:numId w:val="10"/>
        </w:numPr>
        <w:jc w:val="both"/>
        <w:rPr>
          <w:rStyle w:val="Strong"/>
          <w:rFonts w:asciiTheme="majorHAnsi" w:eastAsia="Calibri" w:hAnsiTheme="majorHAnsi" w:cs="Arial"/>
          <w:b w:val="0"/>
          <w:bCs w:val="0"/>
          <w:sz w:val="21"/>
          <w:szCs w:val="21"/>
        </w:rPr>
      </w:pPr>
      <w:r w:rsidRPr="00871EF6">
        <w:rPr>
          <w:rFonts w:asciiTheme="majorHAnsi" w:hAnsiTheme="majorHAnsi" w:cs="Arial"/>
          <w:sz w:val="21"/>
          <w:szCs w:val="21"/>
        </w:rPr>
        <w:t xml:space="preserve">Implemented </w:t>
      </w:r>
      <w:r w:rsidRPr="00871EF6">
        <w:rPr>
          <w:rFonts w:asciiTheme="majorHAnsi" w:hAnsiTheme="majorHAnsi" w:cs="Arial"/>
          <w:b/>
          <w:sz w:val="21"/>
          <w:szCs w:val="21"/>
        </w:rPr>
        <w:t>security</w:t>
      </w:r>
      <w:r w:rsidRPr="00871EF6">
        <w:rPr>
          <w:rFonts w:asciiTheme="majorHAnsi" w:hAnsiTheme="majorHAnsi" w:cs="Arial"/>
          <w:sz w:val="21"/>
          <w:szCs w:val="21"/>
        </w:rPr>
        <w:t xml:space="preserve"> and </w:t>
      </w:r>
      <w:r w:rsidRPr="00871EF6">
        <w:rPr>
          <w:rFonts w:asciiTheme="majorHAnsi" w:hAnsiTheme="majorHAnsi" w:cs="Arial"/>
          <w:b/>
          <w:sz w:val="21"/>
          <w:szCs w:val="21"/>
        </w:rPr>
        <w:t>sharing rules</w:t>
      </w:r>
      <w:r w:rsidRPr="00871EF6">
        <w:rPr>
          <w:rFonts w:asciiTheme="majorHAnsi" w:hAnsiTheme="majorHAnsi" w:cs="Arial"/>
          <w:sz w:val="21"/>
          <w:szCs w:val="21"/>
        </w:rPr>
        <w:t xml:space="preserve"> at object, field, and record level for different users at different levels of organization. Also </w:t>
      </w:r>
      <w:r w:rsidRPr="00871EF6">
        <w:rPr>
          <w:rStyle w:val="Strong"/>
          <w:rFonts w:asciiTheme="majorHAnsi" w:eastAsia="Calibri" w:hAnsiTheme="majorHAnsi" w:cs="Arial"/>
          <w:sz w:val="21"/>
          <w:szCs w:val="21"/>
        </w:rPr>
        <w:t>created various profiles and configured the permissions based on the organizational hierarchy.</w:t>
      </w:r>
    </w:p>
    <w:p w:rsidR="00634169" w:rsidRPr="00871EF6" w:rsidRDefault="00634169" w:rsidP="00634169">
      <w:pPr>
        <w:numPr>
          <w:ilvl w:val="0"/>
          <w:numId w:val="10"/>
        </w:numPr>
        <w:jc w:val="both"/>
        <w:rPr>
          <w:rFonts w:asciiTheme="majorHAnsi" w:hAnsiTheme="majorHAnsi" w:cs="Arial"/>
          <w:sz w:val="21"/>
          <w:szCs w:val="21"/>
        </w:rPr>
      </w:pPr>
      <w:r w:rsidRPr="00871EF6">
        <w:rPr>
          <w:rFonts w:asciiTheme="majorHAnsi" w:hAnsiTheme="majorHAnsi" w:cs="Arial"/>
          <w:sz w:val="21"/>
          <w:szCs w:val="21"/>
        </w:rPr>
        <w:t xml:space="preserve">Created </w:t>
      </w:r>
      <w:r w:rsidRPr="00871EF6">
        <w:rPr>
          <w:rFonts w:asciiTheme="majorHAnsi" w:hAnsiTheme="majorHAnsi" w:cs="Arial"/>
          <w:b/>
          <w:sz w:val="21"/>
          <w:szCs w:val="21"/>
        </w:rPr>
        <w:t>Price books</w:t>
      </w:r>
      <w:r w:rsidRPr="00871EF6">
        <w:rPr>
          <w:rFonts w:asciiTheme="majorHAnsi" w:hAnsiTheme="majorHAnsi" w:cs="Arial"/>
          <w:sz w:val="21"/>
          <w:szCs w:val="21"/>
        </w:rPr>
        <w:t xml:space="preserve"> and also migrated the active </w:t>
      </w:r>
      <w:r w:rsidRPr="00871EF6">
        <w:rPr>
          <w:rFonts w:asciiTheme="majorHAnsi" w:hAnsiTheme="majorHAnsi" w:cs="Arial"/>
          <w:b/>
          <w:sz w:val="21"/>
          <w:szCs w:val="21"/>
        </w:rPr>
        <w:t>Products</w:t>
      </w:r>
      <w:r w:rsidRPr="00871EF6">
        <w:rPr>
          <w:rFonts w:asciiTheme="majorHAnsi" w:hAnsiTheme="majorHAnsi" w:cs="Arial"/>
          <w:sz w:val="21"/>
          <w:szCs w:val="21"/>
        </w:rPr>
        <w:t xml:space="preserve"> from these Price books.</w:t>
      </w:r>
    </w:p>
    <w:p w:rsidR="00634169" w:rsidRPr="00871EF6" w:rsidRDefault="00634169" w:rsidP="00634169">
      <w:pPr>
        <w:numPr>
          <w:ilvl w:val="0"/>
          <w:numId w:val="10"/>
        </w:numPr>
        <w:jc w:val="both"/>
        <w:rPr>
          <w:rFonts w:asciiTheme="majorHAnsi" w:hAnsiTheme="majorHAnsi" w:cs="Arial"/>
          <w:sz w:val="21"/>
          <w:szCs w:val="21"/>
        </w:rPr>
      </w:pPr>
      <w:r w:rsidRPr="00871EF6">
        <w:rPr>
          <w:rFonts w:asciiTheme="majorHAnsi" w:hAnsiTheme="majorHAnsi" w:cs="Arial"/>
          <w:sz w:val="21"/>
          <w:szCs w:val="21"/>
        </w:rPr>
        <w:t xml:space="preserve">Created </w:t>
      </w:r>
      <w:r w:rsidRPr="00871EF6">
        <w:rPr>
          <w:rFonts w:asciiTheme="majorHAnsi" w:hAnsiTheme="majorHAnsi" w:cs="Arial"/>
          <w:b/>
          <w:sz w:val="21"/>
          <w:szCs w:val="21"/>
        </w:rPr>
        <w:t>Workflows and Approval processes and developed validation rules</w:t>
      </w:r>
      <w:r w:rsidRPr="00871EF6">
        <w:rPr>
          <w:rFonts w:asciiTheme="majorHAnsi" w:hAnsiTheme="majorHAnsi" w:cs="Arial"/>
          <w:sz w:val="21"/>
          <w:szCs w:val="21"/>
        </w:rPr>
        <w:t>.</w:t>
      </w:r>
    </w:p>
    <w:p w:rsidR="00634169" w:rsidRPr="00871EF6" w:rsidRDefault="00634169" w:rsidP="00634169">
      <w:pPr>
        <w:pStyle w:val="ListParagraph"/>
        <w:numPr>
          <w:ilvl w:val="0"/>
          <w:numId w:val="10"/>
        </w:numPr>
        <w:spacing w:after="0" w:line="240" w:lineRule="auto"/>
        <w:jc w:val="both"/>
        <w:rPr>
          <w:rFonts w:asciiTheme="majorHAnsi" w:hAnsiTheme="majorHAnsi" w:cs="Arial"/>
          <w:b/>
          <w:sz w:val="21"/>
          <w:szCs w:val="21"/>
        </w:rPr>
      </w:pPr>
      <w:r w:rsidRPr="00871EF6">
        <w:rPr>
          <w:rFonts w:asciiTheme="majorHAnsi" w:hAnsiTheme="majorHAnsi" w:cs="Arial"/>
          <w:b/>
          <w:sz w:val="21"/>
          <w:szCs w:val="21"/>
        </w:rPr>
        <w:t>Imported accounts and contacts data through Import Wizard</w:t>
      </w:r>
      <w:r w:rsidR="00871EF6">
        <w:rPr>
          <w:rFonts w:asciiTheme="majorHAnsi" w:hAnsiTheme="majorHAnsi" w:cs="Arial"/>
          <w:b/>
          <w:sz w:val="21"/>
          <w:szCs w:val="21"/>
        </w:rPr>
        <w:t>.</w:t>
      </w:r>
    </w:p>
    <w:p w:rsidR="00634169" w:rsidRPr="00871EF6" w:rsidRDefault="00634169" w:rsidP="00634169">
      <w:pPr>
        <w:pStyle w:val="ListParagraph"/>
        <w:numPr>
          <w:ilvl w:val="0"/>
          <w:numId w:val="10"/>
        </w:numPr>
        <w:spacing w:after="0" w:line="240" w:lineRule="auto"/>
        <w:jc w:val="both"/>
        <w:rPr>
          <w:rStyle w:val="mw-headline"/>
          <w:rFonts w:asciiTheme="majorHAnsi" w:hAnsiTheme="majorHAnsi" w:cs="Arial"/>
          <w:sz w:val="21"/>
          <w:szCs w:val="21"/>
        </w:rPr>
      </w:pPr>
      <w:r w:rsidRPr="00871EF6">
        <w:rPr>
          <w:rStyle w:val="mw-headline"/>
          <w:rFonts w:asciiTheme="majorHAnsi" w:hAnsiTheme="majorHAnsi" w:cs="Arial"/>
          <w:sz w:val="21"/>
          <w:szCs w:val="21"/>
        </w:rPr>
        <w:t xml:space="preserve">Involved in </w:t>
      </w:r>
      <w:r w:rsidRPr="00871EF6">
        <w:rPr>
          <w:rStyle w:val="mw-headline"/>
          <w:rFonts w:asciiTheme="majorHAnsi" w:hAnsiTheme="majorHAnsi" w:cs="Arial"/>
          <w:b/>
          <w:sz w:val="21"/>
          <w:szCs w:val="21"/>
        </w:rPr>
        <w:t>UNIT testing</w:t>
      </w:r>
      <w:r w:rsidRPr="00871EF6">
        <w:rPr>
          <w:rStyle w:val="mw-headline"/>
          <w:rFonts w:asciiTheme="majorHAnsi" w:hAnsiTheme="majorHAnsi" w:cs="Arial"/>
          <w:sz w:val="21"/>
          <w:szCs w:val="21"/>
        </w:rPr>
        <w:t xml:space="preserve"> and </w:t>
      </w:r>
      <w:r w:rsidRPr="00871EF6">
        <w:rPr>
          <w:rStyle w:val="mw-headline"/>
          <w:rFonts w:asciiTheme="majorHAnsi" w:hAnsiTheme="majorHAnsi" w:cs="Arial"/>
          <w:b/>
          <w:sz w:val="21"/>
          <w:szCs w:val="21"/>
        </w:rPr>
        <w:t>Integration testing</w:t>
      </w:r>
      <w:r w:rsidRPr="00871EF6">
        <w:rPr>
          <w:rStyle w:val="mw-headline"/>
          <w:rFonts w:asciiTheme="majorHAnsi" w:hAnsiTheme="majorHAnsi" w:cs="Arial"/>
          <w:sz w:val="21"/>
          <w:szCs w:val="21"/>
        </w:rPr>
        <w:t>.</w:t>
      </w:r>
    </w:p>
    <w:p w:rsidR="00634169" w:rsidRPr="00871EF6" w:rsidRDefault="00634169" w:rsidP="00634169">
      <w:pPr>
        <w:pStyle w:val="ListParagraph"/>
        <w:spacing w:after="0" w:line="240" w:lineRule="auto"/>
        <w:jc w:val="both"/>
        <w:rPr>
          <w:rFonts w:asciiTheme="majorHAnsi" w:hAnsiTheme="majorHAnsi" w:cs="Arial"/>
          <w:sz w:val="21"/>
          <w:szCs w:val="21"/>
        </w:rPr>
      </w:pPr>
    </w:p>
    <w:p w:rsidR="00634169" w:rsidRPr="00871EF6" w:rsidRDefault="00634169" w:rsidP="00634169">
      <w:pPr>
        <w:pStyle w:val="ListParagraph"/>
        <w:tabs>
          <w:tab w:val="left" w:pos="720"/>
        </w:tabs>
        <w:spacing w:after="0" w:line="240" w:lineRule="auto"/>
        <w:ind w:left="0"/>
        <w:jc w:val="both"/>
        <w:rPr>
          <w:rFonts w:asciiTheme="majorHAnsi" w:hAnsiTheme="majorHAnsi" w:cs="Arial"/>
          <w:b/>
          <w:sz w:val="21"/>
          <w:szCs w:val="21"/>
        </w:rPr>
      </w:pPr>
      <w:r w:rsidRPr="00871EF6">
        <w:rPr>
          <w:rFonts w:asciiTheme="majorHAnsi" w:hAnsiTheme="majorHAnsi" w:cs="Arial"/>
          <w:b/>
          <w:bCs/>
          <w:sz w:val="21"/>
          <w:szCs w:val="21"/>
        </w:rPr>
        <w:t>Environment</w:t>
      </w:r>
      <w:r w:rsidRPr="00871EF6">
        <w:rPr>
          <w:rFonts w:asciiTheme="majorHAnsi" w:hAnsiTheme="majorHAnsi" w:cs="Arial"/>
          <w:sz w:val="21"/>
          <w:szCs w:val="21"/>
        </w:rPr>
        <w:t>:</w:t>
      </w:r>
      <w:r w:rsidRPr="00871EF6">
        <w:rPr>
          <w:rFonts w:asciiTheme="majorHAnsi" w:hAnsiTheme="majorHAnsi" w:cs="Arial"/>
          <w:bCs/>
          <w:sz w:val="21"/>
          <w:szCs w:val="21"/>
        </w:rPr>
        <w:t xml:space="preserve"> Saleforce.com platform, Apex Language, Visualforce (Pages, Component &amp; Controllers),</w:t>
      </w:r>
      <w:r w:rsidRPr="00871EF6">
        <w:rPr>
          <w:rFonts w:asciiTheme="majorHAnsi" w:hAnsiTheme="majorHAnsi" w:cs="Arial"/>
          <w:sz w:val="21"/>
          <w:szCs w:val="21"/>
        </w:rPr>
        <w:t xml:space="preserve"> JavaScript, Apex Data Loader, </w:t>
      </w:r>
      <w:r w:rsidRPr="00871EF6">
        <w:rPr>
          <w:rFonts w:asciiTheme="majorHAnsi" w:hAnsiTheme="majorHAnsi" w:cs="Arial"/>
          <w:bCs/>
          <w:sz w:val="21"/>
          <w:szCs w:val="21"/>
        </w:rPr>
        <w:t>Sandbox, Eclipse IDE Plug-in</w:t>
      </w:r>
      <w:r w:rsidR="00871EF6" w:rsidRPr="00871EF6">
        <w:rPr>
          <w:rFonts w:asciiTheme="majorHAnsi" w:hAnsiTheme="majorHAnsi" w:cs="Arial"/>
          <w:bCs/>
          <w:sz w:val="21"/>
          <w:szCs w:val="21"/>
        </w:rPr>
        <w:t>, Windows</w:t>
      </w:r>
      <w:r w:rsidRPr="00871EF6">
        <w:rPr>
          <w:rFonts w:asciiTheme="majorHAnsi" w:hAnsiTheme="majorHAnsi" w:cs="Arial"/>
          <w:bCs/>
          <w:sz w:val="21"/>
          <w:szCs w:val="21"/>
        </w:rPr>
        <w:t xml:space="preserve"> XP.</w:t>
      </w:r>
    </w:p>
    <w:p w:rsidR="00634169" w:rsidRPr="00871EF6" w:rsidRDefault="00634169" w:rsidP="00634169">
      <w:pPr>
        <w:rPr>
          <w:rFonts w:asciiTheme="majorHAnsi" w:hAnsiTheme="majorHAnsi"/>
          <w:sz w:val="21"/>
          <w:szCs w:val="21"/>
        </w:rPr>
      </w:pPr>
    </w:p>
    <w:p w:rsidR="00634169" w:rsidRPr="00871EF6" w:rsidRDefault="004F361A" w:rsidP="00634169">
      <w:pPr>
        <w:rPr>
          <w:rFonts w:asciiTheme="majorHAnsi" w:hAnsiTheme="majorHAnsi"/>
          <w:b/>
          <w:sz w:val="21"/>
          <w:szCs w:val="21"/>
        </w:rPr>
      </w:pPr>
      <w:r>
        <w:rPr>
          <w:rFonts w:asciiTheme="majorHAnsi" w:hAnsiTheme="majorHAnsi"/>
          <w:b/>
          <w:sz w:val="21"/>
          <w:szCs w:val="21"/>
        </w:rPr>
        <w:t xml:space="preserve">Netsmart Technologies Inc., Overland </w:t>
      </w:r>
      <w:r w:rsidR="00140DAA">
        <w:rPr>
          <w:rFonts w:asciiTheme="majorHAnsi" w:hAnsiTheme="majorHAnsi"/>
          <w:b/>
          <w:sz w:val="21"/>
          <w:szCs w:val="21"/>
        </w:rPr>
        <w:t>Park,</w:t>
      </w:r>
      <w:r>
        <w:rPr>
          <w:rFonts w:asciiTheme="majorHAnsi" w:hAnsiTheme="majorHAnsi"/>
          <w:b/>
          <w:sz w:val="21"/>
          <w:szCs w:val="21"/>
        </w:rPr>
        <w:t xml:space="preserve"> KS</w:t>
      </w:r>
      <w:r w:rsidR="00044209">
        <w:rPr>
          <w:rFonts w:asciiTheme="majorHAnsi" w:hAnsiTheme="majorHAnsi"/>
          <w:b/>
          <w:sz w:val="21"/>
          <w:szCs w:val="21"/>
        </w:rPr>
        <w:t xml:space="preserve">   December 2012- April 2014</w:t>
      </w:r>
      <w:r>
        <w:rPr>
          <w:rFonts w:asciiTheme="majorHAnsi" w:hAnsiTheme="majorHAnsi"/>
          <w:b/>
          <w:sz w:val="21"/>
          <w:szCs w:val="21"/>
        </w:rPr>
        <w:tab/>
      </w:r>
    </w:p>
    <w:p w:rsidR="00634169" w:rsidRPr="00871EF6" w:rsidRDefault="00634169" w:rsidP="00634169">
      <w:pPr>
        <w:widowControl w:val="0"/>
        <w:overflowPunct w:val="0"/>
        <w:autoSpaceDE w:val="0"/>
        <w:autoSpaceDN w:val="0"/>
        <w:adjustRightInd w:val="0"/>
        <w:jc w:val="both"/>
        <w:rPr>
          <w:rFonts w:asciiTheme="majorHAnsi" w:hAnsiTheme="majorHAnsi" w:cs="Arial"/>
          <w:b/>
          <w:bCs/>
          <w:sz w:val="21"/>
          <w:szCs w:val="21"/>
        </w:rPr>
      </w:pPr>
      <w:r w:rsidRPr="00871EF6">
        <w:rPr>
          <w:rFonts w:asciiTheme="majorHAnsi" w:hAnsiTheme="majorHAnsi" w:cs="Arial"/>
          <w:b/>
          <w:bCs/>
          <w:sz w:val="21"/>
          <w:szCs w:val="21"/>
        </w:rPr>
        <w:t>Role: Salesforce Developer/ Administrator</w:t>
      </w:r>
    </w:p>
    <w:p w:rsidR="00634169" w:rsidRPr="00871EF6" w:rsidRDefault="00634169" w:rsidP="00634169">
      <w:pPr>
        <w:rPr>
          <w:rFonts w:asciiTheme="majorHAnsi" w:hAnsiTheme="majorHAnsi"/>
          <w:b/>
          <w:sz w:val="21"/>
          <w:szCs w:val="21"/>
        </w:rPr>
      </w:pPr>
    </w:p>
    <w:p w:rsidR="00634169" w:rsidRPr="00900F1E" w:rsidRDefault="00AE4402" w:rsidP="00634169">
      <w:pPr>
        <w:jc w:val="both"/>
        <w:rPr>
          <w:rFonts w:asciiTheme="majorHAnsi" w:hAnsiTheme="majorHAnsi" w:cs="Arial"/>
          <w:sz w:val="21"/>
          <w:szCs w:val="21"/>
        </w:rPr>
      </w:pPr>
      <w:r>
        <w:rPr>
          <w:rFonts w:asciiTheme="majorHAnsi" w:hAnsiTheme="majorHAnsi" w:cs="Arial"/>
          <w:sz w:val="21"/>
          <w:szCs w:val="21"/>
        </w:rPr>
        <w:t xml:space="preserve">Netsmart technologies </w:t>
      </w:r>
      <w:r w:rsidR="00900F1E">
        <w:rPr>
          <w:rFonts w:asciiTheme="majorHAnsi" w:hAnsiTheme="majorHAnsi" w:cs="Arial"/>
          <w:sz w:val="21"/>
          <w:szCs w:val="21"/>
        </w:rPr>
        <w:t>Inc.</w:t>
      </w:r>
      <w:r>
        <w:rPr>
          <w:rFonts w:asciiTheme="majorHAnsi" w:hAnsiTheme="majorHAnsi" w:cs="Arial"/>
          <w:sz w:val="21"/>
          <w:szCs w:val="21"/>
        </w:rPr>
        <w:t>, is a health care information technology company</w:t>
      </w:r>
      <w:r w:rsidR="00900F1E">
        <w:rPr>
          <w:rFonts w:asciiTheme="majorHAnsi" w:hAnsiTheme="majorHAnsi" w:cs="Arial"/>
          <w:sz w:val="21"/>
          <w:szCs w:val="21"/>
        </w:rPr>
        <w:t xml:space="preserve"> which </w:t>
      </w:r>
      <w:r>
        <w:rPr>
          <w:rFonts w:asciiTheme="majorHAnsi" w:hAnsiTheme="majorHAnsi" w:cs="Arial"/>
          <w:sz w:val="21"/>
          <w:szCs w:val="21"/>
        </w:rPr>
        <w:t xml:space="preserve">provides CareRecord which is an electronic health record for the health and human services community </w:t>
      </w:r>
      <w:r w:rsidR="00900F1E">
        <w:rPr>
          <w:rFonts w:asciiTheme="majorHAnsi" w:hAnsiTheme="majorHAnsi" w:cs="Arial"/>
          <w:sz w:val="21"/>
          <w:szCs w:val="21"/>
        </w:rPr>
        <w:t>.</w:t>
      </w:r>
      <w:r w:rsidR="00634169" w:rsidRPr="00871EF6">
        <w:rPr>
          <w:rStyle w:val="Strong"/>
          <w:rFonts w:asciiTheme="majorHAnsi" w:eastAsia="Calibri" w:hAnsiTheme="majorHAnsi" w:cs="Arial"/>
          <w:sz w:val="21"/>
          <w:szCs w:val="21"/>
        </w:rPr>
        <w:t xml:space="preserve">This project was based on implementing Salesforce CRM Enterprise Edition for </w:t>
      </w:r>
      <w:r w:rsidR="00900F1E">
        <w:rPr>
          <w:rStyle w:val="Strong"/>
          <w:rFonts w:asciiTheme="majorHAnsi" w:eastAsia="Calibri" w:hAnsiTheme="majorHAnsi" w:cs="Arial"/>
          <w:sz w:val="21"/>
          <w:szCs w:val="21"/>
        </w:rPr>
        <w:t>service providers</w:t>
      </w:r>
      <w:r w:rsidR="00634169" w:rsidRPr="00871EF6">
        <w:rPr>
          <w:rStyle w:val="Strong"/>
          <w:rFonts w:asciiTheme="majorHAnsi" w:eastAsia="Calibri" w:hAnsiTheme="majorHAnsi" w:cs="Arial"/>
          <w:sz w:val="21"/>
          <w:szCs w:val="21"/>
        </w:rPr>
        <w:t xml:space="preserve"> for better customer management. </w:t>
      </w:r>
    </w:p>
    <w:p w:rsidR="00634169" w:rsidRPr="00871EF6" w:rsidRDefault="00634169" w:rsidP="00634169">
      <w:pPr>
        <w:widowControl w:val="0"/>
        <w:tabs>
          <w:tab w:val="left" w:pos="720"/>
        </w:tabs>
        <w:overflowPunct w:val="0"/>
        <w:autoSpaceDE w:val="0"/>
        <w:autoSpaceDN w:val="0"/>
        <w:adjustRightInd w:val="0"/>
        <w:jc w:val="both"/>
        <w:rPr>
          <w:rFonts w:asciiTheme="majorHAnsi" w:hAnsiTheme="majorHAnsi" w:cs="Arial"/>
          <w:b/>
          <w:bCs/>
          <w:sz w:val="21"/>
          <w:szCs w:val="21"/>
        </w:rPr>
      </w:pPr>
      <w:r w:rsidRPr="00871EF6">
        <w:rPr>
          <w:rFonts w:asciiTheme="majorHAnsi" w:hAnsiTheme="majorHAnsi" w:cs="Arial"/>
          <w:b/>
          <w:bCs/>
          <w:sz w:val="21"/>
          <w:szCs w:val="21"/>
        </w:rPr>
        <w:t>Responsibilities:</w:t>
      </w:r>
    </w:p>
    <w:p w:rsidR="00634169" w:rsidRPr="00871EF6" w:rsidRDefault="00634169" w:rsidP="00634169">
      <w:pPr>
        <w:pStyle w:val="ListParagraph"/>
        <w:numPr>
          <w:ilvl w:val="0"/>
          <w:numId w:val="11"/>
        </w:numPr>
        <w:jc w:val="both"/>
        <w:rPr>
          <w:rFonts w:asciiTheme="majorHAnsi" w:hAnsiTheme="majorHAnsi" w:cs="Arial"/>
          <w:sz w:val="21"/>
          <w:szCs w:val="21"/>
        </w:rPr>
      </w:pPr>
      <w:r w:rsidRPr="00871EF6">
        <w:rPr>
          <w:rFonts w:asciiTheme="majorHAnsi" w:hAnsiTheme="majorHAnsi" w:cs="Arial"/>
          <w:sz w:val="21"/>
          <w:szCs w:val="21"/>
        </w:rPr>
        <w:t xml:space="preserve">Involved in </w:t>
      </w:r>
      <w:r w:rsidRPr="00871EF6">
        <w:rPr>
          <w:rFonts w:asciiTheme="majorHAnsi" w:hAnsiTheme="majorHAnsi" w:cs="Arial"/>
          <w:b/>
          <w:bCs/>
          <w:sz w:val="21"/>
          <w:szCs w:val="21"/>
        </w:rPr>
        <w:t>salesforce.com setup</w:t>
      </w:r>
      <w:r w:rsidRPr="00871EF6">
        <w:rPr>
          <w:rFonts w:asciiTheme="majorHAnsi" w:hAnsiTheme="majorHAnsi" w:cs="Arial"/>
          <w:sz w:val="21"/>
          <w:szCs w:val="21"/>
        </w:rPr>
        <w:t xml:space="preserve"> activities and </w:t>
      </w:r>
      <w:r w:rsidRPr="00871EF6">
        <w:rPr>
          <w:rFonts w:asciiTheme="majorHAnsi" w:hAnsiTheme="majorHAnsi" w:cs="Arial"/>
          <w:b/>
          <w:bCs/>
          <w:sz w:val="21"/>
          <w:szCs w:val="21"/>
        </w:rPr>
        <w:t>customized</w:t>
      </w:r>
      <w:r w:rsidRPr="00871EF6">
        <w:rPr>
          <w:rFonts w:asciiTheme="majorHAnsi" w:hAnsiTheme="majorHAnsi" w:cs="Arial"/>
          <w:sz w:val="21"/>
          <w:szCs w:val="21"/>
        </w:rPr>
        <w:t>the apps to match the functional needs of the organization.</w:t>
      </w:r>
    </w:p>
    <w:p w:rsidR="00634169" w:rsidRPr="00871EF6" w:rsidRDefault="00634169" w:rsidP="00634169">
      <w:pPr>
        <w:pStyle w:val="ListParagraph"/>
        <w:widowControl w:val="0"/>
        <w:numPr>
          <w:ilvl w:val="0"/>
          <w:numId w:val="11"/>
        </w:numPr>
        <w:tabs>
          <w:tab w:val="left" w:pos="360"/>
        </w:tabs>
        <w:overflowPunct w:val="0"/>
        <w:autoSpaceDE w:val="0"/>
        <w:autoSpaceDN w:val="0"/>
        <w:adjustRightInd w:val="0"/>
        <w:jc w:val="both"/>
        <w:rPr>
          <w:rFonts w:asciiTheme="majorHAnsi" w:hAnsiTheme="majorHAnsi" w:cs="Arial"/>
          <w:kern w:val="28"/>
          <w:sz w:val="21"/>
          <w:szCs w:val="21"/>
        </w:rPr>
      </w:pPr>
      <w:r w:rsidRPr="00871EF6">
        <w:rPr>
          <w:rFonts w:asciiTheme="majorHAnsi" w:hAnsiTheme="majorHAnsi" w:cs="Arial"/>
          <w:sz w:val="21"/>
          <w:szCs w:val="21"/>
        </w:rPr>
        <w:t xml:space="preserve">Developed and Customized </w:t>
      </w:r>
      <w:r w:rsidRPr="00871EF6">
        <w:rPr>
          <w:rFonts w:asciiTheme="majorHAnsi" w:hAnsiTheme="majorHAnsi" w:cs="Arial"/>
          <w:b/>
          <w:bCs/>
          <w:sz w:val="21"/>
          <w:szCs w:val="21"/>
        </w:rPr>
        <w:t>User interface</w:t>
      </w:r>
      <w:r w:rsidRPr="00871EF6">
        <w:rPr>
          <w:rFonts w:asciiTheme="majorHAnsi" w:hAnsiTheme="majorHAnsi" w:cs="Arial"/>
          <w:sz w:val="21"/>
          <w:szCs w:val="21"/>
        </w:rPr>
        <w:t xml:space="preserve"> in </w:t>
      </w:r>
      <w:r w:rsidRPr="00871EF6">
        <w:rPr>
          <w:rFonts w:asciiTheme="majorHAnsi" w:hAnsiTheme="majorHAnsi" w:cs="Arial"/>
          <w:b/>
          <w:bCs/>
          <w:sz w:val="21"/>
          <w:szCs w:val="21"/>
        </w:rPr>
        <w:t>salesforce.com</w:t>
      </w:r>
      <w:r w:rsidRPr="00871EF6">
        <w:rPr>
          <w:rFonts w:asciiTheme="majorHAnsi" w:hAnsiTheme="majorHAnsi" w:cs="Arial"/>
          <w:sz w:val="21"/>
          <w:szCs w:val="21"/>
        </w:rPr>
        <w:t xml:space="preserve">using </w:t>
      </w:r>
      <w:r w:rsidRPr="00871EF6">
        <w:rPr>
          <w:rFonts w:asciiTheme="majorHAnsi" w:hAnsiTheme="majorHAnsi" w:cs="Arial"/>
          <w:b/>
          <w:bCs/>
          <w:sz w:val="21"/>
          <w:szCs w:val="21"/>
        </w:rPr>
        <w:t>Visualforce, Apex controllers</w:t>
      </w:r>
      <w:r w:rsidRPr="00871EF6">
        <w:rPr>
          <w:rFonts w:asciiTheme="majorHAnsi" w:hAnsiTheme="majorHAnsi" w:cs="Arial"/>
          <w:sz w:val="21"/>
          <w:szCs w:val="21"/>
        </w:rPr>
        <w:t xml:space="preserve">and </w:t>
      </w:r>
      <w:r w:rsidRPr="00871EF6">
        <w:rPr>
          <w:rFonts w:asciiTheme="majorHAnsi" w:hAnsiTheme="majorHAnsi" w:cs="Arial"/>
          <w:b/>
          <w:bCs/>
          <w:sz w:val="21"/>
          <w:szCs w:val="21"/>
        </w:rPr>
        <w:t>Force.com IDE</w:t>
      </w:r>
      <w:r w:rsidRPr="00871EF6">
        <w:rPr>
          <w:rFonts w:asciiTheme="majorHAnsi" w:hAnsiTheme="majorHAnsi" w:cs="Arial"/>
          <w:bCs/>
          <w:sz w:val="21"/>
          <w:szCs w:val="21"/>
        </w:rPr>
        <w:t>.</w:t>
      </w:r>
    </w:p>
    <w:p w:rsidR="00634169" w:rsidRPr="00871EF6" w:rsidRDefault="00634169" w:rsidP="00634169">
      <w:pPr>
        <w:pStyle w:val="ListParagraph"/>
        <w:numPr>
          <w:ilvl w:val="0"/>
          <w:numId w:val="11"/>
        </w:numPr>
        <w:jc w:val="both"/>
        <w:rPr>
          <w:rFonts w:asciiTheme="majorHAnsi" w:hAnsiTheme="majorHAnsi" w:cs="Arial"/>
          <w:color w:val="000000"/>
          <w:sz w:val="21"/>
          <w:szCs w:val="21"/>
        </w:rPr>
      </w:pPr>
      <w:r w:rsidRPr="00871EF6">
        <w:rPr>
          <w:rFonts w:asciiTheme="majorHAnsi" w:hAnsiTheme="majorHAnsi" w:cs="Arial"/>
          <w:color w:val="000000"/>
          <w:sz w:val="21"/>
          <w:szCs w:val="21"/>
        </w:rPr>
        <w:t xml:space="preserve">Designed and developed the web-based UI using </w:t>
      </w:r>
      <w:r w:rsidRPr="00871EF6">
        <w:rPr>
          <w:rFonts w:asciiTheme="majorHAnsi" w:hAnsiTheme="majorHAnsi" w:cs="Arial"/>
          <w:b/>
          <w:color w:val="000000"/>
          <w:sz w:val="21"/>
          <w:szCs w:val="21"/>
        </w:rPr>
        <w:t>JavaScript</w:t>
      </w:r>
      <w:r w:rsidRPr="00871EF6">
        <w:rPr>
          <w:rFonts w:asciiTheme="majorHAnsi" w:hAnsiTheme="majorHAnsi" w:cs="Arial"/>
          <w:color w:val="000000"/>
          <w:sz w:val="21"/>
          <w:szCs w:val="21"/>
        </w:rPr>
        <w:t xml:space="preserve">, </w:t>
      </w:r>
      <w:r w:rsidRPr="00871EF6">
        <w:rPr>
          <w:rFonts w:asciiTheme="majorHAnsi" w:hAnsiTheme="majorHAnsi" w:cs="Arial"/>
          <w:b/>
          <w:color w:val="000000"/>
          <w:sz w:val="21"/>
          <w:szCs w:val="21"/>
        </w:rPr>
        <w:t xml:space="preserve">HTML </w:t>
      </w:r>
      <w:r w:rsidRPr="00871EF6">
        <w:rPr>
          <w:rFonts w:asciiTheme="majorHAnsi" w:hAnsiTheme="majorHAnsi" w:cs="Arial"/>
          <w:color w:val="000000"/>
          <w:sz w:val="21"/>
          <w:szCs w:val="21"/>
        </w:rPr>
        <w:t xml:space="preserve">and </w:t>
      </w:r>
      <w:r w:rsidRPr="00871EF6">
        <w:rPr>
          <w:rFonts w:asciiTheme="majorHAnsi" w:hAnsiTheme="majorHAnsi" w:cs="Arial"/>
          <w:b/>
          <w:color w:val="000000"/>
          <w:sz w:val="21"/>
          <w:szCs w:val="21"/>
        </w:rPr>
        <w:t>DHTML</w:t>
      </w:r>
      <w:r w:rsidRPr="00871EF6">
        <w:rPr>
          <w:rFonts w:asciiTheme="majorHAnsi" w:hAnsiTheme="majorHAnsi" w:cs="Arial"/>
          <w:color w:val="000000"/>
          <w:sz w:val="21"/>
          <w:szCs w:val="21"/>
        </w:rPr>
        <w:t>.</w:t>
      </w:r>
    </w:p>
    <w:p w:rsidR="00634169" w:rsidRPr="00871EF6" w:rsidRDefault="00634169" w:rsidP="00634169">
      <w:pPr>
        <w:pStyle w:val="ListParagraph"/>
        <w:numPr>
          <w:ilvl w:val="0"/>
          <w:numId w:val="11"/>
        </w:numPr>
        <w:jc w:val="both"/>
        <w:rPr>
          <w:rFonts w:asciiTheme="majorHAnsi" w:hAnsiTheme="majorHAnsi" w:cs="Arial"/>
          <w:sz w:val="21"/>
          <w:szCs w:val="21"/>
        </w:rPr>
      </w:pPr>
      <w:r w:rsidRPr="00871EF6">
        <w:rPr>
          <w:rFonts w:asciiTheme="majorHAnsi" w:hAnsiTheme="majorHAnsi" w:cs="Arial"/>
          <w:sz w:val="21"/>
          <w:szCs w:val="21"/>
        </w:rPr>
        <w:t xml:space="preserve">Designed and developed </w:t>
      </w:r>
      <w:r w:rsidRPr="00871EF6">
        <w:rPr>
          <w:rFonts w:asciiTheme="majorHAnsi" w:hAnsiTheme="majorHAnsi" w:cs="Arial"/>
          <w:b/>
          <w:sz w:val="21"/>
          <w:szCs w:val="21"/>
        </w:rPr>
        <w:t>Visualforce pages</w:t>
      </w:r>
      <w:r w:rsidRPr="00871EF6">
        <w:rPr>
          <w:rFonts w:asciiTheme="majorHAnsi" w:hAnsiTheme="majorHAnsi" w:cs="Arial"/>
          <w:sz w:val="21"/>
          <w:szCs w:val="21"/>
        </w:rPr>
        <w:t xml:space="preserve"> and </w:t>
      </w:r>
      <w:r w:rsidRPr="00871EF6">
        <w:rPr>
          <w:rFonts w:asciiTheme="majorHAnsi" w:hAnsiTheme="majorHAnsi" w:cs="Arial"/>
          <w:b/>
          <w:sz w:val="21"/>
          <w:szCs w:val="21"/>
        </w:rPr>
        <w:t>controllers</w:t>
      </w:r>
      <w:r w:rsidRPr="00871EF6">
        <w:rPr>
          <w:rFonts w:asciiTheme="majorHAnsi" w:hAnsiTheme="majorHAnsi" w:cs="Arial"/>
          <w:sz w:val="21"/>
          <w:szCs w:val="21"/>
        </w:rPr>
        <w:t xml:space="preserve"> for distribution enhancement.</w:t>
      </w:r>
    </w:p>
    <w:p w:rsidR="00634169" w:rsidRPr="00871EF6" w:rsidRDefault="00634169" w:rsidP="00634169">
      <w:pPr>
        <w:pStyle w:val="ListParagraph"/>
        <w:numPr>
          <w:ilvl w:val="0"/>
          <w:numId w:val="11"/>
        </w:numPr>
        <w:jc w:val="both"/>
        <w:rPr>
          <w:rFonts w:asciiTheme="majorHAnsi" w:hAnsiTheme="majorHAnsi" w:cs="Arial"/>
          <w:sz w:val="21"/>
          <w:szCs w:val="21"/>
        </w:rPr>
      </w:pPr>
      <w:r w:rsidRPr="00871EF6">
        <w:rPr>
          <w:rFonts w:asciiTheme="majorHAnsi" w:hAnsiTheme="majorHAnsi" w:cs="Arial"/>
          <w:sz w:val="21"/>
          <w:szCs w:val="21"/>
        </w:rPr>
        <w:t xml:space="preserve">Built </w:t>
      </w:r>
      <w:r w:rsidRPr="00871EF6">
        <w:rPr>
          <w:rFonts w:asciiTheme="majorHAnsi" w:hAnsiTheme="majorHAnsi" w:cs="Arial"/>
          <w:b/>
          <w:sz w:val="21"/>
          <w:szCs w:val="21"/>
        </w:rPr>
        <w:t>apex classes</w:t>
      </w:r>
      <w:r w:rsidRPr="00871EF6">
        <w:rPr>
          <w:rFonts w:asciiTheme="majorHAnsi" w:hAnsiTheme="majorHAnsi" w:cs="Arial"/>
          <w:sz w:val="21"/>
          <w:szCs w:val="21"/>
        </w:rPr>
        <w:t xml:space="preserve"> implementing </w:t>
      </w:r>
      <w:r w:rsidRPr="00871EF6">
        <w:rPr>
          <w:rFonts w:asciiTheme="majorHAnsi" w:hAnsiTheme="majorHAnsi" w:cs="Arial"/>
          <w:b/>
          <w:sz w:val="21"/>
          <w:szCs w:val="21"/>
        </w:rPr>
        <w:t xml:space="preserve">SOQL </w:t>
      </w:r>
      <w:r w:rsidRPr="00871EF6">
        <w:rPr>
          <w:rFonts w:asciiTheme="majorHAnsi" w:hAnsiTheme="majorHAnsi" w:cs="Arial"/>
          <w:sz w:val="21"/>
          <w:szCs w:val="21"/>
        </w:rPr>
        <w:t>statements within Eclipse to manage interaction with the database.</w:t>
      </w:r>
    </w:p>
    <w:p w:rsidR="00634169" w:rsidRPr="00871EF6" w:rsidRDefault="00634169" w:rsidP="00634169">
      <w:pPr>
        <w:pStyle w:val="ListParagraph"/>
        <w:numPr>
          <w:ilvl w:val="0"/>
          <w:numId w:val="11"/>
        </w:numPr>
        <w:jc w:val="both"/>
        <w:rPr>
          <w:rFonts w:asciiTheme="majorHAnsi" w:hAnsiTheme="majorHAnsi" w:cs="Arial"/>
          <w:sz w:val="21"/>
          <w:szCs w:val="21"/>
        </w:rPr>
      </w:pPr>
      <w:r w:rsidRPr="00871EF6">
        <w:rPr>
          <w:rFonts w:asciiTheme="majorHAnsi" w:hAnsiTheme="majorHAnsi" w:cs="Arial"/>
          <w:sz w:val="21"/>
          <w:szCs w:val="21"/>
        </w:rPr>
        <w:t xml:space="preserve">Involved in </w:t>
      </w:r>
      <w:r w:rsidRPr="00871EF6">
        <w:rPr>
          <w:rFonts w:asciiTheme="majorHAnsi" w:hAnsiTheme="majorHAnsi" w:cs="Arial"/>
          <w:bCs/>
          <w:sz w:val="21"/>
          <w:szCs w:val="21"/>
        </w:rPr>
        <w:t>migrating data</w:t>
      </w:r>
      <w:r w:rsidRPr="00871EF6">
        <w:rPr>
          <w:rFonts w:asciiTheme="majorHAnsi" w:hAnsiTheme="majorHAnsi" w:cs="Arial"/>
          <w:sz w:val="21"/>
          <w:szCs w:val="21"/>
        </w:rPr>
        <w:t xml:space="preserve"> from Oracle to Salesforce.com.</w:t>
      </w:r>
    </w:p>
    <w:p w:rsidR="001A0FF0" w:rsidRDefault="001A0FF0" w:rsidP="001A0FF0">
      <w:pPr>
        <w:pStyle w:val="ListParagraph"/>
        <w:numPr>
          <w:ilvl w:val="0"/>
          <w:numId w:val="11"/>
        </w:numPr>
        <w:jc w:val="both"/>
        <w:rPr>
          <w:rFonts w:asciiTheme="majorHAnsi" w:hAnsiTheme="majorHAnsi" w:cs="Arial"/>
          <w:sz w:val="21"/>
          <w:szCs w:val="21"/>
        </w:rPr>
      </w:pPr>
      <w:r>
        <w:rPr>
          <w:rFonts w:asciiTheme="majorHAnsi" w:hAnsiTheme="majorHAnsi" w:cs="Arial"/>
          <w:sz w:val="21"/>
          <w:szCs w:val="21"/>
        </w:rPr>
        <w:t>Exposed</w:t>
      </w:r>
      <w:r w:rsidR="00634169" w:rsidRPr="00871EF6">
        <w:rPr>
          <w:rFonts w:asciiTheme="majorHAnsi" w:hAnsiTheme="majorHAnsi" w:cs="Arial"/>
          <w:b/>
          <w:bCs/>
          <w:sz w:val="21"/>
          <w:szCs w:val="21"/>
        </w:rPr>
        <w:t>web services</w:t>
      </w:r>
      <w:r w:rsidR="00634169" w:rsidRPr="00871EF6">
        <w:rPr>
          <w:rFonts w:asciiTheme="majorHAnsi" w:hAnsiTheme="majorHAnsi" w:cs="Arial"/>
          <w:sz w:val="21"/>
          <w:szCs w:val="21"/>
        </w:rPr>
        <w:t xml:space="preserve"> using </w:t>
      </w:r>
      <w:r w:rsidR="00634169" w:rsidRPr="00871EF6">
        <w:rPr>
          <w:rFonts w:asciiTheme="majorHAnsi" w:hAnsiTheme="majorHAnsi" w:cs="Arial"/>
          <w:bCs/>
          <w:sz w:val="21"/>
          <w:szCs w:val="21"/>
        </w:rPr>
        <w:t xml:space="preserve">Salesforce.com </w:t>
      </w:r>
      <w:r w:rsidR="00634169" w:rsidRPr="00871EF6">
        <w:rPr>
          <w:rFonts w:asciiTheme="majorHAnsi" w:hAnsiTheme="majorHAnsi" w:cs="Arial"/>
          <w:b/>
          <w:bCs/>
          <w:sz w:val="21"/>
          <w:szCs w:val="21"/>
        </w:rPr>
        <w:t>Webservices API</w:t>
      </w:r>
      <w:r w:rsidR="00634169" w:rsidRPr="00871EF6">
        <w:rPr>
          <w:rFonts w:asciiTheme="majorHAnsi" w:hAnsiTheme="majorHAnsi" w:cs="Arial"/>
          <w:sz w:val="21"/>
          <w:szCs w:val="21"/>
        </w:rPr>
        <w:t xml:space="preserve"> to provide data for third party clients.</w:t>
      </w:r>
    </w:p>
    <w:p w:rsidR="001A0FF0" w:rsidRPr="001A0FF0" w:rsidRDefault="001A0FF0" w:rsidP="001A0FF0">
      <w:pPr>
        <w:pStyle w:val="ListParagraph"/>
        <w:numPr>
          <w:ilvl w:val="0"/>
          <w:numId w:val="11"/>
        </w:numPr>
        <w:jc w:val="both"/>
        <w:rPr>
          <w:rFonts w:asciiTheme="majorHAnsi" w:hAnsiTheme="majorHAnsi" w:cs="Arial"/>
          <w:sz w:val="21"/>
          <w:szCs w:val="21"/>
        </w:rPr>
      </w:pPr>
      <w:r w:rsidRPr="001A0FF0">
        <w:rPr>
          <w:rFonts w:asciiTheme="majorHAnsi" w:hAnsiTheme="majorHAnsi" w:cstheme="minorHAnsi"/>
          <w:sz w:val="21"/>
          <w:szCs w:val="21"/>
        </w:rPr>
        <w:t xml:space="preserve">Developed </w:t>
      </w:r>
      <w:r w:rsidRPr="001A0FF0">
        <w:rPr>
          <w:rFonts w:asciiTheme="majorHAnsi" w:hAnsiTheme="majorHAnsi" w:cstheme="minorHAnsi"/>
          <w:b/>
          <w:sz w:val="21"/>
          <w:szCs w:val="21"/>
        </w:rPr>
        <w:t>Email handlers</w:t>
      </w:r>
      <w:r w:rsidRPr="001A0FF0">
        <w:rPr>
          <w:rFonts w:asciiTheme="majorHAnsi" w:hAnsiTheme="majorHAnsi" w:cstheme="minorHAnsi"/>
          <w:sz w:val="21"/>
          <w:szCs w:val="21"/>
        </w:rPr>
        <w:t xml:space="preserve"> using Apex for generating PDFs from Leads received from several sources using Apex.</w:t>
      </w:r>
    </w:p>
    <w:p w:rsidR="001A0FF0" w:rsidRPr="001A0FF0" w:rsidRDefault="001A0FF0" w:rsidP="001A0FF0">
      <w:pPr>
        <w:pStyle w:val="ListParagraph"/>
        <w:numPr>
          <w:ilvl w:val="0"/>
          <w:numId w:val="11"/>
        </w:numPr>
        <w:jc w:val="both"/>
        <w:rPr>
          <w:rFonts w:asciiTheme="majorHAnsi" w:hAnsiTheme="majorHAnsi" w:cs="Arial"/>
          <w:sz w:val="21"/>
          <w:szCs w:val="21"/>
        </w:rPr>
      </w:pPr>
      <w:r w:rsidRPr="001A0FF0">
        <w:rPr>
          <w:rFonts w:asciiTheme="majorHAnsi" w:hAnsiTheme="majorHAnsi" w:cstheme="minorHAnsi"/>
          <w:sz w:val="21"/>
          <w:szCs w:val="21"/>
        </w:rPr>
        <w:t xml:space="preserve">Developed </w:t>
      </w:r>
      <w:r>
        <w:rPr>
          <w:rFonts w:asciiTheme="majorHAnsi" w:hAnsiTheme="majorHAnsi" w:cstheme="minorHAnsi"/>
          <w:b/>
          <w:sz w:val="21"/>
          <w:szCs w:val="21"/>
        </w:rPr>
        <w:t>dynamic salesforce.com Visual</w:t>
      </w:r>
      <w:r w:rsidRPr="001A0FF0">
        <w:rPr>
          <w:rFonts w:asciiTheme="majorHAnsi" w:hAnsiTheme="majorHAnsi" w:cstheme="minorHAnsi"/>
          <w:b/>
          <w:sz w:val="21"/>
          <w:szCs w:val="21"/>
        </w:rPr>
        <w:t>force pages using Java script and Ajax toolkit</w:t>
      </w:r>
      <w:r w:rsidRPr="001A0FF0">
        <w:rPr>
          <w:rFonts w:asciiTheme="majorHAnsi" w:hAnsiTheme="majorHAnsi" w:cstheme="minorHAnsi"/>
          <w:sz w:val="21"/>
          <w:szCs w:val="21"/>
        </w:rPr>
        <w:t>.</w:t>
      </w:r>
    </w:p>
    <w:p w:rsidR="001A0FF0" w:rsidRPr="001A0FF0" w:rsidRDefault="001A0FF0" w:rsidP="001A0FF0">
      <w:pPr>
        <w:pStyle w:val="ListParagraph"/>
        <w:numPr>
          <w:ilvl w:val="0"/>
          <w:numId w:val="11"/>
        </w:numPr>
        <w:jc w:val="both"/>
        <w:rPr>
          <w:rFonts w:asciiTheme="majorHAnsi" w:hAnsiTheme="majorHAnsi" w:cs="Arial"/>
          <w:sz w:val="21"/>
          <w:szCs w:val="21"/>
        </w:rPr>
      </w:pPr>
      <w:r w:rsidRPr="001A0FF0">
        <w:rPr>
          <w:rFonts w:asciiTheme="majorHAnsi" w:hAnsiTheme="majorHAnsi" w:cstheme="minorHAnsi"/>
          <w:sz w:val="21"/>
          <w:szCs w:val="21"/>
        </w:rPr>
        <w:t xml:space="preserve">Established </w:t>
      </w:r>
      <w:r w:rsidRPr="001A0FF0">
        <w:rPr>
          <w:rFonts w:asciiTheme="majorHAnsi" w:hAnsiTheme="majorHAnsi" w:cstheme="minorHAnsi"/>
          <w:b/>
          <w:sz w:val="21"/>
          <w:szCs w:val="21"/>
        </w:rPr>
        <w:t>deployment strategy for implementing Salesforce.com changes</w:t>
      </w:r>
      <w:r w:rsidRPr="001A0FF0">
        <w:rPr>
          <w:rFonts w:asciiTheme="majorHAnsi" w:hAnsiTheme="majorHAnsi" w:cstheme="minorHAnsi"/>
          <w:sz w:val="21"/>
          <w:szCs w:val="21"/>
        </w:rPr>
        <w:t>.</w:t>
      </w:r>
    </w:p>
    <w:p w:rsidR="00634169" w:rsidRPr="001A0FF0" w:rsidRDefault="00634169" w:rsidP="001A0FF0">
      <w:pPr>
        <w:pStyle w:val="ListParagraph"/>
        <w:numPr>
          <w:ilvl w:val="0"/>
          <w:numId w:val="11"/>
        </w:numPr>
        <w:jc w:val="both"/>
        <w:rPr>
          <w:rFonts w:asciiTheme="majorHAnsi" w:hAnsiTheme="majorHAnsi" w:cs="Arial"/>
          <w:sz w:val="21"/>
          <w:szCs w:val="21"/>
        </w:rPr>
      </w:pPr>
      <w:r w:rsidRPr="001A0FF0">
        <w:rPr>
          <w:rFonts w:asciiTheme="majorHAnsi" w:hAnsiTheme="majorHAnsi" w:cs="Arial"/>
          <w:sz w:val="21"/>
          <w:szCs w:val="21"/>
        </w:rPr>
        <w:t xml:space="preserve">Created and </w:t>
      </w:r>
      <w:r w:rsidRPr="001A0FF0">
        <w:rPr>
          <w:rFonts w:asciiTheme="majorHAnsi" w:hAnsiTheme="majorHAnsi" w:cs="Arial"/>
          <w:bCs/>
          <w:sz w:val="21"/>
          <w:szCs w:val="21"/>
        </w:rPr>
        <w:t>deployed</w:t>
      </w:r>
      <w:r w:rsidRPr="001A0FF0">
        <w:rPr>
          <w:rFonts w:asciiTheme="majorHAnsi" w:hAnsiTheme="majorHAnsi" w:cs="Arial"/>
          <w:sz w:val="21"/>
          <w:szCs w:val="21"/>
        </w:rPr>
        <w:t xml:space="preserve"> several Reports using </w:t>
      </w:r>
      <w:r w:rsidRPr="001A0FF0">
        <w:rPr>
          <w:rFonts w:asciiTheme="majorHAnsi" w:hAnsiTheme="majorHAnsi" w:cs="Arial"/>
          <w:b/>
          <w:bCs/>
          <w:sz w:val="21"/>
          <w:szCs w:val="21"/>
        </w:rPr>
        <w:t>salesforce.com</w:t>
      </w:r>
      <w:r w:rsidRPr="001A0FF0">
        <w:rPr>
          <w:rFonts w:asciiTheme="majorHAnsi" w:hAnsiTheme="majorHAnsi" w:cs="Arial"/>
          <w:b/>
          <w:sz w:val="21"/>
          <w:szCs w:val="21"/>
        </w:rPr>
        <w:t xml:space="preserve"> platform.</w:t>
      </w:r>
    </w:p>
    <w:p w:rsidR="00634169" w:rsidRPr="00871EF6" w:rsidRDefault="00634169" w:rsidP="00634169">
      <w:pPr>
        <w:pStyle w:val="ListParagraph"/>
        <w:numPr>
          <w:ilvl w:val="0"/>
          <w:numId w:val="11"/>
        </w:numPr>
        <w:jc w:val="both"/>
        <w:rPr>
          <w:rFonts w:asciiTheme="majorHAnsi" w:hAnsiTheme="majorHAnsi" w:cs="Arial"/>
          <w:sz w:val="21"/>
          <w:szCs w:val="21"/>
        </w:rPr>
      </w:pPr>
      <w:r w:rsidRPr="00871EF6">
        <w:rPr>
          <w:rFonts w:asciiTheme="majorHAnsi" w:hAnsiTheme="majorHAnsi" w:cs="Arial"/>
          <w:sz w:val="21"/>
          <w:szCs w:val="21"/>
        </w:rPr>
        <w:t xml:space="preserve">Created </w:t>
      </w:r>
      <w:r w:rsidRPr="001A0FF0">
        <w:rPr>
          <w:rFonts w:asciiTheme="majorHAnsi" w:hAnsiTheme="majorHAnsi" w:cs="Arial"/>
          <w:b/>
          <w:sz w:val="21"/>
          <w:szCs w:val="21"/>
        </w:rPr>
        <w:t>Visualforce email templates</w:t>
      </w:r>
      <w:r w:rsidRPr="00871EF6">
        <w:rPr>
          <w:rFonts w:asciiTheme="majorHAnsi" w:hAnsiTheme="majorHAnsi" w:cs="Arial"/>
          <w:sz w:val="21"/>
          <w:szCs w:val="21"/>
        </w:rPr>
        <w:t xml:space="preserve"> and also automated Email Process to send installation instructions to new and existing customers.</w:t>
      </w:r>
    </w:p>
    <w:p w:rsidR="00634169" w:rsidRPr="00871EF6" w:rsidRDefault="00634169" w:rsidP="00634169">
      <w:pPr>
        <w:pStyle w:val="ListParagraph"/>
        <w:numPr>
          <w:ilvl w:val="0"/>
          <w:numId w:val="11"/>
        </w:numPr>
        <w:jc w:val="both"/>
        <w:rPr>
          <w:rFonts w:asciiTheme="majorHAnsi" w:hAnsiTheme="majorHAnsi" w:cs="Arial"/>
          <w:sz w:val="21"/>
          <w:szCs w:val="21"/>
        </w:rPr>
      </w:pPr>
      <w:r w:rsidRPr="00871EF6">
        <w:rPr>
          <w:rFonts w:asciiTheme="majorHAnsi" w:hAnsiTheme="majorHAnsi" w:cs="Arial"/>
          <w:color w:val="000000"/>
          <w:sz w:val="21"/>
          <w:szCs w:val="21"/>
        </w:rPr>
        <w:t xml:space="preserve">Used </w:t>
      </w:r>
      <w:r w:rsidRPr="00871EF6">
        <w:rPr>
          <w:rFonts w:asciiTheme="majorHAnsi" w:hAnsiTheme="majorHAnsi" w:cs="Arial"/>
          <w:b/>
          <w:color w:val="000000"/>
          <w:sz w:val="21"/>
          <w:szCs w:val="21"/>
        </w:rPr>
        <w:t>CSS</w:t>
      </w:r>
      <w:r w:rsidRPr="00871EF6">
        <w:rPr>
          <w:rFonts w:asciiTheme="majorHAnsi" w:hAnsiTheme="majorHAnsi" w:cs="Arial"/>
          <w:color w:val="000000"/>
          <w:sz w:val="21"/>
          <w:szCs w:val="21"/>
        </w:rPr>
        <w:t xml:space="preserve"> in </w:t>
      </w:r>
      <w:r w:rsidRPr="001A0FF0">
        <w:rPr>
          <w:rFonts w:asciiTheme="majorHAnsi" w:hAnsiTheme="majorHAnsi" w:cs="Arial"/>
          <w:b/>
          <w:color w:val="000000"/>
          <w:sz w:val="21"/>
          <w:szCs w:val="21"/>
        </w:rPr>
        <w:t>HTML code to better manage look and feel of web pages</w:t>
      </w:r>
      <w:r w:rsidR="001A0FF0" w:rsidRPr="00871EF6">
        <w:rPr>
          <w:rFonts w:asciiTheme="majorHAnsi" w:hAnsiTheme="majorHAnsi" w:cs="Arial"/>
          <w:color w:val="000000"/>
          <w:sz w:val="21"/>
          <w:szCs w:val="21"/>
        </w:rPr>
        <w:t>.</w:t>
      </w:r>
    </w:p>
    <w:p w:rsidR="00634169" w:rsidRPr="00871EF6" w:rsidRDefault="00634169" w:rsidP="00634169">
      <w:pPr>
        <w:pStyle w:val="ListParagraph"/>
        <w:numPr>
          <w:ilvl w:val="0"/>
          <w:numId w:val="11"/>
        </w:numPr>
        <w:jc w:val="both"/>
        <w:rPr>
          <w:rFonts w:asciiTheme="majorHAnsi" w:hAnsiTheme="majorHAnsi" w:cs="Arial"/>
          <w:sz w:val="21"/>
          <w:szCs w:val="21"/>
        </w:rPr>
      </w:pPr>
      <w:r w:rsidRPr="00871EF6">
        <w:rPr>
          <w:rFonts w:asciiTheme="majorHAnsi" w:hAnsiTheme="majorHAnsi" w:cs="Arial"/>
          <w:sz w:val="21"/>
          <w:szCs w:val="21"/>
        </w:rPr>
        <w:lastRenderedPageBreak/>
        <w:t>Created summary reports, matrix reports, pie charts and Dashboards to assist the business team.</w:t>
      </w:r>
    </w:p>
    <w:p w:rsidR="00634169" w:rsidRPr="00871EF6" w:rsidRDefault="00634169" w:rsidP="00634169">
      <w:pPr>
        <w:pStyle w:val="ListParagraph"/>
        <w:numPr>
          <w:ilvl w:val="0"/>
          <w:numId w:val="11"/>
        </w:numPr>
        <w:jc w:val="both"/>
        <w:rPr>
          <w:rFonts w:asciiTheme="majorHAnsi" w:hAnsiTheme="majorHAnsi" w:cs="Arial"/>
          <w:sz w:val="21"/>
          <w:szCs w:val="21"/>
        </w:rPr>
      </w:pPr>
      <w:r w:rsidRPr="00871EF6">
        <w:rPr>
          <w:rFonts w:asciiTheme="majorHAnsi" w:hAnsiTheme="majorHAnsi" w:cs="Arial"/>
          <w:sz w:val="21"/>
          <w:szCs w:val="21"/>
        </w:rPr>
        <w:t xml:space="preserve">Worked intensely on </w:t>
      </w:r>
      <w:r w:rsidRPr="00871EF6">
        <w:rPr>
          <w:rFonts w:asciiTheme="majorHAnsi" w:hAnsiTheme="majorHAnsi" w:cs="Arial"/>
          <w:b/>
          <w:bCs/>
          <w:sz w:val="21"/>
          <w:szCs w:val="21"/>
        </w:rPr>
        <w:t>custom objects</w:t>
      </w:r>
      <w:r w:rsidRPr="00871EF6">
        <w:rPr>
          <w:rFonts w:asciiTheme="majorHAnsi" w:hAnsiTheme="majorHAnsi" w:cs="Arial"/>
          <w:b/>
          <w:sz w:val="21"/>
          <w:szCs w:val="21"/>
        </w:rPr>
        <w:t xml:space="preserve">, </w:t>
      </w:r>
      <w:r w:rsidRPr="00871EF6">
        <w:rPr>
          <w:rFonts w:asciiTheme="majorHAnsi" w:hAnsiTheme="majorHAnsi" w:cs="Arial"/>
          <w:b/>
          <w:bCs/>
          <w:sz w:val="21"/>
          <w:szCs w:val="21"/>
        </w:rPr>
        <w:t>triggers</w:t>
      </w:r>
      <w:r w:rsidRPr="00871EF6">
        <w:rPr>
          <w:rFonts w:asciiTheme="majorHAnsi" w:hAnsiTheme="majorHAnsi" w:cs="Arial"/>
          <w:b/>
          <w:sz w:val="21"/>
          <w:szCs w:val="21"/>
        </w:rPr>
        <w:t xml:space="preserve"> and </w:t>
      </w:r>
      <w:r w:rsidRPr="00871EF6">
        <w:rPr>
          <w:rFonts w:asciiTheme="majorHAnsi" w:hAnsiTheme="majorHAnsi" w:cs="Arial"/>
          <w:b/>
          <w:bCs/>
          <w:sz w:val="21"/>
          <w:szCs w:val="21"/>
        </w:rPr>
        <w:t>workflows</w:t>
      </w:r>
      <w:r w:rsidRPr="00871EF6">
        <w:rPr>
          <w:rFonts w:asciiTheme="majorHAnsi" w:hAnsiTheme="majorHAnsi" w:cs="Arial"/>
          <w:sz w:val="21"/>
          <w:szCs w:val="21"/>
        </w:rPr>
        <w:t>.</w:t>
      </w:r>
    </w:p>
    <w:p w:rsidR="00634169" w:rsidRPr="00871EF6" w:rsidRDefault="00634169" w:rsidP="00634169">
      <w:pPr>
        <w:pStyle w:val="ListParagraph"/>
        <w:numPr>
          <w:ilvl w:val="0"/>
          <w:numId w:val="11"/>
        </w:numPr>
        <w:jc w:val="both"/>
        <w:rPr>
          <w:rFonts w:asciiTheme="majorHAnsi" w:hAnsiTheme="majorHAnsi" w:cs="Arial"/>
          <w:sz w:val="21"/>
          <w:szCs w:val="21"/>
        </w:rPr>
      </w:pPr>
      <w:r w:rsidRPr="00871EF6">
        <w:rPr>
          <w:rFonts w:asciiTheme="majorHAnsi" w:hAnsiTheme="majorHAnsi" w:cs="Arial"/>
          <w:sz w:val="21"/>
          <w:szCs w:val="21"/>
        </w:rPr>
        <w:t xml:space="preserve">Designed and build custom applications using </w:t>
      </w:r>
      <w:r w:rsidRPr="00871EF6">
        <w:rPr>
          <w:rFonts w:asciiTheme="majorHAnsi" w:hAnsiTheme="majorHAnsi" w:cs="Arial"/>
          <w:b/>
          <w:bCs/>
          <w:sz w:val="21"/>
          <w:szCs w:val="21"/>
        </w:rPr>
        <w:t>Force.com</w:t>
      </w:r>
      <w:r w:rsidRPr="00871EF6">
        <w:rPr>
          <w:rFonts w:asciiTheme="majorHAnsi" w:hAnsiTheme="majorHAnsi" w:cs="Arial"/>
          <w:b/>
          <w:sz w:val="21"/>
          <w:szCs w:val="21"/>
        </w:rPr>
        <w:t xml:space="preserve"> and </w:t>
      </w:r>
      <w:r w:rsidRPr="00871EF6">
        <w:rPr>
          <w:rFonts w:asciiTheme="majorHAnsi" w:hAnsiTheme="majorHAnsi" w:cs="Arial"/>
          <w:b/>
          <w:bCs/>
          <w:sz w:val="21"/>
          <w:szCs w:val="21"/>
        </w:rPr>
        <w:t>Visualforce.com</w:t>
      </w:r>
      <w:r w:rsidRPr="00871EF6">
        <w:rPr>
          <w:rFonts w:asciiTheme="majorHAnsi" w:hAnsiTheme="majorHAnsi" w:cs="Arial"/>
          <w:sz w:val="21"/>
          <w:szCs w:val="21"/>
        </w:rPr>
        <w:t>.</w:t>
      </w:r>
    </w:p>
    <w:p w:rsidR="00634169" w:rsidRPr="00871EF6" w:rsidRDefault="00634169" w:rsidP="00634169">
      <w:pPr>
        <w:pStyle w:val="ListParagraph"/>
        <w:numPr>
          <w:ilvl w:val="0"/>
          <w:numId w:val="11"/>
        </w:numPr>
        <w:autoSpaceDE w:val="0"/>
        <w:autoSpaceDN w:val="0"/>
        <w:jc w:val="both"/>
        <w:rPr>
          <w:rFonts w:asciiTheme="majorHAnsi" w:hAnsiTheme="majorHAnsi" w:cs="Arial"/>
          <w:sz w:val="21"/>
          <w:szCs w:val="21"/>
        </w:rPr>
      </w:pPr>
      <w:r w:rsidRPr="00871EF6">
        <w:rPr>
          <w:rFonts w:asciiTheme="majorHAnsi" w:hAnsiTheme="majorHAnsi" w:cs="Arial"/>
          <w:sz w:val="21"/>
          <w:szCs w:val="21"/>
        </w:rPr>
        <w:t xml:space="preserve">Used Apex Explorer for viewing </w:t>
      </w:r>
      <w:hyperlink r:id="rId9" w:tgtFrame="_blank" w:history="1">
        <w:r w:rsidRPr="00871EF6">
          <w:rPr>
            <w:rFonts w:asciiTheme="majorHAnsi" w:hAnsiTheme="majorHAnsi" w:cs="Arial"/>
            <w:sz w:val="21"/>
            <w:szCs w:val="21"/>
          </w:rPr>
          <w:t>salesforce.com</w:t>
        </w:r>
      </w:hyperlink>
      <w:r w:rsidRPr="00871EF6">
        <w:rPr>
          <w:rFonts w:asciiTheme="majorHAnsi" w:hAnsiTheme="majorHAnsi" w:cs="Arial"/>
          <w:sz w:val="21"/>
          <w:szCs w:val="21"/>
        </w:rPr>
        <w:t xml:space="preserve"> data.</w:t>
      </w:r>
    </w:p>
    <w:p w:rsidR="00634169" w:rsidRPr="00871EF6" w:rsidRDefault="00634169" w:rsidP="00634169">
      <w:pPr>
        <w:pStyle w:val="ListParagraph"/>
        <w:tabs>
          <w:tab w:val="left" w:pos="720"/>
        </w:tabs>
        <w:spacing w:after="0" w:line="240" w:lineRule="auto"/>
        <w:ind w:left="0"/>
        <w:jc w:val="both"/>
        <w:rPr>
          <w:rFonts w:asciiTheme="majorHAnsi" w:hAnsiTheme="majorHAnsi" w:cs="Arial"/>
          <w:b/>
          <w:bCs/>
          <w:sz w:val="21"/>
          <w:szCs w:val="21"/>
        </w:rPr>
      </w:pPr>
    </w:p>
    <w:p w:rsidR="00634169" w:rsidRPr="00871EF6" w:rsidRDefault="00634169" w:rsidP="00634169">
      <w:pPr>
        <w:pStyle w:val="ListParagraph"/>
        <w:tabs>
          <w:tab w:val="left" w:pos="720"/>
        </w:tabs>
        <w:spacing w:after="0" w:line="240" w:lineRule="auto"/>
        <w:ind w:left="0"/>
        <w:jc w:val="both"/>
        <w:rPr>
          <w:rFonts w:asciiTheme="majorHAnsi" w:hAnsiTheme="majorHAnsi" w:cs="Arial"/>
          <w:sz w:val="21"/>
          <w:szCs w:val="21"/>
        </w:rPr>
      </w:pPr>
      <w:r w:rsidRPr="00871EF6">
        <w:rPr>
          <w:rFonts w:asciiTheme="majorHAnsi" w:hAnsiTheme="majorHAnsi" w:cs="Arial"/>
          <w:b/>
          <w:bCs/>
          <w:sz w:val="21"/>
          <w:szCs w:val="21"/>
        </w:rPr>
        <w:t>Environment</w:t>
      </w:r>
      <w:r w:rsidRPr="00871EF6">
        <w:rPr>
          <w:rFonts w:asciiTheme="majorHAnsi" w:hAnsiTheme="majorHAnsi" w:cs="Arial"/>
          <w:sz w:val="21"/>
          <w:szCs w:val="21"/>
        </w:rPr>
        <w:t>:</w:t>
      </w:r>
      <w:r w:rsidRPr="00871EF6">
        <w:rPr>
          <w:rFonts w:asciiTheme="majorHAnsi" w:hAnsiTheme="majorHAnsi" w:cs="Arial"/>
          <w:bCs/>
          <w:sz w:val="21"/>
          <w:szCs w:val="21"/>
        </w:rPr>
        <w:t xml:space="preserve"> Saleforce.com platform,</w:t>
      </w:r>
      <w:r w:rsidRPr="00871EF6">
        <w:rPr>
          <w:rFonts w:asciiTheme="majorHAnsi" w:hAnsiTheme="majorHAnsi" w:cs="Arial"/>
          <w:sz w:val="21"/>
          <w:szCs w:val="21"/>
        </w:rPr>
        <w:t xml:space="preserve"> JavaScript, Apex, Visualforce, Force.com IDE, SOQL,</w:t>
      </w:r>
      <w:r w:rsidRPr="00871EF6">
        <w:rPr>
          <w:rFonts w:asciiTheme="majorHAnsi" w:hAnsiTheme="majorHAnsi" w:cs="Arial"/>
          <w:bCs/>
          <w:sz w:val="21"/>
          <w:szCs w:val="21"/>
        </w:rPr>
        <w:t xml:space="preserve"> Email Services</w:t>
      </w:r>
      <w:r w:rsidRPr="00871EF6">
        <w:rPr>
          <w:rFonts w:asciiTheme="majorHAnsi" w:hAnsiTheme="majorHAnsi" w:cs="Arial"/>
          <w:sz w:val="21"/>
          <w:szCs w:val="21"/>
        </w:rPr>
        <w:t xml:space="preserve"> Triggers, HTML, CSS, Apex Data Loader, Eclipse.</w:t>
      </w:r>
    </w:p>
    <w:p w:rsidR="00634169" w:rsidRPr="00871EF6" w:rsidRDefault="00634169" w:rsidP="00634169">
      <w:pPr>
        <w:rPr>
          <w:rFonts w:asciiTheme="majorHAnsi" w:hAnsiTheme="majorHAnsi"/>
          <w:sz w:val="21"/>
          <w:szCs w:val="21"/>
        </w:rPr>
      </w:pPr>
    </w:p>
    <w:p w:rsidR="00634169" w:rsidRPr="00871EF6" w:rsidRDefault="00634169" w:rsidP="00634169">
      <w:pPr>
        <w:rPr>
          <w:rFonts w:asciiTheme="majorHAnsi" w:hAnsiTheme="majorHAnsi"/>
          <w:b/>
          <w:sz w:val="21"/>
          <w:szCs w:val="21"/>
        </w:rPr>
      </w:pPr>
      <w:r w:rsidRPr="00871EF6">
        <w:rPr>
          <w:rFonts w:asciiTheme="majorHAnsi" w:hAnsiTheme="majorHAnsi"/>
          <w:b/>
          <w:sz w:val="21"/>
          <w:szCs w:val="21"/>
        </w:rPr>
        <w:t xml:space="preserve">Hertz, Oklahoma City, OK                          </w:t>
      </w:r>
      <w:r w:rsidR="00044209">
        <w:rPr>
          <w:rFonts w:asciiTheme="majorHAnsi" w:hAnsiTheme="majorHAnsi"/>
          <w:b/>
          <w:sz w:val="21"/>
          <w:szCs w:val="21"/>
        </w:rPr>
        <w:t>January 2012- November 2012</w:t>
      </w:r>
    </w:p>
    <w:p w:rsidR="00634169" w:rsidRPr="00871EF6" w:rsidRDefault="00634169" w:rsidP="00634169">
      <w:pPr>
        <w:rPr>
          <w:rFonts w:asciiTheme="majorHAnsi" w:hAnsiTheme="majorHAnsi"/>
          <w:b/>
          <w:sz w:val="21"/>
          <w:szCs w:val="21"/>
        </w:rPr>
      </w:pPr>
      <w:r w:rsidRPr="00871EF6">
        <w:rPr>
          <w:rFonts w:asciiTheme="majorHAnsi" w:hAnsiTheme="majorHAnsi"/>
          <w:b/>
          <w:sz w:val="21"/>
          <w:szCs w:val="21"/>
        </w:rPr>
        <w:t xml:space="preserve">Role: Salesforce.com Developer/ADMIN </w:t>
      </w:r>
    </w:p>
    <w:p w:rsidR="00634169" w:rsidRPr="00871EF6" w:rsidRDefault="00634169" w:rsidP="00634169">
      <w:pPr>
        <w:ind w:firstLine="360"/>
        <w:jc w:val="both"/>
        <w:rPr>
          <w:rFonts w:asciiTheme="majorHAnsi" w:hAnsiTheme="majorHAnsi"/>
          <w:b/>
          <w:color w:val="000000"/>
          <w:sz w:val="21"/>
          <w:szCs w:val="21"/>
        </w:rPr>
      </w:pPr>
    </w:p>
    <w:p w:rsidR="00634169" w:rsidRPr="00871EF6" w:rsidRDefault="00634169" w:rsidP="00634169">
      <w:pPr>
        <w:pStyle w:val="Heading2"/>
        <w:spacing w:before="0"/>
        <w:contextualSpacing/>
        <w:jc w:val="both"/>
        <w:rPr>
          <w:rFonts w:cs="Times New Roman"/>
          <w:i/>
          <w:color w:val="000000" w:themeColor="text1"/>
          <w:sz w:val="21"/>
          <w:szCs w:val="21"/>
        </w:rPr>
      </w:pPr>
      <w:r w:rsidRPr="00871EF6">
        <w:rPr>
          <w:rFonts w:cs="Times New Roman"/>
          <w:color w:val="000000" w:themeColor="text1"/>
          <w:sz w:val="21"/>
          <w:szCs w:val="21"/>
        </w:rPr>
        <w:t>Responsibilities:</w:t>
      </w:r>
    </w:p>
    <w:p w:rsidR="00634169" w:rsidRPr="00871EF6" w:rsidRDefault="00634169" w:rsidP="00634169">
      <w:pPr>
        <w:pStyle w:val="Heading2"/>
        <w:keepLines w:val="0"/>
        <w:numPr>
          <w:ilvl w:val="0"/>
          <w:numId w:val="8"/>
        </w:numPr>
        <w:spacing w:before="0"/>
        <w:contextualSpacing/>
        <w:jc w:val="both"/>
        <w:rPr>
          <w:rFonts w:eastAsia="Times New Roman" w:cs="Arial"/>
          <w:b w:val="0"/>
          <w:bCs w:val="0"/>
          <w:color w:val="auto"/>
          <w:sz w:val="21"/>
          <w:szCs w:val="21"/>
        </w:rPr>
      </w:pPr>
      <w:r w:rsidRPr="00871EF6">
        <w:rPr>
          <w:rFonts w:eastAsia="Times New Roman" w:cs="Arial"/>
          <w:b w:val="0"/>
          <w:bCs w:val="0"/>
          <w:color w:val="auto"/>
          <w:sz w:val="21"/>
          <w:szCs w:val="21"/>
        </w:rPr>
        <w:t xml:space="preserve">Worked on various Salesforce.com Standard Objects including </w:t>
      </w:r>
      <w:r w:rsidR="001A0FF0" w:rsidRPr="001A0FF0">
        <w:rPr>
          <w:rFonts w:eastAsia="Times New Roman" w:cs="Arial"/>
          <w:bCs w:val="0"/>
          <w:color w:val="auto"/>
          <w:sz w:val="21"/>
          <w:szCs w:val="21"/>
        </w:rPr>
        <w:t>Accounts,</w:t>
      </w:r>
      <w:r w:rsidRPr="001A0FF0">
        <w:rPr>
          <w:rFonts w:eastAsia="Times New Roman" w:cs="Arial"/>
          <w:bCs w:val="0"/>
          <w:color w:val="auto"/>
          <w:sz w:val="21"/>
          <w:szCs w:val="21"/>
        </w:rPr>
        <w:t xml:space="preserve"> Contacts, Reports, Dashboards, Events and Tasks</w:t>
      </w:r>
      <w:r w:rsidRPr="00871EF6">
        <w:rPr>
          <w:rFonts w:eastAsia="Times New Roman" w:cs="Arial"/>
          <w:b w:val="0"/>
          <w:bCs w:val="0"/>
          <w:color w:val="auto"/>
          <w:sz w:val="21"/>
          <w:szCs w:val="21"/>
        </w:rPr>
        <w:t>.</w:t>
      </w:r>
    </w:p>
    <w:p w:rsidR="00634169" w:rsidRPr="00871EF6" w:rsidRDefault="00634169" w:rsidP="00634169">
      <w:pPr>
        <w:numPr>
          <w:ilvl w:val="0"/>
          <w:numId w:val="8"/>
        </w:numPr>
        <w:spacing w:before="60"/>
        <w:jc w:val="both"/>
        <w:rPr>
          <w:rFonts w:asciiTheme="majorHAnsi" w:hAnsiTheme="majorHAnsi" w:cs="Arial"/>
          <w:sz w:val="21"/>
          <w:szCs w:val="21"/>
        </w:rPr>
      </w:pPr>
      <w:r w:rsidRPr="00871EF6">
        <w:rPr>
          <w:rFonts w:asciiTheme="majorHAnsi" w:hAnsiTheme="majorHAnsi" w:cs="Arial"/>
          <w:sz w:val="21"/>
          <w:szCs w:val="21"/>
        </w:rPr>
        <w:t>Created </w:t>
      </w:r>
      <w:r w:rsidRPr="001A0FF0">
        <w:rPr>
          <w:rFonts w:asciiTheme="majorHAnsi" w:hAnsiTheme="majorHAnsi" w:cs="Arial"/>
          <w:b/>
          <w:sz w:val="21"/>
          <w:szCs w:val="21"/>
        </w:rPr>
        <w:t>Workflow rules </w:t>
      </w:r>
      <w:r w:rsidRPr="00871EF6">
        <w:rPr>
          <w:rFonts w:asciiTheme="majorHAnsi" w:hAnsiTheme="majorHAnsi" w:cs="Arial"/>
          <w:sz w:val="21"/>
          <w:szCs w:val="21"/>
        </w:rPr>
        <w:t xml:space="preserve">and </w:t>
      </w:r>
      <w:r w:rsidRPr="001A0FF0">
        <w:rPr>
          <w:rFonts w:asciiTheme="majorHAnsi" w:hAnsiTheme="majorHAnsi" w:cs="Arial"/>
          <w:b/>
          <w:sz w:val="21"/>
          <w:szCs w:val="21"/>
        </w:rPr>
        <w:t>defined related tasks, email alerts, and field updates</w:t>
      </w:r>
      <w:r w:rsidRPr="00871EF6">
        <w:rPr>
          <w:rFonts w:asciiTheme="majorHAnsi" w:hAnsiTheme="majorHAnsi" w:cs="Arial"/>
          <w:sz w:val="21"/>
          <w:szCs w:val="21"/>
        </w:rPr>
        <w:t>.</w:t>
      </w:r>
    </w:p>
    <w:p w:rsidR="00634169" w:rsidRPr="00871EF6" w:rsidRDefault="00634169" w:rsidP="00634169">
      <w:pPr>
        <w:numPr>
          <w:ilvl w:val="0"/>
          <w:numId w:val="8"/>
        </w:numPr>
        <w:spacing w:before="60"/>
        <w:jc w:val="both"/>
        <w:rPr>
          <w:rFonts w:asciiTheme="majorHAnsi" w:hAnsiTheme="majorHAnsi" w:cs="Arial"/>
          <w:sz w:val="21"/>
          <w:szCs w:val="21"/>
        </w:rPr>
      </w:pPr>
      <w:r w:rsidRPr="00871EF6">
        <w:rPr>
          <w:rFonts w:asciiTheme="majorHAnsi" w:hAnsiTheme="majorHAnsi" w:cs="Arial"/>
          <w:sz w:val="21"/>
          <w:szCs w:val="21"/>
        </w:rPr>
        <w:t>Implemented </w:t>
      </w:r>
      <w:r w:rsidRPr="001A0FF0">
        <w:rPr>
          <w:rFonts w:asciiTheme="majorHAnsi" w:hAnsiTheme="majorHAnsi" w:cs="Arial"/>
          <w:b/>
          <w:sz w:val="21"/>
          <w:szCs w:val="21"/>
        </w:rPr>
        <w:t>Pick lists, Dependent Pick lists, lookups, Master detail relationships, validation and formula fields to the custom objects</w:t>
      </w:r>
      <w:r w:rsidRPr="00871EF6">
        <w:rPr>
          <w:rFonts w:asciiTheme="majorHAnsi" w:hAnsiTheme="majorHAnsi" w:cs="Arial"/>
          <w:sz w:val="21"/>
          <w:szCs w:val="21"/>
        </w:rPr>
        <w:t>.</w:t>
      </w:r>
    </w:p>
    <w:p w:rsidR="00634169" w:rsidRPr="00871EF6" w:rsidRDefault="00634169" w:rsidP="00634169">
      <w:pPr>
        <w:numPr>
          <w:ilvl w:val="0"/>
          <w:numId w:val="8"/>
        </w:numPr>
        <w:spacing w:before="60"/>
        <w:jc w:val="both"/>
        <w:rPr>
          <w:rFonts w:asciiTheme="majorHAnsi" w:hAnsiTheme="majorHAnsi" w:cs="Arial"/>
          <w:sz w:val="21"/>
          <w:szCs w:val="21"/>
        </w:rPr>
      </w:pPr>
      <w:r w:rsidRPr="00871EF6">
        <w:rPr>
          <w:rFonts w:asciiTheme="majorHAnsi" w:hAnsiTheme="majorHAnsi" w:cs="Arial"/>
          <w:sz w:val="21"/>
          <w:szCs w:val="21"/>
        </w:rPr>
        <w:t>Developed various </w:t>
      </w:r>
      <w:r w:rsidRPr="001A0FF0">
        <w:rPr>
          <w:rFonts w:asciiTheme="majorHAnsi" w:hAnsiTheme="majorHAnsi" w:cs="Arial"/>
          <w:b/>
          <w:sz w:val="21"/>
          <w:szCs w:val="21"/>
        </w:rPr>
        <w:t>Custom Objects, Formula fields, Master-Detail, Lookup relationships, Tabs, validation rules</w:t>
      </w:r>
      <w:r w:rsidRPr="00871EF6">
        <w:rPr>
          <w:rFonts w:asciiTheme="majorHAnsi" w:hAnsiTheme="majorHAnsi" w:cs="Arial"/>
          <w:sz w:val="21"/>
          <w:szCs w:val="21"/>
        </w:rPr>
        <w:t>.</w:t>
      </w:r>
    </w:p>
    <w:p w:rsidR="00634169" w:rsidRPr="00871EF6" w:rsidRDefault="00634169" w:rsidP="00634169">
      <w:pPr>
        <w:numPr>
          <w:ilvl w:val="0"/>
          <w:numId w:val="8"/>
        </w:numPr>
        <w:spacing w:before="60"/>
        <w:jc w:val="both"/>
        <w:rPr>
          <w:rFonts w:asciiTheme="majorHAnsi" w:hAnsiTheme="majorHAnsi" w:cs="Arial"/>
          <w:sz w:val="21"/>
          <w:szCs w:val="21"/>
        </w:rPr>
      </w:pPr>
      <w:r w:rsidRPr="00871EF6">
        <w:rPr>
          <w:rFonts w:asciiTheme="majorHAnsi" w:hAnsiTheme="majorHAnsi" w:cs="Arial"/>
          <w:sz w:val="21"/>
          <w:szCs w:val="21"/>
        </w:rPr>
        <w:t>Created various </w:t>
      </w:r>
      <w:r w:rsidRPr="001A0FF0">
        <w:rPr>
          <w:rFonts w:asciiTheme="majorHAnsi" w:hAnsiTheme="majorHAnsi" w:cs="Arial"/>
          <w:b/>
          <w:sz w:val="21"/>
          <w:szCs w:val="21"/>
        </w:rPr>
        <w:t>Profiles, Roles, and Page Layouts and configured the Permissions based on the Organization hierarchy requirements</w:t>
      </w:r>
      <w:r w:rsidRPr="00871EF6">
        <w:rPr>
          <w:rFonts w:asciiTheme="majorHAnsi" w:hAnsiTheme="majorHAnsi" w:cs="Arial"/>
          <w:sz w:val="21"/>
          <w:szCs w:val="21"/>
        </w:rPr>
        <w:t>.</w:t>
      </w:r>
    </w:p>
    <w:p w:rsidR="00634169" w:rsidRPr="00871EF6" w:rsidRDefault="00634169" w:rsidP="00634169">
      <w:pPr>
        <w:numPr>
          <w:ilvl w:val="0"/>
          <w:numId w:val="8"/>
        </w:numPr>
        <w:spacing w:before="60"/>
        <w:jc w:val="both"/>
        <w:rPr>
          <w:rFonts w:asciiTheme="majorHAnsi" w:hAnsiTheme="majorHAnsi" w:cs="Arial"/>
          <w:sz w:val="21"/>
          <w:szCs w:val="21"/>
        </w:rPr>
      </w:pPr>
      <w:r w:rsidRPr="00871EF6">
        <w:rPr>
          <w:rFonts w:asciiTheme="majorHAnsi" w:hAnsiTheme="majorHAnsi" w:cs="Arial"/>
          <w:sz w:val="21"/>
          <w:szCs w:val="21"/>
        </w:rPr>
        <w:t>Designed and deployed </w:t>
      </w:r>
      <w:r w:rsidRPr="001A0FF0">
        <w:rPr>
          <w:rFonts w:asciiTheme="majorHAnsi" w:hAnsiTheme="majorHAnsi" w:cs="Arial"/>
          <w:b/>
          <w:sz w:val="21"/>
          <w:szCs w:val="21"/>
        </w:rPr>
        <w:t>Custom tabs, validation rules, Approval Processes and Auto-Response for automating business logic</w:t>
      </w:r>
      <w:r w:rsidRPr="00871EF6">
        <w:rPr>
          <w:rFonts w:asciiTheme="majorHAnsi" w:hAnsiTheme="majorHAnsi" w:cs="Arial"/>
          <w:sz w:val="21"/>
          <w:szCs w:val="21"/>
        </w:rPr>
        <w:t>.</w:t>
      </w:r>
    </w:p>
    <w:p w:rsidR="00634169" w:rsidRPr="00871EF6" w:rsidRDefault="00634169" w:rsidP="00634169">
      <w:pPr>
        <w:numPr>
          <w:ilvl w:val="0"/>
          <w:numId w:val="8"/>
        </w:numPr>
        <w:spacing w:before="60"/>
        <w:jc w:val="both"/>
        <w:rPr>
          <w:rFonts w:asciiTheme="majorHAnsi" w:hAnsiTheme="majorHAnsi" w:cs="Arial"/>
          <w:sz w:val="21"/>
          <w:szCs w:val="21"/>
        </w:rPr>
      </w:pPr>
      <w:r w:rsidRPr="00871EF6">
        <w:rPr>
          <w:rFonts w:asciiTheme="majorHAnsi" w:hAnsiTheme="majorHAnsi" w:cs="Arial"/>
          <w:sz w:val="21"/>
          <w:szCs w:val="21"/>
        </w:rPr>
        <w:t>Developed various</w:t>
      </w:r>
      <w:r w:rsidRPr="00871EF6">
        <w:rPr>
          <w:rFonts w:asciiTheme="majorHAnsi" w:hAnsiTheme="majorHAnsi"/>
          <w:sz w:val="21"/>
          <w:szCs w:val="21"/>
        </w:rPr>
        <w:t> </w:t>
      </w:r>
      <w:r w:rsidRPr="001A0FF0">
        <w:rPr>
          <w:rFonts w:asciiTheme="majorHAnsi" w:hAnsiTheme="majorHAnsi" w:cs="Arial"/>
          <w:b/>
          <w:sz w:val="21"/>
          <w:szCs w:val="21"/>
        </w:rPr>
        <w:t>Apex classes,</w:t>
      </w:r>
      <w:r w:rsidRPr="001A0FF0">
        <w:rPr>
          <w:rFonts w:asciiTheme="majorHAnsi" w:hAnsiTheme="majorHAnsi"/>
          <w:b/>
          <w:sz w:val="21"/>
          <w:szCs w:val="21"/>
        </w:rPr>
        <w:t> </w:t>
      </w:r>
      <w:r w:rsidRPr="001A0FF0">
        <w:rPr>
          <w:rFonts w:asciiTheme="majorHAnsi" w:hAnsiTheme="majorHAnsi" w:cs="Arial"/>
          <w:b/>
          <w:sz w:val="21"/>
          <w:szCs w:val="21"/>
        </w:rPr>
        <w:t>Controller classes</w:t>
      </w:r>
      <w:r w:rsidRPr="001A0FF0">
        <w:rPr>
          <w:rFonts w:asciiTheme="majorHAnsi" w:hAnsiTheme="majorHAnsi"/>
          <w:b/>
          <w:sz w:val="21"/>
          <w:szCs w:val="21"/>
        </w:rPr>
        <w:t> </w:t>
      </w:r>
      <w:r w:rsidRPr="001A0FF0">
        <w:rPr>
          <w:rFonts w:asciiTheme="majorHAnsi" w:hAnsiTheme="majorHAnsi" w:cs="Arial"/>
          <w:b/>
          <w:sz w:val="21"/>
          <w:szCs w:val="21"/>
        </w:rPr>
        <w:t>and</w:t>
      </w:r>
      <w:r w:rsidRPr="001A0FF0">
        <w:rPr>
          <w:rFonts w:asciiTheme="majorHAnsi" w:hAnsiTheme="majorHAnsi"/>
          <w:b/>
          <w:sz w:val="21"/>
          <w:szCs w:val="21"/>
        </w:rPr>
        <w:t> </w:t>
      </w:r>
      <w:r w:rsidRPr="001A0FF0">
        <w:rPr>
          <w:rFonts w:asciiTheme="majorHAnsi" w:hAnsiTheme="majorHAnsi" w:cs="Arial"/>
          <w:b/>
          <w:sz w:val="21"/>
          <w:szCs w:val="21"/>
        </w:rPr>
        <w:t>Apex Triggers</w:t>
      </w:r>
      <w:r w:rsidRPr="00871EF6">
        <w:rPr>
          <w:rFonts w:asciiTheme="majorHAnsi" w:hAnsiTheme="majorHAnsi"/>
          <w:sz w:val="21"/>
          <w:szCs w:val="21"/>
        </w:rPr>
        <w:t> </w:t>
      </w:r>
      <w:r w:rsidRPr="00871EF6">
        <w:rPr>
          <w:rFonts w:asciiTheme="majorHAnsi" w:hAnsiTheme="majorHAnsi" w:cs="Arial"/>
          <w:sz w:val="21"/>
          <w:szCs w:val="21"/>
        </w:rPr>
        <w:t>for various functional needs in the application.</w:t>
      </w:r>
    </w:p>
    <w:p w:rsidR="00634169" w:rsidRPr="00871EF6" w:rsidRDefault="00634169" w:rsidP="00634169">
      <w:pPr>
        <w:numPr>
          <w:ilvl w:val="0"/>
          <w:numId w:val="7"/>
        </w:numPr>
        <w:spacing w:before="60"/>
        <w:jc w:val="both"/>
        <w:rPr>
          <w:rFonts w:asciiTheme="majorHAnsi" w:hAnsiTheme="majorHAnsi" w:cs="Arial"/>
          <w:sz w:val="21"/>
          <w:szCs w:val="21"/>
        </w:rPr>
      </w:pPr>
      <w:r w:rsidRPr="00871EF6">
        <w:rPr>
          <w:rFonts w:asciiTheme="majorHAnsi" w:hAnsiTheme="majorHAnsi" w:cs="Arial"/>
          <w:sz w:val="21"/>
          <w:szCs w:val="21"/>
        </w:rPr>
        <w:t xml:space="preserve">Involved in setting up the </w:t>
      </w:r>
      <w:r w:rsidRPr="00871EF6">
        <w:rPr>
          <w:rFonts w:asciiTheme="majorHAnsi" w:hAnsiTheme="majorHAnsi" w:cs="Arial"/>
          <w:b/>
          <w:sz w:val="21"/>
          <w:szCs w:val="21"/>
        </w:rPr>
        <w:t>UAT</w:t>
      </w:r>
      <w:r w:rsidRPr="00871EF6">
        <w:rPr>
          <w:rFonts w:asciiTheme="majorHAnsi" w:hAnsiTheme="majorHAnsi" w:cs="Arial"/>
          <w:sz w:val="21"/>
          <w:szCs w:val="21"/>
        </w:rPr>
        <w:t xml:space="preserve"> environment and</w:t>
      </w:r>
    </w:p>
    <w:p w:rsidR="00634169" w:rsidRPr="00871EF6" w:rsidRDefault="00634169" w:rsidP="00634169">
      <w:pPr>
        <w:numPr>
          <w:ilvl w:val="0"/>
          <w:numId w:val="7"/>
        </w:numPr>
        <w:spacing w:before="60"/>
        <w:jc w:val="both"/>
        <w:rPr>
          <w:rFonts w:asciiTheme="majorHAnsi" w:hAnsiTheme="majorHAnsi" w:cs="Arial"/>
          <w:sz w:val="21"/>
          <w:szCs w:val="21"/>
        </w:rPr>
      </w:pPr>
      <w:r w:rsidRPr="001A0FF0">
        <w:rPr>
          <w:rFonts w:asciiTheme="majorHAnsi" w:hAnsiTheme="majorHAnsi" w:cs="Arial"/>
          <w:b/>
          <w:sz w:val="21"/>
          <w:szCs w:val="21"/>
        </w:rPr>
        <w:t>Involved in writing test cases</w:t>
      </w:r>
      <w:r w:rsidRPr="00871EF6">
        <w:rPr>
          <w:rFonts w:asciiTheme="majorHAnsi" w:hAnsiTheme="majorHAnsi" w:cs="Arial"/>
          <w:sz w:val="21"/>
          <w:szCs w:val="21"/>
        </w:rPr>
        <w:t xml:space="preserve"> in order to cover the code coverage as well to migrate the development components into different environments</w:t>
      </w:r>
    </w:p>
    <w:p w:rsidR="00634169" w:rsidRPr="00871EF6" w:rsidRDefault="00634169" w:rsidP="00634169">
      <w:pPr>
        <w:numPr>
          <w:ilvl w:val="0"/>
          <w:numId w:val="7"/>
        </w:numPr>
        <w:spacing w:before="60"/>
        <w:jc w:val="both"/>
        <w:rPr>
          <w:rFonts w:asciiTheme="majorHAnsi" w:hAnsiTheme="majorHAnsi" w:cs="Arial"/>
          <w:sz w:val="21"/>
          <w:szCs w:val="21"/>
        </w:rPr>
      </w:pPr>
      <w:r w:rsidRPr="00871EF6">
        <w:rPr>
          <w:rFonts w:asciiTheme="majorHAnsi" w:hAnsiTheme="majorHAnsi" w:cs="Arial"/>
          <w:sz w:val="21"/>
          <w:szCs w:val="21"/>
        </w:rPr>
        <w:t xml:space="preserve">Worked on maintaining the complete </w:t>
      </w:r>
      <w:r w:rsidRPr="001A0FF0">
        <w:rPr>
          <w:rFonts w:asciiTheme="majorHAnsi" w:hAnsiTheme="majorHAnsi" w:cs="Arial"/>
          <w:b/>
          <w:sz w:val="21"/>
          <w:szCs w:val="21"/>
        </w:rPr>
        <w:t>contract management using Apptus</w:t>
      </w:r>
      <w:r w:rsidRPr="00871EF6">
        <w:rPr>
          <w:rFonts w:asciiTheme="majorHAnsi" w:hAnsiTheme="majorHAnsi" w:cs="Arial"/>
          <w:sz w:val="21"/>
          <w:szCs w:val="21"/>
        </w:rPr>
        <w:t>.</w:t>
      </w:r>
    </w:p>
    <w:p w:rsidR="00634169" w:rsidRPr="00871EF6" w:rsidRDefault="00634169" w:rsidP="00634169">
      <w:pPr>
        <w:numPr>
          <w:ilvl w:val="0"/>
          <w:numId w:val="7"/>
        </w:numPr>
        <w:spacing w:before="60"/>
        <w:jc w:val="both"/>
        <w:rPr>
          <w:rFonts w:asciiTheme="majorHAnsi" w:hAnsiTheme="majorHAnsi" w:cs="Arial"/>
          <w:sz w:val="21"/>
          <w:szCs w:val="21"/>
        </w:rPr>
      </w:pPr>
      <w:r w:rsidRPr="00871EF6">
        <w:rPr>
          <w:rFonts w:asciiTheme="majorHAnsi" w:hAnsiTheme="majorHAnsi" w:cs="Arial"/>
          <w:sz w:val="21"/>
          <w:szCs w:val="21"/>
        </w:rPr>
        <w:t xml:space="preserve">Involved in collecting the data during contracting process back in to the salesforce instance using </w:t>
      </w:r>
      <w:r w:rsidRPr="00871EF6">
        <w:rPr>
          <w:rFonts w:asciiTheme="majorHAnsi" w:hAnsiTheme="majorHAnsi" w:cs="Arial"/>
          <w:b/>
          <w:sz w:val="21"/>
          <w:szCs w:val="21"/>
        </w:rPr>
        <w:t>Apptus</w:t>
      </w:r>
      <w:r w:rsidRPr="00871EF6">
        <w:rPr>
          <w:rFonts w:asciiTheme="majorHAnsi" w:hAnsiTheme="majorHAnsi" w:cs="Arial"/>
          <w:sz w:val="21"/>
          <w:szCs w:val="21"/>
        </w:rPr>
        <w:t>.</w:t>
      </w:r>
    </w:p>
    <w:p w:rsidR="00634169" w:rsidRPr="00871EF6" w:rsidRDefault="00634169" w:rsidP="00634169">
      <w:pPr>
        <w:numPr>
          <w:ilvl w:val="0"/>
          <w:numId w:val="7"/>
        </w:numPr>
        <w:spacing w:before="60"/>
        <w:jc w:val="both"/>
        <w:rPr>
          <w:rFonts w:asciiTheme="majorHAnsi" w:hAnsiTheme="majorHAnsi" w:cs="Arial"/>
          <w:sz w:val="21"/>
          <w:szCs w:val="21"/>
        </w:rPr>
      </w:pPr>
      <w:r w:rsidRPr="00871EF6">
        <w:rPr>
          <w:rFonts w:asciiTheme="majorHAnsi" w:hAnsiTheme="majorHAnsi" w:cs="Arial"/>
          <w:sz w:val="21"/>
          <w:szCs w:val="21"/>
        </w:rPr>
        <w:t xml:space="preserve">Worked on the application of Service Cloud in Salesforce </w:t>
      </w:r>
      <w:r w:rsidRPr="00871EF6">
        <w:rPr>
          <w:rFonts w:asciiTheme="majorHAnsi" w:hAnsiTheme="majorHAnsi" w:cs="Arial"/>
          <w:b/>
          <w:sz w:val="21"/>
          <w:szCs w:val="21"/>
        </w:rPr>
        <w:t>CRM</w:t>
      </w:r>
      <w:r w:rsidRPr="00871EF6">
        <w:rPr>
          <w:rFonts w:asciiTheme="majorHAnsi" w:hAnsiTheme="majorHAnsi" w:cs="Arial"/>
          <w:sz w:val="21"/>
          <w:szCs w:val="21"/>
        </w:rPr>
        <w:t>.</w:t>
      </w:r>
    </w:p>
    <w:p w:rsidR="00634169" w:rsidRPr="00871EF6" w:rsidRDefault="00634169" w:rsidP="00634169">
      <w:pPr>
        <w:numPr>
          <w:ilvl w:val="0"/>
          <w:numId w:val="7"/>
        </w:numPr>
        <w:spacing w:before="60"/>
        <w:jc w:val="both"/>
        <w:rPr>
          <w:rFonts w:asciiTheme="majorHAnsi" w:hAnsiTheme="majorHAnsi" w:cs="Arial"/>
          <w:sz w:val="21"/>
          <w:szCs w:val="21"/>
        </w:rPr>
      </w:pPr>
      <w:r w:rsidRPr="00871EF6">
        <w:rPr>
          <w:rFonts w:asciiTheme="majorHAnsi" w:hAnsiTheme="majorHAnsi" w:cs="Arial"/>
          <w:sz w:val="21"/>
          <w:szCs w:val="21"/>
        </w:rPr>
        <w:t xml:space="preserve">Involved in configuring the </w:t>
      </w:r>
      <w:r w:rsidRPr="001A0FF0">
        <w:rPr>
          <w:rFonts w:asciiTheme="majorHAnsi" w:hAnsiTheme="majorHAnsi" w:cs="Arial"/>
          <w:b/>
          <w:sz w:val="21"/>
          <w:szCs w:val="21"/>
        </w:rPr>
        <w:t>case management</w:t>
      </w:r>
      <w:r w:rsidRPr="00871EF6">
        <w:rPr>
          <w:rFonts w:asciiTheme="majorHAnsi" w:hAnsiTheme="majorHAnsi" w:cs="Arial"/>
          <w:sz w:val="21"/>
          <w:szCs w:val="21"/>
        </w:rPr>
        <w:t xml:space="preserve"> of service cloud.</w:t>
      </w:r>
    </w:p>
    <w:p w:rsidR="00634169" w:rsidRPr="00871EF6" w:rsidRDefault="00634169" w:rsidP="00634169">
      <w:pPr>
        <w:numPr>
          <w:ilvl w:val="0"/>
          <w:numId w:val="7"/>
        </w:numPr>
        <w:spacing w:before="60"/>
        <w:jc w:val="both"/>
        <w:rPr>
          <w:rFonts w:asciiTheme="majorHAnsi" w:hAnsiTheme="majorHAnsi" w:cs="Arial"/>
          <w:sz w:val="21"/>
          <w:szCs w:val="21"/>
        </w:rPr>
      </w:pPr>
      <w:r w:rsidRPr="00871EF6">
        <w:rPr>
          <w:rFonts w:asciiTheme="majorHAnsi" w:hAnsiTheme="majorHAnsi" w:cs="Arial"/>
          <w:sz w:val="21"/>
          <w:szCs w:val="21"/>
        </w:rPr>
        <w:t>Enabled Chatter for the Organization and to effectively communicate with the users in the Organization.</w:t>
      </w:r>
    </w:p>
    <w:p w:rsidR="00634169" w:rsidRPr="00871EF6" w:rsidRDefault="00634169" w:rsidP="00634169">
      <w:pPr>
        <w:numPr>
          <w:ilvl w:val="0"/>
          <w:numId w:val="7"/>
        </w:numPr>
        <w:spacing w:before="60"/>
        <w:jc w:val="both"/>
        <w:rPr>
          <w:rFonts w:asciiTheme="majorHAnsi" w:hAnsiTheme="majorHAnsi" w:cs="Arial"/>
          <w:sz w:val="21"/>
          <w:szCs w:val="21"/>
        </w:rPr>
      </w:pPr>
      <w:r w:rsidRPr="00871EF6">
        <w:rPr>
          <w:rFonts w:asciiTheme="majorHAnsi" w:hAnsiTheme="majorHAnsi" w:cs="Arial"/>
          <w:sz w:val="21"/>
          <w:szCs w:val="21"/>
        </w:rPr>
        <w:t xml:space="preserve">Created </w:t>
      </w:r>
      <w:r w:rsidRPr="001A0FF0">
        <w:rPr>
          <w:rFonts w:asciiTheme="majorHAnsi" w:hAnsiTheme="majorHAnsi" w:cs="Arial"/>
          <w:b/>
          <w:sz w:val="21"/>
          <w:szCs w:val="21"/>
        </w:rPr>
        <w:t>email templates</w:t>
      </w:r>
      <w:r w:rsidRPr="00871EF6">
        <w:rPr>
          <w:rFonts w:asciiTheme="majorHAnsi" w:hAnsiTheme="majorHAnsi" w:cs="Arial"/>
          <w:sz w:val="21"/>
          <w:szCs w:val="21"/>
        </w:rPr>
        <w:t xml:space="preserve"> a</w:t>
      </w:r>
      <w:r w:rsidR="001A0FF0">
        <w:rPr>
          <w:rFonts w:asciiTheme="majorHAnsi" w:hAnsiTheme="majorHAnsi" w:cs="Arial"/>
          <w:sz w:val="21"/>
          <w:szCs w:val="21"/>
        </w:rPr>
        <w:t xml:space="preserve">nd </w:t>
      </w:r>
      <w:r w:rsidR="001A0FF0" w:rsidRPr="001A0FF0">
        <w:rPr>
          <w:rFonts w:asciiTheme="majorHAnsi" w:hAnsiTheme="majorHAnsi" w:cs="Arial"/>
          <w:b/>
          <w:sz w:val="21"/>
          <w:szCs w:val="21"/>
        </w:rPr>
        <w:t>inbound emails using Visualf</w:t>
      </w:r>
      <w:r w:rsidRPr="001A0FF0">
        <w:rPr>
          <w:rFonts w:asciiTheme="majorHAnsi" w:hAnsiTheme="majorHAnsi" w:cs="Arial"/>
          <w:b/>
          <w:sz w:val="21"/>
          <w:szCs w:val="21"/>
        </w:rPr>
        <w:t>orce for clients</w:t>
      </w:r>
      <w:r w:rsidRPr="00871EF6">
        <w:rPr>
          <w:rFonts w:asciiTheme="majorHAnsi" w:hAnsiTheme="majorHAnsi" w:cs="Arial"/>
          <w:sz w:val="21"/>
          <w:szCs w:val="21"/>
        </w:rPr>
        <w:t xml:space="preserve"> and customers.</w:t>
      </w:r>
    </w:p>
    <w:p w:rsidR="00634169" w:rsidRPr="00871EF6" w:rsidRDefault="00634169" w:rsidP="00634169">
      <w:pPr>
        <w:numPr>
          <w:ilvl w:val="0"/>
          <w:numId w:val="7"/>
        </w:numPr>
        <w:spacing w:before="60"/>
        <w:jc w:val="both"/>
        <w:rPr>
          <w:rFonts w:asciiTheme="majorHAnsi" w:hAnsiTheme="majorHAnsi" w:cs="Arial"/>
          <w:sz w:val="21"/>
          <w:szCs w:val="21"/>
        </w:rPr>
      </w:pPr>
      <w:r w:rsidRPr="001A0FF0">
        <w:rPr>
          <w:rFonts w:asciiTheme="majorHAnsi" w:hAnsiTheme="majorHAnsi" w:cs="Arial"/>
          <w:b/>
          <w:sz w:val="21"/>
          <w:szCs w:val="21"/>
        </w:rPr>
        <w:t>Enabled Chatter</w:t>
      </w:r>
      <w:r w:rsidRPr="00871EF6">
        <w:rPr>
          <w:rFonts w:asciiTheme="majorHAnsi" w:hAnsiTheme="majorHAnsi" w:cs="Arial"/>
          <w:sz w:val="21"/>
          <w:szCs w:val="21"/>
        </w:rPr>
        <w:t xml:space="preserve"> for the Organization and to effectively communicate with the users in the Organization.</w:t>
      </w:r>
    </w:p>
    <w:p w:rsidR="00634169" w:rsidRPr="00871EF6" w:rsidRDefault="00634169" w:rsidP="00634169">
      <w:pPr>
        <w:pStyle w:val="ListParagraph"/>
        <w:widowControl w:val="0"/>
        <w:numPr>
          <w:ilvl w:val="0"/>
          <w:numId w:val="7"/>
        </w:numPr>
        <w:overflowPunct w:val="0"/>
        <w:adjustRightInd w:val="0"/>
        <w:spacing w:before="60" w:after="60" w:line="240" w:lineRule="auto"/>
        <w:jc w:val="both"/>
        <w:rPr>
          <w:rFonts w:asciiTheme="majorHAnsi" w:hAnsiTheme="majorHAnsi" w:cs="Arial"/>
          <w:sz w:val="21"/>
          <w:szCs w:val="21"/>
        </w:rPr>
      </w:pPr>
      <w:r w:rsidRPr="00871EF6">
        <w:rPr>
          <w:rFonts w:asciiTheme="majorHAnsi" w:hAnsiTheme="majorHAnsi" w:cs="Arial"/>
          <w:sz w:val="21"/>
          <w:szCs w:val="21"/>
        </w:rPr>
        <w:t xml:space="preserve">Developed business documents for Salesforce.com </w:t>
      </w:r>
      <w:r w:rsidRPr="001A0FF0">
        <w:rPr>
          <w:rFonts w:asciiTheme="majorHAnsi" w:hAnsiTheme="majorHAnsi" w:cs="Arial"/>
          <w:b/>
          <w:sz w:val="21"/>
          <w:szCs w:val="21"/>
        </w:rPr>
        <w:t>Custom objects</w:t>
      </w:r>
      <w:r w:rsidRPr="00871EF6">
        <w:rPr>
          <w:rFonts w:asciiTheme="majorHAnsi" w:hAnsiTheme="majorHAnsi" w:cs="Arial"/>
          <w:sz w:val="21"/>
          <w:szCs w:val="21"/>
        </w:rPr>
        <w:t>.</w:t>
      </w:r>
    </w:p>
    <w:p w:rsidR="00634169" w:rsidRPr="00871EF6" w:rsidRDefault="00634169" w:rsidP="00634169">
      <w:pPr>
        <w:pStyle w:val="ListParagraph"/>
        <w:widowControl w:val="0"/>
        <w:numPr>
          <w:ilvl w:val="0"/>
          <w:numId w:val="7"/>
        </w:numPr>
        <w:overflowPunct w:val="0"/>
        <w:adjustRightInd w:val="0"/>
        <w:spacing w:before="60" w:after="60" w:line="240" w:lineRule="auto"/>
        <w:jc w:val="both"/>
        <w:rPr>
          <w:rFonts w:asciiTheme="majorHAnsi" w:hAnsiTheme="majorHAnsi" w:cs="Arial"/>
          <w:sz w:val="21"/>
          <w:szCs w:val="21"/>
        </w:rPr>
      </w:pPr>
      <w:r w:rsidRPr="00871EF6">
        <w:rPr>
          <w:rFonts w:asciiTheme="majorHAnsi" w:hAnsiTheme="majorHAnsi" w:cs="Arial"/>
          <w:sz w:val="21"/>
          <w:szCs w:val="21"/>
        </w:rPr>
        <w:t xml:space="preserve">Implemented Salesforce.com </w:t>
      </w:r>
      <w:r w:rsidRPr="001A0FF0">
        <w:rPr>
          <w:rFonts w:asciiTheme="majorHAnsi" w:hAnsiTheme="majorHAnsi" w:cs="Arial"/>
          <w:b/>
          <w:sz w:val="21"/>
          <w:szCs w:val="21"/>
        </w:rPr>
        <w:t>web services client using Sales force web services API, Java, XML and partner WSDL.</w:t>
      </w:r>
    </w:p>
    <w:p w:rsidR="00634169" w:rsidRPr="00871EF6" w:rsidRDefault="001A0FF0" w:rsidP="00634169">
      <w:pPr>
        <w:numPr>
          <w:ilvl w:val="0"/>
          <w:numId w:val="7"/>
        </w:numPr>
        <w:spacing w:before="60"/>
        <w:jc w:val="both"/>
        <w:rPr>
          <w:rFonts w:asciiTheme="majorHAnsi" w:hAnsiTheme="majorHAnsi" w:cs="Arial"/>
          <w:sz w:val="21"/>
          <w:szCs w:val="21"/>
        </w:rPr>
      </w:pPr>
      <w:r>
        <w:rPr>
          <w:rFonts w:asciiTheme="majorHAnsi" w:hAnsiTheme="majorHAnsi" w:cs="Arial"/>
          <w:sz w:val="21"/>
          <w:szCs w:val="21"/>
        </w:rPr>
        <w:t>Developed several </w:t>
      </w:r>
      <w:r w:rsidRPr="001A0FF0">
        <w:rPr>
          <w:rFonts w:asciiTheme="majorHAnsi" w:hAnsiTheme="majorHAnsi" w:cs="Arial"/>
          <w:b/>
          <w:sz w:val="21"/>
          <w:szCs w:val="21"/>
        </w:rPr>
        <w:t xml:space="preserve">Custom </w:t>
      </w:r>
      <w:r w:rsidR="00634169" w:rsidRPr="001A0FF0">
        <w:rPr>
          <w:rFonts w:asciiTheme="majorHAnsi" w:hAnsiTheme="majorHAnsi" w:cs="Arial"/>
          <w:b/>
          <w:sz w:val="21"/>
          <w:szCs w:val="21"/>
        </w:rPr>
        <w:t>Reports &amp; Dashboards</w:t>
      </w:r>
      <w:r w:rsidR="00634169" w:rsidRPr="00871EF6">
        <w:rPr>
          <w:rFonts w:asciiTheme="majorHAnsi" w:hAnsiTheme="majorHAnsi" w:cs="Arial"/>
          <w:sz w:val="21"/>
          <w:szCs w:val="21"/>
        </w:rPr>
        <w:t> to better assist managers and also report folder to provide report accessibility to appropriate personnel.</w:t>
      </w:r>
    </w:p>
    <w:p w:rsidR="00634169" w:rsidRPr="00871EF6" w:rsidRDefault="00634169" w:rsidP="00634169">
      <w:pPr>
        <w:numPr>
          <w:ilvl w:val="0"/>
          <w:numId w:val="7"/>
        </w:numPr>
        <w:spacing w:before="60"/>
        <w:jc w:val="both"/>
        <w:rPr>
          <w:rFonts w:asciiTheme="majorHAnsi" w:hAnsiTheme="majorHAnsi" w:cs="Arial"/>
          <w:sz w:val="21"/>
          <w:szCs w:val="21"/>
        </w:rPr>
      </w:pPr>
      <w:r w:rsidRPr="00871EF6">
        <w:rPr>
          <w:rFonts w:asciiTheme="majorHAnsi" w:hAnsiTheme="majorHAnsi" w:cs="Arial"/>
          <w:sz w:val="21"/>
          <w:szCs w:val="21"/>
        </w:rPr>
        <w:t xml:space="preserve">Provided training to Business </w:t>
      </w:r>
      <w:r w:rsidR="001A0FF0" w:rsidRPr="00871EF6">
        <w:rPr>
          <w:rFonts w:asciiTheme="majorHAnsi" w:hAnsiTheme="majorHAnsi" w:cs="Arial"/>
          <w:sz w:val="21"/>
          <w:szCs w:val="21"/>
        </w:rPr>
        <w:t>users</w:t>
      </w:r>
      <w:r w:rsidRPr="00871EF6">
        <w:rPr>
          <w:rFonts w:asciiTheme="majorHAnsi" w:hAnsiTheme="majorHAnsi" w:cs="Arial"/>
          <w:sz w:val="21"/>
          <w:szCs w:val="21"/>
        </w:rPr>
        <w:t xml:space="preserve"> about the system functionality.</w:t>
      </w:r>
    </w:p>
    <w:p w:rsidR="00634169" w:rsidRPr="00871EF6" w:rsidRDefault="00634169" w:rsidP="00634169">
      <w:pPr>
        <w:spacing w:before="60"/>
        <w:ind w:left="720"/>
        <w:jc w:val="both"/>
        <w:rPr>
          <w:rFonts w:asciiTheme="majorHAnsi" w:hAnsiTheme="majorHAnsi" w:cs="Arial"/>
          <w:color w:val="000000"/>
          <w:sz w:val="21"/>
          <w:szCs w:val="21"/>
        </w:rPr>
      </w:pPr>
    </w:p>
    <w:p w:rsidR="00634169" w:rsidRPr="00871EF6" w:rsidRDefault="00634169" w:rsidP="00634169">
      <w:pPr>
        <w:rPr>
          <w:rFonts w:asciiTheme="majorHAnsi" w:hAnsiTheme="majorHAnsi" w:cs="Arial"/>
          <w:bCs/>
          <w:color w:val="000000"/>
          <w:sz w:val="21"/>
          <w:szCs w:val="21"/>
        </w:rPr>
      </w:pPr>
      <w:r w:rsidRPr="00871EF6">
        <w:rPr>
          <w:rFonts w:asciiTheme="majorHAnsi" w:hAnsiTheme="majorHAnsi" w:cs="Arial"/>
          <w:b/>
          <w:color w:val="000000"/>
          <w:sz w:val="21"/>
          <w:szCs w:val="21"/>
        </w:rPr>
        <w:lastRenderedPageBreak/>
        <w:t>Environment</w:t>
      </w:r>
      <w:r w:rsidRPr="00871EF6">
        <w:rPr>
          <w:rFonts w:asciiTheme="majorHAnsi" w:hAnsiTheme="majorHAnsi" w:cs="Arial"/>
          <w:color w:val="000000"/>
          <w:sz w:val="21"/>
          <w:szCs w:val="21"/>
        </w:rPr>
        <w:t xml:space="preserve">: </w:t>
      </w:r>
      <w:r w:rsidR="001A0FF0" w:rsidRPr="00871EF6">
        <w:rPr>
          <w:rFonts w:asciiTheme="majorHAnsi" w:hAnsiTheme="majorHAnsi" w:cs="Arial"/>
          <w:sz w:val="21"/>
          <w:szCs w:val="21"/>
        </w:rPr>
        <w:t>Saleforce.com, Service</w:t>
      </w:r>
      <w:r w:rsidRPr="00871EF6">
        <w:rPr>
          <w:rFonts w:asciiTheme="majorHAnsi" w:hAnsiTheme="majorHAnsi" w:cs="Arial"/>
          <w:sz w:val="21"/>
          <w:szCs w:val="21"/>
        </w:rPr>
        <w:t xml:space="preserve"> cloud</w:t>
      </w:r>
      <w:r w:rsidR="001A0FF0" w:rsidRPr="00871EF6">
        <w:rPr>
          <w:rFonts w:asciiTheme="majorHAnsi" w:hAnsiTheme="majorHAnsi" w:cs="Arial"/>
          <w:sz w:val="21"/>
          <w:szCs w:val="21"/>
        </w:rPr>
        <w:t>, Force.com</w:t>
      </w:r>
      <w:r w:rsidRPr="00871EF6">
        <w:rPr>
          <w:rFonts w:asciiTheme="majorHAnsi" w:hAnsiTheme="majorHAnsi" w:cs="Arial"/>
          <w:sz w:val="21"/>
          <w:szCs w:val="21"/>
        </w:rPr>
        <w:t xml:space="preserve"> platform, Apex Classes, Chatter, Visual Force Pages, Controllers, Custom Objects, Custom Tabs, Email Services, Workflow &amp; Approvals, Reports, </w:t>
      </w:r>
      <w:r w:rsidR="001A0FF0" w:rsidRPr="00871EF6">
        <w:rPr>
          <w:rFonts w:asciiTheme="majorHAnsi" w:hAnsiTheme="majorHAnsi" w:cs="Arial"/>
          <w:sz w:val="21"/>
          <w:szCs w:val="21"/>
        </w:rPr>
        <w:t>Security Controls</w:t>
      </w:r>
      <w:r w:rsidRPr="00871EF6">
        <w:rPr>
          <w:rFonts w:asciiTheme="majorHAnsi" w:hAnsiTheme="majorHAnsi" w:cs="Arial"/>
          <w:sz w:val="21"/>
          <w:szCs w:val="21"/>
        </w:rPr>
        <w:t>, Eclipse IDE, WSDL, Windows</w:t>
      </w:r>
      <w:r w:rsidRPr="00871EF6">
        <w:rPr>
          <w:rFonts w:asciiTheme="majorHAnsi" w:hAnsiTheme="majorHAnsi" w:cs="Arial"/>
          <w:bCs/>
          <w:color w:val="000000"/>
          <w:sz w:val="21"/>
          <w:szCs w:val="21"/>
        </w:rPr>
        <w:t>.</w:t>
      </w:r>
    </w:p>
    <w:p w:rsidR="00634169" w:rsidRPr="00871EF6" w:rsidRDefault="00634169" w:rsidP="00634169">
      <w:pPr>
        <w:rPr>
          <w:rFonts w:asciiTheme="majorHAnsi" w:hAnsiTheme="majorHAnsi" w:cs="Arial"/>
          <w:bCs/>
          <w:color w:val="000000"/>
          <w:sz w:val="21"/>
          <w:szCs w:val="21"/>
        </w:rPr>
      </w:pPr>
    </w:p>
    <w:p w:rsidR="00634169" w:rsidRPr="00871EF6" w:rsidRDefault="00634169" w:rsidP="00634169">
      <w:pPr>
        <w:jc w:val="both"/>
        <w:rPr>
          <w:rFonts w:asciiTheme="majorHAnsi" w:hAnsiTheme="majorHAnsi" w:cs="Calibri"/>
          <w:b/>
          <w:sz w:val="21"/>
          <w:szCs w:val="21"/>
        </w:rPr>
      </w:pPr>
    </w:p>
    <w:p w:rsidR="00634169" w:rsidRPr="00871EF6" w:rsidRDefault="00634169" w:rsidP="00634169">
      <w:pPr>
        <w:rPr>
          <w:rFonts w:asciiTheme="majorHAnsi" w:hAnsiTheme="majorHAnsi"/>
          <w:sz w:val="21"/>
          <w:szCs w:val="21"/>
        </w:rPr>
      </w:pPr>
      <w:r w:rsidRPr="00871EF6">
        <w:rPr>
          <w:rFonts w:asciiTheme="majorHAnsi" w:hAnsiTheme="majorHAnsi"/>
          <w:b/>
          <w:sz w:val="21"/>
          <w:szCs w:val="21"/>
        </w:rPr>
        <w:t>Client: Moody’s Corporation, NY.</w:t>
      </w:r>
      <w:r w:rsidR="008244D3" w:rsidRPr="008244D3">
        <w:rPr>
          <w:rFonts w:asciiTheme="majorHAnsi" w:hAnsiTheme="majorHAnsi"/>
          <w:b/>
          <w:sz w:val="21"/>
          <w:szCs w:val="21"/>
        </w:rPr>
        <w:t>November 2010-</w:t>
      </w:r>
      <w:r w:rsidR="00044209">
        <w:rPr>
          <w:rFonts w:asciiTheme="majorHAnsi" w:hAnsiTheme="majorHAnsi"/>
          <w:b/>
          <w:sz w:val="21"/>
          <w:szCs w:val="21"/>
        </w:rPr>
        <w:t>December</w:t>
      </w:r>
      <w:r w:rsidR="008244D3" w:rsidRPr="008244D3">
        <w:rPr>
          <w:rFonts w:asciiTheme="majorHAnsi" w:hAnsiTheme="majorHAnsi"/>
          <w:b/>
          <w:sz w:val="21"/>
          <w:szCs w:val="21"/>
        </w:rPr>
        <w:t xml:space="preserve"> 2011</w:t>
      </w:r>
    </w:p>
    <w:p w:rsidR="00634169" w:rsidRPr="00871EF6" w:rsidRDefault="00634169" w:rsidP="00634169">
      <w:pPr>
        <w:rPr>
          <w:rFonts w:asciiTheme="majorHAnsi" w:hAnsiTheme="majorHAnsi"/>
          <w:b/>
          <w:sz w:val="21"/>
          <w:szCs w:val="21"/>
        </w:rPr>
      </w:pPr>
      <w:r w:rsidRPr="00871EF6">
        <w:rPr>
          <w:rFonts w:asciiTheme="majorHAnsi" w:hAnsiTheme="majorHAnsi"/>
          <w:b/>
          <w:sz w:val="21"/>
          <w:szCs w:val="21"/>
        </w:rPr>
        <w:t>Role: Salesforce Developer</w:t>
      </w:r>
    </w:p>
    <w:p w:rsidR="00634169" w:rsidRPr="00871EF6" w:rsidRDefault="00634169" w:rsidP="00634169">
      <w:pPr>
        <w:rPr>
          <w:rFonts w:asciiTheme="majorHAnsi" w:hAnsiTheme="majorHAnsi"/>
          <w:sz w:val="21"/>
          <w:szCs w:val="21"/>
        </w:rPr>
      </w:pPr>
      <w:r w:rsidRPr="00871EF6">
        <w:rPr>
          <w:rFonts w:asciiTheme="majorHAnsi" w:hAnsiTheme="majorHAnsi"/>
          <w:sz w:val="21"/>
          <w:szCs w:val="21"/>
        </w:rPr>
        <w:tab/>
      </w:r>
      <w:r w:rsidRPr="00871EF6">
        <w:rPr>
          <w:rFonts w:asciiTheme="majorHAnsi" w:hAnsiTheme="majorHAnsi"/>
          <w:sz w:val="21"/>
          <w:szCs w:val="21"/>
        </w:rPr>
        <w:tab/>
      </w:r>
      <w:r w:rsidRPr="00871EF6">
        <w:rPr>
          <w:rFonts w:asciiTheme="majorHAnsi" w:hAnsiTheme="majorHAnsi"/>
          <w:sz w:val="21"/>
          <w:szCs w:val="21"/>
        </w:rPr>
        <w:tab/>
      </w:r>
      <w:r w:rsidRPr="00871EF6">
        <w:rPr>
          <w:rFonts w:asciiTheme="majorHAnsi" w:hAnsiTheme="majorHAnsi"/>
          <w:sz w:val="21"/>
          <w:szCs w:val="21"/>
        </w:rPr>
        <w:tab/>
      </w:r>
      <w:r w:rsidRPr="00871EF6">
        <w:rPr>
          <w:rFonts w:asciiTheme="majorHAnsi" w:hAnsiTheme="majorHAnsi"/>
          <w:sz w:val="21"/>
          <w:szCs w:val="21"/>
        </w:rPr>
        <w:tab/>
      </w:r>
      <w:r w:rsidRPr="00871EF6">
        <w:rPr>
          <w:rFonts w:asciiTheme="majorHAnsi" w:hAnsiTheme="majorHAnsi"/>
          <w:sz w:val="21"/>
          <w:szCs w:val="21"/>
        </w:rPr>
        <w:tab/>
      </w:r>
      <w:r w:rsidRPr="00871EF6">
        <w:rPr>
          <w:rFonts w:asciiTheme="majorHAnsi" w:hAnsiTheme="majorHAnsi"/>
          <w:sz w:val="21"/>
          <w:szCs w:val="21"/>
        </w:rPr>
        <w:tab/>
      </w:r>
    </w:p>
    <w:p w:rsidR="00634169" w:rsidRPr="00871EF6" w:rsidRDefault="00634169" w:rsidP="00634169">
      <w:pPr>
        <w:rPr>
          <w:rFonts w:asciiTheme="majorHAnsi" w:hAnsiTheme="majorHAnsi"/>
          <w:sz w:val="21"/>
          <w:szCs w:val="21"/>
        </w:rPr>
      </w:pPr>
      <w:r w:rsidRPr="00871EF6">
        <w:rPr>
          <w:rFonts w:asciiTheme="majorHAnsi" w:hAnsiTheme="majorHAnsi"/>
          <w:sz w:val="21"/>
          <w:szCs w:val="21"/>
        </w:rPr>
        <w:t>Moody's Corporation is a leading provider of research, data, analytic tools and related services to debt capital markets and credit risk management professionals worldwide. The company's products and services provide the means to assess and manage the credit risk of individual exposures as well as portfolios; price and value holdings of debt instruments; analyze macroeconomic trends; and enhance customers' risk management skills and practices.</w:t>
      </w:r>
    </w:p>
    <w:p w:rsidR="00634169" w:rsidRPr="00871EF6" w:rsidRDefault="00634169" w:rsidP="00634169">
      <w:pPr>
        <w:rPr>
          <w:rFonts w:asciiTheme="majorHAnsi" w:hAnsiTheme="majorHAnsi"/>
          <w:b/>
          <w:sz w:val="21"/>
          <w:szCs w:val="21"/>
        </w:rPr>
      </w:pPr>
      <w:r w:rsidRPr="00871EF6">
        <w:rPr>
          <w:rFonts w:asciiTheme="majorHAnsi" w:hAnsiTheme="majorHAnsi"/>
          <w:b/>
          <w:sz w:val="21"/>
          <w:szCs w:val="21"/>
        </w:rPr>
        <w:t>Responsibilities:</w:t>
      </w:r>
    </w:p>
    <w:p w:rsidR="00634169" w:rsidRPr="00871EF6" w:rsidRDefault="00634169" w:rsidP="00634169">
      <w:pPr>
        <w:numPr>
          <w:ilvl w:val="0"/>
          <w:numId w:val="7"/>
        </w:numPr>
        <w:spacing w:before="60"/>
        <w:jc w:val="both"/>
        <w:rPr>
          <w:rFonts w:asciiTheme="majorHAnsi" w:hAnsiTheme="majorHAnsi" w:cs="Arial"/>
          <w:sz w:val="21"/>
          <w:szCs w:val="21"/>
        </w:rPr>
      </w:pPr>
      <w:r w:rsidRPr="00871EF6">
        <w:rPr>
          <w:rFonts w:asciiTheme="majorHAnsi" w:hAnsiTheme="majorHAnsi" w:cs="Arial"/>
          <w:sz w:val="21"/>
          <w:szCs w:val="21"/>
        </w:rPr>
        <w:t xml:space="preserve">Interacted with various business user groups for </w:t>
      </w:r>
      <w:r w:rsidRPr="001A0FF0">
        <w:rPr>
          <w:rFonts w:asciiTheme="majorHAnsi" w:hAnsiTheme="majorHAnsi" w:cs="Arial"/>
          <w:b/>
          <w:sz w:val="21"/>
          <w:szCs w:val="21"/>
        </w:rPr>
        <w:t>gathering the requirements</w:t>
      </w:r>
      <w:r w:rsidRPr="00871EF6">
        <w:rPr>
          <w:rFonts w:asciiTheme="majorHAnsi" w:hAnsiTheme="majorHAnsi" w:cs="Arial"/>
          <w:sz w:val="21"/>
          <w:szCs w:val="21"/>
        </w:rPr>
        <w:t xml:space="preserve"> for Salesforce.com CRM implementation.</w:t>
      </w:r>
    </w:p>
    <w:p w:rsidR="00634169" w:rsidRPr="00871EF6" w:rsidRDefault="00634169" w:rsidP="00634169">
      <w:pPr>
        <w:numPr>
          <w:ilvl w:val="0"/>
          <w:numId w:val="7"/>
        </w:numPr>
        <w:spacing w:before="60"/>
        <w:jc w:val="both"/>
        <w:rPr>
          <w:rFonts w:asciiTheme="majorHAnsi" w:hAnsiTheme="majorHAnsi" w:cs="Arial"/>
          <w:sz w:val="21"/>
          <w:szCs w:val="21"/>
        </w:rPr>
      </w:pPr>
      <w:r w:rsidRPr="00871EF6">
        <w:rPr>
          <w:rFonts w:asciiTheme="majorHAnsi" w:hAnsiTheme="majorHAnsi" w:cs="Arial"/>
          <w:sz w:val="21"/>
          <w:szCs w:val="21"/>
        </w:rPr>
        <w:t xml:space="preserve">Involved in </w:t>
      </w:r>
      <w:r w:rsidRPr="001A0FF0">
        <w:rPr>
          <w:rFonts w:asciiTheme="majorHAnsi" w:hAnsiTheme="majorHAnsi" w:cs="Arial"/>
          <w:b/>
          <w:sz w:val="21"/>
          <w:szCs w:val="21"/>
        </w:rPr>
        <w:t>Salesforce.com Application Setup</w:t>
      </w:r>
      <w:r w:rsidRPr="00871EF6">
        <w:rPr>
          <w:rFonts w:asciiTheme="majorHAnsi" w:hAnsiTheme="majorHAnsi" w:cs="Arial"/>
          <w:sz w:val="21"/>
          <w:szCs w:val="21"/>
        </w:rPr>
        <w:t xml:space="preserve"> activities and customized the apps to match the functional needs of the organization.</w:t>
      </w:r>
    </w:p>
    <w:p w:rsidR="00634169" w:rsidRPr="00871EF6" w:rsidRDefault="00634169" w:rsidP="00634169">
      <w:pPr>
        <w:numPr>
          <w:ilvl w:val="0"/>
          <w:numId w:val="7"/>
        </w:numPr>
        <w:spacing w:before="60"/>
        <w:jc w:val="both"/>
        <w:rPr>
          <w:rFonts w:asciiTheme="majorHAnsi" w:hAnsiTheme="majorHAnsi" w:cs="Arial"/>
          <w:sz w:val="21"/>
          <w:szCs w:val="21"/>
        </w:rPr>
      </w:pPr>
      <w:r w:rsidRPr="00871EF6">
        <w:rPr>
          <w:rFonts w:asciiTheme="majorHAnsi" w:hAnsiTheme="majorHAnsi" w:cs="Arial"/>
          <w:sz w:val="21"/>
          <w:szCs w:val="21"/>
        </w:rPr>
        <w:t xml:space="preserve">Created </w:t>
      </w:r>
      <w:r w:rsidRPr="001A0FF0">
        <w:rPr>
          <w:rFonts w:asciiTheme="majorHAnsi" w:hAnsiTheme="majorHAnsi" w:cs="Arial"/>
          <w:b/>
          <w:sz w:val="21"/>
          <w:szCs w:val="21"/>
        </w:rPr>
        <w:t xml:space="preserve">Custom objects, custom fields, Picklist, role based page layouts, Workflow Alerts and Actions, and </w:t>
      </w:r>
      <w:r w:rsidR="001A0FF0" w:rsidRPr="001A0FF0">
        <w:rPr>
          <w:rFonts w:asciiTheme="majorHAnsi" w:hAnsiTheme="majorHAnsi" w:cs="Arial"/>
          <w:b/>
          <w:sz w:val="21"/>
          <w:szCs w:val="21"/>
        </w:rPr>
        <w:t>Approval Workflow</w:t>
      </w:r>
      <w:r w:rsidRPr="001A0FF0">
        <w:rPr>
          <w:rFonts w:asciiTheme="majorHAnsi" w:hAnsiTheme="majorHAnsi" w:cs="Arial"/>
          <w:b/>
          <w:sz w:val="21"/>
          <w:szCs w:val="21"/>
        </w:rPr>
        <w:t>, Validation Rules, Approval Processes, custom Tabs, custom reports, report folders, report extractions to various formats, design of Visualforce Pages, Snapshots, Dashboards, and Email generation</w:t>
      </w:r>
      <w:r w:rsidRPr="00871EF6">
        <w:rPr>
          <w:rFonts w:asciiTheme="majorHAnsi" w:hAnsiTheme="majorHAnsi" w:cs="Arial"/>
          <w:sz w:val="21"/>
          <w:szCs w:val="21"/>
        </w:rPr>
        <w:t xml:space="preserve"> according to application requirements.</w:t>
      </w:r>
    </w:p>
    <w:p w:rsidR="00634169" w:rsidRPr="00871EF6" w:rsidRDefault="00634169" w:rsidP="00634169">
      <w:pPr>
        <w:numPr>
          <w:ilvl w:val="0"/>
          <w:numId w:val="7"/>
        </w:numPr>
        <w:spacing w:before="60"/>
        <w:jc w:val="both"/>
        <w:rPr>
          <w:rFonts w:asciiTheme="majorHAnsi" w:hAnsiTheme="majorHAnsi" w:cs="Arial"/>
          <w:sz w:val="21"/>
          <w:szCs w:val="21"/>
        </w:rPr>
      </w:pPr>
      <w:r w:rsidRPr="00871EF6">
        <w:rPr>
          <w:rFonts w:asciiTheme="majorHAnsi" w:hAnsiTheme="majorHAnsi" w:cs="Arial"/>
          <w:sz w:val="21"/>
          <w:szCs w:val="21"/>
        </w:rPr>
        <w:t xml:space="preserve">Implemented the requirements on </w:t>
      </w:r>
      <w:r w:rsidRPr="001A0FF0">
        <w:rPr>
          <w:rFonts w:asciiTheme="majorHAnsi" w:hAnsiTheme="majorHAnsi" w:cs="Arial"/>
          <w:b/>
          <w:sz w:val="21"/>
          <w:szCs w:val="21"/>
        </w:rPr>
        <w:t>Salesforce.com platform</w:t>
      </w:r>
      <w:r w:rsidRPr="00871EF6">
        <w:rPr>
          <w:rFonts w:asciiTheme="majorHAnsi" w:hAnsiTheme="majorHAnsi" w:cs="Arial"/>
          <w:sz w:val="21"/>
          <w:szCs w:val="21"/>
        </w:rPr>
        <w:t xml:space="preserve"> and </w:t>
      </w:r>
      <w:r w:rsidRPr="001A0FF0">
        <w:rPr>
          <w:rFonts w:asciiTheme="majorHAnsi" w:hAnsiTheme="majorHAnsi" w:cs="Arial"/>
          <w:b/>
          <w:sz w:val="21"/>
          <w:szCs w:val="21"/>
        </w:rPr>
        <w:t>Force.com IDE Plug-in</w:t>
      </w:r>
      <w:r w:rsidRPr="00871EF6">
        <w:rPr>
          <w:rFonts w:asciiTheme="majorHAnsi" w:hAnsiTheme="majorHAnsi" w:cs="Arial"/>
          <w:sz w:val="21"/>
          <w:szCs w:val="21"/>
        </w:rPr>
        <w:t xml:space="preserve"> using Eclipse.</w:t>
      </w:r>
    </w:p>
    <w:p w:rsidR="00634169" w:rsidRPr="00871EF6" w:rsidRDefault="00634169" w:rsidP="00634169">
      <w:pPr>
        <w:numPr>
          <w:ilvl w:val="0"/>
          <w:numId w:val="7"/>
        </w:numPr>
        <w:spacing w:before="60"/>
        <w:jc w:val="both"/>
        <w:rPr>
          <w:rFonts w:asciiTheme="majorHAnsi" w:hAnsiTheme="majorHAnsi" w:cs="Arial"/>
          <w:sz w:val="21"/>
          <w:szCs w:val="21"/>
        </w:rPr>
      </w:pPr>
      <w:r w:rsidRPr="00871EF6">
        <w:rPr>
          <w:rFonts w:asciiTheme="majorHAnsi" w:hAnsiTheme="majorHAnsi" w:cs="Arial"/>
          <w:sz w:val="21"/>
          <w:szCs w:val="21"/>
        </w:rPr>
        <w:t xml:space="preserve">Worked with various Salesforce.com objects like </w:t>
      </w:r>
      <w:r w:rsidRPr="001A0FF0">
        <w:rPr>
          <w:rFonts w:asciiTheme="majorHAnsi" w:hAnsiTheme="majorHAnsi" w:cs="Arial"/>
          <w:b/>
          <w:sz w:val="21"/>
          <w:szCs w:val="21"/>
        </w:rPr>
        <w:t>Accounts, Contacts, Leads, Campaigns, Reports, and Dashboards</w:t>
      </w:r>
      <w:r w:rsidRPr="00871EF6">
        <w:rPr>
          <w:rFonts w:asciiTheme="majorHAnsi" w:hAnsiTheme="majorHAnsi" w:cs="Arial"/>
          <w:sz w:val="21"/>
          <w:szCs w:val="21"/>
        </w:rPr>
        <w:t>.</w:t>
      </w:r>
    </w:p>
    <w:p w:rsidR="00634169" w:rsidRPr="00871EF6" w:rsidRDefault="00634169" w:rsidP="00634169">
      <w:pPr>
        <w:numPr>
          <w:ilvl w:val="0"/>
          <w:numId w:val="7"/>
        </w:numPr>
        <w:spacing w:before="60"/>
        <w:jc w:val="both"/>
        <w:rPr>
          <w:rFonts w:asciiTheme="majorHAnsi" w:hAnsiTheme="majorHAnsi" w:cs="Arial"/>
          <w:sz w:val="21"/>
          <w:szCs w:val="21"/>
        </w:rPr>
      </w:pPr>
      <w:r w:rsidRPr="00871EF6">
        <w:rPr>
          <w:rFonts w:asciiTheme="majorHAnsi" w:hAnsiTheme="majorHAnsi" w:cs="Arial"/>
          <w:sz w:val="21"/>
          <w:szCs w:val="21"/>
        </w:rPr>
        <w:t xml:space="preserve">Developed </w:t>
      </w:r>
      <w:r w:rsidRPr="001A0FF0">
        <w:rPr>
          <w:rFonts w:asciiTheme="majorHAnsi" w:hAnsiTheme="majorHAnsi" w:cs="Arial"/>
          <w:b/>
          <w:sz w:val="21"/>
          <w:szCs w:val="21"/>
        </w:rPr>
        <w:t>Apex Classes, Controller Classes and Apex Triggers</w:t>
      </w:r>
      <w:r w:rsidRPr="00871EF6">
        <w:rPr>
          <w:rFonts w:asciiTheme="majorHAnsi" w:hAnsiTheme="majorHAnsi" w:cs="Arial"/>
          <w:sz w:val="21"/>
          <w:szCs w:val="21"/>
        </w:rPr>
        <w:t xml:space="preserve"> for various functional needs in the application.</w:t>
      </w:r>
    </w:p>
    <w:p w:rsidR="00634169" w:rsidRPr="00871EF6" w:rsidRDefault="00634169" w:rsidP="00634169">
      <w:pPr>
        <w:numPr>
          <w:ilvl w:val="0"/>
          <w:numId w:val="7"/>
        </w:numPr>
        <w:spacing w:before="60"/>
        <w:jc w:val="both"/>
        <w:rPr>
          <w:rFonts w:asciiTheme="majorHAnsi" w:hAnsiTheme="majorHAnsi" w:cs="Arial"/>
          <w:sz w:val="21"/>
          <w:szCs w:val="21"/>
        </w:rPr>
      </w:pPr>
      <w:r w:rsidRPr="00871EF6">
        <w:rPr>
          <w:rFonts w:asciiTheme="majorHAnsi" w:hAnsiTheme="majorHAnsi" w:cs="Arial"/>
          <w:sz w:val="21"/>
          <w:szCs w:val="21"/>
        </w:rPr>
        <w:t xml:space="preserve">Developed various </w:t>
      </w:r>
      <w:r w:rsidRPr="001A0FF0">
        <w:rPr>
          <w:rFonts w:asciiTheme="majorHAnsi" w:hAnsiTheme="majorHAnsi" w:cs="Arial"/>
          <w:b/>
          <w:sz w:val="21"/>
          <w:szCs w:val="21"/>
        </w:rPr>
        <w:t>Custom Objects, Tabs, Components and Visualforce Pages</w:t>
      </w:r>
      <w:r w:rsidRPr="00871EF6">
        <w:rPr>
          <w:rFonts w:asciiTheme="majorHAnsi" w:hAnsiTheme="majorHAnsi" w:cs="Arial"/>
          <w:sz w:val="21"/>
          <w:szCs w:val="21"/>
        </w:rPr>
        <w:t>.</w:t>
      </w:r>
    </w:p>
    <w:p w:rsidR="00634169" w:rsidRPr="00871EF6" w:rsidRDefault="00634169" w:rsidP="00634169">
      <w:pPr>
        <w:numPr>
          <w:ilvl w:val="0"/>
          <w:numId w:val="7"/>
        </w:numPr>
        <w:spacing w:before="60"/>
        <w:jc w:val="both"/>
        <w:rPr>
          <w:rFonts w:asciiTheme="majorHAnsi" w:hAnsiTheme="majorHAnsi" w:cs="Arial"/>
          <w:sz w:val="21"/>
          <w:szCs w:val="21"/>
        </w:rPr>
      </w:pPr>
      <w:r w:rsidRPr="00871EF6">
        <w:rPr>
          <w:rFonts w:asciiTheme="majorHAnsi" w:hAnsiTheme="majorHAnsi" w:cs="Arial"/>
          <w:sz w:val="21"/>
          <w:szCs w:val="21"/>
        </w:rPr>
        <w:t xml:space="preserve">Developed and configured various </w:t>
      </w:r>
      <w:r w:rsidRPr="001A0FF0">
        <w:rPr>
          <w:rFonts w:asciiTheme="majorHAnsi" w:hAnsiTheme="majorHAnsi" w:cs="Arial"/>
          <w:b/>
          <w:sz w:val="21"/>
          <w:szCs w:val="21"/>
        </w:rPr>
        <w:t>Custom Reports and Report Folders</w:t>
      </w:r>
      <w:r w:rsidRPr="00871EF6">
        <w:rPr>
          <w:rFonts w:asciiTheme="majorHAnsi" w:hAnsiTheme="majorHAnsi" w:cs="Arial"/>
          <w:sz w:val="21"/>
          <w:szCs w:val="21"/>
        </w:rPr>
        <w:t xml:space="preserve"> for different user profiles based on the need in the organization.</w:t>
      </w:r>
    </w:p>
    <w:p w:rsidR="00634169" w:rsidRPr="00871EF6" w:rsidRDefault="00634169" w:rsidP="00634169">
      <w:pPr>
        <w:numPr>
          <w:ilvl w:val="0"/>
          <w:numId w:val="7"/>
        </w:numPr>
        <w:spacing w:before="60"/>
        <w:jc w:val="both"/>
        <w:rPr>
          <w:rFonts w:asciiTheme="majorHAnsi" w:hAnsiTheme="majorHAnsi" w:cs="Arial"/>
          <w:sz w:val="21"/>
          <w:szCs w:val="21"/>
        </w:rPr>
      </w:pPr>
      <w:r w:rsidRPr="00871EF6">
        <w:rPr>
          <w:rFonts w:asciiTheme="majorHAnsi" w:hAnsiTheme="majorHAnsi" w:cs="Arial"/>
          <w:sz w:val="21"/>
          <w:szCs w:val="21"/>
        </w:rPr>
        <w:t xml:space="preserve">Developed </w:t>
      </w:r>
      <w:r w:rsidRPr="001A0FF0">
        <w:rPr>
          <w:rFonts w:asciiTheme="majorHAnsi" w:hAnsiTheme="majorHAnsi" w:cs="Arial"/>
          <w:b/>
          <w:sz w:val="21"/>
          <w:szCs w:val="21"/>
        </w:rPr>
        <w:t>Custom Objects, Custom Reports and configured the Analytic Snapshots to dump the data on regular basis for the sales performance and lead generation statistics</w:t>
      </w:r>
      <w:r w:rsidRPr="00871EF6">
        <w:rPr>
          <w:rFonts w:asciiTheme="majorHAnsi" w:hAnsiTheme="majorHAnsi" w:cs="Arial"/>
          <w:sz w:val="21"/>
          <w:szCs w:val="21"/>
        </w:rPr>
        <w:t>.</w:t>
      </w:r>
    </w:p>
    <w:p w:rsidR="00634169" w:rsidRPr="00871EF6" w:rsidRDefault="00634169" w:rsidP="00634169">
      <w:pPr>
        <w:numPr>
          <w:ilvl w:val="0"/>
          <w:numId w:val="7"/>
        </w:numPr>
        <w:spacing w:before="60"/>
        <w:jc w:val="both"/>
        <w:rPr>
          <w:rFonts w:asciiTheme="majorHAnsi" w:hAnsiTheme="majorHAnsi" w:cs="Arial"/>
          <w:sz w:val="21"/>
          <w:szCs w:val="21"/>
        </w:rPr>
      </w:pPr>
      <w:r w:rsidRPr="00871EF6">
        <w:rPr>
          <w:rFonts w:asciiTheme="majorHAnsi" w:hAnsiTheme="majorHAnsi" w:cs="Arial"/>
          <w:sz w:val="21"/>
          <w:szCs w:val="21"/>
        </w:rPr>
        <w:t xml:space="preserve">Maintained </w:t>
      </w:r>
      <w:r w:rsidRPr="001A0FF0">
        <w:rPr>
          <w:rFonts w:asciiTheme="majorHAnsi" w:hAnsiTheme="majorHAnsi" w:cs="Arial"/>
          <w:b/>
          <w:sz w:val="21"/>
          <w:szCs w:val="21"/>
        </w:rPr>
        <w:t>user roles, security, profiles, and workflow rules</w:t>
      </w:r>
      <w:r w:rsidRPr="00871EF6">
        <w:rPr>
          <w:rFonts w:asciiTheme="majorHAnsi" w:hAnsiTheme="majorHAnsi" w:cs="Arial"/>
          <w:sz w:val="21"/>
          <w:szCs w:val="21"/>
        </w:rPr>
        <w:t xml:space="preserve"> wherever necessary.</w:t>
      </w:r>
    </w:p>
    <w:p w:rsidR="00634169" w:rsidRPr="00871EF6" w:rsidRDefault="00634169" w:rsidP="00634169">
      <w:pPr>
        <w:numPr>
          <w:ilvl w:val="0"/>
          <w:numId w:val="7"/>
        </w:numPr>
        <w:spacing w:before="60"/>
        <w:jc w:val="both"/>
        <w:rPr>
          <w:rFonts w:asciiTheme="majorHAnsi" w:hAnsiTheme="majorHAnsi" w:cs="Arial"/>
          <w:sz w:val="21"/>
          <w:szCs w:val="21"/>
        </w:rPr>
      </w:pPr>
      <w:r w:rsidRPr="00871EF6">
        <w:rPr>
          <w:rFonts w:asciiTheme="majorHAnsi" w:hAnsiTheme="majorHAnsi" w:cs="Arial"/>
          <w:sz w:val="21"/>
          <w:szCs w:val="21"/>
        </w:rPr>
        <w:t xml:space="preserve">Interacted with the </w:t>
      </w:r>
      <w:r w:rsidRPr="001A0FF0">
        <w:rPr>
          <w:rFonts w:asciiTheme="majorHAnsi" w:hAnsiTheme="majorHAnsi" w:cs="Arial"/>
          <w:b/>
          <w:sz w:val="21"/>
          <w:szCs w:val="21"/>
        </w:rPr>
        <w:t>Salesforce.com premium tech support</w:t>
      </w:r>
      <w:r w:rsidRPr="00871EF6">
        <w:rPr>
          <w:rFonts w:asciiTheme="majorHAnsi" w:hAnsiTheme="majorHAnsi" w:cs="Arial"/>
          <w:sz w:val="21"/>
          <w:szCs w:val="21"/>
        </w:rPr>
        <w:t xml:space="preserve"> team on a regular basis. </w:t>
      </w:r>
    </w:p>
    <w:p w:rsidR="00634169" w:rsidRPr="00871EF6" w:rsidRDefault="00634169" w:rsidP="00634169">
      <w:pPr>
        <w:rPr>
          <w:rFonts w:asciiTheme="majorHAnsi" w:hAnsiTheme="majorHAnsi"/>
          <w:sz w:val="21"/>
          <w:szCs w:val="21"/>
        </w:rPr>
      </w:pPr>
    </w:p>
    <w:p w:rsidR="00634169" w:rsidRPr="00871EF6" w:rsidRDefault="00634169" w:rsidP="00634169">
      <w:pPr>
        <w:rPr>
          <w:rFonts w:asciiTheme="majorHAnsi" w:hAnsiTheme="majorHAnsi"/>
          <w:sz w:val="21"/>
          <w:szCs w:val="21"/>
        </w:rPr>
      </w:pPr>
      <w:r w:rsidRPr="00871EF6">
        <w:rPr>
          <w:rFonts w:asciiTheme="majorHAnsi" w:hAnsiTheme="majorHAnsi"/>
          <w:b/>
          <w:sz w:val="21"/>
          <w:szCs w:val="21"/>
        </w:rPr>
        <w:t>Environment</w:t>
      </w:r>
      <w:r w:rsidRPr="00871EF6">
        <w:rPr>
          <w:rFonts w:asciiTheme="majorHAnsi" w:hAnsiTheme="majorHAnsi"/>
          <w:sz w:val="21"/>
          <w:szCs w:val="21"/>
        </w:rPr>
        <w:t xml:space="preserve">: </w:t>
      </w:r>
      <w:r w:rsidRPr="00871EF6">
        <w:rPr>
          <w:rFonts w:asciiTheme="majorHAnsi" w:hAnsiTheme="majorHAnsi" w:cs="Arial"/>
          <w:sz w:val="21"/>
          <w:szCs w:val="21"/>
        </w:rPr>
        <w:t>Saleforce.com platform, Apex Language, Visualforce Pages, Data Loader, HTML, Java Script, Workflow &amp; Approvals, Reports, Custom Objects, Custom Tabs, Email Services, Sandbox data loading, Eclipse IDE Plug-in, Windows XP</w:t>
      </w:r>
      <w:r w:rsidRPr="00871EF6">
        <w:rPr>
          <w:rFonts w:asciiTheme="majorHAnsi" w:hAnsiTheme="majorHAnsi"/>
          <w:sz w:val="21"/>
          <w:szCs w:val="21"/>
        </w:rPr>
        <w:t>.</w:t>
      </w:r>
    </w:p>
    <w:p w:rsidR="00AD4AFE" w:rsidRPr="00871EF6" w:rsidRDefault="00AD4AFE" w:rsidP="00C01FAD">
      <w:pPr>
        <w:rPr>
          <w:rFonts w:asciiTheme="majorHAnsi" w:hAnsiTheme="majorHAnsi"/>
          <w:sz w:val="21"/>
          <w:szCs w:val="21"/>
        </w:rPr>
      </w:pPr>
    </w:p>
    <w:p w:rsidR="00F70D6E" w:rsidRDefault="00F70D6E" w:rsidP="00F70D6E">
      <w:pPr>
        <w:jc w:val="both"/>
        <w:rPr>
          <w:rFonts w:asciiTheme="majorHAnsi" w:hAnsiTheme="majorHAnsi"/>
          <w:b/>
          <w:sz w:val="21"/>
          <w:szCs w:val="21"/>
        </w:rPr>
      </w:pPr>
    </w:p>
    <w:p w:rsidR="001A0FF0" w:rsidRDefault="001A0FF0" w:rsidP="00F70D6E">
      <w:pPr>
        <w:jc w:val="both"/>
        <w:rPr>
          <w:rFonts w:asciiTheme="majorHAnsi" w:hAnsiTheme="majorHAnsi"/>
          <w:b/>
          <w:sz w:val="21"/>
          <w:szCs w:val="21"/>
        </w:rPr>
      </w:pPr>
    </w:p>
    <w:p w:rsidR="001A0FF0" w:rsidRDefault="001A0FF0" w:rsidP="00F70D6E">
      <w:pPr>
        <w:jc w:val="both"/>
        <w:rPr>
          <w:rFonts w:asciiTheme="majorHAnsi" w:hAnsiTheme="majorHAnsi"/>
          <w:b/>
          <w:sz w:val="21"/>
          <w:szCs w:val="21"/>
        </w:rPr>
      </w:pPr>
    </w:p>
    <w:p w:rsidR="001A0FF0" w:rsidRPr="00871EF6" w:rsidRDefault="001A0FF0" w:rsidP="00F70D6E">
      <w:pPr>
        <w:jc w:val="both"/>
        <w:rPr>
          <w:rFonts w:asciiTheme="majorHAnsi" w:hAnsiTheme="majorHAnsi"/>
          <w:b/>
          <w:sz w:val="21"/>
          <w:szCs w:val="21"/>
        </w:rPr>
      </w:pPr>
    </w:p>
    <w:p w:rsidR="00B0483B" w:rsidRPr="00871EF6" w:rsidRDefault="00F70D6E" w:rsidP="00F70D6E">
      <w:pPr>
        <w:jc w:val="both"/>
        <w:rPr>
          <w:rFonts w:asciiTheme="majorHAnsi" w:hAnsiTheme="majorHAnsi" w:cs="Arial"/>
          <w:b/>
          <w:sz w:val="21"/>
          <w:szCs w:val="21"/>
        </w:rPr>
      </w:pPr>
      <w:r w:rsidRPr="00871EF6">
        <w:rPr>
          <w:rFonts w:asciiTheme="majorHAnsi" w:hAnsiTheme="majorHAnsi" w:cs="Arial"/>
          <w:b/>
          <w:sz w:val="21"/>
          <w:szCs w:val="21"/>
        </w:rPr>
        <w:t>Globa</w:t>
      </w:r>
      <w:r w:rsidR="00B0483B" w:rsidRPr="00871EF6">
        <w:rPr>
          <w:rFonts w:asciiTheme="majorHAnsi" w:hAnsiTheme="majorHAnsi" w:cs="Arial"/>
          <w:b/>
          <w:sz w:val="21"/>
          <w:szCs w:val="21"/>
        </w:rPr>
        <w:t>l Online Services (ISP</w:t>
      </w:r>
      <w:r w:rsidR="001A0FF0" w:rsidRPr="00871EF6">
        <w:rPr>
          <w:rFonts w:asciiTheme="majorHAnsi" w:hAnsiTheme="majorHAnsi" w:cs="Arial"/>
          <w:b/>
          <w:sz w:val="21"/>
          <w:szCs w:val="21"/>
        </w:rPr>
        <w:t>),</w:t>
      </w:r>
      <w:r w:rsidR="00B0483B" w:rsidRPr="00871EF6">
        <w:rPr>
          <w:rFonts w:asciiTheme="majorHAnsi" w:hAnsiTheme="majorHAnsi" w:cs="Arial"/>
          <w:b/>
          <w:sz w:val="21"/>
          <w:szCs w:val="21"/>
        </w:rPr>
        <w:t xml:space="preserve"> India.</w:t>
      </w:r>
      <w:r w:rsidR="008244D3">
        <w:rPr>
          <w:rFonts w:asciiTheme="majorHAnsi" w:hAnsiTheme="majorHAnsi" w:cs="Arial"/>
          <w:b/>
          <w:sz w:val="21"/>
          <w:szCs w:val="21"/>
        </w:rPr>
        <w:t xml:space="preserve">                                                                                July 2008-October 2010                                        </w:t>
      </w:r>
    </w:p>
    <w:p w:rsidR="00634169" w:rsidRPr="00871EF6" w:rsidRDefault="00634169" w:rsidP="00634169">
      <w:pPr>
        <w:jc w:val="both"/>
        <w:rPr>
          <w:rFonts w:asciiTheme="majorHAnsi" w:hAnsiTheme="majorHAnsi" w:cs="Arial"/>
          <w:sz w:val="21"/>
          <w:szCs w:val="21"/>
        </w:rPr>
      </w:pPr>
      <w:r w:rsidRPr="00871EF6">
        <w:rPr>
          <w:rFonts w:asciiTheme="majorHAnsi" w:hAnsiTheme="majorHAnsi" w:cs="Arial"/>
          <w:sz w:val="21"/>
          <w:szCs w:val="21"/>
        </w:rPr>
        <w:t>Role: Java Developer</w:t>
      </w:r>
    </w:p>
    <w:p w:rsidR="00634169" w:rsidRPr="00871EF6" w:rsidRDefault="00634169" w:rsidP="00F70D6E">
      <w:pPr>
        <w:jc w:val="both"/>
        <w:rPr>
          <w:rFonts w:asciiTheme="majorHAnsi" w:hAnsiTheme="majorHAnsi" w:cs="Arial"/>
          <w:b/>
          <w:sz w:val="21"/>
          <w:szCs w:val="21"/>
        </w:rPr>
      </w:pPr>
    </w:p>
    <w:p w:rsidR="00F70D6E" w:rsidRPr="00871EF6" w:rsidRDefault="00F70D6E" w:rsidP="00F70D6E">
      <w:pPr>
        <w:jc w:val="both"/>
        <w:rPr>
          <w:rFonts w:asciiTheme="majorHAnsi" w:hAnsiTheme="majorHAnsi" w:cs="Arial"/>
          <w:sz w:val="21"/>
          <w:szCs w:val="21"/>
        </w:rPr>
      </w:pPr>
      <w:r w:rsidRPr="00871EF6">
        <w:rPr>
          <w:rFonts w:asciiTheme="majorHAnsi" w:hAnsiTheme="majorHAnsi" w:cs="Arial"/>
          <w:sz w:val="21"/>
          <w:szCs w:val="21"/>
        </w:rPr>
        <w:lastRenderedPageBreak/>
        <w:t>The WTS project is initiated by the Quality department of Aegis as an internal requirement to track the reporting of the software developers and capture the metrics there by and analyze the same for the future requirements as part of quality function.</w:t>
      </w:r>
    </w:p>
    <w:p w:rsidR="00F70D6E" w:rsidRPr="00871EF6" w:rsidRDefault="00F70D6E" w:rsidP="00F70D6E">
      <w:pPr>
        <w:widowControl w:val="0"/>
        <w:autoSpaceDE w:val="0"/>
        <w:autoSpaceDN w:val="0"/>
        <w:adjustRightInd w:val="0"/>
        <w:jc w:val="both"/>
        <w:rPr>
          <w:rFonts w:asciiTheme="majorHAnsi" w:hAnsiTheme="majorHAnsi" w:cs="Arial"/>
          <w:sz w:val="21"/>
          <w:szCs w:val="21"/>
        </w:rPr>
      </w:pPr>
      <w:r w:rsidRPr="00871EF6">
        <w:rPr>
          <w:rFonts w:asciiTheme="majorHAnsi" w:hAnsiTheme="majorHAnsi" w:cs="Arial"/>
          <w:sz w:val="21"/>
          <w:szCs w:val="21"/>
        </w:rPr>
        <w:t>Responsibilities:</w:t>
      </w:r>
    </w:p>
    <w:p w:rsidR="00F70D6E" w:rsidRPr="00871EF6" w:rsidRDefault="00F70D6E" w:rsidP="00F70D6E">
      <w:pPr>
        <w:numPr>
          <w:ilvl w:val="0"/>
          <w:numId w:val="9"/>
        </w:numPr>
        <w:contextualSpacing/>
        <w:jc w:val="both"/>
        <w:rPr>
          <w:rFonts w:asciiTheme="majorHAnsi" w:hAnsiTheme="majorHAnsi" w:cs="Arial"/>
          <w:sz w:val="21"/>
          <w:szCs w:val="21"/>
        </w:rPr>
      </w:pPr>
      <w:r w:rsidRPr="00871EF6">
        <w:rPr>
          <w:rFonts w:asciiTheme="majorHAnsi" w:hAnsiTheme="majorHAnsi" w:cs="Arial"/>
          <w:sz w:val="21"/>
          <w:szCs w:val="21"/>
        </w:rPr>
        <w:t>Involved in various stages of the project life cycle primarily design, implementation, testing, deployment and enhancement of the application.</w:t>
      </w:r>
    </w:p>
    <w:p w:rsidR="00F70D6E" w:rsidRPr="00871EF6" w:rsidRDefault="00F70D6E" w:rsidP="00F70D6E">
      <w:pPr>
        <w:numPr>
          <w:ilvl w:val="0"/>
          <w:numId w:val="9"/>
        </w:numPr>
        <w:contextualSpacing/>
        <w:jc w:val="both"/>
        <w:rPr>
          <w:rFonts w:asciiTheme="majorHAnsi" w:hAnsiTheme="majorHAnsi" w:cs="Arial"/>
          <w:sz w:val="21"/>
          <w:szCs w:val="21"/>
        </w:rPr>
      </w:pPr>
      <w:r w:rsidRPr="00871EF6">
        <w:rPr>
          <w:rFonts w:asciiTheme="majorHAnsi" w:hAnsiTheme="majorHAnsi" w:cs="Arial"/>
          <w:sz w:val="21"/>
          <w:szCs w:val="21"/>
        </w:rPr>
        <w:t xml:space="preserve">Involved in designing the system based on </w:t>
      </w:r>
      <w:r w:rsidRPr="00871EF6">
        <w:rPr>
          <w:rFonts w:asciiTheme="majorHAnsi" w:hAnsiTheme="majorHAnsi" w:cs="Arial"/>
          <w:b/>
          <w:sz w:val="21"/>
          <w:szCs w:val="21"/>
        </w:rPr>
        <w:t>UML</w:t>
      </w:r>
      <w:r w:rsidR="001A0FF0" w:rsidRPr="00871EF6">
        <w:rPr>
          <w:rFonts w:asciiTheme="majorHAnsi" w:hAnsiTheme="majorHAnsi" w:cs="Arial"/>
          <w:sz w:val="21"/>
          <w:szCs w:val="21"/>
        </w:rPr>
        <w:t>concepts, which</w:t>
      </w:r>
      <w:r w:rsidRPr="00871EF6">
        <w:rPr>
          <w:rFonts w:asciiTheme="majorHAnsi" w:hAnsiTheme="majorHAnsi" w:cs="Arial"/>
          <w:sz w:val="21"/>
          <w:szCs w:val="21"/>
        </w:rPr>
        <w:t xml:space="preserve"> include data flow diagrams, class diagrams, </w:t>
      </w:r>
      <w:r w:rsidR="001A0FF0" w:rsidRPr="00871EF6">
        <w:rPr>
          <w:rFonts w:asciiTheme="majorHAnsi" w:hAnsiTheme="majorHAnsi" w:cs="Arial"/>
          <w:sz w:val="21"/>
          <w:szCs w:val="21"/>
        </w:rPr>
        <w:t>and sequence</w:t>
      </w:r>
      <w:r w:rsidRPr="00871EF6">
        <w:rPr>
          <w:rFonts w:asciiTheme="majorHAnsi" w:hAnsiTheme="majorHAnsi" w:cs="Arial"/>
          <w:sz w:val="21"/>
          <w:szCs w:val="21"/>
        </w:rPr>
        <w:t xml:space="preserve"> diagrams, state diagrams using Rational Rose Enterprise Edition.</w:t>
      </w:r>
    </w:p>
    <w:p w:rsidR="00F70D6E" w:rsidRPr="00871EF6" w:rsidRDefault="00F70D6E" w:rsidP="00F70D6E">
      <w:pPr>
        <w:numPr>
          <w:ilvl w:val="0"/>
          <w:numId w:val="9"/>
        </w:numPr>
        <w:contextualSpacing/>
        <w:jc w:val="both"/>
        <w:rPr>
          <w:rFonts w:asciiTheme="majorHAnsi" w:hAnsiTheme="majorHAnsi" w:cs="Arial"/>
          <w:sz w:val="21"/>
          <w:szCs w:val="21"/>
        </w:rPr>
      </w:pPr>
      <w:r w:rsidRPr="00871EF6">
        <w:rPr>
          <w:rFonts w:asciiTheme="majorHAnsi" w:hAnsiTheme="majorHAnsi" w:cs="Arial"/>
          <w:sz w:val="21"/>
          <w:szCs w:val="21"/>
        </w:rPr>
        <w:t xml:space="preserve">Designed and developed web pages using </w:t>
      </w:r>
      <w:r w:rsidRPr="00871EF6">
        <w:rPr>
          <w:rFonts w:asciiTheme="majorHAnsi" w:hAnsiTheme="majorHAnsi" w:cs="Arial"/>
          <w:b/>
          <w:sz w:val="21"/>
          <w:szCs w:val="21"/>
        </w:rPr>
        <w:t>JSP, HTML</w:t>
      </w:r>
      <w:r w:rsidRPr="00871EF6">
        <w:rPr>
          <w:rFonts w:asciiTheme="majorHAnsi" w:hAnsiTheme="majorHAnsi" w:cs="Arial"/>
          <w:sz w:val="21"/>
          <w:szCs w:val="21"/>
        </w:rPr>
        <w:t xml:space="preserve"> and used </w:t>
      </w:r>
      <w:r w:rsidRPr="00871EF6">
        <w:rPr>
          <w:rFonts w:asciiTheme="majorHAnsi" w:hAnsiTheme="majorHAnsi" w:cs="Arial"/>
          <w:b/>
          <w:sz w:val="21"/>
          <w:szCs w:val="21"/>
        </w:rPr>
        <w:t>JavaScript</w:t>
      </w:r>
      <w:r w:rsidRPr="00871EF6">
        <w:rPr>
          <w:rFonts w:asciiTheme="majorHAnsi" w:hAnsiTheme="majorHAnsi" w:cs="Arial"/>
          <w:sz w:val="21"/>
          <w:szCs w:val="21"/>
        </w:rPr>
        <w:t xml:space="preserve"> for client side validation.</w:t>
      </w:r>
    </w:p>
    <w:p w:rsidR="00F70D6E" w:rsidRPr="00871EF6" w:rsidRDefault="00F70D6E" w:rsidP="00F70D6E">
      <w:pPr>
        <w:numPr>
          <w:ilvl w:val="0"/>
          <w:numId w:val="9"/>
        </w:numPr>
        <w:contextualSpacing/>
        <w:jc w:val="both"/>
        <w:rPr>
          <w:rFonts w:asciiTheme="majorHAnsi" w:hAnsiTheme="majorHAnsi" w:cs="Arial"/>
          <w:sz w:val="21"/>
          <w:szCs w:val="21"/>
        </w:rPr>
      </w:pPr>
      <w:r w:rsidRPr="00871EF6">
        <w:rPr>
          <w:rFonts w:asciiTheme="majorHAnsi" w:hAnsiTheme="majorHAnsi" w:cs="Arial"/>
          <w:sz w:val="21"/>
          <w:szCs w:val="21"/>
        </w:rPr>
        <w:t>Involved in design and development of the application in n-tier fashion based on MVC architecture standards and utilized Struts frame work.</w:t>
      </w:r>
    </w:p>
    <w:p w:rsidR="00F70D6E" w:rsidRPr="00871EF6" w:rsidRDefault="00F70D6E" w:rsidP="00F70D6E">
      <w:pPr>
        <w:numPr>
          <w:ilvl w:val="0"/>
          <w:numId w:val="9"/>
        </w:numPr>
        <w:contextualSpacing/>
        <w:jc w:val="both"/>
        <w:rPr>
          <w:rFonts w:asciiTheme="majorHAnsi" w:hAnsiTheme="majorHAnsi" w:cs="Arial"/>
          <w:sz w:val="21"/>
          <w:szCs w:val="21"/>
        </w:rPr>
      </w:pPr>
      <w:r w:rsidRPr="00871EF6">
        <w:rPr>
          <w:rFonts w:asciiTheme="majorHAnsi" w:hAnsiTheme="majorHAnsi" w:cs="Arial"/>
          <w:sz w:val="21"/>
          <w:szCs w:val="21"/>
        </w:rPr>
        <w:t>Developed data model and stored procedures.</w:t>
      </w:r>
    </w:p>
    <w:p w:rsidR="00F70D6E" w:rsidRPr="00871EF6" w:rsidRDefault="00F70D6E" w:rsidP="00F70D6E">
      <w:pPr>
        <w:numPr>
          <w:ilvl w:val="0"/>
          <w:numId w:val="9"/>
        </w:numPr>
        <w:contextualSpacing/>
        <w:jc w:val="both"/>
        <w:rPr>
          <w:rFonts w:asciiTheme="majorHAnsi" w:hAnsiTheme="majorHAnsi" w:cs="Arial"/>
          <w:sz w:val="21"/>
          <w:szCs w:val="21"/>
        </w:rPr>
      </w:pPr>
      <w:r w:rsidRPr="00871EF6">
        <w:rPr>
          <w:rFonts w:asciiTheme="majorHAnsi" w:hAnsiTheme="majorHAnsi" w:cs="Arial"/>
          <w:sz w:val="21"/>
          <w:szCs w:val="21"/>
        </w:rPr>
        <w:t>Developed Servlets to process update information.</w:t>
      </w:r>
    </w:p>
    <w:p w:rsidR="00F70D6E" w:rsidRPr="00871EF6" w:rsidRDefault="00F70D6E" w:rsidP="00F70D6E">
      <w:pPr>
        <w:numPr>
          <w:ilvl w:val="0"/>
          <w:numId w:val="9"/>
        </w:numPr>
        <w:contextualSpacing/>
        <w:jc w:val="both"/>
        <w:rPr>
          <w:rFonts w:asciiTheme="majorHAnsi" w:hAnsiTheme="majorHAnsi" w:cs="Arial"/>
          <w:sz w:val="21"/>
          <w:szCs w:val="21"/>
        </w:rPr>
      </w:pPr>
      <w:r w:rsidRPr="00871EF6">
        <w:rPr>
          <w:rFonts w:asciiTheme="majorHAnsi" w:hAnsiTheme="majorHAnsi" w:cs="Arial"/>
          <w:sz w:val="21"/>
          <w:szCs w:val="21"/>
        </w:rPr>
        <w:t xml:space="preserve">Used </w:t>
      </w:r>
      <w:r w:rsidRPr="00871EF6">
        <w:rPr>
          <w:rFonts w:asciiTheme="majorHAnsi" w:hAnsiTheme="majorHAnsi" w:cs="Arial"/>
          <w:b/>
          <w:sz w:val="21"/>
          <w:szCs w:val="21"/>
        </w:rPr>
        <w:t xml:space="preserve">JDBC </w:t>
      </w:r>
      <w:r w:rsidRPr="00871EF6">
        <w:rPr>
          <w:rFonts w:asciiTheme="majorHAnsi" w:hAnsiTheme="majorHAnsi" w:cs="Arial"/>
          <w:sz w:val="21"/>
          <w:szCs w:val="21"/>
        </w:rPr>
        <w:t>for communicating with the database.</w:t>
      </w:r>
    </w:p>
    <w:p w:rsidR="00F70D6E" w:rsidRPr="00871EF6" w:rsidRDefault="00F70D6E" w:rsidP="00F70D6E">
      <w:pPr>
        <w:numPr>
          <w:ilvl w:val="0"/>
          <w:numId w:val="9"/>
        </w:numPr>
        <w:contextualSpacing/>
        <w:jc w:val="both"/>
        <w:rPr>
          <w:rFonts w:asciiTheme="majorHAnsi" w:hAnsiTheme="majorHAnsi" w:cs="Arial"/>
          <w:sz w:val="21"/>
          <w:szCs w:val="21"/>
        </w:rPr>
      </w:pPr>
      <w:r w:rsidRPr="00871EF6">
        <w:rPr>
          <w:rFonts w:asciiTheme="majorHAnsi" w:hAnsiTheme="majorHAnsi" w:cs="Arial"/>
          <w:sz w:val="21"/>
          <w:szCs w:val="21"/>
        </w:rPr>
        <w:t>Responsible for maintenance and production support of the application documented design and functional aspects of the application.</w:t>
      </w:r>
    </w:p>
    <w:p w:rsidR="00F70D6E" w:rsidRPr="00871EF6" w:rsidRDefault="00F70D6E" w:rsidP="00F70D6E">
      <w:pPr>
        <w:jc w:val="both"/>
        <w:rPr>
          <w:rFonts w:asciiTheme="majorHAnsi" w:hAnsiTheme="majorHAnsi"/>
          <w:b/>
          <w:sz w:val="21"/>
          <w:szCs w:val="21"/>
        </w:rPr>
      </w:pPr>
    </w:p>
    <w:p w:rsidR="00F70D6E" w:rsidRPr="00871EF6" w:rsidRDefault="00F70D6E" w:rsidP="00F70D6E">
      <w:pPr>
        <w:jc w:val="both"/>
        <w:rPr>
          <w:rFonts w:asciiTheme="majorHAnsi" w:hAnsiTheme="majorHAnsi" w:cs="Arial"/>
          <w:sz w:val="21"/>
          <w:szCs w:val="21"/>
        </w:rPr>
      </w:pPr>
      <w:r w:rsidRPr="00871EF6">
        <w:rPr>
          <w:rFonts w:asciiTheme="majorHAnsi" w:hAnsiTheme="majorHAnsi" w:cs="Arial"/>
          <w:b/>
          <w:sz w:val="21"/>
          <w:szCs w:val="21"/>
        </w:rPr>
        <w:t>Environment</w:t>
      </w:r>
      <w:r w:rsidRPr="00871EF6">
        <w:rPr>
          <w:rFonts w:asciiTheme="majorHAnsi" w:hAnsiTheme="majorHAnsi" w:cs="Arial"/>
          <w:sz w:val="21"/>
          <w:szCs w:val="21"/>
        </w:rPr>
        <w:t xml:space="preserve">: Java, JSP, Servlets, Java Beans, MVC, JMS, EJB, </w:t>
      </w:r>
      <w:r w:rsidR="001A0FF0" w:rsidRPr="00871EF6">
        <w:rPr>
          <w:rFonts w:asciiTheme="majorHAnsi" w:hAnsiTheme="majorHAnsi" w:cs="Arial"/>
          <w:sz w:val="21"/>
          <w:szCs w:val="21"/>
        </w:rPr>
        <w:t>Web logic</w:t>
      </w:r>
      <w:r w:rsidRPr="00871EF6">
        <w:rPr>
          <w:rFonts w:asciiTheme="majorHAnsi" w:hAnsiTheme="majorHAnsi" w:cs="Arial"/>
          <w:sz w:val="21"/>
          <w:szCs w:val="21"/>
        </w:rPr>
        <w:t>, JavaScript, Oracle, HTML, XML, Windows XP.</w:t>
      </w:r>
    </w:p>
    <w:p w:rsidR="00AD4AFE" w:rsidRPr="00634169" w:rsidRDefault="00AD4AFE" w:rsidP="00C01FAD">
      <w:pPr>
        <w:rPr>
          <w:rFonts w:ascii="Arial" w:hAnsi="Arial" w:cs="Arial"/>
          <w:sz w:val="20"/>
          <w:szCs w:val="20"/>
        </w:rPr>
      </w:pPr>
    </w:p>
    <w:sectPr w:rsidR="00AD4AFE" w:rsidRPr="00634169" w:rsidSect="00741E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106" w:rsidRDefault="00177106" w:rsidP="00900F1E">
      <w:r>
        <w:separator/>
      </w:r>
    </w:p>
  </w:endnote>
  <w:endnote w:type="continuationSeparator" w:id="1">
    <w:p w:rsidR="00177106" w:rsidRDefault="00177106" w:rsidP="00900F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horndale">
    <w:altName w:val="Times New Roman"/>
    <w:charset w:val="00"/>
    <w:family w:val="roman"/>
    <w:pitch w:val="variable"/>
    <w:sig w:usb0="00000287" w:usb1="00000000" w:usb2="00000000" w:usb3="00000000" w:csb0="0000009F"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106" w:rsidRDefault="00177106" w:rsidP="00900F1E">
      <w:r>
        <w:separator/>
      </w:r>
    </w:p>
  </w:footnote>
  <w:footnote w:type="continuationSeparator" w:id="1">
    <w:p w:rsidR="00177106" w:rsidRDefault="00177106" w:rsidP="00900F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3">
    <w:nsid w:val="0000000C"/>
    <w:multiLevelType w:val="singleLevel"/>
    <w:tmpl w:val="0000000C"/>
    <w:name w:val="WW8Num12"/>
    <w:lvl w:ilvl="0">
      <w:start w:val="1"/>
      <w:numFmt w:val="bullet"/>
      <w:lvlText w:val=""/>
      <w:lvlJc w:val="left"/>
      <w:pPr>
        <w:tabs>
          <w:tab w:val="num" w:pos="0"/>
        </w:tabs>
        <w:ind w:left="720" w:hanging="360"/>
      </w:pPr>
      <w:rPr>
        <w:rFonts w:ascii="Symbol" w:hAnsi="Symbol"/>
      </w:rPr>
    </w:lvl>
  </w:abstractNum>
  <w:abstractNum w:abstractNumId="4">
    <w:nsid w:val="0000000F"/>
    <w:multiLevelType w:val="singleLevel"/>
    <w:tmpl w:val="0000000F"/>
    <w:name w:val="WW8Num15"/>
    <w:lvl w:ilvl="0">
      <w:start w:val="1"/>
      <w:numFmt w:val="bullet"/>
      <w:lvlText w:val=""/>
      <w:lvlJc w:val="left"/>
      <w:pPr>
        <w:tabs>
          <w:tab w:val="num" w:pos="0"/>
        </w:tabs>
        <w:ind w:left="720" w:hanging="360"/>
      </w:pPr>
      <w:rPr>
        <w:rFonts w:ascii="Symbol" w:hAnsi="Symbol"/>
      </w:rPr>
    </w:lvl>
  </w:abstractNum>
  <w:abstractNum w:abstractNumId="5">
    <w:nsid w:val="00000010"/>
    <w:multiLevelType w:val="singleLevel"/>
    <w:tmpl w:val="00000010"/>
    <w:name w:val="WW8Num16"/>
    <w:lvl w:ilvl="0">
      <w:start w:val="1"/>
      <w:numFmt w:val="bullet"/>
      <w:lvlText w:val=""/>
      <w:lvlJc w:val="left"/>
      <w:pPr>
        <w:tabs>
          <w:tab w:val="num" w:pos="0"/>
        </w:tabs>
        <w:ind w:left="720" w:hanging="360"/>
      </w:pPr>
      <w:rPr>
        <w:rFonts w:ascii="Symbol" w:hAnsi="Symbol"/>
      </w:rPr>
    </w:lvl>
  </w:abstractNum>
  <w:abstractNum w:abstractNumId="6">
    <w:nsid w:val="0B9A4272"/>
    <w:multiLevelType w:val="hybridMultilevel"/>
    <w:tmpl w:val="C870E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A086982"/>
    <w:multiLevelType w:val="hybridMultilevel"/>
    <w:tmpl w:val="D662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FE3DD9"/>
    <w:multiLevelType w:val="hybridMultilevel"/>
    <w:tmpl w:val="E54C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EB7719"/>
    <w:multiLevelType w:val="hybridMultilevel"/>
    <w:tmpl w:val="9EA48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1385FC8"/>
    <w:multiLevelType w:val="hybridMultilevel"/>
    <w:tmpl w:val="230A77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3D5762E7"/>
    <w:multiLevelType w:val="hybridMultilevel"/>
    <w:tmpl w:val="0CDA88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8A6816"/>
    <w:multiLevelType w:val="hybridMultilevel"/>
    <w:tmpl w:val="E518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75475F"/>
    <w:multiLevelType w:val="multilevel"/>
    <w:tmpl w:val="5E6A648E"/>
    <w:lvl w:ilvl="0">
      <w:start w:val="1"/>
      <w:numFmt w:val="bullet"/>
      <w:pStyle w:val="Style1"/>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74664FD0"/>
    <w:multiLevelType w:val="hybridMultilevel"/>
    <w:tmpl w:val="8DBE2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B3D28F1"/>
    <w:multiLevelType w:val="hybridMultilevel"/>
    <w:tmpl w:val="CB448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4"/>
  </w:num>
  <w:num w:numId="5">
    <w:abstractNumId w:val="6"/>
  </w:num>
  <w:num w:numId="6">
    <w:abstractNumId w:val="15"/>
  </w:num>
  <w:num w:numId="7">
    <w:abstractNumId w:val="11"/>
  </w:num>
  <w:num w:numId="8">
    <w:abstractNumId w:val="7"/>
  </w:num>
  <w:num w:numId="9">
    <w:abstractNumId w:val="9"/>
  </w:num>
  <w:num w:numId="10">
    <w:abstractNumId w:val="8"/>
  </w:num>
  <w:num w:numId="11">
    <w:abstractNumId w:val="12"/>
  </w:num>
  <w:num w:numId="12">
    <w:abstractNumId w:val="1"/>
  </w:num>
  <w:num w:numId="13">
    <w:abstractNumId w:val="4"/>
  </w:num>
  <w:num w:numId="14">
    <w:abstractNumId w:val="0"/>
  </w:num>
  <w:num w:numId="15">
    <w:abstractNumId w:val="3"/>
  </w:num>
  <w:num w:numId="16">
    <w:abstractNumId w:val="5"/>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01FAD"/>
    <w:rsid w:val="00004A91"/>
    <w:rsid w:val="00005D3D"/>
    <w:rsid w:val="00005EB9"/>
    <w:rsid w:val="00007006"/>
    <w:rsid w:val="000103AE"/>
    <w:rsid w:val="00011C2C"/>
    <w:rsid w:val="00016B86"/>
    <w:rsid w:val="000268F5"/>
    <w:rsid w:val="00044209"/>
    <w:rsid w:val="000525C2"/>
    <w:rsid w:val="00052E94"/>
    <w:rsid w:val="00057760"/>
    <w:rsid w:val="00077F1A"/>
    <w:rsid w:val="00095CB9"/>
    <w:rsid w:val="000A1D6E"/>
    <w:rsid w:val="000B6C62"/>
    <w:rsid w:val="000C3BD6"/>
    <w:rsid w:val="000C5C30"/>
    <w:rsid w:val="000D56CE"/>
    <w:rsid w:val="000D7A82"/>
    <w:rsid w:val="000E5BE1"/>
    <w:rsid w:val="000F3B9A"/>
    <w:rsid w:val="000F495D"/>
    <w:rsid w:val="0010351F"/>
    <w:rsid w:val="00105890"/>
    <w:rsid w:val="00110773"/>
    <w:rsid w:val="001228E0"/>
    <w:rsid w:val="00127913"/>
    <w:rsid w:val="00140DAA"/>
    <w:rsid w:val="00142F63"/>
    <w:rsid w:val="001457A4"/>
    <w:rsid w:val="00146C3F"/>
    <w:rsid w:val="0014795E"/>
    <w:rsid w:val="00164825"/>
    <w:rsid w:val="00167E44"/>
    <w:rsid w:val="00167FCF"/>
    <w:rsid w:val="0017063B"/>
    <w:rsid w:val="00177106"/>
    <w:rsid w:val="001830B3"/>
    <w:rsid w:val="00184D58"/>
    <w:rsid w:val="001862D0"/>
    <w:rsid w:val="001865A3"/>
    <w:rsid w:val="001877BC"/>
    <w:rsid w:val="001A0FF0"/>
    <w:rsid w:val="001A375F"/>
    <w:rsid w:val="001A3EB8"/>
    <w:rsid w:val="001D1678"/>
    <w:rsid w:val="001D17DE"/>
    <w:rsid w:val="001D4923"/>
    <w:rsid w:val="001E7BFB"/>
    <w:rsid w:val="001F3460"/>
    <w:rsid w:val="001F50C0"/>
    <w:rsid w:val="001F72D0"/>
    <w:rsid w:val="00210550"/>
    <w:rsid w:val="00211A6F"/>
    <w:rsid w:val="00211D23"/>
    <w:rsid w:val="002324F3"/>
    <w:rsid w:val="00247BC0"/>
    <w:rsid w:val="00254069"/>
    <w:rsid w:val="002651D9"/>
    <w:rsid w:val="002725D8"/>
    <w:rsid w:val="00283DAE"/>
    <w:rsid w:val="0028700D"/>
    <w:rsid w:val="00291A6C"/>
    <w:rsid w:val="002C091D"/>
    <w:rsid w:val="002C3505"/>
    <w:rsid w:val="002C3BDF"/>
    <w:rsid w:val="002C4778"/>
    <w:rsid w:val="002C6538"/>
    <w:rsid w:val="002C7643"/>
    <w:rsid w:val="002D48D1"/>
    <w:rsid w:val="002E3441"/>
    <w:rsid w:val="002E3AAD"/>
    <w:rsid w:val="002E6D1E"/>
    <w:rsid w:val="002F1630"/>
    <w:rsid w:val="002F4636"/>
    <w:rsid w:val="00304DDD"/>
    <w:rsid w:val="0031745F"/>
    <w:rsid w:val="00325837"/>
    <w:rsid w:val="003404B4"/>
    <w:rsid w:val="00342EE8"/>
    <w:rsid w:val="00346808"/>
    <w:rsid w:val="003561FF"/>
    <w:rsid w:val="0036564E"/>
    <w:rsid w:val="003763AB"/>
    <w:rsid w:val="00376D04"/>
    <w:rsid w:val="00380653"/>
    <w:rsid w:val="0038529E"/>
    <w:rsid w:val="0039397B"/>
    <w:rsid w:val="003A4EBF"/>
    <w:rsid w:val="003B3F98"/>
    <w:rsid w:val="003B5278"/>
    <w:rsid w:val="003D154E"/>
    <w:rsid w:val="003D3780"/>
    <w:rsid w:val="003E126D"/>
    <w:rsid w:val="003F67F8"/>
    <w:rsid w:val="00400DEB"/>
    <w:rsid w:val="00411BBD"/>
    <w:rsid w:val="004137E5"/>
    <w:rsid w:val="00415605"/>
    <w:rsid w:val="00427A69"/>
    <w:rsid w:val="00435E75"/>
    <w:rsid w:val="00453293"/>
    <w:rsid w:val="004539C1"/>
    <w:rsid w:val="00454791"/>
    <w:rsid w:val="004548DF"/>
    <w:rsid w:val="0047126A"/>
    <w:rsid w:val="004724C8"/>
    <w:rsid w:val="00477D45"/>
    <w:rsid w:val="004837CC"/>
    <w:rsid w:val="00492331"/>
    <w:rsid w:val="00494F3B"/>
    <w:rsid w:val="00496506"/>
    <w:rsid w:val="00496B19"/>
    <w:rsid w:val="004B3148"/>
    <w:rsid w:val="004C13DB"/>
    <w:rsid w:val="004C6697"/>
    <w:rsid w:val="004C75D5"/>
    <w:rsid w:val="004C779B"/>
    <w:rsid w:val="004D077B"/>
    <w:rsid w:val="004D1FCC"/>
    <w:rsid w:val="004E4770"/>
    <w:rsid w:val="004F361A"/>
    <w:rsid w:val="00503138"/>
    <w:rsid w:val="005033EC"/>
    <w:rsid w:val="00511136"/>
    <w:rsid w:val="005246D8"/>
    <w:rsid w:val="0054069F"/>
    <w:rsid w:val="0054194C"/>
    <w:rsid w:val="00545F40"/>
    <w:rsid w:val="00546961"/>
    <w:rsid w:val="00562044"/>
    <w:rsid w:val="00564DA7"/>
    <w:rsid w:val="005702C1"/>
    <w:rsid w:val="00573E9E"/>
    <w:rsid w:val="005825B5"/>
    <w:rsid w:val="00583B87"/>
    <w:rsid w:val="005862C4"/>
    <w:rsid w:val="0059479B"/>
    <w:rsid w:val="005A01D6"/>
    <w:rsid w:val="005A1E51"/>
    <w:rsid w:val="005A2E79"/>
    <w:rsid w:val="005A6C2C"/>
    <w:rsid w:val="005B073C"/>
    <w:rsid w:val="005B0BEF"/>
    <w:rsid w:val="005B2890"/>
    <w:rsid w:val="005C3207"/>
    <w:rsid w:val="005C7045"/>
    <w:rsid w:val="005D20E8"/>
    <w:rsid w:val="005D29C4"/>
    <w:rsid w:val="005D645C"/>
    <w:rsid w:val="005D6750"/>
    <w:rsid w:val="005D7212"/>
    <w:rsid w:val="005E325A"/>
    <w:rsid w:val="005F070C"/>
    <w:rsid w:val="005F3867"/>
    <w:rsid w:val="005F4531"/>
    <w:rsid w:val="006010BE"/>
    <w:rsid w:val="00606A6A"/>
    <w:rsid w:val="006109F0"/>
    <w:rsid w:val="00611D22"/>
    <w:rsid w:val="00617100"/>
    <w:rsid w:val="006203B0"/>
    <w:rsid w:val="00634169"/>
    <w:rsid w:val="00634965"/>
    <w:rsid w:val="00634C91"/>
    <w:rsid w:val="0064063C"/>
    <w:rsid w:val="0064729F"/>
    <w:rsid w:val="00655D56"/>
    <w:rsid w:val="00670B69"/>
    <w:rsid w:val="00696E5B"/>
    <w:rsid w:val="006A686D"/>
    <w:rsid w:val="006C5BF0"/>
    <w:rsid w:val="006D1124"/>
    <w:rsid w:val="006D18FA"/>
    <w:rsid w:val="006D1A32"/>
    <w:rsid w:val="006D5B89"/>
    <w:rsid w:val="006F681C"/>
    <w:rsid w:val="0072678C"/>
    <w:rsid w:val="00730BE8"/>
    <w:rsid w:val="007318F0"/>
    <w:rsid w:val="00741E3C"/>
    <w:rsid w:val="007477DF"/>
    <w:rsid w:val="00751B3C"/>
    <w:rsid w:val="00752AC0"/>
    <w:rsid w:val="00753562"/>
    <w:rsid w:val="00754DF1"/>
    <w:rsid w:val="007738E8"/>
    <w:rsid w:val="0077698F"/>
    <w:rsid w:val="007958EF"/>
    <w:rsid w:val="00796AAC"/>
    <w:rsid w:val="00796BF3"/>
    <w:rsid w:val="007A30BE"/>
    <w:rsid w:val="007A5F0F"/>
    <w:rsid w:val="007B54A6"/>
    <w:rsid w:val="007C2E55"/>
    <w:rsid w:val="007C564E"/>
    <w:rsid w:val="007C6647"/>
    <w:rsid w:val="007D62A1"/>
    <w:rsid w:val="007D6DF4"/>
    <w:rsid w:val="007F7542"/>
    <w:rsid w:val="007F7638"/>
    <w:rsid w:val="008244D3"/>
    <w:rsid w:val="00824DD0"/>
    <w:rsid w:val="0082698A"/>
    <w:rsid w:val="00841767"/>
    <w:rsid w:val="00846D49"/>
    <w:rsid w:val="00850040"/>
    <w:rsid w:val="00851149"/>
    <w:rsid w:val="0085128D"/>
    <w:rsid w:val="00853FDA"/>
    <w:rsid w:val="00854E3A"/>
    <w:rsid w:val="008603F0"/>
    <w:rsid w:val="00871EF6"/>
    <w:rsid w:val="0088550B"/>
    <w:rsid w:val="00890609"/>
    <w:rsid w:val="00892EB2"/>
    <w:rsid w:val="00897795"/>
    <w:rsid w:val="008C05D6"/>
    <w:rsid w:val="008C587A"/>
    <w:rsid w:val="008D5FF5"/>
    <w:rsid w:val="008D617F"/>
    <w:rsid w:val="008E13E3"/>
    <w:rsid w:val="008E3734"/>
    <w:rsid w:val="008E62D3"/>
    <w:rsid w:val="008F3C26"/>
    <w:rsid w:val="00900285"/>
    <w:rsid w:val="00900F1E"/>
    <w:rsid w:val="00904D57"/>
    <w:rsid w:val="00907C2F"/>
    <w:rsid w:val="00920434"/>
    <w:rsid w:val="009329DB"/>
    <w:rsid w:val="009345B5"/>
    <w:rsid w:val="009359DD"/>
    <w:rsid w:val="009423FE"/>
    <w:rsid w:val="009527F7"/>
    <w:rsid w:val="00963CF1"/>
    <w:rsid w:val="00964F61"/>
    <w:rsid w:val="009652CA"/>
    <w:rsid w:val="009672B5"/>
    <w:rsid w:val="00967ED7"/>
    <w:rsid w:val="009720D1"/>
    <w:rsid w:val="00985553"/>
    <w:rsid w:val="009910E2"/>
    <w:rsid w:val="009952DE"/>
    <w:rsid w:val="009D26F0"/>
    <w:rsid w:val="009D4472"/>
    <w:rsid w:val="009D5B6E"/>
    <w:rsid w:val="009E6286"/>
    <w:rsid w:val="00A01B64"/>
    <w:rsid w:val="00A03403"/>
    <w:rsid w:val="00A119CE"/>
    <w:rsid w:val="00A34599"/>
    <w:rsid w:val="00A46623"/>
    <w:rsid w:val="00A479D5"/>
    <w:rsid w:val="00A47BE9"/>
    <w:rsid w:val="00A52DE2"/>
    <w:rsid w:val="00A55A50"/>
    <w:rsid w:val="00A561E9"/>
    <w:rsid w:val="00A65811"/>
    <w:rsid w:val="00A67C46"/>
    <w:rsid w:val="00A70D28"/>
    <w:rsid w:val="00A74683"/>
    <w:rsid w:val="00A76AC9"/>
    <w:rsid w:val="00A77EF9"/>
    <w:rsid w:val="00A80004"/>
    <w:rsid w:val="00A85401"/>
    <w:rsid w:val="00A90404"/>
    <w:rsid w:val="00AA12B1"/>
    <w:rsid w:val="00AA4C95"/>
    <w:rsid w:val="00AA55F6"/>
    <w:rsid w:val="00AA7C2F"/>
    <w:rsid w:val="00AB3833"/>
    <w:rsid w:val="00AB4BA2"/>
    <w:rsid w:val="00AC3762"/>
    <w:rsid w:val="00AD3D3C"/>
    <w:rsid w:val="00AD4AFE"/>
    <w:rsid w:val="00AE4402"/>
    <w:rsid w:val="00AE4F37"/>
    <w:rsid w:val="00AE779A"/>
    <w:rsid w:val="00AF0BFE"/>
    <w:rsid w:val="00AF3FDF"/>
    <w:rsid w:val="00B0483B"/>
    <w:rsid w:val="00B1602B"/>
    <w:rsid w:val="00B20307"/>
    <w:rsid w:val="00B25D04"/>
    <w:rsid w:val="00B41BE1"/>
    <w:rsid w:val="00B517FE"/>
    <w:rsid w:val="00B57168"/>
    <w:rsid w:val="00B60BBD"/>
    <w:rsid w:val="00B63DF8"/>
    <w:rsid w:val="00B723AE"/>
    <w:rsid w:val="00B77041"/>
    <w:rsid w:val="00B91775"/>
    <w:rsid w:val="00B9470D"/>
    <w:rsid w:val="00B965DD"/>
    <w:rsid w:val="00BA1EBC"/>
    <w:rsid w:val="00BC4844"/>
    <w:rsid w:val="00BE1095"/>
    <w:rsid w:val="00C00930"/>
    <w:rsid w:val="00C01FAD"/>
    <w:rsid w:val="00C04DF5"/>
    <w:rsid w:val="00C05008"/>
    <w:rsid w:val="00C0641B"/>
    <w:rsid w:val="00C263C4"/>
    <w:rsid w:val="00C371DC"/>
    <w:rsid w:val="00C41F38"/>
    <w:rsid w:val="00C555B3"/>
    <w:rsid w:val="00C55A08"/>
    <w:rsid w:val="00C56F27"/>
    <w:rsid w:val="00C61FA8"/>
    <w:rsid w:val="00C6477A"/>
    <w:rsid w:val="00C6484F"/>
    <w:rsid w:val="00C74535"/>
    <w:rsid w:val="00C9190B"/>
    <w:rsid w:val="00C93087"/>
    <w:rsid w:val="00CC259C"/>
    <w:rsid w:val="00CC7F27"/>
    <w:rsid w:val="00CD2D34"/>
    <w:rsid w:val="00CD55A1"/>
    <w:rsid w:val="00CD5B36"/>
    <w:rsid w:val="00CD62C9"/>
    <w:rsid w:val="00CE51BF"/>
    <w:rsid w:val="00CF20C3"/>
    <w:rsid w:val="00D01E22"/>
    <w:rsid w:val="00D04F9F"/>
    <w:rsid w:val="00D05EFA"/>
    <w:rsid w:val="00D073F2"/>
    <w:rsid w:val="00D12822"/>
    <w:rsid w:val="00D13BE6"/>
    <w:rsid w:val="00D17C27"/>
    <w:rsid w:val="00D24C58"/>
    <w:rsid w:val="00D27AE1"/>
    <w:rsid w:val="00D31885"/>
    <w:rsid w:val="00D36A87"/>
    <w:rsid w:val="00D374BC"/>
    <w:rsid w:val="00D42441"/>
    <w:rsid w:val="00D4659B"/>
    <w:rsid w:val="00D509A0"/>
    <w:rsid w:val="00D72BBA"/>
    <w:rsid w:val="00D75DE7"/>
    <w:rsid w:val="00D77B41"/>
    <w:rsid w:val="00D85B33"/>
    <w:rsid w:val="00D9783D"/>
    <w:rsid w:val="00D9789C"/>
    <w:rsid w:val="00DA203B"/>
    <w:rsid w:val="00DB41CD"/>
    <w:rsid w:val="00DB42E0"/>
    <w:rsid w:val="00DC6777"/>
    <w:rsid w:val="00DD1E9F"/>
    <w:rsid w:val="00DD6CB9"/>
    <w:rsid w:val="00DE0245"/>
    <w:rsid w:val="00DE2731"/>
    <w:rsid w:val="00DF7088"/>
    <w:rsid w:val="00E05ECD"/>
    <w:rsid w:val="00E07EA9"/>
    <w:rsid w:val="00E211CE"/>
    <w:rsid w:val="00E348AF"/>
    <w:rsid w:val="00E36B96"/>
    <w:rsid w:val="00E4209D"/>
    <w:rsid w:val="00E47D9C"/>
    <w:rsid w:val="00E63639"/>
    <w:rsid w:val="00E70CBB"/>
    <w:rsid w:val="00E73450"/>
    <w:rsid w:val="00E86084"/>
    <w:rsid w:val="00E87A52"/>
    <w:rsid w:val="00E917FB"/>
    <w:rsid w:val="00E96050"/>
    <w:rsid w:val="00EA01A3"/>
    <w:rsid w:val="00EA7FD8"/>
    <w:rsid w:val="00ED38E7"/>
    <w:rsid w:val="00EE5390"/>
    <w:rsid w:val="00EE7626"/>
    <w:rsid w:val="00F00FD9"/>
    <w:rsid w:val="00F01872"/>
    <w:rsid w:val="00F053B3"/>
    <w:rsid w:val="00F1518A"/>
    <w:rsid w:val="00F17623"/>
    <w:rsid w:val="00F2210D"/>
    <w:rsid w:val="00F22FAD"/>
    <w:rsid w:val="00F27782"/>
    <w:rsid w:val="00F31607"/>
    <w:rsid w:val="00F46F5E"/>
    <w:rsid w:val="00F506EF"/>
    <w:rsid w:val="00F55FAB"/>
    <w:rsid w:val="00F57E6F"/>
    <w:rsid w:val="00F630B2"/>
    <w:rsid w:val="00F6528C"/>
    <w:rsid w:val="00F668B2"/>
    <w:rsid w:val="00F70D6E"/>
    <w:rsid w:val="00F74E02"/>
    <w:rsid w:val="00F87504"/>
    <w:rsid w:val="00F91FAF"/>
    <w:rsid w:val="00F9219E"/>
    <w:rsid w:val="00F92539"/>
    <w:rsid w:val="00F925D9"/>
    <w:rsid w:val="00F95A76"/>
    <w:rsid w:val="00FA017E"/>
    <w:rsid w:val="00FA1D90"/>
    <w:rsid w:val="00FA457F"/>
    <w:rsid w:val="00FA66F2"/>
    <w:rsid w:val="00FC04DA"/>
    <w:rsid w:val="00FC2C7C"/>
    <w:rsid w:val="00FD542A"/>
    <w:rsid w:val="00FD5A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FAD"/>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C01FAD"/>
    <w:pPr>
      <w:keepNext/>
      <w:widowControl w:val="0"/>
      <w:numPr>
        <w:numId w:val="2"/>
      </w:numPr>
      <w:suppressAutoHyphens/>
      <w:spacing w:before="240" w:after="283"/>
      <w:outlineLvl w:val="0"/>
    </w:pPr>
    <w:rPr>
      <w:rFonts w:ascii="Thorndale" w:eastAsia="HG Mincho Light J" w:hAnsi="Thorndale" w:cs="Arial Unicode MS"/>
      <w:b/>
      <w:bCs/>
      <w:sz w:val="32"/>
      <w:szCs w:val="32"/>
    </w:rPr>
  </w:style>
  <w:style w:type="paragraph" w:styleId="Heading2">
    <w:name w:val="heading 2"/>
    <w:basedOn w:val="Normal"/>
    <w:next w:val="Normal"/>
    <w:link w:val="Heading2Char"/>
    <w:uiPriority w:val="9"/>
    <w:semiHidden/>
    <w:unhideWhenUsed/>
    <w:qFormat/>
    <w:rsid w:val="00F70D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1FAD"/>
    <w:pPr>
      <w:spacing w:after="0" w:line="240" w:lineRule="auto"/>
    </w:pPr>
    <w:rPr>
      <w:rFonts w:ascii="Calibri" w:eastAsia="Times New Roman" w:hAnsi="Calibri" w:cs="Times New Roman"/>
      <w:lang w:val="en-IN" w:eastAsia="en-IN"/>
    </w:rPr>
  </w:style>
  <w:style w:type="character" w:customStyle="1" w:styleId="Heading1Char">
    <w:name w:val="Heading 1 Char"/>
    <w:basedOn w:val="DefaultParagraphFont"/>
    <w:link w:val="Heading1"/>
    <w:rsid w:val="00C01FAD"/>
    <w:rPr>
      <w:rFonts w:ascii="Thorndale" w:eastAsia="HG Mincho Light J" w:hAnsi="Thorndale" w:cs="Arial Unicode MS"/>
      <w:b/>
      <w:bCs/>
      <w:sz w:val="32"/>
      <w:szCs w:val="32"/>
    </w:rPr>
  </w:style>
  <w:style w:type="paragraph" w:styleId="BodyText">
    <w:name w:val="Body Text"/>
    <w:basedOn w:val="Normal"/>
    <w:link w:val="BodyTextChar"/>
    <w:uiPriority w:val="99"/>
    <w:semiHidden/>
    <w:unhideWhenUsed/>
    <w:rsid w:val="00C01FAD"/>
    <w:pPr>
      <w:spacing w:after="120"/>
    </w:pPr>
  </w:style>
  <w:style w:type="character" w:customStyle="1" w:styleId="BodyTextChar">
    <w:name w:val="Body Text Char"/>
    <w:basedOn w:val="DefaultParagraphFont"/>
    <w:link w:val="BodyText"/>
    <w:uiPriority w:val="99"/>
    <w:semiHidden/>
    <w:rsid w:val="00C01FA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126D"/>
    <w:rPr>
      <w:color w:val="0000FF" w:themeColor="hyperlink"/>
      <w:u w:val="single"/>
    </w:rPr>
  </w:style>
  <w:style w:type="character" w:customStyle="1" w:styleId="Style1Char">
    <w:name w:val="Style1 Char"/>
    <w:link w:val="Style1"/>
    <w:locked/>
    <w:rsid w:val="003E126D"/>
    <w:rPr>
      <w:rFonts w:ascii="Times New Roman" w:eastAsia="Calibri" w:hAnsi="Times New Roman" w:cs="Times New Roman"/>
      <w:sz w:val="24"/>
      <w:szCs w:val="24"/>
    </w:rPr>
  </w:style>
  <w:style w:type="paragraph" w:customStyle="1" w:styleId="Style1">
    <w:name w:val="Style1"/>
    <w:basedOn w:val="Normal"/>
    <w:link w:val="Style1Char"/>
    <w:qFormat/>
    <w:rsid w:val="003E126D"/>
    <w:pPr>
      <w:numPr>
        <w:numId w:val="3"/>
      </w:numPr>
      <w:jc w:val="both"/>
    </w:pPr>
    <w:rPr>
      <w:rFonts w:eastAsia="Calibri"/>
    </w:rPr>
  </w:style>
  <w:style w:type="character" w:customStyle="1" w:styleId="Style2Char">
    <w:name w:val="Style2 Char"/>
    <w:link w:val="Style2"/>
    <w:locked/>
    <w:rsid w:val="003E126D"/>
    <w:rPr>
      <w:rFonts w:ascii="Times New Roman" w:eastAsia="Calibri" w:hAnsi="Times New Roman" w:cs="Times New Roman"/>
      <w:bCs/>
      <w:sz w:val="24"/>
      <w:szCs w:val="26"/>
    </w:rPr>
  </w:style>
  <w:style w:type="paragraph" w:customStyle="1" w:styleId="Style2">
    <w:name w:val="Style2"/>
    <w:basedOn w:val="Normal"/>
    <w:link w:val="Style2Char"/>
    <w:qFormat/>
    <w:rsid w:val="003E126D"/>
    <w:pPr>
      <w:spacing w:after="200" w:line="276" w:lineRule="auto"/>
      <w:jc w:val="both"/>
    </w:pPr>
    <w:rPr>
      <w:rFonts w:eastAsia="Calibri"/>
      <w:bCs/>
      <w:szCs w:val="26"/>
    </w:rPr>
  </w:style>
  <w:style w:type="character" w:styleId="Strong">
    <w:name w:val="Strong"/>
    <w:basedOn w:val="DefaultParagraphFont"/>
    <w:qFormat/>
    <w:rsid w:val="003E126D"/>
    <w:rPr>
      <w:b/>
      <w:bCs/>
    </w:rPr>
  </w:style>
  <w:style w:type="paragraph" w:styleId="ListParagraph">
    <w:name w:val="List Paragraph"/>
    <w:basedOn w:val="Normal"/>
    <w:qFormat/>
    <w:rsid w:val="00AD4AFE"/>
    <w:pPr>
      <w:spacing w:after="200" w:line="276" w:lineRule="auto"/>
      <w:ind w:left="720"/>
      <w:contextualSpacing/>
    </w:pPr>
    <w:rPr>
      <w:rFonts w:ascii="Calibri" w:hAnsi="Calibri"/>
      <w:sz w:val="22"/>
      <w:szCs w:val="22"/>
    </w:rPr>
  </w:style>
  <w:style w:type="character" w:customStyle="1" w:styleId="Heading2Char">
    <w:name w:val="Heading 2 Char"/>
    <w:basedOn w:val="DefaultParagraphFont"/>
    <w:link w:val="Heading2"/>
    <w:uiPriority w:val="9"/>
    <w:semiHidden/>
    <w:rsid w:val="00F70D6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rsid w:val="00F70D6E"/>
  </w:style>
  <w:style w:type="paragraph" w:customStyle="1" w:styleId="ColorfulList-Accent11">
    <w:name w:val="Colorful List - Accent 11"/>
    <w:basedOn w:val="Normal"/>
    <w:uiPriority w:val="34"/>
    <w:qFormat/>
    <w:rsid w:val="00F70D6E"/>
    <w:pPr>
      <w:ind w:left="720"/>
      <w:contextualSpacing/>
    </w:pPr>
    <w:rPr>
      <w:rFonts w:ascii="Century Gothic" w:eastAsia="MS PGothic" w:hAnsi="Century Gothic"/>
      <w:sz w:val="20"/>
      <w:szCs w:val="22"/>
    </w:rPr>
  </w:style>
  <w:style w:type="character" w:customStyle="1" w:styleId="mw-headline">
    <w:name w:val="mw-headline"/>
    <w:basedOn w:val="DefaultParagraphFont"/>
    <w:rsid w:val="00634169"/>
    <w:rPr>
      <w:rFonts w:cs="Times New Roman"/>
    </w:rPr>
  </w:style>
  <w:style w:type="paragraph" w:customStyle="1" w:styleId="Standard">
    <w:name w:val="Standard"/>
    <w:rsid w:val="00D073F2"/>
    <w:pPr>
      <w:widowControl w:val="0"/>
      <w:suppressAutoHyphens/>
      <w:spacing w:after="0" w:line="240" w:lineRule="auto"/>
      <w:textAlignment w:val="baseline"/>
    </w:pPr>
    <w:rPr>
      <w:rFonts w:ascii="Times New Roman" w:eastAsia="SimSun" w:hAnsi="Times New Roman" w:cs="Times New Roman"/>
      <w:kern w:val="1"/>
      <w:sz w:val="24"/>
      <w:szCs w:val="24"/>
      <w:lang w:eastAsia="hi-IN" w:bidi="hi-IN"/>
    </w:rPr>
  </w:style>
  <w:style w:type="paragraph" w:styleId="Header">
    <w:name w:val="header"/>
    <w:basedOn w:val="Normal"/>
    <w:link w:val="HeaderChar"/>
    <w:uiPriority w:val="99"/>
    <w:unhideWhenUsed/>
    <w:rsid w:val="00900F1E"/>
    <w:pPr>
      <w:tabs>
        <w:tab w:val="center" w:pos="4680"/>
        <w:tab w:val="right" w:pos="9360"/>
      </w:tabs>
    </w:pPr>
  </w:style>
  <w:style w:type="character" w:customStyle="1" w:styleId="HeaderChar">
    <w:name w:val="Header Char"/>
    <w:basedOn w:val="DefaultParagraphFont"/>
    <w:link w:val="Header"/>
    <w:uiPriority w:val="99"/>
    <w:rsid w:val="00900F1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0F1E"/>
    <w:pPr>
      <w:tabs>
        <w:tab w:val="center" w:pos="4680"/>
        <w:tab w:val="right" w:pos="9360"/>
      </w:tabs>
    </w:pPr>
  </w:style>
  <w:style w:type="character" w:customStyle="1" w:styleId="FooterChar">
    <w:name w:val="Footer Char"/>
    <w:basedOn w:val="DefaultParagraphFont"/>
    <w:link w:val="Footer"/>
    <w:uiPriority w:val="99"/>
    <w:rsid w:val="00900F1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F1E"/>
    <w:rPr>
      <w:rFonts w:ascii="Tahoma" w:hAnsi="Tahoma" w:cs="Tahoma"/>
      <w:sz w:val="16"/>
      <w:szCs w:val="16"/>
    </w:rPr>
  </w:style>
  <w:style w:type="character" w:customStyle="1" w:styleId="BalloonTextChar">
    <w:name w:val="Balloon Text Char"/>
    <w:basedOn w:val="DefaultParagraphFont"/>
    <w:link w:val="BalloonText"/>
    <w:uiPriority w:val="99"/>
    <w:semiHidden/>
    <w:rsid w:val="00900F1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FAD"/>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C01FAD"/>
    <w:pPr>
      <w:keepNext/>
      <w:widowControl w:val="0"/>
      <w:numPr>
        <w:numId w:val="2"/>
      </w:numPr>
      <w:suppressAutoHyphens/>
      <w:spacing w:before="240" w:after="283"/>
      <w:outlineLvl w:val="0"/>
    </w:pPr>
    <w:rPr>
      <w:rFonts w:ascii="Thorndale" w:eastAsia="HG Mincho Light J" w:hAnsi="Thorndale" w:cs="Arial Unicode MS"/>
      <w:b/>
      <w:bCs/>
      <w:sz w:val="32"/>
      <w:szCs w:val="32"/>
    </w:rPr>
  </w:style>
  <w:style w:type="paragraph" w:styleId="Heading2">
    <w:name w:val="heading 2"/>
    <w:basedOn w:val="Normal"/>
    <w:next w:val="Normal"/>
    <w:link w:val="Heading2Char"/>
    <w:uiPriority w:val="9"/>
    <w:semiHidden/>
    <w:unhideWhenUsed/>
    <w:qFormat/>
    <w:rsid w:val="00F70D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1FAD"/>
    <w:pPr>
      <w:spacing w:after="0" w:line="240" w:lineRule="auto"/>
    </w:pPr>
    <w:rPr>
      <w:rFonts w:ascii="Calibri" w:eastAsia="Times New Roman" w:hAnsi="Calibri" w:cs="Times New Roman"/>
      <w:lang w:val="en-IN" w:eastAsia="en-IN"/>
    </w:rPr>
  </w:style>
  <w:style w:type="character" w:customStyle="1" w:styleId="Heading1Char">
    <w:name w:val="Heading 1 Char"/>
    <w:basedOn w:val="DefaultParagraphFont"/>
    <w:link w:val="Heading1"/>
    <w:rsid w:val="00C01FAD"/>
    <w:rPr>
      <w:rFonts w:ascii="Thorndale" w:eastAsia="HG Mincho Light J" w:hAnsi="Thorndale" w:cs="Arial Unicode MS"/>
      <w:b/>
      <w:bCs/>
      <w:sz w:val="32"/>
      <w:szCs w:val="32"/>
    </w:rPr>
  </w:style>
  <w:style w:type="paragraph" w:styleId="BodyText">
    <w:name w:val="Body Text"/>
    <w:basedOn w:val="Normal"/>
    <w:link w:val="BodyTextChar"/>
    <w:uiPriority w:val="99"/>
    <w:semiHidden/>
    <w:unhideWhenUsed/>
    <w:rsid w:val="00C01FAD"/>
    <w:pPr>
      <w:spacing w:after="120"/>
    </w:pPr>
  </w:style>
  <w:style w:type="character" w:customStyle="1" w:styleId="BodyTextChar">
    <w:name w:val="Body Text Char"/>
    <w:basedOn w:val="DefaultParagraphFont"/>
    <w:link w:val="BodyText"/>
    <w:uiPriority w:val="99"/>
    <w:semiHidden/>
    <w:rsid w:val="00C01FA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126D"/>
    <w:rPr>
      <w:color w:val="0000FF" w:themeColor="hyperlink"/>
      <w:u w:val="single"/>
    </w:rPr>
  </w:style>
  <w:style w:type="character" w:customStyle="1" w:styleId="Style1Char">
    <w:name w:val="Style1 Char"/>
    <w:link w:val="Style1"/>
    <w:locked/>
    <w:rsid w:val="003E126D"/>
    <w:rPr>
      <w:rFonts w:ascii="Times New Roman" w:eastAsia="Calibri" w:hAnsi="Times New Roman" w:cs="Times New Roman"/>
      <w:sz w:val="24"/>
      <w:szCs w:val="24"/>
    </w:rPr>
  </w:style>
  <w:style w:type="paragraph" w:customStyle="1" w:styleId="Style1">
    <w:name w:val="Style1"/>
    <w:basedOn w:val="Normal"/>
    <w:link w:val="Style1Char"/>
    <w:qFormat/>
    <w:rsid w:val="003E126D"/>
    <w:pPr>
      <w:numPr>
        <w:numId w:val="3"/>
      </w:numPr>
      <w:jc w:val="both"/>
    </w:pPr>
    <w:rPr>
      <w:rFonts w:eastAsia="Calibri"/>
    </w:rPr>
  </w:style>
  <w:style w:type="character" w:customStyle="1" w:styleId="Style2Char">
    <w:name w:val="Style2 Char"/>
    <w:link w:val="Style2"/>
    <w:locked/>
    <w:rsid w:val="003E126D"/>
    <w:rPr>
      <w:rFonts w:ascii="Times New Roman" w:eastAsia="Calibri" w:hAnsi="Times New Roman" w:cs="Times New Roman"/>
      <w:bCs/>
      <w:sz w:val="24"/>
      <w:szCs w:val="26"/>
    </w:rPr>
  </w:style>
  <w:style w:type="paragraph" w:customStyle="1" w:styleId="Style2">
    <w:name w:val="Style2"/>
    <w:basedOn w:val="Normal"/>
    <w:link w:val="Style2Char"/>
    <w:qFormat/>
    <w:rsid w:val="003E126D"/>
    <w:pPr>
      <w:spacing w:after="200" w:line="276" w:lineRule="auto"/>
      <w:jc w:val="both"/>
    </w:pPr>
    <w:rPr>
      <w:rFonts w:eastAsia="Calibri"/>
      <w:bCs/>
      <w:szCs w:val="26"/>
    </w:rPr>
  </w:style>
  <w:style w:type="character" w:styleId="Strong">
    <w:name w:val="Strong"/>
    <w:basedOn w:val="DefaultParagraphFont"/>
    <w:qFormat/>
    <w:rsid w:val="003E126D"/>
    <w:rPr>
      <w:b/>
      <w:bCs/>
    </w:rPr>
  </w:style>
  <w:style w:type="paragraph" w:styleId="ListParagraph">
    <w:name w:val="List Paragraph"/>
    <w:basedOn w:val="Normal"/>
    <w:qFormat/>
    <w:rsid w:val="00AD4AFE"/>
    <w:pPr>
      <w:spacing w:after="200" w:line="276" w:lineRule="auto"/>
      <w:ind w:left="720"/>
      <w:contextualSpacing/>
    </w:pPr>
    <w:rPr>
      <w:rFonts w:ascii="Calibri" w:hAnsi="Calibri"/>
      <w:sz w:val="22"/>
      <w:szCs w:val="22"/>
    </w:rPr>
  </w:style>
  <w:style w:type="character" w:customStyle="1" w:styleId="Heading2Char">
    <w:name w:val="Heading 2 Char"/>
    <w:basedOn w:val="DefaultParagraphFont"/>
    <w:link w:val="Heading2"/>
    <w:uiPriority w:val="9"/>
    <w:semiHidden/>
    <w:rsid w:val="00F70D6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rsid w:val="00F70D6E"/>
  </w:style>
  <w:style w:type="paragraph" w:customStyle="1" w:styleId="ColorfulList-Accent11">
    <w:name w:val="Colorful List - Accent 11"/>
    <w:basedOn w:val="Normal"/>
    <w:uiPriority w:val="34"/>
    <w:qFormat/>
    <w:rsid w:val="00F70D6E"/>
    <w:pPr>
      <w:ind w:left="720"/>
      <w:contextualSpacing/>
    </w:pPr>
    <w:rPr>
      <w:rFonts w:ascii="Century Gothic" w:eastAsia="MS PGothic" w:hAnsi="Century Gothic"/>
      <w:sz w:val="20"/>
      <w:szCs w:val="22"/>
    </w:rPr>
  </w:style>
  <w:style w:type="character" w:customStyle="1" w:styleId="mw-headline">
    <w:name w:val="mw-headline"/>
    <w:basedOn w:val="DefaultParagraphFont"/>
    <w:rsid w:val="00634169"/>
    <w:rPr>
      <w:rFonts w:cs="Times New Roman"/>
    </w:rPr>
  </w:style>
  <w:style w:type="paragraph" w:customStyle="1" w:styleId="Standard">
    <w:name w:val="Standard"/>
    <w:rsid w:val="00D073F2"/>
    <w:pPr>
      <w:widowControl w:val="0"/>
      <w:suppressAutoHyphens/>
      <w:spacing w:after="0" w:line="240" w:lineRule="auto"/>
      <w:textAlignment w:val="baseline"/>
    </w:pPr>
    <w:rPr>
      <w:rFonts w:ascii="Times New Roman" w:eastAsia="SimSun" w:hAnsi="Times New Roman" w:cs="Times New Roman"/>
      <w:kern w:val="1"/>
      <w:sz w:val="24"/>
      <w:szCs w:val="24"/>
      <w:lang w:eastAsia="hi-IN" w:bidi="hi-IN"/>
    </w:rPr>
  </w:style>
  <w:style w:type="paragraph" w:styleId="Header">
    <w:name w:val="header"/>
    <w:basedOn w:val="Normal"/>
    <w:link w:val="HeaderChar"/>
    <w:uiPriority w:val="99"/>
    <w:unhideWhenUsed/>
    <w:rsid w:val="00900F1E"/>
    <w:pPr>
      <w:tabs>
        <w:tab w:val="center" w:pos="4680"/>
        <w:tab w:val="right" w:pos="9360"/>
      </w:tabs>
    </w:pPr>
  </w:style>
  <w:style w:type="character" w:customStyle="1" w:styleId="HeaderChar">
    <w:name w:val="Header Char"/>
    <w:basedOn w:val="DefaultParagraphFont"/>
    <w:link w:val="Header"/>
    <w:uiPriority w:val="99"/>
    <w:rsid w:val="00900F1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0F1E"/>
    <w:pPr>
      <w:tabs>
        <w:tab w:val="center" w:pos="4680"/>
        <w:tab w:val="right" w:pos="9360"/>
      </w:tabs>
    </w:pPr>
  </w:style>
  <w:style w:type="character" w:customStyle="1" w:styleId="FooterChar">
    <w:name w:val="Footer Char"/>
    <w:basedOn w:val="DefaultParagraphFont"/>
    <w:link w:val="Footer"/>
    <w:uiPriority w:val="99"/>
    <w:rsid w:val="00900F1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F1E"/>
    <w:rPr>
      <w:rFonts w:ascii="Tahoma" w:hAnsi="Tahoma" w:cs="Tahoma"/>
      <w:sz w:val="16"/>
      <w:szCs w:val="16"/>
    </w:rPr>
  </w:style>
  <w:style w:type="character" w:customStyle="1" w:styleId="BalloonTextChar">
    <w:name w:val="Balloon Text Char"/>
    <w:basedOn w:val="DefaultParagraphFont"/>
    <w:link w:val="BalloonText"/>
    <w:uiPriority w:val="99"/>
    <w:semiHidden/>
    <w:rsid w:val="00900F1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37614">
      <w:bodyDiv w:val="1"/>
      <w:marLeft w:val="0"/>
      <w:marRight w:val="0"/>
      <w:marTop w:val="0"/>
      <w:marBottom w:val="0"/>
      <w:divBdr>
        <w:top w:val="none" w:sz="0" w:space="0" w:color="auto"/>
        <w:left w:val="none" w:sz="0" w:space="0" w:color="auto"/>
        <w:bottom w:val="none" w:sz="0" w:space="0" w:color="auto"/>
        <w:right w:val="none" w:sz="0" w:space="0" w:color="auto"/>
      </w:divBdr>
    </w:div>
    <w:div w:id="74742583">
      <w:bodyDiv w:val="1"/>
      <w:marLeft w:val="0"/>
      <w:marRight w:val="0"/>
      <w:marTop w:val="0"/>
      <w:marBottom w:val="0"/>
      <w:divBdr>
        <w:top w:val="none" w:sz="0" w:space="0" w:color="auto"/>
        <w:left w:val="none" w:sz="0" w:space="0" w:color="auto"/>
        <w:bottom w:val="none" w:sz="0" w:space="0" w:color="auto"/>
        <w:right w:val="none" w:sz="0" w:space="0" w:color="auto"/>
      </w:divBdr>
    </w:div>
    <w:div w:id="82143234">
      <w:bodyDiv w:val="1"/>
      <w:marLeft w:val="0"/>
      <w:marRight w:val="0"/>
      <w:marTop w:val="0"/>
      <w:marBottom w:val="0"/>
      <w:divBdr>
        <w:top w:val="none" w:sz="0" w:space="0" w:color="auto"/>
        <w:left w:val="none" w:sz="0" w:space="0" w:color="auto"/>
        <w:bottom w:val="none" w:sz="0" w:space="0" w:color="auto"/>
        <w:right w:val="none" w:sz="0" w:space="0" w:color="auto"/>
      </w:divBdr>
    </w:div>
    <w:div w:id="176700426">
      <w:bodyDiv w:val="1"/>
      <w:marLeft w:val="0"/>
      <w:marRight w:val="0"/>
      <w:marTop w:val="0"/>
      <w:marBottom w:val="0"/>
      <w:divBdr>
        <w:top w:val="none" w:sz="0" w:space="0" w:color="auto"/>
        <w:left w:val="none" w:sz="0" w:space="0" w:color="auto"/>
        <w:bottom w:val="none" w:sz="0" w:space="0" w:color="auto"/>
        <w:right w:val="none" w:sz="0" w:space="0" w:color="auto"/>
      </w:divBdr>
    </w:div>
    <w:div w:id="327832004">
      <w:bodyDiv w:val="1"/>
      <w:marLeft w:val="0"/>
      <w:marRight w:val="0"/>
      <w:marTop w:val="0"/>
      <w:marBottom w:val="0"/>
      <w:divBdr>
        <w:top w:val="none" w:sz="0" w:space="0" w:color="auto"/>
        <w:left w:val="none" w:sz="0" w:space="0" w:color="auto"/>
        <w:bottom w:val="none" w:sz="0" w:space="0" w:color="auto"/>
        <w:right w:val="none" w:sz="0" w:space="0" w:color="auto"/>
      </w:divBdr>
    </w:div>
    <w:div w:id="632175750">
      <w:bodyDiv w:val="1"/>
      <w:marLeft w:val="0"/>
      <w:marRight w:val="0"/>
      <w:marTop w:val="0"/>
      <w:marBottom w:val="0"/>
      <w:divBdr>
        <w:top w:val="none" w:sz="0" w:space="0" w:color="auto"/>
        <w:left w:val="none" w:sz="0" w:space="0" w:color="auto"/>
        <w:bottom w:val="none" w:sz="0" w:space="0" w:color="auto"/>
        <w:right w:val="none" w:sz="0" w:space="0" w:color="auto"/>
      </w:divBdr>
    </w:div>
    <w:div w:id="1303542170">
      <w:bodyDiv w:val="1"/>
      <w:marLeft w:val="0"/>
      <w:marRight w:val="0"/>
      <w:marTop w:val="0"/>
      <w:marBottom w:val="0"/>
      <w:divBdr>
        <w:top w:val="none" w:sz="0" w:space="0" w:color="auto"/>
        <w:left w:val="none" w:sz="0" w:space="0" w:color="auto"/>
        <w:bottom w:val="none" w:sz="0" w:space="0" w:color="auto"/>
        <w:right w:val="none" w:sz="0" w:space="0" w:color="auto"/>
      </w:divBdr>
    </w:div>
    <w:div w:id="1478303715">
      <w:bodyDiv w:val="1"/>
      <w:marLeft w:val="0"/>
      <w:marRight w:val="0"/>
      <w:marTop w:val="0"/>
      <w:marBottom w:val="0"/>
      <w:divBdr>
        <w:top w:val="none" w:sz="0" w:space="0" w:color="auto"/>
        <w:left w:val="none" w:sz="0" w:space="0" w:color="auto"/>
        <w:bottom w:val="none" w:sz="0" w:space="0" w:color="auto"/>
        <w:right w:val="none" w:sz="0" w:space="0" w:color="auto"/>
      </w:divBdr>
    </w:div>
    <w:div w:id="181366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uthamsfdc2828@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lesfo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C98E8-1DAE-4481-83FA-79D52340E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2016-01-28T17:58:00Z</dcterms:created>
  <dcterms:modified xsi:type="dcterms:W3CDTF">2016-01-28T17:58:00Z</dcterms:modified>
</cp:coreProperties>
</file>