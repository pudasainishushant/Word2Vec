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92C" w:rsidRPr="003241BC" w:rsidRDefault="002C7111" w:rsidP="002C7111">
      <w:pPr>
        <w:pStyle w:val="Heading1"/>
        <w:spacing w:line="20" w:lineRule="atLeast"/>
        <w:ind w:left="2160"/>
        <w:jc w:val="both"/>
        <w:rPr>
          <w:rFonts w:asciiTheme="minorHAnsi" w:hAnsiTheme="minorHAnsi" w:cstheme="minorHAnsi"/>
          <w:color w:val="000000"/>
          <w:sz w:val="22"/>
          <w:szCs w:val="22"/>
          <w:lang w:val="de-DE"/>
        </w:rPr>
      </w:pPr>
      <w:r w:rsidRPr="003241BC">
        <w:rPr>
          <w:rFonts w:asciiTheme="minorHAnsi" w:hAnsiTheme="minorHAnsi" w:cstheme="minorHAnsi"/>
          <w:color w:val="000000"/>
          <w:sz w:val="22"/>
          <w:szCs w:val="22"/>
          <w:lang w:val="de-DE"/>
        </w:rPr>
        <w:t>RangaS</w:t>
      </w:r>
      <w:r w:rsidR="007549AE" w:rsidRPr="003241BC">
        <w:rPr>
          <w:rFonts w:asciiTheme="minorHAnsi" w:hAnsiTheme="minorHAnsi" w:cstheme="minorHAnsi"/>
          <w:color w:val="000000"/>
          <w:sz w:val="22"/>
          <w:szCs w:val="22"/>
          <w:lang w:val="de-DE"/>
        </w:rPr>
        <w:tab/>
      </w:r>
      <w:r w:rsidR="007549AE" w:rsidRPr="003241BC">
        <w:rPr>
          <w:rFonts w:asciiTheme="minorHAnsi" w:hAnsiTheme="minorHAnsi" w:cstheme="minorHAnsi"/>
          <w:color w:val="000000"/>
          <w:sz w:val="22"/>
          <w:szCs w:val="22"/>
          <w:lang w:val="de-DE"/>
        </w:rPr>
        <w:tab/>
      </w:r>
      <w:r w:rsidR="007549AE" w:rsidRPr="003241BC">
        <w:rPr>
          <w:rFonts w:asciiTheme="minorHAnsi" w:hAnsiTheme="minorHAnsi" w:cstheme="minorHAnsi"/>
          <w:color w:val="000000"/>
          <w:sz w:val="22"/>
          <w:szCs w:val="22"/>
          <w:lang w:val="de-DE"/>
        </w:rPr>
        <w:tab/>
      </w:r>
      <w:r w:rsidR="000B73C2" w:rsidRPr="003241BC">
        <w:rPr>
          <w:rFonts w:asciiTheme="minorHAnsi" w:hAnsiTheme="minorHAnsi" w:cstheme="minorHAnsi"/>
          <w:color w:val="000000"/>
          <w:sz w:val="22"/>
          <w:szCs w:val="22"/>
          <w:lang w:val="de-DE"/>
        </w:rPr>
        <w:tab/>
      </w:r>
      <w:r w:rsidR="000B73C2" w:rsidRPr="003241BC">
        <w:rPr>
          <w:rFonts w:asciiTheme="minorHAnsi" w:hAnsiTheme="minorHAnsi" w:cstheme="minorHAnsi"/>
          <w:color w:val="000000"/>
          <w:sz w:val="22"/>
          <w:szCs w:val="22"/>
          <w:lang w:val="de-DE"/>
        </w:rPr>
        <w:tab/>
      </w:r>
      <w:r w:rsidR="007549AE" w:rsidRPr="003241BC">
        <w:rPr>
          <w:rFonts w:asciiTheme="minorHAnsi" w:hAnsiTheme="minorHAnsi" w:cstheme="minorHAnsi"/>
          <w:color w:val="000000"/>
          <w:sz w:val="22"/>
          <w:szCs w:val="22"/>
          <w:lang w:val="de-DE"/>
        </w:rPr>
        <w:tab/>
      </w:r>
    </w:p>
    <w:p w:rsidR="00404543" w:rsidRPr="003241BC" w:rsidRDefault="002C7111" w:rsidP="002C7111">
      <w:pPr>
        <w:pStyle w:val="Heading1"/>
        <w:spacing w:line="20" w:lineRule="atLeast"/>
        <w:ind w:left="2160"/>
        <w:jc w:val="both"/>
        <w:rPr>
          <w:rFonts w:asciiTheme="minorHAnsi" w:hAnsiTheme="minorHAnsi" w:cstheme="minorHAnsi"/>
          <w:b w:val="0"/>
          <w:color w:val="000000"/>
          <w:sz w:val="22"/>
          <w:szCs w:val="22"/>
        </w:rPr>
      </w:pPr>
      <w:r w:rsidRPr="003241BC">
        <w:rPr>
          <w:rFonts w:asciiTheme="minorHAnsi" w:hAnsiTheme="minorHAnsi" w:cstheme="minorHAnsi"/>
          <w:b w:val="0"/>
          <w:color w:val="000000"/>
          <w:sz w:val="22"/>
          <w:szCs w:val="22"/>
        </w:rPr>
        <w:t>Python Developer</w:t>
      </w:r>
    </w:p>
    <w:p w:rsidR="00653F33" w:rsidRPr="003241BC" w:rsidRDefault="00674BB5" w:rsidP="00866830">
      <w:pPr>
        <w:pStyle w:val="Heading1"/>
        <w:spacing w:line="20" w:lineRule="atLeast"/>
        <w:ind w:left="2160" w:firstLine="720"/>
        <w:jc w:val="both"/>
        <w:rPr>
          <w:rFonts w:asciiTheme="minorHAnsi" w:hAnsiTheme="minorHAnsi" w:cstheme="minorHAnsi"/>
          <w:color w:val="000000"/>
          <w:sz w:val="22"/>
          <w:szCs w:val="22"/>
          <w:lang w:val="de-DE"/>
        </w:rPr>
      </w:pPr>
      <w:r w:rsidRPr="003241BC">
        <w:rPr>
          <w:rFonts w:asciiTheme="minorHAnsi" w:hAnsiTheme="minorHAnsi" w:cstheme="minorHAnsi"/>
          <w:color w:val="000000"/>
          <w:sz w:val="22"/>
          <w:szCs w:val="22"/>
        </w:rPr>
        <w:t> </w:t>
      </w:r>
      <w:r w:rsidR="00BA5810" w:rsidRPr="003241BC">
        <w:rPr>
          <w:rFonts w:asciiTheme="minorHAnsi" w:hAnsiTheme="minorHAnsi" w:cstheme="minorHAnsi"/>
          <w:color w:val="000000"/>
          <w:sz w:val="22"/>
          <w:szCs w:val="22"/>
          <w:lang w:val="de-DE"/>
        </w:rPr>
        <w:tab/>
      </w:r>
      <w:r w:rsidR="00BA5810" w:rsidRPr="003241BC">
        <w:rPr>
          <w:rFonts w:asciiTheme="minorHAnsi" w:hAnsiTheme="minorHAnsi" w:cstheme="minorHAnsi"/>
          <w:color w:val="000000"/>
          <w:sz w:val="22"/>
          <w:szCs w:val="22"/>
          <w:lang w:val="de-DE"/>
        </w:rPr>
        <w:tab/>
      </w:r>
      <w:r w:rsidR="00BA5810" w:rsidRPr="003241BC">
        <w:rPr>
          <w:rFonts w:asciiTheme="minorHAnsi" w:hAnsiTheme="minorHAnsi" w:cstheme="minorHAnsi"/>
          <w:sz w:val="22"/>
          <w:szCs w:val="22"/>
          <w:lang w:val="de-DE"/>
        </w:rPr>
        <w:tab/>
      </w:r>
      <w:r w:rsidR="00BA5810" w:rsidRPr="003241BC">
        <w:rPr>
          <w:rFonts w:asciiTheme="minorHAnsi" w:hAnsiTheme="minorHAnsi" w:cstheme="minorHAnsi"/>
          <w:sz w:val="22"/>
          <w:szCs w:val="22"/>
          <w:lang w:val="de-DE"/>
        </w:rPr>
        <w:tab/>
      </w:r>
      <w:r w:rsidR="00BA5810" w:rsidRPr="003241BC">
        <w:rPr>
          <w:rFonts w:asciiTheme="minorHAnsi" w:hAnsiTheme="minorHAnsi" w:cstheme="minorHAnsi"/>
          <w:sz w:val="22"/>
          <w:szCs w:val="22"/>
          <w:lang w:val="de-DE"/>
        </w:rPr>
        <w:tab/>
      </w:r>
    </w:p>
    <w:p w:rsidR="00467EBC" w:rsidRPr="003241BC" w:rsidRDefault="00685CE3" w:rsidP="00E255FC">
      <w:pPr>
        <w:pBdr>
          <w:bottom w:val="single" w:sz="4" w:space="1" w:color="auto"/>
        </w:pBdr>
        <w:shd w:val="clear" w:color="auto" w:fill="FFFFFF"/>
        <w:spacing w:after="123" w:line="306" w:lineRule="atLeast"/>
        <w:outlineLvl w:val="1"/>
        <w:rPr>
          <w:rFonts w:cstheme="minorHAnsi"/>
          <w:b/>
          <w:lang w:val="de-DE"/>
        </w:rPr>
      </w:pPr>
      <w:r w:rsidRPr="003241BC">
        <w:rPr>
          <w:rFonts w:cstheme="minorHAnsi"/>
          <w:b/>
          <w:lang w:val="de-DE"/>
        </w:rPr>
        <w:t>Mobile:</w:t>
      </w:r>
      <w:r w:rsidRPr="003241BC">
        <w:rPr>
          <w:rFonts w:cstheme="minorHAnsi"/>
          <w:b/>
          <w:lang w:val="de-DE"/>
        </w:rPr>
        <w:tab/>
      </w:r>
      <w:r w:rsidR="007B38B4" w:rsidRPr="003241BC">
        <w:rPr>
          <w:rFonts w:cstheme="minorHAnsi"/>
          <w:b/>
          <w:lang w:val="de-DE"/>
        </w:rPr>
        <w:t xml:space="preserve">  </w:t>
      </w:r>
      <w:r w:rsidR="00F84F2C">
        <w:rPr>
          <w:rFonts w:cstheme="minorHAnsi"/>
          <w:b/>
          <w:lang w:val="de-DE"/>
        </w:rPr>
        <w:t xml:space="preserve">9722568155 </w:t>
      </w:r>
      <w:r w:rsidR="007B38B4" w:rsidRPr="003241BC">
        <w:rPr>
          <w:rFonts w:cstheme="minorHAnsi"/>
          <w:b/>
          <w:lang w:val="de-DE"/>
        </w:rPr>
        <w:t xml:space="preserve">Local to: </w:t>
      </w:r>
      <w:r w:rsidR="00916901" w:rsidRPr="003241BC">
        <w:rPr>
          <w:rFonts w:cstheme="minorHAnsi"/>
          <w:b/>
          <w:lang w:val="de-DE"/>
        </w:rPr>
        <w:t>H</w:t>
      </w:r>
      <w:r w:rsidR="007038A2">
        <w:rPr>
          <w:rFonts w:cstheme="minorHAnsi"/>
          <w:b/>
          <w:lang w:val="de-DE"/>
        </w:rPr>
        <w:t>o</w:t>
      </w:r>
      <w:r w:rsidR="00916901" w:rsidRPr="003241BC">
        <w:rPr>
          <w:rFonts w:cstheme="minorHAnsi"/>
          <w:b/>
          <w:lang w:val="de-DE"/>
        </w:rPr>
        <w:t>uston</w:t>
      </w:r>
      <w:r w:rsidR="00F84F2C">
        <w:rPr>
          <w:rFonts w:cstheme="minorHAnsi"/>
          <w:b/>
          <w:lang w:val="de-DE"/>
        </w:rPr>
        <w:t xml:space="preserve">, </w:t>
      </w:r>
      <w:r w:rsidR="00D062BE">
        <w:rPr>
          <w:rFonts w:cstheme="minorHAnsi"/>
          <w:b/>
          <w:lang w:val="de-DE"/>
        </w:rPr>
        <w:t xml:space="preserve">  Email: </w:t>
      </w:r>
      <w:r w:rsidR="00F84F2C">
        <w:rPr>
          <w:rFonts w:cstheme="minorHAnsi"/>
          <w:b/>
          <w:lang w:val="de-DE"/>
        </w:rPr>
        <w:t>sales11@advithri.com</w:t>
      </w:r>
    </w:p>
    <w:p w:rsidR="009A4516" w:rsidRPr="003241BC" w:rsidRDefault="00D61577" w:rsidP="003E105D">
      <w:pPr>
        <w:pBdr>
          <w:bottom w:val="single" w:sz="4" w:space="1" w:color="auto"/>
        </w:pBdr>
        <w:shd w:val="clear" w:color="auto" w:fill="D9D9D9" w:themeFill="background1" w:themeFillShade="D9"/>
        <w:tabs>
          <w:tab w:val="right" w:pos="9360"/>
        </w:tabs>
        <w:spacing w:line="240" w:lineRule="atLeast"/>
        <w:contextualSpacing/>
        <w:jc w:val="both"/>
        <w:rPr>
          <w:rFonts w:cstheme="minorHAnsi"/>
          <w:b/>
        </w:rPr>
      </w:pPr>
      <w:r w:rsidRPr="003241BC">
        <w:rPr>
          <w:rFonts w:cstheme="minorHAnsi"/>
          <w:b/>
        </w:rPr>
        <w:t>PROFESSIONAL SUMMARY</w:t>
      </w:r>
      <w:r w:rsidR="00236F82" w:rsidRPr="003241BC">
        <w:rPr>
          <w:rFonts w:cstheme="minorHAnsi"/>
          <w:b/>
        </w:rPr>
        <w:tab/>
      </w:r>
    </w:p>
    <w:p w:rsidR="005D5DD0" w:rsidRPr="003241BC" w:rsidRDefault="00005170" w:rsidP="003E105D">
      <w:pPr>
        <w:spacing w:after="0" w:line="240" w:lineRule="auto"/>
        <w:jc w:val="both"/>
        <w:rPr>
          <w:rFonts w:cstheme="minorHAnsi"/>
          <w:color w:val="000000"/>
        </w:rPr>
      </w:pPr>
      <w:r w:rsidRPr="003241BC">
        <w:rPr>
          <w:rFonts w:cstheme="minorHAnsi"/>
          <w:b/>
          <w:color w:val="000000"/>
        </w:rPr>
        <w:t>5</w:t>
      </w:r>
      <w:r w:rsidR="00DD5512" w:rsidRPr="003241BC">
        <w:rPr>
          <w:rFonts w:cstheme="minorHAnsi"/>
          <w:b/>
          <w:color w:val="000000"/>
        </w:rPr>
        <w:t xml:space="preserve"> yearsof experience</w:t>
      </w:r>
      <w:r w:rsidR="00DD5512" w:rsidRPr="003241BC">
        <w:rPr>
          <w:rFonts w:cstheme="minorHAnsi"/>
          <w:color w:val="000000"/>
        </w:rPr>
        <w:t xml:space="preserve"> in the field of IT with in </w:t>
      </w:r>
      <w:r w:rsidR="00595A2A" w:rsidRPr="003241BC">
        <w:rPr>
          <w:rFonts w:cstheme="minorHAnsi"/>
          <w:color w:val="000000"/>
        </w:rPr>
        <w:t>Design</w:t>
      </w:r>
      <w:r w:rsidR="003E105D" w:rsidRPr="003241BC">
        <w:rPr>
          <w:rFonts w:cstheme="minorHAnsi"/>
          <w:color w:val="000000"/>
        </w:rPr>
        <w:t>ing</w:t>
      </w:r>
      <w:r w:rsidR="00595A2A" w:rsidRPr="003241BC">
        <w:rPr>
          <w:rFonts w:cstheme="minorHAnsi"/>
          <w:color w:val="000000"/>
        </w:rPr>
        <w:t>, Develop</w:t>
      </w:r>
      <w:r w:rsidR="003E105D" w:rsidRPr="003241BC">
        <w:rPr>
          <w:rFonts w:cstheme="minorHAnsi"/>
          <w:color w:val="000000"/>
        </w:rPr>
        <w:t>ing</w:t>
      </w:r>
      <w:r w:rsidR="00595A2A" w:rsidRPr="003241BC">
        <w:rPr>
          <w:rFonts w:cstheme="minorHAnsi"/>
          <w:color w:val="000000"/>
        </w:rPr>
        <w:t xml:space="preserve">, Testing, and Deployment of various </w:t>
      </w:r>
      <w:r w:rsidR="005D5DD0" w:rsidRPr="003241BC">
        <w:rPr>
          <w:rFonts w:cstheme="minorHAnsi"/>
          <w:color w:val="000000"/>
        </w:rPr>
        <w:t>applications and</w:t>
      </w:r>
      <w:r w:rsidR="00595A2A" w:rsidRPr="003241BC">
        <w:rPr>
          <w:rFonts w:cstheme="minorHAnsi"/>
          <w:color w:val="000000"/>
        </w:rPr>
        <w:t xml:space="preserve"> coding using Python, Django</w:t>
      </w:r>
      <w:r w:rsidR="003E105D" w:rsidRPr="003241BC">
        <w:rPr>
          <w:rFonts w:cstheme="minorHAnsi"/>
          <w:color w:val="000000"/>
        </w:rPr>
        <w:t xml:space="preserve"> and </w:t>
      </w:r>
      <w:r w:rsidR="00595A2A" w:rsidRPr="003241BC">
        <w:rPr>
          <w:rFonts w:cstheme="minorHAnsi"/>
          <w:color w:val="000000"/>
        </w:rPr>
        <w:t>Java</w:t>
      </w:r>
      <w:r w:rsidR="00390901" w:rsidRPr="003241BC">
        <w:rPr>
          <w:rFonts w:cstheme="minorHAnsi"/>
          <w:color w:val="000000"/>
        </w:rPr>
        <w:t>.</w:t>
      </w:r>
    </w:p>
    <w:p w:rsidR="003E105D" w:rsidRPr="003241BC" w:rsidRDefault="003E105D" w:rsidP="003E105D">
      <w:pPr>
        <w:spacing w:after="0" w:line="240" w:lineRule="auto"/>
        <w:jc w:val="both"/>
        <w:rPr>
          <w:rFonts w:cstheme="minorHAnsi"/>
          <w:color w:val="000000"/>
        </w:rPr>
      </w:pPr>
    </w:p>
    <w:p w:rsidR="005D5DD0" w:rsidRPr="003241BC" w:rsidRDefault="005D5DD0" w:rsidP="00BB329D">
      <w:pPr>
        <w:pStyle w:val="ListParagraph"/>
        <w:numPr>
          <w:ilvl w:val="0"/>
          <w:numId w:val="27"/>
        </w:numPr>
        <w:rPr>
          <w:rFonts w:eastAsia="Arial" w:cstheme="minorHAnsi"/>
        </w:rPr>
      </w:pPr>
      <w:r w:rsidRPr="003241BC">
        <w:rPr>
          <w:rFonts w:eastAsia="Arial" w:cstheme="minorHAnsi"/>
        </w:rPr>
        <w:t xml:space="preserve">Good Experience with </w:t>
      </w:r>
      <w:r w:rsidRPr="003241BC">
        <w:rPr>
          <w:rFonts w:eastAsia="Arial" w:cstheme="minorHAnsi"/>
          <w:b/>
        </w:rPr>
        <w:t>D</w:t>
      </w:r>
      <w:r w:rsidR="003E105D" w:rsidRPr="003241BC">
        <w:rPr>
          <w:rFonts w:eastAsia="Arial" w:cstheme="minorHAnsi"/>
          <w:b/>
        </w:rPr>
        <w:t xml:space="preserve">jango and </w:t>
      </w:r>
      <w:r w:rsidR="002B631A" w:rsidRPr="003241BC">
        <w:rPr>
          <w:rFonts w:eastAsia="Arial" w:cstheme="minorHAnsi"/>
          <w:b/>
        </w:rPr>
        <w:t>F</w:t>
      </w:r>
      <w:r w:rsidR="003E105D" w:rsidRPr="003241BC">
        <w:rPr>
          <w:rFonts w:eastAsia="Arial" w:cstheme="minorHAnsi"/>
          <w:b/>
        </w:rPr>
        <w:t>lask</w:t>
      </w:r>
      <w:r w:rsidR="002B631A" w:rsidRPr="003241BC">
        <w:rPr>
          <w:rFonts w:eastAsia="Arial" w:cstheme="minorHAnsi"/>
          <w:b/>
        </w:rPr>
        <w:t xml:space="preserve"> web framework.</w:t>
      </w:r>
    </w:p>
    <w:p w:rsidR="001621E2" w:rsidRPr="003241BC" w:rsidRDefault="005D5DD0" w:rsidP="001621E2">
      <w:pPr>
        <w:pStyle w:val="ListParagraph"/>
        <w:numPr>
          <w:ilvl w:val="0"/>
          <w:numId w:val="27"/>
        </w:numPr>
        <w:rPr>
          <w:rFonts w:eastAsia="Arial" w:cstheme="minorHAnsi"/>
        </w:rPr>
      </w:pPr>
      <w:r w:rsidRPr="003241BC">
        <w:rPr>
          <w:rFonts w:eastAsia="Arial" w:cstheme="minorHAnsi"/>
        </w:rPr>
        <w:t xml:space="preserve">Proficient in developing web-based applications using </w:t>
      </w:r>
      <w:r w:rsidRPr="003241BC">
        <w:rPr>
          <w:rFonts w:eastAsia="Arial" w:cstheme="minorHAnsi"/>
          <w:b/>
        </w:rPr>
        <w:t>Python</w:t>
      </w:r>
      <w:r w:rsidRPr="003241BC">
        <w:rPr>
          <w:rFonts w:eastAsia="Arial" w:cstheme="minorHAnsi"/>
        </w:rPr>
        <w:t xml:space="preserve">, </w:t>
      </w:r>
      <w:r w:rsidRPr="003241BC">
        <w:rPr>
          <w:rFonts w:eastAsia="Arial" w:cstheme="minorHAnsi"/>
          <w:b/>
        </w:rPr>
        <w:t>Django, Flask, Webapp2, XML, CSS, HTML, DHTML, JavaScript, Bootstrap</w:t>
      </w:r>
      <w:r w:rsidRPr="003241BC">
        <w:rPr>
          <w:rFonts w:eastAsia="Arial" w:cstheme="minorHAnsi"/>
        </w:rPr>
        <w:t xml:space="preserve">. </w:t>
      </w:r>
    </w:p>
    <w:p w:rsidR="001621E2" w:rsidRPr="003241BC" w:rsidRDefault="001621E2" w:rsidP="001621E2">
      <w:pPr>
        <w:pStyle w:val="ListParagraph"/>
        <w:numPr>
          <w:ilvl w:val="0"/>
          <w:numId w:val="27"/>
        </w:numPr>
        <w:rPr>
          <w:rFonts w:eastAsia="Arial" w:cstheme="minorHAnsi"/>
        </w:rPr>
      </w:pPr>
      <w:r w:rsidRPr="003241BC">
        <w:rPr>
          <w:rFonts w:cstheme="minorHAnsi"/>
          <w:color w:val="000000"/>
        </w:rPr>
        <w:t xml:space="preserve">Experience in working with Python ORM Libraries including </w:t>
      </w:r>
      <w:r w:rsidRPr="003241BC">
        <w:rPr>
          <w:rFonts w:cstheme="minorHAnsi"/>
          <w:b/>
          <w:color w:val="000000"/>
        </w:rPr>
        <w:t>Django ORM</w:t>
      </w:r>
      <w:r w:rsidRPr="003241BC">
        <w:rPr>
          <w:rFonts w:cstheme="minorHAnsi"/>
          <w:color w:val="000000"/>
        </w:rPr>
        <w:t>.</w:t>
      </w:r>
    </w:p>
    <w:p w:rsidR="00C1526D" w:rsidRPr="003241BC" w:rsidRDefault="00BF2FA6" w:rsidP="00C1526D">
      <w:pPr>
        <w:pStyle w:val="ListParagraph"/>
        <w:numPr>
          <w:ilvl w:val="0"/>
          <w:numId w:val="27"/>
        </w:numPr>
        <w:spacing w:after="0" w:line="240" w:lineRule="auto"/>
        <w:jc w:val="both"/>
        <w:rPr>
          <w:rFonts w:cstheme="minorHAnsi"/>
          <w:b/>
        </w:rPr>
      </w:pPr>
      <w:r w:rsidRPr="003241BC">
        <w:rPr>
          <w:rFonts w:cstheme="minorHAnsi"/>
        </w:rPr>
        <w:t xml:space="preserve">Experience on working with complex </w:t>
      </w:r>
      <w:r w:rsidRPr="003241BC">
        <w:rPr>
          <w:rFonts w:cstheme="minorHAnsi"/>
          <w:b/>
        </w:rPr>
        <w:t>List Comprehensions</w:t>
      </w:r>
      <w:r w:rsidRPr="003241BC">
        <w:rPr>
          <w:rFonts w:cstheme="minorHAnsi"/>
        </w:rPr>
        <w:t xml:space="preserve"> and python inbuilt functions such as </w:t>
      </w:r>
      <w:r w:rsidRPr="003241BC">
        <w:rPr>
          <w:rFonts w:cstheme="minorHAnsi"/>
          <w:b/>
          <w:bCs/>
        </w:rPr>
        <w:t xml:space="preserve">Map, Filter </w:t>
      </w:r>
      <w:r w:rsidRPr="003241BC">
        <w:rPr>
          <w:rFonts w:cstheme="minorHAnsi"/>
        </w:rPr>
        <w:t xml:space="preserve">and </w:t>
      </w:r>
      <w:r w:rsidRPr="003241BC">
        <w:rPr>
          <w:rFonts w:cstheme="minorHAnsi"/>
          <w:b/>
          <w:bCs/>
        </w:rPr>
        <w:t>Lambda.</w:t>
      </w:r>
    </w:p>
    <w:p w:rsidR="00A2395C" w:rsidRPr="003241BC" w:rsidRDefault="00A2395C" w:rsidP="00C1526D">
      <w:pPr>
        <w:pStyle w:val="ListParagraph"/>
        <w:numPr>
          <w:ilvl w:val="0"/>
          <w:numId w:val="27"/>
        </w:numPr>
        <w:spacing w:after="0" w:line="240" w:lineRule="auto"/>
        <w:jc w:val="both"/>
        <w:rPr>
          <w:rFonts w:cstheme="minorHAnsi"/>
          <w:b/>
        </w:rPr>
      </w:pPr>
      <w:r w:rsidRPr="003241BC">
        <w:rPr>
          <w:rFonts w:cstheme="minorHAnsi"/>
        </w:rPr>
        <w:t xml:space="preserve">Good experience in developing web applications implementing </w:t>
      </w:r>
      <w:r w:rsidRPr="003241BC">
        <w:rPr>
          <w:rFonts w:cstheme="minorHAnsi"/>
          <w:b/>
        </w:rPr>
        <w:t>MVT/MVC</w:t>
      </w:r>
      <w:r w:rsidRPr="003241BC">
        <w:rPr>
          <w:rFonts w:cstheme="minorHAnsi"/>
        </w:rPr>
        <w:t xml:space="preserve"> architecture using Django, Flask</w:t>
      </w:r>
      <w:r w:rsidR="006E732B" w:rsidRPr="003241BC">
        <w:rPr>
          <w:rFonts w:cstheme="minorHAnsi"/>
        </w:rPr>
        <w:t xml:space="preserve"> and </w:t>
      </w:r>
      <w:r w:rsidRPr="003241BC">
        <w:rPr>
          <w:rFonts w:cstheme="minorHAnsi"/>
        </w:rPr>
        <w:t>Webapp2 web application frameworks.</w:t>
      </w:r>
    </w:p>
    <w:p w:rsidR="00F22354" w:rsidRPr="003241BC" w:rsidRDefault="00F22354" w:rsidP="00F22354">
      <w:pPr>
        <w:pStyle w:val="NoSpacing"/>
        <w:numPr>
          <w:ilvl w:val="0"/>
          <w:numId w:val="27"/>
        </w:numPr>
        <w:rPr>
          <w:rFonts w:asciiTheme="minorHAnsi" w:hAnsiTheme="minorHAnsi" w:cstheme="minorHAnsi"/>
        </w:rPr>
      </w:pPr>
      <w:r w:rsidRPr="003241BC">
        <w:rPr>
          <w:rFonts w:asciiTheme="minorHAnsi" w:hAnsiTheme="minorHAnsi" w:cstheme="minorHAnsi"/>
        </w:rPr>
        <w:t xml:space="preserve">Experience with continuous integration and automation using </w:t>
      </w:r>
      <w:r w:rsidRPr="003241BC">
        <w:rPr>
          <w:rFonts w:asciiTheme="minorHAnsi" w:hAnsiTheme="minorHAnsi" w:cstheme="minorHAnsi"/>
          <w:b/>
        </w:rPr>
        <w:t>Jenkins</w:t>
      </w:r>
    </w:p>
    <w:p w:rsidR="002B631A" w:rsidRPr="003241BC" w:rsidRDefault="002B631A" w:rsidP="002B631A">
      <w:pPr>
        <w:pStyle w:val="ListParagraph"/>
        <w:numPr>
          <w:ilvl w:val="0"/>
          <w:numId w:val="27"/>
        </w:numPr>
        <w:spacing w:after="0" w:line="240" w:lineRule="auto"/>
        <w:jc w:val="both"/>
        <w:rPr>
          <w:rFonts w:cstheme="minorHAnsi"/>
          <w:b/>
        </w:rPr>
      </w:pPr>
      <w:r w:rsidRPr="003241BC">
        <w:rPr>
          <w:rFonts w:cstheme="minorHAnsi"/>
        </w:rPr>
        <w:t xml:space="preserve">Experience in handling </w:t>
      </w:r>
      <w:r w:rsidRPr="003241BC">
        <w:rPr>
          <w:rFonts w:cstheme="minorHAnsi"/>
          <w:b/>
        </w:rPr>
        <w:t xml:space="preserve">REST and SOAP Web Services. </w:t>
      </w:r>
    </w:p>
    <w:p w:rsidR="001621E2" w:rsidRPr="003241BC" w:rsidRDefault="001621E2" w:rsidP="001621E2">
      <w:pPr>
        <w:pStyle w:val="ListParagraph"/>
        <w:numPr>
          <w:ilvl w:val="0"/>
          <w:numId w:val="27"/>
        </w:numPr>
        <w:spacing w:after="0" w:line="240" w:lineRule="auto"/>
        <w:jc w:val="both"/>
        <w:rPr>
          <w:rFonts w:cstheme="minorHAnsi"/>
        </w:rPr>
      </w:pPr>
      <w:r w:rsidRPr="003241BC">
        <w:rPr>
          <w:rFonts w:cstheme="minorHAnsi"/>
        </w:rPr>
        <w:t xml:space="preserve">Developed internal auxiliary web apps using Python Flask framework with CSS3 / HTML5 framework and Working Knowledge of </w:t>
      </w:r>
      <w:r w:rsidRPr="003241BC">
        <w:rPr>
          <w:rFonts w:cstheme="minorHAnsi"/>
          <w:b/>
        </w:rPr>
        <w:t>Pandas, NumPy, SciPy.</w:t>
      </w:r>
    </w:p>
    <w:p w:rsidR="00F22354" w:rsidRPr="003241BC" w:rsidRDefault="00F22354" w:rsidP="00F22354">
      <w:pPr>
        <w:pStyle w:val="ListParagraph"/>
        <w:numPr>
          <w:ilvl w:val="0"/>
          <w:numId w:val="27"/>
        </w:numPr>
        <w:rPr>
          <w:rFonts w:eastAsia="Arial" w:cstheme="minorHAnsi"/>
        </w:rPr>
      </w:pPr>
      <w:r w:rsidRPr="003241BC">
        <w:rPr>
          <w:rFonts w:cstheme="minorHAnsi"/>
        </w:rPr>
        <w:t xml:space="preserve">Experienced in </w:t>
      </w:r>
      <w:r w:rsidRPr="003241BC">
        <w:rPr>
          <w:rFonts w:cstheme="minorHAnsi"/>
          <w:b/>
        </w:rPr>
        <w:t>WAMP</w:t>
      </w:r>
      <w:r w:rsidRPr="003241BC">
        <w:rPr>
          <w:rFonts w:cstheme="minorHAnsi"/>
        </w:rPr>
        <w:t xml:space="preserve"> (Windows, Apache, MYSQL, Python/PHP) and </w:t>
      </w:r>
      <w:r w:rsidRPr="003241BC">
        <w:rPr>
          <w:rFonts w:cstheme="minorHAnsi"/>
          <w:b/>
        </w:rPr>
        <w:t>LAMP</w:t>
      </w:r>
      <w:r w:rsidRPr="003241BC">
        <w:rPr>
          <w:rFonts w:cstheme="minorHAnsi"/>
        </w:rPr>
        <w:t xml:space="preserve"> (Linux, Apache, MySQL, Python/PHP) Architecture.</w:t>
      </w:r>
    </w:p>
    <w:p w:rsidR="00854F88" w:rsidRPr="003241BC" w:rsidRDefault="00854F88" w:rsidP="00854F88">
      <w:pPr>
        <w:pStyle w:val="ListParagraph"/>
        <w:numPr>
          <w:ilvl w:val="0"/>
          <w:numId w:val="27"/>
        </w:numPr>
        <w:suppressAutoHyphens/>
        <w:spacing w:after="160" w:line="254" w:lineRule="auto"/>
        <w:jc w:val="both"/>
        <w:rPr>
          <w:rFonts w:cs="Calibri"/>
        </w:rPr>
      </w:pPr>
      <w:r w:rsidRPr="003241BC">
        <w:rPr>
          <w:rFonts w:cs="Calibri"/>
          <w:color w:val="000000"/>
          <w:shd w:val="clear" w:color="auto" w:fill="FFFFFF"/>
        </w:rPr>
        <w:t xml:space="preserve">Proficient in developing complex </w:t>
      </w:r>
      <w:r w:rsidRPr="003241BC">
        <w:rPr>
          <w:rFonts w:cs="Calibri"/>
          <w:b/>
          <w:color w:val="000000"/>
          <w:shd w:val="clear" w:color="auto" w:fill="FFFFFF"/>
        </w:rPr>
        <w:t>SQL Queries</w:t>
      </w:r>
      <w:r w:rsidRPr="003241BC">
        <w:rPr>
          <w:rFonts w:cs="Calibri"/>
          <w:color w:val="000000"/>
          <w:shd w:val="clear" w:color="auto" w:fill="FFFFFF"/>
        </w:rPr>
        <w:t xml:space="preserve">, </w:t>
      </w:r>
      <w:r w:rsidRPr="003241BC">
        <w:rPr>
          <w:rFonts w:cs="Calibri"/>
          <w:b/>
          <w:color w:val="000000"/>
          <w:shd w:val="clear" w:color="auto" w:fill="FFFFFF"/>
        </w:rPr>
        <w:t>Stored Procedures</w:t>
      </w:r>
      <w:r w:rsidRPr="003241BC">
        <w:rPr>
          <w:rFonts w:cs="Calibri"/>
          <w:color w:val="000000"/>
          <w:shd w:val="clear" w:color="auto" w:fill="FFFFFF"/>
        </w:rPr>
        <w:t xml:space="preserve">, </w:t>
      </w:r>
      <w:r w:rsidRPr="003241BC">
        <w:rPr>
          <w:rFonts w:cs="Calibri"/>
          <w:b/>
          <w:color w:val="000000"/>
          <w:shd w:val="clear" w:color="auto" w:fill="FFFFFF"/>
        </w:rPr>
        <w:t>Triggers</w:t>
      </w:r>
      <w:r w:rsidRPr="003241BC">
        <w:rPr>
          <w:rFonts w:cs="Calibri"/>
          <w:color w:val="000000"/>
          <w:shd w:val="clear" w:color="auto" w:fill="FFFFFF"/>
        </w:rPr>
        <w:t xml:space="preserve">, </w:t>
      </w:r>
      <w:r w:rsidRPr="003241BC">
        <w:rPr>
          <w:rFonts w:cs="Calibri"/>
          <w:b/>
          <w:color w:val="000000"/>
          <w:shd w:val="clear" w:color="auto" w:fill="FFFFFF"/>
        </w:rPr>
        <w:t>Cursors</w:t>
      </w:r>
      <w:r w:rsidRPr="003241BC">
        <w:rPr>
          <w:rFonts w:cs="Calibri"/>
          <w:color w:val="000000"/>
          <w:shd w:val="clear" w:color="auto" w:fill="FFFFFF"/>
        </w:rPr>
        <w:t xml:space="preserve">, </w:t>
      </w:r>
      <w:r w:rsidRPr="003241BC">
        <w:rPr>
          <w:rFonts w:cs="Calibri"/>
          <w:b/>
          <w:color w:val="000000"/>
          <w:shd w:val="clear" w:color="auto" w:fill="FFFFFF"/>
        </w:rPr>
        <w:t>Functions</w:t>
      </w:r>
      <w:r w:rsidRPr="003241BC">
        <w:rPr>
          <w:rFonts w:cs="Calibri"/>
          <w:color w:val="000000"/>
          <w:shd w:val="clear" w:color="auto" w:fill="FFFFFF"/>
        </w:rPr>
        <w:t xml:space="preserve">, and </w:t>
      </w:r>
      <w:r w:rsidRPr="003241BC">
        <w:rPr>
          <w:rFonts w:cs="Calibri"/>
          <w:b/>
          <w:color w:val="000000"/>
          <w:shd w:val="clear" w:color="auto" w:fill="FFFFFF"/>
        </w:rPr>
        <w:t>Packages</w:t>
      </w:r>
      <w:r w:rsidRPr="003241BC">
        <w:rPr>
          <w:rFonts w:cs="Calibri"/>
          <w:color w:val="000000"/>
          <w:shd w:val="clear" w:color="auto" w:fill="FFFFFF"/>
        </w:rPr>
        <w:t xml:space="preserve"> along with performing </w:t>
      </w:r>
      <w:r w:rsidRPr="003241BC">
        <w:rPr>
          <w:rFonts w:cs="Calibri"/>
          <w:b/>
          <w:color w:val="000000"/>
          <w:shd w:val="clear" w:color="auto" w:fill="FFFFFF"/>
        </w:rPr>
        <w:t>DDL</w:t>
      </w:r>
      <w:r w:rsidRPr="003241BC">
        <w:rPr>
          <w:rFonts w:cs="Calibri"/>
          <w:color w:val="000000"/>
          <w:shd w:val="clear" w:color="auto" w:fill="FFFFFF"/>
        </w:rPr>
        <w:t xml:space="preserve"> and </w:t>
      </w:r>
      <w:r w:rsidRPr="003241BC">
        <w:rPr>
          <w:rFonts w:cs="Calibri"/>
          <w:b/>
          <w:color w:val="000000"/>
          <w:shd w:val="clear" w:color="auto" w:fill="FFFFFF"/>
        </w:rPr>
        <w:t>DML</w:t>
      </w:r>
      <w:r w:rsidRPr="003241BC">
        <w:rPr>
          <w:rFonts w:cs="Calibri"/>
          <w:color w:val="000000"/>
          <w:shd w:val="clear" w:color="auto" w:fill="FFFFFF"/>
        </w:rPr>
        <w:t xml:space="preserve"> operations on the database. </w:t>
      </w:r>
    </w:p>
    <w:p w:rsidR="005D5DD0" w:rsidRPr="003241BC" w:rsidRDefault="005D5DD0" w:rsidP="003E105D">
      <w:pPr>
        <w:pStyle w:val="ListParagraph"/>
        <w:numPr>
          <w:ilvl w:val="0"/>
          <w:numId w:val="27"/>
        </w:numPr>
        <w:rPr>
          <w:rFonts w:eastAsia="Arial" w:cstheme="minorHAnsi"/>
        </w:rPr>
      </w:pPr>
      <w:r w:rsidRPr="003241BC">
        <w:rPr>
          <w:rFonts w:eastAsia="Arial" w:cstheme="minorHAnsi"/>
        </w:rPr>
        <w:t xml:space="preserve">Experience with </w:t>
      </w:r>
      <w:r w:rsidRPr="003241BC">
        <w:rPr>
          <w:rFonts w:eastAsia="Arial" w:cstheme="minorHAnsi"/>
          <w:b/>
        </w:rPr>
        <w:t>Design</w:t>
      </w:r>
      <w:r w:rsidRPr="003241BC">
        <w:rPr>
          <w:rFonts w:eastAsia="Arial" w:cstheme="minorHAnsi"/>
        </w:rPr>
        <w:t xml:space="preserve">, </w:t>
      </w:r>
      <w:r w:rsidRPr="003241BC">
        <w:rPr>
          <w:rFonts w:eastAsia="Arial" w:cstheme="minorHAnsi"/>
          <w:b/>
        </w:rPr>
        <w:t>code</w:t>
      </w:r>
      <w:r w:rsidRPr="003241BC">
        <w:rPr>
          <w:rFonts w:eastAsia="Arial" w:cstheme="minorHAnsi"/>
        </w:rPr>
        <w:t xml:space="preserve">, and </w:t>
      </w:r>
      <w:r w:rsidRPr="003241BC">
        <w:rPr>
          <w:rFonts w:eastAsia="Arial" w:cstheme="minorHAnsi"/>
          <w:b/>
        </w:rPr>
        <w:t>debug</w:t>
      </w:r>
      <w:r w:rsidRPr="003241BC">
        <w:rPr>
          <w:rFonts w:eastAsia="Arial" w:cstheme="minorHAnsi"/>
        </w:rPr>
        <w:t xml:space="preserve"> operations, reporting, data analysis and web applications utilizing </w:t>
      </w:r>
      <w:r w:rsidRPr="003241BC">
        <w:rPr>
          <w:rFonts w:eastAsia="Arial" w:cstheme="minorHAnsi"/>
          <w:b/>
        </w:rPr>
        <w:t>Python</w:t>
      </w:r>
      <w:r w:rsidRPr="003241BC">
        <w:rPr>
          <w:rFonts w:eastAsia="Arial" w:cstheme="minorHAnsi"/>
        </w:rPr>
        <w:t xml:space="preserve">.  </w:t>
      </w:r>
    </w:p>
    <w:p w:rsidR="00DE10BD" w:rsidRPr="003241BC" w:rsidRDefault="00DE10BD" w:rsidP="00DE10BD">
      <w:pPr>
        <w:pStyle w:val="ListParagraph"/>
        <w:numPr>
          <w:ilvl w:val="0"/>
          <w:numId w:val="27"/>
        </w:numPr>
        <w:spacing w:after="0" w:line="240" w:lineRule="auto"/>
        <w:jc w:val="both"/>
        <w:rPr>
          <w:rFonts w:cstheme="minorHAnsi"/>
        </w:rPr>
      </w:pPr>
      <w:r w:rsidRPr="003241BC">
        <w:rPr>
          <w:rFonts w:cstheme="minorHAnsi"/>
        </w:rPr>
        <w:t>Experience in implementing PEP8 coding standards.</w:t>
      </w:r>
    </w:p>
    <w:p w:rsidR="005D5DD0" w:rsidRPr="003241BC" w:rsidRDefault="005D5DD0" w:rsidP="00BB329D">
      <w:pPr>
        <w:pStyle w:val="ListParagraph"/>
        <w:numPr>
          <w:ilvl w:val="0"/>
          <w:numId w:val="27"/>
        </w:numPr>
        <w:rPr>
          <w:rFonts w:eastAsia="Arial" w:cstheme="minorHAnsi"/>
        </w:rPr>
      </w:pPr>
      <w:r w:rsidRPr="003241BC">
        <w:rPr>
          <w:rFonts w:eastAsia="Arial" w:cstheme="minorHAnsi"/>
        </w:rPr>
        <w:t xml:space="preserve">Experience in working on Application Servers like </w:t>
      </w:r>
      <w:r w:rsidRPr="003241BC">
        <w:rPr>
          <w:rFonts w:eastAsia="Arial" w:cstheme="minorHAnsi"/>
          <w:b/>
        </w:rPr>
        <w:t>WebSphere, WebLogic, Tomcat</w:t>
      </w:r>
      <w:r w:rsidRPr="003241BC">
        <w:rPr>
          <w:rFonts w:eastAsia="Arial" w:cstheme="minorHAnsi"/>
        </w:rPr>
        <w:t xml:space="preserve">, Web Servers like </w:t>
      </w:r>
      <w:r w:rsidRPr="003241BC">
        <w:rPr>
          <w:rFonts w:eastAsia="Arial" w:cstheme="minorHAnsi"/>
          <w:b/>
        </w:rPr>
        <w:t>Apache Server, NGINX</w:t>
      </w:r>
      <w:r w:rsidRPr="003241BC">
        <w:rPr>
          <w:rFonts w:eastAsia="Arial" w:cstheme="minorHAnsi"/>
        </w:rPr>
        <w:t xml:space="preserve"> and Integrated Development Environments like </w:t>
      </w:r>
      <w:r w:rsidRPr="003241BC">
        <w:rPr>
          <w:rFonts w:eastAsia="Arial" w:cstheme="minorHAnsi"/>
          <w:b/>
        </w:rPr>
        <w:t>PyCharm, Eclipse</w:t>
      </w:r>
      <w:r w:rsidR="00F22354" w:rsidRPr="003241BC">
        <w:rPr>
          <w:rFonts w:eastAsia="Arial" w:cstheme="minorHAnsi"/>
          <w:b/>
        </w:rPr>
        <w:t>.</w:t>
      </w:r>
    </w:p>
    <w:p w:rsidR="005D5DD0" w:rsidRPr="003241BC" w:rsidRDefault="005D5DD0" w:rsidP="00F93421">
      <w:pPr>
        <w:pStyle w:val="ListParagraph"/>
        <w:numPr>
          <w:ilvl w:val="0"/>
          <w:numId w:val="27"/>
        </w:numPr>
        <w:rPr>
          <w:rFonts w:eastAsia="Arial" w:cstheme="minorHAnsi"/>
        </w:rPr>
      </w:pPr>
      <w:r w:rsidRPr="003241BC">
        <w:rPr>
          <w:rFonts w:eastAsia="Arial" w:cstheme="minorHAnsi"/>
        </w:rPr>
        <w:t xml:space="preserve">Experience configuring and developing with different Database servers including </w:t>
      </w:r>
      <w:r w:rsidRPr="003241BC">
        <w:rPr>
          <w:rFonts w:eastAsia="Arial" w:cstheme="minorHAnsi"/>
          <w:b/>
        </w:rPr>
        <w:t>MySQL, MSSQL, Oracle and Mongo</w:t>
      </w:r>
      <w:r w:rsidR="00F22354" w:rsidRPr="003241BC">
        <w:rPr>
          <w:rFonts w:eastAsia="Arial" w:cstheme="minorHAnsi"/>
          <w:b/>
        </w:rPr>
        <w:t>DB</w:t>
      </w:r>
      <w:r w:rsidRPr="003241BC">
        <w:rPr>
          <w:rFonts w:eastAsia="Arial" w:cstheme="minorHAnsi"/>
        </w:rPr>
        <w:t xml:space="preserve">. </w:t>
      </w:r>
    </w:p>
    <w:p w:rsidR="003B553D" w:rsidRPr="003241BC" w:rsidRDefault="003B553D" w:rsidP="003B553D">
      <w:pPr>
        <w:pStyle w:val="ListParagraph"/>
        <w:numPr>
          <w:ilvl w:val="0"/>
          <w:numId w:val="27"/>
        </w:numPr>
        <w:autoSpaceDE w:val="0"/>
        <w:autoSpaceDN w:val="0"/>
        <w:adjustRightInd w:val="0"/>
        <w:spacing w:after="0" w:line="240" w:lineRule="auto"/>
        <w:jc w:val="both"/>
        <w:rPr>
          <w:rFonts w:cstheme="minorHAnsi"/>
        </w:rPr>
      </w:pPr>
      <w:r w:rsidRPr="003241BC">
        <w:rPr>
          <w:rFonts w:cstheme="minorHAnsi"/>
        </w:rPr>
        <w:t>Skilled in writing and reviewing requirements, architecture documents, test plans, design, documents, quality analysis and audits.</w:t>
      </w:r>
    </w:p>
    <w:p w:rsidR="001621E2" w:rsidRPr="003241BC" w:rsidRDefault="001621E2" w:rsidP="001621E2">
      <w:pPr>
        <w:pStyle w:val="ListParagraph"/>
        <w:numPr>
          <w:ilvl w:val="0"/>
          <w:numId w:val="27"/>
        </w:numPr>
        <w:spacing w:after="0" w:line="240" w:lineRule="auto"/>
        <w:jc w:val="both"/>
        <w:rPr>
          <w:rFonts w:cstheme="minorHAnsi"/>
        </w:rPr>
      </w:pPr>
      <w:r w:rsidRPr="003241BC">
        <w:rPr>
          <w:rFonts w:cstheme="minorHAnsi"/>
        </w:rPr>
        <w:t>Experienced with full software development life-cycle, object-oriented design, object-oriented programming and database design.</w:t>
      </w:r>
    </w:p>
    <w:p w:rsidR="00DA36C0" w:rsidRPr="003241BC" w:rsidRDefault="002B631A" w:rsidP="005A69F0">
      <w:pPr>
        <w:pStyle w:val="ListParagraph"/>
        <w:numPr>
          <w:ilvl w:val="0"/>
          <w:numId w:val="27"/>
        </w:numPr>
        <w:rPr>
          <w:rFonts w:eastAsia="Arial" w:cstheme="minorHAnsi"/>
        </w:rPr>
      </w:pPr>
      <w:r w:rsidRPr="003241BC">
        <w:rPr>
          <w:rFonts w:eastAsia="Arial" w:cstheme="minorHAnsi"/>
        </w:rPr>
        <w:t xml:space="preserve">Experienced with full </w:t>
      </w:r>
      <w:r w:rsidRPr="003241BC">
        <w:rPr>
          <w:rFonts w:eastAsia="Arial" w:cstheme="minorHAnsi"/>
          <w:b/>
        </w:rPr>
        <w:t>Software Development Life Cycle</w:t>
      </w:r>
      <w:r w:rsidRPr="003241BC">
        <w:rPr>
          <w:rFonts w:eastAsia="Arial" w:cstheme="minorHAnsi"/>
        </w:rPr>
        <w:t xml:space="preserve"> (SDLC), architecting scalable platforms, object-oriented programming, database design and agile methodologies.</w:t>
      </w:r>
    </w:p>
    <w:p w:rsidR="00B82F8F" w:rsidRPr="003241BC" w:rsidRDefault="00854F88" w:rsidP="00854F88">
      <w:pPr>
        <w:pStyle w:val="ListParagraph"/>
        <w:numPr>
          <w:ilvl w:val="0"/>
          <w:numId w:val="27"/>
        </w:numPr>
        <w:suppressAutoHyphens/>
        <w:spacing w:after="160" w:line="254" w:lineRule="auto"/>
        <w:jc w:val="both"/>
        <w:rPr>
          <w:rFonts w:cs="Calibri"/>
        </w:rPr>
      </w:pPr>
      <w:r w:rsidRPr="003241BC">
        <w:rPr>
          <w:rFonts w:cs="Calibri"/>
        </w:rPr>
        <w:t>Good amount of experience in handling errors/exceptions and debugging issues in large scale applications.</w:t>
      </w:r>
    </w:p>
    <w:p w:rsidR="00B82F8F" w:rsidRPr="003241BC" w:rsidRDefault="00B82F8F" w:rsidP="00B82F8F">
      <w:pPr>
        <w:pStyle w:val="ListParagraph"/>
        <w:numPr>
          <w:ilvl w:val="0"/>
          <w:numId w:val="27"/>
        </w:numPr>
        <w:spacing w:after="0" w:line="240" w:lineRule="auto"/>
        <w:rPr>
          <w:b/>
          <w:shd w:val="clear" w:color="auto" w:fill="FFFFFF"/>
        </w:rPr>
      </w:pPr>
      <w:r w:rsidRPr="003241BC">
        <w:t>Excellent analytical and problem-solving skills with efficient time management and result oriented attitude.</w:t>
      </w:r>
    </w:p>
    <w:p w:rsidR="00B82F8F" w:rsidRPr="003241BC" w:rsidRDefault="00B82F8F" w:rsidP="00B82F8F">
      <w:pPr>
        <w:pStyle w:val="ListParagraph"/>
        <w:numPr>
          <w:ilvl w:val="0"/>
          <w:numId w:val="27"/>
        </w:numPr>
        <w:spacing w:after="0" w:line="240" w:lineRule="auto"/>
      </w:pPr>
      <w:r w:rsidRPr="003241BC">
        <w:t>Good interpersonal, very hands on attitude and approach, intrusive, Self-determined to assimilate and progress.</w:t>
      </w:r>
    </w:p>
    <w:p w:rsidR="00B82F8F" w:rsidRPr="003241BC" w:rsidRDefault="00B82F8F" w:rsidP="00B82F8F">
      <w:pPr>
        <w:pStyle w:val="ListParagraph"/>
        <w:numPr>
          <w:ilvl w:val="0"/>
          <w:numId w:val="27"/>
        </w:numPr>
        <w:spacing w:after="0" w:line="240" w:lineRule="auto"/>
        <w:rPr>
          <w:shd w:val="clear" w:color="auto" w:fill="FFFFFF"/>
        </w:rPr>
      </w:pPr>
      <w:r w:rsidRPr="003241BC">
        <w:lastRenderedPageBreak/>
        <w:t>Dedicated to tasks and provide good results and a good team player with strong communication skills.</w:t>
      </w:r>
    </w:p>
    <w:p w:rsidR="00C726FC" w:rsidRPr="003241BC" w:rsidRDefault="00B82F8F" w:rsidP="00C726FC">
      <w:pPr>
        <w:pStyle w:val="ListParagraph"/>
        <w:numPr>
          <w:ilvl w:val="0"/>
          <w:numId w:val="27"/>
        </w:numPr>
        <w:suppressAutoHyphens/>
        <w:spacing w:after="160" w:line="254" w:lineRule="auto"/>
        <w:jc w:val="both"/>
        <w:rPr>
          <w:rFonts w:cs="Calibri"/>
        </w:rPr>
      </w:pPr>
      <w:r w:rsidRPr="003241BC">
        <w:rPr>
          <w:bCs/>
          <w:iCs/>
        </w:rPr>
        <w:t>Willingness to work in a highly dynamic environment and ready to take up challenges</w:t>
      </w:r>
      <w:r w:rsidR="00C726FC" w:rsidRPr="003241BC">
        <w:rPr>
          <w:rFonts w:cs="Calibri"/>
        </w:rPr>
        <w:br/>
      </w:r>
    </w:p>
    <w:p w:rsidR="00DD5512" w:rsidRPr="003241BC" w:rsidRDefault="00DD5512" w:rsidP="00854F88">
      <w:pPr>
        <w:pStyle w:val="ListParagraph"/>
        <w:rPr>
          <w:rFonts w:eastAsia="Arial" w:cstheme="minorHAnsi"/>
        </w:rPr>
      </w:pPr>
    </w:p>
    <w:p w:rsidR="00F94AAF" w:rsidRPr="003241BC" w:rsidRDefault="00F94AAF" w:rsidP="00F94AAF">
      <w:pPr>
        <w:pBdr>
          <w:bottom w:val="single" w:sz="4" w:space="1" w:color="auto"/>
          <w:between w:val="single" w:sz="4" w:space="1" w:color="auto"/>
        </w:pBdr>
        <w:shd w:val="clear" w:color="auto" w:fill="D9D9D9" w:themeFill="background1" w:themeFillShade="D9"/>
        <w:spacing w:line="240" w:lineRule="atLeast"/>
        <w:contextualSpacing/>
        <w:jc w:val="both"/>
        <w:rPr>
          <w:rFonts w:cs="Arial"/>
          <w:b/>
        </w:rPr>
      </w:pPr>
      <w:r w:rsidRPr="003241BC">
        <w:rPr>
          <w:rFonts w:cs="Arial"/>
          <w:b/>
        </w:rPr>
        <w:t>EDUCATION</w:t>
      </w:r>
      <w:r w:rsidRPr="003241BC">
        <w:rPr>
          <w:rFonts w:cs="Arial"/>
          <w:b/>
          <w:lang w:val="de-DE"/>
        </w:rPr>
        <w:tab/>
      </w:r>
    </w:p>
    <w:p w:rsidR="00F94AAF" w:rsidRPr="003241BC" w:rsidRDefault="00F94AAF" w:rsidP="00F94AAF">
      <w:pPr>
        <w:pStyle w:val="ListParagraph"/>
        <w:numPr>
          <w:ilvl w:val="0"/>
          <w:numId w:val="18"/>
        </w:numPr>
        <w:tabs>
          <w:tab w:val="left" w:pos="720"/>
          <w:tab w:val="left" w:pos="7230"/>
        </w:tabs>
        <w:spacing w:before="100" w:beforeAutospacing="1" w:after="100" w:afterAutospacing="1" w:line="240" w:lineRule="auto"/>
        <w:rPr>
          <w:rFonts w:eastAsia="Arial" w:cs="Arial"/>
          <w:b/>
        </w:rPr>
      </w:pPr>
      <w:r w:rsidRPr="003241BC">
        <w:rPr>
          <w:rFonts w:eastAsia="Arial" w:cs="Arial"/>
          <w:b/>
        </w:rPr>
        <w:t>Master of Science: Computer Science</w:t>
      </w:r>
      <w:r w:rsidRPr="003241BC">
        <w:rPr>
          <w:rFonts w:eastAsia="Arial" w:cs="Arial"/>
          <w:b/>
        </w:rPr>
        <w:tab/>
      </w:r>
      <w:r w:rsidRPr="003241BC">
        <w:rPr>
          <w:rFonts w:eastAsia="Arial" w:cs="Arial"/>
          <w:b/>
        </w:rPr>
        <w:tab/>
        <w:t>GPA: 3.65</w:t>
      </w:r>
    </w:p>
    <w:p w:rsidR="00F94AAF" w:rsidRPr="003241BC" w:rsidRDefault="00F94AAF" w:rsidP="00F94AAF">
      <w:pPr>
        <w:pStyle w:val="ListParagraph"/>
        <w:tabs>
          <w:tab w:val="left" w:pos="720"/>
          <w:tab w:val="left" w:pos="7230"/>
        </w:tabs>
        <w:spacing w:before="100" w:beforeAutospacing="1" w:after="100" w:afterAutospacing="1" w:line="240" w:lineRule="auto"/>
        <w:rPr>
          <w:rFonts w:eastAsia="Arial" w:cs="Arial"/>
        </w:rPr>
      </w:pPr>
      <w:r w:rsidRPr="003241BC">
        <w:rPr>
          <w:rFonts w:eastAsia="Arial" w:cs="Arial"/>
        </w:rPr>
        <w:t xml:space="preserve">NP University </w:t>
      </w:r>
      <w:r w:rsidRPr="003241BC">
        <w:rPr>
          <w:rFonts w:eastAsia="MS Gothic" w:cs="Arial"/>
        </w:rPr>
        <w:t>－</w:t>
      </w:r>
      <w:r w:rsidRPr="003241BC">
        <w:rPr>
          <w:rFonts w:eastAsia="Arial" w:cs="Arial"/>
        </w:rPr>
        <w:t xml:space="preserve"> Fremont, CA, USA</w:t>
      </w:r>
    </w:p>
    <w:p w:rsidR="00A9268A" w:rsidRPr="003241BC" w:rsidRDefault="00A9268A" w:rsidP="00A9268A">
      <w:pPr>
        <w:pStyle w:val="ListParagraph"/>
        <w:tabs>
          <w:tab w:val="left" w:pos="720"/>
          <w:tab w:val="left" w:pos="7230"/>
        </w:tabs>
        <w:spacing w:before="100" w:beforeAutospacing="1" w:after="100" w:afterAutospacing="1" w:line="240" w:lineRule="auto"/>
        <w:rPr>
          <w:rFonts w:eastAsia="Arial" w:cs="Arial"/>
          <w:b/>
        </w:rPr>
      </w:pPr>
    </w:p>
    <w:p w:rsidR="00A45E6E" w:rsidRPr="003241BC" w:rsidRDefault="00A45E6E" w:rsidP="00A45E6E">
      <w:pPr>
        <w:pBdr>
          <w:bottom w:val="single" w:sz="4" w:space="1" w:color="auto"/>
        </w:pBdr>
        <w:shd w:val="clear" w:color="auto" w:fill="D9D9D9" w:themeFill="background1" w:themeFillShade="D9"/>
        <w:spacing w:line="240" w:lineRule="atLeast"/>
        <w:jc w:val="both"/>
        <w:rPr>
          <w:rFonts w:cs="Arial"/>
          <w:b/>
        </w:rPr>
      </w:pPr>
      <w:r w:rsidRPr="003241BC">
        <w:rPr>
          <w:rFonts w:cs="Arial"/>
          <w:b/>
        </w:rPr>
        <w:t>TECHNICAL SKILLS</w:t>
      </w: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9"/>
        <w:gridCol w:w="4889"/>
      </w:tblGrid>
      <w:tr w:rsidR="005A27F6" w:rsidRPr="003241BC" w:rsidTr="00011E86">
        <w:trPr>
          <w:trHeight w:val="357"/>
        </w:trPr>
        <w:tc>
          <w:tcPr>
            <w:tcW w:w="4889" w:type="dxa"/>
          </w:tcPr>
          <w:p w:rsidR="005A27F6" w:rsidRPr="003241BC" w:rsidRDefault="00EF2E72" w:rsidP="005A27F6">
            <w:pPr>
              <w:spacing w:after="123" w:line="306" w:lineRule="atLeast"/>
              <w:jc w:val="both"/>
              <w:outlineLvl w:val="1"/>
              <w:rPr>
                <w:rFonts w:cs="Arial"/>
                <w:b/>
                <w:lang w:val="de-DE"/>
              </w:rPr>
            </w:pPr>
            <w:r w:rsidRPr="003241BC">
              <w:rPr>
                <w:rFonts w:cs="Arial"/>
                <w:b/>
                <w:lang w:val="de-DE"/>
              </w:rPr>
              <w:t>Programming Languages</w:t>
            </w:r>
          </w:p>
        </w:tc>
        <w:tc>
          <w:tcPr>
            <w:tcW w:w="4889" w:type="dxa"/>
            <w:vAlign w:val="center"/>
          </w:tcPr>
          <w:p w:rsidR="005A27F6" w:rsidRPr="003241BC" w:rsidRDefault="00EF2E72" w:rsidP="005A27F6">
            <w:pPr>
              <w:spacing w:after="123" w:line="306" w:lineRule="atLeast"/>
              <w:jc w:val="both"/>
              <w:outlineLvl w:val="1"/>
              <w:rPr>
                <w:rFonts w:cs="Arial"/>
                <w:lang w:val="de-DE"/>
              </w:rPr>
            </w:pPr>
            <w:r w:rsidRPr="003241BC">
              <w:rPr>
                <w:rFonts w:cs="Arial"/>
                <w:lang w:val="de-DE"/>
              </w:rPr>
              <w:t xml:space="preserve">Python, SQL, </w:t>
            </w:r>
            <w:r w:rsidR="00743A59" w:rsidRPr="003241BC">
              <w:rPr>
                <w:rFonts w:cs="Arial"/>
                <w:lang w:val="de-DE"/>
              </w:rPr>
              <w:t>Java</w:t>
            </w:r>
            <w:r w:rsidR="009E3587" w:rsidRPr="003241BC">
              <w:rPr>
                <w:rFonts w:cs="Arial"/>
                <w:lang w:val="de-DE"/>
              </w:rPr>
              <w:t>, C++, C</w:t>
            </w:r>
          </w:p>
        </w:tc>
      </w:tr>
      <w:tr w:rsidR="00A45E6E" w:rsidRPr="003241BC" w:rsidTr="003F26A6">
        <w:trPr>
          <w:trHeight w:val="606"/>
        </w:trPr>
        <w:tc>
          <w:tcPr>
            <w:tcW w:w="4889" w:type="dxa"/>
          </w:tcPr>
          <w:p w:rsidR="00A45E6E" w:rsidRPr="003241BC" w:rsidRDefault="00743A59" w:rsidP="003F26A6">
            <w:pPr>
              <w:spacing w:after="123" w:line="306" w:lineRule="atLeast"/>
              <w:jc w:val="both"/>
              <w:outlineLvl w:val="1"/>
              <w:rPr>
                <w:rFonts w:cs="Arial"/>
                <w:b/>
                <w:lang w:val="de-DE"/>
              </w:rPr>
            </w:pPr>
            <w:r w:rsidRPr="003241BC">
              <w:rPr>
                <w:rFonts w:cs="Arial"/>
                <w:b/>
                <w:lang w:val="de-DE"/>
              </w:rPr>
              <w:t>Web Technologies</w:t>
            </w:r>
          </w:p>
        </w:tc>
        <w:tc>
          <w:tcPr>
            <w:tcW w:w="4889" w:type="dxa"/>
          </w:tcPr>
          <w:p w:rsidR="00A45E6E" w:rsidRPr="003241BC" w:rsidRDefault="00743A59" w:rsidP="00743A59">
            <w:pPr>
              <w:spacing w:after="0" w:line="240" w:lineRule="auto"/>
              <w:jc w:val="both"/>
              <w:rPr>
                <w:rFonts w:cs="Calibri"/>
              </w:rPr>
            </w:pPr>
            <w:r w:rsidRPr="003241BC">
              <w:rPr>
                <w:rFonts w:cs="Calibri"/>
              </w:rPr>
              <w:t>HTML, CSS, JavaScript, XML, JSON, Bootstrap</w:t>
            </w:r>
          </w:p>
        </w:tc>
      </w:tr>
      <w:tr w:rsidR="00EF2E72" w:rsidRPr="003241BC" w:rsidTr="003F26A6">
        <w:trPr>
          <w:trHeight w:val="606"/>
        </w:trPr>
        <w:tc>
          <w:tcPr>
            <w:tcW w:w="4889" w:type="dxa"/>
          </w:tcPr>
          <w:p w:rsidR="00EF2E72" w:rsidRPr="003241BC" w:rsidRDefault="00743A59" w:rsidP="003F26A6">
            <w:pPr>
              <w:spacing w:after="123" w:line="306" w:lineRule="atLeast"/>
              <w:jc w:val="both"/>
              <w:outlineLvl w:val="1"/>
              <w:rPr>
                <w:rFonts w:cs="Arial"/>
                <w:b/>
                <w:lang w:val="de-DE"/>
              </w:rPr>
            </w:pPr>
            <w:r w:rsidRPr="003241BC">
              <w:rPr>
                <w:rFonts w:cs="Arial"/>
                <w:b/>
                <w:lang w:val="de-DE"/>
              </w:rPr>
              <w:t>Databases</w:t>
            </w:r>
          </w:p>
        </w:tc>
        <w:tc>
          <w:tcPr>
            <w:tcW w:w="4889" w:type="dxa"/>
          </w:tcPr>
          <w:p w:rsidR="00EF2E72" w:rsidRPr="003241BC" w:rsidRDefault="00743A59" w:rsidP="00BB04D0">
            <w:pPr>
              <w:spacing w:after="123" w:line="306" w:lineRule="atLeast"/>
              <w:jc w:val="both"/>
              <w:outlineLvl w:val="1"/>
              <w:rPr>
                <w:rFonts w:cs="Arial"/>
              </w:rPr>
            </w:pPr>
            <w:r w:rsidRPr="003241BC">
              <w:rPr>
                <w:rFonts w:cs="Arial"/>
              </w:rPr>
              <w:t>MS SQL, MySQL, Oracle, PostgreSQL</w:t>
            </w:r>
            <w:r w:rsidR="0037023C">
              <w:rPr>
                <w:rFonts w:cs="Arial"/>
              </w:rPr>
              <w:t>, MongoDB</w:t>
            </w:r>
          </w:p>
        </w:tc>
      </w:tr>
      <w:tr w:rsidR="00065914" w:rsidRPr="003241BC" w:rsidTr="003E6CB3">
        <w:trPr>
          <w:trHeight w:val="606"/>
        </w:trPr>
        <w:tc>
          <w:tcPr>
            <w:tcW w:w="4889" w:type="dxa"/>
          </w:tcPr>
          <w:p w:rsidR="00065914" w:rsidRPr="003241BC" w:rsidRDefault="00065914" w:rsidP="00065914">
            <w:pPr>
              <w:spacing w:after="123" w:line="306" w:lineRule="atLeast"/>
              <w:jc w:val="both"/>
              <w:outlineLvl w:val="1"/>
              <w:rPr>
                <w:rFonts w:cs="Arial"/>
                <w:b/>
                <w:lang w:val="de-DE"/>
              </w:rPr>
            </w:pPr>
            <w:r w:rsidRPr="003241BC">
              <w:rPr>
                <w:rFonts w:cs="Arial"/>
                <w:b/>
              </w:rPr>
              <w:t>Deployment Tools</w:t>
            </w:r>
          </w:p>
        </w:tc>
        <w:tc>
          <w:tcPr>
            <w:tcW w:w="4889" w:type="dxa"/>
            <w:vAlign w:val="center"/>
          </w:tcPr>
          <w:p w:rsidR="00065914" w:rsidRPr="003241BC" w:rsidRDefault="00065914" w:rsidP="00065914">
            <w:pPr>
              <w:spacing w:after="123" w:line="306" w:lineRule="atLeast"/>
              <w:jc w:val="both"/>
              <w:outlineLvl w:val="1"/>
              <w:rPr>
                <w:rFonts w:eastAsia="SimSun" w:cs="Arial"/>
                <w:kern w:val="28"/>
                <w:lang w:eastAsia="en-GB"/>
              </w:rPr>
            </w:pPr>
            <w:r w:rsidRPr="003241BC">
              <w:rPr>
                <w:rFonts w:cs="Arial"/>
              </w:rPr>
              <w:t xml:space="preserve">Heroku, Amazon EC2, </w:t>
            </w:r>
            <w:r w:rsidR="001D66CC" w:rsidRPr="003241BC">
              <w:rPr>
                <w:rFonts w:cs="Arial"/>
              </w:rPr>
              <w:t>Dock</w:t>
            </w:r>
            <w:r w:rsidR="00743A59" w:rsidRPr="003241BC">
              <w:rPr>
                <w:rFonts w:cs="Arial"/>
              </w:rPr>
              <w:t>er</w:t>
            </w:r>
          </w:p>
        </w:tc>
      </w:tr>
      <w:tr w:rsidR="00065914" w:rsidRPr="003241BC" w:rsidTr="003F26A6">
        <w:trPr>
          <w:trHeight w:val="347"/>
        </w:trPr>
        <w:tc>
          <w:tcPr>
            <w:tcW w:w="4889" w:type="dxa"/>
          </w:tcPr>
          <w:p w:rsidR="00065914" w:rsidRPr="003241BC" w:rsidRDefault="00EA42DC" w:rsidP="00065914">
            <w:pPr>
              <w:spacing w:after="123" w:line="306" w:lineRule="atLeast"/>
              <w:jc w:val="both"/>
              <w:outlineLvl w:val="1"/>
              <w:rPr>
                <w:rFonts w:cs="Arial"/>
                <w:b/>
                <w:lang w:val="de-DE"/>
              </w:rPr>
            </w:pPr>
            <w:r w:rsidRPr="003241BC">
              <w:rPr>
                <w:rFonts w:cs="Arial"/>
                <w:b/>
                <w:lang w:val="de-DE"/>
              </w:rPr>
              <w:t>Protocols</w:t>
            </w:r>
          </w:p>
        </w:tc>
        <w:tc>
          <w:tcPr>
            <w:tcW w:w="4889" w:type="dxa"/>
          </w:tcPr>
          <w:p w:rsidR="00065914" w:rsidRPr="003241BC" w:rsidRDefault="00EA42DC" w:rsidP="00EA42DC">
            <w:pPr>
              <w:spacing w:after="0" w:line="240" w:lineRule="auto"/>
              <w:jc w:val="both"/>
              <w:rPr>
                <w:rFonts w:cs="Calibri"/>
              </w:rPr>
            </w:pPr>
            <w:r w:rsidRPr="003241BC">
              <w:rPr>
                <w:rFonts w:cs="Calibri"/>
              </w:rPr>
              <w:t>TCP/IP, HTTP, SNMP, SMTP</w:t>
            </w:r>
          </w:p>
        </w:tc>
      </w:tr>
      <w:tr w:rsidR="00065914" w:rsidRPr="003241BC" w:rsidTr="006E7D9E">
        <w:trPr>
          <w:trHeight w:val="347"/>
        </w:trPr>
        <w:tc>
          <w:tcPr>
            <w:tcW w:w="4889" w:type="dxa"/>
          </w:tcPr>
          <w:p w:rsidR="00065914" w:rsidRPr="003241BC" w:rsidRDefault="00C726FC" w:rsidP="00065914">
            <w:pPr>
              <w:spacing w:after="123" w:line="306" w:lineRule="atLeast"/>
              <w:jc w:val="both"/>
              <w:outlineLvl w:val="1"/>
              <w:rPr>
                <w:rFonts w:cs="Arial"/>
                <w:b/>
                <w:lang w:val="de-DE"/>
              </w:rPr>
            </w:pPr>
            <w:r w:rsidRPr="003241BC">
              <w:rPr>
                <w:rFonts w:cs="Arial"/>
                <w:b/>
                <w:lang w:val="de-DE"/>
              </w:rPr>
              <w:t>Methodologies</w:t>
            </w:r>
          </w:p>
        </w:tc>
        <w:tc>
          <w:tcPr>
            <w:tcW w:w="4889" w:type="dxa"/>
            <w:vAlign w:val="center"/>
          </w:tcPr>
          <w:p w:rsidR="00065914" w:rsidRPr="003241BC" w:rsidRDefault="00C726FC" w:rsidP="00C726FC">
            <w:pPr>
              <w:spacing w:after="0" w:line="240" w:lineRule="auto"/>
              <w:jc w:val="both"/>
              <w:rPr>
                <w:rFonts w:cs="Calibri"/>
              </w:rPr>
            </w:pPr>
            <w:r w:rsidRPr="003241BC">
              <w:rPr>
                <w:rFonts w:cs="Calibri"/>
                <w:color w:val="000000"/>
                <w:shd w:val="clear" w:color="auto" w:fill="FFFFFF"/>
              </w:rPr>
              <w:t>Agile and Waterfall</w:t>
            </w:r>
          </w:p>
        </w:tc>
      </w:tr>
      <w:tr w:rsidR="00065914" w:rsidRPr="003241BC" w:rsidTr="00FA0A96">
        <w:trPr>
          <w:trHeight w:val="357"/>
        </w:trPr>
        <w:tc>
          <w:tcPr>
            <w:tcW w:w="4889" w:type="dxa"/>
          </w:tcPr>
          <w:p w:rsidR="00065914" w:rsidRPr="003241BC" w:rsidRDefault="00065914" w:rsidP="00065914">
            <w:pPr>
              <w:spacing w:after="123" w:line="306" w:lineRule="atLeast"/>
              <w:jc w:val="both"/>
              <w:outlineLvl w:val="1"/>
              <w:rPr>
                <w:rFonts w:cs="Arial"/>
                <w:b/>
                <w:lang w:val="de-DE"/>
              </w:rPr>
            </w:pPr>
            <w:r w:rsidRPr="003241BC">
              <w:rPr>
                <w:rFonts w:cs="Arial"/>
                <w:b/>
              </w:rPr>
              <w:t>Webserver</w:t>
            </w:r>
          </w:p>
        </w:tc>
        <w:tc>
          <w:tcPr>
            <w:tcW w:w="4889" w:type="dxa"/>
            <w:vAlign w:val="center"/>
          </w:tcPr>
          <w:p w:rsidR="00065914" w:rsidRPr="003241BC" w:rsidRDefault="00065914" w:rsidP="00065914">
            <w:pPr>
              <w:spacing w:after="123" w:line="306" w:lineRule="atLeast"/>
              <w:jc w:val="both"/>
              <w:outlineLvl w:val="1"/>
              <w:rPr>
                <w:rFonts w:cs="Arial"/>
                <w:lang w:val="de-DE"/>
              </w:rPr>
            </w:pPr>
            <w:r w:rsidRPr="003241BC">
              <w:rPr>
                <w:rFonts w:cs="Arial"/>
              </w:rPr>
              <w:t>ApacheHTTPwebserver, WebLogic, WebSphereand Apache Tomcat</w:t>
            </w:r>
          </w:p>
        </w:tc>
      </w:tr>
      <w:tr w:rsidR="00065914" w:rsidRPr="003241BC" w:rsidTr="00EB1547">
        <w:trPr>
          <w:trHeight w:val="357"/>
        </w:trPr>
        <w:tc>
          <w:tcPr>
            <w:tcW w:w="4889" w:type="dxa"/>
          </w:tcPr>
          <w:p w:rsidR="00065914" w:rsidRPr="003241BC" w:rsidRDefault="00065914" w:rsidP="00065914">
            <w:pPr>
              <w:spacing w:after="123" w:line="306" w:lineRule="atLeast"/>
              <w:jc w:val="both"/>
              <w:outlineLvl w:val="1"/>
              <w:rPr>
                <w:rFonts w:cs="Arial"/>
                <w:b/>
                <w:lang w:val="de-DE"/>
              </w:rPr>
            </w:pPr>
            <w:r w:rsidRPr="003241BC">
              <w:rPr>
                <w:rFonts w:cs="Arial"/>
                <w:b/>
              </w:rPr>
              <w:t>Frameworks</w:t>
            </w:r>
          </w:p>
        </w:tc>
        <w:tc>
          <w:tcPr>
            <w:tcW w:w="4889" w:type="dxa"/>
            <w:vAlign w:val="center"/>
          </w:tcPr>
          <w:p w:rsidR="00065914" w:rsidRPr="003241BC" w:rsidRDefault="00065914" w:rsidP="00065914">
            <w:pPr>
              <w:spacing w:after="123" w:line="306" w:lineRule="atLeast"/>
              <w:jc w:val="both"/>
              <w:outlineLvl w:val="1"/>
              <w:rPr>
                <w:rFonts w:cs="Arial"/>
                <w:lang w:val="de-DE"/>
              </w:rPr>
            </w:pPr>
            <w:r w:rsidRPr="003241BC">
              <w:rPr>
                <w:rFonts w:cs="Arial"/>
              </w:rPr>
              <w:t>Django, Flask</w:t>
            </w:r>
          </w:p>
        </w:tc>
      </w:tr>
      <w:tr w:rsidR="0081481A" w:rsidRPr="003241BC" w:rsidTr="00EB1547">
        <w:trPr>
          <w:trHeight w:val="357"/>
        </w:trPr>
        <w:tc>
          <w:tcPr>
            <w:tcW w:w="4889" w:type="dxa"/>
          </w:tcPr>
          <w:p w:rsidR="0081481A" w:rsidRPr="003241BC" w:rsidRDefault="0081481A" w:rsidP="00065914">
            <w:pPr>
              <w:spacing w:after="123" w:line="306" w:lineRule="atLeast"/>
              <w:jc w:val="both"/>
              <w:outlineLvl w:val="1"/>
              <w:rPr>
                <w:rFonts w:cs="Arial"/>
                <w:b/>
              </w:rPr>
            </w:pPr>
            <w:r w:rsidRPr="003241BC">
              <w:rPr>
                <w:rFonts w:cs="Arial"/>
                <w:b/>
              </w:rPr>
              <w:t>Bug Reporting tools</w:t>
            </w:r>
          </w:p>
        </w:tc>
        <w:tc>
          <w:tcPr>
            <w:tcW w:w="4889" w:type="dxa"/>
            <w:vAlign w:val="center"/>
          </w:tcPr>
          <w:p w:rsidR="0081481A" w:rsidRPr="003241BC" w:rsidRDefault="0081481A" w:rsidP="00065914">
            <w:pPr>
              <w:spacing w:after="123" w:line="306" w:lineRule="atLeast"/>
              <w:jc w:val="both"/>
              <w:outlineLvl w:val="1"/>
              <w:rPr>
                <w:rFonts w:cs="Arial"/>
              </w:rPr>
            </w:pPr>
            <w:r w:rsidRPr="003241BC">
              <w:rPr>
                <w:rFonts w:cs="Times New Roman"/>
                <w:color w:val="000000"/>
                <w:shd w:val="clear" w:color="auto" w:fill="FFFFFF"/>
              </w:rPr>
              <w:t>Bugzilla</w:t>
            </w:r>
            <w:r w:rsidRPr="003241BC">
              <w:rPr>
                <w:rFonts w:cs="Arial"/>
              </w:rPr>
              <w:t>, JIRA</w:t>
            </w:r>
          </w:p>
        </w:tc>
      </w:tr>
    </w:tbl>
    <w:p w:rsidR="007B38B4" w:rsidRPr="003241BC" w:rsidRDefault="007B38B4" w:rsidP="00A45E6E">
      <w:pPr>
        <w:tabs>
          <w:tab w:val="left" w:pos="720"/>
          <w:tab w:val="left" w:pos="7230"/>
        </w:tabs>
        <w:spacing w:before="100" w:beforeAutospacing="1" w:after="100" w:afterAutospacing="1" w:line="240" w:lineRule="auto"/>
        <w:rPr>
          <w:rFonts w:eastAsia="Arial" w:cs="Arial"/>
          <w:b/>
        </w:rPr>
      </w:pPr>
    </w:p>
    <w:p w:rsidR="000E4F0D" w:rsidRPr="003241BC" w:rsidRDefault="005A3ED2" w:rsidP="002A186B">
      <w:pPr>
        <w:pBdr>
          <w:bottom w:val="single" w:sz="4" w:space="1" w:color="auto"/>
        </w:pBdr>
        <w:shd w:val="clear" w:color="auto" w:fill="D9D9D9" w:themeFill="background1" w:themeFillShade="D9"/>
        <w:spacing w:line="240" w:lineRule="atLeast"/>
        <w:contextualSpacing/>
        <w:jc w:val="both"/>
        <w:rPr>
          <w:rFonts w:cs="Arial"/>
          <w:b/>
        </w:rPr>
      </w:pPr>
      <w:r w:rsidRPr="003241BC">
        <w:rPr>
          <w:rFonts w:cs="Arial"/>
          <w:b/>
        </w:rPr>
        <w:t>WORK EXPERI</w:t>
      </w:r>
      <w:r w:rsidR="007B38B4" w:rsidRPr="003241BC">
        <w:rPr>
          <w:rFonts w:cs="Arial"/>
          <w:b/>
        </w:rPr>
        <w:t>E</w:t>
      </w:r>
      <w:r w:rsidRPr="003241BC">
        <w:rPr>
          <w:rFonts w:cs="Arial"/>
          <w:b/>
        </w:rPr>
        <w:t>NCE</w:t>
      </w:r>
    </w:p>
    <w:p w:rsidR="00A01EFA" w:rsidRPr="003241BC" w:rsidRDefault="00A01EFA" w:rsidP="00A01EFA">
      <w:pPr>
        <w:shd w:val="clear" w:color="auto" w:fill="FFFFFF"/>
        <w:spacing w:after="75" w:line="240" w:lineRule="auto"/>
        <w:rPr>
          <w:rFonts w:cs="Arial"/>
          <w:b/>
          <w:color w:val="4F81BD" w:themeColor="accent1"/>
        </w:rPr>
      </w:pPr>
    </w:p>
    <w:p w:rsidR="00B02CFB" w:rsidRPr="003241BC" w:rsidRDefault="00B02CFB" w:rsidP="00A01EFA">
      <w:pPr>
        <w:shd w:val="clear" w:color="auto" w:fill="FFFFFF"/>
        <w:spacing w:after="75" w:line="240" w:lineRule="auto"/>
        <w:rPr>
          <w:rFonts w:eastAsia="Times New Roman" w:cs="Arial"/>
          <w:b/>
          <w:bCs/>
          <w:color w:val="1F497D" w:themeColor="text2"/>
        </w:rPr>
      </w:pPr>
    </w:p>
    <w:p w:rsidR="00B02CFB" w:rsidRPr="003241BC" w:rsidRDefault="00B02CFB" w:rsidP="00A01EFA">
      <w:pPr>
        <w:shd w:val="clear" w:color="auto" w:fill="FFFFFF"/>
        <w:spacing w:after="75" w:line="240" w:lineRule="auto"/>
        <w:rPr>
          <w:rFonts w:eastAsia="Times New Roman" w:cs="Arial"/>
          <w:b/>
          <w:bCs/>
          <w:color w:val="1F497D" w:themeColor="text2"/>
        </w:rPr>
      </w:pPr>
      <w:r w:rsidRPr="003241BC">
        <w:rPr>
          <w:rFonts w:eastAsia="Times New Roman" w:cs="Arial"/>
          <w:b/>
          <w:bCs/>
          <w:color w:val="1F497D" w:themeColor="text2"/>
        </w:rPr>
        <w:t>Python developer</w:t>
      </w:r>
    </w:p>
    <w:p w:rsidR="00760121" w:rsidRPr="003241BC" w:rsidRDefault="007F23C5" w:rsidP="00A01EFA">
      <w:pPr>
        <w:shd w:val="clear" w:color="auto" w:fill="FFFFFF"/>
        <w:spacing w:after="75" w:line="240" w:lineRule="auto"/>
        <w:rPr>
          <w:rFonts w:eastAsia="Times New Roman" w:cs="Arial"/>
          <w:b/>
          <w:color w:val="000000" w:themeColor="text1"/>
        </w:rPr>
      </w:pPr>
      <w:r w:rsidRPr="003241BC">
        <w:rPr>
          <w:color w:val="1F497D" w:themeColor="text2"/>
        </w:rPr>
        <w:t xml:space="preserve">Baker </w:t>
      </w:r>
      <w:r w:rsidR="00796E1D" w:rsidRPr="003241BC">
        <w:rPr>
          <w:color w:val="1F497D" w:themeColor="text2"/>
        </w:rPr>
        <w:t>Hughes, Huston</w:t>
      </w:r>
      <w:r w:rsidRPr="003241BC">
        <w:rPr>
          <w:color w:val="1F497D" w:themeColor="text2"/>
        </w:rPr>
        <w:t>, TX</w:t>
      </w:r>
      <w:r w:rsidR="00760121" w:rsidRPr="003241BC">
        <w:rPr>
          <w:rFonts w:eastAsia="Times New Roman" w:cs="Arial"/>
          <w:color w:val="555555"/>
        </w:rPr>
        <w:tab/>
      </w:r>
      <w:r w:rsidR="00760121" w:rsidRPr="003241BC">
        <w:rPr>
          <w:rFonts w:eastAsia="Times New Roman" w:cs="Arial"/>
          <w:color w:val="555555"/>
        </w:rPr>
        <w:tab/>
      </w:r>
      <w:r w:rsidR="00760121" w:rsidRPr="003241BC">
        <w:rPr>
          <w:rFonts w:eastAsia="Times New Roman" w:cs="Arial"/>
          <w:color w:val="555555"/>
        </w:rPr>
        <w:tab/>
      </w:r>
      <w:r w:rsidR="00760121" w:rsidRPr="003241BC">
        <w:rPr>
          <w:rFonts w:eastAsia="Times New Roman" w:cs="Arial"/>
          <w:color w:val="555555"/>
        </w:rPr>
        <w:tab/>
      </w:r>
      <w:r w:rsidR="00760121" w:rsidRPr="003241BC">
        <w:rPr>
          <w:rFonts w:eastAsia="Times New Roman" w:cs="Arial"/>
          <w:color w:val="555555"/>
        </w:rPr>
        <w:tab/>
      </w:r>
      <w:r w:rsidR="00760121" w:rsidRPr="003241BC">
        <w:rPr>
          <w:rFonts w:eastAsia="Times New Roman" w:cs="Arial"/>
          <w:color w:val="555555"/>
        </w:rPr>
        <w:tab/>
      </w:r>
      <w:r w:rsidR="00687DA3" w:rsidRPr="003241BC">
        <w:rPr>
          <w:rFonts w:eastAsia="Times New Roman" w:cs="Arial"/>
          <w:b/>
          <w:color w:val="1F497D" w:themeColor="text2"/>
        </w:rPr>
        <w:t>September</w:t>
      </w:r>
      <w:r w:rsidR="00760121" w:rsidRPr="003241BC">
        <w:rPr>
          <w:rFonts w:eastAsia="Times New Roman" w:cs="Arial"/>
          <w:b/>
          <w:color w:val="1F497D" w:themeColor="text2"/>
        </w:rPr>
        <w:t xml:space="preserve"> 201</w:t>
      </w:r>
      <w:r w:rsidR="00687DA3" w:rsidRPr="003241BC">
        <w:rPr>
          <w:rFonts w:eastAsia="Times New Roman" w:cs="Arial"/>
          <w:b/>
          <w:color w:val="1F497D" w:themeColor="text2"/>
        </w:rPr>
        <w:t>7</w:t>
      </w:r>
      <w:r w:rsidR="00760121" w:rsidRPr="003241BC">
        <w:rPr>
          <w:rFonts w:eastAsia="Times New Roman" w:cs="Arial"/>
          <w:b/>
          <w:color w:val="1F497D" w:themeColor="text2"/>
        </w:rPr>
        <w:t xml:space="preserve"> to </w:t>
      </w:r>
      <w:r w:rsidR="007B38B4" w:rsidRPr="003241BC">
        <w:rPr>
          <w:rFonts w:eastAsia="Times New Roman" w:cs="Arial"/>
          <w:b/>
          <w:color w:val="1F497D" w:themeColor="text2"/>
        </w:rPr>
        <w:t>till</w:t>
      </w:r>
      <w:r w:rsidR="00760121" w:rsidRPr="003241BC">
        <w:rPr>
          <w:rFonts w:eastAsia="Times New Roman" w:cs="Arial"/>
          <w:b/>
          <w:color w:val="1F497D" w:themeColor="text2"/>
        </w:rPr>
        <w:t xml:space="preserve"> date</w:t>
      </w:r>
    </w:p>
    <w:p w:rsidR="00760121" w:rsidRPr="003241BC" w:rsidRDefault="00760121" w:rsidP="00760121">
      <w:pPr>
        <w:shd w:val="clear" w:color="auto" w:fill="FFFFFF"/>
        <w:spacing w:after="0" w:line="240" w:lineRule="auto"/>
        <w:rPr>
          <w:rFonts w:eastAsia="Times New Roman" w:cs="Arial"/>
          <w:color w:val="555555"/>
        </w:rPr>
      </w:pPr>
    </w:p>
    <w:p w:rsidR="00C726FC" w:rsidRPr="003241BC" w:rsidRDefault="007F23C5" w:rsidP="000B781B">
      <w:pPr>
        <w:shd w:val="clear" w:color="auto" w:fill="FFFFFF"/>
        <w:spacing w:before="100" w:beforeAutospacing="1" w:after="100" w:afterAutospacing="1" w:line="360" w:lineRule="auto"/>
        <w:jc w:val="both"/>
        <w:rPr>
          <w:rFonts w:cs="Arial"/>
          <w:color w:val="000000"/>
        </w:rPr>
      </w:pPr>
      <w:r w:rsidRPr="003241BC">
        <w:rPr>
          <w:rFonts w:cs="Arial"/>
          <w:color w:val="000000" w:themeColor="text1"/>
          <w:lang w:val="en-IN"/>
        </w:rPr>
        <w:t xml:space="preserve">Baker Hughes, a GE company is the world’s first and only full stream provider of integrated oilfield products, services and digital solutions. Drawing on a storied heritage of invention, BHGE harnesses the passion and experience of its people to enhance productivity across the oil and gas value chain. BHGE </w:t>
      </w:r>
      <w:r w:rsidRPr="003241BC">
        <w:rPr>
          <w:rFonts w:cs="Arial"/>
          <w:color w:val="000000" w:themeColor="text1"/>
          <w:lang w:val="en-IN"/>
        </w:rPr>
        <w:lastRenderedPageBreak/>
        <w:t>helps its customers acquire, transport and refine hydrocarbons more efficiently, productively and safely, with a smaller environmental footprint and at lower cost per barrel.</w:t>
      </w:r>
    </w:p>
    <w:p w:rsidR="00760121" w:rsidRPr="003241BC" w:rsidRDefault="00760121" w:rsidP="007F2494">
      <w:pPr>
        <w:shd w:val="clear" w:color="auto" w:fill="FFFFFF"/>
        <w:spacing w:before="100" w:beforeAutospacing="1" w:after="100" w:afterAutospacing="1" w:line="360" w:lineRule="auto"/>
        <w:rPr>
          <w:rFonts w:cs="Arial"/>
          <w:b/>
          <w:color w:val="000000"/>
        </w:rPr>
      </w:pPr>
      <w:r w:rsidRPr="003241BC">
        <w:rPr>
          <w:rFonts w:cs="Arial"/>
          <w:b/>
          <w:color w:val="000000"/>
        </w:rPr>
        <w:t>Responsibilities: </w:t>
      </w:r>
    </w:p>
    <w:p w:rsidR="009B6158" w:rsidRPr="009B6158" w:rsidRDefault="00C726FC" w:rsidP="009B6158">
      <w:pPr>
        <w:pStyle w:val="ListParagraph"/>
        <w:numPr>
          <w:ilvl w:val="0"/>
          <w:numId w:val="18"/>
        </w:numPr>
        <w:rPr>
          <w:shd w:val="clear" w:color="auto" w:fill="FFFFFF"/>
        </w:rPr>
      </w:pPr>
      <w:r w:rsidRPr="009B6158">
        <w:rPr>
          <w:shd w:val="clear" w:color="auto" w:fill="FFFFFF"/>
        </w:rPr>
        <w:t>Wrote</w:t>
      </w:r>
      <w:r w:rsidRPr="009B6158">
        <w:rPr>
          <w:b/>
          <w:shd w:val="clear" w:color="auto" w:fill="FFFFFF"/>
        </w:rPr>
        <w:t>P</w:t>
      </w:r>
      <w:r w:rsidR="005C749E" w:rsidRPr="009B6158">
        <w:rPr>
          <w:b/>
          <w:shd w:val="clear" w:color="auto" w:fill="FFFFFF"/>
        </w:rPr>
        <w:t xml:space="preserve">ython </w:t>
      </w:r>
      <w:r w:rsidRPr="009B6158">
        <w:rPr>
          <w:b/>
          <w:shd w:val="clear" w:color="auto" w:fill="FFFFFF"/>
        </w:rPr>
        <w:t>S</w:t>
      </w:r>
      <w:r w:rsidR="005C749E" w:rsidRPr="009B6158">
        <w:rPr>
          <w:b/>
          <w:shd w:val="clear" w:color="auto" w:fill="FFFFFF"/>
        </w:rPr>
        <w:t>cripts</w:t>
      </w:r>
      <w:r w:rsidR="005C749E" w:rsidRPr="009B6158">
        <w:rPr>
          <w:shd w:val="clear" w:color="auto" w:fill="FFFFFF"/>
        </w:rPr>
        <w:t xml:space="preserve"> to update the content in database and manipulate files.</w:t>
      </w:r>
    </w:p>
    <w:p w:rsidR="009B6158" w:rsidRPr="009B6158" w:rsidRDefault="005C749E" w:rsidP="009B6158">
      <w:pPr>
        <w:pStyle w:val="ListParagraph"/>
        <w:numPr>
          <w:ilvl w:val="0"/>
          <w:numId w:val="18"/>
        </w:numPr>
        <w:rPr>
          <w:shd w:val="clear" w:color="auto" w:fill="FFFFFF"/>
        </w:rPr>
      </w:pPr>
      <w:r w:rsidRPr="009B6158">
        <w:rPr>
          <w:shd w:val="clear" w:color="auto" w:fill="FFFFFF"/>
        </w:rPr>
        <w:t xml:space="preserve">Developed </w:t>
      </w:r>
      <w:r w:rsidR="006C5E7F" w:rsidRPr="009B6158">
        <w:rPr>
          <w:shd w:val="clear" w:color="auto" w:fill="FFFFFF"/>
        </w:rPr>
        <w:t>web-based</w:t>
      </w:r>
      <w:r w:rsidRPr="009B6158">
        <w:rPr>
          <w:shd w:val="clear" w:color="auto" w:fill="FFFFFF"/>
        </w:rPr>
        <w:t xml:space="preserve"> application using </w:t>
      </w:r>
      <w:r w:rsidRPr="009B6158">
        <w:rPr>
          <w:b/>
          <w:shd w:val="clear" w:color="auto" w:fill="FFFFFF"/>
        </w:rPr>
        <w:t>Django</w:t>
      </w:r>
      <w:r w:rsidRPr="009B6158">
        <w:rPr>
          <w:shd w:val="clear" w:color="auto" w:fill="FFFFFF"/>
        </w:rPr>
        <w:t xml:space="preserve"> framework with python concepts.</w:t>
      </w:r>
    </w:p>
    <w:p w:rsidR="009B6158" w:rsidRPr="009B6158" w:rsidRDefault="005C749E" w:rsidP="009B6158">
      <w:pPr>
        <w:pStyle w:val="ListParagraph"/>
        <w:numPr>
          <w:ilvl w:val="0"/>
          <w:numId w:val="18"/>
        </w:numPr>
        <w:rPr>
          <w:shd w:val="clear" w:color="auto" w:fill="FFFFFF"/>
        </w:rPr>
      </w:pPr>
      <w:r w:rsidRPr="009B6158">
        <w:rPr>
          <w:shd w:val="clear" w:color="auto" w:fill="FFFFFF"/>
        </w:rPr>
        <w:t xml:space="preserve">Generated python </w:t>
      </w:r>
      <w:r w:rsidRPr="009B6158">
        <w:rPr>
          <w:b/>
          <w:shd w:val="clear" w:color="auto" w:fill="FFFFFF"/>
        </w:rPr>
        <w:t>Django forms</w:t>
      </w:r>
      <w:r w:rsidRPr="009B6158">
        <w:rPr>
          <w:shd w:val="clear" w:color="auto" w:fill="FFFFFF"/>
        </w:rPr>
        <w:t xml:space="preserve"> to maintain the record of online users.</w:t>
      </w:r>
    </w:p>
    <w:p w:rsidR="009B6158" w:rsidRPr="009B6158" w:rsidRDefault="005C749E" w:rsidP="009B6158">
      <w:pPr>
        <w:pStyle w:val="ListParagraph"/>
        <w:numPr>
          <w:ilvl w:val="0"/>
          <w:numId w:val="18"/>
        </w:numPr>
        <w:rPr>
          <w:shd w:val="clear" w:color="auto" w:fill="FFFFFF"/>
        </w:rPr>
      </w:pPr>
      <w:r w:rsidRPr="009B6158">
        <w:rPr>
          <w:shd w:val="clear" w:color="auto" w:fill="FFFFFF"/>
        </w:rPr>
        <w:t>Used AP</w:t>
      </w:r>
      <w:r w:rsidR="00E40EC4" w:rsidRPr="009B6158">
        <w:rPr>
          <w:shd w:val="clear" w:color="auto" w:fill="FFFFFF"/>
        </w:rPr>
        <w:t>I</w:t>
      </w:r>
      <w:r w:rsidRPr="009B6158">
        <w:rPr>
          <w:shd w:val="clear" w:color="auto" w:fill="FFFFFF"/>
        </w:rPr>
        <w:t>s to access the database.</w:t>
      </w:r>
    </w:p>
    <w:p w:rsidR="009B6158" w:rsidRPr="009B6158" w:rsidRDefault="005C749E" w:rsidP="009B6158">
      <w:pPr>
        <w:pStyle w:val="ListParagraph"/>
        <w:numPr>
          <w:ilvl w:val="0"/>
          <w:numId w:val="18"/>
        </w:numPr>
        <w:rPr>
          <w:shd w:val="clear" w:color="auto" w:fill="FFFFFF"/>
        </w:rPr>
      </w:pPr>
      <w:r w:rsidRPr="009B6158">
        <w:rPr>
          <w:shd w:val="clear" w:color="auto" w:fill="FFFFFF"/>
        </w:rPr>
        <w:t>Worked on serverside applications with Django using python programming</w:t>
      </w:r>
      <w:r w:rsidR="00C726FC" w:rsidRPr="009B6158">
        <w:rPr>
          <w:shd w:val="clear" w:color="auto" w:fill="FFFFFF"/>
        </w:rPr>
        <w:t>.</w:t>
      </w:r>
    </w:p>
    <w:p w:rsidR="009B6158" w:rsidRPr="009B6158" w:rsidRDefault="005C749E" w:rsidP="009B6158">
      <w:pPr>
        <w:pStyle w:val="ListParagraph"/>
        <w:numPr>
          <w:ilvl w:val="0"/>
          <w:numId w:val="18"/>
        </w:numPr>
        <w:rPr>
          <w:shd w:val="clear" w:color="auto" w:fill="FFFFFF"/>
        </w:rPr>
      </w:pPr>
      <w:r w:rsidRPr="009B6158">
        <w:rPr>
          <w:shd w:val="clear" w:color="auto" w:fill="FFFFFF"/>
        </w:rPr>
        <w:t>Developed tools to automate some base tasks using python Shell scripting and XML.</w:t>
      </w:r>
    </w:p>
    <w:p w:rsidR="009B6158" w:rsidRPr="009B6158" w:rsidRDefault="005C749E" w:rsidP="009B6158">
      <w:pPr>
        <w:pStyle w:val="ListParagraph"/>
        <w:numPr>
          <w:ilvl w:val="0"/>
          <w:numId w:val="18"/>
        </w:numPr>
        <w:rPr>
          <w:shd w:val="clear" w:color="auto" w:fill="FFFFFF"/>
        </w:rPr>
      </w:pPr>
      <w:r w:rsidRPr="009B6158">
        <w:rPr>
          <w:shd w:val="clear" w:color="auto" w:fill="FFFFFF"/>
        </w:rPr>
        <w:t xml:space="preserve">Developed the required </w:t>
      </w:r>
      <w:r w:rsidR="00556C3B" w:rsidRPr="009B6158">
        <w:rPr>
          <w:b/>
          <w:shd w:val="clear" w:color="auto" w:fill="FFFFFF"/>
        </w:rPr>
        <w:t xml:space="preserve">JSON </w:t>
      </w:r>
      <w:r w:rsidRPr="009B6158">
        <w:rPr>
          <w:shd w:val="clear" w:color="auto" w:fill="FFFFFF"/>
        </w:rPr>
        <w:t>Schema documents and implemented the framework forparsing XML documents.</w:t>
      </w:r>
    </w:p>
    <w:p w:rsidR="001B3A9A" w:rsidRPr="001B3A9A" w:rsidRDefault="005C749E" w:rsidP="009B6158">
      <w:pPr>
        <w:pStyle w:val="ListParagraph"/>
        <w:numPr>
          <w:ilvl w:val="0"/>
          <w:numId w:val="18"/>
        </w:numPr>
        <w:rPr>
          <w:shd w:val="clear" w:color="auto" w:fill="FFFFFF"/>
        </w:rPr>
      </w:pPr>
      <w:r w:rsidRPr="009B6158">
        <w:rPr>
          <w:shd w:val="clear" w:color="auto" w:fill="FFFFFF"/>
        </w:rPr>
        <w:t>Developed entire frontend and backend modules using python on Django Web</w:t>
      </w:r>
      <w:r w:rsidRPr="009B6158">
        <w:br/>
      </w:r>
      <w:r w:rsidRPr="009B6158">
        <w:rPr>
          <w:shd w:val="clear" w:color="auto" w:fill="FFFFFF"/>
        </w:rPr>
        <w:t>Framework.</w:t>
      </w:r>
    </w:p>
    <w:p w:rsidR="009B6158" w:rsidRPr="009B6158" w:rsidRDefault="005C749E" w:rsidP="009B6158">
      <w:pPr>
        <w:pStyle w:val="ListParagraph"/>
        <w:numPr>
          <w:ilvl w:val="0"/>
          <w:numId w:val="18"/>
        </w:numPr>
        <w:rPr>
          <w:shd w:val="clear" w:color="auto" w:fill="FFFFFF"/>
        </w:rPr>
      </w:pPr>
      <w:r w:rsidRPr="009B6158">
        <w:rPr>
          <w:shd w:val="clear" w:color="auto" w:fill="FFFFFF"/>
        </w:rPr>
        <w:t xml:space="preserve">Experienced in using advanced </w:t>
      </w:r>
      <w:r w:rsidRPr="009B6158">
        <w:rPr>
          <w:b/>
          <w:shd w:val="clear" w:color="auto" w:fill="FFFFFF"/>
        </w:rPr>
        <w:t>PostgreSQL/MYSQL</w:t>
      </w:r>
      <w:r w:rsidRPr="009B6158">
        <w:rPr>
          <w:shd w:val="clear" w:color="auto" w:fill="FFFFFF"/>
        </w:rPr>
        <w:t xml:space="preserve"> features like table partitioning</w:t>
      </w:r>
      <w:r w:rsidRPr="009B6158">
        <w:br/>
      </w:r>
      <w:r w:rsidRPr="009B6158">
        <w:rPr>
          <w:shd w:val="clear" w:color="auto" w:fill="FFFFFF"/>
        </w:rPr>
        <w:t>and diverse types of oracle indexing. Backup and Restore experience with PostgreSQL/MYSQL database backups and point in time recovery.</w:t>
      </w:r>
      <w:r w:rsidRPr="009B6158">
        <w:br/>
      </w:r>
      <w:r w:rsidRPr="009B6158">
        <w:rPr>
          <w:shd w:val="clear" w:color="auto" w:fill="FFFFFF"/>
        </w:rPr>
        <w:t>Designed the user interactive web pages as the front-end part of the web application</w:t>
      </w:r>
      <w:r w:rsidRPr="009B6158">
        <w:br/>
      </w:r>
      <w:r w:rsidRPr="009B6158">
        <w:rPr>
          <w:shd w:val="clear" w:color="auto" w:fill="FFFFFF"/>
        </w:rPr>
        <w:t xml:space="preserve">using various web technologies like </w:t>
      </w:r>
      <w:r w:rsidRPr="009B6158">
        <w:rPr>
          <w:b/>
          <w:shd w:val="clear" w:color="auto" w:fill="FFFFFF"/>
        </w:rPr>
        <w:t xml:space="preserve">HTML, </w:t>
      </w:r>
      <w:r w:rsidR="00CC57FD" w:rsidRPr="009B6158">
        <w:rPr>
          <w:b/>
          <w:shd w:val="clear" w:color="auto" w:fill="FFFFFF"/>
        </w:rPr>
        <w:t xml:space="preserve">CSS and </w:t>
      </w:r>
      <w:r w:rsidRPr="009B6158">
        <w:rPr>
          <w:b/>
          <w:shd w:val="clear" w:color="auto" w:fill="FFFFFF"/>
        </w:rPr>
        <w:t>JavaScript</w:t>
      </w:r>
      <w:r w:rsidR="00CC57FD" w:rsidRPr="009B6158">
        <w:rPr>
          <w:shd w:val="clear" w:color="auto" w:fill="FFFFFF"/>
        </w:rPr>
        <w:t>.</w:t>
      </w:r>
    </w:p>
    <w:p w:rsidR="001B3A9A" w:rsidRPr="001B3A9A" w:rsidRDefault="00B84ED6" w:rsidP="009B6158">
      <w:pPr>
        <w:pStyle w:val="ListParagraph"/>
        <w:numPr>
          <w:ilvl w:val="0"/>
          <w:numId w:val="18"/>
        </w:numPr>
        <w:shd w:val="clear" w:color="auto" w:fill="FFFFFF"/>
        <w:spacing w:before="100" w:beforeAutospacing="1" w:after="100" w:afterAutospacing="1" w:line="360" w:lineRule="auto"/>
        <w:rPr>
          <w:rFonts w:cs="Arial"/>
          <w:color w:val="222222"/>
          <w:shd w:val="clear" w:color="auto" w:fill="FFFFFF"/>
        </w:rPr>
      </w:pPr>
      <w:r w:rsidRPr="009B6158">
        <w:rPr>
          <w:rFonts w:cs="Arial"/>
          <w:color w:val="222222"/>
        </w:rPr>
        <w:t xml:space="preserve">Experience in writing </w:t>
      </w:r>
      <w:r w:rsidRPr="009B6158">
        <w:rPr>
          <w:rFonts w:cs="Arial"/>
          <w:b/>
          <w:color w:val="222222"/>
        </w:rPr>
        <w:t>python scripts</w:t>
      </w:r>
      <w:r w:rsidRPr="009B6158">
        <w:rPr>
          <w:rFonts w:cs="Arial"/>
          <w:color w:val="222222"/>
        </w:rPr>
        <w:t xml:space="preserve"> to migrate data from one database to the other</w:t>
      </w:r>
      <w:r w:rsidR="005C749E" w:rsidRPr="009B6158">
        <w:rPr>
          <w:rFonts w:cs="Arial"/>
          <w:color w:val="222222"/>
        </w:rPr>
        <w:br/>
      </w:r>
      <w:r w:rsidR="005C749E" w:rsidRPr="009B6158">
        <w:rPr>
          <w:rFonts w:cs="Arial"/>
          <w:color w:val="222222"/>
          <w:shd w:val="clear" w:color="auto" w:fill="FFFFFF"/>
        </w:rPr>
        <w:t xml:space="preserve"> UIS system design</w:t>
      </w:r>
      <w:bookmarkStart w:id="0" w:name="_GoBack"/>
      <w:bookmarkEnd w:id="0"/>
      <w:r w:rsidR="005C749E" w:rsidRPr="009B6158">
        <w:rPr>
          <w:rFonts w:cs="Arial"/>
          <w:color w:val="222222"/>
          <w:shd w:val="clear" w:color="auto" w:fill="FFFFFF"/>
        </w:rPr>
        <w:t>(python,Object Oriented Design approach, developing various</w:t>
      </w:r>
      <w:r w:rsidR="005C749E" w:rsidRPr="009B6158">
        <w:rPr>
          <w:rFonts w:cs="Arial"/>
          <w:color w:val="222222"/>
        </w:rPr>
        <w:br/>
      </w:r>
      <w:r w:rsidR="005C749E" w:rsidRPr="009B6158">
        <w:rPr>
          <w:rFonts w:cs="Arial"/>
          <w:color w:val="222222"/>
          <w:shd w:val="clear" w:color="auto" w:fill="FFFFFF"/>
        </w:rPr>
        <w:t>modules/packages/utilities, e.g.: Cryptography - Encryption/Hashing, Foundation</w:t>
      </w:r>
      <w:r w:rsidR="005C749E" w:rsidRPr="009B6158">
        <w:rPr>
          <w:rFonts w:cs="Arial"/>
          <w:color w:val="222222"/>
        </w:rPr>
        <w:br/>
      </w:r>
      <w:r w:rsidR="005C749E" w:rsidRPr="009B6158">
        <w:rPr>
          <w:rFonts w:cs="Arial"/>
          <w:color w:val="222222"/>
          <w:shd w:val="clear" w:color="auto" w:fill="FFFFFF"/>
        </w:rPr>
        <w:t>Utilities, error/exception management etc.</w:t>
      </w:r>
    </w:p>
    <w:p w:rsidR="001B3A9A" w:rsidRPr="001B3A9A" w:rsidRDefault="005C749E" w:rsidP="009B6158">
      <w:pPr>
        <w:pStyle w:val="ListParagraph"/>
        <w:numPr>
          <w:ilvl w:val="0"/>
          <w:numId w:val="18"/>
        </w:numPr>
        <w:shd w:val="clear" w:color="auto" w:fill="FFFFFF"/>
        <w:spacing w:before="100" w:beforeAutospacing="1" w:after="100" w:afterAutospacing="1" w:line="360" w:lineRule="auto"/>
        <w:rPr>
          <w:rFonts w:cs="Arial"/>
          <w:color w:val="222222"/>
          <w:shd w:val="clear" w:color="auto" w:fill="FFFFFF"/>
        </w:rPr>
      </w:pPr>
      <w:r w:rsidRPr="009B6158">
        <w:rPr>
          <w:rFonts w:cs="Arial"/>
          <w:color w:val="222222"/>
          <w:shd w:val="clear" w:color="auto" w:fill="FFFFFF"/>
        </w:rPr>
        <w:t xml:space="preserve">Participated in </w:t>
      </w:r>
      <w:r w:rsidRPr="009B6158">
        <w:rPr>
          <w:rFonts w:cs="Arial"/>
          <w:b/>
          <w:color w:val="222222"/>
          <w:shd w:val="clear" w:color="auto" w:fill="FFFFFF"/>
        </w:rPr>
        <w:t>requirement gathering</w:t>
      </w:r>
      <w:r w:rsidRPr="009B6158">
        <w:rPr>
          <w:rFonts w:cs="Arial"/>
          <w:color w:val="222222"/>
          <w:shd w:val="clear" w:color="auto" w:fill="FFFFFF"/>
        </w:rPr>
        <w:t xml:space="preserve"> and worked closely with the architect indesigningand modeling.</w:t>
      </w:r>
    </w:p>
    <w:p w:rsidR="001B3A9A" w:rsidRPr="001B3A9A" w:rsidRDefault="005C749E" w:rsidP="009B6158">
      <w:pPr>
        <w:pStyle w:val="ListParagraph"/>
        <w:numPr>
          <w:ilvl w:val="0"/>
          <w:numId w:val="18"/>
        </w:numPr>
        <w:shd w:val="clear" w:color="auto" w:fill="FFFFFF"/>
        <w:spacing w:before="100" w:beforeAutospacing="1" w:after="100" w:afterAutospacing="1" w:line="360" w:lineRule="auto"/>
        <w:rPr>
          <w:rFonts w:cs="Arial"/>
          <w:color w:val="222222"/>
          <w:shd w:val="clear" w:color="auto" w:fill="FFFFFF"/>
        </w:rPr>
      </w:pPr>
      <w:r w:rsidRPr="009B6158">
        <w:rPr>
          <w:rFonts w:cs="Arial"/>
          <w:color w:val="222222"/>
          <w:shd w:val="clear" w:color="auto" w:fill="FFFFFF"/>
        </w:rPr>
        <w:t xml:space="preserve">Issues pertaining to real time data being read from RabbitMQ into </w:t>
      </w:r>
      <w:r w:rsidRPr="009B6158">
        <w:rPr>
          <w:rFonts w:cs="Arial"/>
          <w:b/>
          <w:color w:val="222222"/>
          <w:shd w:val="clear" w:color="auto" w:fill="FFFFFF"/>
        </w:rPr>
        <w:t>Postgres</w:t>
      </w:r>
      <w:r w:rsidRPr="009B6158">
        <w:rPr>
          <w:rFonts w:cs="Arial"/>
          <w:color w:val="222222"/>
          <w:shd w:val="clear" w:color="auto" w:fill="FFFFFF"/>
        </w:rPr>
        <w:t xml:space="preserve"> and</w:t>
      </w:r>
      <w:r w:rsidRPr="009B6158">
        <w:rPr>
          <w:rFonts w:cs="Arial"/>
          <w:color w:val="222222"/>
        </w:rPr>
        <w:br/>
      </w:r>
      <w:r w:rsidRPr="009B6158">
        <w:rPr>
          <w:rFonts w:cs="Arial"/>
          <w:b/>
          <w:color w:val="222222"/>
          <w:shd w:val="clear" w:color="auto" w:fill="FFFFFF"/>
        </w:rPr>
        <w:t>Cassandra</w:t>
      </w:r>
      <w:r w:rsidRPr="009B6158">
        <w:rPr>
          <w:rFonts w:cs="Arial"/>
          <w:color w:val="222222"/>
          <w:shd w:val="clear" w:color="auto" w:fill="FFFFFF"/>
        </w:rPr>
        <w:t>.</w:t>
      </w:r>
    </w:p>
    <w:p w:rsidR="009B6158" w:rsidRPr="009B6158" w:rsidRDefault="00556C3B" w:rsidP="009B6158">
      <w:pPr>
        <w:pStyle w:val="ListParagraph"/>
        <w:numPr>
          <w:ilvl w:val="0"/>
          <w:numId w:val="18"/>
        </w:numPr>
        <w:shd w:val="clear" w:color="auto" w:fill="FFFFFF"/>
        <w:spacing w:before="100" w:beforeAutospacing="1" w:after="100" w:afterAutospacing="1" w:line="360" w:lineRule="auto"/>
        <w:rPr>
          <w:rFonts w:cs="Arial"/>
          <w:color w:val="222222"/>
          <w:shd w:val="clear" w:color="auto" w:fill="FFFFFF"/>
        </w:rPr>
      </w:pPr>
      <w:r w:rsidRPr="009B6158">
        <w:rPr>
          <w:rFonts w:cs="Arial"/>
          <w:color w:val="222222"/>
          <w:shd w:val="clear" w:color="auto" w:fill="FFFFFF"/>
        </w:rPr>
        <w:t xml:space="preserve">Experience in </w:t>
      </w:r>
      <w:r w:rsidR="005C749E" w:rsidRPr="009B6158">
        <w:rPr>
          <w:rFonts w:cs="Arial"/>
          <w:color w:val="222222"/>
          <w:shd w:val="clear" w:color="auto" w:fill="FFFFFF"/>
        </w:rPr>
        <w:t>Perform</w:t>
      </w:r>
      <w:r w:rsidRPr="009B6158">
        <w:rPr>
          <w:rFonts w:cs="Arial"/>
          <w:color w:val="222222"/>
          <w:shd w:val="clear" w:color="auto" w:fill="FFFFFF"/>
        </w:rPr>
        <w:t>ing the</w:t>
      </w:r>
      <w:r w:rsidR="005C749E" w:rsidRPr="009B6158">
        <w:rPr>
          <w:rFonts w:cs="Arial"/>
          <w:color w:val="222222"/>
          <w:shd w:val="clear" w:color="auto" w:fill="FFFFFF"/>
        </w:rPr>
        <w:t>Design and Code reviews.</w:t>
      </w:r>
    </w:p>
    <w:p w:rsidR="00276C02" w:rsidRPr="009B6158" w:rsidRDefault="00276C02" w:rsidP="009B6158">
      <w:pPr>
        <w:pStyle w:val="ListParagraph"/>
        <w:numPr>
          <w:ilvl w:val="0"/>
          <w:numId w:val="18"/>
        </w:numPr>
        <w:shd w:val="clear" w:color="auto" w:fill="FFFFFF"/>
        <w:spacing w:before="100" w:beforeAutospacing="1" w:after="100" w:afterAutospacing="1" w:line="360" w:lineRule="auto"/>
        <w:rPr>
          <w:rFonts w:cs="Arial"/>
          <w:color w:val="222222"/>
          <w:shd w:val="clear" w:color="auto" w:fill="FFFFFF"/>
        </w:rPr>
      </w:pPr>
      <w:r w:rsidRPr="009B6158">
        <w:rPr>
          <w:rFonts w:cs="Arial"/>
          <w:color w:val="222222"/>
          <w:shd w:val="clear" w:color="auto" w:fill="FFFFFF"/>
        </w:rPr>
        <w:t>Writing Unit tests for every developed code.</w:t>
      </w:r>
    </w:p>
    <w:p w:rsidR="00A359F7" w:rsidRPr="003241BC" w:rsidRDefault="00A359F7" w:rsidP="00BB329D">
      <w:pPr>
        <w:pStyle w:val="ListParagraph"/>
        <w:shd w:val="clear" w:color="auto" w:fill="FFFFFF"/>
        <w:spacing w:before="100" w:beforeAutospacing="1" w:after="100" w:afterAutospacing="1" w:line="360" w:lineRule="auto"/>
        <w:rPr>
          <w:rFonts w:cs="Arial"/>
          <w:b/>
          <w:color w:val="000000"/>
        </w:rPr>
      </w:pPr>
    </w:p>
    <w:p w:rsidR="00556C3B" w:rsidRPr="003241BC" w:rsidRDefault="00760121" w:rsidP="00B84ED6">
      <w:pPr>
        <w:pStyle w:val="ListParagraph"/>
        <w:shd w:val="clear" w:color="auto" w:fill="FFFFFF"/>
        <w:spacing w:before="100" w:beforeAutospacing="1" w:after="100" w:afterAutospacing="1" w:line="360" w:lineRule="auto"/>
        <w:rPr>
          <w:rFonts w:cs="Arial"/>
          <w:color w:val="000000"/>
        </w:rPr>
      </w:pPr>
      <w:r w:rsidRPr="003241BC">
        <w:rPr>
          <w:rFonts w:cs="Arial"/>
          <w:b/>
          <w:color w:val="000000"/>
        </w:rPr>
        <w:t>Environment</w:t>
      </w:r>
      <w:r w:rsidR="00A75DFE" w:rsidRPr="003241BC">
        <w:rPr>
          <w:rFonts w:cs="Arial"/>
          <w:color w:val="000000"/>
        </w:rPr>
        <w:t>Python</w:t>
      </w:r>
      <w:r w:rsidR="003E105D" w:rsidRPr="003241BC">
        <w:rPr>
          <w:rFonts w:cs="Arial"/>
          <w:color w:val="000000"/>
        </w:rPr>
        <w:t xml:space="preserve">, </w:t>
      </w:r>
      <w:r w:rsidR="00A75DFE" w:rsidRPr="003241BC">
        <w:rPr>
          <w:rFonts w:cs="Arial"/>
          <w:color w:val="000000"/>
        </w:rPr>
        <w:t>Django,</w:t>
      </w:r>
      <w:r w:rsidR="007E7043">
        <w:rPr>
          <w:rFonts w:cs="Arial"/>
          <w:color w:val="000000"/>
        </w:rPr>
        <w:t xml:space="preserve"> REST API, </w:t>
      </w:r>
      <w:r w:rsidR="00A75DFE" w:rsidRPr="003241BC">
        <w:rPr>
          <w:rFonts w:cs="Arial"/>
          <w:color w:val="000000"/>
        </w:rPr>
        <w:t xml:space="preserve"> HTML5/C</w:t>
      </w:r>
      <w:r w:rsidR="005C23BB" w:rsidRPr="003241BC">
        <w:rPr>
          <w:rFonts w:cs="Arial"/>
          <w:color w:val="000000"/>
        </w:rPr>
        <w:t>SS</w:t>
      </w:r>
      <w:r w:rsidR="00A75DFE" w:rsidRPr="003241BC">
        <w:rPr>
          <w:rFonts w:cs="Arial"/>
          <w:color w:val="000000"/>
        </w:rPr>
        <w:t xml:space="preserve">, </w:t>
      </w:r>
      <w:r w:rsidR="00556C3B" w:rsidRPr="003241BC">
        <w:rPr>
          <w:rFonts w:cs="Arial"/>
          <w:color w:val="000000"/>
        </w:rPr>
        <w:t xml:space="preserve">PostgreSQL, </w:t>
      </w:r>
      <w:r w:rsidR="00A75DFE" w:rsidRPr="003241BC">
        <w:rPr>
          <w:rFonts w:cs="Arial"/>
          <w:color w:val="000000"/>
        </w:rPr>
        <w:t>MySQL,Linux,GitHub</w:t>
      </w:r>
      <w:r w:rsidRPr="003241BC">
        <w:rPr>
          <w:rFonts w:cs="Arial"/>
          <w:color w:val="000000"/>
        </w:rPr>
        <w:t>. </w:t>
      </w:r>
    </w:p>
    <w:p w:rsidR="00556C3B" w:rsidRPr="003241BC" w:rsidRDefault="00556C3B" w:rsidP="00760121">
      <w:pPr>
        <w:pStyle w:val="ListParagraph"/>
        <w:shd w:val="clear" w:color="auto" w:fill="FFFFFF"/>
        <w:spacing w:before="100" w:beforeAutospacing="1" w:after="100" w:afterAutospacing="1" w:line="360" w:lineRule="auto"/>
        <w:jc w:val="both"/>
        <w:rPr>
          <w:rFonts w:cs="Arial"/>
          <w:color w:val="000000"/>
        </w:rPr>
      </w:pPr>
    </w:p>
    <w:p w:rsidR="00DF3EFD" w:rsidRDefault="00DF3EFD" w:rsidP="00760121">
      <w:pPr>
        <w:shd w:val="clear" w:color="auto" w:fill="FFFFFF"/>
        <w:spacing w:after="75" w:line="240" w:lineRule="auto"/>
        <w:rPr>
          <w:rFonts w:eastAsia="Times New Roman" w:cs="Arial"/>
          <w:b/>
          <w:bCs/>
          <w:color w:val="1F497D" w:themeColor="text2"/>
        </w:rPr>
      </w:pPr>
    </w:p>
    <w:p w:rsidR="00DF3EFD" w:rsidRDefault="00DF3EFD" w:rsidP="00760121">
      <w:pPr>
        <w:shd w:val="clear" w:color="auto" w:fill="FFFFFF"/>
        <w:spacing w:after="75" w:line="240" w:lineRule="auto"/>
        <w:rPr>
          <w:rFonts w:eastAsia="Times New Roman" w:cs="Arial"/>
          <w:b/>
          <w:bCs/>
          <w:color w:val="1F497D" w:themeColor="text2"/>
        </w:rPr>
      </w:pPr>
    </w:p>
    <w:p w:rsidR="00760121" w:rsidRPr="003241BC" w:rsidRDefault="00456CD0" w:rsidP="00760121">
      <w:pPr>
        <w:shd w:val="clear" w:color="auto" w:fill="FFFFFF"/>
        <w:spacing w:after="75" w:line="240" w:lineRule="auto"/>
        <w:rPr>
          <w:rFonts w:eastAsia="Times New Roman" w:cs="Arial"/>
          <w:b/>
          <w:bCs/>
          <w:color w:val="1F497D" w:themeColor="text2"/>
        </w:rPr>
      </w:pPr>
      <w:r w:rsidRPr="003241BC">
        <w:rPr>
          <w:rFonts w:eastAsia="Times New Roman" w:cs="Arial"/>
          <w:b/>
          <w:bCs/>
          <w:color w:val="1F497D" w:themeColor="text2"/>
        </w:rPr>
        <w:lastRenderedPageBreak/>
        <w:t>Python Developer</w:t>
      </w:r>
    </w:p>
    <w:p w:rsidR="00760121" w:rsidRPr="003241BC" w:rsidRDefault="00FF1703" w:rsidP="00760121">
      <w:pPr>
        <w:shd w:val="clear" w:color="auto" w:fill="FFFFFF"/>
        <w:spacing w:after="0" w:line="240" w:lineRule="auto"/>
        <w:rPr>
          <w:rFonts w:eastAsia="Times New Roman" w:cs="Arial"/>
          <w:color w:val="555555"/>
        </w:rPr>
      </w:pPr>
      <w:r w:rsidRPr="003241BC">
        <w:rPr>
          <w:rFonts w:eastAsia="Times New Roman" w:cs="Arial"/>
          <w:color w:val="1F497D" w:themeColor="text2"/>
        </w:rPr>
        <w:t>Anthem,Atlanta GA</w:t>
      </w:r>
      <w:r w:rsidR="00760121" w:rsidRPr="003241BC">
        <w:rPr>
          <w:rFonts w:eastAsia="Times New Roman" w:cs="Arial"/>
          <w:color w:val="555555"/>
        </w:rPr>
        <w:tab/>
      </w:r>
      <w:r w:rsidR="00760121" w:rsidRPr="003241BC">
        <w:rPr>
          <w:rFonts w:eastAsia="Times New Roman" w:cs="Arial"/>
          <w:color w:val="555555"/>
        </w:rPr>
        <w:tab/>
      </w:r>
      <w:r w:rsidR="00760121" w:rsidRPr="003241BC">
        <w:rPr>
          <w:rFonts w:eastAsia="Times New Roman" w:cs="Arial"/>
          <w:color w:val="555555"/>
        </w:rPr>
        <w:tab/>
      </w:r>
      <w:r w:rsidR="00760121" w:rsidRPr="003241BC">
        <w:rPr>
          <w:rFonts w:eastAsia="Times New Roman" w:cs="Arial"/>
          <w:color w:val="555555"/>
        </w:rPr>
        <w:tab/>
      </w:r>
      <w:r w:rsidR="00760121" w:rsidRPr="003241BC">
        <w:rPr>
          <w:rFonts w:eastAsia="Times New Roman" w:cs="Arial"/>
          <w:color w:val="555555"/>
        </w:rPr>
        <w:tab/>
      </w:r>
      <w:r w:rsidR="00760121" w:rsidRPr="003241BC">
        <w:rPr>
          <w:rFonts w:eastAsia="Times New Roman" w:cs="Arial"/>
          <w:color w:val="555555"/>
        </w:rPr>
        <w:tab/>
      </w:r>
      <w:r w:rsidR="001867EA" w:rsidRPr="003241BC">
        <w:rPr>
          <w:rFonts w:eastAsia="Times New Roman" w:cs="Arial"/>
          <w:b/>
          <w:color w:val="1F497D" w:themeColor="text2"/>
        </w:rPr>
        <w:t xml:space="preserve">October </w:t>
      </w:r>
      <w:r w:rsidR="00C65960" w:rsidRPr="003241BC">
        <w:rPr>
          <w:rFonts w:eastAsia="Times New Roman" w:cs="Arial"/>
          <w:b/>
          <w:color w:val="1F497D" w:themeColor="text2"/>
        </w:rPr>
        <w:t>201</w:t>
      </w:r>
      <w:r w:rsidR="003D20D2" w:rsidRPr="003241BC">
        <w:rPr>
          <w:rFonts w:eastAsia="Times New Roman" w:cs="Arial"/>
          <w:b/>
          <w:color w:val="1F497D" w:themeColor="text2"/>
        </w:rPr>
        <w:t>6</w:t>
      </w:r>
      <w:r w:rsidR="00C65960" w:rsidRPr="003241BC">
        <w:rPr>
          <w:rFonts w:eastAsia="Times New Roman" w:cs="Arial"/>
          <w:b/>
          <w:color w:val="1F497D" w:themeColor="text2"/>
        </w:rPr>
        <w:t>-</w:t>
      </w:r>
      <w:r w:rsidR="00782426" w:rsidRPr="003241BC">
        <w:rPr>
          <w:rFonts w:eastAsia="Times New Roman" w:cs="Arial"/>
          <w:b/>
          <w:color w:val="1F497D" w:themeColor="text2"/>
        </w:rPr>
        <w:t>August</w:t>
      </w:r>
      <w:r w:rsidR="00C65960" w:rsidRPr="003241BC">
        <w:rPr>
          <w:rFonts w:eastAsia="Times New Roman" w:cs="Arial"/>
          <w:b/>
          <w:color w:val="1F497D" w:themeColor="text2"/>
        </w:rPr>
        <w:t>201</w:t>
      </w:r>
      <w:r w:rsidR="00782426" w:rsidRPr="003241BC">
        <w:rPr>
          <w:rFonts w:eastAsia="Times New Roman" w:cs="Arial"/>
          <w:b/>
          <w:color w:val="1F497D" w:themeColor="text2"/>
        </w:rPr>
        <w:t>7</w:t>
      </w:r>
    </w:p>
    <w:p w:rsidR="003915AB" w:rsidRPr="003241BC" w:rsidRDefault="00B8169E" w:rsidP="00760121">
      <w:pPr>
        <w:pStyle w:val="ListParagraph"/>
        <w:shd w:val="clear" w:color="auto" w:fill="FFFFFF"/>
        <w:spacing w:before="100" w:beforeAutospacing="1" w:after="100" w:afterAutospacing="1" w:line="360" w:lineRule="auto"/>
        <w:rPr>
          <w:rFonts w:cs="Arial"/>
          <w:color w:val="000000"/>
        </w:rPr>
      </w:pPr>
      <w:r w:rsidRPr="003241BC">
        <w:rPr>
          <w:rFonts w:cs="Arial"/>
          <w:color w:val="000000"/>
        </w:rPr>
        <w:t>Anthem, Inc. is one of the largest health benefits companies in the United States. Through its affiliated health plans, Anthem companies deliver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w:t>
      </w:r>
      <w:r w:rsidR="00135D7B" w:rsidRPr="003241BC">
        <w:rPr>
          <w:rFonts w:cs="Arial"/>
          <w:color w:val="000000"/>
        </w:rPr>
        <w:t>.</w:t>
      </w:r>
    </w:p>
    <w:p w:rsidR="00C64E4D" w:rsidRPr="003241BC" w:rsidRDefault="00760121" w:rsidP="00C64E4D">
      <w:pPr>
        <w:pStyle w:val="ListParagraph"/>
        <w:shd w:val="clear" w:color="auto" w:fill="FFFFFF"/>
        <w:spacing w:before="100" w:beforeAutospacing="1" w:after="100" w:afterAutospacing="1" w:line="360" w:lineRule="auto"/>
        <w:rPr>
          <w:rFonts w:cs="Arial"/>
          <w:color w:val="000000"/>
          <w:shd w:val="clear" w:color="auto" w:fill="FFFFFF"/>
        </w:rPr>
      </w:pPr>
      <w:r w:rsidRPr="003241BC">
        <w:rPr>
          <w:rFonts w:cs="Arial"/>
          <w:b/>
          <w:color w:val="000000"/>
          <w:shd w:val="clear" w:color="auto" w:fill="FFFFFF"/>
        </w:rPr>
        <w:t>Responsibilities</w:t>
      </w:r>
      <w:r w:rsidRPr="003241BC">
        <w:rPr>
          <w:rFonts w:cs="Arial"/>
          <w:color w:val="000000"/>
          <w:shd w:val="clear" w:color="auto" w:fill="FFFFFF"/>
        </w:rPr>
        <w:t>: </w:t>
      </w:r>
    </w:p>
    <w:p w:rsidR="009411C9" w:rsidRDefault="009646F3" w:rsidP="009646F3">
      <w:pPr>
        <w:pStyle w:val="ListParagraph"/>
        <w:shd w:val="clear" w:color="auto" w:fill="FFFFFF"/>
        <w:spacing w:before="100" w:beforeAutospacing="1" w:after="100" w:afterAutospacing="1" w:line="360" w:lineRule="auto"/>
        <w:rPr>
          <w:rFonts w:cs="Arial"/>
          <w:color w:val="222222"/>
          <w:shd w:val="clear" w:color="auto" w:fill="FFFFFF"/>
        </w:rPr>
      </w:pPr>
      <w:r w:rsidRPr="003241BC">
        <w:rPr>
          <w:rFonts w:cs="Arial"/>
          <w:color w:val="222222"/>
          <w:shd w:val="clear" w:color="auto" w:fill="FFFFFF"/>
        </w:rPr>
        <w:t>● Developed views and templates with python and Django view controller and templating</w:t>
      </w:r>
      <w:r w:rsidRPr="003241BC">
        <w:rPr>
          <w:rFonts w:cs="Arial"/>
          <w:color w:val="222222"/>
        </w:rPr>
        <w:br/>
      </w:r>
      <w:r w:rsidRPr="003241BC">
        <w:rPr>
          <w:rFonts w:cs="Arial"/>
          <w:color w:val="222222"/>
          <w:shd w:val="clear" w:color="auto" w:fill="FFFFFF"/>
        </w:rPr>
        <w:t xml:space="preserve">   language to create a user-friendly website interface.</w:t>
      </w:r>
      <w:r w:rsidR="005C749E" w:rsidRPr="003241BC">
        <w:rPr>
          <w:rFonts w:cs="Arial"/>
          <w:color w:val="222222"/>
        </w:rPr>
        <w:br/>
      </w:r>
      <w:r w:rsidR="005C749E" w:rsidRPr="003241BC">
        <w:rPr>
          <w:rFonts w:cs="Arial"/>
          <w:color w:val="222222"/>
          <w:shd w:val="clear" w:color="auto" w:fill="FFFFFF"/>
        </w:rPr>
        <w:t>● Collect data that introspects the performance of query and update operations on a</w:t>
      </w:r>
      <w:r w:rsidR="005C749E" w:rsidRPr="003241BC">
        <w:rPr>
          <w:rFonts w:cs="Arial"/>
          <w:color w:val="222222"/>
        </w:rPr>
        <w:br/>
      </w:r>
      <w:r w:rsidR="005C749E" w:rsidRPr="003241BC">
        <w:rPr>
          <w:rFonts w:cs="Arial"/>
          <w:b/>
          <w:color w:val="222222"/>
          <w:shd w:val="clear" w:color="auto" w:fill="FFFFFF"/>
        </w:rPr>
        <w:t>MongoDB</w:t>
      </w:r>
      <w:r w:rsidR="005C749E" w:rsidRPr="003241BC">
        <w:rPr>
          <w:rFonts w:cs="Arial"/>
          <w:color w:val="222222"/>
          <w:shd w:val="clear" w:color="auto" w:fill="FFFFFF"/>
        </w:rPr>
        <w:t xml:space="preserve"> instance.</w:t>
      </w:r>
      <w:r w:rsidR="005C749E" w:rsidRPr="003241BC">
        <w:rPr>
          <w:rFonts w:cs="Arial"/>
          <w:color w:val="222222"/>
        </w:rPr>
        <w:br/>
      </w:r>
      <w:r w:rsidR="005C749E" w:rsidRPr="003241BC">
        <w:rPr>
          <w:rFonts w:cs="Arial"/>
          <w:color w:val="222222"/>
          <w:shd w:val="clear" w:color="auto" w:fill="FFFFFF"/>
        </w:rPr>
        <w:t xml:space="preserve">● Managed datasets using </w:t>
      </w:r>
      <w:r w:rsidR="005C749E" w:rsidRPr="003241BC">
        <w:rPr>
          <w:rFonts w:cs="Arial"/>
          <w:b/>
          <w:color w:val="222222"/>
          <w:shd w:val="clear" w:color="auto" w:fill="FFFFFF"/>
        </w:rPr>
        <w:t>Panda data frames</w:t>
      </w:r>
      <w:r w:rsidR="00611F8B" w:rsidRPr="003241BC">
        <w:rPr>
          <w:rFonts w:cs="Arial"/>
          <w:color w:val="222222"/>
          <w:shd w:val="clear" w:color="auto" w:fill="FFFFFF"/>
        </w:rPr>
        <w:t xml:space="preserve">and </w:t>
      </w:r>
      <w:r w:rsidR="00611F8B" w:rsidRPr="003241BC">
        <w:rPr>
          <w:rFonts w:cs="Arial"/>
          <w:b/>
          <w:color w:val="222222"/>
          <w:shd w:val="clear" w:color="auto" w:fill="FFFFFF"/>
        </w:rPr>
        <w:t>MongoDB</w:t>
      </w:r>
      <w:r w:rsidR="005C749E" w:rsidRPr="003241BC">
        <w:rPr>
          <w:rFonts w:cs="Arial"/>
          <w:color w:val="222222"/>
          <w:shd w:val="clear" w:color="auto" w:fill="FFFFFF"/>
        </w:rPr>
        <w:t>. Queried the databasequeriesusing python</w:t>
      </w:r>
      <w:r w:rsidR="005C749E" w:rsidRPr="003241BC">
        <w:rPr>
          <w:rFonts w:cs="Arial"/>
          <w:color w:val="222222"/>
        </w:rPr>
        <w:br/>
      </w:r>
      <w:r w:rsidR="005C749E" w:rsidRPr="003241BC">
        <w:rPr>
          <w:rFonts w:cs="Arial"/>
          <w:color w:val="222222"/>
          <w:shd w:val="clear" w:color="auto" w:fill="FFFFFF"/>
        </w:rPr>
        <w:t xml:space="preserve">● Recorded the online users data using python </w:t>
      </w:r>
      <w:r w:rsidR="005C749E" w:rsidRPr="003241BC">
        <w:rPr>
          <w:rFonts w:cs="Arial"/>
          <w:b/>
          <w:color w:val="222222"/>
          <w:shd w:val="clear" w:color="auto" w:fill="FFFFFF"/>
        </w:rPr>
        <w:t>Django forms</w:t>
      </w:r>
      <w:r w:rsidR="005C749E" w:rsidRPr="003241BC">
        <w:rPr>
          <w:rFonts w:cs="Arial"/>
          <w:color w:val="222222"/>
          <w:shd w:val="clear" w:color="auto" w:fill="FFFFFF"/>
        </w:rPr>
        <w:t xml:space="preserve"> and implemented test caseusing </w:t>
      </w:r>
      <w:r w:rsidR="00ED61CF" w:rsidRPr="003241BC">
        <w:rPr>
          <w:rFonts w:cs="Arial"/>
          <w:color w:val="222222"/>
          <w:shd w:val="clear" w:color="auto" w:fill="FFFFFF"/>
        </w:rPr>
        <w:t>p</w:t>
      </w:r>
      <w:r w:rsidR="00474255" w:rsidRPr="003241BC">
        <w:rPr>
          <w:rFonts w:cs="Arial"/>
          <w:color w:val="222222"/>
          <w:shd w:val="clear" w:color="auto" w:fill="FFFFFF"/>
        </w:rPr>
        <w:t>yunit</w:t>
      </w:r>
      <w:r w:rsidR="0033538D" w:rsidRPr="003241BC">
        <w:rPr>
          <w:rFonts w:cs="Arial"/>
          <w:color w:val="222222"/>
          <w:shd w:val="clear" w:color="auto" w:fill="FFFFFF"/>
        </w:rPr>
        <w:t>.</w:t>
      </w:r>
      <w:r w:rsidR="005C749E" w:rsidRPr="003241BC">
        <w:rPr>
          <w:rFonts w:cs="Arial"/>
          <w:color w:val="222222"/>
        </w:rPr>
        <w:br/>
      </w:r>
      <w:r w:rsidR="005C749E" w:rsidRPr="003241BC">
        <w:rPr>
          <w:rFonts w:cs="Arial"/>
          <w:color w:val="222222"/>
          <w:shd w:val="clear" w:color="auto" w:fill="FFFFFF"/>
        </w:rPr>
        <w:t>● Developed the application using the Test-Driven methodology and designed the unit</w:t>
      </w:r>
      <w:r w:rsidR="005C749E" w:rsidRPr="003241BC">
        <w:rPr>
          <w:rFonts w:cs="Arial"/>
          <w:color w:val="222222"/>
        </w:rPr>
        <w:br/>
      </w:r>
      <w:r w:rsidR="005C749E" w:rsidRPr="003241BC">
        <w:rPr>
          <w:rFonts w:cs="Arial"/>
          <w:color w:val="222222"/>
          <w:shd w:val="clear" w:color="auto" w:fill="FFFFFF"/>
        </w:rPr>
        <w:t>tests using python Unit test framework.</w:t>
      </w:r>
      <w:r w:rsidR="005C749E" w:rsidRPr="003241BC">
        <w:rPr>
          <w:rFonts w:cs="Arial"/>
          <w:color w:val="222222"/>
        </w:rPr>
        <w:br/>
      </w:r>
      <w:r w:rsidR="005C749E" w:rsidRPr="003241BC">
        <w:rPr>
          <w:rFonts w:cs="Arial"/>
          <w:color w:val="222222"/>
          <w:shd w:val="clear" w:color="auto" w:fill="FFFFFF"/>
        </w:rPr>
        <w:t>● Involved in working with python open stock APIs.</w:t>
      </w:r>
    </w:p>
    <w:p w:rsidR="00923A04" w:rsidRPr="003241BC" w:rsidRDefault="009411C9" w:rsidP="009646F3">
      <w:pPr>
        <w:pStyle w:val="ListParagraph"/>
        <w:shd w:val="clear" w:color="auto" w:fill="FFFFFF"/>
        <w:spacing w:before="100" w:beforeAutospacing="1" w:after="100" w:afterAutospacing="1" w:line="360" w:lineRule="auto"/>
        <w:rPr>
          <w:rFonts w:cs="Arial"/>
          <w:color w:val="000000"/>
          <w:shd w:val="clear" w:color="auto" w:fill="FFFFFF"/>
        </w:rPr>
      </w:pPr>
      <w:r>
        <w:rPr>
          <w:rFonts w:cs="Arial"/>
          <w:color w:val="222222"/>
        </w:rPr>
        <w:t>Creating endpoints to post data and to consume data from sources.</w:t>
      </w:r>
      <w:r w:rsidR="005C749E" w:rsidRPr="003241BC">
        <w:rPr>
          <w:rFonts w:cs="Arial"/>
          <w:color w:val="222222"/>
        </w:rPr>
        <w:br/>
      </w:r>
      <w:r w:rsidR="005C749E" w:rsidRPr="003241BC">
        <w:rPr>
          <w:rFonts w:cs="Arial"/>
          <w:color w:val="222222"/>
          <w:shd w:val="clear" w:color="auto" w:fill="FFFFFF"/>
        </w:rPr>
        <w:t>● Design, develop, and deploy engaging web applications using python.</w:t>
      </w:r>
      <w:r w:rsidR="005C749E" w:rsidRPr="003241BC">
        <w:rPr>
          <w:rFonts w:cs="Arial"/>
          <w:color w:val="222222"/>
        </w:rPr>
        <w:br/>
      </w:r>
      <w:r w:rsidR="005C749E" w:rsidRPr="003241BC">
        <w:rPr>
          <w:rFonts w:cs="Arial"/>
          <w:color w:val="222222"/>
          <w:shd w:val="clear" w:color="auto" w:fill="FFFFFF"/>
        </w:rPr>
        <w:t>● Wrote python code embedded with</w:t>
      </w:r>
      <w:r w:rsidR="005C749E" w:rsidRPr="003241BC">
        <w:rPr>
          <w:rFonts w:cs="Arial"/>
          <w:b/>
          <w:color w:val="222222"/>
          <w:shd w:val="clear" w:color="auto" w:fill="FFFFFF"/>
        </w:rPr>
        <w:t xml:space="preserve"> JSON</w:t>
      </w:r>
      <w:r w:rsidR="005C749E" w:rsidRPr="003241BC">
        <w:rPr>
          <w:rFonts w:cs="Arial"/>
          <w:color w:val="222222"/>
          <w:shd w:val="clear" w:color="auto" w:fill="FFFFFF"/>
        </w:rPr>
        <w:t xml:space="preserve"> and </w:t>
      </w:r>
      <w:r w:rsidR="005C749E" w:rsidRPr="003241BC">
        <w:rPr>
          <w:rFonts w:cs="Arial"/>
          <w:b/>
          <w:color w:val="222222"/>
          <w:shd w:val="clear" w:color="auto" w:fill="FFFFFF"/>
        </w:rPr>
        <w:t>XML</w:t>
      </w:r>
      <w:r w:rsidR="005C749E" w:rsidRPr="003241BC">
        <w:rPr>
          <w:rFonts w:cs="Arial"/>
          <w:color w:val="222222"/>
          <w:shd w:val="clear" w:color="auto" w:fill="FFFFFF"/>
        </w:rPr>
        <w:t xml:space="preserve"> to produce </w:t>
      </w:r>
      <w:r w:rsidR="005C749E" w:rsidRPr="003241BC">
        <w:rPr>
          <w:rFonts w:cs="Arial"/>
          <w:b/>
          <w:color w:val="222222"/>
          <w:shd w:val="clear" w:color="auto" w:fill="FFFFFF"/>
        </w:rPr>
        <w:t>HTTP</w:t>
      </w:r>
      <w:r w:rsidR="005C749E" w:rsidRPr="003241BC">
        <w:rPr>
          <w:rFonts w:cs="Arial"/>
          <w:color w:val="222222"/>
          <w:shd w:val="clear" w:color="auto" w:fill="FFFFFF"/>
        </w:rPr>
        <w:t xml:space="preserve"> GET request,</w:t>
      </w:r>
      <w:r w:rsidR="005C749E" w:rsidRPr="003241BC">
        <w:rPr>
          <w:rFonts w:cs="Arial"/>
          <w:color w:val="222222"/>
        </w:rPr>
        <w:br/>
      </w:r>
      <w:r w:rsidR="005C749E" w:rsidRPr="003241BC">
        <w:rPr>
          <w:rFonts w:cs="Arial"/>
          <w:color w:val="222222"/>
          <w:shd w:val="clear" w:color="auto" w:fill="FFFFFF"/>
        </w:rPr>
        <w:t>parsing HTML data from websites.</w:t>
      </w:r>
      <w:r w:rsidR="005C749E" w:rsidRPr="003241BC">
        <w:rPr>
          <w:rFonts w:cs="Arial"/>
          <w:color w:val="222222"/>
        </w:rPr>
        <w:br/>
      </w:r>
      <w:r w:rsidR="005C749E" w:rsidRPr="003241BC">
        <w:rPr>
          <w:rFonts w:cs="Arial"/>
          <w:color w:val="222222"/>
          <w:shd w:val="clear" w:color="auto" w:fill="FFFFFF"/>
        </w:rPr>
        <w:t xml:space="preserve">● Wrote python code to simplify lists in python with list comprehension and </w:t>
      </w:r>
      <w:r w:rsidR="00491735" w:rsidRPr="003241BC">
        <w:rPr>
          <w:rFonts w:cs="Arial"/>
          <w:color w:val="222222"/>
          <w:shd w:val="clear" w:color="auto" w:fill="FFFFFF"/>
        </w:rPr>
        <w:t>P</w:t>
      </w:r>
      <w:r w:rsidR="005C749E" w:rsidRPr="003241BC">
        <w:rPr>
          <w:rFonts w:cs="Arial"/>
          <w:color w:val="222222"/>
          <w:shd w:val="clear" w:color="auto" w:fill="FFFFFF"/>
        </w:rPr>
        <w:t>ython OOP.</w:t>
      </w:r>
      <w:r w:rsidR="005C749E" w:rsidRPr="003241BC">
        <w:rPr>
          <w:rFonts w:cs="Arial"/>
          <w:color w:val="222222"/>
        </w:rPr>
        <w:br/>
      </w:r>
      <w:r w:rsidR="005C749E" w:rsidRPr="003241BC">
        <w:rPr>
          <w:rFonts w:cs="Arial"/>
          <w:b/>
          <w:color w:val="222222"/>
          <w:shd w:val="clear" w:color="auto" w:fill="FFFFFF"/>
        </w:rPr>
        <w:t>POSTMAN</w:t>
      </w:r>
      <w:r w:rsidR="005C749E" w:rsidRPr="003241BC">
        <w:rPr>
          <w:rFonts w:cs="Arial"/>
          <w:color w:val="222222"/>
          <w:shd w:val="clear" w:color="auto" w:fill="FFFFFF"/>
        </w:rPr>
        <w:t xml:space="preserve"> for </w:t>
      </w:r>
      <w:r w:rsidR="005C749E" w:rsidRPr="003241BC">
        <w:rPr>
          <w:rFonts w:cs="Arial"/>
          <w:b/>
          <w:color w:val="222222"/>
          <w:shd w:val="clear" w:color="auto" w:fill="FFFFFF"/>
        </w:rPr>
        <w:t xml:space="preserve">API </w:t>
      </w:r>
      <w:r w:rsidR="005C749E" w:rsidRPr="003241BC">
        <w:rPr>
          <w:rFonts w:cs="Arial"/>
          <w:color w:val="222222"/>
          <w:shd w:val="clear" w:color="auto" w:fill="FFFFFF"/>
        </w:rPr>
        <w:t xml:space="preserve">testing. Developed </w:t>
      </w:r>
      <w:r w:rsidR="005C749E" w:rsidRPr="003241BC">
        <w:rPr>
          <w:rFonts w:cs="Arial"/>
          <w:b/>
          <w:color w:val="222222"/>
          <w:shd w:val="clear" w:color="auto" w:fill="FFFFFF"/>
        </w:rPr>
        <w:t xml:space="preserve">REST </w:t>
      </w:r>
      <w:r w:rsidR="00C01DC7" w:rsidRPr="003241BC">
        <w:rPr>
          <w:rFonts w:cs="Arial"/>
          <w:b/>
          <w:color w:val="222222"/>
          <w:shd w:val="clear" w:color="auto" w:fill="FFFFFF"/>
        </w:rPr>
        <w:t>API’s</w:t>
      </w:r>
      <w:r w:rsidR="00C01DC7" w:rsidRPr="00571A24">
        <w:rPr>
          <w:rFonts w:cs="Arial"/>
          <w:color w:val="222222"/>
          <w:shd w:val="clear" w:color="auto" w:fill="FFFFFF"/>
        </w:rPr>
        <w:t xml:space="preserve"> and</w:t>
      </w:r>
      <w:r w:rsidR="005C749E" w:rsidRPr="003241BC">
        <w:rPr>
          <w:rFonts w:cs="Arial"/>
          <w:color w:val="222222"/>
          <w:shd w:val="clear" w:color="auto" w:fill="FFFFFF"/>
        </w:rPr>
        <w:t xml:space="preserve"> created User Modelfor application</w:t>
      </w:r>
      <w:r w:rsidR="00200D56" w:rsidRPr="003241BC">
        <w:rPr>
          <w:rFonts w:cs="Arial"/>
          <w:color w:val="222222"/>
          <w:shd w:val="clear" w:color="auto" w:fill="FFFFFF"/>
        </w:rPr>
        <w:t>.</w:t>
      </w:r>
    </w:p>
    <w:p w:rsidR="00760121" w:rsidRPr="003241BC" w:rsidRDefault="00923A04" w:rsidP="00923A04">
      <w:pPr>
        <w:pStyle w:val="ListParagraph"/>
        <w:shd w:val="clear" w:color="auto" w:fill="FFFFFF"/>
        <w:spacing w:before="100" w:beforeAutospacing="1" w:after="100" w:afterAutospacing="1" w:line="360" w:lineRule="auto"/>
        <w:rPr>
          <w:rFonts w:cs="Arial"/>
          <w:color w:val="000000"/>
          <w:shd w:val="clear" w:color="auto" w:fill="FFFFFF"/>
        </w:rPr>
      </w:pPr>
      <w:r w:rsidRPr="003241BC">
        <w:rPr>
          <w:rFonts w:cs="Arial"/>
          <w:color w:val="222222"/>
          <w:shd w:val="clear" w:color="auto" w:fill="FFFFFF"/>
        </w:rPr>
        <w:t xml:space="preserve">● Developed a fully automated continuous integration system using </w:t>
      </w:r>
      <w:r w:rsidRPr="003241BC">
        <w:rPr>
          <w:rFonts w:cs="Arial"/>
          <w:b/>
          <w:color w:val="222222"/>
          <w:shd w:val="clear" w:color="auto" w:fill="FFFFFF"/>
        </w:rPr>
        <w:t>Git, Jenkins, Oracle</w:t>
      </w:r>
      <w:r w:rsidRPr="003241BC">
        <w:rPr>
          <w:rFonts w:cs="Arial"/>
          <w:color w:val="222222"/>
          <w:shd w:val="clear" w:color="auto" w:fill="FFFFFF"/>
        </w:rPr>
        <w:t xml:space="preserve">and custom tools developed in </w:t>
      </w:r>
      <w:r w:rsidRPr="003241BC">
        <w:rPr>
          <w:rFonts w:cs="Arial"/>
          <w:b/>
          <w:color w:val="222222"/>
          <w:shd w:val="clear" w:color="auto" w:fill="FFFFFF"/>
        </w:rPr>
        <w:t>python</w:t>
      </w:r>
      <w:r w:rsidRPr="003241BC">
        <w:rPr>
          <w:rFonts w:cs="Arial"/>
          <w:color w:val="222222"/>
          <w:shd w:val="clear" w:color="auto" w:fill="FFFFFF"/>
        </w:rPr>
        <w:t>.</w:t>
      </w:r>
      <w:r w:rsidR="005C749E" w:rsidRPr="003241BC">
        <w:rPr>
          <w:rFonts w:cs="Arial"/>
          <w:color w:val="222222"/>
        </w:rPr>
        <w:br/>
      </w:r>
      <w:r w:rsidR="005C749E" w:rsidRPr="003241BC">
        <w:rPr>
          <w:rFonts w:cs="Arial"/>
          <w:color w:val="222222"/>
          <w:shd w:val="clear" w:color="auto" w:fill="FFFFFF"/>
        </w:rPr>
        <w:t xml:space="preserve">● Responsible for setting up </w:t>
      </w:r>
      <w:r w:rsidR="005C749E" w:rsidRPr="003241BC">
        <w:rPr>
          <w:rFonts w:cs="Arial"/>
          <w:b/>
          <w:color w:val="222222"/>
          <w:shd w:val="clear" w:color="auto" w:fill="FFFFFF"/>
        </w:rPr>
        <w:t>python REST API</w:t>
      </w:r>
      <w:r w:rsidR="005C749E" w:rsidRPr="003241BC">
        <w:rPr>
          <w:rFonts w:cs="Arial"/>
          <w:color w:val="222222"/>
          <w:shd w:val="clear" w:color="auto" w:fill="FFFFFF"/>
        </w:rPr>
        <w:t xml:space="preserve"> framework using </w:t>
      </w:r>
      <w:r w:rsidR="005C749E" w:rsidRPr="003241BC">
        <w:rPr>
          <w:rFonts w:cs="Arial"/>
          <w:b/>
          <w:color w:val="222222"/>
          <w:shd w:val="clear" w:color="auto" w:fill="FFFFFF"/>
        </w:rPr>
        <w:t>Django.</w:t>
      </w:r>
      <w:r w:rsidR="005C749E" w:rsidRPr="003241BC">
        <w:rPr>
          <w:rFonts w:cs="Arial"/>
          <w:color w:val="222222"/>
        </w:rPr>
        <w:br/>
      </w:r>
      <w:r w:rsidR="005C749E" w:rsidRPr="003241BC">
        <w:rPr>
          <w:rFonts w:cs="Arial"/>
          <w:color w:val="222222"/>
          <w:shd w:val="clear" w:color="auto" w:fill="FFFFFF"/>
        </w:rPr>
        <w:t>● Developed web applications in Django Framework model view control (</w:t>
      </w:r>
      <w:r w:rsidR="005C749E" w:rsidRPr="003241BC">
        <w:rPr>
          <w:rFonts w:cs="Arial"/>
          <w:b/>
          <w:color w:val="222222"/>
          <w:shd w:val="clear" w:color="auto" w:fill="FFFFFF"/>
        </w:rPr>
        <w:t>MVC</w:t>
      </w:r>
      <w:r w:rsidR="005C749E" w:rsidRPr="003241BC">
        <w:rPr>
          <w:rFonts w:cs="Arial"/>
          <w:color w:val="222222"/>
          <w:shd w:val="clear" w:color="auto" w:fill="FFFFFF"/>
        </w:rPr>
        <w:t>)</w:t>
      </w:r>
      <w:r w:rsidR="005C749E" w:rsidRPr="003241BC">
        <w:rPr>
          <w:rFonts w:cs="Arial"/>
          <w:color w:val="222222"/>
        </w:rPr>
        <w:br/>
      </w:r>
      <w:r w:rsidR="005C749E" w:rsidRPr="003241BC">
        <w:rPr>
          <w:rFonts w:cs="Arial"/>
          <w:color w:val="222222"/>
          <w:shd w:val="clear" w:color="auto" w:fill="FFFFFF"/>
        </w:rPr>
        <w:t>architecture.</w:t>
      </w:r>
      <w:r w:rsidR="005C749E" w:rsidRPr="003241BC">
        <w:rPr>
          <w:rFonts w:cs="Arial"/>
          <w:color w:val="222222"/>
        </w:rPr>
        <w:br/>
      </w:r>
      <w:r w:rsidR="005C749E" w:rsidRPr="003241BC">
        <w:rPr>
          <w:rFonts w:cs="Arial"/>
          <w:color w:val="222222"/>
          <w:shd w:val="clear" w:color="auto" w:fill="FFFFFF"/>
        </w:rPr>
        <w:t xml:space="preserve">● Used python to write data into </w:t>
      </w:r>
      <w:r w:rsidR="005C749E" w:rsidRPr="003241BC">
        <w:rPr>
          <w:rFonts w:cs="Arial"/>
          <w:b/>
          <w:color w:val="222222"/>
          <w:shd w:val="clear" w:color="auto" w:fill="FFFFFF"/>
        </w:rPr>
        <w:t>JSON</w:t>
      </w:r>
      <w:r w:rsidR="005C749E" w:rsidRPr="003241BC">
        <w:rPr>
          <w:rFonts w:cs="Arial"/>
          <w:color w:val="222222"/>
          <w:shd w:val="clear" w:color="auto" w:fill="FFFFFF"/>
        </w:rPr>
        <w:t xml:space="preserve"> files for testing </w:t>
      </w:r>
      <w:r w:rsidR="005C749E" w:rsidRPr="003241BC">
        <w:rPr>
          <w:rFonts w:cs="Arial"/>
          <w:b/>
          <w:color w:val="222222"/>
          <w:shd w:val="clear" w:color="auto" w:fill="FFFFFF"/>
        </w:rPr>
        <w:t>Django</w:t>
      </w:r>
      <w:r w:rsidR="005C749E" w:rsidRPr="003241BC">
        <w:rPr>
          <w:rFonts w:cs="Arial"/>
          <w:color w:val="222222"/>
          <w:shd w:val="clear" w:color="auto" w:fill="FFFFFF"/>
        </w:rPr>
        <w:t xml:space="preserve"> Websites. Created scripts</w:t>
      </w:r>
      <w:r w:rsidR="005C749E" w:rsidRPr="003241BC">
        <w:rPr>
          <w:rFonts w:cs="Arial"/>
          <w:color w:val="222222"/>
        </w:rPr>
        <w:br/>
      </w:r>
      <w:r w:rsidR="005C749E" w:rsidRPr="003241BC">
        <w:rPr>
          <w:rFonts w:cs="Arial"/>
          <w:color w:val="222222"/>
          <w:shd w:val="clear" w:color="auto" w:fill="FFFFFF"/>
        </w:rPr>
        <w:lastRenderedPageBreak/>
        <w:t>for data modelling and data import and export.</w:t>
      </w:r>
      <w:r w:rsidR="005C749E" w:rsidRPr="003241BC">
        <w:rPr>
          <w:rFonts w:cs="Arial"/>
          <w:color w:val="222222"/>
        </w:rPr>
        <w:br/>
      </w:r>
      <w:r w:rsidR="005C749E" w:rsidRPr="003241BC">
        <w:rPr>
          <w:rFonts w:cs="Arial"/>
          <w:color w:val="222222"/>
          <w:shd w:val="clear" w:color="auto" w:fill="FFFFFF"/>
        </w:rPr>
        <w:t xml:space="preserve">● Thorough knowledge in various frontend tools like </w:t>
      </w:r>
      <w:r w:rsidR="005C749E" w:rsidRPr="003241BC">
        <w:rPr>
          <w:rFonts w:cs="Arial"/>
          <w:b/>
          <w:color w:val="222222"/>
          <w:shd w:val="clear" w:color="auto" w:fill="FFFFFF"/>
        </w:rPr>
        <w:t>HTML, CSS, JavaScript, XML</w:t>
      </w:r>
      <w:r w:rsidR="00747618" w:rsidRPr="003241BC">
        <w:rPr>
          <w:rFonts w:cs="Arial"/>
          <w:b/>
          <w:color w:val="222222"/>
          <w:shd w:val="clear" w:color="auto" w:fill="FFFFFF"/>
        </w:rPr>
        <w:t>, JSON</w:t>
      </w:r>
      <w:r w:rsidR="0033538D" w:rsidRPr="003241BC">
        <w:rPr>
          <w:rFonts w:cs="Arial"/>
          <w:color w:val="222222"/>
          <w:shd w:val="clear" w:color="auto" w:fill="FFFFFF"/>
        </w:rPr>
        <w:t>.</w:t>
      </w:r>
    </w:p>
    <w:p w:rsidR="005200C9" w:rsidRDefault="005200C9" w:rsidP="005200C9">
      <w:pPr>
        <w:pStyle w:val="ListParagraph"/>
        <w:shd w:val="clear" w:color="auto" w:fill="FFFFFF"/>
        <w:spacing w:before="100" w:beforeAutospacing="1" w:after="100" w:afterAutospacing="1" w:line="360" w:lineRule="auto"/>
        <w:rPr>
          <w:rFonts w:cs="Arial"/>
          <w:b/>
          <w:color w:val="000000"/>
          <w:shd w:val="clear" w:color="auto" w:fill="FFFFFF"/>
        </w:rPr>
      </w:pPr>
    </w:p>
    <w:p w:rsidR="00954E1E" w:rsidRPr="005200C9" w:rsidRDefault="00954E1E" w:rsidP="005200C9">
      <w:pPr>
        <w:pStyle w:val="ListParagraph"/>
        <w:shd w:val="clear" w:color="auto" w:fill="FFFFFF"/>
        <w:spacing w:before="100" w:beforeAutospacing="1" w:after="100" w:afterAutospacing="1" w:line="360" w:lineRule="auto"/>
        <w:rPr>
          <w:rFonts w:cs="Arial"/>
          <w:b/>
          <w:color w:val="000000"/>
          <w:shd w:val="clear" w:color="auto" w:fill="FFFFFF"/>
        </w:rPr>
      </w:pPr>
      <w:r w:rsidRPr="005200C9">
        <w:rPr>
          <w:rFonts w:cs="Arial"/>
          <w:b/>
          <w:color w:val="000000"/>
          <w:shd w:val="clear" w:color="auto" w:fill="FFFFFF"/>
        </w:rPr>
        <w:t xml:space="preserve">Environment: </w:t>
      </w:r>
    </w:p>
    <w:p w:rsidR="00954E1E" w:rsidRPr="003241BC" w:rsidRDefault="00954E1E" w:rsidP="003915AB">
      <w:pPr>
        <w:pStyle w:val="ListParagraph"/>
        <w:shd w:val="clear" w:color="auto" w:fill="FFFFFF"/>
        <w:spacing w:before="100" w:beforeAutospacing="1" w:after="100" w:afterAutospacing="1" w:line="360" w:lineRule="auto"/>
        <w:rPr>
          <w:rFonts w:cs="Arial"/>
          <w:color w:val="000000"/>
          <w:shd w:val="clear" w:color="auto" w:fill="FFFFFF"/>
        </w:rPr>
      </w:pPr>
      <w:r w:rsidRPr="003241BC">
        <w:rPr>
          <w:rFonts w:cs="Arial"/>
          <w:color w:val="000000"/>
          <w:shd w:val="clear" w:color="auto" w:fill="FFFFFF"/>
        </w:rPr>
        <w:t>Python</w:t>
      </w:r>
      <w:r w:rsidR="005547B2" w:rsidRPr="003241BC">
        <w:rPr>
          <w:rFonts w:cs="Arial"/>
          <w:color w:val="000000"/>
          <w:shd w:val="clear" w:color="auto" w:fill="FFFFFF"/>
        </w:rPr>
        <w:t>,</w:t>
      </w:r>
      <w:r w:rsidRPr="003241BC">
        <w:rPr>
          <w:rFonts w:cs="Arial"/>
          <w:color w:val="000000"/>
          <w:shd w:val="clear" w:color="auto" w:fill="FFFFFF"/>
        </w:rPr>
        <w:t xml:space="preserve"> HTML5, CSS3, JSON, Apache Web Server, Django, </w:t>
      </w:r>
      <w:r w:rsidR="00491735" w:rsidRPr="003241BC">
        <w:rPr>
          <w:rFonts w:cs="Arial"/>
          <w:color w:val="000000"/>
          <w:shd w:val="clear" w:color="auto" w:fill="FFFFFF"/>
        </w:rPr>
        <w:t>MongoDB</w:t>
      </w:r>
      <w:r w:rsidRPr="003241BC">
        <w:rPr>
          <w:rFonts w:cs="Arial"/>
          <w:color w:val="000000"/>
          <w:shd w:val="clear" w:color="auto" w:fill="FFFFFF"/>
        </w:rPr>
        <w:t>,</w:t>
      </w:r>
      <w:r w:rsidR="00866442" w:rsidRPr="003241BC">
        <w:rPr>
          <w:rFonts w:cs="Arial"/>
          <w:color w:val="000000"/>
          <w:shd w:val="clear" w:color="auto" w:fill="FFFFFF"/>
        </w:rPr>
        <w:t xml:space="preserve"> Linux</w:t>
      </w:r>
      <w:r w:rsidRPr="003241BC">
        <w:rPr>
          <w:rFonts w:cs="Arial"/>
          <w:color w:val="000000"/>
          <w:shd w:val="clear" w:color="auto" w:fill="FFFFFF"/>
        </w:rPr>
        <w:t xml:space="preserve">, </w:t>
      </w:r>
      <w:r w:rsidR="00750D44" w:rsidRPr="003241BC">
        <w:rPr>
          <w:rFonts w:cs="Arial"/>
          <w:color w:val="000000"/>
          <w:shd w:val="clear" w:color="auto" w:fill="FFFFFF"/>
        </w:rPr>
        <w:t>Oracle</w:t>
      </w:r>
      <w:r w:rsidR="008F72AB" w:rsidRPr="003241BC">
        <w:rPr>
          <w:rFonts w:cs="Arial"/>
          <w:color w:val="000000"/>
          <w:shd w:val="clear" w:color="auto" w:fill="FFFFFF"/>
        </w:rPr>
        <w:t>, GIT, JIRA.</w:t>
      </w:r>
    </w:p>
    <w:p w:rsidR="00760121" w:rsidRPr="003241BC" w:rsidRDefault="00760121" w:rsidP="00760121">
      <w:pPr>
        <w:pStyle w:val="ListParagraph"/>
        <w:shd w:val="clear" w:color="auto" w:fill="FFFFFF"/>
        <w:spacing w:before="100" w:beforeAutospacing="1" w:after="100" w:afterAutospacing="1" w:line="360" w:lineRule="auto"/>
        <w:rPr>
          <w:rFonts w:cs="Arial"/>
          <w:color w:val="000000"/>
        </w:rPr>
      </w:pPr>
    </w:p>
    <w:p w:rsidR="00760121" w:rsidRPr="003241BC" w:rsidRDefault="005C749E" w:rsidP="00D55B61">
      <w:pPr>
        <w:pStyle w:val="ListParagraph"/>
        <w:shd w:val="clear" w:color="auto" w:fill="FFFFFF"/>
        <w:spacing w:before="100" w:beforeAutospacing="1" w:after="100" w:afterAutospacing="1" w:line="360" w:lineRule="auto"/>
        <w:ind w:left="360"/>
        <w:rPr>
          <w:rFonts w:cs="Arial"/>
          <w:b/>
          <w:color w:val="1F497D" w:themeColor="text2"/>
        </w:rPr>
      </w:pPr>
      <w:r w:rsidRPr="003241BC">
        <w:rPr>
          <w:rFonts w:cs="Arial"/>
          <w:b/>
          <w:color w:val="0070C0"/>
          <w:shd w:val="clear" w:color="auto" w:fill="FFFFFF"/>
        </w:rPr>
        <w:t>Role: Python</w:t>
      </w:r>
      <w:r w:rsidR="00760121" w:rsidRPr="003241BC">
        <w:rPr>
          <w:rFonts w:cs="Arial"/>
          <w:b/>
          <w:color w:val="1F497D" w:themeColor="text2"/>
        </w:rPr>
        <w:tab/>
      </w:r>
      <w:r w:rsidR="00760121" w:rsidRPr="003241BC">
        <w:rPr>
          <w:rFonts w:cs="Arial"/>
          <w:b/>
          <w:color w:val="1F497D" w:themeColor="text2"/>
        </w:rPr>
        <w:tab/>
      </w:r>
      <w:r w:rsidR="00760121" w:rsidRPr="003241BC">
        <w:rPr>
          <w:rFonts w:cs="Arial"/>
          <w:b/>
          <w:color w:val="1F497D" w:themeColor="text2"/>
        </w:rPr>
        <w:tab/>
      </w:r>
      <w:r w:rsidR="00760121" w:rsidRPr="003241BC">
        <w:rPr>
          <w:rFonts w:cs="Arial"/>
          <w:b/>
          <w:color w:val="1F497D" w:themeColor="text2"/>
        </w:rPr>
        <w:tab/>
      </w:r>
      <w:r w:rsidR="00760121" w:rsidRPr="003241BC">
        <w:rPr>
          <w:rFonts w:cs="Arial"/>
          <w:b/>
          <w:color w:val="1F497D" w:themeColor="text2"/>
        </w:rPr>
        <w:tab/>
      </w:r>
      <w:r w:rsidR="00760121" w:rsidRPr="003241BC">
        <w:rPr>
          <w:rFonts w:cs="Arial"/>
          <w:b/>
          <w:color w:val="1F497D" w:themeColor="text2"/>
        </w:rPr>
        <w:tab/>
      </w:r>
      <w:r w:rsidR="00FF1703" w:rsidRPr="003241BC">
        <w:rPr>
          <w:rFonts w:cs="Arial"/>
          <w:b/>
          <w:color w:val="1F497D" w:themeColor="text2"/>
        </w:rPr>
        <w:t>AT&amp;T</w:t>
      </w:r>
      <w:r w:rsidR="00954E1E" w:rsidRPr="003241BC">
        <w:rPr>
          <w:rFonts w:cs="Arial"/>
          <w:b/>
          <w:color w:val="1F497D" w:themeColor="text2"/>
        </w:rPr>
        <w:t xml:space="preserve">, </w:t>
      </w:r>
      <w:r w:rsidR="00FF1703" w:rsidRPr="003241BC">
        <w:rPr>
          <w:color w:val="1F497D" w:themeColor="text2"/>
        </w:rPr>
        <w:t>El Segundo, CA</w:t>
      </w:r>
      <w:r w:rsidR="00760121" w:rsidRPr="003241BC">
        <w:rPr>
          <w:rFonts w:cs="Arial"/>
          <w:color w:val="000000"/>
        </w:rPr>
        <w:tab/>
      </w:r>
      <w:r w:rsidR="00760121" w:rsidRPr="003241BC">
        <w:rPr>
          <w:rFonts w:cs="Arial"/>
          <w:color w:val="000000"/>
        </w:rPr>
        <w:tab/>
      </w:r>
      <w:r w:rsidR="00760121" w:rsidRPr="003241BC">
        <w:rPr>
          <w:rFonts w:cs="Arial"/>
          <w:color w:val="000000"/>
        </w:rPr>
        <w:tab/>
      </w:r>
      <w:r w:rsidR="00760121" w:rsidRPr="003241BC">
        <w:rPr>
          <w:rFonts w:cs="Arial"/>
          <w:color w:val="000000"/>
        </w:rPr>
        <w:tab/>
      </w:r>
      <w:r w:rsidR="006C5E7F" w:rsidRPr="003241BC">
        <w:rPr>
          <w:rFonts w:cs="Arial"/>
          <w:color w:val="000000"/>
        </w:rPr>
        <w:tab/>
      </w:r>
      <w:r w:rsidR="006C5E7F" w:rsidRPr="00DF3EFD">
        <w:rPr>
          <w:rFonts w:cs="Arial"/>
          <w:b/>
          <w:color w:val="1F497D" w:themeColor="text2"/>
        </w:rPr>
        <w:t>December</w:t>
      </w:r>
      <w:r w:rsidR="00FF1703" w:rsidRPr="003241BC">
        <w:rPr>
          <w:rFonts w:eastAsia="Times New Roman" w:cs="Arial"/>
          <w:b/>
          <w:color w:val="1F497D" w:themeColor="text2"/>
        </w:rPr>
        <w:t>201</w:t>
      </w:r>
      <w:r w:rsidR="00633A4E" w:rsidRPr="003241BC">
        <w:rPr>
          <w:rFonts w:eastAsia="Times New Roman" w:cs="Arial"/>
          <w:b/>
          <w:color w:val="1F497D" w:themeColor="text2"/>
        </w:rPr>
        <w:t>5</w:t>
      </w:r>
      <w:r w:rsidR="00FF1703" w:rsidRPr="003241BC">
        <w:rPr>
          <w:rFonts w:eastAsia="Times New Roman" w:cs="Arial"/>
          <w:b/>
          <w:color w:val="1F497D" w:themeColor="text2"/>
        </w:rPr>
        <w:t>-</w:t>
      </w:r>
      <w:r w:rsidR="001867EA" w:rsidRPr="003241BC">
        <w:rPr>
          <w:rFonts w:eastAsia="Times New Roman" w:cs="Arial"/>
          <w:b/>
          <w:color w:val="1F497D" w:themeColor="text2"/>
        </w:rPr>
        <w:t xml:space="preserve">Sepember </w:t>
      </w:r>
      <w:r w:rsidR="00C65960" w:rsidRPr="003241BC">
        <w:rPr>
          <w:rFonts w:eastAsia="Times New Roman" w:cs="Arial"/>
          <w:b/>
          <w:color w:val="1F497D" w:themeColor="text2"/>
        </w:rPr>
        <w:t>201</w:t>
      </w:r>
      <w:r w:rsidR="00B429D9" w:rsidRPr="003241BC">
        <w:rPr>
          <w:rFonts w:eastAsia="Times New Roman" w:cs="Arial"/>
          <w:b/>
          <w:color w:val="1F497D" w:themeColor="text2"/>
        </w:rPr>
        <w:t>6</w:t>
      </w:r>
    </w:p>
    <w:p w:rsidR="00C64E4D" w:rsidRPr="003241BC" w:rsidRDefault="00C64E4D" w:rsidP="00392DC3">
      <w:pPr>
        <w:pStyle w:val="ListParagraph"/>
        <w:rPr>
          <w:rFonts w:cs="Arial"/>
          <w:color w:val="000000"/>
        </w:rPr>
      </w:pPr>
      <w:r w:rsidRPr="003241BC">
        <w:rPr>
          <w:rFonts w:cs="Arial"/>
          <w:color w:val="000000"/>
        </w:rPr>
        <w:t>AT&amp;T Inc. is an American multinational conglomerate holding company headquartered at Whitacre Tower in Downtown Dallas, Texas.It is the world's largest telecommunications company, the second largest provider of mobile telephone services, and the largest provider of fixed telephone services in the United States through AT&amp;T Communications.</w:t>
      </w:r>
    </w:p>
    <w:p w:rsidR="00C64E4D" w:rsidRPr="003241BC" w:rsidRDefault="00C64E4D" w:rsidP="00392DC3">
      <w:pPr>
        <w:pStyle w:val="ListParagraph"/>
        <w:rPr>
          <w:rFonts w:cs="Arial"/>
          <w:b/>
        </w:rPr>
      </w:pPr>
    </w:p>
    <w:p w:rsidR="00760121" w:rsidRPr="003241BC" w:rsidRDefault="00760121" w:rsidP="00392DC3">
      <w:pPr>
        <w:pStyle w:val="ListParagraph"/>
        <w:rPr>
          <w:rFonts w:cs="Arial"/>
          <w:b/>
        </w:rPr>
      </w:pPr>
      <w:r w:rsidRPr="003241BC">
        <w:rPr>
          <w:rFonts w:cs="Arial"/>
          <w:b/>
        </w:rPr>
        <w:t>Responsibilities: </w:t>
      </w:r>
    </w:p>
    <w:p w:rsidR="00716BE1" w:rsidRPr="003241BC" w:rsidRDefault="00716BE1" w:rsidP="00487F7F">
      <w:pPr>
        <w:pStyle w:val="ListParagraph"/>
        <w:numPr>
          <w:ilvl w:val="0"/>
          <w:numId w:val="18"/>
        </w:numPr>
        <w:rPr>
          <w:rFonts w:cs="Arial"/>
          <w:color w:val="222222"/>
          <w:shd w:val="clear" w:color="auto" w:fill="FFFFFF"/>
        </w:rPr>
      </w:pPr>
      <w:r w:rsidRPr="003241BC">
        <w:rPr>
          <w:rFonts w:cs="Arial"/>
          <w:color w:val="222222"/>
          <w:shd w:val="clear" w:color="auto" w:fill="FFFFFF"/>
        </w:rPr>
        <w:t xml:space="preserve">Developed Views and Templates with </w:t>
      </w:r>
      <w:r w:rsidRPr="003241BC">
        <w:rPr>
          <w:rFonts w:cs="Arial"/>
          <w:b/>
          <w:color w:val="222222"/>
          <w:shd w:val="clear" w:color="auto" w:fill="FFFFFF"/>
        </w:rPr>
        <w:t>Flask</w:t>
      </w:r>
      <w:r w:rsidRPr="003241BC">
        <w:rPr>
          <w:rFonts w:cs="Arial"/>
          <w:color w:val="222222"/>
          <w:shd w:val="clear" w:color="auto" w:fill="FFFFFF"/>
        </w:rPr>
        <w:t xml:space="preserve"> view controller and template language to</w:t>
      </w:r>
    </w:p>
    <w:p w:rsidR="0051207C" w:rsidRPr="003241BC" w:rsidRDefault="00716BE1" w:rsidP="0051207C">
      <w:pPr>
        <w:pStyle w:val="ListParagraph"/>
        <w:rPr>
          <w:rFonts w:cs="Arial"/>
          <w:color w:val="222222"/>
          <w:shd w:val="clear" w:color="auto" w:fill="FFFFFF"/>
        </w:rPr>
      </w:pPr>
      <w:r w:rsidRPr="003241BC">
        <w:rPr>
          <w:rFonts w:cs="Arial"/>
          <w:color w:val="222222"/>
          <w:shd w:val="clear" w:color="auto" w:fill="FFFFFF"/>
        </w:rPr>
        <w:t>create a user-friendly website interface.</w:t>
      </w:r>
    </w:p>
    <w:p w:rsidR="0051207C" w:rsidRPr="003241BC" w:rsidRDefault="0051207C" w:rsidP="009B6158">
      <w:pPr>
        <w:pStyle w:val="ListParagraph"/>
        <w:numPr>
          <w:ilvl w:val="0"/>
          <w:numId w:val="18"/>
        </w:numPr>
        <w:rPr>
          <w:rFonts w:cs="Arial"/>
          <w:color w:val="222222"/>
          <w:shd w:val="clear" w:color="auto" w:fill="FFFFFF"/>
        </w:rPr>
      </w:pPr>
      <w:r w:rsidRPr="003241BC">
        <w:rPr>
          <w:rFonts w:cs="Arial"/>
          <w:color w:val="222222"/>
          <w:shd w:val="clear" w:color="auto" w:fill="FFFFFF"/>
        </w:rPr>
        <w:t>Writing end points to post data or consume data from other sources.</w:t>
      </w:r>
    </w:p>
    <w:p w:rsidR="000D3F9D" w:rsidRPr="003241BC" w:rsidRDefault="000D3F9D" w:rsidP="000D3F9D">
      <w:pPr>
        <w:pStyle w:val="ListParagraph"/>
        <w:numPr>
          <w:ilvl w:val="0"/>
          <w:numId w:val="34"/>
        </w:numPr>
        <w:tabs>
          <w:tab w:val="clear" w:pos="1080"/>
          <w:tab w:val="num" w:pos="0"/>
        </w:tabs>
        <w:suppressAutoHyphens/>
        <w:spacing w:after="0" w:line="240" w:lineRule="auto"/>
        <w:ind w:left="720"/>
        <w:jc w:val="both"/>
        <w:rPr>
          <w:rFonts w:cstheme="minorHAnsi"/>
        </w:rPr>
      </w:pPr>
      <w:r w:rsidRPr="003241BC">
        <w:rPr>
          <w:rFonts w:cstheme="minorHAnsi"/>
        </w:rPr>
        <w:t>Used Django Database API's to access database objects.</w:t>
      </w:r>
    </w:p>
    <w:p w:rsidR="00716BE1" w:rsidRPr="003241BC" w:rsidRDefault="00716BE1" w:rsidP="00487F7F">
      <w:pPr>
        <w:pStyle w:val="ListParagraph"/>
        <w:numPr>
          <w:ilvl w:val="0"/>
          <w:numId w:val="18"/>
        </w:numPr>
        <w:rPr>
          <w:rFonts w:cs="Arial"/>
          <w:color w:val="222222"/>
          <w:shd w:val="clear" w:color="auto" w:fill="FFFFFF"/>
        </w:rPr>
      </w:pPr>
      <w:r w:rsidRPr="003241BC">
        <w:rPr>
          <w:rFonts w:cs="Arial"/>
          <w:color w:val="222222"/>
          <w:shd w:val="clear" w:color="auto" w:fill="FFFFFF"/>
        </w:rPr>
        <w:t>Implemented user interface guidelines and standards throughout the development and</w:t>
      </w:r>
    </w:p>
    <w:p w:rsidR="00716BE1" w:rsidRPr="003241BC" w:rsidRDefault="00716BE1" w:rsidP="00392DC3">
      <w:pPr>
        <w:pStyle w:val="ListParagraph"/>
        <w:rPr>
          <w:rFonts w:cs="Arial"/>
          <w:color w:val="222222"/>
          <w:shd w:val="clear" w:color="auto" w:fill="FFFFFF"/>
        </w:rPr>
      </w:pPr>
      <w:r w:rsidRPr="003241BC">
        <w:rPr>
          <w:rFonts w:cs="Arial"/>
          <w:color w:val="222222"/>
          <w:shd w:val="clear" w:color="auto" w:fill="FFFFFF"/>
        </w:rPr>
        <w:t xml:space="preserve">maintenance of the website using the </w:t>
      </w:r>
      <w:r w:rsidRPr="003241BC">
        <w:rPr>
          <w:rFonts w:cs="Arial"/>
          <w:b/>
          <w:color w:val="222222"/>
          <w:shd w:val="clear" w:color="auto" w:fill="FFFFFF"/>
        </w:rPr>
        <w:t>HTML, CSS JavaScript</w:t>
      </w:r>
    </w:p>
    <w:p w:rsidR="00716BE1" w:rsidRPr="003241BC" w:rsidRDefault="00716BE1" w:rsidP="00487F7F">
      <w:pPr>
        <w:pStyle w:val="ListParagraph"/>
        <w:numPr>
          <w:ilvl w:val="0"/>
          <w:numId w:val="18"/>
        </w:numPr>
        <w:rPr>
          <w:rFonts w:cs="Arial"/>
          <w:color w:val="222222"/>
          <w:shd w:val="clear" w:color="auto" w:fill="FFFFFF"/>
        </w:rPr>
      </w:pPr>
      <w:r w:rsidRPr="003241BC">
        <w:rPr>
          <w:rFonts w:cs="Arial"/>
          <w:color w:val="222222"/>
          <w:shd w:val="clear" w:color="auto" w:fill="FFFFFF"/>
        </w:rPr>
        <w:t xml:space="preserve">Created APIs, database Model and Views Utilization python </w:t>
      </w:r>
      <w:r w:rsidR="006E4BB1" w:rsidRPr="003241BC">
        <w:rPr>
          <w:rFonts w:cs="Arial"/>
          <w:color w:val="222222"/>
          <w:shd w:val="clear" w:color="auto" w:fill="FFFFFF"/>
        </w:rPr>
        <w:t>to</w:t>
      </w:r>
      <w:r w:rsidRPr="003241BC">
        <w:rPr>
          <w:rFonts w:cs="Arial"/>
          <w:color w:val="222222"/>
          <w:shd w:val="clear" w:color="auto" w:fill="FFFFFF"/>
        </w:rPr>
        <w:t xml:space="preserve"> build responsive</w:t>
      </w:r>
    </w:p>
    <w:p w:rsidR="00716BE1" w:rsidRPr="003241BC" w:rsidRDefault="00716BE1" w:rsidP="00392DC3">
      <w:pPr>
        <w:pStyle w:val="ListParagraph"/>
        <w:rPr>
          <w:rFonts w:cs="Arial"/>
          <w:color w:val="222222"/>
          <w:shd w:val="clear" w:color="auto" w:fill="FFFFFF"/>
        </w:rPr>
      </w:pPr>
      <w:r w:rsidRPr="003241BC">
        <w:rPr>
          <w:rFonts w:cs="Arial"/>
          <w:color w:val="222222"/>
          <w:shd w:val="clear" w:color="auto" w:fill="FFFFFF"/>
        </w:rPr>
        <w:t>web page application.</w:t>
      </w:r>
    </w:p>
    <w:p w:rsidR="00716BE1" w:rsidRPr="003241BC" w:rsidRDefault="00716BE1" w:rsidP="00487F7F">
      <w:pPr>
        <w:pStyle w:val="ListParagraph"/>
        <w:numPr>
          <w:ilvl w:val="0"/>
          <w:numId w:val="18"/>
        </w:numPr>
        <w:rPr>
          <w:rFonts w:cs="Arial"/>
          <w:color w:val="222222"/>
          <w:shd w:val="clear" w:color="auto" w:fill="FFFFFF"/>
        </w:rPr>
      </w:pPr>
      <w:r w:rsidRPr="003241BC">
        <w:rPr>
          <w:rFonts w:cs="Arial"/>
          <w:color w:val="222222"/>
          <w:shd w:val="clear" w:color="auto" w:fill="FFFFFF"/>
        </w:rPr>
        <w:t xml:space="preserve">Used </w:t>
      </w:r>
      <w:r w:rsidRPr="003241BC">
        <w:rPr>
          <w:rFonts w:cs="Arial"/>
          <w:b/>
          <w:color w:val="222222"/>
          <w:shd w:val="clear" w:color="auto" w:fill="FFFFFF"/>
        </w:rPr>
        <w:t>GitHub</w:t>
      </w:r>
      <w:r w:rsidRPr="003241BC">
        <w:rPr>
          <w:rFonts w:cs="Arial"/>
          <w:color w:val="222222"/>
          <w:shd w:val="clear" w:color="auto" w:fill="FFFFFF"/>
        </w:rPr>
        <w:t xml:space="preserve"> for python source code version control, Jenkins for automating the build</w:t>
      </w:r>
    </w:p>
    <w:p w:rsidR="00716BE1" w:rsidRPr="003241BC" w:rsidRDefault="00716BE1" w:rsidP="00392DC3">
      <w:pPr>
        <w:pStyle w:val="ListParagraph"/>
        <w:rPr>
          <w:rFonts w:cs="Arial"/>
          <w:color w:val="222222"/>
          <w:shd w:val="clear" w:color="auto" w:fill="FFFFFF"/>
        </w:rPr>
      </w:pPr>
      <w:r w:rsidRPr="003241BC">
        <w:rPr>
          <w:rFonts w:cs="Arial"/>
          <w:b/>
          <w:color w:val="222222"/>
          <w:shd w:val="clear" w:color="auto" w:fill="FFFFFF"/>
        </w:rPr>
        <w:t>Docker containers</w:t>
      </w:r>
      <w:r w:rsidRPr="003241BC">
        <w:rPr>
          <w:rFonts w:cs="Arial"/>
          <w:color w:val="222222"/>
          <w:shd w:val="clear" w:color="auto" w:fill="FFFFFF"/>
        </w:rPr>
        <w:t xml:space="preserve">, and deploying in </w:t>
      </w:r>
      <w:r w:rsidRPr="003241BC">
        <w:rPr>
          <w:rFonts w:cs="Arial"/>
          <w:b/>
          <w:color w:val="222222"/>
          <w:shd w:val="clear" w:color="auto" w:fill="FFFFFF"/>
        </w:rPr>
        <w:t>Mesos</w:t>
      </w:r>
      <w:r w:rsidRPr="003241BC">
        <w:rPr>
          <w:rFonts w:cs="Arial"/>
          <w:color w:val="222222"/>
          <w:shd w:val="clear" w:color="auto" w:fill="FFFFFF"/>
        </w:rPr>
        <w:t>.</w:t>
      </w:r>
    </w:p>
    <w:p w:rsidR="00716BE1" w:rsidRPr="003241BC" w:rsidRDefault="00716BE1" w:rsidP="00487F7F">
      <w:pPr>
        <w:pStyle w:val="ListParagraph"/>
        <w:numPr>
          <w:ilvl w:val="0"/>
          <w:numId w:val="18"/>
        </w:numPr>
        <w:rPr>
          <w:rFonts w:cs="Arial"/>
          <w:color w:val="222222"/>
          <w:shd w:val="clear" w:color="auto" w:fill="FFFFFF"/>
        </w:rPr>
      </w:pPr>
      <w:r w:rsidRPr="003241BC">
        <w:rPr>
          <w:rFonts w:cs="Arial"/>
          <w:color w:val="222222"/>
          <w:shd w:val="clear" w:color="auto" w:fill="FFFFFF"/>
        </w:rPr>
        <w:t xml:space="preserve">Migrated the </w:t>
      </w:r>
      <w:r w:rsidRPr="003241BC">
        <w:rPr>
          <w:rFonts w:cs="Arial"/>
          <w:b/>
          <w:color w:val="222222"/>
          <w:shd w:val="clear" w:color="auto" w:fill="FFFFFF"/>
        </w:rPr>
        <w:t>Django database</w:t>
      </w:r>
      <w:r w:rsidRPr="003241BC">
        <w:rPr>
          <w:rFonts w:cs="Arial"/>
          <w:color w:val="222222"/>
          <w:shd w:val="clear" w:color="auto" w:fill="FFFFFF"/>
        </w:rPr>
        <w:t xml:space="preserve"> from </w:t>
      </w:r>
      <w:r w:rsidRPr="003241BC">
        <w:rPr>
          <w:rFonts w:cs="Arial"/>
          <w:b/>
          <w:color w:val="222222"/>
          <w:shd w:val="clear" w:color="auto" w:fill="FFFFFF"/>
        </w:rPr>
        <w:t>SQLite3</w:t>
      </w:r>
      <w:r w:rsidRPr="003241BC">
        <w:rPr>
          <w:rFonts w:cs="Arial"/>
          <w:color w:val="222222"/>
          <w:shd w:val="clear" w:color="auto" w:fill="FFFFFF"/>
        </w:rPr>
        <w:t xml:space="preserve"> to </w:t>
      </w:r>
      <w:r w:rsidR="0051207C" w:rsidRPr="003241BC">
        <w:rPr>
          <w:rFonts w:cs="Arial"/>
          <w:b/>
          <w:color w:val="222222"/>
          <w:shd w:val="clear" w:color="auto" w:fill="FFFFFF"/>
        </w:rPr>
        <w:t xml:space="preserve">MySQL </w:t>
      </w:r>
      <w:r w:rsidRPr="003241BC">
        <w:rPr>
          <w:rFonts w:cs="Arial"/>
          <w:color w:val="222222"/>
          <w:shd w:val="clear" w:color="auto" w:fill="FFFFFF"/>
        </w:rPr>
        <w:t>with complete data integrity.</w:t>
      </w:r>
    </w:p>
    <w:p w:rsidR="00716BE1" w:rsidRPr="003241BC" w:rsidRDefault="00716BE1" w:rsidP="00487F7F">
      <w:pPr>
        <w:pStyle w:val="ListParagraph"/>
        <w:numPr>
          <w:ilvl w:val="0"/>
          <w:numId w:val="18"/>
        </w:numPr>
        <w:rPr>
          <w:rFonts w:cs="Arial"/>
          <w:color w:val="222222"/>
          <w:shd w:val="clear" w:color="auto" w:fill="FFFFFF"/>
        </w:rPr>
      </w:pPr>
      <w:r w:rsidRPr="003241BC">
        <w:rPr>
          <w:rFonts w:cs="Arial"/>
          <w:color w:val="222222"/>
          <w:shd w:val="clear" w:color="auto" w:fill="FFFFFF"/>
        </w:rPr>
        <w:t>Performed Unit testing, Integration Testing, GUI and web application testing using</w:t>
      </w:r>
    </w:p>
    <w:p w:rsidR="00716BE1" w:rsidRPr="003241BC" w:rsidRDefault="00975DA5" w:rsidP="00392DC3">
      <w:pPr>
        <w:pStyle w:val="ListParagraph"/>
        <w:rPr>
          <w:rFonts w:cs="Arial"/>
          <w:color w:val="222222"/>
          <w:shd w:val="clear" w:color="auto" w:fill="FFFFFF"/>
        </w:rPr>
      </w:pPr>
      <w:r w:rsidRPr="003241BC">
        <w:rPr>
          <w:rFonts w:cs="Arial"/>
          <w:color w:val="222222"/>
          <w:shd w:val="clear" w:color="auto" w:fill="FFFFFF"/>
        </w:rPr>
        <w:t>Unit Test</w:t>
      </w:r>
      <w:r w:rsidR="00716BE1" w:rsidRPr="003241BC">
        <w:rPr>
          <w:rFonts w:cs="Arial"/>
          <w:color w:val="222222"/>
          <w:shd w:val="clear" w:color="auto" w:fill="FFFFFF"/>
        </w:rPr>
        <w:t xml:space="preserve"> Module.</w:t>
      </w:r>
    </w:p>
    <w:p w:rsidR="00716BE1" w:rsidRPr="003241BC" w:rsidRDefault="00716BE1" w:rsidP="00487F7F">
      <w:pPr>
        <w:pStyle w:val="ListParagraph"/>
        <w:numPr>
          <w:ilvl w:val="0"/>
          <w:numId w:val="18"/>
        </w:numPr>
        <w:rPr>
          <w:rFonts w:cs="Arial"/>
          <w:color w:val="222222"/>
          <w:shd w:val="clear" w:color="auto" w:fill="FFFFFF"/>
        </w:rPr>
      </w:pPr>
      <w:r w:rsidRPr="003241BC">
        <w:rPr>
          <w:rFonts w:cs="Arial"/>
          <w:color w:val="222222"/>
          <w:shd w:val="clear" w:color="auto" w:fill="FFFFFF"/>
        </w:rPr>
        <w:t xml:space="preserve">Worked on </w:t>
      </w:r>
      <w:r w:rsidRPr="003241BC">
        <w:rPr>
          <w:rFonts w:cs="Arial"/>
          <w:b/>
          <w:color w:val="222222"/>
          <w:shd w:val="clear" w:color="auto" w:fill="FFFFFF"/>
        </w:rPr>
        <w:t>Jenkins</w:t>
      </w:r>
      <w:r w:rsidRPr="003241BC">
        <w:rPr>
          <w:rFonts w:cs="Arial"/>
          <w:color w:val="222222"/>
          <w:shd w:val="clear" w:color="auto" w:fill="FFFFFF"/>
        </w:rPr>
        <w:t xml:space="preserve"> continuous integration tool for deployment of project.</w:t>
      </w:r>
    </w:p>
    <w:p w:rsidR="00716BE1" w:rsidRPr="003241BC" w:rsidRDefault="00716BE1" w:rsidP="00487F7F">
      <w:pPr>
        <w:pStyle w:val="ListParagraph"/>
        <w:numPr>
          <w:ilvl w:val="0"/>
          <w:numId w:val="18"/>
        </w:numPr>
        <w:rPr>
          <w:rFonts w:cs="Arial"/>
          <w:color w:val="222222"/>
          <w:shd w:val="clear" w:color="auto" w:fill="FFFFFF"/>
        </w:rPr>
      </w:pPr>
      <w:r w:rsidRPr="003241BC">
        <w:rPr>
          <w:rFonts w:cs="Arial"/>
          <w:color w:val="222222"/>
          <w:shd w:val="clear" w:color="auto" w:fill="FFFFFF"/>
        </w:rPr>
        <w:t xml:space="preserve">Experience in project deployment using </w:t>
      </w:r>
      <w:r w:rsidRPr="003241BC">
        <w:rPr>
          <w:rFonts w:cs="Arial"/>
          <w:b/>
          <w:color w:val="222222"/>
          <w:shd w:val="clear" w:color="auto" w:fill="FFFFFF"/>
        </w:rPr>
        <w:t>Heroku/Jenkins</w:t>
      </w:r>
      <w:r w:rsidRPr="003241BC">
        <w:rPr>
          <w:rFonts w:cs="Arial"/>
          <w:color w:val="222222"/>
          <w:shd w:val="clear" w:color="auto" w:fill="FFFFFF"/>
        </w:rPr>
        <w:t xml:space="preserve"> and using web services like</w:t>
      </w:r>
    </w:p>
    <w:p w:rsidR="00716BE1" w:rsidRPr="003241BC" w:rsidRDefault="00716BE1" w:rsidP="00392DC3">
      <w:pPr>
        <w:pStyle w:val="ListParagraph"/>
        <w:rPr>
          <w:rFonts w:cs="Arial"/>
          <w:color w:val="222222"/>
          <w:shd w:val="clear" w:color="auto" w:fill="FFFFFF"/>
        </w:rPr>
      </w:pPr>
      <w:r w:rsidRPr="003241BC">
        <w:rPr>
          <w:rFonts w:cs="Arial"/>
          <w:b/>
          <w:color w:val="222222"/>
          <w:shd w:val="clear" w:color="auto" w:fill="FFFFFF"/>
        </w:rPr>
        <w:t>Amazon Web Services (AWS) EC2, AWS S3</w:t>
      </w:r>
      <w:r w:rsidRPr="003241BC">
        <w:rPr>
          <w:rFonts w:cs="Arial"/>
          <w:color w:val="222222"/>
          <w:shd w:val="clear" w:color="auto" w:fill="FFFFFF"/>
        </w:rPr>
        <w:t xml:space="preserve">, </w:t>
      </w:r>
      <w:r w:rsidRPr="003241BC">
        <w:rPr>
          <w:rFonts w:cs="Arial"/>
          <w:b/>
          <w:color w:val="222222"/>
          <w:shd w:val="clear" w:color="auto" w:fill="FFFFFF"/>
        </w:rPr>
        <w:t>Autoscaling, CloudWatch</w:t>
      </w:r>
      <w:r w:rsidRPr="003241BC">
        <w:rPr>
          <w:rFonts w:cs="Arial"/>
          <w:color w:val="222222"/>
          <w:shd w:val="clear" w:color="auto" w:fill="FFFFFF"/>
        </w:rPr>
        <w:t xml:space="preserve"> and </w:t>
      </w:r>
      <w:r w:rsidRPr="003241BC">
        <w:rPr>
          <w:rFonts w:cs="Arial"/>
          <w:b/>
          <w:color w:val="222222"/>
          <w:shd w:val="clear" w:color="auto" w:fill="FFFFFF"/>
        </w:rPr>
        <w:t>SNS.</w:t>
      </w:r>
    </w:p>
    <w:p w:rsidR="00716BE1" w:rsidRPr="003241BC" w:rsidRDefault="00716BE1" w:rsidP="00487F7F">
      <w:pPr>
        <w:pStyle w:val="ListParagraph"/>
        <w:numPr>
          <w:ilvl w:val="0"/>
          <w:numId w:val="18"/>
        </w:numPr>
        <w:rPr>
          <w:rFonts w:cs="Arial"/>
          <w:color w:val="222222"/>
          <w:shd w:val="clear" w:color="auto" w:fill="FFFFFF"/>
        </w:rPr>
      </w:pPr>
      <w:r w:rsidRPr="003241BC">
        <w:rPr>
          <w:rFonts w:cs="Arial"/>
          <w:color w:val="222222"/>
          <w:shd w:val="clear" w:color="auto" w:fill="FFFFFF"/>
        </w:rPr>
        <w:t>Used python scripts to update content in the database and manipulate files.</w:t>
      </w:r>
    </w:p>
    <w:p w:rsidR="00716BE1" w:rsidRPr="003241BC" w:rsidRDefault="00716BE1" w:rsidP="00487F7F">
      <w:pPr>
        <w:pStyle w:val="ListParagraph"/>
        <w:numPr>
          <w:ilvl w:val="0"/>
          <w:numId w:val="18"/>
        </w:numPr>
        <w:rPr>
          <w:rFonts w:cs="Arial"/>
          <w:color w:val="222222"/>
          <w:shd w:val="clear" w:color="auto" w:fill="FFFFFF"/>
        </w:rPr>
      </w:pPr>
      <w:r w:rsidRPr="003241BC">
        <w:rPr>
          <w:rFonts w:cs="Arial"/>
          <w:color w:val="222222"/>
          <w:shd w:val="clear" w:color="auto" w:fill="FFFFFF"/>
        </w:rPr>
        <w:t xml:space="preserve">Worked on frontend and backend modules using python on </w:t>
      </w:r>
      <w:r w:rsidRPr="003241BC">
        <w:rPr>
          <w:rFonts w:cs="Arial"/>
          <w:b/>
          <w:color w:val="222222"/>
          <w:shd w:val="clear" w:color="auto" w:fill="FFFFFF"/>
        </w:rPr>
        <w:t>Django Web Framework</w:t>
      </w:r>
      <w:r w:rsidRPr="003241BC">
        <w:rPr>
          <w:rFonts w:cs="Arial"/>
          <w:color w:val="222222"/>
          <w:shd w:val="clear" w:color="auto" w:fill="FFFFFF"/>
        </w:rPr>
        <w:t>.</w:t>
      </w:r>
    </w:p>
    <w:p w:rsidR="00716BE1" w:rsidRPr="003241BC" w:rsidRDefault="00716BE1" w:rsidP="00487F7F">
      <w:pPr>
        <w:pStyle w:val="ListParagraph"/>
        <w:numPr>
          <w:ilvl w:val="0"/>
          <w:numId w:val="18"/>
        </w:numPr>
        <w:rPr>
          <w:rFonts w:cs="Arial"/>
          <w:b/>
          <w:color w:val="222222"/>
          <w:shd w:val="clear" w:color="auto" w:fill="FFFFFF"/>
        </w:rPr>
      </w:pPr>
      <w:r w:rsidRPr="003241BC">
        <w:rPr>
          <w:rFonts w:cs="Arial"/>
          <w:color w:val="222222"/>
          <w:shd w:val="clear" w:color="auto" w:fill="FFFFFF"/>
        </w:rPr>
        <w:t xml:space="preserve">Implemented and enhanced </w:t>
      </w:r>
      <w:r w:rsidRPr="003241BC">
        <w:rPr>
          <w:rFonts w:cs="Arial"/>
          <w:b/>
          <w:color w:val="222222"/>
          <w:shd w:val="clear" w:color="auto" w:fill="FFFFFF"/>
        </w:rPr>
        <w:t>CRUD</w:t>
      </w:r>
      <w:r w:rsidRPr="003241BC">
        <w:rPr>
          <w:rFonts w:cs="Arial"/>
          <w:color w:val="222222"/>
          <w:shd w:val="clear" w:color="auto" w:fill="FFFFFF"/>
        </w:rPr>
        <w:t xml:space="preserve"> operations for the applications using </w:t>
      </w:r>
      <w:r w:rsidRPr="003241BC">
        <w:rPr>
          <w:rFonts w:cs="Arial"/>
          <w:b/>
          <w:color w:val="222222"/>
          <w:shd w:val="clear" w:color="auto" w:fill="FFFFFF"/>
        </w:rPr>
        <w:t>the MVC</w:t>
      </w:r>
    </w:p>
    <w:p w:rsidR="00716BE1" w:rsidRPr="003241BC" w:rsidRDefault="00716BE1" w:rsidP="00392DC3">
      <w:pPr>
        <w:pStyle w:val="ListParagraph"/>
        <w:rPr>
          <w:rFonts w:cs="Arial"/>
          <w:color w:val="222222"/>
          <w:shd w:val="clear" w:color="auto" w:fill="FFFFFF"/>
        </w:rPr>
      </w:pPr>
      <w:r w:rsidRPr="003241BC">
        <w:rPr>
          <w:rFonts w:cs="Arial"/>
          <w:b/>
          <w:color w:val="222222"/>
          <w:shd w:val="clear" w:color="auto" w:fill="FFFFFF"/>
        </w:rPr>
        <w:t xml:space="preserve">(Model View Controller) </w:t>
      </w:r>
      <w:r w:rsidRPr="003241BC">
        <w:rPr>
          <w:rFonts w:cs="Arial"/>
          <w:color w:val="222222"/>
          <w:shd w:val="clear" w:color="auto" w:fill="FFFFFF"/>
        </w:rPr>
        <w:t>architecture of Django framework and python conducting code</w:t>
      </w:r>
    </w:p>
    <w:p w:rsidR="00716BE1" w:rsidRPr="003241BC" w:rsidRDefault="00716BE1" w:rsidP="00392DC3">
      <w:pPr>
        <w:pStyle w:val="ListParagraph"/>
        <w:rPr>
          <w:rFonts w:cs="Arial"/>
          <w:color w:val="222222"/>
          <w:shd w:val="clear" w:color="auto" w:fill="FFFFFF"/>
        </w:rPr>
      </w:pPr>
      <w:r w:rsidRPr="003241BC">
        <w:rPr>
          <w:rFonts w:cs="Arial"/>
          <w:color w:val="222222"/>
          <w:shd w:val="clear" w:color="auto" w:fill="FFFFFF"/>
        </w:rPr>
        <w:t>reviews.</w:t>
      </w:r>
    </w:p>
    <w:p w:rsidR="00716BE1" w:rsidRPr="003241BC" w:rsidRDefault="00716BE1" w:rsidP="00487F7F">
      <w:pPr>
        <w:pStyle w:val="ListParagraph"/>
        <w:numPr>
          <w:ilvl w:val="0"/>
          <w:numId w:val="18"/>
        </w:numPr>
        <w:rPr>
          <w:rFonts w:cs="Arial"/>
          <w:color w:val="222222"/>
          <w:shd w:val="clear" w:color="auto" w:fill="FFFFFF"/>
        </w:rPr>
      </w:pPr>
      <w:r w:rsidRPr="003241BC">
        <w:rPr>
          <w:rFonts w:cs="Arial"/>
          <w:color w:val="222222"/>
          <w:shd w:val="clear" w:color="auto" w:fill="FFFFFF"/>
        </w:rPr>
        <w:t xml:space="preserve">Wrote python modules to extract/load asset data from the </w:t>
      </w:r>
      <w:r w:rsidRPr="003241BC">
        <w:rPr>
          <w:rFonts w:cs="Arial"/>
          <w:b/>
          <w:color w:val="222222"/>
          <w:shd w:val="clear" w:color="auto" w:fill="FFFFFF"/>
        </w:rPr>
        <w:t>MySQL</w:t>
      </w:r>
      <w:r w:rsidRPr="003241BC">
        <w:rPr>
          <w:rFonts w:cs="Arial"/>
          <w:color w:val="222222"/>
          <w:shd w:val="clear" w:color="auto" w:fill="FFFFFF"/>
        </w:rPr>
        <w:t xml:space="preserve"> source database.</w:t>
      </w:r>
    </w:p>
    <w:p w:rsidR="006962E7" w:rsidRPr="003241BC" w:rsidRDefault="00716BE1" w:rsidP="000B781B">
      <w:pPr>
        <w:pStyle w:val="ListParagraph"/>
        <w:numPr>
          <w:ilvl w:val="0"/>
          <w:numId w:val="18"/>
        </w:numPr>
        <w:rPr>
          <w:rFonts w:cs="Arial"/>
          <w:color w:val="222222"/>
          <w:shd w:val="clear" w:color="auto" w:fill="FFFFFF"/>
        </w:rPr>
      </w:pPr>
      <w:r w:rsidRPr="003241BC">
        <w:rPr>
          <w:rFonts w:cs="Arial"/>
          <w:color w:val="222222"/>
          <w:shd w:val="clear" w:color="auto" w:fill="FFFFFF"/>
        </w:rPr>
        <w:t>wrote several queries to extract/store data fromdatabase.</w:t>
      </w:r>
    </w:p>
    <w:p w:rsidR="00725D79" w:rsidRDefault="00725D79" w:rsidP="006B4DDF">
      <w:pPr>
        <w:pStyle w:val="ListParagraph"/>
        <w:shd w:val="clear" w:color="auto" w:fill="FFFFFF"/>
        <w:spacing w:before="100" w:beforeAutospacing="1" w:after="100" w:afterAutospacing="1" w:line="360" w:lineRule="auto"/>
        <w:jc w:val="both"/>
        <w:rPr>
          <w:rFonts w:cs="Arial"/>
          <w:b/>
          <w:color w:val="000000"/>
        </w:rPr>
      </w:pPr>
    </w:p>
    <w:p w:rsidR="00725D79" w:rsidRDefault="00725D79" w:rsidP="006B4DDF">
      <w:pPr>
        <w:pStyle w:val="ListParagraph"/>
        <w:shd w:val="clear" w:color="auto" w:fill="FFFFFF"/>
        <w:spacing w:before="100" w:beforeAutospacing="1" w:after="100" w:afterAutospacing="1" w:line="360" w:lineRule="auto"/>
        <w:jc w:val="both"/>
        <w:rPr>
          <w:rFonts w:cs="Arial"/>
          <w:b/>
          <w:color w:val="000000"/>
        </w:rPr>
      </w:pPr>
    </w:p>
    <w:p w:rsidR="00EF6A1B" w:rsidRPr="003241BC" w:rsidRDefault="00760121" w:rsidP="006B4DDF">
      <w:pPr>
        <w:pStyle w:val="ListParagraph"/>
        <w:shd w:val="clear" w:color="auto" w:fill="FFFFFF"/>
        <w:spacing w:before="100" w:beforeAutospacing="1" w:after="100" w:afterAutospacing="1" w:line="360" w:lineRule="auto"/>
        <w:jc w:val="both"/>
        <w:rPr>
          <w:rFonts w:cs="Arial"/>
          <w:color w:val="000000"/>
        </w:rPr>
      </w:pPr>
      <w:r w:rsidRPr="003241BC">
        <w:rPr>
          <w:rFonts w:cs="Arial"/>
          <w:b/>
          <w:color w:val="000000"/>
        </w:rPr>
        <w:t>Environment</w:t>
      </w:r>
      <w:r w:rsidRPr="003241BC">
        <w:rPr>
          <w:rFonts w:cs="Arial"/>
          <w:color w:val="000000"/>
        </w:rPr>
        <w:t>:</w:t>
      </w:r>
      <w:r w:rsidR="00121710" w:rsidRPr="003241BC">
        <w:rPr>
          <w:rFonts w:cs="Arial"/>
          <w:color w:val="222222"/>
          <w:shd w:val="clear" w:color="auto" w:fill="FFFFFF"/>
        </w:rPr>
        <w:t>Python,</w:t>
      </w:r>
      <w:r w:rsidR="00403416" w:rsidRPr="003241BC">
        <w:rPr>
          <w:rFonts w:cs="Arial"/>
          <w:color w:val="222222"/>
          <w:shd w:val="clear" w:color="auto" w:fill="FFFFFF"/>
        </w:rPr>
        <w:t xml:space="preserve"> MySQL,</w:t>
      </w:r>
      <w:r w:rsidR="009B3894" w:rsidRPr="003241BC">
        <w:rPr>
          <w:rFonts w:cs="Arial"/>
          <w:color w:val="222222"/>
          <w:shd w:val="clear" w:color="auto" w:fill="FFFFFF"/>
        </w:rPr>
        <w:t xml:space="preserve">HTML, CSS, </w:t>
      </w:r>
      <w:r w:rsidR="006E4BB1" w:rsidRPr="003241BC">
        <w:rPr>
          <w:rFonts w:cs="Arial"/>
          <w:color w:val="222222"/>
          <w:shd w:val="clear" w:color="auto" w:fill="FFFFFF"/>
        </w:rPr>
        <w:t>JavaScript,</w:t>
      </w:r>
      <w:r w:rsidR="009B3894" w:rsidRPr="003241BC">
        <w:rPr>
          <w:rFonts w:cs="Arial"/>
          <w:color w:val="222222"/>
          <w:shd w:val="clear" w:color="auto" w:fill="FFFFFF"/>
        </w:rPr>
        <w:t xml:space="preserve">Jenkins, Docker containers, </w:t>
      </w:r>
      <w:r w:rsidR="00725D79" w:rsidRPr="003241BC">
        <w:rPr>
          <w:rFonts w:cs="Arial"/>
          <w:color w:val="222222"/>
          <w:shd w:val="clear" w:color="auto" w:fill="FFFFFF"/>
        </w:rPr>
        <w:t>Django,</w:t>
      </w:r>
      <w:r w:rsidR="00725D79">
        <w:rPr>
          <w:rFonts w:cs="Arial"/>
          <w:color w:val="222222"/>
          <w:shd w:val="clear" w:color="auto" w:fill="FFFFFF"/>
        </w:rPr>
        <w:t xml:space="preserve"> Flask</w:t>
      </w:r>
      <w:r w:rsidR="00AA51CB">
        <w:rPr>
          <w:rFonts w:cs="Arial"/>
          <w:color w:val="222222"/>
          <w:shd w:val="clear" w:color="auto" w:fill="FFFFFF"/>
        </w:rPr>
        <w:t>,</w:t>
      </w:r>
      <w:r w:rsidR="009B3894" w:rsidRPr="003241BC">
        <w:rPr>
          <w:rFonts w:cs="Arial"/>
          <w:color w:val="222222"/>
          <w:shd w:val="clear" w:color="auto" w:fill="FFFFFF"/>
        </w:rPr>
        <w:t xml:space="preserve"> Heroku, GitHub, Amazon Web Services (AWS) EC2, AWS S3.</w:t>
      </w:r>
    </w:p>
    <w:p w:rsidR="00EF6A1B" w:rsidRPr="003241BC" w:rsidRDefault="00EF6A1B" w:rsidP="007B38B4">
      <w:pPr>
        <w:pStyle w:val="ListParagraph"/>
        <w:shd w:val="clear" w:color="auto" w:fill="FFFFFF"/>
        <w:spacing w:before="100" w:beforeAutospacing="1" w:after="100" w:afterAutospacing="1" w:line="360" w:lineRule="auto"/>
        <w:jc w:val="both"/>
        <w:rPr>
          <w:rFonts w:cs="Arial"/>
          <w:b/>
          <w:color w:val="0070C0"/>
          <w:shd w:val="clear" w:color="auto" w:fill="FFFFFF"/>
        </w:rPr>
      </w:pPr>
    </w:p>
    <w:p w:rsidR="00162422" w:rsidRDefault="00162422" w:rsidP="007B38B4">
      <w:pPr>
        <w:pStyle w:val="ListParagraph"/>
        <w:shd w:val="clear" w:color="auto" w:fill="FFFFFF"/>
        <w:spacing w:before="100" w:beforeAutospacing="1" w:after="100" w:afterAutospacing="1" w:line="360" w:lineRule="auto"/>
        <w:jc w:val="both"/>
        <w:rPr>
          <w:rFonts w:cs="Arial"/>
          <w:b/>
          <w:color w:val="0070C0"/>
          <w:shd w:val="clear" w:color="auto" w:fill="FFFFFF"/>
        </w:rPr>
      </w:pPr>
    </w:p>
    <w:p w:rsidR="00FF1703" w:rsidRPr="003241BC" w:rsidRDefault="005C749E" w:rsidP="007B38B4">
      <w:pPr>
        <w:pStyle w:val="ListParagraph"/>
        <w:shd w:val="clear" w:color="auto" w:fill="FFFFFF"/>
        <w:spacing w:before="100" w:beforeAutospacing="1" w:after="100" w:afterAutospacing="1" w:line="360" w:lineRule="auto"/>
        <w:jc w:val="both"/>
        <w:rPr>
          <w:rFonts w:cs="Arial"/>
          <w:b/>
          <w:color w:val="0070C0"/>
          <w:shd w:val="clear" w:color="auto" w:fill="FFFFFF"/>
        </w:rPr>
      </w:pPr>
      <w:r w:rsidRPr="003241BC">
        <w:rPr>
          <w:rFonts w:cs="Arial"/>
          <w:b/>
          <w:color w:val="0070C0"/>
          <w:shd w:val="clear" w:color="auto" w:fill="FFFFFF"/>
        </w:rPr>
        <w:t xml:space="preserve">Role: </w:t>
      </w:r>
      <w:r w:rsidR="006B4DDF" w:rsidRPr="003241BC">
        <w:rPr>
          <w:rFonts w:cs="Arial"/>
          <w:b/>
          <w:color w:val="0070C0"/>
          <w:shd w:val="clear" w:color="auto" w:fill="FFFFFF"/>
        </w:rPr>
        <w:t>Jr. Software</w:t>
      </w:r>
      <w:r w:rsidRPr="003241BC">
        <w:rPr>
          <w:rFonts w:cs="Arial"/>
          <w:b/>
          <w:color w:val="0070C0"/>
          <w:shd w:val="clear" w:color="auto" w:fill="FFFFFF"/>
        </w:rPr>
        <w:t xml:space="preserve"> developer</w:t>
      </w:r>
    </w:p>
    <w:p w:rsidR="005C749E" w:rsidRPr="003241BC" w:rsidRDefault="00FF1703" w:rsidP="007B38B4">
      <w:pPr>
        <w:pStyle w:val="ListParagraph"/>
        <w:shd w:val="clear" w:color="auto" w:fill="FFFFFF"/>
        <w:spacing w:before="100" w:beforeAutospacing="1" w:after="100" w:afterAutospacing="1" w:line="360" w:lineRule="auto"/>
        <w:jc w:val="both"/>
        <w:rPr>
          <w:rFonts w:cs="Arial"/>
          <w:b/>
          <w:color w:val="0070C0"/>
        </w:rPr>
      </w:pPr>
      <w:r w:rsidRPr="003241BC">
        <w:rPr>
          <w:rFonts w:cs="Arial"/>
          <w:b/>
          <w:color w:val="0070C0"/>
          <w:shd w:val="clear" w:color="auto" w:fill="FFFFFF"/>
        </w:rPr>
        <w:t>Aug</w:t>
      </w:r>
      <w:r w:rsidR="00882853" w:rsidRPr="003241BC">
        <w:rPr>
          <w:rFonts w:cs="Arial"/>
          <w:b/>
          <w:color w:val="0070C0"/>
          <w:shd w:val="clear" w:color="auto" w:fill="FFFFFF"/>
        </w:rPr>
        <w:t>u</w:t>
      </w:r>
      <w:r w:rsidRPr="003241BC">
        <w:rPr>
          <w:rFonts w:cs="Arial"/>
          <w:b/>
          <w:color w:val="0070C0"/>
          <w:shd w:val="clear" w:color="auto" w:fill="FFFFFF"/>
        </w:rPr>
        <w:t>sta</w:t>
      </w:r>
      <w:r w:rsidR="000C5F9B" w:rsidRPr="003241BC">
        <w:rPr>
          <w:rFonts w:cs="Arial"/>
          <w:b/>
          <w:color w:val="0070C0"/>
          <w:shd w:val="clear" w:color="auto" w:fill="FFFFFF"/>
        </w:rPr>
        <w:t>,Bangalore,India</w:t>
      </w:r>
      <w:r w:rsidR="00AE69A4">
        <w:rPr>
          <w:rFonts w:cs="Arial"/>
          <w:b/>
          <w:color w:val="0070C0"/>
          <w:shd w:val="clear" w:color="auto" w:fill="FFFFFF"/>
        </w:rPr>
        <w:t xml:space="preserve"> june 2014</w:t>
      </w:r>
      <w:r w:rsidRPr="003241BC">
        <w:rPr>
          <w:rFonts w:cs="Arial"/>
          <w:b/>
          <w:color w:val="0070C0"/>
          <w:shd w:val="clear" w:color="auto" w:fill="FFFFFF"/>
        </w:rPr>
        <w:t>-</w:t>
      </w:r>
      <w:r w:rsidR="001867EA" w:rsidRPr="003241BC">
        <w:rPr>
          <w:rFonts w:cs="Arial"/>
          <w:b/>
          <w:color w:val="0070C0"/>
          <w:shd w:val="clear" w:color="auto" w:fill="FFFFFF"/>
        </w:rPr>
        <w:t xml:space="preserve"> J</w:t>
      </w:r>
      <w:r w:rsidRPr="003241BC">
        <w:rPr>
          <w:rFonts w:cs="Arial"/>
          <w:b/>
          <w:color w:val="0070C0"/>
          <w:shd w:val="clear" w:color="auto" w:fill="FFFFFF"/>
        </w:rPr>
        <w:t>uly 201</w:t>
      </w:r>
      <w:r w:rsidR="00C65960" w:rsidRPr="003241BC">
        <w:rPr>
          <w:rFonts w:cs="Arial"/>
          <w:b/>
          <w:color w:val="0070C0"/>
          <w:shd w:val="clear" w:color="auto" w:fill="FFFFFF"/>
        </w:rPr>
        <w:t>5</w:t>
      </w:r>
    </w:p>
    <w:p w:rsidR="00403416" w:rsidRPr="003241BC" w:rsidRDefault="00716BE1" w:rsidP="00DB2D82">
      <w:pPr>
        <w:pStyle w:val="ListParagraph"/>
        <w:shd w:val="clear" w:color="auto" w:fill="FFFFFF"/>
        <w:spacing w:before="100" w:beforeAutospacing="1" w:after="100" w:afterAutospacing="1" w:line="360" w:lineRule="auto"/>
        <w:rPr>
          <w:rFonts w:cs="Arial"/>
          <w:color w:val="222222"/>
          <w:shd w:val="clear" w:color="auto" w:fill="FFFFFF"/>
        </w:rPr>
      </w:pPr>
      <w:r w:rsidRPr="003241BC">
        <w:rPr>
          <w:rFonts w:cs="Arial"/>
          <w:b/>
          <w:color w:val="222222"/>
          <w:shd w:val="clear" w:color="auto" w:fill="FFFFFF"/>
        </w:rPr>
        <w:t>Responsibilities</w:t>
      </w:r>
      <w:r w:rsidRPr="003241BC">
        <w:rPr>
          <w:rFonts w:cs="Arial"/>
          <w:color w:val="222222"/>
          <w:shd w:val="clear" w:color="auto" w:fill="FFFFFF"/>
        </w:rPr>
        <w:t>:</w:t>
      </w:r>
    </w:p>
    <w:p w:rsidR="006D69DE" w:rsidRPr="003241BC" w:rsidRDefault="00716BE1" w:rsidP="009B6158">
      <w:pPr>
        <w:pStyle w:val="ListParagraph"/>
        <w:numPr>
          <w:ilvl w:val="0"/>
          <w:numId w:val="18"/>
        </w:numPr>
        <w:shd w:val="clear" w:color="auto" w:fill="FFFFFF"/>
        <w:spacing w:before="100" w:beforeAutospacing="1" w:after="100" w:afterAutospacing="1" w:line="360" w:lineRule="auto"/>
        <w:ind w:right="144"/>
        <w:rPr>
          <w:rFonts w:cs="Arial"/>
          <w:b/>
          <w:color w:val="222222"/>
          <w:shd w:val="clear" w:color="auto" w:fill="FFFFFF"/>
        </w:rPr>
      </w:pPr>
      <w:r w:rsidRPr="003241BC">
        <w:rPr>
          <w:rFonts w:cs="Arial"/>
          <w:color w:val="222222"/>
          <w:shd w:val="clear" w:color="auto" w:fill="FFFFFF"/>
        </w:rPr>
        <w:t xml:space="preserve">Involved in Designing the Database Schema and writing the complex </w:t>
      </w:r>
      <w:r w:rsidRPr="003241BC">
        <w:rPr>
          <w:rFonts w:cs="Arial"/>
          <w:b/>
          <w:color w:val="222222"/>
          <w:shd w:val="clear" w:color="auto" w:fill="FFFFFF"/>
        </w:rPr>
        <w:t>SQL queries.</w:t>
      </w:r>
    </w:p>
    <w:p w:rsidR="00096EF7" w:rsidRDefault="00096EF7" w:rsidP="009B6158">
      <w:pPr>
        <w:pStyle w:val="ListParagraph"/>
        <w:numPr>
          <w:ilvl w:val="0"/>
          <w:numId w:val="18"/>
        </w:numPr>
        <w:shd w:val="clear" w:color="auto" w:fill="FFFFFF"/>
        <w:spacing w:before="100" w:beforeAutospacing="1" w:after="100" w:afterAutospacing="1" w:line="360" w:lineRule="auto"/>
        <w:ind w:right="144"/>
        <w:rPr>
          <w:rFonts w:cs="Calibri"/>
        </w:rPr>
      </w:pPr>
      <w:r>
        <w:rPr>
          <w:rFonts w:cs="Calibri"/>
        </w:rPr>
        <w:t>Rewrit</w:t>
      </w:r>
      <w:r w:rsidR="00A60B25">
        <w:rPr>
          <w:rFonts w:cs="Calibri"/>
        </w:rPr>
        <w:t xml:space="preserve">e existing </w:t>
      </w:r>
      <w:r>
        <w:rPr>
          <w:rFonts w:cs="Calibri"/>
        </w:rPr>
        <w:t xml:space="preserve">code from </w:t>
      </w:r>
      <w:r w:rsidR="00A60B25">
        <w:rPr>
          <w:rFonts w:cs="Calibri"/>
        </w:rPr>
        <w:t>C</w:t>
      </w:r>
      <w:r>
        <w:rPr>
          <w:rFonts w:cs="Calibri"/>
        </w:rPr>
        <w:t>++, Java to Python.</w:t>
      </w:r>
    </w:p>
    <w:p w:rsidR="00716BE1" w:rsidRDefault="00716BE1" w:rsidP="009B6158">
      <w:pPr>
        <w:pStyle w:val="ListParagraph"/>
        <w:numPr>
          <w:ilvl w:val="0"/>
          <w:numId w:val="18"/>
        </w:numPr>
        <w:shd w:val="clear" w:color="auto" w:fill="FFFFFF"/>
        <w:spacing w:before="100" w:beforeAutospacing="1" w:after="100" w:afterAutospacing="1" w:line="360" w:lineRule="auto"/>
        <w:ind w:right="144"/>
        <w:rPr>
          <w:rFonts w:cs="Arial"/>
          <w:color w:val="222222"/>
          <w:shd w:val="clear" w:color="auto" w:fill="FFFFFF"/>
        </w:rPr>
      </w:pPr>
      <w:r w:rsidRPr="003241BC">
        <w:rPr>
          <w:rFonts w:cs="Arial"/>
          <w:color w:val="222222"/>
          <w:shd w:val="clear" w:color="auto" w:fill="FFFFFF"/>
        </w:rPr>
        <w:t>Designing and establishing the process and mapping the functional requirement to theworkflow process.</w:t>
      </w:r>
    </w:p>
    <w:p w:rsidR="003241BC" w:rsidRPr="00096EF7" w:rsidRDefault="003241BC" w:rsidP="009B6158">
      <w:pPr>
        <w:pStyle w:val="ListParagraph"/>
        <w:numPr>
          <w:ilvl w:val="0"/>
          <w:numId w:val="18"/>
        </w:numPr>
        <w:shd w:val="clear" w:color="auto" w:fill="FFFFFF"/>
        <w:spacing w:after="0"/>
        <w:contextualSpacing w:val="0"/>
      </w:pPr>
      <w:r>
        <w:rPr>
          <w:rFonts w:cstheme="minorHAnsi"/>
          <w:bCs/>
          <w:lang w:eastAsia="en-IN"/>
        </w:rPr>
        <w:t>Creating unit test/regression test framework for working/new code.</w:t>
      </w:r>
    </w:p>
    <w:p w:rsidR="00C54309" w:rsidRPr="003241BC" w:rsidRDefault="00C54309" w:rsidP="009B6158">
      <w:pPr>
        <w:pStyle w:val="ListParagraph"/>
        <w:numPr>
          <w:ilvl w:val="0"/>
          <w:numId w:val="18"/>
        </w:numPr>
        <w:suppressAutoHyphens/>
        <w:spacing w:after="0" w:line="240" w:lineRule="auto"/>
        <w:ind w:right="144"/>
        <w:rPr>
          <w:rFonts w:cstheme="minorHAnsi"/>
        </w:rPr>
      </w:pPr>
      <w:r w:rsidRPr="003241BC">
        <w:rPr>
          <w:rFonts w:cstheme="minorHAnsi"/>
        </w:rPr>
        <w:t>Rewrote existing Python modules to deliver certain format of data.</w:t>
      </w:r>
    </w:p>
    <w:p w:rsidR="00C54309" w:rsidRPr="003241BC" w:rsidRDefault="00C54309" w:rsidP="009B6158">
      <w:pPr>
        <w:pStyle w:val="ListParagraph"/>
        <w:numPr>
          <w:ilvl w:val="0"/>
          <w:numId w:val="18"/>
        </w:numPr>
        <w:suppressAutoHyphens/>
        <w:spacing w:after="0" w:line="240" w:lineRule="auto"/>
        <w:ind w:right="144"/>
        <w:rPr>
          <w:rFonts w:cstheme="minorHAnsi"/>
        </w:rPr>
      </w:pPr>
      <w:r w:rsidRPr="003241BC">
        <w:rPr>
          <w:rFonts w:cstheme="minorHAnsi"/>
        </w:rPr>
        <w:t>Designed and developed data management system using M</w:t>
      </w:r>
      <w:r w:rsidR="000B781B" w:rsidRPr="003241BC">
        <w:rPr>
          <w:rFonts w:cstheme="minorHAnsi"/>
        </w:rPr>
        <w:t xml:space="preserve">S </w:t>
      </w:r>
      <w:r w:rsidRPr="003241BC">
        <w:rPr>
          <w:rFonts w:cstheme="minorHAnsi"/>
        </w:rPr>
        <w:t>SQL.</w:t>
      </w:r>
    </w:p>
    <w:p w:rsidR="00716BE1" w:rsidRPr="003241BC" w:rsidRDefault="00C54309" w:rsidP="009B6158">
      <w:pPr>
        <w:pStyle w:val="ListParagraph"/>
        <w:numPr>
          <w:ilvl w:val="0"/>
          <w:numId w:val="18"/>
        </w:numPr>
        <w:suppressAutoHyphens/>
        <w:spacing w:after="0" w:line="240" w:lineRule="auto"/>
        <w:ind w:right="144"/>
        <w:rPr>
          <w:rFonts w:cstheme="minorHAnsi"/>
        </w:rPr>
      </w:pPr>
      <w:r w:rsidRPr="003241BC">
        <w:rPr>
          <w:rFonts w:cstheme="minorHAnsi"/>
        </w:rPr>
        <w:t>Responsible for debugging the project monitored on JIRA (Agile).</w:t>
      </w:r>
    </w:p>
    <w:p w:rsidR="00716BE1" w:rsidRPr="003241BC" w:rsidRDefault="00716BE1" w:rsidP="009B6158">
      <w:pPr>
        <w:pStyle w:val="ListParagraph"/>
        <w:numPr>
          <w:ilvl w:val="0"/>
          <w:numId w:val="18"/>
        </w:numPr>
        <w:shd w:val="clear" w:color="auto" w:fill="FFFFFF"/>
        <w:spacing w:before="100" w:beforeAutospacing="1" w:after="100" w:afterAutospacing="1" w:line="360" w:lineRule="auto"/>
        <w:ind w:right="144"/>
        <w:rPr>
          <w:rFonts w:cs="Arial"/>
          <w:color w:val="222222"/>
          <w:shd w:val="clear" w:color="auto" w:fill="FFFFFF"/>
        </w:rPr>
      </w:pPr>
      <w:r w:rsidRPr="003241BC">
        <w:rPr>
          <w:rFonts w:cs="Arial"/>
          <w:color w:val="222222"/>
          <w:shd w:val="clear" w:color="auto" w:fill="FFFFFF"/>
        </w:rPr>
        <w:t>Executed and coordinated the installation for the project.</w:t>
      </w:r>
    </w:p>
    <w:p w:rsidR="00716BE1" w:rsidRPr="003241BC" w:rsidRDefault="00716BE1" w:rsidP="009B6158">
      <w:pPr>
        <w:pStyle w:val="ListParagraph"/>
        <w:numPr>
          <w:ilvl w:val="0"/>
          <w:numId w:val="18"/>
        </w:numPr>
        <w:shd w:val="clear" w:color="auto" w:fill="FFFFFF"/>
        <w:spacing w:before="100" w:beforeAutospacing="1" w:after="100" w:afterAutospacing="1" w:line="360" w:lineRule="auto"/>
        <w:ind w:right="144"/>
        <w:rPr>
          <w:rFonts w:cs="Arial"/>
          <w:color w:val="222222"/>
          <w:shd w:val="clear" w:color="auto" w:fill="FFFFFF"/>
        </w:rPr>
      </w:pPr>
      <w:r w:rsidRPr="003241BC">
        <w:rPr>
          <w:rFonts w:cs="Arial"/>
          <w:color w:val="222222"/>
          <w:shd w:val="clear" w:color="auto" w:fill="FFFFFF"/>
        </w:rPr>
        <w:t>Worked on web-based reporting system with</w:t>
      </w:r>
      <w:r w:rsidRPr="003241BC">
        <w:rPr>
          <w:rFonts w:cs="Arial"/>
          <w:b/>
          <w:color w:val="222222"/>
          <w:shd w:val="clear" w:color="auto" w:fill="FFFFFF"/>
        </w:rPr>
        <w:t xml:space="preserve">HTML, </w:t>
      </w:r>
      <w:r w:rsidR="00403416" w:rsidRPr="003241BC">
        <w:rPr>
          <w:rFonts w:cs="Arial"/>
          <w:b/>
          <w:color w:val="222222"/>
          <w:shd w:val="clear" w:color="auto" w:fill="FFFFFF"/>
        </w:rPr>
        <w:t xml:space="preserve">CSS and </w:t>
      </w:r>
      <w:r w:rsidRPr="003241BC">
        <w:rPr>
          <w:rFonts w:cs="Arial"/>
          <w:b/>
          <w:color w:val="222222"/>
          <w:shd w:val="clear" w:color="auto" w:fill="FFFFFF"/>
        </w:rPr>
        <w:t>JavaScript</w:t>
      </w:r>
      <w:r w:rsidR="00403416" w:rsidRPr="003241BC">
        <w:rPr>
          <w:rFonts w:cs="Arial"/>
          <w:color w:val="222222"/>
          <w:shd w:val="clear" w:color="auto" w:fill="FFFFFF"/>
        </w:rPr>
        <w:t>.</w:t>
      </w:r>
    </w:p>
    <w:p w:rsidR="00716BE1" w:rsidRPr="003241BC" w:rsidRDefault="00716BE1" w:rsidP="009B6158">
      <w:pPr>
        <w:pStyle w:val="ListParagraph"/>
        <w:numPr>
          <w:ilvl w:val="0"/>
          <w:numId w:val="18"/>
        </w:numPr>
        <w:shd w:val="clear" w:color="auto" w:fill="FFFFFF"/>
        <w:spacing w:before="100" w:beforeAutospacing="1" w:after="100" w:afterAutospacing="1" w:line="360" w:lineRule="auto"/>
        <w:ind w:right="144"/>
        <w:rPr>
          <w:rFonts w:cs="Arial"/>
          <w:color w:val="222222"/>
          <w:shd w:val="clear" w:color="auto" w:fill="FFFFFF"/>
        </w:rPr>
      </w:pPr>
      <w:r w:rsidRPr="003241BC">
        <w:rPr>
          <w:rFonts w:cs="Arial"/>
          <w:color w:val="222222"/>
          <w:shd w:val="clear" w:color="auto" w:fill="FFFFFF"/>
        </w:rPr>
        <w:t>Involved in Maintenance and Enhancement of the project.</w:t>
      </w:r>
    </w:p>
    <w:p w:rsidR="00716BE1" w:rsidRPr="003241BC" w:rsidRDefault="00716BE1" w:rsidP="009B6158">
      <w:pPr>
        <w:pStyle w:val="ListParagraph"/>
        <w:numPr>
          <w:ilvl w:val="0"/>
          <w:numId w:val="18"/>
        </w:numPr>
        <w:shd w:val="clear" w:color="auto" w:fill="FFFFFF"/>
        <w:spacing w:before="100" w:beforeAutospacing="1" w:after="100" w:afterAutospacing="1" w:line="360" w:lineRule="auto"/>
        <w:ind w:right="144"/>
        <w:rPr>
          <w:rFonts w:cs="Arial"/>
          <w:color w:val="222222"/>
          <w:shd w:val="clear" w:color="auto" w:fill="FFFFFF"/>
        </w:rPr>
      </w:pPr>
      <w:r w:rsidRPr="003241BC">
        <w:rPr>
          <w:rFonts w:cs="Arial"/>
          <w:color w:val="222222"/>
          <w:shd w:val="clear" w:color="auto" w:fill="FFFFFF"/>
        </w:rPr>
        <w:t xml:space="preserve">Created database using </w:t>
      </w:r>
      <w:r w:rsidRPr="003241BC">
        <w:rPr>
          <w:rFonts w:cs="Arial"/>
          <w:b/>
          <w:color w:val="222222"/>
          <w:shd w:val="clear" w:color="auto" w:fill="FFFFFF"/>
        </w:rPr>
        <w:t>M</w:t>
      </w:r>
      <w:r w:rsidR="000B781B" w:rsidRPr="003241BC">
        <w:rPr>
          <w:rFonts w:cs="Arial"/>
          <w:b/>
          <w:color w:val="222222"/>
          <w:shd w:val="clear" w:color="auto" w:fill="FFFFFF"/>
        </w:rPr>
        <w:t xml:space="preserve">S </w:t>
      </w:r>
      <w:r w:rsidRPr="003241BC">
        <w:rPr>
          <w:rFonts w:cs="Arial"/>
          <w:b/>
          <w:color w:val="222222"/>
          <w:shd w:val="clear" w:color="auto" w:fill="FFFFFF"/>
        </w:rPr>
        <w:t>SQL</w:t>
      </w:r>
      <w:r w:rsidRPr="003241BC">
        <w:rPr>
          <w:rFonts w:cs="Arial"/>
          <w:color w:val="222222"/>
          <w:shd w:val="clear" w:color="auto" w:fill="FFFFFF"/>
        </w:rPr>
        <w:t>, wrote several queries to extractdata fromdatabase.</w:t>
      </w:r>
    </w:p>
    <w:p w:rsidR="00040441" w:rsidRPr="00040441" w:rsidRDefault="00716BE1" w:rsidP="009B6158">
      <w:pPr>
        <w:pStyle w:val="ListParagraph"/>
        <w:numPr>
          <w:ilvl w:val="0"/>
          <w:numId w:val="18"/>
        </w:numPr>
        <w:shd w:val="clear" w:color="auto" w:fill="FFFFFF"/>
        <w:spacing w:before="100" w:beforeAutospacing="1" w:after="100" w:afterAutospacing="1" w:line="360" w:lineRule="auto"/>
        <w:ind w:right="144"/>
        <w:rPr>
          <w:rFonts w:cs="Arial"/>
          <w:color w:val="222222"/>
          <w:shd w:val="clear" w:color="auto" w:fill="FFFFFF"/>
        </w:rPr>
      </w:pPr>
      <w:r w:rsidRPr="003241BC">
        <w:rPr>
          <w:rFonts w:cs="Arial"/>
          <w:color w:val="222222"/>
          <w:shd w:val="clear" w:color="auto" w:fill="FFFFFF"/>
        </w:rPr>
        <w:t>Created specific images using python Imaging Library for the custom images used fo</w:t>
      </w:r>
      <w:r w:rsidR="008625BB" w:rsidRPr="003241BC">
        <w:rPr>
          <w:rFonts w:cs="Arial"/>
          <w:color w:val="222222"/>
          <w:shd w:val="clear" w:color="auto" w:fill="FFFFFF"/>
        </w:rPr>
        <w:t>r</w:t>
      </w:r>
      <w:r w:rsidRPr="003241BC">
        <w:rPr>
          <w:rFonts w:cs="Arial"/>
          <w:color w:val="222222"/>
          <w:shd w:val="clear" w:color="auto" w:fill="FFFFFF"/>
        </w:rPr>
        <w:t>eachbook.</w:t>
      </w:r>
    </w:p>
    <w:p w:rsidR="00716BE1" w:rsidRDefault="00716BE1" w:rsidP="009B6158">
      <w:pPr>
        <w:pStyle w:val="ListParagraph"/>
        <w:numPr>
          <w:ilvl w:val="0"/>
          <w:numId w:val="18"/>
        </w:numPr>
        <w:shd w:val="clear" w:color="auto" w:fill="FFFFFF"/>
        <w:spacing w:before="100" w:beforeAutospacing="1" w:after="100" w:afterAutospacing="1" w:line="360" w:lineRule="auto"/>
        <w:ind w:right="144"/>
        <w:rPr>
          <w:rFonts w:cs="Arial"/>
          <w:color w:val="222222"/>
          <w:shd w:val="clear" w:color="auto" w:fill="FFFFFF"/>
        </w:rPr>
      </w:pPr>
      <w:r w:rsidRPr="003241BC">
        <w:rPr>
          <w:rFonts w:cs="Arial"/>
          <w:color w:val="222222"/>
          <w:shd w:val="clear" w:color="auto" w:fill="FFFFFF"/>
        </w:rPr>
        <w:t xml:space="preserve">Wrote scripts in python for extracting data from </w:t>
      </w:r>
      <w:r w:rsidRPr="003241BC">
        <w:rPr>
          <w:rFonts w:cs="Arial"/>
          <w:b/>
          <w:color w:val="222222"/>
          <w:shd w:val="clear" w:color="auto" w:fill="FFFFFF"/>
        </w:rPr>
        <w:t>HTML</w:t>
      </w:r>
      <w:r w:rsidRPr="003241BC">
        <w:rPr>
          <w:rFonts w:cs="Arial"/>
          <w:color w:val="222222"/>
          <w:shd w:val="clear" w:color="auto" w:fill="FFFFFF"/>
        </w:rPr>
        <w:t xml:space="preserve"> file.</w:t>
      </w:r>
    </w:p>
    <w:p w:rsidR="003241BC" w:rsidRPr="003241BC" w:rsidRDefault="003241BC" w:rsidP="009B6158">
      <w:pPr>
        <w:pStyle w:val="ListParagraph"/>
        <w:numPr>
          <w:ilvl w:val="0"/>
          <w:numId w:val="18"/>
        </w:numPr>
        <w:shd w:val="clear" w:color="auto" w:fill="FFFFFF"/>
        <w:spacing w:after="0"/>
        <w:contextualSpacing w:val="0"/>
      </w:pPr>
      <w:r>
        <w:rPr>
          <w:rFonts w:cstheme="minorHAnsi"/>
          <w:bCs/>
          <w:lang w:eastAsia="en-IN"/>
        </w:rPr>
        <w:t>Used Git version control tool to coordinate team-development.</w:t>
      </w:r>
    </w:p>
    <w:p w:rsidR="00D55B61" w:rsidRPr="003241BC" w:rsidRDefault="00716BE1" w:rsidP="009B6158">
      <w:pPr>
        <w:pStyle w:val="ListParagraph"/>
        <w:numPr>
          <w:ilvl w:val="0"/>
          <w:numId w:val="18"/>
        </w:numPr>
        <w:shd w:val="clear" w:color="auto" w:fill="FFFFFF"/>
        <w:spacing w:before="100" w:beforeAutospacing="1" w:after="100" w:afterAutospacing="1" w:line="360" w:lineRule="auto"/>
        <w:ind w:right="144"/>
        <w:rPr>
          <w:rFonts w:cs="Arial"/>
          <w:color w:val="222222"/>
          <w:shd w:val="clear" w:color="auto" w:fill="FFFFFF"/>
        </w:rPr>
      </w:pPr>
      <w:r w:rsidRPr="003241BC">
        <w:rPr>
          <w:rFonts w:cs="Arial"/>
          <w:color w:val="222222"/>
          <w:shd w:val="clear" w:color="auto" w:fill="FFFFFF"/>
        </w:rPr>
        <w:t>Effectively communicated with the external vendors to resolve queries.</w:t>
      </w:r>
    </w:p>
    <w:p w:rsidR="003241BC" w:rsidRDefault="00096EF7" w:rsidP="009B6158">
      <w:pPr>
        <w:pStyle w:val="ListParagraph"/>
        <w:numPr>
          <w:ilvl w:val="0"/>
          <w:numId w:val="18"/>
        </w:numPr>
        <w:shd w:val="clear" w:color="auto" w:fill="FFFFFF"/>
        <w:spacing w:after="0"/>
        <w:contextualSpacing w:val="0"/>
        <w:rPr>
          <w:rFonts w:cstheme="minorHAnsi"/>
        </w:rPr>
      </w:pPr>
      <w:r>
        <w:rPr>
          <w:rFonts w:cstheme="minorHAnsi"/>
          <w:bCs/>
          <w:lang w:eastAsia="en-IN"/>
        </w:rPr>
        <w:t>Good knowledge on NumPy and SciPy Libraries</w:t>
      </w:r>
      <w:r w:rsidR="00D056CA">
        <w:rPr>
          <w:rFonts w:cstheme="minorHAnsi"/>
          <w:bCs/>
          <w:lang w:eastAsia="en-IN"/>
        </w:rPr>
        <w:t>.</w:t>
      </w:r>
    </w:p>
    <w:p w:rsidR="003241BC" w:rsidRDefault="003241BC" w:rsidP="009B6158">
      <w:pPr>
        <w:pStyle w:val="ListParagraph"/>
        <w:numPr>
          <w:ilvl w:val="0"/>
          <w:numId w:val="18"/>
        </w:numPr>
        <w:shd w:val="clear" w:color="auto" w:fill="FFFFFF"/>
        <w:spacing w:after="0"/>
        <w:contextualSpacing w:val="0"/>
        <w:rPr>
          <w:rFonts w:cstheme="minorHAnsi"/>
        </w:rPr>
      </w:pPr>
      <w:r>
        <w:rPr>
          <w:rFonts w:cstheme="minorHAnsi"/>
          <w:bCs/>
          <w:lang w:eastAsia="en-IN"/>
        </w:rPr>
        <w:t>Handling the day to day issues and fine tuning the applications for enhanced performance.</w:t>
      </w:r>
    </w:p>
    <w:p w:rsidR="009B3894" w:rsidRDefault="003241BC" w:rsidP="009B6158">
      <w:pPr>
        <w:pStyle w:val="ListParagraph"/>
        <w:numPr>
          <w:ilvl w:val="0"/>
          <w:numId w:val="18"/>
        </w:numPr>
        <w:shd w:val="clear" w:color="auto" w:fill="FFFFFF"/>
        <w:spacing w:before="100" w:beforeAutospacing="1" w:after="100" w:afterAutospacing="1" w:line="360" w:lineRule="auto"/>
        <w:rPr>
          <w:rFonts w:cstheme="minorHAnsi"/>
          <w:bCs/>
          <w:lang w:eastAsia="en-IN"/>
        </w:rPr>
      </w:pPr>
      <w:r>
        <w:rPr>
          <w:rFonts w:cstheme="minorHAnsi"/>
          <w:bCs/>
          <w:lang w:eastAsia="en-IN"/>
        </w:rPr>
        <w:t xml:space="preserve">Worked in development of applications especially in </w:t>
      </w:r>
      <w:r w:rsidR="00040441">
        <w:rPr>
          <w:rFonts w:cstheme="minorHAnsi"/>
          <w:b/>
          <w:bCs/>
          <w:lang w:eastAsia="en-IN"/>
        </w:rPr>
        <w:t>L</w:t>
      </w:r>
      <w:r>
        <w:rPr>
          <w:rFonts w:cstheme="minorHAnsi"/>
          <w:b/>
          <w:bCs/>
          <w:lang w:eastAsia="en-IN"/>
        </w:rPr>
        <w:t>i</w:t>
      </w:r>
      <w:r w:rsidR="00040441">
        <w:rPr>
          <w:rFonts w:cstheme="minorHAnsi"/>
          <w:b/>
          <w:bCs/>
          <w:lang w:eastAsia="en-IN"/>
        </w:rPr>
        <w:t>nu</w:t>
      </w:r>
      <w:r>
        <w:rPr>
          <w:rFonts w:cstheme="minorHAnsi"/>
          <w:b/>
          <w:bCs/>
          <w:lang w:eastAsia="en-IN"/>
        </w:rPr>
        <w:t>x</w:t>
      </w:r>
      <w:r>
        <w:rPr>
          <w:rFonts w:cstheme="minorHAnsi"/>
          <w:bCs/>
          <w:lang w:eastAsia="en-IN"/>
        </w:rPr>
        <w:t xml:space="preserve"> environment and familiar with all its</w:t>
      </w:r>
      <w:r w:rsidR="00C1647A">
        <w:rPr>
          <w:rFonts w:cstheme="minorHAnsi"/>
          <w:bCs/>
          <w:lang w:eastAsia="en-IN"/>
        </w:rPr>
        <w:t xml:space="preserve"> commands.</w:t>
      </w:r>
    </w:p>
    <w:p w:rsidR="00D056CA" w:rsidRDefault="00D056CA" w:rsidP="009B6158">
      <w:pPr>
        <w:pStyle w:val="ListParagraph"/>
        <w:numPr>
          <w:ilvl w:val="0"/>
          <w:numId w:val="18"/>
        </w:numPr>
        <w:shd w:val="clear" w:color="auto" w:fill="FFFFFF"/>
        <w:spacing w:after="0"/>
        <w:contextualSpacing w:val="0"/>
        <w:rPr>
          <w:rFonts w:cstheme="minorHAnsi"/>
          <w:bCs/>
          <w:lang w:eastAsia="en-IN"/>
        </w:rPr>
      </w:pPr>
      <w:r>
        <w:rPr>
          <w:rFonts w:cstheme="minorHAnsi"/>
          <w:bCs/>
          <w:lang w:eastAsia="en-IN"/>
        </w:rPr>
        <w:t>Experience in Agile Methodologies and SCRUM Process.</w:t>
      </w:r>
    </w:p>
    <w:p w:rsidR="00C1647A" w:rsidRPr="00C1647A" w:rsidRDefault="00C1647A" w:rsidP="00C1647A">
      <w:pPr>
        <w:shd w:val="clear" w:color="auto" w:fill="FFFFFF"/>
        <w:spacing w:after="0"/>
        <w:rPr>
          <w:rFonts w:cstheme="minorHAnsi"/>
          <w:bCs/>
          <w:lang w:eastAsia="en-IN"/>
        </w:rPr>
      </w:pPr>
    </w:p>
    <w:p w:rsidR="00096EF7" w:rsidRPr="003241BC" w:rsidRDefault="00096EF7" w:rsidP="00096EF7">
      <w:pPr>
        <w:pStyle w:val="ListParagraph"/>
        <w:shd w:val="clear" w:color="auto" w:fill="FFFFFF"/>
        <w:spacing w:before="100" w:beforeAutospacing="1" w:after="100" w:afterAutospacing="1" w:line="360" w:lineRule="auto"/>
        <w:rPr>
          <w:rFonts w:cs="Arial"/>
          <w:color w:val="222222"/>
          <w:shd w:val="clear" w:color="auto" w:fill="FFFFFF"/>
        </w:rPr>
      </w:pPr>
      <w:r w:rsidRPr="003241BC">
        <w:rPr>
          <w:rFonts w:cs="Arial"/>
          <w:b/>
          <w:color w:val="000000" w:themeColor="text1"/>
        </w:rPr>
        <w:t>Environment:</w:t>
      </w:r>
      <w:r w:rsidRPr="003241BC">
        <w:rPr>
          <w:rFonts w:cs="Arial"/>
          <w:color w:val="222222"/>
          <w:shd w:val="clear" w:color="auto" w:fill="FFFFFF"/>
        </w:rPr>
        <w:t xml:space="preserve">Python, C++, </w:t>
      </w:r>
      <w:r w:rsidR="00A60B25">
        <w:rPr>
          <w:rFonts w:cs="Arial"/>
          <w:color w:val="222222"/>
          <w:shd w:val="clear" w:color="auto" w:fill="FFFFFF"/>
        </w:rPr>
        <w:t xml:space="preserve">Java, </w:t>
      </w:r>
      <w:r w:rsidRPr="003241BC">
        <w:rPr>
          <w:rFonts w:cs="Arial"/>
          <w:color w:val="222222"/>
          <w:shd w:val="clear" w:color="auto" w:fill="FFFFFF"/>
        </w:rPr>
        <w:t>JavaScript, HTML, CSS, MS SQL, GIT, Linux, JIRA.</w:t>
      </w:r>
    </w:p>
    <w:p w:rsidR="00D14F41" w:rsidRPr="003241BC" w:rsidRDefault="00D14F41" w:rsidP="004D05F1">
      <w:pPr>
        <w:pStyle w:val="ListParagraph"/>
        <w:tabs>
          <w:tab w:val="left" w:pos="720"/>
        </w:tabs>
        <w:spacing w:before="100" w:beforeAutospacing="1" w:after="100" w:afterAutospacing="1" w:line="360" w:lineRule="auto"/>
        <w:ind w:left="810"/>
        <w:rPr>
          <w:rFonts w:cs="Arial"/>
          <w:b/>
          <w:color w:val="000000" w:themeColor="text1"/>
        </w:rPr>
      </w:pPr>
    </w:p>
    <w:p w:rsidR="009B3894" w:rsidRPr="003241BC" w:rsidRDefault="009B3894" w:rsidP="004D05F1">
      <w:pPr>
        <w:pStyle w:val="ListParagraph"/>
        <w:tabs>
          <w:tab w:val="left" w:pos="720"/>
        </w:tabs>
        <w:spacing w:before="100" w:beforeAutospacing="1" w:after="100" w:afterAutospacing="1" w:line="360" w:lineRule="auto"/>
        <w:ind w:left="810"/>
        <w:rPr>
          <w:rFonts w:cs="Arial"/>
          <w:b/>
          <w:color w:val="000000" w:themeColor="text1"/>
        </w:rPr>
      </w:pPr>
    </w:p>
    <w:sectPr w:rsidR="009B3894" w:rsidRPr="003241BC" w:rsidSect="00515E08">
      <w:headerReference w:type="default" r:id="rId7"/>
      <w:pgSz w:w="12240" w:h="15840"/>
      <w:pgMar w:top="1440" w:right="1440" w:bottom="1440" w:left="1440" w:header="432"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A16" w:rsidRDefault="00AC6A16" w:rsidP="009057E5">
      <w:pPr>
        <w:spacing w:after="0" w:line="240" w:lineRule="auto"/>
      </w:pPr>
      <w:r>
        <w:separator/>
      </w:r>
    </w:p>
  </w:endnote>
  <w:endnote w:type="continuationSeparator" w:id="1">
    <w:p w:rsidR="00AC6A16" w:rsidRDefault="00AC6A16" w:rsidP="009057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altName w:val="Cambria"/>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A16" w:rsidRDefault="00AC6A16" w:rsidP="009057E5">
      <w:pPr>
        <w:spacing w:after="0" w:line="240" w:lineRule="auto"/>
      </w:pPr>
      <w:r>
        <w:separator/>
      </w:r>
    </w:p>
  </w:footnote>
  <w:footnote w:type="continuationSeparator" w:id="1">
    <w:p w:rsidR="00AC6A16" w:rsidRDefault="00AC6A16" w:rsidP="009057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F0D" w:rsidRDefault="000E4F0D">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hint="default"/>
      </w:rPr>
    </w:lvl>
  </w:abstractNum>
  <w:abstractNum w:abstractNumId="1">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3">
    <w:nsid w:val="00000006"/>
    <w:multiLevelType w:val="singleLevel"/>
    <w:tmpl w:val="00000006"/>
    <w:lvl w:ilvl="0">
      <w:start w:val="1"/>
      <w:numFmt w:val="bullet"/>
      <w:lvlText w:val=""/>
      <w:lvlJc w:val="left"/>
      <w:pPr>
        <w:tabs>
          <w:tab w:val="num" w:pos="1080"/>
        </w:tabs>
        <w:ind w:left="1080" w:hanging="360"/>
      </w:pPr>
      <w:rPr>
        <w:rFonts w:ascii="Symbol" w:hAnsi="Symbol"/>
      </w:rPr>
    </w:lvl>
  </w:abstractNum>
  <w:abstractNum w:abstractNumId="4">
    <w:nsid w:val="00DE60F2"/>
    <w:multiLevelType w:val="hybridMultilevel"/>
    <w:tmpl w:val="7AC2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FB2CA4"/>
    <w:multiLevelType w:val="hybridMultilevel"/>
    <w:tmpl w:val="AE4C3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48469CE"/>
    <w:multiLevelType w:val="hybridMultilevel"/>
    <w:tmpl w:val="88F49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5DD0E2F"/>
    <w:multiLevelType w:val="hybridMultilevel"/>
    <w:tmpl w:val="B880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5A38DC"/>
    <w:multiLevelType w:val="hybridMultilevel"/>
    <w:tmpl w:val="221C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D84738"/>
    <w:multiLevelType w:val="hybridMultilevel"/>
    <w:tmpl w:val="46D0FC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94634E"/>
    <w:multiLevelType w:val="hybridMultilevel"/>
    <w:tmpl w:val="7F487A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E73CB0"/>
    <w:multiLevelType w:val="hybridMultilevel"/>
    <w:tmpl w:val="E620E3D8"/>
    <w:lvl w:ilvl="0" w:tplc="0409000D">
      <w:start w:val="1"/>
      <w:numFmt w:val="bullet"/>
      <w:lvlText w:val=""/>
      <w:lvlJc w:val="left"/>
      <w:pPr>
        <w:ind w:left="765" w:hanging="360"/>
      </w:pPr>
      <w:rPr>
        <w:rFonts w:ascii="Wingdings" w:hAnsi="Wingdings"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1EB258DD"/>
    <w:multiLevelType w:val="hybridMultilevel"/>
    <w:tmpl w:val="C30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2C0B43"/>
    <w:multiLevelType w:val="hybridMultilevel"/>
    <w:tmpl w:val="590EC6C2"/>
    <w:lvl w:ilvl="0" w:tplc="AE7081E4">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018752D"/>
    <w:multiLevelType w:val="hybridMultilevel"/>
    <w:tmpl w:val="1CB4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7F3D0C"/>
    <w:multiLevelType w:val="hybridMultilevel"/>
    <w:tmpl w:val="69A67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4980448"/>
    <w:multiLevelType w:val="hybridMultilevel"/>
    <w:tmpl w:val="CC30F796"/>
    <w:lvl w:ilvl="0" w:tplc="00000006">
      <w:start w:val="1"/>
      <w:numFmt w:val="bullet"/>
      <w:lvlText w:val=""/>
      <w:lvlJc w:val="left"/>
      <w:pPr>
        <w:tabs>
          <w:tab w:val="num" w:pos="1800"/>
        </w:tabs>
        <w:ind w:left="180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607089B"/>
    <w:multiLevelType w:val="hybridMultilevel"/>
    <w:tmpl w:val="BC3CBC0C"/>
    <w:lvl w:ilvl="0" w:tplc="224C04A6">
      <w:numFmt w:val="bullet"/>
      <w:lvlText w:val=""/>
      <w:lvlJc w:val="left"/>
      <w:pPr>
        <w:ind w:left="720" w:hanging="360"/>
      </w:pPr>
      <w:rPr>
        <w:rFonts w:ascii="Symbol" w:eastAsia="Calibri" w:hAnsi="Symbol"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2F4D5C4A"/>
    <w:multiLevelType w:val="hybridMultilevel"/>
    <w:tmpl w:val="B822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71F4FB9"/>
    <w:multiLevelType w:val="hybridMultilevel"/>
    <w:tmpl w:val="531CE5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0">
    <w:nsid w:val="3F364CA5"/>
    <w:multiLevelType w:val="hybridMultilevel"/>
    <w:tmpl w:val="2070EF5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4517568E"/>
    <w:multiLevelType w:val="hybridMultilevel"/>
    <w:tmpl w:val="916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0676E2"/>
    <w:multiLevelType w:val="hybridMultilevel"/>
    <w:tmpl w:val="1FB8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041A6D"/>
    <w:multiLevelType w:val="hybridMultilevel"/>
    <w:tmpl w:val="D7A2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7105F8"/>
    <w:multiLevelType w:val="hybridMultilevel"/>
    <w:tmpl w:val="D706B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D1F5E4B"/>
    <w:multiLevelType w:val="multilevel"/>
    <w:tmpl w:val="72CEBEAE"/>
    <w:lvl w:ilvl="0">
      <w:start w:val="1"/>
      <w:numFmt w:val="bullet"/>
      <w:lvlText w:val=""/>
      <w:lvlJc w:val="left"/>
      <w:pPr>
        <w:ind w:left="720" w:hanging="360"/>
      </w:pPr>
      <w:rPr>
        <w:rFonts w:ascii="Symbol" w:hAnsi="Symbol" w:cs="OpenSymbol" w:hint="default"/>
        <w:b/>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6">
    <w:nsid w:val="4FAE10E5"/>
    <w:multiLevelType w:val="hybridMultilevel"/>
    <w:tmpl w:val="B98E1B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nsid w:val="51223F95"/>
    <w:multiLevelType w:val="hybridMultilevel"/>
    <w:tmpl w:val="A036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14E643A"/>
    <w:multiLevelType w:val="hybridMultilevel"/>
    <w:tmpl w:val="6CA44EB4"/>
    <w:lvl w:ilvl="0" w:tplc="1C6CA9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9A71F5"/>
    <w:multiLevelType w:val="hybridMultilevel"/>
    <w:tmpl w:val="4B4E65A2"/>
    <w:lvl w:ilvl="0" w:tplc="0409000D">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BDC5F1D"/>
    <w:multiLevelType w:val="hybridMultilevel"/>
    <w:tmpl w:val="3386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E64173"/>
    <w:multiLevelType w:val="hybridMultilevel"/>
    <w:tmpl w:val="96ACB84E"/>
    <w:lvl w:ilvl="0" w:tplc="04090001">
      <w:start w:val="1"/>
      <w:numFmt w:val="bullet"/>
      <w:lvlText w:val=""/>
      <w:lvlJc w:val="left"/>
      <w:pPr>
        <w:ind w:left="720" w:hanging="360"/>
      </w:pPr>
      <w:rPr>
        <w:rFonts w:ascii="Symbol" w:hAnsi="Symbol" w:hint="default"/>
      </w:rPr>
    </w:lvl>
    <w:lvl w:ilvl="1" w:tplc="382C43BA">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F77094D"/>
    <w:multiLevelType w:val="hybridMultilevel"/>
    <w:tmpl w:val="F942F3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3F97B39"/>
    <w:multiLevelType w:val="hybridMultilevel"/>
    <w:tmpl w:val="570A8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632B6B"/>
    <w:multiLevelType w:val="hybridMultilevel"/>
    <w:tmpl w:val="D2383200"/>
    <w:lvl w:ilvl="0" w:tplc="00000006">
      <w:start w:val="1"/>
      <w:numFmt w:val="bullet"/>
      <w:lvlText w:val=""/>
      <w:lvlJc w:val="left"/>
      <w:pPr>
        <w:tabs>
          <w:tab w:val="num" w:pos="1800"/>
        </w:tabs>
        <w:ind w:left="180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1"/>
  </w:num>
  <w:num w:numId="4">
    <w:abstractNumId w:val="2"/>
  </w:num>
  <w:num w:numId="5">
    <w:abstractNumId w:val="3"/>
  </w:num>
  <w:num w:numId="6">
    <w:abstractNumId w:val="32"/>
  </w:num>
  <w:num w:numId="7">
    <w:abstractNumId w:val="18"/>
  </w:num>
  <w:num w:numId="8">
    <w:abstractNumId w:val="6"/>
  </w:num>
  <w:num w:numId="9">
    <w:abstractNumId w:val="13"/>
  </w:num>
  <w:num w:numId="10">
    <w:abstractNumId w:val="29"/>
  </w:num>
  <w:num w:numId="11">
    <w:abstractNumId w:val="30"/>
  </w:num>
  <w:num w:numId="12">
    <w:abstractNumId w:val="14"/>
  </w:num>
  <w:num w:numId="13">
    <w:abstractNumId w:val="19"/>
  </w:num>
  <w:num w:numId="14">
    <w:abstractNumId w:val="10"/>
  </w:num>
  <w:num w:numId="15">
    <w:abstractNumId w:val="4"/>
  </w:num>
  <w:num w:numId="16">
    <w:abstractNumId w:val="9"/>
  </w:num>
  <w:num w:numId="17">
    <w:abstractNumId w:val="5"/>
  </w:num>
  <w:num w:numId="18">
    <w:abstractNumId w:val="33"/>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1"/>
  </w:num>
  <w:num w:numId="22">
    <w:abstractNumId w:val="23"/>
  </w:num>
  <w:num w:numId="23">
    <w:abstractNumId w:val="24"/>
  </w:num>
  <w:num w:numId="24">
    <w:abstractNumId w:val="20"/>
  </w:num>
  <w:num w:numId="25">
    <w:abstractNumId w:val="28"/>
  </w:num>
  <w:num w:numId="26">
    <w:abstractNumId w:val="8"/>
  </w:num>
  <w:num w:numId="27">
    <w:abstractNumId w:val="12"/>
  </w:num>
  <w:num w:numId="28">
    <w:abstractNumId w:val="15"/>
  </w:num>
  <w:num w:numId="29">
    <w:abstractNumId w:val="17"/>
  </w:num>
  <w:num w:numId="30">
    <w:abstractNumId w:val="26"/>
  </w:num>
  <w:num w:numId="31">
    <w:abstractNumId w:val="28"/>
  </w:num>
  <w:num w:numId="32">
    <w:abstractNumId w:val="31"/>
  </w:num>
  <w:num w:numId="33">
    <w:abstractNumId w:val="1"/>
  </w:num>
  <w:num w:numId="34">
    <w:abstractNumId w:val="3"/>
  </w:num>
  <w:num w:numId="35">
    <w:abstractNumId w:val="27"/>
  </w:num>
  <w:num w:numId="36">
    <w:abstractNumId w:val="0"/>
  </w:num>
  <w:num w:numId="37">
    <w:abstractNumId w:val="16"/>
  </w:num>
  <w:num w:numId="38">
    <w:abstractNumId w:val="25"/>
  </w:num>
  <w:num w:numId="3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5810"/>
    <w:rsid w:val="0000414E"/>
    <w:rsid w:val="00005170"/>
    <w:rsid w:val="00005A9F"/>
    <w:rsid w:val="00006FB1"/>
    <w:rsid w:val="00015867"/>
    <w:rsid w:val="0001744B"/>
    <w:rsid w:val="000218BF"/>
    <w:rsid w:val="000247AE"/>
    <w:rsid w:val="000247DF"/>
    <w:rsid w:val="00031F2C"/>
    <w:rsid w:val="00040441"/>
    <w:rsid w:val="0005119F"/>
    <w:rsid w:val="0005221E"/>
    <w:rsid w:val="0005711E"/>
    <w:rsid w:val="000573DF"/>
    <w:rsid w:val="00057FC2"/>
    <w:rsid w:val="00065914"/>
    <w:rsid w:val="0006777D"/>
    <w:rsid w:val="00074394"/>
    <w:rsid w:val="00076959"/>
    <w:rsid w:val="000847DD"/>
    <w:rsid w:val="00087E81"/>
    <w:rsid w:val="00093F7D"/>
    <w:rsid w:val="0009420C"/>
    <w:rsid w:val="00096EF7"/>
    <w:rsid w:val="000A5394"/>
    <w:rsid w:val="000A6B72"/>
    <w:rsid w:val="000B083C"/>
    <w:rsid w:val="000B1DF4"/>
    <w:rsid w:val="000B2F3B"/>
    <w:rsid w:val="000B73C2"/>
    <w:rsid w:val="000B757A"/>
    <w:rsid w:val="000B781B"/>
    <w:rsid w:val="000C2A1F"/>
    <w:rsid w:val="000C5F9B"/>
    <w:rsid w:val="000D1312"/>
    <w:rsid w:val="000D37DD"/>
    <w:rsid w:val="000D3F9D"/>
    <w:rsid w:val="000D65B8"/>
    <w:rsid w:val="000D70B9"/>
    <w:rsid w:val="000E30CB"/>
    <w:rsid w:val="000E3B6E"/>
    <w:rsid w:val="000E4931"/>
    <w:rsid w:val="000E4E4C"/>
    <w:rsid w:val="000E4F0D"/>
    <w:rsid w:val="000E6D3B"/>
    <w:rsid w:val="000E7E45"/>
    <w:rsid w:val="000F05B5"/>
    <w:rsid w:val="000F3A70"/>
    <w:rsid w:val="000F4F84"/>
    <w:rsid w:val="00100E43"/>
    <w:rsid w:val="00102ED6"/>
    <w:rsid w:val="0010502F"/>
    <w:rsid w:val="001150A9"/>
    <w:rsid w:val="00121710"/>
    <w:rsid w:val="00124511"/>
    <w:rsid w:val="001245C9"/>
    <w:rsid w:val="0012611F"/>
    <w:rsid w:val="00127F52"/>
    <w:rsid w:val="00130D46"/>
    <w:rsid w:val="00135D7B"/>
    <w:rsid w:val="00135F95"/>
    <w:rsid w:val="00143C90"/>
    <w:rsid w:val="00145ED4"/>
    <w:rsid w:val="001545A6"/>
    <w:rsid w:val="001551FE"/>
    <w:rsid w:val="00155FE8"/>
    <w:rsid w:val="00160CBE"/>
    <w:rsid w:val="00161818"/>
    <w:rsid w:val="00161FE1"/>
    <w:rsid w:val="001621E2"/>
    <w:rsid w:val="00162422"/>
    <w:rsid w:val="00162E16"/>
    <w:rsid w:val="0016499D"/>
    <w:rsid w:val="00166F5A"/>
    <w:rsid w:val="00174400"/>
    <w:rsid w:val="00180642"/>
    <w:rsid w:val="0018223D"/>
    <w:rsid w:val="001867EA"/>
    <w:rsid w:val="00190A43"/>
    <w:rsid w:val="00193769"/>
    <w:rsid w:val="001A20F7"/>
    <w:rsid w:val="001A782E"/>
    <w:rsid w:val="001B3A9A"/>
    <w:rsid w:val="001B4D5E"/>
    <w:rsid w:val="001C22EF"/>
    <w:rsid w:val="001C5A2B"/>
    <w:rsid w:val="001D415F"/>
    <w:rsid w:val="001D66CC"/>
    <w:rsid w:val="001D77F4"/>
    <w:rsid w:val="001E19A3"/>
    <w:rsid w:val="001E1C7D"/>
    <w:rsid w:val="001E7680"/>
    <w:rsid w:val="001F243C"/>
    <w:rsid w:val="001F25B9"/>
    <w:rsid w:val="001F3211"/>
    <w:rsid w:val="001F55DB"/>
    <w:rsid w:val="00200D56"/>
    <w:rsid w:val="00206026"/>
    <w:rsid w:val="00213A10"/>
    <w:rsid w:val="00217393"/>
    <w:rsid w:val="00227158"/>
    <w:rsid w:val="00235207"/>
    <w:rsid w:val="00236F82"/>
    <w:rsid w:val="002374E5"/>
    <w:rsid w:val="00246037"/>
    <w:rsid w:val="00247C6D"/>
    <w:rsid w:val="00247D07"/>
    <w:rsid w:val="00250825"/>
    <w:rsid w:val="00252322"/>
    <w:rsid w:val="00252BCA"/>
    <w:rsid w:val="0026285A"/>
    <w:rsid w:val="00265F67"/>
    <w:rsid w:val="00266872"/>
    <w:rsid w:val="00270EF6"/>
    <w:rsid w:val="00276C02"/>
    <w:rsid w:val="0027795A"/>
    <w:rsid w:val="002779FE"/>
    <w:rsid w:val="00291CD1"/>
    <w:rsid w:val="002949DE"/>
    <w:rsid w:val="0029693F"/>
    <w:rsid w:val="002A040E"/>
    <w:rsid w:val="002A186B"/>
    <w:rsid w:val="002A2684"/>
    <w:rsid w:val="002A4E54"/>
    <w:rsid w:val="002B263A"/>
    <w:rsid w:val="002B2B39"/>
    <w:rsid w:val="002B48EF"/>
    <w:rsid w:val="002B631A"/>
    <w:rsid w:val="002C07EC"/>
    <w:rsid w:val="002C2A54"/>
    <w:rsid w:val="002C30C2"/>
    <w:rsid w:val="002C4DBB"/>
    <w:rsid w:val="002C7111"/>
    <w:rsid w:val="002D40BD"/>
    <w:rsid w:val="002E0C68"/>
    <w:rsid w:val="002E33FC"/>
    <w:rsid w:val="002E3C21"/>
    <w:rsid w:val="002F3D7A"/>
    <w:rsid w:val="002F4B7B"/>
    <w:rsid w:val="002F76E5"/>
    <w:rsid w:val="002F7E5E"/>
    <w:rsid w:val="0030177A"/>
    <w:rsid w:val="0030235E"/>
    <w:rsid w:val="00302ADA"/>
    <w:rsid w:val="00303187"/>
    <w:rsid w:val="003128EF"/>
    <w:rsid w:val="00317B85"/>
    <w:rsid w:val="00323460"/>
    <w:rsid w:val="003241BC"/>
    <w:rsid w:val="00332789"/>
    <w:rsid w:val="003342FB"/>
    <w:rsid w:val="0033538D"/>
    <w:rsid w:val="00335B02"/>
    <w:rsid w:val="00337500"/>
    <w:rsid w:val="0034351B"/>
    <w:rsid w:val="003435FD"/>
    <w:rsid w:val="003521A2"/>
    <w:rsid w:val="003525DB"/>
    <w:rsid w:val="00355A50"/>
    <w:rsid w:val="00361660"/>
    <w:rsid w:val="00365C21"/>
    <w:rsid w:val="0037023C"/>
    <w:rsid w:val="003722C0"/>
    <w:rsid w:val="00373A9D"/>
    <w:rsid w:val="003776C3"/>
    <w:rsid w:val="00383D2B"/>
    <w:rsid w:val="00383E80"/>
    <w:rsid w:val="003847F9"/>
    <w:rsid w:val="00390901"/>
    <w:rsid w:val="003915AB"/>
    <w:rsid w:val="00392DC3"/>
    <w:rsid w:val="00393F3A"/>
    <w:rsid w:val="003A5825"/>
    <w:rsid w:val="003A5AD4"/>
    <w:rsid w:val="003A7620"/>
    <w:rsid w:val="003B41C7"/>
    <w:rsid w:val="003B553D"/>
    <w:rsid w:val="003B56CE"/>
    <w:rsid w:val="003B6987"/>
    <w:rsid w:val="003C13D0"/>
    <w:rsid w:val="003C70E8"/>
    <w:rsid w:val="003D04CD"/>
    <w:rsid w:val="003D20D2"/>
    <w:rsid w:val="003E105D"/>
    <w:rsid w:val="003E37BF"/>
    <w:rsid w:val="003F088F"/>
    <w:rsid w:val="003F260A"/>
    <w:rsid w:val="003F3723"/>
    <w:rsid w:val="003F3E9F"/>
    <w:rsid w:val="003F5705"/>
    <w:rsid w:val="003F768D"/>
    <w:rsid w:val="00403416"/>
    <w:rsid w:val="00403447"/>
    <w:rsid w:val="00403561"/>
    <w:rsid w:val="00404543"/>
    <w:rsid w:val="004045E0"/>
    <w:rsid w:val="00405EE4"/>
    <w:rsid w:val="0041079C"/>
    <w:rsid w:val="0041486F"/>
    <w:rsid w:val="004230AC"/>
    <w:rsid w:val="00426C2D"/>
    <w:rsid w:val="00427C4C"/>
    <w:rsid w:val="004328D2"/>
    <w:rsid w:val="0044298B"/>
    <w:rsid w:val="004458AB"/>
    <w:rsid w:val="004469F1"/>
    <w:rsid w:val="0045644A"/>
    <w:rsid w:val="00456CD0"/>
    <w:rsid w:val="004579BC"/>
    <w:rsid w:val="00467EBC"/>
    <w:rsid w:val="00474255"/>
    <w:rsid w:val="00475736"/>
    <w:rsid w:val="004812D9"/>
    <w:rsid w:val="004838CD"/>
    <w:rsid w:val="00487F7F"/>
    <w:rsid w:val="00490734"/>
    <w:rsid w:val="00491735"/>
    <w:rsid w:val="00493BA5"/>
    <w:rsid w:val="004940A7"/>
    <w:rsid w:val="004945E5"/>
    <w:rsid w:val="004969A1"/>
    <w:rsid w:val="004A1F7A"/>
    <w:rsid w:val="004A246F"/>
    <w:rsid w:val="004B07C4"/>
    <w:rsid w:val="004B1B94"/>
    <w:rsid w:val="004B53EE"/>
    <w:rsid w:val="004B721E"/>
    <w:rsid w:val="004B7A86"/>
    <w:rsid w:val="004C180D"/>
    <w:rsid w:val="004C6C62"/>
    <w:rsid w:val="004D0509"/>
    <w:rsid w:val="004D05F1"/>
    <w:rsid w:val="004D0E16"/>
    <w:rsid w:val="004D0F98"/>
    <w:rsid w:val="004D35E8"/>
    <w:rsid w:val="004E56AD"/>
    <w:rsid w:val="004F00D0"/>
    <w:rsid w:val="004F4439"/>
    <w:rsid w:val="004F7B9C"/>
    <w:rsid w:val="0050029A"/>
    <w:rsid w:val="00504B39"/>
    <w:rsid w:val="005060A8"/>
    <w:rsid w:val="005105AF"/>
    <w:rsid w:val="00510C1F"/>
    <w:rsid w:val="0051207C"/>
    <w:rsid w:val="0051250E"/>
    <w:rsid w:val="00513C34"/>
    <w:rsid w:val="005143C8"/>
    <w:rsid w:val="00515E08"/>
    <w:rsid w:val="005167EE"/>
    <w:rsid w:val="00516FD7"/>
    <w:rsid w:val="005200C9"/>
    <w:rsid w:val="00520341"/>
    <w:rsid w:val="00524127"/>
    <w:rsid w:val="00530945"/>
    <w:rsid w:val="0053665B"/>
    <w:rsid w:val="00537BBC"/>
    <w:rsid w:val="00542938"/>
    <w:rsid w:val="00543144"/>
    <w:rsid w:val="00543969"/>
    <w:rsid w:val="00544582"/>
    <w:rsid w:val="00544959"/>
    <w:rsid w:val="005454D8"/>
    <w:rsid w:val="00551034"/>
    <w:rsid w:val="00552B4B"/>
    <w:rsid w:val="005547B2"/>
    <w:rsid w:val="005558B7"/>
    <w:rsid w:val="00556C3B"/>
    <w:rsid w:val="005629A2"/>
    <w:rsid w:val="00567C2C"/>
    <w:rsid w:val="00571A24"/>
    <w:rsid w:val="00572058"/>
    <w:rsid w:val="00573251"/>
    <w:rsid w:val="00574BBF"/>
    <w:rsid w:val="00583A2B"/>
    <w:rsid w:val="00583CDA"/>
    <w:rsid w:val="00585E78"/>
    <w:rsid w:val="005870A0"/>
    <w:rsid w:val="00587B1C"/>
    <w:rsid w:val="00590B6E"/>
    <w:rsid w:val="00591828"/>
    <w:rsid w:val="00595A2A"/>
    <w:rsid w:val="005A27F6"/>
    <w:rsid w:val="005A34DA"/>
    <w:rsid w:val="005A3558"/>
    <w:rsid w:val="005A3ED2"/>
    <w:rsid w:val="005A69F0"/>
    <w:rsid w:val="005B15C8"/>
    <w:rsid w:val="005B76BC"/>
    <w:rsid w:val="005C16FD"/>
    <w:rsid w:val="005C23BB"/>
    <w:rsid w:val="005C54EF"/>
    <w:rsid w:val="005C5BC8"/>
    <w:rsid w:val="005C749E"/>
    <w:rsid w:val="005D5DD0"/>
    <w:rsid w:val="005D62E7"/>
    <w:rsid w:val="005E108A"/>
    <w:rsid w:val="005E44EB"/>
    <w:rsid w:val="005F0676"/>
    <w:rsid w:val="005F55F4"/>
    <w:rsid w:val="0061128A"/>
    <w:rsid w:val="006113A5"/>
    <w:rsid w:val="00611F8B"/>
    <w:rsid w:val="006259B1"/>
    <w:rsid w:val="00627334"/>
    <w:rsid w:val="0063361F"/>
    <w:rsid w:val="00633A4E"/>
    <w:rsid w:val="00643285"/>
    <w:rsid w:val="00646099"/>
    <w:rsid w:val="00651EEF"/>
    <w:rsid w:val="0065350E"/>
    <w:rsid w:val="00653F33"/>
    <w:rsid w:val="00655148"/>
    <w:rsid w:val="00655C99"/>
    <w:rsid w:val="006561BB"/>
    <w:rsid w:val="00656EB9"/>
    <w:rsid w:val="006613AF"/>
    <w:rsid w:val="00665C13"/>
    <w:rsid w:val="006667A1"/>
    <w:rsid w:val="006672FF"/>
    <w:rsid w:val="006679A4"/>
    <w:rsid w:val="006716CA"/>
    <w:rsid w:val="006726B9"/>
    <w:rsid w:val="00673972"/>
    <w:rsid w:val="00674BB5"/>
    <w:rsid w:val="00676FB9"/>
    <w:rsid w:val="0068252E"/>
    <w:rsid w:val="00685CE3"/>
    <w:rsid w:val="006868B7"/>
    <w:rsid w:val="00686C0B"/>
    <w:rsid w:val="00687DA3"/>
    <w:rsid w:val="006945D0"/>
    <w:rsid w:val="00694ED4"/>
    <w:rsid w:val="006962E7"/>
    <w:rsid w:val="0069734B"/>
    <w:rsid w:val="006A5F1E"/>
    <w:rsid w:val="006A73FC"/>
    <w:rsid w:val="006B157E"/>
    <w:rsid w:val="006B3363"/>
    <w:rsid w:val="006B4DDF"/>
    <w:rsid w:val="006B524C"/>
    <w:rsid w:val="006C1512"/>
    <w:rsid w:val="006C1D25"/>
    <w:rsid w:val="006C5E7F"/>
    <w:rsid w:val="006D69DE"/>
    <w:rsid w:val="006E3DDE"/>
    <w:rsid w:val="006E4BB1"/>
    <w:rsid w:val="006E732B"/>
    <w:rsid w:val="006F37AE"/>
    <w:rsid w:val="006F40ED"/>
    <w:rsid w:val="007038A2"/>
    <w:rsid w:val="0070590B"/>
    <w:rsid w:val="00711787"/>
    <w:rsid w:val="00713FAF"/>
    <w:rsid w:val="00716BE1"/>
    <w:rsid w:val="00716DD9"/>
    <w:rsid w:val="007224A8"/>
    <w:rsid w:val="007255D7"/>
    <w:rsid w:val="00725D79"/>
    <w:rsid w:val="00727A0E"/>
    <w:rsid w:val="00733318"/>
    <w:rsid w:val="00736038"/>
    <w:rsid w:val="00741340"/>
    <w:rsid w:val="00743633"/>
    <w:rsid w:val="00743A59"/>
    <w:rsid w:val="00747618"/>
    <w:rsid w:val="00750D44"/>
    <w:rsid w:val="00751C04"/>
    <w:rsid w:val="00751D70"/>
    <w:rsid w:val="007549AE"/>
    <w:rsid w:val="00760121"/>
    <w:rsid w:val="00762EE8"/>
    <w:rsid w:val="007642A6"/>
    <w:rsid w:val="00767BBE"/>
    <w:rsid w:val="00772AD8"/>
    <w:rsid w:val="00775706"/>
    <w:rsid w:val="007760B0"/>
    <w:rsid w:val="00782426"/>
    <w:rsid w:val="00783A31"/>
    <w:rsid w:val="00785E68"/>
    <w:rsid w:val="00787072"/>
    <w:rsid w:val="00796E1D"/>
    <w:rsid w:val="007A19A3"/>
    <w:rsid w:val="007A71BB"/>
    <w:rsid w:val="007B34C1"/>
    <w:rsid w:val="007B38B4"/>
    <w:rsid w:val="007B575B"/>
    <w:rsid w:val="007B64E4"/>
    <w:rsid w:val="007C6970"/>
    <w:rsid w:val="007D2B46"/>
    <w:rsid w:val="007D35B0"/>
    <w:rsid w:val="007E186C"/>
    <w:rsid w:val="007E7043"/>
    <w:rsid w:val="007F07D3"/>
    <w:rsid w:val="007F23C5"/>
    <w:rsid w:val="007F2494"/>
    <w:rsid w:val="007F7853"/>
    <w:rsid w:val="0080405B"/>
    <w:rsid w:val="0080411E"/>
    <w:rsid w:val="00807297"/>
    <w:rsid w:val="0081481A"/>
    <w:rsid w:val="008215A8"/>
    <w:rsid w:val="008232E9"/>
    <w:rsid w:val="00831C78"/>
    <w:rsid w:val="00831E82"/>
    <w:rsid w:val="00835605"/>
    <w:rsid w:val="00837A5A"/>
    <w:rsid w:val="00841D02"/>
    <w:rsid w:val="00845C78"/>
    <w:rsid w:val="00846E2D"/>
    <w:rsid w:val="008472B5"/>
    <w:rsid w:val="00850204"/>
    <w:rsid w:val="008526FD"/>
    <w:rsid w:val="00852DA1"/>
    <w:rsid w:val="00853FEF"/>
    <w:rsid w:val="00854C27"/>
    <w:rsid w:val="00854F88"/>
    <w:rsid w:val="0085608C"/>
    <w:rsid w:val="008565AC"/>
    <w:rsid w:val="008625BB"/>
    <w:rsid w:val="00866442"/>
    <w:rsid w:val="00866830"/>
    <w:rsid w:val="008730D5"/>
    <w:rsid w:val="00873864"/>
    <w:rsid w:val="00873D74"/>
    <w:rsid w:val="00873DA8"/>
    <w:rsid w:val="00874B69"/>
    <w:rsid w:val="00882853"/>
    <w:rsid w:val="00891343"/>
    <w:rsid w:val="008964CB"/>
    <w:rsid w:val="00897395"/>
    <w:rsid w:val="00897F3E"/>
    <w:rsid w:val="008A0749"/>
    <w:rsid w:val="008A1044"/>
    <w:rsid w:val="008A10F2"/>
    <w:rsid w:val="008A18D9"/>
    <w:rsid w:val="008A211E"/>
    <w:rsid w:val="008A4B5A"/>
    <w:rsid w:val="008A6CF2"/>
    <w:rsid w:val="008B7B8A"/>
    <w:rsid w:val="008C110B"/>
    <w:rsid w:val="008C2596"/>
    <w:rsid w:val="008C405E"/>
    <w:rsid w:val="008C7509"/>
    <w:rsid w:val="008C7B1C"/>
    <w:rsid w:val="008D18B0"/>
    <w:rsid w:val="008D52D4"/>
    <w:rsid w:val="008D70C4"/>
    <w:rsid w:val="008E381F"/>
    <w:rsid w:val="008E42DD"/>
    <w:rsid w:val="008E441A"/>
    <w:rsid w:val="008F72AB"/>
    <w:rsid w:val="008F7D5B"/>
    <w:rsid w:val="0090267F"/>
    <w:rsid w:val="009057E5"/>
    <w:rsid w:val="00916901"/>
    <w:rsid w:val="00923431"/>
    <w:rsid w:val="00923A04"/>
    <w:rsid w:val="00926FB8"/>
    <w:rsid w:val="009303AA"/>
    <w:rsid w:val="0093389A"/>
    <w:rsid w:val="0093778A"/>
    <w:rsid w:val="009411C9"/>
    <w:rsid w:val="00942634"/>
    <w:rsid w:val="009441E7"/>
    <w:rsid w:val="0094587A"/>
    <w:rsid w:val="00950D1E"/>
    <w:rsid w:val="00952AE5"/>
    <w:rsid w:val="00954E1E"/>
    <w:rsid w:val="00961080"/>
    <w:rsid w:val="00961860"/>
    <w:rsid w:val="00962027"/>
    <w:rsid w:val="009646F3"/>
    <w:rsid w:val="009651A4"/>
    <w:rsid w:val="00970EF4"/>
    <w:rsid w:val="00975DA5"/>
    <w:rsid w:val="009767DA"/>
    <w:rsid w:val="0098023E"/>
    <w:rsid w:val="00981462"/>
    <w:rsid w:val="009841CC"/>
    <w:rsid w:val="00984301"/>
    <w:rsid w:val="00986568"/>
    <w:rsid w:val="00991C31"/>
    <w:rsid w:val="009A123D"/>
    <w:rsid w:val="009A4516"/>
    <w:rsid w:val="009A4C4E"/>
    <w:rsid w:val="009B36CA"/>
    <w:rsid w:val="009B3894"/>
    <w:rsid w:val="009B6158"/>
    <w:rsid w:val="009B6A1B"/>
    <w:rsid w:val="009C7551"/>
    <w:rsid w:val="009D1D2D"/>
    <w:rsid w:val="009D6688"/>
    <w:rsid w:val="009E276D"/>
    <w:rsid w:val="009E3587"/>
    <w:rsid w:val="009F783D"/>
    <w:rsid w:val="00A01D8A"/>
    <w:rsid w:val="00A01EFA"/>
    <w:rsid w:val="00A14643"/>
    <w:rsid w:val="00A1476B"/>
    <w:rsid w:val="00A14F51"/>
    <w:rsid w:val="00A17773"/>
    <w:rsid w:val="00A22DF6"/>
    <w:rsid w:val="00A2395C"/>
    <w:rsid w:val="00A24DCD"/>
    <w:rsid w:val="00A25633"/>
    <w:rsid w:val="00A2680E"/>
    <w:rsid w:val="00A310D4"/>
    <w:rsid w:val="00A359F7"/>
    <w:rsid w:val="00A36BB4"/>
    <w:rsid w:val="00A44E76"/>
    <w:rsid w:val="00A45E6E"/>
    <w:rsid w:val="00A53D8A"/>
    <w:rsid w:val="00A563B1"/>
    <w:rsid w:val="00A57511"/>
    <w:rsid w:val="00A60B25"/>
    <w:rsid w:val="00A70F7C"/>
    <w:rsid w:val="00A7113B"/>
    <w:rsid w:val="00A75DFE"/>
    <w:rsid w:val="00A9092C"/>
    <w:rsid w:val="00A9268A"/>
    <w:rsid w:val="00A954A5"/>
    <w:rsid w:val="00A956B0"/>
    <w:rsid w:val="00A96EEF"/>
    <w:rsid w:val="00AA51CB"/>
    <w:rsid w:val="00AA68D2"/>
    <w:rsid w:val="00AB1068"/>
    <w:rsid w:val="00AC28F3"/>
    <w:rsid w:val="00AC2BB0"/>
    <w:rsid w:val="00AC5468"/>
    <w:rsid w:val="00AC6A16"/>
    <w:rsid w:val="00AD072D"/>
    <w:rsid w:val="00AE3713"/>
    <w:rsid w:val="00AE69A4"/>
    <w:rsid w:val="00AF3303"/>
    <w:rsid w:val="00AF5BE4"/>
    <w:rsid w:val="00AF7689"/>
    <w:rsid w:val="00AF7729"/>
    <w:rsid w:val="00B019C1"/>
    <w:rsid w:val="00B02CFB"/>
    <w:rsid w:val="00B034BE"/>
    <w:rsid w:val="00B04228"/>
    <w:rsid w:val="00B0553E"/>
    <w:rsid w:val="00B07FA2"/>
    <w:rsid w:val="00B14C9C"/>
    <w:rsid w:val="00B25746"/>
    <w:rsid w:val="00B30463"/>
    <w:rsid w:val="00B31273"/>
    <w:rsid w:val="00B3165A"/>
    <w:rsid w:val="00B32F4F"/>
    <w:rsid w:val="00B33C08"/>
    <w:rsid w:val="00B3772E"/>
    <w:rsid w:val="00B40F64"/>
    <w:rsid w:val="00B429D9"/>
    <w:rsid w:val="00B43CCD"/>
    <w:rsid w:val="00B448F9"/>
    <w:rsid w:val="00B4584D"/>
    <w:rsid w:val="00B47B95"/>
    <w:rsid w:val="00B500CC"/>
    <w:rsid w:val="00B50C25"/>
    <w:rsid w:val="00B51C21"/>
    <w:rsid w:val="00B53B2A"/>
    <w:rsid w:val="00B53B37"/>
    <w:rsid w:val="00B54D0F"/>
    <w:rsid w:val="00B55309"/>
    <w:rsid w:val="00B62943"/>
    <w:rsid w:val="00B64820"/>
    <w:rsid w:val="00B65A54"/>
    <w:rsid w:val="00B70A98"/>
    <w:rsid w:val="00B72B92"/>
    <w:rsid w:val="00B73FD4"/>
    <w:rsid w:val="00B8169E"/>
    <w:rsid w:val="00B82BF5"/>
    <w:rsid w:val="00B82F8F"/>
    <w:rsid w:val="00B84ED6"/>
    <w:rsid w:val="00B8579A"/>
    <w:rsid w:val="00B91C6E"/>
    <w:rsid w:val="00B95C35"/>
    <w:rsid w:val="00B975C1"/>
    <w:rsid w:val="00BA1BF5"/>
    <w:rsid w:val="00BA4B7B"/>
    <w:rsid w:val="00BA5810"/>
    <w:rsid w:val="00BB04D0"/>
    <w:rsid w:val="00BB329D"/>
    <w:rsid w:val="00BB37EF"/>
    <w:rsid w:val="00BB4087"/>
    <w:rsid w:val="00BC2042"/>
    <w:rsid w:val="00BC357E"/>
    <w:rsid w:val="00BD3204"/>
    <w:rsid w:val="00BD51D7"/>
    <w:rsid w:val="00BE4F2D"/>
    <w:rsid w:val="00BE7F5C"/>
    <w:rsid w:val="00BF0DD7"/>
    <w:rsid w:val="00BF2FA6"/>
    <w:rsid w:val="00BF5B58"/>
    <w:rsid w:val="00BF71E5"/>
    <w:rsid w:val="00C01DC7"/>
    <w:rsid w:val="00C051FD"/>
    <w:rsid w:val="00C135FC"/>
    <w:rsid w:val="00C1526D"/>
    <w:rsid w:val="00C15F29"/>
    <w:rsid w:val="00C1647A"/>
    <w:rsid w:val="00C20B20"/>
    <w:rsid w:val="00C23242"/>
    <w:rsid w:val="00C3296F"/>
    <w:rsid w:val="00C364BC"/>
    <w:rsid w:val="00C4236E"/>
    <w:rsid w:val="00C429E8"/>
    <w:rsid w:val="00C455E2"/>
    <w:rsid w:val="00C460F3"/>
    <w:rsid w:val="00C46255"/>
    <w:rsid w:val="00C54309"/>
    <w:rsid w:val="00C6037B"/>
    <w:rsid w:val="00C6359F"/>
    <w:rsid w:val="00C64E4D"/>
    <w:rsid w:val="00C65960"/>
    <w:rsid w:val="00C65DCF"/>
    <w:rsid w:val="00C70963"/>
    <w:rsid w:val="00C726FC"/>
    <w:rsid w:val="00C809C9"/>
    <w:rsid w:val="00C816B1"/>
    <w:rsid w:val="00C82B91"/>
    <w:rsid w:val="00C82FC3"/>
    <w:rsid w:val="00C85A77"/>
    <w:rsid w:val="00C92A43"/>
    <w:rsid w:val="00C94405"/>
    <w:rsid w:val="00C959AC"/>
    <w:rsid w:val="00CA25F2"/>
    <w:rsid w:val="00CA7C64"/>
    <w:rsid w:val="00CB18A9"/>
    <w:rsid w:val="00CC57FD"/>
    <w:rsid w:val="00CC6604"/>
    <w:rsid w:val="00CD02C8"/>
    <w:rsid w:val="00CD40D8"/>
    <w:rsid w:val="00CD5DA7"/>
    <w:rsid w:val="00CD5E79"/>
    <w:rsid w:val="00CD61C9"/>
    <w:rsid w:val="00CF0649"/>
    <w:rsid w:val="00CF0E4A"/>
    <w:rsid w:val="00CF15E1"/>
    <w:rsid w:val="00CF3D48"/>
    <w:rsid w:val="00CF629D"/>
    <w:rsid w:val="00CF6C7B"/>
    <w:rsid w:val="00CF6EA6"/>
    <w:rsid w:val="00CF7CCA"/>
    <w:rsid w:val="00D000EC"/>
    <w:rsid w:val="00D035F4"/>
    <w:rsid w:val="00D056CA"/>
    <w:rsid w:val="00D062BE"/>
    <w:rsid w:val="00D10530"/>
    <w:rsid w:val="00D14F41"/>
    <w:rsid w:val="00D160F4"/>
    <w:rsid w:val="00D235D6"/>
    <w:rsid w:val="00D23BA9"/>
    <w:rsid w:val="00D252B7"/>
    <w:rsid w:val="00D26113"/>
    <w:rsid w:val="00D31781"/>
    <w:rsid w:val="00D32852"/>
    <w:rsid w:val="00D32ECE"/>
    <w:rsid w:val="00D35E0F"/>
    <w:rsid w:val="00D4024F"/>
    <w:rsid w:val="00D40B52"/>
    <w:rsid w:val="00D414AB"/>
    <w:rsid w:val="00D41A9F"/>
    <w:rsid w:val="00D461F4"/>
    <w:rsid w:val="00D50D51"/>
    <w:rsid w:val="00D55B61"/>
    <w:rsid w:val="00D6059D"/>
    <w:rsid w:val="00D61577"/>
    <w:rsid w:val="00D66640"/>
    <w:rsid w:val="00D66FC7"/>
    <w:rsid w:val="00D744C4"/>
    <w:rsid w:val="00D77F3D"/>
    <w:rsid w:val="00D82775"/>
    <w:rsid w:val="00D84342"/>
    <w:rsid w:val="00D9190F"/>
    <w:rsid w:val="00D95F9E"/>
    <w:rsid w:val="00DA10B7"/>
    <w:rsid w:val="00DA1D89"/>
    <w:rsid w:val="00DA36C0"/>
    <w:rsid w:val="00DB2219"/>
    <w:rsid w:val="00DB2D82"/>
    <w:rsid w:val="00DB2FB0"/>
    <w:rsid w:val="00DB3C05"/>
    <w:rsid w:val="00DC0561"/>
    <w:rsid w:val="00DD08BD"/>
    <w:rsid w:val="00DD0C27"/>
    <w:rsid w:val="00DD4FF9"/>
    <w:rsid w:val="00DD5512"/>
    <w:rsid w:val="00DE10BD"/>
    <w:rsid w:val="00DF3EFD"/>
    <w:rsid w:val="00DF6582"/>
    <w:rsid w:val="00DF79FD"/>
    <w:rsid w:val="00DF7EAB"/>
    <w:rsid w:val="00E03631"/>
    <w:rsid w:val="00E05F78"/>
    <w:rsid w:val="00E06951"/>
    <w:rsid w:val="00E16B1E"/>
    <w:rsid w:val="00E22BE2"/>
    <w:rsid w:val="00E255FC"/>
    <w:rsid w:val="00E30DDD"/>
    <w:rsid w:val="00E31507"/>
    <w:rsid w:val="00E3663A"/>
    <w:rsid w:val="00E40EC4"/>
    <w:rsid w:val="00E46984"/>
    <w:rsid w:val="00E52087"/>
    <w:rsid w:val="00E543A5"/>
    <w:rsid w:val="00E6220B"/>
    <w:rsid w:val="00E72B81"/>
    <w:rsid w:val="00E72BEA"/>
    <w:rsid w:val="00E7543C"/>
    <w:rsid w:val="00E77F3B"/>
    <w:rsid w:val="00E807AE"/>
    <w:rsid w:val="00E86714"/>
    <w:rsid w:val="00E87BE2"/>
    <w:rsid w:val="00E9198F"/>
    <w:rsid w:val="00E929A0"/>
    <w:rsid w:val="00E938A5"/>
    <w:rsid w:val="00EA0721"/>
    <w:rsid w:val="00EA42DC"/>
    <w:rsid w:val="00EA73C0"/>
    <w:rsid w:val="00EA7535"/>
    <w:rsid w:val="00EA798E"/>
    <w:rsid w:val="00EB4CF2"/>
    <w:rsid w:val="00EB5865"/>
    <w:rsid w:val="00EB5BF9"/>
    <w:rsid w:val="00EC4D21"/>
    <w:rsid w:val="00ED57B2"/>
    <w:rsid w:val="00ED61CF"/>
    <w:rsid w:val="00EF1323"/>
    <w:rsid w:val="00EF2E72"/>
    <w:rsid w:val="00EF652B"/>
    <w:rsid w:val="00EF6A1B"/>
    <w:rsid w:val="00F07D75"/>
    <w:rsid w:val="00F108FD"/>
    <w:rsid w:val="00F20E32"/>
    <w:rsid w:val="00F22354"/>
    <w:rsid w:val="00F223C7"/>
    <w:rsid w:val="00F25E83"/>
    <w:rsid w:val="00F30142"/>
    <w:rsid w:val="00F3630A"/>
    <w:rsid w:val="00F51F72"/>
    <w:rsid w:val="00F54665"/>
    <w:rsid w:val="00F55F74"/>
    <w:rsid w:val="00F6223C"/>
    <w:rsid w:val="00F65224"/>
    <w:rsid w:val="00F668BF"/>
    <w:rsid w:val="00F70CFC"/>
    <w:rsid w:val="00F736BD"/>
    <w:rsid w:val="00F83951"/>
    <w:rsid w:val="00F83E33"/>
    <w:rsid w:val="00F84F2C"/>
    <w:rsid w:val="00F93421"/>
    <w:rsid w:val="00F94AAF"/>
    <w:rsid w:val="00F94BEF"/>
    <w:rsid w:val="00F94D7B"/>
    <w:rsid w:val="00F97FF0"/>
    <w:rsid w:val="00FA09C6"/>
    <w:rsid w:val="00FA1FA7"/>
    <w:rsid w:val="00FA2C42"/>
    <w:rsid w:val="00FA68D2"/>
    <w:rsid w:val="00FB37FE"/>
    <w:rsid w:val="00FB517C"/>
    <w:rsid w:val="00FB6A3B"/>
    <w:rsid w:val="00FC0792"/>
    <w:rsid w:val="00FC5345"/>
    <w:rsid w:val="00FD2A3A"/>
    <w:rsid w:val="00FD7CF3"/>
    <w:rsid w:val="00FE0586"/>
    <w:rsid w:val="00FE1905"/>
    <w:rsid w:val="00FE4F4C"/>
    <w:rsid w:val="00FF0BAF"/>
    <w:rsid w:val="00FF1703"/>
    <w:rsid w:val="00FF6B52"/>
    <w:rsid w:val="00FF79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228"/>
  </w:style>
  <w:style w:type="paragraph" w:styleId="Heading1">
    <w:name w:val="heading 1"/>
    <w:basedOn w:val="Normal"/>
    <w:next w:val="Normal"/>
    <w:link w:val="Heading1Char"/>
    <w:qFormat/>
    <w:rsid w:val="00BA5810"/>
    <w:pPr>
      <w:keepNext/>
      <w:spacing w:after="0" w:line="240" w:lineRule="auto"/>
      <w:outlineLvl w:val="0"/>
    </w:pPr>
    <w:rPr>
      <w:rFonts w:ascii="Tahoma" w:eastAsia="Times New Roman" w:hAnsi="Tahoma" w:cs="Tahoma"/>
      <w:b/>
      <w:bCs/>
      <w:sz w:val="20"/>
      <w:szCs w:val="24"/>
    </w:rPr>
  </w:style>
  <w:style w:type="paragraph" w:styleId="Heading4">
    <w:name w:val="heading 4"/>
    <w:basedOn w:val="Normal"/>
    <w:next w:val="Normal"/>
    <w:link w:val="Heading4Char"/>
    <w:uiPriority w:val="9"/>
    <w:semiHidden/>
    <w:unhideWhenUsed/>
    <w:qFormat/>
    <w:rsid w:val="00B629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5810"/>
    <w:rPr>
      <w:rFonts w:ascii="Tahoma" w:eastAsia="Times New Roman" w:hAnsi="Tahoma" w:cs="Tahoma"/>
      <w:b/>
      <w:bCs/>
      <w:sz w:val="20"/>
      <w:szCs w:val="24"/>
    </w:rPr>
  </w:style>
  <w:style w:type="character" w:styleId="Hyperlink">
    <w:name w:val="Hyperlink"/>
    <w:basedOn w:val="DefaultParagraphFont"/>
    <w:uiPriority w:val="99"/>
    <w:unhideWhenUsed/>
    <w:rsid w:val="00BA5810"/>
    <w:rPr>
      <w:color w:val="0000FF" w:themeColor="hyperlink"/>
      <w:u w:val="single"/>
    </w:rPr>
  </w:style>
  <w:style w:type="paragraph" w:styleId="ListParagraph">
    <w:name w:val="List Paragraph"/>
    <w:basedOn w:val="Normal"/>
    <w:link w:val="ListParagraphChar"/>
    <w:qFormat/>
    <w:rsid w:val="00BA1BF5"/>
    <w:pPr>
      <w:ind w:left="720"/>
      <w:contextualSpacing/>
    </w:pPr>
  </w:style>
  <w:style w:type="paragraph" w:styleId="Header">
    <w:name w:val="header"/>
    <w:basedOn w:val="Normal"/>
    <w:link w:val="HeaderChar"/>
    <w:uiPriority w:val="99"/>
    <w:unhideWhenUsed/>
    <w:rsid w:val="00905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7E5"/>
  </w:style>
  <w:style w:type="paragraph" w:styleId="Footer">
    <w:name w:val="footer"/>
    <w:basedOn w:val="Normal"/>
    <w:link w:val="FooterChar"/>
    <w:uiPriority w:val="99"/>
    <w:unhideWhenUsed/>
    <w:rsid w:val="00905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7E5"/>
  </w:style>
  <w:style w:type="character" w:customStyle="1" w:styleId="hl">
    <w:name w:val="hl"/>
    <w:basedOn w:val="DefaultParagraphFont"/>
    <w:rsid w:val="008E441A"/>
  </w:style>
  <w:style w:type="character" w:customStyle="1" w:styleId="apple-converted-space">
    <w:name w:val="apple-converted-space"/>
    <w:basedOn w:val="DefaultParagraphFont"/>
    <w:rsid w:val="008E441A"/>
  </w:style>
  <w:style w:type="paragraph" w:customStyle="1" w:styleId="worktitle">
    <w:name w:val="work_title"/>
    <w:basedOn w:val="Normal"/>
    <w:rsid w:val="00EB4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EB4CF2"/>
  </w:style>
  <w:style w:type="paragraph" w:customStyle="1" w:styleId="workdates">
    <w:name w:val="work_dates"/>
    <w:basedOn w:val="Normal"/>
    <w:rsid w:val="00EB4C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EB4C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6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EA6"/>
    <w:rPr>
      <w:rFonts w:ascii="Tahoma" w:hAnsi="Tahoma" w:cs="Tahoma"/>
      <w:sz w:val="16"/>
      <w:szCs w:val="16"/>
    </w:rPr>
  </w:style>
  <w:style w:type="table" w:styleId="TableGrid">
    <w:name w:val="Table Grid"/>
    <w:basedOn w:val="TableNormal"/>
    <w:uiPriority w:val="59"/>
    <w:rsid w:val="008A10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W-BodyText2">
    <w:name w:val="WW-Body Text 2"/>
    <w:basedOn w:val="Normal"/>
    <w:rsid w:val="002F3D7A"/>
    <w:pPr>
      <w:widowControl w:val="0"/>
      <w:suppressAutoHyphens/>
      <w:spacing w:after="0" w:line="240" w:lineRule="auto"/>
    </w:pPr>
    <w:rPr>
      <w:rFonts w:ascii="Tahoma" w:eastAsia="Times New Roman" w:hAnsi="Tahoma" w:cs="Times New Roman"/>
      <w:b/>
      <w:szCs w:val="20"/>
      <w:lang w:eastAsia="ar-SA"/>
    </w:rPr>
  </w:style>
  <w:style w:type="paragraph" w:customStyle="1" w:styleId="level11">
    <w:name w:val="_level11"/>
    <w:basedOn w:val="Normal"/>
    <w:rsid w:val="002F3D7A"/>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Times New Roman" w:eastAsia="Times New Roman" w:hAnsi="Times New Roman" w:cs="Times New Roman"/>
      <w:sz w:val="24"/>
      <w:szCs w:val="20"/>
      <w:lang w:eastAsia="ar-SA"/>
    </w:rPr>
  </w:style>
  <w:style w:type="character" w:customStyle="1" w:styleId="apple-style-span">
    <w:name w:val="apple-style-span"/>
    <w:rsid w:val="002F3D7A"/>
  </w:style>
  <w:style w:type="paragraph" w:customStyle="1" w:styleId="NormalJustified">
    <w:name w:val="Normal + Justified"/>
    <w:basedOn w:val="Normal"/>
    <w:link w:val="NormalJustifiedChar"/>
    <w:rsid w:val="006B3363"/>
    <w:pPr>
      <w:widowControl w:val="0"/>
      <w:autoSpaceDE w:val="0"/>
      <w:autoSpaceDN w:val="0"/>
      <w:adjustRightInd w:val="0"/>
      <w:spacing w:after="0" w:line="240" w:lineRule="auto"/>
      <w:ind w:left="1260" w:hanging="1260"/>
    </w:pPr>
    <w:rPr>
      <w:rFonts w:ascii="Times New Roman" w:eastAsia="Times New Roman" w:hAnsi="Times New Roman" w:cs="Times New Roman"/>
      <w:b/>
      <w:bCs/>
      <w:sz w:val="20"/>
      <w:szCs w:val="20"/>
    </w:rPr>
  </w:style>
  <w:style w:type="character" w:customStyle="1" w:styleId="NormalJustifiedChar">
    <w:name w:val="Normal + Justified Char"/>
    <w:link w:val="NormalJustified"/>
    <w:rsid w:val="006B3363"/>
    <w:rPr>
      <w:rFonts w:ascii="Times New Roman" w:eastAsia="Times New Roman" w:hAnsi="Times New Roman" w:cs="Times New Roman"/>
      <w:b/>
      <w:bCs/>
      <w:sz w:val="20"/>
      <w:szCs w:val="20"/>
    </w:rPr>
  </w:style>
  <w:style w:type="paragraph" w:styleId="NoSpacing">
    <w:name w:val="No Spacing"/>
    <w:qFormat/>
    <w:rsid w:val="002F76E5"/>
    <w:pPr>
      <w:spacing w:after="0" w:line="240" w:lineRule="auto"/>
    </w:pPr>
    <w:rPr>
      <w:rFonts w:ascii="Calibri" w:eastAsia="Times New Roman" w:hAnsi="Calibri" w:cs="Times New Roman"/>
    </w:rPr>
  </w:style>
  <w:style w:type="paragraph" w:styleId="BodyTextIndent">
    <w:name w:val="Body Text Indent"/>
    <w:basedOn w:val="Normal"/>
    <w:link w:val="BodyTextIndentChar"/>
    <w:rsid w:val="002F76E5"/>
    <w:pPr>
      <w:spacing w:after="0" w:line="240" w:lineRule="auto"/>
      <w:ind w:left="2160"/>
      <w:jc w:val="both"/>
    </w:pPr>
    <w:rPr>
      <w:rFonts w:ascii="Verdana" w:eastAsia="Times New Roman" w:hAnsi="Verdana" w:cs="Times New Roman"/>
      <w:sz w:val="20"/>
      <w:szCs w:val="20"/>
      <w:lang w:val="en-GB"/>
    </w:rPr>
  </w:style>
  <w:style w:type="character" w:customStyle="1" w:styleId="BodyTextIndentChar">
    <w:name w:val="Body Text Indent Char"/>
    <w:basedOn w:val="DefaultParagraphFont"/>
    <w:link w:val="BodyTextIndent"/>
    <w:rsid w:val="002F76E5"/>
    <w:rPr>
      <w:rFonts w:ascii="Verdana" w:eastAsia="Times New Roman" w:hAnsi="Verdana" w:cs="Times New Roman"/>
      <w:sz w:val="20"/>
      <w:szCs w:val="20"/>
      <w:lang w:val="en-GB"/>
    </w:rPr>
  </w:style>
  <w:style w:type="character" w:customStyle="1" w:styleId="ListParagraphChar">
    <w:name w:val="List Paragraph Char"/>
    <w:link w:val="ListParagraph"/>
    <w:locked/>
    <w:rsid w:val="000B73C2"/>
  </w:style>
  <w:style w:type="paragraph" w:styleId="NormalWeb">
    <w:name w:val="Normal (Web)"/>
    <w:basedOn w:val="Normal"/>
    <w:uiPriority w:val="99"/>
    <w:unhideWhenUsed/>
    <w:rsid w:val="00F622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6294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AF3303"/>
    <w:rPr>
      <w:i/>
      <w:iCs/>
    </w:rPr>
  </w:style>
  <w:style w:type="character" w:customStyle="1" w:styleId="NormalverdanaChar">
    <w:name w:val="Normal + verdana Char"/>
    <w:qFormat/>
    <w:rsid w:val="003241BC"/>
    <w:rPr>
      <w:rFonts w:ascii="Verdana" w:eastAsia="Times New Roman" w:hAnsi="Verdana" w:cs="Times New Roman"/>
      <w:sz w:val="20"/>
      <w:szCs w:val="20"/>
    </w:rPr>
  </w:style>
</w:styles>
</file>

<file path=word/webSettings.xml><?xml version="1.0" encoding="utf-8"?>
<w:webSettings xmlns:r="http://schemas.openxmlformats.org/officeDocument/2006/relationships" xmlns:w="http://schemas.openxmlformats.org/wordprocessingml/2006/main">
  <w:divs>
    <w:div w:id="160200618">
      <w:bodyDiv w:val="1"/>
      <w:marLeft w:val="0"/>
      <w:marRight w:val="0"/>
      <w:marTop w:val="0"/>
      <w:marBottom w:val="0"/>
      <w:divBdr>
        <w:top w:val="none" w:sz="0" w:space="0" w:color="auto"/>
        <w:left w:val="none" w:sz="0" w:space="0" w:color="auto"/>
        <w:bottom w:val="none" w:sz="0" w:space="0" w:color="auto"/>
        <w:right w:val="none" w:sz="0" w:space="0" w:color="auto"/>
      </w:divBdr>
    </w:div>
    <w:div w:id="204026934">
      <w:bodyDiv w:val="1"/>
      <w:marLeft w:val="0"/>
      <w:marRight w:val="0"/>
      <w:marTop w:val="0"/>
      <w:marBottom w:val="0"/>
      <w:divBdr>
        <w:top w:val="none" w:sz="0" w:space="0" w:color="auto"/>
        <w:left w:val="none" w:sz="0" w:space="0" w:color="auto"/>
        <w:bottom w:val="none" w:sz="0" w:space="0" w:color="auto"/>
        <w:right w:val="none" w:sz="0" w:space="0" w:color="auto"/>
      </w:divBdr>
      <w:divsChild>
        <w:div w:id="429399973">
          <w:marLeft w:val="0"/>
          <w:marRight w:val="0"/>
          <w:marTop w:val="0"/>
          <w:marBottom w:val="0"/>
          <w:divBdr>
            <w:top w:val="none" w:sz="0" w:space="0" w:color="auto"/>
            <w:left w:val="none" w:sz="0" w:space="0" w:color="auto"/>
            <w:bottom w:val="none" w:sz="0" w:space="0" w:color="auto"/>
            <w:right w:val="none" w:sz="0" w:space="0" w:color="auto"/>
          </w:divBdr>
          <w:divsChild>
            <w:div w:id="513153287">
              <w:marLeft w:val="0"/>
              <w:marRight w:val="0"/>
              <w:marTop w:val="0"/>
              <w:marBottom w:val="0"/>
              <w:divBdr>
                <w:top w:val="none" w:sz="0" w:space="0" w:color="auto"/>
                <w:left w:val="none" w:sz="0" w:space="0" w:color="auto"/>
                <w:bottom w:val="none" w:sz="0" w:space="0" w:color="auto"/>
                <w:right w:val="none" w:sz="0" w:space="0" w:color="auto"/>
              </w:divBdr>
            </w:div>
            <w:div w:id="882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1440">
      <w:bodyDiv w:val="1"/>
      <w:marLeft w:val="0"/>
      <w:marRight w:val="0"/>
      <w:marTop w:val="0"/>
      <w:marBottom w:val="0"/>
      <w:divBdr>
        <w:top w:val="none" w:sz="0" w:space="0" w:color="auto"/>
        <w:left w:val="none" w:sz="0" w:space="0" w:color="auto"/>
        <w:bottom w:val="none" w:sz="0" w:space="0" w:color="auto"/>
        <w:right w:val="none" w:sz="0" w:space="0" w:color="auto"/>
      </w:divBdr>
      <w:divsChild>
        <w:div w:id="1105885854">
          <w:marLeft w:val="0"/>
          <w:marRight w:val="0"/>
          <w:marTop w:val="240"/>
          <w:marBottom w:val="120"/>
          <w:divBdr>
            <w:top w:val="none" w:sz="0" w:space="0" w:color="auto"/>
            <w:left w:val="none" w:sz="0" w:space="0" w:color="auto"/>
            <w:bottom w:val="none" w:sz="0" w:space="0" w:color="auto"/>
            <w:right w:val="none" w:sz="0" w:space="0" w:color="auto"/>
          </w:divBdr>
        </w:div>
      </w:divsChild>
    </w:div>
    <w:div w:id="569121975">
      <w:bodyDiv w:val="1"/>
      <w:marLeft w:val="0"/>
      <w:marRight w:val="0"/>
      <w:marTop w:val="0"/>
      <w:marBottom w:val="0"/>
      <w:divBdr>
        <w:top w:val="none" w:sz="0" w:space="0" w:color="auto"/>
        <w:left w:val="none" w:sz="0" w:space="0" w:color="auto"/>
        <w:bottom w:val="none" w:sz="0" w:space="0" w:color="auto"/>
        <w:right w:val="none" w:sz="0" w:space="0" w:color="auto"/>
      </w:divBdr>
    </w:div>
    <w:div w:id="663169488">
      <w:bodyDiv w:val="1"/>
      <w:marLeft w:val="0"/>
      <w:marRight w:val="0"/>
      <w:marTop w:val="0"/>
      <w:marBottom w:val="0"/>
      <w:divBdr>
        <w:top w:val="none" w:sz="0" w:space="0" w:color="auto"/>
        <w:left w:val="none" w:sz="0" w:space="0" w:color="auto"/>
        <w:bottom w:val="none" w:sz="0" w:space="0" w:color="auto"/>
        <w:right w:val="none" w:sz="0" w:space="0" w:color="auto"/>
      </w:divBdr>
    </w:div>
    <w:div w:id="706225478">
      <w:bodyDiv w:val="1"/>
      <w:marLeft w:val="0"/>
      <w:marRight w:val="0"/>
      <w:marTop w:val="0"/>
      <w:marBottom w:val="0"/>
      <w:divBdr>
        <w:top w:val="none" w:sz="0" w:space="0" w:color="auto"/>
        <w:left w:val="none" w:sz="0" w:space="0" w:color="auto"/>
        <w:bottom w:val="none" w:sz="0" w:space="0" w:color="auto"/>
        <w:right w:val="none" w:sz="0" w:space="0" w:color="auto"/>
      </w:divBdr>
    </w:div>
    <w:div w:id="806359981">
      <w:bodyDiv w:val="1"/>
      <w:marLeft w:val="0"/>
      <w:marRight w:val="0"/>
      <w:marTop w:val="0"/>
      <w:marBottom w:val="0"/>
      <w:divBdr>
        <w:top w:val="none" w:sz="0" w:space="0" w:color="auto"/>
        <w:left w:val="none" w:sz="0" w:space="0" w:color="auto"/>
        <w:bottom w:val="none" w:sz="0" w:space="0" w:color="auto"/>
        <w:right w:val="none" w:sz="0" w:space="0" w:color="auto"/>
      </w:divBdr>
    </w:div>
    <w:div w:id="977876807">
      <w:bodyDiv w:val="1"/>
      <w:marLeft w:val="0"/>
      <w:marRight w:val="0"/>
      <w:marTop w:val="0"/>
      <w:marBottom w:val="0"/>
      <w:divBdr>
        <w:top w:val="none" w:sz="0" w:space="0" w:color="auto"/>
        <w:left w:val="none" w:sz="0" w:space="0" w:color="auto"/>
        <w:bottom w:val="none" w:sz="0" w:space="0" w:color="auto"/>
        <w:right w:val="none" w:sz="0" w:space="0" w:color="auto"/>
      </w:divBdr>
    </w:div>
    <w:div w:id="996572963">
      <w:bodyDiv w:val="1"/>
      <w:marLeft w:val="0"/>
      <w:marRight w:val="0"/>
      <w:marTop w:val="0"/>
      <w:marBottom w:val="0"/>
      <w:divBdr>
        <w:top w:val="none" w:sz="0" w:space="0" w:color="auto"/>
        <w:left w:val="none" w:sz="0" w:space="0" w:color="auto"/>
        <w:bottom w:val="none" w:sz="0" w:space="0" w:color="auto"/>
        <w:right w:val="none" w:sz="0" w:space="0" w:color="auto"/>
      </w:divBdr>
    </w:div>
    <w:div w:id="1008750087">
      <w:bodyDiv w:val="1"/>
      <w:marLeft w:val="0"/>
      <w:marRight w:val="0"/>
      <w:marTop w:val="0"/>
      <w:marBottom w:val="0"/>
      <w:divBdr>
        <w:top w:val="none" w:sz="0" w:space="0" w:color="auto"/>
        <w:left w:val="none" w:sz="0" w:space="0" w:color="auto"/>
        <w:bottom w:val="none" w:sz="0" w:space="0" w:color="auto"/>
        <w:right w:val="none" w:sz="0" w:space="0" w:color="auto"/>
      </w:divBdr>
    </w:div>
    <w:div w:id="1010138392">
      <w:bodyDiv w:val="1"/>
      <w:marLeft w:val="0"/>
      <w:marRight w:val="0"/>
      <w:marTop w:val="0"/>
      <w:marBottom w:val="0"/>
      <w:divBdr>
        <w:top w:val="none" w:sz="0" w:space="0" w:color="auto"/>
        <w:left w:val="none" w:sz="0" w:space="0" w:color="auto"/>
        <w:bottom w:val="none" w:sz="0" w:space="0" w:color="auto"/>
        <w:right w:val="none" w:sz="0" w:space="0" w:color="auto"/>
      </w:divBdr>
    </w:div>
    <w:div w:id="1182090718">
      <w:bodyDiv w:val="1"/>
      <w:marLeft w:val="0"/>
      <w:marRight w:val="0"/>
      <w:marTop w:val="0"/>
      <w:marBottom w:val="0"/>
      <w:divBdr>
        <w:top w:val="none" w:sz="0" w:space="0" w:color="auto"/>
        <w:left w:val="none" w:sz="0" w:space="0" w:color="auto"/>
        <w:bottom w:val="none" w:sz="0" w:space="0" w:color="auto"/>
        <w:right w:val="none" w:sz="0" w:space="0" w:color="auto"/>
      </w:divBdr>
    </w:div>
    <w:div w:id="1246302318">
      <w:bodyDiv w:val="1"/>
      <w:marLeft w:val="0"/>
      <w:marRight w:val="0"/>
      <w:marTop w:val="0"/>
      <w:marBottom w:val="0"/>
      <w:divBdr>
        <w:top w:val="none" w:sz="0" w:space="0" w:color="auto"/>
        <w:left w:val="none" w:sz="0" w:space="0" w:color="auto"/>
        <w:bottom w:val="none" w:sz="0" w:space="0" w:color="auto"/>
        <w:right w:val="none" w:sz="0" w:space="0" w:color="auto"/>
      </w:divBdr>
    </w:div>
    <w:div w:id="1583173238">
      <w:bodyDiv w:val="1"/>
      <w:marLeft w:val="0"/>
      <w:marRight w:val="0"/>
      <w:marTop w:val="0"/>
      <w:marBottom w:val="0"/>
      <w:divBdr>
        <w:top w:val="none" w:sz="0" w:space="0" w:color="auto"/>
        <w:left w:val="none" w:sz="0" w:space="0" w:color="auto"/>
        <w:bottom w:val="none" w:sz="0" w:space="0" w:color="auto"/>
        <w:right w:val="none" w:sz="0" w:space="0" w:color="auto"/>
      </w:divBdr>
    </w:div>
    <w:div w:id="1721398122">
      <w:bodyDiv w:val="1"/>
      <w:marLeft w:val="0"/>
      <w:marRight w:val="0"/>
      <w:marTop w:val="0"/>
      <w:marBottom w:val="0"/>
      <w:divBdr>
        <w:top w:val="none" w:sz="0" w:space="0" w:color="auto"/>
        <w:left w:val="none" w:sz="0" w:space="0" w:color="auto"/>
        <w:bottom w:val="none" w:sz="0" w:space="0" w:color="auto"/>
        <w:right w:val="none" w:sz="0" w:space="0" w:color="auto"/>
      </w:divBdr>
    </w:div>
    <w:div w:id="1727751503">
      <w:bodyDiv w:val="1"/>
      <w:marLeft w:val="0"/>
      <w:marRight w:val="0"/>
      <w:marTop w:val="0"/>
      <w:marBottom w:val="0"/>
      <w:divBdr>
        <w:top w:val="none" w:sz="0" w:space="0" w:color="auto"/>
        <w:left w:val="none" w:sz="0" w:space="0" w:color="auto"/>
        <w:bottom w:val="none" w:sz="0" w:space="0" w:color="auto"/>
        <w:right w:val="none" w:sz="0" w:space="0" w:color="auto"/>
      </w:divBdr>
    </w:div>
    <w:div w:id="1805149404">
      <w:bodyDiv w:val="1"/>
      <w:marLeft w:val="0"/>
      <w:marRight w:val="0"/>
      <w:marTop w:val="0"/>
      <w:marBottom w:val="0"/>
      <w:divBdr>
        <w:top w:val="none" w:sz="0" w:space="0" w:color="auto"/>
        <w:left w:val="none" w:sz="0" w:space="0" w:color="auto"/>
        <w:bottom w:val="none" w:sz="0" w:space="0" w:color="auto"/>
        <w:right w:val="none" w:sz="0" w:space="0" w:color="auto"/>
      </w:divBdr>
    </w:div>
    <w:div w:id="1873763387">
      <w:bodyDiv w:val="1"/>
      <w:marLeft w:val="0"/>
      <w:marRight w:val="0"/>
      <w:marTop w:val="0"/>
      <w:marBottom w:val="0"/>
      <w:divBdr>
        <w:top w:val="none" w:sz="0" w:space="0" w:color="auto"/>
        <w:left w:val="none" w:sz="0" w:space="0" w:color="auto"/>
        <w:bottom w:val="none" w:sz="0" w:space="0" w:color="auto"/>
        <w:right w:val="none" w:sz="0" w:space="0" w:color="auto"/>
      </w:divBdr>
    </w:div>
    <w:div w:id="2019893208">
      <w:bodyDiv w:val="1"/>
      <w:marLeft w:val="0"/>
      <w:marRight w:val="0"/>
      <w:marTop w:val="0"/>
      <w:marBottom w:val="0"/>
      <w:divBdr>
        <w:top w:val="none" w:sz="0" w:space="0" w:color="auto"/>
        <w:left w:val="none" w:sz="0" w:space="0" w:color="auto"/>
        <w:bottom w:val="none" w:sz="0" w:space="0" w:color="auto"/>
        <w:right w:val="none" w:sz="0" w:space="0" w:color="auto"/>
      </w:divBdr>
    </w:div>
    <w:div w:id="2040887602">
      <w:bodyDiv w:val="1"/>
      <w:marLeft w:val="0"/>
      <w:marRight w:val="0"/>
      <w:marTop w:val="0"/>
      <w:marBottom w:val="0"/>
      <w:divBdr>
        <w:top w:val="none" w:sz="0" w:space="0" w:color="auto"/>
        <w:left w:val="none" w:sz="0" w:space="0" w:color="auto"/>
        <w:bottom w:val="none" w:sz="0" w:space="0" w:color="auto"/>
        <w:right w:val="none" w:sz="0" w:space="0" w:color="auto"/>
      </w:divBdr>
    </w:div>
    <w:div w:id="2134397129">
      <w:bodyDiv w:val="1"/>
      <w:marLeft w:val="0"/>
      <w:marRight w:val="0"/>
      <w:marTop w:val="0"/>
      <w:marBottom w:val="0"/>
      <w:divBdr>
        <w:top w:val="none" w:sz="0" w:space="0" w:color="auto"/>
        <w:left w:val="none" w:sz="0" w:space="0" w:color="auto"/>
        <w:bottom w:val="none" w:sz="0" w:space="0" w:color="auto"/>
        <w:right w:val="none" w:sz="0" w:space="0" w:color="auto"/>
      </w:divBdr>
    </w:div>
    <w:div w:id="2141916795">
      <w:bodyDiv w:val="1"/>
      <w:marLeft w:val="0"/>
      <w:marRight w:val="0"/>
      <w:marTop w:val="0"/>
      <w:marBottom w:val="0"/>
      <w:divBdr>
        <w:top w:val="none" w:sz="0" w:space="0" w:color="auto"/>
        <w:left w:val="none" w:sz="0" w:space="0" w:color="auto"/>
        <w:bottom w:val="none" w:sz="0" w:space="0" w:color="auto"/>
        <w:right w:val="none" w:sz="0" w:space="0" w:color="auto"/>
      </w:divBdr>
      <w:divsChild>
        <w:div w:id="813260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Komali</dc:creator>
  <cp:lastModifiedBy>Standalone User</cp:lastModifiedBy>
  <cp:revision>2</cp:revision>
  <dcterms:created xsi:type="dcterms:W3CDTF">2019-01-07T15:53:00Z</dcterms:created>
  <dcterms:modified xsi:type="dcterms:W3CDTF">2019-01-07T15:53:00Z</dcterms:modified>
</cp:coreProperties>
</file>