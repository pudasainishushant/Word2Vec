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50E" w:rsidRPr="00FA750E" w:rsidRDefault="00FA750E" w:rsidP="00315E71">
      <w:pPr>
        <w:spacing w:after="0" w:line="240" w:lineRule="auto"/>
        <w:textAlignment w:val="baseline"/>
        <w:rPr>
          <w:rFonts w:ascii="Candara" w:eastAsia="Times New Roman" w:hAnsi="Candara" w:cs="Times New Roman"/>
          <w:sz w:val="18"/>
          <w:szCs w:val="18"/>
        </w:rPr>
      </w:pPr>
      <w:r w:rsidRPr="00FA750E">
        <w:rPr>
          <w:rFonts w:ascii="Candara" w:eastAsia="Times New Roman" w:hAnsi="Candara" w:cs="Times New Roman"/>
          <w:sz w:val="18"/>
          <w:szCs w:val="18"/>
        </w:rPr>
        <w:t> Samridhi Mangal</w:t>
      </w:r>
      <w:r w:rsidRPr="00FA750E">
        <w:rPr>
          <w:rFonts w:ascii="Candara" w:eastAsia="Times New Roman" w:hAnsi="Candara" w:cs="Times New Roman"/>
          <w:sz w:val="18"/>
          <w:szCs w:val="18"/>
        </w:rPr>
        <w:br/>
        <w:t>Phone: 408 478 4180 </w:t>
      </w:r>
      <w:r w:rsidRPr="00FA750E">
        <w:rPr>
          <w:rFonts w:ascii="Candara" w:eastAsia="Times New Roman" w:hAnsi="Candara" w:cs="Times New Roman"/>
          <w:sz w:val="18"/>
          <w:szCs w:val="18"/>
        </w:rPr>
        <w:br/>
        <w:t>Email: </w:t>
      </w:r>
      <w:hyperlink r:id="rId8" w:tgtFrame="_blank" w:history="1">
        <w:r w:rsidRPr="00FA750E">
          <w:rPr>
            <w:rFonts w:ascii="Candara" w:eastAsia="Times New Roman" w:hAnsi="Candara" w:cs="Times New Roman"/>
            <w:sz w:val="18"/>
            <w:szCs w:val="18"/>
          </w:rPr>
          <w:t>samridhi.canvas@gmail.com</w:t>
        </w:r>
      </w:hyperlink>
      <w:r w:rsidRPr="00FA750E">
        <w:rPr>
          <w:rFonts w:ascii="Candara" w:eastAsia="Times New Roman" w:hAnsi="Candara" w:cs="Times New Roman"/>
          <w:sz w:val="18"/>
          <w:szCs w:val="18"/>
        </w:rPr>
        <w:t>,</w:t>
      </w:r>
      <w:r w:rsidRPr="00FA750E">
        <w:rPr>
          <w:rFonts w:ascii="Candara" w:eastAsia="Times New Roman" w:hAnsi="Candara" w:cs="Times New Roman"/>
          <w:sz w:val="18"/>
          <w:szCs w:val="18"/>
        </w:rPr>
        <w:br/>
        <w:t>Visa: Green Card (GC)</w:t>
      </w:r>
    </w:p>
    <w:p w:rsidR="00FA750E" w:rsidRDefault="00FA750E" w:rsidP="00315E71">
      <w:pPr>
        <w:spacing w:after="0" w:line="240" w:lineRule="auto"/>
        <w:textAlignment w:val="baseline"/>
        <w:rPr>
          <w:rFonts w:ascii="Arial" w:hAnsi="Arial" w:cs="Arial"/>
          <w:color w:val="262626"/>
          <w:sz w:val="15"/>
          <w:szCs w:val="15"/>
        </w:rPr>
      </w:pPr>
    </w:p>
    <w:p w:rsidR="00DE0245" w:rsidRPr="00DE0245" w:rsidRDefault="00DE0245" w:rsidP="00315E71">
      <w:pPr>
        <w:spacing w:after="0" w:line="240" w:lineRule="auto"/>
        <w:textAlignment w:val="baseline"/>
        <w:rPr>
          <w:rFonts w:ascii="Candara" w:eastAsia="Times New Roman" w:hAnsi="Candara" w:cs="Times New Roman"/>
          <w:b/>
          <w:sz w:val="18"/>
          <w:szCs w:val="18"/>
        </w:rPr>
      </w:pPr>
      <w:r w:rsidRPr="00DE0245">
        <w:rPr>
          <w:rFonts w:ascii="Candara" w:eastAsia="Times New Roman" w:hAnsi="Candara" w:cs="Times New Roman"/>
          <w:b/>
          <w:sz w:val="18"/>
          <w:szCs w:val="18"/>
        </w:rPr>
        <w:t xml:space="preserve">Summary </w:t>
      </w:r>
    </w:p>
    <w:p w:rsidR="00EA326F" w:rsidRPr="00DE0245" w:rsidRDefault="00EA326F"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 xml:space="preserve">Over </w:t>
      </w:r>
      <w:r w:rsidR="00DE0245">
        <w:rPr>
          <w:rFonts w:ascii="Candara" w:eastAsia="Times New Roman" w:hAnsi="Candara" w:cs="Times New Roman"/>
          <w:sz w:val="18"/>
          <w:szCs w:val="18"/>
        </w:rPr>
        <w:t>7</w:t>
      </w:r>
      <w:r w:rsidRPr="00DE0245">
        <w:rPr>
          <w:rFonts w:ascii="Candara" w:eastAsia="Times New Roman" w:hAnsi="Candara" w:cs="Times New Roman"/>
          <w:sz w:val="18"/>
          <w:szCs w:val="18"/>
        </w:rPr>
        <w:t xml:space="preserve"> years of experience as</w:t>
      </w:r>
      <w:r w:rsidR="000A7CBD">
        <w:rPr>
          <w:rFonts w:ascii="Candara" w:eastAsia="Times New Roman" w:hAnsi="Candara" w:cs="Times New Roman"/>
          <w:sz w:val="18"/>
          <w:szCs w:val="18"/>
        </w:rPr>
        <w:t xml:space="preserve"> Sr </w:t>
      </w:r>
      <w:r w:rsidRPr="00DE0245">
        <w:rPr>
          <w:rFonts w:ascii="Candara" w:eastAsia="Times New Roman" w:hAnsi="Candara" w:cs="Times New Roman"/>
          <w:sz w:val="18"/>
          <w:szCs w:val="18"/>
        </w:rPr>
        <w:t xml:space="preserve"> Business Analyst</w:t>
      </w:r>
      <w:r w:rsidR="00FC2C33" w:rsidRPr="00DE0245">
        <w:rPr>
          <w:rFonts w:ascii="Candara" w:eastAsia="Times New Roman" w:hAnsi="Candara" w:cs="Times New Roman"/>
          <w:sz w:val="18"/>
          <w:szCs w:val="18"/>
        </w:rPr>
        <w:t>/</w:t>
      </w:r>
      <w:r w:rsidR="007A232D" w:rsidRPr="00DE0245">
        <w:rPr>
          <w:rFonts w:ascii="Candara" w:eastAsia="Times New Roman" w:hAnsi="Candara" w:cs="Times New Roman"/>
          <w:sz w:val="18"/>
          <w:szCs w:val="18"/>
        </w:rPr>
        <w:t xml:space="preserve"> with emphasis on domain</w:t>
      </w:r>
      <w:r w:rsidRPr="00DE0245">
        <w:rPr>
          <w:rFonts w:ascii="Candara" w:eastAsia="Times New Roman" w:hAnsi="Candara" w:cs="Times New Roman"/>
          <w:sz w:val="18"/>
          <w:szCs w:val="18"/>
        </w:rPr>
        <w:t xml:space="preserve"> logic, identifying implementation requirements and </w:t>
      </w:r>
      <w:r w:rsidR="00701E2C" w:rsidRPr="00DE0245">
        <w:rPr>
          <w:rFonts w:ascii="Candara" w:eastAsia="Times New Roman" w:hAnsi="Candara" w:cs="Times New Roman"/>
          <w:sz w:val="18"/>
          <w:szCs w:val="18"/>
        </w:rPr>
        <w:t>resolving</w:t>
      </w:r>
      <w:r w:rsidRPr="00DE0245">
        <w:rPr>
          <w:rFonts w:ascii="Candara" w:eastAsia="Times New Roman" w:hAnsi="Candara" w:cs="Times New Roman"/>
          <w:sz w:val="18"/>
          <w:szCs w:val="18"/>
        </w:rPr>
        <w:t xml:space="preserve"> solutions to business processes based on complex software projects, that includes system development </w:t>
      </w:r>
      <w:r w:rsidR="004B2EA6" w:rsidRPr="00DE0245">
        <w:rPr>
          <w:rFonts w:ascii="Candara" w:eastAsia="Times New Roman" w:hAnsi="Candara" w:cs="Times New Roman"/>
          <w:sz w:val="18"/>
          <w:szCs w:val="18"/>
        </w:rPr>
        <w:t>module</w:t>
      </w:r>
      <w:r w:rsidRPr="00DE0245">
        <w:rPr>
          <w:rFonts w:ascii="Candara" w:eastAsia="Times New Roman" w:hAnsi="Candara" w:cs="Times New Roman"/>
          <w:sz w:val="18"/>
          <w:szCs w:val="18"/>
        </w:rPr>
        <w:t xml:space="preserve">, business process improvement, </w:t>
      </w:r>
      <w:r w:rsidR="004B2EA6" w:rsidRPr="00DE0245">
        <w:rPr>
          <w:rFonts w:ascii="Candara" w:eastAsia="Times New Roman" w:hAnsi="Candara" w:cs="Times New Roman"/>
          <w:sz w:val="18"/>
          <w:szCs w:val="18"/>
        </w:rPr>
        <w:t>tactical</w:t>
      </w:r>
      <w:r w:rsidRPr="00DE0245">
        <w:rPr>
          <w:rFonts w:ascii="Candara" w:eastAsia="Times New Roman" w:hAnsi="Candara" w:cs="Times New Roman"/>
          <w:sz w:val="18"/>
          <w:szCs w:val="18"/>
        </w:rPr>
        <w:t xml:space="preserve"> planning and policy </w:t>
      </w:r>
      <w:r w:rsidR="004B2EA6" w:rsidRPr="00DE0245">
        <w:rPr>
          <w:rFonts w:ascii="Candara" w:eastAsia="Times New Roman" w:hAnsi="Candara" w:cs="Times New Roman"/>
          <w:sz w:val="18"/>
          <w:szCs w:val="18"/>
        </w:rPr>
        <w:t>improvement</w:t>
      </w:r>
      <w:r w:rsidRPr="00DE0245">
        <w:rPr>
          <w:rFonts w:ascii="Candara" w:eastAsia="Times New Roman" w:hAnsi="Candara" w:cs="Times New Roman"/>
          <w:sz w:val="18"/>
          <w:szCs w:val="18"/>
        </w:rPr>
        <w:t>.</w:t>
      </w:r>
    </w:p>
    <w:p w:rsidR="00BF730A" w:rsidRPr="00DE0245" w:rsidRDefault="00BF730A" w:rsidP="00DE0245">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Three years of payer healthcare with healthcare mandate implementation 4010 to 5010 &amp; ICD9 to ICD10, Medicare, Medicaid, PBM and Affordable Care Act /Obama Care areas.</w:t>
      </w:r>
    </w:p>
    <w:p w:rsidR="004152C1" w:rsidRPr="00DE0245" w:rsidRDefault="004152C1"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Expertise in Software Development Life Cycle (SDLC) including Waterfall, Agile (</w:t>
      </w:r>
      <w:r w:rsidR="00A03A4B" w:rsidRPr="00DE0245">
        <w:rPr>
          <w:rFonts w:ascii="Candara" w:eastAsia="Times New Roman" w:hAnsi="Candara" w:cs="Times New Roman"/>
          <w:sz w:val="18"/>
          <w:szCs w:val="18"/>
        </w:rPr>
        <w:t xml:space="preserve">Scrum), </w:t>
      </w:r>
      <w:r w:rsidRPr="00DE0245">
        <w:rPr>
          <w:rFonts w:ascii="Candara" w:eastAsia="Times New Roman" w:hAnsi="Candara" w:cs="Times New Roman"/>
          <w:sz w:val="18"/>
          <w:szCs w:val="18"/>
        </w:rPr>
        <w:t>and RUP methodology.</w:t>
      </w:r>
    </w:p>
    <w:p w:rsidR="00B6572A" w:rsidRPr="00DE0245" w:rsidRDefault="001C65BF"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 xml:space="preserve">Proficient in creating </w:t>
      </w:r>
      <w:r w:rsidR="00B6572A" w:rsidRPr="00DE0245">
        <w:rPr>
          <w:rFonts w:ascii="Candara" w:eastAsia="Times New Roman" w:hAnsi="Candara" w:cs="Times New Roman"/>
          <w:sz w:val="18"/>
          <w:szCs w:val="18"/>
        </w:rPr>
        <w:t>and renovating</w:t>
      </w:r>
      <w:r w:rsidRPr="00DE0245">
        <w:rPr>
          <w:rFonts w:ascii="Candara" w:eastAsia="Times New Roman" w:hAnsi="Candara" w:cs="Times New Roman"/>
          <w:sz w:val="18"/>
          <w:szCs w:val="18"/>
        </w:rPr>
        <w:t xml:space="preserve">Business Requirement Documents (BRD),Functional Specification Documents (FSD), </w:t>
      </w:r>
      <w:r w:rsidR="00B6572A" w:rsidRPr="00DE0245">
        <w:rPr>
          <w:rFonts w:ascii="Candara" w:eastAsia="Times New Roman" w:hAnsi="Candara" w:cs="Times New Roman"/>
          <w:sz w:val="18"/>
          <w:szCs w:val="18"/>
        </w:rPr>
        <w:t>and converting business requirement into Software Requirement Specifications (SRS) using MS Word and Rational Requisite Pro.</w:t>
      </w:r>
    </w:p>
    <w:p w:rsidR="00CD3F80" w:rsidRPr="00DE0245" w:rsidRDefault="00CD3F80"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Experienced in GAP Analysis, Cost Benefit Analysis, organizing, facilitating and coordinating many Joint Application developments (JAD), Joint Requirement Planning sessions (</w:t>
      </w:r>
      <w:r w:rsidRPr="00DE0245">
        <w:rPr>
          <w:rFonts w:ascii="Candara" w:eastAsia="Times New Roman" w:hAnsi="Candara" w:cs="Times New Roman"/>
          <w:bCs/>
          <w:sz w:val="18"/>
          <w:szCs w:val="18"/>
        </w:rPr>
        <w:t>JRP</w:t>
      </w:r>
      <w:r w:rsidRPr="00DE0245">
        <w:rPr>
          <w:rFonts w:ascii="Candara" w:eastAsia="Times New Roman" w:hAnsi="Candara" w:cs="Times New Roman"/>
          <w:sz w:val="18"/>
          <w:szCs w:val="18"/>
        </w:rPr>
        <w:t>),and Rapid Application Development(</w:t>
      </w:r>
      <w:r w:rsidRPr="00DE0245">
        <w:rPr>
          <w:rFonts w:ascii="Candara" w:eastAsia="Times New Roman" w:hAnsi="Candara" w:cs="Times New Roman"/>
          <w:bCs/>
          <w:sz w:val="18"/>
          <w:szCs w:val="18"/>
        </w:rPr>
        <w:t>RAD</w:t>
      </w:r>
      <w:r w:rsidRPr="00DE0245">
        <w:rPr>
          <w:rFonts w:ascii="Candara" w:eastAsia="Times New Roman" w:hAnsi="Candara" w:cs="Times New Roman"/>
          <w:sz w:val="18"/>
          <w:szCs w:val="18"/>
        </w:rPr>
        <w:t>) sessions, weekly meetings, conference calls and other regular project meetings.</w:t>
      </w:r>
    </w:p>
    <w:p w:rsidR="001E6BAD" w:rsidRPr="00DE0245" w:rsidRDefault="001E6BAD"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 xml:space="preserve">Worked closely with stakeholders and SMEs to fulfill the project goals and objectives as well as able to manage </w:t>
      </w:r>
      <w:r w:rsidRPr="00DE0245">
        <w:rPr>
          <w:rFonts w:ascii="Candara" w:eastAsia="Times New Roman" w:hAnsi="Candara" w:cs="Times New Roman"/>
          <w:bCs/>
          <w:sz w:val="18"/>
          <w:szCs w:val="18"/>
        </w:rPr>
        <w:t>multiple</w:t>
      </w:r>
      <w:r w:rsidRPr="00DE0245">
        <w:rPr>
          <w:rFonts w:ascii="Candara" w:eastAsia="Times New Roman" w:hAnsi="Candara" w:cs="Times New Roman"/>
          <w:sz w:val="18"/>
          <w:szCs w:val="18"/>
        </w:rPr>
        <w:t xml:space="preserve"> initiatives, projects and deadlines on time.</w:t>
      </w:r>
    </w:p>
    <w:p w:rsidR="001E6BAD" w:rsidRPr="00DE0245" w:rsidRDefault="001E6BAD"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Goal-oriented professional with excellent</w:t>
      </w:r>
      <w:r w:rsidR="00FD4F57" w:rsidRPr="00DE0245">
        <w:rPr>
          <w:rFonts w:ascii="Candara" w:eastAsia="Times New Roman" w:hAnsi="Candara" w:cs="Times New Roman"/>
          <w:bCs/>
          <w:sz w:val="18"/>
          <w:szCs w:val="18"/>
        </w:rPr>
        <w:t>I</w:t>
      </w:r>
      <w:r w:rsidRPr="00DE0245">
        <w:rPr>
          <w:rFonts w:ascii="Candara" w:eastAsia="Times New Roman" w:hAnsi="Candara" w:cs="Times New Roman"/>
          <w:bCs/>
          <w:sz w:val="18"/>
          <w:szCs w:val="18"/>
        </w:rPr>
        <w:t>nterpersonal Skills with verbal and written communication, presentation skills</w:t>
      </w:r>
      <w:r w:rsidRPr="00DE0245">
        <w:rPr>
          <w:rFonts w:ascii="Candara" w:eastAsia="Times New Roman" w:hAnsi="Candara" w:cs="Times New Roman"/>
          <w:sz w:val="18"/>
          <w:szCs w:val="18"/>
        </w:rPr>
        <w:t xml:space="preserve"> and flexibility in adapting wide range of work environments by inculcating new relevant skills with ease in a time sensitive frame.</w:t>
      </w:r>
    </w:p>
    <w:p w:rsidR="004152C1" w:rsidRPr="00DE0245" w:rsidRDefault="004152C1"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 xml:space="preserve">Experienced in creating </w:t>
      </w:r>
      <w:r w:rsidRPr="00DE0245">
        <w:rPr>
          <w:rFonts w:ascii="Candara" w:eastAsia="Times New Roman" w:hAnsi="Candara" w:cs="Times New Roman"/>
          <w:bCs/>
          <w:sz w:val="18"/>
          <w:szCs w:val="18"/>
        </w:rPr>
        <w:t>Data Flow Diagrams (DFD</w:t>
      </w:r>
      <w:r w:rsidRPr="00DE0245">
        <w:rPr>
          <w:rFonts w:ascii="Candara" w:eastAsia="Times New Roman" w:hAnsi="Candara" w:cs="Times New Roman"/>
          <w:sz w:val="18"/>
          <w:szCs w:val="18"/>
        </w:rPr>
        <w:t xml:space="preserve">), Use Cases, Class Diagram, Activity Diagrams, Sequence Diagram, and </w:t>
      </w:r>
      <w:r w:rsidRPr="00DE0245">
        <w:rPr>
          <w:rFonts w:ascii="Candara" w:eastAsia="Times New Roman" w:hAnsi="Candara" w:cs="Times New Roman"/>
          <w:bCs/>
          <w:sz w:val="18"/>
          <w:szCs w:val="18"/>
        </w:rPr>
        <w:t>UML</w:t>
      </w:r>
      <w:r w:rsidRPr="00DE0245">
        <w:rPr>
          <w:rFonts w:ascii="Candara" w:eastAsia="Times New Roman" w:hAnsi="Candara" w:cs="Times New Roman"/>
          <w:sz w:val="18"/>
          <w:szCs w:val="18"/>
        </w:rPr>
        <w:t xml:space="preserve"> Modeling </w:t>
      </w:r>
      <w:r w:rsidRPr="00DE0245">
        <w:rPr>
          <w:rFonts w:ascii="Candara" w:hAnsi="Candara" w:cs="Times New Roman"/>
          <w:bCs/>
          <w:sz w:val="18"/>
          <w:szCs w:val="18"/>
        </w:rPr>
        <w:t>methodology</w:t>
      </w:r>
      <w:r w:rsidRPr="00DE0245">
        <w:rPr>
          <w:rFonts w:ascii="Candara" w:hAnsi="Candara" w:cs="Times New Roman"/>
          <w:sz w:val="18"/>
          <w:szCs w:val="18"/>
        </w:rPr>
        <w:t xml:space="preserve"> using tools such as Rational Rose and MS Visio.</w:t>
      </w:r>
    </w:p>
    <w:p w:rsidR="004152C1" w:rsidRPr="00DE0245" w:rsidRDefault="004152C1"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hAnsi="Candara" w:cs="Times New Roman"/>
          <w:sz w:val="18"/>
          <w:szCs w:val="18"/>
        </w:rPr>
        <w:t xml:space="preserve">Familiarity with </w:t>
      </w:r>
      <w:r w:rsidRPr="00DE0245">
        <w:rPr>
          <w:rFonts w:ascii="Candara" w:hAnsi="Candara" w:cs="Times New Roman"/>
          <w:bCs/>
          <w:sz w:val="18"/>
          <w:szCs w:val="18"/>
        </w:rPr>
        <w:t xml:space="preserve">White-Box and Black-Box testing techniques such as Load Testing, Regression Testing, Unit Testing, System Testing, Quality Center </w:t>
      </w:r>
      <w:r w:rsidRPr="00DE0245">
        <w:rPr>
          <w:rFonts w:ascii="Candara" w:hAnsi="Candara" w:cs="Times New Roman"/>
          <w:sz w:val="18"/>
          <w:szCs w:val="18"/>
        </w:rPr>
        <w:t>and</w:t>
      </w:r>
      <w:r w:rsidRPr="00DE0245">
        <w:rPr>
          <w:rFonts w:ascii="Candara" w:hAnsi="Candara" w:cs="Times New Roman"/>
          <w:bCs/>
          <w:sz w:val="18"/>
          <w:szCs w:val="18"/>
        </w:rPr>
        <w:t xml:space="preserve"> Performance Testing</w:t>
      </w:r>
      <w:r w:rsidRPr="00DE0245">
        <w:rPr>
          <w:rFonts w:ascii="Candara" w:hAnsi="Candara" w:cs="Times New Roman"/>
          <w:sz w:val="18"/>
          <w:szCs w:val="18"/>
        </w:rPr>
        <w:t>.</w:t>
      </w:r>
    </w:p>
    <w:p w:rsidR="005B0663" w:rsidRPr="00DE0245" w:rsidRDefault="00A03A4B"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hAnsi="Candara" w:cs="Times New Roman"/>
          <w:sz w:val="18"/>
          <w:szCs w:val="18"/>
        </w:rPr>
        <w:t xml:space="preserve">Developed </w:t>
      </w:r>
      <w:r w:rsidRPr="00DE0245">
        <w:rPr>
          <w:rFonts w:ascii="Candara" w:hAnsi="Candara" w:cs="Times New Roman"/>
          <w:bCs/>
          <w:sz w:val="18"/>
          <w:szCs w:val="18"/>
        </w:rPr>
        <w:t>test scenarios</w:t>
      </w:r>
      <w:r w:rsidRPr="00DE0245">
        <w:rPr>
          <w:rFonts w:ascii="Candara" w:hAnsi="Candara" w:cs="Times New Roman"/>
          <w:sz w:val="18"/>
          <w:szCs w:val="18"/>
        </w:rPr>
        <w:t xml:space="preserve"> and implemented </w:t>
      </w:r>
      <w:r w:rsidRPr="00DE0245">
        <w:rPr>
          <w:rFonts w:ascii="Candara" w:hAnsi="Candara" w:cs="Times New Roman"/>
          <w:bCs/>
          <w:sz w:val="18"/>
          <w:szCs w:val="18"/>
        </w:rPr>
        <w:t>test plans</w:t>
      </w:r>
      <w:r w:rsidRPr="00DE0245">
        <w:rPr>
          <w:rFonts w:ascii="Candara" w:hAnsi="Candara" w:cs="Times New Roman"/>
          <w:sz w:val="18"/>
          <w:szCs w:val="18"/>
        </w:rPr>
        <w:t xml:space="preserve"> for </w:t>
      </w:r>
      <w:r w:rsidRPr="00DE0245">
        <w:rPr>
          <w:rFonts w:ascii="Candara" w:hAnsi="Candara" w:cs="Times New Roman"/>
          <w:bCs/>
          <w:sz w:val="18"/>
          <w:szCs w:val="18"/>
        </w:rPr>
        <w:t>system testing</w:t>
      </w:r>
      <w:r w:rsidRPr="00DE0245">
        <w:rPr>
          <w:rFonts w:ascii="Candara" w:hAnsi="Candara" w:cs="Times New Roman"/>
          <w:sz w:val="18"/>
          <w:szCs w:val="18"/>
        </w:rPr>
        <w:t xml:space="preserve"> and </w:t>
      </w:r>
      <w:r w:rsidRPr="00DE0245">
        <w:rPr>
          <w:rFonts w:ascii="Candara" w:hAnsi="Candara" w:cs="Times New Roman"/>
          <w:bCs/>
          <w:sz w:val="18"/>
          <w:szCs w:val="18"/>
        </w:rPr>
        <w:t>user acceptance testing (UAT)</w:t>
      </w:r>
      <w:r w:rsidRPr="00DE0245">
        <w:rPr>
          <w:rFonts w:ascii="Candara" w:hAnsi="Candara" w:cs="Times New Roman"/>
          <w:sz w:val="18"/>
          <w:szCs w:val="18"/>
        </w:rPr>
        <w:t>.</w:t>
      </w:r>
    </w:p>
    <w:p w:rsidR="005B0663" w:rsidRPr="00DE0245" w:rsidRDefault="005B0663"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hAnsi="Candara" w:cs="Times New Roman"/>
          <w:sz w:val="18"/>
          <w:szCs w:val="18"/>
        </w:rPr>
        <w:t>Involved closely with the Developer and Testing team during defect resolution phase.</w:t>
      </w:r>
    </w:p>
    <w:p w:rsidR="003513AE" w:rsidRPr="00DE0245" w:rsidRDefault="001B61BD"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E</w:t>
      </w:r>
      <w:r w:rsidR="00EA326F" w:rsidRPr="00DE0245">
        <w:rPr>
          <w:rFonts w:ascii="Candara" w:eastAsia="Times New Roman" w:hAnsi="Candara" w:cs="Times New Roman"/>
          <w:sz w:val="18"/>
          <w:szCs w:val="18"/>
        </w:rPr>
        <w:t xml:space="preserve">xperience in Process Documentation, Analysis and Implementation in </w:t>
      </w:r>
      <w:r w:rsidR="00EA326F" w:rsidRPr="00DE0245">
        <w:rPr>
          <w:rFonts w:ascii="Candara" w:eastAsia="Times New Roman" w:hAnsi="Candara" w:cs="Times New Roman"/>
          <w:bCs/>
          <w:sz w:val="18"/>
          <w:szCs w:val="18"/>
        </w:rPr>
        <w:t>835, 837IPD</w:t>
      </w:r>
      <w:r w:rsidRPr="00DE0245">
        <w:rPr>
          <w:rFonts w:ascii="Candara" w:eastAsia="Times New Roman" w:hAnsi="Candara" w:cs="Times New Roman"/>
          <w:bCs/>
          <w:sz w:val="18"/>
          <w:szCs w:val="18"/>
        </w:rPr>
        <w:t>, 834, 270/271, 276/277, 999/TA1</w:t>
      </w:r>
      <w:r w:rsidR="00EA326F" w:rsidRPr="00DE0245">
        <w:rPr>
          <w:rFonts w:ascii="Candara" w:eastAsia="Times New Roman" w:hAnsi="Candara" w:cs="Times New Roman"/>
          <w:bCs/>
          <w:sz w:val="18"/>
          <w:szCs w:val="18"/>
        </w:rPr>
        <w:t>(X12 Standards)</w:t>
      </w:r>
      <w:r w:rsidR="00EA326F" w:rsidRPr="00DE0245">
        <w:rPr>
          <w:rFonts w:ascii="Candara" w:eastAsia="Times New Roman" w:hAnsi="Candara" w:cs="Times New Roman"/>
          <w:sz w:val="18"/>
          <w:szCs w:val="18"/>
        </w:rPr>
        <w:t xml:space="preserve"> processes of Medical Claims Industry from the Provider/ Payer side.</w:t>
      </w:r>
    </w:p>
    <w:p w:rsidR="005B0663" w:rsidRPr="00DE0245" w:rsidRDefault="00767462"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 xml:space="preserve">Proficient understanding of Medicare </w:t>
      </w:r>
      <w:r w:rsidRPr="00DE0245">
        <w:rPr>
          <w:rFonts w:ascii="Candara" w:eastAsia="Times New Roman" w:hAnsi="Candara" w:cs="Times New Roman"/>
          <w:bCs/>
          <w:sz w:val="18"/>
          <w:szCs w:val="18"/>
        </w:rPr>
        <w:t>Part A, Part B, Part C and Part D</w:t>
      </w:r>
      <w:r w:rsidR="005B0663" w:rsidRPr="00DE0245">
        <w:rPr>
          <w:rFonts w:ascii="Candara" w:hAnsi="Candara" w:cs="Times New Roman"/>
          <w:sz w:val="18"/>
          <w:szCs w:val="18"/>
        </w:rPr>
        <w:t>products and procedures managed care concepts (</w:t>
      </w:r>
      <w:r w:rsidR="005B0663" w:rsidRPr="00DE0245">
        <w:rPr>
          <w:rFonts w:ascii="Candara" w:hAnsi="Candara" w:cs="Times New Roman"/>
          <w:bCs/>
          <w:sz w:val="18"/>
          <w:szCs w:val="18"/>
        </w:rPr>
        <w:t>Medicaid and Medicare</w:t>
      </w:r>
      <w:r w:rsidR="005B0663" w:rsidRPr="00DE0245">
        <w:rPr>
          <w:rFonts w:ascii="Candara" w:hAnsi="Candara" w:cs="Times New Roman"/>
          <w:sz w:val="18"/>
          <w:szCs w:val="18"/>
        </w:rPr>
        <w:t>) and experienced in determining the membership eligibility, billingexperience within life and disability in health plans.</w:t>
      </w:r>
    </w:p>
    <w:p w:rsidR="005B0663" w:rsidRPr="00DE0245" w:rsidRDefault="005B0663"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hAnsi="Candara" w:cs="Times New Roman"/>
          <w:sz w:val="18"/>
          <w:szCs w:val="18"/>
        </w:rPr>
        <w:t xml:space="preserve">Extensive knowledge </w:t>
      </w:r>
      <w:r w:rsidRPr="00DE0245">
        <w:rPr>
          <w:rFonts w:ascii="Candara" w:hAnsi="Candara" w:cs="Times New Roman"/>
          <w:bCs/>
          <w:sz w:val="18"/>
          <w:szCs w:val="18"/>
        </w:rPr>
        <w:t>of Medicaid Management Information Systems (MMIS)/ Replacement Medicaid Management Information System (RMMIS), Medical Information Technology Architecture (MITA).</w:t>
      </w:r>
    </w:p>
    <w:p w:rsidR="00342AE4" w:rsidRPr="00DE0245" w:rsidRDefault="00342AE4" w:rsidP="00BF730A">
      <w:pPr>
        <w:numPr>
          <w:ilvl w:val="0"/>
          <w:numId w:val="1"/>
        </w:numPr>
        <w:spacing w:after="0" w:line="240" w:lineRule="auto"/>
        <w:ind w:left="360"/>
        <w:textAlignment w:val="baseline"/>
        <w:rPr>
          <w:rFonts w:ascii="Candara" w:eastAsia="Times New Roman" w:hAnsi="Candara" w:cs="Times New Roman"/>
          <w:bCs/>
          <w:sz w:val="18"/>
          <w:szCs w:val="18"/>
        </w:rPr>
      </w:pPr>
      <w:r w:rsidRPr="00DE0245">
        <w:rPr>
          <w:rFonts w:ascii="Candara" w:hAnsi="Candara" w:cs="Times New Roman"/>
          <w:sz w:val="18"/>
          <w:szCs w:val="18"/>
          <w:shd w:val="clear" w:color="auto" w:fill="FFFFFF"/>
        </w:rPr>
        <w:t>Comprised with Health Insurance Exchange, products develop and successfully release of privateHIX and publicHIX under Obama Care (PPACA).</w:t>
      </w:r>
    </w:p>
    <w:p w:rsidR="00FD4F57" w:rsidRPr="00BC0B28" w:rsidRDefault="00FD4F57" w:rsidP="00BF730A">
      <w:pPr>
        <w:spacing w:after="0" w:line="240" w:lineRule="auto"/>
        <w:ind w:left="360"/>
        <w:textAlignment w:val="baseline"/>
        <w:rPr>
          <w:rFonts w:ascii="Candara" w:eastAsia="Times New Roman" w:hAnsi="Candara" w:cs="Times New Roman"/>
          <w:sz w:val="18"/>
          <w:szCs w:val="18"/>
        </w:rPr>
      </w:pPr>
    </w:p>
    <w:p w:rsidR="00234E24" w:rsidRPr="00BC0B28" w:rsidRDefault="00EA326F" w:rsidP="00BF730A">
      <w:pPr>
        <w:spacing w:after="0" w:line="240" w:lineRule="auto"/>
        <w:textAlignment w:val="baseline"/>
        <w:rPr>
          <w:rFonts w:ascii="Candara" w:eastAsia="Times New Roman" w:hAnsi="Candara" w:cs="Times New Roman"/>
          <w:sz w:val="18"/>
          <w:szCs w:val="18"/>
        </w:rPr>
      </w:pPr>
      <w:r w:rsidRPr="00BC0B28">
        <w:rPr>
          <w:rFonts w:ascii="Candara" w:eastAsia="Times New Roman" w:hAnsi="Candara" w:cs="Times New Roman"/>
          <w:b/>
          <w:bCs/>
          <w:sz w:val="18"/>
          <w:szCs w:val="18"/>
          <w:u w:val="single"/>
        </w:rPr>
        <w:t>TECHNICAL SKILLS</w:t>
      </w:r>
    </w:p>
    <w:p w:rsidR="00486F25" w:rsidRPr="00BC0B28" w:rsidRDefault="00486F25" w:rsidP="00BF730A">
      <w:pPr>
        <w:spacing w:after="0" w:line="240" w:lineRule="auto"/>
        <w:textAlignment w:val="baseline"/>
        <w:rPr>
          <w:rFonts w:ascii="Candara" w:eastAsia="Times New Roman" w:hAnsi="Candara" w:cs="Times New Roman"/>
          <w:sz w:val="18"/>
          <w:szCs w:val="18"/>
        </w:rPr>
      </w:pPr>
    </w:p>
    <w:tbl>
      <w:tblPr>
        <w:tblW w:w="0" w:type="auto"/>
        <w:tblInd w:w="100" w:type="dxa"/>
        <w:tblCellMar>
          <w:top w:w="15" w:type="dxa"/>
          <w:left w:w="15" w:type="dxa"/>
          <w:bottom w:w="15" w:type="dxa"/>
          <w:right w:w="15" w:type="dxa"/>
        </w:tblCellMar>
        <w:tblLook w:val="04A0"/>
      </w:tblPr>
      <w:tblGrid>
        <w:gridCol w:w="2250"/>
        <w:gridCol w:w="7210"/>
      </w:tblGrid>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EA326F" w:rsidP="00BF730A">
            <w:pPr>
              <w:pStyle w:val="NoSpacing"/>
              <w:rPr>
                <w:rFonts w:ascii="Candara" w:eastAsia="Times New Roman" w:hAnsi="Candara" w:cs="Times New Roman"/>
                <w:b/>
                <w:sz w:val="18"/>
                <w:szCs w:val="18"/>
              </w:rPr>
            </w:pPr>
            <w:r w:rsidRPr="00BC0B28">
              <w:rPr>
                <w:rFonts w:ascii="Candara" w:eastAsia="Times New Roman" w:hAnsi="Candara" w:cs="Times New Roman"/>
                <w:b/>
                <w:sz w:val="18"/>
                <w:szCs w:val="18"/>
              </w:rPr>
              <w:t>Business Skills</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9059F3" w:rsidRDefault="00EA326F" w:rsidP="00BF730A">
            <w:pPr>
              <w:pStyle w:val="NoSpacing"/>
              <w:rPr>
                <w:rFonts w:ascii="Candara" w:eastAsia="Times New Roman" w:hAnsi="Candara" w:cs="Times New Roman"/>
                <w:sz w:val="20"/>
                <w:szCs w:val="20"/>
              </w:rPr>
            </w:pPr>
            <w:r w:rsidRPr="009059F3">
              <w:rPr>
                <w:rFonts w:ascii="Candara" w:eastAsia="Times New Roman" w:hAnsi="Candara" w:cs="Times New Roman"/>
                <w:sz w:val="20"/>
                <w:szCs w:val="20"/>
              </w:rPr>
              <w:t xml:space="preserve">Business Process Analysis and Design, </w:t>
            </w:r>
            <w:r w:rsidR="00D106BD" w:rsidRPr="009059F3">
              <w:rPr>
                <w:rFonts w:ascii="Candara" w:eastAsia="Times New Roman" w:hAnsi="Candara" w:cs="Times New Roman"/>
                <w:sz w:val="20"/>
                <w:szCs w:val="20"/>
              </w:rPr>
              <w:t>Requirement</w:t>
            </w:r>
            <w:r w:rsidRPr="009059F3">
              <w:rPr>
                <w:rFonts w:ascii="Candara" w:eastAsia="Times New Roman" w:hAnsi="Candara" w:cs="Times New Roman"/>
                <w:sz w:val="20"/>
                <w:szCs w:val="20"/>
              </w:rPr>
              <w:t xml:space="preserve"> Gathering Use Case Modeling JAD/JRP Sessions Gap Analysis, Impact Analysis.</w:t>
            </w:r>
          </w:p>
        </w:tc>
      </w:tr>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EA326F" w:rsidP="00BF730A">
            <w:pPr>
              <w:pStyle w:val="NoSpacing"/>
              <w:rPr>
                <w:rFonts w:ascii="Candara" w:eastAsia="Times New Roman" w:hAnsi="Candara" w:cs="Times New Roman"/>
                <w:b/>
                <w:sz w:val="18"/>
                <w:szCs w:val="18"/>
              </w:rPr>
            </w:pPr>
            <w:r w:rsidRPr="00BC0B28">
              <w:rPr>
                <w:rFonts w:ascii="Candara" w:eastAsia="Times New Roman" w:hAnsi="Candara" w:cs="Times New Roman"/>
                <w:b/>
                <w:sz w:val="18"/>
                <w:szCs w:val="18"/>
              </w:rPr>
              <w:t>Methodology</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9059F3" w:rsidRDefault="00EA326F" w:rsidP="00BF730A">
            <w:pPr>
              <w:pStyle w:val="NoSpacing"/>
              <w:rPr>
                <w:rFonts w:ascii="Candara" w:eastAsia="Times New Roman" w:hAnsi="Candara" w:cs="Times New Roman"/>
                <w:sz w:val="20"/>
                <w:szCs w:val="20"/>
              </w:rPr>
            </w:pPr>
            <w:r w:rsidRPr="009059F3">
              <w:rPr>
                <w:rFonts w:ascii="Candara" w:eastAsia="Times New Roman" w:hAnsi="Candara" w:cs="Times New Roman"/>
                <w:sz w:val="20"/>
                <w:szCs w:val="20"/>
              </w:rPr>
              <w:t>RUP, Agile, Scrum and Waterfall</w:t>
            </w:r>
            <w:r w:rsidR="00D106BD" w:rsidRPr="009059F3">
              <w:rPr>
                <w:rFonts w:ascii="Candara" w:eastAsia="Times New Roman" w:hAnsi="Candara" w:cs="Times New Roman"/>
                <w:sz w:val="20"/>
                <w:szCs w:val="20"/>
              </w:rPr>
              <w:t xml:space="preserve">, </w:t>
            </w:r>
            <w:r w:rsidR="00D106BD" w:rsidRPr="009059F3">
              <w:rPr>
                <w:rFonts w:ascii="Candara" w:hAnsi="Candara" w:cs="Times New Roman"/>
                <w:color w:val="00000A"/>
                <w:sz w:val="20"/>
                <w:szCs w:val="20"/>
              </w:rPr>
              <w:t>SDLC, UML, OOAD, JAD, GUI, UAT, RTM</w:t>
            </w:r>
            <w:r w:rsidR="00832C06" w:rsidRPr="009059F3">
              <w:rPr>
                <w:rFonts w:ascii="Candara" w:hAnsi="Candara" w:cs="Times New Roman"/>
                <w:color w:val="00000A"/>
                <w:sz w:val="20"/>
                <w:szCs w:val="20"/>
              </w:rPr>
              <w:t>.</w:t>
            </w:r>
          </w:p>
        </w:tc>
      </w:tr>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D106BD" w:rsidP="00BF730A">
            <w:pPr>
              <w:pStyle w:val="NoSpacing"/>
              <w:rPr>
                <w:rFonts w:ascii="Candara" w:eastAsia="Times New Roman" w:hAnsi="Candara" w:cs="Times New Roman"/>
                <w:b/>
                <w:sz w:val="18"/>
                <w:szCs w:val="18"/>
              </w:rPr>
            </w:pPr>
            <w:r w:rsidRPr="00BC0B28">
              <w:rPr>
                <w:rFonts w:ascii="Candara" w:eastAsia="Times New Roman" w:hAnsi="Candara" w:cs="Times New Roman"/>
                <w:b/>
                <w:sz w:val="18"/>
                <w:szCs w:val="18"/>
              </w:rPr>
              <w:t xml:space="preserve">Business </w:t>
            </w:r>
            <w:r w:rsidR="00BB37F8" w:rsidRPr="00BC0B28">
              <w:rPr>
                <w:rFonts w:ascii="Candara" w:eastAsia="Times New Roman" w:hAnsi="Candara" w:cs="Times New Roman"/>
                <w:b/>
                <w:sz w:val="18"/>
                <w:szCs w:val="18"/>
              </w:rPr>
              <w:t xml:space="preserve">Modeling and Change </w:t>
            </w:r>
            <w:r w:rsidRPr="00BC0B28">
              <w:rPr>
                <w:rFonts w:ascii="Candara" w:eastAsia="Times New Roman" w:hAnsi="Candara" w:cs="Times New Roman"/>
                <w:b/>
                <w:sz w:val="18"/>
                <w:szCs w:val="18"/>
              </w:rPr>
              <w:t>Management Tools</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9059F3" w:rsidRDefault="00D106BD" w:rsidP="00BF730A">
            <w:pPr>
              <w:pStyle w:val="NoSpacing"/>
              <w:rPr>
                <w:rFonts w:ascii="Candara" w:eastAsia="Times New Roman" w:hAnsi="Candara" w:cs="Times New Roman"/>
                <w:sz w:val="20"/>
                <w:szCs w:val="20"/>
              </w:rPr>
            </w:pPr>
            <w:r w:rsidRPr="009059F3">
              <w:rPr>
                <w:rFonts w:ascii="Candara" w:hAnsi="Candara" w:cs="Times New Roman"/>
                <w:color w:val="00000A"/>
                <w:sz w:val="20"/>
                <w:szCs w:val="20"/>
              </w:rPr>
              <w:t>UML, MS Visio, Rational Rose, Smart Draw, SharePoint, Documentum,</w:t>
            </w:r>
            <w:r w:rsidRPr="009059F3">
              <w:rPr>
                <w:rFonts w:ascii="Candara" w:eastAsia="Times New Roman" w:hAnsi="Candara" w:cs="Times New Roman"/>
                <w:sz w:val="20"/>
                <w:szCs w:val="20"/>
              </w:rPr>
              <w:t xml:space="preserve"> Requ</w:t>
            </w:r>
            <w:r w:rsidR="00BB37F8" w:rsidRPr="009059F3">
              <w:rPr>
                <w:rFonts w:ascii="Candara" w:eastAsia="Times New Roman" w:hAnsi="Candara" w:cs="Times New Roman"/>
                <w:sz w:val="20"/>
                <w:szCs w:val="20"/>
              </w:rPr>
              <w:t>isite Pro, Clear Quest,</w:t>
            </w:r>
            <w:r w:rsidRPr="009059F3">
              <w:rPr>
                <w:rFonts w:ascii="Candara" w:eastAsia="Times New Roman" w:hAnsi="Candara" w:cs="Times New Roman"/>
                <w:sz w:val="20"/>
                <w:szCs w:val="20"/>
              </w:rPr>
              <w:t xml:space="preserve"> ALM</w:t>
            </w:r>
            <w:r w:rsidR="00832C06" w:rsidRPr="009059F3">
              <w:rPr>
                <w:rFonts w:ascii="Candara" w:hAnsi="Candara" w:cs="Times New Roman"/>
                <w:color w:val="00000A"/>
                <w:sz w:val="20"/>
                <w:szCs w:val="20"/>
              </w:rPr>
              <w:t>.</w:t>
            </w:r>
          </w:p>
        </w:tc>
      </w:tr>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BB37F8" w:rsidP="00BF730A">
            <w:pPr>
              <w:pStyle w:val="NoSpacing"/>
              <w:rPr>
                <w:rFonts w:ascii="Candara" w:eastAsia="Times New Roman" w:hAnsi="Candara" w:cs="Times New Roman"/>
                <w:b/>
                <w:sz w:val="18"/>
                <w:szCs w:val="18"/>
              </w:rPr>
            </w:pPr>
            <w:r w:rsidRPr="00BC0B28">
              <w:rPr>
                <w:rFonts w:ascii="Candara" w:eastAsia="Times New Roman" w:hAnsi="Candara" w:cs="Times New Roman"/>
                <w:b/>
                <w:sz w:val="18"/>
                <w:szCs w:val="18"/>
              </w:rPr>
              <w:t>Language/</w:t>
            </w:r>
            <w:r w:rsidR="00DD67F7" w:rsidRPr="00BC0B28">
              <w:rPr>
                <w:rFonts w:ascii="Candara" w:eastAsia="Times New Roman" w:hAnsi="Candara" w:cs="Times New Roman"/>
                <w:b/>
                <w:sz w:val="18"/>
                <w:szCs w:val="18"/>
              </w:rPr>
              <w:t>Standards</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9059F3" w:rsidRDefault="00D106BD" w:rsidP="00BF730A">
            <w:pPr>
              <w:pStyle w:val="NoSpacing"/>
              <w:rPr>
                <w:rFonts w:ascii="Candara" w:eastAsia="Times New Roman" w:hAnsi="Candara" w:cs="Times New Roman"/>
                <w:sz w:val="20"/>
                <w:szCs w:val="20"/>
              </w:rPr>
            </w:pPr>
            <w:r w:rsidRPr="009059F3">
              <w:rPr>
                <w:rFonts w:ascii="Candara" w:eastAsia="Times New Roman" w:hAnsi="Candara" w:cs="Times New Roman"/>
                <w:sz w:val="20"/>
                <w:szCs w:val="20"/>
              </w:rPr>
              <w:t>JAVA</w:t>
            </w:r>
            <w:r w:rsidR="00EA326F" w:rsidRPr="009059F3">
              <w:rPr>
                <w:rFonts w:ascii="Candara" w:eastAsia="Times New Roman" w:hAnsi="Candara" w:cs="Times New Roman"/>
                <w:sz w:val="20"/>
                <w:szCs w:val="20"/>
              </w:rPr>
              <w:t>, SQL,PL/ SQL, HTML and XML</w:t>
            </w:r>
            <w:r w:rsidRPr="009059F3">
              <w:rPr>
                <w:rFonts w:ascii="Candara" w:eastAsia="Times New Roman" w:hAnsi="Candara" w:cs="Times New Roman"/>
                <w:sz w:val="20"/>
                <w:szCs w:val="20"/>
              </w:rPr>
              <w:t>,</w:t>
            </w:r>
            <w:r w:rsidR="00DD67F7" w:rsidRPr="009059F3">
              <w:rPr>
                <w:rFonts w:ascii="Candara" w:hAnsi="Candara" w:cs="Times New Roman"/>
                <w:color w:val="00000A"/>
                <w:sz w:val="20"/>
                <w:szCs w:val="20"/>
              </w:rPr>
              <w:t xml:space="preserve"> HTTP, HIPAA 4010/5010, ICD9/10, ANSIX12, CPT, CMS form.</w:t>
            </w:r>
          </w:p>
        </w:tc>
      </w:tr>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BB37F8" w:rsidP="00BF730A">
            <w:pPr>
              <w:pStyle w:val="NoSpacing"/>
              <w:rPr>
                <w:rFonts w:ascii="Candara" w:eastAsia="Times New Roman" w:hAnsi="Candara" w:cs="Times New Roman"/>
                <w:b/>
                <w:sz w:val="18"/>
                <w:szCs w:val="18"/>
              </w:rPr>
            </w:pPr>
            <w:r w:rsidRPr="00BC0B28">
              <w:rPr>
                <w:rFonts w:ascii="Candara" w:eastAsia="Times New Roman" w:hAnsi="Candara" w:cs="Times New Roman"/>
                <w:b/>
                <w:sz w:val="18"/>
                <w:szCs w:val="18"/>
              </w:rPr>
              <w:t>Applications</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9059F3" w:rsidRDefault="00BB37F8" w:rsidP="00BF730A">
            <w:pPr>
              <w:pStyle w:val="NoSpacing"/>
              <w:rPr>
                <w:rFonts w:ascii="Candara" w:eastAsia="Times New Roman" w:hAnsi="Candara" w:cs="Times New Roman"/>
                <w:sz w:val="20"/>
                <w:szCs w:val="20"/>
              </w:rPr>
            </w:pPr>
            <w:r w:rsidRPr="009059F3">
              <w:rPr>
                <w:rFonts w:ascii="Candara" w:hAnsi="Candara" w:cs="Times New Roman"/>
                <w:color w:val="00000A"/>
                <w:sz w:val="20"/>
                <w:szCs w:val="20"/>
              </w:rPr>
              <w:t>MS office suite, Adobe suite, IBM Lotus Notes, Lotus Symphony, IBM Same time, Domino Designer, IBM Blue Pages, communicator, Kick start, Network installation manager, IBM smart cloud meetings.</w:t>
            </w:r>
          </w:p>
        </w:tc>
      </w:tr>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832C06" w:rsidP="00BF730A">
            <w:pPr>
              <w:pStyle w:val="NoSpacing"/>
              <w:rPr>
                <w:rFonts w:ascii="Candara" w:eastAsia="Times New Roman" w:hAnsi="Candara" w:cs="Times New Roman"/>
                <w:b/>
                <w:sz w:val="18"/>
                <w:szCs w:val="18"/>
              </w:rPr>
            </w:pPr>
            <w:r w:rsidRPr="00BC0B28">
              <w:rPr>
                <w:rFonts w:ascii="Candara" w:eastAsia="Times New Roman" w:hAnsi="Candara" w:cs="Times New Roman"/>
                <w:b/>
                <w:sz w:val="18"/>
                <w:szCs w:val="18"/>
              </w:rPr>
              <w:t>Health Care</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9059F3" w:rsidRDefault="00832C06" w:rsidP="00315E71">
            <w:pPr>
              <w:pStyle w:val="NoSpacing"/>
              <w:rPr>
                <w:rFonts w:ascii="Candara" w:eastAsia="Times New Roman" w:hAnsi="Candara" w:cs="Times New Roman"/>
                <w:sz w:val="20"/>
                <w:szCs w:val="20"/>
              </w:rPr>
            </w:pPr>
            <w:r w:rsidRPr="009059F3">
              <w:rPr>
                <w:rFonts w:ascii="Candara" w:hAnsi="Candara" w:cs="Times New Roman"/>
                <w:sz w:val="20"/>
                <w:szCs w:val="20"/>
              </w:rPr>
              <w:t>ANSI X12, HIPAA, EDI, Enroll</w:t>
            </w:r>
            <w:r w:rsidR="0062258C" w:rsidRPr="009059F3">
              <w:rPr>
                <w:rFonts w:ascii="Candara" w:hAnsi="Candara" w:cs="Times New Roman"/>
                <w:sz w:val="20"/>
                <w:szCs w:val="20"/>
              </w:rPr>
              <w:t>ment/Claims/Benefits/Remittance</w:t>
            </w:r>
            <w:r w:rsidR="003513AE" w:rsidRPr="009059F3">
              <w:rPr>
                <w:rFonts w:ascii="Candara" w:hAnsi="Candara" w:cs="Times New Roman"/>
                <w:sz w:val="20"/>
                <w:szCs w:val="20"/>
              </w:rPr>
              <w:t xml:space="preserve">, </w:t>
            </w:r>
          </w:p>
        </w:tc>
      </w:tr>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EA326F" w:rsidP="00BF730A">
            <w:pPr>
              <w:pStyle w:val="NoSpacing"/>
              <w:rPr>
                <w:rFonts w:ascii="Candara" w:eastAsia="Times New Roman" w:hAnsi="Candara" w:cs="Times New Roman"/>
                <w:b/>
                <w:sz w:val="18"/>
                <w:szCs w:val="18"/>
              </w:rPr>
            </w:pPr>
            <w:r w:rsidRPr="00BC0B28">
              <w:rPr>
                <w:rFonts w:ascii="Candara" w:eastAsia="Times New Roman" w:hAnsi="Candara" w:cs="Times New Roman"/>
                <w:b/>
                <w:sz w:val="18"/>
                <w:szCs w:val="18"/>
              </w:rPr>
              <w:t>Database</w:t>
            </w:r>
            <w:r w:rsidR="00832C06" w:rsidRPr="00BC0B28">
              <w:rPr>
                <w:rFonts w:ascii="Candara" w:eastAsia="Times New Roman" w:hAnsi="Candara" w:cs="Times New Roman"/>
                <w:b/>
                <w:sz w:val="18"/>
                <w:szCs w:val="18"/>
              </w:rPr>
              <w:t>/RDBMS</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9059F3" w:rsidRDefault="00A21874" w:rsidP="00BF730A">
            <w:pPr>
              <w:pStyle w:val="NoSpacing"/>
              <w:rPr>
                <w:rFonts w:ascii="Candara" w:eastAsia="Times New Roman" w:hAnsi="Candara" w:cs="Times New Roman"/>
                <w:sz w:val="20"/>
                <w:szCs w:val="20"/>
              </w:rPr>
            </w:pPr>
            <w:r w:rsidRPr="009059F3">
              <w:rPr>
                <w:rFonts w:ascii="Candara" w:eastAsia="Times New Roman" w:hAnsi="Candara" w:cs="Times New Roman"/>
                <w:sz w:val="20"/>
                <w:szCs w:val="20"/>
              </w:rPr>
              <w:t>Oracle 10g/9i/8i/DB2</w:t>
            </w:r>
            <w:r w:rsidR="00EA326F" w:rsidRPr="009059F3">
              <w:rPr>
                <w:rFonts w:ascii="Candara" w:eastAsia="Times New Roman" w:hAnsi="Candara" w:cs="Times New Roman"/>
                <w:sz w:val="20"/>
                <w:szCs w:val="20"/>
              </w:rPr>
              <w:t>,</w:t>
            </w:r>
            <w:r w:rsidR="00FC6210" w:rsidRPr="009059F3">
              <w:rPr>
                <w:rFonts w:ascii="Candara" w:eastAsia="Times New Roman" w:hAnsi="Candara" w:cs="Times New Roman"/>
                <w:sz w:val="20"/>
                <w:szCs w:val="20"/>
              </w:rPr>
              <w:t xml:space="preserve"> TOAD</w:t>
            </w:r>
            <w:r w:rsidR="0062258C" w:rsidRPr="009059F3">
              <w:rPr>
                <w:rFonts w:ascii="Candara" w:eastAsia="Times New Roman" w:hAnsi="Candara" w:cs="Times New Roman"/>
                <w:sz w:val="20"/>
                <w:szCs w:val="20"/>
              </w:rPr>
              <w:t>, MS</w:t>
            </w:r>
            <w:r w:rsidR="00EA326F" w:rsidRPr="009059F3">
              <w:rPr>
                <w:rFonts w:ascii="Candara" w:eastAsia="Times New Roman" w:hAnsi="Candara" w:cs="Times New Roman"/>
                <w:sz w:val="20"/>
                <w:szCs w:val="20"/>
              </w:rPr>
              <w:t xml:space="preserve"> SQL Server</w:t>
            </w:r>
            <w:r w:rsidR="00AC2D76" w:rsidRPr="009059F3">
              <w:rPr>
                <w:rFonts w:ascii="Candara" w:eastAsia="Times New Roman" w:hAnsi="Candara" w:cs="Times New Roman"/>
                <w:sz w:val="20"/>
                <w:szCs w:val="20"/>
              </w:rPr>
              <w:t>, Teradata, Sybase</w:t>
            </w:r>
            <w:r w:rsidR="0062258C" w:rsidRPr="009059F3">
              <w:rPr>
                <w:rFonts w:ascii="Candara" w:eastAsia="Times New Roman" w:hAnsi="Candara" w:cs="Times New Roman"/>
                <w:sz w:val="20"/>
                <w:szCs w:val="20"/>
              </w:rPr>
              <w:t>.</w:t>
            </w:r>
          </w:p>
        </w:tc>
      </w:tr>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BF730A" w:rsidP="00BF730A">
            <w:pPr>
              <w:pStyle w:val="NoSpacing"/>
              <w:rPr>
                <w:rFonts w:ascii="Candara" w:eastAsia="Times New Roman" w:hAnsi="Candara" w:cs="Times New Roman"/>
                <w:b/>
                <w:sz w:val="18"/>
                <w:szCs w:val="18"/>
              </w:rPr>
            </w:pPr>
            <w:r w:rsidRPr="00BF730A">
              <w:rPr>
                <w:rFonts w:ascii="Candara" w:eastAsia="Times New Roman" w:hAnsi="Candara" w:cs="Times New Roman"/>
                <w:b/>
                <w:sz w:val="18"/>
                <w:szCs w:val="18"/>
              </w:rPr>
              <w:t>Knowledge on</w:t>
            </w:r>
            <w:r>
              <w:rPr>
                <w:rFonts w:ascii="Calibri" w:eastAsia="Times New Roman" w:hAnsi="Calibri" w:cs="Times New Roman"/>
              </w:rPr>
              <w:t>                        </w:t>
            </w:r>
            <w:r>
              <w:rPr>
                <w:rStyle w:val="apple-converted-space"/>
                <w:rFonts w:eastAsia="Times New Roman"/>
              </w:rPr>
              <w:t xml:space="preserve">    </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BF730A" w:rsidRPr="009059F3" w:rsidRDefault="00BF730A" w:rsidP="00BF730A">
            <w:pPr>
              <w:pStyle w:val="NoSpacing"/>
              <w:rPr>
                <w:rFonts w:ascii="Candara" w:eastAsia="Times New Roman" w:hAnsi="Candara" w:cs="Times New Roman"/>
                <w:sz w:val="20"/>
                <w:szCs w:val="20"/>
              </w:rPr>
            </w:pPr>
            <w:r w:rsidRPr="009059F3">
              <w:rPr>
                <w:rFonts w:ascii="Candara" w:eastAsia="Times New Roman" w:hAnsi="Candara" w:cs="Times New Roman"/>
                <w:sz w:val="20"/>
                <w:szCs w:val="20"/>
              </w:rPr>
              <w:t>HIPAA- EDI transactions of 270/271, 834, Medicaid/MMIS 820, 276/277, 275, 835, 278 and 837 I/P/D, ACT/Obama Care </w:t>
            </w:r>
            <w:r w:rsidR="000A7CBD" w:rsidRPr="009059F3">
              <w:rPr>
                <w:rFonts w:ascii="Candara" w:eastAsia="Times New Roman" w:hAnsi="Candara" w:cs="Times New Roman"/>
                <w:sz w:val="20"/>
                <w:szCs w:val="20"/>
              </w:rPr>
              <w:t xml:space="preserve"> </w:t>
            </w:r>
            <w:r w:rsidRPr="009059F3">
              <w:rPr>
                <w:rFonts w:ascii="Candara" w:eastAsia="Times New Roman" w:hAnsi="Candara" w:cs="Times New Roman"/>
                <w:sz w:val="20"/>
                <w:szCs w:val="20"/>
              </w:rPr>
              <w:t xml:space="preserve">HIPAA ANSI X12 4010/5010, </w:t>
            </w:r>
          </w:p>
          <w:p w:rsidR="00EA326F" w:rsidRPr="009059F3" w:rsidRDefault="00EA326F" w:rsidP="00BF730A">
            <w:pPr>
              <w:pStyle w:val="NoSpacing"/>
              <w:rPr>
                <w:rFonts w:ascii="Candara" w:eastAsia="Times New Roman" w:hAnsi="Candara" w:cs="Times New Roman"/>
                <w:sz w:val="20"/>
                <w:szCs w:val="20"/>
              </w:rPr>
            </w:pPr>
          </w:p>
        </w:tc>
      </w:tr>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DD67F7" w:rsidP="00BF730A">
            <w:pPr>
              <w:pStyle w:val="NoSpacing"/>
              <w:rPr>
                <w:rFonts w:ascii="Candara" w:eastAsia="Times New Roman" w:hAnsi="Candara" w:cs="Times New Roman"/>
                <w:b/>
                <w:sz w:val="18"/>
                <w:szCs w:val="18"/>
              </w:rPr>
            </w:pPr>
            <w:r w:rsidRPr="00BC0B28">
              <w:rPr>
                <w:rFonts w:ascii="Candara" w:eastAsia="Times New Roman" w:hAnsi="Candara" w:cs="Times New Roman"/>
                <w:b/>
                <w:sz w:val="18"/>
                <w:szCs w:val="18"/>
              </w:rPr>
              <w:t xml:space="preserve">Microsoft </w:t>
            </w:r>
            <w:r w:rsidR="00EA326F" w:rsidRPr="00BC0B28">
              <w:rPr>
                <w:rFonts w:ascii="Candara" w:eastAsia="Times New Roman" w:hAnsi="Candara" w:cs="Times New Roman"/>
                <w:b/>
                <w:sz w:val="18"/>
                <w:szCs w:val="18"/>
              </w:rPr>
              <w:t>Office tools</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9059F3" w:rsidRDefault="00DD67F7" w:rsidP="00BF730A">
            <w:pPr>
              <w:pStyle w:val="NoSpacing"/>
              <w:rPr>
                <w:rFonts w:ascii="Candara" w:eastAsia="Times New Roman" w:hAnsi="Candara" w:cs="Times New Roman"/>
                <w:sz w:val="20"/>
                <w:szCs w:val="20"/>
              </w:rPr>
            </w:pPr>
            <w:r w:rsidRPr="009059F3">
              <w:rPr>
                <w:rFonts w:ascii="Candara" w:eastAsia="Times New Roman" w:hAnsi="Candara" w:cs="Times New Roman"/>
                <w:sz w:val="20"/>
                <w:szCs w:val="20"/>
              </w:rPr>
              <w:t>MS Office (Package),</w:t>
            </w:r>
            <w:r w:rsidR="00EA326F" w:rsidRPr="009059F3">
              <w:rPr>
                <w:rFonts w:ascii="Candara" w:eastAsia="Times New Roman" w:hAnsi="Candara" w:cs="Times New Roman"/>
                <w:sz w:val="20"/>
                <w:szCs w:val="20"/>
              </w:rPr>
              <w:t xml:space="preserve"> MS Project, MS Front Page</w:t>
            </w:r>
            <w:r w:rsidRPr="009059F3">
              <w:rPr>
                <w:rFonts w:ascii="Candara" w:hAnsi="Candara" w:cs="Times New Roman"/>
                <w:color w:val="00000A"/>
                <w:sz w:val="20"/>
                <w:szCs w:val="20"/>
              </w:rPr>
              <w:t>, Visio, Excel, Word, Outlook, PowerPoint.</w:t>
            </w:r>
          </w:p>
        </w:tc>
      </w:tr>
    </w:tbl>
    <w:p w:rsidR="00EA326F" w:rsidRPr="00BC0B28" w:rsidRDefault="00EA326F" w:rsidP="00BF730A">
      <w:pPr>
        <w:spacing w:before="100" w:after="0" w:line="240" w:lineRule="auto"/>
        <w:rPr>
          <w:rFonts w:ascii="Candara" w:eastAsia="Times New Roman" w:hAnsi="Candara" w:cs="Times New Roman"/>
          <w:b/>
          <w:bCs/>
          <w:sz w:val="18"/>
          <w:szCs w:val="18"/>
        </w:rPr>
      </w:pPr>
      <w:r w:rsidRPr="00BC0B28">
        <w:rPr>
          <w:rFonts w:ascii="Candara" w:eastAsia="Times New Roman" w:hAnsi="Candara" w:cs="Times New Roman"/>
          <w:b/>
          <w:bCs/>
          <w:sz w:val="18"/>
          <w:szCs w:val="18"/>
          <w:u w:val="single"/>
        </w:rPr>
        <w:t>WORK EXPERIENCE</w:t>
      </w:r>
      <w:r w:rsidRPr="00BC0B28">
        <w:rPr>
          <w:rFonts w:ascii="Candara" w:eastAsia="Times New Roman" w:hAnsi="Candara" w:cs="Times New Roman"/>
          <w:b/>
          <w:sz w:val="18"/>
          <w:szCs w:val="18"/>
        </w:rPr>
        <w:t>:</w:t>
      </w:r>
      <w:r w:rsidRPr="00BC0B28">
        <w:rPr>
          <w:rFonts w:ascii="Candara" w:eastAsia="Times New Roman" w:hAnsi="Candara" w:cs="Times New Roman"/>
          <w:b/>
          <w:sz w:val="18"/>
          <w:szCs w:val="18"/>
        </w:rPr>
        <w:tab/>
      </w:r>
      <w:r w:rsidRPr="00BC0B28">
        <w:rPr>
          <w:rFonts w:ascii="Candara" w:eastAsia="Times New Roman" w:hAnsi="Candara" w:cs="Times New Roman"/>
          <w:b/>
          <w:sz w:val="18"/>
          <w:szCs w:val="18"/>
        </w:rPr>
        <w:tab/>
      </w:r>
      <w:r w:rsidRPr="00BC0B28">
        <w:rPr>
          <w:rFonts w:ascii="Candara" w:eastAsia="Times New Roman" w:hAnsi="Candara" w:cs="Times New Roman"/>
          <w:b/>
          <w:sz w:val="18"/>
          <w:szCs w:val="18"/>
        </w:rPr>
        <w:tab/>
      </w:r>
      <w:r w:rsidRPr="00BC0B28">
        <w:rPr>
          <w:rFonts w:ascii="Candara" w:eastAsia="Times New Roman" w:hAnsi="Candara" w:cs="Times New Roman"/>
          <w:b/>
          <w:sz w:val="18"/>
          <w:szCs w:val="18"/>
        </w:rPr>
        <w:tab/>
      </w:r>
      <w:r w:rsidRPr="00BC0B28">
        <w:rPr>
          <w:rFonts w:ascii="Candara" w:eastAsia="Times New Roman" w:hAnsi="Candara" w:cs="Times New Roman"/>
          <w:b/>
          <w:sz w:val="18"/>
          <w:szCs w:val="18"/>
        </w:rPr>
        <w:tab/>
      </w:r>
      <w:r w:rsidRPr="00BC0B28">
        <w:rPr>
          <w:rFonts w:ascii="Candara" w:eastAsia="Times New Roman" w:hAnsi="Candara" w:cs="Times New Roman"/>
          <w:b/>
          <w:sz w:val="18"/>
          <w:szCs w:val="18"/>
        </w:rPr>
        <w:tab/>
      </w:r>
    </w:p>
    <w:p w:rsidR="004078EE" w:rsidRPr="00BC0B28" w:rsidRDefault="004078EE" w:rsidP="00BF730A">
      <w:pPr>
        <w:pStyle w:val="NormalWeb"/>
        <w:shd w:val="clear" w:color="auto" w:fill="FFFFFF"/>
        <w:spacing w:before="0" w:beforeAutospacing="0" w:after="0" w:afterAutospacing="0"/>
        <w:rPr>
          <w:rFonts w:ascii="Candara" w:hAnsi="Candara"/>
          <w:bCs/>
          <w:sz w:val="18"/>
          <w:szCs w:val="18"/>
        </w:rPr>
      </w:pPr>
    </w:p>
    <w:p w:rsidR="00D166E4" w:rsidRPr="00315E71" w:rsidRDefault="00BF730A" w:rsidP="00BF730A">
      <w:pPr>
        <w:pStyle w:val="NoSpacing"/>
        <w:rPr>
          <w:rFonts w:ascii="Candara" w:hAnsi="Candara"/>
          <w:b/>
          <w:bCs/>
          <w:sz w:val="18"/>
          <w:szCs w:val="18"/>
        </w:rPr>
      </w:pPr>
      <w:r w:rsidRPr="00315E71">
        <w:rPr>
          <w:rFonts w:ascii="Candara" w:hAnsi="Candara" w:cs="Times New Roman"/>
          <w:b/>
          <w:sz w:val="18"/>
          <w:szCs w:val="18"/>
          <w:shd w:val="clear" w:color="auto" w:fill="FFFFFF"/>
        </w:rPr>
        <w:t xml:space="preserve">Health Connector, MA   </w:t>
      </w:r>
      <w:r w:rsidR="00486F25" w:rsidRPr="00315E71">
        <w:rPr>
          <w:rFonts w:ascii="Candara" w:hAnsi="Candara" w:cs="Times New Roman"/>
          <w:b/>
          <w:sz w:val="18"/>
          <w:szCs w:val="18"/>
          <w:shd w:val="clear" w:color="auto" w:fill="FFFFFF"/>
        </w:rPr>
        <w:tab/>
      </w:r>
      <w:r w:rsidR="00486F25" w:rsidRPr="00315E71">
        <w:rPr>
          <w:rFonts w:ascii="Candara" w:hAnsi="Candara" w:cs="Times New Roman"/>
          <w:b/>
          <w:sz w:val="18"/>
          <w:szCs w:val="18"/>
          <w:shd w:val="clear" w:color="auto" w:fill="FFFFFF"/>
        </w:rPr>
        <w:tab/>
      </w:r>
      <w:r w:rsidR="009059F3">
        <w:rPr>
          <w:rFonts w:ascii="Candara" w:hAnsi="Candara" w:cs="Times New Roman"/>
          <w:b/>
          <w:sz w:val="18"/>
          <w:szCs w:val="18"/>
          <w:shd w:val="clear" w:color="auto" w:fill="FFFFFF"/>
        </w:rPr>
        <w:t>Sr.</w:t>
      </w:r>
      <w:r w:rsidR="00BC0B28" w:rsidRPr="00315E71">
        <w:rPr>
          <w:rFonts w:ascii="Candara" w:hAnsi="Candara" w:cs="Times New Roman"/>
          <w:b/>
          <w:sz w:val="18"/>
          <w:szCs w:val="18"/>
          <w:shd w:val="clear" w:color="auto" w:fill="FFFFFF"/>
        </w:rPr>
        <w:t>Business Analyst</w:t>
      </w:r>
      <w:r w:rsidR="00D166E4" w:rsidRPr="00315E71">
        <w:rPr>
          <w:rStyle w:val="apple-converted-space"/>
          <w:rFonts w:ascii="Candara" w:hAnsi="Candara"/>
          <w:b/>
          <w:bCs/>
          <w:sz w:val="18"/>
          <w:szCs w:val="18"/>
        </w:rPr>
        <w:t xml:space="preserve">   </w:t>
      </w:r>
      <w:r w:rsidR="00D166E4" w:rsidRPr="00315E71">
        <w:rPr>
          <w:rFonts w:ascii="Candara" w:hAnsi="Candara"/>
          <w:b/>
          <w:bCs/>
          <w:sz w:val="18"/>
          <w:szCs w:val="18"/>
        </w:rPr>
        <w:t>       </w:t>
      </w:r>
      <w:r w:rsidR="00D166E4" w:rsidRPr="00315E71">
        <w:rPr>
          <w:rFonts w:ascii="Candara" w:hAnsi="Candara"/>
          <w:b/>
          <w:bCs/>
          <w:sz w:val="18"/>
          <w:szCs w:val="18"/>
        </w:rPr>
        <w:tab/>
      </w:r>
      <w:r w:rsidR="00DE0245" w:rsidRPr="00315E71">
        <w:rPr>
          <w:rFonts w:ascii="Candara" w:hAnsi="Candara"/>
          <w:b/>
          <w:bCs/>
          <w:sz w:val="18"/>
          <w:szCs w:val="18"/>
        </w:rPr>
        <w:t>May-2014-Apr-2015</w:t>
      </w:r>
    </w:p>
    <w:p w:rsidR="00133B85" w:rsidRPr="00BC0B28" w:rsidRDefault="00D166E4" w:rsidP="00BF730A">
      <w:pPr>
        <w:spacing w:after="0" w:line="240" w:lineRule="auto"/>
        <w:rPr>
          <w:rFonts w:ascii="Candara" w:hAnsi="Candara" w:cs="Times New Roman"/>
          <w:sz w:val="18"/>
          <w:szCs w:val="18"/>
          <w:lang w:val="en-GB"/>
        </w:rPr>
      </w:pPr>
      <w:r w:rsidRPr="00BC0B28">
        <w:rPr>
          <w:rFonts w:ascii="Candara" w:hAnsi="Candara" w:cs="Times New Roman"/>
          <w:b/>
          <w:bCs/>
          <w:sz w:val="18"/>
          <w:szCs w:val="18"/>
          <w:u w:val="single"/>
        </w:rPr>
        <w:lastRenderedPageBreak/>
        <w:t>Project Description:</w:t>
      </w:r>
      <w:r w:rsidR="00BF730A" w:rsidRPr="00BF730A">
        <w:rPr>
          <w:rFonts w:ascii="Verdana" w:hAnsi="Verdana"/>
          <w:sz w:val="20"/>
          <w:szCs w:val="20"/>
        </w:rPr>
        <w:t xml:space="preserve"> </w:t>
      </w:r>
      <w:r w:rsidR="00BF730A" w:rsidRPr="00BF730A">
        <w:rPr>
          <w:rFonts w:ascii="Candara" w:eastAsia="Times New Roman" w:hAnsi="Candara" w:cs="Times New Roman"/>
          <w:kern w:val="28"/>
          <w:sz w:val="18"/>
          <w:szCs w:val="18"/>
          <w:lang w:val="en-GB"/>
        </w:rPr>
        <w:t>The Affordable Care Act (ACA) commonly called the Obama Care is a United States federal law, signed by the Obama Administration The ACA aims at expanding health care coverage, making health insurance affordable to millions of Americans who are currently uninsured. The Health Connector has undertaken this National Health Care Reform planning effort to define its future Operating Model</w:t>
      </w:r>
      <w:r w:rsidR="00BF730A">
        <w:rPr>
          <w:rFonts w:ascii="Candara" w:eastAsia="Times New Roman" w:hAnsi="Candara" w:cs="Times New Roman"/>
          <w:kern w:val="28"/>
          <w:sz w:val="18"/>
          <w:szCs w:val="18"/>
          <w:lang w:val="en-GB"/>
        </w:rPr>
        <w:t xml:space="preserve"> </w:t>
      </w:r>
      <w:r w:rsidR="00BF730A" w:rsidRPr="00BF730A">
        <w:rPr>
          <w:rFonts w:ascii="Candara" w:eastAsia="Times New Roman" w:hAnsi="Candara" w:cs="Times New Roman"/>
          <w:kern w:val="28"/>
          <w:sz w:val="18"/>
          <w:szCs w:val="18"/>
          <w:lang w:val="en-GB"/>
        </w:rPr>
        <w:t xml:space="preserve">  and to provide consumers (of both non-group and small</w:t>
      </w:r>
    </w:p>
    <w:p w:rsidR="00D166E4" w:rsidRPr="00BC0B28" w:rsidRDefault="00D166E4" w:rsidP="00BF730A">
      <w:pPr>
        <w:pStyle w:val="NormalWeb"/>
        <w:shd w:val="clear" w:color="auto" w:fill="FFFFFF"/>
        <w:tabs>
          <w:tab w:val="left" w:pos="900"/>
        </w:tabs>
        <w:spacing w:before="0" w:beforeAutospacing="0" w:after="0" w:afterAutospacing="0"/>
        <w:rPr>
          <w:rFonts w:ascii="Candara" w:hAnsi="Candara"/>
          <w:b/>
          <w:bCs/>
          <w:sz w:val="18"/>
          <w:szCs w:val="18"/>
        </w:rPr>
      </w:pPr>
      <w:r w:rsidRPr="00BC0B28">
        <w:rPr>
          <w:rFonts w:ascii="Candara" w:hAnsi="Candara"/>
          <w:sz w:val="18"/>
          <w:szCs w:val="18"/>
          <w:lang w:eastAsia="en-GB"/>
        </w:rPr>
        <w:t> </w:t>
      </w:r>
      <w:r w:rsidRPr="00BC0B28">
        <w:rPr>
          <w:rFonts w:ascii="Candara" w:hAnsi="Candara"/>
          <w:b/>
          <w:bCs/>
          <w:sz w:val="18"/>
          <w:szCs w:val="18"/>
          <w:u w:val="single"/>
          <w:lang w:eastAsia="en-GB"/>
        </w:rPr>
        <w:t>Responsibilities:</w:t>
      </w:r>
      <w:r w:rsidRPr="00BC0B28">
        <w:rPr>
          <w:rFonts w:ascii="Candara" w:hAnsi="Candara"/>
          <w:sz w:val="18"/>
          <w:szCs w:val="18"/>
        </w:rPr>
        <w:t> </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Collaborated with client to identify and document relevant current client business operations, IT systems and capabilities</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 Collaborated with project staff to understand all aspects of project scope, deliverables, business and IT components, and delivery approach, including how the client integrates with the project</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Created Business and Technical Requirements Documentation, including full traceability throughout all states of the Systems Development Life Cycle (SDLC)</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In depth experience in Database Administration. Experience in development methodologies like RUP, SDLC, AGILE, SCRUM and Waterfall.</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Facilitated and/or participated in requirements and design sessions to identify, document, business and technical requirements</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Supported requirements definition, identified and documented business processes, Business Rules, Data requirements and Use Cases.</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Analyzed requirements to determine impacts to the client and provided reports to client project leads and leadership</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Performed Gap Analysis of IT components to be delivered by the program and client’s current operational systems</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 Supported Change Control Process for business and technical requirements, as necessary</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Supported technical and other project teams to ensure comprehension and incorporation of business and technical requirements throughout high-level and technical design</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Manage multiple testing projects across multiple technologies simultaneously within the portfolio ensuring a common testing approach</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Off exchange Registration and payment gateway testing of Affordable Care Act, aka "Obama care" in house implementation for Noridian</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Supported Testing and Quality Assurance activities, including test plan development, test case/scenario/script development, execution and validation of test scripts</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 Supported development of End-user training materials and conducted training sessions</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Supported Project Management functions including, but not limited to, project plan development and maintenance, status report development, risk/issue/action item/decision tracking, meeting minute documentation, etc.</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 Worked collaboratively with technical resources on contingency planning activities, such as disaster recovery plans, data recovery plans, business contingency planning, etc.</w:t>
      </w:r>
    </w:p>
    <w:p w:rsidR="00D166E4" w:rsidRPr="00BC0B28" w:rsidRDefault="00D166E4" w:rsidP="00BF730A">
      <w:pPr>
        <w:shd w:val="clear" w:color="auto" w:fill="FFFFFF"/>
        <w:spacing w:after="0" w:line="240" w:lineRule="atLeast"/>
        <w:ind w:right="560"/>
        <w:rPr>
          <w:rFonts w:ascii="Candara" w:hAnsi="Candara" w:cs="Times New Roman"/>
          <w:sz w:val="18"/>
          <w:szCs w:val="18"/>
        </w:rPr>
      </w:pPr>
      <w:r w:rsidRPr="00BC0B28">
        <w:rPr>
          <w:rFonts w:ascii="Candara" w:hAnsi="Candara" w:cs="Times New Roman"/>
          <w:b/>
          <w:bCs/>
          <w:sz w:val="18"/>
          <w:szCs w:val="18"/>
          <w:u w:val="single"/>
          <w:lang w:eastAsia="en-GB"/>
        </w:rPr>
        <w:t>Environment</w:t>
      </w:r>
      <w:r w:rsidRPr="00BC0B28">
        <w:rPr>
          <w:rFonts w:ascii="Candara" w:hAnsi="Candara" w:cs="Times New Roman"/>
          <w:b/>
          <w:bCs/>
          <w:sz w:val="18"/>
          <w:szCs w:val="18"/>
          <w:lang w:eastAsia="en-GB"/>
        </w:rPr>
        <w:t>:  </w:t>
      </w:r>
      <w:r w:rsidR="00DE0245">
        <w:rPr>
          <w:rFonts w:ascii="Candara" w:eastAsia="Times New Roman" w:hAnsi="Candara" w:cs="Times New Roman"/>
          <w:kern w:val="28"/>
          <w:sz w:val="18"/>
          <w:szCs w:val="18"/>
          <w:lang w:val="en-GB"/>
        </w:rPr>
        <w:t xml:space="preserve">Windows </w:t>
      </w:r>
      <w:r w:rsidR="00BF730A" w:rsidRPr="00BF730A">
        <w:rPr>
          <w:rFonts w:ascii="Candara" w:eastAsia="Times New Roman" w:hAnsi="Candara" w:cs="Times New Roman"/>
          <w:kern w:val="28"/>
          <w:sz w:val="18"/>
          <w:szCs w:val="18"/>
          <w:lang w:val="en-GB"/>
        </w:rPr>
        <w:t>, Java, Oracle, JIRA, Mass Forge, MS Word, MS Excel, MS PowerPoint, MS Visio</w:t>
      </w:r>
    </w:p>
    <w:p w:rsidR="009A76CB" w:rsidRPr="00BC0B28" w:rsidRDefault="009A76CB" w:rsidP="00BF730A">
      <w:pPr>
        <w:shd w:val="clear" w:color="auto" w:fill="FFFFFF"/>
        <w:spacing w:after="0" w:line="240" w:lineRule="atLeast"/>
        <w:ind w:right="560"/>
        <w:rPr>
          <w:rFonts w:ascii="Candara" w:hAnsi="Candara" w:cs="Times New Roman"/>
          <w:sz w:val="18"/>
          <w:szCs w:val="18"/>
        </w:rPr>
      </w:pPr>
    </w:p>
    <w:p w:rsidR="00BF730A" w:rsidRPr="00315E71" w:rsidRDefault="009A76CB" w:rsidP="00BF730A">
      <w:pPr>
        <w:pStyle w:val="NoSpacing"/>
        <w:rPr>
          <w:rFonts w:ascii="Candara" w:hAnsi="Candara" w:cs="Times New Roman"/>
          <w:b/>
          <w:sz w:val="18"/>
          <w:szCs w:val="18"/>
          <w:shd w:val="clear" w:color="auto" w:fill="FFFFFF"/>
        </w:rPr>
      </w:pPr>
      <w:r w:rsidRPr="00315E71">
        <w:rPr>
          <w:rFonts w:ascii="Candara" w:hAnsi="Candara" w:cs="Times New Roman"/>
          <w:b/>
          <w:sz w:val="18"/>
          <w:szCs w:val="18"/>
          <w:shd w:val="clear" w:color="auto" w:fill="FFFFFF"/>
        </w:rPr>
        <w:t>Department of Health &amp;</w:t>
      </w:r>
      <w:r w:rsidR="005B04A0" w:rsidRPr="00315E71">
        <w:rPr>
          <w:rFonts w:ascii="Candara" w:hAnsi="Candara" w:cs="Times New Roman"/>
          <w:b/>
          <w:sz w:val="18"/>
          <w:szCs w:val="18"/>
          <w:shd w:val="clear" w:color="auto" w:fill="FFFFFF"/>
        </w:rPr>
        <w:t xml:space="preserve"> Mental Hygiene</w:t>
      </w:r>
      <w:r w:rsidRPr="00315E71">
        <w:rPr>
          <w:rFonts w:ascii="Candara" w:hAnsi="Candara" w:cs="Times New Roman"/>
          <w:b/>
          <w:sz w:val="18"/>
          <w:szCs w:val="18"/>
          <w:shd w:val="clear" w:color="auto" w:fill="FFFFFF"/>
        </w:rPr>
        <w:t>,</w:t>
      </w:r>
      <w:r w:rsidR="0054686E" w:rsidRPr="00315E71">
        <w:rPr>
          <w:rFonts w:ascii="Candara" w:hAnsi="Candara" w:cs="Times New Roman"/>
          <w:b/>
          <w:sz w:val="18"/>
          <w:szCs w:val="18"/>
          <w:shd w:val="clear" w:color="auto" w:fill="FFFFFF"/>
        </w:rPr>
        <w:t xml:space="preserve"> Baltimore, MD</w:t>
      </w:r>
      <w:r w:rsidR="001E2DE9" w:rsidRPr="00315E71">
        <w:rPr>
          <w:rFonts w:ascii="Candara" w:hAnsi="Candara" w:cs="Times New Roman"/>
          <w:b/>
          <w:sz w:val="18"/>
          <w:szCs w:val="18"/>
          <w:shd w:val="clear" w:color="auto" w:fill="FFFFFF"/>
        </w:rPr>
        <w:tab/>
      </w:r>
      <w:r w:rsidR="00BF730A" w:rsidRPr="00315E71">
        <w:rPr>
          <w:rFonts w:ascii="Candara" w:hAnsi="Candara" w:cs="Times New Roman"/>
          <w:b/>
          <w:sz w:val="18"/>
          <w:szCs w:val="18"/>
          <w:shd w:val="clear" w:color="auto" w:fill="FFFFFF"/>
        </w:rPr>
        <w:t xml:space="preserve">     </w:t>
      </w:r>
      <w:r w:rsidR="001E2DE9" w:rsidRPr="00315E71">
        <w:rPr>
          <w:rFonts w:ascii="Candara" w:hAnsi="Candara" w:cs="Times New Roman"/>
          <w:b/>
          <w:sz w:val="18"/>
          <w:szCs w:val="18"/>
          <w:shd w:val="clear" w:color="auto" w:fill="FFFFFF"/>
        </w:rPr>
        <w:t xml:space="preserve">Business </w:t>
      </w:r>
      <w:r w:rsidRPr="00315E71">
        <w:rPr>
          <w:rFonts w:ascii="Candara" w:hAnsi="Candara" w:cs="Times New Roman"/>
          <w:b/>
          <w:sz w:val="18"/>
          <w:szCs w:val="18"/>
          <w:shd w:val="clear" w:color="auto" w:fill="FFFFFF"/>
        </w:rPr>
        <w:t>Analyst</w:t>
      </w:r>
      <w:r w:rsidR="00DE0245" w:rsidRPr="00315E71">
        <w:rPr>
          <w:rFonts w:ascii="Candara" w:hAnsi="Candara" w:cs="Times New Roman"/>
          <w:b/>
          <w:sz w:val="18"/>
          <w:szCs w:val="18"/>
          <w:shd w:val="clear" w:color="auto" w:fill="FFFFFF"/>
        </w:rPr>
        <w:t xml:space="preserve"> </w:t>
      </w:r>
      <w:r w:rsidR="00315E71" w:rsidRPr="00315E71">
        <w:rPr>
          <w:rFonts w:ascii="Candara" w:hAnsi="Candara" w:cs="Times New Roman"/>
          <w:b/>
          <w:sz w:val="18"/>
          <w:szCs w:val="18"/>
          <w:shd w:val="clear" w:color="auto" w:fill="FFFFFF"/>
        </w:rPr>
        <w:t xml:space="preserve"> </w:t>
      </w:r>
      <w:r w:rsidR="00DE0245" w:rsidRPr="00315E71">
        <w:rPr>
          <w:rFonts w:ascii="Candara" w:hAnsi="Candara" w:cs="Times New Roman"/>
          <w:b/>
          <w:sz w:val="18"/>
          <w:szCs w:val="18"/>
          <w:shd w:val="clear" w:color="auto" w:fill="FFFFFF"/>
        </w:rPr>
        <w:t xml:space="preserve"> </w:t>
      </w:r>
      <w:r w:rsidR="00F60AEF">
        <w:rPr>
          <w:rFonts w:ascii="Candara" w:hAnsi="Candara"/>
          <w:b/>
          <w:bCs/>
          <w:sz w:val="18"/>
          <w:szCs w:val="18"/>
        </w:rPr>
        <w:t>Nov</w:t>
      </w:r>
      <w:r w:rsidR="00DE0245" w:rsidRPr="00315E71">
        <w:rPr>
          <w:rFonts w:ascii="Candara" w:hAnsi="Candara"/>
          <w:b/>
          <w:bCs/>
          <w:sz w:val="18"/>
          <w:szCs w:val="18"/>
        </w:rPr>
        <w:t>-201</w:t>
      </w:r>
      <w:r w:rsidR="00F60AEF">
        <w:rPr>
          <w:rFonts w:ascii="Candara" w:hAnsi="Candara"/>
          <w:b/>
          <w:bCs/>
          <w:sz w:val="18"/>
          <w:szCs w:val="18"/>
        </w:rPr>
        <w:t>1</w:t>
      </w:r>
      <w:r w:rsidR="00DE0245" w:rsidRPr="00315E71">
        <w:rPr>
          <w:rFonts w:ascii="Candara" w:hAnsi="Candara"/>
          <w:b/>
          <w:bCs/>
          <w:sz w:val="18"/>
          <w:szCs w:val="18"/>
        </w:rPr>
        <w:t xml:space="preserve">-Apr-2014 </w:t>
      </w:r>
    </w:p>
    <w:p w:rsidR="009A76CB" w:rsidRPr="00BC0B28" w:rsidRDefault="009A76CB" w:rsidP="00BF730A">
      <w:pPr>
        <w:pStyle w:val="NoSpacing"/>
        <w:rPr>
          <w:rFonts w:ascii="Candara" w:hAnsi="Candara" w:cs="Times New Roman"/>
          <w:b/>
          <w:bCs/>
          <w:sz w:val="18"/>
          <w:szCs w:val="18"/>
          <w:u w:val="single"/>
        </w:rPr>
      </w:pPr>
      <w:r w:rsidRPr="00BC0B28">
        <w:rPr>
          <w:rFonts w:ascii="Candara" w:hAnsi="Candara" w:cs="Times New Roman"/>
          <w:b/>
          <w:bCs/>
          <w:sz w:val="18"/>
          <w:szCs w:val="18"/>
        </w:rPr>
        <w:t>Project Description:</w:t>
      </w:r>
      <w:r w:rsidR="00BC0B28">
        <w:rPr>
          <w:rFonts w:ascii="Candara" w:hAnsi="Candara" w:cs="Times New Roman"/>
          <w:b/>
          <w:bCs/>
          <w:sz w:val="18"/>
          <w:szCs w:val="18"/>
          <w:u w:val="single"/>
        </w:rPr>
        <w:t xml:space="preserve"> </w:t>
      </w:r>
      <w:r w:rsidR="00BC0B28">
        <w:rPr>
          <w:rFonts w:ascii="Candara" w:hAnsi="Candara" w:cs="Times New Roman"/>
          <w:bCs/>
          <w:sz w:val="18"/>
          <w:szCs w:val="18"/>
        </w:rPr>
        <w:t xml:space="preserve"> </w:t>
      </w:r>
      <w:r w:rsidR="0054686E" w:rsidRPr="00BF730A">
        <w:rPr>
          <w:rFonts w:ascii="Candara" w:hAnsi="Candara" w:cs="Times New Roman"/>
          <w:bCs/>
          <w:sz w:val="18"/>
          <w:szCs w:val="18"/>
        </w:rPr>
        <w:t>T</w:t>
      </w:r>
      <w:r w:rsidR="0054686E" w:rsidRPr="00BF730A">
        <w:rPr>
          <w:rFonts w:ascii="Candara" w:hAnsi="Candara" w:cs="Times New Roman"/>
          <w:sz w:val="18"/>
          <w:szCs w:val="18"/>
          <w:shd w:val="clear" w:color="auto" w:fill="FFFFFF"/>
        </w:rPr>
        <w:t>he project involved the development and implementation of high priority Medicaid projects, specifically the implementation of a new Medicaid Management Information System (MMIS). This includes the Maryland Medicaid Re</w:t>
      </w:r>
      <w:r w:rsidR="00BF1F03" w:rsidRPr="00BF730A">
        <w:rPr>
          <w:rFonts w:ascii="Candara" w:hAnsi="Candara" w:cs="Times New Roman"/>
          <w:sz w:val="18"/>
          <w:szCs w:val="18"/>
          <w:shd w:val="clear" w:color="auto" w:fill="FFFFFF"/>
        </w:rPr>
        <w:t>-</w:t>
      </w:r>
      <w:r w:rsidR="0054686E" w:rsidRPr="00BF730A">
        <w:rPr>
          <w:rFonts w:ascii="Candara" w:hAnsi="Candara" w:cs="Times New Roman"/>
          <w:sz w:val="18"/>
          <w:szCs w:val="18"/>
          <w:shd w:val="clear" w:color="auto" w:fill="FFFFFF"/>
        </w:rPr>
        <w:t>structuring and MITA Transition Planning process and the planning and acquisition of a new MMIS and a new Decision Support System (DSS).</w:t>
      </w:r>
      <w:r w:rsidR="001E2DE9" w:rsidRPr="00BF730A">
        <w:rPr>
          <w:rFonts w:ascii="Candara" w:hAnsi="Candara" w:cs="Times New Roman"/>
          <w:sz w:val="18"/>
          <w:szCs w:val="18"/>
          <w:shd w:val="clear" w:color="auto" w:fill="FFFFFF"/>
        </w:rPr>
        <w:t xml:space="preserve">My role </w:t>
      </w:r>
      <w:r w:rsidR="0054686E" w:rsidRPr="00BF730A">
        <w:rPr>
          <w:rFonts w:ascii="Candara" w:hAnsi="Candara" w:cs="Times New Roman"/>
          <w:sz w:val="18"/>
          <w:szCs w:val="18"/>
        </w:rPr>
        <w:t>with the project was involved in providing support throughout the complete lifecycle</w:t>
      </w:r>
      <w:r w:rsidR="001E2DE9" w:rsidRPr="00BF730A">
        <w:rPr>
          <w:rFonts w:ascii="Candara" w:hAnsi="Candara" w:cs="Times New Roman"/>
          <w:sz w:val="18"/>
          <w:szCs w:val="18"/>
        </w:rPr>
        <w:t xml:space="preserve">. I was involved in writing requirements, researching, analyzing the </w:t>
      </w:r>
      <w:r w:rsidR="0054686E" w:rsidRPr="00BF730A">
        <w:rPr>
          <w:rFonts w:ascii="Candara" w:hAnsi="Candara" w:cs="Times New Roman"/>
          <w:sz w:val="18"/>
          <w:szCs w:val="18"/>
          <w:shd w:val="clear" w:color="auto" w:fill="FFFFFF"/>
        </w:rPr>
        <w:t>Office of Health Services (OHS) policies related to the implementation of an MMIS.</w:t>
      </w:r>
    </w:p>
    <w:p w:rsidR="006A5B08" w:rsidRPr="00BC0B28" w:rsidRDefault="009A76CB" w:rsidP="00BF730A">
      <w:pPr>
        <w:pStyle w:val="NoSpacing"/>
        <w:rPr>
          <w:rFonts w:ascii="Candara" w:hAnsi="Candara" w:cs="Times New Roman"/>
          <w:b/>
          <w:bCs/>
          <w:sz w:val="18"/>
          <w:szCs w:val="18"/>
          <w:u w:val="single"/>
        </w:rPr>
      </w:pPr>
      <w:r w:rsidRPr="00BC0B28">
        <w:rPr>
          <w:rFonts w:ascii="Candara" w:hAnsi="Candara" w:cs="Times New Roman"/>
          <w:b/>
          <w:bCs/>
          <w:sz w:val="18"/>
          <w:szCs w:val="18"/>
          <w:u w:val="single"/>
        </w:rPr>
        <w:t>Responsibilities:</w:t>
      </w:r>
    </w:p>
    <w:p w:rsidR="009A76CB" w:rsidRPr="00BF730A" w:rsidRDefault="009A76CB"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sz w:val="18"/>
          <w:szCs w:val="18"/>
        </w:rPr>
      </w:pPr>
      <w:r w:rsidRPr="00BF730A">
        <w:rPr>
          <w:rFonts w:ascii="Candara" w:hAnsi="Candara"/>
          <w:kern w:val="28"/>
          <w:sz w:val="18"/>
          <w:szCs w:val="18"/>
        </w:rPr>
        <w:t xml:space="preserve">Analysed and </w:t>
      </w:r>
      <w:r w:rsidRPr="00BF730A">
        <w:rPr>
          <w:rFonts w:ascii="Candara" w:hAnsi="Candara"/>
          <w:bCs/>
          <w:kern w:val="28"/>
          <w:sz w:val="18"/>
          <w:szCs w:val="18"/>
        </w:rPr>
        <w:t>collected business requirements</w:t>
      </w:r>
      <w:r w:rsidRPr="00BF730A">
        <w:rPr>
          <w:rFonts w:ascii="Candara" w:hAnsi="Candara"/>
          <w:kern w:val="28"/>
          <w:sz w:val="18"/>
          <w:szCs w:val="18"/>
        </w:rPr>
        <w:t xml:space="preserve"> identified system interfaces and created the requirements specification documents.</w:t>
      </w:r>
    </w:p>
    <w:p w:rsidR="009A76CB" w:rsidRPr="00BF730A" w:rsidRDefault="009A76CB"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sz w:val="18"/>
          <w:szCs w:val="18"/>
        </w:rPr>
      </w:pPr>
      <w:r w:rsidRPr="00BF730A">
        <w:rPr>
          <w:rFonts w:ascii="Candara" w:hAnsi="Candara"/>
          <w:sz w:val="18"/>
          <w:szCs w:val="18"/>
        </w:rPr>
        <w:t xml:space="preserve">Identified </w:t>
      </w:r>
      <w:r w:rsidR="006A5B08" w:rsidRPr="00BF730A">
        <w:rPr>
          <w:rFonts w:ascii="Candara" w:hAnsi="Candara"/>
          <w:sz w:val="18"/>
          <w:szCs w:val="18"/>
        </w:rPr>
        <w:t>Use Cases from the requirements and c</w:t>
      </w:r>
      <w:r w:rsidRPr="00BF730A">
        <w:rPr>
          <w:rFonts w:ascii="Candara" w:hAnsi="Candara"/>
          <w:sz w:val="18"/>
          <w:szCs w:val="18"/>
        </w:rPr>
        <w:t xml:space="preserve">reated </w:t>
      </w:r>
      <w:r w:rsidRPr="00BF730A">
        <w:rPr>
          <w:rFonts w:ascii="Candara" w:hAnsi="Candara"/>
          <w:bCs/>
          <w:sz w:val="18"/>
          <w:szCs w:val="18"/>
        </w:rPr>
        <w:t xml:space="preserve">UML Diagrams </w:t>
      </w:r>
      <w:r w:rsidRPr="00BF730A">
        <w:rPr>
          <w:rFonts w:ascii="Candara" w:hAnsi="Candara"/>
          <w:sz w:val="18"/>
          <w:szCs w:val="18"/>
        </w:rPr>
        <w:t>including Use Cases,Activity/State Charts, Sequencediagrams, Data Flow Diagrams and ER Diagrams using Rational Rose and MS-Visio thus defining the Business Process Model and Data Process Model.</w:t>
      </w:r>
    </w:p>
    <w:p w:rsidR="009A76CB" w:rsidRPr="00BF730A" w:rsidRDefault="009A76CB" w:rsidP="00BF730A">
      <w:pPr>
        <w:pStyle w:val="ListParagraph"/>
        <w:numPr>
          <w:ilvl w:val="0"/>
          <w:numId w:val="24"/>
        </w:numPr>
        <w:spacing w:after="0" w:line="240" w:lineRule="auto"/>
        <w:contextualSpacing w:val="0"/>
        <w:rPr>
          <w:rFonts w:ascii="Candara" w:hAnsi="Candara"/>
          <w:sz w:val="18"/>
          <w:szCs w:val="18"/>
        </w:rPr>
      </w:pPr>
      <w:r w:rsidRPr="00BF730A">
        <w:rPr>
          <w:rFonts w:ascii="Candara" w:hAnsi="Candara"/>
          <w:sz w:val="18"/>
          <w:szCs w:val="18"/>
        </w:rPr>
        <w:t>Performed requirement analysis by gathering both functional and non-functional requirements based on interactions with the users, stakeholders, document analysis, user interviews, and documented those requirements in the</w:t>
      </w:r>
      <w:r w:rsidRPr="00BF730A">
        <w:rPr>
          <w:rFonts w:ascii="Candara" w:hAnsi="Candara"/>
          <w:bCs/>
          <w:sz w:val="18"/>
          <w:szCs w:val="18"/>
        </w:rPr>
        <w:t xml:space="preserve"> BRD.</w:t>
      </w:r>
    </w:p>
    <w:p w:rsidR="009A76CB" w:rsidRPr="00BF730A" w:rsidRDefault="009A76CB" w:rsidP="00BF730A">
      <w:pPr>
        <w:pStyle w:val="ListParagraph"/>
        <w:numPr>
          <w:ilvl w:val="0"/>
          <w:numId w:val="24"/>
        </w:numPr>
        <w:spacing w:after="0" w:line="240" w:lineRule="auto"/>
        <w:rPr>
          <w:rFonts w:ascii="Candara" w:hAnsi="Candara"/>
          <w:sz w:val="18"/>
          <w:szCs w:val="18"/>
        </w:rPr>
      </w:pPr>
      <w:r w:rsidRPr="00BF730A">
        <w:rPr>
          <w:rFonts w:ascii="Candara" w:hAnsi="Candara"/>
          <w:sz w:val="18"/>
          <w:szCs w:val="18"/>
        </w:rPr>
        <w:t>Developed and updated Requirements Traceability Matrix (RTM) using Rational Rose, mapped the developed Test Cases to the requirements to ensure that the requirements were fully tested and implemented according to the specifications.</w:t>
      </w:r>
    </w:p>
    <w:p w:rsidR="00763702" w:rsidRPr="00BF730A" w:rsidRDefault="009A76CB" w:rsidP="00BF730A">
      <w:pPr>
        <w:pStyle w:val="ListParagraph"/>
        <w:numPr>
          <w:ilvl w:val="0"/>
          <w:numId w:val="24"/>
        </w:numPr>
        <w:tabs>
          <w:tab w:val="left" w:pos="0"/>
        </w:tabs>
        <w:spacing w:after="0" w:line="240" w:lineRule="auto"/>
        <w:contextualSpacing w:val="0"/>
        <w:rPr>
          <w:rFonts w:ascii="Candara" w:hAnsi="Candara"/>
          <w:sz w:val="18"/>
          <w:szCs w:val="18"/>
        </w:rPr>
      </w:pPr>
      <w:r w:rsidRPr="00BF730A">
        <w:rPr>
          <w:rFonts w:ascii="Candara" w:hAnsi="Candara"/>
          <w:sz w:val="18"/>
          <w:szCs w:val="18"/>
        </w:rPr>
        <w:t>Used the Rational Unified Process (RUP) methodology for the project.</w:t>
      </w:r>
    </w:p>
    <w:p w:rsidR="009A76CB" w:rsidRPr="00BF730A" w:rsidRDefault="009A76CB" w:rsidP="00BF730A">
      <w:pPr>
        <w:pStyle w:val="ListParagraph"/>
        <w:numPr>
          <w:ilvl w:val="0"/>
          <w:numId w:val="24"/>
        </w:numPr>
        <w:tabs>
          <w:tab w:val="left" w:pos="0"/>
        </w:tabs>
        <w:spacing w:after="0" w:line="240" w:lineRule="auto"/>
        <w:contextualSpacing w:val="0"/>
        <w:rPr>
          <w:rFonts w:ascii="Candara" w:hAnsi="Candara"/>
          <w:sz w:val="18"/>
          <w:szCs w:val="18"/>
        </w:rPr>
      </w:pPr>
      <w:r w:rsidRPr="00BF730A">
        <w:rPr>
          <w:rFonts w:ascii="Candara" w:hAnsi="Candara"/>
          <w:sz w:val="18"/>
          <w:szCs w:val="18"/>
        </w:rPr>
        <w:t>Developed, executed and validated user acceptance test plans (</w:t>
      </w:r>
      <w:r w:rsidRPr="00BF730A">
        <w:rPr>
          <w:rFonts w:ascii="Candara" w:hAnsi="Candara"/>
          <w:bCs/>
          <w:sz w:val="18"/>
          <w:szCs w:val="18"/>
        </w:rPr>
        <w:t>UAT)</w:t>
      </w:r>
      <w:r w:rsidRPr="00BF730A">
        <w:rPr>
          <w:rFonts w:ascii="Candara" w:hAnsi="Candara"/>
          <w:sz w:val="18"/>
          <w:szCs w:val="18"/>
        </w:rPr>
        <w:t xml:space="preserve"> and implementation support.</w:t>
      </w:r>
    </w:p>
    <w:p w:rsidR="009A76CB" w:rsidRPr="00BF730A" w:rsidRDefault="009A76CB" w:rsidP="00BF730A">
      <w:pPr>
        <w:numPr>
          <w:ilvl w:val="0"/>
          <w:numId w:val="24"/>
        </w:numPr>
        <w:spacing w:after="0" w:line="240" w:lineRule="auto"/>
        <w:rPr>
          <w:rFonts w:ascii="Candara" w:hAnsi="Candara" w:cs="Times New Roman"/>
          <w:sz w:val="18"/>
          <w:szCs w:val="18"/>
        </w:rPr>
      </w:pPr>
      <w:r w:rsidRPr="00BF730A">
        <w:rPr>
          <w:rFonts w:ascii="Candara" w:hAnsi="Candara" w:cs="Times New Roman"/>
          <w:sz w:val="18"/>
          <w:szCs w:val="18"/>
        </w:rPr>
        <w:t>Performed GAPAnalysis to figure out what we have and what we ought to have, to be better-off.</w:t>
      </w:r>
    </w:p>
    <w:p w:rsidR="009A76CB" w:rsidRPr="00BF730A" w:rsidRDefault="009A76CB" w:rsidP="00BF730A">
      <w:pPr>
        <w:pStyle w:val="ListParagraph"/>
        <w:widowControl w:val="0"/>
        <w:numPr>
          <w:ilvl w:val="0"/>
          <w:numId w:val="24"/>
        </w:numPr>
        <w:tabs>
          <w:tab w:val="left" w:pos="1080"/>
        </w:tabs>
        <w:overflowPunct w:val="0"/>
        <w:autoSpaceDE w:val="0"/>
        <w:autoSpaceDN w:val="0"/>
        <w:adjustRightInd w:val="0"/>
        <w:spacing w:after="0" w:line="240" w:lineRule="auto"/>
        <w:rPr>
          <w:rFonts w:ascii="Candara" w:hAnsi="Candara"/>
          <w:sz w:val="18"/>
          <w:szCs w:val="18"/>
        </w:rPr>
      </w:pPr>
      <w:r w:rsidRPr="00BF730A">
        <w:rPr>
          <w:rFonts w:ascii="Candara" w:hAnsi="Candara"/>
          <w:kern w:val="28"/>
          <w:sz w:val="18"/>
          <w:szCs w:val="18"/>
        </w:rPr>
        <w:t xml:space="preserve">Developed </w:t>
      </w:r>
      <w:r w:rsidRPr="00BF730A">
        <w:rPr>
          <w:rFonts w:ascii="Candara" w:hAnsi="Candara"/>
          <w:bCs/>
          <w:kern w:val="28"/>
          <w:sz w:val="18"/>
          <w:szCs w:val="18"/>
        </w:rPr>
        <w:t>project schedules</w:t>
      </w:r>
      <w:r w:rsidRPr="00BF730A">
        <w:rPr>
          <w:rFonts w:ascii="Candara" w:hAnsi="Candara"/>
          <w:kern w:val="28"/>
          <w:sz w:val="18"/>
          <w:szCs w:val="18"/>
        </w:rPr>
        <w:t xml:space="preserve">, </w:t>
      </w:r>
      <w:r w:rsidRPr="00BF730A">
        <w:rPr>
          <w:rFonts w:ascii="Candara" w:hAnsi="Candara"/>
          <w:bCs/>
          <w:kern w:val="28"/>
          <w:sz w:val="18"/>
          <w:szCs w:val="18"/>
        </w:rPr>
        <w:t>conducted project status meetings</w:t>
      </w:r>
      <w:r w:rsidRPr="00BF730A">
        <w:rPr>
          <w:rFonts w:ascii="Candara" w:hAnsi="Candara"/>
          <w:kern w:val="28"/>
          <w:sz w:val="18"/>
          <w:szCs w:val="18"/>
        </w:rPr>
        <w:t xml:space="preserve"> and </w:t>
      </w:r>
      <w:r w:rsidRPr="00BF730A">
        <w:rPr>
          <w:rFonts w:ascii="Candara" w:hAnsi="Candara"/>
          <w:bCs/>
          <w:kern w:val="28"/>
          <w:sz w:val="18"/>
          <w:szCs w:val="18"/>
        </w:rPr>
        <w:t>managed resources</w:t>
      </w:r>
      <w:r w:rsidRPr="00BF730A">
        <w:rPr>
          <w:rFonts w:ascii="Candara" w:hAnsi="Candara"/>
          <w:kern w:val="28"/>
          <w:sz w:val="18"/>
          <w:szCs w:val="18"/>
        </w:rPr>
        <w:t>during all phases of the SDLC</w:t>
      </w:r>
      <w:r w:rsidR="000B3D06" w:rsidRPr="00BF730A">
        <w:rPr>
          <w:rFonts w:ascii="Candara" w:hAnsi="Candara"/>
          <w:kern w:val="28"/>
          <w:sz w:val="18"/>
          <w:szCs w:val="18"/>
        </w:rPr>
        <w:t>.</w:t>
      </w:r>
    </w:p>
    <w:p w:rsidR="009A76CB" w:rsidRPr="00BF730A" w:rsidRDefault="009A76CB" w:rsidP="00BF730A">
      <w:pPr>
        <w:pStyle w:val="3Bullets"/>
        <w:numPr>
          <w:ilvl w:val="0"/>
          <w:numId w:val="24"/>
        </w:numPr>
        <w:rPr>
          <w:rFonts w:ascii="Candara" w:eastAsia="Batang" w:hAnsi="Candara"/>
          <w:sz w:val="18"/>
          <w:szCs w:val="18"/>
        </w:rPr>
      </w:pPr>
      <w:r w:rsidRPr="00BF730A">
        <w:rPr>
          <w:rFonts w:ascii="Candara" w:eastAsia="Lucida Grande" w:hAnsi="Candara"/>
          <w:sz w:val="18"/>
          <w:szCs w:val="18"/>
        </w:rPr>
        <w:t>Created and maintained the Requirements Traceability Matrix (RTM)</w:t>
      </w:r>
    </w:p>
    <w:p w:rsidR="00AD0A06" w:rsidRPr="00BF730A" w:rsidRDefault="00AD0A06" w:rsidP="00BF730A">
      <w:pPr>
        <w:numPr>
          <w:ilvl w:val="0"/>
          <w:numId w:val="24"/>
        </w:numPr>
        <w:spacing w:after="0" w:line="240" w:lineRule="auto"/>
        <w:rPr>
          <w:rFonts w:ascii="Candara" w:hAnsi="Candara" w:cs="Times New Roman"/>
          <w:sz w:val="18"/>
          <w:szCs w:val="18"/>
        </w:rPr>
      </w:pPr>
      <w:r w:rsidRPr="00BF730A">
        <w:rPr>
          <w:rFonts w:ascii="Candara" w:hAnsi="Candara" w:cs="Times New Roman"/>
          <w:sz w:val="18"/>
          <w:szCs w:val="18"/>
          <w:shd w:val="clear" w:color="auto" w:fill="FFFFFF"/>
        </w:rPr>
        <w:t>Part of Health Insurance Exchange (HIX) product team and experience in handling Private and Public Exchange solution.</w:t>
      </w:r>
    </w:p>
    <w:p w:rsidR="009A76CB" w:rsidRPr="00BF730A" w:rsidRDefault="009A76CB" w:rsidP="00BF730A">
      <w:pPr>
        <w:pStyle w:val="ListParagraph"/>
        <w:widowControl w:val="0"/>
        <w:numPr>
          <w:ilvl w:val="0"/>
          <w:numId w:val="24"/>
        </w:numPr>
        <w:tabs>
          <w:tab w:val="left" w:pos="1080"/>
        </w:tabs>
        <w:overflowPunct w:val="0"/>
        <w:autoSpaceDE w:val="0"/>
        <w:autoSpaceDN w:val="0"/>
        <w:adjustRightInd w:val="0"/>
        <w:spacing w:after="0" w:line="240" w:lineRule="auto"/>
        <w:rPr>
          <w:rFonts w:ascii="Candara" w:hAnsi="Candara"/>
          <w:sz w:val="18"/>
          <w:szCs w:val="18"/>
        </w:rPr>
      </w:pPr>
      <w:r w:rsidRPr="00BF730A">
        <w:rPr>
          <w:rFonts w:ascii="Candara" w:eastAsia="Lucida Grande" w:hAnsi="Candara"/>
          <w:sz w:val="18"/>
          <w:szCs w:val="18"/>
        </w:rPr>
        <w:t>Requirements were gathered through interactions and meetings and periodic walkthroughs with SME’s.</w:t>
      </w:r>
    </w:p>
    <w:p w:rsidR="003513AE" w:rsidRPr="00BF730A" w:rsidRDefault="009A76CB" w:rsidP="00BF730A">
      <w:pPr>
        <w:pStyle w:val="ListParagraph"/>
        <w:numPr>
          <w:ilvl w:val="0"/>
          <w:numId w:val="24"/>
        </w:numPr>
        <w:spacing w:after="0" w:line="240" w:lineRule="auto"/>
        <w:rPr>
          <w:rFonts w:ascii="Candara" w:hAnsi="Candara"/>
          <w:sz w:val="18"/>
          <w:szCs w:val="18"/>
        </w:rPr>
      </w:pPr>
      <w:r w:rsidRPr="00BF730A">
        <w:rPr>
          <w:rFonts w:ascii="Candara" w:hAnsi="Candara"/>
          <w:sz w:val="18"/>
          <w:szCs w:val="18"/>
        </w:rPr>
        <w:t>Interacted with Developers and Users in resolving risk factors and other issues.</w:t>
      </w:r>
    </w:p>
    <w:p w:rsidR="003513AE" w:rsidRPr="00BF730A" w:rsidRDefault="003513AE" w:rsidP="00BF730A">
      <w:pPr>
        <w:pStyle w:val="ListParagraph"/>
        <w:numPr>
          <w:ilvl w:val="0"/>
          <w:numId w:val="24"/>
        </w:numPr>
        <w:spacing w:after="0" w:line="240" w:lineRule="auto"/>
        <w:rPr>
          <w:rFonts w:ascii="Candara" w:hAnsi="Candara"/>
          <w:sz w:val="18"/>
          <w:szCs w:val="18"/>
        </w:rPr>
      </w:pPr>
      <w:r w:rsidRPr="00BF730A">
        <w:rPr>
          <w:rFonts w:ascii="Candara" w:hAnsi="Candara"/>
          <w:sz w:val="18"/>
          <w:szCs w:val="18"/>
        </w:rPr>
        <w:t>Experience with conducting assessments and impact/gap analysis concerning State Medical Management Information System (MMIS).</w:t>
      </w:r>
    </w:p>
    <w:p w:rsidR="009A76CB" w:rsidRPr="00BC0B28" w:rsidRDefault="009A76CB" w:rsidP="00BF730A">
      <w:pPr>
        <w:pStyle w:val="NoSpacing"/>
        <w:rPr>
          <w:rFonts w:ascii="Candara" w:hAnsi="Candara" w:cs="Times New Roman"/>
          <w:b/>
          <w:sz w:val="18"/>
          <w:szCs w:val="18"/>
        </w:rPr>
      </w:pPr>
      <w:r w:rsidRPr="00BC0B28">
        <w:rPr>
          <w:rFonts w:ascii="Candara" w:hAnsi="Candara" w:cs="Times New Roman"/>
          <w:b/>
          <w:sz w:val="18"/>
          <w:szCs w:val="18"/>
          <w:u w:val="single"/>
        </w:rPr>
        <w:t>Environment:</w:t>
      </w:r>
      <w:r w:rsidRPr="00BC0B28">
        <w:rPr>
          <w:rFonts w:ascii="Candara" w:hAnsi="Candara" w:cs="Times New Roman"/>
          <w:sz w:val="18"/>
          <w:szCs w:val="18"/>
        </w:rPr>
        <w:t xml:space="preserve"> MS Visio, SQL, Java, Windows MS Project, MS Word, MS Excel, Ration</w:t>
      </w:r>
      <w:r w:rsidR="008158F6" w:rsidRPr="00BC0B28">
        <w:rPr>
          <w:rFonts w:ascii="Candara" w:hAnsi="Candara" w:cs="Times New Roman"/>
          <w:sz w:val="18"/>
          <w:szCs w:val="18"/>
        </w:rPr>
        <w:t xml:space="preserve">al Requisite Pro, </w:t>
      </w:r>
      <w:r w:rsidR="004C3C62" w:rsidRPr="00BC0B28">
        <w:rPr>
          <w:rFonts w:ascii="Candara" w:hAnsi="Candara" w:cs="Times New Roman"/>
          <w:sz w:val="18"/>
          <w:szCs w:val="18"/>
        </w:rPr>
        <w:t xml:space="preserve">ALM, </w:t>
      </w:r>
      <w:r w:rsidR="0097693A" w:rsidRPr="00BC0B28">
        <w:rPr>
          <w:rFonts w:ascii="Candara" w:hAnsi="Candara" w:cs="Times New Roman"/>
          <w:sz w:val="18"/>
          <w:szCs w:val="18"/>
        </w:rPr>
        <w:t>Rational Rose,</w:t>
      </w:r>
      <w:r w:rsidR="000B3D06" w:rsidRPr="00BC0B28">
        <w:rPr>
          <w:rFonts w:ascii="Candara" w:hAnsi="Candara" w:cs="Times New Roman"/>
          <w:sz w:val="18"/>
          <w:szCs w:val="18"/>
        </w:rPr>
        <w:t xml:space="preserve"> and RUP, Share Point, </w:t>
      </w:r>
      <w:r w:rsidR="00133B85" w:rsidRPr="00BC0B28">
        <w:rPr>
          <w:rFonts w:ascii="Candara" w:hAnsi="Candara" w:cs="Times New Roman"/>
          <w:sz w:val="18"/>
          <w:szCs w:val="18"/>
        </w:rPr>
        <w:t>Quality Center.</w:t>
      </w:r>
    </w:p>
    <w:p w:rsidR="0050357F" w:rsidRPr="00BC0B28" w:rsidRDefault="0050357F" w:rsidP="00BF730A">
      <w:pPr>
        <w:spacing w:after="0" w:line="240" w:lineRule="auto"/>
        <w:rPr>
          <w:rFonts w:ascii="Candara" w:eastAsia="Courier New" w:hAnsi="Candara" w:cs="Times New Roman"/>
          <w:b/>
          <w:sz w:val="18"/>
          <w:szCs w:val="18"/>
        </w:rPr>
      </w:pPr>
    </w:p>
    <w:p w:rsidR="0050357F" w:rsidRPr="00315E71" w:rsidRDefault="0050357F" w:rsidP="00BF730A">
      <w:pPr>
        <w:spacing w:after="0" w:line="240" w:lineRule="auto"/>
        <w:rPr>
          <w:rFonts w:ascii="Candara" w:eastAsia="Courier New" w:hAnsi="Candara" w:cs="Times New Roman"/>
          <w:b/>
          <w:sz w:val="18"/>
          <w:szCs w:val="18"/>
        </w:rPr>
      </w:pPr>
      <w:r w:rsidRPr="00315E71">
        <w:rPr>
          <w:rFonts w:ascii="Candara" w:eastAsia="Courier New" w:hAnsi="Candara" w:cs="Times New Roman"/>
          <w:b/>
          <w:sz w:val="18"/>
          <w:szCs w:val="18"/>
        </w:rPr>
        <w:t xml:space="preserve">AAA insurance, Charlotte, NC  </w:t>
      </w:r>
      <w:r w:rsidR="00EB7EB7" w:rsidRPr="00315E71">
        <w:rPr>
          <w:rFonts w:ascii="Candara" w:eastAsia="Courier New" w:hAnsi="Candara" w:cs="Times New Roman"/>
          <w:b/>
          <w:sz w:val="18"/>
          <w:szCs w:val="18"/>
        </w:rPr>
        <w:tab/>
      </w:r>
      <w:r w:rsidR="00BF730A" w:rsidRPr="00315E71">
        <w:rPr>
          <w:rFonts w:ascii="Candara" w:eastAsia="Courier New" w:hAnsi="Candara" w:cs="Times New Roman"/>
          <w:b/>
          <w:sz w:val="18"/>
          <w:szCs w:val="18"/>
        </w:rPr>
        <w:t>Business Analyst/UAT Tester</w:t>
      </w:r>
      <w:r w:rsidR="00BF730A" w:rsidRPr="00315E71">
        <w:rPr>
          <w:rFonts w:ascii="Candara" w:eastAsia="Courier New" w:hAnsi="Candara" w:cs="Times New Roman"/>
          <w:b/>
          <w:sz w:val="18"/>
          <w:szCs w:val="18"/>
        </w:rPr>
        <w:tab/>
      </w:r>
      <w:r w:rsidR="00F60AEF">
        <w:rPr>
          <w:rFonts w:ascii="Candara" w:hAnsi="Candara" w:cs="Times New Roman"/>
          <w:b/>
          <w:sz w:val="18"/>
          <w:szCs w:val="18"/>
          <w:shd w:val="clear" w:color="auto" w:fill="FFFFFF"/>
        </w:rPr>
        <w:t>Jan</w:t>
      </w:r>
      <w:r w:rsidR="00DE0245" w:rsidRPr="00315E71">
        <w:rPr>
          <w:rFonts w:ascii="Candara" w:hAnsi="Candara" w:cs="Times New Roman"/>
          <w:b/>
          <w:sz w:val="18"/>
          <w:szCs w:val="18"/>
          <w:shd w:val="clear" w:color="auto" w:fill="FFFFFF"/>
        </w:rPr>
        <w:t>-2010-</w:t>
      </w:r>
      <w:r w:rsidR="00F60AEF">
        <w:rPr>
          <w:rFonts w:ascii="Candara" w:hAnsi="Candara" w:cs="Times New Roman"/>
          <w:b/>
          <w:sz w:val="18"/>
          <w:szCs w:val="18"/>
          <w:shd w:val="clear" w:color="auto" w:fill="FFFFFF"/>
        </w:rPr>
        <w:t>Oct</w:t>
      </w:r>
      <w:r w:rsidR="00DE0245" w:rsidRPr="00315E71">
        <w:rPr>
          <w:rFonts w:ascii="Candara" w:hAnsi="Candara" w:cs="Times New Roman"/>
          <w:b/>
          <w:sz w:val="18"/>
          <w:szCs w:val="18"/>
          <w:shd w:val="clear" w:color="auto" w:fill="FFFFFF"/>
        </w:rPr>
        <w:t>-201</w:t>
      </w:r>
      <w:r w:rsidR="00F60AEF">
        <w:rPr>
          <w:rFonts w:ascii="Candara" w:hAnsi="Candara" w:cs="Times New Roman"/>
          <w:b/>
          <w:sz w:val="18"/>
          <w:szCs w:val="18"/>
          <w:shd w:val="clear" w:color="auto" w:fill="FFFFFF"/>
        </w:rPr>
        <w:t>1</w:t>
      </w:r>
      <w:r w:rsidR="00BF730A" w:rsidRPr="00315E71">
        <w:rPr>
          <w:rFonts w:ascii="Candara" w:eastAsia="Courier New" w:hAnsi="Candara" w:cs="Times New Roman"/>
          <w:b/>
          <w:sz w:val="18"/>
          <w:szCs w:val="18"/>
        </w:rPr>
        <w:tab/>
      </w:r>
      <w:r w:rsidR="00BF730A" w:rsidRPr="00315E71">
        <w:rPr>
          <w:rFonts w:ascii="Candara" w:eastAsia="Courier New" w:hAnsi="Candara" w:cs="Times New Roman"/>
          <w:b/>
          <w:sz w:val="18"/>
          <w:szCs w:val="18"/>
        </w:rPr>
        <w:tab/>
      </w:r>
      <w:r w:rsidR="00BF730A" w:rsidRPr="00315E71">
        <w:rPr>
          <w:rFonts w:ascii="Candara" w:eastAsia="Courier New" w:hAnsi="Candara" w:cs="Times New Roman"/>
          <w:b/>
          <w:sz w:val="18"/>
          <w:szCs w:val="18"/>
        </w:rPr>
        <w:tab/>
      </w:r>
      <w:r w:rsidR="00BF730A" w:rsidRPr="00315E71">
        <w:rPr>
          <w:rFonts w:ascii="Candara" w:eastAsia="Courier New" w:hAnsi="Candara" w:cs="Times New Roman"/>
          <w:b/>
          <w:sz w:val="18"/>
          <w:szCs w:val="18"/>
        </w:rPr>
        <w:tab/>
      </w:r>
      <w:r w:rsidR="00EB7EB7" w:rsidRPr="00315E71">
        <w:rPr>
          <w:rFonts w:ascii="Candara" w:eastAsia="Courier New" w:hAnsi="Candara" w:cs="Times New Roman"/>
          <w:b/>
          <w:sz w:val="18"/>
          <w:szCs w:val="18"/>
        </w:rPr>
        <w:tab/>
      </w:r>
    </w:p>
    <w:p w:rsidR="00133B85" w:rsidRPr="00BC0B28" w:rsidRDefault="0050357F" w:rsidP="00BF730A">
      <w:pPr>
        <w:spacing w:after="0" w:line="240" w:lineRule="auto"/>
        <w:rPr>
          <w:rFonts w:ascii="Candara" w:eastAsia="Courier New" w:hAnsi="Candara" w:cs="Times New Roman"/>
          <w:b/>
          <w:sz w:val="18"/>
          <w:szCs w:val="18"/>
        </w:rPr>
      </w:pPr>
      <w:r w:rsidRPr="00BF730A">
        <w:rPr>
          <w:rFonts w:ascii="Candara" w:eastAsia="Courier New" w:hAnsi="Candara" w:cs="Times New Roman"/>
          <w:b/>
          <w:sz w:val="18"/>
          <w:szCs w:val="18"/>
        </w:rPr>
        <w:t>Project Description:</w:t>
      </w:r>
      <w:r w:rsidR="00BC0B28" w:rsidRPr="00BF730A">
        <w:rPr>
          <w:rFonts w:ascii="Candara" w:eastAsia="Courier New" w:hAnsi="Candara" w:cs="Times New Roman"/>
          <w:b/>
          <w:sz w:val="18"/>
          <w:szCs w:val="18"/>
        </w:rPr>
        <w:t xml:space="preserve"> </w:t>
      </w:r>
      <w:r w:rsidR="00BF730A" w:rsidRPr="00BF730A">
        <w:rPr>
          <w:rFonts w:ascii="Candara" w:eastAsia="Courier New" w:hAnsi="Candara" w:cs="Times New Roman"/>
          <w:b/>
          <w:sz w:val="18"/>
          <w:szCs w:val="18"/>
        </w:rPr>
        <w:t xml:space="preserve">   </w:t>
      </w:r>
      <w:r w:rsidR="00BC0B28" w:rsidRPr="00BF730A">
        <w:rPr>
          <w:rFonts w:ascii="Candara" w:eastAsia="Courier New" w:hAnsi="Candara" w:cs="Times New Roman"/>
          <w:sz w:val="18"/>
          <w:szCs w:val="18"/>
        </w:rPr>
        <w:t xml:space="preserve"> </w:t>
      </w:r>
      <w:r w:rsidRPr="00BF730A">
        <w:rPr>
          <w:rFonts w:ascii="Candara" w:eastAsia="Courier New" w:hAnsi="Candara" w:cs="Times New Roman"/>
          <w:sz w:val="18"/>
          <w:szCs w:val="18"/>
        </w:rPr>
        <w:t>AAA insurance is involved in various forms of insurance, which range from General insurance to Life insurance. The project sought to improve the online claims system for auto insurance. Functionalities here were reporting of claims online, uploading photographs and using templates to describe the accident. Also</w:t>
      </w:r>
      <w:r w:rsidR="00133B85" w:rsidRPr="00BF730A">
        <w:rPr>
          <w:rFonts w:ascii="Candara" w:eastAsia="Courier New" w:hAnsi="Candara" w:cs="Times New Roman"/>
          <w:sz w:val="18"/>
          <w:szCs w:val="18"/>
        </w:rPr>
        <w:t>,</w:t>
      </w:r>
      <w:r w:rsidRPr="00BF730A">
        <w:rPr>
          <w:rFonts w:ascii="Candara" w:eastAsia="Courier New" w:hAnsi="Candara" w:cs="Times New Roman"/>
          <w:sz w:val="18"/>
          <w:szCs w:val="18"/>
        </w:rPr>
        <w:t xml:space="preserve"> included in the functionalities were checking of claims status as well as s</w:t>
      </w:r>
      <w:r w:rsidR="00133B85" w:rsidRPr="00BF730A">
        <w:rPr>
          <w:rFonts w:ascii="Candara" w:eastAsia="Courier New" w:hAnsi="Candara" w:cs="Times New Roman"/>
          <w:sz w:val="18"/>
          <w:szCs w:val="18"/>
        </w:rPr>
        <w:t>tatues of repair</w:t>
      </w:r>
      <w:r w:rsidRPr="00BF730A">
        <w:rPr>
          <w:rFonts w:ascii="Candara" w:eastAsia="Courier New" w:hAnsi="Candara" w:cs="Times New Roman"/>
          <w:sz w:val="18"/>
          <w:szCs w:val="18"/>
        </w:rPr>
        <w:t>.</w:t>
      </w:r>
    </w:p>
    <w:p w:rsidR="00133B85" w:rsidRPr="00BC0B28" w:rsidRDefault="0050357F" w:rsidP="00BF730A">
      <w:pPr>
        <w:spacing w:after="0" w:line="240" w:lineRule="auto"/>
        <w:rPr>
          <w:rFonts w:ascii="Candara" w:eastAsia="Courier New" w:hAnsi="Candara" w:cs="Times New Roman"/>
          <w:b/>
          <w:sz w:val="18"/>
          <w:szCs w:val="18"/>
          <w:u w:val="single"/>
        </w:rPr>
      </w:pPr>
      <w:r w:rsidRPr="00BC0B28">
        <w:rPr>
          <w:rFonts w:ascii="Candara" w:eastAsia="Courier New" w:hAnsi="Candara" w:cs="Times New Roman"/>
          <w:b/>
          <w:sz w:val="18"/>
          <w:szCs w:val="18"/>
          <w:u w:val="single"/>
        </w:rPr>
        <w:t>Responsibilities:</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lastRenderedPageBreak/>
        <w:t>Conducted analysis studies that serve as input to the strategic planning, goal setting, and approach to achieving the goals.</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 xml:space="preserve">Involved in gap analysis workshops to facilitate the proper requirements strategy and defined existing business process (BPM-Business Process Modeling) and identified the gap (Gap Analysis) between </w:t>
      </w:r>
      <w:r w:rsidR="00DE5797" w:rsidRPr="00BF730A">
        <w:rPr>
          <w:rFonts w:ascii="Candara" w:eastAsia="Courier New" w:hAnsi="Candara" w:cs="Times New Roman"/>
          <w:sz w:val="18"/>
          <w:szCs w:val="18"/>
        </w:rPr>
        <w:t>the existing and</w:t>
      </w:r>
      <w:r w:rsidRPr="00BF730A">
        <w:rPr>
          <w:rFonts w:ascii="Candara" w:eastAsia="Courier New" w:hAnsi="Candara" w:cs="Times New Roman"/>
          <w:sz w:val="18"/>
          <w:szCs w:val="18"/>
        </w:rPr>
        <w:t xml:space="preserve"> improved business process.</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Worked closely with Business Users</w:t>
      </w:r>
      <w:r w:rsidR="00156E8F" w:rsidRPr="00BF730A">
        <w:rPr>
          <w:rFonts w:ascii="Candara" w:eastAsia="Courier New" w:hAnsi="Candara" w:cs="Times New Roman"/>
          <w:sz w:val="18"/>
          <w:szCs w:val="18"/>
        </w:rPr>
        <w:t xml:space="preserve"> to gather</w:t>
      </w:r>
      <w:r w:rsidRPr="00BF730A">
        <w:rPr>
          <w:rFonts w:ascii="Candara" w:eastAsia="Courier New" w:hAnsi="Candara" w:cs="Times New Roman"/>
          <w:sz w:val="18"/>
          <w:szCs w:val="18"/>
        </w:rPr>
        <w:t xml:space="preserve"> requirements for streamlining the Claims Processing System. Prepared business requirements documents (BRD) and</w:t>
      </w:r>
      <w:r w:rsidR="00156E8F" w:rsidRPr="00BF730A">
        <w:rPr>
          <w:rFonts w:ascii="Candara" w:eastAsia="Courier New" w:hAnsi="Candara" w:cs="Times New Roman"/>
          <w:sz w:val="18"/>
          <w:szCs w:val="18"/>
        </w:rPr>
        <w:t xml:space="preserve"> converted it to</w:t>
      </w:r>
      <w:r w:rsidRPr="00BF730A">
        <w:rPr>
          <w:rFonts w:ascii="Candara" w:eastAsia="Courier New" w:hAnsi="Candara" w:cs="Times New Roman"/>
          <w:sz w:val="18"/>
          <w:szCs w:val="18"/>
        </w:rPr>
        <w:t xml:space="preserve"> functional requirements (FRD).</w:t>
      </w:r>
    </w:p>
    <w:p w:rsidR="003F0FC1" w:rsidRPr="00BF730A" w:rsidRDefault="003F0FC1" w:rsidP="00BF730A">
      <w:pPr>
        <w:numPr>
          <w:ilvl w:val="0"/>
          <w:numId w:val="26"/>
        </w:numPr>
        <w:spacing w:after="0" w:line="240" w:lineRule="auto"/>
        <w:textAlignment w:val="baseline"/>
        <w:rPr>
          <w:rFonts w:ascii="Candara" w:eastAsia="Times New Roman" w:hAnsi="Candara" w:cs="Times New Roman"/>
          <w:sz w:val="18"/>
          <w:szCs w:val="18"/>
        </w:rPr>
      </w:pPr>
      <w:r w:rsidRPr="00BF730A">
        <w:rPr>
          <w:rFonts w:ascii="Candara" w:hAnsi="Candara" w:cs="Times New Roman"/>
          <w:sz w:val="18"/>
          <w:szCs w:val="18"/>
          <w:shd w:val="clear" w:color="auto" w:fill="FFFFFF"/>
        </w:rPr>
        <w:t>Experience in RENAISSANCE BILLING SYSTEM which is an integrated web basedP&amp;C Insurance billing system. This application with Insurance billing modules like Account / Policy Billing, Third Party (Agency) Billing, List/Group Billing was a complete billing system for P&amp;C Insurances.</w:t>
      </w:r>
    </w:p>
    <w:p w:rsidR="002A7A2A" w:rsidRPr="00BF730A" w:rsidRDefault="002A7A2A" w:rsidP="00BF730A">
      <w:pPr>
        <w:numPr>
          <w:ilvl w:val="0"/>
          <w:numId w:val="26"/>
        </w:numPr>
        <w:spacing w:after="0" w:line="240" w:lineRule="auto"/>
        <w:textAlignment w:val="baseline"/>
        <w:rPr>
          <w:rFonts w:ascii="Candara" w:eastAsia="Times New Roman" w:hAnsi="Candara" w:cs="Times New Roman"/>
          <w:sz w:val="18"/>
          <w:szCs w:val="18"/>
        </w:rPr>
      </w:pPr>
      <w:r w:rsidRPr="00BF730A">
        <w:rPr>
          <w:rFonts w:ascii="Candara" w:hAnsi="Candara" w:cs="Times New Roman"/>
          <w:sz w:val="18"/>
          <w:szCs w:val="18"/>
          <w:shd w:val="clear" w:color="auto" w:fill="FFFFFF"/>
        </w:rPr>
        <w:t>Analyze and define system requirements for IVR applications to meet business requirements. </w:t>
      </w:r>
    </w:p>
    <w:p w:rsidR="0050357F" w:rsidRPr="00BF730A" w:rsidRDefault="0004746C"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Involved in claims and record</w:t>
      </w:r>
      <w:r w:rsidR="0050357F" w:rsidRPr="00BF730A">
        <w:rPr>
          <w:rFonts w:ascii="Candara" w:eastAsia="Courier New" w:hAnsi="Candara" w:cs="Times New Roman"/>
          <w:sz w:val="18"/>
          <w:szCs w:val="18"/>
        </w:rPr>
        <w:t xml:space="preserve"> data mapping and data modeling with technical teams.</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Facilitated the administration of increasingly complex benefit plans and regulations.</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 xml:space="preserve">Provided an outstanding platform for data exchange between client </w:t>
      </w:r>
      <w:r w:rsidR="00246D29" w:rsidRPr="00BF730A">
        <w:rPr>
          <w:rFonts w:ascii="Candara" w:eastAsia="Courier New" w:hAnsi="Candara" w:cs="Times New Roman"/>
          <w:sz w:val="18"/>
          <w:szCs w:val="18"/>
        </w:rPr>
        <w:t xml:space="preserve">and </w:t>
      </w:r>
      <w:r w:rsidRPr="00BF730A">
        <w:rPr>
          <w:rFonts w:ascii="Candara" w:eastAsia="Courier New" w:hAnsi="Candara" w:cs="Times New Roman"/>
          <w:sz w:val="18"/>
          <w:szCs w:val="18"/>
        </w:rPr>
        <w:t xml:space="preserve">vendors. </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Explained the solution model, analyzed functional requirements, prepared Use cases, defined user profiles, defined supplementary requirements, defined assumptions and prepared traceability matrix and validated requirements.</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 xml:space="preserve">Conducted </w:t>
      </w:r>
      <w:r w:rsidR="00246D29" w:rsidRPr="00BF730A">
        <w:rPr>
          <w:rFonts w:ascii="Candara" w:eastAsia="Courier New" w:hAnsi="Candara" w:cs="Times New Roman"/>
          <w:sz w:val="18"/>
          <w:szCs w:val="18"/>
        </w:rPr>
        <w:t>J</w:t>
      </w:r>
      <w:r w:rsidRPr="00BF730A">
        <w:rPr>
          <w:rFonts w:ascii="Candara" w:eastAsia="Courier New" w:hAnsi="Candara" w:cs="Times New Roman"/>
          <w:sz w:val="18"/>
          <w:szCs w:val="18"/>
        </w:rPr>
        <w:t>oint application development (JAD) sessions by convening project sponsors, end-user representatives, SME</w:t>
      </w:r>
      <w:r w:rsidR="00246D29" w:rsidRPr="00BF730A">
        <w:rPr>
          <w:rFonts w:ascii="Candara" w:eastAsia="Courier New" w:hAnsi="Candara" w:cs="Times New Roman"/>
          <w:sz w:val="18"/>
          <w:szCs w:val="18"/>
        </w:rPr>
        <w:t>’s</w:t>
      </w:r>
      <w:r w:rsidRPr="00BF730A">
        <w:rPr>
          <w:rFonts w:ascii="Candara" w:eastAsia="Courier New" w:hAnsi="Candara" w:cs="Times New Roman"/>
          <w:sz w:val="18"/>
          <w:szCs w:val="18"/>
        </w:rPr>
        <w:t>. Also, used Brain storming, Document analysis, and user task analysis for various reporting types like CLUE (Comprehensive loss underwriting exchange, Change Report, Claim Count, Claim summaries).</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Interacted with the SMEs and stakeholders to get a better understanding of client business processes and gather business requirements.</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Prepared a</w:t>
      </w:r>
      <w:r w:rsidR="0004746C" w:rsidRPr="00BF730A">
        <w:rPr>
          <w:rFonts w:ascii="Candara" w:eastAsia="Courier New" w:hAnsi="Candara" w:cs="Times New Roman"/>
          <w:sz w:val="18"/>
          <w:szCs w:val="18"/>
        </w:rPr>
        <w:t>nd maintained Requirement Trace</w:t>
      </w:r>
      <w:r w:rsidRPr="00BF730A">
        <w:rPr>
          <w:rFonts w:ascii="Candara" w:eastAsia="Courier New" w:hAnsi="Candara" w:cs="Times New Roman"/>
          <w:sz w:val="18"/>
          <w:szCs w:val="18"/>
        </w:rPr>
        <w:t>ability Matrix (RTM) in Rational Req</w:t>
      </w:r>
      <w:r w:rsidR="0004746C" w:rsidRPr="00BF730A">
        <w:rPr>
          <w:rFonts w:ascii="Candara" w:eastAsia="Courier New" w:hAnsi="Candara" w:cs="Times New Roman"/>
          <w:sz w:val="18"/>
          <w:szCs w:val="18"/>
        </w:rPr>
        <w:t xml:space="preserve">uisite </w:t>
      </w:r>
      <w:r w:rsidRPr="00BF730A">
        <w:rPr>
          <w:rFonts w:ascii="Candara" w:eastAsia="Courier New" w:hAnsi="Candara" w:cs="Times New Roman"/>
          <w:sz w:val="18"/>
          <w:szCs w:val="18"/>
        </w:rPr>
        <w:t>Pro.</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Assisted in locking bugs, in order to meet specific requirements and deadlines for successful execution of the project.</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Created use cases, process flow models, data flow diagrams and logical flow diagrams using UML for various integrations.</w:t>
      </w:r>
    </w:p>
    <w:p w:rsidR="0050357F" w:rsidRPr="00BF730A" w:rsidRDefault="0050357F" w:rsidP="00BF730A">
      <w:pPr>
        <w:numPr>
          <w:ilvl w:val="0"/>
          <w:numId w:val="26"/>
        </w:numPr>
        <w:spacing w:after="0" w:line="240" w:lineRule="auto"/>
        <w:textAlignment w:val="baseline"/>
        <w:rPr>
          <w:rFonts w:ascii="Candara" w:eastAsia="Times New Roman" w:hAnsi="Candara" w:cs="Times New Roman"/>
          <w:sz w:val="18"/>
          <w:szCs w:val="18"/>
        </w:rPr>
      </w:pPr>
      <w:r w:rsidRPr="00BF730A">
        <w:rPr>
          <w:rFonts w:ascii="Candara" w:eastAsia="Times New Roman" w:hAnsi="Candara" w:cs="Times New Roman"/>
          <w:sz w:val="18"/>
          <w:szCs w:val="18"/>
        </w:rPr>
        <w:t xml:space="preserve">Prepared diagrams using </w:t>
      </w:r>
      <w:r w:rsidRPr="00BF730A">
        <w:rPr>
          <w:rFonts w:ascii="Candara" w:eastAsia="Times New Roman" w:hAnsi="Candara" w:cs="Times New Roman"/>
          <w:bCs/>
          <w:sz w:val="18"/>
          <w:szCs w:val="18"/>
        </w:rPr>
        <w:t>Rational Rose</w:t>
      </w:r>
      <w:r w:rsidRPr="00BF730A">
        <w:rPr>
          <w:rFonts w:ascii="Candara" w:eastAsia="Times New Roman" w:hAnsi="Candara" w:cs="Times New Roman"/>
          <w:sz w:val="18"/>
          <w:szCs w:val="18"/>
        </w:rPr>
        <w:t xml:space="preserve"> and developed test plans, test cases to analyze and match results.</w:t>
      </w:r>
    </w:p>
    <w:p w:rsidR="0050357F" w:rsidRPr="00BF730A" w:rsidRDefault="00246D29"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Created</w:t>
      </w:r>
      <w:r w:rsidR="0004746C" w:rsidRPr="00BF730A">
        <w:rPr>
          <w:rFonts w:ascii="Candara" w:eastAsia="Courier New" w:hAnsi="Candara" w:cs="Times New Roman"/>
          <w:sz w:val="18"/>
          <w:szCs w:val="18"/>
        </w:rPr>
        <w:t xml:space="preserve"> UAT test </w:t>
      </w:r>
      <w:r w:rsidR="0050357F" w:rsidRPr="00BF730A">
        <w:rPr>
          <w:rFonts w:ascii="Candara" w:eastAsia="Courier New" w:hAnsi="Candara" w:cs="Times New Roman"/>
          <w:sz w:val="18"/>
          <w:szCs w:val="18"/>
        </w:rPr>
        <w:t>strategies, including regression and integration testing, wrote test scripts, end-to-end testing scenarios and test plans, managed testing, defect reporting and change requests</w:t>
      </w:r>
      <w:r w:rsidRPr="00BF730A">
        <w:rPr>
          <w:rFonts w:ascii="Candara" w:eastAsia="Courier New" w:hAnsi="Candara" w:cs="Times New Roman"/>
          <w:sz w:val="18"/>
          <w:szCs w:val="18"/>
        </w:rPr>
        <w:t>.</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Assisted Quality Assurance (QA) Analysts in creation of various tests by using Quality center.</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Followed the Agile methodology during the entire SDLC.</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Assured that all artifacts are in compliance with corporate SDLC policies and guidelines.</w:t>
      </w:r>
    </w:p>
    <w:p w:rsidR="0050357F" w:rsidRDefault="0050357F" w:rsidP="00BF730A">
      <w:pPr>
        <w:spacing w:after="0" w:line="240" w:lineRule="auto"/>
        <w:rPr>
          <w:rFonts w:ascii="Candara" w:eastAsia="Courier New" w:hAnsi="Candara" w:cs="Times New Roman"/>
          <w:sz w:val="18"/>
          <w:szCs w:val="18"/>
        </w:rPr>
      </w:pPr>
      <w:r w:rsidRPr="00BC0B28">
        <w:rPr>
          <w:rFonts w:ascii="Candara" w:eastAsia="Courier New" w:hAnsi="Candara" w:cs="Times New Roman"/>
          <w:b/>
          <w:sz w:val="18"/>
          <w:szCs w:val="18"/>
          <w:u w:val="single"/>
        </w:rPr>
        <w:t>Environment:</w:t>
      </w:r>
      <w:r w:rsidR="00BC0B28">
        <w:rPr>
          <w:rFonts w:ascii="Candara" w:eastAsia="Courier New" w:hAnsi="Candara" w:cs="Times New Roman"/>
          <w:b/>
          <w:sz w:val="18"/>
          <w:szCs w:val="18"/>
          <w:u w:val="single"/>
        </w:rPr>
        <w:t xml:space="preserve"> </w:t>
      </w:r>
      <w:r w:rsidRPr="00BC0B28">
        <w:rPr>
          <w:rFonts w:ascii="Candara" w:eastAsia="Courier New" w:hAnsi="Candara" w:cs="Times New Roman"/>
          <w:sz w:val="18"/>
          <w:szCs w:val="18"/>
        </w:rPr>
        <w:t>Visual Basic, Oracle MS-Project, MS-Visio Windows Server, W</w:t>
      </w:r>
      <w:r w:rsidR="0004746C" w:rsidRPr="00BC0B28">
        <w:rPr>
          <w:rFonts w:ascii="Candara" w:eastAsia="Courier New" w:hAnsi="Candara" w:cs="Times New Roman"/>
          <w:sz w:val="18"/>
          <w:szCs w:val="18"/>
        </w:rPr>
        <w:t>indows Rational Tools</w:t>
      </w:r>
      <w:r w:rsidRPr="00BC0B28">
        <w:rPr>
          <w:rFonts w:ascii="Candara" w:eastAsia="Courier New" w:hAnsi="Candara" w:cs="Times New Roman"/>
          <w:sz w:val="18"/>
          <w:szCs w:val="18"/>
        </w:rPr>
        <w:t xml:space="preserve">, </w:t>
      </w:r>
      <w:r w:rsidR="000A7359" w:rsidRPr="00BC0B28">
        <w:rPr>
          <w:rFonts w:ascii="Candara" w:eastAsia="Courier New" w:hAnsi="Candara" w:cs="Times New Roman"/>
          <w:sz w:val="18"/>
          <w:szCs w:val="18"/>
        </w:rPr>
        <w:t>Dot Net Framework, Java, Agile with XP.</w:t>
      </w:r>
    </w:p>
    <w:p w:rsidR="00DE0245" w:rsidRDefault="00DE0245" w:rsidP="00BF730A">
      <w:pPr>
        <w:spacing w:after="0" w:line="240" w:lineRule="auto"/>
        <w:rPr>
          <w:rFonts w:ascii="Candara" w:eastAsia="Courier New" w:hAnsi="Candara" w:cs="Times New Roman"/>
          <w:sz w:val="18"/>
          <w:szCs w:val="18"/>
        </w:rPr>
      </w:pPr>
    </w:p>
    <w:p w:rsidR="00DE0245" w:rsidRDefault="00DE0245" w:rsidP="00DE0245">
      <w:pPr>
        <w:rPr>
          <w:rFonts w:ascii="Candara" w:hAnsi="Candara"/>
          <w:b/>
          <w:sz w:val="18"/>
          <w:szCs w:val="18"/>
        </w:rPr>
      </w:pPr>
      <w:r w:rsidRPr="00DE0245">
        <w:rPr>
          <w:rFonts w:ascii="Candara" w:hAnsi="Candara"/>
          <w:b/>
          <w:sz w:val="18"/>
          <w:szCs w:val="18"/>
        </w:rPr>
        <w:t>QualChoiceInc,LittleRock,AR  Business</w:t>
      </w:r>
      <w:r>
        <w:rPr>
          <w:rFonts w:ascii="Candara" w:hAnsi="Candara"/>
          <w:b/>
          <w:sz w:val="18"/>
          <w:szCs w:val="18"/>
        </w:rPr>
        <w:t xml:space="preserve"> </w:t>
      </w:r>
      <w:r w:rsidRPr="00DE0245">
        <w:rPr>
          <w:rFonts w:ascii="Candara" w:hAnsi="Candara"/>
          <w:b/>
          <w:sz w:val="18"/>
          <w:szCs w:val="18"/>
        </w:rPr>
        <w:t xml:space="preserve">Analyst      </w:t>
      </w:r>
      <w:r>
        <w:rPr>
          <w:rFonts w:ascii="Candara" w:eastAsia="Courier New" w:hAnsi="Candara" w:cs="Times New Roman"/>
          <w:b/>
          <w:sz w:val="20"/>
          <w:szCs w:val="20"/>
        </w:rPr>
        <w:t>May-2008-</w:t>
      </w:r>
      <w:r w:rsidR="00F60AEF">
        <w:rPr>
          <w:rFonts w:ascii="Candara" w:eastAsia="Courier New" w:hAnsi="Candara" w:cs="Times New Roman"/>
          <w:b/>
          <w:sz w:val="20"/>
          <w:szCs w:val="20"/>
        </w:rPr>
        <w:t>Dec</w:t>
      </w:r>
      <w:r>
        <w:rPr>
          <w:rFonts w:ascii="Candara" w:eastAsia="Courier New" w:hAnsi="Candara" w:cs="Times New Roman"/>
          <w:b/>
          <w:sz w:val="20"/>
          <w:szCs w:val="20"/>
        </w:rPr>
        <w:t>-20</w:t>
      </w:r>
      <w:r w:rsidR="00F60AEF">
        <w:rPr>
          <w:rFonts w:ascii="Candara" w:eastAsia="Courier New" w:hAnsi="Candara" w:cs="Times New Roman"/>
          <w:b/>
          <w:sz w:val="20"/>
          <w:szCs w:val="20"/>
        </w:rPr>
        <w:t>09</w:t>
      </w:r>
      <w:r>
        <w:rPr>
          <w:rFonts w:ascii="Candara" w:hAnsi="Candara"/>
          <w:b/>
          <w:sz w:val="18"/>
          <w:szCs w:val="18"/>
        </w:rPr>
        <w:br/>
      </w:r>
      <w:r w:rsidRPr="00DE0245">
        <w:rPr>
          <w:rFonts w:ascii="Candara" w:hAnsi="Candara"/>
          <w:b/>
          <w:sz w:val="18"/>
          <w:szCs w:val="18"/>
        </w:rPr>
        <w:t xml:space="preserve"> </w:t>
      </w:r>
      <w:r w:rsidRPr="00DE0245">
        <w:rPr>
          <w:rFonts w:ascii="Candara" w:hAnsi="Candara"/>
          <w:sz w:val="18"/>
          <w:szCs w:val="18"/>
        </w:rPr>
        <w:t>QualChoice is a Health Insurance Company in Arkansas. The main objective of the project was to develop an In-house claim management system for the employees to work on the customer’s health insurance plans and offer Web services to their members where members could check various service options open to them. Customers could choose and apply for an appropriate insurance plan online they could also get a quote by selecting factors applicable to them in specific such as age etc... The features of this project include Medicare and Medicaid Eligibility, Billing Verification, Self-Pay/Commercial Eligibility, Real Time Processing, Billing Address Verification with Address History and Insurance Eligibility Verification</w:t>
      </w:r>
      <w:r w:rsidRPr="00DE0245">
        <w:rPr>
          <w:rFonts w:ascii="Candara" w:hAnsi="Candara"/>
          <w:b/>
          <w:sz w:val="18"/>
          <w:szCs w:val="18"/>
        </w:rPr>
        <w:t>.</w:t>
      </w:r>
    </w:p>
    <w:p w:rsidR="00DE0245" w:rsidRPr="00DE0245" w:rsidRDefault="00DE0245" w:rsidP="00DE0245">
      <w:pPr>
        <w:spacing w:after="0" w:line="240" w:lineRule="auto"/>
        <w:textAlignment w:val="baseline"/>
        <w:rPr>
          <w:rFonts w:ascii="Candara" w:eastAsia="Times New Roman" w:hAnsi="Candara" w:cs="Times New Roman"/>
          <w:b/>
          <w:sz w:val="18"/>
          <w:szCs w:val="18"/>
        </w:rPr>
      </w:pPr>
      <w:r w:rsidRPr="00DE0245">
        <w:rPr>
          <w:rFonts w:ascii="Candara" w:eastAsia="Times New Roman" w:hAnsi="Candara" w:cs="Times New Roman"/>
          <w:b/>
          <w:sz w:val="18"/>
          <w:szCs w:val="18"/>
        </w:rPr>
        <w:t>Responsibilities:</w:t>
      </w:r>
    </w:p>
    <w:p w:rsidR="00DE0245" w:rsidRPr="00F60AEF" w:rsidRDefault="00DE0245" w:rsidP="00315E71">
      <w:pPr>
        <w:numPr>
          <w:ilvl w:val="0"/>
          <w:numId w:val="43"/>
        </w:numPr>
        <w:spacing w:after="0" w:line="240" w:lineRule="auto"/>
        <w:textAlignment w:val="baseline"/>
        <w:rPr>
          <w:rFonts w:ascii="Candara" w:eastAsia="Times New Roman" w:hAnsi="Candara" w:cs="Times New Roman"/>
          <w:sz w:val="18"/>
          <w:szCs w:val="18"/>
        </w:rPr>
      </w:pPr>
      <w:r w:rsidRPr="00F60AEF">
        <w:rPr>
          <w:rFonts w:ascii="Candara" w:eastAsia="Times New Roman" w:hAnsi="Candara" w:cs="Times New Roman"/>
          <w:sz w:val="18"/>
          <w:szCs w:val="18"/>
        </w:rPr>
        <w:t>Implemented the claim management system following the HIPAA guidelines of state and federal government ensuring HIPPA Compliance in claim adjustments, claim processing from point of entry to finalizing, claim review, identifying claims processing problems, their source and providing alternative solutions.</w:t>
      </w:r>
    </w:p>
    <w:p w:rsidR="00DE0245" w:rsidRPr="00F60AEF" w:rsidRDefault="00DE0245" w:rsidP="00315E71">
      <w:pPr>
        <w:numPr>
          <w:ilvl w:val="0"/>
          <w:numId w:val="43"/>
        </w:numPr>
        <w:spacing w:after="0" w:line="240" w:lineRule="auto"/>
        <w:textAlignment w:val="baseline"/>
        <w:rPr>
          <w:rFonts w:ascii="Candara" w:hAnsi="Candara"/>
          <w:sz w:val="18"/>
          <w:szCs w:val="18"/>
          <w:lang w:val="fr-CA" w:eastAsia="fr-FR"/>
        </w:rPr>
      </w:pPr>
      <w:r w:rsidRPr="00F60AEF">
        <w:rPr>
          <w:rFonts w:ascii="Candara" w:eastAsia="Times New Roman" w:hAnsi="Candara" w:cs="Times New Roman"/>
          <w:sz w:val="18"/>
          <w:szCs w:val="18"/>
        </w:rPr>
        <w:t>Implemented Rational Unified</w:t>
      </w:r>
      <w:r w:rsidRPr="00F60AEF">
        <w:rPr>
          <w:rFonts w:ascii="Candara" w:hAnsi="Candara"/>
          <w:bCs/>
          <w:sz w:val="18"/>
          <w:szCs w:val="18"/>
        </w:rPr>
        <w:t xml:space="preserve"> Process (RUP) as the Software development Methodology.</w:t>
      </w:r>
    </w:p>
    <w:p w:rsidR="00DE0245" w:rsidRPr="00F60AEF" w:rsidRDefault="00DE0245" w:rsidP="00315E71">
      <w:pPr>
        <w:numPr>
          <w:ilvl w:val="0"/>
          <w:numId w:val="43"/>
        </w:numPr>
        <w:spacing w:after="100" w:afterAutospacing="1"/>
        <w:rPr>
          <w:rFonts w:ascii="Candara" w:hAnsi="Candara"/>
          <w:bCs/>
          <w:sz w:val="18"/>
          <w:szCs w:val="18"/>
        </w:rPr>
      </w:pPr>
      <w:r w:rsidRPr="00F60AEF">
        <w:rPr>
          <w:rFonts w:ascii="Candara" w:eastAsia="SymbolMT" w:hAnsi="Candara"/>
          <w:sz w:val="18"/>
          <w:szCs w:val="18"/>
        </w:rPr>
        <w:t>Gathered User Requirements and Business Requirements from Business User Group and documented Business/User/Functional/Technical Requirement Specification using MS Word and MS Visio that provided appropriate scope of work for technical team to develop prototype and overall system.</w:t>
      </w:r>
    </w:p>
    <w:p w:rsidR="00DE0245" w:rsidRPr="00F60AEF" w:rsidRDefault="00DE0245" w:rsidP="00315E71">
      <w:pPr>
        <w:numPr>
          <w:ilvl w:val="0"/>
          <w:numId w:val="43"/>
        </w:numPr>
        <w:spacing w:after="100" w:afterAutospacing="1"/>
        <w:rPr>
          <w:rFonts w:ascii="Candara" w:hAnsi="Candara"/>
          <w:bCs/>
          <w:sz w:val="18"/>
          <w:szCs w:val="18"/>
        </w:rPr>
      </w:pPr>
      <w:r w:rsidRPr="00F60AEF">
        <w:rPr>
          <w:rFonts w:ascii="Candara" w:eastAsia="SymbolMT" w:hAnsi="Candara"/>
          <w:sz w:val="18"/>
          <w:szCs w:val="18"/>
        </w:rPr>
        <w:t>Performed GAP analysis and came up with alternative options which could be performed to better serve its members and customers.</w:t>
      </w:r>
    </w:p>
    <w:p w:rsidR="00DE0245" w:rsidRPr="00F60AEF" w:rsidRDefault="00DE0245" w:rsidP="00315E71">
      <w:pPr>
        <w:numPr>
          <w:ilvl w:val="0"/>
          <w:numId w:val="43"/>
        </w:numPr>
        <w:spacing w:after="100" w:afterAutospacing="1"/>
        <w:rPr>
          <w:rFonts w:ascii="Candara" w:hAnsi="Candara"/>
          <w:bCs/>
          <w:sz w:val="18"/>
          <w:szCs w:val="18"/>
        </w:rPr>
      </w:pPr>
      <w:r w:rsidRPr="00F60AEF">
        <w:rPr>
          <w:rFonts w:ascii="Candara" w:hAnsi="Candara"/>
          <w:bCs/>
          <w:sz w:val="18"/>
          <w:szCs w:val="18"/>
        </w:rPr>
        <w:t xml:space="preserve">Documented Business Requirements by interacting with the Users, Project Manager, Designers, Developers and SME’s (Subject Matter Experts) to get a better understanding of the Business Processes. </w:t>
      </w:r>
    </w:p>
    <w:p w:rsidR="00DE0245" w:rsidRPr="00F60AEF" w:rsidRDefault="00DE0245" w:rsidP="00315E71">
      <w:pPr>
        <w:numPr>
          <w:ilvl w:val="0"/>
          <w:numId w:val="43"/>
        </w:numPr>
        <w:spacing w:after="0"/>
        <w:rPr>
          <w:rFonts w:ascii="Candara" w:hAnsi="Candara"/>
          <w:bCs/>
          <w:sz w:val="18"/>
          <w:szCs w:val="18"/>
        </w:rPr>
      </w:pPr>
      <w:r w:rsidRPr="00F60AEF">
        <w:rPr>
          <w:rFonts w:ascii="Candara" w:hAnsi="Candara"/>
          <w:bCs/>
          <w:sz w:val="18"/>
          <w:szCs w:val="18"/>
        </w:rPr>
        <w:t xml:space="preserve">Organized JAD session with management, senior management executives, and other stakeholders for open and pending issues on the development of the project.  </w:t>
      </w:r>
    </w:p>
    <w:p w:rsidR="00DE0245" w:rsidRPr="00F60AEF" w:rsidRDefault="00DE0245" w:rsidP="00315E71">
      <w:pPr>
        <w:numPr>
          <w:ilvl w:val="0"/>
          <w:numId w:val="43"/>
        </w:numPr>
        <w:spacing w:after="0"/>
        <w:rPr>
          <w:rFonts w:ascii="Candara" w:hAnsi="Candara"/>
          <w:bCs/>
          <w:sz w:val="18"/>
          <w:szCs w:val="18"/>
        </w:rPr>
      </w:pPr>
      <w:r w:rsidRPr="00F60AEF">
        <w:rPr>
          <w:rFonts w:ascii="Candara" w:hAnsi="Candara"/>
          <w:bCs/>
          <w:sz w:val="18"/>
          <w:szCs w:val="18"/>
        </w:rPr>
        <w:t xml:space="preserve">Prepared </w:t>
      </w:r>
      <w:r w:rsidRPr="00F60AEF">
        <w:rPr>
          <w:rFonts w:ascii="Candara" w:hAnsi="Candara"/>
          <w:sz w:val="18"/>
          <w:szCs w:val="18"/>
        </w:rPr>
        <w:t xml:space="preserve">Use Cases </w:t>
      </w:r>
      <w:r w:rsidRPr="00F60AEF">
        <w:rPr>
          <w:rFonts w:ascii="Candara" w:hAnsi="Candara"/>
          <w:bCs/>
          <w:sz w:val="18"/>
          <w:szCs w:val="18"/>
        </w:rPr>
        <w:t>from the list of requirements</w:t>
      </w:r>
      <w:r w:rsidRPr="00F60AEF">
        <w:rPr>
          <w:rFonts w:ascii="Candara" w:hAnsi="Candara"/>
          <w:sz w:val="18"/>
          <w:szCs w:val="18"/>
        </w:rPr>
        <w:t xml:space="preserve"> and prepared use case diagrams </w:t>
      </w:r>
      <w:r w:rsidRPr="00F60AEF">
        <w:rPr>
          <w:rFonts w:ascii="Candara" w:hAnsi="Candara"/>
          <w:bCs/>
          <w:sz w:val="18"/>
          <w:szCs w:val="18"/>
        </w:rPr>
        <w:t>using</w:t>
      </w:r>
      <w:r w:rsidRPr="00F60AEF">
        <w:rPr>
          <w:rFonts w:ascii="Candara" w:hAnsi="Candara"/>
          <w:sz w:val="18"/>
          <w:szCs w:val="18"/>
        </w:rPr>
        <w:t xml:space="preserve"> Rational Rose.</w:t>
      </w:r>
    </w:p>
    <w:p w:rsidR="00DE0245" w:rsidRPr="00F60AEF" w:rsidRDefault="00DE0245" w:rsidP="00315E71">
      <w:pPr>
        <w:numPr>
          <w:ilvl w:val="0"/>
          <w:numId w:val="43"/>
        </w:numPr>
        <w:spacing w:after="100" w:afterAutospacing="1"/>
        <w:rPr>
          <w:rFonts w:ascii="Candara" w:hAnsi="Candara"/>
          <w:bCs/>
          <w:sz w:val="18"/>
          <w:szCs w:val="18"/>
        </w:rPr>
      </w:pPr>
      <w:r w:rsidRPr="00F60AEF">
        <w:rPr>
          <w:rFonts w:ascii="Candara" w:hAnsi="Candara"/>
          <w:bCs/>
          <w:sz w:val="18"/>
          <w:szCs w:val="18"/>
        </w:rPr>
        <w:t>Using</w:t>
      </w:r>
      <w:r w:rsidRPr="00F60AEF">
        <w:rPr>
          <w:rFonts w:ascii="Candara" w:hAnsi="Candara"/>
          <w:sz w:val="18"/>
          <w:szCs w:val="18"/>
        </w:rPr>
        <w:t xml:space="preserve"> UML methodology</w:t>
      </w:r>
      <w:r w:rsidRPr="00F60AEF">
        <w:rPr>
          <w:rFonts w:ascii="Candara" w:hAnsi="Candara"/>
          <w:bCs/>
          <w:sz w:val="18"/>
          <w:szCs w:val="18"/>
        </w:rPr>
        <w:t xml:space="preserve"> generated</w:t>
      </w:r>
      <w:r w:rsidRPr="00F60AEF">
        <w:rPr>
          <w:rFonts w:ascii="Candara" w:hAnsi="Candara"/>
          <w:sz w:val="18"/>
          <w:szCs w:val="18"/>
        </w:rPr>
        <w:t xml:space="preserve"> Activity Diagrams, </w:t>
      </w:r>
      <w:r w:rsidRPr="00F60AEF">
        <w:rPr>
          <w:rFonts w:ascii="Candara" w:hAnsi="Candara"/>
          <w:bCs/>
          <w:sz w:val="18"/>
          <w:szCs w:val="18"/>
        </w:rPr>
        <w:t>Sequence</w:t>
      </w:r>
      <w:r w:rsidRPr="00F60AEF">
        <w:rPr>
          <w:rFonts w:ascii="Candara" w:hAnsi="Candara"/>
          <w:sz w:val="18"/>
          <w:szCs w:val="18"/>
        </w:rPr>
        <w:t xml:space="preserve"> Diagrams, Class Diagrams </w:t>
      </w:r>
      <w:r w:rsidRPr="00F60AEF">
        <w:rPr>
          <w:rFonts w:ascii="Candara" w:hAnsi="Candara"/>
          <w:bCs/>
          <w:sz w:val="18"/>
          <w:szCs w:val="18"/>
        </w:rPr>
        <w:t>and</w:t>
      </w:r>
      <w:r w:rsidRPr="00F60AEF">
        <w:rPr>
          <w:rFonts w:ascii="Candara" w:hAnsi="Candara"/>
          <w:sz w:val="18"/>
          <w:szCs w:val="18"/>
        </w:rPr>
        <w:t xml:space="preserve"> Collaboration Diagrams.</w:t>
      </w:r>
    </w:p>
    <w:p w:rsidR="002322CC" w:rsidRPr="00315E71" w:rsidRDefault="00DE0245" w:rsidP="00315E71">
      <w:pPr>
        <w:spacing w:after="100" w:afterAutospacing="1"/>
        <w:ind w:left="720"/>
        <w:rPr>
          <w:rFonts w:ascii="Candara" w:hAnsi="Candara"/>
          <w:bCs/>
          <w:sz w:val="18"/>
          <w:szCs w:val="18"/>
        </w:rPr>
      </w:pPr>
      <w:r w:rsidRPr="00DE0245">
        <w:rPr>
          <w:rFonts w:ascii="Candara" w:hAnsi="Candara"/>
          <w:b/>
          <w:sz w:val="18"/>
          <w:szCs w:val="18"/>
        </w:rPr>
        <w:t>Environment</w:t>
      </w:r>
      <w:r w:rsidRPr="00DE0245">
        <w:rPr>
          <w:rFonts w:ascii="Arial Narrow" w:hAnsi="Arial Narrow"/>
          <w:b/>
        </w:rPr>
        <w:t xml:space="preserve">: </w:t>
      </w:r>
      <w:r w:rsidRPr="00DE0245">
        <w:rPr>
          <w:rFonts w:ascii="Candara" w:hAnsi="Candara"/>
          <w:bCs/>
          <w:sz w:val="18"/>
          <w:szCs w:val="18"/>
        </w:rPr>
        <w:t>RUP Methodology, MS VISIO, MS Project, UML Modeling Tool, Microsoft Word, Microsoft Excel, Rational Requisite Pro, Rational Rose.</w:t>
      </w:r>
    </w:p>
    <w:sectPr w:rsidR="002322CC" w:rsidRPr="00315E71" w:rsidSect="00060D94">
      <w:footerReference w:type="default" r:id="rId9"/>
      <w:pgSz w:w="12240" w:h="15840"/>
      <w:pgMar w:top="270" w:right="450" w:bottom="27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481" w:rsidRDefault="00085481" w:rsidP="00E10AD5">
      <w:pPr>
        <w:spacing w:after="0" w:line="240" w:lineRule="auto"/>
      </w:pPr>
      <w:r>
        <w:separator/>
      </w:r>
    </w:p>
  </w:endnote>
  <w:endnote w:type="continuationSeparator" w:id="1">
    <w:p w:rsidR="00085481" w:rsidRDefault="00085481" w:rsidP="00E10A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swiss"/>
    <w:pitch w:val="variable"/>
    <w:sig w:usb0="00000000"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4664590"/>
      <w:docPartObj>
        <w:docPartGallery w:val="Page Numbers (Bottom of Page)"/>
        <w:docPartUnique/>
      </w:docPartObj>
    </w:sdtPr>
    <w:sdtEndPr>
      <w:rPr>
        <w:noProof/>
      </w:rPr>
    </w:sdtEndPr>
    <w:sdtContent>
      <w:p w:rsidR="00E10AD5" w:rsidRDefault="005D5564">
        <w:pPr>
          <w:pStyle w:val="Footer"/>
          <w:jc w:val="center"/>
        </w:pPr>
        <w:r>
          <w:fldChar w:fldCharType="begin"/>
        </w:r>
        <w:r w:rsidR="00E10AD5">
          <w:instrText xml:space="preserve"> PAGE   \* MERGEFORMAT </w:instrText>
        </w:r>
        <w:r>
          <w:fldChar w:fldCharType="separate"/>
        </w:r>
        <w:r w:rsidR="005C6E97">
          <w:rPr>
            <w:noProof/>
          </w:rPr>
          <w:t>1</w:t>
        </w:r>
        <w:r>
          <w:rPr>
            <w:noProof/>
          </w:rPr>
          <w:fldChar w:fldCharType="end"/>
        </w:r>
      </w:p>
    </w:sdtContent>
  </w:sdt>
  <w:p w:rsidR="00E10AD5" w:rsidRDefault="00E10A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481" w:rsidRDefault="00085481" w:rsidP="00E10AD5">
      <w:pPr>
        <w:spacing w:after="0" w:line="240" w:lineRule="auto"/>
      </w:pPr>
      <w:r>
        <w:separator/>
      </w:r>
    </w:p>
  </w:footnote>
  <w:footnote w:type="continuationSeparator" w:id="1">
    <w:p w:rsidR="00085481" w:rsidRDefault="00085481" w:rsidP="00E10A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360"/>
        </w:tabs>
        <w:ind w:left="360" w:hanging="360"/>
      </w:pPr>
      <w:rPr>
        <w:rFonts w:ascii="Wingdings" w:hAnsi="Wingdings"/>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Wingdings" w:hAnsi="Wingdings"/>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5344219"/>
    <w:multiLevelType w:val="hybridMultilevel"/>
    <w:tmpl w:val="163C5D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7BF4C7E"/>
    <w:multiLevelType w:val="multilevel"/>
    <w:tmpl w:val="ABD6CD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E33574"/>
    <w:multiLevelType w:val="hybridMultilevel"/>
    <w:tmpl w:val="AAAC212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97E5C06"/>
    <w:multiLevelType w:val="multilevel"/>
    <w:tmpl w:val="485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BF4DDA"/>
    <w:multiLevelType w:val="multilevel"/>
    <w:tmpl w:val="C5D0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27717B"/>
    <w:multiLevelType w:val="hybridMultilevel"/>
    <w:tmpl w:val="8C18141C"/>
    <w:lvl w:ilvl="0" w:tplc="EF3A0FEC">
      <w:start w:val="1"/>
      <w:numFmt w:val="bullet"/>
      <w:lvlText w:val=""/>
      <w:lvlJc w:val="left"/>
      <w:pPr>
        <w:ind w:left="360" w:hanging="360"/>
      </w:pPr>
      <w:rPr>
        <w:rFonts w:ascii="Symbol" w:hAnsi="Symbol" w:hint="default"/>
        <w:color w:val="000000" w:themeColor="text1"/>
        <w:sz w:val="20"/>
        <w:szCs w:val="20"/>
      </w:rPr>
    </w:lvl>
    <w:lvl w:ilvl="1" w:tplc="BFB871A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176DD9"/>
    <w:multiLevelType w:val="hybridMultilevel"/>
    <w:tmpl w:val="D286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DC34FB"/>
    <w:multiLevelType w:val="hybridMultilevel"/>
    <w:tmpl w:val="A1FCC50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6D77CE5"/>
    <w:multiLevelType w:val="hybridMultilevel"/>
    <w:tmpl w:val="851C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7A1D39"/>
    <w:multiLevelType w:val="hybridMultilevel"/>
    <w:tmpl w:val="8354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9819A1"/>
    <w:multiLevelType w:val="multilevel"/>
    <w:tmpl w:val="F8C2F3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E9092F"/>
    <w:multiLevelType w:val="multilevel"/>
    <w:tmpl w:val="FCDC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B229B2"/>
    <w:multiLevelType w:val="multilevel"/>
    <w:tmpl w:val="7B74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0E21A84"/>
    <w:multiLevelType w:val="hybridMultilevel"/>
    <w:tmpl w:val="C8D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1441CC"/>
    <w:multiLevelType w:val="multilevel"/>
    <w:tmpl w:val="DA5A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3D7CD7"/>
    <w:multiLevelType w:val="hybridMultilevel"/>
    <w:tmpl w:val="B686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EA758A"/>
    <w:multiLevelType w:val="multilevel"/>
    <w:tmpl w:val="ED3A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287FD5"/>
    <w:multiLevelType w:val="hybridMultilevel"/>
    <w:tmpl w:val="1E9EF226"/>
    <w:lvl w:ilvl="0" w:tplc="1B5CFD1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41CE350D"/>
    <w:multiLevelType w:val="multilevel"/>
    <w:tmpl w:val="F14C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774151"/>
    <w:multiLevelType w:val="multilevel"/>
    <w:tmpl w:val="FD765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D820D8"/>
    <w:multiLevelType w:val="hybridMultilevel"/>
    <w:tmpl w:val="C17418F4"/>
    <w:lvl w:ilvl="0" w:tplc="AEFA6176">
      <w:start w:val="1"/>
      <w:numFmt w:val="bullet"/>
      <w:pStyle w:val="3Bullets"/>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6525119"/>
    <w:multiLevelType w:val="multilevel"/>
    <w:tmpl w:val="0408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163E12"/>
    <w:multiLevelType w:val="multilevel"/>
    <w:tmpl w:val="0E52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6931C9"/>
    <w:multiLevelType w:val="hybridMultilevel"/>
    <w:tmpl w:val="58E25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D5347E"/>
    <w:multiLevelType w:val="multilevel"/>
    <w:tmpl w:val="E6B6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0E33BC"/>
    <w:multiLevelType w:val="hybridMultilevel"/>
    <w:tmpl w:val="D75E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613FF3"/>
    <w:multiLevelType w:val="multilevel"/>
    <w:tmpl w:val="F7F6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A42CCC"/>
    <w:multiLevelType w:val="hybridMultilevel"/>
    <w:tmpl w:val="1A3A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0B2ACB"/>
    <w:multiLevelType w:val="hybridMultilevel"/>
    <w:tmpl w:val="DAF2F0A4"/>
    <w:lvl w:ilvl="0" w:tplc="01E4D12A">
      <w:start w:val="1"/>
      <w:numFmt w:val="bullet"/>
      <w:lvlText w:val=""/>
      <w:lvlJc w:val="left"/>
      <w:pPr>
        <w:ind w:left="36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9792233"/>
    <w:multiLevelType w:val="multilevel"/>
    <w:tmpl w:val="85B4D4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5366AD"/>
    <w:multiLevelType w:val="multilevel"/>
    <w:tmpl w:val="EAA8B3F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4">
    <w:nsid w:val="713D0969"/>
    <w:multiLevelType w:val="hybridMultilevel"/>
    <w:tmpl w:val="6022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0B710B"/>
    <w:multiLevelType w:val="hybridMultilevel"/>
    <w:tmpl w:val="EA1A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9A51E9"/>
    <w:multiLevelType w:val="multilevel"/>
    <w:tmpl w:val="E0C6B43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72E91947"/>
    <w:multiLevelType w:val="hybridMultilevel"/>
    <w:tmpl w:val="573C0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6A1EAD"/>
    <w:multiLevelType w:val="multilevel"/>
    <w:tmpl w:val="158A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903452"/>
    <w:multiLevelType w:val="hybridMultilevel"/>
    <w:tmpl w:val="CCAC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CB70C0"/>
    <w:multiLevelType w:val="multilevel"/>
    <w:tmpl w:val="7D9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FF124DA"/>
    <w:multiLevelType w:val="hybridMultilevel"/>
    <w:tmpl w:val="DCE600A8"/>
    <w:lvl w:ilvl="0" w:tplc="92A2FBB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9"/>
  </w:num>
  <w:num w:numId="3">
    <w:abstractNumId w:val="4"/>
  </w:num>
  <w:num w:numId="4">
    <w:abstractNumId w:val="13"/>
  </w:num>
  <w:num w:numId="5">
    <w:abstractNumId w:val="17"/>
  </w:num>
  <w:num w:numId="6">
    <w:abstractNumId w:val="19"/>
  </w:num>
  <w:num w:numId="7">
    <w:abstractNumId w:val="6"/>
  </w:num>
  <w:num w:numId="8">
    <w:abstractNumId w:val="25"/>
  </w:num>
  <w:num w:numId="9">
    <w:abstractNumId w:val="38"/>
  </w:num>
  <w:num w:numId="10">
    <w:abstractNumId w:val="14"/>
  </w:num>
  <w:num w:numId="11">
    <w:abstractNumId w:val="32"/>
  </w:num>
  <w:num w:numId="12">
    <w:abstractNumId w:val="24"/>
  </w:num>
  <w:num w:numId="13">
    <w:abstractNumId w:val="27"/>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num>
  <w:num w:numId="19">
    <w:abstractNumId w:val="15"/>
  </w:num>
  <w:num w:numId="20">
    <w:abstractNumId w:val="3"/>
  </w:num>
  <w:num w:numId="21">
    <w:abstractNumId w:val="35"/>
  </w:num>
  <w:num w:numId="22">
    <w:abstractNumId w:val="41"/>
  </w:num>
  <w:num w:numId="23">
    <w:abstractNumId w:val="30"/>
  </w:num>
  <w:num w:numId="24">
    <w:abstractNumId w:val="8"/>
  </w:num>
  <w:num w:numId="25">
    <w:abstractNumId w:val="23"/>
  </w:num>
  <w:num w:numId="26">
    <w:abstractNumId w:val="20"/>
  </w:num>
  <w:num w:numId="27">
    <w:abstractNumId w:val="7"/>
  </w:num>
  <w:num w:numId="28">
    <w:abstractNumId w:val="21"/>
  </w:num>
  <w:num w:numId="29">
    <w:abstractNumId w:val="0"/>
  </w:num>
  <w:num w:numId="30">
    <w:abstractNumId w:val="1"/>
  </w:num>
  <w:num w:numId="31">
    <w:abstractNumId w:val="2"/>
  </w:num>
  <w:num w:numId="32">
    <w:abstractNumId w:val="9"/>
  </w:num>
  <w:num w:numId="33">
    <w:abstractNumId w:val="31"/>
  </w:num>
  <w:num w:numId="34">
    <w:abstractNumId w:val="12"/>
  </w:num>
  <w:num w:numId="35">
    <w:abstractNumId w:val="18"/>
  </w:num>
  <w:num w:numId="36">
    <w:abstractNumId w:val="11"/>
  </w:num>
  <w:num w:numId="37">
    <w:abstractNumId w:val="22"/>
  </w:num>
  <w:num w:numId="38">
    <w:abstractNumId w:val="37"/>
  </w:num>
  <w:num w:numId="39">
    <w:abstractNumId w:val="26"/>
  </w:num>
  <w:num w:numId="40">
    <w:abstractNumId w:val="39"/>
  </w:num>
  <w:num w:numId="41">
    <w:abstractNumId w:val="28"/>
  </w:num>
  <w:num w:numId="42">
    <w:abstractNumId w:val="34"/>
  </w:num>
  <w:num w:numId="4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EA326F"/>
    <w:rsid w:val="00002D41"/>
    <w:rsid w:val="00006B83"/>
    <w:rsid w:val="00020DEF"/>
    <w:rsid w:val="000349A0"/>
    <w:rsid w:val="0004746C"/>
    <w:rsid w:val="00053400"/>
    <w:rsid w:val="00060D94"/>
    <w:rsid w:val="00085481"/>
    <w:rsid w:val="000A4032"/>
    <w:rsid w:val="000A7359"/>
    <w:rsid w:val="000A7CBD"/>
    <w:rsid w:val="000B3D06"/>
    <w:rsid w:val="000B45F3"/>
    <w:rsid w:val="000B55DB"/>
    <w:rsid w:val="000B6443"/>
    <w:rsid w:val="000C0E49"/>
    <w:rsid w:val="000C38A0"/>
    <w:rsid w:val="000D2D0C"/>
    <w:rsid w:val="000D5BE1"/>
    <w:rsid w:val="0010731E"/>
    <w:rsid w:val="00120209"/>
    <w:rsid w:val="00133B85"/>
    <w:rsid w:val="00143517"/>
    <w:rsid w:val="00147FAB"/>
    <w:rsid w:val="00152B1D"/>
    <w:rsid w:val="00156E8F"/>
    <w:rsid w:val="00175F4D"/>
    <w:rsid w:val="00190929"/>
    <w:rsid w:val="0019715B"/>
    <w:rsid w:val="001A1892"/>
    <w:rsid w:val="001A563E"/>
    <w:rsid w:val="001B61BD"/>
    <w:rsid w:val="001C65BF"/>
    <w:rsid w:val="001D6955"/>
    <w:rsid w:val="001D767C"/>
    <w:rsid w:val="001E2DE9"/>
    <w:rsid w:val="001E6BAD"/>
    <w:rsid w:val="00217F72"/>
    <w:rsid w:val="00224A35"/>
    <w:rsid w:val="002322CC"/>
    <w:rsid w:val="00234E24"/>
    <w:rsid w:val="00236EE2"/>
    <w:rsid w:val="00246D29"/>
    <w:rsid w:val="0026751D"/>
    <w:rsid w:val="00270ABA"/>
    <w:rsid w:val="00280801"/>
    <w:rsid w:val="002A4147"/>
    <w:rsid w:val="002A7A2A"/>
    <w:rsid w:val="002B1944"/>
    <w:rsid w:val="002B23E4"/>
    <w:rsid w:val="002C1E62"/>
    <w:rsid w:val="002C44CF"/>
    <w:rsid w:val="002C4622"/>
    <w:rsid w:val="002D3BDE"/>
    <w:rsid w:val="002F3EF4"/>
    <w:rsid w:val="003110FC"/>
    <w:rsid w:val="00315E71"/>
    <w:rsid w:val="00317170"/>
    <w:rsid w:val="0032121A"/>
    <w:rsid w:val="00342AE4"/>
    <w:rsid w:val="00344530"/>
    <w:rsid w:val="00350416"/>
    <w:rsid w:val="003513AE"/>
    <w:rsid w:val="0038326D"/>
    <w:rsid w:val="0038696C"/>
    <w:rsid w:val="00391917"/>
    <w:rsid w:val="003B2137"/>
    <w:rsid w:val="003B22D7"/>
    <w:rsid w:val="003C3603"/>
    <w:rsid w:val="003D0426"/>
    <w:rsid w:val="003D4BC6"/>
    <w:rsid w:val="003E3079"/>
    <w:rsid w:val="003F0FC1"/>
    <w:rsid w:val="004078EE"/>
    <w:rsid w:val="004152C1"/>
    <w:rsid w:val="0041795C"/>
    <w:rsid w:val="00422C79"/>
    <w:rsid w:val="004236EA"/>
    <w:rsid w:val="00431A0B"/>
    <w:rsid w:val="0045750B"/>
    <w:rsid w:val="00486F25"/>
    <w:rsid w:val="004916B6"/>
    <w:rsid w:val="00493550"/>
    <w:rsid w:val="00496450"/>
    <w:rsid w:val="00497CD8"/>
    <w:rsid w:val="004A242F"/>
    <w:rsid w:val="004B2EA6"/>
    <w:rsid w:val="004C03E7"/>
    <w:rsid w:val="004C3C62"/>
    <w:rsid w:val="004D0DDD"/>
    <w:rsid w:val="004E724F"/>
    <w:rsid w:val="00500853"/>
    <w:rsid w:val="0050357F"/>
    <w:rsid w:val="0051403F"/>
    <w:rsid w:val="005155DD"/>
    <w:rsid w:val="00523440"/>
    <w:rsid w:val="005440B7"/>
    <w:rsid w:val="0054686E"/>
    <w:rsid w:val="005509B6"/>
    <w:rsid w:val="005671D1"/>
    <w:rsid w:val="0057695B"/>
    <w:rsid w:val="0058176D"/>
    <w:rsid w:val="00586277"/>
    <w:rsid w:val="00586C76"/>
    <w:rsid w:val="005966CD"/>
    <w:rsid w:val="005B04A0"/>
    <w:rsid w:val="005B0663"/>
    <w:rsid w:val="005C6E97"/>
    <w:rsid w:val="005D1DCB"/>
    <w:rsid w:val="005D4A19"/>
    <w:rsid w:val="005D5564"/>
    <w:rsid w:val="005D5ED1"/>
    <w:rsid w:val="0062258C"/>
    <w:rsid w:val="00660586"/>
    <w:rsid w:val="00663283"/>
    <w:rsid w:val="00676E12"/>
    <w:rsid w:val="00677BEC"/>
    <w:rsid w:val="00683024"/>
    <w:rsid w:val="00684232"/>
    <w:rsid w:val="00692A81"/>
    <w:rsid w:val="006A21F2"/>
    <w:rsid w:val="006A5B08"/>
    <w:rsid w:val="006B61BB"/>
    <w:rsid w:val="00701E2C"/>
    <w:rsid w:val="00707304"/>
    <w:rsid w:val="007121B3"/>
    <w:rsid w:val="00715DC0"/>
    <w:rsid w:val="00727B5D"/>
    <w:rsid w:val="00735C24"/>
    <w:rsid w:val="007367B0"/>
    <w:rsid w:val="00737AA1"/>
    <w:rsid w:val="007441CF"/>
    <w:rsid w:val="007447AF"/>
    <w:rsid w:val="00763702"/>
    <w:rsid w:val="00767462"/>
    <w:rsid w:val="00770B97"/>
    <w:rsid w:val="00792757"/>
    <w:rsid w:val="007951BC"/>
    <w:rsid w:val="007A232D"/>
    <w:rsid w:val="007B000F"/>
    <w:rsid w:val="007D521E"/>
    <w:rsid w:val="007E3747"/>
    <w:rsid w:val="00803AE8"/>
    <w:rsid w:val="008077B4"/>
    <w:rsid w:val="008158F6"/>
    <w:rsid w:val="00832C06"/>
    <w:rsid w:val="00834C47"/>
    <w:rsid w:val="008524CD"/>
    <w:rsid w:val="00864246"/>
    <w:rsid w:val="00875E3E"/>
    <w:rsid w:val="008946F3"/>
    <w:rsid w:val="00895704"/>
    <w:rsid w:val="008A6DBE"/>
    <w:rsid w:val="008B29B3"/>
    <w:rsid w:val="008D0612"/>
    <w:rsid w:val="008D7010"/>
    <w:rsid w:val="008F7F41"/>
    <w:rsid w:val="009059F3"/>
    <w:rsid w:val="0090735D"/>
    <w:rsid w:val="0097693A"/>
    <w:rsid w:val="009A4AFD"/>
    <w:rsid w:val="009A4F11"/>
    <w:rsid w:val="009A76CB"/>
    <w:rsid w:val="009B712B"/>
    <w:rsid w:val="009C6ED7"/>
    <w:rsid w:val="009D051D"/>
    <w:rsid w:val="009F0132"/>
    <w:rsid w:val="009F52A4"/>
    <w:rsid w:val="00A018A7"/>
    <w:rsid w:val="00A03A4B"/>
    <w:rsid w:val="00A21874"/>
    <w:rsid w:val="00A316B8"/>
    <w:rsid w:val="00A41414"/>
    <w:rsid w:val="00A43050"/>
    <w:rsid w:val="00A643A6"/>
    <w:rsid w:val="00A812E0"/>
    <w:rsid w:val="00A81317"/>
    <w:rsid w:val="00AA0A18"/>
    <w:rsid w:val="00AC2D76"/>
    <w:rsid w:val="00AC39C0"/>
    <w:rsid w:val="00AD0A06"/>
    <w:rsid w:val="00AD2BC0"/>
    <w:rsid w:val="00AD3D27"/>
    <w:rsid w:val="00AE25AA"/>
    <w:rsid w:val="00AF41A9"/>
    <w:rsid w:val="00B16320"/>
    <w:rsid w:val="00B41CC8"/>
    <w:rsid w:val="00B6572A"/>
    <w:rsid w:val="00B71B0E"/>
    <w:rsid w:val="00B822A4"/>
    <w:rsid w:val="00B82FE6"/>
    <w:rsid w:val="00B90140"/>
    <w:rsid w:val="00B909F5"/>
    <w:rsid w:val="00B947DC"/>
    <w:rsid w:val="00B96AA6"/>
    <w:rsid w:val="00BB1AD5"/>
    <w:rsid w:val="00BB37F8"/>
    <w:rsid w:val="00BC0B28"/>
    <w:rsid w:val="00BF1F03"/>
    <w:rsid w:val="00BF730A"/>
    <w:rsid w:val="00C00810"/>
    <w:rsid w:val="00C11094"/>
    <w:rsid w:val="00C15D0D"/>
    <w:rsid w:val="00C426BF"/>
    <w:rsid w:val="00C43AF3"/>
    <w:rsid w:val="00C5444A"/>
    <w:rsid w:val="00C552C0"/>
    <w:rsid w:val="00C62C58"/>
    <w:rsid w:val="00C70EEF"/>
    <w:rsid w:val="00C875FA"/>
    <w:rsid w:val="00C93484"/>
    <w:rsid w:val="00CA5153"/>
    <w:rsid w:val="00CA7917"/>
    <w:rsid w:val="00CB4F28"/>
    <w:rsid w:val="00CB64FB"/>
    <w:rsid w:val="00CD3F80"/>
    <w:rsid w:val="00CE0E5F"/>
    <w:rsid w:val="00CE432B"/>
    <w:rsid w:val="00CF45D5"/>
    <w:rsid w:val="00D106BD"/>
    <w:rsid w:val="00D117BD"/>
    <w:rsid w:val="00D166E4"/>
    <w:rsid w:val="00D20368"/>
    <w:rsid w:val="00D26BF1"/>
    <w:rsid w:val="00D47B14"/>
    <w:rsid w:val="00D62C9B"/>
    <w:rsid w:val="00DA6584"/>
    <w:rsid w:val="00DB7875"/>
    <w:rsid w:val="00DC1014"/>
    <w:rsid w:val="00DC409D"/>
    <w:rsid w:val="00DD67F7"/>
    <w:rsid w:val="00DD7507"/>
    <w:rsid w:val="00DD77B9"/>
    <w:rsid w:val="00DE0245"/>
    <w:rsid w:val="00DE5797"/>
    <w:rsid w:val="00DF0764"/>
    <w:rsid w:val="00E10AD5"/>
    <w:rsid w:val="00E167D1"/>
    <w:rsid w:val="00E27200"/>
    <w:rsid w:val="00EA326F"/>
    <w:rsid w:val="00EA3E5E"/>
    <w:rsid w:val="00EB32FA"/>
    <w:rsid w:val="00EB576E"/>
    <w:rsid w:val="00EB7EB7"/>
    <w:rsid w:val="00EE3B0A"/>
    <w:rsid w:val="00F20961"/>
    <w:rsid w:val="00F60AEF"/>
    <w:rsid w:val="00F63A7A"/>
    <w:rsid w:val="00F63D6D"/>
    <w:rsid w:val="00F90E47"/>
    <w:rsid w:val="00F96D86"/>
    <w:rsid w:val="00FA750E"/>
    <w:rsid w:val="00FC2C33"/>
    <w:rsid w:val="00FC6210"/>
    <w:rsid w:val="00FC7DE7"/>
    <w:rsid w:val="00FD2A20"/>
    <w:rsid w:val="00FD4F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4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32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326F"/>
  </w:style>
  <w:style w:type="character" w:styleId="Hyperlink">
    <w:name w:val="Hyperlink"/>
    <w:basedOn w:val="DefaultParagraphFont"/>
    <w:uiPriority w:val="99"/>
    <w:unhideWhenUsed/>
    <w:rsid w:val="0038326D"/>
    <w:rPr>
      <w:color w:val="0000FF" w:themeColor="hyperlink"/>
      <w:u w:val="single"/>
    </w:rPr>
  </w:style>
  <w:style w:type="paragraph" w:styleId="NoSpacing">
    <w:name w:val="No Spacing"/>
    <w:link w:val="NoSpacingChar"/>
    <w:uiPriority w:val="99"/>
    <w:qFormat/>
    <w:rsid w:val="004916B6"/>
    <w:pPr>
      <w:spacing w:after="0" w:line="240" w:lineRule="auto"/>
    </w:pPr>
  </w:style>
  <w:style w:type="character" w:styleId="HTMLTypewriter">
    <w:name w:val="HTML Typewriter"/>
    <w:rsid w:val="00D166E4"/>
    <w:rPr>
      <w:rFonts w:ascii="Courier New" w:eastAsia="Courier New" w:hAnsi="Courier New" w:cs="Courier New" w:hint="default"/>
      <w:sz w:val="20"/>
      <w:szCs w:val="20"/>
    </w:rPr>
  </w:style>
  <w:style w:type="paragraph" w:styleId="ListParagraph">
    <w:name w:val="List Paragraph"/>
    <w:basedOn w:val="Normal"/>
    <w:link w:val="ListParagraphChar"/>
    <w:uiPriority w:val="34"/>
    <w:qFormat/>
    <w:rsid w:val="00D166E4"/>
    <w:pPr>
      <w:ind w:left="720"/>
      <w:contextualSpacing/>
    </w:pPr>
    <w:rPr>
      <w:rFonts w:ascii="Calibri" w:eastAsia="Times New Roman" w:hAnsi="Calibri" w:cs="Times New Roman"/>
      <w:lang w:val="en-GB"/>
    </w:rPr>
  </w:style>
  <w:style w:type="character" w:customStyle="1" w:styleId="apple-converted-space">
    <w:name w:val="apple-converted-space"/>
    <w:basedOn w:val="DefaultParagraphFont"/>
    <w:rsid w:val="00D166E4"/>
    <w:rPr>
      <w:rFonts w:ascii="Times New Roman" w:hAnsi="Times New Roman" w:cs="Times New Roman" w:hint="default"/>
    </w:rPr>
  </w:style>
  <w:style w:type="character" w:customStyle="1" w:styleId="normalchar">
    <w:name w:val="normal__char"/>
    <w:basedOn w:val="DefaultParagraphFont"/>
    <w:rsid w:val="00D166E4"/>
  </w:style>
  <w:style w:type="paragraph" w:customStyle="1" w:styleId="Normal1">
    <w:name w:val="Normal1"/>
    <w:basedOn w:val="Normal"/>
    <w:rsid w:val="00D166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D166E4"/>
  </w:style>
  <w:style w:type="paragraph" w:customStyle="1" w:styleId="3Bullets">
    <w:name w:val="3. Bullets"/>
    <w:basedOn w:val="Normal"/>
    <w:rsid w:val="001A1892"/>
    <w:pPr>
      <w:numPr>
        <w:numId w:val="25"/>
      </w:numPr>
      <w:tabs>
        <w:tab w:val="left" w:pos="1440"/>
        <w:tab w:val="right" w:pos="9360"/>
      </w:tabs>
      <w:spacing w:after="0" w:line="240" w:lineRule="auto"/>
    </w:pPr>
    <w:rPr>
      <w:rFonts w:ascii="Arial" w:eastAsia="Times New Roman" w:hAnsi="Arial" w:cs="Times New Roman"/>
      <w:sz w:val="20"/>
      <w:szCs w:val="24"/>
    </w:rPr>
  </w:style>
  <w:style w:type="character" w:customStyle="1" w:styleId="NoSpacingChar">
    <w:name w:val="No Spacing Char"/>
    <w:link w:val="NoSpacing"/>
    <w:uiPriority w:val="99"/>
    <w:rsid w:val="001A1892"/>
  </w:style>
  <w:style w:type="character" w:customStyle="1" w:styleId="ListParagraphChar">
    <w:name w:val="List Paragraph Char"/>
    <w:link w:val="ListParagraph"/>
    <w:uiPriority w:val="99"/>
    <w:locked/>
    <w:rsid w:val="001A1892"/>
    <w:rPr>
      <w:rFonts w:ascii="Calibri" w:eastAsia="Times New Roman" w:hAnsi="Calibri" w:cs="Times New Roman"/>
      <w:lang w:val="en-GB"/>
    </w:rPr>
  </w:style>
  <w:style w:type="paragraph" w:styleId="Header">
    <w:name w:val="header"/>
    <w:basedOn w:val="Normal"/>
    <w:link w:val="HeaderChar"/>
    <w:uiPriority w:val="99"/>
    <w:unhideWhenUsed/>
    <w:rsid w:val="00E10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AD5"/>
  </w:style>
  <w:style w:type="paragraph" w:styleId="Footer">
    <w:name w:val="footer"/>
    <w:basedOn w:val="Normal"/>
    <w:link w:val="FooterChar"/>
    <w:uiPriority w:val="99"/>
    <w:unhideWhenUsed/>
    <w:rsid w:val="00E10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AD5"/>
  </w:style>
  <w:style w:type="paragraph" w:styleId="PlainText">
    <w:name w:val="Plain Text"/>
    <w:basedOn w:val="Normal"/>
    <w:link w:val="PlainTextChar"/>
    <w:unhideWhenUsed/>
    <w:rsid w:val="0062258C"/>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2258C"/>
    <w:rPr>
      <w:rFonts w:ascii="Courier New" w:eastAsia="Times New Roman" w:hAnsi="Courier New" w:cs="Courier New"/>
      <w:sz w:val="20"/>
      <w:szCs w:val="20"/>
    </w:rPr>
  </w:style>
  <w:style w:type="paragraph" w:customStyle="1" w:styleId="normal0">
    <w:name w:val="normal"/>
    <w:basedOn w:val="Normal"/>
    <w:rsid w:val="00BF730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EA32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326F"/>
  </w:style>
  <w:style w:type="character" w:styleId="Hyperlink">
    <w:name w:val="Hyperlink"/>
    <w:basedOn w:val="DefaultParagraphFont"/>
    <w:uiPriority w:val="99"/>
    <w:unhideWhenUsed/>
    <w:rsid w:val="0038326D"/>
    <w:rPr>
      <w:color w:val="0000FF" w:themeColor="hyperlink"/>
      <w:u w:val="single"/>
    </w:rPr>
  </w:style>
  <w:style w:type="paragraph" w:styleId="NoSpacing">
    <w:name w:val="No Spacing"/>
    <w:link w:val="NoSpacingChar"/>
    <w:uiPriority w:val="99"/>
    <w:qFormat/>
    <w:rsid w:val="004916B6"/>
    <w:pPr>
      <w:spacing w:after="0" w:line="240" w:lineRule="auto"/>
    </w:pPr>
  </w:style>
  <w:style w:type="character" w:styleId="HTMLTypewriter">
    <w:name w:val="HTML Typewriter"/>
    <w:rsid w:val="00D166E4"/>
    <w:rPr>
      <w:rFonts w:ascii="Courier New" w:eastAsia="Courier New" w:hAnsi="Courier New" w:cs="Courier New" w:hint="default"/>
      <w:sz w:val="20"/>
      <w:szCs w:val="20"/>
    </w:rPr>
  </w:style>
  <w:style w:type="paragraph" w:styleId="ListParagraph">
    <w:name w:val="List Paragraph"/>
    <w:basedOn w:val="Normal"/>
    <w:link w:val="ListParagraphChar"/>
    <w:uiPriority w:val="34"/>
    <w:qFormat/>
    <w:rsid w:val="00D166E4"/>
    <w:pPr>
      <w:ind w:left="720"/>
      <w:contextualSpacing/>
    </w:pPr>
    <w:rPr>
      <w:rFonts w:ascii="Calibri" w:eastAsia="Times New Roman" w:hAnsi="Calibri" w:cs="Times New Roman"/>
      <w:lang w:val="en-GB"/>
    </w:rPr>
  </w:style>
  <w:style w:type="character" w:customStyle="1" w:styleId="apple-converted-space">
    <w:name w:val="apple-converted-space"/>
    <w:basedOn w:val="DefaultParagraphFont"/>
    <w:rsid w:val="00D166E4"/>
    <w:rPr>
      <w:rFonts w:ascii="Times New Roman" w:hAnsi="Times New Roman" w:cs="Times New Roman" w:hint="default"/>
    </w:rPr>
  </w:style>
  <w:style w:type="character" w:customStyle="1" w:styleId="normalchar">
    <w:name w:val="normal__char"/>
    <w:basedOn w:val="DefaultParagraphFont"/>
    <w:rsid w:val="00D166E4"/>
  </w:style>
  <w:style w:type="paragraph" w:customStyle="1" w:styleId="Normal1">
    <w:name w:val="Normal1"/>
    <w:basedOn w:val="Normal"/>
    <w:rsid w:val="00D166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D166E4"/>
  </w:style>
  <w:style w:type="paragraph" w:customStyle="1" w:styleId="3Bullets">
    <w:name w:val="3. Bullets"/>
    <w:basedOn w:val="Normal"/>
    <w:rsid w:val="001A1892"/>
    <w:pPr>
      <w:numPr>
        <w:numId w:val="25"/>
      </w:numPr>
      <w:tabs>
        <w:tab w:val="left" w:pos="1440"/>
        <w:tab w:val="right" w:pos="9360"/>
      </w:tabs>
      <w:spacing w:after="0" w:line="240" w:lineRule="auto"/>
    </w:pPr>
    <w:rPr>
      <w:rFonts w:ascii="Arial" w:eastAsia="Times New Roman" w:hAnsi="Arial" w:cs="Times New Roman"/>
      <w:sz w:val="20"/>
      <w:szCs w:val="24"/>
    </w:rPr>
  </w:style>
  <w:style w:type="character" w:customStyle="1" w:styleId="NoSpacingChar">
    <w:name w:val="No Spacing Char"/>
    <w:link w:val="NoSpacing"/>
    <w:uiPriority w:val="99"/>
    <w:rsid w:val="001A1892"/>
  </w:style>
  <w:style w:type="character" w:customStyle="1" w:styleId="ListParagraphChar">
    <w:name w:val="List Paragraph Char"/>
    <w:link w:val="ListParagraph"/>
    <w:uiPriority w:val="99"/>
    <w:locked/>
    <w:rsid w:val="001A1892"/>
    <w:rPr>
      <w:rFonts w:ascii="Calibri" w:eastAsia="Times New Roman" w:hAnsi="Calibri" w:cs="Times New Roman"/>
      <w:lang w:val="en-GB"/>
    </w:rPr>
  </w:style>
  <w:style w:type="paragraph" w:styleId="Header">
    <w:name w:val="header"/>
    <w:basedOn w:val="Normal"/>
    <w:link w:val="HeaderChar"/>
    <w:uiPriority w:val="99"/>
    <w:unhideWhenUsed/>
    <w:rsid w:val="00E10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AD5"/>
  </w:style>
  <w:style w:type="paragraph" w:styleId="Footer">
    <w:name w:val="footer"/>
    <w:basedOn w:val="Normal"/>
    <w:link w:val="FooterChar"/>
    <w:uiPriority w:val="99"/>
    <w:unhideWhenUsed/>
    <w:rsid w:val="00E10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AD5"/>
  </w:style>
  <w:style w:type="paragraph" w:styleId="PlainText">
    <w:name w:val="Plain Text"/>
    <w:basedOn w:val="Normal"/>
    <w:link w:val="PlainTextChar"/>
    <w:unhideWhenUsed/>
    <w:rsid w:val="0062258C"/>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2258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7672956">
      <w:bodyDiv w:val="1"/>
      <w:marLeft w:val="0"/>
      <w:marRight w:val="0"/>
      <w:marTop w:val="0"/>
      <w:marBottom w:val="0"/>
      <w:divBdr>
        <w:top w:val="none" w:sz="0" w:space="0" w:color="auto"/>
        <w:left w:val="none" w:sz="0" w:space="0" w:color="auto"/>
        <w:bottom w:val="none" w:sz="0" w:space="0" w:color="auto"/>
        <w:right w:val="none" w:sz="0" w:space="0" w:color="auto"/>
      </w:divBdr>
    </w:div>
    <w:div w:id="84738526">
      <w:bodyDiv w:val="1"/>
      <w:marLeft w:val="0"/>
      <w:marRight w:val="0"/>
      <w:marTop w:val="0"/>
      <w:marBottom w:val="0"/>
      <w:divBdr>
        <w:top w:val="none" w:sz="0" w:space="0" w:color="auto"/>
        <w:left w:val="none" w:sz="0" w:space="0" w:color="auto"/>
        <w:bottom w:val="none" w:sz="0" w:space="0" w:color="auto"/>
        <w:right w:val="none" w:sz="0" w:space="0" w:color="auto"/>
      </w:divBdr>
    </w:div>
    <w:div w:id="479808176">
      <w:bodyDiv w:val="1"/>
      <w:marLeft w:val="0"/>
      <w:marRight w:val="0"/>
      <w:marTop w:val="0"/>
      <w:marBottom w:val="0"/>
      <w:divBdr>
        <w:top w:val="none" w:sz="0" w:space="0" w:color="auto"/>
        <w:left w:val="none" w:sz="0" w:space="0" w:color="auto"/>
        <w:bottom w:val="none" w:sz="0" w:space="0" w:color="auto"/>
        <w:right w:val="none" w:sz="0" w:space="0" w:color="auto"/>
      </w:divBdr>
    </w:div>
    <w:div w:id="637422829">
      <w:bodyDiv w:val="1"/>
      <w:marLeft w:val="0"/>
      <w:marRight w:val="0"/>
      <w:marTop w:val="0"/>
      <w:marBottom w:val="0"/>
      <w:divBdr>
        <w:top w:val="none" w:sz="0" w:space="0" w:color="auto"/>
        <w:left w:val="none" w:sz="0" w:space="0" w:color="auto"/>
        <w:bottom w:val="none" w:sz="0" w:space="0" w:color="auto"/>
        <w:right w:val="none" w:sz="0" w:space="0" w:color="auto"/>
      </w:divBdr>
    </w:div>
    <w:div w:id="667093921">
      <w:bodyDiv w:val="1"/>
      <w:marLeft w:val="0"/>
      <w:marRight w:val="0"/>
      <w:marTop w:val="0"/>
      <w:marBottom w:val="0"/>
      <w:divBdr>
        <w:top w:val="none" w:sz="0" w:space="0" w:color="auto"/>
        <w:left w:val="none" w:sz="0" w:space="0" w:color="auto"/>
        <w:bottom w:val="none" w:sz="0" w:space="0" w:color="auto"/>
        <w:right w:val="none" w:sz="0" w:space="0" w:color="auto"/>
      </w:divBdr>
    </w:div>
    <w:div w:id="833181002">
      <w:bodyDiv w:val="1"/>
      <w:marLeft w:val="0"/>
      <w:marRight w:val="0"/>
      <w:marTop w:val="0"/>
      <w:marBottom w:val="0"/>
      <w:divBdr>
        <w:top w:val="none" w:sz="0" w:space="0" w:color="auto"/>
        <w:left w:val="none" w:sz="0" w:space="0" w:color="auto"/>
        <w:bottom w:val="none" w:sz="0" w:space="0" w:color="auto"/>
        <w:right w:val="none" w:sz="0" w:space="0" w:color="auto"/>
      </w:divBdr>
    </w:div>
    <w:div w:id="1349022961">
      <w:bodyDiv w:val="1"/>
      <w:marLeft w:val="0"/>
      <w:marRight w:val="0"/>
      <w:marTop w:val="0"/>
      <w:marBottom w:val="0"/>
      <w:divBdr>
        <w:top w:val="none" w:sz="0" w:space="0" w:color="auto"/>
        <w:left w:val="none" w:sz="0" w:space="0" w:color="auto"/>
        <w:bottom w:val="none" w:sz="0" w:space="0" w:color="auto"/>
        <w:right w:val="none" w:sz="0" w:space="0" w:color="auto"/>
      </w:divBdr>
    </w:div>
    <w:div w:id="1608661193">
      <w:bodyDiv w:val="1"/>
      <w:marLeft w:val="0"/>
      <w:marRight w:val="0"/>
      <w:marTop w:val="0"/>
      <w:marBottom w:val="0"/>
      <w:divBdr>
        <w:top w:val="none" w:sz="0" w:space="0" w:color="auto"/>
        <w:left w:val="none" w:sz="0" w:space="0" w:color="auto"/>
        <w:bottom w:val="none" w:sz="0" w:space="0" w:color="auto"/>
        <w:right w:val="none" w:sz="0" w:space="0" w:color="auto"/>
      </w:divBdr>
    </w:div>
    <w:div w:id="1674186753">
      <w:bodyDiv w:val="1"/>
      <w:marLeft w:val="0"/>
      <w:marRight w:val="0"/>
      <w:marTop w:val="0"/>
      <w:marBottom w:val="0"/>
      <w:divBdr>
        <w:top w:val="none" w:sz="0" w:space="0" w:color="auto"/>
        <w:left w:val="none" w:sz="0" w:space="0" w:color="auto"/>
        <w:bottom w:val="none" w:sz="0" w:space="0" w:color="auto"/>
        <w:right w:val="none" w:sz="0" w:space="0" w:color="auto"/>
      </w:divBdr>
      <w:divsChild>
        <w:div w:id="926114679">
          <w:marLeft w:val="720"/>
          <w:marRight w:val="0"/>
          <w:marTop w:val="0"/>
          <w:marBottom w:val="0"/>
          <w:divBdr>
            <w:top w:val="none" w:sz="0" w:space="0" w:color="auto"/>
            <w:left w:val="none" w:sz="0" w:space="0" w:color="auto"/>
            <w:bottom w:val="none" w:sz="0" w:space="0" w:color="auto"/>
            <w:right w:val="none" w:sz="0" w:space="0" w:color="auto"/>
          </w:divBdr>
        </w:div>
      </w:divsChild>
    </w:div>
    <w:div w:id="1865174274">
      <w:bodyDiv w:val="1"/>
      <w:marLeft w:val="0"/>
      <w:marRight w:val="0"/>
      <w:marTop w:val="0"/>
      <w:marBottom w:val="0"/>
      <w:divBdr>
        <w:top w:val="none" w:sz="0" w:space="0" w:color="auto"/>
        <w:left w:val="none" w:sz="0" w:space="0" w:color="auto"/>
        <w:bottom w:val="none" w:sz="0" w:space="0" w:color="auto"/>
        <w:right w:val="none" w:sz="0" w:space="0" w:color="auto"/>
      </w:divBdr>
    </w:div>
    <w:div w:id="192056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mridhi.canvas@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8CEDE-782A-4E82-A04D-CA5368184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4</cp:revision>
  <cp:lastPrinted>2014-07-30T16:20:00Z</cp:lastPrinted>
  <dcterms:created xsi:type="dcterms:W3CDTF">2015-04-10T20:24:00Z</dcterms:created>
  <dcterms:modified xsi:type="dcterms:W3CDTF">2015-04-10T20:27:00Z</dcterms:modified>
</cp:coreProperties>
</file>