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3C" w:rsidRPr="000A5E08" w:rsidRDefault="000A5E08" w:rsidP="003130F3">
      <w:pPr>
        <w:pStyle w:val="NoSpacing"/>
        <w:jc w:val="center"/>
        <w:rPr>
          <w:rFonts w:ascii="Book Antiqua" w:eastAsia="Verdana" w:hAnsi="Book Antiqua"/>
          <w:b/>
          <w:color w:val="000000" w:themeColor="text1"/>
          <w:sz w:val="22"/>
          <w:szCs w:val="22"/>
        </w:rPr>
      </w:pPr>
      <w:r>
        <w:rPr>
          <w:rFonts w:ascii="Book Antiqua" w:hAnsi="Book Antiqua"/>
          <w:b/>
          <w:color w:val="000000" w:themeColor="text1"/>
          <w:sz w:val="22"/>
          <w:szCs w:val="22"/>
        </w:rPr>
        <w:t>Freddy Farley</w:t>
      </w:r>
    </w:p>
    <w:p w:rsidR="00DA693C" w:rsidRPr="000A5E08" w:rsidRDefault="00967EEE" w:rsidP="003130F3">
      <w:pPr>
        <w:pBdr>
          <w:bottom w:val="single" w:sz="4" w:space="4" w:color="auto"/>
        </w:pBdr>
        <w:tabs>
          <w:tab w:val="center" w:pos="4320"/>
          <w:tab w:val="right" w:pos="8640"/>
        </w:tabs>
        <w:spacing w:line="240" w:lineRule="auto"/>
        <w:ind w:left="-1" w:right="-1" w:hanging="1"/>
        <w:jc w:val="center"/>
        <w:rPr>
          <w:rFonts w:ascii="Book Antiqua" w:eastAsia="Verdana" w:hAnsi="Book Antiqua"/>
          <w:b/>
          <w:bCs/>
          <w:color w:val="000000" w:themeColor="text1"/>
          <w:sz w:val="22"/>
          <w:szCs w:val="22"/>
        </w:rPr>
      </w:pPr>
      <w:r w:rsidRPr="000A5E08">
        <w:rPr>
          <w:rFonts w:ascii="Book Antiqua" w:hAnsi="Book Antiqua"/>
          <w:b/>
          <w:color w:val="000000" w:themeColor="text1"/>
          <w:sz w:val="22"/>
          <w:szCs w:val="22"/>
        </w:rPr>
        <w:t xml:space="preserve">Email: </w:t>
      </w:r>
      <w:r w:rsidR="000A5E08" w:rsidRPr="000A5E08">
        <w:rPr>
          <w:rFonts w:ascii="Book Antiqua" w:hAnsi="Book Antiqua"/>
          <w:b/>
          <w:color w:val="000000" w:themeColor="text1"/>
          <w:sz w:val="22"/>
          <w:szCs w:val="22"/>
        </w:rPr>
        <w:t>Freddyfarley@outlook.com</w:t>
      </w:r>
      <w:r w:rsidR="007A4FA0" w:rsidRPr="000A5E08">
        <w:rPr>
          <w:rFonts w:ascii="Book Antiqua" w:hAnsi="Book Antiqua"/>
          <w:color w:val="000000" w:themeColor="text1"/>
          <w:sz w:val="22"/>
          <w:szCs w:val="22"/>
        </w:rPr>
        <w:br/>
      </w:r>
    </w:p>
    <w:p w:rsidR="007748F9" w:rsidRPr="000A5E08" w:rsidRDefault="008936A0" w:rsidP="00786EB5">
      <w:pPr>
        <w:pStyle w:val="NormalWeb"/>
        <w:spacing w:before="12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 xml:space="preserve">Professional Summary:  </w:t>
      </w:r>
    </w:p>
    <w:p w:rsidR="008C4DCB" w:rsidRPr="000A5E08" w:rsidRDefault="00745E52" w:rsidP="00786EB5">
      <w:pPr>
        <w:pStyle w:val="ListParagraph"/>
        <w:numPr>
          <w:ilvl w:val="0"/>
          <w:numId w:val="17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Over</w:t>
      </w:r>
      <w:r w:rsidR="00DA60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8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years of professional experience in </w:t>
      </w:r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Software Development </w:t>
      </w:r>
      <w:proofErr w:type="spellStart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Lifecyclesuch</w:t>
      </w:r>
      <w:proofErr w:type="spellEnd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as Analysis, Design, Coding, Implementation Testing, and Deployment of Object Oriented and </w:t>
      </w:r>
      <w:proofErr w:type="spellStart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webbased</w:t>
      </w:r>
      <w:proofErr w:type="spellEnd"/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Enterprise Applications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 </w:t>
      </w:r>
      <w:r w:rsidR="00C9659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using JAVA/JEE technology</w:t>
      </w:r>
      <w:r w:rsidR="009002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B32548" w:rsidRPr="000A5E08" w:rsidRDefault="008D0531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  <w:shd w:val="clear" w:color="auto" w:fill="FFFFFF"/>
        </w:rPr>
        <w:t>Developed multi-tiered object-oriented system architectures utilizing</w:t>
      </w:r>
      <w:r w:rsidRPr="000A5E08">
        <w:rPr>
          <w:rStyle w:val="apple-converted-space"/>
          <w:rFonts w:ascii="Book Antiqua" w:hAnsi="Book Antiqua"/>
          <w:sz w:val="22"/>
          <w:szCs w:val="22"/>
          <w:shd w:val="clear" w:color="auto" w:fill="FFFFFF"/>
        </w:rPr>
        <w:t> </w:t>
      </w:r>
      <w:r w:rsidR="000B13E9" w:rsidRPr="000A5E08">
        <w:rPr>
          <w:rStyle w:val="Strong"/>
          <w:rFonts w:ascii="Book Antiqua" w:eastAsiaTheme="minorEastAsi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Use </w:t>
      </w:r>
      <w:r w:rsidRPr="000A5E08">
        <w:rPr>
          <w:rStyle w:val="Strong"/>
          <w:rFonts w:ascii="Book Antiqua" w:eastAsiaTheme="minorEastAsia" w:hAnsi="Book Antiqua"/>
          <w:sz w:val="22"/>
          <w:szCs w:val="22"/>
          <w:bdr w:val="none" w:sz="0" w:space="0" w:color="auto" w:frame="1"/>
          <w:shd w:val="clear" w:color="auto" w:fill="FFFFFF"/>
        </w:rPr>
        <w:t>cases</w:t>
      </w:r>
      <w:r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, </w:t>
      </w:r>
      <w:r w:rsidR="002E66E0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UML</w:t>
      </w:r>
      <w:r w:rsidR="002E66E0" w:rsidRPr="000A5E08">
        <w:rPr>
          <w:rStyle w:val="apple-converted-space"/>
          <w:rFonts w:ascii="Book Antiqua" w:eastAsiaTheme="minorEastAsia" w:hAnsi="Book Antiqua"/>
          <w:bCs/>
          <w:sz w:val="22"/>
          <w:szCs w:val="22"/>
          <w:bdr w:val="none" w:sz="0" w:space="0" w:color="auto" w:frame="1"/>
          <w:shd w:val="clear" w:color="auto" w:fill="FFFFFF"/>
        </w:rPr>
        <w:t> </w:t>
      </w:r>
      <w:r w:rsidR="002E66E0"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Sequence, </w:t>
      </w:r>
      <w:r w:rsidR="00B32548" w:rsidRPr="000A5E08">
        <w:rPr>
          <w:rFonts w:ascii="Book Antiqua" w:hAnsi="Book Antiqua"/>
          <w:sz w:val="22"/>
          <w:szCs w:val="22"/>
        </w:rPr>
        <w:t xml:space="preserve">Class </w:t>
      </w:r>
      <w:r w:rsidR="000B13E9" w:rsidRPr="000A5E08">
        <w:rPr>
          <w:rFonts w:ascii="Book Antiqua" w:hAnsi="Book Antiqua"/>
          <w:sz w:val="22"/>
          <w:szCs w:val="22"/>
        </w:rPr>
        <w:t>and Activity</w:t>
      </w:r>
      <w:r w:rsidR="00B32548" w:rsidRPr="000A5E08">
        <w:rPr>
          <w:rFonts w:ascii="Book Antiqua" w:hAnsi="Book Antiqua"/>
          <w:sz w:val="22"/>
          <w:szCs w:val="22"/>
        </w:rPr>
        <w:t xml:space="preserve"> Diagrams.</w:t>
      </w:r>
    </w:p>
    <w:p w:rsidR="009F4AC6" w:rsidRPr="000A5E08" w:rsidRDefault="001B2115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proofErr w:type="spellStart"/>
      <w:r w:rsidRPr="000A5E08">
        <w:rPr>
          <w:rFonts w:ascii="Book Antiqua" w:hAnsi="Book Antiqua"/>
          <w:sz w:val="22"/>
          <w:szCs w:val="22"/>
        </w:rPr>
        <w:t>E</w:t>
      </w:r>
      <w:r w:rsidR="009F4AC6" w:rsidRPr="000A5E08">
        <w:rPr>
          <w:rFonts w:ascii="Book Antiqua" w:hAnsi="Book Antiqua"/>
          <w:sz w:val="22"/>
          <w:szCs w:val="22"/>
        </w:rPr>
        <w:t>xposure</w:t>
      </w:r>
      <w:r w:rsidR="00457432" w:rsidRPr="000A5E08">
        <w:rPr>
          <w:rFonts w:ascii="Book Antiqua" w:hAnsi="Book Antiqua"/>
          <w:sz w:val="22"/>
          <w:szCs w:val="22"/>
        </w:rPr>
        <w:t>on</w:t>
      </w:r>
      <w:proofErr w:type="spellEnd"/>
      <w:r w:rsidR="00457432" w:rsidRPr="000A5E08">
        <w:rPr>
          <w:rFonts w:ascii="Book Antiqua" w:hAnsi="Book Antiqua"/>
          <w:sz w:val="22"/>
          <w:szCs w:val="22"/>
        </w:rPr>
        <w:t xml:space="preserve"> domains like </w:t>
      </w:r>
      <w:r w:rsidR="00632F65" w:rsidRPr="000A5E08">
        <w:rPr>
          <w:rFonts w:ascii="Book Antiqua" w:hAnsi="Book Antiqua"/>
          <w:sz w:val="22"/>
          <w:szCs w:val="22"/>
        </w:rPr>
        <w:t>Telecom &amp;</w:t>
      </w:r>
      <w:r w:rsidR="009F4AC6" w:rsidRPr="000A5E08">
        <w:rPr>
          <w:rFonts w:ascii="Book Antiqua" w:hAnsi="Book Antiqua"/>
          <w:sz w:val="22"/>
          <w:szCs w:val="22"/>
        </w:rPr>
        <w:t xml:space="preserve">Media, Healthcare, </w:t>
      </w:r>
      <w:r w:rsidR="00632F65" w:rsidRPr="000A5E08">
        <w:rPr>
          <w:rFonts w:ascii="Book Antiqua" w:hAnsi="Book Antiqua"/>
          <w:sz w:val="22"/>
          <w:szCs w:val="22"/>
        </w:rPr>
        <w:t>eL</w:t>
      </w:r>
      <w:r w:rsidR="009F4AC6" w:rsidRPr="000A5E08">
        <w:rPr>
          <w:rFonts w:ascii="Book Antiqua" w:hAnsi="Book Antiqua"/>
          <w:sz w:val="22"/>
          <w:szCs w:val="22"/>
        </w:rPr>
        <w:t>earning</w:t>
      </w:r>
      <w:r w:rsidR="00D87B03" w:rsidRPr="000A5E08">
        <w:rPr>
          <w:rFonts w:ascii="Book Antiqua" w:hAnsi="Book Antiqua"/>
          <w:sz w:val="22"/>
          <w:szCs w:val="22"/>
        </w:rPr>
        <w:t xml:space="preserve"> and </w:t>
      </w:r>
      <w:r w:rsidR="009F4AC6" w:rsidRPr="000A5E08">
        <w:rPr>
          <w:rFonts w:ascii="Book Antiqua" w:hAnsi="Book Antiqua"/>
          <w:sz w:val="22"/>
          <w:szCs w:val="22"/>
        </w:rPr>
        <w:t>Recruitment.</w:t>
      </w:r>
    </w:p>
    <w:p w:rsidR="0039109B" w:rsidRPr="000A5E08" w:rsidRDefault="007748F9" w:rsidP="0039109B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Proficient </w:t>
      </w:r>
      <w:r w:rsidR="001B726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in </w:t>
      </w:r>
      <w:r w:rsidR="005545F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using HTML</w:t>
      </w:r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r w:rsidR="003600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CSS, </w:t>
      </w:r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JavaScript, </w:t>
      </w:r>
      <w:proofErr w:type="spellStart"/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proofErr w:type="spellStart"/>
      <w:r w:rsidR="003600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Jquery</w:t>
      </w:r>
      <w:proofErr w:type="spellEnd"/>
      <w:r w:rsidR="003600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AJAX, </w:t>
      </w:r>
      <w:proofErr w:type="spellStart"/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BootStrap</w:t>
      </w:r>
      <w:proofErr w:type="spellEnd"/>
      <w:r w:rsidR="001723C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2E5A4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XML, </w:t>
      </w:r>
      <w:r w:rsidR="004608D3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Node.js,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XSLT, XSD, DTD and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CSS</w:t>
      </w:r>
      <w:r w:rsidR="00963A8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="001B726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 Page Development</w:t>
      </w:r>
      <w:r w:rsidR="009002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39109B" w:rsidRPr="000A5E08" w:rsidRDefault="0039109B" w:rsidP="0039109B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Well experienced in </w:t>
      </w:r>
      <w:proofErr w:type="gramStart"/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</w:t>
      </w:r>
      <w:proofErr w:type="gramEnd"/>
      <w:r w:rsidRPr="000A5E08">
        <w:rPr>
          <w:rFonts w:ascii="Book Antiqua" w:eastAsia="Times New Roman" w:hAnsi="Book Antiqua"/>
          <w:sz w:val="22"/>
          <w:szCs w:val="22"/>
          <w:lang w:eastAsia="en-US"/>
        </w:rPr>
        <w:t> framework Dependency Injection,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 MVC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,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 </w:t>
      </w:r>
      <w:r w:rsidR="00D83C75"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 Boot,</w:t>
      </w:r>
      <w:r w:rsidR="00963A88"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 xml:space="preserve"> Spring Data</w:t>
      </w:r>
      <w:r w:rsidR="00B90A74"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 xml:space="preserve">, 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Spring ORM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 using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Hibernate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.</w:t>
      </w:r>
    </w:p>
    <w:p w:rsidR="00AF3572" w:rsidRPr="000A5E08" w:rsidRDefault="00AF3572" w:rsidP="00AF3572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Expert in writing applications using Core Java concepts.</w:t>
      </w:r>
    </w:p>
    <w:p w:rsidR="00B42795" w:rsidRPr="000A5E08" w:rsidRDefault="00AB3248" w:rsidP="00B4279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</w:t>
      </w:r>
      <w:r w:rsidR="00DA6096" w:rsidRPr="000A5E08">
        <w:rPr>
          <w:rFonts w:ascii="Book Antiqua" w:hAnsi="Book Antiqua"/>
          <w:sz w:val="22"/>
          <w:szCs w:val="22"/>
        </w:rPr>
        <w:t xml:space="preserve"> </w:t>
      </w:r>
      <w:r w:rsidR="00196B92" w:rsidRPr="000A5E08">
        <w:rPr>
          <w:rFonts w:ascii="Book Antiqua" w:hAnsi="Book Antiqua"/>
          <w:sz w:val="22"/>
          <w:szCs w:val="22"/>
        </w:rPr>
        <w:t>Sin</w:t>
      </w:r>
      <w:r w:rsidR="001D5B4D" w:rsidRPr="000A5E08">
        <w:rPr>
          <w:rFonts w:ascii="Book Antiqua" w:hAnsi="Book Antiqua"/>
          <w:sz w:val="22"/>
          <w:szCs w:val="22"/>
        </w:rPr>
        <w:t>g</w:t>
      </w:r>
      <w:r w:rsidR="00196B92" w:rsidRPr="000A5E08">
        <w:rPr>
          <w:rFonts w:ascii="Book Antiqua" w:hAnsi="Book Antiqua"/>
          <w:sz w:val="22"/>
          <w:szCs w:val="22"/>
        </w:rPr>
        <w:t>le Page Application using</w:t>
      </w:r>
      <w:r w:rsidR="00963A88" w:rsidRPr="000A5E0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64DD9"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="00D81D85" w:rsidRPr="000A5E08">
        <w:rPr>
          <w:rFonts w:ascii="Book Antiqua" w:hAnsi="Book Antiqua"/>
          <w:sz w:val="22"/>
          <w:szCs w:val="22"/>
        </w:rPr>
        <w:t>.</w:t>
      </w:r>
    </w:p>
    <w:p w:rsidR="00A64BEB" w:rsidRPr="000A5E08" w:rsidRDefault="00A64BEB" w:rsidP="00786EB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Expertise in designing and developing applications using JEE technologies like </w:t>
      </w:r>
      <w:r w:rsidR="0012542C" w:rsidRPr="000A5E08">
        <w:rPr>
          <w:rFonts w:ascii="Book Antiqua" w:hAnsi="Book Antiqua"/>
          <w:sz w:val="22"/>
          <w:szCs w:val="22"/>
        </w:rPr>
        <w:t xml:space="preserve">JSP, </w:t>
      </w:r>
      <w:proofErr w:type="spellStart"/>
      <w:r w:rsidR="0012542C" w:rsidRPr="000A5E08">
        <w:rPr>
          <w:rFonts w:ascii="Book Antiqua" w:hAnsi="Book Antiqua"/>
          <w:sz w:val="22"/>
          <w:szCs w:val="22"/>
        </w:rPr>
        <w:t>Servlet</w:t>
      </w:r>
      <w:proofErr w:type="spellEnd"/>
      <w:r w:rsidR="0012542C" w:rsidRPr="000A5E08">
        <w:rPr>
          <w:rFonts w:ascii="Book Antiqua" w:hAnsi="Book Antiqua"/>
          <w:sz w:val="22"/>
          <w:szCs w:val="22"/>
        </w:rPr>
        <w:t>, JDBC</w:t>
      </w:r>
      <w:r w:rsidR="00744BB5" w:rsidRPr="000A5E08">
        <w:rPr>
          <w:rFonts w:ascii="Book Antiqua" w:hAnsi="Book Antiqua"/>
          <w:sz w:val="22"/>
          <w:szCs w:val="22"/>
        </w:rPr>
        <w:t>.</w:t>
      </w:r>
    </w:p>
    <w:p w:rsidR="0012542C" w:rsidRPr="000A5E08" w:rsidRDefault="0012542C" w:rsidP="00786EB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Strong work experience in application integration using </w:t>
      </w:r>
      <w:proofErr w:type="spellStart"/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RESTful</w:t>
      </w:r>
      <w:proofErr w:type="spellEnd"/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Web Services</w:t>
      </w:r>
      <w:r w:rsidR="00DA6096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A5E08">
        <w:rPr>
          <w:rFonts w:ascii="Book Antiqua" w:hAnsi="Book Antiqua"/>
          <w:sz w:val="22"/>
          <w:szCs w:val="22"/>
          <w:shd w:val="clear" w:color="auto" w:fill="FFFFFF"/>
        </w:rPr>
        <w:t>such as</w:t>
      </w:r>
      <w:r w:rsidRPr="000A5E08">
        <w:rPr>
          <w:rStyle w:val="apple-converted-space"/>
          <w:rFonts w:ascii="Book Antiqua" w:hAnsi="Book Antiqua"/>
          <w:sz w:val="22"/>
          <w:szCs w:val="22"/>
          <w:shd w:val="clear" w:color="auto" w:fill="FFFFFF"/>
        </w:rPr>
        <w:t> </w:t>
      </w:r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JAX-RS</w:t>
      </w:r>
      <w:r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091F4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JAX-WS,</w:t>
      </w:r>
      <w:r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 xml:space="preserve"> JAXB, </w:t>
      </w:r>
      <w:r w:rsidR="008163D9" w:rsidRPr="000A5E08">
        <w:rPr>
          <w:rStyle w:val="Strong"/>
          <w:rFonts w:ascii="Book Antiqua" w:hAnsi="Book Antiqua"/>
          <w:sz w:val="22"/>
          <w:szCs w:val="22"/>
          <w:bdr w:val="none" w:sz="0" w:space="0" w:color="auto" w:frame="1"/>
          <w:shd w:val="clear" w:color="auto" w:fill="FFFFFF"/>
        </w:rPr>
        <w:t>Spring Rest.</w:t>
      </w:r>
    </w:p>
    <w:p w:rsidR="00A64BEB" w:rsidRPr="000A5E08" w:rsidRDefault="00A64BEB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Strong Experience </w:t>
      </w:r>
      <w:r w:rsidR="00E8129E" w:rsidRPr="000A5E08">
        <w:rPr>
          <w:rFonts w:ascii="Book Antiqua" w:hAnsi="Book Antiqua"/>
          <w:sz w:val="22"/>
          <w:szCs w:val="22"/>
        </w:rPr>
        <w:t xml:space="preserve">working with databases </w:t>
      </w:r>
      <w:proofErr w:type="gramStart"/>
      <w:r w:rsidR="00E8129E" w:rsidRPr="000A5E08">
        <w:rPr>
          <w:rFonts w:ascii="Book Antiqua" w:hAnsi="Book Antiqua"/>
          <w:sz w:val="22"/>
          <w:szCs w:val="22"/>
        </w:rPr>
        <w:t>like</w:t>
      </w:r>
      <w:proofErr w:type="gramEnd"/>
      <w:r w:rsidR="00963A88" w:rsidRPr="000A5E08">
        <w:rPr>
          <w:rFonts w:ascii="Book Antiqua" w:hAnsi="Book Antiqua"/>
          <w:sz w:val="22"/>
          <w:szCs w:val="22"/>
        </w:rPr>
        <w:t xml:space="preserve"> </w:t>
      </w:r>
      <w:r w:rsidR="005902FF" w:rsidRPr="000A5E08">
        <w:rPr>
          <w:rFonts w:ascii="Book Antiqua" w:hAnsi="Book Antiqua"/>
          <w:sz w:val="22"/>
          <w:szCs w:val="22"/>
        </w:rPr>
        <w:t xml:space="preserve">Oracle, </w:t>
      </w:r>
      <w:proofErr w:type="spellStart"/>
      <w:r w:rsidRPr="000A5E08">
        <w:rPr>
          <w:rFonts w:ascii="Book Antiqua" w:hAnsi="Book Antiqua"/>
          <w:sz w:val="22"/>
          <w:szCs w:val="22"/>
        </w:rPr>
        <w:t>MySQL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and </w:t>
      </w:r>
      <w:proofErr w:type="spellStart"/>
      <w:r w:rsidRPr="000A5E08">
        <w:rPr>
          <w:rFonts w:ascii="Book Antiqua" w:hAnsi="Book Antiqua"/>
          <w:sz w:val="22"/>
          <w:szCs w:val="22"/>
        </w:rPr>
        <w:t>MongoDB</w:t>
      </w:r>
      <w:proofErr w:type="spellEnd"/>
      <w:r w:rsidRPr="000A5E08">
        <w:rPr>
          <w:rFonts w:ascii="Book Antiqua" w:hAnsi="Book Antiqua"/>
          <w:sz w:val="22"/>
          <w:szCs w:val="22"/>
        </w:rPr>
        <w:t>.</w:t>
      </w:r>
    </w:p>
    <w:p w:rsidR="00617E83" w:rsidRPr="000A5E08" w:rsidRDefault="00426EB7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Proficient</w:t>
      </w:r>
      <w:r w:rsidR="00617E83" w:rsidRPr="000A5E08">
        <w:rPr>
          <w:rFonts w:ascii="Book Antiqua" w:hAnsi="Book Antiqua"/>
          <w:sz w:val="22"/>
          <w:szCs w:val="22"/>
        </w:rPr>
        <w:t xml:space="preserve"> in writing &amp; executing Unit Test cases using </w:t>
      </w:r>
      <w:proofErr w:type="spellStart"/>
      <w:r w:rsidR="00617E83" w:rsidRPr="000A5E08">
        <w:rPr>
          <w:rFonts w:ascii="Book Antiqua" w:hAnsi="Book Antiqua"/>
          <w:sz w:val="22"/>
          <w:szCs w:val="22"/>
        </w:rPr>
        <w:t>JUnit</w:t>
      </w:r>
      <w:proofErr w:type="spellEnd"/>
      <w:r w:rsidR="00963A88" w:rsidRPr="000A5E08">
        <w:rPr>
          <w:rFonts w:ascii="Book Antiqua" w:hAnsi="Book Antiqua"/>
          <w:sz w:val="22"/>
          <w:szCs w:val="22"/>
        </w:rPr>
        <w:t xml:space="preserve"> </w:t>
      </w:r>
      <w:r w:rsidR="00C648D5" w:rsidRPr="000A5E08">
        <w:rPr>
          <w:rFonts w:ascii="Book Antiqua" w:hAnsi="Book Antiqua"/>
          <w:sz w:val="22"/>
          <w:szCs w:val="22"/>
        </w:rPr>
        <w:t>Framework.</w:t>
      </w:r>
    </w:p>
    <w:p w:rsidR="00C93335" w:rsidRPr="000A5E08" w:rsidRDefault="00963A88" w:rsidP="00C9333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Expertise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working</w:t>
      </w:r>
      <w:proofErr w:type="spellEnd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on Application servers, Web servers like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IBM </w:t>
      </w:r>
      <w:proofErr w:type="spellStart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Websphere</w:t>
      </w:r>
      <w:proofErr w:type="spellEnd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BEA </w:t>
      </w:r>
      <w:proofErr w:type="spellStart"/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WebLogic</w:t>
      </w:r>
      <w:proofErr w:type="spellEnd"/>
      <w:r w:rsidR="00354A1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and Apache 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Tomcat. </w:t>
      </w:r>
    </w:p>
    <w:p w:rsidR="008C4DCB" w:rsidRPr="000A5E08" w:rsidRDefault="00C93335" w:rsidP="00C9333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Extensive use of Build and Integration tools such as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Ant, Maven 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and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 Jenkins</w:t>
      </w:r>
      <w:r w:rsidR="00000B38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76238D" w:rsidRPr="000A5E08" w:rsidRDefault="00A74940" w:rsidP="0076238D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</w:t>
      </w:r>
      <w:r w:rsidR="008D0531" w:rsidRPr="000A5E08">
        <w:rPr>
          <w:rFonts w:ascii="Book Antiqua" w:hAnsi="Book Antiqua"/>
          <w:sz w:val="22"/>
          <w:szCs w:val="22"/>
          <w:shd w:val="clear" w:color="auto" w:fill="FFFFFF"/>
        </w:rPr>
        <w:t xml:space="preserve">orked on Repositories </w:t>
      </w:r>
      <w:r w:rsidR="00F8368B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like SVN</w:t>
      </w:r>
      <w:r w:rsidR="00F74E9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r w:rsidR="007748F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and GIT</w:t>
      </w:r>
      <w:r w:rsidR="009002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76238D" w:rsidRPr="000A5E08" w:rsidRDefault="0076238D" w:rsidP="0076238D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Working experience in Agile Methodology.</w:t>
      </w:r>
    </w:p>
    <w:p w:rsidR="00410876" w:rsidRPr="000A5E08" w:rsidRDefault="00410876" w:rsidP="00410876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A </w:t>
      </w:r>
      <w:r w:rsidRPr="000A5E08">
        <w:rPr>
          <w:rFonts w:ascii="Book Antiqua" w:eastAsia="Times New Roman" w:hAnsi="Book Antiqua"/>
          <w:bCs/>
          <w:sz w:val="22"/>
          <w:szCs w:val="22"/>
          <w:lang w:eastAsia="en-US"/>
        </w:rPr>
        <w:t>Motivated self-starter</w:t>
      </w:r>
      <w:r w:rsidRPr="000A5E08">
        <w:rPr>
          <w:rFonts w:ascii="Book Antiqua" w:eastAsia="Times New Roman" w:hAnsi="Book Antiqua"/>
          <w:sz w:val="22"/>
          <w:szCs w:val="22"/>
          <w:lang w:eastAsia="en-US"/>
        </w:rPr>
        <w:t> with exceptional team building, strong leadership and interpersonal skills.</w:t>
      </w:r>
    </w:p>
    <w:p w:rsidR="002D3227" w:rsidRPr="000A5E08" w:rsidRDefault="002D3227" w:rsidP="00410876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sz w:val="22"/>
          <w:szCs w:val="22"/>
          <w:lang w:eastAsia="en-US"/>
        </w:rPr>
        <w:t>Very good communication skills with Problem-solving attitude.</w:t>
      </w:r>
    </w:p>
    <w:p w:rsidR="00F05D8C" w:rsidRPr="000A5E08" w:rsidRDefault="00CE4C49" w:rsidP="00786EB5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Expertise in m</w:t>
      </w:r>
      <w:r w:rsidR="00F05D8C" w:rsidRPr="000A5E08">
        <w:rPr>
          <w:rFonts w:ascii="Book Antiqua" w:hAnsi="Book Antiqua"/>
          <w:sz w:val="22"/>
          <w:szCs w:val="22"/>
        </w:rPr>
        <w:t>anaging all post implementation support activities including responding to end user questions and resolving production issues.</w:t>
      </w:r>
    </w:p>
    <w:p w:rsidR="007748F9" w:rsidRPr="000A5E08" w:rsidRDefault="007748F9" w:rsidP="00786EB5">
      <w:pPr>
        <w:pStyle w:val="ListParagraph"/>
        <w:numPr>
          <w:ilvl w:val="0"/>
          <w:numId w:val="23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Highly organized with the ability to prioritize work load, manage multiple projects and meet project deadlines by following project standards and procedures as per client specifications.</w:t>
      </w:r>
    </w:p>
    <w:p w:rsidR="00786EB5" w:rsidRPr="000A5E08" w:rsidRDefault="00786EB5" w:rsidP="00786EB5">
      <w:pPr>
        <w:pStyle w:val="NormalWeb"/>
        <w:spacing w:before="12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</w:p>
    <w:p w:rsidR="008936A0" w:rsidRPr="000A5E08" w:rsidRDefault="008936A0" w:rsidP="00786EB5">
      <w:pPr>
        <w:pStyle w:val="NormalWeb"/>
        <w:spacing w:before="12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Technical Skills:</w:t>
      </w:r>
    </w:p>
    <w:p w:rsidR="008936A0" w:rsidRPr="000A5E08" w:rsidRDefault="008936A0" w:rsidP="00447C45">
      <w:pPr>
        <w:spacing w:line="240" w:lineRule="auto"/>
        <w:ind w:left="3600" w:hanging="360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WEB </w:t>
      </w:r>
      <w:r w:rsidR="00192E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G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UI</w:t>
      </w:r>
      <w:bookmarkStart w:id="0" w:name="xxff153"/>
      <w:bookmarkEnd w:id="0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23E1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HTML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5, CSS,</w:t>
      </w:r>
      <w:r w:rsidR="0054213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JavaScript, </w:t>
      </w:r>
      <w:proofErr w:type="spellStart"/>
      <w:r w:rsidR="0054213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BootStrap</w:t>
      </w:r>
      <w:proofErr w:type="gramStart"/>
      <w:r w:rsidR="0054213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830871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proofErr w:type="gram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r w:rsidR="002E1A4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Node.js</w:t>
      </w:r>
      <w:r w:rsidR="00246CF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AJAX</w:t>
      </w:r>
      <w:r w:rsidR="00B568F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,GWT, GXT</w:t>
      </w:r>
    </w:p>
    <w:p w:rsidR="008936A0" w:rsidRPr="000A5E08" w:rsidRDefault="004001BD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Operating Platforms</w:t>
      </w:r>
      <w:r w:rsidR="008936A0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B97BFA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Windows, Linux, </w:t>
      </w:r>
      <w:proofErr w:type="spellStart"/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Ubuntu</w:t>
      </w:r>
      <w:proofErr w:type="spellEnd"/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</w:p>
    <w:p w:rsidR="008936A0" w:rsidRPr="000A5E08" w:rsidRDefault="001405CE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V</w:t>
      </w:r>
      <w:r w:rsidR="00B4107D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ersion Control: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proofErr w:type="spellStart"/>
      <w:r w:rsidR="00B4107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Github</w:t>
      </w:r>
      <w:proofErr w:type="gramStart"/>
      <w:r w:rsidR="00B4107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,SVN</w:t>
      </w:r>
      <w:proofErr w:type="spellEnd"/>
      <w:proofErr w:type="gram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RDBMS</w:t>
      </w:r>
      <w:bookmarkStart w:id="1" w:name="xxff161"/>
      <w:bookmarkEnd w:id="1"/>
      <w:r w:rsidR="00C94C9C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r w:rsidR="00447C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r w:rsidR="00447C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r w:rsidR="00447C4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proofErr w:type="spellStart"/>
      <w:r w:rsidR="00C94C9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My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SQL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Oracle</w:t>
      </w:r>
      <w:r w:rsidR="00C94C9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proofErr w:type="spellStart"/>
      <w:r w:rsidR="00C94C9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MongoDB</w:t>
      </w:r>
      <w:proofErr w:type="spell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bookmarkStart w:id="2" w:name="xxff164"/>
      <w:bookmarkStart w:id="3" w:name="xxff167"/>
      <w:bookmarkStart w:id="4" w:name="xxff166"/>
      <w:bookmarkStart w:id="5" w:name="xxff165"/>
      <w:bookmarkStart w:id="6" w:name="xxff162"/>
      <w:bookmarkStart w:id="7" w:name="xxff163"/>
      <w:bookmarkStart w:id="8" w:name="xxff168"/>
      <w:bookmarkEnd w:id="2"/>
      <w:bookmarkEnd w:id="3"/>
      <w:bookmarkEnd w:id="4"/>
      <w:bookmarkEnd w:id="5"/>
      <w:bookmarkEnd w:id="6"/>
      <w:bookmarkEnd w:id="7"/>
      <w:bookmarkEnd w:id="8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Languages</w:t>
      </w:r>
      <w:bookmarkStart w:id="9" w:name="xxff169"/>
      <w:bookmarkEnd w:id="9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C, Java</w:t>
      </w:r>
      <w:r w:rsidR="00F36F8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JavaScript, </w:t>
      </w:r>
      <w:proofErr w:type="spellStart"/>
      <w:r w:rsidR="00F36F8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bookmarkStart w:id="10" w:name="xxff193"/>
      <w:bookmarkStart w:id="11" w:name="xxff188"/>
      <w:bookmarkStart w:id="12" w:name="xxff191"/>
      <w:bookmarkStart w:id="13" w:name="xxff192"/>
      <w:bookmarkStart w:id="14" w:name="xxff189"/>
      <w:bookmarkStart w:id="15" w:name="xxff190"/>
      <w:bookmarkStart w:id="16" w:name="xxff194"/>
      <w:bookmarkEnd w:id="10"/>
      <w:bookmarkEnd w:id="11"/>
      <w:bookmarkEnd w:id="12"/>
      <w:bookmarkEnd w:id="13"/>
      <w:bookmarkEnd w:id="14"/>
      <w:bookmarkEnd w:id="15"/>
      <w:bookmarkEnd w:id="16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Application</w:t>
      </w:r>
      <w:bookmarkStart w:id="17" w:name="xxff195"/>
      <w:bookmarkEnd w:id="17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 Server</w:t>
      </w:r>
      <w:bookmarkStart w:id="18" w:name="xxff196"/>
      <w:bookmarkEnd w:id="18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 / Web Server:</w:t>
      </w:r>
      <w:r w:rsidR="00786EB5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ab/>
      </w:r>
      <w:proofErr w:type="gramStart"/>
      <w:r w:rsidR="00124EE9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Tomcat 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JBoss</w:t>
      </w:r>
      <w:proofErr w:type="spellEnd"/>
      <w:proofErr w:type="gramEnd"/>
      <w:r w:rsidR="00514EF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proofErr w:type="spellStart"/>
      <w:r w:rsidR="00514EF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WebLogic</w:t>
      </w:r>
      <w:proofErr w:type="spellEnd"/>
    </w:p>
    <w:p w:rsidR="000B0D29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bookmarkStart w:id="19" w:name="xxff203"/>
      <w:bookmarkStart w:id="20" w:name="xxff202"/>
      <w:bookmarkStart w:id="21" w:name="xxff198"/>
      <w:bookmarkStart w:id="22" w:name="xxff201"/>
      <w:bookmarkStart w:id="23" w:name="xxff200"/>
      <w:bookmarkStart w:id="24" w:name="xxff199"/>
      <w:bookmarkStart w:id="25" w:name="xxff197"/>
      <w:bookmarkEnd w:id="19"/>
      <w:bookmarkEnd w:id="20"/>
      <w:bookmarkEnd w:id="21"/>
      <w:bookmarkEnd w:id="22"/>
      <w:bookmarkEnd w:id="23"/>
      <w:bookmarkEnd w:id="24"/>
      <w:bookmarkEnd w:id="25"/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IDE </w:t>
      </w:r>
      <w:r w:rsidR="00D65464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Frameworks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D6546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Eclipse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proofErr w:type="spellStart"/>
      <w:r w:rsidR="00842DE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NetBeans</w:t>
      </w:r>
      <w:proofErr w:type="spellEnd"/>
      <w:r w:rsidR="009526B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Brackets, </w:t>
      </w:r>
      <w:proofErr w:type="spellStart"/>
      <w:r w:rsidR="009526B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IntelliJ</w:t>
      </w:r>
      <w:proofErr w:type="spellEnd"/>
      <w:r w:rsidR="009526B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IDEA</w:t>
      </w:r>
      <w:r w:rsidR="00B568F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Sublime, </w:t>
      </w:r>
      <w:proofErr w:type="spellStart"/>
      <w:r w:rsidR="00B568F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JDeveloper</w:t>
      </w:r>
      <w:proofErr w:type="spellEnd"/>
    </w:p>
    <w:p w:rsidR="008936A0" w:rsidRPr="000A5E08" w:rsidRDefault="008936A0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Build </w:t>
      </w:r>
      <w:r w:rsidR="00D65464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Tools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A0603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A0603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A0603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  <w:t>A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nt, Maven</w:t>
      </w:r>
      <w:r w:rsidR="00BF4AD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Jenkins</w:t>
      </w:r>
    </w:p>
    <w:p w:rsidR="00230454" w:rsidRPr="000A5E08" w:rsidRDefault="00230454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>Web Services: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               </w:t>
      </w:r>
      <w:r w:rsidR="00F74E9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                         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RESTful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Webservices</w:t>
      </w:r>
      <w:proofErr w:type="gram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57797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SOAP</w:t>
      </w:r>
      <w:proofErr w:type="spellEnd"/>
      <w:proofErr w:type="gramEnd"/>
      <w:r w:rsidR="0057797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B2660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Spring REST,</w:t>
      </w:r>
      <w:r w:rsidR="0066637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JAX-RS</w:t>
      </w:r>
      <w:r w:rsidR="00577974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JAX-WS</w:t>
      </w:r>
    </w:p>
    <w:p w:rsidR="008936A0" w:rsidRPr="000A5E08" w:rsidRDefault="00783C4F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 xml:space="preserve">Unit </w:t>
      </w:r>
      <w:r w:rsidR="00D65464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Testing</w:t>
      </w: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JU</w:t>
      </w:r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nit</w:t>
      </w:r>
      <w:proofErr w:type="spellEnd"/>
      <w:r w:rsidR="00CB209D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Jasmine</w:t>
      </w:r>
    </w:p>
    <w:p w:rsidR="008936A0" w:rsidRPr="000A5E08" w:rsidRDefault="00783412" w:rsidP="00786EB5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Frameworks</w:t>
      </w:r>
      <w:r w:rsidR="008936A0" w:rsidRPr="000A5E08">
        <w:rPr>
          <w:rFonts w:ascii="Book Antiqua" w:eastAsia="Times New Roman" w:hAnsi="Book Antiqua"/>
          <w:b/>
          <w:sz w:val="22"/>
          <w:szCs w:val="22"/>
          <w:lang w:eastAsia="en-US"/>
        </w:rPr>
        <w:t>:</w:t>
      </w:r>
      <w:r w:rsidR="00786EB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Spring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</w:t>
      </w:r>
      <w:r w:rsidR="00797341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Spring Boot,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Hibernate</w:t>
      </w:r>
      <w:r w:rsidR="008936A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, ADF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, </w:t>
      </w:r>
      <w:r w:rsidR="0035105F"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Node.js, </w:t>
      </w:r>
      <w:r w:rsidR="001E4C06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Express</w:t>
      </w:r>
    </w:p>
    <w:p w:rsidR="00963A88" w:rsidRPr="000A5E08" w:rsidRDefault="008936A0" w:rsidP="00963A88">
      <w:pPr>
        <w:spacing w:line="240" w:lineRule="auto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lastRenderedPageBreak/>
        <w:t xml:space="preserve">Web </w:t>
      </w:r>
      <w:r w:rsidR="00D65464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>Technologies</w:t>
      </w:r>
      <w:r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>:</w:t>
      </w:r>
      <w:r w:rsidR="00786EB5" w:rsidRPr="000A5E08">
        <w:rPr>
          <w:rFonts w:ascii="Book Antiqua" w:eastAsia="Times New Roman" w:hAnsi="Book Antiqua"/>
          <w:b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r w:rsidR="00447C4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ab/>
      </w:r>
      <w:proofErr w:type="spellStart"/>
      <w:r w:rsidR="00F74E92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Servlet</w:t>
      </w:r>
      <w:proofErr w:type="spellEnd"/>
    </w:p>
    <w:p w:rsidR="00822BAA" w:rsidRPr="000A5E08" w:rsidRDefault="00EF07E4" w:rsidP="00786EB5">
      <w:pPr>
        <w:spacing w:before="120" w:after="120" w:line="240" w:lineRule="auto"/>
        <w:jc w:val="both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P</w:t>
      </w:r>
      <w:r w:rsidR="00786EB5" w:rsidRPr="000A5E08">
        <w:rPr>
          <w:rFonts w:ascii="Book Antiqua" w:hAnsi="Book Antiqua"/>
          <w:b/>
          <w:sz w:val="22"/>
          <w:szCs w:val="22"/>
        </w:rPr>
        <w:t>rofessional Experience</w:t>
      </w:r>
    </w:p>
    <w:p w:rsidR="007748F9" w:rsidRPr="000A5E08" w:rsidRDefault="00822BAA" w:rsidP="00DA6096">
      <w:pPr>
        <w:pStyle w:val="NormalWeb"/>
        <w:spacing w:before="0" w:beforeAutospacing="0" w:after="0" w:afterAutospacing="0"/>
        <w:jc w:val="both"/>
        <w:textAlignment w:val="baseline"/>
        <w:rPr>
          <w:rFonts w:ascii="Book Antiqua" w:hAnsi="Book Antiqua"/>
          <w:b/>
          <w:bCs/>
          <w:spacing w:val="-1"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A</w:t>
      </w:r>
      <w:r w:rsidR="003130F3" w:rsidRPr="000A5E08">
        <w:rPr>
          <w:rFonts w:ascii="Book Antiqua" w:hAnsi="Book Antiqua"/>
          <w:b/>
          <w:sz w:val="22"/>
          <w:szCs w:val="22"/>
        </w:rPr>
        <w:t>merican Express</w:t>
      </w:r>
      <w:r w:rsidR="00EF07E4" w:rsidRPr="000A5E08">
        <w:rPr>
          <w:rFonts w:ascii="Book Antiqua" w:hAnsi="Book Antiqua"/>
          <w:b/>
          <w:sz w:val="22"/>
          <w:szCs w:val="22"/>
        </w:rPr>
        <w:t>,</w:t>
      </w:r>
      <w:r w:rsidRPr="000A5E08">
        <w:rPr>
          <w:rFonts w:ascii="Book Antiqua" w:hAnsi="Book Antiqua"/>
          <w:b/>
          <w:sz w:val="22"/>
          <w:szCs w:val="22"/>
        </w:rPr>
        <w:t xml:space="preserve"> P</w:t>
      </w:r>
      <w:r w:rsidR="003130F3" w:rsidRPr="000A5E08">
        <w:rPr>
          <w:rFonts w:ascii="Book Antiqua" w:hAnsi="Book Antiqua"/>
          <w:b/>
          <w:sz w:val="22"/>
          <w:szCs w:val="22"/>
        </w:rPr>
        <w:t>hoenix</w:t>
      </w:r>
      <w:r w:rsidRPr="000A5E08">
        <w:rPr>
          <w:rFonts w:ascii="Book Antiqua" w:hAnsi="Book Antiqua"/>
          <w:b/>
          <w:sz w:val="22"/>
          <w:szCs w:val="22"/>
        </w:rPr>
        <w:t>, AZ </w:t>
      </w:r>
      <w:r w:rsidR="00786EB5"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="003B59D5"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="003B59D5" w:rsidRPr="000A5E08">
        <w:rPr>
          <w:rFonts w:ascii="Book Antiqua" w:hAnsi="Book Antiqua"/>
          <w:b/>
          <w:bCs/>
          <w:spacing w:val="-1"/>
          <w:sz w:val="22"/>
          <w:szCs w:val="22"/>
        </w:rPr>
        <w:tab/>
        <w:t xml:space="preserve">   </w:t>
      </w:r>
      <w:r w:rsidR="00BC1FEA" w:rsidRPr="000A5E08">
        <w:rPr>
          <w:rFonts w:ascii="Book Antiqua" w:hAnsi="Book Antiqua"/>
          <w:b/>
          <w:bCs/>
          <w:spacing w:val="-1"/>
          <w:sz w:val="22"/>
          <w:szCs w:val="22"/>
        </w:rPr>
        <w:tab/>
      </w:r>
      <w:r w:rsidR="00E22441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</w:t>
      </w:r>
      <w:r w:rsidR="000652CE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</w:t>
      </w:r>
      <w:r w:rsidR="003B59D5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      </w:t>
      </w:r>
      <w:r w:rsidR="00E22441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  </w:t>
      </w:r>
      <w:r w:rsidR="00F74E92" w:rsidRPr="000A5E08">
        <w:rPr>
          <w:rFonts w:ascii="Book Antiqua" w:hAnsi="Book Antiqua"/>
          <w:b/>
          <w:bCs/>
          <w:spacing w:val="-1"/>
          <w:sz w:val="22"/>
          <w:szCs w:val="22"/>
        </w:rPr>
        <w:t xml:space="preserve">June 17 </w:t>
      </w:r>
      <w:r w:rsidR="00786EB5" w:rsidRPr="000A5E08">
        <w:rPr>
          <w:rFonts w:ascii="Book Antiqua" w:hAnsi="Book Antiqua"/>
          <w:b/>
          <w:bCs/>
          <w:spacing w:val="-1"/>
          <w:sz w:val="22"/>
          <w:szCs w:val="22"/>
        </w:rPr>
        <w:t>– Present</w:t>
      </w:r>
    </w:p>
    <w:p w:rsidR="007664E9" w:rsidRPr="000A5E08" w:rsidRDefault="009D5729" w:rsidP="009D5729">
      <w:pPr>
        <w:pStyle w:val="NormalWeb"/>
        <w:spacing w:before="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JAVA/</w:t>
      </w:r>
      <w:r w:rsidR="007748F9" w:rsidRPr="000A5E08">
        <w:rPr>
          <w:rFonts w:ascii="Book Antiqua" w:hAnsi="Book Antiqua"/>
          <w:b/>
          <w:sz w:val="22"/>
          <w:szCs w:val="22"/>
        </w:rPr>
        <w:t>J2EE Developer</w:t>
      </w:r>
      <w:r w:rsidR="007664E9" w:rsidRPr="000A5E08">
        <w:rPr>
          <w:rFonts w:ascii="Book Antiqua" w:hAnsi="Book Antiqua"/>
          <w:b/>
          <w:sz w:val="22"/>
          <w:szCs w:val="22"/>
        </w:rPr>
        <w:t xml:space="preserve"> </w:t>
      </w:r>
    </w:p>
    <w:p w:rsidR="004901DB" w:rsidRPr="000A5E08" w:rsidRDefault="004901DB" w:rsidP="009D5729">
      <w:pPr>
        <w:pStyle w:val="NormalWeb"/>
        <w:spacing w:before="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</w:p>
    <w:p w:rsidR="007748F9" w:rsidRPr="000A5E08" w:rsidRDefault="007748F9" w:rsidP="009D5729">
      <w:pPr>
        <w:pStyle w:val="NormalWeb"/>
        <w:spacing w:before="0" w:beforeAutospacing="0" w:after="120" w:afterAutospacing="0"/>
        <w:jc w:val="both"/>
        <w:textAlignment w:val="baseline"/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bCs/>
          <w:spacing w:val="-1"/>
          <w:sz w:val="22"/>
          <w:szCs w:val="22"/>
        </w:rPr>
        <w:t>Responsibilities:</w:t>
      </w:r>
      <w:r w:rsidRPr="000A5E08">
        <w:rPr>
          <w:rFonts w:ascii="Book Antiqua" w:hAnsi="Book Antiqua"/>
          <w:bCs/>
          <w:spacing w:val="-1"/>
          <w:sz w:val="22"/>
          <w:szCs w:val="22"/>
        </w:rPr>
        <w:t> </w:t>
      </w:r>
    </w:p>
    <w:p w:rsidR="0047450C" w:rsidRPr="000A5E08" w:rsidRDefault="007748F9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Involved in Agile software deve</w:t>
      </w:r>
      <w:r w:rsidR="00EF34AE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lopment lifecycle which involved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designing, coding, testing, debugging and support.</w:t>
      </w:r>
    </w:p>
    <w:p w:rsidR="0047450C" w:rsidRPr="000A5E08" w:rsidRDefault="005A0612" w:rsidP="00786EB5">
      <w:pPr>
        <w:pStyle w:val="TableContents"/>
        <w:widowControl/>
        <w:numPr>
          <w:ilvl w:val="0"/>
          <w:numId w:val="15"/>
        </w:numPr>
        <w:tabs>
          <w:tab w:val="left" w:pos="360"/>
        </w:tabs>
        <w:suppressAutoHyphens w:val="0"/>
        <w:ind w:left="360"/>
        <w:jc w:val="both"/>
        <w:rPr>
          <w:rFonts w:ascii="Book Antiqua" w:hAnsi="Book Antiqua"/>
          <w:bCs/>
          <w:spacing w:val="-1"/>
          <w:sz w:val="22"/>
          <w:szCs w:val="22"/>
        </w:rPr>
      </w:pPr>
      <w:r w:rsidRPr="000A5E08">
        <w:rPr>
          <w:rFonts w:ascii="Book Antiqua" w:hAnsi="Book Antiqua"/>
          <w:bCs/>
          <w:spacing w:val="-1"/>
          <w:sz w:val="22"/>
          <w:szCs w:val="22"/>
        </w:rPr>
        <w:t xml:space="preserve">Developed </w:t>
      </w:r>
      <w:r w:rsidR="0047450C" w:rsidRPr="000A5E08">
        <w:rPr>
          <w:rFonts w:ascii="Book Antiqua" w:hAnsi="Book Antiqua"/>
          <w:bCs/>
          <w:spacing w:val="-1"/>
          <w:sz w:val="22"/>
          <w:szCs w:val="22"/>
        </w:rPr>
        <w:t xml:space="preserve">Service Layer extensively using </w:t>
      </w:r>
      <w:proofErr w:type="gramStart"/>
      <w:r w:rsidR="0047450C" w:rsidRPr="000A5E08">
        <w:rPr>
          <w:rFonts w:ascii="Book Antiqua" w:hAnsi="Book Antiqua"/>
          <w:bCs/>
          <w:spacing w:val="-1"/>
          <w:sz w:val="22"/>
          <w:szCs w:val="22"/>
        </w:rPr>
        <w:t xml:space="preserve">Spring </w:t>
      </w:r>
      <w:r w:rsidRPr="000A5E08">
        <w:rPr>
          <w:rFonts w:ascii="Book Antiqua" w:hAnsi="Book Antiqua"/>
          <w:bCs/>
          <w:spacing w:val="-1"/>
          <w:sz w:val="22"/>
          <w:szCs w:val="22"/>
        </w:rPr>
        <w:t>.</w:t>
      </w:r>
      <w:proofErr w:type="gramEnd"/>
    </w:p>
    <w:p w:rsidR="005175E4" w:rsidRPr="000A5E08" w:rsidRDefault="005175E4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Cambria" w:hAnsi="Book Antiqua"/>
          <w:sz w:val="22"/>
          <w:szCs w:val="22"/>
        </w:rPr>
        <w:t>Developed front-end applications and user interface using HTML5, CSS3, and JavaScript. </w:t>
      </w:r>
    </w:p>
    <w:p w:rsidR="00CC0BA7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Created forms to collect and validate data from in HTML5 and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002B7D" w:rsidRPr="000A5E08" w:rsidRDefault="00CC0BA7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Cambria" w:hAnsi="Book Antiqua"/>
          <w:sz w:val="22"/>
          <w:szCs w:val="22"/>
        </w:rPr>
        <w:t>Developed the application utilizing Model-View-Controller (MVC) design. 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Worked on Cross-browser Compatibility of UI pages. 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Used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to create</w:t>
      </w:r>
      <w:r w:rsidR="002976C0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d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views to attach models to the DOM and synchronize data with server as a S</w:t>
      </w:r>
      <w:r w:rsidR="009E3DF1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ingle Page Application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.</w:t>
      </w:r>
    </w:p>
    <w:p w:rsidR="00C9527B" w:rsidRPr="000A5E08" w:rsidRDefault="00C9527B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Cambria" w:hAnsi="Book Antiqua"/>
          <w:sz w:val="22"/>
          <w:szCs w:val="22"/>
        </w:rPr>
        <w:t xml:space="preserve">Developed </w:t>
      </w:r>
      <w:proofErr w:type="gramStart"/>
      <w:r w:rsidRPr="000A5E08">
        <w:rPr>
          <w:rFonts w:ascii="Book Antiqua" w:eastAsia="Cambria" w:hAnsi="Book Antiqua"/>
          <w:sz w:val="22"/>
          <w:szCs w:val="22"/>
        </w:rPr>
        <w:t>dynamic pages which derives</w:t>
      </w:r>
      <w:proofErr w:type="gramEnd"/>
      <w:r w:rsidRPr="000A5E08">
        <w:rPr>
          <w:rFonts w:ascii="Book Antiqua" w:eastAsia="Cambria" w:hAnsi="Book Antiqua"/>
          <w:sz w:val="22"/>
          <w:szCs w:val="22"/>
        </w:rPr>
        <w:t xml:space="preserve"> using a pre-defined template and multiple re-usable angular components.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Created custom directives and controllers which are used all over the </w:t>
      </w:r>
      <w:proofErr w:type="gram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application.</w:t>
      </w:r>
      <w:proofErr w:type="gramEnd"/>
    </w:p>
    <w:p w:rsidR="006C140E" w:rsidRPr="000A5E08" w:rsidRDefault="006C140E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dependency injection and services to get data.</w:t>
      </w:r>
    </w:p>
    <w:p w:rsidR="006C140E" w:rsidRPr="000A5E08" w:rsidRDefault="006C140E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two-way data binding to wire up data to the views.</w:t>
      </w:r>
    </w:p>
    <w:p w:rsidR="002636DB" w:rsidRPr="000A5E08" w:rsidRDefault="002636DB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Integrated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AngularJS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with </w:t>
      </w:r>
      <w:r w:rsidR="003632E5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S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pring Controllers to convert to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RestFul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APIS.</w:t>
      </w:r>
    </w:p>
    <w:p w:rsidR="00894E88" w:rsidRPr="000A5E08" w:rsidRDefault="00894E88" w:rsidP="00894E88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Tested </w:t>
      </w:r>
      <w:proofErr w:type="spellStart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RestAPIS</w:t>
      </w:r>
      <w:proofErr w:type="spellEnd"/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using Postman Chrome extension while development.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</w:t>
      </w:r>
      <w:r w:rsidR="000F2EFA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rked with Angular Controllers, S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ervices and Factory functions.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Developed dyn</w:t>
      </w:r>
      <w:r w:rsidR="006F2DAC" w:rsidRPr="000A5E08">
        <w:rPr>
          <w:rFonts w:ascii="Book Antiqua" w:eastAsia="Times New Roman" w:hAnsi="Book Antiqua"/>
          <w:bCs/>
          <w:spacing w:val="-1"/>
          <w:sz w:val="22"/>
          <w:szCs w:val="22"/>
        </w:rPr>
        <w:t>amic pages which derived</w:t>
      </w: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 xml:space="preserve"> pre-defined template and multiple re-usable angular components. 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Interpreted and displayed the XML/JSON data in the web page.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Worked on making responsive site for smart devices using responsive design and Bootstrap.</w:t>
      </w:r>
    </w:p>
    <w:p w:rsidR="00002B7D" w:rsidRPr="000A5E08" w:rsidRDefault="00002B7D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Twitter Bootstrap to make responsive pages which can be shown properly in various screen sizes.</w:t>
      </w:r>
    </w:p>
    <w:p w:rsidR="007748F9" w:rsidRPr="000A5E08" w:rsidRDefault="007748F9" w:rsidP="00786EB5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Used Maven as build tool and Jenkins for continuous integration development. </w:t>
      </w:r>
    </w:p>
    <w:p w:rsidR="00151560" w:rsidRPr="000A5E08" w:rsidRDefault="007748F9" w:rsidP="00FB04DC">
      <w:pPr>
        <w:pStyle w:val="ListParagraph"/>
        <w:numPr>
          <w:ilvl w:val="0"/>
          <w:numId w:val="15"/>
        </w:numPr>
        <w:tabs>
          <w:tab w:val="left" w:pos="360"/>
        </w:tabs>
        <w:spacing w:line="240" w:lineRule="auto"/>
        <w:ind w:left="360"/>
        <w:jc w:val="both"/>
        <w:rPr>
          <w:rFonts w:ascii="Book Antiqua" w:eastAsia="Times New Roman" w:hAnsi="Book Antiqua"/>
          <w:bCs/>
          <w:spacing w:val="-1"/>
          <w:sz w:val="22"/>
          <w:szCs w:val="22"/>
        </w:rPr>
      </w:pPr>
      <w:r w:rsidRPr="000A5E08">
        <w:rPr>
          <w:rFonts w:ascii="Book Antiqua" w:eastAsia="Times New Roman" w:hAnsi="Book Antiqua"/>
          <w:bCs/>
          <w:spacing w:val="-1"/>
          <w:sz w:val="22"/>
          <w:szCs w:val="22"/>
        </w:rPr>
        <w:t>Unit tested complex methods and objects using Jasmine. </w:t>
      </w:r>
    </w:p>
    <w:p w:rsidR="00B64406" w:rsidRPr="000A5E08" w:rsidRDefault="001136BD" w:rsidP="00BC1FEA">
      <w:pPr>
        <w:rPr>
          <w:rFonts w:ascii="Book Antiqua" w:eastAsia="Times New Roman" w:hAnsi="Book Antiqua"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br/>
      </w:r>
      <w:r w:rsidR="00786EB5" w:rsidRPr="000A5E08">
        <w:rPr>
          <w:rFonts w:ascii="Book Antiqua" w:hAnsi="Book Antiqua"/>
          <w:b/>
          <w:sz w:val="22"/>
          <w:szCs w:val="22"/>
        </w:rPr>
        <w:t>Environment</w:t>
      </w:r>
      <w:r w:rsidR="007748F9" w:rsidRPr="000A5E08">
        <w:rPr>
          <w:rFonts w:ascii="Book Antiqua" w:hAnsi="Book Antiqua"/>
          <w:b/>
          <w:sz w:val="22"/>
          <w:szCs w:val="22"/>
        </w:rPr>
        <w:t>:</w:t>
      </w:r>
      <w:r w:rsidR="00BC1FEA" w:rsidRPr="000A5E08">
        <w:rPr>
          <w:rFonts w:ascii="Book Antiqua" w:hAnsi="Book Antiqua"/>
          <w:b/>
          <w:sz w:val="22"/>
          <w:szCs w:val="22"/>
        </w:rPr>
        <w:t xml:space="preserve"> </w:t>
      </w:r>
      <w:r w:rsidR="00EE0D58" w:rsidRPr="000A5E08">
        <w:rPr>
          <w:rFonts w:ascii="Book Antiqua" w:eastAsia="Times New Roman" w:hAnsi="Book Antiqua"/>
          <w:sz w:val="22"/>
          <w:szCs w:val="22"/>
        </w:rPr>
        <w:t xml:space="preserve">HTML5, </w:t>
      </w:r>
      <w:r w:rsidR="007748F9" w:rsidRPr="000A5E08">
        <w:rPr>
          <w:rFonts w:ascii="Book Antiqua" w:eastAsia="Times New Roman" w:hAnsi="Book Antiqua"/>
          <w:sz w:val="22"/>
          <w:szCs w:val="22"/>
        </w:rPr>
        <w:t xml:space="preserve">CSS3, </w:t>
      </w:r>
      <w:proofErr w:type="spellStart"/>
      <w:r w:rsidR="007748F9" w:rsidRPr="000A5E08">
        <w:rPr>
          <w:rFonts w:ascii="Book Antiqua" w:eastAsia="Times New Roman" w:hAnsi="Book Antiqua"/>
          <w:sz w:val="22"/>
          <w:szCs w:val="22"/>
        </w:rPr>
        <w:t>JavaScript</w:t>
      </w:r>
      <w:proofErr w:type="gramStart"/>
      <w:r w:rsidR="007748F9" w:rsidRPr="000A5E08">
        <w:rPr>
          <w:rFonts w:ascii="Book Antiqua" w:eastAsia="Times New Roman" w:hAnsi="Book Antiqua"/>
          <w:sz w:val="22"/>
          <w:szCs w:val="22"/>
        </w:rPr>
        <w:t>,</w:t>
      </w:r>
      <w:r w:rsidR="00EA4C60" w:rsidRPr="000A5E08">
        <w:rPr>
          <w:rFonts w:ascii="Book Antiqua" w:eastAsia="Times New Roman" w:hAnsi="Book Antiqua"/>
          <w:sz w:val="22"/>
          <w:szCs w:val="22"/>
        </w:rPr>
        <w:t>jQuery</w:t>
      </w:r>
      <w:proofErr w:type="spellEnd"/>
      <w:proofErr w:type="gramEnd"/>
      <w:r w:rsidR="00EA4C60" w:rsidRPr="000A5E08">
        <w:rPr>
          <w:rFonts w:ascii="Book Antiqua" w:eastAsia="Times New Roman" w:hAnsi="Book Antiqua"/>
          <w:sz w:val="22"/>
          <w:szCs w:val="22"/>
        </w:rPr>
        <w:t>,</w:t>
      </w:r>
      <w:r w:rsidR="00DC4EA3" w:rsidRPr="000A5E08">
        <w:rPr>
          <w:rFonts w:ascii="Book Antiqua" w:eastAsia="Times New Roman" w:hAnsi="Book Antiqua"/>
          <w:sz w:val="22"/>
          <w:szCs w:val="22"/>
        </w:rPr>
        <w:t xml:space="preserve"> </w:t>
      </w:r>
      <w:proofErr w:type="spellStart"/>
      <w:r w:rsidR="00DC4EA3" w:rsidRPr="000A5E08">
        <w:rPr>
          <w:rFonts w:ascii="Book Antiqua" w:eastAsia="Times New Roman" w:hAnsi="Book Antiqua"/>
          <w:sz w:val="22"/>
          <w:szCs w:val="22"/>
        </w:rPr>
        <w:t>AngularJS</w:t>
      </w:r>
      <w:proofErr w:type="spellEnd"/>
      <w:r w:rsidR="00B34759" w:rsidRPr="000A5E08">
        <w:rPr>
          <w:rFonts w:ascii="Book Antiqua" w:eastAsia="Times New Roman" w:hAnsi="Book Antiqua"/>
          <w:sz w:val="22"/>
          <w:szCs w:val="22"/>
        </w:rPr>
        <w:t xml:space="preserve">, Node.js, </w:t>
      </w:r>
      <w:r w:rsidR="007748F9" w:rsidRPr="000A5E08">
        <w:rPr>
          <w:rFonts w:ascii="Book Antiqua" w:eastAsia="Times New Roman" w:hAnsi="Book Antiqua"/>
          <w:sz w:val="22"/>
          <w:szCs w:val="22"/>
        </w:rPr>
        <w:t xml:space="preserve">Bootstrap, </w:t>
      </w:r>
      <w:r w:rsidR="00F444E6" w:rsidRPr="000A5E08">
        <w:rPr>
          <w:rFonts w:ascii="Book Antiqua" w:eastAsia="Times New Roman" w:hAnsi="Book Antiqua"/>
          <w:sz w:val="22"/>
          <w:szCs w:val="22"/>
        </w:rPr>
        <w:t>Spring</w:t>
      </w:r>
      <w:r w:rsidR="002B7377" w:rsidRPr="000A5E08">
        <w:rPr>
          <w:rFonts w:ascii="Book Antiqua" w:eastAsia="Times New Roman" w:hAnsi="Book Antiqua"/>
          <w:sz w:val="22"/>
          <w:szCs w:val="22"/>
        </w:rPr>
        <w:t xml:space="preserve"> Boot</w:t>
      </w:r>
      <w:r w:rsidR="00F444E6" w:rsidRPr="000A5E08">
        <w:rPr>
          <w:rFonts w:ascii="Book Antiqua" w:eastAsia="Times New Roman" w:hAnsi="Book Antiqua"/>
          <w:sz w:val="22"/>
          <w:szCs w:val="22"/>
        </w:rPr>
        <w:t xml:space="preserve">, </w:t>
      </w:r>
      <w:r w:rsidR="002B7377" w:rsidRPr="000A5E08">
        <w:rPr>
          <w:rFonts w:ascii="Book Antiqua" w:eastAsia="Times New Roman" w:hAnsi="Book Antiqua"/>
          <w:sz w:val="22"/>
          <w:szCs w:val="22"/>
        </w:rPr>
        <w:t xml:space="preserve">Spring </w:t>
      </w:r>
      <w:proofErr w:type="spellStart"/>
      <w:r w:rsidR="002B7377" w:rsidRPr="000A5E08">
        <w:rPr>
          <w:rFonts w:ascii="Book Antiqua" w:eastAsia="Times New Roman" w:hAnsi="Book Antiqua"/>
          <w:sz w:val="22"/>
          <w:szCs w:val="22"/>
        </w:rPr>
        <w:t>Data</w:t>
      </w:r>
      <w:r w:rsidR="00F444E6" w:rsidRPr="000A5E08">
        <w:rPr>
          <w:rFonts w:ascii="Book Antiqua" w:eastAsia="Times New Roman" w:hAnsi="Book Antiqua"/>
          <w:sz w:val="22"/>
          <w:szCs w:val="22"/>
        </w:rPr>
        <w:t>,</w:t>
      </w:r>
      <w:r w:rsidR="007748F9" w:rsidRPr="000A5E08">
        <w:rPr>
          <w:rFonts w:ascii="Book Antiqua" w:eastAsia="Times New Roman" w:hAnsi="Book Antiqua"/>
          <w:sz w:val="22"/>
          <w:szCs w:val="22"/>
        </w:rPr>
        <w:t>Jasmine</w:t>
      </w:r>
      <w:proofErr w:type="spellEnd"/>
      <w:r w:rsidR="007748F9" w:rsidRPr="000A5E08">
        <w:rPr>
          <w:rFonts w:ascii="Book Antiqua" w:eastAsia="Times New Roman" w:hAnsi="Book Antiqua"/>
          <w:sz w:val="22"/>
          <w:szCs w:val="22"/>
        </w:rPr>
        <w:t>, Jenkins,</w:t>
      </w:r>
      <w:r w:rsidR="00CD5992" w:rsidRPr="000A5E08">
        <w:rPr>
          <w:rFonts w:ascii="Book Antiqua" w:eastAsia="Times New Roman" w:hAnsi="Book Antiqua"/>
          <w:sz w:val="22"/>
          <w:szCs w:val="22"/>
        </w:rPr>
        <w:t xml:space="preserve"> Maven,</w:t>
      </w:r>
      <w:r w:rsidR="007748F9" w:rsidRPr="000A5E08">
        <w:rPr>
          <w:rFonts w:ascii="Book Antiqua" w:eastAsia="Times New Roman" w:hAnsi="Book Antiqua"/>
          <w:sz w:val="22"/>
          <w:szCs w:val="22"/>
        </w:rPr>
        <w:t xml:space="preserve"> </w:t>
      </w:r>
      <w:proofErr w:type="spellStart"/>
      <w:r w:rsidR="007748F9" w:rsidRPr="000A5E08">
        <w:rPr>
          <w:rFonts w:ascii="Book Antiqua" w:eastAsia="Times New Roman" w:hAnsi="Book Antiqua"/>
          <w:sz w:val="22"/>
          <w:szCs w:val="22"/>
        </w:rPr>
        <w:t>IntelliJ</w:t>
      </w:r>
      <w:proofErr w:type="spellEnd"/>
      <w:r w:rsidR="007748F9" w:rsidRPr="000A5E08">
        <w:rPr>
          <w:rFonts w:ascii="Book Antiqua" w:eastAsia="Times New Roman" w:hAnsi="Book Antiqua"/>
          <w:sz w:val="22"/>
          <w:szCs w:val="22"/>
        </w:rPr>
        <w:t xml:space="preserve"> IDEA and Agile/Scrum.</w:t>
      </w:r>
    </w:p>
    <w:p w:rsidR="00B64406" w:rsidRPr="000A5E08" w:rsidRDefault="00FF57E9" w:rsidP="00E366B8">
      <w:pPr>
        <w:pStyle w:val="NormalWeb"/>
        <w:spacing w:before="0" w:beforeAutospacing="0" w:after="0" w:afterAutospacing="0"/>
        <w:jc w:val="both"/>
        <w:textAlignment w:val="baseline"/>
        <w:rPr>
          <w:rFonts w:ascii="Book Antiqua" w:hAnsi="Book Antiqua"/>
          <w:b/>
          <w:bCs/>
          <w:spacing w:val="-1"/>
          <w:sz w:val="22"/>
          <w:szCs w:val="22"/>
          <w:lang w:eastAsia="zh-CN"/>
        </w:rPr>
      </w:pPr>
      <w:r w:rsidRPr="000A5E08">
        <w:rPr>
          <w:rFonts w:ascii="Book Antiqua" w:hAnsi="Book Antiqua"/>
          <w:b/>
          <w:bCs/>
          <w:spacing w:val="-1"/>
          <w:sz w:val="22"/>
          <w:szCs w:val="22"/>
          <w:lang w:eastAsia="zh-CN"/>
        </w:rPr>
        <w:br/>
      </w:r>
    </w:p>
    <w:p w:rsidR="00E22441" w:rsidRPr="000A5E08" w:rsidRDefault="00BC1FEA" w:rsidP="00E22441">
      <w:pPr>
        <w:rPr>
          <w:rFonts w:ascii="Book Antiqua" w:hAnsi="Book Antiqua"/>
          <w:b/>
          <w:sz w:val="22"/>
          <w:szCs w:val="22"/>
        </w:rPr>
      </w:pPr>
      <w:proofErr w:type="spellStart"/>
      <w:r w:rsidRPr="000A5E08">
        <w:rPr>
          <w:rFonts w:ascii="Book Antiqua" w:hAnsi="Book Antiqua"/>
          <w:b/>
          <w:bCs/>
          <w:sz w:val="22"/>
          <w:szCs w:val="22"/>
        </w:rPr>
        <w:t>E</w:t>
      </w:r>
      <w:r w:rsidR="003130F3" w:rsidRPr="000A5E08">
        <w:rPr>
          <w:rFonts w:ascii="Book Antiqua" w:hAnsi="Book Antiqua"/>
          <w:b/>
          <w:bCs/>
          <w:sz w:val="22"/>
          <w:szCs w:val="22"/>
        </w:rPr>
        <w:t>lavon</w:t>
      </w:r>
      <w:proofErr w:type="spellEnd"/>
      <w:r w:rsidR="003130F3" w:rsidRPr="000A5E08">
        <w:rPr>
          <w:rFonts w:ascii="Book Antiqua" w:hAnsi="Book Antiqua"/>
          <w:b/>
          <w:bCs/>
          <w:sz w:val="22"/>
          <w:szCs w:val="22"/>
        </w:rPr>
        <w:t xml:space="preserve"> Inc</w:t>
      </w:r>
      <w:r w:rsidRPr="000A5E08">
        <w:rPr>
          <w:rFonts w:ascii="Book Antiqua" w:hAnsi="Book Antiqua"/>
          <w:b/>
          <w:bCs/>
          <w:sz w:val="22"/>
          <w:szCs w:val="22"/>
        </w:rPr>
        <w:t>, A</w:t>
      </w:r>
      <w:r w:rsidR="003130F3" w:rsidRPr="000A5E08">
        <w:rPr>
          <w:rFonts w:ascii="Book Antiqua" w:hAnsi="Book Antiqua"/>
          <w:b/>
          <w:bCs/>
          <w:sz w:val="22"/>
          <w:szCs w:val="22"/>
        </w:rPr>
        <w:t>tlanta</w:t>
      </w:r>
      <w:r w:rsidRPr="000A5E08">
        <w:rPr>
          <w:rFonts w:ascii="Book Antiqua" w:hAnsi="Book Antiqua"/>
          <w:b/>
          <w:bCs/>
          <w:sz w:val="22"/>
          <w:szCs w:val="22"/>
        </w:rPr>
        <w:t>, GA</w:t>
      </w:r>
      <w:r w:rsidRPr="000A5E08">
        <w:rPr>
          <w:rFonts w:ascii="Book Antiqua" w:hAnsi="Book Antiqua"/>
          <w:b/>
          <w:bCs/>
          <w:sz w:val="22"/>
          <w:szCs w:val="22"/>
        </w:rPr>
        <w:tab/>
      </w:r>
      <w:r w:rsidRPr="000A5E08">
        <w:rPr>
          <w:rFonts w:ascii="Book Antiqua" w:hAnsi="Book Antiqua"/>
          <w:b/>
          <w:bCs/>
          <w:sz w:val="22"/>
          <w:szCs w:val="22"/>
        </w:rPr>
        <w:tab/>
      </w:r>
      <w:r w:rsidR="00E22441" w:rsidRPr="000A5E08">
        <w:rPr>
          <w:rFonts w:ascii="Book Antiqua" w:hAnsi="Book Antiqua"/>
          <w:b/>
          <w:sz w:val="22"/>
          <w:szCs w:val="22"/>
        </w:rPr>
        <w:t xml:space="preserve">            </w:t>
      </w:r>
      <w:r w:rsidR="000652CE" w:rsidRPr="000A5E08">
        <w:rPr>
          <w:rFonts w:ascii="Book Antiqua" w:hAnsi="Book Antiqua"/>
          <w:b/>
          <w:sz w:val="22"/>
          <w:szCs w:val="22"/>
        </w:rPr>
        <w:t xml:space="preserve">                         </w:t>
      </w:r>
      <w:r w:rsidR="003B59D5" w:rsidRPr="000A5E08">
        <w:rPr>
          <w:rFonts w:ascii="Book Antiqua" w:hAnsi="Book Antiqua"/>
          <w:b/>
          <w:sz w:val="22"/>
          <w:szCs w:val="22"/>
        </w:rPr>
        <w:tab/>
      </w:r>
      <w:r w:rsidR="003B59D5" w:rsidRPr="000A5E08">
        <w:rPr>
          <w:rFonts w:ascii="Book Antiqua" w:hAnsi="Book Antiqua"/>
          <w:b/>
          <w:sz w:val="22"/>
          <w:szCs w:val="22"/>
        </w:rPr>
        <w:tab/>
      </w:r>
      <w:r w:rsidR="003B59D5" w:rsidRPr="000A5E08">
        <w:rPr>
          <w:rFonts w:ascii="Book Antiqua" w:hAnsi="Book Antiqua"/>
          <w:b/>
          <w:sz w:val="22"/>
          <w:szCs w:val="22"/>
        </w:rPr>
        <w:tab/>
        <w:t xml:space="preserve">        </w:t>
      </w:r>
      <w:r w:rsidR="000652CE" w:rsidRPr="000A5E08">
        <w:rPr>
          <w:rFonts w:ascii="Book Antiqua" w:hAnsi="Book Antiqua"/>
          <w:b/>
          <w:sz w:val="22"/>
          <w:szCs w:val="22"/>
        </w:rPr>
        <w:t xml:space="preserve">     </w:t>
      </w:r>
      <w:r w:rsidR="000652CE" w:rsidRPr="000A5E08">
        <w:rPr>
          <w:rFonts w:ascii="Book Antiqua" w:hAnsi="Book Antiqua"/>
          <w:b/>
          <w:sz w:val="22"/>
          <w:szCs w:val="22"/>
        </w:rPr>
        <w:tab/>
      </w:r>
      <w:r w:rsidR="003B59D5" w:rsidRPr="000A5E08">
        <w:rPr>
          <w:rFonts w:ascii="Book Antiqua" w:hAnsi="Book Antiqua"/>
          <w:b/>
          <w:sz w:val="22"/>
          <w:szCs w:val="22"/>
        </w:rPr>
        <w:t xml:space="preserve">     </w:t>
      </w:r>
      <w:r w:rsidR="000652CE" w:rsidRPr="000A5E08">
        <w:rPr>
          <w:rFonts w:ascii="Book Antiqua" w:hAnsi="Book Antiqua"/>
          <w:b/>
          <w:sz w:val="22"/>
          <w:szCs w:val="22"/>
        </w:rPr>
        <w:t xml:space="preserve">   Feb 2015 </w:t>
      </w:r>
      <w:proofErr w:type="gramStart"/>
      <w:r w:rsidR="00E22441" w:rsidRPr="000A5E08">
        <w:rPr>
          <w:rFonts w:ascii="Book Antiqua" w:hAnsi="Book Antiqua"/>
          <w:b/>
          <w:sz w:val="22"/>
          <w:szCs w:val="22"/>
        </w:rPr>
        <w:t>-  May2017</w:t>
      </w:r>
      <w:proofErr w:type="gramEnd"/>
    </w:p>
    <w:p w:rsidR="00E22441" w:rsidRPr="000A5E08" w:rsidRDefault="00E22441" w:rsidP="00E22441">
      <w:pPr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Java Developer</w:t>
      </w:r>
    </w:p>
    <w:p w:rsidR="00E22441" w:rsidRPr="000A5E08" w:rsidRDefault="00E22441" w:rsidP="00E22441">
      <w:pPr>
        <w:rPr>
          <w:rFonts w:ascii="Book Antiqua" w:hAnsi="Book Antiqua"/>
          <w:b/>
          <w:sz w:val="22"/>
          <w:szCs w:val="22"/>
        </w:rPr>
      </w:pPr>
    </w:p>
    <w:p w:rsidR="00E22441" w:rsidRPr="000A5E08" w:rsidRDefault="00E22441" w:rsidP="00E22441">
      <w:pPr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Responsibilities: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Involved in requirement analysis, functional specifications and over-all component design.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Involved in Requirements gathering, design, development, testing and Maintenance phases of Application.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lastRenderedPageBreak/>
        <w:t>Involved in backlog grooming, sprint planning and user stories estimations and dividing into tasks.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Client pages are built using HTML, JSP, XML to interact with users,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 angular controllers, services and used different modules for server communication.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Developed single pages using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directives, expressions, routing capabilities for bookmarking, filters, validations and Angular UI components such as grid, buttons, date pickers, modal dialogs and other input components.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Built custom UI Widgets and Application Logic using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MVC Architecture.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spring framework and J2EE components, Utilized Spring MVC, IOC, AOP and DAO modules. Developed controller classes, backend processes, complex services and database interaction.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Created Hibernate mapping files, sessions, transactions, HQL Queries to fetch data from data base.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Utilized asynchronous JavaScript for better and faster interactive front-end.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 new REST based Web services and modifying existing web services to customize JSON response.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Integrated Spring &amp; Hibernate frameworks to develop end to end application.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Hibernate to create data layer to the services to do CRUD operations in to Database.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core java concepts like Collections, Generics, Exception handling, IO, Concurrency to develop business logic.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Involved in doing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testing and ran the TEST SUITE.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Used Maven tool to build and </w:t>
      </w:r>
      <w:proofErr w:type="spellStart"/>
      <w:r w:rsidRPr="000A5E08">
        <w:rPr>
          <w:rFonts w:ascii="Book Antiqua" w:hAnsi="Book Antiqua"/>
          <w:sz w:val="22"/>
          <w:szCs w:val="22"/>
        </w:rPr>
        <w:t>JBoss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to set up data sources and deploying the application.</w:t>
      </w:r>
    </w:p>
    <w:p w:rsidR="00E22441" w:rsidRPr="000A5E08" w:rsidRDefault="00E22441" w:rsidP="00E22441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Monitored, studied and analyzed application logs from production environment and analyzed data for performing detail analysis of issues related to production. </w:t>
      </w:r>
    </w:p>
    <w:p w:rsidR="00E22441" w:rsidRPr="000A5E08" w:rsidRDefault="00E22441" w:rsidP="00E22441">
      <w:pPr>
        <w:pStyle w:val="ListParagraph"/>
        <w:ind w:left="360"/>
        <w:rPr>
          <w:rFonts w:ascii="Book Antiqua" w:hAnsi="Book Antiqua"/>
          <w:sz w:val="22"/>
          <w:szCs w:val="22"/>
        </w:rPr>
      </w:pPr>
    </w:p>
    <w:p w:rsidR="00E22441" w:rsidRPr="000A5E08" w:rsidRDefault="00E22441" w:rsidP="00E22441">
      <w:p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b/>
          <w:sz w:val="22"/>
          <w:szCs w:val="22"/>
        </w:rPr>
        <w:t>Environment:</w:t>
      </w:r>
      <w:r w:rsidRPr="000A5E08">
        <w:rPr>
          <w:rFonts w:ascii="Book Antiqua" w:hAnsi="Book Antiqua"/>
          <w:sz w:val="22"/>
          <w:szCs w:val="22"/>
        </w:rPr>
        <w:t xml:space="preserve"> </w:t>
      </w:r>
      <w:r w:rsidR="00BC1FEA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 xml:space="preserve">JAVA, HTML, Java Script, AJAX, JQUERY, </w:t>
      </w:r>
      <w:proofErr w:type="spellStart"/>
      <w:r w:rsidRPr="000A5E08">
        <w:rPr>
          <w:rFonts w:ascii="Book Antiqua" w:hAnsi="Book Antiqua"/>
          <w:sz w:val="22"/>
          <w:szCs w:val="22"/>
        </w:rPr>
        <w:t>Servlets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JSP, JSON,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Oracle, </w:t>
      </w:r>
      <w:proofErr w:type="spellStart"/>
      <w:r w:rsidRPr="000A5E08">
        <w:rPr>
          <w:rFonts w:ascii="Book Antiqua" w:hAnsi="Book Antiqua"/>
          <w:sz w:val="22"/>
          <w:szCs w:val="22"/>
        </w:rPr>
        <w:t>JBoss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Application Server8.5, XML, XSD, XSLT, JAAS, JAXB, </w:t>
      </w:r>
      <w:proofErr w:type="spellStart"/>
      <w:r w:rsidRPr="000A5E08">
        <w:rPr>
          <w:rFonts w:ascii="Book Antiqua" w:hAnsi="Book Antiqua"/>
          <w:sz w:val="22"/>
          <w:szCs w:val="22"/>
        </w:rPr>
        <w:t>RESTful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,LDAP, Spring MVC, IOC, AOP, Hibernate, JAX-RS, Bootstrap, RAD 9.0, JUNIT, Rational Team Concert(RTC), JNDI.</w:t>
      </w:r>
    </w:p>
    <w:p w:rsidR="00812304" w:rsidRPr="000A5E08" w:rsidRDefault="00812304" w:rsidP="00812304">
      <w:pPr>
        <w:pStyle w:val="Heading2"/>
        <w:rPr>
          <w:rFonts w:ascii="Book Antiqua" w:hAnsi="Book Antiqua" w:cs="Times New Roman"/>
          <w:sz w:val="22"/>
          <w:szCs w:val="22"/>
        </w:rPr>
      </w:pPr>
      <w:r w:rsidRPr="000A5E08">
        <w:rPr>
          <w:rFonts w:ascii="Book Antiqua" w:eastAsia="Times New Roman" w:hAnsi="Book Antiqua" w:cs="Times New Roman"/>
          <w:spacing w:val="-1"/>
          <w:sz w:val="22"/>
          <w:szCs w:val="22"/>
        </w:rPr>
        <w:br/>
      </w:r>
      <w:r w:rsidR="004A0E5B" w:rsidRPr="000A5E08">
        <w:rPr>
          <w:rFonts w:ascii="Book Antiqua" w:hAnsi="Book Antiqua" w:cs="Times New Roman"/>
          <w:color w:val="000000" w:themeColor="text1"/>
          <w:sz w:val="22"/>
          <w:szCs w:val="22"/>
        </w:rPr>
        <w:t>H</w:t>
      </w:r>
      <w:r w:rsidR="003130F3" w:rsidRPr="000A5E08">
        <w:rPr>
          <w:rFonts w:ascii="Book Antiqua" w:hAnsi="Book Antiqua" w:cs="Times New Roman"/>
          <w:color w:val="000000" w:themeColor="text1"/>
          <w:sz w:val="22"/>
          <w:szCs w:val="22"/>
        </w:rPr>
        <w:t>artford</w:t>
      </w:r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I</w:t>
      </w:r>
      <w:r w:rsidR="003130F3" w:rsidRPr="000A5E08">
        <w:rPr>
          <w:rFonts w:ascii="Book Antiqua" w:hAnsi="Book Antiqua" w:cs="Times New Roman"/>
          <w:color w:val="000000" w:themeColor="text1"/>
          <w:sz w:val="22"/>
          <w:szCs w:val="22"/>
        </w:rPr>
        <w:t>nsurance</w:t>
      </w:r>
      <w:proofErr w:type="gramStart"/>
      <w:r w:rsidR="006E2657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, </w:t>
      </w:r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Hartford</w:t>
      </w:r>
      <w:proofErr w:type="gramEnd"/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>, CT</w:t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DC1E2E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3B59D5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3B59D5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0652CE" w:rsidRPr="000A5E08">
        <w:rPr>
          <w:rFonts w:ascii="Book Antiqua" w:hAnsi="Book Antiqua" w:cs="Times New Roman"/>
          <w:color w:val="000000" w:themeColor="text1"/>
          <w:sz w:val="22"/>
          <w:szCs w:val="22"/>
        </w:rPr>
        <w:tab/>
      </w:r>
      <w:r w:rsidR="003B59D5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</w:t>
      </w:r>
      <w:r w:rsidR="004464DB" w:rsidRPr="000A5E08">
        <w:rPr>
          <w:rFonts w:ascii="Book Antiqua" w:hAnsi="Book Antiqua" w:cs="Times New Roman"/>
          <w:color w:val="000000" w:themeColor="text1"/>
          <w:sz w:val="22"/>
          <w:szCs w:val="22"/>
        </w:rPr>
        <w:t>Jan 2010</w:t>
      </w:r>
      <w:r w:rsidR="000652CE"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to </w:t>
      </w:r>
      <w:r w:rsidR="002C7B3F" w:rsidRPr="000A5E08">
        <w:rPr>
          <w:rFonts w:ascii="Book Antiqua" w:hAnsi="Book Antiqua" w:cs="Times New Roman"/>
          <w:color w:val="000000" w:themeColor="text1"/>
          <w:sz w:val="22"/>
          <w:szCs w:val="22"/>
        </w:rPr>
        <w:t>Dec</w:t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t xml:space="preserve"> </w:t>
      </w:r>
      <w:r w:rsidR="002C7B3F" w:rsidRPr="000A5E08">
        <w:rPr>
          <w:rFonts w:ascii="Book Antiqua" w:hAnsi="Book Antiqua" w:cs="Times New Roman"/>
          <w:color w:val="000000" w:themeColor="text1"/>
          <w:sz w:val="22"/>
          <w:szCs w:val="22"/>
        </w:rPr>
        <w:t>2014</w:t>
      </w:r>
      <w:r w:rsidRPr="000A5E08">
        <w:rPr>
          <w:rFonts w:ascii="Book Antiqua" w:hAnsi="Book Antiqua" w:cs="Times New Roman"/>
          <w:color w:val="000000" w:themeColor="text1"/>
          <w:sz w:val="22"/>
          <w:szCs w:val="22"/>
        </w:rPr>
        <w:br/>
      </w:r>
      <w:r w:rsidR="00DA6096" w:rsidRPr="000A5E08">
        <w:rPr>
          <w:rFonts w:ascii="Book Antiqua" w:hAnsi="Book Antiqua" w:cs="Times New Roman"/>
          <w:color w:val="000000" w:themeColor="text1"/>
          <w:sz w:val="22"/>
          <w:szCs w:val="22"/>
        </w:rPr>
        <w:t>Java Developer</w:t>
      </w:r>
      <w:r w:rsidRPr="000A5E08">
        <w:rPr>
          <w:rStyle w:val="Heading3Char"/>
          <w:rFonts w:ascii="Book Antiqua" w:hAnsi="Book Antiqua" w:cs="Times New Roman"/>
          <w:sz w:val="22"/>
          <w:szCs w:val="22"/>
        </w:rPr>
        <w:br/>
      </w:r>
      <w:r w:rsidRPr="000A5E08">
        <w:rPr>
          <w:rStyle w:val="Heading3Char"/>
          <w:rFonts w:ascii="Book Antiqua" w:hAnsi="Book Antiqua" w:cs="Times New Roman"/>
          <w:sz w:val="22"/>
          <w:szCs w:val="22"/>
        </w:rPr>
        <w:br/>
      </w:r>
      <w:r w:rsidR="009D5729" w:rsidRPr="000A5E08">
        <w:rPr>
          <w:rStyle w:val="Heading3Char"/>
          <w:rFonts w:ascii="Book Antiqua" w:hAnsi="Book Antiqua" w:cs="Times New Roman"/>
          <w:b/>
          <w:color w:val="000000" w:themeColor="text1"/>
          <w:sz w:val="22"/>
          <w:szCs w:val="22"/>
        </w:rPr>
        <w:t>Description:</w:t>
      </w:r>
      <w:r w:rsidR="009D5729" w:rsidRPr="000A5E08">
        <w:rPr>
          <w:rFonts w:ascii="Book Antiqua" w:hAnsi="Book Antiqua" w:cs="Times New Roman"/>
          <w:sz w:val="22"/>
          <w:szCs w:val="22"/>
        </w:rPr>
        <w:t xml:space="preserve"> </w:t>
      </w:r>
    </w:p>
    <w:p w:rsidR="001136BD" w:rsidRPr="000A5E08" w:rsidRDefault="009D5729" w:rsidP="00812304">
      <w:pPr>
        <w:rPr>
          <w:rFonts w:ascii="Book Antiqua" w:hAnsi="Book Antiqua"/>
          <w:b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This application enables clients to access, review and update Insurance </w:t>
      </w:r>
      <w:proofErr w:type="spellStart"/>
      <w:r w:rsidRPr="000A5E08">
        <w:rPr>
          <w:rFonts w:ascii="Book Antiqua" w:hAnsi="Book Antiqua"/>
          <w:sz w:val="22"/>
          <w:szCs w:val="22"/>
        </w:rPr>
        <w:t>coverage.The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website functionality was extended by providing the customers to Login and perform online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transactions like paying bills online and updating their insurance policy. Customer Care website was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redesigned to provide customized information for the end users and is developed using J2EE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technologies with JSP, HTML and DTHML in the front end, with Hibernate and Spring Frameworks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at data layer connecting to Oracle10g database. The application was deployed on Web Sphere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Application Server and development was done using RAD.</w:t>
      </w:r>
      <w:r w:rsidR="00812304" w:rsidRPr="000A5E08">
        <w:rPr>
          <w:rFonts w:ascii="Book Antiqua" w:hAnsi="Book Antiqua"/>
          <w:sz w:val="22"/>
          <w:szCs w:val="22"/>
        </w:rPr>
        <w:br/>
      </w:r>
      <w:r w:rsidR="00812304" w:rsidRPr="000A5E08">
        <w:rPr>
          <w:rFonts w:ascii="Book Antiqua" w:hAnsi="Book Antiqua"/>
          <w:sz w:val="22"/>
          <w:szCs w:val="22"/>
        </w:rPr>
        <w:br/>
      </w:r>
      <w:r w:rsidRPr="000A5E08">
        <w:rPr>
          <w:rFonts w:ascii="Book Antiqua" w:hAnsi="Book Antiqua"/>
          <w:b/>
          <w:sz w:val="22"/>
          <w:szCs w:val="22"/>
        </w:rPr>
        <w:t>Responsibilities: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Involved in SDLC stages of application including Requirements analysis, Implementation, Design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and Testing.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lastRenderedPageBreak/>
        <w:t xml:space="preserve"> Developed application using Agile Methodology. Responsible for creating functional design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documents, technical documents, flow charts and data flow diagrams.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Participated in the daily stand up SCRUM agile meetings as part of AGILE process for reporting the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day to day developments of the work done.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Developed Spring Controllers, Service Components, DAOs, Web Services and UI Integration for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>processing the member request for two modules.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Developed the DAO layer using the Hibernate annotations and configuration files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Used Spring MVC Framework Dependency Injection for integrating various Java Components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Used Maven Scripts to build and deploy applications and worked closely with build team to resolve</w:t>
      </w:r>
      <w:r w:rsidR="00812304" w:rsidRPr="000A5E08">
        <w:rPr>
          <w:rFonts w:ascii="Book Antiqua" w:hAnsi="Book Antiqua"/>
          <w:sz w:val="22"/>
          <w:szCs w:val="22"/>
        </w:rPr>
        <w:t xml:space="preserve"> </w:t>
      </w:r>
      <w:r w:rsidRPr="000A5E08">
        <w:rPr>
          <w:rFonts w:ascii="Book Antiqua" w:hAnsi="Book Antiqua"/>
          <w:sz w:val="22"/>
          <w:szCs w:val="22"/>
        </w:rPr>
        <w:t xml:space="preserve">CI, Maven site and Report Issues. Unit Testing Java code using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4 and Integrating with </w:t>
      </w:r>
      <w:proofErr w:type="spellStart"/>
      <w:r w:rsidRPr="000A5E08">
        <w:rPr>
          <w:rFonts w:ascii="Book Antiqua" w:hAnsi="Book Antiqua"/>
          <w:sz w:val="22"/>
          <w:szCs w:val="22"/>
        </w:rPr>
        <w:t>Jenkin</w:t>
      </w:r>
      <w:proofErr w:type="spellEnd"/>
    </w:p>
    <w:p w:rsidR="00812304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Wrote SQL queries and Stored Procedures for interacting with the Oracle database.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 Extensively used Spring </w:t>
      </w:r>
      <w:proofErr w:type="spellStart"/>
      <w:r w:rsidRPr="000A5E08">
        <w:rPr>
          <w:rFonts w:ascii="Book Antiqua" w:hAnsi="Book Antiqua"/>
          <w:sz w:val="22"/>
          <w:szCs w:val="22"/>
        </w:rPr>
        <w:t>RESTful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web services for designing the end points.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Developed the web interface using HTML, CSS, JavaScript, </w:t>
      </w:r>
      <w:proofErr w:type="spellStart"/>
      <w:r w:rsidRPr="000A5E08">
        <w:rPr>
          <w:rFonts w:ascii="Book Antiqua" w:hAnsi="Book Antiqua"/>
          <w:sz w:val="22"/>
          <w:szCs w:val="22"/>
        </w:rPr>
        <w:t>jQuery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0A5E08">
        <w:rPr>
          <w:rFonts w:ascii="Book Antiqua" w:hAnsi="Book Antiqua"/>
          <w:sz w:val="22"/>
          <w:szCs w:val="22"/>
        </w:rPr>
        <w:t>AngularJS</w:t>
      </w:r>
      <w:proofErr w:type="spellEnd"/>
      <w:r w:rsidRPr="000A5E08">
        <w:rPr>
          <w:rFonts w:ascii="Book Antiqua" w:hAnsi="Book Antiqua"/>
          <w:sz w:val="22"/>
          <w:szCs w:val="22"/>
        </w:rPr>
        <w:t>, and Bootstrap.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Ant to build and package the application.</w:t>
      </w:r>
    </w:p>
    <w:p w:rsidR="00812304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Develop the GUI using JSP, spring web flow following spring web MVC pattern.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Enhance and modify the presentation layer and GUI framework that are written using JSP and client-side validations done using JavaScript &amp;amp; design enhanced wireframe screens.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Deployed the Application on Tomcat server.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Successfully involved in test driven development model using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>.</w:t>
      </w:r>
    </w:p>
    <w:p w:rsidR="009D5729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 xml:space="preserve">Developed the test cases using </w:t>
      </w:r>
      <w:proofErr w:type="spellStart"/>
      <w:r w:rsidRPr="000A5E08">
        <w:rPr>
          <w:rFonts w:ascii="Book Antiqua" w:hAnsi="Book Antiqua"/>
          <w:sz w:val="22"/>
          <w:szCs w:val="22"/>
        </w:rPr>
        <w:t>Junit</w:t>
      </w:r>
      <w:proofErr w:type="spellEnd"/>
      <w:r w:rsidRPr="000A5E08">
        <w:rPr>
          <w:rFonts w:ascii="Book Antiqua" w:hAnsi="Book Antiqua"/>
          <w:sz w:val="22"/>
          <w:szCs w:val="22"/>
        </w:rPr>
        <w:t xml:space="preserve"> to test.</w:t>
      </w:r>
    </w:p>
    <w:p w:rsidR="00812304" w:rsidRPr="000A5E08" w:rsidRDefault="009D5729" w:rsidP="00812304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0A5E08">
        <w:rPr>
          <w:rFonts w:ascii="Book Antiqua" w:hAnsi="Book Antiqua"/>
          <w:sz w:val="22"/>
          <w:szCs w:val="22"/>
        </w:rPr>
        <w:t>Used SVN for version control across common source code used by developers.</w:t>
      </w:r>
    </w:p>
    <w:p w:rsidR="009D5729" w:rsidRPr="000A5E08" w:rsidRDefault="009D5729" w:rsidP="00812304">
      <w:pPr>
        <w:pStyle w:val="Heading4"/>
        <w:rPr>
          <w:rFonts w:ascii="Book Antiqua" w:eastAsia="Times New Roman" w:hAnsi="Book Antiqua" w:cs="Times New Roman"/>
          <w:i w:val="0"/>
          <w:iCs w:val="0"/>
          <w:color w:val="auto"/>
          <w:spacing w:val="-1"/>
          <w:sz w:val="22"/>
          <w:szCs w:val="22"/>
        </w:rPr>
      </w:pPr>
      <w:r w:rsidRPr="000A5E08">
        <w:rPr>
          <w:rFonts w:ascii="Book Antiqua" w:hAnsi="Book Antiqua" w:cs="Times New Roman"/>
          <w:i w:val="0"/>
          <w:color w:val="000000" w:themeColor="text1"/>
          <w:sz w:val="22"/>
          <w:szCs w:val="22"/>
        </w:rPr>
        <w:t xml:space="preserve">Environment: </w:t>
      </w:r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Java 1.5, J2EE, JSP/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Servlets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, Struts2.3.12, Spring Framework, 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MongoDB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, Hibernate3,Oracle 11g, SQL Developer, Web Services, XML, GIT, AJAX, GIT, 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jQuery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 , Eclipse, </w:t>
      </w:r>
      <w:proofErr w:type="spellStart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WebLogic</w:t>
      </w:r>
      <w:proofErr w:type="spellEnd"/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 10.0</w:t>
      </w:r>
      <w:r w:rsidR="00812304"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 xml:space="preserve"> </w:t>
      </w:r>
      <w:r w:rsidRPr="000A5E08">
        <w:rPr>
          <w:rFonts w:ascii="Book Antiqua" w:hAnsi="Book Antiqua" w:cs="Times New Roman"/>
          <w:b w:val="0"/>
          <w:i w:val="0"/>
          <w:color w:val="000000" w:themeColor="text1"/>
          <w:sz w:val="22"/>
          <w:szCs w:val="22"/>
        </w:rPr>
        <w:t>Application Server, Dimensions, ANT1.9, HTML, SOA.</w:t>
      </w:r>
      <w:r w:rsidR="00812304" w:rsidRPr="000A5E08">
        <w:rPr>
          <w:rFonts w:ascii="Book Antiqua" w:eastAsia="Times New Roman" w:hAnsi="Book Antiqua" w:cs="Times New Roman"/>
          <w:i w:val="0"/>
          <w:iCs w:val="0"/>
          <w:color w:val="auto"/>
          <w:spacing w:val="-1"/>
          <w:sz w:val="22"/>
          <w:szCs w:val="22"/>
        </w:rPr>
        <w:br/>
      </w:r>
    </w:p>
    <w:p w:rsidR="008936A0" w:rsidRPr="000A5E08" w:rsidRDefault="008936A0" w:rsidP="00FB04DC">
      <w:pPr>
        <w:spacing w:line="240" w:lineRule="auto"/>
        <w:ind w:left="360"/>
        <w:jc w:val="both"/>
        <w:rPr>
          <w:rFonts w:ascii="Book Antiqua" w:hAnsi="Book Antiqua"/>
          <w:b/>
          <w:color w:val="002060"/>
          <w:spacing w:val="17"/>
          <w:sz w:val="22"/>
          <w:szCs w:val="22"/>
          <w:u w:val="single"/>
        </w:rPr>
      </w:pPr>
    </w:p>
    <w:p w:rsidR="008936A0" w:rsidRPr="000A5E08" w:rsidRDefault="008936A0" w:rsidP="00FB04DC">
      <w:pPr>
        <w:pStyle w:val="ListParagraph"/>
        <w:spacing w:line="240" w:lineRule="auto"/>
        <w:jc w:val="both"/>
        <w:rPr>
          <w:rFonts w:ascii="Book Antiqua" w:eastAsia="Times New Roman" w:hAnsi="Book Antiqua"/>
          <w:b/>
          <w:bCs/>
          <w:color w:val="002060"/>
          <w:sz w:val="22"/>
          <w:szCs w:val="22"/>
        </w:rPr>
      </w:pPr>
    </w:p>
    <w:p w:rsidR="008936A0" w:rsidRPr="000A5E08" w:rsidRDefault="008936A0" w:rsidP="00FB04DC">
      <w:pPr>
        <w:pStyle w:val="ListParagraph"/>
        <w:spacing w:line="240" w:lineRule="auto"/>
        <w:jc w:val="both"/>
        <w:rPr>
          <w:rFonts w:ascii="Book Antiqua" w:eastAsia="Times New Roman" w:hAnsi="Book Antiqua"/>
          <w:b/>
          <w:bCs/>
          <w:color w:val="002060"/>
          <w:sz w:val="22"/>
          <w:szCs w:val="22"/>
        </w:rPr>
      </w:pPr>
    </w:p>
    <w:p w:rsidR="008936A0" w:rsidRPr="000A5E08" w:rsidRDefault="008936A0" w:rsidP="00FB04DC">
      <w:pPr>
        <w:spacing w:line="240" w:lineRule="auto"/>
        <w:jc w:val="both"/>
        <w:rPr>
          <w:rFonts w:ascii="Book Antiqua" w:eastAsiaTheme="minorHAnsi" w:hAnsi="Book Antiqua"/>
          <w:color w:val="002060"/>
          <w:sz w:val="22"/>
          <w:szCs w:val="22"/>
          <w:u w:val="single"/>
        </w:rPr>
      </w:pPr>
    </w:p>
    <w:p w:rsidR="009759C9" w:rsidRPr="000A5E08" w:rsidRDefault="009759C9" w:rsidP="00FB04DC">
      <w:pPr>
        <w:spacing w:line="240" w:lineRule="auto"/>
        <w:jc w:val="both"/>
        <w:rPr>
          <w:rFonts w:ascii="Book Antiqua" w:hAnsi="Book Antiqua"/>
          <w:color w:val="002060"/>
          <w:sz w:val="22"/>
          <w:szCs w:val="22"/>
        </w:rPr>
      </w:pPr>
    </w:p>
    <w:p w:rsidR="00F74E92" w:rsidRPr="000A5E08" w:rsidRDefault="00F74E92">
      <w:pPr>
        <w:spacing w:line="240" w:lineRule="auto"/>
        <w:jc w:val="both"/>
        <w:rPr>
          <w:rFonts w:ascii="Book Antiqua" w:hAnsi="Book Antiqua"/>
          <w:color w:val="002060"/>
          <w:sz w:val="22"/>
          <w:szCs w:val="22"/>
        </w:rPr>
      </w:pPr>
    </w:p>
    <w:sectPr w:rsidR="00F74E92" w:rsidRPr="000A5E08" w:rsidSect="00F8626E">
      <w:footerReference w:type="default" r:id="rId8"/>
      <w:footerReference w:type="first" r:id="rId9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BFB" w:rsidRDefault="00632BFB" w:rsidP="00EF4303">
      <w:pPr>
        <w:spacing w:line="240" w:lineRule="auto"/>
      </w:pPr>
      <w:r>
        <w:separator/>
      </w:r>
    </w:p>
  </w:endnote>
  <w:endnote w:type="continuationSeparator" w:id="0">
    <w:p w:rsidR="00632BFB" w:rsidRDefault="00632BFB" w:rsidP="00EF4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15378"/>
      <w:docPartObj>
        <w:docPartGallery w:val="Page Numbers (Bottom of Page)"/>
        <w:docPartUnique/>
      </w:docPartObj>
    </w:sdtPr>
    <w:sdtContent>
      <w:p w:rsidR="00DC1E2E" w:rsidRDefault="00F1445F">
        <w:pPr>
          <w:pStyle w:val="Footer"/>
          <w:jc w:val="right"/>
        </w:pPr>
        <w:fldSimple w:instr=" PAGE   \* MERGEFORMAT ">
          <w:r w:rsidR="00A50899">
            <w:rPr>
              <w:noProof/>
            </w:rPr>
            <w:t>2</w:t>
          </w:r>
        </w:fldSimple>
      </w:p>
    </w:sdtContent>
  </w:sdt>
  <w:p w:rsidR="00DC1E2E" w:rsidRDefault="00DC1E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15377"/>
      <w:docPartObj>
        <w:docPartGallery w:val="Page Numbers (Bottom of Page)"/>
        <w:docPartUnique/>
      </w:docPartObj>
    </w:sdtPr>
    <w:sdtContent>
      <w:p w:rsidR="00DC1E2E" w:rsidRDefault="00F1445F">
        <w:pPr>
          <w:pStyle w:val="Footer"/>
          <w:jc w:val="right"/>
        </w:pPr>
        <w:fldSimple w:instr=" PAGE   \* MERGEFORMAT ">
          <w:r w:rsidR="00A50899">
            <w:rPr>
              <w:noProof/>
            </w:rPr>
            <w:t>1</w:t>
          </w:r>
        </w:fldSimple>
      </w:p>
    </w:sdtContent>
  </w:sdt>
  <w:p w:rsidR="00DC1E2E" w:rsidRDefault="00DC1E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BFB" w:rsidRDefault="00632BFB" w:rsidP="00EF4303">
      <w:pPr>
        <w:spacing w:line="240" w:lineRule="auto"/>
      </w:pPr>
      <w:r>
        <w:separator/>
      </w:r>
    </w:p>
  </w:footnote>
  <w:footnote w:type="continuationSeparator" w:id="0">
    <w:p w:rsidR="00632BFB" w:rsidRDefault="00632BFB" w:rsidP="00EF43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A"/>
    <w:multiLevelType w:val="single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5437987"/>
    <w:multiLevelType w:val="multilevel"/>
    <w:tmpl w:val="232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5221E"/>
    <w:multiLevelType w:val="hybridMultilevel"/>
    <w:tmpl w:val="151EA4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5">
    <w:nsid w:val="0A022B94"/>
    <w:multiLevelType w:val="hybridMultilevel"/>
    <w:tmpl w:val="ED045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AC0ED6"/>
    <w:multiLevelType w:val="hybridMultilevel"/>
    <w:tmpl w:val="C7C20C8A"/>
    <w:lvl w:ilvl="0" w:tplc="E14EF756">
      <w:start w:val="1"/>
      <w:numFmt w:val="bullet"/>
      <w:lvlRestart w:val="0"/>
      <w:lvlText w:val=""/>
      <w:lvlJc w:val="left"/>
      <w:pPr>
        <w:ind w:left="761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1C1B76E2"/>
    <w:multiLevelType w:val="multilevel"/>
    <w:tmpl w:val="05A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0095C"/>
    <w:multiLevelType w:val="hybridMultilevel"/>
    <w:tmpl w:val="76307418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>
    <w:nsid w:val="216B48C2"/>
    <w:multiLevelType w:val="hybridMultilevel"/>
    <w:tmpl w:val="D6B6819A"/>
    <w:lvl w:ilvl="0" w:tplc="E14EF7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B7994"/>
    <w:multiLevelType w:val="hybridMultilevel"/>
    <w:tmpl w:val="FEB6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B18E7"/>
    <w:multiLevelType w:val="multilevel"/>
    <w:tmpl w:val="F54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795F30"/>
    <w:multiLevelType w:val="hybridMultilevel"/>
    <w:tmpl w:val="AE6267CE"/>
    <w:lvl w:ilvl="0" w:tplc="E14EF7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94A5E"/>
    <w:multiLevelType w:val="hybridMultilevel"/>
    <w:tmpl w:val="71684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4F5DD7"/>
    <w:multiLevelType w:val="hybridMultilevel"/>
    <w:tmpl w:val="A67C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B4AE4"/>
    <w:multiLevelType w:val="hybridMultilevel"/>
    <w:tmpl w:val="B858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27CA8"/>
    <w:multiLevelType w:val="multilevel"/>
    <w:tmpl w:val="281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951322"/>
    <w:multiLevelType w:val="hybridMultilevel"/>
    <w:tmpl w:val="3D36C1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BE79B7"/>
    <w:multiLevelType w:val="hybridMultilevel"/>
    <w:tmpl w:val="6366C492"/>
    <w:lvl w:ilvl="0" w:tplc="0409000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9">
    <w:nsid w:val="454E7A5E"/>
    <w:multiLevelType w:val="multilevel"/>
    <w:tmpl w:val="7B2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4206E2"/>
    <w:multiLevelType w:val="multilevel"/>
    <w:tmpl w:val="5A0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43318F"/>
    <w:multiLevelType w:val="hybridMultilevel"/>
    <w:tmpl w:val="099C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2C7AD3"/>
    <w:multiLevelType w:val="multilevel"/>
    <w:tmpl w:val="8294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2F3E21"/>
    <w:multiLevelType w:val="hybridMultilevel"/>
    <w:tmpl w:val="7220B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380B81"/>
    <w:multiLevelType w:val="multilevel"/>
    <w:tmpl w:val="0B86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FB7287"/>
    <w:multiLevelType w:val="multilevel"/>
    <w:tmpl w:val="E95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7405A"/>
    <w:multiLevelType w:val="multilevel"/>
    <w:tmpl w:val="FEEA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B8742D"/>
    <w:multiLevelType w:val="hybridMultilevel"/>
    <w:tmpl w:val="588ECC40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8">
    <w:nsid w:val="66D66F03"/>
    <w:multiLevelType w:val="hybridMultilevel"/>
    <w:tmpl w:val="3230A3F4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9">
    <w:nsid w:val="670907BB"/>
    <w:multiLevelType w:val="multilevel"/>
    <w:tmpl w:val="670907B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30">
    <w:nsid w:val="67F61D66"/>
    <w:multiLevelType w:val="hybridMultilevel"/>
    <w:tmpl w:val="9A0664FC"/>
    <w:lvl w:ilvl="0" w:tplc="717C0E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E013FE"/>
    <w:multiLevelType w:val="hybridMultilevel"/>
    <w:tmpl w:val="6CB6EC6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2">
    <w:nsid w:val="6A4821B4"/>
    <w:multiLevelType w:val="multilevel"/>
    <w:tmpl w:val="775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F63E30"/>
    <w:multiLevelType w:val="hybridMultilevel"/>
    <w:tmpl w:val="D062C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B2170B"/>
    <w:multiLevelType w:val="hybridMultilevel"/>
    <w:tmpl w:val="66D0C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224446"/>
    <w:multiLevelType w:val="hybridMultilevel"/>
    <w:tmpl w:val="EBF0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0487E"/>
    <w:multiLevelType w:val="hybridMultilevel"/>
    <w:tmpl w:val="A02E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117F7"/>
    <w:multiLevelType w:val="hybridMultilevel"/>
    <w:tmpl w:val="369C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0"/>
  </w:num>
  <w:num w:numId="4">
    <w:abstractNumId w:val="31"/>
  </w:num>
  <w:num w:numId="5">
    <w:abstractNumId w:val="18"/>
  </w:num>
  <w:num w:numId="6">
    <w:abstractNumId w:val="28"/>
  </w:num>
  <w:num w:numId="7">
    <w:abstractNumId w:val="4"/>
  </w:num>
  <w:num w:numId="8">
    <w:abstractNumId w:val="8"/>
  </w:num>
  <w:num w:numId="9">
    <w:abstractNumId w:val="2"/>
  </w:num>
  <w:num w:numId="10">
    <w:abstractNumId w:val="37"/>
  </w:num>
  <w:num w:numId="11">
    <w:abstractNumId w:val="14"/>
  </w:num>
  <w:num w:numId="12">
    <w:abstractNumId w:val="17"/>
  </w:num>
  <w:num w:numId="13">
    <w:abstractNumId w:val="30"/>
  </w:num>
  <w:num w:numId="14">
    <w:abstractNumId w:val="34"/>
  </w:num>
  <w:num w:numId="15">
    <w:abstractNumId w:val="12"/>
  </w:num>
  <w:num w:numId="16">
    <w:abstractNumId w:val="15"/>
  </w:num>
  <w:num w:numId="17">
    <w:abstractNumId w:val="10"/>
  </w:num>
  <w:num w:numId="18">
    <w:abstractNumId w:val="26"/>
  </w:num>
  <w:num w:numId="19">
    <w:abstractNumId w:val="7"/>
  </w:num>
  <w:num w:numId="20">
    <w:abstractNumId w:val="32"/>
  </w:num>
  <w:num w:numId="21">
    <w:abstractNumId w:val="25"/>
  </w:num>
  <w:num w:numId="22">
    <w:abstractNumId w:val="20"/>
  </w:num>
  <w:num w:numId="23">
    <w:abstractNumId w:val="9"/>
  </w:num>
  <w:num w:numId="24">
    <w:abstractNumId w:val="24"/>
  </w:num>
  <w:num w:numId="25">
    <w:abstractNumId w:val="19"/>
  </w:num>
  <w:num w:numId="26">
    <w:abstractNumId w:val="3"/>
  </w:num>
  <w:num w:numId="27">
    <w:abstractNumId w:val="16"/>
  </w:num>
  <w:num w:numId="28">
    <w:abstractNumId w:val="22"/>
  </w:num>
  <w:num w:numId="29">
    <w:abstractNumId w:val="11"/>
  </w:num>
  <w:num w:numId="30">
    <w:abstractNumId w:val="1"/>
  </w:num>
  <w:num w:numId="31">
    <w:abstractNumId w:val="23"/>
  </w:num>
  <w:num w:numId="32">
    <w:abstractNumId w:val="13"/>
  </w:num>
  <w:num w:numId="33">
    <w:abstractNumId w:val="33"/>
  </w:num>
  <w:num w:numId="34">
    <w:abstractNumId w:val="35"/>
  </w:num>
  <w:num w:numId="35">
    <w:abstractNumId w:val="21"/>
  </w:num>
  <w:num w:numId="36">
    <w:abstractNumId w:val="5"/>
  </w:num>
  <w:num w:numId="37">
    <w:abstractNumId w:val="29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jAzNDEwMjI2NjA1MjFQ0lEKTi0uzszPAykwqwUAc6f2/SwAAAA="/>
  </w:docVars>
  <w:rsids>
    <w:rsidRoot w:val="008936A0"/>
    <w:rsid w:val="00000349"/>
    <w:rsid w:val="000008A1"/>
    <w:rsid w:val="00000B38"/>
    <w:rsid w:val="00002B7D"/>
    <w:rsid w:val="000127E5"/>
    <w:rsid w:val="00014D5D"/>
    <w:rsid w:val="00017786"/>
    <w:rsid w:val="00021815"/>
    <w:rsid w:val="000220DF"/>
    <w:rsid w:val="00032C76"/>
    <w:rsid w:val="00036858"/>
    <w:rsid w:val="00040429"/>
    <w:rsid w:val="0004273F"/>
    <w:rsid w:val="0004366B"/>
    <w:rsid w:val="000446A7"/>
    <w:rsid w:val="0004750E"/>
    <w:rsid w:val="000524BD"/>
    <w:rsid w:val="00053536"/>
    <w:rsid w:val="00056D2F"/>
    <w:rsid w:val="00057665"/>
    <w:rsid w:val="0006095C"/>
    <w:rsid w:val="00063F03"/>
    <w:rsid w:val="000652CE"/>
    <w:rsid w:val="00066E0E"/>
    <w:rsid w:val="0006762F"/>
    <w:rsid w:val="00071CC5"/>
    <w:rsid w:val="00072A66"/>
    <w:rsid w:val="00074365"/>
    <w:rsid w:val="00076F82"/>
    <w:rsid w:val="00077066"/>
    <w:rsid w:val="0007745D"/>
    <w:rsid w:val="00081CAB"/>
    <w:rsid w:val="00082884"/>
    <w:rsid w:val="000848F1"/>
    <w:rsid w:val="00087F69"/>
    <w:rsid w:val="00091F49"/>
    <w:rsid w:val="00091F96"/>
    <w:rsid w:val="00092C10"/>
    <w:rsid w:val="000A1F86"/>
    <w:rsid w:val="000A227D"/>
    <w:rsid w:val="000A32D7"/>
    <w:rsid w:val="000A5E08"/>
    <w:rsid w:val="000A7E01"/>
    <w:rsid w:val="000B0D29"/>
    <w:rsid w:val="000B13E9"/>
    <w:rsid w:val="000B1C57"/>
    <w:rsid w:val="000B2EBD"/>
    <w:rsid w:val="000B3BE6"/>
    <w:rsid w:val="000B7582"/>
    <w:rsid w:val="000B7BA7"/>
    <w:rsid w:val="000C2BC8"/>
    <w:rsid w:val="000C5E25"/>
    <w:rsid w:val="000C7325"/>
    <w:rsid w:val="000D31FA"/>
    <w:rsid w:val="000D553C"/>
    <w:rsid w:val="000E0C4C"/>
    <w:rsid w:val="000E1340"/>
    <w:rsid w:val="000E15C0"/>
    <w:rsid w:val="000F2EFA"/>
    <w:rsid w:val="000F65B0"/>
    <w:rsid w:val="0010538E"/>
    <w:rsid w:val="001136BD"/>
    <w:rsid w:val="00115006"/>
    <w:rsid w:val="00120993"/>
    <w:rsid w:val="001222BE"/>
    <w:rsid w:val="00124EE9"/>
    <w:rsid w:val="0012542C"/>
    <w:rsid w:val="00126F34"/>
    <w:rsid w:val="001405CE"/>
    <w:rsid w:val="00140917"/>
    <w:rsid w:val="0014095A"/>
    <w:rsid w:val="001448D8"/>
    <w:rsid w:val="00145EEA"/>
    <w:rsid w:val="00151560"/>
    <w:rsid w:val="001539FF"/>
    <w:rsid w:val="001578AB"/>
    <w:rsid w:val="00157A88"/>
    <w:rsid w:val="00164962"/>
    <w:rsid w:val="00171F6E"/>
    <w:rsid w:val="001723C4"/>
    <w:rsid w:val="001733F7"/>
    <w:rsid w:val="001779FB"/>
    <w:rsid w:val="001800F1"/>
    <w:rsid w:val="0018032B"/>
    <w:rsid w:val="00180C34"/>
    <w:rsid w:val="001813A7"/>
    <w:rsid w:val="00187786"/>
    <w:rsid w:val="00192E45"/>
    <w:rsid w:val="00194455"/>
    <w:rsid w:val="001947C9"/>
    <w:rsid w:val="00196B92"/>
    <w:rsid w:val="001A3999"/>
    <w:rsid w:val="001A4541"/>
    <w:rsid w:val="001B118D"/>
    <w:rsid w:val="001B2115"/>
    <w:rsid w:val="001B296A"/>
    <w:rsid w:val="001B2E19"/>
    <w:rsid w:val="001B4FFE"/>
    <w:rsid w:val="001B5F37"/>
    <w:rsid w:val="001B726C"/>
    <w:rsid w:val="001B7CE0"/>
    <w:rsid w:val="001C44CD"/>
    <w:rsid w:val="001D0A6C"/>
    <w:rsid w:val="001D5B4D"/>
    <w:rsid w:val="001D5DB6"/>
    <w:rsid w:val="001E094E"/>
    <w:rsid w:val="001E16F9"/>
    <w:rsid w:val="001E1841"/>
    <w:rsid w:val="001E3772"/>
    <w:rsid w:val="001E4C06"/>
    <w:rsid w:val="001F28AB"/>
    <w:rsid w:val="001F7F47"/>
    <w:rsid w:val="002001A4"/>
    <w:rsid w:val="002021C8"/>
    <w:rsid w:val="00210BEA"/>
    <w:rsid w:val="00214F20"/>
    <w:rsid w:val="00215F7E"/>
    <w:rsid w:val="002175BC"/>
    <w:rsid w:val="00217F03"/>
    <w:rsid w:val="00222654"/>
    <w:rsid w:val="002247AC"/>
    <w:rsid w:val="00224828"/>
    <w:rsid w:val="00230454"/>
    <w:rsid w:val="002316EA"/>
    <w:rsid w:val="0023244A"/>
    <w:rsid w:val="00233646"/>
    <w:rsid w:val="002344EE"/>
    <w:rsid w:val="00242472"/>
    <w:rsid w:val="00244420"/>
    <w:rsid w:val="00246CF2"/>
    <w:rsid w:val="00246F65"/>
    <w:rsid w:val="00247A62"/>
    <w:rsid w:val="00251A9A"/>
    <w:rsid w:val="00252238"/>
    <w:rsid w:val="002636DB"/>
    <w:rsid w:val="00264843"/>
    <w:rsid w:val="00266725"/>
    <w:rsid w:val="00273DB6"/>
    <w:rsid w:val="0027527D"/>
    <w:rsid w:val="00275D65"/>
    <w:rsid w:val="00276C04"/>
    <w:rsid w:val="00280478"/>
    <w:rsid w:val="002819F1"/>
    <w:rsid w:val="00290C9B"/>
    <w:rsid w:val="00292B1A"/>
    <w:rsid w:val="00294FBC"/>
    <w:rsid w:val="002972B4"/>
    <w:rsid w:val="002976C0"/>
    <w:rsid w:val="002A2CA2"/>
    <w:rsid w:val="002A5487"/>
    <w:rsid w:val="002A573C"/>
    <w:rsid w:val="002B7377"/>
    <w:rsid w:val="002C7B3F"/>
    <w:rsid w:val="002D3227"/>
    <w:rsid w:val="002D3BE4"/>
    <w:rsid w:val="002D4468"/>
    <w:rsid w:val="002D4931"/>
    <w:rsid w:val="002E0134"/>
    <w:rsid w:val="002E1A44"/>
    <w:rsid w:val="002E3451"/>
    <w:rsid w:val="002E5A48"/>
    <w:rsid w:val="002E5BD2"/>
    <w:rsid w:val="002E6037"/>
    <w:rsid w:val="002E66E0"/>
    <w:rsid w:val="002F303B"/>
    <w:rsid w:val="00307A9B"/>
    <w:rsid w:val="003130F3"/>
    <w:rsid w:val="003140E3"/>
    <w:rsid w:val="0032228C"/>
    <w:rsid w:val="00325C5C"/>
    <w:rsid w:val="00325D19"/>
    <w:rsid w:val="00332605"/>
    <w:rsid w:val="0033775E"/>
    <w:rsid w:val="003401D3"/>
    <w:rsid w:val="0034234B"/>
    <w:rsid w:val="0035105F"/>
    <w:rsid w:val="003531FD"/>
    <w:rsid w:val="00354A18"/>
    <w:rsid w:val="00354C35"/>
    <w:rsid w:val="003600E5"/>
    <w:rsid w:val="003632E5"/>
    <w:rsid w:val="00365AE5"/>
    <w:rsid w:val="003662F6"/>
    <w:rsid w:val="00366C45"/>
    <w:rsid w:val="00374F2F"/>
    <w:rsid w:val="00375D22"/>
    <w:rsid w:val="00376B47"/>
    <w:rsid w:val="003771F1"/>
    <w:rsid w:val="0038012D"/>
    <w:rsid w:val="00381FBF"/>
    <w:rsid w:val="00384033"/>
    <w:rsid w:val="0038729B"/>
    <w:rsid w:val="003876A1"/>
    <w:rsid w:val="00387BC5"/>
    <w:rsid w:val="00390230"/>
    <w:rsid w:val="0039109B"/>
    <w:rsid w:val="003922C8"/>
    <w:rsid w:val="0039396E"/>
    <w:rsid w:val="00394E22"/>
    <w:rsid w:val="003A1093"/>
    <w:rsid w:val="003A3813"/>
    <w:rsid w:val="003A3CEA"/>
    <w:rsid w:val="003A4480"/>
    <w:rsid w:val="003A7AF6"/>
    <w:rsid w:val="003A7F86"/>
    <w:rsid w:val="003B00EB"/>
    <w:rsid w:val="003B303D"/>
    <w:rsid w:val="003B59D5"/>
    <w:rsid w:val="003B5D0A"/>
    <w:rsid w:val="003C2B9C"/>
    <w:rsid w:val="003C355A"/>
    <w:rsid w:val="003C5578"/>
    <w:rsid w:val="003D4452"/>
    <w:rsid w:val="003D65E9"/>
    <w:rsid w:val="003D7899"/>
    <w:rsid w:val="003E1789"/>
    <w:rsid w:val="003E20A1"/>
    <w:rsid w:val="003E34DD"/>
    <w:rsid w:val="003E5CB1"/>
    <w:rsid w:val="003E64EF"/>
    <w:rsid w:val="003F0136"/>
    <w:rsid w:val="004001BD"/>
    <w:rsid w:val="00402ABE"/>
    <w:rsid w:val="00405B97"/>
    <w:rsid w:val="00406F6E"/>
    <w:rsid w:val="00410876"/>
    <w:rsid w:val="00411884"/>
    <w:rsid w:val="004128A5"/>
    <w:rsid w:val="0041664C"/>
    <w:rsid w:val="00417453"/>
    <w:rsid w:val="00421E67"/>
    <w:rsid w:val="00423E12"/>
    <w:rsid w:val="00426EB7"/>
    <w:rsid w:val="00427002"/>
    <w:rsid w:val="004320A3"/>
    <w:rsid w:val="0043433A"/>
    <w:rsid w:val="00435B72"/>
    <w:rsid w:val="004367F1"/>
    <w:rsid w:val="004464DB"/>
    <w:rsid w:val="00447C45"/>
    <w:rsid w:val="00450A54"/>
    <w:rsid w:val="00451D27"/>
    <w:rsid w:val="0045604F"/>
    <w:rsid w:val="00457432"/>
    <w:rsid w:val="004608D3"/>
    <w:rsid w:val="004617A7"/>
    <w:rsid w:val="004642DB"/>
    <w:rsid w:val="004651B3"/>
    <w:rsid w:val="004676D5"/>
    <w:rsid w:val="00470EC6"/>
    <w:rsid w:val="00474426"/>
    <w:rsid w:val="0047450C"/>
    <w:rsid w:val="00475036"/>
    <w:rsid w:val="0047701C"/>
    <w:rsid w:val="00481B48"/>
    <w:rsid w:val="00481EBD"/>
    <w:rsid w:val="004901DB"/>
    <w:rsid w:val="00491709"/>
    <w:rsid w:val="0049678D"/>
    <w:rsid w:val="00496A43"/>
    <w:rsid w:val="004A0081"/>
    <w:rsid w:val="004A0E5B"/>
    <w:rsid w:val="004A17B5"/>
    <w:rsid w:val="004B0A9B"/>
    <w:rsid w:val="004B30D7"/>
    <w:rsid w:val="004B4877"/>
    <w:rsid w:val="004B6300"/>
    <w:rsid w:val="004C0DE7"/>
    <w:rsid w:val="004C2874"/>
    <w:rsid w:val="004C77F2"/>
    <w:rsid w:val="004D0CF7"/>
    <w:rsid w:val="004D0FBA"/>
    <w:rsid w:val="004D1FA1"/>
    <w:rsid w:val="004D1FBC"/>
    <w:rsid w:val="004D3E05"/>
    <w:rsid w:val="004E0189"/>
    <w:rsid w:val="004E1F58"/>
    <w:rsid w:val="004F014B"/>
    <w:rsid w:val="004F1224"/>
    <w:rsid w:val="004F6D3A"/>
    <w:rsid w:val="004F6D4D"/>
    <w:rsid w:val="00501547"/>
    <w:rsid w:val="00501B91"/>
    <w:rsid w:val="0050511D"/>
    <w:rsid w:val="00505219"/>
    <w:rsid w:val="00510EFE"/>
    <w:rsid w:val="00514EF0"/>
    <w:rsid w:val="005175E4"/>
    <w:rsid w:val="0052351D"/>
    <w:rsid w:val="00526F21"/>
    <w:rsid w:val="00531181"/>
    <w:rsid w:val="00533513"/>
    <w:rsid w:val="00533F6D"/>
    <w:rsid w:val="005344EE"/>
    <w:rsid w:val="00537695"/>
    <w:rsid w:val="00542130"/>
    <w:rsid w:val="00544FB0"/>
    <w:rsid w:val="00545A65"/>
    <w:rsid w:val="00547168"/>
    <w:rsid w:val="005545FD"/>
    <w:rsid w:val="00555991"/>
    <w:rsid w:val="005566A2"/>
    <w:rsid w:val="00560F87"/>
    <w:rsid w:val="00562506"/>
    <w:rsid w:val="005642F2"/>
    <w:rsid w:val="00571408"/>
    <w:rsid w:val="0057550E"/>
    <w:rsid w:val="00577974"/>
    <w:rsid w:val="00584D4A"/>
    <w:rsid w:val="00585411"/>
    <w:rsid w:val="00585C22"/>
    <w:rsid w:val="005902FF"/>
    <w:rsid w:val="005A027C"/>
    <w:rsid w:val="005A0612"/>
    <w:rsid w:val="005A06D9"/>
    <w:rsid w:val="005A3150"/>
    <w:rsid w:val="005A4071"/>
    <w:rsid w:val="005A43B0"/>
    <w:rsid w:val="005A5805"/>
    <w:rsid w:val="005A77A9"/>
    <w:rsid w:val="005B176D"/>
    <w:rsid w:val="005B4C33"/>
    <w:rsid w:val="005B560A"/>
    <w:rsid w:val="005C2723"/>
    <w:rsid w:val="005C29F5"/>
    <w:rsid w:val="005C6D36"/>
    <w:rsid w:val="005D19D4"/>
    <w:rsid w:val="005D1A3F"/>
    <w:rsid w:val="005D25B2"/>
    <w:rsid w:val="005D6C89"/>
    <w:rsid w:val="005E348B"/>
    <w:rsid w:val="005E5DCE"/>
    <w:rsid w:val="005E7AD8"/>
    <w:rsid w:val="005F5400"/>
    <w:rsid w:val="005F5910"/>
    <w:rsid w:val="005F5CF5"/>
    <w:rsid w:val="0060021B"/>
    <w:rsid w:val="00601D51"/>
    <w:rsid w:val="0060369B"/>
    <w:rsid w:val="00610396"/>
    <w:rsid w:val="006117FF"/>
    <w:rsid w:val="00614AB2"/>
    <w:rsid w:val="00616023"/>
    <w:rsid w:val="00616D16"/>
    <w:rsid w:val="00617E83"/>
    <w:rsid w:val="00621EAA"/>
    <w:rsid w:val="0062357B"/>
    <w:rsid w:val="00624F9D"/>
    <w:rsid w:val="006259E9"/>
    <w:rsid w:val="00626B2C"/>
    <w:rsid w:val="00627AE6"/>
    <w:rsid w:val="00632BFB"/>
    <w:rsid w:val="00632F65"/>
    <w:rsid w:val="00634624"/>
    <w:rsid w:val="0063474A"/>
    <w:rsid w:val="00634B36"/>
    <w:rsid w:val="00635389"/>
    <w:rsid w:val="0063690E"/>
    <w:rsid w:val="00636FFA"/>
    <w:rsid w:val="006444C6"/>
    <w:rsid w:val="00644FE0"/>
    <w:rsid w:val="00645340"/>
    <w:rsid w:val="006459EB"/>
    <w:rsid w:val="00645B34"/>
    <w:rsid w:val="006554B8"/>
    <w:rsid w:val="006558AD"/>
    <w:rsid w:val="00657413"/>
    <w:rsid w:val="006579DB"/>
    <w:rsid w:val="00663F93"/>
    <w:rsid w:val="00664894"/>
    <w:rsid w:val="0066520F"/>
    <w:rsid w:val="00666375"/>
    <w:rsid w:val="0066639F"/>
    <w:rsid w:val="00666422"/>
    <w:rsid w:val="006709C4"/>
    <w:rsid w:val="006750F0"/>
    <w:rsid w:val="00687DDF"/>
    <w:rsid w:val="00692F88"/>
    <w:rsid w:val="00694FE4"/>
    <w:rsid w:val="00695F63"/>
    <w:rsid w:val="00696C1D"/>
    <w:rsid w:val="006A2EF8"/>
    <w:rsid w:val="006A6374"/>
    <w:rsid w:val="006A68E5"/>
    <w:rsid w:val="006B0A20"/>
    <w:rsid w:val="006B6A7A"/>
    <w:rsid w:val="006B6D0C"/>
    <w:rsid w:val="006C13C0"/>
    <w:rsid w:val="006C140E"/>
    <w:rsid w:val="006C2EE5"/>
    <w:rsid w:val="006C629A"/>
    <w:rsid w:val="006C7A3C"/>
    <w:rsid w:val="006D7583"/>
    <w:rsid w:val="006E1075"/>
    <w:rsid w:val="006E1130"/>
    <w:rsid w:val="006E2657"/>
    <w:rsid w:val="006E5249"/>
    <w:rsid w:val="006E732D"/>
    <w:rsid w:val="006F2DAC"/>
    <w:rsid w:val="006F4F36"/>
    <w:rsid w:val="007013B5"/>
    <w:rsid w:val="007043A5"/>
    <w:rsid w:val="00704C90"/>
    <w:rsid w:val="00710999"/>
    <w:rsid w:val="00714DB2"/>
    <w:rsid w:val="00717AF4"/>
    <w:rsid w:val="00721086"/>
    <w:rsid w:val="00721230"/>
    <w:rsid w:val="00722C92"/>
    <w:rsid w:val="0072338D"/>
    <w:rsid w:val="00723EE8"/>
    <w:rsid w:val="007251B0"/>
    <w:rsid w:val="00725647"/>
    <w:rsid w:val="007269CF"/>
    <w:rsid w:val="00730669"/>
    <w:rsid w:val="00734A12"/>
    <w:rsid w:val="00737DAE"/>
    <w:rsid w:val="00737EB4"/>
    <w:rsid w:val="007445FF"/>
    <w:rsid w:val="007449AE"/>
    <w:rsid w:val="00744A5F"/>
    <w:rsid w:val="00744BB5"/>
    <w:rsid w:val="00745E52"/>
    <w:rsid w:val="00747F14"/>
    <w:rsid w:val="00753D32"/>
    <w:rsid w:val="00754D20"/>
    <w:rsid w:val="0076238D"/>
    <w:rsid w:val="0076242A"/>
    <w:rsid w:val="00762B29"/>
    <w:rsid w:val="00764FB8"/>
    <w:rsid w:val="007664E9"/>
    <w:rsid w:val="007675C8"/>
    <w:rsid w:val="0077321B"/>
    <w:rsid w:val="007748F9"/>
    <w:rsid w:val="007775FA"/>
    <w:rsid w:val="00777691"/>
    <w:rsid w:val="00781040"/>
    <w:rsid w:val="00783412"/>
    <w:rsid w:val="00783C4F"/>
    <w:rsid w:val="00786EB5"/>
    <w:rsid w:val="0079129E"/>
    <w:rsid w:val="00792607"/>
    <w:rsid w:val="007942AC"/>
    <w:rsid w:val="00795358"/>
    <w:rsid w:val="00797341"/>
    <w:rsid w:val="007A1565"/>
    <w:rsid w:val="007A277F"/>
    <w:rsid w:val="007A33F6"/>
    <w:rsid w:val="007A345B"/>
    <w:rsid w:val="007A39EB"/>
    <w:rsid w:val="007A4CDC"/>
    <w:rsid w:val="007A4FA0"/>
    <w:rsid w:val="007A5A96"/>
    <w:rsid w:val="007A631C"/>
    <w:rsid w:val="007A72D0"/>
    <w:rsid w:val="007B1328"/>
    <w:rsid w:val="007C4CB6"/>
    <w:rsid w:val="007C7A84"/>
    <w:rsid w:val="007D2AD0"/>
    <w:rsid w:val="007D65F6"/>
    <w:rsid w:val="007D6F0A"/>
    <w:rsid w:val="007E0E6F"/>
    <w:rsid w:val="007F0C96"/>
    <w:rsid w:val="007F4496"/>
    <w:rsid w:val="007F539F"/>
    <w:rsid w:val="007F5702"/>
    <w:rsid w:val="007F7723"/>
    <w:rsid w:val="00800929"/>
    <w:rsid w:val="008039AF"/>
    <w:rsid w:val="00804189"/>
    <w:rsid w:val="0080762B"/>
    <w:rsid w:val="00810669"/>
    <w:rsid w:val="00812304"/>
    <w:rsid w:val="008149C4"/>
    <w:rsid w:val="00814CAC"/>
    <w:rsid w:val="00815208"/>
    <w:rsid w:val="00815894"/>
    <w:rsid w:val="008163D9"/>
    <w:rsid w:val="00817460"/>
    <w:rsid w:val="00822BAA"/>
    <w:rsid w:val="00823482"/>
    <w:rsid w:val="00823B97"/>
    <w:rsid w:val="0082605B"/>
    <w:rsid w:val="00830871"/>
    <w:rsid w:val="00832F21"/>
    <w:rsid w:val="00834807"/>
    <w:rsid w:val="00835206"/>
    <w:rsid w:val="0083582A"/>
    <w:rsid w:val="00842DEC"/>
    <w:rsid w:val="00847069"/>
    <w:rsid w:val="00856A4F"/>
    <w:rsid w:val="00870510"/>
    <w:rsid w:val="00872993"/>
    <w:rsid w:val="008759EC"/>
    <w:rsid w:val="0087690C"/>
    <w:rsid w:val="00876E17"/>
    <w:rsid w:val="00877BB3"/>
    <w:rsid w:val="00886704"/>
    <w:rsid w:val="008868FD"/>
    <w:rsid w:val="008915C9"/>
    <w:rsid w:val="008936A0"/>
    <w:rsid w:val="00894421"/>
    <w:rsid w:val="00894622"/>
    <w:rsid w:val="008948F8"/>
    <w:rsid w:val="00894E88"/>
    <w:rsid w:val="008A216C"/>
    <w:rsid w:val="008A5354"/>
    <w:rsid w:val="008A6356"/>
    <w:rsid w:val="008A6992"/>
    <w:rsid w:val="008B2A32"/>
    <w:rsid w:val="008B342E"/>
    <w:rsid w:val="008B3661"/>
    <w:rsid w:val="008B3952"/>
    <w:rsid w:val="008B76B7"/>
    <w:rsid w:val="008C0B52"/>
    <w:rsid w:val="008C1ABC"/>
    <w:rsid w:val="008C4DCB"/>
    <w:rsid w:val="008C5EB9"/>
    <w:rsid w:val="008D0531"/>
    <w:rsid w:val="008D0A16"/>
    <w:rsid w:val="008D142B"/>
    <w:rsid w:val="008D193F"/>
    <w:rsid w:val="008D3366"/>
    <w:rsid w:val="008D3E92"/>
    <w:rsid w:val="008D56B4"/>
    <w:rsid w:val="008E00D9"/>
    <w:rsid w:val="008E2D84"/>
    <w:rsid w:val="008E3CCF"/>
    <w:rsid w:val="008E4370"/>
    <w:rsid w:val="008E73FD"/>
    <w:rsid w:val="008F09ED"/>
    <w:rsid w:val="008F3E4C"/>
    <w:rsid w:val="008F6768"/>
    <w:rsid w:val="008F7105"/>
    <w:rsid w:val="008F7237"/>
    <w:rsid w:val="008F7F86"/>
    <w:rsid w:val="009002AE"/>
    <w:rsid w:val="009039A3"/>
    <w:rsid w:val="00904D7F"/>
    <w:rsid w:val="00905267"/>
    <w:rsid w:val="009053C4"/>
    <w:rsid w:val="00906748"/>
    <w:rsid w:val="00913F02"/>
    <w:rsid w:val="00915F0F"/>
    <w:rsid w:val="009175A3"/>
    <w:rsid w:val="0092123A"/>
    <w:rsid w:val="009246C5"/>
    <w:rsid w:val="00930A00"/>
    <w:rsid w:val="00930BBD"/>
    <w:rsid w:val="00936659"/>
    <w:rsid w:val="0094144C"/>
    <w:rsid w:val="00944057"/>
    <w:rsid w:val="009440C0"/>
    <w:rsid w:val="00945573"/>
    <w:rsid w:val="00945C94"/>
    <w:rsid w:val="0095071B"/>
    <w:rsid w:val="009526B6"/>
    <w:rsid w:val="00952E4A"/>
    <w:rsid w:val="00954B87"/>
    <w:rsid w:val="0095539F"/>
    <w:rsid w:val="00960AC4"/>
    <w:rsid w:val="00962189"/>
    <w:rsid w:val="00963A88"/>
    <w:rsid w:val="00967DDC"/>
    <w:rsid w:val="00967EEE"/>
    <w:rsid w:val="009739C3"/>
    <w:rsid w:val="00973F51"/>
    <w:rsid w:val="009759C9"/>
    <w:rsid w:val="00976AE9"/>
    <w:rsid w:val="00980249"/>
    <w:rsid w:val="00986B22"/>
    <w:rsid w:val="00987584"/>
    <w:rsid w:val="009926A3"/>
    <w:rsid w:val="0099385F"/>
    <w:rsid w:val="00993D55"/>
    <w:rsid w:val="00997E86"/>
    <w:rsid w:val="009A2685"/>
    <w:rsid w:val="009A54E1"/>
    <w:rsid w:val="009A5CF3"/>
    <w:rsid w:val="009B16EC"/>
    <w:rsid w:val="009B2950"/>
    <w:rsid w:val="009B7E22"/>
    <w:rsid w:val="009C2D59"/>
    <w:rsid w:val="009C3617"/>
    <w:rsid w:val="009C58AB"/>
    <w:rsid w:val="009C5BD7"/>
    <w:rsid w:val="009C677D"/>
    <w:rsid w:val="009D33B1"/>
    <w:rsid w:val="009D467E"/>
    <w:rsid w:val="009D468E"/>
    <w:rsid w:val="009D5729"/>
    <w:rsid w:val="009E1AE7"/>
    <w:rsid w:val="009E2BDF"/>
    <w:rsid w:val="009E3DF1"/>
    <w:rsid w:val="009E3E10"/>
    <w:rsid w:val="009F4AC6"/>
    <w:rsid w:val="00A02928"/>
    <w:rsid w:val="00A052BB"/>
    <w:rsid w:val="00A0603F"/>
    <w:rsid w:val="00A11420"/>
    <w:rsid w:val="00A1226C"/>
    <w:rsid w:val="00A15C45"/>
    <w:rsid w:val="00A221B7"/>
    <w:rsid w:val="00A252FE"/>
    <w:rsid w:val="00A25A10"/>
    <w:rsid w:val="00A278BE"/>
    <w:rsid w:val="00A414D2"/>
    <w:rsid w:val="00A45509"/>
    <w:rsid w:val="00A46372"/>
    <w:rsid w:val="00A470B5"/>
    <w:rsid w:val="00A50899"/>
    <w:rsid w:val="00A53158"/>
    <w:rsid w:val="00A60659"/>
    <w:rsid w:val="00A617A5"/>
    <w:rsid w:val="00A62E7D"/>
    <w:rsid w:val="00A63304"/>
    <w:rsid w:val="00A64BEB"/>
    <w:rsid w:val="00A735F6"/>
    <w:rsid w:val="00A74940"/>
    <w:rsid w:val="00A750AB"/>
    <w:rsid w:val="00A75B71"/>
    <w:rsid w:val="00A76691"/>
    <w:rsid w:val="00A76CE8"/>
    <w:rsid w:val="00A76DD8"/>
    <w:rsid w:val="00A77827"/>
    <w:rsid w:val="00A80024"/>
    <w:rsid w:val="00A80D9B"/>
    <w:rsid w:val="00A83DEF"/>
    <w:rsid w:val="00A857EB"/>
    <w:rsid w:val="00A9110E"/>
    <w:rsid w:val="00A93457"/>
    <w:rsid w:val="00A9419C"/>
    <w:rsid w:val="00A95E4A"/>
    <w:rsid w:val="00A965A2"/>
    <w:rsid w:val="00AA00D3"/>
    <w:rsid w:val="00AA1E16"/>
    <w:rsid w:val="00AA3535"/>
    <w:rsid w:val="00AA57EF"/>
    <w:rsid w:val="00AA6734"/>
    <w:rsid w:val="00AB0D43"/>
    <w:rsid w:val="00AB3248"/>
    <w:rsid w:val="00AB5D35"/>
    <w:rsid w:val="00AB7647"/>
    <w:rsid w:val="00AC398B"/>
    <w:rsid w:val="00AC4972"/>
    <w:rsid w:val="00AC4A89"/>
    <w:rsid w:val="00AC50E8"/>
    <w:rsid w:val="00AD5009"/>
    <w:rsid w:val="00AE3478"/>
    <w:rsid w:val="00AE4680"/>
    <w:rsid w:val="00AF014A"/>
    <w:rsid w:val="00AF3572"/>
    <w:rsid w:val="00AF4682"/>
    <w:rsid w:val="00AF6CEB"/>
    <w:rsid w:val="00B00236"/>
    <w:rsid w:val="00B05EB8"/>
    <w:rsid w:val="00B05F9D"/>
    <w:rsid w:val="00B06616"/>
    <w:rsid w:val="00B11301"/>
    <w:rsid w:val="00B140FD"/>
    <w:rsid w:val="00B17C5E"/>
    <w:rsid w:val="00B20804"/>
    <w:rsid w:val="00B22710"/>
    <w:rsid w:val="00B2287E"/>
    <w:rsid w:val="00B249BB"/>
    <w:rsid w:val="00B24B9E"/>
    <w:rsid w:val="00B26027"/>
    <w:rsid w:val="00B26606"/>
    <w:rsid w:val="00B268B1"/>
    <w:rsid w:val="00B32548"/>
    <w:rsid w:val="00B34759"/>
    <w:rsid w:val="00B37399"/>
    <w:rsid w:val="00B4107D"/>
    <w:rsid w:val="00B42795"/>
    <w:rsid w:val="00B4383B"/>
    <w:rsid w:val="00B5377B"/>
    <w:rsid w:val="00B54DD8"/>
    <w:rsid w:val="00B55551"/>
    <w:rsid w:val="00B568FC"/>
    <w:rsid w:val="00B64406"/>
    <w:rsid w:val="00B66BB5"/>
    <w:rsid w:val="00B725F6"/>
    <w:rsid w:val="00B74E41"/>
    <w:rsid w:val="00B83A57"/>
    <w:rsid w:val="00B85A2F"/>
    <w:rsid w:val="00B87948"/>
    <w:rsid w:val="00B87FAC"/>
    <w:rsid w:val="00B90A74"/>
    <w:rsid w:val="00B95C67"/>
    <w:rsid w:val="00B97BFA"/>
    <w:rsid w:val="00BA11DB"/>
    <w:rsid w:val="00BB3410"/>
    <w:rsid w:val="00BB34C7"/>
    <w:rsid w:val="00BC1FEA"/>
    <w:rsid w:val="00BC2B79"/>
    <w:rsid w:val="00BC4184"/>
    <w:rsid w:val="00BD6769"/>
    <w:rsid w:val="00BE0E8E"/>
    <w:rsid w:val="00BE2612"/>
    <w:rsid w:val="00BE403F"/>
    <w:rsid w:val="00BE717B"/>
    <w:rsid w:val="00BF3162"/>
    <w:rsid w:val="00BF4ADC"/>
    <w:rsid w:val="00BF505A"/>
    <w:rsid w:val="00C0268B"/>
    <w:rsid w:val="00C02712"/>
    <w:rsid w:val="00C06734"/>
    <w:rsid w:val="00C11782"/>
    <w:rsid w:val="00C252A4"/>
    <w:rsid w:val="00C2547E"/>
    <w:rsid w:val="00C276E5"/>
    <w:rsid w:val="00C3280C"/>
    <w:rsid w:val="00C44D18"/>
    <w:rsid w:val="00C522EE"/>
    <w:rsid w:val="00C56AD7"/>
    <w:rsid w:val="00C56BA4"/>
    <w:rsid w:val="00C56CC5"/>
    <w:rsid w:val="00C577EA"/>
    <w:rsid w:val="00C63B21"/>
    <w:rsid w:val="00C648D5"/>
    <w:rsid w:val="00C65CA3"/>
    <w:rsid w:val="00C6765F"/>
    <w:rsid w:val="00C67A41"/>
    <w:rsid w:val="00C67DDB"/>
    <w:rsid w:val="00C738CE"/>
    <w:rsid w:val="00C747BB"/>
    <w:rsid w:val="00C764B6"/>
    <w:rsid w:val="00C85DE0"/>
    <w:rsid w:val="00C8772B"/>
    <w:rsid w:val="00C90322"/>
    <w:rsid w:val="00C9076F"/>
    <w:rsid w:val="00C92EDA"/>
    <w:rsid w:val="00C93335"/>
    <w:rsid w:val="00C94C9C"/>
    <w:rsid w:val="00C9527B"/>
    <w:rsid w:val="00C96596"/>
    <w:rsid w:val="00CA28BD"/>
    <w:rsid w:val="00CA5994"/>
    <w:rsid w:val="00CA6C38"/>
    <w:rsid w:val="00CB0CAD"/>
    <w:rsid w:val="00CB209D"/>
    <w:rsid w:val="00CB487E"/>
    <w:rsid w:val="00CB4B2B"/>
    <w:rsid w:val="00CB5B36"/>
    <w:rsid w:val="00CB6C5F"/>
    <w:rsid w:val="00CB7E25"/>
    <w:rsid w:val="00CC0BA7"/>
    <w:rsid w:val="00CC265D"/>
    <w:rsid w:val="00CC2DC1"/>
    <w:rsid w:val="00CC33E1"/>
    <w:rsid w:val="00CC3E2E"/>
    <w:rsid w:val="00CD5992"/>
    <w:rsid w:val="00CD5A94"/>
    <w:rsid w:val="00CE1FFD"/>
    <w:rsid w:val="00CE4C49"/>
    <w:rsid w:val="00CE5C16"/>
    <w:rsid w:val="00CE7468"/>
    <w:rsid w:val="00CF039C"/>
    <w:rsid w:val="00CF051C"/>
    <w:rsid w:val="00CF1C8C"/>
    <w:rsid w:val="00CF397B"/>
    <w:rsid w:val="00CF5CA8"/>
    <w:rsid w:val="00CF7CFF"/>
    <w:rsid w:val="00D05723"/>
    <w:rsid w:val="00D06690"/>
    <w:rsid w:val="00D06A51"/>
    <w:rsid w:val="00D074FF"/>
    <w:rsid w:val="00D11FC5"/>
    <w:rsid w:val="00D24466"/>
    <w:rsid w:val="00D245F3"/>
    <w:rsid w:val="00D2591D"/>
    <w:rsid w:val="00D302A1"/>
    <w:rsid w:val="00D3108F"/>
    <w:rsid w:val="00D32D91"/>
    <w:rsid w:val="00D33A7C"/>
    <w:rsid w:val="00D34D67"/>
    <w:rsid w:val="00D350A7"/>
    <w:rsid w:val="00D36D93"/>
    <w:rsid w:val="00D41F8E"/>
    <w:rsid w:val="00D42234"/>
    <w:rsid w:val="00D447A9"/>
    <w:rsid w:val="00D461EB"/>
    <w:rsid w:val="00D4665C"/>
    <w:rsid w:val="00D46AD7"/>
    <w:rsid w:val="00D507B2"/>
    <w:rsid w:val="00D5188A"/>
    <w:rsid w:val="00D51B67"/>
    <w:rsid w:val="00D51EB0"/>
    <w:rsid w:val="00D52ED3"/>
    <w:rsid w:val="00D543F7"/>
    <w:rsid w:val="00D60EA2"/>
    <w:rsid w:val="00D64C77"/>
    <w:rsid w:val="00D65464"/>
    <w:rsid w:val="00D71F74"/>
    <w:rsid w:val="00D7469C"/>
    <w:rsid w:val="00D757E1"/>
    <w:rsid w:val="00D75A7B"/>
    <w:rsid w:val="00D81D85"/>
    <w:rsid w:val="00D83C75"/>
    <w:rsid w:val="00D84A84"/>
    <w:rsid w:val="00D84F4C"/>
    <w:rsid w:val="00D87B03"/>
    <w:rsid w:val="00D90A81"/>
    <w:rsid w:val="00D91C5A"/>
    <w:rsid w:val="00D95A0D"/>
    <w:rsid w:val="00DA53D3"/>
    <w:rsid w:val="00DA5FA3"/>
    <w:rsid w:val="00DA6096"/>
    <w:rsid w:val="00DA693C"/>
    <w:rsid w:val="00DB7F7A"/>
    <w:rsid w:val="00DC1E2E"/>
    <w:rsid w:val="00DC4EA3"/>
    <w:rsid w:val="00DC68B3"/>
    <w:rsid w:val="00DD2A58"/>
    <w:rsid w:val="00DD4B1D"/>
    <w:rsid w:val="00DD76A4"/>
    <w:rsid w:val="00DD79B4"/>
    <w:rsid w:val="00DD7F67"/>
    <w:rsid w:val="00DE0084"/>
    <w:rsid w:val="00DE3107"/>
    <w:rsid w:val="00DE352A"/>
    <w:rsid w:val="00DE36F5"/>
    <w:rsid w:val="00DE4D0F"/>
    <w:rsid w:val="00DE501C"/>
    <w:rsid w:val="00DE58DD"/>
    <w:rsid w:val="00DF18CD"/>
    <w:rsid w:val="00DF489D"/>
    <w:rsid w:val="00DF7E55"/>
    <w:rsid w:val="00E00891"/>
    <w:rsid w:val="00E0219E"/>
    <w:rsid w:val="00E0691D"/>
    <w:rsid w:val="00E118E8"/>
    <w:rsid w:val="00E211C2"/>
    <w:rsid w:val="00E2193A"/>
    <w:rsid w:val="00E22441"/>
    <w:rsid w:val="00E23C2E"/>
    <w:rsid w:val="00E262A6"/>
    <w:rsid w:val="00E3075E"/>
    <w:rsid w:val="00E30C54"/>
    <w:rsid w:val="00E321EC"/>
    <w:rsid w:val="00E34470"/>
    <w:rsid w:val="00E366B8"/>
    <w:rsid w:val="00E456B6"/>
    <w:rsid w:val="00E530BE"/>
    <w:rsid w:val="00E55CDD"/>
    <w:rsid w:val="00E6249C"/>
    <w:rsid w:val="00E66775"/>
    <w:rsid w:val="00E674FA"/>
    <w:rsid w:val="00E73F3B"/>
    <w:rsid w:val="00E74361"/>
    <w:rsid w:val="00E803B7"/>
    <w:rsid w:val="00E8116A"/>
    <w:rsid w:val="00E8129E"/>
    <w:rsid w:val="00E81AE8"/>
    <w:rsid w:val="00E832D3"/>
    <w:rsid w:val="00E84918"/>
    <w:rsid w:val="00E85714"/>
    <w:rsid w:val="00E85AAB"/>
    <w:rsid w:val="00E85D36"/>
    <w:rsid w:val="00E922C1"/>
    <w:rsid w:val="00E92F27"/>
    <w:rsid w:val="00E938A0"/>
    <w:rsid w:val="00E9677C"/>
    <w:rsid w:val="00EA238D"/>
    <w:rsid w:val="00EA4C60"/>
    <w:rsid w:val="00EA5A20"/>
    <w:rsid w:val="00EA77A5"/>
    <w:rsid w:val="00EB589E"/>
    <w:rsid w:val="00EC0B30"/>
    <w:rsid w:val="00EC1415"/>
    <w:rsid w:val="00EC27C8"/>
    <w:rsid w:val="00EC3578"/>
    <w:rsid w:val="00EC687B"/>
    <w:rsid w:val="00ED00FD"/>
    <w:rsid w:val="00EE0D58"/>
    <w:rsid w:val="00EE23BF"/>
    <w:rsid w:val="00EE3225"/>
    <w:rsid w:val="00EE3333"/>
    <w:rsid w:val="00EE3419"/>
    <w:rsid w:val="00EF07E4"/>
    <w:rsid w:val="00EF0CCB"/>
    <w:rsid w:val="00EF1A6A"/>
    <w:rsid w:val="00EF24D3"/>
    <w:rsid w:val="00EF34AE"/>
    <w:rsid w:val="00EF3B57"/>
    <w:rsid w:val="00EF4303"/>
    <w:rsid w:val="00EF621B"/>
    <w:rsid w:val="00F00122"/>
    <w:rsid w:val="00F00D2D"/>
    <w:rsid w:val="00F03831"/>
    <w:rsid w:val="00F05D8C"/>
    <w:rsid w:val="00F06708"/>
    <w:rsid w:val="00F12D44"/>
    <w:rsid w:val="00F1445F"/>
    <w:rsid w:val="00F15564"/>
    <w:rsid w:val="00F15837"/>
    <w:rsid w:val="00F16839"/>
    <w:rsid w:val="00F20E05"/>
    <w:rsid w:val="00F21EEA"/>
    <w:rsid w:val="00F241AE"/>
    <w:rsid w:val="00F25AEC"/>
    <w:rsid w:val="00F260E7"/>
    <w:rsid w:val="00F26252"/>
    <w:rsid w:val="00F31ACC"/>
    <w:rsid w:val="00F334AE"/>
    <w:rsid w:val="00F36F89"/>
    <w:rsid w:val="00F40C85"/>
    <w:rsid w:val="00F444E6"/>
    <w:rsid w:val="00F51D2A"/>
    <w:rsid w:val="00F5629C"/>
    <w:rsid w:val="00F6141A"/>
    <w:rsid w:val="00F6162B"/>
    <w:rsid w:val="00F629C9"/>
    <w:rsid w:val="00F643DD"/>
    <w:rsid w:val="00F64DD9"/>
    <w:rsid w:val="00F66DE6"/>
    <w:rsid w:val="00F74E92"/>
    <w:rsid w:val="00F774B8"/>
    <w:rsid w:val="00F8049C"/>
    <w:rsid w:val="00F82A95"/>
    <w:rsid w:val="00F8368B"/>
    <w:rsid w:val="00F83714"/>
    <w:rsid w:val="00F8626E"/>
    <w:rsid w:val="00F87DBA"/>
    <w:rsid w:val="00F90D26"/>
    <w:rsid w:val="00F90D61"/>
    <w:rsid w:val="00F96EC7"/>
    <w:rsid w:val="00FA6944"/>
    <w:rsid w:val="00FB04DC"/>
    <w:rsid w:val="00FB7088"/>
    <w:rsid w:val="00FB7B0A"/>
    <w:rsid w:val="00FC0F90"/>
    <w:rsid w:val="00FC16D8"/>
    <w:rsid w:val="00FC1F35"/>
    <w:rsid w:val="00FC484C"/>
    <w:rsid w:val="00FC485D"/>
    <w:rsid w:val="00FC526B"/>
    <w:rsid w:val="00FD0958"/>
    <w:rsid w:val="00FD0AEF"/>
    <w:rsid w:val="00FE0C28"/>
    <w:rsid w:val="00FE4450"/>
    <w:rsid w:val="00FE5A0F"/>
    <w:rsid w:val="00FF27C4"/>
    <w:rsid w:val="00FF57E9"/>
    <w:rsid w:val="00FF7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A0"/>
    <w:pPr>
      <w:spacing w:after="0" w:line="264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3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3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3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936A0"/>
    <w:pPr>
      <w:ind w:left="720"/>
      <w:contextualSpacing/>
    </w:pPr>
  </w:style>
  <w:style w:type="paragraph" w:customStyle="1" w:styleId="TableContents">
    <w:name w:val="Table Contents"/>
    <w:basedOn w:val="BodyText"/>
    <w:rsid w:val="008936A0"/>
    <w:pPr>
      <w:widowControl w:val="0"/>
      <w:suppressAutoHyphens/>
      <w:spacing w:after="0" w:line="240" w:lineRule="auto"/>
    </w:pPr>
    <w:rPr>
      <w:rFonts w:eastAsia="Times New Roman"/>
    </w:rPr>
  </w:style>
  <w:style w:type="character" w:customStyle="1" w:styleId="apple-style-span">
    <w:name w:val="apple-style-span"/>
    <w:rsid w:val="008936A0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8936A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nderedqtext">
    <w:name w:val="rendered_qtext"/>
    <w:basedOn w:val="DefaultParagraphFont"/>
    <w:rsid w:val="008936A0"/>
  </w:style>
  <w:style w:type="paragraph" w:styleId="BodyText">
    <w:name w:val="Body Text"/>
    <w:basedOn w:val="Normal"/>
    <w:link w:val="BodyTextChar"/>
    <w:uiPriority w:val="99"/>
    <w:semiHidden/>
    <w:unhideWhenUsed/>
    <w:rsid w:val="008936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N1">
    <w:name w:val="N1"/>
    <w:basedOn w:val="Normal"/>
    <w:rsid w:val="0080762B"/>
    <w:pPr>
      <w:spacing w:line="300" w:lineRule="exact"/>
      <w:jc w:val="both"/>
    </w:pPr>
    <w:rPr>
      <w:rFonts w:ascii="Arial" w:eastAsia="Times New Roman" w:hAnsi="Arial"/>
      <w:sz w:val="20"/>
      <w:lang w:eastAsia="en-US"/>
    </w:rPr>
  </w:style>
  <w:style w:type="character" w:styleId="Emphasis">
    <w:name w:val="Emphasis"/>
    <w:basedOn w:val="DefaultParagraphFont"/>
    <w:uiPriority w:val="20"/>
    <w:qFormat/>
    <w:rsid w:val="00C6765F"/>
    <w:rPr>
      <w:i/>
      <w:iCs/>
    </w:rPr>
  </w:style>
  <w:style w:type="character" w:customStyle="1" w:styleId="apple-converted-space">
    <w:name w:val="apple-converted-space"/>
    <w:basedOn w:val="DefaultParagraphFont"/>
    <w:rsid w:val="007748F9"/>
  </w:style>
  <w:style w:type="character" w:customStyle="1" w:styleId="hl">
    <w:name w:val="hl"/>
    <w:basedOn w:val="DefaultParagraphFont"/>
    <w:rsid w:val="007748F9"/>
  </w:style>
  <w:style w:type="paragraph" w:styleId="DocumentMap">
    <w:name w:val="Document Map"/>
    <w:basedOn w:val="Normal"/>
    <w:link w:val="DocumentMapChar"/>
    <w:uiPriority w:val="99"/>
    <w:semiHidden/>
    <w:unhideWhenUsed/>
    <w:rsid w:val="008C4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4DCB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F643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2548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12542C"/>
    <w:rPr>
      <w:b/>
      <w:bCs/>
    </w:rPr>
  </w:style>
  <w:style w:type="paragraph" w:styleId="NoSpacing">
    <w:name w:val="No Spacing"/>
    <w:uiPriority w:val="1"/>
    <w:qFormat/>
    <w:rsid w:val="00DA693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6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12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123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1230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paragraph" w:customStyle="1" w:styleId="Default">
    <w:name w:val="Default"/>
    <w:rsid w:val="009A268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A0"/>
    <w:pPr>
      <w:spacing w:after="0" w:line="264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93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qFormat/>
    <w:rsid w:val="008936A0"/>
    <w:pPr>
      <w:ind w:left="720"/>
      <w:contextualSpacing/>
    </w:pPr>
  </w:style>
  <w:style w:type="paragraph" w:customStyle="1" w:styleId="TableContents">
    <w:name w:val="Table Contents"/>
    <w:basedOn w:val="BodyText"/>
    <w:rsid w:val="008936A0"/>
    <w:pPr>
      <w:widowControl w:val="0"/>
      <w:suppressAutoHyphens/>
      <w:spacing w:after="0" w:line="240" w:lineRule="auto"/>
    </w:pPr>
    <w:rPr>
      <w:rFonts w:eastAsia="Times New Roman"/>
    </w:rPr>
  </w:style>
  <w:style w:type="character" w:customStyle="1" w:styleId="apple-style-span">
    <w:name w:val="apple-style-span"/>
    <w:rsid w:val="008936A0"/>
    <w:rPr>
      <w:rFonts w:cs="Times New Roman"/>
    </w:rPr>
  </w:style>
  <w:style w:type="character" w:customStyle="1" w:styleId="ListParagraphChar">
    <w:name w:val="List Paragraph Char"/>
    <w:link w:val="ListParagraph"/>
    <w:locked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8936A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nderedqtext">
    <w:name w:val="rendered_qtext"/>
    <w:basedOn w:val="DefaultParagraphFont"/>
    <w:rsid w:val="008936A0"/>
  </w:style>
  <w:style w:type="paragraph" w:styleId="BodyText">
    <w:name w:val="Body Text"/>
    <w:basedOn w:val="Normal"/>
    <w:link w:val="BodyTextChar"/>
    <w:uiPriority w:val="99"/>
    <w:semiHidden/>
    <w:unhideWhenUsed/>
    <w:rsid w:val="008936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36A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N1">
    <w:name w:val="N1"/>
    <w:basedOn w:val="Normal"/>
    <w:rsid w:val="0080762B"/>
    <w:pPr>
      <w:spacing w:line="300" w:lineRule="exact"/>
      <w:jc w:val="both"/>
    </w:pPr>
    <w:rPr>
      <w:rFonts w:ascii="Arial" w:eastAsia="Times New Roman" w:hAnsi="Arial"/>
      <w:sz w:val="20"/>
      <w:lang w:eastAsia="en-US"/>
    </w:rPr>
  </w:style>
  <w:style w:type="character" w:styleId="Emphasis">
    <w:name w:val="Emphasis"/>
    <w:basedOn w:val="DefaultParagraphFont"/>
    <w:uiPriority w:val="20"/>
    <w:qFormat/>
    <w:rsid w:val="00C6765F"/>
    <w:rPr>
      <w:i/>
      <w:iCs/>
    </w:rPr>
  </w:style>
  <w:style w:type="character" w:customStyle="1" w:styleId="apple-converted-space">
    <w:name w:val="apple-converted-space"/>
    <w:basedOn w:val="DefaultParagraphFont"/>
    <w:rsid w:val="007748F9"/>
  </w:style>
  <w:style w:type="character" w:customStyle="1" w:styleId="hl">
    <w:name w:val="hl"/>
    <w:basedOn w:val="DefaultParagraphFont"/>
    <w:rsid w:val="007748F9"/>
  </w:style>
  <w:style w:type="paragraph" w:styleId="DocumentMap">
    <w:name w:val="Document Map"/>
    <w:basedOn w:val="Normal"/>
    <w:link w:val="DocumentMapChar"/>
    <w:uiPriority w:val="99"/>
    <w:semiHidden/>
    <w:unhideWhenUsed/>
    <w:rsid w:val="008C4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4DCB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F643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2548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12542C"/>
    <w:rPr>
      <w:b/>
      <w:bCs/>
    </w:rPr>
  </w:style>
  <w:style w:type="paragraph" w:styleId="NoSpacing">
    <w:name w:val="No Spacing"/>
    <w:uiPriority w:val="1"/>
    <w:qFormat/>
    <w:rsid w:val="00DA693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6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53E42-EB47-40B3-B336-E7B9AFEF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</vt:lpstr>
    </vt:vector>
  </TitlesOfParts>
  <Company/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</dc:title>
  <dc:subject>Java Developer</dc:subject>
  <dc:creator>Sunil</dc:creator>
  <cp:lastModifiedBy>atul</cp:lastModifiedBy>
  <cp:revision>2</cp:revision>
  <dcterms:created xsi:type="dcterms:W3CDTF">2019-01-24T17:26:00Z</dcterms:created>
  <dcterms:modified xsi:type="dcterms:W3CDTF">2019-01-24T17:26:00Z</dcterms:modified>
  <cp:category>Sr level</cp:category>
</cp:coreProperties>
</file>