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BBA" w:rsidRPr="009664AE" w:rsidRDefault="00C71539">
      <w:pPr>
        <w:jc w:val="both"/>
        <w:rPr>
          <w:rFonts w:asciiTheme="majorHAnsi" w:hAnsiTheme="majorHAnsi" w:cstheme="majorHAnsi"/>
        </w:rPr>
      </w:pPr>
      <w:r>
        <w:rPr>
          <w:rFonts w:asciiTheme="majorHAnsi" w:hAnsiTheme="majorHAnsi" w:cstheme="majorHAnsi"/>
          <w:lang w:eastAsia="en-US"/>
        </w:rPr>
        <w:pict>
          <v:shapetype id="_x0000_t202" coordsize="21600,21600" o:spt="202" path="m,l,21600r21600,l21600,xe">
            <v:stroke joinstyle="miter"/>
            <v:path gradientshapeok="t" o:connecttype="rect"/>
          </v:shapetype>
          <v:shape id="_x0000_s1026" type="#_x0000_t202" style="position:absolute;left:0;text-align:left;margin-left:183pt;margin-top:9pt;width:162pt;height:63pt;z-index:251659264" o:gfxdata="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dd7y91gAAAAoBAAAPAAAAAAAAAAEAIAAA&#10;ACIAAABkcnMvZG93bnJldi54bWxQSwECFAAUAAAACACHTuJAlPLYQw4CAAA4BAAADgAAAAAAAAAB&#10;ACAAAAAlAQAAZHJzL2Uyb0RvYy54bWxQSwUGAAAAAAYABgBZAQAApQUAAAAA&#10;" strokecolor="white">
            <v:textbox>
              <w:txbxContent>
                <w:p w:rsidR="00EC6BBA" w:rsidRPr="005538A8" w:rsidRDefault="00EC7910" w:rsidP="005538A8">
                  <w:pPr>
                    <w:rPr>
                      <w:b/>
                    </w:rPr>
                  </w:pPr>
                  <w:r w:rsidRPr="005538A8">
                    <w:rPr>
                      <w:b/>
                    </w:rPr>
                    <w:t xml:space="preserve">Ravi </w:t>
                  </w:r>
                  <w:proofErr w:type="spellStart"/>
                  <w:r w:rsidRPr="005538A8">
                    <w:rPr>
                      <w:b/>
                    </w:rPr>
                    <w:t>Pericharla</w:t>
                  </w:r>
                  <w:proofErr w:type="spellEnd"/>
                </w:p>
                <w:p w:rsidR="00EC6BBA" w:rsidRPr="005538A8" w:rsidRDefault="00EC7910" w:rsidP="005538A8">
                  <w:pPr>
                    <w:rPr>
                      <w:b/>
                    </w:rPr>
                  </w:pPr>
                  <w:r w:rsidRPr="005538A8">
                    <w:rPr>
                      <w:b/>
                    </w:rPr>
                    <w:t xml:space="preserve">(314) -669-5993 </w:t>
                  </w:r>
                </w:p>
                <w:p w:rsidR="00EC6BBA" w:rsidRPr="005538A8" w:rsidRDefault="00EC7910" w:rsidP="005538A8">
                  <w:pPr>
                    <w:rPr>
                      <w:b/>
                    </w:rPr>
                  </w:pPr>
                  <w:r w:rsidRPr="005538A8">
                    <w:rPr>
                      <w:b/>
                    </w:rPr>
                    <w:t>kiran.peri@yahoo.com</w:t>
                  </w:r>
                </w:p>
              </w:txbxContent>
            </v:textbox>
          </v:shape>
        </w:pict>
      </w:r>
    </w:p>
    <w:p w:rsidR="00EC6BBA" w:rsidRPr="009664AE" w:rsidRDefault="00EC6BBA">
      <w:pPr>
        <w:jc w:val="both"/>
        <w:rPr>
          <w:rFonts w:asciiTheme="majorHAnsi" w:hAnsiTheme="majorHAnsi" w:cstheme="majorHAnsi"/>
        </w:rPr>
      </w:pPr>
    </w:p>
    <w:p w:rsidR="00EC6BBA" w:rsidRPr="009664AE" w:rsidRDefault="00EC6BBA">
      <w:pPr>
        <w:jc w:val="both"/>
        <w:rPr>
          <w:rFonts w:asciiTheme="majorHAnsi" w:hAnsiTheme="majorHAnsi" w:cstheme="majorHAnsi"/>
        </w:rPr>
      </w:pPr>
    </w:p>
    <w:p w:rsidR="00EC6BBA" w:rsidRPr="009664AE" w:rsidRDefault="00EC6BBA">
      <w:pPr>
        <w:jc w:val="both"/>
        <w:rPr>
          <w:rFonts w:asciiTheme="majorHAnsi" w:hAnsiTheme="majorHAnsi" w:cstheme="majorHAnsi"/>
        </w:rPr>
      </w:pPr>
    </w:p>
    <w:p w:rsidR="00EC6BBA" w:rsidRPr="009664AE" w:rsidRDefault="00EC6BBA">
      <w:pPr>
        <w:jc w:val="both"/>
        <w:rPr>
          <w:rFonts w:asciiTheme="majorHAnsi" w:hAnsiTheme="majorHAnsi" w:cstheme="majorHAnsi"/>
        </w:rPr>
      </w:pPr>
      <w:bookmarkStart w:id="0" w:name="_GoBack"/>
      <w:bookmarkEnd w:id="0"/>
    </w:p>
    <w:p w:rsidR="00EC6BBA" w:rsidRPr="009664AE" w:rsidRDefault="00EC6BBA">
      <w:pPr>
        <w:jc w:val="both"/>
        <w:rPr>
          <w:rFonts w:asciiTheme="majorHAnsi" w:hAnsiTheme="majorHAnsi" w:cstheme="majorHAnsi"/>
          <w:lang w:eastAsia="en-US"/>
        </w:rPr>
      </w:pPr>
    </w:p>
    <w:p w:rsidR="00EC6BBA" w:rsidRPr="009664AE" w:rsidRDefault="00EC7910">
      <w:pPr>
        <w:jc w:val="both"/>
        <w:rPr>
          <w:rStyle w:val="system1"/>
          <w:rFonts w:asciiTheme="majorHAnsi" w:hAnsiTheme="majorHAnsi" w:cstheme="majorHAnsi"/>
          <w:b/>
          <w:bCs/>
          <w:color w:val="auto"/>
        </w:rPr>
      </w:pPr>
      <w:r w:rsidRPr="009664AE">
        <w:rPr>
          <w:rFonts w:asciiTheme="majorHAnsi" w:hAnsiTheme="majorHAnsi" w:cstheme="majorHAnsi"/>
          <w:b/>
          <w:bCs/>
        </w:rPr>
        <w:t>____________________________________________________________________________________</w:t>
      </w:r>
    </w:p>
    <w:p w:rsidR="00EC6BBA" w:rsidRPr="009664AE" w:rsidRDefault="00EC7910">
      <w:pPr>
        <w:rPr>
          <w:rFonts w:asciiTheme="majorHAnsi" w:hAnsiTheme="majorHAnsi" w:cstheme="majorHAnsi"/>
          <w:b/>
          <w:u w:val="single"/>
        </w:rPr>
      </w:pPr>
      <w:r w:rsidRPr="009664AE">
        <w:rPr>
          <w:rFonts w:asciiTheme="majorHAnsi" w:hAnsiTheme="majorHAnsi" w:cstheme="majorHAnsi"/>
          <w:b/>
          <w:u w:val="single"/>
        </w:rPr>
        <w:t>Summary:</w:t>
      </w:r>
    </w:p>
    <w:p w:rsidR="00EC6BBA" w:rsidRPr="009664AE" w:rsidRDefault="00EC7910">
      <w:pPr>
        <w:numPr>
          <w:ilvl w:val="0"/>
          <w:numId w:val="3"/>
        </w:numPr>
        <w:suppressAutoHyphens w:val="0"/>
        <w:rPr>
          <w:rFonts w:asciiTheme="majorHAnsi" w:hAnsiTheme="majorHAnsi" w:cstheme="majorHAnsi"/>
          <w:lang w:eastAsia="en-CA"/>
        </w:rPr>
      </w:pPr>
      <w:r w:rsidRPr="009664AE">
        <w:rPr>
          <w:rFonts w:asciiTheme="majorHAnsi" w:hAnsiTheme="majorHAnsi" w:cstheme="majorHAnsi"/>
          <w:lang w:eastAsia="en-CA"/>
        </w:rPr>
        <w:t xml:space="preserve">A senior Java Dev1eloper with </w:t>
      </w:r>
      <w:r w:rsidRPr="009664AE">
        <w:rPr>
          <w:rFonts w:asciiTheme="majorHAnsi" w:hAnsiTheme="majorHAnsi" w:cstheme="majorHAnsi"/>
          <w:b/>
          <w:lang w:eastAsia="en-CA"/>
        </w:rPr>
        <w:t>8 years</w:t>
      </w:r>
      <w:r w:rsidRPr="009664AE">
        <w:rPr>
          <w:rFonts w:asciiTheme="majorHAnsi" w:hAnsiTheme="majorHAnsi" w:cstheme="majorHAnsi"/>
          <w:lang w:eastAsia="en-CA"/>
        </w:rPr>
        <w:t xml:space="preserve"> of </w:t>
      </w:r>
      <w:r w:rsidRPr="009664AE">
        <w:rPr>
          <w:rFonts w:asciiTheme="majorHAnsi" w:hAnsiTheme="majorHAnsi" w:cstheme="majorHAnsi"/>
          <w:b/>
          <w:lang w:eastAsia="en-CA"/>
        </w:rPr>
        <w:t>Java/J2EE</w:t>
      </w:r>
      <w:r w:rsidRPr="009664AE">
        <w:rPr>
          <w:rFonts w:asciiTheme="majorHAnsi" w:hAnsiTheme="majorHAnsi" w:cstheme="majorHAnsi"/>
          <w:lang w:eastAsia="en-CA"/>
        </w:rPr>
        <w:t xml:space="preserve"> coding and design experience.  Expert level understanding of development lifecycle using waterfall, iterative and agile scrum practices.</w:t>
      </w:r>
    </w:p>
    <w:p w:rsidR="00EC6BBA" w:rsidRPr="009664AE" w:rsidRDefault="00EC7910">
      <w:pPr>
        <w:numPr>
          <w:ilvl w:val="0"/>
          <w:numId w:val="3"/>
        </w:numPr>
        <w:suppressAutoHyphens w:val="0"/>
        <w:rPr>
          <w:rFonts w:asciiTheme="majorHAnsi" w:hAnsiTheme="majorHAnsi" w:cstheme="majorHAnsi"/>
          <w:lang w:eastAsia="en-CA"/>
        </w:rPr>
      </w:pPr>
      <w:r w:rsidRPr="009664AE">
        <w:rPr>
          <w:rFonts w:asciiTheme="majorHAnsi" w:hAnsiTheme="majorHAnsi" w:cstheme="majorHAnsi"/>
          <w:lang w:eastAsia="en-CA"/>
        </w:rPr>
        <w:t xml:space="preserve">Demonstrated expertise in handling development, maintenance, upgrade &amp; enhancement projects. </w:t>
      </w:r>
    </w:p>
    <w:p w:rsidR="00EC6BBA" w:rsidRPr="009664AE" w:rsidRDefault="00EC7910">
      <w:pPr>
        <w:numPr>
          <w:ilvl w:val="0"/>
          <w:numId w:val="3"/>
        </w:numPr>
        <w:suppressAutoHyphens w:val="0"/>
        <w:rPr>
          <w:rFonts w:asciiTheme="majorHAnsi" w:hAnsiTheme="majorHAnsi" w:cstheme="majorHAnsi"/>
          <w:lang w:eastAsia="en-CA"/>
        </w:rPr>
      </w:pPr>
      <w:r w:rsidRPr="009664AE">
        <w:rPr>
          <w:rFonts w:asciiTheme="majorHAnsi" w:hAnsiTheme="majorHAnsi" w:cstheme="majorHAnsi"/>
          <w:lang w:eastAsia="en-CA"/>
        </w:rPr>
        <w:t xml:space="preserve">Expertise in web development applications using </w:t>
      </w:r>
      <w:r w:rsidRPr="009664AE">
        <w:rPr>
          <w:rFonts w:asciiTheme="majorHAnsi" w:hAnsiTheme="majorHAnsi" w:cstheme="majorHAnsi"/>
          <w:b/>
          <w:lang w:eastAsia="en-CA"/>
        </w:rPr>
        <w:t>Core Java, Servlets, JSP, EJBs (Session Bean, Entity Beans, MDB- JMS), JDBC, XML, XSD, XSLT, RMI, JNDI, Java Mail, XML Parsers (DOM and SAX), JAXP, JAXB, Java Beans</w:t>
      </w:r>
      <w:r w:rsidRPr="009664AE">
        <w:rPr>
          <w:rFonts w:asciiTheme="majorHAnsi" w:hAnsiTheme="majorHAnsi" w:cstheme="majorHAnsi"/>
          <w:lang w:eastAsia="en-CA"/>
        </w:rPr>
        <w:t xml:space="preserve"> etc.</w:t>
      </w:r>
    </w:p>
    <w:p w:rsidR="00EC6BBA" w:rsidRPr="009664AE" w:rsidRDefault="00EC7910">
      <w:pPr>
        <w:pStyle w:val="BodyText2"/>
        <w:numPr>
          <w:ilvl w:val="0"/>
          <w:numId w:val="3"/>
        </w:numPr>
        <w:spacing w:after="0" w:line="240" w:lineRule="auto"/>
        <w:jc w:val="both"/>
        <w:rPr>
          <w:rFonts w:asciiTheme="majorHAnsi" w:hAnsiTheme="majorHAnsi" w:cstheme="majorHAnsi"/>
          <w:sz w:val="20"/>
          <w:szCs w:val="20"/>
          <w:lang w:eastAsia="en-CA"/>
        </w:rPr>
      </w:pPr>
      <w:r w:rsidRPr="009664AE">
        <w:rPr>
          <w:rFonts w:asciiTheme="majorHAnsi" w:hAnsiTheme="majorHAnsi" w:cstheme="majorHAnsi"/>
          <w:sz w:val="20"/>
          <w:szCs w:val="20"/>
          <w:lang w:eastAsia="en-CA"/>
        </w:rPr>
        <w:t xml:space="preserve">Expert level coding skills in Java and web application development in </w:t>
      </w:r>
      <w:r w:rsidRPr="009664AE">
        <w:rPr>
          <w:rFonts w:asciiTheme="majorHAnsi" w:hAnsiTheme="majorHAnsi" w:cstheme="majorHAnsi"/>
          <w:b/>
          <w:sz w:val="20"/>
          <w:szCs w:val="20"/>
          <w:lang w:eastAsia="en-CA"/>
        </w:rPr>
        <w:t>Struts, Spring customized MVC and Hibernate</w:t>
      </w:r>
      <w:r w:rsidRPr="009664AE">
        <w:rPr>
          <w:rFonts w:asciiTheme="majorHAnsi" w:hAnsiTheme="majorHAnsi" w:cstheme="majorHAnsi"/>
          <w:sz w:val="20"/>
          <w:szCs w:val="20"/>
          <w:lang w:eastAsia="en-CA"/>
        </w:rPr>
        <w:t xml:space="preserve"> frameworks.</w:t>
      </w:r>
    </w:p>
    <w:p w:rsidR="00EC6BBA" w:rsidRPr="009664AE" w:rsidRDefault="00EC7910">
      <w:pPr>
        <w:pStyle w:val="BodyText2"/>
        <w:numPr>
          <w:ilvl w:val="0"/>
          <w:numId w:val="3"/>
        </w:numPr>
        <w:spacing w:after="0" w:line="240" w:lineRule="auto"/>
        <w:jc w:val="both"/>
        <w:rPr>
          <w:rFonts w:asciiTheme="majorHAnsi" w:hAnsiTheme="majorHAnsi" w:cstheme="majorHAnsi"/>
          <w:sz w:val="20"/>
          <w:szCs w:val="20"/>
          <w:lang w:eastAsia="en-CA"/>
        </w:rPr>
      </w:pPr>
      <w:r w:rsidRPr="009664AE">
        <w:rPr>
          <w:rFonts w:asciiTheme="majorHAnsi" w:hAnsiTheme="majorHAnsi" w:cstheme="majorHAnsi"/>
          <w:sz w:val="20"/>
          <w:szCs w:val="20"/>
          <w:lang w:eastAsia="en-CA"/>
        </w:rPr>
        <w:t>Strong background in Object Oriented Design (</w:t>
      </w:r>
      <w:r w:rsidRPr="009664AE">
        <w:rPr>
          <w:rFonts w:asciiTheme="majorHAnsi" w:hAnsiTheme="majorHAnsi" w:cstheme="majorHAnsi"/>
          <w:b/>
          <w:sz w:val="20"/>
          <w:szCs w:val="20"/>
          <w:lang w:eastAsia="en-CA"/>
        </w:rPr>
        <w:t>OOD</w:t>
      </w:r>
      <w:r w:rsidRPr="009664AE">
        <w:rPr>
          <w:rFonts w:asciiTheme="majorHAnsi" w:hAnsiTheme="majorHAnsi" w:cstheme="majorHAnsi"/>
          <w:sz w:val="20"/>
          <w:szCs w:val="20"/>
          <w:lang w:eastAsia="en-CA"/>
        </w:rPr>
        <w:t>), Analysis (</w:t>
      </w:r>
      <w:r w:rsidRPr="009664AE">
        <w:rPr>
          <w:rFonts w:asciiTheme="majorHAnsi" w:hAnsiTheme="majorHAnsi" w:cstheme="majorHAnsi"/>
          <w:b/>
          <w:sz w:val="20"/>
          <w:szCs w:val="20"/>
          <w:lang w:eastAsia="en-CA"/>
        </w:rPr>
        <w:t>OOA</w:t>
      </w:r>
      <w:r w:rsidRPr="009664AE">
        <w:rPr>
          <w:rFonts w:asciiTheme="majorHAnsi" w:hAnsiTheme="majorHAnsi" w:cstheme="majorHAnsi"/>
          <w:sz w:val="20"/>
          <w:szCs w:val="20"/>
          <w:lang w:eastAsia="en-CA"/>
        </w:rPr>
        <w:t xml:space="preserve">) and drawing </w:t>
      </w:r>
      <w:r w:rsidRPr="009664AE">
        <w:rPr>
          <w:rFonts w:asciiTheme="majorHAnsi" w:hAnsiTheme="majorHAnsi" w:cstheme="majorHAnsi"/>
          <w:b/>
          <w:sz w:val="20"/>
          <w:szCs w:val="20"/>
          <w:lang w:eastAsia="en-CA"/>
        </w:rPr>
        <w:t>UML</w:t>
      </w:r>
      <w:r w:rsidRPr="009664AE">
        <w:rPr>
          <w:rFonts w:asciiTheme="majorHAnsi" w:hAnsiTheme="majorHAnsi" w:cstheme="majorHAnsi"/>
          <w:sz w:val="20"/>
          <w:szCs w:val="20"/>
          <w:lang w:eastAsia="en-CA"/>
        </w:rPr>
        <w:t xml:space="preserve"> diagrams.</w:t>
      </w:r>
    </w:p>
    <w:p w:rsidR="00EC6BBA" w:rsidRPr="009664AE" w:rsidRDefault="00EC7910">
      <w:pPr>
        <w:widowControl w:val="0"/>
        <w:numPr>
          <w:ilvl w:val="0"/>
          <w:numId w:val="3"/>
        </w:numPr>
        <w:suppressAutoHyphens w:val="0"/>
        <w:autoSpaceDE w:val="0"/>
        <w:autoSpaceDN w:val="0"/>
        <w:adjustRightInd w:val="0"/>
        <w:jc w:val="both"/>
        <w:rPr>
          <w:rFonts w:asciiTheme="majorHAnsi" w:hAnsiTheme="majorHAnsi" w:cstheme="majorHAnsi"/>
          <w:lang w:eastAsia="en-CA"/>
        </w:rPr>
      </w:pPr>
      <w:r w:rsidRPr="009664AE">
        <w:rPr>
          <w:rFonts w:asciiTheme="majorHAnsi" w:hAnsiTheme="majorHAnsi" w:cstheme="majorHAnsi"/>
          <w:lang w:eastAsia="en-CA"/>
        </w:rPr>
        <w:t xml:space="preserve">Extensive experience in front-end technologies like </w:t>
      </w:r>
      <w:r w:rsidRPr="009664AE">
        <w:rPr>
          <w:rFonts w:asciiTheme="majorHAnsi" w:hAnsiTheme="majorHAnsi" w:cstheme="majorHAnsi"/>
          <w:b/>
          <w:lang w:eastAsia="en-CA"/>
        </w:rPr>
        <w:t>HTML5, CSS3, Java script, AJAX, JSP, JSTL, JQUERY and other java Script libraries.</w:t>
      </w:r>
    </w:p>
    <w:p w:rsidR="009664AE" w:rsidRPr="009664AE" w:rsidRDefault="009664AE" w:rsidP="009664AE">
      <w:pPr>
        <w:numPr>
          <w:ilvl w:val="0"/>
          <w:numId w:val="3"/>
        </w:numPr>
        <w:suppressAutoHyphens w:val="0"/>
        <w:jc w:val="both"/>
        <w:rPr>
          <w:rFonts w:asciiTheme="majorHAnsi" w:hAnsiTheme="majorHAnsi" w:cstheme="majorHAnsi"/>
        </w:rPr>
      </w:pPr>
      <w:r w:rsidRPr="009664AE">
        <w:rPr>
          <w:rFonts w:asciiTheme="majorHAnsi" w:eastAsia="Garamond" w:hAnsiTheme="majorHAnsi" w:cstheme="majorHAnsi"/>
        </w:rPr>
        <w:t xml:space="preserve">Experience in using the JQuery libraries </w:t>
      </w:r>
      <w:r w:rsidRPr="009664AE">
        <w:rPr>
          <w:rFonts w:asciiTheme="majorHAnsi" w:eastAsia="Garamond" w:hAnsiTheme="majorHAnsi" w:cstheme="majorHAnsi"/>
          <w:b/>
        </w:rPr>
        <w:t>AngularJs, Kendo UI.</w:t>
      </w:r>
    </w:p>
    <w:p w:rsidR="00EC6BBA" w:rsidRPr="009664AE" w:rsidRDefault="00EC7910">
      <w:pPr>
        <w:widowControl w:val="0"/>
        <w:numPr>
          <w:ilvl w:val="0"/>
          <w:numId w:val="3"/>
        </w:numPr>
        <w:suppressAutoHyphens w:val="0"/>
        <w:autoSpaceDE w:val="0"/>
        <w:autoSpaceDN w:val="0"/>
        <w:adjustRightInd w:val="0"/>
        <w:jc w:val="both"/>
        <w:rPr>
          <w:rFonts w:asciiTheme="majorHAnsi" w:hAnsiTheme="majorHAnsi" w:cstheme="majorHAnsi"/>
          <w:b/>
          <w:lang w:eastAsia="en-CA"/>
        </w:rPr>
      </w:pPr>
      <w:r w:rsidRPr="009664AE">
        <w:rPr>
          <w:rFonts w:asciiTheme="majorHAnsi" w:hAnsiTheme="majorHAnsi" w:cstheme="majorHAnsi"/>
          <w:lang w:eastAsia="en-CA"/>
        </w:rPr>
        <w:t xml:space="preserve">Database Design, Modeling, Migration using </w:t>
      </w:r>
      <w:r w:rsidRPr="009664AE">
        <w:rPr>
          <w:rFonts w:asciiTheme="majorHAnsi" w:hAnsiTheme="majorHAnsi" w:cstheme="majorHAnsi"/>
          <w:b/>
          <w:lang w:eastAsia="en-CA"/>
        </w:rPr>
        <w:t>SQL &amp; PL SQL - Oracle, DB2, SQL Server.</w:t>
      </w:r>
    </w:p>
    <w:p w:rsidR="00EC6BBA" w:rsidRPr="009664AE" w:rsidRDefault="00EC7910">
      <w:pPr>
        <w:widowControl w:val="0"/>
        <w:numPr>
          <w:ilvl w:val="0"/>
          <w:numId w:val="3"/>
        </w:numPr>
        <w:suppressAutoHyphens w:val="0"/>
        <w:autoSpaceDE w:val="0"/>
        <w:autoSpaceDN w:val="0"/>
        <w:adjustRightInd w:val="0"/>
        <w:jc w:val="both"/>
        <w:rPr>
          <w:rFonts w:asciiTheme="majorHAnsi" w:hAnsiTheme="majorHAnsi" w:cstheme="majorHAnsi"/>
          <w:lang w:eastAsia="en-CA"/>
        </w:rPr>
      </w:pPr>
      <w:r w:rsidRPr="009664AE">
        <w:rPr>
          <w:rFonts w:asciiTheme="majorHAnsi" w:hAnsiTheme="majorHAnsi" w:cstheme="majorHAnsi"/>
          <w:lang w:eastAsia="en-CA"/>
        </w:rPr>
        <w:t xml:space="preserve">Extensive expertise with </w:t>
      </w:r>
      <w:r w:rsidRPr="009664AE">
        <w:rPr>
          <w:rFonts w:asciiTheme="majorHAnsi" w:hAnsiTheme="majorHAnsi" w:cstheme="majorHAnsi"/>
          <w:b/>
          <w:lang w:eastAsia="en-CA"/>
        </w:rPr>
        <w:t>Web sphere, Web Logic, Apache Tomcat &amp; HTTP Server.</w:t>
      </w:r>
    </w:p>
    <w:p w:rsidR="00EC6BBA" w:rsidRPr="009664AE" w:rsidRDefault="00EC7910">
      <w:pPr>
        <w:widowControl w:val="0"/>
        <w:numPr>
          <w:ilvl w:val="0"/>
          <w:numId w:val="3"/>
        </w:numPr>
        <w:suppressAutoHyphens w:val="0"/>
        <w:autoSpaceDE w:val="0"/>
        <w:autoSpaceDN w:val="0"/>
        <w:adjustRightInd w:val="0"/>
        <w:jc w:val="both"/>
        <w:rPr>
          <w:rFonts w:asciiTheme="majorHAnsi" w:hAnsiTheme="majorHAnsi" w:cstheme="majorHAnsi"/>
          <w:b/>
          <w:lang w:eastAsia="en-CA"/>
        </w:rPr>
      </w:pPr>
      <w:r w:rsidRPr="009664AE">
        <w:rPr>
          <w:rFonts w:asciiTheme="majorHAnsi" w:hAnsiTheme="majorHAnsi" w:cstheme="majorHAnsi"/>
          <w:lang w:eastAsia="en-CA"/>
        </w:rPr>
        <w:t xml:space="preserve">Expertise in producing &amp; consuming SOAP based &amp; Restful web services using </w:t>
      </w:r>
      <w:r w:rsidRPr="009664AE">
        <w:rPr>
          <w:rFonts w:asciiTheme="majorHAnsi" w:hAnsiTheme="majorHAnsi" w:cstheme="majorHAnsi"/>
          <w:b/>
          <w:lang w:eastAsia="en-CA"/>
        </w:rPr>
        <w:t>WSDL, SOAP, AXIS, JAX-WS, REST-Jersey, UDDI, and WS-Security.</w:t>
      </w:r>
    </w:p>
    <w:p w:rsidR="00EC6BBA" w:rsidRPr="009664AE" w:rsidRDefault="00EC7910">
      <w:pPr>
        <w:widowControl w:val="0"/>
        <w:numPr>
          <w:ilvl w:val="0"/>
          <w:numId w:val="3"/>
        </w:numPr>
        <w:suppressAutoHyphens w:val="0"/>
        <w:autoSpaceDE w:val="0"/>
        <w:autoSpaceDN w:val="0"/>
        <w:adjustRightInd w:val="0"/>
        <w:jc w:val="both"/>
        <w:rPr>
          <w:rFonts w:asciiTheme="majorHAnsi" w:hAnsiTheme="majorHAnsi" w:cstheme="majorHAnsi"/>
          <w:lang w:eastAsia="en-CA"/>
        </w:rPr>
      </w:pPr>
      <w:r w:rsidRPr="009664AE">
        <w:rPr>
          <w:rFonts w:asciiTheme="majorHAnsi" w:hAnsiTheme="majorHAnsi" w:cstheme="majorHAnsi"/>
          <w:lang w:eastAsia="en-CA"/>
        </w:rPr>
        <w:t xml:space="preserve">Expertise in Unit testing using </w:t>
      </w:r>
      <w:r w:rsidRPr="009664AE">
        <w:rPr>
          <w:rFonts w:asciiTheme="majorHAnsi" w:hAnsiTheme="majorHAnsi" w:cstheme="majorHAnsi"/>
          <w:b/>
          <w:lang w:eastAsia="en-CA"/>
        </w:rPr>
        <w:t>JUnit &amp; Mockito</w:t>
      </w:r>
      <w:r w:rsidRPr="009664AE">
        <w:rPr>
          <w:rFonts w:asciiTheme="majorHAnsi" w:hAnsiTheme="majorHAnsi" w:cstheme="majorHAnsi"/>
          <w:lang w:eastAsia="en-CA"/>
        </w:rPr>
        <w:t>, Integration testing &amp;smoke testing etc.</w:t>
      </w:r>
    </w:p>
    <w:p w:rsidR="00EC6BBA" w:rsidRPr="009664AE" w:rsidRDefault="00EC7910">
      <w:pPr>
        <w:pStyle w:val="BodyText2"/>
        <w:numPr>
          <w:ilvl w:val="0"/>
          <w:numId w:val="3"/>
        </w:numPr>
        <w:spacing w:after="0" w:line="240" w:lineRule="auto"/>
        <w:jc w:val="both"/>
        <w:rPr>
          <w:rFonts w:asciiTheme="majorHAnsi" w:hAnsiTheme="majorHAnsi" w:cstheme="majorHAnsi"/>
          <w:sz w:val="20"/>
          <w:szCs w:val="20"/>
          <w:lang w:eastAsia="en-CA"/>
        </w:rPr>
      </w:pPr>
      <w:r w:rsidRPr="009664AE">
        <w:rPr>
          <w:rFonts w:asciiTheme="majorHAnsi" w:hAnsiTheme="majorHAnsi" w:cstheme="majorHAnsi"/>
          <w:sz w:val="20"/>
          <w:szCs w:val="20"/>
          <w:lang w:eastAsia="en-CA"/>
        </w:rPr>
        <w:t xml:space="preserve">Proficient in using </w:t>
      </w:r>
      <w:r w:rsidRPr="009664AE">
        <w:rPr>
          <w:rFonts w:asciiTheme="majorHAnsi" w:hAnsiTheme="majorHAnsi" w:cstheme="majorHAnsi"/>
          <w:b/>
          <w:sz w:val="20"/>
          <w:szCs w:val="20"/>
          <w:lang w:eastAsia="en-CA"/>
        </w:rPr>
        <w:t>GOF Java and J2EE design patterns</w:t>
      </w:r>
      <w:r w:rsidRPr="009664AE">
        <w:rPr>
          <w:rFonts w:asciiTheme="majorHAnsi" w:hAnsiTheme="majorHAnsi" w:cstheme="majorHAnsi"/>
          <w:sz w:val="20"/>
          <w:szCs w:val="20"/>
          <w:lang w:eastAsia="en-CA"/>
        </w:rPr>
        <w:t xml:space="preserve"> like Singleton, Front Controller, Business Delegate, Service Locator, DAO, VO etc.</w:t>
      </w:r>
    </w:p>
    <w:p w:rsidR="00EC6BBA" w:rsidRPr="009664AE" w:rsidRDefault="00EC7910">
      <w:pPr>
        <w:pStyle w:val="BodyText2"/>
        <w:numPr>
          <w:ilvl w:val="0"/>
          <w:numId w:val="3"/>
        </w:numPr>
        <w:spacing w:after="0" w:line="240" w:lineRule="auto"/>
        <w:jc w:val="both"/>
        <w:rPr>
          <w:rFonts w:asciiTheme="majorHAnsi" w:hAnsiTheme="majorHAnsi" w:cstheme="majorHAnsi"/>
          <w:sz w:val="20"/>
          <w:szCs w:val="20"/>
          <w:lang w:eastAsia="en-CA"/>
        </w:rPr>
      </w:pPr>
      <w:r w:rsidRPr="009664AE">
        <w:rPr>
          <w:rFonts w:asciiTheme="majorHAnsi" w:hAnsiTheme="majorHAnsi" w:cstheme="majorHAnsi"/>
          <w:sz w:val="20"/>
          <w:szCs w:val="20"/>
          <w:lang w:eastAsia="en-CA"/>
        </w:rPr>
        <w:t xml:space="preserve">Proficient in using java development IDEs like </w:t>
      </w:r>
      <w:r w:rsidRPr="009664AE">
        <w:rPr>
          <w:rFonts w:asciiTheme="majorHAnsi" w:hAnsiTheme="majorHAnsi" w:cstheme="majorHAnsi"/>
          <w:b/>
          <w:sz w:val="20"/>
          <w:szCs w:val="20"/>
          <w:lang w:eastAsia="en-CA"/>
        </w:rPr>
        <w:t>Eclipse, My Eclipse, Net Beans and RAD.</w:t>
      </w:r>
    </w:p>
    <w:p w:rsidR="00EC6BBA" w:rsidRPr="009664AE" w:rsidRDefault="00EC7910">
      <w:pPr>
        <w:pStyle w:val="BodyText2"/>
        <w:numPr>
          <w:ilvl w:val="0"/>
          <w:numId w:val="3"/>
        </w:numPr>
        <w:spacing w:after="0" w:line="240" w:lineRule="auto"/>
        <w:jc w:val="both"/>
        <w:rPr>
          <w:rFonts w:asciiTheme="majorHAnsi" w:hAnsiTheme="majorHAnsi" w:cstheme="majorHAnsi"/>
          <w:b/>
          <w:sz w:val="20"/>
          <w:szCs w:val="20"/>
          <w:lang w:eastAsia="en-CA"/>
        </w:rPr>
      </w:pPr>
      <w:r w:rsidRPr="009664AE">
        <w:rPr>
          <w:rFonts w:asciiTheme="majorHAnsi" w:hAnsiTheme="majorHAnsi" w:cstheme="majorHAnsi"/>
          <w:sz w:val="20"/>
          <w:szCs w:val="20"/>
          <w:lang w:eastAsia="en-CA"/>
        </w:rPr>
        <w:t xml:space="preserve">Proficient in Asynchronous messaging using </w:t>
      </w:r>
      <w:r w:rsidRPr="009664AE">
        <w:rPr>
          <w:rFonts w:asciiTheme="majorHAnsi" w:hAnsiTheme="majorHAnsi" w:cstheme="majorHAnsi"/>
          <w:b/>
          <w:sz w:val="20"/>
          <w:szCs w:val="20"/>
          <w:lang w:eastAsia="en-CA"/>
        </w:rPr>
        <w:t>JMS and IBM MQ Series.</w:t>
      </w:r>
    </w:p>
    <w:p w:rsidR="00EC6BBA" w:rsidRPr="009664AE" w:rsidRDefault="00EC7910">
      <w:pPr>
        <w:pStyle w:val="BodyText2"/>
        <w:numPr>
          <w:ilvl w:val="0"/>
          <w:numId w:val="3"/>
        </w:numPr>
        <w:spacing w:after="0" w:line="240" w:lineRule="auto"/>
        <w:jc w:val="both"/>
        <w:rPr>
          <w:rFonts w:asciiTheme="majorHAnsi" w:hAnsiTheme="majorHAnsi" w:cstheme="majorHAnsi"/>
          <w:sz w:val="20"/>
          <w:szCs w:val="20"/>
          <w:lang w:eastAsia="en-CA"/>
        </w:rPr>
      </w:pPr>
      <w:r w:rsidRPr="009664AE">
        <w:rPr>
          <w:rFonts w:asciiTheme="majorHAnsi" w:hAnsiTheme="majorHAnsi" w:cstheme="majorHAnsi"/>
          <w:sz w:val="20"/>
          <w:szCs w:val="20"/>
          <w:lang w:eastAsia="en-CA"/>
        </w:rPr>
        <w:t xml:space="preserve">Performed DB Design, DB normalization and writing </w:t>
      </w:r>
      <w:r w:rsidRPr="009664AE">
        <w:rPr>
          <w:rFonts w:asciiTheme="majorHAnsi" w:hAnsiTheme="majorHAnsi" w:cstheme="majorHAnsi"/>
          <w:b/>
          <w:sz w:val="20"/>
          <w:szCs w:val="20"/>
          <w:lang w:eastAsia="en-CA"/>
        </w:rPr>
        <w:t>SQL queries and PL/SQL – Stored Procedures, Functions, Triggers, Sequences, Indexes and Views etc.</w:t>
      </w:r>
    </w:p>
    <w:p w:rsidR="00EC6BBA" w:rsidRPr="009664AE" w:rsidRDefault="00EC7910">
      <w:pPr>
        <w:pStyle w:val="BodyText2"/>
        <w:numPr>
          <w:ilvl w:val="0"/>
          <w:numId w:val="3"/>
        </w:numPr>
        <w:spacing w:after="0" w:line="240" w:lineRule="auto"/>
        <w:jc w:val="both"/>
        <w:rPr>
          <w:rFonts w:asciiTheme="majorHAnsi" w:hAnsiTheme="majorHAnsi" w:cstheme="majorHAnsi"/>
          <w:b/>
          <w:sz w:val="20"/>
          <w:szCs w:val="20"/>
          <w:lang w:eastAsia="en-CA"/>
        </w:rPr>
      </w:pPr>
      <w:r w:rsidRPr="009664AE">
        <w:rPr>
          <w:rFonts w:asciiTheme="majorHAnsi" w:hAnsiTheme="majorHAnsi" w:cstheme="majorHAnsi"/>
          <w:sz w:val="20"/>
          <w:szCs w:val="20"/>
          <w:lang w:eastAsia="en-CA"/>
        </w:rPr>
        <w:t xml:space="preserve">Proficient in coding guidelines and checking </w:t>
      </w:r>
      <w:r w:rsidRPr="009664AE">
        <w:rPr>
          <w:rFonts w:asciiTheme="majorHAnsi" w:hAnsiTheme="majorHAnsi" w:cstheme="majorHAnsi"/>
          <w:b/>
          <w:sz w:val="20"/>
          <w:szCs w:val="20"/>
          <w:lang w:eastAsia="en-CA"/>
        </w:rPr>
        <w:t>Check styles, PMD defects &amp; Find Bugs.</w:t>
      </w:r>
    </w:p>
    <w:p w:rsidR="00EC6BBA" w:rsidRPr="009664AE" w:rsidRDefault="00EC7910">
      <w:pPr>
        <w:pStyle w:val="BodyText2"/>
        <w:numPr>
          <w:ilvl w:val="0"/>
          <w:numId w:val="3"/>
        </w:numPr>
        <w:spacing w:after="0" w:line="240" w:lineRule="auto"/>
        <w:jc w:val="both"/>
        <w:rPr>
          <w:rFonts w:asciiTheme="majorHAnsi" w:hAnsiTheme="majorHAnsi" w:cstheme="majorHAnsi"/>
          <w:sz w:val="20"/>
          <w:szCs w:val="20"/>
          <w:lang w:eastAsia="en-CA"/>
        </w:rPr>
      </w:pPr>
      <w:r w:rsidRPr="009664AE">
        <w:rPr>
          <w:rFonts w:asciiTheme="majorHAnsi" w:hAnsiTheme="majorHAnsi" w:cstheme="majorHAnsi"/>
          <w:sz w:val="20"/>
          <w:szCs w:val="20"/>
          <w:lang w:eastAsia="en-CA"/>
        </w:rPr>
        <w:t>Provider of technical solutions utilizing the latest technologies and developing innovative solutions in alignment with business objectives.</w:t>
      </w:r>
    </w:p>
    <w:p w:rsidR="00EC6BBA" w:rsidRPr="009664AE" w:rsidRDefault="00EC7910">
      <w:pPr>
        <w:pStyle w:val="BodyText2"/>
        <w:numPr>
          <w:ilvl w:val="0"/>
          <w:numId w:val="3"/>
        </w:numPr>
        <w:spacing w:after="0" w:line="240" w:lineRule="auto"/>
        <w:jc w:val="both"/>
        <w:rPr>
          <w:rFonts w:asciiTheme="majorHAnsi" w:hAnsiTheme="majorHAnsi" w:cstheme="majorHAnsi"/>
          <w:sz w:val="20"/>
          <w:szCs w:val="20"/>
          <w:lang w:eastAsia="en-CA"/>
        </w:rPr>
      </w:pPr>
      <w:r w:rsidRPr="009664AE">
        <w:rPr>
          <w:rFonts w:asciiTheme="majorHAnsi" w:hAnsiTheme="majorHAnsi" w:cstheme="majorHAnsi"/>
          <w:sz w:val="20"/>
          <w:szCs w:val="20"/>
          <w:lang w:eastAsia="en-CA"/>
        </w:rPr>
        <w:t xml:space="preserve">Proven success in project management; combining expertise in strategic planning, quality control, and team leadership with solid qualifications in client server application design and development. </w:t>
      </w:r>
    </w:p>
    <w:p w:rsidR="00EC6BBA" w:rsidRPr="009664AE" w:rsidRDefault="00EC7910">
      <w:pPr>
        <w:pStyle w:val="BodyText2"/>
        <w:numPr>
          <w:ilvl w:val="0"/>
          <w:numId w:val="3"/>
        </w:numPr>
        <w:spacing w:after="0" w:line="240" w:lineRule="auto"/>
        <w:jc w:val="both"/>
        <w:rPr>
          <w:rFonts w:asciiTheme="majorHAnsi" w:hAnsiTheme="majorHAnsi" w:cstheme="majorHAnsi"/>
          <w:sz w:val="20"/>
          <w:szCs w:val="20"/>
          <w:lang w:eastAsia="en-CA"/>
        </w:rPr>
      </w:pPr>
      <w:r w:rsidRPr="009664AE">
        <w:rPr>
          <w:rFonts w:asciiTheme="majorHAnsi" w:hAnsiTheme="majorHAnsi" w:cstheme="majorHAnsi"/>
          <w:sz w:val="20"/>
          <w:szCs w:val="20"/>
          <w:lang w:eastAsia="en-CA"/>
        </w:rPr>
        <w:t>Tencious problem solver continuously seeking effective solutions to complex problems with excellent troubleshooting , communication and presentation skills.</w:t>
      </w:r>
    </w:p>
    <w:p w:rsidR="00EC6BBA" w:rsidRPr="009664AE" w:rsidRDefault="00EC6BBA">
      <w:pPr>
        <w:pStyle w:val="BodyText2"/>
        <w:spacing w:after="0" w:line="240" w:lineRule="auto"/>
        <w:ind w:left="360"/>
        <w:jc w:val="both"/>
        <w:rPr>
          <w:rFonts w:asciiTheme="majorHAnsi" w:hAnsiTheme="majorHAnsi" w:cstheme="majorHAnsi"/>
          <w:sz w:val="20"/>
          <w:szCs w:val="20"/>
          <w:lang w:eastAsia="en-CA"/>
        </w:rPr>
      </w:pPr>
    </w:p>
    <w:p w:rsidR="00EC6BBA" w:rsidRPr="009664AE" w:rsidRDefault="00EC6BBA">
      <w:pPr>
        <w:jc w:val="both"/>
        <w:rPr>
          <w:rFonts w:asciiTheme="majorHAnsi" w:hAnsiTheme="majorHAnsi" w:cstheme="majorHAnsi"/>
          <w:bCs/>
        </w:rPr>
      </w:pPr>
    </w:p>
    <w:p w:rsidR="00EC6BBA" w:rsidRPr="009664AE" w:rsidRDefault="00EC7910">
      <w:pPr>
        <w:keepNext/>
        <w:tabs>
          <w:tab w:val="left" w:pos="0"/>
        </w:tabs>
        <w:jc w:val="both"/>
        <w:rPr>
          <w:rFonts w:asciiTheme="majorHAnsi" w:hAnsiTheme="majorHAnsi" w:cstheme="majorHAnsi"/>
          <w:b/>
          <w:color w:val="000000"/>
          <w:u w:val="single"/>
        </w:rPr>
      </w:pPr>
      <w:r w:rsidRPr="009664AE">
        <w:rPr>
          <w:rFonts w:asciiTheme="majorHAnsi" w:hAnsiTheme="majorHAnsi" w:cstheme="majorHAnsi"/>
          <w:b/>
          <w:color w:val="000000"/>
          <w:u w:val="single"/>
        </w:rPr>
        <w:t>Professional Experience:</w:t>
      </w:r>
    </w:p>
    <w:p w:rsidR="00EC6BBA" w:rsidRPr="009664AE" w:rsidRDefault="00EC6BBA">
      <w:pPr>
        <w:autoSpaceDE w:val="0"/>
        <w:autoSpaceDN w:val="0"/>
        <w:adjustRightInd w:val="0"/>
        <w:jc w:val="both"/>
        <w:rPr>
          <w:rFonts w:asciiTheme="majorHAnsi" w:hAnsiTheme="majorHAnsi" w:cstheme="majorHAnsi"/>
          <w:b/>
        </w:rPr>
      </w:pPr>
    </w:p>
    <w:p w:rsidR="00EC6BBA" w:rsidRPr="009664AE" w:rsidRDefault="00EC7910">
      <w:pPr>
        <w:autoSpaceDE w:val="0"/>
        <w:autoSpaceDN w:val="0"/>
        <w:adjustRightInd w:val="0"/>
        <w:jc w:val="both"/>
        <w:rPr>
          <w:rFonts w:asciiTheme="majorHAnsi" w:hAnsiTheme="majorHAnsi" w:cstheme="majorHAnsi"/>
          <w:b/>
        </w:rPr>
      </w:pPr>
      <w:r w:rsidRPr="009664AE">
        <w:rPr>
          <w:rFonts w:asciiTheme="majorHAnsi" w:hAnsiTheme="majorHAnsi" w:cstheme="majorHAnsi"/>
          <w:b/>
        </w:rPr>
        <w:t>Barclays Capital, Dallas, TX                                                                                      Jan ‘15 – Till Date</w:t>
      </w:r>
    </w:p>
    <w:p w:rsidR="00EC6BBA" w:rsidRPr="009664AE" w:rsidRDefault="00EC7910">
      <w:pPr>
        <w:rPr>
          <w:rFonts w:asciiTheme="majorHAnsi" w:hAnsiTheme="majorHAnsi" w:cstheme="majorHAnsi"/>
          <w:b/>
        </w:rPr>
      </w:pPr>
      <w:r w:rsidRPr="009664AE">
        <w:rPr>
          <w:rFonts w:asciiTheme="majorHAnsi" w:hAnsiTheme="majorHAnsi" w:cstheme="majorHAnsi"/>
          <w:b/>
        </w:rPr>
        <w:t>Role: Sr. Java Developer</w:t>
      </w:r>
      <w:r w:rsidRPr="009664AE">
        <w:rPr>
          <w:rFonts w:asciiTheme="majorHAnsi" w:hAnsiTheme="majorHAnsi" w:cstheme="majorHAnsi"/>
        </w:rPr>
        <w:tab/>
      </w:r>
      <w:r w:rsidRPr="009664AE">
        <w:rPr>
          <w:rFonts w:asciiTheme="majorHAnsi" w:hAnsiTheme="majorHAnsi" w:cstheme="majorHAnsi"/>
        </w:rPr>
        <w:tab/>
      </w:r>
      <w:r w:rsidRPr="009664AE">
        <w:rPr>
          <w:rFonts w:asciiTheme="majorHAnsi" w:hAnsiTheme="majorHAnsi" w:cstheme="majorHAnsi"/>
        </w:rPr>
        <w:tab/>
      </w:r>
      <w:r w:rsidRPr="009664AE">
        <w:rPr>
          <w:rFonts w:asciiTheme="majorHAnsi" w:hAnsiTheme="majorHAnsi" w:cstheme="majorHAnsi"/>
        </w:rPr>
        <w:tab/>
      </w:r>
      <w:r w:rsidRPr="009664AE">
        <w:rPr>
          <w:rFonts w:asciiTheme="majorHAnsi" w:hAnsiTheme="majorHAnsi" w:cstheme="majorHAnsi"/>
        </w:rPr>
        <w:tab/>
      </w:r>
    </w:p>
    <w:p w:rsidR="00EC6BBA" w:rsidRPr="009664AE" w:rsidRDefault="00EC7910">
      <w:pPr>
        <w:autoSpaceDE w:val="0"/>
        <w:autoSpaceDN w:val="0"/>
        <w:adjustRightInd w:val="0"/>
        <w:jc w:val="both"/>
        <w:rPr>
          <w:rFonts w:asciiTheme="majorHAnsi" w:hAnsiTheme="majorHAnsi" w:cstheme="majorHAnsi"/>
          <w:b/>
        </w:rPr>
      </w:pPr>
      <w:r w:rsidRPr="009664AE">
        <w:rPr>
          <w:rFonts w:asciiTheme="majorHAnsi" w:hAnsiTheme="majorHAnsi" w:cstheme="majorHAnsi"/>
          <w:b/>
        </w:rPr>
        <w:t>Project: Derivatives Prime Brokerage/Web Payment Entry</w:t>
      </w:r>
    </w:p>
    <w:p w:rsidR="00EC6BBA" w:rsidRPr="009664AE" w:rsidRDefault="00EC6BBA">
      <w:pPr>
        <w:autoSpaceDE w:val="0"/>
        <w:autoSpaceDN w:val="0"/>
        <w:adjustRightInd w:val="0"/>
        <w:jc w:val="both"/>
        <w:rPr>
          <w:rFonts w:asciiTheme="majorHAnsi" w:hAnsiTheme="majorHAnsi" w:cstheme="majorHAnsi"/>
        </w:rPr>
      </w:pPr>
    </w:p>
    <w:p w:rsidR="00EC6BBA" w:rsidRPr="009664AE" w:rsidRDefault="00EC7910">
      <w:pPr>
        <w:autoSpaceDE w:val="0"/>
        <w:autoSpaceDN w:val="0"/>
        <w:adjustRightInd w:val="0"/>
        <w:jc w:val="both"/>
        <w:rPr>
          <w:rFonts w:asciiTheme="majorHAnsi" w:hAnsiTheme="majorHAnsi" w:cstheme="majorHAnsi"/>
        </w:rPr>
      </w:pPr>
      <w:r w:rsidRPr="009664AE">
        <w:rPr>
          <w:rFonts w:asciiTheme="majorHAnsi" w:hAnsiTheme="majorHAnsi" w:cstheme="majorHAnsi"/>
          <w:b/>
        </w:rPr>
        <w:t xml:space="preserve">Description: </w:t>
      </w:r>
      <w:r w:rsidRPr="009664AE">
        <w:rPr>
          <w:rFonts w:asciiTheme="majorHAnsi" w:hAnsiTheme="majorHAnsi" w:cstheme="majorHAnsi"/>
        </w:rPr>
        <w:t>Web Payment Entry (WPE) is a web based system which allows Prime Brokerage (PB) clients to enter payments directly without having to liaise with the PB Payments team. PB clients can enter/receive payments, setup instruction templates for wire transfers, and transfer cash journals on third party or non-third party accounts. Method of transfers supported are web, file upload, FTP, SWIFT. WPE interfaces with MPRS and GTOS to finally wire in/out money from the firm treasury.</w:t>
      </w:r>
    </w:p>
    <w:p w:rsidR="00EC6BBA" w:rsidRPr="009664AE" w:rsidRDefault="00EC6BBA">
      <w:pPr>
        <w:autoSpaceDE w:val="0"/>
        <w:autoSpaceDN w:val="0"/>
        <w:adjustRightInd w:val="0"/>
        <w:jc w:val="both"/>
        <w:rPr>
          <w:rFonts w:asciiTheme="majorHAnsi" w:hAnsiTheme="majorHAnsi" w:cstheme="majorHAnsi"/>
          <w:b/>
        </w:rPr>
      </w:pPr>
    </w:p>
    <w:p w:rsidR="00EC6BBA" w:rsidRPr="009664AE" w:rsidRDefault="00EC7910">
      <w:pPr>
        <w:autoSpaceDE w:val="0"/>
        <w:autoSpaceDN w:val="0"/>
        <w:adjustRightInd w:val="0"/>
        <w:jc w:val="both"/>
        <w:rPr>
          <w:rFonts w:asciiTheme="majorHAnsi" w:hAnsiTheme="majorHAnsi" w:cstheme="majorHAnsi"/>
        </w:rPr>
      </w:pPr>
      <w:r w:rsidRPr="009664AE">
        <w:rPr>
          <w:rFonts w:asciiTheme="majorHAnsi" w:hAnsiTheme="majorHAnsi" w:cstheme="majorHAnsi"/>
          <w:b/>
        </w:rPr>
        <w:t>Responsibilities:</w:t>
      </w:r>
    </w:p>
    <w:p w:rsidR="00EC6BBA" w:rsidRPr="009664AE" w:rsidRDefault="00EC7910" w:rsidP="009664AE">
      <w:pPr>
        <w:pStyle w:val="ListParagraph2"/>
        <w:numPr>
          <w:ilvl w:val="0"/>
          <w:numId w:val="4"/>
        </w:numPr>
        <w:autoSpaceDE w:val="0"/>
        <w:autoSpaceDN w:val="0"/>
        <w:adjustRightInd w:val="0"/>
        <w:jc w:val="both"/>
        <w:rPr>
          <w:rFonts w:asciiTheme="majorHAnsi" w:hAnsiTheme="majorHAnsi" w:cstheme="majorHAnsi"/>
        </w:rPr>
      </w:pPr>
      <w:r w:rsidRPr="009664AE">
        <w:rPr>
          <w:rFonts w:asciiTheme="majorHAnsi" w:hAnsiTheme="majorHAnsi" w:cstheme="majorHAnsi"/>
        </w:rPr>
        <w:lastRenderedPageBreak/>
        <w:t>Involved in the complete Software Development Life Cycle using Agile including design, development, implementation, verification and validation.</w:t>
      </w:r>
    </w:p>
    <w:p w:rsidR="00EC6BBA" w:rsidRPr="009664AE" w:rsidRDefault="00EC7910" w:rsidP="009664AE">
      <w:pPr>
        <w:pStyle w:val="ListParagraph2"/>
        <w:numPr>
          <w:ilvl w:val="0"/>
          <w:numId w:val="4"/>
        </w:numPr>
        <w:autoSpaceDE w:val="0"/>
        <w:autoSpaceDN w:val="0"/>
        <w:adjustRightInd w:val="0"/>
        <w:jc w:val="both"/>
        <w:rPr>
          <w:rFonts w:asciiTheme="majorHAnsi" w:hAnsiTheme="majorHAnsi" w:cstheme="majorHAnsi"/>
        </w:rPr>
      </w:pPr>
      <w:r w:rsidRPr="009664AE">
        <w:rPr>
          <w:rFonts w:asciiTheme="majorHAnsi" w:hAnsiTheme="majorHAnsi" w:cstheme="majorHAnsi"/>
        </w:rPr>
        <w:t xml:space="preserve">Developed Sequence, Use case Diagrams and Process Flow diagrams using Rational Rose. </w:t>
      </w:r>
    </w:p>
    <w:p w:rsidR="00EC6BBA" w:rsidRPr="009664AE" w:rsidRDefault="00EC7910" w:rsidP="009664AE">
      <w:pPr>
        <w:pStyle w:val="ListParagraph2"/>
        <w:numPr>
          <w:ilvl w:val="0"/>
          <w:numId w:val="4"/>
        </w:numPr>
        <w:autoSpaceDE w:val="0"/>
        <w:autoSpaceDN w:val="0"/>
        <w:adjustRightInd w:val="0"/>
        <w:jc w:val="both"/>
        <w:rPr>
          <w:rFonts w:asciiTheme="majorHAnsi" w:hAnsiTheme="majorHAnsi" w:cstheme="majorHAnsi"/>
        </w:rPr>
      </w:pPr>
      <w:r w:rsidRPr="009664AE">
        <w:rPr>
          <w:rFonts w:asciiTheme="majorHAnsi" w:hAnsiTheme="majorHAnsi" w:cstheme="majorHAnsi"/>
        </w:rPr>
        <w:t>Used Bootstrap3 to develop UI with responsive design. </w:t>
      </w:r>
    </w:p>
    <w:p w:rsidR="00EC6BBA" w:rsidRPr="009664AE" w:rsidRDefault="00EC7910" w:rsidP="009664AE">
      <w:pPr>
        <w:pStyle w:val="ListParagraph2"/>
        <w:numPr>
          <w:ilvl w:val="0"/>
          <w:numId w:val="4"/>
        </w:numPr>
        <w:autoSpaceDE w:val="0"/>
        <w:autoSpaceDN w:val="0"/>
        <w:adjustRightInd w:val="0"/>
        <w:jc w:val="both"/>
        <w:rPr>
          <w:rFonts w:asciiTheme="majorHAnsi" w:hAnsiTheme="majorHAnsi" w:cstheme="majorHAnsi"/>
        </w:rPr>
      </w:pPr>
      <w:r w:rsidRPr="009664AE">
        <w:rPr>
          <w:rFonts w:asciiTheme="majorHAnsi" w:hAnsiTheme="majorHAnsi" w:cstheme="majorHAnsi"/>
        </w:rPr>
        <w:t>Used JQuery to navigate to different pages of the application using DOM elements, and to create AJAX calls. Implemented Responsive web design for easy reading and navigation with a minimum of resizing, panning and scrolling. </w:t>
      </w:r>
    </w:p>
    <w:p w:rsidR="00EC6BBA" w:rsidRPr="009664AE" w:rsidRDefault="00EC7910" w:rsidP="009664AE">
      <w:pPr>
        <w:pStyle w:val="ListParagraph2"/>
        <w:numPr>
          <w:ilvl w:val="0"/>
          <w:numId w:val="4"/>
        </w:numPr>
        <w:autoSpaceDE w:val="0"/>
        <w:autoSpaceDN w:val="0"/>
        <w:adjustRightInd w:val="0"/>
        <w:jc w:val="both"/>
        <w:rPr>
          <w:rFonts w:asciiTheme="majorHAnsi" w:hAnsiTheme="majorHAnsi" w:cstheme="majorHAnsi"/>
        </w:rPr>
      </w:pPr>
      <w:r w:rsidRPr="009664AE">
        <w:rPr>
          <w:rFonts w:asciiTheme="majorHAnsi" w:hAnsiTheme="majorHAnsi" w:cstheme="majorHAnsi"/>
        </w:rPr>
        <w:t>Designed REST APIs that allow sophisticated, effective and low cost application integration.</w:t>
      </w:r>
    </w:p>
    <w:p w:rsidR="00EC6BBA" w:rsidRPr="009664AE" w:rsidRDefault="00EC7910" w:rsidP="009664AE">
      <w:pPr>
        <w:pStyle w:val="ListParagraph2"/>
        <w:numPr>
          <w:ilvl w:val="0"/>
          <w:numId w:val="4"/>
        </w:numPr>
        <w:autoSpaceDE w:val="0"/>
        <w:autoSpaceDN w:val="0"/>
        <w:adjustRightInd w:val="0"/>
        <w:jc w:val="both"/>
        <w:rPr>
          <w:rFonts w:asciiTheme="majorHAnsi" w:hAnsiTheme="majorHAnsi" w:cstheme="majorHAnsi"/>
        </w:rPr>
      </w:pPr>
      <w:r w:rsidRPr="009664AE">
        <w:rPr>
          <w:rFonts w:asciiTheme="majorHAnsi" w:hAnsiTheme="majorHAnsi" w:cstheme="majorHAnsi"/>
        </w:rPr>
        <w:t>Part of a team to work on implementing concepts in multi-threading, multitasking, synchronization, virtual memory and file management.</w:t>
      </w:r>
    </w:p>
    <w:p w:rsidR="00EC6BBA" w:rsidRPr="009664AE" w:rsidRDefault="00EC7910" w:rsidP="009664AE">
      <w:pPr>
        <w:pStyle w:val="ListParagraph2"/>
        <w:numPr>
          <w:ilvl w:val="0"/>
          <w:numId w:val="4"/>
        </w:numPr>
        <w:autoSpaceDE w:val="0"/>
        <w:autoSpaceDN w:val="0"/>
        <w:adjustRightInd w:val="0"/>
        <w:jc w:val="both"/>
        <w:rPr>
          <w:rFonts w:asciiTheme="majorHAnsi" w:hAnsiTheme="majorHAnsi" w:cstheme="majorHAnsi"/>
        </w:rPr>
      </w:pPr>
      <w:r w:rsidRPr="009664AE">
        <w:rPr>
          <w:rFonts w:asciiTheme="majorHAnsi" w:hAnsiTheme="majorHAnsi" w:cstheme="majorHAnsi"/>
        </w:rPr>
        <w:t xml:space="preserve">Used spring and interacted with backend database using Hibernate framework. </w:t>
      </w:r>
    </w:p>
    <w:p w:rsidR="00EC6BBA" w:rsidRPr="009664AE" w:rsidRDefault="00EC7910" w:rsidP="009664AE">
      <w:pPr>
        <w:pStyle w:val="ListParagraph2"/>
        <w:numPr>
          <w:ilvl w:val="0"/>
          <w:numId w:val="4"/>
        </w:numPr>
        <w:autoSpaceDE w:val="0"/>
        <w:autoSpaceDN w:val="0"/>
        <w:adjustRightInd w:val="0"/>
        <w:jc w:val="both"/>
        <w:rPr>
          <w:rFonts w:asciiTheme="majorHAnsi" w:hAnsiTheme="majorHAnsi" w:cstheme="majorHAnsi"/>
        </w:rPr>
      </w:pPr>
      <w:r w:rsidRPr="009664AE">
        <w:rPr>
          <w:rFonts w:asciiTheme="majorHAnsi" w:hAnsiTheme="majorHAnsi" w:cstheme="majorHAnsi"/>
        </w:rPr>
        <w:t>Implemented pre authentication and data base security using spring security.</w:t>
      </w:r>
    </w:p>
    <w:p w:rsidR="00EC6BBA" w:rsidRPr="009664AE" w:rsidRDefault="00EC7910" w:rsidP="009664AE">
      <w:pPr>
        <w:pStyle w:val="ListParagraph2"/>
        <w:numPr>
          <w:ilvl w:val="0"/>
          <w:numId w:val="4"/>
        </w:numPr>
        <w:autoSpaceDE w:val="0"/>
        <w:autoSpaceDN w:val="0"/>
        <w:adjustRightInd w:val="0"/>
        <w:jc w:val="both"/>
        <w:rPr>
          <w:rFonts w:asciiTheme="majorHAnsi" w:hAnsiTheme="majorHAnsi" w:cstheme="majorHAnsi"/>
        </w:rPr>
      </w:pPr>
      <w:r w:rsidRPr="009664AE">
        <w:rPr>
          <w:rFonts w:asciiTheme="majorHAnsi" w:hAnsiTheme="majorHAnsi" w:cstheme="majorHAnsi"/>
        </w:rPr>
        <w:t xml:space="preserve">Extensively used Hibernate in data access layer to access and update information from the Oracle database. Used Hibernate Query Language (HQL) for writing the queries. </w:t>
      </w:r>
    </w:p>
    <w:p w:rsidR="00EC6BBA" w:rsidRPr="009664AE" w:rsidRDefault="00EC7910" w:rsidP="009664AE">
      <w:pPr>
        <w:pStyle w:val="ListParagraph2"/>
        <w:numPr>
          <w:ilvl w:val="0"/>
          <w:numId w:val="4"/>
        </w:numPr>
        <w:autoSpaceDE w:val="0"/>
        <w:autoSpaceDN w:val="0"/>
        <w:adjustRightInd w:val="0"/>
        <w:jc w:val="both"/>
        <w:rPr>
          <w:rFonts w:asciiTheme="majorHAnsi" w:hAnsiTheme="majorHAnsi" w:cstheme="majorHAnsi"/>
        </w:rPr>
      </w:pPr>
      <w:r w:rsidRPr="009664AE">
        <w:rPr>
          <w:rFonts w:asciiTheme="majorHAnsi" w:hAnsiTheme="majorHAnsi" w:cstheme="majorHAnsi"/>
        </w:rPr>
        <w:t>Implemented business tier using Spring AOP and spring IOC.</w:t>
      </w:r>
    </w:p>
    <w:p w:rsidR="00EC6BBA" w:rsidRPr="009664AE" w:rsidRDefault="00EC7910" w:rsidP="009664AE">
      <w:pPr>
        <w:pStyle w:val="ListParagraph2"/>
        <w:numPr>
          <w:ilvl w:val="0"/>
          <w:numId w:val="4"/>
        </w:numPr>
        <w:autoSpaceDE w:val="0"/>
        <w:autoSpaceDN w:val="0"/>
        <w:adjustRightInd w:val="0"/>
        <w:jc w:val="both"/>
        <w:rPr>
          <w:rFonts w:asciiTheme="majorHAnsi" w:hAnsiTheme="majorHAnsi" w:cstheme="majorHAnsi"/>
        </w:rPr>
      </w:pPr>
      <w:r w:rsidRPr="009664AE">
        <w:rPr>
          <w:rFonts w:asciiTheme="majorHAnsi" w:hAnsiTheme="majorHAnsi" w:cstheme="majorHAnsi"/>
        </w:rPr>
        <w:t>Parsed the XML based responses using JAXB Parser and validated XML against the schema.</w:t>
      </w:r>
    </w:p>
    <w:p w:rsidR="00EC6BBA" w:rsidRPr="009664AE" w:rsidRDefault="00EC7910" w:rsidP="009664AE">
      <w:pPr>
        <w:pStyle w:val="ListParagraph2"/>
        <w:numPr>
          <w:ilvl w:val="0"/>
          <w:numId w:val="4"/>
        </w:numPr>
        <w:autoSpaceDE w:val="0"/>
        <w:autoSpaceDN w:val="0"/>
        <w:adjustRightInd w:val="0"/>
        <w:jc w:val="both"/>
        <w:rPr>
          <w:rFonts w:asciiTheme="majorHAnsi" w:hAnsiTheme="majorHAnsi" w:cstheme="majorHAnsi"/>
        </w:rPr>
      </w:pPr>
      <w:r w:rsidRPr="009664AE">
        <w:rPr>
          <w:rFonts w:asciiTheme="majorHAnsi" w:hAnsiTheme="majorHAnsi" w:cstheme="majorHAnsi"/>
        </w:rPr>
        <w:t>Implemented and used Web Services with the help of WSDL and SOAP to get updates from the third parties.</w:t>
      </w:r>
    </w:p>
    <w:p w:rsidR="00EC6BBA" w:rsidRPr="009664AE" w:rsidRDefault="00EC7910" w:rsidP="009664AE">
      <w:pPr>
        <w:pStyle w:val="ListParagraph2"/>
        <w:numPr>
          <w:ilvl w:val="0"/>
          <w:numId w:val="4"/>
        </w:numPr>
        <w:autoSpaceDE w:val="0"/>
        <w:autoSpaceDN w:val="0"/>
        <w:adjustRightInd w:val="0"/>
        <w:jc w:val="both"/>
        <w:rPr>
          <w:rFonts w:asciiTheme="majorHAnsi" w:hAnsiTheme="majorHAnsi" w:cstheme="majorHAnsi"/>
        </w:rPr>
      </w:pPr>
      <w:r w:rsidRPr="009664AE">
        <w:rPr>
          <w:rFonts w:asciiTheme="majorHAnsi" w:hAnsiTheme="majorHAnsi" w:cstheme="majorHAnsi"/>
        </w:rPr>
        <w:t xml:space="preserve">Worked on SQL and Stored Procedures. </w:t>
      </w:r>
    </w:p>
    <w:p w:rsidR="00EC6BBA" w:rsidRPr="009664AE" w:rsidRDefault="00EC7910" w:rsidP="009664AE">
      <w:pPr>
        <w:pStyle w:val="ListParagraph2"/>
        <w:numPr>
          <w:ilvl w:val="0"/>
          <w:numId w:val="4"/>
        </w:numPr>
        <w:autoSpaceDE w:val="0"/>
        <w:autoSpaceDN w:val="0"/>
        <w:adjustRightInd w:val="0"/>
        <w:jc w:val="both"/>
        <w:rPr>
          <w:rFonts w:asciiTheme="majorHAnsi" w:hAnsiTheme="majorHAnsi" w:cstheme="majorHAnsi"/>
        </w:rPr>
      </w:pPr>
      <w:r w:rsidRPr="009664AE">
        <w:rPr>
          <w:rFonts w:asciiTheme="majorHAnsi" w:hAnsiTheme="majorHAnsi" w:cstheme="majorHAnsi"/>
        </w:rPr>
        <w:t>Used JMS to pass messages as payload to track different statuses, milestones and statuses</w:t>
      </w:r>
    </w:p>
    <w:p w:rsidR="00EC6BBA" w:rsidRPr="009664AE" w:rsidRDefault="00EC7910" w:rsidP="009664AE">
      <w:pPr>
        <w:pStyle w:val="ListParagraph2"/>
        <w:numPr>
          <w:ilvl w:val="0"/>
          <w:numId w:val="4"/>
        </w:numPr>
        <w:autoSpaceDE w:val="0"/>
        <w:autoSpaceDN w:val="0"/>
        <w:adjustRightInd w:val="0"/>
        <w:jc w:val="both"/>
        <w:rPr>
          <w:rFonts w:asciiTheme="majorHAnsi" w:hAnsiTheme="majorHAnsi" w:cstheme="majorHAnsi"/>
        </w:rPr>
      </w:pPr>
      <w:r w:rsidRPr="009664AE">
        <w:rPr>
          <w:rFonts w:asciiTheme="majorHAnsi" w:hAnsiTheme="majorHAnsi" w:cstheme="majorHAnsi"/>
        </w:rPr>
        <w:t>Used ANT for building and deploying Application.</w:t>
      </w:r>
    </w:p>
    <w:p w:rsidR="00EC6BBA" w:rsidRPr="009664AE" w:rsidRDefault="00EC7910" w:rsidP="009664AE">
      <w:pPr>
        <w:pStyle w:val="ListParagraph2"/>
        <w:numPr>
          <w:ilvl w:val="0"/>
          <w:numId w:val="4"/>
        </w:numPr>
        <w:autoSpaceDE w:val="0"/>
        <w:autoSpaceDN w:val="0"/>
        <w:adjustRightInd w:val="0"/>
        <w:jc w:val="both"/>
        <w:rPr>
          <w:rFonts w:asciiTheme="majorHAnsi" w:hAnsiTheme="majorHAnsi" w:cstheme="majorHAnsi"/>
        </w:rPr>
      </w:pPr>
      <w:r w:rsidRPr="009664AE">
        <w:rPr>
          <w:rFonts w:asciiTheme="majorHAnsi" w:hAnsiTheme="majorHAnsi" w:cstheme="majorHAnsi"/>
        </w:rPr>
        <w:t>Used Rational Clear Case as version controller.</w:t>
      </w:r>
    </w:p>
    <w:p w:rsidR="00EC6BBA" w:rsidRPr="009664AE" w:rsidRDefault="00EC7910" w:rsidP="009664AE">
      <w:pPr>
        <w:pStyle w:val="ListParagraph2"/>
        <w:numPr>
          <w:ilvl w:val="0"/>
          <w:numId w:val="4"/>
        </w:numPr>
        <w:autoSpaceDE w:val="0"/>
        <w:autoSpaceDN w:val="0"/>
        <w:adjustRightInd w:val="0"/>
        <w:jc w:val="both"/>
        <w:rPr>
          <w:rFonts w:asciiTheme="majorHAnsi" w:hAnsiTheme="majorHAnsi" w:cstheme="majorHAnsi"/>
        </w:rPr>
      </w:pPr>
      <w:r w:rsidRPr="009664AE">
        <w:rPr>
          <w:rFonts w:asciiTheme="majorHAnsi" w:hAnsiTheme="majorHAnsi" w:cstheme="majorHAnsi"/>
        </w:rPr>
        <w:t>Used JUnit to do unit testing for the modules developed.</w:t>
      </w:r>
    </w:p>
    <w:p w:rsidR="00EC6BBA" w:rsidRPr="009664AE" w:rsidRDefault="00EC7910" w:rsidP="009664AE">
      <w:pPr>
        <w:pStyle w:val="ListParagraph2"/>
        <w:numPr>
          <w:ilvl w:val="0"/>
          <w:numId w:val="4"/>
        </w:numPr>
        <w:autoSpaceDE w:val="0"/>
        <w:autoSpaceDN w:val="0"/>
        <w:adjustRightInd w:val="0"/>
        <w:jc w:val="both"/>
        <w:rPr>
          <w:rFonts w:asciiTheme="majorHAnsi" w:hAnsiTheme="majorHAnsi" w:cstheme="majorHAnsi"/>
        </w:rPr>
      </w:pPr>
      <w:r w:rsidRPr="009664AE">
        <w:rPr>
          <w:rFonts w:asciiTheme="majorHAnsi" w:hAnsiTheme="majorHAnsi" w:cstheme="majorHAnsi"/>
        </w:rPr>
        <w:t>Worked extensively with AngularJS to create single page applications.</w:t>
      </w:r>
    </w:p>
    <w:p w:rsidR="00EC6BBA" w:rsidRPr="009664AE" w:rsidRDefault="00EC7910" w:rsidP="009664AE">
      <w:pPr>
        <w:pStyle w:val="ListParagraph2"/>
        <w:numPr>
          <w:ilvl w:val="0"/>
          <w:numId w:val="4"/>
        </w:numPr>
        <w:autoSpaceDE w:val="0"/>
        <w:autoSpaceDN w:val="0"/>
        <w:adjustRightInd w:val="0"/>
        <w:jc w:val="both"/>
        <w:rPr>
          <w:rFonts w:asciiTheme="majorHAnsi" w:hAnsiTheme="majorHAnsi" w:cstheme="majorHAnsi"/>
        </w:rPr>
      </w:pPr>
      <w:r w:rsidRPr="009664AE">
        <w:rPr>
          <w:rFonts w:asciiTheme="majorHAnsi" w:hAnsiTheme="majorHAnsi" w:cstheme="majorHAnsi"/>
        </w:rPr>
        <w:t>Involved in creating JUNIT test cases.</w:t>
      </w:r>
    </w:p>
    <w:p w:rsidR="00EC6BBA" w:rsidRPr="009664AE" w:rsidRDefault="00EC7910" w:rsidP="009664AE">
      <w:pPr>
        <w:pStyle w:val="ListParagraph2"/>
        <w:numPr>
          <w:ilvl w:val="0"/>
          <w:numId w:val="4"/>
        </w:numPr>
        <w:autoSpaceDE w:val="0"/>
        <w:autoSpaceDN w:val="0"/>
        <w:adjustRightInd w:val="0"/>
        <w:jc w:val="both"/>
        <w:rPr>
          <w:rFonts w:asciiTheme="majorHAnsi" w:hAnsiTheme="majorHAnsi" w:cstheme="majorHAnsi"/>
        </w:rPr>
      </w:pPr>
      <w:r w:rsidRPr="009664AE">
        <w:rPr>
          <w:rFonts w:asciiTheme="majorHAnsi" w:hAnsiTheme="majorHAnsi" w:cstheme="majorHAnsi"/>
        </w:rPr>
        <w:t>Involved extensively Test Driven Development - TDD practices and code refactoring.</w:t>
      </w:r>
    </w:p>
    <w:p w:rsidR="00EC6BBA" w:rsidRPr="009664AE" w:rsidRDefault="00EC7910">
      <w:pPr>
        <w:pStyle w:val="ListParagraph2"/>
        <w:numPr>
          <w:ilvl w:val="0"/>
          <w:numId w:val="4"/>
        </w:numPr>
        <w:autoSpaceDE w:val="0"/>
        <w:autoSpaceDN w:val="0"/>
        <w:adjustRightInd w:val="0"/>
        <w:jc w:val="both"/>
        <w:rPr>
          <w:rFonts w:asciiTheme="majorHAnsi" w:hAnsiTheme="majorHAnsi" w:cstheme="majorHAnsi"/>
        </w:rPr>
      </w:pPr>
      <w:r w:rsidRPr="009664AE">
        <w:rPr>
          <w:rFonts w:asciiTheme="majorHAnsi" w:hAnsiTheme="majorHAnsi" w:cstheme="majorHAnsi"/>
        </w:rPr>
        <w:t>Involved in 24x7 production support and issue resolution.</w:t>
      </w:r>
    </w:p>
    <w:p w:rsidR="00EC6BBA" w:rsidRPr="009664AE" w:rsidRDefault="00EC7910">
      <w:pPr>
        <w:pStyle w:val="ListParagraph2"/>
        <w:numPr>
          <w:ilvl w:val="0"/>
          <w:numId w:val="4"/>
        </w:numPr>
        <w:autoSpaceDE w:val="0"/>
        <w:autoSpaceDN w:val="0"/>
        <w:adjustRightInd w:val="0"/>
        <w:jc w:val="both"/>
        <w:rPr>
          <w:rFonts w:asciiTheme="majorHAnsi" w:hAnsiTheme="majorHAnsi" w:cstheme="majorHAnsi"/>
        </w:rPr>
      </w:pPr>
      <w:r w:rsidRPr="009664AE">
        <w:rPr>
          <w:rFonts w:asciiTheme="majorHAnsi" w:hAnsiTheme="majorHAnsi" w:cstheme="majorHAnsi"/>
        </w:rPr>
        <w:t>Used Shell scripting to while deploying the application.</w:t>
      </w:r>
    </w:p>
    <w:p w:rsidR="00EC6BBA" w:rsidRPr="009664AE" w:rsidRDefault="00EC7910">
      <w:pPr>
        <w:autoSpaceDE w:val="0"/>
        <w:autoSpaceDN w:val="0"/>
        <w:adjustRightInd w:val="0"/>
        <w:jc w:val="both"/>
        <w:rPr>
          <w:rFonts w:asciiTheme="majorHAnsi" w:hAnsiTheme="majorHAnsi" w:cstheme="majorHAnsi"/>
        </w:rPr>
      </w:pPr>
      <w:r w:rsidRPr="009664AE">
        <w:rPr>
          <w:rFonts w:asciiTheme="majorHAnsi" w:hAnsiTheme="majorHAnsi" w:cstheme="majorHAnsi"/>
          <w:b/>
        </w:rPr>
        <w:t xml:space="preserve">Environment: </w:t>
      </w:r>
      <w:r w:rsidRPr="009664AE">
        <w:rPr>
          <w:rFonts w:asciiTheme="majorHAnsi" w:hAnsiTheme="majorHAnsi" w:cstheme="majorHAnsi"/>
        </w:rPr>
        <w:t>Java, Web Sphere, Spring Framework, Hibernate, Jersey, HTML, JavaScript, CSS, XSLT, XML, AJAX,  JAXB,  WSDL, SOAP &amp; REST Web services,  Agile,  JUnit, JMS, ANT, AngularJS, XSLT .</w:t>
      </w:r>
    </w:p>
    <w:p w:rsidR="00EC6BBA" w:rsidRPr="009664AE" w:rsidRDefault="00EC6BBA">
      <w:pPr>
        <w:autoSpaceDE w:val="0"/>
        <w:autoSpaceDN w:val="0"/>
        <w:adjustRightInd w:val="0"/>
        <w:jc w:val="both"/>
        <w:rPr>
          <w:rFonts w:asciiTheme="majorHAnsi" w:hAnsiTheme="majorHAnsi" w:cstheme="majorHAnsi"/>
        </w:rPr>
      </w:pPr>
    </w:p>
    <w:p w:rsidR="00EC6BBA" w:rsidRPr="009664AE" w:rsidRDefault="00EC6BBA">
      <w:pPr>
        <w:rPr>
          <w:rFonts w:asciiTheme="majorHAnsi" w:hAnsiTheme="majorHAnsi" w:cstheme="majorHAnsi"/>
          <w:b/>
        </w:rPr>
      </w:pPr>
    </w:p>
    <w:p w:rsidR="00EC6BBA" w:rsidRPr="009664AE" w:rsidRDefault="00EC7910">
      <w:pPr>
        <w:rPr>
          <w:rFonts w:asciiTheme="majorHAnsi" w:hAnsiTheme="majorHAnsi" w:cstheme="majorHAnsi"/>
          <w:b/>
        </w:rPr>
      </w:pPr>
      <w:r w:rsidRPr="009664AE">
        <w:rPr>
          <w:rFonts w:asciiTheme="majorHAnsi" w:hAnsiTheme="majorHAnsi" w:cstheme="majorHAnsi"/>
          <w:b/>
        </w:rPr>
        <w:t>State Farm, St Louis, MO</w:t>
      </w:r>
      <w:r w:rsidRPr="009664AE">
        <w:rPr>
          <w:rFonts w:asciiTheme="majorHAnsi" w:hAnsiTheme="majorHAnsi" w:cstheme="majorHAnsi"/>
          <w:b/>
        </w:rPr>
        <w:tab/>
      </w:r>
      <w:r w:rsidRPr="009664AE">
        <w:rPr>
          <w:rFonts w:asciiTheme="majorHAnsi" w:hAnsiTheme="majorHAnsi" w:cstheme="majorHAnsi"/>
          <w:b/>
        </w:rPr>
        <w:tab/>
      </w:r>
      <w:r w:rsidRPr="009664AE">
        <w:rPr>
          <w:rFonts w:asciiTheme="majorHAnsi" w:hAnsiTheme="majorHAnsi" w:cstheme="majorHAnsi"/>
          <w:b/>
        </w:rPr>
        <w:tab/>
      </w:r>
      <w:r w:rsidRPr="009664AE">
        <w:rPr>
          <w:rFonts w:asciiTheme="majorHAnsi" w:hAnsiTheme="majorHAnsi" w:cstheme="majorHAnsi"/>
          <w:b/>
        </w:rPr>
        <w:tab/>
      </w:r>
      <w:r w:rsidRPr="009664AE">
        <w:rPr>
          <w:rFonts w:asciiTheme="majorHAnsi" w:hAnsiTheme="majorHAnsi" w:cstheme="majorHAnsi"/>
          <w:b/>
        </w:rPr>
        <w:tab/>
      </w:r>
      <w:r w:rsidRPr="009664AE">
        <w:rPr>
          <w:rFonts w:asciiTheme="majorHAnsi" w:hAnsiTheme="majorHAnsi" w:cstheme="majorHAnsi"/>
          <w:b/>
        </w:rPr>
        <w:tab/>
        <w:t>Apr 2013 – Dec 2014</w:t>
      </w:r>
    </w:p>
    <w:p w:rsidR="00EC6BBA" w:rsidRPr="009664AE" w:rsidRDefault="00EC7910">
      <w:pPr>
        <w:rPr>
          <w:rFonts w:asciiTheme="majorHAnsi" w:hAnsiTheme="majorHAnsi" w:cstheme="majorHAnsi"/>
          <w:b/>
        </w:rPr>
      </w:pPr>
      <w:r w:rsidRPr="009664AE">
        <w:rPr>
          <w:rFonts w:asciiTheme="majorHAnsi" w:hAnsiTheme="majorHAnsi" w:cstheme="majorHAnsi"/>
          <w:b/>
        </w:rPr>
        <w:t>Role: Sr. Java Developer</w:t>
      </w:r>
    </w:p>
    <w:p w:rsidR="00EC6BBA" w:rsidRPr="009664AE" w:rsidRDefault="00EC7910">
      <w:pPr>
        <w:numPr>
          <w:ilvl w:val="0"/>
          <w:numId w:val="5"/>
        </w:numPr>
        <w:rPr>
          <w:rFonts w:asciiTheme="majorHAnsi" w:hAnsiTheme="majorHAnsi" w:cstheme="majorHAnsi"/>
          <w:bCs/>
        </w:rPr>
      </w:pPr>
      <w:r w:rsidRPr="009664AE">
        <w:rPr>
          <w:rFonts w:asciiTheme="majorHAnsi" w:hAnsiTheme="majorHAnsi" w:cstheme="majorHAnsi"/>
          <w:b/>
        </w:rPr>
        <w:t>Project: Portfolio View</w:t>
      </w:r>
      <w:r w:rsidRPr="009664AE">
        <w:rPr>
          <w:rFonts w:asciiTheme="majorHAnsi" w:hAnsiTheme="majorHAnsi" w:cstheme="majorHAnsi"/>
          <w:b/>
          <w:bCs/>
        </w:rPr>
        <w:tab/>
      </w:r>
    </w:p>
    <w:p w:rsidR="00EC6BBA" w:rsidRPr="009664AE" w:rsidRDefault="00EC6BBA">
      <w:pPr>
        <w:numPr>
          <w:ilvl w:val="0"/>
          <w:numId w:val="5"/>
        </w:numPr>
        <w:rPr>
          <w:rFonts w:asciiTheme="majorHAnsi" w:hAnsiTheme="majorHAnsi" w:cstheme="majorHAnsi"/>
          <w:bCs/>
        </w:rPr>
      </w:pPr>
    </w:p>
    <w:p w:rsidR="00EC6BBA" w:rsidRPr="009664AE" w:rsidRDefault="00EC7910">
      <w:pPr>
        <w:numPr>
          <w:ilvl w:val="0"/>
          <w:numId w:val="5"/>
        </w:numPr>
        <w:rPr>
          <w:rFonts w:asciiTheme="majorHAnsi" w:hAnsiTheme="majorHAnsi" w:cstheme="majorHAnsi"/>
          <w:bCs/>
        </w:rPr>
      </w:pPr>
      <w:r w:rsidRPr="009664AE">
        <w:rPr>
          <w:rFonts w:asciiTheme="majorHAnsi" w:hAnsiTheme="majorHAnsi" w:cstheme="majorHAnsi"/>
          <w:b/>
        </w:rPr>
        <w:t>Description:</w:t>
      </w:r>
      <w:r w:rsidRPr="009664AE">
        <w:rPr>
          <w:rFonts w:asciiTheme="majorHAnsi" w:hAnsiTheme="majorHAnsi" w:cstheme="majorHAnsi"/>
        </w:rPr>
        <w:t xml:space="preserve"> Portfolio View is an online application that enables clients to access, review and update their products purchased from American Family and its subsidiaries. The primary users of this application are policy owners, agents and customer service representatives. The application provides an integrated environment for account management, policy changes/ renewals, monthly premium dues alerts, claims processing status.</w:t>
      </w:r>
    </w:p>
    <w:p w:rsidR="00EC6BBA" w:rsidRPr="009664AE" w:rsidRDefault="00EC6BBA">
      <w:pPr>
        <w:tabs>
          <w:tab w:val="left" w:pos="5235"/>
        </w:tabs>
        <w:rPr>
          <w:rFonts w:asciiTheme="majorHAnsi" w:hAnsiTheme="majorHAnsi" w:cstheme="majorHAnsi"/>
          <w:b/>
        </w:rPr>
      </w:pPr>
    </w:p>
    <w:p w:rsidR="00EC6BBA" w:rsidRPr="009664AE" w:rsidRDefault="00EC7910">
      <w:pPr>
        <w:tabs>
          <w:tab w:val="left" w:pos="5235"/>
        </w:tabs>
        <w:rPr>
          <w:rFonts w:asciiTheme="majorHAnsi" w:hAnsiTheme="majorHAnsi" w:cstheme="majorHAnsi"/>
          <w:b/>
        </w:rPr>
      </w:pPr>
      <w:r w:rsidRPr="009664AE">
        <w:rPr>
          <w:rFonts w:asciiTheme="majorHAnsi" w:hAnsiTheme="majorHAnsi" w:cstheme="majorHAnsi"/>
          <w:b/>
        </w:rPr>
        <w:t>Responsibilities:</w:t>
      </w:r>
    </w:p>
    <w:p w:rsidR="00EC6BBA" w:rsidRPr="009664AE" w:rsidRDefault="00EC7910" w:rsidP="009664AE">
      <w:pPr>
        <w:pStyle w:val="ListParagraph2"/>
        <w:numPr>
          <w:ilvl w:val="0"/>
          <w:numId w:val="4"/>
        </w:numPr>
        <w:autoSpaceDE w:val="0"/>
        <w:autoSpaceDN w:val="0"/>
        <w:adjustRightInd w:val="0"/>
        <w:jc w:val="both"/>
        <w:rPr>
          <w:rFonts w:asciiTheme="majorHAnsi" w:hAnsiTheme="majorHAnsi" w:cstheme="majorHAnsi"/>
        </w:rPr>
      </w:pPr>
      <w:r w:rsidRPr="009664AE">
        <w:rPr>
          <w:rFonts w:asciiTheme="majorHAnsi" w:hAnsiTheme="majorHAnsi" w:cstheme="majorHAnsi"/>
        </w:rPr>
        <w:t>Understanding of business requirements and identify the relevant functional and technical requirements.</w:t>
      </w:r>
    </w:p>
    <w:p w:rsidR="00EC6BBA" w:rsidRPr="009664AE" w:rsidRDefault="00EC7910" w:rsidP="009664AE">
      <w:pPr>
        <w:pStyle w:val="ListParagraph2"/>
        <w:numPr>
          <w:ilvl w:val="0"/>
          <w:numId w:val="4"/>
        </w:numPr>
        <w:autoSpaceDE w:val="0"/>
        <w:autoSpaceDN w:val="0"/>
        <w:adjustRightInd w:val="0"/>
        <w:jc w:val="both"/>
        <w:rPr>
          <w:rFonts w:asciiTheme="majorHAnsi" w:hAnsiTheme="majorHAnsi" w:cstheme="majorHAnsi"/>
        </w:rPr>
      </w:pPr>
      <w:r w:rsidRPr="009664AE">
        <w:rPr>
          <w:rFonts w:asciiTheme="majorHAnsi" w:hAnsiTheme="majorHAnsi" w:cstheme="majorHAnsi"/>
        </w:rPr>
        <w:t>Documenting the Functional and Technical specifications.</w:t>
      </w:r>
    </w:p>
    <w:p w:rsidR="00EC6BBA" w:rsidRPr="009664AE" w:rsidRDefault="00EC7910" w:rsidP="009664AE">
      <w:pPr>
        <w:pStyle w:val="ListParagraph2"/>
        <w:numPr>
          <w:ilvl w:val="0"/>
          <w:numId w:val="4"/>
        </w:numPr>
        <w:autoSpaceDE w:val="0"/>
        <w:autoSpaceDN w:val="0"/>
        <w:adjustRightInd w:val="0"/>
        <w:jc w:val="both"/>
        <w:rPr>
          <w:rFonts w:asciiTheme="majorHAnsi" w:hAnsiTheme="majorHAnsi" w:cstheme="majorHAnsi"/>
        </w:rPr>
      </w:pPr>
      <w:r w:rsidRPr="009664AE">
        <w:rPr>
          <w:rFonts w:asciiTheme="majorHAnsi" w:hAnsiTheme="majorHAnsi" w:cstheme="majorHAnsi"/>
        </w:rPr>
        <w:t>Worked on the project using agile methodology.</w:t>
      </w:r>
    </w:p>
    <w:p w:rsidR="00EC6BBA" w:rsidRPr="009664AE" w:rsidRDefault="00EC7910" w:rsidP="009664AE">
      <w:pPr>
        <w:pStyle w:val="ListParagraph2"/>
        <w:numPr>
          <w:ilvl w:val="0"/>
          <w:numId w:val="4"/>
        </w:numPr>
        <w:autoSpaceDE w:val="0"/>
        <w:autoSpaceDN w:val="0"/>
        <w:adjustRightInd w:val="0"/>
        <w:jc w:val="both"/>
        <w:rPr>
          <w:rFonts w:asciiTheme="majorHAnsi" w:hAnsiTheme="majorHAnsi" w:cstheme="majorHAnsi"/>
        </w:rPr>
      </w:pPr>
      <w:r w:rsidRPr="009664AE">
        <w:rPr>
          <w:rFonts w:asciiTheme="majorHAnsi" w:hAnsiTheme="majorHAnsi" w:cstheme="majorHAnsi"/>
        </w:rPr>
        <w:t>Involved in developing UI using Spring MVC framework, JSP, JSTL, HTML5, CSS, Javascript, JQuery, AJAX and AngularJS.</w:t>
      </w:r>
    </w:p>
    <w:p w:rsidR="00EC6BBA" w:rsidRPr="009664AE" w:rsidRDefault="00EC7910" w:rsidP="009664AE">
      <w:pPr>
        <w:pStyle w:val="ListParagraph2"/>
        <w:numPr>
          <w:ilvl w:val="0"/>
          <w:numId w:val="4"/>
        </w:numPr>
        <w:autoSpaceDE w:val="0"/>
        <w:autoSpaceDN w:val="0"/>
        <w:adjustRightInd w:val="0"/>
        <w:jc w:val="both"/>
        <w:rPr>
          <w:rFonts w:asciiTheme="majorHAnsi" w:hAnsiTheme="majorHAnsi" w:cstheme="majorHAnsi"/>
        </w:rPr>
      </w:pPr>
      <w:r w:rsidRPr="009664AE">
        <w:rPr>
          <w:rFonts w:asciiTheme="majorHAnsi" w:hAnsiTheme="majorHAnsi" w:cstheme="majorHAnsi"/>
        </w:rPr>
        <w:lastRenderedPageBreak/>
        <w:t xml:space="preserve">Developed Web services to allow communication between the applications using Restful Web Services. </w:t>
      </w:r>
    </w:p>
    <w:p w:rsidR="00EC6BBA" w:rsidRPr="009664AE" w:rsidRDefault="00EC7910" w:rsidP="009664AE">
      <w:pPr>
        <w:pStyle w:val="ListParagraph2"/>
        <w:numPr>
          <w:ilvl w:val="0"/>
          <w:numId w:val="4"/>
        </w:numPr>
        <w:autoSpaceDE w:val="0"/>
        <w:autoSpaceDN w:val="0"/>
        <w:adjustRightInd w:val="0"/>
        <w:jc w:val="both"/>
        <w:rPr>
          <w:rFonts w:asciiTheme="majorHAnsi" w:hAnsiTheme="majorHAnsi" w:cstheme="majorHAnsi"/>
        </w:rPr>
      </w:pPr>
      <w:r w:rsidRPr="009664AE">
        <w:rPr>
          <w:rFonts w:asciiTheme="majorHAnsi" w:hAnsiTheme="majorHAnsi" w:cstheme="majorHAnsi"/>
        </w:rPr>
        <w:t>Involved in developing Unit Test cases and testing the Application.</w:t>
      </w:r>
    </w:p>
    <w:p w:rsidR="00EC6BBA" w:rsidRPr="009664AE" w:rsidRDefault="00EC7910" w:rsidP="009664AE">
      <w:pPr>
        <w:pStyle w:val="ListParagraph2"/>
        <w:numPr>
          <w:ilvl w:val="0"/>
          <w:numId w:val="4"/>
        </w:numPr>
        <w:autoSpaceDE w:val="0"/>
        <w:autoSpaceDN w:val="0"/>
        <w:adjustRightInd w:val="0"/>
        <w:jc w:val="both"/>
        <w:rPr>
          <w:rFonts w:asciiTheme="majorHAnsi" w:hAnsiTheme="majorHAnsi" w:cstheme="majorHAnsi"/>
        </w:rPr>
      </w:pPr>
      <w:r w:rsidRPr="009664AE">
        <w:rPr>
          <w:rFonts w:asciiTheme="majorHAnsi" w:hAnsiTheme="majorHAnsi" w:cstheme="majorHAnsi"/>
        </w:rPr>
        <w:t>Done logging using Log4j and commons-logging frameworks.</w:t>
      </w:r>
    </w:p>
    <w:p w:rsidR="00EC6BBA" w:rsidRPr="009664AE" w:rsidRDefault="00EC7910" w:rsidP="009664AE">
      <w:pPr>
        <w:pStyle w:val="ListParagraph2"/>
        <w:numPr>
          <w:ilvl w:val="0"/>
          <w:numId w:val="4"/>
        </w:numPr>
        <w:autoSpaceDE w:val="0"/>
        <w:autoSpaceDN w:val="0"/>
        <w:adjustRightInd w:val="0"/>
        <w:jc w:val="both"/>
        <w:rPr>
          <w:rFonts w:asciiTheme="majorHAnsi" w:hAnsiTheme="majorHAnsi" w:cstheme="majorHAnsi"/>
        </w:rPr>
      </w:pPr>
      <w:r w:rsidRPr="009664AE">
        <w:rPr>
          <w:rFonts w:asciiTheme="majorHAnsi" w:hAnsiTheme="majorHAnsi" w:cstheme="majorHAnsi"/>
        </w:rPr>
        <w:t>Developed the reports that have to be generated based on user input.</w:t>
      </w:r>
    </w:p>
    <w:p w:rsidR="00EC6BBA" w:rsidRPr="009664AE" w:rsidRDefault="00EC7910" w:rsidP="009664AE">
      <w:pPr>
        <w:pStyle w:val="ListParagraph2"/>
        <w:numPr>
          <w:ilvl w:val="0"/>
          <w:numId w:val="4"/>
        </w:numPr>
        <w:autoSpaceDE w:val="0"/>
        <w:autoSpaceDN w:val="0"/>
        <w:adjustRightInd w:val="0"/>
        <w:jc w:val="both"/>
        <w:rPr>
          <w:rFonts w:asciiTheme="majorHAnsi" w:hAnsiTheme="majorHAnsi" w:cstheme="majorHAnsi"/>
        </w:rPr>
      </w:pPr>
      <w:r w:rsidRPr="009664AE">
        <w:rPr>
          <w:rFonts w:asciiTheme="majorHAnsi" w:hAnsiTheme="majorHAnsi" w:cstheme="majorHAnsi"/>
        </w:rPr>
        <w:t>Used various report generation tools like iText and Apache POI for generating reports in PDF and excel formats respectively.</w:t>
      </w:r>
    </w:p>
    <w:p w:rsidR="00EC6BBA" w:rsidRPr="009664AE" w:rsidRDefault="00EC7910" w:rsidP="009664AE">
      <w:pPr>
        <w:pStyle w:val="ListParagraph2"/>
        <w:numPr>
          <w:ilvl w:val="0"/>
          <w:numId w:val="4"/>
        </w:numPr>
        <w:autoSpaceDE w:val="0"/>
        <w:autoSpaceDN w:val="0"/>
        <w:adjustRightInd w:val="0"/>
        <w:jc w:val="both"/>
        <w:rPr>
          <w:rFonts w:asciiTheme="majorHAnsi" w:hAnsiTheme="majorHAnsi" w:cstheme="majorHAnsi"/>
        </w:rPr>
      </w:pPr>
      <w:r w:rsidRPr="009664AE">
        <w:rPr>
          <w:rFonts w:asciiTheme="majorHAnsi" w:hAnsiTheme="majorHAnsi" w:cstheme="majorHAnsi"/>
        </w:rPr>
        <w:t>Used Hibernate ORM framework with Spring for data persistence and transaction management.</w:t>
      </w:r>
    </w:p>
    <w:p w:rsidR="00EC6BBA" w:rsidRPr="009664AE" w:rsidRDefault="00EC7910" w:rsidP="009664AE">
      <w:pPr>
        <w:pStyle w:val="ListParagraph2"/>
        <w:numPr>
          <w:ilvl w:val="0"/>
          <w:numId w:val="4"/>
        </w:numPr>
        <w:autoSpaceDE w:val="0"/>
        <w:autoSpaceDN w:val="0"/>
        <w:adjustRightInd w:val="0"/>
        <w:jc w:val="both"/>
        <w:rPr>
          <w:rFonts w:asciiTheme="majorHAnsi" w:hAnsiTheme="majorHAnsi" w:cstheme="majorHAnsi"/>
        </w:rPr>
      </w:pPr>
      <w:r w:rsidRPr="009664AE">
        <w:rPr>
          <w:rFonts w:asciiTheme="majorHAnsi" w:hAnsiTheme="majorHAnsi" w:cstheme="majorHAnsi"/>
        </w:rPr>
        <w:t>Extensively involved in developing and writing Maven build scripts for automated build and deployment processes.</w:t>
      </w:r>
    </w:p>
    <w:p w:rsidR="00EC6BBA" w:rsidRPr="009664AE" w:rsidRDefault="00EC7910" w:rsidP="009664AE">
      <w:pPr>
        <w:pStyle w:val="ListParagraph2"/>
        <w:numPr>
          <w:ilvl w:val="0"/>
          <w:numId w:val="4"/>
        </w:numPr>
        <w:autoSpaceDE w:val="0"/>
        <w:autoSpaceDN w:val="0"/>
        <w:adjustRightInd w:val="0"/>
        <w:jc w:val="both"/>
        <w:rPr>
          <w:rFonts w:asciiTheme="majorHAnsi" w:hAnsiTheme="majorHAnsi" w:cstheme="majorHAnsi"/>
        </w:rPr>
      </w:pPr>
      <w:r w:rsidRPr="009664AE">
        <w:rPr>
          <w:rFonts w:asciiTheme="majorHAnsi" w:hAnsiTheme="majorHAnsi" w:cstheme="majorHAnsi"/>
        </w:rPr>
        <w:t>Implemented SQL queries and used stored procedures, and built-in functions to retrieve and update data from the databases.</w:t>
      </w:r>
    </w:p>
    <w:p w:rsidR="00EC6BBA" w:rsidRPr="009664AE" w:rsidRDefault="00EC7910" w:rsidP="009664AE">
      <w:pPr>
        <w:pStyle w:val="ListParagraph2"/>
        <w:numPr>
          <w:ilvl w:val="0"/>
          <w:numId w:val="4"/>
        </w:numPr>
        <w:autoSpaceDE w:val="0"/>
        <w:autoSpaceDN w:val="0"/>
        <w:adjustRightInd w:val="0"/>
        <w:jc w:val="both"/>
        <w:rPr>
          <w:rFonts w:asciiTheme="majorHAnsi" w:hAnsiTheme="majorHAnsi" w:cstheme="majorHAnsi"/>
        </w:rPr>
      </w:pPr>
      <w:r w:rsidRPr="009664AE">
        <w:rPr>
          <w:rFonts w:asciiTheme="majorHAnsi" w:hAnsiTheme="majorHAnsi" w:cstheme="majorHAnsi"/>
        </w:rPr>
        <w:t>Used SVN repository for version control.</w:t>
      </w:r>
    </w:p>
    <w:p w:rsidR="00EC6BBA" w:rsidRPr="009664AE" w:rsidRDefault="00EC7910" w:rsidP="009664AE">
      <w:pPr>
        <w:pStyle w:val="ListParagraph2"/>
        <w:numPr>
          <w:ilvl w:val="0"/>
          <w:numId w:val="4"/>
        </w:numPr>
        <w:autoSpaceDE w:val="0"/>
        <w:autoSpaceDN w:val="0"/>
        <w:adjustRightInd w:val="0"/>
        <w:jc w:val="both"/>
        <w:rPr>
          <w:rFonts w:asciiTheme="majorHAnsi" w:hAnsiTheme="majorHAnsi" w:cstheme="majorHAnsi"/>
        </w:rPr>
      </w:pPr>
      <w:r w:rsidRPr="009664AE">
        <w:rPr>
          <w:rFonts w:asciiTheme="majorHAnsi" w:hAnsiTheme="majorHAnsi" w:cstheme="majorHAnsi"/>
        </w:rPr>
        <w:t>Coordinated team application of test-driven development (TDD) strategies to optimize system quality and to enable rapid refactoring.</w:t>
      </w:r>
    </w:p>
    <w:p w:rsidR="00EC6BBA" w:rsidRPr="009664AE" w:rsidRDefault="00EC7910">
      <w:pPr>
        <w:rPr>
          <w:rFonts w:asciiTheme="majorHAnsi" w:eastAsia="Calibri" w:hAnsiTheme="majorHAnsi" w:cstheme="majorHAnsi"/>
          <w:bCs/>
          <w:lang w:eastAsia="en-US"/>
        </w:rPr>
      </w:pPr>
      <w:r w:rsidRPr="009664AE">
        <w:rPr>
          <w:rFonts w:asciiTheme="majorHAnsi" w:hAnsiTheme="majorHAnsi" w:cstheme="majorHAnsi"/>
          <w:b/>
          <w:bCs/>
        </w:rPr>
        <w:t>Environment</w:t>
      </w:r>
      <w:r w:rsidRPr="009664AE">
        <w:rPr>
          <w:rFonts w:asciiTheme="majorHAnsi" w:hAnsiTheme="majorHAnsi" w:cstheme="majorHAnsi"/>
          <w:bCs/>
        </w:rPr>
        <w:t xml:space="preserve">: </w:t>
      </w:r>
      <w:r w:rsidRPr="009664AE">
        <w:rPr>
          <w:rFonts w:asciiTheme="majorHAnsi" w:hAnsiTheme="majorHAnsi" w:cstheme="majorHAnsi"/>
          <w:bCs/>
          <w:color w:val="000000"/>
        </w:rPr>
        <w:t>Java, J2EE, EJB, JSP, XML, Spring MVC, Hibernate, iText and Apache POI, SVN and SQL Server</w:t>
      </w:r>
    </w:p>
    <w:p w:rsidR="00EC6BBA" w:rsidRPr="009664AE" w:rsidRDefault="00EC6BBA" w:rsidP="009664AE">
      <w:pPr>
        <w:pStyle w:val="Heading1"/>
        <w:rPr>
          <w:rFonts w:asciiTheme="majorHAnsi" w:hAnsiTheme="majorHAnsi" w:cstheme="majorHAnsi"/>
          <w:sz w:val="20"/>
          <w:szCs w:val="20"/>
          <w:u w:val="none"/>
        </w:rPr>
      </w:pPr>
    </w:p>
    <w:p w:rsidR="00EC6BBA" w:rsidRPr="009664AE" w:rsidRDefault="00EC7910">
      <w:pPr>
        <w:pStyle w:val="Heading1"/>
        <w:rPr>
          <w:rFonts w:asciiTheme="majorHAnsi" w:hAnsiTheme="majorHAnsi" w:cstheme="majorHAnsi"/>
          <w:sz w:val="20"/>
          <w:szCs w:val="20"/>
          <w:u w:val="none"/>
        </w:rPr>
      </w:pPr>
      <w:r w:rsidRPr="009664AE">
        <w:rPr>
          <w:rFonts w:asciiTheme="majorHAnsi" w:hAnsiTheme="majorHAnsi" w:cstheme="majorHAnsi"/>
          <w:sz w:val="20"/>
          <w:szCs w:val="20"/>
          <w:u w:val="none"/>
        </w:rPr>
        <w:t>American Express, Phoenix, AZ</w:t>
      </w:r>
      <w:r w:rsidRPr="009664AE">
        <w:rPr>
          <w:rFonts w:asciiTheme="majorHAnsi" w:hAnsiTheme="majorHAnsi" w:cstheme="majorHAnsi"/>
          <w:bCs w:val="0"/>
          <w:sz w:val="20"/>
          <w:szCs w:val="20"/>
          <w:u w:val="none"/>
        </w:rPr>
        <w:tab/>
        <w:t xml:space="preserve">                                                                         Mar’11-Mar’13</w:t>
      </w:r>
    </w:p>
    <w:p w:rsidR="00EC6BBA" w:rsidRPr="009664AE" w:rsidRDefault="00EC7910">
      <w:pPr>
        <w:pStyle w:val="Heading1"/>
        <w:jc w:val="both"/>
        <w:rPr>
          <w:rFonts w:asciiTheme="majorHAnsi" w:hAnsiTheme="majorHAnsi" w:cstheme="majorHAnsi"/>
          <w:sz w:val="20"/>
          <w:szCs w:val="20"/>
          <w:u w:val="none"/>
        </w:rPr>
      </w:pPr>
      <w:r w:rsidRPr="009664AE">
        <w:rPr>
          <w:rFonts w:asciiTheme="majorHAnsi" w:hAnsiTheme="majorHAnsi" w:cstheme="majorHAnsi"/>
          <w:sz w:val="20"/>
          <w:szCs w:val="20"/>
          <w:u w:val="none"/>
        </w:rPr>
        <w:t>Role: Sr. Java Developer</w:t>
      </w:r>
    </w:p>
    <w:p w:rsidR="00EC6BBA" w:rsidRPr="009664AE" w:rsidRDefault="00EC7910">
      <w:pPr>
        <w:rPr>
          <w:rFonts w:asciiTheme="majorHAnsi" w:hAnsiTheme="majorHAnsi" w:cstheme="majorHAnsi"/>
          <w:b/>
        </w:rPr>
      </w:pPr>
      <w:r w:rsidRPr="009664AE">
        <w:rPr>
          <w:rFonts w:asciiTheme="majorHAnsi" w:hAnsiTheme="majorHAnsi" w:cstheme="majorHAnsi"/>
          <w:b/>
        </w:rPr>
        <w:t>Project: Fraudnet</w:t>
      </w:r>
    </w:p>
    <w:p w:rsidR="00EC6BBA" w:rsidRPr="009664AE" w:rsidRDefault="00EC7910">
      <w:pPr>
        <w:jc w:val="both"/>
        <w:rPr>
          <w:rFonts w:asciiTheme="majorHAnsi" w:hAnsiTheme="majorHAnsi" w:cstheme="majorHAnsi"/>
        </w:rPr>
      </w:pPr>
      <w:r w:rsidRPr="009664AE">
        <w:rPr>
          <w:rFonts w:asciiTheme="majorHAnsi" w:hAnsiTheme="majorHAnsi" w:cstheme="majorHAnsi"/>
          <w:b/>
          <w:bCs/>
        </w:rPr>
        <w:tab/>
      </w:r>
    </w:p>
    <w:p w:rsidR="00EC6BBA" w:rsidRPr="009664AE" w:rsidRDefault="00EC7910">
      <w:pPr>
        <w:rPr>
          <w:rFonts w:asciiTheme="majorHAnsi" w:hAnsiTheme="majorHAnsi" w:cstheme="majorHAnsi"/>
          <w:b/>
          <w:color w:val="000000"/>
        </w:rPr>
      </w:pPr>
      <w:r w:rsidRPr="009664AE">
        <w:rPr>
          <w:rFonts w:asciiTheme="majorHAnsi" w:hAnsiTheme="majorHAnsi" w:cstheme="majorHAnsi"/>
          <w:b/>
          <w:color w:val="000000"/>
        </w:rPr>
        <w:t xml:space="preserve">Description: </w:t>
      </w:r>
      <w:r w:rsidRPr="009664AE">
        <w:rPr>
          <w:rFonts w:asciiTheme="majorHAnsi" w:hAnsiTheme="majorHAnsi" w:cstheme="majorHAnsi"/>
          <w:color w:val="000000"/>
        </w:rPr>
        <w:t>It is a web based application that provides fraud data and fraud management tools to help in mitigating fraud occurrence and losses. To fully leverage this application it is required that the requirements listed below are met.</w:t>
      </w:r>
    </w:p>
    <w:p w:rsidR="00EC6BBA" w:rsidRPr="009664AE" w:rsidRDefault="00EC7910">
      <w:pPr>
        <w:rPr>
          <w:rFonts w:asciiTheme="majorHAnsi" w:hAnsiTheme="majorHAnsi" w:cstheme="majorHAnsi"/>
          <w:color w:val="000000"/>
        </w:rPr>
      </w:pPr>
      <w:r w:rsidRPr="009664AE">
        <w:rPr>
          <w:rFonts w:asciiTheme="majorHAnsi" w:hAnsiTheme="majorHAnsi" w:cstheme="majorHAnsi"/>
          <w:color w:val="000000"/>
        </w:rPr>
        <w:t>Issuers have legal rights to issue Amex cards</w:t>
      </w:r>
    </w:p>
    <w:p w:rsidR="00EC6BBA" w:rsidRPr="009664AE" w:rsidRDefault="00EC7910">
      <w:pPr>
        <w:rPr>
          <w:rFonts w:asciiTheme="majorHAnsi" w:hAnsiTheme="majorHAnsi" w:cstheme="majorHAnsi"/>
          <w:color w:val="000000"/>
        </w:rPr>
      </w:pPr>
      <w:r w:rsidRPr="009664AE">
        <w:rPr>
          <w:rFonts w:asciiTheme="majorHAnsi" w:hAnsiTheme="majorHAnsi" w:cstheme="majorHAnsi"/>
          <w:color w:val="000000"/>
        </w:rPr>
        <w:t>Urgent Investigation Request (UIR) and Participant Communication Platform (PCP)</w:t>
      </w:r>
    </w:p>
    <w:p w:rsidR="00EC6BBA" w:rsidRPr="009664AE" w:rsidRDefault="00EC7910">
      <w:pPr>
        <w:rPr>
          <w:rFonts w:asciiTheme="majorHAnsi" w:hAnsiTheme="majorHAnsi" w:cstheme="majorHAnsi"/>
          <w:color w:val="000000"/>
        </w:rPr>
      </w:pPr>
      <w:r w:rsidRPr="009664AE">
        <w:rPr>
          <w:rFonts w:asciiTheme="majorHAnsi" w:hAnsiTheme="majorHAnsi" w:cstheme="majorHAnsi"/>
          <w:color w:val="000000"/>
        </w:rPr>
        <w:t>Acquirers interact with SE or Print of Service</w:t>
      </w:r>
    </w:p>
    <w:p w:rsidR="00EC6BBA" w:rsidRPr="009664AE" w:rsidRDefault="00EC7910">
      <w:pPr>
        <w:rPr>
          <w:rFonts w:asciiTheme="majorHAnsi" w:hAnsiTheme="majorHAnsi" w:cstheme="majorHAnsi"/>
          <w:color w:val="000000"/>
        </w:rPr>
      </w:pPr>
      <w:r w:rsidRPr="009664AE">
        <w:rPr>
          <w:rFonts w:asciiTheme="majorHAnsi" w:hAnsiTheme="majorHAnsi" w:cstheme="majorHAnsi"/>
          <w:color w:val="000000"/>
        </w:rPr>
        <w:t xml:space="preserve">Urgent Investigation Request (UIR) and Participant Communication Platform (PCP) &amp; S/E Actioning System.     </w:t>
      </w:r>
    </w:p>
    <w:p w:rsidR="00EC6BBA" w:rsidRPr="009664AE" w:rsidRDefault="00EC7910">
      <w:pPr>
        <w:rPr>
          <w:rFonts w:asciiTheme="majorHAnsi" w:hAnsiTheme="majorHAnsi" w:cstheme="majorHAnsi"/>
          <w:color w:val="000000"/>
        </w:rPr>
      </w:pPr>
      <w:r w:rsidRPr="009664AE">
        <w:rPr>
          <w:rFonts w:asciiTheme="majorHAnsi" w:hAnsiTheme="majorHAnsi" w:cstheme="majorHAnsi"/>
          <w:color w:val="000000"/>
        </w:rPr>
        <w:t>AEGNS Risk Management will perform two annual audits a year for Fraudnet registration.</w:t>
      </w:r>
    </w:p>
    <w:p w:rsidR="00EC6BBA" w:rsidRPr="009664AE" w:rsidRDefault="00EC6BBA">
      <w:pPr>
        <w:rPr>
          <w:rFonts w:asciiTheme="majorHAnsi" w:hAnsiTheme="majorHAnsi" w:cstheme="majorHAnsi"/>
          <w:b/>
          <w:color w:val="000000"/>
        </w:rPr>
      </w:pPr>
    </w:p>
    <w:p w:rsidR="00EC6BBA" w:rsidRPr="009664AE" w:rsidRDefault="00EC7910">
      <w:pPr>
        <w:rPr>
          <w:rFonts w:asciiTheme="majorHAnsi" w:hAnsiTheme="majorHAnsi" w:cstheme="majorHAnsi"/>
          <w:b/>
          <w:color w:val="000000"/>
        </w:rPr>
      </w:pPr>
      <w:r w:rsidRPr="009664AE">
        <w:rPr>
          <w:rFonts w:asciiTheme="majorHAnsi" w:hAnsiTheme="majorHAnsi" w:cstheme="majorHAnsi"/>
          <w:b/>
          <w:color w:val="000000"/>
        </w:rPr>
        <w:t>Responsibilities:</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Developed Asynchronous means of retrieval of data using AJAX.</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 xml:space="preserve">Involved in design and development phases of Software Development Life Cycle. </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Involved in the design and development of complex stored procedures.</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Used SVN for versioning and concurrent access to the project files.</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Used Maven for building the application.</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 xml:space="preserve">Extensively used JUnit for unit testing. </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Used Log4J utility for logging.</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Deployed the application on WebLogic application server.</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Implemented the presentation layer using Struts Framework.</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 xml:space="preserve">Developed front-end components using HTML, </w:t>
      </w:r>
      <w:r w:rsidRPr="009664AE">
        <w:rPr>
          <w:rFonts w:asciiTheme="majorHAnsi" w:hAnsiTheme="majorHAnsi" w:cstheme="majorHAnsi"/>
        </w:rPr>
        <w:softHyphen/>
        <w:t>JavaScript, JSP.</w:t>
      </w:r>
    </w:p>
    <w:p w:rsidR="00EC6BBA" w:rsidRPr="009664AE" w:rsidRDefault="00EC7910">
      <w:pPr>
        <w:numPr>
          <w:ilvl w:val="0"/>
          <w:numId w:val="9"/>
        </w:numPr>
        <w:suppressAutoHyphens w:val="0"/>
        <w:jc w:val="both"/>
        <w:rPr>
          <w:rFonts w:asciiTheme="majorHAnsi" w:hAnsiTheme="majorHAnsi" w:cstheme="majorHAnsi"/>
        </w:rPr>
      </w:pPr>
      <w:r w:rsidRPr="009664AE">
        <w:rPr>
          <w:rFonts w:asciiTheme="majorHAnsi" w:hAnsiTheme="majorHAnsi" w:cstheme="majorHAnsi"/>
        </w:rPr>
        <w:t>Validated all forms using Struts validation framework.</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Implemented various J2EE design patterns like DTO, DAO, Singleton and Session Facade.</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Implemented Spring AOP for the Components that are involved in the application.</w:t>
      </w:r>
    </w:p>
    <w:p w:rsidR="00EC6BBA" w:rsidRPr="009664AE" w:rsidRDefault="00EC7910">
      <w:pPr>
        <w:numPr>
          <w:ilvl w:val="0"/>
          <w:numId w:val="9"/>
        </w:numPr>
        <w:suppressAutoHyphens w:val="0"/>
        <w:jc w:val="both"/>
        <w:rPr>
          <w:rFonts w:asciiTheme="majorHAnsi" w:hAnsiTheme="majorHAnsi" w:cstheme="majorHAnsi"/>
        </w:rPr>
      </w:pPr>
      <w:r w:rsidRPr="009664AE">
        <w:rPr>
          <w:rFonts w:asciiTheme="majorHAnsi" w:hAnsiTheme="majorHAnsi" w:cstheme="majorHAnsi"/>
        </w:rPr>
        <w:t>Database access was implemented through Spring JDBC.</w:t>
      </w:r>
    </w:p>
    <w:p w:rsidR="00EC6BBA" w:rsidRPr="009664AE" w:rsidRDefault="00EC7910">
      <w:pPr>
        <w:numPr>
          <w:ilvl w:val="0"/>
          <w:numId w:val="9"/>
        </w:numPr>
        <w:suppressAutoHyphens w:val="0"/>
        <w:jc w:val="both"/>
        <w:rPr>
          <w:rFonts w:asciiTheme="majorHAnsi" w:hAnsiTheme="majorHAnsi" w:cstheme="majorHAnsi"/>
        </w:rPr>
      </w:pPr>
      <w:r w:rsidRPr="009664AE">
        <w:rPr>
          <w:rFonts w:asciiTheme="majorHAnsi" w:hAnsiTheme="majorHAnsi" w:cstheme="majorHAnsi"/>
        </w:rPr>
        <w:t xml:space="preserve">Implemented Spring security for the application for authentication process against LDAP and J2EE pre-authentication. </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Used Spring IOC to inject services and their dependencies.</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Used GITHUB and GIT command-line tool for source code management.</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lastRenderedPageBreak/>
        <w:t>Developed and Consumed Web Service to interact with external systems.</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Added dynamic functionality to screens using GWT.</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Implementation of the component framework, initially ground up, and later on top of GWT (Google Web Toolkit).</w:t>
      </w:r>
    </w:p>
    <w:p w:rsidR="00EC6BBA" w:rsidRPr="009664AE" w:rsidRDefault="00EC7910">
      <w:pPr>
        <w:numPr>
          <w:ilvl w:val="0"/>
          <w:numId w:val="9"/>
        </w:numPr>
        <w:suppressAutoHyphens w:val="0"/>
        <w:jc w:val="both"/>
        <w:rPr>
          <w:rFonts w:asciiTheme="majorHAnsi" w:hAnsiTheme="majorHAnsi" w:cstheme="majorHAnsi"/>
        </w:rPr>
      </w:pPr>
      <w:r w:rsidRPr="009664AE">
        <w:rPr>
          <w:rFonts w:asciiTheme="majorHAnsi" w:hAnsiTheme="majorHAnsi" w:cstheme="majorHAnsi"/>
        </w:rPr>
        <w:t xml:space="preserve">Involved in sprint meetings. Practiced Agile Development methodologies. </w:t>
      </w:r>
    </w:p>
    <w:p w:rsidR="00EC6BBA" w:rsidRPr="009664AE" w:rsidRDefault="00EC6BBA">
      <w:pPr>
        <w:rPr>
          <w:rFonts w:asciiTheme="majorHAnsi" w:hAnsiTheme="majorHAnsi" w:cstheme="majorHAnsi"/>
          <w:b/>
        </w:rPr>
      </w:pPr>
    </w:p>
    <w:p w:rsidR="00EC6BBA" w:rsidRPr="009664AE" w:rsidRDefault="00EC7910">
      <w:pPr>
        <w:rPr>
          <w:rFonts w:asciiTheme="majorHAnsi" w:hAnsiTheme="majorHAnsi" w:cstheme="majorHAnsi"/>
          <w:color w:val="000000"/>
        </w:rPr>
      </w:pPr>
      <w:r w:rsidRPr="009664AE">
        <w:rPr>
          <w:rFonts w:asciiTheme="majorHAnsi" w:hAnsiTheme="majorHAnsi" w:cstheme="majorHAnsi"/>
          <w:b/>
        </w:rPr>
        <w:t xml:space="preserve">Environment: </w:t>
      </w:r>
      <w:r w:rsidRPr="009664AE">
        <w:rPr>
          <w:rFonts w:asciiTheme="majorHAnsi" w:hAnsiTheme="majorHAnsi" w:cstheme="majorHAnsi"/>
          <w:color w:val="000000"/>
        </w:rPr>
        <w:t>Java, J2EE, JSP, Struts, Spring, JUnit, Log4J , SQL, Web Services, MyEclipse, XML, JSTL, HTML, CSS, Ajax, JQuery, WebLogic, Maven, SVN, Rational Rose.</w:t>
      </w:r>
    </w:p>
    <w:p w:rsidR="00EC6BBA" w:rsidRPr="009664AE" w:rsidRDefault="00EC6BBA">
      <w:pPr>
        <w:rPr>
          <w:rFonts w:asciiTheme="majorHAnsi" w:hAnsiTheme="majorHAnsi" w:cstheme="majorHAnsi"/>
          <w:b/>
        </w:rPr>
      </w:pPr>
    </w:p>
    <w:p w:rsidR="00EC6BBA" w:rsidRPr="009664AE" w:rsidRDefault="00EC7910">
      <w:pPr>
        <w:rPr>
          <w:rFonts w:asciiTheme="majorHAnsi" w:hAnsiTheme="majorHAnsi" w:cstheme="majorHAnsi"/>
          <w:b/>
        </w:rPr>
      </w:pPr>
      <w:r w:rsidRPr="009664AE">
        <w:rPr>
          <w:rFonts w:asciiTheme="majorHAnsi" w:hAnsiTheme="majorHAnsi" w:cstheme="majorHAnsi"/>
          <w:b/>
        </w:rPr>
        <w:t>Virginia Commerce Bank, Arlington, VA</w:t>
      </w:r>
      <w:r w:rsidRPr="009664AE">
        <w:rPr>
          <w:rFonts w:asciiTheme="majorHAnsi" w:hAnsiTheme="majorHAnsi" w:cstheme="majorHAnsi"/>
          <w:b/>
        </w:rPr>
        <w:tab/>
        <w:t xml:space="preserve">                                                            Jan’10 – Feb’11</w:t>
      </w:r>
    </w:p>
    <w:p w:rsidR="00EC6BBA" w:rsidRPr="009664AE" w:rsidRDefault="00EC7910">
      <w:pPr>
        <w:rPr>
          <w:rFonts w:asciiTheme="majorHAnsi" w:hAnsiTheme="majorHAnsi" w:cstheme="majorHAnsi"/>
          <w:b/>
        </w:rPr>
      </w:pPr>
      <w:r w:rsidRPr="009664AE">
        <w:rPr>
          <w:rFonts w:asciiTheme="majorHAnsi" w:hAnsiTheme="majorHAnsi" w:cstheme="majorHAnsi"/>
          <w:b/>
        </w:rPr>
        <w:t xml:space="preserve">Role: Java Developer </w:t>
      </w:r>
    </w:p>
    <w:p w:rsidR="00EC6BBA" w:rsidRPr="009664AE" w:rsidRDefault="00EC6BBA">
      <w:pPr>
        <w:jc w:val="both"/>
        <w:rPr>
          <w:rFonts w:asciiTheme="majorHAnsi" w:hAnsiTheme="majorHAnsi" w:cstheme="majorHAnsi"/>
          <w:b/>
        </w:rPr>
      </w:pPr>
    </w:p>
    <w:p w:rsidR="00EC6BBA" w:rsidRPr="009664AE" w:rsidRDefault="00EC7910">
      <w:pPr>
        <w:jc w:val="both"/>
        <w:rPr>
          <w:rFonts w:asciiTheme="majorHAnsi" w:hAnsiTheme="majorHAnsi" w:cstheme="majorHAnsi"/>
        </w:rPr>
      </w:pPr>
      <w:r w:rsidRPr="009664AE">
        <w:rPr>
          <w:rFonts w:asciiTheme="majorHAnsi" w:hAnsiTheme="majorHAnsi" w:cstheme="majorHAnsi"/>
          <w:b/>
        </w:rPr>
        <w:t>Description</w:t>
      </w:r>
      <w:r w:rsidRPr="009664AE">
        <w:rPr>
          <w:rFonts w:asciiTheme="majorHAnsi" w:hAnsiTheme="majorHAnsi" w:cstheme="majorHAnsi"/>
        </w:rPr>
        <w:t>: Virginia Commerce Bank is one of the biggest financial conglomerates with interest in a wide range of brokerage, mutual fund, banking and consumer financial products and services on an integrated basis. The organization leverages its business with prudent investments in cutting edge technologies. The main objective of this project is to design and Implement an Enterprise level Content Management Architecture. The Architecture should incorporate the need to use Interwoven as the Content Management tool for all its worldwide websites. It should be open Ended so that later on an Application Server like web sphere, web logic could be integrated with the Content Management Software to bring personalized experience to the users.</w:t>
      </w:r>
    </w:p>
    <w:p w:rsidR="00EC6BBA" w:rsidRPr="009664AE" w:rsidRDefault="00EC6BBA">
      <w:pPr>
        <w:rPr>
          <w:rFonts w:asciiTheme="majorHAnsi" w:hAnsiTheme="majorHAnsi" w:cstheme="majorHAnsi"/>
          <w:b/>
        </w:rPr>
      </w:pPr>
    </w:p>
    <w:p w:rsidR="00EC6BBA" w:rsidRPr="009664AE" w:rsidRDefault="00EC7910">
      <w:pPr>
        <w:rPr>
          <w:rFonts w:asciiTheme="majorHAnsi" w:hAnsiTheme="majorHAnsi" w:cstheme="majorHAnsi"/>
          <w:b/>
          <w:u w:val="single"/>
        </w:rPr>
      </w:pPr>
      <w:r w:rsidRPr="009664AE">
        <w:rPr>
          <w:rFonts w:asciiTheme="majorHAnsi" w:hAnsiTheme="majorHAnsi" w:cstheme="majorHAnsi"/>
          <w:b/>
        </w:rPr>
        <w:t>Responsibilities:</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Involved in analysis and design phase of Software Development Life cycle (SDLC).</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Analysis of Business Requirements and Technical Requirements.</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Agile Software Development model used for this project.</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Used HTML, XHTML, DHTML, Java Script, AJAX, JQUERY, JSP and Tag Libraries to develop UI/view pages.</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Used Spring Core to define beans for Services, Entity services and corresponding depended services.</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Involved in spring programmatic transaction management using AOP and using Spring Batch.</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Implemented Batch framework for insurance records processing.</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Used Apache CXF, WSDL, SOAP, AXIS and JAX-WS technologies to create web services, generate stubs and consuming the existing services.</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Involved in developing Restful web services using JERSEY tool as wrappers to access existing business services by Mobile channel.</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Used JMS to pass messages as payload to track statuses, milestones and states in the workflows.</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Extensively used GOF Java and J2EE design patterns.</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Involved in reading &amp; generating pdf documents using ITEXT. And also merge the pdfs dynamically.</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 xml:space="preserve">Involved in the configurations set for Web logic servers, DSs, JMS queues and the deployment. </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Involved in creating queues, MDB, Worker to accommodate the messaging to track the workflows</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Created Hibernate mapping files, sessions, transactions, Query and Criteria’s to fetch the data from DB.</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Enhanced the design of an application by utilizing SOA.</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Generating Unit Test cases with the help of internal tools.</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Used JNDI for connection pooling.</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Developed ANT scripts to build and deploy projects onto the application server.</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Involved in implementation of continuous build tool as Cruise control using Ant</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Used Star Team as version controller.</w:t>
      </w:r>
    </w:p>
    <w:p w:rsidR="00EC6BBA" w:rsidRPr="009664AE" w:rsidRDefault="00EC6BBA">
      <w:pPr>
        <w:rPr>
          <w:rFonts w:asciiTheme="majorHAnsi" w:hAnsiTheme="majorHAnsi" w:cstheme="majorHAnsi"/>
        </w:rPr>
      </w:pPr>
    </w:p>
    <w:p w:rsidR="00EC6BBA" w:rsidRPr="009664AE" w:rsidRDefault="00EC7910">
      <w:pPr>
        <w:rPr>
          <w:rFonts w:asciiTheme="majorHAnsi" w:hAnsiTheme="majorHAnsi" w:cstheme="majorHAnsi"/>
        </w:rPr>
      </w:pPr>
      <w:r w:rsidRPr="009664AE">
        <w:rPr>
          <w:rFonts w:asciiTheme="majorHAnsi" w:hAnsiTheme="majorHAnsi" w:cstheme="majorHAnsi"/>
          <w:b/>
        </w:rPr>
        <w:t>Environment:</w:t>
      </w:r>
      <w:r w:rsidRPr="009664AE">
        <w:rPr>
          <w:rFonts w:asciiTheme="majorHAnsi" w:hAnsiTheme="majorHAnsi" w:cstheme="majorHAnsi"/>
        </w:rPr>
        <w:t xml:space="preserve"> JAVA/J2EE, HTML, JS, AJAX, Servlets, JSP, XML, XSLT, XPATH, XQuery, WSDL, SOAP, REST, JAX-RS, JERSEY, JAX-WS,  Web Logic server 10.3.3, JMS,  ITEXT, Eclipse, JUNIT, Star </w:t>
      </w:r>
      <w:r w:rsidRPr="009664AE">
        <w:rPr>
          <w:rFonts w:asciiTheme="majorHAnsi" w:hAnsiTheme="majorHAnsi" w:cstheme="majorHAnsi"/>
        </w:rPr>
        <w:lastRenderedPageBreak/>
        <w:t>Team, JNDI, Spring framework – DI, AOP, Batch, Hibernate.</w:t>
      </w:r>
      <w:r w:rsidRPr="009664AE">
        <w:rPr>
          <w:rFonts w:asciiTheme="majorHAnsi" w:hAnsiTheme="majorHAnsi" w:cstheme="majorHAnsi"/>
        </w:rPr>
        <w:br/>
      </w:r>
    </w:p>
    <w:p w:rsidR="00EC6BBA" w:rsidRPr="009664AE" w:rsidRDefault="00EC7910">
      <w:pPr>
        <w:rPr>
          <w:rFonts w:asciiTheme="majorHAnsi" w:hAnsiTheme="majorHAnsi" w:cstheme="majorHAnsi"/>
          <w:b/>
        </w:rPr>
      </w:pPr>
      <w:r w:rsidRPr="009664AE">
        <w:rPr>
          <w:rFonts w:asciiTheme="majorHAnsi" w:hAnsiTheme="majorHAnsi" w:cstheme="majorHAnsi"/>
          <w:b/>
        </w:rPr>
        <w:t xml:space="preserve">Harvard Pilgrim Health Care, Wellesley, MA                        </w:t>
      </w:r>
      <w:r w:rsidRPr="009664AE">
        <w:rPr>
          <w:rFonts w:asciiTheme="majorHAnsi" w:hAnsiTheme="majorHAnsi" w:cstheme="majorHAnsi"/>
          <w:b/>
        </w:rPr>
        <w:tab/>
      </w:r>
      <w:r w:rsidRPr="009664AE">
        <w:rPr>
          <w:rFonts w:asciiTheme="majorHAnsi" w:hAnsiTheme="majorHAnsi" w:cstheme="majorHAnsi"/>
          <w:b/>
        </w:rPr>
        <w:tab/>
        <w:t xml:space="preserve">                       Jun’08-Jan’10</w:t>
      </w:r>
    </w:p>
    <w:p w:rsidR="00EC6BBA" w:rsidRPr="009664AE" w:rsidRDefault="00EC7910">
      <w:pPr>
        <w:rPr>
          <w:rFonts w:asciiTheme="majorHAnsi" w:hAnsiTheme="majorHAnsi" w:cstheme="majorHAnsi"/>
          <w:b/>
        </w:rPr>
      </w:pPr>
      <w:r w:rsidRPr="009664AE">
        <w:rPr>
          <w:rFonts w:asciiTheme="majorHAnsi" w:hAnsiTheme="majorHAnsi" w:cstheme="majorHAnsi"/>
          <w:b/>
        </w:rPr>
        <w:t>Role: Jr. Java Developer</w:t>
      </w:r>
    </w:p>
    <w:p w:rsidR="00EC6BBA" w:rsidRPr="009664AE" w:rsidRDefault="00EC6BBA">
      <w:pPr>
        <w:rPr>
          <w:rFonts w:asciiTheme="majorHAnsi" w:hAnsiTheme="majorHAnsi" w:cstheme="majorHAnsi"/>
          <w:b/>
        </w:rPr>
      </w:pPr>
    </w:p>
    <w:p w:rsidR="00EC6BBA" w:rsidRPr="009664AE" w:rsidRDefault="00EC7910">
      <w:pPr>
        <w:rPr>
          <w:rFonts w:asciiTheme="majorHAnsi" w:hAnsiTheme="majorHAnsi" w:cstheme="majorHAnsi"/>
        </w:rPr>
      </w:pPr>
      <w:r w:rsidRPr="009664AE">
        <w:rPr>
          <w:rFonts w:asciiTheme="majorHAnsi" w:hAnsiTheme="majorHAnsi" w:cstheme="majorHAnsi"/>
          <w:b/>
        </w:rPr>
        <w:t xml:space="preserve">Description: </w:t>
      </w:r>
      <w:r w:rsidRPr="009664AE">
        <w:rPr>
          <w:rFonts w:asciiTheme="majorHAnsi" w:hAnsiTheme="majorHAnsi" w:cstheme="majorHAnsi"/>
        </w:rPr>
        <w:t xml:space="preserve">Provide the Human resource and development solution for the most of big industries. It's covered different modules like Master, Employee, Performance, Training, Reports, and Home etc. This project contains site template, custom web parts, custom event handlers, custom web pages, and Event Handling. Taking into account the client’s project requirements and interests, Cybage has adopted many successful software development approaches. </w:t>
      </w:r>
    </w:p>
    <w:p w:rsidR="00EC6BBA" w:rsidRPr="009664AE" w:rsidRDefault="00EC6BBA">
      <w:pPr>
        <w:keepLines/>
        <w:autoSpaceDE w:val="0"/>
        <w:autoSpaceDN w:val="0"/>
        <w:adjustRightInd w:val="0"/>
        <w:rPr>
          <w:rFonts w:asciiTheme="majorHAnsi" w:hAnsiTheme="majorHAnsi" w:cstheme="majorHAnsi"/>
          <w:b/>
        </w:rPr>
      </w:pPr>
    </w:p>
    <w:p w:rsidR="00EC6BBA" w:rsidRPr="009664AE" w:rsidRDefault="00EC6BBA">
      <w:pPr>
        <w:keepLines/>
        <w:autoSpaceDE w:val="0"/>
        <w:autoSpaceDN w:val="0"/>
        <w:adjustRightInd w:val="0"/>
        <w:rPr>
          <w:rFonts w:asciiTheme="majorHAnsi" w:hAnsiTheme="majorHAnsi" w:cstheme="majorHAnsi"/>
          <w:b/>
        </w:rPr>
      </w:pPr>
    </w:p>
    <w:p w:rsidR="00EC6BBA" w:rsidRDefault="00EC7910">
      <w:pPr>
        <w:keepLines/>
        <w:autoSpaceDE w:val="0"/>
        <w:autoSpaceDN w:val="0"/>
        <w:adjustRightInd w:val="0"/>
        <w:rPr>
          <w:rFonts w:asciiTheme="majorHAnsi" w:hAnsiTheme="majorHAnsi" w:cstheme="majorHAnsi"/>
          <w:b/>
        </w:rPr>
      </w:pPr>
      <w:r w:rsidRPr="009664AE">
        <w:rPr>
          <w:rFonts w:asciiTheme="majorHAnsi" w:hAnsiTheme="majorHAnsi" w:cstheme="majorHAnsi"/>
          <w:b/>
        </w:rPr>
        <w:t>Responsibilities:</w:t>
      </w:r>
    </w:p>
    <w:p w:rsidR="009664AE" w:rsidRPr="009664AE" w:rsidRDefault="009664AE">
      <w:pPr>
        <w:keepLines/>
        <w:autoSpaceDE w:val="0"/>
        <w:autoSpaceDN w:val="0"/>
        <w:adjustRightInd w:val="0"/>
        <w:rPr>
          <w:rFonts w:asciiTheme="majorHAnsi" w:hAnsiTheme="majorHAnsi" w:cstheme="majorHAnsi"/>
          <w:b/>
          <w:u w:val="single"/>
        </w:rPr>
      </w:pP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 xml:space="preserve">Involved in the requirement analysis, design, and development of the project. </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Involved in the design and estimation of the various templates, components which were developed using Day CMS (Communique).</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The CMS and Server side interaction was developed using Web services and exposed to the CMS using JSON and JQuery.</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 xml:space="preserve">Developed the web layer of NCP using Struts 1.2. </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Used Validator framework of the Struts for client side and server side validation.</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The UI was designed using JSP, Velocity template, JavaScript, CSS, JQuery and JSON.</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 xml:space="preserve">Enhanced the FAS system using struts MVC and iBatis. </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Involved in developing web services using Apache XFire&amp; integrated with action mappings.</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Developed Velocity templates for the various user interactive forms that triggers email to alias. Such forms largely reduced the amount of manual work involved and were highly appreciated.</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Used Internalization, Localizations, tiles and tag libraries to accommodate for different locations.</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Used JAXP for parsing &amp;JAXB for binding.</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 xml:space="preserve">Co-ordinate Application testing with the help of testing team. </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Involved in writing services to write core logic for business processes.</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Involved in writing database queries, stored procedures, functions etc</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Deployed EJB Components on Web Logic, Used JDBC API for interaction with Oracle DB.</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Involved in Transformations using XSLT to prepare HTML pages from xml files.</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Enhanced Ant Scripts to build and deploy applications</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Involved in Unit Testing, code review for the various enhancements</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Followed coding guide lines while developing workflows.</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Effectively managed the quality deliverables to meet deadlines.</w:t>
      </w:r>
    </w:p>
    <w:p w:rsidR="00EC6BBA" w:rsidRPr="009664AE" w:rsidRDefault="00EC7910" w:rsidP="009664AE">
      <w:pPr>
        <w:numPr>
          <w:ilvl w:val="0"/>
          <w:numId w:val="9"/>
        </w:numPr>
        <w:suppressAutoHyphens w:val="0"/>
        <w:jc w:val="both"/>
        <w:rPr>
          <w:rFonts w:asciiTheme="majorHAnsi" w:hAnsiTheme="majorHAnsi" w:cstheme="majorHAnsi"/>
        </w:rPr>
      </w:pPr>
      <w:r w:rsidRPr="009664AE">
        <w:rPr>
          <w:rFonts w:asciiTheme="majorHAnsi" w:hAnsiTheme="majorHAnsi" w:cstheme="majorHAnsi"/>
        </w:rPr>
        <w:t>Involved in end to end implementation of the application.</w:t>
      </w:r>
    </w:p>
    <w:p w:rsidR="00EC6BBA" w:rsidRPr="009664AE" w:rsidRDefault="00EC6BBA">
      <w:pPr>
        <w:rPr>
          <w:rFonts w:asciiTheme="majorHAnsi" w:hAnsiTheme="majorHAnsi" w:cstheme="majorHAnsi"/>
          <w:b/>
        </w:rPr>
      </w:pPr>
    </w:p>
    <w:p w:rsidR="00EC6BBA" w:rsidRPr="009664AE" w:rsidRDefault="00EC7910">
      <w:pPr>
        <w:rPr>
          <w:rFonts w:asciiTheme="majorHAnsi" w:hAnsiTheme="majorHAnsi" w:cstheme="majorHAnsi"/>
          <w:b/>
        </w:rPr>
      </w:pPr>
      <w:r w:rsidRPr="009664AE">
        <w:rPr>
          <w:rFonts w:asciiTheme="majorHAnsi" w:hAnsiTheme="majorHAnsi" w:cstheme="majorHAnsi"/>
          <w:b/>
        </w:rPr>
        <w:t>Environment:</w:t>
      </w:r>
      <w:r w:rsidRPr="009664AE">
        <w:rPr>
          <w:rFonts w:asciiTheme="majorHAnsi" w:hAnsiTheme="majorHAnsi" w:cstheme="majorHAnsi"/>
        </w:rPr>
        <w:t xml:space="preserve"> Java 1.4, J2EE (EJB, JSP/Servlets, JDBC, XML), Day CMS, XML, My Eclipse, Tomcat, Resin, Struts, iBatis, Web logic App server, DTD, XSD, XSLT,  Ant, SVN</w:t>
      </w:r>
    </w:p>
    <w:p w:rsidR="00EC6BBA" w:rsidRPr="009664AE" w:rsidRDefault="00EC6BBA">
      <w:pPr>
        <w:rPr>
          <w:rFonts w:asciiTheme="majorHAnsi" w:eastAsia="Calibri" w:hAnsiTheme="majorHAnsi" w:cstheme="majorHAnsi"/>
          <w:bCs/>
          <w:lang w:eastAsia="en-US"/>
        </w:rPr>
      </w:pPr>
    </w:p>
    <w:p w:rsidR="00EC6BBA" w:rsidRPr="009664AE" w:rsidRDefault="00EC6BBA">
      <w:pPr>
        <w:rPr>
          <w:rFonts w:asciiTheme="majorHAnsi" w:eastAsia="Calibri" w:hAnsiTheme="majorHAnsi" w:cstheme="majorHAnsi"/>
          <w:bCs/>
          <w:lang w:eastAsia="en-US"/>
        </w:rPr>
      </w:pPr>
    </w:p>
    <w:p w:rsidR="00EC6BBA" w:rsidRPr="009664AE" w:rsidRDefault="00EC6BBA">
      <w:pPr>
        <w:rPr>
          <w:rFonts w:asciiTheme="majorHAnsi" w:hAnsiTheme="majorHAnsi" w:cstheme="majorHAnsi"/>
        </w:rPr>
      </w:pPr>
    </w:p>
    <w:p w:rsidR="00EC6BBA" w:rsidRPr="009664AE" w:rsidRDefault="00EC6BBA">
      <w:pPr>
        <w:autoSpaceDE w:val="0"/>
        <w:autoSpaceDN w:val="0"/>
        <w:adjustRightInd w:val="0"/>
        <w:jc w:val="both"/>
        <w:rPr>
          <w:rFonts w:asciiTheme="majorHAnsi" w:hAnsiTheme="majorHAnsi" w:cstheme="majorHAnsi"/>
          <w:b/>
        </w:rPr>
      </w:pPr>
    </w:p>
    <w:p w:rsidR="00EC6BBA" w:rsidRPr="009664AE" w:rsidRDefault="00EC6BBA">
      <w:pPr>
        <w:jc w:val="both"/>
        <w:rPr>
          <w:rFonts w:asciiTheme="majorHAnsi" w:hAnsiTheme="majorHAnsi" w:cstheme="majorHAnsi"/>
          <w:bCs/>
        </w:rPr>
      </w:pPr>
    </w:p>
    <w:p w:rsidR="00EC6BBA" w:rsidRPr="009664AE" w:rsidRDefault="00EC6BBA">
      <w:pPr>
        <w:jc w:val="both"/>
        <w:rPr>
          <w:rFonts w:asciiTheme="majorHAnsi" w:hAnsiTheme="majorHAnsi" w:cstheme="majorHAnsi"/>
          <w:bCs/>
        </w:rPr>
      </w:pPr>
    </w:p>
    <w:p w:rsidR="00EC6BBA" w:rsidRPr="009664AE" w:rsidRDefault="00EC6BBA">
      <w:pPr>
        <w:rPr>
          <w:rFonts w:asciiTheme="majorHAnsi" w:hAnsiTheme="majorHAnsi" w:cstheme="majorHAnsi"/>
        </w:rPr>
      </w:pPr>
    </w:p>
    <w:sectPr w:rsidR="00EC6BBA" w:rsidRPr="009664AE" w:rsidSect="00EC6B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GE Inspira">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left" w:pos="0"/>
        </w:tabs>
        <w:ind w:left="0" w:firstLine="0"/>
      </w:pPr>
    </w:lvl>
    <w:lvl w:ilvl="1">
      <w:start w:val="1"/>
      <w:numFmt w:val="none"/>
      <w:suff w:val="nothing"/>
      <w:lvlText w:val=""/>
      <w:lvlJc w:val="left"/>
      <w:pPr>
        <w:tabs>
          <w:tab w:val="left" w:pos="0"/>
        </w:tabs>
        <w:ind w:left="0" w:firstLine="0"/>
      </w:pPr>
    </w:lvl>
    <w:lvl w:ilvl="2">
      <w:start w:val="1"/>
      <w:numFmt w:val="none"/>
      <w:suff w:val="nothing"/>
      <w:lvlText w:val=""/>
      <w:lvlJc w:val="left"/>
      <w:pPr>
        <w:tabs>
          <w:tab w:val="left" w:pos="0"/>
        </w:tabs>
        <w:ind w:left="0" w:firstLine="0"/>
      </w:pPr>
    </w:lvl>
    <w:lvl w:ilvl="3">
      <w:start w:val="1"/>
      <w:numFmt w:val="none"/>
      <w:suff w:val="nothing"/>
      <w:lvlText w:val=""/>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1">
    <w:nsid w:val="00000005"/>
    <w:multiLevelType w:val="singleLevel"/>
    <w:tmpl w:val="00000005"/>
    <w:lvl w:ilvl="0">
      <w:start w:val="1"/>
      <w:numFmt w:val="bullet"/>
      <w:lvlText w:val=""/>
      <w:lvlJc w:val="left"/>
      <w:pPr>
        <w:tabs>
          <w:tab w:val="left" w:pos="720"/>
        </w:tabs>
        <w:ind w:left="720" w:hanging="360"/>
      </w:pPr>
      <w:rPr>
        <w:rFonts w:ascii="Symbol" w:hAnsi="Symbol"/>
      </w:rPr>
    </w:lvl>
  </w:abstractNum>
  <w:abstractNum w:abstractNumId="2">
    <w:nsid w:val="00000007"/>
    <w:multiLevelType w:val="singleLevel"/>
    <w:tmpl w:val="00000007"/>
    <w:lvl w:ilvl="0">
      <w:start w:val="1"/>
      <w:numFmt w:val="bullet"/>
      <w:lvlText w:val=""/>
      <w:lvlJc w:val="left"/>
      <w:pPr>
        <w:tabs>
          <w:tab w:val="left" w:pos="720"/>
        </w:tabs>
        <w:ind w:left="720" w:hanging="360"/>
      </w:pPr>
      <w:rPr>
        <w:rFonts w:ascii="Symbol" w:hAnsi="Symbol"/>
      </w:rPr>
    </w:lvl>
  </w:abstractNum>
  <w:abstractNum w:abstractNumId="3">
    <w:nsid w:val="32337A62"/>
    <w:multiLevelType w:val="multilevel"/>
    <w:tmpl w:val="32337A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35C459EB"/>
    <w:multiLevelType w:val="multilevel"/>
    <w:tmpl w:val="35C459E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4F972407"/>
    <w:multiLevelType w:val="multilevel"/>
    <w:tmpl w:val="4F9724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50B150B6"/>
    <w:multiLevelType w:val="multilevel"/>
    <w:tmpl w:val="25FE07F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7">
    <w:nsid w:val="5AFC2FCB"/>
    <w:multiLevelType w:val="multilevel"/>
    <w:tmpl w:val="5AFC2FCB"/>
    <w:lvl w:ilvl="0">
      <w:start w:val="1"/>
      <w:numFmt w:val="bullet"/>
      <w:lvlText w:val=""/>
      <w:lvlJc w:val="left"/>
      <w:pPr>
        <w:tabs>
          <w:tab w:val="left" w:pos="720"/>
        </w:tabs>
        <w:ind w:left="720" w:hanging="360"/>
      </w:pPr>
      <w:rPr>
        <w:rFonts w:ascii="Symbol" w:hAnsi="Symbol" w:hint="default"/>
      </w:rPr>
    </w:lvl>
    <w:lvl w:ilvl="1">
      <w:numFmt w:val="bullet"/>
      <w:lvlText w:val="·"/>
      <w:lvlJc w:val="left"/>
      <w:pPr>
        <w:ind w:left="1695" w:hanging="615"/>
      </w:pPr>
      <w:rPr>
        <w:rFonts w:ascii="Times New Roman" w:eastAsia="Times New Roman" w:hAnsi="Times New Roman"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8">
    <w:nsid w:val="5DB521F8"/>
    <w:multiLevelType w:val="singleLevel"/>
    <w:tmpl w:val="5DB521F8"/>
    <w:lvl w:ilvl="0">
      <w:start w:val="1"/>
      <w:numFmt w:val="bullet"/>
      <w:pStyle w:val="Bullet1"/>
      <w:lvlText w:val=""/>
      <w:lvlJc w:val="left"/>
      <w:pPr>
        <w:tabs>
          <w:tab w:val="left" w:pos="720"/>
        </w:tabs>
        <w:ind w:left="720" w:hanging="360"/>
      </w:pPr>
      <w:rPr>
        <w:rFonts w:ascii="Symbol" w:hAnsi="Symbol" w:hint="default"/>
      </w:rPr>
    </w:lvl>
  </w:abstractNum>
  <w:abstractNum w:abstractNumId="9">
    <w:nsid w:val="603C2E31"/>
    <w:multiLevelType w:val="multilevel"/>
    <w:tmpl w:val="603C2E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71713A0F"/>
    <w:multiLevelType w:val="multilevel"/>
    <w:tmpl w:val="71713A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9"/>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7"/>
  </w:num>
  <w:num w:numId="9">
    <w:abstractNumId w:val="10"/>
  </w:num>
  <w:num w:numId="10">
    <w:abstractNumId w:val="3"/>
  </w:num>
  <w:num w:numId="11">
    <w:abstractNumId w:val="4"/>
  </w:num>
  <w:num w:numId="12">
    <w:abstractNumId w:val="6"/>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24FF"/>
    <w:rsid w:val="00004FFB"/>
    <w:rsid w:val="00007F56"/>
    <w:rsid w:val="000667E9"/>
    <w:rsid w:val="000B2E1A"/>
    <w:rsid w:val="000B3EB3"/>
    <w:rsid w:val="00102487"/>
    <w:rsid w:val="00102B37"/>
    <w:rsid w:val="001030DF"/>
    <w:rsid w:val="001819AC"/>
    <w:rsid w:val="00197459"/>
    <w:rsid w:val="001C06ED"/>
    <w:rsid w:val="001F0352"/>
    <w:rsid w:val="002226B2"/>
    <w:rsid w:val="002413EE"/>
    <w:rsid w:val="003627C4"/>
    <w:rsid w:val="003A238D"/>
    <w:rsid w:val="003F7EFC"/>
    <w:rsid w:val="004C37B9"/>
    <w:rsid w:val="005224FF"/>
    <w:rsid w:val="005538A8"/>
    <w:rsid w:val="005F2CE5"/>
    <w:rsid w:val="00645AF5"/>
    <w:rsid w:val="00693E16"/>
    <w:rsid w:val="00693F05"/>
    <w:rsid w:val="0071500C"/>
    <w:rsid w:val="007617F8"/>
    <w:rsid w:val="00766496"/>
    <w:rsid w:val="00784F59"/>
    <w:rsid w:val="007C19E8"/>
    <w:rsid w:val="007C60D7"/>
    <w:rsid w:val="008163CA"/>
    <w:rsid w:val="00823B96"/>
    <w:rsid w:val="009664AE"/>
    <w:rsid w:val="009E0646"/>
    <w:rsid w:val="00A350D4"/>
    <w:rsid w:val="00A51972"/>
    <w:rsid w:val="00A572E5"/>
    <w:rsid w:val="00AF2C99"/>
    <w:rsid w:val="00C36618"/>
    <w:rsid w:val="00C71539"/>
    <w:rsid w:val="00CA617B"/>
    <w:rsid w:val="00CC1097"/>
    <w:rsid w:val="00D30E28"/>
    <w:rsid w:val="00D5768F"/>
    <w:rsid w:val="00DB0B86"/>
    <w:rsid w:val="00DD4501"/>
    <w:rsid w:val="00EA026E"/>
    <w:rsid w:val="00EC6BBA"/>
    <w:rsid w:val="00EC7910"/>
    <w:rsid w:val="00ED4C81"/>
    <w:rsid w:val="00F37CE1"/>
    <w:rsid w:val="00FD1B26"/>
    <w:rsid w:val="00FD5EB6"/>
    <w:rsid w:val="37F219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BBA"/>
    <w:pPr>
      <w:suppressAutoHyphens/>
      <w:spacing w:after="0" w:line="240" w:lineRule="auto"/>
    </w:pPr>
    <w:rPr>
      <w:rFonts w:ascii="Times New Roman" w:eastAsia="Times New Roman" w:hAnsi="Times New Roman" w:cs="Times New Roman"/>
      <w:lang w:eastAsia="ar-SA"/>
    </w:rPr>
  </w:style>
  <w:style w:type="paragraph" w:styleId="Heading1">
    <w:name w:val="heading 1"/>
    <w:basedOn w:val="Normal"/>
    <w:next w:val="Normal"/>
    <w:link w:val="Heading1Char"/>
    <w:qFormat/>
    <w:rsid w:val="00EC6BBA"/>
    <w:pPr>
      <w:keepNext/>
      <w:numPr>
        <w:numId w:val="1"/>
      </w:numPr>
      <w:outlineLvl w:val="0"/>
    </w:pPr>
    <w:rPr>
      <w:rFonts w:ascii="Arial" w:hAnsi="Arial" w:cs="Arial"/>
      <w:b/>
      <w:bCs/>
      <w:sz w:val="24"/>
      <w:szCs w:val="24"/>
      <w:u w:val="single"/>
    </w:rPr>
  </w:style>
  <w:style w:type="paragraph" w:styleId="Heading5">
    <w:name w:val="heading 5"/>
    <w:basedOn w:val="Normal"/>
    <w:next w:val="Normal"/>
    <w:link w:val="Heading5Char"/>
    <w:qFormat/>
    <w:rsid w:val="00EC6BBA"/>
    <w:pPr>
      <w:keepNext/>
      <w:tabs>
        <w:tab w:val="left" w:pos="0"/>
      </w:tabs>
      <w:jc w:val="both"/>
      <w:outlineLvl w:val="4"/>
    </w:pPr>
    <w:rPr>
      <w:rFonts w:ascii="Arial" w:hAnsi="Arial" w:cs="Arial"/>
      <w:b/>
      <w:bCs/>
      <w:sz w:val="22"/>
      <w:szCs w:val="22"/>
    </w:rPr>
  </w:style>
  <w:style w:type="paragraph" w:styleId="Heading8">
    <w:name w:val="heading 8"/>
    <w:basedOn w:val="Normal"/>
    <w:next w:val="Normal"/>
    <w:link w:val="Heading8Char"/>
    <w:uiPriority w:val="9"/>
    <w:unhideWhenUsed/>
    <w:qFormat/>
    <w:rsid w:val="00EC6BBA"/>
    <w:pPr>
      <w:keepNext/>
      <w:keepLines/>
      <w:spacing w:before="200"/>
      <w:outlineLvl w:val="7"/>
    </w:pPr>
    <w:rPr>
      <w:rFonts w:asciiTheme="majorHAnsi" w:eastAsiaTheme="majorEastAsia" w:hAnsiTheme="majorHAnsi" w:cstheme="majorBidi"/>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iPriority w:val="99"/>
    <w:unhideWhenUsed/>
    <w:rsid w:val="00EC6BBA"/>
    <w:pPr>
      <w:suppressAutoHyphens w:val="0"/>
      <w:spacing w:after="120" w:line="480" w:lineRule="auto"/>
    </w:pPr>
    <w:rPr>
      <w:rFonts w:ascii="Calibri" w:eastAsia="Calibri" w:hAnsi="Calibri"/>
      <w:sz w:val="22"/>
      <w:szCs w:val="22"/>
      <w:lang w:val="en-CA" w:eastAsia="zh-CN"/>
    </w:rPr>
  </w:style>
  <w:style w:type="paragraph" w:styleId="BodyText3">
    <w:name w:val="Body Text 3"/>
    <w:basedOn w:val="Normal"/>
    <w:link w:val="BodyText3Char"/>
    <w:uiPriority w:val="99"/>
    <w:unhideWhenUsed/>
    <w:rsid w:val="00EC6BBA"/>
    <w:pPr>
      <w:suppressAutoHyphens w:val="0"/>
      <w:spacing w:after="120" w:line="276" w:lineRule="auto"/>
    </w:pPr>
    <w:rPr>
      <w:rFonts w:asciiTheme="minorHAnsi" w:eastAsiaTheme="minorEastAsia" w:hAnsiTheme="minorHAnsi" w:cstheme="minorBidi"/>
      <w:sz w:val="16"/>
      <w:szCs w:val="16"/>
      <w:lang w:eastAsia="en-US"/>
    </w:rPr>
  </w:style>
  <w:style w:type="character" w:customStyle="1" w:styleId="system1">
    <w:name w:val="system1"/>
    <w:rsid w:val="00EC6BBA"/>
    <w:rPr>
      <w:color w:val="DA8103"/>
    </w:rPr>
  </w:style>
  <w:style w:type="character" w:customStyle="1" w:styleId="Heading1Char">
    <w:name w:val="Heading 1 Char"/>
    <w:basedOn w:val="DefaultParagraphFont"/>
    <w:link w:val="Heading1"/>
    <w:rsid w:val="00EC6BBA"/>
    <w:rPr>
      <w:rFonts w:ascii="Arial" w:eastAsia="Times New Roman" w:hAnsi="Arial" w:cs="Arial"/>
      <w:b/>
      <w:bCs/>
      <w:sz w:val="24"/>
      <w:szCs w:val="24"/>
      <w:u w:val="single"/>
      <w:lang w:eastAsia="ar-SA"/>
    </w:rPr>
  </w:style>
  <w:style w:type="paragraph" w:customStyle="1" w:styleId="Default">
    <w:name w:val="Default"/>
    <w:rsid w:val="00EC6BBA"/>
    <w:pPr>
      <w:autoSpaceDE w:val="0"/>
      <w:autoSpaceDN w:val="0"/>
      <w:adjustRightInd w:val="0"/>
      <w:spacing w:after="0" w:line="240" w:lineRule="auto"/>
      <w:ind w:left="3744" w:hanging="3744"/>
      <w:jc w:val="both"/>
    </w:pPr>
    <w:rPr>
      <w:rFonts w:ascii="Times New Roman" w:eastAsia="Calibri" w:hAnsi="Times New Roman" w:cs="Times New Roman"/>
      <w:color w:val="000000"/>
      <w:sz w:val="24"/>
      <w:szCs w:val="24"/>
    </w:rPr>
  </w:style>
  <w:style w:type="paragraph" w:customStyle="1" w:styleId="ListParagraph1">
    <w:name w:val="List Paragraph1"/>
    <w:basedOn w:val="Normal"/>
    <w:qFormat/>
    <w:rsid w:val="00EC6BBA"/>
    <w:pPr>
      <w:suppressAutoHyphens w:val="0"/>
      <w:ind w:left="720" w:hanging="3744"/>
      <w:jc w:val="both"/>
    </w:pPr>
    <w:rPr>
      <w:rFonts w:ascii="Calibri" w:eastAsia="Calibri" w:hAnsi="Calibri"/>
      <w:sz w:val="22"/>
      <w:szCs w:val="22"/>
      <w:lang w:eastAsia="en-US"/>
    </w:rPr>
  </w:style>
  <w:style w:type="character" w:customStyle="1" w:styleId="Heading5Char">
    <w:name w:val="Heading 5 Char"/>
    <w:basedOn w:val="DefaultParagraphFont"/>
    <w:link w:val="Heading5"/>
    <w:qFormat/>
    <w:rsid w:val="00EC6BBA"/>
    <w:rPr>
      <w:rFonts w:ascii="Arial" w:eastAsia="Times New Roman" w:hAnsi="Arial" w:cs="Arial"/>
      <w:b/>
      <w:bCs/>
      <w:lang w:eastAsia="ar-SA"/>
    </w:rPr>
  </w:style>
  <w:style w:type="paragraph" w:customStyle="1" w:styleId="ListParagraph2">
    <w:name w:val="List Paragraph2"/>
    <w:basedOn w:val="Normal"/>
    <w:uiPriority w:val="99"/>
    <w:qFormat/>
    <w:rsid w:val="00EC6BBA"/>
    <w:pPr>
      <w:suppressAutoHyphens w:val="0"/>
      <w:spacing w:after="200" w:line="276" w:lineRule="auto"/>
      <w:ind w:left="720"/>
      <w:contextualSpacing/>
    </w:pPr>
    <w:rPr>
      <w:rFonts w:ascii="Verdana" w:eastAsia="Calibri" w:hAnsi="Verdana" w:cs="Arial"/>
      <w:lang w:eastAsia="en-US"/>
    </w:rPr>
  </w:style>
  <w:style w:type="character" w:customStyle="1" w:styleId="BodyText3Char">
    <w:name w:val="Body Text 3 Char"/>
    <w:basedOn w:val="DefaultParagraphFont"/>
    <w:link w:val="BodyText3"/>
    <w:uiPriority w:val="99"/>
    <w:rsid w:val="00EC6BBA"/>
    <w:rPr>
      <w:rFonts w:eastAsiaTheme="minorEastAsia"/>
      <w:sz w:val="16"/>
      <w:szCs w:val="16"/>
    </w:rPr>
  </w:style>
  <w:style w:type="character" w:customStyle="1" w:styleId="BodyText2Char">
    <w:name w:val="Body Text 2 Char"/>
    <w:basedOn w:val="DefaultParagraphFont"/>
    <w:link w:val="BodyText2"/>
    <w:uiPriority w:val="99"/>
    <w:semiHidden/>
    <w:rsid w:val="00EC6BBA"/>
    <w:rPr>
      <w:rFonts w:ascii="Calibri" w:eastAsia="Calibri" w:hAnsi="Calibri" w:cs="Times New Roman"/>
      <w:lang w:val="en-CA" w:eastAsia="zh-CN"/>
    </w:rPr>
  </w:style>
  <w:style w:type="paragraph" w:customStyle="1" w:styleId="Para">
    <w:name w:val="Para"/>
    <w:basedOn w:val="Normal"/>
    <w:qFormat/>
    <w:rsid w:val="00EC6BBA"/>
    <w:pPr>
      <w:keepLines/>
      <w:spacing w:before="100"/>
      <w:ind w:left="562"/>
    </w:pPr>
    <w:rPr>
      <w:rFonts w:ascii="GE Inspira" w:hAnsi="GE Inspira"/>
    </w:rPr>
  </w:style>
  <w:style w:type="paragraph" w:customStyle="1" w:styleId="Bullet1">
    <w:name w:val="Bullet 1"/>
    <w:basedOn w:val="Normal"/>
    <w:uiPriority w:val="99"/>
    <w:qFormat/>
    <w:rsid w:val="00EC6BBA"/>
    <w:pPr>
      <w:numPr>
        <w:numId w:val="2"/>
      </w:numPr>
      <w:suppressAutoHyphens w:val="0"/>
      <w:spacing w:before="20" w:after="20" w:line="240" w:lineRule="exact"/>
      <w:jc w:val="both"/>
    </w:pPr>
    <w:rPr>
      <w:rFonts w:ascii="Calibri" w:hAnsi="Calibri"/>
      <w:sz w:val="18"/>
      <w:szCs w:val="18"/>
      <w:lang w:eastAsia="en-US"/>
    </w:rPr>
  </w:style>
  <w:style w:type="paragraph" w:customStyle="1" w:styleId="TitleArial">
    <w:name w:val="Title + Arial"/>
    <w:basedOn w:val="Heading8"/>
    <w:uiPriority w:val="99"/>
    <w:rsid w:val="00EC6BBA"/>
    <w:pPr>
      <w:keepLines w:val="0"/>
      <w:suppressAutoHyphens w:val="0"/>
      <w:spacing w:before="0"/>
      <w:jc w:val="both"/>
    </w:pPr>
    <w:rPr>
      <w:rFonts w:ascii="Arial" w:eastAsia="Times New Roman" w:hAnsi="Arial" w:cs="Arial"/>
      <w:b/>
      <w:bCs/>
      <w:color w:val="000000"/>
      <w:u w:val="single"/>
      <w:lang w:eastAsia="en-US"/>
    </w:rPr>
  </w:style>
  <w:style w:type="paragraph" w:customStyle="1" w:styleId="MediumGrid21">
    <w:name w:val="Medium Grid 21"/>
    <w:basedOn w:val="Normal"/>
    <w:uiPriority w:val="1"/>
    <w:qFormat/>
    <w:rsid w:val="00EC6BBA"/>
    <w:pPr>
      <w:suppressAutoHyphens w:val="0"/>
    </w:pPr>
    <w:rPr>
      <w:rFonts w:ascii="Cambria" w:hAnsi="Cambria"/>
      <w:sz w:val="22"/>
      <w:szCs w:val="22"/>
      <w:lang w:eastAsia="en-US" w:bidi="en-US"/>
    </w:rPr>
  </w:style>
  <w:style w:type="paragraph" w:customStyle="1" w:styleId="Standard">
    <w:name w:val="Standard"/>
    <w:rsid w:val="00EC6BBA"/>
    <w:pPr>
      <w:suppressAutoHyphens/>
      <w:autoSpaceDN w:val="0"/>
      <w:spacing w:after="0" w:line="240" w:lineRule="auto"/>
      <w:textAlignment w:val="baseline"/>
    </w:pPr>
    <w:rPr>
      <w:rFonts w:ascii="Times New Roman" w:eastAsia="Times New Roman" w:hAnsi="Times New Roman" w:cs="Times New Roman"/>
      <w:kern w:val="3"/>
      <w:lang w:val="en-GB" w:eastAsia="zh-CN"/>
    </w:rPr>
  </w:style>
  <w:style w:type="character" w:customStyle="1" w:styleId="Heading8Char">
    <w:name w:val="Heading 8 Char"/>
    <w:basedOn w:val="DefaultParagraphFont"/>
    <w:link w:val="Heading8"/>
    <w:uiPriority w:val="9"/>
    <w:semiHidden/>
    <w:rsid w:val="00EC6BBA"/>
    <w:rPr>
      <w:rFonts w:asciiTheme="majorHAnsi" w:eastAsiaTheme="majorEastAsia" w:hAnsiTheme="majorHAnsi" w:cstheme="majorBidi"/>
      <w:color w:val="404040" w:themeColor="text1" w:themeTint="BF"/>
      <w:sz w:val="20"/>
      <w:szCs w:val="20"/>
      <w:lang w:eastAsia="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2211</Words>
  <Characters>12604</Characters>
  <Application>Microsoft Office Word</Application>
  <DocSecurity>0</DocSecurity>
  <Lines>105</Lines>
  <Paragraphs>29</Paragraphs>
  <ScaleCrop>false</ScaleCrop>
  <Company/>
  <LinksUpToDate>false</LinksUpToDate>
  <CharactersWithSpaces>14786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2017-02-07T15:53:00Z</dcterms:created>
  <dcterms:modified xsi:type="dcterms:W3CDTF">2017-02-07T15:53:00Z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1033-10.1.0.5783</vt:lpwstr>
  </property>
</Properties>
</file>