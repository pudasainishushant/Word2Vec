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DC2" w:rsidRPr="009930B6" w:rsidRDefault="00BA0DC2" w:rsidP="00057A7A">
      <w:pPr>
        <w:rPr>
          <w:rFonts w:asciiTheme="minorHAnsi" w:hAnsiTheme="minorHAnsi" w:cstheme="minorHAnsi"/>
          <w:b/>
          <w:sz w:val="22"/>
          <w:szCs w:val="22"/>
          <w:lang w:val="en-IN" w:eastAsia="en-IN"/>
        </w:rPr>
      </w:pPr>
    </w:p>
    <w:p w:rsidR="00057A7A" w:rsidRDefault="009930B6" w:rsidP="008E27B8">
      <w:pPr>
        <w:pStyle w:val="Title"/>
        <w:jc w:val="left"/>
        <w:rPr>
          <w:rFonts w:asciiTheme="minorHAnsi" w:hAnsiTheme="minorHAnsi" w:cstheme="minorHAnsi"/>
          <w:sz w:val="22"/>
          <w:szCs w:val="22"/>
          <w:u w:val="none"/>
        </w:rPr>
      </w:pPr>
      <w:bookmarkStart w:id="0" w:name="_GoBack"/>
      <w:proofErr w:type="spellStart"/>
      <w:r w:rsidRPr="009930B6">
        <w:rPr>
          <w:rFonts w:asciiTheme="minorHAnsi" w:hAnsiTheme="minorHAnsi" w:cstheme="minorHAnsi"/>
          <w:sz w:val="22"/>
          <w:szCs w:val="22"/>
          <w:u w:val="none"/>
        </w:rPr>
        <w:t>Bereket</w:t>
      </w:r>
      <w:proofErr w:type="spellEnd"/>
      <w:r w:rsidRPr="009930B6">
        <w:rPr>
          <w:rFonts w:asciiTheme="minorHAnsi" w:hAnsiTheme="minorHAnsi" w:cstheme="minorHAnsi"/>
          <w:sz w:val="22"/>
          <w:szCs w:val="22"/>
          <w:u w:val="none"/>
        </w:rPr>
        <w:t xml:space="preserve"> </w:t>
      </w:r>
      <w:proofErr w:type="spellStart"/>
      <w:r w:rsidRPr="009930B6">
        <w:rPr>
          <w:rFonts w:asciiTheme="minorHAnsi" w:hAnsiTheme="minorHAnsi" w:cstheme="minorHAnsi"/>
          <w:sz w:val="22"/>
          <w:szCs w:val="22"/>
          <w:u w:val="none"/>
        </w:rPr>
        <w:t>Sorato</w:t>
      </w:r>
      <w:proofErr w:type="spellEnd"/>
    </w:p>
    <w:bookmarkEnd w:id="0"/>
    <w:p w:rsidR="009930B6" w:rsidRDefault="009930B6" w:rsidP="008E27B8">
      <w:pPr>
        <w:pStyle w:val="Title"/>
        <w:jc w:val="left"/>
        <w:rPr>
          <w:rFonts w:asciiTheme="minorHAnsi" w:hAnsiTheme="minorHAnsi" w:cstheme="minorHAnsi"/>
          <w:sz w:val="22"/>
          <w:szCs w:val="22"/>
          <w:u w:val="none"/>
        </w:rPr>
      </w:pPr>
      <w:r>
        <w:rPr>
          <w:rFonts w:asciiTheme="minorHAnsi" w:hAnsiTheme="minorHAnsi" w:cstheme="minorHAnsi"/>
          <w:sz w:val="22"/>
          <w:szCs w:val="22"/>
          <w:u w:val="none"/>
        </w:rPr>
        <w:fldChar w:fldCharType="begin"/>
      </w:r>
      <w:r>
        <w:rPr>
          <w:rFonts w:asciiTheme="minorHAnsi" w:hAnsiTheme="minorHAnsi" w:cstheme="minorHAnsi"/>
          <w:sz w:val="22"/>
          <w:szCs w:val="22"/>
          <w:u w:val="none"/>
        </w:rPr>
        <w:instrText xml:space="preserve"> HYPERLINK "mailto:</w:instrText>
      </w:r>
      <w:r w:rsidRPr="009930B6">
        <w:rPr>
          <w:rFonts w:asciiTheme="minorHAnsi" w:hAnsiTheme="minorHAnsi" w:cstheme="minorHAnsi"/>
          <w:sz w:val="22"/>
          <w:szCs w:val="22"/>
          <w:u w:val="none"/>
        </w:rPr>
        <w:instrText>bsayele86@gmail.com</w:instrText>
      </w:r>
      <w:r>
        <w:rPr>
          <w:rFonts w:asciiTheme="minorHAnsi" w:hAnsiTheme="minorHAnsi" w:cstheme="minorHAnsi"/>
          <w:sz w:val="22"/>
          <w:szCs w:val="22"/>
          <w:u w:val="none"/>
        </w:rPr>
        <w:instrText xml:space="preserve">" </w:instrText>
      </w:r>
      <w:r>
        <w:rPr>
          <w:rFonts w:asciiTheme="minorHAnsi" w:hAnsiTheme="minorHAnsi" w:cstheme="minorHAnsi"/>
          <w:sz w:val="22"/>
          <w:szCs w:val="22"/>
          <w:u w:val="none"/>
        </w:rPr>
        <w:fldChar w:fldCharType="separate"/>
      </w:r>
      <w:r w:rsidRPr="001E10E3">
        <w:rPr>
          <w:rStyle w:val="Hyperlink"/>
          <w:rFonts w:asciiTheme="minorHAnsi" w:hAnsiTheme="minorHAnsi" w:cstheme="minorHAnsi"/>
          <w:sz w:val="22"/>
          <w:szCs w:val="22"/>
        </w:rPr>
        <w:t>bsayele86@gmail.com</w:t>
      </w:r>
      <w:r>
        <w:rPr>
          <w:rFonts w:asciiTheme="minorHAnsi" w:hAnsiTheme="minorHAnsi" w:cstheme="minorHAnsi"/>
          <w:sz w:val="22"/>
          <w:szCs w:val="22"/>
          <w:u w:val="none"/>
        </w:rPr>
        <w:fldChar w:fldCharType="end"/>
      </w:r>
    </w:p>
    <w:p w:rsidR="009930B6" w:rsidRPr="009930B6" w:rsidRDefault="009930B6" w:rsidP="008E27B8">
      <w:pPr>
        <w:pStyle w:val="Title"/>
        <w:jc w:val="left"/>
        <w:rPr>
          <w:rFonts w:asciiTheme="minorHAnsi" w:hAnsiTheme="minorHAnsi" w:cstheme="minorHAnsi"/>
          <w:sz w:val="22"/>
          <w:szCs w:val="22"/>
          <w:u w:val="none"/>
        </w:rPr>
      </w:pPr>
      <w:r w:rsidRPr="009930B6">
        <w:rPr>
          <w:rFonts w:asciiTheme="minorHAnsi" w:hAnsiTheme="minorHAnsi" w:cstheme="minorHAnsi"/>
          <w:sz w:val="22"/>
          <w:szCs w:val="22"/>
          <w:u w:val="none"/>
        </w:rPr>
        <w:t>571 317 0439</w:t>
      </w:r>
    </w:p>
    <w:p w:rsidR="002757C2" w:rsidRPr="009930B6" w:rsidRDefault="002757C2" w:rsidP="008E27B8">
      <w:pPr>
        <w:pStyle w:val="Title"/>
        <w:jc w:val="left"/>
        <w:rPr>
          <w:rFonts w:asciiTheme="minorHAnsi" w:hAnsiTheme="minorHAnsi" w:cstheme="minorHAnsi"/>
          <w:sz w:val="22"/>
          <w:szCs w:val="22"/>
          <w:u w:val="none"/>
        </w:rPr>
      </w:pPr>
      <w:r w:rsidRPr="009930B6">
        <w:rPr>
          <w:rFonts w:asciiTheme="minorHAnsi" w:hAnsiTheme="minorHAnsi" w:cstheme="minorHAnsi"/>
          <w:sz w:val="22"/>
          <w:szCs w:val="22"/>
          <w:u w:val="none"/>
        </w:rPr>
        <w:t xml:space="preserve">                                                                                                                             </w:t>
      </w:r>
    </w:p>
    <w:p w:rsidR="002757C2" w:rsidRPr="009930B6" w:rsidRDefault="00CB24FE" w:rsidP="004013D9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D9D9D9"/>
        <w:tabs>
          <w:tab w:val="left" w:pos="720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mallCaps/>
          <w:sz w:val="22"/>
          <w:szCs w:val="22"/>
        </w:rPr>
      </w:pPr>
      <w:r w:rsidRPr="009930B6">
        <w:rPr>
          <w:rFonts w:asciiTheme="minorHAnsi" w:hAnsiTheme="minorHAnsi" w:cstheme="minorHAnsi"/>
          <w:b/>
          <w:smallCaps/>
          <w:sz w:val="22"/>
          <w:szCs w:val="22"/>
        </w:rPr>
        <w:t xml:space="preserve">Professional </w:t>
      </w:r>
      <w:r w:rsidR="00F2392E" w:rsidRPr="009930B6">
        <w:rPr>
          <w:rFonts w:asciiTheme="minorHAnsi" w:hAnsiTheme="minorHAnsi" w:cstheme="minorHAnsi"/>
          <w:b/>
          <w:smallCaps/>
          <w:sz w:val="22"/>
          <w:szCs w:val="22"/>
        </w:rPr>
        <w:t>Summary:</w:t>
      </w:r>
    </w:p>
    <w:p w:rsidR="006A54BF" w:rsidRPr="009930B6" w:rsidRDefault="006A54BF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-9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A19FB" w:rsidRPr="009930B6" w:rsidRDefault="003919FA" w:rsidP="00FE7AF9">
      <w:pPr>
        <w:pStyle w:val="BodyTextIndent3"/>
        <w:spacing w:before="40" w:after="40"/>
        <w:ind w:left="0" w:firstLine="0"/>
        <w:rPr>
          <w:rFonts w:asciiTheme="minorHAnsi" w:hAnsiTheme="minorHAnsi" w:cstheme="minorHAnsi"/>
          <w:bCs/>
          <w:szCs w:val="22"/>
        </w:rPr>
      </w:pPr>
      <w:r w:rsidRPr="009930B6">
        <w:rPr>
          <w:rFonts w:asciiTheme="minorHAnsi" w:hAnsiTheme="minorHAnsi" w:cstheme="minorHAnsi"/>
          <w:bCs/>
          <w:szCs w:val="22"/>
        </w:rPr>
        <w:t>Over</w:t>
      </w:r>
      <w:r w:rsidR="00BA19FB" w:rsidRPr="009930B6">
        <w:rPr>
          <w:rFonts w:asciiTheme="minorHAnsi" w:hAnsiTheme="minorHAnsi" w:cstheme="minorHAnsi"/>
          <w:bCs/>
          <w:szCs w:val="22"/>
        </w:rPr>
        <w:t xml:space="preserve"> </w:t>
      </w:r>
      <w:r w:rsidR="00057A7A" w:rsidRPr="009930B6">
        <w:rPr>
          <w:rFonts w:asciiTheme="minorHAnsi" w:hAnsiTheme="minorHAnsi" w:cstheme="minorHAnsi"/>
          <w:b/>
          <w:szCs w:val="22"/>
        </w:rPr>
        <w:t xml:space="preserve">6 </w:t>
      </w:r>
      <w:r w:rsidR="00BA19FB" w:rsidRPr="009930B6">
        <w:rPr>
          <w:rFonts w:asciiTheme="minorHAnsi" w:hAnsiTheme="minorHAnsi" w:cstheme="minorHAnsi"/>
          <w:b/>
          <w:szCs w:val="22"/>
        </w:rPr>
        <w:t>years</w:t>
      </w:r>
      <w:r w:rsidR="00BA19FB" w:rsidRPr="009930B6">
        <w:rPr>
          <w:rFonts w:asciiTheme="minorHAnsi" w:hAnsiTheme="minorHAnsi" w:cstheme="minorHAnsi"/>
          <w:bCs/>
          <w:szCs w:val="22"/>
        </w:rPr>
        <w:t xml:space="preserve"> of experience in </w:t>
      </w:r>
      <w:r w:rsidR="00BA19FB" w:rsidRPr="009930B6">
        <w:rPr>
          <w:rFonts w:asciiTheme="minorHAnsi" w:hAnsiTheme="minorHAnsi" w:cstheme="minorHAnsi"/>
          <w:b/>
          <w:szCs w:val="22"/>
        </w:rPr>
        <w:t>Software Testing</w:t>
      </w:r>
      <w:r w:rsidR="00BA19FB" w:rsidRPr="009930B6">
        <w:rPr>
          <w:rFonts w:asciiTheme="minorHAnsi" w:hAnsiTheme="minorHAnsi" w:cstheme="minorHAnsi"/>
          <w:bCs/>
          <w:szCs w:val="22"/>
        </w:rPr>
        <w:t xml:space="preserve"> as a </w:t>
      </w:r>
      <w:r w:rsidR="00BA19FB" w:rsidRPr="009930B6">
        <w:rPr>
          <w:rFonts w:asciiTheme="minorHAnsi" w:hAnsiTheme="minorHAnsi" w:cstheme="minorHAnsi"/>
          <w:b/>
          <w:szCs w:val="22"/>
        </w:rPr>
        <w:t>Software Quality Analyst / QA Tester</w:t>
      </w:r>
      <w:r w:rsidR="0032176A" w:rsidRPr="009930B6">
        <w:rPr>
          <w:rFonts w:asciiTheme="minorHAnsi" w:hAnsiTheme="minorHAnsi" w:cstheme="minorHAnsi"/>
          <w:b/>
          <w:szCs w:val="22"/>
        </w:rPr>
        <w:t xml:space="preserve"> / Automation Engineer</w:t>
      </w:r>
      <w:r w:rsidR="00BA19FB" w:rsidRPr="009930B6">
        <w:rPr>
          <w:rFonts w:asciiTheme="minorHAnsi" w:hAnsiTheme="minorHAnsi" w:cstheme="minorHAnsi"/>
          <w:bCs/>
          <w:szCs w:val="22"/>
        </w:rPr>
        <w:t xml:space="preserve"> in delivering critical solutions on various levels of </w:t>
      </w:r>
      <w:r w:rsidR="00BA19FB" w:rsidRPr="009930B6">
        <w:rPr>
          <w:rFonts w:asciiTheme="minorHAnsi" w:hAnsiTheme="minorHAnsi" w:cstheme="minorHAnsi"/>
          <w:b/>
          <w:szCs w:val="22"/>
        </w:rPr>
        <w:t>Quality Assurance</w:t>
      </w:r>
      <w:r w:rsidR="00BA19FB" w:rsidRPr="009930B6">
        <w:rPr>
          <w:rFonts w:asciiTheme="minorHAnsi" w:hAnsiTheme="minorHAnsi" w:cstheme="minorHAnsi"/>
          <w:bCs/>
          <w:szCs w:val="22"/>
        </w:rPr>
        <w:t xml:space="preserve"> for </w:t>
      </w:r>
      <w:r w:rsidR="00BA19FB" w:rsidRPr="009930B6">
        <w:rPr>
          <w:rFonts w:asciiTheme="minorHAnsi" w:hAnsiTheme="minorHAnsi" w:cstheme="minorHAnsi"/>
          <w:b/>
          <w:szCs w:val="22"/>
        </w:rPr>
        <w:t>Web based, Client/Server</w:t>
      </w:r>
      <w:r w:rsidR="00BA19FB" w:rsidRPr="009930B6">
        <w:rPr>
          <w:rFonts w:asciiTheme="minorHAnsi" w:hAnsiTheme="minorHAnsi" w:cstheme="minorHAnsi"/>
          <w:bCs/>
          <w:szCs w:val="22"/>
        </w:rPr>
        <w:t xml:space="preserve"> on </w:t>
      </w:r>
      <w:r w:rsidR="00BA19FB" w:rsidRPr="009930B6">
        <w:rPr>
          <w:rFonts w:asciiTheme="minorHAnsi" w:hAnsiTheme="minorHAnsi" w:cstheme="minorHAnsi"/>
          <w:b/>
          <w:szCs w:val="22"/>
        </w:rPr>
        <w:t>Windows</w:t>
      </w:r>
      <w:r w:rsidR="00BA19FB" w:rsidRPr="009930B6">
        <w:rPr>
          <w:rFonts w:asciiTheme="minorHAnsi" w:hAnsiTheme="minorHAnsi" w:cstheme="minorHAnsi"/>
          <w:bCs/>
          <w:szCs w:val="22"/>
        </w:rPr>
        <w:t xml:space="preserve"> and </w:t>
      </w:r>
      <w:r w:rsidR="00BA19FB" w:rsidRPr="009930B6">
        <w:rPr>
          <w:rFonts w:asciiTheme="minorHAnsi" w:hAnsiTheme="minorHAnsi" w:cstheme="minorHAnsi"/>
          <w:b/>
          <w:szCs w:val="22"/>
        </w:rPr>
        <w:t>UNIX</w:t>
      </w:r>
      <w:r w:rsidR="00BA19FB" w:rsidRPr="009930B6">
        <w:rPr>
          <w:rFonts w:asciiTheme="minorHAnsi" w:hAnsiTheme="minorHAnsi" w:cstheme="minorHAnsi"/>
          <w:bCs/>
          <w:szCs w:val="22"/>
        </w:rPr>
        <w:t xml:space="preserve"> on various domains such as </w:t>
      </w:r>
      <w:r w:rsidR="00752815" w:rsidRPr="009930B6">
        <w:rPr>
          <w:rFonts w:asciiTheme="minorHAnsi" w:hAnsiTheme="minorHAnsi" w:cstheme="minorHAnsi"/>
          <w:b/>
          <w:szCs w:val="22"/>
        </w:rPr>
        <w:t>Insurance ,</w:t>
      </w:r>
      <w:r w:rsidR="00BA0DC2" w:rsidRPr="009930B6">
        <w:rPr>
          <w:rFonts w:asciiTheme="minorHAnsi" w:hAnsiTheme="minorHAnsi" w:cstheme="minorHAnsi"/>
          <w:b/>
          <w:szCs w:val="22"/>
        </w:rPr>
        <w:t xml:space="preserve">Finance, </w:t>
      </w:r>
      <w:r w:rsidR="003B1EF1" w:rsidRPr="009930B6">
        <w:rPr>
          <w:rFonts w:asciiTheme="minorHAnsi" w:hAnsiTheme="minorHAnsi" w:cstheme="minorHAnsi"/>
          <w:b/>
          <w:szCs w:val="22"/>
        </w:rPr>
        <w:t>Pharmaceutical</w:t>
      </w:r>
      <w:r w:rsidR="00752815" w:rsidRPr="009930B6">
        <w:rPr>
          <w:rFonts w:asciiTheme="minorHAnsi" w:hAnsiTheme="minorHAnsi" w:cstheme="minorHAnsi"/>
          <w:b/>
          <w:szCs w:val="22"/>
        </w:rPr>
        <w:t>.</w:t>
      </w:r>
    </w:p>
    <w:p w:rsidR="00BA19FB" w:rsidRPr="009930B6" w:rsidRDefault="00BA19FB" w:rsidP="00684B71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 w:rsidRPr="009930B6">
        <w:rPr>
          <w:rFonts w:asciiTheme="minorHAnsi" w:hAnsiTheme="minorHAnsi" w:cstheme="minorHAnsi"/>
          <w:bCs/>
          <w:sz w:val="22"/>
          <w:szCs w:val="22"/>
        </w:rPr>
        <w:t xml:space="preserve">Thorough understanding of </w:t>
      </w:r>
      <w:r w:rsidRPr="009930B6">
        <w:rPr>
          <w:rFonts w:asciiTheme="minorHAnsi" w:hAnsiTheme="minorHAnsi" w:cstheme="minorHAnsi"/>
          <w:sz w:val="22"/>
          <w:szCs w:val="22"/>
        </w:rPr>
        <w:t>Software Development Life Cycle (SDLC),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930B6">
        <w:rPr>
          <w:rFonts w:asciiTheme="minorHAnsi" w:hAnsiTheme="minorHAnsi" w:cstheme="minorHAnsi"/>
          <w:sz w:val="22"/>
          <w:szCs w:val="22"/>
        </w:rPr>
        <w:t>Software Testing Life Cycle (STLC)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 and Development Methodologies like </w:t>
      </w:r>
      <w:r w:rsidRPr="009930B6">
        <w:rPr>
          <w:rFonts w:asciiTheme="minorHAnsi" w:hAnsiTheme="minorHAnsi" w:cstheme="minorHAnsi"/>
          <w:sz w:val="22"/>
          <w:szCs w:val="22"/>
        </w:rPr>
        <w:t>Waterfall, V-model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9930B6">
        <w:rPr>
          <w:rFonts w:asciiTheme="minorHAnsi" w:hAnsiTheme="minorHAnsi" w:cstheme="minorHAnsi"/>
          <w:sz w:val="22"/>
          <w:szCs w:val="22"/>
        </w:rPr>
        <w:t>Agile Methodologies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 (XP, Scrum).</w:t>
      </w:r>
    </w:p>
    <w:p w:rsidR="00BA19FB" w:rsidRPr="009930B6" w:rsidRDefault="00BA19FB" w:rsidP="00684B71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 w:rsidRPr="009930B6">
        <w:rPr>
          <w:rFonts w:asciiTheme="minorHAnsi" w:hAnsiTheme="minorHAnsi" w:cstheme="minorHAnsi"/>
          <w:bCs/>
          <w:sz w:val="22"/>
          <w:szCs w:val="22"/>
        </w:rPr>
        <w:t>Proficient</w:t>
      </w:r>
      <w:r w:rsidR="001F6299" w:rsidRPr="009930B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 in analyzing </w:t>
      </w:r>
      <w:r w:rsidR="001F6299" w:rsidRPr="009930B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F6299" w:rsidRPr="009930B6">
        <w:rPr>
          <w:rFonts w:asciiTheme="minorHAnsi" w:hAnsiTheme="minorHAnsi" w:cstheme="minorHAnsi"/>
          <w:sz w:val="22"/>
          <w:szCs w:val="22"/>
        </w:rPr>
        <w:t>B</w:t>
      </w:r>
      <w:r w:rsidRPr="009930B6">
        <w:rPr>
          <w:rFonts w:asciiTheme="minorHAnsi" w:hAnsiTheme="minorHAnsi" w:cstheme="minorHAnsi"/>
          <w:sz w:val="22"/>
          <w:szCs w:val="22"/>
        </w:rPr>
        <w:t>usiness</w:t>
      </w:r>
      <w:r w:rsidR="001F6299" w:rsidRPr="009930B6">
        <w:rPr>
          <w:rFonts w:asciiTheme="minorHAnsi" w:hAnsiTheme="minorHAnsi" w:cstheme="minorHAnsi"/>
          <w:sz w:val="22"/>
          <w:szCs w:val="22"/>
        </w:rPr>
        <w:t xml:space="preserve"> </w:t>
      </w:r>
      <w:r w:rsidRPr="009930B6">
        <w:rPr>
          <w:rFonts w:asciiTheme="minorHAnsi" w:hAnsiTheme="minorHAnsi" w:cstheme="minorHAnsi"/>
          <w:sz w:val="22"/>
          <w:szCs w:val="22"/>
        </w:rPr>
        <w:t xml:space="preserve"> </w:t>
      </w:r>
      <w:r w:rsidR="001F6299" w:rsidRPr="009930B6">
        <w:rPr>
          <w:rFonts w:asciiTheme="minorHAnsi" w:hAnsiTheme="minorHAnsi" w:cstheme="minorHAnsi"/>
          <w:sz w:val="22"/>
          <w:szCs w:val="22"/>
        </w:rPr>
        <w:t>R</w:t>
      </w:r>
      <w:r w:rsidRPr="009930B6">
        <w:rPr>
          <w:rFonts w:asciiTheme="minorHAnsi" w:hAnsiTheme="minorHAnsi" w:cstheme="minorHAnsi"/>
          <w:sz w:val="22"/>
          <w:szCs w:val="22"/>
        </w:rPr>
        <w:t>equirements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1F6299" w:rsidRPr="009930B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1F6299" w:rsidRPr="009930B6">
        <w:rPr>
          <w:rFonts w:asciiTheme="minorHAnsi" w:hAnsiTheme="minorHAnsi" w:cstheme="minorHAnsi"/>
          <w:sz w:val="22"/>
          <w:szCs w:val="22"/>
        </w:rPr>
        <w:t>U</w:t>
      </w:r>
      <w:r w:rsidRPr="009930B6">
        <w:rPr>
          <w:rFonts w:asciiTheme="minorHAnsi" w:hAnsiTheme="minorHAnsi" w:cstheme="minorHAnsi"/>
          <w:sz w:val="22"/>
          <w:szCs w:val="22"/>
        </w:rPr>
        <w:t xml:space="preserve">se </w:t>
      </w:r>
      <w:r w:rsidR="001F6299" w:rsidRPr="009930B6">
        <w:rPr>
          <w:rFonts w:asciiTheme="minorHAnsi" w:hAnsiTheme="minorHAnsi" w:cstheme="minorHAnsi"/>
          <w:sz w:val="22"/>
          <w:szCs w:val="22"/>
        </w:rPr>
        <w:t>C</w:t>
      </w:r>
      <w:r w:rsidRPr="009930B6">
        <w:rPr>
          <w:rFonts w:asciiTheme="minorHAnsi" w:hAnsiTheme="minorHAnsi" w:cstheme="minorHAnsi"/>
          <w:sz w:val="22"/>
          <w:szCs w:val="22"/>
        </w:rPr>
        <w:t>ases</w:t>
      </w:r>
      <w:r w:rsidR="001F6299" w:rsidRPr="009930B6">
        <w:rPr>
          <w:rFonts w:asciiTheme="minorHAnsi" w:hAnsiTheme="minorHAnsi" w:cstheme="minorHAnsi"/>
          <w:bCs/>
          <w:sz w:val="22"/>
          <w:szCs w:val="22"/>
        </w:rPr>
        <w:t xml:space="preserve">,   Technical  Specifications 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="001F6299" w:rsidRPr="009930B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writing </w:t>
      </w:r>
      <w:r w:rsidR="001F6299" w:rsidRPr="009930B6">
        <w:rPr>
          <w:rFonts w:asciiTheme="minorHAnsi" w:hAnsiTheme="minorHAnsi" w:cstheme="minorHAnsi"/>
          <w:sz w:val="22"/>
          <w:szCs w:val="22"/>
        </w:rPr>
        <w:t>Test Plans</w:t>
      </w:r>
      <w:r w:rsidR="001F6299" w:rsidRPr="009930B6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Test </w:t>
      </w:r>
      <w:r w:rsidRPr="009930B6">
        <w:rPr>
          <w:rFonts w:asciiTheme="minorHAnsi" w:hAnsiTheme="minorHAnsi" w:cstheme="minorHAnsi"/>
          <w:sz w:val="22"/>
          <w:szCs w:val="22"/>
        </w:rPr>
        <w:t>Cases, Test Scripts, Test Scenarios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 for both </w:t>
      </w:r>
      <w:r w:rsidRPr="009930B6">
        <w:rPr>
          <w:rFonts w:asciiTheme="minorHAnsi" w:hAnsiTheme="minorHAnsi" w:cstheme="minorHAnsi"/>
          <w:sz w:val="22"/>
          <w:szCs w:val="22"/>
        </w:rPr>
        <w:t>Manual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9930B6">
        <w:rPr>
          <w:rFonts w:asciiTheme="minorHAnsi" w:hAnsiTheme="minorHAnsi" w:cstheme="minorHAnsi"/>
          <w:sz w:val="22"/>
          <w:szCs w:val="22"/>
        </w:rPr>
        <w:t>Automated Testing</w:t>
      </w:r>
      <w:r w:rsidRPr="009930B6">
        <w:rPr>
          <w:rFonts w:asciiTheme="minorHAnsi" w:hAnsiTheme="minorHAnsi" w:cstheme="minorHAnsi"/>
          <w:bCs/>
          <w:sz w:val="22"/>
          <w:szCs w:val="22"/>
        </w:rPr>
        <w:t>.</w:t>
      </w:r>
    </w:p>
    <w:p w:rsidR="00B227F6" w:rsidRPr="009930B6" w:rsidRDefault="00BA19FB" w:rsidP="00684B71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 w:rsidRPr="009930B6">
        <w:rPr>
          <w:rFonts w:asciiTheme="minorHAnsi" w:hAnsiTheme="minorHAnsi" w:cstheme="minorHAnsi"/>
          <w:bCs/>
          <w:sz w:val="22"/>
          <w:szCs w:val="22"/>
        </w:rPr>
        <w:t xml:space="preserve">Experience in Reviewing the </w:t>
      </w:r>
      <w:r w:rsidRPr="009930B6">
        <w:rPr>
          <w:rFonts w:asciiTheme="minorHAnsi" w:hAnsiTheme="minorHAnsi" w:cstheme="minorHAnsi"/>
          <w:sz w:val="22"/>
          <w:szCs w:val="22"/>
        </w:rPr>
        <w:t>Test Plan, Unit, Integration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9930B6">
        <w:rPr>
          <w:rFonts w:asciiTheme="minorHAnsi" w:hAnsiTheme="minorHAnsi" w:cstheme="minorHAnsi"/>
          <w:sz w:val="22"/>
          <w:szCs w:val="22"/>
        </w:rPr>
        <w:t>System Test cases</w:t>
      </w:r>
      <w:r w:rsidRPr="009930B6">
        <w:rPr>
          <w:rFonts w:asciiTheme="minorHAnsi" w:hAnsiTheme="minorHAnsi" w:cstheme="minorHAnsi"/>
          <w:bCs/>
          <w:sz w:val="22"/>
          <w:szCs w:val="22"/>
        </w:rPr>
        <w:t>.</w:t>
      </w:r>
    </w:p>
    <w:p w:rsidR="00BA19FB" w:rsidRPr="009930B6" w:rsidRDefault="00BA19FB" w:rsidP="00684B71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 w:rsidRPr="009930B6">
        <w:rPr>
          <w:rFonts w:asciiTheme="minorHAnsi" w:hAnsiTheme="minorHAnsi" w:cstheme="minorHAnsi"/>
          <w:bCs/>
          <w:sz w:val="22"/>
          <w:szCs w:val="22"/>
        </w:rPr>
        <w:t xml:space="preserve">Extensive experience in </w:t>
      </w:r>
      <w:r w:rsidR="004D1D61" w:rsidRPr="009930B6">
        <w:rPr>
          <w:rFonts w:asciiTheme="minorHAnsi" w:hAnsiTheme="minorHAnsi" w:cstheme="minorHAnsi"/>
          <w:sz w:val="22"/>
          <w:szCs w:val="22"/>
        </w:rPr>
        <w:t xml:space="preserve">Functional Testing, </w:t>
      </w:r>
      <w:r w:rsidRPr="009930B6">
        <w:rPr>
          <w:rFonts w:asciiTheme="minorHAnsi" w:hAnsiTheme="minorHAnsi" w:cstheme="minorHAnsi"/>
          <w:sz w:val="22"/>
          <w:szCs w:val="22"/>
        </w:rPr>
        <w:t>Unit Testing, Integration Testing, Regression Testing, GUI Testing, Back-end Testing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 using </w:t>
      </w:r>
      <w:r w:rsidRPr="009930B6">
        <w:rPr>
          <w:rFonts w:asciiTheme="minorHAnsi" w:hAnsiTheme="minorHAnsi" w:cstheme="minorHAnsi"/>
          <w:sz w:val="22"/>
          <w:szCs w:val="22"/>
        </w:rPr>
        <w:t>SQL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9930B6">
        <w:rPr>
          <w:rFonts w:asciiTheme="minorHAnsi" w:hAnsiTheme="minorHAnsi" w:cstheme="minorHAnsi"/>
          <w:sz w:val="22"/>
          <w:szCs w:val="22"/>
        </w:rPr>
        <w:t xml:space="preserve">Browser Compatibility Testing, Black Box Testing, White Box Testing, </w:t>
      </w:r>
      <w:r w:rsidR="0049562E" w:rsidRPr="009930B6">
        <w:rPr>
          <w:rFonts w:asciiTheme="minorHAnsi" w:hAnsiTheme="minorHAnsi" w:cstheme="minorHAnsi"/>
          <w:sz w:val="22"/>
          <w:szCs w:val="22"/>
        </w:rPr>
        <w:t xml:space="preserve">Web Services Testing, </w:t>
      </w:r>
      <w:r w:rsidRPr="009930B6">
        <w:rPr>
          <w:rFonts w:asciiTheme="minorHAnsi" w:hAnsiTheme="minorHAnsi" w:cstheme="minorHAnsi"/>
          <w:sz w:val="22"/>
          <w:szCs w:val="22"/>
        </w:rPr>
        <w:t>System Testing and Build Verification Testing.</w:t>
      </w:r>
    </w:p>
    <w:p w:rsidR="00E9228B" w:rsidRPr="009930B6" w:rsidRDefault="00E9228B" w:rsidP="00684B71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bCs/>
          <w:sz w:val="22"/>
          <w:szCs w:val="22"/>
        </w:rPr>
        <w:t xml:space="preserve">Experience in </w:t>
      </w:r>
      <w:proofErr w:type="spellStart"/>
      <w:r w:rsidR="009043C4" w:rsidRPr="009930B6">
        <w:rPr>
          <w:rFonts w:asciiTheme="minorHAnsi" w:hAnsiTheme="minorHAnsi" w:cstheme="minorHAnsi"/>
          <w:bCs/>
          <w:sz w:val="22"/>
          <w:szCs w:val="22"/>
        </w:rPr>
        <w:t>Guidewire</w:t>
      </w:r>
      <w:proofErr w:type="spellEnd"/>
      <w:r w:rsidRPr="009930B6">
        <w:rPr>
          <w:rFonts w:asciiTheme="minorHAnsi" w:hAnsiTheme="minorHAnsi" w:cstheme="minorHAnsi"/>
          <w:bCs/>
          <w:sz w:val="22"/>
          <w:szCs w:val="22"/>
        </w:rPr>
        <w:t xml:space="preserve"> Policy Center, Billing Center and Claims Center</w:t>
      </w:r>
      <w:r w:rsidR="00752815" w:rsidRPr="009930B6">
        <w:rPr>
          <w:rFonts w:asciiTheme="minorHAnsi" w:hAnsiTheme="minorHAnsi" w:cstheme="minorHAnsi"/>
          <w:bCs/>
          <w:sz w:val="22"/>
          <w:szCs w:val="22"/>
        </w:rPr>
        <w:t>.</w:t>
      </w:r>
    </w:p>
    <w:p w:rsidR="00BA19FB" w:rsidRPr="009930B6" w:rsidRDefault="00BA19FB" w:rsidP="00684B71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bCs/>
          <w:sz w:val="22"/>
          <w:szCs w:val="22"/>
        </w:rPr>
        <w:t xml:space="preserve">Extensive work experience in testing </w:t>
      </w:r>
      <w:r w:rsidRPr="009930B6">
        <w:rPr>
          <w:rFonts w:asciiTheme="minorHAnsi" w:hAnsiTheme="minorHAnsi" w:cstheme="minorHAnsi"/>
          <w:sz w:val="22"/>
          <w:szCs w:val="22"/>
        </w:rPr>
        <w:t>J</w:t>
      </w:r>
      <w:r w:rsidR="00EC7E43" w:rsidRPr="009930B6">
        <w:rPr>
          <w:rFonts w:asciiTheme="minorHAnsi" w:hAnsiTheme="minorHAnsi" w:cstheme="minorHAnsi"/>
          <w:sz w:val="22"/>
          <w:szCs w:val="22"/>
        </w:rPr>
        <w:t>ava</w:t>
      </w:r>
      <w:r w:rsidRPr="009930B6">
        <w:rPr>
          <w:rFonts w:asciiTheme="minorHAnsi" w:hAnsiTheme="minorHAnsi" w:cstheme="minorHAnsi"/>
          <w:sz w:val="22"/>
          <w:szCs w:val="22"/>
        </w:rPr>
        <w:t>, VB</w:t>
      </w:r>
      <w:r w:rsidR="00EC7E43" w:rsidRPr="009930B6">
        <w:rPr>
          <w:rFonts w:asciiTheme="minorHAnsi" w:hAnsiTheme="minorHAnsi" w:cstheme="minorHAnsi"/>
          <w:sz w:val="22"/>
          <w:szCs w:val="22"/>
        </w:rPr>
        <w:t xml:space="preserve">, </w:t>
      </w:r>
      <w:r w:rsidRPr="009930B6">
        <w:rPr>
          <w:rFonts w:asciiTheme="minorHAnsi" w:hAnsiTheme="minorHAnsi" w:cstheme="minorHAnsi"/>
          <w:sz w:val="22"/>
          <w:szCs w:val="22"/>
        </w:rPr>
        <w:t>.NET</w:t>
      </w:r>
      <w:r w:rsidR="00EC7E43" w:rsidRPr="009930B6">
        <w:rPr>
          <w:rFonts w:asciiTheme="minorHAnsi" w:hAnsiTheme="minorHAnsi" w:cstheme="minorHAnsi"/>
          <w:sz w:val="22"/>
          <w:szCs w:val="22"/>
        </w:rPr>
        <w:t xml:space="preserve"> 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applications </w:t>
      </w:r>
      <w:r w:rsidRPr="009930B6">
        <w:rPr>
          <w:rFonts w:asciiTheme="minorHAnsi" w:hAnsiTheme="minorHAnsi" w:cstheme="minorHAnsi"/>
          <w:sz w:val="22"/>
          <w:szCs w:val="22"/>
        </w:rPr>
        <w:t>manually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 and using </w:t>
      </w:r>
      <w:r w:rsidR="00EC7E43" w:rsidRPr="009930B6">
        <w:rPr>
          <w:rFonts w:asciiTheme="minorHAnsi" w:hAnsiTheme="minorHAnsi" w:cstheme="minorHAnsi"/>
          <w:sz w:val="22"/>
          <w:szCs w:val="22"/>
        </w:rPr>
        <w:t>automated</w:t>
      </w:r>
      <w:r w:rsidR="00EC7E43" w:rsidRPr="009930B6">
        <w:rPr>
          <w:rFonts w:asciiTheme="minorHAnsi" w:hAnsiTheme="minorHAnsi" w:cstheme="minorHAnsi"/>
          <w:bCs/>
          <w:sz w:val="22"/>
          <w:szCs w:val="22"/>
        </w:rPr>
        <w:t xml:space="preserve"> tools l</w:t>
      </w:r>
      <w:r w:rsidR="00A45550" w:rsidRPr="009930B6">
        <w:rPr>
          <w:rFonts w:asciiTheme="minorHAnsi" w:hAnsiTheme="minorHAnsi" w:cstheme="minorHAnsi"/>
          <w:bCs/>
          <w:sz w:val="22"/>
          <w:szCs w:val="22"/>
        </w:rPr>
        <w:t>i</w:t>
      </w:r>
      <w:r w:rsidR="00EC7E43" w:rsidRPr="009930B6">
        <w:rPr>
          <w:rFonts w:asciiTheme="minorHAnsi" w:hAnsiTheme="minorHAnsi" w:cstheme="minorHAnsi"/>
          <w:bCs/>
          <w:sz w:val="22"/>
          <w:szCs w:val="22"/>
        </w:rPr>
        <w:t>ke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Pr="009930B6">
        <w:rPr>
          <w:rFonts w:asciiTheme="minorHAnsi" w:hAnsiTheme="minorHAnsi" w:cstheme="minorHAnsi"/>
          <w:sz w:val="22"/>
          <w:szCs w:val="22"/>
        </w:rPr>
        <w:t>Q</w:t>
      </w:r>
      <w:r w:rsidR="00A45550" w:rsidRPr="009930B6">
        <w:rPr>
          <w:rFonts w:asciiTheme="minorHAnsi" w:hAnsiTheme="minorHAnsi" w:cstheme="minorHAnsi"/>
          <w:sz w:val="22"/>
          <w:szCs w:val="22"/>
        </w:rPr>
        <w:t>uick</w:t>
      </w:r>
      <w:r w:rsidRPr="009930B6">
        <w:rPr>
          <w:rFonts w:asciiTheme="minorHAnsi" w:hAnsiTheme="minorHAnsi" w:cstheme="minorHAnsi"/>
          <w:sz w:val="22"/>
          <w:szCs w:val="22"/>
        </w:rPr>
        <w:t>T</w:t>
      </w:r>
      <w:r w:rsidR="00A45550" w:rsidRPr="009930B6">
        <w:rPr>
          <w:rFonts w:asciiTheme="minorHAnsi" w:hAnsiTheme="minorHAnsi" w:cstheme="minorHAnsi"/>
          <w:sz w:val="22"/>
          <w:szCs w:val="22"/>
        </w:rPr>
        <w:t>est</w:t>
      </w:r>
      <w:proofErr w:type="spellEnd"/>
      <w:r w:rsidR="00A45550" w:rsidRPr="009930B6">
        <w:rPr>
          <w:rFonts w:asciiTheme="minorHAnsi" w:hAnsiTheme="minorHAnsi" w:cstheme="minorHAnsi"/>
          <w:sz w:val="22"/>
          <w:szCs w:val="22"/>
        </w:rPr>
        <w:t xml:space="preserve"> </w:t>
      </w:r>
      <w:r w:rsidRPr="009930B6">
        <w:rPr>
          <w:rFonts w:asciiTheme="minorHAnsi" w:hAnsiTheme="minorHAnsi" w:cstheme="minorHAnsi"/>
          <w:sz w:val="22"/>
          <w:szCs w:val="22"/>
        </w:rPr>
        <w:t>P</w:t>
      </w:r>
      <w:r w:rsidR="00A45550" w:rsidRPr="009930B6">
        <w:rPr>
          <w:rFonts w:asciiTheme="minorHAnsi" w:hAnsiTheme="minorHAnsi" w:cstheme="minorHAnsi"/>
          <w:sz w:val="22"/>
          <w:szCs w:val="22"/>
        </w:rPr>
        <w:t>ro, Quality Center,</w:t>
      </w:r>
      <w:r w:rsidR="00814208" w:rsidRPr="00993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814208" w:rsidRPr="009930B6">
        <w:rPr>
          <w:rFonts w:asciiTheme="minorHAnsi" w:hAnsiTheme="minorHAnsi" w:cstheme="minorHAnsi"/>
          <w:sz w:val="22"/>
          <w:szCs w:val="22"/>
        </w:rPr>
        <w:t>LoadRunner</w:t>
      </w:r>
      <w:proofErr w:type="spellEnd"/>
      <w:r w:rsidR="00814208" w:rsidRPr="009930B6">
        <w:rPr>
          <w:rFonts w:asciiTheme="minorHAnsi" w:hAnsiTheme="minorHAnsi" w:cstheme="minorHAnsi"/>
          <w:sz w:val="22"/>
          <w:szCs w:val="22"/>
        </w:rPr>
        <w:t>,</w:t>
      </w:r>
      <w:r w:rsidR="00A45550" w:rsidRPr="009930B6">
        <w:rPr>
          <w:rFonts w:asciiTheme="minorHAnsi" w:hAnsiTheme="minorHAnsi" w:cstheme="minorHAnsi"/>
          <w:sz w:val="22"/>
          <w:szCs w:val="22"/>
        </w:rPr>
        <w:t xml:space="preserve"> Win Runner</w:t>
      </w:r>
      <w:r w:rsidRPr="009930B6">
        <w:rPr>
          <w:rFonts w:asciiTheme="minorHAnsi" w:hAnsiTheme="minorHAnsi" w:cstheme="minorHAnsi"/>
          <w:sz w:val="22"/>
          <w:szCs w:val="22"/>
        </w:rPr>
        <w:t xml:space="preserve"> </w:t>
      </w:r>
      <w:r w:rsidRPr="009930B6">
        <w:rPr>
          <w:rFonts w:asciiTheme="minorHAnsi" w:hAnsiTheme="minorHAnsi" w:cstheme="minorHAnsi"/>
          <w:bCs/>
          <w:sz w:val="22"/>
          <w:szCs w:val="22"/>
        </w:rPr>
        <w:t>and</w:t>
      </w:r>
      <w:r w:rsidRPr="009930B6">
        <w:rPr>
          <w:rFonts w:asciiTheme="minorHAnsi" w:hAnsiTheme="minorHAnsi" w:cstheme="minorHAnsi"/>
          <w:sz w:val="22"/>
          <w:szCs w:val="22"/>
        </w:rPr>
        <w:t xml:space="preserve"> Test Director.</w:t>
      </w:r>
    </w:p>
    <w:p w:rsidR="00C519AE" w:rsidRPr="009930B6" w:rsidRDefault="00C519AE" w:rsidP="00684B71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bCs/>
          <w:sz w:val="22"/>
          <w:szCs w:val="22"/>
        </w:rPr>
        <w:t xml:space="preserve">Extensively involved in analyzing, designing and implementing </w:t>
      </w:r>
      <w:r w:rsidRPr="009930B6">
        <w:rPr>
          <w:rFonts w:asciiTheme="minorHAnsi" w:hAnsiTheme="minorHAnsi" w:cstheme="minorHAnsi"/>
          <w:sz w:val="22"/>
          <w:szCs w:val="22"/>
        </w:rPr>
        <w:t>Automation Frameworks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930B6">
        <w:rPr>
          <w:rFonts w:asciiTheme="minorHAnsi" w:hAnsiTheme="minorHAnsi" w:cstheme="minorHAnsi"/>
          <w:sz w:val="22"/>
          <w:szCs w:val="22"/>
        </w:rPr>
        <w:t>(Hybrid, Keyword</w:t>
      </w:r>
      <w:r w:rsidR="004D1D61" w:rsidRPr="009930B6">
        <w:rPr>
          <w:rFonts w:asciiTheme="minorHAnsi" w:hAnsiTheme="minorHAnsi" w:cstheme="minorHAnsi"/>
          <w:sz w:val="22"/>
          <w:szCs w:val="22"/>
        </w:rPr>
        <w:t xml:space="preserve">, </w:t>
      </w:r>
      <w:r w:rsidRPr="009930B6">
        <w:rPr>
          <w:rFonts w:asciiTheme="minorHAnsi" w:hAnsiTheme="minorHAnsi" w:cstheme="minorHAnsi"/>
          <w:sz w:val="22"/>
          <w:szCs w:val="22"/>
        </w:rPr>
        <w:t>Data driven</w:t>
      </w:r>
      <w:r w:rsidR="007869ED" w:rsidRPr="009930B6">
        <w:rPr>
          <w:rFonts w:asciiTheme="minorHAnsi" w:hAnsiTheme="minorHAnsi" w:cstheme="minorHAnsi"/>
          <w:sz w:val="22"/>
          <w:szCs w:val="22"/>
        </w:rPr>
        <w:t xml:space="preserve"> and Business Process Testing(BPT)</w:t>
      </w:r>
      <w:r w:rsidRPr="009930B6">
        <w:rPr>
          <w:rFonts w:asciiTheme="minorHAnsi" w:hAnsiTheme="minorHAnsi" w:cstheme="minorHAnsi"/>
          <w:sz w:val="22"/>
          <w:szCs w:val="22"/>
        </w:rPr>
        <w:t>)</w:t>
      </w:r>
      <w:r w:rsidR="004D2DEC" w:rsidRPr="009930B6">
        <w:rPr>
          <w:rFonts w:asciiTheme="minorHAnsi" w:hAnsiTheme="minorHAnsi" w:cstheme="minorHAnsi"/>
          <w:sz w:val="22"/>
          <w:szCs w:val="22"/>
        </w:rPr>
        <w:t xml:space="preserve"> </w:t>
      </w:r>
      <w:r w:rsidR="004D2DEC" w:rsidRPr="009930B6">
        <w:rPr>
          <w:rFonts w:asciiTheme="minorHAnsi" w:hAnsiTheme="minorHAnsi" w:cstheme="minorHAnsi"/>
          <w:bCs/>
          <w:sz w:val="22"/>
          <w:szCs w:val="22"/>
        </w:rPr>
        <w:t>in</w:t>
      </w:r>
      <w:r w:rsidR="004D2DEC" w:rsidRPr="009930B6">
        <w:rPr>
          <w:rFonts w:asciiTheme="minorHAnsi" w:hAnsiTheme="minorHAnsi" w:cstheme="minorHAnsi"/>
          <w:sz w:val="22"/>
          <w:szCs w:val="22"/>
        </w:rPr>
        <w:t xml:space="preserve"> QTP </w:t>
      </w:r>
      <w:r w:rsidR="004D2DEC" w:rsidRPr="009930B6">
        <w:rPr>
          <w:rFonts w:asciiTheme="minorHAnsi" w:hAnsiTheme="minorHAnsi" w:cstheme="minorHAnsi"/>
          <w:bCs/>
          <w:sz w:val="22"/>
          <w:szCs w:val="22"/>
        </w:rPr>
        <w:t>using</w:t>
      </w:r>
      <w:r w:rsidR="004D2DEC" w:rsidRPr="009930B6">
        <w:rPr>
          <w:rFonts w:asciiTheme="minorHAnsi" w:hAnsiTheme="minorHAnsi" w:cstheme="minorHAnsi"/>
          <w:sz w:val="22"/>
          <w:szCs w:val="22"/>
        </w:rPr>
        <w:t xml:space="preserve"> VBScript</w:t>
      </w:r>
    </w:p>
    <w:p w:rsidR="0049562E" w:rsidRPr="009930B6" w:rsidRDefault="0049562E" w:rsidP="00684B71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bCs/>
          <w:sz w:val="22"/>
          <w:szCs w:val="22"/>
        </w:rPr>
        <w:t xml:space="preserve">Proficient in understanding </w:t>
      </w:r>
      <w:r w:rsidRPr="009930B6">
        <w:rPr>
          <w:rFonts w:asciiTheme="minorHAnsi" w:hAnsiTheme="minorHAnsi" w:cstheme="minorHAnsi"/>
          <w:sz w:val="22"/>
          <w:szCs w:val="22"/>
        </w:rPr>
        <w:t>J2EE Architecture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 and .</w:t>
      </w:r>
      <w:r w:rsidRPr="009930B6">
        <w:rPr>
          <w:rFonts w:asciiTheme="minorHAnsi" w:hAnsiTheme="minorHAnsi" w:cstheme="minorHAnsi"/>
          <w:sz w:val="22"/>
          <w:szCs w:val="22"/>
        </w:rPr>
        <w:t>Net framework</w:t>
      </w:r>
    </w:p>
    <w:p w:rsidR="00BA19FB" w:rsidRPr="009930B6" w:rsidRDefault="0039710E" w:rsidP="00684B71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 w:rsidRPr="009930B6">
        <w:rPr>
          <w:rFonts w:asciiTheme="minorHAnsi" w:hAnsiTheme="minorHAnsi" w:cstheme="minorHAnsi"/>
          <w:bCs/>
          <w:sz w:val="22"/>
          <w:szCs w:val="22"/>
        </w:rPr>
        <w:t>Used</w:t>
      </w:r>
      <w:r w:rsidR="00C927C9" w:rsidRPr="009930B6">
        <w:rPr>
          <w:rFonts w:asciiTheme="minorHAnsi" w:hAnsiTheme="minorHAnsi" w:cstheme="minorHAnsi"/>
          <w:bCs/>
          <w:sz w:val="22"/>
          <w:szCs w:val="22"/>
        </w:rPr>
        <w:t xml:space="preserve"> JIRA to maintain Requirements and Defect tracking</w:t>
      </w:r>
      <w:r w:rsidR="00BA19FB" w:rsidRPr="009930B6">
        <w:rPr>
          <w:rFonts w:asciiTheme="minorHAnsi" w:hAnsiTheme="minorHAnsi" w:cstheme="minorHAnsi"/>
          <w:bCs/>
          <w:sz w:val="22"/>
          <w:szCs w:val="22"/>
        </w:rPr>
        <w:t>.</w:t>
      </w:r>
    </w:p>
    <w:p w:rsidR="00BA19FB" w:rsidRPr="009930B6" w:rsidRDefault="00BA19FB" w:rsidP="00684B71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bCs/>
          <w:sz w:val="22"/>
          <w:szCs w:val="22"/>
        </w:rPr>
        <w:t xml:space="preserve">Possess excellent skills in </w:t>
      </w:r>
      <w:r w:rsidRPr="009930B6">
        <w:rPr>
          <w:rFonts w:asciiTheme="minorHAnsi" w:hAnsiTheme="minorHAnsi" w:cstheme="minorHAnsi"/>
          <w:sz w:val="22"/>
          <w:szCs w:val="22"/>
        </w:rPr>
        <w:t>Bug Reporting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 using </w:t>
      </w:r>
      <w:r w:rsidR="00A45550" w:rsidRPr="009930B6">
        <w:rPr>
          <w:rFonts w:asciiTheme="minorHAnsi" w:hAnsiTheme="minorHAnsi" w:cstheme="minorHAnsi"/>
          <w:sz w:val="22"/>
          <w:szCs w:val="22"/>
        </w:rPr>
        <w:t>Quality Center</w:t>
      </w:r>
      <w:r w:rsidRPr="009930B6">
        <w:rPr>
          <w:rFonts w:asciiTheme="minorHAnsi" w:hAnsiTheme="minorHAnsi" w:cstheme="minorHAnsi"/>
          <w:sz w:val="22"/>
          <w:szCs w:val="22"/>
        </w:rPr>
        <w:t xml:space="preserve">, </w:t>
      </w:r>
      <w:r w:rsidR="009159F1" w:rsidRPr="009930B6">
        <w:rPr>
          <w:rFonts w:asciiTheme="minorHAnsi" w:hAnsiTheme="minorHAnsi" w:cstheme="minorHAnsi"/>
          <w:sz w:val="22"/>
          <w:szCs w:val="22"/>
        </w:rPr>
        <w:t>Test Director</w:t>
      </w:r>
      <w:r w:rsidRPr="009930B6">
        <w:rPr>
          <w:rFonts w:asciiTheme="minorHAnsi" w:hAnsiTheme="minorHAnsi" w:cstheme="minorHAnsi"/>
          <w:sz w:val="22"/>
          <w:szCs w:val="22"/>
        </w:rPr>
        <w:t xml:space="preserve"> </w:t>
      </w:r>
      <w:r w:rsidRPr="009930B6">
        <w:rPr>
          <w:rFonts w:asciiTheme="minorHAnsi" w:hAnsiTheme="minorHAnsi" w:cstheme="minorHAnsi"/>
          <w:bCs/>
          <w:sz w:val="22"/>
          <w:szCs w:val="22"/>
        </w:rPr>
        <w:t>and</w:t>
      </w:r>
      <w:r w:rsidRPr="009930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9930B6">
        <w:rPr>
          <w:rFonts w:asciiTheme="minorHAnsi" w:hAnsiTheme="minorHAnsi" w:cstheme="minorHAnsi"/>
          <w:sz w:val="22"/>
          <w:szCs w:val="22"/>
        </w:rPr>
        <w:t>Bugzilla</w:t>
      </w:r>
      <w:proofErr w:type="spellEnd"/>
      <w:r w:rsidRPr="009930B6">
        <w:rPr>
          <w:rFonts w:asciiTheme="minorHAnsi" w:hAnsiTheme="minorHAnsi" w:cstheme="minorHAnsi"/>
          <w:sz w:val="22"/>
          <w:szCs w:val="22"/>
        </w:rPr>
        <w:t>.</w:t>
      </w:r>
    </w:p>
    <w:p w:rsidR="00BA19FB" w:rsidRPr="009930B6" w:rsidRDefault="00BA19FB" w:rsidP="00684B71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 w:rsidRPr="009930B6">
        <w:rPr>
          <w:rFonts w:asciiTheme="minorHAnsi" w:hAnsiTheme="minorHAnsi" w:cstheme="minorHAnsi"/>
          <w:bCs/>
          <w:sz w:val="22"/>
          <w:szCs w:val="22"/>
        </w:rPr>
        <w:t>Worked closely with the Project manager, Development team, Business Analysts and end-users.</w:t>
      </w:r>
    </w:p>
    <w:p w:rsidR="00BA19FB" w:rsidRPr="009930B6" w:rsidRDefault="00E25DC4" w:rsidP="00684B71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 w:rsidRPr="009930B6">
        <w:rPr>
          <w:rFonts w:asciiTheme="minorHAnsi" w:hAnsiTheme="minorHAnsi" w:cstheme="minorHAnsi"/>
          <w:bCs/>
          <w:sz w:val="22"/>
          <w:szCs w:val="22"/>
        </w:rPr>
        <w:t>Strong Database testing skills in</w:t>
      </w:r>
      <w:r w:rsidR="00BA19FB" w:rsidRPr="009930B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D623B5" w:rsidRPr="009930B6">
        <w:rPr>
          <w:rFonts w:asciiTheme="minorHAnsi" w:hAnsiTheme="minorHAnsi" w:cstheme="minorHAnsi"/>
          <w:bCs/>
          <w:sz w:val="22"/>
          <w:szCs w:val="22"/>
        </w:rPr>
        <w:t xml:space="preserve">performing data validation in </w:t>
      </w:r>
      <w:r w:rsidR="00024E9F" w:rsidRPr="009930B6">
        <w:rPr>
          <w:rFonts w:asciiTheme="minorHAnsi" w:hAnsiTheme="minorHAnsi" w:cstheme="minorHAnsi"/>
          <w:sz w:val="22"/>
          <w:szCs w:val="22"/>
        </w:rPr>
        <w:t>Oracle</w:t>
      </w:r>
      <w:r w:rsidR="00BA19FB" w:rsidRPr="009930B6">
        <w:rPr>
          <w:rFonts w:asciiTheme="minorHAnsi" w:hAnsiTheme="minorHAnsi" w:cstheme="minorHAnsi"/>
          <w:sz w:val="22"/>
          <w:szCs w:val="22"/>
        </w:rPr>
        <w:t xml:space="preserve">, MS SQL Server, </w:t>
      </w:r>
      <w:r w:rsidR="00B62E85" w:rsidRPr="009930B6">
        <w:rPr>
          <w:rFonts w:asciiTheme="minorHAnsi" w:hAnsiTheme="minorHAnsi" w:cstheme="minorHAnsi"/>
          <w:sz w:val="22"/>
          <w:szCs w:val="22"/>
        </w:rPr>
        <w:t xml:space="preserve">Sybase, </w:t>
      </w:r>
      <w:r w:rsidR="009159F1" w:rsidRPr="009930B6">
        <w:rPr>
          <w:rFonts w:asciiTheme="minorHAnsi" w:hAnsiTheme="minorHAnsi" w:cstheme="minorHAnsi"/>
          <w:sz w:val="22"/>
          <w:szCs w:val="22"/>
        </w:rPr>
        <w:t>MySQL</w:t>
      </w:r>
      <w:r w:rsidR="00A15891" w:rsidRPr="009930B6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="00A15891" w:rsidRPr="009930B6">
        <w:rPr>
          <w:rFonts w:asciiTheme="minorHAnsi" w:hAnsiTheme="minorHAnsi" w:cstheme="minorHAnsi"/>
          <w:sz w:val="22"/>
          <w:szCs w:val="22"/>
        </w:rPr>
        <w:t>MS Access</w:t>
      </w:r>
      <w:r w:rsidR="00A15891" w:rsidRPr="009930B6">
        <w:rPr>
          <w:rFonts w:asciiTheme="minorHAnsi" w:hAnsiTheme="minorHAnsi" w:cstheme="minorHAnsi"/>
          <w:bCs/>
          <w:sz w:val="22"/>
          <w:szCs w:val="22"/>
        </w:rPr>
        <w:t xml:space="preserve"> and proficiency in writing </w:t>
      </w:r>
      <w:r w:rsidR="00F83A90" w:rsidRPr="009930B6">
        <w:rPr>
          <w:rFonts w:asciiTheme="minorHAnsi" w:hAnsiTheme="minorHAnsi" w:cstheme="minorHAnsi"/>
          <w:sz w:val="22"/>
          <w:szCs w:val="22"/>
        </w:rPr>
        <w:t>SQL</w:t>
      </w:r>
      <w:r w:rsidR="00F83A90" w:rsidRPr="009930B6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="00A15891" w:rsidRPr="009930B6">
        <w:rPr>
          <w:rFonts w:asciiTheme="minorHAnsi" w:hAnsiTheme="minorHAnsi" w:cstheme="minorHAnsi"/>
          <w:sz w:val="22"/>
          <w:szCs w:val="22"/>
        </w:rPr>
        <w:t>PL/SQL</w:t>
      </w:r>
      <w:r w:rsidR="00A15891" w:rsidRPr="009930B6">
        <w:rPr>
          <w:rFonts w:asciiTheme="minorHAnsi" w:hAnsiTheme="minorHAnsi" w:cstheme="minorHAnsi"/>
          <w:bCs/>
          <w:sz w:val="22"/>
          <w:szCs w:val="22"/>
        </w:rPr>
        <w:t xml:space="preserve"> que</w:t>
      </w:r>
      <w:r w:rsidR="00FD729B" w:rsidRPr="009930B6">
        <w:rPr>
          <w:rFonts w:asciiTheme="minorHAnsi" w:hAnsiTheme="minorHAnsi" w:cstheme="minorHAnsi"/>
          <w:bCs/>
          <w:sz w:val="22"/>
          <w:szCs w:val="22"/>
        </w:rPr>
        <w:t xml:space="preserve">ries, </w:t>
      </w:r>
      <w:r w:rsidR="00FD729B" w:rsidRPr="009930B6">
        <w:rPr>
          <w:rFonts w:asciiTheme="minorHAnsi" w:hAnsiTheme="minorHAnsi" w:cstheme="minorHAnsi"/>
          <w:sz w:val="22"/>
          <w:szCs w:val="22"/>
        </w:rPr>
        <w:t>Stored Procedures</w:t>
      </w:r>
      <w:r w:rsidR="002D394E" w:rsidRPr="009930B6">
        <w:rPr>
          <w:rFonts w:asciiTheme="minorHAnsi" w:hAnsiTheme="minorHAnsi" w:cstheme="minorHAnsi"/>
          <w:sz w:val="22"/>
          <w:szCs w:val="22"/>
        </w:rPr>
        <w:t xml:space="preserve">, </w:t>
      </w:r>
      <w:r w:rsidR="00FD729B" w:rsidRPr="009930B6">
        <w:rPr>
          <w:rFonts w:asciiTheme="minorHAnsi" w:hAnsiTheme="minorHAnsi" w:cstheme="minorHAnsi"/>
          <w:sz w:val="22"/>
          <w:szCs w:val="22"/>
        </w:rPr>
        <w:t>Triggers</w:t>
      </w:r>
      <w:r w:rsidR="002D394E" w:rsidRPr="009930B6">
        <w:rPr>
          <w:rFonts w:asciiTheme="minorHAnsi" w:hAnsiTheme="minorHAnsi" w:cstheme="minorHAnsi"/>
          <w:sz w:val="22"/>
          <w:szCs w:val="22"/>
        </w:rPr>
        <w:t xml:space="preserve"> </w:t>
      </w:r>
      <w:r w:rsidR="002D394E" w:rsidRPr="009930B6">
        <w:rPr>
          <w:rFonts w:asciiTheme="minorHAnsi" w:hAnsiTheme="minorHAnsi" w:cstheme="minorHAnsi"/>
          <w:bCs/>
          <w:sz w:val="22"/>
          <w:szCs w:val="22"/>
        </w:rPr>
        <w:t xml:space="preserve">and </w:t>
      </w:r>
      <w:r w:rsidR="002D394E" w:rsidRPr="009930B6">
        <w:rPr>
          <w:rFonts w:asciiTheme="minorHAnsi" w:hAnsiTheme="minorHAnsi" w:cstheme="minorHAnsi"/>
          <w:sz w:val="22"/>
          <w:szCs w:val="22"/>
        </w:rPr>
        <w:t>UNIX Shell scripting</w:t>
      </w:r>
    </w:p>
    <w:p w:rsidR="00FD729B" w:rsidRPr="009930B6" w:rsidRDefault="00373E7C" w:rsidP="00684B71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 w:rsidRPr="009930B6">
        <w:rPr>
          <w:rFonts w:asciiTheme="minorHAnsi" w:hAnsiTheme="minorHAnsi" w:cstheme="minorHAnsi"/>
          <w:bCs/>
          <w:sz w:val="22"/>
          <w:szCs w:val="22"/>
        </w:rPr>
        <w:t xml:space="preserve">Performed troubleshooting of the problems originating in the </w:t>
      </w:r>
      <w:r w:rsidRPr="009930B6">
        <w:rPr>
          <w:rFonts w:asciiTheme="minorHAnsi" w:hAnsiTheme="minorHAnsi" w:cstheme="minorHAnsi"/>
          <w:sz w:val="22"/>
          <w:szCs w:val="22"/>
        </w:rPr>
        <w:t>production environment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 and resolved the production problems. </w:t>
      </w:r>
    </w:p>
    <w:p w:rsidR="00373E7C" w:rsidRPr="009930B6" w:rsidRDefault="00373E7C" w:rsidP="00684B71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 w:rsidRPr="009930B6">
        <w:rPr>
          <w:rFonts w:asciiTheme="minorHAnsi" w:hAnsiTheme="minorHAnsi" w:cstheme="minorHAnsi"/>
          <w:bCs/>
          <w:sz w:val="22"/>
          <w:szCs w:val="22"/>
        </w:rPr>
        <w:t xml:space="preserve">Exposure to all aspects of </w:t>
      </w:r>
      <w:r w:rsidRPr="009930B6">
        <w:rPr>
          <w:rFonts w:asciiTheme="minorHAnsi" w:hAnsiTheme="minorHAnsi" w:cstheme="minorHAnsi"/>
          <w:sz w:val="22"/>
          <w:szCs w:val="22"/>
        </w:rPr>
        <w:t>Software development, Troubleshooting, Testing, Maintenance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 and Production Support.</w:t>
      </w:r>
    </w:p>
    <w:p w:rsidR="00FD729B" w:rsidRPr="009930B6" w:rsidRDefault="001856C6" w:rsidP="00684B71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 w:rsidRPr="009930B6">
        <w:rPr>
          <w:rFonts w:asciiTheme="minorHAnsi" w:hAnsiTheme="minorHAnsi" w:cstheme="minorHAnsi"/>
          <w:bCs/>
          <w:sz w:val="22"/>
          <w:szCs w:val="22"/>
        </w:rPr>
        <w:t xml:space="preserve">Versatile team player with good communication and problem solving skills with all management levels. </w:t>
      </w:r>
    </w:p>
    <w:p w:rsidR="002757C2" w:rsidRPr="009930B6" w:rsidRDefault="00BA19FB" w:rsidP="00684B71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 w:rsidRPr="009930B6">
        <w:rPr>
          <w:rFonts w:asciiTheme="minorHAnsi" w:hAnsiTheme="minorHAnsi" w:cstheme="minorHAnsi"/>
          <w:bCs/>
          <w:sz w:val="22"/>
          <w:szCs w:val="22"/>
        </w:rPr>
        <w:t xml:space="preserve">Ability to quickly </w:t>
      </w:r>
      <w:r w:rsidR="00376C21" w:rsidRPr="009930B6">
        <w:rPr>
          <w:rFonts w:asciiTheme="minorHAnsi" w:hAnsiTheme="minorHAnsi" w:cstheme="minorHAnsi"/>
          <w:bCs/>
          <w:sz w:val="22"/>
          <w:szCs w:val="22"/>
        </w:rPr>
        <w:t>m</w:t>
      </w:r>
      <w:r w:rsidRPr="009930B6">
        <w:rPr>
          <w:rFonts w:asciiTheme="minorHAnsi" w:hAnsiTheme="minorHAnsi" w:cstheme="minorHAnsi"/>
          <w:bCs/>
          <w:sz w:val="22"/>
          <w:szCs w:val="22"/>
        </w:rPr>
        <w:t>aster new concepts and applications.</w:t>
      </w:r>
    </w:p>
    <w:p w:rsidR="0089619D" w:rsidRPr="009930B6" w:rsidRDefault="0089619D" w:rsidP="0089619D">
      <w:pPr>
        <w:pStyle w:val="BodyTextIndent3"/>
        <w:spacing w:before="40" w:after="40"/>
        <w:ind w:left="360" w:firstLine="0"/>
        <w:rPr>
          <w:rFonts w:asciiTheme="minorHAnsi" w:hAnsiTheme="minorHAnsi" w:cstheme="minorHAnsi"/>
          <w:bCs/>
          <w:szCs w:val="22"/>
        </w:rPr>
      </w:pPr>
    </w:p>
    <w:p w:rsidR="001856C6" w:rsidRPr="009930B6" w:rsidRDefault="001856C6" w:rsidP="004013D9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D9D9D9"/>
        <w:tabs>
          <w:tab w:val="left" w:pos="720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mallCaps/>
          <w:sz w:val="22"/>
          <w:szCs w:val="22"/>
        </w:rPr>
      </w:pPr>
      <w:r w:rsidRPr="009930B6">
        <w:rPr>
          <w:rFonts w:asciiTheme="minorHAnsi" w:hAnsiTheme="minorHAnsi" w:cstheme="minorHAnsi"/>
          <w:b/>
          <w:smallCaps/>
          <w:sz w:val="22"/>
          <w:szCs w:val="22"/>
        </w:rPr>
        <w:t>Technical Skills:</w:t>
      </w:r>
    </w:p>
    <w:p w:rsidR="00494E2B" w:rsidRPr="009930B6" w:rsidRDefault="003E4525">
      <w:pPr>
        <w:ind w:left="-270" w:firstLine="180"/>
        <w:rPr>
          <w:rFonts w:asciiTheme="minorHAnsi" w:hAnsiTheme="minorHAnsi" w:cstheme="minorHAnsi"/>
          <w:bCs/>
          <w:iCs/>
          <w:sz w:val="22"/>
          <w:szCs w:val="22"/>
        </w:rPr>
      </w:pPr>
      <w:r w:rsidRPr="009930B6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="00184CD1" w:rsidRPr="009930B6">
        <w:rPr>
          <w:rFonts w:asciiTheme="minorHAnsi" w:hAnsiTheme="minorHAnsi" w:cstheme="minorHAnsi"/>
          <w:b/>
          <w:i/>
          <w:sz w:val="22"/>
          <w:szCs w:val="22"/>
        </w:rPr>
        <w:tab/>
      </w:r>
    </w:p>
    <w:tbl>
      <w:tblPr>
        <w:tblW w:w="9674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00" w:firstRow="0" w:lastRow="0" w:firstColumn="0" w:lastColumn="0" w:noHBand="0" w:noVBand="1"/>
      </w:tblPr>
      <w:tblGrid>
        <w:gridCol w:w="1951"/>
        <w:gridCol w:w="279"/>
        <w:gridCol w:w="7444"/>
      </w:tblGrid>
      <w:tr w:rsidR="00494E2B" w:rsidRPr="009930B6" w:rsidTr="009930B6">
        <w:trPr>
          <w:trHeight w:val="292"/>
        </w:trPr>
        <w:tc>
          <w:tcPr>
            <w:tcW w:w="1951" w:type="dxa"/>
          </w:tcPr>
          <w:p w:rsidR="00494E2B" w:rsidRPr="009930B6" w:rsidRDefault="00DD5179" w:rsidP="005A194C">
            <w:pPr>
              <w:ind w:left="-108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Cs/>
                <w:sz w:val="22"/>
                <w:szCs w:val="22"/>
              </w:rPr>
              <w:t>Testing Tools</w:t>
            </w:r>
          </w:p>
        </w:tc>
        <w:tc>
          <w:tcPr>
            <w:tcW w:w="279" w:type="dxa"/>
          </w:tcPr>
          <w:p w:rsidR="00494E2B" w:rsidRPr="009930B6" w:rsidRDefault="00494E2B" w:rsidP="005A194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444" w:type="dxa"/>
          </w:tcPr>
          <w:p w:rsidR="00494E2B" w:rsidRPr="009930B6" w:rsidRDefault="00DD5179" w:rsidP="00C927C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Quick</w:t>
            </w:r>
            <w:r w:rsidR="00FD5806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Test Pro(QTP)</w:t>
            </w:r>
            <w:r w:rsidR="00306184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9.</w:t>
            </w:r>
            <w:r w:rsidR="00B36531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x</w:t>
            </w:r>
            <w:r w:rsidR="00306184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/10</w:t>
            </w:r>
            <w:r w:rsidR="00B81AD4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/11</w:t>
            </w: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, Quality Center(QC)</w:t>
            </w:r>
            <w:r w:rsidR="00306184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36531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8.x/9.x/10.00</w:t>
            </w:r>
            <w:r w:rsidR="004406FF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proofErr w:type="spellStart"/>
            <w:r w:rsidR="00110CA0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soapUI</w:t>
            </w:r>
            <w:proofErr w:type="spellEnd"/>
            <w:r w:rsidR="00E3177C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3.0</w:t>
            </w:r>
            <w:r w:rsidR="00C35EA3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/4.5</w:t>
            </w:r>
            <w:r w:rsidR="00110CA0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  <w:r w:rsidR="00FD729B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 </w:t>
            </w:r>
            <w:proofErr w:type="spellStart"/>
            <w:r w:rsidR="004406FF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WinRunner</w:t>
            </w:r>
            <w:proofErr w:type="spellEnd"/>
            <w:r w:rsidR="004406FF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,</w:t>
            </w:r>
            <w:r w:rsidR="00024E9F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0A6A80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Test Director, </w:t>
            </w:r>
            <w:proofErr w:type="spellStart"/>
            <w:r w:rsidR="003E4525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LoadRunner</w:t>
            </w:r>
            <w:proofErr w:type="spellEnd"/>
            <w:r w:rsidR="000A6A80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9.0/9.5</w:t>
            </w:r>
            <w:r w:rsidR="003E4525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proofErr w:type="spellStart"/>
            <w:r w:rsidR="003E4525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VuGen</w:t>
            </w:r>
            <w:proofErr w:type="spellEnd"/>
            <w:r w:rsidR="003E4525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, Controller, Analysis)</w:t>
            </w:r>
          </w:p>
        </w:tc>
      </w:tr>
      <w:tr w:rsidR="00494E2B" w:rsidRPr="009930B6" w:rsidTr="009930B6">
        <w:trPr>
          <w:trHeight w:val="292"/>
        </w:trPr>
        <w:tc>
          <w:tcPr>
            <w:tcW w:w="1951" w:type="dxa"/>
          </w:tcPr>
          <w:p w:rsidR="00494E2B" w:rsidRPr="009930B6" w:rsidRDefault="004406FF" w:rsidP="005A194C">
            <w:pPr>
              <w:ind w:lef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sz w:val="22"/>
                <w:szCs w:val="22"/>
              </w:rPr>
              <w:t>Languages</w:t>
            </w:r>
          </w:p>
        </w:tc>
        <w:tc>
          <w:tcPr>
            <w:tcW w:w="279" w:type="dxa"/>
          </w:tcPr>
          <w:p w:rsidR="00494E2B" w:rsidRPr="009930B6" w:rsidRDefault="004406FF" w:rsidP="005A194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444" w:type="dxa"/>
          </w:tcPr>
          <w:p w:rsidR="00494E2B" w:rsidRPr="009930B6" w:rsidRDefault="004406FF" w:rsidP="009043C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C, C++, Java,</w:t>
            </w:r>
            <w:r w:rsidR="002329A1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J2EE,</w:t>
            </w: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.NET, VB</w:t>
            </w:r>
          </w:p>
        </w:tc>
      </w:tr>
      <w:tr w:rsidR="00494E2B" w:rsidRPr="009930B6" w:rsidTr="009930B6">
        <w:trPr>
          <w:trHeight w:val="292"/>
        </w:trPr>
        <w:tc>
          <w:tcPr>
            <w:tcW w:w="1951" w:type="dxa"/>
          </w:tcPr>
          <w:p w:rsidR="00494E2B" w:rsidRPr="009930B6" w:rsidRDefault="003E4525" w:rsidP="005A194C">
            <w:pPr>
              <w:ind w:lef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Databases/RDBMS</w:t>
            </w:r>
          </w:p>
        </w:tc>
        <w:tc>
          <w:tcPr>
            <w:tcW w:w="279" w:type="dxa"/>
          </w:tcPr>
          <w:p w:rsidR="00494E2B" w:rsidRPr="009930B6" w:rsidRDefault="004406FF" w:rsidP="005A194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444" w:type="dxa"/>
          </w:tcPr>
          <w:p w:rsidR="00494E2B" w:rsidRPr="009930B6" w:rsidRDefault="003E4525" w:rsidP="00B62E8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Oracle</w:t>
            </w:r>
            <w:r w:rsidR="00223C41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9i</w:t>
            </w:r>
            <w:r w:rsidR="0072628D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/10G</w:t>
            </w:r>
            <w:r w:rsidR="00B81AD4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/11G</w:t>
            </w: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r w:rsidR="00F21976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MS </w:t>
            </w: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SQL </w:t>
            </w:r>
            <w:r w:rsidR="00223C41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erver</w:t>
            </w:r>
            <w:r w:rsidR="00223C41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2005/2008</w:t>
            </w: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r w:rsidR="00F21976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MySQL, </w:t>
            </w: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MS Access</w:t>
            </w:r>
            <w:r w:rsidR="00B62E85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, Sybase</w:t>
            </w:r>
            <w:r w:rsidR="00223C41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F21976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, PL/SQL</w:t>
            </w:r>
            <w:r w:rsidR="00AF6DF4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, TOAD</w:t>
            </w:r>
          </w:p>
        </w:tc>
      </w:tr>
      <w:tr w:rsidR="00494E2B" w:rsidRPr="009930B6" w:rsidTr="009930B6">
        <w:trPr>
          <w:trHeight w:val="292"/>
        </w:trPr>
        <w:tc>
          <w:tcPr>
            <w:tcW w:w="1951" w:type="dxa"/>
          </w:tcPr>
          <w:p w:rsidR="00494E2B" w:rsidRPr="009930B6" w:rsidRDefault="00F21976" w:rsidP="005A194C">
            <w:pPr>
              <w:ind w:lef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279" w:type="dxa"/>
          </w:tcPr>
          <w:p w:rsidR="00494E2B" w:rsidRPr="009930B6" w:rsidRDefault="004406FF" w:rsidP="005A194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444" w:type="dxa"/>
          </w:tcPr>
          <w:p w:rsidR="00494E2B" w:rsidRPr="009930B6" w:rsidRDefault="00F21976" w:rsidP="005A194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Windows 2000/NT/XP, Unix</w:t>
            </w:r>
            <w:r w:rsidR="00223C41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, MS-DOS, Linux</w:t>
            </w:r>
          </w:p>
        </w:tc>
      </w:tr>
      <w:tr w:rsidR="00494E2B" w:rsidRPr="009930B6" w:rsidTr="009930B6">
        <w:trPr>
          <w:trHeight w:val="292"/>
        </w:trPr>
        <w:tc>
          <w:tcPr>
            <w:tcW w:w="1951" w:type="dxa"/>
          </w:tcPr>
          <w:p w:rsidR="00494E2B" w:rsidRPr="009930B6" w:rsidRDefault="00AF7F3F" w:rsidP="005A194C">
            <w:pPr>
              <w:ind w:lef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sz w:val="22"/>
                <w:szCs w:val="22"/>
              </w:rPr>
              <w:t>Software Packages</w:t>
            </w:r>
          </w:p>
        </w:tc>
        <w:tc>
          <w:tcPr>
            <w:tcW w:w="279" w:type="dxa"/>
          </w:tcPr>
          <w:p w:rsidR="00494E2B" w:rsidRPr="009930B6" w:rsidRDefault="004406FF" w:rsidP="005A194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444" w:type="dxa"/>
          </w:tcPr>
          <w:p w:rsidR="00494E2B" w:rsidRPr="009930B6" w:rsidRDefault="00AF7F3F" w:rsidP="0069212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MS Office 2003/2007(</w:t>
            </w:r>
            <w:r w:rsidR="00AC436B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W</w:t>
            </w: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ord, Excel, Access</w:t>
            </w:r>
            <w:r w:rsidR="00BA4CB6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r w:rsidR="00024E9F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PowerPoint</w:t>
            </w: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)</w:t>
            </w:r>
            <w:r w:rsidR="002D3974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proofErr w:type="spellStart"/>
            <w:r w:rsidR="00692129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Guidewire</w:t>
            </w:r>
            <w:proofErr w:type="spellEnd"/>
            <w:r w:rsidR="00D24336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</w:t>
            </w:r>
            <w:r w:rsidR="002D3974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MS Visio</w:t>
            </w:r>
          </w:p>
        </w:tc>
      </w:tr>
      <w:tr w:rsidR="00494E2B" w:rsidRPr="009930B6" w:rsidTr="009930B6">
        <w:trPr>
          <w:trHeight w:val="292"/>
        </w:trPr>
        <w:tc>
          <w:tcPr>
            <w:tcW w:w="1951" w:type="dxa"/>
          </w:tcPr>
          <w:p w:rsidR="00494E2B" w:rsidRPr="009930B6" w:rsidRDefault="00AF7F3F" w:rsidP="005A194C">
            <w:pPr>
              <w:ind w:lef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sz w:val="22"/>
                <w:szCs w:val="22"/>
              </w:rPr>
              <w:t>Web Technologies</w:t>
            </w:r>
          </w:p>
        </w:tc>
        <w:tc>
          <w:tcPr>
            <w:tcW w:w="279" w:type="dxa"/>
          </w:tcPr>
          <w:p w:rsidR="00494E2B" w:rsidRPr="009930B6" w:rsidRDefault="004406FF" w:rsidP="005A194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444" w:type="dxa"/>
          </w:tcPr>
          <w:p w:rsidR="00494E2B" w:rsidRPr="009930B6" w:rsidRDefault="00AF681F" w:rsidP="0069212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HTML/DHTML, XML</w:t>
            </w:r>
            <w:r w:rsidR="00AC436B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/XSL, CSS</w:t>
            </w:r>
            <w:r w:rsidR="00A91E09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Web Services, SOAP, </w:t>
            </w:r>
            <w:proofErr w:type="spellStart"/>
            <w:r w:rsidR="00692129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Sharepoint</w:t>
            </w:r>
            <w:proofErr w:type="spellEnd"/>
            <w:r w:rsidR="00E757D3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, WSDL</w:t>
            </w:r>
          </w:p>
        </w:tc>
      </w:tr>
      <w:tr w:rsidR="00AF681F" w:rsidRPr="009930B6" w:rsidTr="009930B6">
        <w:trPr>
          <w:trHeight w:val="292"/>
        </w:trPr>
        <w:tc>
          <w:tcPr>
            <w:tcW w:w="1951" w:type="dxa"/>
          </w:tcPr>
          <w:p w:rsidR="00AF681F" w:rsidRPr="009930B6" w:rsidRDefault="00AF681F" w:rsidP="005A194C">
            <w:pPr>
              <w:ind w:lef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sz w:val="22"/>
                <w:szCs w:val="22"/>
              </w:rPr>
              <w:t>Web Browsers</w:t>
            </w:r>
          </w:p>
        </w:tc>
        <w:tc>
          <w:tcPr>
            <w:tcW w:w="279" w:type="dxa"/>
          </w:tcPr>
          <w:p w:rsidR="00AF681F" w:rsidRPr="009930B6" w:rsidRDefault="00AF681F" w:rsidP="005A194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444" w:type="dxa"/>
          </w:tcPr>
          <w:p w:rsidR="00AF681F" w:rsidRPr="009930B6" w:rsidRDefault="00AF681F" w:rsidP="005A194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Internet Explorer, Mozilla Firefox</w:t>
            </w:r>
            <w:r w:rsidR="00A91E09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, Safari</w:t>
            </w:r>
            <w:r w:rsidR="005A5023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, Chrome</w:t>
            </w:r>
            <w:r w:rsidR="00AC436B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AF681F" w:rsidRPr="009930B6" w:rsidTr="009930B6">
        <w:trPr>
          <w:trHeight w:val="292"/>
        </w:trPr>
        <w:tc>
          <w:tcPr>
            <w:tcW w:w="1951" w:type="dxa"/>
          </w:tcPr>
          <w:p w:rsidR="00AF681F" w:rsidRPr="009930B6" w:rsidRDefault="00DE7F64" w:rsidP="005A194C">
            <w:pPr>
              <w:ind w:lef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sz w:val="22"/>
                <w:szCs w:val="22"/>
              </w:rPr>
              <w:t>Bug Tracking Tools</w:t>
            </w:r>
          </w:p>
        </w:tc>
        <w:tc>
          <w:tcPr>
            <w:tcW w:w="279" w:type="dxa"/>
          </w:tcPr>
          <w:p w:rsidR="00AF681F" w:rsidRPr="009930B6" w:rsidRDefault="00AF681F" w:rsidP="005A194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444" w:type="dxa"/>
          </w:tcPr>
          <w:p w:rsidR="00AF681F" w:rsidRPr="009930B6" w:rsidRDefault="00DE7F64" w:rsidP="00DE7F6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Quality Center, </w:t>
            </w:r>
            <w:proofErr w:type="spellStart"/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Bugzilla</w:t>
            </w:r>
            <w:proofErr w:type="spellEnd"/>
            <w:r w:rsidR="00184CD1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, Test Director</w:t>
            </w:r>
            <w:r w:rsidR="00C35EA3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, JIRA.</w:t>
            </w:r>
          </w:p>
        </w:tc>
      </w:tr>
      <w:tr w:rsidR="00AF681F" w:rsidRPr="009930B6" w:rsidTr="009930B6">
        <w:trPr>
          <w:trHeight w:val="292"/>
        </w:trPr>
        <w:tc>
          <w:tcPr>
            <w:tcW w:w="1951" w:type="dxa"/>
          </w:tcPr>
          <w:p w:rsidR="00AF681F" w:rsidRPr="009930B6" w:rsidRDefault="00BA4CB6" w:rsidP="005A194C">
            <w:pPr>
              <w:ind w:lef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sz w:val="22"/>
                <w:szCs w:val="22"/>
              </w:rPr>
              <w:t>Scripting Languages</w:t>
            </w:r>
          </w:p>
        </w:tc>
        <w:tc>
          <w:tcPr>
            <w:tcW w:w="279" w:type="dxa"/>
          </w:tcPr>
          <w:p w:rsidR="00AF681F" w:rsidRPr="009930B6" w:rsidRDefault="00AF681F" w:rsidP="005A194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444" w:type="dxa"/>
          </w:tcPr>
          <w:p w:rsidR="00AF681F" w:rsidRPr="009930B6" w:rsidRDefault="00BA4CB6" w:rsidP="005A194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VBScript, </w:t>
            </w:r>
            <w:r w:rsidR="00057A7A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Perl, </w:t>
            </w: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Java Script, UNIX Shell Scripting</w:t>
            </w:r>
          </w:p>
        </w:tc>
      </w:tr>
      <w:tr w:rsidR="001E0464" w:rsidRPr="009930B6" w:rsidTr="009930B6">
        <w:trPr>
          <w:trHeight w:val="292"/>
        </w:trPr>
        <w:tc>
          <w:tcPr>
            <w:tcW w:w="1951" w:type="dxa"/>
          </w:tcPr>
          <w:p w:rsidR="001E0464" w:rsidRPr="009930B6" w:rsidRDefault="001E0464" w:rsidP="005A194C">
            <w:pPr>
              <w:ind w:lef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sz w:val="22"/>
                <w:szCs w:val="22"/>
              </w:rPr>
              <w:t xml:space="preserve">Version </w:t>
            </w:r>
            <w:r w:rsidR="00024E9F" w:rsidRPr="009930B6">
              <w:rPr>
                <w:rFonts w:asciiTheme="minorHAnsi" w:hAnsiTheme="minorHAnsi" w:cstheme="minorHAnsi"/>
                <w:sz w:val="22"/>
                <w:szCs w:val="22"/>
              </w:rPr>
              <w:t>Control</w:t>
            </w:r>
            <w:r w:rsidRPr="009930B6">
              <w:rPr>
                <w:rFonts w:asciiTheme="minorHAnsi" w:hAnsiTheme="minorHAnsi" w:cstheme="minorHAnsi"/>
                <w:sz w:val="22"/>
                <w:szCs w:val="22"/>
              </w:rPr>
              <w:t xml:space="preserve"> tools</w:t>
            </w:r>
          </w:p>
        </w:tc>
        <w:tc>
          <w:tcPr>
            <w:tcW w:w="279" w:type="dxa"/>
          </w:tcPr>
          <w:p w:rsidR="001E0464" w:rsidRPr="009930B6" w:rsidRDefault="001E0464" w:rsidP="005A194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444" w:type="dxa"/>
          </w:tcPr>
          <w:p w:rsidR="001E0464" w:rsidRPr="009930B6" w:rsidRDefault="001E0464" w:rsidP="005A194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VSS, Clear Case, C</w:t>
            </w:r>
            <w:r w:rsidR="007E609C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VS, PVCS</w:t>
            </w:r>
          </w:p>
        </w:tc>
      </w:tr>
      <w:tr w:rsidR="001E0464" w:rsidRPr="009930B6" w:rsidTr="009930B6">
        <w:trPr>
          <w:trHeight w:val="292"/>
        </w:trPr>
        <w:tc>
          <w:tcPr>
            <w:tcW w:w="1951" w:type="dxa"/>
          </w:tcPr>
          <w:p w:rsidR="001E0464" w:rsidRPr="009930B6" w:rsidRDefault="007F0E55" w:rsidP="005A194C">
            <w:pPr>
              <w:ind w:left="-108"/>
              <w:rPr>
                <w:rFonts w:asciiTheme="minorHAnsi" w:hAnsiTheme="minorHAnsi" w:cstheme="minorHAnsi"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sz w:val="22"/>
                <w:szCs w:val="22"/>
              </w:rPr>
              <w:t>Web/App Servers</w:t>
            </w:r>
          </w:p>
        </w:tc>
        <w:tc>
          <w:tcPr>
            <w:tcW w:w="279" w:type="dxa"/>
          </w:tcPr>
          <w:p w:rsidR="001E0464" w:rsidRPr="009930B6" w:rsidRDefault="001E0464" w:rsidP="005A194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444" w:type="dxa"/>
          </w:tcPr>
          <w:p w:rsidR="001E0464" w:rsidRPr="009930B6" w:rsidRDefault="007F0E55" w:rsidP="00024E9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IBM Web</w:t>
            </w:r>
            <w:r w:rsidR="00024E9F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phere, BEA WebLogic, Apache Tomcat, J</w:t>
            </w:r>
            <w:r w:rsidR="00024E9F"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B</w:t>
            </w:r>
            <w:r w:rsidRPr="009930B6">
              <w:rPr>
                <w:rFonts w:asciiTheme="minorHAnsi" w:hAnsiTheme="minorHAnsi" w:cstheme="minorHAnsi"/>
                <w:b/>
                <w:sz w:val="22"/>
                <w:szCs w:val="22"/>
              </w:rPr>
              <w:t>oss, IIS</w:t>
            </w:r>
          </w:p>
          <w:p w:rsidR="00692129" w:rsidRPr="009930B6" w:rsidRDefault="00692129" w:rsidP="00024E9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1932F1" w:rsidRPr="009930B6" w:rsidRDefault="001932F1" w:rsidP="00376C21">
      <w:pPr>
        <w:rPr>
          <w:rFonts w:asciiTheme="minorHAnsi" w:hAnsiTheme="minorHAnsi" w:cstheme="minorHAnsi"/>
          <w:sz w:val="22"/>
          <w:szCs w:val="22"/>
        </w:rPr>
      </w:pPr>
    </w:p>
    <w:p w:rsidR="00043C2F" w:rsidRPr="009930B6" w:rsidRDefault="00043C2F" w:rsidP="00376C21">
      <w:pPr>
        <w:rPr>
          <w:rFonts w:asciiTheme="minorHAnsi" w:hAnsiTheme="minorHAnsi" w:cstheme="minorHAnsi"/>
          <w:sz w:val="22"/>
          <w:szCs w:val="22"/>
        </w:rPr>
      </w:pPr>
    </w:p>
    <w:p w:rsidR="00660DEA" w:rsidRPr="009930B6" w:rsidRDefault="00660DEA" w:rsidP="004013D9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D9D9D9"/>
        <w:tabs>
          <w:tab w:val="left" w:pos="720"/>
        </w:tabs>
        <w:suppressAutoHyphens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mallCaps/>
          <w:sz w:val="22"/>
          <w:szCs w:val="22"/>
        </w:rPr>
      </w:pPr>
      <w:r w:rsidRPr="009930B6">
        <w:rPr>
          <w:rFonts w:asciiTheme="minorHAnsi" w:hAnsiTheme="minorHAnsi" w:cstheme="minorHAnsi"/>
          <w:b/>
          <w:smallCaps/>
          <w:sz w:val="22"/>
          <w:szCs w:val="22"/>
        </w:rPr>
        <w:t>Professional History:</w:t>
      </w:r>
    </w:p>
    <w:p w:rsidR="00477DF2" w:rsidRPr="009930B6" w:rsidRDefault="00477DF2" w:rsidP="00F00187">
      <w:pPr>
        <w:ind w:left="-270" w:firstLine="180"/>
        <w:rPr>
          <w:rFonts w:asciiTheme="minorHAnsi" w:hAnsiTheme="minorHAnsi" w:cstheme="minorHAnsi"/>
          <w:sz w:val="22"/>
          <w:szCs w:val="22"/>
        </w:rPr>
      </w:pPr>
    </w:p>
    <w:p w:rsidR="009043C4" w:rsidRPr="009930B6" w:rsidRDefault="009043C4" w:rsidP="00E9228B">
      <w:pPr>
        <w:rPr>
          <w:rFonts w:asciiTheme="minorHAnsi" w:hAnsiTheme="minorHAnsi" w:cstheme="minorHAnsi"/>
          <w:b/>
          <w:sz w:val="22"/>
          <w:szCs w:val="22"/>
          <w:lang w:val="es-AR"/>
        </w:rPr>
      </w:pPr>
    </w:p>
    <w:p w:rsidR="009043C4" w:rsidRPr="009930B6" w:rsidRDefault="009043C4" w:rsidP="009930B6">
      <w:pPr>
        <w:pStyle w:val="NoSpacing"/>
        <w:rPr>
          <w:rStyle w:val="apple-style-span"/>
          <w:rFonts w:asciiTheme="minorHAnsi" w:hAnsiTheme="minorHAnsi" w:cstheme="minorHAnsi"/>
          <w:b/>
          <w:sz w:val="22"/>
          <w:szCs w:val="22"/>
        </w:rPr>
      </w:pPr>
      <w:r w:rsidRPr="009930B6">
        <w:rPr>
          <w:rFonts w:asciiTheme="minorHAnsi" w:hAnsiTheme="minorHAnsi" w:cstheme="minorHAnsi"/>
          <w:b/>
          <w:sz w:val="22"/>
          <w:szCs w:val="22"/>
        </w:rPr>
        <w:t xml:space="preserve">AAA Auto Insurance – </w:t>
      </w:r>
      <w:r w:rsidR="00752815" w:rsidRPr="009930B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Chandler,</w:t>
      </w:r>
      <w:r w:rsidR="00752815" w:rsidRPr="009930B6">
        <w:rPr>
          <w:rFonts w:asciiTheme="minorHAnsi" w:hAnsiTheme="minorHAnsi" w:cstheme="minorHAnsi"/>
          <w:b/>
          <w:sz w:val="22"/>
          <w:szCs w:val="22"/>
        </w:rPr>
        <w:t xml:space="preserve"> AZ</w:t>
      </w:r>
      <w:r w:rsidRPr="009930B6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9930B6">
        <w:rPr>
          <w:rFonts w:asciiTheme="minorHAnsi" w:hAnsiTheme="minorHAnsi" w:cstheme="minorHAnsi"/>
          <w:b/>
          <w:sz w:val="22"/>
          <w:szCs w:val="22"/>
        </w:rPr>
        <w:tab/>
      </w:r>
      <w:r w:rsidRPr="009930B6">
        <w:rPr>
          <w:rFonts w:asciiTheme="minorHAnsi" w:hAnsiTheme="minorHAnsi" w:cstheme="minorHAnsi"/>
          <w:b/>
          <w:sz w:val="22"/>
          <w:szCs w:val="22"/>
        </w:rPr>
        <w:tab/>
      </w:r>
      <w:r w:rsidRPr="009930B6">
        <w:rPr>
          <w:rFonts w:asciiTheme="minorHAnsi" w:hAnsiTheme="minorHAnsi" w:cstheme="minorHAnsi"/>
          <w:b/>
          <w:sz w:val="22"/>
          <w:szCs w:val="22"/>
        </w:rPr>
        <w:tab/>
      </w:r>
      <w:r w:rsidR="00752815" w:rsidRPr="009930B6">
        <w:rPr>
          <w:rFonts w:asciiTheme="minorHAnsi" w:hAnsiTheme="minorHAnsi" w:cstheme="minorHAnsi"/>
          <w:b/>
          <w:sz w:val="22"/>
          <w:szCs w:val="22"/>
        </w:rPr>
        <w:t xml:space="preserve">                       </w:t>
      </w:r>
      <w:r w:rsidR="00684B71" w:rsidRPr="009930B6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9930B6" w:rsidRPr="009930B6">
        <w:rPr>
          <w:rFonts w:asciiTheme="minorHAnsi" w:hAnsiTheme="minorHAnsi" w:cstheme="minorHAnsi"/>
          <w:b/>
          <w:sz w:val="22"/>
          <w:szCs w:val="22"/>
        </w:rPr>
        <w:t xml:space="preserve">           Oct 2016 to Dec 2018</w:t>
      </w:r>
    </w:p>
    <w:p w:rsidR="009043C4" w:rsidRPr="009930B6" w:rsidRDefault="009043C4" w:rsidP="009930B6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9930B6">
        <w:rPr>
          <w:rFonts w:asciiTheme="minorHAnsi" w:hAnsiTheme="minorHAnsi" w:cstheme="minorHAnsi"/>
          <w:b/>
          <w:sz w:val="22"/>
          <w:szCs w:val="22"/>
          <w:lang w:val="en-GB"/>
        </w:rPr>
        <w:t>Guidewire</w:t>
      </w:r>
      <w:proofErr w:type="spellEnd"/>
      <w:r w:rsidRPr="009930B6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 QA Analyst</w:t>
      </w:r>
    </w:p>
    <w:p w:rsidR="009043C4" w:rsidRPr="009930B6" w:rsidRDefault="009043C4" w:rsidP="009043C4">
      <w:pPr>
        <w:pStyle w:val="Achievement"/>
        <w:tabs>
          <w:tab w:val="clear" w:pos="360"/>
        </w:tabs>
        <w:spacing w:after="0" w:line="240" w:lineRule="auto"/>
        <w:ind w:left="720" w:right="769" w:firstLine="0"/>
        <w:rPr>
          <w:rStyle w:val="apple-style-span"/>
          <w:rFonts w:asciiTheme="minorHAnsi" w:hAnsiTheme="minorHAnsi" w:cstheme="minorHAnsi"/>
          <w:sz w:val="22"/>
          <w:szCs w:val="22"/>
        </w:rPr>
      </w:pPr>
    </w:p>
    <w:p w:rsidR="009043C4" w:rsidRPr="009930B6" w:rsidRDefault="009043C4" w:rsidP="009043C4">
      <w:pPr>
        <w:pStyle w:val="Achievement"/>
        <w:tabs>
          <w:tab w:val="clear" w:pos="360"/>
        </w:tabs>
        <w:spacing w:after="0" w:line="240" w:lineRule="auto"/>
        <w:ind w:left="720" w:right="769" w:firstLine="0"/>
        <w:rPr>
          <w:rStyle w:val="apple-style-span"/>
          <w:rFonts w:asciiTheme="minorHAnsi" w:hAnsiTheme="minorHAnsi" w:cstheme="minorHAnsi"/>
          <w:sz w:val="22"/>
          <w:szCs w:val="22"/>
        </w:rPr>
      </w:pPr>
    </w:p>
    <w:p w:rsidR="009043C4" w:rsidRPr="009930B6" w:rsidRDefault="009043C4" w:rsidP="009043C4">
      <w:pPr>
        <w:pStyle w:val="Achievement"/>
        <w:tabs>
          <w:tab w:val="clear" w:pos="360"/>
        </w:tabs>
        <w:spacing w:after="0" w:line="240" w:lineRule="auto"/>
        <w:ind w:right="769"/>
        <w:rPr>
          <w:rStyle w:val="apple-style-span"/>
          <w:rFonts w:asciiTheme="minorHAnsi" w:hAnsiTheme="minorHAnsi" w:cstheme="minorHAnsi"/>
          <w:b/>
          <w:sz w:val="22"/>
          <w:szCs w:val="22"/>
        </w:rPr>
      </w:pPr>
      <w:r w:rsidRPr="009930B6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Project: Claims Administrative Systems </w:t>
      </w:r>
    </w:p>
    <w:p w:rsidR="009043C4" w:rsidRPr="009930B6" w:rsidRDefault="009043C4" w:rsidP="009043C4">
      <w:pPr>
        <w:pStyle w:val="Achievement"/>
        <w:tabs>
          <w:tab w:val="clear" w:pos="360"/>
        </w:tabs>
        <w:spacing w:after="0"/>
        <w:ind w:left="0" w:right="769" w:firstLine="0"/>
        <w:jc w:val="left"/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Claims Administrative Systems is a </w:t>
      </w:r>
      <w:proofErr w:type="spellStart"/>
      <w:r w:rsidRPr="009930B6">
        <w:rPr>
          <w:rFonts w:asciiTheme="minorHAnsi" w:hAnsiTheme="minorHAnsi" w:cstheme="minorHAnsi"/>
          <w:sz w:val="22"/>
          <w:szCs w:val="22"/>
        </w:rPr>
        <w:t>guidewire</w:t>
      </w:r>
      <w:proofErr w:type="spellEnd"/>
      <w:r w:rsidRPr="009930B6">
        <w:rPr>
          <w:rFonts w:asciiTheme="minorHAnsi" w:hAnsiTheme="minorHAnsi" w:cstheme="minorHAnsi"/>
          <w:sz w:val="22"/>
          <w:szCs w:val="22"/>
        </w:rPr>
        <w:t xml:space="preserve"> application. It’s an end to end claims processing application in AAA Auto Insurance. CAS is embraced with a flexible business rules engine and best in class aesthetic user interface that enables the business users to access claims information by Region/Member/Customer. </w:t>
      </w:r>
    </w:p>
    <w:p w:rsidR="00752815" w:rsidRPr="009930B6" w:rsidRDefault="00752815" w:rsidP="00752815">
      <w:pPr>
        <w:pStyle w:val="Achievement"/>
        <w:tabs>
          <w:tab w:val="clear" w:pos="360"/>
        </w:tabs>
        <w:spacing w:after="0"/>
        <w:ind w:left="0" w:right="769" w:firstLine="0"/>
        <w:jc w:val="left"/>
        <w:rPr>
          <w:rFonts w:asciiTheme="minorHAnsi" w:hAnsiTheme="minorHAnsi" w:cstheme="minorHAnsi"/>
          <w:sz w:val="22"/>
          <w:szCs w:val="22"/>
        </w:rPr>
      </w:pPr>
    </w:p>
    <w:p w:rsidR="009043C4" w:rsidRPr="009930B6" w:rsidRDefault="009043C4" w:rsidP="00752815">
      <w:pPr>
        <w:pStyle w:val="Achievement"/>
        <w:tabs>
          <w:tab w:val="clear" w:pos="360"/>
        </w:tabs>
        <w:spacing w:after="0"/>
        <w:ind w:left="0" w:right="769" w:firstLine="0"/>
        <w:jc w:val="left"/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Working as a </w:t>
      </w:r>
      <w:proofErr w:type="spellStart"/>
      <w:r w:rsidRPr="009930B6">
        <w:rPr>
          <w:rFonts w:asciiTheme="minorHAnsi" w:hAnsiTheme="minorHAnsi" w:cstheme="minorHAnsi"/>
          <w:b/>
          <w:sz w:val="22"/>
          <w:szCs w:val="22"/>
        </w:rPr>
        <w:t>Guidewire</w:t>
      </w:r>
      <w:proofErr w:type="spellEnd"/>
      <w:r w:rsidRPr="009930B6">
        <w:rPr>
          <w:rFonts w:asciiTheme="minorHAnsi" w:hAnsiTheme="minorHAnsi" w:cstheme="minorHAnsi"/>
          <w:b/>
          <w:sz w:val="22"/>
          <w:szCs w:val="22"/>
        </w:rPr>
        <w:t xml:space="preserve"> QA</w:t>
      </w:r>
      <w:r w:rsidRPr="009930B6">
        <w:rPr>
          <w:rFonts w:asciiTheme="minorHAnsi" w:hAnsiTheme="minorHAnsi" w:cstheme="minorHAnsi"/>
          <w:sz w:val="22"/>
          <w:szCs w:val="22"/>
        </w:rPr>
        <w:t xml:space="preserve"> within a team comprised of testers, developers, and other IT mem</w:t>
      </w:r>
      <w:r w:rsidR="00752815" w:rsidRPr="009930B6">
        <w:rPr>
          <w:rFonts w:asciiTheme="minorHAnsi" w:hAnsiTheme="minorHAnsi" w:cstheme="minorHAnsi"/>
          <w:sz w:val="22"/>
          <w:szCs w:val="22"/>
        </w:rPr>
        <w:t xml:space="preserve">bers in a fast </w:t>
      </w:r>
      <w:r w:rsidRPr="009930B6">
        <w:rPr>
          <w:rFonts w:asciiTheme="minorHAnsi" w:hAnsiTheme="minorHAnsi" w:cstheme="minorHAnsi"/>
          <w:sz w:val="22"/>
          <w:szCs w:val="22"/>
        </w:rPr>
        <w:t xml:space="preserve">paced, challenging, and growing environment to implement and execute test strategies. </w:t>
      </w:r>
    </w:p>
    <w:p w:rsidR="009043C4" w:rsidRPr="009930B6" w:rsidRDefault="009043C4" w:rsidP="009043C4">
      <w:pPr>
        <w:pStyle w:val="Achievement"/>
        <w:tabs>
          <w:tab w:val="clear" w:pos="360"/>
        </w:tabs>
        <w:spacing w:after="0"/>
        <w:ind w:left="640" w:right="769" w:hanging="640"/>
        <w:jc w:val="left"/>
        <w:rPr>
          <w:rFonts w:asciiTheme="minorHAnsi" w:hAnsiTheme="minorHAnsi" w:cstheme="minorHAnsi"/>
          <w:sz w:val="22"/>
          <w:szCs w:val="22"/>
        </w:rPr>
      </w:pPr>
    </w:p>
    <w:p w:rsidR="009043C4" w:rsidRPr="009930B6" w:rsidRDefault="009043C4" w:rsidP="009043C4">
      <w:pPr>
        <w:pStyle w:val="Achievement"/>
        <w:tabs>
          <w:tab w:val="clear" w:pos="360"/>
        </w:tabs>
        <w:spacing w:after="0"/>
        <w:ind w:left="640" w:right="769" w:hanging="640"/>
        <w:jc w:val="left"/>
        <w:rPr>
          <w:rFonts w:asciiTheme="minorHAnsi" w:hAnsiTheme="minorHAnsi" w:cstheme="minorHAnsi"/>
          <w:sz w:val="22"/>
          <w:szCs w:val="22"/>
        </w:rPr>
      </w:pPr>
    </w:p>
    <w:p w:rsidR="009043C4" w:rsidRPr="009930B6" w:rsidRDefault="009043C4" w:rsidP="009043C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930B6">
        <w:rPr>
          <w:rFonts w:asciiTheme="minorHAnsi" w:hAnsiTheme="minorHAnsi" w:cstheme="minorHAnsi"/>
          <w:b/>
          <w:bCs/>
          <w:sz w:val="22"/>
          <w:szCs w:val="22"/>
        </w:rPr>
        <w:t>Roles and Responsibilities:</w:t>
      </w:r>
    </w:p>
    <w:p w:rsidR="009043C4" w:rsidRPr="009930B6" w:rsidRDefault="009043C4" w:rsidP="009043C4">
      <w:pPr>
        <w:pStyle w:val="Achievement"/>
        <w:tabs>
          <w:tab w:val="clear" w:pos="360"/>
        </w:tabs>
        <w:spacing w:after="0"/>
        <w:ind w:left="640" w:right="769" w:hanging="640"/>
        <w:jc w:val="left"/>
        <w:rPr>
          <w:rFonts w:asciiTheme="minorHAnsi" w:hAnsiTheme="minorHAnsi" w:cstheme="minorHAnsi"/>
          <w:sz w:val="22"/>
          <w:szCs w:val="22"/>
        </w:rPr>
      </w:pPr>
    </w:p>
    <w:p w:rsidR="009043C4" w:rsidRPr="009930B6" w:rsidRDefault="009930B6" w:rsidP="009930B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>Worked</w:t>
      </w:r>
      <w:r w:rsidR="009043C4" w:rsidRPr="009930B6">
        <w:rPr>
          <w:rFonts w:asciiTheme="minorHAnsi" w:hAnsiTheme="minorHAnsi" w:cstheme="minorHAnsi"/>
          <w:sz w:val="22"/>
          <w:szCs w:val="22"/>
        </w:rPr>
        <w:t xml:space="preserve"> in </w:t>
      </w:r>
      <w:r w:rsidR="009043C4" w:rsidRPr="009930B6">
        <w:rPr>
          <w:rFonts w:asciiTheme="minorHAnsi" w:hAnsiTheme="minorHAnsi" w:cstheme="minorHAnsi"/>
          <w:b/>
          <w:sz w:val="22"/>
          <w:szCs w:val="22"/>
        </w:rPr>
        <w:t>Agile</w:t>
      </w:r>
      <w:r w:rsidR="009043C4" w:rsidRPr="009930B6">
        <w:rPr>
          <w:rFonts w:asciiTheme="minorHAnsi" w:hAnsiTheme="minorHAnsi" w:cstheme="minorHAnsi"/>
          <w:sz w:val="22"/>
          <w:szCs w:val="22"/>
        </w:rPr>
        <w:t xml:space="preserve"> based environment for certifying a </w:t>
      </w:r>
      <w:proofErr w:type="spellStart"/>
      <w:r w:rsidR="009043C4" w:rsidRPr="009930B6">
        <w:rPr>
          <w:rFonts w:asciiTheme="minorHAnsi" w:hAnsiTheme="minorHAnsi" w:cstheme="minorHAnsi"/>
          <w:b/>
          <w:sz w:val="22"/>
          <w:szCs w:val="22"/>
        </w:rPr>
        <w:t>Guidewire</w:t>
      </w:r>
      <w:proofErr w:type="spellEnd"/>
      <w:r w:rsidR="009043C4" w:rsidRPr="009930B6">
        <w:rPr>
          <w:rFonts w:asciiTheme="minorHAnsi" w:hAnsiTheme="minorHAnsi" w:cstheme="minorHAnsi"/>
          <w:sz w:val="22"/>
          <w:szCs w:val="22"/>
        </w:rPr>
        <w:t xml:space="preserve"> application. </w:t>
      </w:r>
    </w:p>
    <w:p w:rsidR="009043C4" w:rsidRPr="009930B6" w:rsidRDefault="009043C4" w:rsidP="009930B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>Work with Business Analysts to finalize the Requirement understanding of User Stories.</w:t>
      </w:r>
    </w:p>
    <w:p w:rsidR="009043C4" w:rsidRPr="009930B6" w:rsidRDefault="009043C4" w:rsidP="009930B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>Performed responsibilities of developing and executing functional test plans and test cases</w:t>
      </w:r>
    </w:p>
    <w:p w:rsidR="009043C4" w:rsidRPr="009930B6" w:rsidRDefault="009043C4" w:rsidP="009930B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>Prepared Dashboard and other metrics report on Daily/weekly and at the end of each Sprint.</w:t>
      </w:r>
    </w:p>
    <w:p w:rsidR="009043C4" w:rsidRPr="009930B6" w:rsidRDefault="009043C4" w:rsidP="009930B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>Participated in daily scrum meetings.</w:t>
      </w:r>
    </w:p>
    <w:p w:rsidR="009043C4" w:rsidRPr="009930B6" w:rsidRDefault="009930B6" w:rsidP="009930B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Worked</w:t>
      </w:r>
      <w:r w:rsidR="009043C4" w:rsidRPr="009930B6">
        <w:rPr>
          <w:rFonts w:asciiTheme="minorHAnsi" w:hAnsiTheme="minorHAnsi" w:cstheme="minorHAnsi"/>
          <w:sz w:val="22"/>
          <w:szCs w:val="22"/>
        </w:rPr>
        <w:t xml:space="preserve"> in migrating pages and data from old intranet to new </w:t>
      </w:r>
      <w:r w:rsidR="00752815" w:rsidRPr="009930B6">
        <w:rPr>
          <w:rFonts w:asciiTheme="minorHAnsi" w:hAnsiTheme="minorHAnsi" w:cstheme="minorHAnsi"/>
          <w:b/>
          <w:sz w:val="22"/>
          <w:szCs w:val="22"/>
        </w:rPr>
        <w:t xml:space="preserve">MS </w:t>
      </w:r>
      <w:r w:rsidR="009043C4" w:rsidRPr="009930B6">
        <w:rPr>
          <w:rFonts w:asciiTheme="minorHAnsi" w:hAnsiTheme="minorHAnsi" w:cstheme="minorHAnsi"/>
          <w:b/>
          <w:sz w:val="22"/>
          <w:szCs w:val="22"/>
        </w:rPr>
        <w:t xml:space="preserve">SharePoint </w:t>
      </w:r>
      <w:r w:rsidR="009043C4" w:rsidRPr="009930B6">
        <w:rPr>
          <w:rFonts w:asciiTheme="minorHAnsi" w:hAnsiTheme="minorHAnsi" w:cstheme="minorHAnsi"/>
          <w:sz w:val="22"/>
          <w:szCs w:val="22"/>
        </w:rPr>
        <w:t>platform</w:t>
      </w:r>
    </w:p>
    <w:p w:rsidR="009043C4" w:rsidRPr="009930B6" w:rsidRDefault="009043C4" w:rsidP="009930B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Upgrading and Patching of </w:t>
      </w:r>
      <w:r w:rsidRPr="009930B6">
        <w:rPr>
          <w:rFonts w:asciiTheme="minorHAnsi" w:hAnsiTheme="minorHAnsi" w:cstheme="minorHAnsi"/>
          <w:b/>
          <w:sz w:val="22"/>
          <w:szCs w:val="22"/>
        </w:rPr>
        <w:t>SharePoint</w:t>
      </w:r>
      <w:r w:rsidRPr="009930B6">
        <w:rPr>
          <w:rFonts w:asciiTheme="minorHAnsi" w:hAnsiTheme="minorHAnsi" w:cstheme="minorHAnsi"/>
          <w:sz w:val="22"/>
          <w:szCs w:val="22"/>
        </w:rPr>
        <w:t xml:space="preserve"> and its' related systems</w:t>
      </w:r>
    </w:p>
    <w:p w:rsidR="009043C4" w:rsidRPr="009930B6" w:rsidRDefault="009043C4" w:rsidP="009930B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>Worked closely with developers to bring defects to closure and coordinated with UAT team for defect analysis and closure.</w:t>
      </w:r>
    </w:p>
    <w:p w:rsidR="009043C4" w:rsidRPr="009930B6" w:rsidRDefault="009043C4" w:rsidP="009930B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Developed and executed test suites in SOAP UI. Performed Functionality Testing and Regression Testing of Web Services using </w:t>
      </w:r>
      <w:r w:rsidRPr="009930B6">
        <w:rPr>
          <w:rFonts w:asciiTheme="minorHAnsi" w:hAnsiTheme="minorHAnsi" w:cstheme="minorHAnsi"/>
          <w:b/>
          <w:sz w:val="22"/>
          <w:szCs w:val="22"/>
        </w:rPr>
        <w:t xml:space="preserve">SoapUI and </w:t>
      </w:r>
      <w:proofErr w:type="spellStart"/>
      <w:r w:rsidRPr="009930B6">
        <w:rPr>
          <w:rFonts w:asciiTheme="minorHAnsi" w:hAnsiTheme="minorHAnsi" w:cstheme="minorHAnsi"/>
          <w:b/>
          <w:sz w:val="22"/>
          <w:szCs w:val="22"/>
        </w:rPr>
        <w:t>QuickTest</w:t>
      </w:r>
      <w:proofErr w:type="spellEnd"/>
      <w:r w:rsidRPr="009930B6">
        <w:rPr>
          <w:rFonts w:asciiTheme="minorHAnsi" w:hAnsiTheme="minorHAnsi" w:cstheme="minorHAnsi"/>
          <w:b/>
          <w:sz w:val="22"/>
          <w:szCs w:val="22"/>
        </w:rPr>
        <w:t xml:space="preserve"> Pro.</w:t>
      </w:r>
      <w:r w:rsidRPr="009930B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043C4" w:rsidRPr="009930B6" w:rsidRDefault="009043C4" w:rsidP="009930B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Worked closely with Integration Team and perform End to End testing. </w:t>
      </w:r>
    </w:p>
    <w:p w:rsidR="009043C4" w:rsidRPr="009930B6" w:rsidRDefault="009043C4" w:rsidP="009930B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lastRenderedPageBreak/>
        <w:t>Coordinated with real time integrated systems outside AAA to perform System Integration Testing.</w:t>
      </w:r>
    </w:p>
    <w:p w:rsidR="00692129" w:rsidRPr="009930B6" w:rsidRDefault="00692129" w:rsidP="009930B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Involved in a team to migrate over 6000 regression test cases from Quality Center to </w:t>
      </w:r>
      <w:r w:rsidRPr="009930B6">
        <w:rPr>
          <w:rFonts w:asciiTheme="minorHAnsi" w:hAnsiTheme="minorHAnsi" w:cstheme="minorHAnsi"/>
          <w:b/>
          <w:sz w:val="22"/>
          <w:szCs w:val="22"/>
        </w:rPr>
        <w:t>Microsoft Team Foundation Server (MS -TFS).</w:t>
      </w:r>
    </w:p>
    <w:p w:rsidR="009043C4" w:rsidRPr="009930B6" w:rsidRDefault="009043C4" w:rsidP="009930B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>Participated and presented Retro and End of Sprint demo slides.</w:t>
      </w:r>
    </w:p>
    <w:p w:rsidR="009043C4" w:rsidRPr="009930B6" w:rsidRDefault="009043C4" w:rsidP="009930B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>Created and maintained regression suite.</w:t>
      </w:r>
    </w:p>
    <w:p w:rsidR="009043C4" w:rsidRPr="009930B6" w:rsidRDefault="009043C4" w:rsidP="009930B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Making test bed ready for testing and coordinate testing teams (On and off shore) for testing application. </w:t>
      </w:r>
    </w:p>
    <w:p w:rsidR="009043C4" w:rsidRPr="009930B6" w:rsidRDefault="009043C4" w:rsidP="009930B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>Guide testing team to follow written procedures for writing test cases and audit test cases and other quality process on a regular basis.</w:t>
      </w:r>
    </w:p>
    <w:p w:rsidR="009043C4" w:rsidRPr="009930B6" w:rsidRDefault="009043C4" w:rsidP="009930B6">
      <w:pPr>
        <w:pStyle w:val="NoSpacing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>Attend Sprint planning and retro meeting in other State locations.</w:t>
      </w:r>
    </w:p>
    <w:p w:rsidR="009043C4" w:rsidRPr="009930B6" w:rsidRDefault="009043C4" w:rsidP="009043C4">
      <w:pPr>
        <w:pStyle w:val="Achievement"/>
        <w:tabs>
          <w:tab w:val="clear" w:pos="360"/>
        </w:tabs>
        <w:spacing w:after="0" w:line="240" w:lineRule="auto"/>
        <w:ind w:left="720" w:right="769" w:firstLine="0"/>
        <w:rPr>
          <w:rStyle w:val="apple-style-span"/>
          <w:rFonts w:asciiTheme="minorHAnsi" w:hAnsiTheme="minorHAnsi" w:cstheme="minorHAnsi"/>
          <w:sz w:val="22"/>
          <w:szCs w:val="22"/>
        </w:rPr>
      </w:pPr>
    </w:p>
    <w:p w:rsidR="00684B71" w:rsidRPr="009930B6" w:rsidRDefault="00684B71" w:rsidP="00E9228B">
      <w:pPr>
        <w:rPr>
          <w:rFonts w:asciiTheme="minorHAnsi" w:hAnsiTheme="minorHAnsi" w:cstheme="minorHAnsi"/>
          <w:b/>
          <w:sz w:val="22"/>
          <w:szCs w:val="22"/>
          <w:lang w:val="es-AR"/>
        </w:rPr>
      </w:pPr>
    </w:p>
    <w:p w:rsidR="009043C4" w:rsidRPr="009930B6" w:rsidRDefault="009043C4" w:rsidP="00E9228B">
      <w:pPr>
        <w:rPr>
          <w:rFonts w:asciiTheme="minorHAnsi" w:hAnsiTheme="minorHAnsi" w:cstheme="minorHAnsi"/>
          <w:b/>
          <w:sz w:val="22"/>
          <w:szCs w:val="22"/>
          <w:lang w:val="es-AR"/>
        </w:rPr>
      </w:pPr>
    </w:p>
    <w:p w:rsidR="00E9228B" w:rsidRPr="009930B6" w:rsidRDefault="00E9228B" w:rsidP="00E9228B">
      <w:pPr>
        <w:rPr>
          <w:rFonts w:asciiTheme="minorHAnsi" w:hAnsiTheme="minorHAnsi" w:cstheme="minorHAnsi"/>
          <w:b/>
          <w:sz w:val="22"/>
          <w:szCs w:val="22"/>
          <w:lang w:val="es-AR"/>
        </w:rPr>
      </w:pPr>
      <w:proofErr w:type="gramStart"/>
      <w:r w:rsidRPr="009930B6">
        <w:rPr>
          <w:rFonts w:asciiTheme="minorHAnsi" w:hAnsiTheme="minorHAnsi" w:cstheme="minorHAnsi"/>
          <w:b/>
          <w:sz w:val="22"/>
          <w:szCs w:val="22"/>
          <w:lang w:val="es-AR"/>
        </w:rPr>
        <w:t>GEICO</w:t>
      </w:r>
      <w:r w:rsidRPr="009930B6">
        <w:rPr>
          <w:rFonts w:asciiTheme="minorHAnsi" w:hAnsiTheme="minorHAnsi" w:cstheme="minorHAnsi"/>
          <w:b/>
          <w:sz w:val="22"/>
          <w:szCs w:val="22"/>
        </w:rPr>
        <w:t xml:space="preserve"> ,</w:t>
      </w:r>
      <w:proofErr w:type="gramEnd"/>
      <w:r w:rsidRPr="009930B6">
        <w:rPr>
          <w:rFonts w:asciiTheme="minorHAnsi" w:hAnsiTheme="minorHAnsi" w:cstheme="minorHAnsi"/>
          <w:b/>
          <w:sz w:val="22"/>
          <w:szCs w:val="22"/>
        </w:rPr>
        <w:t xml:space="preserve"> Buf</w:t>
      </w:r>
      <w:r w:rsidR="009930B6">
        <w:rPr>
          <w:rFonts w:asciiTheme="minorHAnsi" w:hAnsiTheme="minorHAnsi" w:cstheme="minorHAnsi"/>
          <w:b/>
          <w:sz w:val="22"/>
          <w:szCs w:val="22"/>
        </w:rPr>
        <w:t>falo NY</w:t>
      </w:r>
      <w:r w:rsidR="009930B6">
        <w:rPr>
          <w:rFonts w:asciiTheme="minorHAnsi" w:hAnsiTheme="minorHAnsi" w:cstheme="minorHAnsi"/>
          <w:b/>
          <w:sz w:val="22"/>
          <w:szCs w:val="22"/>
        </w:rPr>
        <w:tab/>
      </w:r>
      <w:r w:rsidR="009930B6">
        <w:rPr>
          <w:rFonts w:asciiTheme="minorHAnsi" w:hAnsiTheme="minorHAnsi" w:cstheme="minorHAnsi"/>
          <w:b/>
          <w:sz w:val="22"/>
          <w:szCs w:val="22"/>
        </w:rPr>
        <w:tab/>
      </w:r>
      <w:r w:rsidR="009930B6">
        <w:rPr>
          <w:rFonts w:asciiTheme="minorHAnsi" w:hAnsiTheme="minorHAnsi" w:cstheme="minorHAnsi"/>
          <w:b/>
          <w:sz w:val="22"/>
          <w:szCs w:val="22"/>
        </w:rPr>
        <w:tab/>
      </w:r>
      <w:r w:rsidR="009930B6">
        <w:rPr>
          <w:rFonts w:asciiTheme="minorHAnsi" w:hAnsiTheme="minorHAnsi" w:cstheme="minorHAnsi"/>
          <w:b/>
          <w:sz w:val="22"/>
          <w:szCs w:val="22"/>
        </w:rPr>
        <w:tab/>
      </w:r>
      <w:r w:rsidR="009930B6">
        <w:rPr>
          <w:rFonts w:asciiTheme="minorHAnsi" w:hAnsiTheme="minorHAnsi" w:cstheme="minorHAnsi"/>
          <w:b/>
          <w:sz w:val="22"/>
          <w:szCs w:val="22"/>
        </w:rPr>
        <w:tab/>
      </w:r>
      <w:r w:rsidR="009930B6">
        <w:rPr>
          <w:rFonts w:asciiTheme="minorHAnsi" w:hAnsiTheme="minorHAnsi" w:cstheme="minorHAnsi"/>
          <w:b/>
          <w:sz w:val="22"/>
          <w:szCs w:val="22"/>
        </w:rPr>
        <w:tab/>
      </w:r>
      <w:r w:rsidR="009930B6">
        <w:rPr>
          <w:rFonts w:asciiTheme="minorHAnsi" w:hAnsiTheme="minorHAnsi" w:cstheme="minorHAnsi"/>
          <w:b/>
          <w:sz w:val="22"/>
          <w:szCs w:val="22"/>
        </w:rPr>
        <w:tab/>
      </w:r>
      <w:r w:rsidR="009930B6">
        <w:rPr>
          <w:rFonts w:asciiTheme="minorHAnsi" w:hAnsiTheme="minorHAnsi" w:cstheme="minorHAnsi"/>
          <w:b/>
          <w:sz w:val="22"/>
          <w:szCs w:val="22"/>
        </w:rPr>
        <w:tab/>
        <w:t xml:space="preserve">  June 2014</w:t>
      </w:r>
      <w:r w:rsidR="009043C4" w:rsidRPr="009930B6">
        <w:rPr>
          <w:rFonts w:asciiTheme="minorHAnsi" w:hAnsiTheme="minorHAnsi" w:cstheme="minorHAnsi"/>
          <w:b/>
          <w:sz w:val="22"/>
          <w:szCs w:val="22"/>
        </w:rPr>
        <w:t xml:space="preserve"> – Sept</w:t>
      </w:r>
      <w:r w:rsidR="009930B6">
        <w:rPr>
          <w:rFonts w:asciiTheme="minorHAnsi" w:hAnsiTheme="minorHAnsi" w:cstheme="minorHAnsi"/>
          <w:b/>
          <w:sz w:val="22"/>
          <w:szCs w:val="22"/>
        </w:rPr>
        <w:t xml:space="preserve"> 2016</w:t>
      </w:r>
    </w:p>
    <w:p w:rsidR="00E9228B" w:rsidRPr="009930B6" w:rsidRDefault="00E9228B" w:rsidP="00E9228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9930B6">
        <w:rPr>
          <w:rFonts w:asciiTheme="minorHAnsi" w:hAnsiTheme="minorHAnsi" w:cstheme="minorHAnsi"/>
          <w:b/>
          <w:sz w:val="22"/>
          <w:szCs w:val="22"/>
          <w:lang w:val="en-GB"/>
        </w:rPr>
        <w:t>Guidewire</w:t>
      </w:r>
      <w:proofErr w:type="spellEnd"/>
      <w:r w:rsidRPr="009930B6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9930B6">
        <w:rPr>
          <w:rFonts w:asciiTheme="minorHAnsi" w:hAnsiTheme="minorHAnsi" w:cstheme="minorHAnsi"/>
          <w:b/>
          <w:sz w:val="22"/>
          <w:szCs w:val="22"/>
        </w:rPr>
        <w:t xml:space="preserve">QA Analyst </w:t>
      </w:r>
    </w:p>
    <w:p w:rsidR="00E9228B" w:rsidRPr="009930B6" w:rsidRDefault="00E9228B" w:rsidP="00E9228B">
      <w:pPr>
        <w:pStyle w:val="Heading7"/>
        <w:rPr>
          <w:rFonts w:asciiTheme="minorHAnsi" w:hAnsiTheme="minorHAnsi" w:cstheme="minorHAnsi"/>
          <w:b w:val="0"/>
          <w:bCs/>
          <w:sz w:val="22"/>
        </w:rPr>
      </w:pPr>
    </w:p>
    <w:p w:rsidR="00E9228B" w:rsidRPr="009930B6" w:rsidRDefault="00E9228B" w:rsidP="009930B6">
      <w:pPr>
        <w:pStyle w:val="Heading7"/>
        <w:ind w:left="0"/>
        <w:rPr>
          <w:rFonts w:asciiTheme="minorHAnsi" w:hAnsiTheme="minorHAnsi" w:cstheme="minorHAnsi"/>
          <w:bCs/>
          <w:sz w:val="22"/>
        </w:rPr>
      </w:pPr>
      <w:r w:rsidRPr="009930B6">
        <w:rPr>
          <w:rFonts w:asciiTheme="minorHAnsi" w:hAnsiTheme="minorHAnsi" w:cstheme="minorHAnsi"/>
          <w:bCs/>
          <w:sz w:val="22"/>
        </w:rPr>
        <w:t>Project Description</w:t>
      </w:r>
      <w:r w:rsidR="00752815" w:rsidRPr="009930B6">
        <w:rPr>
          <w:rFonts w:asciiTheme="minorHAnsi" w:hAnsiTheme="minorHAnsi" w:cstheme="minorHAnsi"/>
          <w:bCs/>
          <w:sz w:val="22"/>
        </w:rPr>
        <w:t>:</w:t>
      </w:r>
    </w:p>
    <w:p w:rsidR="00E9228B" w:rsidRPr="009930B6" w:rsidRDefault="00E9228B" w:rsidP="00E9228B">
      <w:p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9930B6">
        <w:rPr>
          <w:rFonts w:asciiTheme="minorHAnsi" w:hAnsiTheme="minorHAnsi" w:cstheme="minorHAnsi"/>
          <w:sz w:val="22"/>
          <w:szCs w:val="22"/>
        </w:rPr>
        <w:t>GEICO Atlas Testing</w:t>
      </w:r>
      <w:r w:rsidRPr="009930B6">
        <w:rPr>
          <w:rFonts w:asciiTheme="minorHAnsi" w:hAnsiTheme="minorHAnsi" w:cstheme="minorHAnsi"/>
          <w:sz w:val="22"/>
          <w:szCs w:val="22"/>
          <w:lang w:val="en-GB"/>
        </w:rPr>
        <w:t xml:space="preserve">: GEICO has partnered with our testing team to test and implement </w:t>
      </w:r>
      <w:proofErr w:type="spellStart"/>
      <w:r w:rsidRPr="009930B6">
        <w:rPr>
          <w:rFonts w:asciiTheme="minorHAnsi" w:hAnsiTheme="minorHAnsi" w:cstheme="minorHAnsi"/>
          <w:sz w:val="22"/>
          <w:szCs w:val="22"/>
          <w:lang w:val="en-GB"/>
        </w:rPr>
        <w:t>Guidewire</w:t>
      </w:r>
      <w:proofErr w:type="spellEnd"/>
      <w:r w:rsidRPr="009930B6">
        <w:rPr>
          <w:rFonts w:asciiTheme="minorHAnsi" w:hAnsiTheme="minorHAnsi" w:cstheme="minorHAnsi"/>
          <w:sz w:val="22"/>
          <w:szCs w:val="22"/>
          <w:lang w:val="en-GB"/>
        </w:rPr>
        <w:t xml:space="preserve"> based ATLAS system to manage its Claims. GEICO intends to develop a new ATLAS system for managing claims for its Auto and Cycle LOBs. The </w:t>
      </w:r>
      <w:proofErr w:type="spellStart"/>
      <w:r w:rsidRPr="009930B6">
        <w:rPr>
          <w:rFonts w:asciiTheme="minorHAnsi" w:hAnsiTheme="minorHAnsi" w:cstheme="minorHAnsi"/>
          <w:sz w:val="22"/>
          <w:szCs w:val="22"/>
          <w:lang w:val="en-GB"/>
        </w:rPr>
        <w:t>Guidewire</w:t>
      </w:r>
      <w:proofErr w:type="spellEnd"/>
      <w:r w:rsidRPr="009930B6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proofErr w:type="spellStart"/>
      <w:r w:rsidRPr="009930B6">
        <w:rPr>
          <w:rFonts w:asciiTheme="minorHAnsi" w:hAnsiTheme="minorHAnsi" w:cstheme="minorHAnsi"/>
          <w:sz w:val="22"/>
          <w:szCs w:val="22"/>
          <w:lang w:val="en-GB"/>
        </w:rPr>
        <w:t>claimcenter</w:t>
      </w:r>
      <w:proofErr w:type="spellEnd"/>
      <w:r w:rsidRPr="009930B6">
        <w:rPr>
          <w:rFonts w:asciiTheme="minorHAnsi" w:hAnsiTheme="minorHAnsi" w:cstheme="minorHAnsi"/>
          <w:sz w:val="22"/>
          <w:szCs w:val="22"/>
          <w:lang w:val="en-GB"/>
        </w:rPr>
        <w:t xml:space="preserve"> implementation comprises of 18 projects and this was carried out in 12 sprints in an iterative manner. The new system comprise of </w:t>
      </w:r>
      <w:proofErr w:type="spellStart"/>
      <w:r w:rsidRPr="009930B6">
        <w:rPr>
          <w:rFonts w:asciiTheme="minorHAnsi" w:hAnsiTheme="minorHAnsi" w:cstheme="minorHAnsi"/>
          <w:sz w:val="22"/>
          <w:szCs w:val="22"/>
          <w:lang w:val="en-GB"/>
        </w:rPr>
        <w:t>Guidewire</w:t>
      </w:r>
      <w:proofErr w:type="spellEnd"/>
      <w:r w:rsidRPr="009930B6">
        <w:rPr>
          <w:rFonts w:asciiTheme="minorHAnsi" w:hAnsiTheme="minorHAnsi" w:cstheme="minorHAnsi"/>
          <w:sz w:val="22"/>
          <w:szCs w:val="22"/>
          <w:lang w:val="en-GB"/>
        </w:rPr>
        <w:t xml:space="preserve"> application which will interface with 12 other systems. GEICO intends to roll-out the ATLAS system across states that GEICO currently business in the US.</w:t>
      </w:r>
    </w:p>
    <w:p w:rsidR="00B55786" w:rsidRPr="009930B6" w:rsidRDefault="00B55786" w:rsidP="00A15A34">
      <w:pPr>
        <w:ind w:left="-270" w:firstLine="270"/>
        <w:rPr>
          <w:rFonts w:asciiTheme="minorHAnsi" w:hAnsiTheme="minorHAnsi" w:cstheme="minorHAnsi"/>
          <w:sz w:val="22"/>
          <w:szCs w:val="22"/>
        </w:rPr>
      </w:pPr>
    </w:p>
    <w:p w:rsidR="00DE12B7" w:rsidRPr="009930B6" w:rsidRDefault="00DE12B7" w:rsidP="009930B6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Followed </w:t>
      </w:r>
      <w:r w:rsidRPr="009930B6">
        <w:rPr>
          <w:rFonts w:asciiTheme="minorHAnsi" w:hAnsiTheme="minorHAnsi" w:cstheme="minorHAnsi"/>
          <w:b/>
          <w:sz w:val="22"/>
          <w:szCs w:val="22"/>
        </w:rPr>
        <w:t>Agile Process (SCRUM)</w:t>
      </w:r>
      <w:r w:rsidRPr="009930B6">
        <w:rPr>
          <w:rFonts w:asciiTheme="minorHAnsi" w:hAnsiTheme="minorHAnsi" w:cstheme="minorHAnsi"/>
          <w:sz w:val="22"/>
          <w:szCs w:val="22"/>
        </w:rPr>
        <w:t xml:space="preserve"> throughout SDLC.</w:t>
      </w:r>
    </w:p>
    <w:p w:rsidR="00DE12B7" w:rsidRPr="009930B6" w:rsidRDefault="00DE12B7" w:rsidP="009930B6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Integrated </w:t>
      </w:r>
      <w:r w:rsidRPr="009930B6">
        <w:rPr>
          <w:rFonts w:asciiTheme="minorHAnsi" w:hAnsiTheme="minorHAnsi" w:cstheme="minorHAnsi"/>
          <w:b/>
          <w:sz w:val="22"/>
          <w:szCs w:val="22"/>
        </w:rPr>
        <w:t>QTP</w:t>
      </w:r>
      <w:r w:rsidRPr="009930B6">
        <w:rPr>
          <w:rFonts w:asciiTheme="minorHAnsi" w:hAnsiTheme="minorHAnsi" w:cstheme="minorHAnsi"/>
          <w:sz w:val="22"/>
          <w:szCs w:val="22"/>
        </w:rPr>
        <w:t xml:space="preserve"> with </w:t>
      </w:r>
      <w:r w:rsidRPr="009930B6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9930B6">
        <w:rPr>
          <w:rFonts w:asciiTheme="minorHAnsi" w:hAnsiTheme="minorHAnsi" w:cstheme="minorHAnsi"/>
          <w:sz w:val="22"/>
          <w:szCs w:val="22"/>
        </w:rPr>
        <w:t xml:space="preserve"> and maintained QTP test scripts in Quality Center.</w:t>
      </w:r>
    </w:p>
    <w:p w:rsidR="00DE12B7" w:rsidRPr="009930B6" w:rsidRDefault="00DE12B7" w:rsidP="009930B6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9930B6">
        <w:rPr>
          <w:rFonts w:asciiTheme="minorHAnsi" w:hAnsiTheme="minorHAnsi" w:cstheme="minorHAnsi"/>
          <w:b/>
          <w:sz w:val="22"/>
          <w:szCs w:val="22"/>
        </w:rPr>
        <w:t>Hybrid (Data and Keyword Driven) Framework</w:t>
      </w:r>
      <w:r w:rsidRPr="009930B6">
        <w:rPr>
          <w:rFonts w:asciiTheme="minorHAnsi" w:hAnsiTheme="minorHAnsi" w:cstheme="minorHAnsi"/>
          <w:sz w:val="22"/>
          <w:szCs w:val="22"/>
        </w:rPr>
        <w:t xml:space="preserve"> using </w:t>
      </w:r>
      <w:r w:rsidRPr="009930B6">
        <w:rPr>
          <w:rFonts w:asciiTheme="minorHAnsi" w:hAnsiTheme="minorHAnsi" w:cstheme="minorHAnsi"/>
          <w:b/>
          <w:sz w:val="22"/>
          <w:szCs w:val="22"/>
        </w:rPr>
        <w:t>Quick Test Pro</w:t>
      </w:r>
      <w:r w:rsidRPr="009930B6">
        <w:rPr>
          <w:rFonts w:asciiTheme="minorHAnsi" w:hAnsiTheme="minorHAnsi" w:cstheme="minorHAnsi"/>
          <w:sz w:val="22"/>
          <w:szCs w:val="22"/>
        </w:rPr>
        <w:t xml:space="preserve"> to perform Functional and Regression Testing of different application versions.</w:t>
      </w:r>
    </w:p>
    <w:p w:rsidR="00DE12B7" w:rsidRPr="009930B6" w:rsidRDefault="00DE12B7" w:rsidP="009930B6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9930B6">
        <w:rPr>
          <w:rFonts w:asciiTheme="minorHAnsi" w:hAnsiTheme="minorHAnsi" w:cstheme="minorHAnsi"/>
          <w:b/>
          <w:sz w:val="22"/>
          <w:szCs w:val="22"/>
        </w:rPr>
        <w:t xml:space="preserve">Descriptive Programming </w:t>
      </w:r>
      <w:r w:rsidRPr="009930B6">
        <w:rPr>
          <w:rFonts w:asciiTheme="minorHAnsi" w:hAnsiTheme="minorHAnsi" w:cstheme="minorHAnsi"/>
          <w:sz w:val="22"/>
          <w:szCs w:val="22"/>
        </w:rPr>
        <w:t>and</w:t>
      </w:r>
      <w:r w:rsidRPr="009930B6">
        <w:rPr>
          <w:rFonts w:asciiTheme="minorHAnsi" w:hAnsiTheme="minorHAnsi" w:cstheme="minorHAnsi"/>
          <w:b/>
          <w:sz w:val="22"/>
          <w:szCs w:val="22"/>
        </w:rPr>
        <w:t xml:space="preserve"> DOM(Document Object Model)</w:t>
      </w:r>
      <w:r w:rsidRPr="009930B6">
        <w:rPr>
          <w:rFonts w:asciiTheme="minorHAnsi" w:hAnsiTheme="minorHAnsi" w:cstheme="minorHAnsi"/>
          <w:sz w:val="22"/>
          <w:szCs w:val="22"/>
        </w:rPr>
        <w:t xml:space="preserve"> in developing automation scripts </w:t>
      </w:r>
    </w:p>
    <w:p w:rsidR="004D71D5" w:rsidRPr="009930B6" w:rsidRDefault="004D71D5" w:rsidP="009930B6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Worked Extensively with </w:t>
      </w:r>
      <w:r w:rsidRPr="009930B6">
        <w:rPr>
          <w:rFonts w:asciiTheme="minorHAnsi" w:hAnsiTheme="minorHAnsi" w:cstheme="minorHAnsi"/>
          <w:b/>
          <w:sz w:val="22"/>
          <w:szCs w:val="22"/>
        </w:rPr>
        <w:t xml:space="preserve">Function Libraries, Object Repositories, Object Spy, </w:t>
      </w:r>
      <w:r w:rsidRPr="009930B6">
        <w:rPr>
          <w:rFonts w:asciiTheme="minorHAnsi" w:hAnsiTheme="minorHAnsi" w:cstheme="minorHAnsi"/>
          <w:sz w:val="22"/>
          <w:szCs w:val="22"/>
        </w:rPr>
        <w:t xml:space="preserve">actions, exception handling and inclusion of conditions and loops in the </w:t>
      </w:r>
      <w:r w:rsidRPr="009930B6">
        <w:rPr>
          <w:rFonts w:asciiTheme="minorHAnsi" w:hAnsiTheme="minorHAnsi" w:cstheme="minorHAnsi"/>
          <w:b/>
          <w:sz w:val="22"/>
          <w:szCs w:val="22"/>
        </w:rPr>
        <w:t>VBScript.</w:t>
      </w:r>
    </w:p>
    <w:p w:rsidR="00692129" w:rsidRPr="009930B6" w:rsidRDefault="00692129" w:rsidP="009930B6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Created Defects and tracked the defects using Quality Center and </w:t>
      </w:r>
      <w:r w:rsidRPr="009930B6">
        <w:rPr>
          <w:rFonts w:asciiTheme="minorHAnsi" w:hAnsiTheme="minorHAnsi" w:cstheme="minorHAnsi"/>
          <w:b/>
          <w:sz w:val="22"/>
          <w:szCs w:val="22"/>
        </w:rPr>
        <w:t>Microsoft Team Foundation Server (MS TFS).</w:t>
      </w:r>
    </w:p>
    <w:p w:rsidR="00DE12B7" w:rsidRPr="009930B6" w:rsidRDefault="00DE12B7" w:rsidP="009930B6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Created various </w:t>
      </w:r>
      <w:r w:rsidRPr="009930B6">
        <w:rPr>
          <w:rFonts w:asciiTheme="minorHAnsi" w:hAnsiTheme="minorHAnsi" w:cstheme="minorHAnsi"/>
          <w:b/>
          <w:sz w:val="22"/>
          <w:szCs w:val="22"/>
        </w:rPr>
        <w:t>checkpoints</w:t>
      </w:r>
      <w:r w:rsidRPr="009930B6">
        <w:rPr>
          <w:rFonts w:asciiTheme="minorHAnsi" w:hAnsiTheme="minorHAnsi" w:cstheme="minorHAnsi"/>
          <w:sz w:val="22"/>
          <w:szCs w:val="22"/>
        </w:rPr>
        <w:t xml:space="preserve"> to verify the GUI and functionality of the application </w:t>
      </w:r>
      <w:r w:rsidRPr="009930B6">
        <w:rPr>
          <w:rFonts w:asciiTheme="minorHAnsi" w:hAnsiTheme="minorHAnsi" w:cstheme="minorHAnsi"/>
          <w:b/>
          <w:sz w:val="22"/>
          <w:szCs w:val="22"/>
        </w:rPr>
        <w:t>using QTP (VBScript).</w:t>
      </w:r>
    </w:p>
    <w:p w:rsidR="00DE12B7" w:rsidRPr="009930B6" w:rsidRDefault="00DE12B7" w:rsidP="009930B6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>Setting up automation framework and executing test cases of different modules in different operating systems in virtual machines (</w:t>
      </w:r>
      <w:r w:rsidRPr="009930B6">
        <w:rPr>
          <w:rFonts w:asciiTheme="minorHAnsi" w:hAnsiTheme="minorHAnsi" w:cstheme="minorHAnsi"/>
          <w:b/>
          <w:sz w:val="22"/>
          <w:szCs w:val="22"/>
        </w:rPr>
        <w:t>VMware</w:t>
      </w:r>
      <w:r w:rsidRPr="009930B6">
        <w:rPr>
          <w:rFonts w:asciiTheme="minorHAnsi" w:hAnsiTheme="minorHAnsi" w:cstheme="minorHAnsi"/>
          <w:sz w:val="22"/>
          <w:szCs w:val="22"/>
        </w:rPr>
        <w:t xml:space="preserve">) for </w:t>
      </w:r>
      <w:r w:rsidRPr="009930B6">
        <w:rPr>
          <w:rFonts w:asciiTheme="minorHAnsi" w:hAnsiTheme="minorHAnsi" w:cstheme="minorHAnsi"/>
          <w:b/>
          <w:sz w:val="22"/>
          <w:szCs w:val="22"/>
        </w:rPr>
        <w:t>cross browser functionality</w:t>
      </w:r>
      <w:r w:rsidRPr="009930B6">
        <w:rPr>
          <w:rFonts w:asciiTheme="minorHAnsi" w:hAnsiTheme="minorHAnsi" w:cstheme="minorHAnsi"/>
          <w:sz w:val="22"/>
          <w:szCs w:val="22"/>
        </w:rPr>
        <w:t>.</w:t>
      </w:r>
    </w:p>
    <w:p w:rsidR="00DE12B7" w:rsidRPr="009930B6" w:rsidRDefault="00DE12B7" w:rsidP="009930B6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Supported </w:t>
      </w:r>
      <w:r w:rsidRPr="009930B6">
        <w:rPr>
          <w:rFonts w:asciiTheme="minorHAnsi" w:hAnsiTheme="minorHAnsi" w:cstheme="minorHAnsi"/>
          <w:b/>
          <w:sz w:val="22"/>
          <w:szCs w:val="22"/>
        </w:rPr>
        <w:t>production testing</w:t>
      </w:r>
      <w:r w:rsidRPr="009930B6">
        <w:rPr>
          <w:rFonts w:asciiTheme="minorHAnsi" w:hAnsiTheme="minorHAnsi" w:cstheme="minorHAnsi"/>
          <w:sz w:val="22"/>
          <w:szCs w:val="22"/>
        </w:rPr>
        <w:t xml:space="preserve"> by executing automation scripts and analyzing the results.</w:t>
      </w:r>
    </w:p>
    <w:p w:rsidR="00DE12B7" w:rsidRPr="009930B6" w:rsidRDefault="00DE12B7" w:rsidP="009930B6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9930B6">
        <w:rPr>
          <w:rFonts w:asciiTheme="minorHAnsi" w:hAnsiTheme="minorHAnsi" w:cstheme="minorHAnsi"/>
          <w:b/>
          <w:sz w:val="22"/>
          <w:szCs w:val="22"/>
        </w:rPr>
        <w:t>Quality Center</w:t>
      </w:r>
      <w:r w:rsidRPr="009930B6">
        <w:rPr>
          <w:rFonts w:asciiTheme="minorHAnsi" w:hAnsiTheme="minorHAnsi" w:cstheme="minorHAnsi"/>
          <w:sz w:val="22"/>
          <w:szCs w:val="22"/>
        </w:rPr>
        <w:t xml:space="preserve"> for manual Scripts and </w:t>
      </w:r>
      <w:r w:rsidRPr="009930B6">
        <w:rPr>
          <w:rFonts w:asciiTheme="minorHAnsi" w:hAnsiTheme="minorHAnsi" w:cstheme="minorHAnsi"/>
          <w:b/>
          <w:sz w:val="22"/>
          <w:szCs w:val="22"/>
        </w:rPr>
        <w:t>Traceability Matrix</w:t>
      </w:r>
    </w:p>
    <w:p w:rsidR="00DE12B7" w:rsidRPr="009930B6" w:rsidRDefault="00DE12B7" w:rsidP="009930B6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>Responsible for coordinating with offshore team on daily basis regarding the status.</w:t>
      </w:r>
    </w:p>
    <w:p w:rsidR="009043C4" w:rsidRPr="009930B6" w:rsidRDefault="009043C4" w:rsidP="009930B6">
      <w:pPr>
        <w:pStyle w:val="NoSpacing"/>
        <w:numPr>
          <w:ilvl w:val="0"/>
          <w:numId w:val="16"/>
        </w:numPr>
        <w:rPr>
          <w:rFonts w:asciiTheme="minorHAnsi" w:eastAsia="Courier New" w:hAnsiTheme="minorHAnsi" w:cstheme="minorHAnsi"/>
          <w:sz w:val="22"/>
          <w:szCs w:val="22"/>
        </w:rPr>
      </w:pPr>
      <w:r w:rsidRPr="009930B6">
        <w:rPr>
          <w:rFonts w:asciiTheme="minorHAnsi" w:eastAsia="Courier New" w:hAnsiTheme="minorHAnsi" w:cstheme="minorHAnsi"/>
          <w:sz w:val="22"/>
          <w:szCs w:val="22"/>
        </w:rPr>
        <w:t xml:space="preserve">Used </w:t>
      </w:r>
      <w:r w:rsidRPr="009930B6">
        <w:rPr>
          <w:rFonts w:asciiTheme="minorHAnsi" w:eastAsia="Courier New" w:hAnsiTheme="minorHAnsi" w:cstheme="minorHAnsi"/>
          <w:b/>
          <w:sz w:val="22"/>
          <w:szCs w:val="22"/>
        </w:rPr>
        <w:t xml:space="preserve">MS </w:t>
      </w:r>
      <w:proofErr w:type="spellStart"/>
      <w:r w:rsidRPr="009930B6">
        <w:rPr>
          <w:rFonts w:asciiTheme="minorHAnsi" w:eastAsia="Courier New" w:hAnsiTheme="minorHAnsi" w:cstheme="minorHAnsi"/>
          <w:b/>
          <w:sz w:val="22"/>
          <w:szCs w:val="22"/>
        </w:rPr>
        <w:t>Sharepoint</w:t>
      </w:r>
      <w:proofErr w:type="spellEnd"/>
      <w:r w:rsidRPr="009930B6">
        <w:rPr>
          <w:rFonts w:asciiTheme="minorHAnsi" w:eastAsia="Courier New" w:hAnsiTheme="minorHAnsi" w:cstheme="minorHAnsi"/>
          <w:sz w:val="22"/>
          <w:szCs w:val="22"/>
        </w:rPr>
        <w:t xml:space="preserve"> for the purpose of managing documents and for hosting websites which was used to access shared work spaces and documents.</w:t>
      </w:r>
    </w:p>
    <w:p w:rsidR="00DE12B7" w:rsidRPr="009930B6" w:rsidRDefault="00DE12B7" w:rsidP="009930B6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Wrote </w:t>
      </w:r>
      <w:r w:rsidRPr="009930B6">
        <w:rPr>
          <w:rFonts w:asciiTheme="minorHAnsi" w:hAnsiTheme="minorHAnsi" w:cstheme="minorHAnsi"/>
          <w:b/>
          <w:sz w:val="22"/>
          <w:szCs w:val="22"/>
        </w:rPr>
        <w:t>SQL queries</w:t>
      </w:r>
      <w:r w:rsidRPr="009930B6">
        <w:rPr>
          <w:rFonts w:asciiTheme="minorHAnsi" w:hAnsiTheme="minorHAnsi" w:cstheme="minorHAnsi"/>
          <w:sz w:val="22"/>
          <w:szCs w:val="22"/>
        </w:rPr>
        <w:t xml:space="preserve"> in </w:t>
      </w:r>
      <w:r w:rsidRPr="009930B6">
        <w:rPr>
          <w:rFonts w:asciiTheme="minorHAnsi" w:hAnsiTheme="minorHAnsi" w:cstheme="minorHAnsi"/>
          <w:b/>
          <w:sz w:val="22"/>
          <w:szCs w:val="22"/>
        </w:rPr>
        <w:t>SQL Developer</w:t>
      </w:r>
      <w:r w:rsidRPr="009930B6">
        <w:rPr>
          <w:rFonts w:asciiTheme="minorHAnsi" w:hAnsiTheme="minorHAnsi" w:cstheme="minorHAnsi"/>
          <w:sz w:val="22"/>
          <w:szCs w:val="22"/>
        </w:rPr>
        <w:t xml:space="preserve"> and </w:t>
      </w:r>
      <w:r w:rsidRPr="009930B6">
        <w:rPr>
          <w:rFonts w:asciiTheme="minorHAnsi" w:hAnsiTheme="minorHAnsi" w:cstheme="minorHAnsi"/>
          <w:b/>
          <w:sz w:val="22"/>
          <w:szCs w:val="22"/>
        </w:rPr>
        <w:t>Query analyzer</w:t>
      </w:r>
      <w:r w:rsidRPr="009930B6">
        <w:rPr>
          <w:rFonts w:asciiTheme="minorHAnsi" w:hAnsiTheme="minorHAnsi" w:cstheme="minorHAnsi"/>
          <w:sz w:val="22"/>
          <w:szCs w:val="22"/>
        </w:rPr>
        <w:t xml:space="preserve"> to verify the Source and Target Database results.</w:t>
      </w:r>
    </w:p>
    <w:p w:rsidR="00DE12B7" w:rsidRPr="009930B6" w:rsidRDefault="00DE12B7" w:rsidP="009930B6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b/>
          <w:sz w:val="22"/>
          <w:szCs w:val="22"/>
        </w:rPr>
        <w:t>Planned</w:t>
      </w:r>
      <w:r w:rsidRPr="009930B6">
        <w:rPr>
          <w:rFonts w:asciiTheme="minorHAnsi" w:hAnsiTheme="minorHAnsi" w:cstheme="minorHAnsi"/>
          <w:sz w:val="22"/>
          <w:szCs w:val="22"/>
        </w:rPr>
        <w:t xml:space="preserve">, </w:t>
      </w:r>
      <w:r w:rsidRPr="009930B6">
        <w:rPr>
          <w:rFonts w:asciiTheme="minorHAnsi" w:hAnsiTheme="minorHAnsi" w:cstheme="minorHAnsi"/>
          <w:b/>
          <w:sz w:val="22"/>
          <w:szCs w:val="22"/>
        </w:rPr>
        <w:t>designed</w:t>
      </w:r>
      <w:r w:rsidRPr="009930B6">
        <w:rPr>
          <w:rFonts w:asciiTheme="minorHAnsi" w:hAnsiTheme="minorHAnsi" w:cstheme="minorHAnsi"/>
          <w:sz w:val="22"/>
          <w:szCs w:val="22"/>
        </w:rPr>
        <w:t xml:space="preserve"> and generated both </w:t>
      </w:r>
      <w:r w:rsidRPr="009930B6">
        <w:rPr>
          <w:rFonts w:asciiTheme="minorHAnsi" w:hAnsiTheme="minorHAnsi" w:cstheme="minorHAnsi"/>
          <w:b/>
          <w:sz w:val="22"/>
          <w:szCs w:val="22"/>
        </w:rPr>
        <w:t>Manual</w:t>
      </w:r>
      <w:r w:rsidRPr="009930B6">
        <w:rPr>
          <w:rFonts w:asciiTheme="minorHAnsi" w:hAnsiTheme="minorHAnsi" w:cstheme="minorHAnsi"/>
          <w:sz w:val="22"/>
          <w:szCs w:val="22"/>
        </w:rPr>
        <w:t xml:space="preserve"> and</w:t>
      </w:r>
      <w:r w:rsidRPr="009930B6">
        <w:rPr>
          <w:rFonts w:asciiTheme="minorHAnsi" w:hAnsiTheme="minorHAnsi" w:cstheme="minorHAnsi"/>
          <w:b/>
          <w:sz w:val="22"/>
          <w:szCs w:val="22"/>
        </w:rPr>
        <w:t xml:space="preserve"> Automation </w:t>
      </w:r>
      <w:r w:rsidRPr="009930B6">
        <w:rPr>
          <w:rFonts w:asciiTheme="minorHAnsi" w:hAnsiTheme="minorHAnsi" w:cstheme="minorHAnsi"/>
          <w:sz w:val="22"/>
          <w:szCs w:val="22"/>
        </w:rPr>
        <w:t xml:space="preserve">scripts for </w:t>
      </w:r>
      <w:r w:rsidRPr="009930B6">
        <w:rPr>
          <w:rFonts w:asciiTheme="minorHAnsi" w:hAnsiTheme="minorHAnsi" w:cstheme="minorHAnsi"/>
          <w:b/>
          <w:sz w:val="22"/>
          <w:szCs w:val="22"/>
        </w:rPr>
        <w:t>Change Requests</w:t>
      </w:r>
    </w:p>
    <w:p w:rsidR="00DE12B7" w:rsidRPr="009930B6" w:rsidRDefault="00DE12B7" w:rsidP="009930B6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lastRenderedPageBreak/>
        <w:t xml:space="preserve">Wrote </w:t>
      </w:r>
      <w:r w:rsidRPr="009930B6">
        <w:rPr>
          <w:rFonts w:asciiTheme="minorHAnsi" w:hAnsiTheme="minorHAnsi" w:cstheme="minorHAnsi"/>
          <w:b/>
          <w:sz w:val="22"/>
          <w:szCs w:val="22"/>
        </w:rPr>
        <w:t>UNIX</w:t>
      </w:r>
      <w:r w:rsidRPr="009930B6">
        <w:rPr>
          <w:rFonts w:asciiTheme="minorHAnsi" w:hAnsiTheme="minorHAnsi" w:cstheme="minorHAnsi"/>
          <w:sz w:val="22"/>
          <w:szCs w:val="22"/>
        </w:rPr>
        <w:t xml:space="preserve"> commands to run jobs on </w:t>
      </w:r>
      <w:r w:rsidRPr="009930B6">
        <w:rPr>
          <w:rFonts w:asciiTheme="minorHAnsi" w:hAnsiTheme="minorHAnsi" w:cstheme="minorHAnsi"/>
          <w:b/>
          <w:sz w:val="22"/>
          <w:szCs w:val="22"/>
        </w:rPr>
        <w:t>UNIX OS</w:t>
      </w:r>
    </w:p>
    <w:p w:rsidR="00DE12B7" w:rsidRPr="009930B6" w:rsidRDefault="00DE12B7" w:rsidP="009930B6">
      <w:pPr>
        <w:pStyle w:val="NoSpacing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Responsible for weekly status meetings showing progress and future testing efforts to the QA Manager. </w:t>
      </w:r>
    </w:p>
    <w:p w:rsidR="004457D4" w:rsidRPr="009930B6" w:rsidRDefault="004457D4" w:rsidP="00A15A34">
      <w:pPr>
        <w:ind w:left="-270" w:firstLine="270"/>
        <w:rPr>
          <w:rFonts w:asciiTheme="minorHAnsi" w:hAnsiTheme="minorHAnsi" w:cstheme="minorHAnsi"/>
          <w:sz w:val="22"/>
          <w:szCs w:val="22"/>
        </w:rPr>
      </w:pPr>
    </w:p>
    <w:p w:rsidR="00A15A34" w:rsidRPr="009930B6" w:rsidRDefault="00A15A34" w:rsidP="00F00187">
      <w:pPr>
        <w:ind w:left="-270" w:firstLine="180"/>
        <w:rPr>
          <w:rFonts w:asciiTheme="minorHAnsi" w:hAnsiTheme="minorHAnsi" w:cstheme="minorHAnsi"/>
          <w:sz w:val="22"/>
          <w:szCs w:val="22"/>
        </w:rPr>
      </w:pPr>
    </w:p>
    <w:p w:rsidR="00043C2F" w:rsidRPr="009930B6" w:rsidRDefault="00043C2F" w:rsidP="00057EBF">
      <w:pPr>
        <w:ind w:left="-270" w:firstLine="270"/>
        <w:rPr>
          <w:rFonts w:asciiTheme="minorHAnsi" w:hAnsiTheme="minorHAnsi" w:cstheme="minorHAnsi"/>
          <w:sz w:val="22"/>
          <w:szCs w:val="22"/>
        </w:rPr>
      </w:pPr>
    </w:p>
    <w:p w:rsidR="00043C2F" w:rsidRPr="009930B6" w:rsidRDefault="00043C2F" w:rsidP="004013D9">
      <w:pPr>
        <w:rPr>
          <w:rFonts w:asciiTheme="minorHAnsi" w:hAnsiTheme="minorHAnsi" w:cstheme="minorHAnsi"/>
          <w:b/>
          <w:sz w:val="22"/>
          <w:szCs w:val="22"/>
        </w:rPr>
      </w:pPr>
    </w:p>
    <w:p w:rsidR="009930B6" w:rsidRDefault="00E05AAF" w:rsidP="009930B6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9930B6">
        <w:rPr>
          <w:rFonts w:asciiTheme="minorHAnsi" w:hAnsiTheme="minorHAnsi" w:cstheme="minorHAnsi"/>
          <w:b/>
          <w:sz w:val="22"/>
          <w:szCs w:val="22"/>
        </w:rPr>
        <w:t xml:space="preserve">Hudson City Savings Bank, </w:t>
      </w:r>
      <w:r w:rsidR="00C9550A" w:rsidRPr="009930B6">
        <w:rPr>
          <w:rFonts w:asciiTheme="minorHAnsi" w:hAnsiTheme="minorHAnsi" w:cstheme="minorHAnsi"/>
          <w:b/>
          <w:sz w:val="22"/>
          <w:szCs w:val="22"/>
        </w:rPr>
        <w:t xml:space="preserve">Paramus, </w:t>
      </w:r>
      <w:r w:rsidRPr="009930B6">
        <w:rPr>
          <w:rFonts w:asciiTheme="minorHAnsi" w:hAnsiTheme="minorHAnsi" w:cstheme="minorHAnsi"/>
          <w:b/>
          <w:sz w:val="22"/>
          <w:szCs w:val="22"/>
        </w:rPr>
        <w:t xml:space="preserve">NJ </w:t>
      </w:r>
      <w:r w:rsidRPr="009930B6">
        <w:rPr>
          <w:rFonts w:asciiTheme="minorHAnsi" w:hAnsiTheme="minorHAnsi" w:cstheme="minorHAnsi"/>
          <w:b/>
          <w:sz w:val="22"/>
          <w:szCs w:val="22"/>
        </w:rPr>
        <w:tab/>
      </w:r>
      <w:r w:rsidR="009930B6" w:rsidRPr="009930B6">
        <w:rPr>
          <w:rFonts w:asciiTheme="minorHAnsi" w:hAnsiTheme="minorHAnsi" w:cstheme="minorHAnsi"/>
          <w:b/>
          <w:sz w:val="22"/>
          <w:szCs w:val="22"/>
        </w:rPr>
        <w:tab/>
      </w:r>
      <w:r w:rsidR="009930B6" w:rsidRPr="009930B6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Apr 2012</w:t>
      </w:r>
      <w:r w:rsidR="009930B6" w:rsidRPr="009930B6">
        <w:rPr>
          <w:rFonts w:asciiTheme="minorHAnsi" w:hAnsiTheme="minorHAnsi" w:cstheme="minorHAnsi"/>
          <w:b/>
          <w:sz w:val="22"/>
          <w:szCs w:val="22"/>
        </w:rPr>
        <w:t xml:space="preserve"> – May</w:t>
      </w:r>
      <w:r w:rsidR="009930B6" w:rsidRPr="009930B6">
        <w:rPr>
          <w:rFonts w:asciiTheme="minorHAnsi" w:hAnsiTheme="minorHAnsi" w:cstheme="minorHAnsi"/>
          <w:b/>
          <w:sz w:val="22"/>
          <w:szCs w:val="22"/>
        </w:rPr>
        <w:t xml:space="preserve"> 2014</w:t>
      </w:r>
    </w:p>
    <w:p w:rsidR="009B3F9F" w:rsidRPr="009930B6" w:rsidRDefault="00E05AAF" w:rsidP="009930B6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9930B6">
        <w:rPr>
          <w:rFonts w:asciiTheme="minorHAnsi" w:hAnsiTheme="minorHAnsi" w:cstheme="minorHAnsi"/>
          <w:b/>
          <w:sz w:val="22"/>
          <w:szCs w:val="22"/>
        </w:rPr>
        <w:t>R</w:t>
      </w:r>
      <w:r w:rsidR="00276DC6" w:rsidRPr="009930B6">
        <w:rPr>
          <w:rFonts w:asciiTheme="minorHAnsi" w:hAnsiTheme="minorHAnsi" w:cstheme="minorHAnsi"/>
          <w:b/>
          <w:sz w:val="22"/>
          <w:szCs w:val="22"/>
        </w:rPr>
        <w:t>ole</w:t>
      </w:r>
      <w:r w:rsidRPr="009930B6">
        <w:rPr>
          <w:rFonts w:asciiTheme="minorHAnsi" w:hAnsiTheme="minorHAnsi" w:cstheme="minorHAnsi"/>
          <w:b/>
          <w:sz w:val="22"/>
          <w:szCs w:val="22"/>
        </w:rPr>
        <w:t>: QA Analyst</w:t>
      </w:r>
      <w:r w:rsidRPr="009930B6">
        <w:rPr>
          <w:rFonts w:asciiTheme="minorHAnsi" w:hAnsiTheme="minorHAnsi" w:cstheme="minorHAnsi"/>
          <w:b/>
          <w:sz w:val="22"/>
          <w:szCs w:val="22"/>
        </w:rPr>
        <w:tab/>
      </w:r>
      <w:r w:rsidRPr="009930B6">
        <w:tab/>
      </w:r>
      <w:r w:rsidRPr="009930B6">
        <w:tab/>
      </w:r>
      <w:r w:rsidRPr="009930B6">
        <w:tab/>
      </w:r>
      <w:r w:rsidRPr="009930B6">
        <w:tab/>
      </w:r>
      <w:r w:rsidRPr="009930B6">
        <w:tab/>
      </w:r>
      <w:r w:rsidRPr="009930B6">
        <w:tab/>
      </w:r>
    </w:p>
    <w:p w:rsidR="009B3F9F" w:rsidRPr="009930B6" w:rsidRDefault="009B3F9F" w:rsidP="004269B7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E05AAF" w:rsidRPr="009930B6" w:rsidRDefault="004E16F5" w:rsidP="004269B7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9930B6">
        <w:rPr>
          <w:rFonts w:asciiTheme="minorHAnsi" w:hAnsiTheme="minorHAnsi" w:cstheme="minorHAnsi"/>
          <w:bCs/>
          <w:sz w:val="22"/>
          <w:szCs w:val="22"/>
        </w:rPr>
        <w:t xml:space="preserve">This project is </w:t>
      </w:r>
      <w:r w:rsidR="00534E47" w:rsidRPr="009930B6">
        <w:rPr>
          <w:rFonts w:asciiTheme="minorHAnsi" w:hAnsiTheme="minorHAnsi" w:cstheme="minorHAnsi"/>
          <w:bCs/>
          <w:sz w:val="22"/>
          <w:szCs w:val="22"/>
        </w:rPr>
        <w:t xml:space="preserve">an </w:t>
      </w:r>
      <w:r w:rsidRPr="009930B6">
        <w:rPr>
          <w:rFonts w:asciiTheme="minorHAnsi" w:hAnsiTheme="minorHAnsi" w:cstheme="minorHAnsi"/>
          <w:bCs/>
          <w:sz w:val="22"/>
          <w:szCs w:val="22"/>
        </w:rPr>
        <w:t>online banking</w:t>
      </w:r>
      <w:r w:rsidR="00E05AAF" w:rsidRPr="009930B6">
        <w:rPr>
          <w:rFonts w:asciiTheme="minorHAnsi" w:hAnsiTheme="minorHAnsi" w:cstheme="minorHAnsi"/>
          <w:bCs/>
          <w:sz w:val="22"/>
          <w:szCs w:val="22"/>
        </w:rPr>
        <w:t xml:space="preserve"> application consisting of various </w:t>
      </w:r>
      <w:r w:rsidRPr="009930B6">
        <w:rPr>
          <w:rFonts w:asciiTheme="minorHAnsi" w:hAnsiTheme="minorHAnsi" w:cstheme="minorHAnsi"/>
          <w:bCs/>
          <w:sz w:val="22"/>
          <w:szCs w:val="22"/>
        </w:rPr>
        <w:t xml:space="preserve">modules like </w:t>
      </w:r>
      <w:r w:rsidR="00AE3916" w:rsidRPr="009930B6">
        <w:rPr>
          <w:rFonts w:asciiTheme="minorHAnsi" w:hAnsiTheme="minorHAnsi" w:cstheme="minorHAnsi"/>
          <w:bCs/>
          <w:sz w:val="22"/>
          <w:szCs w:val="22"/>
        </w:rPr>
        <w:t xml:space="preserve">personal </w:t>
      </w:r>
      <w:r w:rsidRPr="009930B6">
        <w:rPr>
          <w:rFonts w:asciiTheme="minorHAnsi" w:hAnsiTheme="minorHAnsi" w:cstheme="minorHAnsi"/>
          <w:bCs/>
          <w:sz w:val="22"/>
          <w:szCs w:val="22"/>
        </w:rPr>
        <w:t>Banking, Loan Locking, Pricing, Withdraw, Extend Load Expiry, Funding, Closing, Mortgages, Re-finance</w:t>
      </w:r>
      <w:r w:rsidR="00703482" w:rsidRPr="009930B6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5045C6" w:rsidRPr="009930B6">
        <w:rPr>
          <w:rFonts w:asciiTheme="minorHAnsi" w:hAnsiTheme="minorHAnsi" w:cstheme="minorHAnsi"/>
          <w:bCs/>
          <w:sz w:val="22"/>
          <w:szCs w:val="22"/>
        </w:rPr>
        <w:t>Investment banking</w:t>
      </w:r>
      <w:r w:rsidR="001F2D4E" w:rsidRPr="009930B6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847604" w:rsidRPr="009930B6">
        <w:rPr>
          <w:rFonts w:asciiTheme="minorHAnsi" w:hAnsiTheme="minorHAnsi" w:cstheme="minorHAnsi"/>
          <w:bCs/>
          <w:sz w:val="22"/>
          <w:szCs w:val="22"/>
        </w:rPr>
        <w:t>stocks, bonds, Mutual funds, insurance</w:t>
      </w:r>
      <w:r w:rsidR="001F2D4E" w:rsidRPr="009930B6">
        <w:rPr>
          <w:rFonts w:asciiTheme="minorHAnsi" w:hAnsiTheme="minorHAnsi" w:cstheme="minorHAnsi"/>
          <w:bCs/>
          <w:sz w:val="22"/>
          <w:szCs w:val="22"/>
        </w:rPr>
        <w:t xml:space="preserve"> and portfolio/</w:t>
      </w:r>
      <w:r w:rsidR="008927B1" w:rsidRPr="009930B6">
        <w:rPr>
          <w:rFonts w:asciiTheme="minorHAnsi" w:hAnsiTheme="minorHAnsi" w:cstheme="minorHAnsi"/>
          <w:bCs/>
          <w:sz w:val="22"/>
          <w:szCs w:val="22"/>
        </w:rPr>
        <w:t>wealth management</w:t>
      </w:r>
      <w:r w:rsidR="00AE3916" w:rsidRPr="009930B6">
        <w:rPr>
          <w:rFonts w:asciiTheme="minorHAnsi" w:hAnsiTheme="minorHAnsi" w:cstheme="minorHAnsi"/>
          <w:bCs/>
          <w:sz w:val="22"/>
          <w:szCs w:val="22"/>
        </w:rPr>
        <w:t>.</w:t>
      </w:r>
      <w:r w:rsidR="00E05AAF" w:rsidRPr="009930B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734B62" w:rsidRPr="009930B6">
        <w:rPr>
          <w:rFonts w:asciiTheme="minorHAnsi" w:hAnsiTheme="minorHAnsi" w:cstheme="minorHAnsi"/>
          <w:bCs/>
          <w:sz w:val="22"/>
          <w:szCs w:val="22"/>
          <w:lang w:val="en-GB"/>
        </w:rPr>
        <w:t>It also generates reports based on clients’ loan status like loans missing, collateral documents, loans purchased, loans pending settlement review, loans not cleared for settlement.</w:t>
      </w:r>
      <w:r w:rsidR="00E05AAF" w:rsidRPr="009930B6">
        <w:rPr>
          <w:rFonts w:asciiTheme="minorHAnsi" w:hAnsiTheme="minorHAnsi" w:cstheme="minorHAnsi"/>
          <w:bCs/>
          <w:sz w:val="22"/>
          <w:szCs w:val="22"/>
        </w:rPr>
        <w:t xml:space="preserve">The personal </w:t>
      </w:r>
      <w:r w:rsidR="00457B63" w:rsidRPr="009930B6">
        <w:rPr>
          <w:rFonts w:asciiTheme="minorHAnsi" w:hAnsiTheme="minorHAnsi" w:cstheme="minorHAnsi"/>
          <w:bCs/>
          <w:sz w:val="22"/>
          <w:szCs w:val="22"/>
        </w:rPr>
        <w:t xml:space="preserve">banking module </w:t>
      </w:r>
      <w:r w:rsidR="00E05AAF" w:rsidRPr="009930B6">
        <w:rPr>
          <w:rFonts w:asciiTheme="minorHAnsi" w:hAnsiTheme="minorHAnsi" w:cstheme="minorHAnsi"/>
          <w:bCs/>
          <w:sz w:val="22"/>
          <w:szCs w:val="22"/>
        </w:rPr>
        <w:t>consists of managing Checking and Savings accounts, balance transfers, bill payments, deposit methods and individual retirement accounts and money transfer. FMS (Funds management system) provides a single source of financial information for the Fund Managers.</w:t>
      </w:r>
    </w:p>
    <w:p w:rsidR="00E05AAF" w:rsidRPr="009930B6" w:rsidRDefault="00E05AAF" w:rsidP="00E05AAF">
      <w:pPr>
        <w:rPr>
          <w:rFonts w:asciiTheme="minorHAnsi" w:hAnsiTheme="minorHAnsi" w:cstheme="minorHAnsi"/>
          <w:bCs/>
          <w:sz w:val="22"/>
          <w:szCs w:val="22"/>
        </w:rPr>
      </w:pPr>
    </w:p>
    <w:p w:rsidR="00E05AAF" w:rsidRPr="009930B6" w:rsidRDefault="00E05AAF" w:rsidP="00E05AAF">
      <w:pPr>
        <w:rPr>
          <w:rFonts w:asciiTheme="minorHAnsi" w:hAnsiTheme="minorHAnsi" w:cstheme="minorHAnsi"/>
          <w:bCs/>
          <w:sz w:val="22"/>
          <w:szCs w:val="22"/>
        </w:rPr>
      </w:pPr>
      <w:r w:rsidRPr="009930B6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E05AAF" w:rsidRPr="009930B6" w:rsidRDefault="00E05AAF" w:rsidP="009930B6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9930B6">
        <w:rPr>
          <w:rFonts w:asciiTheme="minorHAnsi" w:hAnsiTheme="minorHAnsi" w:cstheme="minorHAnsi"/>
          <w:b/>
          <w:sz w:val="22"/>
          <w:szCs w:val="22"/>
        </w:rPr>
        <w:t>Test Cases</w:t>
      </w:r>
      <w:r w:rsidRPr="009930B6">
        <w:rPr>
          <w:rFonts w:asciiTheme="minorHAnsi" w:hAnsiTheme="minorHAnsi" w:cstheme="minorHAnsi"/>
          <w:sz w:val="22"/>
          <w:szCs w:val="22"/>
        </w:rPr>
        <w:t xml:space="preserve">, </w:t>
      </w:r>
      <w:r w:rsidRPr="009930B6">
        <w:rPr>
          <w:rFonts w:asciiTheme="minorHAnsi" w:hAnsiTheme="minorHAnsi" w:cstheme="minorHAnsi"/>
          <w:b/>
          <w:sz w:val="22"/>
          <w:szCs w:val="22"/>
        </w:rPr>
        <w:t>Test Scripts</w:t>
      </w:r>
      <w:r w:rsidRPr="009930B6">
        <w:rPr>
          <w:rFonts w:asciiTheme="minorHAnsi" w:hAnsiTheme="minorHAnsi" w:cstheme="minorHAnsi"/>
          <w:sz w:val="22"/>
          <w:szCs w:val="22"/>
        </w:rPr>
        <w:t xml:space="preserve"> based on the business and functional specifications.</w:t>
      </w:r>
    </w:p>
    <w:p w:rsidR="00E05AAF" w:rsidRPr="009930B6" w:rsidRDefault="00E05AAF" w:rsidP="009930B6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>Involved in writing and implementation of Test cases fo</w:t>
      </w:r>
      <w:r w:rsidR="006D3799" w:rsidRPr="009930B6">
        <w:rPr>
          <w:rFonts w:asciiTheme="minorHAnsi" w:hAnsiTheme="minorHAnsi" w:cstheme="minorHAnsi"/>
          <w:sz w:val="22"/>
          <w:szCs w:val="22"/>
        </w:rPr>
        <w:t xml:space="preserve">r various modules using </w:t>
      </w:r>
      <w:r w:rsidRPr="009930B6">
        <w:rPr>
          <w:rFonts w:asciiTheme="minorHAnsi" w:hAnsiTheme="minorHAnsi" w:cstheme="minorHAnsi"/>
          <w:b/>
          <w:sz w:val="22"/>
          <w:szCs w:val="22"/>
        </w:rPr>
        <w:t xml:space="preserve">Quality </w:t>
      </w:r>
      <w:r w:rsidR="00673874" w:rsidRPr="009930B6">
        <w:rPr>
          <w:rFonts w:asciiTheme="minorHAnsi" w:hAnsiTheme="minorHAnsi" w:cstheme="minorHAnsi"/>
          <w:b/>
          <w:sz w:val="22"/>
          <w:szCs w:val="22"/>
        </w:rPr>
        <w:t>C</w:t>
      </w:r>
      <w:r w:rsidRPr="009930B6">
        <w:rPr>
          <w:rFonts w:asciiTheme="minorHAnsi" w:hAnsiTheme="minorHAnsi" w:cstheme="minorHAnsi"/>
          <w:b/>
          <w:sz w:val="22"/>
          <w:szCs w:val="22"/>
        </w:rPr>
        <w:t>enter.</w:t>
      </w:r>
    </w:p>
    <w:p w:rsidR="00C74206" w:rsidRPr="009930B6" w:rsidRDefault="00C74206" w:rsidP="009930B6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Used IBM </w:t>
      </w:r>
      <w:r w:rsidRPr="009930B6">
        <w:rPr>
          <w:rFonts w:asciiTheme="minorHAnsi" w:hAnsiTheme="minorHAnsi" w:cstheme="minorHAnsi"/>
          <w:b/>
          <w:sz w:val="22"/>
          <w:szCs w:val="22"/>
        </w:rPr>
        <w:t>DOORS</w:t>
      </w:r>
      <w:r w:rsidRPr="009930B6">
        <w:rPr>
          <w:rFonts w:asciiTheme="minorHAnsi" w:hAnsiTheme="minorHAnsi" w:cstheme="minorHAnsi"/>
          <w:sz w:val="22"/>
          <w:szCs w:val="22"/>
        </w:rPr>
        <w:t xml:space="preserve"> for Tracking Requirements.</w:t>
      </w:r>
    </w:p>
    <w:p w:rsidR="004A6DF3" w:rsidRPr="009930B6" w:rsidRDefault="004A6DF3" w:rsidP="009930B6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>Prioritizing the test cases in case of reduced timelines due to blocking issues.</w:t>
      </w:r>
    </w:p>
    <w:p w:rsidR="008F5C34" w:rsidRPr="009930B6" w:rsidRDefault="008F5C34" w:rsidP="009930B6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Used </w:t>
      </w:r>
      <w:r w:rsidRPr="009930B6">
        <w:rPr>
          <w:rFonts w:asciiTheme="minorHAnsi" w:hAnsiTheme="minorHAnsi" w:cstheme="minorHAnsi"/>
          <w:b/>
          <w:sz w:val="22"/>
          <w:szCs w:val="22"/>
        </w:rPr>
        <w:t>VBScript</w:t>
      </w:r>
      <w:r w:rsidRPr="009930B6">
        <w:rPr>
          <w:rFonts w:asciiTheme="minorHAnsi" w:hAnsiTheme="minorHAnsi" w:cstheme="minorHAnsi"/>
          <w:sz w:val="22"/>
          <w:szCs w:val="22"/>
        </w:rPr>
        <w:t xml:space="preserve"> and </w:t>
      </w:r>
      <w:r w:rsidRPr="009930B6">
        <w:rPr>
          <w:rFonts w:asciiTheme="minorHAnsi" w:hAnsiTheme="minorHAnsi" w:cstheme="minorHAnsi"/>
          <w:b/>
          <w:sz w:val="22"/>
          <w:szCs w:val="22"/>
        </w:rPr>
        <w:t>descriptive</w:t>
      </w:r>
      <w:r w:rsidRPr="009930B6">
        <w:rPr>
          <w:rFonts w:asciiTheme="minorHAnsi" w:hAnsiTheme="minorHAnsi" w:cstheme="minorHAnsi"/>
          <w:sz w:val="22"/>
          <w:szCs w:val="22"/>
        </w:rPr>
        <w:t xml:space="preserve"> </w:t>
      </w:r>
      <w:r w:rsidRPr="009930B6">
        <w:rPr>
          <w:rFonts w:asciiTheme="minorHAnsi" w:hAnsiTheme="minorHAnsi" w:cstheme="minorHAnsi"/>
          <w:b/>
          <w:sz w:val="22"/>
          <w:szCs w:val="22"/>
        </w:rPr>
        <w:t>programming</w:t>
      </w:r>
      <w:r w:rsidRPr="009930B6">
        <w:rPr>
          <w:rFonts w:asciiTheme="minorHAnsi" w:hAnsiTheme="minorHAnsi" w:cstheme="minorHAnsi"/>
          <w:sz w:val="22"/>
          <w:szCs w:val="22"/>
        </w:rPr>
        <w:t xml:space="preserve"> in automating the test cases in </w:t>
      </w:r>
      <w:r w:rsidRPr="009930B6">
        <w:rPr>
          <w:rFonts w:asciiTheme="minorHAnsi" w:hAnsiTheme="minorHAnsi" w:cstheme="minorHAnsi"/>
          <w:b/>
          <w:sz w:val="22"/>
          <w:szCs w:val="22"/>
        </w:rPr>
        <w:t>Quick Test Pro.</w:t>
      </w:r>
    </w:p>
    <w:p w:rsidR="00972F15" w:rsidRPr="009930B6" w:rsidRDefault="00972F15" w:rsidP="009930B6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Analyzed the </w:t>
      </w:r>
      <w:r w:rsidRPr="009930B6">
        <w:rPr>
          <w:rFonts w:asciiTheme="minorHAnsi" w:hAnsiTheme="minorHAnsi" w:cstheme="minorHAnsi"/>
          <w:b/>
          <w:sz w:val="22"/>
          <w:szCs w:val="22"/>
        </w:rPr>
        <w:t>test results</w:t>
      </w:r>
      <w:r w:rsidRPr="009930B6">
        <w:rPr>
          <w:rFonts w:asciiTheme="minorHAnsi" w:hAnsiTheme="minorHAnsi" w:cstheme="minorHAnsi"/>
          <w:sz w:val="22"/>
          <w:szCs w:val="22"/>
        </w:rPr>
        <w:t xml:space="preserve"> and logged bugs, if required.</w:t>
      </w:r>
    </w:p>
    <w:p w:rsidR="007F2F26" w:rsidRPr="009930B6" w:rsidRDefault="007F2F26" w:rsidP="009930B6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9930B6">
        <w:rPr>
          <w:rFonts w:asciiTheme="minorHAnsi" w:hAnsiTheme="minorHAnsi" w:cstheme="minorHAnsi"/>
          <w:b/>
          <w:sz w:val="22"/>
          <w:szCs w:val="22"/>
        </w:rPr>
        <w:t>Bugzilla</w:t>
      </w:r>
      <w:proofErr w:type="spellEnd"/>
      <w:r w:rsidRPr="009930B6">
        <w:rPr>
          <w:rFonts w:asciiTheme="minorHAnsi" w:hAnsiTheme="minorHAnsi" w:cstheme="minorHAnsi"/>
          <w:sz w:val="22"/>
          <w:szCs w:val="22"/>
        </w:rPr>
        <w:t xml:space="preserve"> for defect tracking.</w:t>
      </w:r>
    </w:p>
    <w:p w:rsidR="005565C1" w:rsidRPr="009930B6" w:rsidRDefault="005565C1" w:rsidP="009930B6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Performed functional and load testing for </w:t>
      </w:r>
      <w:proofErr w:type="spellStart"/>
      <w:r w:rsidRPr="009930B6">
        <w:rPr>
          <w:rFonts w:asciiTheme="minorHAnsi" w:hAnsiTheme="minorHAnsi" w:cstheme="minorHAnsi"/>
          <w:sz w:val="22"/>
          <w:szCs w:val="22"/>
        </w:rPr>
        <w:t>WebServices</w:t>
      </w:r>
      <w:proofErr w:type="spellEnd"/>
      <w:r w:rsidRPr="009930B6">
        <w:rPr>
          <w:rFonts w:asciiTheme="minorHAnsi" w:hAnsiTheme="minorHAnsi" w:cstheme="minorHAnsi"/>
          <w:sz w:val="22"/>
          <w:szCs w:val="22"/>
        </w:rPr>
        <w:t xml:space="preserve"> using </w:t>
      </w:r>
      <w:proofErr w:type="spellStart"/>
      <w:r w:rsidRPr="009930B6">
        <w:rPr>
          <w:rFonts w:asciiTheme="minorHAnsi" w:hAnsiTheme="minorHAnsi" w:cstheme="minorHAnsi"/>
          <w:b/>
          <w:sz w:val="22"/>
          <w:szCs w:val="22"/>
        </w:rPr>
        <w:t>soapUI</w:t>
      </w:r>
      <w:proofErr w:type="spellEnd"/>
      <w:r w:rsidRPr="009930B6">
        <w:rPr>
          <w:rFonts w:asciiTheme="minorHAnsi" w:hAnsiTheme="minorHAnsi" w:cstheme="minorHAnsi"/>
          <w:sz w:val="22"/>
          <w:szCs w:val="22"/>
        </w:rPr>
        <w:t xml:space="preserve"> tool</w:t>
      </w:r>
      <w:r w:rsidR="009C6FFF" w:rsidRPr="009930B6">
        <w:rPr>
          <w:rFonts w:asciiTheme="minorHAnsi" w:hAnsiTheme="minorHAnsi" w:cstheme="minorHAnsi"/>
          <w:sz w:val="22"/>
          <w:szCs w:val="22"/>
        </w:rPr>
        <w:t>.</w:t>
      </w:r>
    </w:p>
    <w:p w:rsidR="00251460" w:rsidRPr="009930B6" w:rsidRDefault="00251460" w:rsidP="009930B6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Generated </w:t>
      </w:r>
      <w:r w:rsidRPr="009930B6">
        <w:rPr>
          <w:rFonts w:asciiTheme="minorHAnsi" w:hAnsiTheme="minorHAnsi" w:cstheme="minorHAnsi"/>
          <w:b/>
          <w:sz w:val="22"/>
          <w:szCs w:val="22"/>
        </w:rPr>
        <w:t>status reports</w:t>
      </w:r>
      <w:r w:rsidRPr="009930B6">
        <w:rPr>
          <w:rFonts w:asciiTheme="minorHAnsi" w:hAnsiTheme="minorHAnsi" w:cstheme="minorHAnsi"/>
          <w:sz w:val="22"/>
          <w:szCs w:val="22"/>
        </w:rPr>
        <w:t xml:space="preserve"> and </w:t>
      </w:r>
      <w:r w:rsidRPr="009930B6">
        <w:rPr>
          <w:rFonts w:asciiTheme="minorHAnsi" w:hAnsiTheme="minorHAnsi" w:cstheme="minorHAnsi"/>
          <w:b/>
          <w:sz w:val="22"/>
          <w:szCs w:val="22"/>
        </w:rPr>
        <w:t>graphs</w:t>
      </w:r>
      <w:r w:rsidRPr="009930B6">
        <w:rPr>
          <w:rFonts w:asciiTheme="minorHAnsi" w:hAnsiTheme="minorHAnsi" w:cstheme="minorHAnsi"/>
          <w:sz w:val="22"/>
          <w:szCs w:val="22"/>
        </w:rPr>
        <w:t xml:space="preserve"> to summarize testing progress and status.</w:t>
      </w:r>
    </w:p>
    <w:p w:rsidR="00E05AAF" w:rsidRPr="009930B6" w:rsidRDefault="00E05AAF" w:rsidP="009930B6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b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Extensively used </w:t>
      </w:r>
      <w:r w:rsidRPr="009930B6">
        <w:rPr>
          <w:rFonts w:asciiTheme="minorHAnsi" w:hAnsiTheme="minorHAnsi" w:cstheme="minorHAnsi"/>
          <w:b/>
          <w:sz w:val="22"/>
          <w:szCs w:val="22"/>
        </w:rPr>
        <w:t>SQL</w:t>
      </w:r>
      <w:r w:rsidRPr="009930B6">
        <w:rPr>
          <w:rFonts w:asciiTheme="minorHAnsi" w:hAnsiTheme="minorHAnsi" w:cstheme="minorHAnsi"/>
          <w:sz w:val="22"/>
          <w:szCs w:val="22"/>
        </w:rPr>
        <w:t xml:space="preserve"> to verify dat</w:t>
      </w:r>
      <w:r w:rsidR="00C15B4F" w:rsidRPr="009930B6">
        <w:rPr>
          <w:rFonts w:asciiTheme="minorHAnsi" w:hAnsiTheme="minorHAnsi" w:cstheme="minorHAnsi"/>
          <w:sz w:val="22"/>
          <w:szCs w:val="22"/>
        </w:rPr>
        <w:t xml:space="preserve">a in the backend using </w:t>
      </w:r>
      <w:r w:rsidR="00C15B4F" w:rsidRPr="009930B6">
        <w:rPr>
          <w:rFonts w:asciiTheme="minorHAnsi" w:hAnsiTheme="minorHAnsi" w:cstheme="minorHAnsi"/>
          <w:b/>
          <w:sz w:val="22"/>
          <w:szCs w:val="22"/>
        </w:rPr>
        <w:t>TOAD</w:t>
      </w:r>
    </w:p>
    <w:p w:rsidR="002132D5" w:rsidRPr="009930B6" w:rsidRDefault="002132D5" w:rsidP="009930B6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b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Involved in creating </w:t>
      </w:r>
      <w:proofErr w:type="spellStart"/>
      <w:r w:rsidRPr="009930B6">
        <w:rPr>
          <w:rFonts w:asciiTheme="minorHAnsi" w:hAnsiTheme="minorHAnsi" w:cstheme="minorHAnsi"/>
          <w:b/>
          <w:sz w:val="22"/>
          <w:szCs w:val="22"/>
        </w:rPr>
        <w:t>LoadRunner</w:t>
      </w:r>
      <w:proofErr w:type="spellEnd"/>
      <w:r w:rsidRPr="009930B6">
        <w:rPr>
          <w:rFonts w:asciiTheme="minorHAnsi" w:hAnsiTheme="minorHAnsi" w:cstheme="minorHAnsi"/>
          <w:sz w:val="22"/>
          <w:szCs w:val="22"/>
        </w:rPr>
        <w:t xml:space="preserve"> scripts using </w:t>
      </w:r>
      <w:proofErr w:type="spellStart"/>
      <w:r w:rsidRPr="009930B6">
        <w:rPr>
          <w:rFonts w:asciiTheme="minorHAnsi" w:hAnsiTheme="minorHAnsi" w:cstheme="minorHAnsi"/>
          <w:b/>
          <w:sz w:val="22"/>
          <w:szCs w:val="22"/>
        </w:rPr>
        <w:t>VuGen</w:t>
      </w:r>
      <w:proofErr w:type="spellEnd"/>
      <w:r w:rsidRPr="009930B6">
        <w:rPr>
          <w:rFonts w:asciiTheme="minorHAnsi" w:hAnsiTheme="minorHAnsi" w:cstheme="minorHAnsi"/>
          <w:sz w:val="22"/>
          <w:szCs w:val="22"/>
        </w:rPr>
        <w:t xml:space="preserve">, designing scenarios using </w:t>
      </w:r>
      <w:r w:rsidR="00B712DB" w:rsidRPr="009930B6">
        <w:rPr>
          <w:rFonts w:asciiTheme="minorHAnsi" w:hAnsiTheme="minorHAnsi" w:cstheme="minorHAnsi"/>
          <w:sz w:val="22"/>
          <w:szCs w:val="22"/>
        </w:rPr>
        <w:t xml:space="preserve">LR </w:t>
      </w:r>
      <w:r w:rsidRPr="009930B6">
        <w:rPr>
          <w:rFonts w:asciiTheme="minorHAnsi" w:hAnsiTheme="minorHAnsi" w:cstheme="minorHAnsi"/>
          <w:b/>
          <w:sz w:val="22"/>
          <w:szCs w:val="22"/>
        </w:rPr>
        <w:t>Controller</w:t>
      </w:r>
      <w:r w:rsidR="0098272B" w:rsidRPr="009930B6">
        <w:rPr>
          <w:rFonts w:asciiTheme="minorHAnsi" w:hAnsiTheme="minorHAnsi" w:cstheme="minorHAnsi"/>
          <w:sz w:val="22"/>
          <w:szCs w:val="22"/>
        </w:rPr>
        <w:t xml:space="preserve">, designing custom reports </w:t>
      </w:r>
      <w:r w:rsidR="00B712DB" w:rsidRPr="009930B6">
        <w:rPr>
          <w:rFonts w:asciiTheme="minorHAnsi" w:hAnsiTheme="minorHAnsi" w:cstheme="minorHAnsi"/>
          <w:sz w:val="22"/>
          <w:szCs w:val="22"/>
        </w:rPr>
        <w:t xml:space="preserve">using LR </w:t>
      </w:r>
      <w:r w:rsidR="00B712DB" w:rsidRPr="009930B6">
        <w:rPr>
          <w:rFonts w:asciiTheme="minorHAnsi" w:hAnsiTheme="minorHAnsi" w:cstheme="minorHAnsi"/>
          <w:b/>
          <w:sz w:val="22"/>
          <w:szCs w:val="22"/>
        </w:rPr>
        <w:t>Analysis</w:t>
      </w:r>
      <w:r w:rsidR="00B712DB" w:rsidRPr="009930B6">
        <w:rPr>
          <w:rFonts w:asciiTheme="minorHAnsi" w:hAnsiTheme="minorHAnsi" w:cstheme="minorHAnsi"/>
          <w:sz w:val="22"/>
          <w:szCs w:val="22"/>
        </w:rPr>
        <w:t xml:space="preserve"> </w:t>
      </w:r>
      <w:r w:rsidR="0098272B" w:rsidRPr="009930B6">
        <w:rPr>
          <w:rFonts w:asciiTheme="minorHAnsi" w:hAnsiTheme="minorHAnsi" w:cstheme="minorHAnsi"/>
          <w:sz w:val="22"/>
          <w:szCs w:val="22"/>
        </w:rPr>
        <w:t xml:space="preserve">depending on the </w:t>
      </w:r>
      <w:r w:rsidR="00B712DB" w:rsidRPr="009930B6">
        <w:rPr>
          <w:rFonts w:asciiTheme="minorHAnsi" w:hAnsiTheme="minorHAnsi" w:cstheme="minorHAnsi"/>
          <w:sz w:val="22"/>
          <w:szCs w:val="22"/>
        </w:rPr>
        <w:t xml:space="preserve">Business Requirement Document and </w:t>
      </w:r>
      <w:r w:rsidR="00B712DB" w:rsidRPr="009930B6">
        <w:rPr>
          <w:rFonts w:asciiTheme="minorHAnsi" w:hAnsiTheme="minorHAnsi" w:cstheme="minorHAnsi"/>
          <w:b/>
          <w:sz w:val="22"/>
          <w:szCs w:val="22"/>
        </w:rPr>
        <w:t>SLA</w:t>
      </w:r>
      <w:r w:rsidR="00B712DB" w:rsidRPr="009930B6">
        <w:rPr>
          <w:rFonts w:asciiTheme="minorHAnsi" w:hAnsiTheme="minorHAnsi" w:cstheme="minorHAnsi"/>
          <w:sz w:val="22"/>
          <w:szCs w:val="22"/>
        </w:rPr>
        <w:t>s</w:t>
      </w:r>
      <w:r w:rsidR="00024E9F" w:rsidRPr="009930B6">
        <w:rPr>
          <w:rFonts w:asciiTheme="minorHAnsi" w:hAnsiTheme="minorHAnsi" w:cstheme="minorHAnsi"/>
          <w:sz w:val="22"/>
          <w:szCs w:val="22"/>
        </w:rPr>
        <w:t xml:space="preserve"> </w:t>
      </w:r>
      <w:r w:rsidR="00B712DB" w:rsidRPr="009930B6">
        <w:rPr>
          <w:rFonts w:asciiTheme="minorHAnsi" w:hAnsiTheme="minorHAnsi" w:cstheme="minorHAnsi"/>
          <w:sz w:val="22"/>
          <w:szCs w:val="22"/>
        </w:rPr>
        <w:t>(Service Level Agreements).</w:t>
      </w:r>
    </w:p>
    <w:p w:rsidR="0047696F" w:rsidRPr="009930B6" w:rsidRDefault="0047696F" w:rsidP="009930B6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Executed various </w:t>
      </w:r>
      <w:r w:rsidRPr="009930B6">
        <w:rPr>
          <w:rFonts w:asciiTheme="minorHAnsi" w:hAnsiTheme="minorHAnsi" w:cstheme="minorHAnsi"/>
          <w:b/>
          <w:sz w:val="22"/>
          <w:szCs w:val="22"/>
        </w:rPr>
        <w:t>test scenarios</w:t>
      </w:r>
      <w:r w:rsidRPr="009930B6">
        <w:rPr>
          <w:rFonts w:asciiTheme="minorHAnsi" w:hAnsiTheme="minorHAnsi" w:cstheme="minorHAnsi"/>
          <w:sz w:val="22"/>
          <w:szCs w:val="22"/>
        </w:rPr>
        <w:t xml:space="preserve"> and </w:t>
      </w:r>
      <w:r w:rsidRPr="009930B6">
        <w:rPr>
          <w:rFonts w:asciiTheme="minorHAnsi" w:hAnsiTheme="minorHAnsi" w:cstheme="minorHAnsi"/>
          <w:b/>
          <w:sz w:val="22"/>
          <w:szCs w:val="22"/>
        </w:rPr>
        <w:t>monitored</w:t>
      </w:r>
      <w:r w:rsidRPr="009930B6">
        <w:rPr>
          <w:rFonts w:asciiTheme="minorHAnsi" w:hAnsiTheme="minorHAnsi" w:cstheme="minorHAnsi"/>
          <w:sz w:val="22"/>
          <w:szCs w:val="22"/>
        </w:rPr>
        <w:t xml:space="preserve"> the system behavior under load</w:t>
      </w:r>
      <w:r w:rsidR="00916023" w:rsidRPr="009930B6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="00916023" w:rsidRPr="009930B6">
        <w:rPr>
          <w:rFonts w:asciiTheme="minorHAnsi" w:hAnsiTheme="minorHAnsi" w:cstheme="minorHAnsi"/>
          <w:sz w:val="22"/>
          <w:szCs w:val="22"/>
        </w:rPr>
        <w:t>LoadRunner</w:t>
      </w:r>
      <w:proofErr w:type="spellEnd"/>
    </w:p>
    <w:p w:rsidR="00E05AAF" w:rsidRPr="009930B6" w:rsidRDefault="00E05AAF" w:rsidP="009930B6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 xml:space="preserve">Participated in the </w:t>
      </w:r>
      <w:r w:rsidRPr="009930B6">
        <w:rPr>
          <w:rFonts w:asciiTheme="minorHAnsi" w:hAnsiTheme="minorHAnsi" w:cstheme="minorHAnsi"/>
          <w:b/>
          <w:sz w:val="22"/>
          <w:szCs w:val="22"/>
        </w:rPr>
        <w:t>walk through meetings</w:t>
      </w:r>
      <w:r w:rsidRPr="009930B6">
        <w:rPr>
          <w:rFonts w:asciiTheme="minorHAnsi" w:hAnsiTheme="minorHAnsi" w:cstheme="minorHAnsi"/>
          <w:sz w:val="22"/>
          <w:szCs w:val="22"/>
        </w:rPr>
        <w:t xml:space="preserve"> and </w:t>
      </w:r>
      <w:r w:rsidRPr="009930B6">
        <w:rPr>
          <w:rFonts w:asciiTheme="minorHAnsi" w:hAnsiTheme="minorHAnsi" w:cstheme="minorHAnsi"/>
          <w:b/>
          <w:sz w:val="22"/>
          <w:szCs w:val="22"/>
        </w:rPr>
        <w:t>inspection meetings.</w:t>
      </w:r>
    </w:p>
    <w:p w:rsidR="00E05AAF" w:rsidRPr="009930B6" w:rsidRDefault="00E05AAF" w:rsidP="009930B6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9930B6">
        <w:rPr>
          <w:rFonts w:asciiTheme="minorHAnsi" w:hAnsiTheme="minorHAnsi" w:cstheme="minorHAnsi"/>
          <w:sz w:val="22"/>
          <w:szCs w:val="22"/>
        </w:rPr>
        <w:t>Involved in facilitating formal review meetings with project teams and developers to report, demonstrate, prioritize and suggest resolution of issues discovered during testing.</w:t>
      </w:r>
    </w:p>
    <w:p w:rsidR="00E05AAF" w:rsidRPr="009930B6" w:rsidRDefault="00E05AAF" w:rsidP="00E05AAF">
      <w:pPr>
        <w:rPr>
          <w:rFonts w:asciiTheme="minorHAnsi" w:hAnsiTheme="minorHAnsi" w:cstheme="minorHAnsi"/>
          <w:bCs/>
          <w:sz w:val="22"/>
          <w:szCs w:val="22"/>
        </w:rPr>
      </w:pPr>
    </w:p>
    <w:p w:rsidR="006811E8" w:rsidRPr="009930B6" w:rsidRDefault="006811E8" w:rsidP="009930B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8B046C" w:rsidRPr="009930B6" w:rsidRDefault="008B046C" w:rsidP="009930B6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0252F1" w:rsidRPr="009930B6" w:rsidRDefault="000252F1" w:rsidP="005C197E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sectPr w:rsidR="000252F1" w:rsidRPr="009930B6" w:rsidSect="009930B6"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A02" w:rsidRDefault="00137A02">
      <w:r>
        <w:separator/>
      </w:r>
    </w:p>
  </w:endnote>
  <w:endnote w:type="continuationSeparator" w:id="0">
    <w:p w:rsidR="00137A02" w:rsidRDefault="00137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D84" w:rsidRPr="00354394" w:rsidRDefault="00CB1846">
    <w:pPr>
      <w:rPr>
        <w:i/>
        <w:iCs/>
      </w:rPr>
    </w:pPr>
    <w:r>
      <w:rPr>
        <w:i/>
        <w:iCs/>
      </w:rPr>
      <w:tab/>
    </w:r>
    <w:r w:rsidR="000C4D84" w:rsidRPr="00354394">
      <w:rPr>
        <w:i/>
        <w:iCs/>
      </w:rPr>
      <w:tab/>
    </w:r>
    <w:r w:rsidR="000C4D84" w:rsidRPr="00354394">
      <w:rPr>
        <w:i/>
        <w:iCs/>
      </w:rPr>
      <w:tab/>
    </w:r>
    <w:r w:rsidR="000C4D84" w:rsidRPr="00354394">
      <w:rPr>
        <w:i/>
        <w:iCs/>
      </w:rPr>
      <w:tab/>
    </w:r>
    <w:r w:rsidR="000C4D84" w:rsidRPr="00354394">
      <w:rPr>
        <w:i/>
        <w:iCs/>
      </w:rPr>
      <w:tab/>
    </w:r>
    <w:r w:rsidR="000C4D84" w:rsidRPr="00354394">
      <w:rPr>
        <w:i/>
        <w:iCs/>
      </w:rPr>
      <w:tab/>
    </w:r>
    <w:r w:rsidR="000C4D84" w:rsidRPr="00354394">
      <w:rPr>
        <w:i/>
        <w:iCs/>
      </w:rPr>
      <w:tab/>
    </w:r>
    <w:r w:rsidR="000C4D84" w:rsidRPr="00354394">
      <w:rPr>
        <w:i/>
        <w:iCs/>
      </w:rPr>
      <w:tab/>
    </w:r>
    <w:r w:rsidR="000C4D84" w:rsidRPr="00354394">
      <w:rPr>
        <w:i/>
        <w:i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A02" w:rsidRDefault="00137A02">
      <w:r>
        <w:separator/>
      </w:r>
    </w:p>
  </w:footnote>
  <w:footnote w:type="continuationSeparator" w:id="0">
    <w:p w:rsidR="00137A02" w:rsidRDefault="00137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</w:abstractNum>
  <w:abstractNum w:abstractNumId="2">
    <w:nsid w:val="00000007"/>
    <w:multiLevelType w:val="singleLevel"/>
    <w:tmpl w:val="00000007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4">
    <w:nsid w:val="00000009"/>
    <w:multiLevelType w:val="singleLevel"/>
    <w:tmpl w:val="00000009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30872FC"/>
    <w:multiLevelType w:val="hybridMultilevel"/>
    <w:tmpl w:val="04EE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9B4657"/>
    <w:multiLevelType w:val="hybridMultilevel"/>
    <w:tmpl w:val="7A08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95C50"/>
    <w:multiLevelType w:val="hybridMultilevel"/>
    <w:tmpl w:val="2A880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 Unicode M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 Unicode M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 Unicode M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F26968"/>
    <w:multiLevelType w:val="hybridMultilevel"/>
    <w:tmpl w:val="F01ABF9C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9">
    <w:nsid w:val="298515F2"/>
    <w:multiLevelType w:val="hybridMultilevel"/>
    <w:tmpl w:val="CF2C79E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E318F4"/>
    <w:multiLevelType w:val="hybridMultilevel"/>
    <w:tmpl w:val="880C9C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B7074EF"/>
    <w:multiLevelType w:val="hybridMultilevel"/>
    <w:tmpl w:val="78F267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3B2B7B"/>
    <w:multiLevelType w:val="hybridMultilevel"/>
    <w:tmpl w:val="C9F2D4E0"/>
    <w:lvl w:ilvl="0" w:tplc="67B4BC0E">
      <w:start w:val="1"/>
      <w:numFmt w:val="bullet"/>
      <w:lvlText w:val="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6715C0"/>
    <w:multiLevelType w:val="hybridMultilevel"/>
    <w:tmpl w:val="37BA239A"/>
    <w:lvl w:ilvl="0" w:tplc="8E48DC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961545"/>
    <w:multiLevelType w:val="hybridMultilevel"/>
    <w:tmpl w:val="6298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D248D1"/>
    <w:multiLevelType w:val="hybridMultilevel"/>
    <w:tmpl w:val="761EE5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012894"/>
    <w:multiLevelType w:val="hybridMultilevel"/>
    <w:tmpl w:val="F19A430C"/>
    <w:lvl w:ilvl="0" w:tplc="2604D3EE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DC7966"/>
    <w:multiLevelType w:val="hybridMultilevel"/>
    <w:tmpl w:val="0A8C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E138C5"/>
    <w:multiLevelType w:val="hybridMultilevel"/>
    <w:tmpl w:val="510E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5B25D7"/>
    <w:multiLevelType w:val="hybridMultilevel"/>
    <w:tmpl w:val="A10845CE"/>
    <w:lvl w:ilvl="0" w:tplc="D764C8A0">
      <w:start w:val="1"/>
      <w:numFmt w:val="bullet"/>
      <w:lvlText w:val=""/>
      <w:lvlJc w:val="left"/>
      <w:pPr>
        <w:tabs>
          <w:tab w:val="num" w:pos="547"/>
        </w:tabs>
        <w:ind w:left="54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25C788F"/>
    <w:multiLevelType w:val="hybridMultilevel"/>
    <w:tmpl w:val="D5526B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0"/>
  </w:num>
  <w:num w:numId="4">
    <w:abstractNumId w:val="9"/>
  </w:num>
  <w:num w:numId="5">
    <w:abstractNumId w:val="8"/>
  </w:num>
  <w:num w:numId="6">
    <w:abstractNumId w:val="0"/>
  </w:num>
  <w:num w:numId="7">
    <w:abstractNumId w:val="19"/>
  </w:num>
  <w:num w:numId="8">
    <w:abstractNumId w:val="16"/>
  </w:num>
  <w:num w:numId="9">
    <w:abstractNumId w:val="6"/>
  </w:num>
  <w:num w:numId="10">
    <w:abstractNumId w:val="13"/>
  </w:num>
  <w:num w:numId="11">
    <w:abstractNumId w:val="10"/>
  </w:num>
  <w:num w:numId="12">
    <w:abstractNumId w:val="7"/>
  </w:num>
  <w:num w:numId="13">
    <w:abstractNumId w:val="15"/>
  </w:num>
  <w:num w:numId="14">
    <w:abstractNumId w:val="5"/>
  </w:num>
  <w:num w:numId="15">
    <w:abstractNumId w:val="17"/>
  </w:num>
  <w:num w:numId="16">
    <w:abstractNumId w:val="14"/>
  </w:num>
  <w:num w:numId="17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40"/>
    <w:rsid w:val="000015BD"/>
    <w:rsid w:val="000131C2"/>
    <w:rsid w:val="00015271"/>
    <w:rsid w:val="00024E9F"/>
    <w:rsid w:val="000252F1"/>
    <w:rsid w:val="0002572B"/>
    <w:rsid w:val="00026501"/>
    <w:rsid w:val="00026CEF"/>
    <w:rsid w:val="00033A0F"/>
    <w:rsid w:val="00033B8F"/>
    <w:rsid w:val="0003559E"/>
    <w:rsid w:val="000421D7"/>
    <w:rsid w:val="00042DCB"/>
    <w:rsid w:val="00043838"/>
    <w:rsid w:val="00043C2F"/>
    <w:rsid w:val="00045201"/>
    <w:rsid w:val="000472C8"/>
    <w:rsid w:val="00050DA0"/>
    <w:rsid w:val="00055E96"/>
    <w:rsid w:val="000563A0"/>
    <w:rsid w:val="00057A7A"/>
    <w:rsid w:val="00057EBF"/>
    <w:rsid w:val="0006001E"/>
    <w:rsid w:val="000620FD"/>
    <w:rsid w:val="00064E19"/>
    <w:rsid w:val="000666F3"/>
    <w:rsid w:val="00067A31"/>
    <w:rsid w:val="0007374B"/>
    <w:rsid w:val="00073C74"/>
    <w:rsid w:val="00077FFC"/>
    <w:rsid w:val="0008229E"/>
    <w:rsid w:val="000947BB"/>
    <w:rsid w:val="0009490F"/>
    <w:rsid w:val="000A1B69"/>
    <w:rsid w:val="000A2537"/>
    <w:rsid w:val="000A6A80"/>
    <w:rsid w:val="000A7821"/>
    <w:rsid w:val="000B3E76"/>
    <w:rsid w:val="000B6DC7"/>
    <w:rsid w:val="000C11BF"/>
    <w:rsid w:val="000C1298"/>
    <w:rsid w:val="000C229B"/>
    <w:rsid w:val="000C2FE3"/>
    <w:rsid w:val="000C312C"/>
    <w:rsid w:val="000C3A8E"/>
    <w:rsid w:val="000C4D84"/>
    <w:rsid w:val="000C5700"/>
    <w:rsid w:val="000C5C26"/>
    <w:rsid w:val="000C6CFB"/>
    <w:rsid w:val="000C6F83"/>
    <w:rsid w:val="000D7A52"/>
    <w:rsid w:val="000E0281"/>
    <w:rsid w:val="000E2F78"/>
    <w:rsid w:val="000E3DC2"/>
    <w:rsid w:val="000F076E"/>
    <w:rsid w:val="000F257C"/>
    <w:rsid w:val="000F2730"/>
    <w:rsid w:val="001016C2"/>
    <w:rsid w:val="00110CA0"/>
    <w:rsid w:val="00111ADF"/>
    <w:rsid w:val="001161AE"/>
    <w:rsid w:val="0011640A"/>
    <w:rsid w:val="00125BEA"/>
    <w:rsid w:val="0012738B"/>
    <w:rsid w:val="00131310"/>
    <w:rsid w:val="00133641"/>
    <w:rsid w:val="00137A02"/>
    <w:rsid w:val="00141AE7"/>
    <w:rsid w:val="00141C37"/>
    <w:rsid w:val="00142A9E"/>
    <w:rsid w:val="0014711B"/>
    <w:rsid w:val="0015150C"/>
    <w:rsid w:val="00162E69"/>
    <w:rsid w:val="00165F0A"/>
    <w:rsid w:val="001669F2"/>
    <w:rsid w:val="0016747F"/>
    <w:rsid w:val="001712BA"/>
    <w:rsid w:val="0017524D"/>
    <w:rsid w:val="0017712A"/>
    <w:rsid w:val="00182BF2"/>
    <w:rsid w:val="00184CD1"/>
    <w:rsid w:val="001856C6"/>
    <w:rsid w:val="00185758"/>
    <w:rsid w:val="00192223"/>
    <w:rsid w:val="001932F1"/>
    <w:rsid w:val="001975A6"/>
    <w:rsid w:val="001978DA"/>
    <w:rsid w:val="00197942"/>
    <w:rsid w:val="001A237E"/>
    <w:rsid w:val="001A2A4C"/>
    <w:rsid w:val="001A393B"/>
    <w:rsid w:val="001A6CC5"/>
    <w:rsid w:val="001B4502"/>
    <w:rsid w:val="001D716E"/>
    <w:rsid w:val="001E0464"/>
    <w:rsid w:val="001E411C"/>
    <w:rsid w:val="001F2D4E"/>
    <w:rsid w:val="001F6299"/>
    <w:rsid w:val="00206EE6"/>
    <w:rsid w:val="002132D5"/>
    <w:rsid w:val="00215422"/>
    <w:rsid w:val="00216CCC"/>
    <w:rsid w:val="00223C41"/>
    <w:rsid w:val="00227CA5"/>
    <w:rsid w:val="002329A1"/>
    <w:rsid w:val="002467A6"/>
    <w:rsid w:val="00250356"/>
    <w:rsid w:val="00251460"/>
    <w:rsid w:val="0025287A"/>
    <w:rsid w:val="002541CD"/>
    <w:rsid w:val="00255B24"/>
    <w:rsid w:val="00257B42"/>
    <w:rsid w:val="00264A04"/>
    <w:rsid w:val="0027142E"/>
    <w:rsid w:val="00273C2B"/>
    <w:rsid w:val="00275540"/>
    <w:rsid w:val="002757C2"/>
    <w:rsid w:val="002757EE"/>
    <w:rsid w:val="002763EB"/>
    <w:rsid w:val="00276DC6"/>
    <w:rsid w:val="0028012A"/>
    <w:rsid w:val="002952A3"/>
    <w:rsid w:val="00297F52"/>
    <w:rsid w:val="002A200B"/>
    <w:rsid w:val="002A5086"/>
    <w:rsid w:val="002B3F55"/>
    <w:rsid w:val="002B7FA0"/>
    <w:rsid w:val="002C0EFF"/>
    <w:rsid w:val="002D1414"/>
    <w:rsid w:val="002D1A76"/>
    <w:rsid w:val="002D2C07"/>
    <w:rsid w:val="002D394E"/>
    <w:rsid w:val="002D3974"/>
    <w:rsid w:val="002D48C6"/>
    <w:rsid w:val="002D672D"/>
    <w:rsid w:val="002D6E35"/>
    <w:rsid w:val="002E0059"/>
    <w:rsid w:val="002E0F40"/>
    <w:rsid w:val="002E189D"/>
    <w:rsid w:val="002E1C29"/>
    <w:rsid w:val="002E64EE"/>
    <w:rsid w:val="002E65F1"/>
    <w:rsid w:val="002E76FB"/>
    <w:rsid w:val="002E7D6F"/>
    <w:rsid w:val="002F615A"/>
    <w:rsid w:val="00301C3E"/>
    <w:rsid w:val="0030220F"/>
    <w:rsid w:val="00306184"/>
    <w:rsid w:val="00310587"/>
    <w:rsid w:val="00312650"/>
    <w:rsid w:val="00313629"/>
    <w:rsid w:val="0031388E"/>
    <w:rsid w:val="00316000"/>
    <w:rsid w:val="00316006"/>
    <w:rsid w:val="0032176A"/>
    <w:rsid w:val="00331AB3"/>
    <w:rsid w:val="00333227"/>
    <w:rsid w:val="00334DF2"/>
    <w:rsid w:val="003352E1"/>
    <w:rsid w:val="003402F8"/>
    <w:rsid w:val="0034227F"/>
    <w:rsid w:val="00345F8B"/>
    <w:rsid w:val="00350DE0"/>
    <w:rsid w:val="0035308C"/>
    <w:rsid w:val="00354394"/>
    <w:rsid w:val="00362275"/>
    <w:rsid w:val="00362663"/>
    <w:rsid w:val="003626DA"/>
    <w:rsid w:val="00364257"/>
    <w:rsid w:val="003662D8"/>
    <w:rsid w:val="00366C6E"/>
    <w:rsid w:val="003671EF"/>
    <w:rsid w:val="00373E7C"/>
    <w:rsid w:val="00374341"/>
    <w:rsid w:val="00376C21"/>
    <w:rsid w:val="0038645F"/>
    <w:rsid w:val="003901B3"/>
    <w:rsid w:val="003919FA"/>
    <w:rsid w:val="0039710E"/>
    <w:rsid w:val="00397D82"/>
    <w:rsid w:val="003A571C"/>
    <w:rsid w:val="003B1EF1"/>
    <w:rsid w:val="003B4CCB"/>
    <w:rsid w:val="003B5099"/>
    <w:rsid w:val="003C0AB0"/>
    <w:rsid w:val="003D07D4"/>
    <w:rsid w:val="003D2403"/>
    <w:rsid w:val="003D481B"/>
    <w:rsid w:val="003D6B94"/>
    <w:rsid w:val="003E27E4"/>
    <w:rsid w:val="003E408B"/>
    <w:rsid w:val="003E4525"/>
    <w:rsid w:val="003E7F78"/>
    <w:rsid w:val="003F0571"/>
    <w:rsid w:val="003F6DD8"/>
    <w:rsid w:val="004013D9"/>
    <w:rsid w:val="0040378F"/>
    <w:rsid w:val="00403C46"/>
    <w:rsid w:val="00405781"/>
    <w:rsid w:val="00413644"/>
    <w:rsid w:val="004177AF"/>
    <w:rsid w:val="00423DE3"/>
    <w:rsid w:val="004269B7"/>
    <w:rsid w:val="00430D7D"/>
    <w:rsid w:val="004406FF"/>
    <w:rsid w:val="004457D4"/>
    <w:rsid w:val="00451121"/>
    <w:rsid w:val="00455FA0"/>
    <w:rsid w:val="00457B63"/>
    <w:rsid w:val="00462566"/>
    <w:rsid w:val="00464B07"/>
    <w:rsid w:val="00464C50"/>
    <w:rsid w:val="00464E1B"/>
    <w:rsid w:val="00466C80"/>
    <w:rsid w:val="0047170B"/>
    <w:rsid w:val="00474335"/>
    <w:rsid w:val="0047696F"/>
    <w:rsid w:val="00476E65"/>
    <w:rsid w:val="00477DF2"/>
    <w:rsid w:val="00481049"/>
    <w:rsid w:val="004833EC"/>
    <w:rsid w:val="004866E6"/>
    <w:rsid w:val="00492B07"/>
    <w:rsid w:val="00493AA5"/>
    <w:rsid w:val="00494E2B"/>
    <w:rsid w:val="0049562E"/>
    <w:rsid w:val="004A6D13"/>
    <w:rsid w:val="004A6DF3"/>
    <w:rsid w:val="004A7F89"/>
    <w:rsid w:val="004B3036"/>
    <w:rsid w:val="004B3954"/>
    <w:rsid w:val="004B4AEA"/>
    <w:rsid w:val="004B5C73"/>
    <w:rsid w:val="004B7C3D"/>
    <w:rsid w:val="004D1D61"/>
    <w:rsid w:val="004D2DEC"/>
    <w:rsid w:val="004D3A4E"/>
    <w:rsid w:val="004D5036"/>
    <w:rsid w:val="004D71D5"/>
    <w:rsid w:val="004E0AB4"/>
    <w:rsid w:val="004E1218"/>
    <w:rsid w:val="004E16F5"/>
    <w:rsid w:val="004E25E8"/>
    <w:rsid w:val="004E5A3D"/>
    <w:rsid w:val="004F1659"/>
    <w:rsid w:val="004F4A4D"/>
    <w:rsid w:val="004F77F7"/>
    <w:rsid w:val="00501C64"/>
    <w:rsid w:val="005021D6"/>
    <w:rsid w:val="0050360D"/>
    <w:rsid w:val="005045C6"/>
    <w:rsid w:val="00507B71"/>
    <w:rsid w:val="00511AA4"/>
    <w:rsid w:val="00512641"/>
    <w:rsid w:val="0051473D"/>
    <w:rsid w:val="005217C7"/>
    <w:rsid w:val="00525D8B"/>
    <w:rsid w:val="00530F9C"/>
    <w:rsid w:val="005323A0"/>
    <w:rsid w:val="00533C97"/>
    <w:rsid w:val="0053409B"/>
    <w:rsid w:val="00534E47"/>
    <w:rsid w:val="00540962"/>
    <w:rsid w:val="005422BC"/>
    <w:rsid w:val="00543871"/>
    <w:rsid w:val="00543E1A"/>
    <w:rsid w:val="00552B48"/>
    <w:rsid w:val="00553436"/>
    <w:rsid w:val="00553EDE"/>
    <w:rsid w:val="005565C1"/>
    <w:rsid w:val="00561CFA"/>
    <w:rsid w:val="005738A3"/>
    <w:rsid w:val="00577A40"/>
    <w:rsid w:val="005922F1"/>
    <w:rsid w:val="00592D64"/>
    <w:rsid w:val="0059777C"/>
    <w:rsid w:val="005A194C"/>
    <w:rsid w:val="005A5023"/>
    <w:rsid w:val="005B6678"/>
    <w:rsid w:val="005C11D3"/>
    <w:rsid w:val="005C197E"/>
    <w:rsid w:val="005C3BE9"/>
    <w:rsid w:val="005C613D"/>
    <w:rsid w:val="005D3552"/>
    <w:rsid w:val="005D6500"/>
    <w:rsid w:val="005E1410"/>
    <w:rsid w:val="005E199E"/>
    <w:rsid w:val="005E22B8"/>
    <w:rsid w:val="005E347F"/>
    <w:rsid w:val="005E4185"/>
    <w:rsid w:val="005E49B2"/>
    <w:rsid w:val="005E5E47"/>
    <w:rsid w:val="005E6A09"/>
    <w:rsid w:val="005F199D"/>
    <w:rsid w:val="005F7A85"/>
    <w:rsid w:val="0061108E"/>
    <w:rsid w:val="006163B1"/>
    <w:rsid w:val="00620405"/>
    <w:rsid w:val="00621E5B"/>
    <w:rsid w:val="00626207"/>
    <w:rsid w:val="00631550"/>
    <w:rsid w:val="0063254D"/>
    <w:rsid w:val="00640CD8"/>
    <w:rsid w:val="00643E89"/>
    <w:rsid w:val="00645576"/>
    <w:rsid w:val="00647429"/>
    <w:rsid w:val="00651A9A"/>
    <w:rsid w:val="0065225E"/>
    <w:rsid w:val="006608ED"/>
    <w:rsid w:val="00660DEA"/>
    <w:rsid w:val="006638B8"/>
    <w:rsid w:val="00665E4F"/>
    <w:rsid w:val="00665F20"/>
    <w:rsid w:val="00670B43"/>
    <w:rsid w:val="006720C6"/>
    <w:rsid w:val="00673874"/>
    <w:rsid w:val="006811E8"/>
    <w:rsid w:val="00684B71"/>
    <w:rsid w:val="00685D33"/>
    <w:rsid w:val="00691CF0"/>
    <w:rsid w:val="00692129"/>
    <w:rsid w:val="00693639"/>
    <w:rsid w:val="00696798"/>
    <w:rsid w:val="006A54BF"/>
    <w:rsid w:val="006A6EF8"/>
    <w:rsid w:val="006B1C15"/>
    <w:rsid w:val="006B4DB4"/>
    <w:rsid w:val="006B595D"/>
    <w:rsid w:val="006C5190"/>
    <w:rsid w:val="006C5F4E"/>
    <w:rsid w:val="006D0CB9"/>
    <w:rsid w:val="006D3799"/>
    <w:rsid w:val="006E20D8"/>
    <w:rsid w:val="006E6EEF"/>
    <w:rsid w:val="006F33F4"/>
    <w:rsid w:val="006F3F53"/>
    <w:rsid w:val="006F4C1B"/>
    <w:rsid w:val="006F6E9D"/>
    <w:rsid w:val="00701A7F"/>
    <w:rsid w:val="007033C1"/>
    <w:rsid w:val="00703482"/>
    <w:rsid w:val="00703688"/>
    <w:rsid w:val="007110A5"/>
    <w:rsid w:val="00711242"/>
    <w:rsid w:val="0071132C"/>
    <w:rsid w:val="0071502C"/>
    <w:rsid w:val="00717D7E"/>
    <w:rsid w:val="00717EC7"/>
    <w:rsid w:val="00721778"/>
    <w:rsid w:val="00721972"/>
    <w:rsid w:val="00725A8D"/>
    <w:rsid w:val="0072628D"/>
    <w:rsid w:val="00727E5B"/>
    <w:rsid w:val="00731F1A"/>
    <w:rsid w:val="00734742"/>
    <w:rsid w:val="00734B62"/>
    <w:rsid w:val="00735EA2"/>
    <w:rsid w:val="007363B0"/>
    <w:rsid w:val="0073725A"/>
    <w:rsid w:val="007437D7"/>
    <w:rsid w:val="00744003"/>
    <w:rsid w:val="00746358"/>
    <w:rsid w:val="00747800"/>
    <w:rsid w:val="00752815"/>
    <w:rsid w:val="007758E5"/>
    <w:rsid w:val="00780418"/>
    <w:rsid w:val="007819CB"/>
    <w:rsid w:val="00782223"/>
    <w:rsid w:val="0078393D"/>
    <w:rsid w:val="00786815"/>
    <w:rsid w:val="007869ED"/>
    <w:rsid w:val="00795DDE"/>
    <w:rsid w:val="007A0791"/>
    <w:rsid w:val="007A2158"/>
    <w:rsid w:val="007A262F"/>
    <w:rsid w:val="007A5C47"/>
    <w:rsid w:val="007C4F94"/>
    <w:rsid w:val="007E2531"/>
    <w:rsid w:val="007E609C"/>
    <w:rsid w:val="007E77CC"/>
    <w:rsid w:val="007F0E55"/>
    <w:rsid w:val="007F2F26"/>
    <w:rsid w:val="007F4A5F"/>
    <w:rsid w:val="00800EF1"/>
    <w:rsid w:val="00803B6F"/>
    <w:rsid w:val="0080446A"/>
    <w:rsid w:val="00810560"/>
    <w:rsid w:val="00814208"/>
    <w:rsid w:val="008155F9"/>
    <w:rsid w:val="00827A32"/>
    <w:rsid w:val="00832F86"/>
    <w:rsid w:val="00835B42"/>
    <w:rsid w:val="00843BC9"/>
    <w:rsid w:val="008450AA"/>
    <w:rsid w:val="008460BA"/>
    <w:rsid w:val="00847604"/>
    <w:rsid w:val="008478EF"/>
    <w:rsid w:val="00847E01"/>
    <w:rsid w:val="00853DD1"/>
    <w:rsid w:val="008542A7"/>
    <w:rsid w:val="00861EFA"/>
    <w:rsid w:val="00865A95"/>
    <w:rsid w:val="008748E3"/>
    <w:rsid w:val="00880915"/>
    <w:rsid w:val="008822C7"/>
    <w:rsid w:val="008829FC"/>
    <w:rsid w:val="00882D87"/>
    <w:rsid w:val="0088551C"/>
    <w:rsid w:val="00886044"/>
    <w:rsid w:val="0088655C"/>
    <w:rsid w:val="008927B1"/>
    <w:rsid w:val="008941B6"/>
    <w:rsid w:val="0089619D"/>
    <w:rsid w:val="0089770B"/>
    <w:rsid w:val="008A0A15"/>
    <w:rsid w:val="008A3967"/>
    <w:rsid w:val="008A570C"/>
    <w:rsid w:val="008A6122"/>
    <w:rsid w:val="008B046C"/>
    <w:rsid w:val="008B2A32"/>
    <w:rsid w:val="008B4876"/>
    <w:rsid w:val="008C54C9"/>
    <w:rsid w:val="008D0B8F"/>
    <w:rsid w:val="008D1B0E"/>
    <w:rsid w:val="008D3C5C"/>
    <w:rsid w:val="008E0CCA"/>
    <w:rsid w:val="008E27B8"/>
    <w:rsid w:val="008E604B"/>
    <w:rsid w:val="008E6A5F"/>
    <w:rsid w:val="008F0638"/>
    <w:rsid w:val="008F232C"/>
    <w:rsid w:val="008F329E"/>
    <w:rsid w:val="008F4A92"/>
    <w:rsid w:val="008F5C34"/>
    <w:rsid w:val="00900A4F"/>
    <w:rsid w:val="00903FD6"/>
    <w:rsid w:val="009043C4"/>
    <w:rsid w:val="009066D7"/>
    <w:rsid w:val="0091092F"/>
    <w:rsid w:val="0091195A"/>
    <w:rsid w:val="00914D08"/>
    <w:rsid w:val="009150BD"/>
    <w:rsid w:val="009159F1"/>
    <w:rsid w:val="00916023"/>
    <w:rsid w:val="009226AE"/>
    <w:rsid w:val="009227FA"/>
    <w:rsid w:val="00926CF3"/>
    <w:rsid w:val="00926DF1"/>
    <w:rsid w:val="00927A57"/>
    <w:rsid w:val="0093013B"/>
    <w:rsid w:val="00936E4B"/>
    <w:rsid w:val="00937CCE"/>
    <w:rsid w:val="0094061A"/>
    <w:rsid w:val="00943201"/>
    <w:rsid w:val="00944EAA"/>
    <w:rsid w:val="0095347D"/>
    <w:rsid w:val="00955F09"/>
    <w:rsid w:val="009560C4"/>
    <w:rsid w:val="00966DEA"/>
    <w:rsid w:val="009670D9"/>
    <w:rsid w:val="00970DD7"/>
    <w:rsid w:val="00972F15"/>
    <w:rsid w:val="00976274"/>
    <w:rsid w:val="00980133"/>
    <w:rsid w:val="00981888"/>
    <w:rsid w:val="0098272B"/>
    <w:rsid w:val="009930B6"/>
    <w:rsid w:val="009A06B6"/>
    <w:rsid w:val="009A412D"/>
    <w:rsid w:val="009A4286"/>
    <w:rsid w:val="009A556B"/>
    <w:rsid w:val="009A6642"/>
    <w:rsid w:val="009B3E86"/>
    <w:rsid w:val="009B3F9F"/>
    <w:rsid w:val="009B5DE8"/>
    <w:rsid w:val="009C048B"/>
    <w:rsid w:val="009C1F8B"/>
    <w:rsid w:val="009C6962"/>
    <w:rsid w:val="009C6FFF"/>
    <w:rsid w:val="009D13A4"/>
    <w:rsid w:val="009D22E3"/>
    <w:rsid w:val="009D4CFC"/>
    <w:rsid w:val="009F4788"/>
    <w:rsid w:val="00A00E36"/>
    <w:rsid w:val="00A15891"/>
    <w:rsid w:val="00A15A34"/>
    <w:rsid w:val="00A20518"/>
    <w:rsid w:val="00A2132E"/>
    <w:rsid w:val="00A25CB9"/>
    <w:rsid w:val="00A26927"/>
    <w:rsid w:val="00A27762"/>
    <w:rsid w:val="00A3105A"/>
    <w:rsid w:val="00A3337F"/>
    <w:rsid w:val="00A45550"/>
    <w:rsid w:val="00A55AE6"/>
    <w:rsid w:val="00A60607"/>
    <w:rsid w:val="00A64848"/>
    <w:rsid w:val="00A80228"/>
    <w:rsid w:val="00A8296F"/>
    <w:rsid w:val="00A9147E"/>
    <w:rsid w:val="00A91E09"/>
    <w:rsid w:val="00AA0511"/>
    <w:rsid w:val="00AA0EAF"/>
    <w:rsid w:val="00AB100E"/>
    <w:rsid w:val="00AB24C1"/>
    <w:rsid w:val="00AB371B"/>
    <w:rsid w:val="00AB3A78"/>
    <w:rsid w:val="00AB5EAB"/>
    <w:rsid w:val="00AC436B"/>
    <w:rsid w:val="00AC546A"/>
    <w:rsid w:val="00AC658E"/>
    <w:rsid w:val="00AD1054"/>
    <w:rsid w:val="00AD235A"/>
    <w:rsid w:val="00AD2893"/>
    <w:rsid w:val="00AD444C"/>
    <w:rsid w:val="00AD596A"/>
    <w:rsid w:val="00AE1A94"/>
    <w:rsid w:val="00AE3916"/>
    <w:rsid w:val="00AF3B2C"/>
    <w:rsid w:val="00AF5688"/>
    <w:rsid w:val="00AF681F"/>
    <w:rsid w:val="00AF6DF4"/>
    <w:rsid w:val="00AF7F3F"/>
    <w:rsid w:val="00B04CA4"/>
    <w:rsid w:val="00B13A06"/>
    <w:rsid w:val="00B171D6"/>
    <w:rsid w:val="00B17BCA"/>
    <w:rsid w:val="00B227F6"/>
    <w:rsid w:val="00B30E40"/>
    <w:rsid w:val="00B319C0"/>
    <w:rsid w:val="00B3264E"/>
    <w:rsid w:val="00B33E97"/>
    <w:rsid w:val="00B348FA"/>
    <w:rsid w:val="00B36431"/>
    <w:rsid w:val="00B36531"/>
    <w:rsid w:val="00B36DF4"/>
    <w:rsid w:val="00B37EB1"/>
    <w:rsid w:val="00B40DDA"/>
    <w:rsid w:val="00B41F12"/>
    <w:rsid w:val="00B42484"/>
    <w:rsid w:val="00B55786"/>
    <w:rsid w:val="00B56C9B"/>
    <w:rsid w:val="00B6144D"/>
    <w:rsid w:val="00B62388"/>
    <w:rsid w:val="00B62E85"/>
    <w:rsid w:val="00B6419F"/>
    <w:rsid w:val="00B655A9"/>
    <w:rsid w:val="00B701B3"/>
    <w:rsid w:val="00B712DB"/>
    <w:rsid w:val="00B71649"/>
    <w:rsid w:val="00B80D4D"/>
    <w:rsid w:val="00B8190F"/>
    <w:rsid w:val="00B81AD4"/>
    <w:rsid w:val="00B81D9E"/>
    <w:rsid w:val="00B84F9A"/>
    <w:rsid w:val="00B95E8E"/>
    <w:rsid w:val="00BA0DC2"/>
    <w:rsid w:val="00BA19FB"/>
    <w:rsid w:val="00BA4CB6"/>
    <w:rsid w:val="00BB130A"/>
    <w:rsid w:val="00BB6531"/>
    <w:rsid w:val="00BB7971"/>
    <w:rsid w:val="00BC33E3"/>
    <w:rsid w:val="00BC7A7C"/>
    <w:rsid w:val="00BD043A"/>
    <w:rsid w:val="00BD0B8B"/>
    <w:rsid w:val="00BD159B"/>
    <w:rsid w:val="00BD4992"/>
    <w:rsid w:val="00BD526D"/>
    <w:rsid w:val="00BD7C3A"/>
    <w:rsid w:val="00BD7DC0"/>
    <w:rsid w:val="00BE0A86"/>
    <w:rsid w:val="00BE38CE"/>
    <w:rsid w:val="00BE4771"/>
    <w:rsid w:val="00BF01A1"/>
    <w:rsid w:val="00BF093C"/>
    <w:rsid w:val="00BF3260"/>
    <w:rsid w:val="00BF72FF"/>
    <w:rsid w:val="00C01A0B"/>
    <w:rsid w:val="00C0238D"/>
    <w:rsid w:val="00C123BD"/>
    <w:rsid w:val="00C158D4"/>
    <w:rsid w:val="00C15B4F"/>
    <w:rsid w:val="00C20FDA"/>
    <w:rsid w:val="00C220FA"/>
    <w:rsid w:val="00C24D51"/>
    <w:rsid w:val="00C277A2"/>
    <w:rsid w:val="00C34A55"/>
    <w:rsid w:val="00C35EA3"/>
    <w:rsid w:val="00C40922"/>
    <w:rsid w:val="00C43110"/>
    <w:rsid w:val="00C43CC2"/>
    <w:rsid w:val="00C50AAF"/>
    <w:rsid w:val="00C519AE"/>
    <w:rsid w:val="00C522C5"/>
    <w:rsid w:val="00C522DC"/>
    <w:rsid w:val="00C60836"/>
    <w:rsid w:val="00C61AA9"/>
    <w:rsid w:val="00C7078A"/>
    <w:rsid w:val="00C70804"/>
    <w:rsid w:val="00C709BD"/>
    <w:rsid w:val="00C73E0D"/>
    <w:rsid w:val="00C74206"/>
    <w:rsid w:val="00C81832"/>
    <w:rsid w:val="00C833A3"/>
    <w:rsid w:val="00C8397A"/>
    <w:rsid w:val="00C8440C"/>
    <w:rsid w:val="00C84CF9"/>
    <w:rsid w:val="00C927C9"/>
    <w:rsid w:val="00C94364"/>
    <w:rsid w:val="00C9550A"/>
    <w:rsid w:val="00CA5044"/>
    <w:rsid w:val="00CA5720"/>
    <w:rsid w:val="00CB1820"/>
    <w:rsid w:val="00CB1846"/>
    <w:rsid w:val="00CB24FE"/>
    <w:rsid w:val="00CB33DF"/>
    <w:rsid w:val="00CB524F"/>
    <w:rsid w:val="00CC1B89"/>
    <w:rsid w:val="00CC4A48"/>
    <w:rsid w:val="00CD0F86"/>
    <w:rsid w:val="00CD185B"/>
    <w:rsid w:val="00CD30B2"/>
    <w:rsid w:val="00CD70CD"/>
    <w:rsid w:val="00CE135C"/>
    <w:rsid w:val="00CE5168"/>
    <w:rsid w:val="00CE5467"/>
    <w:rsid w:val="00CE59BB"/>
    <w:rsid w:val="00CF4C65"/>
    <w:rsid w:val="00CF67C3"/>
    <w:rsid w:val="00D03D70"/>
    <w:rsid w:val="00D0575B"/>
    <w:rsid w:val="00D13161"/>
    <w:rsid w:val="00D17086"/>
    <w:rsid w:val="00D17FF7"/>
    <w:rsid w:val="00D20967"/>
    <w:rsid w:val="00D24336"/>
    <w:rsid w:val="00D25ED4"/>
    <w:rsid w:val="00D30A12"/>
    <w:rsid w:val="00D33539"/>
    <w:rsid w:val="00D37D5E"/>
    <w:rsid w:val="00D414B1"/>
    <w:rsid w:val="00D4707A"/>
    <w:rsid w:val="00D50803"/>
    <w:rsid w:val="00D50A08"/>
    <w:rsid w:val="00D530BF"/>
    <w:rsid w:val="00D61549"/>
    <w:rsid w:val="00D61601"/>
    <w:rsid w:val="00D619F8"/>
    <w:rsid w:val="00D623B5"/>
    <w:rsid w:val="00D62C9D"/>
    <w:rsid w:val="00D774C7"/>
    <w:rsid w:val="00D8079F"/>
    <w:rsid w:val="00D83526"/>
    <w:rsid w:val="00D85332"/>
    <w:rsid w:val="00D85FB2"/>
    <w:rsid w:val="00D90D33"/>
    <w:rsid w:val="00D949B9"/>
    <w:rsid w:val="00DA48F8"/>
    <w:rsid w:val="00DA5319"/>
    <w:rsid w:val="00DA5320"/>
    <w:rsid w:val="00DB0965"/>
    <w:rsid w:val="00DC00CB"/>
    <w:rsid w:val="00DC09DC"/>
    <w:rsid w:val="00DC4EC7"/>
    <w:rsid w:val="00DC6E47"/>
    <w:rsid w:val="00DD1679"/>
    <w:rsid w:val="00DD263F"/>
    <w:rsid w:val="00DD5179"/>
    <w:rsid w:val="00DE0B3D"/>
    <w:rsid w:val="00DE12B7"/>
    <w:rsid w:val="00DE7F64"/>
    <w:rsid w:val="00DF4900"/>
    <w:rsid w:val="00E05A9A"/>
    <w:rsid w:val="00E05AAF"/>
    <w:rsid w:val="00E060F6"/>
    <w:rsid w:val="00E069FE"/>
    <w:rsid w:val="00E14612"/>
    <w:rsid w:val="00E15E60"/>
    <w:rsid w:val="00E2022A"/>
    <w:rsid w:val="00E216B5"/>
    <w:rsid w:val="00E2505D"/>
    <w:rsid w:val="00E25334"/>
    <w:rsid w:val="00E25C51"/>
    <w:rsid w:val="00E25DC4"/>
    <w:rsid w:val="00E277F0"/>
    <w:rsid w:val="00E3177C"/>
    <w:rsid w:val="00E31989"/>
    <w:rsid w:val="00E31CCE"/>
    <w:rsid w:val="00E32085"/>
    <w:rsid w:val="00E320C3"/>
    <w:rsid w:val="00E33C9B"/>
    <w:rsid w:val="00E351D9"/>
    <w:rsid w:val="00E35E12"/>
    <w:rsid w:val="00E458FC"/>
    <w:rsid w:val="00E501E3"/>
    <w:rsid w:val="00E53B0E"/>
    <w:rsid w:val="00E54FA4"/>
    <w:rsid w:val="00E5746F"/>
    <w:rsid w:val="00E60E1A"/>
    <w:rsid w:val="00E63FCF"/>
    <w:rsid w:val="00E70B02"/>
    <w:rsid w:val="00E74589"/>
    <w:rsid w:val="00E757D3"/>
    <w:rsid w:val="00E804B9"/>
    <w:rsid w:val="00E84009"/>
    <w:rsid w:val="00E86FFF"/>
    <w:rsid w:val="00E90037"/>
    <w:rsid w:val="00E9228B"/>
    <w:rsid w:val="00E92675"/>
    <w:rsid w:val="00E93A3D"/>
    <w:rsid w:val="00EB29E5"/>
    <w:rsid w:val="00EB2E63"/>
    <w:rsid w:val="00EB3F36"/>
    <w:rsid w:val="00EB5581"/>
    <w:rsid w:val="00EC14F3"/>
    <w:rsid w:val="00EC3EB7"/>
    <w:rsid w:val="00EC7045"/>
    <w:rsid w:val="00EC7E43"/>
    <w:rsid w:val="00ED379F"/>
    <w:rsid w:val="00ED4163"/>
    <w:rsid w:val="00ED4295"/>
    <w:rsid w:val="00EF2792"/>
    <w:rsid w:val="00EF316F"/>
    <w:rsid w:val="00F00187"/>
    <w:rsid w:val="00F057BB"/>
    <w:rsid w:val="00F13557"/>
    <w:rsid w:val="00F16959"/>
    <w:rsid w:val="00F16E95"/>
    <w:rsid w:val="00F21976"/>
    <w:rsid w:val="00F2392E"/>
    <w:rsid w:val="00F26A07"/>
    <w:rsid w:val="00F2782C"/>
    <w:rsid w:val="00F3480E"/>
    <w:rsid w:val="00F35DEA"/>
    <w:rsid w:val="00F45700"/>
    <w:rsid w:val="00F47567"/>
    <w:rsid w:val="00F5036C"/>
    <w:rsid w:val="00F5649A"/>
    <w:rsid w:val="00F600B4"/>
    <w:rsid w:val="00F63F72"/>
    <w:rsid w:val="00F73CBE"/>
    <w:rsid w:val="00F74B87"/>
    <w:rsid w:val="00F7656A"/>
    <w:rsid w:val="00F802A5"/>
    <w:rsid w:val="00F83A90"/>
    <w:rsid w:val="00F873D9"/>
    <w:rsid w:val="00F9163E"/>
    <w:rsid w:val="00F91E64"/>
    <w:rsid w:val="00F97E62"/>
    <w:rsid w:val="00FA4250"/>
    <w:rsid w:val="00FB007A"/>
    <w:rsid w:val="00FB0B71"/>
    <w:rsid w:val="00FB0D1B"/>
    <w:rsid w:val="00FB1A04"/>
    <w:rsid w:val="00FB36C5"/>
    <w:rsid w:val="00FB59B2"/>
    <w:rsid w:val="00FC0F7B"/>
    <w:rsid w:val="00FC299A"/>
    <w:rsid w:val="00FC37A8"/>
    <w:rsid w:val="00FD0D9C"/>
    <w:rsid w:val="00FD5806"/>
    <w:rsid w:val="00FD729B"/>
    <w:rsid w:val="00FD757E"/>
    <w:rsid w:val="00FD7E76"/>
    <w:rsid w:val="00FE7AF9"/>
    <w:rsid w:val="00FF04B8"/>
    <w:rsid w:val="00FF1DD1"/>
    <w:rsid w:val="00FF3826"/>
    <w:rsid w:val="00FF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DA285A-6573-4461-B9E5-674145B8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281"/>
    <w:rPr>
      <w:lang w:val="en-US" w:eastAsia="en-US"/>
    </w:rPr>
  </w:style>
  <w:style w:type="paragraph" w:styleId="Heading1">
    <w:name w:val="heading 1"/>
    <w:basedOn w:val="Normal"/>
    <w:next w:val="Normal"/>
    <w:qFormat/>
    <w:rsid w:val="000E0281"/>
    <w:pPr>
      <w:keepNext/>
      <w:outlineLvl w:val="0"/>
    </w:pPr>
    <w:rPr>
      <w:rFonts w:ascii="Comic Sans MS" w:hAnsi="Comic Sans MS"/>
      <w:sz w:val="22"/>
      <w:u w:val="single"/>
    </w:rPr>
  </w:style>
  <w:style w:type="paragraph" w:styleId="Heading2">
    <w:name w:val="heading 2"/>
    <w:basedOn w:val="Normal"/>
    <w:next w:val="Normal"/>
    <w:qFormat/>
    <w:rsid w:val="000E0281"/>
    <w:pPr>
      <w:keepNext/>
      <w:ind w:left="2160" w:hanging="2160"/>
      <w:outlineLvl w:val="1"/>
    </w:pPr>
    <w:rPr>
      <w:rFonts w:ascii="MS Sans Serif" w:hAnsi="MS Sans Serif"/>
      <w:b/>
      <w:sz w:val="22"/>
    </w:rPr>
  </w:style>
  <w:style w:type="paragraph" w:styleId="Heading3">
    <w:name w:val="heading 3"/>
    <w:basedOn w:val="Normal"/>
    <w:next w:val="Normal"/>
    <w:qFormat/>
    <w:rsid w:val="000E0281"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0E0281"/>
    <w:pPr>
      <w:keepNext/>
      <w:ind w:left="-270" w:firstLine="180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rsid w:val="000E028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0281"/>
    <w:pPr>
      <w:keepNext/>
      <w:ind w:left="-270" w:firstLine="180"/>
      <w:outlineLvl w:val="5"/>
    </w:pPr>
    <w:rPr>
      <w:b/>
      <w:sz w:val="22"/>
      <w:u w:val="single"/>
    </w:rPr>
  </w:style>
  <w:style w:type="paragraph" w:styleId="Heading7">
    <w:name w:val="heading 7"/>
    <w:basedOn w:val="Normal"/>
    <w:next w:val="Normal"/>
    <w:qFormat/>
    <w:rsid w:val="000E0281"/>
    <w:pPr>
      <w:keepNext/>
      <w:tabs>
        <w:tab w:val="left" w:pos="-90"/>
      </w:tabs>
      <w:ind w:left="90"/>
      <w:jc w:val="both"/>
      <w:outlineLvl w:val="6"/>
    </w:pPr>
    <w:rPr>
      <w:b/>
      <w:szCs w:val="22"/>
    </w:rPr>
  </w:style>
  <w:style w:type="paragraph" w:styleId="Heading8">
    <w:name w:val="heading 8"/>
    <w:basedOn w:val="Normal"/>
    <w:next w:val="Normal"/>
    <w:qFormat/>
    <w:rsid w:val="000E0281"/>
    <w:pPr>
      <w:keepNext/>
      <w:tabs>
        <w:tab w:val="left" w:pos="540"/>
        <w:tab w:val="left" w:pos="1350"/>
      </w:tabs>
      <w:ind w:left="180"/>
      <w:outlineLvl w:val="7"/>
    </w:pPr>
    <w:rPr>
      <w:b/>
      <w:bCs/>
      <w:szCs w:val="22"/>
    </w:rPr>
  </w:style>
  <w:style w:type="paragraph" w:styleId="Heading9">
    <w:name w:val="heading 9"/>
    <w:basedOn w:val="Normal"/>
    <w:next w:val="Normal"/>
    <w:qFormat/>
    <w:rsid w:val="000E0281"/>
    <w:pPr>
      <w:keepNext/>
      <w:tabs>
        <w:tab w:val="left" w:pos="0"/>
      </w:tabs>
      <w:ind w:left="9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E0281"/>
    <w:pPr>
      <w:jc w:val="center"/>
    </w:pPr>
    <w:rPr>
      <w:b/>
      <w:bCs/>
      <w:sz w:val="24"/>
      <w:u w:val="single"/>
    </w:rPr>
  </w:style>
  <w:style w:type="character" w:styleId="Hyperlink">
    <w:name w:val="Hyperlink"/>
    <w:basedOn w:val="DefaultParagraphFont"/>
    <w:rsid w:val="000E0281"/>
    <w:rPr>
      <w:color w:val="0000FF"/>
      <w:u w:val="single"/>
    </w:rPr>
  </w:style>
  <w:style w:type="paragraph" w:styleId="BalloonText">
    <w:name w:val="Balloon Text"/>
    <w:basedOn w:val="Normal"/>
    <w:semiHidden/>
    <w:rsid w:val="000E028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E0281"/>
    <w:rPr>
      <w:sz w:val="24"/>
    </w:rPr>
  </w:style>
  <w:style w:type="paragraph" w:styleId="BodyText2">
    <w:name w:val="Body Text 2"/>
    <w:basedOn w:val="Normal"/>
    <w:link w:val="BodyText2Char"/>
    <w:rsid w:val="000E0281"/>
    <w:rPr>
      <w:sz w:val="22"/>
    </w:rPr>
  </w:style>
  <w:style w:type="paragraph" w:styleId="BodyTextIndent">
    <w:name w:val="Body Text Indent"/>
    <w:basedOn w:val="Normal"/>
    <w:rsid w:val="000E0281"/>
    <w:pPr>
      <w:tabs>
        <w:tab w:val="left" w:pos="90"/>
      </w:tabs>
      <w:ind w:left="180" w:hanging="1980"/>
    </w:pPr>
    <w:rPr>
      <w:sz w:val="22"/>
    </w:rPr>
  </w:style>
  <w:style w:type="paragraph" w:styleId="BodyTextIndent2">
    <w:name w:val="Body Text Indent 2"/>
    <w:basedOn w:val="Normal"/>
    <w:rsid w:val="000E0281"/>
    <w:pPr>
      <w:tabs>
        <w:tab w:val="left" w:pos="0"/>
      </w:tabs>
      <w:ind w:left="-270" w:firstLine="180"/>
    </w:pPr>
    <w:rPr>
      <w:sz w:val="22"/>
    </w:rPr>
  </w:style>
  <w:style w:type="paragraph" w:styleId="BodyTextIndent3">
    <w:name w:val="Body Text Indent 3"/>
    <w:basedOn w:val="Normal"/>
    <w:rsid w:val="000E0281"/>
    <w:pPr>
      <w:ind w:left="-90" w:firstLine="180"/>
    </w:pPr>
    <w:rPr>
      <w:sz w:val="22"/>
    </w:rPr>
  </w:style>
  <w:style w:type="paragraph" w:customStyle="1" w:styleId="DefaultText">
    <w:name w:val="Default Text"/>
    <w:basedOn w:val="Normal"/>
    <w:rsid w:val="000E0281"/>
    <w:rPr>
      <w:snapToGrid w:val="0"/>
      <w:sz w:val="24"/>
    </w:rPr>
  </w:style>
  <w:style w:type="paragraph" w:styleId="BodyText3">
    <w:name w:val="Body Text 3"/>
    <w:basedOn w:val="Normal"/>
    <w:rsid w:val="000E0281"/>
    <w:rPr>
      <w:b/>
      <w:bCs/>
      <w:i/>
      <w:iCs/>
      <w:szCs w:val="24"/>
    </w:rPr>
  </w:style>
  <w:style w:type="paragraph" w:styleId="Subtitle">
    <w:name w:val="Subtitle"/>
    <w:basedOn w:val="Normal"/>
    <w:qFormat/>
    <w:rsid w:val="000E0281"/>
    <w:pPr>
      <w:ind w:left="-720"/>
    </w:pPr>
    <w:rPr>
      <w:b/>
      <w:sz w:val="22"/>
      <w:szCs w:val="24"/>
    </w:rPr>
  </w:style>
  <w:style w:type="paragraph" w:styleId="NormalWeb">
    <w:name w:val="Normal (Web)"/>
    <w:basedOn w:val="Normal"/>
    <w:rsid w:val="000E028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link w:val="PlainTextChar"/>
    <w:rsid w:val="000E0281"/>
    <w:rPr>
      <w:rFonts w:ascii="Courier New" w:hAnsi="Courier New" w:cs="Courier New"/>
    </w:rPr>
  </w:style>
  <w:style w:type="character" w:styleId="FollowedHyperlink">
    <w:name w:val="FollowedHyperlink"/>
    <w:basedOn w:val="DefaultParagraphFont"/>
    <w:rsid w:val="000E0281"/>
    <w:rPr>
      <w:color w:val="800080"/>
      <w:u w:val="single"/>
    </w:rPr>
  </w:style>
  <w:style w:type="character" w:styleId="HTMLTypewriter">
    <w:name w:val="HTML Typewriter"/>
    <w:basedOn w:val="DefaultParagraphFont"/>
    <w:rsid w:val="000E0281"/>
    <w:rPr>
      <w:rFonts w:ascii="Courier New" w:hAnsi="Courier New"/>
      <w:sz w:val="20"/>
    </w:rPr>
  </w:style>
  <w:style w:type="character" w:styleId="Strong">
    <w:name w:val="Strong"/>
    <w:basedOn w:val="DefaultParagraphFont"/>
    <w:qFormat/>
    <w:rsid w:val="000E0281"/>
    <w:rPr>
      <w:b/>
    </w:rPr>
  </w:style>
  <w:style w:type="paragraph" w:styleId="List2">
    <w:name w:val="List 2"/>
    <w:basedOn w:val="Normal"/>
    <w:rsid w:val="000E0281"/>
    <w:pPr>
      <w:ind w:left="720" w:hanging="360"/>
    </w:pPr>
    <w:rPr>
      <w:sz w:val="24"/>
    </w:rPr>
  </w:style>
  <w:style w:type="paragraph" w:styleId="Header">
    <w:name w:val="header"/>
    <w:basedOn w:val="Normal"/>
    <w:rsid w:val="000E0281"/>
    <w:pPr>
      <w:tabs>
        <w:tab w:val="center" w:pos="4320"/>
        <w:tab w:val="right" w:pos="8640"/>
      </w:tabs>
    </w:pPr>
    <w:rPr>
      <w:sz w:val="24"/>
      <w:szCs w:val="24"/>
    </w:rPr>
  </w:style>
  <w:style w:type="paragraph" w:customStyle="1" w:styleId="Points">
    <w:name w:val="Points"/>
    <w:basedOn w:val="Normal"/>
    <w:rsid w:val="000E0281"/>
    <w:pPr>
      <w:widowControl w:val="0"/>
      <w:tabs>
        <w:tab w:val="num" w:pos="720"/>
      </w:tabs>
      <w:autoSpaceDE w:val="0"/>
      <w:autoSpaceDN w:val="0"/>
      <w:ind w:left="900" w:hanging="360"/>
      <w:jc w:val="both"/>
    </w:pPr>
  </w:style>
  <w:style w:type="paragraph" w:customStyle="1" w:styleId="Style1">
    <w:name w:val="Style1"/>
    <w:basedOn w:val="Normal"/>
    <w:rsid w:val="000E0281"/>
    <w:rPr>
      <w:rFonts w:ascii="Courier New" w:hAnsi="Courier New" w:cs="Courier New"/>
    </w:rPr>
  </w:style>
  <w:style w:type="paragraph" w:styleId="Footer">
    <w:name w:val="footer"/>
    <w:basedOn w:val="Normal"/>
    <w:rsid w:val="000E028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62275"/>
    <w:pPr>
      <w:ind w:left="720"/>
    </w:pPr>
  </w:style>
  <w:style w:type="character" w:customStyle="1" w:styleId="normalchar">
    <w:name w:val="normal__char"/>
    <w:basedOn w:val="DefaultParagraphFont"/>
    <w:rsid w:val="003671EF"/>
  </w:style>
  <w:style w:type="paragraph" w:customStyle="1" w:styleId="Address2">
    <w:name w:val="Address 2"/>
    <w:basedOn w:val="Normal"/>
    <w:rsid w:val="003671EF"/>
    <w:pPr>
      <w:suppressAutoHyphens/>
      <w:spacing w:after="62"/>
      <w:jc w:val="center"/>
    </w:pPr>
    <w:rPr>
      <w:i/>
      <w:color w:val="000000"/>
      <w:lang w:eastAsia="ar-SA"/>
    </w:rPr>
  </w:style>
  <w:style w:type="table" w:styleId="TableGrid">
    <w:name w:val="Table Grid"/>
    <w:basedOn w:val="TableNormal"/>
    <w:uiPriority w:val="59"/>
    <w:rsid w:val="002E76F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autoRedefine/>
    <w:semiHidden/>
    <w:rsid w:val="005021D6"/>
    <w:pPr>
      <w:widowControl w:val="0"/>
      <w:tabs>
        <w:tab w:val="left" w:pos="8100"/>
        <w:tab w:val="right" w:pos="8190"/>
      </w:tabs>
      <w:overflowPunct w:val="0"/>
      <w:autoSpaceDE w:val="0"/>
      <w:autoSpaceDN w:val="0"/>
      <w:adjustRightInd w:val="0"/>
      <w:ind w:left="-90"/>
      <w:textAlignment w:val="baseline"/>
    </w:pPr>
    <w:rPr>
      <w:rFonts w:ascii="Verdana" w:hAnsi="Verdana"/>
    </w:rPr>
  </w:style>
  <w:style w:type="character" w:customStyle="1" w:styleId="Heading4Char">
    <w:name w:val="Heading 4 Char"/>
    <w:basedOn w:val="DefaultParagraphFont"/>
    <w:link w:val="Heading4"/>
    <w:rsid w:val="009B3E86"/>
    <w:rPr>
      <w:b/>
      <w:sz w:val="22"/>
      <w:lang w:bidi="ar-SA"/>
    </w:rPr>
  </w:style>
  <w:style w:type="character" w:customStyle="1" w:styleId="BodyTextChar">
    <w:name w:val="Body Text Char"/>
    <w:basedOn w:val="DefaultParagraphFont"/>
    <w:link w:val="BodyText"/>
    <w:rsid w:val="009B3E86"/>
    <w:rPr>
      <w:sz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9B3E86"/>
    <w:rPr>
      <w:sz w:val="22"/>
      <w:lang w:bidi="ar-SA"/>
    </w:rPr>
  </w:style>
  <w:style w:type="character" w:customStyle="1" w:styleId="PlainTextChar">
    <w:name w:val="Plain Text Char"/>
    <w:basedOn w:val="DefaultParagraphFont"/>
    <w:link w:val="PlainText"/>
    <w:rsid w:val="009B3E86"/>
    <w:rPr>
      <w:rFonts w:ascii="Courier New" w:hAnsi="Courier New" w:cs="Courier New"/>
      <w:lang w:bidi="ar-SA"/>
    </w:rPr>
  </w:style>
  <w:style w:type="paragraph" w:customStyle="1" w:styleId="Normal11pt">
    <w:name w:val="Normal + 11 pt"/>
    <w:basedOn w:val="Normal"/>
    <w:link w:val="Normal11ptChar"/>
    <w:rsid w:val="00275540"/>
    <w:pPr>
      <w:keepLines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jc w:val="both"/>
    </w:pPr>
    <w:rPr>
      <w:sz w:val="22"/>
      <w:szCs w:val="22"/>
    </w:rPr>
  </w:style>
  <w:style w:type="character" w:customStyle="1" w:styleId="Normal11ptChar">
    <w:name w:val="Normal + 11 pt Char"/>
    <w:basedOn w:val="DefaultParagraphFont"/>
    <w:link w:val="Normal11pt"/>
    <w:rsid w:val="00275540"/>
    <w:rPr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018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0187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F00187"/>
    <w:rPr>
      <w:vertAlign w:val="superscript"/>
    </w:rPr>
  </w:style>
  <w:style w:type="paragraph" w:customStyle="1" w:styleId="ResBodytext">
    <w:name w:val="Res_Body text"/>
    <w:basedOn w:val="Normal"/>
    <w:rsid w:val="00E9228B"/>
    <w:pPr>
      <w:spacing w:before="60" w:after="120"/>
    </w:pPr>
    <w:rPr>
      <w:rFonts w:ascii="Arial" w:hAnsi="Arial"/>
    </w:rPr>
  </w:style>
  <w:style w:type="character" w:customStyle="1" w:styleId="apple-style-span">
    <w:name w:val="apple-style-span"/>
    <w:basedOn w:val="DefaultParagraphFont"/>
    <w:rsid w:val="009043C4"/>
  </w:style>
  <w:style w:type="paragraph" w:customStyle="1" w:styleId="Achievement">
    <w:name w:val="Achievement"/>
    <w:basedOn w:val="BodyText"/>
    <w:rsid w:val="009043C4"/>
    <w:pPr>
      <w:tabs>
        <w:tab w:val="num" w:pos="360"/>
      </w:tabs>
      <w:spacing w:after="60" w:line="220" w:lineRule="atLeast"/>
      <w:ind w:left="245" w:hanging="245"/>
      <w:jc w:val="both"/>
    </w:pPr>
    <w:rPr>
      <w:rFonts w:ascii="Arial" w:hAnsi="Arial" w:cs="Arial"/>
      <w:spacing w:val="-5"/>
      <w:sz w:val="20"/>
      <w:lang w:eastAsia="ar-SA"/>
    </w:rPr>
  </w:style>
  <w:style w:type="paragraph" w:styleId="NoSpacing">
    <w:name w:val="No Spacing"/>
    <w:uiPriority w:val="1"/>
    <w:qFormat/>
    <w:rsid w:val="00684B71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8A502A-D693-4066-BE70-BF9722733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Srinivas K</vt:lpstr>
    </vt:vector>
  </TitlesOfParts>
  <Company/>
  <LinksUpToDate>false</LinksUpToDate>
  <CharactersWithSpaces>10248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Srinivas K</dc:title>
  <dc:creator>Srimatrix</dc:creator>
  <cp:lastModifiedBy>Vikas Gupta</cp:lastModifiedBy>
  <cp:revision>2</cp:revision>
  <cp:lastPrinted>2011-01-04T16:50:00Z</cp:lastPrinted>
  <dcterms:created xsi:type="dcterms:W3CDTF">2019-01-11T16:45:00Z</dcterms:created>
  <dcterms:modified xsi:type="dcterms:W3CDTF">2019-01-11T16:45:00Z</dcterms:modified>
</cp:coreProperties>
</file>