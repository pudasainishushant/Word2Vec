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D" w:rsidRPr="00E133DF" w:rsidRDefault="00EA103D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Joy Giles</w:t>
      </w:r>
    </w:p>
    <w:p w:rsidR="00B540AD" w:rsidRPr="00E133DF" w:rsidRDefault="004D66DB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 xml:space="preserve">JAVA </w:t>
      </w:r>
      <w:r w:rsidR="00B540AD"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  <w:t>UI Developer</w:t>
      </w:r>
    </w:p>
    <w:p w:rsidR="00B540AD" w:rsidRPr="00E133DF" w:rsidRDefault="00EA103D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  <w:r w:rsidRPr="00EA103D">
        <w:t>joy.giles98@outlook.com</w:t>
      </w:r>
    </w:p>
    <w:p w:rsidR="002D1128" w:rsidRPr="00E133DF" w:rsidRDefault="002D1128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  <w:t>Summary:</w:t>
      </w:r>
    </w:p>
    <w:p w:rsidR="00A873A6" w:rsidRPr="00E133DF" w:rsidRDefault="00EA103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6</w:t>
      </w:r>
      <w:r w:rsidR="009F05A5">
        <w:rPr>
          <w:rFonts w:asciiTheme="minorHAnsi" w:hAnsiTheme="minorHAnsi" w:cstheme="minorHAnsi"/>
          <w:color w:val="000000" w:themeColor="text1"/>
        </w:rPr>
        <w:t>+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years of experience </w:t>
      </w:r>
      <w:r w:rsidR="00C860FD" w:rsidRPr="00E133DF">
        <w:rPr>
          <w:rFonts w:asciiTheme="minorHAnsi" w:hAnsiTheme="minorHAnsi" w:cstheme="minorHAnsi"/>
          <w:color w:val="000000" w:themeColor="text1"/>
        </w:rPr>
        <w:t xml:space="preserve">in </w:t>
      </w:r>
      <w:r w:rsidR="005B1BE9" w:rsidRPr="00E133DF">
        <w:rPr>
          <w:rFonts w:asciiTheme="minorHAnsi" w:hAnsiTheme="minorHAnsi" w:cstheme="minorHAnsi"/>
          <w:color w:val="000000" w:themeColor="text1"/>
        </w:rPr>
        <w:t xml:space="preserve">Software development </w:t>
      </w:r>
      <w:r w:rsidR="00B55D4A" w:rsidRPr="00E133DF">
        <w:rPr>
          <w:rFonts w:asciiTheme="minorHAnsi" w:hAnsiTheme="minorHAnsi" w:cstheme="minorHAnsi"/>
          <w:color w:val="000000" w:themeColor="text1"/>
        </w:rPr>
        <w:t>lifecycle (</w:t>
      </w:r>
      <w:r w:rsidR="005B1BE9" w:rsidRPr="00E133DF">
        <w:rPr>
          <w:rFonts w:asciiTheme="minorHAnsi" w:hAnsiTheme="minorHAnsi" w:cstheme="minorHAnsi"/>
          <w:color w:val="000000" w:themeColor="text1"/>
        </w:rPr>
        <w:t xml:space="preserve">SDLC) </w:t>
      </w:r>
      <w:r w:rsidR="00C860FD" w:rsidRPr="00E133DF">
        <w:rPr>
          <w:rFonts w:asciiTheme="minorHAnsi" w:hAnsiTheme="minorHAnsi" w:cstheme="minorHAnsi"/>
          <w:color w:val="000000" w:themeColor="text1"/>
        </w:rPr>
        <w:t xml:space="preserve">designing, implementing and testing full scale UI web applications </w:t>
      </w:r>
      <w:r w:rsidR="00D22126" w:rsidRPr="00E133DF">
        <w:rPr>
          <w:rFonts w:asciiTheme="minorHAnsi" w:hAnsiTheme="minorHAnsi" w:cstheme="minorHAnsi"/>
          <w:color w:val="000000" w:themeColor="text1"/>
        </w:rPr>
        <w:t>across various platforms.</w:t>
      </w:r>
    </w:p>
    <w:p w:rsidR="00D522C0" w:rsidRPr="00E133DF" w:rsidRDefault="00C860F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Good experience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in developing and updating a </w:t>
      </w:r>
      <w:r w:rsidR="00AC0CD4" w:rsidRPr="00E133DF">
        <w:rPr>
          <w:rFonts w:asciiTheme="minorHAnsi" w:hAnsiTheme="minorHAnsi" w:cstheme="minorHAnsi"/>
          <w:color w:val="000000" w:themeColor="text1"/>
        </w:rPr>
        <w:t xml:space="preserve">single page </w:t>
      </w:r>
      <w:r w:rsidR="00B55D4A" w:rsidRPr="00E133DF">
        <w:rPr>
          <w:rFonts w:asciiTheme="minorHAnsi" w:hAnsiTheme="minorHAnsi" w:cstheme="minorHAnsi"/>
          <w:color w:val="000000" w:themeColor="text1"/>
        </w:rPr>
        <w:t>applications (</w:t>
      </w:r>
      <w:r w:rsidR="00AC0CD4" w:rsidRPr="00E133DF">
        <w:rPr>
          <w:rFonts w:asciiTheme="minorHAnsi" w:hAnsiTheme="minorHAnsi" w:cstheme="minorHAnsi"/>
          <w:color w:val="000000" w:themeColor="text1"/>
        </w:rPr>
        <w:t>SPA’s)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using HTML5, CSS3</w:t>
      </w:r>
      <w:r w:rsidR="00D522C0" w:rsidRPr="00E133DF">
        <w:rPr>
          <w:rFonts w:asciiTheme="minorHAnsi" w:hAnsiTheme="minorHAnsi" w:cstheme="minorHAnsi"/>
          <w:color w:val="000000" w:themeColor="text1"/>
        </w:rPr>
        <w:t>/4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, </w:t>
      </w:r>
      <w:r w:rsidR="009349B9" w:rsidRPr="00E133DF">
        <w:rPr>
          <w:rFonts w:asciiTheme="minorHAnsi" w:hAnsiTheme="minorHAnsi" w:cstheme="minorHAnsi"/>
          <w:color w:val="000000" w:themeColor="text1"/>
        </w:rPr>
        <w:t xml:space="preserve">SASS, </w:t>
      </w:r>
      <w:r w:rsidR="00EA6659" w:rsidRPr="00E133DF">
        <w:rPr>
          <w:rFonts w:asciiTheme="minorHAnsi" w:hAnsiTheme="minorHAnsi" w:cstheme="minorHAnsi"/>
          <w:color w:val="000000" w:themeColor="text1"/>
        </w:rPr>
        <w:t>Angular</w:t>
      </w:r>
      <w:r w:rsidR="00327426" w:rsidRPr="00E133DF">
        <w:rPr>
          <w:rFonts w:asciiTheme="minorHAnsi" w:hAnsiTheme="minorHAnsi" w:cstheme="minorHAnsi"/>
          <w:color w:val="000000" w:themeColor="text1"/>
        </w:rPr>
        <w:t xml:space="preserve"> 4/5/6</w:t>
      </w:r>
      <w:r w:rsidRPr="00E133DF">
        <w:rPr>
          <w:rFonts w:asciiTheme="minorHAnsi" w:hAnsiTheme="minorHAnsi" w:cstheme="minorHAnsi"/>
          <w:color w:val="000000" w:themeColor="text1"/>
        </w:rPr>
        <w:t xml:space="preserve">across various browsers and thereby achieving </w:t>
      </w:r>
      <w:r w:rsidR="00A873A6" w:rsidRPr="00E133DF">
        <w:rPr>
          <w:rFonts w:asciiTheme="minorHAnsi" w:hAnsiTheme="minorHAnsi" w:cstheme="minorHAnsi"/>
          <w:color w:val="000000" w:themeColor="text1"/>
        </w:rPr>
        <w:t>cross browser comp</w:t>
      </w:r>
      <w:r w:rsidR="008A4579" w:rsidRPr="00E133DF">
        <w:rPr>
          <w:rFonts w:asciiTheme="minorHAnsi" w:hAnsiTheme="minorHAnsi" w:cstheme="minorHAnsi"/>
          <w:color w:val="000000" w:themeColor="text1"/>
        </w:rPr>
        <w:t>atibility</w:t>
      </w:r>
      <w:r w:rsidRPr="00E133DF">
        <w:rPr>
          <w:rFonts w:asciiTheme="minorHAnsi" w:hAnsiTheme="minorHAnsi" w:cstheme="minorHAnsi"/>
          <w:color w:val="000000" w:themeColor="text1"/>
        </w:rPr>
        <w:t>.</w:t>
      </w:r>
    </w:p>
    <w:p w:rsidR="005B1C56" w:rsidRPr="00E133DF" w:rsidRDefault="005B1C5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Worked with all features of Angular like components, directives, </w:t>
      </w:r>
      <w:r w:rsidR="00C84481" w:rsidRPr="00E133DF">
        <w:rPr>
          <w:rFonts w:asciiTheme="minorHAnsi" w:hAnsiTheme="minorHAnsi" w:cstheme="minorHAnsi"/>
          <w:color w:val="000000" w:themeColor="text1"/>
        </w:rPr>
        <w:t xml:space="preserve">services, </w:t>
      </w:r>
      <w:r w:rsidRPr="00E133DF">
        <w:rPr>
          <w:rFonts w:asciiTheme="minorHAnsi" w:hAnsiTheme="minorHAnsi" w:cstheme="minorHAnsi"/>
          <w:color w:val="000000" w:themeColor="text1"/>
        </w:rPr>
        <w:t xml:space="preserve">component lifecycle,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httpClient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>, routing, template-driven and reactive forms.</w:t>
      </w:r>
    </w:p>
    <w:p w:rsidR="00AC0CD4" w:rsidRPr="00E133DF" w:rsidRDefault="00AC0CD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Experience working with Angular material and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ngx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>-bootstrap in creating the UI components.</w:t>
      </w:r>
    </w:p>
    <w:p w:rsidR="00AC0CD4" w:rsidRPr="00E133DF" w:rsidRDefault="00AC0CD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Sound Understanding and good Experience using the various JavaScript concepts like Prototypes, Closures, Promises, Object oriented features etc.</w:t>
      </w:r>
    </w:p>
    <w:p w:rsidR="005011D6" w:rsidRPr="00E133DF" w:rsidRDefault="005011D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Used npm to manage or install node-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 modules like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gulp,grunt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, express, </w:t>
      </w:r>
      <w:r w:rsidR="00BA229C" w:rsidRPr="00E133DF">
        <w:rPr>
          <w:rFonts w:asciiTheme="minorHAnsi" w:hAnsiTheme="minorHAnsi" w:cstheme="minorHAnsi"/>
          <w:color w:val="000000" w:themeColor="text1"/>
        </w:rPr>
        <w:t>MongoDB</w:t>
      </w:r>
      <w:r w:rsidRPr="00E133DF">
        <w:rPr>
          <w:rFonts w:asciiTheme="minorHAnsi" w:hAnsiTheme="minorHAnsi" w:cstheme="minorHAnsi"/>
          <w:color w:val="000000" w:themeColor="text1"/>
        </w:rPr>
        <w:t xml:space="preserve"> etc.</w:t>
      </w:r>
    </w:p>
    <w:p w:rsidR="00327426" w:rsidRPr="00E133DF" w:rsidRDefault="0032742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Extensively worked in various software methodologies such as Waterfall, Agile, and Scrum. </w:t>
      </w:r>
    </w:p>
    <w:p w:rsidR="005B1C56" w:rsidRPr="00E133DF" w:rsidRDefault="005B1C5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Good experience in working with Jasmine and Karma for testing Angular code.</w:t>
      </w:r>
    </w:p>
    <w:p w:rsidR="00AC0CD4" w:rsidRPr="00E133DF" w:rsidRDefault="00AC0CD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Experience in creating reusable web components using the latest version of HTML.</w:t>
      </w:r>
    </w:p>
    <w:p w:rsidR="002C436F" w:rsidRPr="00E133DF" w:rsidRDefault="002C436F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Used JQuery UI to utilize components like datepicker, accordion etc.</w:t>
      </w:r>
    </w:p>
    <w:p w:rsidR="00FE66E0" w:rsidRPr="00E133DF" w:rsidRDefault="00FE66E0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>Good Knowledge in Server side Javascript</w:t>
      </w:r>
      <w:r w:rsidR="006A6589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using Node.js</w:t>
      </w:r>
      <w:r w:rsidR="004420B8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proofErr w:type="spellStart"/>
      <w:r w:rsidR="004420B8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>Reactjs</w:t>
      </w:r>
      <w:proofErr w:type="spellEnd"/>
      <w:r w:rsidR="004420B8" w:rsidRPr="00E133DF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D600E0" w:rsidRPr="00E133DF" w:rsidRDefault="00D600E0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Worked in creating custom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 modules, events and interacting with databases like MongoDB, Cassandra etc.</w:t>
      </w:r>
    </w:p>
    <w:p w:rsidR="004F512C" w:rsidRPr="00E133DF" w:rsidRDefault="00A873A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Good </w:t>
      </w:r>
      <w:r w:rsidR="004F512C" w:rsidRPr="00E133DF">
        <w:rPr>
          <w:rFonts w:asciiTheme="minorHAnsi" w:hAnsiTheme="minorHAnsi" w:cstheme="minorHAnsi"/>
          <w:color w:val="000000" w:themeColor="text1"/>
        </w:rPr>
        <w:t>experience</w:t>
      </w:r>
      <w:r w:rsidRPr="00E133DF">
        <w:rPr>
          <w:rFonts w:asciiTheme="minorHAnsi" w:hAnsiTheme="minorHAnsi" w:cstheme="minorHAnsi"/>
          <w:color w:val="000000" w:themeColor="text1"/>
        </w:rPr>
        <w:t xml:space="preserve"> in</w:t>
      </w:r>
      <w:r w:rsidR="00B25A16" w:rsidRPr="00E133DF">
        <w:rPr>
          <w:rFonts w:asciiTheme="minorHAnsi" w:hAnsiTheme="minorHAnsi" w:cstheme="minorHAnsi"/>
          <w:color w:val="000000" w:themeColor="text1"/>
        </w:rPr>
        <w:t xml:space="preserve"> using</w:t>
      </w:r>
      <w:r w:rsidR="00536209" w:rsidRPr="00E133DF">
        <w:rPr>
          <w:rFonts w:asciiTheme="minorHAnsi" w:hAnsiTheme="minorHAnsi" w:cstheme="minorHAnsi"/>
          <w:color w:val="000000" w:themeColor="text1"/>
        </w:rPr>
        <w:t xml:space="preserve"> AngularJs</w:t>
      </w:r>
      <w:r w:rsidR="00B25A16" w:rsidRPr="00E133DF">
        <w:rPr>
          <w:rFonts w:asciiTheme="minorHAnsi" w:hAnsiTheme="minorHAnsi" w:cstheme="minorHAnsi"/>
          <w:color w:val="000000" w:themeColor="text1"/>
        </w:rPr>
        <w:t xml:space="preserve">and worked with all its latest concepts </w:t>
      </w:r>
      <w:r w:rsidR="004F512C" w:rsidRPr="00E133DF">
        <w:rPr>
          <w:rFonts w:asciiTheme="minorHAnsi" w:hAnsiTheme="minorHAnsi" w:cstheme="minorHAnsi"/>
          <w:color w:val="000000" w:themeColor="text1"/>
        </w:rPr>
        <w:t>like services, custom directives</w:t>
      </w:r>
      <w:r w:rsidR="006C5415" w:rsidRPr="00E133DF">
        <w:rPr>
          <w:rFonts w:asciiTheme="minorHAnsi" w:hAnsiTheme="minorHAnsi" w:cstheme="minorHAnsi"/>
          <w:color w:val="000000" w:themeColor="text1"/>
        </w:rPr>
        <w:t>, promises, factory, providers</w:t>
      </w:r>
      <w:r w:rsidR="004F512C" w:rsidRPr="00E133DF">
        <w:rPr>
          <w:rFonts w:asciiTheme="minorHAnsi" w:hAnsiTheme="minorHAnsi" w:cstheme="minorHAnsi"/>
          <w:color w:val="000000" w:themeColor="text1"/>
        </w:rPr>
        <w:t xml:space="preserve"> etc.</w:t>
      </w:r>
    </w:p>
    <w:p w:rsidR="00A91C32" w:rsidRPr="00E133DF" w:rsidRDefault="00A85C28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Good experience in writing various custom directives in AngularJS for both DOM manipulation and for repeated use of markup code.</w:t>
      </w:r>
    </w:p>
    <w:p w:rsidR="00CD5D43" w:rsidRPr="00E133DF" w:rsidRDefault="00CD5D43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Experience in making responsive web designs using either only HTML or CSS, by using CSS frameworks like Twitter Bootstrap</w:t>
      </w:r>
      <w:r w:rsidR="003A3E8B" w:rsidRPr="00E133DF">
        <w:rPr>
          <w:rFonts w:asciiTheme="minorHAnsi" w:hAnsiTheme="minorHAnsi" w:cstheme="minorHAnsi"/>
          <w:color w:val="000000" w:themeColor="text1"/>
        </w:rPr>
        <w:t xml:space="preserve"> and foundation</w:t>
      </w:r>
      <w:r w:rsidRPr="00E133DF">
        <w:rPr>
          <w:rFonts w:asciiTheme="minorHAnsi" w:hAnsiTheme="minorHAnsi" w:cstheme="minorHAnsi"/>
          <w:color w:val="000000" w:themeColor="text1"/>
        </w:rPr>
        <w:t>.</w:t>
      </w:r>
    </w:p>
    <w:p w:rsidR="003A3E8B" w:rsidRPr="00E133DF" w:rsidRDefault="003A3E8B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Experience using </w:t>
      </w:r>
      <w:r w:rsidR="00010DDD" w:rsidRPr="00E133DF">
        <w:rPr>
          <w:rFonts w:asciiTheme="minorHAnsi" w:hAnsiTheme="minorHAnsi" w:cstheme="minorHAnsi"/>
          <w:color w:val="000000" w:themeColor="text1"/>
        </w:rPr>
        <w:t xml:space="preserve">CSS </w:t>
      </w:r>
      <w:r w:rsidR="00B55D4A" w:rsidRPr="00E133DF">
        <w:rPr>
          <w:rFonts w:asciiTheme="minorHAnsi" w:hAnsiTheme="minorHAnsi" w:cstheme="minorHAnsi"/>
          <w:color w:val="000000" w:themeColor="text1"/>
        </w:rPr>
        <w:t>preprocessors</w:t>
      </w:r>
      <w:r w:rsidR="00010DDD" w:rsidRPr="00E133DF">
        <w:rPr>
          <w:rFonts w:asciiTheme="minorHAnsi" w:hAnsiTheme="minorHAnsi" w:cstheme="minorHAnsi"/>
          <w:color w:val="000000" w:themeColor="text1"/>
        </w:rPr>
        <w:t xml:space="preserve"> like LESS and SASS in efficiently writing CSS code by using mixins, variables, functions etc.</w:t>
      </w:r>
    </w:p>
    <w:p w:rsidR="009F09E6" w:rsidRPr="00E133DF" w:rsidRDefault="009F09E6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Understanding and experience in deploying projects to cloud services like AWS, Azure and IBM cloud.</w:t>
      </w:r>
    </w:p>
    <w:p w:rsidR="009F09E6" w:rsidRPr="00E133DF" w:rsidRDefault="006D1F91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Worked with CMS tools like Teamsite</w:t>
      </w:r>
      <w:r w:rsidR="003D369F">
        <w:rPr>
          <w:rFonts w:asciiTheme="minorHAnsi" w:hAnsiTheme="minorHAnsi" w:cstheme="minorHAnsi"/>
          <w:color w:val="000000" w:themeColor="text1"/>
        </w:rPr>
        <w:t xml:space="preserve"> and Wordpress</w:t>
      </w:r>
      <w:r w:rsidRPr="00E133DF">
        <w:rPr>
          <w:rFonts w:asciiTheme="minorHAnsi" w:hAnsiTheme="minorHAnsi" w:cstheme="minorHAnsi"/>
          <w:color w:val="000000" w:themeColor="text1"/>
        </w:rPr>
        <w:t xml:space="preserve"> to deliver</w:t>
      </w:r>
      <w:r w:rsidR="005F0FA9">
        <w:rPr>
          <w:rFonts w:asciiTheme="minorHAnsi" w:hAnsiTheme="minorHAnsi" w:cstheme="minorHAnsi"/>
          <w:color w:val="000000" w:themeColor="text1"/>
        </w:rPr>
        <w:t xml:space="preserve"> dynamic</w:t>
      </w:r>
      <w:r w:rsidRPr="00E133DF">
        <w:rPr>
          <w:rFonts w:asciiTheme="minorHAnsi" w:hAnsiTheme="minorHAnsi" w:cstheme="minorHAnsi"/>
          <w:color w:val="000000" w:themeColor="text1"/>
        </w:rPr>
        <w:t xml:space="preserve"> content to the website.</w:t>
      </w:r>
    </w:p>
    <w:p w:rsidR="00C7262D" w:rsidRPr="00E133DF" w:rsidRDefault="00C7262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</w:t>
      </w:r>
      <w:r w:rsidR="00A873A6" w:rsidRPr="00E133DF">
        <w:rPr>
          <w:rFonts w:asciiTheme="minorHAnsi" w:hAnsiTheme="minorHAnsi" w:cstheme="minorHAnsi"/>
          <w:color w:val="000000" w:themeColor="text1"/>
        </w:rPr>
        <w:t>xperience</w:t>
      </w:r>
      <w:r w:rsidRPr="00E133DF">
        <w:rPr>
          <w:rFonts w:asciiTheme="minorHAnsi" w:hAnsiTheme="minorHAnsi" w:cstheme="minorHAnsi"/>
          <w:color w:val="000000" w:themeColor="text1"/>
        </w:rPr>
        <w:t>d in</w:t>
      </w:r>
      <w:r w:rsidR="00A873A6" w:rsidRPr="00E133DF">
        <w:rPr>
          <w:rFonts w:asciiTheme="minorHAnsi" w:hAnsiTheme="minorHAnsi" w:cstheme="minorHAnsi"/>
          <w:color w:val="000000" w:themeColor="text1"/>
        </w:rPr>
        <w:t xml:space="preserve"> using the version controls like SVN</w:t>
      </w:r>
      <w:r w:rsidR="00AF4B09" w:rsidRPr="00E133DF">
        <w:rPr>
          <w:rFonts w:asciiTheme="minorHAnsi" w:hAnsiTheme="minorHAnsi" w:cstheme="minorHAnsi"/>
          <w:color w:val="000000" w:themeColor="text1"/>
        </w:rPr>
        <w:t xml:space="preserve">, </w:t>
      </w:r>
      <w:r w:rsidR="00A873A6" w:rsidRPr="00E133DF">
        <w:rPr>
          <w:rFonts w:asciiTheme="minorHAnsi" w:hAnsiTheme="minorHAnsi" w:cstheme="minorHAnsi"/>
          <w:color w:val="000000" w:themeColor="text1"/>
        </w:rPr>
        <w:t>TFS</w:t>
      </w:r>
      <w:r w:rsidR="00AF4B09" w:rsidRPr="00E133DF">
        <w:rPr>
          <w:rFonts w:asciiTheme="minorHAnsi" w:hAnsiTheme="minorHAnsi" w:cstheme="minorHAnsi"/>
          <w:color w:val="000000" w:themeColor="text1"/>
        </w:rPr>
        <w:t xml:space="preserve"> and GIT</w:t>
      </w:r>
      <w:r w:rsidR="007736D8" w:rsidRPr="00E133DF">
        <w:rPr>
          <w:rFonts w:asciiTheme="minorHAnsi" w:hAnsiTheme="minorHAnsi" w:cstheme="minorHAnsi"/>
          <w:color w:val="000000" w:themeColor="text1"/>
        </w:rPr>
        <w:t>.</w:t>
      </w:r>
    </w:p>
    <w:p w:rsidR="008316C4" w:rsidRPr="00E133DF" w:rsidRDefault="00C7262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Good experience in using various </w:t>
      </w:r>
      <w:r w:rsidR="00A873A6" w:rsidRPr="00E133DF">
        <w:rPr>
          <w:rFonts w:asciiTheme="minorHAnsi" w:hAnsiTheme="minorHAnsi" w:cstheme="minorHAnsi"/>
          <w:color w:val="000000" w:themeColor="text1"/>
        </w:rPr>
        <w:t>project management tools like JIR</w:t>
      </w:r>
      <w:r w:rsidR="00401422" w:rsidRPr="00E133DF">
        <w:rPr>
          <w:rFonts w:asciiTheme="minorHAnsi" w:hAnsiTheme="minorHAnsi" w:cstheme="minorHAnsi"/>
          <w:color w:val="000000" w:themeColor="text1"/>
        </w:rPr>
        <w:t xml:space="preserve">A </w:t>
      </w:r>
      <w:r w:rsidR="00B55D4A" w:rsidRPr="00E133DF">
        <w:rPr>
          <w:rFonts w:asciiTheme="minorHAnsi" w:hAnsiTheme="minorHAnsi" w:cstheme="minorHAnsi"/>
          <w:color w:val="000000" w:themeColor="text1"/>
        </w:rPr>
        <w:t>for</w:t>
      </w:r>
      <w:r w:rsidR="001A78EA" w:rsidRPr="00E133DF">
        <w:rPr>
          <w:rFonts w:asciiTheme="minorHAnsi" w:hAnsiTheme="minorHAnsi" w:cstheme="minorHAnsi"/>
          <w:color w:val="000000" w:themeColor="text1"/>
        </w:rPr>
        <w:t>agile</w:t>
      </w:r>
      <w:r w:rsidRPr="00E133DF">
        <w:rPr>
          <w:rFonts w:asciiTheme="minorHAnsi" w:hAnsiTheme="minorHAnsi" w:cstheme="minorHAnsi"/>
          <w:color w:val="000000" w:themeColor="text1"/>
        </w:rPr>
        <w:t xml:space="preserve"> project management.</w:t>
      </w:r>
    </w:p>
    <w:p w:rsidR="008316C4" w:rsidRPr="00E133DF" w:rsidRDefault="008316C4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 xml:space="preserve">Used Postman to test the API workflow tested on the JSON files which are generated by the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E133DF">
        <w:rPr>
          <w:rFonts w:asciiTheme="minorHAnsi" w:hAnsiTheme="minorHAnsi" w:cstheme="minorHAnsi"/>
          <w:color w:val="000000" w:themeColor="text1"/>
        </w:rPr>
        <w:t>ExpressJS</w:t>
      </w:r>
      <w:proofErr w:type="spellEnd"/>
      <w:r w:rsidRPr="00E133DF">
        <w:rPr>
          <w:rFonts w:asciiTheme="minorHAnsi" w:hAnsiTheme="minorHAnsi" w:cstheme="minorHAnsi"/>
          <w:color w:val="000000" w:themeColor="text1"/>
        </w:rPr>
        <w:t>.</w:t>
      </w:r>
    </w:p>
    <w:p w:rsidR="008D06F3" w:rsidRPr="00E133DF" w:rsidRDefault="00965790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E</w:t>
      </w:r>
      <w:r w:rsidR="00A276B3" w:rsidRPr="00E133DF">
        <w:rPr>
          <w:rFonts w:asciiTheme="minorHAnsi" w:hAnsiTheme="minorHAnsi" w:cstheme="minorHAnsi"/>
          <w:color w:val="000000" w:themeColor="text1"/>
        </w:rPr>
        <w:t>xperience in developing</w:t>
      </w:r>
      <w:r w:rsidR="00D15106" w:rsidRPr="00E133DF">
        <w:rPr>
          <w:rFonts w:asciiTheme="minorHAnsi" w:hAnsiTheme="minorHAnsi" w:cstheme="minorHAnsi"/>
          <w:color w:val="000000" w:themeColor="text1"/>
        </w:rPr>
        <w:t>Web Services to expose useful functionality to web users through SOAP and REST</w:t>
      </w:r>
      <w:r w:rsidR="00B026C5" w:rsidRPr="00E133DF">
        <w:rPr>
          <w:rFonts w:asciiTheme="minorHAnsi" w:hAnsiTheme="minorHAnsi" w:cstheme="minorHAnsi"/>
          <w:color w:val="000000" w:themeColor="text1"/>
        </w:rPr>
        <w:t>ful</w:t>
      </w:r>
      <w:r w:rsidR="006F66E3" w:rsidRPr="00E133DF">
        <w:rPr>
          <w:rFonts w:asciiTheme="minorHAnsi" w:hAnsiTheme="minorHAnsi" w:cstheme="minorHAnsi"/>
          <w:color w:val="000000" w:themeColor="text1"/>
        </w:rPr>
        <w:t>web service</w:t>
      </w:r>
      <w:r w:rsidR="00A85C28" w:rsidRPr="00E133DF">
        <w:rPr>
          <w:rFonts w:asciiTheme="minorHAnsi" w:hAnsiTheme="minorHAnsi" w:cstheme="minorHAnsi"/>
          <w:color w:val="000000" w:themeColor="text1"/>
        </w:rPr>
        <w:t xml:space="preserve"> calls.</w:t>
      </w:r>
    </w:p>
    <w:p w:rsidR="00CC120D" w:rsidRPr="00E133DF" w:rsidRDefault="00CC120D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Worked with all kinds of data formats like XML, JSON, flat files for exchange of data.</w:t>
      </w:r>
    </w:p>
    <w:p w:rsidR="00FF029D" w:rsidRPr="00E133DF" w:rsidRDefault="00F90231" w:rsidP="00E133DF">
      <w:pPr>
        <w:pStyle w:val="NoSpacing"/>
        <w:numPr>
          <w:ilvl w:val="0"/>
          <w:numId w:val="1"/>
        </w:numPr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E133DF">
        <w:rPr>
          <w:rFonts w:asciiTheme="minorHAnsi" w:hAnsiTheme="minorHAnsi" w:cstheme="minorHAnsi"/>
          <w:color w:val="000000" w:themeColor="text1"/>
        </w:rPr>
        <w:t>Good experience in using front-</w:t>
      </w:r>
      <w:r w:rsidR="0012277C" w:rsidRPr="00E133DF">
        <w:rPr>
          <w:rFonts w:asciiTheme="minorHAnsi" w:hAnsiTheme="minorHAnsi" w:cstheme="minorHAnsi"/>
          <w:color w:val="000000" w:themeColor="text1"/>
        </w:rPr>
        <w:t>end build tools like Grunt, Gulp</w:t>
      </w:r>
      <w:r w:rsidR="00C84481" w:rsidRPr="00E133DF">
        <w:rPr>
          <w:rFonts w:asciiTheme="minorHAnsi" w:hAnsiTheme="minorHAnsi" w:cstheme="minorHAnsi"/>
          <w:color w:val="000000" w:themeColor="text1"/>
        </w:rPr>
        <w:t xml:space="preserve">, Gradle, </w:t>
      </w:r>
      <w:r w:rsidR="0012277C" w:rsidRPr="00E133DF">
        <w:rPr>
          <w:rFonts w:asciiTheme="minorHAnsi" w:hAnsiTheme="minorHAnsi" w:cstheme="minorHAnsi"/>
          <w:color w:val="000000" w:themeColor="text1"/>
        </w:rPr>
        <w:t>MAVEN</w:t>
      </w:r>
      <w:r w:rsidR="00C84481" w:rsidRPr="00E133DF">
        <w:rPr>
          <w:rFonts w:asciiTheme="minorHAnsi" w:hAnsiTheme="minorHAnsi" w:cstheme="minorHAnsi"/>
          <w:color w:val="000000" w:themeColor="text1"/>
        </w:rPr>
        <w:t>, Angular CLI etc.</w:t>
      </w:r>
    </w:p>
    <w:p w:rsidR="00262FC3" w:rsidRPr="00E133DF" w:rsidRDefault="00262FC3" w:rsidP="00E133DF">
      <w:pPr>
        <w:pStyle w:val="NoSpacing"/>
        <w:jc w:val="both"/>
        <w:rPr>
          <w:rFonts w:asciiTheme="minorHAnsi" w:hAnsiTheme="minorHAnsi" w:cstheme="minorHAnsi"/>
          <w:color w:val="000000" w:themeColor="text1"/>
        </w:rPr>
      </w:pPr>
    </w:p>
    <w:p w:rsidR="002D1128" w:rsidRPr="00E133DF" w:rsidRDefault="002D1128" w:rsidP="00E133DF">
      <w:pPr>
        <w:tabs>
          <w:tab w:val="left" w:pos="720"/>
          <w:tab w:val="left" w:pos="855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  <w:t>Technical Skills:</w:t>
      </w:r>
    </w:p>
    <w:p w:rsidR="00D13BF0" w:rsidRPr="00E133DF" w:rsidRDefault="00D13BF0" w:rsidP="00E133DF">
      <w:pPr>
        <w:tabs>
          <w:tab w:val="left" w:pos="720"/>
          <w:tab w:val="left" w:pos="855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8"/>
        <w:gridCol w:w="6930"/>
      </w:tblGrid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UI Web Technologies.</w:t>
            </w:r>
          </w:p>
        </w:tc>
        <w:tc>
          <w:tcPr>
            <w:tcW w:w="6930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Angular 4/5/6, </w:t>
            </w:r>
            <w:r w:rsidR="001F4A2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HTML/HTML5, </w:t>
            </w:r>
            <w:r w:rsidR="00BD2B3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CSS/CSS3</w:t>
            </w:r>
            <w:r w:rsidR="002157CC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r w:rsidR="006100EA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Bootstrap, </w:t>
            </w:r>
            <w:r w:rsidR="00E0437D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Foundation, </w:t>
            </w:r>
            <w:r w:rsidR="001F4A2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AJAX, XML, JSON, </w:t>
            </w:r>
            <w:r w:rsidR="00D13BF0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UI Concept Modelling/Wire Framing</w:t>
            </w:r>
            <w:r w:rsidR="00785DA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LESS, SASS/SCSS</w:t>
            </w:r>
            <w:r w:rsidR="00991382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Web components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6930" w:type="dxa"/>
          </w:tcPr>
          <w:p w:rsidR="00D13BF0" w:rsidRPr="00E133DF" w:rsidRDefault="006D5C33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JavaScript, 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Typescript, </w:t>
            </w: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</w:t>
            </w:r>
            <w:r w:rsidR="00D13BF0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Query</w:t>
            </w:r>
            <w:r w:rsidR="006A1AC0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Java, Rest </w:t>
            </w:r>
            <w:r w:rsidR="00677BE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Webservices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</w:t>
            </w:r>
            <w:r w:rsidR="00A47ECA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React</w:t>
            </w:r>
            <w:r w:rsidR="006150A5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.js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IDE’s</w:t>
            </w:r>
          </w:p>
        </w:tc>
        <w:tc>
          <w:tcPr>
            <w:tcW w:w="6930" w:type="dxa"/>
          </w:tcPr>
          <w:p w:rsidR="00D13BF0" w:rsidRPr="00E133DF" w:rsidRDefault="00021E23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VS code, Sublime text, Webstorm, Eclipse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Web/App Servers</w:t>
            </w:r>
          </w:p>
        </w:tc>
        <w:tc>
          <w:tcPr>
            <w:tcW w:w="6930" w:type="dxa"/>
          </w:tcPr>
          <w:p w:rsidR="00D13BF0" w:rsidRPr="00E133DF" w:rsidRDefault="0016061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Tomcat</w:t>
            </w:r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9F631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tcServer</w:t>
            </w:r>
            <w:proofErr w:type="spellEnd"/>
            <w:r w:rsidR="009F631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Weblogic</w:t>
            </w:r>
            <w:proofErr w:type="spellEnd"/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232668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Websphere</w:t>
            </w:r>
            <w:proofErr w:type="spellEnd"/>
            <w:r w:rsidR="003660A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3660A9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JBoss</w:t>
            </w:r>
            <w:proofErr w:type="spellEnd"/>
            <w:r w:rsidR="00D4708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Apache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Cloud</w:t>
            </w:r>
          </w:p>
        </w:tc>
        <w:tc>
          <w:tcPr>
            <w:tcW w:w="6930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AWS, Azure, IBM cloud</w:t>
            </w:r>
          </w:p>
        </w:tc>
      </w:tr>
      <w:tr w:rsidR="00E133DF" w:rsidRPr="00E133DF" w:rsidTr="00D13BF0">
        <w:tc>
          <w:tcPr>
            <w:tcW w:w="2808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Methodologies</w:t>
            </w:r>
          </w:p>
        </w:tc>
        <w:tc>
          <w:tcPr>
            <w:tcW w:w="6930" w:type="dxa"/>
          </w:tcPr>
          <w:p w:rsidR="00D13BF0" w:rsidRPr="00E133DF" w:rsidRDefault="00D13BF0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Agile, </w:t>
            </w:r>
            <w:r w:rsidR="001F4A24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Waterfall</w:t>
            </w:r>
          </w:p>
        </w:tc>
      </w:tr>
      <w:tr w:rsidR="00D13BF0" w:rsidRPr="00E133DF" w:rsidTr="00D13BF0">
        <w:tc>
          <w:tcPr>
            <w:tcW w:w="2808" w:type="dxa"/>
          </w:tcPr>
          <w:p w:rsidR="00D13BF0" w:rsidRPr="00E133DF" w:rsidRDefault="001829C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Other</w:t>
            </w:r>
            <w:r w:rsidR="00DC640E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Tools</w:t>
            </w:r>
          </w:p>
        </w:tc>
        <w:tc>
          <w:tcPr>
            <w:tcW w:w="6930" w:type="dxa"/>
          </w:tcPr>
          <w:p w:rsidR="00D13BF0" w:rsidRPr="00E133DF" w:rsidRDefault="00DC640E" w:rsidP="00E133DF">
            <w:pPr>
              <w:spacing w:after="0" w:line="240" w:lineRule="auto"/>
              <w:jc w:val="both"/>
              <w:outlineLvl w:val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Jasmine, </w:t>
            </w:r>
            <w:r w:rsidR="00E0437D"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Cucumber, </w:t>
            </w:r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Karma, </w:t>
            </w:r>
            <w:proofErr w:type="spellStart"/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Splunk</w:t>
            </w:r>
            <w:proofErr w:type="spellEnd"/>
            <w:r w:rsidRPr="00E133DF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, New relic, Gulp, Grunt, Git, Teamsite</w:t>
            </w:r>
          </w:p>
        </w:tc>
      </w:tr>
    </w:tbl>
    <w:p w:rsidR="00832A23" w:rsidRPr="00E133DF" w:rsidRDefault="00832A23" w:rsidP="00E133DF">
      <w:pPr>
        <w:tabs>
          <w:tab w:val="left" w:pos="720"/>
          <w:tab w:val="left" w:pos="855"/>
        </w:tabs>
        <w:suppressAutoHyphens/>
        <w:spacing w:after="0" w:line="240" w:lineRule="auto"/>
        <w:jc w:val="both"/>
        <w:rPr>
          <w:rFonts w:asciiTheme="minorHAnsi" w:hAnsiTheme="minorHAnsi" w:cstheme="minorHAnsi"/>
          <w:bCs/>
          <w:iCs/>
          <w:color w:val="000000" w:themeColor="text1"/>
          <w:sz w:val="24"/>
          <w:szCs w:val="24"/>
          <w:u w:val="single"/>
        </w:rPr>
      </w:pPr>
    </w:p>
    <w:p w:rsidR="001A3E25" w:rsidRPr="00E133DF" w:rsidRDefault="001A3E25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2D1128" w:rsidRDefault="002D1128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  <w:t>Professional Summary:</w:t>
      </w:r>
    </w:p>
    <w:p w:rsidR="009040C1" w:rsidRDefault="009040C1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</w:p>
    <w:p w:rsidR="009040C1" w:rsidRPr="00E133DF" w:rsidRDefault="009040C1" w:rsidP="009040C1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JB Hunt Transport Inc.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, </w:t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Lowell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, </w:t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AR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July 201</w:t>
      </w: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8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– </w:t>
      </w:r>
      <w:r w:rsidR="00EA103D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Present</w:t>
      </w:r>
    </w:p>
    <w:p w:rsidR="009040C1" w:rsidRPr="00E133DF" w:rsidRDefault="00B70FC4" w:rsidP="009040C1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Java</w:t>
      </w:r>
      <w:r w:rsidR="004D66DB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UI</w:t>
      </w:r>
      <w:r w:rsidR="009040C1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developer</w:t>
      </w:r>
    </w:p>
    <w:p w:rsidR="00B70FC4" w:rsidRDefault="00B70FC4" w:rsidP="0082435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82435F" w:rsidRPr="00E133DF" w:rsidRDefault="0082435F" w:rsidP="0082435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82435F" w:rsidRPr="00E133DF" w:rsidRDefault="0082435F" w:rsidP="0082435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82435F" w:rsidRPr="00E133DF" w:rsidRDefault="0082435F" w:rsidP="0082435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Designed and developed single page applications (SPA) for the shopping module using HTML5, CSS3/4, Angular 4/5 and other technologies.</w:t>
      </w:r>
    </w:p>
    <w:p w:rsidR="0082435F" w:rsidRPr="00E133DF" w:rsidRDefault="0082435F" w:rsidP="0082435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Angular CLI for the project initialization and setup.</w:t>
      </w:r>
    </w:p>
    <w:p w:rsidR="0082435F" w:rsidRPr="00E133DF" w:rsidRDefault="0082435F" w:rsidP="0082435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Developed the SPA using the new ES6 and typescript features.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Worked extensively on all the fundamental concepts of Angular like components, attribute and structural directives, forms, observables, constructor,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ngOnInit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etc.</w:t>
      </w:r>
    </w:p>
    <w:p w:rsidR="0082435F" w:rsidRPr="00E133DF" w:rsidRDefault="0082435F" w:rsidP="008243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different data bindings like property binding, event binding and two-way data binding.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HttpClient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make </w:t>
      </w:r>
      <w:proofErr w:type="spellStart"/>
      <w:proofErr w:type="gram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ajax</w:t>
      </w:r>
      <w:proofErr w:type="spellEnd"/>
      <w:proofErr w:type="gram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calls using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RxJS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Observables and used the built in Route services to do page routing.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parent child component communication using @Input, @Output, @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ViewChild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template reference variables etc.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Performed front-end validations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>using the various built-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in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validators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Validators.required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Validators.minLenght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-valid,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-invalid,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-dirty etc.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Angular Material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ngx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-bootstrap libraries to build UI components like dialog, tabs, spinner etc.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Worked with the SASS/SCSS pre-processor features like variables, partials, mixins etc. 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CSS3 media queries and bootstrap and foundation frameworks in achieving a responsive web design.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Coded test cases wherever required and possible using Jasmine and Karma.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Working knowledge on other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libraries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Reactjs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Understanding and working knowledge of writing Restful web services in Java language.</w:t>
      </w:r>
    </w:p>
    <w:p w:rsidR="0082435F" w:rsidRPr="00E133DF" w:rsidRDefault="0082435F" w:rsidP="00DC31D1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Deploye</w:t>
      </w:r>
      <w:r w:rsidR="0086283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 the applications into AWS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dedicated and public cloud space.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npm in creating new npm modules, installing various dependencies of Angular.</w:t>
      </w:r>
    </w:p>
    <w:p w:rsidR="0082435F" w:rsidRPr="00E133DF" w:rsidRDefault="0082435F" w:rsidP="00853F21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Teamsite content management system as a repository for our site content.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Jira and Rally for project tracking, Git for version control and debugging tool like firebug.</w:t>
      </w:r>
    </w:p>
    <w:p w:rsidR="0082435F" w:rsidRPr="00E133DF" w:rsidRDefault="0082435F" w:rsidP="0082435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Performed code reviews and helped in setting technical standards with peer developers and tech leads.</w:t>
      </w:r>
    </w:p>
    <w:p w:rsidR="0082435F" w:rsidRPr="00E133DF" w:rsidRDefault="0082435F" w:rsidP="0082435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Product owner in identifying the requirements and helping them write the user stories.</w:t>
      </w:r>
    </w:p>
    <w:p w:rsidR="004912A9" w:rsidRPr="00E32A32" w:rsidRDefault="004912A9" w:rsidP="00E32A32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  <w:u w:val="single"/>
        </w:rPr>
      </w:pPr>
    </w:p>
    <w:p w:rsidR="0016440F" w:rsidRPr="00E133DF" w:rsidRDefault="0016440F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Verizon Communications, Dallas, TX </w:t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2B14CE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July 201</w:t>
      </w:r>
      <w:r w:rsidR="00F72FBB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6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– </w:t>
      </w:r>
      <w:r w:rsidR="00B80A7E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June 2018</w:t>
      </w:r>
    </w:p>
    <w:p w:rsidR="00872F46" w:rsidRPr="00E133DF" w:rsidRDefault="004D66DB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Java </w:t>
      </w:r>
      <w:r w:rsidR="0016440F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UI developer</w:t>
      </w:r>
    </w:p>
    <w:p w:rsidR="00F63D2D" w:rsidRPr="00E133DF" w:rsidRDefault="00F63D2D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182045" w:rsidRPr="00E133DF" w:rsidRDefault="002D1128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E41B8F" w:rsidRPr="00E133DF" w:rsidRDefault="00E41B8F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4C3454" w:rsidRPr="00E133DF" w:rsidRDefault="0094683E" w:rsidP="00E133D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Designed </w:t>
      </w:r>
      <w:r w:rsidR="00CD1EE2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developed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single page application</w:t>
      </w:r>
      <w:r w:rsidR="004C345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(SPA) for the shopping module using HTML5, CSS3/4, Angular </w:t>
      </w:r>
      <w:r w:rsidR="000166C8">
        <w:rPr>
          <w:rFonts w:asciiTheme="minorHAnsi" w:hAnsiTheme="minorHAnsi" w:cstheme="minorHAnsi"/>
          <w:color w:val="000000" w:themeColor="text1"/>
          <w:sz w:val="24"/>
          <w:szCs w:val="24"/>
        </w:rPr>
        <w:t>2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and other </w:t>
      </w:r>
      <w:r w:rsidR="004C345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technologies.</w:t>
      </w:r>
    </w:p>
    <w:p w:rsidR="004C6443" w:rsidRPr="00E133DF" w:rsidRDefault="004C6443" w:rsidP="00E133D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Angular CLI for the project initialization and setup.</w:t>
      </w:r>
    </w:p>
    <w:p w:rsidR="004C6443" w:rsidRPr="00E133DF" w:rsidRDefault="00CD1EE2" w:rsidP="00E133DF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Developed the SPA using the new typescript features.</w:t>
      </w:r>
    </w:p>
    <w:p w:rsidR="00CD1EE2" w:rsidRPr="00E133DF" w:rsidRDefault="00CD1EE2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extensively on all the fundamental concepts of Angular like components, attribute and structural directives, forms(both template-driven and reactive), observables</w:t>
      </w:r>
      <w:r w:rsidR="00CB78F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constructor, </w:t>
      </w:r>
      <w:proofErr w:type="spellStart"/>
      <w:r w:rsidR="00CB78F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ngOn</w:t>
      </w:r>
      <w:r w:rsidR="00645B60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I</w:t>
      </w:r>
      <w:r w:rsidR="00CB78F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nit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etc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F52325" w:rsidRPr="00E133DF" w:rsidRDefault="00F52325" w:rsidP="00E133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different data bindings like property binding, event binding and two-way data binding.</w:t>
      </w:r>
    </w:p>
    <w:p w:rsidR="00FE0211" w:rsidRPr="00E133DF" w:rsidRDefault="00DC1F1B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HttpClient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 make </w:t>
      </w:r>
      <w:proofErr w:type="spellStart"/>
      <w:proofErr w:type="gram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ajax</w:t>
      </w:r>
      <w:proofErr w:type="spellEnd"/>
      <w:proofErr w:type="gram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calls using </w:t>
      </w:r>
      <w:proofErr w:type="spellStart"/>
      <w:r w:rsidR="00B22F48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RxJS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Observables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used the built in Route services to do page routing.</w:t>
      </w:r>
    </w:p>
    <w:p w:rsidR="001968F0" w:rsidRPr="00E133DF" w:rsidRDefault="001968F0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Angular Material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ngx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-bootstrap libraries to build UI components like dialog, tabs, spinner etc.</w:t>
      </w:r>
    </w:p>
    <w:p w:rsidR="006A6A4F" w:rsidRPr="00E133DF" w:rsidRDefault="006A6A4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Worked with the SASS/SCSS pre-processor features like variables, partials, mixins etc. </w:t>
      </w:r>
    </w:p>
    <w:p w:rsidR="006A6A4F" w:rsidRPr="00E133DF" w:rsidRDefault="006A6A4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CSS3 media queries and bootstrap and foundation frameworks in achieving a responsive web design.</w:t>
      </w:r>
    </w:p>
    <w:p w:rsidR="00D334B1" w:rsidRPr="00E133DF" w:rsidRDefault="00D334B1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Coded test cases wherever required and possible using Jasmine and Karma.</w:t>
      </w:r>
    </w:p>
    <w:p w:rsidR="00D334B1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Working knowledge on other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libraries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Reactjs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and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FE4CEF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Understanding and working knowledge of </w:t>
      </w:r>
      <w:r w:rsidR="00175EA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writing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Restful web services in Java language.</w:t>
      </w:r>
    </w:p>
    <w:p w:rsidR="00FE4CEF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Followed the </w:t>
      </w:r>
      <w:r w:rsidR="00BC5A99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ev</w:t>
      </w:r>
      <w:r w:rsidR="00BC5A99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O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ps model </w:t>
      </w:r>
      <w:r w:rsidR="004213C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end-to-end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lifecycle</w:t>
      </w:r>
      <w:r w:rsidR="002262C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from development to testing to deployment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on cloud platforms using Jenkins</w:t>
      </w:r>
      <w:r w:rsidR="004213C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pipeline</w:t>
      </w:r>
      <w:r w:rsidR="008A290C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.</w:t>
      </w:r>
    </w:p>
    <w:p w:rsidR="008A290C" w:rsidRPr="00E133DF" w:rsidRDefault="008A290C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Deployed the applications into AWS and IBM dedicated and public cloud space.</w:t>
      </w:r>
    </w:p>
    <w:p w:rsidR="00E562C4" w:rsidRPr="00E133DF" w:rsidRDefault="00FE4CE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monitoring tools like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Splunk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New relic and other tools for deployment monitoring.</w:t>
      </w:r>
    </w:p>
    <w:p w:rsidR="00454FF8" w:rsidRPr="00E133DF" w:rsidRDefault="00C33DCD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npm in creating new npm modules, installing various dependencies of Angular.</w:t>
      </w:r>
    </w:p>
    <w:p w:rsidR="00F35E1D" w:rsidRPr="00E133DF" w:rsidRDefault="00F35E1D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Teamsite content management system as a repository for our site content.</w:t>
      </w:r>
    </w:p>
    <w:p w:rsidR="00B315FF" w:rsidRPr="00E133DF" w:rsidRDefault="00B315F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Built the application in a way that it would be cross browser compatible.</w:t>
      </w:r>
    </w:p>
    <w:p w:rsidR="006A6A4F" w:rsidRPr="00E133DF" w:rsidRDefault="00175EA4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Jira and Rally for project tracking, </w:t>
      </w:r>
      <w:r w:rsidR="00787684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Git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for version control and debugging tool like firebug.</w:t>
      </w:r>
    </w:p>
    <w:p w:rsidR="00E562C4" w:rsidRPr="00E133DF" w:rsidRDefault="00E562C4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lastRenderedPageBreak/>
        <w:t>Performed code reviews and helped in setting technical standards with peer developers and tech leads.</w:t>
      </w:r>
    </w:p>
    <w:p w:rsidR="006A6A4F" w:rsidRPr="00E133DF" w:rsidRDefault="006A6A4F" w:rsidP="00E133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Product owner in identifying the requirements and helping them write the user stories.</w:t>
      </w:r>
    </w:p>
    <w:p w:rsidR="006A6A4F" w:rsidRPr="00E133DF" w:rsidRDefault="006A6A4F" w:rsidP="00E133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UI/UX team in converting the requirements to wireframes and mockups.</w:t>
      </w:r>
    </w:p>
    <w:p w:rsidR="006A6A4F" w:rsidRPr="00E133DF" w:rsidRDefault="006A6A4F" w:rsidP="00E133DF">
      <w:pPr>
        <w:numPr>
          <w:ilvl w:val="0"/>
          <w:numId w:val="2"/>
        </w:num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Worked with </w:t>
      </w:r>
      <w:r w:rsidR="00DA4DFA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offshore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teams in supporting the project.</w:t>
      </w:r>
    </w:p>
    <w:p w:rsidR="00807034" w:rsidRPr="00E133DF" w:rsidRDefault="00807034" w:rsidP="00E133DF">
      <w:pPr>
        <w:spacing w:after="0" w:line="240" w:lineRule="auto"/>
        <w:jc w:val="both"/>
        <w:outlineLvl w:val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07034" w:rsidRPr="00E133DF" w:rsidRDefault="00807034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Environment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Angular 4/5/6, </w:t>
      </w:r>
      <w:r w:rsidR="00FA54E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Angular </w:t>
      </w:r>
      <w:proofErr w:type="spellStart"/>
      <w:r w:rsidR="00FA54E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ngxBootstrap</w:t>
      </w:r>
      <w:proofErr w:type="spellEnd"/>
      <w:r w:rsidR="00FA54E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Material,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HTML5, CSS3, SASS/SCSS, JavaScript,</w:t>
      </w:r>
      <w:r w:rsidR="00D9431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Java,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ECMAScript 6, Bootstrap, Teamsite, Jenkins, </w:t>
      </w:r>
      <w:r w:rsidR="00D9431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Rally, Git.</w:t>
      </w:r>
    </w:p>
    <w:p w:rsidR="00082D57" w:rsidRPr="00E133DF" w:rsidRDefault="00082D57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A13D89" w:rsidRPr="00E133DF" w:rsidRDefault="00A13D89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The Boeing Company, Seattle, WA 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  <w:t>Oct 2014 – June 2016</w:t>
      </w:r>
    </w:p>
    <w:p w:rsidR="009342C3" w:rsidRPr="00E133DF" w:rsidRDefault="004D66DB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Java </w:t>
      </w:r>
      <w:r w:rsidR="00A13D89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UI Developer</w:t>
      </w:r>
    </w:p>
    <w:p w:rsidR="005B5650" w:rsidRPr="00E133DF" w:rsidRDefault="005B5650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D04708" w:rsidRPr="00E133DF" w:rsidRDefault="002D1128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Designed and developed the UI layout and front-end programming for web applicationthat matches the wireframes using the latest HTML5, CSS3, AngularJS.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Extensively used all the new HTML5 features like local storage, new input attributes,Canvas and SVG, audio and video etc.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new CSS3 features like multi-column layout, gradients and web fonts, transformand transpose and @media.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the SASS/SCSS pre-processor features like variables, partials, mixins etc.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on all the latest AngularJs concepts like creating custom directives, services, $http service, factory’s, $watch and $apply etc.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Performed various Validation Controls for form validation and implemented customvalidation controls with JavaScript and with AngularJS using custom directives.</w:t>
      </w:r>
    </w:p>
    <w:p w:rsidR="006653CA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Good experience in implementing MVC frameworks like AngularJs for AJAX data callsusing the $http service.</w:t>
      </w:r>
    </w:p>
    <w:p w:rsidR="00E133DF" w:rsidRPr="00E133DF" w:rsidRDefault="00E133DF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Used built in directives for the two-way data bindings and used $scope, $resource extensively in AngularJS.</w:t>
      </w:r>
    </w:p>
    <w:p w:rsidR="00E133DF" w:rsidRPr="00E133DF" w:rsidRDefault="00E133DF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Applied AngularJS client-side Validation by using HTML5 attribute and AngularJS Form state and input state.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twitter Bootstrap for creating responsive web design for varying screen sizes anddevices.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Understanding of how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Reactjs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works in creating a partial DOM.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Good knowledge of the functions of </w:t>
      </w:r>
      <w:proofErr w:type="spellStart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Nodejs</w:t>
      </w:r>
      <w:proofErr w:type="spellEnd"/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like creating a server, writing a Res</w:t>
      </w:r>
      <w:r w:rsidR="00F23AC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fulservice etc.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bug-tracking tools like JIRA, Rally for identifying, analyzing, documenting andreporting defects.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Handling cross browser/platform compatibility issues (IE, Firefox, and Safari) on both</w:t>
      </w:r>
      <w:r w:rsidR="00F23AC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indows and Mac and debugged using tools like Firebug.</w:t>
      </w:r>
    </w:p>
    <w:p w:rsidR="00F23ACD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Performed unit testing using the open source Karma/Jasmine framework.</w:t>
      </w:r>
    </w:p>
    <w:p w:rsidR="0089218F" w:rsidRPr="00E133DF" w:rsidRDefault="006653CA" w:rsidP="00E133DF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Git for version control and Webstorm IDE.</w:t>
      </w:r>
    </w:p>
    <w:p w:rsidR="0026291D" w:rsidRPr="00E133DF" w:rsidRDefault="00D13BF0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lastRenderedPageBreak/>
        <w:t>Environment</w:t>
      </w:r>
      <w:r w:rsidR="002746A8"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  <w:r w:rsidR="00011CDA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AngularJS,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HTML, CSS, AJAX, </w:t>
      </w:r>
      <w:r w:rsidR="00B31BA1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JavaScript, JQuery, </w:t>
      </w:r>
      <w:r w:rsidR="00011CDA">
        <w:rPr>
          <w:rFonts w:asciiTheme="minorHAnsi" w:hAnsiTheme="minorHAnsi" w:cstheme="minorHAnsi"/>
          <w:color w:val="000000" w:themeColor="text1"/>
          <w:sz w:val="24"/>
          <w:szCs w:val="24"/>
        </w:rPr>
        <w:t>Java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</w:t>
      </w:r>
      <w:r w:rsidR="006100EA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Bootstrap, </w:t>
      </w:r>
      <w:r w:rsidR="00A35800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AEM 6.0</w:t>
      </w:r>
      <w:r w:rsidR="00725E2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6B71D2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XML, J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SON,</w:t>
      </w:r>
      <w:r w:rsidR="0064162C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and Apache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Tomcat</w:t>
      </w:r>
      <w:r w:rsidR="00B5707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="0089070D">
        <w:rPr>
          <w:rFonts w:asciiTheme="minorHAnsi" w:hAnsiTheme="minorHAnsi" w:cstheme="minorHAnsi"/>
          <w:color w:val="000000" w:themeColor="text1"/>
          <w:sz w:val="24"/>
          <w:szCs w:val="24"/>
        </w:rPr>
        <w:t>SASS/</w:t>
      </w:r>
      <w:r w:rsidR="00B5707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LESS</w:t>
      </w:r>
      <w:r w:rsidR="00052655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Gulp, Eclipse.</w:t>
      </w:r>
    </w:p>
    <w:p w:rsidR="00675823" w:rsidRPr="00E133DF" w:rsidRDefault="00675823" w:rsidP="00E133DF">
      <w:pPr>
        <w:tabs>
          <w:tab w:val="num" w:pos="720"/>
        </w:tabs>
        <w:spacing w:after="0" w:line="240" w:lineRule="auto"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1260F1" w:rsidRPr="00E133DF" w:rsidRDefault="001260F1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Actelion Pharmaceuticals</w:t>
      </w:r>
      <w:r w:rsidR="00EA103D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, San Francisco, CA </w:t>
      </w:r>
      <w:r w:rsidR="00EA103D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EA103D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EA103D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</w:r>
      <w:r w:rsidR="00EA103D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ab/>
        <w:t>Aug 2012</w:t>
      </w:r>
      <w:r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 – Sep 2014</w:t>
      </w:r>
    </w:p>
    <w:p w:rsidR="002E6566" w:rsidRPr="00E133DF" w:rsidRDefault="004D66DB" w:rsidP="00E133DF">
      <w:pPr>
        <w:spacing w:after="0" w:line="240" w:lineRule="auto"/>
        <w:jc w:val="both"/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</w:pPr>
      <w:r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 xml:space="preserve">Java </w:t>
      </w:r>
      <w:r w:rsidR="00FF2C68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U</w:t>
      </w:r>
      <w:r w:rsidR="001260F1" w:rsidRPr="00E133DF">
        <w:rPr>
          <w:rFonts w:asciiTheme="minorHAnsi" w:eastAsia="Arial Unicode MS" w:hAnsiTheme="minorHAnsi" w:cstheme="minorHAnsi"/>
          <w:b/>
          <w:color w:val="000000" w:themeColor="text1"/>
          <w:sz w:val="24"/>
          <w:szCs w:val="24"/>
        </w:rPr>
        <w:t>I Developer</w:t>
      </w:r>
    </w:p>
    <w:p w:rsidR="001260F1" w:rsidRPr="00E133DF" w:rsidRDefault="001260F1" w:rsidP="00E133DF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:rsidR="002D1128" w:rsidRPr="00E133DF" w:rsidRDefault="002D1128" w:rsidP="00E133DF">
      <w:pP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  <w:lang w:val="en-GB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Responsibilities:</w:t>
      </w:r>
    </w:p>
    <w:p w:rsidR="003F49EC" w:rsidRPr="00E133DF" w:rsidRDefault="003F49EC" w:rsidP="00E133D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Fixed the browser compatibility issues in IE, Firefox and Chrome browsers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Code on Cascading Style Sheet (CSS) in web pages to separate presentation from structure. Defined text alignment, size, borders and many other typographic characteristics.</w:t>
      </w:r>
    </w:p>
    <w:p w:rsidR="000B68A5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HTML, CSS and JavaScript to render the dynamic web pages (presentation layer) for the application.</w:t>
      </w:r>
    </w:p>
    <w:p w:rsidR="000B68A5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Used JQuery</w:t>
      </w:r>
      <w:r w:rsidR="0023278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in controlling access to different pages of the applications.</w:t>
      </w:r>
    </w:p>
    <w:p w:rsidR="0023278F" w:rsidRPr="00E133DF" w:rsidRDefault="0023278F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Developed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custom widgets to make easy the enhancement of the web pages.</w:t>
      </w:r>
    </w:p>
    <w:p w:rsidR="0023278F" w:rsidRPr="00E133DF" w:rsidRDefault="0023278F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Extensively used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selectors in accessing various parts of the DOM.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Ajax and JQuery to update the parts of the Policy review web pages. </w:t>
      </w:r>
    </w:p>
    <w:p w:rsidR="0023278F" w:rsidRPr="00E133DF" w:rsidRDefault="0023278F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Got a bri</w:t>
      </w:r>
      <w:r w:rsidR="00790685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ef introduction of how AngularJs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works.</w:t>
      </w:r>
    </w:p>
    <w:p w:rsidR="0064458B" w:rsidRPr="00E133DF" w:rsidRDefault="0064458B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promises functions as an alternative for callbacks.</w:t>
      </w:r>
    </w:p>
    <w:p w:rsidR="00893673" w:rsidRPr="00E133DF" w:rsidRDefault="00893673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Worked with template engines like Mustache in building the templates.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Implemented and maintained AJAX based rich client for improved customer experience. </w:t>
      </w:r>
    </w:p>
    <w:p w:rsidR="008E6B33" w:rsidRPr="00E133DF" w:rsidRDefault="008E6B33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Worked on creating and consuming </w:t>
      </w:r>
      <w:r w:rsidR="00D272F3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SOAP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Web services for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accessing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data from other external services.</w:t>
      </w:r>
    </w:p>
    <w:p w:rsidR="008E6B33" w:rsidRPr="00E133DF" w:rsidRDefault="008E6B33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Experience in deploying projects on Weblogic using MAVEN.</w:t>
      </w:r>
    </w:p>
    <w:p w:rsidR="003F49EC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Used JQuery event handling in UI pages handle validations. </w:t>
      </w:r>
    </w:p>
    <w:p w:rsidR="00B3029C" w:rsidRPr="00E133DF" w:rsidRDefault="00D32960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Created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custom widgets like date picker </w:t>
      </w:r>
      <w:r w:rsidR="00A40BB0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etc.</w:t>
      </w:r>
    </w:p>
    <w:p w:rsidR="008E6B33" w:rsidRPr="00E133DF" w:rsidRDefault="003F49EC" w:rsidP="00E133D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Involved in code review and deployment of the application on development, testing of production servers</w:t>
      </w:r>
    </w:p>
    <w:p w:rsidR="0026291D" w:rsidRPr="00E133DF" w:rsidRDefault="003F49EC" w:rsidP="00E133DF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Environment</w:t>
      </w:r>
      <w:r w:rsidR="00ED643F" w:rsidRPr="00E133DF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  <w:r w:rsidR="00ED643F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Java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HTML, CSS, </w:t>
      </w:r>
      <w:r w:rsidR="00C1382D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JavaScript</w:t>
      </w:r>
      <w:r w:rsidR="00D613F8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, </w:t>
      </w:r>
      <w:r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JQuery, SQL, Web services</w:t>
      </w:r>
      <w:r w:rsidR="00E24D4C" w:rsidRPr="00E133DF">
        <w:rPr>
          <w:rFonts w:asciiTheme="minorHAnsi" w:hAnsiTheme="minorHAnsi" w:cstheme="minorHAnsi"/>
          <w:color w:val="000000" w:themeColor="text1"/>
          <w:sz w:val="24"/>
          <w:szCs w:val="24"/>
        </w:rPr>
        <w:t>, JSON, AJAX.</w:t>
      </w:r>
    </w:p>
    <w:p w:rsidR="0026291D" w:rsidRPr="00E133DF" w:rsidRDefault="0026291D" w:rsidP="00E133DF">
      <w:pPr>
        <w:pStyle w:val="BodyTextIndent"/>
        <w:spacing w:after="0" w:line="240" w:lineRule="auto"/>
        <w:ind w:left="0"/>
        <w:contextualSpacing/>
        <w:jc w:val="both"/>
        <w:rPr>
          <w:rFonts w:asciiTheme="minorHAnsi" w:eastAsia="Arial Unicode MS" w:hAnsiTheme="minorHAnsi" w:cstheme="minorHAnsi"/>
          <w:color w:val="000000" w:themeColor="text1"/>
          <w:sz w:val="24"/>
          <w:szCs w:val="24"/>
        </w:rPr>
      </w:pPr>
    </w:p>
    <w:p w:rsidR="00B70FC4" w:rsidRPr="00E133DF" w:rsidRDefault="00B70FC4" w:rsidP="00E133DF">
      <w:pPr>
        <w:pStyle w:val="BodyText2"/>
        <w:spacing w:after="0" w:line="24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B70FC4" w:rsidRPr="00E133DF" w:rsidSect="003D508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cs="Symbol" w:hint="default"/>
        <w:sz w:val="24"/>
        <w:szCs w:val="24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6A354A1"/>
    <w:multiLevelType w:val="multilevel"/>
    <w:tmpl w:val="BFE2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1F4DC7"/>
    <w:multiLevelType w:val="multilevel"/>
    <w:tmpl w:val="072E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73F20E5"/>
    <w:multiLevelType w:val="multilevel"/>
    <w:tmpl w:val="33A4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C17F31"/>
    <w:multiLevelType w:val="multilevel"/>
    <w:tmpl w:val="B81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BD2339"/>
    <w:multiLevelType w:val="hybridMultilevel"/>
    <w:tmpl w:val="5BDA537A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077A6"/>
    <w:multiLevelType w:val="multilevel"/>
    <w:tmpl w:val="E212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48C74A2"/>
    <w:multiLevelType w:val="multilevel"/>
    <w:tmpl w:val="7D7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192E2AE9"/>
    <w:multiLevelType w:val="hybridMultilevel"/>
    <w:tmpl w:val="3DAA05B2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8A6381"/>
    <w:multiLevelType w:val="multilevel"/>
    <w:tmpl w:val="22EE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6C75C8"/>
    <w:multiLevelType w:val="multilevel"/>
    <w:tmpl w:val="7C5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A41386"/>
    <w:multiLevelType w:val="multilevel"/>
    <w:tmpl w:val="7616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0C3A58"/>
    <w:multiLevelType w:val="hybridMultilevel"/>
    <w:tmpl w:val="A266BCD8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001E23"/>
    <w:multiLevelType w:val="hybridMultilevel"/>
    <w:tmpl w:val="BEA2C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4929BC"/>
    <w:multiLevelType w:val="hybridMultilevel"/>
    <w:tmpl w:val="A5F08390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5E2057"/>
    <w:multiLevelType w:val="hybridMultilevel"/>
    <w:tmpl w:val="C1A6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A4CE1"/>
    <w:multiLevelType w:val="multilevel"/>
    <w:tmpl w:val="5444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D8013C1"/>
    <w:multiLevelType w:val="multilevel"/>
    <w:tmpl w:val="F862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11F7F56"/>
    <w:multiLevelType w:val="multilevel"/>
    <w:tmpl w:val="C454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9F375B"/>
    <w:multiLevelType w:val="hybridMultilevel"/>
    <w:tmpl w:val="B1546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2271AB"/>
    <w:multiLevelType w:val="hybridMultilevel"/>
    <w:tmpl w:val="8448381C"/>
    <w:lvl w:ilvl="0" w:tplc="0A7A3CB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9A75A36"/>
    <w:multiLevelType w:val="multilevel"/>
    <w:tmpl w:val="3A66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A9867FF"/>
    <w:multiLevelType w:val="multilevel"/>
    <w:tmpl w:val="C458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CD65C3"/>
    <w:multiLevelType w:val="multilevel"/>
    <w:tmpl w:val="89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D6616E3"/>
    <w:multiLevelType w:val="multilevel"/>
    <w:tmpl w:val="6D34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24703E"/>
    <w:multiLevelType w:val="multilevel"/>
    <w:tmpl w:val="C9EC0C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28">
    <w:nsid w:val="50B90231"/>
    <w:multiLevelType w:val="multilevel"/>
    <w:tmpl w:val="9FC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371BEE"/>
    <w:multiLevelType w:val="hybridMultilevel"/>
    <w:tmpl w:val="4330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36EC0"/>
    <w:multiLevelType w:val="multilevel"/>
    <w:tmpl w:val="2B90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DC6A25"/>
    <w:multiLevelType w:val="hybridMultilevel"/>
    <w:tmpl w:val="2FCE7A8C"/>
    <w:lvl w:ilvl="0" w:tplc="0A7A3CB6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36A79D7"/>
    <w:multiLevelType w:val="multilevel"/>
    <w:tmpl w:val="DBFA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3F605CE"/>
    <w:multiLevelType w:val="multilevel"/>
    <w:tmpl w:val="AFA8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DA0822"/>
    <w:multiLevelType w:val="hybridMultilevel"/>
    <w:tmpl w:val="A960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AD0577"/>
    <w:multiLevelType w:val="multilevel"/>
    <w:tmpl w:val="C9EC0C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36">
    <w:nsid w:val="799B7EC0"/>
    <w:multiLevelType w:val="multilevel"/>
    <w:tmpl w:val="BBBE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F06776"/>
    <w:multiLevelType w:val="hybridMultilevel"/>
    <w:tmpl w:val="31E0CB6E"/>
    <w:lvl w:ilvl="0" w:tplc="0A7A3CB6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F512E1"/>
    <w:multiLevelType w:val="multilevel"/>
    <w:tmpl w:val="08AC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7"/>
  </w:num>
  <w:num w:numId="3">
    <w:abstractNumId w:val="22"/>
  </w:num>
  <w:num w:numId="4">
    <w:abstractNumId w:val="10"/>
  </w:num>
  <w:num w:numId="5">
    <w:abstractNumId w:val="14"/>
  </w:num>
  <w:num w:numId="6">
    <w:abstractNumId w:val="9"/>
  </w:num>
  <w:num w:numId="7">
    <w:abstractNumId w:val="16"/>
  </w:num>
  <w:num w:numId="8">
    <w:abstractNumId w:val="21"/>
  </w:num>
  <w:num w:numId="9">
    <w:abstractNumId w:val="15"/>
  </w:num>
  <w:num w:numId="10">
    <w:abstractNumId w:val="18"/>
  </w:num>
  <w:num w:numId="11">
    <w:abstractNumId w:val="38"/>
  </w:num>
  <w:num w:numId="12">
    <w:abstractNumId w:val="19"/>
  </w:num>
  <w:num w:numId="13">
    <w:abstractNumId w:val="25"/>
  </w:num>
  <w:num w:numId="14">
    <w:abstractNumId w:val="12"/>
  </w:num>
  <w:num w:numId="15">
    <w:abstractNumId w:val="30"/>
  </w:num>
  <w:num w:numId="16">
    <w:abstractNumId w:val="24"/>
  </w:num>
  <w:num w:numId="17">
    <w:abstractNumId w:val="8"/>
  </w:num>
  <w:num w:numId="18">
    <w:abstractNumId w:val="35"/>
  </w:num>
  <w:num w:numId="19">
    <w:abstractNumId w:val="27"/>
  </w:num>
  <w:num w:numId="20">
    <w:abstractNumId w:val="0"/>
  </w:num>
  <w:num w:numId="21">
    <w:abstractNumId w:val="17"/>
  </w:num>
  <w:num w:numId="22">
    <w:abstractNumId w:val="34"/>
  </w:num>
  <w:num w:numId="23">
    <w:abstractNumId w:val="13"/>
  </w:num>
  <w:num w:numId="24">
    <w:abstractNumId w:val="32"/>
  </w:num>
  <w:num w:numId="25">
    <w:abstractNumId w:val="33"/>
  </w:num>
  <w:num w:numId="26">
    <w:abstractNumId w:val="26"/>
  </w:num>
  <w:num w:numId="27">
    <w:abstractNumId w:val="28"/>
  </w:num>
  <w:num w:numId="28">
    <w:abstractNumId w:val="5"/>
  </w:num>
  <w:num w:numId="29">
    <w:abstractNumId w:val="20"/>
  </w:num>
  <w:num w:numId="30">
    <w:abstractNumId w:val="4"/>
  </w:num>
  <w:num w:numId="31">
    <w:abstractNumId w:val="23"/>
  </w:num>
  <w:num w:numId="32">
    <w:abstractNumId w:val="11"/>
  </w:num>
  <w:num w:numId="33">
    <w:abstractNumId w:val="3"/>
  </w:num>
  <w:num w:numId="34">
    <w:abstractNumId w:val="29"/>
  </w:num>
  <w:num w:numId="35">
    <w:abstractNumId w:val="7"/>
  </w:num>
  <w:num w:numId="36">
    <w:abstractNumId w:val="36"/>
  </w:num>
  <w:num w:numId="37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D1128"/>
    <w:rsid w:val="000009E1"/>
    <w:rsid w:val="00003BB5"/>
    <w:rsid w:val="000044D6"/>
    <w:rsid w:val="0001093E"/>
    <w:rsid w:val="00010DDD"/>
    <w:rsid w:val="00011CDA"/>
    <w:rsid w:val="00013EF2"/>
    <w:rsid w:val="000166C8"/>
    <w:rsid w:val="00020269"/>
    <w:rsid w:val="00021E23"/>
    <w:rsid w:val="00026A11"/>
    <w:rsid w:val="000325FD"/>
    <w:rsid w:val="000437E5"/>
    <w:rsid w:val="00044EF1"/>
    <w:rsid w:val="000466D8"/>
    <w:rsid w:val="000525E1"/>
    <w:rsid w:val="00052655"/>
    <w:rsid w:val="00054296"/>
    <w:rsid w:val="00055261"/>
    <w:rsid w:val="00056523"/>
    <w:rsid w:val="00061D05"/>
    <w:rsid w:val="00062DD5"/>
    <w:rsid w:val="00063CE9"/>
    <w:rsid w:val="00064DC0"/>
    <w:rsid w:val="000653C7"/>
    <w:rsid w:val="00080922"/>
    <w:rsid w:val="00081CB8"/>
    <w:rsid w:val="00082D57"/>
    <w:rsid w:val="00092C31"/>
    <w:rsid w:val="000A0257"/>
    <w:rsid w:val="000A0420"/>
    <w:rsid w:val="000B5BFA"/>
    <w:rsid w:val="000B68A5"/>
    <w:rsid w:val="000C4C06"/>
    <w:rsid w:val="000C734B"/>
    <w:rsid w:val="000D3D28"/>
    <w:rsid w:val="000E12F9"/>
    <w:rsid w:val="000E709A"/>
    <w:rsid w:val="000F07B8"/>
    <w:rsid w:val="000F25D6"/>
    <w:rsid w:val="001037E2"/>
    <w:rsid w:val="001101BD"/>
    <w:rsid w:val="00112690"/>
    <w:rsid w:val="00113F50"/>
    <w:rsid w:val="00114AC0"/>
    <w:rsid w:val="001150D9"/>
    <w:rsid w:val="00116A2F"/>
    <w:rsid w:val="0012277C"/>
    <w:rsid w:val="001236EC"/>
    <w:rsid w:val="0012386A"/>
    <w:rsid w:val="00124DE2"/>
    <w:rsid w:val="001260F1"/>
    <w:rsid w:val="001306DA"/>
    <w:rsid w:val="00130AA2"/>
    <w:rsid w:val="00133FE5"/>
    <w:rsid w:val="00136A69"/>
    <w:rsid w:val="0013776E"/>
    <w:rsid w:val="00137924"/>
    <w:rsid w:val="00142318"/>
    <w:rsid w:val="001452D9"/>
    <w:rsid w:val="00145D5D"/>
    <w:rsid w:val="00152A6A"/>
    <w:rsid w:val="00153478"/>
    <w:rsid w:val="001549F0"/>
    <w:rsid w:val="00155A32"/>
    <w:rsid w:val="00155A69"/>
    <w:rsid w:val="00155E47"/>
    <w:rsid w:val="00160610"/>
    <w:rsid w:val="0016064E"/>
    <w:rsid w:val="00162875"/>
    <w:rsid w:val="0016440F"/>
    <w:rsid w:val="00165AD0"/>
    <w:rsid w:val="00173EB9"/>
    <w:rsid w:val="0017533C"/>
    <w:rsid w:val="00175EA4"/>
    <w:rsid w:val="001763D7"/>
    <w:rsid w:val="00177005"/>
    <w:rsid w:val="00177F43"/>
    <w:rsid w:val="00182045"/>
    <w:rsid w:val="001826C2"/>
    <w:rsid w:val="001829CE"/>
    <w:rsid w:val="0018443E"/>
    <w:rsid w:val="00184583"/>
    <w:rsid w:val="001903A3"/>
    <w:rsid w:val="0019532D"/>
    <w:rsid w:val="00195EFC"/>
    <w:rsid w:val="001968F0"/>
    <w:rsid w:val="001A1F63"/>
    <w:rsid w:val="001A247A"/>
    <w:rsid w:val="001A3135"/>
    <w:rsid w:val="001A3E25"/>
    <w:rsid w:val="001A4D40"/>
    <w:rsid w:val="001A547B"/>
    <w:rsid w:val="001A78EA"/>
    <w:rsid w:val="001B1310"/>
    <w:rsid w:val="001B2288"/>
    <w:rsid w:val="001B6D0E"/>
    <w:rsid w:val="001C2A10"/>
    <w:rsid w:val="001C3083"/>
    <w:rsid w:val="001D1845"/>
    <w:rsid w:val="001D1B73"/>
    <w:rsid w:val="001D2D9D"/>
    <w:rsid w:val="001D3050"/>
    <w:rsid w:val="001D3EDF"/>
    <w:rsid w:val="001D4919"/>
    <w:rsid w:val="001D4E97"/>
    <w:rsid w:val="001D5617"/>
    <w:rsid w:val="001D75F1"/>
    <w:rsid w:val="001E1C32"/>
    <w:rsid w:val="001E548B"/>
    <w:rsid w:val="001E650D"/>
    <w:rsid w:val="001F2972"/>
    <w:rsid w:val="001F4A24"/>
    <w:rsid w:val="001F515C"/>
    <w:rsid w:val="00214151"/>
    <w:rsid w:val="002157CC"/>
    <w:rsid w:val="00216CB7"/>
    <w:rsid w:val="00220B8F"/>
    <w:rsid w:val="00220F76"/>
    <w:rsid w:val="00223AB7"/>
    <w:rsid w:val="002262CF"/>
    <w:rsid w:val="00227118"/>
    <w:rsid w:val="0023076B"/>
    <w:rsid w:val="00232668"/>
    <w:rsid w:val="0023278F"/>
    <w:rsid w:val="002414FB"/>
    <w:rsid w:val="00243D71"/>
    <w:rsid w:val="00245006"/>
    <w:rsid w:val="002511BA"/>
    <w:rsid w:val="0025207A"/>
    <w:rsid w:val="0025264E"/>
    <w:rsid w:val="00256FA1"/>
    <w:rsid w:val="0026291D"/>
    <w:rsid w:val="00262D86"/>
    <w:rsid w:val="00262FC3"/>
    <w:rsid w:val="002663D9"/>
    <w:rsid w:val="00267DC4"/>
    <w:rsid w:val="0027302E"/>
    <w:rsid w:val="002742C6"/>
    <w:rsid w:val="002746A8"/>
    <w:rsid w:val="00276289"/>
    <w:rsid w:val="00277948"/>
    <w:rsid w:val="00280F05"/>
    <w:rsid w:val="00281DA0"/>
    <w:rsid w:val="002858C0"/>
    <w:rsid w:val="00294EC2"/>
    <w:rsid w:val="002A103E"/>
    <w:rsid w:val="002A2B37"/>
    <w:rsid w:val="002A2E05"/>
    <w:rsid w:val="002B04AE"/>
    <w:rsid w:val="002B0655"/>
    <w:rsid w:val="002B14CE"/>
    <w:rsid w:val="002B4810"/>
    <w:rsid w:val="002B5EBC"/>
    <w:rsid w:val="002B6559"/>
    <w:rsid w:val="002B6CF6"/>
    <w:rsid w:val="002B725A"/>
    <w:rsid w:val="002C2DB6"/>
    <w:rsid w:val="002C4359"/>
    <w:rsid w:val="002C436F"/>
    <w:rsid w:val="002C723C"/>
    <w:rsid w:val="002C7D05"/>
    <w:rsid w:val="002D1128"/>
    <w:rsid w:val="002D4721"/>
    <w:rsid w:val="002D53F5"/>
    <w:rsid w:val="002D62A8"/>
    <w:rsid w:val="002D6866"/>
    <w:rsid w:val="002E0088"/>
    <w:rsid w:val="002E26E7"/>
    <w:rsid w:val="002E6566"/>
    <w:rsid w:val="002F073D"/>
    <w:rsid w:val="003003A0"/>
    <w:rsid w:val="00310826"/>
    <w:rsid w:val="003121FE"/>
    <w:rsid w:val="003158FF"/>
    <w:rsid w:val="00323844"/>
    <w:rsid w:val="003257D0"/>
    <w:rsid w:val="003261C8"/>
    <w:rsid w:val="00326AFE"/>
    <w:rsid w:val="00327426"/>
    <w:rsid w:val="003333BF"/>
    <w:rsid w:val="0033740B"/>
    <w:rsid w:val="00341829"/>
    <w:rsid w:val="003432E9"/>
    <w:rsid w:val="00344F22"/>
    <w:rsid w:val="00345425"/>
    <w:rsid w:val="00346AE4"/>
    <w:rsid w:val="00346F00"/>
    <w:rsid w:val="0035063C"/>
    <w:rsid w:val="003611D8"/>
    <w:rsid w:val="003660A9"/>
    <w:rsid w:val="00373182"/>
    <w:rsid w:val="0037683B"/>
    <w:rsid w:val="0037689E"/>
    <w:rsid w:val="0038055C"/>
    <w:rsid w:val="00384144"/>
    <w:rsid w:val="00393F66"/>
    <w:rsid w:val="0039618A"/>
    <w:rsid w:val="003971CF"/>
    <w:rsid w:val="003A13C8"/>
    <w:rsid w:val="003A1994"/>
    <w:rsid w:val="003A3E8B"/>
    <w:rsid w:val="003A6737"/>
    <w:rsid w:val="003A7A12"/>
    <w:rsid w:val="003B1D67"/>
    <w:rsid w:val="003C2622"/>
    <w:rsid w:val="003C466F"/>
    <w:rsid w:val="003C63BE"/>
    <w:rsid w:val="003D369F"/>
    <w:rsid w:val="003D3DF8"/>
    <w:rsid w:val="003D5089"/>
    <w:rsid w:val="003D69B9"/>
    <w:rsid w:val="003E1576"/>
    <w:rsid w:val="003E3304"/>
    <w:rsid w:val="003E3F96"/>
    <w:rsid w:val="003F0FFC"/>
    <w:rsid w:val="003F12D0"/>
    <w:rsid w:val="003F2CB9"/>
    <w:rsid w:val="003F49EC"/>
    <w:rsid w:val="003F5186"/>
    <w:rsid w:val="003F55A5"/>
    <w:rsid w:val="003F56DC"/>
    <w:rsid w:val="003F7546"/>
    <w:rsid w:val="00401422"/>
    <w:rsid w:val="0041173B"/>
    <w:rsid w:val="00412A21"/>
    <w:rsid w:val="00413F7A"/>
    <w:rsid w:val="00415B00"/>
    <w:rsid w:val="00416A30"/>
    <w:rsid w:val="00417003"/>
    <w:rsid w:val="00420833"/>
    <w:rsid w:val="00420D17"/>
    <w:rsid w:val="004213C3"/>
    <w:rsid w:val="004219C6"/>
    <w:rsid w:val="004254C1"/>
    <w:rsid w:val="00426BD7"/>
    <w:rsid w:val="004326C0"/>
    <w:rsid w:val="0043515F"/>
    <w:rsid w:val="004420B8"/>
    <w:rsid w:val="00444B3A"/>
    <w:rsid w:val="00453EBC"/>
    <w:rsid w:val="00454FF8"/>
    <w:rsid w:val="00461402"/>
    <w:rsid w:val="0046157E"/>
    <w:rsid w:val="00462C02"/>
    <w:rsid w:val="00462D15"/>
    <w:rsid w:val="00463273"/>
    <w:rsid w:val="00465E10"/>
    <w:rsid w:val="004672B2"/>
    <w:rsid w:val="00473342"/>
    <w:rsid w:val="00477FB0"/>
    <w:rsid w:val="00482D8B"/>
    <w:rsid w:val="004912A9"/>
    <w:rsid w:val="00494BC2"/>
    <w:rsid w:val="00497F4E"/>
    <w:rsid w:val="004A14C3"/>
    <w:rsid w:val="004A208B"/>
    <w:rsid w:val="004A32DB"/>
    <w:rsid w:val="004A4DBA"/>
    <w:rsid w:val="004A6E6A"/>
    <w:rsid w:val="004B0D02"/>
    <w:rsid w:val="004B1F2B"/>
    <w:rsid w:val="004B5C13"/>
    <w:rsid w:val="004C2C17"/>
    <w:rsid w:val="004C3454"/>
    <w:rsid w:val="004C3BB3"/>
    <w:rsid w:val="004C423D"/>
    <w:rsid w:val="004C4562"/>
    <w:rsid w:val="004C61E4"/>
    <w:rsid w:val="004C6443"/>
    <w:rsid w:val="004D1D9F"/>
    <w:rsid w:val="004D4601"/>
    <w:rsid w:val="004D66DB"/>
    <w:rsid w:val="004D6AA8"/>
    <w:rsid w:val="004D76B4"/>
    <w:rsid w:val="004E1B5C"/>
    <w:rsid w:val="004E68D7"/>
    <w:rsid w:val="004E6AAC"/>
    <w:rsid w:val="004E737F"/>
    <w:rsid w:val="004F512C"/>
    <w:rsid w:val="005011D6"/>
    <w:rsid w:val="00517DA3"/>
    <w:rsid w:val="00522EAD"/>
    <w:rsid w:val="00522F55"/>
    <w:rsid w:val="00523538"/>
    <w:rsid w:val="00527F33"/>
    <w:rsid w:val="00536209"/>
    <w:rsid w:val="00536BC8"/>
    <w:rsid w:val="00540C5A"/>
    <w:rsid w:val="005500D0"/>
    <w:rsid w:val="005508BE"/>
    <w:rsid w:val="00555988"/>
    <w:rsid w:val="00556F87"/>
    <w:rsid w:val="00562CD2"/>
    <w:rsid w:val="005738A2"/>
    <w:rsid w:val="00580328"/>
    <w:rsid w:val="005821E7"/>
    <w:rsid w:val="00582634"/>
    <w:rsid w:val="005845A2"/>
    <w:rsid w:val="005874CF"/>
    <w:rsid w:val="005A4C1A"/>
    <w:rsid w:val="005B1BE9"/>
    <w:rsid w:val="005B1C56"/>
    <w:rsid w:val="005B1D4F"/>
    <w:rsid w:val="005B35E8"/>
    <w:rsid w:val="005B5650"/>
    <w:rsid w:val="005B570B"/>
    <w:rsid w:val="005B6E87"/>
    <w:rsid w:val="005B7FFA"/>
    <w:rsid w:val="005C0FA3"/>
    <w:rsid w:val="005C6E8A"/>
    <w:rsid w:val="005D1142"/>
    <w:rsid w:val="005D4FB0"/>
    <w:rsid w:val="005D56F0"/>
    <w:rsid w:val="005E3954"/>
    <w:rsid w:val="005E6171"/>
    <w:rsid w:val="005F0FA9"/>
    <w:rsid w:val="005F48EC"/>
    <w:rsid w:val="00602000"/>
    <w:rsid w:val="00605155"/>
    <w:rsid w:val="006100EA"/>
    <w:rsid w:val="006150A5"/>
    <w:rsid w:val="00616237"/>
    <w:rsid w:val="00617B14"/>
    <w:rsid w:val="00620E10"/>
    <w:rsid w:val="00621279"/>
    <w:rsid w:val="00622542"/>
    <w:rsid w:val="00623055"/>
    <w:rsid w:val="00625088"/>
    <w:rsid w:val="00625C9E"/>
    <w:rsid w:val="00630A75"/>
    <w:rsid w:val="00631535"/>
    <w:rsid w:val="00631694"/>
    <w:rsid w:val="0064162C"/>
    <w:rsid w:val="00643282"/>
    <w:rsid w:val="0064458B"/>
    <w:rsid w:val="00645B60"/>
    <w:rsid w:val="00650C83"/>
    <w:rsid w:val="006514A0"/>
    <w:rsid w:val="006515F6"/>
    <w:rsid w:val="00651D71"/>
    <w:rsid w:val="0066164C"/>
    <w:rsid w:val="00664AFC"/>
    <w:rsid w:val="006653CA"/>
    <w:rsid w:val="00675823"/>
    <w:rsid w:val="00677BE4"/>
    <w:rsid w:val="00682017"/>
    <w:rsid w:val="0068671C"/>
    <w:rsid w:val="00687259"/>
    <w:rsid w:val="00691F9C"/>
    <w:rsid w:val="00696EB2"/>
    <w:rsid w:val="006A1121"/>
    <w:rsid w:val="006A1AC0"/>
    <w:rsid w:val="006A1DD9"/>
    <w:rsid w:val="006A6589"/>
    <w:rsid w:val="006A6A4F"/>
    <w:rsid w:val="006B05BE"/>
    <w:rsid w:val="006B71D2"/>
    <w:rsid w:val="006C234C"/>
    <w:rsid w:val="006C5415"/>
    <w:rsid w:val="006C5449"/>
    <w:rsid w:val="006D1F91"/>
    <w:rsid w:val="006D5C33"/>
    <w:rsid w:val="006D609E"/>
    <w:rsid w:val="006D6DC3"/>
    <w:rsid w:val="006E135B"/>
    <w:rsid w:val="006E1C9A"/>
    <w:rsid w:val="006E5DED"/>
    <w:rsid w:val="006F024A"/>
    <w:rsid w:val="006F2477"/>
    <w:rsid w:val="006F25E2"/>
    <w:rsid w:val="006F3451"/>
    <w:rsid w:val="006F3757"/>
    <w:rsid w:val="006F66E3"/>
    <w:rsid w:val="00705A35"/>
    <w:rsid w:val="00707CD1"/>
    <w:rsid w:val="007117D6"/>
    <w:rsid w:val="00711FE2"/>
    <w:rsid w:val="00712807"/>
    <w:rsid w:val="00713570"/>
    <w:rsid w:val="00717EEB"/>
    <w:rsid w:val="0072042D"/>
    <w:rsid w:val="00722BBE"/>
    <w:rsid w:val="0072366F"/>
    <w:rsid w:val="00723710"/>
    <w:rsid w:val="00723985"/>
    <w:rsid w:val="00723B90"/>
    <w:rsid w:val="00725E2F"/>
    <w:rsid w:val="007341D3"/>
    <w:rsid w:val="007360A3"/>
    <w:rsid w:val="00741A66"/>
    <w:rsid w:val="0074319A"/>
    <w:rsid w:val="00743DC4"/>
    <w:rsid w:val="00744419"/>
    <w:rsid w:val="0075125A"/>
    <w:rsid w:val="00751712"/>
    <w:rsid w:val="0075498A"/>
    <w:rsid w:val="00762958"/>
    <w:rsid w:val="00764748"/>
    <w:rsid w:val="0076477E"/>
    <w:rsid w:val="00765B30"/>
    <w:rsid w:val="00772000"/>
    <w:rsid w:val="007736D8"/>
    <w:rsid w:val="00775AC3"/>
    <w:rsid w:val="0078041A"/>
    <w:rsid w:val="007808C9"/>
    <w:rsid w:val="00782BD0"/>
    <w:rsid w:val="00785CED"/>
    <w:rsid w:val="00785DA4"/>
    <w:rsid w:val="00786896"/>
    <w:rsid w:val="00787684"/>
    <w:rsid w:val="00790685"/>
    <w:rsid w:val="00793508"/>
    <w:rsid w:val="00796308"/>
    <w:rsid w:val="007B0C87"/>
    <w:rsid w:val="007B7A67"/>
    <w:rsid w:val="007C087B"/>
    <w:rsid w:val="007C0F6B"/>
    <w:rsid w:val="007D155C"/>
    <w:rsid w:val="007D43A4"/>
    <w:rsid w:val="007D6C84"/>
    <w:rsid w:val="007E3D4E"/>
    <w:rsid w:val="007E3F7F"/>
    <w:rsid w:val="007E6453"/>
    <w:rsid w:val="007F0306"/>
    <w:rsid w:val="007F0AB3"/>
    <w:rsid w:val="007F3F2E"/>
    <w:rsid w:val="007F4A5A"/>
    <w:rsid w:val="007F6B66"/>
    <w:rsid w:val="00802FC5"/>
    <w:rsid w:val="00805DED"/>
    <w:rsid w:val="00807034"/>
    <w:rsid w:val="00815789"/>
    <w:rsid w:val="0082001C"/>
    <w:rsid w:val="0082264A"/>
    <w:rsid w:val="0082312A"/>
    <w:rsid w:val="0082435F"/>
    <w:rsid w:val="00827202"/>
    <w:rsid w:val="00830960"/>
    <w:rsid w:val="008316C4"/>
    <w:rsid w:val="00832A23"/>
    <w:rsid w:val="008364C9"/>
    <w:rsid w:val="00836A11"/>
    <w:rsid w:val="00837284"/>
    <w:rsid w:val="008377BE"/>
    <w:rsid w:val="008413D3"/>
    <w:rsid w:val="00843B10"/>
    <w:rsid w:val="00847CB2"/>
    <w:rsid w:val="00853F21"/>
    <w:rsid w:val="008603A3"/>
    <w:rsid w:val="00860F06"/>
    <w:rsid w:val="00862833"/>
    <w:rsid w:val="0086416A"/>
    <w:rsid w:val="00864D97"/>
    <w:rsid w:val="008668F0"/>
    <w:rsid w:val="00867C82"/>
    <w:rsid w:val="00872F46"/>
    <w:rsid w:val="00874497"/>
    <w:rsid w:val="0087490B"/>
    <w:rsid w:val="00877BF7"/>
    <w:rsid w:val="008804D0"/>
    <w:rsid w:val="00880BF3"/>
    <w:rsid w:val="00882D87"/>
    <w:rsid w:val="008845BB"/>
    <w:rsid w:val="0089070D"/>
    <w:rsid w:val="00891F92"/>
    <w:rsid w:val="00892177"/>
    <w:rsid w:val="0089218F"/>
    <w:rsid w:val="00893673"/>
    <w:rsid w:val="008A290C"/>
    <w:rsid w:val="008A4579"/>
    <w:rsid w:val="008A64E4"/>
    <w:rsid w:val="008A7C41"/>
    <w:rsid w:val="008B3016"/>
    <w:rsid w:val="008B4301"/>
    <w:rsid w:val="008B4342"/>
    <w:rsid w:val="008B5A0A"/>
    <w:rsid w:val="008B5EE2"/>
    <w:rsid w:val="008C3EDF"/>
    <w:rsid w:val="008C4D18"/>
    <w:rsid w:val="008C68A2"/>
    <w:rsid w:val="008C6A7E"/>
    <w:rsid w:val="008D06F3"/>
    <w:rsid w:val="008D47EC"/>
    <w:rsid w:val="008D5757"/>
    <w:rsid w:val="008D69AB"/>
    <w:rsid w:val="008E6B33"/>
    <w:rsid w:val="008F07DA"/>
    <w:rsid w:val="008F5487"/>
    <w:rsid w:val="008F5798"/>
    <w:rsid w:val="008F6769"/>
    <w:rsid w:val="00900536"/>
    <w:rsid w:val="009007D5"/>
    <w:rsid w:val="009040C1"/>
    <w:rsid w:val="00907C63"/>
    <w:rsid w:val="009123F5"/>
    <w:rsid w:val="00914A05"/>
    <w:rsid w:val="00921492"/>
    <w:rsid w:val="00921D94"/>
    <w:rsid w:val="009231CE"/>
    <w:rsid w:val="009317BD"/>
    <w:rsid w:val="0093408E"/>
    <w:rsid w:val="009342C3"/>
    <w:rsid w:val="00934766"/>
    <w:rsid w:val="009349B9"/>
    <w:rsid w:val="00935859"/>
    <w:rsid w:val="009410F8"/>
    <w:rsid w:val="00941744"/>
    <w:rsid w:val="00941CED"/>
    <w:rsid w:val="0094279E"/>
    <w:rsid w:val="00944294"/>
    <w:rsid w:val="0094683E"/>
    <w:rsid w:val="00947566"/>
    <w:rsid w:val="00961CEA"/>
    <w:rsid w:val="00962C03"/>
    <w:rsid w:val="009632BA"/>
    <w:rsid w:val="00963BD4"/>
    <w:rsid w:val="00965790"/>
    <w:rsid w:val="00970D87"/>
    <w:rsid w:val="00971F00"/>
    <w:rsid w:val="00980A78"/>
    <w:rsid w:val="009824F4"/>
    <w:rsid w:val="00985911"/>
    <w:rsid w:val="0098612A"/>
    <w:rsid w:val="0099031F"/>
    <w:rsid w:val="00991382"/>
    <w:rsid w:val="0099293F"/>
    <w:rsid w:val="00994819"/>
    <w:rsid w:val="00995F8F"/>
    <w:rsid w:val="009966C4"/>
    <w:rsid w:val="00997668"/>
    <w:rsid w:val="009A07EC"/>
    <w:rsid w:val="009A133D"/>
    <w:rsid w:val="009A38BF"/>
    <w:rsid w:val="009A45F5"/>
    <w:rsid w:val="009A496E"/>
    <w:rsid w:val="009B112F"/>
    <w:rsid w:val="009B2264"/>
    <w:rsid w:val="009B3307"/>
    <w:rsid w:val="009B7C3D"/>
    <w:rsid w:val="009C1DE5"/>
    <w:rsid w:val="009C347D"/>
    <w:rsid w:val="009C4EC6"/>
    <w:rsid w:val="009C5E5A"/>
    <w:rsid w:val="009C7B21"/>
    <w:rsid w:val="009D1BAD"/>
    <w:rsid w:val="009D5F81"/>
    <w:rsid w:val="009E358B"/>
    <w:rsid w:val="009E752B"/>
    <w:rsid w:val="009F05A5"/>
    <w:rsid w:val="009F09E6"/>
    <w:rsid w:val="009F18FF"/>
    <w:rsid w:val="009F6319"/>
    <w:rsid w:val="00A01DD1"/>
    <w:rsid w:val="00A02E24"/>
    <w:rsid w:val="00A0587C"/>
    <w:rsid w:val="00A13CF3"/>
    <w:rsid w:val="00A13D89"/>
    <w:rsid w:val="00A14792"/>
    <w:rsid w:val="00A14FAC"/>
    <w:rsid w:val="00A173BD"/>
    <w:rsid w:val="00A208D8"/>
    <w:rsid w:val="00A25641"/>
    <w:rsid w:val="00A276B3"/>
    <w:rsid w:val="00A35800"/>
    <w:rsid w:val="00A37518"/>
    <w:rsid w:val="00A40BB0"/>
    <w:rsid w:val="00A43E61"/>
    <w:rsid w:val="00A44CF9"/>
    <w:rsid w:val="00A45C31"/>
    <w:rsid w:val="00A46F06"/>
    <w:rsid w:val="00A47ECA"/>
    <w:rsid w:val="00A5284C"/>
    <w:rsid w:val="00A56F14"/>
    <w:rsid w:val="00A57FF1"/>
    <w:rsid w:val="00A62723"/>
    <w:rsid w:val="00A6422A"/>
    <w:rsid w:val="00A710A8"/>
    <w:rsid w:val="00A75DD8"/>
    <w:rsid w:val="00A81FA9"/>
    <w:rsid w:val="00A85C28"/>
    <w:rsid w:val="00A873A6"/>
    <w:rsid w:val="00A91C32"/>
    <w:rsid w:val="00A9486F"/>
    <w:rsid w:val="00A95022"/>
    <w:rsid w:val="00A95574"/>
    <w:rsid w:val="00AA1561"/>
    <w:rsid w:val="00AA2F2A"/>
    <w:rsid w:val="00AA47BE"/>
    <w:rsid w:val="00AA4EAE"/>
    <w:rsid w:val="00AA7099"/>
    <w:rsid w:val="00AB2BE1"/>
    <w:rsid w:val="00AC0BB6"/>
    <w:rsid w:val="00AC0CD4"/>
    <w:rsid w:val="00AC2D4B"/>
    <w:rsid w:val="00AC63A2"/>
    <w:rsid w:val="00AC738F"/>
    <w:rsid w:val="00AD029D"/>
    <w:rsid w:val="00AD200D"/>
    <w:rsid w:val="00AD4BC5"/>
    <w:rsid w:val="00AD6D53"/>
    <w:rsid w:val="00AD7DFD"/>
    <w:rsid w:val="00AE1B19"/>
    <w:rsid w:val="00AE2F71"/>
    <w:rsid w:val="00AE4E33"/>
    <w:rsid w:val="00AF0AE6"/>
    <w:rsid w:val="00AF1287"/>
    <w:rsid w:val="00AF14D9"/>
    <w:rsid w:val="00AF4B09"/>
    <w:rsid w:val="00AF4B28"/>
    <w:rsid w:val="00AF5722"/>
    <w:rsid w:val="00AF57BB"/>
    <w:rsid w:val="00B026C5"/>
    <w:rsid w:val="00B035B7"/>
    <w:rsid w:val="00B03D9B"/>
    <w:rsid w:val="00B201E1"/>
    <w:rsid w:val="00B22F48"/>
    <w:rsid w:val="00B25A16"/>
    <w:rsid w:val="00B3029C"/>
    <w:rsid w:val="00B30492"/>
    <w:rsid w:val="00B315FF"/>
    <w:rsid w:val="00B31BA1"/>
    <w:rsid w:val="00B33AF0"/>
    <w:rsid w:val="00B35790"/>
    <w:rsid w:val="00B3640D"/>
    <w:rsid w:val="00B36525"/>
    <w:rsid w:val="00B36D70"/>
    <w:rsid w:val="00B40A9D"/>
    <w:rsid w:val="00B43142"/>
    <w:rsid w:val="00B4589E"/>
    <w:rsid w:val="00B45EEC"/>
    <w:rsid w:val="00B46C87"/>
    <w:rsid w:val="00B47385"/>
    <w:rsid w:val="00B50416"/>
    <w:rsid w:val="00B50A3E"/>
    <w:rsid w:val="00B516E5"/>
    <w:rsid w:val="00B51888"/>
    <w:rsid w:val="00B526E0"/>
    <w:rsid w:val="00B52ECC"/>
    <w:rsid w:val="00B540AD"/>
    <w:rsid w:val="00B544A1"/>
    <w:rsid w:val="00B5497E"/>
    <w:rsid w:val="00B55D4A"/>
    <w:rsid w:val="00B56358"/>
    <w:rsid w:val="00B5707D"/>
    <w:rsid w:val="00B62FC5"/>
    <w:rsid w:val="00B63D27"/>
    <w:rsid w:val="00B672EB"/>
    <w:rsid w:val="00B70CDD"/>
    <w:rsid w:val="00B70FC4"/>
    <w:rsid w:val="00B718C1"/>
    <w:rsid w:val="00B71C58"/>
    <w:rsid w:val="00B766B7"/>
    <w:rsid w:val="00B76BF8"/>
    <w:rsid w:val="00B77C6E"/>
    <w:rsid w:val="00B80A7E"/>
    <w:rsid w:val="00B80E9A"/>
    <w:rsid w:val="00B85CCD"/>
    <w:rsid w:val="00B87461"/>
    <w:rsid w:val="00B91370"/>
    <w:rsid w:val="00B943A6"/>
    <w:rsid w:val="00BA1CF5"/>
    <w:rsid w:val="00BA229C"/>
    <w:rsid w:val="00BA35E0"/>
    <w:rsid w:val="00BA4F05"/>
    <w:rsid w:val="00BB07F4"/>
    <w:rsid w:val="00BC07F8"/>
    <w:rsid w:val="00BC2460"/>
    <w:rsid w:val="00BC49BE"/>
    <w:rsid w:val="00BC5A99"/>
    <w:rsid w:val="00BC78A5"/>
    <w:rsid w:val="00BD2B3E"/>
    <w:rsid w:val="00BD3A56"/>
    <w:rsid w:val="00BD3C49"/>
    <w:rsid w:val="00BD6EB4"/>
    <w:rsid w:val="00BE2BB3"/>
    <w:rsid w:val="00BE3994"/>
    <w:rsid w:val="00C1382D"/>
    <w:rsid w:val="00C154A0"/>
    <w:rsid w:val="00C22650"/>
    <w:rsid w:val="00C24C28"/>
    <w:rsid w:val="00C27F1F"/>
    <w:rsid w:val="00C33DCD"/>
    <w:rsid w:val="00C40084"/>
    <w:rsid w:val="00C647E2"/>
    <w:rsid w:val="00C65CE2"/>
    <w:rsid w:val="00C67C50"/>
    <w:rsid w:val="00C7262D"/>
    <w:rsid w:val="00C74A70"/>
    <w:rsid w:val="00C75500"/>
    <w:rsid w:val="00C81851"/>
    <w:rsid w:val="00C83DC1"/>
    <w:rsid w:val="00C84481"/>
    <w:rsid w:val="00C848CF"/>
    <w:rsid w:val="00C860FD"/>
    <w:rsid w:val="00C968C3"/>
    <w:rsid w:val="00C969A6"/>
    <w:rsid w:val="00CA1B95"/>
    <w:rsid w:val="00CA6326"/>
    <w:rsid w:val="00CA7311"/>
    <w:rsid w:val="00CB1524"/>
    <w:rsid w:val="00CB3081"/>
    <w:rsid w:val="00CB4482"/>
    <w:rsid w:val="00CB4CAF"/>
    <w:rsid w:val="00CB71D1"/>
    <w:rsid w:val="00CB7643"/>
    <w:rsid w:val="00CB78FD"/>
    <w:rsid w:val="00CC1055"/>
    <w:rsid w:val="00CC120D"/>
    <w:rsid w:val="00CD1EE2"/>
    <w:rsid w:val="00CD1F94"/>
    <w:rsid w:val="00CD4D49"/>
    <w:rsid w:val="00CD4E85"/>
    <w:rsid w:val="00CD542A"/>
    <w:rsid w:val="00CD5625"/>
    <w:rsid w:val="00CD5C51"/>
    <w:rsid w:val="00CD5D43"/>
    <w:rsid w:val="00CE38B0"/>
    <w:rsid w:val="00CE50BE"/>
    <w:rsid w:val="00CE5FD3"/>
    <w:rsid w:val="00CF12FD"/>
    <w:rsid w:val="00CF1EB0"/>
    <w:rsid w:val="00D004D0"/>
    <w:rsid w:val="00D01CC8"/>
    <w:rsid w:val="00D03B3D"/>
    <w:rsid w:val="00D04132"/>
    <w:rsid w:val="00D04708"/>
    <w:rsid w:val="00D06696"/>
    <w:rsid w:val="00D10799"/>
    <w:rsid w:val="00D13BF0"/>
    <w:rsid w:val="00D14C64"/>
    <w:rsid w:val="00D15106"/>
    <w:rsid w:val="00D15AA0"/>
    <w:rsid w:val="00D22126"/>
    <w:rsid w:val="00D23589"/>
    <w:rsid w:val="00D23A6E"/>
    <w:rsid w:val="00D23AE1"/>
    <w:rsid w:val="00D23C55"/>
    <w:rsid w:val="00D240D9"/>
    <w:rsid w:val="00D272F3"/>
    <w:rsid w:val="00D32960"/>
    <w:rsid w:val="00D334B1"/>
    <w:rsid w:val="00D43CA9"/>
    <w:rsid w:val="00D44BA9"/>
    <w:rsid w:val="00D45BC4"/>
    <w:rsid w:val="00D4708E"/>
    <w:rsid w:val="00D50EA1"/>
    <w:rsid w:val="00D519CD"/>
    <w:rsid w:val="00D522C0"/>
    <w:rsid w:val="00D530F5"/>
    <w:rsid w:val="00D542AE"/>
    <w:rsid w:val="00D54B65"/>
    <w:rsid w:val="00D56BE1"/>
    <w:rsid w:val="00D600E0"/>
    <w:rsid w:val="00D606AC"/>
    <w:rsid w:val="00D61068"/>
    <w:rsid w:val="00D613F8"/>
    <w:rsid w:val="00D62F5D"/>
    <w:rsid w:val="00D6364A"/>
    <w:rsid w:val="00D70AAB"/>
    <w:rsid w:val="00D72404"/>
    <w:rsid w:val="00D8483A"/>
    <w:rsid w:val="00D90110"/>
    <w:rsid w:val="00D92885"/>
    <w:rsid w:val="00D94313"/>
    <w:rsid w:val="00D95408"/>
    <w:rsid w:val="00D957E6"/>
    <w:rsid w:val="00D959D0"/>
    <w:rsid w:val="00DA3061"/>
    <w:rsid w:val="00DA418D"/>
    <w:rsid w:val="00DA435E"/>
    <w:rsid w:val="00DA4DFA"/>
    <w:rsid w:val="00DA73DD"/>
    <w:rsid w:val="00DB08DB"/>
    <w:rsid w:val="00DB7A2F"/>
    <w:rsid w:val="00DC1F1B"/>
    <w:rsid w:val="00DC31D1"/>
    <w:rsid w:val="00DC640E"/>
    <w:rsid w:val="00DC7E86"/>
    <w:rsid w:val="00DD77D4"/>
    <w:rsid w:val="00DE1D8F"/>
    <w:rsid w:val="00DE22A0"/>
    <w:rsid w:val="00DE40B8"/>
    <w:rsid w:val="00DE6FD0"/>
    <w:rsid w:val="00DE7199"/>
    <w:rsid w:val="00DE76D1"/>
    <w:rsid w:val="00DE7930"/>
    <w:rsid w:val="00DF03AF"/>
    <w:rsid w:val="00DF3135"/>
    <w:rsid w:val="00DF54C9"/>
    <w:rsid w:val="00DF662A"/>
    <w:rsid w:val="00E001E4"/>
    <w:rsid w:val="00E00E89"/>
    <w:rsid w:val="00E0437D"/>
    <w:rsid w:val="00E04BFD"/>
    <w:rsid w:val="00E05D2B"/>
    <w:rsid w:val="00E05FE8"/>
    <w:rsid w:val="00E063F3"/>
    <w:rsid w:val="00E10326"/>
    <w:rsid w:val="00E133DF"/>
    <w:rsid w:val="00E13DE2"/>
    <w:rsid w:val="00E2242F"/>
    <w:rsid w:val="00E2482D"/>
    <w:rsid w:val="00E249CE"/>
    <w:rsid w:val="00E24D4C"/>
    <w:rsid w:val="00E26988"/>
    <w:rsid w:val="00E3048A"/>
    <w:rsid w:val="00E327FF"/>
    <w:rsid w:val="00E32A32"/>
    <w:rsid w:val="00E333C3"/>
    <w:rsid w:val="00E40740"/>
    <w:rsid w:val="00E41B8F"/>
    <w:rsid w:val="00E43F2A"/>
    <w:rsid w:val="00E44CBC"/>
    <w:rsid w:val="00E45EED"/>
    <w:rsid w:val="00E52C8E"/>
    <w:rsid w:val="00E54018"/>
    <w:rsid w:val="00E546E5"/>
    <w:rsid w:val="00E562C4"/>
    <w:rsid w:val="00E6032C"/>
    <w:rsid w:val="00E64F0B"/>
    <w:rsid w:val="00E679C3"/>
    <w:rsid w:val="00E74992"/>
    <w:rsid w:val="00E96CC0"/>
    <w:rsid w:val="00EA103D"/>
    <w:rsid w:val="00EA6659"/>
    <w:rsid w:val="00EA7969"/>
    <w:rsid w:val="00EB31DA"/>
    <w:rsid w:val="00EB5912"/>
    <w:rsid w:val="00EC29BD"/>
    <w:rsid w:val="00EC57C1"/>
    <w:rsid w:val="00EC5FB1"/>
    <w:rsid w:val="00ED0725"/>
    <w:rsid w:val="00ED0ADF"/>
    <w:rsid w:val="00ED24F4"/>
    <w:rsid w:val="00ED4E17"/>
    <w:rsid w:val="00ED643F"/>
    <w:rsid w:val="00EE1F0B"/>
    <w:rsid w:val="00EE45E0"/>
    <w:rsid w:val="00EE4EE7"/>
    <w:rsid w:val="00EE546E"/>
    <w:rsid w:val="00EF028A"/>
    <w:rsid w:val="00EF450D"/>
    <w:rsid w:val="00EF49EE"/>
    <w:rsid w:val="00EF5401"/>
    <w:rsid w:val="00F02612"/>
    <w:rsid w:val="00F03690"/>
    <w:rsid w:val="00F05FE2"/>
    <w:rsid w:val="00F11A36"/>
    <w:rsid w:val="00F209FE"/>
    <w:rsid w:val="00F23ACD"/>
    <w:rsid w:val="00F27232"/>
    <w:rsid w:val="00F35E1D"/>
    <w:rsid w:val="00F42054"/>
    <w:rsid w:val="00F43501"/>
    <w:rsid w:val="00F43835"/>
    <w:rsid w:val="00F44DFF"/>
    <w:rsid w:val="00F51B8E"/>
    <w:rsid w:val="00F52325"/>
    <w:rsid w:val="00F56B09"/>
    <w:rsid w:val="00F56E64"/>
    <w:rsid w:val="00F579CE"/>
    <w:rsid w:val="00F6219F"/>
    <w:rsid w:val="00F62662"/>
    <w:rsid w:val="00F63D2D"/>
    <w:rsid w:val="00F64D7D"/>
    <w:rsid w:val="00F6524C"/>
    <w:rsid w:val="00F67A9A"/>
    <w:rsid w:val="00F72FBB"/>
    <w:rsid w:val="00F75AD6"/>
    <w:rsid w:val="00F81E99"/>
    <w:rsid w:val="00F8550F"/>
    <w:rsid w:val="00F90231"/>
    <w:rsid w:val="00F930AF"/>
    <w:rsid w:val="00F94E0C"/>
    <w:rsid w:val="00FA2EA9"/>
    <w:rsid w:val="00FA54E1"/>
    <w:rsid w:val="00FB2E6D"/>
    <w:rsid w:val="00FC2092"/>
    <w:rsid w:val="00FD74C5"/>
    <w:rsid w:val="00FE0211"/>
    <w:rsid w:val="00FE4CEF"/>
    <w:rsid w:val="00FE505E"/>
    <w:rsid w:val="00FE66E0"/>
    <w:rsid w:val="00FF029D"/>
    <w:rsid w:val="00FF2C68"/>
    <w:rsid w:val="00FF3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2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414FB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8F5487"/>
  </w:style>
  <w:style w:type="character" w:customStyle="1" w:styleId="ListParagraphChar">
    <w:name w:val="List Paragraph Char"/>
    <w:link w:val="ListParagraph"/>
    <w:uiPriority w:val="34"/>
    <w:locked/>
    <w:rsid w:val="00682017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B448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12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2D1128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D1128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2D112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D1128"/>
    <w:rPr>
      <w:rFonts w:ascii="Calibri" w:eastAsia="Times New Roman" w:hAnsi="Calibri" w:cs="Times New Roman"/>
    </w:rPr>
  </w:style>
  <w:style w:type="paragraph" w:customStyle="1" w:styleId="NormalVerdana">
    <w:name w:val="Normal + Verdana"/>
    <w:aliases w:val="9 pt,Black"/>
    <w:basedOn w:val="Normal"/>
    <w:rsid w:val="002D1128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2D11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D1128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2D1128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2D1128"/>
  </w:style>
  <w:style w:type="character" w:customStyle="1" w:styleId="apple-converted-space">
    <w:name w:val="apple-converted-space"/>
    <w:basedOn w:val="DefaultParagraphFont"/>
    <w:rsid w:val="002D1128"/>
  </w:style>
  <w:style w:type="paragraph" w:styleId="NormalWeb">
    <w:name w:val="Normal (Web)"/>
    <w:basedOn w:val="Normal"/>
    <w:link w:val="NormalWebChar"/>
    <w:rsid w:val="002D1128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/>
      <w:sz w:val="24"/>
      <w:szCs w:val="24"/>
    </w:rPr>
  </w:style>
  <w:style w:type="paragraph" w:customStyle="1" w:styleId="ListContents">
    <w:name w:val="List Contents"/>
    <w:basedOn w:val="Normal"/>
    <w:rsid w:val="002D1128"/>
    <w:pPr>
      <w:widowControl w:val="0"/>
      <w:suppressAutoHyphens/>
      <w:spacing w:after="0" w:line="240" w:lineRule="auto"/>
      <w:ind w:left="567"/>
    </w:pPr>
    <w:rPr>
      <w:rFonts w:ascii="Times New Roman" w:eastAsia="Lucida Sans Unicode" w:hAnsi="Times New Roman"/>
      <w:kern w:val="1"/>
      <w:sz w:val="24"/>
      <w:szCs w:val="24"/>
    </w:rPr>
  </w:style>
  <w:style w:type="paragraph" w:styleId="NoSpacing">
    <w:name w:val="No Spacing"/>
    <w:uiPriority w:val="1"/>
    <w:qFormat/>
    <w:rsid w:val="002D1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2D1128"/>
    <w:rPr>
      <w:b/>
      <w:bCs/>
      <w:i w:val="0"/>
      <w:iCs w:val="0"/>
    </w:rPr>
  </w:style>
  <w:style w:type="character" w:customStyle="1" w:styleId="NormalWebChar">
    <w:name w:val="Normal (Web) Char"/>
    <w:link w:val="NormalWeb"/>
    <w:rsid w:val="002D112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6D53"/>
    <w:rPr>
      <w:color w:val="0563C1" w:themeColor="hyperlink"/>
      <w:u w:val="single"/>
    </w:rPr>
  </w:style>
  <w:style w:type="character" w:customStyle="1" w:styleId="hl">
    <w:name w:val="hl"/>
    <w:basedOn w:val="DefaultParagraphFont"/>
    <w:rsid w:val="00B62FC5"/>
  </w:style>
  <w:style w:type="paragraph" w:customStyle="1" w:styleId="ColorfulList-Accent11">
    <w:name w:val="Colorful List - Accent 11"/>
    <w:basedOn w:val="Normal"/>
    <w:uiPriority w:val="34"/>
    <w:qFormat/>
    <w:rsid w:val="00A873A6"/>
    <w:pPr>
      <w:spacing w:after="0" w:line="240" w:lineRule="auto"/>
      <w:ind w:left="720"/>
      <w:contextualSpacing/>
    </w:pPr>
    <w:rPr>
      <w:rFonts w:eastAsia="Calibri" w:cs="Calibri"/>
    </w:rPr>
  </w:style>
  <w:style w:type="paragraph" w:styleId="Subtitle">
    <w:name w:val="Subtitle"/>
    <w:basedOn w:val="Normal"/>
    <w:next w:val="Normal"/>
    <w:link w:val="SubtitleChar"/>
    <w:qFormat/>
    <w:rsid w:val="00A873A6"/>
    <w:pPr>
      <w:suppressAutoHyphens/>
      <w:spacing w:after="0" w:line="240" w:lineRule="auto"/>
      <w:ind w:firstLine="1"/>
    </w:pPr>
    <w:rPr>
      <w:rFonts w:ascii="Times New Roman" w:hAnsi="Times New Roman"/>
      <w:sz w:val="30"/>
      <w:szCs w:val="20"/>
    </w:rPr>
  </w:style>
  <w:style w:type="character" w:customStyle="1" w:styleId="SubtitleChar">
    <w:name w:val="Subtitle Char"/>
    <w:basedOn w:val="DefaultParagraphFont"/>
    <w:link w:val="Subtitle"/>
    <w:rsid w:val="00A873A6"/>
    <w:rPr>
      <w:rFonts w:ascii="Times New Roman" w:eastAsia="Times New Roman" w:hAnsi="Times New Roman" w:cs="Times New Roman"/>
      <w:sz w:val="30"/>
      <w:szCs w:val="20"/>
    </w:rPr>
  </w:style>
  <w:style w:type="paragraph" w:customStyle="1" w:styleId="Normal1">
    <w:name w:val="Normal1"/>
    <w:rsid w:val="00D15106"/>
    <w:pPr>
      <w:widowControl w:val="0"/>
      <w:spacing w:after="0" w:line="240" w:lineRule="auto"/>
      <w:jc w:val="both"/>
    </w:pPr>
    <w:rPr>
      <w:rFonts w:ascii="Calibri" w:eastAsia="Times New Roman" w:hAnsi="Calibri" w:cs="Calibri"/>
      <w:color w:val="000000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77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77D4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FF02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414FB"/>
    <w:rPr>
      <w:b/>
      <w:bCs/>
    </w:rPr>
  </w:style>
  <w:style w:type="character" w:styleId="HTMLAcronym">
    <w:name w:val="HTML Acronym"/>
    <w:basedOn w:val="DefaultParagraphFont"/>
    <w:uiPriority w:val="99"/>
    <w:semiHidden/>
    <w:unhideWhenUsed/>
    <w:rsid w:val="008F5487"/>
  </w:style>
  <w:style w:type="character" w:customStyle="1" w:styleId="ListParagraphChar">
    <w:name w:val="List Paragraph Char"/>
    <w:link w:val="ListParagraph"/>
    <w:uiPriority w:val="34"/>
    <w:locked/>
    <w:rsid w:val="00682017"/>
    <w:rPr>
      <w:rFonts w:ascii="Calibri" w:eastAsia="Times New Roma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CB4482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Developer</vt:lpstr>
    </vt:vector>
  </TitlesOfParts>
  <Company>Toshiba</Company>
  <LinksUpToDate>false</LinksUpToDate>
  <CharactersWithSpaces>11129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Developer</dc:title>
  <dc:creator>Ujjwal</dc:creator>
  <cp:lastModifiedBy>atul</cp:lastModifiedBy>
  <cp:revision>2</cp:revision>
  <dcterms:created xsi:type="dcterms:W3CDTF">2019-02-25T21:33:00Z</dcterms:created>
  <dcterms:modified xsi:type="dcterms:W3CDTF">2019-02-25T21:33:00Z</dcterms:modified>
</cp:coreProperties>
</file>