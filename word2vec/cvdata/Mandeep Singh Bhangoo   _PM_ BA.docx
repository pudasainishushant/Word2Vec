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987"/>
      </w:tblGrid>
      <w:tr w:rsidR="007D0403" w:rsidTr="008F1DB4">
        <w:trPr>
          <w:trHeight w:val="355"/>
        </w:trPr>
        <w:tc>
          <w:tcPr>
            <w:tcW w:w="10987" w:type="dxa"/>
          </w:tcPr>
          <w:p w:rsidR="008F1DB4" w:rsidRDefault="0054330D" w:rsidP="008F1DB4">
            <w:pPr>
              <w:pStyle w:val="Header"/>
              <w:ind w:left="54"/>
              <w:jc w:val="center"/>
              <w:rPr>
                <w:rFonts w:ascii="Nyala" w:hAnsi="Nyala"/>
              </w:rPr>
            </w:pPr>
            <w:r w:rsidRPr="0054330D">
              <w:rPr>
                <w:rFonts w:ascii="Nyala" w:hAnsi="Nyala"/>
              </w:rPr>
              <w:t>Mandeep Singh Bhangoo</w:t>
            </w:r>
          </w:p>
          <w:p w:rsidR="00DE3026" w:rsidRDefault="0054330D" w:rsidP="008F1DB4">
            <w:pPr>
              <w:pStyle w:val="Header"/>
              <w:ind w:left="54"/>
              <w:jc w:val="center"/>
              <w:rPr>
                <w:rFonts w:ascii="Arial" w:hAnsi="Arial" w:cs="Arial"/>
                <w:sz w:val="18"/>
                <w:szCs w:val="18"/>
              </w:rPr>
            </w:pPr>
            <w:r>
              <w:rPr>
                <w:rFonts w:ascii="Arial" w:hAnsi="Arial" w:cs="Arial"/>
                <w:sz w:val="18"/>
                <w:szCs w:val="18"/>
              </w:rPr>
              <w:t>669-225-3725</w:t>
            </w:r>
          </w:p>
          <w:p w:rsidR="008F1DB4" w:rsidRDefault="00BF3D31" w:rsidP="008F1DB4">
            <w:pPr>
              <w:pStyle w:val="Header"/>
              <w:ind w:left="54"/>
              <w:jc w:val="center"/>
              <w:rPr>
                <w:rFonts w:ascii="Nyala" w:hAnsi="Nyala"/>
              </w:rPr>
            </w:pPr>
            <w:hyperlink r:id="rId7" w:history="1">
              <w:r w:rsidR="008F1DB4" w:rsidRPr="008F1DB4">
                <w:rPr>
                  <w:rStyle w:val="Hyperlink"/>
                  <w:rFonts w:ascii="Nyala" w:hAnsi="Nyala"/>
                </w:rPr>
                <w:t>Bhangoo.Mandeep@gmail.com</w:t>
              </w:r>
            </w:hyperlink>
          </w:p>
        </w:tc>
      </w:tr>
    </w:tbl>
    <w:p w:rsidR="00DE3026" w:rsidRPr="008F5FD9" w:rsidRDefault="00DE3026" w:rsidP="006B0FDD">
      <w:pPr>
        <w:rPr>
          <w:rFonts w:ascii="Nyala" w:hAnsi="Nyala"/>
          <w:b/>
        </w:rPr>
      </w:pPr>
    </w:p>
    <w:p w:rsidR="00516B6B" w:rsidRPr="007D0403" w:rsidRDefault="00516B6B" w:rsidP="006B0FDD">
      <w:pPr>
        <w:pStyle w:val="Caption"/>
        <w:pBdr>
          <w:top w:val="single" w:sz="24" w:space="1" w:color="auto"/>
          <w:bottom w:val="single" w:sz="6" w:space="1" w:color="auto"/>
        </w:pBdr>
        <w:ind w:right="-720"/>
        <w:rPr>
          <w:rFonts w:ascii="Nyala" w:hAnsi="Nyala"/>
          <w:b/>
          <w:szCs w:val="24"/>
        </w:rPr>
      </w:pPr>
      <w:r w:rsidRPr="00E93B70">
        <w:rPr>
          <w:rFonts w:ascii="Nyala" w:hAnsi="Nyala"/>
          <w:b/>
          <w:szCs w:val="24"/>
        </w:rPr>
        <w:t>SUMMARY</w:t>
      </w:r>
    </w:p>
    <w:p w:rsidR="00516B6B" w:rsidRPr="00E93B70" w:rsidRDefault="00516B6B" w:rsidP="006B0FDD">
      <w:pPr>
        <w:numPr>
          <w:ilvl w:val="0"/>
          <w:numId w:val="7"/>
        </w:numPr>
        <w:tabs>
          <w:tab w:val="num" w:pos="360"/>
        </w:tabs>
        <w:rPr>
          <w:rFonts w:ascii="Nyala" w:hAnsi="Nyala"/>
        </w:rPr>
      </w:pPr>
      <w:r w:rsidRPr="003214CF">
        <w:rPr>
          <w:rFonts w:ascii="Nyala" w:hAnsi="Nyala"/>
        </w:rPr>
        <w:t xml:space="preserve">Over </w:t>
      </w:r>
      <w:r w:rsidR="0054330D">
        <w:rPr>
          <w:rFonts w:ascii="Nyala" w:hAnsi="Nyala"/>
        </w:rPr>
        <w:t>8+</w:t>
      </w:r>
      <w:r w:rsidR="003214CF">
        <w:rPr>
          <w:rFonts w:ascii="Nyala" w:hAnsi="Nyala"/>
        </w:rPr>
        <w:t xml:space="preserve"> </w:t>
      </w:r>
      <w:r w:rsidRPr="003214CF">
        <w:rPr>
          <w:rFonts w:ascii="Nyala" w:hAnsi="Nyala"/>
        </w:rPr>
        <w:t>years of</w:t>
      </w:r>
      <w:r w:rsidR="00A035C1" w:rsidRPr="003214CF">
        <w:rPr>
          <w:rFonts w:ascii="Nyala" w:hAnsi="Nyala"/>
        </w:rPr>
        <w:t xml:space="preserve"> Experienced</w:t>
      </w:r>
      <w:r w:rsidR="008F1DB4">
        <w:rPr>
          <w:rFonts w:ascii="Nyala" w:hAnsi="Nyala"/>
        </w:rPr>
        <w:t xml:space="preserve"> </w:t>
      </w:r>
      <w:r w:rsidR="000A0276" w:rsidRPr="00E41E86">
        <w:rPr>
          <w:rFonts w:ascii="Nyala" w:hAnsi="Nyala"/>
          <w:b/>
        </w:rPr>
        <w:t>Project Manager /</w:t>
      </w:r>
      <w:r w:rsidR="003110C7" w:rsidRPr="00E41E86">
        <w:rPr>
          <w:rFonts w:ascii="Nyala" w:hAnsi="Nyala"/>
          <w:b/>
        </w:rPr>
        <w:t>Business Analyst</w:t>
      </w:r>
      <w:r w:rsidR="000A0276">
        <w:rPr>
          <w:rFonts w:ascii="Nyala" w:hAnsi="Nyala"/>
        </w:rPr>
        <w:t xml:space="preserve"> </w:t>
      </w:r>
      <w:r w:rsidR="00472C66" w:rsidRPr="00472C66">
        <w:rPr>
          <w:rFonts w:ascii="Nyala" w:hAnsi="Nyala"/>
        </w:rPr>
        <w:t>the managed healthcare field, to include Medicaid and EDI Experience training staff</w:t>
      </w:r>
      <w:r w:rsidR="00A035C1" w:rsidRPr="003214CF">
        <w:rPr>
          <w:rFonts w:ascii="Nyala" w:hAnsi="Nyala"/>
        </w:rPr>
        <w:t xml:space="preserve">. With expertise in implementing large enterprise applications with strong </w:t>
      </w:r>
      <w:r w:rsidR="00A035C1" w:rsidRPr="00061447">
        <w:rPr>
          <w:rFonts w:ascii="Nyala" w:hAnsi="Nyala"/>
        </w:rPr>
        <w:t>knowledge of the</w:t>
      </w:r>
      <w:r w:rsidR="00A035C1" w:rsidRPr="008C55BE">
        <w:rPr>
          <w:rFonts w:ascii="Nyala" w:hAnsi="Nyala"/>
        </w:rPr>
        <w:t xml:space="preserve"> </w:t>
      </w:r>
      <w:r w:rsidR="00A035C1" w:rsidRPr="00061447">
        <w:rPr>
          <w:rFonts w:ascii="Nyala" w:hAnsi="Nyala"/>
        </w:rPr>
        <w:t xml:space="preserve">SDLC methodologies like Waterfall, </w:t>
      </w:r>
      <w:r w:rsidR="00452936" w:rsidRPr="00061447">
        <w:rPr>
          <w:rFonts w:ascii="Nyala" w:hAnsi="Nyala"/>
        </w:rPr>
        <w:t xml:space="preserve">Data Warehousing </w:t>
      </w:r>
      <w:r w:rsidR="00A035C1" w:rsidRPr="00061447">
        <w:rPr>
          <w:rFonts w:ascii="Nyala" w:hAnsi="Nyala"/>
        </w:rPr>
        <w:t>RUP &amp; Agile.</w:t>
      </w:r>
    </w:p>
    <w:p w:rsidR="00516B6B" w:rsidRDefault="00516B6B" w:rsidP="006B0FDD">
      <w:pPr>
        <w:numPr>
          <w:ilvl w:val="0"/>
          <w:numId w:val="7"/>
        </w:numPr>
        <w:tabs>
          <w:tab w:val="num" w:pos="360"/>
        </w:tabs>
        <w:rPr>
          <w:rFonts w:ascii="Nyala" w:hAnsi="Nyala"/>
        </w:rPr>
      </w:pPr>
      <w:r w:rsidRPr="008C55BE">
        <w:rPr>
          <w:rFonts w:ascii="Nyala" w:hAnsi="Nyala"/>
        </w:rPr>
        <w:t>As a Project Manager involved with development and implementation of full project life cycle for the firm’s various operations group</w:t>
      </w:r>
    </w:p>
    <w:p w:rsidR="00472C66" w:rsidRDefault="00472C66" w:rsidP="006B0FDD">
      <w:pPr>
        <w:numPr>
          <w:ilvl w:val="0"/>
          <w:numId w:val="7"/>
        </w:numPr>
        <w:tabs>
          <w:tab w:val="num" w:pos="360"/>
        </w:tabs>
        <w:rPr>
          <w:rFonts w:ascii="Nyala" w:hAnsi="Nyala"/>
        </w:rPr>
      </w:pPr>
      <w:r w:rsidRPr="00472C66">
        <w:rPr>
          <w:rFonts w:ascii="Nyala" w:hAnsi="Nyala"/>
        </w:rPr>
        <w:t>Excellent analytical skills with strong programming and database experience in working with State, Federal Health Insurance exchanges, Medicare, Medicaid, Medicaid Expansion, Duals, Marketplace, Healthcare Benefits Administration, Affordable Care Act/Health Care Reforms (Obama</w:t>
      </w:r>
      <w:r w:rsidR="008F5FD9">
        <w:rPr>
          <w:rFonts w:ascii="Nyala" w:hAnsi="Nyala"/>
        </w:rPr>
        <w:t xml:space="preserve"> </w:t>
      </w:r>
      <w:r w:rsidRPr="00472C66">
        <w:rPr>
          <w:rFonts w:ascii="Nyala" w:hAnsi="Nyala"/>
        </w:rPr>
        <w:t>Care).</w:t>
      </w:r>
    </w:p>
    <w:p w:rsidR="00DE3026" w:rsidRPr="00DE3026" w:rsidRDefault="00DE3026" w:rsidP="006B0FDD">
      <w:pPr>
        <w:numPr>
          <w:ilvl w:val="0"/>
          <w:numId w:val="7"/>
        </w:numPr>
        <w:tabs>
          <w:tab w:val="num" w:pos="360"/>
        </w:tabs>
        <w:rPr>
          <w:rFonts w:ascii="Nyala" w:hAnsi="Nyala"/>
        </w:rPr>
      </w:pPr>
      <w:r w:rsidRPr="00DE3026">
        <w:rPr>
          <w:rFonts w:ascii="Nyala" w:hAnsi="Nyala"/>
        </w:rPr>
        <w:t>Ensured accurate Transmission of the eligibility file and membership file to vendors and delegates as a result of the annual benefit changes.</w:t>
      </w:r>
    </w:p>
    <w:p w:rsidR="00061447" w:rsidRPr="00061447" w:rsidRDefault="00061447" w:rsidP="006B0FDD">
      <w:pPr>
        <w:numPr>
          <w:ilvl w:val="0"/>
          <w:numId w:val="7"/>
        </w:numPr>
        <w:tabs>
          <w:tab w:val="num" w:pos="360"/>
        </w:tabs>
        <w:rPr>
          <w:rFonts w:ascii="Nyala" w:hAnsi="Nyala"/>
        </w:rPr>
      </w:pPr>
      <w:r w:rsidRPr="00061447">
        <w:rPr>
          <w:rFonts w:ascii="Nyala" w:hAnsi="Nyala"/>
        </w:rPr>
        <w:t xml:space="preserve">Managed and facilitated cross-functional Scrum teams and Scrum of Scrum teams in range from developers. </w:t>
      </w:r>
    </w:p>
    <w:p w:rsidR="00516B6B" w:rsidRPr="00061447" w:rsidRDefault="00516B6B" w:rsidP="006B0FDD">
      <w:pPr>
        <w:numPr>
          <w:ilvl w:val="0"/>
          <w:numId w:val="7"/>
        </w:numPr>
        <w:tabs>
          <w:tab w:val="num" w:pos="360"/>
        </w:tabs>
        <w:rPr>
          <w:rFonts w:ascii="Nyala" w:hAnsi="Nyala"/>
        </w:rPr>
      </w:pPr>
      <w:r w:rsidRPr="00061447">
        <w:rPr>
          <w:rFonts w:ascii="Nyala" w:hAnsi="Nyala"/>
        </w:rPr>
        <w:t xml:space="preserve">Extensive knowledge of Object Oriented Analysis and Design (OOAD) using UML and Rational Unified Process (RUP).  </w:t>
      </w:r>
    </w:p>
    <w:p w:rsidR="00516B6B" w:rsidRPr="00061447" w:rsidRDefault="00516B6B" w:rsidP="006B0FDD">
      <w:pPr>
        <w:numPr>
          <w:ilvl w:val="0"/>
          <w:numId w:val="7"/>
        </w:numPr>
        <w:tabs>
          <w:tab w:val="num" w:pos="360"/>
        </w:tabs>
        <w:rPr>
          <w:rFonts w:ascii="Nyala" w:hAnsi="Nyala"/>
        </w:rPr>
      </w:pPr>
      <w:r w:rsidRPr="00061447">
        <w:rPr>
          <w:rFonts w:ascii="Nyala" w:hAnsi="Nyala"/>
        </w:rPr>
        <w:t xml:space="preserve">Thorough Knowledge of implementing RUP in all the phases Inception, Elaboration, Construction and Transition of a project. </w:t>
      </w:r>
    </w:p>
    <w:p w:rsidR="00516B6B" w:rsidRPr="00BC23E2" w:rsidRDefault="00516B6B" w:rsidP="006B0FDD">
      <w:pPr>
        <w:numPr>
          <w:ilvl w:val="0"/>
          <w:numId w:val="7"/>
        </w:numPr>
        <w:tabs>
          <w:tab w:val="num" w:pos="360"/>
        </w:tabs>
        <w:rPr>
          <w:rFonts w:ascii="Nyala" w:hAnsi="Nyala"/>
        </w:rPr>
      </w:pPr>
      <w:r w:rsidRPr="00BC23E2">
        <w:rPr>
          <w:rFonts w:ascii="Nyala" w:hAnsi="Nyala"/>
        </w:rPr>
        <w:t xml:space="preserve">Experience in interacting with business users to identify information needs and initiating process changes. </w:t>
      </w:r>
    </w:p>
    <w:p w:rsidR="00516B6B" w:rsidRPr="00BC23E2" w:rsidRDefault="00516B6B" w:rsidP="006B0FDD">
      <w:pPr>
        <w:numPr>
          <w:ilvl w:val="0"/>
          <w:numId w:val="7"/>
        </w:numPr>
        <w:tabs>
          <w:tab w:val="num" w:pos="360"/>
        </w:tabs>
        <w:rPr>
          <w:rFonts w:ascii="Nyala" w:hAnsi="Nyala"/>
        </w:rPr>
      </w:pPr>
      <w:r w:rsidRPr="00BC23E2">
        <w:rPr>
          <w:rFonts w:ascii="Nyala" w:hAnsi="Nyala"/>
        </w:rPr>
        <w:t xml:space="preserve">Proficient in identifying, documenting and analyzing business requirements specifications (BRS), System Design Specifications (SDS) and Software Requirement Specification (SRS). </w:t>
      </w:r>
    </w:p>
    <w:p w:rsidR="00BC23E2" w:rsidRDefault="00BC23E2" w:rsidP="006B0FDD">
      <w:pPr>
        <w:numPr>
          <w:ilvl w:val="0"/>
          <w:numId w:val="7"/>
        </w:numPr>
        <w:tabs>
          <w:tab w:val="num" w:pos="360"/>
        </w:tabs>
        <w:rPr>
          <w:rFonts w:ascii="Nyala" w:hAnsi="Nyala"/>
        </w:rPr>
      </w:pPr>
      <w:r w:rsidRPr="00BC23E2">
        <w:rPr>
          <w:rFonts w:ascii="Nyala" w:hAnsi="Nyala"/>
        </w:rPr>
        <w:t xml:space="preserve">Excellent understanding of </w:t>
      </w:r>
      <w:r w:rsidRPr="00061447">
        <w:rPr>
          <w:rFonts w:ascii="Nyala" w:hAnsi="Nyala"/>
        </w:rPr>
        <w:t>Data warehousing Concepts</w:t>
      </w:r>
      <w:r w:rsidRPr="00BC23E2">
        <w:rPr>
          <w:rFonts w:ascii="Nyala" w:hAnsi="Nyala"/>
        </w:rPr>
        <w:t xml:space="preserve"> - Star and Snowflake schema, SCD Type1/Type2, Normalization/De-Normalization, Dimension &amp; Fact tables.</w:t>
      </w:r>
    </w:p>
    <w:p w:rsidR="00576218" w:rsidRDefault="00576218" w:rsidP="006B0FDD">
      <w:pPr>
        <w:numPr>
          <w:ilvl w:val="0"/>
          <w:numId w:val="7"/>
        </w:numPr>
        <w:tabs>
          <w:tab w:val="num" w:pos="360"/>
        </w:tabs>
        <w:rPr>
          <w:rFonts w:ascii="Nyala" w:hAnsi="Nyala"/>
        </w:rPr>
      </w:pPr>
      <w:r w:rsidRPr="007D0403">
        <w:rPr>
          <w:rFonts w:ascii="Nyala" w:hAnsi="Nyala"/>
        </w:rPr>
        <w:t>Strong understanding of various SDLC methodologies such as RUP, Waterfall and Agile with hands on experience in all of them</w:t>
      </w:r>
    </w:p>
    <w:p w:rsidR="00061447" w:rsidRPr="00061447" w:rsidRDefault="00061447" w:rsidP="006B0FDD">
      <w:pPr>
        <w:numPr>
          <w:ilvl w:val="0"/>
          <w:numId w:val="7"/>
        </w:numPr>
        <w:tabs>
          <w:tab w:val="num" w:pos="360"/>
        </w:tabs>
        <w:rPr>
          <w:rFonts w:ascii="Nyala" w:hAnsi="Nyala"/>
        </w:rPr>
      </w:pPr>
      <w:r w:rsidRPr="00061447">
        <w:rPr>
          <w:rFonts w:ascii="Nyala" w:hAnsi="Nyala"/>
        </w:rPr>
        <w:t xml:space="preserve">Work collaboratively across geography with business stakeholders and cross-functional team to deliver projects as per Scrum’s Rules, Roles, Artifacts and Events. </w:t>
      </w:r>
    </w:p>
    <w:p w:rsidR="00516B6B" w:rsidRPr="00061447" w:rsidRDefault="00516B6B" w:rsidP="006B0FDD">
      <w:pPr>
        <w:numPr>
          <w:ilvl w:val="0"/>
          <w:numId w:val="7"/>
        </w:numPr>
        <w:tabs>
          <w:tab w:val="num" w:pos="360"/>
        </w:tabs>
        <w:rPr>
          <w:rFonts w:ascii="Nyala" w:hAnsi="Nyala"/>
        </w:rPr>
      </w:pPr>
      <w:r w:rsidRPr="007D0403">
        <w:rPr>
          <w:rFonts w:ascii="Nyala" w:hAnsi="Nyala"/>
        </w:rPr>
        <w:t xml:space="preserve">Experienced in documenting requirement using Unified Modeling Language (Use Case and Activity Diagrams). </w:t>
      </w:r>
      <w:r w:rsidRPr="00BC23E2">
        <w:rPr>
          <w:rFonts w:ascii="Nyala" w:hAnsi="Nyala"/>
        </w:rPr>
        <w:t>Also building business Process Flow, Context Diagrams, Sequence Diagram, Activity Diagrams, Class Diagrams using Rational tools and</w:t>
      </w:r>
      <w:r w:rsidRPr="00061447">
        <w:rPr>
          <w:rFonts w:ascii="Nyala" w:hAnsi="Nyala"/>
        </w:rPr>
        <w:t xml:space="preserve"> Microsoft Visio</w:t>
      </w:r>
    </w:p>
    <w:p w:rsidR="000A1340" w:rsidRPr="004A7306" w:rsidRDefault="000A1340" w:rsidP="006B0FDD">
      <w:pPr>
        <w:numPr>
          <w:ilvl w:val="0"/>
          <w:numId w:val="7"/>
        </w:numPr>
        <w:tabs>
          <w:tab w:val="num" w:pos="360"/>
        </w:tabs>
        <w:rPr>
          <w:rFonts w:ascii="Nyala" w:hAnsi="Nyala"/>
        </w:rPr>
      </w:pPr>
      <w:r w:rsidRPr="00061447">
        <w:rPr>
          <w:rFonts w:ascii="Nyala" w:hAnsi="Nyala"/>
        </w:rPr>
        <w:t>Knowledge in the ETL (Extract, Transform and Load) of data into a data ware house/date mart and Business Intelligence (BI) tools like Business</w:t>
      </w:r>
      <w:r w:rsidRPr="004A7306">
        <w:rPr>
          <w:rFonts w:ascii="Nyala" w:hAnsi="Nyala"/>
        </w:rPr>
        <w:t xml:space="preserve"> Objects Modules (Reporter, Supervisor, Designer, and Web Intelligence).</w:t>
      </w:r>
    </w:p>
    <w:p w:rsidR="004A7306" w:rsidRDefault="004A7306" w:rsidP="006B0FDD">
      <w:pPr>
        <w:numPr>
          <w:ilvl w:val="0"/>
          <w:numId w:val="7"/>
        </w:numPr>
        <w:tabs>
          <w:tab w:val="num" w:pos="360"/>
        </w:tabs>
        <w:rPr>
          <w:rFonts w:ascii="Nyala" w:hAnsi="Nyala"/>
        </w:rPr>
      </w:pPr>
      <w:r w:rsidRPr="004A7306">
        <w:rPr>
          <w:rFonts w:ascii="Nyala" w:hAnsi="Nyala"/>
        </w:rPr>
        <w:t>Extensive exposure in business and systems analysis roles identifying problems and/or opportunities and defining solutions through direct involvement in all facets of the software development project lifecycle and thorough experience in client interaction</w:t>
      </w:r>
    </w:p>
    <w:p w:rsidR="00472C66" w:rsidRPr="00472C66" w:rsidRDefault="00472C66" w:rsidP="006B0FDD">
      <w:pPr>
        <w:numPr>
          <w:ilvl w:val="0"/>
          <w:numId w:val="7"/>
        </w:numPr>
        <w:tabs>
          <w:tab w:val="num" w:pos="360"/>
        </w:tabs>
        <w:rPr>
          <w:rFonts w:ascii="Nyala" w:hAnsi="Nyala"/>
        </w:rPr>
      </w:pPr>
      <w:r w:rsidRPr="00472C66">
        <w:rPr>
          <w:rFonts w:ascii="Nyala" w:hAnsi="Nyala"/>
        </w:rPr>
        <w:t>Strong healthcare and Medicaid business configuration experience with focused primarily on claims adjudication, pricing, provider, member, enrollment, prior authorization</w:t>
      </w:r>
    </w:p>
    <w:p w:rsidR="00472C66" w:rsidRDefault="00472C66" w:rsidP="006B0FDD">
      <w:pPr>
        <w:numPr>
          <w:ilvl w:val="0"/>
          <w:numId w:val="7"/>
        </w:numPr>
        <w:tabs>
          <w:tab w:val="num" w:pos="360"/>
        </w:tabs>
        <w:rPr>
          <w:rFonts w:ascii="Nyala" w:hAnsi="Nyala"/>
        </w:rPr>
      </w:pPr>
      <w:r w:rsidRPr="00472C66">
        <w:rPr>
          <w:rFonts w:ascii="Nyala" w:hAnsi="Nyala"/>
        </w:rPr>
        <w:t>Experience in health information and health care services regulatory environment including HIPAA, Medicaid/Medicare, CCHIT, EDI and XML</w:t>
      </w:r>
      <w:r w:rsidR="00E02403">
        <w:rPr>
          <w:rFonts w:ascii="Nyala" w:hAnsi="Nyala"/>
        </w:rPr>
        <w:t>.</w:t>
      </w:r>
    </w:p>
    <w:p w:rsidR="00E02403" w:rsidRPr="00E02403" w:rsidRDefault="00E02403" w:rsidP="00E02403">
      <w:pPr>
        <w:numPr>
          <w:ilvl w:val="0"/>
          <w:numId w:val="7"/>
        </w:numPr>
        <w:tabs>
          <w:tab w:val="num" w:pos="360"/>
        </w:tabs>
        <w:rPr>
          <w:rFonts w:ascii="Nyala" w:hAnsi="Nyala"/>
        </w:rPr>
      </w:pPr>
      <w:r w:rsidRPr="00E02403">
        <w:rPr>
          <w:rFonts w:ascii="Nyala" w:hAnsi="Nyala"/>
        </w:rPr>
        <w:t>Expert in using reporting tools such as Tableau, and Qlikview.</w:t>
      </w:r>
    </w:p>
    <w:p w:rsidR="008F5FD9" w:rsidRPr="008F5FD9" w:rsidRDefault="008F5FD9" w:rsidP="006B0FDD">
      <w:pPr>
        <w:numPr>
          <w:ilvl w:val="0"/>
          <w:numId w:val="7"/>
        </w:numPr>
        <w:tabs>
          <w:tab w:val="num" w:pos="360"/>
        </w:tabs>
        <w:rPr>
          <w:rFonts w:ascii="Nyala" w:hAnsi="Nyala"/>
        </w:rPr>
      </w:pPr>
      <w:r w:rsidRPr="008F5FD9">
        <w:rPr>
          <w:rFonts w:ascii="Nyala" w:hAnsi="Nyala"/>
        </w:rPr>
        <w:t>Adequate knowledge in Health Administration – Claims processing (auto adjudication), COB, EOB/Drafts, Claims pricing and testing, HIPAA, enrollment, EDI, Medicare, Medicaid, CDHP (consumer driven health plans)</w:t>
      </w:r>
    </w:p>
    <w:p w:rsidR="004A7306" w:rsidRPr="004A7306" w:rsidRDefault="004A7306" w:rsidP="006B0FDD">
      <w:pPr>
        <w:numPr>
          <w:ilvl w:val="0"/>
          <w:numId w:val="7"/>
        </w:numPr>
        <w:tabs>
          <w:tab w:val="num" w:pos="360"/>
        </w:tabs>
        <w:rPr>
          <w:rFonts w:ascii="Nyala" w:hAnsi="Nyala"/>
        </w:rPr>
      </w:pPr>
      <w:r w:rsidRPr="004A7306">
        <w:rPr>
          <w:rFonts w:ascii="Nyala" w:hAnsi="Nyala"/>
        </w:rPr>
        <w:t>Strong analytical &amp; comprehension skills, effective communication and presentation skills, project management, process designing/development and client interfacing skills.</w:t>
      </w:r>
    </w:p>
    <w:p w:rsidR="007810BB" w:rsidRPr="00743F85" w:rsidRDefault="00516B6B" w:rsidP="00743F85">
      <w:pPr>
        <w:numPr>
          <w:ilvl w:val="0"/>
          <w:numId w:val="7"/>
        </w:numPr>
        <w:tabs>
          <w:tab w:val="num" w:pos="360"/>
        </w:tabs>
        <w:rPr>
          <w:rFonts w:ascii="Nyala" w:hAnsi="Nyala"/>
        </w:rPr>
      </w:pPr>
      <w:r w:rsidRPr="007D0403">
        <w:rPr>
          <w:rFonts w:ascii="Nyala" w:hAnsi="Nyala"/>
        </w:rPr>
        <w:t>Proficient in creating UML diagrams including Use Case Diagrams, Behavioral Diagrams (Sequence Diagrams, Collaboration Diagrams, Activity Diagrams and State Chart Diagrams), Class Diagrams and Data Flow Diagrams (DFD).</w:t>
      </w:r>
    </w:p>
    <w:p w:rsidR="007810BB" w:rsidRPr="007810BB" w:rsidRDefault="007810BB" w:rsidP="006B0FDD">
      <w:pPr>
        <w:numPr>
          <w:ilvl w:val="0"/>
          <w:numId w:val="7"/>
        </w:numPr>
        <w:tabs>
          <w:tab w:val="num" w:pos="360"/>
        </w:tabs>
        <w:rPr>
          <w:rFonts w:ascii="Nyala" w:hAnsi="Nyala"/>
        </w:rPr>
      </w:pPr>
      <w:r w:rsidRPr="007810BB">
        <w:rPr>
          <w:rFonts w:ascii="Nyala" w:hAnsi="Nyala"/>
        </w:rPr>
        <w:t>Hands on experience in business analysis, eliciting requirements, translating, simplifying requirements and producing project feasibility reports.</w:t>
      </w:r>
    </w:p>
    <w:p w:rsidR="00061447" w:rsidRPr="00061447" w:rsidRDefault="00061447" w:rsidP="006B0FDD">
      <w:pPr>
        <w:numPr>
          <w:ilvl w:val="0"/>
          <w:numId w:val="7"/>
        </w:numPr>
        <w:tabs>
          <w:tab w:val="num" w:pos="360"/>
        </w:tabs>
        <w:rPr>
          <w:rFonts w:ascii="Nyala" w:hAnsi="Nyala"/>
        </w:rPr>
      </w:pPr>
      <w:r w:rsidRPr="00061447">
        <w:rPr>
          <w:rFonts w:ascii="Nyala" w:hAnsi="Nyala"/>
        </w:rPr>
        <w:t>Detail oriented and strong project management skills coupled with excellent knowledge of SDLC, Agile Processes and SCRUM.</w:t>
      </w:r>
    </w:p>
    <w:p w:rsidR="00516B6B" w:rsidRPr="00061447" w:rsidRDefault="00516B6B" w:rsidP="006B0FDD">
      <w:pPr>
        <w:numPr>
          <w:ilvl w:val="0"/>
          <w:numId w:val="7"/>
        </w:numPr>
        <w:tabs>
          <w:tab w:val="num" w:pos="360"/>
        </w:tabs>
        <w:rPr>
          <w:rFonts w:ascii="Nyala" w:hAnsi="Nyala"/>
        </w:rPr>
      </w:pPr>
      <w:r w:rsidRPr="00061447">
        <w:rPr>
          <w:rFonts w:ascii="Nyala" w:hAnsi="Nyala"/>
        </w:rPr>
        <w:t>Experienced in SWOT Analysis, Gap Analysis, Impact Analysis, Risk Analysis, and Project Planning</w:t>
      </w:r>
    </w:p>
    <w:p w:rsidR="00516B6B" w:rsidRPr="003214CF" w:rsidRDefault="00516B6B" w:rsidP="006B0FDD">
      <w:pPr>
        <w:pStyle w:val="Caption"/>
        <w:pBdr>
          <w:top w:val="single" w:sz="24" w:space="1" w:color="auto"/>
          <w:bottom w:val="single" w:sz="6" w:space="1" w:color="auto"/>
        </w:pBdr>
        <w:ind w:right="-720"/>
        <w:rPr>
          <w:rFonts w:ascii="Nyala" w:hAnsi="Nyala"/>
          <w:b/>
          <w:szCs w:val="24"/>
        </w:rPr>
      </w:pPr>
      <w:r w:rsidRPr="00E93B70">
        <w:rPr>
          <w:rFonts w:ascii="Nyala" w:hAnsi="Nyala"/>
          <w:b/>
          <w:szCs w:val="24"/>
        </w:rPr>
        <w:t>TECHNICAL SKILLS</w:t>
      </w:r>
    </w:p>
    <w:p w:rsidR="00516B6B" w:rsidRPr="00E93B70" w:rsidRDefault="00516B6B" w:rsidP="006B0FDD">
      <w:pPr>
        <w:numPr>
          <w:ilvl w:val="0"/>
          <w:numId w:val="5"/>
        </w:numPr>
        <w:tabs>
          <w:tab w:val="num" w:pos="360"/>
          <w:tab w:val="left" w:pos="1620"/>
        </w:tabs>
        <w:rPr>
          <w:rFonts w:ascii="Nyala" w:eastAsia="Cambria" w:hAnsi="Nyala"/>
        </w:rPr>
      </w:pPr>
      <w:r w:rsidRPr="00E93B70">
        <w:rPr>
          <w:rFonts w:ascii="Nyala" w:eastAsia="Cambria" w:hAnsi="Nyala"/>
        </w:rPr>
        <w:lastRenderedPageBreak/>
        <w:t xml:space="preserve">Business Skills: </w:t>
      </w:r>
      <w:r w:rsidRPr="003821CD">
        <w:rPr>
          <w:rFonts w:ascii="Nyala" w:eastAsia="Cambria" w:hAnsi="Nyala"/>
          <w:bCs/>
        </w:rPr>
        <w:t>Business Process Analysis &amp; Design, Gap Analysis, Impact Analysis, JAD/JRP Sessions Requirement Gathering, and Use Case Modeling</w:t>
      </w:r>
    </w:p>
    <w:p w:rsidR="00061447" w:rsidRPr="00E93B70" w:rsidRDefault="00061447" w:rsidP="006B0FDD">
      <w:pPr>
        <w:numPr>
          <w:ilvl w:val="0"/>
          <w:numId w:val="2"/>
        </w:numPr>
        <w:tabs>
          <w:tab w:val="num" w:pos="720"/>
          <w:tab w:val="left" w:pos="1620"/>
        </w:tabs>
        <w:ind w:left="360"/>
        <w:rPr>
          <w:rFonts w:ascii="Nyala" w:eastAsia="Cambria" w:hAnsi="Nyala"/>
        </w:rPr>
      </w:pPr>
      <w:r w:rsidRPr="00061447">
        <w:rPr>
          <w:rFonts w:ascii="Nyala" w:eastAsia="Cambria" w:hAnsi="Nyala"/>
        </w:rPr>
        <w:t>Scrum Master / Agile Project Manager</w:t>
      </w:r>
      <w:r>
        <w:rPr>
          <w:rFonts w:ascii="Nyala" w:eastAsia="Cambria" w:hAnsi="Nyala"/>
        </w:rPr>
        <w:t>,</w:t>
      </w:r>
      <w:r w:rsidRPr="00061447">
        <w:rPr>
          <w:rFonts w:ascii="Arial" w:hAnsi="Arial" w:cs="Arial"/>
          <w:sz w:val="20"/>
          <w:szCs w:val="20"/>
        </w:rPr>
        <w:t xml:space="preserve"> </w:t>
      </w:r>
      <w:r w:rsidRPr="00061447">
        <w:rPr>
          <w:rFonts w:ascii="Nyala" w:eastAsia="Cambria" w:hAnsi="Nyala"/>
          <w:bCs/>
        </w:rPr>
        <w:t xml:space="preserve">UML, </w:t>
      </w:r>
      <w:r w:rsidRPr="00061447">
        <w:rPr>
          <w:rFonts w:ascii="Nyala" w:eastAsia="Cambria" w:hAnsi="Nyala"/>
        </w:rPr>
        <w:t>Visio, RUP, Waterfall</w:t>
      </w:r>
    </w:p>
    <w:p w:rsidR="00516B6B" w:rsidRPr="00E93B70" w:rsidRDefault="00516B6B" w:rsidP="006B0FDD">
      <w:pPr>
        <w:numPr>
          <w:ilvl w:val="0"/>
          <w:numId w:val="2"/>
        </w:numPr>
        <w:tabs>
          <w:tab w:val="num" w:pos="720"/>
          <w:tab w:val="left" w:pos="1620"/>
        </w:tabs>
        <w:ind w:left="360"/>
        <w:rPr>
          <w:rFonts w:ascii="Nyala" w:eastAsia="Cambria" w:hAnsi="Nyala"/>
        </w:rPr>
      </w:pPr>
      <w:r w:rsidRPr="00E93B70">
        <w:rPr>
          <w:rFonts w:ascii="Nyala" w:eastAsia="Cambria" w:hAnsi="Nyala"/>
        </w:rPr>
        <w:t xml:space="preserve">Languages: </w:t>
      </w:r>
      <w:r w:rsidRPr="003821CD">
        <w:rPr>
          <w:rFonts w:ascii="Nyala" w:eastAsia="Cambria" w:hAnsi="Nyala"/>
          <w:bCs/>
        </w:rPr>
        <w:t>C, C++, SQL, PL/SQL, HTML and XML</w:t>
      </w:r>
    </w:p>
    <w:p w:rsidR="00516B6B" w:rsidRPr="00E93B70" w:rsidRDefault="00516B6B" w:rsidP="006B0FDD">
      <w:pPr>
        <w:numPr>
          <w:ilvl w:val="0"/>
          <w:numId w:val="2"/>
        </w:numPr>
        <w:tabs>
          <w:tab w:val="num" w:pos="720"/>
          <w:tab w:val="left" w:pos="1620"/>
        </w:tabs>
        <w:ind w:left="360"/>
        <w:rPr>
          <w:rFonts w:ascii="Nyala" w:eastAsia="Cambria" w:hAnsi="Nyala"/>
        </w:rPr>
      </w:pPr>
      <w:r w:rsidRPr="00E93B70">
        <w:rPr>
          <w:rFonts w:ascii="Nyala" w:eastAsia="Cambria" w:hAnsi="Nyala"/>
        </w:rPr>
        <w:t xml:space="preserve">Management Tools: </w:t>
      </w:r>
      <w:r w:rsidR="00E93B70" w:rsidRPr="003821CD">
        <w:rPr>
          <w:rFonts w:ascii="Nyala" w:eastAsia="Cambria" w:hAnsi="Nyala"/>
          <w:bCs/>
        </w:rPr>
        <w:t>Clear Quest</w:t>
      </w:r>
      <w:r w:rsidRPr="003821CD">
        <w:rPr>
          <w:rFonts w:ascii="Nyala" w:eastAsia="Cambria" w:hAnsi="Nyala"/>
          <w:bCs/>
        </w:rPr>
        <w:t xml:space="preserve">, </w:t>
      </w:r>
      <w:r w:rsidR="00E93B70" w:rsidRPr="003821CD">
        <w:rPr>
          <w:rFonts w:ascii="Nyala" w:eastAsia="Cambria" w:hAnsi="Nyala"/>
          <w:bCs/>
        </w:rPr>
        <w:t>Clear Case</w:t>
      </w:r>
      <w:r w:rsidRPr="003821CD">
        <w:rPr>
          <w:rFonts w:ascii="Nyala" w:eastAsia="Cambria" w:hAnsi="Nyala"/>
          <w:bCs/>
        </w:rPr>
        <w:t>, MS Visio, Rational Rose, and Requisite Pro</w:t>
      </w:r>
    </w:p>
    <w:p w:rsidR="00516B6B" w:rsidRPr="00E93B70" w:rsidRDefault="00516B6B" w:rsidP="006B0FDD">
      <w:pPr>
        <w:numPr>
          <w:ilvl w:val="0"/>
          <w:numId w:val="2"/>
        </w:numPr>
        <w:tabs>
          <w:tab w:val="num" w:pos="720"/>
          <w:tab w:val="left" w:pos="1620"/>
        </w:tabs>
        <w:ind w:left="360"/>
        <w:rPr>
          <w:rFonts w:ascii="Nyala" w:eastAsia="Cambria" w:hAnsi="Nyala"/>
        </w:rPr>
      </w:pPr>
      <w:r w:rsidRPr="00E93B70">
        <w:rPr>
          <w:rFonts w:ascii="Nyala" w:eastAsia="Cambria" w:hAnsi="Nyala"/>
        </w:rPr>
        <w:t xml:space="preserve">Testing Tools: </w:t>
      </w:r>
      <w:r w:rsidRPr="003821CD">
        <w:rPr>
          <w:rFonts w:ascii="Nyala" w:eastAsia="Cambria" w:hAnsi="Nyala"/>
          <w:bCs/>
        </w:rPr>
        <w:t>HP Quality Center, Win Runner</w:t>
      </w:r>
      <w:r w:rsidRPr="00E93B70">
        <w:rPr>
          <w:rFonts w:ascii="Nyala" w:eastAsia="Cambria" w:hAnsi="Nyala"/>
          <w:b/>
          <w:bCs/>
        </w:rPr>
        <w:t xml:space="preserve"> </w:t>
      </w:r>
      <w:r w:rsidR="00007AEA" w:rsidRPr="00007AEA">
        <w:rPr>
          <w:rFonts w:ascii="Nyala" w:eastAsia="Cambria" w:hAnsi="Nyala"/>
          <w:bCs/>
        </w:rPr>
        <w:t>, Clear</w:t>
      </w:r>
      <w:r w:rsidR="00007AEA">
        <w:rPr>
          <w:rFonts w:ascii="Nyala" w:eastAsia="Cambria" w:hAnsi="Nyala"/>
          <w:bCs/>
        </w:rPr>
        <w:t xml:space="preserve"> Quest </w:t>
      </w:r>
      <w:r w:rsidR="00007AEA" w:rsidRPr="00007AEA">
        <w:rPr>
          <w:rFonts w:ascii="Nyala" w:eastAsia="Cambria" w:hAnsi="Nyala"/>
          <w:bCs/>
        </w:rPr>
        <w:t>Rally, SSIS</w:t>
      </w:r>
    </w:p>
    <w:p w:rsidR="00516B6B" w:rsidRPr="00E93B70" w:rsidRDefault="00516B6B" w:rsidP="006B0FDD">
      <w:pPr>
        <w:numPr>
          <w:ilvl w:val="0"/>
          <w:numId w:val="2"/>
        </w:numPr>
        <w:tabs>
          <w:tab w:val="num" w:pos="720"/>
          <w:tab w:val="left" w:pos="1620"/>
        </w:tabs>
        <w:ind w:left="360"/>
        <w:rPr>
          <w:rFonts w:ascii="Nyala" w:eastAsia="Cambria" w:hAnsi="Nyala"/>
        </w:rPr>
      </w:pPr>
      <w:r w:rsidRPr="00E93B70">
        <w:rPr>
          <w:rFonts w:ascii="Nyala" w:eastAsia="Cambria" w:hAnsi="Nyala"/>
        </w:rPr>
        <w:t xml:space="preserve">Database: </w:t>
      </w:r>
      <w:r w:rsidRPr="003821CD">
        <w:rPr>
          <w:rFonts w:ascii="Nyala" w:eastAsia="Cambria" w:hAnsi="Nyala"/>
          <w:bCs/>
        </w:rPr>
        <w:t>DB2, MS SQL Server</w:t>
      </w:r>
      <w:r w:rsidR="003821CD" w:rsidRPr="003821CD">
        <w:rPr>
          <w:rFonts w:ascii="Nyala" w:eastAsia="Cambria" w:hAnsi="Nyala"/>
          <w:bCs/>
        </w:rPr>
        <w:t>, My</w:t>
      </w:r>
      <w:r w:rsidR="003821CD">
        <w:rPr>
          <w:rFonts w:ascii="Nyala" w:eastAsia="Cambria" w:hAnsi="Nyala"/>
          <w:bCs/>
        </w:rPr>
        <w:t xml:space="preserve"> </w:t>
      </w:r>
      <w:r w:rsidR="003821CD" w:rsidRPr="003821CD">
        <w:rPr>
          <w:rFonts w:ascii="Nyala" w:eastAsia="Cambria" w:hAnsi="Nyala"/>
          <w:bCs/>
        </w:rPr>
        <w:t xml:space="preserve">SQL, MS-Access, </w:t>
      </w:r>
      <w:r w:rsidR="003821CD" w:rsidRPr="00CF2C58">
        <w:rPr>
          <w:rFonts w:ascii="Nyala" w:eastAsia="Cambria" w:hAnsi="Nyala"/>
          <w:b/>
          <w:bCs/>
        </w:rPr>
        <w:t>ETL &amp; Data Warehousing</w:t>
      </w:r>
    </w:p>
    <w:p w:rsidR="00516B6B" w:rsidRPr="00E93B70" w:rsidRDefault="00516B6B" w:rsidP="006B0FDD">
      <w:pPr>
        <w:numPr>
          <w:ilvl w:val="0"/>
          <w:numId w:val="2"/>
        </w:numPr>
        <w:tabs>
          <w:tab w:val="num" w:pos="720"/>
          <w:tab w:val="left" w:pos="1620"/>
        </w:tabs>
        <w:ind w:left="360"/>
        <w:rPr>
          <w:rFonts w:ascii="Nyala" w:eastAsia="Cambria" w:hAnsi="Nyala"/>
          <w:b/>
        </w:rPr>
      </w:pPr>
      <w:r w:rsidRPr="00E93B70">
        <w:rPr>
          <w:rFonts w:ascii="Nyala" w:eastAsia="Cambria" w:hAnsi="Nyala"/>
        </w:rPr>
        <w:t xml:space="preserve">Operating Systems: </w:t>
      </w:r>
      <w:r w:rsidRPr="003821CD">
        <w:rPr>
          <w:rFonts w:ascii="Nyala" w:eastAsia="Cambria" w:hAnsi="Nyala"/>
        </w:rPr>
        <w:t>Windows Vista,</w:t>
      </w:r>
      <w:r w:rsidRPr="003821CD">
        <w:rPr>
          <w:rFonts w:ascii="Nyala" w:eastAsia="Cambria" w:hAnsi="Nyala"/>
          <w:bCs/>
        </w:rPr>
        <w:t xml:space="preserve"> Windows 95/2000/XP/7, and MS-DOS</w:t>
      </w:r>
    </w:p>
    <w:p w:rsidR="00516B6B" w:rsidRPr="003214CF" w:rsidRDefault="00516B6B" w:rsidP="006B0FDD">
      <w:pPr>
        <w:numPr>
          <w:ilvl w:val="0"/>
          <w:numId w:val="2"/>
        </w:numPr>
        <w:tabs>
          <w:tab w:val="num" w:pos="720"/>
          <w:tab w:val="left" w:pos="1620"/>
        </w:tabs>
        <w:ind w:left="360"/>
        <w:rPr>
          <w:rFonts w:ascii="Nyala" w:eastAsia="Cambria" w:hAnsi="Nyala"/>
        </w:rPr>
      </w:pPr>
      <w:r w:rsidRPr="00E93B70">
        <w:rPr>
          <w:rFonts w:ascii="Nyala" w:eastAsia="Cambria" w:hAnsi="Nyala"/>
        </w:rPr>
        <w:t>Microsoft tools</w:t>
      </w:r>
      <w:r w:rsidRPr="003821CD">
        <w:rPr>
          <w:rFonts w:ascii="Nyala" w:eastAsia="Cambria" w:hAnsi="Nyala"/>
        </w:rPr>
        <w:t xml:space="preserve">: </w:t>
      </w:r>
      <w:r w:rsidRPr="003821CD">
        <w:rPr>
          <w:rFonts w:ascii="Nyala" w:eastAsia="Cambria" w:hAnsi="Nyala"/>
          <w:bCs/>
        </w:rPr>
        <w:t>MS Office Suite (Word, Excel, Power Point, Outlook), MS SharePoint, MS Visio, MS Project, and MS FrontPage</w:t>
      </w:r>
    </w:p>
    <w:p w:rsidR="00516B6B" w:rsidRPr="00E93B70" w:rsidRDefault="00516B6B" w:rsidP="006B0FDD">
      <w:pPr>
        <w:pStyle w:val="Caption"/>
        <w:pBdr>
          <w:top w:val="single" w:sz="24" w:space="1" w:color="auto"/>
          <w:bottom w:val="single" w:sz="6" w:space="1" w:color="auto"/>
        </w:pBdr>
        <w:ind w:right="-720"/>
        <w:rPr>
          <w:rFonts w:ascii="Nyala" w:hAnsi="Nyala"/>
          <w:b/>
          <w:spacing w:val="60"/>
          <w:szCs w:val="24"/>
        </w:rPr>
      </w:pPr>
      <w:r w:rsidRPr="00E93B70">
        <w:rPr>
          <w:rFonts w:ascii="Nyala" w:hAnsi="Nyala"/>
          <w:b/>
          <w:spacing w:val="60"/>
          <w:szCs w:val="24"/>
        </w:rPr>
        <w:t>PROFESSIONAL PROFILE</w:t>
      </w:r>
    </w:p>
    <w:p w:rsidR="008F5FD9" w:rsidRDefault="008F5FD9" w:rsidP="006B0FDD">
      <w:pPr>
        <w:rPr>
          <w:rFonts w:ascii="Nyala" w:hAnsi="Nyala"/>
        </w:rPr>
      </w:pP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03"/>
      </w:tblGrid>
      <w:tr w:rsidR="008F5FD9" w:rsidRPr="00A02222" w:rsidTr="006F7C8F">
        <w:trPr>
          <w:trHeight w:val="245"/>
        </w:trPr>
        <w:tc>
          <w:tcPr>
            <w:tcW w:w="8803" w:type="dxa"/>
          </w:tcPr>
          <w:p w:rsidR="008F5FD9" w:rsidRDefault="00743F85" w:rsidP="006B0FDD">
            <w:pPr>
              <w:suppressAutoHyphens/>
              <w:autoSpaceDE w:val="0"/>
              <w:autoSpaceDN w:val="0"/>
              <w:adjustRightInd w:val="0"/>
              <w:ind w:right="576"/>
              <w:rPr>
                <w:rFonts w:ascii="Nyala" w:hAnsi="Nyala"/>
                <w:b/>
                <w:bCs/>
              </w:rPr>
            </w:pPr>
            <w:r w:rsidRPr="00743F85">
              <w:rPr>
                <w:rFonts w:ascii="Nyala" w:hAnsi="Nyala"/>
                <w:b/>
                <w:bCs/>
              </w:rPr>
              <w:t>Keystone Mercy Health Plan, Philadelphia, PA</w:t>
            </w:r>
            <w:r w:rsidR="008F5FD9">
              <w:rPr>
                <w:rFonts w:ascii="Nyala" w:hAnsi="Nyala"/>
                <w:b/>
                <w:bCs/>
              </w:rPr>
              <w:t xml:space="preserve"> </w:t>
            </w:r>
            <w:r w:rsidR="003110C7">
              <w:rPr>
                <w:rFonts w:ascii="Nyala" w:hAnsi="Nyala"/>
                <w:b/>
                <w:bCs/>
              </w:rPr>
              <w:t xml:space="preserve"> </w:t>
            </w:r>
            <w:r w:rsidR="008F5FD9" w:rsidRPr="0054330D">
              <w:rPr>
                <w:rFonts w:ascii="Nyala" w:hAnsi="Nyala"/>
                <w:b/>
                <w:bCs/>
              </w:rPr>
              <w:t>Project Manager</w:t>
            </w:r>
            <w:r w:rsidR="000A0276" w:rsidRPr="0054330D">
              <w:rPr>
                <w:rFonts w:ascii="Nyala" w:hAnsi="Nyala"/>
                <w:b/>
                <w:bCs/>
              </w:rPr>
              <w:t>/ Business Analyst</w:t>
            </w:r>
            <w:r w:rsidR="008F5FD9" w:rsidRPr="007D0403">
              <w:rPr>
                <w:rFonts w:ascii="Nyala" w:hAnsi="Nyala"/>
                <w:b/>
                <w:bCs/>
              </w:rPr>
              <w:t xml:space="preserve"> </w:t>
            </w:r>
            <w:r w:rsidR="008F5FD9" w:rsidRPr="00CE1A7A">
              <w:rPr>
                <w:rFonts w:ascii="Nyala" w:hAnsi="Nyala"/>
                <w:b/>
                <w:bCs/>
              </w:rPr>
              <w:t xml:space="preserve"> </w:t>
            </w:r>
            <w:r w:rsidR="008F5FD9" w:rsidRPr="007D0403">
              <w:rPr>
                <w:rFonts w:ascii="Nyala" w:hAnsi="Nyala"/>
                <w:b/>
                <w:bCs/>
              </w:rPr>
              <w:t xml:space="preserve"> </w:t>
            </w:r>
            <w:r w:rsidR="000A0276" w:rsidRPr="0054330D">
              <w:rPr>
                <w:rFonts w:ascii="Nyala" w:hAnsi="Nyala"/>
                <w:b/>
                <w:bCs/>
              </w:rPr>
              <w:t xml:space="preserve">Apr-2013 </w:t>
            </w:r>
            <w:r w:rsidR="008F5FD9" w:rsidRPr="0054330D">
              <w:rPr>
                <w:rFonts w:ascii="Nyala" w:hAnsi="Nyala"/>
                <w:b/>
                <w:bCs/>
              </w:rPr>
              <w:t>Present</w:t>
            </w:r>
            <w:r w:rsidR="008F5FD9" w:rsidRPr="007D0403">
              <w:rPr>
                <w:rFonts w:ascii="Nyala" w:hAnsi="Nyala"/>
                <w:b/>
                <w:bCs/>
              </w:rPr>
              <w:t xml:space="preserve">  </w:t>
            </w:r>
          </w:p>
        </w:tc>
      </w:tr>
    </w:tbl>
    <w:p w:rsidR="008F5FD9" w:rsidRPr="00E93B70" w:rsidRDefault="008F5FD9" w:rsidP="006B0FDD">
      <w:pPr>
        <w:tabs>
          <w:tab w:val="left" w:pos="360"/>
          <w:tab w:val="left" w:pos="450"/>
        </w:tabs>
        <w:rPr>
          <w:rFonts w:ascii="Nyala" w:hAnsi="Nyala"/>
        </w:rPr>
      </w:pPr>
      <w:r w:rsidRPr="00A02222">
        <w:rPr>
          <w:rStyle w:val="normalchar"/>
          <w:rFonts w:ascii="Nyala" w:hAnsi="Nyala"/>
        </w:rPr>
        <w:t>Responsible for creation of the</w:t>
      </w:r>
      <w:r w:rsidR="003110C7">
        <w:rPr>
          <w:rStyle w:val="normalchar"/>
          <w:rFonts w:ascii="Nyala" w:hAnsi="Nyala"/>
        </w:rPr>
        <w:t xml:space="preserve"> </w:t>
      </w:r>
      <w:r w:rsidR="003110C7" w:rsidRPr="003110C7">
        <w:rPr>
          <w:rStyle w:val="normalchar"/>
          <w:rFonts w:ascii="Nyala" w:hAnsi="Nyala"/>
        </w:rPr>
        <w:t>Project Manager</w:t>
      </w:r>
      <w:r w:rsidR="000A0276">
        <w:rPr>
          <w:rStyle w:val="normalchar"/>
          <w:rFonts w:ascii="Nyala" w:hAnsi="Nyala"/>
        </w:rPr>
        <w:t>/</w:t>
      </w:r>
      <w:r w:rsidR="000A0276" w:rsidRPr="000A0276">
        <w:rPr>
          <w:rStyle w:val="normalchar"/>
          <w:rFonts w:ascii="Nyala" w:hAnsi="Nyala"/>
        </w:rPr>
        <w:t xml:space="preserve"> </w:t>
      </w:r>
      <w:r w:rsidR="000A0276" w:rsidRPr="003110C7">
        <w:rPr>
          <w:rStyle w:val="normalchar"/>
          <w:rFonts w:ascii="Nyala" w:hAnsi="Nyala"/>
        </w:rPr>
        <w:t>Business Analyst</w:t>
      </w:r>
      <w:r w:rsidR="003110C7" w:rsidRPr="003110C7">
        <w:rPr>
          <w:rStyle w:val="normalchar"/>
          <w:rFonts w:ascii="Nyala" w:hAnsi="Nyala"/>
        </w:rPr>
        <w:t xml:space="preserve"> </w:t>
      </w:r>
      <w:r w:rsidRPr="00A02222">
        <w:rPr>
          <w:rStyle w:val="normalchar"/>
          <w:rFonts w:ascii="Nyala" w:hAnsi="Nyala"/>
        </w:rPr>
        <w:t>for Program Management Module of Medicaid Management Information System (MMIS). MMIS is an Enterprise Medical Management System that is responsible for processing Medicare, Medicaid and Pharmacy Claims for a number of states</w:t>
      </w:r>
      <w:r w:rsidRPr="00DE3026">
        <w:rPr>
          <w:rStyle w:val="normalchar"/>
          <w:rFonts w:ascii="Nyala" w:hAnsi="Nyala"/>
        </w:rPr>
        <w:t>. The project followed Agile Scrum methodology.</w:t>
      </w:r>
    </w:p>
    <w:p w:rsidR="008F5FD9" w:rsidRPr="00E93B70" w:rsidRDefault="008F5FD9" w:rsidP="006B0FDD">
      <w:pPr>
        <w:numPr>
          <w:ilvl w:val="12"/>
          <w:numId w:val="0"/>
        </w:numPr>
        <w:rPr>
          <w:rFonts w:ascii="Nyala" w:hAnsi="Nyala"/>
          <w:b/>
          <w:bCs/>
          <w:u w:val="single"/>
        </w:rPr>
      </w:pPr>
      <w:r w:rsidRPr="00E93B70">
        <w:rPr>
          <w:rFonts w:ascii="Nyala" w:hAnsi="Nyala"/>
          <w:b/>
          <w:bCs/>
          <w:u w:val="single"/>
        </w:rPr>
        <w:t>Responsibilities</w:t>
      </w:r>
    </w:p>
    <w:p w:rsidR="008F5FD9" w:rsidRPr="000911B6" w:rsidRDefault="008F5FD9" w:rsidP="006B0FDD">
      <w:pPr>
        <w:numPr>
          <w:ilvl w:val="0"/>
          <w:numId w:val="6"/>
        </w:numPr>
        <w:tabs>
          <w:tab w:val="num" w:pos="720"/>
        </w:tabs>
        <w:rPr>
          <w:rStyle w:val="normalchar"/>
          <w:rFonts w:ascii="Nyala" w:hAnsi="Nyala"/>
        </w:rPr>
      </w:pPr>
      <w:r w:rsidRPr="000911B6">
        <w:rPr>
          <w:rStyle w:val="normalchar"/>
          <w:rFonts w:ascii="Nyala" w:hAnsi="Nyala"/>
        </w:rPr>
        <w:t>Provided AGILE project management controls, project plans, timeline schedules, facilitated RAD sessions, and reviewed software defects</w:t>
      </w:r>
    </w:p>
    <w:p w:rsidR="008F5FD9" w:rsidRPr="000911B6" w:rsidRDefault="008F5FD9" w:rsidP="006B0FDD">
      <w:pPr>
        <w:numPr>
          <w:ilvl w:val="0"/>
          <w:numId w:val="6"/>
        </w:numPr>
        <w:tabs>
          <w:tab w:val="num" w:pos="720"/>
        </w:tabs>
        <w:rPr>
          <w:rStyle w:val="normalchar"/>
          <w:rFonts w:ascii="Nyala" w:hAnsi="Nyala"/>
        </w:rPr>
      </w:pPr>
      <w:r w:rsidRPr="000911B6">
        <w:rPr>
          <w:rStyle w:val="normalchar"/>
          <w:rFonts w:ascii="Nyala" w:hAnsi="Nyala"/>
        </w:rPr>
        <w:t>Responsible for providing business requirements within an AGILE software development SCRUM environment. </w:t>
      </w:r>
    </w:p>
    <w:p w:rsidR="008F5FD9" w:rsidRPr="000911B6" w:rsidRDefault="008F5FD9" w:rsidP="006B0FDD">
      <w:pPr>
        <w:numPr>
          <w:ilvl w:val="0"/>
          <w:numId w:val="6"/>
        </w:numPr>
        <w:tabs>
          <w:tab w:val="num" w:pos="720"/>
        </w:tabs>
        <w:rPr>
          <w:rStyle w:val="normalchar"/>
          <w:rFonts w:ascii="Nyala" w:hAnsi="Nyala"/>
        </w:rPr>
      </w:pPr>
      <w:r w:rsidRPr="000911B6">
        <w:rPr>
          <w:rStyle w:val="normalchar"/>
          <w:rFonts w:ascii="Nyala" w:hAnsi="Nyala"/>
        </w:rPr>
        <w:t>Coached teams in their efforts to adopt advanced methods for the effective application of the Scrum framework.</w:t>
      </w:r>
    </w:p>
    <w:p w:rsidR="008F5FD9" w:rsidRDefault="008F5FD9" w:rsidP="006B0FDD">
      <w:pPr>
        <w:numPr>
          <w:ilvl w:val="0"/>
          <w:numId w:val="6"/>
        </w:numPr>
        <w:tabs>
          <w:tab w:val="num" w:pos="720"/>
        </w:tabs>
        <w:rPr>
          <w:rStyle w:val="normalchar"/>
          <w:rFonts w:ascii="Nyala" w:hAnsi="Nyala"/>
        </w:rPr>
      </w:pPr>
      <w:r w:rsidRPr="000911B6">
        <w:rPr>
          <w:rStyle w:val="normalchar"/>
          <w:rFonts w:ascii="Nyala" w:hAnsi="Nyala"/>
        </w:rPr>
        <w:t>Designed use cases and sequence diagrams using Rational Rose.</w:t>
      </w:r>
    </w:p>
    <w:p w:rsidR="00E02403" w:rsidRPr="00E02403" w:rsidRDefault="00E02403" w:rsidP="00E02403">
      <w:pPr>
        <w:numPr>
          <w:ilvl w:val="0"/>
          <w:numId w:val="6"/>
        </w:numPr>
        <w:tabs>
          <w:tab w:val="num" w:pos="720"/>
        </w:tabs>
        <w:rPr>
          <w:rStyle w:val="normalchar"/>
          <w:rFonts w:ascii="Calibri" w:hAnsi="Calibri" w:cs="Calibri"/>
          <w:color w:val="333333"/>
          <w:sz w:val="22"/>
          <w:szCs w:val="22"/>
        </w:rPr>
      </w:pPr>
      <w:r w:rsidRPr="00E02403">
        <w:rPr>
          <w:rStyle w:val="normalchar"/>
          <w:rFonts w:ascii="Nyala" w:hAnsi="Nyala"/>
        </w:rPr>
        <w:t>Built and designed business intelligence / data visualization dashboards in QlikView/Tableau.</w:t>
      </w:r>
    </w:p>
    <w:p w:rsidR="008F5FD9" w:rsidRDefault="008F5FD9" w:rsidP="006B0FDD">
      <w:pPr>
        <w:numPr>
          <w:ilvl w:val="0"/>
          <w:numId w:val="6"/>
        </w:numPr>
        <w:tabs>
          <w:tab w:val="num" w:pos="720"/>
        </w:tabs>
        <w:rPr>
          <w:rStyle w:val="normalchar"/>
          <w:rFonts w:ascii="Nyala" w:hAnsi="Nyala"/>
        </w:rPr>
      </w:pPr>
      <w:r w:rsidRPr="00DE6C2B">
        <w:rPr>
          <w:rStyle w:val="normalchar"/>
          <w:rFonts w:ascii="Nyala" w:hAnsi="Nyala"/>
        </w:rPr>
        <w:t>Involved in gathering requirements and translated the business details into the functional specification documents that described the different types of processes.</w:t>
      </w:r>
    </w:p>
    <w:p w:rsidR="00E02403" w:rsidRPr="00E02403" w:rsidRDefault="00E02403" w:rsidP="00E02403">
      <w:pPr>
        <w:numPr>
          <w:ilvl w:val="0"/>
          <w:numId w:val="6"/>
        </w:numPr>
        <w:tabs>
          <w:tab w:val="num" w:pos="720"/>
        </w:tabs>
        <w:rPr>
          <w:rStyle w:val="normalchar"/>
          <w:rFonts w:ascii="Nyala" w:hAnsi="Nyala"/>
        </w:rPr>
      </w:pPr>
      <w:r w:rsidRPr="00E02403">
        <w:rPr>
          <w:rStyle w:val="normalchar"/>
          <w:rFonts w:ascii="Nyala" w:hAnsi="Nyala"/>
        </w:rPr>
        <w:t>Responsible for Data modeling and Mapping through data analysis to extract data elements from various OLTP's using ETL techniq</w:t>
      </w:r>
      <w:r w:rsidR="00743F85">
        <w:rPr>
          <w:rStyle w:val="normalchar"/>
          <w:rFonts w:ascii="Nyala" w:hAnsi="Nyala"/>
        </w:rPr>
        <w:t xml:space="preserve">ue (Informatica Power </w:t>
      </w:r>
      <w:r w:rsidR="001F4817">
        <w:rPr>
          <w:rStyle w:val="normalchar"/>
          <w:rFonts w:ascii="Nyala" w:hAnsi="Nyala"/>
        </w:rPr>
        <w:t>Center)</w:t>
      </w:r>
      <w:r w:rsidRPr="00E02403">
        <w:rPr>
          <w:rStyle w:val="normalchar"/>
          <w:rFonts w:ascii="Nyala" w:hAnsi="Nyala"/>
        </w:rPr>
        <w:t xml:space="preserve"> and utilized Business Intelligence Tool (Tableau) for report generation.</w:t>
      </w:r>
    </w:p>
    <w:p w:rsidR="008F5FD9" w:rsidRPr="008F5FD9" w:rsidRDefault="008F5FD9" w:rsidP="006B0FDD">
      <w:pPr>
        <w:numPr>
          <w:ilvl w:val="0"/>
          <w:numId w:val="6"/>
        </w:numPr>
        <w:tabs>
          <w:tab w:val="num" w:pos="720"/>
        </w:tabs>
        <w:rPr>
          <w:rStyle w:val="normalchar"/>
          <w:rFonts w:ascii="Nyala" w:hAnsi="Nyala"/>
        </w:rPr>
      </w:pPr>
      <w:r w:rsidRPr="008F5FD9">
        <w:rPr>
          <w:rStyle w:val="normalchar"/>
          <w:rFonts w:ascii="Nyala" w:hAnsi="Nyala"/>
        </w:rPr>
        <w:t>Involved in the full HIPAA compliance lifecycle from GAP analysis, mapping, implementation, and testing for processing of Medicaid Claims. Worked on EDI</w:t>
      </w:r>
    </w:p>
    <w:p w:rsidR="008F5FD9" w:rsidRPr="008F5FD9" w:rsidRDefault="008F5FD9" w:rsidP="006B0FDD">
      <w:pPr>
        <w:numPr>
          <w:ilvl w:val="0"/>
          <w:numId w:val="6"/>
        </w:numPr>
        <w:tabs>
          <w:tab w:val="num" w:pos="720"/>
        </w:tabs>
        <w:rPr>
          <w:rStyle w:val="normalchar"/>
        </w:rPr>
      </w:pPr>
      <w:r w:rsidRPr="008F5FD9">
        <w:rPr>
          <w:rStyle w:val="normalchar"/>
          <w:rFonts w:ascii="Nyala" w:hAnsi="Nyala"/>
        </w:rPr>
        <w:t>Involved in creating sample mappings for the conversion of EDI X12 transactions code sets</w:t>
      </w:r>
    </w:p>
    <w:p w:rsidR="008F5FD9" w:rsidRDefault="008F5FD9" w:rsidP="006B0FDD">
      <w:pPr>
        <w:numPr>
          <w:ilvl w:val="0"/>
          <w:numId w:val="6"/>
        </w:numPr>
        <w:tabs>
          <w:tab w:val="num" w:pos="720"/>
        </w:tabs>
        <w:rPr>
          <w:rStyle w:val="normalchar"/>
          <w:rFonts w:ascii="Nyala" w:hAnsi="Nyala"/>
        </w:rPr>
      </w:pPr>
      <w:r w:rsidRPr="008F5FD9">
        <w:rPr>
          <w:rStyle w:val="normalchar"/>
          <w:rFonts w:ascii="Nyala" w:hAnsi="Nyala"/>
        </w:rPr>
        <w:t>Produced Gap Analysis documents for HIPAA 5010 and ICD-10.</w:t>
      </w:r>
    </w:p>
    <w:p w:rsidR="00DE3026" w:rsidRPr="00DE3026" w:rsidRDefault="00DE3026" w:rsidP="006B0FDD">
      <w:pPr>
        <w:numPr>
          <w:ilvl w:val="0"/>
          <w:numId w:val="6"/>
        </w:numPr>
        <w:suppressAutoHyphens/>
        <w:overflowPunct w:val="0"/>
        <w:autoSpaceDE w:val="0"/>
        <w:autoSpaceDN w:val="0"/>
        <w:adjustRightInd w:val="0"/>
        <w:textAlignment w:val="baseline"/>
        <w:rPr>
          <w:rStyle w:val="normalchar"/>
          <w:rFonts w:ascii="Nyala" w:hAnsi="Nyala"/>
        </w:rPr>
      </w:pPr>
      <w:r w:rsidRPr="00DE3026">
        <w:rPr>
          <w:rStyle w:val="normalchar"/>
          <w:rFonts w:ascii="Nyala" w:hAnsi="Nyala"/>
        </w:rPr>
        <w:t>Maintained EDI Maps with the specified business rules. HIPAA map transactions: 837P v4010/5010 Health Care Claim, 276/277 v4010/5010 Claim Status Request/Acknowledgement, 270/271 v4010/5010 Eligibility Coverage, 277U v4010/5010 .</w:t>
      </w:r>
    </w:p>
    <w:p w:rsidR="008F5FD9" w:rsidRPr="00DE6C2B" w:rsidRDefault="008F5FD9" w:rsidP="006B0FDD">
      <w:pPr>
        <w:numPr>
          <w:ilvl w:val="0"/>
          <w:numId w:val="6"/>
        </w:numPr>
        <w:tabs>
          <w:tab w:val="num" w:pos="720"/>
        </w:tabs>
        <w:rPr>
          <w:rStyle w:val="normalchar"/>
          <w:rFonts w:ascii="Nyala" w:hAnsi="Nyala"/>
        </w:rPr>
      </w:pPr>
      <w:r w:rsidRPr="00DE6C2B">
        <w:rPr>
          <w:rStyle w:val="normalchar"/>
          <w:rFonts w:ascii="Nyala" w:hAnsi="Nyala"/>
        </w:rPr>
        <w:t>As Scrum Master proactively identified and removed blockers, facilitate frequent retrospectives, sharing metrics to identify and implement improvements.</w:t>
      </w:r>
    </w:p>
    <w:p w:rsidR="008F5FD9" w:rsidRPr="00DE6C2B" w:rsidRDefault="008F5FD9" w:rsidP="006B0FDD">
      <w:pPr>
        <w:numPr>
          <w:ilvl w:val="0"/>
          <w:numId w:val="6"/>
        </w:numPr>
        <w:tabs>
          <w:tab w:val="num" w:pos="720"/>
        </w:tabs>
        <w:rPr>
          <w:rStyle w:val="normalchar"/>
          <w:rFonts w:ascii="Nyala" w:hAnsi="Nyala"/>
        </w:rPr>
      </w:pPr>
      <w:r w:rsidRPr="00DE6C2B">
        <w:rPr>
          <w:rStyle w:val="normalchar"/>
          <w:rFonts w:ascii="Nyala" w:hAnsi="Nyala"/>
        </w:rPr>
        <w:t>As Scrum Master involved in Scrum Sprint Planning Sessions, Backlog Grooming, Sizing, Sprint Retrospectives &amp; Reviews, Daily Standups, User Stories and Acceptance Criteria.</w:t>
      </w:r>
    </w:p>
    <w:p w:rsidR="008F5FD9" w:rsidRPr="00DE6C2B" w:rsidRDefault="008F5FD9" w:rsidP="006B0FDD">
      <w:pPr>
        <w:numPr>
          <w:ilvl w:val="0"/>
          <w:numId w:val="6"/>
        </w:numPr>
        <w:tabs>
          <w:tab w:val="num" w:pos="720"/>
        </w:tabs>
        <w:rPr>
          <w:rStyle w:val="normalchar"/>
          <w:rFonts w:ascii="Nyala" w:hAnsi="Nyala"/>
        </w:rPr>
      </w:pPr>
      <w:r w:rsidRPr="00DE6C2B">
        <w:rPr>
          <w:rStyle w:val="normalchar"/>
          <w:rFonts w:ascii="Nyala" w:hAnsi="Nyala"/>
        </w:rPr>
        <w:t>Created business process, and activity diagrams using Visio. As well as leading client JAD sessions to ensure validation and usability with the new technological platforms.</w:t>
      </w:r>
    </w:p>
    <w:p w:rsidR="008F5FD9" w:rsidRPr="00DE6C2B" w:rsidRDefault="008F5FD9" w:rsidP="006B0FDD">
      <w:pPr>
        <w:numPr>
          <w:ilvl w:val="0"/>
          <w:numId w:val="6"/>
        </w:numPr>
        <w:tabs>
          <w:tab w:val="num" w:pos="720"/>
        </w:tabs>
        <w:rPr>
          <w:rStyle w:val="normalchar"/>
          <w:rFonts w:ascii="Nyala" w:hAnsi="Nyala"/>
        </w:rPr>
      </w:pPr>
      <w:r w:rsidRPr="00DE6C2B">
        <w:rPr>
          <w:rStyle w:val="normalchar"/>
          <w:rFonts w:ascii="Nyala" w:hAnsi="Nyala"/>
        </w:rPr>
        <w:t>Obtained detailed understanding of data sources, Flat files and various schemas and modeling.</w:t>
      </w:r>
    </w:p>
    <w:p w:rsidR="008F5FD9" w:rsidRPr="00DE6C2B" w:rsidRDefault="008F5FD9" w:rsidP="006B0FDD">
      <w:pPr>
        <w:numPr>
          <w:ilvl w:val="0"/>
          <w:numId w:val="6"/>
        </w:numPr>
        <w:tabs>
          <w:tab w:val="num" w:pos="720"/>
        </w:tabs>
        <w:rPr>
          <w:rStyle w:val="normalchar"/>
          <w:rFonts w:ascii="Nyala" w:hAnsi="Nyala"/>
        </w:rPr>
      </w:pPr>
      <w:r w:rsidRPr="00DE6C2B">
        <w:rPr>
          <w:rStyle w:val="normalchar"/>
          <w:rFonts w:ascii="Nyala" w:hAnsi="Nyala"/>
        </w:rPr>
        <w:t>Extensively worked with Facts and Dimension tables - architecture to produce source to target mappings based upon business specs.</w:t>
      </w:r>
    </w:p>
    <w:p w:rsidR="008F5FD9" w:rsidRPr="00DE6C2B" w:rsidRDefault="008F5FD9" w:rsidP="006B0FDD">
      <w:pPr>
        <w:numPr>
          <w:ilvl w:val="0"/>
          <w:numId w:val="6"/>
        </w:numPr>
        <w:tabs>
          <w:tab w:val="num" w:pos="720"/>
        </w:tabs>
        <w:rPr>
          <w:rStyle w:val="normalchar"/>
          <w:rFonts w:ascii="Nyala" w:hAnsi="Nyala"/>
        </w:rPr>
      </w:pPr>
      <w:r w:rsidRPr="00DE6C2B">
        <w:rPr>
          <w:rStyle w:val="normalchar"/>
          <w:rFonts w:ascii="Nyala" w:hAnsi="Nyala"/>
        </w:rPr>
        <w:t>Developed test plans, test scripts and use cases for testing of workflow automation tool in conjunction with business users and IT development staff.</w:t>
      </w:r>
    </w:p>
    <w:p w:rsidR="008F5FD9" w:rsidRPr="00DE6C2B" w:rsidRDefault="008F5FD9" w:rsidP="006B0FDD">
      <w:pPr>
        <w:numPr>
          <w:ilvl w:val="0"/>
          <w:numId w:val="6"/>
        </w:numPr>
        <w:tabs>
          <w:tab w:val="num" w:pos="720"/>
        </w:tabs>
        <w:rPr>
          <w:rStyle w:val="normalchar"/>
          <w:rFonts w:ascii="Nyala" w:hAnsi="Nyala"/>
        </w:rPr>
      </w:pPr>
      <w:r w:rsidRPr="00DE6C2B">
        <w:rPr>
          <w:rStyle w:val="normalchar"/>
          <w:rFonts w:ascii="Nyala" w:hAnsi="Nyala"/>
        </w:rPr>
        <w:t>Reviewed necessary technical specifications, requirements and work breakdown structure documents using Visio.</w:t>
      </w:r>
    </w:p>
    <w:p w:rsidR="008F5FD9" w:rsidRPr="00DE6C2B" w:rsidRDefault="008F5FD9" w:rsidP="006B0FDD">
      <w:pPr>
        <w:numPr>
          <w:ilvl w:val="0"/>
          <w:numId w:val="6"/>
        </w:numPr>
        <w:tabs>
          <w:tab w:val="num" w:pos="720"/>
        </w:tabs>
        <w:rPr>
          <w:rStyle w:val="normalchar"/>
          <w:rFonts w:ascii="Nyala" w:hAnsi="Nyala"/>
        </w:rPr>
      </w:pPr>
      <w:r w:rsidRPr="00DE6C2B">
        <w:rPr>
          <w:rStyle w:val="normalchar"/>
          <w:rFonts w:ascii="Nyala" w:hAnsi="Nyala"/>
        </w:rPr>
        <w:t>Prepare Functional requirement specification documents which includes flow charts, formulas, definitions, sample tables with real data, well designed color Graphs including drilldown views and mockup screens.</w:t>
      </w:r>
    </w:p>
    <w:p w:rsidR="008F5FD9" w:rsidRDefault="008F5FD9" w:rsidP="006B0FDD">
      <w:pPr>
        <w:numPr>
          <w:ilvl w:val="0"/>
          <w:numId w:val="6"/>
        </w:numPr>
        <w:tabs>
          <w:tab w:val="num" w:pos="720"/>
        </w:tabs>
        <w:rPr>
          <w:rStyle w:val="normalchar"/>
          <w:rFonts w:ascii="Nyala" w:hAnsi="Nyala"/>
        </w:rPr>
      </w:pPr>
      <w:r w:rsidRPr="00DE6C2B">
        <w:rPr>
          <w:rStyle w:val="normalchar"/>
          <w:rFonts w:ascii="Nyala" w:hAnsi="Nyala"/>
        </w:rPr>
        <w:t>Strictly followed the change control methodologies while deploying the code from development, Quality Assurance and Production.</w:t>
      </w:r>
    </w:p>
    <w:p w:rsidR="008F5FD9" w:rsidRPr="000911B6" w:rsidRDefault="008F5FD9" w:rsidP="006B0FDD">
      <w:pPr>
        <w:numPr>
          <w:ilvl w:val="0"/>
          <w:numId w:val="6"/>
        </w:numPr>
        <w:tabs>
          <w:tab w:val="num" w:pos="720"/>
        </w:tabs>
        <w:rPr>
          <w:rStyle w:val="normalchar"/>
          <w:rFonts w:ascii="Nyala" w:hAnsi="Nyala"/>
        </w:rPr>
      </w:pPr>
      <w:r w:rsidRPr="000911B6">
        <w:rPr>
          <w:rStyle w:val="normalchar"/>
          <w:rFonts w:ascii="Nyala" w:hAnsi="Nyala"/>
        </w:rPr>
        <w:t>Coordinated Sprints, from Iteration Planning through daily Scrum, and Iteration Reviews and Retrospectives.</w:t>
      </w:r>
    </w:p>
    <w:p w:rsidR="008F5FD9" w:rsidRPr="008F5FD9" w:rsidRDefault="008F5FD9" w:rsidP="006B0FDD">
      <w:pPr>
        <w:numPr>
          <w:ilvl w:val="0"/>
          <w:numId w:val="6"/>
        </w:numPr>
        <w:tabs>
          <w:tab w:val="num" w:pos="720"/>
        </w:tabs>
        <w:rPr>
          <w:rFonts w:ascii="Nyala" w:hAnsi="Nyala"/>
        </w:rPr>
      </w:pPr>
      <w:r w:rsidRPr="000911B6">
        <w:rPr>
          <w:rStyle w:val="normalchar"/>
          <w:rFonts w:ascii="Nyala" w:hAnsi="Nyala"/>
        </w:rPr>
        <w:lastRenderedPageBreak/>
        <w:t>Provided administrative and operational support for the PMO in regards to making sure project data is easily accessible, tracking project metrics and distributing project information as needed.</w:t>
      </w:r>
    </w:p>
    <w:p w:rsidR="008F5FD9" w:rsidRPr="00DC3624" w:rsidRDefault="008F5FD9" w:rsidP="006B0FDD">
      <w:pPr>
        <w:shd w:val="clear" w:color="auto" w:fill="FFFFFF"/>
        <w:rPr>
          <w:rFonts w:ascii="Arial" w:hAnsi="Arial" w:cs="Arial"/>
          <w:bCs/>
          <w:iCs/>
          <w:sz w:val="22"/>
          <w:szCs w:val="22"/>
        </w:rPr>
      </w:pPr>
      <w:r w:rsidRPr="00E93B70">
        <w:rPr>
          <w:rFonts w:ascii="Nyala" w:hAnsi="Nyala"/>
          <w:b/>
          <w:bCs/>
        </w:rPr>
        <w:t>Environment</w:t>
      </w:r>
      <w:r>
        <w:rPr>
          <w:rStyle w:val="normalchar"/>
        </w:rPr>
        <w:t xml:space="preserve">: </w:t>
      </w:r>
      <w:r w:rsidRPr="000A0276">
        <w:rPr>
          <w:rStyle w:val="normalchar"/>
          <w:rFonts w:ascii="Nyala" w:hAnsi="Nyala"/>
        </w:rPr>
        <w:t xml:space="preserve">HTML, Rational Software </w:t>
      </w:r>
      <w:r w:rsidRPr="00DE6C2B">
        <w:rPr>
          <w:rStyle w:val="normalchar"/>
          <w:rFonts w:ascii="Nyala" w:hAnsi="Nyala"/>
        </w:rPr>
        <w:t xml:space="preserve"> Agile, UML, MS</w:t>
      </w:r>
      <w:r w:rsidR="000A0276">
        <w:rPr>
          <w:rStyle w:val="normalchar"/>
          <w:rFonts w:ascii="Nyala" w:hAnsi="Nyala"/>
        </w:rPr>
        <w:t xml:space="preserve"> Visio, MS Project, Windows </w:t>
      </w:r>
      <w:r w:rsidRPr="00DE6C2B">
        <w:rPr>
          <w:rStyle w:val="normalchar"/>
          <w:rFonts w:ascii="Nyala" w:hAnsi="Nyala"/>
        </w:rPr>
        <w:t>, MS Office, Oracle, SQL, Erwin, Quality center.</w:t>
      </w:r>
    </w:p>
    <w:p w:rsidR="008F5FD9" w:rsidRPr="00E93B70" w:rsidRDefault="008F5FD9" w:rsidP="006B0FDD">
      <w:pPr>
        <w:rPr>
          <w:rFonts w:ascii="Nyala" w:hAnsi="Nyala"/>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730"/>
      </w:tblGrid>
      <w:tr w:rsidR="007D0403" w:rsidTr="00DE3026">
        <w:trPr>
          <w:trHeight w:val="163"/>
        </w:trPr>
        <w:tc>
          <w:tcPr>
            <w:tcW w:w="8730" w:type="dxa"/>
          </w:tcPr>
          <w:p w:rsidR="007D0403" w:rsidRPr="007D0403" w:rsidRDefault="00A02222" w:rsidP="006B0FDD">
            <w:pPr>
              <w:suppressAutoHyphens/>
              <w:autoSpaceDE w:val="0"/>
              <w:autoSpaceDN w:val="0"/>
              <w:adjustRightInd w:val="0"/>
              <w:ind w:right="576"/>
              <w:rPr>
                <w:rFonts w:ascii="Nyala" w:hAnsi="Nyala"/>
                <w:b/>
                <w:bCs/>
              </w:rPr>
            </w:pPr>
            <w:r w:rsidRPr="00A02222">
              <w:rPr>
                <w:rFonts w:ascii="Arial" w:hAnsi="Arial" w:cs="Arial"/>
                <w:b/>
                <w:sz w:val="20"/>
                <w:szCs w:val="20"/>
              </w:rPr>
              <w:t>Well</w:t>
            </w:r>
            <w:r w:rsidR="00DE3026">
              <w:rPr>
                <w:rFonts w:ascii="Arial" w:hAnsi="Arial" w:cs="Arial"/>
                <w:b/>
                <w:sz w:val="20"/>
                <w:szCs w:val="20"/>
              </w:rPr>
              <w:t xml:space="preserve"> </w:t>
            </w:r>
            <w:r w:rsidRPr="00A02222">
              <w:rPr>
                <w:rFonts w:ascii="Arial" w:hAnsi="Arial" w:cs="Arial"/>
                <w:b/>
                <w:sz w:val="20"/>
                <w:szCs w:val="20"/>
              </w:rPr>
              <w:t>Care, Inc. Tampa – FL</w:t>
            </w:r>
            <w:r>
              <w:rPr>
                <w:rFonts w:ascii="Arial" w:hAnsi="Arial" w:cs="Arial"/>
                <w:b/>
                <w:sz w:val="20"/>
                <w:szCs w:val="20"/>
              </w:rPr>
              <w:t xml:space="preserve"> </w:t>
            </w:r>
            <w:r w:rsidR="00472C66" w:rsidRPr="008E1399">
              <w:rPr>
                <w:rFonts w:ascii="Arial" w:hAnsi="Arial" w:cs="Arial"/>
                <w:b/>
                <w:sz w:val="20"/>
                <w:szCs w:val="20"/>
              </w:rPr>
              <w:t xml:space="preserve"> </w:t>
            </w:r>
            <w:r w:rsidR="000A0276" w:rsidRPr="000A0276">
              <w:rPr>
                <w:rFonts w:ascii="Arial" w:hAnsi="Arial" w:cs="Arial"/>
                <w:b/>
                <w:sz w:val="20"/>
                <w:szCs w:val="20"/>
              </w:rPr>
              <w:t>Project Manager/ Business Analyst</w:t>
            </w:r>
            <w:r w:rsidR="003110C7" w:rsidRPr="00CE1A7A">
              <w:rPr>
                <w:rFonts w:ascii="Nyala" w:hAnsi="Nyala"/>
                <w:b/>
                <w:bCs/>
              </w:rPr>
              <w:t xml:space="preserve"> </w:t>
            </w:r>
            <w:r w:rsidR="003110C7" w:rsidRPr="007D0403">
              <w:rPr>
                <w:rFonts w:ascii="Nyala" w:hAnsi="Nyala"/>
                <w:b/>
                <w:bCs/>
              </w:rPr>
              <w:t xml:space="preserve"> </w:t>
            </w:r>
            <w:r w:rsidR="000A0276">
              <w:rPr>
                <w:rFonts w:ascii="Nyala" w:hAnsi="Nyala"/>
                <w:b/>
                <w:bCs/>
              </w:rPr>
              <w:t>Oct-2011- Mar-2013</w:t>
            </w:r>
          </w:p>
        </w:tc>
      </w:tr>
    </w:tbl>
    <w:p w:rsidR="00CF2C58" w:rsidRPr="00CE1A7A" w:rsidRDefault="00A02222" w:rsidP="006B0FDD">
      <w:pPr>
        <w:widowControl w:val="0"/>
        <w:autoSpaceDE w:val="0"/>
        <w:autoSpaceDN w:val="0"/>
        <w:adjustRightInd w:val="0"/>
        <w:spacing w:line="276" w:lineRule="auto"/>
        <w:ind w:right="360"/>
        <w:rPr>
          <w:rFonts w:ascii="Nyala" w:hAnsi="Nyala"/>
        </w:rPr>
      </w:pPr>
      <w:r w:rsidRPr="00A02222">
        <w:rPr>
          <w:rFonts w:ascii="Nyala" w:hAnsi="Nyala"/>
        </w:rPr>
        <w:t>Well</w:t>
      </w:r>
      <w:r w:rsidR="00DE3026">
        <w:rPr>
          <w:rFonts w:ascii="Nyala" w:hAnsi="Nyala"/>
        </w:rPr>
        <w:t xml:space="preserve"> </w:t>
      </w:r>
      <w:r w:rsidRPr="00A02222">
        <w:rPr>
          <w:rFonts w:ascii="Nyala" w:hAnsi="Nyala"/>
        </w:rPr>
        <w:t xml:space="preserve">Care, Inc. </w:t>
      </w:r>
      <w:r w:rsidR="003110C7">
        <w:rPr>
          <w:rFonts w:ascii="Nyala" w:hAnsi="Nyala"/>
        </w:rPr>
        <w:t>of</w:t>
      </w:r>
      <w:r w:rsidR="008E1399" w:rsidRPr="008E1399">
        <w:rPr>
          <w:rFonts w:ascii="Nyala" w:hAnsi="Nyala"/>
        </w:rPr>
        <w:t>/</w:t>
      </w:r>
      <w:r w:rsidR="003110C7" w:rsidRPr="003110C7">
        <w:rPr>
          <w:b/>
          <w:bCs/>
          <w:sz w:val="22"/>
          <w:szCs w:val="22"/>
        </w:rPr>
        <w:t xml:space="preserve"> </w:t>
      </w:r>
      <w:r w:rsidR="000A0276" w:rsidRPr="003110C7">
        <w:rPr>
          <w:rStyle w:val="normalchar"/>
          <w:rFonts w:ascii="Nyala" w:hAnsi="Nyala"/>
        </w:rPr>
        <w:t>Project Manager</w:t>
      </w:r>
      <w:r w:rsidR="000A0276">
        <w:rPr>
          <w:rStyle w:val="normalchar"/>
          <w:rFonts w:ascii="Nyala" w:hAnsi="Nyala"/>
        </w:rPr>
        <w:t>/</w:t>
      </w:r>
      <w:r w:rsidR="000A0276" w:rsidRPr="000A0276">
        <w:rPr>
          <w:rStyle w:val="normalchar"/>
          <w:rFonts w:ascii="Nyala" w:hAnsi="Nyala"/>
        </w:rPr>
        <w:t xml:space="preserve"> </w:t>
      </w:r>
      <w:r w:rsidR="000A0276" w:rsidRPr="003110C7">
        <w:rPr>
          <w:rStyle w:val="normalchar"/>
          <w:rFonts w:ascii="Nyala" w:hAnsi="Nyala"/>
        </w:rPr>
        <w:t>Business Analyst</w:t>
      </w:r>
      <w:r w:rsidR="000A0276">
        <w:rPr>
          <w:rStyle w:val="normalchar"/>
          <w:rFonts w:ascii="Nyala" w:hAnsi="Nyala"/>
        </w:rPr>
        <w:t xml:space="preserve"> </w:t>
      </w:r>
      <w:r w:rsidR="003110C7">
        <w:rPr>
          <w:rFonts w:ascii="Nyala" w:hAnsi="Nyala"/>
        </w:rPr>
        <w:t xml:space="preserve">, </w:t>
      </w:r>
      <w:r w:rsidRPr="00A02222">
        <w:rPr>
          <w:rFonts w:ascii="Nyala" w:hAnsi="Nyala"/>
        </w:rPr>
        <w:t>provides managed care services exclusively for government-sponsored healthcare programs, focusing on Medicaid and Medicare. It offers a range of Medicaid and Medicare plans, including health plans for families, children, the aged, blind and disabled, and prescription drug plans. Well</w:t>
      </w:r>
      <w:r>
        <w:rPr>
          <w:rFonts w:ascii="Nyala" w:hAnsi="Nyala"/>
        </w:rPr>
        <w:t xml:space="preserve"> </w:t>
      </w:r>
      <w:r w:rsidRPr="00A02222">
        <w:rPr>
          <w:rFonts w:ascii="Nyala" w:hAnsi="Nyala"/>
        </w:rPr>
        <w:t>Care’s Medicare plans include stand-alone prescription drug plans and Medicare Advantage plans, which include both Medicare coordinated care (MCC) plans and Medicare private fee-for-service plan</w:t>
      </w:r>
      <w:r>
        <w:rPr>
          <w:rFonts w:ascii="Nyala" w:hAnsi="Nyala"/>
        </w:rPr>
        <w:t xml:space="preserve"> </w:t>
      </w:r>
      <w:r w:rsidRPr="00A02222">
        <w:rPr>
          <w:rFonts w:ascii="Nyala" w:hAnsi="Nyala"/>
        </w:rPr>
        <w:t>s</w:t>
      </w:r>
      <w:r w:rsidR="00CE1A7A" w:rsidRPr="00CE1A7A">
        <w:rPr>
          <w:rFonts w:ascii="Nyala" w:hAnsi="Nyala"/>
        </w:rPr>
        <w:t xml:space="preserve">continuous Integration and enhancements. </w:t>
      </w:r>
      <w:r w:rsidR="00CF2C58" w:rsidRPr="00391E49">
        <w:rPr>
          <w:rFonts w:ascii="Nyala" w:hAnsi="Nyala"/>
        </w:rPr>
        <w:t>Database Migration from sources to the Data Warehousing database.</w:t>
      </w:r>
      <w:r w:rsidR="00CF2C58" w:rsidRPr="00CE1A7A">
        <w:rPr>
          <w:rFonts w:ascii="Nyala" w:hAnsi="Nyala"/>
        </w:rPr>
        <w:t xml:space="preserve"> </w:t>
      </w:r>
    </w:p>
    <w:p w:rsidR="00516B6B" w:rsidRPr="00CE1A7A" w:rsidRDefault="00516B6B" w:rsidP="006B0FDD">
      <w:pPr>
        <w:tabs>
          <w:tab w:val="left" w:pos="720"/>
        </w:tabs>
        <w:suppressAutoHyphens/>
        <w:autoSpaceDE w:val="0"/>
        <w:autoSpaceDN w:val="0"/>
        <w:adjustRightInd w:val="0"/>
        <w:ind w:right="571"/>
        <w:rPr>
          <w:rFonts w:ascii="Nyala" w:hAnsi="Nyala"/>
          <w:b/>
          <w:u w:val="single"/>
        </w:rPr>
      </w:pPr>
      <w:r w:rsidRPr="00CE1A7A">
        <w:rPr>
          <w:rFonts w:ascii="Nyala" w:hAnsi="Nyala"/>
          <w:b/>
          <w:u w:val="single"/>
        </w:rPr>
        <w:t xml:space="preserve">Responsibilities: </w:t>
      </w:r>
    </w:p>
    <w:p w:rsidR="000911B6" w:rsidRPr="000911B6" w:rsidRDefault="000911B6" w:rsidP="006B0FDD">
      <w:pPr>
        <w:numPr>
          <w:ilvl w:val="0"/>
          <w:numId w:val="7"/>
        </w:numPr>
        <w:tabs>
          <w:tab w:val="num" w:pos="360"/>
        </w:tabs>
        <w:rPr>
          <w:rFonts w:ascii="Nyala" w:hAnsi="Nyala"/>
        </w:rPr>
      </w:pPr>
      <w:r w:rsidRPr="000911B6">
        <w:rPr>
          <w:rFonts w:ascii="Nyala" w:hAnsi="Nyala"/>
        </w:rPr>
        <w:t xml:space="preserve">As a AGILE Scrum master created and managed Product and Sprint backlog. </w:t>
      </w:r>
    </w:p>
    <w:p w:rsidR="000911B6" w:rsidRPr="000911B6" w:rsidRDefault="000911B6" w:rsidP="006B0FDD">
      <w:pPr>
        <w:numPr>
          <w:ilvl w:val="0"/>
          <w:numId w:val="7"/>
        </w:numPr>
        <w:tabs>
          <w:tab w:val="num" w:pos="360"/>
        </w:tabs>
        <w:rPr>
          <w:rFonts w:ascii="Nyala" w:hAnsi="Nyala"/>
        </w:rPr>
      </w:pPr>
      <w:r w:rsidRPr="000911B6">
        <w:rPr>
          <w:rFonts w:ascii="Nyala" w:hAnsi="Nyala"/>
        </w:rPr>
        <w:t>Provide AGILE project management controls, project plans, timeline schedules, facilitate RAD sessions, and review software defects.</w:t>
      </w:r>
    </w:p>
    <w:p w:rsidR="000911B6" w:rsidRPr="000911B6" w:rsidRDefault="000911B6" w:rsidP="006B0FDD">
      <w:pPr>
        <w:numPr>
          <w:ilvl w:val="0"/>
          <w:numId w:val="7"/>
        </w:numPr>
        <w:tabs>
          <w:tab w:val="num" w:pos="360"/>
        </w:tabs>
        <w:rPr>
          <w:rFonts w:ascii="Nyala" w:hAnsi="Nyala"/>
        </w:rPr>
      </w:pPr>
      <w:r w:rsidRPr="000911B6">
        <w:rPr>
          <w:rFonts w:ascii="Nyala" w:hAnsi="Nyala"/>
        </w:rPr>
        <w:t>Responsible for providing business requirements within an AGILE software development SCRUM environment. </w:t>
      </w:r>
    </w:p>
    <w:p w:rsidR="00CF2C58" w:rsidRPr="00391E49" w:rsidRDefault="00CF2C58" w:rsidP="006B0FDD">
      <w:pPr>
        <w:numPr>
          <w:ilvl w:val="0"/>
          <w:numId w:val="7"/>
        </w:numPr>
        <w:tabs>
          <w:tab w:val="num" w:pos="360"/>
        </w:tabs>
        <w:rPr>
          <w:rFonts w:ascii="Nyala" w:hAnsi="Nyala"/>
        </w:rPr>
      </w:pPr>
      <w:r w:rsidRPr="00CF2C58">
        <w:rPr>
          <w:rFonts w:ascii="Nyala" w:hAnsi="Nyala"/>
        </w:rPr>
        <w:t xml:space="preserve">Involved in implementation of Business Intelligence Applications using Cognos and Business Objects, building </w:t>
      </w:r>
      <w:r w:rsidRPr="00391E49">
        <w:rPr>
          <w:rFonts w:ascii="Nyala" w:hAnsi="Nyala"/>
        </w:rPr>
        <w:t>Data Marts and enterprise wide Data Warehousing.</w:t>
      </w:r>
    </w:p>
    <w:p w:rsidR="000911B6" w:rsidRPr="000911B6" w:rsidRDefault="000911B6" w:rsidP="006B0FDD">
      <w:pPr>
        <w:numPr>
          <w:ilvl w:val="0"/>
          <w:numId w:val="7"/>
        </w:numPr>
        <w:tabs>
          <w:tab w:val="num" w:pos="360"/>
        </w:tabs>
        <w:rPr>
          <w:rFonts w:ascii="Nyala" w:hAnsi="Nyala"/>
        </w:rPr>
      </w:pPr>
      <w:r w:rsidRPr="000911B6">
        <w:rPr>
          <w:rFonts w:ascii="Nyala" w:hAnsi="Nyala"/>
        </w:rPr>
        <w:t>Coached teams in their efforts to adopt advanced methods for the effective application of the Scrum framework.</w:t>
      </w:r>
    </w:p>
    <w:p w:rsidR="000911B6" w:rsidRPr="000911B6" w:rsidRDefault="000911B6" w:rsidP="006B0FDD">
      <w:pPr>
        <w:numPr>
          <w:ilvl w:val="0"/>
          <w:numId w:val="7"/>
        </w:numPr>
        <w:tabs>
          <w:tab w:val="num" w:pos="360"/>
        </w:tabs>
        <w:rPr>
          <w:rFonts w:ascii="Nyala" w:hAnsi="Nyala"/>
        </w:rPr>
      </w:pPr>
      <w:r w:rsidRPr="000911B6">
        <w:rPr>
          <w:rFonts w:ascii="Nyala" w:hAnsi="Nyala"/>
        </w:rPr>
        <w:t>Contributing to software process-reengineering efforts aimed at evolving current software development practices to adopt Lean/Agile and Scrum practices.</w:t>
      </w:r>
    </w:p>
    <w:p w:rsidR="000911B6" w:rsidRPr="000911B6" w:rsidRDefault="000911B6" w:rsidP="006B0FDD">
      <w:pPr>
        <w:numPr>
          <w:ilvl w:val="0"/>
          <w:numId w:val="7"/>
        </w:numPr>
        <w:tabs>
          <w:tab w:val="num" w:pos="360"/>
        </w:tabs>
        <w:rPr>
          <w:rFonts w:ascii="Nyala" w:hAnsi="Nyala"/>
        </w:rPr>
      </w:pPr>
      <w:r w:rsidRPr="000911B6">
        <w:rPr>
          <w:rFonts w:ascii="Nyala" w:hAnsi="Nyala"/>
        </w:rPr>
        <w:t>Gathering and analyzing Business requirements to integrate Customer Global Marketing database.</w:t>
      </w:r>
    </w:p>
    <w:p w:rsidR="00DE3026" w:rsidRPr="00DE3026" w:rsidRDefault="00DE3026" w:rsidP="006B0FDD">
      <w:pPr>
        <w:pStyle w:val="ListParagraph"/>
        <w:numPr>
          <w:ilvl w:val="0"/>
          <w:numId w:val="7"/>
        </w:numPr>
        <w:rPr>
          <w:rFonts w:ascii="Nyala" w:hAnsi="Nyala"/>
        </w:rPr>
      </w:pPr>
      <w:r w:rsidRPr="00DE3026">
        <w:rPr>
          <w:rFonts w:ascii="Nyala" w:hAnsi="Nyala"/>
        </w:rPr>
        <w:t xml:space="preserve">Worked with Business Owners to ensure that Eligibility and Membership File exchanged on daily and weekly basis is updated with the Medicare changes. </w:t>
      </w:r>
    </w:p>
    <w:p w:rsidR="000911B6" w:rsidRPr="000911B6" w:rsidRDefault="000911B6" w:rsidP="006B0FDD">
      <w:pPr>
        <w:numPr>
          <w:ilvl w:val="0"/>
          <w:numId w:val="7"/>
        </w:numPr>
        <w:tabs>
          <w:tab w:val="num" w:pos="360"/>
        </w:tabs>
        <w:rPr>
          <w:rFonts w:ascii="Nyala" w:hAnsi="Nyala"/>
        </w:rPr>
      </w:pPr>
      <w:r w:rsidRPr="000911B6">
        <w:rPr>
          <w:rFonts w:ascii="Nyala" w:hAnsi="Nyala"/>
        </w:rPr>
        <w:t xml:space="preserve">Responsible of the UAT process and global users support for the Multifactor Authentication application. </w:t>
      </w:r>
    </w:p>
    <w:p w:rsidR="0017171B" w:rsidRDefault="0017171B" w:rsidP="006B0FDD">
      <w:pPr>
        <w:numPr>
          <w:ilvl w:val="0"/>
          <w:numId w:val="7"/>
        </w:numPr>
        <w:tabs>
          <w:tab w:val="num" w:pos="360"/>
        </w:tabs>
        <w:rPr>
          <w:rFonts w:ascii="Nyala" w:hAnsi="Nyala"/>
        </w:rPr>
      </w:pPr>
      <w:r w:rsidRPr="0017171B">
        <w:rPr>
          <w:rFonts w:ascii="Nyala" w:hAnsi="Nyala"/>
        </w:rPr>
        <w:t xml:space="preserve">Expertise in developing Business Intelligence and </w:t>
      </w:r>
      <w:r w:rsidRPr="00391E49">
        <w:rPr>
          <w:rFonts w:ascii="Nyala" w:hAnsi="Nyala"/>
        </w:rPr>
        <w:t>Data Warehouse applications</w:t>
      </w:r>
      <w:r w:rsidRPr="0017171B">
        <w:rPr>
          <w:rFonts w:ascii="Nyala" w:hAnsi="Nyala"/>
        </w:rPr>
        <w:t>. Creating Universes for Adhoc reporting and also for Dashboards. Creating Full Clients and Web Intelligence Reports.</w:t>
      </w:r>
    </w:p>
    <w:p w:rsidR="00516B6B" w:rsidRPr="00E93B70" w:rsidRDefault="00516B6B" w:rsidP="006B0FDD">
      <w:pPr>
        <w:numPr>
          <w:ilvl w:val="0"/>
          <w:numId w:val="7"/>
        </w:numPr>
        <w:tabs>
          <w:tab w:val="num" w:pos="360"/>
        </w:tabs>
        <w:rPr>
          <w:rFonts w:ascii="Nyala" w:hAnsi="Nyala"/>
        </w:rPr>
      </w:pPr>
      <w:r w:rsidRPr="00E93B70">
        <w:rPr>
          <w:rFonts w:ascii="Nyala" w:hAnsi="Nyala"/>
        </w:rPr>
        <w:t xml:space="preserve">Made rapid deployment and continuous process improvement using </w:t>
      </w:r>
      <w:r w:rsidR="00E93B70" w:rsidRPr="00E93B70">
        <w:rPr>
          <w:rFonts w:ascii="Nyala" w:hAnsi="Nyala"/>
        </w:rPr>
        <w:t>Open Text</w:t>
      </w:r>
      <w:r w:rsidRPr="00E93B70">
        <w:rPr>
          <w:rFonts w:ascii="Nyala" w:hAnsi="Nyala"/>
        </w:rPr>
        <w:t xml:space="preserve"> Business Process Management</w:t>
      </w:r>
    </w:p>
    <w:p w:rsidR="003821CD" w:rsidRDefault="003821CD" w:rsidP="006B0FDD">
      <w:pPr>
        <w:numPr>
          <w:ilvl w:val="0"/>
          <w:numId w:val="7"/>
        </w:numPr>
        <w:tabs>
          <w:tab w:val="num" w:pos="360"/>
        </w:tabs>
        <w:rPr>
          <w:rFonts w:ascii="Nyala" w:hAnsi="Nyala"/>
        </w:rPr>
      </w:pPr>
      <w:r w:rsidRPr="003821CD">
        <w:rPr>
          <w:rFonts w:ascii="Nyala" w:hAnsi="Nyala"/>
        </w:rPr>
        <w:t>Assist to define different report (SSRS) after analyzing different source of data (</w:t>
      </w:r>
      <w:r w:rsidRPr="003D5E5E">
        <w:rPr>
          <w:rFonts w:ascii="Nyala" w:hAnsi="Nyala"/>
        </w:rPr>
        <w:t>data warehousing</w:t>
      </w:r>
      <w:r w:rsidRPr="000A1340">
        <w:rPr>
          <w:rFonts w:ascii="Nyala" w:hAnsi="Nyala"/>
        </w:rPr>
        <w:t>).</w:t>
      </w:r>
    </w:p>
    <w:p w:rsidR="00472C66" w:rsidRPr="00472C66" w:rsidRDefault="00472C66" w:rsidP="006B0FDD">
      <w:pPr>
        <w:numPr>
          <w:ilvl w:val="0"/>
          <w:numId w:val="7"/>
        </w:numPr>
        <w:tabs>
          <w:tab w:val="num" w:pos="360"/>
        </w:tabs>
        <w:rPr>
          <w:rFonts w:ascii="Nyala" w:hAnsi="Nyala"/>
        </w:rPr>
      </w:pPr>
      <w:r w:rsidRPr="00472C66">
        <w:rPr>
          <w:rFonts w:ascii="Nyala" w:hAnsi="Nyala"/>
        </w:rPr>
        <w:t>Recommend changes for system design, methods, procedures, policies and workflows affecting Medicare/Medicaid claims processing in compliance with government compliant processes like HIPAA/ EDI formats and accredited standards ANSI.</w:t>
      </w:r>
    </w:p>
    <w:p w:rsidR="00A02222" w:rsidRDefault="00A02222" w:rsidP="006B0FDD">
      <w:pPr>
        <w:numPr>
          <w:ilvl w:val="0"/>
          <w:numId w:val="7"/>
        </w:numPr>
        <w:overflowPunct w:val="0"/>
        <w:autoSpaceDE w:val="0"/>
        <w:autoSpaceDN w:val="0"/>
        <w:adjustRightInd w:val="0"/>
        <w:textAlignment w:val="baseline"/>
        <w:rPr>
          <w:rFonts w:ascii="Nyala" w:hAnsi="Nyala"/>
        </w:rPr>
      </w:pPr>
      <w:r w:rsidRPr="00A02222">
        <w:rPr>
          <w:rFonts w:ascii="Nyala" w:hAnsi="Nyala"/>
        </w:rPr>
        <w:t>Involved in the full HIPAA compliance lifecycle from GAP analysis, mapping, implementation, and testing for processing of Medicaid Claims. Worked on EDI transactions: 834, 835, and 837 (P.I.D) to identify key data set elements for designated record set. Interacted with Claims, Payments and Enrollment hence analysing and documenting related business processes.</w:t>
      </w:r>
    </w:p>
    <w:p w:rsidR="008F5FD9" w:rsidRPr="008F5FD9" w:rsidRDefault="008F5FD9" w:rsidP="006B0FDD">
      <w:pPr>
        <w:numPr>
          <w:ilvl w:val="0"/>
          <w:numId w:val="7"/>
        </w:numPr>
        <w:rPr>
          <w:rFonts w:ascii="Nyala" w:hAnsi="Nyala"/>
        </w:rPr>
      </w:pPr>
      <w:r w:rsidRPr="008F5FD9">
        <w:rPr>
          <w:rFonts w:ascii="Nyala" w:hAnsi="Nyala"/>
        </w:rPr>
        <w:t>Involved in the full HIPAA compliance lifecycle from GAP analysis, mapping, implementation, and testing for processing of Medicaid Claims. Worked on EDI</w:t>
      </w:r>
    </w:p>
    <w:p w:rsidR="000A1340" w:rsidRDefault="000A1340" w:rsidP="006B0FDD">
      <w:pPr>
        <w:numPr>
          <w:ilvl w:val="0"/>
          <w:numId w:val="7"/>
        </w:numPr>
        <w:tabs>
          <w:tab w:val="num" w:pos="360"/>
        </w:tabs>
        <w:rPr>
          <w:rFonts w:ascii="Nyala" w:hAnsi="Nyala"/>
        </w:rPr>
      </w:pPr>
      <w:r w:rsidRPr="000A1340">
        <w:rPr>
          <w:rFonts w:ascii="Nyala" w:hAnsi="Nyala"/>
        </w:rPr>
        <w:t xml:space="preserve">Extracted Data from Teradata using Informatics </w:t>
      </w:r>
      <w:r w:rsidRPr="003D5E5E">
        <w:rPr>
          <w:rFonts w:ascii="Nyala" w:hAnsi="Nyala"/>
        </w:rPr>
        <w:t>Power Center ETL and DTS Packages to</w:t>
      </w:r>
      <w:r w:rsidRPr="000A1340">
        <w:rPr>
          <w:rFonts w:ascii="Nyala" w:hAnsi="Nyala"/>
        </w:rPr>
        <w:t xml:space="preserve"> the target database including SQL Server and used the data for </w:t>
      </w:r>
      <w:r w:rsidR="00CF2C58" w:rsidRPr="003D5E5E">
        <w:rPr>
          <w:rFonts w:ascii="Nyala" w:hAnsi="Nyala"/>
        </w:rPr>
        <w:t>reporting purposes</w:t>
      </w:r>
      <w:r w:rsidRPr="003D5E5E">
        <w:rPr>
          <w:rFonts w:ascii="Nyala" w:hAnsi="Nyala"/>
        </w:rPr>
        <w:t>.</w:t>
      </w:r>
    </w:p>
    <w:p w:rsidR="003D5E5E" w:rsidRPr="003D5E5E" w:rsidRDefault="003D5E5E" w:rsidP="006B0FDD">
      <w:pPr>
        <w:numPr>
          <w:ilvl w:val="0"/>
          <w:numId w:val="7"/>
        </w:numPr>
        <w:tabs>
          <w:tab w:val="num" w:pos="360"/>
        </w:tabs>
        <w:rPr>
          <w:rFonts w:ascii="Nyala" w:hAnsi="Nyala"/>
        </w:rPr>
      </w:pPr>
      <w:r w:rsidRPr="003D5E5E">
        <w:rPr>
          <w:rFonts w:ascii="Nyala" w:hAnsi="Nyala"/>
        </w:rPr>
        <w:t>As Scrum Master, created and prioritized the Back Log in Rally, coordinated Planning Sessions</w:t>
      </w:r>
    </w:p>
    <w:p w:rsidR="00CF2C58" w:rsidRDefault="00CF2C58" w:rsidP="006B0FDD">
      <w:pPr>
        <w:numPr>
          <w:ilvl w:val="0"/>
          <w:numId w:val="7"/>
        </w:numPr>
        <w:tabs>
          <w:tab w:val="num" w:pos="360"/>
        </w:tabs>
        <w:rPr>
          <w:rFonts w:ascii="Nyala" w:hAnsi="Nyala"/>
        </w:rPr>
      </w:pPr>
      <w:r w:rsidRPr="00CF2C58">
        <w:rPr>
          <w:rFonts w:ascii="Nyala" w:hAnsi="Nyala"/>
        </w:rPr>
        <w:t>Worked wi</w:t>
      </w:r>
      <w:r>
        <w:rPr>
          <w:rFonts w:ascii="Nyala" w:hAnsi="Nyala"/>
        </w:rPr>
        <w:t xml:space="preserve">th OLAP tools such as ETL, </w:t>
      </w:r>
      <w:r w:rsidRPr="00391E49">
        <w:rPr>
          <w:rFonts w:ascii="Nyala" w:hAnsi="Nyala"/>
        </w:rPr>
        <w:t xml:space="preserve">Data warehousing </w:t>
      </w:r>
      <w:r w:rsidRPr="00CF2C58">
        <w:rPr>
          <w:rFonts w:ascii="Nyala" w:hAnsi="Nyala"/>
        </w:rPr>
        <w:t>and Modeling.</w:t>
      </w:r>
    </w:p>
    <w:p w:rsidR="00E02403" w:rsidRPr="00E02403" w:rsidRDefault="00E02403" w:rsidP="00E02403">
      <w:pPr>
        <w:numPr>
          <w:ilvl w:val="0"/>
          <w:numId w:val="7"/>
        </w:numPr>
        <w:tabs>
          <w:tab w:val="num" w:pos="360"/>
        </w:tabs>
        <w:rPr>
          <w:rFonts w:ascii="Nyala" w:hAnsi="Nyala"/>
        </w:rPr>
      </w:pPr>
      <w:r w:rsidRPr="00E02403">
        <w:rPr>
          <w:rFonts w:ascii="Nyala" w:hAnsi="Nyala"/>
        </w:rPr>
        <w:t>Identified data elements and performed data mapping to QlikView dashboard.</w:t>
      </w:r>
    </w:p>
    <w:p w:rsidR="00580C91" w:rsidRPr="00580C91" w:rsidRDefault="00580C91" w:rsidP="006B0FDD">
      <w:pPr>
        <w:numPr>
          <w:ilvl w:val="0"/>
          <w:numId w:val="7"/>
        </w:numPr>
        <w:tabs>
          <w:tab w:val="num" w:pos="360"/>
        </w:tabs>
        <w:rPr>
          <w:rFonts w:ascii="Nyala" w:hAnsi="Nyala"/>
        </w:rPr>
      </w:pPr>
      <w:r w:rsidRPr="00580C91">
        <w:rPr>
          <w:rFonts w:ascii="Nyala" w:hAnsi="Nyala"/>
        </w:rPr>
        <w:t>Work with business representatives to understand data marts requirements, data models, data flows, Facets on-line, priorities and ensure that IT works is appropriately aligned.</w:t>
      </w:r>
    </w:p>
    <w:p w:rsidR="003821CD" w:rsidRPr="003821CD" w:rsidRDefault="003821CD" w:rsidP="006B0FDD">
      <w:pPr>
        <w:numPr>
          <w:ilvl w:val="0"/>
          <w:numId w:val="7"/>
        </w:numPr>
        <w:tabs>
          <w:tab w:val="num" w:pos="360"/>
        </w:tabs>
        <w:rPr>
          <w:rFonts w:ascii="Nyala" w:hAnsi="Nyala"/>
        </w:rPr>
      </w:pPr>
      <w:r w:rsidRPr="003821CD">
        <w:rPr>
          <w:rFonts w:ascii="Nyala" w:hAnsi="Nyala"/>
        </w:rPr>
        <w:t>Wide-ranging experience in using methodologies such as UML (Unified Modeling Language), Agile, RUP (Rational Unified Process) &amp; Waterfall using rational tools and Microsoft Suite.</w:t>
      </w:r>
    </w:p>
    <w:p w:rsidR="000A1340" w:rsidRDefault="000A1340" w:rsidP="006B0FDD">
      <w:pPr>
        <w:numPr>
          <w:ilvl w:val="0"/>
          <w:numId w:val="7"/>
        </w:numPr>
        <w:tabs>
          <w:tab w:val="num" w:pos="360"/>
        </w:tabs>
        <w:rPr>
          <w:rFonts w:ascii="Nyala" w:hAnsi="Nyala"/>
        </w:rPr>
      </w:pPr>
      <w:r w:rsidRPr="000A1340">
        <w:rPr>
          <w:rFonts w:ascii="Nyala" w:hAnsi="Nyala"/>
        </w:rPr>
        <w:t xml:space="preserve">Experience with data migration (ETL development), document data manipulation processes and scripts. </w:t>
      </w:r>
    </w:p>
    <w:p w:rsidR="00516B6B" w:rsidRPr="00E93B70" w:rsidRDefault="00516B6B" w:rsidP="006B0FDD">
      <w:pPr>
        <w:tabs>
          <w:tab w:val="left" w:pos="720"/>
        </w:tabs>
        <w:suppressAutoHyphens/>
        <w:autoSpaceDE w:val="0"/>
        <w:autoSpaceDN w:val="0"/>
        <w:adjustRightInd w:val="0"/>
        <w:ind w:right="571"/>
        <w:rPr>
          <w:rFonts w:ascii="Nyala" w:hAnsi="Nyala"/>
          <w:bCs/>
        </w:rPr>
      </w:pPr>
      <w:r w:rsidRPr="00391E49">
        <w:rPr>
          <w:rFonts w:ascii="Nyala" w:hAnsi="Nyala"/>
          <w:b/>
        </w:rPr>
        <w:t>Environment:</w:t>
      </w:r>
      <w:r w:rsidRPr="00391E49">
        <w:rPr>
          <w:rFonts w:ascii="Nyala" w:hAnsi="Nyala"/>
        </w:rPr>
        <w:t xml:space="preserve"> </w:t>
      </w:r>
      <w:r w:rsidR="00472C66" w:rsidRPr="00A02222">
        <w:rPr>
          <w:rFonts w:ascii="Nyala" w:hAnsi="Nyala"/>
        </w:rPr>
        <w:t>EDI</w:t>
      </w:r>
      <w:r w:rsidR="00472C66" w:rsidRPr="00391E49">
        <w:rPr>
          <w:rFonts w:ascii="Nyala" w:hAnsi="Nyala"/>
        </w:rPr>
        <w:t xml:space="preserve"> </w:t>
      </w:r>
      <w:r w:rsidR="00472C66">
        <w:rPr>
          <w:rFonts w:ascii="Nyala" w:hAnsi="Nyala"/>
        </w:rPr>
        <w:t>,HIPAA,</w:t>
      </w:r>
      <w:r w:rsidR="00472C66" w:rsidRPr="00A02222">
        <w:rPr>
          <w:rFonts w:ascii="Nyala" w:hAnsi="Nyala"/>
        </w:rPr>
        <w:t xml:space="preserve"> </w:t>
      </w:r>
      <w:r w:rsidR="00472C66" w:rsidRPr="00472C66">
        <w:rPr>
          <w:rFonts w:ascii="Nyala" w:hAnsi="Nyala"/>
        </w:rPr>
        <w:t xml:space="preserve">Medicaid </w:t>
      </w:r>
      <w:r w:rsidR="00472C66">
        <w:rPr>
          <w:rFonts w:ascii="Nyala" w:hAnsi="Nyala"/>
        </w:rPr>
        <w:t>,</w:t>
      </w:r>
      <w:r w:rsidRPr="00391E49">
        <w:rPr>
          <w:rFonts w:ascii="Nyala" w:hAnsi="Nyala"/>
        </w:rPr>
        <w:t>UML,</w:t>
      </w:r>
      <w:r w:rsidR="00580C91" w:rsidRPr="00391E49">
        <w:rPr>
          <w:rFonts w:ascii="Nyala" w:hAnsi="Nyala"/>
        </w:rPr>
        <w:t xml:space="preserve"> </w:t>
      </w:r>
      <w:r w:rsidR="003D5E5E" w:rsidRPr="00391E49">
        <w:rPr>
          <w:rFonts w:ascii="Nyala" w:hAnsi="Nyala"/>
        </w:rPr>
        <w:t>Agile Scrum, Rally</w:t>
      </w:r>
      <w:r w:rsidRPr="00391E49">
        <w:rPr>
          <w:rFonts w:ascii="Nyala" w:hAnsi="Nyala"/>
        </w:rPr>
        <w:t xml:space="preserve">, </w:t>
      </w:r>
      <w:r w:rsidR="000A1340" w:rsidRPr="00391E49">
        <w:rPr>
          <w:rFonts w:ascii="Nyala" w:hAnsi="Nyala"/>
        </w:rPr>
        <w:t xml:space="preserve">SSIS, ETL Testing </w:t>
      </w:r>
      <w:r w:rsidRPr="00391E49">
        <w:rPr>
          <w:rFonts w:ascii="Nyala" w:hAnsi="Nyala"/>
        </w:rPr>
        <w:t>Rational Requisite</w:t>
      </w:r>
      <w:r w:rsidR="008F5FD9">
        <w:rPr>
          <w:rFonts w:ascii="Nyala" w:hAnsi="Nyala"/>
        </w:rPr>
        <w:t xml:space="preserve"> </w:t>
      </w:r>
      <w:r w:rsidRPr="00391E49">
        <w:rPr>
          <w:rFonts w:ascii="Nyala" w:hAnsi="Nyala"/>
        </w:rPr>
        <w:t>Pro, Rational</w:t>
      </w:r>
      <w:r w:rsidRPr="00A02222">
        <w:rPr>
          <w:rFonts w:ascii="Nyala" w:hAnsi="Nyala"/>
        </w:rPr>
        <w:t xml:space="preserve"> </w:t>
      </w:r>
      <w:r w:rsidR="00D617EB" w:rsidRPr="00A02222">
        <w:rPr>
          <w:rFonts w:ascii="Nyala" w:hAnsi="Nyala"/>
        </w:rPr>
        <w:t>Clear Quest</w:t>
      </w:r>
      <w:r w:rsidR="00CF2C58" w:rsidRPr="00A02222">
        <w:rPr>
          <w:rFonts w:ascii="Nyala" w:hAnsi="Nyala"/>
        </w:rPr>
        <w:t>, MS Office Toad, Data warehousing</w:t>
      </w:r>
      <w:r w:rsidRPr="00A02222">
        <w:rPr>
          <w:rFonts w:ascii="Nyala" w:hAnsi="Nyala"/>
        </w:rPr>
        <w:t xml:space="preserve">, MS SharePoint, MS Project, MS Visio, SQL, HTML. </w:t>
      </w:r>
      <w:r w:rsidR="0017171B" w:rsidRPr="00A02222">
        <w:rPr>
          <w:rFonts w:ascii="Nyala" w:hAnsi="Nyala"/>
        </w:rPr>
        <w:t>Business Objects, Business Intelligence, Report</w:t>
      </w:r>
    </w:p>
    <w:p w:rsidR="00516B6B" w:rsidRPr="00E93B70" w:rsidRDefault="00516B6B" w:rsidP="006B0FDD">
      <w:pPr>
        <w:autoSpaceDE w:val="0"/>
        <w:autoSpaceDN w:val="0"/>
        <w:adjustRightInd w:val="0"/>
        <w:rPr>
          <w:rFonts w:ascii="Nyala" w:hAnsi="Nyala"/>
        </w:rPr>
      </w:pPr>
    </w:p>
    <w:tbl>
      <w:tblPr>
        <w:tblW w:w="10503"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503"/>
      </w:tblGrid>
      <w:tr w:rsidR="007D0403" w:rsidTr="007D0403">
        <w:trPr>
          <w:trHeight w:val="149"/>
        </w:trPr>
        <w:tc>
          <w:tcPr>
            <w:tcW w:w="10503" w:type="dxa"/>
          </w:tcPr>
          <w:p w:rsidR="007D0403" w:rsidRPr="007D0403" w:rsidRDefault="00A02222" w:rsidP="006B0FDD">
            <w:pPr>
              <w:pStyle w:val="normal0"/>
              <w:spacing w:before="0" w:beforeAutospacing="0" w:after="0" w:afterAutospacing="0"/>
              <w:rPr>
                <w:rStyle w:val="normalchar"/>
                <w:rFonts w:ascii="Nyala" w:hAnsi="Nyala"/>
              </w:rPr>
            </w:pPr>
            <w:r w:rsidRPr="00A02222">
              <w:rPr>
                <w:rFonts w:ascii="Nyala" w:hAnsi="Nyala"/>
                <w:b/>
                <w:bCs/>
              </w:rPr>
              <w:lastRenderedPageBreak/>
              <w:t>Texas Medicaid and Healthcare Partnership (TMHP), Austin, TX</w:t>
            </w:r>
            <w:r w:rsidR="000A0276">
              <w:rPr>
                <w:rFonts w:ascii="Nyala" w:hAnsi="Nyala"/>
                <w:b/>
                <w:bCs/>
              </w:rPr>
              <w:t xml:space="preserve">  </w:t>
            </w:r>
            <w:r w:rsidR="000A0276" w:rsidRPr="000A0276">
              <w:rPr>
                <w:rFonts w:ascii="Nyala" w:hAnsi="Nyala"/>
                <w:b/>
                <w:bCs/>
              </w:rPr>
              <w:t>Project Manager/ Business Analyst</w:t>
            </w:r>
            <w:r w:rsidR="000A0276" w:rsidRPr="00CE1A7A">
              <w:rPr>
                <w:rFonts w:ascii="Nyala" w:hAnsi="Nyala"/>
                <w:b/>
                <w:bCs/>
              </w:rPr>
              <w:t xml:space="preserve"> </w:t>
            </w:r>
            <w:r w:rsidR="000A0276">
              <w:rPr>
                <w:rFonts w:ascii="Nyala" w:hAnsi="Nyala"/>
                <w:b/>
                <w:bCs/>
              </w:rPr>
              <w:t>Jan-2010-Aug-2011</w:t>
            </w:r>
          </w:p>
        </w:tc>
      </w:tr>
    </w:tbl>
    <w:p w:rsidR="00DE6C2B" w:rsidRPr="008F5FD9" w:rsidRDefault="00A02222" w:rsidP="006B0FDD">
      <w:pPr>
        <w:pStyle w:val="normal0"/>
        <w:spacing w:before="0" w:beforeAutospacing="0" w:after="0" w:afterAutospacing="0"/>
        <w:rPr>
          <w:rStyle w:val="normalchar"/>
          <w:rFonts w:ascii="Nyala" w:hAnsi="Nyala" w:cs="Arial"/>
        </w:rPr>
      </w:pPr>
      <w:r w:rsidRPr="008F5FD9">
        <w:rPr>
          <w:rStyle w:val="normalchar"/>
          <w:rFonts w:ascii="Nyala" w:hAnsi="Nyala" w:cs="Arial"/>
        </w:rPr>
        <w:t>The Texas Medicaid and Healthcare partnership (TMHP) carries out the Medicaid claims payment and Primary Care Case Management administrator duties for the state of Texas. As part of implementing PPACA, TMHP is been directed to implement the NCCI changes in their claims processing system.</w:t>
      </w:r>
      <w:r w:rsidR="00DE6C2B" w:rsidRPr="008F5FD9">
        <w:rPr>
          <w:rStyle w:val="normalchar"/>
          <w:rFonts w:ascii="Nyala" w:hAnsi="Nyala" w:cs="Arial"/>
        </w:rPr>
        <w:t xml:space="preserve">. </w:t>
      </w:r>
      <w:r w:rsidR="00BC5D7A" w:rsidRPr="008F5FD9">
        <w:rPr>
          <w:rStyle w:val="normalchar"/>
          <w:rFonts w:ascii="Nyala" w:hAnsi="Nyala" w:cs="Arial"/>
        </w:rPr>
        <w:t>Project Manager /Scrum master</w:t>
      </w:r>
      <w:r w:rsidR="00DE6C2B" w:rsidRPr="008F5FD9">
        <w:rPr>
          <w:rStyle w:val="normalchar"/>
          <w:rFonts w:ascii="Nyala" w:hAnsi="Nyala" w:cs="Arial"/>
        </w:rPr>
        <w:t>.</w:t>
      </w:r>
      <w:r w:rsidR="00BC5D7A" w:rsidRPr="008F5FD9">
        <w:rPr>
          <w:rStyle w:val="normalchar"/>
          <w:rFonts w:ascii="Nyala" w:hAnsi="Nyala" w:cs="Arial"/>
        </w:rPr>
        <w:t xml:space="preserve"> ETL Processes Data Warehouse Testing</w:t>
      </w:r>
    </w:p>
    <w:p w:rsidR="004715FB" w:rsidRPr="00E93B70" w:rsidRDefault="00DE6C2B" w:rsidP="006B0FDD">
      <w:pPr>
        <w:pStyle w:val="normal0"/>
        <w:spacing w:before="0" w:beforeAutospacing="0" w:after="0" w:afterAutospacing="0"/>
        <w:rPr>
          <w:rFonts w:ascii="Nyala" w:hAnsi="Nyala"/>
          <w:b/>
          <w:u w:val="single"/>
        </w:rPr>
      </w:pPr>
      <w:r w:rsidRPr="00571D8B">
        <w:rPr>
          <w:rFonts w:ascii="Tahoma" w:hAnsi="Tahoma" w:cs="Tahoma"/>
          <w:sz w:val="18"/>
          <w:szCs w:val="18"/>
        </w:rPr>
        <w:t xml:space="preserve"> </w:t>
      </w:r>
      <w:r w:rsidR="004715FB" w:rsidRPr="00E93B70">
        <w:rPr>
          <w:rStyle w:val="normalchar"/>
          <w:rFonts w:ascii="Nyala" w:hAnsi="Nyala" w:cs="Arial"/>
          <w:b/>
          <w:u w:val="single"/>
        </w:rPr>
        <w:t>Responsibilities</w:t>
      </w:r>
    </w:p>
    <w:p w:rsidR="00516B6B" w:rsidRDefault="00061447" w:rsidP="006B0FDD">
      <w:pPr>
        <w:pStyle w:val="ListParagraph"/>
        <w:numPr>
          <w:ilvl w:val="0"/>
          <w:numId w:val="6"/>
        </w:numPr>
        <w:spacing w:before="100" w:beforeAutospacing="1" w:after="100" w:afterAutospacing="1"/>
        <w:rPr>
          <w:rStyle w:val="normalchar"/>
          <w:rFonts w:ascii="Nyala" w:hAnsi="Nyala" w:cs="Arial"/>
        </w:rPr>
      </w:pPr>
      <w:r w:rsidRPr="00061447">
        <w:rPr>
          <w:rStyle w:val="normalchar"/>
          <w:rFonts w:ascii="Nyala" w:hAnsi="Nyala" w:cs="Arial"/>
        </w:rPr>
        <w:t>Executed project using waterfall model and practiced Agile Project Management &amp; performed the Scrum Master role for specific projects/requirements as appropriate. Used Rally for Agile project management</w:t>
      </w:r>
      <w:r w:rsidR="003110C7">
        <w:rPr>
          <w:rStyle w:val="normalchar"/>
          <w:rFonts w:ascii="Nyala" w:hAnsi="Nyala" w:cs="Arial"/>
        </w:rPr>
        <w:t xml:space="preserve"> </w:t>
      </w:r>
      <w:r w:rsidR="00516B6B" w:rsidRPr="00E93B70">
        <w:rPr>
          <w:rStyle w:val="normalchar"/>
          <w:rFonts w:ascii="Nyala" w:hAnsi="Nyala" w:cs="Arial"/>
        </w:rPr>
        <w:t xml:space="preserve">Helped department to improve online database of records, administration, analytics and payment systems across the boundaries of multiple institutions.  </w:t>
      </w:r>
    </w:p>
    <w:p w:rsidR="00CE1A7A" w:rsidRDefault="00CE1A7A" w:rsidP="006B0FDD">
      <w:pPr>
        <w:pStyle w:val="ListParagraph"/>
        <w:numPr>
          <w:ilvl w:val="0"/>
          <w:numId w:val="6"/>
        </w:numPr>
        <w:spacing w:before="100" w:beforeAutospacing="1" w:after="100" w:afterAutospacing="1"/>
        <w:rPr>
          <w:rStyle w:val="normalchar"/>
          <w:rFonts w:ascii="Nyala" w:hAnsi="Nyala" w:cs="Arial"/>
        </w:rPr>
      </w:pPr>
      <w:r w:rsidRPr="00CE1A7A">
        <w:rPr>
          <w:rStyle w:val="normalchar"/>
          <w:rFonts w:ascii="Nyala" w:hAnsi="Nyala" w:cs="Arial"/>
        </w:rPr>
        <w:t>Performed dual role of Scrum Master and Agile project manager.</w:t>
      </w:r>
    </w:p>
    <w:p w:rsidR="00472C66" w:rsidRPr="00472C66" w:rsidRDefault="00472C66" w:rsidP="006B0FDD">
      <w:pPr>
        <w:pStyle w:val="ExperienceList"/>
        <w:numPr>
          <w:ilvl w:val="0"/>
          <w:numId w:val="6"/>
        </w:numPr>
        <w:rPr>
          <w:rStyle w:val="normalchar"/>
          <w:rFonts w:ascii="Nyala" w:hAnsi="Nyala" w:cs="Arial"/>
          <w:sz w:val="24"/>
          <w:szCs w:val="24"/>
          <w:lang w:eastAsia="en-US"/>
        </w:rPr>
      </w:pPr>
      <w:r w:rsidRPr="00472C66">
        <w:rPr>
          <w:rStyle w:val="normalchar"/>
          <w:rFonts w:ascii="Nyala" w:hAnsi="Nyala"/>
          <w:sz w:val="24"/>
          <w:szCs w:val="24"/>
          <w:lang w:eastAsia="en-US"/>
        </w:rPr>
        <w:t>Worked with the State of Maryland Medicaid office to oversee state task requests (STR) for enhancements to the Medicaid claims processing application.</w:t>
      </w:r>
    </w:p>
    <w:p w:rsidR="00A02222" w:rsidRPr="00A02222" w:rsidRDefault="00A02222" w:rsidP="006B0FDD">
      <w:pPr>
        <w:pStyle w:val="ListParagraph"/>
        <w:numPr>
          <w:ilvl w:val="0"/>
          <w:numId w:val="6"/>
        </w:numPr>
        <w:spacing w:before="100" w:beforeAutospacing="1" w:after="100" w:afterAutospacing="1"/>
        <w:rPr>
          <w:rStyle w:val="normalchar"/>
          <w:rFonts w:ascii="Nyala" w:hAnsi="Nyala" w:cs="Arial"/>
        </w:rPr>
      </w:pPr>
      <w:r w:rsidRPr="00A02222">
        <w:rPr>
          <w:rStyle w:val="normalchar"/>
          <w:rFonts w:ascii="Nyala" w:hAnsi="Nyala" w:cs="Arial"/>
        </w:rPr>
        <w:t>Gathered Business requirements from stakeholders and documented the business requirements along with the estimated level of effort required for the project.</w:t>
      </w:r>
    </w:p>
    <w:p w:rsidR="00A02222" w:rsidRPr="00A02222" w:rsidRDefault="00A02222" w:rsidP="006B0FDD">
      <w:pPr>
        <w:pStyle w:val="ListParagraph"/>
        <w:numPr>
          <w:ilvl w:val="0"/>
          <w:numId w:val="6"/>
        </w:numPr>
        <w:spacing w:before="100" w:beforeAutospacing="1" w:after="100" w:afterAutospacing="1"/>
        <w:rPr>
          <w:rStyle w:val="normalchar"/>
          <w:rFonts w:ascii="Nyala" w:hAnsi="Nyala" w:cs="Arial"/>
        </w:rPr>
      </w:pPr>
      <w:r w:rsidRPr="00A02222">
        <w:rPr>
          <w:rStyle w:val="normalchar"/>
          <w:rFonts w:ascii="Nyala" w:hAnsi="Nyala" w:cs="Arial"/>
        </w:rPr>
        <w:t>Developed Use Cases, flow charts by using Ms Visio for the Business user requirements document which State and business stakeholders have to review, edit and approve.</w:t>
      </w:r>
    </w:p>
    <w:p w:rsidR="00472C66" w:rsidRDefault="00516B6B" w:rsidP="006B0FDD">
      <w:pPr>
        <w:pStyle w:val="ListParagraph"/>
        <w:numPr>
          <w:ilvl w:val="0"/>
          <w:numId w:val="6"/>
        </w:numPr>
        <w:spacing w:before="100" w:beforeAutospacing="1" w:after="100" w:afterAutospacing="1"/>
        <w:rPr>
          <w:rStyle w:val="normalchar"/>
          <w:rFonts w:ascii="Nyala" w:hAnsi="Nyala" w:cs="Arial"/>
        </w:rPr>
      </w:pPr>
      <w:r w:rsidRPr="00472C66">
        <w:rPr>
          <w:rStyle w:val="normalchar"/>
          <w:rFonts w:ascii="Nyala" w:hAnsi="Nyala" w:cs="Arial"/>
        </w:rPr>
        <w:t>Achieved results while developing lightweight PMO including documentation templates for processes, PM support, knowledge management, best practices, SharePoint and collaboration.</w:t>
      </w:r>
    </w:p>
    <w:p w:rsidR="00516B6B" w:rsidRPr="00472C66" w:rsidRDefault="00452936" w:rsidP="006B0FDD">
      <w:pPr>
        <w:pStyle w:val="ListParagraph"/>
        <w:numPr>
          <w:ilvl w:val="0"/>
          <w:numId w:val="6"/>
        </w:numPr>
        <w:spacing w:before="100" w:beforeAutospacing="1" w:after="100" w:afterAutospacing="1"/>
        <w:rPr>
          <w:rStyle w:val="normalchar"/>
          <w:rFonts w:ascii="Nyala" w:hAnsi="Nyala" w:cs="Arial"/>
        </w:rPr>
      </w:pPr>
      <w:r w:rsidRPr="00472C66">
        <w:rPr>
          <w:rStyle w:val="normalchar"/>
          <w:rFonts w:ascii="Nyala" w:hAnsi="Nyala" w:cs="Arial"/>
        </w:rPr>
        <w:t>Expertise in broad range of technologies, including business process tools such as Microsoft Project, Primavera, MS Access, MS Visio, technical assessment tools, Data Warehousing concepts and web design and development.</w:t>
      </w:r>
    </w:p>
    <w:p w:rsidR="00966685" w:rsidRPr="00966685" w:rsidRDefault="00966685" w:rsidP="006B0FDD">
      <w:pPr>
        <w:pStyle w:val="ListParagraph"/>
        <w:numPr>
          <w:ilvl w:val="0"/>
          <w:numId w:val="6"/>
        </w:numPr>
        <w:spacing w:before="100" w:beforeAutospacing="1" w:after="100" w:afterAutospacing="1"/>
        <w:rPr>
          <w:rStyle w:val="normalchar"/>
          <w:rFonts w:ascii="Nyala" w:hAnsi="Nyala" w:cs="Arial"/>
        </w:rPr>
      </w:pPr>
      <w:r w:rsidRPr="00966685">
        <w:rPr>
          <w:rStyle w:val="normalchar"/>
          <w:rFonts w:ascii="Nyala" w:hAnsi="Nyala" w:cs="Arial"/>
        </w:rPr>
        <w:t>Developed detailed test plans and test methodologies based on technical specifications and product design requirements provided by business units for mobile products</w:t>
      </w:r>
    </w:p>
    <w:p w:rsidR="00516B6B" w:rsidRPr="007810BB" w:rsidRDefault="000A1340" w:rsidP="006B0FDD">
      <w:pPr>
        <w:pStyle w:val="ListParagraph"/>
        <w:numPr>
          <w:ilvl w:val="0"/>
          <w:numId w:val="6"/>
        </w:numPr>
        <w:spacing w:before="100" w:beforeAutospacing="1" w:after="100" w:afterAutospacing="1"/>
        <w:rPr>
          <w:rStyle w:val="normalchar"/>
          <w:rFonts w:ascii="Nyala" w:hAnsi="Nyala" w:cs="Arial"/>
        </w:rPr>
      </w:pPr>
      <w:r w:rsidRPr="00452936">
        <w:rPr>
          <w:rStyle w:val="normalchar"/>
          <w:rFonts w:ascii="Nyala" w:hAnsi="Nyala" w:cs="Arial"/>
        </w:rPr>
        <w:t>Tested the ETL Informatics mappings and other ETL Processes (</w:t>
      </w:r>
      <w:r w:rsidRPr="00CE1A7A">
        <w:rPr>
          <w:rStyle w:val="normalchar"/>
          <w:rFonts w:ascii="Nyala" w:hAnsi="Nyala" w:cs="Arial"/>
        </w:rPr>
        <w:t>Data Warehouse Testing).</w:t>
      </w:r>
      <w:r w:rsidR="00516B6B" w:rsidRPr="007810BB">
        <w:rPr>
          <w:rStyle w:val="normalchar"/>
          <w:rFonts w:ascii="Nyala" w:hAnsi="Nyala" w:cs="Arial"/>
        </w:rPr>
        <w:t>.</w:t>
      </w:r>
    </w:p>
    <w:p w:rsidR="003821CD" w:rsidRDefault="003821CD" w:rsidP="006B0FDD">
      <w:pPr>
        <w:pStyle w:val="ListParagraph"/>
        <w:numPr>
          <w:ilvl w:val="0"/>
          <w:numId w:val="6"/>
        </w:numPr>
        <w:spacing w:before="100" w:beforeAutospacing="1" w:after="100" w:afterAutospacing="1"/>
        <w:rPr>
          <w:rStyle w:val="normalchar"/>
          <w:rFonts w:ascii="Nyala" w:hAnsi="Nyala" w:cs="Arial"/>
        </w:rPr>
      </w:pPr>
      <w:r w:rsidRPr="003821CD">
        <w:rPr>
          <w:rStyle w:val="normalchar"/>
          <w:rFonts w:ascii="Nyala" w:hAnsi="Nyala" w:cs="Arial"/>
        </w:rPr>
        <w:t>Created ensuing use cases, report requirements/templates, scope documents, issue tracking and project plans in an Agile environment</w:t>
      </w:r>
    </w:p>
    <w:p w:rsidR="00472C66" w:rsidRPr="00472C66" w:rsidRDefault="00472C66" w:rsidP="006B0FDD">
      <w:pPr>
        <w:numPr>
          <w:ilvl w:val="0"/>
          <w:numId w:val="6"/>
        </w:numPr>
        <w:rPr>
          <w:rStyle w:val="normalchar"/>
          <w:rFonts w:ascii="Nyala" w:hAnsi="Nyala" w:cs="Arial"/>
        </w:rPr>
      </w:pPr>
      <w:r w:rsidRPr="00472C66">
        <w:rPr>
          <w:rStyle w:val="normalchar"/>
          <w:rFonts w:ascii="Nyala" w:hAnsi="Nyala"/>
        </w:rPr>
        <w:t>Identify Member, Provider, Coverage, Medicare, and Medicaid.</w:t>
      </w:r>
    </w:p>
    <w:p w:rsidR="000A1340" w:rsidRPr="000A1340" w:rsidRDefault="000A1340" w:rsidP="006B0FDD">
      <w:pPr>
        <w:numPr>
          <w:ilvl w:val="0"/>
          <w:numId w:val="6"/>
        </w:numPr>
        <w:rPr>
          <w:rStyle w:val="normalchar"/>
          <w:rFonts w:ascii="Nyala" w:hAnsi="Nyala" w:cs="Arial"/>
        </w:rPr>
      </w:pPr>
      <w:r w:rsidRPr="000A1340">
        <w:rPr>
          <w:rStyle w:val="normalchar"/>
          <w:rFonts w:ascii="Nyala" w:hAnsi="Nyala" w:cs="Arial"/>
        </w:rPr>
        <w:t xml:space="preserve">Developed SQL scripts and wrote stored procedures to validate the flow of data from Legacy source to target application database and ability to perform data validation (of </w:t>
      </w:r>
      <w:r w:rsidRPr="00CE1A7A">
        <w:rPr>
          <w:rStyle w:val="normalchar"/>
          <w:rFonts w:ascii="Nyala" w:hAnsi="Nyala" w:cs="Arial"/>
        </w:rPr>
        <w:t>ETL processes, schema and DDL check, data</w:t>
      </w:r>
      <w:r w:rsidRPr="000A1340">
        <w:rPr>
          <w:rStyle w:val="normalchar"/>
          <w:rFonts w:ascii="Nyala" w:hAnsi="Nyala" w:cs="Arial"/>
        </w:rPr>
        <w:t xml:space="preserve"> flow from data warehouse to application databases, data marts, return marts, referential data, repositories).</w:t>
      </w:r>
    </w:p>
    <w:p w:rsidR="00061447" w:rsidRPr="00061447" w:rsidRDefault="00061447" w:rsidP="006B0FDD">
      <w:pPr>
        <w:numPr>
          <w:ilvl w:val="0"/>
          <w:numId w:val="6"/>
        </w:numPr>
        <w:rPr>
          <w:rStyle w:val="normalchar"/>
          <w:rFonts w:ascii="Nyala" w:hAnsi="Nyala" w:cs="Arial"/>
        </w:rPr>
      </w:pPr>
      <w:r w:rsidRPr="00061447">
        <w:rPr>
          <w:rStyle w:val="normalchar"/>
          <w:rFonts w:ascii="Nyala" w:hAnsi="Nyala" w:cs="Arial"/>
        </w:rPr>
        <w:t>Taking daily SCRUM and progress meetings with all the teams and update the MS- Projects.</w:t>
      </w:r>
    </w:p>
    <w:p w:rsidR="007D0403" w:rsidRPr="007D0403" w:rsidRDefault="007D0403" w:rsidP="006B0FDD">
      <w:pPr>
        <w:numPr>
          <w:ilvl w:val="0"/>
          <w:numId w:val="6"/>
        </w:numPr>
        <w:rPr>
          <w:rStyle w:val="normalchar"/>
          <w:rFonts w:ascii="Nyala" w:hAnsi="Nyala" w:cs="Arial"/>
        </w:rPr>
      </w:pPr>
      <w:r w:rsidRPr="007D0403">
        <w:rPr>
          <w:rStyle w:val="normalchar"/>
          <w:rFonts w:ascii="Nyala" w:hAnsi="Nyala" w:cs="Arial"/>
        </w:rPr>
        <w:t xml:space="preserve">Excellent knowledge on </w:t>
      </w:r>
      <w:r w:rsidRPr="00CE1A7A">
        <w:rPr>
          <w:rStyle w:val="normalchar"/>
          <w:rFonts w:ascii="Nyala" w:hAnsi="Nyala" w:cs="Arial"/>
        </w:rPr>
        <w:t>Data warehousing concepts</w:t>
      </w:r>
      <w:r w:rsidRPr="007D0403">
        <w:rPr>
          <w:rStyle w:val="normalchar"/>
          <w:rFonts w:ascii="Nyala" w:hAnsi="Nyala" w:cs="Arial"/>
        </w:rPr>
        <w:t xml:space="preserve"> - Star schema, Snow-flake Schema and worked on both OLAP and OLTP databases</w:t>
      </w:r>
      <w:r w:rsidRPr="000A1340">
        <w:rPr>
          <w:rStyle w:val="normalchar"/>
          <w:rFonts w:ascii="Nyala" w:hAnsi="Nyala" w:cs="Arial"/>
        </w:rPr>
        <w:t>. </w:t>
      </w:r>
    </w:p>
    <w:p w:rsidR="00516B6B" w:rsidRPr="00743F85" w:rsidRDefault="00061447" w:rsidP="00743F85">
      <w:pPr>
        <w:numPr>
          <w:ilvl w:val="0"/>
          <w:numId w:val="6"/>
        </w:numPr>
        <w:rPr>
          <w:rStyle w:val="normalchar"/>
          <w:rFonts w:ascii="Nyala" w:hAnsi="Nyala" w:cs="Arial"/>
        </w:rPr>
      </w:pPr>
      <w:r w:rsidRPr="00472C66">
        <w:rPr>
          <w:rStyle w:val="normalchar"/>
          <w:rFonts w:ascii="Nyala" w:hAnsi="Nyala" w:cs="Arial"/>
        </w:rPr>
        <w:t>Used Agile’s scrum framework, for managing the software application development project.</w:t>
      </w:r>
      <w:r w:rsidR="00516B6B" w:rsidRPr="00743F85">
        <w:rPr>
          <w:rStyle w:val="normalchar"/>
          <w:rFonts w:ascii="Nyala" w:hAnsi="Nyala" w:cs="Arial"/>
        </w:rPr>
        <w:t>.</w:t>
      </w:r>
    </w:p>
    <w:p w:rsidR="00516B6B" w:rsidRPr="00E93B70" w:rsidRDefault="00516B6B" w:rsidP="006B0FDD">
      <w:pPr>
        <w:autoSpaceDE w:val="0"/>
        <w:autoSpaceDN w:val="0"/>
        <w:adjustRightInd w:val="0"/>
        <w:rPr>
          <w:rFonts w:ascii="Nyala" w:eastAsia="Calibri" w:hAnsi="Nyala" w:cs="Cambria"/>
        </w:rPr>
      </w:pPr>
      <w:r w:rsidRPr="00E93B70">
        <w:rPr>
          <w:rFonts w:ascii="Nyala" w:eastAsia="Calibri" w:hAnsi="Nyala" w:cs="Cambria"/>
          <w:b/>
          <w:bCs/>
        </w:rPr>
        <w:t>Environment:</w:t>
      </w:r>
      <w:r w:rsidRPr="00E93B70">
        <w:rPr>
          <w:rFonts w:ascii="Nyala" w:eastAsia="Calibri" w:hAnsi="Nyala" w:cs="Cambria"/>
        </w:rPr>
        <w:t xml:space="preserve"> </w:t>
      </w:r>
      <w:r w:rsidR="00772C71" w:rsidRPr="003214CF">
        <w:rPr>
          <w:rStyle w:val="normalchar"/>
          <w:rFonts w:ascii="Nyala" w:hAnsi="Nyala" w:cs="Arial"/>
        </w:rPr>
        <w:t>Oracle, Waterfall, Agile (Scrum)framework J2EE, MS Visio, Microsoft Project, GUI, Excel, SOA, Word, HP Quality Center. IBM Mainframe, ETL</w:t>
      </w:r>
    </w:p>
    <w:p w:rsidR="00516B6B" w:rsidRPr="00E93B70" w:rsidRDefault="00516B6B" w:rsidP="006B0FDD">
      <w:pPr>
        <w:rPr>
          <w:rFonts w:ascii="Nyala" w:hAnsi="Nyala"/>
          <w:b/>
        </w:rPr>
      </w:pP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384"/>
      </w:tblGrid>
      <w:tr w:rsidR="007D0403" w:rsidTr="007D0403">
        <w:trPr>
          <w:trHeight w:val="149"/>
        </w:trPr>
        <w:tc>
          <w:tcPr>
            <w:tcW w:w="8384" w:type="dxa"/>
          </w:tcPr>
          <w:p w:rsidR="007D0403" w:rsidRDefault="003110C7" w:rsidP="006B0FDD">
            <w:pPr>
              <w:suppressAutoHyphens/>
              <w:autoSpaceDE w:val="0"/>
              <w:autoSpaceDN w:val="0"/>
              <w:adjustRightInd w:val="0"/>
              <w:ind w:right="576"/>
              <w:rPr>
                <w:rFonts w:ascii="Nyala" w:hAnsi="Nyala"/>
                <w:b/>
                <w:bCs/>
              </w:rPr>
            </w:pPr>
            <w:r w:rsidRPr="003110C7">
              <w:rPr>
                <w:rFonts w:ascii="Nyala" w:hAnsi="Nyala"/>
                <w:b/>
                <w:bCs/>
              </w:rPr>
              <w:t xml:space="preserve">UNICARE, Deerfield, IL  </w:t>
            </w:r>
            <w:r w:rsidR="008C7819" w:rsidRPr="00A35FB9">
              <w:rPr>
                <w:rFonts w:ascii="Nyala" w:hAnsi="Nyala"/>
                <w:b/>
                <w:bCs/>
              </w:rPr>
              <w:t xml:space="preserve"> </w:t>
            </w:r>
            <w:r w:rsidR="008E1399">
              <w:rPr>
                <w:rFonts w:ascii="Nyala" w:hAnsi="Nyala"/>
                <w:b/>
                <w:bCs/>
              </w:rPr>
              <w:t xml:space="preserve">   </w:t>
            </w:r>
            <w:r w:rsidR="008E1399" w:rsidRPr="008E1399">
              <w:rPr>
                <w:rFonts w:ascii="Nyala" w:hAnsi="Nyala"/>
                <w:b/>
                <w:bCs/>
              </w:rPr>
              <w:t>Business Analyst</w:t>
            </w:r>
            <w:r w:rsidR="007D0403" w:rsidRPr="007D0403">
              <w:rPr>
                <w:rFonts w:ascii="Nyala" w:hAnsi="Nyala"/>
                <w:b/>
                <w:bCs/>
              </w:rPr>
              <w:t xml:space="preserve"> </w:t>
            </w:r>
            <w:r w:rsidR="000A0276">
              <w:rPr>
                <w:rFonts w:ascii="Nyala" w:hAnsi="Nyala"/>
                <w:b/>
                <w:bCs/>
              </w:rPr>
              <w:t xml:space="preserve">           May-2008- Nov-2009</w:t>
            </w:r>
          </w:p>
        </w:tc>
      </w:tr>
    </w:tbl>
    <w:p w:rsidR="008C7819" w:rsidRPr="00BC5D7A" w:rsidRDefault="003110C7" w:rsidP="006B0FDD">
      <w:pPr>
        <w:rPr>
          <w:rStyle w:val="normalchar"/>
          <w:rFonts w:ascii="Nyala" w:hAnsi="Nyala"/>
        </w:rPr>
      </w:pPr>
      <w:r w:rsidRPr="003110C7">
        <w:rPr>
          <w:rStyle w:val="normalchar"/>
          <w:rFonts w:ascii="Nyala" w:hAnsi="Nyala"/>
        </w:rPr>
        <w:t>UNICARE, Deerfield, IL</w:t>
      </w:r>
      <w:r w:rsidRPr="003110C7">
        <w:rPr>
          <w:rStyle w:val="normalchar"/>
        </w:rPr>
        <w:t xml:space="preserve">  </w:t>
      </w:r>
      <w:r w:rsidR="008C7819" w:rsidRPr="008C7819">
        <w:rPr>
          <w:rStyle w:val="normalchar"/>
          <w:rFonts w:ascii="Nyala" w:hAnsi="Nyala"/>
        </w:rPr>
        <w:t xml:space="preserve">provides customers with employee benefits and services that improve the health, well-being and productivity of their </w:t>
      </w:r>
      <w:r w:rsidR="007810BB" w:rsidRPr="008C7819">
        <w:rPr>
          <w:rStyle w:val="normalchar"/>
          <w:rFonts w:ascii="Nyala" w:hAnsi="Nyala"/>
        </w:rPr>
        <w:t>employees</w:t>
      </w:r>
      <w:r w:rsidR="007810BB" w:rsidRPr="00BC5D7A">
        <w:rPr>
          <w:rStyle w:val="normalchar"/>
          <w:rFonts w:ascii="Nyala" w:hAnsi="Nyala"/>
        </w:rPr>
        <w:t>,</w:t>
      </w:r>
      <w:r w:rsidR="007810BB" w:rsidRPr="007810BB">
        <w:rPr>
          <w:rStyle w:val="normalchar"/>
          <w:rFonts w:ascii="Nyala" w:hAnsi="Nyala"/>
        </w:rPr>
        <w:t xml:space="preserve"> </w:t>
      </w:r>
      <w:r w:rsidR="007810BB" w:rsidRPr="004A7306">
        <w:rPr>
          <w:rStyle w:val="normalchar"/>
          <w:rFonts w:ascii="Nyala" w:hAnsi="Nyala"/>
        </w:rPr>
        <w:t>Responsible for the project management activities of a web application including</w:t>
      </w:r>
      <w:r w:rsidR="00A02222">
        <w:rPr>
          <w:rStyle w:val="normalchar"/>
          <w:rFonts w:ascii="Nyala" w:hAnsi="Nyala"/>
        </w:rPr>
        <w:t>,</w:t>
      </w:r>
      <w:r w:rsidR="00A02222" w:rsidRPr="00A02222">
        <w:rPr>
          <w:rStyle w:val="normalchar"/>
          <w:rFonts w:ascii="Nyala" w:hAnsi="Nyala"/>
        </w:rPr>
        <w:t xml:space="preserve"> Including managing their claims processing system plus managing the government funding part to support Medicare and Medicaid through the internal software system within the company was also responsible for the successful implementation Medicaid Management Information </w:t>
      </w:r>
    </w:p>
    <w:p w:rsidR="00516B6B" w:rsidRPr="00E93B70" w:rsidRDefault="00516B6B" w:rsidP="006B0FDD">
      <w:pPr>
        <w:rPr>
          <w:rFonts w:ascii="Nyala" w:hAnsi="Nyala"/>
          <w:b/>
          <w:bCs/>
          <w:u w:val="single"/>
        </w:rPr>
      </w:pPr>
      <w:r w:rsidRPr="00E93B70">
        <w:rPr>
          <w:rFonts w:ascii="Nyala" w:hAnsi="Nyala"/>
          <w:b/>
          <w:bCs/>
          <w:u w:val="single"/>
        </w:rPr>
        <w:t>Responsibilities</w:t>
      </w:r>
    </w:p>
    <w:p w:rsidR="004A7306" w:rsidRPr="008F5FD9" w:rsidRDefault="004A7306" w:rsidP="006B0FDD">
      <w:pPr>
        <w:numPr>
          <w:ilvl w:val="0"/>
          <w:numId w:val="3"/>
        </w:numPr>
        <w:contextualSpacing/>
        <w:rPr>
          <w:rFonts w:ascii="Nyala" w:hAnsi="Nyala"/>
          <w:bCs/>
        </w:rPr>
      </w:pPr>
      <w:r w:rsidRPr="008F5FD9">
        <w:rPr>
          <w:rFonts w:ascii="Nyala" w:hAnsi="Nyala"/>
          <w:bCs/>
        </w:rPr>
        <w:t>Performed analysis, review, and estimation of client requests; prepared and reviewed system requirements and client documentation.</w:t>
      </w:r>
    </w:p>
    <w:p w:rsidR="004A7306" w:rsidRPr="008F5FD9" w:rsidRDefault="004A7306" w:rsidP="006B0FDD">
      <w:pPr>
        <w:numPr>
          <w:ilvl w:val="0"/>
          <w:numId w:val="3"/>
        </w:numPr>
        <w:contextualSpacing/>
        <w:rPr>
          <w:rFonts w:ascii="Nyala" w:hAnsi="Nyala"/>
          <w:bCs/>
        </w:rPr>
      </w:pPr>
      <w:r w:rsidRPr="008F5FD9">
        <w:rPr>
          <w:rFonts w:ascii="Nyala" w:hAnsi="Nyala"/>
          <w:bCs/>
        </w:rPr>
        <w:t>Aided management in standardizing Web applications by preparing GUI standards and recommending alternatives for incorporation in phased, iterative manner.</w:t>
      </w:r>
    </w:p>
    <w:p w:rsidR="004A7306" w:rsidRPr="008F5FD9" w:rsidRDefault="004A7306" w:rsidP="006B0FDD">
      <w:pPr>
        <w:numPr>
          <w:ilvl w:val="0"/>
          <w:numId w:val="3"/>
        </w:numPr>
        <w:contextualSpacing/>
        <w:rPr>
          <w:rFonts w:ascii="Nyala" w:hAnsi="Nyala"/>
          <w:bCs/>
        </w:rPr>
      </w:pPr>
      <w:r w:rsidRPr="008F5FD9">
        <w:rPr>
          <w:rFonts w:ascii="Nyala" w:hAnsi="Nyala"/>
          <w:bCs/>
        </w:rPr>
        <w:t>Creating the as is and to be business process model to redesign to eliminate manual operations.</w:t>
      </w:r>
    </w:p>
    <w:p w:rsidR="004A7306" w:rsidRPr="008F5FD9" w:rsidRDefault="004A7306" w:rsidP="006B0FDD">
      <w:pPr>
        <w:numPr>
          <w:ilvl w:val="0"/>
          <w:numId w:val="3"/>
        </w:numPr>
        <w:contextualSpacing/>
        <w:rPr>
          <w:rFonts w:ascii="Nyala" w:hAnsi="Nyala"/>
          <w:bCs/>
        </w:rPr>
      </w:pPr>
      <w:r w:rsidRPr="008F5FD9">
        <w:rPr>
          <w:rFonts w:ascii="Nyala" w:hAnsi="Nyala"/>
          <w:bCs/>
        </w:rPr>
        <w:t>Structured the Database and Wrote requirements for designing Data Marts that were used as the source for the various reporting systems in the company.</w:t>
      </w:r>
    </w:p>
    <w:p w:rsidR="004A7306" w:rsidRPr="008F5FD9" w:rsidRDefault="004A7306" w:rsidP="006B0FDD">
      <w:pPr>
        <w:numPr>
          <w:ilvl w:val="0"/>
          <w:numId w:val="3"/>
        </w:numPr>
        <w:contextualSpacing/>
        <w:rPr>
          <w:rFonts w:ascii="Nyala" w:hAnsi="Nyala"/>
          <w:bCs/>
        </w:rPr>
      </w:pPr>
      <w:r w:rsidRPr="008F5FD9">
        <w:rPr>
          <w:rFonts w:ascii="Nyala" w:hAnsi="Nyala"/>
          <w:bCs/>
        </w:rPr>
        <w:t>Involved in mentoring specific projects in application of the new SDLC based on the Agile Scrum and Rational Unified Process, especially from the project management, requirements and architecture perspectives.</w:t>
      </w:r>
    </w:p>
    <w:p w:rsidR="004A7306" w:rsidRPr="008F5FD9" w:rsidRDefault="004A7306" w:rsidP="006B0FDD">
      <w:pPr>
        <w:numPr>
          <w:ilvl w:val="0"/>
          <w:numId w:val="3"/>
        </w:numPr>
        <w:contextualSpacing/>
        <w:rPr>
          <w:rFonts w:ascii="Nyala" w:hAnsi="Nyala"/>
          <w:bCs/>
        </w:rPr>
      </w:pPr>
      <w:r w:rsidRPr="008F5FD9">
        <w:rPr>
          <w:rFonts w:ascii="Nyala" w:hAnsi="Nyala"/>
          <w:bCs/>
        </w:rPr>
        <w:lastRenderedPageBreak/>
        <w:t>Prepared interview questionnaires for the users and gathered requirements to writing specifications and shaping the software development process.</w:t>
      </w:r>
    </w:p>
    <w:p w:rsidR="00A02222" w:rsidRPr="008F5FD9" w:rsidRDefault="00A02222" w:rsidP="006B0FDD">
      <w:pPr>
        <w:numPr>
          <w:ilvl w:val="0"/>
          <w:numId w:val="3"/>
        </w:numPr>
        <w:contextualSpacing/>
        <w:rPr>
          <w:rFonts w:ascii="Nyala" w:hAnsi="Nyala"/>
          <w:bCs/>
        </w:rPr>
      </w:pPr>
      <w:r w:rsidRPr="008F5FD9">
        <w:rPr>
          <w:rFonts w:ascii="Nyala" w:hAnsi="Nyala"/>
          <w:bCs/>
        </w:rPr>
        <w:t>Responsible for attaining HIPAA EDI validation from Medicare, Medicaid and other payers of government carriers.</w:t>
      </w:r>
    </w:p>
    <w:p w:rsidR="00472C66" w:rsidRPr="008F5FD9" w:rsidRDefault="00472C66" w:rsidP="006B0FDD">
      <w:pPr>
        <w:numPr>
          <w:ilvl w:val="0"/>
          <w:numId w:val="3"/>
        </w:numPr>
        <w:contextualSpacing/>
        <w:rPr>
          <w:rFonts w:ascii="Nyala" w:hAnsi="Nyala"/>
          <w:bCs/>
        </w:rPr>
      </w:pPr>
      <w:r w:rsidRPr="008F5FD9">
        <w:rPr>
          <w:rFonts w:ascii="Nyala" w:hAnsi="Nyala"/>
          <w:bCs/>
        </w:rPr>
        <w:t>Recommend changes for system design, methods, procedures, policies and workflows affecting Medicare/Medicaid claims processing in compliance with government compliant processes like HIPAA/ EDI formats and accredited standards ANSI.</w:t>
      </w:r>
    </w:p>
    <w:p w:rsidR="00516B6B" w:rsidRPr="00BC5D7A" w:rsidRDefault="00516B6B" w:rsidP="006B0FDD">
      <w:pPr>
        <w:numPr>
          <w:ilvl w:val="0"/>
          <w:numId w:val="3"/>
        </w:numPr>
        <w:contextualSpacing/>
        <w:rPr>
          <w:rFonts w:ascii="Nyala" w:hAnsi="Nyala"/>
          <w:bCs/>
        </w:rPr>
      </w:pPr>
      <w:r w:rsidRPr="00BC5D7A">
        <w:rPr>
          <w:rFonts w:ascii="Nyala" w:hAnsi="Nyala"/>
          <w:bCs/>
        </w:rPr>
        <w:t xml:space="preserve">Participated in the recording and analysis of the business requirements for the COB project </w:t>
      </w:r>
    </w:p>
    <w:p w:rsidR="00516B6B" w:rsidRPr="00BC5D7A" w:rsidRDefault="00516B6B" w:rsidP="006B0FDD">
      <w:pPr>
        <w:numPr>
          <w:ilvl w:val="0"/>
          <w:numId w:val="3"/>
        </w:numPr>
        <w:contextualSpacing/>
        <w:rPr>
          <w:rFonts w:ascii="Nyala" w:hAnsi="Nyala"/>
          <w:bCs/>
        </w:rPr>
      </w:pPr>
      <w:r w:rsidRPr="00BC5D7A">
        <w:rPr>
          <w:rFonts w:ascii="Nyala" w:hAnsi="Nyala"/>
          <w:bCs/>
        </w:rPr>
        <w:t xml:space="preserve">Prepared and maintained Requirement Traceability Matrix (RTM) including both functional and non-functional requirement </w:t>
      </w:r>
    </w:p>
    <w:p w:rsidR="00516B6B" w:rsidRDefault="00516B6B" w:rsidP="006B0FDD">
      <w:pPr>
        <w:numPr>
          <w:ilvl w:val="0"/>
          <w:numId w:val="3"/>
        </w:numPr>
        <w:contextualSpacing/>
        <w:rPr>
          <w:rFonts w:ascii="Nyala" w:hAnsi="Nyala"/>
          <w:bCs/>
        </w:rPr>
      </w:pPr>
      <w:r w:rsidRPr="00BC5D7A">
        <w:rPr>
          <w:rFonts w:ascii="Nyala" w:hAnsi="Nyala"/>
          <w:bCs/>
        </w:rPr>
        <w:t>Ensure that the ICD-9-CM diagnosis and procedure codes &amp; CPT codes requirements are appropriately incorporated in the COB systems.</w:t>
      </w:r>
    </w:p>
    <w:p w:rsidR="00DE3026" w:rsidRPr="00DE3026" w:rsidRDefault="00DE3026" w:rsidP="006B0FDD">
      <w:pPr>
        <w:numPr>
          <w:ilvl w:val="0"/>
          <w:numId w:val="3"/>
        </w:numPr>
        <w:shd w:val="clear" w:color="auto" w:fill="FFFFFF"/>
        <w:contextualSpacing/>
        <w:rPr>
          <w:rFonts w:ascii="Nyala" w:hAnsi="Nyala"/>
          <w:bCs/>
        </w:rPr>
      </w:pPr>
      <w:r w:rsidRPr="00DE3026">
        <w:rPr>
          <w:rFonts w:ascii="Nyala" w:hAnsi="Nyala"/>
          <w:bCs/>
        </w:rPr>
        <w:t>Worked on Data Mapping to map Facets data to outbound eligibility extracts</w:t>
      </w:r>
    </w:p>
    <w:p w:rsidR="00580C91" w:rsidRPr="00BC5D7A" w:rsidRDefault="00580C91" w:rsidP="006B0FDD">
      <w:pPr>
        <w:numPr>
          <w:ilvl w:val="0"/>
          <w:numId w:val="3"/>
        </w:numPr>
        <w:contextualSpacing/>
        <w:rPr>
          <w:rFonts w:ascii="Nyala" w:hAnsi="Nyala"/>
          <w:bCs/>
        </w:rPr>
      </w:pPr>
      <w:r w:rsidRPr="00BC5D7A">
        <w:rPr>
          <w:rFonts w:ascii="Nyala" w:hAnsi="Nyala"/>
          <w:bCs/>
        </w:rPr>
        <w:t>Used FACETS Analytics for fast and easy retrieval, display and grouping of</w:t>
      </w:r>
    </w:p>
    <w:p w:rsidR="00516B6B" w:rsidRPr="00BC5D7A" w:rsidRDefault="00516B6B" w:rsidP="006B0FDD">
      <w:pPr>
        <w:numPr>
          <w:ilvl w:val="0"/>
          <w:numId w:val="3"/>
        </w:numPr>
        <w:contextualSpacing/>
        <w:rPr>
          <w:rFonts w:ascii="Nyala" w:hAnsi="Nyala"/>
          <w:bCs/>
        </w:rPr>
      </w:pPr>
      <w:r w:rsidRPr="00BC5D7A">
        <w:rPr>
          <w:rFonts w:ascii="Nyala" w:hAnsi="Nyala"/>
          <w:bCs/>
        </w:rPr>
        <w:t>Managed change requests by conducting impact analysis, and formulate the implementation plan</w:t>
      </w:r>
    </w:p>
    <w:p w:rsidR="00516B6B" w:rsidRPr="00BC5D7A" w:rsidRDefault="00516B6B" w:rsidP="006B0FDD">
      <w:pPr>
        <w:numPr>
          <w:ilvl w:val="0"/>
          <w:numId w:val="3"/>
        </w:numPr>
        <w:contextualSpacing/>
        <w:rPr>
          <w:rFonts w:ascii="Nyala" w:hAnsi="Nyala"/>
          <w:bCs/>
        </w:rPr>
      </w:pPr>
      <w:r w:rsidRPr="00BC5D7A">
        <w:rPr>
          <w:rFonts w:ascii="Nyala" w:hAnsi="Nyala"/>
          <w:bCs/>
        </w:rPr>
        <w:t>workarounds, if changes are not feasible, and the additional efforts required</w:t>
      </w:r>
    </w:p>
    <w:p w:rsidR="000A1340" w:rsidRPr="00BC5D7A" w:rsidRDefault="000A1340" w:rsidP="006B0FDD">
      <w:pPr>
        <w:numPr>
          <w:ilvl w:val="0"/>
          <w:numId w:val="3"/>
        </w:numPr>
        <w:contextualSpacing/>
        <w:rPr>
          <w:rFonts w:ascii="Nyala" w:hAnsi="Nyala"/>
          <w:bCs/>
        </w:rPr>
      </w:pPr>
      <w:r w:rsidRPr="00BC5D7A">
        <w:rPr>
          <w:rFonts w:ascii="Nyala" w:hAnsi="Nyala"/>
          <w:bCs/>
        </w:rPr>
        <w:t>Using Shared Containers and creating reusable components for local and shared use in the ETL process.</w:t>
      </w:r>
    </w:p>
    <w:p w:rsidR="00516B6B" w:rsidRDefault="00516B6B" w:rsidP="006B0FDD">
      <w:pPr>
        <w:rPr>
          <w:rFonts w:ascii="Nyala" w:hAnsi="Nyala"/>
          <w:bCs/>
        </w:rPr>
      </w:pPr>
      <w:r w:rsidRPr="00E93B70">
        <w:rPr>
          <w:rFonts w:ascii="Nyala" w:hAnsi="Nyala"/>
          <w:b/>
          <w:bCs/>
        </w:rPr>
        <w:t xml:space="preserve">Environment: </w:t>
      </w:r>
      <w:r w:rsidRPr="00E93B70">
        <w:rPr>
          <w:rFonts w:ascii="Nyala" w:hAnsi="Nyala"/>
          <w:bCs/>
        </w:rPr>
        <w:t>MS</w:t>
      </w:r>
      <w:r w:rsidRPr="000A0276">
        <w:rPr>
          <w:rFonts w:ascii="Nyala" w:hAnsi="Nyala"/>
          <w:bCs/>
        </w:rPr>
        <w:t xml:space="preserve"> </w:t>
      </w:r>
      <w:r w:rsidRPr="00E93B70">
        <w:rPr>
          <w:rFonts w:ascii="Nyala" w:hAnsi="Nyala"/>
          <w:bCs/>
        </w:rPr>
        <w:t>Projects, MS Visio, MS Word, MS Excel, MS PowerPoint, MS Outlook, UML, Windows 2000, SQL, Rational Rose</w:t>
      </w:r>
    </w:p>
    <w:p w:rsidR="00A155E7" w:rsidRDefault="00A155E7" w:rsidP="006B0FDD">
      <w:pPr>
        <w:rPr>
          <w:rFonts w:ascii="Khmer UI" w:hAnsi="Khmer UI" w:cs="Khmer UI"/>
          <w:sz w:val="20"/>
        </w:rPr>
      </w:pPr>
    </w:p>
    <w:tbl>
      <w:tblPr>
        <w:tblW w:w="0" w:type="auto"/>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04"/>
      </w:tblGrid>
      <w:tr w:rsidR="00A155E7" w:rsidTr="006F7C8F">
        <w:trPr>
          <w:trHeight w:val="163"/>
        </w:trPr>
        <w:tc>
          <w:tcPr>
            <w:tcW w:w="8604" w:type="dxa"/>
          </w:tcPr>
          <w:p w:rsidR="00A155E7" w:rsidRDefault="00A155E7" w:rsidP="006B0FDD">
            <w:pPr>
              <w:ind w:left="54"/>
              <w:rPr>
                <w:rFonts w:ascii="Nyala" w:eastAsia="Calibri" w:hAnsi="Nyala"/>
                <w:b/>
                <w:bCs/>
                <w:iCs/>
              </w:rPr>
            </w:pPr>
            <w:r w:rsidRPr="008F5FD9">
              <w:rPr>
                <w:rFonts w:ascii="Nyala" w:hAnsi="Nyala"/>
                <w:b/>
                <w:bCs/>
                <w:iCs/>
              </w:rPr>
              <w:t>CNSI,Washington</w:t>
            </w:r>
            <w:r w:rsidR="003110C7">
              <w:rPr>
                <w:rFonts w:ascii="Nyala" w:hAnsi="Nyala"/>
                <w:b/>
                <w:bCs/>
                <w:iCs/>
              </w:rPr>
              <w:t xml:space="preserve"> </w:t>
            </w:r>
            <w:r w:rsidRPr="008F5FD9">
              <w:rPr>
                <w:rFonts w:ascii="Nyala" w:hAnsi="Nyala"/>
                <w:b/>
                <w:bCs/>
                <w:iCs/>
              </w:rPr>
              <w:t>State</w:t>
            </w:r>
            <w:r w:rsidR="003110C7">
              <w:rPr>
                <w:rFonts w:ascii="Nyala" w:hAnsi="Nyala"/>
                <w:b/>
                <w:bCs/>
                <w:iCs/>
              </w:rPr>
              <w:t xml:space="preserve"> </w:t>
            </w:r>
            <w:r w:rsidRPr="008F5FD9">
              <w:rPr>
                <w:rFonts w:ascii="Nyala" w:hAnsi="Nyala"/>
                <w:b/>
                <w:bCs/>
                <w:iCs/>
              </w:rPr>
              <w:t>DSHS,</w:t>
            </w:r>
            <w:r w:rsidR="003110C7">
              <w:rPr>
                <w:rFonts w:ascii="Nyala" w:hAnsi="Nyala"/>
                <w:b/>
                <w:bCs/>
                <w:iCs/>
              </w:rPr>
              <w:t xml:space="preserve"> </w:t>
            </w:r>
            <w:r w:rsidRPr="008F5FD9">
              <w:rPr>
                <w:rFonts w:ascii="Nyala" w:hAnsi="Nyala"/>
                <w:b/>
                <w:bCs/>
                <w:iCs/>
              </w:rPr>
              <w:t>Marlton</w:t>
            </w:r>
            <w:r w:rsidR="000A0276">
              <w:rPr>
                <w:rFonts w:ascii="Nyala" w:hAnsi="Nyala"/>
                <w:b/>
                <w:bCs/>
                <w:iCs/>
              </w:rPr>
              <w:t xml:space="preserve"> </w:t>
            </w:r>
            <w:r w:rsidRPr="008F5FD9">
              <w:rPr>
                <w:rFonts w:ascii="Nyala" w:hAnsi="Nyala"/>
                <w:b/>
                <w:bCs/>
                <w:iCs/>
              </w:rPr>
              <w:t>NJ</w:t>
            </w:r>
            <w:r w:rsidRPr="00A02222">
              <w:rPr>
                <w:rFonts w:ascii="Nyala" w:hAnsi="Nyala"/>
                <w:b/>
                <w:bCs/>
                <w:iCs/>
              </w:rPr>
              <w:t xml:space="preserve">  </w:t>
            </w:r>
            <w:r w:rsidRPr="00E93B70">
              <w:rPr>
                <w:rFonts w:ascii="Nyala" w:hAnsi="Nyala"/>
                <w:b/>
                <w:bCs/>
                <w:iCs/>
              </w:rPr>
              <w:t xml:space="preserve"> Business Analyst</w:t>
            </w:r>
            <w:r w:rsidRPr="00A02222">
              <w:rPr>
                <w:rFonts w:ascii="Nyala" w:hAnsi="Nyala"/>
                <w:b/>
                <w:bCs/>
                <w:iCs/>
              </w:rPr>
              <w:t xml:space="preserve"> </w:t>
            </w:r>
            <w:r w:rsidR="000A0276">
              <w:rPr>
                <w:rFonts w:ascii="Nyala" w:hAnsi="Nyala"/>
                <w:b/>
                <w:bCs/>
                <w:iCs/>
              </w:rPr>
              <w:t xml:space="preserve"> Sep-2006-Apr-2008</w:t>
            </w:r>
          </w:p>
        </w:tc>
      </w:tr>
    </w:tbl>
    <w:p w:rsidR="00A155E7" w:rsidRPr="008F5FD9" w:rsidRDefault="00A155E7" w:rsidP="006B0FDD">
      <w:pPr>
        <w:rPr>
          <w:rFonts w:ascii="Nyala" w:hAnsi="Nyala"/>
          <w:bCs/>
        </w:rPr>
      </w:pPr>
      <w:r w:rsidRPr="00DE3026">
        <w:rPr>
          <w:rFonts w:ascii="Nyala" w:hAnsi="Nyala"/>
          <w:bCs/>
        </w:rPr>
        <w:t xml:space="preserve"> </w:t>
      </w:r>
      <w:r w:rsidRPr="008F5FD9">
        <w:rPr>
          <w:rFonts w:ascii="Nyala" w:hAnsi="Nyala"/>
          <w:bCs/>
        </w:rPr>
        <w:t>Objective of the project was to develop Medicaid Management Information System (MMIS) for State of Washington following HIPAA standards. The web based Health Care Management System is developed using HIPAA guidelines and regulations which keeps track of Healthcare transactions like Eligibility Request/ Response, Request and Response for Claims Status, Prior Authorization, Claims Vision and Claims Payment. This application also keeps record of all transactions, subscriber's medical history and provides data to other State agencies as required.</w:t>
      </w:r>
    </w:p>
    <w:p w:rsidR="00A155E7" w:rsidRDefault="00A155E7" w:rsidP="006B0FDD">
      <w:pPr>
        <w:spacing w:after="200"/>
        <w:rPr>
          <w:rFonts w:ascii="Nyala" w:hAnsi="Nyala"/>
          <w:b/>
          <w:u w:val="single"/>
        </w:rPr>
      </w:pPr>
      <w:r w:rsidRPr="00E93B70">
        <w:rPr>
          <w:rFonts w:ascii="Nyala" w:hAnsi="Nyala"/>
          <w:b/>
          <w:u w:val="single"/>
        </w:rPr>
        <w:t>Responsibilities</w:t>
      </w:r>
    </w:p>
    <w:p w:rsidR="00A155E7" w:rsidRPr="008F5FD9" w:rsidRDefault="00A155E7" w:rsidP="006B0FDD">
      <w:pPr>
        <w:numPr>
          <w:ilvl w:val="0"/>
          <w:numId w:val="3"/>
        </w:numPr>
        <w:contextualSpacing/>
        <w:rPr>
          <w:rFonts w:ascii="Nyala" w:hAnsi="Nyala"/>
          <w:bCs/>
        </w:rPr>
      </w:pPr>
      <w:r w:rsidRPr="008F5FD9">
        <w:rPr>
          <w:rFonts w:ascii="Nyala" w:hAnsi="Nyala"/>
          <w:bCs/>
        </w:rPr>
        <w:t>Performed the requirement analysis, impact analysis and documented the requirements using Rational Requisite Pro.</w:t>
      </w:r>
    </w:p>
    <w:p w:rsidR="00A155E7" w:rsidRPr="008F5FD9" w:rsidRDefault="00A155E7" w:rsidP="006B0FDD">
      <w:pPr>
        <w:numPr>
          <w:ilvl w:val="0"/>
          <w:numId w:val="3"/>
        </w:numPr>
        <w:contextualSpacing/>
        <w:rPr>
          <w:rFonts w:ascii="Nyala" w:hAnsi="Nyala"/>
          <w:bCs/>
        </w:rPr>
      </w:pPr>
      <w:r w:rsidRPr="008F5FD9">
        <w:rPr>
          <w:rFonts w:ascii="Nyala" w:hAnsi="Nyala"/>
          <w:bCs/>
        </w:rPr>
        <w:t>Developed plan for data feeds and data mappings for integration between various systems, including XML, to follow ICD 10 Code set and ANSI X12 5010 formats.</w:t>
      </w:r>
    </w:p>
    <w:p w:rsidR="00A155E7" w:rsidRPr="008F5FD9" w:rsidRDefault="00A155E7" w:rsidP="006B0FDD">
      <w:pPr>
        <w:numPr>
          <w:ilvl w:val="0"/>
          <w:numId w:val="3"/>
        </w:numPr>
        <w:contextualSpacing/>
        <w:rPr>
          <w:rFonts w:ascii="Nyala" w:hAnsi="Nyala"/>
          <w:bCs/>
        </w:rPr>
      </w:pPr>
      <w:r w:rsidRPr="008F5FD9">
        <w:rPr>
          <w:rFonts w:ascii="Nyala" w:hAnsi="Nyala"/>
          <w:bCs/>
        </w:rPr>
        <w:t>Defined Functional Test Cases, documented, Executed test script in Facets system.</w:t>
      </w:r>
    </w:p>
    <w:p w:rsidR="00A155E7" w:rsidRPr="008F5FD9" w:rsidRDefault="00A155E7" w:rsidP="006B0FDD">
      <w:pPr>
        <w:numPr>
          <w:ilvl w:val="0"/>
          <w:numId w:val="3"/>
        </w:numPr>
        <w:contextualSpacing/>
        <w:rPr>
          <w:rFonts w:ascii="Nyala" w:hAnsi="Nyala"/>
          <w:bCs/>
        </w:rPr>
      </w:pPr>
      <w:r w:rsidRPr="008F5FD9">
        <w:rPr>
          <w:rFonts w:ascii="Nyala" w:hAnsi="Nyala"/>
          <w:bCs/>
        </w:rPr>
        <w:t>Involved in gap analysis and implementation of HIPAA 5010, ICD 10 and Claim Validations</w:t>
      </w:r>
    </w:p>
    <w:p w:rsidR="00A155E7" w:rsidRPr="008F5FD9" w:rsidRDefault="00A155E7" w:rsidP="006B0FDD">
      <w:pPr>
        <w:numPr>
          <w:ilvl w:val="0"/>
          <w:numId w:val="3"/>
        </w:numPr>
        <w:contextualSpacing/>
        <w:rPr>
          <w:rFonts w:ascii="Nyala" w:hAnsi="Nyala"/>
          <w:bCs/>
        </w:rPr>
      </w:pPr>
      <w:r w:rsidRPr="008F5FD9">
        <w:rPr>
          <w:rFonts w:ascii="Nyala" w:hAnsi="Nyala"/>
          <w:bCs/>
        </w:rPr>
        <w:t>Performed UAT and exposure to User Certification Testing (UCT) and Operational Readiness Testing (ORT).</w:t>
      </w:r>
    </w:p>
    <w:p w:rsidR="00A155E7" w:rsidRPr="008F5FD9" w:rsidRDefault="00A155E7" w:rsidP="006B0FDD">
      <w:pPr>
        <w:numPr>
          <w:ilvl w:val="0"/>
          <w:numId w:val="3"/>
        </w:numPr>
        <w:contextualSpacing/>
        <w:rPr>
          <w:rFonts w:ascii="Nyala" w:hAnsi="Nyala"/>
          <w:bCs/>
        </w:rPr>
      </w:pPr>
      <w:r w:rsidRPr="008F5FD9">
        <w:rPr>
          <w:rFonts w:ascii="Nyala" w:hAnsi="Nyala"/>
          <w:bCs/>
        </w:rPr>
        <w:t>Documented the server farm requirements and requirements related to security within Share Point and using Windows Active Directory.</w:t>
      </w:r>
    </w:p>
    <w:p w:rsidR="00A155E7" w:rsidRPr="008F5FD9" w:rsidRDefault="00A155E7" w:rsidP="006B0FDD">
      <w:pPr>
        <w:numPr>
          <w:ilvl w:val="0"/>
          <w:numId w:val="3"/>
        </w:numPr>
        <w:contextualSpacing/>
        <w:rPr>
          <w:rFonts w:ascii="Nyala" w:hAnsi="Nyala"/>
          <w:bCs/>
        </w:rPr>
      </w:pPr>
      <w:r w:rsidRPr="008F5FD9">
        <w:rPr>
          <w:rFonts w:ascii="Nyala" w:hAnsi="Nyala"/>
          <w:bCs/>
        </w:rPr>
        <w:t>Followed a systematic approach to eliciting, organizing, and documenting requirements of the system.</w:t>
      </w:r>
    </w:p>
    <w:p w:rsidR="00A155E7" w:rsidRPr="008F5FD9" w:rsidRDefault="00A155E7" w:rsidP="006B0FDD">
      <w:pPr>
        <w:numPr>
          <w:ilvl w:val="0"/>
          <w:numId w:val="3"/>
        </w:numPr>
        <w:contextualSpacing/>
        <w:rPr>
          <w:rFonts w:ascii="Nyala" w:hAnsi="Nyala"/>
          <w:bCs/>
        </w:rPr>
      </w:pPr>
      <w:r w:rsidRPr="008F5FD9">
        <w:rPr>
          <w:rFonts w:ascii="Nyala" w:hAnsi="Nyala"/>
          <w:bCs/>
        </w:rPr>
        <w:t>Performed testing for Medicare, Medicaid and X-Over claims for Medicaid Management Information System (MMIS)</w:t>
      </w:r>
    </w:p>
    <w:p w:rsidR="00A155E7" w:rsidRPr="008F5FD9" w:rsidRDefault="00A155E7" w:rsidP="006B0FDD">
      <w:pPr>
        <w:numPr>
          <w:ilvl w:val="0"/>
          <w:numId w:val="3"/>
        </w:numPr>
        <w:contextualSpacing/>
        <w:rPr>
          <w:rFonts w:ascii="Nyala" w:hAnsi="Nyala"/>
          <w:bCs/>
        </w:rPr>
      </w:pPr>
      <w:r w:rsidRPr="008F5FD9">
        <w:rPr>
          <w:rFonts w:ascii="Nyala" w:hAnsi="Nyala"/>
          <w:bCs/>
        </w:rPr>
        <w:t>Reviewed the Joint Requirement Documents (JRD) with the cross functional team to analyze the High Level Requirements.</w:t>
      </w:r>
    </w:p>
    <w:p w:rsidR="00A155E7" w:rsidRPr="008F5FD9" w:rsidRDefault="00A155E7" w:rsidP="006B0FDD">
      <w:pPr>
        <w:numPr>
          <w:ilvl w:val="0"/>
          <w:numId w:val="3"/>
        </w:numPr>
        <w:contextualSpacing/>
        <w:rPr>
          <w:rFonts w:ascii="Nyala" w:hAnsi="Nyala"/>
          <w:bCs/>
        </w:rPr>
      </w:pPr>
      <w:r w:rsidRPr="008F5FD9">
        <w:rPr>
          <w:rFonts w:ascii="Nyala" w:hAnsi="Nyala"/>
          <w:bCs/>
        </w:rPr>
        <w:t>Experience in EDI automated first-pass claim adjudication, requiring thorough understanding of claim processing, both front and backend operations.</w:t>
      </w:r>
    </w:p>
    <w:p w:rsidR="00A155E7" w:rsidRPr="008F5FD9" w:rsidRDefault="00A155E7" w:rsidP="006B0FDD">
      <w:pPr>
        <w:numPr>
          <w:ilvl w:val="0"/>
          <w:numId w:val="3"/>
        </w:numPr>
        <w:contextualSpacing/>
        <w:rPr>
          <w:rFonts w:ascii="Nyala" w:hAnsi="Nyala"/>
          <w:bCs/>
        </w:rPr>
      </w:pPr>
      <w:r w:rsidRPr="008F5FD9">
        <w:rPr>
          <w:rFonts w:ascii="Nyala" w:hAnsi="Nyala"/>
          <w:bCs/>
        </w:rPr>
        <w:t>Managed the team of consultants responsible for developing on-demand Medicaid Management System reports.</w:t>
      </w:r>
    </w:p>
    <w:p w:rsidR="00A155E7" w:rsidRPr="008F5FD9" w:rsidRDefault="00A155E7" w:rsidP="006B0FDD">
      <w:pPr>
        <w:numPr>
          <w:ilvl w:val="0"/>
          <w:numId w:val="3"/>
        </w:numPr>
        <w:contextualSpacing/>
        <w:rPr>
          <w:rFonts w:ascii="Nyala" w:hAnsi="Nyala"/>
          <w:bCs/>
        </w:rPr>
      </w:pPr>
      <w:r w:rsidRPr="008F5FD9">
        <w:rPr>
          <w:rFonts w:ascii="Nyala" w:hAnsi="Nyala"/>
          <w:bCs/>
        </w:rPr>
        <w:t>Identify Member, Provider, Coverage, Medicare, and Medicaid.</w:t>
      </w:r>
    </w:p>
    <w:p w:rsidR="00A155E7" w:rsidRPr="008F5FD9" w:rsidRDefault="00A155E7" w:rsidP="006B0FDD">
      <w:pPr>
        <w:numPr>
          <w:ilvl w:val="0"/>
          <w:numId w:val="3"/>
        </w:numPr>
        <w:contextualSpacing/>
        <w:rPr>
          <w:rFonts w:ascii="Nyala" w:hAnsi="Nyala"/>
          <w:bCs/>
        </w:rPr>
      </w:pPr>
      <w:r w:rsidRPr="008F5FD9">
        <w:rPr>
          <w:rFonts w:ascii="Nyala" w:hAnsi="Nyala"/>
          <w:bCs/>
        </w:rPr>
        <w:t>Managed the team of consultants responsible for developing on-demand Medicaid Management System reports.</w:t>
      </w:r>
    </w:p>
    <w:p w:rsidR="00A155E7" w:rsidRPr="008F5FD9" w:rsidRDefault="00A155E7" w:rsidP="006B0FDD">
      <w:pPr>
        <w:numPr>
          <w:ilvl w:val="0"/>
          <w:numId w:val="3"/>
        </w:numPr>
        <w:contextualSpacing/>
        <w:rPr>
          <w:rFonts w:ascii="Nyala" w:hAnsi="Nyala"/>
          <w:bCs/>
        </w:rPr>
      </w:pPr>
      <w:r w:rsidRPr="008F5FD9">
        <w:rPr>
          <w:rFonts w:ascii="Nyala" w:hAnsi="Nyala"/>
          <w:bCs/>
        </w:rPr>
        <w:t>Analyzed, designed, and coded several online subsystems for the Medicaid System</w:t>
      </w:r>
    </w:p>
    <w:p w:rsidR="00A155E7" w:rsidRPr="008F5FD9" w:rsidRDefault="00A155E7" w:rsidP="006B0FDD">
      <w:pPr>
        <w:numPr>
          <w:ilvl w:val="0"/>
          <w:numId w:val="3"/>
        </w:numPr>
        <w:contextualSpacing/>
        <w:rPr>
          <w:rFonts w:ascii="Nyala" w:hAnsi="Nyala"/>
          <w:bCs/>
        </w:rPr>
      </w:pPr>
      <w:r w:rsidRPr="008F5FD9">
        <w:rPr>
          <w:rFonts w:ascii="Nyala" w:hAnsi="Nyala"/>
          <w:bCs/>
        </w:rPr>
        <w:t>Designed the online screens and reports for the Medicaid Online Electronic Claims Submission System.</w:t>
      </w:r>
    </w:p>
    <w:p w:rsidR="00A155E7" w:rsidRPr="008F5FD9" w:rsidRDefault="00A155E7" w:rsidP="006B0FDD">
      <w:pPr>
        <w:numPr>
          <w:ilvl w:val="0"/>
          <w:numId w:val="3"/>
        </w:numPr>
        <w:contextualSpacing/>
        <w:rPr>
          <w:rFonts w:ascii="Nyala" w:hAnsi="Nyala"/>
          <w:bCs/>
        </w:rPr>
      </w:pPr>
      <w:r w:rsidRPr="008F5FD9">
        <w:rPr>
          <w:rFonts w:ascii="Nyala" w:hAnsi="Nyala"/>
          <w:bCs/>
        </w:rPr>
        <w:t>Planned and defined system requirements to Wire Frames with Use Case, Use Case Scenario and Use Case Narrative using the UML (Unified Modeling Language) methodologies.</w:t>
      </w:r>
    </w:p>
    <w:p w:rsidR="00A155E7" w:rsidRPr="008F5FD9" w:rsidRDefault="00A155E7" w:rsidP="006B0FDD">
      <w:pPr>
        <w:numPr>
          <w:ilvl w:val="0"/>
          <w:numId w:val="3"/>
        </w:numPr>
        <w:contextualSpacing/>
        <w:rPr>
          <w:rFonts w:ascii="Nyala" w:hAnsi="Nyala"/>
          <w:bCs/>
        </w:rPr>
      </w:pPr>
      <w:r w:rsidRPr="008F5FD9">
        <w:rPr>
          <w:rFonts w:ascii="Nyala" w:hAnsi="Nyala"/>
          <w:bCs/>
        </w:rPr>
        <w:t>Used Query Analyzer, Execution Plan to optimize SQL Queries.</w:t>
      </w:r>
    </w:p>
    <w:p w:rsidR="00A155E7" w:rsidRPr="008F5FD9" w:rsidRDefault="00A155E7" w:rsidP="006B0FDD">
      <w:pPr>
        <w:numPr>
          <w:ilvl w:val="0"/>
          <w:numId w:val="3"/>
        </w:numPr>
        <w:contextualSpacing/>
        <w:rPr>
          <w:rFonts w:ascii="Nyala" w:hAnsi="Nyala"/>
          <w:bCs/>
        </w:rPr>
      </w:pPr>
      <w:r w:rsidRPr="008F5FD9">
        <w:rPr>
          <w:rFonts w:ascii="Nyala" w:hAnsi="Nyala"/>
          <w:bCs/>
        </w:rPr>
        <w:t xml:space="preserve">Conducted interviews, meetings and JAD sessions during the process of Requirement Gathering. </w:t>
      </w:r>
    </w:p>
    <w:p w:rsidR="00A155E7" w:rsidRPr="008F5FD9" w:rsidRDefault="00A155E7" w:rsidP="006B0FDD">
      <w:pPr>
        <w:numPr>
          <w:ilvl w:val="0"/>
          <w:numId w:val="3"/>
        </w:numPr>
        <w:contextualSpacing/>
        <w:rPr>
          <w:rFonts w:ascii="Nyala" w:hAnsi="Nyala"/>
          <w:bCs/>
        </w:rPr>
      </w:pPr>
      <w:r w:rsidRPr="008F5FD9">
        <w:rPr>
          <w:rFonts w:ascii="Nyala" w:hAnsi="Nyala"/>
          <w:bCs/>
        </w:rPr>
        <w:t>Planned and documented procedures for data processing and prepared data flow diagrams for the application.</w:t>
      </w:r>
    </w:p>
    <w:p w:rsidR="00A155E7" w:rsidRPr="008F5FD9" w:rsidRDefault="00A155E7" w:rsidP="006B0FDD">
      <w:pPr>
        <w:numPr>
          <w:ilvl w:val="0"/>
          <w:numId w:val="3"/>
        </w:numPr>
        <w:contextualSpacing/>
        <w:rPr>
          <w:rFonts w:ascii="Nyala" w:hAnsi="Nyala"/>
          <w:bCs/>
        </w:rPr>
      </w:pPr>
      <w:r w:rsidRPr="008F5FD9">
        <w:rPr>
          <w:rFonts w:ascii="Nyala" w:hAnsi="Nyala"/>
          <w:bCs/>
        </w:rPr>
        <w:t xml:space="preserve">Identified/documented data sources and transformation rules required to populate and maintain data warehouse content. </w:t>
      </w:r>
    </w:p>
    <w:p w:rsidR="00A155E7" w:rsidRPr="008F5FD9" w:rsidRDefault="00A155E7" w:rsidP="006B0FDD">
      <w:pPr>
        <w:numPr>
          <w:ilvl w:val="0"/>
          <w:numId w:val="3"/>
        </w:numPr>
        <w:contextualSpacing/>
        <w:rPr>
          <w:rFonts w:ascii="Nyala" w:hAnsi="Nyala"/>
          <w:bCs/>
        </w:rPr>
      </w:pPr>
      <w:r w:rsidRPr="008F5FD9">
        <w:rPr>
          <w:rFonts w:ascii="Nyala" w:hAnsi="Nyala"/>
          <w:bCs/>
        </w:rPr>
        <w:t>Analyzed and translated business requirements into system specifications utilizing UML and RUP methodology</w:t>
      </w:r>
    </w:p>
    <w:p w:rsidR="00A155E7" w:rsidRPr="00A02222" w:rsidRDefault="00A155E7" w:rsidP="006B0FDD">
      <w:pPr>
        <w:rPr>
          <w:rFonts w:ascii="Calibri" w:hAnsi="Calibri" w:cs="Calibri"/>
          <w:sz w:val="22"/>
          <w:szCs w:val="22"/>
        </w:rPr>
      </w:pPr>
      <w:r w:rsidRPr="008F5FD9">
        <w:rPr>
          <w:rFonts w:ascii="Khmer UI" w:hAnsi="Khmer UI" w:cs="Khmer UI"/>
          <w:b/>
          <w:bCs/>
          <w:sz w:val="20"/>
        </w:rPr>
        <w:t>Environment:</w:t>
      </w:r>
      <w:r w:rsidRPr="00A02222">
        <w:rPr>
          <w:rFonts w:ascii="Calibri" w:hAnsi="Calibri" w:cs="Calibri"/>
          <w:sz w:val="22"/>
          <w:szCs w:val="22"/>
        </w:rPr>
        <w:t xml:space="preserve"> </w:t>
      </w:r>
      <w:r w:rsidR="003110C7">
        <w:rPr>
          <w:rFonts w:ascii="Nyala" w:hAnsi="Nyala"/>
          <w:bCs/>
        </w:rPr>
        <w:t xml:space="preserve">Windows </w:t>
      </w:r>
      <w:r w:rsidRPr="008F5FD9">
        <w:rPr>
          <w:rFonts w:ascii="Nyala" w:hAnsi="Nyala"/>
          <w:bCs/>
        </w:rPr>
        <w:t>/XP, Microsoft Office SharePoint, Cobol, DB2, Cognos,  Java/J2EE, HL7, Rational Requisite Pro, MS Office, SQL Server, MS Project, MS FrontPage, MS Access,  EDI</w:t>
      </w:r>
    </w:p>
    <w:sectPr w:rsidR="00A155E7" w:rsidRPr="00A02222" w:rsidSect="00516B6B">
      <w:footerReference w:type="even" r:id="rId8"/>
      <w:footerReference w:type="default" r:id="rId9"/>
      <w:pgSz w:w="12240" w:h="15840"/>
      <w:pgMar w:top="540" w:right="540" w:bottom="1008"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55D8" w:rsidRDefault="006155D8" w:rsidP="00DA4FA3">
      <w:r>
        <w:separator/>
      </w:r>
    </w:p>
  </w:endnote>
  <w:endnote w:type="continuationSeparator" w:id="1">
    <w:p w:rsidR="006155D8" w:rsidRDefault="006155D8" w:rsidP="00DA4FA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yala">
    <w:panose1 w:val="02000504070300020003"/>
    <w:charset w:val="00"/>
    <w:family w:val="auto"/>
    <w:pitch w:val="variable"/>
    <w:sig w:usb0="A000006F" w:usb1="00000000" w:usb2="00000800" w:usb3="00000000" w:csb0="00000093" w:csb1="00000000"/>
  </w:font>
  <w:font w:name="Cambria">
    <w:panose1 w:val="02040503050406030204"/>
    <w:charset w:val="00"/>
    <w:family w:val="roman"/>
    <w:pitch w:val="variable"/>
    <w:sig w:usb0="A00002EF" w:usb1="4000004B" w:usb2="00000000" w:usb3="00000000" w:csb0="0000019F" w:csb1="00000000"/>
  </w:font>
  <w:font w:name="Khmer UI">
    <w:panose1 w:val="020B0502040204020203"/>
    <w:charset w:val="00"/>
    <w:family w:val="swiss"/>
    <w:pitch w:val="variable"/>
    <w:sig w:usb0="8000002F" w:usb1="0000204A" w:usb2="0001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CC" w:rsidRDefault="00BF3D31" w:rsidP="00804041">
    <w:pPr>
      <w:pStyle w:val="Footer"/>
      <w:framePr w:wrap="around" w:vAnchor="text" w:hAnchor="margin" w:xAlign="right" w:y="1"/>
      <w:rPr>
        <w:rStyle w:val="PageNumber"/>
      </w:rPr>
    </w:pPr>
    <w:r>
      <w:rPr>
        <w:rStyle w:val="PageNumber"/>
      </w:rPr>
      <w:fldChar w:fldCharType="begin"/>
    </w:r>
    <w:r w:rsidR="004715FB">
      <w:rPr>
        <w:rStyle w:val="PageNumber"/>
      </w:rPr>
      <w:instrText xml:space="preserve">PAGE  </w:instrText>
    </w:r>
    <w:r>
      <w:rPr>
        <w:rStyle w:val="PageNumber"/>
      </w:rPr>
      <w:fldChar w:fldCharType="end"/>
    </w:r>
  </w:p>
  <w:p w:rsidR="00E13ECC" w:rsidRDefault="006155D8" w:rsidP="00804041">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CC" w:rsidRDefault="006155D8" w:rsidP="00804041">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55D8" w:rsidRDefault="006155D8" w:rsidP="00DA4FA3">
      <w:r>
        <w:separator/>
      </w:r>
    </w:p>
  </w:footnote>
  <w:footnote w:type="continuationSeparator" w:id="1">
    <w:p w:rsidR="006155D8" w:rsidRDefault="006155D8" w:rsidP="00DA4F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D002908"/>
    <w:lvl w:ilvl="0">
      <w:numFmt w:val="bullet"/>
      <w:lvlText w:val="*"/>
      <w:lvlJc w:val="left"/>
    </w:lvl>
  </w:abstractNum>
  <w:abstractNum w:abstractNumId="1">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rPr>
    </w:lvl>
  </w:abstractNum>
  <w:abstractNum w:abstractNumId="2">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3">
    <w:nsid w:val="00000009"/>
    <w:multiLevelType w:val="singleLevel"/>
    <w:tmpl w:val="00000009"/>
    <w:name w:val="WW8Num9"/>
    <w:lvl w:ilvl="0">
      <w:start w:val="1"/>
      <w:numFmt w:val="bullet"/>
      <w:lvlText w:val=""/>
      <w:lvlJc w:val="left"/>
      <w:pPr>
        <w:tabs>
          <w:tab w:val="num" w:pos="3600"/>
        </w:tabs>
        <w:ind w:left="3600" w:hanging="360"/>
      </w:pPr>
      <w:rPr>
        <w:rFonts w:ascii="Symbol" w:hAnsi="Symbol"/>
        <w:sz w:val="20"/>
      </w:rPr>
    </w:lvl>
  </w:abstractNum>
  <w:abstractNum w:abstractNumId="4">
    <w:nsid w:val="0000000A"/>
    <w:multiLevelType w:val="singleLevel"/>
    <w:tmpl w:val="0000000A"/>
    <w:name w:val="WW8Num10"/>
    <w:lvl w:ilvl="0">
      <w:start w:val="1"/>
      <w:numFmt w:val="bullet"/>
      <w:lvlText w:val=""/>
      <w:lvlJc w:val="left"/>
      <w:pPr>
        <w:tabs>
          <w:tab w:val="num" w:pos="360"/>
        </w:tabs>
        <w:ind w:left="360" w:hanging="360"/>
      </w:pPr>
      <w:rPr>
        <w:rFonts w:ascii="Symbol" w:hAnsi="Symbol"/>
      </w:rPr>
    </w:lvl>
  </w:abstractNum>
  <w:abstractNum w:abstractNumId="5">
    <w:nsid w:val="017807B3"/>
    <w:multiLevelType w:val="hybridMultilevel"/>
    <w:tmpl w:val="3884A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227C26"/>
    <w:multiLevelType w:val="hybridMultilevel"/>
    <w:tmpl w:val="FE1622A8"/>
    <w:lvl w:ilvl="0" w:tplc="BAA02ACC">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576"/>
        </w:tabs>
        <w:ind w:left="576" w:hanging="360"/>
      </w:pPr>
      <w:rPr>
        <w:rFonts w:ascii="Courier New" w:hAnsi="Courier New" w:cs="Courier New" w:hint="default"/>
      </w:rPr>
    </w:lvl>
    <w:lvl w:ilvl="2" w:tplc="04090005" w:tentative="1">
      <w:start w:val="1"/>
      <w:numFmt w:val="bullet"/>
      <w:lvlText w:val=""/>
      <w:lvlJc w:val="left"/>
      <w:pPr>
        <w:tabs>
          <w:tab w:val="num" w:pos="1296"/>
        </w:tabs>
        <w:ind w:left="1296" w:hanging="360"/>
      </w:pPr>
      <w:rPr>
        <w:rFonts w:ascii="Wingdings" w:hAnsi="Wingdings" w:hint="default"/>
      </w:rPr>
    </w:lvl>
    <w:lvl w:ilvl="3" w:tplc="04090001" w:tentative="1">
      <w:start w:val="1"/>
      <w:numFmt w:val="bullet"/>
      <w:lvlText w:val=""/>
      <w:lvlJc w:val="left"/>
      <w:pPr>
        <w:tabs>
          <w:tab w:val="num" w:pos="2016"/>
        </w:tabs>
        <w:ind w:left="2016" w:hanging="360"/>
      </w:pPr>
      <w:rPr>
        <w:rFonts w:ascii="Symbol" w:hAnsi="Symbol" w:hint="default"/>
      </w:rPr>
    </w:lvl>
    <w:lvl w:ilvl="4" w:tplc="04090003" w:tentative="1">
      <w:start w:val="1"/>
      <w:numFmt w:val="bullet"/>
      <w:lvlText w:val="o"/>
      <w:lvlJc w:val="left"/>
      <w:pPr>
        <w:tabs>
          <w:tab w:val="num" w:pos="2736"/>
        </w:tabs>
        <w:ind w:left="2736" w:hanging="360"/>
      </w:pPr>
      <w:rPr>
        <w:rFonts w:ascii="Courier New" w:hAnsi="Courier New" w:cs="Courier New" w:hint="default"/>
      </w:rPr>
    </w:lvl>
    <w:lvl w:ilvl="5" w:tplc="04090005" w:tentative="1">
      <w:start w:val="1"/>
      <w:numFmt w:val="bullet"/>
      <w:lvlText w:val=""/>
      <w:lvlJc w:val="left"/>
      <w:pPr>
        <w:tabs>
          <w:tab w:val="num" w:pos="3456"/>
        </w:tabs>
        <w:ind w:left="3456" w:hanging="360"/>
      </w:pPr>
      <w:rPr>
        <w:rFonts w:ascii="Wingdings" w:hAnsi="Wingdings"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7">
    <w:nsid w:val="02D9778B"/>
    <w:multiLevelType w:val="hybridMultilevel"/>
    <w:tmpl w:val="D43219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61867DB"/>
    <w:multiLevelType w:val="hybridMultilevel"/>
    <w:tmpl w:val="2256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6704A5"/>
    <w:multiLevelType w:val="hybridMultilevel"/>
    <w:tmpl w:val="CA5231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FD16C82"/>
    <w:multiLevelType w:val="multilevel"/>
    <w:tmpl w:val="0A4C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2062F09"/>
    <w:multiLevelType w:val="hybridMultilevel"/>
    <w:tmpl w:val="51547D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53A0E"/>
    <w:multiLevelType w:val="hybridMultilevel"/>
    <w:tmpl w:val="DB06F544"/>
    <w:lvl w:ilvl="0" w:tplc="04090005">
      <w:start w:val="1"/>
      <w:numFmt w:val="bullet"/>
      <w:lvlText w:val=""/>
      <w:lvlJc w:val="left"/>
      <w:pPr>
        <w:tabs>
          <w:tab w:val="num" w:pos="360"/>
        </w:tabs>
        <w:ind w:left="1080" w:hanging="360"/>
      </w:pPr>
      <w:rPr>
        <w:rFonts w:ascii="Wingdings" w:hAnsi="Wingdings" w:hint="default"/>
        <w:b w:val="0"/>
        <w:bCs w:val="0"/>
        <w:i w:val="0"/>
        <w:iCs w:val="0"/>
        <w:strike w:val="0"/>
        <w:dstrike w:val="0"/>
        <w:color w:val="000000"/>
        <w:sz w:val="24"/>
        <w:szCs w:val="24"/>
        <w:u w:val="none"/>
        <w:effect w:val="none"/>
      </w:rPr>
    </w:lvl>
    <w:lvl w:ilvl="1" w:tplc="FFFFFFFF">
      <w:start w:val="1"/>
      <w:numFmt w:val="bullet"/>
      <w:lvlText w:val="○"/>
      <w:lvlJc w:val="left"/>
      <w:pPr>
        <w:tabs>
          <w:tab w:val="num" w:pos="360"/>
        </w:tabs>
        <w:ind w:left="1800" w:hanging="36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360"/>
        </w:tabs>
        <w:ind w:left="252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360"/>
        </w:tabs>
        <w:ind w:left="324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360"/>
        </w:tabs>
        <w:ind w:left="3960" w:hanging="36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360"/>
        </w:tabs>
        <w:ind w:left="468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360"/>
        </w:tabs>
        <w:ind w:left="540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360"/>
        </w:tabs>
        <w:ind w:left="6120" w:hanging="36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360"/>
        </w:tabs>
        <w:ind w:left="6840" w:hanging="180"/>
      </w:pPr>
      <w:rPr>
        <w:rFonts w:ascii="Verdana" w:eastAsia="Verdana" w:hAnsi="Verdana" w:cs="Verdana"/>
        <w:b w:val="0"/>
        <w:bCs w:val="0"/>
        <w:i w:val="0"/>
        <w:iCs w:val="0"/>
        <w:strike w:val="0"/>
        <w:dstrike w:val="0"/>
        <w:color w:val="000000"/>
        <w:sz w:val="20"/>
        <w:szCs w:val="20"/>
        <w:u w:val="none"/>
        <w:effect w:val="none"/>
      </w:rPr>
    </w:lvl>
  </w:abstractNum>
  <w:abstractNum w:abstractNumId="13">
    <w:nsid w:val="177049EB"/>
    <w:multiLevelType w:val="hybridMultilevel"/>
    <w:tmpl w:val="1C541D2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FB4670B"/>
    <w:multiLevelType w:val="hybridMultilevel"/>
    <w:tmpl w:val="92AA0C82"/>
    <w:lvl w:ilvl="0" w:tplc="5B88DA38">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1AB5537"/>
    <w:multiLevelType w:val="hybridMultilevel"/>
    <w:tmpl w:val="C0343D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A3906BF"/>
    <w:multiLevelType w:val="multilevel"/>
    <w:tmpl w:val="FFF6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B3C5F36"/>
    <w:multiLevelType w:val="multilevel"/>
    <w:tmpl w:val="AD6489C8"/>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8">
    <w:nsid w:val="2B811F66"/>
    <w:multiLevelType w:val="hybridMultilevel"/>
    <w:tmpl w:val="95AA2B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F620D38"/>
    <w:multiLevelType w:val="multilevel"/>
    <w:tmpl w:val="9592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0A44D01"/>
    <w:multiLevelType w:val="multilevel"/>
    <w:tmpl w:val="E0BC08E6"/>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1">
    <w:nsid w:val="3548382C"/>
    <w:multiLevelType w:val="hybridMultilevel"/>
    <w:tmpl w:val="751E6F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3">
    <w:nsid w:val="49D403CA"/>
    <w:multiLevelType w:val="hybridMultilevel"/>
    <w:tmpl w:val="02889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3EE0F1A"/>
    <w:multiLevelType w:val="multilevel"/>
    <w:tmpl w:val="2C4E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4405703"/>
    <w:multiLevelType w:val="multilevel"/>
    <w:tmpl w:val="94AAC150"/>
    <w:lvl w:ilvl="0">
      <w:start w:val="1"/>
      <w:numFmt w:val="bullet"/>
      <w:lvlText w:val=""/>
      <w:lvlJc w:val="left"/>
      <w:pPr>
        <w:tabs>
          <w:tab w:val="num" w:pos="490"/>
        </w:tabs>
        <w:ind w:left="490" w:hanging="360"/>
      </w:pPr>
      <w:rPr>
        <w:rFonts w:ascii="Symbol" w:hAnsi="Symbol" w:hint="default"/>
        <w:sz w:val="20"/>
      </w:rPr>
    </w:lvl>
    <w:lvl w:ilvl="1">
      <w:start w:val="1"/>
      <w:numFmt w:val="bullet"/>
      <w:lvlText w:val="o"/>
      <w:lvlJc w:val="left"/>
      <w:pPr>
        <w:tabs>
          <w:tab w:val="num" w:pos="1210"/>
        </w:tabs>
        <w:ind w:left="1210" w:hanging="360"/>
      </w:pPr>
      <w:rPr>
        <w:rFonts w:ascii="Courier New" w:hAnsi="Courier New" w:hint="default"/>
        <w:sz w:val="20"/>
      </w:rPr>
    </w:lvl>
    <w:lvl w:ilvl="2" w:tentative="1">
      <w:start w:val="1"/>
      <w:numFmt w:val="bullet"/>
      <w:lvlText w:val=""/>
      <w:lvlJc w:val="left"/>
      <w:pPr>
        <w:tabs>
          <w:tab w:val="num" w:pos="1930"/>
        </w:tabs>
        <w:ind w:left="1930" w:hanging="360"/>
      </w:pPr>
      <w:rPr>
        <w:rFonts w:ascii="Wingdings" w:hAnsi="Wingdings" w:hint="default"/>
        <w:sz w:val="20"/>
      </w:rPr>
    </w:lvl>
    <w:lvl w:ilvl="3" w:tentative="1">
      <w:start w:val="1"/>
      <w:numFmt w:val="bullet"/>
      <w:lvlText w:val=""/>
      <w:lvlJc w:val="left"/>
      <w:pPr>
        <w:tabs>
          <w:tab w:val="num" w:pos="2650"/>
        </w:tabs>
        <w:ind w:left="2650" w:hanging="360"/>
      </w:pPr>
      <w:rPr>
        <w:rFonts w:ascii="Wingdings" w:hAnsi="Wingdings" w:hint="default"/>
        <w:sz w:val="20"/>
      </w:rPr>
    </w:lvl>
    <w:lvl w:ilvl="4" w:tentative="1">
      <w:start w:val="1"/>
      <w:numFmt w:val="bullet"/>
      <w:lvlText w:val=""/>
      <w:lvlJc w:val="left"/>
      <w:pPr>
        <w:tabs>
          <w:tab w:val="num" w:pos="3370"/>
        </w:tabs>
        <w:ind w:left="3370" w:hanging="360"/>
      </w:pPr>
      <w:rPr>
        <w:rFonts w:ascii="Wingdings" w:hAnsi="Wingdings" w:hint="default"/>
        <w:sz w:val="20"/>
      </w:rPr>
    </w:lvl>
    <w:lvl w:ilvl="5" w:tentative="1">
      <w:start w:val="1"/>
      <w:numFmt w:val="bullet"/>
      <w:lvlText w:val=""/>
      <w:lvlJc w:val="left"/>
      <w:pPr>
        <w:tabs>
          <w:tab w:val="num" w:pos="4090"/>
        </w:tabs>
        <w:ind w:left="4090" w:hanging="360"/>
      </w:pPr>
      <w:rPr>
        <w:rFonts w:ascii="Wingdings" w:hAnsi="Wingdings" w:hint="default"/>
        <w:sz w:val="20"/>
      </w:rPr>
    </w:lvl>
    <w:lvl w:ilvl="6" w:tentative="1">
      <w:start w:val="1"/>
      <w:numFmt w:val="bullet"/>
      <w:lvlText w:val=""/>
      <w:lvlJc w:val="left"/>
      <w:pPr>
        <w:tabs>
          <w:tab w:val="num" w:pos="4810"/>
        </w:tabs>
        <w:ind w:left="4810" w:hanging="360"/>
      </w:pPr>
      <w:rPr>
        <w:rFonts w:ascii="Wingdings" w:hAnsi="Wingdings" w:hint="default"/>
        <w:sz w:val="20"/>
      </w:rPr>
    </w:lvl>
    <w:lvl w:ilvl="7" w:tentative="1">
      <w:start w:val="1"/>
      <w:numFmt w:val="bullet"/>
      <w:lvlText w:val=""/>
      <w:lvlJc w:val="left"/>
      <w:pPr>
        <w:tabs>
          <w:tab w:val="num" w:pos="5530"/>
        </w:tabs>
        <w:ind w:left="5530" w:hanging="360"/>
      </w:pPr>
      <w:rPr>
        <w:rFonts w:ascii="Wingdings" w:hAnsi="Wingdings" w:hint="default"/>
        <w:sz w:val="20"/>
      </w:rPr>
    </w:lvl>
    <w:lvl w:ilvl="8" w:tentative="1">
      <w:start w:val="1"/>
      <w:numFmt w:val="bullet"/>
      <w:lvlText w:val=""/>
      <w:lvlJc w:val="left"/>
      <w:pPr>
        <w:tabs>
          <w:tab w:val="num" w:pos="6250"/>
        </w:tabs>
        <w:ind w:left="6250" w:hanging="360"/>
      </w:pPr>
      <w:rPr>
        <w:rFonts w:ascii="Wingdings" w:hAnsi="Wingdings" w:hint="default"/>
        <w:sz w:val="20"/>
      </w:rPr>
    </w:lvl>
  </w:abstractNum>
  <w:abstractNum w:abstractNumId="26">
    <w:nsid w:val="57C27772"/>
    <w:multiLevelType w:val="hybridMultilevel"/>
    <w:tmpl w:val="410E4B4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5D037408"/>
    <w:multiLevelType w:val="hybridMultilevel"/>
    <w:tmpl w:val="2A7A1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B17F8C"/>
    <w:multiLevelType w:val="hybridMultilevel"/>
    <w:tmpl w:val="E7C2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B75600"/>
    <w:multiLevelType w:val="singleLevel"/>
    <w:tmpl w:val="0656888A"/>
    <w:lvl w:ilvl="0">
      <w:start w:val="1"/>
      <w:numFmt w:val="bullet"/>
      <w:pStyle w:val="Achievement"/>
      <w:lvlText w:val=""/>
      <w:lvlJc w:val="left"/>
      <w:pPr>
        <w:tabs>
          <w:tab w:val="num" w:pos="360"/>
        </w:tabs>
        <w:ind w:left="360" w:hanging="360"/>
      </w:pPr>
      <w:rPr>
        <w:rFonts w:ascii="Symbol" w:hAnsi="Symbol" w:hint="default"/>
      </w:rPr>
    </w:lvl>
  </w:abstractNum>
  <w:abstractNum w:abstractNumId="30">
    <w:nsid w:val="672C5961"/>
    <w:multiLevelType w:val="hybridMultilevel"/>
    <w:tmpl w:val="4DD2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441EE4"/>
    <w:multiLevelType w:val="hybridMultilevel"/>
    <w:tmpl w:val="BB2041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E0F13AC"/>
    <w:multiLevelType w:val="hybridMultilevel"/>
    <w:tmpl w:val="2E92F916"/>
    <w:lvl w:ilvl="0" w:tplc="04090001">
      <w:start w:val="1"/>
      <w:numFmt w:val="bullet"/>
      <w:lvlText w:val=""/>
      <w:lvlJc w:val="left"/>
      <w:pPr>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ED874A0"/>
    <w:multiLevelType w:val="hybridMultilevel"/>
    <w:tmpl w:val="C24A164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7"/>
  </w:num>
  <w:num w:numId="2">
    <w:abstractNumId w:val="12"/>
  </w:num>
  <w:num w:numId="3">
    <w:abstractNumId w:val="17"/>
  </w:num>
  <w:num w:numId="4">
    <w:abstractNumId w:val="20"/>
  </w:num>
  <w:num w:numId="5">
    <w:abstractNumId w:val="9"/>
  </w:num>
  <w:num w:numId="6">
    <w:abstractNumId w:val="21"/>
  </w:num>
  <w:num w:numId="7">
    <w:abstractNumId w:val="18"/>
  </w:num>
  <w:num w:numId="8">
    <w:abstractNumId w:val="14"/>
  </w:num>
  <w:num w:numId="9">
    <w:abstractNumId w:val="29"/>
  </w:num>
  <w:num w:numId="10">
    <w:abstractNumId w:val="6"/>
  </w:num>
  <w:num w:numId="11">
    <w:abstractNumId w:val="27"/>
  </w:num>
  <w:num w:numId="12">
    <w:abstractNumId w:val="30"/>
  </w:num>
  <w:num w:numId="13">
    <w:abstractNumId w:val="13"/>
  </w:num>
  <w:num w:numId="14">
    <w:abstractNumId w:val="1"/>
  </w:num>
  <w:num w:numId="15">
    <w:abstractNumId w:val="23"/>
  </w:num>
  <w:num w:numId="16">
    <w:abstractNumId w:val="0"/>
    <w:lvlOverride w:ilvl="0">
      <w:lvl w:ilvl="0">
        <w:numFmt w:val="bullet"/>
        <w:lvlText w:val=""/>
        <w:legacy w:legacy="1" w:legacySpace="0" w:legacyIndent="360"/>
        <w:lvlJc w:val="left"/>
        <w:rPr>
          <w:rFonts w:ascii="Symbol" w:hAnsi="Symbol" w:hint="default"/>
        </w:rPr>
      </w:lvl>
    </w:lvlOverride>
  </w:num>
  <w:num w:numId="17">
    <w:abstractNumId w:val="2"/>
  </w:num>
  <w:num w:numId="18">
    <w:abstractNumId w:val="11"/>
  </w:num>
  <w:num w:numId="19">
    <w:abstractNumId w:val="3"/>
  </w:num>
  <w:num w:numId="20">
    <w:abstractNumId w:val="4"/>
  </w:num>
  <w:num w:numId="21">
    <w:abstractNumId w:val="33"/>
  </w:num>
  <w:num w:numId="22">
    <w:abstractNumId w:val="28"/>
  </w:num>
  <w:num w:numId="23">
    <w:abstractNumId w:val="32"/>
  </w:num>
  <w:num w:numId="24">
    <w:abstractNumId w:val="15"/>
  </w:num>
  <w:num w:numId="2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num>
  <w:num w:numId="28">
    <w:abstractNumId w:val="8"/>
  </w:num>
  <w:num w:numId="29">
    <w:abstractNumId w:val="5"/>
  </w:num>
  <w:num w:numId="30">
    <w:abstractNumId w:val="31"/>
  </w:num>
  <w:num w:numId="31">
    <w:abstractNumId w:val="19"/>
  </w:num>
  <w:num w:numId="32">
    <w:abstractNumId w:val="24"/>
  </w:num>
  <w:num w:numId="33">
    <w:abstractNumId w:val="10"/>
  </w:num>
  <w:num w:numId="34">
    <w:abstractNumId w:val="1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516B6B"/>
    <w:rsid w:val="00000C74"/>
    <w:rsid w:val="00002248"/>
    <w:rsid w:val="00002CB7"/>
    <w:rsid w:val="00003970"/>
    <w:rsid w:val="00005485"/>
    <w:rsid w:val="00007AEA"/>
    <w:rsid w:val="000134BF"/>
    <w:rsid w:val="0001389F"/>
    <w:rsid w:val="000147E5"/>
    <w:rsid w:val="000165CF"/>
    <w:rsid w:val="00020F44"/>
    <w:rsid w:val="00032738"/>
    <w:rsid w:val="000339E1"/>
    <w:rsid w:val="00036644"/>
    <w:rsid w:val="00042573"/>
    <w:rsid w:val="00047366"/>
    <w:rsid w:val="0005546E"/>
    <w:rsid w:val="00061447"/>
    <w:rsid w:val="00063114"/>
    <w:rsid w:val="0006471B"/>
    <w:rsid w:val="000664F6"/>
    <w:rsid w:val="000911B6"/>
    <w:rsid w:val="00091C0F"/>
    <w:rsid w:val="000A0276"/>
    <w:rsid w:val="000A1340"/>
    <w:rsid w:val="000A5B4A"/>
    <w:rsid w:val="000B382E"/>
    <w:rsid w:val="000B46B3"/>
    <w:rsid w:val="000B46E2"/>
    <w:rsid w:val="000B56AE"/>
    <w:rsid w:val="000B6ABA"/>
    <w:rsid w:val="000B7D95"/>
    <w:rsid w:val="000C58E5"/>
    <w:rsid w:val="000D2B69"/>
    <w:rsid w:val="000D4250"/>
    <w:rsid w:val="000F4202"/>
    <w:rsid w:val="000F4D9B"/>
    <w:rsid w:val="001023EE"/>
    <w:rsid w:val="001030EB"/>
    <w:rsid w:val="00107A7D"/>
    <w:rsid w:val="0011433D"/>
    <w:rsid w:val="00116DD3"/>
    <w:rsid w:val="00123992"/>
    <w:rsid w:val="00125990"/>
    <w:rsid w:val="00131E1B"/>
    <w:rsid w:val="001407B4"/>
    <w:rsid w:val="001452B8"/>
    <w:rsid w:val="00151F04"/>
    <w:rsid w:val="0015380B"/>
    <w:rsid w:val="00162411"/>
    <w:rsid w:val="00163570"/>
    <w:rsid w:val="0017171B"/>
    <w:rsid w:val="00173A66"/>
    <w:rsid w:val="00185E8C"/>
    <w:rsid w:val="00190369"/>
    <w:rsid w:val="001A31FB"/>
    <w:rsid w:val="001A3ACD"/>
    <w:rsid w:val="001B3761"/>
    <w:rsid w:val="001B60BC"/>
    <w:rsid w:val="001C72E9"/>
    <w:rsid w:val="001E1FF3"/>
    <w:rsid w:val="001E4BC7"/>
    <w:rsid w:val="001F4817"/>
    <w:rsid w:val="00204D87"/>
    <w:rsid w:val="00207C51"/>
    <w:rsid w:val="00224191"/>
    <w:rsid w:val="00226040"/>
    <w:rsid w:val="00227A94"/>
    <w:rsid w:val="002429E4"/>
    <w:rsid w:val="0024726C"/>
    <w:rsid w:val="002502FA"/>
    <w:rsid w:val="002559E1"/>
    <w:rsid w:val="0025700C"/>
    <w:rsid w:val="00266D2C"/>
    <w:rsid w:val="002729C6"/>
    <w:rsid w:val="002770BC"/>
    <w:rsid w:val="002772D4"/>
    <w:rsid w:val="002A6AA0"/>
    <w:rsid w:val="002A6D47"/>
    <w:rsid w:val="002B3C74"/>
    <w:rsid w:val="002B611F"/>
    <w:rsid w:val="002B7276"/>
    <w:rsid w:val="002C036B"/>
    <w:rsid w:val="002C7433"/>
    <w:rsid w:val="002C7734"/>
    <w:rsid w:val="002D4495"/>
    <w:rsid w:val="002D5893"/>
    <w:rsid w:val="002D6CC5"/>
    <w:rsid w:val="002E0842"/>
    <w:rsid w:val="002E37AA"/>
    <w:rsid w:val="002E4660"/>
    <w:rsid w:val="002F0BD4"/>
    <w:rsid w:val="002F1119"/>
    <w:rsid w:val="002F205A"/>
    <w:rsid w:val="002F2C7E"/>
    <w:rsid w:val="00302DF2"/>
    <w:rsid w:val="0030588E"/>
    <w:rsid w:val="00306011"/>
    <w:rsid w:val="003070A6"/>
    <w:rsid w:val="003110C7"/>
    <w:rsid w:val="00312A92"/>
    <w:rsid w:val="003214CF"/>
    <w:rsid w:val="00322D36"/>
    <w:rsid w:val="00331431"/>
    <w:rsid w:val="00350E1B"/>
    <w:rsid w:val="003529EE"/>
    <w:rsid w:val="003805D8"/>
    <w:rsid w:val="003821CC"/>
    <w:rsid w:val="003821CD"/>
    <w:rsid w:val="00384713"/>
    <w:rsid w:val="0038490B"/>
    <w:rsid w:val="00386C10"/>
    <w:rsid w:val="00387560"/>
    <w:rsid w:val="003900D2"/>
    <w:rsid w:val="00391E49"/>
    <w:rsid w:val="003961D9"/>
    <w:rsid w:val="00396973"/>
    <w:rsid w:val="003A2DF8"/>
    <w:rsid w:val="003A4C0C"/>
    <w:rsid w:val="003A58CE"/>
    <w:rsid w:val="003A58D5"/>
    <w:rsid w:val="003A671A"/>
    <w:rsid w:val="003B4930"/>
    <w:rsid w:val="003C5164"/>
    <w:rsid w:val="003C5CF0"/>
    <w:rsid w:val="003D58FE"/>
    <w:rsid w:val="003D5E5E"/>
    <w:rsid w:val="003E7F31"/>
    <w:rsid w:val="003F06E2"/>
    <w:rsid w:val="003F6102"/>
    <w:rsid w:val="003F71D4"/>
    <w:rsid w:val="00400962"/>
    <w:rsid w:val="00400D4D"/>
    <w:rsid w:val="00401018"/>
    <w:rsid w:val="00405240"/>
    <w:rsid w:val="00410282"/>
    <w:rsid w:val="00422BC9"/>
    <w:rsid w:val="004353A4"/>
    <w:rsid w:val="00441ECB"/>
    <w:rsid w:val="004423C9"/>
    <w:rsid w:val="0044289F"/>
    <w:rsid w:val="00443424"/>
    <w:rsid w:val="00452936"/>
    <w:rsid w:val="004551F9"/>
    <w:rsid w:val="0045634F"/>
    <w:rsid w:val="00456928"/>
    <w:rsid w:val="0046201E"/>
    <w:rsid w:val="00467EFC"/>
    <w:rsid w:val="004715FB"/>
    <w:rsid w:val="00472C66"/>
    <w:rsid w:val="00473E4F"/>
    <w:rsid w:val="0047525C"/>
    <w:rsid w:val="00496064"/>
    <w:rsid w:val="004A1ACB"/>
    <w:rsid w:val="004A6932"/>
    <w:rsid w:val="004A7306"/>
    <w:rsid w:val="004B20BB"/>
    <w:rsid w:val="004B37D1"/>
    <w:rsid w:val="004B468F"/>
    <w:rsid w:val="004C4D06"/>
    <w:rsid w:val="004D13D9"/>
    <w:rsid w:val="004E40F7"/>
    <w:rsid w:val="004E67B5"/>
    <w:rsid w:val="004F0D84"/>
    <w:rsid w:val="00502FB2"/>
    <w:rsid w:val="005036F7"/>
    <w:rsid w:val="00503B0F"/>
    <w:rsid w:val="00507433"/>
    <w:rsid w:val="0050772C"/>
    <w:rsid w:val="005117A0"/>
    <w:rsid w:val="00516B6B"/>
    <w:rsid w:val="00516E6B"/>
    <w:rsid w:val="00522D52"/>
    <w:rsid w:val="00524E78"/>
    <w:rsid w:val="00532BFA"/>
    <w:rsid w:val="0054330D"/>
    <w:rsid w:val="00553896"/>
    <w:rsid w:val="00556610"/>
    <w:rsid w:val="005567D9"/>
    <w:rsid w:val="00561BF3"/>
    <w:rsid w:val="00574B1B"/>
    <w:rsid w:val="00576218"/>
    <w:rsid w:val="00576842"/>
    <w:rsid w:val="00580C91"/>
    <w:rsid w:val="00582251"/>
    <w:rsid w:val="005904C0"/>
    <w:rsid w:val="0059351B"/>
    <w:rsid w:val="00595E1C"/>
    <w:rsid w:val="00595E1F"/>
    <w:rsid w:val="005A37EB"/>
    <w:rsid w:val="005A5BB7"/>
    <w:rsid w:val="005B093C"/>
    <w:rsid w:val="005B1A33"/>
    <w:rsid w:val="005B1BD2"/>
    <w:rsid w:val="005C0392"/>
    <w:rsid w:val="005C33B7"/>
    <w:rsid w:val="005E47D0"/>
    <w:rsid w:val="005F264A"/>
    <w:rsid w:val="005F490F"/>
    <w:rsid w:val="005F7C9C"/>
    <w:rsid w:val="0060063E"/>
    <w:rsid w:val="00601DCA"/>
    <w:rsid w:val="00602D2C"/>
    <w:rsid w:val="0060309F"/>
    <w:rsid w:val="00605FE7"/>
    <w:rsid w:val="006155D8"/>
    <w:rsid w:val="006228E6"/>
    <w:rsid w:val="00623DC7"/>
    <w:rsid w:val="006241B5"/>
    <w:rsid w:val="006300CC"/>
    <w:rsid w:val="006309FB"/>
    <w:rsid w:val="00635673"/>
    <w:rsid w:val="00641709"/>
    <w:rsid w:val="00646F06"/>
    <w:rsid w:val="0064752B"/>
    <w:rsid w:val="00662A8D"/>
    <w:rsid w:val="006748A1"/>
    <w:rsid w:val="00681938"/>
    <w:rsid w:val="00695970"/>
    <w:rsid w:val="00696B01"/>
    <w:rsid w:val="006A2633"/>
    <w:rsid w:val="006A4689"/>
    <w:rsid w:val="006B0AE4"/>
    <w:rsid w:val="006B0FDD"/>
    <w:rsid w:val="006B4234"/>
    <w:rsid w:val="006C2369"/>
    <w:rsid w:val="006D0D66"/>
    <w:rsid w:val="006E1FDE"/>
    <w:rsid w:val="006E25BD"/>
    <w:rsid w:val="006E6E75"/>
    <w:rsid w:val="006E7691"/>
    <w:rsid w:val="006F5D53"/>
    <w:rsid w:val="007131E9"/>
    <w:rsid w:val="00715C79"/>
    <w:rsid w:val="00717676"/>
    <w:rsid w:val="00732340"/>
    <w:rsid w:val="0073388F"/>
    <w:rsid w:val="0074032C"/>
    <w:rsid w:val="00741D93"/>
    <w:rsid w:val="0074338C"/>
    <w:rsid w:val="00743F85"/>
    <w:rsid w:val="0074458A"/>
    <w:rsid w:val="00750B8D"/>
    <w:rsid w:val="007516CC"/>
    <w:rsid w:val="007557C9"/>
    <w:rsid w:val="00756D31"/>
    <w:rsid w:val="00761A6D"/>
    <w:rsid w:val="007629DC"/>
    <w:rsid w:val="00764BFB"/>
    <w:rsid w:val="00766ABC"/>
    <w:rsid w:val="00767BAB"/>
    <w:rsid w:val="0077233F"/>
    <w:rsid w:val="00772C71"/>
    <w:rsid w:val="007810BB"/>
    <w:rsid w:val="00782FDE"/>
    <w:rsid w:val="00784BEC"/>
    <w:rsid w:val="00795249"/>
    <w:rsid w:val="0079637A"/>
    <w:rsid w:val="00796C92"/>
    <w:rsid w:val="007A44E5"/>
    <w:rsid w:val="007B5035"/>
    <w:rsid w:val="007C05CB"/>
    <w:rsid w:val="007C2E02"/>
    <w:rsid w:val="007D0403"/>
    <w:rsid w:val="007D5E41"/>
    <w:rsid w:val="007E038D"/>
    <w:rsid w:val="007E0FC7"/>
    <w:rsid w:val="007E25F6"/>
    <w:rsid w:val="007F4A5F"/>
    <w:rsid w:val="00814112"/>
    <w:rsid w:val="00821B81"/>
    <w:rsid w:val="00830AAE"/>
    <w:rsid w:val="00831DB0"/>
    <w:rsid w:val="00832BEE"/>
    <w:rsid w:val="008366CD"/>
    <w:rsid w:val="00841816"/>
    <w:rsid w:val="00842E9F"/>
    <w:rsid w:val="008517FD"/>
    <w:rsid w:val="00854568"/>
    <w:rsid w:val="008579DA"/>
    <w:rsid w:val="00867EB1"/>
    <w:rsid w:val="00881494"/>
    <w:rsid w:val="00886EF3"/>
    <w:rsid w:val="00887035"/>
    <w:rsid w:val="00887BA6"/>
    <w:rsid w:val="00891EE2"/>
    <w:rsid w:val="00893E10"/>
    <w:rsid w:val="008A0893"/>
    <w:rsid w:val="008A3F6E"/>
    <w:rsid w:val="008B724F"/>
    <w:rsid w:val="008C0B0E"/>
    <w:rsid w:val="008C0B83"/>
    <w:rsid w:val="008C0DD7"/>
    <w:rsid w:val="008C55BE"/>
    <w:rsid w:val="008C7819"/>
    <w:rsid w:val="008D55E9"/>
    <w:rsid w:val="008E1399"/>
    <w:rsid w:val="008E2E34"/>
    <w:rsid w:val="008E50C6"/>
    <w:rsid w:val="008F1DB4"/>
    <w:rsid w:val="008F1E8B"/>
    <w:rsid w:val="008F3550"/>
    <w:rsid w:val="008F5FD9"/>
    <w:rsid w:val="00906683"/>
    <w:rsid w:val="00914D85"/>
    <w:rsid w:val="009150B9"/>
    <w:rsid w:val="00916A57"/>
    <w:rsid w:val="00926930"/>
    <w:rsid w:val="00944F0D"/>
    <w:rsid w:val="0095368C"/>
    <w:rsid w:val="009555EF"/>
    <w:rsid w:val="00957EAF"/>
    <w:rsid w:val="00957EB9"/>
    <w:rsid w:val="00966685"/>
    <w:rsid w:val="00966E4A"/>
    <w:rsid w:val="00970631"/>
    <w:rsid w:val="00972BF7"/>
    <w:rsid w:val="009755F5"/>
    <w:rsid w:val="0098256D"/>
    <w:rsid w:val="0098567B"/>
    <w:rsid w:val="009B314E"/>
    <w:rsid w:val="009C2D18"/>
    <w:rsid w:val="009D24BC"/>
    <w:rsid w:val="009E0BEE"/>
    <w:rsid w:val="009E31B5"/>
    <w:rsid w:val="009E62E5"/>
    <w:rsid w:val="009E6E3F"/>
    <w:rsid w:val="009E745A"/>
    <w:rsid w:val="009E7522"/>
    <w:rsid w:val="009F09EC"/>
    <w:rsid w:val="009F0A4E"/>
    <w:rsid w:val="00A02222"/>
    <w:rsid w:val="00A035C1"/>
    <w:rsid w:val="00A155E7"/>
    <w:rsid w:val="00A15FD9"/>
    <w:rsid w:val="00A32736"/>
    <w:rsid w:val="00A32E30"/>
    <w:rsid w:val="00A35FB9"/>
    <w:rsid w:val="00A36889"/>
    <w:rsid w:val="00A455AB"/>
    <w:rsid w:val="00A46E6E"/>
    <w:rsid w:val="00A51E1A"/>
    <w:rsid w:val="00A62F67"/>
    <w:rsid w:val="00A64A13"/>
    <w:rsid w:val="00A66B05"/>
    <w:rsid w:val="00A766D0"/>
    <w:rsid w:val="00A827F7"/>
    <w:rsid w:val="00A83150"/>
    <w:rsid w:val="00A8404D"/>
    <w:rsid w:val="00A8453E"/>
    <w:rsid w:val="00A86CE2"/>
    <w:rsid w:val="00A90AC4"/>
    <w:rsid w:val="00A90D62"/>
    <w:rsid w:val="00A9518D"/>
    <w:rsid w:val="00A9585E"/>
    <w:rsid w:val="00AC6CE1"/>
    <w:rsid w:val="00AD4E89"/>
    <w:rsid w:val="00AE1E6F"/>
    <w:rsid w:val="00AE4DBB"/>
    <w:rsid w:val="00AF090B"/>
    <w:rsid w:val="00AF13E6"/>
    <w:rsid w:val="00B060F9"/>
    <w:rsid w:val="00B071DA"/>
    <w:rsid w:val="00B14FCC"/>
    <w:rsid w:val="00B1647E"/>
    <w:rsid w:val="00B20F68"/>
    <w:rsid w:val="00B2196F"/>
    <w:rsid w:val="00B21E9F"/>
    <w:rsid w:val="00B2444F"/>
    <w:rsid w:val="00B46215"/>
    <w:rsid w:val="00B50B69"/>
    <w:rsid w:val="00B554F4"/>
    <w:rsid w:val="00B55A77"/>
    <w:rsid w:val="00B646E1"/>
    <w:rsid w:val="00B73A4B"/>
    <w:rsid w:val="00B858FB"/>
    <w:rsid w:val="00B90D17"/>
    <w:rsid w:val="00BA177B"/>
    <w:rsid w:val="00BA1F47"/>
    <w:rsid w:val="00BA390E"/>
    <w:rsid w:val="00BA7660"/>
    <w:rsid w:val="00BB57BE"/>
    <w:rsid w:val="00BC23E2"/>
    <w:rsid w:val="00BC3290"/>
    <w:rsid w:val="00BC5D7A"/>
    <w:rsid w:val="00BC7E93"/>
    <w:rsid w:val="00BC7EEB"/>
    <w:rsid w:val="00BD3977"/>
    <w:rsid w:val="00BD6DD2"/>
    <w:rsid w:val="00BD745B"/>
    <w:rsid w:val="00BE0068"/>
    <w:rsid w:val="00BE0CC3"/>
    <w:rsid w:val="00BE5F6C"/>
    <w:rsid w:val="00BF3D31"/>
    <w:rsid w:val="00BF4EA7"/>
    <w:rsid w:val="00BF52FC"/>
    <w:rsid w:val="00C022E0"/>
    <w:rsid w:val="00C0232D"/>
    <w:rsid w:val="00C0373F"/>
    <w:rsid w:val="00C0652D"/>
    <w:rsid w:val="00C114FB"/>
    <w:rsid w:val="00C1278F"/>
    <w:rsid w:val="00C138F5"/>
    <w:rsid w:val="00C40D89"/>
    <w:rsid w:val="00C44EB1"/>
    <w:rsid w:val="00C54366"/>
    <w:rsid w:val="00C55B74"/>
    <w:rsid w:val="00C66C4C"/>
    <w:rsid w:val="00C836F4"/>
    <w:rsid w:val="00C84C16"/>
    <w:rsid w:val="00C86659"/>
    <w:rsid w:val="00CA072E"/>
    <w:rsid w:val="00CA3FC0"/>
    <w:rsid w:val="00CA4701"/>
    <w:rsid w:val="00CB5DD5"/>
    <w:rsid w:val="00CB6C8C"/>
    <w:rsid w:val="00CC01AC"/>
    <w:rsid w:val="00CC30BE"/>
    <w:rsid w:val="00CE1A7A"/>
    <w:rsid w:val="00CF2C58"/>
    <w:rsid w:val="00CF6E04"/>
    <w:rsid w:val="00D0284C"/>
    <w:rsid w:val="00D0466F"/>
    <w:rsid w:val="00D1609E"/>
    <w:rsid w:val="00D17737"/>
    <w:rsid w:val="00D2456E"/>
    <w:rsid w:val="00D262C0"/>
    <w:rsid w:val="00D40425"/>
    <w:rsid w:val="00D51AF8"/>
    <w:rsid w:val="00D61213"/>
    <w:rsid w:val="00D617EB"/>
    <w:rsid w:val="00D71EBF"/>
    <w:rsid w:val="00D730FA"/>
    <w:rsid w:val="00D73F64"/>
    <w:rsid w:val="00D9010B"/>
    <w:rsid w:val="00DA2045"/>
    <w:rsid w:val="00DA4FA3"/>
    <w:rsid w:val="00DA57D3"/>
    <w:rsid w:val="00DB06EC"/>
    <w:rsid w:val="00DB1D4F"/>
    <w:rsid w:val="00DE0144"/>
    <w:rsid w:val="00DE3026"/>
    <w:rsid w:val="00DE6C2B"/>
    <w:rsid w:val="00DE6E75"/>
    <w:rsid w:val="00DE71F0"/>
    <w:rsid w:val="00DF29E6"/>
    <w:rsid w:val="00DF2A86"/>
    <w:rsid w:val="00DF3335"/>
    <w:rsid w:val="00DF57B1"/>
    <w:rsid w:val="00E02403"/>
    <w:rsid w:val="00E04F55"/>
    <w:rsid w:val="00E130FF"/>
    <w:rsid w:val="00E26DE4"/>
    <w:rsid w:val="00E3148C"/>
    <w:rsid w:val="00E31885"/>
    <w:rsid w:val="00E35C8C"/>
    <w:rsid w:val="00E41E86"/>
    <w:rsid w:val="00E4351C"/>
    <w:rsid w:val="00E5094B"/>
    <w:rsid w:val="00E51745"/>
    <w:rsid w:val="00E56B28"/>
    <w:rsid w:val="00E7146A"/>
    <w:rsid w:val="00E73181"/>
    <w:rsid w:val="00E734D3"/>
    <w:rsid w:val="00E82CBE"/>
    <w:rsid w:val="00E85392"/>
    <w:rsid w:val="00E870BF"/>
    <w:rsid w:val="00E93B70"/>
    <w:rsid w:val="00EA025C"/>
    <w:rsid w:val="00EA3E13"/>
    <w:rsid w:val="00EA47AE"/>
    <w:rsid w:val="00EA5E09"/>
    <w:rsid w:val="00EC34AF"/>
    <w:rsid w:val="00EC4AF8"/>
    <w:rsid w:val="00ED033C"/>
    <w:rsid w:val="00ED42D5"/>
    <w:rsid w:val="00ED465B"/>
    <w:rsid w:val="00EE0478"/>
    <w:rsid w:val="00EE0577"/>
    <w:rsid w:val="00EE3188"/>
    <w:rsid w:val="00EF0B5B"/>
    <w:rsid w:val="00EF2919"/>
    <w:rsid w:val="00EF463F"/>
    <w:rsid w:val="00F007B5"/>
    <w:rsid w:val="00F025F0"/>
    <w:rsid w:val="00F1312B"/>
    <w:rsid w:val="00F3323C"/>
    <w:rsid w:val="00F364CE"/>
    <w:rsid w:val="00F536A5"/>
    <w:rsid w:val="00F5620D"/>
    <w:rsid w:val="00F56430"/>
    <w:rsid w:val="00F713D6"/>
    <w:rsid w:val="00F822DD"/>
    <w:rsid w:val="00F83645"/>
    <w:rsid w:val="00F92B54"/>
    <w:rsid w:val="00F938BB"/>
    <w:rsid w:val="00FA6DBC"/>
    <w:rsid w:val="00FB64BC"/>
    <w:rsid w:val="00FB6768"/>
    <w:rsid w:val="00FC1225"/>
    <w:rsid w:val="00FC5B6C"/>
    <w:rsid w:val="00FC5C2A"/>
    <w:rsid w:val="00FC6A24"/>
    <w:rsid w:val="00FC6F19"/>
    <w:rsid w:val="00FD1A27"/>
    <w:rsid w:val="00FD4105"/>
    <w:rsid w:val="00FD4703"/>
    <w:rsid w:val="00FF10CE"/>
    <w:rsid w:val="00FF1713"/>
    <w:rsid w:val="00FF52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B6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7131E9"/>
    <w:pPr>
      <w:keepNext/>
      <w:keepLines/>
      <w:widowControl w:val="0"/>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qFormat/>
    <w:rsid w:val="00516B6B"/>
    <w:pPr>
      <w:keepNext/>
      <w:outlineLvl w:val="2"/>
    </w:pPr>
    <w:rPr>
      <w:b/>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16B6B"/>
    <w:rPr>
      <w:rFonts w:ascii="Times New Roman" w:eastAsia="Times New Roman" w:hAnsi="Times New Roman" w:cs="Times New Roman"/>
      <w:b/>
      <w:sz w:val="20"/>
      <w:szCs w:val="24"/>
      <w:u w:val="single"/>
    </w:rPr>
  </w:style>
  <w:style w:type="paragraph" w:styleId="Footer">
    <w:name w:val="footer"/>
    <w:basedOn w:val="Normal"/>
    <w:link w:val="FooterChar"/>
    <w:rsid w:val="00516B6B"/>
    <w:pPr>
      <w:tabs>
        <w:tab w:val="center" w:pos="4320"/>
        <w:tab w:val="right" w:pos="8640"/>
      </w:tabs>
    </w:pPr>
  </w:style>
  <w:style w:type="character" w:customStyle="1" w:styleId="FooterChar">
    <w:name w:val="Footer Char"/>
    <w:basedOn w:val="DefaultParagraphFont"/>
    <w:link w:val="Footer"/>
    <w:rsid w:val="00516B6B"/>
    <w:rPr>
      <w:rFonts w:ascii="Times New Roman" w:eastAsia="Times New Roman" w:hAnsi="Times New Roman" w:cs="Times New Roman"/>
      <w:sz w:val="24"/>
      <w:szCs w:val="24"/>
    </w:rPr>
  </w:style>
  <w:style w:type="character" w:styleId="PageNumber">
    <w:name w:val="page number"/>
    <w:basedOn w:val="DefaultParagraphFont"/>
    <w:rsid w:val="00516B6B"/>
  </w:style>
  <w:style w:type="paragraph" w:styleId="Caption">
    <w:name w:val="caption"/>
    <w:basedOn w:val="Normal"/>
    <w:next w:val="Normal"/>
    <w:qFormat/>
    <w:rsid w:val="00516B6B"/>
    <w:pPr>
      <w:overflowPunct w:val="0"/>
      <w:autoSpaceDE w:val="0"/>
      <w:autoSpaceDN w:val="0"/>
      <w:adjustRightInd w:val="0"/>
      <w:textAlignment w:val="baseline"/>
    </w:pPr>
    <w:rPr>
      <w:rFonts w:ascii="Dutch 801 Roman" w:hAnsi="Dutch 801 Roman"/>
      <w:szCs w:val="20"/>
    </w:rPr>
  </w:style>
  <w:style w:type="character" w:customStyle="1" w:styleId="MediumGrid2Char">
    <w:name w:val="Medium Grid 2 Char"/>
    <w:link w:val="MediumGrid21"/>
    <w:uiPriority w:val="1"/>
    <w:locked/>
    <w:rsid w:val="00516B6B"/>
    <w:rPr>
      <w:rFonts w:ascii="Times New Roman" w:eastAsia="Times New Roman" w:hAnsi="Times New Roman"/>
    </w:rPr>
  </w:style>
  <w:style w:type="paragraph" w:customStyle="1" w:styleId="MediumGrid21">
    <w:name w:val="Medium Grid 21"/>
    <w:link w:val="MediumGrid2Char"/>
    <w:uiPriority w:val="1"/>
    <w:qFormat/>
    <w:rsid w:val="00516B6B"/>
    <w:pPr>
      <w:spacing w:after="0" w:line="240" w:lineRule="auto"/>
    </w:pPr>
    <w:rPr>
      <w:rFonts w:ascii="Times New Roman" w:eastAsia="Times New Roman" w:hAnsi="Times New Roman"/>
    </w:rPr>
  </w:style>
  <w:style w:type="character" w:customStyle="1" w:styleId="bodycopy">
    <w:name w:val="bodycopy"/>
    <w:rsid w:val="00516B6B"/>
  </w:style>
  <w:style w:type="character" w:customStyle="1" w:styleId="normalchar">
    <w:name w:val="normal__char"/>
    <w:basedOn w:val="DefaultParagraphFont"/>
    <w:rsid w:val="00516B6B"/>
  </w:style>
  <w:style w:type="character" w:customStyle="1" w:styleId="cpa0020bulletschar">
    <w:name w:val="cpa_0020bullets__char"/>
    <w:basedOn w:val="DefaultParagraphFont"/>
    <w:rsid w:val="00516B6B"/>
  </w:style>
  <w:style w:type="character" w:customStyle="1" w:styleId="achievementchar">
    <w:name w:val="achievement__char"/>
    <w:basedOn w:val="DefaultParagraphFont"/>
    <w:rsid w:val="00516B6B"/>
  </w:style>
  <w:style w:type="paragraph" w:customStyle="1" w:styleId="normal0">
    <w:name w:val="normal"/>
    <w:basedOn w:val="Normal"/>
    <w:rsid w:val="00516B6B"/>
    <w:pPr>
      <w:spacing w:before="100" w:beforeAutospacing="1" w:after="100" w:afterAutospacing="1"/>
    </w:pPr>
  </w:style>
  <w:style w:type="character" w:customStyle="1" w:styleId="style2char">
    <w:name w:val="style2__char"/>
    <w:basedOn w:val="DefaultParagraphFont"/>
    <w:rsid w:val="00516B6B"/>
  </w:style>
  <w:style w:type="paragraph" w:styleId="ListParagraph">
    <w:name w:val="List Paragraph"/>
    <w:basedOn w:val="Normal"/>
    <w:link w:val="ListParagraphChar"/>
    <w:uiPriority w:val="34"/>
    <w:qFormat/>
    <w:rsid w:val="00516B6B"/>
    <w:pPr>
      <w:ind w:left="720"/>
      <w:contextualSpacing/>
    </w:pPr>
  </w:style>
  <w:style w:type="paragraph" w:styleId="Header">
    <w:name w:val="header"/>
    <w:basedOn w:val="Normal"/>
    <w:link w:val="HeaderChar"/>
    <w:uiPriority w:val="99"/>
    <w:rsid w:val="00E93B70"/>
    <w:pPr>
      <w:tabs>
        <w:tab w:val="center" w:pos="4320"/>
        <w:tab w:val="right" w:pos="8640"/>
      </w:tabs>
    </w:pPr>
  </w:style>
  <w:style w:type="character" w:customStyle="1" w:styleId="HeaderChar">
    <w:name w:val="Header Char"/>
    <w:basedOn w:val="DefaultParagraphFont"/>
    <w:link w:val="Header"/>
    <w:uiPriority w:val="99"/>
    <w:rsid w:val="00E93B70"/>
    <w:rPr>
      <w:rFonts w:ascii="Times New Roman" w:eastAsia="Times New Roman" w:hAnsi="Times New Roman" w:cs="Times New Roman"/>
      <w:sz w:val="24"/>
      <w:szCs w:val="24"/>
    </w:rPr>
  </w:style>
  <w:style w:type="paragraph" w:styleId="NormalWeb">
    <w:name w:val="Normal (Web)"/>
    <w:basedOn w:val="Normal"/>
    <w:link w:val="NormalWebChar"/>
    <w:uiPriority w:val="99"/>
    <w:rsid w:val="00580C91"/>
    <w:pPr>
      <w:overflowPunct w:val="0"/>
      <w:autoSpaceDE w:val="0"/>
      <w:autoSpaceDN w:val="0"/>
      <w:adjustRightInd w:val="0"/>
      <w:spacing w:before="100" w:after="100"/>
      <w:textAlignment w:val="baseline"/>
    </w:pPr>
  </w:style>
  <w:style w:type="paragraph" w:styleId="NoSpacing">
    <w:name w:val="No Spacing"/>
    <w:link w:val="NoSpacingChar"/>
    <w:uiPriority w:val="1"/>
    <w:qFormat/>
    <w:rsid w:val="007D0403"/>
    <w:pPr>
      <w:spacing w:after="0" w:line="240" w:lineRule="auto"/>
    </w:pPr>
    <w:rPr>
      <w:rFonts w:ascii="Calibri" w:eastAsia="Calibri" w:hAnsi="Calibri" w:cs="Times New Roman"/>
    </w:rPr>
  </w:style>
  <w:style w:type="character" w:customStyle="1" w:styleId="NoSpacingChar">
    <w:name w:val="No Spacing Char"/>
    <w:basedOn w:val="DefaultParagraphFont"/>
    <w:link w:val="NoSpacing"/>
    <w:rsid w:val="007D0403"/>
    <w:rPr>
      <w:rFonts w:ascii="Calibri" w:eastAsia="Calibri" w:hAnsi="Calibri" w:cs="Times New Roman"/>
    </w:rPr>
  </w:style>
  <w:style w:type="character" w:styleId="Hyperlink">
    <w:name w:val="Hyperlink"/>
    <w:basedOn w:val="DefaultParagraphFont"/>
    <w:uiPriority w:val="99"/>
    <w:unhideWhenUsed/>
    <w:rsid w:val="007D0403"/>
    <w:rPr>
      <w:color w:val="0000FF"/>
      <w:u w:val="single"/>
    </w:rPr>
  </w:style>
  <w:style w:type="character" w:styleId="Strong">
    <w:name w:val="Strong"/>
    <w:uiPriority w:val="22"/>
    <w:qFormat/>
    <w:rsid w:val="00A035C1"/>
    <w:rPr>
      <w:b/>
      <w:bCs/>
    </w:rPr>
  </w:style>
  <w:style w:type="paragraph" w:styleId="ListBullet">
    <w:name w:val="List Bullet"/>
    <w:basedOn w:val="Normal"/>
    <w:autoRedefine/>
    <w:rsid w:val="000A1340"/>
    <w:pPr>
      <w:numPr>
        <w:numId w:val="8"/>
      </w:numPr>
      <w:contextualSpacing/>
    </w:pPr>
    <w:rPr>
      <w:rFonts w:ascii="Tahoma" w:hAnsi="Tahoma" w:cs="Tahoma"/>
      <w:sz w:val="18"/>
      <w:szCs w:val="18"/>
    </w:rPr>
  </w:style>
  <w:style w:type="character" w:customStyle="1" w:styleId="apple-style-span">
    <w:name w:val="apple-style-span"/>
    <w:basedOn w:val="DefaultParagraphFont"/>
    <w:rsid w:val="000A1340"/>
  </w:style>
  <w:style w:type="character" w:customStyle="1" w:styleId="Heading2Char">
    <w:name w:val="Heading 2 Char"/>
    <w:basedOn w:val="DefaultParagraphFont"/>
    <w:link w:val="Heading2"/>
    <w:uiPriority w:val="9"/>
    <w:rsid w:val="007131E9"/>
    <w:rPr>
      <w:rFonts w:asciiTheme="majorHAnsi" w:eastAsiaTheme="majorEastAsia" w:hAnsiTheme="majorHAnsi" w:cstheme="majorBidi"/>
      <w:b/>
      <w:bCs/>
      <w:color w:val="5B9BD5" w:themeColor="accent1"/>
      <w:sz w:val="26"/>
      <w:szCs w:val="26"/>
    </w:rPr>
  </w:style>
  <w:style w:type="paragraph" w:styleId="BodyText">
    <w:name w:val="Body Text"/>
    <w:basedOn w:val="Normal"/>
    <w:link w:val="BodyTextChar"/>
    <w:rsid w:val="007131E9"/>
    <w:pPr>
      <w:widowControl w:val="0"/>
      <w:spacing w:after="120"/>
    </w:pPr>
    <w:rPr>
      <w:rFonts w:ascii="Arial" w:hAnsi="Arial"/>
      <w:szCs w:val="20"/>
    </w:rPr>
  </w:style>
  <w:style w:type="character" w:customStyle="1" w:styleId="BodyTextChar">
    <w:name w:val="Body Text Char"/>
    <w:basedOn w:val="DefaultParagraphFont"/>
    <w:link w:val="BodyText"/>
    <w:rsid w:val="007131E9"/>
    <w:rPr>
      <w:rFonts w:ascii="Arial" w:eastAsia="Times New Roman" w:hAnsi="Arial" w:cs="Times New Roman"/>
      <w:sz w:val="24"/>
      <w:szCs w:val="20"/>
    </w:rPr>
  </w:style>
  <w:style w:type="paragraph" w:customStyle="1" w:styleId="Normal1">
    <w:name w:val="Normal1"/>
    <w:basedOn w:val="Normal"/>
    <w:rsid w:val="007131E9"/>
    <w:pPr>
      <w:spacing w:before="100" w:beforeAutospacing="1" w:after="100" w:afterAutospacing="1"/>
    </w:pPr>
  </w:style>
  <w:style w:type="paragraph" w:customStyle="1" w:styleId="Achievement">
    <w:name w:val="Achievement"/>
    <w:basedOn w:val="BodyText"/>
    <w:uiPriority w:val="99"/>
    <w:rsid w:val="00CE1A7A"/>
    <w:pPr>
      <w:widowControl/>
      <w:numPr>
        <w:numId w:val="9"/>
      </w:numPr>
      <w:spacing w:after="60" w:line="220" w:lineRule="atLeast"/>
    </w:pPr>
    <w:rPr>
      <w:rFonts w:ascii="Times New Roman" w:hAnsi="Times New Roman"/>
      <w:spacing w:val="-5"/>
      <w:sz w:val="20"/>
    </w:rPr>
  </w:style>
  <w:style w:type="character" w:customStyle="1" w:styleId="l6">
    <w:name w:val="l6"/>
    <w:basedOn w:val="DefaultParagraphFont"/>
    <w:uiPriority w:val="99"/>
    <w:rsid w:val="00CE1A7A"/>
    <w:rPr>
      <w:rFonts w:cs="Times New Roman"/>
    </w:rPr>
  </w:style>
  <w:style w:type="character" w:customStyle="1" w:styleId="a">
    <w:name w:val="a"/>
    <w:basedOn w:val="DefaultParagraphFont"/>
    <w:uiPriority w:val="99"/>
    <w:rsid w:val="00061447"/>
    <w:rPr>
      <w:rFonts w:cs="Times New Roman"/>
    </w:rPr>
  </w:style>
  <w:style w:type="character" w:customStyle="1" w:styleId="body0020textchar">
    <w:name w:val="body_0020text__char"/>
    <w:basedOn w:val="DefaultParagraphFont"/>
    <w:rsid w:val="008C7819"/>
  </w:style>
  <w:style w:type="paragraph" w:styleId="BodyTextIndent">
    <w:name w:val="Body Text Indent"/>
    <w:basedOn w:val="Normal"/>
    <w:link w:val="BodyTextIndentChar"/>
    <w:uiPriority w:val="99"/>
    <w:semiHidden/>
    <w:unhideWhenUsed/>
    <w:rsid w:val="00BC5D7A"/>
    <w:pPr>
      <w:spacing w:after="120"/>
      <w:ind w:left="360"/>
    </w:pPr>
  </w:style>
  <w:style w:type="character" w:customStyle="1" w:styleId="BodyTextIndentChar">
    <w:name w:val="Body Text Indent Char"/>
    <w:basedOn w:val="DefaultParagraphFont"/>
    <w:link w:val="BodyTextIndent"/>
    <w:rsid w:val="00BC5D7A"/>
    <w:rPr>
      <w:rFonts w:ascii="Times New Roman" w:eastAsia="Times New Roman" w:hAnsi="Times New Roman" w:cs="Times New Roman"/>
      <w:sz w:val="24"/>
      <w:szCs w:val="24"/>
    </w:rPr>
  </w:style>
  <w:style w:type="character" w:customStyle="1" w:styleId="plain0020textchar">
    <w:name w:val="plain_0020text__char"/>
    <w:basedOn w:val="DefaultParagraphFont"/>
    <w:rsid w:val="000911B6"/>
  </w:style>
  <w:style w:type="character" w:customStyle="1" w:styleId="NormalWebChar">
    <w:name w:val="Normal (Web) Char"/>
    <w:basedOn w:val="DefaultParagraphFont"/>
    <w:link w:val="NormalWeb"/>
    <w:uiPriority w:val="99"/>
    <w:rsid w:val="000911B6"/>
    <w:rPr>
      <w:rFonts w:ascii="Times New Roman" w:eastAsia="Times New Roman" w:hAnsi="Times New Roman" w:cs="Times New Roman"/>
      <w:sz w:val="24"/>
      <w:szCs w:val="24"/>
    </w:rPr>
  </w:style>
  <w:style w:type="character" w:customStyle="1" w:styleId="apple-converted-space">
    <w:name w:val="apple-converted-space"/>
    <w:rsid w:val="000911B6"/>
  </w:style>
  <w:style w:type="paragraph" w:customStyle="1" w:styleId="ExperienceList">
    <w:name w:val="ExperienceList"/>
    <w:basedOn w:val="BodyText"/>
    <w:rsid w:val="00472C66"/>
    <w:pPr>
      <w:widowControl/>
      <w:tabs>
        <w:tab w:val="left" w:pos="360"/>
        <w:tab w:val="right" w:pos="10080"/>
      </w:tabs>
      <w:suppressAutoHyphens/>
      <w:spacing w:after="0"/>
      <w:ind w:left="360" w:hanging="360"/>
    </w:pPr>
    <w:rPr>
      <w:sz w:val="20"/>
      <w:lang w:eastAsia="ar-SA"/>
    </w:rPr>
  </w:style>
  <w:style w:type="character" w:customStyle="1" w:styleId="91char">
    <w:name w:val="9__1__char"/>
    <w:basedOn w:val="DefaultParagraphFont"/>
    <w:rsid w:val="00A02222"/>
  </w:style>
  <w:style w:type="character" w:customStyle="1" w:styleId="ListParagraphChar">
    <w:name w:val="List Paragraph Char"/>
    <w:link w:val="ListParagraph"/>
    <w:uiPriority w:val="34"/>
    <w:rsid w:val="00DE3026"/>
    <w:rPr>
      <w:rFonts w:ascii="Times New Roman" w:eastAsia="Times New Roman" w:hAnsi="Times New Roman" w:cs="Times New Roman"/>
      <w:sz w:val="24"/>
      <w:szCs w:val="24"/>
    </w:rPr>
  </w:style>
  <w:style w:type="character" w:customStyle="1" w:styleId="highlight">
    <w:name w:val="highlight"/>
    <w:basedOn w:val="DefaultParagraphFont"/>
    <w:rsid w:val="00E02403"/>
  </w:style>
  <w:style w:type="character" w:customStyle="1" w:styleId="colorful0020list0020002d0020accent002011char">
    <w:name w:val="colorful_0020list_0020_002d_0020accent_002011__char"/>
    <w:basedOn w:val="DefaultParagraphFont"/>
    <w:rsid w:val="00E02403"/>
  </w:style>
  <w:style w:type="character" w:customStyle="1" w:styleId="list0020paragraphchar">
    <w:name w:val="list_0020paragraph__char"/>
    <w:basedOn w:val="DefaultParagraphFont"/>
    <w:rsid w:val="00E02403"/>
  </w:style>
</w:styles>
</file>

<file path=word/webSettings.xml><?xml version="1.0" encoding="utf-8"?>
<w:webSettings xmlns:r="http://schemas.openxmlformats.org/officeDocument/2006/relationships" xmlns:w="http://schemas.openxmlformats.org/wordprocessingml/2006/main">
  <w:divs>
    <w:div w:id="674576555">
      <w:bodyDiv w:val="1"/>
      <w:marLeft w:val="0"/>
      <w:marRight w:val="0"/>
      <w:marTop w:val="0"/>
      <w:marBottom w:val="0"/>
      <w:divBdr>
        <w:top w:val="none" w:sz="0" w:space="0" w:color="auto"/>
        <w:left w:val="none" w:sz="0" w:space="0" w:color="auto"/>
        <w:bottom w:val="none" w:sz="0" w:space="0" w:color="auto"/>
        <w:right w:val="none" w:sz="0" w:space="0" w:color="auto"/>
      </w:divBdr>
    </w:div>
    <w:div w:id="721752488">
      <w:bodyDiv w:val="1"/>
      <w:marLeft w:val="0"/>
      <w:marRight w:val="0"/>
      <w:marTop w:val="0"/>
      <w:marBottom w:val="0"/>
      <w:divBdr>
        <w:top w:val="none" w:sz="0" w:space="0" w:color="auto"/>
        <w:left w:val="none" w:sz="0" w:space="0" w:color="auto"/>
        <w:bottom w:val="none" w:sz="0" w:space="0" w:color="auto"/>
        <w:right w:val="none" w:sz="0" w:space="0" w:color="auto"/>
      </w:divBdr>
    </w:div>
    <w:div w:id="1166288970">
      <w:bodyDiv w:val="1"/>
      <w:marLeft w:val="0"/>
      <w:marRight w:val="0"/>
      <w:marTop w:val="0"/>
      <w:marBottom w:val="0"/>
      <w:divBdr>
        <w:top w:val="none" w:sz="0" w:space="0" w:color="auto"/>
        <w:left w:val="none" w:sz="0" w:space="0" w:color="auto"/>
        <w:bottom w:val="none" w:sz="0" w:space="0" w:color="auto"/>
        <w:right w:val="none" w:sz="0" w:space="0" w:color="auto"/>
      </w:divBdr>
    </w:div>
    <w:div w:id="1350637704">
      <w:bodyDiv w:val="1"/>
      <w:marLeft w:val="0"/>
      <w:marRight w:val="0"/>
      <w:marTop w:val="0"/>
      <w:marBottom w:val="0"/>
      <w:divBdr>
        <w:top w:val="none" w:sz="0" w:space="0" w:color="auto"/>
        <w:left w:val="none" w:sz="0" w:space="0" w:color="auto"/>
        <w:bottom w:val="none" w:sz="0" w:space="0" w:color="auto"/>
        <w:right w:val="none" w:sz="0" w:space="0" w:color="auto"/>
      </w:divBdr>
    </w:div>
    <w:div w:id="1592162508">
      <w:bodyDiv w:val="1"/>
      <w:marLeft w:val="0"/>
      <w:marRight w:val="0"/>
      <w:marTop w:val="0"/>
      <w:marBottom w:val="0"/>
      <w:divBdr>
        <w:top w:val="none" w:sz="0" w:space="0" w:color="auto"/>
        <w:left w:val="none" w:sz="0" w:space="0" w:color="auto"/>
        <w:bottom w:val="none" w:sz="0" w:space="0" w:color="auto"/>
        <w:right w:val="none" w:sz="0" w:space="0" w:color="auto"/>
      </w:divBdr>
    </w:div>
    <w:div w:id="1740252792">
      <w:bodyDiv w:val="1"/>
      <w:marLeft w:val="0"/>
      <w:marRight w:val="0"/>
      <w:marTop w:val="0"/>
      <w:marBottom w:val="0"/>
      <w:divBdr>
        <w:top w:val="none" w:sz="0" w:space="0" w:color="auto"/>
        <w:left w:val="none" w:sz="0" w:space="0" w:color="auto"/>
        <w:bottom w:val="none" w:sz="0" w:space="0" w:color="auto"/>
        <w:right w:val="none" w:sz="0" w:space="0" w:color="auto"/>
      </w:divBdr>
    </w:div>
    <w:div w:id="192101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Bhangoo.Mandeep@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3189</Words>
  <Characters>18183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4</cp:revision>
  <dcterms:created xsi:type="dcterms:W3CDTF">2014-10-20T22:15:00Z</dcterms:created>
  <dcterms:modified xsi:type="dcterms:W3CDTF">2014-10-21T17:05:00Z</dcterms:modified>
</cp:coreProperties>
</file>