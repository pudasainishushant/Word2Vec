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791" w:rsidRPr="006F455F" w:rsidRDefault="00227791" w:rsidP="00986D9F">
      <w:pPr>
        <w:pStyle w:val="Heading2"/>
        <w:jc w:val="center"/>
        <w:rPr>
          <w:b/>
          <w:sz w:val="32"/>
          <w:szCs w:val="32"/>
        </w:rPr>
      </w:pPr>
      <w:bookmarkStart w:id="0" w:name="_GoBack"/>
      <w:bookmarkEnd w:id="0"/>
      <w:r w:rsidRPr="006F455F">
        <w:rPr>
          <w:b/>
          <w:sz w:val="32"/>
          <w:szCs w:val="32"/>
        </w:rPr>
        <w:t>Harish Reddy</w:t>
      </w:r>
      <w:r w:rsidR="00071DD4">
        <w:rPr>
          <w:b/>
          <w:sz w:val="32"/>
          <w:szCs w:val="32"/>
        </w:rPr>
        <w:t>Dammanagari</w:t>
      </w:r>
    </w:p>
    <w:p w:rsidR="00227791" w:rsidRPr="0054409B" w:rsidRDefault="00907E34" w:rsidP="00986D9F">
      <w:pPr>
        <w:jc w:val="center"/>
        <w:rPr>
          <w:rFonts w:ascii="Calibri" w:hAnsi="Calibri"/>
          <w:b/>
          <w:sz w:val="32"/>
          <w:szCs w:val="32"/>
        </w:rPr>
      </w:pPr>
      <w:r>
        <w:rPr>
          <w:rFonts w:asciiTheme="minorHAnsi" w:hAnsiTheme="minorHAnsi" w:cstheme="minorHAnsi"/>
          <w:b/>
          <w:sz w:val="26"/>
          <w:szCs w:val="26"/>
        </w:rPr>
        <w:t xml:space="preserve">Sr. </w:t>
      </w:r>
      <w:r w:rsidR="00227791" w:rsidRPr="0054409B">
        <w:rPr>
          <w:rFonts w:asciiTheme="minorHAnsi" w:hAnsiTheme="minorHAnsi" w:cstheme="minorHAnsi"/>
          <w:b/>
          <w:sz w:val="26"/>
          <w:szCs w:val="26"/>
        </w:rPr>
        <w:t>Java Developer</w:t>
      </w:r>
    </w:p>
    <w:p w:rsidR="00227791" w:rsidRPr="00992B39" w:rsidRDefault="00227791" w:rsidP="00986D9F">
      <w:pPr>
        <w:jc w:val="center"/>
        <w:rPr>
          <w:rFonts w:asciiTheme="minorHAnsi" w:hAnsiTheme="minorHAnsi" w:cstheme="minorHAnsi"/>
          <w:sz w:val="26"/>
          <w:szCs w:val="26"/>
        </w:rPr>
      </w:pPr>
      <w:bookmarkStart w:id="1" w:name="_Hlk510352801"/>
      <w:r>
        <w:rPr>
          <w:rFonts w:asciiTheme="minorHAnsi" w:hAnsiTheme="minorHAnsi" w:cstheme="minorHAnsi"/>
          <w:sz w:val="26"/>
          <w:szCs w:val="26"/>
        </w:rPr>
        <w:t>256 625 5342</w:t>
      </w:r>
    </w:p>
    <w:p w:rsidR="00227791" w:rsidRPr="00F973A4" w:rsidRDefault="00A57058" w:rsidP="00986D9F">
      <w:pPr>
        <w:jc w:val="center"/>
        <w:rPr>
          <w:rFonts w:asciiTheme="minorHAnsi" w:hAnsiTheme="minorHAnsi" w:cstheme="minorHAnsi"/>
          <w:sz w:val="26"/>
          <w:szCs w:val="26"/>
        </w:rPr>
      </w:pPr>
      <w:hyperlink r:id="rId7" w:history="1">
        <w:r w:rsidR="00227791" w:rsidRPr="001A3490">
          <w:rPr>
            <w:rStyle w:val="Hyperlink"/>
            <w:rFonts w:asciiTheme="minorHAnsi" w:hAnsiTheme="minorHAnsi" w:cstheme="minorHAnsi"/>
            <w:sz w:val="26"/>
            <w:szCs w:val="26"/>
          </w:rPr>
          <w:t>reddyharish.java@gmail.com</w:t>
        </w:r>
      </w:hyperlink>
      <w:bookmarkEnd w:id="1"/>
    </w:p>
    <w:p w:rsidR="00227791" w:rsidRPr="00F21F84" w:rsidRDefault="00227791" w:rsidP="00227791">
      <w:pPr>
        <w:jc w:val="both"/>
        <w:rPr>
          <w:rFonts w:ascii="Calibri" w:hAnsi="Calibri" w:cs="Arial"/>
          <w:b/>
          <w:bCs/>
          <w:sz w:val="22"/>
          <w:szCs w:val="22"/>
        </w:rPr>
      </w:pPr>
      <w:r w:rsidRPr="00F21F84">
        <w:rPr>
          <w:rFonts w:ascii="Calibri" w:hAnsi="Calibri" w:cs="Arial"/>
          <w:b/>
          <w:bCs/>
          <w:sz w:val="22"/>
          <w:szCs w:val="22"/>
        </w:rPr>
        <w:t>_________________________________________________________________________________________</w:t>
      </w:r>
    </w:p>
    <w:p w:rsidR="00227791" w:rsidRDefault="00227791" w:rsidP="00227791">
      <w:pPr>
        <w:rPr>
          <w:rFonts w:ascii="Calibri" w:hAnsi="Calibri" w:cs="Arial"/>
          <w:b/>
          <w:color w:val="000000"/>
          <w:sz w:val="22"/>
          <w:szCs w:val="22"/>
          <w:u w:val="single"/>
        </w:rPr>
      </w:pPr>
    </w:p>
    <w:p w:rsidR="00227791" w:rsidRPr="00992B39" w:rsidRDefault="00227791" w:rsidP="00227791">
      <w:pPr>
        <w:rPr>
          <w:rFonts w:asciiTheme="minorHAnsi" w:hAnsiTheme="minorHAnsi" w:cstheme="minorHAnsi"/>
        </w:rPr>
      </w:pPr>
      <w:r w:rsidRPr="00992B39">
        <w:rPr>
          <w:rStyle w:val="system1"/>
          <w:rFonts w:asciiTheme="minorHAnsi" w:hAnsiTheme="minorHAnsi" w:cstheme="minorHAnsi"/>
          <w:b/>
          <w:color w:val="000000" w:themeColor="text1"/>
          <w:sz w:val="22"/>
          <w:szCs w:val="22"/>
        </w:rPr>
        <w:t> </w:t>
      </w:r>
      <w:r w:rsidRPr="00992B39">
        <w:rPr>
          <w:rFonts w:asciiTheme="minorHAnsi" w:hAnsiTheme="minorHAnsi" w:cstheme="minorHAnsi"/>
          <w:b/>
          <w:color w:val="000000"/>
          <w:sz w:val="22"/>
          <w:szCs w:val="22"/>
          <w:u w:val="single"/>
        </w:rPr>
        <w:t>Professional Summary:</w:t>
      </w:r>
    </w:p>
    <w:p w:rsidR="00227791" w:rsidRPr="00992B39" w:rsidRDefault="00227791" w:rsidP="00227791">
      <w:pPr>
        <w:rPr>
          <w:rFonts w:asciiTheme="minorHAnsi" w:hAnsiTheme="minorHAnsi" w:cstheme="minorHAnsi"/>
          <w:b/>
          <w:color w:val="000000" w:themeColor="text1"/>
          <w:sz w:val="22"/>
          <w:szCs w:val="22"/>
          <w:u w:val="single"/>
        </w:rPr>
      </w:pP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bookmarkStart w:id="2" w:name="_Hlk511894580"/>
      <w:r w:rsidRPr="00CB4D0B">
        <w:rPr>
          <w:rFonts w:asciiTheme="minorHAnsi" w:hAnsiTheme="minorHAnsi" w:cstheme="minorHAnsi"/>
          <w:b/>
        </w:rPr>
        <w:t>8</w:t>
      </w:r>
      <w:r w:rsidR="008D5928" w:rsidRPr="00CB4D0B">
        <w:rPr>
          <w:rFonts w:asciiTheme="minorHAnsi" w:hAnsiTheme="minorHAnsi" w:cstheme="minorHAnsi"/>
          <w:b/>
        </w:rPr>
        <w:t>+</w:t>
      </w:r>
      <w:r w:rsidRPr="00CB4D0B">
        <w:rPr>
          <w:rFonts w:asciiTheme="minorHAnsi" w:hAnsiTheme="minorHAnsi" w:cstheme="minorHAnsi"/>
          <w:b/>
        </w:rPr>
        <w:t xml:space="preserve"> Years</w:t>
      </w:r>
      <w:r w:rsidRPr="00CB4D0B">
        <w:rPr>
          <w:rFonts w:asciiTheme="minorHAnsi" w:hAnsiTheme="minorHAnsi" w:cstheme="minorHAnsi"/>
        </w:rPr>
        <w:t xml:space="preserve"> of experience in the IT industry with diversified exposure in Software Process Engineering, designing &amp; building a Web Application using </w:t>
      </w:r>
      <w:r w:rsidRPr="00CB4D0B">
        <w:rPr>
          <w:rFonts w:asciiTheme="minorHAnsi" w:hAnsiTheme="minorHAnsi" w:cstheme="minorHAnsi"/>
          <w:b/>
        </w:rPr>
        <w:t>Java/J2EE Technology &amp; Open Source Technologies.</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Extensively worked on </w:t>
      </w:r>
      <w:r w:rsidRPr="00CB4D0B">
        <w:rPr>
          <w:rFonts w:asciiTheme="minorHAnsi" w:hAnsiTheme="minorHAnsi" w:cstheme="minorHAnsi"/>
          <w:b/>
        </w:rPr>
        <w:t>core java concepts like Multi-Threading, Inheritance, Abstraction, Encapsulation, Polymorphism, Exception handling and Collections Framework.</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Experienced in all phases of </w:t>
      </w:r>
      <w:r w:rsidRPr="00CB4D0B">
        <w:rPr>
          <w:rFonts w:asciiTheme="minorHAnsi" w:hAnsiTheme="minorHAnsi" w:cstheme="minorHAnsi"/>
          <w:b/>
        </w:rPr>
        <w:t>Software development life cycle (SDLC)</w:t>
      </w:r>
      <w:r w:rsidRPr="00CB4D0B">
        <w:rPr>
          <w:rFonts w:asciiTheme="minorHAnsi" w:hAnsiTheme="minorHAnsi" w:cstheme="minorHAnsi"/>
        </w:rPr>
        <w:t xml:space="preserve"> and have rich experience working with software development methodologies </w:t>
      </w:r>
      <w:r w:rsidRPr="00CB4D0B">
        <w:rPr>
          <w:rFonts w:asciiTheme="minorHAnsi" w:hAnsiTheme="minorHAnsi" w:cstheme="minorHAnsi"/>
          <w:b/>
        </w:rPr>
        <w:t>(Agile, TDD and Waterfall).</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Have Strong experience in </w:t>
      </w:r>
      <w:r w:rsidRPr="00CB4D0B">
        <w:rPr>
          <w:rFonts w:asciiTheme="minorHAnsi" w:hAnsiTheme="minorHAnsi" w:cstheme="minorHAnsi"/>
          <w:b/>
        </w:rPr>
        <w:t>Database Design, Normalization, Data Flow Diagrams, Coding, Testing.</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Had </w:t>
      </w:r>
      <w:r w:rsidR="00C61E02" w:rsidRPr="00CB4D0B">
        <w:rPr>
          <w:rFonts w:asciiTheme="minorHAnsi" w:hAnsiTheme="minorHAnsi" w:cstheme="minorHAnsi"/>
        </w:rPr>
        <w:t>a strong development skill</w:t>
      </w:r>
      <w:r w:rsidRPr="00CB4D0B">
        <w:rPr>
          <w:rFonts w:asciiTheme="minorHAnsi" w:hAnsiTheme="minorHAnsi" w:cstheme="minorHAnsi"/>
        </w:rPr>
        <w:t xml:space="preserve"> in</w:t>
      </w:r>
      <w:r w:rsidRPr="00CB4D0B">
        <w:rPr>
          <w:rFonts w:asciiTheme="minorHAnsi" w:hAnsiTheme="minorHAnsi" w:cstheme="minorHAnsi"/>
          <w:b/>
        </w:rPr>
        <w:t xml:space="preserve"> Java, J2EE, JDBC, JSP, Servlets, EJB J2EE, HTML, XML, XSL, Java Script, DB2, Oracle, </w:t>
      </w:r>
      <w:r w:rsidR="00DB785F" w:rsidRPr="00CB4D0B">
        <w:rPr>
          <w:rFonts w:asciiTheme="minorHAnsi" w:hAnsiTheme="minorHAnsi" w:cstheme="minorHAnsi"/>
          <w:b/>
        </w:rPr>
        <w:t>MY</w:t>
      </w:r>
      <w:r w:rsidRPr="00CB4D0B">
        <w:rPr>
          <w:rFonts w:asciiTheme="minorHAnsi" w:hAnsiTheme="minorHAnsi" w:cstheme="minorHAnsi"/>
          <w:b/>
        </w:rPr>
        <w:t xml:space="preserve">SQL </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Expertise in client side designing and validations using </w:t>
      </w:r>
      <w:r w:rsidRPr="00CB4D0B">
        <w:rPr>
          <w:rFonts w:asciiTheme="minorHAnsi" w:hAnsiTheme="minorHAnsi" w:cstheme="minorHAnsi"/>
          <w:b/>
        </w:rPr>
        <w:t>HTML, DHTML, CSS, Java Script, AJAX, JSP, XML, JSF</w:t>
      </w:r>
      <w:r w:rsidR="0059528C" w:rsidRPr="00CB4D0B">
        <w:rPr>
          <w:rFonts w:asciiTheme="minorHAnsi" w:hAnsiTheme="minorHAnsi" w:cstheme="minorHAnsi"/>
          <w:b/>
        </w:rPr>
        <w:t>.</w:t>
      </w:r>
    </w:p>
    <w:p w:rsidR="002F0954" w:rsidRPr="00CB4D0B" w:rsidRDefault="002F0954" w:rsidP="002F0954">
      <w:pPr>
        <w:pStyle w:val="ListParagraph"/>
        <w:widowControl/>
        <w:numPr>
          <w:ilvl w:val="0"/>
          <w:numId w:val="13"/>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 in deploying applications using Application Servers like </w:t>
      </w:r>
      <w:r w:rsidRPr="00CB4D0B">
        <w:rPr>
          <w:rFonts w:asciiTheme="minorHAnsi" w:hAnsiTheme="minorHAnsi" w:cstheme="minorHAnsi"/>
          <w:b/>
        </w:rPr>
        <w:t>WebLogic, JBoss, Oracle App Server, Web sphere, Web Server, Apache Tomcat</w:t>
      </w:r>
      <w:r w:rsidR="00D50B56" w:rsidRPr="00CB4D0B">
        <w:rPr>
          <w:rFonts w:asciiTheme="minorHAnsi" w:hAnsiTheme="minorHAnsi" w:cstheme="minorHAnsi"/>
          <w:b/>
        </w:rPr>
        <w:t>.</w:t>
      </w:r>
    </w:p>
    <w:p w:rsidR="002F0954" w:rsidRPr="00CB4D0B" w:rsidRDefault="002F0954" w:rsidP="002F0954">
      <w:pPr>
        <w:pStyle w:val="ListParagraph"/>
        <w:ind w:left="0"/>
        <w:jc w:val="both"/>
        <w:rPr>
          <w:rFonts w:asciiTheme="minorHAnsi" w:hAnsiTheme="minorHAnsi" w:cstheme="minorHAnsi"/>
        </w:rPr>
      </w:pPr>
      <w:r w:rsidRPr="00CB4D0B">
        <w:rPr>
          <w:rFonts w:asciiTheme="minorHAnsi" w:hAnsiTheme="minorHAnsi" w:cstheme="minorHAnsi"/>
        </w:rPr>
        <w:t xml:space="preserve">•     Experience in implementing </w:t>
      </w:r>
      <w:r w:rsidR="00C61E02" w:rsidRPr="00CB4D0B">
        <w:rPr>
          <w:rFonts w:asciiTheme="minorHAnsi" w:hAnsiTheme="minorHAnsi" w:cstheme="minorHAnsi"/>
          <w:b/>
        </w:rPr>
        <w:t>RESTful</w:t>
      </w:r>
      <w:r w:rsidRPr="00CB4D0B">
        <w:rPr>
          <w:rFonts w:asciiTheme="minorHAnsi" w:hAnsiTheme="minorHAnsi" w:cstheme="minorHAnsi"/>
          <w:b/>
        </w:rPr>
        <w:t xml:space="preserve"> web services and SOAP</w:t>
      </w:r>
      <w:r w:rsidRPr="00CB4D0B">
        <w:rPr>
          <w:rFonts w:asciiTheme="minorHAnsi" w:hAnsiTheme="minorHAnsi" w:cstheme="minorHAnsi"/>
        </w:rPr>
        <w:t xml:space="preserve"> based web services </w:t>
      </w:r>
      <w:r w:rsidRPr="00CB4D0B">
        <w:rPr>
          <w:rFonts w:asciiTheme="minorHAnsi" w:hAnsiTheme="minorHAnsi" w:cstheme="minorHAnsi"/>
          <w:b/>
        </w:rPr>
        <w:t>Frameworks</w:t>
      </w:r>
      <w:r w:rsidR="004D60F7">
        <w:rPr>
          <w:rFonts w:asciiTheme="minorHAnsi" w:hAnsiTheme="minorHAnsi" w:cstheme="minorHAnsi"/>
          <w:b/>
        </w:rPr>
        <w:t>.</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Involved in developing Java </w:t>
      </w:r>
      <w:r w:rsidR="00C61E02" w:rsidRPr="00CB4D0B">
        <w:rPr>
          <w:rFonts w:asciiTheme="minorHAnsi" w:hAnsiTheme="minorHAnsi" w:cstheme="minorHAnsi"/>
        </w:rPr>
        <w:t>web-based</w:t>
      </w:r>
      <w:r w:rsidRPr="00CB4D0B">
        <w:rPr>
          <w:rFonts w:asciiTheme="minorHAnsi" w:hAnsiTheme="minorHAnsi" w:cstheme="minorHAnsi"/>
        </w:rPr>
        <w:t xml:space="preserve"> interfaces using </w:t>
      </w:r>
      <w:r w:rsidRPr="00CB4D0B">
        <w:rPr>
          <w:rFonts w:asciiTheme="minorHAnsi" w:hAnsiTheme="minorHAnsi" w:cstheme="minorHAnsi"/>
          <w:b/>
        </w:rPr>
        <w:t xml:space="preserve">HTML5, CSS3, </w:t>
      </w:r>
      <w:r w:rsidR="00C61E02" w:rsidRPr="00CB4D0B">
        <w:rPr>
          <w:rFonts w:asciiTheme="minorHAnsi" w:hAnsiTheme="minorHAnsi" w:cstheme="minorHAnsi"/>
          <w:b/>
        </w:rPr>
        <w:t>jQuery</w:t>
      </w:r>
      <w:r w:rsidRPr="00CB4D0B">
        <w:rPr>
          <w:rFonts w:asciiTheme="minorHAnsi" w:hAnsiTheme="minorHAnsi" w:cstheme="minorHAnsi"/>
          <w:b/>
        </w:rPr>
        <w:t>, XML and JSON.</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Had Experience with spring modules like </w:t>
      </w:r>
      <w:r w:rsidRPr="00CB4D0B">
        <w:rPr>
          <w:rFonts w:asciiTheme="minorHAnsi" w:hAnsiTheme="minorHAnsi" w:cstheme="minorHAnsi"/>
          <w:b/>
        </w:rPr>
        <w:t>spring MVC, spring IOC, spring Security, spring boot.</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Experienced in implementing DAO layer using ORM tools like Hibernate core interfaces, </w:t>
      </w:r>
      <w:r w:rsidR="00C61E02" w:rsidRPr="00CB4D0B">
        <w:rPr>
          <w:rFonts w:asciiTheme="minorHAnsi" w:hAnsiTheme="minorHAnsi" w:cstheme="minorHAnsi"/>
        </w:rPr>
        <w:t>annotations,</w:t>
      </w:r>
      <w:r w:rsidRPr="00CB4D0B">
        <w:rPr>
          <w:rFonts w:asciiTheme="minorHAnsi" w:hAnsiTheme="minorHAnsi" w:cstheme="minorHAnsi"/>
        </w:rPr>
        <w:t xml:space="preserve"> and optimizations. </w:t>
      </w:r>
    </w:p>
    <w:p w:rsidR="00C61E02" w:rsidRPr="00CB4D0B" w:rsidRDefault="00C61E02"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Extensively worked with </w:t>
      </w:r>
      <w:r w:rsidRPr="00CB4D0B">
        <w:rPr>
          <w:rFonts w:asciiTheme="minorHAnsi" w:hAnsiTheme="minorHAnsi" w:cstheme="minorHAnsi"/>
          <w:b/>
        </w:rPr>
        <w:t>REST GET</w:t>
      </w:r>
      <w:r w:rsidRPr="00CB4D0B">
        <w:rPr>
          <w:rFonts w:asciiTheme="minorHAnsi" w:hAnsiTheme="minorHAnsi" w:cstheme="minorHAnsi"/>
        </w:rPr>
        <w:t xml:space="preserve"> and POST using basic HTTP Authentication.</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Extensive experience in </w:t>
      </w:r>
      <w:r w:rsidRPr="00CB4D0B">
        <w:rPr>
          <w:rFonts w:asciiTheme="minorHAnsi" w:hAnsiTheme="minorHAnsi" w:cstheme="minorHAnsi"/>
          <w:b/>
        </w:rPr>
        <w:t>SQL, Stored Procedures, Functions and Triggers with databases such as Oracle, IBM DB2 and MS SQL Server.</w:t>
      </w:r>
    </w:p>
    <w:p w:rsidR="0053713B" w:rsidRPr="00DB7D7E" w:rsidRDefault="0053713B" w:rsidP="0053713B">
      <w:pPr>
        <w:pStyle w:val="ListParagraph"/>
        <w:numPr>
          <w:ilvl w:val="0"/>
          <w:numId w:val="14"/>
        </w:numPr>
        <w:suppressAutoHyphens/>
        <w:autoSpaceDE/>
        <w:autoSpaceDN/>
        <w:adjustRightInd/>
        <w:jc w:val="both"/>
        <w:rPr>
          <w:rFonts w:asciiTheme="minorHAnsi" w:hAnsiTheme="minorHAnsi" w:cstheme="minorHAnsi"/>
        </w:rPr>
      </w:pPr>
      <w:r w:rsidRPr="00DB7D7E">
        <w:rPr>
          <w:rFonts w:asciiTheme="minorHAnsi" w:hAnsiTheme="minorHAnsi" w:cstheme="minorHAnsi"/>
        </w:rPr>
        <w:t xml:space="preserve">Experience in working with </w:t>
      </w:r>
      <w:r w:rsidRPr="00DB7D7E">
        <w:rPr>
          <w:rFonts w:asciiTheme="minorHAnsi" w:hAnsiTheme="minorHAnsi" w:cstheme="minorHAnsi"/>
          <w:b/>
        </w:rPr>
        <w:t xml:space="preserve">IDE </w:t>
      </w:r>
      <w:r w:rsidRPr="00DB7D7E">
        <w:rPr>
          <w:rFonts w:asciiTheme="minorHAnsi" w:hAnsiTheme="minorHAnsi" w:cstheme="minorHAnsi"/>
        </w:rPr>
        <w:t xml:space="preserve">tools like </w:t>
      </w:r>
      <w:r w:rsidRPr="00DB7D7E">
        <w:rPr>
          <w:rFonts w:asciiTheme="minorHAnsi" w:hAnsiTheme="minorHAnsi" w:cstheme="minorHAnsi"/>
          <w:b/>
        </w:rPr>
        <w:t>Eclipse with Java 1.8.</w:t>
      </w:r>
    </w:p>
    <w:p w:rsidR="0053713B" w:rsidRPr="0053713B" w:rsidRDefault="0053713B" w:rsidP="0053713B">
      <w:pPr>
        <w:pStyle w:val="ListParagraph"/>
        <w:numPr>
          <w:ilvl w:val="0"/>
          <w:numId w:val="14"/>
        </w:numPr>
        <w:suppressAutoHyphens/>
        <w:autoSpaceDE/>
        <w:autoSpaceDN/>
        <w:adjustRightInd/>
        <w:jc w:val="both"/>
        <w:rPr>
          <w:rFonts w:asciiTheme="minorHAnsi" w:hAnsiTheme="minorHAnsi" w:cstheme="minorHAnsi"/>
        </w:rPr>
      </w:pPr>
      <w:r w:rsidRPr="00DB7D7E">
        <w:rPr>
          <w:rFonts w:asciiTheme="minorHAnsi" w:hAnsiTheme="minorHAnsi" w:cstheme="minorHAnsi"/>
        </w:rPr>
        <w:t>Used latest implementations and methods of Java 1.8 like</w:t>
      </w:r>
      <w:r w:rsidRPr="00DB7D7E">
        <w:rPr>
          <w:rFonts w:asciiTheme="minorHAnsi" w:hAnsiTheme="minorHAnsi" w:cstheme="minorHAnsi"/>
          <w:b/>
        </w:rPr>
        <w:t xml:space="preserve"> Lambda Expressions</w:t>
      </w:r>
      <w:r>
        <w:rPr>
          <w:rFonts w:asciiTheme="minorHAnsi" w:hAnsiTheme="minorHAnsi" w:cstheme="minorHAnsi"/>
          <w:b/>
        </w:rPr>
        <w:t>.</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Extensive development experience on different </w:t>
      </w:r>
      <w:r w:rsidRPr="00CB4D0B">
        <w:rPr>
          <w:rFonts w:asciiTheme="minorHAnsi" w:hAnsiTheme="minorHAnsi" w:cstheme="minorHAnsi"/>
          <w:b/>
        </w:rPr>
        <w:t xml:space="preserve">IDE's like Eclipse, JBoss, RAD and NetBeans for debugging and using java coding standards. </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 in using </w:t>
      </w:r>
      <w:r w:rsidRPr="00CB4D0B">
        <w:rPr>
          <w:rFonts w:asciiTheme="minorHAnsi" w:hAnsiTheme="minorHAnsi" w:cstheme="minorHAnsi"/>
          <w:b/>
        </w:rPr>
        <w:t>CVS, SVN and GIT</w:t>
      </w:r>
      <w:r w:rsidRPr="00CB4D0B">
        <w:rPr>
          <w:rFonts w:asciiTheme="minorHAnsi" w:hAnsiTheme="minorHAnsi" w:cstheme="minorHAnsi"/>
        </w:rPr>
        <w:t xml:space="preserve"> for version control. </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 in using </w:t>
      </w:r>
      <w:r w:rsidRPr="00CB4D0B">
        <w:rPr>
          <w:rFonts w:asciiTheme="minorHAnsi" w:hAnsiTheme="minorHAnsi" w:cstheme="minorHAnsi"/>
          <w:b/>
        </w:rPr>
        <w:t>Maven and Ant</w:t>
      </w:r>
      <w:r w:rsidRPr="00CB4D0B">
        <w:rPr>
          <w:rFonts w:asciiTheme="minorHAnsi" w:hAnsiTheme="minorHAnsi" w:cstheme="minorHAnsi"/>
        </w:rPr>
        <w:t xml:space="preserve"> for build automation. </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Experience in writing the scripting language Groovy which can run on Java virtual machine. </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Developed </w:t>
      </w:r>
      <w:r w:rsidRPr="00CB4D0B">
        <w:rPr>
          <w:rFonts w:asciiTheme="minorHAnsi" w:hAnsiTheme="minorHAnsi" w:cstheme="minorHAnsi"/>
          <w:b/>
        </w:rPr>
        <w:t>JUnit</w:t>
      </w:r>
      <w:r w:rsidRPr="00CB4D0B">
        <w:rPr>
          <w:rFonts w:asciiTheme="minorHAnsi" w:hAnsiTheme="minorHAnsi" w:cstheme="minorHAnsi"/>
        </w:rPr>
        <w:t xml:space="preserve"> test classes using </w:t>
      </w:r>
      <w:r w:rsidRPr="00CB4D0B">
        <w:rPr>
          <w:rFonts w:asciiTheme="minorHAnsi" w:hAnsiTheme="minorHAnsi" w:cstheme="minorHAnsi"/>
          <w:b/>
        </w:rPr>
        <w:t>Mockito</w:t>
      </w:r>
      <w:r w:rsidRPr="00CB4D0B">
        <w:rPr>
          <w:rFonts w:asciiTheme="minorHAnsi" w:hAnsiTheme="minorHAnsi" w:cstheme="minorHAnsi"/>
        </w:rPr>
        <w:t xml:space="preserve"> for web service classes </w:t>
      </w:r>
    </w:p>
    <w:p w:rsidR="002F0954" w:rsidRPr="00CB4D0B" w:rsidRDefault="002F0954" w:rsidP="002F0954">
      <w:pPr>
        <w:pStyle w:val="ListParagraph"/>
        <w:widowControl/>
        <w:numPr>
          <w:ilvl w:val="0"/>
          <w:numId w:val="14"/>
        </w:numPr>
        <w:autoSpaceDE/>
        <w:autoSpaceDN/>
        <w:adjustRightInd/>
        <w:spacing w:after="200" w:line="276" w:lineRule="auto"/>
        <w:jc w:val="both"/>
        <w:rPr>
          <w:rFonts w:asciiTheme="minorHAnsi" w:hAnsiTheme="minorHAnsi" w:cstheme="minorHAnsi"/>
        </w:rPr>
      </w:pPr>
      <w:r w:rsidRPr="00CB4D0B">
        <w:rPr>
          <w:rFonts w:asciiTheme="minorHAnsi" w:hAnsiTheme="minorHAnsi" w:cstheme="minorHAnsi"/>
        </w:rPr>
        <w:t xml:space="preserve">Good debugging skills that deep diving into technical issues, collaborating with cross-domain experts, handling clients with different priorities and mind sets, both onsite and remote. </w:t>
      </w:r>
    </w:p>
    <w:p w:rsidR="002F0954" w:rsidRPr="00CB4D0B" w:rsidRDefault="002F0954" w:rsidP="002F0954">
      <w:pPr>
        <w:pStyle w:val="ListParagraph"/>
        <w:numPr>
          <w:ilvl w:val="0"/>
          <w:numId w:val="14"/>
        </w:numPr>
        <w:tabs>
          <w:tab w:val="left" w:pos="720"/>
        </w:tabs>
        <w:jc w:val="both"/>
        <w:rPr>
          <w:rFonts w:asciiTheme="minorHAnsi" w:hAnsiTheme="minorHAnsi" w:cstheme="minorHAnsi"/>
        </w:rPr>
      </w:pPr>
      <w:r w:rsidRPr="00CB4D0B">
        <w:rPr>
          <w:rFonts w:asciiTheme="minorHAnsi" w:hAnsiTheme="minorHAnsi" w:cstheme="minorHAnsi"/>
        </w:rPr>
        <w:t>Testing and implementing and Post-production analysis of the projects.</w:t>
      </w:r>
    </w:p>
    <w:bookmarkEnd w:id="2"/>
    <w:p w:rsidR="00227791" w:rsidRPr="002F0954" w:rsidRDefault="00227791" w:rsidP="002F0954">
      <w:pPr>
        <w:pStyle w:val="ListParagraph"/>
        <w:widowControl/>
        <w:autoSpaceDE/>
        <w:autoSpaceDN/>
        <w:adjustRightInd/>
        <w:spacing w:after="200" w:line="276" w:lineRule="auto"/>
        <w:ind w:left="360"/>
        <w:jc w:val="both"/>
        <w:rPr>
          <w:rFonts w:asciiTheme="minorHAnsi" w:hAnsiTheme="minorHAnsi" w:cstheme="minorHAnsi"/>
          <w:sz w:val="22"/>
          <w:szCs w:val="22"/>
        </w:rPr>
      </w:pPr>
    </w:p>
    <w:p w:rsidR="00227791" w:rsidRPr="00F576D6" w:rsidRDefault="00227791" w:rsidP="00227791">
      <w:pPr>
        <w:rPr>
          <w:rFonts w:asciiTheme="minorHAnsi" w:hAnsiTheme="minorHAnsi" w:cstheme="minorHAnsi"/>
          <w:b/>
          <w:color w:val="000000"/>
          <w:sz w:val="24"/>
          <w:szCs w:val="24"/>
          <w:u w:val="single"/>
        </w:rPr>
      </w:pPr>
      <w:r w:rsidRPr="00F576D6">
        <w:rPr>
          <w:rFonts w:asciiTheme="minorHAnsi" w:hAnsiTheme="minorHAnsi" w:cstheme="minorHAnsi"/>
          <w:b/>
          <w:color w:val="000000"/>
          <w:sz w:val="24"/>
          <w:szCs w:val="24"/>
          <w:u w:val="single"/>
        </w:rPr>
        <w:lastRenderedPageBreak/>
        <w:t>Technical Summary:</w:t>
      </w:r>
    </w:p>
    <w:p w:rsidR="00227791" w:rsidRPr="00F576D6" w:rsidRDefault="00227791" w:rsidP="00227791">
      <w:pPr>
        <w:tabs>
          <w:tab w:val="left" w:pos="720"/>
        </w:tabs>
        <w:jc w:val="both"/>
        <w:rPr>
          <w:rFonts w:asciiTheme="minorHAnsi" w:hAnsiTheme="minorHAnsi" w:cstheme="minorHAnsi"/>
          <w:sz w:val="24"/>
          <w:szCs w:val="24"/>
        </w:rPr>
      </w:pPr>
    </w:p>
    <w:tbl>
      <w:tblPr>
        <w:tblW w:w="10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577"/>
        <w:gridCol w:w="6837"/>
      </w:tblGrid>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Languages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 xml:space="preserve">Java, Python, C, C++, C#, </w:t>
            </w:r>
            <w:r w:rsidR="00402BFA">
              <w:rPr>
                <w:rFonts w:asciiTheme="minorHAnsi" w:hAnsiTheme="minorHAnsi" w:cstheme="minorHAnsi"/>
                <w:b/>
                <w:sz w:val="24"/>
                <w:szCs w:val="24"/>
              </w:rPr>
              <w:t xml:space="preserve">PL/SQL, </w:t>
            </w:r>
            <w:r w:rsidRPr="00F576D6">
              <w:rPr>
                <w:rFonts w:asciiTheme="minorHAnsi" w:hAnsiTheme="minorHAnsi" w:cstheme="minorHAnsi"/>
                <w:b/>
                <w:sz w:val="24"/>
                <w:szCs w:val="24"/>
              </w:rPr>
              <w:t>UML.</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J2EE Technologies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JSP, Servlets, JDBC, Java Mail API, JMS, JSTL, JUnit, Log4j</w:t>
            </w:r>
          </w:p>
        </w:tc>
      </w:tr>
      <w:tr w:rsidR="00227791" w:rsidRPr="00F576D6" w:rsidTr="00774FB4">
        <w:trPr>
          <w:trHeight w:val="160"/>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Framework</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Struts, Spring 3.0+, Spring MVC, Spring boot</w:t>
            </w:r>
          </w:p>
        </w:tc>
      </w:tr>
      <w:tr w:rsidR="00227791" w:rsidRPr="00F576D6" w:rsidTr="00774FB4">
        <w:trPr>
          <w:trHeight w:val="160"/>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ORM Frame work</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Hibernate 3.0 + and JPA</w:t>
            </w:r>
          </w:p>
        </w:tc>
      </w:tr>
      <w:tr w:rsidR="00227791" w:rsidRPr="00F576D6" w:rsidTr="00774FB4">
        <w:trPr>
          <w:trHeight w:val="232"/>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Build and Configuration</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Maven, ANT</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Application/Web Servers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27791" w:rsidRPr="00F576D6" w:rsidRDefault="00227791" w:rsidP="00774FB4">
            <w:pPr>
              <w:rPr>
                <w:rFonts w:asciiTheme="minorHAnsi" w:hAnsiTheme="minorHAnsi" w:cstheme="minorHAnsi"/>
                <w:b/>
                <w:color w:val="000000"/>
                <w:sz w:val="24"/>
                <w:szCs w:val="24"/>
              </w:rPr>
            </w:pPr>
            <w:r w:rsidRPr="00F576D6">
              <w:rPr>
                <w:rFonts w:asciiTheme="minorHAnsi" w:hAnsiTheme="minorHAnsi" w:cstheme="minorHAnsi"/>
                <w:b/>
                <w:sz w:val="24"/>
                <w:szCs w:val="24"/>
              </w:rPr>
              <w:t>JBoss, Glassfish 2.1, WebLogic, Web Sphere, Apache Tomcat server.</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Web Technologies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HTML5, CSS3, Bootstrap, JavaScript, AJAX, jQuery, TypeScript, Angular</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IDEs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Eclipse, IntelliJ, NetBeans, Visual Studio</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Web Services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 xml:space="preserve">JAX-WS, JAX-RS, SOAP, RESTFUL, JAXB, JAXP </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Version Control</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GitHub, SVN</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API Testing and Developer Tools</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Postman, Swagger</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Database</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 xml:space="preserve">MySQL, </w:t>
            </w:r>
            <w:r w:rsidRPr="00F576D6">
              <w:rPr>
                <w:rFonts w:asciiTheme="minorHAnsi" w:hAnsiTheme="minorHAnsi" w:cstheme="minorHAnsi"/>
                <w:b/>
                <w:sz w:val="24"/>
                <w:szCs w:val="24"/>
                <w:shd w:val="clear" w:color="auto" w:fill="FFFFFF"/>
              </w:rPr>
              <w:t xml:space="preserve">Oracle 11g/10g/9i, </w:t>
            </w:r>
            <w:r w:rsidRPr="00F576D6">
              <w:rPr>
                <w:rFonts w:asciiTheme="minorHAnsi" w:hAnsiTheme="minorHAnsi" w:cstheme="minorHAnsi"/>
                <w:b/>
                <w:sz w:val="24"/>
                <w:szCs w:val="24"/>
              </w:rPr>
              <w:t>MongoDB, Google Firebase, SQLite</w:t>
            </w:r>
          </w:p>
        </w:tc>
      </w:tr>
      <w:tr w:rsidR="00227791" w:rsidRPr="00F576D6" w:rsidTr="00774FB4">
        <w:trPr>
          <w:trHeight w:val="276"/>
        </w:trPr>
        <w:tc>
          <w:tcPr>
            <w:tcW w:w="357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227791" w:rsidRPr="00F576D6" w:rsidRDefault="00227791" w:rsidP="00774FB4">
            <w:pPr>
              <w:spacing w:line="276" w:lineRule="auto"/>
              <w:jc w:val="both"/>
              <w:rPr>
                <w:rFonts w:asciiTheme="minorHAnsi" w:hAnsiTheme="minorHAnsi" w:cstheme="minorHAnsi"/>
                <w:b/>
                <w:sz w:val="24"/>
                <w:szCs w:val="24"/>
              </w:rPr>
            </w:pPr>
            <w:r w:rsidRPr="00F576D6">
              <w:rPr>
                <w:rFonts w:asciiTheme="minorHAnsi" w:hAnsiTheme="minorHAnsi" w:cstheme="minorHAnsi"/>
                <w:b/>
                <w:sz w:val="24"/>
                <w:szCs w:val="24"/>
              </w:rPr>
              <w:t>Platform</w:t>
            </w:r>
          </w:p>
        </w:tc>
        <w:tc>
          <w:tcPr>
            <w:tcW w:w="68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227791" w:rsidRPr="00F576D6" w:rsidRDefault="00227791" w:rsidP="00774FB4">
            <w:pPr>
              <w:rPr>
                <w:rFonts w:asciiTheme="minorHAnsi" w:hAnsiTheme="minorHAnsi" w:cstheme="minorHAnsi"/>
                <w:b/>
                <w:sz w:val="24"/>
                <w:szCs w:val="24"/>
              </w:rPr>
            </w:pPr>
            <w:r w:rsidRPr="00F576D6">
              <w:rPr>
                <w:rFonts w:asciiTheme="minorHAnsi" w:hAnsiTheme="minorHAnsi" w:cstheme="minorHAnsi"/>
                <w:b/>
                <w:color w:val="000000"/>
                <w:sz w:val="24"/>
                <w:szCs w:val="24"/>
              </w:rPr>
              <w:t>Windows 7, Windows XP, Windows NT, Unix, Linux, Solaris.</w:t>
            </w:r>
          </w:p>
        </w:tc>
      </w:tr>
    </w:tbl>
    <w:p w:rsidR="00227791" w:rsidRDefault="00227791" w:rsidP="00227791">
      <w:pPr>
        <w:tabs>
          <w:tab w:val="left" w:pos="720"/>
        </w:tabs>
        <w:jc w:val="both"/>
        <w:rPr>
          <w:rFonts w:asciiTheme="minorHAnsi" w:hAnsiTheme="minorHAnsi" w:cstheme="minorHAnsi"/>
          <w:sz w:val="22"/>
          <w:szCs w:val="22"/>
        </w:rPr>
      </w:pPr>
    </w:p>
    <w:p w:rsidR="00227791" w:rsidRDefault="00227791" w:rsidP="00227791">
      <w:pPr>
        <w:tabs>
          <w:tab w:val="left" w:pos="720"/>
        </w:tabs>
        <w:jc w:val="both"/>
        <w:rPr>
          <w:rFonts w:asciiTheme="minorHAnsi" w:hAnsiTheme="minorHAnsi" w:cstheme="minorHAnsi"/>
          <w:sz w:val="22"/>
          <w:szCs w:val="22"/>
        </w:rPr>
      </w:pPr>
    </w:p>
    <w:p w:rsidR="00227791" w:rsidRPr="00AB42D9" w:rsidRDefault="00227791" w:rsidP="00227791">
      <w:pPr>
        <w:keepNext/>
        <w:tabs>
          <w:tab w:val="left" w:pos="0"/>
        </w:tabs>
        <w:jc w:val="both"/>
        <w:rPr>
          <w:rFonts w:asciiTheme="minorHAnsi" w:hAnsiTheme="minorHAnsi" w:cstheme="minorHAnsi"/>
          <w:b/>
          <w:color w:val="000000"/>
          <w:sz w:val="24"/>
          <w:szCs w:val="24"/>
          <w:u w:val="single"/>
        </w:rPr>
      </w:pPr>
      <w:r w:rsidRPr="00AB42D9">
        <w:rPr>
          <w:rFonts w:asciiTheme="minorHAnsi" w:hAnsiTheme="minorHAnsi" w:cstheme="minorHAnsi"/>
          <w:b/>
          <w:color w:val="000000"/>
          <w:sz w:val="24"/>
          <w:szCs w:val="24"/>
          <w:u w:val="single"/>
        </w:rPr>
        <w:t>Professional Experience:</w:t>
      </w:r>
    </w:p>
    <w:p w:rsidR="00227791" w:rsidRPr="00AB42D9" w:rsidRDefault="00227791" w:rsidP="00227791">
      <w:pPr>
        <w:keepNext/>
        <w:tabs>
          <w:tab w:val="left" w:pos="0"/>
        </w:tabs>
        <w:jc w:val="both"/>
        <w:rPr>
          <w:rFonts w:asciiTheme="minorHAnsi" w:hAnsiTheme="minorHAnsi" w:cstheme="minorHAnsi"/>
          <w:b/>
          <w:color w:val="000000"/>
          <w:sz w:val="24"/>
          <w:szCs w:val="24"/>
          <w:u w:val="single"/>
        </w:rPr>
      </w:pPr>
    </w:p>
    <w:p w:rsidR="00227791" w:rsidRPr="00AB42D9" w:rsidRDefault="00227791" w:rsidP="00227791">
      <w:pPr>
        <w:rPr>
          <w:rFonts w:asciiTheme="minorHAnsi" w:hAnsiTheme="minorHAnsi" w:cstheme="minorHAnsi"/>
          <w:b/>
          <w:bCs/>
          <w:sz w:val="24"/>
          <w:szCs w:val="24"/>
        </w:rPr>
      </w:pPr>
      <w:r w:rsidRPr="00AB42D9">
        <w:rPr>
          <w:rFonts w:asciiTheme="minorHAnsi" w:hAnsiTheme="minorHAnsi" w:cstheme="minorHAnsi"/>
          <w:b/>
          <w:bCs/>
          <w:sz w:val="24"/>
          <w:szCs w:val="24"/>
        </w:rPr>
        <w:t>Exxon Mobil, Houston, TX.</w:t>
      </w:r>
      <w:r w:rsidRPr="00AB42D9">
        <w:rPr>
          <w:rFonts w:asciiTheme="minorHAnsi" w:hAnsiTheme="minorHAnsi" w:cstheme="minorHAnsi"/>
          <w:b/>
          <w:bCs/>
          <w:sz w:val="24"/>
          <w:szCs w:val="24"/>
        </w:rPr>
        <w:tab/>
      </w:r>
      <w:r w:rsidRPr="00AB42D9">
        <w:rPr>
          <w:rFonts w:asciiTheme="minorHAnsi" w:hAnsiTheme="minorHAnsi" w:cstheme="minorHAnsi"/>
          <w:b/>
          <w:bCs/>
          <w:sz w:val="24"/>
          <w:szCs w:val="24"/>
        </w:rPr>
        <w:tab/>
      </w:r>
      <w:r w:rsidRPr="00AB42D9">
        <w:rPr>
          <w:rFonts w:asciiTheme="minorHAnsi" w:hAnsiTheme="minorHAnsi" w:cstheme="minorHAnsi"/>
          <w:b/>
          <w:bCs/>
          <w:sz w:val="24"/>
          <w:szCs w:val="24"/>
        </w:rPr>
        <w:tab/>
        <w:t xml:space="preserve">             Jul ‘16 – Till Date</w:t>
      </w:r>
    </w:p>
    <w:p w:rsidR="00227791" w:rsidRPr="00AB42D9" w:rsidRDefault="00907E34" w:rsidP="00227791">
      <w:pPr>
        <w:rPr>
          <w:rFonts w:asciiTheme="minorHAnsi" w:hAnsiTheme="minorHAnsi" w:cstheme="minorHAnsi"/>
          <w:sz w:val="24"/>
          <w:szCs w:val="24"/>
        </w:rPr>
      </w:pPr>
      <w:r>
        <w:rPr>
          <w:rFonts w:asciiTheme="minorHAnsi" w:hAnsiTheme="minorHAnsi" w:cstheme="minorHAnsi"/>
          <w:b/>
          <w:bCs/>
          <w:sz w:val="24"/>
          <w:szCs w:val="24"/>
        </w:rPr>
        <w:t>Sr.</w:t>
      </w:r>
      <w:r w:rsidR="00227791" w:rsidRPr="00AB42D9">
        <w:rPr>
          <w:rFonts w:asciiTheme="minorHAnsi" w:hAnsiTheme="minorHAnsi" w:cstheme="minorHAnsi"/>
          <w:b/>
          <w:bCs/>
          <w:sz w:val="24"/>
          <w:szCs w:val="24"/>
        </w:rPr>
        <w:t>Java Developer</w:t>
      </w:r>
      <w:r w:rsidR="00227791" w:rsidRPr="00AB42D9">
        <w:rPr>
          <w:rFonts w:asciiTheme="minorHAnsi" w:hAnsiTheme="minorHAnsi" w:cstheme="minorHAnsi"/>
          <w:b/>
          <w:sz w:val="24"/>
          <w:szCs w:val="24"/>
        </w:rPr>
        <w:br/>
        <w:t>Project: Home Energy Comparison Tool</w:t>
      </w:r>
    </w:p>
    <w:p w:rsidR="00227791" w:rsidRPr="00AB42D9" w:rsidRDefault="00227791" w:rsidP="00227791">
      <w:pPr>
        <w:rPr>
          <w:rFonts w:asciiTheme="minorHAnsi" w:hAnsiTheme="minorHAnsi" w:cstheme="minorHAnsi"/>
          <w:sz w:val="24"/>
          <w:szCs w:val="24"/>
        </w:rPr>
      </w:pPr>
      <w:bookmarkStart w:id="3" w:name="_Hlk511277514"/>
      <w:r w:rsidRPr="00AB42D9">
        <w:rPr>
          <w:rFonts w:asciiTheme="minorHAnsi" w:hAnsiTheme="minorHAnsi" w:cstheme="minorHAnsi"/>
          <w:sz w:val="24"/>
          <w:szCs w:val="24"/>
        </w:rPr>
        <w:t xml:space="preserve"> HECT tool is developed and integrated with in the Exxon Mobil Application. If the users want to compare their electricity bills with the similar kind of houses, they can utilize this comparison tool and know their range of power utilization. Apartments/Individual houses people [Exxon Mobil Customers having account] can give their details like House SQFT, age of house, A.C/Pool, number of persons living in the house as input to the tool and can compare their electric &amp; gas bills with the similar kind of houses. Comparison is shown using different charts which show their actual monthly bills and the comparative bills which are obtained through calculations from HECT tool.</w:t>
      </w:r>
    </w:p>
    <w:bookmarkEnd w:id="3"/>
    <w:p w:rsidR="00227791" w:rsidRPr="006332DF" w:rsidRDefault="00227791" w:rsidP="00227791">
      <w:pPr>
        <w:rPr>
          <w:rFonts w:asciiTheme="minorHAnsi" w:hAnsiTheme="minorHAnsi" w:cstheme="minorHAnsi"/>
          <w:sz w:val="22"/>
          <w:szCs w:val="22"/>
        </w:rPr>
      </w:pPr>
    </w:p>
    <w:p w:rsidR="00BF321E" w:rsidRPr="00F72013" w:rsidRDefault="00227791" w:rsidP="00227791">
      <w:pPr>
        <w:pStyle w:val="Para"/>
        <w:spacing w:before="0"/>
        <w:ind w:left="0"/>
        <w:jc w:val="both"/>
        <w:rPr>
          <w:rFonts w:asciiTheme="minorHAnsi" w:hAnsiTheme="minorHAnsi" w:cstheme="minorHAnsi"/>
          <w:b/>
          <w:bCs/>
          <w:color w:val="000000"/>
          <w:sz w:val="22"/>
          <w:szCs w:val="22"/>
        </w:rPr>
      </w:pPr>
      <w:r w:rsidRPr="006332DF">
        <w:rPr>
          <w:rFonts w:asciiTheme="minorHAnsi" w:hAnsiTheme="minorHAnsi" w:cstheme="minorHAnsi"/>
          <w:b/>
          <w:bCs/>
          <w:color w:val="000000"/>
          <w:sz w:val="22"/>
          <w:szCs w:val="22"/>
        </w:rPr>
        <w:t>Responsibilities</w:t>
      </w:r>
      <w:r>
        <w:rPr>
          <w:rFonts w:asciiTheme="minorHAnsi" w:hAnsiTheme="minorHAnsi" w:cstheme="minorHAnsi"/>
          <w:b/>
          <w:bCs/>
          <w:color w:val="000000"/>
          <w:sz w:val="22"/>
          <w:szCs w:val="22"/>
        </w:rPr>
        <w:t>:</w:t>
      </w:r>
    </w:p>
    <w:p w:rsidR="00BF321E" w:rsidRPr="007900CC" w:rsidRDefault="00BF321E" w:rsidP="00BF321E">
      <w:pPr>
        <w:pStyle w:val="NoSpacing"/>
        <w:numPr>
          <w:ilvl w:val="0"/>
          <w:numId w:val="4"/>
        </w:numPr>
        <w:rPr>
          <w:rFonts w:asciiTheme="minorHAnsi" w:hAnsiTheme="minorHAnsi" w:cstheme="minorHAnsi"/>
          <w:sz w:val="24"/>
          <w:szCs w:val="24"/>
        </w:rPr>
      </w:pPr>
      <w:bookmarkStart w:id="4" w:name="_Hlk511894668"/>
      <w:r w:rsidRPr="007900CC">
        <w:rPr>
          <w:rFonts w:asciiTheme="minorHAnsi" w:hAnsiTheme="minorHAnsi" w:cstheme="minorHAnsi"/>
          <w:sz w:val="24"/>
          <w:szCs w:val="24"/>
        </w:rPr>
        <w:t>Actively involved in Analysis, Design, Development, System Testing and User Acceptance Testing. Successfully followed agile methodology in the Scrum Cycle model.</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Designed and developed </w:t>
      </w:r>
      <w:r w:rsidR="007900CC">
        <w:rPr>
          <w:rFonts w:asciiTheme="minorHAnsi" w:hAnsiTheme="minorHAnsi" w:cstheme="minorHAnsi"/>
          <w:b/>
          <w:sz w:val="24"/>
          <w:szCs w:val="24"/>
        </w:rPr>
        <w:t>Web</w:t>
      </w:r>
      <w:r w:rsidRPr="007900CC">
        <w:rPr>
          <w:rFonts w:asciiTheme="minorHAnsi" w:hAnsiTheme="minorHAnsi" w:cstheme="minorHAnsi"/>
          <w:b/>
          <w:sz w:val="24"/>
          <w:szCs w:val="24"/>
        </w:rPr>
        <w:t>services</w:t>
      </w:r>
      <w:r w:rsidRPr="007900CC">
        <w:rPr>
          <w:rFonts w:asciiTheme="minorHAnsi" w:hAnsiTheme="minorHAnsi" w:cstheme="minorHAnsi"/>
          <w:sz w:val="24"/>
          <w:szCs w:val="24"/>
        </w:rPr>
        <w:t xml:space="preserve"> using </w:t>
      </w:r>
      <w:r w:rsidRPr="007900CC">
        <w:rPr>
          <w:rFonts w:asciiTheme="minorHAnsi" w:hAnsiTheme="minorHAnsi" w:cstheme="minorHAnsi"/>
          <w:b/>
          <w:sz w:val="24"/>
          <w:szCs w:val="24"/>
        </w:rPr>
        <w:t>REST framework and Spring Boot</w:t>
      </w:r>
      <w:r w:rsidRPr="007900CC">
        <w:rPr>
          <w:rFonts w:asciiTheme="minorHAnsi" w:hAnsiTheme="minorHAnsi" w:cstheme="minorHAnsi"/>
          <w:sz w:val="24"/>
          <w:szCs w:val="24"/>
        </w:rPr>
        <w:t xml:space="preserve"> and used Bootstrap along with AngularJS in creating the Application.</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Extensively used </w:t>
      </w:r>
      <w:r w:rsidRPr="007900CC">
        <w:rPr>
          <w:rFonts w:asciiTheme="minorHAnsi" w:hAnsiTheme="minorHAnsi" w:cstheme="minorHAnsi"/>
          <w:b/>
          <w:sz w:val="24"/>
          <w:szCs w:val="24"/>
        </w:rPr>
        <w:t>MVC, Factory, Delegate and Singleton</w:t>
      </w:r>
      <w:r w:rsidRPr="007900CC">
        <w:rPr>
          <w:rFonts w:asciiTheme="minorHAnsi" w:hAnsiTheme="minorHAnsi" w:cstheme="minorHAnsi"/>
          <w:sz w:val="24"/>
          <w:szCs w:val="24"/>
        </w:rPr>
        <w:t xml:space="preserve"> design patterns.</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Used Spring framework including </w:t>
      </w:r>
      <w:r w:rsidRPr="007900CC">
        <w:rPr>
          <w:rFonts w:asciiTheme="minorHAnsi" w:hAnsiTheme="minorHAnsi" w:cstheme="minorHAnsi"/>
          <w:b/>
          <w:sz w:val="24"/>
          <w:szCs w:val="24"/>
        </w:rPr>
        <w:t>Spring core/IoC, Spring Web, Spring Security and implement the authentication, authorization, and access-control features by using Spring Security.</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Used Spring Inversion of Control (IoC) for injecting the beans and reduced the coupling between the classes and implemented the </w:t>
      </w:r>
      <w:r w:rsidRPr="007900CC">
        <w:rPr>
          <w:rFonts w:asciiTheme="minorHAnsi" w:hAnsiTheme="minorHAnsi" w:cstheme="minorHAnsi"/>
          <w:b/>
          <w:sz w:val="24"/>
          <w:szCs w:val="24"/>
        </w:rPr>
        <w:t>Model View Controller using Spring MVC.</w:t>
      </w:r>
      <w:r w:rsidRPr="007900CC">
        <w:rPr>
          <w:rFonts w:asciiTheme="minorHAnsi" w:hAnsiTheme="minorHAnsi" w:cstheme="minorHAnsi"/>
          <w:sz w:val="24"/>
          <w:szCs w:val="24"/>
        </w:rPr>
        <w:t> </w:t>
      </w:r>
    </w:p>
    <w:p w:rsidR="003E1D4F" w:rsidRPr="003E1D4F" w:rsidRDefault="003E1D4F" w:rsidP="003E1D4F">
      <w:pPr>
        <w:pStyle w:val="ColorfulList-Accent11"/>
        <w:numPr>
          <w:ilvl w:val="0"/>
          <w:numId w:val="4"/>
        </w:numPr>
        <w:spacing w:after="0" w:line="240" w:lineRule="auto"/>
        <w:jc w:val="both"/>
        <w:rPr>
          <w:rFonts w:asciiTheme="minorHAnsi" w:hAnsiTheme="minorHAnsi" w:cstheme="minorHAnsi"/>
          <w:bCs/>
          <w:color w:val="000000"/>
          <w:sz w:val="24"/>
          <w:szCs w:val="24"/>
        </w:rPr>
      </w:pPr>
      <w:r w:rsidRPr="00DB7D7E">
        <w:rPr>
          <w:rFonts w:asciiTheme="minorHAnsi" w:hAnsiTheme="minorHAnsi" w:cstheme="minorHAnsi"/>
          <w:bCs/>
          <w:color w:val="000000"/>
          <w:sz w:val="24"/>
          <w:szCs w:val="24"/>
        </w:rPr>
        <w:t xml:space="preserve">Implemented </w:t>
      </w:r>
      <w:r w:rsidRPr="00DB7D7E">
        <w:rPr>
          <w:rFonts w:asciiTheme="minorHAnsi" w:hAnsiTheme="minorHAnsi" w:cstheme="minorHAnsi"/>
          <w:b/>
          <w:bCs/>
          <w:color w:val="000000"/>
          <w:sz w:val="24"/>
          <w:szCs w:val="24"/>
        </w:rPr>
        <w:t xml:space="preserve">HTML5 </w:t>
      </w:r>
      <w:r w:rsidRPr="00DB7D7E">
        <w:rPr>
          <w:rFonts w:asciiTheme="minorHAnsi" w:hAnsiTheme="minorHAnsi" w:cstheme="minorHAnsi"/>
          <w:bCs/>
          <w:color w:val="000000"/>
          <w:sz w:val="24"/>
          <w:szCs w:val="24"/>
        </w:rPr>
        <w:t xml:space="preserve">using </w:t>
      </w:r>
      <w:r w:rsidRPr="00DB7D7E">
        <w:rPr>
          <w:rFonts w:asciiTheme="minorHAnsi" w:hAnsiTheme="minorHAnsi" w:cstheme="minorHAnsi"/>
          <w:b/>
          <w:bCs/>
          <w:color w:val="000000"/>
          <w:sz w:val="24"/>
          <w:szCs w:val="24"/>
        </w:rPr>
        <w:t>java 1.8</w:t>
      </w:r>
      <w:r w:rsidRPr="00DB7D7E">
        <w:rPr>
          <w:rFonts w:asciiTheme="minorHAnsi" w:hAnsiTheme="minorHAnsi" w:cstheme="minorHAnsi"/>
          <w:bCs/>
          <w:color w:val="000000"/>
          <w:sz w:val="24"/>
          <w:szCs w:val="24"/>
        </w:rPr>
        <w:t xml:space="preserve"> to develop UI layers.</w:t>
      </w:r>
    </w:p>
    <w:p w:rsidR="00BF321E" w:rsidRPr="007900CC" w:rsidRDefault="00BF321E" w:rsidP="007900CC">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lastRenderedPageBreak/>
        <w:t xml:space="preserve">Deployed </w:t>
      </w:r>
      <w:r w:rsidRPr="007900CC">
        <w:rPr>
          <w:rFonts w:asciiTheme="minorHAnsi" w:hAnsiTheme="minorHAnsi" w:cstheme="minorHAnsi"/>
          <w:b/>
          <w:sz w:val="24"/>
          <w:szCs w:val="24"/>
        </w:rPr>
        <w:t xml:space="preserve">EARs, </w:t>
      </w:r>
      <w:r w:rsidR="007900CC" w:rsidRPr="007900CC">
        <w:rPr>
          <w:rFonts w:asciiTheme="minorHAnsi" w:hAnsiTheme="minorHAnsi" w:cstheme="minorHAnsi"/>
          <w:b/>
          <w:sz w:val="24"/>
          <w:szCs w:val="24"/>
        </w:rPr>
        <w:t>WARs,</w:t>
      </w:r>
      <w:r w:rsidRPr="007900CC">
        <w:rPr>
          <w:rFonts w:asciiTheme="minorHAnsi" w:hAnsiTheme="minorHAnsi" w:cstheme="minorHAnsi"/>
          <w:sz w:val="24"/>
          <w:szCs w:val="24"/>
        </w:rPr>
        <w:t xml:space="preserve"> and configured application specific JVM settings, Web container parameters using the Admin Console and WebSphere admin scripts. </w:t>
      </w:r>
    </w:p>
    <w:p w:rsidR="008511AC" w:rsidRPr="008511AC" w:rsidRDefault="008511AC" w:rsidP="008511AC">
      <w:pPr>
        <w:pStyle w:val="ListParagraph"/>
        <w:numPr>
          <w:ilvl w:val="0"/>
          <w:numId w:val="4"/>
        </w:numPr>
        <w:tabs>
          <w:tab w:val="left" w:pos="786"/>
        </w:tabs>
        <w:autoSpaceDE/>
        <w:autoSpaceDN/>
        <w:adjustRightInd/>
        <w:contextualSpacing w:val="0"/>
        <w:rPr>
          <w:rFonts w:asciiTheme="minorHAnsi" w:hAnsiTheme="minorHAnsi" w:cstheme="minorHAnsi"/>
          <w:color w:val="333333"/>
        </w:rPr>
      </w:pPr>
      <w:r w:rsidRPr="00DB7D7E">
        <w:rPr>
          <w:rFonts w:asciiTheme="minorHAnsi" w:hAnsiTheme="minorHAnsi" w:cstheme="minorHAnsi"/>
          <w:color w:val="333333"/>
        </w:rPr>
        <w:t>Used Concurrent API in building the application with Java 1.8.</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Enabled security for the Admin Console and application components.</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Worked on creating the Docker containers and Docker consoles for managing the application life.</w:t>
      </w:r>
    </w:p>
    <w:p w:rsidR="00BF321E" w:rsidRPr="00326FB2" w:rsidRDefault="00BF321E" w:rsidP="00326FB2">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Managed production support and troubleshooting for various SOA Applications.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Application and developed cross browser and multi browser compatible web pages using </w:t>
      </w:r>
      <w:r w:rsidRPr="007900CC">
        <w:rPr>
          <w:rFonts w:asciiTheme="minorHAnsi" w:hAnsiTheme="minorHAnsi" w:cstheme="minorHAnsi"/>
          <w:b/>
          <w:sz w:val="24"/>
          <w:szCs w:val="24"/>
        </w:rPr>
        <w:t>HTML5, CSS3, Bootstrap.</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Implemented code according to create </w:t>
      </w:r>
      <w:r w:rsidRPr="007900CC">
        <w:rPr>
          <w:rFonts w:asciiTheme="minorHAnsi" w:hAnsiTheme="minorHAnsi" w:cstheme="minorHAnsi"/>
          <w:b/>
          <w:sz w:val="24"/>
          <w:szCs w:val="24"/>
        </w:rPr>
        <w:t>AngularJS</w:t>
      </w:r>
      <w:r w:rsidRPr="007900CC">
        <w:rPr>
          <w:rFonts w:asciiTheme="minorHAnsi" w:hAnsiTheme="minorHAnsi" w:cstheme="minorHAnsi"/>
          <w:sz w:val="24"/>
          <w:szCs w:val="24"/>
        </w:rPr>
        <w:t>Controller, which isolate scopes perform operations.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Implemented </w:t>
      </w:r>
      <w:r w:rsidRPr="007900CC">
        <w:rPr>
          <w:rFonts w:asciiTheme="minorHAnsi" w:hAnsiTheme="minorHAnsi" w:cstheme="minorHAnsi"/>
          <w:b/>
          <w:sz w:val="24"/>
          <w:szCs w:val="24"/>
        </w:rPr>
        <w:t>REST</w:t>
      </w:r>
      <w:r w:rsidRPr="007900CC">
        <w:rPr>
          <w:rFonts w:asciiTheme="minorHAnsi" w:hAnsiTheme="minorHAnsi" w:cstheme="minorHAnsi"/>
          <w:sz w:val="24"/>
          <w:szCs w:val="24"/>
        </w:rPr>
        <w:t xml:space="preserve"> based web services using </w:t>
      </w:r>
      <w:r w:rsidRPr="007900CC">
        <w:rPr>
          <w:rFonts w:asciiTheme="minorHAnsi" w:hAnsiTheme="minorHAnsi" w:cstheme="minorHAnsi"/>
          <w:b/>
          <w:sz w:val="24"/>
          <w:szCs w:val="24"/>
        </w:rPr>
        <w:t>JAX-RS</w:t>
      </w:r>
      <w:r w:rsidRPr="007900CC">
        <w:rPr>
          <w:rFonts w:asciiTheme="minorHAnsi" w:hAnsiTheme="minorHAnsi" w:cstheme="minorHAnsi"/>
          <w:sz w:val="24"/>
          <w:szCs w:val="24"/>
        </w:rPr>
        <w:t xml:space="preserve"> annotations, Jersey provider and consumed using HTTP services from </w:t>
      </w:r>
      <w:r w:rsidRPr="007900CC">
        <w:rPr>
          <w:rFonts w:asciiTheme="minorHAnsi" w:hAnsiTheme="minorHAnsi" w:cstheme="minorHAnsi"/>
          <w:b/>
          <w:sz w:val="24"/>
          <w:szCs w:val="24"/>
        </w:rPr>
        <w:t>angular JS modules.</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Responsible for setting up </w:t>
      </w:r>
      <w:r w:rsidRPr="007900CC">
        <w:rPr>
          <w:rFonts w:asciiTheme="minorHAnsi" w:hAnsiTheme="minorHAnsi" w:cstheme="minorHAnsi"/>
          <w:b/>
          <w:sz w:val="24"/>
          <w:szCs w:val="24"/>
        </w:rPr>
        <w:t>AngularJS framework</w:t>
      </w:r>
      <w:r w:rsidRPr="007900CC">
        <w:rPr>
          <w:rFonts w:asciiTheme="minorHAnsi" w:hAnsiTheme="minorHAnsi" w:cstheme="minorHAnsi"/>
          <w:sz w:val="24"/>
          <w:szCs w:val="24"/>
        </w:rPr>
        <w:t xml:space="preserve"> for UI development.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Used </w:t>
      </w:r>
      <w:r w:rsidR="00326FB2" w:rsidRPr="00326FB2">
        <w:rPr>
          <w:rFonts w:asciiTheme="minorHAnsi" w:hAnsiTheme="minorHAnsi" w:cstheme="minorHAnsi"/>
          <w:b/>
          <w:sz w:val="24"/>
          <w:szCs w:val="24"/>
        </w:rPr>
        <w:t>Spring framework</w:t>
      </w:r>
      <w:r w:rsidRPr="007900CC">
        <w:rPr>
          <w:rFonts w:asciiTheme="minorHAnsi" w:hAnsiTheme="minorHAnsi" w:cstheme="minorHAnsi"/>
          <w:sz w:val="24"/>
          <w:szCs w:val="24"/>
        </w:rPr>
        <w:t xml:space="preserve"> to provide loose coupling between different application modules.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Developed </w:t>
      </w:r>
      <w:r w:rsidRPr="007900CC">
        <w:rPr>
          <w:rFonts w:asciiTheme="minorHAnsi" w:hAnsiTheme="minorHAnsi" w:cstheme="minorHAnsi"/>
          <w:b/>
          <w:sz w:val="24"/>
          <w:szCs w:val="24"/>
        </w:rPr>
        <w:t>Hibernate with Spring Integration</w:t>
      </w:r>
      <w:r w:rsidRPr="007900CC">
        <w:rPr>
          <w:rFonts w:asciiTheme="minorHAnsi" w:hAnsiTheme="minorHAnsi" w:cstheme="minorHAnsi"/>
          <w:sz w:val="24"/>
          <w:szCs w:val="24"/>
        </w:rPr>
        <w:t xml:space="preserve"> as the data abstraction to interact with the database of MongoDB.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Used Microservices to communicate using synchronous protocols </w:t>
      </w:r>
      <w:r w:rsidRPr="007900CC">
        <w:rPr>
          <w:rFonts w:asciiTheme="minorHAnsi" w:hAnsiTheme="minorHAnsi" w:cstheme="minorHAnsi"/>
          <w:b/>
          <w:sz w:val="24"/>
          <w:szCs w:val="24"/>
        </w:rPr>
        <w:t xml:space="preserve">HTTP and REST </w:t>
      </w:r>
      <w:r w:rsidRPr="007900CC">
        <w:rPr>
          <w:rFonts w:asciiTheme="minorHAnsi" w:hAnsiTheme="minorHAnsi" w:cstheme="minorHAnsi"/>
          <w:sz w:val="24"/>
          <w:szCs w:val="24"/>
        </w:rPr>
        <w:t>for implementing SOA.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Developed unit tests with </w:t>
      </w:r>
      <w:r w:rsidRPr="007900CC">
        <w:rPr>
          <w:rFonts w:asciiTheme="minorHAnsi" w:hAnsiTheme="minorHAnsi" w:cstheme="minorHAnsi"/>
          <w:b/>
          <w:sz w:val="24"/>
          <w:szCs w:val="24"/>
        </w:rPr>
        <w:t>JUNIT and Mockito</w:t>
      </w:r>
      <w:r w:rsidRPr="007900CC">
        <w:rPr>
          <w:rFonts w:asciiTheme="minorHAnsi" w:hAnsiTheme="minorHAnsi" w:cstheme="minorHAnsi"/>
          <w:sz w:val="24"/>
          <w:szCs w:val="24"/>
        </w:rPr>
        <w:t>. Wr</w:t>
      </w:r>
      <w:r w:rsidR="00326FB2">
        <w:rPr>
          <w:rFonts w:asciiTheme="minorHAnsi" w:hAnsiTheme="minorHAnsi" w:cstheme="minorHAnsi"/>
          <w:sz w:val="24"/>
          <w:szCs w:val="24"/>
        </w:rPr>
        <w:t>ote</w:t>
      </w:r>
      <w:r w:rsidRPr="007900CC">
        <w:rPr>
          <w:rFonts w:asciiTheme="minorHAnsi" w:hAnsiTheme="minorHAnsi" w:cstheme="minorHAnsi"/>
          <w:sz w:val="24"/>
          <w:szCs w:val="24"/>
        </w:rPr>
        <w:t xml:space="preserve"> automated regression tests using </w:t>
      </w:r>
      <w:r w:rsidRPr="007900CC">
        <w:rPr>
          <w:rFonts w:asciiTheme="minorHAnsi" w:hAnsiTheme="minorHAnsi" w:cstheme="minorHAnsi"/>
          <w:b/>
          <w:sz w:val="24"/>
          <w:szCs w:val="24"/>
        </w:rPr>
        <w:t>JMeter.</w:t>
      </w:r>
      <w:r w:rsidRPr="007900CC">
        <w:rPr>
          <w:rFonts w:asciiTheme="minorHAnsi" w:hAnsiTheme="minorHAnsi" w:cstheme="minorHAnsi"/>
          <w:sz w:val="24"/>
          <w:szCs w:val="24"/>
        </w:rPr>
        <w:t>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Developed build tasks to run the unit tests on Jenkins and maintaining separate build in </w:t>
      </w:r>
      <w:r w:rsidRPr="007900CC">
        <w:rPr>
          <w:rFonts w:asciiTheme="minorHAnsi" w:hAnsiTheme="minorHAnsi" w:cstheme="minorHAnsi"/>
          <w:b/>
          <w:sz w:val="24"/>
          <w:szCs w:val="24"/>
        </w:rPr>
        <w:t>Maven</w:t>
      </w:r>
      <w:r w:rsidRPr="007900CC">
        <w:rPr>
          <w:rFonts w:asciiTheme="minorHAnsi" w:hAnsiTheme="minorHAnsi" w:cstheme="minorHAnsi"/>
          <w:sz w:val="24"/>
          <w:szCs w:val="24"/>
        </w:rPr>
        <w:t xml:space="preserve"> for the module for easy integration to the portal build and configure with Jenkins.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Tracking the versions of key system artifacts and source code in version control software using </w:t>
      </w:r>
      <w:r w:rsidRPr="007900CC">
        <w:rPr>
          <w:rFonts w:asciiTheme="minorHAnsi" w:hAnsiTheme="minorHAnsi" w:cstheme="minorHAnsi"/>
          <w:b/>
          <w:sz w:val="24"/>
          <w:szCs w:val="24"/>
        </w:rPr>
        <w:t>GIT </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Worked in all the modules of the application which involved front-end presentation logic developed using, </w:t>
      </w:r>
      <w:r w:rsidRPr="007900CC">
        <w:rPr>
          <w:rFonts w:asciiTheme="minorHAnsi" w:hAnsiTheme="minorHAnsi" w:cstheme="minorHAnsi"/>
          <w:b/>
          <w:sz w:val="24"/>
          <w:szCs w:val="24"/>
        </w:rPr>
        <w:t>JSP and Java Script,</w:t>
      </w:r>
      <w:r w:rsidRPr="007900CC">
        <w:rPr>
          <w:rFonts w:asciiTheme="minorHAnsi" w:hAnsiTheme="minorHAnsi" w:cstheme="minorHAnsi"/>
          <w:sz w:val="24"/>
          <w:szCs w:val="24"/>
        </w:rPr>
        <w:t xml:space="preserve"> Middleware layer using Servlet and Controllers, Business objects developed using Page Beans and data access layer using </w:t>
      </w:r>
      <w:r w:rsidRPr="007900CC">
        <w:rPr>
          <w:rFonts w:asciiTheme="minorHAnsi" w:hAnsiTheme="minorHAnsi" w:cstheme="minorHAnsi"/>
          <w:b/>
          <w:sz w:val="24"/>
          <w:szCs w:val="24"/>
        </w:rPr>
        <w:t>iBatis</w:t>
      </w:r>
      <w:r w:rsidRPr="007900CC">
        <w:rPr>
          <w:rFonts w:asciiTheme="minorHAnsi" w:hAnsiTheme="minorHAnsi" w:cstheme="minorHAnsi"/>
          <w:sz w:val="24"/>
          <w:szCs w:val="24"/>
        </w:rPr>
        <w:t xml:space="preserve">and </w:t>
      </w:r>
      <w:r w:rsidRPr="007900CC">
        <w:rPr>
          <w:rFonts w:asciiTheme="minorHAnsi" w:hAnsiTheme="minorHAnsi" w:cstheme="minorHAnsi"/>
          <w:b/>
          <w:sz w:val="24"/>
          <w:szCs w:val="24"/>
        </w:rPr>
        <w:t>Hibernate framework.</w:t>
      </w:r>
    </w:p>
    <w:p w:rsidR="00BF321E" w:rsidRPr="007900CC" w:rsidRDefault="00BF321E" w:rsidP="00BF321E">
      <w:pPr>
        <w:pStyle w:val="NoSpacing"/>
        <w:numPr>
          <w:ilvl w:val="0"/>
          <w:numId w:val="4"/>
        </w:numPr>
        <w:rPr>
          <w:rFonts w:asciiTheme="minorHAnsi" w:hAnsiTheme="minorHAnsi" w:cstheme="minorHAnsi"/>
          <w:sz w:val="24"/>
          <w:szCs w:val="24"/>
        </w:rPr>
      </w:pPr>
      <w:r w:rsidRPr="007900CC">
        <w:rPr>
          <w:rFonts w:asciiTheme="minorHAnsi" w:hAnsiTheme="minorHAnsi" w:cstheme="minorHAnsi"/>
          <w:sz w:val="24"/>
          <w:szCs w:val="24"/>
        </w:rPr>
        <w:t xml:space="preserve">Used </w:t>
      </w:r>
      <w:r w:rsidRPr="007900CC">
        <w:rPr>
          <w:rFonts w:asciiTheme="minorHAnsi" w:hAnsiTheme="minorHAnsi" w:cstheme="minorHAnsi"/>
          <w:b/>
          <w:sz w:val="24"/>
          <w:szCs w:val="24"/>
        </w:rPr>
        <w:t>Apache Maven</w:t>
      </w:r>
      <w:r w:rsidRPr="007900CC">
        <w:rPr>
          <w:rFonts w:asciiTheme="minorHAnsi" w:hAnsiTheme="minorHAnsi" w:cstheme="minorHAnsi"/>
          <w:sz w:val="24"/>
          <w:szCs w:val="24"/>
        </w:rPr>
        <w:t xml:space="preserve"> for project management and building the application. </w:t>
      </w:r>
    </w:p>
    <w:p w:rsidR="00BF321E" w:rsidRPr="007900CC" w:rsidRDefault="00BF321E" w:rsidP="00BF321E">
      <w:pPr>
        <w:pStyle w:val="workdescription"/>
        <w:shd w:val="clear" w:color="auto" w:fill="FFFFFF"/>
        <w:spacing w:before="0" w:beforeAutospacing="0" w:after="75" w:afterAutospacing="0" w:line="234" w:lineRule="atLeast"/>
        <w:ind w:left="142"/>
        <w:rPr>
          <w:rFonts w:asciiTheme="minorHAnsi" w:hAnsiTheme="minorHAnsi" w:cstheme="minorHAnsi"/>
          <w:b/>
          <w:color w:val="000000"/>
        </w:rPr>
      </w:pPr>
    </w:p>
    <w:p w:rsidR="00D133B3" w:rsidRPr="00D133B3" w:rsidRDefault="00BF321E" w:rsidP="00D133B3">
      <w:pPr>
        <w:pStyle w:val="Para"/>
        <w:spacing w:before="0"/>
        <w:ind w:left="0"/>
        <w:rPr>
          <w:rFonts w:asciiTheme="minorHAnsi" w:hAnsiTheme="minorHAnsi" w:cstheme="minorHAnsi"/>
          <w:bCs/>
          <w:color w:val="000000"/>
          <w:sz w:val="24"/>
          <w:szCs w:val="24"/>
        </w:rPr>
      </w:pPr>
      <w:r w:rsidRPr="007900CC">
        <w:rPr>
          <w:rFonts w:asciiTheme="minorHAnsi" w:hAnsiTheme="minorHAnsi" w:cstheme="minorHAnsi"/>
          <w:b/>
          <w:color w:val="000000"/>
          <w:sz w:val="24"/>
          <w:szCs w:val="24"/>
        </w:rPr>
        <w:t>Environment:</w:t>
      </w:r>
      <w:r w:rsidRPr="007900CC">
        <w:rPr>
          <w:rFonts w:asciiTheme="minorHAnsi" w:hAnsiTheme="minorHAnsi" w:cstheme="minorHAnsi"/>
          <w:bCs/>
          <w:color w:val="000000"/>
          <w:sz w:val="24"/>
          <w:szCs w:val="24"/>
        </w:rPr>
        <w:t xml:space="preserve">Java, J2EE, JDK 1.7/1.8, </w:t>
      </w:r>
      <w:r w:rsidRPr="007900CC">
        <w:rPr>
          <w:rFonts w:asciiTheme="minorHAnsi" w:eastAsia="Batang" w:hAnsiTheme="minorHAnsi" w:cstheme="minorHAnsi"/>
          <w:color w:val="000000"/>
          <w:sz w:val="24"/>
          <w:szCs w:val="24"/>
        </w:rPr>
        <w:t>Git, SOAP/Rest, Web Services, JavaScript</w:t>
      </w:r>
      <w:r w:rsidRPr="007900CC">
        <w:rPr>
          <w:rFonts w:asciiTheme="minorHAnsi" w:hAnsiTheme="minorHAnsi" w:cstheme="minorHAnsi"/>
          <w:color w:val="000000"/>
          <w:sz w:val="24"/>
          <w:szCs w:val="24"/>
        </w:rPr>
        <w:t>, UML,HTML5,</w:t>
      </w:r>
      <w:r w:rsidR="00F576D6" w:rsidRPr="007900CC">
        <w:rPr>
          <w:rFonts w:asciiTheme="minorHAnsi" w:hAnsiTheme="minorHAnsi" w:cstheme="minorHAnsi"/>
          <w:color w:val="000000"/>
          <w:sz w:val="24"/>
          <w:szCs w:val="24"/>
        </w:rPr>
        <w:t xml:space="preserve">CSS, </w:t>
      </w:r>
      <w:r w:rsidR="00F576D6" w:rsidRPr="007900CC">
        <w:rPr>
          <w:rFonts w:asciiTheme="minorHAnsi" w:hAnsiTheme="minorHAnsi" w:cstheme="minorHAnsi"/>
          <w:bCs/>
          <w:color w:val="000000"/>
          <w:sz w:val="24"/>
          <w:szCs w:val="24"/>
        </w:rPr>
        <w:t>JAXB</w:t>
      </w:r>
      <w:r w:rsidR="00D9028B">
        <w:rPr>
          <w:rFonts w:asciiTheme="minorHAnsi" w:hAnsiTheme="minorHAnsi" w:cstheme="minorHAnsi"/>
          <w:bCs/>
          <w:color w:val="000000"/>
        </w:rPr>
        <w:t>,</w:t>
      </w:r>
      <w:r w:rsidRPr="007900CC">
        <w:rPr>
          <w:rFonts w:asciiTheme="minorHAnsi" w:hAnsiTheme="minorHAnsi" w:cstheme="minorHAnsi"/>
          <w:bCs/>
          <w:color w:val="000000"/>
          <w:sz w:val="24"/>
          <w:szCs w:val="24"/>
        </w:rPr>
        <w:t xml:space="preserve"> JAX-WS, JAX RPC, JMS, JSF, UNIX, NOSQL(MongoDB), Angular JS,</w:t>
      </w:r>
      <w:r w:rsidR="00D133B3" w:rsidRPr="00D133B3">
        <w:rPr>
          <w:rFonts w:asciiTheme="minorHAnsi" w:hAnsiTheme="minorHAnsi" w:cstheme="minorHAnsi"/>
          <w:bCs/>
          <w:color w:val="000000"/>
          <w:sz w:val="24"/>
          <w:szCs w:val="24"/>
        </w:rPr>
        <w:t>Nodejs</w:t>
      </w:r>
      <w:r w:rsidRPr="007900CC">
        <w:rPr>
          <w:rFonts w:asciiTheme="minorHAnsi" w:hAnsiTheme="minorHAnsi" w:cstheme="minorHAnsi"/>
          <w:bCs/>
          <w:color w:val="000000"/>
          <w:sz w:val="24"/>
          <w:szCs w:val="24"/>
        </w:rPr>
        <w:t>, ReactJS, AJAX,</w:t>
      </w:r>
      <w:r w:rsidRPr="007900CC">
        <w:rPr>
          <w:rFonts w:asciiTheme="minorHAnsi" w:hAnsiTheme="minorHAnsi" w:cstheme="minorHAnsi"/>
          <w:color w:val="000000"/>
          <w:sz w:val="24"/>
          <w:szCs w:val="24"/>
        </w:rPr>
        <w:t xml:space="preserve"> Apache JMeter</w:t>
      </w:r>
      <w:r w:rsidRPr="007900CC">
        <w:rPr>
          <w:rFonts w:asciiTheme="minorHAnsi" w:hAnsiTheme="minorHAnsi" w:cstheme="minorHAnsi"/>
          <w:bCs/>
          <w:color w:val="000000"/>
          <w:sz w:val="24"/>
          <w:szCs w:val="24"/>
        </w:rPr>
        <w:t>,</w:t>
      </w:r>
      <w:r w:rsidR="00D133B3" w:rsidRPr="00D133B3">
        <w:rPr>
          <w:rFonts w:asciiTheme="minorHAnsi" w:hAnsiTheme="minorHAnsi" w:cstheme="minorHAnsi"/>
          <w:bCs/>
          <w:color w:val="000000"/>
          <w:sz w:val="24"/>
          <w:szCs w:val="24"/>
        </w:rPr>
        <w:t>jQuery</w:t>
      </w:r>
      <w:r w:rsidRPr="007900CC">
        <w:rPr>
          <w:rFonts w:asciiTheme="minorHAnsi" w:hAnsiTheme="minorHAnsi" w:cstheme="minorHAnsi"/>
          <w:bCs/>
          <w:color w:val="000000"/>
          <w:sz w:val="24"/>
          <w:szCs w:val="24"/>
        </w:rPr>
        <w:t>, JUnit, Oracle 10</w:t>
      </w:r>
      <w:r w:rsidR="00D133B3">
        <w:rPr>
          <w:rFonts w:asciiTheme="minorHAnsi" w:hAnsiTheme="minorHAnsi" w:cstheme="minorHAnsi"/>
          <w:bCs/>
          <w:color w:val="000000"/>
          <w:sz w:val="24"/>
          <w:szCs w:val="24"/>
        </w:rPr>
        <w:t>g,</w:t>
      </w:r>
      <w:r w:rsidR="00D133B3" w:rsidRPr="00D133B3">
        <w:rPr>
          <w:rFonts w:asciiTheme="minorHAnsi" w:hAnsiTheme="minorHAnsi" w:cstheme="minorHAnsi"/>
          <w:bCs/>
          <w:color w:val="000000"/>
          <w:sz w:val="24"/>
          <w:szCs w:val="24"/>
        </w:rPr>
        <w:t xml:space="preserve"> Jersey, </w:t>
      </w:r>
      <w:r w:rsidR="00D133B3" w:rsidRPr="00D133B3">
        <w:rPr>
          <w:rFonts w:asciiTheme="minorHAnsi" w:hAnsiTheme="minorHAnsi" w:cstheme="minorHAnsi"/>
          <w:sz w:val="24"/>
          <w:szCs w:val="24"/>
        </w:rPr>
        <w:t>Spring MVC, hibernate framework, AngularJS framework, Log4j, Maven/ANT build tool.</w:t>
      </w:r>
    </w:p>
    <w:p w:rsidR="00D133B3" w:rsidRPr="00D133B3" w:rsidRDefault="00D133B3" w:rsidP="00D133B3">
      <w:pPr>
        <w:pStyle w:val="Para"/>
        <w:spacing w:before="0"/>
        <w:ind w:left="0"/>
        <w:jc w:val="both"/>
        <w:rPr>
          <w:rFonts w:asciiTheme="minorHAnsi" w:hAnsiTheme="minorHAnsi" w:cstheme="minorHAnsi"/>
          <w:bCs/>
          <w:color w:val="000000"/>
          <w:sz w:val="24"/>
          <w:szCs w:val="24"/>
        </w:rPr>
      </w:pPr>
    </w:p>
    <w:p w:rsidR="00BF321E" w:rsidRPr="007900CC" w:rsidRDefault="00BF321E" w:rsidP="00BF321E">
      <w:pPr>
        <w:pStyle w:val="workdescription"/>
        <w:shd w:val="clear" w:color="auto" w:fill="FFFFFF"/>
        <w:spacing w:before="0" w:beforeAutospacing="0" w:after="75" w:afterAutospacing="0" w:line="234" w:lineRule="atLeast"/>
        <w:ind w:left="142"/>
        <w:rPr>
          <w:rFonts w:asciiTheme="minorHAnsi" w:hAnsiTheme="minorHAnsi" w:cstheme="minorHAnsi"/>
          <w:b/>
          <w:color w:val="000000"/>
        </w:rPr>
      </w:pPr>
    </w:p>
    <w:bookmarkEnd w:id="4"/>
    <w:p w:rsidR="00227791" w:rsidRDefault="00227791" w:rsidP="00227791">
      <w:pPr>
        <w:pStyle w:val="Para"/>
        <w:spacing w:before="0"/>
        <w:ind w:left="0"/>
        <w:jc w:val="both"/>
        <w:rPr>
          <w:rFonts w:asciiTheme="minorHAnsi" w:hAnsiTheme="minorHAnsi" w:cstheme="minorHAnsi"/>
          <w:bCs/>
          <w:color w:val="000000"/>
          <w:sz w:val="22"/>
          <w:szCs w:val="22"/>
        </w:rPr>
      </w:pPr>
    </w:p>
    <w:p w:rsidR="00227791" w:rsidRPr="00F576D6" w:rsidRDefault="00227791" w:rsidP="00227791">
      <w:pPr>
        <w:tabs>
          <w:tab w:val="left" w:pos="1440"/>
        </w:tabs>
        <w:rPr>
          <w:rFonts w:asciiTheme="minorHAnsi" w:hAnsiTheme="minorHAnsi" w:cstheme="minorHAnsi"/>
          <w:b/>
          <w:sz w:val="24"/>
          <w:szCs w:val="24"/>
        </w:rPr>
      </w:pPr>
      <w:r w:rsidRPr="00F576D6">
        <w:rPr>
          <w:rFonts w:asciiTheme="minorHAnsi" w:hAnsiTheme="minorHAnsi" w:cstheme="minorHAnsi"/>
          <w:b/>
          <w:sz w:val="24"/>
          <w:szCs w:val="24"/>
        </w:rPr>
        <w:t xml:space="preserve">OptConnect, Kaysville, UT                                                                                                 </w:t>
      </w:r>
      <w:r w:rsidR="00124607" w:rsidRPr="00F576D6">
        <w:rPr>
          <w:rFonts w:asciiTheme="minorHAnsi" w:hAnsiTheme="minorHAnsi" w:cstheme="minorHAnsi"/>
          <w:b/>
          <w:bCs/>
          <w:sz w:val="24"/>
          <w:szCs w:val="24"/>
        </w:rPr>
        <w:t>Nov</w:t>
      </w:r>
      <w:r w:rsidRPr="00F576D6">
        <w:rPr>
          <w:rFonts w:asciiTheme="minorHAnsi" w:hAnsiTheme="minorHAnsi" w:cstheme="minorHAnsi"/>
          <w:b/>
          <w:bCs/>
          <w:sz w:val="24"/>
          <w:szCs w:val="24"/>
        </w:rPr>
        <w:t xml:space="preserve"> ‘14 – </w:t>
      </w:r>
      <w:r w:rsidR="00C24D4A" w:rsidRPr="00F576D6">
        <w:rPr>
          <w:rFonts w:asciiTheme="minorHAnsi" w:hAnsiTheme="minorHAnsi" w:cstheme="minorHAnsi"/>
          <w:b/>
          <w:bCs/>
          <w:sz w:val="24"/>
          <w:szCs w:val="24"/>
        </w:rPr>
        <w:t>Jun</w:t>
      </w:r>
      <w:r w:rsidRPr="00F576D6">
        <w:rPr>
          <w:rFonts w:asciiTheme="minorHAnsi" w:hAnsiTheme="minorHAnsi" w:cstheme="minorHAnsi"/>
          <w:b/>
          <w:bCs/>
          <w:sz w:val="24"/>
          <w:szCs w:val="24"/>
        </w:rPr>
        <w:t xml:space="preserve"> ‘16</w:t>
      </w:r>
    </w:p>
    <w:p w:rsidR="00227791" w:rsidRPr="00F576D6" w:rsidRDefault="00907E34" w:rsidP="00227791">
      <w:pPr>
        <w:tabs>
          <w:tab w:val="left" w:pos="1440"/>
        </w:tabs>
        <w:rPr>
          <w:rFonts w:asciiTheme="minorHAnsi" w:hAnsiTheme="minorHAnsi" w:cstheme="minorHAnsi"/>
          <w:b/>
          <w:sz w:val="24"/>
          <w:szCs w:val="24"/>
        </w:rPr>
      </w:pPr>
      <w:r>
        <w:rPr>
          <w:rFonts w:asciiTheme="minorHAnsi" w:hAnsiTheme="minorHAnsi" w:cstheme="minorHAnsi"/>
          <w:b/>
          <w:bCs/>
          <w:sz w:val="24"/>
          <w:szCs w:val="24"/>
        </w:rPr>
        <w:t xml:space="preserve">Sr. </w:t>
      </w:r>
      <w:r w:rsidR="00227791" w:rsidRPr="00F576D6">
        <w:rPr>
          <w:rFonts w:asciiTheme="minorHAnsi" w:hAnsiTheme="minorHAnsi" w:cstheme="minorHAnsi"/>
          <w:b/>
          <w:bCs/>
          <w:sz w:val="24"/>
          <w:szCs w:val="24"/>
        </w:rPr>
        <w:t>Java Developer</w:t>
      </w:r>
    </w:p>
    <w:p w:rsidR="00227791" w:rsidRPr="00F576D6" w:rsidRDefault="00227791" w:rsidP="00227791">
      <w:pPr>
        <w:tabs>
          <w:tab w:val="left" w:pos="1440"/>
        </w:tabs>
        <w:autoSpaceDE w:val="0"/>
        <w:autoSpaceDN w:val="0"/>
        <w:adjustRightInd w:val="0"/>
        <w:rPr>
          <w:rFonts w:asciiTheme="minorHAnsi" w:hAnsiTheme="minorHAnsi" w:cstheme="minorHAnsi"/>
          <w:b/>
          <w:sz w:val="24"/>
          <w:szCs w:val="24"/>
        </w:rPr>
      </w:pPr>
      <w:r w:rsidRPr="00F576D6">
        <w:rPr>
          <w:rFonts w:asciiTheme="minorHAnsi" w:hAnsiTheme="minorHAnsi" w:cstheme="minorHAnsi"/>
          <w:b/>
          <w:sz w:val="24"/>
          <w:szCs w:val="24"/>
        </w:rPr>
        <w:t>Project: Common Data Model</w:t>
      </w:r>
    </w:p>
    <w:p w:rsidR="00227791" w:rsidRPr="00F576D6" w:rsidRDefault="00227791" w:rsidP="00227791">
      <w:pPr>
        <w:tabs>
          <w:tab w:val="left" w:pos="1440"/>
        </w:tabs>
        <w:autoSpaceDE w:val="0"/>
        <w:autoSpaceDN w:val="0"/>
        <w:adjustRightInd w:val="0"/>
        <w:rPr>
          <w:rFonts w:asciiTheme="minorHAnsi" w:hAnsiTheme="minorHAnsi" w:cstheme="minorHAnsi"/>
          <w:sz w:val="24"/>
          <w:szCs w:val="24"/>
        </w:rPr>
      </w:pPr>
      <w:r w:rsidRPr="00F576D6">
        <w:rPr>
          <w:rFonts w:asciiTheme="minorHAnsi" w:hAnsiTheme="minorHAnsi" w:cstheme="minorHAnsi"/>
          <w:sz w:val="24"/>
          <w:szCs w:val="24"/>
        </w:rPr>
        <w:t xml:space="preserve">CDM (Common Data Model) is a J2EE enterprise application developed to bridge the gap between legacy systems and current ERP based solutions for healthcare operations at BSC. The application helps the Business Analysts to perform data migration from legacy to ERP solutions. Various solutions to track the migration like emailing the issues faced to the concerned business analysts, configuring, and </w:t>
      </w:r>
      <w:r w:rsidRPr="00F576D6">
        <w:rPr>
          <w:rFonts w:asciiTheme="minorHAnsi" w:hAnsiTheme="minorHAnsi" w:cstheme="minorHAnsi"/>
          <w:sz w:val="24"/>
          <w:szCs w:val="24"/>
        </w:rPr>
        <w:lastRenderedPageBreak/>
        <w:t xml:space="preserve">reviewing the customized messages on the ID cards and the messages to be printed on the EOB documents, manipulating operations involved (exclusions/inclusions of individual members/groups) in customizing the details related to the 2% pledge program etc. </w:t>
      </w:r>
      <w:r w:rsidRPr="00F576D6">
        <w:rPr>
          <w:rFonts w:asciiTheme="minorHAnsi" w:hAnsiTheme="minorHAnsi" w:cstheme="minorHAnsi"/>
          <w:sz w:val="24"/>
          <w:szCs w:val="24"/>
        </w:rPr>
        <w:tab/>
      </w:r>
    </w:p>
    <w:p w:rsidR="00227791" w:rsidRPr="00992B39" w:rsidRDefault="00227791" w:rsidP="00227791">
      <w:pPr>
        <w:tabs>
          <w:tab w:val="left" w:pos="1440"/>
        </w:tabs>
        <w:autoSpaceDE w:val="0"/>
        <w:autoSpaceDN w:val="0"/>
        <w:adjustRightInd w:val="0"/>
        <w:rPr>
          <w:rFonts w:asciiTheme="minorHAnsi" w:hAnsiTheme="minorHAnsi" w:cstheme="minorHAnsi"/>
          <w:sz w:val="22"/>
          <w:szCs w:val="22"/>
        </w:rPr>
      </w:pPr>
      <w:r w:rsidRPr="00992B39">
        <w:rPr>
          <w:rFonts w:asciiTheme="minorHAnsi" w:hAnsiTheme="minorHAnsi" w:cstheme="minorHAnsi"/>
          <w:sz w:val="22"/>
          <w:szCs w:val="22"/>
        </w:rPr>
        <w:tab/>
      </w:r>
      <w:r w:rsidRPr="00992B39">
        <w:rPr>
          <w:rFonts w:asciiTheme="minorHAnsi" w:hAnsiTheme="minorHAnsi" w:cstheme="minorHAnsi"/>
          <w:sz w:val="22"/>
          <w:szCs w:val="22"/>
        </w:rPr>
        <w:tab/>
      </w:r>
      <w:r w:rsidRPr="00992B39">
        <w:rPr>
          <w:rFonts w:asciiTheme="minorHAnsi" w:hAnsiTheme="minorHAnsi" w:cstheme="minorHAnsi"/>
          <w:sz w:val="22"/>
          <w:szCs w:val="22"/>
        </w:rPr>
        <w:tab/>
      </w:r>
      <w:r w:rsidRPr="00992B39">
        <w:rPr>
          <w:rFonts w:asciiTheme="minorHAnsi" w:hAnsiTheme="minorHAnsi" w:cstheme="minorHAnsi"/>
          <w:sz w:val="22"/>
          <w:szCs w:val="22"/>
        </w:rPr>
        <w:tab/>
      </w:r>
      <w:r w:rsidRPr="00992B39">
        <w:rPr>
          <w:rFonts w:asciiTheme="minorHAnsi" w:hAnsiTheme="minorHAnsi" w:cstheme="minorHAnsi"/>
          <w:sz w:val="22"/>
          <w:szCs w:val="22"/>
        </w:rPr>
        <w:tab/>
      </w:r>
    </w:p>
    <w:p w:rsidR="00227791" w:rsidRPr="00992B39" w:rsidRDefault="00227791" w:rsidP="00227791">
      <w:pPr>
        <w:tabs>
          <w:tab w:val="left" w:pos="1440"/>
        </w:tabs>
        <w:autoSpaceDE w:val="0"/>
        <w:autoSpaceDN w:val="0"/>
        <w:adjustRightInd w:val="0"/>
        <w:rPr>
          <w:rFonts w:asciiTheme="minorHAnsi" w:hAnsiTheme="minorHAnsi" w:cstheme="minorHAnsi"/>
          <w:b/>
          <w:sz w:val="22"/>
          <w:szCs w:val="22"/>
        </w:rPr>
      </w:pPr>
      <w:r w:rsidRPr="00992B39">
        <w:rPr>
          <w:rFonts w:asciiTheme="minorHAnsi" w:hAnsiTheme="minorHAnsi" w:cstheme="minorHAnsi"/>
          <w:b/>
          <w:sz w:val="22"/>
          <w:szCs w:val="22"/>
        </w:rPr>
        <w:t>Responsibilities:</w:t>
      </w:r>
    </w:p>
    <w:p w:rsidR="002C3EC4" w:rsidRPr="002C3EC4" w:rsidRDefault="002C3EC4" w:rsidP="002C3EC4">
      <w:pPr>
        <w:pStyle w:val="DefaultText"/>
        <w:numPr>
          <w:ilvl w:val="0"/>
          <w:numId w:val="10"/>
        </w:numPr>
        <w:jc w:val="both"/>
        <w:rPr>
          <w:rFonts w:asciiTheme="minorHAnsi" w:hAnsiTheme="minorHAnsi" w:cstheme="minorHAnsi"/>
          <w:sz w:val="24"/>
          <w:szCs w:val="24"/>
        </w:rPr>
      </w:pPr>
      <w:bookmarkStart w:id="5" w:name="_Hlk511894718"/>
      <w:r w:rsidRPr="002C3EC4">
        <w:rPr>
          <w:rFonts w:asciiTheme="minorHAnsi" w:hAnsiTheme="minorHAnsi" w:cstheme="minorHAnsi"/>
          <w:sz w:val="24"/>
          <w:szCs w:val="24"/>
        </w:rPr>
        <w:t xml:space="preserve">Responsible for the analysis, documenting the requirements and architecting the application based on </w:t>
      </w:r>
      <w:r w:rsidRPr="002C3EC4">
        <w:rPr>
          <w:rFonts w:asciiTheme="minorHAnsi" w:hAnsiTheme="minorHAnsi" w:cstheme="minorHAnsi"/>
          <w:b/>
          <w:sz w:val="24"/>
          <w:szCs w:val="24"/>
        </w:rPr>
        <w:t>J2EE standards.</w:t>
      </w:r>
      <w:r w:rsidRPr="002C3EC4">
        <w:rPr>
          <w:rFonts w:asciiTheme="minorHAnsi" w:hAnsiTheme="minorHAnsi" w:cstheme="minorHAnsi"/>
          <w:sz w:val="24"/>
          <w:szCs w:val="24"/>
        </w:rPr>
        <w:t>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Extensively used core java concepts like </w:t>
      </w:r>
      <w:r w:rsidRPr="002C3EC4">
        <w:rPr>
          <w:rFonts w:asciiTheme="minorHAnsi" w:hAnsiTheme="minorHAnsi" w:cstheme="minorHAnsi"/>
          <w:b/>
          <w:sz w:val="24"/>
          <w:szCs w:val="24"/>
        </w:rPr>
        <w:t>collectionframe work, multi-threading, OOPS</w:t>
      </w:r>
      <w:r w:rsidRPr="002C3EC4">
        <w:rPr>
          <w:rFonts w:asciiTheme="minorHAnsi" w:hAnsiTheme="minorHAnsi" w:cstheme="minorHAnsi"/>
          <w:sz w:val="24"/>
          <w:szCs w:val="24"/>
        </w:rPr>
        <w:t xml:space="preserve"> and </w:t>
      </w:r>
      <w:r w:rsidRPr="002C3EC4">
        <w:rPr>
          <w:rFonts w:asciiTheme="minorHAnsi" w:hAnsiTheme="minorHAnsi" w:cstheme="minorHAnsi"/>
          <w:b/>
          <w:sz w:val="24"/>
          <w:szCs w:val="24"/>
        </w:rPr>
        <w:t>Exception Handling</w:t>
      </w:r>
      <w:r w:rsidRPr="002C3EC4">
        <w:rPr>
          <w:rFonts w:asciiTheme="minorHAnsi" w:hAnsiTheme="minorHAnsi" w:cstheme="minorHAnsi"/>
          <w:sz w:val="24"/>
          <w:szCs w:val="24"/>
        </w:rPr>
        <w:t>.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Designed dynamic and browser compatible pages using </w:t>
      </w:r>
      <w:r w:rsidRPr="002C3EC4">
        <w:rPr>
          <w:rFonts w:asciiTheme="minorHAnsi" w:hAnsiTheme="minorHAnsi" w:cstheme="minorHAnsi"/>
          <w:b/>
          <w:sz w:val="24"/>
          <w:szCs w:val="24"/>
        </w:rPr>
        <w:t>HTML5, DHTML, CSS3, BOOTSTRAP and JavaScript.</w:t>
      </w:r>
      <w:r w:rsidRPr="002C3EC4">
        <w:rPr>
          <w:rFonts w:asciiTheme="minorHAnsi" w:hAnsiTheme="minorHAnsi" w:cstheme="minorHAnsi"/>
          <w:sz w:val="24"/>
          <w:szCs w:val="24"/>
        </w:rPr>
        <w:t>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Used </w:t>
      </w:r>
      <w:r w:rsidRPr="002C3EC4">
        <w:rPr>
          <w:rFonts w:asciiTheme="minorHAnsi" w:hAnsiTheme="minorHAnsi" w:cstheme="minorHAnsi"/>
          <w:b/>
          <w:sz w:val="24"/>
          <w:szCs w:val="24"/>
        </w:rPr>
        <w:t>Hibernate</w:t>
      </w:r>
      <w:r w:rsidRPr="002C3EC4">
        <w:rPr>
          <w:rFonts w:asciiTheme="minorHAnsi" w:hAnsiTheme="minorHAnsi" w:cstheme="minorHAnsi"/>
          <w:sz w:val="24"/>
          <w:szCs w:val="24"/>
        </w:rPr>
        <w:t xml:space="preserve">, object relational-mapping (ORM) solution, technique of mapping data representation from </w:t>
      </w:r>
      <w:r w:rsidRPr="002C3EC4">
        <w:rPr>
          <w:rFonts w:asciiTheme="minorHAnsi" w:hAnsiTheme="minorHAnsi" w:cstheme="minorHAnsi"/>
          <w:b/>
          <w:sz w:val="24"/>
          <w:szCs w:val="24"/>
        </w:rPr>
        <w:t>MVC</w:t>
      </w:r>
      <w:r w:rsidRPr="002C3EC4">
        <w:rPr>
          <w:rFonts w:asciiTheme="minorHAnsi" w:hAnsiTheme="minorHAnsi" w:cstheme="minorHAnsi"/>
          <w:sz w:val="24"/>
          <w:szCs w:val="24"/>
        </w:rPr>
        <w:t xml:space="preserve"> model to Oracle </w:t>
      </w:r>
      <w:r w:rsidRPr="002C3EC4">
        <w:rPr>
          <w:rFonts w:asciiTheme="minorHAnsi" w:hAnsiTheme="minorHAnsi" w:cstheme="minorHAnsi"/>
          <w:b/>
          <w:sz w:val="24"/>
          <w:szCs w:val="24"/>
        </w:rPr>
        <w:t>Relational data model</w:t>
      </w:r>
      <w:r w:rsidRPr="002C3EC4">
        <w:rPr>
          <w:rFonts w:asciiTheme="minorHAnsi" w:hAnsiTheme="minorHAnsi" w:cstheme="minorHAnsi"/>
          <w:sz w:val="24"/>
          <w:szCs w:val="24"/>
        </w:rPr>
        <w:t xml:space="preserve"> with SQL-based scheme.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Used the Java Collections API extensively in the application as security protection for </w:t>
      </w:r>
      <w:r w:rsidRPr="002C3EC4">
        <w:rPr>
          <w:rFonts w:asciiTheme="minorHAnsi" w:hAnsiTheme="minorHAnsi" w:cstheme="minorHAnsi"/>
          <w:b/>
          <w:sz w:val="24"/>
          <w:szCs w:val="24"/>
        </w:rPr>
        <w:t>XML, SOAP, REST and JSON</w:t>
      </w:r>
      <w:r w:rsidRPr="002C3EC4">
        <w:rPr>
          <w:rFonts w:asciiTheme="minorHAnsi" w:hAnsiTheme="minorHAnsi" w:cstheme="minorHAnsi"/>
          <w:sz w:val="24"/>
          <w:szCs w:val="24"/>
        </w:rPr>
        <w:t xml:space="preserve"> to make a secure Web Deployment.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Involved in developing web pages using </w:t>
      </w:r>
      <w:r w:rsidRPr="002C3EC4">
        <w:rPr>
          <w:rFonts w:asciiTheme="minorHAnsi" w:hAnsiTheme="minorHAnsi" w:cstheme="minorHAnsi"/>
          <w:b/>
          <w:sz w:val="24"/>
          <w:szCs w:val="24"/>
        </w:rPr>
        <w:t>Angular JS Framework</w:t>
      </w:r>
      <w:r w:rsidRPr="002C3EC4">
        <w:rPr>
          <w:rFonts w:asciiTheme="minorHAnsi" w:hAnsiTheme="minorHAnsi" w:cstheme="minorHAnsi"/>
          <w:sz w:val="24"/>
          <w:szCs w:val="24"/>
        </w:rPr>
        <w:t xml:space="preserve"> and familiar with various Angular JS directives and services.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Developed various Action classes and Form bean classes using Struts framework. </w:t>
      </w:r>
    </w:p>
    <w:p w:rsidR="002C3EC4" w:rsidRPr="002C3EC4" w:rsidRDefault="002C3EC4" w:rsidP="002C3EC4">
      <w:pPr>
        <w:pStyle w:val="DefaultText"/>
        <w:numPr>
          <w:ilvl w:val="0"/>
          <w:numId w:val="10"/>
        </w:numPr>
        <w:jc w:val="both"/>
        <w:rPr>
          <w:rFonts w:asciiTheme="minorHAnsi" w:hAnsiTheme="minorHAnsi" w:cstheme="minorHAnsi"/>
          <w:b/>
          <w:sz w:val="24"/>
          <w:szCs w:val="24"/>
        </w:rPr>
      </w:pPr>
      <w:r w:rsidRPr="002C3EC4">
        <w:rPr>
          <w:rFonts w:asciiTheme="minorHAnsi" w:hAnsiTheme="minorHAnsi" w:cstheme="minorHAnsi"/>
          <w:sz w:val="24"/>
          <w:szCs w:val="24"/>
        </w:rPr>
        <w:t xml:space="preserve">Worked on the </w:t>
      </w:r>
      <w:r w:rsidRPr="002C3EC4">
        <w:rPr>
          <w:rFonts w:asciiTheme="minorHAnsi" w:hAnsiTheme="minorHAnsi" w:cstheme="minorHAnsi"/>
          <w:b/>
          <w:sz w:val="24"/>
          <w:szCs w:val="24"/>
        </w:rPr>
        <w:t>REST Web Services</w:t>
      </w:r>
      <w:r w:rsidRPr="002C3EC4">
        <w:rPr>
          <w:rFonts w:asciiTheme="minorHAnsi" w:hAnsiTheme="minorHAnsi" w:cstheme="minorHAnsi"/>
          <w:sz w:val="24"/>
          <w:szCs w:val="24"/>
        </w:rPr>
        <w:t xml:space="preserve"> and used </w:t>
      </w:r>
      <w:r w:rsidRPr="002C3EC4">
        <w:rPr>
          <w:rFonts w:asciiTheme="minorHAnsi" w:hAnsiTheme="minorHAnsi" w:cstheme="minorHAnsi"/>
          <w:b/>
          <w:sz w:val="24"/>
          <w:szCs w:val="24"/>
        </w:rPr>
        <w:t>Spring Framework</w:t>
      </w:r>
      <w:r w:rsidRPr="002C3EC4">
        <w:rPr>
          <w:rFonts w:asciiTheme="minorHAnsi" w:hAnsiTheme="minorHAnsi" w:cstheme="minorHAnsi"/>
          <w:sz w:val="24"/>
          <w:szCs w:val="24"/>
        </w:rPr>
        <w:t xml:space="preserve"> and developed the Spring Features like Spring Core, Spring IOC, Spring AOP, Spring Data Access, and spring web test, </w:t>
      </w:r>
      <w:r w:rsidRPr="002C3EC4">
        <w:rPr>
          <w:rFonts w:asciiTheme="minorHAnsi" w:hAnsiTheme="minorHAnsi" w:cstheme="minorHAnsi"/>
          <w:b/>
          <w:sz w:val="24"/>
          <w:szCs w:val="24"/>
        </w:rPr>
        <w:t>Spring MVC, Spring DAO, Spring Boot, Spring Batch, Spring Security, and Spring Integration. </w:t>
      </w:r>
    </w:p>
    <w:p w:rsid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Developing Intranet Web Application using </w:t>
      </w:r>
      <w:r w:rsidRPr="002C3EC4">
        <w:rPr>
          <w:rFonts w:asciiTheme="minorHAnsi" w:hAnsiTheme="minorHAnsi" w:cstheme="minorHAnsi"/>
          <w:b/>
          <w:sz w:val="24"/>
          <w:szCs w:val="24"/>
        </w:rPr>
        <w:t>J2EE</w:t>
      </w:r>
      <w:r w:rsidRPr="002C3EC4">
        <w:rPr>
          <w:rFonts w:asciiTheme="minorHAnsi" w:hAnsiTheme="minorHAnsi" w:cstheme="minorHAnsi"/>
          <w:sz w:val="24"/>
          <w:szCs w:val="24"/>
        </w:rPr>
        <w:t xml:space="preserve"> architecture, using</w:t>
      </w:r>
      <w:r w:rsidRPr="002C3EC4">
        <w:rPr>
          <w:rFonts w:asciiTheme="minorHAnsi" w:hAnsiTheme="minorHAnsi" w:cstheme="minorHAnsi"/>
          <w:b/>
          <w:sz w:val="24"/>
          <w:szCs w:val="24"/>
        </w:rPr>
        <w:t xml:space="preserve"> JSP</w:t>
      </w:r>
      <w:r w:rsidRPr="002C3EC4">
        <w:rPr>
          <w:rFonts w:asciiTheme="minorHAnsi" w:hAnsiTheme="minorHAnsi" w:cstheme="minorHAnsi"/>
          <w:sz w:val="24"/>
          <w:szCs w:val="24"/>
        </w:rPr>
        <w:t xml:space="preserve"> to design the user interfaces and Hibernate for database connectivity. </w:t>
      </w:r>
    </w:p>
    <w:p w:rsidR="00942808" w:rsidRPr="00942808" w:rsidRDefault="00942808" w:rsidP="00942808">
      <w:pPr>
        <w:pStyle w:val="ListParagraph"/>
        <w:widowControl/>
        <w:numPr>
          <w:ilvl w:val="0"/>
          <w:numId w:val="10"/>
        </w:numPr>
        <w:tabs>
          <w:tab w:val="left" w:pos="1440"/>
        </w:tabs>
        <w:autoSpaceDE/>
        <w:autoSpaceDN/>
        <w:adjustRightInd/>
        <w:rPr>
          <w:rFonts w:asciiTheme="minorHAnsi" w:hAnsiTheme="minorHAnsi" w:cstheme="minorHAnsi"/>
        </w:rPr>
      </w:pPr>
      <w:r w:rsidRPr="00DB7D7E">
        <w:rPr>
          <w:rFonts w:asciiTheme="minorHAnsi" w:hAnsiTheme="minorHAnsi" w:cstheme="minorHAnsi"/>
        </w:rPr>
        <w:t>Implemented functional interfaces with java 1.8.</w:t>
      </w:r>
    </w:p>
    <w:p w:rsidR="002C3EC4" w:rsidRDefault="002C3EC4" w:rsidP="002C3EC4">
      <w:pPr>
        <w:pStyle w:val="ListParagraph"/>
        <w:widowControl/>
        <w:numPr>
          <w:ilvl w:val="0"/>
          <w:numId w:val="10"/>
        </w:numPr>
        <w:tabs>
          <w:tab w:val="left" w:pos="1440"/>
        </w:tabs>
        <w:autoSpaceDE/>
        <w:autoSpaceDN/>
        <w:adjustRightInd/>
        <w:rPr>
          <w:rFonts w:asciiTheme="minorHAnsi" w:hAnsiTheme="minorHAnsi" w:cstheme="minorHAnsi"/>
        </w:rPr>
      </w:pPr>
      <w:r w:rsidRPr="002C3EC4">
        <w:rPr>
          <w:rFonts w:asciiTheme="minorHAnsi" w:hAnsiTheme="minorHAnsi" w:cstheme="minorHAnsi"/>
        </w:rPr>
        <w:t xml:space="preserve">Extensively worked on developing front end, business, and persistence tier using the Struts, </w:t>
      </w:r>
      <w:r w:rsidRPr="002C3EC4">
        <w:rPr>
          <w:rFonts w:asciiTheme="minorHAnsi" w:hAnsiTheme="minorHAnsi" w:cstheme="minorHAnsi"/>
          <w:b/>
        </w:rPr>
        <w:t>Spring MVC</w:t>
      </w:r>
      <w:r w:rsidRPr="002C3EC4">
        <w:rPr>
          <w:rFonts w:asciiTheme="minorHAnsi" w:hAnsiTheme="minorHAnsi" w:cstheme="minorHAnsi"/>
        </w:rPr>
        <w:t xml:space="preserve"> and </w:t>
      </w:r>
      <w:r w:rsidRPr="002C3EC4">
        <w:rPr>
          <w:rFonts w:asciiTheme="minorHAnsi" w:hAnsiTheme="minorHAnsi" w:cstheme="minorHAnsi"/>
          <w:b/>
        </w:rPr>
        <w:t>Hibernate frameworks</w:t>
      </w:r>
      <w:r w:rsidRPr="002C3EC4">
        <w:rPr>
          <w:rFonts w:asciiTheme="minorHAnsi" w:hAnsiTheme="minorHAnsi" w:cstheme="minorHAnsi"/>
        </w:rPr>
        <w:t xml:space="preserve"> during the application development.</w:t>
      </w:r>
    </w:p>
    <w:p w:rsidR="00753EF9" w:rsidRPr="00753EF9" w:rsidRDefault="00753EF9" w:rsidP="002C3EC4">
      <w:pPr>
        <w:pStyle w:val="ListParagraph"/>
        <w:widowControl/>
        <w:numPr>
          <w:ilvl w:val="0"/>
          <w:numId w:val="10"/>
        </w:numPr>
        <w:tabs>
          <w:tab w:val="left" w:pos="1440"/>
        </w:tabs>
        <w:autoSpaceDE/>
        <w:autoSpaceDN/>
        <w:adjustRightInd/>
        <w:rPr>
          <w:rFonts w:asciiTheme="minorHAnsi" w:hAnsiTheme="minorHAnsi" w:cstheme="minorHAnsi"/>
        </w:rPr>
      </w:pPr>
      <w:r w:rsidRPr="00753EF9">
        <w:rPr>
          <w:rFonts w:asciiTheme="minorHAnsi" w:hAnsiTheme="minorHAnsi" w:cstheme="minorHAnsi"/>
        </w:rPr>
        <w:t>Created database objects like tables, views, Materialized views, procedures, and packages using PL</w:t>
      </w:r>
      <w:r w:rsidRPr="00753EF9">
        <w:rPr>
          <w:rFonts w:asciiTheme="minorHAnsi" w:hAnsiTheme="minorHAnsi" w:cstheme="minorHAnsi"/>
          <w:b/>
        </w:rPr>
        <w:t>/SQL</w:t>
      </w:r>
      <w:r w:rsidRPr="00753EF9">
        <w:rPr>
          <w:rFonts w:asciiTheme="minorHAnsi" w:hAnsiTheme="minorHAnsi" w:cstheme="minorHAnsi"/>
        </w:rPr>
        <w:t>. </w:t>
      </w:r>
    </w:p>
    <w:p w:rsidR="002C3EC4" w:rsidRPr="006F0BBE" w:rsidRDefault="002C3EC4" w:rsidP="006F0BBE">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Development of Hibernate objects for data fetching for batch and front-end processing. </w:t>
      </w:r>
    </w:p>
    <w:p w:rsidR="00A87175" w:rsidRPr="002C3EC4" w:rsidRDefault="00A87175" w:rsidP="002C3EC4">
      <w:pPr>
        <w:pStyle w:val="DefaultText"/>
        <w:numPr>
          <w:ilvl w:val="0"/>
          <w:numId w:val="10"/>
        </w:numPr>
        <w:jc w:val="both"/>
        <w:rPr>
          <w:rFonts w:asciiTheme="minorHAnsi" w:hAnsiTheme="minorHAnsi" w:cstheme="minorHAnsi"/>
          <w:sz w:val="24"/>
          <w:szCs w:val="24"/>
        </w:rPr>
      </w:pPr>
      <w:r w:rsidRPr="00DB7D7E">
        <w:rPr>
          <w:rFonts w:asciiTheme="minorHAnsi" w:hAnsiTheme="minorHAnsi" w:cstheme="minorHAnsi"/>
          <w:bCs/>
          <w:color w:val="000000"/>
          <w:sz w:val="24"/>
          <w:szCs w:val="24"/>
        </w:rPr>
        <w:t>Worked with</w:t>
      </w:r>
      <w:r w:rsidRPr="00DB7D7E">
        <w:rPr>
          <w:rFonts w:asciiTheme="minorHAnsi" w:hAnsiTheme="minorHAnsi" w:cstheme="minorHAnsi"/>
          <w:b/>
          <w:bCs/>
          <w:color w:val="000000"/>
          <w:sz w:val="24"/>
          <w:szCs w:val="24"/>
        </w:rPr>
        <w:t xml:space="preserve"> Java 1.8 </w:t>
      </w:r>
      <w:r w:rsidRPr="00DB7D7E">
        <w:rPr>
          <w:rFonts w:asciiTheme="minorHAnsi" w:hAnsiTheme="minorHAnsi" w:cstheme="minorHAnsi"/>
          <w:bCs/>
          <w:color w:val="000000"/>
          <w:sz w:val="24"/>
          <w:szCs w:val="24"/>
        </w:rPr>
        <w:t>new version of</w:t>
      </w:r>
      <w:r w:rsidRPr="00DB7D7E">
        <w:rPr>
          <w:rFonts w:asciiTheme="minorHAnsi" w:hAnsiTheme="minorHAnsi" w:cstheme="minorHAnsi"/>
          <w:b/>
          <w:bCs/>
          <w:color w:val="000000"/>
          <w:sz w:val="24"/>
          <w:szCs w:val="24"/>
        </w:rPr>
        <w:t xml:space="preserve"> Java collection API</w:t>
      </w:r>
      <w:r w:rsidRPr="00DB7D7E">
        <w:rPr>
          <w:rFonts w:asciiTheme="minorHAnsi" w:hAnsiTheme="minorHAnsi" w:cstheme="minorHAnsi"/>
          <w:bCs/>
          <w:color w:val="000000"/>
          <w:sz w:val="24"/>
          <w:szCs w:val="24"/>
        </w:rPr>
        <w:t>.</w:t>
      </w:r>
    </w:p>
    <w:p w:rsidR="00024077" w:rsidRPr="00024077" w:rsidRDefault="00024077" w:rsidP="00024077">
      <w:pPr>
        <w:pStyle w:val="ColorfulList-Accent11"/>
        <w:numPr>
          <w:ilvl w:val="0"/>
          <w:numId w:val="10"/>
        </w:numPr>
        <w:spacing w:after="0" w:line="240" w:lineRule="auto"/>
        <w:jc w:val="both"/>
        <w:rPr>
          <w:rFonts w:asciiTheme="minorHAnsi" w:hAnsiTheme="minorHAnsi" w:cstheme="minorHAnsi"/>
          <w:b/>
          <w:color w:val="000000"/>
          <w:sz w:val="24"/>
          <w:szCs w:val="24"/>
        </w:rPr>
      </w:pPr>
      <w:r w:rsidRPr="00024077">
        <w:rPr>
          <w:rFonts w:asciiTheme="minorHAnsi" w:hAnsiTheme="minorHAnsi" w:cstheme="minorHAnsi"/>
          <w:color w:val="000000"/>
          <w:sz w:val="24"/>
          <w:szCs w:val="24"/>
          <w:shd w:val="clear" w:color="auto" w:fill="FFFFFF"/>
        </w:rPr>
        <w:t xml:space="preserve">Extensive working experience in </w:t>
      </w:r>
      <w:r w:rsidRPr="00024077">
        <w:rPr>
          <w:rFonts w:asciiTheme="minorHAnsi" w:hAnsiTheme="minorHAnsi" w:cstheme="minorHAnsi"/>
          <w:b/>
          <w:color w:val="000000"/>
          <w:sz w:val="24"/>
          <w:szCs w:val="24"/>
          <w:shd w:val="clear" w:color="auto" w:fill="FFFFFF"/>
        </w:rPr>
        <w:t>RDBMS</w:t>
      </w:r>
      <w:r w:rsidRPr="00024077">
        <w:rPr>
          <w:rFonts w:asciiTheme="minorHAnsi" w:hAnsiTheme="minorHAnsi" w:cstheme="minorHAnsi"/>
          <w:color w:val="000000"/>
          <w:sz w:val="24"/>
          <w:szCs w:val="24"/>
          <w:shd w:val="clear" w:color="auto" w:fill="FFFFFF"/>
        </w:rPr>
        <w:t xml:space="preserve"> design and implementation in </w:t>
      </w:r>
      <w:r w:rsidRPr="00024077">
        <w:rPr>
          <w:rFonts w:asciiTheme="minorHAnsi" w:hAnsiTheme="minorHAnsi" w:cstheme="minorHAnsi"/>
          <w:b/>
          <w:color w:val="000000"/>
          <w:sz w:val="24"/>
          <w:szCs w:val="24"/>
          <w:shd w:val="clear" w:color="auto" w:fill="FFFFFF"/>
        </w:rPr>
        <w:t xml:space="preserve">Oracle, DB2, MySQL, PL/SQL, MS SQL, </w:t>
      </w:r>
      <w:r w:rsidRPr="00024077">
        <w:rPr>
          <w:rFonts w:asciiTheme="minorHAnsi" w:hAnsiTheme="minorHAnsi" w:cstheme="minorHAnsi"/>
          <w:color w:val="000000"/>
          <w:sz w:val="24"/>
          <w:szCs w:val="24"/>
          <w:shd w:val="clear" w:color="auto" w:fill="FFFFFF"/>
        </w:rPr>
        <w:t>and</w:t>
      </w:r>
      <w:r w:rsidRPr="00024077">
        <w:rPr>
          <w:rFonts w:asciiTheme="minorHAnsi" w:hAnsiTheme="minorHAnsi" w:cstheme="minorHAnsi"/>
          <w:b/>
          <w:color w:val="000000"/>
          <w:sz w:val="24"/>
          <w:szCs w:val="24"/>
          <w:shd w:val="clear" w:color="auto" w:fill="FFFFFF"/>
        </w:rPr>
        <w:t>PostgreSQL</w:t>
      </w:r>
      <w:r>
        <w:rPr>
          <w:rFonts w:asciiTheme="minorHAnsi" w:hAnsiTheme="minorHAnsi" w:cstheme="minorHAnsi"/>
          <w:b/>
          <w:color w:val="000000"/>
          <w:sz w:val="24"/>
          <w:szCs w:val="24"/>
          <w:shd w:val="clear" w:color="auto" w:fill="FFFFFF"/>
        </w:rPr>
        <w:t>.</w:t>
      </w:r>
    </w:p>
    <w:p w:rsidR="002C3EC4" w:rsidRPr="006F0BBE" w:rsidRDefault="002C3EC4" w:rsidP="006F0BBE">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Implemented different Design patterns like DAO, Singleton Pattern and MVC architectural design pattern of spring framework.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Designed and developed the new features in the existing application to meet the customer's satisfaction. </w:t>
      </w:r>
    </w:p>
    <w:p w:rsidR="008D589E" w:rsidRPr="002C3EC4" w:rsidRDefault="008D589E" w:rsidP="008D589E">
      <w:pPr>
        <w:pStyle w:val="ColorfulList-Accent11"/>
        <w:numPr>
          <w:ilvl w:val="0"/>
          <w:numId w:val="10"/>
        </w:numPr>
        <w:spacing w:after="0" w:line="240" w:lineRule="auto"/>
        <w:jc w:val="both"/>
        <w:rPr>
          <w:rFonts w:asciiTheme="minorHAnsi" w:hAnsiTheme="minorHAnsi" w:cstheme="minorHAnsi"/>
          <w:bCs/>
          <w:color w:val="000000"/>
          <w:sz w:val="24"/>
          <w:szCs w:val="24"/>
        </w:rPr>
      </w:pPr>
      <w:r w:rsidRPr="002C3EC4">
        <w:rPr>
          <w:rFonts w:asciiTheme="minorHAnsi" w:eastAsia="Arial Unicode MS" w:hAnsiTheme="minorHAnsi" w:cstheme="minorHAnsi"/>
          <w:color w:val="000000"/>
          <w:sz w:val="24"/>
          <w:szCs w:val="24"/>
        </w:rPr>
        <w:t xml:space="preserve">Worked with data parsing forms such as </w:t>
      </w:r>
      <w:r w:rsidRPr="002C3EC4">
        <w:rPr>
          <w:rFonts w:asciiTheme="minorHAnsi" w:eastAsia="Arial Unicode MS" w:hAnsiTheme="minorHAnsi" w:cstheme="minorHAnsi"/>
          <w:b/>
          <w:color w:val="000000"/>
          <w:sz w:val="24"/>
          <w:szCs w:val="24"/>
        </w:rPr>
        <w:t>JSON</w:t>
      </w:r>
      <w:r w:rsidRPr="002C3EC4">
        <w:rPr>
          <w:rFonts w:asciiTheme="minorHAnsi" w:eastAsia="Arial Unicode MS" w:hAnsiTheme="minorHAnsi" w:cstheme="minorHAnsi"/>
          <w:color w:val="000000"/>
          <w:sz w:val="24"/>
          <w:szCs w:val="24"/>
        </w:rPr>
        <w:t>, to dynamically display data.</w:t>
      </w:r>
    </w:p>
    <w:p w:rsidR="008D589E" w:rsidRPr="008D589E" w:rsidRDefault="008D589E" w:rsidP="008D589E">
      <w:pPr>
        <w:pStyle w:val="ColorfulList-Accent11"/>
        <w:numPr>
          <w:ilvl w:val="0"/>
          <w:numId w:val="10"/>
        </w:numPr>
        <w:spacing w:after="0" w:line="240" w:lineRule="auto"/>
        <w:jc w:val="both"/>
        <w:rPr>
          <w:rFonts w:asciiTheme="minorHAnsi" w:hAnsiTheme="minorHAnsi" w:cstheme="minorHAnsi"/>
          <w:bCs/>
          <w:color w:val="000000"/>
          <w:sz w:val="24"/>
          <w:szCs w:val="24"/>
        </w:rPr>
      </w:pPr>
      <w:r w:rsidRPr="002C3EC4">
        <w:rPr>
          <w:rFonts w:asciiTheme="minorHAnsi" w:eastAsia="Arial Unicode MS" w:hAnsiTheme="minorHAnsi" w:cstheme="minorHAnsi"/>
          <w:color w:val="000000"/>
          <w:sz w:val="24"/>
          <w:szCs w:val="24"/>
        </w:rPr>
        <w:t>C</w:t>
      </w:r>
      <w:r w:rsidRPr="002C3EC4">
        <w:rPr>
          <w:rFonts w:asciiTheme="minorHAnsi" w:hAnsiTheme="minorHAnsi" w:cstheme="minorHAnsi"/>
          <w:bCs/>
          <w:color w:val="000000"/>
          <w:sz w:val="24"/>
          <w:szCs w:val="24"/>
        </w:rPr>
        <w:t xml:space="preserve">reated Persistence classes using </w:t>
      </w:r>
      <w:r w:rsidRPr="002C3EC4">
        <w:rPr>
          <w:rFonts w:asciiTheme="minorHAnsi" w:hAnsiTheme="minorHAnsi" w:cstheme="minorHAnsi"/>
          <w:b/>
          <w:bCs/>
          <w:color w:val="000000"/>
          <w:sz w:val="24"/>
          <w:szCs w:val="24"/>
        </w:rPr>
        <w:t>JPA.</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Involved in writing </w:t>
      </w:r>
      <w:r w:rsidRPr="002C3EC4">
        <w:rPr>
          <w:rFonts w:asciiTheme="minorHAnsi" w:hAnsiTheme="minorHAnsi" w:cstheme="minorHAnsi"/>
          <w:b/>
          <w:sz w:val="24"/>
          <w:szCs w:val="24"/>
        </w:rPr>
        <w:t>Oracle PL/SQL</w:t>
      </w:r>
      <w:r w:rsidRPr="002C3EC4">
        <w:rPr>
          <w:rFonts w:asciiTheme="minorHAnsi" w:hAnsiTheme="minorHAnsi" w:cstheme="minorHAnsi"/>
          <w:sz w:val="24"/>
          <w:szCs w:val="24"/>
        </w:rPr>
        <w:t xml:space="preserve"> Stored procedures, </w:t>
      </w:r>
      <w:r w:rsidR="00AB42D9" w:rsidRPr="002C3EC4">
        <w:rPr>
          <w:rFonts w:asciiTheme="minorHAnsi" w:hAnsiTheme="minorHAnsi" w:cstheme="minorHAnsi"/>
          <w:sz w:val="24"/>
          <w:szCs w:val="24"/>
        </w:rPr>
        <w:t>triggers,</w:t>
      </w:r>
      <w:r w:rsidRPr="002C3EC4">
        <w:rPr>
          <w:rFonts w:asciiTheme="minorHAnsi" w:hAnsiTheme="minorHAnsi" w:cstheme="minorHAnsi"/>
          <w:sz w:val="24"/>
          <w:szCs w:val="24"/>
        </w:rPr>
        <w:t xml:space="preserve"> and views.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Wrote </w:t>
      </w:r>
      <w:r w:rsidRPr="002C3EC4">
        <w:rPr>
          <w:rFonts w:asciiTheme="minorHAnsi" w:hAnsiTheme="minorHAnsi" w:cstheme="minorHAnsi"/>
          <w:b/>
          <w:sz w:val="24"/>
          <w:szCs w:val="24"/>
        </w:rPr>
        <w:t xml:space="preserve">JUNIT </w:t>
      </w:r>
      <w:r w:rsidRPr="002C3EC4">
        <w:rPr>
          <w:rFonts w:asciiTheme="minorHAnsi" w:hAnsiTheme="minorHAnsi" w:cstheme="minorHAnsi"/>
          <w:sz w:val="24"/>
          <w:szCs w:val="24"/>
        </w:rPr>
        <w:t>test cases for web servers. </w:t>
      </w:r>
    </w:p>
    <w:p w:rsidR="002C3EC4" w:rsidRP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Involved with Sprint Planning, Sprint grooming, Allocation of User Stories using Jira. </w:t>
      </w:r>
    </w:p>
    <w:p w:rsidR="002C3EC4" w:rsidRDefault="002C3EC4" w:rsidP="002C3EC4">
      <w:pPr>
        <w:pStyle w:val="DefaultText"/>
        <w:numPr>
          <w:ilvl w:val="0"/>
          <w:numId w:val="10"/>
        </w:numPr>
        <w:jc w:val="both"/>
        <w:rPr>
          <w:rFonts w:asciiTheme="minorHAnsi" w:hAnsiTheme="minorHAnsi" w:cstheme="minorHAnsi"/>
          <w:sz w:val="24"/>
          <w:szCs w:val="24"/>
        </w:rPr>
      </w:pPr>
      <w:r w:rsidRPr="002C3EC4">
        <w:rPr>
          <w:rFonts w:asciiTheme="minorHAnsi" w:hAnsiTheme="minorHAnsi" w:cstheme="minorHAnsi"/>
          <w:sz w:val="24"/>
          <w:szCs w:val="24"/>
        </w:rPr>
        <w:t xml:space="preserve">Used </w:t>
      </w:r>
      <w:r w:rsidRPr="002C3EC4">
        <w:rPr>
          <w:rFonts w:asciiTheme="minorHAnsi" w:hAnsiTheme="minorHAnsi" w:cstheme="minorHAnsi"/>
          <w:b/>
          <w:sz w:val="24"/>
          <w:szCs w:val="24"/>
        </w:rPr>
        <w:t>Log4J API</w:t>
      </w:r>
      <w:r w:rsidRPr="002C3EC4">
        <w:rPr>
          <w:rFonts w:asciiTheme="minorHAnsi" w:hAnsiTheme="minorHAnsi" w:cstheme="minorHAnsi"/>
          <w:sz w:val="24"/>
          <w:szCs w:val="24"/>
        </w:rPr>
        <w:t xml:space="preserve"> for logging and debugging. </w:t>
      </w:r>
    </w:p>
    <w:p w:rsidR="00AB42D9" w:rsidRDefault="00AB42D9" w:rsidP="00AB42D9">
      <w:pPr>
        <w:pStyle w:val="DefaultText"/>
        <w:ind w:left="360"/>
        <w:jc w:val="both"/>
        <w:rPr>
          <w:rFonts w:asciiTheme="minorHAnsi" w:hAnsiTheme="minorHAnsi" w:cstheme="minorHAnsi"/>
          <w:sz w:val="24"/>
          <w:szCs w:val="24"/>
        </w:rPr>
      </w:pPr>
    </w:p>
    <w:p w:rsidR="00AB42D9" w:rsidRPr="00AB42D9" w:rsidRDefault="00AB42D9" w:rsidP="00AB42D9">
      <w:pPr>
        <w:pStyle w:val="DefaultText"/>
        <w:jc w:val="both"/>
        <w:rPr>
          <w:rFonts w:asciiTheme="minorHAnsi" w:hAnsiTheme="minorHAnsi" w:cstheme="minorHAnsi"/>
          <w:bCs/>
          <w:sz w:val="24"/>
          <w:szCs w:val="24"/>
        </w:rPr>
      </w:pPr>
      <w:r w:rsidRPr="00AB42D9">
        <w:rPr>
          <w:rFonts w:asciiTheme="minorHAnsi" w:hAnsiTheme="minorHAnsi" w:cstheme="minorHAnsi"/>
          <w:b/>
          <w:bCs/>
          <w:sz w:val="24"/>
          <w:szCs w:val="24"/>
        </w:rPr>
        <w:t xml:space="preserve">Environment: </w:t>
      </w:r>
      <w:r w:rsidRPr="007900CC">
        <w:rPr>
          <w:rFonts w:asciiTheme="minorHAnsi" w:hAnsiTheme="minorHAnsi" w:cstheme="minorHAnsi"/>
          <w:bCs/>
          <w:color w:val="000000"/>
          <w:sz w:val="24"/>
          <w:szCs w:val="24"/>
        </w:rPr>
        <w:t>Java, J2EE, JDK 1.7,</w:t>
      </w:r>
      <w:r w:rsidRPr="002C3EC4">
        <w:rPr>
          <w:rFonts w:asciiTheme="minorHAnsi" w:hAnsiTheme="minorHAnsi" w:cstheme="minorHAnsi"/>
          <w:sz w:val="24"/>
          <w:szCs w:val="24"/>
        </w:rPr>
        <w:t xml:space="preserve"> Hibernate framework, AngularJS framework,</w:t>
      </w:r>
      <w:r w:rsidRPr="00AB42D9">
        <w:rPr>
          <w:rFonts w:asciiTheme="minorHAnsi" w:hAnsiTheme="minorHAnsi" w:cstheme="minorHAnsi"/>
          <w:bCs/>
          <w:sz w:val="24"/>
          <w:szCs w:val="24"/>
        </w:rPr>
        <w:t xml:space="preserve">Spring Core, Spring IOC, Spring MVC, Struts, JavaScript, jQuery, JSON, Spring DAO, Spring Boot, Spring Batch, spring Security, Spring Integration,JSP, Oracle, PL/SQL, XML, AWS, spring web flow, Maven, JUnit, React Js, REST web </w:t>
      </w:r>
      <w:r w:rsidRPr="00AB42D9">
        <w:rPr>
          <w:rFonts w:asciiTheme="minorHAnsi" w:hAnsiTheme="minorHAnsi" w:cstheme="minorHAnsi"/>
          <w:bCs/>
          <w:sz w:val="24"/>
          <w:szCs w:val="24"/>
        </w:rPr>
        <w:lastRenderedPageBreak/>
        <w:t xml:space="preserve">service, HTML, CSS, SASS, AJAX, </w:t>
      </w:r>
      <w:r w:rsidR="003B3B73" w:rsidRPr="00AB42D9">
        <w:rPr>
          <w:rFonts w:asciiTheme="minorHAnsi" w:hAnsiTheme="minorHAnsi" w:cstheme="minorHAnsi"/>
          <w:bCs/>
          <w:sz w:val="24"/>
          <w:szCs w:val="24"/>
        </w:rPr>
        <w:t>JIRA</w:t>
      </w:r>
      <w:r w:rsidRPr="00AB42D9">
        <w:rPr>
          <w:rFonts w:asciiTheme="minorHAnsi" w:hAnsiTheme="minorHAnsi" w:cstheme="minorHAnsi"/>
          <w:bCs/>
          <w:sz w:val="24"/>
          <w:szCs w:val="24"/>
        </w:rPr>
        <w:t>, Angular JS</w:t>
      </w:r>
    </w:p>
    <w:p w:rsidR="00AB42D9" w:rsidRPr="002C3EC4" w:rsidRDefault="00AB42D9" w:rsidP="00AB42D9">
      <w:pPr>
        <w:pStyle w:val="DefaultText"/>
        <w:ind w:left="360"/>
        <w:jc w:val="both"/>
        <w:rPr>
          <w:rFonts w:asciiTheme="minorHAnsi" w:hAnsiTheme="minorHAnsi" w:cstheme="minorHAnsi"/>
          <w:sz w:val="24"/>
          <w:szCs w:val="24"/>
        </w:rPr>
      </w:pPr>
    </w:p>
    <w:bookmarkEnd w:id="5"/>
    <w:p w:rsidR="00B06649" w:rsidRDefault="00B06649" w:rsidP="00227791">
      <w:pPr>
        <w:pStyle w:val="Heading1"/>
        <w:numPr>
          <w:ilvl w:val="0"/>
          <w:numId w:val="0"/>
        </w:numPr>
        <w:rPr>
          <w:rFonts w:asciiTheme="minorHAnsi" w:hAnsiTheme="minorHAnsi" w:cstheme="minorHAnsi"/>
          <w:sz w:val="22"/>
          <w:szCs w:val="22"/>
          <w:u w:val="none"/>
        </w:rPr>
      </w:pPr>
    </w:p>
    <w:p w:rsidR="00227791" w:rsidRPr="00C42350" w:rsidRDefault="00227791" w:rsidP="00227791">
      <w:pPr>
        <w:pStyle w:val="Heading1"/>
        <w:numPr>
          <w:ilvl w:val="0"/>
          <w:numId w:val="0"/>
        </w:numPr>
        <w:rPr>
          <w:rFonts w:asciiTheme="minorHAnsi" w:hAnsiTheme="minorHAnsi" w:cstheme="minorHAnsi"/>
          <w:bCs w:val="0"/>
          <w:u w:val="none"/>
        </w:rPr>
      </w:pPr>
      <w:r w:rsidRPr="00C42350">
        <w:rPr>
          <w:rFonts w:asciiTheme="minorHAnsi" w:hAnsiTheme="minorHAnsi" w:cstheme="minorHAnsi"/>
          <w:u w:val="none"/>
        </w:rPr>
        <w:t>Quest Diagnostics</w:t>
      </w:r>
      <w:r w:rsidRPr="00C42350">
        <w:rPr>
          <w:rFonts w:asciiTheme="minorHAnsi" w:hAnsiTheme="minorHAnsi" w:cstheme="minorHAnsi"/>
          <w:bCs w:val="0"/>
          <w:u w:val="none"/>
        </w:rPr>
        <w:t xml:space="preserve">, Lyndhurst, NJ </w:t>
      </w:r>
      <w:r w:rsidRPr="00C42350">
        <w:rPr>
          <w:rFonts w:asciiTheme="minorHAnsi" w:hAnsiTheme="minorHAnsi" w:cstheme="minorHAnsi"/>
          <w:bCs w:val="0"/>
          <w:u w:val="none"/>
        </w:rPr>
        <w:tab/>
      </w:r>
      <w:r w:rsidRPr="00C42350">
        <w:rPr>
          <w:rFonts w:asciiTheme="minorHAnsi" w:hAnsiTheme="minorHAnsi" w:cstheme="minorHAnsi"/>
          <w:bCs w:val="0"/>
          <w:u w:val="none"/>
        </w:rPr>
        <w:tab/>
      </w:r>
      <w:r w:rsidRPr="00C42350">
        <w:rPr>
          <w:rFonts w:asciiTheme="minorHAnsi" w:hAnsiTheme="minorHAnsi" w:cstheme="minorHAnsi"/>
          <w:bCs w:val="0"/>
          <w:u w:val="none"/>
        </w:rPr>
        <w:tab/>
      </w:r>
      <w:r w:rsidRPr="00C42350">
        <w:rPr>
          <w:rFonts w:asciiTheme="minorHAnsi" w:hAnsiTheme="minorHAnsi" w:cstheme="minorHAnsi"/>
          <w:bCs w:val="0"/>
          <w:u w:val="none"/>
        </w:rPr>
        <w:tab/>
      </w:r>
      <w:r w:rsidRPr="00C42350">
        <w:rPr>
          <w:rFonts w:asciiTheme="minorHAnsi" w:hAnsiTheme="minorHAnsi" w:cstheme="minorHAnsi"/>
          <w:bCs w:val="0"/>
          <w:u w:val="none"/>
        </w:rPr>
        <w:tab/>
        <w:t>Aug’12</w:t>
      </w:r>
      <w:r w:rsidRPr="00C42350">
        <w:rPr>
          <w:rFonts w:asciiTheme="minorHAnsi" w:hAnsiTheme="minorHAnsi" w:cstheme="minorHAnsi"/>
          <w:u w:val="none"/>
        </w:rPr>
        <w:t xml:space="preserve"> – </w:t>
      </w:r>
      <w:r w:rsidRPr="00C42350">
        <w:rPr>
          <w:rFonts w:asciiTheme="minorHAnsi" w:hAnsiTheme="minorHAnsi" w:cstheme="minorHAnsi"/>
          <w:bCs w:val="0"/>
          <w:u w:val="none"/>
        </w:rPr>
        <w:t>Oct ‘14</w:t>
      </w:r>
    </w:p>
    <w:p w:rsidR="00227791" w:rsidRPr="00C42350" w:rsidRDefault="00907E34" w:rsidP="00227791">
      <w:pPr>
        <w:rPr>
          <w:rFonts w:asciiTheme="minorHAnsi" w:hAnsiTheme="minorHAnsi" w:cstheme="minorHAnsi"/>
          <w:sz w:val="24"/>
          <w:szCs w:val="24"/>
        </w:rPr>
      </w:pPr>
      <w:r>
        <w:rPr>
          <w:rFonts w:asciiTheme="minorHAnsi" w:hAnsiTheme="minorHAnsi" w:cstheme="minorHAnsi"/>
          <w:b/>
          <w:bCs/>
          <w:sz w:val="24"/>
          <w:szCs w:val="24"/>
        </w:rPr>
        <w:t xml:space="preserve">Sr. </w:t>
      </w:r>
      <w:r w:rsidR="00227791" w:rsidRPr="00C42350">
        <w:rPr>
          <w:rFonts w:asciiTheme="minorHAnsi" w:hAnsiTheme="minorHAnsi" w:cstheme="minorHAnsi"/>
          <w:b/>
          <w:bCs/>
          <w:sz w:val="24"/>
          <w:szCs w:val="24"/>
        </w:rPr>
        <w:t>Java Developer</w:t>
      </w:r>
    </w:p>
    <w:p w:rsidR="00227791" w:rsidRPr="00C42350" w:rsidRDefault="00227791" w:rsidP="00227791">
      <w:pPr>
        <w:jc w:val="both"/>
        <w:rPr>
          <w:rFonts w:asciiTheme="minorHAnsi" w:hAnsiTheme="minorHAnsi" w:cstheme="minorHAnsi"/>
          <w:sz w:val="24"/>
          <w:szCs w:val="24"/>
        </w:rPr>
      </w:pPr>
      <w:r w:rsidRPr="00C42350">
        <w:rPr>
          <w:rFonts w:asciiTheme="minorHAnsi" w:hAnsiTheme="minorHAnsi" w:cstheme="minorHAnsi"/>
          <w:b/>
          <w:bCs/>
          <w:sz w:val="24"/>
          <w:szCs w:val="24"/>
        </w:rPr>
        <w:t>Project: Open System</w:t>
      </w:r>
      <w:r w:rsidRPr="00C42350">
        <w:rPr>
          <w:rFonts w:asciiTheme="minorHAnsi" w:hAnsiTheme="minorHAnsi" w:cstheme="minorHAnsi"/>
          <w:b/>
          <w:bCs/>
          <w:sz w:val="24"/>
          <w:szCs w:val="24"/>
        </w:rPr>
        <w:tab/>
      </w:r>
    </w:p>
    <w:p w:rsidR="00227791" w:rsidRPr="00C42350" w:rsidRDefault="00227791" w:rsidP="00227791">
      <w:pPr>
        <w:widowControl w:val="0"/>
        <w:autoSpaceDE w:val="0"/>
        <w:autoSpaceDN w:val="0"/>
        <w:adjustRightInd w:val="0"/>
        <w:jc w:val="both"/>
        <w:rPr>
          <w:rFonts w:asciiTheme="minorHAnsi" w:hAnsiTheme="minorHAnsi" w:cstheme="minorHAnsi"/>
          <w:sz w:val="24"/>
          <w:szCs w:val="24"/>
        </w:rPr>
      </w:pPr>
      <w:r w:rsidRPr="00C42350">
        <w:rPr>
          <w:rFonts w:asciiTheme="minorHAnsi" w:hAnsiTheme="minorHAnsi" w:cstheme="minorHAnsi"/>
          <w:sz w:val="24"/>
          <w:szCs w:val="24"/>
        </w:rPr>
        <w:t>Quest Diagnostics Incorporated is a corporation that provides clinical laboratory services. This system provides Patient Administration, Billing Management functions for the hospital. The major functions of Administration module are Allocating Registration, Recording Personal Details, assigning Insurance Details, Retrieving Patient history records from other hospitals. The Billing module allows Billing and receivables, investigates multiple modes of Payment and Rates Definition for Services.</w:t>
      </w:r>
    </w:p>
    <w:p w:rsidR="00227791" w:rsidRPr="00C42350" w:rsidRDefault="00227791" w:rsidP="00227791">
      <w:pPr>
        <w:widowControl w:val="0"/>
        <w:autoSpaceDE w:val="0"/>
        <w:autoSpaceDN w:val="0"/>
        <w:adjustRightInd w:val="0"/>
        <w:jc w:val="both"/>
        <w:rPr>
          <w:rFonts w:asciiTheme="minorHAnsi" w:hAnsiTheme="minorHAnsi" w:cstheme="minorHAnsi"/>
          <w:sz w:val="24"/>
          <w:szCs w:val="24"/>
        </w:rPr>
      </w:pPr>
    </w:p>
    <w:p w:rsidR="00C42350" w:rsidRPr="00C42350" w:rsidRDefault="00227791" w:rsidP="00227791">
      <w:pPr>
        <w:widowControl w:val="0"/>
        <w:autoSpaceDE w:val="0"/>
        <w:autoSpaceDN w:val="0"/>
        <w:adjustRightInd w:val="0"/>
        <w:jc w:val="both"/>
        <w:rPr>
          <w:rFonts w:asciiTheme="minorHAnsi" w:hAnsiTheme="minorHAnsi" w:cstheme="minorHAnsi"/>
          <w:b/>
          <w:sz w:val="24"/>
          <w:szCs w:val="24"/>
        </w:rPr>
      </w:pPr>
      <w:bookmarkStart w:id="6" w:name="_Hlk508870005"/>
      <w:r w:rsidRPr="00C42350">
        <w:rPr>
          <w:rFonts w:asciiTheme="minorHAnsi" w:hAnsiTheme="minorHAnsi" w:cstheme="minorHAnsi"/>
          <w:b/>
          <w:sz w:val="24"/>
          <w:szCs w:val="24"/>
        </w:rPr>
        <w:t>Responsibilities:</w:t>
      </w:r>
    </w:p>
    <w:p w:rsidR="00C42350" w:rsidRPr="00C42350" w:rsidRDefault="00C42350" w:rsidP="00227791">
      <w:pPr>
        <w:widowControl w:val="0"/>
        <w:autoSpaceDE w:val="0"/>
        <w:autoSpaceDN w:val="0"/>
        <w:adjustRightInd w:val="0"/>
        <w:jc w:val="both"/>
        <w:rPr>
          <w:rFonts w:asciiTheme="minorHAnsi" w:hAnsiTheme="minorHAnsi" w:cstheme="minorHAnsi"/>
          <w:b/>
          <w:sz w:val="24"/>
          <w:szCs w:val="24"/>
        </w:rPr>
      </w:pP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bookmarkStart w:id="7" w:name="_Hlk511894777"/>
      <w:bookmarkEnd w:id="6"/>
      <w:r w:rsidRPr="00C42350">
        <w:rPr>
          <w:rFonts w:asciiTheme="minorHAnsi" w:eastAsia="Arial Unicode MS" w:hAnsiTheme="minorHAnsi" w:cstheme="minorHAnsi"/>
          <w:sz w:val="24"/>
          <w:szCs w:val="24"/>
        </w:rPr>
        <w:t>Involved in gathering and analyzing business requirements and converting them into technical specifications.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Followed Agile Methodologies to produce high quality software. </w:t>
      </w:r>
    </w:p>
    <w:p w:rsidR="00C42350" w:rsidRPr="00C42350" w:rsidRDefault="00C42350" w:rsidP="00C42350">
      <w:pPr>
        <w:numPr>
          <w:ilvl w:val="0"/>
          <w:numId w:val="8"/>
        </w:numPr>
        <w:suppressAutoHyphens w:val="0"/>
        <w:autoSpaceDE w:val="0"/>
        <w:autoSpaceDN w:val="0"/>
        <w:jc w:val="both"/>
        <w:rPr>
          <w:rFonts w:asciiTheme="minorHAnsi" w:hAnsiTheme="minorHAnsi" w:cstheme="minorHAnsi"/>
          <w:sz w:val="24"/>
          <w:szCs w:val="24"/>
        </w:rPr>
      </w:pPr>
      <w:r w:rsidRPr="00C42350">
        <w:rPr>
          <w:rFonts w:asciiTheme="minorHAnsi" w:hAnsiTheme="minorHAnsi" w:cstheme="minorHAnsi"/>
          <w:sz w:val="24"/>
          <w:szCs w:val="24"/>
        </w:rPr>
        <w:t>Extensively used subversion in creating branches and merging the code between branches.</w:t>
      </w:r>
    </w:p>
    <w:p w:rsidR="00C42350" w:rsidRPr="00C42350" w:rsidRDefault="00C42350" w:rsidP="00C42350">
      <w:pPr>
        <w:numPr>
          <w:ilvl w:val="0"/>
          <w:numId w:val="8"/>
        </w:numPr>
        <w:suppressAutoHyphens w:val="0"/>
        <w:rPr>
          <w:rFonts w:asciiTheme="minorHAnsi" w:hAnsiTheme="minorHAnsi" w:cstheme="minorHAnsi"/>
          <w:bCs/>
          <w:sz w:val="24"/>
          <w:szCs w:val="24"/>
        </w:rPr>
      </w:pPr>
      <w:r w:rsidRPr="00C42350">
        <w:rPr>
          <w:rFonts w:asciiTheme="minorHAnsi" w:hAnsiTheme="minorHAnsi" w:cstheme="minorHAnsi"/>
          <w:bCs/>
          <w:sz w:val="24"/>
          <w:szCs w:val="24"/>
        </w:rPr>
        <w:t>Used Core Java features such as</w:t>
      </w:r>
      <w:r w:rsidRPr="00C42350">
        <w:rPr>
          <w:rFonts w:asciiTheme="minorHAnsi" w:hAnsiTheme="minorHAnsi" w:cstheme="minorHAnsi"/>
          <w:b/>
          <w:bCs/>
          <w:sz w:val="24"/>
          <w:szCs w:val="24"/>
        </w:rPr>
        <w:t xml:space="preserve"> Multi-Threading, Collections</w:t>
      </w:r>
      <w:r w:rsidRPr="00C42350">
        <w:rPr>
          <w:rFonts w:asciiTheme="minorHAnsi" w:hAnsiTheme="minorHAnsi" w:cstheme="minorHAnsi"/>
          <w:bCs/>
          <w:sz w:val="24"/>
          <w:szCs w:val="24"/>
        </w:rPr>
        <w:t xml:space="preserve">, and </w:t>
      </w:r>
      <w:r w:rsidRPr="00C42350">
        <w:rPr>
          <w:rFonts w:asciiTheme="minorHAnsi" w:hAnsiTheme="minorHAnsi" w:cstheme="minorHAnsi"/>
          <w:b/>
          <w:bCs/>
          <w:sz w:val="24"/>
          <w:szCs w:val="24"/>
        </w:rPr>
        <w:t>Exception handling</w:t>
      </w:r>
      <w:r w:rsidRPr="00C42350">
        <w:rPr>
          <w:rFonts w:asciiTheme="minorHAnsi" w:hAnsiTheme="minorHAnsi" w:cstheme="minorHAnsi"/>
          <w:bCs/>
          <w:sz w:val="24"/>
          <w:szCs w:val="24"/>
        </w:rPr>
        <w:t xml:space="preserve"> to efficiently process high volume transactions.</w:t>
      </w:r>
    </w:p>
    <w:p w:rsidR="00C42350" w:rsidRPr="00C42350" w:rsidRDefault="00C42350" w:rsidP="00C42350">
      <w:pPr>
        <w:numPr>
          <w:ilvl w:val="0"/>
          <w:numId w:val="8"/>
        </w:numPr>
        <w:suppressAutoHyphens w:val="0"/>
        <w:autoSpaceDE w:val="0"/>
        <w:autoSpaceDN w:val="0"/>
        <w:jc w:val="both"/>
        <w:rPr>
          <w:rFonts w:asciiTheme="minorHAnsi" w:hAnsiTheme="minorHAnsi" w:cstheme="minorHAnsi"/>
          <w:sz w:val="24"/>
          <w:szCs w:val="24"/>
        </w:rPr>
      </w:pPr>
      <w:r w:rsidRPr="00C42350">
        <w:rPr>
          <w:rFonts w:asciiTheme="minorHAnsi" w:hAnsiTheme="minorHAnsi" w:cstheme="minorHAnsi"/>
          <w:sz w:val="24"/>
          <w:szCs w:val="24"/>
        </w:rPr>
        <w:t xml:space="preserve">Wrote test cases for unit testing with the help of </w:t>
      </w:r>
      <w:r w:rsidRPr="00C42350">
        <w:rPr>
          <w:rFonts w:asciiTheme="minorHAnsi" w:hAnsiTheme="minorHAnsi" w:cstheme="minorHAnsi"/>
          <w:b/>
          <w:sz w:val="24"/>
          <w:szCs w:val="24"/>
        </w:rPr>
        <w:t>JUnit</w:t>
      </w:r>
      <w:r w:rsidRPr="00C42350">
        <w:rPr>
          <w:rFonts w:asciiTheme="minorHAnsi" w:hAnsiTheme="minorHAnsi" w:cstheme="minorHAnsi"/>
          <w:sz w:val="24"/>
          <w:szCs w:val="24"/>
        </w:rPr>
        <w:t xml:space="preserve"> framework.</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Designed and developed front end using </w:t>
      </w:r>
      <w:r w:rsidRPr="00C42350">
        <w:rPr>
          <w:rFonts w:asciiTheme="minorHAnsi" w:eastAsia="Arial Unicode MS" w:hAnsiTheme="minorHAnsi" w:cstheme="minorHAnsi"/>
          <w:b/>
          <w:sz w:val="24"/>
          <w:szCs w:val="24"/>
        </w:rPr>
        <w:t>JSP, JSTL, JQUERY and other custom tag libraries.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Used </w:t>
      </w:r>
      <w:r w:rsidR="00713CB0" w:rsidRPr="00C42350">
        <w:rPr>
          <w:rFonts w:asciiTheme="minorHAnsi" w:eastAsia="Arial Unicode MS" w:hAnsiTheme="minorHAnsi" w:cstheme="minorHAnsi"/>
          <w:b/>
          <w:sz w:val="24"/>
          <w:szCs w:val="24"/>
        </w:rPr>
        <w:t>jQuery</w:t>
      </w:r>
      <w:r w:rsidRPr="00C42350">
        <w:rPr>
          <w:rFonts w:asciiTheme="minorHAnsi" w:eastAsia="Arial Unicode MS" w:hAnsiTheme="minorHAnsi" w:cstheme="minorHAnsi"/>
          <w:b/>
          <w:sz w:val="24"/>
          <w:szCs w:val="24"/>
        </w:rPr>
        <w:t xml:space="preserve"> and JSF</w:t>
      </w:r>
      <w:r w:rsidRPr="00C42350">
        <w:rPr>
          <w:rFonts w:asciiTheme="minorHAnsi" w:eastAsia="Arial Unicode MS" w:hAnsiTheme="minorHAnsi" w:cstheme="minorHAnsi"/>
          <w:sz w:val="24"/>
          <w:szCs w:val="24"/>
        </w:rPr>
        <w:t xml:space="preserve"> validation framework for front end validations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Expertise in Web Page development using </w:t>
      </w:r>
      <w:r w:rsidRPr="00C42350">
        <w:rPr>
          <w:rFonts w:asciiTheme="minorHAnsi" w:eastAsia="Arial Unicode MS" w:hAnsiTheme="minorHAnsi" w:cstheme="minorHAnsi"/>
          <w:b/>
          <w:sz w:val="24"/>
          <w:szCs w:val="24"/>
        </w:rPr>
        <w:t>HTML5, CSS, JavaScript, XML, XSLT, AngularJS.</w:t>
      </w:r>
      <w:r w:rsidRPr="00C42350">
        <w:rPr>
          <w:rFonts w:asciiTheme="minorHAnsi" w:eastAsia="Arial Unicode MS" w:hAnsiTheme="minorHAnsi" w:cstheme="minorHAnsi"/>
          <w:sz w:val="24"/>
          <w:szCs w:val="24"/>
        </w:rPr>
        <w:t>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Developed user interface using </w:t>
      </w:r>
      <w:r w:rsidRPr="00C42350">
        <w:rPr>
          <w:rFonts w:asciiTheme="minorHAnsi" w:eastAsia="Arial Unicode MS" w:hAnsiTheme="minorHAnsi" w:cstheme="minorHAnsi"/>
          <w:b/>
          <w:sz w:val="24"/>
          <w:szCs w:val="24"/>
        </w:rPr>
        <w:t>JSP, JSP Tag libraries, Struts Tag libraries.</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Developed Business logic with the help of spring and Data Access was implemented by using Hibernate.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Configured and used </w:t>
      </w:r>
      <w:r w:rsidRPr="00C42350">
        <w:rPr>
          <w:rFonts w:asciiTheme="minorHAnsi" w:eastAsia="Arial Unicode MS" w:hAnsiTheme="minorHAnsi" w:cstheme="minorHAnsi"/>
          <w:b/>
          <w:sz w:val="24"/>
          <w:szCs w:val="24"/>
        </w:rPr>
        <w:t>Web Logic</w:t>
      </w:r>
      <w:r w:rsidRPr="00C42350">
        <w:rPr>
          <w:rFonts w:asciiTheme="minorHAnsi" w:eastAsia="Arial Unicode MS" w:hAnsiTheme="minorHAnsi" w:cstheme="minorHAnsi"/>
          <w:sz w:val="24"/>
          <w:szCs w:val="24"/>
        </w:rPr>
        <w:t xml:space="preserve"> content management to display content in JSP view components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Used Spring framework in the development of a business bean and to interact with the Hibernate ORM tool </w:t>
      </w:r>
    </w:p>
    <w:p w:rsidR="00C42350" w:rsidRPr="005F1BBC"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Experience in implementing Web Services in-order to communicate between different distributed components using with SOAP Protocol using Apache Axis. </w:t>
      </w:r>
    </w:p>
    <w:p w:rsidR="005F1BBC" w:rsidRPr="005F1BBC" w:rsidRDefault="005F1BBC" w:rsidP="005F1BBC">
      <w:pPr>
        <w:pStyle w:val="ListParagraph"/>
        <w:widowControl/>
        <w:numPr>
          <w:ilvl w:val="0"/>
          <w:numId w:val="8"/>
        </w:numPr>
        <w:shd w:val="clear" w:color="auto" w:fill="FFFFFF"/>
        <w:autoSpaceDE/>
        <w:autoSpaceDN/>
        <w:adjustRightInd/>
        <w:spacing w:before="150" w:after="75" w:line="234" w:lineRule="atLeast"/>
        <w:rPr>
          <w:rFonts w:asciiTheme="minorHAnsi" w:hAnsiTheme="minorHAnsi" w:cstheme="minorHAnsi"/>
        </w:rPr>
      </w:pPr>
      <w:r w:rsidRPr="005F1BBC">
        <w:rPr>
          <w:rFonts w:asciiTheme="minorHAnsi" w:hAnsiTheme="minorHAnsi" w:cstheme="minorHAnsi"/>
        </w:rPr>
        <w:t xml:space="preserve">Added the required jar files to the application as dependencies to the </w:t>
      </w:r>
      <w:r w:rsidRPr="005F1BBC">
        <w:rPr>
          <w:rFonts w:asciiTheme="minorHAnsi" w:hAnsiTheme="minorHAnsi" w:cstheme="minorHAnsi"/>
          <w:b/>
        </w:rPr>
        <w:t>pom.XML file.</w:t>
      </w:r>
      <w:r w:rsidRPr="005F1BBC">
        <w:rPr>
          <w:rFonts w:asciiTheme="minorHAnsi" w:hAnsiTheme="minorHAnsi" w:cstheme="minorHAnsi"/>
        </w:rPr>
        <w:t> </w:t>
      </w:r>
    </w:p>
    <w:p w:rsidR="005F1BBC" w:rsidRPr="005F1BBC" w:rsidRDefault="005F1BBC" w:rsidP="005F1BBC">
      <w:pPr>
        <w:widowControl w:val="0"/>
        <w:numPr>
          <w:ilvl w:val="0"/>
          <w:numId w:val="8"/>
        </w:numPr>
        <w:suppressAutoHyphens w:val="0"/>
        <w:autoSpaceDE w:val="0"/>
        <w:autoSpaceDN w:val="0"/>
        <w:adjustRightInd w:val="0"/>
        <w:jc w:val="both"/>
        <w:rPr>
          <w:rFonts w:asciiTheme="minorHAnsi" w:hAnsiTheme="minorHAnsi" w:cstheme="minorHAnsi"/>
          <w:color w:val="000000"/>
          <w:sz w:val="24"/>
          <w:szCs w:val="24"/>
        </w:rPr>
      </w:pPr>
      <w:r w:rsidRPr="005F1BBC">
        <w:rPr>
          <w:rFonts w:asciiTheme="minorHAnsi" w:hAnsiTheme="minorHAnsi" w:cstheme="minorHAnsi"/>
          <w:color w:val="000000"/>
          <w:sz w:val="24"/>
          <w:szCs w:val="24"/>
        </w:rPr>
        <w:t xml:space="preserve">Used </w:t>
      </w:r>
      <w:r w:rsidRPr="005F1BBC">
        <w:rPr>
          <w:rFonts w:asciiTheme="minorHAnsi" w:hAnsiTheme="minorHAnsi" w:cstheme="minorHAnsi"/>
          <w:b/>
          <w:color w:val="000000"/>
          <w:sz w:val="24"/>
          <w:szCs w:val="24"/>
        </w:rPr>
        <w:t>ANT</w:t>
      </w:r>
      <w:r w:rsidRPr="005F1BBC">
        <w:rPr>
          <w:rFonts w:asciiTheme="minorHAnsi" w:hAnsiTheme="minorHAnsi" w:cstheme="minorHAnsi"/>
          <w:color w:val="000000"/>
          <w:sz w:val="24"/>
          <w:szCs w:val="24"/>
        </w:rPr>
        <w:t xml:space="preserve"> Script for building and deploying the application.</w:t>
      </w:r>
    </w:p>
    <w:p w:rsidR="005F1BBC" w:rsidRPr="005F1BBC" w:rsidRDefault="005F1BBC" w:rsidP="005F1BBC">
      <w:pPr>
        <w:pStyle w:val="NormalVerdana"/>
        <w:numPr>
          <w:ilvl w:val="0"/>
          <w:numId w:val="8"/>
        </w:numPr>
        <w:spacing w:line="276" w:lineRule="auto"/>
        <w:jc w:val="both"/>
        <w:rPr>
          <w:rFonts w:asciiTheme="minorHAnsi" w:hAnsiTheme="minorHAnsi" w:cstheme="minorHAnsi"/>
          <w:sz w:val="24"/>
          <w:szCs w:val="24"/>
        </w:rPr>
      </w:pPr>
      <w:r w:rsidRPr="005F1BBC">
        <w:rPr>
          <w:rFonts w:asciiTheme="minorHAnsi" w:eastAsia="Arial Unicode MS" w:hAnsiTheme="minorHAnsi" w:cstheme="minorHAnsi"/>
          <w:sz w:val="24"/>
          <w:szCs w:val="24"/>
        </w:rPr>
        <w:t xml:space="preserve">Designed and developed several </w:t>
      </w:r>
      <w:r w:rsidRPr="005F1BBC">
        <w:rPr>
          <w:rFonts w:asciiTheme="minorHAnsi" w:eastAsia="Arial Unicode MS" w:hAnsiTheme="minorHAnsi" w:cstheme="minorHAnsi"/>
          <w:b/>
          <w:sz w:val="24"/>
          <w:szCs w:val="24"/>
        </w:rPr>
        <w:t>RESTful web services</w:t>
      </w:r>
      <w:r w:rsidRPr="005F1BBC">
        <w:rPr>
          <w:rFonts w:asciiTheme="minorHAnsi" w:eastAsia="Arial Unicode MS" w:hAnsiTheme="minorHAnsi" w:cstheme="minorHAnsi"/>
          <w:sz w:val="24"/>
          <w:szCs w:val="24"/>
        </w:rPr>
        <w:t xml:space="preserve"> that support </w:t>
      </w:r>
      <w:r w:rsidRPr="005F1BBC">
        <w:rPr>
          <w:rFonts w:asciiTheme="minorHAnsi" w:eastAsia="Arial Unicode MS" w:hAnsiTheme="minorHAnsi" w:cstheme="minorHAnsi"/>
          <w:b/>
          <w:sz w:val="24"/>
          <w:szCs w:val="24"/>
        </w:rPr>
        <w:t xml:space="preserve">JSON </w:t>
      </w:r>
      <w:r w:rsidRPr="005F1BBC">
        <w:rPr>
          <w:rFonts w:asciiTheme="minorHAnsi" w:eastAsia="Arial Unicode MS" w:hAnsiTheme="minorHAnsi" w:cstheme="minorHAnsi"/>
          <w:sz w:val="24"/>
          <w:szCs w:val="24"/>
        </w:rPr>
        <w:t>for other developers to access</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Involved in consuming, producing </w:t>
      </w:r>
      <w:r w:rsidRPr="00C42350">
        <w:rPr>
          <w:rFonts w:asciiTheme="minorHAnsi" w:eastAsia="Arial Unicode MS" w:hAnsiTheme="minorHAnsi" w:cstheme="minorHAnsi"/>
          <w:b/>
          <w:sz w:val="24"/>
          <w:szCs w:val="24"/>
        </w:rPr>
        <w:t>Restful web services using JAX-RS</w:t>
      </w:r>
      <w:r w:rsidRPr="00C42350">
        <w:rPr>
          <w:rFonts w:asciiTheme="minorHAnsi" w:eastAsia="Arial Unicode MS" w:hAnsiTheme="minorHAnsi" w:cstheme="minorHAnsi"/>
          <w:sz w:val="24"/>
          <w:szCs w:val="24"/>
        </w:rPr>
        <w:t>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Involved in configuring and deploying the application using </w:t>
      </w:r>
      <w:r w:rsidRPr="00C42350">
        <w:rPr>
          <w:rFonts w:asciiTheme="minorHAnsi" w:eastAsia="Arial Unicode MS" w:hAnsiTheme="minorHAnsi" w:cstheme="minorHAnsi"/>
          <w:b/>
          <w:sz w:val="24"/>
          <w:szCs w:val="24"/>
        </w:rPr>
        <w:t>Web Logic, Apache HTTP.</w:t>
      </w:r>
      <w:r w:rsidRPr="00C42350">
        <w:rPr>
          <w:rFonts w:asciiTheme="minorHAnsi" w:eastAsia="Arial Unicode MS" w:hAnsiTheme="minorHAnsi" w:cstheme="minorHAnsi"/>
          <w:sz w:val="24"/>
          <w:szCs w:val="24"/>
        </w:rPr>
        <w:t>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Provided Transaction Management using the</w:t>
      </w:r>
      <w:r w:rsidRPr="00361C1D">
        <w:rPr>
          <w:rFonts w:asciiTheme="minorHAnsi" w:eastAsia="Arial Unicode MS" w:hAnsiTheme="minorHAnsi" w:cstheme="minorHAnsi"/>
          <w:b/>
          <w:sz w:val="24"/>
          <w:szCs w:val="24"/>
        </w:rPr>
        <w:t xml:space="preserve"> Hibernate configurations</w:t>
      </w:r>
      <w:r w:rsidRPr="00C42350">
        <w:rPr>
          <w:rFonts w:asciiTheme="minorHAnsi" w:eastAsia="Arial Unicode MS" w:hAnsiTheme="minorHAnsi" w:cstheme="minorHAnsi"/>
          <w:sz w:val="24"/>
          <w:szCs w:val="24"/>
        </w:rPr>
        <w:t xml:space="preserve"> and Involved in integrating the</w:t>
      </w:r>
      <w:r w:rsidRPr="00713CB0">
        <w:rPr>
          <w:rFonts w:asciiTheme="minorHAnsi" w:eastAsia="Arial Unicode MS" w:hAnsiTheme="minorHAnsi" w:cstheme="minorHAnsi"/>
          <w:b/>
          <w:sz w:val="24"/>
          <w:szCs w:val="24"/>
        </w:rPr>
        <w:t xml:space="preserve"> business layer</w:t>
      </w:r>
      <w:r w:rsidRPr="00C42350">
        <w:rPr>
          <w:rFonts w:asciiTheme="minorHAnsi" w:eastAsia="Arial Unicode MS" w:hAnsiTheme="minorHAnsi" w:cstheme="minorHAnsi"/>
          <w:sz w:val="24"/>
          <w:szCs w:val="24"/>
        </w:rPr>
        <w:t xml:space="preserve"> with</w:t>
      </w:r>
      <w:r w:rsidRPr="00713CB0">
        <w:rPr>
          <w:rFonts w:asciiTheme="minorHAnsi" w:eastAsia="Arial Unicode MS" w:hAnsiTheme="minorHAnsi" w:cstheme="minorHAnsi"/>
          <w:b/>
          <w:sz w:val="24"/>
          <w:szCs w:val="24"/>
        </w:rPr>
        <w:t xml:space="preserve"> DAO layer</w:t>
      </w:r>
      <w:r w:rsidRPr="00C42350">
        <w:rPr>
          <w:rFonts w:asciiTheme="minorHAnsi" w:eastAsia="Arial Unicode MS" w:hAnsiTheme="minorHAnsi" w:cstheme="minorHAnsi"/>
          <w:sz w:val="24"/>
          <w:szCs w:val="24"/>
        </w:rPr>
        <w:t xml:space="preserve"> using</w:t>
      </w:r>
      <w:r w:rsidRPr="00713CB0">
        <w:rPr>
          <w:rFonts w:asciiTheme="minorHAnsi" w:eastAsia="Arial Unicode MS" w:hAnsiTheme="minorHAnsi" w:cstheme="minorHAnsi"/>
          <w:b/>
          <w:sz w:val="24"/>
          <w:szCs w:val="24"/>
        </w:rPr>
        <w:t xml:space="preserve"> JPA</w:t>
      </w:r>
      <w:r w:rsidRPr="00C42350">
        <w:rPr>
          <w:rFonts w:asciiTheme="minorHAnsi" w:eastAsia="Arial Unicode MS" w:hAnsiTheme="minorHAnsi" w:cstheme="minorHAnsi"/>
          <w:sz w:val="24"/>
          <w:szCs w:val="24"/>
        </w:rPr>
        <w:t>.</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Used Maven for building and managing dependencies of the application.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Developed Unit /Integration test cases using J</w:t>
      </w:r>
      <w:r w:rsidR="00713CB0" w:rsidRPr="00C42350">
        <w:rPr>
          <w:rFonts w:asciiTheme="minorHAnsi" w:eastAsia="Arial Unicode MS" w:hAnsiTheme="minorHAnsi" w:cstheme="minorHAnsi"/>
          <w:sz w:val="24"/>
          <w:szCs w:val="24"/>
        </w:rPr>
        <w:t>u</w:t>
      </w:r>
      <w:r w:rsidRPr="00C42350">
        <w:rPr>
          <w:rFonts w:asciiTheme="minorHAnsi" w:eastAsia="Arial Unicode MS" w:hAnsiTheme="minorHAnsi" w:cstheme="minorHAnsi"/>
          <w:sz w:val="24"/>
          <w:szCs w:val="24"/>
        </w:rPr>
        <w:t>nit</w:t>
      </w:r>
      <w:r w:rsidR="00713CB0">
        <w:rPr>
          <w:rFonts w:asciiTheme="minorHAnsi" w:eastAsia="Arial Unicode MS" w:hAnsiTheme="minorHAnsi" w:cstheme="minorHAnsi"/>
          <w:sz w:val="24"/>
          <w:szCs w:val="24"/>
        </w:rPr>
        <w:t>.</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lastRenderedPageBreak/>
        <w:t xml:space="preserve">Use Eclipse as IDE tool to develop the application and </w:t>
      </w:r>
      <w:r w:rsidRPr="00C42350">
        <w:rPr>
          <w:rFonts w:asciiTheme="minorHAnsi" w:eastAsia="Arial Unicode MS" w:hAnsiTheme="minorHAnsi" w:cstheme="minorHAnsi"/>
          <w:b/>
          <w:sz w:val="24"/>
          <w:szCs w:val="24"/>
        </w:rPr>
        <w:t>JIRA</w:t>
      </w:r>
      <w:r w:rsidRPr="00C42350">
        <w:rPr>
          <w:rFonts w:asciiTheme="minorHAnsi" w:eastAsia="Arial Unicode MS" w:hAnsiTheme="minorHAnsi" w:cstheme="minorHAnsi"/>
          <w:sz w:val="24"/>
          <w:szCs w:val="24"/>
        </w:rPr>
        <w:t xml:space="preserve"> for bug and issue tracking. </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Implemented a Continuous Delivery pipeline with </w:t>
      </w:r>
      <w:r w:rsidRPr="00C42350">
        <w:rPr>
          <w:rFonts w:asciiTheme="minorHAnsi" w:eastAsia="Arial Unicode MS" w:hAnsiTheme="minorHAnsi" w:cstheme="minorHAnsi"/>
          <w:b/>
          <w:sz w:val="24"/>
          <w:szCs w:val="24"/>
        </w:rPr>
        <w:t>Jenkins and GitHub.</w:t>
      </w:r>
    </w:p>
    <w:p w:rsidR="00C42350" w:rsidRPr="00C42350" w:rsidRDefault="00C42350" w:rsidP="00C42350">
      <w:pPr>
        <w:pStyle w:val="NormalVerdana"/>
        <w:numPr>
          <w:ilvl w:val="0"/>
          <w:numId w:val="8"/>
        </w:numPr>
        <w:spacing w:line="276" w:lineRule="auto"/>
        <w:jc w:val="both"/>
        <w:rPr>
          <w:rFonts w:asciiTheme="minorHAnsi" w:hAnsiTheme="minorHAnsi" w:cstheme="minorHAnsi"/>
          <w:sz w:val="24"/>
          <w:szCs w:val="24"/>
        </w:rPr>
      </w:pPr>
      <w:r w:rsidRPr="00C42350">
        <w:rPr>
          <w:rFonts w:asciiTheme="minorHAnsi" w:eastAsia="Arial Unicode MS" w:hAnsiTheme="minorHAnsi" w:cstheme="minorHAnsi"/>
          <w:sz w:val="24"/>
          <w:szCs w:val="24"/>
        </w:rPr>
        <w:t xml:space="preserve">Set up </w:t>
      </w:r>
      <w:r w:rsidRPr="00C42350">
        <w:rPr>
          <w:rFonts w:asciiTheme="minorHAnsi" w:eastAsia="Arial Unicode MS" w:hAnsiTheme="minorHAnsi" w:cstheme="minorHAnsi"/>
          <w:b/>
          <w:sz w:val="24"/>
          <w:szCs w:val="24"/>
        </w:rPr>
        <w:t>Jenkins server</w:t>
      </w:r>
      <w:r w:rsidRPr="00C42350">
        <w:rPr>
          <w:rFonts w:asciiTheme="minorHAnsi" w:eastAsia="Arial Unicode MS" w:hAnsiTheme="minorHAnsi" w:cstheme="minorHAnsi"/>
          <w:sz w:val="24"/>
          <w:szCs w:val="24"/>
        </w:rPr>
        <w:t xml:space="preserve"> and build jobs to provide continuous automated builds based on polling the Git source control system. </w:t>
      </w:r>
    </w:p>
    <w:p w:rsidR="00C42350" w:rsidRPr="00C42350" w:rsidRDefault="00C42350" w:rsidP="00C42350">
      <w:pPr>
        <w:tabs>
          <w:tab w:val="left" w:pos="7560"/>
        </w:tabs>
        <w:spacing w:line="276" w:lineRule="auto"/>
        <w:jc w:val="both"/>
        <w:rPr>
          <w:rFonts w:asciiTheme="minorHAnsi" w:hAnsiTheme="minorHAnsi" w:cstheme="minorHAnsi"/>
          <w:b/>
          <w:sz w:val="24"/>
          <w:szCs w:val="24"/>
        </w:rPr>
      </w:pPr>
    </w:p>
    <w:p w:rsidR="00C42350" w:rsidRPr="00C42350" w:rsidRDefault="00C42350" w:rsidP="00C42350">
      <w:pPr>
        <w:tabs>
          <w:tab w:val="left" w:pos="7560"/>
        </w:tabs>
        <w:spacing w:line="276" w:lineRule="auto"/>
        <w:jc w:val="both"/>
        <w:rPr>
          <w:rFonts w:asciiTheme="minorHAnsi" w:hAnsiTheme="minorHAnsi" w:cstheme="minorHAnsi"/>
          <w:sz w:val="24"/>
          <w:szCs w:val="24"/>
        </w:rPr>
      </w:pPr>
      <w:r w:rsidRPr="00C42350">
        <w:rPr>
          <w:rFonts w:asciiTheme="minorHAnsi" w:hAnsiTheme="minorHAnsi" w:cstheme="minorHAnsi"/>
          <w:b/>
          <w:sz w:val="24"/>
          <w:szCs w:val="24"/>
        </w:rPr>
        <w:t xml:space="preserve">Environment: </w:t>
      </w:r>
      <w:r w:rsidRPr="00C42350">
        <w:rPr>
          <w:rFonts w:asciiTheme="minorHAnsi" w:hAnsiTheme="minorHAnsi" w:cstheme="minorHAnsi"/>
          <w:sz w:val="24"/>
          <w:szCs w:val="24"/>
        </w:rPr>
        <w:t>Java,</w:t>
      </w:r>
      <w:r w:rsidR="00D11E87">
        <w:rPr>
          <w:rFonts w:asciiTheme="minorHAnsi" w:hAnsiTheme="minorHAnsi" w:cstheme="minorHAnsi"/>
          <w:sz w:val="24"/>
          <w:szCs w:val="24"/>
        </w:rPr>
        <w:t xml:space="preserve"> JDK 1.5, </w:t>
      </w:r>
      <w:r w:rsidR="00D11E87" w:rsidRPr="00D11E87">
        <w:rPr>
          <w:rFonts w:asciiTheme="minorHAnsi" w:hAnsiTheme="minorHAnsi" w:cstheme="minorHAnsi"/>
          <w:sz w:val="24"/>
          <w:szCs w:val="24"/>
        </w:rPr>
        <w:t>Core java, JSP,</w:t>
      </w:r>
      <w:r w:rsidRPr="00C42350">
        <w:rPr>
          <w:rFonts w:asciiTheme="minorHAnsi" w:hAnsiTheme="minorHAnsi" w:cstheme="minorHAnsi"/>
          <w:sz w:val="24"/>
          <w:szCs w:val="24"/>
        </w:rPr>
        <w:t xml:space="preserve"> Hibernate, spring (AOP, Dependency Injection), XML, Tortoise </w:t>
      </w:r>
      <w:r w:rsidR="00D11E87" w:rsidRPr="00C42350">
        <w:rPr>
          <w:rFonts w:asciiTheme="minorHAnsi" w:hAnsiTheme="minorHAnsi" w:cstheme="minorHAnsi"/>
          <w:sz w:val="24"/>
          <w:szCs w:val="24"/>
        </w:rPr>
        <w:t>SVN, JSP</w:t>
      </w:r>
      <w:r w:rsidRPr="00C42350">
        <w:rPr>
          <w:rFonts w:asciiTheme="minorHAnsi" w:hAnsiTheme="minorHAnsi" w:cstheme="minorHAnsi"/>
          <w:sz w:val="24"/>
          <w:szCs w:val="24"/>
        </w:rPr>
        <w:t xml:space="preserve">, Spring MVC, </w:t>
      </w:r>
      <w:r w:rsidRPr="00C42350">
        <w:rPr>
          <w:rFonts w:asciiTheme="minorHAnsi" w:hAnsiTheme="minorHAnsi" w:cstheme="minorHAnsi"/>
          <w:sz w:val="24"/>
          <w:szCs w:val="24"/>
          <w:lang w:val="fr-FR"/>
        </w:rPr>
        <w:t>J2EE</w:t>
      </w:r>
      <w:r w:rsidRPr="00C42350">
        <w:rPr>
          <w:rFonts w:asciiTheme="minorHAnsi" w:hAnsiTheme="minorHAnsi" w:cstheme="minorHAnsi"/>
          <w:sz w:val="24"/>
          <w:szCs w:val="24"/>
        </w:rPr>
        <w:t>,</w:t>
      </w:r>
      <w:r w:rsidR="00D11E87" w:rsidRPr="00D11E87">
        <w:rPr>
          <w:rFonts w:asciiTheme="minorHAnsi" w:hAnsiTheme="minorHAnsi" w:cstheme="minorHAnsi"/>
          <w:sz w:val="24"/>
          <w:szCs w:val="24"/>
        </w:rPr>
        <w:t>JavaScript, HTML, CSS, Eclipse, JUnit, BEA WebLogic,</w:t>
      </w:r>
      <w:r w:rsidRPr="00C42350">
        <w:rPr>
          <w:rFonts w:asciiTheme="minorHAnsi" w:hAnsiTheme="minorHAnsi" w:cstheme="minorHAnsi"/>
          <w:sz w:val="24"/>
          <w:szCs w:val="24"/>
        </w:rPr>
        <w:t xml:space="preserve">JUnit, Maven, Web Sphere, UML, SOA, SOAP, Log4J, Oracle, JavaScript, AJAX, </w:t>
      </w:r>
      <w:r w:rsidR="00D11E87" w:rsidRPr="00C42350">
        <w:rPr>
          <w:rFonts w:asciiTheme="minorHAnsi" w:hAnsiTheme="minorHAnsi" w:cstheme="minorHAnsi"/>
          <w:sz w:val="24"/>
          <w:szCs w:val="24"/>
        </w:rPr>
        <w:t>JIRA</w:t>
      </w:r>
      <w:r w:rsidR="00D11E87">
        <w:rPr>
          <w:rFonts w:asciiTheme="minorHAnsi" w:hAnsiTheme="minorHAnsi" w:cstheme="minorHAnsi"/>
          <w:sz w:val="24"/>
          <w:szCs w:val="24"/>
        </w:rPr>
        <w:t>.</w:t>
      </w:r>
    </w:p>
    <w:p w:rsidR="009E0907" w:rsidRDefault="009E0907" w:rsidP="00227791">
      <w:pPr>
        <w:rPr>
          <w:rFonts w:asciiTheme="minorHAnsi" w:hAnsiTheme="minorHAnsi" w:cstheme="minorHAnsi"/>
          <w:b/>
          <w:bCs/>
          <w:sz w:val="22"/>
          <w:szCs w:val="22"/>
        </w:rPr>
      </w:pPr>
      <w:bookmarkStart w:id="8" w:name="_Hlk510361566"/>
      <w:bookmarkEnd w:id="7"/>
    </w:p>
    <w:p w:rsidR="009E0907" w:rsidRDefault="009E0907" w:rsidP="00227791">
      <w:pPr>
        <w:rPr>
          <w:rFonts w:asciiTheme="minorHAnsi" w:hAnsiTheme="minorHAnsi" w:cstheme="minorHAnsi"/>
          <w:b/>
          <w:bCs/>
          <w:sz w:val="22"/>
          <w:szCs w:val="22"/>
        </w:rPr>
      </w:pPr>
    </w:p>
    <w:p w:rsidR="00C07A23" w:rsidRDefault="00C07A23" w:rsidP="00227791">
      <w:pPr>
        <w:rPr>
          <w:rFonts w:asciiTheme="minorHAnsi" w:hAnsiTheme="minorHAnsi" w:cstheme="minorHAnsi"/>
          <w:b/>
          <w:bCs/>
          <w:sz w:val="22"/>
          <w:szCs w:val="22"/>
        </w:rPr>
      </w:pPr>
    </w:p>
    <w:p w:rsidR="00C07A23" w:rsidRDefault="00C07A23" w:rsidP="00227791">
      <w:pPr>
        <w:rPr>
          <w:rFonts w:asciiTheme="minorHAnsi" w:hAnsiTheme="minorHAnsi" w:cstheme="minorHAnsi"/>
          <w:b/>
          <w:bCs/>
          <w:sz w:val="22"/>
          <w:szCs w:val="22"/>
        </w:rPr>
      </w:pPr>
    </w:p>
    <w:p w:rsidR="00227791" w:rsidRPr="00864E4B" w:rsidRDefault="00227791" w:rsidP="00227791">
      <w:pPr>
        <w:rPr>
          <w:rFonts w:asciiTheme="minorHAnsi" w:hAnsiTheme="minorHAnsi" w:cstheme="minorHAnsi"/>
          <w:b/>
          <w:bCs/>
          <w:sz w:val="24"/>
          <w:szCs w:val="24"/>
        </w:rPr>
      </w:pPr>
      <w:r w:rsidRPr="00864E4B">
        <w:rPr>
          <w:rFonts w:asciiTheme="minorHAnsi" w:hAnsiTheme="minorHAnsi" w:cstheme="minorHAnsi"/>
          <w:b/>
          <w:bCs/>
          <w:sz w:val="24"/>
          <w:szCs w:val="24"/>
        </w:rPr>
        <w:t xml:space="preserve">Rail Road Commission, </w:t>
      </w:r>
      <w:bookmarkStart w:id="9" w:name="_Hlk510356816"/>
      <w:r w:rsidRPr="00864E4B">
        <w:rPr>
          <w:rFonts w:asciiTheme="minorHAnsi" w:hAnsiTheme="minorHAnsi" w:cstheme="minorHAnsi"/>
          <w:b/>
          <w:bCs/>
          <w:sz w:val="24"/>
          <w:szCs w:val="24"/>
        </w:rPr>
        <w:t>Austin, TX</w:t>
      </w:r>
      <w:bookmarkEnd w:id="9"/>
      <w:r w:rsidRPr="00864E4B">
        <w:rPr>
          <w:rFonts w:asciiTheme="minorHAnsi" w:hAnsiTheme="minorHAnsi" w:cstheme="minorHAnsi"/>
          <w:b/>
          <w:bCs/>
          <w:sz w:val="24"/>
          <w:szCs w:val="24"/>
        </w:rPr>
        <w:tab/>
      </w:r>
      <w:r w:rsidRPr="00864E4B">
        <w:rPr>
          <w:rFonts w:asciiTheme="minorHAnsi" w:hAnsiTheme="minorHAnsi" w:cstheme="minorHAnsi"/>
          <w:b/>
          <w:bCs/>
          <w:sz w:val="24"/>
          <w:szCs w:val="24"/>
        </w:rPr>
        <w:tab/>
      </w:r>
      <w:r w:rsidRPr="00864E4B">
        <w:rPr>
          <w:rFonts w:asciiTheme="minorHAnsi" w:hAnsiTheme="minorHAnsi" w:cstheme="minorHAnsi"/>
          <w:b/>
          <w:bCs/>
          <w:sz w:val="24"/>
          <w:szCs w:val="24"/>
        </w:rPr>
        <w:tab/>
        <w:t xml:space="preserve">   Nov ‘10 – Jul ‘12</w:t>
      </w:r>
    </w:p>
    <w:p w:rsidR="00227791" w:rsidRPr="00864E4B" w:rsidRDefault="00227791" w:rsidP="00227791">
      <w:pPr>
        <w:rPr>
          <w:rFonts w:asciiTheme="minorHAnsi" w:hAnsiTheme="minorHAnsi" w:cstheme="minorHAnsi"/>
          <w:sz w:val="24"/>
          <w:szCs w:val="24"/>
        </w:rPr>
      </w:pPr>
      <w:r w:rsidRPr="00864E4B">
        <w:rPr>
          <w:rFonts w:asciiTheme="minorHAnsi" w:hAnsiTheme="minorHAnsi" w:cstheme="minorHAnsi"/>
          <w:b/>
          <w:bCs/>
          <w:sz w:val="24"/>
          <w:szCs w:val="24"/>
        </w:rPr>
        <w:t>Java Developer</w:t>
      </w:r>
      <w:r w:rsidRPr="00864E4B">
        <w:rPr>
          <w:rFonts w:asciiTheme="minorHAnsi" w:hAnsiTheme="minorHAnsi" w:cstheme="minorHAnsi"/>
          <w:b/>
          <w:sz w:val="24"/>
          <w:szCs w:val="24"/>
        </w:rPr>
        <w:br/>
        <w:t>Project: Ground Water Application</w:t>
      </w:r>
    </w:p>
    <w:p w:rsidR="00227791" w:rsidRPr="00864E4B" w:rsidRDefault="00227791" w:rsidP="00227791">
      <w:pPr>
        <w:jc w:val="both"/>
        <w:rPr>
          <w:rFonts w:asciiTheme="minorHAnsi" w:hAnsiTheme="minorHAnsi" w:cstheme="minorHAnsi"/>
          <w:sz w:val="24"/>
          <w:szCs w:val="24"/>
        </w:rPr>
      </w:pPr>
      <w:r w:rsidRPr="00864E4B">
        <w:rPr>
          <w:rFonts w:asciiTheme="minorHAnsi" w:hAnsiTheme="minorHAnsi" w:cstheme="minorHAnsi"/>
          <w:sz w:val="24"/>
          <w:szCs w:val="24"/>
        </w:rPr>
        <w:t xml:space="preserve">The RRC Online System page is your initial landing page. The RRC Online System allows authorized entities to electronically file forms with the RRC online. You must use your RRC-provided username and password to log into the RRC Online System. Applications can be filed online over the internet using a web browser. </w:t>
      </w:r>
    </w:p>
    <w:p w:rsidR="00227791" w:rsidRPr="00864E4B" w:rsidRDefault="00227791" w:rsidP="00227791">
      <w:pPr>
        <w:jc w:val="both"/>
        <w:rPr>
          <w:rFonts w:asciiTheme="minorHAnsi" w:hAnsiTheme="minorHAnsi" w:cstheme="minorHAnsi"/>
          <w:sz w:val="24"/>
          <w:szCs w:val="24"/>
        </w:rPr>
      </w:pPr>
      <w:r w:rsidRPr="00864E4B">
        <w:rPr>
          <w:rFonts w:asciiTheme="minorHAnsi" w:hAnsiTheme="minorHAnsi" w:cstheme="minorHAnsi"/>
          <w:sz w:val="24"/>
          <w:szCs w:val="24"/>
        </w:rPr>
        <w:t>The GW-1 Dashboard is the main landing page of the Groundwater Application: GW-1 application site, and provides the ability to submit, resubmit, view, create, and/or edit Groundwater Applications. Admin and Geologist Level review submitted application.</w:t>
      </w:r>
    </w:p>
    <w:p w:rsidR="00227791" w:rsidRPr="00864E4B" w:rsidRDefault="00227791" w:rsidP="00227791">
      <w:pPr>
        <w:jc w:val="both"/>
        <w:rPr>
          <w:rFonts w:asciiTheme="minorHAnsi" w:hAnsiTheme="minorHAnsi" w:cstheme="minorHAnsi"/>
          <w:sz w:val="24"/>
          <w:szCs w:val="24"/>
        </w:rPr>
      </w:pPr>
    </w:p>
    <w:p w:rsidR="00227791" w:rsidRPr="00864E4B" w:rsidRDefault="00227791" w:rsidP="00227791">
      <w:pPr>
        <w:jc w:val="both"/>
        <w:rPr>
          <w:rFonts w:asciiTheme="minorHAnsi" w:hAnsiTheme="minorHAnsi" w:cstheme="minorHAnsi"/>
          <w:b/>
          <w:bCs/>
          <w:sz w:val="24"/>
          <w:szCs w:val="24"/>
        </w:rPr>
      </w:pPr>
      <w:r w:rsidRPr="00864E4B">
        <w:rPr>
          <w:rFonts w:asciiTheme="minorHAnsi" w:hAnsiTheme="minorHAnsi" w:cstheme="minorHAnsi"/>
          <w:b/>
          <w:bCs/>
          <w:sz w:val="24"/>
          <w:szCs w:val="24"/>
        </w:rPr>
        <w:t>Responsibilities:</w:t>
      </w:r>
    </w:p>
    <w:p w:rsidR="00227791" w:rsidRPr="00864E4B" w:rsidRDefault="00227791" w:rsidP="00697FB0">
      <w:pPr>
        <w:widowControl w:val="0"/>
        <w:numPr>
          <w:ilvl w:val="0"/>
          <w:numId w:val="6"/>
        </w:numPr>
        <w:suppressAutoHyphens w:val="0"/>
        <w:autoSpaceDE w:val="0"/>
        <w:autoSpaceDN w:val="0"/>
        <w:adjustRightInd w:val="0"/>
        <w:jc w:val="both"/>
        <w:rPr>
          <w:rFonts w:asciiTheme="minorHAnsi" w:hAnsiTheme="minorHAnsi" w:cstheme="minorHAnsi"/>
          <w:color w:val="000000"/>
          <w:sz w:val="24"/>
          <w:szCs w:val="24"/>
        </w:rPr>
      </w:pPr>
      <w:r w:rsidRPr="00864E4B">
        <w:rPr>
          <w:rFonts w:asciiTheme="minorHAnsi" w:hAnsiTheme="minorHAnsi" w:cstheme="minorHAnsi"/>
          <w:color w:val="000000"/>
          <w:sz w:val="24"/>
          <w:szCs w:val="24"/>
        </w:rPr>
        <w:t xml:space="preserve">Developed application using </w:t>
      </w:r>
      <w:r w:rsidRPr="00864E4B">
        <w:rPr>
          <w:rFonts w:asciiTheme="minorHAnsi" w:hAnsiTheme="minorHAnsi" w:cstheme="minorHAnsi"/>
          <w:b/>
          <w:color w:val="000000"/>
          <w:sz w:val="24"/>
          <w:szCs w:val="24"/>
        </w:rPr>
        <w:t>Eclipse IDE</w:t>
      </w:r>
      <w:r w:rsidRPr="00864E4B">
        <w:rPr>
          <w:rFonts w:asciiTheme="minorHAnsi" w:hAnsiTheme="minorHAnsi" w:cstheme="minorHAnsi"/>
          <w:color w:val="000000"/>
          <w:sz w:val="24"/>
          <w:szCs w:val="24"/>
        </w:rPr>
        <w:t xml:space="preserve"> and </w:t>
      </w:r>
      <w:r w:rsidRPr="00864E4B">
        <w:rPr>
          <w:rFonts w:asciiTheme="minorHAnsi" w:hAnsiTheme="minorHAnsi" w:cstheme="minorHAnsi"/>
          <w:b/>
          <w:color w:val="000000"/>
          <w:sz w:val="24"/>
          <w:szCs w:val="24"/>
        </w:rPr>
        <w:t>BEA WebLogic Server</w:t>
      </w:r>
      <w:r w:rsidRPr="00864E4B">
        <w:rPr>
          <w:rFonts w:asciiTheme="minorHAnsi" w:hAnsiTheme="minorHAnsi" w:cstheme="minorHAnsi"/>
          <w:color w:val="000000"/>
          <w:sz w:val="24"/>
          <w:szCs w:val="24"/>
        </w:rPr>
        <w:t>.</w:t>
      </w:r>
    </w:p>
    <w:p w:rsidR="00227791" w:rsidRPr="00864E4B" w:rsidRDefault="00227791" w:rsidP="00697FB0">
      <w:pPr>
        <w:pStyle w:val="BodyText"/>
        <w:numPr>
          <w:ilvl w:val="0"/>
          <w:numId w:val="6"/>
        </w:numPr>
        <w:suppressAutoHyphens w:val="0"/>
        <w:spacing w:after="0"/>
        <w:jc w:val="both"/>
        <w:rPr>
          <w:rFonts w:asciiTheme="minorHAnsi" w:hAnsiTheme="minorHAnsi" w:cstheme="minorHAnsi"/>
          <w:sz w:val="24"/>
          <w:szCs w:val="24"/>
        </w:rPr>
      </w:pPr>
      <w:r w:rsidRPr="00864E4B">
        <w:rPr>
          <w:rFonts w:asciiTheme="minorHAnsi" w:hAnsiTheme="minorHAnsi" w:cstheme="minorHAnsi"/>
          <w:sz w:val="24"/>
          <w:szCs w:val="24"/>
        </w:rPr>
        <w:t>Responsible for gathering the requirements of the whole system.</w:t>
      </w:r>
    </w:p>
    <w:p w:rsidR="00227791" w:rsidRPr="00864E4B" w:rsidRDefault="00227791" w:rsidP="00697FB0">
      <w:pPr>
        <w:widowControl w:val="0"/>
        <w:numPr>
          <w:ilvl w:val="0"/>
          <w:numId w:val="6"/>
        </w:numPr>
        <w:suppressAutoHyphens w:val="0"/>
        <w:autoSpaceDE w:val="0"/>
        <w:autoSpaceDN w:val="0"/>
        <w:adjustRightInd w:val="0"/>
        <w:jc w:val="both"/>
        <w:rPr>
          <w:rFonts w:asciiTheme="minorHAnsi" w:hAnsiTheme="minorHAnsi" w:cstheme="minorHAnsi"/>
          <w:color w:val="000000"/>
          <w:sz w:val="24"/>
          <w:szCs w:val="24"/>
        </w:rPr>
      </w:pPr>
      <w:r w:rsidRPr="00864E4B">
        <w:rPr>
          <w:rFonts w:asciiTheme="minorHAnsi" w:hAnsiTheme="minorHAnsi" w:cstheme="minorHAnsi"/>
          <w:color w:val="000000"/>
          <w:sz w:val="24"/>
          <w:szCs w:val="24"/>
        </w:rPr>
        <w:t xml:space="preserve">Used </w:t>
      </w:r>
      <w:r w:rsidRPr="00864E4B">
        <w:rPr>
          <w:rFonts w:asciiTheme="minorHAnsi" w:hAnsiTheme="minorHAnsi" w:cstheme="minorHAnsi"/>
          <w:bCs/>
          <w:color w:val="000000"/>
          <w:sz w:val="24"/>
          <w:szCs w:val="24"/>
        </w:rPr>
        <w:t>Java mail</w:t>
      </w:r>
      <w:r w:rsidRPr="00864E4B">
        <w:rPr>
          <w:rFonts w:asciiTheme="minorHAnsi" w:hAnsiTheme="minorHAnsi" w:cstheme="minorHAnsi"/>
          <w:color w:val="000000"/>
          <w:sz w:val="24"/>
          <w:szCs w:val="24"/>
        </w:rPr>
        <w:t xml:space="preserve"> for automatic generation of mails to the corresponding users/agents regarding claims processing status.</w:t>
      </w:r>
    </w:p>
    <w:p w:rsidR="00227791" w:rsidRPr="00864E4B" w:rsidRDefault="00227791" w:rsidP="00697FB0">
      <w:pPr>
        <w:widowControl w:val="0"/>
        <w:numPr>
          <w:ilvl w:val="0"/>
          <w:numId w:val="6"/>
        </w:numPr>
        <w:suppressAutoHyphens w:val="0"/>
        <w:autoSpaceDE w:val="0"/>
        <w:autoSpaceDN w:val="0"/>
        <w:adjustRightInd w:val="0"/>
        <w:jc w:val="both"/>
        <w:rPr>
          <w:rFonts w:asciiTheme="minorHAnsi" w:hAnsiTheme="minorHAnsi" w:cstheme="minorHAnsi"/>
          <w:color w:val="000000"/>
          <w:sz w:val="24"/>
          <w:szCs w:val="24"/>
        </w:rPr>
      </w:pPr>
      <w:r w:rsidRPr="00864E4B">
        <w:rPr>
          <w:rFonts w:asciiTheme="minorHAnsi" w:hAnsiTheme="minorHAnsi" w:cstheme="minorHAnsi"/>
          <w:color w:val="000000"/>
          <w:sz w:val="24"/>
          <w:szCs w:val="24"/>
        </w:rPr>
        <w:t>Used Singleton pattern for accessing property files and factory classes.</w:t>
      </w:r>
    </w:p>
    <w:p w:rsidR="00227791" w:rsidRPr="00864E4B" w:rsidRDefault="00227791" w:rsidP="00697FB0">
      <w:pPr>
        <w:numPr>
          <w:ilvl w:val="0"/>
          <w:numId w:val="7"/>
        </w:numPr>
        <w:suppressAutoHyphens w:val="0"/>
        <w:jc w:val="both"/>
        <w:rPr>
          <w:rFonts w:asciiTheme="minorHAnsi" w:hAnsiTheme="minorHAnsi" w:cstheme="minorHAnsi"/>
          <w:sz w:val="24"/>
          <w:szCs w:val="24"/>
        </w:rPr>
      </w:pPr>
      <w:r w:rsidRPr="00864E4B">
        <w:rPr>
          <w:rFonts w:asciiTheme="minorHAnsi" w:hAnsiTheme="minorHAnsi" w:cstheme="minorHAnsi"/>
          <w:sz w:val="24"/>
          <w:szCs w:val="24"/>
        </w:rPr>
        <w:t xml:space="preserve">Involved in writing the </w:t>
      </w:r>
      <w:r w:rsidRPr="00864E4B">
        <w:rPr>
          <w:rFonts w:asciiTheme="minorHAnsi" w:hAnsiTheme="minorHAnsi" w:cstheme="minorHAnsi"/>
          <w:b/>
          <w:sz w:val="24"/>
          <w:szCs w:val="24"/>
        </w:rPr>
        <w:t>Middleware</w:t>
      </w:r>
      <w:r w:rsidRPr="00864E4B">
        <w:rPr>
          <w:rFonts w:asciiTheme="minorHAnsi" w:hAnsiTheme="minorHAnsi" w:cstheme="minorHAnsi"/>
          <w:sz w:val="24"/>
          <w:szCs w:val="24"/>
        </w:rPr>
        <w:t xml:space="preserve"> components (Business helpers) like logging framework, webservice helpers and login information which are used in various java applications </w:t>
      </w:r>
    </w:p>
    <w:p w:rsidR="00227791" w:rsidRPr="00864E4B" w:rsidRDefault="00227791" w:rsidP="00697FB0">
      <w:pPr>
        <w:numPr>
          <w:ilvl w:val="0"/>
          <w:numId w:val="7"/>
        </w:numPr>
        <w:tabs>
          <w:tab w:val="left" w:pos="360"/>
        </w:tabs>
        <w:suppressAutoHyphens w:val="0"/>
        <w:jc w:val="both"/>
        <w:rPr>
          <w:rFonts w:asciiTheme="minorHAnsi" w:hAnsiTheme="minorHAnsi" w:cstheme="minorHAnsi"/>
          <w:sz w:val="24"/>
          <w:szCs w:val="24"/>
        </w:rPr>
      </w:pPr>
      <w:r w:rsidRPr="00864E4B">
        <w:rPr>
          <w:rFonts w:asciiTheme="minorHAnsi" w:hAnsiTheme="minorHAnsi" w:cstheme="minorHAnsi"/>
          <w:sz w:val="24"/>
          <w:szCs w:val="24"/>
        </w:rPr>
        <w:t xml:space="preserve">Responsible for creating/generating </w:t>
      </w:r>
      <w:r w:rsidRPr="00864E4B">
        <w:rPr>
          <w:rFonts w:asciiTheme="minorHAnsi" w:hAnsiTheme="minorHAnsi" w:cstheme="minorHAnsi"/>
          <w:b/>
          <w:sz w:val="24"/>
          <w:szCs w:val="24"/>
        </w:rPr>
        <w:t>Hibernate</w:t>
      </w:r>
      <w:r w:rsidRPr="00864E4B">
        <w:rPr>
          <w:rFonts w:asciiTheme="minorHAnsi" w:hAnsiTheme="minorHAnsi" w:cstheme="minorHAnsi"/>
          <w:sz w:val="24"/>
          <w:szCs w:val="24"/>
        </w:rPr>
        <w:t xml:space="preserve"> classes and configuration </w:t>
      </w:r>
      <w:r w:rsidRPr="00864E4B">
        <w:rPr>
          <w:rFonts w:asciiTheme="minorHAnsi" w:hAnsiTheme="minorHAnsi" w:cstheme="minorHAnsi"/>
          <w:b/>
          <w:sz w:val="24"/>
          <w:szCs w:val="24"/>
        </w:rPr>
        <w:t>XML’s</w:t>
      </w:r>
      <w:r w:rsidRPr="00864E4B">
        <w:rPr>
          <w:rFonts w:asciiTheme="minorHAnsi" w:hAnsiTheme="minorHAnsi" w:cstheme="minorHAnsi"/>
          <w:sz w:val="24"/>
          <w:szCs w:val="24"/>
        </w:rPr>
        <w:t xml:space="preserve"> and to also manage </w:t>
      </w:r>
      <w:r w:rsidRPr="00864E4B">
        <w:rPr>
          <w:rFonts w:asciiTheme="minorHAnsi" w:hAnsiTheme="minorHAnsi" w:cstheme="minorHAnsi"/>
          <w:b/>
          <w:sz w:val="24"/>
          <w:szCs w:val="24"/>
        </w:rPr>
        <w:t xml:space="preserve">CRUD </w:t>
      </w:r>
      <w:r w:rsidRPr="00864E4B">
        <w:rPr>
          <w:rFonts w:asciiTheme="minorHAnsi" w:hAnsiTheme="minorHAnsi" w:cstheme="minorHAnsi"/>
          <w:sz w:val="24"/>
          <w:szCs w:val="24"/>
        </w:rPr>
        <w:t>operations (insert, update, and delete)</w:t>
      </w:r>
    </w:p>
    <w:p w:rsidR="00F14CF1" w:rsidRPr="00864E4B" w:rsidRDefault="00F14CF1" w:rsidP="00697FB0">
      <w:pPr>
        <w:numPr>
          <w:ilvl w:val="0"/>
          <w:numId w:val="7"/>
        </w:numPr>
        <w:suppressAutoHyphens w:val="0"/>
        <w:jc w:val="both"/>
        <w:rPr>
          <w:rFonts w:asciiTheme="minorHAnsi" w:hAnsiTheme="minorHAnsi" w:cstheme="minorHAnsi"/>
          <w:sz w:val="24"/>
          <w:szCs w:val="24"/>
        </w:rPr>
      </w:pPr>
      <w:r w:rsidRPr="00864E4B">
        <w:rPr>
          <w:rFonts w:asciiTheme="minorHAnsi" w:hAnsiTheme="minorHAnsi" w:cstheme="minorHAnsi"/>
          <w:sz w:val="24"/>
          <w:szCs w:val="24"/>
        </w:rPr>
        <w:t>Worked with </w:t>
      </w:r>
      <w:r w:rsidRPr="00864E4B">
        <w:rPr>
          <w:rFonts w:asciiTheme="minorHAnsi" w:hAnsiTheme="minorHAnsi" w:cstheme="minorHAnsi"/>
          <w:b/>
          <w:sz w:val="24"/>
          <w:szCs w:val="24"/>
        </w:rPr>
        <w:t>core Java code</w:t>
      </w:r>
      <w:r w:rsidRPr="00864E4B">
        <w:rPr>
          <w:rFonts w:asciiTheme="minorHAnsi" w:hAnsiTheme="minorHAnsi" w:cstheme="minorHAnsi"/>
          <w:sz w:val="24"/>
          <w:szCs w:val="24"/>
        </w:rPr>
        <w:t xml:space="preserve"> extensively using interfaces and </w:t>
      </w:r>
      <w:r w:rsidRPr="00864E4B">
        <w:rPr>
          <w:rFonts w:asciiTheme="minorHAnsi" w:hAnsiTheme="minorHAnsi" w:cstheme="minorHAnsi"/>
          <w:b/>
          <w:sz w:val="24"/>
          <w:szCs w:val="24"/>
        </w:rPr>
        <w:t>multi-threading</w:t>
      </w:r>
      <w:r w:rsidRPr="00864E4B">
        <w:rPr>
          <w:rFonts w:asciiTheme="minorHAnsi" w:hAnsiTheme="minorHAnsi" w:cstheme="minorHAnsi"/>
          <w:sz w:val="24"/>
          <w:szCs w:val="24"/>
        </w:rPr>
        <w:t xml:space="preserve"> techniques.</w:t>
      </w:r>
    </w:p>
    <w:p w:rsidR="00227791" w:rsidRPr="00864E4B" w:rsidRDefault="00227791" w:rsidP="00697FB0">
      <w:pPr>
        <w:pStyle w:val="BodyText"/>
        <w:widowControl w:val="0"/>
        <w:numPr>
          <w:ilvl w:val="0"/>
          <w:numId w:val="7"/>
        </w:numPr>
        <w:suppressAutoHyphens w:val="0"/>
        <w:spacing w:after="0"/>
        <w:rPr>
          <w:rFonts w:asciiTheme="minorHAnsi" w:hAnsiTheme="minorHAnsi" w:cstheme="minorHAnsi"/>
          <w:sz w:val="24"/>
          <w:szCs w:val="24"/>
        </w:rPr>
      </w:pPr>
      <w:r w:rsidRPr="00864E4B">
        <w:rPr>
          <w:rFonts w:asciiTheme="minorHAnsi" w:hAnsiTheme="minorHAnsi" w:cstheme="minorHAnsi"/>
          <w:sz w:val="24"/>
          <w:szCs w:val="24"/>
        </w:rPr>
        <w:t xml:space="preserve">Involved extensively in architecture, design and development using </w:t>
      </w:r>
      <w:r w:rsidRPr="00864E4B">
        <w:rPr>
          <w:rFonts w:asciiTheme="minorHAnsi" w:hAnsiTheme="minorHAnsi" w:cstheme="minorHAnsi"/>
          <w:b/>
          <w:sz w:val="24"/>
          <w:szCs w:val="24"/>
        </w:rPr>
        <w:t>JSP, XSLT, XML,</w:t>
      </w:r>
      <w:r w:rsidRPr="00864E4B">
        <w:rPr>
          <w:rFonts w:asciiTheme="minorHAnsi" w:hAnsiTheme="minorHAnsi" w:cstheme="minorHAnsi"/>
          <w:sz w:val="24"/>
          <w:szCs w:val="24"/>
        </w:rPr>
        <w:t xml:space="preserve"> Object Oriented JavaScript, </w:t>
      </w:r>
      <w:r w:rsidRPr="00864E4B">
        <w:rPr>
          <w:rFonts w:asciiTheme="minorHAnsi" w:hAnsiTheme="minorHAnsi" w:cstheme="minorHAnsi"/>
          <w:b/>
          <w:sz w:val="24"/>
          <w:szCs w:val="24"/>
        </w:rPr>
        <w:t>AJAX API</w:t>
      </w:r>
      <w:r w:rsidRPr="00864E4B">
        <w:rPr>
          <w:rFonts w:asciiTheme="minorHAnsi" w:hAnsiTheme="minorHAnsi" w:cstheme="minorHAnsi"/>
          <w:sz w:val="24"/>
          <w:szCs w:val="24"/>
        </w:rPr>
        <w:t>, and Metavante Web frame UI Presentation framework.</w:t>
      </w:r>
    </w:p>
    <w:p w:rsidR="00227791" w:rsidRPr="00864E4B" w:rsidRDefault="00227791" w:rsidP="00697FB0">
      <w:pPr>
        <w:pStyle w:val="BodyText"/>
        <w:widowControl w:val="0"/>
        <w:numPr>
          <w:ilvl w:val="0"/>
          <w:numId w:val="7"/>
        </w:numPr>
        <w:suppressAutoHyphens w:val="0"/>
        <w:spacing w:after="0"/>
        <w:rPr>
          <w:rFonts w:asciiTheme="minorHAnsi" w:hAnsiTheme="minorHAnsi" w:cstheme="minorHAnsi"/>
          <w:sz w:val="24"/>
          <w:szCs w:val="24"/>
        </w:rPr>
      </w:pPr>
      <w:r w:rsidRPr="00864E4B">
        <w:rPr>
          <w:rFonts w:asciiTheme="minorHAnsi" w:hAnsiTheme="minorHAnsi" w:cstheme="minorHAnsi"/>
          <w:sz w:val="24"/>
          <w:szCs w:val="24"/>
        </w:rPr>
        <w:t xml:space="preserve">Involved in extensive architecture, design, coding, debugging, and testing of the </w:t>
      </w:r>
      <w:r w:rsidRPr="00864E4B">
        <w:rPr>
          <w:rFonts w:asciiTheme="minorHAnsi" w:hAnsiTheme="minorHAnsi" w:cstheme="minorHAnsi"/>
          <w:b/>
          <w:sz w:val="24"/>
          <w:szCs w:val="24"/>
        </w:rPr>
        <w:t xml:space="preserve">J2EE </w:t>
      </w:r>
      <w:r w:rsidRPr="00864E4B">
        <w:rPr>
          <w:rFonts w:asciiTheme="minorHAnsi" w:hAnsiTheme="minorHAnsi" w:cstheme="minorHAnsi"/>
          <w:sz w:val="24"/>
          <w:szCs w:val="24"/>
        </w:rPr>
        <w:t>components and the Java Objects adhering to the application framework.</w:t>
      </w:r>
    </w:p>
    <w:p w:rsidR="00864E4B" w:rsidRPr="00864E4B" w:rsidRDefault="00864E4B" w:rsidP="00697FB0">
      <w:pPr>
        <w:pStyle w:val="ListParagraph"/>
        <w:widowControl/>
        <w:numPr>
          <w:ilvl w:val="0"/>
          <w:numId w:val="7"/>
        </w:numPr>
        <w:shd w:val="clear" w:color="auto" w:fill="FFFFFF"/>
        <w:autoSpaceDE/>
        <w:autoSpaceDN/>
        <w:adjustRightInd/>
        <w:spacing w:before="150" w:after="75"/>
        <w:rPr>
          <w:rFonts w:asciiTheme="minorHAnsi" w:hAnsiTheme="minorHAnsi" w:cstheme="minorHAnsi"/>
        </w:rPr>
      </w:pPr>
      <w:r w:rsidRPr="00864E4B">
        <w:rPr>
          <w:rFonts w:asciiTheme="minorHAnsi" w:hAnsiTheme="minorHAnsi" w:cstheme="minorHAnsi"/>
        </w:rPr>
        <w:t xml:space="preserve">Added the required jar files to the application as dependencies to the </w:t>
      </w:r>
      <w:r w:rsidRPr="00864E4B">
        <w:rPr>
          <w:rFonts w:asciiTheme="minorHAnsi" w:hAnsiTheme="minorHAnsi" w:cstheme="minorHAnsi"/>
          <w:b/>
        </w:rPr>
        <w:t>pom.XML file.</w:t>
      </w:r>
      <w:r w:rsidRPr="00864E4B">
        <w:rPr>
          <w:rFonts w:asciiTheme="minorHAnsi" w:hAnsiTheme="minorHAnsi" w:cstheme="minorHAnsi"/>
        </w:rPr>
        <w:t> </w:t>
      </w:r>
    </w:p>
    <w:p w:rsidR="00864E4B" w:rsidRPr="00864E4B" w:rsidRDefault="00864E4B" w:rsidP="00697FB0">
      <w:pPr>
        <w:pStyle w:val="ListParagraph"/>
        <w:widowControl/>
        <w:numPr>
          <w:ilvl w:val="0"/>
          <w:numId w:val="7"/>
        </w:numPr>
        <w:shd w:val="clear" w:color="auto" w:fill="FFFFFF"/>
        <w:autoSpaceDE/>
        <w:autoSpaceDN/>
        <w:adjustRightInd/>
        <w:spacing w:before="150" w:after="75"/>
        <w:rPr>
          <w:rFonts w:asciiTheme="minorHAnsi" w:hAnsiTheme="minorHAnsi" w:cstheme="minorHAnsi"/>
        </w:rPr>
      </w:pPr>
      <w:r w:rsidRPr="00864E4B">
        <w:rPr>
          <w:rFonts w:asciiTheme="minorHAnsi" w:hAnsiTheme="minorHAnsi" w:cstheme="minorHAnsi"/>
        </w:rPr>
        <w:t xml:space="preserve">Used </w:t>
      </w:r>
      <w:r w:rsidRPr="00864E4B">
        <w:rPr>
          <w:rFonts w:asciiTheme="minorHAnsi" w:hAnsiTheme="minorHAnsi" w:cstheme="minorHAnsi"/>
          <w:b/>
        </w:rPr>
        <w:t>JSF &amp; Struts</w:t>
      </w:r>
      <w:r w:rsidRPr="00864E4B">
        <w:rPr>
          <w:rFonts w:asciiTheme="minorHAnsi" w:hAnsiTheme="minorHAnsi" w:cstheme="minorHAnsi"/>
        </w:rPr>
        <w:t xml:space="preserve"> frameworks to interact with the front end. </w:t>
      </w:r>
    </w:p>
    <w:p w:rsidR="00864E4B" w:rsidRPr="00981DBF" w:rsidRDefault="00864E4B" w:rsidP="00697FB0">
      <w:pPr>
        <w:pStyle w:val="ListParagraph"/>
        <w:widowControl/>
        <w:numPr>
          <w:ilvl w:val="0"/>
          <w:numId w:val="7"/>
        </w:numPr>
        <w:shd w:val="clear" w:color="auto" w:fill="FFFFFF"/>
        <w:autoSpaceDE/>
        <w:autoSpaceDN/>
        <w:adjustRightInd/>
        <w:rPr>
          <w:rFonts w:asciiTheme="minorHAnsi" w:hAnsiTheme="minorHAnsi" w:cstheme="minorHAnsi"/>
          <w:b/>
        </w:rPr>
      </w:pPr>
      <w:r w:rsidRPr="00864E4B">
        <w:rPr>
          <w:rFonts w:asciiTheme="minorHAnsi" w:hAnsiTheme="minorHAnsi" w:cstheme="minorHAnsi"/>
        </w:rPr>
        <w:t>Developed</w:t>
      </w:r>
      <w:r w:rsidRPr="00864E4B">
        <w:rPr>
          <w:rFonts w:asciiTheme="minorHAnsi" w:hAnsiTheme="minorHAnsi" w:cstheme="minorHAnsi"/>
          <w:b/>
        </w:rPr>
        <w:t> J2EE</w:t>
      </w:r>
      <w:r w:rsidRPr="00864E4B">
        <w:rPr>
          <w:rFonts w:asciiTheme="minorHAnsi" w:hAnsiTheme="minorHAnsi" w:cstheme="minorHAnsi"/>
        </w:rPr>
        <w:t xml:space="preserve"> components on </w:t>
      </w:r>
      <w:r w:rsidRPr="00864E4B">
        <w:rPr>
          <w:rFonts w:asciiTheme="minorHAnsi" w:hAnsiTheme="minorHAnsi" w:cstheme="minorHAnsi"/>
          <w:b/>
        </w:rPr>
        <w:t>Eclipse IDE. </w:t>
      </w:r>
    </w:p>
    <w:p w:rsidR="00227791" w:rsidRPr="00864E4B" w:rsidRDefault="00227791" w:rsidP="00697FB0">
      <w:pPr>
        <w:pStyle w:val="BodyText"/>
        <w:widowControl w:val="0"/>
        <w:numPr>
          <w:ilvl w:val="0"/>
          <w:numId w:val="7"/>
        </w:numPr>
        <w:suppressAutoHyphens w:val="0"/>
        <w:spacing w:after="0"/>
        <w:rPr>
          <w:rFonts w:asciiTheme="minorHAnsi" w:hAnsiTheme="minorHAnsi" w:cstheme="minorHAnsi"/>
          <w:sz w:val="24"/>
          <w:szCs w:val="24"/>
        </w:rPr>
      </w:pPr>
      <w:r w:rsidRPr="00864E4B">
        <w:rPr>
          <w:rFonts w:asciiTheme="minorHAnsi" w:hAnsiTheme="minorHAnsi" w:cstheme="minorHAnsi"/>
          <w:sz w:val="24"/>
          <w:szCs w:val="24"/>
        </w:rPr>
        <w:t xml:space="preserve">Involved in extensive coding using </w:t>
      </w:r>
      <w:r w:rsidRPr="00864E4B">
        <w:rPr>
          <w:rFonts w:asciiTheme="minorHAnsi" w:hAnsiTheme="minorHAnsi" w:cstheme="minorHAnsi"/>
          <w:b/>
          <w:sz w:val="24"/>
          <w:szCs w:val="24"/>
        </w:rPr>
        <w:t>Hibernate</w:t>
      </w:r>
      <w:r w:rsidRPr="00864E4B">
        <w:rPr>
          <w:rFonts w:asciiTheme="minorHAnsi" w:hAnsiTheme="minorHAnsi" w:cstheme="minorHAnsi"/>
          <w:sz w:val="24"/>
          <w:szCs w:val="24"/>
        </w:rPr>
        <w:t xml:space="preserve"> as the Persistence layer and</w:t>
      </w:r>
      <w:r w:rsidRPr="00864E4B">
        <w:rPr>
          <w:rFonts w:asciiTheme="minorHAnsi" w:hAnsiTheme="minorHAnsi" w:cstheme="minorHAnsi"/>
          <w:b/>
          <w:sz w:val="24"/>
          <w:szCs w:val="24"/>
        </w:rPr>
        <w:t xml:space="preserve"> JMS MDBs</w:t>
      </w:r>
      <w:r w:rsidRPr="00864E4B">
        <w:rPr>
          <w:rFonts w:asciiTheme="minorHAnsi" w:hAnsiTheme="minorHAnsi" w:cstheme="minorHAnsi"/>
          <w:sz w:val="24"/>
          <w:szCs w:val="24"/>
        </w:rPr>
        <w:t xml:space="preserve"> as the JMS Messaging Components, Stateless and Stateful Session Beans as the Workflow Components.</w:t>
      </w:r>
    </w:p>
    <w:p w:rsidR="00227791" w:rsidRPr="00864E4B" w:rsidRDefault="00227791" w:rsidP="00697FB0">
      <w:pPr>
        <w:pStyle w:val="BodyText"/>
        <w:widowControl w:val="0"/>
        <w:numPr>
          <w:ilvl w:val="0"/>
          <w:numId w:val="7"/>
        </w:numPr>
        <w:suppressAutoHyphens w:val="0"/>
        <w:spacing w:after="0"/>
        <w:rPr>
          <w:rFonts w:asciiTheme="minorHAnsi" w:hAnsiTheme="minorHAnsi" w:cstheme="minorHAnsi"/>
          <w:sz w:val="24"/>
          <w:szCs w:val="24"/>
        </w:rPr>
      </w:pPr>
      <w:r w:rsidRPr="00864E4B">
        <w:rPr>
          <w:rFonts w:asciiTheme="minorHAnsi" w:hAnsiTheme="minorHAnsi" w:cstheme="minorHAnsi"/>
          <w:sz w:val="24"/>
          <w:szCs w:val="24"/>
        </w:rPr>
        <w:t xml:space="preserve">Extensive use of </w:t>
      </w:r>
      <w:r w:rsidRPr="00864E4B">
        <w:rPr>
          <w:rFonts w:asciiTheme="minorHAnsi" w:hAnsiTheme="minorHAnsi" w:cstheme="minorHAnsi"/>
          <w:b/>
          <w:sz w:val="24"/>
          <w:szCs w:val="24"/>
        </w:rPr>
        <w:t>SOAP web service</w:t>
      </w:r>
      <w:r w:rsidRPr="00864E4B">
        <w:rPr>
          <w:rFonts w:asciiTheme="minorHAnsi" w:hAnsiTheme="minorHAnsi" w:cstheme="minorHAnsi"/>
          <w:sz w:val="24"/>
          <w:szCs w:val="24"/>
        </w:rPr>
        <w:t>s and Struts Framework for the UI development.</w:t>
      </w:r>
    </w:p>
    <w:p w:rsidR="00227791" w:rsidRPr="00864E4B" w:rsidRDefault="00227791" w:rsidP="00697FB0">
      <w:pPr>
        <w:numPr>
          <w:ilvl w:val="0"/>
          <w:numId w:val="7"/>
        </w:numPr>
        <w:suppressAutoHyphens w:val="0"/>
        <w:jc w:val="both"/>
        <w:rPr>
          <w:rFonts w:asciiTheme="minorHAnsi" w:hAnsiTheme="minorHAnsi" w:cstheme="minorHAnsi"/>
          <w:sz w:val="24"/>
          <w:szCs w:val="24"/>
        </w:rPr>
      </w:pPr>
      <w:r w:rsidRPr="00864E4B">
        <w:rPr>
          <w:rFonts w:asciiTheme="minorHAnsi" w:hAnsiTheme="minorHAnsi" w:cstheme="minorHAnsi"/>
          <w:sz w:val="24"/>
          <w:szCs w:val="24"/>
        </w:rPr>
        <w:lastRenderedPageBreak/>
        <w:t xml:space="preserve">Extensively used </w:t>
      </w:r>
      <w:r w:rsidRPr="00864E4B">
        <w:rPr>
          <w:rFonts w:asciiTheme="minorHAnsi" w:hAnsiTheme="minorHAnsi" w:cstheme="minorHAnsi"/>
          <w:b/>
          <w:sz w:val="24"/>
          <w:szCs w:val="24"/>
        </w:rPr>
        <w:t>Java Collection API</w:t>
      </w:r>
      <w:r w:rsidRPr="00864E4B">
        <w:rPr>
          <w:rFonts w:asciiTheme="minorHAnsi" w:hAnsiTheme="minorHAnsi" w:cstheme="minorHAnsi"/>
          <w:sz w:val="24"/>
          <w:szCs w:val="24"/>
        </w:rPr>
        <w:t xml:space="preserve"> to improve application quality and performance. </w:t>
      </w:r>
    </w:p>
    <w:p w:rsidR="00227791" w:rsidRPr="00864E4B" w:rsidRDefault="00227791" w:rsidP="00697FB0">
      <w:pPr>
        <w:numPr>
          <w:ilvl w:val="0"/>
          <w:numId w:val="7"/>
        </w:numPr>
        <w:suppressAutoHyphens w:val="0"/>
        <w:autoSpaceDE w:val="0"/>
        <w:autoSpaceDN w:val="0"/>
        <w:jc w:val="both"/>
        <w:rPr>
          <w:rFonts w:asciiTheme="minorHAnsi" w:hAnsiTheme="minorHAnsi" w:cstheme="minorHAnsi"/>
          <w:sz w:val="24"/>
          <w:szCs w:val="24"/>
        </w:rPr>
      </w:pPr>
      <w:r w:rsidRPr="00864E4B">
        <w:rPr>
          <w:rFonts w:asciiTheme="minorHAnsi" w:hAnsiTheme="minorHAnsi" w:cstheme="minorHAnsi"/>
          <w:sz w:val="24"/>
          <w:szCs w:val="24"/>
        </w:rPr>
        <w:t xml:space="preserve">Used </w:t>
      </w:r>
      <w:r w:rsidRPr="00864E4B">
        <w:rPr>
          <w:rFonts w:asciiTheme="minorHAnsi" w:hAnsiTheme="minorHAnsi" w:cstheme="minorHAnsi"/>
          <w:b/>
          <w:sz w:val="24"/>
          <w:szCs w:val="24"/>
        </w:rPr>
        <w:t>JExcel</w:t>
      </w:r>
      <w:r w:rsidRPr="00864E4B">
        <w:rPr>
          <w:rFonts w:asciiTheme="minorHAnsi" w:hAnsiTheme="minorHAnsi" w:cstheme="minorHAnsi"/>
          <w:sz w:val="24"/>
          <w:szCs w:val="24"/>
        </w:rPr>
        <w:t xml:space="preserve"> framework for reading and writing excel files.</w:t>
      </w:r>
    </w:p>
    <w:p w:rsidR="00227791" w:rsidRPr="00864E4B" w:rsidRDefault="00227791" w:rsidP="00697FB0">
      <w:pPr>
        <w:numPr>
          <w:ilvl w:val="0"/>
          <w:numId w:val="7"/>
        </w:numPr>
        <w:tabs>
          <w:tab w:val="left" w:pos="360"/>
        </w:tabs>
        <w:suppressAutoHyphens w:val="0"/>
        <w:jc w:val="both"/>
        <w:rPr>
          <w:rFonts w:asciiTheme="minorHAnsi" w:hAnsiTheme="minorHAnsi" w:cstheme="minorHAnsi"/>
          <w:sz w:val="24"/>
          <w:szCs w:val="24"/>
        </w:rPr>
      </w:pPr>
      <w:r w:rsidRPr="00864E4B">
        <w:rPr>
          <w:rFonts w:asciiTheme="minorHAnsi" w:hAnsiTheme="minorHAnsi" w:cstheme="minorHAnsi"/>
          <w:sz w:val="24"/>
          <w:szCs w:val="24"/>
        </w:rPr>
        <w:t xml:space="preserve">Configured </w:t>
      </w:r>
      <w:r w:rsidRPr="00864E4B">
        <w:rPr>
          <w:rFonts w:asciiTheme="minorHAnsi" w:hAnsiTheme="minorHAnsi" w:cstheme="minorHAnsi"/>
          <w:b/>
          <w:sz w:val="24"/>
          <w:szCs w:val="24"/>
        </w:rPr>
        <w:t>log4j</w:t>
      </w:r>
      <w:r w:rsidRPr="00864E4B">
        <w:rPr>
          <w:rFonts w:asciiTheme="minorHAnsi" w:hAnsiTheme="minorHAnsi" w:cstheme="minorHAnsi"/>
          <w:sz w:val="24"/>
          <w:szCs w:val="24"/>
        </w:rPr>
        <w:t xml:space="preserve"> to enable/disable logging in application.</w:t>
      </w:r>
    </w:p>
    <w:p w:rsidR="00227791" w:rsidRPr="00864E4B" w:rsidRDefault="00227791" w:rsidP="00697FB0">
      <w:pPr>
        <w:numPr>
          <w:ilvl w:val="0"/>
          <w:numId w:val="7"/>
        </w:numPr>
        <w:suppressAutoHyphens w:val="0"/>
        <w:rPr>
          <w:rFonts w:asciiTheme="minorHAnsi" w:hAnsiTheme="minorHAnsi" w:cstheme="minorHAnsi"/>
          <w:bCs/>
          <w:sz w:val="24"/>
          <w:szCs w:val="24"/>
        </w:rPr>
      </w:pPr>
      <w:r w:rsidRPr="00864E4B">
        <w:rPr>
          <w:rFonts w:asciiTheme="minorHAnsi" w:hAnsiTheme="minorHAnsi" w:cstheme="minorHAnsi"/>
          <w:bCs/>
          <w:sz w:val="24"/>
          <w:szCs w:val="24"/>
        </w:rPr>
        <w:t>Performed Functionality, Integration, Regression, Performance testing and UAT on the migrated code using Automated test tools and manual tests.</w:t>
      </w:r>
    </w:p>
    <w:p w:rsidR="00227791" w:rsidRPr="00864E4B" w:rsidRDefault="00227791" w:rsidP="00227791">
      <w:pPr>
        <w:suppressAutoHyphens w:val="0"/>
        <w:ind w:left="360"/>
        <w:rPr>
          <w:rFonts w:asciiTheme="minorHAnsi" w:hAnsiTheme="minorHAnsi" w:cstheme="minorHAnsi"/>
          <w:bCs/>
          <w:sz w:val="24"/>
          <w:szCs w:val="24"/>
        </w:rPr>
      </w:pPr>
    </w:p>
    <w:p w:rsidR="00227791" w:rsidRDefault="00227791" w:rsidP="00227791">
      <w:pPr>
        <w:jc w:val="both"/>
        <w:rPr>
          <w:rFonts w:asciiTheme="minorHAnsi" w:hAnsiTheme="minorHAnsi" w:cstheme="minorHAnsi"/>
          <w:sz w:val="24"/>
          <w:szCs w:val="24"/>
        </w:rPr>
      </w:pPr>
      <w:r w:rsidRPr="00864E4B">
        <w:rPr>
          <w:rFonts w:asciiTheme="minorHAnsi" w:hAnsiTheme="minorHAnsi" w:cstheme="minorHAnsi"/>
          <w:b/>
          <w:sz w:val="24"/>
          <w:szCs w:val="24"/>
        </w:rPr>
        <w:t xml:space="preserve">Environment: </w:t>
      </w:r>
      <w:r w:rsidRPr="00864E4B">
        <w:rPr>
          <w:rFonts w:asciiTheme="minorHAnsi" w:hAnsiTheme="minorHAnsi" w:cstheme="minorHAnsi"/>
          <w:sz w:val="24"/>
          <w:szCs w:val="24"/>
        </w:rPr>
        <w:t xml:space="preserve"> J2SE1.4, Servlets, JSP, EJB, J2EE, Java Mail, XML, SAX, DOM, Oracle, SQL, Eclipse, CVS, Unix, JUnit, Hibernate, BEA WebLogic, JSP, JavaScript, JSP Custom Tag Libraries (JSTL), HTML, CSS, XML, Java Script, jQuery, JSON, JUnit Testing framework, SQL Server 2008.</w:t>
      </w:r>
    </w:p>
    <w:p w:rsidR="00963D29" w:rsidRDefault="00963D29" w:rsidP="00227791">
      <w:pPr>
        <w:jc w:val="both"/>
        <w:rPr>
          <w:rFonts w:asciiTheme="minorHAnsi" w:hAnsiTheme="minorHAnsi" w:cstheme="minorHAnsi"/>
          <w:sz w:val="24"/>
          <w:szCs w:val="24"/>
        </w:rPr>
      </w:pPr>
    </w:p>
    <w:p w:rsidR="00963D29" w:rsidRDefault="00963D29" w:rsidP="00227791">
      <w:pPr>
        <w:jc w:val="both"/>
        <w:rPr>
          <w:rFonts w:asciiTheme="minorHAnsi" w:hAnsiTheme="minorHAnsi" w:cstheme="minorHAnsi"/>
          <w:sz w:val="24"/>
          <w:szCs w:val="24"/>
        </w:rPr>
      </w:pPr>
    </w:p>
    <w:p w:rsidR="00963D29" w:rsidRPr="00864E4B" w:rsidRDefault="00963D29" w:rsidP="00227791">
      <w:pPr>
        <w:jc w:val="both"/>
        <w:rPr>
          <w:rFonts w:asciiTheme="minorHAnsi" w:hAnsiTheme="minorHAnsi" w:cstheme="minorHAnsi"/>
          <w:sz w:val="24"/>
          <w:szCs w:val="24"/>
        </w:rPr>
      </w:pPr>
    </w:p>
    <w:p w:rsidR="00227791" w:rsidRDefault="00227791" w:rsidP="00227791">
      <w:pPr>
        <w:jc w:val="both"/>
        <w:rPr>
          <w:rFonts w:asciiTheme="minorHAnsi" w:hAnsiTheme="minorHAnsi" w:cstheme="minorHAnsi"/>
          <w:sz w:val="22"/>
          <w:szCs w:val="22"/>
        </w:rPr>
      </w:pPr>
    </w:p>
    <w:p w:rsidR="00227791" w:rsidRDefault="00227791" w:rsidP="00227791">
      <w:pPr>
        <w:jc w:val="both"/>
        <w:rPr>
          <w:rFonts w:asciiTheme="minorHAnsi" w:hAnsiTheme="minorHAnsi" w:cstheme="minorHAnsi"/>
          <w:sz w:val="22"/>
          <w:szCs w:val="22"/>
        </w:rPr>
      </w:pPr>
    </w:p>
    <w:p w:rsidR="00227791" w:rsidRPr="00FF6B95" w:rsidRDefault="00227791" w:rsidP="00227791">
      <w:pPr>
        <w:rPr>
          <w:rFonts w:asciiTheme="minorHAnsi" w:hAnsiTheme="minorHAnsi" w:cstheme="minorHAnsi"/>
          <w:b/>
          <w:bCs/>
          <w:sz w:val="24"/>
          <w:szCs w:val="24"/>
        </w:rPr>
      </w:pPr>
      <w:r w:rsidRPr="00FF6B95">
        <w:rPr>
          <w:rFonts w:asciiTheme="minorHAnsi" w:hAnsiTheme="minorHAnsi" w:cstheme="minorHAnsi"/>
          <w:b/>
          <w:bCs/>
          <w:sz w:val="24"/>
          <w:szCs w:val="24"/>
        </w:rPr>
        <w:t>Quest soft Solutions, India</w:t>
      </w:r>
      <w:r w:rsidRPr="00FF6B95">
        <w:rPr>
          <w:rFonts w:asciiTheme="minorHAnsi" w:hAnsiTheme="minorHAnsi" w:cstheme="minorHAnsi"/>
          <w:b/>
          <w:bCs/>
          <w:sz w:val="24"/>
          <w:szCs w:val="24"/>
        </w:rPr>
        <w:tab/>
      </w:r>
      <w:r w:rsidRPr="00FF6B95">
        <w:rPr>
          <w:rFonts w:asciiTheme="minorHAnsi" w:hAnsiTheme="minorHAnsi" w:cstheme="minorHAnsi"/>
          <w:b/>
          <w:bCs/>
          <w:sz w:val="24"/>
          <w:szCs w:val="24"/>
        </w:rPr>
        <w:tab/>
      </w:r>
      <w:r w:rsidRPr="00FF6B95">
        <w:rPr>
          <w:rFonts w:asciiTheme="minorHAnsi" w:hAnsiTheme="minorHAnsi" w:cstheme="minorHAnsi"/>
          <w:b/>
          <w:bCs/>
          <w:sz w:val="24"/>
          <w:szCs w:val="24"/>
        </w:rPr>
        <w:tab/>
        <w:t xml:space="preserve">                   Jun '09 – </w:t>
      </w:r>
      <w:r w:rsidR="000D33FF" w:rsidRPr="00FF6B95">
        <w:rPr>
          <w:rFonts w:asciiTheme="minorHAnsi" w:hAnsiTheme="minorHAnsi" w:cstheme="minorHAnsi"/>
          <w:b/>
          <w:bCs/>
          <w:sz w:val="24"/>
          <w:szCs w:val="24"/>
        </w:rPr>
        <w:t>Oct</w:t>
      </w:r>
      <w:r w:rsidRPr="00FF6B95">
        <w:rPr>
          <w:rFonts w:asciiTheme="minorHAnsi" w:hAnsiTheme="minorHAnsi" w:cstheme="minorHAnsi"/>
          <w:b/>
          <w:bCs/>
          <w:sz w:val="24"/>
          <w:szCs w:val="24"/>
        </w:rPr>
        <w:t xml:space="preserve"> ‘10</w:t>
      </w:r>
    </w:p>
    <w:p w:rsidR="00227791" w:rsidRPr="00FF6B95" w:rsidRDefault="00227791" w:rsidP="00227791">
      <w:pPr>
        <w:tabs>
          <w:tab w:val="left" w:pos="1440"/>
        </w:tabs>
        <w:rPr>
          <w:rFonts w:asciiTheme="minorHAnsi" w:hAnsiTheme="minorHAnsi" w:cstheme="minorHAnsi"/>
          <w:b/>
          <w:sz w:val="24"/>
          <w:szCs w:val="24"/>
        </w:rPr>
      </w:pPr>
      <w:r w:rsidRPr="00FF6B95">
        <w:rPr>
          <w:rFonts w:asciiTheme="minorHAnsi" w:hAnsiTheme="minorHAnsi" w:cstheme="minorHAnsi"/>
          <w:b/>
          <w:bCs/>
          <w:sz w:val="24"/>
          <w:szCs w:val="24"/>
        </w:rPr>
        <w:t>Java Developer</w:t>
      </w:r>
      <w:r w:rsidRPr="00FF6B95">
        <w:rPr>
          <w:rFonts w:asciiTheme="minorHAnsi" w:hAnsiTheme="minorHAnsi" w:cstheme="minorHAnsi"/>
          <w:b/>
          <w:sz w:val="24"/>
          <w:szCs w:val="24"/>
        </w:rPr>
        <w:br/>
        <w:t>Project: Alert and Slide Viewer Portlet</w:t>
      </w:r>
    </w:p>
    <w:p w:rsidR="00227791" w:rsidRPr="00FF6B95" w:rsidRDefault="00227791" w:rsidP="00227791">
      <w:pPr>
        <w:jc w:val="both"/>
        <w:rPr>
          <w:rFonts w:asciiTheme="minorHAnsi" w:hAnsiTheme="minorHAnsi" w:cstheme="minorHAnsi"/>
          <w:sz w:val="24"/>
          <w:szCs w:val="24"/>
        </w:rPr>
      </w:pPr>
      <w:r w:rsidRPr="00FF6B95">
        <w:rPr>
          <w:rFonts w:asciiTheme="minorHAnsi" w:hAnsiTheme="minorHAnsi" w:cstheme="minorHAnsi"/>
          <w:sz w:val="24"/>
          <w:szCs w:val="24"/>
        </w:rPr>
        <w:t>The Alert Framework presents an interface to send and view broadcast alerts that notify portal users when an event occurs. Broadcast alerts are messages sent manually by an authorized user to targeted users and groups providing timely information. Authorized users can specify which users and groups will receive the broadcast alert. Portal users do not need to be logged in to receive general broadcast alerts meant for all users. However, users must be logged in to receive alerts specific to them or any groups to which they belong. The Slide viewer portlet is used for displaying the power point presentation without invoking any external viewer. This portlet basically uses conversion tool which will convert the PPT to JPEGs. The portlet will display the JPEGs. User can upload multiple PPTs on different instances of the portlet simultaneously.</w:t>
      </w:r>
    </w:p>
    <w:p w:rsidR="00227791" w:rsidRPr="00FF6B95" w:rsidRDefault="00227791" w:rsidP="00227791">
      <w:pPr>
        <w:jc w:val="both"/>
        <w:rPr>
          <w:rFonts w:asciiTheme="minorHAnsi" w:hAnsiTheme="minorHAnsi" w:cstheme="minorHAnsi"/>
          <w:sz w:val="24"/>
          <w:szCs w:val="24"/>
        </w:rPr>
      </w:pPr>
    </w:p>
    <w:p w:rsidR="00227791" w:rsidRPr="00FF6B95" w:rsidRDefault="00227791" w:rsidP="00227791">
      <w:pPr>
        <w:jc w:val="both"/>
        <w:rPr>
          <w:rFonts w:asciiTheme="minorHAnsi" w:hAnsiTheme="minorHAnsi" w:cstheme="minorHAnsi"/>
          <w:b/>
          <w:bCs/>
          <w:sz w:val="24"/>
          <w:szCs w:val="24"/>
        </w:rPr>
      </w:pPr>
      <w:r w:rsidRPr="00FF6B95">
        <w:rPr>
          <w:rFonts w:asciiTheme="minorHAnsi" w:hAnsiTheme="minorHAnsi" w:cstheme="minorHAnsi"/>
          <w:b/>
          <w:bCs/>
          <w:sz w:val="24"/>
          <w:szCs w:val="24"/>
        </w:rPr>
        <w:t>Responsibilities:</w:t>
      </w:r>
    </w:p>
    <w:p w:rsidR="00227791" w:rsidRPr="00FF6B95" w:rsidRDefault="00227791" w:rsidP="00227791">
      <w:pPr>
        <w:jc w:val="both"/>
        <w:rPr>
          <w:rFonts w:asciiTheme="minorHAnsi" w:hAnsiTheme="minorHAnsi" w:cstheme="minorHAnsi"/>
          <w:b/>
          <w:bCs/>
          <w:sz w:val="24"/>
          <w:szCs w:val="24"/>
        </w:rPr>
      </w:pPr>
    </w:p>
    <w:p w:rsidR="00227791" w:rsidRPr="00FF6B95" w:rsidRDefault="00227791" w:rsidP="00227791">
      <w:pPr>
        <w:numPr>
          <w:ilvl w:val="0"/>
          <w:numId w:val="7"/>
        </w:numPr>
        <w:tabs>
          <w:tab w:val="left" w:pos="360"/>
        </w:tabs>
        <w:suppressAutoHyphens w:val="0"/>
        <w:jc w:val="both"/>
        <w:rPr>
          <w:rFonts w:asciiTheme="minorHAnsi" w:hAnsiTheme="minorHAnsi" w:cstheme="minorHAnsi"/>
          <w:sz w:val="24"/>
          <w:szCs w:val="24"/>
        </w:rPr>
      </w:pPr>
      <w:bookmarkStart w:id="10" w:name="_Hlk511894837"/>
      <w:r w:rsidRPr="00FF6B95">
        <w:rPr>
          <w:rFonts w:asciiTheme="minorHAnsi" w:hAnsiTheme="minorHAnsi" w:cstheme="minorHAnsi"/>
          <w:sz w:val="24"/>
          <w:szCs w:val="24"/>
        </w:rPr>
        <w:t>Development and implementation of tool.</w:t>
      </w:r>
    </w:p>
    <w:p w:rsidR="00227791" w:rsidRPr="00FF6B95" w:rsidRDefault="00227791" w:rsidP="00227791">
      <w:pPr>
        <w:numPr>
          <w:ilvl w:val="0"/>
          <w:numId w:val="7"/>
        </w:numPr>
        <w:tabs>
          <w:tab w:val="left" w:pos="360"/>
        </w:tabs>
        <w:suppressAutoHyphens w:val="0"/>
        <w:jc w:val="both"/>
        <w:rPr>
          <w:rFonts w:asciiTheme="minorHAnsi" w:hAnsiTheme="minorHAnsi" w:cstheme="minorHAnsi"/>
          <w:sz w:val="24"/>
          <w:szCs w:val="24"/>
        </w:rPr>
      </w:pPr>
      <w:r w:rsidRPr="00FF6B95">
        <w:rPr>
          <w:rFonts w:asciiTheme="minorHAnsi" w:hAnsiTheme="minorHAnsi" w:cstheme="minorHAnsi"/>
          <w:sz w:val="24"/>
          <w:szCs w:val="24"/>
        </w:rPr>
        <w:t xml:space="preserve">Developed </w:t>
      </w:r>
      <w:r w:rsidRPr="00FF6B95">
        <w:rPr>
          <w:rFonts w:asciiTheme="minorHAnsi" w:hAnsiTheme="minorHAnsi" w:cstheme="minorHAnsi"/>
          <w:b/>
          <w:sz w:val="24"/>
          <w:szCs w:val="24"/>
        </w:rPr>
        <w:t xml:space="preserve">JSP </w:t>
      </w:r>
      <w:r w:rsidRPr="00FF6B95">
        <w:rPr>
          <w:rFonts w:asciiTheme="minorHAnsi" w:hAnsiTheme="minorHAnsi" w:cstheme="minorHAnsi"/>
          <w:sz w:val="24"/>
          <w:szCs w:val="24"/>
        </w:rPr>
        <w:t>custom tags to display data.</w:t>
      </w:r>
    </w:p>
    <w:p w:rsidR="00227791" w:rsidRPr="00FF6B95" w:rsidRDefault="00227791" w:rsidP="00227791">
      <w:pPr>
        <w:numPr>
          <w:ilvl w:val="0"/>
          <w:numId w:val="7"/>
        </w:numPr>
        <w:tabs>
          <w:tab w:val="left" w:pos="360"/>
        </w:tabs>
        <w:suppressAutoHyphens w:val="0"/>
        <w:jc w:val="both"/>
        <w:rPr>
          <w:rFonts w:asciiTheme="minorHAnsi" w:hAnsiTheme="minorHAnsi" w:cstheme="minorHAnsi"/>
          <w:sz w:val="24"/>
          <w:szCs w:val="24"/>
        </w:rPr>
      </w:pPr>
      <w:r w:rsidRPr="00FF6B95">
        <w:rPr>
          <w:rFonts w:asciiTheme="minorHAnsi" w:hAnsiTheme="minorHAnsi" w:cstheme="minorHAnsi"/>
          <w:sz w:val="24"/>
          <w:szCs w:val="24"/>
        </w:rPr>
        <w:t xml:space="preserve">Version Maintenance using </w:t>
      </w:r>
      <w:r w:rsidRPr="00FF6B95">
        <w:rPr>
          <w:rFonts w:asciiTheme="minorHAnsi" w:hAnsiTheme="minorHAnsi" w:cstheme="minorHAnsi"/>
          <w:b/>
          <w:sz w:val="24"/>
          <w:szCs w:val="24"/>
        </w:rPr>
        <w:t>CVS</w:t>
      </w:r>
      <w:r w:rsidRPr="00FF6B95">
        <w:rPr>
          <w:rFonts w:asciiTheme="minorHAnsi" w:hAnsiTheme="minorHAnsi" w:cstheme="minorHAnsi"/>
          <w:sz w:val="24"/>
          <w:szCs w:val="24"/>
        </w:rPr>
        <w:t>.</w:t>
      </w:r>
    </w:p>
    <w:p w:rsidR="00227791" w:rsidRPr="00FF6B95" w:rsidRDefault="00227791" w:rsidP="00227791">
      <w:pPr>
        <w:numPr>
          <w:ilvl w:val="0"/>
          <w:numId w:val="7"/>
        </w:numPr>
        <w:tabs>
          <w:tab w:val="left" w:pos="360"/>
        </w:tabs>
        <w:suppressAutoHyphens w:val="0"/>
        <w:jc w:val="both"/>
        <w:rPr>
          <w:rFonts w:asciiTheme="minorHAnsi" w:hAnsiTheme="minorHAnsi" w:cstheme="minorHAnsi"/>
          <w:sz w:val="24"/>
          <w:szCs w:val="24"/>
        </w:rPr>
      </w:pPr>
      <w:r w:rsidRPr="00FF6B95">
        <w:rPr>
          <w:rFonts w:asciiTheme="minorHAnsi" w:hAnsiTheme="minorHAnsi" w:cstheme="minorHAnsi"/>
          <w:sz w:val="24"/>
          <w:szCs w:val="24"/>
        </w:rPr>
        <w:t>Worked on</w:t>
      </w:r>
      <w:r w:rsidRPr="00FF6B95">
        <w:rPr>
          <w:rFonts w:asciiTheme="minorHAnsi" w:hAnsiTheme="minorHAnsi" w:cstheme="minorHAnsi"/>
          <w:b/>
          <w:sz w:val="24"/>
          <w:szCs w:val="24"/>
        </w:rPr>
        <w:t>Unix</w:t>
      </w:r>
      <w:r w:rsidRPr="00FF6B95">
        <w:rPr>
          <w:rFonts w:asciiTheme="minorHAnsi" w:hAnsiTheme="minorHAnsi" w:cstheme="minorHAnsi"/>
          <w:sz w:val="24"/>
          <w:szCs w:val="24"/>
        </w:rPr>
        <w:t>shell scripting.</w:t>
      </w:r>
    </w:p>
    <w:p w:rsidR="00227791" w:rsidRPr="00FF6B95" w:rsidRDefault="00227791" w:rsidP="00227791">
      <w:pPr>
        <w:pStyle w:val="BodyText2"/>
        <w:numPr>
          <w:ilvl w:val="0"/>
          <w:numId w:val="7"/>
        </w:numPr>
        <w:suppressAutoHyphens w:val="0"/>
        <w:jc w:val="left"/>
        <w:rPr>
          <w:rFonts w:asciiTheme="minorHAnsi" w:hAnsiTheme="minorHAnsi" w:cstheme="minorHAnsi"/>
          <w:sz w:val="24"/>
          <w:szCs w:val="24"/>
        </w:rPr>
      </w:pPr>
      <w:r w:rsidRPr="00FF6B95">
        <w:rPr>
          <w:rFonts w:asciiTheme="minorHAnsi" w:hAnsiTheme="minorHAnsi" w:cstheme="minorHAnsi"/>
          <w:sz w:val="24"/>
          <w:szCs w:val="24"/>
        </w:rPr>
        <w:t>Worked with testing team to find and fix the code bugs.</w:t>
      </w:r>
    </w:p>
    <w:p w:rsidR="00227791" w:rsidRPr="00FF6B95" w:rsidRDefault="00227791" w:rsidP="00227791">
      <w:pPr>
        <w:pStyle w:val="BodyText2"/>
        <w:numPr>
          <w:ilvl w:val="0"/>
          <w:numId w:val="7"/>
        </w:numPr>
        <w:suppressAutoHyphens w:val="0"/>
        <w:jc w:val="left"/>
        <w:rPr>
          <w:rFonts w:asciiTheme="minorHAnsi" w:hAnsiTheme="minorHAnsi" w:cstheme="minorHAnsi"/>
          <w:sz w:val="24"/>
          <w:szCs w:val="24"/>
        </w:rPr>
      </w:pPr>
      <w:r w:rsidRPr="00FF6B95">
        <w:rPr>
          <w:rFonts w:asciiTheme="minorHAnsi" w:hAnsiTheme="minorHAnsi" w:cstheme="minorHAnsi"/>
          <w:sz w:val="24"/>
          <w:szCs w:val="24"/>
        </w:rPr>
        <w:t>Wrote Unit test cases and test the application changes.</w:t>
      </w:r>
    </w:p>
    <w:p w:rsidR="00227791" w:rsidRPr="00FF6B95" w:rsidRDefault="00227791" w:rsidP="00227791">
      <w:pPr>
        <w:widowControl w:val="0"/>
        <w:numPr>
          <w:ilvl w:val="0"/>
          <w:numId w:val="7"/>
        </w:numPr>
        <w:pBdr>
          <w:top w:val="nil"/>
          <w:left w:val="nil"/>
          <w:bottom w:val="nil"/>
          <w:right w:val="nil"/>
          <w:between w:val="nil"/>
        </w:pBdr>
        <w:tabs>
          <w:tab w:val="left" w:pos="720"/>
        </w:tabs>
        <w:suppressAutoHyphens w:val="0"/>
        <w:jc w:val="both"/>
        <w:rPr>
          <w:rFonts w:asciiTheme="minorHAnsi" w:hAnsiTheme="minorHAnsi" w:cstheme="minorHAnsi"/>
          <w:sz w:val="24"/>
          <w:szCs w:val="24"/>
        </w:rPr>
      </w:pPr>
      <w:r w:rsidRPr="00FF6B95">
        <w:rPr>
          <w:rFonts w:asciiTheme="minorHAnsi" w:eastAsia="Calibri" w:hAnsiTheme="minorHAnsi" w:cstheme="minorHAnsi"/>
          <w:sz w:val="24"/>
          <w:szCs w:val="24"/>
        </w:rPr>
        <w:t xml:space="preserve">Experience in server-side programming using </w:t>
      </w:r>
      <w:r w:rsidRPr="00FF6B95">
        <w:rPr>
          <w:rFonts w:asciiTheme="minorHAnsi" w:eastAsia="Calibri" w:hAnsiTheme="minorHAnsi" w:cstheme="minorHAnsi"/>
          <w:b/>
          <w:sz w:val="24"/>
          <w:szCs w:val="24"/>
        </w:rPr>
        <w:t>JSP</w:t>
      </w:r>
      <w:r w:rsidRPr="00FF6B95">
        <w:rPr>
          <w:rFonts w:asciiTheme="minorHAnsi" w:eastAsia="Calibri" w:hAnsiTheme="minorHAnsi" w:cstheme="minorHAnsi"/>
          <w:sz w:val="24"/>
          <w:szCs w:val="24"/>
        </w:rPr>
        <w:t xml:space="preserve">, </w:t>
      </w:r>
      <w:r w:rsidRPr="00FF6B95">
        <w:rPr>
          <w:rFonts w:asciiTheme="minorHAnsi" w:eastAsia="Calibri" w:hAnsiTheme="minorHAnsi" w:cstheme="minorHAnsi"/>
          <w:b/>
          <w:sz w:val="24"/>
          <w:szCs w:val="24"/>
        </w:rPr>
        <w:t>corejava</w:t>
      </w:r>
      <w:r w:rsidRPr="00FF6B95">
        <w:rPr>
          <w:rFonts w:asciiTheme="minorHAnsi" w:eastAsia="Calibri" w:hAnsiTheme="minorHAnsi" w:cstheme="minorHAnsi"/>
          <w:sz w:val="24"/>
          <w:szCs w:val="24"/>
        </w:rPr>
        <w:t xml:space="preserve">, and </w:t>
      </w:r>
      <w:r w:rsidRPr="00FF6B95">
        <w:rPr>
          <w:rFonts w:asciiTheme="minorHAnsi" w:eastAsia="Calibri" w:hAnsiTheme="minorHAnsi" w:cstheme="minorHAnsi"/>
          <w:b/>
          <w:sz w:val="24"/>
          <w:szCs w:val="24"/>
        </w:rPr>
        <w:t>Servlets</w:t>
      </w:r>
      <w:r w:rsidRPr="00FF6B95">
        <w:rPr>
          <w:rFonts w:asciiTheme="minorHAnsi" w:eastAsia="Calibri" w:hAnsiTheme="minorHAnsi" w:cstheme="minorHAnsi"/>
          <w:sz w:val="24"/>
          <w:szCs w:val="24"/>
        </w:rPr>
        <w:t>.</w:t>
      </w:r>
    </w:p>
    <w:p w:rsidR="00227791" w:rsidRPr="00FF6B95" w:rsidRDefault="00227791" w:rsidP="00227791">
      <w:pPr>
        <w:pStyle w:val="ListParagraph"/>
        <w:widowControl/>
        <w:numPr>
          <w:ilvl w:val="0"/>
          <w:numId w:val="7"/>
        </w:numPr>
        <w:autoSpaceDE/>
        <w:autoSpaceDN/>
        <w:adjustRightInd/>
        <w:spacing w:line="276" w:lineRule="auto"/>
        <w:jc w:val="both"/>
        <w:rPr>
          <w:rFonts w:asciiTheme="minorHAnsi" w:hAnsiTheme="minorHAnsi" w:cstheme="minorHAnsi"/>
          <w:bCs/>
        </w:rPr>
      </w:pPr>
      <w:r w:rsidRPr="00FF6B95">
        <w:rPr>
          <w:rFonts w:asciiTheme="minorHAnsi" w:hAnsiTheme="minorHAnsi" w:cstheme="minorHAnsi"/>
          <w:bCs/>
        </w:rPr>
        <w:t xml:space="preserve">Followed Model, View and Controller Architecture </w:t>
      </w:r>
      <w:r w:rsidRPr="00FF6B95">
        <w:rPr>
          <w:rFonts w:asciiTheme="minorHAnsi" w:hAnsiTheme="minorHAnsi" w:cstheme="minorHAnsi"/>
          <w:b/>
          <w:bCs/>
        </w:rPr>
        <w:t>(MVC)</w:t>
      </w:r>
      <w:r w:rsidRPr="00FF6B95">
        <w:rPr>
          <w:rFonts w:asciiTheme="minorHAnsi" w:hAnsiTheme="minorHAnsi" w:cstheme="minorHAnsi"/>
          <w:bCs/>
        </w:rPr>
        <w:t xml:space="preserve"> for the project development.</w:t>
      </w:r>
    </w:p>
    <w:p w:rsidR="00227791" w:rsidRPr="00FF6B95" w:rsidRDefault="00227791" w:rsidP="00227791">
      <w:pPr>
        <w:widowControl w:val="0"/>
        <w:numPr>
          <w:ilvl w:val="0"/>
          <w:numId w:val="7"/>
        </w:numPr>
        <w:pBdr>
          <w:top w:val="nil"/>
          <w:left w:val="nil"/>
          <w:bottom w:val="nil"/>
          <w:right w:val="nil"/>
          <w:between w:val="nil"/>
        </w:pBdr>
        <w:tabs>
          <w:tab w:val="left" w:pos="720"/>
        </w:tabs>
        <w:suppressAutoHyphens w:val="0"/>
        <w:jc w:val="both"/>
        <w:rPr>
          <w:rFonts w:asciiTheme="minorHAnsi" w:hAnsiTheme="minorHAnsi" w:cstheme="minorHAnsi"/>
          <w:sz w:val="24"/>
          <w:szCs w:val="24"/>
        </w:rPr>
      </w:pPr>
      <w:r w:rsidRPr="00FF6B95">
        <w:rPr>
          <w:rFonts w:asciiTheme="minorHAnsi" w:eastAsia="Calibri" w:hAnsiTheme="minorHAnsi" w:cstheme="minorHAnsi"/>
          <w:sz w:val="24"/>
          <w:szCs w:val="24"/>
        </w:rPr>
        <w:t xml:space="preserve">Used </w:t>
      </w:r>
      <w:r w:rsidRPr="00FF6B95">
        <w:rPr>
          <w:rFonts w:asciiTheme="minorHAnsi" w:eastAsia="Calibri" w:hAnsiTheme="minorHAnsi" w:cstheme="minorHAnsi"/>
          <w:b/>
          <w:sz w:val="24"/>
          <w:szCs w:val="24"/>
        </w:rPr>
        <w:t>Struts</w:t>
      </w:r>
      <w:r w:rsidRPr="00FF6B95">
        <w:rPr>
          <w:rFonts w:asciiTheme="minorHAnsi" w:eastAsia="Calibri" w:hAnsiTheme="minorHAnsi" w:cstheme="minorHAnsi"/>
          <w:sz w:val="24"/>
          <w:szCs w:val="24"/>
        </w:rPr>
        <w:t xml:space="preserve"> framework for an implementation of web applications.</w:t>
      </w:r>
    </w:p>
    <w:p w:rsidR="00227791" w:rsidRPr="00FF6B95" w:rsidRDefault="00227791" w:rsidP="00227791">
      <w:pPr>
        <w:widowControl w:val="0"/>
        <w:numPr>
          <w:ilvl w:val="0"/>
          <w:numId w:val="7"/>
        </w:numPr>
        <w:pBdr>
          <w:top w:val="nil"/>
          <w:left w:val="nil"/>
          <w:bottom w:val="nil"/>
          <w:right w:val="nil"/>
          <w:between w:val="nil"/>
        </w:pBdr>
        <w:tabs>
          <w:tab w:val="left" w:pos="720"/>
        </w:tabs>
        <w:suppressAutoHyphens w:val="0"/>
        <w:jc w:val="both"/>
        <w:rPr>
          <w:rFonts w:asciiTheme="minorHAnsi" w:hAnsiTheme="minorHAnsi" w:cstheme="minorHAnsi"/>
          <w:sz w:val="24"/>
          <w:szCs w:val="24"/>
        </w:rPr>
      </w:pPr>
      <w:r w:rsidRPr="00FF6B95">
        <w:rPr>
          <w:rFonts w:asciiTheme="minorHAnsi" w:eastAsia="Calibri" w:hAnsiTheme="minorHAnsi" w:cstheme="minorHAnsi"/>
          <w:sz w:val="24"/>
          <w:szCs w:val="24"/>
        </w:rPr>
        <w:t xml:space="preserve">Used Java </w:t>
      </w:r>
      <w:r w:rsidRPr="00FF6B95">
        <w:rPr>
          <w:rFonts w:asciiTheme="minorHAnsi" w:eastAsia="Calibri" w:hAnsiTheme="minorHAnsi" w:cstheme="minorHAnsi"/>
          <w:b/>
          <w:sz w:val="24"/>
          <w:szCs w:val="24"/>
        </w:rPr>
        <w:t>Exceptions</w:t>
      </w:r>
      <w:r w:rsidRPr="00FF6B95">
        <w:rPr>
          <w:rFonts w:asciiTheme="minorHAnsi" w:eastAsia="Calibri" w:hAnsiTheme="minorHAnsi" w:cstheme="minorHAnsi"/>
          <w:sz w:val="24"/>
          <w:szCs w:val="24"/>
        </w:rPr>
        <w:t xml:space="preserve"> and </w:t>
      </w:r>
      <w:r w:rsidRPr="00FF6B95">
        <w:rPr>
          <w:rFonts w:asciiTheme="minorHAnsi" w:eastAsia="Calibri" w:hAnsiTheme="minorHAnsi" w:cstheme="minorHAnsi"/>
          <w:b/>
          <w:sz w:val="24"/>
          <w:szCs w:val="24"/>
        </w:rPr>
        <w:t>Collections</w:t>
      </w:r>
      <w:r w:rsidRPr="00FF6B95">
        <w:rPr>
          <w:rFonts w:asciiTheme="minorHAnsi" w:eastAsia="Calibri" w:hAnsiTheme="minorHAnsi" w:cstheme="minorHAnsi"/>
          <w:sz w:val="24"/>
          <w:szCs w:val="24"/>
        </w:rPr>
        <w:t xml:space="preserve">. Worked on relational databases such as </w:t>
      </w:r>
      <w:r w:rsidRPr="00FF6B95">
        <w:rPr>
          <w:rFonts w:asciiTheme="minorHAnsi" w:eastAsia="Calibri" w:hAnsiTheme="minorHAnsi" w:cstheme="minorHAnsi"/>
          <w:b/>
          <w:sz w:val="24"/>
          <w:szCs w:val="24"/>
        </w:rPr>
        <w:t>SQL Server.</w:t>
      </w:r>
    </w:p>
    <w:p w:rsidR="00227791" w:rsidRPr="00FF6B95" w:rsidRDefault="00227791" w:rsidP="00227791">
      <w:pPr>
        <w:widowControl w:val="0"/>
        <w:numPr>
          <w:ilvl w:val="0"/>
          <w:numId w:val="7"/>
        </w:numPr>
        <w:pBdr>
          <w:top w:val="nil"/>
          <w:left w:val="nil"/>
          <w:bottom w:val="nil"/>
          <w:right w:val="nil"/>
          <w:between w:val="nil"/>
        </w:pBdr>
        <w:tabs>
          <w:tab w:val="left" w:pos="720"/>
        </w:tabs>
        <w:suppressAutoHyphens w:val="0"/>
        <w:jc w:val="both"/>
        <w:rPr>
          <w:rFonts w:asciiTheme="minorHAnsi" w:hAnsiTheme="minorHAnsi" w:cstheme="minorHAnsi"/>
          <w:sz w:val="24"/>
          <w:szCs w:val="24"/>
        </w:rPr>
      </w:pPr>
      <w:r w:rsidRPr="00FF6B95">
        <w:rPr>
          <w:rFonts w:asciiTheme="minorHAnsi" w:eastAsia="Calibri" w:hAnsiTheme="minorHAnsi" w:cstheme="minorHAnsi"/>
          <w:sz w:val="24"/>
          <w:szCs w:val="24"/>
        </w:rPr>
        <w:t xml:space="preserve">Used </w:t>
      </w:r>
      <w:r w:rsidRPr="00FF6B95">
        <w:rPr>
          <w:rFonts w:asciiTheme="minorHAnsi" w:eastAsia="Calibri" w:hAnsiTheme="minorHAnsi" w:cstheme="minorHAnsi"/>
          <w:b/>
          <w:sz w:val="24"/>
          <w:szCs w:val="24"/>
        </w:rPr>
        <w:t>MVC</w:t>
      </w:r>
      <w:r w:rsidRPr="00FF6B95">
        <w:rPr>
          <w:rFonts w:asciiTheme="minorHAnsi" w:eastAsia="Calibri" w:hAnsiTheme="minorHAnsi" w:cstheme="minorHAnsi"/>
          <w:sz w:val="24"/>
          <w:szCs w:val="24"/>
        </w:rPr>
        <w:t xml:space="preserve"> (Spring) to implement MVC controllers and to deploy execution flow in the servlet Environment. </w:t>
      </w:r>
    </w:p>
    <w:p w:rsidR="00227791" w:rsidRPr="00FF6B95" w:rsidRDefault="00227791" w:rsidP="00227791">
      <w:pPr>
        <w:pStyle w:val="NormalVerdana"/>
        <w:numPr>
          <w:ilvl w:val="0"/>
          <w:numId w:val="7"/>
        </w:numPr>
        <w:spacing w:line="276" w:lineRule="auto"/>
        <w:jc w:val="both"/>
        <w:rPr>
          <w:rFonts w:asciiTheme="minorHAnsi" w:hAnsiTheme="minorHAnsi" w:cstheme="minorHAnsi"/>
          <w:sz w:val="24"/>
          <w:szCs w:val="24"/>
        </w:rPr>
      </w:pPr>
      <w:r w:rsidRPr="00FF6B95">
        <w:rPr>
          <w:rFonts w:asciiTheme="minorHAnsi" w:eastAsia="Arial Unicode MS" w:hAnsiTheme="minorHAnsi" w:cstheme="minorHAnsi"/>
          <w:sz w:val="24"/>
          <w:szCs w:val="24"/>
        </w:rPr>
        <w:t xml:space="preserve">Designed and developed front end using </w:t>
      </w:r>
      <w:r w:rsidRPr="00FF6B95">
        <w:rPr>
          <w:rFonts w:asciiTheme="minorHAnsi" w:eastAsia="Arial Unicode MS" w:hAnsiTheme="minorHAnsi" w:cstheme="minorHAnsi"/>
          <w:b/>
          <w:sz w:val="24"/>
          <w:szCs w:val="24"/>
        </w:rPr>
        <w:t>JSP, JSTL, JQUERY and other custom tag libraries.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t>Created several</w:t>
      </w:r>
      <w:r w:rsidRPr="00FF6B95">
        <w:rPr>
          <w:rFonts w:asciiTheme="minorHAnsi" w:hAnsiTheme="minorHAnsi" w:cstheme="minorHAnsi"/>
          <w:b/>
          <w:bCs/>
        </w:rPr>
        <w:t xml:space="preserve"> JSP's</w:t>
      </w:r>
      <w:r w:rsidRPr="00FF6B95">
        <w:rPr>
          <w:rFonts w:asciiTheme="minorHAnsi" w:hAnsiTheme="minorHAnsi" w:cstheme="minorHAnsi"/>
          <w:bCs/>
        </w:rPr>
        <w:t xml:space="preserve"> and populated them with data from databases using </w:t>
      </w:r>
      <w:r w:rsidRPr="00FF6B95">
        <w:rPr>
          <w:rFonts w:asciiTheme="minorHAnsi" w:hAnsiTheme="minorHAnsi" w:cstheme="minorHAnsi"/>
          <w:b/>
          <w:bCs/>
        </w:rPr>
        <w:t>JDBC.</w:t>
      </w:r>
      <w:r w:rsidRPr="00FF6B95">
        <w:rPr>
          <w:rFonts w:asciiTheme="minorHAnsi" w:hAnsiTheme="minorHAnsi" w:cstheme="minorHAnsi"/>
          <w:bCs/>
        </w:rPr>
        <w:t>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t>Designed and developed</w:t>
      </w:r>
      <w:r w:rsidRPr="00FF6B95">
        <w:rPr>
          <w:rFonts w:asciiTheme="minorHAnsi" w:hAnsiTheme="minorHAnsi" w:cstheme="minorHAnsi"/>
          <w:b/>
          <w:bCs/>
        </w:rPr>
        <w:t xml:space="preserve"> EJBs</w:t>
      </w:r>
      <w:r w:rsidRPr="00FF6B95">
        <w:rPr>
          <w:rFonts w:asciiTheme="minorHAnsi" w:hAnsiTheme="minorHAnsi" w:cstheme="minorHAnsi"/>
          <w:bCs/>
        </w:rPr>
        <w:t xml:space="preserve"> to handle business logic and store persistent data.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lastRenderedPageBreak/>
        <w:t>Involved in coding using </w:t>
      </w:r>
      <w:r w:rsidRPr="00FF6B95">
        <w:rPr>
          <w:rFonts w:asciiTheme="minorHAnsi" w:hAnsiTheme="minorHAnsi" w:cstheme="minorHAnsi"/>
          <w:b/>
          <w:bCs/>
        </w:rPr>
        <w:t>Java Servlets,</w:t>
      </w:r>
      <w:r w:rsidRPr="00FF6B95">
        <w:rPr>
          <w:rFonts w:asciiTheme="minorHAnsi" w:hAnsiTheme="minorHAnsi" w:cstheme="minorHAnsi"/>
          <w:bCs/>
        </w:rPr>
        <w:t xml:space="preserve"> created web pages using</w:t>
      </w:r>
      <w:r w:rsidRPr="00FF6B95">
        <w:rPr>
          <w:rFonts w:asciiTheme="minorHAnsi" w:hAnsiTheme="minorHAnsi" w:cstheme="minorHAnsi"/>
          <w:b/>
          <w:bCs/>
        </w:rPr>
        <w:t xml:space="preserve"> JSP's</w:t>
      </w:r>
      <w:r w:rsidRPr="00FF6B95">
        <w:rPr>
          <w:rFonts w:asciiTheme="minorHAnsi" w:hAnsiTheme="minorHAnsi" w:cstheme="minorHAnsi"/>
          <w:bCs/>
        </w:rPr>
        <w:t xml:space="preserve"> for generating pages dynamically.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t xml:space="preserve">Involved in developing forms using </w:t>
      </w:r>
      <w:r w:rsidRPr="00FF6B95">
        <w:rPr>
          <w:rFonts w:asciiTheme="minorHAnsi" w:hAnsiTheme="minorHAnsi" w:cstheme="minorHAnsi"/>
          <w:b/>
          <w:bCs/>
        </w:rPr>
        <w:t>HTML</w:t>
      </w:r>
      <w:r w:rsidRPr="00FF6B95">
        <w:rPr>
          <w:rFonts w:asciiTheme="minorHAnsi" w:hAnsiTheme="minorHAnsi" w:cstheme="minorHAnsi"/>
          <w:bCs/>
        </w:rPr>
        <w:t xml:space="preserve"> and performing client-side validations using JavaScript.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t>Developed server-side functionality for Admin Interface features (adding a User, Modifying the User Details, Assigning Roles, Modifying Roles etc.). </w:t>
      </w:r>
    </w:p>
    <w:p w:rsidR="00227791" w:rsidRPr="00FF6B95" w:rsidRDefault="00227791" w:rsidP="00227791">
      <w:pPr>
        <w:pStyle w:val="ListParagraph"/>
        <w:widowControl/>
        <w:numPr>
          <w:ilvl w:val="0"/>
          <w:numId w:val="7"/>
        </w:numPr>
        <w:autoSpaceDE/>
        <w:autoSpaceDN/>
        <w:adjustRightInd/>
        <w:spacing w:after="200" w:line="276" w:lineRule="auto"/>
        <w:rPr>
          <w:rFonts w:asciiTheme="minorHAnsi" w:hAnsiTheme="minorHAnsi" w:cstheme="minorHAnsi"/>
          <w:bCs/>
        </w:rPr>
      </w:pPr>
      <w:r w:rsidRPr="00FF6B95">
        <w:rPr>
          <w:rFonts w:asciiTheme="minorHAnsi" w:hAnsiTheme="minorHAnsi" w:cstheme="minorHAnsi"/>
          <w:bCs/>
        </w:rPr>
        <w:t xml:space="preserve">Used </w:t>
      </w:r>
      <w:r w:rsidRPr="00FF6B95">
        <w:rPr>
          <w:rFonts w:asciiTheme="minorHAnsi" w:hAnsiTheme="minorHAnsi" w:cstheme="minorHAnsi"/>
          <w:b/>
          <w:bCs/>
        </w:rPr>
        <w:t>J2EE</w:t>
      </w:r>
      <w:r w:rsidRPr="00FF6B95">
        <w:rPr>
          <w:rFonts w:asciiTheme="minorHAnsi" w:hAnsiTheme="minorHAnsi" w:cstheme="minorHAnsi"/>
          <w:bCs/>
        </w:rPr>
        <w:t xml:space="preserve"> Singleton design pattern.</w:t>
      </w:r>
    </w:p>
    <w:p w:rsidR="00227791" w:rsidRPr="00FF6B95" w:rsidRDefault="00227791" w:rsidP="00227791">
      <w:pPr>
        <w:jc w:val="both"/>
        <w:rPr>
          <w:rFonts w:asciiTheme="minorHAnsi" w:hAnsiTheme="minorHAnsi" w:cstheme="minorHAnsi"/>
          <w:sz w:val="24"/>
          <w:szCs w:val="24"/>
        </w:rPr>
      </w:pPr>
      <w:r w:rsidRPr="00FF6B95">
        <w:rPr>
          <w:rFonts w:asciiTheme="minorHAnsi" w:hAnsiTheme="minorHAnsi" w:cstheme="minorHAnsi"/>
          <w:b/>
          <w:sz w:val="24"/>
          <w:szCs w:val="24"/>
        </w:rPr>
        <w:t>Environment:</w:t>
      </w:r>
      <w:r w:rsidRPr="00FF6B95">
        <w:rPr>
          <w:rFonts w:asciiTheme="minorHAnsi" w:hAnsiTheme="minorHAnsi" w:cstheme="minorHAnsi"/>
          <w:sz w:val="24"/>
          <w:szCs w:val="24"/>
        </w:rPr>
        <w:t xml:space="preserve"> Java, J2EE, Servlets, Struts, Junit, EJB, BEA WebLogic, JDBC, SQL,Servlets, JSP, Java Mail, XML, SAX, DOM, Oracle, SQL, Eclipse, Hibernate, JavaScript, JSP Custom Tag Libraries (JSTL), HTML, CSS, XML, Java Script, jQuery, JSON, JUnit Testing framework, SQL Server 2008.</w:t>
      </w:r>
    </w:p>
    <w:p w:rsidR="00227791" w:rsidRPr="00FF6B95" w:rsidRDefault="00227791" w:rsidP="00227791">
      <w:pPr>
        <w:jc w:val="both"/>
        <w:rPr>
          <w:rFonts w:asciiTheme="minorHAnsi" w:hAnsiTheme="minorHAnsi" w:cstheme="minorHAnsi"/>
          <w:sz w:val="24"/>
          <w:szCs w:val="24"/>
        </w:rPr>
      </w:pPr>
    </w:p>
    <w:p w:rsidR="00227791" w:rsidRPr="00FF6B95" w:rsidRDefault="00227791" w:rsidP="00227791">
      <w:pPr>
        <w:spacing w:line="276" w:lineRule="auto"/>
        <w:jc w:val="both"/>
        <w:rPr>
          <w:rFonts w:asciiTheme="minorHAnsi" w:hAnsiTheme="minorHAnsi" w:cstheme="minorHAnsi"/>
          <w:sz w:val="24"/>
          <w:szCs w:val="24"/>
        </w:rPr>
      </w:pPr>
      <w:r w:rsidRPr="00FF6B95">
        <w:rPr>
          <w:rFonts w:asciiTheme="minorHAnsi" w:hAnsiTheme="minorHAnsi" w:cstheme="minorHAnsi"/>
          <w:b/>
          <w:bCs/>
          <w:sz w:val="24"/>
          <w:szCs w:val="24"/>
        </w:rPr>
        <w:t>Education:</w:t>
      </w:r>
      <w:r w:rsidRPr="00FF6B95">
        <w:rPr>
          <w:rFonts w:asciiTheme="minorHAnsi" w:hAnsiTheme="minorHAnsi" w:cstheme="minorHAnsi"/>
          <w:bCs/>
          <w:sz w:val="24"/>
          <w:szCs w:val="24"/>
        </w:rPr>
        <w:t xml:space="preserve"> Bachelor’s in Engineering from JNTU- India</w:t>
      </w:r>
      <w:bookmarkEnd w:id="8"/>
      <w:bookmarkEnd w:id="10"/>
    </w:p>
    <w:sectPr w:rsidR="00227791" w:rsidRPr="00FF6B95" w:rsidSect="00672EA1">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720" w:right="930" w:bottom="108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2C83" w:rsidRDefault="008F2C83">
      <w:r>
        <w:separator/>
      </w:r>
    </w:p>
  </w:endnote>
  <w:endnote w:type="continuationSeparator" w:id="1">
    <w:p w:rsidR="008F2C83" w:rsidRDefault="008F2C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GE Inspira">
    <w:altName w:val="Times New Roman"/>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847" w:rsidRDefault="008F2C8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7D0" w:rsidRDefault="001B0BA3">
    <w:pPr>
      <w:pStyle w:val="Footer"/>
    </w:pPr>
    <w:r>
      <w:t xml:space="preserve">Page </w:t>
    </w:r>
    <w:r w:rsidR="00A57058">
      <w:fldChar w:fldCharType="begin"/>
    </w:r>
    <w:r>
      <w:instrText xml:space="preserve"> PAGE </w:instrText>
    </w:r>
    <w:r w:rsidR="00A57058">
      <w:fldChar w:fldCharType="separate"/>
    </w:r>
    <w:r w:rsidR="00FF785F">
      <w:rPr>
        <w:noProof/>
      </w:rPr>
      <w:t>1</w:t>
    </w:r>
    <w:r w:rsidR="00A57058">
      <w:fldChar w:fldCharType="end"/>
    </w:r>
    <w:r>
      <w:t xml:space="preserve"> of </w:t>
    </w:r>
    <w:fldSimple w:instr=" NUMPAGES ">
      <w:r w:rsidR="00FF785F">
        <w:rPr>
          <w:noProof/>
        </w:rPr>
        <w:t>8</w:t>
      </w:r>
    </w:fldSimple>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847" w:rsidRDefault="008F2C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2C83" w:rsidRDefault="008F2C83">
      <w:r>
        <w:separator/>
      </w:r>
    </w:p>
  </w:footnote>
  <w:footnote w:type="continuationSeparator" w:id="1">
    <w:p w:rsidR="008F2C83" w:rsidRDefault="008F2C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847" w:rsidRDefault="008F2C8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847" w:rsidRDefault="008F2C8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1847" w:rsidRDefault="008F2C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4">
    <w:nsid w:val="1BF073F6"/>
    <w:multiLevelType w:val="hybridMultilevel"/>
    <w:tmpl w:val="EFDA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431D58"/>
    <w:multiLevelType w:val="hybridMultilevel"/>
    <w:tmpl w:val="EB64D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0DF7"/>
    <w:multiLevelType w:val="hybridMultilevel"/>
    <w:tmpl w:val="CEE0F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470E1D"/>
    <w:multiLevelType w:val="hybridMultilevel"/>
    <w:tmpl w:val="5FFE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D6954"/>
    <w:multiLevelType w:val="hybridMultilevel"/>
    <w:tmpl w:val="250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C3AFF"/>
    <w:multiLevelType w:val="hybridMultilevel"/>
    <w:tmpl w:val="F21A8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C025A3"/>
    <w:multiLevelType w:val="hybridMultilevel"/>
    <w:tmpl w:val="33349A1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4D0576CA"/>
    <w:multiLevelType w:val="hybridMultilevel"/>
    <w:tmpl w:val="E1FE7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52F29EC"/>
    <w:multiLevelType w:val="hybridMultilevel"/>
    <w:tmpl w:val="145A4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6B31AE7"/>
    <w:multiLevelType w:val="hybridMultilevel"/>
    <w:tmpl w:val="C49AE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6E6B4172"/>
    <w:multiLevelType w:val="hybridMultilevel"/>
    <w:tmpl w:val="DDC203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4EC5699"/>
    <w:multiLevelType w:val="hybridMultilevel"/>
    <w:tmpl w:val="CB18D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B27630E"/>
    <w:multiLevelType w:val="hybridMultilevel"/>
    <w:tmpl w:val="A84E2D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CC60D47"/>
    <w:multiLevelType w:val="hybridMultilevel"/>
    <w:tmpl w:val="114E2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15"/>
  </w:num>
  <w:num w:numId="7">
    <w:abstractNumId w:val="17"/>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8"/>
  </w:num>
  <w:num w:numId="11">
    <w:abstractNumId w:val="5"/>
  </w:num>
  <w:num w:numId="12">
    <w:abstractNumId w:val="18"/>
  </w:num>
  <w:num w:numId="13">
    <w:abstractNumId w:val="10"/>
  </w:num>
  <w:num w:numId="14">
    <w:abstractNumId w:val="16"/>
  </w:num>
  <w:num w:numId="15">
    <w:abstractNumId w:val="7"/>
  </w:num>
  <w:num w:numId="16">
    <w:abstractNumId w:val="12"/>
  </w:num>
  <w:num w:numId="17">
    <w:abstractNumId w:val="6"/>
  </w:num>
  <w:num w:numId="18">
    <w:abstractNumId w:val="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pos w:val="beneathText"/>
    <w:footnote w:id="0"/>
    <w:footnote w:id="1"/>
  </w:footnotePr>
  <w:endnotePr>
    <w:endnote w:id="0"/>
    <w:endnote w:id="1"/>
  </w:endnotePr>
  <w:compat/>
  <w:rsids>
    <w:rsidRoot w:val="00485A9E"/>
    <w:rsid w:val="00002D82"/>
    <w:rsid w:val="00024077"/>
    <w:rsid w:val="00054597"/>
    <w:rsid w:val="00065284"/>
    <w:rsid w:val="00071DD4"/>
    <w:rsid w:val="000D33FF"/>
    <w:rsid w:val="00103455"/>
    <w:rsid w:val="00124607"/>
    <w:rsid w:val="00125E40"/>
    <w:rsid w:val="0015534E"/>
    <w:rsid w:val="00176561"/>
    <w:rsid w:val="001811B8"/>
    <w:rsid w:val="001B060F"/>
    <w:rsid w:val="001B0BA3"/>
    <w:rsid w:val="001E2BA7"/>
    <w:rsid w:val="001F2A4B"/>
    <w:rsid w:val="00227791"/>
    <w:rsid w:val="002301B0"/>
    <w:rsid w:val="00236AE3"/>
    <w:rsid w:val="00286A4C"/>
    <w:rsid w:val="002C3EC4"/>
    <w:rsid w:val="002F0954"/>
    <w:rsid w:val="002F74C6"/>
    <w:rsid w:val="003010F4"/>
    <w:rsid w:val="00322CBE"/>
    <w:rsid w:val="00326FB2"/>
    <w:rsid w:val="00330B8D"/>
    <w:rsid w:val="003469C5"/>
    <w:rsid w:val="00361C1D"/>
    <w:rsid w:val="003A311B"/>
    <w:rsid w:val="003B3B73"/>
    <w:rsid w:val="003C5D23"/>
    <w:rsid w:val="003D710F"/>
    <w:rsid w:val="003E1D4F"/>
    <w:rsid w:val="00402BFA"/>
    <w:rsid w:val="00485A9E"/>
    <w:rsid w:val="00490BD3"/>
    <w:rsid w:val="004D60F7"/>
    <w:rsid w:val="004F13AD"/>
    <w:rsid w:val="005203F7"/>
    <w:rsid w:val="0053713B"/>
    <w:rsid w:val="005610D6"/>
    <w:rsid w:val="0059528C"/>
    <w:rsid w:val="005F1BBC"/>
    <w:rsid w:val="006252F7"/>
    <w:rsid w:val="00645479"/>
    <w:rsid w:val="00687141"/>
    <w:rsid w:val="00697FB0"/>
    <w:rsid w:val="006F0BBE"/>
    <w:rsid w:val="006F455F"/>
    <w:rsid w:val="00713CB0"/>
    <w:rsid w:val="00753EF9"/>
    <w:rsid w:val="007667BA"/>
    <w:rsid w:val="007900CC"/>
    <w:rsid w:val="007C290A"/>
    <w:rsid w:val="00801BCA"/>
    <w:rsid w:val="00826A2F"/>
    <w:rsid w:val="00827F52"/>
    <w:rsid w:val="008511AC"/>
    <w:rsid w:val="0085564E"/>
    <w:rsid w:val="00864E4B"/>
    <w:rsid w:val="008C0DC2"/>
    <w:rsid w:val="008D589E"/>
    <w:rsid w:val="008D5928"/>
    <w:rsid w:val="008E60B8"/>
    <w:rsid w:val="008F2C83"/>
    <w:rsid w:val="00907E34"/>
    <w:rsid w:val="00923723"/>
    <w:rsid w:val="00942808"/>
    <w:rsid w:val="00963D29"/>
    <w:rsid w:val="00981DBF"/>
    <w:rsid w:val="00986D9F"/>
    <w:rsid w:val="009C3EED"/>
    <w:rsid w:val="009E0907"/>
    <w:rsid w:val="00A57058"/>
    <w:rsid w:val="00A828F5"/>
    <w:rsid w:val="00A87175"/>
    <w:rsid w:val="00AB42D9"/>
    <w:rsid w:val="00AF6B66"/>
    <w:rsid w:val="00B06649"/>
    <w:rsid w:val="00B2149D"/>
    <w:rsid w:val="00BF321E"/>
    <w:rsid w:val="00C07A23"/>
    <w:rsid w:val="00C222B8"/>
    <w:rsid w:val="00C24D4A"/>
    <w:rsid w:val="00C40F7C"/>
    <w:rsid w:val="00C413C3"/>
    <w:rsid w:val="00C42350"/>
    <w:rsid w:val="00C56279"/>
    <w:rsid w:val="00C61E02"/>
    <w:rsid w:val="00C64D04"/>
    <w:rsid w:val="00C8304F"/>
    <w:rsid w:val="00CA4F55"/>
    <w:rsid w:val="00CB4D0B"/>
    <w:rsid w:val="00CE2EF5"/>
    <w:rsid w:val="00D11E87"/>
    <w:rsid w:val="00D133B3"/>
    <w:rsid w:val="00D50B56"/>
    <w:rsid w:val="00D74D4D"/>
    <w:rsid w:val="00D75A2F"/>
    <w:rsid w:val="00D9028B"/>
    <w:rsid w:val="00DB785F"/>
    <w:rsid w:val="00E623A3"/>
    <w:rsid w:val="00E96711"/>
    <w:rsid w:val="00EA42D2"/>
    <w:rsid w:val="00EB0818"/>
    <w:rsid w:val="00EF07D2"/>
    <w:rsid w:val="00EF706F"/>
    <w:rsid w:val="00F14CF1"/>
    <w:rsid w:val="00F23A04"/>
    <w:rsid w:val="00F44870"/>
    <w:rsid w:val="00F576D6"/>
    <w:rsid w:val="00F672A6"/>
    <w:rsid w:val="00F832B8"/>
    <w:rsid w:val="00FA3433"/>
    <w:rsid w:val="00FE0DFB"/>
    <w:rsid w:val="00FF6B95"/>
    <w:rsid w:val="00FF78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91"/>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227791"/>
    <w:pPr>
      <w:keepNext/>
      <w:numPr>
        <w:numId w:val="1"/>
      </w:numPr>
      <w:outlineLvl w:val="0"/>
    </w:pPr>
    <w:rPr>
      <w:rFonts w:ascii="Arial" w:hAnsi="Arial" w:cs="Arial"/>
      <w:b/>
      <w:bCs/>
      <w:sz w:val="24"/>
      <w:szCs w:val="24"/>
      <w:u w:val="single"/>
    </w:rPr>
  </w:style>
  <w:style w:type="paragraph" w:styleId="Heading2">
    <w:name w:val="heading 2"/>
    <w:basedOn w:val="Normal"/>
    <w:next w:val="Normal"/>
    <w:link w:val="Heading2Char"/>
    <w:uiPriority w:val="9"/>
    <w:unhideWhenUsed/>
    <w:qFormat/>
    <w:rsid w:val="001034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227791"/>
    <w:pPr>
      <w:keepNext/>
      <w:numPr>
        <w:ilvl w:val="4"/>
        <w:numId w:val="1"/>
      </w:numPr>
      <w:jc w:val="both"/>
      <w:outlineLvl w:val="4"/>
    </w:pPr>
    <w:rPr>
      <w:rFonts w:ascii="Arial" w:hAnsi="Arial" w:cs="Arial"/>
      <w:b/>
      <w:bCs/>
      <w:sz w:val="22"/>
      <w:szCs w:val="22"/>
    </w:rPr>
  </w:style>
  <w:style w:type="paragraph" w:styleId="Heading9">
    <w:name w:val="heading 9"/>
    <w:basedOn w:val="Normal"/>
    <w:next w:val="Normal"/>
    <w:link w:val="Heading9Char"/>
    <w:qFormat/>
    <w:rsid w:val="002277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791"/>
    <w:rPr>
      <w:rFonts w:ascii="Arial" w:eastAsia="Times New Roman" w:hAnsi="Arial" w:cs="Arial"/>
      <w:b/>
      <w:bCs/>
      <w:sz w:val="24"/>
      <w:szCs w:val="24"/>
      <w:u w:val="single"/>
      <w:lang w:eastAsia="ar-SA"/>
    </w:rPr>
  </w:style>
  <w:style w:type="character" w:customStyle="1" w:styleId="Heading5Char">
    <w:name w:val="Heading 5 Char"/>
    <w:basedOn w:val="DefaultParagraphFont"/>
    <w:link w:val="Heading5"/>
    <w:rsid w:val="00227791"/>
    <w:rPr>
      <w:rFonts w:ascii="Arial" w:eastAsia="Times New Roman" w:hAnsi="Arial" w:cs="Arial"/>
      <w:b/>
      <w:bCs/>
      <w:lang w:eastAsia="ar-SA"/>
    </w:rPr>
  </w:style>
  <w:style w:type="character" w:customStyle="1" w:styleId="Heading9Char">
    <w:name w:val="Heading 9 Char"/>
    <w:basedOn w:val="DefaultParagraphFont"/>
    <w:link w:val="Heading9"/>
    <w:rsid w:val="00227791"/>
    <w:rPr>
      <w:rFonts w:ascii="Arial" w:eastAsia="Times New Roman" w:hAnsi="Arial" w:cs="Arial"/>
      <w:lang w:eastAsia="ar-SA"/>
    </w:rPr>
  </w:style>
  <w:style w:type="character" w:styleId="Hyperlink">
    <w:name w:val="Hyperlink"/>
    <w:rsid w:val="00227791"/>
    <w:rPr>
      <w:color w:val="0000FF"/>
      <w:u w:val="single"/>
    </w:rPr>
  </w:style>
  <w:style w:type="character" w:customStyle="1" w:styleId="system1">
    <w:name w:val="system1"/>
    <w:rsid w:val="00227791"/>
    <w:rPr>
      <w:b w:val="0"/>
      <w:bCs w:val="0"/>
      <w:i w:val="0"/>
      <w:iCs w:val="0"/>
      <w:color w:val="DA8103"/>
    </w:rPr>
  </w:style>
  <w:style w:type="paragraph" w:styleId="BodyText">
    <w:name w:val="Body Text"/>
    <w:basedOn w:val="Normal"/>
    <w:link w:val="BodyTextChar"/>
    <w:rsid w:val="00227791"/>
    <w:pPr>
      <w:spacing w:after="120"/>
    </w:pPr>
  </w:style>
  <w:style w:type="character" w:customStyle="1" w:styleId="BodyTextChar">
    <w:name w:val="Body Text Char"/>
    <w:basedOn w:val="DefaultParagraphFont"/>
    <w:link w:val="BodyText"/>
    <w:rsid w:val="00227791"/>
    <w:rPr>
      <w:rFonts w:ascii="Times New Roman" w:eastAsia="Times New Roman" w:hAnsi="Times New Roman" w:cs="Times New Roman"/>
      <w:sz w:val="20"/>
      <w:szCs w:val="20"/>
      <w:lang w:eastAsia="ar-SA"/>
    </w:rPr>
  </w:style>
  <w:style w:type="paragraph" w:styleId="Header">
    <w:name w:val="header"/>
    <w:basedOn w:val="Normal"/>
    <w:link w:val="HeaderChar"/>
    <w:rsid w:val="00227791"/>
    <w:pPr>
      <w:tabs>
        <w:tab w:val="center" w:pos="4320"/>
        <w:tab w:val="right" w:pos="8640"/>
      </w:tabs>
    </w:pPr>
  </w:style>
  <w:style w:type="character" w:customStyle="1" w:styleId="HeaderChar">
    <w:name w:val="Header Char"/>
    <w:basedOn w:val="DefaultParagraphFont"/>
    <w:link w:val="Header"/>
    <w:rsid w:val="00227791"/>
    <w:rPr>
      <w:rFonts w:ascii="Times New Roman" w:eastAsia="Times New Roman" w:hAnsi="Times New Roman" w:cs="Times New Roman"/>
      <w:sz w:val="20"/>
      <w:szCs w:val="20"/>
      <w:lang w:eastAsia="ar-SA"/>
    </w:rPr>
  </w:style>
  <w:style w:type="paragraph" w:styleId="Footer">
    <w:name w:val="footer"/>
    <w:basedOn w:val="Normal"/>
    <w:link w:val="FooterChar"/>
    <w:rsid w:val="00227791"/>
    <w:pPr>
      <w:tabs>
        <w:tab w:val="center" w:pos="4320"/>
        <w:tab w:val="right" w:pos="8640"/>
      </w:tabs>
    </w:pPr>
  </w:style>
  <w:style w:type="character" w:customStyle="1" w:styleId="FooterChar">
    <w:name w:val="Footer Char"/>
    <w:basedOn w:val="DefaultParagraphFont"/>
    <w:link w:val="Footer"/>
    <w:rsid w:val="00227791"/>
    <w:rPr>
      <w:rFonts w:ascii="Times New Roman" w:eastAsia="Times New Roman" w:hAnsi="Times New Roman" w:cs="Times New Roman"/>
      <w:sz w:val="20"/>
      <w:szCs w:val="20"/>
      <w:lang w:eastAsia="ar-SA"/>
    </w:rPr>
  </w:style>
  <w:style w:type="paragraph" w:customStyle="1" w:styleId="Para">
    <w:name w:val="Para"/>
    <w:basedOn w:val="Normal"/>
    <w:rsid w:val="00227791"/>
    <w:pPr>
      <w:keepLines/>
      <w:spacing w:before="100"/>
      <w:ind w:left="562"/>
    </w:pPr>
    <w:rPr>
      <w:rFonts w:ascii="GE Inspira" w:hAnsi="GE Inspira"/>
    </w:rPr>
  </w:style>
  <w:style w:type="paragraph" w:styleId="BodyText2">
    <w:name w:val="Body Text 2"/>
    <w:basedOn w:val="Normal"/>
    <w:link w:val="BodyText2Char"/>
    <w:rsid w:val="00227791"/>
    <w:pPr>
      <w:jc w:val="both"/>
    </w:pPr>
    <w:rPr>
      <w:rFonts w:ascii="Verdana" w:hAnsi="Verdana"/>
    </w:rPr>
  </w:style>
  <w:style w:type="character" w:customStyle="1" w:styleId="BodyText2Char">
    <w:name w:val="Body Text 2 Char"/>
    <w:basedOn w:val="DefaultParagraphFont"/>
    <w:link w:val="BodyText2"/>
    <w:rsid w:val="00227791"/>
    <w:rPr>
      <w:rFonts w:ascii="Verdana" w:eastAsia="Times New Roman" w:hAnsi="Verdana" w:cs="Times New Roman"/>
      <w:sz w:val="20"/>
      <w:szCs w:val="20"/>
      <w:lang w:eastAsia="ar-SA"/>
    </w:rPr>
  </w:style>
  <w:style w:type="paragraph" w:styleId="ListParagraph">
    <w:name w:val="List Paragraph"/>
    <w:basedOn w:val="Normal"/>
    <w:link w:val="ListParagraphChar"/>
    <w:uiPriority w:val="34"/>
    <w:qFormat/>
    <w:rsid w:val="00227791"/>
    <w:pPr>
      <w:widowControl w:val="0"/>
      <w:suppressAutoHyphens w:val="0"/>
      <w:autoSpaceDE w:val="0"/>
      <w:autoSpaceDN w:val="0"/>
      <w:adjustRightInd w:val="0"/>
      <w:ind w:left="720"/>
      <w:contextualSpacing/>
    </w:pPr>
    <w:rPr>
      <w:rFonts w:ascii="Arial" w:hAnsi="Arial" w:cs="Arial"/>
      <w:color w:val="000000"/>
      <w:sz w:val="24"/>
      <w:szCs w:val="24"/>
      <w:lang w:eastAsia="en-US"/>
    </w:rPr>
  </w:style>
  <w:style w:type="character" w:customStyle="1" w:styleId="ListParagraphChar">
    <w:name w:val="List Paragraph Char"/>
    <w:link w:val="ListParagraph"/>
    <w:uiPriority w:val="34"/>
    <w:locked/>
    <w:rsid w:val="00227791"/>
    <w:rPr>
      <w:rFonts w:ascii="Arial" w:eastAsia="Times New Roman" w:hAnsi="Arial" w:cs="Arial"/>
      <w:color w:val="000000"/>
      <w:sz w:val="24"/>
      <w:szCs w:val="24"/>
    </w:rPr>
  </w:style>
  <w:style w:type="paragraph" w:styleId="NoSpacing">
    <w:name w:val="No Spacing"/>
    <w:uiPriority w:val="1"/>
    <w:qFormat/>
    <w:rsid w:val="00227791"/>
    <w:pPr>
      <w:spacing w:after="0" w:line="240" w:lineRule="auto"/>
    </w:pPr>
    <w:rPr>
      <w:rFonts w:ascii="Calibri" w:eastAsia="Calibri" w:hAnsi="Calibri" w:cs="Times New Roman"/>
    </w:rPr>
  </w:style>
  <w:style w:type="paragraph" w:customStyle="1" w:styleId="DefaultText">
    <w:name w:val="Default Text"/>
    <w:basedOn w:val="Normal"/>
    <w:rsid w:val="00227791"/>
    <w:pPr>
      <w:widowControl w:val="0"/>
      <w:suppressAutoHyphens w:val="0"/>
    </w:pPr>
    <w:rPr>
      <w:lang w:eastAsia="en-US"/>
    </w:rPr>
  </w:style>
  <w:style w:type="paragraph" w:customStyle="1" w:styleId="NormalVerdana">
    <w:name w:val="Normal + Verdana"/>
    <w:aliases w:val="10 pt,Bold + 10 pt"/>
    <w:basedOn w:val="Normal"/>
    <w:link w:val="NormalVerdanaChar"/>
    <w:rsid w:val="00227791"/>
    <w:pPr>
      <w:suppressAutoHyphens w:val="0"/>
    </w:pPr>
    <w:rPr>
      <w:rFonts w:ascii="Verdana" w:hAnsi="Verdana"/>
      <w:lang w:eastAsia="en-US"/>
    </w:rPr>
  </w:style>
  <w:style w:type="character" w:customStyle="1" w:styleId="NormalVerdanaChar">
    <w:name w:val="Normal + Verdana Char"/>
    <w:link w:val="NormalVerdana"/>
    <w:rsid w:val="00227791"/>
    <w:rPr>
      <w:rFonts w:ascii="Verdana" w:eastAsia="Times New Roman" w:hAnsi="Verdana" w:cs="Times New Roman"/>
      <w:sz w:val="20"/>
      <w:szCs w:val="20"/>
    </w:rPr>
  </w:style>
  <w:style w:type="paragraph" w:customStyle="1" w:styleId="ColorfulList-Accent11">
    <w:name w:val="Colorful List - Accent 11"/>
    <w:basedOn w:val="Normal"/>
    <w:link w:val="ColorfulList-Accent1Char"/>
    <w:uiPriority w:val="34"/>
    <w:qFormat/>
    <w:rsid w:val="00227791"/>
    <w:pPr>
      <w:suppressAutoHyphens w:val="0"/>
      <w:spacing w:after="120" w:line="264" w:lineRule="auto"/>
      <w:ind w:left="720"/>
      <w:contextualSpacing/>
    </w:pPr>
    <w:rPr>
      <w:rFonts w:ascii="Calibri" w:hAnsi="Calibri"/>
      <w:lang w:eastAsia="en-US"/>
    </w:rPr>
  </w:style>
  <w:style w:type="character" w:customStyle="1" w:styleId="ColorfulList-Accent1Char">
    <w:name w:val="Colorful List - Accent 1 Char"/>
    <w:basedOn w:val="DefaultParagraphFont"/>
    <w:link w:val="ColorfulList-Accent11"/>
    <w:uiPriority w:val="34"/>
    <w:rsid w:val="00227791"/>
    <w:rPr>
      <w:rFonts w:ascii="Calibri" w:eastAsia="Times New Roman" w:hAnsi="Calibri" w:cs="Times New Roman"/>
      <w:sz w:val="20"/>
      <w:szCs w:val="20"/>
    </w:rPr>
  </w:style>
  <w:style w:type="character" w:customStyle="1" w:styleId="apple-converted-space">
    <w:name w:val="apple-converted-space"/>
    <w:basedOn w:val="DefaultParagraphFont"/>
    <w:rsid w:val="008C0DC2"/>
  </w:style>
  <w:style w:type="character" w:customStyle="1" w:styleId="Heading2Char">
    <w:name w:val="Heading 2 Char"/>
    <w:basedOn w:val="DefaultParagraphFont"/>
    <w:link w:val="Heading2"/>
    <w:uiPriority w:val="9"/>
    <w:rsid w:val="00103455"/>
    <w:rPr>
      <w:rFonts w:asciiTheme="majorHAnsi" w:eastAsiaTheme="majorEastAsia" w:hAnsiTheme="majorHAnsi" w:cstheme="majorBidi"/>
      <w:color w:val="2F5496" w:themeColor="accent1" w:themeShade="BF"/>
      <w:sz w:val="26"/>
      <w:szCs w:val="26"/>
      <w:lang w:eastAsia="ar-SA"/>
    </w:rPr>
  </w:style>
  <w:style w:type="paragraph" w:customStyle="1" w:styleId="workdescription">
    <w:name w:val="work_description"/>
    <w:basedOn w:val="Normal"/>
    <w:rsid w:val="00BF321E"/>
    <w:pPr>
      <w:suppressAutoHyphens w:val="0"/>
      <w:spacing w:before="100" w:beforeAutospacing="1" w:after="100" w:afterAutospacing="1"/>
    </w:pPr>
    <w:rPr>
      <w:sz w:val="24"/>
      <w:szCs w:val="24"/>
      <w:lang w:eastAsia="en-US"/>
    </w:rPr>
  </w:style>
  <w:style w:type="paragraph" w:styleId="NormalWeb">
    <w:name w:val="Normal (Web)"/>
    <w:basedOn w:val="Normal"/>
    <w:uiPriority w:val="99"/>
    <w:unhideWhenUsed/>
    <w:rsid w:val="00C42350"/>
    <w:pPr>
      <w:suppressAutoHyphens w:val="0"/>
      <w:spacing w:before="100" w:beforeAutospacing="1" w:after="100" w:afterAutospacing="1"/>
    </w:pPr>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791"/>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227791"/>
    <w:pPr>
      <w:keepNext/>
      <w:numPr>
        <w:numId w:val="1"/>
      </w:numPr>
      <w:outlineLvl w:val="0"/>
    </w:pPr>
    <w:rPr>
      <w:rFonts w:ascii="Arial" w:hAnsi="Arial" w:cs="Arial"/>
      <w:b/>
      <w:bCs/>
      <w:sz w:val="24"/>
      <w:szCs w:val="24"/>
      <w:u w:val="single"/>
    </w:rPr>
  </w:style>
  <w:style w:type="paragraph" w:styleId="Heading2">
    <w:name w:val="heading 2"/>
    <w:basedOn w:val="Normal"/>
    <w:next w:val="Normal"/>
    <w:link w:val="Heading2Char"/>
    <w:uiPriority w:val="9"/>
    <w:unhideWhenUsed/>
    <w:qFormat/>
    <w:rsid w:val="001034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227791"/>
    <w:pPr>
      <w:keepNext/>
      <w:numPr>
        <w:ilvl w:val="4"/>
        <w:numId w:val="1"/>
      </w:numPr>
      <w:jc w:val="both"/>
      <w:outlineLvl w:val="4"/>
    </w:pPr>
    <w:rPr>
      <w:rFonts w:ascii="Arial" w:hAnsi="Arial" w:cs="Arial"/>
      <w:b/>
      <w:bCs/>
      <w:sz w:val="22"/>
      <w:szCs w:val="22"/>
    </w:rPr>
  </w:style>
  <w:style w:type="paragraph" w:styleId="Heading9">
    <w:name w:val="heading 9"/>
    <w:basedOn w:val="Normal"/>
    <w:next w:val="Normal"/>
    <w:link w:val="Heading9Char"/>
    <w:qFormat/>
    <w:rsid w:val="00227791"/>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7791"/>
    <w:rPr>
      <w:rFonts w:ascii="Arial" w:eastAsia="Times New Roman" w:hAnsi="Arial" w:cs="Arial"/>
      <w:b/>
      <w:bCs/>
      <w:sz w:val="24"/>
      <w:szCs w:val="24"/>
      <w:u w:val="single"/>
      <w:lang w:eastAsia="ar-SA"/>
    </w:rPr>
  </w:style>
  <w:style w:type="character" w:customStyle="1" w:styleId="Heading5Char">
    <w:name w:val="Heading 5 Char"/>
    <w:basedOn w:val="DefaultParagraphFont"/>
    <w:link w:val="Heading5"/>
    <w:rsid w:val="00227791"/>
    <w:rPr>
      <w:rFonts w:ascii="Arial" w:eastAsia="Times New Roman" w:hAnsi="Arial" w:cs="Arial"/>
      <w:b/>
      <w:bCs/>
      <w:lang w:eastAsia="ar-SA"/>
    </w:rPr>
  </w:style>
  <w:style w:type="character" w:customStyle="1" w:styleId="Heading9Char">
    <w:name w:val="Heading 9 Char"/>
    <w:basedOn w:val="DefaultParagraphFont"/>
    <w:link w:val="Heading9"/>
    <w:rsid w:val="00227791"/>
    <w:rPr>
      <w:rFonts w:ascii="Arial" w:eastAsia="Times New Roman" w:hAnsi="Arial" w:cs="Arial"/>
      <w:lang w:eastAsia="ar-SA"/>
    </w:rPr>
  </w:style>
  <w:style w:type="character" w:styleId="Hyperlink">
    <w:name w:val="Hyperlink"/>
    <w:rsid w:val="00227791"/>
    <w:rPr>
      <w:color w:val="0000FF"/>
      <w:u w:val="single"/>
    </w:rPr>
  </w:style>
  <w:style w:type="character" w:customStyle="1" w:styleId="system1">
    <w:name w:val="system1"/>
    <w:rsid w:val="00227791"/>
    <w:rPr>
      <w:b w:val="0"/>
      <w:bCs w:val="0"/>
      <w:i w:val="0"/>
      <w:iCs w:val="0"/>
      <w:color w:val="DA8103"/>
    </w:rPr>
  </w:style>
  <w:style w:type="paragraph" w:styleId="BodyText">
    <w:name w:val="Body Text"/>
    <w:basedOn w:val="Normal"/>
    <w:link w:val="BodyTextChar"/>
    <w:rsid w:val="00227791"/>
    <w:pPr>
      <w:spacing w:after="120"/>
    </w:pPr>
  </w:style>
  <w:style w:type="character" w:customStyle="1" w:styleId="BodyTextChar">
    <w:name w:val="Body Text Char"/>
    <w:basedOn w:val="DefaultParagraphFont"/>
    <w:link w:val="BodyText"/>
    <w:rsid w:val="00227791"/>
    <w:rPr>
      <w:rFonts w:ascii="Times New Roman" w:eastAsia="Times New Roman" w:hAnsi="Times New Roman" w:cs="Times New Roman"/>
      <w:sz w:val="20"/>
      <w:szCs w:val="20"/>
      <w:lang w:eastAsia="ar-SA"/>
    </w:rPr>
  </w:style>
  <w:style w:type="paragraph" w:styleId="Header">
    <w:name w:val="header"/>
    <w:basedOn w:val="Normal"/>
    <w:link w:val="HeaderChar"/>
    <w:rsid w:val="00227791"/>
    <w:pPr>
      <w:tabs>
        <w:tab w:val="center" w:pos="4320"/>
        <w:tab w:val="right" w:pos="8640"/>
      </w:tabs>
    </w:pPr>
  </w:style>
  <w:style w:type="character" w:customStyle="1" w:styleId="HeaderChar">
    <w:name w:val="Header Char"/>
    <w:basedOn w:val="DefaultParagraphFont"/>
    <w:link w:val="Header"/>
    <w:rsid w:val="00227791"/>
    <w:rPr>
      <w:rFonts w:ascii="Times New Roman" w:eastAsia="Times New Roman" w:hAnsi="Times New Roman" w:cs="Times New Roman"/>
      <w:sz w:val="20"/>
      <w:szCs w:val="20"/>
      <w:lang w:eastAsia="ar-SA"/>
    </w:rPr>
  </w:style>
  <w:style w:type="paragraph" w:styleId="Footer">
    <w:name w:val="footer"/>
    <w:basedOn w:val="Normal"/>
    <w:link w:val="FooterChar"/>
    <w:rsid w:val="00227791"/>
    <w:pPr>
      <w:tabs>
        <w:tab w:val="center" w:pos="4320"/>
        <w:tab w:val="right" w:pos="8640"/>
      </w:tabs>
    </w:pPr>
  </w:style>
  <w:style w:type="character" w:customStyle="1" w:styleId="FooterChar">
    <w:name w:val="Footer Char"/>
    <w:basedOn w:val="DefaultParagraphFont"/>
    <w:link w:val="Footer"/>
    <w:rsid w:val="00227791"/>
    <w:rPr>
      <w:rFonts w:ascii="Times New Roman" w:eastAsia="Times New Roman" w:hAnsi="Times New Roman" w:cs="Times New Roman"/>
      <w:sz w:val="20"/>
      <w:szCs w:val="20"/>
      <w:lang w:eastAsia="ar-SA"/>
    </w:rPr>
  </w:style>
  <w:style w:type="paragraph" w:customStyle="1" w:styleId="Para">
    <w:name w:val="Para"/>
    <w:basedOn w:val="Normal"/>
    <w:rsid w:val="00227791"/>
    <w:pPr>
      <w:keepLines/>
      <w:spacing w:before="100"/>
      <w:ind w:left="562"/>
    </w:pPr>
    <w:rPr>
      <w:rFonts w:ascii="GE Inspira" w:hAnsi="GE Inspira"/>
    </w:rPr>
  </w:style>
  <w:style w:type="paragraph" w:styleId="BodyText2">
    <w:name w:val="Body Text 2"/>
    <w:basedOn w:val="Normal"/>
    <w:link w:val="BodyText2Char"/>
    <w:rsid w:val="00227791"/>
    <w:pPr>
      <w:jc w:val="both"/>
    </w:pPr>
    <w:rPr>
      <w:rFonts w:ascii="Verdana" w:hAnsi="Verdana"/>
    </w:rPr>
  </w:style>
  <w:style w:type="character" w:customStyle="1" w:styleId="BodyText2Char">
    <w:name w:val="Body Text 2 Char"/>
    <w:basedOn w:val="DefaultParagraphFont"/>
    <w:link w:val="BodyText2"/>
    <w:rsid w:val="00227791"/>
    <w:rPr>
      <w:rFonts w:ascii="Verdana" w:eastAsia="Times New Roman" w:hAnsi="Verdana" w:cs="Times New Roman"/>
      <w:sz w:val="20"/>
      <w:szCs w:val="20"/>
      <w:lang w:eastAsia="ar-SA"/>
    </w:rPr>
  </w:style>
  <w:style w:type="paragraph" w:styleId="ListParagraph">
    <w:name w:val="List Paragraph"/>
    <w:basedOn w:val="Normal"/>
    <w:link w:val="ListParagraphChar"/>
    <w:uiPriority w:val="34"/>
    <w:qFormat/>
    <w:rsid w:val="00227791"/>
    <w:pPr>
      <w:widowControl w:val="0"/>
      <w:suppressAutoHyphens w:val="0"/>
      <w:autoSpaceDE w:val="0"/>
      <w:autoSpaceDN w:val="0"/>
      <w:adjustRightInd w:val="0"/>
      <w:ind w:left="720"/>
      <w:contextualSpacing/>
    </w:pPr>
    <w:rPr>
      <w:rFonts w:ascii="Arial" w:hAnsi="Arial" w:cs="Arial"/>
      <w:color w:val="000000"/>
      <w:sz w:val="24"/>
      <w:szCs w:val="24"/>
      <w:lang w:eastAsia="en-US"/>
    </w:rPr>
  </w:style>
  <w:style w:type="character" w:customStyle="1" w:styleId="ListParagraphChar">
    <w:name w:val="List Paragraph Char"/>
    <w:link w:val="ListParagraph"/>
    <w:uiPriority w:val="34"/>
    <w:locked/>
    <w:rsid w:val="00227791"/>
    <w:rPr>
      <w:rFonts w:ascii="Arial" w:eastAsia="Times New Roman" w:hAnsi="Arial" w:cs="Arial"/>
      <w:color w:val="000000"/>
      <w:sz w:val="24"/>
      <w:szCs w:val="24"/>
    </w:rPr>
  </w:style>
  <w:style w:type="paragraph" w:styleId="NoSpacing">
    <w:name w:val="No Spacing"/>
    <w:uiPriority w:val="1"/>
    <w:qFormat/>
    <w:rsid w:val="00227791"/>
    <w:pPr>
      <w:spacing w:after="0" w:line="240" w:lineRule="auto"/>
    </w:pPr>
    <w:rPr>
      <w:rFonts w:ascii="Calibri" w:eastAsia="Calibri" w:hAnsi="Calibri" w:cs="Times New Roman"/>
    </w:rPr>
  </w:style>
  <w:style w:type="paragraph" w:customStyle="1" w:styleId="DefaultText">
    <w:name w:val="Default Text"/>
    <w:basedOn w:val="Normal"/>
    <w:rsid w:val="00227791"/>
    <w:pPr>
      <w:widowControl w:val="0"/>
      <w:suppressAutoHyphens w:val="0"/>
    </w:pPr>
    <w:rPr>
      <w:lang w:eastAsia="en-US"/>
    </w:rPr>
  </w:style>
  <w:style w:type="paragraph" w:customStyle="1" w:styleId="NormalVerdana">
    <w:name w:val="Normal + Verdana"/>
    <w:aliases w:val="10 pt,Bold + 10 pt"/>
    <w:basedOn w:val="Normal"/>
    <w:link w:val="NormalVerdanaChar"/>
    <w:rsid w:val="00227791"/>
    <w:pPr>
      <w:suppressAutoHyphens w:val="0"/>
    </w:pPr>
    <w:rPr>
      <w:rFonts w:ascii="Verdana" w:hAnsi="Verdana"/>
      <w:lang w:eastAsia="en-US"/>
    </w:rPr>
  </w:style>
  <w:style w:type="character" w:customStyle="1" w:styleId="NormalVerdanaChar">
    <w:name w:val="Normal + Verdana Char"/>
    <w:link w:val="NormalVerdana"/>
    <w:rsid w:val="00227791"/>
    <w:rPr>
      <w:rFonts w:ascii="Verdana" w:eastAsia="Times New Roman" w:hAnsi="Verdana" w:cs="Times New Roman"/>
      <w:sz w:val="20"/>
      <w:szCs w:val="20"/>
    </w:rPr>
  </w:style>
  <w:style w:type="paragraph" w:customStyle="1" w:styleId="ColorfulList-Accent11">
    <w:name w:val="Colorful List - Accent 11"/>
    <w:basedOn w:val="Normal"/>
    <w:link w:val="ColorfulList-Accent1Char"/>
    <w:uiPriority w:val="34"/>
    <w:qFormat/>
    <w:rsid w:val="00227791"/>
    <w:pPr>
      <w:suppressAutoHyphens w:val="0"/>
      <w:spacing w:after="120" w:line="264" w:lineRule="auto"/>
      <w:ind w:left="720"/>
      <w:contextualSpacing/>
    </w:pPr>
    <w:rPr>
      <w:rFonts w:ascii="Calibri" w:hAnsi="Calibri"/>
      <w:lang w:eastAsia="en-US"/>
    </w:rPr>
  </w:style>
  <w:style w:type="character" w:customStyle="1" w:styleId="ColorfulList-Accent1Char">
    <w:name w:val="Colorful List - Accent 1 Char"/>
    <w:basedOn w:val="DefaultParagraphFont"/>
    <w:link w:val="ColorfulList-Accent11"/>
    <w:uiPriority w:val="34"/>
    <w:rsid w:val="00227791"/>
    <w:rPr>
      <w:rFonts w:ascii="Calibri" w:eastAsia="Times New Roman" w:hAnsi="Calibri" w:cs="Times New Roman"/>
      <w:sz w:val="20"/>
      <w:szCs w:val="20"/>
    </w:rPr>
  </w:style>
  <w:style w:type="character" w:customStyle="1" w:styleId="apple-converted-space">
    <w:name w:val="apple-converted-space"/>
    <w:basedOn w:val="DefaultParagraphFont"/>
    <w:rsid w:val="008C0DC2"/>
  </w:style>
  <w:style w:type="character" w:customStyle="1" w:styleId="Heading2Char">
    <w:name w:val="Heading 2 Char"/>
    <w:basedOn w:val="DefaultParagraphFont"/>
    <w:link w:val="Heading2"/>
    <w:uiPriority w:val="9"/>
    <w:rsid w:val="00103455"/>
    <w:rPr>
      <w:rFonts w:asciiTheme="majorHAnsi" w:eastAsiaTheme="majorEastAsia" w:hAnsiTheme="majorHAnsi" w:cstheme="majorBidi"/>
      <w:color w:val="2F5496" w:themeColor="accent1" w:themeShade="BF"/>
      <w:sz w:val="26"/>
      <w:szCs w:val="26"/>
      <w:lang w:eastAsia="ar-SA"/>
    </w:rPr>
  </w:style>
  <w:style w:type="paragraph" w:customStyle="1" w:styleId="workdescription">
    <w:name w:val="work_description"/>
    <w:basedOn w:val="Normal"/>
    <w:rsid w:val="00BF321E"/>
    <w:pPr>
      <w:suppressAutoHyphens w:val="0"/>
      <w:spacing w:before="100" w:beforeAutospacing="1" w:after="100" w:afterAutospacing="1"/>
    </w:pPr>
    <w:rPr>
      <w:sz w:val="24"/>
      <w:szCs w:val="24"/>
      <w:lang w:eastAsia="en-US"/>
    </w:rPr>
  </w:style>
  <w:style w:type="paragraph" w:styleId="NormalWeb">
    <w:name w:val="Normal (Web)"/>
    <w:basedOn w:val="Normal"/>
    <w:uiPriority w:val="99"/>
    <w:unhideWhenUsed/>
    <w:rsid w:val="00C42350"/>
    <w:pPr>
      <w:suppressAutoHyphens w:val="0"/>
      <w:spacing w:before="100" w:beforeAutospacing="1" w:after="100" w:afterAutospacing="1"/>
    </w:pPr>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eddyharish.java@gmail.com" TargetMode="External"/><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2018-06-05T21:33:00Z</dcterms:created>
  <dcterms:modified xsi:type="dcterms:W3CDTF">2018-06-05T21:33:00Z</dcterms:modified>
</cp:coreProperties>
</file>