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EA" w:rsidRPr="00967598" w:rsidRDefault="00847CEA" w:rsidP="00847CEA">
      <w:pPr>
        <w:tabs>
          <w:tab w:val="right" w:pos="9360"/>
        </w:tabs>
        <w:spacing w:after="120" w:line="240" w:lineRule="auto"/>
        <w:rPr>
          <w:rFonts w:ascii="Candara" w:hAnsi="Candara" w:cs="Arial"/>
          <w:b/>
          <w:sz w:val="16"/>
          <w:szCs w:val="16"/>
        </w:rPr>
      </w:pPr>
      <w:r w:rsidRPr="00967598">
        <w:rPr>
          <w:rFonts w:ascii="Candara" w:hAnsi="Candara" w:cs="Arial"/>
          <w:b/>
          <w:sz w:val="16"/>
          <w:szCs w:val="16"/>
        </w:rPr>
        <w:t xml:space="preserve">Name </w:t>
      </w:r>
      <w:r w:rsidRPr="00967598">
        <w:rPr>
          <w:rFonts w:ascii="Candara" w:hAnsi="Candara" w:cs="Arial"/>
          <w:sz w:val="16"/>
          <w:szCs w:val="16"/>
        </w:rPr>
        <w:t>Hima Hindu</w:t>
      </w:r>
      <w:r w:rsidRPr="00967598">
        <w:rPr>
          <w:rFonts w:ascii="Candara" w:hAnsi="Candara" w:cs="Arial"/>
          <w:b/>
          <w:sz w:val="16"/>
          <w:szCs w:val="16"/>
        </w:rPr>
        <w:t xml:space="preserve">   </w:t>
      </w:r>
      <w:proofErr w:type="gramStart"/>
      <w:r w:rsidRPr="00967598">
        <w:rPr>
          <w:rFonts w:ascii="Candara" w:hAnsi="Candara" w:cs="Arial"/>
          <w:b/>
          <w:sz w:val="16"/>
          <w:szCs w:val="16"/>
        </w:rPr>
        <w:t>Phone :</w:t>
      </w:r>
      <w:proofErr w:type="gramEnd"/>
      <w:r w:rsidRPr="00967598">
        <w:rPr>
          <w:rFonts w:ascii="Candara" w:hAnsi="Candara" w:cs="Arial"/>
          <w:b/>
          <w:sz w:val="16"/>
          <w:szCs w:val="16"/>
        </w:rPr>
        <w:t xml:space="preserve"> 408-306-5414   E mail : mhbindu@gmail.com  Visa  :GC</w:t>
      </w:r>
    </w:p>
    <w:p w:rsidR="006175B0" w:rsidRPr="00967598" w:rsidRDefault="006175B0" w:rsidP="00847CEA">
      <w:pPr>
        <w:tabs>
          <w:tab w:val="right" w:pos="9360"/>
        </w:tabs>
        <w:spacing w:after="120" w:line="240" w:lineRule="auto"/>
        <w:rPr>
          <w:rFonts w:ascii="Candara" w:hAnsi="Candara" w:cs="Arial"/>
          <w:b/>
          <w:sz w:val="16"/>
          <w:szCs w:val="16"/>
          <w:u w:val="single"/>
        </w:rPr>
      </w:pPr>
      <w:r w:rsidRPr="00967598">
        <w:rPr>
          <w:rFonts w:ascii="Candara" w:hAnsi="Candara" w:cs="Arial"/>
          <w:b/>
          <w:sz w:val="16"/>
          <w:szCs w:val="16"/>
          <w:u w:val="single"/>
        </w:rPr>
        <w:t>SUMMARY:</w:t>
      </w:r>
    </w:p>
    <w:p w:rsidR="006175B0" w:rsidRPr="00967598" w:rsidRDefault="00200A5B" w:rsidP="00C879EB">
      <w:pPr>
        <w:pStyle w:val="ListParagraph"/>
        <w:numPr>
          <w:ilvl w:val="0"/>
          <w:numId w:val="21"/>
        </w:numPr>
        <w:rPr>
          <w:rFonts w:ascii="Candara" w:hAnsi="Candara" w:cs="Arial"/>
          <w:sz w:val="16"/>
          <w:szCs w:val="16"/>
        </w:rPr>
      </w:pPr>
      <w:r w:rsidRPr="00967598">
        <w:rPr>
          <w:rFonts w:ascii="Candara" w:hAnsi="Candara" w:cs="Arial"/>
          <w:sz w:val="16"/>
          <w:szCs w:val="16"/>
        </w:rPr>
        <w:t xml:space="preserve">Over </w:t>
      </w:r>
      <w:r w:rsidR="00447F63" w:rsidRPr="00967598">
        <w:rPr>
          <w:rFonts w:ascii="Candara" w:hAnsi="Candara" w:cs="Arial"/>
          <w:sz w:val="16"/>
          <w:szCs w:val="16"/>
        </w:rPr>
        <w:t>6</w:t>
      </w:r>
      <w:r w:rsidR="00171578" w:rsidRPr="00967598">
        <w:rPr>
          <w:rFonts w:ascii="Candara" w:hAnsi="Candara" w:cs="Arial"/>
          <w:sz w:val="16"/>
          <w:szCs w:val="16"/>
        </w:rPr>
        <w:t xml:space="preserve"> +</w:t>
      </w:r>
      <w:r w:rsidR="006175B0" w:rsidRPr="00967598">
        <w:rPr>
          <w:rFonts w:ascii="Candara" w:hAnsi="Candara" w:cs="Arial"/>
          <w:sz w:val="16"/>
          <w:szCs w:val="16"/>
        </w:rPr>
        <w:t xml:space="preserve"> years of </w:t>
      </w:r>
      <w:r w:rsidR="00967598" w:rsidRPr="00967598">
        <w:rPr>
          <w:rFonts w:ascii="Candara" w:hAnsi="Candara" w:cs="Arial"/>
          <w:sz w:val="16"/>
          <w:szCs w:val="16"/>
        </w:rPr>
        <w:t>Business Analyst /EDI Analyst</w:t>
      </w:r>
      <w:r w:rsidR="006175B0" w:rsidRPr="00967598">
        <w:rPr>
          <w:rFonts w:ascii="Candara" w:hAnsi="Candara" w:cs="Arial"/>
          <w:sz w:val="16"/>
          <w:szCs w:val="16"/>
        </w:rPr>
        <w:t xml:space="preserve"> experience of </w:t>
      </w:r>
      <w:r w:rsidR="00C879EB" w:rsidRPr="00967598">
        <w:rPr>
          <w:rFonts w:ascii="Candara" w:hAnsi="Candara" w:cs="Arial"/>
          <w:sz w:val="16"/>
          <w:szCs w:val="16"/>
        </w:rPr>
        <w:t>w</w:t>
      </w:r>
      <w:r w:rsidR="006175B0" w:rsidRPr="00967598">
        <w:rPr>
          <w:rFonts w:ascii="Candara" w:hAnsi="Candara" w:cs="Arial"/>
          <w:sz w:val="16"/>
          <w:szCs w:val="16"/>
        </w:rPr>
        <w:t>eb-</w:t>
      </w:r>
      <w:r w:rsidR="00C879EB" w:rsidRPr="00967598">
        <w:rPr>
          <w:rFonts w:ascii="Candara" w:hAnsi="Candara" w:cs="Arial"/>
          <w:sz w:val="16"/>
          <w:szCs w:val="16"/>
        </w:rPr>
        <w:t>b</w:t>
      </w:r>
      <w:r w:rsidR="006175B0" w:rsidRPr="00967598">
        <w:rPr>
          <w:rFonts w:ascii="Candara" w:hAnsi="Candara" w:cs="Arial"/>
          <w:sz w:val="16"/>
          <w:szCs w:val="16"/>
        </w:rPr>
        <w:t xml:space="preserve">ased, client server and </w:t>
      </w:r>
      <w:r w:rsidR="00967598" w:rsidRPr="00967598">
        <w:rPr>
          <w:rFonts w:ascii="Candara" w:hAnsi="Candara" w:cs="Arial"/>
          <w:sz w:val="16"/>
          <w:szCs w:val="16"/>
        </w:rPr>
        <w:t>Healthcare development, testing and implementation of business process through software development life cycle (SDLC).</w:t>
      </w:r>
    </w:p>
    <w:p w:rsidR="00402469" w:rsidRPr="00967598" w:rsidRDefault="00402469" w:rsidP="00C879EB">
      <w:pPr>
        <w:pStyle w:val="ListParagraph"/>
        <w:numPr>
          <w:ilvl w:val="0"/>
          <w:numId w:val="21"/>
        </w:numPr>
        <w:rPr>
          <w:rFonts w:ascii="Candara" w:hAnsi="Candara" w:cs="Arial"/>
          <w:sz w:val="16"/>
          <w:szCs w:val="16"/>
        </w:rPr>
      </w:pPr>
      <w:r w:rsidRPr="00967598">
        <w:rPr>
          <w:rFonts w:ascii="Candara" w:hAnsi="Candara" w:cs="Arial"/>
          <w:sz w:val="16"/>
          <w:szCs w:val="16"/>
        </w:rPr>
        <w:t>Strong domain knowledge in Healthcare industry related to</w:t>
      </w:r>
      <w:r w:rsidR="00096B61" w:rsidRPr="00967598">
        <w:rPr>
          <w:rFonts w:ascii="Candara" w:hAnsi="Candara" w:cs="Arial"/>
          <w:sz w:val="16"/>
          <w:szCs w:val="16"/>
        </w:rPr>
        <w:t xml:space="preserve"> HIPPA, EDI, Claims Processing</w:t>
      </w:r>
      <w:r w:rsidR="004B4185" w:rsidRPr="00967598">
        <w:rPr>
          <w:rFonts w:ascii="Candara" w:hAnsi="Candara" w:cs="Arial"/>
          <w:sz w:val="16"/>
          <w:szCs w:val="16"/>
        </w:rPr>
        <w:t>, ICD_9</w:t>
      </w:r>
      <w:r w:rsidR="00096B61" w:rsidRPr="00967598">
        <w:rPr>
          <w:rFonts w:ascii="Candara" w:hAnsi="Candara" w:cs="Arial"/>
          <w:sz w:val="16"/>
          <w:szCs w:val="16"/>
        </w:rPr>
        <w:t xml:space="preserve"> and ICD</w:t>
      </w:r>
      <w:r w:rsidR="004B4185" w:rsidRPr="00967598">
        <w:rPr>
          <w:rFonts w:ascii="Candara" w:hAnsi="Candara" w:cs="Arial"/>
          <w:sz w:val="16"/>
          <w:szCs w:val="16"/>
        </w:rPr>
        <w:t>-10</w:t>
      </w:r>
    </w:p>
    <w:p w:rsidR="00C879EB" w:rsidRPr="00967598" w:rsidRDefault="00C879EB" w:rsidP="00C879EB">
      <w:pPr>
        <w:pStyle w:val="ListParagraph"/>
        <w:numPr>
          <w:ilvl w:val="0"/>
          <w:numId w:val="21"/>
        </w:numPr>
        <w:rPr>
          <w:rFonts w:ascii="Candara" w:hAnsi="Candara" w:cs="Arial"/>
          <w:sz w:val="16"/>
          <w:szCs w:val="16"/>
        </w:rPr>
      </w:pPr>
      <w:r w:rsidRPr="00967598">
        <w:rPr>
          <w:rFonts w:ascii="Candara" w:hAnsi="Candara" w:cs="Arial"/>
          <w:sz w:val="16"/>
          <w:szCs w:val="16"/>
        </w:rPr>
        <w:t>Strong knowledge in Software Development Life Cycle (SDLC) with specialization in test planning, preparation, execution and defect management</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To obtain a challenging position in fast paced environment in the field of Software Quality Assurance and EDI Analysis that would best utilize my technical and interpersonal skills</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Having good experience working with HIPAA EDI (837I/P/D, 270/ 271, 276/ 277, 278, 820,834,835) X12 Transactions for both versions (4010A1 and 5010)</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HIPAA EDI transactions 837, 270/271, 276/277, 277CA, 277P, 999, 835, 277U</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Possess In depth Knowledge of HIPAA 4010/5010 and ICD-9/10.</w:t>
      </w:r>
    </w:p>
    <w:p w:rsid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Familiar with new HIPAA 5010 and ICD-10 code sets. Experience in all phases of SDLC process.</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Experience in conducting Joint Application Development (JAD) and Rapid Application Development (RAD) sessions, Requirement Gathering Sessions (RGS).</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Interviewed Subject Matter Experts (SME’s) for understanding detailed functionality aspects of the business process and carefully transforming information into requirements in an easily comprehensible format.</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Comprehensive knowledge on Waterfall, Rational Unified Process (RUP) and Agile methodologies.</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Hands on experience in analyzing and documenting Business Requirements</w:t>
      </w:r>
      <w:r>
        <w:rPr>
          <w:rFonts w:ascii="Candara" w:hAnsi="Candara" w:cs="Arial"/>
          <w:sz w:val="16"/>
          <w:szCs w:val="16"/>
        </w:rPr>
        <w:t xml:space="preserve"> </w:t>
      </w:r>
      <w:proofErr w:type="gramStart"/>
      <w:r w:rsidRPr="00967598">
        <w:rPr>
          <w:rFonts w:ascii="Candara" w:hAnsi="Candara" w:cs="Arial"/>
          <w:sz w:val="16"/>
          <w:szCs w:val="16"/>
        </w:rPr>
        <w:t>Document(</w:t>
      </w:r>
      <w:proofErr w:type="gramEnd"/>
      <w:r w:rsidRPr="00967598">
        <w:rPr>
          <w:rFonts w:ascii="Candara" w:hAnsi="Candara" w:cs="Arial"/>
          <w:sz w:val="16"/>
          <w:szCs w:val="16"/>
        </w:rPr>
        <w:t>BRD) and System Functional Specifications (SFS) including Use Cases.</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Well experienced in working on MS Word, MS PowerPoint, MS Excel, MS Visio and MS Project.</w:t>
      </w:r>
    </w:p>
    <w:p w:rsidR="00967598"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Proficient in Rational Suite including Rational Rose, Requisite Pro and Clear Quest.</w:t>
      </w:r>
    </w:p>
    <w:p w:rsidR="003D3566" w:rsidRPr="00967598" w:rsidRDefault="00967598" w:rsidP="00967598">
      <w:pPr>
        <w:pStyle w:val="ListParagraph"/>
        <w:numPr>
          <w:ilvl w:val="0"/>
          <w:numId w:val="21"/>
        </w:numPr>
        <w:rPr>
          <w:rFonts w:ascii="Candara" w:hAnsi="Candara" w:cs="Arial"/>
          <w:sz w:val="16"/>
          <w:szCs w:val="16"/>
        </w:rPr>
      </w:pPr>
      <w:r w:rsidRPr="00967598">
        <w:rPr>
          <w:rFonts w:ascii="Candara" w:hAnsi="Candara" w:cs="Arial"/>
          <w:sz w:val="16"/>
          <w:szCs w:val="16"/>
        </w:rPr>
        <w:t>Extensive experience in using Unified Modeling Language (UML) tools to create Activity, Sequence, Use Case, Class, and Collaboration diagrams.</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Electronic Data Exchange (EDI) testing with great knowledge of QA methodologies.</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working with windows and UNIX, environments.</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working with Different databases like SQL, Oracle, and DB2 using SQL.</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Data Driven Testing using basic SQL queries.</w:t>
      </w:r>
    </w:p>
    <w:p w:rsidR="003D3566" w:rsidRPr="00967598" w:rsidRDefault="003D3566" w:rsidP="003D3566">
      <w:pPr>
        <w:pStyle w:val="ListParagraph"/>
        <w:numPr>
          <w:ilvl w:val="0"/>
          <w:numId w:val="21"/>
        </w:numPr>
        <w:rPr>
          <w:rFonts w:ascii="Candara" w:hAnsi="Candara" w:cs="Arial"/>
          <w:sz w:val="16"/>
          <w:szCs w:val="16"/>
        </w:rPr>
      </w:pPr>
      <w:r w:rsidRPr="00967598">
        <w:rPr>
          <w:rFonts w:ascii="Candara" w:hAnsi="Candara" w:cs="Arial"/>
          <w:sz w:val="16"/>
          <w:szCs w:val="16"/>
        </w:rPr>
        <w:t>Experience in all aspects of testing such as Use Case analysis, Test Plan creation, Test Case preparation, Test Reports and Defect Tracking.</w:t>
      </w:r>
    </w:p>
    <w:p w:rsidR="006175B0" w:rsidRPr="00967598" w:rsidRDefault="006175B0" w:rsidP="00C879EB">
      <w:pPr>
        <w:pStyle w:val="ListParagraph"/>
        <w:numPr>
          <w:ilvl w:val="0"/>
          <w:numId w:val="21"/>
        </w:numPr>
        <w:rPr>
          <w:rFonts w:ascii="Candara" w:hAnsi="Candara" w:cs="Arial"/>
          <w:sz w:val="16"/>
          <w:szCs w:val="16"/>
        </w:rPr>
      </w:pPr>
      <w:r w:rsidRPr="00967598">
        <w:rPr>
          <w:rFonts w:ascii="Candara" w:hAnsi="Candara" w:cs="Arial"/>
          <w:sz w:val="16"/>
          <w:szCs w:val="16"/>
        </w:rPr>
        <w:t>testing, User Acceptance Testing (UAT)</w:t>
      </w:r>
      <w:r w:rsidR="00C879EB" w:rsidRPr="00967598">
        <w:rPr>
          <w:rFonts w:ascii="Candara" w:hAnsi="Candara" w:cs="Arial"/>
          <w:sz w:val="16"/>
          <w:szCs w:val="16"/>
        </w:rPr>
        <w:t xml:space="preserve"> </w:t>
      </w:r>
      <w:r w:rsidRPr="00967598">
        <w:rPr>
          <w:rFonts w:ascii="Candara" w:hAnsi="Candara" w:cs="Arial"/>
          <w:sz w:val="16"/>
          <w:szCs w:val="16"/>
        </w:rPr>
        <w:t>and Regression</w:t>
      </w:r>
      <w:r w:rsidR="00C879EB" w:rsidRPr="00967598">
        <w:rPr>
          <w:rFonts w:ascii="Candara" w:hAnsi="Candara" w:cs="Arial"/>
          <w:sz w:val="16"/>
          <w:szCs w:val="16"/>
        </w:rPr>
        <w:t xml:space="preserve"> Testing</w:t>
      </w:r>
    </w:p>
    <w:p w:rsidR="003D3566" w:rsidRPr="00967598" w:rsidRDefault="006175B0" w:rsidP="0018423C">
      <w:pPr>
        <w:pStyle w:val="ListParagraph"/>
        <w:numPr>
          <w:ilvl w:val="0"/>
          <w:numId w:val="21"/>
        </w:numPr>
        <w:rPr>
          <w:rFonts w:ascii="Candara" w:hAnsi="Candara" w:cs="Arial"/>
          <w:sz w:val="16"/>
          <w:szCs w:val="16"/>
        </w:rPr>
      </w:pPr>
      <w:r w:rsidRPr="00967598">
        <w:rPr>
          <w:rFonts w:ascii="Candara" w:hAnsi="Candara" w:cs="Arial"/>
          <w:sz w:val="16"/>
          <w:szCs w:val="16"/>
        </w:rPr>
        <w:t xml:space="preserve">Solid Back End Testing experience by writing and executing SQL Queries </w:t>
      </w:r>
      <w:r w:rsidR="00AA04D6" w:rsidRPr="00967598">
        <w:rPr>
          <w:rFonts w:ascii="Candara" w:hAnsi="Candara" w:cs="Arial"/>
          <w:sz w:val="16"/>
          <w:szCs w:val="16"/>
        </w:rPr>
        <w:t>using</w:t>
      </w:r>
      <w:r w:rsidRPr="00967598">
        <w:rPr>
          <w:rFonts w:ascii="Candara" w:hAnsi="Candara" w:cs="Arial"/>
          <w:sz w:val="16"/>
          <w:szCs w:val="16"/>
        </w:rPr>
        <w:t xml:space="preserve"> My</w:t>
      </w:r>
      <w:r w:rsidR="00076DAB" w:rsidRPr="00967598">
        <w:rPr>
          <w:rFonts w:ascii="Candara" w:hAnsi="Candara" w:cs="Arial"/>
          <w:sz w:val="16"/>
          <w:szCs w:val="16"/>
        </w:rPr>
        <w:t xml:space="preserve"> </w:t>
      </w:r>
      <w:r w:rsidRPr="00967598">
        <w:rPr>
          <w:rFonts w:ascii="Candara" w:hAnsi="Candara" w:cs="Arial"/>
          <w:sz w:val="16"/>
          <w:szCs w:val="16"/>
        </w:rPr>
        <w:t>SQL, MS Access, MS SQL Server, and DB2 &amp; Oracle Database</w:t>
      </w:r>
    </w:p>
    <w:p w:rsidR="006175B0" w:rsidRPr="00967598" w:rsidRDefault="006175B0" w:rsidP="003D3566">
      <w:pPr>
        <w:ind w:left="360"/>
        <w:rPr>
          <w:rFonts w:ascii="Candara" w:hAnsi="Candara" w:cs="Arial"/>
          <w:sz w:val="16"/>
          <w:szCs w:val="16"/>
        </w:rPr>
      </w:pPr>
      <w:r w:rsidRPr="00967598">
        <w:rPr>
          <w:rFonts w:ascii="Candara" w:hAnsi="Candara" w:cs="Arial"/>
          <w:b/>
          <w:sz w:val="16"/>
          <w:szCs w:val="16"/>
        </w:rPr>
        <w:t>TECHNICAL SKILLS</w:t>
      </w:r>
      <w:r w:rsidR="00AF06D8" w:rsidRPr="00967598">
        <w:rPr>
          <w:rFonts w:ascii="Candara" w:hAnsi="Candara" w:cs="Arial"/>
          <w:b/>
          <w:sz w:val="16"/>
          <w:szCs w:val="16"/>
        </w:rPr>
        <w:t>:</w:t>
      </w:r>
    </w:p>
    <w:tbl>
      <w:tblPr>
        <w:tblStyle w:val="TableGrid"/>
        <w:tblW w:w="0" w:type="auto"/>
        <w:tblInd w:w="622" w:type="dxa"/>
        <w:tblLook w:val="04A0"/>
      </w:tblPr>
      <w:tblGrid>
        <w:gridCol w:w="4482"/>
        <w:gridCol w:w="4472"/>
      </w:tblGrid>
      <w:tr w:rsidR="006175B0" w:rsidRPr="00967598" w:rsidTr="005D067B">
        <w:tc>
          <w:tcPr>
            <w:tcW w:w="4482" w:type="dxa"/>
          </w:tcPr>
          <w:p w:rsidR="006175B0" w:rsidRPr="00967598" w:rsidRDefault="006175B0" w:rsidP="00C879EB">
            <w:pPr>
              <w:rPr>
                <w:rFonts w:ascii="Candara" w:hAnsi="Candara" w:cs="Arial"/>
                <w:sz w:val="16"/>
                <w:szCs w:val="16"/>
              </w:rPr>
            </w:pPr>
            <w:r w:rsidRPr="00967598">
              <w:rPr>
                <w:rFonts w:ascii="Candara" w:hAnsi="Candara" w:cs="Arial"/>
                <w:sz w:val="16"/>
                <w:szCs w:val="16"/>
              </w:rPr>
              <w:t xml:space="preserve">Test Management / Defect Tracking </w:t>
            </w:r>
            <w:r w:rsidR="005D067B" w:rsidRPr="00967598">
              <w:rPr>
                <w:rFonts w:ascii="Candara" w:hAnsi="Candara" w:cs="Arial"/>
                <w:sz w:val="16"/>
                <w:szCs w:val="16"/>
              </w:rPr>
              <w:t xml:space="preserve">Tools </w:t>
            </w:r>
          </w:p>
        </w:tc>
        <w:tc>
          <w:tcPr>
            <w:tcW w:w="4472" w:type="dxa"/>
          </w:tcPr>
          <w:p w:rsidR="006175B0" w:rsidRPr="00967598" w:rsidRDefault="00447F63" w:rsidP="0018423C">
            <w:pPr>
              <w:rPr>
                <w:rFonts w:ascii="Candara" w:hAnsi="Candara" w:cs="Arial"/>
                <w:sz w:val="16"/>
                <w:szCs w:val="16"/>
              </w:rPr>
            </w:pPr>
            <w:r w:rsidRPr="00967598">
              <w:rPr>
                <w:rFonts w:ascii="Candara" w:hAnsi="Candara" w:cs="Arial"/>
                <w:sz w:val="16"/>
                <w:szCs w:val="16"/>
              </w:rPr>
              <w:t xml:space="preserve">Enterprise Tester, </w:t>
            </w:r>
            <w:r w:rsidR="00922321" w:rsidRPr="00967598">
              <w:rPr>
                <w:rFonts w:ascii="Candara" w:hAnsi="Candara" w:cs="Arial"/>
                <w:sz w:val="16"/>
                <w:szCs w:val="16"/>
              </w:rPr>
              <w:t>Unified Functional Testing(UFT)</w:t>
            </w:r>
            <w:r w:rsidR="006175B0" w:rsidRPr="00967598">
              <w:rPr>
                <w:rFonts w:ascii="Candara" w:hAnsi="Candara" w:cs="Arial"/>
                <w:sz w:val="16"/>
                <w:szCs w:val="16"/>
              </w:rPr>
              <w:t>, Test Manager, Remedy</w:t>
            </w:r>
          </w:p>
        </w:tc>
      </w:tr>
      <w:tr w:rsidR="006175B0" w:rsidRPr="00967598" w:rsidTr="005D067B">
        <w:tc>
          <w:tcPr>
            <w:tcW w:w="4482" w:type="dxa"/>
          </w:tcPr>
          <w:p w:rsidR="006175B0" w:rsidRPr="00967598" w:rsidRDefault="006175B0" w:rsidP="00C879EB">
            <w:pPr>
              <w:rPr>
                <w:rFonts w:ascii="Candara" w:hAnsi="Candara" w:cs="Arial"/>
                <w:sz w:val="16"/>
                <w:szCs w:val="16"/>
              </w:rPr>
            </w:pPr>
            <w:r w:rsidRPr="00967598">
              <w:rPr>
                <w:rFonts w:ascii="Candara" w:hAnsi="Candara" w:cs="Arial"/>
                <w:sz w:val="16"/>
                <w:szCs w:val="16"/>
              </w:rPr>
              <w:t xml:space="preserve">Test Automation Tools                                                                 </w:t>
            </w:r>
          </w:p>
        </w:tc>
        <w:tc>
          <w:tcPr>
            <w:tcW w:w="4472" w:type="dxa"/>
          </w:tcPr>
          <w:p w:rsidR="006175B0" w:rsidRPr="00967598" w:rsidRDefault="00922321" w:rsidP="006175B0">
            <w:pPr>
              <w:rPr>
                <w:rFonts w:ascii="Candara" w:hAnsi="Candara" w:cs="Arial"/>
                <w:sz w:val="16"/>
                <w:szCs w:val="16"/>
              </w:rPr>
            </w:pPr>
            <w:r w:rsidRPr="00967598">
              <w:rPr>
                <w:rFonts w:ascii="Candara" w:hAnsi="Candara" w:cs="Arial"/>
                <w:sz w:val="16"/>
                <w:szCs w:val="16"/>
              </w:rPr>
              <w:t>Unified Functional Testing(UFT)</w:t>
            </w:r>
          </w:p>
        </w:tc>
      </w:tr>
      <w:tr w:rsidR="006175B0" w:rsidRPr="00967598" w:rsidTr="005D067B">
        <w:tc>
          <w:tcPr>
            <w:tcW w:w="4482" w:type="dxa"/>
          </w:tcPr>
          <w:p w:rsidR="006175B0" w:rsidRPr="00967598" w:rsidRDefault="006175B0" w:rsidP="00C879EB">
            <w:pPr>
              <w:rPr>
                <w:rFonts w:ascii="Candara" w:hAnsi="Candara" w:cs="Arial"/>
                <w:sz w:val="16"/>
                <w:szCs w:val="16"/>
              </w:rPr>
            </w:pPr>
            <w:r w:rsidRPr="00967598">
              <w:rPr>
                <w:rFonts w:ascii="Candara" w:hAnsi="Candara" w:cs="Arial"/>
                <w:sz w:val="16"/>
                <w:szCs w:val="16"/>
              </w:rPr>
              <w:t xml:space="preserve">Programming Languages                                                              </w:t>
            </w:r>
          </w:p>
        </w:tc>
        <w:tc>
          <w:tcPr>
            <w:tcW w:w="4472" w:type="dxa"/>
          </w:tcPr>
          <w:p w:rsidR="006175B0" w:rsidRPr="00967598" w:rsidRDefault="006175B0" w:rsidP="00C879EB">
            <w:pPr>
              <w:rPr>
                <w:rFonts w:ascii="Candara" w:hAnsi="Candara" w:cs="Arial"/>
                <w:sz w:val="16"/>
                <w:szCs w:val="16"/>
              </w:rPr>
            </w:pPr>
            <w:r w:rsidRPr="00967598">
              <w:rPr>
                <w:rFonts w:ascii="Candara" w:hAnsi="Candara" w:cs="Arial"/>
                <w:sz w:val="16"/>
                <w:szCs w:val="16"/>
              </w:rPr>
              <w:t>C, C++, VB, HTML, XML, SQL</w:t>
            </w:r>
            <w:r w:rsidR="003D3566" w:rsidRPr="00967598">
              <w:rPr>
                <w:rFonts w:ascii="Candara" w:hAnsi="Candara" w:cs="Arial"/>
                <w:sz w:val="16"/>
                <w:szCs w:val="16"/>
              </w:rPr>
              <w:t>,TOAD, TIBCO</w:t>
            </w:r>
          </w:p>
        </w:tc>
      </w:tr>
      <w:tr w:rsidR="006175B0" w:rsidRPr="00967598" w:rsidTr="005D067B">
        <w:tc>
          <w:tcPr>
            <w:tcW w:w="4482" w:type="dxa"/>
          </w:tcPr>
          <w:p w:rsidR="006175B0" w:rsidRPr="00967598" w:rsidRDefault="0018423C" w:rsidP="00C879EB">
            <w:pPr>
              <w:rPr>
                <w:rFonts w:ascii="Candara" w:hAnsi="Candara" w:cs="Arial"/>
                <w:sz w:val="16"/>
                <w:szCs w:val="16"/>
              </w:rPr>
            </w:pPr>
            <w:r w:rsidRPr="00967598">
              <w:rPr>
                <w:rFonts w:ascii="Candara" w:hAnsi="Candara" w:cs="Arial"/>
                <w:sz w:val="16"/>
                <w:szCs w:val="16"/>
              </w:rPr>
              <w:t xml:space="preserve">EDI Tools </w:t>
            </w:r>
          </w:p>
        </w:tc>
        <w:tc>
          <w:tcPr>
            <w:tcW w:w="4472" w:type="dxa"/>
          </w:tcPr>
          <w:p w:rsidR="006175B0" w:rsidRPr="00967598" w:rsidRDefault="003D3566" w:rsidP="006175B0">
            <w:pPr>
              <w:rPr>
                <w:rFonts w:ascii="Candara" w:hAnsi="Candara" w:cs="Arial"/>
                <w:sz w:val="16"/>
                <w:szCs w:val="16"/>
              </w:rPr>
            </w:pPr>
            <w:r w:rsidRPr="00967598">
              <w:rPr>
                <w:rFonts w:ascii="Candara" w:hAnsi="Candara" w:cs="Arial"/>
                <w:sz w:val="16"/>
                <w:szCs w:val="16"/>
              </w:rPr>
              <w:t>ANSI X12</w:t>
            </w:r>
            <w:r w:rsidR="0018423C" w:rsidRPr="00967598">
              <w:rPr>
                <w:rFonts w:ascii="Candara" w:hAnsi="Candara" w:cs="Arial"/>
                <w:sz w:val="16"/>
                <w:szCs w:val="16"/>
              </w:rPr>
              <w:t>, EDI 837, 834, 835, 276, 277 transactions</w:t>
            </w:r>
          </w:p>
        </w:tc>
      </w:tr>
      <w:tr w:rsidR="006175B0" w:rsidRPr="00967598" w:rsidTr="005D067B">
        <w:tc>
          <w:tcPr>
            <w:tcW w:w="4482" w:type="dxa"/>
          </w:tcPr>
          <w:p w:rsidR="006175B0" w:rsidRPr="00967598" w:rsidRDefault="006175B0" w:rsidP="00C879EB">
            <w:pPr>
              <w:rPr>
                <w:rFonts w:ascii="Candara" w:hAnsi="Candara" w:cs="Arial"/>
                <w:sz w:val="16"/>
                <w:szCs w:val="16"/>
              </w:rPr>
            </w:pPr>
            <w:r w:rsidRPr="00967598">
              <w:rPr>
                <w:rFonts w:ascii="Candara" w:hAnsi="Candara" w:cs="Arial"/>
                <w:sz w:val="16"/>
                <w:szCs w:val="16"/>
              </w:rPr>
              <w:t xml:space="preserve">Operating Systems                                                                        </w:t>
            </w:r>
          </w:p>
        </w:tc>
        <w:tc>
          <w:tcPr>
            <w:tcW w:w="4472" w:type="dxa"/>
          </w:tcPr>
          <w:p w:rsidR="006175B0" w:rsidRPr="00967598" w:rsidRDefault="006175B0" w:rsidP="00C879EB">
            <w:pPr>
              <w:rPr>
                <w:rFonts w:ascii="Candara" w:hAnsi="Candara" w:cs="Arial"/>
                <w:sz w:val="16"/>
                <w:szCs w:val="16"/>
              </w:rPr>
            </w:pPr>
            <w:r w:rsidRPr="00967598">
              <w:rPr>
                <w:rFonts w:ascii="Candara" w:hAnsi="Candara" w:cs="Arial"/>
                <w:sz w:val="16"/>
                <w:szCs w:val="16"/>
              </w:rPr>
              <w:t>Windows (NT, 2000, 2003, XP, 7)</w:t>
            </w:r>
          </w:p>
        </w:tc>
      </w:tr>
      <w:tr w:rsidR="006175B0" w:rsidRPr="00967598" w:rsidTr="005D067B">
        <w:tc>
          <w:tcPr>
            <w:tcW w:w="4482" w:type="dxa"/>
          </w:tcPr>
          <w:p w:rsidR="006175B0" w:rsidRPr="00967598" w:rsidRDefault="006175B0" w:rsidP="00C879EB">
            <w:pPr>
              <w:rPr>
                <w:rFonts w:ascii="Candara" w:hAnsi="Candara" w:cs="Arial"/>
                <w:sz w:val="16"/>
                <w:szCs w:val="16"/>
              </w:rPr>
            </w:pPr>
            <w:r w:rsidRPr="00967598">
              <w:rPr>
                <w:rFonts w:ascii="Candara" w:hAnsi="Candara" w:cs="Arial"/>
                <w:sz w:val="16"/>
                <w:szCs w:val="16"/>
              </w:rPr>
              <w:t xml:space="preserve">Database  </w:t>
            </w:r>
          </w:p>
        </w:tc>
        <w:tc>
          <w:tcPr>
            <w:tcW w:w="4472" w:type="dxa"/>
          </w:tcPr>
          <w:p w:rsidR="006175B0" w:rsidRPr="00967598" w:rsidRDefault="00447F63" w:rsidP="00C879EB">
            <w:pPr>
              <w:rPr>
                <w:rFonts w:ascii="Candara" w:hAnsi="Candara" w:cs="Arial"/>
                <w:sz w:val="16"/>
                <w:szCs w:val="16"/>
              </w:rPr>
            </w:pPr>
            <w:r w:rsidRPr="00967598">
              <w:rPr>
                <w:rFonts w:ascii="Candara" w:hAnsi="Candara" w:cs="Arial"/>
                <w:sz w:val="16"/>
                <w:szCs w:val="16"/>
              </w:rPr>
              <w:t xml:space="preserve">MDM, </w:t>
            </w:r>
            <w:r w:rsidR="006175B0" w:rsidRPr="00967598">
              <w:rPr>
                <w:rFonts w:ascii="Candara" w:hAnsi="Candara" w:cs="Arial"/>
                <w:sz w:val="16"/>
                <w:szCs w:val="16"/>
              </w:rPr>
              <w:t>MS Access, MySQL, MS SQL, DB2, Oracle</w:t>
            </w:r>
            <w:r w:rsidR="00A21961" w:rsidRPr="00967598">
              <w:rPr>
                <w:rFonts w:ascii="Candara" w:hAnsi="Candara" w:cs="Arial"/>
                <w:sz w:val="16"/>
                <w:szCs w:val="16"/>
              </w:rPr>
              <w:t>, UNIX /LINUX</w:t>
            </w:r>
          </w:p>
        </w:tc>
      </w:tr>
      <w:tr w:rsidR="005D067B" w:rsidRPr="00967598" w:rsidTr="005D067B">
        <w:tc>
          <w:tcPr>
            <w:tcW w:w="4482" w:type="dxa"/>
          </w:tcPr>
          <w:p w:rsidR="005D067B" w:rsidRPr="00967598" w:rsidRDefault="005D067B" w:rsidP="00C879EB">
            <w:pPr>
              <w:rPr>
                <w:rFonts w:ascii="Candara" w:hAnsi="Candara" w:cs="Arial"/>
                <w:sz w:val="16"/>
                <w:szCs w:val="16"/>
              </w:rPr>
            </w:pPr>
            <w:r w:rsidRPr="00967598">
              <w:rPr>
                <w:rFonts w:ascii="Candara" w:hAnsi="Candara" w:cs="Arial"/>
                <w:sz w:val="16"/>
                <w:szCs w:val="16"/>
              </w:rPr>
              <w:t>Domains</w:t>
            </w:r>
          </w:p>
        </w:tc>
        <w:tc>
          <w:tcPr>
            <w:tcW w:w="4472" w:type="dxa"/>
          </w:tcPr>
          <w:p w:rsidR="005D067B" w:rsidRPr="00967598" w:rsidRDefault="00447F63" w:rsidP="005D067B">
            <w:pPr>
              <w:rPr>
                <w:rFonts w:ascii="Candara" w:hAnsi="Candara" w:cs="Arial"/>
                <w:b/>
                <w:sz w:val="16"/>
                <w:szCs w:val="16"/>
              </w:rPr>
            </w:pPr>
            <w:r w:rsidRPr="00967598">
              <w:rPr>
                <w:rFonts w:ascii="Candara" w:hAnsi="Candara" w:cs="Arial"/>
                <w:sz w:val="16"/>
                <w:szCs w:val="16"/>
              </w:rPr>
              <w:t xml:space="preserve">API Testing, </w:t>
            </w:r>
            <w:r w:rsidR="005D067B" w:rsidRPr="00967598">
              <w:rPr>
                <w:rFonts w:ascii="Candara" w:hAnsi="Candara" w:cs="Arial"/>
                <w:sz w:val="16"/>
                <w:szCs w:val="16"/>
              </w:rPr>
              <w:t>EDI, HIPPA ANSI X12 4010/5010, ICD 9/10, FACETS, Ensemble, Enabler</w:t>
            </w:r>
          </w:p>
        </w:tc>
      </w:tr>
    </w:tbl>
    <w:p w:rsidR="00CD0908" w:rsidRPr="00967598" w:rsidRDefault="009073A1" w:rsidP="0018423C">
      <w:pPr>
        <w:spacing w:after="120" w:line="240" w:lineRule="auto"/>
        <w:rPr>
          <w:rFonts w:ascii="Candara" w:hAnsi="Candara" w:cs="Arial"/>
          <w:b/>
          <w:bCs/>
          <w:sz w:val="16"/>
          <w:szCs w:val="16"/>
          <w:u w:val="single"/>
        </w:rPr>
      </w:pPr>
      <w:bookmarkStart w:id="0" w:name="_GoBack"/>
      <w:bookmarkEnd w:id="0"/>
      <w:r w:rsidRPr="00967598">
        <w:rPr>
          <w:rFonts w:ascii="Candara" w:hAnsi="Candara" w:cs="Arial"/>
          <w:b/>
          <w:bCs/>
          <w:sz w:val="16"/>
          <w:szCs w:val="16"/>
          <w:u w:val="single"/>
        </w:rPr>
        <w:t>W</w:t>
      </w:r>
      <w:r w:rsidR="00971092" w:rsidRPr="00967598">
        <w:rPr>
          <w:rFonts w:ascii="Candara" w:hAnsi="Candara" w:cs="Arial"/>
          <w:b/>
          <w:bCs/>
          <w:sz w:val="16"/>
          <w:szCs w:val="16"/>
          <w:u w:val="single"/>
        </w:rPr>
        <w:t>ORK EXPERIENCE</w:t>
      </w:r>
      <w:r w:rsidR="002C6525" w:rsidRPr="00967598">
        <w:rPr>
          <w:rFonts w:ascii="Candara" w:hAnsi="Candara" w:cs="Arial"/>
          <w:b/>
          <w:bCs/>
          <w:sz w:val="16"/>
          <w:szCs w:val="16"/>
          <w:u w:val="single"/>
        </w:rPr>
        <w:t>:</w:t>
      </w:r>
      <w:r w:rsidR="00342C6F" w:rsidRPr="00967598">
        <w:rPr>
          <w:rFonts w:ascii="Candara" w:hAnsi="Candara" w:cs="Arial"/>
          <w:b/>
          <w:sz w:val="16"/>
          <w:szCs w:val="16"/>
        </w:rPr>
        <w:tab/>
      </w:r>
      <w:r w:rsidR="00342C6F" w:rsidRPr="00967598">
        <w:rPr>
          <w:rFonts w:ascii="Candara" w:hAnsi="Candara" w:cs="Arial"/>
          <w:b/>
          <w:sz w:val="16"/>
          <w:szCs w:val="16"/>
        </w:rPr>
        <w:tab/>
      </w:r>
      <w:r w:rsidR="00342C6F" w:rsidRPr="00967598">
        <w:rPr>
          <w:rFonts w:ascii="Candara" w:hAnsi="Candara" w:cs="Arial"/>
          <w:b/>
          <w:sz w:val="16"/>
          <w:szCs w:val="16"/>
        </w:rPr>
        <w:tab/>
      </w:r>
      <w:r w:rsidR="00342C6F" w:rsidRPr="00967598">
        <w:rPr>
          <w:rFonts w:ascii="Candara" w:hAnsi="Candara" w:cs="Arial"/>
          <w:b/>
          <w:sz w:val="16"/>
          <w:szCs w:val="16"/>
        </w:rPr>
        <w:tab/>
      </w:r>
      <w:r w:rsidR="00342C6F" w:rsidRPr="00967598">
        <w:rPr>
          <w:rFonts w:ascii="Candara" w:hAnsi="Candara" w:cs="Arial"/>
          <w:b/>
          <w:sz w:val="16"/>
          <w:szCs w:val="16"/>
        </w:rPr>
        <w:tab/>
      </w:r>
      <w:r w:rsidR="00342C6F" w:rsidRPr="00967598">
        <w:rPr>
          <w:rFonts w:ascii="Candara" w:hAnsi="Candara" w:cs="Arial"/>
          <w:b/>
          <w:sz w:val="16"/>
          <w:szCs w:val="16"/>
        </w:rPr>
        <w:tab/>
      </w:r>
      <w:r w:rsidR="004D06DF" w:rsidRPr="00967598">
        <w:rPr>
          <w:rFonts w:ascii="Candara" w:hAnsi="Candara" w:cs="Arial"/>
          <w:sz w:val="16"/>
          <w:szCs w:val="16"/>
        </w:rPr>
        <w:tab/>
      </w:r>
      <w:r w:rsidR="004D06DF" w:rsidRPr="00967598">
        <w:rPr>
          <w:rFonts w:ascii="Candara" w:hAnsi="Candara" w:cs="Arial"/>
          <w:sz w:val="16"/>
          <w:szCs w:val="16"/>
        </w:rPr>
        <w:tab/>
      </w:r>
      <w:r w:rsidR="004D06DF" w:rsidRPr="00967598">
        <w:rPr>
          <w:rFonts w:ascii="Candara" w:hAnsi="Candara" w:cs="Arial"/>
          <w:sz w:val="16"/>
          <w:szCs w:val="16"/>
        </w:rPr>
        <w:tab/>
      </w:r>
      <w:r w:rsidR="00206FB2" w:rsidRPr="00967598">
        <w:rPr>
          <w:rFonts w:ascii="Candara" w:hAnsi="Candara" w:cs="Arial"/>
          <w:sz w:val="16"/>
          <w:szCs w:val="16"/>
        </w:rPr>
        <w:tab/>
      </w:r>
      <w:r w:rsidR="00206FB2" w:rsidRPr="00967598">
        <w:rPr>
          <w:rFonts w:ascii="Candara" w:hAnsi="Candara" w:cs="Arial"/>
          <w:sz w:val="16"/>
          <w:szCs w:val="16"/>
        </w:rPr>
        <w:tab/>
      </w:r>
    </w:p>
    <w:p w:rsidR="00D715A2" w:rsidRPr="00967598" w:rsidRDefault="00EE21AB" w:rsidP="00277AAC">
      <w:pPr>
        <w:pStyle w:val="NormalWeb"/>
        <w:shd w:val="clear" w:color="auto" w:fill="FFFFFF"/>
        <w:spacing w:before="0" w:after="0"/>
        <w:rPr>
          <w:rFonts w:ascii="Candara" w:hAnsi="Candara" w:cs="Arial"/>
          <w:b/>
          <w:sz w:val="16"/>
          <w:szCs w:val="16"/>
          <w:lang w:eastAsia="en-US"/>
        </w:rPr>
      </w:pPr>
      <w:r w:rsidRPr="00967598">
        <w:rPr>
          <w:rFonts w:ascii="Candara" w:hAnsi="Candara" w:cs="Arial"/>
          <w:b/>
          <w:sz w:val="16"/>
          <w:szCs w:val="16"/>
          <w:lang w:eastAsia="en-US"/>
        </w:rPr>
        <w:t>MultiPlan, Inc., NYC</w:t>
      </w:r>
      <w:r w:rsidR="002C6525" w:rsidRPr="00967598">
        <w:rPr>
          <w:rFonts w:ascii="Candara" w:hAnsi="Candara" w:cs="Arial"/>
          <w:b/>
          <w:sz w:val="16"/>
          <w:szCs w:val="16"/>
          <w:lang w:eastAsia="en-US"/>
        </w:rPr>
        <w:t xml:space="preserve">  </w:t>
      </w:r>
      <w:r w:rsidR="002C6525" w:rsidRPr="00967598">
        <w:rPr>
          <w:rFonts w:ascii="Candara" w:hAnsi="Candara" w:cs="Arial"/>
          <w:b/>
          <w:sz w:val="16"/>
          <w:szCs w:val="16"/>
          <w:lang w:eastAsia="en-US"/>
        </w:rPr>
        <w:tab/>
      </w:r>
      <w:r w:rsidR="0018423C" w:rsidRPr="00967598">
        <w:rPr>
          <w:rFonts w:ascii="Candara" w:hAnsi="Candara" w:cs="Arial"/>
          <w:b/>
          <w:sz w:val="16"/>
          <w:szCs w:val="16"/>
          <w:lang w:eastAsia="en-US"/>
        </w:rPr>
        <w:t>Role</w:t>
      </w:r>
      <w:r w:rsidR="0018423C" w:rsidRPr="00967598">
        <w:rPr>
          <w:rFonts w:ascii="Candara" w:hAnsi="Candara" w:cs="Arial"/>
          <w:sz w:val="16"/>
          <w:szCs w:val="16"/>
          <w:lang w:eastAsia="en-US"/>
        </w:rPr>
        <w:t xml:space="preserve">: </w:t>
      </w:r>
      <w:r w:rsidR="00967598" w:rsidRPr="00967598">
        <w:rPr>
          <w:rFonts w:ascii="Candara" w:hAnsi="Candara" w:cs="Arial"/>
          <w:b/>
          <w:sz w:val="16"/>
          <w:szCs w:val="16"/>
          <w:lang w:eastAsia="en-US"/>
        </w:rPr>
        <w:t>Business Analyst /</w:t>
      </w:r>
      <w:r w:rsidR="0018423C" w:rsidRPr="00967598">
        <w:rPr>
          <w:rFonts w:ascii="Candara" w:hAnsi="Candara" w:cs="Arial"/>
          <w:b/>
          <w:sz w:val="16"/>
          <w:szCs w:val="16"/>
          <w:lang w:eastAsia="en-US"/>
        </w:rPr>
        <w:t>EDI Analyst</w:t>
      </w:r>
      <w:r w:rsidR="002C6525" w:rsidRPr="00967598">
        <w:rPr>
          <w:rFonts w:ascii="Candara" w:hAnsi="Candara" w:cs="Arial"/>
          <w:b/>
          <w:sz w:val="16"/>
          <w:szCs w:val="16"/>
          <w:lang w:eastAsia="en-US"/>
        </w:rPr>
        <w:tab/>
      </w:r>
      <w:r w:rsidR="00A21961" w:rsidRPr="00967598">
        <w:rPr>
          <w:rFonts w:ascii="Candara" w:hAnsi="Candara" w:cs="Arial"/>
          <w:b/>
          <w:sz w:val="16"/>
          <w:szCs w:val="16"/>
          <w:lang w:eastAsia="en-US"/>
        </w:rPr>
        <w:t xml:space="preserve">  Sep-2013-Till now </w:t>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t xml:space="preserve">             </w:t>
      </w:r>
    </w:p>
    <w:p w:rsidR="00D715A2" w:rsidRPr="00967598" w:rsidRDefault="00D715A2" w:rsidP="00D715A2">
      <w:pPr>
        <w:spacing w:after="0" w:line="240" w:lineRule="auto"/>
        <w:rPr>
          <w:rFonts w:ascii="Candara" w:hAnsi="Candara" w:cs="Arial"/>
          <w:sz w:val="16"/>
          <w:szCs w:val="16"/>
        </w:rPr>
      </w:pPr>
      <w:r w:rsidRPr="00967598">
        <w:rPr>
          <w:rFonts w:ascii="Candara" w:hAnsi="Candara" w:cs="Arial"/>
          <w:b/>
          <w:sz w:val="16"/>
          <w:szCs w:val="16"/>
        </w:rPr>
        <w:t>Project Name</w:t>
      </w:r>
      <w:r w:rsidRPr="00967598">
        <w:rPr>
          <w:rFonts w:ascii="Candara" w:hAnsi="Candara" w:cs="Arial"/>
          <w:sz w:val="16"/>
          <w:szCs w:val="16"/>
        </w:rPr>
        <w:t xml:space="preserve">: </w:t>
      </w:r>
      <w:r w:rsidR="00EE21AB" w:rsidRPr="00967598">
        <w:rPr>
          <w:rFonts w:ascii="Candara" w:hAnsi="Candara" w:cs="Arial"/>
          <w:sz w:val="16"/>
          <w:szCs w:val="16"/>
        </w:rPr>
        <w:t>ALC/HEOS Claim Receive and Deliver</w:t>
      </w:r>
    </w:p>
    <w:p w:rsidR="00D715A2" w:rsidRPr="00967598" w:rsidRDefault="00EC681F" w:rsidP="00D715A2">
      <w:pPr>
        <w:spacing w:after="0" w:line="240" w:lineRule="auto"/>
        <w:rPr>
          <w:rFonts w:ascii="Candara" w:hAnsi="Candara" w:cs="Arial"/>
          <w:sz w:val="16"/>
          <w:szCs w:val="16"/>
        </w:rPr>
      </w:pPr>
      <w:r w:rsidRPr="00967598">
        <w:rPr>
          <w:rFonts w:ascii="Candara" w:hAnsi="Candara" w:cs="Arial"/>
          <w:b/>
          <w:sz w:val="16"/>
          <w:szCs w:val="16"/>
        </w:rPr>
        <w:t>Desc</w:t>
      </w:r>
      <w:r w:rsidR="002C6525" w:rsidRPr="00967598">
        <w:rPr>
          <w:rFonts w:ascii="Candara" w:hAnsi="Candara" w:cs="Arial"/>
          <w:b/>
          <w:sz w:val="16"/>
          <w:szCs w:val="16"/>
        </w:rPr>
        <w:t>ription</w:t>
      </w:r>
      <w:r w:rsidR="00D715A2" w:rsidRPr="00967598">
        <w:rPr>
          <w:rFonts w:ascii="Candara" w:hAnsi="Candara" w:cs="Arial"/>
          <w:b/>
          <w:sz w:val="16"/>
          <w:szCs w:val="16"/>
        </w:rPr>
        <w:t>:</w:t>
      </w:r>
      <w:r w:rsidR="00D715A2" w:rsidRPr="00967598">
        <w:rPr>
          <w:rFonts w:ascii="Candara" w:hAnsi="Candara" w:cs="Arial"/>
          <w:sz w:val="16"/>
          <w:szCs w:val="16"/>
        </w:rPr>
        <w:t>  </w:t>
      </w:r>
      <w:r w:rsidR="00EE21AB" w:rsidRPr="00967598">
        <w:rPr>
          <w:rFonts w:ascii="Candara" w:hAnsi="Candara" w:cs="Arial"/>
          <w:sz w:val="16"/>
          <w:szCs w:val="16"/>
        </w:rPr>
        <w:t xml:space="preserve">MultiPlan acquired American Life Care (ALC) and Heathens (HEOS) and as a part of overall ALC/HEOS implementation, ALC/HEOS Claim Receive and Deliver project is focused on business process of receiving, validation, loading, packaging and delivering American Life Care (ALC) and Health EOS </w:t>
      </w:r>
      <w:r w:rsidR="00D66756" w:rsidRPr="00967598">
        <w:rPr>
          <w:rFonts w:ascii="Candara" w:hAnsi="Candara" w:cs="Arial"/>
          <w:sz w:val="16"/>
          <w:szCs w:val="16"/>
        </w:rPr>
        <w:t>(HEOS</w:t>
      </w:r>
      <w:r w:rsidR="00EE21AB" w:rsidRPr="00967598">
        <w:rPr>
          <w:rFonts w:ascii="Candara" w:hAnsi="Candara" w:cs="Arial"/>
          <w:sz w:val="16"/>
          <w:szCs w:val="16"/>
        </w:rPr>
        <w:t>)</w:t>
      </w:r>
      <w:r w:rsidR="00D715A2" w:rsidRPr="00967598">
        <w:rPr>
          <w:rFonts w:ascii="Candara" w:hAnsi="Candara" w:cs="Arial"/>
          <w:sz w:val="16"/>
          <w:szCs w:val="16"/>
        </w:rPr>
        <w:t>.</w:t>
      </w:r>
      <w:r w:rsidR="009869CF" w:rsidRPr="00967598">
        <w:rPr>
          <w:rFonts w:ascii="Candara" w:hAnsi="Candara" w:cs="Arial"/>
          <w:sz w:val="16"/>
          <w:szCs w:val="16"/>
        </w:rPr>
        <w:t xml:space="preserve"> provider and payee to translate application files to X12/EDIFACT and HIPAA standards, and to support file conversion from 4010 to 5010 and vice versa.</w:t>
      </w:r>
    </w:p>
    <w:p w:rsidR="00E156F6" w:rsidRPr="00967598" w:rsidRDefault="00D715A2" w:rsidP="00D715A2">
      <w:pPr>
        <w:spacing w:after="0" w:line="240" w:lineRule="auto"/>
        <w:rPr>
          <w:rFonts w:ascii="Candara" w:hAnsi="Candara" w:cs="Arial"/>
          <w:sz w:val="16"/>
          <w:szCs w:val="16"/>
        </w:rPr>
      </w:pPr>
      <w:r w:rsidRPr="00967598">
        <w:rPr>
          <w:rFonts w:ascii="Candara" w:hAnsi="Candara" w:cs="Arial"/>
          <w:b/>
          <w:sz w:val="16"/>
          <w:szCs w:val="16"/>
        </w:rPr>
        <w:t>Responsibilities</w:t>
      </w:r>
      <w:r w:rsidRPr="00967598">
        <w:rPr>
          <w:rFonts w:ascii="Candara" w:hAnsi="Candara" w:cs="Arial"/>
          <w:sz w:val="16"/>
          <w:szCs w:val="16"/>
        </w:rPr>
        <w:t xml:space="preserve">: </w:t>
      </w:r>
    </w:p>
    <w:p w:rsidR="00967598" w:rsidRPr="00967598" w:rsidRDefault="00967598"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Conducted detailed and comprehensive Business Analyst by working with end users and other stake holders to identify the system, operational requirements, and proposed enhancements.</w:t>
      </w:r>
    </w:p>
    <w:p w:rsidR="00967598" w:rsidRPr="00967598" w:rsidRDefault="00967598"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Facilitated Joint Application Development (JAD) sessions with all IT group members for communicating &amp; managing expectations.</w:t>
      </w:r>
    </w:p>
    <w:p w:rsidR="00EE21AB" w:rsidRPr="00967598" w:rsidRDefault="00EE21AB"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Analyzed requirements and reviewed use cases for the applications that used SSN and DOB as unique identifiers</w:t>
      </w:r>
    </w:p>
    <w:p w:rsidR="00E43A17" w:rsidRPr="00967598" w:rsidRDefault="00E43A17"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 xml:space="preserve">As a part of HIPAA 4010 - 5010 conversion analysis - involved in the documentation </w:t>
      </w:r>
      <w:r w:rsidR="00D66756" w:rsidRPr="00967598">
        <w:rPr>
          <w:rFonts w:ascii="Candara" w:hAnsi="Candara"/>
          <w:sz w:val="16"/>
          <w:szCs w:val="16"/>
        </w:rPr>
        <w:t xml:space="preserve">and execution of test cases related to </w:t>
      </w:r>
      <w:r w:rsidRPr="00967598">
        <w:rPr>
          <w:rFonts w:ascii="Candara" w:hAnsi="Candara"/>
          <w:sz w:val="16"/>
          <w:szCs w:val="16"/>
        </w:rPr>
        <w:t xml:space="preserve">HIPAA 5010 changes to EDI 837, 834, 835, 276, 277 </w:t>
      </w:r>
      <w:r w:rsidR="00D66756" w:rsidRPr="00967598">
        <w:rPr>
          <w:rFonts w:ascii="Candara" w:hAnsi="Candara"/>
          <w:sz w:val="16"/>
          <w:szCs w:val="16"/>
        </w:rPr>
        <w:t>t</w:t>
      </w:r>
      <w:r w:rsidRPr="00967598">
        <w:rPr>
          <w:rFonts w:ascii="Candara" w:hAnsi="Candara"/>
          <w:sz w:val="16"/>
          <w:szCs w:val="16"/>
        </w:rPr>
        <w:t>ransactions</w:t>
      </w:r>
    </w:p>
    <w:p w:rsidR="00EE21AB" w:rsidRPr="00967598" w:rsidRDefault="00EE21AB"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 xml:space="preserve">Validated EDI functionality as per HIPPA compliance for various inbound and outbound </w:t>
      </w:r>
      <w:r w:rsidR="006218DF" w:rsidRPr="00967598">
        <w:rPr>
          <w:rFonts w:ascii="Candara" w:hAnsi="Candara"/>
          <w:sz w:val="16"/>
          <w:szCs w:val="16"/>
        </w:rPr>
        <w:t>EDI transactions to FACETS</w:t>
      </w:r>
      <w:r w:rsidR="00E43A17" w:rsidRPr="00967598">
        <w:rPr>
          <w:rFonts w:ascii="Candara" w:hAnsi="Candara"/>
          <w:sz w:val="16"/>
          <w:szCs w:val="16"/>
        </w:rPr>
        <w:tab/>
      </w:r>
    </w:p>
    <w:p w:rsidR="00EE21AB" w:rsidRPr="00967598" w:rsidRDefault="00EE21AB"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Performed analysis of ICD 9 Procedure and Diagnosis Codes in accordance with ICD 10 CM and I</w:t>
      </w:r>
      <w:r w:rsidR="00967598" w:rsidRPr="00967598">
        <w:rPr>
          <w:rFonts w:ascii="Candara" w:hAnsi="Candara"/>
          <w:sz w:val="16"/>
          <w:szCs w:val="16"/>
        </w:rPr>
        <w:t xml:space="preserve">CD 10 PCS conversion </w:t>
      </w:r>
      <w:proofErr w:type="spellStart"/>
      <w:r w:rsidR="00967598" w:rsidRPr="00967598">
        <w:rPr>
          <w:rFonts w:ascii="Candara" w:hAnsi="Candara"/>
          <w:sz w:val="16"/>
          <w:szCs w:val="16"/>
        </w:rPr>
        <w:t>complianc</w:t>
      </w:r>
      <w:proofErr w:type="spellEnd"/>
      <w:r w:rsidRPr="00967598">
        <w:rPr>
          <w:rFonts w:ascii="Candara" w:hAnsi="Candara"/>
          <w:sz w:val="16"/>
          <w:szCs w:val="16"/>
        </w:rPr>
        <w:tab/>
      </w:r>
    </w:p>
    <w:p w:rsidR="00E156F6" w:rsidRPr="00967598" w:rsidRDefault="00EC681F"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Documented</w:t>
      </w:r>
      <w:r w:rsidR="00E156F6" w:rsidRPr="00967598">
        <w:rPr>
          <w:rFonts w:ascii="Candara" w:hAnsi="Candara"/>
          <w:sz w:val="16"/>
          <w:szCs w:val="16"/>
        </w:rPr>
        <w:t xml:space="preserve"> Test Cases in Quality Center based on Use-Cases and Requirements, and executed test Cases to verify actual r</w:t>
      </w:r>
      <w:r w:rsidRPr="00967598">
        <w:rPr>
          <w:rFonts w:ascii="Candara" w:hAnsi="Candara"/>
          <w:sz w:val="16"/>
          <w:szCs w:val="16"/>
        </w:rPr>
        <w:t>esults against expected results</w:t>
      </w:r>
    </w:p>
    <w:p w:rsidR="00E156F6" w:rsidRPr="00967598" w:rsidRDefault="00E156F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Performed GUI, System, Integration, Regre</w:t>
      </w:r>
      <w:r w:rsidR="00EC681F" w:rsidRPr="00967598">
        <w:rPr>
          <w:rFonts w:ascii="Candara" w:hAnsi="Candara"/>
          <w:sz w:val="16"/>
          <w:szCs w:val="16"/>
        </w:rPr>
        <w:t>ssion, UAT, End-to-End Testing</w:t>
      </w:r>
    </w:p>
    <w:p w:rsidR="009869CF" w:rsidRPr="00967598" w:rsidRDefault="009869CF"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X12 – Claims (837), Remittance (835), Referral (278), Eligibility (270)</w:t>
      </w:r>
    </w:p>
    <w:p w:rsidR="003D3566" w:rsidRPr="00967598" w:rsidRDefault="003D356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Wrote complex SQL queries in TOAD (Relational DB) to perform Back-End testing. Participated in data analysis for verification purposes using SQL queries, views and procedures</w:t>
      </w:r>
    </w:p>
    <w:p w:rsidR="00967598" w:rsidRPr="00967598" w:rsidRDefault="00967598"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Identified all necessary Business and System Use Cases from requirements, created UML diagrams including Use Case Diagrams, Activity Diagrams, and Sequence Diagrams using Microsoft Visio.</w:t>
      </w:r>
    </w:p>
    <w:p w:rsidR="00967598" w:rsidRPr="00967598" w:rsidRDefault="00967598"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Worked on transfer of electronic healthcare information.</w:t>
      </w:r>
    </w:p>
    <w:p w:rsidR="009869CF" w:rsidRPr="00967598" w:rsidRDefault="009869CF"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 xml:space="preserve"> Implemented X12 interfaces for billing, remittance, eligibility and referrals.</w:t>
      </w:r>
    </w:p>
    <w:p w:rsidR="003D3566" w:rsidRPr="00967598" w:rsidRDefault="003D356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Involved in testing of the loading 5010 HIPAA Inbound Transactions (837I/P/D, 276) in Mainframe database.</w:t>
      </w:r>
    </w:p>
    <w:p w:rsidR="003D3566" w:rsidRPr="00967598" w:rsidRDefault="003D356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Validated Business rule Edits for 5010 HIPAA transactions 837I/837P/837D, 276/277 and  835</w:t>
      </w:r>
    </w:p>
    <w:p w:rsidR="003D3566" w:rsidRPr="00967598" w:rsidRDefault="003D356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Executed the 5010 system test scenarios for 5010 HIPAA transactions 837I/837P/837D, 276/277 and 835 after loading and adjudication.</w:t>
      </w:r>
    </w:p>
    <w:p w:rsidR="00E156F6" w:rsidRPr="00967598" w:rsidRDefault="00E156F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Involved in preparation and execution of Test Scripts using QTP</w:t>
      </w:r>
    </w:p>
    <w:p w:rsidR="00E156F6" w:rsidRPr="00967598" w:rsidRDefault="00E156F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 xml:space="preserve">Involved in peer Reviews and </w:t>
      </w:r>
      <w:r w:rsidR="00EC681F" w:rsidRPr="00967598">
        <w:rPr>
          <w:rFonts w:ascii="Candara" w:hAnsi="Candara"/>
          <w:sz w:val="16"/>
          <w:szCs w:val="16"/>
        </w:rPr>
        <w:t>t</w:t>
      </w:r>
      <w:r w:rsidRPr="00967598">
        <w:rPr>
          <w:rFonts w:ascii="Candara" w:hAnsi="Candara"/>
          <w:sz w:val="16"/>
          <w:szCs w:val="16"/>
        </w:rPr>
        <w:t xml:space="preserve">eam </w:t>
      </w:r>
      <w:r w:rsidR="00EC681F" w:rsidRPr="00967598">
        <w:rPr>
          <w:rFonts w:ascii="Candara" w:hAnsi="Candara"/>
          <w:sz w:val="16"/>
          <w:szCs w:val="16"/>
        </w:rPr>
        <w:t>w</w:t>
      </w:r>
      <w:r w:rsidRPr="00967598">
        <w:rPr>
          <w:rFonts w:ascii="Candara" w:hAnsi="Candara"/>
          <w:sz w:val="16"/>
          <w:szCs w:val="16"/>
        </w:rPr>
        <w:t xml:space="preserve">alkthroughs for the project as per </w:t>
      </w:r>
      <w:r w:rsidR="00EC681F" w:rsidRPr="00967598">
        <w:rPr>
          <w:rFonts w:ascii="Candara" w:hAnsi="Candara"/>
          <w:sz w:val="16"/>
          <w:szCs w:val="16"/>
        </w:rPr>
        <w:t>test methodology</w:t>
      </w:r>
    </w:p>
    <w:p w:rsidR="009869CF" w:rsidRPr="00967598" w:rsidRDefault="009869CF"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Developed maps for the EDI X12 transaction sets like 810, 850, 856, 860, 997 and EDIFACT transaction sets like DELFOR and DELJIT.</w:t>
      </w:r>
    </w:p>
    <w:p w:rsidR="003D3566" w:rsidRPr="00967598" w:rsidRDefault="003D3566" w:rsidP="00967598">
      <w:pPr>
        <w:pStyle w:val="ListParagraph"/>
        <w:numPr>
          <w:ilvl w:val="0"/>
          <w:numId w:val="18"/>
        </w:numPr>
        <w:spacing w:after="0" w:line="240" w:lineRule="auto"/>
        <w:contextualSpacing w:val="0"/>
        <w:jc w:val="both"/>
        <w:rPr>
          <w:rFonts w:ascii="Candara" w:hAnsi="Candara"/>
          <w:sz w:val="16"/>
          <w:szCs w:val="16"/>
        </w:rPr>
      </w:pPr>
      <w:r w:rsidRPr="00967598">
        <w:rPr>
          <w:rFonts w:ascii="Candara" w:hAnsi="Candara"/>
          <w:sz w:val="16"/>
          <w:szCs w:val="16"/>
        </w:rPr>
        <w:t>Worked on UNIX /LINUX environment to monitor the components on pipeline to check whether they are working as expected, bring and up and  deploy them, if they are down</w:t>
      </w:r>
    </w:p>
    <w:p w:rsidR="00CB31A5" w:rsidRPr="00967598" w:rsidRDefault="00CB31A5" w:rsidP="003D3566">
      <w:pPr>
        <w:spacing w:after="0" w:line="240" w:lineRule="auto"/>
        <w:rPr>
          <w:rFonts w:ascii="Candara" w:hAnsi="Candara" w:cs="Arial"/>
          <w:b/>
          <w:sz w:val="16"/>
          <w:szCs w:val="16"/>
        </w:rPr>
      </w:pPr>
      <w:r w:rsidRPr="00967598">
        <w:rPr>
          <w:rFonts w:ascii="Candara" w:hAnsi="Candara" w:cs="Arial"/>
          <w:b/>
          <w:sz w:val="16"/>
          <w:szCs w:val="16"/>
        </w:rPr>
        <w:t>Environment</w:t>
      </w:r>
      <w:r w:rsidRPr="00967598">
        <w:rPr>
          <w:rFonts w:ascii="Candara" w:hAnsi="Candara" w:cs="Arial"/>
          <w:sz w:val="16"/>
          <w:szCs w:val="16"/>
        </w:rPr>
        <w:t xml:space="preserve">: </w:t>
      </w:r>
      <w:r w:rsidR="003D3566" w:rsidRPr="00967598">
        <w:rPr>
          <w:rFonts w:ascii="Candara" w:hAnsi="Candara" w:cs="Arial"/>
          <w:sz w:val="16"/>
          <w:szCs w:val="16"/>
        </w:rPr>
        <w:t>ANSI X12, EDI ,</w:t>
      </w:r>
      <w:r w:rsidR="00E43A17" w:rsidRPr="00967598">
        <w:rPr>
          <w:rFonts w:ascii="Candara" w:hAnsi="Candara" w:cs="Arial"/>
          <w:sz w:val="16"/>
          <w:szCs w:val="16"/>
        </w:rPr>
        <w:t xml:space="preserve">FACETS, </w:t>
      </w:r>
      <w:r w:rsidRPr="00967598">
        <w:rPr>
          <w:rFonts w:ascii="Candara" w:hAnsi="Candara" w:cs="Arial"/>
          <w:sz w:val="16"/>
          <w:szCs w:val="16"/>
        </w:rPr>
        <w:t>SQL,</w:t>
      </w:r>
      <w:r w:rsidR="00E43A17" w:rsidRPr="00967598">
        <w:rPr>
          <w:rFonts w:ascii="Candara" w:hAnsi="Candara" w:cs="Arial"/>
          <w:sz w:val="16"/>
          <w:szCs w:val="16"/>
        </w:rPr>
        <w:t xml:space="preserve"> </w:t>
      </w:r>
      <w:r w:rsidR="003D3566" w:rsidRPr="00967598">
        <w:rPr>
          <w:rFonts w:ascii="Candara" w:hAnsi="Candara" w:cs="Arial"/>
          <w:sz w:val="16"/>
          <w:szCs w:val="16"/>
        </w:rPr>
        <w:t>TIBCO ,</w:t>
      </w:r>
      <w:r w:rsidR="00E43A17" w:rsidRPr="00967598">
        <w:rPr>
          <w:rFonts w:ascii="Candara" w:hAnsi="Candara" w:cs="Arial"/>
          <w:sz w:val="16"/>
          <w:szCs w:val="16"/>
        </w:rPr>
        <w:t>TOAD,</w:t>
      </w:r>
      <w:r w:rsidRPr="00967598">
        <w:rPr>
          <w:rFonts w:ascii="Candara" w:hAnsi="Candara" w:cs="Arial"/>
          <w:sz w:val="16"/>
          <w:szCs w:val="16"/>
        </w:rPr>
        <w:t xml:space="preserve"> QC</w:t>
      </w:r>
      <w:r w:rsidR="00EC681F" w:rsidRPr="00967598">
        <w:rPr>
          <w:rFonts w:ascii="Candara" w:hAnsi="Candara" w:cs="Arial"/>
          <w:sz w:val="16"/>
          <w:szCs w:val="16"/>
        </w:rPr>
        <w:t xml:space="preserve"> </w:t>
      </w:r>
      <w:r w:rsidRPr="00967598">
        <w:rPr>
          <w:rFonts w:ascii="Candara" w:hAnsi="Candara" w:cs="Arial"/>
          <w:sz w:val="16"/>
          <w:szCs w:val="16"/>
        </w:rPr>
        <w:t xml:space="preserve">(Quality Center), QTP, </w:t>
      </w:r>
      <w:r w:rsidR="006B417E" w:rsidRPr="00967598">
        <w:rPr>
          <w:rFonts w:ascii="Candara" w:hAnsi="Candara" w:cs="Arial"/>
          <w:sz w:val="16"/>
          <w:szCs w:val="16"/>
        </w:rPr>
        <w:t>MS Word, Excel, Power Point, Java, Clear Case</w:t>
      </w:r>
      <w:r w:rsidR="00124291" w:rsidRPr="00967598">
        <w:rPr>
          <w:rFonts w:ascii="Candara" w:hAnsi="Candara" w:cs="Arial"/>
          <w:sz w:val="16"/>
          <w:szCs w:val="16"/>
        </w:rPr>
        <w:t xml:space="preserve">, </w:t>
      </w:r>
      <w:r w:rsidR="003D3566" w:rsidRPr="00967598">
        <w:rPr>
          <w:rFonts w:ascii="Candara" w:hAnsi="Candara" w:cs="Arial"/>
          <w:sz w:val="16"/>
          <w:szCs w:val="16"/>
        </w:rPr>
        <w:t>UNIX /LINUX</w:t>
      </w:r>
      <w:r w:rsidR="00124291" w:rsidRPr="00967598">
        <w:rPr>
          <w:rFonts w:ascii="Candara" w:hAnsi="Candara" w:cs="Arial"/>
          <w:sz w:val="16"/>
          <w:szCs w:val="16"/>
        </w:rPr>
        <w:t>, PUTTY</w:t>
      </w:r>
    </w:p>
    <w:p w:rsidR="00925926" w:rsidRPr="00967598" w:rsidRDefault="00925926" w:rsidP="00925926">
      <w:pPr>
        <w:pStyle w:val="NormalWeb"/>
        <w:shd w:val="clear" w:color="auto" w:fill="FFFFFF"/>
        <w:spacing w:before="0" w:after="0"/>
        <w:rPr>
          <w:rFonts w:ascii="Candara" w:hAnsi="Candara" w:cs="Arial"/>
          <w:sz w:val="16"/>
          <w:szCs w:val="16"/>
          <w:lang w:eastAsia="en-US"/>
        </w:rPr>
      </w:pPr>
      <w:r w:rsidRPr="00967598">
        <w:rPr>
          <w:rFonts w:ascii="Candara" w:hAnsi="Candara" w:cs="Arial"/>
          <w:sz w:val="16"/>
          <w:szCs w:val="16"/>
          <w:lang w:eastAsia="en-US"/>
        </w:rPr>
        <w:tab/>
      </w:r>
      <w:r w:rsidRPr="00967598">
        <w:rPr>
          <w:rFonts w:ascii="Candara" w:hAnsi="Candara" w:cs="Arial"/>
          <w:sz w:val="16"/>
          <w:szCs w:val="16"/>
          <w:lang w:eastAsia="en-US"/>
        </w:rPr>
        <w:tab/>
      </w:r>
      <w:r w:rsidRPr="00967598">
        <w:rPr>
          <w:rFonts w:ascii="Candara" w:hAnsi="Candara" w:cs="Arial"/>
          <w:sz w:val="16"/>
          <w:szCs w:val="16"/>
          <w:lang w:eastAsia="en-US"/>
        </w:rPr>
        <w:tab/>
      </w:r>
      <w:r w:rsidRPr="00967598">
        <w:rPr>
          <w:rFonts w:ascii="Candara" w:hAnsi="Candara" w:cs="Arial"/>
          <w:sz w:val="16"/>
          <w:szCs w:val="16"/>
          <w:lang w:eastAsia="en-US"/>
        </w:rPr>
        <w:tab/>
      </w:r>
      <w:r w:rsidRPr="00967598">
        <w:rPr>
          <w:rFonts w:ascii="Candara" w:hAnsi="Candara" w:cs="Arial"/>
          <w:sz w:val="16"/>
          <w:szCs w:val="16"/>
          <w:lang w:eastAsia="en-US"/>
        </w:rPr>
        <w:tab/>
      </w:r>
    </w:p>
    <w:p w:rsidR="00925926" w:rsidRPr="00967598" w:rsidRDefault="00925926" w:rsidP="00925926">
      <w:pPr>
        <w:pStyle w:val="NormalWeb"/>
        <w:shd w:val="clear" w:color="auto" w:fill="FFFFFF"/>
        <w:spacing w:before="0" w:after="0"/>
        <w:rPr>
          <w:rFonts w:ascii="Candara" w:hAnsi="Candara" w:cs="Arial"/>
          <w:b/>
          <w:sz w:val="16"/>
          <w:szCs w:val="16"/>
          <w:lang w:eastAsia="en-US"/>
        </w:rPr>
      </w:pPr>
      <w:r w:rsidRPr="00967598">
        <w:rPr>
          <w:rFonts w:ascii="Candara" w:hAnsi="Candara" w:cs="Arial"/>
          <w:b/>
          <w:sz w:val="16"/>
          <w:szCs w:val="16"/>
          <w:lang w:eastAsia="en-US"/>
        </w:rPr>
        <w:lastRenderedPageBreak/>
        <w:t>Emblem Health</w:t>
      </w:r>
      <w:r w:rsidR="00294689" w:rsidRPr="00967598">
        <w:rPr>
          <w:rFonts w:ascii="Candara" w:hAnsi="Candara" w:cs="Arial"/>
          <w:b/>
          <w:sz w:val="16"/>
          <w:szCs w:val="16"/>
          <w:lang w:eastAsia="en-US"/>
        </w:rPr>
        <w:t>, New</w:t>
      </w:r>
      <w:r w:rsidRPr="00967598">
        <w:rPr>
          <w:rFonts w:ascii="Candara" w:hAnsi="Candara" w:cs="Arial"/>
          <w:b/>
          <w:sz w:val="16"/>
          <w:szCs w:val="16"/>
          <w:lang w:eastAsia="en-US"/>
        </w:rPr>
        <w:t xml:space="preserve"> York, NY</w:t>
      </w:r>
      <w:r w:rsidR="002C6525" w:rsidRPr="00967598">
        <w:rPr>
          <w:rFonts w:ascii="Candara" w:hAnsi="Candara" w:cs="Arial"/>
          <w:b/>
          <w:sz w:val="16"/>
          <w:szCs w:val="16"/>
          <w:lang w:eastAsia="en-US"/>
        </w:rPr>
        <w:t xml:space="preserve">   </w:t>
      </w:r>
      <w:r w:rsidR="002C6525" w:rsidRPr="00967598">
        <w:rPr>
          <w:rFonts w:ascii="Candara" w:hAnsi="Candara" w:cs="Arial"/>
          <w:b/>
          <w:sz w:val="16"/>
          <w:szCs w:val="16"/>
          <w:lang w:eastAsia="en-US"/>
        </w:rPr>
        <w:tab/>
      </w:r>
      <w:r w:rsidR="006F20FE" w:rsidRPr="00967598">
        <w:rPr>
          <w:rFonts w:ascii="Candara" w:hAnsi="Candara" w:cs="Arial"/>
          <w:b/>
          <w:sz w:val="16"/>
          <w:szCs w:val="16"/>
          <w:lang w:eastAsia="en-US"/>
        </w:rPr>
        <w:t xml:space="preserve">Role: </w:t>
      </w:r>
      <w:r w:rsidR="00967598" w:rsidRPr="00967598">
        <w:rPr>
          <w:rFonts w:ascii="Candara" w:hAnsi="Candara" w:cs="Arial"/>
          <w:b/>
          <w:sz w:val="16"/>
          <w:szCs w:val="16"/>
          <w:lang w:eastAsia="en-US"/>
        </w:rPr>
        <w:t>Business Analyst /EDI Analyst</w:t>
      </w:r>
      <w:r w:rsidR="006F20FE" w:rsidRPr="00967598">
        <w:rPr>
          <w:rFonts w:ascii="Candara" w:hAnsi="Candara" w:cs="Arial"/>
          <w:b/>
          <w:sz w:val="16"/>
          <w:szCs w:val="16"/>
          <w:lang w:eastAsia="en-US"/>
        </w:rPr>
        <w:t xml:space="preserve"> </w:t>
      </w:r>
      <w:r w:rsidR="00A21961" w:rsidRPr="00967598">
        <w:rPr>
          <w:rFonts w:ascii="Candara" w:hAnsi="Candara" w:cs="Arial"/>
          <w:b/>
          <w:sz w:val="16"/>
          <w:szCs w:val="16"/>
          <w:lang w:eastAsia="en-US"/>
        </w:rPr>
        <w:t xml:space="preserve">     Jan-2012-Aug-2013</w:t>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r>
      <w:r w:rsidR="002C6525" w:rsidRPr="00967598">
        <w:rPr>
          <w:rFonts w:ascii="Candara" w:hAnsi="Candara" w:cs="Arial"/>
          <w:b/>
          <w:sz w:val="16"/>
          <w:szCs w:val="16"/>
          <w:lang w:eastAsia="en-US"/>
        </w:rPr>
        <w:tab/>
        <w:t xml:space="preserve">               </w:t>
      </w:r>
    </w:p>
    <w:p w:rsidR="00925926" w:rsidRPr="00967598" w:rsidRDefault="002C6525" w:rsidP="006F20FE">
      <w:pPr>
        <w:jc w:val="both"/>
        <w:rPr>
          <w:rFonts w:ascii="Candara" w:hAnsi="Candara" w:cs="Arial"/>
          <w:sz w:val="16"/>
          <w:szCs w:val="16"/>
        </w:rPr>
      </w:pPr>
      <w:r w:rsidRPr="00967598">
        <w:rPr>
          <w:rFonts w:ascii="Candara" w:hAnsi="Candara" w:cs="Arial"/>
          <w:b/>
          <w:sz w:val="16"/>
          <w:szCs w:val="16"/>
        </w:rPr>
        <w:t>Description:</w:t>
      </w:r>
      <w:r w:rsidRPr="00967598">
        <w:rPr>
          <w:rFonts w:ascii="Candara" w:hAnsi="Candara" w:cs="Arial"/>
          <w:sz w:val="16"/>
          <w:szCs w:val="16"/>
        </w:rPr>
        <w:t>  </w:t>
      </w:r>
      <w:r w:rsidR="0018423C" w:rsidRPr="00967598">
        <w:rPr>
          <w:rFonts w:ascii="Candara" w:hAnsi="Candara" w:cs="Arial"/>
          <w:sz w:val="16"/>
          <w:szCs w:val="16"/>
        </w:rPr>
        <w:t xml:space="preserve">The Independent Health Alliance was an electoral alliance which contested the 2002 Irish general election. The Alliance campaigned on the provision of health services in Ireland, which was a constant criticism of the Fianna Fail–Progressive Democrats coalition government. Medicare Advantage Preferred Provider Organization (MAPPO) is a health plan developed for senior citizens (age over 65) in order to provide them the best plan. MAPPO is a PPO which covers Part A, Part B and emergency services.  Medicare Advantage Plans are called Part C and are offered by private companies approved by Medicare. </w:t>
      </w:r>
    </w:p>
    <w:p w:rsidR="00925926" w:rsidRPr="00967598" w:rsidRDefault="00925926" w:rsidP="00925926">
      <w:pPr>
        <w:spacing w:after="0" w:line="240" w:lineRule="auto"/>
        <w:rPr>
          <w:rFonts w:ascii="Candara" w:hAnsi="Candara" w:cs="Arial"/>
          <w:sz w:val="16"/>
          <w:szCs w:val="16"/>
        </w:rPr>
      </w:pPr>
      <w:r w:rsidRPr="00967598">
        <w:rPr>
          <w:rFonts w:ascii="Candara" w:hAnsi="Candara" w:cs="Arial"/>
          <w:b/>
          <w:sz w:val="16"/>
          <w:szCs w:val="16"/>
        </w:rPr>
        <w:t>Responsibilities</w:t>
      </w:r>
      <w:r w:rsidRPr="00967598">
        <w:rPr>
          <w:rFonts w:ascii="Candara" w:hAnsi="Candara" w:cs="Arial"/>
          <w:sz w:val="16"/>
          <w:szCs w:val="16"/>
        </w:rPr>
        <w:t xml:space="preserve">: </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 xml:space="preserve">Coordinated and conducted system requirements walkthroughs/sessions (JADs) with business Owner/stakeholders/SMEs as well as design/development teams. </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 xml:space="preserve">Worked with business area SMEs/analysts to develop and finalize test plans/scripts/use cases. </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Analysis of key business requirements and assisted in the development of Business Requirement Document (BRS), Functional Requirement Specification (FRS), and System Requirement Specification (SRS).</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Experience in a highly regulated environment of Healthcare.</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Responsible for analyzing and designing a system that would improve reporting of patient data.</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Created UML diagrams including Use Case Diagrams, Activity Diagrams, and Sequence Diagrams using Microsoft Visio and Rational Rose.</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Coordinated with Business Owner, Application Vendor, Business Project Teams, Payers and Clearinghouses to bring all processes to a level of execution to mitigate any impact to current revenue flow under the 5010-compliancy requirements.</w:t>
      </w:r>
    </w:p>
    <w:p w:rsidR="00967598" w:rsidRPr="00967598" w:rsidRDefault="00967598" w:rsidP="00967598">
      <w:pPr>
        <w:pStyle w:val="ListParagraph"/>
        <w:numPr>
          <w:ilvl w:val="0"/>
          <w:numId w:val="18"/>
        </w:numPr>
        <w:rPr>
          <w:rFonts w:ascii="Candara" w:hAnsi="Candara" w:cs="Arial"/>
          <w:sz w:val="16"/>
          <w:szCs w:val="16"/>
        </w:rPr>
      </w:pPr>
      <w:r w:rsidRPr="00967598">
        <w:rPr>
          <w:rFonts w:ascii="Candara" w:hAnsi="Candara" w:cs="Arial"/>
          <w:sz w:val="16"/>
          <w:szCs w:val="16"/>
        </w:rPr>
        <w:t>Worked on different EDI healthcare transactions like 837 for submitting claims, 835 for payments, 270/271 for health care benefits and eligibility, 276/277 for claims.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Reviewed the Business Requirement Documents (BRD) and the Functional Specifications.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 xml:space="preserve">Created Test Plans by going through the design and functional specifications. </w:t>
      </w:r>
    </w:p>
    <w:p w:rsidR="003D3566" w:rsidRPr="00967598" w:rsidRDefault="003D3566" w:rsidP="006F20FE">
      <w:pPr>
        <w:pStyle w:val="ListParagraph"/>
        <w:numPr>
          <w:ilvl w:val="0"/>
          <w:numId w:val="18"/>
        </w:numPr>
        <w:rPr>
          <w:rFonts w:ascii="Candara" w:hAnsi="Candara" w:cs="Arial"/>
          <w:sz w:val="16"/>
          <w:szCs w:val="16"/>
        </w:rPr>
      </w:pPr>
      <w:r w:rsidRPr="00967598">
        <w:rPr>
          <w:rFonts w:ascii="Candara" w:hAnsi="Candara" w:cs="Arial"/>
          <w:sz w:val="16"/>
          <w:szCs w:val="16"/>
        </w:rPr>
        <w:t>Experience working on various HIPAA Standards like 270/271,835, and 837 transaction sets for testing the EDI Transactions.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Involved in developing Test Scripts  as per the business requirements in Quality center</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Experience working on HIPAA 5010 claims</w:t>
      </w:r>
    </w:p>
    <w:p w:rsidR="0052648C" w:rsidRPr="00967598" w:rsidRDefault="0052648C" w:rsidP="0052648C">
      <w:pPr>
        <w:pStyle w:val="ListParagraph"/>
        <w:numPr>
          <w:ilvl w:val="0"/>
          <w:numId w:val="18"/>
        </w:numPr>
        <w:rPr>
          <w:rFonts w:ascii="Candara" w:hAnsi="Candara" w:cs="Arial"/>
          <w:sz w:val="16"/>
          <w:szCs w:val="16"/>
        </w:rPr>
      </w:pPr>
      <w:r w:rsidRPr="00967598">
        <w:rPr>
          <w:rFonts w:ascii="Candara" w:hAnsi="Candara" w:cs="Arial"/>
          <w:sz w:val="16"/>
          <w:szCs w:val="16"/>
        </w:rPr>
        <w:t xml:space="preserve">Prepared use cases and data flow diagrams to analyze the impact of ICD 10 diagnosis codes embedded in different systems and applications. </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Extensive knowledge of working on Paper claims and testing the applications based on it.</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Involved in HIPAA/EDI Medical Claims Analysis, Design, Implementation and Documentation.</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Developed various test cases for testing HIPAA 837I/P (5010).</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Performed End to End testing and tracked the claim status in CIS.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Prepared different kinds of claims based on the nature of test requirement.</w:t>
      </w:r>
    </w:p>
    <w:p w:rsidR="0052648C" w:rsidRPr="00967598" w:rsidRDefault="0052648C" w:rsidP="0052648C">
      <w:pPr>
        <w:pStyle w:val="ListParagraph"/>
        <w:numPr>
          <w:ilvl w:val="0"/>
          <w:numId w:val="18"/>
        </w:numPr>
        <w:rPr>
          <w:rFonts w:ascii="Candara" w:hAnsi="Candara" w:cs="Arial"/>
          <w:sz w:val="16"/>
          <w:szCs w:val="16"/>
        </w:rPr>
      </w:pPr>
      <w:r w:rsidRPr="00967598">
        <w:rPr>
          <w:rFonts w:ascii="Candara" w:hAnsi="Candara" w:cs="Arial"/>
          <w:sz w:val="16"/>
          <w:szCs w:val="16"/>
        </w:rPr>
        <w:t>Involved in forward mapping from ICD 9 to ICD10 and backward mapping from ICD10 to ICD9 using GEM. Also performed gap analysis between ICD 9 and ICD 10.</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Validated the reports and files according to HIPAA X12 enforced standards.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Worked on the claim routing and claim processing Scenario in MAINFRAME legacy system.</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Worked extensively and navigated the claim routing on EDI, CIS, MHS through the GUI</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Involved in Change Request process and performed System and UAT as the project is in Production.</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Performed Manual Testing of the entire MAPPO application (E2E testing).</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Identified defects while executing and reported the defects using HP Quality Center. So, used Quality Center as a defect tracking tool.</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Interacted with Business Analysts for UAT (User Acceptance Testing), and tested the possibilities of system failure with UAT.</w:t>
      </w:r>
    </w:p>
    <w:p w:rsidR="00925926" w:rsidRPr="00967598" w:rsidRDefault="00925926" w:rsidP="00076DAB">
      <w:pPr>
        <w:spacing w:after="0" w:line="240" w:lineRule="auto"/>
        <w:rPr>
          <w:rFonts w:ascii="Candara" w:hAnsi="Candara" w:cs="Arial"/>
          <w:sz w:val="16"/>
          <w:szCs w:val="16"/>
        </w:rPr>
      </w:pPr>
      <w:r w:rsidRPr="00967598">
        <w:rPr>
          <w:rFonts w:ascii="Candara" w:hAnsi="Candara" w:cs="Arial"/>
          <w:b/>
          <w:sz w:val="16"/>
          <w:szCs w:val="16"/>
        </w:rPr>
        <w:t xml:space="preserve">Environment: </w:t>
      </w:r>
      <w:r w:rsidR="006F20FE" w:rsidRPr="00967598">
        <w:rPr>
          <w:rFonts w:ascii="Candara" w:hAnsi="Candara" w:cs="Arial"/>
          <w:sz w:val="16"/>
          <w:szCs w:val="16"/>
        </w:rPr>
        <w:t xml:space="preserve">HIPAA, EDI, Clear Case, HTML, Oracle, DB2, SQL, SOAP, IBM Mainframe, UNIX, Share point, </w:t>
      </w:r>
      <w:r w:rsidR="00967598" w:rsidRPr="00967598">
        <w:rPr>
          <w:rFonts w:ascii="Candara" w:hAnsi="Candara" w:cs="Arial"/>
          <w:sz w:val="16"/>
          <w:szCs w:val="16"/>
        </w:rPr>
        <w:t>UML, Windows, MS Visio, MS Project, MS Officeand Rational Requisite Pro</w:t>
      </w:r>
    </w:p>
    <w:p w:rsidR="00076DAB" w:rsidRPr="00967598" w:rsidRDefault="00076DAB" w:rsidP="00076DAB">
      <w:pPr>
        <w:spacing w:after="0" w:line="240" w:lineRule="auto"/>
        <w:rPr>
          <w:rFonts w:ascii="Candara" w:hAnsi="Candara" w:cs="Arial"/>
          <w:sz w:val="16"/>
          <w:szCs w:val="16"/>
        </w:rPr>
      </w:pPr>
    </w:p>
    <w:p w:rsidR="00076DAB" w:rsidRPr="00967598" w:rsidRDefault="00076DAB" w:rsidP="00076DAB">
      <w:pPr>
        <w:pStyle w:val="NormalWeb"/>
        <w:shd w:val="clear" w:color="auto" w:fill="FFFFFF"/>
        <w:spacing w:before="0" w:after="0"/>
        <w:rPr>
          <w:rFonts w:ascii="Candara" w:hAnsi="Candara" w:cs="Arial"/>
          <w:sz w:val="16"/>
          <w:szCs w:val="16"/>
        </w:rPr>
      </w:pPr>
      <w:r w:rsidRPr="00967598">
        <w:rPr>
          <w:rFonts w:ascii="Candara" w:hAnsi="Candara" w:cs="Arial"/>
          <w:b/>
          <w:sz w:val="16"/>
          <w:szCs w:val="16"/>
          <w:lang w:eastAsia="en-US"/>
        </w:rPr>
        <w:t>Alliance Healthcare Se</w:t>
      </w:r>
      <w:r w:rsidR="00967598" w:rsidRPr="00967598">
        <w:rPr>
          <w:rFonts w:ascii="Candara" w:hAnsi="Candara" w:cs="Arial"/>
          <w:b/>
          <w:sz w:val="16"/>
          <w:szCs w:val="16"/>
          <w:lang w:eastAsia="en-US"/>
        </w:rPr>
        <w:t>rvices Inc., Newport Beach, CA</w:t>
      </w:r>
      <w:r w:rsidR="00967598" w:rsidRPr="00967598">
        <w:rPr>
          <w:rFonts w:ascii="Candara" w:hAnsi="Candara" w:cs="Arial"/>
          <w:b/>
          <w:sz w:val="16"/>
          <w:szCs w:val="16"/>
          <w:lang w:eastAsia="en-US"/>
        </w:rPr>
        <w:tab/>
        <w:t>Business Analyst /EDI Analyst</w:t>
      </w:r>
      <w:r w:rsidR="00171578" w:rsidRPr="00967598">
        <w:rPr>
          <w:rFonts w:ascii="Candara" w:hAnsi="Candara" w:cs="Arial"/>
          <w:b/>
          <w:sz w:val="16"/>
          <w:szCs w:val="16"/>
          <w:lang w:eastAsia="en-US"/>
        </w:rPr>
        <w:t xml:space="preserve">      </w:t>
      </w:r>
      <w:r w:rsidRPr="00967598">
        <w:rPr>
          <w:rFonts w:ascii="Candara" w:hAnsi="Candara" w:cs="Arial"/>
          <w:b/>
          <w:sz w:val="16"/>
          <w:szCs w:val="16"/>
          <w:lang w:eastAsia="en-US"/>
        </w:rPr>
        <w:t xml:space="preserve">         </w:t>
      </w:r>
      <w:r w:rsidR="00A21961" w:rsidRPr="00967598">
        <w:rPr>
          <w:rFonts w:ascii="Candara" w:hAnsi="Candara" w:cs="Arial"/>
          <w:b/>
          <w:sz w:val="16"/>
          <w:szCs w:val="16"/>
          <w:lang w:eastAsia="en-US"/>
        </w:rPr>
        <w:t>May-2010-Dec-2011</w:t>
      </w:r>
      <w:r w:rsidRPr="00967598">
        <w:rPr>
          <w:rFonts w:ascii="Candara" w:hAnsi="Candara"/>
          <w:sz w:val="16"/>
          <w:szCs w:val="16"/>
        </w:rPr>
        <w:t xml:space="preserve">                                                     </w:t>
      </w:r>
      <w:r w:rsidRPr="00967598">
        <w:rPr>
          <w:rFonts w:ascii="Candara" w:hAnsi="Candara"/>
          <w:b/>
          <w:sz w:val="16"/>
          <w:szCs w:val="16"/>
        </w:rPr>
        <w:br/>
      </w:r>
      <w:r w:rsidRPr="00967598">
        <w:rPr>
          <w:rFonts w:ascii="Candara" w:hAnsi="Candara" w:cs="Arial"/>
          <w:sz w:val="16"/>
          <w:szCs w:val="16"/>
        </w:rPr>
        <w:t>One of the top US Health Insurers, Alliance covers nearly 12 million people with its various Medical Plans, which include PPO, HMO, Point-of-Service (POS), Indemnity, and Consumer-directed Products. Alliance also offers specialty Health Coverage in the form of Dental, Vision, Pharmacy, and Behavioral Health Plans, and it sells Group, Accident, Life, and Disability Insurance. The Claims System was a Web-based Application that the Providers can use to manage Patient information and file Claims electronically. The scope of the project also involved testing the conversion of the 837 EDI format from 4010 X12 formats to the 5010 X12 format as per HIPAA Compliance.</w:t>
      </w:r>
      <w:r w:rsidR="0052648C" w:rsidRPr="00967598">
        <w:rPr>
          <w:rFonts w:ascii="Candara" w:hAnsi="Candara" w:cs="Arial"/>
          <w:sz w:val="16"/>
          <w:szCs w:val="16"/>
        </w:rPr>
        <w:t xml:space="preserve"> Project was Up-gradation of HIPAA X12 4010 transaction to HIPAA X12 5010 and ICD 9-CM (Clinical modification) to ICD-10-CM/PCS (Clinical modification/procedure coding system) simultaneously.</w:t>
      </w:r>
    </w:p>
    <w:p w:rsidR="00076DAB" w:rsidRPr="00967598" w:rsidRDefault="00076DAB" w:rsidP="00076DAB">
      <w:pPr>
        <w:spacing w:after="0" w:line="240" w:lineRule="auto"/>
        <w:rPr>
          <w:rFonts w:ascii="Candara" w:hAnsi="Candara" w:cs="Arial"/>
          <w:b/>
          <w:sz w:val="16"/>
          <w:szCs w:val="16"/>
        </w:rPr>
      </w:pPr>
      <w:r w:rsidRPr="00967598">
        <w:rPr>
          <w:rFonts w:ascii="Candara" w:hAnsi="Candara" w:cs="Arial"/>
          <w:b/>
          <w:sz w:val="16"/>
          <w:szCs w:val="16"/>
        </w:rPr>
        <w:t>Responsibilities:</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Analyzed current business process flow by understanding preset business rules and conditions through requirement gathering.</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Addressed all aspects of the claim processing lifecycle, starting from identifying a claim right up to closure.</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Established a business Analysis methodology around the Rational Unified Process.</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Conducted formal interviews, Live Meetings and JAD sessions with business users Subject Matter Experts(SME’s)</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Gap Analysis: Analyzed the client’s applications programs to determine the impact of the HIPAA final rule on EDI Transaction Set and Code List implementation.</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Defined the changes to bring the affected systems into HIPAA compliance.</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Designed and developed Use Cases, Activity Diagrams and Sequence Diagrams using UML.</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Understood and analyzed differences between 4010 and 5010 formats for each segment</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Verified crosswalk for understanding major changes from ICD-9 to ICD-10. Drafted the major changes that would appear in ICD-10 version</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Verified the EDI raw data as per 5010 formats</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Identified the field level changes on the application and the database for the impact of 5010 formats</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Worked with IT teams regarding EDI transaction X12 837/835/270/271 for Claims Processing</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Worked with TA1/999 (Acknowledgement) while testing for EDI transactions 837</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Involved in designing Test Plans, creating and running Manual Test Cases, and identifying the defects in Quality Center</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Prepared the Test plan and Test cases by review the HIPAA 5010 &amp; 4010A1 documentation for 837I/837P/837D, 276/277, 835 HIPAA transactions.</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Experience in Conversion of HIPAA  X12 4010 codes to X12 5010 codes and ICD 9 codes to ICD 10 codes</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Conducted review meetings with the Development team to set a hard-freeze date and gather input for creating the Test Plans and Test Specifications</w:t>
      </w:r>
    </w:p>
    <w:p w:rsidR="00076DAB" w:rsidRPr="00967598" w:rsidRDefault="00076DAB"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Conducted UAT with Business Users, and retested defects discovered via Regression Testing</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 xml:space="preserve">Used MS Visio to create process flowcharts and </w:t>
      </w:r>
      <w:proofErr w:type="spellStart"/>
      <w:r w:rsidRPr="00967598">
        <w:rPr>
          <w:rFonts w:ascii="Candara" w:hAnsi="Candara" w:cs="Arial"/>
          <w:sz w:val="16"/>
          <w:szCs w:val="16"/>
        </w:rPr>
        <w:t>workflowDiagrams</w:t>
      </w:r>
      <w:proofErr w:type="spellEnd"/>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Managed Traceability Matrix to trace Business Requirements, Functional Requirements, and Use Cases</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Identified opportunities for business process improvement and initiated efforts to make improvements</w:t>
      </w:r>
    </w:p>
    <w:p w:rsidR="00967598" w:rsidRPr="00967598" w:rsidRDefault="00967598" w:rsidP="00967598">
      <w:pPr>
        <w:pStyle w:val="ListParagraph"/>
        <w:numPr>
          <w:ilvl w:val="0"/>
          <w:numId w:val="18"/>
        </w:numPr>
        <w:spacing w:after="0" w:line="240" w:lineRule="auto"/>
        <w:contextualSpacing w:val="0"/>
        <w:jc w:val="both"/>
        <w:rPr>
          <w:rFonts w:ascii="Candara" w:hAnsi="Candara" w:cs="Arial"/>
          <w:sz w:val="16"/>
          <w:szCs w:val="16"/>
        </w:rPr>
      </w:pPr>
      <w:r w:rsidRPr="00967598">
        <w:rPr>
          <w:rFonts w:ascii="Candara" w:hAnsi="Candara" w:cs="Arial"/>
          <w:sz w:val="16"/>
          <w:szCs w:val="16"/>
        </w:rPr>
        <w:t>Assisted in designing test plans, test scenarios and test cases for integration, regression and User Acceptance Testing</w:t>
      </w:r>
    </w:p>
    <w:p w:rsidR="00076DAB" w:rsidRPr="00967598" w:rsidRDefault="00076DAB" w:rsidP="00A21961">
      <w:pPr>
        <w:rPr>
          <w:rFonts w:ascii="Candara" w:hAnsi="Candara" w:cs="Arial"/>
          <w:sz w:val="16"/>
          <w:szCs w:val="16"/>
        </w:rPr>
      </w:pPr>
      <w:r w:rsidRPr="00967598">
        <w:rPr>
          <w:rFonts w:ascii="Candara" w:hAnsi="Candara" w:cs="Arial"/>
          <w:b/>
          <w:sz w:val="16"/>
          <w:szCs w:val="16"/>
        </w:rPr>
        <w:t>Environment:</w:t>
      </w:r>
      <w:r w:rsidRPr="00967598">
        <w:rPr>
          <w:rFonts w:ascii="Candara" w:hAnsi="Candara"/>
          <w:color w:val="000000"/>
          <w:sz w:val="16"/>
          <w:szCs w:val="16"/>
        </w:rPr>
        <w:t xml:space="preserve"> </w:t>
      </w:r>
      <w:r w:rsidR="00200A5B" w:rsidRPr="00967598">
        <w:rPr>
          <w:rFonts w:ascii="Candara" w:hAnsi="Candara" w:cs="Arial"/>
          <w:sz w:val="16"/>
          <w:szCs w:val="16"/>
        </w:rPr>
        <w:t xml:space="preserve">EDI, X12, HIPAA, 5010, ICD 9 codes to ICD 10 </w:t>
      </w:r>
      <w:r w:rsidRPr="00967598">
        <w:rPr>
          <w:rFonts w:ascii="Candara" w:hAnsi="Candara" w:cs="Arial"/>
          <w:sz w:val="16"/>
          <w:szCs w:val="16"/>
        </w:rPr>
        <w:t>HP Quality Center, Windows XP/Vista/ Mac, SQL, MS Access</w:t>
      </w:r>
    </w:p>
    <w:p w:rsidR="00A21961" w:rsidRPr="00967598" w:rsidRDefault="006F20FE" w:rsidP="00A21961">
      <w:pPr>
        <w:rPr>
          <w:rFonts w:ascii="Candara" w:hAnsi="Candara" w:cs="Arial"/>
          <w:sz w:val="16"/>
          <w:szCs w:val="16"/>
        </w:rPr>
      </w:pPr>
      <w:r w:rsidRPr="00967598">
        <w:rPr>
          <w:rFonts w:ascii="Candara" w:hAnsi="Candara" w:cs="Arial"/>
          <w:b/>
          <w:sz w:val="16"/>
          <w:szCs w:val="16"/>
        </w:rPr>
        <w:t>CIGNA, Sunrise FL</w:t>
      </w:r>
      <w:r w:rsidRPr="00967598">
        <w:rPr>
          <w:rFonts w:ascii="Candara" w:hAnsi="Candara" w:cs="Arial"/>
          <w:b/>
          <w:sz w:val="16"/>
          <w:szCs w:val="16"/>
        </w:rPr>
        <w:tab/>
      </w:r>
      <w:r w:rsidRPr="00967598">
        <w:rPr>
          <w:rFonts w:ascii="Candara" w:hAnsi="Candara" w:cs="Arial"/>
          <w:b/>
          <w:sz w:val="16"/>
          <w:szCs w:val="16"/>
        </w:rPr>
        <w:tab/>
        <w:t xml:space="preserve">Role: QTP Analyst/ </w:t>
      </w:r>
      <w:r w:rsidR="00A21961" w:rsidRPr="00967598">
        <w:rPr>
          <w:rFonts w:ascii="Candara" w:hAnsi="Candara" w:cs="Arial"/>
          <w:b/>
          <w:sz w:val="16"/>
          <w:szCs w:val="16"/>
        </w:rPr>
        <w:t>Tester     May-2008-Apr-2010</w:t>
      </w:r>
      <w:r w:rsidRPr="00967598">
        <w:rPr>
          <w:rFonts w:ascii="Candara" w:hAnsi="Candara" w:cs="Arial"/>
          <w:b/>
          <w:sz w:val="16"/>
          <w:szCs w:val="16"/>
        </w:rPr>
        <w:br/>
      </w:r>
      <w:r w:rsidR="00076DAB" w:rsidRPr="00967598">
        <w:rPr>
          <w:rFonts w:ascii="Candara" w:hAnsi="Candara" w:cs="Arial"/>
          <w:sz w:val="16"/>
          <w:szCs w:val="16"/>
        </w:rPr>
        <w:t>this</w:t>
      </w:r>
      <w:r w:rsidRPr="00967598">
        <w:rPr>
          <w:rFonts w:ascii="Candara" w:hAnsi="Candara" w:cs="Arial"/>
          <w:sz w:val="16"/>
          <w:szCs w:val="16"/>
        </w:rPr>
        <w:t xml:space="preserve"> project was to calculate the rate and get the premium based on the input data from the Data file. Premium will change depending on the agent code, classification code, zip code, and policy term. Active directory was extensively used to secure the information.</w:t>
      </w:r>
    </w:p>
    <w:p w:rsidR="006F20FE" w:rsidRPr="00967598" w:rsidRDefault="006F20FE" w:rsidP="00B93804">
      <w:pPr>
        <w:rPr>
          <w:rFonts w:ascii="Candara" w:hAnsi="Candara" w:cs="Arial"/>
          <w:sz w:val="16"/>
          <w:szCs w:val="16"/>
        </w:rPr>
      </w:pPr>
      <w:r w:rsidRPr="00967598">
        <w:rPr>
          <w:rFonts w:ascii="Candara" w:hAnsi="Candara" w:cs="Arial"/>
          <w:b/>
          <w:sz w:val="16"/>
          <w:szCs w:val="16"/>
        </w:rPr>
        <w:lastRenderedPageBreak/>
        <w:t>Responsibilities: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 xml:space="preserve">Database Validation (SQL) to check the updated data in the Database using Toad (Data Query Tool). </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 xml:space="preserve">Testing and Reporting the Bugs in product releases and </w:t>
      </w:r>
      <w:r w:rsidR="00076DAB" w:rsidRPr="00967598">
        <w:rPr>
          <w:rFonts w:ascii="Candara" w:hAnsi="Candara" w:cs="Arial"/>
          <w:sz w:val="16"/>
          <w:szCs w:val="16"/>
        </w:rPr>
        <w:t>performed</w:t>
      </w:r>
      <w:r w:rsidRPr="00967598">
        <w:rPr>
          <w:rFonts w:ascii="Candara" w:hAnsi="Candara" w:cs="Arial"/>
          <w:sz w:val="16"/>
          <w:szCs w:val="16"/>
        </w:rPr>
        <w:t xml:space="preserve"> the Root Cause Analysis for the Defects raised.</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Successfully implemented Mercury Quality Center for Test Planning, Test Case writing, Test Execution and Requirement Mapping with Test Cases.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Coordinated test execution efforts such as test data and support team provision, defect tracking and management, ensuring resolution of testing issues.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Recorded the Test cases using Quick Test Pro(QTP) for web based application and performed regression testing of the application for every release</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Created QTP scripts for provider portal, Member Portal</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Analyzed test results traced and troubleshoot performance bottlenecks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Analyzed various graphs generated by Load Runner  Analyzer including database Monitors, Network Monitors graphs, User graphs, Error Graphs, Transactions graphs and Web Server Resource Graphs.</w:t>
      </w:r>
    </w:p>
    <w:p w:rsidR="00A21961" w:rsidRPr="00967598" w:rsidRDefault="00A21961" w:rsidP="00A21961">
      <w:pPr>
        <w:pStyle w:val="ListParagraph"/>
        <w:numPr>
          <w:ilvl w:val="0"/>
          <w:numId w:val="18"/>
        </w:numPr>
        <w:rPr>
          <w:rFonts w:ascii="Candara" w:hAnsi="Candara" w:cs="Arial"/>
          <w:sz w:val="16"/>
          <w:szCs w:val="16"/>
        </w:rPr>
      </w:pPr>
      <w:r w:rsidRPr="00967598">
        <w:rPr>
          <w:rFonts w:ascii="Candara" w:hAnsi="Candara" w:cs="Arial"/>
          <w:sz w:val="16"/>
          <w:szCs w:val="16"/>
        </w:rPr>
        <w:t>Used TOAD GUI tool for querying oracle database.</w:t>
      </w:r>
    </w:p>
    <w:p w:rsidR="00A21961" w:rsidRPr="00967598" w:rsidRDefault="00A21961" w:rsidP="006F20FE">
      <w:pPr>
        <w:pStyle w:val="ListParagraph"/>
        <w:numPr>
          <w:ilvl w:val="0"/>
          <w:numId w:val="18"/>
        </w:numPr>
        <w:rPr>
          <w:rFonts w:ascii="Candara" w:hAnsi="Candara" w:cs="Arial"/>
          <w:sz w:val="16"/>
          <w:szCs w:val="16"/>
        </w:rPr>
      </w:pPr>
      <w:r w:rsidRPr="00967598">
        <w:rPr>
          <w:rFonts w:ascii="Candara" w:hAnsi="Candara" w:cs="Arial"/>
          <w:sz w:val="16"/>
          <w:szCs w:val="16"/>
        </w:rPr>
        <w:t>Involved in whole process of Black Box Testing (User Acceptance Testing, Integration testing, end-to-end</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Documented the errors using Quality Center and tracked them to completion by communicating and coordinating with the development as well as the support group</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Used Quality Center as bug tracking and reporting tool and followed up with development team to verify bug fixes and update bug status</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Involved in logical and physical data modeling during the database design phase.</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Developed and executed SQL Queries for data transaction and database integrity</w:t>
      </w:r>
    </w:p>
    <w:p w:rsidR="006F20FE" w:rsidRPr="00967598" w:rsidRDefault="006F20FE" w:rsidP="006F20FE">
      <w:pPr>
        <w:pStyle w:val="ListParagraph"/>
        <w:numPr>
          <w:ilvl w:val="0"/>
          <w:numId w:val="18"/>
        </w:numPr>
        <w:rPr>
          <w:rFonts w:ascii="Candara" w:hAnsi="Candara" w:cs="Arial"/>
          <w:sz w:val="16"/>
          <w:szCs w:val="16"/>
        </w:rPr>
      </w:pPr>
      <w:r w:rsidRPr="00967598">
        <w:rPr>
          <w:rFonts w:ascii="Candara" w:hAnsi="Candara" w:cs="Arial"/>
          <w:sz w:val="16"/>
          <w:szCs w:val="16"/>
        </w:rPr>
        <w:t>Participated in weekly status meetings, conducted walkthroughs, documented proceedings</w:t>
      </w:r>
    </w:p>
    <w:p w:rsidR="00076DAB" w:rsidRPr="00967598" w:rsidRDefault="006F20FE" w:rsidP="00076DAB">
      <w:pPr>
        <w:pStyle w:val="ListParagraph"/>
        <w:numPr>
          <w:ilvl w:val="0"/>
          <w:numId w:val="18"/>
        </w:numPr>
        <w:rPr>
          <w:rFonts w:ascii="Candara" w:hAnsi="Candara" w:cs="Arial"/>
          <w:sz w:val="16"/>
          <w:szCs w:val="16"/>
        </w:rPr>
      </w:pPr>
      <w:r w:rsidRPr="00967598">
        <w:rPr>
          <w:rFonts w:ascii="Candara" w:hAnsi="Candara" w:cs="Arial"/>
          <w:sz w:val="16"/>
          <w:szCs w:val="16"/>
        </w:rPr>
        <w:t>Provided the management with test metrics, reports and schedules</w:t>
      </w:r>
    </w:p>
    <w:p w:rsidR="00DA772D" w:rsidRPr="00967598" w:rsidRDefault="006F20FE" w:rsidP="00076DAB">
      <w:pPr>
        <w:ind w:left="360"/>
        <w:rPr>
          <w:rFonts w:ascii="Candara" w:hAnsi="Candara" w:cs="Arial"/>
          <w:sz w:val="16"/>
          <w:szCs w:val="16"/>
        </w:rPr>
      </w:pPr>
      <w:r w:rsidRPr="00967598">
        <w:rPr>
          <w:rFonts w:ascii="Candara" w:hAnsi="Candara" w:cs="Arial"/>
          <w:b/>
          <w:sz w:val="16"/>
          <w:szCs w:val="16"/>
        </w:rPr>
        <w:t xml:space="preserve">Environment: </w:t>
      </w:r>
      <w:r w:rsidR="003D3566" w:rsidRPr="00967598">
        <w:rPr>
          <w:rFonts w:ascii="Candara" w:hAnsi="Candara" w:cs="Arial"/>
          <w:sz w:val="16"/>
          <w:szCs w:val="16"/>
        </w:rPr>
        <w:t>QTP, Quality</w:t>
      </w:r>
      <w:r w:rsidR="00A21961" w:rsidRPr="00967598">
        <w:rPr>
          <w:rFonts w:ascii="Candara" w:hAnsi="Candara" w:cs="Arial"/>
          <w:sz w:val="16"/>
          <w:szCs w:val="16"/>
        </w:rPr>
        <w:t xml:space="preserve"> </w:t>
      </w:r>
      <w:r w:rsidR="00CD4C96" w:rsidRPr="00967598">
        <w:rPr>
          <w:rFonts w:ascii="Candara" w:hAnsi="Candara" w:cs="Arial"/>
          <w:sz w:val="16"/>
          <w:szCs w:val="16"/>
        </w:rPr>
        <w:t>Center, Load</w:t>
      </w:r>
      <w:r w:rsidRPr="00967598">
        <w:rPr>
          <w:rFonts w:ascii="Candara" w:hAnsi="Candara" w:cs="Arial"/>
          <w:sz w:val="16"/>
          <w:szCs w:val="16"/>
        </w:rPr>
        <w:t xml:space="preserve"> Runner, </w:t>
      </w:r>
      <w:r w:rsidR="00076DAB" w:rsidRPr="00967598">
        <w:rPr>
          <w:rFonts w:ascii="Candara" w:hAnsi="Candara" w:cs="Arial"/>
          <w:sz w:val="16"/>
          <w:szCs w:val="16"/>
        </w:rPr>
        <w:t xml:space="preserve">SQL, </w:t>
      </w:r>
      <w:r w:rsidR="00A21961" w:rsidRPr="00967598">
        <w:rPr>
          <w:rFonts w:ascii="Candara" w:hAnsi="Candara" w:cs="Arial"/>
          <w:sz w:val="16"/>
          <w:szCs w:val="16"/>
        </w:rPr>
        <w:t xml:space="preserve">UNIX, </w:t>
      </w:r>
      <w:proofErr w:type="gramStart"/>
      <w:r w:rsidR="00A21961" w:rsidRPr="00967598">
        <w:rPr>
          <w:rFonts w:ascii="Candara" w:hAnsi="Candara" w:cs="Arial"/>
          <w:sz w:val="16"/>
          <w:szCs w:val="16"/>
        </w:rPr>
        <w:t>Oracle</w:t>
      </w:r>
      <w:r w:rsidR="00076DAB" w:rsidRPr="00967598">
        <w:rPr>
          <w:rFonts w:ascii="Candara" w:hAnsi="Candara" w:cs="Arial"/>
          <w:sz w:val="16"/>
          <w:szCs w:val="16"/>
        </w:rPr>
        <w:t xml:space="preserve"> </w:t>
      </w:r>
      <w:r w:rsidRPr="00967598">
        <w:rPr>
          <w:rFonts w:ascii="Candara" w:hAnsi="Candara" w:cs="Arial"/>
          <w:sz w:val="16"/>
          <w:szCs w:val="16"/>
        </w:rPr>
        <w:t>,</w:t>
      </w:r>
      <w:proofErr w:type="gramEnd"/>
      <w:r w:rsidRPr="00967598">
        <w:rPr>
          <w:rFonts w:ascii="Candara" w:hAnsi="Candara" w:cs="Arial"/>
          <w:sz w:val="16"/>
          <w:szCs w:val="16"/>
        </w:rPr>
        <w:t xml:space="preserve"> HTML, JAVA, J2EE, UNIX, Windows XP</w:t>
      </w:r>
    </w:p>
    <w:sectPr w:rsidR="00DA772D" w:rsidRPr="00967598" w:rsidSect="00B93804">
      <w:pgSz w:w="12240" w:h="15840"/>
      <w:pgMar w:top="270" w:right="90" w:bottom="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506A288"/>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start w:val="1"/>
      <w:numFmt w:val="none"/>
      <w:pStyle w:val="Heading7"/>
      <w:lvlText w:val=""/>
      <w:legacy w:legacy="1" w:legacySpace="0" w:legacyIndent="0"/>
      <w:lvlJc w:val="left"/>
    </w:lvl>
    <w:lvl w:ilvl="7">
      <w:numFmt w:val="none"/>
      <w:lvlText w:val=""/>
      <w:lvlJc w:val="left"/>
    </w:lvl>
    <w:lvl w:ilvl="8">
      <w:numFmt w:val="none"/>
      <w:lvlText w:val=""/>
      <w:lvlJc w:val="left"/>
    </w:lvl>
  </w:abstractNum>
  <w:abstractNum w:abstractNumId="1">
    <w:nsid w:val="00000001"/>
    <w:multiLevelType w:val="multilevel"/>
    <w:tmpl w:val="00000001"/>
    <w:name w:val="WW8Num1"/>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nsid w:val="00000003"/>
    <w:multiLevelType w:val="multilevel"/>
    <w:tmpl w:val="00000003"/>
    <w:name w:val="WW8Num3"/>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nsid w:val="00000004"/>
    <w:multiLevelType w:val="multilevel"/>
    <w:tmpl w:val="00000004"/>
    <w:name w:val="WW8Num4"/>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nsid w:val="06D973E6"/>
    <w:multiLevelType w:val="hybridMultilevel"/>
    <w:tmpl w:val="7E04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555EB"/>
    <w:multiLevelType w:val="hybridMultilevel"/>
    <w:tmpl w:val="AE1AB68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445F4"/>
    <w:multiLevelType w:val="hybridMultilevel"/>
    <w:tmpl w:val="BCD02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BF14B5B"/>
    <w:multiLevelType w:val="hybridMultilevel"/>
    <w:tmpl w:val="7226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FE27E97"/>
    <w:multiLevelType w:val="hybridMultilevel"/>
    <w:tmpl w:val="0E52C17A"/>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117FA2"/>
    <w:multiLevelType w:val="hybridMultilevel"/>
    <w:tmpl w:val="77FC9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BC37FC"/>
    <w:multiLevelType w:val="multilevel"/>
    <w:tmpl w:val="12165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154C2698"/>
    <w:multiLevelType w:val="hybridMultilevel"/>
    <w:tmpl w:val="B53C76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9E749C"/>
    <w:multiLevelType w:val="multilevel"/>
    <w:tmpl w:val="BDECADEA"/>
    <w:lvl w:ilvl="0">
      <w:start w:val="1"/>
      <w:numFmt w:val="bullet"/>
      <w:lvlText w:val=""/>
      <w:lvlJc w:val="left"/>
      <w:pPr>
        <w:tabs>
          <w:tab w:val="num" w:pos="450"/>
        </w:tabs>
        <w:ind w:left="45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AAE4536"/>
    <w:multiLevelType w:val="hybridMultilevel"/>
    <w:tmpl w:val="E0D04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443E2"/>
    <w:multiLevelType w:val="hybridMultilevel"/>
    <w:tmpl w:val="FA6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1D2E15"/>
    <w:multiLevelType w:val="hybridMultilevel"/>
    <w:tmpl w:val="9278B31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0727FCC"/>
    <w:multiLevelType w:val="hybridMultilevel"/>
    <w:tmpl w:val="EE1C2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5393D"/>
    <w:multiLevelType w:val="hybridMultilevel"/>
    <w:tmpl w:val="244CC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9333C"/>
    <w:multiLevelType w:val="hybridMultilevel"/>
    <w:tmpl w:val="9EEE8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63444F3"/>
    <w:multiLevelType w:val="hybridMultilevel"/>
    <w:tmpl w:val="2004AA2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74C5B24"/>
    <w:multiLevelType w:val="hybridMultilevel"/>
    <w:tmpl w:val="6CDA6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9229E7"/>
    <w:multiLevelType w:val="hybridMultilevel"/>
    <w:tmpl w:val="8432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C65F39"/>
    <w:multiLevelType w:val="hybridMultilevel"/>
    <w:tmpl w:val="C1960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B17699"/>
    <w:multiLevelType w:val="hybridMultilevel"/>
    <w:tmpl w:val="43E0432C"/>
    <w:lvl w:ilvl="0" w:tplc="FFFFFFFF">
      <w:start w:val="1"/>
      <w:numFmt w:val="bullet"/>
      <w:lvlText w:val=""/>
      <w:lvlJc w:val="left"/>
      <w:pPr>
        <w:tabs>
          <w:tab w:val="num" w:pos="450"/>
        </w:tabs>
        <w:ind w:left="450" w:hanging="360"/>
      </w:pPr>
      <w:rPr>
        <w:rFonts w:ascii="Symbol" w:hAnsi="Symbol" w:hint="default"/>
      </w:rPr>
    </w:lvl>
    <w:lvl w:ilvl="1" w:tplc="FFFFFFFF" w:tentative="1">
      <w:start w:val="1"/>
      <w:numFmt w:val="bullet"/>
      <w:lvlText w:val="o"/>
      <w:lvlJc w:val="left"/>
      <w:pPr>
        <w:tabs>
          <w:tab w:val="num" w:pos="1170"/>
        </w:tabs>
        <w:ind w:left="1170" w:hanging="360"/>
      </w:pPr>
      <w:rPr>
        <w:rFonts w:ascii="Courier New" w:hAnsi="Courier New" w:cs="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25">
    <w:nsid w:val="39DE4270"/>
    <w:multiLevelType w:val="hybridMultilevel"/>
    <w:tmpl w:val="03CAB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2D1646"/>
    <w:multiLevelType w:val="hybridMultilevel"/>
    <w:tmpl w:val="861C6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1C312DE"/>
    <w:multiLevelType w:val="hybridMultilevel"/>
    <w:tmpl w:val="9AD682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EC64FF3"/>
    <w:multiLevelType w:val="hybridMultilevel"/>
    <w:tmpl w:val="5D3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C0931"/>
    <w:multiLevelType w:val="hybridMultilevel"/>
    <w:tmpl w:val="B43E4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61D6E99"/>
    <w:multiLevelType w:val="hybridMultilevel"/>
    <w:tmpl w:val="72D2407A"/>
    <w:lvl w:ilvl="0" w:tplc="F108872C">
      <w:start w:val="1"/>
      <w:numFmt w:val="bullet"/>
      <w:lvlText w:val="•"/>
      <w:lvlJc w:val="left"/>
      <w:pPr>
        <w:tabs>
          <w:tab w:val="num" w:pos="720"/>
        </w:tabs>
        <w:ind w:left="720" w:hanging="360"/>
      </w:pPr>
      <w:rPr>
        <w:rFonts w:ascii="Arial" w:hAnsi="Arial" w:hint="default"/>
      </w:rPr>
    </w:lvl>
    <w:lvl w:ilvl="1" w:tplc="4A365DB2" w:tentative="1">
      <w:start w:val="1"/>
      <w:numFmt w:val="bullet"/>
      <w:lvlText w:val="•"/>
      <w:lvlJc w:val="left"/>
      <w:pPr>
        <w:tabs>
          <w:tab w:val="num" w:pos="1440"/>
        </w:tabs>
        <w:ind w:left="1440" w:hanging="360"/>
      </w:pPr>
      <w:rPr>
        <w:rFonts w:ascii="Arial" w:hAnsi="Arial" w:hint="default"/>
      </w:rPr>
    </w:lvl>
    <w:lvl w:ilvl="2" w:tplc="F20ECCCC" w:tentative="1">
      <w:start w:val="1"/>
      <w:numFmt w:val="bullet"/>
      <w:lvlText w:val="•"/>
      <w:lvlJc w:val="left"/>
      <w:pPr>
        <w:tabs>
          <w:tab w:val="num" w:pos="2160"/>
        </w:tabs>
        <w:ind w:left="2160" w:hanging="360"/>
      </w:pPr>
      <w:rPr>
        <w:rFonts w:ascii="Arial" w:hAnsi="Arial" w:hint="default"/>
      </w:rPr>
    </w:lvl>
    <w:lvl w:ilvl="3" w:tplc="31E0E3EE" w:tentative="1">
      <w:start w:val="1"/>
      <w:numFmt w:val="bullet"/>
      <w:lvlText w:val="•"/>
      <w:lvlJc w:val="left"/>
      <w:pPr>
        <w:tabs>
          <w:tab w:val="num" w:pos="2880"/>
        </w:tabs>
        <w:ind w:left="2880" w:hanging="360"/>
      </w:pPr>
      <w:rPr>
        <w:rFonts w:ascii="Arial" w:hAnsi="Arial" w:hint="default"/>
      </w:rPr>
    </w:lvl>
    <w:lvl w:ilvl="4" w:tplc="DA707778" w:tentative="1">
      <w:start w:val="1"/>
      <w:numFmt w:val="bullet"/>
      <w:lvlText w:val="•"/>
      <w:lvlJc w:val="left"/>
      <w:pPr>
        <w:tabs>
          <w:tab w:val="num" w:pos="3600"/>
        </w:tabs>
        <w:ind w:left="3600" w:hanging="360"/>
      </w:pPr>
      <w:rPr>
        <w:rFonts w:ascii="Arial" w:hAnsi="Arial" w:hint="default"/>
      </w:rPr>
    </w:lvl>
    <w:lvl w:ilvl="5" w:tplc="B1B4DAEE" w:tentative="1">
      <w:start w:val="1"/>
      <w:numFmt w:val="bullet"/>
      <w:lvlText w:val="•"/>
      <w:lvlJc w:val="left"/>
      <w:pPr>
        <w:tabs>
          <w:tab w:val="num" w:pos="4320"/>
        </w:tabs>
        <w:ind w:left="4320" w:hanging="360"/>
      </w:pPr>
      <w:rPr>
        <w:rFonts w:ascii="Arial" w:hAnsi="Arial" w:hint="default"/>
      </w:rPr>
    </w:lvl>
    <w:lvl w:ilvl="6" w:tplc="874E1A1E" w:tentative="1">
      <w:start w:val="1"/>
      <w:numFmt w:val="bullet"/>
      <w:lvlText w:val="•"/>
      <w:lvlJc w:val="left"/>
      <w:pPr>
        <w:tabs>
          <w:tab w:val="num" w:pos="5040"/>
        </w:tabs>
        <w:ind w:left="5040" w:hanging="360"/>
      </w:pPr>
      <w:rPr>
        <w:rFonts w:ascii="Arial" w:hAnsi="Arial" w:hint="default"/>
      </w:rPr>
    </w:lvl>
    <w:lvl w:ilvl="7" w:tplc="58DC84A8" w:tentative="1">
      <w:start w:val="1"/>
      <w:numFmt w:val="bullet"/>
      <w:lvlText w:val="•"/>
      <w:lvlJc w:val="left"/>
      <w:pPr>
        <w:tabs>
          <w:tab w:val="num" w:pos="5760"/>
        </w:tabs>
        <w:ind w:left="5760" w:hanging="360"/>
      </w:pPr>
      <w:rPr>
        <w:rFonts w:ascii="Arial" w:hAnsi="Arial" w:hint="default"/>
      </w:rPr>
    </w:lvl>
    <w:lvl w:ilvl="8" w:tplc="9508D5E2" w:tentative="1">
      <w:start w:val="1"/>
      <w:numFmt w:val="bullet"/>
      <w:lvlText w:val="•"/>
      <w:lvlJc w:val="left"/>
      <w:pPr>
        <w:tabs>
          <w:tab w:val="num" w:pos="6480"/>
        </w:tabs>
        <w:ind w:left="6480" w:hanging="360"/>
      </w:pPr>
      <w:rPr>
        <w:rFonts w:ascii="Arial" w:hAnsi="Arial" w:hint="default"/>
      </w:rPr>
    </w:lvl>
  </w:abstractNum>
  <w:abstractNum w:abstractNumId="31">
    <w:nsid w:val="57580337"/>
    <w:multiLevelType w:val="hybridMultilevel"/>
    <w:tmpl w:val="0240CAD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17BDA"/>
    <w:multiLevelType w:val="hybridMultilevel"/>
    <w:tmpl w:val="78943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30993"/>
    <w:multiLevelType w:val="hybridMultilevel"/>
    <w:tmpl w:val="EE2E1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B68BA"/>
    <w:multiLevelType w:val="hybridMultilevel"/>
    <w:tmpl w:val="E506D4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DD475B"/>
    <w:multiLevelType w:val="hybridMultilevel"/>
    <w:tmpl w:val="6E08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E9770B3"/>
    <w:multiLevelType w:val="hybridMultilevel"/>
    <w:tmpl w:val="89F64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90756"/>
    <w:multiLevelType w:val="hybridMultilevel"/>
    <w:tmpl w:val="5BA67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BF6375"/>
    <w:multiLevelType w:val="hybridMultilevel"/>
    <w:tmpl w:val="83FE0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A112F35"/>
    <w:multiLevelType w:val="hybridMultilevel"/>
    <w:tmpl w:val="746C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CD7C3E"/>
    <w:multiLevelType w:val="multilevel"/>
    <w:tmpl w:val="34307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7F3201C8"/>
    <w:multiLevelType w:val="hybridMultilevel"/>
    <w:tmpl w:val="9D845128"/>
    <w:lvl w:ilvl="0" w:tplc="AC1E6744">
      <w:start w:val="1"/>
      <w:numFmt w:val="bullet"/>
      <w:lvlText w:val=""/>
      <w:lvlJc w:val="left"/>
      <w:pPr>
        <w:tabs>
          <w:tab w:val="num" w:pos="360"/>
        </w:tabs>
        <w:ind w:left="360" w:hanging="360"/>
      </w:pPr>
      <w:rPr>
        <w:rFonts w:ascii="Symbol" w:hAnsi="Symbol" w:hint="default"/>
        <w:color w:val="auto"/>
        <w:sz w:val="16"/>
        <w:szCs w:val="16"/>
      </w:rPr>
    </w:lvl>
    <w:lvl w:ilvl="1" w:tplc="C476689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0"/>
  </w:num>
  <w:num w:numId="4">
    <w:abstractNumId w:val="34"/>
  </w:num>
  <w:num w:numId="5">
    <w:abstractNumId w:val="25"/>
  </w:num>
  <w:num w:numId="6">
    <w:abstractNumId w:val="20"/>
  </w:num>
  <w:num w:numId="7">
    <w:abstractNumId w:val="33"/>
  </w:num>
  <w:num w:numId="8">
    <w:abstractNumId w:val="37"/>
  </w:num>
  <w:num w:numId="9">
    <w:abstractNumId w:val="12"/>
  </w:num>
  <w:num w:numId="10">
    <w:abstractNumId w:val="23"/>
  </w:num>
  <w:num w:numId="11">
    <w:abstractNumId w:val="36"/>
  </w:num>
  <w:num w:numId="12">
    <w:abstractNumId w:val="13"/>
  </w:num>
  <w:num w:numId="13">
    <w:abstractNumId w:val="41"/>
  </w:num>
  <w:num w:numId="14">
    <w:abstractNumId w:val="21"/>
  </w:num>
  <w:num w:numId="15">
    <w:abstractNumId w:val="9"/>
  </w:num>
  <w:num w:numId="16">
    <w:abstractNumId w:val="32"/>
  </w:num>
  <w:num w:numId="17">
    <w:abstractNumId w:val="39"/>
  </w:num>
  <w:num w:numId="18">
    <w:abstractNumId w:val="17"/>
  </w:num>
  <w:num w:numId="19">
    <w:abstractNumId w:val="8"/>
  </w:num>
  <w:num w:numId="20">
    <w:abstractNumId w:val="18"/>
  </w:num>
  <w:num w:numId="21">
    <w:abstractNumId w:val="16"/>
  </w:num>
  <w:num w:numId="22">
    <w:abstractNumId w:val="30"/>
  </w:num>
  <w:num w:numId="23">
    <w:abstractNumId w:val="10"/>
  </w:num>
  <w:num w:numId="24">
    <w:abstractNumId w:val="14"/>
  </w:num>
  <w:num w:numId="25">
    <w:abstractNumId w:val="22"/>
  </w:num>
  <w:num w:numId="26">
    <w:abstractNumId w:val="29"/>
  </w:num>
  <w:num w:numId="27">
    <w:abstractNumId w:val="24"/>
  </w:num>
  <w:num w:numId="28">
    <w:abstractNumId w:val="28"/>
  </w:num>
  <w:num w:numId="29">
    <w:abstractNumId w:val="3"/>
  </w:num>
  <w:num w:numId="30">
    <w:abstractNumId w:val="2"/>
  </w:num>
  <w:num w:numId="31">
    <w:abstractNumId w:val="1"/>
  </w:num>
  <w:num w:numId="32">
    <w:abstractNumId w:val="4"/>
  </w:num>
  <w:num w:numId="33">
    <w:abstractNumId w:val="27"/>
  </w:num>
  <w:num w:numId="34">
    <w:abstractNumId w:val="15"/>
  </w:num>
  <w:num w:numId="35">
    <w:abstractNumId w:val="11"/>
  </w:num>
  <w:num w:numId="36">
    <w:abstractNumId w:val="19"/>
  </w:num>
  <w:num w:numId="37">
    <w:abstractNumId w:val="38"/>
  </w:num>
  <w:num w:numId="38">
    <w:abstractNumId w:val="7"/>
  </w:num>
  <w:num w:numId="39">
    <w:abstractNumId w:val="6"/>
  </w:num>
  <w:num w:numId="40">
    <w:abstractNumId w:val="35"/>
  </w:num>
  <w:num w:numId="41">
    <w:abstractNumId w:val="40"/>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F5ED8"/>
    <w:rsid w:val="000013A6"/>
    <w:rsid w:val="000102F9"/>
    <w:rsid w:val="00010389"/>
    <w:rsid w:val="00012BB5"/>
    <w:rsid w:val="00034B1B"/>
    <w:rsid w:val="00036992"/>
    <w:rsid w:val="00041593"/>
    <w:rsid w:val="00045B5D"/>
    <w:rsid w:val="000511B1"/>
    <w:rsid w:val="00052016"/>
    <w:rsid w:val="00052B73"/>
    <w:rsid w:val="00076DAB"/>
    <w:rsid w:val="00080BB6"/>
    <w:rsid w:val="000848C5"/>
    <w:rsid w:val="00086BB7"/>
    <w:rsid w:val="00096B61"/>
    <w:rsid w:val="000B2F09"/>
    <w:rsid w:val="000B4A79"/>
    <w:rsid w:val="000B5481"/>
    <w:rsid w:val="000B5F48"/>
    <w:rsid w:val="000C49C5"/>
    <w:rsid w:val="000C4DC6"/>
    <w:rsid w:val="000C56D9"/>
    <w:rsid w:val="000E27E0"/>
    <w:rsid w:val="000E4A21"/>
    <w:rsid w:val="000F1F8A"/>
    <w:rsid w:val="000F20B5"/>
    <w:rsid w:val="00102032"/>
    <w:rsid w:val="001063A8"/>
    <w:rsid w:val="00106509"/>
    <w:rsid w:val="001114AF"/>
    <w:rsid w:val="00111C3C"/>
    <w:rsid w:val="00113140"/>
    <w:rsid w:val="00123279"/>
    <w:rsid w:val="0012341D"/>
    <w:rsid w:val="00124291"/>
    <w:rsid w:val="0012570B"/>
    <w:rsid w:val="00130DCE"/>
    <w:rsid w:val="00131F81"/>
    <w:rsid w:val="00132667"/>
    <w:rsid w:val="0013464C"/>
    <w:rsid w:val="00140C13"/>
    <w:rsid w:val="00143431"/>
    <w:rsid w:val="00156745"/>
    <w:rsid w:val="0016284B"/>
    <w:rsid w:val="001645D4"/>
    <w:rsid w:val="00165F0A"/>
    <w:rsid w:val="00171578"/>
    <w:rsid w:val="001810C1"/>
    <w:rsid w:val="0018174A"/>
    <w:rsid w:val="0018423C"/>
    <w:rsid w:val="00195E21"/>
    <w:rsid w:val="00197487"/>
    <w:rsid w:val="001A01AC"/>
    <w:rsid w:val="001A0D5C"/>
    <w:rsid w:val="001B00CC"/>
    <w:rsid w:val="001B789F"/>
    <w:rsid w:val="001C0A7E"/>
    <w:rsid w:val="001C11F9"/>
    <w:rsid w:val="001C3E92"/>
    <w:rsid w:val="001C650A"/>
    <w:rsid w:val="001C707B"/>
    <w:rsid w:val="001D282F"/>
    <w:rsid w:val="001D48C0"/>
    <w:rsid w:val="001D66D4"/>
    <w:rsid w:val="001E0630"/>
    <w:rsid w:val="002009F2"/>
    <w:rsid w:val="00200A5B"/>
    <w:rsid w:val="0020185D"/>
    <w:rsid w:val="002060A8"/>
    <w:rsid w:val="00206FB2"/>
    <w:rsid w:val="0020716A"/>
    <w:rsid w:val="00220D0B"/>
    <w:rsid w:val="0022370A"/>
    <w:rsid w:val="00227429"/>
    <w:rsid w:val="00231150"/>
    <w:rsid w:val="00232CAF"/>
    <w:rsid w:val="00234A4C"/>
    <w:rsid w:val="00234F37"/>
    <w:rsid w:val="00240EB6"/>
    <w:rsid w:val="00244429"/>
    <w:rsid w:val="0025753F"/>
    <w:rsid w:val="00257D17"/>
    <w:rsid w:val="00265910"/>
    <w:rsid w:val="002668C3"/>
    <w:rsid w:val="00271C16"/>
    <w:rsid w:val="002746DD"/>
    <w:rsid w:val="00277AAC"/>
    <w:rsid w:val="00277E5B"/>
    <w:rsid w:val="0028488F"/>
    <w:rsid w:val="00294689"/>
    <w:rsid w:val="00295AA4"/>
    <w:rsid w:val="002A51F9"/>
    <w:rsid w:val="002A7BFE"/>
    <w:rsid w:val="002B47F4"/>
    <w:rsid w:val="002C3FA3"/>
    <w:rsid w:val="002C6525"/>
    <w:rsid w:val="002C6FE0"/>
    <w:rsid w:val="002C799B"/>
    <w:rsid w:val="002D43DE"/>
    <w:rsid w:val="002D50A8"/>
    <w:rsid w:val="002E0854"/>
    <w:rsid w:val="002E1080"/>
    <w:rsid w:val="002E5228"/>
    <w:rsid w:val="002F63A6"/>
    <w:rsid w:val="00301CF5"/>
    <w:rsid w:val="00302E9A"/>
    <w:rsid w:val="00303446"/>
    <w:rsid w:val="00305526"/>
    <w:rsid w:val="00320920"/>
    <w:rsid w:val="00323BF4"/>
    <w:rsid w:val="0032531B"/>
    <w:rsid w:val="00334E44"/>
    <w:rsid w:val="00340137"/>
    <w:rsid w:val="00342C6F"/>
    <w:rsid w:val="003454E4"/>
    <w:rsid w:val="00345A92"/>
    <w:rsid w:val="003467A8"/>
    <w:rsid w:val="00353273"/>
    <w:rsid w:val="0036542F"/>
    <w:rsid w:val="003728FE"/>
    <w:rsid w:val="00372F60"/>
    <w:rsid w:val="00375B48"/>
    <w:rsid w:val="003773D9"/>
    <w:rsid w:val="00386E9F"/>
    <w:rsid w:val="003B3F7B"/>
    <w:rsid w:val="003C1AC3"/>
    <w:rsid w:val="003C2444"/>
    <w:rsid w:val="003C4EA3"/>
    <w:rsid w:val="003D2C8E"/>
    <w:rsid w:val="003D3566"/>
    <w:rsid w:val="003D5AAE"/>
    <w:rsid w:val="003D7BD2"/>
    <w:rsid w:val="003E6058"/>
    <w:rsid w:val="003E7B7D"/>
    <w:rsid w:val="003F05C3"/>
    <w:rsid w:val="003F0703"/>
    <w:rsid w:val="003F7C54"/>
    <w:rsid w:val="0040053A"/>
    <w:rsid w:val="00402469"/>
    <w:rsid w:val="00406BFA"/>
    <w:rsid w:val="0041602D"/>
    <w:rsid w:val="004166DB"/>
    <w:rsid w:val="00427A79"/>
    <w:rsid w:val="00436F6B"/>
    <w:rsid w:val="00442705"/>
    <w:rsid w:val="00444249"/>
    <w:rsid w:val="00447F63"/>
    <w:rsid w:val="004633FB"/>
    <w:rsid w:val="004639B8"/>
    <w:rsid w:val="00481079"/>
    <w:rsid w:val="00483FC8"/>
    <w:rsid w:val="00485F62"/>
    <w:rsid w:val="0048682B"/>
    <w:rsid w:val="004917CF"/>
    <w:rsid w:val="004A03CE"/>
    <w:rsid w:val="004A3E25"/>
    <w:rsid w:val="004A583D"/>
    <w:rsid w:val="004B09DB"/>
    <w:rsid w:val="004B4185"/>
    <w:rsid w:val="004C1E91"/>
    <w:rsid w:val="004C24BA"/>
    <w:rsid w:val="004D06DF"/>
    <w:rsid w:val="004D0D80"/>
    <w:rsid w:val="004D18B2"/>
    <w:rsid w:val="004D3502"/>
    <w:rsid w:val="004E7329"/>
    <w:rsid w:val="004F037E"/>
    <w:rsid w:val="004F1AE1"/>
    <w:rsid w:val="004F5C2B"/>
    <w:rsid w:val="004F5ED8"/>
    <w:rsid w:val="005029DE"/>
    <w:rsid w:val="00503569"/>
    <w:rsid w:val="005124F1"/>
    <w:rsid w:val="0051502D"/>
    <w:rsid w:val="0052038B"/>
    <w:rsid w:val="0052648C"/>
    <w:rsid w:val="00534F00"/>
    <w:rsid w:val="00541426"/>
    <w:rsid w:val="00545F7E"/>
    <w:rsid w:val="00546668"/>
    <w:rsid w:val="00560410"/>
    <w:rsid w:val="00561C18"/>
    <w:rsid w:val="00565142"/>
    <w:rsid w:val="00565C6A"/>
    <w:rsid w:val="005760EB"/>
    <w:rsid w:val="005814F7"/>
    <w:rsid w:val="005873D9"/>
    <w:rsid w:val="005903F5"/>
    <w:rsid w:val="005A3F4E"/>
    <w:rsid w:val="005A51E2"/>
    <w:rsid w:val="005A62EB"/>
    <w:rsid w:val="005A7C13"/>
    <w:rsid w:val="005D067B"/>
    <w:rsid w:val="005D0F09"/>
    <w:rsid w:val="005D77EF"/>
    <w:rsid w:val="005E51F4"/>
    <w:rsid w:val="005E6CAF"/>
    <w:rsid w:val="005F0197"/>
    <w:rsid w:val="005F61B8"/>
    <w:rsid w:val="005F6D71"/>
    <w:rsid w:val="00602A26"/>
    <w:rsid w:val="0060346D"/>
    <w:rsid w:val="006175B0"/>
    <w:rsid w:val="00621826"/>
    <w:rsid w:val="006218DF"/>
    <w:rsid w:val="00623C8E"/>
    <w:rsid w:val="00627CDB"/>
    <w:rsid w:val="006315A1"/>
    <w:rsid w:val="00632AE7"/>
    <w:rsid w:val="006345C1"/>
    <w:rsid w:val="006402AD"/>
    <w:rsid w:val="00642CB3"/>
    <w:rsid w:val="00645BF2"/>
    <w:rsid w:val="00651F2D"/>
    <w:rsid w:val="00660682"/>
    <w:rsid w:val="00670A6E"/>
    <w:rsid w:val="006812CC"/>
    <w:rsid w:val="00682056"/>
    <w:rsid w:val="00690C08"/>
    <w:rsid w:val="006937A9"/>
    <w:rsid w:val="006964EA"/>
    <w:rsid w:val="006A2E7E"/>
    <w:rsid w:val="006B4063"/>
    <w:rsid w:val="006B417E"/>
    <w:rsid w:val="006B492D"/>
    <w:rsid w:val="006C2574"/>
    <w:rsid w:val="006C4CF8"/>
    <w:rsid w:val="006C5FDE"/>
    <w:rsid w:val="006C6C52"/>
    <w:rsid w:val="006C6F67"/>
    <w:rsid w:val="006C755D"/>
    <w:rsid w:val="006C7EB1"/>
    <w:rsid w:val="006D0BB8"/>
    <w:rsid w:val="006D1A58"/>
    <w:rsid w:val="006D6098"/>
    <w:rsid w:val="006D6B80"/>
    <w:rsid w:val="006E1AAD"/>
    <w:rsid w:val="006E2865"/>
    <w:rsid w:val="006E2C53"/>
    <w:rsid w:val="006F20FE"/>
    <w:rsid w:val="006F347D"/>
    <w:rsid w:val="006F370D"/>
    <w:rsid w:val="00701592"/>
    <w:rsid w:val="0070366C"/>
    <w:rsid w:val="007042F2"/>
    <w:rsid w:val="00704CAA"/>
    <w:rsid w:val="00705AE4"/>
    <w:rsid w:val="00710290"/>
    <w:rsid w:val="00731DDF"/>
    <w:rsid w:val="00736EA4"/>
    <w:rsid w:val="00742ECB"/>
    <w:rsid w:val="00746C2C"/>
    <w:rsid w:val="00756177"/>
    <w:rsid w:val="00756872"/>
    <w:rsid w:val="00781D3D"/>
    <w:rsid w:val="00785D52"/>
    <w:rsid w:val="00796A52"/>
    <w:rsid w:val="00796DC4"/>
    <w:rsid w:val="007A00E8"/>
    <w:rsid w:val="007A5FE5"/>
    <w:rsid w:val="007A620C"/>
    <w:rsid w:val="007B74B2"/>
    <w:rsid w:val="007C1483"/>
    <w:rsid w:val="007C4124"/>
    <w:rsid w:val="007C4D7D"/>
    <w:rsid w:val="007E76FB"/>
    <w:rsid w:val="007F2605"/>
    <w:rsid w:val="00816432"/>
    <w:rsid w:val="00816C14"/>
    <w:rsid w:val="008242B3"/>
    <w:rsid w:val="00826508"/>
    <w:rsid w:val="00827D0A"/>
    <w:rsid w:val="00843F24"/>
    <w:rsid w:val="008464FF"/>
    <w:rsid w:val="00847CEA"/>
    <w:rsid w:val="00862566"/>
    <w:rsid w:val="00864BF8"/>
    <w:rsid w:val="00865D19"/>
    <w:rsid w:val="00865E5F"/>
    <w:rsid w:val="00870378"/>
    <w:rsid w:val="00873867"/>
    <w:rsid w:val="0088411A"/>
    <w:rsid w:val="008848BA"/>
    <w:rsid w:val="00890269"/>
    <w:rsid w:val="00893D38"/>
    <w:rsid w:val="008A3219"/>
    <w:rsid w:val="008B4D43"/>
    <w:rsid w:val="008B73F9"/>
    <w:rsid w:val="008C476C"/>
    <w:rsid w:val="008C5D83"/>
    <w:rsid w:val="008C5EEC"/>
    <w:rsid w:val="008D14A4"/>
    <w:rsid w:val="008F144D"/>
    <w:rsid w:val="008F586B"/>
    <w:rsid w:val="00904658"/>
    <w:rsid w:val="009060EC"/>
    <w:rsid w:val="009073A1"/>
    <w:rsid w:val="00917CCE"/>
    <w:rsid w:val="00922321"/>
    <w:rsid w:val="009224E9"/>
    <w:rsid w:val="009256EF"/>
    <w:rsid w:val="00925926"/>
    <w:rsid w:val="00936F48"/>
    <w:rsid w:val="00940934"/>
    <w:rsid w:val="00956E80"/>
    <w:rsid w:val="00964CFA"/>
    <w:rsid w:val="00965FA7"/>
    <w:rsid w:val="00967598"/>
    <w:rsid w:val="00967C96"/>
    <w:rsid w:val="00971092"/>
    <w:rsid w:val="00977096"/>
    <w:rsid w:val="00984D65"/>
    <w:rsid w:val="00985904"/>
    <w:rsid w:val="00986440"/>
    <w:rsid w:val="009869CF"/>
    <w:rsid w:val="00991190"/>
    <w:rsid w:val="00993999"/>
    <w:rsid w:val="00994EFF"/>
    <w:rsid w:val="00996BAB"/>
    <w:rsid w:val="00997C13"/>
    <w:rsid w:val="009B5164"/>
    <w:rsid w:val="009C4AFF"/>
    <w:rsid w:val="009C6609"/>
    <w:rsid w:val="009D3EFE"/>
    <w:rsid w:val="009E28C8"/>
    <w:rsid w:val="009E7DF7"/>
    <w:rsid w:val="009F2F4E"/>
    <w:rsid w:val="009F325C"/>
    <w:rsid w:val="009F457D"/>
    <w:rsid w:val="009F4B79"/>
    <w:rsid w:val="00A00E0A"/>
    <w:rsid w:val="00A01996"/>
    <w:rsid w:val="00A04043"/>
    <w:rsid w:val="00A0609C"/>
    <w:rsid w:val="00A1250D"/>
    <w:rsid w:val="00A15BC8"/>
    <w:rsid w:val="00A21961"/>
    <w:rsid w:val="00A23348"/>
    <w:rsid w:val="00A375E6"/>
    <w:rsid w:val="00A45A41"/>
    <w:rsid w:val="00A52267"/>
    <w:rsid w:val="00A549FA"/>
    <w:rsid w:val="00A579B9"/>
    <w:rsid w:val="00A613C5"/>
    <w:rsid w:val="00A74A9A"/>
    <w:rsid w:val="00A74BE5"/>
    <w:rsid w:val="00A74FD0"/>
    <w:rsid w:val="00A83089"/>
    <w:rsid w:val="00A83F2E"/>
    <w:rsid w:val="00A86117"/>
    <w:rsid w:val="00A92CD0"/>
    <w:rsid w:val="00A92D23"/>
    <w:rsid w:val="00A9547F"/>
    <w:rsid w:val="00AA04D6"/>
    <w:rsid w:val="00AA1D5C"/>
    <w:rsid w:val="00AB2FD7"/>
    <w:rsid w:val="00AC7508"/>
    <w:rsid w:val="00AD2A70"/>
    <w:rsid w:val="00AD69EC"/>
    <w:rsid w:val="00AD7AA5"/>
    <w:rsid w:val="00AE44B7"/>
    <w:rsid w:val="00AF06D8"/>
    <w:rsid w:val="00AF439F"/>
    <w:rsid w:val="00AF6C0D"/>
    <w:rsid w:val="00B1086F"/>
    <w:rsid w:val="00B119E2"/>
    <w:rsid w:val="00B145DD"/>
    <w:rsid w:val="00B14EC0"/>
    <w:rsid w:val="00B155E5"/>
    <w:rsid w:val="00B16C97"/>
    <w:rsid w:val="00B306A2"/>
    <w:rsid w:val="00B41AA3"/>
    <w:rsid w:val="00B457A5"/>
    <w:rsid w:val="00B50AA4"/>
    <w:rsid w:val="00B52DE8"/>
    <w:rsid w:val="00B537E3"/>
    <w:rsid w:val="00B62945"/>
    <w:rsid w:val="00B63E41"/>
    <w:rsid w:val="00B6613E"/>
    <w:rsid w:val="00B726F5"/>
    <w:rsid w:val="00B74163"/>
    <w:rsid w:val="00B77D40"/>
    <w:rsid w:val="00B80CFC"/>
    <w:rsid w:val="00B91D13"/>
    <w:rsid w:val="00B93804"/>
    <w:rsid w:val="00BA0586"/>
    <w:rsid w:val="00BA2AD4"/>
    <w:rsid w:val="00BB2931"/>
    <w:rsid w:val="00BB441C"/>
    <w:rsid w:val="00BC5EB9"/>
    <w:rsid w:val="00BC7BD6"/>
    <w:rsid w:val="00BD041B"/>
    <w:rsid w:val="00BD3FF7"/>
    <w:rsid w:val="00BE217F"/>
    <w:rsid w:val="00BE7CAF"/>
    <w:rsid w:val="00C0173C"/>
    <w:rsid w:val="00C21CBD"/>
    <w:rsid w:val="00C30991"/>
    <w:rsid w:val="00C35EFD"/>
    <w:rsid w:val="00C42F9F"/>
    <w:rsid w:val="00C564A9"/>
    <w:rsid w:val="00C57BAF"/>
    <w:rsid w:val="00C63067"/>
    <w:rsid w:val="00C64DFD"/>
    <w:rsid w:val="00C67AA8"/>
    <w:rsid w:val="00C83DF6"/>
    <w:rsid w:val="00C85F85"/>
    <w:rsid w:val="00C87218"/>
    <w:rsid w:val="00C879EB"/>
    <w:rsid w:val="00C9575A"/>
    <w:rsid w:val="00CA40C6"/>
    <w:rsid w:val="00CA60F8"/>
    <w:rsid w:val="00CB220F"/>
    <w:rsid w:val="00CB31A5"/>
    <w:rsid w:val="00CB5F7E"/>
    <w:rsid w:val="00CC28AC"/>
    <w:rsid w:val="00CC4A6F"/>
    <w:rsid w:val="00CC514C"/>
    <w:rsid w:val="00CC5EA4"/>
    <w:rsid w:val="00CC6DBB"/>
    <w:rsid w:val="00CD0908"/>
    <w:rsid w:val="00CD4C96"/>
    <w:rsid w:val="00CE1673"/>
    <w:rsid w:val="00CE767E"/>
    <w:rsid w:val="00D00751"/>
    <w:rsid w:val="00D06C2D"/>
    <w:rsid w:val="00D07F24"/>
    <w:rsid w:val="00D11DD3"/>
    <w:rsid w:val="00D14743"/>
    <w:rsid w:val="00D15767"/>
    <w:rsid w:val="00D17FEF"/>
    <w:rsid w:val="00D22331"/>
    <w:rsid w:val="00D31D00"/>
    <w:rsid w:val="00D35CB7"/>
    <w:rsid w:val="00D41F50"/>
    <w:rsid w:val="00D43DF0"/>
    <w:rsid w:val="00D44454"/>
    <w:rsid w:val="00D45ECA"/>
    <w:rsid w:val="00D46148"/>
    <w:rsid w:val="00D47452"/>
    <w:rsid w:val="00D50E4D"/>
    <w:rsid w:val="00D52179"/>
    <w:rsid w:val="00D54BAB"/>
    <w:rsid w:val="00D60301"/>
    <w:rsid w:val="00D66756"/>
    <w:rsid w:val="00D66E3B"/>
    <w:rsid w:val="00D715A2"/>
    <w:rsid w:val="00D73F5F"/>
    <w:rsid w:val="00D76C48"/>
    <w:rsid w:val="00D80E62"/>
    <w:rsid w:val="00D92E0D"/>
    <w:rsid w:val="00D96EC5"/>
    <w:rsid w:val="00DA772D"/>
    <w:rsid w:val="00DB439F"/>
    <w:rsid w:val="00DB686E"/>
    <w:rsid w:val="00DC35A2"/>
    <w:rsid w:val="00DC4546"/>
    <w:rsid w:val="00DC4574"/>
    <w:rsid w:val="00DC5A29"/>
    <w:rsid w:val="00DD1BE6"/>
    <w:rsid w:val="00DD4151"/>
    <w:rsid w:val="00DE0F37"/>
    <w:rsid w:val="00DE229E"/>
    <w:rsid w:val="00DE30FA"/>
    <w:rsid w:val="00DE4881"/>
    <w:rsid w:val="00E0182B"/>
    <w:rsid w:val="00E11B50"/>
    <w:rsid w:val="00E156F6"/>
    <w:rsid w:val="00E254EE"/>
    <w:rsid w:val="00E2678B"/>
    <w:rsid w:val="00E3223D"/>
    <w:rsid w:val="00E42F18"/>
    <w:rsid w:val="00E43A17"/>
    <w:rsid w:val="00E43E0D"/>
    <w:rsid w:val="00E5293A"/>
    <w:rsid w:val="00E54820"/>
    <w:rsid w:val="00E60E88"/>
    <w:rsid w:val="00E6127D"/>
    <w:rsid w:val="00E620E5"/>
    <w:rsid w:val="00E66AEF"/>
    <w:rsid w:val="00E83BA5"/>
    <w:rsid w:val="00E83EBE"/>
    <w:rsid w:val="00E91076"/>
    <w:rsid w:val="00E92C51"/>
    <w:rsid w:val="00EA051E"/>
    <w:rsid w:val="00EA2A59"/>
    <w:rsid w:val="00EA5282"/>
    <w:rsid w:val="00EB36EC"/>
    <w:rsid w:val="00EB455D"/>
    <w:rsid w:val="00EB570B"/>
    <w:rsid w:val="00EC2CB5"/>
    <w:rsid w:val="00EC4214"/>
    <w:rsid w:val="00EC681F"/>
    <w:rsid w:val="00ED2B6C"/>
    <w:rsid w:val="00ED3B8C"/>
    <w:rsid w:val="00ED4D95"/>
    <w:rsid w:val="00EE201B"/>
    <w:rsid w:val="00EE21AB"/>
    <w:rsid w:val="00EE6B39"/>
    <w:rsid w:val="00EF07E7"/>
    <w:rsid w:val="00EF5581"/>
    <w:rsid w:val="00F00070"/>
    <w:rsid w:val="00F026F1"/>
    <w:rsid w:val="00F1019D"/>
    <w:rsid w:val="00F10537"/>
    <w:rsid w:val="00F10EC8"/>
    <w:rsid w:val="00F1192F"/>
    <w:rsid w:val="00F12D1C"/>
    <w:rsid w:val="00F14568"/>
    <w:rsid w:val="00F16349"/>
    <w:rsid w:val="00F25880"/>
    <w:rsid w:val="00F3328F"/>
    <w:rsid w:val="00F33BAE"/>
    <w:rsid w:val="00F37D85"/>
    <w:rsid w:val="00F421D8"/>
    <w:rsid w:val="00F432DD"/>
    <w:rsid w:val="00F5003C"/>
    <w:rsid w:val="00F53E23"/>
    <w:rsid w:val="00F54574"/>
    <w:rsid w:val="00F60A98"/>
    <w:rsid w:val="00F61E26"/>
    <w:rsid w:val="00F64B21"/>
    <w:rsid w:val="00F64DA0"/>
    <w:rsid w:val="00F7570F"/>
    <w:rsid w:val="00F77BFD"/>
    <w:rsid w:val="00F844E9"/>
    <w:rsid w:val="00F869D4"/>
    <w:rsid w:val="00F93526"/>
    <w:rsid w:val="00F9410B"/>
    <w:rsid w:val="00FA3E45"/>
    <w:rsid w:val="00FB1475"/>
    <w:rsid w:val="00FD2FDF"/>
    <w:rsid w:val="00FD50E1"/>
    <w:rsid w:val="00FD60DE"/>
    <w:rsid w:val="00FE4EA8"/>
    <w:rsid w:val="00FE5029"/>
    <w:rsid w:val="00FF05ED"/>
    <w:rsid w:val="00FF1B9B"/>
    <w:rsid w:val="00FF3391"/>
    <w:rsid w:val="00FF7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ED8"/>
    <w:rPr>
      <w:rFonts w:ascii="Calibri" w:eastAsia="Times New Roman" w:hAnsi="Calibri" w:cs="Times New Roman"/>
    </w:rPr>
  </w:style>
  <w:style w:type="paragraph" w:styleId="Heading1">
    <w:name w:val="heading 1"/>
    <w:aliases w:val="MainHeader,1,h1,Header 1,H1,Test Plan,Heading 1 Section Heading"/>
    <w:basedOn w:val="Normal"/>
    <w:next w:val="Normal"/>
    <w:link w:val="Heading1Char"/>
    <w:qFormat/>
    <w:rsid w:val="00971092"/>
    <w:pPr>
      <w:keepNext/>
      <w:numPr>
        <w:numId w:val="3"/>
      </w:numPr>
      <w:suppressAutoHyphens/>
      <w:overflowPunct w:val="0"/>
      <w:autoSpaceDE w:val="0"/>
      <w:autoSpaceDN w:val="0"/>
      <w:adjustRightInd w:val="0"/>
      <w:spacing w:after="0" w:line="240" w:lineRule="auto"/>
      <w:jc w:val="both"/>
      <w:textAlignment w:val="baseline"/>
      <w:outlineLvl w:val="0"/>
    </w:pPr>
    <w:rPr>
      <w:rFonts w:ascii="Arial" w:hAnsi="Arial" w:cs="Arial"/>
      <w:b/>
      <w:bCs/>
      <w:smallCaps/>
      <w:noProof/>
    </w:rPr>
  </w:style>
  <w:style w:type="paragraph" w:styleId="Heading2">
    <w:name w:val="heading 2"/>
    <w:basedOn w:val="Normal"/>
    <w:next w:val="Normal"/>
    <w:link w:val="Heading2Char"/>
    <w:qFormat/>
    <w:rsid w:val="00971092"/>
    <w:pPr>
      <w:keepNext/>
      <w:numPr>
        <w:ilvl w:val="1"/>
        <w:numId w:val="3"/>
      </w:numPr>
      <w:suppressAutoHyphens/>
      <w:overflowPunct w:val="0"/>
      <w:autoSpaceDE w:val="0"/>
      <w:autoSpaceDN w:val="0"/>
      <w:adjustRightInd w:val="0"/>
      <w:spacing w:before="240" w:after="60" w:line="240" w:lineRule="auto"/>
      <w:jc w:val="both"/>
      <w:textAlignment w:val="baseline"/>
      <w:outlineLvl w:val="1"/>
    </w:pPr>
    <w:rPr>
      <w:rFonts w:ascii="Arial" w:hAnsi="Arial" w:cs="Arial"/>
      <w:b/>
      <w:bCs/>
      <w:i/>
      <w:iCs/>
      <w:noProof/>
    </w:rPr>
  </w:style>
  <w:style w:type="paragraph" w:styleId="Heading3">
    <w:name w:val="heading 3"/>
    <w:basedOn w:val="Normal"/>
    <w:next w:val="Normal"/>
    <w:link w:val="Heading3Char"/>
    <w:qFormat/>
    <w:rsid w:val="00971092"/>
    <w:pPr>
      <w:keepNext/>
      <w:numPr>
        <w:ilvl w:val="2"/>
        <w:numId w:val="3"/>
      </w:numPr>
      <w:suppressAutoHyphens/>
      <w:overflowPunct w:val="0"/>
      <w:autoSpaceDE w:val="0"/>
      <w:autoSpaceDN w:val="0"/>
      <w:adjustRightInd w:val="0"/>
      <w:spacing w:before="20" w:after="20" w:line="240" w:lineRule="auto"/>
      <w:textAlignment w:val="baseline"/>
      <w:outlineLvl w:val="2"/>
    </w:pPr>
    <w:rPr>
      <w:rFonts w:ascii="Century Gothic" w:hAnsi="Century Gothic" w:cs="Arial"/>
      <w:b/>
      <w:bCs/>
      <w:noProof/>
      <w:sz w:val="20"/>
      <w:szCs w:val="20"/>
    </w:rPr>
  </w:style>
  <w:style w:type="paragraph" w:styleId="Heading4">
    <w:name w:val="heading 4"/>
    <w:basedOn w:val="Normal"/>
    <w:next w:val="Normal"/>
    <w:link w:val="Heading4Char"/>
    <w:qFormat/>
    <w:rsid w:val="00971092"/>
    <w:pPr>
      <w:keepNext/>
      <w:numPr>
        <w:ilvl w:val="3"/>
        <w:numId w:val="3"/>
      </w:numPr>
      <w:suppressAutoHyphens/>
      <w:overflowPunct w:val="0"/>
      <w:autoSpaceDE w:val="0"/>
      <w:autoSpaceDN w:val="0"/>
      <w:adjustRightInd w:val="0"/>
      <w:spacing w:after="0" w:line="240" w:lineRule="auto"/>
      <w:jc w:val="both"/>
      <w:textAlignment w:val="baseline"/>
      <w:outlineLvl w:val="3"/>
    </w:pPr>
    <w:rPr>
      <w:rFonts w:ascii="Arial" w:hAnsi="Arial" w:cs="Arial"/>
      <w:noProof/>
      <w:sz w:val="28"/>
      <w:szCs w:val="28"/>
    </w:rPr>
  </w:style>
  <w:style w:type="paragraph" w:styleId="Heading5">
    <w:name w:val="heading 5"/>
    <w:basedOn w:val="Normal"/>
    <w:next w:val="Normal"/>
    <w:link w:val="Heading5Char"/>
    <w:qFormat/>
    <w:rsid w:val="00971092"/>
    <w:pPr>
      <w:keepNext/>
      <w:numPr>
        <w:ilvl w:val="4"/>
        <w:numId w:val="3"/>
      </w:numPr>
      <w:suppressAutoHyphens/>
      <w:overflowPunct w:val="0"/>
      <w:autoSpaceDE w:val="0"/>
      <w:autoSpaceDN w:val="0"/>
      <w:adjustRightInd w:val="0"/>
      <w:spacing w:after="0" w:line="240" w:lineRule="auto"/>
      <w:jc w:val="both"/>
      <w:textAlignment w:val="baseline"/>
      <w:outlineLvl w:val="4"/>
    </w:pPr>
    <w:rPr>
      <w:rFonts w:ascii="Arial" w:hAnsi="Arial" w:cs="Arial"/>
      <w:b/>
      <w:bCs/>
      <w:noProof/>
      <w:spacing w:val="4"/>
      <w:sz w:val="28"/>
      <w:szCs w:val="28"/>
    </w:rPr>
  </w:style>
  <w:style w:type="paragraph" w:styleId="Heading6">
    <w:name w:val="heading 6"/>
    <w:basedOn w:val="Normal"/>
    <w:next w:val="Normal"/>
    <w:link w:val="Heading6Char"/>
    <w:qFormat/>
    <w:rsid w:val="00971092"/>
    <w:pPr>
      <w:keepNext/>
      <w:numPr>
        <w:ilvl w:val="5"/>
        <w:numId w:val="3"/>
      </w:numPr>
      <w:tabs>
        <w:tab w:val="left" w:pos="360"/>
        <w:tab w:val="left" w:pos="720"/>
        <w:tab w:val="left" w:pos="3960"/>
        <w:tab w:val="left" w:pos="4320"/>
      </w:tabs>
      <w:suppressAutoHyphens/>
      <w:overflowPunct w:val="0"/>
      <w:autoSpaceDE w:val="0"/>
      <w:autoSpaceDN w:val="0"/>
      <w:adjustRightInd w:val="0"/>
      <w:spacing w:after="0" w:line="240" w:lineRule="auto"/>
      <w:jc w:val="center"/>
      <w:textAlignment w:val="baseline"/>
      <w:outlineLvl w:val="5"/>
    </w:pPr>
    <w:rPr>
      <w:rFonts w:ascii="Arial" w:hAnsi="Arial" w:cs="Arial"/>
      <w:b/>
      <w:bCs/>
      <w:noProof/>
    </w:rPr>
  </w:style>
  <w:style w:type="paragraph" w:styleId="Heading7">
    <w:name w:val="heading 7"/>
    <w:basedOn w:val="Normal"/>
    <w:next w:val="Normal"/>
    <w:link w:val="Heading7Char"/>
    <w:qFormat/>
    <w:rsid w:val="00971092"/>
    <w:pPr>
      <w:keepNext/>
      <w:numPr>
        <w:ilvl w:val="6"/>
        <w:numId w:val="3"/>
      </w:numPr>
      <w:suppressAutoHyphens/>
      <w:overflowPunct w:val="0"/>
      <w:autoSpaceDE w:val="0"/>
      <w:autoSpaceDN w:val="0"/>
      <w:adjustRightInd w:val="0"/>
      <w:spacing w:after="0" w:line="240" w:lineRule="auto"/>
      <w:jc w:val="both"/>
      <w:textAlignment w:val="baseline"/>
      <w:outlineLvl w:val="6"/>
    </w:pPr>
    <w:rPr>
      <w:rFonts w:ascii="Times New Roman" w:hAnsi="Times New Roman"/>
      <w:b/>
      <w:bCs/>
      <w:noProof/>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0020textchar">
    <w:name w:val="body_0020text__char"/>
    <w:basedOn w:val="DefaultParagraphFont"/>
    <w:uiPriority w:val="99"/>
    <w:rsid w:val="004F5ED8"/>
    <w:rPr>
      <w:rFonts w:cs="Times New Roman"/>
    </w:rPr>
  </w:style>
  <w:style w:type="paragraph" w:styleId="ListParagraph">
    <w:name w:val="List Paragraph"/>
    <w:basedOn w:val="Normal"/>
    <w:qFormat/>
    <w:rsid w:val="004F5ED8"/>
    <w:pPr>
      <w:ind w:left="720"/>
      <w:contextualSpacing/>
    </w:pPr>
  </w:style>
  <w:style w:type="character" w:customStyle="1" w:styleId="yiv1534172933textchar1">
    <w:name w:val="yiv1534172933textchar1"/>
    <w:rsid w:val="004F5ED8"/>
  </w:style>
  <w:style w:type="character" w:customStyle="1" w:styleId="Heading1Char">
    <w:name w:val="Heading 1 Char"/>
    <w:aliases w:val="MainHeader Char,1 Char,h1 Char,Header 1 Char,H1 Char,Test Plan Char,Heading 1 Section Heading Char"/>
    <w:basedOn w:val="DefaultParagraphFont"/>
    <w:link w:val="Heading1"/>
    <w:rsid w:val="00971092"/>
    <w:rPr>
      <w:rFonts w:ascii="Arial" w:eastAsia="Times New Roman" w:hAnsi="Arial" w:cs="Arial"/>
      <w:b/>
      <w:bCs/>
      <w:smallCaps/>
      <w:noProof/>
    </w:rPr>
  </w:style>
  <w:style w:type="character" w:customStyle="1" w:styleId="Heading2Char">
    <w:name w:val="Heading 2 Char"/>
    <w:basedOn w:val="DefaultParagraphFont"/>
    <w:link w:val="Heading2"/>
    <w:rsid w:val="00971092"/>
    <w:rPr>
      <w:rFonts w:ascii="Arial" w:eastAsia="Times New Roman" w:hAnsi="Arial" w:cs="Arial"/>
      <w:b/>
      <w:bCs/>
      <w:i/>
      <w:iCs/>
      <w:noProof/>
    </w:rPr>
  </w:style>
  <w:style w:type="character" w:customStyle="1" w:styleId="Heading3Char">
    <w:name w:val="Heading 3 Char"/>
    <w:basedOn w:val="DefaultParagraphFont"/>
    <w:link w:val="Heading3"/>
    <w:rsid w:val="00971092"/>
    <w:rPr>
      <w:rFonts w:ascii="Century Gothic" w:eastAsia="Times New Roman" w:hAnsi="Century Gothic" w:cs="Arial"/>
      <w:b/>
      <w:bCs/>
      <w:noProof/>
      <w:sz w:val="20"/>
      <w:szCs w:val="20"/>
    </w:rPr>
  </w:style>
  <w:style w:type="character" w:customStyle="1" w:styleId="Heading4Char">
    <w:name w:val="Heading 4 Char"/>
    <w:basedOn w:val="DefaultParagraphFont"/>
    <w:link w:val="Heading4"/>
    <w:rsid w:val="00971092"/>
    <w:rPr>
      <w:rFonts w:ascii="Arial" w:eastAsia="Times New Roman" w:hAnsi="Arial" w:cs="Arial"/>
      <w:noProof/>
      <w:sz w:val="28"/>
      <w:szCs w:val="28"/>
    </w:rPr>
  </w:style>
  <w:style w:type="character" w:customStyle="1" w:styleId="Heading5Char">
    <w:name w:val="Heading 5 Char"/>
    <w:basedOn w:val="DefaultParagraphFont"/>
    <w:link w:val="Heading5"/>
    <w:rsid w:val="00971092"/>
    <w:rPr>
      <w:rFonts w:ascii="Arial" w:eastAsia="Times New Roman" w:hAnsi="Arial" w:cs="Arial"/>
      <w:b/>
      <w:bCs/>
      <w:noProof/>
      <w:spacing w:val="4"/>
      <w:sz w:val="28"/>
      <w:szCs w:val="28"/>
    </w:rPr>
  </w:style>
  <w:style w:type="character" w:customStyle="1" w:styleId="Heading6Char">
    <w:name w:val="Heading 6 Char"/>
    <w:basedOn w:val="DefaultParagraphFont"/>
    <w:link w:val="Heading6"/>
    <w:rsid w:val="00971092"/>
    <w:rPr>
      <w:rFonts w:ascii="Arial" w:eastAsia="Times New Roman" w:hAnsi="Arial" w:cs="Arial"/>
      <w:b/>
      <w:bCs/>
      <w:noProof/>
    </w:rPr>
  </w:style>
  <w:style w:type="character" w:customStyle="1" w:styleId="Heading7Char">
    <w:name w:val="Heading 7 Char"/>
    <w:basedOn w:val="DefaultParagraphFont"/>
    <w:link w:val="Heading7"/>
    <w:rsid w:val="00971092"/>
    <w:rPr>
      <w:rFonts w:ascii="Times New Roman" w:eastAsia="Times New Roman" w:hAnsi="Times New Roman" w:cs="Times New Roman"/>
      <w:b/>
      <w:bCs/>
      <w:noProof/>
      <w:spacing w:val="4"/>
      <w:sz w:val="24"/>
      <w:szCs w:val="24"/>
    </w:rPr>
  </w:style>
  <w:style w:type="paragraph" w:styleId="NormalWeb">
    <w:name w:val="Normal (Web)"/>
    <w:basedOn w:val="Normal"/>
    <w:rsid w:val="00971092"/>
    <w:pPr>
      <w:suppressAutoHyphens/>
      <w:spacing w:before="280" w:after="280" w:line="240" w:lineRule="auto"/>
    </w:pPr>
    <w:rPr>
      <w:rFonts w:ascii="Times New Roman" w:hAnsi="Times New Roman"/>
      <w:sz w:val="24"/>
      <w:szCs w:val="24"/>
      <w:lang w:eastAsia="ar-SA"/>
    </w:rPr>
  </w:style>
  <w:style w:type="character" w:styleId="Strong">
    <w:name w:val="Strong"/>
    <w:qFormat/>
    <w:rsid w:val="00971092"/>
    <w:rPr>
      <w:b/>
      <w:bCs/>
      <w:i w:val="0"/>
      <w:iCs w:val="0"/>
    </w:rPr>
  </w:style>
  <w:style w:type="paragraph" w:styleId="NoSpacing">
    <w:name w:val="No Spacing"/>
    <w:uiPriority w:val="99"/>
    <w:qFormat/>
    <w:rsid w:val="00971092"/>
    <w:pPr>
      <w:suppressAutoHyphens/>
      <w:spacing w:after="0" w:line="240" w:lineRule="auto"/>
    </w:pPr>
    <w:rPr>
      <w:rFonts w:ascii="Times New Roman" w:eastAsia="Times New Roman" w:hAnsi="Times New Roman" w:cs="Times New Roman"/>
      <w:sz w:val="24"/>
      <w:szCs w:val="24"/>
      <w:lang w:eastAsia="ar-SA"/>
    </w:rPr>
  </w:style>
  <w:style w:type="paragraph" w:styleId="BodyText">
    <w:name w:val="Body Text"/>
    <w:basedOn w:val="Normal"/>
    <w:link w:val="BodyTextChar"/>
    <w:uiPriority w:val="99"/>
    <w:rsid w:val="00971092"/>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uiPriority w:val="99"/>
    <w:rsid w:val="00971092"/>
    <w:rPr>
      <w:rFonts w:ascii="Times New Roman" w:eastAsia="Times New Roman" w:hAnsi="Times New Roman" w:cs="Times New Roman"/>
      <w:sz w:val="20"/>
      <w:szCs w:val="20"/>
    </w:rPr>
  </w:style>
  <w:style w:type="character" w:customStyle="1" w:styleId="apple-style-span">
    <w:name w:val="apple-style-span"/>
    <w:basedOn w:val="DefaultParagraphFont"/>
    <w:rsid w:val="00971092"/>
    <w:rPr>
      <w:rFonts w:cs="Times New Roman"/>
    </w:rPr>
  </w:style>
  <w:style w:type="character" w:customStyle="1" w:styleId="apple-converted-space">
    <w:name w:val="apple-converted-space"/>
    <w:basedOn w:val="DefaultParagraphFont"/>
    <w:rsid w:val="00971092"/>
  </w:style>
  <w:style w:type="paragraph" w:customStyle="1" w:styleId="heading00209">
    <w:name w:val="heading_00209"/>
    <w:basedOn w:val="Normal"/>
    <w:uiPriority w:val="99"/>
    <w:rsid w:val="00971092"/>
    <w:pPr>
      <w:suppressAutoHyphens/>
      <w:spacing w:before="280" w:after="280" w:line="240" w:lineRule="auto"/>
    </w:pPr>
    <w:rPr>
      <w:rFonts w:ascii="Times New Roman" w:hAnsi="Times New Roman"/>
      <w:sz w:val="24"/>
      <w:szCs w:val="24"/>
      <w:lang w:eastAsia="ar-SA"/>
    </w:rPr>
  </w:style>
  <w:style w:type="character" w:customStyle="1" w:styleId="txtempstyle">
    <w:name w:val="txtempstyle"/>
    <w:basedOn w:val="DefaultParagraphFont"/>
    <w:uiPriority w:val="99"/>
    <w:rsid w:val="00971092"/>
    <w:rPr>
      <w:rFonts w:cs="Times New Roman"/>
    </w:rPr>
  </w:style>
  <w:style w:type="character" w:styleId="Hyperlink">
    <w:name w:val="Hyperlink"/>
    <w:basedOn w:val="DefaultParagraphFont"/>
    <w:uiPriority w:val="99"/>
    <w:unhideWhenUsed/>
    <w:rsid w:val="006C2574"/>
    <w:rPr>
      <w:color w:val="0000FF" w:themeColor="hyperlink"/>
      <w:u w:val="single"/>
    </w:rPr>
  </w:style>
  <w:style w:type="table" w:styleId="TableGrid">
    <w:name w:val="Table Grid"/>
    <w:basedOn w:val="TableNormal"/>
    <w:uiPriority w:val="59"/>
    <w:rsid w:val="006175B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076DAB"/>
    <w:pPr>
      <w:spacing w:after="120"/>
      <w:ind w:left="360"/>
    </w:pPr>
    <w:rPr>
      <w:rFonts w:eastAsia="Calibri"/>
    </w:rPr>
  </w:style>
  <w:style w:type="character" w:customStyle="1" w:styleId="BodyTextIndentChar">
    <w:name w:val="Body Text Indent Char"/>
    <w:basedOn w:val="DefaultParagraphFont"/>
    <w:link w:val="BodyTextIndent"/>
    <w:rsid w:val="00076DAB"/>
    <w:rPr>
      <w:rFonts w:ascii="Calibri" w:eastAsia="Calibri" w:hAnsi="Calibri" w:cs="Times New Roman"/>
    </w:rPr>
  </w:style>
  <w:style w:type="paragraph" w:customStyle="1" w:styleId="Standard">
    <w:name w:val="Standard"/>
    <w:rsid w:val="00076DAB"/>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Normal11arial">
    <w:name w:val="Normal _11 arial"/>
    <w:rsid w:val="003D3566"/>
    <w:pPr>
      <w:numPr>
        <w:numId w:val="25"/>
      </w:numPr>
      <w:tabs>
        <w:tab w:val="clear" w:pos="720"/>
        <w:tab w:val="num" w:pos="360"/>
      </w:tabs>
      <w:spacing w:after="0" w:line="240" w:lineRule="auto"/>
      <w:ind w:left="0" w:firstLine="0"/>
    </w:pPr>
    <w:rPr>
      <w:rFonts w:ascii="Courier New" w:hAnsi="Courier New"/>
      <w:color w:val="000000"/>
    </w:rPr>
  </w:style>
  <w:style w:type="paragraph" w:styleId="HTMLPreformatted">
    <w:name w:val="HTML Preformatted"/>
    <w:basedOn w:val="Normal"/>
    <w:link w:val="HTMLPreformattedChar"/>
    <w:uiPriority w:val="99"/>
    <w:semiHidden/>
    <w:unhideWhenUsed/>
    <w:rsid w:val="003D356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D3566"/>
    <w:rPr>
      <w:rFonts w:ascii="Consolas" w:eastAsia="Times New Roman" w:hAnsi="Consolas" w:cs="Consolas"/>
      <w:sz w:val="20"/>
      <w:szCs w:val="20"/>
    </w:rPr>
  </w:style>
  <w:style w:type="paragraph" w:styleId="Header">
    <w:name w:val="header"/>
    <w:basedOn w:val="Normal"/>
    <w:link w:val="HeaderChar"/>
    <w:rsid w:val="003D3566"/>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3D3566"/>
    <w:rPr>
      <w:rFonts w:ascii="Times New Roman" w:eastAsia="Times New Roman" w:hAnsi="Times New Roman" w:cs="Times New Roman"/>
      <w:sz w:val="24"/>
      <w:szCs w:val="24"/>
    </w:rPr>
  </w:style>
  <w:style w:type="paragraph" w:customStyle="1" w:styleId="Normal1">
    <w:name w:val="Normal1"/>
    <w:rsid w:val="003D3566"/>
    <w:pPr>
      <w:spacing w:after="0" w:line="240" w:lineRule="auto"/>
      <w:ind w:left="-1" w:right="-1" w:hanging="1"/>
    </w:pPr>
    <w:rPr>
      <w:rFonts w:ascii="Arial" w:eastAsia="Arial" w:hAnsi="Arial" w:cs="Arial"/>
      <w:color w:val="000000"/>
    </w:rPr>
  </w:style>
  <w:style w:type="character" w:styleId="HTMLTypewriter">
    <w:name w:val="HTML Typewriter"/>
    <w:basedOn w:val="DefaultParagraphFont"/>
    <w:uiPriority w:val="99"/>
    <w:rsid w:val="00A21961"/>
    <w:rPr>
      <w:rFonts w:cs="Times New Roman"/>
      <w:sz w:val="20"/>
    </w:rPr>
  </w:style>
</w:styles>
</file>

<file path=word/webSettings.xml><?xml version="1.0" encoding="utf-8"?>
<w:webSettings xmlns:r="http://schemas.openxmlformats.org/officeDocument/2006/relationships" xmlns:w="http://schemas.openxmlformats.org/wordprocessingml/2006/main">
  <w:divs>
    <w:div w:id="501552349">
      <w:bodyDiv w:val="1"/>
      <w:marLeft w:val="0"/>
      <w:marRight w:val="0"/>
      <w:marTop w:val="0"/>
      <w:marBottom w:val="0"/>
      <w:divBdr>
        <w:top w:val="none" w:sz="0" w:space="0" w:color="auto"/>
        <w:left w:val="none" w:sz="0" w:space="0" w:color="auto"/>
        <w:bottom w:val="none" w:sz="0" w:space="0" w:color="auto"/>
        <w:right w:val="none" w:sz="0" w:space="0" w:color="auto"/>
      </w:divBdr>
      <w:divsChild>
        <w:div w:id="2089643855">
          <w:marLeft w:val="547"/>
          <w:marRight w:val="0"/>
          <w:marTop w:val="125"/>
          <w:marBottom w:val="0"/>
          <w:divBdr>
            <w:top w:val="none" w:sz="0" w:space="0" w:color="auto"/>
            <w:left w:val="none" w:sz="0" w:space="0" w:color="auto"/>
            <w:bottom w:val="none" w:sz="0" w:space="0" w:color="auto"/>
            <w:right w:val="none" w:sz="0" w:space="0" w:color="auto"/>
          </w:divBdr>
        </w:div>
        <w:div w:id="1184394765">
          <w:marLeft w:val="547"/>
          <w:marRight w:val="0"/>
          <w:marTop w:val="125"/>
          <w:marBottom w:val="0"/>
          <w:divBdr>
            <w:top w:val="none" w:sz="0" w:space="0" w:color="auto"/>
            <w:left w:val="none" w:sz="0" w:space="0" w:color="auto"/>
            <w:bottom w:val="none" w:sz="0" w:space="0" w:color="auto"/>
            <w:right w:val="none" w:sz="0" w:space="0" w:color="auto"/>
          </w:divBdr>
        </w:div>
      </w:divsChild>
    </w:div>
    <w:div w:id="965620820">
      <w:bodyDiv w:val="1"/>
      <w:marLeft w:val="0"/>
      <w:marRight w:val="0"/>
      <w:marTop w:val="0"/>
      <w:marBottom w:val="0"/>
      <w:divBdr>
        <w:top w:val="none" w:sz="0" w:space="0" w:color="auto"/>
        <w:left w:val="none" w:sz="0" w:space="0" w:color="auto"/>
        <w:bottom w:val="none" w:sz="0" w:space="0" w:color="auto"/>
        <w:right w:val="none" w:sz="0" w:space="0" w:color="auto"/>
      </w:divBdr>
      <w:divsChild>
        <w:div w:id="1621452641">
          <w:marLeft w:val="0"/>
          <w:marRight w:val="0"/>
          <w:marTop w:val="0"/>
          <w:marBottom w:val="0"/>
          <w:divBdr>
            <w:top w:val="none" w:sz="0" w:space="0" w:color="auto"/>
            <w:left w:val="none" w:sz="0" w:space="0" w:color="auto"/>
            <w:bottom w:val="none" w:sz="0" w:space="0" w:color="auto"/>
            <w:right w:val="none" w:sz="0" w:space="0" w:color="auto"/>
          </w:divBdr>
        </w:div>
        <w:div w:id="259486037">
          <w:marLeft w:val="0"/>
          <w:marRight w:val="0"/>
          <w:marTop w:val="0"/>
          <w:marBottom w:val="0"/>
          <w:divBdr>
            <w:top w:val="none" w:sz="0" w:space="0" w:color="auto"/>
            <w:left w:val="none" w:sz="0" w:space="0" w:color="auto"/>
            <w:bottom w:val="none" w:sz="0" w:space="0" w:color="auto"/>
            <w:right w:val="none" w:sz="0" w:space="0" w:color="auto"/>
          </w:divBdr>
        </w:div>
        <w:div w:id="67659203">
          <w:marLeft w:val="0"/>
          <w:marRight w:val="0"/>
          <w:marTop w:val="0"/>
          <w:marBottom w:val="0"/>
          <w:divBdr>
            <w:top w:val="none" w:sz="0" w:space="0" w:color="auto"/>
            <w:left w:val="none" w:sz="0" w:space="0" w:color="auto"/>
            <w:bottom w:val="none" w:sz="0" w:space="0" w:color="auto"/>
            <w:right w:val="none" w:sz="0" w:space="0" w:color="auto"/>
          </w:divBdr>
        </w:div>
        <w:div w:id="3284248">
          <w:marLeft w:val="0"/>
          <w:marRight w:val="0"/>
          <w:marTop w:val="0"/>
          <w:marBottom w:val="0"/>
          <w:divBdr>
            <w:top w:val="none" w:sz="0" w:space="0" w:color="auto"/>
            <w:left w:val="none" w:sz="0" w:space="0" w:color="auto"/>
            <w:bottom w:val="none" w:sz="0" w:space="0" w:color="auto"/>
            <w:right w:val="none" w:sz="0" w:space="0" w:color="auto"/>
          </w:divBdr>
        </w:div>
        <w:div w:id="67183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JAYASAI</dc:creator>
  <cp:lastModifiedBy>ravi</cp:lastModifiedBy>
  <cp:revision>6</cp:revision>
  <cp:lastPrinted>2014-02-10T14:56:00Z</cp:lastPrinted>
  <dcterms:created xsi:type="dcterms:W3CDTF">2015-02-09T18:02:00Z</dcterms:created>
  <dcterms:modified xsi:type="dcterms:W3CDTF">2015-02-09T20:32:00Z</dcterms:modified>
</cp:coreProperties>
</file>