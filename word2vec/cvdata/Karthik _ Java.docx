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703" w:rsidRPr="00657346" w:rsidRDefault="008A41F3" w:rsidP="008A41F3">
      <w:pPr>
        <w:jc w:val="center"/>
        <w:rPr>
          <w:b/>
          <w:u w:val="single"/>
        </w:rPr>
      </w:pPr>
      <w:r w:rsidRPr="00657346">
        <w:rPr>
          <w:b/>
          <w:u w:val="single"/>
        </w:rPr>
        <w:t>Karthik</w:t>
      </w:r>
    </w:p>
    <w:p w:rsidR="008A41F3" w:rsidRPr="00657346" w:rsidRDefault="008A41F3" w:rsidP="008A41F3">
      <w:pPr>
        <w:jc w:val="center"/>
        <w:rPr>
          <w:b/>
        </w:rPr>
      </w:pPr>
      <w:r w:rsidRPr="00657346">
        <w:rPr>
          <w:b/>
        </w:rPr>
        <w:t>Java Developer</w:t>
      </w:r>
    </w:p>
    <w:p w:rsidR="008A41F3" w:rsidRPr="00657346" w:rsidRDefault="008A41F3" w:rsidP="008A41F3">
      <w:pPr>
        <w:jc w:val="center"/>
        <w:rPr>
          <w:b/>
        </w:rPr>
      </w:pPr>
    </w:p>
    <w:p w:rsidR="004F5703" w:rsidRPr="00657346" w:rsidRDefault="008A41F3" w:rsidP="008A41F3">
      <w:pPr>
        <w:pStyle w:val="Standard"/>
        <w:rPr>
          <w:rFonts w:ascii="Times New Roman" w:hAnsi="Times New Roman" w:cs="Times New Roman"/>
          <w:b/>
          <w:lang w:val="fr-FR"/>
        </w:rPr>
      </w:pPr>
      <w:r w:rsidRPr="00657346">
        <w:rPr>
          <w:rFonts w:ascii="Times New Roman" w:hAnsi="Times New Roman" w:cs="Times New Roman"/>
          <w:b/>
          <w:lang w:val="fr-FR"/>
        </w:rPr>
        <w:t>--------------------------------------------------------------------------------------------------------------------------</w:t>
      </w:r>
    </w:p>
    <w:p w:rsidR="00AB2647" w:rsidRPr="00657346" w:rsidRDefault="00AB2647" w:rsidP="004F5703">
      <w:pPr>
        <w:rPr>
          <w:b/>
          <w:u w:val="single"/>
        </w:rPr>
      </w:pPr>
    </w:p>
    <w:p w:rsidR="004F5703" w:rsidRPr="00657346" w:rsidRDefault="004F5703" w:rsidP="004F5703">
      <w:pPr>
        <w:rPr>
          <w:b/>
          <w:u w:val="single"/>
        </w:rPr>
      </w:pPr>
      <w:r w:rsidRPr="00657346">
        <w:rPr>
          <w:b/>
          <w:u w:val="single"/>
        </w:rPr>
        <w:t>PROFESSIONAL SUMMARY:</w:t>
      </w:r>
    </w:p>
    <w:p w:rsidR="004F5703" w:rsidRPr="00657346" w:rsidRDefault="004F5703" w:rsidP="004F5703">
      <w:pPr>
        <w:shd w:val="clear" w:color="auto" w:fill="FFFFFF"/>
        <w:tabs>
          <w:tab w:val="left" w:pos="0"/>
        </w:tabs>
        <w:jc w:val="both"/>
        <w:rPr>
          <w:b/>
          <w:color w:val="000000"/>
        </w:rPr>
      </w:pPr>
    </w:p>
    <w:p w:rsidR="004F5703" w:rsidRPr="00657346" w:rsidRDefault="007B1AF4" w:rsidP="004F5703">
      <w:pPr>
        <w:pStyle w:val="ListParagraph"/>
        <w:widowControl w:val="0"/>
        <w:numPr>
          <w:ilvl w:val="0"/>
          <w:numId w:val="9"/>
        </w:numPr>
        <w:overflowPunct w:val="0"/>
        <w:adjustRightInd w:val="0"/>
        <w:ind w:right="-450"/>
      </w:pPr>
      <w:r w:rsidRPr="00657346">
        <w:t>Around 8</w:t>
      </w:r>
      <w:r w:rsidR="00B3650D" w:rsidRPr="00657346">
        <w:t>+</w:t>
      </w:r>
      <w:r w:rsidR="004F5703" w:rsidRPr="00657346">
        <w:t xml:space="preserve">years of IT experience in design, development, research and implementation of </w:t>
      </w:r>
      <w:r w:rsidR="004F5703" w:rsidRPr="00657346">
        <w:rPr>
          <w:b/>
        </w:rPr>
        <w:t>Software Development Life Cycle (SDLC),</w:t>
      </w:r>
      <w:r w:rsidR="004F5703" w:rsidRPr="00657346">
        <w:t xml:space="preserve"> maintenance and documenting of various web-based, Enterprise, Client/Server and Distributed applications using Java/ J2EE.</w:t>
      </w:r>
    </w:p>
    <w:p w:rsidR="004F5703" w:rsidRPr="00657346" w:rsidRDefault="004F5703" w:rsidP="004F5703">
      <w:pPr>
        <w:pStyle w:val="ListParagraph"/>
        <w:widowControl w:val="0"/>
        <w:numPr>
          <w:ilvl w:val="0"/>
          <w:numId w:val="9"/>
        </w:numPr>
        <w:overflowPunct w:val="0"/>
        <w:adjustRightInd w:val="0"/>
        <w:ind w:right="-450"/>
      </w:pPr>
      <w:r w:rsidRPr="00657346">
        <w:t>Thorough knowledge in core Java concepts like OOP</w:t>
      </w:r>
      <w:r w:rsidRPr="00657346">
        <w:rPr>
          <w:b/>
        </w:rPr>
        <w:t>, JAVA SWING, JDBC, JMS, Multi-Threading</w:t>
      </w:r>
      <w:r w:rsidRPr="00657346">
        <w:t xml:space="preserve"> and advanced Java concepts like JSP</w:t>
      </w:r>
      <w:r w:rsidRPr="00657346">
        <w:rPr>
          <w:b/>
        </w:rPr>
        <w:t>, Servlets, XML, AJAX, Java Beans</w:t>
      </w:r>
    </w:p>
    <w:p w:rsidR="004F5703" w:rsidRPr="00657346" w:rsidRDefault="004F5703" w:rsidP="004F5703">
      <w:pPr>
        <w:numPr>
          <w:ilvl w:val="0"/>
          <w:numId w:val="9"/>
        </w:numPr>
      </w:pPr>
      <w:r w:rsidRPr="00657346">
        <w:t xml:space="preserve">Familiar with Unit and Integration </w:t>
      </w:r>
      <w:r w:rsidRPr="00657346">
        <w:rPr>
          <w:b/>
        </w:rPr>
        <w:t>Testing</w:t>
      </w:r>
      <w:r w:rsidRPr="00657346">
        <w:t xml:space="preserve"> using </w:t>
      </w:r>
      <w:r w:rsidRPr="00657346">
        <w:rPr>
          <w:b/>
        </w:rPr>
        <w:t>TFS</w:t>
      </w:r>
      <w:r w:rsidRPr="00657346">
        <w:t xml:space="preserve"> Unit testing Framework and </w:t>
      </w:r>
      <w:proofErr w:type="spellStart"/>
      <w:r w:rsidRPr="00657346">
        <w:t>NUnit</w:t>
      </w:r>
      <w:proofErr w:type="spellEnd"/>
      <w:r w:rsidRPr="00657346">
        <w:t>.</w:t>
      </w:r>
    </w:p>
    <w:p w:rsidR="004F5703" w:rsidRPr="00657346" w:rsidRDefault="004F5703" w:rsidP="004F5703">
      <w:pPr>
        <w:pStyle w:val="ListParagraph"/>
        <w:widowControl w:val="0"/>
        <w:numPr>
          <w:ilvl w:val="0"/>
          <w:numId w:val="9"/>
        </w:numPr>
        <w:overflowPunct w:val="0"/>
        <w:adjustRightInd w:val="0"/>
        <w:ind w:right="-450"/>
      </w:pPr>
      <w:r w:rsidRPr="00657346">
        <w:t>Involved in Software Development Life cycle (SDLC). Ability to be creative and take self-initiatives and execute/ manage multiple projects in parallel during time critical situations</w:t>
      </w:r>
    </w:p>
    <w:p w:rsidR="0005616F" w:rsidRPr="00657346" w:rsidRDefault="004F5703" w:rsidP="004F5703">
      <w:pPr>
        <w:pStyle w:val="ListParagraph"/>
        <w:widowControl w:val="0"/>
        <w:numPr>
          <w:ilvl w:val="0"/>
          <w:numId w:val="9"/>
        </w:numPr>
        <w:overflowPunct w:val="0"/>
        <w:adjustRightInd w:val="0"/>
        <w:ind w:right="-450"/>
      </w:pPr>
      <w:r w:rsidRPr="00657346">
        <w:t xml:space="preserve">Performed in developing light weight business components and integrated applications using spring framework, and </w:t>
      </w:r>
      <w:r w:rsidRPr="00657346">
        <w:rPr>
          <w:b/>
        </w:rPr>
        <w:t>Spring Web MVC.</w:t>
      </w:r>
    </w:p>
    <w:p w:rsidR="00F5422A" w:rsidRPr="00657346" w:rsidRDefault="00F5422A" w:rsidP="004F5703">
      <w:pPr>
        <w:pStyle w:val="ListParagraph"/>
        <w:widowControl w:val="0"/>
        <w:numPr>
          <w:ilvl w:val="0"/>
          <w:numId w:val="9"/>
        </w:numPr>
        <w:overflowPunct w:val="0"/>
        <w:adjustRightInd w:val="0"/>
        <w:ind w:right="-450"/>
      </w:pPr>
      <w:r w:rsidRPr="00657346">
        <w:rPr>
          <w:color w:val="333333"/>
        </w:rPr>
        <w:t xml:space="preserve">Expertise in Upgrading </w:t>
      </w:r>
      <w:r w:rsidRPr="00657346">
        <w:rPr>
          <w:b/>
          <w:color w:val="333333"/>
        </w:rPr>
        <w:t>SharePoint</w:t>
      </w:r>
      <w:r w:rsidRPr="00657346">
        <w:rPr>
          <w:color w:val="333333"/>
        </w:rPr>
        <w:t xml:space="preserve"> sites from 2007 to SharePoint 2010.</w:t>
      </w:r>
    </w:p>
    <w:p w:rsidR="00F5422A" w:rsidRPr="00657346" w:rsidRDefault="00F5422A" w:rsidP="004F5703">
      <w:pPr>
        <w:pStyle w:val="ListParagraph"/>
        <w:widowControl w:val="0"/>
        <w:numPr>
          <w:ilvl w:val="0"/>
          <w:numId w:val="9"/>
        </w:numPr>
        <w:overflowPunct w:val="0"/>
        <w:adjustRightInd w:val="0"/>
        <w:ind w:right="-450"/>
      </w:pPr>
      <w:r w:rsidRPr="00657346">
        <w:rPr>
          <w:color w:val="333333"/>
        </w:rPr>
        <w:t xml:space="preserve">Experienced in Installing, Configuring, Administrating, Maintaining and Troubleshooting Microsoft Office </w:t>
      </w:r>
      <w:r w:rsidRPr="00657346">
        <w:rPr>
          <w:b/>
          <w:color w:val="333333"/>
        </w:rPr>
        <w:t>SharePoint</w:t>
      </w:r>
      <w:r w:rsidRPr="00657346">
        <w:rPr>
          <w:color w:val="333333"/>
        </w:rPr>
        <w:t xml:space="preserve"> Server (MOSS) 2007 / WSS 3.0 and SharePoint 2010.</w:t>
      </w:r>
    </w:p>
    <w:p w:rsidR="00A621EB" w:rsidRPr="00657346" w:rsidRDefault="00A621EB" w:rsidP="00A621EB">
      <w:pPr>
        <w:pStyle w:val="ListParagraph"/>
        <w:widowControl w:val="0"/>
        <w:numPr>
          <w:ilvl w:val="0"/>
          <w:numId w:val="9"/>
        </w:numPr>
        <w:overflowPunct w:val="0"/>
        <w:adjustRightInd w:val="0"/>
        <w:ind w:right="-450"/>
      </w:pPr>
      <w:r w:rsidRPr="00657346">
        <w:t xml:space="preserve">Experience in developing Web Services using - </w:t>
      </w:r>
      <w:r w:rsidRPr="00657346">
        <w:rPr>
          <w:b/>
        </w:rPr>
        <w:t>SOAP/RESTFUL WS</w:t>
      </w:r>
      <w:r w:rsidRPr="00657346">
        <w:t xml:space="preserve"> and programming skills in designing and implementation of applications using </w:t>
      </w:r>
      <w:r w:rsidRPr="00657346">
        <w:rPr>
          <w:b/>
        </w:rPr>
        <w:t>Java/J2EE</w:t>
      </w:r>
      <w:r w:rsidRPr="00657346">
        <w:t>.</w:t>
      </w:r>
    </w:p>
    <w:p w:rsidR="00A621EB" w:rsidRPr="00657346" w:rsidRDefault="00A621EB" w:rsidP="00A621EB">
      <w:pPr>
        <w:pStyle w:val="ListParagraph"/>
        <w:widowControl w:val="0"/>
        <w:numPr>
          <w:ilvl w:val="0"/>
          <w:numId w:val="9"/>
        </w:numPr>
        <w:overflowPunct w:val="0"/>
        <w:adjustRightInd w:val="0"/>
        <w:ind w:right="-450"/>
      </w:pPr>
      <w:r w:rsidRPr="00657346">
        <w:t xml:space="preserve">Experience in using spring, </w:t>
      </w:r>
      <w:r w:rsidRPr="00657346">
        <w:rPr>
          <w:b/>
        </w:rPr>
        <w:t>Apache CXF</w:t>
      </w:r>
      <w:r w:rsidRPr="00657346">
        <w:t xml:space="preserve"> and Jersey to develop </w:t>
      </w:r>
      <w:r w:rsidRPr="00657346">
        <w:rPr>
          <w:b/>
        </w:rPr>
        <w:t xml:space="preserve">Restful </w:t>
      </w:r>
      <w:r w:rsidRPr="00657346">
        <w:t>web services.</w:t>
      </w:r>
    </w:p>
    <w:p w:rsidR="004F5703" w:rsidRPr="00657346" w:rsidRDefault="004F5703" w:rsidP="004F5703">
      <w:pPr>
        <w:pStyle w:val="ListParagraph"/>
        <w:widowControl w:val="0"/>
        <w:numPr>
          <w:ilvl w:val="0"/>
          <w:numId w:val="9"/>
        </w:numPr>
        <w:overflowPunct w:val="0"/>
        <w:adjustRightInd w:val="0"/>
        <w:ind w:right="-450"/>
        <w:rPr>
          <w:b/>
        </w:rPr>
      </w:pPr>
      <w:r w:rsidRPr="00657346">
        <w:t xml:space="preserve">Involved extensively in designing/developing web based applications using </w:t>
      </w:r>
      <w:r w:rsidRPr="00657346">
        <w:rPr>
          <w:b/>
        </w:rPr>
        <w:t>HTML, XML</w:t>
      </w:r>
      <w:r w:rsidRPr="00657346">
        <w:t xml:space="preserve"> and </w:t>
      </w:r>
      <w:r w:rsidRPr="00657346">
        <w:rPr>
          <w:b/>
        </w:rPr>
        <w:t>MVC design patterns</w:t>
      </w:r>
    </w:p>
    <w:p w:rsidR="004F5703" w:rsidRPr="00657346" w:rsidRDefault="004F5703" w:rsidP="004F5703">
      <w:pPr>
        <w:pStyle w:val="ListParagraph"/>
        <w:widowControl w:val="0"/>
        <w:numPr>
          <w:ilvl w:val="0"/>
          <w:numId w:val="9"/>
        </w:numPr>
        <w:overflowPunct w:val="0"/>
        <w:adjustRightInd w:val="0"/>
        <w:ind w:right="-450"/>
      </w:pPr>
      <w:r w:rsidRPr="00657346">
        <w:t xml:space="preserve">Very good working knowledge in </w:t>
      </w:r>
      <w:proofErr w:type="gramStart"/>
      <w:r w:rsidRPr="00657346">
        <w:rPr>
          <w:b/>
        </w:rPr>
        <w:t>Spring</w:t>
      </w:r>
      <w:proofErr w:type="gramEnd"/>
      <w:r w:rsidRPr="00657346">
        <w:rPr>
          <w:b/>
        </w:rPr>
        <w:t>, Hibernate</w:t>
      </w:r>
      <w:r w:rsidRPr="00657346">
        <w:t xml:space="preserve"> and </w:t>
      </w:r>
      <w:r w:rsidRPr="00657346">
        <w:rPr>
          <w:b/>
        </w:rPr>
        <w:t>Struts frameworks</w:t>
      </w:r>
      <w:r w:rsidRPr="00657346">
        <w:t>.</w:t>
      </w:r>
    </w:p>
    <w:p w:rsidR="004F5703" w:rsidRPr="00657346" w:rsidRDefault="004F5703" w:rsidP="004F5703">
      <w:pPr>
        <w:pStyle w:val="ListParagraph"/>
        <w:widowControl w:val="0"/>
        <w:numPr>
          <w:ilvl w:val="0"/>
          <w:numId w:val="9"/>
        </w:numPr>
        <w:overflowPunct w:val="0"/>
        <w:adjustRightInd w:val="0"/>
        <w:ind w:right="-450"/>
      </w:pPr>
      <w:r w:rsidRPr="00657346">
        <w:t xml:space="preserve">Experienced in </w:t>
      </w:r>
      <w:r w:rsidRPr="00657346">
        <w:rPr>
          <w:b/>
        </w:rPr>
        <w:t>Oracle</w:t>
      </w:r>
      <w:r w:rsidRPr="00657346">
        <w:t xml:space="preserve">, </w:t>
      </w:r>
      <w:r w:rsidRPr="00657346">
        <w:rPr>
          <w:b/>
        </w:rPr>
        <w:t>DB2</w:t>
      </w:r>
      <w:r w:rsidRPr="00657346">
        <w:t xml:space="preserve"> and </w:t>
      </w:r>
      <w:r w:rsidRPr="00657346">
        <w:rPr>
          <w:b/>
        </w:rPr>
        <w:t>SQL Server 2005</w:t>
      </w:r>
      <w:r w:rsidRPr="00657346">
        <w:t>.</w:t>
      </w:r>
    </w:p>
    <w:p w:rsidR="004F5703" w:rsidRPr="00657346" w:rsidRDefault="004F5703" w:rsidP="004F5703">
      <w:pPr>
        <w:pStyle w:val="ListParagraph"/>
        <w:widowControl w:val="0"/>
        <w:numPr>
          <w:ilvl w:val="0"/>
          <w:numId w:val="9"/>
        </w:numPr>
        <w:overflowPunct w:val="0"/>
        <w:adjustRightInd w:val="0"/>
        <w:ind w:right="-450"/>
        <w:rPr>
          <w:b/>
        </w:rPr>
      </w:pPr>
      <w:r w:rsidRPr="00657346">
        <w:t xml:space="preserve">Sound Knowledge in Design Patterns like </w:t>
      </w:r>
      <w:r w:rsidRPr="00657346">
        <w:rPr>
          <w:b/>
        </w:rPr>
        <w:t>Singleton, Session Facade, Factory Method</w:t>
      </w:r>
      <w:r w:rsidRPr="00657346">
        <w:t xml:space="preserve"> and </w:t>
      </w:r>
      <w:r w:rsidRPr="00657346">
        <w:rPr>
          <w:b/>
        </w:rPr>
        <w:t>Data Access Object (DAO) pattern.</w:t>
      </w:r>
    </w:p>
    <w:p w:rsidR="004F5703" w:rsidRPr="00657346" w:rsidRDefault="004F5703" w:rsidP="004F5703">
      <w:pPr>
        <w:pStyle w:val="ListParagraph"/>
        <w:widowControl w:val="0"/>
        <w:numPr>
          <w:ilvl w:val="0"/>
          <w:numId w:val="9"/>
        </w:numPr>
        <w:overflowPunct w:val="0"/>
        <w:adjustRightInd w:val="0"/>
        <w:ind w:right="-450"/>
        <w:rPr>
          <w:b/>
        </w:rPr>
      </w:pPr>
      <w:r w:rsidRPr="00657346">
        <w:t>Expertise in using IDEs like</w:t>
      </w:r>
      <w:r w:rsidRPr="00657346">
        <w:rPr>
          <w:b/>
        </w:rPr>
        <w:t xml:space="preserve">, RAD, Visual Age, Eclipse, </w:t>
      </w:r>
    </w:p>
    <w:p w:rsidR="004F5703" w:rsidRPr="00657346" w:rsidRDefault="004F5703" w:rsidP="004F5703">
      <w:pPr>
        <w:pStyle w:val="ListParagraph"/>
        <w:widowControl w:val="0"/>
        <w:numPr>
          <w:ilvl w:val="0"/>
          <w:numId w:val="9"/>
        </w:numPr>
        <w:overflowPunct w:val="0"/>
        <w:adjustRightInd w:val="0"/>
        <w:ind w:right="-450"/>
        <w:rPr>
          <w:b/>
        </w:rPr>
      </w:pPr>
      <w:r w:rsidRPr="00657346">
        <w:t>Expertise in using</w:t>
      </w:r>
      <w:r w:rsidRPr="00657346">
        <w:rPr>
          <w:b/>
        </w:rPr>
        <w:t xml:space="preserve"> various Configuration Management tools </w:t>
      </w:r>
      <w:r w:rsidRPr="00657346">
        <w:t>like</w:t>
      </w:r>
      <w:r w:rsidRPr="00657346">
        <w:rPr>
          <w:b/>
        </w:rPr>
        <w:t xml:space="preserve"> CVS, Clear Case </w:t>
      </w:r>
      <w:r w:rsidRPr="00657346">
        <w:t>and</w:t>
      </w:r>
      <w:r w:rsidRPr="00657346">
        <w:rPr>
          <w:b/>
        </w:rPr>
        <w:t xml:space="preserve"> SVN.</w:t>
      </w:r>
    </w:p>
    <w:p w:rsidR="004F5703" w:rsidRPr="00657346" w:rsidRDefault="004F5703" w:rsidP="004F5703">
      <w:pPr>
        <w:pStyle w:val="ListParagraph"/>
        <w:widowControl w:val="0"/>
        <w:numPr>
          <w:ilvl w:val="0"/>
          <w:numId w:val="9"/>
        </w:numPr>
        <w:overflowPunct w:val="0"/>
        <w:adjustRightInd w:val="0"/>
        <w:ind w:right="-450"/>
      </w:pPr>
      <w:r w:rsidRPr="00657346">
        <w:t xml:space="preserve">Well Experienced in deploying and configuring applications onto application servers like </w:t>
      </w:r>
      <w:r w:rsidRPr="00657346">
        <w:rPr>
          <w:b/>
        </w:rPr>
        <w:t>Web logic</w:t>
      </w:r>
      <w:r w:rsidRPr="00657346">
        <w:t xml:space="preserve">, </w:t>
      </w:r>
      <w:proofErr w:type="spellStart"/>
      <w:r w:rsidRPr="00657346">
        <w:rPr>
          <w:b/>
        </w:rPr>
        <w:t>JBoss</w:t>
      </w:r>
      <w:proofErr w:type="spellEnd"/>
      <w:r w:rsidRPr="00657346">
        <w:rPr>
          <w:b/>
        </w:rPr>
        <w:t xml:space="preserve">, </w:t>
      </w:r>
      <w:proofErr w:type="spellStart"/>
      <w:r w:rsidRPr="00657346">
        <w:rPr>
          <w:b/>
        </w:rPr>
        <w:t>Websphere</w:t>
      </w:r>
      <w:proofErr w:type="spellEnd"/>
      <w:r w:rsidRPr="00657346">
        <w:t xml:space="preserve"> and </w:t>
      </w:r>
      <w:r w:rsidRPr="00657346">
        <w:rPr>
          <w:b/>
        </w:rPr>
        <w:t>Apache Tomcat</w:t>
      </w:r>
      <w:r w:rsidRPr="00657346">
        <w:t>.</w:t>
      </w:r>
    </w:p>
    <w:p w:rsidR="003F45D8" w:rsidRPr="00657346" w:rsidRDefault="003F45D8" w:rsidP="003F45D8">
      <w:pPr>
        <w:numPr>
          <w:ilvl w:val="0"/>
          <w:numId w:val="9"/>
        </w:numPr>
        <w:shd w:val="clear" w:color="auto" w:fill="FFFFFF"/>
        <w:spacing w:line="320" w:lineRule="atLeast"/>
        <w:rPr>
          <w:rStyle w:val="Strong"/>
          <w:b w:val="0"/>
          <w:bCs w:val="0"/>
          <w:color w:val="333333"/>
        </w:rPr>
      </w:pPr>
      <w:r w:rsidRPr="00657346">
        <w:rPr>
          <w:color w:val="333333"/>
        </w:rPr>
        <w:t>Excellent in</w:t>
      </w:r>
      <w:r w:rsidRPr="00657346">
        <w:rPr>
          <w:rStyle w:val="apple-converted-space"/>
          <w:color w:val="333333"/>
        </w:rPr>
        <w:t> </w:t>
      </w:r>
      <w:r w:rsidRPr="00657346">
        <w:rPr>
          <w:rStyle w:val="Strong"/>
          <w:color w:val="333333"/>
          <w:bdr w:val="none" w:sz="0" w:space="0" w:color="auto" w:frame="1"/>
        </w:rPr>
        <w:t>front-end UI</w:t>
      </w:r>
      <w:r w:rsidRPr="00657346">
        <w:rPr>
          <w:color w:val="333333"/>
        </w:rPr>
        <w:t xml:space="preserve"> implementations in </w:t>
      </w:r>
      <w:r w:rsidRPr="00657346">
        <w:rPr>
          <w:rStyle w:val="Strong"/>
          <w:color w:val="333333"/>
          <w:bdr w:val="none" w:sz="0" w:space="0" w:color="auto" w:frame="1"/>
        </w:rPr>
        <w:t>HTML5/HTML</w:t>
      </w:r>
      <w:r w:rsidRPr="00657346">
        <w:rPr>
          <w:color w:val="333333"/>
        </w:rPr>
        <w:t>,</w:t>
      </w:r>
      <w:r w:rsidRPr="00657346">
        <w:rPr>
          <w:rStyle w:val="apple-converted-space"/>
          <w:color w:val="333333"/>
        </w:rPr>
        <w:t> </w:t>
      </w:r>
      <w:r w:rsidRPr="00657346">
        <w:rPr>
          <w:rStyle w:val="Strong"/>
          <w:color w:val="333333"/>
          <w:bdr w:val="none" w:sz="0" w:space="0" w:color="auto" w:frame="1"/>
        </w:rPr>
        <w:t>CSS3/CSS</w:t>
      </w:r>
      <w:r w:rsidRPr="00657346">
        <w:rPr>
          <w:color w:val="333333"/>
        </w:rPr>
        <w:t>,</w:t>
      </w:r>
      <w:r w:rsidRPr="00657346">
        <w:rPr>
          <w:rStyle w:val="apple-converted-space"/>
          <w:color w:val="333333"/>
        </w:rPr>
        <w:t> </w:t>
      </w:r>
      <w:r w:rsidRPr="00657346">
        <w:rPr>
          <w:rStyle w:val="Strong"/>
          <w:color w:val="333333"/>
          <w:bdr w:val="none" w:sz="0" w:space="0" w:color="auto" w:frame="1"/>
        </w:rPr>
        <w:t xml:space="preserve">Bootstrap, JavaScript, </w:t>
      </w:r>
      <w:proofErr w:type="spellStart"/>
      <w:r w:rsidRPr="00657346">
        <w:rPr>
          <w:rStyle w:val="Strong"/>
          <w:color w:val="333333"/>
          <w:bdr w:val="none" w:sz="0" w:space="0" w:color="auto" w:frame="1"/>
        </w:rPr>
        <w:t>jQuery</w:t>
      </w:r>
      <w:proofErr w:type="spellEnd"/>
      <w:r w:rsidRPr="00657346">
        <w:rPr>
          <w:rStyle w:val="Strong"/>
          <w:color w:val="333333"/>
          <w:bdr w:val="none" w:sz="0" w:space="0" w:color="auto" w:frame="1"/>
        </w:rPr>
        <w:t xml:space="preserve">, </w:t>
      </w:r>
      <w:proofErr w:type="spellStart"/>
      <w:r w:rsidRPr="00657346">
        <w:rPr>
          <w:rStyle w:val="Strong"/>
          <w:color w:val="333333"/>
          <w:bdr w:val="none" w:sz="0" w:space="0" w:color="auto" w:frame="1"/>
        </w:rPr>
        <w:t>jQuery</w:t>
      </w:r>
      <w:proofErr w:type="spellEnd"/>
      <w:r w:rsidRPr="00657346">
        <w:rPr>
          <w:rStyle w:val="Strong"/>
          <w:color w:val="333333"/>
          <w:bdr w:val="none" w:sz="0" w:space="0" w:color="auto" w:frame="1"/>
        </w:rPr>
        <w:t xml:space="preserve"> UI, </w:t>
      </w:r>
      <w:proofErr w:type="spellStart"/>
      <w:r w:rsidRPr="00657346">
        <w:rPr>
          <w:rStyle w:val="Strong"/>
          <w:color w:val="333333"/>
          <w:bdr w:val="none" w:sz="0" w:space="0" w:color="auto" w:frame="1"/>
        </w:rPr>
        <w:t>jQuery</w:t>
      </w:r>
      <w:proofErr w:type="spellEnd"/>
    </w:p>
    <w:p w:rsidR="003F45D8" w:rsidRPr="00657346" w:rsidRDefault="003F45D8" w:rsidP="003F45D8">
      <w:pPr>
        <w:numPr>
          <w:ilvl w:val="0"/>
          <w:numId w:val="9"/>
        </w:numPr>
        <w:shd w:val="clear" w:color="auto" w:fill="FFFFFF"/>
        <w:spacing w:line="320" w:lineRule="atLeast"/>
        <w:rPr>
          <w:rStyle w:val="Strong"/>
          <w:b w:val="0"/>
          <w:bCs w:val="0"/>
          <w:color w:val="333333"/>
        </w:rPr>
      </w:pPr>
      <w:r w:rsidRPr="00657346">
        <w:rPr>
          <w:color w:val="333333"/>
        </w:rPr>
        <w:t>Hands on experience in writing light weight</w:t>
      </w:r>
      <w:r w:rsidRPr="00657346">
        <w:rPr>
          <w:rStyle w:val="apple-converted-space"/>
          <w:b/>
          <w:bCs/>
          <w:color w:val="333333"/>
          <w:bdr w:val="none" w:sz="0" w:space="0" w:color="auto" w:frame="1"/>
        </w:rPr>
        <w:t> </w:t>
      </w:r>
      <w:r w:rsidRPr="00657346">
        <w:rPr>
          <w:rStyle w:val="Strong"/>
          <w:color w:val="333333"/>
          <w:bdr w:val="none" w:sz="0" w:space="0" w:color="auto" w:frame="1"/>
        </w:rPr>
        <w:t>Node.js express</w:t>
      </w:r>
      <w:r w:rsidRPr="00657346">
        <w:rPr>
          <w:rStyle w:val="apple-converted-space"/>
          <w:b/>
          <w:bCs/>
          <w:color w:val="333333"/>
          <w:bdr w:val="none" w:sz="0" w:space="0" w:color="auto" w:frame="1"/>
        </w:rPr>
        <w:t> </w:t>
      </w:r>
      <w:r w:rsidRPr="00657346">
        <w:rPr>
          <w:color w:val="333333"/>
        </w:rPr>
        <w:t>server, and using technologies like</w:t>
      </w:r>
      <w:r w:rsidRPr="00657346">
        <w:rPr>
          <w:rStyle w:val="apple-converted-space"/>
          <w:color w:val="333333"/>
        </w:rPr>
        <w:t> </w:t>
      </w:r>
      <w:proofErr w:type="spellStart"/>
      <w:r w:rsidRPr="00657346">
        <w:rPr>
          <w:rStyle w:val="Strong"/>
          <w:color w:val="333333"/>
          <w:bdr w:val="none" w:sz="0" w:space="0" w:color="auto" w:frame="1"/>
        </w:rPr>
        <w:t>Ajax</w:t>
      </w:r>
      <w:proofErr w:type="gramStart"/>
      <w:r w:rsidRPr="00657346">
        <w:rPr>
          <w:color w:val="333333"/>
        </w:rPr>
        <w:t>,</w:t>
      </w:r>
      <w:r w:rsidRPr="00657346">
        <w:rPr>
          <w:rStyle w:val="Strong"/>
          <w:color w:val="333333"/>
          <w:bdr w:val="none" w:sz="0" w:space="0" w:color="auto" w:frame="1"/>
        </w:rPr>
        <w:t>JavaScript</w:t>
      </w:r>
      <w:proofErr w:type="spellEnd"/>
      <w:proofErr w:type="gramEnd"/>
      <w:r w:rsidRPr="00657346">
        <w:rPr>
          <w:rStyle w:val="Strong"/>
          <w:color w:val="333333"/>
          <w:bdr w:val="none" w:sz="0" w:space="0" w:color="auto" w:frame="1"/>
        </w:rPr>
        <w:t>/</w:t>
      </w:r>
      <w:proofErr w:type="spellStart"/>
      <w:r w:rsidRPr="00657346">
        <w:rPr>
          <w:rStyle w:val="Strong"/>
          <w:color w:val="333333"/>
          <w:bdr w:val="none" w:sz="0" w:space="0" w:color="auto" w:frame="1"/>
        </w:rPr>
        <w:t>jQuery</w:t>
      </w:r>
      <w:proofErr w:type="spellEnd"/>
      <w:r w:rsidRPr="00657346">
        <w:rPr>
          <w:color w:val="333333"/>
        </w:rPr>
        <w:t>,</w:t>
      </w:r>
      <w:r w:rsidRPr="00657346">
        <w:rPr>
          <w:rStyle w:val="apple-converted-space"/>
          <w:color w:val="333333"/>
        </w:rPr>
        <w:t> </w:t>
      </w:r>
      <w:r w:rsidRPr="00657346">
        <w:rPr>
          <w:rStyle w:val="Strong"/>
          <w:color w:val="333333"/>
          <w:bdr w:val="none" w:sz="0" w:space="0" w:color="auto" w:frame="1"/>
        </w:rPr>
        <w:t>JSON</w:t>
      </w:r>
      <w:r w:rsidRPr="00657346">
        <w:rPr>
          <w:rStyle w:val="apple-converted-space"/>
          <w:color w:val="333333"/>
        </w:rPr>
        <w:t> </w:t>
      </w:r>
      <w:r w:rsidRPr="00657346">
        <w:rPr>
          <w:color w:val="333333"/>
        </w:rPr>
        <w:t>to make connections between server and databases like</w:t>
      </w:r>
      <w:r w:rsidRPr="00657346">
        <w:rPr>
          <w:rStyle w:val="apple-converted-space"/>
          <w:color w:val="333333"/>
        </w:rPr>
        <w:t> </w:t>
      </w:r>
      <w:proofErr w:type="spellStart"/>
      <w:r w:rsidRPr="00657346">
        <w:rPr>
          <w:rStyle w:val="Strong"/>
          <w:color w:val="333333"/>
          <w:bdr w:val="none" w:sz="0" w:space="0" w:color="auto" w:frame="1"/>
        </w:rPr>
        <w:t>MongoDB</w:t>
      </w:r>
      <w:proofErr w:type="spellEnd"/>
      <w:r w:rsidRPr="00657346">
        <w:rPr>
          <w:rStyle w:val="apple-converted-space"/>
          <w:color w:val="333333"/>
        </w:rPr>
        <w:t> </w:t>
      </w:r>
      <w:r w:rsidRPr="00657346">
        <w:rPr>
          <w:color w:val="333333"/>
        </w:rPr>
        <w:t>and</w:t>
      </w:r>
      <w:r w:rsidRPr="00657346">
        <w:rPr>
          <w:rStyle w:val="apple-converted-space"/>
          <w:color w:val="333333"/>
        </w:rPr>
        <w:t> </w:t>
      </w:r>
      <w:proofErr w:type="spellStart"/>
      <w:r w:rsidRPr="00657346">
        <w:rPr>
          <w:rStyle w:val="Strong"/>
          <w:color w:val="333333"/>
          <w:bdr w:val="none" w:sz="0" w:space="0" w:color="auto" w:frame="1"/>
        </w:rPr>
        <w:t>MySQL</w:t>
      </w:r>
      <w:proofErr w:type="spellEnd"/>
      <w:r w:rsidRPr="00657346">
        <w:rPr>
          <w:color w:val="333333"/>
        </w:rPr>
        <w:t>.</w:t>
      </w:r>
    </w:p>
    <w:p w:rsidR="003F45D8" w:rsidRPr="00657346" w:rsidRDefault="003F45D8" w:rsidP="003F45D8">
      <w:pPr>
        <w:numPr>
          <w:ilvl w:val="0"/>
          <w:numId w:val="9"/>
        </w:numPr>
        <w:shd w:val="clear" w:color="auto" w:fill="FFFFFF"/>
        <w:spacing w:line="320" w:lineRule="atLeast"/>
        <w:rPr>
          <w:color w:val="333333"/>
        </w:rPr>
      </w:pPr>
      <w:r w:rsidRPr="00657346">
        <w:rPr>
          <w:rStyle w:val="Strong"/>
          <w:color w:val="333333"/>
          <w:bdr w:val="none" w:sz="0" w:space="0" w:color="auto" w:frame="1"/>
        </w:rPr>
        <w:t>Mobile</w:t>
      </w:r>
      <w:r w:rsidRPr="00657346">
        <w:rPr>
          <w:rStyle w:val="apple-converted-space"/>
          <w:b/>
          <w:bCs/>
          <w:color w:val="333333"/>
          <w:bdr w:val="none" w:sz="0" w:space="0" w:color="auto" w:frame="1"/>
        </w:rPr>
        <w:t> </w:t>
      </w:r>
      <w:r w:rsidRPr="00657346">
        <w:rPr>
          <w:color w:val="333333"/>
        </w:rPr>
        <w:t>to make better</w:t>
      </w:r>
      <w:r w:rsidRPr="00657346">
        <w:rPr>
          <w:rStyle w:val="apple-converted-space"/>
          <w:color w:val="333333"/>
        </w:rPr>
        <w:t> </w:t>
      </w:r>
      <w:r w:rsidRPr="00657346">
        <w:rPr>
          <w:rStyle w:val="Strong"/>
          <w:color w:val="333333"/>
          <w:bdr w:val="none" w:sz="0" w:space="0" w:color="auto" w:frame="1"/>
        </w:rPr>
        <w:t>Single Page Application SPA</w:t>
      </w:r>
      <w:r w:rsidRPr="00657346">
        <w:rPr>
          <w:rStyle w:val="apple-converted-space"/>
          <w:b/>
          <w:bCs/>
          <w:color w:val="333333"/>
          <w:bdr w:val="none" w:sz="0" w:space="0" w:color="auto" w:frame="1"/>
        </w:rPr>
        <w:t> </w:t>
      </w:r>
      <w:r w:rsidRPr="00657346">
        <w:rPr>
          <w:color w:val="333333"/>
        </w:rPr>
        <w:t>working on</w:t>
      </w:r>
      <w:r w:rsidRPr="00657346">
        <w:rPr>
          <w:rStyle w:val="apple-converted-space"/>
          <w:b/>
          <w:bCs/>
          <w:color w:val="333333"/>
          <w:bdr w:val="none" w:sz="0" w:space="0" w:color="auto" w:frame="1"/>
        </w:rPr>
        <w:t> </w:t>
      </w:r>
      <w:r w:rsidRPr="00657346">
        <w:rPr>
          <w:rStyle w:val="Strong"/>
          <w:color w:val="333333"/>
          <w:bdr w:val="none" w:sz="0" w:space="0" w:color="auto" w:frame="1"/>
        </w:rPr>
        <w:t>Node.JS</w:t>
      </w:r>
      <w:r w:rsidRPr="00657346">
        <w:rPr>
          <w:rStyle w:val="apple-converted-space"/>
          <w:b/>
          <w:bCs/>
          <w:color w:val="333333"/>
          <w:bdr w:val="none" w:sz="0" w:space="0" w:color="auto" w:frame="1"/>
        </w:rPr>
        <w:t> </w:t>
      </w:r>
      <w:r w:rsidRPr="00657346">
        <w:rPr>
          <w:color w:val="333333"/>
        </w:rPr>
        <w:t>Server.</w:t>
      </w:r>
    </w:p>
    <w:p w:rsidR="004F5703" w:rsidRPr="00657346" w:rsidRDefault="004F5703" w:rsidP="004F5703">
      <w:pPr>
        <w:pStyle w:val="ListParagraph"/>
        <w:widowControl w:val="0"/>
        <w:numPr>
          <w:ilvl w:val="0"/>
          <w:numId w:val="9"/>
        </w:numPr>
        <w:overflowPunct w:val="0"/>
        <w:adjustRightInd w:val="0"/>
        <w:ind w:right="-450"/>
      </w:pPr>
      <w:r w:rsidRPr="00657346">
        <w:t xml:space="preserve">Good Experience in implementing </w:t>
      </w:r>
      <w:r w:rsidRPr="00657346">
        <w:rPr>
          <w:b/>
        </w:rPr>
        <w:t>Web Services</w:t>
      </w:r>
      <w:r w:rsidRPr="00657346">
        <w:t xml:space="preserve"> such as </w:t>
      </w:r>
      <w:r w:rsidRPr="00657346">
        <w:rPr>
          <w:b/>
        </w:rPr>
        <w:t>SOAP, WSDL, UDDI</w:t>
      </w:r>
      <w:proofErr w:type="gramStart"/>
      <w:r w:rsidRPr="00657346">
        <w:t>..</w:t>
      </w:r>
      <w:proofErr w:type="gramEnd"/>
    </w:p>
    <w:p w:rsidR="004F5703" w:rsidRPr="00657346" w:rsidRDefault="004F5703" w:rsidP="004F5703">
      <w:pPr>
        <w:numPr>
          <w:ilvl w:val="0"/>
          <w:numId w:val="9"/>
        </w:numPr>
      </w:pPr>
      <w:r w:rsidRPr="00657346">
        <w:t>Excellent team player and ability to adapt to changes quickly and efficiently</w:t>
      </w:r>
    </w:p>
    <w:p w:rsidR="004F5703" w:rsidRDefault="004F5703" w:rsidP="004F5703">
      <w:pPr>
        <w:numPr>
          <w:ilvl w:val="0"/>
          <w:numId w:val="9"/>
        </w:numPr>
      </w:pPr>
      <w:r w:rsidRPr="00657346">
        <w:t xml:space="preserve">Experience in dealing with </w:t>
      </w:r>
      <w:r w:rsidRPr="00657346">
        <w:rPr>
          <w:b/>
        </w:rPr>
        <w:t>on-site and off-shore teams</w:t>
      </w:r>
      <w:r w:rsidRPr="00657346">
        <w:t xml:space="preserve">, customers and </w:t>
      </w:r>
      <w:r w:rsidRPr="00657346">
        <w:rPr>
          <w:b/>
        </w:rPr>
        <w:t>stake holders</w:t>
      </w:r>
      <w:r w:rsidRPr="00657346">
        <w:t>.</w:t>
      </w:r>
    </w:p>
    <w:p w:rsidR="00657346" w:rsidRPr="00657346" w:rsidRDefault="00657346" w:rsidP="00657346">
      <w:pPr>
        <w:numPr>
          <w:ilvl w:val="0"/>
          <w:numId w:val="9"/>
        </w:numPr>
        <w:shd w:val="clear" w:color="auto" w:fill="FFFFFF"/>
        <w:spacing w:line="235" w:lineRule="atLeast"/>
        <w:textAlignment w:val="baseline"/>
        <w:rPr>
          <w:color w:val="000000"/>
        </w:rPr>
      </w:pPr>
      <w:r w:rsidRPr="00657346">
        <w:rPr>
          <w:color w:val="000000"/>
        </w:rPr>
        <w:t>Responsibilities included designing and developing new back-end services, maintaining and expanding our AWS infrastructure, and providing mentorship to others on my team.</w:t>
      </w:r>
    </w:p>
    <w:p w:rsidR="00657346" w:rsidRPr="00657346" w:rsidRDefault="00657346" w:rsidP="00657346">
      <w:pPr>
        <w:widowControl w:val="0"/>
        <w:overflowPunct w:val="0"/>
        <w:adjustRightInd w:val="0"/>
        <w:ind w:left="360" w:right="-450"/>
      </w:pPr>
    </w:p>
    <w:p w:rsidR="00657346" w:rsidRPr="00657346" w:rsidRDefault="00657346" w:rsidP="00657346">
      <w:pPr>
        <w:ind w:left="720"/>
      </w:pPr>
    </w:p>
    <w:p w:rsidR="004F5703" w:rsidRPr="00657346" w:rsidRDefault="004F5703" w:rsidP="004F5703">
      <w:pPr>
        <w:rPr>
          <w:u w:val="single"/>
        </w:rPr>
      </w:pPr>
    </w:p>
    <w:p w:rsidR="004F5703" w:rsidRPr="00657346" w:rsidRDefault="004F5703" w:rsidP="004F5703">
      <w:pPr>
        <w:rPr>
          <w:b/>
          <w:u w:val="single"/>
        </w:rPr>
      </w:pPr>
      <w:r w:rsidRPr="00657346">
        <w:rPr>
          <w:b/>
          <w:u w:val="single"/>
        </w:rPr>
        <w:lastRenderedPageBreak/>
        <w:t>EDUCATION:</w:t>
      </w:r>
    </w:p>
    <w:p w:rsidR="004F5703" w:rsidRPr="00657346" w:rsidRDefault="004F5703" w:rsidP="004F5703">
      <w:proofErr w:type="gramStart"/>
      <w:r w:rsidRPr="00657346">
        <w:t>Bachelor of Engineering in Electronics and communication Engineering, JNTU, INDIA.</w:t>
      </w:r>
      <w:proofErr w:type="gramEnd"/>
    </w:p>
    <w:p w:rsidR="004F5703" w:rsidRPr="00657346" w:rsidRDefault="004F5703" w:rsidP="004F5703"/>
    <w:p w:rsidR="004F5703" w:rsidRPr="00657346" w:rsidRDefault="004F5703" w:rsidP="004F5703">
      <w:pPr>
        <w:jc w:val="both"/>
        <w:rPr>
          <w:b/>
          <w:u w:val="single"/>
        </w:rPr>
      </w:pPr>
      <w:r w:rsidRPr="00657346">
        <w:rPr>
          <w:b/>
          <w:u w:val="single"/>
        </w:rPr>
        <w:t>Technical Skills:</w:t>
      </w:r>
    </w:p>
    <w:p w:rsidR="004F5703" w:rsidRPr="00657346" w:rsidRDefault="004F5703" w:rsidP="004F5703">
      <w:pPr>
        <w:jc w:val="both"/>
        <w:rPr>
          <w:b/>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54"/>
        <w:gridCol w:w="5779"/>
      </w:tblGrid>
      <w:tr w:rsidR="004F5703" w:rsidRPr="00657346" w:rsidTr="004F5703">
        <w:trPr>
          <w:trHeight w:val="323"/>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Programming Languages</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Java, J2EE, Java Script, JSTL, XML, Shell Scripting.</w:t>
            </w:r>
          </w:p>
        </w:tc>
      </w:tr>
      <w:tr w:rsidR="004F5703" w:rsidRPr="00657346" w:rsidTr="004F5703">
        <w:trPr>
          <w:trHeight w:val="335"/>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GUI Development Technologies</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GWT</w:t>
            </w:r>
          </w:p>
        </w:tc>
      </w:tr>
      <w:tr w:rsidR="004F5703" w:rsidRPr="00657346" w:rsidTr="004F5703">
        <w:trPr>
          <w:trHeight w:val="499"/>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Web Application Development</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 xml:space="preserve">Servlets, Java Server Pages (JSP), Java Server Faces (JSF), Struts, Spring, </w:t>
            </w:r>
            <w:proofErr w:type="spellStart"/>
            <w:r w:rsidRPr="00657346">
              <w:rPr>
                <w:bCs/>
              </w:rPr>
              <w:t>myBaits</w:t>
            </w:r>
            <w:proofErr w:type="spellEnd"/>
            <w:r w:rsidRPr="00657346">
              <w:rPr>
                <w:bCs/>
              </w:rPr>
              <w:t xml:space="preserve">, Hibernate, JPA, JMS, AJAX, JSON, </w:t>
            </w:r>
            <w:proofErr w:type="spellStart"/>
            <w:r w:rsidRPr="00657346">
              <w:rPr>
                <w:bCs/>
              </w:rPr>
              <w:t>JQuery</w:t>
            </w:r>
            <w:proofErr w:type="spellEnd"/>
            <w:r w:rsidRPr="00657346">
              <w:rPr>
                <w:bCs/>
              </w:rPr>
              <w:t xml:space="preserve">. </w:t>
            </w:r>
          </w:p>
        </w:tc>
      </w:tr>
      <w:tr w:rsidR="004F5703" w:rsidRPr="00657346" w:rsidTr="004F5703">
        <w:trPr>
          <w:trHeight w:val="499"/>
        </w:trPr>
        <w:tc>
          <w:tcPr>
            <w:tcW w:w="4154" w:type="dxa"/>
            <w:tcBorders>
              <w:top w:val="single" w:sz="4" w:space="0" w:color="auto"/>
              <w:left w:val="single" w:sz="4" w:space="0" w:color="auto"/>
              <w:bottom w:val="single" w:sz="4" w:space="0" w:color="auto"/>
              <w:right w:val="single" w:sz="4" w:space="0" w:color="auto"/>
            </w:tcBorders>
          </w:tcPr>
          <w:p w:rsidR="004F5703" w:rsidRPr="00657346" w:rsidRDefault="004F5703">
            <w:pPr>
              <w:spacing w:line="276" w:lineRule="auto"/>
              <w:rPr>
                <w:bCs/>
              </w:rPr>
            </w:pPr>
          </w:p>
          <w:p w:rsidR="004F5703" w:rsidRPr="00657346" w:rsidRDefault="004F5703">
            <w:pPr>
              <w:spacing w:line="276" w:lineRule="auto"/>
              <w:rPr>
                <w:bCs/>
              </w:rPr>
            </w:pPr>
            <w:r w:rsidRPr="00657346">
              <w:rPr>
                <w:bCs/>
              </w:rPr>
              <w:t>Database Development</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
                <w:bCs/>
              </w:rPr>
              <w:t>Technologies:</w:t>
            </w:r>
            <w:r w:rsidRPr="00657346">
              <w:rPr>
                <w:bCs/>
              </w:rPr>
              <w:t xml:space="preserve"> SQL, PL/SQL, JDBC.</w:t>
            </w:r>
          </w:p>
          <w:p w:rsidR="004F5703" w:rsidRPr="00657346" w:rsidRDefault="004F5703">
            <w:pPr>
              <w:spacing w:line="276" w:lineRule="auto"/>
              <w:rPr>
                <w:bCs/>
              </w:rPr>
            </w:pPr>
            <w:r w:rsidRPr="00657346">
              <w:rPr>
                <w:b/>
                <w:bCs/>
              </w:rPr>
              <w:t>Software/Tools:</w:t>
            </w:r>
            <w:r w:rsidRPr="00657346">
              <w:rPr>
                <w:bCs/>
              </w:rPr>
              <w:t xml:space="preserve"> Oracle, MySQL.</w:t>
            </w:r>
          </w:p>
        </w:tc>
      </w:tr>
      <w:tr w:rsidR="004F5703" w:rsidRPr="00657346" w:rsidTr="004F5703">
        <w:trPr>
          <w:trHeight w:val="312"/>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Web Design Technologies/Tools.</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
                <w:bCs/>
              </w:rPr>
              <w:t>Technologies:</w:t>
            </w:r>
            <w:r w:rsidRPr="00657346">
              <w:rPr>
                <w:bCs/>
              </w:rPr>
              <w:t xml:space="preserve"> HTML, JavaScript, XML, CSS, </w:t>
            </w:r>
            <w:proofErr w:type="spellStart"/>
            <w:r w:rsidRPr="00657346">
              <w:rPr>
                <w:bCs/>
              </w:rPr>
              <w:t>Xpath</w:t>
            </w:r>
            <w:proofErr w:type="spellEnd"/>
            <w:r w:rsidRPr="00657346">
              <w:rPr>
                <w:bCs/>
              </w:rPr>
              <w:t xml:space="preserve">.  </w:t>
            </w:r>
          </w:p>
        </w:tc>
      </w:tr>
      <w:tr w:rsidR="004F5703" w:rsidRPr="00657346" w:rsidTr="004F5703">
        <w:trPr>
          <w:trHeight w:val="335"/>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XML Technologies</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pPr>
            <w:r w:rsidRPr="00657346">
              <w:rPr>
                <w:color w:val="000000"/>
              </w:rPr>
              <w:t>XML, XSL, DOM, XML Schema, SAX, XSLT, WSDL, SOAP , REST</w:t>
            </w:r>
          </w:p>
        </w:tc>
      </w:tr>
      <w:tr w:rsidR="004F5703" w:rsidRPr="00657346" w:rsidTr="004F5703">
        <w:trPr>
          <w:trHeight w:val="319"/>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Application Servers/Web Servers</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pPr>
            <w:r w:rsidRPr="00657346">
              <w:rPr>
                <w:rFonts w:eastAsia="MS PMincho"/>
              </w:rPr>
              <w:t xml:space="preserve">Apache Tomcat, </w:t>
            </w:r>
            <w:proofErr w:type="spellStart"/>
            <w:r w:rsidRPr="00657346">
              <w:rPr>
                <w:rFonts w:eastAsia="MS PMincho"/>
              </w:rPr>
              <w:t>JBoss</w:t>
            </w:r>
            <w:proofErr w:type="spellEnd"/>
            <w:r w:rsidRPr="00657346">
              <w:rPr>
                <w:rFonts w:eastAsia="MS PMincho"/>
              </w:rPr>
              <w:t xml:space="preserve">, BEA </w:t>
            </w:r>
            <w:proofErr w:type="spellStart"/>
            <w:r w:rsidRPr="00657346">
              <w:rPr>
                <w:rFonts w:eastAsia="MS PMincho"/>
              </w:rPr>
              <w:t>WebLogic</w:t>
            </w:r>
            <w:proofErr w:type="spellEnd"/>
            <w:r w:rsidRPr="00657346">
              <w:rPr>
                <w:rFonts w:eastAsia="MS PMincho"/>
              </w:rPr>
              <w:t>.</w:t>
            </w:r>
          </w:p>
        </w:tc>
      </w:tr>
      <w:tr w:rsidR="004F5703" w:rsidRPr="00657346" w:rsidTr="004F5703">
        <w:trPr>
          <w:trHeight w:val="261"/>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Integrated Development Environment (IDE)</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pPr>
            <w:r w:rsidRPr="00657346">
              <w:rPr>
                <w:bCs/>
                <w:color w:val="000000"/>
              </w:rPr>
              <w:t xml:space="preserve">Eclipse, </w:t>
            </w:r>
            <w:proofErr w:type="spellStart"/>
            <w:r w:rsidRPr="00657346">
              <w:rPr>
                <w:bCs/>
                <w:color w:val="000000"/>
              </w:rPr>
              <w:t>MyEclipse</w:t>
            </w:r>
            <w:proofErr w:type="spellEnd"/>
            <w:r w:rsidRPr="00657346">
              <w:rPr>
                <w:bCs/>
                <w:color w:val="000000"/>
              </w:rPr>
              <w:t xml:space="preserve">, </w:t>
            </w:r>
            <w:proofErr w:type="spellStart"/>
            <w:r w:rsidRPr="00657346">
              <w:rPr>
                <w:bCs/>
                <w:color w:val="000000"/>
              </w:rPr>
              <w:t>IntelliJ</w:t>
            </w:r>
            <w:proofErr w:type="spellEnd"/>
            <w:r w:rsidRPr="00657346">
              <w:rPr>
                <w:bCs/>
                <w:color w:val="000000"/>
              </w:rPr>
              <w:t>, Net Beans, Toad, FTP Clients</w:t>
            </w:r>
          </w:p>
        </w:tc>
      </w:tr>
      <w:tr w:rsidR="004F5703" w:rsidRPr="00657346" w:rsidTr="004F5703">
        <w:trPr>
          <w:trHeight w:val="302"/>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Version Control</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SVN, TFS, VSS, Clear Case.</w:t>
            </w:r>
          </w:p>
        </w:tc>
      </w:tr>
      <w:tr w:rsidR="004F5703" w:rsidRPr="00657346" w:rsidTr="004F5703">
        <w:trPr>
          <w:trHeight w:val="335"/>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Operating Systems</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Microsoft Windows, Linux.</w:t>
            </w:r>
          </w:p>
        </w:tc>
      </w:tr>
      <w:tr w:rsidR="004F5703" w:rsidRPr="00657346" w:rsidTr="004F5703">
        <w:trPr>
          <w:trHeight w:val="335"/>
        </w:trPr>
        <w:tc>
          <w:tcPr>
            <w:tcW w:w="4154"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SDLC</w:t>
            </w:r>
          </w:p>
        </w:tc>
        <w:tc>
          <w:tcPr>
            <w:tcW w:w="5779" w:type="dxa"/>
            <w:tcBorders>
              <w:top w:val="single" w:sz="4" w:space="0" w:color="auto"/>
              <w:left w:val="single" w:sz="4" w:space="0" w:color="auto"/>
              <w:bottom w:val="single" w:sz="4" w:space="0" w:color="auto"/>
              <w:right w:val="single" w:sz="4" w:space="0" w:color="auto"/>
            </w:tcBorders>
            <w:hideMark/>
          </w:tcPr>
          <w:p w:rsidR="004F5703" w:rsidRPr="00657346" w:rsidRDefault="004F5703">
            <w:pPr>
              <w:spacing w:line="276" w:lineRule="auto"/>
              <w:rPr>
                <w:bCs/>
              </w:rPr>
            </w:pPr>
            <w:r w:rsidRPr="00657346">
              <w:rPr>
                <w:bCs/>
              </w:rPr>
              <w:t>Agile, Scrum.</w:t>
            </w:r>
          </w:p>
        </w:tc>
      </w:tr>
      <w:tr w:rsidR="004F5703" w:rsidRPr="00657346" w:rsidTr="004F5703">
        <w:trPr>
          <w:trHeight w:val="332"/>
        </w:trPr>
        <w:tc>
          <w:tcPr>
            <w:tcW w:w="9933" w:type="dxa"/>
            <w:gridSpan w:val="2"/>
            <w:tcBorders>
              <w:top w:val="single" w:sz="4" w:space="0" w:color="auto"/>
              <w:left w:val="single" w:sz="4" w:space="0" w:color="auto"/>
              <w:bottom w:val="single" w:sz="4" w:space="0" w:color="auto"/>
              <w:right w:val="single" w:sz="4" w:space="0" w:color="auto"/>
            </w:tcBorders>
            <w:hideMark/>
          </w:tcPr>
          <w:p w:rsidR="004F5703" w:rsidRPr="00657346" w:rsidRDefault="00B366F9">
            <w:pPr>
              <w:spacing w:line="276" w:lineRule="auto"/>
            </w:pPr>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margin-left:201.2pt;margin-top:0;width:0;height:16.7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"/>
              </w:pict>
            </w:r>
            <w:r w:rsidR="004F5703" w:rsidRPr="00657346">
              <w:rPr>
                <w:bCs/>
              </w:rPr>
              <w:t>Modeling Tools                                                  Enterprise Architect</w:t>
            </w:r>
          </w:p>
        </w:tc>
      </w:tr>
    </w:tbl>
    <w:p w:rsidR="004F5703" w:rsidRDefault="004F5703" w:rsidP="004F5703">
      <w:pPr>
        <w:rPr>
          <w:b/>
        </w:rPr>
      </w:pPr>
    </w:p>
    <w:p w:rsidR="00842518" w:rsidRDefault="00842518" w:rsidP="004F5703">
      <w:pPr>
        <w:rPr>
          <w:b/>
        </w:rPr>
      </w:pPr>
    </w:p>
    <w:p w:rsidR="0096129F" w:rsidRDefault="0096129F" w:rsidP="0096129F">
      <w:pPr>
        <w:shd w:val="clear" w:color="auto" w:fill="FFFFFF"/>
        <w:rPr>
          <w:b/>
        </w:rPr>
      </w:pPr>
      <w:proofErr w:type="spellStart"/>
      <w:r>
        <w:rPr>
          <w:b/>
          <w:u w:val="single"/>
        </w:rPr>
        <w:t>Client:</w:t>
      </w:r>
      <w:r>
        <w:rPr>
          <w:b/>
        </w:rPr>
        <w:t>Northwell</w:t>
      </w:r>
      <w:proofErr w:type="spellEnd"/>
      <w:r>
        <w:rPr>
          <w:b/>
        </w:rPr>
        <w:t xml:space="preserve"> Health Inc.   Melville, NY                                             Oct’16 – Present</w:t>
      </w:r>
    </w:p>
    <w:p w:rsidR="0096129F" w:rsidRDefault="0096129F" w:rsidP="0096129F">
      <w:pPr>
        <w:shd w:val="clear" w:color="auto" w:fill="FFFFFF"/>
        <w:rPr>
          <w:b/>
        </w:rPr>
      </w:pPr>
      <w:r>
        <w:rPr>
          <w:b/>
          <w:u w:val="single"/>
        </w:rPr>
        <w:t>Role:</w:t>
      </w:r>
      <w:r>
        <w:rPr>
          <w:b/>
        </w:rPr>
        <w:t xml:space="preserve"> Java Developer</w:t>
      </w:r>
    </w:p>
    <w:p w:rsidR="0096129F" w:rsidRDefault="0096129F" w:rsidP="0096129F">
      <w:pPr>
        <w:pStyle w:val="NoSpacing"/>
        <w:spacing w:line="276" w:lineRule="auto"/>
        <w:rPr>
          <w:b/>
          <w:u w:val="single"/>
        </w:rPr>
      </w:pPr>
      <w:r>
        <w:rPr>
          <w:b/>
          <w:u w:val="single"/>
        </w:rPr>
        <w:t xml:space="preserve">Responsibilities: </w:t>
      </w:r>
    </w:p>
    <w:p w:rsidR="0096129F" w:rsidRDefault="0096129F" w:rsidP="0096129F">
      <w:pPr>
        <w:pStyle w:val="NoSpacing"/>
        <w:spacing w:line="276" w:lineRule="auto"/>
      </w:pPr>
    </w:p>
    <w:p w:rsidR="0096129F" w:rsidRDefault="0096129F" w:rsidP="0096129F">
      <w:pPr>
        <w:pStyle w:val="ListParagraph"/>
        <w:numPr>
          <w:ilvl w:val="0"/>
          <w:numId w:val="22"/>
        </w:numPr>
        <w:shd w:val="clear" w:color="auto" w:fill="FFFFFF"/>
        <w:rPr>
          <w:color w:val="222222"/>
        </w:rPr>
      </w:pPr>
      <w:r>
        <w:rPr>
          <w:color w:val="222222"/>
        </w:rPr>
        <w:t>Involved in Developing and consuming the web Services.</w:t>
      </w:r>
    </w:p>
    <w:p w:rsidR="0096129F" w:rsidRDefault="0096129F" w:rsidP="0096129F">
      <w:pPr>
        <w:pStyle w:val="ListParagraph"/>
        <w:numPr>
          <w:ilvl w:val="0"/>
          <w:numId w:val="22"/>
        </w:numPr>
        <w:shd w:val="clear" w:color="auto" w:fill="FFFFFF"/>
        <w:rPr>
          <w:color w:val="222222"/>
        </w:rPr>
      </w:pPr>
      <w:r>
        <w:rPr>
          <w:color w:val="222222"/>
        </w:rPr>
        <w:t>Strong knowledge of web technologies and building a REST layer that calls other web services.</w:t>
      </w:r>
    </w:p>
    <w:p w:rsidR="0096129F" w:rsidRDefault="0096129F" w:rsidP="0096129F">
      <w:pPr>
        <w:pStyle w:val="ListParagraph"/>
        <w:numPr>
          <w:ilvl w:val="0"/>
          <w:numId w:val="22"/>
        </w:numPr>
        <w:shd w:val="clear" w:color="auto" w:fill="FFFFFF"/>
        <w:rPr>
          <w:color w:val="222222"/>
        </w:rPr>
      </w:pPr>
      <w:r>
        <w:rPr>
          <w:color w:val="222222"/>
        </w:rPr>
        <w:t>Created authentication layer with spring security.</w:t>
      </w:r>
    </w:p>
    <w:p w:rsidR="0096129F" w:rsidRDefault="0096129F" w:rsidP="0096129F">
      <w:pPr>
        <w:pStyle w:val="ListParagraph"/>
        <w:numPr>
          <w:ilvl w:val="0"/>
          <w:numId w:val="22"/>
        </w:numPr>
        <w:shd w:val="clear" w:color="auto" w:fill="FFFFFF"/>
        <w:rPr>
          <w:color w:val="222222"/>
        </w:rPr>
      </w:pPr>
      <w:r>
        <w:rPr>
          <w:color w:val="222222"/>
        </w:rPr>
        <w:t>Involved in Unit Testing and Involved in Defect Fixing for SIT support.</w:t>
      </w:r>
    </w:p>
    <w:p w:rsidR="0096129F" w:rsidRDefault="0096129F" w:rsidP="0096129F">
      <w:pPr>
        <w:pStyle w:val="ListParagraph"/>
        <w:numPr>
          <w:ilvl w:val="0"/>
          <w:numId w:val="22"/>
        </w:numPr>
        <w:shd w:val="clear" w:color="auto" w:fill="FFFFFF"/>
        <w:rPr>
          <w:color w:val="222222"/>
        </w:rPr>
      </w:pPr>
      <w:r>
        <w:rPr>
          <w:color w:val="222222"/>
        </w:rPr>
        <w:t>Strong knowledge on SDLC processes and related artifacts (High and Low level design documents, Unit Test Cases, agile stories/tasks), exposure to Agile SCRUM.</w:t>
      </w:r>
    </w:p>
    <w:p w:rsidR="0096129F" w:rsidRDefault="0096129F" w:rsidP="0096129F">
      <w:pPr>
        <w:pStyle w:val="ListParagraph"/>
        <w:numPr>
          <w:ilvl w:val="0"/>
          <w:numId w:val="22"/>
        </w:numPr>
        <w:shd w:val="clear" w:color="auto" w:fill="FFFFFF"/>
        <w:rPr>
          <w:color w:val="222222"/>
        </w:rPr>
      </w:pPr>
      <w:r>
        <w:rPr>
          <w:color w:val="222222"/>
        </w:rPr>
        <w:t>Identify the common causes of the defects, prioritize them and systematically remove them so that they do not reoccur in further development work.</w:t>
      </w:r>
    </w:p>
    <w:p w:rsidR="0096129F" w:rsidRDefault="0096129F" w:rsidP="0096129F">
      <w:pPr>
        <w:pStyle w:val="ListParagraph"/>
        <w:numPr>
          <w:ilvl w:val="0"/>
          <w:numId w:val="22"/>
        </w:numPr>
        <w:shd w:val="clear" w:color="auto" w:fill="FFFFFF"/>
        <w:rPr>
          <w:color w:val="222222"/>
        </w:rPr>
      </w:pPr>
      <w:r>
        <w:rPr>
          <w:color w:val="222222"/>
        </w:rPr>
        <w:t>Participate in end-user requirement discussions, feature analysis and design sessions</w:t>
      </w:r>
    </w:p>
    <w:p w:rsidR="0096129F" w:rsidRDefault="0096129F" w:rsidP="0096129F">
      <w:pPr>
        <w:pStyle w:val="ListParagraph"/>
        <w:numPr>
          <w:ilvl w:val="0"/>
          <w:numId w:val="22"/>
        </w:numPr>
        <w:shd w:val="clear" w:color="auto" w:fill="FFFFFF"/>
        <w:rPr>
          <w:color w:val="222222"/>
        </w:rPr>
      </w:pPr>
      <w:r>
        <w:rPr>
          <w:color w:val="222222"/>
        </w:rPr>
        <w:t>Code, test, debug, support and document software programs or technical configurations</w:t>
      </w:r>
    </w:p>
    <w:p w:rsidR="0096129F" w:rsidRDefault="0096129F" w:rsidP="0096129F">
      <w:pPr>
        <w:pStyle w:val="ListParagraph"/>
        <w:numPr>
          <w:ilvl w:val="0"/>
          <w:numId w:val="22"/>
        </w:numPr>
        <w:shd w:val="clear" w:color="auto" w:fill="FFFFFF"/>
        <w:rPr>
          <w:color w:val="222222"/>
        </w:rPr>
      </w:pPr>
      <w:r>
        <w:rPr>
          <w:color w:val="222222"/>
        </w:rPr>
        <w:t>Ensure programs meet technical specifications and standards</w:t>
      </w:r>
    </w:p>
    <w:p w:rsidR="0096129F" w:rsidRDefault="0096129F" w:rsidP="0096129F">
      <w:pPr>
        <w:pStyle w:val="ListParagraph"/>
        <w:numPr>
          <w:ilvl w:val="0"/>
          <w:numId w:val="22"/>
        </w:numPr>
        <w:shd w:val="clear" w:color="auto" w:fill="FFFFFF"/>
        <w:rPr>
          <w:color w:val="222222"/>
        </w:rPr>
      </w:pPr>
      <w:r>
        <w:rPr>
          <w:color w:val="222222"/>
        </w:rPr>
        <w:t>Interact with Business Analysts during the software build or configuration and testing process.</w:t>
      </w:r>
    </w:p>
    <w:p w:rsidR="0096129F" w:rsidRDefault="0096129F" w:rsidP="0096129F">
      <w:pPr>
        <w:pStyle w:val="ListParagraph"/>
        <w:numPr>
          <w:ilvl w:val="0"/>
          <w:numId w:val="22"/>
        </w:numPr>
        <w:shd w:val="clear" w:color="auto" w:fill="FFFFFF"/>
        <w:rPr>
          <w:color w:val="222222"/>
        </w:rPr>
      </w:pPr>
      <w:r>
        <w:rPr>
          <w:color w:val="222222"/>
        </w:rPr>
        <w:t>Review integration test plans for new developments/releases/reports.</w:t>
      </w:r>
    </w:p>
    <w:p w:rsidR="0096129F" w:rsidRDefault="0096129F" w:rsidP="0096129F">
      <w:pPr>
        <w:pStyle w:val="ListParagraph"/>
        <w:numPr>
          <w:ilvl w:val="0"/>
          <w:numId w:val="22"/>
        </w:numPr>
        <w:shd w:val="clear" w:color="auto" w:fill="FFFFFF"/>
        <w:rPr>
          <w:color w:val="222222"/>
        </w:rPr>
      </w:pPr>
      <w:r>
        <w:rPr>
          <w:color w:val="222222"/>
        </w:rPr>
        <w:t>Maintain technical documentation based on standard operating procedures in support of the assigned application.</w:t>
      </w:r>
    </w:p>
    <w:p w:rsidR="0096129F" w:rsidRDefault="0096129F" w:rsidP="0096129F">
      <w:pPr>
        <w:pStyle w:val="ListParagraph"/>
        <w:numPr>
          <w:ilvl w:val="0"/>
          <w:numId w:val="22"/>
        </w:numPr>
        <w:shd w:val="clear" w:color="auto" w:fill="FFFFFF"/>
        <w:rPr>
          <w:color w:val="222222"/>
        </w:rPr>
      </w:pPr>
      <w:r>
        <w:rPr>
          <w:color w:val="222222"/>
        </w:rPr>
        <w:lastRenderedPageBreak/>
        <w:t>Provide production support and maintenance</w:t>
      </w:r>
    </w:p>
    <w:p w:rsidR="0096129F" w:rsidRDefault="0096129F" w:rsidP="0096129F"/>
    <w:p w:rsidR="0096129F" w:rsidRDefault="0096129F" w:rsidP="0096129F">
      <w:r>
        <w:rPr>
          <w:b/>
        </w:rPr>
        <w:t>Environment:</w:t>
      </w:r>
      <w:r>
        <w:rPr>
          <w:color w:val="222222"/>
        </w:rPr>
        <w:t xml:space="preserve"> SPRING REST, APACHE CXF, SPRING, SOAP UI, POSTMAN, MAVEN, MOCKITO, ORACLE.</w:t>
      </w:r>
    </w:p>
    <w:p w:rsidR="00842518" w:rsidRPr="00657346" w:rsidRDefault="00842518" w:rsidP="004F5703">
      <w:pPr>
        <w:rPr>
          <w:b/>
        </w:rPr>
      </w:pPr>
      <w:bookmarkStart w:id="0" w:name="_GoBack"/>
      <w:bookmarkEnd w:id="0"/>
    </w:p>
    <w:p w:rsidR="004F5703" w:rsidRPr="00657346" w:rsidRDefault="004F5703" w:rsidP="004F5703">
      <w:pPr>
        <w:rPr>
          <w:b/>
        </w:rPr>
      </w:pPr>
    </w:p>
    <w:p w:rsidR="00035BFE" w:rsidRPr="00657346" w:rsidRDefault="00035BFE" w:rsidP="00035BFE">
      <w:pPr>
        <w:shd w:val="clear" w:color="auto" w:fill="FFFFFF"/>
        <w:rPr>
          <w:b/>
        </w:rPr>
      </w:pPr>
      <w:r w:rsidRPr="00657346">
        <w:rPr>
          <w:b/>
          <w:u w:val="single"/>
        </w:rPr>
        <w:t>Client:</w:t>
      </w:r>
      <w:r w:rsidRPr="00657346">
        <w:rPr>
          <w:b/>
        </w:rPr>
        <w:t xml:space="preserve"> KPMG      </w:t>
      </w:r>
      <w:proofErr w:type="spellStart"/>
      <w:r w:rsidRPr="00657346">
        <w:rPr>
          <w:b/>
        </w:rPr>
        <w:t>Roseland</w:t>
      </w:r>
      <w:proofErr w:type="gramStart"/>
      <w:r w:rsidRPr="00657346">
        <w:rPr>
          <w:b/>
        </w:rPr>
        <w:t>,NJ</w:t>
      </w:r>
      <w:proofErr w:type="spellEnd"/>
      <w:proofErr w:type="gramEnd"/>
      <w:r w:rsidR="007207D0" w:rsidRPr="00657346">
        <w:rPr>
          <w:b/>
        </w:rPr>
        <w:t xml:space="preserve">                          Aug’14 – </w:t>
      </w:r>
      <w:r w:rsidR="00A30681">
        <w:rPr>
          <w:b/>
        </w:rPr>
        <w:t>Aug’-16</w:t>
      </w:r>
    </w:p>
    <w:p w:rsidR="00035BFE" w:rsidRPr="00657346" w:rsidRDefault="00035BFE" w:rsidP="00035BFE">
      <w:pPr>
        <w:shd w:val="clear" w:color="auto" w:fill="FFFFFF"/>
        <w:rPr>
          <w:b/>
        </w:rPr>
      </w:pPr>
      <w:r w:rsidRPr="00657346">
        <w:rPr>
          <w:b/>
          <w:u w:val="single"/>
        </w:rPr>
        <w:t>Role:</w:t>
      </w:r>
      <w:r w:rsidRPr="00657346">
        <w:rPr>
          <w:b/>
        </w:rPr>
        <w:t xml:space="preserve"> Java Developer</w:t>
      </w:r>
    </w:p>
    <w:p w:rsidR="00035BFE" w:rsidRPr="00657346" w:rsidRDefault="00035BFE" w:rsidP="00035BFE">
      <w:pPr>
        <w:rPr>
          <w:b/>
        </w:rPr>
      </w:pPr>
    </w:p>
    <w:p w:rsidR="00035BFE" w:rsidRPr="00657346" w:rsidRDefault="00035BFE" w:rsidP="00035BFE">
      <w:pPr>
        <w:pStyle w:val="NoSpacing"/>
        <w:spacing w:line="276" w:lineRule="auto"/>
        <w:rPr>
          <w:b/>
          <w:u w:val="single"/>
        </w:rPr>
      </w:pPr>
      <w:r w:rsidRPr="00657346">
        <w:rPr>
          <w:b/>
          <w:u w:val="single"/>
        </w:rPr>
        <w:t xml:space="preserve">Responsibilities: </w:t>
      </w:r>
    </w:p>
    <w:p w:rsidR="00035BFE" w:rsidRPr="00657346" w:rsidRDefault="00035BFE" w:rsidP="00035BFE">
      <w:pPr>
        <w:pStyle w:val="NoSpacing"/>
        <w:spacing w:line="276" w:lineRule="auto"/>
      </w:pPr>
    </w:p>
    <w:p w:rsidR="00035BFE" w:rsidRPr="00657346" w:rsidRDefault="00035BFE" w:rsidP="00035BFE">
      <w:pPr>
        <w:pStyle w:val="ListParagraph"/>
        <w:widowControl w:val="0"/>
        <w:numPr>
          <w:ilvl w:val="0"/>
          <w:numId w:val="9"/>
        </w:numPr>
        <w:overflowPunct w:val="0"/>
        <w:adjustRightInd w:val="0"/>
        <w:ind w:right="-450"/>
      </w:pPr>
      <w:r w:rsidRPr="00657346">
        <w:t xml:space="preserve">Designed &amp; developed GUI for claim creation, processing and tracking. </w:t>
      </w:r>
    </w:p>
    <w:p w:rsidR="0005616F" w:rsidRPr="00657346" w:rsidRDefault="0005616F" w:rsidP="00035BFE">
      <w:pPr>
        <w:pStyle w:val="ListParagraph"/>
        <w:widowControl w:val="0"/>
        <w:numPr>
          <w:ilvl w:val="0"/>
          <w:numId w:val="9"/>
        </w:numPr>
        <w:overflowPunct w:val="0"/>
        <w:adjustRightInd w:val="0"/>
        <w:ind w:right="-450"/>
      </w:pPr>
      <w:r w:rsidRPr="00657346">
        <w:t xml:space="preserve">Assisted in developing a comprehensive set of development policies for all development teams. </w:t>
      </w:r>
    </w:p>
    <w:p w:rsidR="00035BFE" w:rsidRPr="00657346" w:rsidRDefault="00035BFE" w:rsidP="00035BFE">
      <w:pPr>
        <w:pStyle w:val="ListParagraph"/>
        <w:widowControl w:val="0"/>
        <w:numPr>
          <w:ilvl w:val="0"/>
          <w:numId w:val="9"/>
        </w:numPr>
        <w:overflowPunct w:val="0"/>
        <w:adjustRightInd w:val="0"/>
        <w:ind w:right="-450"/>
      </w:pPr>
      <w:r w:rsidRPr="00657346">
        <w:t xml:space="preserve">Created Use Case Diagrams using </w:t>
      </w:r>
      <w:r w:rsidRPr="00657346">
        <w:rPr>
          <w:b/>
        </w:rPr>
        <w:t xml:space="preserve">UML. </w:t>
      </w:r>
    </w:p>
    <w:p w:rsidR="0005616F" w:rsidRPr="00657346" w:rsidRDefault="0005616F" w:rsidP="00035BFE">
      <w:pPr>
        <w:pStyle w:val="ListParagraph"/>
        <w:widowControl w:val="0"/>
        <w:numPr>
          <w:ilvl w:val="0"/>
          <w:numId w:val="9"/>
        </w:numPr>
        <w:overflowPunct w:val="0"/>
        <w:adjustRightInd w:val="0"/>
        <w:ind w:right="-450"/>
      </w:pPr>
      <w:r w:rsidRPr="00657346">
        <w:t>Part of a response team that worked on support issues throughout the company.</w:t>
      </w:r>
    </w:p>
    <w:p w:rsidR="0005616F" w:rsidRPr="00657346" w:rsidRDefault="0005616F" w:rsidP="00035BFE">
      <w:pPr>
        <w:pStyle w:val="ListParagraph"/>
        <w:widowControl w:val="0"/>
        <w:numPr>
          <w:ilvl w:val="0"/>
          <w:numId w:val="9"/>
        </w:numPr>
        <w:overflowPunct w:val="0"/>
        <w:adjustRightInd w:val="0"/>
        <w:ind w:right="-450"/>
      </w:pPr>
      <w:r w:rsidRPr="00657346">
        <w:t xml:space="preserve"> Responsible for compiling and submitting an error report for management each week.</w:t>
      </w:r>
    </w:p>
    <w:p w:rsidR="00035BFE" w:rsidRPr="00657346" w:rsidRDefault="00035BFE" w:rsidP="00035BFE">
      <w:pPr>
        <w:pStyle w:val="ListParagraph"/>
        <w:widowControl w:val="0"/>
        <w:numPr>
          <w:ilvl w:val="0"/>
          <w:numId w:val="9"/>
        </w:numPr>
        <w:overflowPunct w:val="0"/>
        <w:adjustRightInd w:val="0"/>
        <w:ind w:right="-450"/>
      </w:pPr>
      <w:r w:rsidRPr="00657346">
        <w:t xml:space="preserve">The user interface components are developed using </w:t>
      </w:r>
      <w:r w:rsidRPr="00657346">
        <w:rPr>
          <w:b/>
        </w:rPr>
        <w:t>Java AWT/swing API</w:t>
      </w:r>
      <w:r w:rsidRPr="00657346">
        <w:t xml:space="preserve">. </w:t>
      </w:r>
    </w:p>
    <w:p w:rsidR="00035BFE" w:rsidRPr="00657346" w:rsidRDefault="00035BFE" w:rsidP="00035BFE">
      <w:pPr>
        <w:pStyle w:val="ListParagraph"/>
        <w:widowControl w:val="0"/>
        <w:numPr>
          <w:ilvl w:val="0"/>
          <w:numId w:val="9"/>
        </w:numPr>
        <w:overflowPunct w:val="0"/>
        <w:adjustRightInd w:val="0"/>
        <w:ind w:right="-450"/>
      </w:pPr>
      <w:r w:rsidRPr="00657346">
        <w:t xml:space="preserve">Developed the business layer components as Stateless Session Beans based on </w:t>
      </w:r>
      <w:r w:rsidRPr="00657346">
        <w:rPr>
          <w:b/>
        </w:rPr>
        <w:t>EJB API</w:t>
      </w:r>
      <w:r w:rsidRPr="00657346">
        <w:t xml:space="preserve">. </w:t>
      </w:r>
    </w:p>
    <w:p w:rsidR="00035BFE" w:rsidRPr="00657346" w:rsidRDefault="00035BFE" w:rsidP="00035BFE">
      <w:pPr>
        <w:pStyle w:val="ListParagraph"/>
        <w:widowControl w:val="0"/>
        <w:numPr>
          <w:ilvl w:val="0"/>
          <w:numId w:val="9"/>
        </w:numPr>
        <w:overflowPunct w:val="0"/>
        <w:adjustRightInd w:val="0"/>
        <w:ind w:right="-450"/>
      </w:pPr>
      <w:r w:rsidRPr="00657346">
        <w:t xml:space="preserve">Developed the data access layer components as entity Beans based on </w:t>
      </w:r>
      <w:r w:rsidRPr="00657346">
        <w:rPr>
          <w:b/>
        </w:rPr>
        <w:t>EJB API</w:t>
      </w:r>
      <w:r w:rsidRPr="00657346">
        <w:t xml:space="preserve">. </w:t>
      </w:r>
    </w:p>
    <w:p w:rsidR="00035BFE" w:rsidRPr="00657346" w:rsidRDefault="00035BFE" w:rsidP="00035BFE">
      <w:pPr>
        <w:pStyle w:val="ListParagraph"/>
        <w:widowControl w:val="0"/>
        <w:numPr>
          <w:ilvl w:val="0"/>
          <w:numId w:val="9"/>
        </w:numPr>
        <w:overflowPunct w:val="0"/>
        <w:adjustRightInd w:val="0"/>
        <w:ind w:right="-450"/>
      </w:pPr>
      <w:r w:rsidRPr="00657346">
        <w:t xml:space="preserve">Developed web based user interface screens using </w:t>
      </w:r>
      <w:r w:rsidRPr="00657346">
        <w:rPr>
          <w:b/>
        </w:rPr>
        <w:t>HTML</w:t>
      </w:r>
      <w:r w:rsidRPr="00657346">
        <w:t xml:space="preserve"> and </w:t>
      </w:r>
      <w:r w:rsidRPr="00657346">
        <w:rPr>
          <w:b/>
        </w:rPr>
        <w:t>Java Script</w:t>
      </w:r>
      <w:r w:rsidRPr="00657346">
        <w:t xml:space="preserve">. </w:t>
      </w:r>
    </w:p>
    <w:p w:rsidR="00035BFE" w:rsidRPr="00657346" w:rsidRDefault="00035BFE" w:rsidP="00035BFE">
      <w:pPr>
        <w:pStyle w:val="ListParagraph"/>
        <w:widowControl w:val="0"/>
        <w:numPr>
          <w:ilvl w:val="0"/>
          <w:numId w:val="9"/>
        </w:numPr>
        <w:overflowPunct w:val="0"/>
        <w:adjustRightInd w:val="0"/>
        <w:ind w:right="-450"/>
      </w:pPr>
      <w:r w:rsidRPr="00657346">
        <w:t xml:space="preserve">Created </w:t>
      </w:r>
      <w:r w:rsidRPr="00657346">
        <w:rPr>
          <w:b/>
        </w:rPr>
        <w:t>CSS</w:t>
      </w:r>
      <w:r w:rsidRPr="00657346">
        <w:t xml:space="preserve"> to get unique look and feel across the related facets. </w:t>
      </w:r>
    </w:p>
    <w:p w:rsidR="00035BFE" w:rsidRPr="00657346" w:rsidRDefault="00035BFE" w:rsidP="00035BFE">
      <w:pPr>
        <w:pStyle w:val="ListParagraph"/>
        <w:widowControl w:val="0"/>
        <w:numPr>
          <w:ilvl w:val="0"/>
          <w:numId w:val="9"/>
        </w:numPr>
        <w:overflowPunct w:val="0"/>
        <w:adjustRightInd w:val="0"/>
        <w:ind w:right="-450"/>
      </w:pPr>
      <w:r w:rsidRPr="00657346">
        <w:t xml:space="preserve">Client Side validations were done using </w:t>
      </w:r>
      <w:r w:rsidRPr="00657346">
        <w:rPr>
          <w:b/>
        </w:rPr>
        <w:t xml:space="preserve">JavaScript. </w:t>
      </w:r>
    </w:p>
    <w:p w:rsidR="00035BFE" w:rsidRPr="00657346" w:rsidRDefault="00035BFE" w:rsidP="00035BFE">
      <w:pPr>
        <w:pStyle w:val="ListParagraph"/>
        <w:widowControl w:val="0"/>
        <w:numPr>
          <w:ilvl w:val="0"/>
          <w:numId w:val="9"/>
        </w:numPr>
        <w:overflowPunct w:val="0"/>
        <w:adjustRightInd w:val="0"/>
        <w:ind w:right="-450"/>
      </w:pPr>
      <w:r w:rsidRPr="00657346">
        <w:t xml:space="preserve">Deployed the </w:t>
      </w:r>
      <w:r w:rsidRPr="00657346">
        <w:rPr>
          <w:b/>
        </w:rPr>
        <w:t xml:space="preserve">EJBs </w:t>
      </w:r>
      <w:r w:rsidRPr="00657346">
        <w:t xml:space="preserve">on </w:t>
      </w:r>
      <w:r w:rsidRPr="00657346">
        <w:rPr>
          <w:b/>
        </w:rPr>
        <w:t>Web Sphere</w:t>
      </w:r>
      <w:r w:rsidRPr="00657346">
        <w:t xml:space="preserve">. </w:t>
      </w:r>
    </w:p>
    <w:p w:rsidR="00F74A18" w:rsidRPr="00657346" w:rsidRDefault="00F74A18" w:rsidP="00035BFE">
      <w:pPr>
        <w:pStyle w:val="ListParagraph"/>
        <w:widowControl w:val="0"/>
        <w:numPr>
          <w:ilvl w:val="0"/>
          <w:numId w:val="9"/>
        </w:numPr>
        <w:overflowPunct w:val="0"/>
        <w:adjustRightInd w:val="0"/>
        <w:ind w:right="-450"/>
      </w:pPr>
      <w:r w:rsidRPr="00657346">
        <w:rPr>
          <w:color w:val="000000"/>
          <w:shd w:val="clear" w:color="auto" w:fill="FFFFFF"/>
        </w:rPr>
        <w:t xml:space="preserve">Extensively used </w:t>
      </w:r>
      <w:proofErr w:type="spellStart"/>
      <w:r w:rsidRPr="00657346">
        <w:rPr>
          <w:color w:val="000000"/>
          <w:shd w:val="clear" w:color="auto" w:fill="FFFFFF"/>
        </w:rPr>
        <w:t>Junit</w:t>
      </w:r>
      <w:proofErr w:type="spellEnd"/>
      <w:r w:rsidRPr="00657346">
        <w:rPr>
          <w:color w:val="000000"/>
          <w:shd w:val="clear" w:color="auto" w:fill="FFFFFF"/>
        </w:rPr>
        <w:t xml:space="preserve">, </w:t>
      </w:r>
      <w:proofErr w:type="spellStart"/>
      <w:r w:rsidRPr="00657346">
        <w:rPr>
          <w:color w:val="000000"/>
          <w:shd w:val="clear" w:color="auto" w:fill="FFFFFF"/>
        </w:rPr>
        <w:t>Mockito</w:t>
      </w:r>
      <w:proofErr w:type="spellEnd"/>
      <w:r w:rsidRPr="00657346">
        <w:rPr>
          <w:color w:val="000000"/>
          <w:shd w:val="clear" w:color="auto" w:fill="FFFFFF"/>
        </w:rPr>
        <w:t xml:space="preserve"> for unit testing. </w:t>
      </w:r>
    </w:p>
    <w:p w:rsidR="007C6559" w:rsidRPr="00657346" w:rsidRDefault="007C6559" w:rsidP="007C6559">
      <w:pPr>
        <w:pStyle w:val="ListParagraph"/>
        <w:numPr>
          <w:ilvl w:val="0"/>
          <w:numId w:val="9"/>
        </w:numPr>
      </w:pPr>
      <w:r w:rsidRPr="00657346">
        <w:t>Used Angular JS as the development framework to build a single-page application.</w:t>
      </w:r>
    </w:p>
    <w:p w:rsidR="007C6559" w:rsidRPr="00657346" w:rsidRDefault="007C6559" w:rsidP="007C6559">
      <w:pPr>
        <w:pStyle w:val="ListParagraph"/>
        <w:numPr>
          <w:ilvl w:val="0"/>
          <w:numId w:val="9"/>
        </w:numPr>
      </w:pPr>
      <w:r w:rsidRPr="00657346">
        <w:t>Leveraged angular resources for all data access, encapsulating URLs and standardizing data access interfaces.</w:t>
      </w:r>
    </w:p>
    <w:p w:rsidR="00035BFE" w:rsidRPr="00657346" w:rsidRDefault="00035BFE" w:rsidP="00035BFE">
      <w:pPr>
        <w:pStyle w:val="ListParagraph"/>
        <w:widowControl w:val="0"/>
        <w:numPr>
          <w:ilvl w:val="0"/>
          <w:numId w:val="9"/>
        </w:numPr>
        <w:overflowPunct w:val="0"/>
        <w:adjustRightInd w:val="0"/>
        <w:ind w:right="-450"/>
      </w:pPr>
      <w:r w:rsidRPr="00657346">
        <w:t xml:space="preserve">Developed Entity Beans as Bean Managed Persistence Entity Beans and used </w:t>
      </w:r>
      <w:r w:rsidRPr="00657346">
        <w:rPr>
          <w:b/>
        </w:rPr>
        <w:t>JDBC</w:t>
      </w:r>
      <w:r w:rsidRPr="00657346">
        <w:t xml:space="preserve"> to connect to backend database </w:t>
      </w:r>
      <w:r w:rsidRPr="00657346">
        <w:rPr>
          <w:b/>
        </w:rPr>
        <w:t>DB2</w:t>
      </w:r>
      <w:r w:rsidRPr="00657346">
        <w:t xml:space="preserve">. </w:t>
      </w:r>
    </w:p>
    <w:p w:rsidR="00035BFE" w:rsidRPr="00657346" w:rsidRDefault="00035BFE" w:rsidP="00035BFE">
      <w:pPr>
        <w:numPr>
          <w:ilvl w:val="0"/>
          <w:numId w:val="9"/>
        </w:numPr>
        <w:shd w:val="clear" w:color="auto" w:fill="FFFFFF"/>
        <w:tabs>
          <w:tab w:val="left" w:pos="0"/>
        </w:tabs>
      </w:pPr>
      <w:r w:rsidRPr="00657346">
        <w:t xml:space="preserve">Used </w:t>
      </w:r>
      <w:r w:rsidRPr="00657346">
        <w:rPr>
          <w:b/>
        </w:rPr>
        <w:t>Ant</w:t>
      </w:r>
      <w:r w:rsidRPr="00657346">
        <w:t xml:space="preserve"> to build the </w:t>
      </w:r>
      <w:r w:rsidRPr="00657346">
        <w:rPr>
          <w:bCs/>
        </w:rPr>
        <w:t>J2EE</w:t>
      </w:r>
      <w:r w:rsidRPr="00657346">
        <w:t xml:space="preserve"> application.</w:t>
      </w:r>
    </w:p>
    <w:p w:rsidR="00A621EB" w:rsidRPr="00657346" w:rsidRDefault="00A621EB" w:rsidP="00A621EB">
      <w:pPr>
        <w:numPr>
          <w:ilvl w:val="0"/>
          <w:numId w:val="9"/>
        </w:numPr>
        <w:shd w:val="clear" w:color="auto" w:fill="FFFFFF"/>
        <w:tabs>
          <w:tab w:val="left" w:pos="0"/>
        </w:tabs>
      </w:pPr>
      <w:r w:rsidRPr="00657346">
        <w:t>Involved in Development of Restful web services using Jersey for the functionalities like account creation, account amendment, account deactivation, account reactivation.</w:t>
      </w:r>
    </w:p>
    <w:p w:rsidR="00A621EB" w:rsidRPr="00657346" w:rsidRDefault="00A621EB" w:rsidP="00A621EB">
      <w:pPr>
        <w:numPr>
          <w:ilvl w:val="0"/>
          <w:numId w:val="9"/>
        </w:numPr>
        <w:shd w:val="clear" w:color="auto" w:fill="FFFFFF"/>
        <w:tabs>
          <w:tab w:val="left" w:pos="0"/>
        </w:tabs>
      </w:pPr>
      <w:r w:rsidRPr="00657346">
        <w:t>Created Maven archetypes for generating fully functional REST web services supporting both XML and JSON message transformation.</w:t>
      </w:r>
    </w:p>
    <w:p w:rsidR="00035BFE" w:rsidRPr="00657346" w:rsidRDefault="00035BFE" w:rsidP="00035BFE">
      <w:pPr>
        <w:numPr>
          <w:ilvl w:val="0"/>
          <w:numId w:val="9"/>
        </w:numPr>
        <w:shd w:val="clear" w:color="auto" w:fill="FFFFFF"/>
        <w:tabs>
          <w:tab w:val="left" w:pos="0"/>
        </w:tabs>
      </w:pPr>
      <w:r w:rsidRPr="00657346">
        <w:t xml:space="preserve">Used </w:t>
      </w:r>
      <w:r w:rsidRPr="00657346">
        <w:rPr>
          <w:b/>
        </w:rPr>
        <w:t>CVS</w:t>
      </w:r>
      <w:r w:rsidRPr="00657346">
        <w:t xml:space="preserve"> to track and maintain the different version of the application.</w:t>
      </w:r>
    </w:p>
    <w:p w:rsidR="00F5422A" w:rsidRPr="00657346" w:rsidRDefault="00F5422A" w:rsidP="00035BFE">
      <w:pPr>
        <w:numPr>
          <w:ilvl w:val="0"/>
          <w:numId w:val="9"/>
        </w:numPr>
        <w:shd w:val="clear" w:color="auto" w:fill="FFFFFF"/>
        <w:tabs>
          <w:tab w:val="left" w:pos="0"/>
        </w:tabs>
      </w:pPr>
      <w:r w:rsidRPr="00657346">
        <w:rPr>
          <w:color w:val="333333"/>
        </w:rPr>
        <w:t xml:space="preserve">Developing projects in </w:t>
      </w:r>
      <w:r w:rsidRPr="00657346">
        <w:rPr>
          <w:b/>
          <w:color w:val="333333"/>
        </w:rPr>
        <w:t>SharePoint</w:t>
      </w:r>
      <w:r w:rsidRPr="00657346">
        <w:rPr>
          <w:color w:val="333333"/>
        </w:rPr>
        <w:t xml:space="preserve"> 2010/2007. Technically proficient in Internet/Intranet Development, GUI based Programming for Client server and web development projects.</w:t>
      </w:r>
    </w:p>
    <w:p w:rsidR="00A46C67" w:rsidRPr="00657346" w:rsidRDefault="00035BFE" w:rsidP="00A46C67">
      <w:pPr>
        <w:pStyle w:val="ListParagraph"/>
        <w:widowControl w:val="0"/>
        <w:numPr>
          <w:ilvl w:val="0"/>
          <w:numId w:val="9"/>
        </w:numPr>
        <w:overflowPunct w:val="0"/>
        <w:adjustRightInd w:val="0"/>
        <w:ind w:right="-450"/>
      </w:pPr>
      <w:r w:rsidRPr="00657346">
        <w:t xml:space="preserve">Made use of Visual Age for </w:t>
      </w:r>
      <w:r w:rsidRPr="00657346">
        <w:rPr>
          <w:b/>
        </w:rPr>
        <w:t>GUI</w:t>
      </w:r>
      <w:r w:rsidRPr="00657346">
        <w:t xml:space="preserve"> development and deployment. </w:t>
      </w:r>
    </w:p>
    <w:p w:rsidR="00F5422A" w:rsidRPr="00657346" w:rsidRDefault="00F5422A" w:rsidP="00A46C67">
      <w:pPr>
        <w:pStyle w:val="ListParagraph"/>
        <w:widowControl w:val="0"/>
        <w:numPr>
          <w:ilvl w:val="0"/>
          <w:numId w:val="9"/>
        </w:numPr>
        <w:overflowPunct w:val="0"/>
        <w:adjustRightInd w:val="0"/>
        <w:ind w:right="-450"/>
      </w:pPr>
      <w:r w:rsidRPr="00657346">
        <w:rPr>
          <w:color w:val="333333"/>
        </w:rPr>
        <w:t xml:space="preserve">Experience building </w:t>
      </w:r>
      <w:r w:rsidRPr="00657346">
        <w:rPr>
          <w:b/>
          <w:color w:val="333333"/>
        </w:rPr>
        <w:t>SharePoint</w:t>
      </w:r>
      <w:r w:rsidRPr="00657346">
        <w:rPr>
          <w:color w:val="333333"/>
        </w:rPr>
        <w:t xml:space="preserve"> solutions using out of the box features.</w:t>
      </w:r>
    </w:p>
    <w:p w:rsidR="00A46C67" w:rsidRPr="00657346" w:rsidRDefault="00A46C67" w:rsidP="00A46C67">
      <w:pPr>
        <w:pStyle w:val="ListParagraph"/>
        <w:widowControl w:val="0"/>
        <w:numPr>
          <w:ilvl w:val="0"/>
          <w:numId w:val="9"/>
        </w:numPr>
        <w:overflowPunct w:val="0"/>
        <w:adjustRightInd w:val="0"/>
        <w:ind w:right="-450"/>
      </w:pPr>
      <w:r w:rsidRPr="00657346">
        <w:rPr>
          <w:color w:val="000000"/>
          <w:shd w:val="clear" w:color="auto" w:fill="FFFFFF"/>
        </w:rPr>
        <w:t>Developed manual test scripts to evaluate Corporate Information Security Web based user authentication applications.</w:t>
      </w:r>
    </w:p>
    <w:p w:rsidR="003F45D8" w:rsidRPr="00657346" w:rsidRDefault="003F45D8" w:rsidP="003F45D8">
      <w:pPr>
        <w:numPr>
          <w:ilvl w:val="0"/>
          <w:numId w:val="9"/>
        </w:numPr>
        <w:shd w:val="clear" w:color="auto" w:fill="FFFFFF"/>
        <w:spacing w:line="320" w:lineRule="atLeast"/>
        <w:rPr>
          <w:rStyle w:val="apple-converted-space"/>
          <w:color w:val="333333"/>
        </w:rPr>
      </w:pPr>
      <w:r w:rsidRPr="00657346">
        <w:rPr>
          <w:color w:val="333333"/>
        </w:rPr>
        <w:t>Created the</w:t>
      </w:r>
      <w:r w:rsidRPr="00657346">
        <w:rPr>
          <w:rStyle w:val="apple-converted-space"/>
          <w:color w:val="333333"/>
        </w:rPr>
        <w:t> </w:t>
      </w:r>
      <w:r w:rsidRPr="00657346">
        <w:rPr>
          <w:rStyle w:val="Strong"/>
          <w:color w:val="333333"/>
          <w:bdr w:val="none" w:sz="0" w:space="0" w:color="auto" w:frame="1"/>
        </w:rPr>
        <w:t>Node.js EXPRESS</w:t>
      </w:r>
      <w:r w:rsidRPr="00657346">
        <w:rPr>
          <w:rStyle w:val="apple-converted-space"/>
          <w:b/>
          <w:bCs/>
          <w:color w:val="333333"/>
          <w:bdr w:val="none" w:sz="0" w:space="0" w:color="auto" w:frame="1"/>
        </w:rPr>
        <w:t> </w:t>
      </w:r>
      <w:r w:rsidRPr="00657346">
        <w:rPr>
          <w:color w:val="333333"/>
        </w:rPr>
        <w:t>Server combined with</w:t>
      </w:r>
      <w:r w:rsidRPr="00657346">
        <w:rPr>
          <w:rStyle w:val="apple-converted-space"/>
          <w:color w:val="333333"/>
        </w:rPr>
        <w:t> </w:t>
      </w:r>
      <w:r w:rsidRPr="00657346">
        <w:rPr>
          <w:rStyle w:val="Strong"/>
          <w:color w:val="333333"/>
          <w:bdr w:val="none" w:sz="0" w:space="0" w:color="auto" w:frame="1"/>
        </w:rPr>
        <w:t>Socket.io</w:t>
      </w:r>
      <w:r w:rsidRPr="00657346">
        <w:rPr>
          <w:rStyle w:val="apple-converted-space"/>
          <w:color w:val="333333"/>
        </w:rPr>
        <w:t> </w:t>
      </w:r>
      <w:r w:rsidRPr="00657346">
        <w:rPr>
          <w:color w:val="333333"/>
        </w:rPr>
        <w:t>to build</w:t>
      </w:r>
      <w:r w:rsidRPr="00657346">
        <w:rPr>
          <w:rStyle w:val="apple-converted-space"/>
          <w:color w:val="333333"/>
        </w:rPr>
        <w:t> </w:t>
      </w:r>
      <w:r w:rsidRPr="00657346">
        <w:rPr>
          <w:rStyle w:val="Strong"/>
          <w:color w:val="333333"/>
          <w:bdr w:val="none" w:sz="0" w:space="0" w:color="auto" w:frame="1"/>
        </w:rPr>
        <w:t>MVC framework</w:t>
      </w:r>
      <w:r w:rsidRPr="00657346">
        <w:rPr>
          <w:rStyle w:val="apple-converted-space"/>
          <w:color w:val="333333"/>
        </w:rPr>
        <w:t> </w:t>
      </w:r>
      <w:r w:rsidRPr="00657346">
        <w:rPr>
          <w:color w:val="333333"/>
        </w:rPr>
        <w:t>from front-end side</w:t>
      </w:r>
      <w:r w:rsidRPr="00657346">
        <w:rPr>
          <w:rStyle w:val="apple-converted-space"/>
          <w:color w:val="333333"/>
        </w:rPr>
        <w:t> </w:t>
      </w:r>
      <w:proofErr w:type="spellStart"/>
      <w:r w:rsidRPr="00657346">
        <w:rPr>
          <w:rStyle w:val="Strong"/>
          <w:color w:val="333333"/>
          <w:bdr w:val="none" w:sz="0" w:space="0" w:color="auto" w:frame="1"/>
        </w:rPr>
        <w:t>AngularJS</w:t>
      </w:r>
      <w:r w:rsidRPr="00657346">
        <w:rPr>
          <w:color w:val="333333"/>
        </w:rPr>
        <w:t>to</w:t>
      </w:r>
      <w:proofErr w:type="spellEnd"/>
      <w:r w:rsidRPr="00657346">
        <w:rPr>
          <w:color w:val="333333"/>
        </w:rPr>
        <w:t xml:space="preserve"> back-end</w:t>
      </w:r>
      <w:r w:rsidRPr="00657346">
        <w:rPr>
          <w:rStyle w:val="apple-converted-space"/>
          <w:color w:val="333333"/>
        </w:rPr>
        <w:t> </w:t>
      </w:r>
      <w:proofErr w:type="spellStart"/>
      <w:r w:rsidRPr="00657346">
        <w:rPr>
          <w:rStyle w:val="Strong"/>
          <w:color w:val="333333"/>
          <w:bdr w:val="none" w:sz="0" w:space="0" w:color="auto" w:frame="1"/>
        </w:rPr>
        <w:t>MongoDB</w:t>
      </w:r>
      <w:proofErr w:type="spellEnd"/>
      <w:r w:rsidRPr="00657346">
        <w:rPr>
          <w:color w:val="333333"/>
        </w:rPr>
        <w:t>, in order to provide</w:t>
      </w:r>
      <w:r w:rsidRPr="00657346">
        <w:rPr>
          <w:rStyle w:val="apple-converted-space"/>
          <w:color w:val="333333"/>
        </w:rPr>
        <w:t> </w:t>
      </w:r>
      <w:r w:rsidRPr="00657346">
        <w:rPr>
          <w:rStyle w:val="Strong"/>
          <w:color w:val="333333"/>
          <w:bdr w:val="none" w:sz="0" w:space="0" w:color="auto" w:frame="1"/>
        </w:rPr>
        <w:t>broadcast</w:t>
      </w:r>
      <w:r w:rsidRPr="00657346">
        <w:rPr>
          <w:rStyle w:val="apple-converted-space"/>
          <w:b/>
          <w:bCs/>
          <w:color w:val="333333"/>
          <w:bdr w:val="none" w:sz="0" w:space="0" w:color="auto" w:frame="1"/>
        </w:rPr>
        <w:t> </w:t>
      </w:r>
      <w:r w:rsidRPr="00657346">
        <w:rPr>
          <w:color w:val="333333"/>
        </w:rPr>
        <w:t>service as well as</w:t>
      </w:r>
      <w:r w:rsidRPr="00657346">
        <w:rPr>
          <w:rStyle w:val="apple-converted-space"/>
          <w:color w:val="333333"/>
        </w:rPr>
        <w:t> </w:t>
      </w:r>
      <w:r w:rsidRPr="00657346">
        <w:rPr>
          <w:rStyle w:val="Strong"/>
          <w:color w:val="333333"/>
          <w:bdr w:val="none" w:sz="0" w:space="0" w:color="auto" w:frame="1"/>
        </w:rPr>
        <w:t>chatting</w:t>
      </w:r>
      <w:r w:rsidRPr="00657346">
        <w:rPr>
          <w:rStyle w:val="apple-converted-space"/>
          <w:b/>
          <w:bCs/>
          <w:color w:val="333333"/>
          <w:bdr w:val="none" w:sz="0" w:space="0" w:color="auto" w:frame="1"/>
        </w:rPr>
        <w:t> </w:t>
      </w:r>
      <w:r w:rsidRPr="00657346">
        <w:rPr>
          <w:color w:val="333333"/>
        </w:rPr>
        <w:t>service.</w:t>
      </w:r>
    </w:p>
    <w:p w:rsidR="00A46C67" w:rsidRPr="00657346" w:rsidRDefault="00A46C67" w:rsidP="00A46C67">
      <w:pPr>
        <w:pStyle w:val="ListParagraph"/>
        <w:widowControl w:val="0"/>
        <w:numPr>
          <w:ilvl w:val="0"/>
          <w:numId w:val="9"/>
        </w:numPr>
        <w:overflowPunct w:val="0"/>
        <w:adjustRightInd w:val="0"/>
        <w:ind w:right="-450"/>
      </w:pPr>
      <w:r w:rsidRPr="00657346">
        <w:rPr>
          <w:color w:val="000000"/>
          <w:shd w:val="clear" w:color="auto" w:fill="FFFFFF"/>
        </w:rPr>
        <w:t xml:space="preserve"> Developed the Test Cases Client based on FSD'S and Business Rules; And for Web Client Test Cases based on Use Cases, Wire Frames, Annotated Documents and Business Rules.</w:t>
      </w:r>
    </w:p>
    <w:p w:rsidR="00035BFE" w:rsidRPr="00657346" w:rsidRDefault="00A46C67" w:rsidP="00657346">
      <w:pPr>
        <w:pStyle w:val="ListParagraph"/>
        <w:widowControl w:val="0"/>
        <w:numPr>
          <w:ilvl w:val="0"/>
          <w:numId w:val="9"/>
        </w:numPr>
        <w:overflowPunct w:val="0"/>
        <w:adjustRightInd w:val="0"/>
        <w:ind w:right="-450"/>
      </w:pPr>
      <w:r w:rsidRPr="00657346">
        <w:rPr>
          <w:color w:val="000000"/>
          <w:shd w:val="clear" w:color="auto" w:fill="FFFFFF"/>
        </w:rPr>
        <w:lastRenderedPageBreak/>
        <w:t xml:space="preserve"> Performed Input Validations, User Interface Validations, Browser Compatibility testing and Navigation testing</w:t>
      </w:r>
      <w:proofErr w:type="gramStart"/>
      <w:r w:rsidRPr="00657346">
        <w:rPr>
          <w:color w:val="000000"/>
          <w:shd w:val="clear" w:color="auto" w:fill="FFFFFF"/>
        </w:rPr>
        <w:t>.</w:t>
      </w:r>
      <w:r w:rsidR="00035BFE" w:rsidRPr="00657346">
        <w:t>.</w:t>
      </w:r>
      <w:proofErr w:type="gramEnd"/>
    </w:p>
    <w:p w:rsidR="00657346" w:rsidRDefault="00035BFE" w:rsidP="00657346">
      <w:pPr>
        <w:pStyle w:val="ListParagraph"/>
        <w:widowControl w:val="0"/>
        <w:numPr>
          <w:ilvl w:val="0"/>
          <w:numId w:val="9"/>
        </w:numPr>
        <w:overflowPunct w:val="0"/>
        <w:adjustRightInd w:val="0"/>
        <w:ind w:right="-450"/>
      </w:pPr>
      <w:r w:rsidRPr="00657346">
        <w:t xml:space="preserve">Visual Age is used for coding through all the stages of this project. </w:t>
      </w:r>
    </w:p>
    <w:p w:rsidR="00657346" w:rsidRPr="00657346" w:rsidRDefault="00657346" w:rsidP="00657346">
      <w:pPr>
        <w:pStyle w:val="ListParagraph"/>
        <w:widowControl w:val="0"/>
        <w:numPr>
          <w:ilvl w:val="0"/>
          <w:numId w:val="9"/>
        </w:numPr>
        <w:overflowPunct w:val="0"/>
        <w:adjustRightInd w:val="0"/>
        <w:ind w:right="-450"/>
      </w:pPr>
      <w:r w:rsidRPr="00657346">
        <w:t xml:space="preserve">Implemented a Continuous Delivery pipeline with </w:t>
      </w:r>
      <w:proofErr w:type="spellStart"/>
      <w:r w:rsidRPr="00657346">
        <w:t>Docker</w:t>
      </w:r>
      <w:proofErr w:type="spellEnd"/>
      <w:r w:rsidRPr="00657346">
        <w:t xml:space="preserve">, Jenkins and </w:t>
      </w:r>
      <w:proofErr w:type="spellStart"/>
      <w:r w:rsidRPr="00657346">
        <w:t>GitHub</w:t>
      </w:r>
      <w:proofErr w:type="spellEnd"/>
      <w:r w:rsidRPr="00657346">
        <w:t xml:space="preserve"> and AWS AMI’s, </w:t>
      </w:r>
    </w:p>
    <w:p w:rsidR="00657346" w:rsidRPr="00657346" w:rsidRDefault="00657346" w:rsidP="00657346">
      <w:pPr>
        <w:numPr>
          <w:ilvl w:val="0"/>
          <w:numId w:val="9"/>
        </w:numPr>
        <w:shd w:val="clear" w:color="auto" w:fill="FFFFFF"/>
        <w:spacing w:line="235" w:lineRule="atLeast"/>
        <w:textAlignment w:val="baseline"/>
        <w:rPr>
          <w:color w:val="000000"/>
        </w:rPr>
      </w:pPr>
      <w:r w:rsidRPr="00657346">
        <w:rPr>
          <w:color w:val="000000"/>
        </w:rPr>
        <w:t>Responsibilities included designing and developing new back-end services, maintaining and expanding our AWS infrastructure, and providing mentorship to others on my team.</w:t>
      </w:r>
    </w:p>
    <w:p w:rsidR="00BE57D0" w:rsidRPr="00657346" w:rsidRDefault="00BE57D0" w:rsidP="00BE57D0">
      <w:pPr>
        <w:widowControl w:val="0"/>
        <w:overflowPunct w:val="0"/>
        <w:adjustRightInd w:val="0"/>
        <w:ind w:left="360" w:right="-450"/>
      </w:pPr>
    </w:p>
    <w:p w:rsidR="00035BFE" w:rsidRPr="00657346" w:rsidRDefault="00035BFE" w:rsidP="00035BFE"/>
    <w:p w:rsidR="00035BFE" w:rsidRPr="00657346" w:rsidRDefault="00035BFE" w:rsidP="00035BFE">
      <w:r w:rsidRPr="00657346">
        <w:rPr>
          <w:b/>
        </w:rPr>
        <w:t xml:space="preserve">Environment: </w:t>
      </w:r>
      <w:r w:rsidRPr="00657346">
        <w:t xml:space="preserve">JAVA, EJB, JSP, HTML, CSS, JavaScript, </w:t>
      </w:r>
      <w:proofErr w:type="spellStart"/>
      <w:r w:rsidR="00A46C67" w:rsidRPr="00657346">
        <w:t>Selenium</w:t>
      </w:r>
      <w:proofErr w:type="gramStart"/>
      <w:r w:rsidR="00A46C67" w:rsidRPr="00657346">
        <w:t>,Testing</w:t>
      </w:r>
      <w:r w:rsidRPr="00657346">
        <w:t>CVS</w:t>
      </w:r>
      <w:proofErr w:type="spellEnd"/>
      <w:proofErr w:type="gramEnd"/>
      <w:r w:rsidRPr="00657346">
        <w:t>, Unified Modeling Language, XML, Web Sphere Application Server, Visual Age, DB2, Java AWT/Swing API.</w:t>
      </w:r>
    </w:p>
    <w:p w:rsidR="004F5703" w:rsidRPr="00657346" w:rsidRDefault="004F5703" w:rsidP="004F5703">
      <w:pPr>
        <w:jc w:val="both"/>
        <w:rPr>
          <w:b/>
        </w:rPr>
      </w:pPr>
    </w:p>
    <w:p w:rsidR="00592D88" w:rsidRPr="00657346" w:rsidRDefault="00592D88"/>
    <w:p w:rsidR="008E52E1" w:rsidRPr="00657346" w:rsidRDefault="008E52E1" w:rsidP="008E52E1">
      <w:pPr>
        <w:ind w:left="-360" w:right="-450"/>
        <w:rPr>
          <w:b/>
        </w:rPr>
      </w:pPr>
      <w:r w:rsidRPr="00657346">
        <w:rPr>
          <w:b/>
        </w:rPr>
        <w:t xml:space="preserve">      Client: Kaiser Permanente, Denver, CO                                 Jan 13-July 14</w:t>
      </w:r>
    </w:p>
    <w:p w:rsidR="008E52E1" w:rsidRPr="00657346" w:rsidRDefault="008E52E1" w:rsidP="008E52E1">
      <w:pPr>
        <w:ind w:left="-360" w:right="-450"/>
        <w:rPr>
          <w:b/>
        </w:rPr>
      </w:pPr>
      <w:r w:rsidRPr="00657346">
        <w:rPr>
          <w:b/>
        </w:rPr>
        <w:t xml:space="preserve">       Role: Java/J2EE Developer</w:t>
      </w:r>
    </w:p>
    <w:p w:rsidR="008E52E1" w:rsidRPr="00657346" w:rsidRDefault="008E52E1" w:rsidP="008E52E1">
      <w:pPr>
        <w:pStyle w:val="ListParagraph"/>
        <w:tabs>
          <w:tab w:val="left" w:pos="0"/>
        </w:tabs>
        <w:spacing w:after="200"/>
        <w:ind w:left="0"/>
        <w:rPr>
          <w:b/>
        </w:rPr>
      </w:pPr>
    </w:p>
    <w:p w:rsidR="008E52E1" w:rsidRPr="00657346" w:rsidRDefault="008E52E1" w:rsidP="008E52E1">
      <w:pPr>
        <w:pStyle w:val="ListParagraph"/>
        <w:tabs>
          <w:tab w:val="left" w:pos="0"/>
        </w:tabs>
        <w:spacing w:after="200"/>
        <w:ind w:left="0"/>
      </w:pPr>
      <w:r w:rsidRPr="00657346">
        <w:rPr>
          <w:b/>
        </w:rPr>
        <w:t xml:space="preserve">Description: </w:t>
      </w:r>
      <w:r w:rsidRPr="00657346">
        <w:t>Kaiser Permanente is an integrated managed care consortium which has 9 million health plan members. It provides prepaid health plans and also hospital facilities. The project aim is to analyze the database that contains different diseases information and determine how they could improve treatment of the disease.</w:t>
      </w:r>
    </w:p>
    <w:p w:rsidR="008E52E1" w:rsidRPr="00657346" w:rsidRDefault="008E52E1" w:rsidP="008E52E1">
      <w:pPr>
        <w:pStyle w:val="ListParagraph"/>
        <w:tabs>
          <w:tab w:val="left" w:pos="0"/>
        </w:tabs>
        <w:spacing w:after="200"/>
        <w:ind w:left="0"/>
      </w:pPr>
    </w:p>
    <w:p w:rsidR="008E52E1" w:rsidRPr="00657346" w:rsidRDefault="008E52E1" w:rsidP="008E52E1">
      <w:pPr>
        <w:pStyle w:val="ListParagraph"/>
        <w:tabs>
          <w:tab w:val="left" w:pos="0"/>
        </w:tabs>
        <w:spacing w:after="200"/>
        <w:ind w:left="0"/>
      </w:pPr>
      <w:r w:rsidRPr="00657346">
        <w:rPr>
          <w:b/>
          <w:u w:val="single"/>
        </w:rPr>
        <w:t xml:space="preserve">Responsibilities: </w:t>
      </w:r>
    </w:p>
    <w:p w:rsidR="008E52E1" w:rsidRPr="00657346" w:rsidRDefault="008E52E1" w:rsidP="008E52E1">
      <w:pPr>
        <w:numPr>
          <w:ilvl w:val="0"/>
          <w:numId w:val="10"/>
        </w:numPr>
        <w:shd w:val="clear" w:color="auto" w:fill="FFFFFF"/>
        <w:tabs>
          <w:tab w:val="left" w:pos="0"/>
        </w:tabs>
      </w:pPr>
      <w:r w:rsidRPr="00657346">
        <w:t xml:space="preserve">Involved in various </w:t>
      </w:r>
      <w:r w:rsidRPr="00657346">
        <w:rPr>
          <w:b/>
        </w:rPr>
        <w:t>SDLC</w:t>
      </w:r>
      <w:r w:rsidRPr="00657346">
        <w:t xml:space="preserve"> phases like Design, Development and Testing.</w:t>
      </w:r>
    </w:p>
    <w:p w:rsidR="008E52E1" w:rsidRPr="00657346" w:rsidRDefault="008E52E1" w:rsidP="008E52E1">
      <w:pPr>
        <w:numPr>
          <w:ilvl w:val="0"/>
          <w:numId w:val="10"/>
        </w:numPr>
        <w:shd w:val="clear" w:color="auto" w:fill="FFFFFF"/>
        <w:tabs>
          <w:tab w:val="left" w:pos="0"/>
        </w:tabs>
      </w:pPr>
      <w:r w:rsidRPr="00657346">
        <w:t xml:space="preserve">Developed front end using </w:t>
      </w:r>
      <w:r w:rsidRPr="00657346">
        <w:rPr>
          <w:b/>
        </w:rPr>
        <w:t>Struts</w:t>
      </w:r>
      <w:r w:rsidRPr="00657346">
        <w:t xml:space="preserve"> and </w:t>
      </w:r>
      <w:r w:rsidRPr="00657346">
        <w:rPr>
          <w:b/>
        </w:rPr>
        <w:t>JSP</w:t>
      </w:r>
      <w:r w:rsidRPr="00657346">
        <w:t>.</w:t>
      </w:r>
    </w:p>
    <w:p w:rsidR="00FC5AA1" w:rsidRPr="00657346" w:rsidRDefault="00FC5AA1" w:rsidP="00FC5AA1">
      <w:pPr>
        <w:pStyle w:val="ListParagraph"/>
        <w:numPr>
          <w:ilvl w:val="0"/>
          <w:numId w:val="10"/>
        </w:numPr>
      </w:pPr>
      <w:r w:rsidRPr="00657346">
        <w:t>Tested all application controllers extensively with mocha/</w:t>
      </w:r>
      <w:proofErr w:type="spellStart"/>
      <w:r w:rsidRPr="00657346">
        <w:t>chai</w:t>
      </w:r>
      <w:proofErr w:type="spellEnd"/>
      <w:r w:rsidRPr="00657346">
        <w:t xml:space="preserve"> and </w:t>
      </w:r>
      <w:proofErr w:type="spellStart"/>
      <w:r w:rsidRPr="00657346">
        <w:t>angular’s</w:t>
      </w:r>
      <w:proofErr w:type="spellEnd"/>
      <w:r w:rsidRPr="00657346">
        <w:t xml:space="preserve"> built-in testing facilities.</w:t>
      </w:r>
    </w:p>
    <w:p w:rsidR="008E52E1" w:rsidRPr="00657346" w:rsidRDefault="008E52E1" w:rsidP="008E52E1">
      <w:pPr>
        <w:numPr>
          <w:ilvl w:val="0"/>
          <w:numId w:val="10"/>
        </w:numPr>
        <w:shd w:val="clear" w:color="auto" w:fill="FFFFFF"/>
        <w:tabs>
          <w:tab w:val="left" w:pos="0"/>
        </w:tabs>
      </w:pPr>
      <w:r w:rsidRPr="00657346">
        <w:t xml:space="preserve">Developed webpages using </w:t>
      </w:r>
      <w:r w:rsidRPr="00657346">
        <w:rPr>
          <w:b/>
        </w:rPr>
        <w:t xml:space="preserve">HTML, Java script, </w:t>
      </w:r>
      <w:proofErr w:type="spellStart"/>
      <w:r w:rsidRPr="00657346">
        <w:rPr>
          <w:b/>
        </w:rPr>
        <w:t>JQuery</w:t>
      </w:r>
      <w:proofErr w:type="spellEnd"/>
      <w:r w:rsidRPr="00657346">
        <w:t xml:space="preserve"> and </w:t>
      </w:r>
      <w:r w:rsidRPr="00657346">
        <w:rPr>
          <w:b/>
        </w:rPr>
        <w:t>CSS</w:t>
      </w:r>
      <w:r w:rsidRPr="00657346">
        <w:t>.</w:t>
      </w:r>
    </w:p>
    <w:p w:rsidR="008E52E1" w:rsidRPr="00657346" w:rsidRDefault="008E52E1" w:rsidP="008E52E1">
      <w:pPr>
        <w:numPr>
          <w:ilvl w:val="0"/>
          <w:numId w:val="10"/>
        </w:numPr>
        <w:shd w:val="clear" w:color="auto" w:fill="FFFFFF"/>
        <w:tabs>
          <w:tab w:val="left" w:pos="0"/>
        </w:tabs>
      </w:pPr>
      <w:r w:rsidRPr="00657346">
        <w:t xml:space="preserve">Used various </w:t>
      </w:r>
      <w:r w:rsidRPr="00657346">
        <w:rPr>
          <w:bCs/>
        </w:rPr>
        <w:t>Core Java</w:t>
      </w:r>
      <w:r w:rsidRPr="00657346">
        <w:t xml:space="preserve"> concepts such as </w:t>
      </w:r>
      <w:r w:rsidRPr="00657346">
        <w:rPr>
          <w:b/>
        </w:rPr>
        <w:t>Exception Handling</w:t>
      </w:r>
      <w:r w:rsidRPr="00657346">
        <w:t xml:space="preserve">, </w:t>
      </w:r>
      <w:proofErr w:type="spellStart"/>
      <w:r w:rsidRPr="00657346">
        <w:rPr>
          <w:b/>
        </w:rPr>
        <w:t>Collection</w:t>
      </w:r>
      <w:r w:rsidRPr="00657346">
        <w:rPr>
          <w:bCs/>
        </w:rPr>
        <w:t>APIs</w:t>
      </w:r>
      <w:proofErr w:type="spellEnd"/>
      <w:r w:rsidRPr="00657346">
        <w:t xml:space="preserve"> to implement various features and enhancements.</w:t>
      </w:r>
    </w:p>
    <w:p w:rsidR="008E52E1" w:rsidRPr="00657346" w:rsidRDefault="008E52E1" w:rsidP="008E52E1">
      <w:pPr>
        <w:numPr>
          <w:ilvl w:val="0"/>
          <w:numId w:val="10"/>
        </w:numPr>
        <w:shd w:val="clear" w:color="auto" w:fill="FFFFFF"/>
        <w:tabs>
          <w:tab w:val="left" w:pos="0"/>
        </w:tabs>
      </w:pPr>
      <w:r w:rsidRPr="00657346">
        <w:t xml:space="preserve">Developed server side components </w:t>
      </w:r>
      <w:r w:rsidRPr="00657346">
        <w:rPr>
          <w:b/>
        </w:rPr>
        <w:t>servlets</w:t>
      </w:r>
      <w:r w:rsidRPr="00657346">
        <w:t xml:space="preserve"> for the application.</w:t>
      </w:r>
    </w:p>
    <w:p w:rsidR="008E52E1" w:rsidRPr="00657346" w:rsidRDefault="008E52E1" w:rsidP="008E52E1">
      <w:pPr>
        <w:numPr>
          <w:ilvl w:val="0"/>
          <w:numId w:val="10"/>
        </w:numPr>
        <w:shd w:val="clear" w:color="auto" w:fill="FFFFFF"/>
        <w:tabs>
          <w:tab w:val="left" w:pos="0"/>
        </w:tabs>
      </w:pPr>
      <w:r w:rsidRPr="00657346">
        <w:t xml:space="preserve">Involved in coding, maintaining, and administering </w:t>
      </w:r>
      <w:r w:rsidRPr="00657346">
        <w:rPr>
          <w:b/>
          <w:bCs/>
        </w:rPr>
        <w:t>Servlets</w:t>
      </w:r>
      <w:r w:rsidRPr="00657346">
        <w:rPr>
          <w:bCs/>
        </w:rPr>
        <w:t xml:space="preserve"> and</w:t>
      </w:r>
      <w:r w:rsidRPr="00657346">
        <w:rPr>
          <w:b/>
          <w:bCs/>
        </w:rPr>
        <w:t xml:space="preserve"> JSP</w:t>
      </w:r>
      <w:r w:rsidRPr="00657346">
        <w:t xml:space="preserve"> components to be deployed on a </w:t>
      </w:r>
      <w:r w:rsidRPr="00657346">
        <w:rPr>
          <w:bCs/>
        </w:rPr>
        <w:t>Web Sp</w:t>
      </w:r>
      <w:r w:rsidRPr="00657346">
        <w:t>here application server.</w:t>
      </w:r>
    </w:p>
    <w:p w:rsidR="008E52E1" w:rsidRPr="00657346" w:rsidRDefault="008E52E1" w:rsidP="008E52E1">
      <w:pPr>
        <w:numPr>
          <w:ilvl w:val="0"/>
          <w:numId w:val="10"/>
        </w:numPr>
        <w:shd w:val="clear" w:color="auto" w:fill="FFFFFF"/>
        <w:tabs>
          <w:tab w:val="left" w:pos="0"/>
        </w:tabs>
      </w:pPr>
      <w:r w:rsidRPr="00657346">
        <w:t>Implemented Hibernate ORM to Map relational data directly to java objects</w:t>
      </w:r>
    </w:p>
    <w:p w:rsidR="008E52E1" w:rsidRPr="00657346" w:rsidRDefault="008E52E1" w:rsidP="008E52E1">
      <w:pPr>
        <w:numPr>
          <w:ilvl w:val="0"/>
          <w:numId w:val="10"/>
        </w:numPr>
        <w:shd w:val="clear" w:color="auto" w:fill="FFFFFF"/>
        <w:tabs>
          <w:tab w:val="left" w:pos="0"/>
        </w:tabs>
      </w:pPr>
      <w:r w:rsidRPr="00657346">
        <w:t xml:space="preserve">Worked with Complex </w:t>
      </w:r>
      <w:r w:rsidRPr="00657346">
        <w:rPr>
          <w:b/>
        </w:rPr>
        <w:t>SQL queries</w:t>
      </w:r>
      <w:r w:rsidRPr="00657346">
        <w:t xml:space="preserve">, </w:t>
      </w:r>
      <w:r w:rsidRPr="00657346">
        <w:rPr>
          <w:b/>
        </w:rPr>
        <w:t>Functions</w:t>
      </w:r>
      <w:r w:rsidRPr="00657346">
        <w:t xml:space="preserve"> and </w:t>
      </w:r>
      <w:r w:rsidRPr="00657346">
        <w:rPr>
          <w:b/>
        </w:rPr>
        <w:t>Stored Procedures</w:t>
      </w:r>
      <w:r w:rsidRPr="00657346">
        <w:t>.</w:t>
      </w:r>
    </w:p>
    <w:p w:rsidR="008E52E1" w:rsidRPr="00657346" w:rsidRDefault="008E52E1" w:rsidP="008E52E1">
      <w:pPr>
        <w:numPr>
          <w:ilvl w:val="0"/>
          <w:numId w:val="10"/>
        </w:numPr>
        <w:shd w:val="clear" w:color="auto" w:fill="FFFFFF"/>
        <w:tabs>
          <w:tab w:val="left" w:pos="0"/>
        </w:tabs>
      </w:pPr>
      <w:r w:rsidRPr="00657346">
        <w:t xml:space="preserve">Involved in developing </w:t>
      </w:r>
      <w:r w:rsidRPr="00657346">
        <w:rPr>
          <w:b/>
        </w:rPr>
        <w:t>spring web MVC</w:t>
      </w:r>
      <w:r w:rsidRPr="00657346">
        <w:t xml:space="preserve"> frame work for portals application.</w:t>
      </w:r>
    </w:p>
    <w:p w:rsidR="008E52E1" w:rsidRPr="00657346" w:rsidRDefault="008E52E1" w:rsidP="008E52E1">
      <w:pPr>
        <w:numPr>
          <w:ilvl w:val="0"/>
          <w:numId w:val="10"/>
        </w:numPr>
        <w:shd w:val="clear" w:color="auto" w:fill="FFFFFF"/>
        <w:tabs>
          <w:tab w:val="left" w:pos="0"/>
        </w:tabs>
      </w:pPr>
      <w:r w:rsidRPr="00657346">
        <w:t>Implemented the logging mechanism using</w:t>
      </w:r>
      <w:r w:rsidRPr="00657346">
        <w:rPr>
          <w:b/>
          <w:bCs/>
        </w:rPr>
        <w:t>log4j</w:t>
      </w:r>
      <w:r w:rsidRPr="00657346">
        <w:rPr>
          <w:bCs/>
        </w:rPr>
        <w:t xml:space="preserve"> framework</w:t>
      </w:r>
      <w:r w:rsidRPr="00657346">
        <w:t>.</w:t>
      </w:r>
    </w:p>
    <w:p w:rsidR="008E52E1" w:rsidRPr="00657346" w:rsidRDefault="008E52E1" w:rsidP="008E52E1">
      <w:pPr>
        <w:numPr>
          <w:ilvl w:val="0"/>
          <w:numId w:val="10"/>
        </w:numPr>
        <w:shd w:val="clear" w:color="auto" w:fill="FFFFFF"/>
        <w:tabs>
          <w:tab w:val="left" w:pos="0"/>
        </w:tabs>
      </w:pPr>
      <w:r w:rsidRPr="00657346">
        <w:t xml:space="preserve">Developed </w:t>
      </w:r>
      <w:r w:rsidRPr="00657346">
        <w:rPr>
          <w:b/>
        </w:rPr>
        <w:t>Web Services</w:t>
      </w:r>
      <w:r w:rsidRPr="00657346">
        <w:t>.</w:t>
      </w:r>
    </w:p>
    <w:p w:rsidR="008E52E1" w:rsidRPr="00657346" w:rsidRDefault="008E52E1" w:rsidP="008E52E1">
      <w:pPr>
        <w:numPr>
          <w:ilvl w:val="0"/>
          <w:numId w:val="10"/>
        </w:numPr>
        <w:shd w:val="clear" w:color="auto" w:fill="FFFFFF"/>
        <w:tabs>
          <w:tab w:val="left" w:pos="0"/>
        </w:tabs>
      </w:pPr>
      <w:r w:rsidRPr="00657346">
        <w:t xml:space="preserve">Wrote test cases in </w:t>
      </w:r>
      <w:proofErr w:type="spellStart"/>
      <w:r w:rsidRPr="00657346">
        <w:rPr>
          <w:b/>
          <w:bCs/>
        </w:rPr>
        <w:t>JUnit</w:t>
      </w:r>
      <w:proofErr w:type="spellEnd"/>
      <w:r w:rsidRPr="00657346">
        <w:t xml:space="preserve"> for unit testing of classes.</w:t>
      </w:r>
    </w:p>
    <w:p w:rsidR="008E52E1" w:rsidRPr="00657346" w:rsidRDefault="008E52E1" w:rsidP="008E52E1">
      <w:pPr>
        <w:numPr>
          <w:ilvl w:val="0"/>
          <w:numId w:val="10"/>
        </w:numPr>
        <w:shd w:val="clear" w:color="auto" w:fill="FFFFFF"/>
        <w:tabs>
          <w:tab w:val="left" w:pos="0"/>
        </w:tabs>
      </w:pPr>
      <w:r w:rsidRPr="00657346">
        <w:t xml:space="preserve">Used </w:t>
      </w:r>
      <w:r w:rsidRPr="00657346">
        <w:rPr>
          <w:b/>
        </w:rPr>
        <w:t>Maven</w:t>
      </w:r>
      <w:r w:rsidRPr="00657346">
        <w:t xml:space="preserve"> to build the </w:t>
      </w:r>
      <w:r w:rsidRPr="00657346">
        <w:rPr>
          <w:bCs/>
        </w:rPr>
        <w:t>J2EE</w:t>
      </w:r>
      <w:r w:rsidRPr="00657346">
        <w:t xml:space="preserve"> application.</w:t>
      </w:r>
    </w:p>
    <w:p w:rsidR="003F45D8" w:rsidRPr="00657346" w:rsidRDefault="003F45D8" w:rsidP="003F45D8">
      <w:pPr>
        <w:numPr>
          <w:ilvl w:val="0"/>
          <w:numId w:val="10"/>
        </w:numPr>
        <w:shd w:val="clear" w:color="auto" w:fill="FFFFFF"/>
        <w:spacing w:line="320" w:lineRule="atLeast"/>
        <w:rPr>
          <w:color w:val="333333"/>
        </w:rPr>
      </w:pPr>
      <w:r w:rsidRPr="00657346">
        <w:rPr>
          <w:color w:val="333333"/>
        </w:rPr>
        <w:t>Analyzed the</w:t>
      </w:r>
      <w:r w:rsidRPr="00657346">
        <w:rPr>
          <w:rStyle w:val="apple-converted-space"/>
          <w:color w:val="333333"/>
        </w:rPr>
        <w:t> </w:t>
      </w:r>
      <w:r w:rsidRPr="00657346">
        <w:rPr>
          <w:rStyle w:val="Strong"/>
          <w:color w:val="333333"/>
          <w:bdr w:val="none" w:sz="0" w:space="0" w:color="auto" w:frame="1"/>
        </w:rPr>
        <w:t>Node.JS</w:t>
      </w:r>
      <w:r w:rsidRPr="00657346">
        <w:rPr>
          <w:rStyle w:val="apple-converted-space"/>
          <w:color w:val="333333"/>
        </w:rPr>
        <w:t> </w:t>
      </w:r>
      <w:r w:rsidRPr="00657346">
        <w:rPr>
          <w:color w:val="333333"/>
        </w:rPr>
        <w:t>server structure in legacy project, then mimicked the</w:t>
      </w:r>
      <w:r w:rsidRPr="00657346">
        <w:rPr>
          <w:rStyle w:val="apple-converted-space"/>
          <w:color w:val="333333"/>
        </w:rPr>
        <w:t> </w:t>
      </w:r>
      <w:r w:rsidRPr="00657346">
        <w:rPr>
          <w:rStyle w:val="Strong"/>
          <w:color w:val="333333"/>
          <w:bdr w:val="none" w:sz="0" w:space="0" w:color="auto" w:frame="1"/>
        </w:rPr>
        <w:t>REST service</w:t>
      </w:r>
      <w:r w:rsidRPr="00657346">
        <w:rPr>
          <w:rStyle w:val="apple-converted-space"/>
          <w:color w:val="333333"/>
        </w:rPr>
        <w:t> </w:t>
      </w:r>
      <w:r w:rsidRPr="00657346">
        <w:rPr>
          <w:color w:val="333333"/>
        </w:rPr>
        <w:t>by using Java</w:t>
      </w:r>
      <w:r w:rsidRPr="00657346">
        <w:rPr>
          <w:rStyle w:val="apple-converted-space"/>
          <w:b/>
          <w:bCs/>
          <w:color w:val="333333"/>
          <w:bdr w:val="none" w:sz="0" w:space="0" w:color="auto" w:frame="1"/>
        </w:rPr>
        <w:t> </w:t>
      </w:r>
      <w:r w:rsidRPr="00657346">
        <w:rPr>
          <w:rStyle w:val="Strong"/>
          <w:color w:val="333333"/>
          <w:bdr w:val="none" w:sz="0" w:space="0" w:color="auto" w:frame="1"/>
        </w:rPr>
        <w:t>JAX-WS</w:t>
      </w:r>
      <w:r w:rsidRPr="00657346">
        <w:rPr>
          <w:rStyle w:val="apple-converted-space"/>
          <w:b/>
          <w:bCs/>
          <w:color w:val="333333"/>
          <w:bdr w:val="none" w:sz="0" w:space="0" w:color="auto" w:frame="1"/>
        </w:rPr>
        <w:t> </w:t>
      </w:r>
      <w:r w:rsidRPr="00657346">
        <w:rPr>
          <w:color w:val="333333"/>
        </w:rPr>
        <w:t>API, and did the corresponding configurations.</w:t>
      </w:r>
    </w:p>
    <w:p w:rsidR="008E52E1" w:rsidRPr="00657346" w:rsidRDefault="008E52E1" w:rsidP="008E52E1">
      <w:pPr>
        <w:numPr>
          <w:ilvl w:val="0"/>
          <w:numId w:val="10"/>
        </w:numPr>
        <w:shd w:val="clear" w:color="auto" w:fill="FFFFFF"/>
        <w:tabs>
          <w:tab w:val="left" w:pos="0"/>
        </w:tabs>
      </w:pPr>
      <w:r w:rsidRPr="00657346">
        <w:t xml:space="preserve">Used </w:t>
      </w:r>
      <w:r w:rsidRPr="00657346">
        <w:rPr>
          <w:b/>
        </w:rPr>
        <w:t>SVN</w:t>
      </w:r>
      <w:r w:rsidRPr="00657346">
        <w:t xml:space="preserve"> to track and maintain the different version of the application.</w:t>
      </w:r>
    </w:p>
    <w:p w:rsidR="008E52E1" w:rsidRPr="00657346" w:rsidRDefault="008E52E1" w:rsidP="008E52E1">
      <w:pPr>
        <w:numPr>
          <w:ilvl w:val="0"/>
          <w:numId w:val="10"/>
        </w:numPr>
        <w:shd w:val="clear" w:color="auto" w:fill="FFFFFF"/>
        <w:tabs>
          <w:tab w:val="left" w:pos="0"/>
        </w:tabs>
      </w:pPr>
      <w:r w:rsidRPr="00657346">
        <w:t>Involved in maintenance of different applications with offshore team.</w:t>
      </w:r>
    </w:p>
    <w:p w:rsidR="00BE57D0" w:rsidRPr="00657346" w:rsidRDefault="00BE57D0" w:rsidP="00BE57D0">
      <w:pPr>
        <w:numPr>
          <w:ilvl w:val="0"/>
          <w:numId w:val="10"/>
        </w:numPr>
        <w:spacing w:before="100" w:beforeAutospacing="1" w:after="100" w:afterAutospacing="1"/>
        <w:rPr>
          <w:color w:val="000000"/>
        </w:rPr>
      </w:pPr>
      <w:r w:rsidRPr="00657346">
        <w:rPr>
          <w:color w:val="000000"/>
        </w:rPr>
        <w:t>Used to interact with share brokers to do the changes in the code according to their requirements.</w:t>
      </w:r>
    </w:p>
    <w:p w:rsidR="00BE57D0" w:rsidRPr="00657346" w:rsidRDefault="00BE57D0" w:rsidP="00BE57D0">
      <w:pPr>
        <w:numPr>
          <w:ilvl w:val="0"/>
          <w:numId w:val="10"/>
        </w:numPr>
        <w:spacing w:before="100" w:beforeAutospacing="1" w:after="100" w:afterAutospacing="1"/>
        <w:rPr>
          <w:color w:val="000000"/>
        </w:rPr>
      </w:pPr>
      <w:r w:rsidRPr="00657346">
        <w:rPr>
          <w:color w:val="000000"/>
        </w:rPr>
        <w:t xml:space="preserve">Wrote some key mapping functions for BOS profile using </w:t>
      </w:r>
      <w:proofErr w:type="gramStart"/>
      <w:r w:rsidRPr="00657346">
        <w:rPr>
          <w:color w:val="000000"/>
        </w:rPr>
        <w:t>Unix</w:t>
      </w:r>
      <w:proofErr w:type="gramEnd"/>
      <w:r w:rsidRPr="00657346">
        <w:rPr>
          <w:color w:val="000000"/>
        </w:rPr>
        <w:t xml:space="preserve"> mapping methods.</w:t>
      </w:r>
    </w:p>
    <w:p w:rsidR="008E52E1" w:rsidRPr="00657346" w:rsidRDefault="008E52E1" w:rsidP="008E52E1">
      <w:pPr>
        <w:tabs>
          <w:tab w:val="left" w:pos="0"/>
        </w:tabs>
        <w:rPr>
          <w:b/>
          <w:bCs/>
        </w:rPr>
      </w:pPr>
    </w:p>
    <w:p w:rsidR="008E52E1" w:rsidRPr="00657346" w:rsidRDefault="008E52E1" w:rsidP="008E52E1">
      <w:pPr>
        <w:tabs>
          <w:tab w:val="left" w:pos="0"/>
        </w:tabs>
      </w:pPr>
      <w:r w:rsidRPr="00657346">
        <w:rPr>
          <w:b/>
        </w:rPr>
        <w:t xml:space="preserve">Environment: </w:t>
      </w:r>
      <w:r w:rsidRPr="00657346">
        <w:t>Java, Spring Framework, Struts, Hibernate, RAD, SVN, Maven, Web Sphere  Application Server, Web Services, Oracle Database 11g, IBM MQ, JMS, HTML, Java script, xml, CSS.</w:t>
      </w:r>
    </w:p>
    <w:p w:rsidR="004F5703" w:rsidRPr="00657346" w:rsidRDefault="004F5703" w:rsidP="008E52E1">
      <w:pPr>
        <w:tabs>
          <w:tab w:val="left" w:pos="-360"/>
        </w:tabs>
        <w:ind w:left="-720"/>
      </w:pPr>
    </w:p>
    <w:p w:rsidR="004F5703" w:rsidRPr="00657346" w:rsidRDefault="004F5703" w:rsidP="004F5703">
      <w:pPr>
        <w:spacing w:before="28" w:after="28"/>
        <w:jc w:val="both"/>
        <w:rPr>
          <w:b/>
          <w:color w:val="000000"/>
        </w:rPr>
      </w:pPr>
      <w:r w:rsidRPr="00657346">
        <w:rPr>
          <w:b/>
          <w:color w:val="000000"/>
        </w:rPr>
        <w:t>Priority Health Michigan, Grand Rapids, MI</w:t>
      </w:r>
      <w:r w:rsidRPr="00657346">
        <w:rPr>
          <w:b/>
          <w:color w:val="000000"/>
        </w:rPr>
        <w:tab/>
      </w:r>
      <w:r w:rsidRPr="00657346">
        <w:rPr>
          <w:b/>
          <w:color w:val="000000"/>
        </w:rPr>
        <w:tab/>
      </w:r>
      <w:r w:rsidRPr="00657346">
        <w:rPr>
          <w:b/>
          <w:color w:val="000000"/>
        </w:rPr>
        <w:tab/>
        <w:t>Oct 11-Dec 12</w:t>
      </w:r>
    </w:p>
    <w:p w:rsidR="004F5703" w:rsidRPr="00657346" w:rsidRDefault="004F5703" w:rsidP="004F5703">
      <w:pPr>
        <w:spacing w:before="28" w:after="28"/>
        <w:jc w:val="both"/>
        <w:rPr>
          <w:b/>
          <w:color w:val="000000"/>
        </w:rPr>
      </w:pPr>
      <w:proofErr w:type="spellStart"/>
      <w:r w:rsidRPr="00657346">
        <w:rPr>
          <w:b/>
          <w:color w:val="000000"/>
        </w:rPr>
        <w:t>Sr</w:t>
      </w:r>
      <w:proofErr w:type="spellEnd"/>
      <w:r w:rsidRPr="00657346">
        <w:rPr>
          <w:b/>
          <w:color w:val="000000"/>
        </w:rPr>
        <w:t xml:space="preserve"> Java/J2EE Developer</w:t>
      </w:r>
    </w:p>
    <w:p w:rsidR="004F5703" w:rsidRPr="00657346" w:rsidRDefault="004F5703" w:rsidP="004F5703">
      <w:pPr>
        <w:jc w:val="both"/>
        <w:rPr>
          <w:color w:val="000000"/>
        </w:rPr>
      </w:pPr>
      <w:r w:rsidRPr="00657346">
        <w:rPr>
          <w:color w:val="000000"/>
        </w:rPr>
        <w:t xml:space="preserve">Michigan-based Priority Health offers group health insurance plans, HMO coverage, and options for individual and family medical </w:t>
      </w:r>
      <w:proofErr w:type="spellStart"/>
      <w:r w:rsidRPr="00657346">
        <w:rPr>
          <w:color w:val="000000"/>
        </w:rPr>
        <w:t>plans</w:t>
      </w:r>
      <w:proofErr w:type="gramStart"/>
      <w:r w:rsidRPr="00657346">
        <w:rPr>
          <w:color w:val="000000"/>
        </w:rPr>
        <w:t>;Priority</w:t>
      </w:r>
      <w:proofErr w:type="spellEnd"/>
      <w:proofErr w:type="gramEnd"/>
      <w:r w:rsidRPr="00657346">
        <w:rPr>
          <w:color w:val="000000"/>
        </w:rPr>
        <w:t xml:space="preserve"> Health is consistently ranked as one of the best health plans in the country. All Priority Health employees are considered part of the Spectrum Health system</w:t>
      </w:r>
    </w:p>
    <w:p w:rsidR="004F5703" w:rsidRPr="00657346" w:rsidRDefault="004F5703" w:rsidP="004F5703">
      <w:pPr>
        <w:tabs>
          <w:tab w:val="left" w:pos="748"/>
          <w:tab w:val="left" w:pos="3179"/>
        </w:tabs>
        <w:spacing w:before="28" w:after="28"/>
        <w:jc w:val="both"/>
        <w:rPr>
          <w:color w:val="000000"/>
        </w:rPr>
      </w:pPr>
      <w:r w:rsidRPr="00657346">
        <w:rPr>
          <w:b/>
          <w:color w:val="000000"/>
        </w:rPr>
        <w:t>Responsibilities</w:t>
      </w:r>
      <w:r w:rsidRPr="00657346">
        <w:rPr>
          <w:color w:val="000000"/>
        </w:rPr>
        <w:t>:</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bCs/>
          <w:color w:val="000000"/>
        </w:rPr>
      </w:pPr>
      <w:r w:rsidRPr="00657346">
        <w:rPr>
          <w:bCs/>
          <w:color w:val="000000"/>
        </w:rPr>
        <w:t>Involved in the analysis, design and implementation and testing phases of</w:t>
      </w:r>
      <w:r w:rsidRPr="00657346">
        <w:rPr>
          <w:b/>
          <w:bCs/>
          <w:color w:val="000000"/>
        </w:rPr>
        <w:t xml:space="preserve"> SDLC</w:t>
      </w:r>
      <w:r w:rsidRPr="00657346">
        <w:rPr>
          <w:bCs/>
          <w:color w:val="000000"/>
        </w:rPr>
        <w:t> </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b/>
          <w:bCs/>
          <w:color w:val="000000"/>
        </w:rPr>
      </w:pPr>
      <w:r w:rsidRPr="00657346">
        <w:rPr>
          <w:bCs/>
          <w:color w:val="000000"/>
        </w:rPr>
        <w:t xml:space="preserve">Developed Use Case Diagrams, Object Diagrams &amp; Class Diagrams in </w:t>
      </w:r>
      <w:r w:rsidRPr="00657346">
        <w:rPr>
          <w:b/>
          <w:bCs/>
          <w:color w:val="000000"/>
        </w:rPr>
        <w:t>UML.</w:t>
      </w:r>
    </w:p>
    <w:p w:rsidR="004F5703" w:rsidRPr="00657346" w:rsidRDefault="004F5703" w:rsidP="004F5703">
      <w:pPr>
        <w:numPr>
          <w:ilvl w:val="0"/>
          <w:numId w:val="4"/>
        </w:numPr>
        <w:tabs>
          <w:tab w:val="clear" w:pos="576"/>
          <w:tab w:val="num" w:pos="0"/>
          <w:tab w:val="left" w:pos="720"/>
        </w:tabs>
        <w:suppressAutoHyphens/>
        <w:spacing w:before="28" w:after="28"/>
        <w:ind w:left="720" w:hanging="360"/>
        <w:jc w:val="both"/>
        <w:rPr>
          <w:color w:val="000000"/>
        </w:rPr>
      </w:pPr>
      <w:r w:rsidRPr="00657346">
        <w:rPr>
          <w:color w:val="000000"/>
        </w:rPr>
        <w:t xml:space="preserve">Followed </w:t>
      </w:r>
      <w:r w:rsidRPr="00657346">
        <w:rPr>
          <w:b/>
          <w:color w:val="000000"/>
        </w:rPr>
        <w:t>Agile &amp; Scrum Methodology</w:t>
      </w:r>
      <w:r w:rsidRPr="00657346">
        <w:rPr>
          <w:color w:val="000000"/>
        </w:rPr>
        <w:t xml:space="preserve"> for development of the product</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color w:val="000000"/>
        </w:rPr>
      </w:pPr>
      <w:r w:rsidRPr="00657346">
        <w:rPr>
          <w:color w:val="000000"/>
        </w:rPr>
        <w:t>Developed the application using Spring MVC Framework by implementing controller and backend service classes.</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color w:val="000000"/>
        </w:rPr>
      </w:pPr>
      <w:r w:rsidRPr="00657346">
        <w:rPr>
          <w:color w:val="000000"/>
        </w:rPr>
        <w:t xml:space="preserve">Used Spring MVC to decouple business logic and view components </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b/>
          <w:color w:val="000000"/>
        </w:rPr>
      </w:pPr>
      <w:r w:rsidRPr="00657346">
        <w:rPr>
          <w:color w:val="000000"/>
        </w:rPr>
        <w:t xml:space="preserve">Involved in designing and developing the front end of the application using </w:t>
      </w:r>
      <w:r w:rsidRPr="00657346">
        <w:rPr>
          <w:b/>
          <w:color w:val="000000"/>
        </w:rPr>
        <w:t>JSF</w:t>
      </w:r>
      <w:r w:rsidRPr="00657346">
        <w:rPr>
          <w:color w:val="000000"/>
        </w:rPr>
        <w:t xml:space="preserve">, </w:t>
      </w:r>
      <w:r w:rsidRPr="00657346">
        <w:rPr>
          <w:b/>
          <w:color w:val="000000"/>
        </w:rPr>
        <w:t>JSP, Java script, HTML/5 and CSS3</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pPr>
      <w:r w:rsidRPr="00657346">
        <w:t xml:space="preserve">Used  </w:t>
      </w:r>
      <w:r w:rsidRPr="00657346">
        <w:rPr>
          <w:b/>
        </w:rPr>
        <w:t>servlets</w:t>
      </w:r>
      <w:r w:rsidRPr="00657346">
        <w:t xml:space="preserve"> as Front Controllers and </w:t>
      </w:r>
      <w:r w:rsidRPr="00657346">
        <w:rPr>
          <w:b/>
        </w:rPr>
        <w:t>JavaScript</w:t>
      </w:r>
      <w:r w:rsidRPr="00657346">
        <w:t xml:space="preserve">, </w:t>
      </w:r>
      <w:r w:rsidRPr="00657346">
        <w:rPr>
          <w:b/>
        </w:rPr>
        <w:t>Dojo</w:t>
      </w:r>
      <w:r w:rsidRPr="00657346">
        <w:t xml:space="preserve"> for client side validations</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b/>
          <w:color w:val="000000"/>
        </w:rPr>
      </w:pPr>
      <w:r w:rsidRPr="00657346">
        <w:rPr>
          <w:color w:val="000000"/>
        </w:rPr>
        <w:t xml:space="preserve">Developed </w:t>
      </w:r>
      <w:r w:rsidRPr="00657346">
        <w:rPr>
          <w:b/>
          <w:color w:val="000000"/>
        </w:rPr>
        <w:t>JSP</w:t>
      </w:r>
      <w:r w:rsidRPr="00657346">
        <w:rPr>
          <w:color w:val="000000"/>
        </w:rPr>
        <w:t xml:space="preserve"> custom tag libraries, and associated support in the Action Servlet, that assists in creating interactive form-based applications, which is the one of the primary area of functionality using </w:t>
      </w:r>
      <w:r w:rsidRPr="00657346">
        <w:rPr>
          <w:b/>
          <w:color w:val="000000"/>
        </w:rPr>
        <w:t>Springs</w:t>
      </w:r>
    </w:p>
    <w:p w:rsidR="004F5703" w:rsidRPr="00657346" w:rsidRDefault="004F5703" w:rsidP="008E52E1">
      <w:pPr>
        <w:numPr>
          <w:ilvl w:val="0"/>
          <w:numId w:val="4"/>
        </w:numPr>
        <w:tabs>
          <w:tab w:val="clear" w:pos="576"/>
          <w:tab w:val="num" w:pos="0"/>
          <w:tab w:val="left" w:pos="450"/>
          <w:tab w:val="left" w:pos="1108"/>
          <w:tab w:val="left" w:pos="3539"/>
        </w:tabs>
        <w:suppressAutoHyphens/>
        <w:spacing w:before="28" w:after="28"/>
        <w:ind w:left="720" w:hanging="360"/>
        <w:jc w:val="both"/>
        <w:rPr>
          <w:b/>
          <w:bCs/>
          <w:color w:val="000000"/>
        </w:rPr>
      </w:pPr>
      <w:r w:rsidRPr="00657346">
        <w:rPr>
          <w:bCs/>
          <w:color w:val="000000"/>
        </w:rPr>
        <w:t xml:space="preserve">Made use of Spring </w:t>
      </w:r>
      <w:r w:rsidRPr="00657346">
        <w:rPr>
          <w:b/>
          <w:bCs/>
          <w:color w:val="000000"/>
        </w:rPr>
        <w:t>Inversion of Control (IOC)</w:t>
      </w:r>
      <w:r w:rsidRPr="00657346">
        <w:rPr>
          <w:bCs/>
          <w:color w:val="000000"/>
        </w:rPr>
        <w:t xml:space="preserve"> and Spring </w:t>
      </w:r>
      <w:r w:rsidRPr="00657346">
        <w:rPr>
          <w:b/>
          <w:bCs/>
          <w:color w:val="000000"/>
        </w:rPr>
        <w:t>Aspect Oriented Programming (AOP)</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b/>
          <w:bCs/>
          <w:color w:val="000000"/>
        </w:rPr>
      </w:pPr>
      <w:r w:rsidRPr="00657346">
        <w:rPr>
          <w:color w:val="000000"/>
        </w:rPr>
        <w:t xml:space="preserve">Developed Service layer classes to support the business functionality with </w:t>
      </w:r>
      <w:r w:rsidRPr="00657346">
        <w:rPr>
          <w:b/>
          <w:bCs/>
          <w:color w:val="000000"/>
        </w:rPr>
        <w:t>Spring</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b/>
          <w:bCs/>
          <w:color w:val="000000"/>
        </w:rPr>
      </w:pPr>
      <w:r w:rsidRPr="00657346">
        <w:rPr>
          <w:bCs/>
          <w:color w:val="000000"/>
        </w:rPr>
        <w:t xml:space="preserve">Created the Application Context file in the </w:t>
      </w:r>
      <w:r w:rsidRPr="00657346">
        <w:rPr>
          <w:b/>
          <w:bCs/>
          <w:color w:val="000000"/>
        </w:rPr>
        <w:t>Spring</w:t>
      </w:r>
      <w:r w:rsidRPr="00657346">
        <w:rPr>
          <w:bCs/>
          <w:color w:val="000000"/>
        </w:rPr>
        <w:t xml:space="preserve"> Framework for </w:t>
      </w:r>
      <w:r w:rsidRPr="00657346">
        <w:rPr>
          <w:b/>
          <w:bCs/>
          <w:color w:val="000000"/>
        </w:rPr>
        <w:t>injecting beans</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color w:val="000000"/>
        </w:rPr>
      </w:pPr>
      <w:r w:rsidRPr="00657346">
        <w:rPr>
          <w:color w:val="000000"/>
        </w:rPr>
        <w:t xml:space="preserve">Made use of </w:t>
      </w:r>
      <w:r w:rsidRPr="00657346">
        <w:rPr>
          <w:b/>
          <w:color w:val="000000"/>
        </w:rPr>
        <w:t xml:space="preserve">Data Access Object (DAO) </w:t>
      </w:r>
      <w:r w:rsidRPr="00657346">
        <w:rPr>
          <w:color w:val="000000"/>
        </w:rPr>
        <w:t xml:space="preserve">design pattern for designing data access layer </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color w:val="000000"/>
        </w:rPr>
      </w:pPr>
      <w:r w:rsidRPr="00657346">
        <w:rPr>
          <w:color w:val="000000"/>
        </w:rPr>
        <w:t xml:space="preserve">Implemented </w:t>
      </w:r>
      <w:proofErr w:type="spellStart"/>
      <w:r w:rsidRPr="00657346">
        <w:rPr>
          <w:b/>
          <w:color w:val="000000"/>
        </w:rPr>
        <w:t>WebService</w:t>
      </w:r>
      <w:proofErr w:type="spellEnd"/>
      <w:r w:rsidRPr="00657346">
        <w:rPr>
          <w:color w:val="000000"/>
        </w:rPr>
        <w:t xml:space="preserve"> client using </w:t>
      </w:r>
      <w:r w:rsidRPr="00657346">
        <w:rPr>
          <w:b/>
          <w:color w:val="000000"/>
        </w:rPr>
        <w:t>CXF</w:t>
      </w:r>
      <w:r w:rsidRPr="00657346">
        <w:rPr>
          <w:color w:val="000000"/>
        </w:rPr>
        <w:t xml:space="preserve"> and Spring </w:t>
      </w:r>
    </w:p>
    <w:p w:rsidR="004F5703" w:rsidRPr="00657346" w:rsidRDefault="004F5703" w:rsidP="004F5703">
      <w:pPr>
        <w:numPr>
          <w:ilvl w:val="0"/>
          <w:numId w:val="4"/>
        </w:numPr>
        <w:tabs>
          <w:tab w:val="clear" w:pos="576"/>
          <w:tab w:val="num" w:pos="0"/>
          <w:tab w:val="left" w:pos="720"/>
          <w:tab w:val="left" w:pos="1108"/>
          <w:tab w:val="left" w:pos="3539"/>
        </w:tabs>
        <w:spacing w:before="28" w:after="28"/>
        <w:ind w:left="720" w:hanging="360"/>
        <w:jc w:val="both"/>
        <w:rPr>
          <w:color w:val="000000"/>
        </w:rPr>
      </w:pPr>
      <w:r w:rsidRPr="00657346">
        <w:rPr>
          <w:color w:val="000000"/>
        </w:rPr>
        <w:t xml:space="preserve">Developed web services </w:t>
      </w:r>
      <w:r w:rsidRPr="00657346">
        <w:rPr>
          <w:b/>
          <w:color w:val="000000"/>
        </w:rPr>
        <w:t>SOAP, WSDL</w:t>
      </w:r>
      <w:r w:rsidRPr="00657346">
        <w:rPr>
          <w:color w:val="000000"/>
        </w:rPr>
        <w:t xml:space="preserve"> and web services clients using Axis and XML</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b/>
          <w:color w:val="000000"/>
        </w:rPr>
      </w:pPr>
      <w:r w:rsidRPr="00657346">
        <w:rPr>
          <w:color w:val="000000"/>
        </w:rPr>
        <w:t xml:space="preserve">Designed </w:t>
      </w:r>
      <w:r w:rsidRPr="00657346">
        <w:rPr>
          <w:b/>
          <w:color w:val="000000"/>
        </w:rPr>
        <w:t xml:space="preserve">DTDs, XML </w:t>
      </w:r>
      <w:r w:rsidRPr="00657346">
        <w:rPr>
          <w:color w:val="000000"/>
        </w:rPr>
        <w:t xml:space="preserve">Schema for data transmission and </w:t>
      </w:r>
      <w:r w:rsidRPr="00657346">
        <w:rPr>
          <w:b/>
          <w:color w:val="000000"/>
        </w:rPr>
        <w:t>XSL</w:t>
      </w:r>
      <w:r w:rsidRPr="00657346">
        <w:rPr>
          <w:color w:val="000000"/>
        </w:rPr>
        <w:t xml:space="preserve"> style-sheets to generate Excel sheets, graphs, </w:t>
      </w:r>
      <w:proofErr w:type="spellStart"/>
      <w:r w:rsidRPr="00657346">
        <w:rPr>
          <w:color w:val="000000"/>
        </w:rPr>
        <w:t>ppt</w:t>
      </w:r>
      <w:proofErr w:type="spellEnd"/>
      <w:r w:rsidRPr="00657346">
        <w:rPr>
          <w:color w:val="000000"/>
        </w:rPr>
        <w:t xml:space="preserve">, PDF from </w:t>
      </w:r>
      <w:r w:rsidRPr="00657346">
        <w:rPr>
          <w:b/>
          <w:color w:val="000000"/>
        </w:rPr>
        <w:t xml:space="preserve">XML </w:t>
      </w:r>
    </w:p>
    <w:p w:rsidR="004F5703" w:rsidRPr="00657346" w:rsidRDefault="004F5703" w:rsidP="004F5703">
      <w:pPr>
        <w:numPr>
          <w:ilvl w:val="0"/>
          <w:numId w:val="4"/>
        </w:numPr>
        <w:tabs>
          <w:tab w:val="clear" w:pos="576"/>
          <w:tab w:val="num" w:pos="0"/>
          <w:tab w:val="left" w:pos="720"/>
        </w:tabs>
        <w:suppressAutoHyphens/>
        <w:spacing w:before="28" w:after="28"/>
        <w:ind w:left="720" w:hanging="360"/>
        <w:jc w:val="both"/>
        <w:rPr>
          <w:b/>
          <w:color w:val="000000"/>
        </w:rPr>
      </w:pPr>
      <w:r w:rsidRPr="00657346">
        <w:rPr>
          <w:color w:val="000000"/>
        </w:rPr>
        <w:t xml:space="preserve">Involved in writing the </w:t>
      </w:r>
      <w:r w:rsidRPr="00657346">
        <w:rPr>
          <w:b/>
          <w:color w:val="000000"/>
        </w:rPr>
        <w:t>Named queries, Criteria queries</w:t>
      </w:r>
      <w:r w:rsidRPr="00657346">
        <w:rPr>
          <w:color w:val="000000"/>
        </w:rPr>
        <w:t xml:space="preserve"> in </w:t>
      </w:r>
      <w:r w:rsidRPr="00657346">
        <w:rPr>
          <w:b/>
          <w:color w:val="000000"/>
        </w:rPr>
        <w:t xml:space="preserve">Hibernate 4.0 </w:t>
      </w:r>
    </w:p>
    <w:p w:rsidR="004F5703" w:rsidRPr="00657346" w:rsidRDefault="004F5703" w:rsidP="004F5703">
      <w:pPr>
        <w:numPr>
          <w:ilvl w:val="0"/>
          <w:numId w:val="4"/>
        </w:numPr>
        <w:tabs>
          <w:tab w:val="clear" w:pos="576"/>
          <w:tab w:val="num" w:pos="0"/>
          <w:tab w:val="left" w:pos="720"/>
        </w:tabs>
        <w:suppressAutoHyphens/>
        <w:spacing w:before="28" w:after="28"/>
        <w:ind w:left="720" w:hanging="360"/>
        <w:jc w:val="both"/>
        <w:rPr>
          <w:color w:val="000000"/>
        </w:rPr>
      </w:pPr>
      <w:r w:rsidRPr="00657346">
        <w:rPr>
          <w:color w:val="000000"/>
        </w:rPr>
        <w:t xml:space="preserve">Involved in writing the </w:t>
      </w:r>
      <w:r w:rsidRPr="00657346">
        <w:rPr>
          <w:b/>
          <w:color w:val="000000"/>
        </w:rPr>
        <w:t>SQL Queries</w:t>
      </w:r>
      <w:r w:rsidRPr="00657346">
        <w:rPr>
          <w:color w:val="000000"/>
        </w:rPr>
        <w:t xml:space="preserve"> for different database operations</w:t>
      </w:r>
    </w:p>
    <w:p w:rsidR="004F5703" w:rsidRPr="00657346" w:rsidRDefault="004F5703" w:rsidP="004F5703">
      <w:pPr>
        <w:pStyle w:val="Header"/>
        <w:suppressLineNumbers/>
        <w:tabs>
          <w:tab w:val="clear" w:pos="4680"/>
          <w:tab w:val="clear" w:pos="9360"/>
          <w:tab w:val="center" w:pos="4320"/>
          <w:tab w:val="right" w:pos="8640"/>
          <w:tab w:val="right" w:pos="9972"/>
        </w:tabs>
        <w:spacing w:before="28" w:after="28"/>
        <w:ind w:left="720" w:firstLine="0"/>
        <w:jc w:val="both"/>
        <w:rPr>
          <w:rFonts w:ascii="Times New Roman" w:hAnsi="Times New Roman"/>
          <w:bCs/>
          <w:color w:val="000000"/>
          <w:sz w:val="24"/>
          <w:szCs w:val="24"/>
        </w:rPr>
      </w:pPr>
      <w:r w:rsidRPr="00657346">
        <w:rPr>
          <w:rFonts w:ascii="Times New Roman" w:hAnsi="Times New Roman"/>
          <w:bCs/>
          <w:color w:val="000000"/>
          <w:sz w:val="24"/>
          <w:szCs w:val="24"/>
        </w:rPr>
        <w:t xml:space="preserve">Created web services using </w:t>
      </w:r>
      <w:r w:rsidRPr="00657346">
        <w:rPr>
          <w:rFonts w:ascii="Times New Roman" w:hAnsi="Times New Roman"/>
          <w:b/>
          <w:bCs/>
          <w:color w:val="000000"/>
          <w:sz w:val="24"/>
          <w:szCs w:val="24"/>
        </w:rPr>
        <w:t>eclipse 3.2 IDE</w:t>
      </w:r>
      <w:r w:rsidRPr="00657346">
        <w:rPr>
          <w:rFonts w:ascii="Times New Roman" w:hAnsi="Times New Roman"/>
          <w:bCs/>
          <w:color w:val="000000"/>
          <w:sz w:val="24"/>
          <w:szCs w:val="24"/>
        </w:rPr>
        <w:t xml:space="preserve"> which is deployed as a separate application using </w:t>
      </w:r>
      <w:r w:rsidRPr="00657346">
        <w:rPr>
          <w:rFonts w:ascii="Times New Roman" w:hAnsi="Times New Roman"/>
          <w:b/>
          <w:bCs/>
          <w:color w:val="000000"/>
          <w:sz w:val="24"/>
          <w:szCs w:val="24"/>
        </w:rPr>
        <w:t>Maven</w:t>
      </w:r>
      <w:r w:rsidRPr="00657346">
        <w:rPr>
          <w:rFonts w:ascii="Times New Roman" w:hAnsi="Times New Roman"/>
          <w:bCs/>
          <w:color w:val="000000"/>
          <w:sz w:val="24"/>
          <w:szCs w:val="24"/>
        </w:rPr>
        <w:t xml:space="preserve"> scripts</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pPr>
      <w:r w:rsidRPr="00657346">
        <w:t xml:space="preserve">Avoided whole page refresh using </w:t>
      </w:r>
      <w:r w:rsidRPr="00657346">
        <w:rPr>
          <w:b/>
        </w:rPr>
        <w:t>Ajax</w:t>
      </w:r>
      <w:r w:rsidRPr="00657346">
        <w:t xml:space="preserve"> and implemented </w:t>
      </w:r>
      <w:proofErr w:type="spellStart"/>
      <w:r w:rsidRPr="00657346">
        <w:rPr>
          <w:b/>
        </w:rPr>
        <w:t>Jquery</w:t>
      </w:r>
      <w:proofErr w:type="spellEnd"/>
      <w:r w:rsidRPr="00657346">
        <w:t xml:space="preserve"> for client-side validation</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color w:val="000000"/>
        </w:rPr>
      </w:pPr>
      <w:r w:rsidRPr="00657346">
        <w:rPr>
          <w:color w:val="000000"/>
        </w:rPr>
        <w:t xml:space="preserve">Involved in implementing </w:t>
      </w:r>
      <w:proofErr w:type="spellStart"/>
      <w:r w:rsidRPr="00657346">
        <w:rPr>
          <w:b/>
          <w:color w:val="000000"/>
        </w:rPr>
        <w:t>JUnit</w:t>
      </w:r>
      <w:proofErr w:type="spellEnd"/>
      <w:r w:rsidRPr="00657346">
        <w:rPr>
          <w:color w:val="000000"/>
        </w:rPr>
        <w:t xml:space="preserve"> Test Cases</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color w:val="000000"/>
        </w:rPr>
      </w:pPr>
      <w:r w:rsidRPr="00657346">
        <w:rPr>
          <w:color w:val="000000"/>
        </w:rPr>
        <w:t xml:space="preserve">Implemented </w:t>
      </w:r>
      <w:r w:rsidRPr="00657346">
        <w:rPr>
          <w:b/>
          <w:color w:val="000000"/>
        </w:rPr>
        <w:t>JavaScript</w:t>
      </w:r>
      <w:r w:rsidRPr="00657346">
        <w:rPr>
          <w:color w:val="000000"/>
        </w:rPr>
        <w:t xml:space="preserve"> Client side validation and some server side validation with java code as per the requirements </w:t>
      </w:r>
    </w:p>
    <w:p w:rsidR="004F5703" w:rsidRPr="00657346" w:rsidRDefault="004F5703" w:rsidP="004F5703">
      <w:pPr>
        <w:pStyle w:val="Header"/>
        <w:suppressLineNumbers/>
        <w:tabs>
          <w:tab w:val="clear" w:pos="4680"/>
          <w:tab w:val="clear" w:pos="9360"/>
          <w:tab w:val="center" w:pos="4320"/>
          <w:tab w:val="right" w:pos="8640"/>
          <w:tab w:val="right" w:pos="9972"/>
        </w:tabs>
        <w:spacing w:before="28" w:after="28"/>
        <w:ind w:left="720" w:firstLine="0"/>
        <w:jc w:val="both"/>
        <w:rPr>
          <w:rFonts w:ascii="Times New Roman" w:hAnsi="Times New Roman"/>
          <w:color w:val="000000"/>
          <w:sz w:val="24"/>
          <w:szCs w:val="24"/>
        </w:rPr>
      </w:pPr>
      <w:r w:rsidRPr="00657346">
        <w:rPr>
          <w:rFonts w:ascii="Times New Roman" w:hAnsi="Times New Roman"/>
          <w:color w:val="000000"/>
          <w:sz w:val="24"/>
          <w:szCs w:val="24"/>
        </w:rPr>
        <w:t xml:space="preserve">Involved in deployment of this application on </w:t>
      </w:r>
      <w:proofErr w:type="spellStart"/>
      <w:r w:rsidRPr="00657346">
        <w:rPr>
          <w:rFonts w:ascii="Times New Roman" w:hAnsi="Times New Roman"/>
          <w:b/>
          <w:color w:val="000000"/>
          <w:sz w:val="24"/>
          <w:szCs w:val="24"/>
        </w:rPr>
        <w:t>WebLogic</w:t>
      </w:r>
      <w:proofErr w:type="spellEnd"/>
      <w:r w:rsidRPr="00657346">
        <w:rPr>
          <w:rFonts w:ascii="Times New Roman" w:hAnsi="Times New Roman"/>
          <w:b/>
          <w:color w:val="000000"/>
          <w:sz w:val="24"/>
          <w:szCs w:val="24"/>
        </w:rPr>
        <w:t xml:space="preserve"> 10.3.6 </w:t>
      </w:r>
      <w:r w:rsidRPr="00657346">
        <w:rPr>
          <w:rFonts w:ascii="Times New Roman" w:hAnsi="Times New Roman"/>
          <w:color w:val="000000"/>
          <w:sz w:val="24"/>
          <w:szCs w:val="24"/>
        </w:rPr>
        <w:t>Application Server</w:t>
      </w:r>
    </w:p>
    <w:p w:rsidR="004F5703" w:rsidRPr="00657346" w:rsidRDefault="004F5703" w:rsidP="004F5703">
      <w:pPr>
        <w:numPr>
          <w:ilvl w:val="0"/>
          <w:numId w:val="4"/>
        </w:numPr>
        <w:tabs>
          <w:tab w:val="clear" w:pos="576"/>
          <w:tab w:val="num" w:pos="0"/>
          <w:tab w:val="left" w:pos="720"/>
        </w:tabs>
        <w:suppressAutoHyphens/>
        <w:spacing w:before="28" w:after="28"/>
        <w:ind w:left="720" w:hanging="360"/>
        <w:jc w:val="both"/>
        <w:rPr>
          <w:color w:val="000000"/>
        </w:rPr>
      </w:pPr>
      <w:r w:rsidRPr="00657346">
        <w:rPr>
          <w:color w:val="000000"/>
        </w:rPr>
        <w:t>Preparation of Issue resolution t</w:t>
      </w:r>
      <w:r w:rsidRPr="00657346">
        <w:rPr>
          <w:b/>
          <w:color w:val="000000"/>
        </w:rPr>
        <w:t>racking sheet,</w:t>
      </w:r>
      <w:r w:rsidRPr="00657346">
        <w:rPr>
          <w:color w:val="000000"/>
        </w:rPr>
        <w:t xml:space="preserve"> categorizing issues, maintaining the issue aid information and</w:t>
      </w:r>
      <w:r w:rsidRPr="00657346">
        <w:rPr>
          <w:b/>
          <w:color w:val="000000"/>
        </w:rPr>
        <w:t xml:space="preserve"> resolve issues </w:t>
      </w:r>
      <w:r w:rsidRPr="00657346">
        <w:rPr>
          <w:color w:val="000000"/>
        </w:rPr>
        <w:t>occurring in production</w:t>
      </w:r>
    </w:p>
    <w:p w:rsidR="004F5703" w:rsidRPr="00657346" w:rsidRDefault="004F5703" w:rsidP="004F5703">
      <w:pPr>
        <w:numPr>
          <w:ilvl w:val="0"/>
          <w:numId w:val="4"/>
        </w:numPr>
        <w:tabs>
          <w:tab w:val="clear" w:pos="576"/>
          <w:tab w:val="num" w:pos="0"/>
          <w:tab w:val="left" w:pos="720"/>
        </w:tabs>
        <w:suppressAutoHyphens/>
        <w:spacing w:before="28" w:after="28"/>
        <w:ind w:left="720" w:hanging="360"/>
        <w:jc w:val="both"/>
        <w:rPr>
          <w:color w:val="000000"/>
        </w:rPr>
      </w:pPr>
      <w:r w:rsidRPr="00657346">
        <w:rPr>
          <w:color w:val="000000"/>
        </w:rPr>
        <w:t>Involved in fixing the bugs at Development and production levels.</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color w:val="000000"/>
        </w:rPr>
      </w:pPr>
      <w:r w:rsidRPr="00657346">
        <w:rPr>
          <w:color w:val="000000"/>
        </w:rPr>
        <w:lastRenderedPageBreak/>
        <w:t>Involved in code integration and shipment of the code to other environments</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color w:val="000000"/>
        </w:rPr>
      </w:pPr>
      <w:r w:rsidRPr="00657346">
        <w:rPr>
          <w:color w:val="000000"/>
        </w:rPr>
        <w:t xml:space="preserve">Involved on the Print project. Created </w:t>
      </w:r>
      <w:r w:rsidRPr="00657346">
        <w:rPr>
          <w:b/>
          <w:bCs/>
          <w:color w:val="000000"/>
        </w:rPr>
        <w:t>DB2</w:t>
      </w:r>
      <w:r w:rsidRPr="00657346">
        <w:rPr>
          <w:color w:val="000000"/>
        </w:rPr>
        <w:t xml:space="preserve"> tables for testing purposes</w:t>
      </w:r>
    </w:p>
    <w:p w:rsidR="004F5703" w:rsidRPr="00657346" w:rsidRDefault="004F5703" w:rsidP="004F5703">
      <w:pPr>
        <w:numPr>
          <w:ilvl w:val="0"/>
          <w:numId w:val="4"/>
        </w:numPr>
        <w:tabs>
          <w:tab w:val="clear" w:pos="576"/>
          <w:tab w:val="num" w:pos="0"/>
          <w:tab w:val="left" w:pos="720"/>
          <w:tab w:val="left" w:pos="1108"/>
          <w:tab w:val="left" w:pos="3539"/>
        </w:tabs>
        <w:suppressAutoHyphens/>
        <w:spacing w:before="28" w:after="28"/>
        <w:ind w:left="720" w:hanging="360"/>
        <w:jc w:val="both"/>
        <w:rPr>
          <w:bCs/>
          <w:color w:val="000000"/>
        </w:rPr>
      </w:pPr>
      <w:r w:rsidRPr="00657346">
        <w:rPr>
          <w:bCs/>
          <w:color w:val="000000"/>
        </w:rPr>
        <w:t xml:space="preserve">Designed </w:t>
      </w:r>
      <w:r w:rsidRPr="00657346">
        <w:rPr>
          <w:b/>
          <w:bCs/>
          <w:color w:val="000000"/>
        </w:rPr>
        <w:t>Test Scenarios</w:t>
      </w:r>
      <w:r w:rsidRPr="00657346">
        <w:rPr>
          <w:bCs/>
          <w:color w:val="000000"/>
        </w:rPr>
        <w:t xml:space="preserve"> for the functionality testing.</w:t>
      </w:r>
    </w:p>
    <w:p w:rsidR="004F5703" w:rsidRPr="00657346" w:rsidRDefault="004F5703" w:rsidP="004F5703">
      <w:pPr>
        <w:pStyle w:val="Heading6"/>
        <w:keepNext/>
        <w:numPr>
          <w:ilvl w:val="5"/>
          <w:numId w:val="5"/>
        </w:numPr>
        <w:tabs>
          <w:tab w:val="left" w:pos="748"/>
          <w:tab w:val="left" w:pos="3179"/>
        </w:tabs>
        <w:suppressAutoHyphens/>
        <w:spacing w:before="28" w:after="28"/>
        <w:jc w:val="both"/>
        <w:rPr>
          <w:rFonts w:ascii="Times New Roman" w:hAnsi="Times New Roman"/>
          <w:b/>
          <w:bCs/>
          <w:i w:val="0"/>
          <w:color w:val="000000"/>
          <w:sz w:val="24"/>
          <w:szCs w:val="24"/>
        </w:rPr>
      </w:pPr>
      <w:r w:rsidRPr="00657346">
        <w:rPr>
          <w:rFonts w:ascii="Times New Roman" w:hAnsi="Times New Roman"/>
          <w:i w:val="0"/>
          <w:color w:val="000000"/>
          <w:sz w:val="24"/>
          <w:szCs w:val="24"/>
        </w:rPr>
        <w:t>Environment</w:t>
      </w:r>
      <w:r w:rsidRPr="00657346">
        <w:rPr>
          <w:rFonts w:ascii="Times New Roman" w:hAnsi="Times New Roman"/>
          <w:bCs/>
          <w:i w:val="0"/>
          <w:color w:val="000000"/>
          <w:sz w:val="24"/>
          <w:szCs w:val="24"/>
        </w:rPr>
        <w:t xml:space="preserve">: </w:t>
      </w:r>
      <w:r w:rsidRPr="00657346">
        <w:rPr>
          <w:rFonts w:ascii="Times New Roman" w:hAnsi="Times New Roman"/>
          <w:b/>
          <w:bCs/>
          <w:i w:val="0"/>
          <w:color w:val="000000"/>
          <w:sz w:val="24"/>
          <w:szCs w:val="24"/>
        </w:rPr>
        <w:t xml:space="preserve">Java 5.0, J2EE 1.6, JSP 2.0, Servlets, Springs 3.1, JDBC, XML, Ajax, JavaScript, DOJO, Oracle 11g,Web logic 10.3.6, HTML/HTML5, Web Services. Java Script, SVN, Hibernate 4.0, Eclipse 3.2, SQL, XML, </w:t>
      </w:r>
      <w:proofErr w:type="gramStart"/>
      <w:r w:rsidRPr="00657346">
        <w:rPr>
          <w:rFonts w:ascii="Times New Roman" w:hAnsi="Times New Roman"/>
          <w:b/>
          <w:bCs/>
          <w:i w:val="0"/>
          <w:color w:val="000000"/>
          <w:sz w:val="24"/>
          <w:szCs w:val="24"/>
        </w:rPr>
        <w:t>Unix</w:t>
      </w:r>
      <w:proofErr w:type="gramEnd"/>
    </w:p>
    <w:p w:rsidR="004F5703" w:rsidRPr="00657346" w:rsidRDefault="004F5703">
      <w:pPr>
        <w:rPr>
          <w:b/>
          <w:bCs/>
          <w:color w:val="000000" w:themeColor="text1"/>
        </w:rPr>
      </w:pPr>
    </w:p>
    <w:p w:rsidR="00D51ACD" w:rsidRPr="00657346" w:rsidRDefault="00D51ACD">
      <w:pPr>
        <w:rPr>
          <w:b/>
          <w:bCs/>
          <w:color w:val="000000" w:themeColor="text1"/>
        </w:rPr>
      </w:pPr>
    </w:p>
    <w:p w:rsidR="00D51ACD" w:rsidRPr="00657346" w:rsidRDefault="00D51ACD" w:rsidP="00D51ACD">
      <w:pPr>
        <w:spacing w:line="240" w:lineRule="atLeast"/>
        <w:rPr>
          <w:b/>
          <w:color w:val="000000"/>
        </w:rPr>
      </w:pPr>
    </w:p>
    <w:p w:rsidR="00D51ACD" w:rsidRPr="00657346" w:rsidRDefault="00D51ACD" w:rsidP="00D51ACD">
      <w:pPr>
        <w:spacing w:line="240" w:lineRule="atLeast"/>
        <w:rPr>
          <w:b/>
          <w:color w:val="000000"/>
        </w:rPr>
      </w:pPr>
      <w:r w:rsidRPr="00657346">
        <w:rPr>
          <w:b/>
          <w:color w:val="000000"/>
        </w:rPr>
        <w:t xml:space="preserve">Client: Citi Bank Corporation, Mumbai, India                                                     </w:t>
      </w:r>
      <w:r w:rsidR="007B1AF4" w:rsidRPr="00657346">
        <w:rPr>
          <w:b/>
          <w:color w:val="000000"/>
        </w:rPr>
        <w:t>Dec 08 – Sep 11</w:t>
      </w:r>
    </w:p>
    <w:p w:rsidR="00D51ACD" w:rsidRPr="00657346" w:rsidRDefault="00D51ACD" w:rsidP="00D51ACD">
      <w:pPr>
        <w:jc w:val="both"/>
        <w:rPr>
          <w:b/>
          <w:snapToGrid w:val="0"/>
        </w:rPr>
      </w:pPr>
      <w:r w:rsidRPr="00657346">
        <w:rPr>
          <w:b/>
          <w:bCs/>
          <w:color w:val="222222"/>
        </w:rPr>
        <w:t xml:space="preserve">Role: </w:t>
      </w:r>
      <w:r w:rsidRPr="00657346">
        <w:rPr>
          <w:b/>
          <w:snapToGrid w:val="0"/>
        </w:rPr>
        <w:t>Java Developer</w:t>
      </w:r>
    </w:p>
    <w:p w:rsidR="00D51ACD" w:rsidRPr="00657346" w:rsidRDefault="00D51ACD" w:rsidP="00D51ACD">
      <w:pPr>
        <w:rPr>
          <w:b/>
        </w:rPr>
      </w:pPr>
      <w:r w:rsidRPr="00657346">
        <w:rPr>
          <w:b/>
        </w:rPr>
        <w:t xml:space="preserve">Description: </w:t>
      </w:r>
    </w:p>
    <w:p w:rsidR="00D51ACD" w:rsidRPr="00657346" w:rsidRDefault="00D51ACD" w:rsidP="00D51ACD">
      <w:pPr>
        <w:pStyle w:val="BodyText"/>
        <w:jc w:val="both"/>
        <w:rPr>
          <w:rFonts w:ascii="Times New Roman" w:hAnsi="Times New Roman" w:cs="Times New Roman"/>
          <w:snapToGrid w:val="0"/>
          <w:color w:val="000000"/>
          <w:sz w:val="24"/>
          <w:szCs w:val="24"/>
        </w:rPr>
      </w:pPr>
      <w:r w:rsidRPr="00657346">
        <w:rPr>
          <w:rFonts w:ascii="Times New Roman" w:hAnsi="Times New Roman" w:cs="Times New Roman"/>
          <w:snapToGrid w:val="0"/>
          <w:sz w:val="24"/>
          <w:szCs w:val="24"/>
        </w:rPr>
        <w:t xml:space="preserve">The application SPEED </w:t>
      </w:r>
      <w:r w:rsidRPr="00657346">
        <w:rPr>
          <w:rFonts w:ascii="Times New Roman" w:hAnsi="Times New Roman" w:cs="Times New Roman"/>
          <w:sz w:val="24"/>
          <w:szCs w:val="24"/>
        </w:rPr>
        <w:t>(System to Provide Employee Empowerment and Development</w:t>
      </w:r>
      <w:proofErr w:type="gramStart"/>
      <w:r w:rsidRPr="00657346">
        <w:rPr>
          <w:rFonts w:ascii="Times New Roman" w:hAnsi="Times New Roman" w:cs="Times New Roman"/>
          <w:sz w:val="24"/>
          <w:szCs w:val="24"/>
        </w:rPr>
        <w:t>)</w:t>
      </w:r>
      <w:r w:rsidRPr="00657346">
        <w:rPr>
          <w:rFonts w:ascii="Times New Roman" w:hAnsi="Times New Roman" w:cs="Times New Roman"/>
          <w:snapToGrid w:val="0"/>
          <w:sz w:val="24"/>
          <w:szCs w:val="24"/>
        </w:rPr>
        <w:t>was</w:t>
      </w:r>
      <w:proofErr w:type="gramEnd"/>
      <w:r w:rsidRPr="00657346">
        <w:rPr>
          <w:rFonts w:ascii="Times New Roman" w:hAnsi="Times New Roman" w:cs="Times New Roman"/>
          <w:snapToGrid w:val="0"/>
          <w:sz w:val="24"/>
          <w:szCs w:val="24"/>
        </w:rPr>
        <w:t xml:space="preserve"> intended to be used by employees and various HR personnel of a leading Bank in the CEEMEA region. </w:t>
      </w:r>
      <w:r w:rsidRPr="00657346">
        <w:rPr>
          <w:rFonts w:ascii="Times New Roman" w:hAnsi="Times New Roman" w:cs="Times New Roman"/>
          <w:sz w:val="24"/>
          <w:szCs w:val="24"/>
        </w:rPr>
        <w:t xml:space="preserve">The e-HR project is aimed at empowering the bank employees by providing them with their work-related information. This project was aimed at making online availability of HR system. </w:t>
      </w:r>
      <w:r w:rsidRPr="00657346">
        <w:rPr>
          <w:rFonts w:ascii="Times New Roman" w:hAnsi="Times New Roman" w:cs="Times New Roman"/>
          <w:snapToGrid w:val="0"/>
          <w:color w:val="000000"/>
          <w:sz w:val="24"/>
          <w:szCs w:val="24"/>
        </w:rPr>
        <w:t>This project covers the entire spectrum of HR activities and integrates the employees with the HR functionality.</w:t>
      </w:r>
    </w:p>
    <w:p w:rsidR="00D51ACD" w:rsidRPr="00657346" w:rsidRDefault="00D51ACD" w:rsidP="00D51ACD">
      <w:pPr>
        <w:outlineLvl w:val="0"/>
        <w:rPr>
          <w:b/>
          <w:u w:val="single"/>
        </w:rPr>
      </w:pPr>
    </w:p>
    <w:p w:rsidR="00D51ACD" w:rsidRPr="00657346" w:rsidRDefault="00D51ACD" w:rsidP="00D51ACD">
      <w:pPr>
        <w:outlineLvl w:val="0"/>
        <w:rPr>
          <w:b/>
          <w:u w:val="single"/>
        </w:rPr>
      </w:pPr>
      <w:r w:rsidRPr="00657346">
        <w:rPr>
          <w:b/>
          <w:u w:val="single"/>
        </w:rPr>
        <w:t>Responsibilities:</w:t>
      </w:r>
    </w:p>
    <w:p w:rsidR="00D51ACD" w:rsidRPr="00657346" w:rsidRDefault="00D51ACD" w:rsidP="00D51ACD">
      <w:pPr>
        <w:pStyle w:val="BodyText"/>
        <w:numPr>
          <w:ilvl w:val="0"/>
          <w:numId w:val="14"/>
        </w:numPr>
        <w:jc w:val="both"/>
        <w:rPr>
          <w:rFonts w:ascii="Times New Roman" w:hAnsi="Times New Roman" w:cs="Times New Roman"/>
          <w:sz w:val="24"/>
          <w:szCs w:val="24"/>
        </w:rPr>
      </w:pPr>
      <w:r w:rsidRPr="00657346">
        <w:rPr>
          <w:rFonts w:ascii="Times New Roman" w:hAnsi="Times New Roman" w:cs="Times New Roman"/>
          <w:sz w:val="24"/>
          <w:szCs w:val="24"/>
        </w:rPr>
        <w:t xml:space="preserve">Involved in development of </w:t>
      </w:r>
      <w:r w:rsidRPr="00657346">
        <w:rPr>
          <w:rFonts w:ascii="Times New Roman" w:hAnsi="Times New Roman" w:cs="Times New Roman"/>
          <w:b/>
          <w:sz w:val="24"/>
          <w:szCs w:val="24"/>
        </w:rPr>
        <w:t>Staffing</w:t>
      </w:r>
      <w:r w:rsidRPr="00657346">
        <w:rPr>
          <w:rFonts w:ascii="Times New Roman" w:hAnsi="Times New Roman" w:cs="Times New Roman"/>
          <w:sz w:val="24"/>
          <w:szCs w:val="24"/>
        </w:rPr>
        <w:t xml:space="preserve"> sub-modules like Staffing Override, Interview Override, </w:t>
      </w:r>
      <w:proofErr w:type="gramStart"/>
      <w:r w:rsidRPr="00657346">
        <w:rPr>
          <w:rFonts w:ascii="Times New Roman" w:hAnsi="Times New Roman" w:cs="Times New Roman"/>
          <w:sz w:val="24"/>
          <w:szCs w:val="24"/>
        </w:rPr>
        <w:t>Resume</w:t>
      </w:r>
      <w:proofErr w:type="gramEnd"/>
      <w:r w:rsidRPr="00657346">
        <w:rPr>
          <w:rFonts w:ascii="Times New Roman" w:hAnsi="Times New Roman" w:cs="Times New Roman"/>
          <w:sz w:val="24"/>
          <w:szCs w:val="24"/>
        </w:rPr>
        <w:t xml:space="preserve"> Upload.</w:t>
      </w:r>
    </w:p>
    <w:p w:rsidR="00D51ACD" w:rsidRPr="00657346" w:rsidRDefault="00D51ACD" w:rsidP="00D51ACD">
      <w:pPr>
        <w:pStyle w:val="BodyText"/>
        <w:numPr>
          <w:ilvl w:val="0"/>
          <w:numId w:val="14"/>
        </w:numPr>
        <w:jc w:val="both"/>
        <w:rPr>
          <w:rFonts w:ascii="Times New Roman" w:hAnsi="Times New Roman" w:cs="Times New Roman"/>
          <w:sz w:val="24"/>
          <w:szCs w:val="24"/>
        </w:rPr>
      </w:pPr>
      <w:r w:rsidRPr="00657346">
        <w:rPr>
          <w:rFonts w:ascii="Times New Roman" w:hAnsi="Times New Roman" w:cs="Times New Roman"/>
          <w:sz w:val="24"/>
          <w:szCs w:val="24"/>
        </w:rPr>
        <w:t xml:space="preserve">Interacted with the </w:t>
      </w:r>
      <w:r w:rsidRPr="00657346">
        <w:rPr>
          <w:rFonts w:ascii="Times New Roman" w:hAnsi="Times New Roman" w:cs="Times New Roman"/>
          <w:b/>
          <w:sz w:val="24"/>
          <w:szCs w:val="24"/>
        </w:rPr>
        <w:t>User Group</w:t>
      </w:r>
      <w:r w:rsidRPr="00657346">
        <w:rPr>
          <w:rFonts w:ascii="Times New Roman" w:hAnsi="Times New Roman" w:cs="Times New Roman"/>
          <w:sz w:val="24"/>
          <w:szCs w:val="24"/>
        </w:rPr>
        <w:t xml:space="preserve"> to gather requirements.</w:t>
      </w:r>
    </w:p>
    <w:p w:rsidR="00D51ACD" w:rsidRPr="00657346" w:rsidRDefault="00D51ACD" w:rsidP="00D51ACD">
      <w:pPr>
        <w:pStyle w:val="BodyText"/>
        <w:numPr>
          <w:ilvl w:val="0"/>
          <w:numId w:val="14"/>
        </w:numPr>
        <w:jc w:val="both"/>
        <w:rPr>
          <w:rFonts w:ascii="Times New Roman" w:hAnsi="Times New Roman" w:cs="Times New Roman"/>
          <w:sz w:val="24"/>
          <w:szCs w:val="24"/>
        </w:rPr>
      </w:pPr>
      <w:r w:rsidRPr="00657346">
        <w:rPr>
          <w:rFonts w:ascii="Times New Roman" w:hAnsi="Times New Roman" w:cs="Times New Roman"/>
          <w:sz w:val="24"/>
          <w:szCs w:val="24"/>
        </w:rPr>
        <w:t>Developed application using Eclipse IDE.</w:t>
      </w:r>
    </w:p>
    <w:p w:rsidR="00D51ACD" w:rsidRPr="00657346" w:rsidRDefault="00D51ACD" w:rsidP="00D51ACD">
      <w:pPr>
        <w:pStyle w:val="BodyText"/>
        <w:numPr>
          <w:ilvl w:val="0"/>
          <w:numId w:val="14"/>
        </w:numPr>
        <w:jc w:val="both"/>
        <w:rPr>
          <w:rFonts w:ascii="Times New Roman" w:hAnsi="Times New Roman" w:cs="Times New Roman"/>
          <w:sz w:val="24"/>
          <w:szCs w:val="24"/>
        </w:rPr>
      </w:pPr>
      <w:r w:rsidRPr="00657346">
        <w:rPr>
          <w:rFonts w:ascii="Times New Roman" w:hAnsi="Times New Roman" w:cs="Times New Roman"/>
          <w:sz w:val="24"/>
          <w:szCs w:val="24"/>
        </w:rPr>
        <w:t xml:space="preserve">Designed the sub-modules based on the </w:t>
      </w:r>
      <w:r w:rsidRPr="00657346">
        <w:rPr>
          <w:rFonts w:ascii="Times New Roman" w:hAnsi="Times New Roman" w:cs="Times New Roman"/>
          <w:b/>
          <w:sz w:val="24"/>
          <w:szCs w:val="24"/>
        </w:rPr>
        <w:t>initial specifications</w:t>
      </w:r>
      <w:r w:rsidRPr="00657346">
        <w:rPr>
          <w:rFonts w:ascii="Times New Roman" w:hAnsi="Times New Roman" w:cs="Times New Roman"/>
          <w:sz w:val="24"/>
          <w:szCs w:val="24"/>
        </w:rPr>
        <w:t xml:space="preserve"> defined by the user group.</w:t>
      </w:r>
    </w:p>
    <w:p w:rsidR="00D51ACD" w:rsidRPr="00657346" w:rsidRDefault="00D51ACD" w:rsidP="00D51ACD">
      <w:pPr>
        <w:pStyle w:val="BodyText"/>
        <w:numPr>
          <w:ilvl w:val="0"/>
          <w:numId w:val="14"/>
        </w:numPr>
        <w:jc w:val="both"/>
        <w:rPr>
          <w:rFonts w:ascii="Times New Roman" w:hAnsi="Times New Roman" w:cs="Times New Roman"/>
          <w:sz w:val="24"/>
          <w:szCs w:val="24"/>
        </w:rPr>
      </w:pPr>
      <w:r w:rsidRPr="00657346">
        <w:rPr>
          <w:rFonts w:ascii="Times New Roman" w:hAnsi="Times New Roman" w:cs="Times New Roman"/>
          <w:sz w:val="24"/>
          <w:szCs w:val="24"/>
        </w:rPr>
        <w:t xml:space="preserve">Performed Analysis and development of </w:t>
      </w:r>
      <w:r w:rsidRPr="00657346">
        <w:rPr>
          <w:rFonts w:ascii="Times New Roman" w:hAnsi="Times New Roman" w:cs="Times New Roman"/>
          <w:b/>
          <w:sz w:val="24"/>
          <w:szCs w:val="24"/>
        </w:rPr>
        <w:t>Stateless Session Bean</w:t>
      </w:r>
      <w:r w:rsidRPr="00657346">
        <w:rPr>
          <w:rFonts w:ascii="Times New Roman" w:hAnsi="Times New Roman" w:cs="Times New Roman"/>
          <w:sz w:val="24"/>
          <w:szCs w:val="24"/>
        </w:rPr>
        <w:t xml:space="preserve">, </w:t>
      </w:r>
      <w:r w:rsidRPr="00657346">
        <w:rPr>
          <w:rFonts w:ascii="Times New Roman" w:hAnsi="Times New Roman" w:cs="Times New Roman"/>
          <w:b/>
          <w:sz w:val="24"/>
          <w:szCs w:val="24"/>
        </w:rPr>
        <w:t>Data Access object</w:t>
      </w:r>
      <w:r w:rsidRPr="00657346">
        <w:rPr>
          <w:rFonts w:ascii="Times New Roman" w:hAnsi="Times New Roman" w:cs="Times New Roman"/>
          <w:sz w:val="24"/>
          <w:szCs w:val="24"/>
        </w:rPr>
        <w:t xml:space="preserve"> and Application Component for Screening and Short-listing module.</w:t>
      </w:r>
    </w:p>
    <w:p w:rsidR="00D51ACD" w:rsidRPr="00657346" w:rsidRDefault="00D51ACD" w:rsidP="00D51ACD">
      <w:pPr>
        <w:pStyle w:val="BodyText"/>
        <w:numPr>
          <w:ilvl w:val="0"/>
          <w:numId w:val="14"/>
        </w:numPr>
        <w:jc w:val="both"/>
        <w:rPr>
          <w:rFonts w:ascii="Times New Roman" w:hAnsi="Times New Roman" w:cs="Times New Roman"/>
          <w:sz w:val="24"/>
          <w:szCs w:val="24"/>
        </w:rPr>
      </w:pPr>
      <w:r w:rsidRPr="00657346">
        <w:rPr>
          <w:rFonts w:ascii="Times New Roman" w:hAnsi="Times New Roman" w:cs="Times New Roman"/>
          <w:color w:val="000000"/>
          <w:sz w:val="24"/>
          <w:szCs w:val="24"/>
        </w:rPr>
        <w:t xml:space="preserve">Involved in developing in all the tiers of </w:t>
      </w:r>
      <w:r w:rsidRPr="00657346">
        <w:rPr>
          <w:rFonts w:ascii="Times New Roman" w:hAnsi="Times New Roman" w:cs="Times New Roman"/>
          <w:b/>
          <w:color w:val="000000"/>
          <w:sz w:val="24"/>
          <w:szCs w:val="24"/>
        </w:rPr>
        <w:t>J2EE</w:t>
      </w:r>
      <w:r w:rsidRPr="00657346">
        <w:rPr>
          <w:rFonts w:ascii="Times New Roman" w:hAnsi="Times New Roman" w:cs="Times New Roman"/>
          <w:color w:val="000000"/>
          <w:sz w:val="24"/>
          <w:szCs w:val="24"/>
        </w:rPr>
        <w:t xml:space="preserve"> application. </w:t>
      </w:r>
    </w:p>
    <w:p w:rsidR="00D51ACD" w:rsidRPr="00657346" w:rsidRDefault="00D51ACD" w:rsidP="00D51ACD">
      <w:pPr>
        <w:pStyle w:val="BodyText"/>
        <w:numPr>
          <w:ilvl w:val="0"/>
          <w:numId w:val="14"/>
        </w:numPr>
        <w:jc w:val="both"/>
        <w:rPr>
          <w:rFonts w:ascii="Times New Roman" w:hAnsi="Times New Roman" w:cs="Times New Roman"/>
          <w:sz w:val="24"/>
          <w:szCs w:val="24"/>
        </w:rPr>
      </w:pPr>
      <w:r w:rsidRPr="00657346">
        <w:rPr>
          <w:rFonts w:ascii="Times New Roman" w:hAnsi="Times New Roman" w:cs="Times New Roman"/>
          <w:color w:val="222222"/>
          <w:sz w:val="24"/>
          <w:szCs w:val="24"/>
        </w:rPr>
        <w:t>Configured </w:t>
      </w:r>
      <w:proofErr w:type="spellStart"/>
      <w:r w:rsidRPr="00657346">
        <w:rPr>
          <w:rFonts w:ascii="Times New Roman" w:hAnsi="Times New Roman" w:cs="Times New Roman"/>
          <w:b/>
          <w:sz w:val="24"/>
          <w:szCs w:val="24"/>
        </w:rPr>
        <w:t>JBoss</w:t>
      </w:r>
      <w:proofErr w:type="spellEnd"/>
      <w:r w:rsidRPr="00657346">
        <w:rPr>
          <w:rFonts w:ascii="Times New Roman" w:hAnsi="Times New Roman" w:cs="Times New Roman"/>
          <w:b/>
          <w:sz w:val="24"/>
          <w:szCs w:val="24"/>
        </w:rPr>
        <w:t xml:space="preserve"> Application Server </w:t>
      </w:r>
      <w:r w:rsidRPr="00657346">
        <w:rPr>
          <w:rFonts w:ascii="Times New Roman" w:hAnsi="Times New Roman" w:cs="Times New Roman"/>
          <w:color w:val="222222"/>
          <w:sz w:val="24"/>
          <w:szCs w:val="24"/>
        </w:rPr>
        <w:t>and deployed the web components into the server</w:t>
      </w:r>
    </w:p>
    <w:p w:rsidR="00D51ACD" w:rsidRPr="00657346" w:rsidRDefault="00D51ACD" w:rsidP="00D51ACD">
      <w:pPr>
        <w:pStyle w:val="BodyText"/>
        <w:numPr>
          <w:ilvl w:val="0"/>
          <w:numId w:val="14"/>
        </w:numPr>
        <w:jc w:val="both"/>
        <w:rPr>
          <w:rFonts w:ascii="Times New Roman" w:hAnsi="Times New Roman" w:cs="Times New Roman"/>
          <w:sz w:val="24"/>
          <w:szCs w:val="24"/>
        </w:rPr>
      </w:pPr>
      <w:r w:rsidRPr="00657346">
        <w:rPr>
          <w:rFonts w:ascii="Times New Roman" w:hAnsi="Times New Roman" w:cs="Times New Roman"/>
          <w:sz w:val="24"/>
          <w:szCs w:val="24"/>
        </w:rPr>
        <w:t xml:space="preserve">Involved in </w:t>
      </w:r>
      <w:r w:rsidRPr="00657346">
        <w:rPr>
          <w:rFonts w:ascii="Times New Roman" w:hAnsi="Times New Roman" w:cs="Times New Roman"/>
          <w:b/>
          <w:sz w:val="24"/>
          <w:szCs w:val="24"/>
        </w:rPr>
        <w:t>debugging, testing and integration</w:t>
      </w:r>
      <w:r w:rsidRPr="00657346">
        <w:rPr>
          <w:rFonts w:ascii="Times New Roman" w:hAnsi="Times New Roman" w:cs="Times New Roman"/>
          <w:sz w:val="24"/>
          <w:szCs w:val="24"/>
        </w:rPr>
        <w:t xml:space="preserve"> of the system</w:t>
      </w:r>
    </w:p>
    <w:p w:rsidR="00D51ACD" w:rsidRPr="00657346" w:rsidRDefault="00D51ACD" w:rsidP="00D51ACD">
      <w:pPr>
        <w:pStyle w:val="BodyText"/>
        <w:ind w:left="360"/>
        <w:jc w:val="both"/>
        <w:rPr>
          <w:rFonts w:ascii="Times New Roman" w:hAnsi="Times New Roman" w:cs="Times New Roman"/>
          <w:sz w:val="24"/>
          <w:szCs w:val="24"/>
        </w:rPr>
      </w:pPr>
    </w:p>
    <w:p w:rsidR="00D51ACD" w:rsidRPr="00657346" w:rsidRDefault="00D51ACD" w:rsidP="00D51ACD">
      <w:pPr>
        <w:rPr>
          <w:b/>
          <w:color w:val="000000"/>
        </w:rPr>
      </w:pPr>
      <w:r w:rsidRPr="00657346">
        <w:rPr>
          <w:b/>
          <w:color w:val="000000"/>
        </w:rPr>
        <w:t xml:space="preserve">Environment: </w:t>
      </w:r>
      <w:proofErr w:type="spellStart"/>
      <w:r w:rsidRPr="00657346">
        <w:rPr>
          <w:b/>
        </w:rPr>
        <w:t>Core</w:t>
      </w:r>
      <w:r w:rsidRPr="00657346">
        <w:rPr>
          <w:b/>
          <w:color w:val="000000"/>
        </w:rPr>
        <w:t>Java</w:t>
      </w:r>
      <w:proofErr w:type="spellEnd"/>
      <w:r w:rsidRPr="00657346">
        <w:rPr>
          <w:b/>
          <w:color w:val="000000"/>
        </w:rPr>
        <w:t xml:space="preserve">, </w:t>
      </w:r>
      <w:proofErr w:type="spellStart"/>
      <w:r w:rsidRPr="00657346">
        <w:rPr>
          <w:b/>
          <w:color w:val="000000"/>
        </w:rPr>
        <w:t>Servlets</w:t>
      </w:r>
      <w:proofErr w:type="spellEnd"/>
      <w:r w:rsidRPr="00657346">
        <w:rPr>
          <w:b/>
          <w:color w:val="000000"/>
        </w:rPr>
        <w:t xml:space="preserve">, JDBC, EJB, JSP, JMS, Java Swing, HTML, XML, Oracle 9i, </w:t>
      </w:r>
      <w:proofErr w:type="spellStart"/>
      <w:r w:rsidRPr="00657346">
        <w:rPr>
          <w:b/>
          <w:color w:val="000000"/>
        </w:rPr>
        <w:t>JBoss</w:t>
      </w:r>
      <w:proofErr w:type="spellEnd"/>
      <w:r w:rsidRPr="00657346">
        <w:rPr>
          <w:b/>
          <w:color w:val="000000"/>
        </w:rPr>
        <w:t xml:space="preserve">, </w:t>
      </w:r>
      <w:proofErr w:type="spellStart"/>
      <w:r w:rsidRPr="00657346">
        <w:rPr>
          <w:b/>
          <w:color w:val="000000"/>
        </w:rPr>
        <w:t>Eclipse</w:t>
      </w:r>
      <w:proofErr w:type="gramStart"/>
      <w:r w:rsidRPr="00657346">
        <w:rPr>
          <w:b/>
          <w:color w:val="000000"/>
        </w:rPr>
        <w:t>,Unix</w:t>
      </w:r>
      <w:proofErr w:type="spellEnd"/>
      <w:proofErr w:type="gramEnd"/>
    </w:p>
    <w:p w:rsidR="00D51ACD" w:rsidRPr="00657346" w:rsidRDefault="00D51ACD" w:rsidP="00D51ACD">
      <w:pPr>
        <w:widowControl w:val="0"/>
        <w:overflowPunct w:val="0"/>
        <w:adjustRightInd w:val="0"/>
        <w:ind w:right="-450"/>
        <w:jc w:val="both"/>
      </w:pPr>
    </w:p>
    <w:p w:rsidR="00EE0EB6" w:rsidRPr="00657346" w:rsidRDefault="00EE0EB6" w:rsidP="007B1AF4">
      <w:pPr>
        <w:pStyle w:val="ListParagraph"/>
        <w:ind w:left="0"/>
        <w:rPr>
          <w:b/>
          <w:bCs/>
          <w:color w:val="000000" w:themeColor="text1"/>
        </w:rPr>
      </w:pPr>
    </w:p>
    <w:p w:rsidR="00EE0EB6" w:rsidRPr="00657346" w:rsidRDefault="00EE0EB6" w:rsidP="007B1AF4">
      <w:pPr>
        <w:pStyle w:val="ListParagraph"/>
        <w:ind w:left="0"/>
        <w:rPr>
          <w:b/>
          <w:bCs/>
          <w:color w:val="000000" w:themeColor="text1"/>
        </w:rPr>
      </w:pPr>
    </w:p>
    <w:p w:rsidR="007B1AF4" w:rsidRPr="00657346" w:rsidRDefault="007B1AF4" w:rsidP="007B1AF4">
      <w:pPr>
        <w:pStyle w:val="ListParagraph"/>
        <w:ind w:left="0"/>
        <w:rPr>
          <w:b/>
          <w:bCs/>
        </w:rPr>
      </w:pPr>
      <w:proofErr w:type="spellStart"/>
      <w:r w:rsidRPr="00657346">
        <w:rPr>
          <w:b/>
          <w:bCs/>
          <w:color w:val="000000" w:themeColor="text1"/>
        </w:rPr>
        <w:t>VisuCybertech</w:t>
      </w:r>
      <w:proofErr w:type="spellEnd"/>
      <w:r w:rsidRPr="00657346">
        <w:rPr>
          <w:b/>
          <w:bCs/>
          <w:color w:val="000000" w:themeColor="text1"/>
        </w:rPr>
        <w:t xml:space="preserve"> India Ltd., Hyderabad, India           </w:t>
      </w:r>
      <w:r w:rsidRPr="00657346">
        <w:rPr>
          <w:b/>
          <w:bCs/>
          <w:color w:val="000000" w:themeColor="text1"/>
        </w:rPr>
        <w:tab/>
      </w:r>
      <w:r w:rsidRPr="00657346">
        <w:rPr>
          <w:b/>
          <w:bCs/>
          <w:color w:val="000000" w:themeColor="text1"/>
        </w:rPr>
        <w:tab/>
      </w:r>
      <w:r w:rsidRPr="00657346">
        <w:rPr>
          <w:b/>
        </w:rPr>
        <w:t xml:space="preserve">Dec’07 – </w:t>
      </w:r>
      <w:proofErr w:type="gramStart"/>
      <w:r w:rsidRPr="00657346">
        <w:rPr>
          <w:b/>
        </w:rPr>
        <w:t xml:space="preserve">Nov’08 </w:t>
      </w:r>
      <w:r w:rsidRPr="00657346">
        <w:rPr>
          <w:b/>
          <w:bCs/>
          <w:color w:val="000000" w:themeColor="text1"/>
        </w:rPr>
        <w:t xml:space="preserve"> Java</w:t>
      </w:r>
      <w:proofErr w:type="gramEnd"/>
      <w:r w:rsidRPr="00657346">
        <w:rPr>
          <w:b/>
          <w:bCs/>
          <w:color w:val="000000" w:themeColor="text1"/>
        </w:rPr>
        <w:t xml:space="preserve"> Developer </w:t>
      </w:r>
    </w:p>
    <w:p w:rsidR="007B1AF4" w:rsidRPr="00657346" w:rsidRDefault="007B1AF4" w:rsidP="007B1AF4">
      <w:pPr>
        <w:ind w:right="-334"/>
        <w:jc w:val="both"/>
        <w:rPr>
          <w:b/>
          <w:bCs/>
          <w:color w:val="000000" w:themeColor="text1"/>
        </w:rPr>
      </w:pPr>
    </w:p>
    <w:p w:rsidR="007B1AF4" w:rsidRPr="00657346" w:rsidRDefault="007B1AF4" w:rsidP="007B1AF4">
      <w:pPr>
        <w:pStyle w:val="ListParagraph"/>
        <w:ind w:left="0" w:right="-334"/>
        <w:jc w:val="both"/>
        <w:rPr>
          <w:color w:val="000000" w:themeColor="text1"/>
        </w:rPr>
      </w:pPr>
      <w:r w:rsidRPr="00657346">
        <w:rPr>
          <w:b/>
          <w:bCs/>
          <w:color w:val="000000" w:themeColor="text1"/>
        </w:rPr>
        <w:t xml:space="preserve">Description: </w:t>
      </w:r>
      <w:proofErr w:type="spellStart"/>
      <w:r w:rsidRPr="00657346">
        <w:rPr>
          <w:color w:val="000000" w:themeColor="text1"/>
        </w:rPr>
        <w:t>Vidura</w:t>
      </w:r>
      <w:proofErr w:type="spellEnd"/>
      <w:r w:rsidRPr="00657346">
        <w:rPr>
          <w:color w:val="000000" w:themeColor="text1"/>
        </w:rPr>
        <w:t xml:space="preserve"> is a hi-end technology tool, which provides for total management of the school administration, effectively and efficiently.  </w:t>
      </w:r>
      <w:proofErr w:type="spellStart"/>
      <w:r w:rsidRPr="00657346">
        <w:rPr>
          <w:color w:val="000000" w:themeColor="text1"/>
        </w:rPr>
        <w:t>Vidura</w:t>
      </w:r>
      <w:proofErr w:type="spellEnd"/>
      <w:r w:rsidRPr="00657346">
        <w:rPr>
          <w:color w:val="000000" w:themeColor="text1"/>
        </w:rPr>
        <w:t xml:space="preserve"> school administration ERP software keeps track of student’s details, employee’s details and library details. The software has a number of modules like, Student information, Academic schedule, Accounting and Payroll, Question bank, Reports and Returns, Library, Laboratory, and Employee details etc. </w:t>
      </w:r>
    </w:p>
    <w:p w:rsidR="007B1AF4" w:rsidRPr="00657346" w:rsidRDefault="007B1AF4" w:rsidP="007B1AF4">
      <w:pPr>
        <w:ind w:right="-334"/>
        <w:jc w:val="both"/>
        <w:rPr>
          <w:b/>
          <w:bCs/>
          <w:color w:val="000000" w:themeColor="text1"/>
        </w:rPr>
      </w:pPr>
    </w:p>
    <w:p w:rsidR="007B1AF4" w:rsidRPr="00657346" w:rsidRDefault="007B1AF4" w:rsidP="007B1AF4">
      <w:pPr>
        <w:ind w:right="-334"/>
        <w:jc w:val="both"/>
        <w:rPr>
          <w:b/>
          <w:bCs/>
          <w:color w:val="000000" w:themeColor="text1"/>
        </w:rPr>
      </w:pPr>
      <w:r w:rsidRPr="00657346">
        <w:rPr>
          <w:b/>
          <w:bCs/>
          <w:color w:val="000000" w:themeColor="text1"/>
        </w:rPr>
        <w:t xml:space="preserve">       Responsibilities:</w:t>
      </w:r>
    </w:p>
    <w:p w:rsidR="007B1AF4" w:rsidRPr="00657346" w:rsidRDefault="007B1AF4" w:rsidP="007B1AF4">
      <w:pPr>
        <w:ind w:right="-334"/>
        <w:jc w:val="both"/>
        <w:rPr>
          <w:color w:val="000000" w:themeColor="text1"/>
        </w:rPr>
      </w:pPr>
    </w:p>
    <w:p w:rsidR="007B1AF4" w:rsidRPr="00657346" w:rsidRDefault="007B1AF4" w:rsidP="007B1AF4">
      <w:pPr>
        <w:numPr>
          <w:ilvl w:val="0"/>
          <w:numId w:val="8"/>
        </w:numPr>
        <w:ind w:right="-334"/>
        <w:jc w:val="both"/>
        <w:textAlignment w:val="baseline"/>
        <w:rPr>
          <w:color w:val="000000" w:themeColor="text1"/>
        </w:rPr>
      </w:pPr>
      <w:r w:rsidRPr="00657346">
        <w:rPr>
          <w:color w:val="000000" w:themeColor="text1"/>
        </w:rPr>
        <w:t>Involved in Specification Requirement Study, Screen design, Analysis of the control creation methodology, developing the required Controls and GUI and database design development.</w:t>
      </w:r>
    </w:p>
    <w:p w:rsidR="007B1AF4" w:rsidRPr="00657346" w:rsidRDefault="007B1AF4" w:rsidP="007B1AF4">
      <w:pPr>
        <w:numPr>
          <w:ilvl w:val="0"/>
          <w:numId w:val="8"/>
        </w:numPr>
        <w:ind w:right="-334"/>
        <w:jc w:val="both"/>
        <w:textAlignment w:val="baseline"/>
        <w:rPr>
          <w:color w:val="000000" w:themeColor="text1"/>
        </w:rPr>
      </w:pPr>
      <w:r w:rsidRPr="00657346">
        <w:rPr>
          <w:color w:val="000000" w:themeColor="text1"/>
        </w:rPr>
        <w:lastRenderedPageBreak/>
        <w:t>Involved in Database design, development, testing, and implementation. Designed, developed, tested, and implemented.</w:t>
      </w:r>
    </w:p>
    <w:p w:rsidR="007B1AF4" w:rsidRPr="00657346" w:rsidRDefault="007B1AF4" w:rsidP="007B1AF4">
      <w:pPr>
        <w:numPr>
          <w:ilvl w:val="0"/>
          <w:numId w:val="8"/>
        </w:numPr>
        <w:ind w:right="-334"/>
        <w:jc w:val="both"/>
        <w:textAlignment w:val="baseline"/>
        <w:rPr>
          <w:color w:val="000000" w:themeColor="text1"/>
        </w:rPr>
      </w:pPr>
      <w:r w:rsidRPr="00657346">
        <w:rPr>
          <w:color w:val="000000" w:themeColor="text1"/>
        </w:rPr>
        <w:t xml:space="preserve">Developed user interface with </w:t>
      </w:r>
      <w:r w:rsidRPr="00657346">
        <w:rPr>
          <w:b/>
          <w:color w:val="000000" w:themeColor="text1"/>
        </w:rPr>
        <w:t>JSP</w:t>
      </w:r>
      <w:r w:rsidRPr="00657346">
        <w:rPr>
          <w:color w:val="000000" w:themeColor="text1"/>
        </w:rPr>
        <w:t xml:space="preserve"> and used </w:t>
      </w:r>
      <w:r w:rsidRPr="00657346">
        <w:rPr>
          <w:b/>
          <w:color w:val="000000" w:themeColor="text1"/>
        </w:rPr>
        <w:t>JSP Tag libraries</w:t>
      </w:r>
      <w:r w:rsidRPr="00657346">
        <w:rPr>
          <w:color w:val="000000" w:themeColor="text1"/>
        </w:rPr>
        <w:t xml:space="preserve"> to simplify the application complexity.</w:t>
      </w:r>
    </w:p>
    <w:p w:rsidR="007B1AF4" w:rsidRPr="00657346" w:rsidRDefault="007B1AF4" w:rsidP="007B1AF4">
      <w:pPr>
        <w:numPr>
          <w:ilvl w:val="0"/>
          <w:numId w:val="8"/>
        </w:numPr>
        <w:ind w:right="-334"/>
        <w:jc w:val="both"/>
        <w:textAlignment w:val="baseline"/>
        <w:rPr>
          <w:color w:val="000000" w:themeColor="text1"/>
        </w:rPr>
      </w:pPr>
      <w:r w:rsidRPr="00657346">
        <w:rPr>
          <w:color w:val="000000" w:themeColor="text1"/>
        </w:rPr>
        <w:t xml:space="preserve">Developed the following JSP/HTML pages – login/portfolio, creation/management, authorizations, news display, standard company template pages, user preferences, system monitoring, daily activities, reporting/analysis, system administration pages, message broadcasts, etc. </w:t>
      </w:r>
    </w:p>
    <w:p w:rsidR="007B1AF4" w:rsidRPr="00657346" w:rsidRDefault="007B1AF4" w:rsidP="007B1AF4">
      <w:pPr>
        <w:numPr>
          <w:ilvl w:val="0"/>
          <w:numId w:val="8"/>
        </w:numPr>
        <w:ind w:right="-334"/>
        <w:jc w:val="both"/>
        <w:textAlignment w:val="baseline"/>
        <w:rPr>
          <w:color w:val="000000" w:themeColor="text1"/>
        </w:rPr>
      </w:pPr>
      <w:r w:rsidRPr="00657346">
        <w:rPr>
          <w:color w:val="000000" w:themeColor="text1"/>
        </w:rPr>
        <w:t xml:space="preserve">Extensively used the objects like the </w:t>
      </w:r>
      <w:r w:rsidRPr="00657346">
        <w:rPr>
          <w:b/>
          <w:color w:val="000000" w:themeColor="text1"/>
        </w:rPr>
        <w:t>Microsoft Equation Editor</w:t>
      </w:r>
      <w:r w:rsidRPr="00657346">
        <w:rPr>
          <w:color w:val="000000" w:themeColor="text1"/>
        </w:rPr>
        <w:t xml:space="preserve"> and </w:t>
      </w:r>
      <w:r w:rsidRPr="00657346">
        <w:rPr>
          <w:b/>
          <w:color w:val="000000" w:themeColor="text1"/>
        </w:rPr>
        <w:t>Data grids</w:t>
      </w:r>
      <w:r w:rsidRPr="00657346">
        <w:rPr>
          <w:color w:val="000000" w:themeColor="text1"/>
        </w:rPr>
        <w:t>.</w:t>
      </w:r>
    </w:p>
    <w:p w:rsidR="007B1AF4" w:rsidRPr="00657346" w:rsidRDefault="007B1AF4" w:rsidP="007B1AF4">
      <w:pPr>
        <w:numPr>
          <w:ilvl w:val="0"/>
          <w:numId w:val="8"/>
        </w:numPr>
        <w:ind w:right="-334"/>
        <w:jc w:val="both"/>
        <w:textAlignment w:val="baseline"/>
        <w:rPr>
          <w:color w:val="000000" w:themeColor="text1"/>
        </w:rPr>
      </w:pPr>
      <w:r w:rsidRPr="00657346">
        <w:rPr>
          <w:color w:val="000000" w:themeColor="text1"/>
        </w:rPr>
        <w:t xml:space="preserve">Created web pages using </w:t>
      </w:r>
      <w:r w:rsidRPr="00657346">
        <w:rPr>
          <w:b/>
          <w:color w:val="000000" w:themeColor="text1"/>
        </w:rPr>
        <w:t>JSP</w:t>
      </w:r>
      <w:r w:rsidRPr="00657346">
        <w:rPr>
          <w:color w:val="000000" w:themeColor="text1"/>
        </w:rPr>
        <w:t xml:space="preserve"> and </w:t>
      </w:r>
      <w:r w:rsidRPr="00657346">
        <w:rPr>
          <w:b/>
          <w:color w:val="000000" w:themeColor="text1"/>
        </w:rPr>
        <w:t>HTML</w:t>
      </w:r>
      <w:r w:rsidRPr="00657346">
        <w:rPr>
          <w:color w:val="000000" w:themeColor="text1"/>
        </w:rPr>
        <w:t>.</w:t>
      </w:r>
    </w:p>
    <w:p w:rsidR="007B1AF4" w:rsidRPr="00657346" w:rsidRDefault="007B1AF4" w:rsidP="007B1AF4">
      <w:pPr>
        <w:numPr>
          <w:ilvl w:val="0"/>
          <w:numId w:val="8"/>
        </w:numPr>
        <w:ind w:right="-334"/>
        <w:jc w:val="both"/>
        <w:textAlignment w:val="baseline"/>
        <w:rPr>
          <w:color w:val="000000" w:themeColor="text1"/>
        </w:rPr>
      </w:pPr>
      <w:r w:rsidRPr="00657346">
        <w:rPr>
          <w:color w:val="000000" w:themeColor="text1"/>
        </w:rPr>
        <w:t xml:space="preserve">Wrote stored procedures in oracle, worked with </w:t>
      </w:r>
      <w:r w:rsidRPr="00657346">
        <w:rPr>
          <w:b/>
          <w:color w:val="000000" w:themeColor="text1"/>
        </w:rPr>
        <w:t>PL/SQL</w:t>
      </w:r>
      <w:r w:rsidRPr="00657346">
        <w:rPr>
          <w:color w:val="000000" w:themeColor="text1"/>
        </w:rPr>
        <w:t>.</w:t>
      </w:r>
    </w:p>
    <w:p w:rsidR="007B1AF4" w:rsidRPr="00657346" w:rsidRDefault="007B1AF4" w:rsidP="007B1AF4">
      <w:pPr>
        <w:numPr>
          <w:ilvl w:val="0"/>
          <w:numId w:val="8"/>
        </w:numPr>
        <w:ind w:right="-334"/>
        <w:jc w:val="both"/>
        <w:textAlignment w:val="baseline"/>
        <w:rPr>
          <w:color w:val="000000" w:themeColor="text1"/>
        </w:rPr>
      </w:pPr>
      <w:r w:rsidRPr="00657346">
        <w:rPr>
          <w:color w:val="000000" w:themeColor="text1"/>
        </w:rPr>
        <w:t xml:space="preserve">Implemented reports using </w:t>
      </w:r>
      <w:r w:rsidRPr="00657346">
        <w:rPr>
          <w:b/>
          <w:color w:val="000000" w:themeColor="text1"/>
        </w:rPr>
        <w:t>Crystal Reports</w:t>
      </w:r>
    </w:p>
    <w:p w:rsidR="007B1AF4" w:rsidRPr="00657346" w:rsidRDefault="007B1AF4" w:rsidP="007B1AF4">
      <w:pPr>
        <w:ind w:right="-334"/>
        <w:jc w:val="both"/>
        <w:rPr>
          <w:b/>
          <w:bCs/>
          <w:color w:val="000000" w:themeColor="text1"/>
        </w:rPr>
      </w:pPr>
    </w:p>
    <w:p w:rsidR="007B1AF4" w:rsidRPr="00657346" w:rsidRDefault="007B1AF4" w:rsidP="007B1AF4">
      <w:pPr>
        <w:ind w:right="-334"/>
        <w:jc w:val="both"/>
        <w:rPr>
          <w:color w:val="000000" w:themeColor="text1"/>
        </w:rPr>
      </w:pPr>
      <w:r w:rsidRPr="00657346">
        <w:rPr>
          <w:b/>
          <w:bCs/>
          <w:color w:val="000000" w:themeColor="text1"/>
        </w:rPr>
        <w:t xml:space="preserve">Environment: </w:t>
      </w:r>
      <w:r w:rsidRPr="00657346">
        <w:rPr>
          <w:bCs/>
          <w:color w:val="000000" w:themeColor="text1"/>
        </w:rPr>
        <w:t xml:space="preserve">Core Java, JSP, HTML, Servlets, JavaScript, JDK, JDBC, HTML, TOMCAT, Apache Server, </w:t>
      </w:r>
      <w:proofErr w:type="gramStart"/>
      <w:r w:rsidRPr="00657346">
        <w:rPr>
          <w:bCs/>
          <w:color w:val="000000" w:themeColor="text1"/>
        </w:rPr>
        <w:t xml:space="preserve">Oracle </w:t>
      </w:r>
      <w:r w:rsidRPr="00657346">
        <w:rPr>
          <w:color w:val="000000" w:themeColor="text1"/>
        </w:rPr>
        <w:t>.</w:t>
      </w:r>
      <w:proofErr w:type="gramEnd"/>
    </w:p>
    <w:p w:rsidR="007B1AF4" w:rsidRPr="00657346" w:rsidRDefault="007B1AF4" w:rsidP="007B1AF4">
      <w:pPr>
        <w:ind w:right="-334"/>
        <w:jc w:val="both"/>
        <w:rPr>
          <w:color w:val="000000" w:themeColor="text1"/>
        </w:rPr>
      </w:pPr>
    </w:p>
    <w:p w:rsidR="00D51ACD" w:rsidRPr="00657346" w:rsidRDefault="00D51ACD"/>
    <w:sectPr w:rsidR="00D51ACD" w:rsidRPr="00657346" w:rsidSect="008E52E1">
      <w:pgSz w:w="12240" w:h="15840"/>
      <w:pgMar w:top="810" w:right="1440" w:bottom="1440"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2"/>
    <w:lvl w:ilvl="0">
      <w:start w:val="1"/>
      <w:numFmt w:val="bullet"/>
      <w:lvlText w:val=""/>
      <w:lvlJc w:val="left"/>
      <w:pPr>
        <w:tabs>
          <w:tab w:val="num" w:pos="576"/>
        </w:tabs>
        <w:ind w:left="576" w:hanging="288"/>
      </w:pPr>
      <w:rPr>
        <w:rFonts w:ascii="Symbol" w:hAnsi="Symbol"/>
      </w:rPr>
    </w:lvl>
  </w:abstractNum>
  <w:abstractNum w:abstractNumId="2">
    <w:nsid w:val="00000010"/>
    <w:multiLevelType w:val="multilevel"/>
    <w:tmpl w:val="000000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11"/>
    <w:multiLevelType w:val="multilevel"/>
    <w:tmpl w:val="0000001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7992218"/>
    <w:multiLevelType w:val="multilevel"/>
    <w:tmpl w:val="5FE0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80841"/>
    <w:multiLevelType w:val="hybridMultilevel"/>
    <w:tmpl w:val="C8EA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8155F"/>
    <w:multiLevelType w:val="hybridMultilevel"/>
    <w:tmpl w:val="1A2A1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5697EA4"/>
    <w:multiLevelType w:val="hybridMultilevel"/>
    <w:tmpl w:val="4FE8D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6CE106D"/>
    <w:multiLevelType w:val="multilevel"/>
    <w:tmpl w:val="A05A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260BB3"/>
    <w:multiLevelType w:val="multilevel"/>
    <w:tmpl w:val="F36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221380"/>
    <w:multiLevelType w:val="multilevel"/>
    <w:tmpl w:val="7A48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FF4F23"/>
    <w:multiLevelType w:val="hybridMultilevel"/>
    <w:tmpl w:val="4DFE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95486"/>
    <w:multiLevelType w:val="multilevel"/>
    <w:tmpl w:val="BBF8AA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DA27460"/>
    <w:multiLevelType w:val="hybridMultilevel"/>
    <w:tmpl w:val="7DFCA286"/>
    <w:lvl w:ilvl="0" w:tplc="04090001">
      <w:start w:val="1"/>
      <w:numFmt w:val="bullet"/>
      <w:lvlText w:val=""/>
      <w:lvlJc w:val="left"/>
      <w:pPr>
        <w:tabs>
          <w:tab w:val="num" w:pos="6840"/>
        </w:tabs>
        <w:ind w:left="6840" w:hanging="360"/>
      </w:pPr>
      <w:rPr>
        <w:rFonts w:ascii="Symbol" w:hAnsi="Symbol" w:hint="default"/>
      </w:rPr>
    </w:lvl>
    <w:lvl w:ilvl="1" w:tplc="04090003">
      <w:start w:val="1"/>
      <w:numFmt w:val="bullet"/>
      <w:lvlText w:val="o"/>
      <w:lvlJc w:val="left"/>
      <w:pPr>
        <w:tabs>
          <w:tab w:val="num" w:pos="7560"/>
        </w:tabs>
        <w:ind w:left="7560" w:hanging="360"/>
      </w:pPr>
      <w:rPr>
        <w:rFonts w:ascii="Courier New" w:hAnsi="Courier New" w:cs="Courier New" w:hint="default"/>
      </w:rPr>
    </w:lvl>
    <w:lvl w:ilvl="2" w:tplc="04090005">
      <w:start w:val="1"/>
      <w:numFmt w:val="bullet"/>
      <w:lvlText w:val=""/>
      <w:lvlJc w:val="left"/>
      <w:pPr>
        <w:tabs>
          <w:tab w:val="num" w:pos="8280"/>
        </w:tabs>
        <w:ind w:left="8280" w:hanging="360"/>
      </w:pPr>
      <w:rPr>
        <w:rFonts w:ascii="Wingdings" w:hAnsi="Wingdings" w:hint="default"/>
      </w:rPr>
    </w:lvl>
    <w:lvl w:ilvl="3" w:tplc="04090001">
      <w:start w:val="1"/>
      <w:numFmt w:val="bullet"/>
      <w:lvlText w:val=""/>
      <w:lvlJc w:val="left"/>
      <w:pPr>
        <w:tabs>
          <w:tab w:val="num" w:pos="9000"/>
        </w:tabs>
        <w:ind w:left="9000" w:hanging="360"/>
      </w:pPr>
      <w:rPr>
        <w:rFonts w:ascii="Symbol" w:hAnsi="Symbol" w:hint="default"/>
      </w:rPr>
    </w:lvl>
    <w:lvl w:ilvl="4" w:tplc="04090003">
      <w:start w:val="1"/>
      <w:numFmt w:val="bullet"/>
      <w:lvlText w:val="o"/>
      <w:lvlJc w:val="left"/>
      <w:pPr>
        <w:tabs>
          <w:tab w:val="num" w:pos="9720"/>
        </w:tabs>
        <w:ind w:left="9720" w:hanging="360"/>
      </w:pPr>
      <w:rPr>
        <w:rFonts w:ascii="Courier New" w:hAnsi="Courier New" w:cs="Courier New" w:hint="default"/>
      </w:rPr>
    </w:lvl>
    <w:lvl w:ilvl="5" w:tplc="04090005">
      <w:start w:val="1"/>
      <w:numFmt w:val="bullet"/>
      <w:lvlText w:val=""/>
      <w:lvlJc w:val="left"/>
      <w:pPr>
        <w:tabs>
          <w:tab w:val="num" w:pos="10440"/>
        </w:tabs>
        <w:ind w:left="10440" w:hanging="360"/>
      </w:pPr>
      <w:rPr>
        <w:rFonts w:ascii="Wingdings" w:hAnsi="Wingdings" w:hint="default"/>
      </w:rPr>
    </w:lvl>
    <w:lvl w:ilvl="6" w:tplc="04090001">
      <w:start w:val="1"/>
      <w:numFmt w:val="bullet"/>
      <w:lvlText w:val=""/>
      <w:lvlJc w:val="left"/>
      <w:pPr>
        <w:tabs>
          <w:tab w:val="num" w:pos="11160"/>
        </w:tabs>
        <w:ind w:left="11160" w:hanging="360"/>
      </w:pPr>
      <w:rPr>
        <w:rFonts w:ascii="Symbol" w:hAnsi="Symbol" w:hint="default"/>
      </w:rPr>
    </w:lvl>
    <w:lvl w:ilvl="7" w:tplc="04090003">
      <w:start w:val="1"/>
      <w:numFmt w:val="bullet"/>
      <w:lvlText w:val="o"/>
      <w:lvlJc w:val="left"/>
      <w:pPr>
        <w:tabs>
          <w:tab w:val="num" w:pos="11880"/>
        </w:tabs>
        <w:ind w:left="11880" w:hanging="360"/>
      </w:pPr>
      <w:rPr>
        <w:rFonts w:ascii="Courier New" w:hAnsi="Courier New" w:cs="Courier New" w:hint="default"/>
      </w:rPr>
    </w:lvl>
    <w:lvl w:ilvl="8" w:tplc="04090005">
      <w:start w:val="1"/>
      <w:numFmt w:val="bullet"/>
      <w:lvlText w:val=""/>
      <w:lvlJc w:val="left"/>
      <w:pPr>
        <w:tabs>
          <w:tab w:val="num" w:pos="12600"/>
        </w:tabs>
        <w:ind w:left="12600" w:hanging="360"/>
      </w:pPr>
      <w:rPr>
        <w:rFonts w:ascii="Wingdings" w:hAnsi="Wingdings" w:hint="default"/>
      </w:rPr>
    </w:lvl>
  </w:abstractNum>
  <w:abstractNum w:abstractNumId="14">
    <w:nsid w:val="55F01743"/>
    <w:multiLevelType w:val="multilevel"/>
    <w:tmpl w:val="28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EC6B92"/>
    <w:multiLevelType w:val="multilevel"/>
    <w:tmpl w:val="060A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FF403C"/>
    <w:multiLevelType w:val="multilevel"/>
    <w:tmpl w:val="FEDA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16145F"/>
    <w:multiLevelType w:val="multilevel"/>
    <w:tmpl w:val="631C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B32894"/>
    <w:multiLevelType w:val="multilevel"/>
    <w:tmpl w:val="F8F0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E71FD2"/>
    <w:multiLevelType w:val="hybridMultilevel"/>
    <w:tmpl w:val="EA509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19"/>
  </w:num>
  <w:num w:numId="10">
    <w:abstractNumId w:val="6"/>
  </w:num>
  <w:num w:numId="11">
    <w:abstractNumId w:val="15"/>
  </w:num>
  <w:num w:numId="12">
    <w:abstractNumId w:val="10"/>
  </w:num>
  <w:num w:numId="13">
    <w:abstractNumId w:val="16"/>
  </w:num>
  <w:num w:numId="14">
    <w:abstractNumId w:val="7"/>
  </w:num>
  <w:num w:numId="15">
    <w:abstractNumId w:val="8"/>
  </w:num>
  <w:num w:numId="16">
    <w:abstractNumId w:val="18"/>
  </w:num>
  <w:num w:numId="17">
    <w:abstractNumId w:val="17"/>
  </w:num>
  <w:num w:numId="18">
    <w:abstractNumId w:val="4"/>
  </w:num>
  <w:num w:numId="19">
    <w:abstractNumId w:val="9"/>
  </w:num>
  <w:num w:numId="20">
    <w:abstractNumId w:val="14"/>
  </w:num>
  <w:num w:numId="21">
    <w:abstractNumId w:val="5"/>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F5703"/>
    <w:rsid w:val="00035BFE"/>
    <w:rsid w:val="0005616F"/>
    <w:rsid w:val="000B1784"/>
    <w:rsid w:val="000C2739"/>
    <w:rsid w:val="001E3FE9"/>
    <w:rsid w:val="00312B8B"/>
    <w:rsid w:val="00367977"/>
    <w:rsid w:val="00371FF8"/>
    <w:rsid w:val="003F1E5B"/>
    <w:rsid w:val="003F45D8"/>
    <w:rsid w:val="004016C7"/>
    <w:rsid w:val="004226F7"/>
    <w:rsid w:val="004969BE"/>
    <w:rsid w:val="004F5703"/>
    <w:rsid w:val="005248CD"/>
    <w:rsid w:val="00592D88"/>
    <w:rsid w:val="00657346"/>
    <w:rsid w:val="007207D0"/>
    <w:rsid w:val="0078212F"/>
    <w:rsid w:val="007B1AF4"/>
    <w:rsid w:val="007C6559"/>
    <w:rsid w:val="00815006"/>
    <w:rsid w:val="00842518"/>
    <w:rsid w:val="008A41F3"/>
    <w:rsid w:val="008E52E1"/>
    <w:rsid w:val="00933DF6"/>
    <w:rsid w:val="0096129F"/>
    <w:rsid w:val="009A0103"/>
    <w:rsid w:val="00A30681"/>
    <w:rsid w:val="00A46C67"/>
    <w:rsid w:val="00A621EB"/>
    <w:rsid w:val="00AB2647"/>
    <w:rsid w:val="00B22751"/>
    <w:rsid w:val="00B3650D"/>
    <w:rsid w:val="00B366F9"/>
    <w:rsid w:val="00B77A0E"/>
    <w:rsid w:val="00B836FC"/>
    <w:rsid w:val="00BE57D0"/>
    <w:rsid w:val="00CA564E"/>
    <w:rsid w:val="00CE4521"/>
    <w:rsid w:val="00D51ACD"/>
    <w:rsid w:val="00DF66CD"/>
    <w:rsid w:val="00E06E41"/>
    <w:rsid w:val="00EC4CDA"/>
    <w:rsid w:val="00EE0EB6"/>
    <w:rsid w:val="00F5422A"/>
    <w:rsid w:val="00F74A18"/>
    <w:rsid w:val="00FC5A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703"/>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uiPriority w:val="9"/>
    <w:unhideWhenUsed/>
    <w:qFormat/>
    <w:rsid w:val="004F5703"/>
    <w:pPr>
      <w:spacing w:before="280" w:after="100"/>
      <w:outlineLvl w:val="5"/>
    </w:pPr>
    <w:rPr>
      <w:rFonts w:ascii="Cambria" w:hAnsi="Cambria"/>
      <w:i/>
      <w:iCs/>
      <w:color w:val="CEB9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F5703"/>
    <w:rPr>
      <w:rFonts w:ascii="Arial" w:hAnsi="Arial" w:cs="Arial"/>
      <w:sz w:val="20"/>
      <w:szCs w:val="20"/>
    </w:rPr>
  </w:style>
  <w:style w:type="character" w:customStyle="1" w:styleId="BodyTextChar">
    <w:name w:val="Body Text Char"/>
    <w:basedOn w:val="DefaultParagraphFont"/>
    <w:link w:val="BodyText"/>
    <w:semiHidden/>
    <w:rsid w:val="004F5703"/>
    <w:rPr>
      <w:rFonts w:ascii="Arial" w:eastAsia="Times New Roman" w:hAnsi="Arial" w:cs="Arial"/>
      <w:sz w:val="20"/>
      <w:szCs w:val="20"/>
    </w:rPr>
  </w:style>
  <w:style w:type="paragraph" w:styleId="Header">
    <w:name w:val="header"/>
    <w:basedOn w:val="Normal"/>
    <w:link w:val="HeaderChar"/>
    <w:semiHidden/>
    <w:unhideWhenUsed/>
    <w:rsid w:val="004F5703"/>
    <w:pPr>
      <w:tabs>
        <w:tab w:val="center" w:pos="4680"/>
        <w:tab w:val="right" w:pos="9360"/>
      </w:tabs>
      <w:ind w:firstLine="360"/>
    </w:pPr>
    <w:rPr>
      <w:rFonts w:ascii="Calibri" w:hAnsi="Calibri"/>
      <w:sz w:val="22"/>
      <w:szCs w:val="22"/>
      <w:lang w:bidi="en-US"/>
    </w:rPr>
  </w:style>
  <w:style w:type="character" w:customStyle="1" w:styleId="HeaderChar">
    <w:name w:val="Header Char"/>
    <w:basedOn w:val="DefaultParagraphFont"/>
    <w:link w:val="Header"/>
    <w:semiHidden/>
    <w:rsid w:val="004F5703"/>
    <w:rPr>
      <w:rFonts w:ascii="Calibri" w:eastAsia="Times New Roman" w:hAnsi="Calibri" w:cs="Times New Roman"/>
      <w:lang w:bidi="en-US"/>
    </w:rPr>
  </w:style>
  <w:style w:type="character" w:customStyle="1" w:styleId="Heading6Char">
    <w:name w:val="Heading 6 Char"/>
    <w:basedOn w:val="DefaultParagraphFont"/>
    <w:link w:val="Heading6"/>
    <w:uiPriority w:val="9"/>
    <w:rsid w:val="004F5703"/>
    <w:rPr>
      <w:rFonts w:ascii="Cambria" w:eastAsia="Times New Roman" w:hAnsi="Cambria" w:cs="Times New Roman"/>
      <w:i/>
      <w:iCs/>
      <w:color w:val="CEB966"/>
      <w:sz w:val="20"/>
      <w:szCs w:val="20"/>
    </w:rPr>
  </w:style>
  <w:style w:type="paragraph" w:styleId="ListParagraph">
    <w:name w:val="List Paragraph"/>
    <w:basedOn w:val="Normal"/>
    <w:link w:val="ListParagraphChar"/>
    <w:qFormat/>
    <w:rsid w:val="004F5703"/>
    <w:pPr>
      <w:ind w:left="720"/>
      <w:contextualSpacing/>
    </w:pPr>
  </w:style>
  <w:style w:type="character" w:customStyle="1" w:styleId="ListParagraphChar">
    <w:name w:val="List Paragraph Char"/>
    <w:link w:val="ListParagraph"/>
    <w:locked/>
    <w:rsid w:val="004F570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5BFE"/>
    <w:rPr>
      <w:color w:val="0000FF" w:themeColor="hyperlink"/>
      <w:u w:val="single"/>
    </w:rPr>
  </w:style>
  <w:style w:type="paragraph" w:styleId="NoSpacing">
    <w:name w:val="No Spacing"/>
    <w:link w:val="NoSpacingChar"/>
    <w:uiPriority w:val="1"/>
    <w:qFormat/>
    <w:rsid w:val="00035BFE"/>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035BFE"/>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6C67"/>
  </w:style>
  <w:style w:type="paragraph" w:customStyle="1" w:styleId="Standard">
    <w:name w:val="Standard"/>
    <w:rsid w:val="008A41F3"/>
    <w:pPr>
      <w:widowControl w:val="0"/>
      <w:suppressAutoHyphens/>
      <w:autoSpaceDN w:val="0"/>
      <w:spacing w:after="0" w:line="240" w:lineRule="auto"/>
      <w:textAlignment w:val="baseline"/>
    </w:pPr>
    <w:rPr>
      <w:rFonts w:ascii="Calibri" w:eastAsia="Arial Unicode MS" w:hAnsi="Calibri" w:cs="Tahoma"/>
      <w:color w:val="000000"/>
      <w:kern w:val="3"/>
      <w:sz w:val="24"/>
      <w:szCs w:val="24"/>
      <w:lang w:bidi="en-US"/>
    </w:rPr>
  </w:style>
  <w:style w:type="character" w:styleId="Strong">
    <w:name w:val="Strong"/>
    <w:basedOn w:val="DefaultParagraphFont"/>
    <w:uiPriority w:val="22"/>
    <w:qFormat/>
    <w:rsid w:val="003F45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703"/>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uiPriority w:val="9"/>
    <w:unhideWhenUsed/>
    <w:qFormat/>
    <w:rsid w:val="004F5703"/>
    <w:pPr>
      <w:spacing w:before="280" w:after="100"/>
      <w:outlineLvl w:val="5"/>
    </w:pPr>
    <w:rPr>
      <w:rFonts w:ascii="Cambria" w:hAnsi="Cambria"/>
      <w:i/>
      <w:iCs/>
      <w:color w:val="CEB9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F5703"/>
    <w:rPr>
      <w:rFonts w:ascii="Arial" w:hAnsi="Arial" w:cs="Arial"/>
      <w:sz w:val="20"/>
      <w:szCs w:val="20"/>
    </w:rPr>
  </w:style>
  <w:style w:type="character" w:customStyle="1" w:styleId="BodyTextChar">
    <w:name w:val="Body Text Char"/>
    <w:basedOn w:val="DefaultParagraphFont"/>
    <w:link w:val="BodyText"/>
    <w:semiHidden/>
    <w:rsid w:val="004F5703"/>
    <w:rPr>
      <w:rFonts w:ascii="Arial" w:eastAsia="Times New Roman" w:hAnsi="Arial" w:cs="Arial"/>
      <w:sz w:val="20"/>
      <w:szCs w:val="20"/>
    </w:rPr>
  </w:style>
  <w:style w:type="paragraph" w:styleId="Header">
    <w:name w:val="header"/>
    <w:basedOn w:val="Normal"/>
    <w:link w:val="HeaderChar"/>
    <w:semiHidden/>
    <w:unhideWhenUsed/>
    <w:rsid w:val="004F5703"/>
    <w:pPr>
      <w:tabs>
        <w:tab w:val="center" w:pos="4680"/>
        <w:tab w:val="right" w:pos="9360"/>
      </w:tabs>
      <w:ind w:firstLine="360"/>
    </w:pPr>
    <w:rPr>
      <w:rFonts w:ascii="Calibri" w:hAnsi="Calibri"/>
      <w:sz w:val="22"/>
      <w:szCs w:val="22"/>
      <w:lang w:bidi="en-US"/>
    </w:rPr>
  </w:style>
  <w:style w:type="character" w:customStyle="1" w:styleId="HeaderChar">
    <w:name w:val="Header Char"/>
    <w:basedOn w:val="DefaultParagraphFont"/>
    <w:link w:val="Header"/>
    <w:semiHidden/>
    <w:rsid w:val="004F5703"/>
    <w:rPr>
      <w:rFonts w:ascii="Calibri" w:eastAsia="Times New Roman" w:hAnsi="Calibri" w:cs="Times New Roman"/>
      <w:lang w:bidi="en-US"/>
    </w:rPr>
  </w:style>
  <w:style w:type="character" w:customStyle="1" w:styleId="Heading6Char">
    <w:name w:val="Heading 6 Char"/>
    <w:basedOn w:val="DefaultParagraphFont"/>
    <w:link w:val="Heading6"/>
    <w:uiPriority w:val="9"/>
    <w:rsid w:val="004F5703"/>
    <w:rPr>
      <w:rFonts w:ascii="Cambria" w:eastAsia="Times New Roman" w:hAnsi="Cambria" w:cs="Times New Roman"/>
      <w:i/>
      <w:iCs/>
      <w:color w:val="CEB966"/>
      <w:sz w:val="20"/>
      <w:szCs w:val="20"/>
    </w:rPr>
  </w:style>
  <w:style w:type="paragraph" w:styleId="ListParagraph">
    <w:name w:val="List Paragraph"/>
    <w:basedOn w:val="Normal"/>
    <w:link w:val="ListParagraphChar"/>
    <w:qFormat/>
    <w:rsid w:val="004F5703"/>
    <w:pPr>
      <w:ind w:left="720"/>
      <w:contextualSpacing/>
    </w:pPr>
  </w:style>
  <w:style w:type="character" w:customStyle="1" w:styleId="ListParagraphChar">
    <w:name w:val="List Paragraph Char"/>
    <w:link w:val="ListParagraph"/>
    <w:locked/>
    <w:rsid w:val="004F570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5BFE"/>
    <w:rPr>
      <w:color w:val="0000FF" w:themeColor="hyperlink"/>
      <w:u w:val="single"/>
    </w:rPr>
  </w:style>
  <w:style w:type="paragraph" w:styleId="NoSpacing">
    <w:name w:val="No Spacing"/>
    <w:link w:val="NoSpacingChar"/>
    <w:uiPriority w:val="1"/>
    <w:qFormat/>
    <w:rsid w:val="00035BFE"/>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035BFE"/>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6C67"/>
  </w:style>
  <w:style w:type="paragraph" w:customStyle="1" w:styleId="Standard">
    <w:name w:val="Standard"/>
    <w:rsid w:val="008A41F3"/>
    <w:pPr>
      <w:widowControl w:val="0"/>
      <w:suppressAutoHyphens/>
      <w:autoSpaceDN w:val="0"/>
      <w:spacing w:after="0" w:line="240" w:lineRule="auto"/>
      <w:textAlignment w:val="baseline"/>
    </w:pPr>
    <w:rPr>
      <w:rFonts w:ascii="Calibri" w:eastAsia="Arial Unicode MS" w:hAnsi="Calibri" w:cs="Tahoma"/>
      <w:color w:val="000000"/>
      <w:kern w:val="3"/>
      <w:sz w:val="24"/>
      <w:szCs w:val="24"/>
      <w:lang w:bidi="en-US"/>
    </w:rPr>
  </w:style>
  <w:style w:type="character" w:styleId="Strong">
    <w:name w:val="Strong"/>
    <w:basedOn w:val="DefaultParagraphFont"/>
    <w:uiPriority w:val="22"/>
    <w:qFormat/>
    <w:rsid w:val="003F45D8"/>
    <w:rPr>
      <w:b/>
      <w:bCs/>
    </w:rPr>
  </w:style>
</w:styles>
</file>

<file path=word/webSettings.xml><?xml version="1.0" encoding="utf-8"?>
<w:webSettings xmlns:r="http://schemas.openxmlformats.org/officeDocument/2006/relationships" xmlns:w="http://schemas.openxmlformats.org/wordprocessingml/2006/main">
  <w:divs>
    <w:div w:id="67778047">
      <w:bodyDiv w:val="1"/>
      <w:marLeft w:val="0"/>
      <w:marRight w:val="0"/>
      <w:marTop w:val="0"/>
      <w:marBottom w:val="0"/>
      <w:divBdr>
        <w:top w:val="none" w:sz="0" w:space="0" w:color="auto"/>
        <w:left w:val="none" w:sz="0" w:space="0" w:color="auto"/>
        <w:bottom w:val="none" w:sz="0" w:space="0" w:color="auto"/>
        <w:right w:val="none" w:sz="0" w:space="0" w:color="auto"/>
      </w:divBdr>
    </w:div>
    <w:div w:id="137259806">
      <w:bodyDiv w:val="1"/>
      <w:marLeft w:val="0"/>
      <w:marRight w:val="0"/>
      <w:marTop w:val="0"/>
      <w:marBottom w:val="0"/>
      <w:divBdr>
        <w:top w:val="none" w:sz="0" w:space="0" w:color="auto"/>
        <w:left w:val="none" w:sz="0" w:space="0" w:color="auto"/>
        <w:bottom w:val="none" w:sz="0" w:space="0" w:color="auto"/>
        <w:right w:val="none" w:sz="0" w:space="0" w:color="auto"/>
      </w:divBdr>
    </w:div>
    <w:div w:id="148256298">
      <w:bodyDiv w:val="1"/>
      <w:marLeft w:val="0"/>
      <w:marRight w:val="0"/>
      <w:marTop w:val="0"/>
      <w:marBottom w:val="0"/>
      <w:divBdr>
        <w:top w:val="none" w:sz="0" w:space="0" w:color="auto"/>
        <w:left w:val="none" w:sz="0" w:space="0" w:color="auto"/>
        <w:bottom w:val="none" w:sz="0" w:space="0" w:color="auto"/>
        <w:right w:val="none" w:sz="0" w:space="0" w:color="auto"/>
      </w:divBdr>
    </w:div>
    <w:div w:id="201485250">
      <w:bodyDiv w:val="1"/>
      <w:marLeft w:val="0"/>
      <w:marRight w:val="0"/>
      <w:marTop w:val="0"/>
      <w:marBottom w:val="0"/>
      <w:divBdr>
        <w:top w:val="none" w:sz="0" w:space="0" w:color="auto"/>
        <w:left w:val="none" w:sz="0" w:space="0" w:color="auto"/>
        <w:bottom w:val="none" w:sz="0" w:space="0" w:color="auto"/>
        <w:right w:val="none" w:sz="0" w:space="0" w:color="auto"/>
      </w:divBdr>
    </w:div>
    <w:div w:id="327563843">
      <w:bodyDiv w:val="1"/>
      <w:marLeft w:val="0"/>
      <w:marRight w:val="0"/>
      <w:marTop w:val="0"/>
      <w:marBottom w:val="0"/>
      <w:divBdr>
        <w:top w:val="none" w:sz="0" w:space="0" w:color="auto"/>
        <w:left w:val="none" w:sz="0" w:space="0" w:color="auto"/>
        <w:bottom w:val="none" w:sz="0" w:space="0" w:color="auto"/>
        <w:right w:val="none" w:sz="0" w:space="0" w:color="auto"/>
      </w:divBdr>
    </w:div>
    <w:div w:id="448158898">
      <w:bodyDiv w:val="1"/>
      <w:marLeft w:val="0"/>
      <w:marRight w:val="0"/>
      <w:marTop w:val="0"/>
      <w:marBottom w:val="0"/>
      <w:divBdr>
        <w:top w:val="none" w:sz="0" w:space="0" w:color="auto"/>
        <w:left w:val="none" w:sz="0" w:space="0" w:color="auto"/>
        <w:bottom w:val="none" w:sz="0" w:space="0" w:color="auto"/>
        <w:right w:val="none" w:sz="0" w:space="0" w:color="auto"/>
      </w:divBdr>
    </w:div>
    <w:div w:id="919169947">
      <w:bodyDiv w:val="1"/>
      <w:marLeft w:val="0"/>
      <w:marRight w:val="0"/>
      <w:marTop w:val="0"/>
      <w:marBottom w:val="0"/>
      <w:divBdr>
        <w:top w:val="none" w:sz="0" w:space="0" w:color="auto"/>
        <w:left w:val="none" w:sz="0" w:space="0" w:color="auto"/>
        <w:bottom w:val="none" w:sz="0" w:space="0" w:color="auto"/>
        <w:right w:val="none" w:sz="0" w:space="0" w:color="auto"/>
      </w:divBdr>
    </w:div>
    <w:div w:id="954409699">
      <w:bodyDiv w:val="1"/>
      <w:marLeft w:val="0"/>
      <w:marRight w:val="0"/>
      <w:marTop w:val="0"/>
      <w:marBottom w:val="0"/>
      <w:divBdr>
        <w:top w:val="none" w:sz="0" w:space="0" w:color="auto"/>
        <w:left w:val="none" w:sz="0" w:space="0" w:color="auto"/>
        <w:bottom w:val="none" w:sz="0" w:space="0" w:color="auto"/>
        <w:right w:val="none" w:sz="0" w:space="0" w:color="auto"/>
      </w:divBdr>
    </w:div>
    <w:div w:id="1018846109">
      <w:bodyDiv w:val="1"/>
      <w:marLeft w:val="0"/>
      <w:marRight w:val="0"/>
      <w:marTop w:val="0"/>
      <w:marBottom w:val="0"/>
      <w:divBdr>
        <w:top w:val="none" w:sz="0" w:space="0" w:color="auto"/>
        <w:left w:val="none" w:sz="0" w:space="0" w:color="auto"/>
        <w:bottom w:val="none" w:sz="0" w:space="0" w:color="auto"/>
        <w:right w:val="none" w:sz="0" w:space="0" w:color="auto"/>
      </w:divBdr>
    </w:div>
    <w:div w:id="1025865172">
      <w:bodyDiv w:val="1"/>
      <w:marLeft w:val="0"/>
      <w:marRight w:val="0"/>
      <w:marTop w:val="0"/>
      <w:marBottom w:val="0"/>
      <w:divBdr>
        <w:top w:val="none" w:sz="0" w:space="0" w:color="auto"/>
        <w:left w:val="none" w:sz="0" w:space="0" w:color="auto"/>
        <w:bottom w:val="none" w:sz="0" w:space="0" w:color="auto"/>
        <w:right w:val="none" w:sz="0" w:space="0" w:color="auto"/>
      </w:divBdr>
    </w:div>
    <w:div w:id="1044866650">
      <w:bodyDiv w:val="1"/>
      <w:marLeft w:val="0"/>
      <w:marRight w:val="0"/>
      <w:marTop w:val="0"/>
      <w:marBottom w:val="0"/>
      <w:divBdr>
        <w:top w:val="none" w:sz="0" w:space="0" w:color="auto"/>
        <w:left w:val="none" w:sz="0" w:space="0" w:color="auto"/>
        <w:bottom w:val="none" w:sz="0" w:space="0" w:color="auto"/>
        <w:right w:val="none" w:sz="0" w:space="0" w:color="auto"/>
      </w:divBdr>
    </w:div>
    <w:div w:id="1087727055">
      <w:bodyDiv w:val="1"/>
      <w:marLeft w:val="0"/>
      <w:marRight w:val="0"/>
      <w:marTop w:val="0"/>
      <w:marBottom w:val="0"/>
      <w:divBdr>
        <w:top w:val="none" w:sz="0" w:space="0" w:color="auto"/>
        <w:left w:val="none" w:sz="0" w:space="0" w:color="auto"/>
        <w:bottom w:val="none" w:sz="0" w:space="0" w:color="auto"/>
        <w:right w:val="none" w:sz="0" w:space="0" w:color="auto"/>
      </w:divBdr>
    </w:div>
    <w:div w:id="1138062410">
      <w:bodyDiv w:val="1"/>
      <w:marLeft w:val="0"/>
      <w:marRight w:val="0"/>
      <w:marTop w:val="0"/>
      <w:marBottom w:val="0"/>
      <w:divBdr>
        <w:top w:val="none" w:sz="0" w:space="0" w:color="auto"/>
        <w:left w:val="none" w:sz="0" w:space="0" w:color="auto"/>
        <w:bottom w:val="none" w:sz="0" w:space="0" w:color="auto"/>
        <w:right w:val="none" w:sz="0" w:space="0" w:color="auto"/>
      </w:divBdr>
    </w:div>
    <w:div w:id="1285693621">
      <w:bodyDiv w:val="1"/>
      <w:marLeft w:val="0"/>
      <w:marRight w:val="0"/>
      <w:marTop w:val="0"/>
      <w:marBottom w:val="0"/>
      <w:divBdr>
        <w:top w:val="none" w:sz="0" w:space="0" w:color="auto"/>
        <w:left w:val="none" w:sz="0" w:space="0" w:color="auto"/>
        <w:bottom w:val="none" w:sz="0" w:space="0" w:color="auto"/>
        <w:right w:val="none" w:sz="0" w:space="0" w:color="auto"/>
      </w:divBdr>
    </w:div>
    <w:div w:id="1371689000">
      <w:bodyDiv w:val="1"/>
      <w:marLeft w:val="0"/>
      <w:marRight w:val="0"/>
      <w:marTop w:val="0"/>
      <w:marBottom w:val="0"/>
      <w:divBdr>
        <w:top w:val="none" w:sz="0" w:space="0" w:color="auto"/>
        <w:left w:val="none" w:sz="0" w:space="0" w:color="auto"/>
        <w:bottom w:val="none" w:sz="0" w:space="0" w:color="auto"/>
        <w:right w:val="none" w:sz="0" w:space="0" w:color="auto"/>
      </w:divBdr>
    </w:div>
    <w:div w:id="1377123398">
      <w:bodyDiv w:val="1"/>
      <w:marLeft w:val="0"/>
      <w:marRight w:val="0"/>
      <w:marTop w:val="0"/>
      <w:marBottom w:val="0"/>
      <w:divBdr>
        <w:top w:val="none" w:sz="0" w:space="0" w:color="auto"/>
        <w:left w:val="none" w:sz="0" w:space="0" w:color="auto"/>
        <w:bottom w:val="none" w:sz="0" w:space="0" w:color="auto"/>
        <w:right w:val="none" w:sz="0" w:space="0" w:color="auto"/>
      </w:divBdr>
    </w:div>
    <w:div w:id="1450783608">
      <w:bodyDiv w:val="1"/>
      <w:marLeft w:val="0"/>
      <w:marRight w:val="0"/>
      <w:marTop w:val="0"/>
      <w:marBottom w:val="0"/>
      <w:divBdr>
        <w:top w:val="none" w:sz="0" w:space="0" w:color="auto"/>
        <w:left w:val="none" w:sz="0" w:space="0" w:color="auto"/>
        <w:bottom w:val="none" w:sz="0" w:space="0" w:color="auto"/>
        <w:right w:val="none" w:sz="0" w:space="0" w:color="auto"/>
      </w:divBdr>
    </w:div>
    <w:div w:id="1500266367">
      <w:bodyDiv w:val="1"/>
      <w:marLeft w:val="0"/>
      <w:marRight w:val="0"/>
      <w:marTop w:val="0"/>
      <w:marBottom w:val="0"/>
      <w:divBdr>
        <w:top w:val="none" w:sz="0" w:space="0" w:color="auto"/>
        <w:left w:val="none" w:sz="0" w:space="0" w:color="auto"/>
        <w:bottom w:val="none" w:sz="0" w:space="0" w:color="auto"/>
        <w:right w:val="none" w:sz="0" w:space="0" w:color="auto"/>
      </w:divBdr>
    </w:div>
    <w:div w:id="1786343327">
      <w:bodyDiv w:val="1"/>
      <w:marLeft w:val="0"/>
      <w:marRight w:val="0"/>
      <w:marTop w:val="0"/>
      <w:marBottom w:val="0"/>
      <w:divBdr>
        <w:top w:val="none" w:sz="0" w:space="0" w:color="auto"/>
        <w:left w:val="none" w:sz="0" w:space="0" w:color="auto"/>
        <w:bottom w:val="none" w:sz="0" w:space="0" w:color="auto"/>
        <w:right w:val="none" w:sz="0" w:space="0" w:color="auto"/>
      </w:divBdr>
    </w:div>
    <w:div w:id="2054235714">
      <w:bodyDiv w:val="1"/>
      <w:marLeft w:val="0"/>
      <w:marRight w:val="0"/>
      <w:marTop w:val="0"/>
      <w:marBottom w:val="0"/>
      <w:divBdr>
        <w:top w:val="none" w:sz="0" w:space="0" w:color="auto"/>
        <w:left w:val="none" w:sz="0" w:space="0" w:color="auto"/>
        <w:bottom w:val="none" w:sz="0" w:space="0" w:color="auto"/>
        <w:right w:val="none" w:sz="0" w:space="0" w:color="auto"/>
      </w:divBdr>
    </w:div>
    <w:div w:id="206209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D84D4-E453-464A-BBB4-D3D2A5D8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2017-01-31T19:55:00Z</dcterms:created>
  <dcterms:modified xsi:type="dcterms:W3CDTF">2017-01-31T19:55:00Z</dcterms:modified>
</cp:coreProperties>
</file>