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F03" w:rsidRPr="005364DD" w:rsidRDefault="00587F03" w:rsidP="00587F03">
      <w:pPr>
        <w:jc w:val="center"/>
        <w:rPr>
          <w:rFonts w:ascii="Palatino Linotype" w:hAnsi="Palatino Linotype" w:cs="Arial"/>
          <w:b/>
          <w:sz w:val="20"/>
          <w:szCs w:val="20"/>
        </w:rPr>
      </w:pPr>
      <w:r w:rsidRPr="005364DD">
        <w:rPr>
          <w:rFonts w:ascii="Palatino Linotype" w:hAnsi="Palatino Linotype" w:cs="Arial"/>
          <w:b/>
        </w:rPr>
        <w:t>Sushanth Bruce</w:t>
      </w:r>
    </w:p>
    <w:p w:rsidR="00587F03" w:rsidRPr="005364DD" w:rsidRDefault="00587F03" w:rsidP="00587F03">
      <w:pPr>
        <w:jc w:val="center"/>
        <w:rPr>
          <w:rFonts w:ascii="Palatino Linotype" w:hAnsi="Palatino Linotype" w:cs="Arial"/>
          <w:b/>
          <w:sz w:val="20"/>
          <w:szCs w:val="20"/>
          <w:lang w:val="en-IN"/>
        </w:rPr>
      </w:pPr>
      <w:r w:rsidRPr="005364DD">
        <w:rPr>
          <w:rFonts w:ascii="Palatino Linotype" w:hAnsi="Palatino Linotype" w:cs="Arial"/>
          <w:b/>
          <w:sz w:val="20"/>
          <w:szCs w:val="20"/>
          <w:lang w:val="en-IN"/>
        </w:rPr>
        <w:t>954-860-7868</w:t>
      </w:r>
    </w:p>
    <w:p w:rsidR="00587F03" w:rsidRPr="005364DD" w:rsidRDefault="00587F03" w:rsidP="00587F03">
      <w:pPr>
        <w:jc w:val="center"/>
        <w:rPr>
          <w:rFonts w:ascii="Palatino Linotype" w:hAnsi="Palatino Linotype" w:cs="Arial"/>
          <w:b/>
          <w:sz w:val="20"/>
          <w:szCs w:val="20"/>
          <w:lang w:val="en-IN"/>
        </w:rPr>
      </w:pPr>
      <w:hyperlink r:id="rId7" w:history="1">
        <w:r w:rsidRPr="005364DD">
          <w:rPr>
            <w:rStyle w:val="Hyperlink"/>
            <w:rFonts w:ascii="Palatino Linotype" w:hAnsi="Palatino Linotype" w:cs="Arial"/>
            <w:b/>
            <w:color w:val="auto"/>
            <w:sz w:val="20"/>
            <w:szCs w:val="20"/>
            <w:lang w:val="en-IN"/>
          </w:rPr>
          <w:t>sushanthbruce2@gmail.com</w:t>
        </w:r>
      </w:hyperlink>
    </w:p>
    <w:p w:rsidR="00AA30D8" w:rsidRPr="00AA30D8" w:rsidRDefault="00587F03">
      <w:pPr>
        <w:jc w:val="both"/>
        <w:rPr>
          <w:rFonts w:ascii="Palatino Linotype" w:hAnsi="Palatino Linotype" w:cs="Arial"/>
          <w:b/>
          <w:sz w:val="20"/>
          <w:szCs w:val="20"/>
        </w:rPr>
      </w:pPr>
      <w:r>
        <w:rPr>
          <w:rFonts w:ascii="Palatino Linotype" w:hAnsi="Palatino Linotype" w:cs="Arial"/>
          <w:b/>
          <w:sz w:val="20"/>
          <w:szCs w:val="20"/>
        </w:rPr>
        <w:t xml:space="preserve"> </w:t>
      </w:r>
      <w:r w:rsidR="001E0E20" w:rsidRPr="00AA30D8">
        <w:rPr>
          <w:rFonts w:ascii="Palatino Linotype" w:hAnsi="Palatino Linotype" w:cs="Arial"/>
          <w:b/>
          <w:sz w:val="20"/>
          <w:szCs w:val="20"/>
        </w:rPr>
        <w:t xml:space="preserve">               </w:t>
      </w:r>
      <w:r w:rsidR="001E0E20" w:rsidRPr="00AA30D8">
        <w:rPr>
          <w:rFonts w:ascii="Palatino Linotype" w:hAnsi="Palatino Linotype" w:cs="Arial"/>
          <w:b/>
          <w:sz w:val="20"/>
          <w:szCs w:val="20"/>
        </w:rPr>
        <w:tab/>
        <w:t xml:space="preserve">            </w:t>
      </w:r>
      <w:r w:rsidR="00AA30D8" w:rsidRPr="00AA30D8">
        <w:rPr>
          <w:rFonts w:ascii="Palatino Linotype" w:hAnsi="Palatino Linotype" w:cs="Arial"/>
          <w:b/>
          <w:sz w:val="20"/>
          <w:szCs w:val="20"/>
        </w:rPr>
        <w:t xml:space="preserve">        </w:t>
      </w:r>
      <w:r w:rsidR="00AA30D8">
        <w:rPr>
          <w:rFonts w:ascii="Palatino Linotype" w:hAnsi="Palatino Linotype" w:cs="Arial"/>
          <w:b/>
          <w:sz w:val="20"/>
          <w:szCs w:val="20"/>
        </w:rPr>
        <w:t xml:space="preserve">                      </w:t>
      </w:r>
      <w:r w:rsidR="00AA30D8" w:rsidRPr="00AA30D8">
        <w:rPr>
          <w:rFonts w:ascii="Palatino Linotype" w:hAnsi="Palatino Linotype" w:cs="Arial"/>
          <w:b/>
          <w:sz w:val="20"/>
          <w:szCs w:val="20"/>
        </w:rPr>
        <w:t xml:space="preserve">                          </w:t>
      </w:r>
    </w:p>
    <w:p w:rsidR="001E0E20" w:rsidRPr="00AA30D8" w:rsidRDefault="00AA30D8" w:rsidP="00AA30D8">
      <w:pPr>
        <w:tabs>
          <w:tab w:val="left" w:pos="1824"/>
        </w:tabs>
        <w:jc w:val="both"/>
        <w:rPr>
          <w:rFonts w:ascii="Palatino Linotype" w:hAnsi="Palatino Linotype"/>
          <w:color w:val="000000"/>
          <w:sz w:val="20"/>
          <w:szCs w:val="20"/>
          <w:u w:val="single"/>
        </w:rPr>
      </w:pPr>
      <w:r w:rsidRPr="00AA30D8">
        <w:rPr>
          <w:rFonts w:ascii="Palatino Linotype" w:hAnsi="Palatino Linotype" w:cs="Arial"/>
          <w:b/>
          <w:sz w:val="20"/>
          <w:szCs w:val="20"/>
          <w:u w:val="single"/>
        </w:rPr>
        <w:t xml:space="preserve"> </w:t>
      </w:r>
      <w:r>
        <w:rPr>
          <w:rFonts w:ascii="Palatino Linotype" w:hAnsi="Palatino Linotype"/>
          <w:color w:val="000000"/>
          <w:sz w:val="20"/>
          <w:szCs w:val="20"/>
          <w:u w:val="single"/>
        </w:rPr>
        <w:t xml:space="preserve">                                                                                                                                                                      </w:t>
      </w:r>
      <w:r w:rsidRPr="00AA30D8">
        <w:rPr>
          <w:rFonts w:ascii="Palatino Linotype" w:hAnsi="Palatino Linotype"/>
          <w:color w:val="000000"/>
          <w:sz w:val="20"/>
          <w:szCs w:val="20"/>
          <w:u w:val="single"/>
        </w:rPr>
        <w:tab/>
      </w:r>
      <w:r>
        <w:rPr>
          <w:rFonts w:ascii="Palatino Linotype" w:hAnsi="Palatino Linotype"/>
          <w:color w:val="000000"/>
          <w:sz w:val="20"/>
          <w:szCs w:val="20"/>
          <w:u w:val="single"/>
        </w:rPr>
        <w:t xml:space="preserve">                           </w:t>
      </w:r>
    </w:p>
    <w:p w:rsidR="001E0E20" w:rsidRPr="00587F03" w:rsidRDefault="001E0E20">
      <w:pPr>
        <w:rPr>
          <w:rFonts w:ascii="Palatino Linotype" w:hAnsi="Palatino Linotype" w:cs="Arial"/>
          <w:b/>
          <w:sz w:val="20"/>
          <w:szCs w:val="20"/>
          <w:lang w:val="en-US"/>
        </w:rPr>
      </w:pPr>
      <w:r w:rsidRPr="00AA30D8">
        <w:rPr>
          <w:rFonts w:ascii="Palatino Linotype" w:hAnsi="Palatino Linotype" w:cs="Arial"/>
          <w:b/>
          <w:sz w:val="20"/>
          <w:szCs w:val="20"/>
          <w:u w:val="single"/>
        </w:rPr>
        <w:t>SUMMARY:</w:t>
      </w:r>
    </w:p>
    <w:p w:rsidR="001E0E20" w:rsidRPr="00AA30D8" w:rsidRDefault="001E0E20">
      <w:pPr>
        <w:rPr>
          <w:rFonts w:ascii="Palatino Linotype" w:hAnsi="Palatino Linotype" w:cs="Arial"/>
          <w:b/>
          <w:sz w:val="20"/>
          <w:szCs w:val="20"/>
        </w:rPr>
      </w:pP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Senior Business Analyst with 7+ years of experience in business process analysis/modelling, business requirements gathering, database design and development of Web Based, and Client/Server applications.</w:t>
      </w:r>
    </w:p>
    <w:p w:rsidR="001E0E20" w:rsidRPr="00AA30D8" w:rsidRDefault="001E0E20">
      <w:pPr>
        <w:numPr>
          <w:ilvl w:val="0"/>
          <w:numId w:val="8"/>
        </w:numPr>
        <w:jc w:val="both"/>
        <w:rPr>
          <w:rFonts w:ascii="Palatino Linotype" w:eastAsia="Calibri" w:hAnsi="Palatino Linotype" w:cs="Arial"/>
          <w:sz w:val="20"/>
          <w:szCs w:val="20"/>
        </w:rPr>
      </w:pPr>
      <w:r w:rsidRPr="00AA30D8">
        <w:rPr>
          <w:rFonts w:ascii="Palatino Linotype" w:eastAsia="Calibri" w:hAnsi="Palatino Linotype" w:cs="Arial"/>
          <w:sz w:val="20"/>
          <w:szCs w:val="20"/>
        </w:rPr>
        <w:t xml:space="preserve">Extensive experiences in Investment Banking </w:t>
      </w:r>
      <w:r w:rsidR="004D361A" w:rsidRPr="00AA30D8">
        <w:rPr>
          <w:rFonts w:ascii="Palatino Linotype" w:eastAsia="Calibri" w:hAnsi="Palatino Linotype" w:cs="Arial"/>
          <w:sz w:val="20"/>
          <w:szCs w:val="20"/>
        </w:rPr>
        <w:t>projects</w:t>
      </w:r>
      <w:r w:rsidRPr="00AA30D8">
        <w:rPr>
          <w:rFonts w:ascii="Palatino Linotype" w:eastAsia="Calibri" w:hAnsi="Palatino Linotype" w:cs="Arial"/>
          <w:sz w:val="20"/>
          <w:szCs w:val="20"/>
        </w:rPr>
        <w:t xml:space="preserve"> specialized in Securities Trading (stock trading, fixed income trading, and derivatives trading), wealth </w:t>
      </w:r>
      <w:r w:rsidRPr="00AA30D8">
        <w:rPr>
          <w:rStyle w:val="Emphasis"/>
          <w:rFonts w:ascii="Palatino Linotype" w:eastAsia="Calibri" w:hAnsi="Palatino Linotype" w:cs="Arial"/>
          <w:i w:val="0"/>
          <w:sz w:val="20"/>
          <w:szCs w:val="20"/>
        </w:rPr>
        <w:t>management</w:t>
      </w:r>
      <w:r w:rsidRPr="00AA30D8">
        <w:rPr>
          <w:rFonts w:ascii="Palatino Linotype" w:eastAsia="Calibri" w:hAnsi="Palatino Linotype" w:cs="Arial"/>
          <w:sz w:val="20"/>
          <w:szCs w:val="20"/>
        </w:rPr>
        <w:t xml:space="preserve"> and risk management. </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bCs/>
          <w:sz w:val="20"/>
          <w:szCs w:val="20"/>
        </w:rPr>
        <w:t xml:space="preserve">Expertise in Project Management i.e. </w:t>
      </w:r>
      <w:r w:rsidRPr="00AA30D8">
        <w:rPr>
          <w:rFonts w:ascii="Palatino Linotype" w:hAnsi="Palatino Linotype" w:cs="Arial"/>
          <w:sz w:val="20"/>
          <w:szCs w:val="20"/>
        </w:rPr>
        <w:t>Project Scoping, Planning, Estimating, Scheduling, Organizing, Directing, Controlling, Budgeting and Drafting Remedy Procedures.</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Financial domain expertise with extensive Credit/Debit Card application experience.</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bCs/>
          <w:sz w:val="20"/>
          <w:szCs w:val="20"/>
        </w:rPr>
        <w:t>Experience in facilitating Joint Requirement Planning (JRP) sessions with Business User Groups, conducting Joint Application Development (</w:t>
      </w:r>
      <w:r w:rsidRPr="00AA30D8">
        <w:rPr>
          <w:rFonts w:ascii="Palatino Linotype" w:hAnsi="Palatino Linotype" w:cs="Arial"/>
          <w:sz w:val="20"/>
          <w:szCs w:val="20"/>
        </w:rPr>
        <w:t>JAD) sessions with IT Groups and Conflict Management with Project team members.</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Strong understanding of information technology capabilities and dependencies, including platforms, content management, e-document strategies and process mapping.</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In depth knowledge Rational Unified Process (RUP) methodology, Use Cases, Software Development Life Cycle (SDLC) processes, Object Oriented Analysis and Design (OOA/D).</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Competent in Creating Unified Modeling Language (UML) diagrams such as Use Case Diagrams, Activity Diagrams, Class Diagrams and Sequence Diagrams.</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E</w:t>
      </w:r>
      <w:r w:rsidRPr="00AA30D8">
        <w:rPr>
          <w:rFonts w:ascii="Palatino Linotype" w:eastAsia="GungsuhChe" w:hAnsi="Palatino Linotype" w:cs="Arial"/>
          <w:sz w:val="20"/>
          <w:szCs w:val="20"/>
        </w:rPr>
        <w:t xml:space="preserve">xtensive experience in developing Use Cases, creating </w:t>
      </w:r>
      <w:r w:rsidRPr="00AA30D8">
        <w:rPr>
          <w:rFonts w:ascii="Palatino Linotype" w:hAnsi="Palatino Linotype" w:cs="Arial"/>
          <w:sz w:val="20"/>
          <w:szCs w:val="20"/>
        </w:rPr>
        <w:t xml:space="preserve">Screen </w:t>
      </w:r>
      <w:r w:rsidR="00AA30D8" w:rsidRPr="00AA30D8">
        <w:rPr>
          <w:rFonts w:ascii="Palatino Linotype" w:hAnsi="Palatino Linotype" w:cs="Arial"/>
          <w:sz w:val="20"/>
          <w:szCs w:val="20"/>
        </w:rPr>
        <w:t>Mock-ups</w:t>
      </w:r>
      <w:r w:rsidRPr="00AA30D8">
        <w:rPr>
          <w:rFonts w:ascii="Palatino Linotype" w:hAnsi="Palatino Linotype" w:cs="Arial"/>
          <w:sz w:val="20"/>
          <w:szCs w:val="20"/>
        </w:rPr>
        <w:t>,</w:t>
      </w:r>
      <w:r w:rsidRPr="00AA30D8">
        <w:rPr>
          <w:rFonts w:ascii="Palatino Linotype" w:eastAsia="GungsuhChe" w:hAnsi="Palatino Linotype" w:cs="Arial"/>
          <w:sz w:val="20"/>
          <w:szCs w:val="20"/>
        </w:rPr>
        <w:t xml:space="preserve"> conducting Gap Analysis and Impact Analysis, </w:t>
      </w:r>
      <w:r w:rsidRPr="00AA30D8">
        <w:rPr>
          <w:rFonts w:ascii="Palatino Linotype" w:hAnsi="Palatino Linotype" w:cs="Arial"/>
          <w:sz w:val="20"/>
          <w:szCs w:val="20"/>
        </w:rPr>
        <w:t>SWOT analysis, Cost Benefit Analysis, Risk Analysis.</w:t>
      </w:r>
    </w:p>
    <w:p w:rsidR="001E0E20"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Knowledge in the ETL (Extract, Transform and Load) of data into a data ware house/date mart and Business Intelligence (BI) tools like Business Objects Modules (Reporter, Supervisor, Designer, and Web Intelligence).</w:t>
      </w:r>
    </w:p>
    <w:p w:rsidR="000F3199" w:rsidRPr="00AA30D8" w:rsidRDefault="000F3199">
      <w:pPr>
        <w:numPr>
          <w:ilvl w:val="0"/>
          <w:numId w:val="8"/>
        </w:numPr>
        <w:jc w:val="both"/>
        <w:rPr>
          <w:rFonts w:ascii="Palatino Linotype" w:hAnsi="Palatino Linotype" w:cs="Arial"/>
          <w:sz w:val="20"/>
          <w:szCs w:val="20"/>
        </w:rPr>
      </w:pPr>
      <w:r w:rsidRPr="000F3199">
        <w:rPr>
          <w:rFonts w:ascii="Palatino Linotype" w:hAnsi="Palatino Linotype" w:cs="Arial"/>
          <w:sz w:val="20"/>
          <w:szCs w:val="20"/>
        </w:rPr>
        <w:t>Solid understanding of Volcker terminology such as risk market hedging as it relates to market-making inventory for certain security types</w:t>
      </w:r>
      <w:r>
        <w:rPr>
          <w:rFonts w:ascii="Palatino Linotype" w:hAnsi="Palatino Linotype" w:cs="Arial"/>
          <w:sz w:val="20"/>
          <w:szCs w:val="20"/>
        </w:rPr>
        <w:t>.</w:t>
      </w:r>
    </w:p>
    <w:p w:rsidR="001E0E20" w:rsidRPr="00AA30D8" w:rsidRDefault="001E0E20">
      <w:pPr>
        <w:numPr>
          <w:ilvl w:val="0"/>
          <w:numId w:val="8"/>
        </w:numPr>
        <w:jc w:val="both"/>
        <w:rPr>
          <w:rFonts w:ascii="Palatino Linotype" w:hAnsi="Palatino Linotype" w:cs="Arial"/>
          <w:bCs/>
          <w:sz w:val="20"/>
          <w:szCs w:val="20"/>
        </w:rPr>
      </w:pPr>
      <w:r w:rsidRPr="00AA30D8">
        <w:rPr>
          <w:rFonts w:ascii="Palatino Linotype" w:hAnsi="Palatino Linotype" w:cs="Arial"/>
          <w:bCs/>
          <w:sz w:val="20"/>
          <w:szCs w:val="20"/>
        </w:rPr>
        <w:t xml:space="preserve">Facilitated </w:t>
      </w:r>
      <w:r w:rsidRPr="00AA30D8">
        <w:rPr>
          <w:rFonts w:ascii="Palatino Linotype" w:hAnsi="Palatino Linotype" w:cs="Arial"/>
          <w:sz w:val="20"/>
          <w:szCs w:val="20"/>
        </w:rPr>
        <w:t>Change Management across entire process from Project conceptualization to Testing through Project Delivery, Software Development and Implementation Management</w:t>
      </w:r>
      <w:r w:rsidRPr="00AA30D8">
        <w:rPr>
          <w:rFonts w:ascii="Palatino Linotype" w:hAnsi="Palatino Linotype" w:cs="Arial"/>
          <w:bCs/>
          <w:sz w:val="20"/>
          <w:szCs w:val="20"/>
        </w:rPr>
        <w:t xml:space="preserve"> in diverse Business and Technical Environments. </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Responsible to Track, Document, Capture, Manage and Communicate the Requirements using Requirement Traceability Matrix (RTM) which helped in controlling numerous artifacts produced by the teams across the deliverables for a project</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 xml:space="preserve">Involved in </w:t>
      </w:r>
      <w:r w:rsidRPr="00AA30D8">
        <w:rPr>
          <w:rFonts w:ascii="Palatino Linotype" w:hAnsi="Palatino Linotype" w:cs="Arial"/>
          <w:bCs/>
          <w:sz w:val="20"/>
          <w:szCs w:val="20"/>
        </w:rPr>
        <w:t>Test Planning,</w:t>
      </w:r>
      <w:r w:rsidRPr="00AA30D8">
        <w:rPr>
          <w:rFonts w:ascii="Palatino Linotype" w:hAnsi="Palatino Linotype" w:cs="Arial"/>
          <w:sz w:val="20"/>
          <w:szCs w:val="20"/>
        </w:rPr>
        <w:t xml:space="preserve"> </w:t>
      </w:r>
      <w:r w:rsidRPr="00AA30D8">
        <w:rPr>
          <w:rFonts w:ascii="Palatino Linotype" w:hAnsi="Palatino Linotype" w:cs="Arial"/>
          <w:bCs/>
          <w:sz w:val="20"/>
          <w:szCs w:val="20"/>
        </w:rPr>
        <w:t>Test Preparation</w:t>
      </w:r>
      <w:r w:rsidRPr="00AA30D8">
        <w:rPr>
          <w:rFonts w:ascii="Palatino Linotype" w:hAnsi="Palatino Linotype" w:cs="Arial"/>
          <w:sz w:val="20"/>
          <w:szCs w:val="20"/>
        </w:rPr>
        <w:t xml:space="preserve">, </w:t>
      </w:r>
      <w:r w:rsidRPr="00AA30D8">
        <w:rPr>
          <w:rFonts w:ascii="Palatino Linotype" w:hAnsi="Palatino Linotype" w:cs="Arial"/>
          <w:bCs/>
          <w:sz w:val="20"/>
          <w:szCs w:val="20"/>
        </w:rPr>
        <w:t>Test Execution</w:t>
      </w:r>
      <w:r w:rsidRPr="00AA30D8">
        <w:rPr>
          <w:rFonts w:ascii="Palatino Linotype" w:hAnsi="Palatino Linotype" w:cs="Arial"/>
          <w:sz w:val="20"/>
          <w:szCs w:val="20"/>
        </w:rPr>
        <w:t xml:space="preserve">, </w:t>
      </w:r>
      <w:r w:rsidRPr="00AA30D8">
        <w:rPr>
          <w:rFonts w:ascii="Palatino Linotype" w:hAnsi="Palatino Linotype" w:cs="Arial"/>
          <w:bCs/>
          <w:sz w:val="20"/>
          <w:szCs w:val="20"/>
        </w:rPr>
        <w:t xml:space="preserve">Issue Resolution </w:t>
      </w:r>
      <w:r w:rsidRPr="00AA30D8">
        <w:rPr>
          <w:rFonts w:ascii="Palatino Linotype" w:hAnsi="Palatino Linotype" w:cs="Arial"/>
          <w:sz w:val="20"/>
          <w:szCs w:val="20"/>
        </w:rPr>
        <w:t xml:space="preserve">and </w:t>
      </w:r>
      <w:r w:rsidRPr="00AA30D8">
        <w:rPr>
          <w:rFonts w:ascii="Palatino Linotype" w:hAnsi="Palatino Linotype" w:cs="Arial"/>
          <w:bCs/>
          <w:sz w:val="20"/>
          <w:szCs w:val="20"/>
        </w:rPr>
        <w:t>Report Generation</w:t>
      </w:r>
      <w:r w:rsidRPr="00AA30D8">
        <w:rPr>
          <w:rFonts w:ascii="Palatino Linotype" w:hAnsi="Palatino Linotype" w:cs="Arial"/>
          <w:sz w:val="20"/>
          <w:szCs w:val="20"/>
        </w:rPr>
        <w:t xml:space="preserve"> to assure that all aspects of a Project are in Compliance with the Business Requirements. </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Strong experience in conducting User Acceptance Testing (UAT) and documentation of Test Cases. Expertise in designing and developing Test Plans and Test Scripts.</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Interface with clients from Operations, Marketing, Sales, Technologies, and Outside Vendors and act as their customer interface point as the lead of the Projects.</w:t>
      </w:r>
    </w:p>
    <w:p w:rsidR="001E0E20" w:rsidRPr="00AA30D8" w:rsidRDefault="001E0E20">
      <w:pPr>
        <w:numPr>
          <w:ilvl w:val="0"/>
          <w:numId w:val="8"/>
        </w:numPr>
        <w:jc w:val="both"/>
        <w:rPr>
          <w:rFonts w:ascii="Palatino Linotype" w:hAnsi="Palatino Linotype" w:cs="Arial"/>
          <w:sz w:val="20"/>
          <w:szCs w:val="20"/>
        </w:rPr>
      </w:pPr>
      <w:r w:rsidRPr="00AA30D8">
        <w:rPr>
          <w:rFonts w:ascii="Palatino Linotype" w:hAnsi="Palatino Linotype" w:cs="Arial"/>
          <w:sz w:val="20"/>
          <w:szCs w:val="20"/>
        </w:rPr>
        <w:t>Highly motivated team player with excellent Interpersonal and Customer Relational Skills, Proven Communication, Organizational, Analytical, Presentation Skills, and Leadership Qualities.</w:t>
      </w:r>
    </w:p>
    <w:p w:rsidR="001E0E20" w:rsidRPr="00AA30D8" w:rsidRDefault="001E0E20">
      <w:pPr>
        <w:rPr>
          <w:rFonts w:ascii="Palatino Linotype" w:hAnsi="Palatino Linotype" w:cs="Arial"/>
          <w:sz w:val="20"/>
          <w:szCs w:val="20"/>
        </w:rPr>
      </w:pPr>
    </w:p>
    <w:p w:rsidR="001E0E20" w:rsidRPr="00AA30D8" w:rsidRDefault="001E0E20">
      <w:pPr>
        <w:rPr>
          <w:rFonts w:ascii="Palatino Linotype" w:hAnsi="Palatino Linotype" w:cs="Arial"/>
          <w:b/>
          <w:sz w:val="20"/>
          <w:szCs w:val="20"/>
        </w:rPr>
      </w:pPr>
    </w:p>
    <w:p w:rsidR="001E0E20" w:rsidRPr="00AA30D8" w:rsidRDefault="001E0E20">
      <w:pPr>
        <w:jc w:val="both"/>
        <w:rPr>
          <w:rFonts w:ascii="Palatino Linotype" w:hAnsi="Palatino Linotype" w:cs="Arial"/>
          <w:b/>
          <w:bCs/>
          <w:sz w:val="20"/>
          <w:szCs w:val="20"/>
          <w:u w:val="single"/>
        </w:rPr>
      </w:pPr>
      <w:r w:rsidRPr="00AA30D8">
        <w:rPr>
          <w:rFonts w:ascii="Palatino Linotype" w:hAnsi="Palatino Linotype" w:cs="Arial"/>
          <w:b/>
          <w:bCs/>
          <w:sz w:val="20"/>
          <w:szCs w:val="20"/>
          <w:u w:val="single"/>
        </w:rPr>
        <w:t>Software/Hardware:</w:t>
      </w:r>
    </w:p>
    <w:p w:rsidR="001E0E20" w:rsidRPr="00AA30D8" w:rsidRDefault="001E0E20">
      <w:pPr>
        <w:jc w:val="both"/>
        <w:rPr>
          <w:rFonts w:ascii="Palatino Linotype" w:hAnsi="Palatino Linotype" w:cs="Arial"/>
          <w:sz w:val="20"/>
          <w:szCs w:val="20"/>
        </w:rPr>
      </w:pPr>
      <w:r w:rsidRPr="00AA30D8">
        <w:rPr>
          <w:rFonts w:ascii="Palatino Linotype" w:hAnsi="Palatino Linotype" w:cs="Arial"/>
          <w:sz w:val="20"/>
          <w:szCs w:val="20"/>
        </w:rPr>
        <w:t>ERWIN, ETL: Ascential Data</w:t>
      </w:r>
      <w:r w:rsidR="00AA30D8">
        <w:rPr>
          <w:rFonts w:ascii="Palatino Linotype" w:hAnsi="Palatino Linotype" w:cs="Arial"/>
          <w:sz w:val="20"/>
          <w:szCs w:val="20"/>
        </w:rPr>
        <w:t xml:space="preserve"> </w:t>
      </w:r>
      <w:r w:rsidRPr="00AA30D8">
        <w:rPr>
          <w:rFonts w:ascii="Palatino Linotype" w:hAnsi="Palatino Linotype" w:cs="Arial"/>
          <w:sz w:val="20"/>
          <w:szCs w:val="20"/>
        </w:rPr>
        <w:t xml:space="preserve">Stage (7.x, 6.x, 5.x), Star-Schema Modeling, Snowflake Modeling, FACT and dimension tables, Erwin 4.0, Business Objects, Micro strategy, Erwin 4.x, C/C++, Java SE 1.4, TURBO PASCAL 7.0, VB.Net, HTML, COBOL, SQL Server, SOA, SAP SD, MySQL, Agile/Scrum, </w:t>
      </w:r>
      <w:r w:rsidR="004D361A" w:rsidRPr="00AA30D8">
        <w:rPr>
          <w:rFonts w:ascii="Palatino Linotype" w:hAnsi="Palatino Linotype" w:cs="Arial"/>
          <w:sz w:val="20"/>
          <w:szCs w:val="20"/>
        </w:rPr>
        <w:t>Ora</w:t>
      </w:r>
      <w:r w:rsidR="004D361A">
        <w:rPr>
          <w:rFonts w:ascii="Palatino Linotype" w:hAnsi="Palatino Linotype" w:cs="Arial"/>
          <w:sz w:val="20"/>
          <w:szCs w:val="20"/>
        </w:rPr>
        <w:t xml:space="preserve">cle, Visio, Sybase ASA </w:t>
      </w:r>
      <w:r w:rsidRPr="00AA30D8">
        <w:rPr>
          <w:rFonts w:ascii="Palatino Linotype" w:hAnsi="Palatino Linotype" w:cs="Arial"/>
          <w:sz w:val="20"/>
          <w:szCs w:val="20"/>
        </w:rPr>
        <w:t xml:space="preserve">.ASP/ASP.net, PHP, Microprocessors 8085 &amp; 8086, Unix, </w:t>
      </w:r>
      <w:r w:rsidR="004D361A">
        <w:rPr>
          <w:rFonts w:ascii="Palatino Linotype" w:hAnsi="Palatino Linotype" w:cs="Arial"/>
          <w:sz w:val="20"/>
          <w:szCs w:val="20"/>
        </w:rPr>
        <w:t xml:space="preserve">MVS, MS Windows, MS DOS, MS Office </w:t>
      </w:r>
    </w:p>
    <w:p w:rsidR="001E0E20" w:rsidRPr="00AA30D8" w:rsidRDefault="001E0E20">
      <w:pPr>
        <w:rPr>
          <w:rFonts w:ascii="Palatino Linotype" w:hAnsi="Palatino Linotype" w:cs="Arial"/>
          <w:b/>
          <w:sz w:val="20"/>
          <w:szCs w:val="20"/>
          <w:u w:val="single"/>
        </w:rPr>
      </w:pPr>
    </w:p>
    <w:p w:rsidR="001E0E20" w:rsidRPr="00AA30D8" w:rsidRDefault="001E0E20">
      <w:pPr>
        <w:rPr>
          <w:rFonts w:ascii="Palatino Linotype" w:hAnsi="Palatino Linotype" w:cs="Arial"/>
          <w:b/>
          <w:sz w:val="20"/>
          <w:szCs w:val="20"/>
          <w:u w:val="single"/>
        </w:rPr>
      </w:pPr>
    </w:p>
    <w:p w:rsidR="004D361A" w:rsidRDefault="004D361A">
      <w:pPr>
        <w:rPr>
          <w:rFonts w:ascii="Palatino Linotype" w:hAnsi="Palatino Linotype" w:cs="Arial"/>
          <w:b/>
          <w:sz w:val="20"/>
          <w:szCs w:val="20"/>
          <w:u w:val="single"/>
        </w:rPr>
      </w:pPr>
    </w:p>
    <w:p w:rsidR="004D361A" w:rsidRDefault="004D361A">
      <w:pPr>
        <w:rPr>
          <w:rFonts w:ascii="Palatino Linotype" w:hAnsi="Palatino Linotype" w:cs="Arial"/>
          <w:b/>
          <w:sz w:val="20"/>
          <w:szCs w:val="20"/>
          <w:u w:val="single"/>
        </w:rPr>
      </w:pPr>
    </w:p>
    <w:p w:rsidR="004D361A" w:rsidRDefault="004D361A">
      <w:pPr>
        <w:rPr>
          <w:rFonts w:ascii="Palatino Linotype" w:hAnsi="Palatino Linotype" w:cs="Arial"/>
          <w:b/>
          <w:sz w:val="20"/>
          <w:szCs w:val="20"/>
          <w:u w:val="single"/>
        </w:rPr>
      </w:pPr>
    </w:p>
    <w:p w:rsidR="001E0E20" w:rsidRPr="00AA30D8" w:rsidRDefault="001E0E20">
      <w:pPr>
        <w:rPr>
          <w:rFonts w:ascii="Palatino Linotype" w:hAnsi="Palatino Linotype" w:cs="Arial"/>
          <w:b/>
          <w:sz w:val="20"/>
          <w:szCs w:val="20"/>
          <w:u w:val="single"/>
        </w:rPr>
      </w:pPr>
      <w:r w:rsidRPr="00AA30D8">
        <w:rPr>
          <w:rFonts w:ascii="Palatino Linotype" w:hAnsi="Palatino Linotype" w:cs="Arial"/>
          <w:b/>
          <w:sz w:val="20"/>
          <w:szCs w:val="20"/>
          <w:u w:val="single"/>
        </w:rPr>
        <w:t>PROFESSIONAL EXPERIENCE:</w:t>
      </w:r>
    </w:p>
    <w:p w:rsidR="001E0E20" w:rsidRPr="00AA30D8" w:rsidRDefault="001E0E20">
      <w:pPr>
        <w:rPr>
          <w:rFonts w:ascii="Palatino Linotype" w:hAnsi="Palatino Linotype" w:cs="Arial"/>
          <w:b/>
          <w:sz w:val="20"/>
          <w:szCs w:val="20"/>
          <w:lang w:val="en-US"/>
        </w:rPr>
      </w:pPr>
    </w:p>
    <w:p w:rsidR="001E0E20" w:rsidRPr="00AA30D8" w:rsidRDefault="001E0E20">
      <w:pPr>
        <w:rPr>
          <w:rFonts w:ascii="Palatino Linotype" w:hAnsi="Palatino Linotype" w:cs="Arial"/>
          <w:b/>
          <w:sz w:val="20"/>
          <w:szCs w:val="20"/>
          <w:u w:val="single"/>
          <w:lang w:val="en-US"/>
        </w:rPr>
      </w:pPr>
      <w:r w:rsidRPr="00AA30D8">
        <w:rPr>
          <w:rFonts w:ascii="Palatino Linotype" w:hAnsi="Palatino Linotype" w:cs="Arial"/>
          <w:b/>
          <w:sz w:val="20"/>
          <w:szCs w:val="20"/>
          <w:u w:val="single"/>
        </w:rPr>
        <w:t>CITI – Smith Barney, New York City</w:t>
      </w:r>
      <w:r w:rsidRPr="00AA30D8">
        <w:rPr>
          <w:rFonts w:ascii="Palatino Linotype" w:hAnsi="Palatino Linotype" w:cs="Arial"/>
          <w:b/>
          <w:bCs/>
          <w:sz w:val="20"/>
          <w:szCs w:val="20"/>
          <w:u w:val="single"/>
          <w:lang w:val="fr-FR"/>
        </w:rPr>
        <w:t xml:space="preserve">            </w:t>
      </w:r>
      <w:r w:rsidRPr="00AA30D8">
        <w:rPr>
          <w:rFonts w:ascii="Palatino Linotype" w:hAnsi="Palatino Linotype" w:cs="Arial"/>
          <w:b/>
          <w:sz w:val="20"/>
          <w:szCs w:val="20"/>
          <w:u w:val="single"/>
          <w:lang w:val="en-US"/>
        </w:rPr>
        <w:t xml:space="preserve">       </w:t>
      </w:r>
      <w:r w:rsidRPr="00AA30D8">
        <w:rPr>
          <w:rFonts w:ascii="Palatino Linotype" w:hAnsi="Palatino Linotype" w:cs="Arial"/>
          <w:b/>
          <w:sz w:val="20"/>
          <w:szCs w:val="20"/>
          <w:u w:val="single"/>
          <w:lang w:val="en-US"/>
        </w:rPr>
        <w:tab/>
        <w:t xml:space="preserve">     </w:t>
      </w:r>
      <w:r w:rsidR="00AA30D8" w:rsidRPr="00AA30D8">
        <w:rPr>
          <w:rFonts w:ascii="Palatino Linotype" w:hAnsi="Palatino Linotype" w:cs="Arial"/>
          <w:b/>
          <w:sz w:val="20"/>
          <w:szCs w:val="20"/>
          <w:u w:val="single"/>
          <w:lang w:val="en-US"/>
        </w:rPr>
        <w:t xml:space="preserve">   </w:t>
      </w:r>
      <w:r w:rsidR="00AA30D8" w:rsidRPr="00AA30D8">
        <w:rPr>
          <w:rFonts w:ascii="Palatino Linotype" w:hAnsi="Palatino Linotype" w:cs="Arial"/>
          <w:b/>
          <w:sz w:val="20"/>
          <w:szCs w:val="20"/>
          <w:u w:val="single"/>
          <w:lang w:val="en-US"/>
        </w:rPr>
        <w:tab/>
      </w:r>
      <w:r w:rsidR="00AA30D8" w:rsidRPr="00AA30D8">
        <w:rPr>
          <w:rFonts w:ascii="Palatino Linotype" w:hAnsi="Palatino Linotype" w:cs="Arial"/>
          <w:b/>
          <w:sz w:val="20"/>
          <w:szCs w:val="20"/>
          <w:u w:val="single"/>
          <w:lang w:val="en-US"/>
        </w:rPr>
        <w:tab/>
      </w:r>
      <w:r w:rsidR="00AA30D8" w:rsidRPr="00AA30D8">
        <w:rPr>
          <w:rFonts w:ascii="Palatino Linotype" w:hAnsi="Palatino Linotype" w:cs="Arial"/>
          <w:b/>
          <w:sz w:val="20"/>
          <w:szCs w:val="20"/>
          <w:u w:val="single"/>
          <w:lang w:val="en-US"/>
        </w:rPr>
        <w:tab/>
      </w:r>
      <w:r w:rsidR="00AA30D8" w:rsidRPr="00AA30D8">
        <w:rPr>
          <w:rFonts w:ascii="Palatino Linotype" w:hAnsi="Palatino Linotype" w:cs="Arial"/>
          <w:b/>
          <w:sz w:val="20"/>
          <w:szCs w:val="20"/>
          <w:u w:val="single"/>
          <w:lang w:val="en-US"/>
        </w:rPr>
        <w:tab/>
        <w:t xml:space="preserve">       </w:t>
      </w:r>
      <w:r w:rsidR="00AA30D8">
        <w:rPr>
          <w:rFonts w:ascii="Palatino Linotype" w:hAnsi="Palatino Linotype" w:cs="Arial"/>
          <w:b/>
          <w:sz w:val="20"/>
          <w:szCs w:val="20"/>
          <w:u w:val="single"/>
          <w:lang w:val="en-US"/>
        </w:rPr>
        <w:t xml:space="preserve">         </w:t>
      </w:r>
      <w:r w:rsidR="00B57E43">
        <w:rPr>
          <w:rFonts w:ascii="Palatino Linotype" w:hAnsi="Palatino Linotype" w:cs="Arial"/>
          <w:b/>
          <w:sz w:val="20"/>
          <w:szCs w:val="20"/>
          <w:u w:val="single"/>
          <w:lang w:val="en-US"/>
        </w:rPr>
        <w:t xml:space="preserve">  Sep 2014 </w:t>
      </w:r>
      <w:r w:rsidR="00CE7B95">
        <w:rPr>
          <w:rFonts w:ascii="Palatino Linotype" w:hAnsi="Palatino Linotype" w:cs="Arial"/>
          <w:b/>
          <w:sz w:val="20"/>
          <w:szCs w:val="20"/>
          <w:u w:val="single"/>
          <w:lang w:val="en-US"/>
        </w:rPr>
        <w:t>– Till</w:t>
      </w:r>
      <w:r w:rsidR="00B57E43">
        <w:rPr>
          <w:rFonts w:ascii="Palatino Linotype" w:hAnsi="Palatino Linotype" w:cs="Arial"/>
          <w:b/>
          <w:sz w:val="20"/>
          <w:szCs w:val="20"/>
          <w:u w:val="single"/>
          <w:lang w:val="en-US"/>
        </w:rPr>
        <w:t xml:space="preserve"> Now</w:t>
      </w:r>
    </w:p>
    <w:p w:rsidR="001E0E20" w:rsidRPr="00AA30D8" w:rsidRDefault="001E0E20">
      <w:pPr>
        <w:rPr>
          <w:rFonts w:ascii="Palatino Linotype" w:hAnsi="Palatino Linotype" w:cs="Arial"/>
          <w:b/>
          <w:sz w:val="20"/>
          <w:szCs w:val="20"/>
        </w:rPr>
      </w:pPr>
      <w:r w:rsidRPr="00AA30D8">
        <w:rPr>
          <w:rFonts w:ascii="Palatino Linotype" w:hAnsi="Palatino Linotype" w:cs="Arial"/>
          <w:b/>
          <w:sz w:val="20"/>
          <w:szCs w:val="20"/>
        </w:rPr>
        <w:t xml:space="preserve">Sr. </w:t>
      </w:r>
      <w:r w:rsidR="00CE7B95">
        <w:rPr>
          <w:rFonts w:ascii="Palatino Linotype" w:hAnsi="Palatino Linotype" w:cs="Arial"/>
          <w:b/>
          <w:sz w:val="20"/>
          <w:szCs w:val="20"/>
        </w:rPr>
        <w:t xml:space="preserve">Business System </w:t>
      </w:r>
      <w:r w:rsidRPr="00AA30D8">
        <w:rPr>
          <w:rFonts w:ascii="Palatino Linotype" w:hAnsi="Palatino Linotype" w:cs="Arial"/>
          <w:b/>
          <w:sz w:val="20"/>
          <w:szCs w:val="20"/>
        </w:rPr>
        <w:t>Analyst</w:t>
      </w:r>
    </w:p>
    <w:p w:rsidR="001E0E20" w:rsidRPr="00AA30D8" w:rsidRDefault="001E0E20">
      <w:pPr>
        <w:rPr>
          <w:rFonts w:ascii="Palatino Linotype" w:hAnsi="Palatino Linotype" w:cs="Arial"/>
          <w:b/>
          <w:sz w:val="20"/>
          <w:szCs w:val="20"/>
        </w:rPr>
      </w:pPr>
    </w:p>
    <w:p w:rsidR="001E0E20" w:rsidRDefault="001E0E20">
      <w:pPr>
        <w:ind w:right="8"/>
        <w:jc w:val="both"/>
        <w:rPr>
          <w:rFonts w:ascii="Palatino Linotype" w:hAnsi="Palatino Linotype" w:cs="Arial"/>
          <w:sz w:val="20"/>
          <w:szCs w:val="20"/>
        </w:rPr>
      </w:pPr>
      <w:r w:rsidRPr="00AA30D8">
        <w:rPr>
          <w:rFonts w:ascii="Palatino Linotype" w:hAnsi="Palatino Linotype" w:cs="Arial"/>
          <w:sz w:val="20"/>
          <w:szCs w:val="20"/>
        </w:rPr>
        <w:t xml:space="preserve">Smith Barney is a division of Citigroup Global Capital Markets Inc., a global, full-service financial firm that provides brokerage, investment banking and asset management services to corporations, governments and individuals around the world. </w:t>
      </w:r>
    </w:p>
    <w:p w:rsidR="00CE7B95" w:rsidRPr="00CE7B95" w:rsidRDefault="00CE7B95" w:rsidP="00CE7B95">
      <w:pPr>
        <w:ind w:right="8"/>
        <w:rPr>
          <w:rFonts w:ascii="Palatino Linotype" w:hAnsi="Palatino Linotype" w:cs="Arial"/>
          <w:b/>
          <w:iCs/>
          <w:sz w:val="20"/>
          <w:szCs w:val="20"/>
          <w:lang w:val="en-US"/>
        </w:rPr>
      </w:pPr>
      <w:r w:rsidRPr="00CE7B95">
        <w:rPr>
          <w:rFonts w:ascii="Palatino Linotype" w:hAnsi="Palatino Linotype" w:cs="Arial"/>
          <w:sz w:val="20"/>
          <w:szCs w:val="20"/>
        </w:rPr>
        <w:t>Worked on multiple projects for the Corporate Treasury team:- a) Worked on Volcker project. As part of Section 619 of the Dodd-Frank rule referred to as Volcker Rule mandates financial institution like Citibank to deliver a set of daily proprietary trading metrics to various regulators. As part of this rule, I worked on automating current manual process to report CMM FRA and ETD products for Volcker</w:t>
      </w:r>
      <w:r>
        <w:rPr>
          <w:rFonts w:ascii="Palatino Linotype" w:hAnsi="Palatino Linotype" w:cs="Arial"/>
          <w:sz w:val="20"/>
          <w:szCs w:val="20"/>
        </w:rPr>
        <w:t xml:space="preserve"> </w:t>
      </w:r>
      <w:r w:rsidRPr="00CE7B95">
        <w:rPr>
          <w:rFonts w:ascii="Palatino Linotype" w:hAnsi="Palatino Linotype" w:cs="Arial"/>
          <w:sz w:val="20"/>
          <w:szCs w:val="20"/>
        </w:rPr>
        <w:t>reporting from Summit trading application to strategic risk system. </w:t>
      </w:r>
      <w:r w:rsidRPr="00CE7B95">
        <w:rPr>
          <w:rFonts w:ascii="Palatino Linotype" w:hAnsi="Palatino Linotype" w:cs="Arial"/>
          <w:sz w:val="20"/>
          <w:szCs w:val="20"/>
        </w:rPr>
        <w:br/>
        <w:t>b) Worked on IBAM project, in effort to mitigate exposure to market risk, team is required to feed all inventory into a strategic risk calculating engine for aggregation of Economic Value-at-Risk and market risk reporting. </w:t>
      </w:r>
      <w:r w:rsidRPr="00CE7B95">
        <w:rPr>
          <w:rFonts w:ascii="Palatino Linotype" w:hAnsi="Palatino Linotype" w:cs="Arial"/>
          <w:sz w:val="20"/>
          <w:szCs w:val="20"/>
        </w:rPr>
        <w:br/>
        <w:t> </w:t>
      </w:r>
      <w:r w:rsidRPr="00CE7B95">
        <w:rPr>
          <w:rFonts w:ascii="Palatino Linotype" w:hAnsi="Palatino Linotype" w:cs="Arial"/>
          <w:sz w:val="20"/>
          <w:szCs w:val="20"/>
        </w:rPr>
        <w:br/>
      </w:r>
      <w:r w:rsidRPr="00CE7B95">
        <w:rPr>
          <w:rFonts w:ascii="Palatino Linotype" w:hAnsi="Palatino Linotype" w:cs="Arial"/>
          <w:b/>
          <w:iCs/>
          <w:sz w:val="20"/>
          <w:szCs w:val="20"/>
          <w:lang w:val="en-US"/>
        </w:rPr>
        <w:t>Responsibilities</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rPr>
        <w:t xml:space="preserve"> </w:t>
      </w:r>
      <w:r w:rsidRPr="00CE7B95">
        <w:rPr>
          <w:rFonts w:ascii="Palatino Linotype" w:hAnsi="Palatino Linotype" w:cs="Arial"/>
          <w:sz w:val="20"/>
          <w:szCs w:val="20"/>
          <w:lang w:val="en-US"/>
        </w:rPr>
        <w:t>Effectively gathered requirements from the business users.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Created BRD and FSD specifications and the business rules/constraints documents along with requirements traceability matrix. </w:t>
      </w:r>
    </w:p>
    <w:p w:rsidR="000F3199" w:rsidRDefault="000F3199" w:rsidP="00CE7B95">
      <w:pPr>
        <w:pStyle w:val="ListParagraph"/>
        <w:numPr>
          <w:ilvl w:val="0"/>
          <w:numId w:val="14"/>
        </w:numPr>
        <w:ind w:right="8"/>
        <w:rPr>
          <w:rFonts w:ascii="Palatino Linotype" w:hAnsi="Palatino Linotype" w:cs="Arial"/>
          <w:sz w:val="20"/>
          <w:szCs w:val="20"/>
          <w:lang w:val="en-US"/>
        </w:rPr>
      </w:pPr>
      <w:r w:rsidRPr="000F3199">
        <w:rPr>
          <w:rFonts w:ascii="Palatino Linotype" w:hAnsi="Palatino Linotype" w:cs="Arial"/>
          <w:sz w:val="20"/>
          <w:szCs w:val="20"/>
        </w:rPr>
        <w:t>Analysed Volcker Rule impact on business lines, covered funds &amp; source systems for Dodd-Frank implementations; SEF, RSD</w:t>
      </w:r>
      <w:r>
        <w:rPr>
          <w:rFonts w:ascii="Palatino Linotype" w:hAnsi="Palatino Linotype" w:cs="Arial"/>
          <w:sz w:val="20"/>
          <w:szCs w:val="20"/>
        </w:rPr>
        <w:t>.</w:t>
      </w:r>
      <w:r w:rsidRPr="000F3199">
        <w:rPr>
          <w:rFonts w:ascii="Palatino Linotype" w:hAnsi="Palatino Linotype" w:cs="Arial"/>
          <w:sz w:val="20"/>
          <w:szCs w:val="20"/>
        </w:rPr>
        <w:t>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 xml:space="preserve"> Created project plans using Microsoft project and maintained resources spreadsheets.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Worked with data modelers, data analysts, designers, architects, developers and end users.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Created data file layouts for internal and external data feeds, data mappings and data dictionaries.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 xml:space="preserve"> Created data transformation rules for data flow from source to target systems.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Created workflow diagrams and Business Process Models using Microsoft Visio.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Documented change request management, tracking the modifications and updating the project documents.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Tested the entire data flow from source to target system included data extraction, data transformations and data load.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 xml:space="preserve"> Conducted system testing and user Acceptance testing and created test plans, test scenarios, test cases, test result analysis &amp; defect management. </w:t>
      </w:r>
    </w:p>
    <w:p w:rsid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Developed &amp; conducted UAT test plans, test scripts. </w:t>
      </w:r>
    </w:p>
    <w:p w:rsidR="00CE7B95" w:rsidRPr="00CE7B95" w:rsidRDefault="00CE7B95" w:rsidP="00CE7B95">
      <w:pPr>
        <w:pStyle w:val="ListParagraph"/>
        <w:numPr>
          <w:ilvl w:val="0"/>
          <w:numId w:val="14"/>
        </w:numPr>
        <w:ind w:right="8"/>
        <w:rPr>
          <w:rFonts w:ascii="Palatino Linotype" w:hAnsi="Palatino Linotype" w:cs="Arial"/>
          <w:sz w:val="20"/>
          <w:szCs w:val="20"/>
          <w:lang w:val="en-US"/>
        </w:rPr>
      </w:pPr>
      <w:r w:rsidRPr="00CE7B95">
        <w:rPr>
          <w:rFonts w:ascii="Palatino Linotype" w:hAnsi="Palatino Linotype" w:cs="Arial"/>
          <w:sz w:val="20"/>
          <w:szCs w:val="20"/>
          <w:lang w:val="en-US"/>
        </w:rPr>
        <w:t xml:space="preserve"> Conducted user training and created user manuals.</w:t>
      </w:r>
    </w:p>
    <w:p w:rsidR="00CE7B95" w:rsidRPr="00CE7B95" w:rsidRDefault="00CE7B95">
      <w:pPr>
        <w:ind w:right="8"/>
        <w:jc w:val="both"/>
        <w:rPr>
          <w:rFonts w:ascii="Palatino Linotype" w:hAnsi="Palatino Linotype" w:cs="Arial"/>
          <w:sz w:val="20"/>
          <w:szCs w:val="20"/>
          <w:lang w:val="en-US"/>
        </w:rPr>
      </w:pPr>
    </w:p>
    <w:p w:rsidR="001E0E20" w:rsidRPr="00AA30D8" w:rsidRDefault="001E0E20">
      <w:pPr>
        <w:rPr>
          <w:rFonts w:ascii="Palatino Linotype" w:hAnsi="Palatino Linotype" w:cs="Arial"/>
          <w:sz w:val="20"/>
          <w:szCs w:val="20"/>
          <w:lang w:val="en-US"/>
        </w:rPr>
      </w:pPr>
      <w:r w:rsidRPr="00AA30D8">
        <w:rPr>
          <w:rFonts w:ascii="Palatino Linotype" w:hAnsi="Palatino Linotype" w:cs="Arial"/>
          <w:b/>
          <w:sz w:val="20"/>
          <w:szCs w:val="20"/>
          <w:lang w:val="en-US"/>
        </w:rPr>
        <w:t xml:space="preserve">Environment: </w:t>
      </w:r>
      <w:r w:rsidRPr="00AA30D8">
        <w:rPr>
          <w:rFonts w:ascii="Palatino Linotype" w:hAnsi="Palatino Linotype" w:cs="Arial"/>
          <w:sz w:val="20"/>
          <w:szCs w:val="20"/>
          <w:lang w:val="en-US"/>
        </w:rPr>
        <w:t>Windows</w:t>
      </w:r>
      <w:r w:rsidRPr="00AA30D8">
        <w:rPr>
          <w:rFonts w:ascii="Palatino Linotype" w:hAnsi="Palatino Linotype" w:cs="Arial"/>
          <w:b/>
          <w:sz w:val="20"/>
          <w:szCs w:val="20"/>
          <w:lang w:val="en-US"/>
        </w:rPr>
        <w:t xml:space="preserve">, </w:t>
      </w:r>
      <w:r w:rsidRPr="00AA30D8">
        <w:rPr>
          <w:rFonts w:ascii="Palatino Linotype" w:hAnsi="Palatino Linotype" w:cs="Arial"/>
          <w:sz w:val="20"/>
          <w:szCs w:val="20"/>
          <w:lang w:val="en-US"/>
        </w:rPr>
        <w:t xml:space="preserve">MS </w:t>
      </w:r>
      <w:r w:rsidR="00AA30D8" w:rsidRPr="00AA30D8">
        <w:rPr>
          <w:rFonts w:ascii="Palatino Linotype" w:hAnsi="Palatino Linotype" w:cs="Arial"/>
          <w:sz w:val="20"/>
          <w:szCs w:val="20"/>
          <w:lang w:val="en-US"/>
        </w:rPr>
        <w:t>Office (</w:t>
      </w:r>
      <w:r w:rsidRPr="00AA30D8">
        <w:rPr>
          <w:rFonts w:ascii="Palatino Linotype" w:hAnsi="Palatino Linotype" w:cs="Arial"/>
          <w:sz w:val="20"/>
          <w:szCs w:val="20"/>
          <w:lang w:val="en-US"/>
        </w:rPr>
        <w:t xml:space="preserve">MS Word, MS Excel, MS PowerPoint, MS Visio), .NET, Oracle, Crystal reports, IBM Mainframes, RUP, UML, SQL, PHP, SWOT analysis, Java Script, </w:t>
      </w:r>
      <w:r w:rsidRPr="00AA30D8">
        <w:rPr>
          <w:rFonts w:ascii="Palatino Linotype" w:hAnsi="Palatino Linotype" w:cs="Arial"/>
          <w:sz w:val="20"/>
          <w:szCs w:val="20"/>
        </w:rPr>
        <w:t xml:space="preserve">Quality </w:t>
      </w:r>
      <w:r w:rsidR="00AA30D8" w:rsidRPr="00AA30D8">
        <w:rPr>
          <w:rFonts w:ascii="Palatino Linotype" w:hAnsi="Palatino Linotype" w:cs="Arial"/>
          <w:sz w:val="20"/>
          <w:szCs w:val="20"/>
        </w:rPr>
        <w:t>Centre</w:t>
      </w:r>
      <w:r w:rsidRPr="00AA30D8">
        <w:rPr>
          <w:rFonts w:ascii="Palatino Linotype" w:hAnsi="Palatino Linotype" w:cs="Arial"/>
          <w:sz w:val="20"/>
          <w:szCs w:val="20"/>
        </w:rPr>
        <w:t>,</w:t>
      </w:r>
      <w:r w:rsidRPr="00AA30D8">
        <w:rPr>
          <w:rFonts w:ascii="Palatino Linotype" w:hAnsi="Palatino Linotype" w:cs="Arial"/>
          <w:sz w:val="20"/>
          <w:szCs w:val="20"/>
          <w:lang w:val="en-US"/>
        </w:rPr>
        <w:t xml:space="preserve"> Six Sigma, Web</w:t>
      </w:r>
      <w:r w:rsidR="00AA30D8">
        <w:rPr>
          <w:rFonts w:ascii="Palatino Linotype" w:hAnsi="Palatino Linotype" w:cs="Arial"/>
          <w:sz w:val="20"/>
          <w:szCs w:val="20"/>
          <w:lang w:val="en-US"/>
        </w:rPr>
        <w:t xml:space="preserve"> </w:t>
      </w:r>
      <w:r w:rsidRPr="00AA30D8">
        <w:rPr>
          <w:rFonts w:ascii="Palatino Linotype" w:hAnsi="Palatino Linotype" w:cs="Arial"/>
          <w:sz w:val="20"/>
          <w:szCs w:val="20"/>
          <w:lang w:val="en-US"/>
        </w:rPr>
        <w:t>Logic, GAP Analysis, Win Runner</w:t>
      </w:r>
    </w:p>
    <w:p w:rsidR="001E0E20" w:rsidRDefault="001E0E20">
      <w:pPr>
        <w:rPr>
          <w:rFonts w:ascii="Palatino Linotype" w:hAnsi="Palatino Linotype" w:cs="Arial"/>
          <w:b/>
          <w:sz w:val="20"/>
          <w:szCs w:val="20"/>
          <w:lang w:val="en-US"/>
        </w:rPr>
      </w:pPr>
    </w:p>
    <w:p w:rsidR="00292AFE" w:rsidRPr="00292AFE" w:rsidRDefault="00292AFE" w:rsidP="00292AFE">
      <w:pPr>
        <w:rPr>
          <w:rFonts w:ascii="Palatino Linotype" w:hAnsi="Palatino Linotype" w:cs="Arial"/>
          <w:b/>
          <w:sz w:val="20"/>
          <w:szCs w:val="20"/>
          <w:u w:val="single"/>
          <w:lang w:val="en-US"/>
        </w:rPr>
      </w:pPr>
      <w:r w:rsidRPr="00292AFE">
        <w:rPr>
          <w:rFonts w:ascii="Palatino Linotype" w:hAnsi="Palatino Linotype" w:cs="Arial"/>
          <w:b/>
          <w:sz w:val="20"/>
          <w:szCs w:val="20"/>
          <w:u w:val="single"/>
          <w:lang w:val="en-US"/>
        </w:rPr>
        <w:t>Zurich Financial, NY</w:t>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t xml:space="preserve">  </w:t>
      </w:r>
      <w:r w:rsidRPr="00292AFE">
        <w:rPr>
          <w:rFonts w:ascii="Palatino Linotype" w:hAnsi="Palatino Linotype" w:cs="Arial"/>
          <w:b/>
          <w:sz w:val="20"/>
          <w:szCs w:val="20"/>
          <w:u w:val="single"/>
          <w:lang w:val="en-US"/>
        </w:rPr>
        <w:tab/>
      </w:r>
      <w:r w:rsidRPr="00292AFE">
        <w:rPr>
          <w:rFonts w:ascii="Palatino Linotype" w:hAnsi="Palatino Linotype" w:cs="Arial"/>
          <w:b/>
          <w:sz w:val="20"/>
          <w:szCs w:val="20"/>
          <w:u w:val="single"/>
          <w:lang w:val="en-US"/>
        </w:rPr>
        <w:tab/>
        <w:t xml:space="preserve">              </w:t>
      </w:r>
      <w:r>
        <w:rPr>
          <w:rFonts w:ascii="Palatino Linotype" w:hAnsi="Palatino Linotype" w:cs="Arial"/>
          <w:b/>
          <w:sz w:val="20"/>
          <w:szCs w:val="20"/>
          <w:u w:val="single"/>
          <w:lang w:val="en-US"/>
        </w:rPr>
        <w:t>Apr 2012 – Aug 2014</w:t>
      </w:r>
      <w:r w:rsidRPr="00292AFE">
        <w:rPr>
          <w:rFonts w:ascii="Palatino Linotype" w:hAnsi="Palatino Linotype" w:cs="Arial"/>
          <w:b/>
          <w:sz w:val="20"/>
          <w:szCs w:val="20"/>
          <w:u w:val="single"/>
          <w:lang w:val="en-US"/>
        </w:rPr>
        <w:t xml:space="preserve">                                         </w:t>
      </w:r>
      <w:r w:rsidRPr="00292AFE">
        <w:rPr>
          <w:rFonts w:ascii="Palatino Linotype" w:hAnsi="Palatino Linotype" w:cs="Arial"/>
          <w:b/>
          <w:sz w:val="20"/>
          <w:szCs w:val="20"/>
          <w:lang w:val="en-US"/>
        </w:rPr>
        <w:t>Business Analyst</w:t>
      </w:r>
      <w:r w:rsidRPr="00292AFE">
        <w:rPr>
          <w:rFonts w:ascii="Palatino Linotype" w:hAnsi="Palatino Linotype" w:cs="Arial"/>
          <w:b/>
          <w:sz w:val="20"/>
          <w:szCs w:val="20"/>
          <w:u w:val="single"/>
          <w:lang w:val="en-US"/>
        </w:rPr>
        <w:t xml:space="preserve"> </w:t>
      </w:r>
    </w:p>
    <w:p w:rsidR="00292AFE" w:rsidRPr="00292AFE" w:rsidRDefault="00292AFE" w:rsidP="00292AFE">
      <w:pPr>
        <w:rPr>
          <w:rFonts w:ascii="Palatino Linotype" w:hAnsi="Palatino Linotype" w:cs="Arial"/>
          <w:b/>
          <w:sz w:val="20"/>
          <w:szCs w:val="20"/>
          <w:lang w:val="en-US"/>
        </w:rPr>
      </w:pPr>
    </w:p>
    <w:p w:rsidR="00292AFE" w:rsidRPr="00292AFE" w:rsidRDefault="00292AFE" w:rsidP="00292AFE">
      <w:pPr>
        <w:rPr>
          <w:rFonts w:ascii="Palatino Linotype" w:hAnsi="Palatino Linotype" w:cs="Arial"/>
          <w:sz w:val="20"/>
          <w:szCs w:val="20"/>
          <w:lang w:val="en-US"/>
        </w:rPr>
      </w:pPr>
      <w:r w:rsidRPr="00292AFE">
        <w:rPr>
          <w:rFonts w:ascii="Palatino Linotype" w:hAnsi="Palatino Linotype" w:cs="Arial"/>
          <w:sz w:val="20"/>
          <w:szCs w:val="20"/>
          <w:lang w:val="en-US"/>
        </w:rPr>
        <w:t xml:space="preserve">Zurich Financial companies serve individual and institutional customers worldwide, and include the Zurich Insurance Company of America, one of the largest life insurance companies in the U.S. These companies offer a variety of products and services, including life insurance, mutual funds, annuities, pension and retirement related services and administration, asset management, securities brokerage, banking and trust services, real estate brokerage franchises, and relocation services. The project was to develop the Trading System to facilitate fixed income and mortgage backed securities trading for brokers. </w:t>
      </w:r>
    </w:p>
    <w:p w:rsidR="00292AFE" w:rsidRPr="00292AFE" w:rsidRDefault="00292AFE" w:rsidP="00292AFE">
      <w:pPr>
        <w:rPr>
          <w:rFonts w:ascii="Palatino Linotype" w:hAnsi="Palatino Linotype" w:cs="Arial"/>
          <w:sz w:val="20"/>
          <w:szCs w:val="20"/>
          <w:lang w:val="en-US"/>
        </w:rPr>
      </w:pPr>
    </w:p>
    <w:p w:rsidR="00CE7B95" w:rsidRPr="00CE7B95" w:rsidRDefault="00CE7B95" w:rsidP="00CE7B95">
      <w:pPr>
        <w:rPr>
          <w:rFonts w:ascii="Palatino Linotype" w:hAnsi="Palatino Linotype" w:cs="Arial"/>
          <w:b/>
          <w:iCs/>
          <w:sz w:val="20"/>
          <w:szCs w:val="20"/>
          <w:lang w:val="en-US"/>
        </w:rPr>
      </w:pPr>
      <w:r w:rsidRPr="00CE7B95">
        <w:rPr>
          <w:rFonts w:ascii="Palatino Linotype" w:hAnsi="Palatino Linotype" w:cs="Arial"/>
          <w:b/>
          <w:iCs/>
          <w:sz w:val="20"/>
          <w:szCs w:val="20"/>
          <w:lang w:val="en-US"/>
        </w:rPr>
        <w:t>Responsibilities</w:t>
      </w:r>
    </w:p>
    <w:p w:rsidR="00292AFE" w:rsidRPr="00292AFE" w:rsidRDefault="00292AFE" w:rsidP="00292AFE">
      <w:pPr>
        <w:rPr>
          <w:rFonts w:ascii="Palatino Linotype" w:hAnsi="Palatino Linotype" w:cs="Arial"/>
          <w:sz w:val="20"/>
          <w:szCs w:val="20"/>
          <w:lang w:val="en-US"/>
        </w:rPr>
      </w:pP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Performed GAP Analysis to analyze the difference between the current systems and the FIPA system. Worked with internal users to help define system requirements.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lastRenderedPageBreak/>
        <w:t xml:space="preserve">Performed Fixed Income Analysis to analyze interest rate risks and credit risks to determine the expected results.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Created the Mortgage Induction Manual that is now a walking encyclopedia for any new comer in the project including the IT members of the clients</w:t>
      </w:r>
    </w:p>
    <w:p w:rsid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Design high level process flow to achieve CEOs vision high level process flow for the entire mortgage project.</w:t>
      </w:r>
    </w:p>
    <w:p w:rsidR="000F3199" w:rsidRPr="00292AFE" w:rsidRDefault="000F3199" w:rsidP="00292AFE">
      <w:pPr>
        <w:pStyle w:val="ListParagraph"/>
        <w:numPr>
          <w:ilvl w:val="0"/>
          <w:numId w:val="13"/>
        </w:numPr>
        <w:jc w:val="both"/>
        <w:rPr>
          <w:rFonts w:ascii="Palatino Linotype" w:hAnsi="Palatino Linotype" w:cs="Arial"/>
          <w:sz w:val="20"/>
          <w:szCs w:val="20"/>
          <w:lang w:val="en-US"/>
        </w:rPr>
      </w:pPr>
      <w:r w:rsidRPr="000F3199">
        <w:rPr>
          <w:rFonts w:ascii="Palatino Linotype" w:hAnsi="Palatino Linotype" w:cs="Arial"/>
          <w:sz w:val="20"/>
          <w:szCs w:val="20"/>
        </w:rPr>
        <w:t>Outline business process for capturing risk concepts in both equities and interest-rate derivatives (Greeks – deltas, gammas, vegas, and thetas) relating to Volcker Rule and CCAR.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Prepared and analyzed AS IS and TO BE in the existing architecture and performed Gap Analysis. Created workflow scenarios, designed new process flows and documented the Business Process and various Business Scenarios and activities of the Business from the conceptual to procedural level.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Conducted Equity Research to determine returns using techniques like DCF, Financial Statement analysis &amp; P/E ratios. Compared Asset returns against benchmarks like S&amp;P 500 and Russell 2000.</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Analyzed and prioritized user and business requirements as system requirements that must be included while developing the software.</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Responsible for scheduling meetings with users and stakeholders to identify problems, resolve issues and improve the process to ensure a stable and accurate solution.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Directly involved in discussions with financial engineers as well as traders on the Fixed Income Trading Desk to conceptualize their needs.</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Liaised with developers and users to clarify specifications as necessary.</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Involved in developing test case objectives to ensure accurate depiction and computation of risk of the securities, reported errors to the appropriate team.</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Worked collaboratively with the User Experience Analysts, and System Analysts to help document custom and system modifications.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Developed Traceability Matrix for maintaining/updating current and new system requirements using MS Excel.</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Created and managed Use Case project templates.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Developed system Use Cases for FIPA system. Enabled developers and other stakeholders to understand the business process.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Used problem and change management software to document work requests for release activities.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Coordinated with teams within the organization to collect release requirements. </w:t>
      </w:r>
    </w:p>
    <w:p w:rsidR="00292AFE" w:rsidRPr="00292AFE" w:rsidRDefault="00292AFE" w:rsidP="00292AFE">
      <w:pPr>
        <w:pStyle w:val="ListParagraph"/>
        <w:numPr>
          <w:ilvl w:val="0"/>
          <w:numId w:val="13"/>
        </w:numPr>
        <w:jc w:val="both"/>
        <w:rPr>
          <w:rFonts w:ascii="Palatino Linotype" w:hAnsi="Palatino Linotype" w:cs="Arial"/>
          <w:sz w:val="20"/>
          <w:szCs w:val="20"/>
          <w:lang w:val="en-US"/>
        </w:rPr>
      </w:pPr>
      <w:r w:rsidRPr="00292AFE">
        <w:rPr>
          <w:rFonts w:ascii="Palatino Linotype" w:hAnsi="Palatino Linotype" w:cs="Arial"/>
          <w:sz w:val="20"/>
          <w:szCs w:val="20"/>
          <w:lang w:val="en-US"/>
        </w:rPr>
        <w:t xml:space="preserve">Produced and managed documentation on release activities to support problem resolution and post-release analysis. </w:t>
      </w:r>
    </w:p>
    <w:p w:rsidR="00292AFE" w:rsidRPr="00292AFE" w:rsidRDefault="00292AFE" w:rsidP="00292AFE">
      <w:pPr>
        <w:rPr>
          <w:rFonts w:ascii="Palatino Linotype" w:hAnsi="Palatino Linotype" w:cs="Arial"/>
          <w:sz w:val="20"/>
          <w:szCs w:val="20"/>
          <w:lang w:val="en-US"/>
        </w:rPr>
      </w:pPr>
      <w:r w:rsidRPr="00292AFE">
        <w:rPr>
          <w:rFonts w:ascii="Palatino Linotype" w:hAnsi="Palatino Linotype" w:cs="Arial"/>
          <w:sz w:val="20"/>
          <w:szCs w:val="20"/>
          <w:lang w:val="en-US"/>
        </w:rPr>
        <w:br/>
        <w:t xml:space="preserve">Environment: </w:t>
      </w:r>
      <w:r w:rsidRPr="00292AFE">
        <w:rPr>
          <w:rFonts w:ascii="Palatino Linotype" w:hAnsi="Palatino Linotype" w:cs="Arial"/>
          <w:bCs/>
          <w:sz w:val="20"/>
          <w:szCs w:val="20"/>
          <w:lang w:val="en-US"/>
        </w:rPr>
        <w:t>Windows XP</w:t>
      </w:r>
      <w:r w:rsidRPr="00292AFE">
        <w:rPr>
          <w:rFonts w:ascii="Palatino Linotype" w:hAnsi="Palatino Linotype" w:cs="Arial"/>
          <w:sz w:val="20"/>
          <w:szCs w:val="20"/>
          <w:lang w:val="en-US"/>
        </w:rPr>
        <w:t>, MS Word, MS Excel, JAVA, Oracle, SQL, UNIX, UML, Rational ClearQuest.</w:t>
      </w:r>
    </w:p>
    <w:p w:rsidR="00292AFE" w:rsidRPr="00AA30D8" w:rsidRDefault="00292AFE">
      <w:pPr>
        <w:rPr>
          <w:rFonts w:ascii="Palatino Linotype" w:hAnsi="Palatino Linotype" w:cs="Arial"/>
          <w:b/>
          <w:sz w:val="20"/>
          <w:szCs w:val="20"/>
          <w:lang w:val="en-US"/>
        </w:rPr>
      </w:pPr>
    </w:p>
    <w:p w:rsidR="001E0E20" w:rsidRPr="00AA30D8" w:rsidRDefault="001E0E20">
      <w:pPr>
        <w:rPr>
          <w:rFonts w:ascii="Palatino Linotype" w:hAnsi="Palatino Linotype" w:cs="Arial"/>
          <w:sz w:val="20"/>
          <w:szCs w:val="20"/>
        </w:rPr>
      </w:pPr>
    </w:p>
    <w:p w:rsidR="001E0E20" w:rsidRPr="00AA30D8" w:rsidRDefault="001E0E20">
      <w:pPr>
        <w:rPr>
          <w:rFonts w:ascii="Palatino Linotype" w:hAnsi="Palatino Linotype" w:cs="Arial"/>
          <w:b/>
          <w:sz w:val="20"/>
          <w:szCs w:val="20"/>
          <w:u w:val="single"/>
          <w:lang w:val="en-US"/>
        </w:rPr>
      </w:pPr>
      <w:r w:rsidRPr="00AA30D8">
        <w:rPr>
          <w:rFonts w:ascii="Palatino Linotype" w:eastAsia="Calibri" w:hAnsi="Palatino Linotype" w:cs="Arial"/>
          <w:b/>
          <w:bCs/>
          <w:sz w:val="20"/>
          <w:szCs w:val="20"/>
          <w:u w:val="single"/>
        </w:rPr>
        <w:t>Putnam Investments, Franklin, MA</w:t>
      </w:r>
      <w:r w:rsidRPr="00AA30D8">
        <w:rPr>
          <w:rFonts w:ascii="Palatino Linotype" w:hAnsi="Palatino Linotype" w:cs="Arial"/>
          <w:b/>
          <w:sz w:val="20"/>
          <w:szCs w:val="20"/>
          <w:u w:val="single"/>
        </w:rPr>
        <w:tab/>
      </w:r>
      <w:r w:rsidRPr="00AA30D8">
        <w:rPr>
          <w:rFonts w:ascii="Palatino Linotype" w:hAnsi="Palatino Linotype" w:cs="Arial"/>
          <w:b/>
          <w:sz w:val="20"/>
          <w:szCs w:val="20"/>
          <w:u w:val="single"/>
        </w:rPr>
        <w:tab/>
      </w:r>
      <w:r w:rsidR="00AA30D8">
        <w:rPr>
          <w:rFonts w:ascii="Palatino Linotype" w:hAnsi="Palatino Linotype" w:cs="Arial"/>
          <w:b/>
          <w:sz w:val="20"/>
          <w:szCs w:val="20"/>
          <w:u w:val="single"/>
        </w:rPr>
        <w:tab/>
        <w:t xml:space="preserve">           </w:t>
      </w:r>
      <w:r w:rsidR="00AA30D8">
        <w:rPr>
          <w:rFonts w:ascii="Palatino Linotype" w:hAnsi="Palatino Linotype" w:cs="Arial"/>
          <w:b/>
          <w:sz w:val="20"/>
          <w:szCs w:val="20"/>
          <w:u w:val="single"/>
        </w:rPr>
        <w:tab/>
      </w:r>
      <w:r w:rsidR="00AA30D8">
        <w:rPr>
          <w:rFonts w:ascii="Palatino Linotype" w:hAnsi="Palatino Linotype" w:cs="Arial"/>
          <w:b/>
          <w:sz w:val="20"/>
          <w:szCs w:val="20"/>
          <w:u w:val="single"/>
        </w:rPr>
        <w:tab/>
        <w:t xml:space="preserve">                                  </w:t>
      </w:r>
      <w:r w:rsidR="004D361A">
        <w:rPr>
          <w:rFonts w:ascii="Palatino Linotype" w:hAnsi="Palatino Linotype" w:cs="Arial"/>
          <w:b/>
          <w:sz w:val="20"/>
          <w:szCs w:val="20"/>
          <w:u w:val="single"/>
          <w:lang w:val="en-US"/>
        </w:rPr>
        <w:t>Aug 2011</w:t>
      </w:r>
      <w:r w:rsidR="00AA30D8">
        <w:rPr>
          <w:rFonts w:ascii="Palatino Linotype" w:hAnsi="Palatino Linotype" w:cs="Arial"/>
          <w:b/>
          <w:sz w:val="20"/>
          <w:szCs w:val="20"/>
          <w:u w:val="single"/>
          <w:lang w:val="en-US"/>
        </w:rPr>
        <w:t>-Mar</w:t>
      </w:r>
      <w:r w:rsidRPr="00AA30D8">
        <w:rPr>
          <w:rFonts w:ascii="Palatino Linotype" w:hAnsi="Palatino Linotype" w:cs="Arial"/>
          <w:b/>
          <w:sz w:val="20"/>
          <w:szCs w:val="20"/>
          <w:u w:val="single"/>
          <w:lang w:val="en-US"/>
        </w:rPr>
        <w:t xml:space="preserve"> </w:t>
      </w:r>
      <w:r w:rsidR="004D361A">
        <w:rPr>
          <w:rFonts w:ascii="Palatino Linotype" w:hAnsi="Palatino Linotype" w:cs="Arial"/>
          <w:b/>
          <w:sz w:val="20"/>
          <w:szCs w:val="20"/>
          <w:u w:val="single"/>
          <w:lang w:val="en-US"/>
        </w:rPr>
        <w:t>2012</w:t>
      </w:r>
    </w:p>
    <w:p w:rsidR="001E0E20" w:rsidRPr="00AA30D8" w:rsidRDefault="001E0E20">
      <w:pPr>
        <w:rPr>
          <w:rFonts w:ascii="Palatino Linotype" w:hAnsi="Palatino Linotype" w:cs="Arial"/>
          <w:b/>
          <w:sz w:val="20"/>
          <w:szCs w:val="20"/>
        </w:rPr>
      </w:pPr>
      <w:r w:rsidRPr="00AA30D8">
        <w:rPr>
          <w:rFonts w:ascii="Palatino Linotype" w:hAnsi="Palatino Linotype" w:cs="Arial"/>
          <w:b/>
          <w:sz w:val="20"/>
          <w:szCs w:val="20"/>
        </w:rPr>
        <w:t>Business Analyst</w:t>
      </w:r>
    </w:p>
    <w:p w:rsidR="001E0E20" w:rsidRPr="00AA30D8" w:rsidRDefault="001E0E20">
      <w:pPr>
        <w:widowControl w:val="0"/>
        <w:tabs>
          <w:tab w:val="left" w:pos="720"/>
        </w:tabs>
        <w:autoSpaceDE w:val="0"/>
        <w:ind w:right="-46"/>
        <w:jc w:val="both"/>
        <w:rPr>
          <w:rFonts w:ascii="Palatino Linotype" w:hAnsi="Palatino Linotype" w:cs="Arial"/>
          <w:b/>
          <w:sz w:val="20"/>
          <w:szCs w:val="20"/>
          <w:lang w:val="en-US"/>
        </w:rPr>
      </w:pPr>
    </w:p>
    <w:p w:rsidR="001E0E20" w:rsidRPr="00AA30D8" w:rsidRDefault="001E0E20">
      <w:pPr>
        <w:jc w:val="both"/>
        <w:rPr>
          <w:rFonts w:ascii="Palatino Linotype" w:eastAsia="Calibri" w:hAnsi="Palatino Linotype" w:cs="Arial"/>
          <w:sz w:val="20"/>
          <w:szCs w:val="20"/>
        </w:rPr>
      </w:pPr>
      <w:r w:rsidRPr="00AA30D8">
        <w:rPr>
          <w:rFonts w:ascii="Palatino Linotype" w:eastAsia="Calibri" w:hAnsi="Palatino Linotype" w:cs="Arial"/>
          <w:sz w:val="20"/>
          <w:szCs w:val="20"/>
        </w:rPr>
        <w:t xml:space="preserve">The project entailed developing end-to-end solutions with all functionalities enhanced as per client specifications.  Agents and clients wanted to execute a variety of transactions on the web, ranging from basic account opening and querying to placement of orders, redemptions and executing other transactions straight through.  The solution enabled the client to track and profile the customers in order to deliver superior personalized service and stay ahead of competition.  The end result was a completely prioritized, and user-friendly, real-time listing of mutual funds, equities, fixed income, portfolios, options, annuities, IPOs and other asset classes to be broadcast over the web and Bloomberg terminals. </w:t>
      </w:r>
    </w:p>
    <w:p w:rsidR="001E0E20" w:rsidRPr="00AA30D8" w:rsidRDefault="001E0E20">
      <w:pPr>
        <w:widowControl w:val="0"/>
        <w:tabs>
          <w:tab w:val="left" w:pos="720"/>
        </w:tabs>
        <w:autoSpaceDE w:val="0"/>
        <w:rPr>
          <w:rFonts w:ascii="Palatino Linotype" w:hAnsi="Palatino Linotype" w:cs="Arial"/>
          <w:b/>
          <w:sz w:val="20"/>
          <w:szCs w:val="20"/>
          <w:lang w:val="en-US"/>
        </w:rPr>
      </w:pPr>
    </w:p>
    <w:p w:rsidR="001E0E20" w:rsidRPr="00AA30D8" w:rsidRDefault="001E0E20">
      <w:pPr>
        <w:widowControl w:val="0"/>
        <w:tabs>
          <w:tab w:val="left" w:pos="720"/>
        </w:tabs>
        <w:autoSpaceDE w:val="0"/>
        <w:rPr>
          <w:rFonts w:ascii="Palatino Linotype" w:hAnsi="Palatino Linotype" w:cs="Arial"/>
          <w:b/>
          <w:iCs/>
          <w:sz w:val="20"/>
          <w:szCs w:val="20"/>
          <w:lang w:val="en-US"/>
        </w:rPr>
      </w:pPr>
      <w:r w:rsidRPr="00AA30D8">
        <w:rPr>
          <w:rFonts w:ascii="Palatino Linotype" w:hAnsi="Palatino Linotype" w:cs="Arial"/>
          <w:b/>
          <w:iCs/>
          <w:sz w:val="20"/>
          <w:szCs w:val="20"/>
          <w:lang w:val="en-US"/>
        </w:rPr>
        <w:t>Responsibilities</w:t>
      </w:r>
    </w:p>
    <w:p w:rsidR="001E0E20" w:rsidRPr="00AA30D8" w:rsidRDefault="001E0E20">
      <w:pPr>
        <w:widowControl w:val="0"/>
        <w:numPr>
          <w:ilvl w:val="0"/>
          <w:numId w:val="4"/>
        </w:numPr>
        <w:autoSpaceDE w:val="0"/>
        <w:jc w:val="both"/>
        <w:rPr>
          <w:rFonts w:ascii="Palatino Linotype" w:hAnsi="Palatino Linotype" w:cs="Arial"/>
          <w:bCs/>
          <w:sz w:val="20"/>
          <w:szCs w:val="20"/>
          <w:lang w:val="en-US"/>
        </w:rPr>
      </w:pPr>
      <w:r w:rsidRPr="00AA30D8">
        <w:rPr>
          <w:rFonts w:ascii="Palatino Linotype" w:hAnsi="Palatino Linotype" w:cs="Arial"/>
          <w:bCs/>
          <w:sz w:val="20"/>
          <w:szCs w:val="20"/>
          <w:lang w:val="en-US"/>
        </w:rPr>
        <w:t xml:space="preserve">Experience from </w:t>
      </w:r>
      <w:r w:rsidRPr="00AA30D8">
        <w:rPr>
          <w:rFonts w:ascii="Palatino Linotype" w:hAnsi="Palatino Linotype" w:cs="Arial"/>
          <w:sz w:val="20"/>
          <w:szCs w:val="20"/>
          <w:lang w:val="en-US"/>
        </w:rPr>
        <w:t xml:space="preserve">Front </w:t>
      </w:r>
      <w:r w:rsidRPr="00AA30D8">
        <w:rPr>
          <w:rFonts w:ascii="Palatino Linotype" w:hAnsi="Palatino Linotype" w:cs="Arial"/>
          <w:bCs/>
          <w:sz w:val="20"/>
          <w:szCs w:val="20"/>
          <w:lang w:val="en-US"/>
        </w:rPr>
        <w:t xml:space="preserve">to </w:t>
      </w:r>
      <w:r w:rsidRPr="00AA30D8">
        <w:rPr>
          <w:rFonts w:ascii="Palatino Linotype" w:hAnsi="Palatino Linotype" w:cs="Arial"/>
          <w:sz w:val="20"/>
          <w:szCs w:val="20"/>
          <w:lang w:val="en-US"/>
        </w:rPr>
        <w:t>back office</w:t>
      </w:r>
      <w:r w:rsidRPr="00AA30D8">
        <w:rPr>
          <w:rFonts w:ascii="Palatino Linotype" w:hAnsi="Palatino Linotype" w:cs="Arial"/>
          <w:bCs/>
          <w:sz w:val="20"/>
          <w:szCs w:val="20"/>
          <w:lang w:val="en-US"/>
        </w:rPr>
        <w:t>, worked with fund managers, financial advisors and technical team members.</w:t>
      </w:r>
    </w:p>
    <w:p w:rsidR="001E0E20" w:rsidRPr="00AA30D8" w:rsidRDefault="001E0E20">
      <w:pPr>
        <w:widowControl w:val="0"/>
        <w:numPr>
          <w:ilvl w:val="0"/>
          <w:numId w:val="4"/>
        </w:numPr>
        <w:autoSpaceDE w:val="0"/>
        <w:jc w:val="both"/>
        <w:rPr>
          <w:rFonts w:ascii="Palatino Linotype" w:hAnsi="Palatino Linotype" w:cs="Arial"/>
          <w:sz w:val="20"/>
          <w:szCs w:val="20"/>
        </w:rPr>
      </w:pPr>
      <w:r w:rsidRPr="00AA30D8">
        <w:rPr>
          <w:rFonts w:ascii="Palatino Linotype" w:hAnsi="Palatino Linotype" w:cs="Arial"/>
          <w:sz w:val="20"/>
          <w:szCs w:val="20"/>
        </w:rPr>
        <w:t>Interacted with Fixed Income business heads to finalize the Business Requirements for the application.</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Wrote SQL statements to extract data from the Tables </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Assisted </w:t>
      </w:r>
      <w:r w:rsidRPr="00AA30D8">
        <w:rPr>
          <w:rFonts w:ascii="Palatino Linotype" w:hAnsi="Palatino Linotype" w:cs="Arial"/>
          <w:bCs/>
          <w:sz w:val="20"/>
          <w:szCs w:val="20"/>
          <w:lang w:val="en-US"/>
        </w:rPr>
        <w:t>with project team in the whole project lifecycle</w:t>
      </w:r>
      <w:r w:rsidRPr="00AA30D8">
        <w:rPr>
          <w:rFonts w:ascii="Palatino Linotype" w:hAnsi="Palatino Linotype" w:cs="Arial"/>
          <w:sz w:val="20"/>
          <w:szCs w:val="20"/>
          <w:lang w:val="en-US"/>
        </w:rPr>
        <w:t xml:space="preserve"> phases including scope analyzing, requirements gatherings, developments and quality assurance.</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lastRenderedPageBreak/>
        <w:t>Assisted project managers with the development of project schedules. Developed requirements and preliminary design for client applications. Performed analysis and design projects using a systems development methodology. Worked with all levels of client staff in solution definition</w:t>
      </w:r>
    </w:p>
    <w:p w:rsidR="001E0E20" w:rsidRPr="00AA30D8" w:rsidRDefault="001E0E20">
      <w:pPr>
        <w:widowControl w:val="0"/>
        <w:numPr>
          <w:ilvl w:val="0"/>
          <w:numId w:val="4"/>
        </w:numPr>
        <w:autoSpaceDE w:val="0"/>
        <w:jc w:val="both"/>
        <w:rPr>
          <w:rFonts w:ascii="Palatino Linotype" w:hAnsi="Palatino Linotype" w:cs="Arial"/>
          <w:bCs/>
          <w:sz w:val="20"/>
          <w:szCs w:val="20"/>
          <w:lang w:val="en-US"/>
        </w:rPr>
      </w:pPr>
      <w:r w:rsidRPr="00AA30D8">
        <w:rPr>
          <w:rFonts w:ascii="Palatino Linotype" w:hAnsi="Palatino Linotype" w:cs="Arial"/>
          <w:sz w:val="20"/>
          <w:szCs w:val="20"/>
          <w:lang w:val="en-US"/>
        </w:rPr>
        <w:t xml:space="preserve">Conducted interviews with various business users to collect requirement and business process information using </w:t>
      </w:r>
      <w:r w:rsidRPr="00AA30D8">
        <w:rPr>
          <w:rFonts w:ascii="Palatino Linotype" w:hAnsi="Palatino Linotype" w:cs="Arial"/>
          <w:bCs/>
          <w:sz w:val="20"/>
          <w:szCs w:val="20"/>
          <w:lang w:val="en-US"/>
        </w:rPr>
        <w:t>MS Visio,</w:t>
      </w:r>
      <w:r w:rsidRPr="00AA30D8">
        <w:rPr>
          <w:rFonts w:ascii="Palatino Linotype" w:hAnsi="Palatino Linotype" w:cs="Arial"/>
          <w:sz w:val="20"/>
          <w:szCs w:val="20"/>
          <w:lang w:val="en-US"/>
        </w:rPr>
        <w:t xml:space="preserve"> </w:t>
      </w:r>
      <w:r w:rsidRPr="00AA30D8">
        <w:rPr>
          <w:rFonts w:ascii="Palatino Linotype" w:hAnsi="Palatino Linotype" w:cs="Arial"/>
          <w:bCs/>
          <w:sz w:val="20"/>
          <w:szCs w:val="20"/>
          <w:lang w:val="en-US"/>
        </w:rPr>
        <w:t>Requisite pro.</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Documented existing and proposed process flow, analyzed current and target system, and conducted </w:t>
      </w:r>
      <w:r w:rsidRPr="00AA30D8">
        <w:rPr>
          <w:rFonts w:ascii="Palatino Linotype" w:hAnsi="Palatino Linotype" w:cs="Arial"/>
          <w:bCs/>
          <w:sz w:val="20"/>
          <w:szCs w:val="20"/>
          <w:lang w:val="en-US"/>
        </w:rPr>
        <w:t>GAP analysis</w:t>
      </w:r>
      <w:r w:rsidRPr="00AA30D8">
        <w:rPr>
          <w:rFonts w:ascii="Palatino Linotype" w:hAnsi="Palatino Linotype" w:cs="Arial"/>
          <w:sz w:val="20"/>
          <w:szCs w:val="20"/>
          <w:lang w:val="en-US"/>
        </w:rPr>
        <w:t>.</w:t>
      </w:r>
    </w:p>
    <w:p w:rsidR="001E0E20" w:rsidRPr="00AA30D8" w:rsidRDefault="001E0E20">
      <w:pPr>
        <w:pStyle w:val="ColorfulList-Accent11"/>
        <w:numPr>
          <w:ilvl w:val="0"/>
          <w:numId w:val="4"/>
        </w:numPr>
        <w:jc w:val="both"/>
        <w:rPr>
          <w:rStyle w:val="apple-style-span"/>
          <w:rFonts w:ascii="Palatino Linotype" w:eastAsia="Times New Roman" w:hAnsi="Palatino Linotype" w:cs="Arial"/>
          <w:color w:val="000000"/>
          <w:szCs w:val="20"/>
          <w:lang w:val="en-AU" w:eastAsia="ar-SA" w:bidi="ar-SA"/>
        </w:rPr>
      </w:pPr>
      <w:r w:rsidRPr="00AA30D8">
        <w:rPr>
          <w:rStyle w:val="apple-style-span"/>
          <w:rFonts w:ascii="Palatino Linotype" w:eastAsia="Times New Roman" w:hAnsi="Palatino Linotype" w:cs="Arial"/>
          <w:color w:val="000000"/>
          <w:szCs w:val="20"/>
          <w:lang w:val="en-AU" w:eastAsia="ar-SA" w:bidi="ar-SA"/>
        </w:rPr>
        <w:t>Developing and communicating search engine optimization (SEO) strategy and best practices for the Internet sales teams, HTML developers, copywriters and others as needed.</w:t>
      </w:r>
    </w:p>
    <w:p w:rsidR="001E0E20" w:rsidRPr="00AA30D8" w:rsidRDefault="001E0E20">
      <w:pPr>
        <w:pStyle w:val="ColorfulList-Accent11"/>
        <w:numPr>
          <w:ilvl w:val="0"/>
          <w:numId w:val="4"/>
        </w:numPr>
        <w:jc w:val="both"/>
        <w:rPr>
          <w:rFonts w:ascii="Palatino Linotype" w:hAnsi="Palatino Linotype" w:cs="Arial"/>
          <w:szCs w:val="20"/>
        </w:rPr>
      </w:pPr>
      <w:r w:rsidRPr="00AA30D8">
        <w:rPr>
          <w:rFonts w:ascii="Palatino Linotype" w:hAnsi="Palatino Linotype" w:cs="Arial"/>
          <w:szCs w:val="20"/>
        </w:rPr>
        <w:t>Designed and developed project document templates based on SDLC methodology</w:t>
      </w:r>
    </w:p>
    <w:p w:rsidR="001E0E20" w:rsidRPr="00AA30D8" w:rsidRDefault="001E0E20">
      <w:pPr>
        <w:widowControl w:val="0"/>
        <w:numPr>
          <w:ilvl w:val="0"/>
          <w:numId w:val="4"/>
        </w:numPr>
        <w:autoSpaceDE w:val="0"/>
        <w:jc w:val="both"/>
        <w:rPr>
          <w:rFonts w:ascii="Palatino Linotype" w:hAnsi="Palatino Linotype" w:cs="Arial"/>
          <w:bCs/>
          <w:sz w:val="20"/>
          <w:szCs w:val="20"/>
          <w:lang w:val="en-US"/>
        </w:rPr>
      </w:pPr>
      <w:r w:rsidRPr="00AA30D8">
        <w:rPr>
          <w:rFonts w:ascii="Palatino Linotype" w:hAnsi="Palatino Linotype" w:cs="Arial"/>
          <w:sz w:val="20"/>
          <w:szCs w:val="20"/>
          <w:lang w:val="en-US"/>
        </w:rPr>
        <w:t xml:space="preserve">Identified, researched, realized, investigated, analyzed, defined and documented </w:t>
      </w:r>
      <w:r w:rsidRPr="00AA30D8">
        <w:rPr>
          <w:rFonts w:ascii="Palatino Linotype" w:hAnsi="Palatino Linotype" w:cs="Arial"/>
          <w:bCs/>
          <w:sz w:val="20"/>
          <w:szCs w:val="20"/>
          <w:lang w:val="en-US"/>
        </w:rPr>
        <w:t>business processes</w:t>
      </w:r>
      <w:r w:rsidRPr="00AA30D8">
        <w:rPr>
          <w:rFonts w:ascii="Palatino Linotype" w:hAnsi="Palatino Linotype" w:cs="Arial"/>
          <w:sz w:val="20"/>
          <w:szCs w:val="20"/>
          <w:lang w:val="en-US"/>
        </w:rPr>
        <w:t xml:space="preserve"> and </w:t>
      </w:r>
      <w:r w:rsidRPr="00AA30D8">
        <w:rPr>
          <w:rFonts w:ascii="Palatino Linotype" w:hAnsi="Palatino Linotype" w:cs="Arial"/>
          <w:bCs/>
          <w:sz w:val="20"/>
          <w:szCs w:val="20"/>
          <w:lang w:val="en-US"/>
        </w:rPr>
        <w:t>Use Case Scenarios</w:t>
      </w:r>
    </w:p>
    <w:p w:rsidR="001E0E20" w:rsidRPr="00AA30D8" w:rsidRDefault="001E0E20">
      <w:pPr>
        <w:widowControl w:val="0"/>
        <w:numPr>
          <w:ilvl w:val="0"/>
          <w:numId w:val="4"/>
        </w:numPr>
        <w:autoSpaceDE w:val="0"/>
        <w:jc w:val="both"/>
        <w:rPr>
          <w:rFonts w:ascii="Palatino Linotype" w:hAnsi="Palatino Linotype" w:cs="Arial"/>
          <w:sz w:val="20"/>
          <w:szCs w:val="20"/>
        </w:rPr>
      </w:pPr>
      <w:r w:rsidRPr="00AA30D8">
        <w:rPr>
          <w:rFonts w:ascii="Palatino Linotype" w:hAnsi="Palatino Linotype" w:cs="Arial"/>
          <w:sz w:val="20"/>
          <w:szCs w:val="20"/>
        </w:rPr>
        <w:t>Involved in Managing Data modeling project from Logical design and implementation of Sybase Database</w:t>
      </w:r>
    </w:p>
    <w:p w:rsidR="001E0E20" w:rsidRPr="00AA30D8" w:rsidRDefault="001E0E20">
      <w:pPr>
        <w:widowControl w:val="0"/>
        <w:numPr>
          <w:ilvl w:val="0"/>
          <w:numId w:val="4"/>
        </w:numPr>
        <w:autoSpaceDE w:val="0"/>
        <w:jc w:val="both"/>
        <w:rPr>
          <w:rFonts w:ascii="Palatino Linotype" w:hAnsi="Palatino Linotype" w:cs="Arial"/>
          <w:bCs/>
          <w:sz w:val="20"/>
          <w:szCs w:val="20"/>
          <w:lang w:val="en-US"/>
        </w:rPr>
      </w:pPr>
      <w:r w:rsidRPr="00AA30D8">
        <w:rPr>
          <w:rFonts w:ascii="Palatino Linotype" w:hAnsi="Palatino Linotype" w:cs="Arial"/>
          <w:sz w:val="20"/>
          <w:szCs w:val="20"/>
          <w:lang w:val="en-US"/>
        </w:rPr>
        <w:t xml:space="preserve">Designed and developed all </w:t>
      </w:r>
      <w:r w:rsidRPr="00AA30D8">
        <w:rPr>
          <w:rFonts w:ascii="Palatino Linotype" w:hAnsi="Palatino Linotype" w:cs="Arial"/>
          <w:bCs/>
          <w:sz w:val="20"/>
          <w:szCs w:val="20"/>
          <w:lang w:val="en-US"/>
        </w:rPr>
        <w:t>Use Cases</w:t>
      </w:r>
      <w:r w:rsidRPr="00AA30D8">
        <w:rPr>
          <w:rFonts w:ascii="Palatino Linotype" w:hAnsi="Palatino Linotype" w:cs="Arial"/>
          <w:sz w:val="20"/>
          <w:szCs w:val="20"/>
          <w:lang w:val="en-US"/>
        </w:rPr>
        <w:t xml:space="preserve"> and </w:t>
      </w:r>
      <w:r w:rsidRPr="00AA30D8">
        <w:rPr>
          <w:rFonts w:ascii="Palatino Linotype" w:hAnsi="Palatino Linotype" w:cs="Arial"/>
          <w:bCs/>
          <w:sz w:val="20"/>
          <w:szCs w:val="20"/>
          <w:lang w:val="en-US"/>
        </w:rPr>
        <w:t>UML</w:t>
      </w:r>
      <w:r w:rsidRPr="00AA30D8">
        <w:rPr>
          <w:rFonts w:ascii="Palatino Linotype" w:hAnsi="Palatino Linotype" w:cs="Arial"/>
          <w:sz w:val="20"/>
          <w:szCs w:val="20"/>
          <w:lang w:val="en-US"/>
        </w:rPr>
        <w:t xml:space="preserve"> models using </w:t>
      </w:r>
      <w:r w:rsidRPr="00AA30D8">
        <w:rPr>
          <w:rFonts w:ascii="Palatino Linotype" w:hAnsi="Palatino Linotype" w:cs="Arial"/>
          <w:bCs/>
          <w:sz w:val="20"/>
          <w:szCs w:val="20"/>
          <w:lang w:val="en-US"/>
        </w:rPr>
        <w:t xml:space="preserve">Rational </w:t>
      </w:r>
      <w:r w:rsidRPr="00AA30D8">
        <w:rPr>
          <w:rFonts w:ascii="Palatino Linotype" w:hAnsi="Palatino Linotype" w:cs="Arial"/>
          <w:sz w:val="20"/>
          <w:szCs w:val="20"/>
          <w:lang w:val="en-US"/>
        </w:rPr>
        <w:t>and</w:t>
      </w:r>
      <w:r w:rsidRPr="00AA30D8">
        <w:rPr>
          <w:rFonts w:ascii="Palatino Linotype" w:hAnsi="Palatino Linotype" w:cs="Arial"/>
          <w:bCs/>
          <w:sz w:val="20"/>
          <w:szCs w:val="20"/>
          <w:lang w:val="en-US"/>
        </w:rPr>
        <w:t xml:space="preserve"> Visio</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Assisted project team in preparing Functional Specification Document (FSD</w:t>
      </w:r>
      <w:r w:rsidRPr="00AA30D8">
        <w:rPr>
          <w:rFonts w:ascii="Palatino Linotype" w:hAnsi="Palatino Linotype" w:cs="Arial"/>
          <w:bCs/>
          <w:sz w:val="20"/>
          <w:szCs w:val="20"/>
          <w:lang w:val="en-US"/>
        </w:rPr>
        <w:t>)</w:t>
      </w:r>
      <w:r w:rsidRPr="00AA30D8">
        <w:rPr>
          <w:rFonts w:ascii="Palatino Linotype" w:hAnsi="Palatino Linotype" w:cs="Arial"/>
          <w:sz w:val="20"/>
          <w:szCs w:val="20"/>
          <w:lang w:val="en-US"/>
        </w:rPr>
        <w:t xml:space="preserve">, developed </w:t>
      </w:r>
      <w:r w:rsidRPr="00AA30D8">
        <w:rPr>
          <w:rFonts w:ascii="Palatino Linotype" w:hAnsi="Palatino Linotype" w:cs="Arial"/>
          <w:bCs/>
          <w:sz w:val="20"/>
          <w:szCs w:val="20"/>
          <w:lang w:val="en-US"/>
        </w:rPr>
        <w:t>non-functional requirements</w:t>
      </w:r>
      <w:r w:rsidRPr="00AA30D8">
        <w:rPr>
          <w:rFonts w:ascii="Palatino Linotype" w:hAnsi="Palatino Linotype" w:cs="Arial"/>
          <w:sz w:val="20"/>
          <w:szCs w:val="20"/>
          <w:lang w:val="en-US"/>
        </w:rPr>
        <w:t xml:space="preserve">, and documented </w:t>
      </w:r>
      <w:r w:rsidRPr="00AA30D8">
        <w:rPr>
          <w:rFonts w:ascii="Palatino Linotype" w:hAnsi="Palatino Linotype" w:cs="Arial"/>
          <w:bCs/>
          <w:sz w:val="20"/>
          <w:szCs w:val="20"/>
          <w:lang w:val="en-US"/>
        </w:rPr>
        <w:t>Business Requirements Document (BRD</w:t>
      </w:r>
      <w:r w:rsidRPr="00AA30D8">
        <w:rPr>
          <w:rFonts w:ascii="Palatino Linotype" w:hAnsi="Palatino Linotype" w:cs="Arial"/>
          <w:sz w:val="20"/>
          <w:szCs w:val="20"/>
          <w:lang w:val="en-US"/>
        </w:rPr>
        <w:t>).</w:t>
      </w:r>
    </w:p>
    <w:p w:rsidR="001E0E20" w:rsidRPr="00AA30D8" w:rsidRDefault="001E0E20">
      <w:pPr>
        <w:widowControl w:val="0"/>
        <w:numPr>
          <w:ilvl w:val="0"/>
          <w:numId w:val="4"/>
        </w:numPr>
        <w:autoSpaceDE w:val="0"/>
        <w:jc w:val="both"/>
        <w:rPr>
          <w:rStyle w:val="apple-converted-space"/>
          <w:rFonts w:ascii="Palatino Linotype" w:hAnsi="Palatino Linotype" w:cs="Arial"/>
          <w:sz w:val="20"/>
          <w:szCs w:val="20"/>
        </w:rPr>
      </w:pPr>
      <w:r w:rsidRPr="00AA30D8">
        <w:rPr>
          <w:rStyle w:val="apple-style-span"/>
          <w:rFonts w:ascii="Palatino Linotype" w:hAnsi="Palatino Linotype" w:cs="Arial"/>
          <w:sz w:val="20"/>
          <w:szCs w:val="20"/>
        </w:rPr>
        <w:t>Develop and maintain Portal leveraging Web</w:t>
      </w:r>
      <w:r w:rsidR="00AA30D8">
        <w:rPr>
          <w:rStyle w:val="apple-style-span"/>
          <w:rFonts w:ascii="Palatino Linotype" w:hAnsi="Palatino Linotype" w:cs="Arial"/>
          <w:sz w:val="20"/>
          <w:szCs w:val="20"/>
        </w:rPr>
        <w:t xml:space="preserve"> </w:t>
      </w:r>
      <w:r w:rsidRPr="00AA30D8">
        <w:rPr>
          <w:rStyle w:val="apple-style-span"/>
          <w:rFonts w:ascii="Palatino Linotype" w:hAnsi="Palatino Linotype" w:cs="Arial"/>
          <w:sz w:val="20"/>
          <w:szCs w:val="20"/>
        </w:rPr>
        <w:t>Logic Portal Design, C, C++, Java and JavaScript.</w:t>
      </w:r>
      <w:r w:rsidRPr="00AA30D8">
        <w:rPr>
          <w:rStyle w:val="apple-converted-space"/>
          <w:rFonts w:ascii="Palatino Linotype" w:hAnsi="Palatino Linotype" w:cs="Arial"/>
          <w:sz w:val="20"/>
          <w:szCs w:val="20"/>
        </w:rPr>
        <w:t> </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Prepared </w:t>
      </w:r>
      <w:r w:rsidRPr="00AA30D8">
        <w:rPr>
          <w:rFonts w:ascii="Palatino Linotype" w:hAnsi="Palatino Linotype" w:cs="Arial"/>
          <w:bCs/>
          <w:sz w:val="20"/>
          <w:szCs w:val="20"/>
          <w:lang w:val="en-US"/>
        </w:rPr>
        <w:t>detailed design documents</w:t>
      </w:r>
      <w:r w:rsidRPr="00AA30D8">
        <w:rPr>
          <w:rFonts w:ascii="Palatino Linotype" w:hAnsi="Palatino Linotype" w:cs="Arial"/>
          <w:sz w:val="20"/>
          <w:szCs w:val="20"/>
          <w:lang w:val="en-US"/>
        </w:rPr>
        <w:t xml:space="preserve"> to translate business process effectively for developers and product managers using </w:t>
      </w:r>
      <w:r w:rsidRPr="00AA30D8">
        <w:rPr>
          <w:rFonts w:ascii="Palatino Linotype" w:hAnsi="Palatino Linotype" w:cs="Arial"/>
          <w:bCs/>
          <w:sz w:val="20"/>
          <w:szCs w:val="20"/>
          <w:lang w:val="en-US"/>
        </w:rPr>
        <w:t>MS Visio</w:t>
      </w:r>
      <w:r w:rsidRPr="00AA30D8">
        <w:rPr>
          <w:rFonts w:ascii="Palatino Linotype" w:hAnsi="Palatino Linotype" w:cs="Arial"/>
          <w:sz w:val="20"/>
          <w:szCs w:val="20"/>
          <w:lang w:val="en-US"/>
        </w:rPr>
        <w:t>.</w:t>
      </w:r>
    </w:p>
    <w:p w:rsidR="001E0E20" w:rsidRPr="00AA30D8" w:rsidRDefault="001E0E20">
      <w:pPr>
        <w:pStyle w:val="levnl14"/>
        <w:widowControl/>
        <w:numPr>
          <w:ilvl w:val="0"/>
          <w:numId w:val="4"/>
        </w:numPr>
        <w:tabs>
          <w:tab w:val="clear" w:pos="0"/>
          <w:tab w:val="left" w:pos="360"/>
        </w:tabs>
        <w:jc w:val="both"/>
        <w:rPr>
          <w:rFonts w:ascii="Palatino Linotype" w:hAnsi="Palatino Linotype"/>
          <w:sz w:val="20"/>
        </w:rPr>
      </w:pPr>
      <w:r w:rsidRPr="00AA30D8">
        <w:rPr>
          <w:rFonts w:ascii="Palatino Linotype" w:hAnsi="Palatino Linotype"/>
          <w:sz w:val="20"/>
        </w:rPr>
        <w:t>Developed user documentation for all the application modules. Also responsible for writing test plan documents and unit testing for the application modules.</w:t>
      </w:r>
    </w:p>
    <w:p w:rsidR="001E0E20" w:rsidRPr="00AA30D8" w:rsidRDefault="001E0E20">
      <w:pPr>
        <w:widowControl w:val="0"/>
        <w:numPr>
          <w:ilvl w:val="0"/>
          <w:numId w:val="4"/>
        </w:numPr>
        <w:autoSpaceDE w:val="0"/>
        <w:jc w:val="both"/>
        <w:rPr>
          <w:rFonts w:ascii="Palatino Linotype" w:hAnsi="Palatino Linotype" w:cs="Arial"/>
          <w:sz w:val="20"/>
          <w:szCs w:val="20"/>
        </w:rPr>
      </w:pPr>
      <w:r w:rsidRPr="00AA30D8">
        <w:rPr>
          <w:rFonts w:ascii="Palatino Linotype" w:hAnsi="Palatino Linotype" w:cs="Arial"/>
          <w:sz w:val="20"/>
          <w:szCs w:val="20"/>
        </w:rPr>
        <w:t>Using Shared Containers and creating reusable components for local and shared use in the ETL process.</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Played a key role in the planning, testing, and implementation of system enhancements and conversions  </w:t>
      </w:r>
    </w:p>
    <w:p w:rsidR="001E0E20" w:rsidRPr="00AA30D8" w:rsidRDefault="001E0E20">
      <w:pPr>
        <w:widowControl w:val="0"/>
        <w:numPr>
          <w:ilvl w:val="0"/>
          <w:numId w:val="4"/>
        </w:numPr>
        <w:autoSpaceDE w:val="0"/>
        <w:jc w:val="both"/>
        <w:rPr>
          <w:rFonts w:ascii="Palatino Linotype" w:hAnsi="Palatino Linotype" w:cs="Arial"/>
          <w:bCs/>
          <w:sz w:val="20"/>
          <w:szCs w:val="20"/>
          <w:lang w:val="en-US"/>
        </w:rPr>
      </w:pPr>
      <w:r w:rsidRPr="00AA30D8">
        <w:rPr>
          <w:rFonts w:ascii="Palatino Linotype" w:hAnsi="Palatino Linotype" w:cs="Arial"/>
          <w:bCs/>
          <w:sz w:val="20"/>
          <w:szCs w:val="20"/>
          <w:lang w:val="en-US"/>
        </w:rPr>
        <w:t xml:space="preserve">Extracted data from Oracle database with </w:t>
      </w:r>
      <w:r w:rsidRPr="00AA30D8">
        <w:rPr>
          <w:rFonts w:ascii="Palatino Linotype" w:hAnsi="Palatino Linotype" w:cs="Arial"/>
          <w:sz w:val="20"/>
          <w:szCs w:val="20"/>
          <w:lang w:val="en-US"/>
        </w:rPr>
        <w:t>MS Access,</w:t>
      </w:r>
      <w:r w:rsidRPr="00AA30D8">
        <w:rPr>
          <w:rFonts w:ascii="Palatino Linotype" w:hAnsi="Palatino Linotype" w:cs="Arial"/>
          <w:bCs/>
          <w:sz w:val="20"/>
          <w:szCs w:val="20"/>
          <w:lang w:val="en-US"/>
        </w:rPr>
        <w:t xml:space="preserve"> and performed </w:t>
      </w:r>
      <w:r w:rsidRPr="00AA30D8">
        <w:rPr>
          <w:rFonts w:ascii="Palatino Linotype" w:hAnsi="Palatino Linotype" w:cs="Arial"/>
          <w:sz w:val="20"/>
          <w:szCs w:val="20"/>
          <w:lang w:val="en-US"/>
        </w:rPr>
        <w:t>SQL</w:t>
      </w:r>
      <w:r w:rsidRPr="00AA30D8">
        <w:rPr>
          <w:rFonts w:ascii="Palatino Linotype" w:hAnsi="Palatino Linotype" w:cs="Arial"/>
          <w:bCs/>
          <w:sz w:val="20"/>
          <w:szCs w:val="20"/>
          <w:lang w:val="en-US"/>
        </w:rPr>
        <w:t xml:space="preserve"> query, data analysis and verification.</w:t>
      </w:r>
    </w:p>
    <w:p w:rsidR="001E0E20" w:rsidRPr="00AA30D8" w:rsidRDefault="001E0E20">
      <w:pPr>
        <w:numPr>
          <w:ilvl w:val="0"/>
          <w:numId w:val="4"/>
        </w:numPr>
        <w:jc w:val="both"/>
        <w:rPr>
          <w:rFonts w:ascii="Palatino Linotype" w:hAnsi="Palatino Linotype" w:cs="Arial"/>
          <w:sz w:val="20"/>
          <w:szCs w:val="20"/>
        </w:rPr>
      </w:pPr>
      <w:r w:rsidRPr="00AA30D8">
        <w:rPr>
          <w:rFonts w:ascii="Palatino Linotype" w:hAnsi="Palatino Linotype" w:cs="Arial"/>
          <w:sz w:val="20"/>
          <w:szCs w:val="20"/>
        </w:rPr>
        <w:t xml:space="preserve">Executed Regression and IST sceneries in the Quality </w:t>
      </w:r>
      <w:r w:rsidR="00AA30D8" w:rsidRPr="00AA30D8">
        <w:rPr>
          <w:rFonts w:ascii="Palatino Linotype" w:hAnsi="Palatino Linotype" w:cs="Arial"/>
          <w:sz w:val="20"/>
          <w:szCs w:val="20"/>
        </w:rPr>
        <w:t>Centre</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Assisted in </w:t>
      </w:r>
      <w:r w:rsidRPr="00AA30D8">
        <w:rPr>
          <w:rFonts w:ascii="Palatino Linotype" w:hAnsi="Palatino Linotype" w:cs="Arial"/>
          <w:bCs/>
          <w:sz w:val="20"/>
          <w:szCs w:val="20"/>
          <w:lang w:val="en-US"/>
        </w:rPr>
        <w:t xml:space="preserve">system and </w:t>
      </w:r>
      <w:r w:rsidRPr="00AA30D8">
        <w:rPr>
          <w:rFonts w:ascii="Palatino Linotype" w:hAnsi="Palatino Linotype" w:cs="Arial"/>
          <w:sz w:val="20"/>
          <w:szCs w:val="20"/>
          <w:lang w:val="en-US"/>
        </w:rPr>
        <w:t>User Acceptance Testing, performed client presentations.</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Participated in entering and tracking system </w:t>
      </w:r>
      <w:r w:rsidRPr="00AA30D8">
        <w:rPr>
          <w:rFonts w:ascii="Palatino Linotype" w:hAnsi="Palatino Linotype" w:cs="Arial"/>
          <w:bCs/>
          <w:sz w:val="20"/>
          <w:szCs w:val="20"/>
          <w:lang w:val="en-US"/>
        </w:rPr>
        <w:t xml:space="preserve">defects in </w:t>
      </w:r>
      <w:r w:rsidRPr="00AA30D8">
        <w:rPr>
          <w:rFonts w:ascii="Palatino Linotype" w:hAnsi="Palatino Linotype" w:cs="Arial"/>
          <w:sz w:val="20"/>
          <w:szCs w:val="20"/>
          <w:lang w:val="en-US"/>
        </w:rPr>
        <w:t>Rational ClearQuest.</w:t>
      </w:r>
    </w:p>
    <w:p w:rsidR="001E0E20" w:rsidRPr="00AA30D8" w:rsidRDefault="001E0E20">
      <w:pPr>
        <w:widowControl w:val="0"/>
        <w:numPr>
          <w:ilvl w:val="0"/>
          <w:numId w:val="4"/>
        </w:numPr>
        <w:autoSpaceDE w:val="0"/>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Worked with developers and designers of </w:t>
      </w:r>
      <w:r w:rsidRPr="00AA30D8">
        <w:rPr>
          <w:rFonts w:ascii="Palatino Linotype" w:hAnsi="Palatino Linotype" w:cs="Arial"/>
          <w:bCs/>
          <w:sz w:val="20"/>
          <w:szCs w:val="20"/>
          <w:lang w:val="en-US"/>
        </w:rPr>
        <w:t>BPM</w:t>
      </w:r>
      <w:r w:rsidRPr="00AA30D8">
        <w:rPr>
          <w:rFonts w:ascii="Palatino Linotype" w:hAnsi="Palatino Linotype" w:cs="Arial"/>
          <w:sz w:val="20"/>
          <w:szCs w:val="20"/>
          <w:lang w:val="en-US"/>
        </w:rPr>
        <w:t xml:space="preserve"> </w:t>
      </w:r>
      <w:r w:rsidRPr="00AA30D8">
        <w:rPr>
          <w:rFonts w:ascii="Palatino Linotype" w:hAnsi="Palatino Linotype" w:cs="Arial"/>
          <w:bCs/>
          <w:sz w:val="20"/>
          <w:szCs w:val="20"/>
          <w:lang w:val="en-US"/>
        </w:rPr>
        <w:t>System</w:t>
      </w:r>
      <w:r w:rsidRPr="00AA30D8">
        <w:rPr>
          <w:rFonts w:ascii="Palatino Linotype" w:hAnsi="Palatino Linotype" w:cs="Arial"/>
          <w:sz w:val="20"/>
          <w:szCs w:val="20"/>
          <w:lang w:val="en-US"/>
        </w:rPr>
        <w:t xml:space="preserve"> to make sure development understands business process and detailed technical requirements.</w:t>
      </w:r>
    </w:p>
    <w:p w:rsidR="001E0E20" w:rsidRPr="00AA30D8" w:rsidRDefault="001E0E20">
      <w:pPr>
        <w:widowControl w:val="0"/>
        <w:tabs>
          <w:tab w:val="left" w:pos="720"/>
        </w:tabs>
        <w:autoSpaceDE w:val="0"/>
        <w:rPr>
          <w:rFonts w:ascii="Palatino Linotype" w:hAnsi="Palatino Linotype" w:cs="Arial"/>
          <w:sz w:val="20"/>
          <w:szCs w:val="20"/>
          <w:lang w:val="en-US"/>
        </w:rPr>
      </w:pPr>
    </w:p>
    <w:p w:rsidR="001E0E20" w:rsidRPr="00AA30D8" w:rsidRDefault="001E0E20">
      <w:pPr>
        <w:widowControl w:val="0"/>
        <w:tabs>
          <w:tab w:val="left" w:pos="720"/>
        </w:tabs>
        <w:autoSpaceDE w:val="0"/>
        <w:rPr>
          <w:rFonts w:ascii="Palatino Linotype" w:hAnsi="Palatino Linotype" w:cs="Arial"/>
          <w:sz w:val="20"/>
          <w:szCs w:val="20"/>
          <w:lang w:val="en-US"/>
        </w:rPr>
      </w:pPr>
      <w:r w:rsidRPr="00AA30D8">
        <w:rPr>
          <w:rFonts w:ascii="Palatino Linotype" w:hAnsi="Palatino Linotype" w:cs="Arial"/>
          <w:b/>
          <w:sz w:val="20"/>
          <w:szCs w:val="20"/>
          <w:lang w:val="en-US"/>
        </w:rPr>
        <w:t xml:space="preserve">Environment: </w:t>
      </w:r>
      <w:r w:rsidRPr="00AA30D8">
        <w:rPr>
          <w:rFonts w:ascii="Palatino Linotype" w:hAnsi="Palatino Linotype" w:cs="Arial"/>
          <w:bCs/>
          <w:sz w:val="20"/>
          <w:szCs w:val="20"/>
          <w:lang w:val="en-US"/>
        </w:rPr>
        <w:t xml:space="preserve">Windows, Oracle, SQL, </w:t>
      </w:r>
      <w:r w:rsidRPr="00AA30D8">
        <w:rPr>
          <w:rFonts w:ascii="Palatino Linotype" w:hAnsi="Palatino Linotype" w:cs="Arial"/>
          <w:sz w:val="20"/>
          <w:szCs w:val="20"/>
          <w:lang w:val="en-US"/>
        </w:rPr>
        <w:t xml:space="preserve">MS Visio, HTML, PHP, MS Access, UML, </w:t>
      </w:r>
      <w:r w:rsidRPr="00AA30D8">
        <w:rPr>
          <w:rFonts w:ascii="Palatino Linotype" w:hAnsi="Palatino Linotype" w:cs="Arial"/>
          <w:sz w:val="20"/>
          <w:szCs w:val="20"/>
        </w:rPr>
        <w:t xml:space="preserve">Quality </w:t>
      </w:r>
      <w:r w:rsidR="00AA30D8" w:rsidRPr="00AA30D8">
        <w:rPr>
          <w:rFonts w:ascii="Palatino Linotype" w:hAnsi="Palatino Linotype" w:cs="Arial"/>
          <w:sz w:val="20"/>
          <w:szCs w:val="20"/>
        </w:rPr>
        <w:t>Centre</w:t>
      </w:r>
      <w:r w:rsidRPr="00AA30D8">
        <w:rPr>
          <w:rFonts w:ascii="Palatino Linotype" w:hAnsi="Palatino Linotype" w:cs="Arial"/>
          <w:sz w:val="20"/>
          <w:szCs w:val="20"/>
        </w:rPr>
        <w:t xml:space="preserve">, </w:t>
      </w:r>
      <w:r w:rsidRPr="00AA30D8">
        <w:rPr>
          <w:rFonts w:ascii="Palatino Linotype" w:hAnsi="Palatino Linotype" w:cs="Arial"/>
          <w:sz w:val="20"/>
          <w:szCs w:val="20"/>
          <w:lang w:val="en-US"/>
        </w:rPr>
        <w:t>Web</w:t>
      </w:r>
      <w:r w:rsidR="00AA30D8">
        <w:rPr>
          <w:rFonts w:ascii="Palatino Linotype" w:hAnsi="Palatino Linotype" w:cs="Arial"/>
          <w:sz w:val="20"/>
          <w:szCs w:val="20"/>
          <w:lang w:val="en-US"/>
        </w:rPr>
        <w:t xml:space="preserve"> </w:t>
      </w:r>
      <w:r w:rsidRPr="00AA30D8">
        <w:rPr>
          <w:rFonts w:ascii="Palatino Linotype" w:hAnsi="Palatino Linotype" w:cs="Arial"/>
          <w:sz w:val="20"/>
          <w:szCs w:val="20"/>
          <w:lang w:val="en-US"/>
        </w:rPr>
        <w:t xml:space="preserve">Logic, Requisite pro, Rational ClearQuest. </w:t>
      </w:r>
    </w:p>
    <w:p w:rsidR="001E0E20" w:rsidRPr="00AA30D8" w:rsidRDefault="001E0E20">
      <w:pPr>
        <w:pStyle w:val="BodyText2"/>
        <w:pBdr>
          <w:bottom w:val="none" w:sz="0" w:space="0" w:color="auto"/>
        </w:pBdr>
        <w:jc w:val="left"/>
        <w:rPr>
          <w:rFonts w:cs="Arial"/>
          <w:color w:val="auto"/>
          <w:lang w:val="en-AU"/>
        </w:rPr>
      </w:pPr>
    </w:p>
    <w:p w:rsidR="001E0E20" w:rsidRPr="00AA30D8" w:rsidRDefault="001E0E20">
      <w:pPr>
        <w:rPr>
          <w:rFonts w:ascii="Palatino Linotype" w:hAnsi="Palatino Linotype" w:cs="Arial"/>
          <w:b/>
          <w:sz w:val="20"/>
          <w:szCs w:val="20"/>
          <w:u w:val="single"/>
          <w:lang w:val="en-US"/>
        </w:rPr>
      </w:pPr>
      <w:r w:rsidRPr="00AA30D8">
        <w:rPr>
          <w:rFonts w:ascii="Palatino Linotype" w:eastAsia="Calibri" w:hAnsi="Palatino Linotype" w:cs="Arial"/>
          <w:b/>
          <w:bCs/>
          <w:sz w:val="20"/>
          <w:szCs w:val="20"/>
          <w:u w:val="single"/>
        </w:rPr>
        <w:t>Lehman Brothers, NJ</w:t>
      </w:r>
      <w:r w:rsidRPr="00AA30D8">
        <w:rPr>
          <w:rFonts w:ascii="Palatino Linotype" w:eastAsia="Calibri" w:hAnsi="Palatino Linotype" w:cs="Arial"/>
          <w:b/>
          <w:bCs/>
          <w:sz w:val="20"/>
          <w:szCs w:val="20"/>
          <w:u w:val="single"/>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r>
      <w:r w:rsidR="00AA30D8">
        <w:rPr>
          <w:rFonts w:ascii="Palatino Linotype" w:hAnsi="Palatino Linotype" w:cs="Arial"/>
          <w:b/>
          <w:sz w:val="20"/>
          <w:szCs w:val="20"/>
          <w:u w:val="single"/>
          <w:lang w:val="en-US"/>
        </w:rPr>
        <w:tab/>
        <w:t xml:space="preserve">       </w:t>
      </w:r>
      <w:r w:rsidR="00AA30D8">
        <w:rPr>
          <w:rFonts w:ascii="Palatino Linotype" w:hAnsi="Palatino Linotype" w:cs="Arial"/>
          <w:b/>
          <w:sz w:val="20"/>
          <w:szCs w:val="20"/>
          <w:u w:val="single"/>
          <w:lang w:val="en-US"/>
        </w:rPr>
        <w:tab/>
        <w:t xml:space="preserve">    </w:t>
      </w:r>
      <w:r w:rsidRPr="00AA30D8">
        <w:rPr>
          <w:rFonts w:ascii="Palatino Linotype" w:hAnsi="Palatino Linotype" w:cs="Arial"/>
          <w:b/>
          <w:sz w:val="20"/>
          <w:szCs w:val="20"/>
          <w:u w:val="single"/>
          <w:lang w:val="en-US"/>
        </w:rPr>
        <w:t xml:space="preserve"> </w:t>
      </w:r>
      <w:r w:rsidR="00AA30D8">
        <w:rPr>
          <w:rFonts w:ascii="Palatino Linotype" w:hAnsi="Palatino Linotype" w:cs="Arial"/>
          <w:b/>
          <w:sz w:val="20"/>
          <w:szCs w:val="20"/>
          <w:u w:val="single"/>
        </w:rPr>
        <w:t>Nov</w:t>
      </w:r>
      <w:r w:rsidRPr="00AA30D8">
        <w:rPr>
          <w:rFonts w:ascii="Palatino Linotype" w:hAnsi="Palatino Linotype" w:cs="Arial"/>
          <w:b/>
          <w:sz w:val="20"/>
          <w:szCs w:val="20"/>
          <w:u w:val="single"/>
        </w:rPr>
        <w:t xml:space="preserve"> </w:t>
      </w:r>
      <w:r w:rsidR="00AA30D8">
        <w:rPr>
          <w:rFonts w:ascii="Palatino Linotype" w:hAnsi="Palatino Linotype" w:cs="Arial"/>
          <w:b/>
          <w:sz w:val="20"/>
          <w:szCs w:val="20"/>
          <w:u w:val="single"/>
        </w:rPr>
        <w:t>20</w:t>
      </w:r>
      <w:r w:rsidR="004D361A">
        <w:rPr>
          <w:rFonts w:ascii="Palatino Linotype" w:hAnsi="Palatino Linotype" w:cs="Arial"/>
          <w:b/>
          <w:sz w:val="20"/>
          <w:szCs w:val="20"/>
          <w:u w:val="single"/>
        </w:rPr>
        <w:t>09</w:t>
      </w:r>
      <w:r w:rsidRPr="00AA30D8">
        <w:rPr>
          <w:rFonts w:ascii="Palatino Linotype" w:hAnsi="Palatino Linotype" w:cs="Arial"/>
          <w:b/>
          <w:sz w:val="20"/>
          <w:szCs w:val="20"/>
          <w:u w:val="single"/>
        </w:rPr>
        <w:t xml:space="preserve"> – July </w:t>
      </w:r>
      <w:r w:rsidR="00AA30D8">
        <w:rPr>
          <w:rFonts w:ascii="Palatino Linotype" w:hAnsi="Palatino Linotype" w:cs="Arial"/>
          <w:b/>
          <w:sz w:val="20"/>
          <w:szCs w:val="20"/>
          <w:u w:val="single"/>
        </w:rPr>
        <w:t>20</w:t>
      </w:r>
      <w:r w:rsidR="004D361A">
        <w:rPr>
          <w:rFonts w:ascii="Palatino Linotype" w:hAnsi="Palatino Linotype" w:cs="Arial"/>
          <w:b/>
          <w:sz w:val="20"/>
          <w:szCs w:val="20"/>
          <w:u w:val="single"/>
        </w:rPr>
        <w:t>11</w:t>
      </w:r>
      <w:r w:rsidRPr="00AA30D8">
        <w:rPr>
          <w:rFonts w:ascii="Palatino Linotype" w:hAnsi="Palatino Linotype" w:cs="Arial"/>
          <w:b/>
          <w:sz w:val="20"/>
          <w:szCs w:val="20"/>
          <w:u w:val="single"/>
          <w:lang w:val="en-US"/>
        </w:rPr>
        <w:t xml:space="preserve">          </w:t>
      </w:r>
    </w:p>
    <w:p w:rsidR="001E0E20" w:rsidRPr="00AA30D8" w:rsidRDefault="001E0E20">
      <w:pPr>
        <w:rPr>
          <w:rFonts w:ascii="Palatino Linotype" w:hAnsi="Palatino Linotype" w:cs="Arial"/>
          <w:b/>
          <w:sz w:val="20"/>
          <w:szCs w:val="20"/>
        </w:rPr>
      </w:pPr>
      <w:r w:rsidRPr="00AA30D8">
        <w:rPr>
          <w:rFonts w:ascii="Palatino Linotype" w:hAnsi="Palatino Linotype" w:cs="Arial"/>
          <w:b/>
          <w:sz w:val="20"/>
          <w:szCs w:val="20"/>
        </w:rPr>
        <w:t>Business Analyst</w:t>
      </w:r>
    </w:p>
    <w:p w:rsidR="001E0E20" w:rsidRPr="00AA30D8" w:rsidRDefault="001E0E20">
      <w:pPr>
        <w:rPr>
          <w:rFonts w:ascii="Palatino Linotype" w:hAnsi="Palatino Linotype" w:cs="Arial"/>
          <w:b/>
          <w:bCs/>
          <w:iCs/>
          <w:sz w:val="20"/>
          <w:szCs w:val="20"/>
          <w:u w:val="single"/>
          <w:lang w:val="en-US"/>
        </w:rPr>
      </w:pPr>
    </w:p>
    <w:p w:rsidR="001E0E20" w:rsidRPr="00AA30D8" w:rsidRDefault="001E0E20">
      <w:pPr>
        <w:jc w:val="both"/>
        <w:rPr>
          <w:rFonts w:ascii="Palatino Linotype" w:eastAsia="Calibri" w:hAnsi="Palatino Linotype" w:cs="Arial"/>
          <w:sz w:val="20"/>
          <w:szCs w:val="20"/>
        </w:rPr>
      </w:pPr>
      <w:r w:rsidRPr="00AA30D8">
        <w:rPr>
          <w:rFonts w:ascii="Palatino Linotype" w:eastAsia="Calibri" w:hAnsi="Palatino Linotype" w:cs="Arial"/>
          <w:sz w:val="20"/>
          <w:szCs w:val="20"/>
        </w:rPr>
        <w:t>Lehman Brothers is a global investment bank serving the financial needs of corporations, institutions, governments and high net worth investors worldwide. Lehman Brothers deals with variety of services ranging from Credit Risk Management, Equities, Fixed Income, Global Economics, e-Commerce, Investment Banking, Lehman Brothers Bank, Ops &amp; Corp Services, Private Client Services and Private Equity.</w:t>
      </w:r>
    </w:p>
    <w:p w:rsidR="001E0E20" w:rsidRPr="00AA30D8" w:rsidRDefault="001E0E20">
      <w:pPr>
        <w:rPr>
          <w:rFonts w:ascii="Palatino Linotype" w:hAnsi="Palatino Linotype" w:cs="Arial"/>
          <w:b/>
          <w:bCs/>
          <w:sz w:val="20"/>
          <w:szCs w:val="20"/>
          <w:u w:val="single"/>
          <w:lang w:val="en-US"/>
        </w:rPr>
      </w:pPr>
    </w:p>
    <w:p w:rsidR="001E0E20" w:rsidRPr="00AA30D8" w:rsidRDefault="001E0E20">
      <w:pPr>
        <w:rPr>
          <w:rFonts w:ascii="Palatino Linotype" w:hAnsi="Palatino Linotype" w:cs="Arial"/>
          <w:sz w:val="20"/>
          <w:szCs w:val="20"/>
          <w:lang w:val="en-US"/>
        </w:rPr>
      </w:pPr>
      <w:r w:rsidRPr="00AA30D8">
        <w:rPr>
          <w:rFonts w:ascii="Palatino Linotype" w:hAnsi="Palatino Linotype" w:cs="Arial"/>
          <w:b/>
          <w:bCs/>
          <w:sz w:val="20"/>
          <w:szCs w:val="20"/>
          <w:lang w:val="en-US"/>
        </w:rPr>
        <w:t>Responsibilities:</w:t>
      </w:r>
      <w:r w:rsidRPr="00AA30D8">
        <w:rPr>
          <w:rFonts w:ascii="Palatino Linotype" w:hAnsi="Palatino Linotype" w:cs="Arial"/>
          <w:sz w:val="20"/>
          <w:szCs w:val="20"/>
          <w:lang w:val="en-US"/>
        </w:rPr>
        <w:t xml:space="preserve"> </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Involved in the analysis of the existing credit card processing system, mapping phase according to functionality and data conversion procedure. </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Performed Gap Analysis to check the compatibility of the existing system infrastructure with the new business requirements.</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Followed solely RUP methodologies during the course of the project.</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Accumulated system requirements from various departments through surveys and interviews. </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Conducted JAD sessions with management, SME, vendors, users and other stakeholders for open and pending issues.</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Planned and defined system requirements to Wire Frames with Use Case, Use Case Scenario and Use Case Narrative using the UML (Unified Modeling Language) methodologies.</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Created Use Case Diagrams, Activity Diagrams, Sequence Diagrams and ER Diagrams in MS Project. </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lastRenderedPageBreak/>
        <w:t>Assisted in the development, design and implementation of new relational or multi-dimensional databases, including the analysis of user needs.</w:t>
      </w:r>
    </w:p>
    <w:p w:rsidR="001E0E20" w:rsidRPr="00AA30D8" w:rsidRDefault="001E0E20">
      <w:pPr>
        <w:numPr>
          <w:ilvl w:val="0"/>
          <w:numId w:val="5"/>
        </w:numPr>
        <w:tabs>
          <w:tab w:val="left" w:pos="720"/>
        </w:tabs>
        <w:jc w:val="both"/>
        <w:rPr>
          <w:rStyle w:val="normalchar"/>
          <w:rFonts w:ascii="Palatino Linotype" w:eastAsia="Courier New" w:hAnsi="Palatino Linotype" w:cs="Arial"/>
          <w:sz w:val="20"/>
          <w:szCs w:val="20"/>
        </w:rPr>
      </w:pPr>
      <w:r w:rsidRPr="00AA30D8">
        <w:rPr>
          <w:rFonts w:ascii="Palatino Linotype" w:hAnsi="Palatino Linotype" w:cs="Arial"/>
          <w:sz w:val="20"/>
          <w:szCs w:val="20"/>
        </w:rPr>
        <w:t>Involved in</w:t>
      </w:r>
      <w:r w:rsidRPr="00AA30D8">
        <w:rPr>
          <w:rStyle w:val="normalchar"/>
          <w:rFonts w:ascii="Palatino Linotype" w:eastAsia="Courier New" w:hAnsi="Palatino Linotype" w:cs="Arial"/>
          <w:sz w:val="20"/>
          <w:szCs w:val="20"/>
        </w:rPr>
        <w:t xml:space="preserve"> analysis for wide range of Six Sigma and Web-based initiatives, including user requirements.</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Created and managed project templates, Use Case project templates, requirement types and traceability relationships in Requisite Pro.</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Developed and managed creation of technical documentation to communicate features, benefits, positioning and impacts to different audiences and ensured that documentation deliverables from various groups are produced as needed.</w:t>
      </w:r>
    </w:p>
    <w:p w:rsidR="001E0E20" w:rsidRPr="00AA30D8" w:rsidRDefault="001E0E20">
      <w:pPr>
        <w:numPr>
          <w:ilvl w:val="0"/>
          <w:numId w:val="5"/>
        </w:numPr>
        <w:jc w:val="both"/>
        <w:rPr>
          <w:rFonts w:ascii="Palatino Linotype" w:hAnsi="Palatino Linotype" w:cs="Arial"/>
          <w:sz w:val="20"/>
          <w:szCs w:val="20"/>
        </w:rPr>
      </w:pPr>
      <w:r w:rsidRPr="00AA30D8">
        <w:rPr>
          <w:rFonts w:ascii="Palatino Linotype" w:hAnsi="Palatino Linotype" w:cs="Arial"/>
          <w:sz w:val="20"/>
          <w:szCs w:val="20"/>
        </w:rPr>
        <w:t>Used SIPOC to help find the root causes of defects</w:t>
      </w:r>
    </w:p>
    <w:p w:rsidR="001E0E20" w:rsidRPr="00AA30D8" w:rsidRDefault="001E0E20">
      <w:pPr>
        <w:numPr>
          <w:ilvl w:val="0"/>
          <w:numId w:val="5"/>
        </w:numPr>
        <w:jc w:val="both"/>
        <w:rPr>
          <w:rFonts w:ascii="Palatino Linotype" w:hAnsi="Palatino Linotype" w:cs="Arial"/>
          <w:sz w:val="20"/>
          <w:szCs w:val="20"/>
        </w:rPr>
      </w:pPr>
      <w:r w:rsidRPr="00AA30D8">
        <w:rPr>
          <w:rFonts w:ascii="Palatino Linotype" w:hAnsi="Palatino Linotype" w:cs="Arial"/>
          <w:sz w:val="20"/>
          <w:szCs w:val="20"/>
        </w:rPr>
        <w:t>Responsible for gathering requirements from users in operations group and performing data mapping for the application, confirm and vacillating the requirement at time of BA testing</w:t>
      </w:r>
    </w:p>
    <w:p w:rsidR="001E0E20" w:rsidRPr="00AA30D8" w:rsidRDefault="001E0E20">
      <w:pPr>
        <w:widowControl w:val="0"/>
        <w:numPr>
          <w:ilvl w:val="0"/>
          <w:numId w:val="5"/>
        </w:numPr>
        <w:tabs>
          <w:tab w:val="left" w:pos="720"/>
        </w:tabs>
        <w:autoSpaceDE w:val="0"/>
        <w:jc w:val="both"/>
        <w:rPr>
          <w:rFonts w:ascii="Palatino Linotype" w:hAnsi="Palatino Linotype" w:cs="Arial"/>
          <w:sz w:val="20"/>
          <w:szCs w:val="20"/>
        </w:rPr>
      </w:pPr>
      <w:r w:rsidRPr="00AA30D8">
        <w:rPr>
          <w:rFonts w:ascii="Palatino Linotype" w:hAnsi="Palatino Linotype" w:cs="Arial"/>
          <w:sz w:val="20"/>
          <w:szCs w:val="20"/>
        </w:rPr>
        <w:t>Designed Data</w:t>
      </w:r>
      <w:r w:rsidR="00AA30D8">
        <w:rPr>
          <w:rFonts w:ascii="Palatino Linotype" w:hAnsi="Palatino Linotype" w:cs="Arial"/>
          <w:sz w:val="20"/>
          <w:szCs w:val="20"/>
        </w:rPr>
        <w:t xml:space="preserve"> </w:t>
      </w:r>
      <w:r w:rsidRPr="00AA30D8">
        <w:rPr>
          <w:rFonts w:ascii="Palatino Linotype" w:hAnsi="Palatino Linotype" w:cs="Arial"/>
          <w:sz w:val="20"/>
          <w:szCs w:val="20"/>
        </w:rPr>
        <w:t>Stage ETL jobs for extracting data from heterogeneous source systems, transform and finally load into the Data Marts.</w:t>
      </w:r>
    </w:p>
    <w:p w:rsidR="001E0E20" w:rsidRPr="00AA30D8" w:rsidRDefault="001E0E20">
      <w:pPr>
        <w:numPr>
          <w:ilvl w:val="0"/>
          <w:numId w:val="5"/>
        </w:numPr>
        <w:jc w:val="both"/>
        <w:rPr>
          <w:rFonts w:ascii="Palatino Linotype" w:hAnsi="Palatino Linotype" w:cs="Arial"/>
          <w:sz w:val="20"/>
          <w:szCs w:val="20"/>
        </w:rPr>
      </w:pPr>
      <w:r w:rsidRPr="00AA30D8">
        <w:rPr>
          <w:rFonts w:ascii="Palatino Linotype" w:hAnsi="Palatino Linotype" w:cs="Arial"/>
          <w:sz w:val="20"/>
          <w:szCs w:val="20"/>
        </w:rPr>
        <w:t>Worked on BEA Web</w:t>
      </w:r>
      <w:r w:rsidR="00AA30D8">
        <w:rPr>
          <w:rFonts w:ascii="Palatino Linotype" w:hAnsi="Palatino Linotype" w:cs="Arial"/>
          <w:sz w:val="20"/>
          <w:szCs w:val="20"/>
        </w:rPr>
        <w:t xml:space="preserve"> </w:t>
      </w:r>
      <w:r w:rsidRPr="00AA30D8">
        <w:rPr>
          <w:rFonts w:ascii="Palatino Linotype" w:hAnsi="Palatino Linotype" w:cs="Arial"/>
          <w:sz w:val="20"/>
          <w:szCs w:val="20"/>
        </w:rPr>
        <w:t>Logic Portal to simplify the production and management of custom-fit portals, allowing a shared services environment to roll out changes with minimal complexity and effort.</w:t>
      </w:r>
    </w:p>
    <w:p w:rsidR="001E0E20" w:rsidRPr="00AA30D8" w:rsidRDefault="001E0E20">
      <w:pPr>
        <w:numPr>
          <w:ilvl w:val="0"/>
          <w:numId w:val="5"/>
        </w:numPr>
        <w:jc w:val="both"/>
        <w:rPr>
          <w:rFonts w:ascii="Palatino Linotype" w:hAnsi="Palatino Linotype" w:cs="Arial"/>
          <w:sz w:val="20"/>
          <w:szCs w:val="20"/>
        </w:rPr>
      </w:pPr>
      <w:r w:rsidRPr="00AA30D8">
        <w:rPr>
          <w:rFonts w:ascii="Palatino Linotype" w:hAnsi="Palatino Linotype" w:cs="Arial"/>
          <w:sz w:val="20"/>
          <w:szCs w:val="20"/>
        </w:rPr>
        <w:t xml:space="preserve">Performed Data mapping, logical data modeling, created class diagrams and ER diagrams and used SQL queries to filter data </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Involved in reviewing </w:t>
      </w:r>
      <w:r w:rsidRPr="00AA30D8">
        <w:rPr>
          <w:rFonts w:ascii="Palatino Linotype" w:hAnsi="Palatino Linotype" w:cs="Arial"/>
          <w:bCs/>
          <w:sz w:val="20"/>
          <w:szCs w:val="20"/>
          <w:lang w:val="en-US"/>
        </w:rPr>
        <w:t>test plans</w:t>
      </w:r>
      <w:r w:rsidRPr="00AA30D8">
        <w:rPr>
          <w:rFonts w:ascii="Palatino Linotype" w:hAnsi="Palatino Linotype" w:cs="Arial"/>
          <w:sz w:val="20"/>
          <w:szCs w:val="20"/>
          <w:lang w:val="en-US"/>
        </w:rPr>
        <w:t xml:space="preserve"> and </w:t>
      </w:r>
      <w:r w:rsidRPr="00AA30D8">
        <w:rPr>
          <w:rFonts w:ascii="Palatino Linotype" w:hAnsi="Palatino Linotype" w:cs="Arial"/>
          <w:bCs/>
          <w:sz w:val="20"/>
          <w:szCs w:val="20"/>
          <w:lang w:val="en-US"/>
        </w:rPr>
        <w:t>test cases</w:t>
      </w:r>
      <w:r w:rsidRPr="00AA30D8">
        <w:rPr>
          <w:rFonts w:ascii="Palatino Linotype" w:hAnsi="Palatino Linotype" w:cs="Arial"/>
          <w:sz w:val="20"/>
          <w:szCs w:val="20"/>
          <w:lang w:val="en-US"/>
        </w:rPr>
        <w:t xml:space="preserve"> and ensuring test cases reflect user needs. Also responsible for conducting </w:t>
      </w:r>
      <w:r w:rsidRPr="00AA30D8">
        <w:rPr>
          <w:rFonts w:ascii="Palatino Linotype" w:hAnsi="Palatino Linotype" w:cs="Arial"/>
          <w:bCs/>
          <w:sz w:val="20"/>
          <w:szCs w:val="20"/>
          <w:lang w:val="en-US"/>
        </w:rPr>
        <w:t>user training</w:t>
      </w:r>
      <w:r w:rsidRPr="00AA30D8">
        <w:rPr>
          <w:rFonts w:ascii="Palatino Linotype" w:hAnsi="Palatino Linotype" w:cs="Arial"/>
          <w:sz w:val="20"/>
          <w:szCs w:val="20"/>
          <w:lang w:val="en-US"/>
        </w:rPr>
        <w:t xml:space="preserve"> and </w:t>
      </w:r>
      <w:r w:rsidRPr="00AA30D8">
        <w:rPr>
          <w:rFonts w:ascii="Palatino Linotype" w:hAnsi="Palatino Linotype" w:cs="Arial"/>
          <w:bCs/>
          <w:sz w:val="20"/>
          <w:szCs w:val="20"/>
          <w:lang w:val="en-US"/>
        </w:rPr>
        <w:t>user acceptance</w:t>
      </w:r>
      <w:r w:rsidRPr="00AA30D8">
        <w:rPr>
          <w:rFonts w:ascii="Palatino Linotype" w:hAnsi="Palatino Linotype" w:cs="Arial"/>
          <w:sz w:val="20"/>
          <w:szCs w:val="20"/>
          <w:lang w:val="en-US"/>
        </w:rPr>
        <w:t xml:space="preserve"> </w:t>
      </w:r>
      <w:r w:rsidRPr="00AA30D8">
        <w:rPr>
          <w:rFonts w:ascii="Palatino Linotype" w:hAnsi="Palatino Linotype" w:cs="Arial"/>
          <w:bCs/>
          <w:sz w:val="20"/>
          <w:szCs w:val="20"/>
          <w:lang w:val="en-US"/>
        </w:rPr>
        <w:t>testing</w:t>
      </w:r>
      <w:r w:rsidRPr="00AA30D8">
        <w:rPr>
          <w:rFonts w:ascii="Palatino Linotype" w:hAnsi="Palatino Linotype" w:cs="Arial"/>
          <w:sz w:val="20"/>
          <w:szCs w:val="20"/>
          <w:lang w:val="en-US"/>
        </w:rPr>
        <w:t xml:space="preserve"> to ensure and verify system is designed according to user needs.</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 xml:space="preserve">Conducted </w:t>
      </w:r>
      <w:r w:rsidRPr="00AA30D8">
        <w:rPr>
          <w:rFonts w:ascii="Palatino Linotype" w:hAnsi="Palatino Linotype" w:cs="Arial"/>
          <w:bCs/>
          <w:sz w:val="20"/>
          <w:szCs w:val="20"/>
          <w:lang w:val="en-US"/>
        </w:rPr>
        <w:t>review sessions</w:t>
      </w:r>
      <w:r w:rsidRPr="00AA30D8">
        <w:rPr>
          <w:rFonts w:ascii="Palatino Linotype" w:hAnsi="Palatino Linotype" w:cs="Arial"/>
          <w:sz w:val="20"/>
          <w:szCs w:val="20"/>
          <w:lang w:val="en-US"/>
        </w:rPr>
        <w:t xml:space="preserve"> on regular basis with QA and development teams for preparing status, delivery report and client reporting.</w:t>
      </w:r>
    </w:p>
    <w:p w:rsidR="001E0E20" w:rsidRPr="00AA30D8" w:rsidRDefault="001E0E20">
      <w:pPr>
        <w:numPr>
          <w:ilvl w:val="0"/>
          <w:numId w:val="5"/>
        </w:numPr>
        <w:jc w:val="both"/>
        <w:rPr>
          <w:rFonts w:ascii="Palatino Linotype" w:hAnsi="Palatino Linotype" w:cs="Arial"/>
          <w:sz w:val="20"/>
          <w:szCs w:val="20"/>
          <w:lang w:val="en-US"/>
        </w:rPr>
      </w:pPr>
      <w:r w:rsidRPr="00AA30D8">
        <w:rPr>
          <w:rFonts w:ascii="Palatino Linotype" w:hAnsi="Palatino Linotype" w:cs="Arial"/>
          <w:sz w:val="20"/>
          <w:szCs w:val="20"/>
          <w:lang w:val="en-US"/>
        </w:rPr>
        <w:t>Suggested measures and recommendations to improve the current application performance.</w:t>
      </w:r>
    </w:p>
    <w:p w:rsidR="001E0E20" w:rsidRPr="00AA30D8" w:rsidRDefault="001E0E20">
      <w:pPr>
        <w:rPr>
          <w:rFonts w:ascii="Palatino Linotype" w:hAnsi="Palatino Linotype" w:cs="Arial"/>
          <w:b/>
          <w:sz w:val="20"/>
          <w:szCs w:val="20"/>
        </w:rPr>
      </w:pPr>
    </w:p>
    <w:p w:rsidR="001E0E20" w:rsidRPr="00AA30D8" w:rsidRDefault="001E0E20">
      <w:pPr>
        <w:rPr>
          <w:rFonts w:ascii="Palatino Linotype" w:hAnsi="Palatino Linotype" w:cs="Arial"/>
          <w:bCs/>
          <w:sz w:val="20"/>
          <w:szCs w:val="20"/>
        </w:rPr>
      </w:pPr>
      <w:r w:rsidRPr="00AA30D8">
        <w:rPr>
          <w:rFonts w:ascii="Palatino Linotype" w:hAnsi="Palatino Linotype" w:cs="Arial"/>
          <w:b/>
          <w:sz w:val="20"/>
          <w:szCs w:val="20"/>
        </w:rPr>
        <w:t>Environment:</w:t>
      </w:r>
      <w:r w:rsidRPr="00AA30D8">
        <w:rPr>
          <w:rFonts w:ascii="Palatino Linotype" w:hAnsi="Palatino Linotype" w:cs="Arial"/>
          <w:bCs/>
          <w:sz w:val="20"/>
          <w:szCs w:val="20"/>
        </w:rPr>
        <w:t xml:space="preserve"> Rational Enterprise Suite (Rose, RequisitePro, Clear</w:t>
      </w:r>
      <w:r w:rsidR="00AA30D8">
        <w:rPr>
          <w:rFonts w:ascii="Palatino Linotype" w:hAnsi="Palatino Linotype" w:cs="Arial"/>
          <w:bCs/>
          <w:sz w:val="20"/>
          <w:szCs w:val="20"/>
        </w:rPr>
        <w:t xml:space="preserve"> </w:t>
      </w:r>
      <w:r w:rsidRPr="00AA30D8">
        <w:rPr>
          <w:rFonts w:ascii="Palatino Linotype" w:hAnsi="Palatino Linotype" w:cs="Arial"/>
          <w:bCs/>
          <w:sz w:val="20"/>
          <w:szCs w:val="20"/>
        </w:rPr>
        <w:t xml:space="preserve">Case, ClearQuest), </w:t>
      </w:r>
      <w:r w:rsidR="00AA30D8" w:rsidRPr="00AA30D8">
        <w:rPr>
          <w:rFonts w:ascii="Palatino Linotype" w:hAnsi="Palatino Linotype" w:cs="Arial"/>
          <w:bCs/>
          <w:sz w:val="20"/>
          <w:szCs w:val="20"/>
        </w:rPr>
        <w:t>Case wise</w:t>
      </w:r>
      <w:r w:rsidRPr="00AA30D8">
        <w:rPr>
          <w:rFonts w:ascii="Palatino Linotype" w:hAnsi="Palatino Linotype" w:cs="Arial"/>
          <w:bCs/>
          <w:sz w:val="20"/>
          <w:szCs w:val="20"/>
        </w:rPr>
        <w:t xml:space="preserve"> modeller, IBM Web sphere, XML, </w:t>
      </w:r>
      <w:r w:rsidRPr="00AA30D8">
        <w:rPr>
          <w:rFonts w:ascii="Palatino Linotype" w:hAnsi="Palatino Linotype" w:cs="Arial"/>
          <w:sz w:val="20"/>
          <w:szCs w:val="20"/>
        </w:rPr>
        <w:t>Java, Unix, C++, J2EE, Web</w:t>
      </w:r>
      <w:r w:rsidR="00AA30D8">
        <w:rPr>
          <w:rFonts w:ascii="Palatino Linotype" w:hAnsi="Palatino Linotype" w:cs="Arial"/>
          <w:sz w:val="20"/>
          <w:szCs w:val="20"/>
        </w:rPr>
        <w:t xml:space="preserve"> </w:t>
      </w:r>
      <w:r w:rsidRPr="00AA30D8">
        <w:rPr>
          <w:rFonts w:ascii="Palatino Linotype" w:hAnsi="Palatino Linotype" w:cs="Arial"/>
          <w:sz w:val="20"/>
          <w:szCs w:val="20"/>
        </w:rPr>
        <w:t>Logic Portal, JSP, Oracle, Six Sigma, DB2, Sybase</w:t>
      </w:r>
      <w:r w:rsidRPr="00AA30D8">
        <w:rPr>
          <w:rFonts w:ascii="Palatino Linotype" w:hAnsi="Palatino Linotype" w:cs="Arial"/>
          <w:bCs/>
          <w:sz w:val="20"/>
          <w:szCs w:val="20"/>
        </w:rPr>
        <w:t>, SQL Server Reports, Win</w:t>
      </w:r>
      <w:r w:rsidR="00AA30D8">
        <w:rPr>
          <w:rFonts w:ascii="Palatino Linotype" w:hAnsi="Palatino Linotype" w:cs="Arial"/>
          <w:bCs/>
          <w:sz w:val="20"/>
          <w:szCs w:val="20"/>
        </w:rPr>
        <w:t xml:space="preserve"> </w:t>
      </w:r>
      <w:r w:rsidRPr="00AA30D8">
        <w:rPr>
          <w:rFonts w:ascii="Palatino Linotype" w:hAnsi="Palatino Linotype" w:cs="Arial"/>
          <w:bCs/>
          <w:sz w:val="20"/>
          <w:szCs w:val="20"/>
        </w:rPr>
        <w:t>Runner, Load</w:t>
      </w:r>
      <w:r w:rsidR="00AA30D8">
        <w:rPr>
          <w:rFonts w:ascii="Palatino Linotype" w:hAnsi="Palatino Linotype" w:cs="Arial"/>
          <w:bCs/>
          <w:sz w:val="20"/>
          <w:szCs w:val="20"/>
        </w:rPr>
        <w:t xml:space="preserve"> </w:t>
      </w:r>
      <w:r w:rsidRPr="00AA30D8">
        <w:rPr>
          <w:rFonts w:ascii="Palatino Linotype" w:hAnsi="Palatino Linotype" w:cs="Arial"/>
          <w:bCs/>
          <w:sz w:val="20"/>
          <w:szCs w:val="20"/>
        </w:rPr>
        <w:t>Runner, Quick TestPro</w:t>
      </w:r>
    </w:p>
    <w:p w:rsidR="001E0E20" w:rsidRPr="00AA30D8" w:rsidRDefault="001E0E20">
      <w:pPr>
        <w:rPr>
          <w:rFonts w:ascii="Palatino Linotype" w:hAnsi="Palatino Linotype" w:cs="Arial"/>
          <w:b/>
          <w:sz w:val="20"/>
          <w:szCs w:val="20"/>
        </w:rPr>
      </w:pPr>
    </w:p>
    <w:p w:rsidR="00AA30D8" w:rsidRDefault="00AA30D8" w:rsidP="00AA30D8">
      <w:pPr>
        <w:ind w:right="360"/>
        <w:jc w:val="both"/>
        <w:rPr>
          <w:rFonts w:ascii="Palatino Linotype" w:hAnsi="Palatino Linotype"/>
          <w:b/>
          <w:bCs/>
          <w:sz w:val="20"/>
          <w:szCs w:val="20"/>
          <w:u w:val="single"/>
        </w:rPr>
      </w:pPr>
    </w:p>
    <w:p w:rsidR="00AA30D8" w:rsidRPr="00AA30D8" w:rsidRDefault="00AA30D8" w:rsidP="00AA30D8">
      <w:pPr>
        <w:ind w:right="360"/>
        <w:jc w:val="both"/>
        <w:rPr>
          <w:rFonts w:ascii="Palatino Linotype" w:hAnsi="Palatino Linotype"/>
          <w:sz w:val="20"/>
          <w:szCs w:val="20"/>
          <w:u w:val="single"/>
        </w:rPr>
      </w:pPr>
      <w:r w:rsidRPr="00AA30D8">
        <w:rPr>
          <w:rFonts w:ascii="Palatino Linotype" w:hAnsi="Palatino Linotype"/>
          <w:b/>
          <w:bCs/>
          <w:sz w:val="20"/>
          <w:szCs w:val="20"/>
          <w:u w:val="single"/>
        </w:rPr>
        <w:t>UBS, Stanford, CT</w:t>
      </w:r>
      <w:r w:rsidRPr="00AA30D8">
        <w:rPr>
          <w:rFonts w:ascii="Palatino Linotype" w:hAnsi="Palatino Linotype"/>
          <w:b/>
          <w:bCs/>
          <w:sz w:val="20"/>
          <w:szCs w:val="20"/>
          <w:u w:val="single"/>
          <w:lang w:val="fr-FR"/>
        </w:rPr>
        <w:t xml:space="preserve">                                                                                                  </w:t>
      </w:r>
      <w:r w:rsidRPr="00AA30D8">
        <w:rPr>
          <w:rFonts w:ascii="Palatino Linotype" w:hAnsi="Palatino Linotype"/>
          <w:b/>
          <w:bCs/>
          <w:sz w:val="20"/>
          <w:szCs w:val="20"/>
          <w:u w:val="single"/>
          <w:lang w:val="fr-FR"/>
        </w:rPr>
        <w:tab/>
        <w:t xml:space="preserve">     </w:t>
      </w:r>
      <w:r w:rsidRPr="00AA30D8">
        <w:rPr>
          <w:rFonts w:ascii="Palatino Linotype" w:hAnsi="Palatino Linotype"/>
          <w:b/>
          <w:bCs/>
          <w:sz w:val="20"/>
          <w:szCs w:val="20"/>
          <w:u w:val="single"/>
          <w:lang w:val="fr-FR"/>
        </w:rPr>
        <w:tab/>
      </w:r>
      <w:r w:rsidR="004D361A">
        <w:rPr>
          <w:rFonts w:ascii="Palatino Linotype" w:hAnsi="Palatino Linotype"/>
          <w:b/>
          <w:sz w:val="20"/>
          <w:szCs w:val="20"/>
          <w:u w:val="single"/>
        </w:rPr>
        <w:t>Sep 2008</w:t>
      </w:r>
      <w:r>
        <w:rPr>
          <w:rFonts w:ascii="Palatino Linotype" w:hAnsi="Palatino Linotype"/>
          <w:b/>
          <w:sz w:val="20"/>
          <w:szCs w:val="20"/>
          <w:u w:val="single"/>
        </w:rPr>
        <w:t xml:space="preserve"> - Oct</w:t>
      </w:r>
      <w:r w:rsidRPr="00AA30D8">
        <w:rPr>
          <w:rFonts w:ascii="Palatino Linotype" w:hAnsi="Palatino Linotype"/>
          <w:b/>
          <w:sz w:val="20"/>
          <w:szCs w:val="20"/>
          <w:u w:val="single"/>
        </w:rPr>
        <w:t xml:space="preserve"> 200</w:t>
      </w:r>
      <w:r w:rsidR="004D361A">
        <w:rPr>
          <w:rFonts w:ascii="Palatino Linotype" w:hAnsi="Palatino Linotype"/>
          <w:b/>
          <w:sz w:val="20"/>
          <w:szCs w:val="20"/>
          <w:u w:val="single"/>
        </w:rPr>
        <w:t>9</w:t>
      </w:r>
    </w:p>
    <w:p w:rsidR="00AA30D8" w:rsidRPr="00AA30D8" w:rsidRDefault="00AA30D8" w:rsidP="00AA30D8">
      <w:pPr>
        <w:ind w:right="360"/>
        <w:rPr>
          <w:rFonts w:ascii="Palatino Linotype" w:hAnsi="Palatino Linotype"/>
          <w:b/>
          <w:sz w:val="20"/>
          <w:szCs w:val="20"/>
        </w:rPr>
      </w:pPr>
      <w:r w:rsidRPr="00AA30D8">
        <w:rPr>
          <w:rFonts w:ascii="Palatino Linotype" w:hAnsi="Palatino Linotype"/>
          <w:b/>
          <w:sz w:val="20"/>
          <w:szCs w:val="20"/>
        </w:rPr>
        <w:t xml:space="preserve">Business Analyst </w:t>
      </w:r>
    </w:p>
    <w:p w:rsidR="00AA30D8" w:rsidRPr="00AA30D8" w:rsidRDefault="00AA30D8" w:rsidP="00AA30D8">
      <w:pPr>
        <w:ind w:right="360"/>
        <w:rPr>
          <w:rFonts w:ascii="Palatino Linotype" w:hAnsi="Palatino Linotype"/>
          <w:b/>
          <w:sz w:val="20"/>
          <w:szCs w:val="20"/>
        </w:rPr>
      </w:pPr>
    </w:p>
    <w:p w:rsidR="00AA30D8" w:rsidRPr="00AA30D8" w:rsidRDefault="00AA30D8" w:rsidP="00AA30D8">
      <w:pPr>
        <w:ind w:right="360"/>
        <w:jc w:val="both"/>
        <w:rPr>
          <w:rFonts w:ascii="Palatino Linotype" w:hAnsi="Palatino Linotype"/>
          <w:bCs/>
          <w:iCs/>
          <w:sz w:val="20"/>
          <w:szCs w:val="20"/>
        </w:rPr>
      </w:pPr>
      <w:r w:rsidRPr="00AA30D8">
        <w:rPr>
          <w:rFonts w:ascii="Palatino Linotype" w:hAnsi="Palatino Linotype"/>
          <w:bCs/>
          <w:iCs/>
          <w:sz w:val="20"/>
          <w:szCs w:val="20"/>
        </w:rPr>
        <w:t xml:space="preserve">UBS is a leading global wealth manager, top tier investment banking and securities firm, and one of the largest global asset managers. It provides a various range of products and services include Investment Banking, Equities, Fixed Income and Foreign Exchange. The project I worked on was aimed to integrate the present UBS fixed income trading system (Exchange and OTC traded derivatives) with the latest Order management and trading settlement system.  </w:t>
      </w:r>
    </w:p>
    <w:p w:rsidR="00AA30D8" w:rsidRPr="00AA30D8" w:rsidRDefault="00AA30D8" w:rsidP="00AA30D8">
      <w:pPr>
        <w:ind w:right="360"/>
        <w:jc w:val="both"/>
        <w:rPr>
          <w:rFonts w:ascii="Palatino Linotype" w:hAnsi="Palatino Linotype"/>
          <w:b/>
          <w:sz w:val="20"/>
          <w:szCs w:val="20"/>
        </w:rPr>
      </w:pPr>
    </w:p>
    <w:p w:rsidR="00AA30D8" w:rsidRPr="00AA30D8" w:rsidRDefault="00AA30D8" w:rsidP="00AA30D8">
      <w:pPr>
        <w:ind w:right="360"/>
        <w:jc w:val="both"/>
        <w:rPr>
          <w:rFonts w:ascii="Palatino Linotype" w:hAnsi="Palatino Linotype"/>
          <w:sz w:val="20"/>
          <w:szCs w:val="20"/>
          <w:u w:val="single"/>
        </w:rPr>
      </w:pPr>
      <w:r w:rsidRPr="00AA30D8">
        <w:rPr>
          <w:rFonts w:ascii="Palatino Linotype" w:hAnsi="Palatino Linotype"/>
          <w:b/>
          <w:sz w:val="20"/>
          <w:szCs w:val="20"/>
          <w:u w:val="single"/>
        </w:rPr>
        <w:t>Responsibilities</w:t>
      </w:r>
      <w:r w:rsidRPr="00AA30D8">
        <w:rPr>
          <w:rFonts w:ascii="Palatino Linotype" w:hAnsi="Palatino Linotype"/>
          <w:sz w:val="20"/>
          <w:szCs w:val="20"/>
          <w:u w:val="single"/>
        </w:rPr>
        <w:t xml:space="preserve">: </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Met with stakeholders and users to review / manage expectations and identify opportunities to improve ROI.</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Extensively involved with the trading activities of Credit Derivatives, Interest Rate Derivatives, FX Derivatives, Equity Derivatives and Commodity Derivatives; and Futures including Commodity Futures Contracts and Financial Futures</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Used Agile Software Development process viz. Scrum, as this was a time bound project.</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Facilitated JAD sessions with end users, development and QA teams.</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Authored Business Requirements Document [BRD] with project teams. Extracted, discussed, and refined business requirements from business users and SME’s.</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Conducted review sessions on regular basis with QA and development teams for preparing status, delivery report and client reporting.</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Prepared Use cases and Activity flow diagrams and Work flow diagrams, considering the scope of the project with MS VISIO 2003.</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Responsible for improved service, reduce coding errors, improve consistency, improve profitability, improve cash flow and reduce facultative placement errors through a front-end reinsurance system. </w:t>
      </w:r>
    </w:p>
    <w:p w:rsidR="00AA30D8" w:rsidRPr="00AA30D8" w:rsidRDefault="00AA30D8" w:rsidP="00AA30D8">
      <w:pPr>
        <w:widowControl w:val="0"/>
        <w:numPr>
          <w:ilvl w:val="0"/>
          <w:numId w:val="12"/>
        </w:numPr>
        <w:suppressAutoHyphens w:val="0"/>
        <w:autoSpaceDE w:val="0"/>
        <w:autoSpaceDN w:val="0"/>
        <w:adjustRightInd w:val="0"/>
        <w:jc w:val="both"/>
        <w:rPr>
          <w:rFonts w:ascii="Palatino Linotype" w:hAnsi="Palatino Linotype"/>
          <w:sz w:val="20"/>
          <w:szCs w:val="20"/>
        </w:rPr>
      </w:pPr>
      <w:r w:rsidRPr="00AA30D8">
        <w:rPr>
          <w:rFonts w:ascii="Palatino Linotype" w:hAnsi="Palatino Linotype"/>
          <w:sz w:val="20"/>
          <w:szCs w:val="20"/>
        </w:rPr>
        <w:t xml:space="preserve">Involved in Managing Data modelling project from Logical design and implementation of Sybase </w:t>
      </w:r>
      <w:r w:rsidRPr="00AA30D8">
        <w:rPr>
          <w:rFonts w:ascii="Palatino Linotype" w:hAnsi="Palatino Linotype"/>
          <w:sz w:val="20"/>
          <w:szCs w:val="20"/>
        </w:rPr>
        <w:lastRenderedPageBreak/>
        <w:t>Database</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Assisted in creating wireframes for web interface with the GUI design team.</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Moreover, I also authored functional requirements documents [FRD] by interacting with development team for improving client’s legacy system.</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Performed the client reporting and updating of the project on a regular basis</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Conducted status report meetings with the business and the IT team on a weekly basis, as the most important aspect of the project was Data Mapping.</w:t>
      </w:r>
    </w:p>
    <w:p w:rsidR="00AA30D8" w:rsidRPr="00AA30D8" w:rsidRDefault="00AA30D8" w:rsidP="00AA30D8">
      <w:pPr>
        <w:numPr>
          <w:ilvl w:val="0"/>
          <w:numId w:val="12"/>
        </w:numPr>
        <w:suppressAutoHyphens w:val="0"/>
        <w:jc w:val="both"/>
        <w:rPr>
          <w:rFonts w:ascii="Palatino Linotype" w:hAnsi="Palatino Linotype"/>
          <w:sz w:val="20"/>
          <w:szCs w:val="20"/>
        </w:rPr>
      </w:pPr>
      <w:r w:rsidRPr="00AA30D8">
        <w:rPr>
          <w:rFonts w:ascii="Palatino Linotype" w:hAnsi="Palatino Linotype"/>
          <w:sz w:val="20"/>
          <w:szCs w:val="20"/>
        </w:rPr>
        <w:t>Prepared Business Object / Business Process Models that included modeling of all the activities of business from conceptual to procedural level.</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Assisted the development team in preparation of the CRUD Matrix.</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 xml:space="preserve">Exposed to SQL queries while churning out relevant information from company’s database. </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Assisted in system and user acceptance testing (UAT), free-trial demos, performed client presentations.</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Submitted change requests and worked with change request records in ClearQuest.</w:t>
      </w:r>
    </w:p>
    <w:p w:rsidR="00AA30D8" w:rsidRPr="00AA30D8" w:rsidRDefault="00AA30D8" w:rsidP="00AA30D8">
      <w:pPr>
        <w:pStyle w:val="ListBullet"/>
        <w:numPr>
          <w:ilvl w:val="0"/>
          <w:numId w:val="12"/>
        </w:numPr>
        <w:suppressAutoHyphens w:val="0"/>
        <w:contextualSpacing w:val="0"/>
        <w:jc w:val="both"/>
        <w:rPr>
          <w:rFonts w:ascii="Palatino Linotype" w:hAnsi="Palatino Linotype"/>
          <w:sz w:val="20"/>
          <w:szCs w:val="20"/>
        </w:rPr>
      </w:pPr>
      <w:r w:rsidRPr="00AA30D8">
        <w:rPr>
          <w:rFonts w:ascii="Palatino Linotype" w:hAnsi="Palatino Linotype"/>
          <w:sz w:val="20"/>
          <w:szCs w:val="20"/>
        </w:rPr>
        <w:t>Participated in entering and tracking system defects in Rational ClearQuest.</w:t>
      </w:r>
    </w:p>
    <w:p w:rsidR="001E0E20" w:rsidRPr="00AA30D8" w:rsidRDefault="001E0E20">
      <w:pPr>
        <w:pStyle w:val="BodyTextIndent2"/>
        <w:spacing w:after="0" w:line="240" w:lineRule="auto"/>
        <w:ind w:left="0"/>
        <w:rPr>
          <w:rFonts w:ascii="Palatino Linotype" w:hAnsi="Palatino Linotype" w:cs="Arial"/>
          <w:b/>
          <w:sz w:val="20"/>
          <w:szCs w:val="20"/>
        </w:rPr>
      </w:pPr>
    </w:p>
    <w:p w:rsidR="001E0E20" w:rsidRPr="00AA30D8" w:rsidRDefault="001E0E20">
      <w:pPr>
        <w:pStyle w:val="BodyTextIndent2"/>
        <w:spacing w:after="0" w:line="240" w:lineRule="auto"/>
        <w:ind w:left="0"/>
        <w:rPr>
          <w:rFonts w:ascii="Palatino Linotype" w:hAnsi="Palatino Linotype" w:cs="Arial"/>
          <w:sz w:val="20"/>
          <w:szCs w:val="20"/>
        </w:rPr>
      </w:pPr>
      <w:r w:rsidRPr="00AA30D8">
        <w:rPr>
          <w:rFonts w:ascii="Palatino Linotype" w:hAnsi="Palatino Linotype" w:cs="Arial"/>
          <w:b/>
          <w:sz w:val="20"/>
          <w:szCs w:val="20"/>
        </w:rPr>
        <w:t xml:space="preserve">Environment: </w:t>
      </w:r>
      <w:r w:rsidRPr="00AA30D8">
        <w:rPr>
          <w:rFonts w:ascii="Palatino Linotype" w:hAnsi="Palatino Linotype" w:cs="Arial"/>
          <w:sz w:val="20"/>
          <w:szCs w:val="20"/>
        </w:rPr>
        <w:t xml:space="preserve">Microsoft Office Suite, MS Visio, Java, C, Windows NT, Quality </w:t>
      </w:r>
      <w:r w:rsidR="00AA30D8" w:rsidRPr="00AA30D8">
        <w:rPr>
          <w:rFonts w:ascii="Palatino Linotype" w:hAnsi="Palatino Linotype" w:cs="Arial"/>
          <w:sz w:val="20"/>
          <w:szCs w:val="20"/>
        </w:rPr>
        <w:t>Centre</w:t>
      </w:r>
      <w:r w:rsidRPr="00AA30D8">
        <w:rPr>
          <w:rFonts w:ascii="Palatino Linotype" w:hAnsi="Palatino Linotype" w:cs="Arial"/>
          <w:sz w:val="20"/>
          <w:szCs w:val="20"/>
        </w:rPr>
        <w:t>, JavaScript, UNIX, HTML, Oracle, SQL, Mercury Test</w:t>
      </w:r>
      <w:r w:rsidR="00AA30D8">
        <w:rPr>
          <w:rFonts w:ascii="Palatino Linotype" w:hAnsi="Palatino Linotype" w:cs="Arial"/>
          <w:sz w:val="20"/>
          <w:szCs w:val="20"/>
        </w:rPr>
        <w:t xml:space="preserve"> </w:t>
      </w:r>
      <w:r w:rsidRPr="00AA30D8">
        <w:rPr>
          <w:rFonts w:ascii="Palatino Linotype" w:hAnsi="Palatino Linotype" w:cs="Arial"/>
          <w:sz w:val="20"/>
          <w:szCs w:val="20"/>
        </w:rPr>
        <w:t>Director, Mercury Load</w:t>
      </w:r>
      <w:r w:rsidR="00AA30D8">
        <w:rPr>
          <w:rFonts w:ascii="Palatino Linotype" w:hAnsi="Palatino Linotype" w:cs="Arial"/>
          <w:sz w:val="20"/>
          <w:szCs w:val="20"/>
        </w:rPr>
        <w:t xml:space="preserve"> </w:t>
      </w:r>
      <w:r w:rsidRPr="00AA30D8">
        <w:rPr>
          <w:rFonts w:ascii="Palatino Linotype" w:hAnsi="Palatino Linotype" w:cs="Arial"/>
          <w:sz w:val="20"/>
          <w:szCs w:val="20"/>
        </w:rPr>
        <w:t>Runner</w:t>
      </w:r>
    </w:p>
    <w:p w:rsidR="001E0E20" w:rsidRPr="00AA30D8" w:rsidRDefault="001E0E20">
      <w:pPr>
        <w:pStyle w:val="BodyTextIndent2"/>
        <w:spacing w:after="0" w:line="240" w:lineRule="auto"/>
        <w:ind w:left="0"/>
        <w:rPr>
          <w:rFonts w:ascii="Palatino Linotype" w:hAnsi="Palatino Linotype"/>
          <w:sz w:val="20"/>
          <w:szCs w:val="20"/>
        </w:rPr>
      </w:pPr>
    </w:p>
    <w:sectPr w:rsidR="001E0E20" w:rsidRPr="00AA30D8" w:rsidSect="00587F03">
      <w:headerReference w:type="default" r:id="rId8"/>
      <w:pgSz w:w="11905" w:h="16837"/>
      <w:pgMar w:top="-990"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FAE" w:rsidRDefault="00685FAE">
      <w:r>
        <w:separator/>
      </w:r>
    </w:p>
  </w:endnote>
  <w:endnote w:type="continuationSeparator" w:id="1">
    <w:p w:rsidR="00685FAE" w:rsidRDefault="00685F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FAE" w:rsidRDefault="00685FAE">
      <w:r>
        <w:separator/>
      </w:r>
    </w:p>
  </w:footnote>
  <w:footnote w:type="continuationSeparator" w:id="1">
    <w:p w:rsidR="00685FAE" w:rsidRDefault="00685F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E20" w:rsidRDefault="001E0E20">
    <w:r>
      <w:tab/>
    </w:r>
    <w:r>
      <w:tab/>
    </w:r>
  </w:p>
  <w:p w:rsidR="001E0E20" w:rsidRDefault="001E0E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C6884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360"/>
        </w:tabs>
        <w:ind w:left="360" w:hanging="187"/>
      </w:pPr>
      <w:rPr>
        <w:rFonts w:ascii="Verdana" w:hAnsi="Verdana" w:cs="Times New Roman"/>
        <w:b w:val="0"/>
        <w:i w:val="0"/>
        <w:color w:val="000000"/>
        <w:sz w:val="16"/>
        <w:szCs w:val="16"/>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8">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1">
    <w:nsid w:val="2BDB1DF6"/>
    <w:multiLevelType w:val="hybridMultilevel"/>
    <w:tmpl w:val="A21EC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F532606"/>
    <w:multiLevelType w:val="hybridMultilevel"/>
    <w:tmpl w:val="DDFA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44A49"/>
    <w:multiLevelType w:val="hybridMultilevel"/>
    <w:tmpl w:val="089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AA30D8"/>
    <w:rsid w:val="000F3199"/>
    <w:rsid w:val="001E0E20"/>
    <w:rsid w:val="00257011"/>
    <w:rsid w:val="00292AFE"/>
    <w:rsid w:val="003414B5"/>
    <w:rsid w:val="00365414"/>
    <w:rsid w:val="0038082E"/>
    <w:rsid w:val="00382C1E"/>
    <w:rsid w:val="00495209"/>
    <w:rsid w:val="004D1D8F"/>
    <w:rsid w:val="004D361A"/>
    <w:rsid w:val="00587F03"/>
    <w:rsid w:val="00677A1E"/>
    <w:rsid w:val="00685FAE"/>
    <w:rsid w:val="00996214"/>
    <w:rsid w:val="00A15474"/>
    <w:rsid w:val="00AA30D8"/>
    <w:rsid w:val="00AD1F43"/>
    <w:rsid w:val="00B57E43"/>
    <w:rsid w:val="00B95786"/>
    <w:rsid w:val="00B95B4F"/>
    <w:rsid w:val="00CE7B95"/>
    <w:rsid w:val="00DB4B39"/>
    <w:rsid w:val="00EB6AD9"/>
    <w:rsid w:val="00F6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D1F43"/>
    <w:pPr>
      <w:suppressAutoHyphens/>
    </w:pPr>
    <w:rPr>
      <w:sz w:val="24"/>
      <w:szCs w:val="24"/>
      <w:lang w:val="en-AU" w:eastAsia="ar-SA"/>
    </w:rPr>
  </w:style>
  <w:style w:type="paragraph" w:styleId="Heading1">
    <w:name w:val="heading 1"/>
    <w:basedOn w:val="Normal"/>
    <w:next w:val="Normal"/>
    <w:qFormat/>
    <w:rsid w:val="00AD1F43"/>
    <w:pPr>
      <w:keepNext/>
      <w:tabs>
        <w:tab w:val="num" w:pos="432"/>
      </w:tabs>
      <w:ind w:left="432" w:hanging="432"/>
      <w:outlineLvl w:val="0"/>
    </w:pPr>
    <w:rPr>
      <w:b/>
      <w:bCs/>
      <w:lang w:val="en-US"/>
    </w:rPr>
  </w:style>
  <w:style w:type="paragraph" w:styleId="Heading8">
    <w:name w:val="heading 8"/>
    <w:basedOn w:val="Normal"/>
    <w:next w:val="Normal"/>
    <w:qFormat/>
    <w:rsid w:val="00AD1F43"/>
    <w:pPr>
      <w:keepNext/>
      <w:tabs>
        <w:tab w:val="num" w:pos="1440"/>
      </w:tabs>
      <w:ind w:left="1440" w:hanging="1440"/>
      <w:jc w:val="center"/>
      <w:outlineLvl w:val="7"/>
    </w:pPr>
    <w:rPr>
      <w:b/>
      <w:bCs/>
      <w:sz w:val="28"/>
      <w:lang w:val="en-US"/>
    </w:rPr>
  </w:style>
  <w:style w:type="paragraph" w:styleId="Heading9">
    <w:name w:val="heading 9"/>
    <w:basedOn w:val="Normal"/>
    <w:next w:val="Normal"/>
    <w:qFormat/>
    <w:rsid w:val="00AD1F43"/>
    <w:pPr>
      <w:keepNext/>
      <w:tabs>
        <w:tab w:val="left" w:pos="916"/>
        <w:tab w:val="num" w:pos="15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AD1F43"/>
    <w:rPr>
      <w:rFonts w:ascii="Symbol" w:hAnsi="Symbol" w:cs="Symbol"/>
    </w:rPr>
  </w:style>
  <w:style w:type="character" w:customStyle="1" w:styleId="WW8Num3z0">
    <w:name w:val="WW8Num3z0"/>
    <w:rsid w:val="00AD1F43"/>
    <w:rPr>
      <w:rFonts w:ascii="Verdana" w:hAnsi="Verdana" w:cs="Times New Roman"/>
      <w:b w:val="0"/>
      <w:i w:val="0"/>
      <w:color w:val="000000"/>
      <w:sz w:val="16"/>
      <w:szCs w:val="16"/>
    </w:rPr>
  </w:style>
  <w:style w:type="character" w:customStyle="1" w:styleId="WW8Num4z0">
    <w:name w:val="WW8Num4z0"/>
    <w:rsid w:val="00AD1F43"/>
    <w:rPr>
      <w:rFonts w:ascii="Symbol" w:hAnsi="Symbol"/>
    </w:rPr>
  </w:style>
  <w:style w:type="character" w:customStyle="1" w:styleId="WW8Num5z0">
    <w:name w:val="WW8Num5z0"/>
    <w:rsid w:val="00AD1F43"/>
    <w:rPr>
      <w:rFonts w:ascii="Symbol" w:hAnsi="Symbol"/>
    </w:rPr>
  </w:style>
  <w:style w:type="character" w:customStyle="1" w:styleId="WW8Num6z0">
    <w:name w:val="WW8Num6z0"/>
    <w:rsid w:val="00AD1F43"/>
    <w:rPr>
      <w:rFonts w:ascii="Symbol" w:hAnsi="Symbol"/>
    </w:rPr>
  </w:style>
  <w:style w:type="character" w:customStyle="1" w:styleId="WW8Num7z0">
    <w:name w:val="WW8Num7z0"/>
    <w:rsid w:val="00AD1F43"/>
    <w:rPr>
      <w:rFonts w:ascii="Symbol" w:hAnsi="Symbol"/>
    </w:rPr>
  </w:style>
  <w:style w:type="character" w:customStyle="1" w:styleId="WW8Num8z0">
    <w:name w:val="WW8Num8z0"/>
    <w:rsid w:val="00AD1F43"/>
    <w:rPr>
      <w:rFonts w:ascii="Symbol" w:hAnsi="Symbol"/>
    </w:rPr>
  </w:style>
  <w:style w:type="character" w:customStyle="1" w:styleId="WW8Num9z0">
    <w:name w:val="WW8Num9z0"/>
    <w:rsid w:val="00AD1F43"/>
    <w:rPr>
      <w:rFonts w:ascii="Symbol" w:hAnsi="Symbol"/>
    </w:rPr>
  </w:style>
  <w:style w:type="character" w:customStyle="1" w:styleId="WW8Num10z0">
    <w:name w:val="WW8Num10z0"/>
    <w:rsid w:val="00AD1F43"/>
    <w:rPr>
      <w:rFonts w:ascii="Symbol" w:hAnsi="Symbol"/>
    </w:rPr>
  </w:style>
  <w:style w:type="character" w:customStyle="1" w:styleId="Absatz-Standardschriftart">
    <w:name w:val="Absatz-Standardschriftart"/>
    <w:rsid w:val="00AD1F43"/>
  </w:style>
  <w:style w:type="character" w:customStyle="1" w:styleId="WW8Num1z0">
    <w:name w:val="WW8Num1z0"/>
    <w:rsid w:val="00AD1F43"/>
    <w:rPr>
      <w:rFonts w:ascii="Symbol" w:hAnsi="Symbol"/>
    </w:rPr>
  </w:style>
  <w:style w:type="character" w:customStyle="1" w:styleId="WW8Num2z1">
    <w:name w:val="WW8Num2z1"/>
    <w:rsid w:val="00AD1F43"/>
    <w:rPr>
      <w:rFonts w:ascii="Courier New" w:hAnsi="Courier New" w:cs="Courier New"/>
    </w:rPr>
  </w:style>
  <w:style w:type="character" w:customStyle="1" w:styleId="WW8Num2z2">
    <w:name w:val="WW8Num2z2"/>
    <w:rsid w:val="00AD1F43"/>
    <w:rPr>
      <w:rFonts w:ascii="Wingdings" w:hAnsi="Wingdings" w:cs="Wingdings"/>
    </w:rPr>
  </w:style>
  <w:style w:type="character" w:customStyle="1" w:styleId="WW8Num3z1">
    <w:name w:val="WW8Num3z1"/>
    <w:rsid w:val="00AD1F43"/>
    <w:rPr>
      <w:rFonts w:ascii="Courier New" w:hAnsi="Courier New" w:cs="Courier New"/>
    </w:rPr>
  </w:style>
  <w:style w:type="character" w:customStyle="1" w:styleId="WW8Num3z2">
    <w:name w:val="WW8Num3z2"/>
    <w:rsid w:val="00AD1F43"/>
    <w:rPr>
      <w:rFonts w:ascii="Wingdings" w:hAnsi="Wingdings"/>
    </w:rPr>
  </w:style>
  <w:style w:type="character" w:customStyle="1" w:styleId="WW8Num3z3">
    <w:name w:val="WW8Num3z3"/>
    <w:rsid w:val="00AD1F43"/>
    <w:rPr>
      <w:rFonts w:ascii="Symbol" w:hAnsi="Symbol"/>
    </w:rPr>
  </w:style>
  <w:style w:type="character" w:customStyle="1" w:styleId="WW8Num4z1">
    <w:name w:val="WW8Num4z1"/>
    <w:rsid w:val="00AD1F43"/>
    <w:rPr>
      <w:rFonts w:ascii="Courier New" w:hAnsi="Courier New" w:cs="Courier New"/>
    </w:rPr>
  </w:style>
  <w:style w:type="character" w:customStyle="1" w:styleId="WW8Num4z2">
    <w:name w:val="WW8Num4z2"/>
    <w:rsid w:val="00AD1F43"/>
    <w:rPr>
      <w:rFonts w:ascii="Wingdings" w:hAnsi="Wingdings"/>
    </w:rPr>
  </w:style>
  <w:style w:type="character" w:customStyle="1" w:styleId="WW8Num5z2">
    <w:name w:val="WW8Num5z2"/>
    <w:rsid w:val="00AD1F43"/>
    <w:rPr>
      <w:rFonts w:ascii="Wingdings" w:hAnsi="Wingdings"/>
    </w:rPr>
  </w:style>
  <w:style w:type="character" w:customStyle="1" w:styleId="WW8Num5z4">
    <w:name w:val="WW8Num5z4"/>
    <w:rsid w:val="00AD1F43"/>
    <w:rPr>
      <w:rFonts w:ascii="Courier New" w:hAnsi="Courier New"/>
    </w:rPr>
  </w:style>
  <w:style w:type="character" w:customStyle="1" w:styleId="WW8Num6z1">
    <w:name w:val="WW8Num6z1"/>
    <w:rsid w:val="00AD1F43"/>
    <w:rPr>
      <w:rFonts w:ascii="Courier New" w:hAnsi="Courier New"/>
    </w:rPr>
  </w:style>
  <w:style w:type="character" w:customStyle="1" w:styleId="WW8Num6z2">
    <w:name w:val="WW8Num6z2"/>
    <w:rsid w:val="00AD1F43"/>
    <w:rPr>
      <w:rFonts w:ascii="Wingdings" w:hAnsi="Wingdings"/>
    </w:rPr>
  </w:style>
  <w:style w:type="character" w:customStyle="1" w:styleId="WW8Num7z1">
    <w:name w:val="WW8Num7z1"/>
    <w:rsid w:val="00AD1F43"/>
    <w:rPr>
      <w:rFonts w:ascii="Courier New" w:hAnsi="Courier New" w:cs="Courier New"/>
    </w:rPr>
  </w:style>
  <w:style w:type="character" w:customStyle="1" w:styleId="WW8Num7z2">
    <w:name w:val="WW8Num7z2"/>
    <w:rsid w:val="00AD1F43"/>
    <w:rPr>
      <w:rFonts w:ascii="Wingdings" w:hAnsi="Wingdings"/>
    </w:rPr>
  </w:style>
  <w:style w:type="character" w:customStyle="1" w:styleId="WW8Num8z1">
    <w:name w:val="WW8Num8z1"/>
    <w:rsid w:val="00AD1F43"/>
    <w:rPr>
      <w:rFonts w:ascii="Courier New" w:hAnsi="Courier New" w:cs="Courier New"/>
    </w:rPr>
  </w:style>
  <w:style w:type="character" w:customStyle="1" w:styleId="WW8Num8z2">
    <w:name w:val="WW8Num8z2"/>
    <w:rsid w:val="00AD1F43"/>
    <w:rPr>
      <w:rFonts w:ascii="Wingdings" w:hAnsi="Wingdings"/>
    </w:rPr>
  </w:style>
  <w:style w:type="character" w:customStyle="1" w:styleId="WW8Num9z1">
    <w:name w:val="WW8Num9z1"/>
    <w:rsid w:val="00AD1F43"/>
    <w:rPr>
      <w:rFonts w:ascii="Courier New" w:hAnsi="Courier New" w:cs="Courier New"/>
    </w:rPr>
  </w:style>
  <w:style w:type="character" w:customStyle="1" w:styleId="WW8Num9z2">
    <w:name w:val="WW8Num9z2"/>
    <w:rsid w:val="00AD1F43"/>
    <w:rPr>
      <w:rFonts w:ascii="Wingdings" w:hAnsi="Wingdings"/>
    </w:rPr>
  </w:style>
  <w:style w:type="character" w:customStyle="1" w:styleId="WW8Num10z1">
    <w:name w:val="WW8Num10z1"/>
    <w:rsid w:val="00AD1F43"/>
    <w:rPr>
      <w:rFonts w:ascii="Courier New" w:hAnsi="Courier New" w:cs="Courier New"/>
    </w:rPr>
  </w:style>
  <w:style w:type="character" w:customStyle="1" w:styleId="WW8Num10z2">
    <w:name w:val="WW8Num10z2"/>
    <w:rsid w:val="00AD1F43"/>
    <w:rPr>
      <w:rFonts w:ascii="Wingdings" w:hAnsi="Wingdings"/>
    </w:rPr>
  </w:style>
  <w:style w:type="character" w:customStyle="1" w:styleId="WW8Num11z0">
    <w:name w:val="WW8Num11z0"/>
    <w:rsid w:val="00AD1F43"/>
    <w:rPr>
      <w:rFonts w:ascii="Symbol" w:hAnsi="Symbol" w:cs="Symbol"/>
    </w:rPr>
  </w:style>
  <w:style w:type="character" w:customStyle="1" w:styleId="WW8Num11z1">
    <w:name w:val="WW8Num11z1"/>
    <w:rsid w:val="00AD1F43"/>
    <w:rPr>
      <w:rFonts w:ascii="Courier New" w:hAnsi="Courier New" w:cs="Courier New"/>
    </w:rPr>
  </w:style>
  <w:style w:type="character" w:customStyle="1" w:styleId="WW8Num11z2">
    <w:name w:val="WW8Num11z2"/>
    <w:rsid w:val="00AD1F43"/>
    <w:rPr>
      <w:rFonts w:ascii="Wingdings" w:hAnsi="Wingdings" w:cs="Wingdings"/>
    </w:rPr>
  </w:style>
  <w:style w:type="character" w:customStyle="1" w:styleId="WW8Num12z0">
    <w:name w:val="WW8Num12z0"/>
    <w:rsid w:val="00AD1F43"/>
    <w:rPr>
      <w:rFonts w:ascii="Symbol" w:hAnsi="Symbol"/>
    </w:rPr>
  </w:style>
  <w:style w:type="character" w:customStyle="1" w:styleId="WW8Num13z0">
    <w:name w:val="WW8Num13z0"/>
    <w:rsid w:val="00AD1F43"/>
    <w:rPr>
      <w:rFonts w:ascii="Symbol" w:hAnsi="Symbol"/>
    </w:rPr>
  </w:style>
  <w:style w:type="character" w:customStyle="1" w:styleId="WW8Num13z1">
    <w:name w:val="WW8Num13z1"/>
    <w:rsid w:val="00AD1F43"/>
    <w:rPr>
      <w:rFonts w:ascii="Courier New" w:hAnsi="Courier New" w:cs="Courier New"/>
    </w:rPr>
  </w:style>
  <w:style w:type="character" w:customStyle="1" w:styleId="WW8Num13z2">
    <w:name w:val="WW8Num13z2"/>
    <w:rsid w:val="00AD1F43"/>
    <w:rPr>
      <w:rFonts w:ascii="Wingdings" w:hAnsi="Wingdings"/>
    </w:rPr>
  </w:style>
  <w:style w:type="character" w:customStyle="1" w:styleId="WW8Num14z0">
    <w:name w:val="WW8Num14z0"/>
    <w:rsid w:val="00AD1F43"/>
    <w:rPr>
      <w:rFonts w:ascii="Wingdings" w:eastAsia="Calibri" w:hAnsi="Wingdings" w:cs="Arial"/>
    </w:rPr>
  </w:style>
  <w:style w:type="character" w:customStyle="1" w:styleId="WW8Num14z1">
    <w:name w:val="WW8Num14z1"/>
    <w:rsid w:val="00AD1F43"/>
    <w:rPr>
      <w:rFonts w:ascii="Courier New" w:hAnsi="Courier New" w:cs="Courier New"/>
    </w:rPr>
  </w:style>
  <w:style w:type="character" w:customStyle="1" w:styleId="WW8Num14z2">
    <w:name w:val="WW8Num14z2"/>
    <w:rsid w:val="00AD1F43"/>
    <w:rPr>
      <w:rFonts w:ascii="Wingdings" w:hAnsi="Wingdings"/>
    </w:rPr>
  </w:style>
  <w:style w:type="character" w:customStyle="1" w:styleId="WW8Num14z3">
    <w:name w:val="WW8Num14z3"/>
    <w:rsid w:val="00AD1F43"/>
    <w:rPr>
      <w:rFonts w:ascii="Symbol" w:hAnsi="Symbol"/>
    </w:rPr>
  </w:style>
  <w:style w:type="character" w:customStyle="1" w:styleId="WW8Num15z0">
    <w:name w:val="WW8Num15z0"/>
    <w:rsid w:val="00AD1F43"/>
    <w:rPr>
      <w:rFonts w:ascii="Symbol" w:hAnsi="Symbol"/>
    </w:rPr>
  </w:style>
  <w:style w:type="character" w:customStyle="1" w:styleId="WW8Num15z1">
    <w:name w:val="WW8Num15z1"/>
    <w:rsid w:val="00AD1F43"/>
    <w:rPr>
      <w:rFonts w:ascii="Courier New" w:hAnsi="Courier New" w:cs="Courier New"/>
    </w:rPr>
  </w:style>
  <w:style w:type="character" w:customStyle="1" w:styleId="WW8Num15z2">
    <w:name w:val="WW8Num15z2"/>
    <w:rsid w:val="00AD1F43"/>
    <w:rPr>
      <w:rFonts w:ascii="Wingdings" w:hAnsi="Wingdings"/>
    </w:rPr>
  </w:style>
  <w:style w:type="character" w:customStyle="1" w:styleId="WW8Num16z0">
    <w:name w:val="WW8Num16z0"/>
    <w:rsid w:val="00AD1F43"/>
    <w:rPr>
      <w:rFonts w:ascii="Symbol" w:hAnsi="Symbol"/>
    </w:rPr>
  </w:style>
  <w:style w:type="character" w:customStyle="1" w:styleId="WW8Num16z1">
    <w:name w:val="WW8Num16z1"/>
    <w:rsid w:val="00AD1F43"/>
    <w:rPr>
      <w:rFonts w:ascii="Courier New" w:hAnsi="Courier New" w:cs="Courier New"/>
    </w:rPr>
  </w:style>
  <w:style w:type="character" w:customStyle="1" w:styleId="WW8Num16z2">
    <w:name w:val="WW8Num16z2"/>
    <w:rsid w:val="00AD1F43"/>
    <w:rPr>
      <w:rFonts w:ascii="Wingdings" w:hAnsi="Wingdings"/>
    </w:rPr>
  </w:style>
  <w:style w:type="character" w:customStyle="1" w:styleId="WW8Num17z0">
    <w:name w:val="WW8Num17z0"/>
    <w:rsid w:val="00AD1F43"/>
    <w:rPr>
      <w:rFonts w:ascii="Symbol" w:hAnsi="Symbol"/>
    </w:rPr>
  </w:style>
  <w:style w:type="character" w:customStyle="1" w:styleId="WW8Num17z1">
    <w:name w:val="WW8Num17z1"/>
    <w:rsid w:val="00AD1F43"/>
    <w:rPr>
      <w:rFonts w:ascii="Courier New" w:hAnsi="Courier New" w:cs="Courier New"/>
    </w:rPr>
  </w:style>
  <w:style w:type="character" w:customStyle="1" w:styleId="WW8Num17z2">
    <w:name w:val="WW8Num17z2"/>
    <w:rsid w:val="00AD1F43"/>
    <w:rPr>
      <w:rFonts w:ascii="Wingdings" w:hAnsi="Wingdings"/>
    </w:rPr>
  </w:style>
  <w:style w:type="character" w:customStyle="1" w:styleId="WW8Num18z0">
    <w:name w:val="WW8Num18z0"/>
    <w:rsid w:val="00AD1F43"/>
    <w:rPr>
      <w:rFonts w:ascii="Symbol" w:hAnsi="Symbol"/>
    </w:rPr>
  </w:style>
  <w:style w:type="character" w:customStyle="1" w:styleId="WW8Num18z1">
    <w:name w:val="WW8Num18z1"/>
    <w:rsid w:val="00AD1F43"/>
    <w:rPr>
      <w:rFonts w:ascii="Symbol" w:hAnsi="Symbol"/>
      <w:sz w:val="16"/>
    </w:rPr>
  </w:style>
  <w:style w:type="character" w:customStyle="1" w:styleId="WW8Num18z2">
    <w:name w:val="WW8Num18z2"/>
    <w:rsid w:val="00AD1F43"/>
    <w:rPr>
      <w:rFonts w:ascii="Wingdings" w:hAnsi="Wingdings"/>
    </w:rPr>
  </w:style>
  <w:style w:type="character" w:customStyle="1" w:styleId="WW8Num18z4">
    <w:name w:val="WW8Num18z4"/>
    <w:rsid w:val="00AD1F43"/>
    <w:rPr>
      <w:rFonts w:ascii="Courier New" w:hAnsi="Courier New"/>
    </w:rPr>
  </w:style>
  <w:style w:type="character" w:customStyle="1" w:styleId="WW8Num19z0">
    <w:name w:val="WW8Num19z0"/>
    <w:rsid w:val="00AD1F43"/>
    <w:rPr>
      <w:rFonts w:ascii="Symbol" w:hAnsi="Symbol"/>
    </w:rPr>
  </w:style>
  <w:style w:type="character" w:customStyle="1" w:styleId="WW8Num19z1">
    <w:name w:val="WW8Num19z1"/>
    <w:rsid w:val="00AD1F43"/>
    <w:rPr>
      <w:rFonts w:ascii="Courier New" w:hAnsi="Courier New" w:cs="Courier New"/>
    </w:rPr>
  </w:style>
  <w:style w:type="character" w:customStyle="1" w:styleId="WW8Num19z2">
    <w:name w:val="WW8Num19z2"/>
    <w:rsid w:val="00AD1F43"/>
    <w:rPr>
      <w:rFonts w:ascii="Wingdings" w:hAnsi="Wingdings"/>
    </w:rPr>
  </w:style>
  <w:style w:type="character" w:customStyle="1" w:styleId="WW8Num20z0">
    <w:name w:val="WW8Num20z0"/>
    <w:rsid w:val="00AD1F43"/>
    <w:rPr>
      <w:rFonts w:ascii="Symbol" w:hAnsi="Symbol"/>
    </w:rPr>
  </w:style>
  <w:style w:type="character" w:customStyle="1" w:styleId="WW8Num20z1">
    <w:name w:val="WW8Num20z1"/>
    <w:rsid w:val="00AD1F43"/>
    <w:rPr>
      <w:rFonts w:ascii="Courier New" w:hAnsi="Courier New"/>
    </w:rPr>
  </w:style>
  <w:style w:type="character" w:customStyle="1" w:styleId="WW8Num20z2">
    <w:name w:val="WW8Num20z2"/>
    <w:rsid w:val="00AD1F43"/>
    <w:rPr>
      <w:rFonts w:ascii="Wingdings" w:hAnsi="Wingdings"/>
    </w:rPr>
  </w:style>
  <w:style w:type="character" w:customStyle="1" w:styleId="WW8Num21z0">
    <w:name w:val="WW8Num21z0"/>
    <w:rsid w:val="00AD1F43"/>
    <w:rPr>
      <w:rFonts w:ascii="Symbol" w:hAnsi="Symbol"/>
    </w:rPr>
  </w:style>
  <w:style w:type="character" w:customStyle="1" w:styleId="WW8Num22z0">
    <w:name w:val="WW8Num22z0"/>
    <w:rsid w:val="00AD1F43"/>
    <w:rPr>
      <w:rFonts w:ascii="Symbol" w:hAnsi="Symbol"/>
    </w:rPr>
  </w:style>
  <w:style w:type="character" w:customStyle="1" w:styleId="WW8Num22z1">
    <w:name w:val="WW8Num22z1"/>
    <w:rsid w:val="00AD1F43"/>
    <w:rPr>
      <w:rFonts w:ascii="Courier New" w:hAnsi="Courier New" w:cs="Courier New"/>
    </w:rPr>
  </w:style>
  <w:style w:type="character" w:customStyle="1" w:styleId="WW8Num22z2">
    <w:name w:val="WW8Num22z2"/>
    <w:rsid w:val="00AD1F43"/>
    <w:rPr>
      <w:rFonts w:ascii="Wingdings" w:hAnsi="Wingdings"/>
    </w:rPr>
  </w:style>
  <w:style w:type="character" w:styleId="Hyperlink">
    <w:name w:val="Hyperlink"/>
    <w:rsid w:val="00AD1F43"/>
    <w:rPr>
      <w:color w:val="FFCCCC"/>
      <w:u w:val="single"/>
    </w:rPr>
  </w:style>
  <w:style w:type="character" w:customStyle="1" w:styleId="Heading8Char">
    <w:name w:val="Heading 8 Char"/>
    <w:rsid w:val="00AD1F43"/>
    <w:rPr>
      <w:b/>
      <w:bCs/>
      <w:sz w:val="28"/>
      <w:szCs w:val="24"/>
      <w:lang w:val="en-US" w:eastAsia="ar-SA" w:bidi="ar-SA"/>
    </w:rPr>
  </w:style>
  <w:style w:type="character" w:customStyle="1" w:styleId="normalchar">
    <w:name w:val="normal__char"/>
    <w:basedOn w:val="DefaultParagraphFont"/>
    <w:rsid w:val="00AD1F43"/>
  </w:style>
  <w:style w:type="character" w:styleId="HTMLTypewriter">
    <w:name w:val="HTML Typewriter"/>
    <w:rsid w:val="00AD1F43"/>
    <w:rPr>
      <w:rFonts w:ascii="Courier New" w:eastAsia="Courier New" w:hAnsi="Courier New" w:cs="Courier New"/>
      <w:sz w:val="20"/>
      <w:szCs w:val="20"/>
    </w:rPr>
  </w:style>
  <w:style w:type="character" w:customStyle="1" w:styleId="achievementchar">
    <w:name w:val="achievement__char"/>
    <w:basedOn w:val="DefaultParagraphFont"/>
    <w:rsid w:val="00AD1F43"/>
  </w:style>
  <w:style w:type="character" w:customStyle="1" w:styleId="BodyText3Char">
    <w:name w:val="Body Text 3 Char"/>
    <w:rsid w:val="00AD1F43"/>
    <w:rPr>
      <w:sz w:val="16"/>
      <w:szCs w:val="16"/>
      <w:lang w:val="en-AU"/>
    </w:rPr>
  </w:style>
  <w:style w:type="character" w:customStyle="1" w:styleId="apple-style-span">
    <w:name w:val="apple-style-span"/>
    <w:basedOn w:val="DefaultParagraphFont"/>
    <w:rsid w:val="00AD1F43"/>
  </w:style>
  <w:style w:type="character" w:customStyle="1" w:styleId="apple-converted-space">
    <w:name w:val="apple-converted-space"/>
    <w:basedOn w:val="DefaultParagraphFont"/>
    <w:rsid w:val="00AD1F43"/>
  </w:style>
  <w:style w:type="character" w:customStyle="1" w:styleId="copy1char">
    <w:name w:val="copy1__char"/>
    <w:basedOn w:val="DefaultParagraphFont"/>
    <w:rsid w:val="00AD1F43"/>
  </w:style>
  <w:style w:type="character" w:styleId="Emphasis">
    <w:name w:val="Emphasis"/>
    <w:qFormat/>
    <w:rsid w:val="00AD1F43"/>
    <w:rPr>
      <w:i/>
      <w:iCs/>
    </w:rPr>
  </w:style>
  <w:style w:type="character" w:customStyle="1" w:styleId="BodyTextChar">
    <w:name w:val="Body Text Char"/>
    <w:rsid w:val="00AD1F43"/>
    <w:rPr>
      <w:sz w:val="24"/>
      <w:szCs w:val="24"/>
      <w:lang w:val="en-AU"/>
    </w:rPr>
  </w:style>
  <w:style w:type="character" w:customStyle="1" w:styleId="levnl14Char">
    <w:name w:val="_levnl14 Char"/>
    <w:rsid w:val="00AD1F43"/>
    <w:rPr>
      <w:sz w:val="24"/>
    </w:rPr>
  </w:style>
  <w:style w:type="character" w:customStyle="1" w:styleId="usertext1">
    <w:name w:val="usertext1"/>
    <w:rsid w:val="00AD1F43"/>
    <w:rPr>
      <w:rFonts w:ascii="Arial" w:hAnsi="Arial" w:cs="Arial"/>
      <w:sz w:val="20"/>
      <w:szCs w:val="20"/>
    </w:rPr>
  </w:style>
  <w:style w:type="paragraph" w:customStyle="1" w:styleId="Heading">
    <w:name w:val="Heading"/>
    <w:basedOn w:val="Normal"/>
    <w:next w:val="BodyText"/>
    <w:rsid w:val="00AD1F43"/>
    <w:pPr>
      <w:keepNext/>
      <w:spacing w:before="240" w:after="120"/>
    </w:pPr>
    <w:rPr>
      <w:rFonts w:ascii="Arial" w:eastAsia="MS Mincho" w:hAnsi="Arial" w:cs="Tahoma"/>
      <w:sz w:val="28"/>
      <w:szCs w:val="28"/>
    </w:rPr>
  </w:style>
  <w:style w:type="paragraph" w:styleId="BodyText">
    <w:name w:val="Body Text"/>
    <w:basedOn w:val="Normal"/>
    <w:rsid w:val="00AD1F43"/>
    <w:pPr>
      <w:spacing w:after="120"/>
    </w:pPr>
  </w:style>
  <w:style w:type="paragraph" w:styleId="List">
    <w:name w:val="List"/>
    <w:basedOn w:val="BodyText"/>
    <w:rsid w:val="00AD1F43"/>
    <w:rPr>
      <w:rFonts w:cs="Tahoma"/>
    </w:rPr>
  </w:style>
  <w:style w:type="paragraph" w:styleId="Caption">
    <w:name w:val="caption"/>
    <w:basedOn w:val="Normal"/>
    <w:qFormat/>
    <w:rsid w:val="00AD1F43"/>
    <w:pPr>
      <w:suppressLineNumbers/>
      <w:spacing w:before="120" w:after="120"/>
    </w:pPr>
    <w:rPr>
      <w:rFonts w:cs="Tahoma"/>
      <w:i/>
      <w:iCs/>
    </w:rPr>
  </w:style>
  <w:style w:type="paragraph" w:customStyle="1" w:styleId="Index">
    <w:name w:val="Index"/>
    <w:basedOn w:val="Normal"/>
    <w:rsid w:val="00AD1F43"/>
    <w:pPr>
      <w:suppressLineNumbers/>
    </w:pPr>
    <w:rPr>
      <w:rFonts w:cs="Tahoma"/>
    </w:rPr>
  </w:style>
  <w:style w:type="paragraph" w:styleId="Header">
    <w:name w:val="header"/>
    <w:basedOn w:val="Normal"/>
    <w:rsid w:val="00AD1F43"/>
    <w:pPr>
      <w:tabs>
        <w:tab w:val="center" w:pos="4153"/>
        <w:tab w:val="right" w:pos="8306"/>
      </w:tabs>
    </w:pPr>
  </w:style>
  <w:style w:type="paragraph" w:styleId="BodyText2">
    <w:name w:val="Body Text 2"/>
    <w:basedOn w:val="Normal"/>
    <w:rsid w:val="00AD1F43"/>
    <w:pPr>
      <w:pBdr>
        <w:bottom w:val="single" w:sz="4" w:space="1" w:color="000000"/>
      </w:pBdr>
      <w:jc w:val="both"/>
    </w:pPr>
    <w:rPr>
      <w:rFonts w:ascii="Palatino Linotype" w:hAnsi="Palatino Linotype"/>
      <w:bCs/>
      <w:color w:val="0000FF"/>
      <w:sz w:val="20"/>
      <w:szCs w:val="20"/>
      <w:lang w:val="en-US"/>
    </w:rPr>
  </w:style>
  <w:style w:type="paragraph" w:styleId="BodyTextIndent2">
    <w:name w:val="Body Text Indent 2"/>
    <w:basedOn w:val="Normal"/>
    <w:rsid w:val="00AD1F43"/>
    <w:pPr>
      <w:spacing w:after="120" w:line="480" w:lineRule="auto"/>
      <w:ind w:left="360"/>
    </w:pPr>
  </w:style>
  <w:style w:type="paragraph" w:styleId="NormalWeb">
    <w:name w:val="Normal (Web)"/>
    <w:basedOn w:val="Normal"/>
    <w:rsid w:val="00AD1F43"/>
    <w:pPr>
      <w:spacing w:before="280" w:after="280"/>
    </w:pPr>
    <w:rPr>
      <w:color w:val="000000"/>
      <w:lang w:val="en-US"/>
    </w:rPr>
  </w:style>
  <w:style w:type="paragraph" w:styleId="Footer">
    <w:name w:val="footer"/>
    <w:basedOn w:val="Normal"/>
    <w:rsid w:val="00AD1F43"/>
    <w:pPr>
      <w:tabs>
        <w:tab w:val="center" w:pos="4320"/>
        <w:tab w:val="right" w:pos="8640"/>
      </w:tabs>
    </w:pPr>
  </w:style>
  <w:style w:type="paragraph" w:customStyle="1" w:styleId="ColorfulList-Accent11">
    <w:name w:val="Colorful List - Accent 11"/>
    <w:basedOn w:val="Normal"/>
    <w:qFormat/>
    <w:rsid w:val="00AD1F43"/>
    <w:pPr>
      <w:widowControl w:val="0"/>
      <w:ind w:left="720"/>
    </w:pPr>
    <w:rPr>
      <w:rFonts w:ascii="Verdana" w:eastAsia="Verdana" w:hAnsi="Verdana" w:cs="Mangal"/>
      <w:sz w:val="20"/>
      <w:szCs w:val="18"/>
      <w:lang w:val="en-US" w:eastAsia="hi-IN" w:bidi="hi-IN"/>
    </w:rPr>
  </w:style>
  <w:style w:type="paragraph" w:styleId="BodyText3">
    <w:name w:val="Body Text 3"/>
    <w:basedOn w:val="Normal"/>
    <w:rsid w:val="00AD1F43"/>
    <w:pPr>
      <w:spacing w:after="120"/>
    </w:pPr>
    <w:rPr>
      <w:sz w:val="16"/>
      <w:szCs w:val="16"/>
    </w:rPr>
  </w:style>
  <w:style w:type="paragraph" w:customStyle="1" w:styleId="TableBullet">
    <w:name w:val="Table Bullet"/>
    <w:basedOn w:val="Normal"/>
    <w:rsid w:val="00AD1F43"/>
    <w:pPr>
      <w:tabs>
        <w:tab w:val="num" w:pos="360"/>
      </w:tabs>
      <w:spacing w:before="60" w:after="60"/>
      <w:ind w:left="360" w:hanging="187"/>
    </w:pPr>
    <w:rPr>
      <w:rFonts w:ascii="Verdana" w:hAnsi="Verdana"/>
      <w:color w:val="000000"/>
      <w:sz w:val="16"/>
      <w:szCs w:val="20"/>
      <w:lang w:val="en-US"/>
    </w:rPr>
  </w:style>
  <w:style w:type="paragraph" w:customStyle="1" w:styleId="levnl14">
    <w:name w:val="_levnl14"/>
    <w:basedOn w:val="Normal"/>
    <w:rsid w:val="00AD1F4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lang w:val="en-US"/>
    </w:rPr>
  </w:style>
  <w:style w:type="paragraph" w:styleId="ListBullet2">
    <w:name w:val="List Bullet 2"/>
    <w:basedOn w:val="Normal"/>
    <w:rsid w:val="00AD1F43"/>
    <w:pPr>
      <w:tabs>
        <w:tab w:val="num" w:pos="720"/>
      </w:tabs>
      <w:overflowPunct w:val="0"/>
      <w:autoSpaceDE w:val="0"/>
      <w:ind w:left="720" w:hanging="360"/>
      <w:textAlignment w:val="baseline"/>
    </w:pPr>
    <w:rPr>
      <w:sz w:val="20"/>
      <w:szCs w:val="20"/>
      <w:lang w:val="en-US"/>
    </w:rPr>
  </w:style>
  <w:style w:type="paragraph" w:styleId="ListBullet">
    <w:name w:val="List Bullet"/>
    <w:basedOn w:val="Normal"/>
    <w:uiPriority w:val="99"/>
    <w:semiHidden/>
    <w:unhideWhenUsed/>
    <w:rsid w:val="00AA30D8"/>
    <w:pPr>
      <w:numPr>
        <w:numId w:val="11"/>
      </w:numPr>
      <w:contextualSpacing/>
    </w:pPr>
  </w:style>
  <w:style w:type="paragraph" w:styleId="ListParagraph">
    <w:name w:val="List Paragraph"/>
    <w:basedOn w:val="Normal"/>
    <w:uiPriority w:val="72"/>
    <w:qFormat/>
    <w:rsid w:val="00292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shanthbruce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007</vt:lpstr>
    </vt:vector>
  </TitlesOfParts>
  <Company/>
  <LinksUpToDate>false</LinksUpToDate>
  <CharactersWithSpaces>19837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007</dc:title>
  <dc:creator>james</dc:creator>
  <cp:lastModifiedBy>lkush</cp:lastModifiedBy>
  <cp:revision>2</cp:revision>
  <cp:lastPrinted>2015-08-27T21:09:00Z</cp:lastPrinted>
  <dcterms:created xsi:type="dcterms:W3CDTF">2015-12-22T18:31:00Z</dcterms:created>
  <dcterms:modified xsi:type="dcterms:W3CDTF">2015-12-22T18:31:00Z</dcterms:modified>
</cp:coreProperties>
</file>