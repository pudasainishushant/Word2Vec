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27279" w:rsidRPr="00C316DC" w:rsidRDefault="00C27279" w:rsidP="00C316DC">
      <w:pPr>
        <w:jc w:val="both"/>
        <w:rPr>
          <w:rFonts w:asciiTheme="minorHAnsi" w:hAnsiTheme="minorHAnsi" w:cstheme="minorHAnsi"/>
          <w:b/>
          <w:i/>
          <w:sz w:val="22"/>
          <w:szCs w:val="22"/>
          <w:lang w:eastAsia="en-US"/>
        </w:rPr>
      </w:pPr>
      <w:r w:rsidRPr="00C316DC">
        <w:rPr>
          <w:rFonts w:asciiTheme="minorHAnsi" w:hAnsiTheme="minorHAnsi" w:cstheme="minorHAnsi"/>
          <w:b/>
          <w:sz w:val="22"/>
          <w:szCs w:val="22"/>
          <w:lang w:eastAsia="en-US"/>
        </w:rPr>
        <w:tab/>
      </w:r>
    </w:p>
    <w:p w:rsidR="00C27279" w:rsidRPr="00C316DC" w:rsidRDefault="00A37479" w:rsidP="00C316DC">
      <w:p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i/>
          <w:sz w:val="22"/>
          <w:szCs w:val="22"/>
          <w:lang w:eastAsia="en-US"/>
        </w:rPr>
        <w:t>Sathish K</w:t>
      </w:r>
      <w:r w:rsidR="00D25E60" w:rsidRPr="00C316DC">
        <w:rPr>
          <w:rFonts w:asciiTheme="minorHAnsi" w:hAnsiTheme="minorHAnsi" w:cstheme="minorHAnsi"/>
          <w:b/>
          <w:i/>
          <w:sz w:val="22"/>
          <w:szCs w:val="22"/>
          <w:lang w:eastAsia="en-US"/>
        </w:rPr>
        <w:t>rishnamoorthy</w:t>
      </w:r>
    </w:p>
    <w:p w:rsidR="00D25E60" w:rsidRPr="00C316DC" w:rsidRDefault="00D25E60" w:rsidP="00C316DC">
      <w:pPr>
        <w:rPr>
          <w:rFonts w:asciiTheme="minorHAnsi" w:hAnsiTheme="minorHAnsi" w:cstheme="minorHAnsi"/>
          <w:i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i/>
          <w:spacing w:val="10"/>
          <w:sz w:val="22"/>
          <w:szCs w:val="22"/>
        </w:rPr>
        <w:t>4500 Truxel Road, Sacramento, CA – 95834</w:t>
      </w:r>
    </w:p>
    <w:p w:rsidR="00D25E60" w:rsidRPr="00C316DC" w:rsidRDefault="00D25E60" w:rsidP="00C316DC">
      <w:pPr>
        <w:rPr>
          <w:rFonts w:asciiTheme="minorHAnsi" w:eastAsia="Arial" w:hAnsiTheme="minorHAnsi" w:cstheme="minorHAnsi"/>
          <w:i/>
          <w:sz w:val="22"/>
          <w:szCs w:val="22"/>
          <w:lang w:eastAsia="en-US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Ph: +1 916 717 8758, Email: </w:t>
      </w:r>
      <w:hyperlink r:id="rId7" w:history="1">
        <w:r w:rsidRPr="00C316DC">
          <w:rPr>
            <w:rStyle w:val="Hyperlink"/>
            <w:rFonts w:asciiTheme="minorHAnsi" w:hAnsiTheme="minorHAnsi" w:cstheme="minorHAnsi"/>
            <w:spacing w:val="10"/>
            <w:sz w:val="22"/>
            <w:szCs w:val="22"/>
          </w:rPr>
          <w:t>sathish.mys@gmail.com</w:t>
        </w:r>
      </w:hyperlink>
    </w:p>
    <w:p w:rsidR="00C27279" w:rsidRPr="00C316DC" w:rsidRDefault="00B3245C" w:rsidP="00C316DC">
      <w:pPr>
        <w:pStyle w:val="ss"/>
        <w:pBdr>
          <w:bottom w:val="none" w:sz="0" w:space="0" w:color="auto"/>
          <w:right w:val="none" w:sz="0" w:space="0" w:color="auto"/>
        </w:pBdr>
        <w:tabs>
          <w:tab w:val="left" w:pos="5685"/>
        </w:tabs>
        <w:spacing w:before="100" w:beforeAutospacing="1" w:after="120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b/>
          <w:sz w:val="22"/>
          <w:szCs w:val="22"/>
        </w:rPr>
        <w:t>PROFILE SUMMARY</w:t>
      </w:r>
    </w:p>
    <w:p w:rsidR="002022C4" w:rsidRPr="00C316DC" w:rsidRDefault="002022C4" w:rsidP="00C316DC">
      <w:pPr>
        <w:pStyle w:val="bulletedlist"/>
        <w:numPr>
          <w:ilvl w:val="0"/>
          <w:numId w:val="4"/>
        </w:numPr>
        <w:spacing w:before="0" w:after="4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Process focused and detailed oriented professio</w:t>
      </w:r>
      <w:r w:rsidR="0068070C" w:rsidRPr="00C316DC">
        <w:rPr>
          <w:rFonts w:asciiTheme="minorHAnsi" w:hAnsiTheme="minorHAnsi" w:cstheme="minorHAnsi"/>
          <w:sz w:val="22"/>
          <w:szCs w:val="22"/>
        </w:rPr>
        <w:t xml:space="preserve">nal </w:t>
      </w:r>
      <w:r w:rsidRPr="00C316DC">
        <w:rPr>
          <w:rFonts w:asciiTheme="minorHAnsi" w:hAnsiTheme="minorHAnsi" w:cstheme="minorHAnsi"/>
          <w:sz w:val="22"/>
          <w:szCs w:val="22"/>
        </w:rPr>
        <w:t xml:space="preserve">in </w:t>
      </w:r>
      <w:r w:rsidR="0039602E" w:rsidRPr="00C316DC">
        <w:rPr>
          <w:rFonts w:asciiTheme="minorHAnsi" w:hAnsiTheme="minorHAnsi" w:cstheme="minorHAnsi"/>
          <w:sz w:val="22"/>
          <w:szCs w:val="22"/>
        </w:rPr>
        <w:t>Embedded Systems D</w:t>
      </w:r>
      <w:r w:rsidRPr="00C316DC">
        <w:rPr>
          <w:rFonts w:asciiTheme="minorHAnsi" w:hAnsiTheme="minorHAnsi" w:cstheme="minorHAnsi"/>
          <w:sz w:val="22"/>
          <w:szCs w:val="22"/>
        </w:rPr>
        <w:t>evelopment</w:t>
      </w:r>
    </w:p>
    <w:p w:rsidR="002022C4" w:rsidRPr="00C316DC" w:rsidRDefault="002022C4" w:rsidP="00C316DC">
      <w:pPr>
        <w:pStyle w:val="ListParagraph"/>
        <w:numPr>
          <w:ilvl w:val="0"/>
          <w:numId w:val="4"/>
        </w:numPr>
        <w:spacing w:after="40"/>
        <w:jc w:val="both"/>
        <w:rPr>
          <w:rFonts w:asciiTheme="minorHAnsi" w:hAnsiTheme="minorHAnsi" w:cstheme="minorHAnsi"/>
          <w:spacing w:val="10"/>
          <w:sz w:val="22"/>
          <w:szCs w:val="22"/>
          <w:lang w:eastAsia="zh-CN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  <w:lang w:eastAsia="zh-CN"/>
        </w:rPr>
        <w:t>Expertise in design, development and testing of embedded firmware/software development for real time multithreading/multitasking embedded applications using different 8 and 32 bit microprocessors/microcontrollers</w:t>
      </w:r>
    </w:p>
    <w:p w:rsidR="00596A17" w:rsidRPr="00C316DC" w:rsidRDefault="00596A17" w:rsidP="00C316DC">
      <w:pPr>
        <w:pStyle w:val="bulletedlist"/>
        <w:numPr>
          <w:ilvl w:val="0"/>
          <w:numId w:val="4"/>
        </w:numPr>
        <w:spacing w:before="0" w:after="4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Strong working experience in designing and developing APIs (Application peripheral interfaces) for different micro controlle</w:t>
      </w:r>
      <w:r w:rsidR="00057414" w:rsidRPr="00C316DC">
        <w:rPr>
          <w:rFonts w:asciiTheme="minorHAnsi" w:hAnsiTheme="minorHAnsi" w:cstheme="minorHAnsi"/>
          <w:sz w:val="22"/>
          <w:szCs w:val="22"/>
        </w:rPr>
        <w:t>r in various hardware platforms</w:t>
      </w:r>
    </w:p>
    <w:p w:rsidR="009A71F8" w:rsidRPr="00C316DC" w:rsidRDefault="009A71F8" w:rsidP="00C316DC">
      <w:pPr>
        <w:pStyle w:val="bulletedlist"/>
        <w:numPr>
          <w:ilvl w:val="0"/>
          <w:numId w:val="4"/>
        </w:numPr>
        <w:spacing w:before="0" w:after="4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Expertise in Hardware Abstraction Layer software design, development and validation for different hardware platforms for Freescale 68HXX, Power PC MPC 55X &amp; 55XX, ARM 7 &amp; 9,</w:t>
      </w:r>
      <w:r w:rsidR="00141585" w:rsidRPr="00C316DC">
        <w:rPr>
          <w:rFonts w:asciiTheme="minorHAnsi" w:hAnsiTheme="minorHAnsi" w:cstheme="minorHAnsi"/>
          <w:sz w:val="22"/>
          <w:szCs w:val="22"/>
        </w:rPr>
        <w:t xml:space="preserve"> ARM </w:t>
      </w:r>
      <w:r w:rsidR="001A4C82" w:rsidRPr="00C316DC">
        <w:rPr>
          <w:rFonts w:asciiTheme="minorHAnsi" w:hAnsiTheme="minorHAnsi" w:cstheme="minorHAnsi"/>
          <w:sz w:val="22"/>
          <w:szCs w:val="22"/>
        </w:rPr>
        <w:t>Cortex,</w:t>
      </w:r>
      <w:r w:rsidRPr="00C316DC">
        <w:rPr>
          <w:rFonts w:asciiTheme="minorHAnsi" w:hAnsiTheme="minorHAnsi" w:cstheme="minorHAnsi"/>
          <w:sz w:val="22"/>
          <w:szCs w:val="22"/>
        </w:rPr>
        <w:t xml:space="preserve"> Atmel ATmega</w:t>
      </w:r>
      <w:r w:rsidR="00057414" w:rsidRPr="00C316DC">
        <w:rPr>
          <w:rFonts w:asciiTheme="minorHAnsi" w:hAnsiTheme="minorHAnsi" w:cstheme="minorHAnsi"/>
          <w:sz w:val="22"/>
          <w:szCs w:val="22"/>
        </w:rPr>
        <w:t xml:space="preserve"> and Microchip microcontrollers</w:t>
      </w:r>
    </w:p>
    <w:p w:rsidR="0068070C" w:rsidRPr="00C316DC" w:rsidRDefault="0068070C" w:rsidP="00C316DC">
      <w:pPr>
        <w:pStyle w:val="bulletedlist"/>
        <w:numPr>
          <w:ilvl w:val="0"/>
          <w:numId w:val="4"/>
        </w:numPr>
        <w:spacing w:before="0" w:after="4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 xml:space="preserve">Expertise experience of </w:t>
      </w:r>
      <w:r w:rsidR="004C768C" w:rsidRPr="00C316DC">
        <w:rPr>
          <w:rFonts w:asciiTheme="minorHAnsi" w:hAnsiTheme="minorHAnsi" w:cstheme="minorHAnsi"/>
          <w:sz w:val="22"/>
          <w:szCs w:val="22"/>
        </w:rPr>
        <w:t xml:space="preserve">embedded programming using C, Embedded coders </w:t>
      </w:r>
      <w:r w:rsidR="008E1742" w:rsidRPr="00C316DC">
        <w:rPr>
          <w:rFonts w:asciiTheme="minorHAnsi" w:hAnsiTheme="minorHAnsi" w:cstheme="minorHAnsi"/>
          <w:sz w:val="22"/>
          <w:szCs w:val="22"/>
        </w:rPr>
        <w:t>and Assembly</w:t>
      </w:r>
      <w:r w:rsidRPr="00C316DC">
        <w:rPr>
          <w:rFonts w:asciiTheme="minorHAnsi" w:hAnsiTheme="minorHAnsi" w:cstheme="minorHAnsi"/>
          <w:sz w:val="22"/>
          <w:szCs w:val="22"/>
        </w:rPr>
        <w:t xml:space="preserve"> language</w:t>
      </w:r>
    </w:p>
    <w:p w:rsidR="0068070C" w:rsidRPr="00C316DC" w:rsidRDefault="0068070C" w:rsidP="00C316DC">
      <w:pPr>
        <w:pStyle w:val="bulletedlist"/>
        <w:numPr>
          <w:ilvl w:val="0"/>
          <w:numId w:val="4"/>
        </w:numPr>
        <w:spacing w:before="0" w:after="4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Strong in development of application software, embedded software and digital electronic circuits</w:t>
      </w:r>
    </w:p>
    <w:p w:rsidR="009A71F8" w:rsidRPr="00C316DC" w:rsidRDefault="009A71F8" w:rsidP="00C316DC">
      <w:pPr>
        <w:pStyle w:val="bulletedlist"/>
        <w:numPr>
          <w:ilvl w:val="0"/>
          <w:numId w:val="4"/>
        </w:numPr>
        <w:spacing w:before="0" w:after="4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Experience in embedded system electrical board bring-up and debugging using flash, emulators, JTAG, BDM, RS</w:t>
      </w:r>
      <w:r w:rsidR="00057414" w:rsidRPr="00C316DC">
        <w:rPr>
          <w:rFonts w:asciiTheme="minorHAnsi" w:hAnsiTheme="minorHAnsi" w:cstheme="minorHAnsi"/>
          <w:sz w:val="22"/>
          <w:szCs w:val="22"/>
        </w:rPr>
        <w:t>232 serial, logic analyzers and scopes.</w:t>
      </w:r>
    </w:p>
    <w:p w:rsidR="002022C4" w:rsidRPr="00C316DC" w:rsidRDefault="002022C4" w:rsidP="00C316DC">
      <w:pPr>
        <w:pStyle w:val="bulletedlist"/>
        <w:numPr>
          <w:ilvl w:val="0"/>
          <w:numId w:val="4"/>
        </w:numPr>
        <w:spacing w:before="0" w:after="4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Analyzing/designing/programming low level, real time, multi-threaded DMA, hardware-interf</w:t>
      </w:r>
      <w:r w:rsidR="00057414" w:rsidRPr="00C316DC">
        <w:rPr>
          <w:rFonts w:asciiTheme="minorHAnsi" w:hAnsiTheme="minorHAnsi" w:cstheme="minorHAnsi"/>
          <w:sz w:val="22"/>
          <w:szCs w:val="22"/>
        </w:rPr>
        <w:t>acing, interrupt (ISR) software</w:t>
      </w:r>
    </w:p>
    <w:p w:rsidR="00C27279" w:rsidRPr="00C316DC" w:rsidRDefault="006B3198" w:rsidP="00C316DC">
      <w:pPr>
        <w:pStyle w:val="bulletedlist"/>
        <w:numPr>
          <w:ilvl w:val="0"/>
          <w:numId w:val="4"/>
        </w:numPr>
        <w:spacing w:before="0" w:after="4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Sound expertise and knowledge</w:t>
      </w:r>
      <w:r w:rsidR="00BB1552" w:rsidRPr="00C316DC">
        <w:rPr>
          <w:rFonts w:asciiTheme="minorHAnsi" w:hAnsiTheme="minorHAnsi" w:cstheme="minorHAnsi"/>
          <w:sz w:val="22"/>
          <w:szCs w:val="22"/>
        </w:rPr>
        <w:t xml:space="preserve"> in</w:t>
      </w:r>
      <w:r w:rsidR="00C27279" w:rsidRPr="00C316DC">
        <w:rPr>
          <w:rFonts w:asciiTheme="minorHAnsi" w:hAnsiTheme="minorHAnsi" w:cstheme="minorHAnsi"/>
          <w:sz w:val="22"/>
          <w:szCs w:val="22"/>
        </w:rPr>
        <w:t xml:space="preserve"> design, dev</w:t>
      </w:r>
      <w:r w:rsidR="00F50822" w:rsidRPr="00C316DC">
        <w:rPr>
          <w:rFonts w:asciiTheme="minorHAnsi" w:hAnsiTheme="minorHAnsi" w:cstheme="minorHAnsi"/>
          <w:sz w:val="22"/>
          <w:szCs w:val="22"/>
        </w:rPr>
        <w:t xml:space="preserve">elopment &amp; implementation of Automotive Electronic Control Unit </w:t>
      </w:r>
      <w:r w:rsidR="0039602E" w:rsidRPr="00C316DC">
        <w:rPr>
          <w:rFonts w:asciiTheme="minorHAnsi" w:hAnsiTheme="minorHAnsi" w:cstheme="minorHAnsi"/>
          <w:sz w:val="22"/>
          <w:szCs w:val="22"/>
        </w:rPr>
        <w:t xml:space="preserve">Hardware and ECU </w:t>
      </w:r>
      <w:r w:rsidR="00F50822" w:rsidRPr="00C316DC">
        <w:rPr>
          <w:rFonts w:asciiTheme="minorHAnsi" w:hAnsiTheme="minorHAnsi" w:cstheme="minorHAnsi"/>
          <w:sz w:val="22"/>
          <w:szCs w:val="22"/>
        </w:rPr>
        <w:t xml:space="preserve">test </w:t>
      </w:r>
      <w:r w:rsidR="00C27279" w:rsidRPr="00C316DC">
        <w:rPr>
          <w:rFonts w:asciiTheme="minorHAnsi" w:hAnsiTheme="minorHAnsi" w:cstheme="minorHAnsi"/>
          <w:sz w:val="22"/>
          <w:szCs w:val="22"/>
        </w:rPr>
        <w:t>simulators</w:t>
      </w:r>
    </w:p>
    <w:p w:rsidR="001D25E1" w:rsidRPr="00C316DC" w:rsidRDefault="00F50822" w:rsidP="00C316DC">
      <w:pPr>
        <w:pStyle w:val="bulletedlist"/>
        <w:numPr>
          <w:ilvl w:val="0"/>
          <w:numId w:val="4"/>
        </w:numPr>
        <w:spacing w:before="0" w:after="4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Implementation expertise in in setting up</w:t>
      </w:r>
      <w:r w:rsidR="006B3198" w:rsidRPr="00C316DC">
        <w:rPr>
          <w:rFonts w:asciiTheme="minorHAnsi" w:hAnsiTheme="minorHAnsi" w:cstheme="minorHAnsi"/>
          <w:sz w:val="22"/>
          <w:szCs w:val="22"/>
        </w:rPr>
        <w:t xml:space="preserve"> various test</w:t>
      </w:r>
      <w:r w:rsidR="001D25E1" w:rsidRPr="00C316DC">
        <w:rPr>
          <w:rFonts w:asciiTheme="minorHAnsi" w:hAnsiTheme="minorHAnsi" w:cstheme="minorHAnsi"/>
          <w:sz w:val="22"/>
          <w:szCs w:val="22"/>
        </w:rPr>
        <w:t xml:space="preserve"> environments (hardware and software) for software</w:t>
      </w:r>
      <w:r w:rsidRPr="00C316DC">
        <w:rPr>
          <w:rFonts w:asciiTheme="minorHAnsi" w:hAnsiTheme="minorHAnsi" w:cstheme="minorHAnsi"/>
          <w:sz w:val="22"/>
          <w:szCs w:val="22"/>
        </w:rPr>
        <w:t xml:space="preserve"> and system validation adopting</w:t>
      </w:r>
      <w:r w:rsidR="001D25E1" w:rsidRPr="00C316DC">
        <w:rPr>
          <w:rFonts w:asciiTheme="minorHAnsi" w:hAnsiTheme="minorHAnsi" w:cstheme="minorHAnsi"/>
          <w:sz w:val="22"/>
          <w:szCs w:val="22"/>
        </w:rPr>
        <w:t xml:space="preserve"> d</w:t>
      </w:r>
      <w:r w:rsidR="009748AF" w:rsidRPr="00C316DC">
        <w:rPr>
          <w:rFonts w:asciiTheme="minorHAnsi" w:hAnsiTheme="minorHAnsi" w:cstheme="minorHAnsi"/>
          <w:sz w:val="22"/>
          <w:szCs w:val="22"/>
        </w:rPr>
        <w:t>ifferent embedded testing tools</w:t>
      </w:r>
    </w:p>
    <w:p w:rsidR="00C27279" w:rsidRPr="00C316DC" w:rsidRDefault="00C27279" w:rsidP="00C316DC">
      <w:pPr>
        <w:pStyle w:val="bulletedlist"/>
        <w:numPr>
          <w:ilvl w:val="0"/>
          <w:numId w:val="4"/>
        </w:numPr>
        <w:spacing w:before="0" w:after="4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 xml:space="preserve">Held lead responsibilities in rolling out quality measurement tools and processes for the newer sub teams and later </w:t>
      </w:r>
      <w:r w:rsidR="00BB1552" w:rsidRPr="00C316DC">
        <w:rPr>
          <w:rFonts w:asciiTheme="minorHAnsi" w:hAnsiTheme="minorHAnsi" w:cstheme="minorHAnsi"/>
          <w:sz w:val="22"/>
          <w:szCs w:val="22"/>
        </w:rPr>
        <w:t>guiding them to sustain &amp; improve</w:t>
      </w:r>
      <w:r w:rsidRPr="00C316DC">
        <w:rPr>
          <w:rFonts w:asciiTheme="minorHAnsi" w:hAnsiTheme="minorHAnsi" w:cstheme="minorHAnsi"/>
          <w:sz w:val="22"/>
          <w:szCs w:val="22"/>
        </w:rPr>
        <w:t xml:space="preserve"> </w:t>
      </w:r>
      <w:r w:rsidR="00B77E97" w:rsidRPr="00C316DC">
        <w:rPr>
          <w:rFonts w:asciiTheme="minorHAnsi" w:hAnsiTheme="minorHAnsi" w:cstheme="minorHAnsi"/>
          <w:sz w:val="22"/>
          <w:szCs w:val="22"/>
        </w:rPr>
        <w:t xml:space="preserve">on </w:t>
      </w:r>
      <w:r w:rsidRPr="00C316DC">
        <w:rPr>
          <w:rFonts w:asciiTheme="minorHAnsi" w:hAnsiTheme="minorHAnsi" w:cstheme="minorHAnsi"/>
          <w:sz w:val="22"/>
          <w:szCs w:val="22"/>
        </w:rPr>
        <w:t>those</w:t>
      </w:r>
      <w:r w:rsidR="00931520" w:rsidRPr="00C316DC">
        <w:rPr>
          <w:rFonts w:asciiTheme="minorHAnsi" w:hAnsiTheme="minorHAnsi" w:cstheme="minorHAnsi"/>
          <w:sz w:val="22"/>
          <w:szCs w:val="22"/>
        </w:rPr>
        <w:t>.</w:t>
      </w:r>
    </w:p>
    <w:p w:rsidR="00FA5B17" w:rsidRPr="00C316DC" w:rsidRDefault="00FA5B17" w:rsidP="00C316DC">
      <w:pPr>
        <w:pStyle w:val="ss"/>
        <w:pBdr>
          <w:bottom w:val="none" w:sz="0" w:space="0" w:color="auto"/>
          <w:right w:val="none" w:sz="0" w:space="0" w:color="auto"/>
        </w:pBdr>
        <w:tabs>
          <w:tab w:val="left" w:pos="5685"/>
        </w:tabs>
        <w:spacing w:before="100" w:beforeAutospacing="1" w:after="120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b/>
          <w:sz w:val="22"/>
          <w:szCs w:val="22"/>
        </w:rPr>
        <w:t>TECHNICAL SKILLS</w:t>
      </w:r>
    </w:p>
    <w:p w:rsidR="00FA5B17" w:rsidRPr="00C316DC" w:rsidRDefault="00FA5B17" w:rsidP="00C316DC">
      <w:pPr>
        <w:pStyle w:val="Heading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Software and Protocols</w:t>
      </w:r>
    </w:p>
    <w:p w:rsidR="00FA5B17" w:rsidRPr="00C316DC" w:rsidRDefault="00612566" w:rsidP="00C316DC">
      <w:pPr>
        <w:pStyle w:val="bulletedlist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 xml:space="preserve">Languages:         </w:t>
      </w:r>
      <w:r w:rsidR="00106FE6" w:rsidRPr="00C316DC">
        <w:rPr>
          <w:rFonts w:asciiTheme="minorHAnsi" w:hAnsiTheme="minorHAnsi" w:cstheme="minorHAnsi"/>
          <w:sz w:val="22"/>
          <w:szCs w:val="22"/>
        </w:rPr>
        <w:t xml:space="preserve"> </w:t>
      </w:r>
      <w:r w:rsidR="00FA5B17" w:rsidRPr="00C316DC">
        <w:rPr>
          <w:rFonts w:asciiTheme="minorHAnsi" w:hAnsiTheme="minorHAnsi" w:cstheme="minorHAnsi"/>
          <w:sz w:val="22"/>
          <w:szCs w:val="22"/>
        </w:rPr>
        <w:t xml:space="preserve">Embedded C, </w:t>
      </w:r>
      <w:r w:rsidR="00106FE6" w:rsidRPr="00C316DC">
        <w:rPr>
          <w:rFonts w:asciiTheme="minorHAnsi" w:hAnsiTheme="minorHAnsi" w:cstheme="minorHAnsi"/>
          <w:sz w:val="22"/>
          <w:szCs w:val="22"/>
        </w:rPr>
        <w:t xml:space="preserve">Mathworks Embedded </w:t>
      </w:r>
      <w:r w:rsidR="000E1FA5" w:rsidRPr="00C316DC">
        <w:rPr>
          <w:rFonts w:asciiTheme="minorHAnsi" w:hAnsiTheme="minorHAnsi" w:cstheme="minorHAnsi"/>
          <w:sz w:val="22"/>
          <w:szCs w:val="22"/>
        </w:rPr>
        <w:t>Coder, Assembly</w:t>
      </w:r>
    </w:p>
    <w:p w:rsidR="00FA5B17" w:rsidRPr="00C316DC" w:rsidRDefault="00106FE6" w:rsidP="00C316DC">
      <w:pPr>
        <w:pStyle w:val="bulletedlist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I</w:t>
      </w:r>
      <w:r w:rsidR="00FA5B17" w:rsidRPr="00C316DC">
        <w:rPr>
          <w:rFonts w:asciiTheme="minorHAnsi" w:hAnsiTheme="minorHAnsi" w:cstheme="minorHAnsi"/>
          <w:sz w:val="22"/>
          <w:szCs w:val="22"/>
        </w:rPr>
        <w:t>DE</w:t>
      </w:r>
      <w:r w:rsidRPr="00C316DC">
        <w:rPr>
          <w:rFonts w:asciiTheme="minorHAnsi" w:hAnsiTheme="minorHAnsi" w:cstheme="minorHAnsi"/>
          <w:sz w:val="22"/>
          <w:szCs w:val="22"/>
        </w:rPr>
        <w:t>s &amp; Compliers</w:t>
      </w:r>
      <w:r w:rsidR="00FA5B17" w:rsidRPr="00C316DC">
        <w:rPr>
          <w:rFonts w:asciiTheme="minorHAnsi" w:hAnsiTheme="minorHAnsi" w:cstheme="minorHAnsi"/>
          <w:sz w:val="22"/>
          <w:szCs w:val="22"/>
        </w:rPr>
        <w:t xml:space="preserve">: Code warrior, Keil, </w:t>
      </w:r>
      <w:r w:rsidR="0039602E" w:rsidRPr="00C316DC">
        <w:rPr>
          <w:rFonts w:asciiTheme="minorHAnsi" w:hAnsiTheme="minorHAnsi" w:cstheme="minorHAnsi"/>
          <w:sz w:val="22"/>
          <w:szCs w:val="22"/>
        </w:rPr>
        <w:t>MPLAB, IAR, Slick Edit</w:t>
      </w:r>
      <w:r w:rsidRPr="00C316DC">
        <w:rPr>
          <w:rFonts w:asciiTheme="minorHAnsi" w:hAnsiTheme="minorHAnsi" w:cstheme="minorHAnsi"/>
          <w:sz w:val="22"/>
          <w:szCs w:val="22"/>
        </w:rPr>
        <w:t xml:space="preserve">, Cygwin, GCC, Cosmic </w:t>
      </w:r>
    </w:p>
    <w:p w:rsidR="00FA5B17" w:rsidRPr="00C316DC" w:rsidRDefault="00FA5B17" w:rsidP="00C316DC">
      <w:pPr>
        <w:pStyle w:val="bulletedlist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 xml:space="preserve">Protocols:       </w:t>
      </w:r>
      <w:r w:rsidR="00612566" w:rsidRPr="00C316DC">
        <w:rPr>
          <w:rFonts w:asciiTheme="minorHAnsi" w:hAnsiTheme="minorHAnsi" w:cstheme="minorHAnsi"/>
          <w:sz w:val="22"/>
          <w:szCs w:val="22"/>
        </w:rPr>
        <w:t xml:space="preserve">    </w:t>
      </w:r>
      <w:r w:rsidR="00106FE6" w:rsidRPr="00C316DC">
        <w:rPr>
          <w:rFonts w:asciiTheme="minorHAnsi" w:hAnsiTheme="minorHAnsi" w:cstheme="minorHAnsi"/>
          <w:sz w:val="22"/>
          <w:szCs w:val="22"/>
        </w:rPr>
        <w:t xml:space="preserve"> </w:t>
      </w:r>
      <w:r w:rsidR="00141585" w:rsidRPr="00C316DC">
        <w:rPr>
          <w:rFonts w:asciiTheme="minorHAnsi" w:hAnsiTheme="minorHAnsi" w:cstheme="minorHAnsi"/>
          <w:sz w:val="22"/>
          <w:szCs w:val="22"/>
        </w:rPr>
        <w:t>I2C, SPI, UART, USB,</w:t>
      </w:r>
      <w:r w:rsidR="00E14D1B" w:rsidRPr="00C316DC">
        <w:rPr>
          <w:rFonts w:asciiTheme="minorHAnsi" w:hAnsiTheme="minorHAnsi" w:cstheme="minorHAnsi"/>
          <w:sz w:val="22"/>
          <w:szCs w:val="22"/>
        </w:rPr>
        <w:t xml:space="preserve"> </w:t>
      </w:r>
      <w:r w:rsidR="004C768C" w:rsidRPr="00C316DC">
        <w:rPr>
          <w:rFonts w:asciiTheme="minorHAnsi" w:hAnsiTheme="minorHAnsi" w:cstheme="minorHAnsi"/>
          <w:sz w:val="22"/>
          <w:szCs w:val="22"/>
        </w:rPr>
        <w:t>CAN, LIN ,</w:t>
      </w:r>
      <w:r w:rsidR="00E14D1B" w:rsidRPr="00C316DC">
        <w:rPr>
          <w:rFonts w:asciiTheme="minorHAnsi" w:hAnsiTheme="minorHAnsi" w:cstheme="minorHAnsi"/>
          <w:sz w:val="22"/>
          <w:szCs w:val="22"/>
        </w:rPr>
        <w:t>PCI, SATA, TCP</w:t>
      </w:r>
      <w:r w:rsidR="004C768C" w:rsidRPr="00C316DC">
        <w:rPr>
          <w:rFonts w:asciiTheme="minorHAnsi" w:hAnsiTheme="minorHAnsi" w:cstheme="minorHAnsi"/>
          <w:sz w:val="22"/>
          <w:szCs w:val="22"/>
        </w:rPr>
        <w:t>/IP</w:t>
      </w:r>
    </w:p>
    <w:p w:rsidR="00FA5B17" w:rsidRPr="00C316DC" w:rsidRDefault="00E14D1B" w:rsidP="00C316DC">
      <w:pPr>
        <w:pStyle w:val="bulletedlist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RTOS:</w:t>
      </w:r>
      <w:r w:rsidR="00FA5B17" w:rsidRPr="00C316DC">
        <w:rPr>
          <w:rFonts w:asciiTheme="minorHAnsi" w:hAnsiTheme="minorHAnsi" w:cstheme="minorHAnsi"/>
          <w:sz w:val="22"/>
          <w:szCs w:val="22"/>
        </w:rPr>
        <w:t xml:space="preserve">  </w:t>
      </w:r>
      <w:r w:rsidRPr="00C316DC">
        <w:rPr>
          <w:rFonts w:asciiTheme="minorHAnsi" w:hAnsiTheme="minorHAnsi" w:cstheme="minorHAnsi"/>
          <w:sz w:val="22"/>
          <w:szCs w:val="22"/>
        </w:rPr>
        <w:t xml:space="preserve"> </w:t>
      </w:r>
      <w:r w:rsidRPr="00C316DC">
        <w:rPr>
          <w:rFonts w:asciiTheme="minorHAnsi" w:hAnsiTheme="minorHAnsi" w:cstheme="minorHAnsi"/>
          <w:sz w:val="22"/>
          <w:szCs w:val="22"/>
        </w:rPr>
        <w:tab/>
        <w:t xml:space="preserve">        </w:t>
      </w:r>
      <w:r w:rsidR="00612566" w:rsidRPr="00C316DC">
        <w:rPr>
          <w:rFonts w:asciiTheme="minorHAnsi" w:hAnsiTheme="minorHAnsi" w:cstheme="minorHAnsi"/>
          <w:sz w:val="22"/>
          <w:szCs w:val="22"/>
        </w:rPr>
        <w:t xml:space="preserve"> </w:t>
      </w:r>
      <w:r w:rsidRPr="00C316DC">
        <w:rPr>
          <w:rFonts w:asciiTheme="minorHAnsi" w:hAnsiTheme="minorHAnsi" w:cstheme="minorHAnsi"/>
          <w:sz w:val="22"/>
          <w:szCs w:val="22"/>
        </w:rPr>
        <w:t>Posek, Uclinux</w:t>
      </w:r>
      <w:r w:rsidR="004C768C" w:rsidRPr="00C316DC">
        <w:rPr>
          <w:rFonts w:asciiTheme="minorHAnsi" w:hAnsiTheme="minorHAnsi" w:cstheme="minorHAnsi"/>
          <w:sz w:val="22"/>
          <w:szCs w:val="22"/>
        </w:rPr>
        <w:t>, RTX-51</w:t>
      </w:r>
    </w:p>
    <w:p w:rsidR="00FA5B17" w:rsidRPr="00C316DC" w:rsidRDefault="00612566" w:rsidP="00C316DC">
      <w:pPr>
        <w:pStyle w:val="bulletedlist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 xml:space="preserve">Debugger:       </w:t>
      </w:r>
      <w:r w:rsidR="00FA5B17" w:rsidRPr="00C316DC">
        <w:rPr>
          <w:rFonts w:asciiTheme="minorHAnsi" w:hAnsiTheme="minorHAnsi" w:cstheme="minorHAnsi"/>
          <w:sz w:val="22"/>
          <w:szCs w:val="22"/>
        </w:rPr>
        <w:t xml:space="preserve">  </w:t>
      </w:r>
      <w:r w:rsidRPr="00C316DC">
        <w:rPr>
          <w:rFonts w:asciiTheme="minorHAnsi" w:hAnsiTheme="minorHAnsi" w:cstheme="minorHAnsi"/>
          <w:sz w:val="22"/>
          <w:szCs w:val="22"/>
        </w:rPr>
        <w:t xml:space="preserve">  </w:t>
      </w:r>
      <w:r w:rsidR="00106FE6" w:rsidRPr="00C316DC">
        <w:rPr>
          <w:rFonts w:asciiTheme="minorHAnsi" w:hAnsiTheme="minorHAnsi" w:cstheme="minorHAnsi"/>
          <w:sz w:val="22"/>
          <w:szCs w:val="22"/>
        </w:rPr>
        <w:t>Trace32</w:t>
      </w:r>
      <w:r w:rsidR="00FA5B17" w:rsidRPr="00C316DC">
        <w:rPr>
          <w:rFonts w:asciiTheme="minorHAnsi" w:hAnsiTheme="minorHAnsi" w:cstheme="minorHAnsi"/>
          <w:sz w:val="22"/>
          <w:szCs w:val="22"/>
        </w:rPr>
        <w:t>,</w:t>
      </w:r>
      <w:r w:rsidR="00106FE6" w:rsidRPr="00C316DC">
        <w:rPr>
          <w:rFonts w:asciiTheme="minorHAnsi" w:hAnsiTheme="minorHAnsi" w:cstheme="minorHAnsi"/>
          <w:sz w:val="22"/>
          <w:szCs w:val="22"/>
        </w:rPr>
        <w:t xml:space="preserve"> ST Link, </w:t>
      </w:r>
      <w:r w:rsidR="00FA5B17" w:rsidRPr="00C316DC">
        <w:rPr>
          <w:rFonts w:asciiTheme="minorHAnsi" w:hAnsiTheme="minorHAnsi" w:cstheme="minorHAnsi"/>
          <w:sz w:val="22"/>
          <w:szCs w:val="22"/>
        </w:rPr>
        <w:t>PIC ICDs</w:t>
      </w:r>
    </w:p>
    <w:p w:rsidR="00FA5B17" w:rsidRPr="00C316DC" w:rsidRDefault="00FA5B17" w:rsidP="00C316DC">
      <w:pPr>
        <w:pStyle w:val="bulletedlist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Hardware tools:    Logical analyzer, Signal Analyzer, ICEmulators</w:t>
      </w:r>
    </w:p>
    <w:p w:rsidR="00FA5B17" w:rsidRPr="00C316DC" w:rsidRDefault="00FA5B17" w:rsidP="00C316DC">
      <w:pPr>
        <w:pStyle w:val="bulletedlist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 xml:space="preserve">Familiar with:       Matlab, </w:t>
      </w:r>
      <w:r w:rsidR="00DE7A21" w:rsidRPr="00C316DC">
        <w:rPr>
          <w:rFonts w:asciiTheme="minorHAnsi" w:hAnsiTheme="minorHAnsi" w:cstheme="minorHAnsi"/>
          <w:sz w:val="22"/>
          <w:szCs w:val="22"/>
        </w:rPr>
        <w:t xml:space="preserve">C++, </w:t>
      </w:r>
      <w:r w:rsidRPr="00C316DC">
        <w:rPr>
          <w:rFonts w:asciiTheme="minorHAnsi" w:hAnsiTheme="minorHAnsi" w:cstheme="minorHAnsi"/>
          <w:sz w:val="22"/>
          <w:szCs w:val="22"/>
        </w:rPr>
        <w:t>Perl</w:t>
      </w:r>
      <w:r w:rsidR="004C768C" w:rsidRPr="00C316DC">
        <w:rPr>
          <w:rFonts w:asciiTheme="minorHAnsi" w:hAnsiTheme="minorHAnsi" w:cstheme="minorHAnsi"/>
          <w:sz w:val="22"/>
          <w:szCs w:val="22"/>
        </w:rPr>
        <w:t>, Python, Visual Basic</w:t>
      </w:r>
    </w:p>
    <w:p w:rsidR="00FA5B17" w:rsidRPr="00C316DC" w:rsidRDefault="00FA5B17" w:rsidP="00C316DC">
      <w:pPr>
        <w:pStyle w:val="bulletedlist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Software Version Control: Rational Clear Case</w:t>
      </w:r>
      <w:r w:rsidR="002C26D0" w:rsidRPr="00C316DC">
        <w:rPr>
          <w:rFonts w:asciiTheme="minorHAnsi" w:hAnsiTheme="minorHAnsi" w:cstheme="minorHAnsi"/>
          <w:sz w:val="22"/>
          <w:szCs w:val="22"/>
        </w:rPr>
        <w:t>, GIT</w:t>
      </w:r>
    </w:p>
    <w:p w:rsidR="00C27279" w:rsidRPr="00C316DC" w:rsidRDefault="007C0639" w:rsidP="00C316DC">
      <w:pPr>
        <w:pStyle w:val="ss"/>
        <w:pBdr>
          <w:bottom w:val="none" w:sz="0" w:space="0" w:color="auto"/>
          <w:right w:val="none" w:sz="0" w:space="0" w:color="auto"/>
        </w:pBdr>
        <w:tabs>
          <w:tab w:val="left" w:pos="5685"/>
        </w:tabs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b/>
          <w:sz w:val="22"/>
          <w:szCs w:val="22"/>
        </w:rPr>
        <w:t>PROJECT EXPERIENCE</w:t>
      </w:r>
    </w:p>
    <w:p w:rsidR="00E14D1B" w:rsidRPr="00C316DC" w:rsidRDefault="00E14D1B" w:rsidP="00C316DC">
      <w:pPr>
        <w:pStyle w:val="BodyText3"/>
        <w:rPr>
          <w:rFonts w:asciiTheme="minorHAnsi" w:hAnsiTheme="minorHAnsi" w:cstheme="minorHAnsi"/>
          <w:b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Role:</w:t>
      </w:r>
      <w:r w:rsidRPr="00C316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 xml:space="preserve">Project Development Engineer </w:t>
      </w:r>
    </w:p>
    <w:p w:rsidR="00E14D1B" w:rsidRPr="00C316DC" w:rsidRDefault="00E14D1B" w:rsidP="00C316DC">
      <w:pPr>
        <w:pStyle w:val="Heading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 xml:space="preserve">Project: </w:t>
      </w:r>
      <w:r w:rsidRPr="00C316DC">
        <w:rPr>
          <w:rFonts w:asciiTheme="minorHAnsi" w:hAnsiTheme="minorHAnsi" w:cstheme="minorHAnsi"/>
          <w:b w:val="0"/>
          <w:sz w:val="22"/>
          <w:szCs w:val="22"/>
        </w:rPr>
        <w:t>OTA software update for Electronic Control Units</w:t>
      </w:r>
    </w:p>
    <w:p w:rsidR="00E14D1B" w:rsidRPr="00C316DC" w:rsidRDefault="00E14D1B" w:rsidP="00C316DC">
      <w:pPr>
        <w:pStyle w:val="BodyText3"/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Company:</w:t>
      </w:r>
      <w:r w:rsidRPr="00C316DC">
        <w:rPr>
          <w:rFonts w:asciiTheme="minorHAnsi" w:hAnsiTheme="minorHAnsi" w:cstheme="minorHAnsi"/>
          <w:sz w:val="22"/>
          <w:szCs w:val="22"/>
        </w:rPr>
        <w:t xml:space="preserve"> 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>VisualThreat Inc., San Jose, CA</w:t>
      </w:r>
    </w:p>
    <w:p w:rsidR="00E14D1B" w:rsidRPr="00C316DC" w:rsidRDefault="00E14D1B" w:rsidP="00C316DC">
      <w:pPr>
        <w:pStyle w:val="BodyText3"/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Period:</w:t>
      </w:r>
      <w:r w:rsidRPr="00C316DC">
        <w:rPr>
          <w:rFonts w:asciiTheme="minorHAnsi" w:hAnsiTheme="minorHAnsi" w:cstheme="minorHAnsi"/>
          <w:sz w:val="22"/>
          <w:szCs w:val="22"/>
        </w:rPr>
        <w:t xml:space="preserve"> </w:t>
      </w:r>
      <w:r w:rsidR="00847EEC" w:rsidRPr="00C316DC">
        <w:rPr>
          <w:rFonts w:asciiTheme="minorHAnsi" w:hAnsiTheme="minorHAnsi" w:cstheme="minorHAnsi"/>
          <w:spacing w:val="10"/>
          <w:sz w:val="22"/>
          <w:szCs w:val="22"/>
        </w:rPr>
        <w:t>October 2016</w:t>
      </w:r>
      <w:r w:rsidR="004C768C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to March 2017</w:t>
      </w:r>
    </w:p>
    <w:p w:rsidR="008E1742" w:rsidRPr="00C316DC" w:rsidRDefault="008E1742" w:rsidP="00C316DC">
      <w:pPr>
        <w:pStyle w:val="BodyText3"/>
        <w:rPr>
          <w:rFonts w:asciiTheme="minorHAnsi" w:hAnsiTheme="minorHAnsi" w:cstheme="minorHAnsi"/>
          <w:spacing w:val="10"/>
          <w:sz w:val="22"/>
          <w:szCs w:val="22"/>
        </w:rPr>
      </w:pPr>
    </w:p>
    <w:p w:rsidR="00E14D1B" w:rsidRPr="00C316DC" w:rsidRDefault="00E14D1B" w:rsidP="00C316DC">
      <w:p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Responsibilities:</w:t>
      </w:r>
    </w:p>
    <w:p w:rsidR="00E14D1B" w:rsidRPr="00C316DC" w:rsidRDefault="00E14D1B" w:rsidP="00C316DC">
      <w:pPr>
        <w:numPr>
          <w:ilvl w:val="0"/>
          <w:numId w:val="7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lastRenderedPageBreak/>
        <w:t>Requirements gathering for target control board application implementation</w:t>
      </w:r>
    </w:p>
    <w:p w:rsidR="00E14D1B" w:rsidRPr="00C316DC" w:rsidRDefault="00E14D1B" w:rsidP="00C316DC">
      <w:pPr>
        <w:numPr>
          <w:ilvl w:val="0"/>
          <w:numId w:val="7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Responsible for designing and developing the control board API’s for required OEM application as libraries </w:t>
      </w:r>
    </w:p>
    <w:p w:rsidR="00E14D1B" w:rsidRPr="00C316DC" w:rsidRDefault="00E14D1B" w:rsidP="00C316DC">
      <w:pPr>
        <w:pStyle w:val="BodyText3"/>
        <w:numPr>
          <w:ilvl w:val="0"/>
          <w:numId w:val="7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Development of the APIs in Embedded C</w:t>
      </w:r>
    </w:p>
    <w:p w:rsidR="00E14D1B" w:rsidRPr="00C316DC" w:rsidRDefault="00E14D1B" w:rsidP="00C316DC">
      <w:pPr>
        <w:pStyle w:val="BodyText3"/>
        <w:numPr>
          <w:ilvl w:val="0"/>
          <w:numId w:val="7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Development of the driver software as per OEM target requirements </w:t>
      </w:r>
    </w:p>
    <w:p w:rsidR="00E14D1B" w:rsidRPr="00C316DC" w:rsidRDefault="00E14D1B" w:rsidP="00C316DC">
      <w:pPr>
        <w:pStyle w:val="BodyText3"/>
        <w:numPr>
          <w:ilvl w:val="0"/>
          <w:numId w:val="7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Review with customers for the various phases of the development cycle</w:t>
      </w:r>
    </w:p>
    <w:p w:rsidR="00E14D1B" w:rsidRPr="00C316DC" w:rsidRDefault="00E14D1B" w:rsidP="00C316DC">
      <w:pPr>
        <w:pStyle w:val="BodyText3"/>
        <w:numPr>
          <w:ilvl w:val="0"/>
          <w:numId w:val="7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Develop test frame work and test the developed APIs for required target boards interfacing with ECUs</w:t>
      </w:r>
    </w:p>
    <w:p w:rsidR="00E14D1B" w:rsidRPr="00C316DC" w:rsidRDefault="00E14D1B" w:rsidP="00C316DC">
      <w:pPr>
        <w:pStyle w:val="BodyText3"/>
        <w:numPr>
          <w:ilvl w:val="0"/>
          <w:numId w:val="7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Responsible for test report generation after executing test cases in the development test suite and generate analysis report. </w:t>
      </w:r>
    </w:p>
    <w:p w:rsidR="004C768C" w:rsidRPr="00C316DC" w:rsidRDefault="00E14D1B" w:rsidP="00C316DC">
      <w:pPr>
        <w:pStyle w:val="BodyText3"/>
        <w:numPr>
          <w:ilvl w:val="0"/>
          <w:numId w:val="7"/>
        </w:numPr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Responsible to fix bugs reported by verification and validation team.</w:t>
      </w:r>
    </w:p>
    <w:p w:rsidR="008E1742" w:rsidRPr="00C316DC" w:rsidRDefault="002C26D0" w:rsidP="00C316DC">
      <w:p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Software &amp; Tools Used:</w:t>
      </w:r>
      <w:r w:rsidR="008E1742" w:rsidRPr="00C316DC">
        <w:rPr>
          <w:rFonts w:asciiTheme="minorHAnsi" w:hAnsiTheme="minorHAnsi" w:cstheme="minorHAnsi"/>
          <w:b/>
          <w:spacing w:val="10"/>
          <w:sz w:val="22"/>
          <w:szCs w:val="22"/>
        </w:rPr>
        <w:t xml:space="preserve"> </w:t>
      </w:r>
      <w:r w:rsidR="008E1742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ARM Cortex series, </w:t>
      </w:r>
      <w:r w:rsidR="0006451D" w:rsidRPr="00C316DC">
        <w:rPr>
          <w:rFonts w:asciiTheme="minorHAnsi" w:hAnsiTheme="minorHAnsi" w:cstheme="minorHAnsi"/>
          <w:spacing w:val="10"/>
          <w:sz w:val="22"/>
          <w:szCs w:val="22"/>
        </w:rPr>
        <w:t>E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>mbedded C, uclinux, Keil, GIT</w:t>
      </w:r>
      <w:r w:rsidR="008E1742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, ST Link         </w:t>
      </w:r>
    </w:p>
    <w:p w:rsidR="009748AF" w:rsidRPr="00C316DC" w:rsidRDefault="009748AF" w:rsidP="00C316DC">
      <w:pPr>
        <w:spacing w:after="120"/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D</w:t>
      </w:r>
      <w:r w:rsidR="008E1742" w:rsidRPr="00C316DC">
        <w:rPr>
          <w:rFonts w:asciiTheme="minorHAnsi" w:hAnsiTheme="minorHAnsi" w:cstheme="minorHAnsi"/>
          <w:spacing w:val="10"/>
          <w:sz w:val="22"/>
          <w:szCs w:val="22"/>
        </w:rPr>
        <w:t>ebugger</w:t>
      </w:r>
      <w:r w:rsidR="002413B1" w:rsidRPr="00C316DC">
        <w:rPr>
          <w:rFonts w:asciiTheme="minorHAnsi" w:hAnsiTheme="minorHAnsi" w:cstheme="minorHAnsi"/>
          <w:spacing w:val="10"/>
          <w:sz w:val="22"/>
          <w:szCs w:val="22"/>
        </w:rPr>
        <w:t>.</w:t>
      </w:r>
    </w:p>
    <w:p w:rsidR="002C26D0" w:rsidRPr="00C316DC" w:rsidRDefault="004C768C" w:rsidP="00C316DC">
      <w:pPr>
        <w:spacing w:after="120"/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------------------------------------------------------------------------------------------------------------</w:t>
      </w:r>
    </w:p>
    <w:p w:rsidR="00E14D1B" w:rsidRPr="00C316DC" w:rsidRDefault="00E14D1B" w:rsidP="00C316DC">
      <w:pPr>
        <w:pStyle w:val="BodyText3"/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Role:</w:t>
      </w:r>
      <w:r w:rsidRPr="00C316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A4C82" w:rsidRPr="00C316DC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 xml:space="preserve">Engineer </w:t>
      </w:r>
      <w:r w:rsidR="001A4C82" w:rsidRPr="00C316DC">
        <w:rPr>
          <w:rFonts w:asciiTheme="minorHAnsi" w:hAnsiTheme="minorHAnsi" w:cstheme="minorHAnsi"/>
          <w:b/>
          <w:spacing w:val="10"/>
          <w:sz w:val="22"/>
          <w:szCs w:val="22"/>
        </w:rPr>
        <w:t>Design</w:t>
      </w:r>
    </w:p>
    <w:p w:rsidR="00402A62" w:rsidRPr="00C316DC" w:rsidRDefault="00402A62" w:rsidP="00C316DC">
      <w:pPr>
        <w:pStyle w:val="Heading"/>
        <w:rPr>
          <w:rFonts w:asciiTheme="minorHAnsi" w:hAnsiTheme="minorHAnsi" w:cstheme="minorHAnsi"/>
          <w:b w:val="0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Project:</w:t>
      </w:r>
      <w:r w:rsidRPr="00C316DC">
        <w:rPr>
          <w:rFonts w:asciiTheme="minorHAnsi" w:hAnsiTheme="minorHAnsi" w:cstheme="minorHAnsi"/>
          <w:b w:val="0"/>
          <w:sz w:val="22"/>
          <w:szCs w:val="22"/>
        </w:rPr>
        <w:t xml:space="preserve"> HAL Library and API Software Development for Electronic Control Modules</w:t>
      </w:r>
    </w:p>
    <w:p w:rsidR="0006451D" w:rsidRPr="00C316DC" w:rsidRDefault="00402A62" w:rsidP="00C316DC">
      <w:pPr>
        <w:pStyle w:val="BodyText3"/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Company:</w:t>
      </w:r>
      <w:r w:rsidRPr="00C316DC">
        <w:rPr>
          <w:rFonts w:asciiTheme="minorHAnsi" w:hAnsiTheme="minorHAnsi" w:cstheme="minorHAnsi"/>
          <w:sz w:val="22"/>
          <w:szCs w:val="22"/>
        </w:rPr>
        <w:t xml:space="preserve"> </w:t>
      </w:r>
      <w:r w:rsidR="000E1FA5" w:rsidRPr="00C316DC">
        <w:rPr>
          <w:rFonts w:asciiTheme="minorHAnsi" w:hAnsiTheme="minorHAnsi" w:cstheme="minorHAnsi"/>
          <w:sz w:val="22"/>
          <w:szCs w:val="22"/>
        </w:rPr>
        <w:t>O</w:t>
      </w:r>
      <w:r w:rsidR="0006451D" w:rsidRPr="00C316DC">
        <w:rPr>
          <w:rFonts w:asciiTheme="minorHAnsi" w:hAnsiTheme="minorHAnsi" w:cstheme="minorHAnsi"/>
          <w:spacing w:val="10"/>
          <w:sz w:val="22"/>
          <w:szCs w:val="22"/>
        </w:rPr>
        <w:t>nsite Caterpillar Inc., Peoria IL, U.S</w:t>
      </w:r>
      <w:r w:rsidR="0006451D" w:rsidRPr="00C316D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02A62" w:rsidRPr="00C316DC" w:rsidRDefault="00402A62" w:rsidP="00C316DC">
      <w:pPr>
        <w:pStyle w:val="BodyText3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Period:</w:t>
      </w:r>
      <w:r w:rsidRPr="00C316DC">
        <w:rPr>
          <w:rFonts w:asciiTheme="minorHAnsi" w:hAnsiTheme="minorHAnsi" w:cstheme="minorHAnsi"/>
          <w:sz w:val="22"/>
          <w:szCs w:val="22"/>
        </w:rPr>
        <w:t xml:space="preserve"> </w:t>
      </w:r>
      <w:r w:rsidR="00557B0F" w:rsidRPr="00C316DC">
        <w:rPr>
          <w:rFonts w:asciiTheme="minorHAnsi" w:hAnsiTheme="minorHAnsi" w:cstheme="minorHAnsi"/>
          <w:sz w:val="22"/>
          <w:szCs w:val="22"/>
        </w:rPr>
        <w:t>March</w:t>
      </w:r>
      <w:r w:rsidR="007952D2" w:rsidRPr="00C316DC">
        <w:rPr>
          <w:rFonts w:asciiTheme="minorHAnsi" w:hAnsiTheme="minorHAnsi" w:cstheme="minorHAnsi"/>
          <w:sz w:val="22"/>
          <w:szCs w:val="22"/>
        </w:rPr>
        <w:t xml:space="preserve"> </w:t>
      </w:r>
      <w:r w:rsidR="00557B0F" w:rsidRPr="00C316DC">
        <w:rPr>
          <w:rFonts w:asciiTheme="minorHAnsi" w:hAnsiTheme="minorHAnsi" w:cstheme="minorHAnsi"/>
          <w:spacing w:val="10"/>
          <w:sz w:val="22"/>
          <w:szCs w:val="22"/>
        </w:rPr>
        <w:t>2010</w:t>
      </w:r>
      <w:r w:rsidR="007952D2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to April 2014</w:t>
      </w:r>
    </w:p>
    <w:p w:rsidR="00402A62" w:rsidRPr="00C316DC" w:rsidRDefault="00402A62" w:rsidP="00C316DC">
      <w:pPr>
        <w:pStyle w:val="BodyText3"/>
        <w:rPr>
          <w:rFonts w:asciiTheme="minorHAnsi" w:hAnsiTheme="minorHAnsi" w:cstheme="minorHAnsi"/>
          <w:sz w:val="22"/>
          <w:szCs w:val="22"/>
        </w:rPr>
      </w:pPr>
    </w:p>
    <w:p w:rsidR="00402A62" w:rsidRPr="00C316DC" w:rsidRDefault="00402A62" w:rsidP="00C316DC">
      <w:p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Responsibilities:</w:t>
      </w:r>
    </w:p>
    <w:p w:rsidR="00402A62" w:rsidRPr="00C316DC" w:rsidRDefault="00402A62" w:rsidP="00C316DC">
      <w:pPr>
        <w:numPr>
          <w:ilvl w:val="0"/>
          <w:numId w:val="8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Design, development and testing of Hardware Abstraction Layer (HAL) components for different microcontroller peripherals to process analog, PWM (Puls</w:t>
      </w:r>
      <w:r w:rsidR="00877B42" w:rsidRPr="00C316DC">
        <w:rPr>
          <w:rFonts w:asciiTheme="minorHAnsi" w:hAnsiTheme="minorHAnsi" w:cstheme="minorHAnsi"/>
          <w:spacing w:val="10"/>
          <w:sz w:val="22"/>
          <w:szCs w:val="22"/>
        </w:rPr>
        <w:t>e Width Modulation), detonation and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digital sensor s</w:t>
      </w:r>
      <w:r w:rsidR="002413B1" w:rsidRPr="00C316DC">
        <w:rPr>
          <w:rFonts w:asciiTheme="minorHAnsi" w:hAnsiTheme="minorHAnsi" w:cstheme="minorHAnsi"/>
          <w:spacing w:val="10"/>
          <w:sz w:val="22"/>
          <w:szCs w:val="22"/>
        </w:rPr>
        <w:t>ignals</w:t>
      </w:r>
    </w:p>
    <w:p w:rsidR="00402A62" w:rsidRPr="00C316DC" w:rsidRDefault="00402A62" w:rsidP="00C316DC">
      <w:pPr>
        <w:numPr>
          <w:ilvl w:val="0"/>
          <w:numId w:val="8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Develop requirements and design document for the HAL components</w:t>
      </w:r>
    </w:p>
    <w:p w:rsidR="00402A62" w:rsidRPr="00C316DC" w:rsidRDefault="00402A62" w:rsidP="00C316DC">
      <w:pPr>
        <w:numPr>
          <w:ilvl w:val="0"/>
          <w:numId w:val="8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Design and Develop Non-Volatile Memory (NVM) management and emulation algorithms for internal and external memory</w:t>
      </w:r>
    </w:p>
    <w:p w:rsidR="00402A62" w:rsidRPr="00C316DC" w:rsidRDefault="00402A62" w:rsidP="00C316DC">
      <w:pPr>
        <w:numPr>
          <w:ilvl w:val="0"/>
          <w:numId w:val="8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Design and Develop PULSEO (PWM driver signals) HAL Component library for various ECU platforms for solenoid controls</w:t>
      </w:r>
    </w:p>
    <w:p w:rsidR="00402A62" w:rsidRPr="00C316DC" w:rsidRDefault="00402A62" w:rsidP="00C316DC">
      <w:pPr>
        <w:numPr>
          <w:ilvl w:val="0"/>
          <w:numId w:val="8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Develop diagnostics detection interfaces and algorithm for different ECU har</w:t>
      </w:r>
      <w:r w:rsidR="009748AF" w:rsidRPr="00C316DC">
        <w:rPr>
          <w:rFonts w:asciiTheme="minorHAnsi" w:hAnsiTheme="minorHAnsi" w:cstheme="minorHAnsi"/>
          <w:spacing w:val="10"/>
          <w:sz w:val="22"/>
          <w:szCs w:val="22"/>
        </w:rPr>
        <w:t>dware for sensors and solenoids</w:t>
      </w:r>
    </w:p>
    <w:p w:rsidR="00402A62" w:rsidRPr="00C316DC" w:rsidRDefault="00402A62" w:rsidP="00C316DC">
      <w:pPr>
        <w:numPr>
          <w:ilvl w:val="0"/>
          <w:numId w:val="8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Develop test cases to validate the HAL components and API interfaces.</w:t>
      </w:r>
    </w:p>
    <w:p w:rsidR="00402A62" w:rsidRPr="00C316DC" w:rsidRDefault="00402A62" w:rsidP="00C316DC">
      <w:pPr>
        <w:numPr>
          <w:ilvl w:val="0"/>
          <w:numId w:val="8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Perform code optimizations and add code to improve the pe</w:t>
      </w:r>
      <w:r w:rsidR="009748AF" w:rsidRPr="00C316DC">
        <w:rPr>
          <w:rFonts w:asciiTheme="minorHAnsi" w:hAnsiTheme="minorHAnsi" w:cstheme="minorHAnsi"/>
          <w:spacing w:val="10"/>
          <w:sz w:val="22"/>
          <w:szCs w:val="22"/>
        </w:rPr>
        <w:t>rformance of the HAL components</w:t>
      </w:r>
    </w:p>
    <w:p w:rsidR="00402A62" w:rsidRPr="00C316DC" w:rsidRDefault="00402A62" w:rsidP="00C316DC">
      <w:pPr>
        <w:numPr>
          <w:ilvl w:val="0"/>
          <w:numId w:val="8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Co-ordinate with regression test team to validate the HAL components and API interfaces</w:t>
      </w:r>
    </w:p>
    <w:p w:rsidR="00402A62" w:rsidRPr="00C316DC" w:rsidRDefault="00402A62" w:rsidP="00C316DC">
      <w:pPr>
        <w:numPr>
          <w:ilvl w:val="0"/>
          <w:numId w:val="8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Review and Analyze the test results of the regression tests</w:t>
      </w:r>
    </w:p>
    <w:p w:rsidR="00194B44" w:rsidRPr="00C316DC" w:rsidRDefault="00402A62" w:rsidP="00C316DC">
      <w:pPr>
        <w:numPr>
          <w:ilvl w:val="0"/>
          <w:numId w:val="8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Apply software version control and release the software libraries for application team.</w:t>
      </w:r>
    </w:p>
    <w:p w:rsidR="002C26D0" w:rsidRPr="00C316DC" w:rsidRDefault="002C26D0" w:rsidP="00C316DC">
      <w:pPr>
        <w:spacing w:after="120"/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Software &amp; Tools Used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: </w:t>
      </w:r>
      <w:r w:rsidR="00BA331D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Freescale controllers -</w:t>
      </w:r>
      <w:r w:rsidR="008E1742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MPC 55X</w:t>
      </w:r>
      <w:r w:rsidR="00BA331D" w:rsidRPr="00C316DC">
        <w:rPr>
          <w:rFonts w:asciiTheme="minorHAnsi" w:hAnsiTheme="minorHAnsi" w:cstheme="minorHAnsi"/>
          <w:spacing w:val="10"/>
          <w:sz w:val="22"/>
          <w:szCs w:val="22"/>
        </w:rPr>
        <w:t>, 55XX, Mac 7131 Arm core, 6805</w:t>
      </w:r>
      <w:r w:rsidR="008E1742" w:rsidRPr="00C316DC">
        <w:rPr>
          <w:rFonts w:asciiTheme="minorHAnsi" w:hAnsiTheme="minorHAnsi" w:cstheme="minorHAnsi"/>
          <w:b/>
          <w:spacing w:val="10"/>
          <w:sz w:val="22"/>
          <w:szCs w:val="22"/>
        </w:rPr>
        <w:t>,</w:t>
      </w:r>
      <w:r w:rsidR="00BA331D" w:rsidRPr="00C316DC">
        <w:rPr>
          <w:rFonts w:asciiTheme="minorHAnsi" w:hAnsiTheme="minorHAnsi" w:cstheme="minorHAnsi"/>
          <w:b/>
          <w:spacing w:val="10"/>
          <w:sz w:val="22"/>
          <w:szCs w:val="22"/>
        </w:rPr>
        <w:t xml:space="preserve"> 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>Embedded C,</w:t>
      </w:r>
      <w:r w:rsidR="0006451D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Embedded Coder,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Perl, Posek, Slick Edit</w:t>
      </w:r>
      <w:r w:rsidR="0006451D" w:rsidRPr="00C316DC">
        <w:rPr>
          <w:rFonts w:asciiTheme="minorHAnsi" w:hAnsiTheme="minorHAnsi" w:cstheme="minorHAnsi"/>
          <w:spacing w:val="10"/>
          <w:sz w:val="22"/>
          <w:szCs w:val="22"/>
        </w:rPr>
        <w:t>, C</w:t>
      </w:r>
      <w:r w:rsidR="00612566" w:rsidRPr="00C316DC">
        <w:rPr>
          <w:rFonts w:asciiTheme="minorHAnsi" w:hAnsiTheme="minorHAnsi" w:cstheme="minorHAnsi"/>
          <w:spacing w:val="10"/>
          <w:sz w:val="22"/>
          <w:szCs w:val="22"/>
        </w:rPr>
        <w:t>lear case</w:t>
      </w:r>
      <w:r w:rsidR="002413B1" w:rsidRPr="00C316DC">
        <w:rPr>
          <w:rFonts w:asciiTheme="minorHAnsi" w:hAnsiTheme="minorHAnsi" w:cstheme="minorHAnsi"/>
          <w:spacing w:val="10"/>
          <w:sz w:val="22"/>
          <w:szCs w:val="22"/>
        </w:rPr>
        <w:t>.</w:t>
      </w:r>
    </w:p>
    <w:p w:rsidR="004C768C" w:rsidRPr="00C316DC" w:rsidRDefault="004C768C" w:rsidP="00C316DC">
      <w:pPr>
        <w:spacing w:after="120"/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------------------------------------------------------------------------------------------------------------</w:t>
      </w:r>
    </w:p>
    <w:p w:rsidR="00194B44" w:rsidRPr="00C316DC" w:rsidRDefault="00194B44" w:rsidP="00C316DC">
      <w:pPr>
        <w:pStyle w:val="BodyText3"/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Role:</w:t>
      </w:r>
      <w:r w:rsidRPr="00C316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Engineer – Technical Lead</w:t>
      </w:r>
    </w:p>
    <w:p w:rsidR="00194B44" w:rsidRPr="00C316DC" w:rsidRDefault="00194B44" w:rsidP="00C316DC">
      <w:pPr>
        <w:pStyle w:val="Heading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 xml:space="preserve">Project: </w:t>
      </w:r>
      <w:r w:rsidRPr="00C316DC">
        <w:rPr>
          <w:rFonts w:asciiTheme="minorHAnsi" w:hAnsiTheme="minorHAnsi" w:cstheme="minorHAnsi"/>
          <w:b w:val="0"/>
          <w:sz w:val="22"/>
          <w:szCs w:val="22"/>
        </w:rPr>
        <w:t>Design and Develop HAL components for Power Converter Modules</w:t>
      </w:r>
    </w:p>
    <w:p w:rsidR="00194B44" w:rsidRPr="00C316DC" w:rsidRDefault="00194B44" w:rsidP="00C316DC">
      <w:pPr>
        <w:pStyle w:val="BodyText3"/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Company:</w:t>
      </w:r>
      <w:r w:rsidRPr="00C316DC">
        <w:rPr>
          <w:rFonts w:asciiTheme="minorHAnsi" w:hAnsiTheme="minorHAnsi" w:cstheme="minorHAnsi"/>
          <w:sz w:val="22"/>
          <w:szCs w:val="22"/>
        </w:rPr>
        <w:t xml:space="preserve"> Caterpillar Engineering Design Centre, Chennai, TN, India</w:t>
      </w:r>
    </w:p>
    <w:p w:rsidR="00194B44" w:rsidRPr="00C316DC" w:rsidRDefault="00194B44" w:rsidP="00C316DC">
      <w:pPr>
        <w:pStyle w:val="BodyText3"/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Period:</w:t>
      </w:r>
      <w:r w:rsidRPr="00C316DC">
        <w:rPr>
          <w:rFonts w:asciiTheme="minorHAnsi" w:hAnsiTheme="minorHAnsi" w:cstheme="minorHAnsi"/>
          <w:sz w:val="22"/>
          <w:szCs w:val="22"/>
        </w:rPr>
        <w:t xml:space="preserve"> 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>February 2009 to January 2010</w:t>
      </w:r>
    </w:p>
    <w:p w:rsidR="004C768C" w:rsidRPr="00C316DC" w:rsidRDefault="004C768C" w:rsidP="00C316DC">
      <w:pPr>
        <w:pStyle w:val="BodyText3"/>
        <w:rPr>
          <w:rFonts w:asciiTheme="minorHAnsi" w:hAnsiTheme="minorHAnsi" w:cstheme="minorHAnsi"/>
          <w:sz w:val="22"/>
          <w:szCs w:val="22"/>
        </w:rPr>
      </w:pPr>
    </w:p>
    <w:p w:rsidR="00194B44" w:rsidRPr="00C316DC" w:rsidRDefault="00194B44" w:rsidP="00C316DC">
      <w:pPr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Responsibilities:</w:t>
      </w:r>
    </w:p>
    <w:p w:rsidR="00194B44" w:rsidRPr="00C316DC" w:rsidRDefault="00194B44" w:rsidP="00C316DC">
      <w:pPr>
        <w:numPr>
          <w:ilvl w:val="0"/>
          <w:numId w:val="12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Design, development and testing of Hardware Abstraction Layer (HAL) components of a Freescale MPC 55X microcontroller peripherals to process analog, PWM (Pulse Width Modulation), and digital sensor signals for current, voltage and temperature sensing.</w:t>
      </w:r>
    </w:p>
    <w:p w:rsidR="00194B44" w:rsidRPr="00C316DC" w:rsidRDefault="00194B44" w:rsidP="00C316DC">
      <w:pPr>
        <w:numPr>
          <w:ilvl w:val="0"/>
          <w:numId w:val="12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lastRenderedPageBreak/>
        <w:t>Design and Development of HAL components of Freescale MPC 55X microcontroller to generate PWM output signals for voltage and current control drivers</w:t>
      </w:r>
    </w:p>
    <w:p w:rsidR="00194B44" w:rsidRPr="00C316DC" w:rsidRDefault="00194B44" w:rsidP="00C316DC">
      <w:pPr>
        <w:numPr>
          <w:ilvl w:val="0"/>
          <w:numId w:val="12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Develop diagnostics detection interfa</w:t>
      </w:r>
      <w:r w:rsidR="009748AF" w:rsidRPr="00C316DC">
        <w:rPr>
          <w:rFonts w:asciiTheme="minorHAnsi" w:hAnsiTheme="minorHAnsi" w:cstheme="minorHAnsi"/>
          <w:spacing w:val="10"/>
          <w:sz w:val="22"/>
          <w:szCs w:val="22"/>
        </w:rPr>
        <w:t>ces for the sensors and drivers</w:t>
      </w:r>
    </w:p>
    <w:p w:rsidR="00194B44" w:rsidRPr="00C316DC" w:rsidRDefault="00194B44" w:rsidP="00C316DC">
      <w:pPr>
        <w:numPr>
          <w:ilvl w:val="0"/>
          <w:numId w:val="12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Develop test cases to valida</w:t>
      </w:r>
      <w:r w:rsidR="002413B1" w:rsidRPr="00C316DC">
        <w:rPr>
          <w:rFonts w:asciiTheme="minorHAnsi" w:hAnsiTheme="minorHAnsi" w:cstheme="minorHAnsi"/>
          <w:spacing w:val="10"/>
          <w:sz w:val="22"/>
          <w:szCs w:val="22"/>
        </w:rPr>
        <w:t>te the developed HAL components</w:t>
      </w:r>
    </w:p>
    <w:p w:rsidR="00194B44" w:rsidRPr="00C316DC" w:rsidRDefault="00194B44" w:rsidP="00C316DC">
      <w:pPr>
        <w:numPr>
          <w:ilvl w:val="0"/>
          <w:numId w:val="12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Co-ordinate with regression test team to validate the HAL components</w:t>
      </w:r>
    </w:p>
    <w:p w:rsidR="00194B44" w:rsidRPr="00C316DC" w:rsidRDefault="00194B44" w:rsidP="00C316DC">
      <w:pPr>
        <w:numPr>
          <w:ilvl w:val="0"/>
          <w:numId w:val="12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Review and Analyze the test results of the regression tests</w:t>
      </w:r>
    </w:p>
    <w:p w:rsidR="00194B44" w:rsidRPr="00C316DC" w:rsidRDefault="00194B44" w:rsidP="00C316DC">
      <w:pPr>
        <w:numPr>
          <w:ilvl w:val="0"/>
          <w:numId w:val="12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Modify the HAL component design based on the application testing </w:t>
      </w:r>
    </w:p>
    <w:p w:rsidR="005130A4" w:rsidRPr="00C316DC" w:rsidRDefault="00194B44" w:rsidP="00C316DC">
      <w:pPr>
        <w:numPr>
          <w:ilvl w:val="0"/>
          <w:numId w:val="12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Apply software version control and release the software libraries for application team.</w:t>
      </w:r>
    </w:p>
    <w:p w:rsidR="00194B44" w:rsidRPr="00C316DC" w:rsidRDefault="002C26D0" w:rsidP="00C316DC">
      <w:pPr>
        <w:spacing w:after="120"/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 xml:space="preserve">Software &amp; Tools Used: </w:t>
      </w:r>
      <w:r w:rsidR="008E1742" w:rsidRPr="00C316DC">
        <w:rPr>
          <w:rFonts w:asciiTheme="minorHAnsi" w:hAnsiTheme="minorHAnsi" w:cstheme="minorHAnsi"/>
          <w:spacing w:val="10"/>
          <w:sz w:val="22"/>
          <w:szCs w:val="22"/>
        </w:rPr>
        <w:t>Freescale Micro controllers, Embedded C,</w:t>
      </w:r>
      <w:r w:rsidR="00612566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>Posek</w:t>
      </w:r>
      <w:r w:rsidR="00612566" w:rsidRPr="00C316DC">
        <w:rPr>
          <w:rFonts w:asciiTheme="minorHAnsi" w:hAnsiTheme="minorHAnsi" w:cstheme="minorHAnsi"/>
          <w:spacing w:val="10"/>
          <w:sz w:val="22"/>
          <w:szCs w:val="22"/>
        </w:rPr>
        <w:t>, Understand C++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, </w:t>
      </w:r>
      <w:r w:rsidR="008E1742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Trace 32, 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>Code Warrior</w:t>
      </w:r>
      <w:r w:rsidR="00612566" w:rsidRPr="00C316DC">
        <w:rPr>
          <w:rFonts w:asciiTheme="minorHAnsi" w:hAnsiTheme="minorHAnsi" w:cstheme="minorHAnsi"/>
          <w:spacing w:val="10"/>
          <w:sz w:val="22"/>
          <w:szCs w:val="22"/>
        </w:rPr>
        <w:t>, Clearcase</w:t>
      </w:r>
      <w:r w:rsidR="002413B1" w:rsidRPr="00C316DC">
        <w:rPr>
          <w:rFonts w:asciiTheme="minorHAnsi" w:hAnsiTheme="minorHAnsi" w:cstheme="minorHAnsi"/>
          <w:spacing w:val="10"/>
          <w:sz w:val="22"/>
          <w:szCs w:val="22"/>
        </w:rPr>
        <w:t>.</w:t>
      </w:r>
    </w:p>
    <w:p w:rsidR="004C768C" w:rsidRPr="00C316DC" w:rsidRDefault="004C768C" w:rsidP="00C316DC">
      <w:pPr>
        <w:spacing w:after="120"/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------------------------------------------------------------------------------------------------------------</w:t>
      </w:r>
    </w:p>
    <w:p w:rsidR="00E14D1B" w:rsidRPr="00C316DC" w:rsidRDefault="00E14D1B" w:rsidP="00C316DC">
      <w:pPr>
        <w:pStyle w:val="BodyText3"/>
        <w:rPr>
          <w:rFonts w:asciiTheme="minorHAnsi" w:hAnsiTheme="minorHAnsi" w:cstheme="minorHAnsi"/>
          <w:b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Role:</w:t>
      </w:r>
      <w:r w:rsidRPr="00C316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607DE" w:rsidRPr="00C316DC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 xml:space="preserve">Engineer </w:t>
      </w:r>
    </w:p>
    <w:p w:rsidR="00403F8C" w:rsidRPr="00C316DC" w:rsidRDefault="00403F8C" w:rsidP="00C316DC">
      <w:pPr>
        <w:pStyle w:val="Heading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 xml:space="preserve">Project: </w:t>
      </w:r>
      <w:r w:rsidR="000E1FA5" w:rsidRPr="00C316DC">
        <w:rPr>
          <w:rFonts w:asciiTheme="minorHAnsi" w:hAnsiTheme="minorHAnsi" w:cstheme="minorHAnsi"/>
          <w:sz w:val="22"/>
          <w:szCs w:val="22"/>
        </w:rPr>
        <w:t xml:space="preserve">CPST projects for EDC - </w:t>
      </w:r>
      <w:r w:rsidR="00194B44" w:rsidRPr="00C316DC">
        <w:rPr>
          <w:rFonts w:asciiTheme="minorHAnsi" w:hAnsiTheme="minorHAnsi" w:cstheme="minorHAnsi"/>
          <w:b w:val="0"/>
          <w:sz w:val="22"/>
          <w:szCs w:val="22"/>
        </w:rPr>
        <w:t>ECM Processor Migration</w:t>
      </w:r>
      <w:r w:rsidR="000E1FA5" w:rsidRPr="00C316DC">
        <w:rPr>
          <w:rFonts w:asciiTheme="minorHAnsi" w:hAnsiTheme="minorHAnsi" w:cstheme="minorHAnsi"/>
          <w:b w:val="0"/>
          <w:sz w:val="22"/>
          <w:szCs w:val="22"/>
        </w:rPr>
        <w:t>, Sensor Simulator System for ECMs and Test &amp; Diagnostics simulation</w:t>
      </w:r>
    </w:p>
    <w:p w:rsidR="00403F8C" w:rsidRPr="00C316DC" w:rsidRDefault="007261EC" w:rsidP="00C316DC">
      <w:pPr>
        <w:pStyle w:val="BodyText3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Company</w:t>
      </w:r>
      <w:r w:rsidR="00403F8C" w:rsidRPr="00C316DC">
        <w:rPr>
          <w:rFonts w:asciiTheme="minorHAnsi" w:hAnsiTheme="minorHAnsi" w:cstheme="minorHAnsi"/>
          <w:b/>
          <w:spacing w:val="10"/>
          <w:sz w:val="22"/>
          <w:szCs w:val="22"/>
        </w:rPr>
        <w:t>:</w:t>
      </w:r>
      <w:r w:rsidRPr="00C316DC">
        <w:rPr>
          <w:rFonts w:asciiTheme="minorHAnsi" w:hAnsiTheme="minorHAnsi" w:cstheme="minorHAnsi"/>
          <w:sz w:val="22"/>
          <w:szCs w:val="22"/>
        </w:rPr>
        <w:t xml:space="preserve"> Caterpillar Engineering Design Centre, Chennai,</w:t>
      </w:r>
      <w:r w:rsidR="00D91323" w:rsidRPr="00C316DC">
        <w:rPr>
          <w:rFonts w:asciiTheme="minorHAnsi" w:hAnsiTheme="minorHAnsi" w:cstheme="minorHAnsi"/>
          <w:sz w:val="22"/>
          <w:szCs w:val="22"/>
        </w:rPr>
        <w:t xml:space="preserve"> TN,</w:t>
      </w:r>
      <w:r w:rsidRPr="00C316DC">
        <w:rPr>
          <w:rFonts w:asciiTheme="minorHAnsi" w:hAnsiTheme="minorHAnsi" w:cstheme="minorHAnsi"/>
          <w:sz w:val="22"/>
          <w:szCs w:val="22"/>
        </w:rPr>
        <w:t xml:space="preserve"> India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</w:p>
    <w:p w:rsidR="00403F8C" w:rsidRPr="00C316DC" w:rsidRDefault="00403F8C" w:rsidP="00C316DC">
      <w:pPr>
        <w:pStyle w:val="BodyText3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Period:</w:t>
      </w:r>
      <w:r w:rsidRPr="00C316DC">
        <w:rPr>
          <w:rFonts w:asciiTheme="minorHAnsi" w:hAnsiTheme="minorHAnsi" w:cstheme="minorHAnsi"/>
          <w:sz w:val="22"/>
          <w:szCs w:val="22"/>
        </w:rPr>
        <w:t xml:space="preserve"> </w:t>
      </w:r>
      <w:r w:rsidR="000E1FA5" w:rsidRPr="00C316DC">
        <w:rPr>
          <w:rFonts w:asciiTheme="minorHAnsi" w:hAnsiTheme="minorHAnsi" w:cstheme="minorHAnsi"/>
          <w:sz w:val="22"/>
          <w:szCs w:val="22"/>
        </w:rPr>
        <w:t xml:space="preserve">October 2006 </w:t>
      </w:r>
      <w:r w:rsidR="000E1FA5" w:rsidRPr="00C316DC">
        <w:rPr>
          <w:rFonts w:asciiTheme="minorHAnsi" w:hAnsiTheme="minorHAnsi" w:cstheme="minorHAnsi"/>
          <w:spacing w:val="10"/>
          <w:sz w:val="22"/>
          <w:szCs w:val="22"/>
        </w:rPr>
        <w:t>to</w:t>
      </w:r>
      <w:r w:rsidR="00194B44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January 2009</w:t>
      </w:r>
    </w:p>
    <w:p w:rsidR="00C27279" w:rsidRPr="00C316DC" w:rsidRDefault="00C27279" w:rsidP="00C316DC">
      <w:pPr>
        <w:rPr>
          <w:rFonts w:asciiTheme="minorHAnsi" w:hAnsiTheme="minorHAnsi" w:cstheme="minorHAnsi"/>
          <w:spacing w:val="10"/>
          <w:sz w:val="22"/>
          <w:szCs w:val="22"/>
        </w:rPr>
      </w:pPr>
    </w:p>
    <w:p w:rsidR="000E1FA5" w:rsidRPr="00C316DC" w:rsidRDefault="009E7FFD" w:rsidP="00C316DC">
      <w:pPr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Responsibilities:</w:t>
      </w:r>
    </w:p>
    <w:p w:rsidR="000E1FA5" w:rsidRPr="00C316DC" w:rsidRDefault="00BA2368" w:rsidP="00C316DC">
      <w:pPr>
        <w:numPr>
          <w:ilvl w:val="0"/>
          <w:numId w:val="14"/>
        </w:numPr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Responsible </w:t>
      </w:r>
      <w:r w:rsidR="00522E98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for various design </w:t>
      </w:r>
      <w:r w:rsidR="00144953" w:rsidRPr="00C316DC">
        <w:rPr>
          <w:rFonts w:asciiTheme="minorHAnsi" w:hAnsiTheme="minorHAnsi" w:cstheme="minorHAnsi"/>
          <w:spacing w:val="10"/>
          <w:sz w:val="22"/>
          <w:szCs w:val="22"/>
        </w:rPr>
        <w:t>feasibility study to choose</w:t>
      </w:r>
      <w:r w:rsidR="000714A0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a</w:t>
      </w:r>
      <w:r w:rsidR="00144953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="00A6212E" w:rsidRPr="00C316DC">
        <w:rPr>
          <w:rFonts w:asciiTheme="minorHAnsi" w:hAnsiTheme="minorHAnsi" w:cstheme="minorHAnsi"/>
          <w:spacing w:val="10"/>
          <w:sz w:val="22"/>
          <w:szCs w:val="22"/>
        </w:rPr>
        <w:t>pertinent</w:t>
      </w:r>
      <w:r w:rsidR="00144953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="000714A0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hardware and software </w:t>
      </w:r>
      <w:r w:rsidR="00BB782C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test </w:t>
      </w:r>
      <w:r w:rsidR="00144953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environment </w:t>
      </w:r>
      <w:r w:rsidR="00BB782C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design </w:t>
      </w:r>
      <w:r w:rsidR="00871A96" w:rsidRPr="00C316DC">
        <w:rPr>
          <w:rFonts w:asciiTheme="minorHAnsi" w:hAnsiTheme="minorHAnsi" w:cstheme="minorHAnsi"/>
          <w:spacing w:val="10"/>
          <w:sz w:val="22"/>
          <w:szCs w:val="22"/>
        </w:rPr>
        <w:t>for the project</w:t>
      </w:r>
    </w:p>
    <w:p w:rsidR="00987F4F" w:rsidRPr="00C316DC" w:rsidRDefault="00987F4F" w:rsidP="00C316DC">
      <w:pPr>
        <w:numPr>
          <w:ilvl w:val="0"/>
          <w:numId w:val="14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Researching Caterpillar Engine and Machine sensor system and its signal specifications</w:t>
      </w:r>
    </w:p>
    <w:p w:rsidR="00144953" w:rsidRPr="00C316DC" w:rsidRDefault="00144953" w:rsidP="00C316DC">
      <w:pPr>
        <w:numPr>
          <w:ilvl w:val="0"/>
          <w:numId w:val="14"/>
        </w:numPr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Requirements gatheri</w:t>
      </w:r>
      <w:r w:rsidR="00871A96" w:rsidRPr="00C316DC">
        <w:rPr>
          <w:rFonts w:asciiTheme="minorHAnsi" w:hAnsiTheme="minorHAnsi" w:cstheme="minorHAnsi"/>
          <w:spacing w:val="10"/>
          <w:sz w:val="22"/>
          <w:szCs w:val="22"/>
        </w:rPr>
        <w:t>ng and analysis for the project</w:t>
      </w:r>
    </w:p>
    <w:p w:rsidR="000E1FA5" w:rsidRPr="00C316DC" w:rsidRDefault="00144953" w:rsidP="00C316DC">
      <w:pPr>
        <w:numPr>
          <w:ilvl w:val="0"/>
          <w:numId w:val="14"/>
        </w:numPr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Design and develop </w:t>
      </w:r>
      <w:r w:rsidR="00B61C72" w:rsidRPr="00C316DC">
        <w:rPr>
          <w:rFonts w:asciiTheme="minorHAnsi" w:hAnsiTheme="minorHAnsi" w:cstheme="minorHAnsi"/>
          <w:spacing w:val="10"/>
          <w:sz w:val="22"/>
          <w:szCs w:val="22"/>
        </w:rPr>
        <w:t>s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>oftware</w:t>
      </w:r>
      <w:r w:rsidR="00987F4F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libraries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for the various microcontroller peripherals</w:t>
      </w:r>
    </w:p>
    <w:p w:rsidR="00B61C72" w:rsidRPr="00C316DC" w:rsidRDefault="00B61C72" w:rsidP="00C316DC">
      <w:pPr>
        <w:numPr>
          <w:ilvl w:val="0"/>
          <w:numId w:val="14"/>
        </w:numPr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Design and develop application software for standalone requirements</w:t>
      </w:r>
    </w:p>
    <w:p w:rsidR="00987F4F" w:rsidRPr="00C316DC" w:rsidRDefault="00987F4F" w:rsidP="00C316DC">
      <w:pPr>
        <w:numPr>
          <w:ilvl w:val="0"/>
          <w:numId w:val="14"/>
        </w:numPr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Participate with </w:t>
      </w:r>
      <w:r w:rsidR="00A6212E" w:rsidRPr="00C316DC">
        <w:rPr>
          <w:rFonts w:asciiTheme="minorHAnsi" w:hAnsiTheme="minorHAnsi" w:cstheme="minorHAnsi"/>
          <w:spacing w:val="10"/>
          <w:sz w:val="22"/>
          <w:szCs w:val="22"/>
        </w:rPr>
        <w:t>hardware design engineers for design and development of the evaluation boards</w:t>
      </w:r>
    </w:p>
    <w:p w:rsidR="000714A0" w:rsidRPr="00C316DC" w:rsidRDefault="00C32446" w:rsidP="00C316DC">
      <w:pPr>
        <w:numPr>
          <w:ilvl w:val="0"/>
          <w:numId w:val="14"/>
        </w:numPr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Design and Develop </w:t>
      </w:r>
      <w:r w:rsidR="000714A0" w:rsidRPr="00C316DC">
        <w:rPr>
          <w:rFonts w:asciiTheme="minorHAnsi" w:hAnsiTheme="minorHAnsi" w:cstheme="minorHAnsi"/>
          <w:spacing w:val="10"/>
          <w:sz w:val="22"/>
          <w:szCs w:val="22"/>
        </w:rPr>
        <w:t>a board startup program for the evaluation board</w:t>
      </w:r>
    </w:p>
    <w:p w:rsidR="00987F4F" w:rsidRPr="00C316DC" w:rsidRDefault="00C32446" w:rsidP="00C316DC">
      <w:pPr>
        <w:numPr>
          <w:ilvl w:val="0"/>
          <w:numId w:val="14"/>
        </w:numPr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Develop </w:t>
      </w:r>
      <w:r w:rsidR="000714A0" w:rsidRPr="00C316DC">
        <w:rPr>
          <w:rFonts w:asciiTheme="minorHAnsi" w:hAnsiTheme="minorHAnsi" w:cstheme="minorHAnsi"/>
          <w:spacing w:val="10"/>
          <w:sz w:val="22"/>
          <w:szCs w:val="22"/>
        </w:rPr>
        <w:t>a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software</w:t>
      </w:r>
      <w:r w:rsidR="000714A0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communication protocol between the evaluation 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>board and graphical user interface</w:t>
      </w:r>
      <w:r w:rsidR="000714A0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to aid the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="000714A0" w:rsidRPr="00C316DC">
        <w:rPr>
          <w:rFonts w:asciiTheme="minorHAnsi" w:hAnsiTheme="minorHAnsi" w:cstheme="minorHAnsi"/>
          <w:spacing w:val="10"/>
          <w:sz w:val="22"/>
          <w:szCs w:val="22"/>
        </w:rPr>
        <w:t>peripherals testing and debugging</w:t>
      </w:r>
    </w:p>
    <w:p w:rsidR="00987F4F" w:rsidRPr="00C316DC" w:rsidRDefault="00987F4F" w:rsidP="00C316DC">
      <w:pPr>
        <w:numPr>
          <w:ilvl w:val="0"/>
          <w:numId w:val="14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Conduct DFMEA for the sensor simulation modules</w:t>
      </w:r>
    </w:p>
    <w:p w:rsidR="00987F4F" w:rsidRPr="00C316DC" w:rsidRDefault="000714A0" w:rsidP="00C316DC">
      <w:pPr>
        <w:numPr>
          <w:ilvl w:val="0"/>
          <w:numId w:val="14"/>
        </w:numPr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Responsible for test report generation after executing test </w:t>
      </w:r>
      <w:r w:rsidR="00BB782C" w:rsidRPr="00C316DC">
        <w:rPr>
          <w:rFonts w:asciiTheme="minorHAnsi" w:hAnsiTheme="minorHAnsi" w:cstheme="minorHAnsi"/>
          <w:spacing w:val="10"/>
          <w:sz w:val="22"/>
          <w:szCs w:val="22"/>
        </w:rPr>
        <w:t>cases in the test environment,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test report analysis</w:t>
      </w:r>
      <w:r w:rsidR="00BB782C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and reporting</w:t>
      </w:r>
    </w:p>
    <w:p w:rsidR="00987F4F" w:rsidRPr="00C316DC" w:rsidRDefault="00987F4F" w:rsidP="00C316DC">
      <w:pPr>
        <w:numPr>
          <w:ilvl w:val="0"/>
          <w:numId w:val="11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Supporting the global team in deploying and releasing the developed hardware software system</w:t>
      </w:r>
    </w:p>
    <w:p w:rsidR="009748AF" w:rsidRPr="00C316DC" w:rsidRDefault="00987F4F" w:rsidP="00C316DC">
      <w:pPr>
        <w:numPr>
          <w:ilvl w:val="0"/>
          <w:numId w:val="11"/>
        </w:numPr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Participate in core board components</w:t>
      </w:r>
      <w:r w:rsidR="002E4445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considering </w:t>
      </w:r>
      <w:r w:rsidR="00E74740" w:rsidRPr="00C316DC">
        <w:rPr>
          <w:rFonts w:asciiTheme="minorHAnsi" w:hAnsiTheme="minorHAnsi" w:cstheme="minorHAnsi"/>
          <w:spacing w:val="10"/>
          <w:sz w:val="22"/>
          <w:szCs w:val="22"/>
        </w:rPr>
        <w:t>the signal specification and test requirements</w:t>
      </w:r>
      <w:r w:rsidR="009748AF" w:rsidRPr="00C316DC">
        <w:rPr>
          <w:rFonts w:asciiTheme="minorHAnsi" w:hAnsiTheme="minorHAnsi" w:cstheme="minorHAnsi"/>
          <w:spacing w:val="10"/>
          <w:sz w:val="22"/>
          <w:szCs w:val="22"/>
        </w:rPr>
        <w:t>.</w:t>
      </w:r>
    </w:p>
    <w:p w:rsidR="0006451D" w:rsidRPr="00C316DC" w:rsidRDefault="0006451D" w:rsidP="00C316DC">
      <w:pPr>
        <w:spacing w:after="120"/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 xml:space="preserve">Software &amp; Tools Used: </w:t>
      </w:r>
      <w:r w:rsidR="008E1742" w:rsidRPr="00C316DC">
        <w:rPr>
          <w:rFonts w:asciiTheme="minorHAnsi" w:hAnsiTheme="minorHAnsi" w:cstheme="minorHAnsi"/>
          <w:spacing w:val="10"/>
          <w:sz w:val="22"/>
          <w:szCs w:val="22"/>
        </w:rPr>
        <w:t>Motorola</w:t>
      </w:r>
      <w:r w:rsidR="008E1742" w:rsidRPr="00C316DC">
        <w:rPr>
          <w:rFonts w:asciiTheme="minorHAnsi" w:hAnsiTheme="minorHAnsi" w:cstheme="minorHAnsi"/>
          <w:b/>
          <w:spacing w:val="10"/>
          <w:sz w:val="22"/>
          <w:szCs w:val="22"/>
        </w:rPr>
        <w:t xml:space="preserve"> </w:t>
      </w:r>
      <w:r w:rsidR="008E1742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68K series, Atmega, 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>Code warrior,</w:t>
      </w:r>
      <w:r w:rsidR="008E1742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Keil, Cosmic, 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Embedded C, </w:t>
      </w:r>
      <w:r w:rsidR="008E1742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Assembly, 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>clear case</w:t>
      </w:r>
      <w:r w:rsidR="008E1742" w:rsidRPr="00C316DC">
        <w:rPr>
          <w:rFonts w:asciiTheme="minorHAnsi" w:hAnsiTheme="minorHAnsi" w:cstheme="minorHAnsi"/>
          <w:spacing w:val="10"/>
          <w:sz w:val="22"/>
          <w:szCs w:val="22"/>
        </w:rPr>
        <w:t>, perl, Xlinx FPGA flashing t</w:t>
      </w:r>
      <w:r w:rsidR="009748AF" w:rsidRPr="00C316DC">
        <w:rPr>
          <w:rFonts w:asciiTheme="minorHAnsi" w:hAnsiTheme="minorHAnsi" w:cstheme="minorHAnsi"/>
          <w:spacing w:val="10"/>
          <w:sz w:val="22"/>
          <w:szCs w:val="22"/>
        </w:rPr>
        <w:t>ools.</w:t>
      </w:r>
    </w:p>
    <w:p w:rsidR="008E1742" w:rsidRPr="00C316DC" w:rsidRDefault="008E1742" w:rsidP="00C316DC">
      <w:pPr>
        <w:spacing w:after="120"/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------------------------------------------------------------------------------------------------------------</w:t>
      </w:r>
    </w:p>
    <w:p w:rsidR="00E158D8" w:rsidRPr="00C316DC" w:rsidRDefault="00E158D8" w:rsidP="00C316DC">
      <w:pPr>
        <w:pStyle w:val="BodyText3"/>
        <w:rPr>
          <w:rFonts w:asciiTheme="minorHAnsi" w:hAnsiTheme="minorHAnsi" w:cstheme="minorHAnsi"/>
          <w:b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Role:</w:t>
      </w:r>
      <w:r w:rsidRPr="00C316DC">
        <w:rPr>
          <w:rFonts w:asciiTheme="minorHAnsi" w:hAnsiTheme="minorHAnsi" w:cstheme="minorHAnsi"/>
          <w:b/>
          <w:sz w:val="22"/>
          <w:szCs w:val="22"/>
        </w:rPr>
        <w:t xml:space="preserve"> Project Engineer</w:t>
      </w:r>
    </w:p>
    <w:p w:rsidR="00E158D8" w:rsidRPr="00C316DC" w:rsidRDefault="00E158D8" w:rsidP="00C316DC">
      <w:pPr>
        <w:pStyle w:val="Heading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 xml:space="preserve">Project: </w:t>
      </w:r>
      <w:r w:rsidRPr="00C316DC">
        <w:rPr>
          <w:rFonts w:asciiTheme="minorHAnsi" w:hAnsiTheme="minorHAnsi" w:cstheme="minorHAnsi"/>
          <w:b w:val="0"/>
          <w:sz w:val="22"/>
          <w:szCs w:val="22"/>
        </w:rPr>
        <w:t>Battery Management System</w:t>
      </w:r>
    </w:p>
    <w:p w:rsidR="00E158D8" w:rsidRPr="00C316DC" w:rsidRDefault="00E158D8" w:rsidP="00C316DC">
      <w:pPr>
        <w:pStyle w:val="BodyText3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Client:</w:t>
      </w:r>
      <w:r w:rsidRPr="00C316DC">
        <w:rPr>
          <w:rFonts w:asciiTheme="minorHAnsi" w:hAnsiTheme="minorHAnsi" w:cstheme="minorHAnsi"/>
          <w:sz w:val="22"/>
          <w:szCs w:val="22"/>
        </w:rPr>
        <w:t xml:space="preserve"> Reva Electric Car, Bangalore, KA, India</w:t>
      </w:r>
    </w:p>
    <w:p w:rsidR="00E158D8" w:rsidRPr="00C316DC" w:rsidRDefault="00E158D8" w:rsidP="00C316DC">
      <w:pPr>
        <w:pStyle w:val="BodyText3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Period:</w:t>
      </w:r>
      <w:r w:rsidRPr="00C316DC">
        <w:rPr>
          <w:rFonts w:asciiTheme="minorHAnsi" w:hAnsiTheme="minorHAnsi" w:cstheme="minorHAnsi"/>
          <w:sz w:val="22"/>
          <w:szCs w:val="22"/>
        </w:rPr>
        <w:t xml:space="preserve"> November 2005 to April 2006</w:t>
      </w:r>
    </w:p>
    <w:p w:rsidR="00E158D8" w:rsidRPr="00C316DC" w:rsidRDefault="00E158D8" w:rsidP="00C316DC">
      <w:pPr>
        <w:pStyle w:val="Heading"/>
        <w:rPr>
          <w:rFonts w:asciiTheme="minorHAnsi" w:hAnsiTheme="minorHAnsi" w:cstheme="minorHAnsi"/>
          <w:bCs/>
          <w:sz w:val="22"/>
          <w:szCs w:val="22"/>
        </w:rPr>
      </w:pPr>
    </w:p>
    <w:p w:rsidR="00E158D8" w:rsidRPr="00C316DC" w:rsidRDefault="00E158D8" w:rsidP="00C316DC">
      <w:p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>Responsibilities:</w:t>
      </w:r>
    </w:p>
    <w:p w:rsidR="00E158D8" w:rsidRPr="00C316DC" w:rsidRDefault="00E158D8" w:rsidP="00C316DC">
      <w:pPr>
        <w:numPr>
          <w:ilvl w:val="0"/>
          <w:numId w:val="11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Requirements gathering and analysis of the Battery management system</w:t>
      </w:r>
    </w:p>
    <w:p w:rsidR="00E158D8" w:rsidRPr="00C316DC" w:rsidRDefault="00E158D8" w:rsidP="00C316DC">
      <w:pPr>
        <w:numPr>
          <w:ilvl w:val="0"/>
          <w:numId w:val="11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Analyzed the projected hardware system design, lead acid batteries and battery state of charge measuring sensors</w:t>
      </w:r>
    </w:p>
    <w:p w:rsidR="00E158D8" w:rsidRPr="00C316DC" w:rsidRDefault="00E158D8" w:rsidP="00C316DC">
      <w:pPr>
        <w:numPr>
          <w:ilvl w:val="0"/>
          <w:numId w:val="11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lastRenderedPageBreak/>
        <w:t>Implemented battery charging software algorithm based on manufactures specifications</w:t>
      </w:r>
    </w:p>
    <w:p w:rsidR="00E158D8" w:rsidRPr="00C316DC" w:rsidRDefault="00E158D8" w:rsidP="00C316DC">
      <w:pPr>
        <w:numPr>
          <w:ilvl w:val="0"/>
          <w:numId w:val="11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Designed Well-written state machine for the BMS to perform optimally </w:t>
      </w:r>
    </w:p>
    <w:p w:rsidR="00E158D8" w:rsidRPr="00C316DC" w:rsidRDefault="00E158D8" w:rsidP="00C316DC">
      <w:pPr>
        <w:numPr>
          <w:ilvl w:val="0"/>
          <w:numId w:val="11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>Responsible for field evaluation of the software and the hardware with the proto build</w:t>
      </w:r>
    </w:p>
    <w:p w:rsidR="00E158D8" w:rsidRPr="00C316DC" w:rsidRDefault="00E158D8" w:rsidP="00C316DC">
      <w:pPr>
        <w:numPr>
          <w:ilvl w:val="0"/>
          <w:numId w:val="11"/>
        </w:numPr>
        <w:rPr>
          <w:rFonts w:asciiTheme="minorHAnsi" w:hAnsiTheme="minorHAnsi" w:cstheme="minorHAnsi"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Documentation of the implemented software and algorithm. </w:t>
      </w:r>
    </w:p>
    <w:p w:rsidR="002C26D0" w:rsidRPr="00C316DC" w:rsidRDefault="002C26D0" w:rsidP="00C316DC">
      <w:pPr>
        <w:spacing w:after="120"/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C316DC">
        <w:rPr>
          <w:rFonts w:asciiTheme="minorHAnsi" w:hAnsiTheme="minorHAnsi" w:cstheme="minorHAnsi"/>
          <w:b/>
          <w:spacing w:val="10"/>
          <w:sz w:val="22"/>
          <w:szCs w:val="22"/>
        </w:rPr>
        <w:t xml:space="preserve">Software &amp; Tools Used: </w:t>
      </w:r>
      <w:r w:rsidR="008E1742" w:rsidRPr="00C316DC">
        <w:rPr>
          <w:rFonts w:asciiTheme="minorHAnsi" w:hAnsiTheme="minorHAnsi" w:cstheme="minorHAnsi"/>
          <w:spacing w:val="10"/>
          <w:sz w:val="22"/>
          <w:szCs w:val="22"/>
        </w:rPr>
        <w:t>dspic microntroller,</w:t>
      </w:r>
      <w:r w:rsidR="00F92463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Atmel, </w:t>
      </w:r>
      <w:r w:rsidR="003F6B75" w:rsidRPr="00C316DC">
        <w:rPr>
          <w:rFonts w:asciiTheme="minorHAnsi" w:hAnsiTheme="minorHAnsi" w:cstheme="minorHAnsi"/>
          <w:spacing w:val="10"/>
          <w:sz w:val="22"/>
          <w:szCs w:val="22"/>
        </w:rPr>
        <w:t>MPLAB</w:t>
      </w:r>
      <w:r w:rsidRPr="00C316DC">
        <w:rPr>
          <w:rFonts w:asciiTheme="minorHAnsi" w:hAnsiTheme="minorHAnsi" w:cstheme="minorHAnsi"/>
          <w:spacing w:val="10"/>
          <w:sz w:val="22"/>
          <w:szCs w:val="22"/>
        </w:rPr>
        <w:t>,</w:t>
      </w:r>
      <w:r w:rsidR="008E1742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="00F92463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IAR, </w:t>
      </w:r>
      <w:r w:rsidR="008E1742" w:rsidRPr="00C316DC">
        <w:rPr>
          <w:rFonts w:asciiTheme="minorHAnsi" w:hAnsiTheme="minorHAnsi" w:cstheme="minorHAnsi"/>
          <w:spacing w:val="10"/>
          <w:sz w:val="22"/>
          <w:szCs w:val="22"/>
        </w:rPr>
        <w:t>Embedded C,</w:t>
      </w:r>
      <w:r w:rsidR="00F92463" w:rsidRPr="00C316DC">
        <w:rPr>
          <w:rFonts w:asciiTheme="minorHAnsi" w:hAnsiTheme="minorHAnsi" w:cstheme="minorHAnsi"/>
          <w:spacing w:val="10"/>
          <w:sz w:val="22"/>
          <w:szCs w:val="22"/>
        </w:rPr>
        <w:t xml:space="preserve"> VSS</w:t>
      </w:r>
      <w:r w:rsidR="002413B1" w:rsidRPr="00C316DC">
        <w:rPr>
          <w:rFonts w:asciiTheme="minorHAnsi" w:hAnsiTheme="minorHAnsi" w:cstheme="minorHAnsi"/>
          <w:spacing w:val="10"/>
          <w:sz w:val="22"/>
          <w:szCs w:val="22"/>
        </w:rPr>
        <w:t>.</w:t>
      </w:r>
    </w:p>
    <w:p w:rsidR="00281FE2" w:rsidRPr="00C316DC" w:rsidRDefault="00281FE2" w:rsidP="00C316DC">
      <w:pPr>
        <w:pStyle w:val="ss"/>
        <w:pBdr>
          <w:bottom w:val="none" w:sz="0" w:space="0" w:color="auto"/>
          <w:right w:val="none" w:sz="0" w:space="0" w:color="auto"/>
        </w:pBdr>
        <w:tabs>
          <w:tab w:val="left" w:pos="5685"/>
        </w:tabs>
        <w:spacing w:before="120" w:after="120"/>
        <w:rPr>
          <w:rFonts w:asciiTheme="minorHAnsi" w:hAnsiTheme="minorHAnsi" w:cstheme="minorHAnsi"/>
          <w:b/>
          <w:bCs/>
          <w:sz w:val="22"/>
          <w:szCs w:val="22"/>
        </w:rPr>
      </w:pPr>
      <w:r w:rsidRPr="00C316DC">
        <w:rPr>
          <w:rFonts w:asciiTheme="minorHAnsi" w:hAnsiTheme="minorHAnsi" w:cstheme="minorHAnsi"/>
          <w:b/>
          <w:sz w:val="22"/>
          <w:szCs w:val="22"/>
        </w:rPr>
        <w:t>EDUCATIONAL PROFILE</w:t>
      </w:r>
    </w:p>
    <w:p w:rsidR="009B3244" w:rsidRPr="00C316DC" w:rsidRDefault="009B3244" w:rsidP="00C316DC">
      <w:pPr>
        <w:pStyle w:val="bulletedlist"/>
        <w:numPr>
          <w:ilvl w:val="0"/>
          <w:numId w:val="5"/>
        </w:numPr>
        <w:suppressAutoHyphens w:val="0"/>
        <w:spacing w:before="0" w:after="100" w:afterAutospacing="1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C316DC">
        <w:rPr>
          <w:rFonts w:asciiTheme="minorHAnsi" w:hAnsiTheme="minorHAnsi" w:cstheme="minorHAnsi"/>
          <w:b/>
          <w:bCs/>
          <w:sz w:val="22"/>
          <w:szCs w:val="22"/>
        </w:rPr>
        <w:t xml:space="preserve">Master of Science in Engineering Management </w:t>
      </w:r>
      <w:r w:rsidRPr="00C316DC">
        <w:rPr>
          <w:rFonts w:asciiTheme="minorHAnsi" w:hAnsiTheme="minorHAnsi" w:cstheme="minorHAnsi"/>
          <w:bCs/>
          <w:sz w:val="22"/>
          <w:szCs w:val="22"/>
        </w:rPr>
        <w:t>(</w:t>
      </w:r>
      <w:r w:rsidR="008C62AB" w:rsidRPr="00C316DC">
        <w:rPr>
          <w:rFonts w:asciiTheme="minorHAnsi" w:hAnsiTheme="minorHAnsi" w:cstheme="minorHAnsi"/>
          <w:bCs/>
          <w:sz w:val="22"/>
          <w:szCs w:val="22"/>
        </w:rPr>
        <w:t>2015-2017</w:t>
      </w:r>
      <w:r w:rsidRPr="00C316DC">
        <w:rPr>
          <w:rFonts w:asciiTheme="minorHAnsi" w:hAnsiTheme="minorHAnsi" w:cstheme="minorHAnsi"/>
          <w:bCs/>
          <w:sz w:val="22"/>
          <w:szCs w:val="22"/>
        </w:rPr>
        <w:t>)</w:t>
      </w:r>
    </w:p>
    <w:p w:rsidR="009B3244" w:rsidRPr="00C316DC" w:rsidRDefault="009B3244" w:rsidP="00C316DC">
      <w:pPr>
        <w:pStyle w:val="bulletedlist"/>
        <w:tabs>
          <w:tab w:val="clear" w:pos="288"/>
        </w:tabs>
        <w:suppressAutoHyphens w:val="0"/>
        <w:spacing w:before="0" w:after="100" w:afterAutospacing="1" w:line="240" w:lineRule="auto"/>
        <w:ind w:firstLine="0"/>
        <w:rPr>
          <w:rFonts w:asciiTheme="minorHAnsi" w:hAnsiTheme="minorHAnsi" w:cstheme="minorHAnsi"/>
          <w:b/>
          <w:bCs/>
          <w:sz w:val="22"/>
          <w:szCs w:val="22"/>
        </w:rPr>
      </w:pPr>
      <w:r w:rsidRPr="00C316DC">
        <w:rPr>
          <w:rFonts w:asciiTheme="minorHAnsi" w:hAnsiTheme="minorHAnsi" w:cstheme="minorHAnsi"/>
          <w:bCs/>
          <w:sz w:val="22"/>
          <w:szCs w:val="22"/>
        </w:rPr>
        <w:t xml:space="preserve">   I</w:t>
      </w:r>
      <w:r w:rsidRPr="00C316DC">
        <w:rPr>
          <w:rFonts w:asciiTheme="minorHAnsi" w:hAnsiTheme="minorHAnsi" w:cstheme="minorHAnsi"/>
          <w:sz w:val="22"/>
          <w:szCs w:val="22"/>
        </w:rPr>
        <w:t>nternational Technol</w:t>
      </w:r>
      <w:r w:rsidR="009748AF" w:rsidRPr="00C316DC">
        <w:rPr>
          <w:rFonts w:asciiTheme="minorHAnsi" w:hAnsiTheme="minorHAnsi" w:cstheme="minorHAnsi"/>
          <w:sz w:val="22"/>
          <w:szCs w:val="22"/>
        </w:rPr>
        <w:t>ogical University, San Jose, CA</w:t>
      </w:r>
    </w:p>
    <w:p w:rsidR="00281FE2" w:rsidRPr="00C316DC" w:rsidRDefault="00281FE2" w:rsidP="00C316DC">
      <w:pPr>
        <w:pStyle w:val="bulletedlist"/>
        <w:numPr>
          <w:ilvl w:val="0"/>
          <w:numId w:val="5"/>
        </w:numPr>
        <w:suppressAutoHyphens w:val="0"/>
        <w:spacing w:before="0" w:after="100" w:afterAutospacing="1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C316DC">
        <w:rPr>
          <w:rFonts w:asciiTheme="minorHAnsi" w:hAnsiTheme="minorHAnsi" w:cstheme="minorHAnsi"/>
          <w:b/>
          <w:bCs/>
          <w:sz w:val="22"/>
          <w:szCs w:val="22"/>
        </w:rPr>
        <w:t>Bachelor of Engineering in Electrical &amp; Electronics</w:t>
      </w:r>
    </w:p>
    <w:p w:rsidR="00281FE2" w:rsidRPr="00C316DC" w:rsidRDefault="00281FE2" w:rsidP="00C316DC">
      <w:pPr>
        <w:pStyle w:val="bulletedlist"/>
        <w:tabs>
          <w:tab w:val="clear" w:pos="288"/>
        </w:tabs>
        <w:spacing w:before="0" w:after="100" w:afterAutospacing="1" w:line="240" w:lineRule="auto"/>
        <w:ind w:left="0" w:firstLine="720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National Institute of Engineering, Mysore, KA, India – (2002- 2005)</w:t>
      </w:r>
    </w:p>
    <w:p w:rsidR="005130A4" w:rsidRPr="00C316DC" w:rsidRDefault="005130A4" w:rsidP="00C316DC">
      <w:pPr>
        <w:pStyle w:val="bulletedlist"/>
        <w:numPr>
          <w:ilvl w:val="0"/>
          <w:numId w:val="5"/>
        </w:numPr>
        <w:suppressAutoHyphens w:val="0"/>
        <w:spacing w:before="0" w:after="100" w:afterAutospacing="1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C316DC">
        <w:rPr>
          <w:rFonts w:asciiTheme="minorHAnsi" w:hAnsiTheme="minorHAnsi" w:cstheme="minorHAnsi"/>
          <w:b/>
          <w:bCs/>
          <w:sz w:val="22"/>
          <w:szCs w:val="22"/>
        </w:rPr>
        <w:t>Diploma in Advanced Embedded Systems</w:t>
      </w:r>
    </w:p>
    <w:p w:rsidR="005130A4" w:rsidRPr="00C316DC" w:rsidRDefault="005130A4" w:rsidP="00C316DC">
      <w:pPr>
        <w:pStyle w:val="bulletedlist"/>
        <w:tabs>
          <w:tab w:val="clear" w:pos="288"/>
        </w:tabs>
        <w:spacing w:before="0" w:after="100" w:afterAutospacing="1"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Everest Infocomm, Bangalore, KA, India – (Jul 2005 -Nov 2005)</w:t>
      </w:r>
    </w:p>
    <w:p w:rsidR="00C27279" w:rsidRPr="00C316DC" w:rsidRDefault="00C27279" w:rsidP="00C316DC">
      <w:pPr>
        <w:pStyle w:val="ss"/>
        <w:pBdr>
          <w:bottom w:val="none" w:sz="0" w:space="0" w:color="auto"/>
          <w:right w:val="none" w:sz="0" w:space="0" w:color="auto"/>
        </w:pBdr>
        <w:tabs>
          <w:tab w:val="left" w:pos="5685"/>
        </w:tabs>
        <w:spacing w:before="120" w:after="100" w:afterAutospacing="1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r w:rsidRPr="00C316DC">
        <w:rPr>
          <w:rFonts w:asciiTheme="minorHAnsi" w:hAnsiTheme="minorHAnsi" w:cstheme="minorHAnsi"/>
          <w:b/>
          <w:sz w:val="22"/>
          <w:szCs w:val="22"/>
        </w:rPr>
        <w:t>PROFESSIONAL TRAINING</w:t>
      </w:r>
    </w:p>
    <w:p w:rsidR="00C27279" w:rsidRPr="00C316DC" w:rsidRDefault="00C27279" w:rsidP="00C316DC">
      <w:pPr>
        <w:pStyle w:val="bulletedlist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Trained and certified six-sigma green belt in DMAIC</w:t>
      </w:r>
      <w:r w:rsidR="009748AF" w:rsidRPr="00C316DC">
        <w:rPr>
          <w:rFonts w:asciiTheme="minorHAnsi" w:hAnsiTheme="minorHAnsi" w:cstheme="minorHAnsi"/>
          <w:sz w:val="22"/>
          <w:szCs w:val="22"/>
        </w:rPr>
        <w:t xml:space="preserve"> process</w:t>
      </w:r>
    </w:p>
    <w:p w:rsidR="00C27279" w:rsidRPr="00C316DC" w:rsidRDefault="00C27279" w:rsidP="00C316DC">
      <w:pPr>
        <w:pStyle w:val="bulletedlist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Certified in Agile process and methodologies</w:t>
      </w:r>
    </w:p>
    <w:p w:rsidR="00C27279" w:rsidRPr="00C316DC" w:rsidRDefault="00C27279" w:rsidP="00C316DC">
      <w:pPr>
        <w:pStyle w:val="bulletedlist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Trained in NPI (New Product Introduction) and CPI (Continuous Product Improvement) processes</w:t>
      </w:r>
    </w:p>
    <w:p w:rsidR="00C27279" w:rsidRPr="00C316DC" w:rsidRDefault="00C27279" w:rsidP="00C316DC">
      <w:pPr>
        <w:pStyle w:val="bulletedlist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Trained in CPS (Caterpillar Production system)</w:t>
      </w:r>
      <w:r w:rsidR="00B969FA" w:rsidRPr="00C316DC">
        <w:rPr>
          <w:rFonts w:asciiTheme="minorHAnsi" w:hAnsiTheme="minorHAnsi" w:cstheme="minorHAnsi"/>
          <w:sz w:val="22"/>
          <w:szCs w:val="22"/>
        </w:rPr>
        <w:t>.</w:t>
      </w:r>
    </w:p>
    <w:p w:rsidR="00100A37" w:rsidRPr="00C316DC" w:rsidRDefault="00100A37" w:rsidP="00C316DC">
      <w:pPr>
        <w:pStyle w:val="bulletedlist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sz w:val="22"/>
          <w:szCs w:val="22"/>
        </w:rPr>
        <w:t>Trained in BOSCH Product Engineering (BES-PE).</w:t>
      </w:r>
    </w:p>
    <w:p w:rsidR="009748AF" w:rsidRPr="00C316DC" w:rsidRDefault="006B5324" w:rsidP="00C316DC">
      <w:pPr>
        <w:pStyle w:val="bulletedlist"/>
        <w:tabs>
          <w:tab w:val="clear" w:pos="288"/>
        </w:tabs>
        <w:spacing w:line="240" w:lineRule="auto"/>
        <w:ind w:left="6480" w:firstLine="0"/>
        <w:rPr>
          <w:rFonts w:asciiTheme="minorHAnsi" w:hAnsiTheme="minorHAnsi" w:cstheme="minorHAnsi"/>
          <w:b/>
          <w:sz w:val="22"/>
          <w:szCs w:val="22"/>
        </w:rPr>
      </w:pPr>
      <w:r w:rsidRPr="00C316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118D4" w:rsidRPr="00C316DC">
        <w:rPr>
          <w:rFonts w:asciiTheme="minorHAnsi" w:hAnsiTheme="minorHAnsi" w:cstheme="minorHAnsi"/>
          <w:b/>
          <w:sz w:val="22"/>
          <w:szCs w:val="22"/>
        </w:rPr>
        <w:t>Thanking you</w:t>
      </w:r>
    </w:p>
    <w:p w:rsidR="006B5324" w:rsidRPr="00C316DC" w:rsidRDefault="000118D4" w:rsidP="00C316DC">
      <w:pPr>
        <w:pStyle w:val="bulletedlist"/>
        <w:tabs>
          <w:tab w:val="clear" w:pos="288"/>
        </w:tabs>
        <w:spacing w:line="240" w:lineRule="auto"/>
        <w:ind w:left="6480" w:firstLine="0"/>
        <w:rPr>
          <w:rFonts w:asciiTheme="minorHAnsi" w:hAnsiTheme="minorHAnsi" w:cstheme="minorHAnsi"/>
          <w:b/>
          <w:sz w:val="22"/>
          <w:szCs w:val="22"/>
        </w:rPr>
      </w:pPr>
      <w:r w:rsidRPr="00C316D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124A98" w:rsidRPr="00C316DC" w:rsidRDefault="006B5324" w:rsidP="00C316DC">
      <w:pPr>
        <w:pStyle w:val="bulletedlist"/>
        <w:tabs>
          <w:tab w:val="clear" w:pos="288"/>
        </w:tabs>
        <w:spacing w:line="240" w:lineRule="auto"/>
        <w:ind w:left="6480" w:firstLine="0"/>
        <w:rPr>
          <w:rFonts w:asciiTheme="minorHAnsi" w:hAnsiTheme="minorHAnsi" w:cstheme="minorHAnsi"/>
          <w:sz w:val="22"/>
          <w:szCs w:val="22"/>
        </w:rPr>
      </w:pPr>
      <w:r w:rsidRPr="00C316DC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0118D4" w:rsidRPr="00C316DC">
        <w:rPr>
          <w:rFonts w:asciiTheme="minorHAnsi" w:hAnsiTheme="minorHAnsi" w:cstheme="minorHAnsi"/>
          <w:b/>
          <w:sz w:val="22"/>
          <w:szCs w:val="22"/>
        </w:rPr>
        <w:t xml:space="preserve"> Sathish K</w:t>
      </w:r>
    </w:p>
    <w:sectPr w:rsidR="00124A98" w:rsidRPr="00C316DC" w:rsidSect="00274639">
      <w:headerReference w:type="default" r:id="rId8"/>
      <w:footerReference w:type="default" r:id="rId9"/>
      <w:pgSz w:w="11906" w:h="16838"/>
      <w:pgMar w:top="790" w:right="1109" w:bottom="790" w:left="1699" w:header="734" w:footer="734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7D9" w:rsidRDefault="00CC17D9">
      <w:r>
        <w:separator/>
      </w:r>
    </w:p>
  </w:endnote>
  <w:endnote w:type="continuationSeparator" w:id="1">
    <w:p w:rsidR="00CC17D9" w:rsidRDefault="00CC17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Willegha (Unregistered)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279" w:rsidRDefault="00274639">
    <w:pPr>
      <w:pStyle w:val="Footer"/>
      <w:ind w:right="360"/>
      <w:rPr>
        <w:rFonts w:ascii="Willegha (Unregistered)" w:hAnsi="Willegha (Unregistered)" w:cs="Willegha (Unregistered)"/>
        <w:sz w:val="50"/>
      </w:rPr>
    </w:pPr>
    <w:r w:rsidRPr="0027463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.05pt;width:4.9pt;height:11.4pt;z-index:251657728;mso-wrap-distance-left:0;mso-wrap-distance-right:0;mso-position-horizontal:center;mso-position-horizontal-relative:margin" stroked="f">
          <v:fill opacity="0" color2="black"/>
          <v:textbox inset="0,0,0,0">
            <w:txbxContent>
              <w:p w:rsidR="00C27279" w:rsidRDefault="00274639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C27279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8B14C6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7D9" w:rsidRDefault="00CC17D9">
      <w:r>
        <w:separator/>
      </w:r>
    </w:p>
  </w:footnote>
  <w:footnote w:type="continuationSeparator" w:id="1">
    <w:p w:rsidR="00CC17D9" w:rsidRDefault="00CC17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279" w:rsidRDefault="00C27279">
    <w:pPr>
      <w:pStyle w:val="Header"/>
      <w:tabs>
        <w:tab w:val="clear" w:pos="8640"/>
        <w:tab w:val="right" w:pos="8505"/>
      </w:tabs>
      <w:rPr>
        <w:rFonts w:ascii="Copperplate Gothic Light" w:hAnsi="Copperplate Gothic Light" w:cs="Copperplate Gothic Light"/>
      </w:rPr>
    </w:pPr>
    <w:r>
      <w:rPr>
        <w:rFonts w:ascii="Copperplate Gothic Light" w:hAnsi="Copperplate Gothic Light" w:cs="Copperplate Gothic Light"/>
        <w:sz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b w:val="0"/>
        <w:i w:val="0"/>
        <w:color w:val="808080"/>
        <w:sz w:val="12"/>
        <w:szCs w:val="12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4">
    <w:nsid w:val="047F2473"/>
    <w:multiLevelType w:val="hybridMultilevel"/>
    <w:tmpl w:val="CE44AB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F35AF"/>
    <w:multiLevelType w:val="hybridMultilevel"/>
    <w:tmpl w:val="469AFA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AB4CC5"/>
    <w:multiLevelType w:val="hybridMultilevel"/>
    <w:tmpl w:val="C26429BC"/>
    <w:lvl w:ilvl="0" w:tplc="A3C2F03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820F7B"/>
    <w:multiLevelType w:val="hybridMultilevel"/>
    <w:tmpl w:val="31EA5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673BF"/>
    <w:multiLevelType w:val="hybridMultilevel"/>
    <w:tmpl w:val="FCB2B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6182D"/>
    <w:multiLevelType w:val="hybridMultilevel"/>
    <w:tmpl w:val="713C7AD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5842299"/>
    <w:multiLevelType w:val="hybridMultilevel"/>
    <w:tmpl w:val="98880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D63AD6"/>
    <w:multiLevelType w:val="hybridMultilevel"/>
    <w:tmpl w:val="6CACA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234D3"/>
    <w:multiLevelType w:val="hybridMultilevel"/>
    <w:tmpl w:val="3DDCA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12"/>
  </w:num>
  <w:num w:numId="10">
    <w:abstractNumId w:val="7"/>
  </w:num>
  <w:num w:numId="11">
    <w:abstractNumId w:val="4"/>
  </w:num>
  <w:num w:numId="12">
    <w:abstractNumId w:val="5"/>
  </w:num>
  <w:num w:numId="13">
    <w:abstractNumId w:val="1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40020"/>
    <w:rsid w:val="00005C2A"/>
    <w:rsid w:val="00007881"/>
    <w:rsid w:val="000118D4"/>
    <w:rsid w:val="00015BA2"/>
    <w:rsid w:val="000161B9"/>
    <w:rsid w:val="00026CC0"/>
    <w:rsid w:val="00057414"/>
    <w:rsid w:val="000635BD"/>
    <w:rsid w:val="00063944"/>
    <w:rsid w:val="000644AA"/>
    <w:rsid w:val="0006451D"/>
    <w:rsid w:val="000714A0"/>
    <w:rsid w:val="00074A86"/>
    <w:rsid w:val="00075F11"/>
    <w:rsid w:val="000872E5"/>
    <w:rsid w:val="000A053C"/>
    <w:rsid w:val="000B1CAE"/>
    <w:rsid w:val="000C291F"/>
    <w:rsid w:val="000C6C21"/>
    <w:rsid w:val="000C74B9"/>
    <w:rsid w:val="000D0FEA"/>
    <w:rsid w:val="000D2CBE"/>
    <w:rsid w:val="000E1FA5"/>
    <w:rsid w:val="000F0A0D"/>
    <w:rsid w:val="000F784D"/>
    <w:rsid w:val="00100A37"/>
    <w:rsid w:val="00106FE6"/>
    <w:rsid w:val="00124A98"/>
    <w:rsid w:val="00141585"/>
    <w:rsid w:val="00144953"/>
    <w:rsid w:val="00171052"/>
    <w:rsid w:val="001736E3"/>
    <w:rsid w:val="00194B44"/>
    <w:rsid w:val="001A4C82"/>
    <w:rsid w:val="001B37C4"/>
    <w:rsid w:val="001C28DB"/>
    <w:rsid w:val="001D25E1"/>
    <w:rsid w:val="001D3EF3"/>
    <w:rsid w:val="001D44AB"/>
    <w:rsid w:val="001F3965"/>
    <w:rsid w:val="002022C4"/>
    <w:rsid w:val="002160D7"/>
    <w:rsid w:val="0021791E"/>
    <w:rsid w:val="00233EAF"/>
    <w:rsid w:val="002413B1"/>
    <w:rsid w:val="002533C0"/>
    <w:rsid w:val="00263833"/>
    <w:rsid w:val="00274639"/>
    <w:rsid w:val="00281FE2"/>
    <w:rsid w:val="0028279F"/>
    <w:rsid w:val="00283129"/>
    <w:rsid w:val="00292C6D"/>
    <w:rsid w:val="00294545"/>
    <w:rsid w:val="002A00AB"/>
    <w:rsid w:val="002B2EF6"/>
    <w:rsid w:val="002C26D0"/>
    <w:rsid w:val="002C3E43"/>
    <w:rsid w:val="002E4445"/>
    <w:rsid w:val="002F5419"/>
    <w:rsid w:val="00304D80"/>
    <w:rsid w:val="00334A9E"/>
    <w:rsid w:val="00393812"/>
    <w:rsid w:val="0039602E"/>
    <w:rsid w:val="003B72EA"/>
    <w:rsid w:val="003C6AD6"/>
    <w:rsid w:val="003D2A01"/>
    <w:rsid w:val="003E0AE6"/>
    <w:rsid w:val="003F6B75"/>
    <w:rsid w:val="003F6BA0"/>
    <w:rsid w:val="00402A62"/>
    <w:rsid w:val="00403F8C"/>
    <w:rsid w:val="00405591"/>
    <w:rsid w:val="00405783"/>
    <w:rsid w:val="0041049B"/>
    <w:rsid w:val="004169C6"/>
    <w:rsid w:val="00427D92"/>
    <w:rsid w:val="004421B4"/>
    <w:rsid w:val="00453FE9"/>
    <w:rsid w:val="00491078"/>
    <w:rsid w:val="00497C19"/>
    <w:rsid w:val="004C5E92"/>
    <w:rsid w:val="004C768C"/>
    <w:rsid w:val="004D2A2C"/>
    <w:rsid w:val="004E499C"/>
    <w:rsid w:val="004F4B96"/>
    <w:rsid w:val="00501910"/>
    <w:rsid w:val="00511736"/>
    <w:rsid w:val="005130A4"/>
    <w:rsid w:val="00522E98"/>
    <w:rsid w:val="005308B9"/>
    <w:rsid w:val="005316DE"/>
    <w:rsid w:val="00540020"/>
    <w:rsid w:val="00544998"/>
    <w:rsid w:val="00557B0F"/>
    <w:rsid w:val="00570F76"/>
    <w:rsid w:val="005719B3"/>
    <w:rsid w:val="00592C0F"/>
    <w:rsid w:val="00593B70"/>
    <w:rsid w:val="00594E6B"/>
    <w:rsid w:val="00596A17"/>
    <w:rsid w:val="005B53D3"/>
    <w:rsid w:val="005D1395"/>
    <w:rsid w:val="005E4272"/>
    <w:rsid w:val="00612566"/>
    <w:rsid w:val="006402FF"/>
    <w:rsid w:val="0066457E"/>
    <w:rsid w:val="0068070C"/>
    <w:rsid w:val="00696F02"/>
    <w:rsid w:val="006B219D"/>
    <w:rsid w:val="006B240D"/>
    <w:rsid w:val="006B3198"/>
    <w:rsid w:val="006B5324"/>
    <w:rsid w:val="006C4B64"/>
    <w:rsid w:val="006D2AE6"/>
    <w:rsid w:val="006E3E3D"/>
    <w:rsid w:val="006E48DA"/>
    <w:rsid w:val="006E6FA3"/>
    <w:rsid w:val="00700E6C"/>
    <w:rsid w:val="0072026C"/>
    <w:rsid w:val="00721A65"/>
    <w:rsid w:val="007247C4"/>
    <w:rsid w:val="007261EC"/>
    <w:rsid w:val="0073144D"/>
    <w:rsid w:val="00732357"/>
    <w:rsid w:val="00732652"/>
    <w:rsid w:val="00746E09"/>
    <w:rsid w:val="007607DE"/>
    <w:rsid w:val="00772EDF"/>
    <w:rsid w:val="0077432C"/>
    <w:rsid w:val="007952D2"/>
    <w:rsid w:val="007A553D"/>
    <w:rsid w:val="007B09FA"/>
    <w:rsid w:val="007C013C"/>
    <w:rsid w:val="007C0639"/>
    <w:rsid w:val="007D2C6F"/>
    <w:rsid w:val="007F59E2"/>
    <w:rsid w:val="007F6059"/>
    <w:rsid w:val="00800F21"/>
    <w:rsid w:val="00817B12"/>
    <w:rsid w:val="00835106"/>
    <w:rsid w:val="0083748A"/>
    <w:rsid w:val="00847EEC"/>
    <w:rsid w:val="0086093E"/>
    <w:rsid w:val="00871A96"/>
    <w:rsid w:val="00877B42"/>
    <w:rsid w:val="008847B3"/>
    <w:rsid w:val="00885938"/>
    <w:rsid w:val="00887A6D"/>
    <w:rsid w:val="00891B1C"/>
    <w:rsid w:val="008B0D3C"/>
    <w:rsid w:val="008B14C6"/>
    <w:rsid w:val="008C62AB"/>
    <w:rsid w:val="008D2645"/>
    <w:rsid w:val="008E1742"/>
    <w:rsid w:val="008E21DA"/>
    <w:rsid w:val="008E6B3C"/>
    <w:rsid w:val="008E6D0B"/>
    <w:rsid w:val="00913DD7"/>
    <w:rsid w:val="00927542"/>
    <w:rsid w:val="00930099"/>
    <w:rsid w:val="00931520"/>
    <w:rsid w:val="00942390"/>
    <w:rsid w:val="00960529"/>
    <w:rsid w:val="009748AF"/>
    <w:rsid w:val="00976F4F"/>
    <w:rsid w:val="00980412"/>
    <w:rsid w:val="00980444"/>
    <w:rsid w:val="00987F4F"/>
    <w:rsid w:val="00997B58"/>
    <w:rsid w:val="009A71F8"/>
    <w:rsid w:val="009B3244"/>
    <w:rsid w:val="009D4685"/>
    <w:rsid w:val="009E0023"/>
    <w:rsid w:val="009E0542"/>
    <w:rsid w:val="009E7B92"/>
    <w:rsid w:val="009E7FFD"/>
    <w:rsid w:val="009F7B7A"/>
    <w:rsid w:val="00A00AF6"/>
    <w:rsid w:val="00A038E3"/>
    <w:rsid w:val="00A115A1"/>
    <w:rsid w:val="00A24336"/>
    <w:rsid w:val="00A27546"/>
    <w:rsid w:val="00A37479"/>
    <w:rsid w:val="00A60328"/>
    <w:rsid w:val="00A6212E"/>
    <w:rsid w:val="00A9259B"/>
    <w:rsid w:val="00AA2432"/>
    <w:rsid w:val="00AA7A61"/>
    <w:rsid w:val="00AB6A7A"/>
    <w:rsid w:val="00AC1496"/>
    <w:rsid w:val="00AC3034"/>
    <w:rsid w:val="00AC33D1"/>
    <w:rsid w:val="00AD6144"/>
    <w:rsid w:val="00B10C8F"/>
    <w:rsid w:val="00B23925"/>
    <w:rsid w:val="00B266F7"/>
    <w:rsid w:val="00B26DEC"/>
    <w:rsid w:val="00B3132D"/>
    <w:rsid w:val="00B3245C"/>
    <w:rsid w:val="00B405DE"/>
    <w:rsid w:val="00B5170D"/>
    <w:rsid w:val="00B54B83"/>
    <w:rsid w:val="00B560F5"/>
    <w:rsid w:val="00B61C72"/>
    <w:rsid w:val="00B778C5"/>
    <w:rsid w:val="00B77E97"/>
    <w:rsid w:val="00B87A44"/>
    <w:rsid w:val="00B969FA"/>
    <w:rsid w:val="00BA2368"/>
    <w:rsid w:val="00BA331D"/>
    <w:rsid w:val="00BB1552"/>
    <w:rsid w:val="00BB4E0E"/>
    <w:rsid w:val="00BB782C"/>
    <w:rsid w:val="00BB7A15"/>
    <w:rsid w:val="00BC47BD"/>
    <w:rsid w:val="00BD0B1D"/>
    <w:rsid w:val="00BD36A5"/>
    <w:rsid w:val="00BE2D01"/>
    <w:rsid w:val="00BE3412"/>
    <w:rsid w:val="00BF3C9E"/>
    <w:rsid w:val="00C27279"/>
    <w:rsid w:val="00C316DC"/>
    <w:rsid w:val="00C32446"/>
    <w:rsid w:val="00C35699"/>
    <w:rsid w:val="00C42DD3"/>
    <w:rsid w:val="00C50736"/>
    <w:rsid w:val="00C5432B"/>
    <w:rsid w:val="00C62C26"/>
    <w:rsid w:val="00CA29F2"/>
    <w:rsid w:val="00CC17D9"/>
    <w:rsid w:val="00CC5560"/>
    <w:rsid w:val="00CC7360"/>
    <w:rsid w:val="00D10DAE"/>
    <w:rsid w:val="00D25E60"/>
    <w:rsid w:val="00D52EA9"/>
    <w:rsid w:val="00D741EE"/>
    <w:rsid w:val="00D76DFF"/>
    <w:rsid w:val="00D91323"/>
    <w:rsid w:val="00D95D16"/>
    <w:rsid w:val="00DB1691"/>
    <w:rsid w:val="00DE5F6E"/>
    <w:rsid w:val="00DE7A21"/>
    <w:rsid w:val="00DE7DD4"/>
    <w:rsid w:val="00DF031B"/>
    <w:rsid w:val="00E14D1B"/>
    <w:rsid w:val="00E158D8"/>
    <w:rsid w:val="00E26E63"/>
    <w:rsid w:val="00E35FBE"/>
    <w:rsid w:val="00E54BEB"/>
    <w:rsid w:val="00E61630"/>
    <w:rsid w:val="00E74740"/>
    <w:rsid w:val="00E83D6A"/>
    <w:rsid w:val="00E86ED5"/>
    <w:rsid w:val="00E95DB4"/>
    <w:rsid w:val="00EA248E"/>
    <w:rsid w:val="00EB62A0"/>
    <w:rsid w:val="00EC1DA4"/>
    <w:rsid w:val="00EC7077"/>
    <w:rsid w:val="00ED2220"/>
    <w:rsid w:val="00ED72F2"/>
    <w:rsid w:val="00EF7529"/>
    <w:rsid w:val="00F02582"/>
    <w:rsid w:val="00F033AE"/>
    <w:rsid w:val="00F07C03"/>
    <w:rsid w:val="00F1495E"/>
    <w:rsid w:val="00F1538B"/>
    <w:rsid w:val="00F22B73"/>
    <w:rsid w:val="00F35A2C"/>
    <w:rsid w:val="00F37DEE"/>
    <w:rsid w:val="00F40AED"/>
    <w:rsid w:val="00F422DF"/>
    <w:rsid w:val="00F45395"/>
    <w:rsid w:val="00F47298"/>
    <w:rsid w:val="00F50822"/>
    <w:rsid w:val="00F543B4"/>
    <w:rsid w:val="00F641EB"/>
    <w:rsid w:val="00F65C66"/>
    <w:rsid w:val="00F66E9B"/>
    <w:rsid w:val="00F92463"/>
    <w:rsid w:val="00FA4621"/>
    <w:rsid w:val="00FA5B17"/>
    <w:rsid w:val="00FB131A"/>
    <w:rsid w:val="00FD0345"/>
    <w:rsid w:val="00FD15F2"/>
    <w:rsid w:val="00FE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639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274639"/>
    <w:pPr>
      <w:keepNext/>
      <w:tabs>
        <w:tab w:val="num" w:pos="0"/>
      </w:tabs>
      <w:ind w:left="432" w:hanging="432"/>
      <w:jc w:val="center"/>
      <w:outlineLvl w:val="0"/>
    </w:pPr>
    <w:rPr>
      <w:b/>
      <w:sz w:val="40"/>
      <w:szCs w:val="20"/>
      <w:lang w:val="en-GB"/>
    </w:rPr>
  </w:style>
  <w:style w:type="paragraph" w:styleId="Heading2">
    <w:name w:val="heading 2"/>
    <w:basedOn w:val="Normal"/>
    <w:next w:val="Normal"/>
    <w:qFormat/>
    <w:rsid w:val="00274639"/>
    <w:pPr>
      <w:keepNext/>
      <w:tabs>
        <w:tab w:val="num" w:pos="0"/>
        <w:tab w:val="left" w:pos="2552"/>
        <w:tab w:val="left" w:pos="2835"/>
      </w:tabs>
      <w:spacing w:line="312" w:lineRule="auto"/>
      <w:ind w:left="576" w:hanging="576"/>
      <w:outlineLvl w:val="1"/>
    </w:pPr>
    <w:rPr>
      <w:rFonts w:ascii="Garamond" w:hAnsi="Garamond" w:cs="Garamond"/>
      <w:b/>
      <w:szCs w:val="20"/>
    </w:rPr>
  </w:style>
  <w:style w:type="paragraph" w:styleId="Heading3">
    <w:name w:val="heading 3"/>
    <w:basedOn w:val="Normal"/>
    <w:next w:val="Normal"/>
    <w:qFormat/>
    <w:rsid w:val="00274639"/>
    <w:pPr>
      <w:keepNext/>
      <w:tabs>
        <w:tab w:val="num" w:pos="0"/>
      </w:tabs>
      <w:ind w:left="720" w:hanging="720"/>
      <w:outlineLvl w:val="2"/>
    </w:pPr>
    <w:rPr>
      <w:szCs w:val="20"/>
      <w:lang w:val="en-GB"/>
    </w:rPr>
  </w:style>
  <w:style w:type="paragraph" w:styleId="Heading4">
    <w:name w:val="heading 4"/>
    <w:basedOn w:val="Normal"/>
    <w:next w:val="Normal"/>
    <w:qFormat/>
    <w:rsid w:val="00274639"/>
    <w:pPr>
      <w:keepNext/>
      <w:tabs>
        <w:tab w:val="num" w:pos="0"/>
      </w:tabs>
      <w:ind w:left="864" w:hanging="864"/>
      <w:jc w:val="center"/>
      <w:outlineLvl w:val="3"/>
    </w:pPr>
    <w:rPr>
      <w:szCs w:val="20"/>
      <w:lang w:val="en-GB"/>
    </w:rPr>
  </w:style>
  <w:style w:type="paragraph" w:styleId="Heading5">
    <w:name w:val="heading 5"/>
    <w:basedOn w:val="Normal"/>
    <w:next w:val="Normal"/>
    <w:qFormat/>
    <w:rsid w:val="00274639"/>
    <w:pPr>
      <w:keepNext/>
      <w:tabs>
        <w:tab w:val="num" w:pos="0"/>
      </w:tabs>
      <w:spacing w:before="100" w:line="360" w:lineRule="auto"/>
      <w:ind w:left="2160" w:firstLine="720"/>
      <w:outlineLvl w:val="4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qFormat/>
    <w:rsid w:val="00274639"/>
    <w:pPr>
      <w:keepNext/>
      <w:tabs>
        <w:tab w:val="num" w:pos="0"/>
        <w:tab w:val="left" w:pos="1440"/>
      </w:tabs>
      <w:ind w:right="900"/>
      <w:jc w:val="both"/>
      <w:outlineLvl w:val="5"/>
    </w:pPr>
    <w:rPr>
      <w:rFonts w:ascii="Verdana" w:hAnsi="Verdana" w:cs="Verdana"/>
      <w:b/>
      <w:sz w:val="20"/>
    </w:rPr>
  </w:style>
  <w:style w:type="paragraph" w:styleId="Heading7">
    <w:name w:val="heading 7"/>
    <w:basedOn w:val="Normal"/>
    <w:next w:val="Normal"/>
    <w:qFormat/>
    <w:rsid w:val="00274639"/>
    <w:pPr>
      <w:keepNext/>
      <w:tabs>
        <w:tab w:val="num" w:pos="0"/>
      </w:tabs>
      <w:spacing w:line="300" w:lineRule="exact"/>
      <w:ind w:left="1296" w:hanging="1296"/>
      <w:outlineLvl w:val="6"/>
    </w:pPr>
    <w:rPr>
      <w:rFonts w:ascii="Arial" w:hAnsi="Arial" w:cs="Arial"/>
      <w:bCs/>
      <w:i/>
      <w:iCs/>
      <w:sz w:val="18"/>
      <w:szCs w:val="20"/>
    </w:rPr>
  </w:style>
  <w:style w:type="paragraph" w:styleId="Heading8">
    <w:name w:val="heading 8"/>
    <w:basedOn w:val="Normal"/>
    <w:next w:val="Normal"/>
    <w:qFormat/>
    <w:rsid w:val="00274639"/>
    <w:pPr>
      <w:keepNext/>
      <w:tabs>
        <w:tab w:val="num" w:pos="0"/>
      </w:tabs>
      <w:spacing w:line="312" w:lineRule="auto"/>
      <w:ind w:left="1440" w:hanging="1440"/>
      <w:outlineLvl w:val="7"/>
    </w:pPr>
    <w:rPr>
      <w:rFonts w:ascii="Arial" w:hAnsi="Arial" w:cs="Arial"/>
      <w:b/>
      <w:bCs/>
      <w:sz w:val="22"/>
    </w:rPr>
  </w:style>
  <w:style w:type="paragraph" w:styleId="Heading9">
    <w:name w:val="heading 9"/>
    <w:basedOn w:val="Normal"/>
    <w:next w:val="Normal"/>
    <w:qFormat/>
    <w:rsid w:val="00274639"/>
    <w:pPr>
      <w:tabs>
        <w:tab w:val="num" w:pos="0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74639"/>
    <w:rPr>
      <w:rFonts w:ascii="Symbol" w:hAnsi="Symbol" w:cs="Symbol"/>
      <w:b w:val="0"/>
      <w:i w:val="0"/>
      <w:color w:val="808080"/>
      <w:sz w:val="12"/>
      <w:szCs w:val="12"/>
    </w:rPr>
  </w:style>
  <w:style w:type="character" w:customStyle="1" w:styleId="WW8Num3z0">
    <w:name w:val="WW8Num3z0"/>
    <w:rsid w:val="00274639"/>
    <w:rPr>
      <w:rFonts w:ascii="Wingdings" w:hAnsi="Wingdings" w:cs="Wingdings"/>
    </w:rPr>
  </w:style>
  <w:style w:type="character" w:customStyle="1" w:styleId="WW8Num4z0">
    <w:name w:val="WW8Num4z0"/>
    <w:rsid w:val="00274639"/>
    <w:rPr>
      <w:rFonts w:ascii="Symbol" w:hAnsi="Symbol" w:cs="Symbol"/>
    </w:rPr>
  </w:style>
  <w:style w:type="character" w:customStyle="1" w:styleId="Absatz-Standardschriftart">
    <w:name w:val="Absatz-Standardschriftart"/>
    <w:rsid w:val="00274639"/>
  </w:style>
  <w:style w:type="character" w:customStyle="1" w:styleId="WW-Absatz-Standardschriftart">
    <w:name w:val="WW-Absatz-Standardschriftart"/>
    <w:rsid w:val="00274639"/>
  </w:style>
  <w:style w:type="character" w:customStyle="1" w:styleId="WW8Num1z0">
    <w:name w:val="WW8Num1z0"/>
    <w:rsid w:val="00274639"/>
    <w:rPr>
      <w:rFonts w:ascii="Symbol" w:hAnsi="Symbol" w:cs="Symbol"/>
    </w:rPr>
  </w:style>
  <w:style w:type="character" w:customStyle="1" w:styleId="WW8Num1z1">
    <w:name w:val="WW8Num1z1"/>
    <w:rsid w:val="00274639"/>
    <w:rPr>
      <w:rFonts w:ascii="Courier New" w:hAnsi="Courier New" w:cs="Courier New"/>
    </w:rPr>
  </w:style>
  <w:style w:type="character" w:customStyle="1" w:styleId="WW8Num1z2">
    <w:name w:val="WW8Num1z2"/>
    <w:rsid w:val="00274639"/>
    <w:rPr>
      <w:rFonts w:ascii="Wingdings" w:hAnsi="Wingdings" w:cs="Wingdings"/>
    </w:rPr>
  </w:style>
  <w:style w:type="character" w:customStyle="1" w:styleId="WW8Num2z2">
    <w:name w:val="WW8Num2z2"/>
    <w:rsid w:val="00274639"/>
    <w:rPr>
      <w:rFonts w:ascii="Wingdings" w:hAnsi="Wingdings" w:cs="Wingdings"/>
    </w:rPr>
  </w:style>
  <w:style w:type="character" w:customStyle="1" w:styleId="WW8Num2z3">
    <w:name w:val="WW8Num2z3"/>
    <w:rsid w:val="00274639"/>
    <w:rPr>
      <w:rFonts w:ascii="Symbol" w:hAnsi="Symbol" w:cs="Symbol"/>
    </w:rPr>
  </w:style>
  <w:style w:type="character" w:customStyle="1" w:styleId="WW8Num2z4">
    <w:name w:val="WW8Num2z4"/>
    <w:rsid w:val="00274639"/>
    <w:rPr>
      <w:rFonts w:ascii="Courier New" w:hAnsi="Courier New" w:cs="Courier New"/>
    </w:rPr>
  </w:style>
  <w:style w:type="character" w:customStyle="1" w:styleId="WW8Num4z2">
    <w:name w:val="WW8Num4z2"/>
    <w:rsid w:val="00274639"/>
    <w:rPr>
      <w:rFonts w:ascii="Wingdings" w:hAnsi="Wingdings" w:cs="Wingdings"/>
    </w:rPr>
  </w:style>
  <w:style w:type="character" w:customStyle="1" w:styleId="WW8Num4z4">
    <w:name w:val="WW8Num4z4"/>
    <w:rsid w:val="00274639"/>
    <w:rPr>
      <w:rFonts w:ascii="Courier New" w:hAnsi="Courier New" w:cs="Courier New"/>
    </w:rPr>
  </w:style>
  <w:style w:type="character" w:styleId="PageNumber">
    <w:name w:val="page number"/>
    <w:basedOn w:val="DefaultParagraphFont"/>
    <w:rsid w:val="00274639"/>
  </w:style>
  <w:style w:type="character" w:styleId="Hyperlink">
    <w:name w:val="Hyperlink"/>
    <w:rsid w:val="00274639"/>
    <w:rPr>
      <w:color w:val="0000FF"/>
      <w:u w:val="single"/>
    </w:rPr>
  </w:style>
  <w:style w:type="character" w:styleId="FollowedHyperlink">
    <w:name w:val="FollowedHyperlink"/>
    <w:rsid w:val="00274639"/>
    <w:rPr>
      <w:color w:val="800080"/>
      <w:u w:val="single"/>
    </w:rPr>
  </w:style>
  <w:style w:type="character" w:customStyle="1" w:styleId="LocationChar">
    <w:name w:val="Location Char"/>
    <w:rsid w:val="00274639"/>
    <w:rPr>
      <w:rFonts w:ascii="Tahoma" w:hAnsi="Tahoma" w:cs="Tahoma"/>
      <w:i/>
      <w:spacing w:val="10"/>
      <w:sz w:val="16"/>
      <w:szCs w:val="16"/>
      <w:lang w:val="en-US" w:bidi="ar-SA"/>
    </w:rPr>
  </w:style>
  <w:style w:type="paragraph" w:customStyle="1" w:styleId="Heading">
    <w:name w:val="Heading"/>
    <w:basedOn w:val="Normal"/>
    <w:next w:val="BodyText"/>
    <w:rsid w:val="00274639"/>
    <w:pPr>
      <w:spacing w:before="40" w:line="220" w:lineRule="exact"/>
    </w:pPr>
    <w:rPr>
      <w:rFonts w:ascii="Tahoma" w:hAnsi="Tahoma" w:cs="Tahoma"/>
      <w:b/>
      <w:spacing w:val="10"/>
      <w:sz w:val="16"/>
      <w:szCs w:val="16"/>
    </w:rPr>
  </w:style>
  <w:style w:type="paragraph" w:styleId="BodyText">
    <w:name w:val="Body Text"/>
    <w:basedOn w:val="Normal"/>
    <w:rsid w:val="00274639"/>
    <w:rPr>
      <w:szCs w:val="20"/>
      <w:lang w:val="en-GB"/>
    </w:rPr>
  </w:style>
  <w:style w:type="paragraph" w:styleId="List">
    <w:name w:val="List"/>
    <w:basedOn w:val="BodyText"/>
    <w:rsid w:val="00274639"/>
    <w:rPr>
      <w:rFonts w:cs="Lohit Hindi"/>
    </w:rPr>
  </w:style>
  <w:style w:type="paragraph" w:styleId="Caption">
    <w:name w:val="caption"/>
    <w:basedOn w:val="Normal"/>
    <w:qFormat/>
    <w:rsid w:val="0027463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274639"/>
    <w:pPr>
      <w:suppressLineNumbers/>
    </w:pPr>
    <w:rPr>
      <w:rFonts w:cs="Lohit Hindi"/>
    </w:rPr>
  </w:style>
  <w:style w:type="paragraph" w:styleId="Header">
    <w:name w:val="header"/>
    <w:basedOn w:val="Normal"/>
    <w:rsid w:val="00274639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Footer">
    <w:name w:val="footer"/>
    <w:basedOn w:val="Normal"/>
    <w:rsid w:val="00274639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customStyle="1" w:styleId="ss">
    <w:name w:val="ss"/>
    <w:basedOn w:val="Normal"/>
    <w:rsid w:val="00274639"/>
    <w:pPr>
      <w:pBdr>
        <w:bottom w:val="single" w:sz="12" w:space="1" w:color="000000"/>
        <w:right w:val="single" w:sz="12" w:space="4" w:color="000000"/>
      </w:pBdr>
      <w:shd w:val="clear" w:color="auto" w:fill="C0C0C0"/>
      <w:spacing w:before="300" w:after="300"/>
    </w:pPr>
    <w:rPr>
      <w:rFonts w:ascii="Copperplate Gothic Bold" w:hAnsi="Copperplate Gothic Bold" w:cs="Copperplate Gothic Bold"/>
      <w:spacing w:val="20"/>
      <w:szCs w:val="20"/>
      <w:lang w:val="en-GB"/>
    </w:rPr>
  </w:style>
  <w:style w:type="paragraph" w:styleId="BodyText2">
    <w:name w:val="Body Text 2"/>
    <w:basedOn w:val="Normal"/>
    <w:rsid w:val="00274639"/>
    <w:rPr>
      <w:sz w:val="20"/>
      <w:szCs w:val="20"/>
    </w:rPr>
  </w:style>
  <w:style w:type="paragraph" w:styleId="BodyText3">
    <w:name w:val="Body Text 3"/>
    <w:basedOn w:val="Normal"/>
    <w:link w:val="BodyText3Char"/>
    <w:rsid w:val="00274639"/>
    <w:pPr>
      <w:jc w:val="both"/>
    </w:pPr>
    <w:rPr>
      <w:szCs w:val="20"/>
    </w:rPr>
  </w:style>
  <w:style w:type="paragraph" w:customStyle="1" w:styleId="BodyText30">
    <w:name w:val="Body Text3"/>
    <w:basedOn w:val="BodyText"/>
    <w:rsid w:val="00274639"/>
  </w:style>
  <w:style w:type="paragraph" w:customStyle="1" w:styleId="Name">
    <w:name w:val="Name"/>
    <w:basedOn w:val="Normal"/>
    <w:next w:val="Normal"/>
    <w:rsid w:val="00274639"/>
    <w:pPr>
      <w:pBdr>
        <w:bottom w:val="single" w:sz="6" w:space="4" w:color="000000"/>
      </w:pBdr>
      <w:spacing w:after="440" w:line="240" w:lineRule="atLeast"/>
    </w:pPr>
    <w:rPr>
      <w:rFonts w:ascii="Arial Black" w:hAnsi="Arial Black" w:cs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rsid w:val="00274639"/>
    <w:pPr>
      <w:spacing w:before="220" w:line="220" w:lineRule="atLeast"/>
    </w:pPr>
    <w:rPr>
      <w:rFonts w:ascii="Verdana" w:hAnsi="Verdana" w:cs="Verdana"/>
      <w:b/>
      <w:spacing w:val="-10"/>
      <w:sz w:val="26"/>
      <w:szCs w:val="28"/>
    </w:rPr>
  </w:style>
  <w:style w:type="paragraph" w:customStyle="1" w:styleId="Objective">
    <w:name w:val="Objective"/>
    <w:basedOn w:val="Normal"/>
    <w:next w:val="BodyText"/>
    <w:rsid w:val="00274639"/>
    <w:pPr>
      <w:spacing w:before="240" w:after="220" w:line="220" w:lineRule="atLeast"/>
    </w:pPr>
    <w:rPr>
      <w:rFonts w:ascii="Arial" w:hAnsi="Arial" w:cs="Arial"/>
      <w:sz w:val="20"/>
      <w:szCs w:val="20"/>
    </w:rPr>
  </w:style>
  <w:style w:type="paragraph" w:customStyle="1" w:styleId="Achievement">
    <w:name w:val="Achievement"/>
    <w:basedOn w:val="BodyText"/>
    <w:rsid w:val="00274639"/>
    <w:pPr>
      <w:tabs>
        <w:tab w:val="num" w:pos="360"/>
      </w:tabs>
      <w:spacing w:after="60" w:line="220" w:lineRule="atLeast"/>
      <w:ind w:left="245" w:hanging="245"/>
      <w:jc w:val="both"/>
    </w:pPr>
    <w:rPr>
      <w:rFonts w:ascii="Arial" w:hAnsi="Arial" w:cs="Arial"/>
      <w:spacing w:val="-5"/>
      <w:sz w:val="20"/>
      <w:lang w:val="en-US"/>
    </w:rPr>
  </w:style>
  <w:style w:type="paragraph" w:customStyle="1" w:styleId="Institution">
    <w:name w:val="Institution"/>
    <w:basedOn w:val="Normal"/>
    <w:next w:val="Achievement"/>
    <w:rsid w:val="00274639"/>
    <w:pPr>
      <w:tabs>
        <w:tab w:val="left" w:pos="2160"/>
        <w:tab w:val="right" w:pos="6480"/>
      </w:tabs>
      <w:spacing w:before="240" w:after="60" w:line="220" w:lineRule="atLeast"/>
    </w:pPr>
    <w:rPr>
      <w:rFonts w:ascii="Verdana" w:hAnsi="Verdana" w:cs="Verdana"/>
      <w:sz w:val="22"/>
      <w:szCs w:val="22"/>
    </w:rPr>
  </w:style>
  <w:style w:type="paragraph" w:customStyle="1" w:styleId="SectionSubtitle">
    <w:name w:val="Section Subtitle"/>
    <w:basedOn w:val="SectionTitle"/>
    <w:next w:val="Normal"/>
    <w:rsid w:val="00274639"/>
    <w:rPr>
      <w:b w:val="0"/>
      <w:spacing w:val="0"/>
    </w:rPr>
  </w:style>
  <w:style w:type="paragraph" w:customStyle="1" w:styleId="CompanyName">
    <w:name w:val="Company Name"/>
    <w:basedOn w:val="Normal"/>
    <w:next w:val="Normal"/>
    <w:rsid w:val="00274639"/>
    <w:pPr>
      <w:jc w:val="both"/>
    </w:pPr>
    <w:rPr>
      <w:rFonts w:ascii="Verdana" w:hAnsi="Verdana" w:cs="Verdana"/>
      <w:b/>
      <w:sz w:val="22"/>
      <w:u w:val="single"/>
    </w:rPr>
  </w:style>
  <w:style w:type="paragraph" w:styleId="BlockText">
    <w:name w:val="Block Text"/>
    <w:basedOn w:val="Normal"/>
    <w:rsid w:val="00274639"/>
    <w:pPr>
      <w:tabs>
        <w:tab w:val="left" w:pos="1440"/>
      </w:tabs>
      <w:spacing w:line="360" w:lineRule="auto"/>
      <w:ind w:left="720" w:right="907"/>
      <w:jc w:val="both"/>
    </w:pPr>
    <w:rPr>
      <w:rFonts w:ascii="Verdana" w:hAnsi="Verdana" w:cs="Verdana"/>
      <w:sz w:val="20"/>
    </w:rPr>
  </w:style>
  <w:style w:type="paragraph" w:styleId="BodyTextIndent">
    <w:name w:val="Body Text Indent"/>
    <w:basedOn w:val="Normal"/>
    <w:rsid w:val="00274639"/>
    <w:pPr>
      <w:ind w:firstLine="720"/>
      <w:jc w:val="both"/>
    </w:pPr>
  </w:style>
  <w:style w:type="paragraph" w:customStyle="1" w:styleId="Dates">
    <w:name w:val="Dates"/>
    <w:basedOn w:val="Normal"/>
    <w:rsid w:val="00274639"/>
    <w:pPr>
      <w:spacing w:before="40" w:line="220" w:lineRule="exact"/>
      <w:jc w:val="right"/>
    </w:pPr>
    <w:rPr>
      <w:rFonts w:ascii="Tahoma" w:hAnsi="Tahoma" w:cs="Tahoma"/>
      <w:spacing w:val="10"/>
      <w:sz w:val="16"/>
      <w:szCs w:val="16"/>
    </w:rPr>
  </w:style>
  <w:style w:type="paragraph" w:customStyle="1" w:styleId="bulletedlist">
    <w:name w:val="bulleted list"/>
    <w:basedOn w:val="Normal"/>
    <w:rsid w:val="00274639"/>
    <w:pPr>
      <w:tabs>
        <w:tab w:val="num" w:pos="288"/>
      </w:tabs>
      <w:spacing w:before="40" w:after="80" w:line="220" w:lineRule="exact"/>
      <w:ind w:left="288" w:hanging="288"/>
    </w:pPr>
    <w:rPr>
      <w:rFonts w:ascii="Tahoma" w:hAnsi="Tahoma" w:cs="Tahoma"/>
      <w:spacing w:val="10"/>
      <w:sz w:val="16"/>
      <w:szCs w:val="16"/>
    </w:rPr>
  </w:style>
  <w:style w:type="paragraph" w:customStyle="1" w:styleId="Location">
    <w:name w:val="Location"/>
    <w:basedOn w:val="Normal"/>
    <w:rsid w:val="00274639"/>
    <w:pPr>
      <w:spacing w:line="220" w:lineRule="exact"/>
    </w:pPr>
    <w:rPr>
      <w:rFonts w:ascii="Tahoma" w:hAnsi="Tahoma" w:cs="Tahoma"/>
      <w:i/>
      <w:spacing w:val="10"/>
      <w:sz w:val="16"/>
      <w:szCs w:val="16"/>
    </w:rPr>
  </w:style>
  <w:style w:type="paragraph" w:customStyle="1" w:styleId="Framecontents">
    <w:name w:val="Frame contents"/>
    <w:basedOn w:val="BodyText"/>
    <w:rsid w:val="00274639"/>
  </w:style>
  <w:style w:type="paragraph" w:styleId="ListParagraph">
    <w:name w:val="List Paragraph"/>
    <w:basedOn w:val="Normal"/>
    <w:uiPriority w:val="34"/>
    <w:qFormat/>
    <w:rsid w:val="004421B4"/>
    <w:pPr>
      <w:suppressAutoHyphens w:val="0"/>
      <w:ind w:left="720"/>
      <w:contextualSpacing/>
    </w:pPr>
    <w:rPr>
      <w:lang w:eastAsia="en-US"/>
    </w:rPr>
  </w:style>
  <w:style w:type="character" w:customStyle="1" w:styleId="BodyText3Char">
    <w:name w:val="Body Text 3 Char"/>
    <w:link w:val="BodyText3"/>
    <w:rsid w:val="00A37479"/>
    <w:rPr>
      <w:sz w:val="24"/>
      <w:lang w:eastAsia="zh-CN"/>
    </w:rPr>
  </w:style>
  <w:style w:type="character" w:customStyle="1" w:styleId="Mention">
    <w:name w:val="Mention"/>
    <w:uiPriority w:val="99"/>
    <w:semiHidden/>
    <w:unhideWhenUsed/>
    <w:rsid w:val="00D25E60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thish.my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Sathish</vt:lpstr>
    </vt:vector>
  </TitlesOfParts>
  <Company/>
  <LinksUpToDate>false</LinksUpToDate>
  <CharactersWithSpaces>9163</CharactersWithSpaces>
  <SharedDoc>false</SharedDoc>
  <HLinks>
    <vt:vector size="6" baseType="variant">
      <vt:variant>
        <vt:i4>1966178</vt:i4>
      </vt:variant>
      <vt:variant>
        <vt:i4>0</vt:i4>
      </vt:variant>
      <vt:variant>
        <vt:i4>0</vt:i4>
      </vt:variant>
      <vt:variant>
        <vt:i4>5</vt:i4>
      </vt:variant>
      <vt:variant>
        <vt:lpwstr>mailto:sathish.mys@gmail.com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2016-03-03T07:13:00Z</cp:lastPrinted>
  <dcterms:created xsi:type="dcterms:W3CDTF">2017-08-09T19:50:00Z</dcterms:created>
  <dcterms:modified xsi:type="dcterms:W3CDTF">2017-08-09T19:50:00Z</dcterms:modified>
</cp:coreProperties>
</file>