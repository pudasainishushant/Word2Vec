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ED" w:rsidRPr="007A3EED" w:rsidRDefault="007A3EED" w:rsidP="007A3EED">
      <w:pPr>
        <w:pStyle w:val="Header"/>
        <w:jc w:val="center"/>
        <w:rPr>
          <w:rFonts w:asciiTheme="minorHAnsi" w:eastAsiaTheme="majorEastAsia" w:hAnsiTheme="minorHAnsi" w:cstheme="minorHAnsi"/>
          <w:b/>
          <w:sz w:val="22"/>
          <w:szCs w:val="22"/>
        </w:rPr>
      </w:pPr>
      <w:r w:rsidRPr="007A3EED">
        <w:rPr>
          <w:rFonts w:asciiTheme="minorHAnsi" w:eastAsiaTheme="majorEastAsia" w:hAnsiTheme="minorHAnsi" w:cstheme="minorHAnsi"/>
          <w:b/>
          <w:sz w:val="22"/>
          <w:szCs w:val="22"/>
        </w:rPr>
        <w:t>Sravanthi</w:t>
      </w:r>
    </w:p>
    <w:p w:rsidR="007A3EED" w:rsidRPr="007A3EED" w:rsidRDefault="007A3EED" w:rsidP="00674381">
      <w:pPr>
        <w:tabs>
          <w:tab w:val="left" w:pos="360"/>
        </w:tabs>
        <w:jc w:val="both"/>
        <w:rPr>
          <w:rFonts w:asciiTheme="minorHAnsi" w:hAnsiTheme="minorHAnsi" w:cstheme="minorHAnsi"/>
          <w:b/>
          <w:sz w:val="22"/>
          <w:szCs w:val="22"/>
        </w:rPr>
      </w:pPr>
    </w:p>
    <w:p w:rsidR="00674381" w:rsidRPr="007A3EED" w:rsidRDefault="00674381" w:rsidP="00674381">
      <w:pPr>
        <w:tabs>
          <w:tab w:val="left" w:pos="360"/>
        </w:tabs>
        <w:jc w:val="both"/>
        <w:rPr>
          <w:rFonts w:asciiTheme="minorHAnsi" w:hAnsiTheme="minorHAnsi" w:cstheme="minorHAnsi"/>
          <w:b/>
          <w:sz w:val="22"/>
          <w:szCs w:val="22"/>
        </w:rPr>
      </w:pPr>
      <w:r w:rsidRPr="007A3EED">
        <w:rPr>
          <w:rFonts w:asciiTheme="minorHAnsi" w:hAnsiTheme="minorHAnsi" w:cstheme="minorHAnsi"/>
          <w:b/>
          <w:sz w:val="22"/>
          <w:szCs w:val="22"/>
        </w:rPr>
        <w:t>Summary:</w:t>
      </w:r>
    </w:p>
    <w:p w:rsidR="00674381" w:rsidRPr="007A3EED" w:rsidRDefault="00674381" w:rsidP="00674381">
      <w:pPr>
        <w:tabs>
          <w:tab w:val="left" w:pos="360"/>
        </w:tabs>
        <w:jc w:val="both"/>
        <w:rPr>
          <w:rFonts w:asciiTheme="minorHAnsi" w:hAnsiTheme="minorHAnsi" w:cstheme="minorHAnsi"/>
          <w:b/>
          <w:sz w:val="22"/>
          <w:szCs w:val="22"/>
        </w:rPr>
      </w:pPr>
    </w:p>
    <w:p w:rsidR="00674381" w:rsidRPr="007A3EED" w:rsidRDefault="002D150C"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 xml:space="preserve">Having 8 </w:t>
      </w:r>
      <w:r w:rsidR="00674381" w:rsidRPr="007A3EED">
        <w:rPr>
          <w:rFonts w:asciiTheme="minorHAnsi" w:hAnsiTheme="minorHAnsi" w:cstheme="minorHAnsi"/>
          <w:sz w:val="22"/>
          <w:szCs w:val="22"/>
        </w:rPr>
        <w:t xml:space="preserve">years of experience working in all the phases of the Data warehousing life cycle </w:t>
      </w:r>
      <w:r w:rsidR="002F376B" w:rsidRPr="007A3EED">
        <w:rPr>
          <w:rFonts w:asciiTheme="minorHAnsi" w:hAnsiTheme="minorHAnsi" w:cstheme="minorHAnsi"/>
          <w:sz w:val="22"/>
          <w:szCs w:val="22"/>
        </w:rPr>
        <w:t>including Architecture, Administration, Analysis</w:t>
      </w:r>
      <w:r w:rsidR="00674381" w:rsidRPr="007A3EED">
        <w:rPr>
          <w:rFonts w:asciiTheme="minorHAnsi" w:hAnsiTheme="minorHAnsi" w:cstheme="minorHAnsi"/>
          <w:sz w:val="22"/>
          <w:szCs w:val="22"/>
        </w:rPr>
        <w:t xml:space="preserve">, design, development, testing and Implementation. </w:t>
      </w:r>
    </w:p>
    <w:p w:rsidR="00674381" w:rsidRPr="007A3EED" w:rsidRDefault="002D150C" w:rsidP="00674381">
      <w:pPr>
        <w:pStyle w:val="ListParagraph"/>
        <w:numPr>
          <w:ilvl w:val="0"/>
          <w:numId w:val="1"/>
        </w:numPr>
        <w:spacing w:after="0" w:line="240" w:lineRule="auto"/>
        <w:jc w:val="both"/>
        <w:rPr>
          <w:rFonts w:asciiTheme="minorHAnsi" w:hAnsiTheme="minorHAnsi" w:cstheme="minorHAnsi"/>
        </w:rPr>
      </w:pPr>
      <w:r w:rsidRPr="007A3EED">
        <w:rPr>
          <w:rFonts w:asciiTheme="minorHAnsi" w:hAnsiTheme="minorHAnsi" w:cstheme="minorHAnsi"/>
          <w:lang w:val="en-GB"/>
        </w:rPr>
        <w:t xml:space="preserve">Over 8 </w:t>
      </w:r>
      <w:r w:rsidR="00674381" w:rsidRPr="007A3EED">
        <w:rPr>
          <w:rFonts w:asciiTheme="minorHAnsi" w:hAnsiTheme="minorHAnsi" w:cstheme="minorHAnsi"/>
          <w:lang w:val="en-GB"/>
        </w:rPr>
        <w:t>years of strong Data Warehousing experience using Informatic</w:t>
      </w:r>
      <w:r w:rsidR="008804CE" w:rsidRPr="007A3EED">
        <w:rPr>
          <w:rFonts w:asciiTheme="minorHAnsi" w:hAnsiTheme="minorHAnsi" w:cstheme="minorHAnsi"/>
          <w:lang w:val="en-GB"/>
        </w:rPr>
        <w:t xml:space="preserve">a Power Center (Workflow Manager, </w:t>
      </w:r>
      <w:r w:rsidR="002F376B" w:rsidRPr="007A3EED">
        <w:rPr>
          <w:rFonts w:asciiTheme="minorHAnsi" w:hAnsiTheme="minorHAnsi" w:cstheme="minorHAnsi"/>
          <w:lang w:val="en-GB"/>
        </w:rPr>
        <w:t>IBM</w:t>
      </w:r>
      <w:r w:rsidR="00674381" w:rsidRPr="007A3EED">
        <w:rPr>
          <w:rFonts w:asciiTheme="minorHAnsi" w:hAnsiTheme="minorHAnsi" w:cstheme="minorHAnsi"/>
          <w:lang w:val="en-GB"/>
        </w:rPr>
        <w:t xml:space="preserve"> workflow Monitor, Source </w:t>
      </w:r>
      <w:r w:rsidR="003C1B75" w:rsidRPr="007A3EED">
        <w:rPr>
          <w:rFonts w:asciiTheme="minorHAnsi" w:hAnsiTheme="minorHAnsi" w:cstheme="minorHAnsi"/>
          <w:lang w:val="en-GB"/>
        </w:rPr>
        <w:t>Analyser</w:t>
      </w:r>
      <w:r w:rsidR="00674381" w:rsidRPr="007A3EED">
        <w:rPr>
          <w:rFonts w:asciiTheme="minorHAnsi" w:hAnsiTheme="minorHAnsi" w:cstheme="minorHAnsi"/>
          <w:lang w:val="en-GB"/>
        </w:rPr>
        <w:t>, Repository Manager, Mapping Designer, Mapplet Designer, Transformation developer).</w:t>
      </w:r>
    </w:p>
    <w:p w:rsidR="00674381" w:rsidRPr="007A3EED" w:rsidRDefault="00674381" w:rsidP="00674381">
      <w:pPr>
        <w:pStyle w:val="ListParagraph"/>
        <w:numPr>
          <w:ilvl w:val="0"/>
          <w:numId w:val="1"/>
        </w:numPr>
        <w:spacing w:after="0" w:line="240" w:lineRule="auto"/>
        <w:jc w:val="both"/>
        <w:rPr>
          <w:rFonts w:asciiTheme="minorHAnsi" w:hAnsiTheme="minorHAnsi" w:cstheme="minorHAnsi"/>
        </w:rPr>
      </w:pPr>
      <w:r w:rsidRPr="007A3EED">
        <w:rPr>
          <w:rFonts w:asciiTheme="minorHAnsi" w:hAnsiTheme="minorHAnsi" w:cstheme="minorHAnsi"/>
        </w:rPr>
        <w:t>Good working knowledge in Data Modeling using Dimensional Data modeling,</w:t>
      </w:r>
      <w:r w:rsidR="004B0613" w:rsidRPr="007A3EED">
        <w:rPr>
          <w:rFonts w:asciiTheme="minorHAnsi" w:hAnsiTheme="minorHAnsi" w:cstheme="minorHAnsi"/>
        </w:rPr>
        <w:t>IBM</w:t>
      </w:r>
      <w:r w:rsidR="004B0613" w:rsidRPr="007A3EED">
        <w:rPr>
          <w:rFonts w:asciiTheme="minorHAnsi" w:hAnsiTheme="minorHAnsi" w:cstheme="minorHAnsi"/>
          <w:noProof/>
        </w:rPr>
        <w:t>netezza</w:t>
      </w:r>
      <w:r w:rsidR="004B0613" w:rsidRPr="007A3EED">
        <w:rPr>
          <w:rFonts w:asciiTheme="minorHAnsi" w:hAnsiTheme="minorHAnsi" w:cstheme="minorHAnsi"/>
        </w:rPr>
        <w:t xml:space="preserve">, Oracle Golden Gate, AWS redshift, </w:t>
      </w:r>
      <w:r w:rsidRPr="007A3EED">
        <w:rPr>
          <w:rFonts w:asciiTheme="minorHAnsi" w:hAnsiTheme="minorHAnsi" w:cstheme="minorHAnsi"/>
        </w:rPr>
        <w:t>Star Schema/</w:t>
      </w:r>
      <w:r w:rsidRPr="007A3EED">
        <w:rPr>
          <w:rFonts w:asciiTheme="minorHAnsi" w:hAnsiTheme="minorHAnsi" w:cstheme="minorHAnsi"/>
          <w:noProof/>
        </w:rPr>
        <w:t>Snow flake</w:t>
      </w:r>
      <w:r w:rsidRPr="007A3EED">
        <w:rPr>
          <w:rFonts w:asciiTheme="minorHAnsi" w:hAnsiTheme="minorHAnsi" w:cstheme="minorHAnsi"/>
        </w:rPr>
        <w:t xml:space="preserve"> schema, FACT &amp; Dimensions tables, Physical &amp; logical data modeling.</w:t>
      </w:r>
    </w:p>
    <w:p w:rsidR="008804CE" w:rsidRPr="007A3EED" w:rsidRDefault="008804CE" w:rsidP="008804CE">
      <w:pPr>
        <w:pStyle w:val="ListParagraph"/>
        <w:numPr>
          <w:ilvl w:val="0"/>
          <w:numId w:val="1"/>
        </w:numPr>
        <w:spacing w:after="0" w:line="240" w:lineRule="auto"/>
        <w:jc w:val="both"/>
        <w:rPr>
          <w:rFonts w:asciiTheme="minorHAnsi" w:hAnsiTheme="minorHAnsi" w:cstheme="minorHAnsi"/>
        </w:rPr>
      </w:pPr>
      <w:r w:rsidRPr="007A3EED">
        <w:rPr>
          <w:rFonts w:asciiTheme="minorHAnsi" w:hAnsiTheme="minorHAnsi" w:cstheme="minorHAnsi"/>
        </w:rPr>
        <w:t>Experienced</w:t>
      </w:r>
      <w:r w:rsidR="00E47EB8" w:rsidRPr="007A3EED">
        <w:rPr>
          <w:rFonts w:asciiTheme="minorHAnsi" w:hAnsiTheme="minorHAnsi" w:cstheme="minorHAnsi"/>
        </w:rPr>
        <w:t xml:space="preserve"> with</w:t>
      </w:r>
      <w:r w:rsidRPr="007A3EED">
        <w:rPr>
          <w:rFonts w:asciiTheme="minorHAnsi" w:hAnsiTheme="minorHAnsi" w:cstheme="minorHAnsi"/>
        </w:rPr>
        <w:t xml:space="preserve"> Lawson </w:t>
      </w:r>
      <w:r w:rsidRPr="007A3EED">
        <w:rPr>
          <w:rStyle w:val="hl"/>
          <w:rFonts w:asciiTheme="minorHAnsi" w:hAnsiTheme="minorHAnsi" w:cstheme="minorHAnsi"/>
        </w:rPr>
        <w:t>COBOL</w:t>
      </w:r>
      <w:r w:rsidRPr="007A3EED">
        <w:rPr>
          <w:rFonts w:asciiTheme="minorHAnsi" w:hAnsiTheme="minorHAnsi" w:cstheme="minorHAnsi"/>
        </w:rPr>
        <w:t xml:space="preserve"> Programmer with the ability to help a company use Lawson ERP more efficiently.</w:t>
      </w:r>
    </w:p>
    <w:p w:rsidR="00960236" w:rsidRPr="007A3EED" w:rsidRDefault="00217D26" w:rsidP="00960236">
      <w:pPr>
        <w:pStyle w:val="ListParagraph"/>
        <w:numPr>
          <w:ilvl w:val="0"/>
          <w:numId w:val="1"/>
        </w:numPr>
        <w:spacing w:after="0" w:line="240" w:lineRule="auto"/>
        <w:jc w:val="both"/>
        <w:rPr>
          <w:rFonts w:asciiTheme="minorHAnsi" w:hAnsiTheme="minorHAnsi" w:cstheme="minorHAnsi"/>
        </w:rPr>
      </w:pPr>
      <w:r w:rsidRPr="007A3EED">
        <w:rPr>
          <w:rFonts w:asciiTheme="minorHAnsi" w:hAnsiTheme="minorHAnsi" w:cstheme="minorHAnsi"/>
        </w:rPr>
        <w:t>Hands on experience in Medical Claiming and also Medical Billing too.</w:t>
      </w:r>
    </w:p>
    <w:p w:rsidR="00960236" w:rsidRPr="007A3EED" w:rsidRDefault="00960236" w:rsidP="00960236">
      <w:pPr>
        <w:pStyle w:val="ListParagraph"/>
        <w:numPr>
          <w:ilvl w:val="0"/>
          <w:numId w:val="1"/>
        </w:numPr>
        <w:spacing w:after="0" w:line="240" w:lineRule="auto"/>
        <w:jc w:val="both"/>
        <w:rPr>
          <w:rFonts w:asciiTheme="minorHAnsi" w:hAnsiTheme="minorHAnsi" w:cstheme="minorHAnsi"/>
        </w:rPr>
      </w:pPr>
      <w:r w:rsidRPr="007A3EED">
        <w:rPr>
          <w:rFonts w:asciiTheme="minorHAnsi" w:hAnsiTheme="minorHAnsi" w:cstheme="minorHAnsi"/>
        </w:rPr>
        <w:t>Experienced in the specific payer groups, such as Medicare (DDE experience), various states’ Medicaid programs (such as Medi-Cal, IDPA), and commercial accounts.</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Extensive experience in handli</w:t>
      </w:r>
      <w:r w:rsidR="00B94F49" w:rsidRPr="007A3EED">
        <w:rPr>
          <w:rFonts w:asciiTheme="minorHAnsi" w:hAnsiTheme="minorHAnsi" w:cstheme="minorHAnsi"/>
          <w:sz w:val="22"/>
          <w:szCs w:val="22"/>
        </w:rPr>
        <w:t xml:space="preserve">ng ETL </w:t>
      </w:r>
      <w:r w:rsidR="004B0613" w:rsidRPr="007A3EED">
        <w:rPr>
          <w:rFonts w:asciiTheme="minorHAnsi" w:hAnsiTheme="minorHAnsi" w:cstheme="minorHAnsi"/>
          <w:sz w:val="22"/>
          <w:szCs w:val="22"/>
        </w:rPr>
        <w:t>using InformaticaPower Center</w:t>
      </w:r>
      <w:r w:rsidRPr="007A3EED">
        <w:rPr>
          <w:rFonts w:asciiTheme="minorHAnsi" w:hAnsiTheme="minorHAnsi" w:cstheme="minorHAnsi"/>
          <w:sz w:val="22"/>
          <w:szCs w:val="22"/>
        </w:rPr>
        <w:t xml:space="preserve"> 9.x/8.x/7.x</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Extensively worked on Informatica Designer Components - Source Analyzer, Warehouse Designer, Transformation Developer, Mapplet and Mapping Designer.</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Strong Experience in using Workflow Manager Tools - Task Developer, Workflow &amp;Worklet Designer.</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Extensively used Informatica Repository Manager and Workflow Monitor.</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 xml:space="preserve">Strong experience in developing  complex mappings using  various transformations like Unconnected and Connected lookups, Router, Aggregator, Sorter, Ranker Joiner, Stored Procedure, Update Strategy etc  and </w:t>
      </w:r>
      <w:r w:rsidRPr="007A3EED">
        <w:rPr>
          <w:rFonts w:asciiTheme="minorHAnsi" w:hAnsiTheme="minorHAnsi" w:cstheme="minorHAnsi"/>
          <w:noProof/>
          <w:sz w:val="22"/>
          <w:szCs w:val="22"/>
        </w:rPr>
        <w:t>Re-usable</w:t>
      </w:r>
      <w:r w:rsidRPr="007A3EED">
        <w:rPr>
          <w:rFonts w:asciiTheme="minorHAnsi" w:hAnsiTheme="minorHAnsi" w:cstheme="minorHAnsi"/>
          <w:sz w:val="22"/>
          <w:szCs w:val="22"/>
        </w:rPr>
        <w:t xml:space="preserve"> transformations.</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Strong experience in developing Workflows, Worklets, sessions and tasks to effectively manage the Load.</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Experience working with various source systems/files like RDBMS (DB2, Oracle, SQL Server, Teradata) Flat Files, XML Files etc.</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Proficient in databases including DB2 , Oracle 11g/10g/9i /8i, Teradata, MS SQL Server, MS Access.</w:t>
      </w:r>
    </w:p>
    <w:p w:rsidR="00674381" w:rsidRPr="007A3EED" w:rsidRDefault="00674381" w:rsidP="00674381">
      <w:pPr>
        <w:numPr>
          <w:ilvl w:val="0"/>
          <w:numId w:val="1"/>
        </w:numPr>
        <w:tabs>
          <w:tab w:val="left" w:pos="360"/>
        </w:tabs>
        <w:jc w:val="both"/>
        <w:rPr>
          <w:rFonts w:asciiTheme="minorHAnsi" w:hAnsiTheme="minorHAnsi" w:cstheme="minorHAnsi"/>
          <w:sz w:val="22"/>
          <w:szCs w:val="22"/>
        </w:rPr>
      </w:pPr>
      <w:r w:rsidRPr="007A3EED">
        <w:rPr>
          <w:rFonts w:asciiTheme="minorHAnsi" w:hAnsiTheme="minorHAnsi" w:cstheme="minorHAnsi"/>
          <w:sz w:val="22"/>
          <w:szCs w:val="22"/>
        </w:rPr>
        <w:t>Proficient in using tools like Microsoft Visio, Microsoft Project, Microsoft Office (Excel, Access, Word, PowerPoint).</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Excellent knowledge in Creating database objects like Stored Procedure, Views, packages, functions and Triggers using PL/SQL.</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Good knowledge of UNIX Shell Scripting.</w:t>
      </w:r>
    </w:p>
    <w:p w:rsidR="00674381" w:rsidRPr="007A3EED" w:rsidRDefault="00674381" w:rsidP="00674381">
      <w:pPr>
        <w:numPr>
          <w:ilvl w:val="0"/>
          <w:numId w:val="1"/>
        </w:numPr>
        <w:jc w:val="both"/>
        <w:rPr>
          <w:rFonts w:asciiTheme="minorHAnsi" w:hAnsiTheme="minorHAnsi" w:cstheme="minorHAnsi"/>
          <w:bCs/>
          <w:sz w:val="22"/>
          <w:szCs w:val="22"/>
        </w:rPr>
      </w:pPr>
      <w:r w:rsidRPr="007A3EED">
        <w:rPr>
          <w:rFonts w:asciiTheme="minorHAnsi" w:hAnsiTheme="minorHAnsi" w:cstheme="minorHAnsi"/>
          <w:bCs/>
          <w:sz w:val="22"/>
          <w:szCs w:val="22"/>
        </w:rPr>
        <w:t>Ability to prioritize multiple tasks.</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 xml:space="preserve">Good experience </w:t>
      </w:r>
      <w:r w:rsidRPr="007A3EED">
        <w:rPr>
          <w:rFonts w:asciiTheme="minorHAnsi" w:hAnsiTheme="minorHAnsi" w:cstheme="minorHAnsi"/>
          <w:bCs/>
          <w:sz w:val="22"/>
          <w:szCs w:val="22"/>
        </w:rPr>
        <w:t>in performing Integration testing, System testing, Unit testing and User Acceptance testing.</w:t>
      </w:r>
    </w:p>
    <w:p w:rsidR="007B627C" w:rsidRPr="007A3EED" w:rsidRDefault="007B627C" w:rsidP="007B627C">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 xml:space="preserve"> Experienced with Banner. It can Enhance productivity and communication for user’s campus-wide. And also strengthens every major workflow in higher education, from student recruiting and retention to talent attraction and management.</w:t>
      </w:r>
    </w:p>
    <w:p w:rsidR="007B627C" w:rsidRPr="007A3EED" w:rsidRDefault="007B627C" w:rsidP="007B627C">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Banner’s complementary administrative tools help you connect departments and improve core processes so that your institution can focus on students success.</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 xml:space="preserve">Excellent knowledge in identifying performance bottlenecks and tuning the Informatica Load for </w:t>
      </w:r>
      <w:r w:rsidRPr="007A3EED">
        <w:rPr>
          <w:rFonts w:asciiTheme="minorHAnsi" w:hAnsiTheme="minorHAnsi" w:cstheme="minorHAnsi"/>
          <w:sz w:val="22"/>
          <w:szCs w:val="22"/>
        </w:rPr>
        <w:lastRenderedPageBreak/>
        <w:t>better performance and efficiency.</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Extensively involved in performance tuning of Informatica mapping and sessions by reducing Data Flow, Eliminating I/O &amp; bottlenecks, optimize resources, optimize common ETL processes and data parallelism</w:t>
      </w:r>
      <w:r w:rsidRPr="007A3EED">
        <w:rPr>
          <w:rFonts w:asciiTheme="minorHAnsi" w:hAnsiTheme="minorHAnsi" w:cstheme="minorHAnsi"/>
          <w:bCs/>
          <w:sz w:val="22"/>
          <w:szCs w:val="22"/>
        </w:rPr>
        <w:t>.</w:t>
      </w:r>
    </w:p>
    <w:p w:rsidR="00674381" w:rsidRPr="007A3EED" w:rsidRDefault="00674381" w:rsidP="00674381">
      <w:pPr>
        <w:numPr>
          <w:ilvl w:val="0"/>
          <w:numId w:val="1"/>
        </w:numPr>
        <w:jc w:val="both"/>
        <w:rPr>
          <w:rFonts w:asciiTheme="minorHAnsi" w:hAnsiTheme="minorHAnsi" w:cstheme="minorHAnsi"/>
          <w:sz w:val="22"/>
          <w:szCs w:val="22"/>
        </w:rPr>
      </w:pPr>
      <w:r w:rsidRPr="007A3EED">
        <w:rPr>
          <w:rFonts w:asciiTheme="minorHAnsi" w:hAnsiTheme="minorHAnsi" w:cstheme="minorHAnsi"/>
          <w:sz w:val="22"/>
          <w:szCs w:val="22"/>
        </w:rPr>
        <w:t>Extensive experience in error handling and problem fixing in Informatica.</w:t>
      </w:r>
    </w:p>
    <w:p w:rsidR="00674381" w:rsidRPr="007A3EED" w:rsidRDefault="00674381" w:rsidP="00674381">
      <w:pPr>
        <w:pStyle w:val="ListParagraph"/>
        <w:widowControl w:val="0"/>
        <w:numPr>
          <w:ilvl w:val="0"/>
          <w:numId w:val="1"/>
        </w:numPr>
        <w:autoSpaceDE w:val="0"/>
        <w:spacing w:after="0" w:line="240" w:lineRule="auto"/>
        <w:jc w:val="both"/>
        <w:rPr>
          <w:rFonts w:asciiTheme="minorHAnsi" w:hAnsiTheme="minorHAnsi" w:cstheme="minorHAnsi"/>
          <w:bCs/>
        </w:rPr>
      </w:pPr>
      <w:r w:rsidRPr="007A3EED">
        <w:rPr>
          <w:rFonts w:asciiTheme="minorHAnsi" w:hAnsiTheme="minorHAnsi" w:cstheme="minorHAnsi"/>
          <w:bCs/>
        </w:rPr>
        <w:t xml:space="preserve">Excellent communication and inter personnel skills, Proactive, </w:t>
      </w:r>
      <w:r w:rsidRPr="007A3EED">
        <w:rPr>
          <w:rFonts w:asciiTheme="minorHAnsi" w:hAnsiTheme="minorHAnsi" w:cstheme="minorHAnsi"/>
          <w:bCs/>
          <w:noProof/>
        </w:rPr>
        <w:t>Dedicated</w:t>
      </w:r>
      <w:r w:rsidR="002D150C" w:rsidRPr="007A3EED">
        <w:rPr>
          <w:rFonts w:asciiTheme="minorHAnsi" w:hAnsiTheme="minorHAnsi" w:cstheme="minorHAnsi"/>
          <w:bCs/>
          <w:noProof/>
        </w:rPr>
        <w:t>,</w:t>
      </w:r>
      <w:r w:rsidRPr="007A3EED">
        <w:rPr>
          <w:rFonts w:asciiTheme="minorHAnsi" w:hAnsiTheme="minorHAnsi" w:cstheme="minorHAnsi"/>
          <w:bCs/>
        </w:rPr>
        <w:t xml:space="preserve"> and Enjoy learning new Technologies and Tools.</w:t>
      </w:r>
    </w:p>
    <w:p w:rsidR="00674381" w:rsidRPr="007A3EED" w:rsidRDefault="00674381" w:rsidP="00674381">
      <w:pPr>
        <w:pStyle w:val="ListParagraph"/>
        <w:widowControl w:val="0"/>
        <w:numPr>
          <w:ilvl w:val="0"/>
          <w:numId w:val="1"/>
        </w:numPr>
        <w:autoSpaceDE w:val="0"/>
        <w:spacing w:after="0" w:line="240" w:lineRule="auto"/>
        <w:jc w:val="both"/>
        <w:rPr>
          <w:rFonts w:asciiTheme="minorHAnsi" w:hAnsiTheme="minorHAnsi" w:cstheme="minorHAnsi"/>
          <w:bCs/>
        </w:rPr>
      </w:pPr>
      <w:r w:rsidRPr="007A3EED">
        <w:rPr>
          <w:rFonts w:asciiTheme="minorHAnsi" w:hAnsiTheme="minorHAnsi" w:cstheme="minorHAnsi"/>
          <w:bCs/>
        </w:rPr>
        <w:t xml:space="preserve">Strong commitment towards quality, experience in ensuring compliance </w:t>
      </w:r>
      <w:r w:rsidRPr="007A3EED">
        <w:rPr>
          <w:rFonts w:asciiTheme="minorHAnsi" w:hAnsiTheme="minorHAnsi" w:cstheme="minorHAnsi"/>
          <w:bCs/>
          <w:noProof/>
        </w:rPr>
        <w:t>to</w:t>
      </w:r>
      <w:r w:rsidRPr="007A3EED">
        <w:rPr>
          <w:rFonts w:asciiTheme="minorHAnsi" w:hAnsiTheme="minorHAnsi" w:cstheme="minorHAnsi"/>
          <w:bCs/>
        </w:rPr>
        <w:t xml:space="preserve"> coding standards and review process</w:t>
      </w:r>
      <w:r w:rsidR="00201EB1" w:rsidRPr="007A3EED">
        <w:rPr>
          <w:rFonts w:asciiTheme="minorHAnsi" w:hAnsiTheme="minorHAnsi" w:cstheme="minorHAnsi"/>
          <w:bCs/>
        </w:rPr>
        <w:t>.</w:t>
      </w:r>
    </w:p>
    <w:p w:rsidR="00201EB1" w:rsidRPr="007A3EED" w:rsidRDefault="00201EB1" w:rsidP="00201EB1">
      <w:pPr>
        <w:jc w:val="both"/>
        <w:rPr>
          <w:rFonts w:asciiTheme="minorHAnsi" w:hAnsiTheme="minorHAnsi" w:cstheme="minorHAnsi"/>
          <w:bCs/>
          <w:sz w:val="22"/>
          <w:szCs w:val="22"/>
        </w:rPr>
      </w:pPr>
    </w:p>
    <w:p w:rsidR="00217D26" w:rsidRPr="007A3EED" w:rsidRDefault="00217D26" w:rsidP="00201EB1">
      <w:pPr>
        <w:shd w:val="clear" w:color="auto" w:fill="FFFFFF"/>
        <w:spacing w:after="77"/>
        <w:jc w:val="both"/>
        <w:rPr>
          <w:rFonts w:asciiTheme="minorHAnsi" w:hAnsiTheme="minorHAnsi" w:cstheme="minorHAnsi"/>
          <w:b/>
          <w:bCs/>
          <w:sz w:val="22"/>
          <w:szCs w:val="22"/>
        </w:rPr>
      </w:pPr>
    </w:p>
    <w:p w:rsidR="00201EB1" w:rsidRPr="007A3EED" w:rsidRDefault="00201EB1" w:rsidP="00201EB1">
      <w:pPr>
        <w:shd w:val="clear" w:color="auto" w:fill="FFFFFF"/>
        <w:spacing w:after="77"/>
        <w:jc w:val="both"/>
        <w:rPr>
          <w:rFonts w:asciiTheme="minorHAnsi" w:hAnsiTheme="minorHAnsi" w:cstheme="minorHAnsi"/>
          <w:b/>
          <w:bCs/>
          <w:sz w:val="22"/>
          <w:szCs w:val="22"/>
        </w:rPr>
      </w:pPr>
      <w:r w:rsidRPr="007A3EED">
        <w:rPr>
          <w:rFonts w:asciiTheme="minorHAnsi" w:hAnsiTheme="minorHAnsi" w:cstheme="minorHAnsi"/>
          <w:b/>
          <w:bCs/>
          <w:sz w:val="22"/>
          <w:szCs w:val="22"/>
        </w:rPr>
        <w:t>Education:</w:t>
      </w:r>
    </w:p>
    <w:p w:rsidR="00201EB1" w:rsidRPr="007A3EED" w:rsidRDefault="00201EB1" w:rsidP="00201EB1">
      <w:pPr>
        <w:pStyle w:val="ListParagraph"/>
        <w:numPr>
          <w:ilvl w:val="0"/>
          <w:numId w:val="21"/>
        </w:numPr>
        <w:shd w:val="clear" w:color="auto" w:fill="FFFFFF"/>
        <w:spacing w:after="77"/>
        <w:jc w:val="both"/>
        <w:rPr>
          <w:rFonts w:asciiTheme="minorHAnsi" w:hAnsiTheme="minorHAnsi" w:cstheme="minorHAnsi"/>
          <w:bCs/>
        </w:rPr>
      </w:pPr>
      <w:r w:rsidRPr="007A3EED">
        <w:rPr>
          <w:rFonts w:asciiTheme="minorHAnsi" w:hAnsiTheme="minorHAnsi" w:cstheme="minorHAnsi"/>
          <w:bCs/>
        </w:rPr>
        <w:t>Bachelor of Technology - INDIA</w:t>
      </w:r>
    </w:p>
    <w:p w:rsidR="00201EB1" w:rsidRPr="007A3EED" w:rsidRDefault="00201EB1" w:rsidP="00A70826">
      <w:pPr>
        <w:jc w:val="both"/>
        <w:rPr>
          <w:rFonts w:asciiTheme="minorHAnsi" w:hAnsiTheme="minorHAnsi" w:cstheme="minorHAnsi"/>
          <w:b/>
          <w:bCs/>
          <w:sz w:val="22"/>
          <w:szCs w:val="22"/>
        </w:rPr>
      </w:pPr>
    </w:p>
    <w:p w:rsidR="00674381" w:rsidRPr="007A3EED" w:rsidRDefault="00A70826" w:rsidP="00A70826">
      <w:pPr>
        <w:jc w:val="both"/>
        <w:rPr>
          <w:rFonts w:asciiTheme="minorHAnsi" w:hAnsiTheme="minorHAnsi" w:cstheme="minorHAnsi"/>
          <w:b/>
          <w:bCs/>
          <w:sz w:val="22"/>
          <w:szCs w:val="22"/>
        </w:rPr>
      </w:pPr>
      <w:r w:rsidRPr="007A3EED">
        <w:rPr>
          <w:rFonts w:asciiTheme="minorHAnsi" w:hAnsiTheme="minorHAnsi" w:cstheme="minorHAnsi"/>
          <w:b/>
          <w:bCs/>
          <w:sz w:val="22"/>
          <w:szCs w:val="22"/>
        </w:rPr>
        <w:t>Technical Skills:</w:t>
      </w:r>
    </w:p>
    <w:p w:rsidR="00A70826" w:rsidRPr="007A3EED" w:rsidRDefault="00A70826" w:rsidP="00A70826">
      <w:pPr>
        <w:jc w:val="both"/>
        <w:rPr>
          <w:rFonts w:asciiTheme="minorHAnsi" w:hAnsiTheme="minorHAnsi" w:cstheme="minorHAnsi"/>
          <w:bCs/>
          <w:sz w:val="22"/>
          <w:szCs w:val="22"/>
        </w:rPr>
      </w:pPr>
    </w:p>
    <w:tbl>
      <w:tblPr>
        <w:tblW w:w="9580" w:type="dxa"/>
        <w:tblInd w:w="288" w:type="dxa"/>
        <w:tblLayout w:type="fixed"/>
        <w:tblLook w:val="0000"/>
      </w:tblPr>
      <w:tblGrid>
        <w:gridCol w:w="2444"/>
        <w:gridCol w:w="7136"/>
      </w:tblGrid>
      <w:tr w:rsidR="00201EB1" w:rsidRPr="007A3EED" w:rsidTr="00A70826">
        <w:trPr>
          <w:trHeight w:val="401"/>
        </w:trPr>
        <w:tc>
          <w:tcPr>
            <w:tcW w:w="2444" w:type="dxa"/>
            <w:tcBorders>
              <w:top w:val="single" w:sz="4" w:space="0" w:color="000000"/>
              <w:left w:val="single" w:sz="4" w:space="0" w:color="000000"/>
              <w:bottom w:val="single" w:sz="4" w:space="0" w:color="000000"/>
            </w:tcBorders>
          </w:tcPr>
          <w:p w:rsidR="00A70826" w:rsidRPr="007A3EED" w:rsidRDefault="00A471D3" w:rsidP="00A471D3">
            <w:pPr>
              <w:snapToGrid w:val="0"/>
              <w:spacing w:before="120"/>
              <w:jc w:val="both"/>
              <w:rPr>
                <w:rFonts w:asciiTheme="minorHAnsi" w:hAnsiTheme="minorHAnsi" w:cstheme="minorHAnsi"/>
                <w:b/>
                <w:bCs/>
                <w:sz w:val="22"/>
                <w:szCs w:val="22"/>
              </w:rPr>
            </w:pPr>
            <w:r w:rsidRPr="007A3EED">
              <w:rPr>
                <w:rFonts w:asciiTheme="minorHAnsi" w:hAnsiTheme="minorHAnsi" w:cstheme="minorHAnsi"/>
                <w:b/>
                <w:bCs/>
                <w:sz w:val="22"/>
                <w:szCs w:val="22"/>
              </w:rPr>
              <w:t>Data warehousing</w:t>
            </w:r>
            <w:r w:rsidR="00A70826" w:rsidRPr="007A3EED">
              <w:rPr>
                <w:rFonts w:asciiTheme="minorHAnsi" w:hAnsiTheme="minorHAnsi" w:cstheme="minorHAnsi"/>
                <w:b/>
                <w:bCs/>
                <w:sz w:val="22"/>
                <w:szCs w:val="22"/>
              </w:rPr>
              <w:t>:</w:t>
            </w:r>
          </w:p>
        </w:tc>
        <w:tc>
          <w:tcPr>
            <w:tcW w:w="7136" w:type="dxa"/>
            <w:tcBorders>
              <w:top w:val="single" w:sz="4" w:space="0" w:color="000000"/>
              <w:left w:val="single" w:sz="4" w:space="0" w:color="000000"/>
              <w:bottom w:val="single" w:sz="4" w:space="0" w:color="000000"/>
              <w:right w:val="single" w:sz="4" w:space="0" w:color="000000"/>
            </w:tcBorders>
          </w:tcPr>
          <w:p w:rsidR="00A70826" w:rsidRPr="007A3EED" w:rsidRDefault="003C1B75" w:rsidP="003556D6">
            <w:pPr>
              <w:snapToGrid w:val="0"/>
              <w:spacing w:before="120"/>
              <w:jc w:val="both"/>
              <w:rPr>
                <w:rFonts w:asciiTheme="minorHAnsi" w:hAnsiTheme="minorHAnsi" w:cstheme="minorHAnsi"/>
                <w:sz w:val="22"/>
                <w:szCs w:val="22"/>
              </w:rPr>
            </w:pPr>
            <w:r w:rsidRPr="007A3EED">
              <w:rPr>
                <w:rFonts w:asciiTheme="minorHAnsi" w:hAnsiTheme="minorHAnsi" w:cstheme="minorHAnsi"/>
                <w:bCs/>
                <w:sz w:val="22"/>
                <w:szCs w:val="22"/>
              </w:rPr>
              <w:t>Informatica</w:t>
            </w:r>
            <w:r w:rsidR="004B0613" w:rsidRPr="007A3EED">
              <w:rPr>
                <w:rFonts w:asciiTheme="minorHAnsi" w:hAnsiTheme="minorHAnsi" w:cstheme="minorHAnsi"/>
                <w:bCs/>
                <w:sz w:val="22"/>
                <w:szCs w:val="22"/>
              </w:rPr>
              <w:t>Power Center</w:t>
            </w:r>
            <w:r w:rsidRPr="007A3EED">
              <w:rPr>
                <w:rFonts w:asciiTheme="minorHAnsi" w:hAnsiTheme="minorHAnsi" w:cstheme="minorHAnsi"/>
                <w:bCs/>
                <w:sz w:val="22"/>
                <w:szCs w:val="22"/>
              </w:rPr>
              <w:t xml:space="preserve"> 9.5/</w:t>
            </w:r>
            <w:r w:rsidR="00B94F49" w:rsidRPr="007A3EED">
              <w:rPr>
                <w:rFonts w:asciiTheme="minorHAnsi" w:hAnsiTheme="minorHAnsi" w:cstheme="minorHAnsi"/>
                <w:bCs/>
                <w:sz w:val="22"/>
                <w:szCs w:val="22"/>
              </w:rPr>
              <w:t xml:space="preserve">9.1/8.x/7.x/6.x (Workflow Manager, Workflow Monitor, Warehouse Designer, Source Analyzer, </w:t>
            </w:r>
            <w:r w:rsidR="004B0613" w:rsidRPr="007A3EED">
              <w:rPr>
                <w:rFonts w:asciiTheme="minorHAnsi" w:hAnsiTheme="minorHAnsi" w:cstheme="minorHAnsi"/>
                <w:bCs/>
                <w:sz w:val="22"/>
                <w:szCs w:val="22"/>
              </w:rPr>
              <w:t xml:space="preserve">IBM </w:t>
            </w:r>
            <w:r w:rsidR="004B0613" w:rsidRPr="007A3EED">
              <w:rPr>
                <w:rFonts w:asciiTheme="minorHAnsi" w:hAnsiTheme="minorHAnsi" w:cstheme="minorHAnsi"/>
                <w:bCs/>
                <w:noProof/>
                <w:sz w:val="22"/>
                <w:szCs w:val="22"/>
              </w:rPr>
              <w:t>netezza</w:t>
            </w:r>
            <w:r w:rsidR="004B0613" w:rsidRPr="007A3EED">
              <w:rPr>
                <w:rFonts w:asciiTheme="minorHAnsi" w:hAnsiTheme="minorHAnsi" w:cstheme="minorHAnsi"/>
                <w:bCs/>
                <w:sz w:val="22"/>
                <w:szCs w:val="22"/>
              </w:rPr>
              <w:t xml:space="preserve">, </w:t>
            </w:r>
            <w:r w:rsidR="00B94F49" w:rsidRPr="007A3EED">
              <w:rPr>
                <w:rFonts w:asciiTheme="minorHAnsi" w:hAnsiTheme="minorHAnsi" w:cstheme="minorHAnsi"/>
                <w:bCs/>
                <w:sz w:val="22"/>
                <w:szCs w:val="22"/>
              </w:rPr>
              <w:t xml:space="preserve">Warehouse Designer, Transformation developer, Mapplet Designer, Mapping Designer, Repository Manager), Informatica Web Services, Informatica power </w:t>
            </w:r>
            <w:r w:rsidR="00B94F49" w:rsidRPr="007A3EED">
              <w:rPr>
                <w:rFonts w:asciiTheme="minorHAnsi" w:hAnsiTheme="minorHAnsi" w:cstheme="minorHAnsi"/>
                <w:bCs/>
                <w:noProof/>
                <w:sz w:val="22"/>
                <w:szCs w:val="22"/>
              </w:rPr>
              <w:t>mart</w:t>
            </w:r>
            <w:r w:rsidR="00B94F49" w:rsidRPr="007A3EED">
              <w:rPr>
                <w:rFonts w:asciiTheme="minorHAnsi" w:hAnsiTheme="minorHAnsi" w:cstheme="minorHAnsi"/>
                <w:bCs/>
                <w:sz w:val="22"/>
                <w:szCs w:val="22"/>
              </w:rPr>
              <w:t xml:space="preserve"> 6.2/5.1/4.7, Informatica</w:t>
            </w:r>
            <w:r w:rsidR="004B0613" w:rsidRPr="007A3EED">
              <w:rPr>
                <w:rFonts w:asciiTheme="minorHAnsi" w:hAnsiTheme="minorHAnsi" w:cstheme="minorHAnsi"/>
                <w:bCs/>
                <w:sz w:val="22"/>
                <w:szCs w:val="22"/>
              </w:rPr>
              <w:t>Power Connect</w:t>
            </w:r>
            <w:r w:rsidR="00B94F49" w:rsidRPr="007A3EED">
              <w:rPr>
                <w:rFonts w:asciiTheme="minorHAnsi" w:hAnsiTheme="minorHAnsi" w:cstheme="minorHAnsi"/>
                <w:bCs/>
                <w:sz w:val="22"/>
                <w:szCs w:val="22"/>
              </w:rPr>
              <w:t xml:space="preserve"> for SAP/</w:t>
            </w:r>
            <w:r w:rsidR="004B0613" w:rsidRPr="007A3EED">
              <w:rPr>
                <w:rFonts w:asciiTheme="minorHAnsi" w:hAnsiTheme="minorHAnsi" w:cstheme="minorHAnsi"/>
                <w:bCs/>
                <w:sz w:val="22"/>
                <w:szCs w:val="22"/>
              </w:rPr>
              <w:t>PeopleSoft</w:t>
            </w:r>
            <w:r w:rsidR="00B94F49" w:rsidRPr="007A3EED">
              <w:rPr>
                <w:rFonts w:asciiTheme="minorHAnsi" w:hAnsiTheme="minorHAnsi" w:cstheme="minorHAnsi"/>
                <w:bCs/>
                <w:sz w:val="22"/>
                <w:szCs w:val="22"/>
              </w:rPr>
              <w:t xml:space="preserve">/DB2, </w:t>
            </w:r>
            <w:r w:rsidR="004B0613" w:rsidRPr="007A3EED">
              <w:rPr>
                <w:rFonts w:asciiTheme="minorHAnsi" w:hAnsiTheme="minorHAnsi" w:cstheme="minorHAnsi"/>
                <w:bCs/>
                <w:sz w:val="22"/>
                <w:szCs w:val="22"/>
              </w:rPr>
              <w:t>Power Plug</w:t>
            </w:r>
            <w:r w:rsidR="00B94F49" w:rsidRPr="007A3EED">
              <w:rPr>
                <w:rFonts w:asciiTheme="minorHAnsi" w:hAnsiTheme="minorHAnsi" w:cstheme="minorHAnsi"/>
                <w:bCs/>
                <w:sz w:val="22"/>
                <w:szCs w:val="22"/>
              </w:rPr>
              <w:t xml:space="preserve">, Power Analyzer, </w:t>
            </w:r>
            <w:r w:rsidR="004B0613" w:rsidRPr="007A3EED">
              <w:rPr>
                <w:rFonts w:asciiTheme="minorHAnsi" w:hAnsiTheme="minorHAnsi" w:cstheme="minorHAnsi"/>
                <w:bCs/>
                <w:sz w:val="22"/>
                <w:szCs w:val="22"/>
              </w:rPr>
              <w:t>Power Exchange</w:t>
            </w:r>
            <w:r w:rsidR="00B94F49" w:rsidRPr="007A3EED">
              <w:rPr>
                <w:rFonts w:asciiTheme="minorHAnsi" w:hAnsiTheme="minorHAnsi" w:cstheme="minorHAnsi"/>
                <w:bCs/>
                <w:sz w:val="22"/>
                <w:szCs w:val="22"/>
              </w:rPr>
              <w:t xml:space="preserve">, </w:t>
            </w:r>
            <w:r w:rsidR="004B0613" w:rsidRPr="007A3EED">
              <w:rPr>
                <w:rFonts w:asciiTheme="minorHAnsi" w:hAnsiTheme="minorHAnsi" w:cstheme="minorHAnsi"/>
                <w:bCs/>
                <w:sz w:val="22"/>
                <w:szCs w:val="22"/>
              </w:rPr>
              <w:t xml:space="preserve">ETL, Oracle Golden </w:t>
            </w:r>
            <w:r w:rsidR="00EA0A4F" w:rsidRPr="007A3EED">
              <w:rPr>
                <w:rFonts w:asciiTheme="minorHAnsi" w:hAnsiTheme="minorHAnsi" w:cstheme="minorHAnsi"/>
                <w:bCs/>
                <w:sz w:val="22"/>
                <w:szCs w:val="22"/>
              </w:rPr>
              <w:t>Gate, Metadata</w:t>
            </w:r>
            <w:r w:rsidR="00A471D3" w:rsidRPr="007A3EED">
              <w:rPr>
                <w:rFonts w:asciiTheme="minorHAnsi" w:hAnsiTheme="minorHAnsi" w:cstheme="minorHAnsi"/>
                <w:bCs/>
                <w:sz w:val="22"/>
                <w:szCs w:val="22"/>
              </w:rPr>
              <w:t>, Data Mining, DataMart, OLAP, OLTP, SQL*Plus, SQL*Loader.</w:t>
            </w:r>
          </w:p>
        </w:tc>
      </w:tr>
      <w:tr w:rsidR="00201EB1" w:rsidRPr="007A3EED" w:rsidTr="00A70826">
        <w:trPr>
          <w:trHeight w:val="401"/>
        </w:trPr>
        <w:tc>
          <w:tcPr>
            <w:tcW w:w="2444" w:type="dxa"/>
            <w:tcBorders>
              <w:left w:val="single" w:sz="4" w:space="0" w:color="000000"/>
              <w:bottom w:val="single" w:sz="4" w:space="0" w:color="000000"/>
            </w:tcBorders>
          </w:tcPr>
          <w:p w:rsidR="00A471D3" w:rsidRPr="007A3EED" w:rsidRDefault="00A471D3"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Dimensional Data Modeling:</w:t>
            </w:r>
          </w:p>
        </w:tc>
        <w:tc>
          <w:tcPr>
            <w:tcW w:w="7136" w:type="dxa"/>
            <w:tcBorders>
              <w:left w:val="single" w:sz="4" w:space="0" w:color="000000"/>
              <w:bottom w:val="single" w:sz="4" w:space="0" w:color="000000"/>
              <w:right w:val="single" w:sz="4" w:space="0" w:color="000000"/>
            </w:tcBorders>
          </w:tcPr>
          <w:p w:rsidR="00A471D3" w:rsidRPr="007A3EED" w:rsidRDefault="00A471D3" w:rsidP="00F97902">
            <w:pPr>
              <w:snapToGrid w:val="0"/>
              <w:spacing w:before="120"/>
              <w:jc w:val="both"/>
              <w:rPr>
                <w:rFonts w:asciiTheme="minorHAnsi" w:hAnsiTheme="minorHAnsi" w:cstheme="minorHAnsi"/>
                <w:sz w:val="22"/>
                <w:szCs w:val="22"/>
              </w:rPr>
            </w:pPr>
            <w:r w:rsidRPr="007A3EED">
              <w:rPr>
                <w:rFonts w:asciiTheme="minorHAnsi" w:hAnsiTheme="minorHAnsi" w:cstheme="minorHAnsi"/>
                <w:sz w:val="22"/>
                <w:szCs w:val="22"/>
              </w:rPr>
              <w:t>Dimensional Data Modeling, Erwin Modeling (Erwin, Oracle Designer), Star Join Schema/Snowflake modeling, FACT &amp; Dimensions tables, Physical &amp; logical data modeling, Star &amp; Snowflake schema Relational, dimensional and multidimensional modeling and De-normalization techniques, Kimball &amp;Inmon Methodologies.</w:t>
            </w:r>
          </w:p>
        </w:tc>
      </w:tr>
      <w:tr w:rsidR="00201EB1" w:rsidRPr="007A3EED" w:rsidTr="00A70826">
        <w:trPr>
          <w:trHeight w:val="401"/>
        </w:trPr>
        <w:tc>
          <w:tcPr>
            <w:tcW w:w="2444" w:type="dxa"/>
            <w:tcBorders>
              <w:left w:val="single" w:sz="4" w:space="0" w:color="000000"/>
              <w:bottom w:val="single" w:sz="4" w:space="0" w:color="000000"/>
            </w:tcBorders>
          </w:tcPr>
          <w:p w:rsidR="00A471D3" w:rsidRPr="007A3EED" w:rsidRDefault="00A471D3"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Databases</w:t>
            </w:r>
            <w:r w:rsidR="00C00C71" w:rsidRPr="007A3EED">
              <w:rPr>
                <w:rFonts w:asciiTheme="minorHAnsi" w:hAnsiTheme="minorHAnsi" w:cstheme="minorHAnsi"/>
                <w:b/>
                <w:bCs/>
                <w:sz w:val="22"/>
                <w:szCs w:val="22"/>
              </w:rPr>
              <w:t>:</w:t>
            </w:r>
          </w:p>
        </w:tc>
        <w:tc>
          <w:tcPr>
            <w:tcW w:w="7136" w:type="dxa"/>
            <w:tcBorders>
              <w:left w:val="single" w:sz="4" w:space="0" w:color="000000"/>
              <w:bottom w:val="single" w:sz="4" w:space="0" w:color="000000"/>
              <w:right w:val="single" w:sz="4" w:space="0" w:color="000000"/>
            </w:tcBorders>
          </w:tcPr>
          <w:p w:rsidR="00A471D3" w:rsidRPr="007A3EED" w:rsidRDefault="00A471D3" w:rsidP="00F97902">
            <w:pPr>
              <w:snapToGrid w:val="0"/>
              <w:spacing w:before="120"/>
              <w:jc w:val="both"/>
              <w:rPr>
                <w:rFonts w:asciiTheme="minorHAnsi" w:hAnsiTheme="minorHAnsi" w:cstheme="minorHAnsi"/>
                <w:sz w:val="22"/>
                <w:szCs w:val="22"/>
              </w:rPr>
            </w:pPr>
            <w:r w:rsidRPr="007A3EED">
              <w:rPr>
                <w:rFonts w:asciiTheme="minorHAnsi" w:hAnsiTheme="minorHAnsi" w:cstheme="minorHAnsi"/>
                <w:bCs/>
                <w:sz w:val="22"/>
                <w:szCs w:val="22"/>
              </w:rPr>
              <w:t>Oracle 11g/10g/9i/8i, SQL, PL/SQL, SQL * Plus, SQL*Loader, SQL Server</w:t>
            </w:r>
            <w:r w:rsidRPr="007A3EED">
              <w:rPr>
                <w:rFonts w:asciiTheme="minorHAnsi" w:hAnsiTheme="minorHAnsi" w:cstheme="minorHAnsi"/>
                <w:sz w:val="22"/>
                <w:szCs w:val="22"/>
              </w:rPr>
              <w:t>, DB2 UDB, Teradata, MS Access</w:t>
            </w:r>
          </w:p>
        </w:tc>
      </w:tr>
      <w:tr w:rsidR="00201EB1" w:rsidRPr="007A3EED" w:rsidTr="00A70826">
        <w:trPr>
          <w:trHeight w:val="401"/>
        </w:trPr>
        <w:tc>
          <w:tcPr>
            <w:tcW w:w="2444" w:type="dxa"/>
            <w:tcBorders>
              <w:left w:val="single" w:sz="4" w:space="0" w:color="000000"/>
              <w:bottom w:val="single" w:sz="4" w:space="0" w:color="000000"/>
            </w:tcBorders>
          </w:tcPr>
          <w:p w:rsidR="00A70826" w:rsidRPr="007A3EED" w:rsidRDefault="00C00C71"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Environment:</w:t>
            </w:r>
          </w:p>
        </w:tc>
        <w:tc>
          <w:tcPr>
            <w:tcW w:w="7136" w:type="dxa"/>
            <w:tcBorders>
              <w:left w:val="single" w:sz="4" w:space="0" w:color="000000"/>
              <w:bottom w:val="single" w:sz="4" w:space="0" w:color="000000"/>
              <w:right w:val="single" w:sz="4" w:space="0" w:color="000000"/>
            </w:tcBorders>
          </w:tcPr>
          <w:p w:rsidR="00A70826" w:rsidRPr="007A3EED" w:rsidRDefault="00C00C71" w:rsidP="00C00C71">
            <w:pPr>
              <w:snapToGrid w:val="0"/>
              <w:spacing w:before="120"/>
              <w:rPr>
                <w:rFonts w:asciiTheme="minorHAnsi" w:hAnsiTheme="minorHAnsi" w:cstheme="minorHAnsi"/>
                <w:sz w:val="22"/>
                <w:szCs w:val="22"/>
              </w:rPr>
            </w:pPr>
            <w:r w:rsidRPr="007A3EED">
              <w:rPr>
                <w:rFonts w:asciiTheme="minorHAnsi" w:hAnsiTheme="minorHAnsi" w:cstheme="minorHAnsi"/>
                <w:sz w:val="22"/>
                <w:szCs w:val="22"/>
              </w:rPr>
              <w:t xml:space="preserve">Windows </w:t>
            </w:r>
            <w:r w:rsidR="00F97902" w:rsidRPr="007A3EED">
              <w:rPr>
                <w:rFonts w:asciiTheme="minorHAnsi" w:hAnsiTheme="minorHAnsi" w:cstheme="minorHAnsi"/>
                <w:sz w:val="22"/>
                <w:szCs w:val="22"/>
              </w:rPr>
              <w:t>8/7/</w:t>
            </w:r>
            <w:r w:rsidR="003C1B75" w:rsidRPr="007A3EED">
              <w:rPr>
                <w:rFonts w:asciiTheme="minorHAnsi" w:hAnsiTheme="minorHAnsi" w:cstheme="minorHAnsi"/>
                <w:sz w:val="22"/>
                <w:szCs w:val="22"/>
              </w:rPr>
              <w:t>NT/XP/2000/</w:t>
            </w:r>
            <w:r w:rsidR="00960236" w:rsidRPr="007A3EED">
              <w:rPr>
                <w:rFonts w:asciiTheme="minorHAnsi" w:hAnsiTheme="minorHAnsi" w:cstheme="minorHAnsi"/>
                <w:sz w:val="22"/>
                <w:szCs w:val="22"/>
              </w:rPr>
              <w:t>2003, UNIX,</w:t>
            </w:r>
          </w:p>
        </w:tc>
      </w:tr>
      <w:tr w:rsidR="00201EB1" w:rsidRPr="007A3EED" w:rsidTr="00A70826">
        <w:trPr>
          <w:trHeight w:val="673"/>
        </w:trPr>
        <w:tc>
          <w:tcPr>
            <w:tcW w:w="2444" w:type="dxa"/>
            <w:tcBorders>
              <w:left w:val="single" w:sz="4" w:space="0" w:color="000000"/>
              <w:bottom w:val="single" w:sz="4" w:space="0" w:color="000000"/>
            </w:tcBorders>
          </w:tcPr>
          <w:p w:rsidR="00A70826" w:rsidRPr="007A3EED" w:rsidRDefault="00A70826"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Programming Languages:</w:t>
            </w:r>
          </w:p>
        </w:tc>
        <w:tc>
          <w:tcPr>
            <w:tcW w:w="7136" w:type="dxa"/>
            <w:tcBorders>
              <w:left w:val="single" w:sz="4" w:space="0" w:color="000000"/>
              <w:bottom w:val="single" w:sz="4" w:space="0" w:color="000000"/>
              <w:right w:val="single" w:sz="4" w:space="0" w:color="000000"/>
            </w:tcBorders>
          </w:tcPr>
          <w:p w:rsidR="00A70826" w:rsidRPr="007A3EED" w:rsidRDefault="00A70826" w:rsidP="00F97902">
            <w:pPr>
              <w:snapToGrid w:val="0"/>
              <w:spacing w:before="120"/>
              <w:jc w:val="both"/>
              <w:rPr>
                <w:rFonts w:asciiTheme="minorHAnsi" w:hAnsiTheme="minorHAnsi" w:cstheme="minorHAnsi"/>
                <w:sz w:val="22"/>
                <w:szCs w:val="22"/>
              </w:rPr>
            </w:pPr>
            <w:r w:rsidRPr="007A3EED">
              <w:rPr>
                <w:rFonts w:asciiTheme="minorHAnsi" w:hAnsiTheme="minorHAnsi" w:cstheme="minorHAnsi"/>
                <w:bCs/>
                <w:sz w:val="22"/>
                <w:szCs w:val="22"/>
              </w:rPr>
              <w:t>SQL, PL/SQL,</w:t>
            </w:r>
            <w:r w:rsidRPr="007A3EED">
              <w:rPr>
                <w:rFonts w:asciiTheme="minorHAnsi" w:hAnsiTheme="minorHAnsi" w:cstheme="minorHAnsi"/>
                <w:sz w:val="22"/>
                <w:szCs w:val="22"/>
              </w:rPr>
              <w:t xml:space="preserve"> Unix Shell Scripting,</w:t>
            </w:r>
            <w:r w:rsidR="00E47EB8" w:rsidRPr="007A3EED">
              <w:rPr>
                <w:rFonts w:asciiTheme="minorHAnsi" w:hAnsiTheme="minorHAnsi" w:cstheme="minorHAnsi"/>
                <w:sz w:val="22"/>
                <w:szCs w:val="22"/>
              </w:rPr>
              <w:t xml:space="preserve"> COBOL,</w:t>
            </w:r>
            <w:r w:rsidR="00A03DBB" w:rsidRPr="007A3EED">
              <w:rPr>
                <w:rFonts w:asciiTheme="minorHAnsi" w:hAnsiTheme="minorHAnsi" w:cstheme="minorHAnsi"/>
                <w:sz w:val="22"/>
                <w:szCs w:val="22"/>
              </w:rPr>
              <w:t xml:space="preserve">VSAM, </w:t>
            </w:r>
            <w:r w:rsidR="00C00C71" w:rsidRPr="007A3EED">
              <w:rPr>
                <w:rFonts w:asciiTheme="minorHAnsi" w:hAnsiTheme="minorHAnsi" w:cstheme="minorHAnsi"/>
                <w:sz w:val="22"/>
                <w:szCs w:val="22"/>
              </w:rPr>
              <w:t xml:space="preserve">AIX Scripting, </w:t>
            </w:r>
            <w:r w:rsidRPr="007A3EED">
              <w:rPr>
                <w:rFonts w:asciiTheme="minorHAnsi" w:hAnsiTheme="minorHAnsi" w:cstheme="minorHAnsi"/>
                <w:sz w:val="22"/>
                <w:szCs w:val="22"/>
              </w:rPr>
              <w:t>C, C++</w:t>
            </w:r>
            <w:r w:rsidR="00C00C71" w:rsidRPr="007A3EED">
              <w:rPr>
                <w:rFonts w:asciiTheme="minorHAnsi" w:hAnsiTheme="minorHAnsi" w:cstheme="minorHAnsi"/>
                <w:sz w:val="22"/>
                <w:szCs w:val="22"/>
              </w:rPr>
              <w:t>, HTML, DHTML.</w:t>
            </w:r>
          </w:p>
        </w:tc>
      </w:tr>
      <w:tr w:rsidR="00201EB1" w:rsidRPr="007A3EED" w:rsidTr="00A70826">
        <w:trPr>
          <w:trHeight w:val="401"/>
        </w:trPr>
        <w:tc>
          <w:tcPr>
            <w:tcW w:w="2444" w:type="dxa"/>
            <w:tcBorders>
              <w:left w:val="single" w:sz="4" w:space="0" w:color="000000"/>
              <w:bottom w:val="single" w:sz="4" w:space="0" w:color="000000"/>
            </w:tcBorders>
          </w:tcPr>
          <w:p w:rsidR="00A70826" w:rsidRPr="007A3EED" w:rsidRDefault="00A70826"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Web Technologies:</w:t>
            </w:r>
          </w:p>
        </w:tc>
        <w:tc>
          <w:tcPr>
            <w:tcW w:w="7136" w:type="dxa"/>
            <w:tcBorders>
              <w:left w:val="single" w:sz="4" w:space="0" w:color="000000"/>
              <w:bottom w:val="single" w:sz="4" w:space="0" w:color="000000"/>
              <w:right w:val="single" w:sz="4" w:space="0" w:color="000000"/>
            </w:tcBorders>
          </w:tcPr>
          <w:p w:rsidR="00A70826" w:rsidRPr="007A3EED" w:rsidRDefault="00A70826" w:rsidP="001F6F06">
            <w:pPr>
              <w:snapToGrid w:val="0"/>
              <w:spacing w:before="120"/>
              <w:rPr>
                <w:rFonts w:asciiTheme="minorHAnsi" w:hAnsiTheme="minorHAnsi" w:cstheme="minorHAnsi"/>
                <w:sz w:val="22"/>
                <w:szCs w:val="22"/>
              </w:rPr>
            </w:pPr>
            <w:r w:rsidRPr="007A3EED">
              <w:rPr>
                <w:rFonts w:asciiTheme="minorHAnsi" w:hAnsiTheme="minorHAnsi" w:cstheme="minorHAnsi"/>
                <w:sz w:val="22"/>
                <w:szCs w:val="22"/>
              </w:rPr>
              <w:t xml:space="preserve">HTML, </w:t>
            </w:r>
            <w:r w:rsidR="00C00C71" w:rsidRPr="007A3EED">
              <w:rPr>
                <w:rFonts w:asciiTheme="minorHAnsi" w:hAnsiTheme="minorHAnsi" w:cstheme="minorHAnsi"/>
                <w:sz w:val="22"/>
                <w:szCs w:val="22"/>
              </w:rPr>
              <w:t xml:space="preserve">DHTML, </w:t>
            </w:r>
            <w:r w:rsidRPr="007A3EED">
              <w:rPr>
                <w:rFonts w:asciiTheme="minorHAnsi" w:hAnsiTheme="minorHAnsi" w:cstheme="minorHAnsi"/>
                <w:sz w:val="22"/>
                <w:szCs w:val="22"/>
              </w:rPr>
              <w:t>XML, Front page, Dreamweaver</w:t>
            </w:r>
            <w:r w:rsidR="003556D6" w:rsidRPr="007A3EED">
              <w:rPr>
                <w:rFonts w:asciiTheme="minorHAnsi" w:hAnsiTheme="minorHAnsi" w:cstheme="minorHAnsi"/>
                <w:sz w:val="22"/>
                <w:szCs w:val="22"/>
              </w:rPr>
              <w:t>, AWS Redshift</w:t>
            </w:r>
          </w:p>
        </w:tc>
      </w:tr>
      <w:tr w:rsidR="00A70826" w:rsidRPr="007A3EED" w:rsidTr="00A70826">
        <w:trPr>
          <w:trHeight w:val="416"/>
        </w:trPr>
        <w:tc>
          <w:tcPr>
            <w:tcW w:w="2444" w:type="dxa"/>
            <w:tcBorders>
              <w:left w:val="single" w:sz="4" w:space="0" w:color="000000"/>
              <w:bottom w:val="single" w:sz="4" w:space="0" w:color="000000"/>
            </w:tcBorders>
          </w:tcPr>
          <w:p w:rsidR="00A70826" w:rsidRPr="007A3EED" w:rsidRDefault="00A70826" w:rsidP="001F6F06">
            <w:pPr>
              <w:snapToGrid w:val="0"/>
              <w:spacing w:before="120"/>
              <w:rPr>
                <w:rFonts w:asciiTheme="minorHAnsi" w:hAnsiTheme="minorHAnsi" w:cstheme="minorHAnsi"/>
                <w:b/>
                <w:bCs/>
                <w:sz w:val="22"/>
                <w:szCs w:val="22"/>
              </w:rPr>
            </w:pPr>
            <w:r w:rsidRPr="007A3EED">
              <w:rPr>
                <w:rFonts w:asciiTheme="minorHAnsi" w:hAnsiTheme="minorHAnsi" w:cstheme="minorHAnsi"/>
                <w:b/>
                <w:bCs/>
                <w:sz w:val="22"/>
                <w:szCs w:val="22"/>
              </w:rPr>
              <w:t>Tools:</w:t>
            </w:r>
          </w:p>
        </w:tc>
        <w:tc>
          <w:tcPr>
            <w:tcW w:w="7136" w:type="dxa"/>
            <w:tcBorders>
              <w:left w:val="single" w:sz="4" w:space="0" w:color="000000"/>
              <w:bottom w:val="single" w:sz="4" w:space="0" w:color="000000"/>
              <w:right w:val="single" w:sz="4" w:space="0" w:color="000000"/>
            </w:tcBorders>
          </w:tcPr>
          <w:p w:rsidR="00A70826" w:rsidRPr="007A3EED" w:rsidRDefault="00C00C71" w:rsidP="00A70826">
            <w:pPr>
              <w:snapToGrid w:val="0"/>
              <w:spacing w:before="120"/>
              <w:rPr>
                <w:rFonts w:asciiTheme="minorHAnsi" w:hAnsiTheme="minorHAnsi" w:cstheme="minorHAnsi"/>
                <w:sz w:val="22"/>
                <w:szCs w:val="22"/>
              </w:rPr>
            </w:pPr>
            <w:r w:rsidRPr="007A3EED">
              <w:rPr>
                <w:rFonts w:asciiTheme="minorHAnsi" w:hAnsiTheme="minorHAnsi" w:cstheme="minorHAnsi"/>
                <w:sz w:val="22"/>
                <w:szCs w:val="22"/>
              </w:rPr>
              <w:t>SQL *Plus, TOAD</w:t>
            </w:r>
            <w:r w:rsidR="00A70826" w:rsidRPr="007A3EED">
              <w:rPr>
                <w:rFonts w:asciiTheme="minorHAnsi" w:hAnsiTheme="minorHAnsi" w:cstheme="minorHAnsi"/>
                <w:sz w:val="22"/>
                <w:szCs w:val="22"/>
              </w:rPr>
              <w:t xml:space="preserve">, MS Office, Microsoft </w:t>
            </w:r>
            <w:r w:rsidR="003C6266" w:rsidRPr="007A3EED">
              <w:rPr>
                <w:rFonts w:asciiTheme="minorHAnsi" w:hAnsiTheme="minorHAnsi" w:cstheme="minorHAnsi"/>
                <w:sz w:val="22"/>
                <w:szCs w:val="22"/>
              </w:rPr>
              <w:t>Visio</w:t>
            </w:r>
            <w:r w:rsidR="007B627C" w:rsidRPr="007A3EED">
              <w:rPr>
                <w:rFonts w:asciiTheme="minorHAnsi" w:hAnsiTheme="minorHAnsi" w:cstheme="minorHAnsi"/>
                <w:sz w:val="22"/>
                <w:szCs w:val="22"/>
              </w:rPr>
              <w:t>, Banner.</w:t>
            </w:r>
          </w:p>
        </w:tc>
      </w:tr>
    </w:tbl>
    <w:p w:rsidR="00A70826" w:rsidRPr="007A3EED" w:rsidRDefault="00A70826" w:rsidP="00A70826">
      <w:pPr>
        <w:jc w:val="both"/>
        <w:rPr>
          <w:rFonts w:asciiTheme="minorHAnsi" w:hAnsiTheme="minorHAnsi" w:cstheme="minorHAnsi"/>
          <w:bCs/>
          <w:sz w:val="22"/>
          <w:szCs w:val="22"/>
        </w:rPr>
      </w:pPr>
    </w:p>
    <w:p w:rsidR="00A70826" w:rsidRPr="007A3EED" w:rsidRDefault="00201EB1" w:rsidP="00A70826">
      <w:pPr>
        <w:jc w:val="both"/>
        <w:rPr>
          <w:rFonts w:asciiTheme="minorHAnsi" w:hAnsiTheme="minorHAnsi" w:cstheme="minorHAnsi"/>
          <w:b/>
          <w:bCs/>
          <w:sz w:val="22"/>
          <w:szCs w:val="22"/>
        </w:rPr>
      </w:pPr>
      <w:r w:rsidRPr="007A3EED">
        <w:rPr>
          <w:rFonts w:asciiTheme="minorHAnsi" w:hAnsiTheme="minorHAnsi" w:cstheme="minorHAnsi"/>
          <w:b/>
          <w:bCs/>
          <w:sz w:val="22"/>
          <w:szCs w:val="22"/>
        </w:rPr>
        <w:t>Professional</w:t>
      </w:r>
      <w:r w:rsidR="00A70826" w:rsidRPr="007A3EED">
        <w:rPr>
          <w:rFonts w:asciiTheme="minorHAnsi" w:hAnsiTheme="minorHAnsi" w:cstheme="minorHAnsi"/>
          <w:b/>
          <w:bCs/>
          <w:sz w:val="22"/>
          <w:szCs w:val="22"/>
        </w:rPr>
        <w:t xml:space="preserve"> Experience:</w:t>
      </w:r>
    </w:p>
    <w:p w:rsidR="00CD6F33" w:rsidRPr="007A3EED" w:rsidRDefault="00CD6F33" w:rsidP="00A70826">
      <w:pPr>
        <w:jc w:val="both"/>
        <w:rPr>
          <w:rFonts w:asciiTheme="minorHAnsi" w:hAnsiTheme="minorHAnsi" w:cstheme="minorHAnsi"/>
          <w:b/>
          <w:bCs/>
          <w:sz w:val="22"/>
          <w:szCs w:val="22"/>
        </w:rPr>
      </w:pPr>
    </w:p>
    <w:p w:rsidR="00F57F43" w:rsidRPr="007A3EED" w:rsidRDefault="00F57F43" w:rsidP="00F57F43">
      <w:pPr>
        <w:jc w:val="both"/>
        <w:rPr>
          <w:rFonts w:asciiTheme="minorHAnsi" w:hAnsiTheme="minorHAnsi" w:cstheme="minorHAnsi"/>
          <w:b/>
          <w:bCs/>
          <w:sz w:val="22"/>
          <w:szCs w:val="22"/>
        </w:rPr>
      </w:pPr>
      <w:r w:rsidRPr="007A3EED">
        <w:rPr>
          <w:rFonts w:asciiTheme="minorHAnsi" w:hAnsiTheme="minorHAnsi" w:cstheme="minorHAnsi"/>
          <w:b/>
          <w:bCs/>
          <w:sz w:val="22"/>
          <w:szCs w:val="22"/>
        </w:rPr>
        <w:t xml:space="preserve">Client: Freddie Mac - McLean, VA                                                                       </w:t>
      </w:r>
      <w:r w:rsidR="007A3EED">
        <w:rPr>
          <w:rFonts w:asciiTheme="minorHAnsi" w:hAnsiTheme="minorHAnsi" w:cstheme="minorHAnsi"/>
          <w:b/>
          <w:bCs/>
          <w:sz w:val="22"/>
          <w:szCs w:val="22"/>
        </w:rPr>
        <w:t xml:space="preserve">                   </w:t>
      </w:r>
      <w:r w:rsidRPr="007A3EED">
        <w:rPr>
          <w:rFonts w:asciiTheme="minorHAnsi" w:hAnsiTheme="minorHAnsi" w:cstheme="minorHAnsi"/>
          <w:b/>
          <w:bCs/>
          <w:sz w:val="22"/>
          <w:szCs w:val="22"/>
        </w:rPr>
        <w:t>Aug 2015 to Present</w:t>
      </w:r>
    </w:p>
    <w:p w:rsidR="00F57F43" w:rsidRPr="007A3EED" w:rsidRDefault="00F57F43" w:rsidP="00F57F43">
      <w:pPr>
        <w:jc w:val="both"/>
        <w:rPr>
          <w:rFonts w:asciiTheme="minorHAnsi" w:hAnsiTheme="minorHAnsi" w:cstheme="minorHAnsi"/>
          <w:b/>
          <w:bCs/>
          <w:sz w:val="22"/>
          <w:szCs w:val="22"/>
        </w:rPr>
      </w:pPr>
      <w:r w:rsidRPr="007A3EED">
        <w:rPr>
          <w:rFonts w:asciiTheme="minorHAnsi" w:hAnsiTheme="minorHAnsi" w:cstheme="minorHAnsi"/>
          <w:b/>
          <w:bCs/>
          <w:sz w:val="22"/>
          <w:szCs w:val="22"/>
        </w:rPr>
        <w:t>Role: Sr. Informatica Developer</w:t>
      </w:r>
    </w:p>
    <w:p w:rsidR="00F57F43" w:rsidRPr="007A3EED" w:rsidRDefault="00F57F43" w:rsidP="00F57F43">
      <w:pPr>
        <w:jc w:val="both"/>
        <w:rPr>
          <w:rFonts w:asciiTheme="minorHAnsi" w:hAnsiTheme="minorHAnsi" w:cstheme="minorHAnsi"/>
          <w:b/>
          <w:bCs/>
          <w:sz w:val="22"/>
          <w:szCs w:val="22"/>
        </w:rPr>
      </w:pPr>
      <w:r w:rsidRPr="007A3EED">
        <w:rPr>
          <w:rFonts w:asciiTheme="minorHAnsi" w:hAnsiTheme="minorHAnsi" w:cstheme="minorHAnsi"/>
          <w:b/>
          <w:bCs/>
          <w:sz w:val="22"/>
          <w:szCs w:val="22"/>
        </w:rPr>
        <w:t xml:space="preserve">Project: CSP/Loan Data Activity </w:t>
      </w:r>
    </w:p>
    <w:p w:rsidR="00F57F43" w:rsidRPr="007A3EED" w:rsidRDefault="00F57F43" w:rsidP="00F57F43">
      <w:pPr>
        <w:jc w:val="both"/>
        <w:rPr>
          <w:rFonts w:asciiTheme="minorHAnsi" w:hAnsiTheme="minorHAnsi" w:cstheme="minorHAnsi"/>
          <w:bCs/>
          <w:sz w:val="22"/>
          <w:szCs w:val="22"/>
        </w:rPr>
      </w:pPr>
      <w:r w:rsidRPr="007A3EED">
        <w:rPr>
          <w:rFonts w:asciiTheme="minorHAnsi" w:hAnsiTheme="minorHAnsi" w:cstheme="minorHAnsi"/>
          <w:b/>
          <w:bCs/>
          <w:sz w:val="22"/>
          <w:szCs w:val="22"/>
        </w:rPr>
        <w:t>Description:</w:t>
      </w:r>
      <w:r w:rsidRPr="007A3EED">
        <w:rPr>
          <w:rFonts w:asciiTheme="minorHAnsi" w:hAnsiTheme="minorHAnsi" w:cstheme="minorHAnsi"/>
          <w:bCs/>
          <w:sz w:val="22"/>
          <w:szCs w:val="22"/>
        </w:rPr>
        <w:t xml:space="preserve">The goal of the project is to provide an enhanced data load process and adhoc reporting capabilities. Extensively worked to implement CSP (Common Securitization Platform) and worked on </w:t>
      </w:r>
      <w:r w:rsidRPr="007A3EED">
        <w:rPr>
          <w:rFonts w:asciiTheme="minorHAnsi" w:hAnsiTheme="minorHAnsi" w:cstheme="minorHAnsi"/>
          <w:bCs/>
          <w:sz w:val="22"/>
          <w:szCs w:val="22"/>
        </w:rPr>
        <w:lastRenderedPageBreak/>
        <w:t xml:space="preserve">bringing Legacy data from Different source systems like Flat files and Mainframe data.Accumulated and documented functional requirements as part of updating functional specifications. Success in achieving these goals will provide a sound and flexible operating environment in the shorter term and help provide policy makers with the means to design a mortgage finance system unfettered by legacy process and systems and capable of working well with or without various degree of government involvement. </w:t>
      </w:r>
    </w:p>
    <w:p w:rsidR="00F57F43" w:rsidRPr="007A3EED" w:rsidRDefault="00F57F43" w:rsidP="00F57F43">
      <w:pPr>
        <w:jc w:val="both"/>
        <w:rPr>
          <w:rFonts w:asciiTheme="minorHAnsi" w:hAnsiTheme="minorHAnsi" w:cstheme="minorHAnsi"/>
          <w:bCs/>
          <w:sz w:val="22"/>
          <w:szCs w:val="22"/>
        </w:rPr>
      </w:pPr>
    </w:p>
    <w:p w:rsidR="00F57F43" w:rsidRPr="007A3EED" w:rsidRDefault="00F57F43" w:rsidP="00F57F43">
      <w:pPr>
        <w:jc w:val="both"/>
        <w:rPr>
          <w:rFonts w:asciiTheme="minorHAnsi" w:hAnsiTheme="minorHAnsi" w:cstheme="minorHAnsi"/>
          <w:b/>
          <w:bCs/>
          <w:sz w:val="22"/>
          <w:szCs w:val="22"/>
        </w:rPr>
      </w:pPr>
      <w:r w:rsidRPr="007A3EED">
        <w:rPr>
          <w:rFonts w:asciiTheme="minorHAnsi" w:hAnsiTheme="minorHAnsi" w:cstheme="minorHAnsi"/>
          <w:b/>
          <w:bCs/>
          <w:sz w:val="22"/>
          <w:szCs w:val="22"/>
        </w:rPr>
        <w:t xml:space="preserve">Responsibilities: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Gathering the requirements for the Informatica Power Center Install on Servers.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Responsible for Power Center and Power Exchange installations, configuring Power Center Domain, nodes, Grids and Create Different services in the Domain.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Configure the Security (LDAP), enabling the OS profiles and Applying Patches on the base install.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Creating Users, Groups, Roles and grant privileges to the users. Create folders, Relational and Application connections and configure the ODBC connectivity.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Participated in team meetings and proposed ETL Strategy and provide them best practices.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Upgraded Informatica power center 9.5.1 to version 9.6.1 on Linux servers.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Install and Configure Informatica DR environment platform.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Created Shell scripts to automate the Backups, ETL Execution. Worked on Managing the Alerts for the server failures using SMTP Configuration.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Monitor and communicate the availability of UNIX and Informatica Environment. Follow-up on problem tickets.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Performed tuning of Informatica Mappings for optimum performance.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Implemented Informatica Power Center DR.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Worked closely with Development managers to evaluate the overall project timeline.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Experience in Installing and configuring MDM HUB software and setting up databases for the Hub store.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Experience with configuring security access manager, resource loading and monitoring operations of MDM HUB.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Utilized Informatica Data Quality (IDQ) extensively for loading the data into Informatica MDM Hub.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Used debugger to validate the mappings and gain troubleshooting information about data and error conditions.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Used debugger to validate the mappings and gain troubleshooting information about data and error conditions.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Extensively used Unix Scripting, Scheduled PMCMD and PMREP to interact with Informatica Server from command mode.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Functionality, Back-end and Regression testing during the various phases of the application and Data Integrity/back end testing by executing SQL statements.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Involved in Production Support to research and resolve the daily load issues and trouble shoot them.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Document the Production job failures and provide the root cause analysis to the management.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Used Informatica Dynamic Deployment groups to deploy the Informatica jobs among different environments (DEV, TEST, QA and PROD)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Supported production Implementations and migrations, worked with Informatica vendor to get the root cause/fix on issues. 24/7 on-call support.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Developed UNIX scripts for scheduling the delta loads and master loads using Autosys Scheduler. </w:t>
      </w:r>
    </w:p>
    <w:p w:rsidR="00F57F43"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t xml:space="preserve">Have deep and thorough understanding of ETL tools and how they can be applied in a Big Data environment. </w:t>
      </w:r>
    </w:p>
    <w:p w:rsidR="007B627C" w:rsidRPr="007A3EED" w:rsidRDefault="00F57F43" w:rsidP="00F57F43">
      <w:pPr>
        <w:pStyle w:val="NoSpacing"/>
        <w:numPr>
          <w:ilvl w:val="0"/>
          <w:numId w:val="21"/>
        </w:numPr>
        <w:jc w:val="both"/>
        <w:rPr>
          <w:rFonts w:asciiTheme="minorHAnsi" w:hAnsiTheme="minorHAnsi" w:cstheme="minorHAnsi"/>
          <w:sz w:val="22"/>
          <w:szCs w:val="22"/>
        </w:rPr>
      </w:pPr>
      <w:r w:rsidRPr="007A3EED">
        <w:rPr>
          <w:rFonts w:asciiTheme="minorHAnsi" w:hAnsiTheme="minorHAnsi" w:cstheme="minorHAnsi"/>
          <w:sz w:val="22"/>
          <w:szCs w:val="22"/>
        </w:rPr>
        <w:lastRenderedPageBreak/>
        <w:t>Scheduled meetings with Senior Data Leads and analyzed the data.</w:t>
      </w:r>
    </w:p>
    <w:p w:rsidR="007B627C" w:rsidRPr="007A3EED" w:rsidRDefault="007B627C" w:rsidP="007B627C">
      <w:pPr>
        <w:pStyle w:val="NoSpacing"/>
        <w:jc w:val="both"/>
        <w:rPr>
          <w:rFonts w:asciiTheme="minorHAnsi" w:hAnsiTheme="minorHAnsi" w:cstheme="minorHAnsi"/>
          <w:sz w:val="22"/>
          <w:szCs w:val="22"/>
        </w:rPr>
      </w:pPr>
    </w:p>
    <w:p w:rsidR="00F57F43" w:rsidRPr="007A3EED" w:rsidRDefault="00F57F43" w:rsidP="007B627C">
      <w:pPr>
        <w:pStyle w:val="NoSpacing"/>
        <w:jc w:val="both"/>
        <w:rPr>
          <w:rFonts w:asciiTheme="minorHAnsi" w:hAnsiTheme="minorHAnsi" w:cstheme="minorHAnsi"/>
          <w:sz w:val="22"/>
          <w:szCs w:val="22"/>
        </w:rPr>
      </w:pPr>
      <w:bookmarkStart w:id="0" w:name="_GoBack"/>
      <w:bookmarkEnd w:id="0"/>
    </w:p>
    <w:p w:rsidR="00F57F43" w:rsidRPr="007A3EED" w:rsidRDefault="00F57F43" w:rsidP="00F57F43">
      <w:pPr>
        <w:jc w:val="both"/>
        <w:rPr>
          <w:rFonts w:asciiTheme="minorHAnsi" w:hAnsiTheme="minorHAnsi" w:cstheme="minorHAnsi"/>
          <w:bCs/>
          <w:sz w:val="22"/>
          <w:szCs w:val="22"/>
        </w:rPr>
      </w:pPr>
      <w:r w:rsidRPr="007A3EED">
        <w:rPr>
          <w:rFonts w:asciiTheme="minorHAnsi" w:hAnsiTheme="minorHAnsi" w:cstheme="minorHAnsi"/>
          <w:b/>
          <w:bCs/>
          <w:sz w:val="22"/>
          <w:szCs w:val="22"/>
        </w:rPr>
        <w:t>Environment:</w:t>
      </w:r>
      <w:r w:rsidRPr="007A3EED">
        <w:rPr>
          <w:rFonts w:asciiTheme="minorHAnsi" w:hAnsiTheme="minorHAnsi" w:cstheme="minorHAnsi"/>
          <w:bCs/>
          <w:sz w:val="22"/>
          <w:szCs w:val="22"/>
        </w:rPr>
        <w:t>Informatica Power Center 9.6.1/9.5, Power Exchange, Oracle 11g, Toad, SQL Developer, SQL Loader, IDQ, Informatica MDM HUB 9.6.1/9.7, Windows, UNIX/Linux, DB2 9.7, SQL Server 2012, Autosys.</w:t>
      </w:r>
    </w:p>
    <w:p w:rsidR="00F57F43" w:rsidRPr="007A3EED" w:rsidRDefault="00F57F43" w:rsidP="00CD6F33">
      <w:pPr>
        <w:jc w:val="both"/>
        <w:rPr>
          <w:rFonts w:asciiTheme="minorHAnsi" w:hAnsiTheme="minorHAnsi" w:cstheme="minorHAnsi"/>
          <w:bCs/>
          <w:sz w:val="22"/>
          <w:szCs w:val="22"/>
        </w:rPr>
      </w:pPr>
    </w:p>
    <w:p w:rsidR="00EA4F9F" w:rsidRPr="007A3EED" w:rsidRDefault="00CD6F33" w:rsidP="00CD6F33">
      <w:pPr>
        <w:jc w:val="both"/>
        <w:rPr>
          <w:rFonts w:asciiTheme="minorHAnsi" w:hAnsiTheme="minorHAnsi" w:cstheme="minorHAnsi"/>
          <w:b/>
          <w:bCs/>
          <w:sz w:val="22"/>
          <w:szCs w:val="22"/>
        </w:rPr>
      </w:pPr>
      <w:r w:rsidRPr="007A3EED">
        <w:rPr>
          <w:rFonts w:asciiTheme="minorHAnsi" w:hAnsiTheme="minorHAnsi" w:cstheme="minorHAnsi"/>
          <w:b/>
          <w:bCs/>
          <w:sz w:val="22"/>
          <w:szCs w:val="22"/>
        </w:rPr>
        <w:tab/>
      </w:r>
      <w:r w:rsidRPr="007A3EED">
        <w:rPr>
          <w:rFonts w:asciiTheme="minorHAnsi" w:hAnsiTheme="minorHAnsi" w:cstheme="minorHAnsi"/>
          <w:b/>
          <w:bCs/>
          <w:sz w:val="22"/>
          <w:szCs w:val="22"/>
        </w:rPr>
        <w:tab/>
      </w:r>
    </w:p>
    <w:p w:rsidR="00CD6F33" w:rsidRPr="007A3EED" w:rsidRDefault="00EA4F9F" w:rsidP="00CD6F33">
      <w:pPr>
        <w:jc w:val="both"/>
        <w:rPr>
          <w:rFonts w:asciiTheme="minorHAnsi" w:hAnsiTheme="minorHAnsi" w:cstheme="minorHAnsi"/>
          <w:sz w:val="22"/>
          <w:szCs w:val="22"/>
        </w:rPr>
      </w:pPr>
      <w:r w:rsidRPr="007A3EED">
        <w:rPr>
          <w:rFonts w:asciiTheme="minorHAnsi" w:hAnsiTheme="minorHAnsi" w:cstheme="minorHAnsi"/>
          <w:b/>
          <w:bCs/>
          <w:sz w:val="22"/>
          <w:szCs w:val="22"/>
        </w:rPr>
        <w:t xml:space="preserve">Client: </w:t>
      </w:r>
      <w:r w:rsidR="003C6266" w:rsidRPr="007A3EED">
        <w:rPr>
          <w:rFonts w:asciiTheme="minorHAnsi" w:hAnsiTheme="minorHAnsi" w:cstheme="minorHAnsi"/>
          <w:b/>
          <w:bCs/>
          <w:sz w:val="22"/>
          <w:szCs w:val="22"/>
        </w:rPr>
        <w:t>FedEx</w:t>
      </w:r>
      <w:r w:rsidRPr="007A3EED">
        <w:rPr>
          <w:rFonts w:asciiTheme="minorHAnsi" w:hAnsiTheme="minorHAnsi" w:cstheme="minorHAnsi"/>
          <w:b/>
          <w:bCs/>
          <w:sz w:val="22"/>
          <w:szCs w:val="22"/>
        </w:rPr>
        <w:t xml:space="preserve">, Memphis, TN                                                                        </w:t>
      </w:r>
      <w:r w:rsidR="007A3EED">
        <w:rPr>
          <w:rFonts w:asciiTheme="minorHAnsi" w:hAnsiTheme="minorHAnsi" w:cstheme="minorHAnsi"/>
          <w:b/>
          <w:bCs/>
          <w:sz w:val="22"/>
          <w:szCs w:val="22"/>
        </w:rPr>
        <w:t xml:space="preserve">                          </w:t>
      </w:r>
      <w:r w:rsidRPr="007A3EED">
        <w:rPr>
          <w:rFonts w:asciiTheme="minorHAnsi" w:hAnsiTheme="minorHAnsi" w:cstheme="minorHAnsi"/>
          <w:b/>
          <w:bCs/>
          <w:sz w:val="22"/>
          <w:szCs w:val="22"/>
        </w:rPr>
        <w:t>Sep 2014 to July 2015</w:t>
      </w:r>
      <w:r w:rsidR="00CD6F33" w:rsidRPr="007A3EED">
        <w:rPr>
          <w:rFonts w:asciiTheme="minorHAnsi" w:hAnsiTheme="minorHAnsi" w:cstheme="minorHAnsi"/>
          <w:b/>
          <w:bCs/>
          <w:sz w:val="22"/>
          <w:szCs w:val="22"/>
        </w:rPr>
        <w:tab/>
      </w:r>
    </w:p>
    <w:p w:rsidR="00CD6F33" w:rsidRPr="007A3EED" w:rsidRDefault="00F64499" w:rsidP="00EA4F9F">
      <w:pPr>
        <w:jc w:val="both"/>
        <w:rPr>
          <w:rFonts w:asciiTheme="minorHAnsi" w:hAnsiTheme="minorHAnsi" w:cstheme="minorHAnsi"/>
          <w:b/>
          <w:sz w:val="22"/>
          <w:szCs w:val="22"/>
        </w:rPr>
      </w:pPr>
      <w:r w:rsidRPr="007A3EED">
        <w:rPr>
          <w:rFonts w:asciiTheme="minorHAnsi" w:hAnsiTheme="minorHAnsi" w:cstheme="minorHAnsi"/>
          <w:b/>
          <w:bCs/>
          <w:sz w:val="22"/>
          <w:szCs w:val="22"/>
        </w:rPr>
        <w:t>Role: Informatica Developer</w:t>
      </w:r>
    </w:p>
    <w:p w:rsidR="00CD6F33" w:rsidRPr="007A3EED" w:rsidRDefault="00F64499" w:rsidP="00CD6F33">
      <w:pPr>
        <w:jc w:val="both"/>
        <w:rPr>
          <w:rFonts w:asciiTheme="minorHAnsi" w:hAnsiTheme="minorHAnsi" w:cstheme="minorHAnsi"/>
          <w:sz w:val="22"/>
          <w:szCs w:val="22"/>
        </w:rPr>
      </w:pPr>
      <w:r w:rsidRPr="007A3EED">
        <w:rPr>
          <w:rFonts w:asciiTheme="minorHAnsi" w:hAnsiTheme="minorHAnsi" w:cstheme="minorHAnsi"/>
          <w:b/>
          <w:sz w:val="22"/>
          <w:szCs w:val="22"/>
        </w:rPr>
        <w:t xml:space="preserve">Description: </w:t>
      </w:r>
      <w:r w:rsidR="00CD6F33" w:rsidRPr="007A3EED">
        <w:rPr>
          <w:rFonts w:asciiTheme="minorHAnsi" w:hAnsiTheme="minorHAnsi" w:cstheme="minorHAnsi"/>
          <w:b/>
          <w:sz w:val="22"/>
          <w:szCs w:val="22"/>
        </w:rPr>
        <w:t>Customer Impact Analyzer (CIA)</w:t>
      </w:r>
      <w:r w:rsidR="00CD6F33" w:rsidRPr="007A3EED">
        <w:rPr>
          <w:rFonts w:asciiTheme="minorHAnsi" w:hAnsiTheme="minorHAnsi" w:cstheme="minorHAnsi"/>
          <w:sz w:val="22"/>
          <w:szCs w:val="22"/>
        </w:rPr>
        <w:t xml:space="preserve"> is a FedEx interior project for consumer administration. CIA helps the management to strategically formulate a plan to improve customer satisfaction and build brand loyalty. It assists the management to accomplish the benefits, distribution of funds, and process reimbursement of benefits and maintain customer data. This tool facilitates the management to make an effective decision in quick time and to develop a stronger relation with the customer. </w:t>
      </w:r>
    </w:p>
    <w:p w:rsidR="00CD6F33" w:rsidRPr="007A3EED" w:rsidRDefault="00CD6F33" w:rsidP="00CD6F33">
      <w:pPr>
        <w:jc w:val="both"/>
        <w:rPr>
          <w:rFonts w:asciiTheme="minorHAnsi" w:hAnsiTheme="minorHAnsi" w:cstheme="minorHAnsi"/>
          <w:b/>
          <w:sz w:val="22"/>
          <w:szCs w:val="22"/>
        </w:rPr>
      </w:pPr>
      <w:r w:rsidRPr="007A3EED">
        <w:rPr>
          <w:rFonts w:asciiTheme="minorHAnsi" w:hAnsiTheme="minorHAnsi" w:cstheme="minorHAnsi"/>
          <w:b/>
          <w:sz w:val="22"/>
          <w:szCs w:val="22"/>
        </w:rPr>
        <w:t>Responsibilities:</w:t>
      </w:r>
    </w:p>
    <w:p w:rsidR="00AD3FA2" w:rsidRPr="007A3EED" w:rsidRDefault="00AD3FA2" w:rsidP="00AD3FA2">
      <w:pPr>
        <w:pStyle w:val="MediumGrid21"/>
        <w:numPr>
          <w:ilvl w:val="0"/>
          <w:numId w:val="7"/>
        </w:numPr>
        <w:jc w:val="both"/>
        <w:rPr>
          <w:rFonts w:asciiTheme="minorHAnsi" w:hAnsiTheme="minorHAnsi" w:cstheme="minorHAnsi"/>
        </w:rPr>
      </w:pPr>
      <w:r w:rsidRPr="007A3EED">
        <w:rPr>
          <w:rFonts w:asciiTheme="minorHAnsi" w:hAnsiTheme="minorHAnsi" w:cstheme="minorHAnsi"/>
        </w:rPr>
        <w:t xml:space="preserve">Analyzed Business/ functional Specifications and worked with Business Analyst team and identified the source data and transformation logic needs and review of final mapping documents. </w:t>
      </w:r>
    </w:p>
    <w:p w:rsidR="00AD3FA2" w:rsidRPr="007A3EED" w:rsidRDefault="00AD3FA2" w:rsidP="00AD3FA2">
      <w:pPr>
        <w:widowControl/>
        <w:numPr>
          <w:ilvl w:val="0"/>
          <w:numId w:val="7"/>
        </w:numPr>
        <w:tabs>
          <w:tab w:val="left" w:pos="1440"/>
        </w:tabs>
        <w:suppressAutoHyphens w:val="0"/>
        <w:autoSpaceDE/>
        <w:jc w:val="both"/>
        <w:rPr>
          <w:rFonts w:asciiTheme="minorHAnsi" w:eastAsia="Arial Unicode MS" w:hAnsiTheme="minorHAnsi" w:cstheme="minorHAnsi"/>
          <w:sz w:val="22"/>
          <w:szCs w:val="22"/>
        </w:rPr>
      </w:pPr>
      <w:r w:rsidRPr="007A3EED">
        <w:rPr>
          <w:rFonts w:asciiTheme="minorHAnsi" w:eastAsia="Arial Unicode MS" w:hAnsiTheme="minorHAnsi" w:cstheme="minorHAnsi"/>
          <w:sz w:val="22"/>
          <w:szCs w:val="22"/>
        </w:rPr>
        <w:t xml:space="preserve">Interacted with business users to gather requirements and understand business logic/other features expected from ETL and Reporting system. </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Involved in enhancing the data model for new additions of dimension and reference tables.</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Extensively used Erwin tool in Forward and reverse engineering, following the Corporate Standards in Naming Conventions, using Conformed dimensions whenever possible.</w:t>
      </w:r>
    </w:p>
    <w:p w:rsidR="00AD3FA2" w:rsidRPr="007A3EED" w:rsidRDefault="00AD3FA2" w:rsidP="00AD3FA2">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Created mappings and Mapplets using the transformations such as Source Qualifier, Aggregator, Expression, Lookup, Router, Filter, Sequence Generator and Update Strategy.</w:t>
      </w:r>
    </w:p>
    <w:p w:rsidR="00DD5F69" w:rsidRPr="007A3EED" w:rsidRDefault="00DD5F69" w:rsidP="00DD5F69">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 xml:space="preserve">Used Error Handling to capture error data in tables for handling nulls, </w:t>
      </w:r>
      <w:r w:rsidRPr="007A3EED">
        <w:rPr>
          <w:rFonts w:asciiTheme="minorHAnsi" w:hAnsiTheme="minorHAnsi" w:cstheme="minorHAnsi"/>
          <w:bCs/>
          <w:noProof/>
          <w:sz w:val="22"/>
          <w:szCs w:val="22"/>
        </w:rPr>
        <w:t>analysis</w:t>
      </w:r>
      <w:r w:rsidR="002D150C" w:rsidRPr="007A3EED">
        <w:rPr>
          <w:rFonts w:asciiTheme="minorHAnsi" w:hAnsiTheme="minorHAnsi" w:cstheme="minorHAnsi"/>
          <w:bCs/>
          <w:noProof/>
          <w:sz w:val="22"/>
          <w:szCs w:val="22"/>
        </w:rPr>
        <w:t>,</w:t>
      </w:r>
      <w:r w:rsidRPr="007A3EED">
        <w:rPr>
          <w:rFonts w:asciiTheme="minorHAnsi" w:hAnsiTheme="minorHAnsi" w:cstheme="minorHAnsi"/>
          <w:bCs/>
          <w:sz w:val="22"/>
          <w:szCs w:val="22"/>
        </w:rPr>
        <w:t xml:space="preserve"> and error remediation Process.</w:t>
      </w:r>
    </w:p>
    <w:p w:rsidR="00DD5F69" w:rsidRPr="007A3EED" w:rsidRDefault="00DD5F69" w:rsidP="00DD5F69">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Create the DDL scripts using ER Studio and source to target mappings (S2T- for ETL) to bring the data from NS to the warehouse.</w:t>
      </w:r>
    </w:p>
    <w:p w:rsidR="00DD5F69" w:rsidRPr="007A3EED" w:rsidRDefault="00DD5F69" w:rsidP="00DD5F69">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 xml:space="preserve">Identified source systems, their connectivity, related tables and fields and ensure that data is suitable for mapping. </w:t>
      </w:r>
    </w:p>
    <w:p w:rsidR="00DD5F69" w:rsidRPr="007A3EED" w:rsidRDefault="00DD5F69" w:rsidP="00DD5F69">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Extensively used Informatica Functions LTRIM, RTRIM, DECODE, ISNULL, IIF, INSTR and date functions in Transformations.</w:t>
      </w:r>
    </w:p>
    <w:p w:rsidR="00AD3FA2" w:rsidRPr="007A3EED" w:rsidRDefault="00AD3FA2" w:rsidP="00AD3FA2">
      <w:pPr>
        <w:pStyle w:val="NoSpacing"/>
        <w:numPr>
          <w:ilvl w:val="0"/>
          <w:numId w:val="7"/>
        </w:numPr>
        <w:jc w:val="both"/>
        <w:rPr>
          <w:rFonts w:asciiTheme="minorHAnsi" w:hAnsiTheme="minorHAnsi" w:cstheme="minorHAnsi"/>
          <w:bCs/>
          <w:sz w:val="22"/>
          <w:szCs w:val="22"/>
        </w:rPr>
      </w:pPr>
      <w:r w:rsidRPr="007A3EED">
        <w:rPr>
          <w:rFonts w:asciiTheme="minorHAnsi" w:eastAsia="Arial Unicode MS" w:hAnsiTheme="minorHAnsi" w:cstheme="minorHAnsi"/>
          <w:sz w:val="22"/>
          <w:szCs w:val="22"/>
        </w:rPr>
        <w:t>Developed Sessions and Workflows for the project.</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Extensively used Informatica XML transformations like  XML Source Qualifier, XML Parser and XML Generator to load data from XML files to DWH</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Created Informatica data load where source files have XML applications</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Effectively worked on Mapping Designer, Workflow Manager, and Workflow Monitor.</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Extensively used Sequence Generator in all mappings and fixed bugs / tickets raised in production for existing mappings in</w:t>
      </w:r>
      <w:r w:rsidR="002D150C" w:rsidRPr="007A3EED">
        <w:rPr>
          <w:rFonts w:asciiTheme="minorHAnsi" w:hAnsiTheme="minorHAnsi" w:cstheme="minorHAnsi"/>
          <w:bCs/>
          <w:sz w:val="22"/>
          <w:szCs w:val="22"/>
        </w:rPr>
        <w:t>a</w:t>
      </w:r>
      <w:r w:rsidRPr="007A3EED">
        <w:rPr>
          <w:rFonts w:asciiTheme="minorHAnsi" w:hAnsiTheme="minorHAnsi" w:cstheme="minorHAnsi"/>
          <w:bCs/>
          <w:noProof/>
          <w:sz w:val="22"/>
          <w:szCs w:val="22"/>
        </w:rPr>
        <w:t>common</w:t>
      </w:r>
      <w:r w:rsidRPr="007A3EED">
        <w:rPr>
          <w:rFonts w:asciiTheme="minorHAnsi" w:hAnsiTheme="minorHAnsi" w:cstheme="minorHAnsi"/>
          <w:bCs/>
          <w:sz w:val="22"/>
          <w:szCs w:val="22"/>
        </w:rPr>
        <w:t xml:space="preserve"> folder for new files through  versioning (Check in and Check out) on an urgency through support for QA in component unit testing and validation.</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Used shortcuts for sources, targets, transformations, Mapplets, and sessions to reuse objects without creating multiple objects in the repository and inherit changes made to the source automatically.</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Created Tidal jobs to schedule Informatica Workflows. Executed workflows using Tidal schedule.</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lastRenderedPageBreak/>
        <w:t xml:space="preserve">Involved in checking Data accuracy standards for NULLS, Comparison, key generator and </w:t>
      </w:r>
      <w:r w:rsidRPr="007A3EED">
        <w:rPr>
          <w:rFonts w:asciiTheme="minorHAnsi" w:hAnsiTheme="minorHAnsi" w:cstheme="minorHAnsi"/>
          <w:bCs/>
          <w:noProof/>
          <w:sz w:val="22"/>
          <w:szCs w:val="22"/>
        </w:rPr>
        <w:t>labeler</w:t>
      </w:r>
      <w:r w:rsidRPr="007A3EED">
        <w:rPr>
          <w:rFonts w:asciiTheme="minorHAnsi" w:hAnsiTheme="minorHAnsi" w:cstheme="minorHAnsi"/>
          <w:bCs/>
          <w:sz w:val="22"/>
          <w:szCs w:val="22"/>
        </w:rPr>
        <w:t xml:space="preserve"> using reference table manager in PWH and rolled based on statistics through Threshold value and Score Cards applied the Data cleansing process in Model Repository on</w:t>
      </w:r>
      <w:r w:rsidR="002D150C" w:rsidRPr="007A3EED">
        <w:rPr>
          <w:rFonts w:asciiTheme="minorHAnsi" w:hAnsiTheme="minorHAnsi" w:cstheme="minorHAnsi"/>
          <w:bCs/>
          <w:sz w:val="22"/>
          <w:szCs w:val="22"/>
        </w:rPr>
        <w:t>the</w:t>
      </w:r>
      <w:r w:rsidRPr="007A3EED">
        <w:rPr>
          <w:rFonts w:asciiTheme="minorHAnsi" w:hAnsiTheme="minorHAnsi" w:cstheme="minorHAnsi"/>
          <w:bCs/>
          <w:noProof/>
          <w:sz w:val="22"/>
          <w:szCs w:val="22"/>
        </w:rPr>
        <w:t>same</w:t>
      </w:r>
      <w:r w:rsidRPr="007A3EED">
        <w:rPr>
          <w:rFonts w:asciiTheme="minorHAnsi" w:hAnsiTheme="minorHAnsi" w:cstheme="minorHAnsi"/>
          <w:bCs/>
          <w:sz w:val="22"/>
          <w:szCs w:val="22"/>
        </w:rPr>
        <w:t xml:space="preserve"> domain and merged to Power center.</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Used the PL/SQL procedures for Informatica mappings for truncating the data in target tables at run time.</w:t>
      </w:r>
    </w:p>
    <w:p w:rsidR="00F87DF7" w:rsidRPr="007A3EED" w:rsidRDefault="00F87DF7" w:rsidP="00F87DF7">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Performed the data profiling and analysis making use of Informatica Data Explorer (IDE) and Informatica Data Quality (IDQ).</w:t>
      </w:r>
    </w:p>
    <w:p w:rsidR="00AD3FA2" w:rsidRPr="007A3EED" w:rsidRDefault="00AD3FA2" w:rsidP="00AD3FA2">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Used Informatica Power Exchange to handle the change data capture (CDC) data from the source and load into Data Mart by following slowly changing dimensions (SCD) type II process.</w:t>
      </w:r>
    </w:p>
    <w:p w:rsidR="00AD3FA2" w:rsidRPr="007A3EED" w:rsidRDefault="00AD3FA2" w:rsidP="00AD3FA2">
      <w:pPr>
        <w:pStyle w:val="NoSpacing"/>
        <w:numPr>
          <w:ilvl w:val="0"/>
          <w:numId w:val="7"/>
        </w:numPr>
        <w:jc w:val="both"/>
        <w:rPr>
          <w:rFonts w:asciiTheme="minorHAnsi" w:hAnsiTheme="minorHAnsi" w:cstheme="minorHAnsi"/>
          <w:bCs/>
          <w:sz w:val="22"/>
          <w:szCs w:val="22"/>
        </w:rPr>
      </w:pPr>
      <w:r w:rsidRPr="007A3EED">
        <w:rPr>
          <w:rFonts w:asciiTheme="minorHAnsi" w:hAnsiTheme="minorHAnsi" w:cstheme="minorHAnsi"/>
          <w:bCs/>
          <w:sz w:val="22"/>
          <w:szCs w:val="22"/>
        </w:rPr>
        <w:t>Used Power Center Workflow Manager to create workflows, sessions, and also used various tasks like</w:t>
      </w:r>
      <w:r w:rsidR="002D150C" w:rsidRPr="007A3EED">
        <w:rPr>
          <w:rFonts w:asciiTheme="minorHAnsi" w:hAnsiTheme="minorHAnsi" w:cstheme="minorHAnsi"/>
          <w:bCs/>
          <w:sz w:val="22"/>
          <w:szCs w:val="22"/>
        </w:rPr>
        <w:t>a</w:t>
      </w:r>
      <w:r w:rsidRPr="007A3EED">
        <w:rPr>
          <w:rFonts w:asciiTheme="minorHAnsi" w:hAnsiTheme="minorHAnsi" w:cstheme="minorHAnsi"/>
          <w:bCs/>
          <w:noProof/>
          <w:sz w:val="22"/>
          <w:szCs w:val="22"/>
        </w:rPr>
        <w:t>command</w:t>
      </w:r>
      <w:r w:rsidRPr="007A3EED">
        <w:rPr>
          <w:rFonts w:asciiTheme="minorHAnsi" w:hAnsiTheme="minorHAnsi" w:cstheme="minorHAnsi"/>
          <w:bCs/>
          <w:sz w:val="22"/>
          <w:szCs w:val="22"/>
        </w:rPr>
        <w:t>, event wait, event raise, email to run with the logic embedded in the mappings.</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Developed Error/Exception handling mechanism to enhance the data quality loaded to EDW.</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Created BTEQ scripts to incorporate the transformation rules.</w:t>
      </w:r>
    </w:p>
    <w:p w:rsidR="00AD3FA2" w:rsidRPr="007A3EED" w:rsidRDefault="0041010D"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Used TOAD</w:t>
      </w:r>
      <w:r w:rsidR="00AD3FA2" w:rsidRPr="007A3EED">
        <w:rPr>
          <w:rFonts w:asciiTheme="minorHAnsi" w:hAnsiTheme="minorHAnsi" w:cstheme="minorHAnsi"/>
          <w:bCs/>
          <w:sz w:val="22"/>
          <w:szCs w:val="22"/>
        </w:rPr>
        <w:t xml:space="preserve"> to write queries and interact with Oracle database.</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Developed several PL/SQL procedures, functions to provide data consistency.</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 xml:space="preserve">Developed </w:t>
      </w:r>
      <w:r w:rsidR="00201EB1" w:rsidRPr="007A3EED">
        <w:rPr>
          <w:rFonts w:asciiTheme="minorHAnsi" w:hAnsiTheme="minorHAnsi" w:cstheme="minorHAnsi"/>
          <w:bCs/>
          <w:sz w:val="22"/>
          <w:szCs w:val="22"/>
        </w:rPr>
        <w:t>UNIX</w:t>
      </w:r>
      <w:r w:rsidRPr="007A3EED">
        <w:rPr>
          <w:rFonts w:asciiTheme="minorHAnsi" w:hAnsiTheme="minorHAnsi" w:cstheme="minorHAnsi"/>
          <w:bCs/>
          <w:sz w:val="22"/>
          <w:szCs w:val="22"/>
        </w:rPr>
        <w:t xml:space="preserve"> scripts to automate different tasks involved as part of</w:t>
      </w:r>
      <w:r w:rsidR="002D150C" w:rsidRPr="007A3EED">
        <w:rPr>
          <w:rFonts w:asciiTheme="minorHAnsi" w:hAnsiTheme="minorHAnsi" w:cstheme="minorHAnsi"/>
          <w:bCs/>
          <w:sz w:val="22"/>
          <w:szCs w:val="22"/>
        </w:rPr>
        <w:t>the</w:t>
      </w:r>
      <w:r w:rsidRPr="007A3EED">
        <w:rPr>
          <w:rFonts w:asciiTheme="minorHAnsi" w:hAnsiTheme="minorHAnsi" w:cstheme="minorHAnsi"/>
          <w:bCs/>
          <w:noProof/>
          <w:sz w:val="22"/>
          <w:szCs w:val="22"/>
        </w:rPr>
        <w:t>loading</w:t>
      </w:r>
      <w:r w:rsidRPr="007A3EED">
        <w:rPr>
          <w:rFonts w:asciiTheme="minorHAnsi" w:hAnsiTheme="minorHAnsi" w:cstheme="minorHAnsi"/>
          <w:bCs/>
          <w:sz w:val="22"/>
          <w:szCs w:val="22"/>
        </w:rPr>
        <w:t xml:space="preserve"> process.</w:t>
      </w:r>
    </w:p>
    <w:p w:rsidR="00AD3FA2" w:rsidRPr="007A3EED" w:rsidRDefault="00AD3FA2" w:rsidP="00AD3FA2">
      <w:pPr>
        <w:widowControl/>
        <w:numPr>
          <w:ilvl w:val="0"/>
          <w:numId w:val="7"/>
        </w:numPr>
        <w:autoSpaceDE/>
        <w:jc w:val="both"/>
        <w:rPr>
          <w:rFonts w:asciiTheme="minorHAnsi" w:hAnsiTheme="minorHAnsi" w:cstheme="minorHAnsi"/>
          <w:bCs/>
          <w:sz w:val="22"/>
          <w:szCs w:val="22"/>
        </w:rPr>
      </w:pPr>
      <w:r w:rsidRPr="007A3EED">
        <w:rPr>
          <w:rFonts w:asciiTheme="minorHAnsi" w:hAnsiTheme="minorHAnsi" w:cstheme="minorHAnsi"/>
          <w:bCs/>
          <w:sz w:val="22"/>
          <w:szCs w:val="22"/>
        </w:rPr>
        <w:t>Performed Unit Testing and Integration Testing on the mappings.</w:t>
      </w:r>
    </w:p>
    <w:p w:rsidR="00AD3FA2" w:rsidRPr="007A3EED" w:rsidRDefault="00AD3FA2" w:rsidP="00AD3FA2">
      <w:pPr>
        <w:widowControl/>
        <w:numPr>
          <w:ilvl w:val="0"/>
          <w:numId w:val="7"/>
        </w:numPr>
        <w:suppressAutoHyphens w:val="0"/>
        <w:autoSpaceDE/>
        <w:contextualSpacing/>
        <w:jc w:val="both"/>
        <w:rPr>
          <w:rFonts w:asciiTheme="minorHAnsi" w:hAnsiTheme="minorHAnsi" w:cstheme="minorHAnsi"/>
          <w:sz w:val="22"/>
          <w:szCs w:val="22"/>
        </w:rPr>
      </w:pPr>
      <w:r w:rsidRPr="007A3EED">
        <w:rPr>
          <w:rFonts w:asciiTheme="minorHAnsi" w:hAnsiTheme="minorHAnsi" w:cstheme="minorHAnsi"/>
          <w:sz w:val="22"/>
          <w:szCs w:val="22"/>
        </w:rPr>
        <w:t xml:space="preserve">Involved in Performance Tuning of Sessions and Mappings. </w:t>
      </w:r>
    </w:p>
    <w:p w:rsidR="00AD3FA2" w:rsidRPr="007A3EED" w:rsidRDefault="00AD3FA2" w:rsidP="00AD3FA2">
      <w:pPr>
        <w:widowControl/>
        <w:numPr>
          <w:ilvl w:val="0"/>
          <w:numId w:val="7"/>
        </w:numPr>
        <w:autoSpaceDE/>
        <w:jc w:val="both"/>
        <w:rPr>
          <w:rFonts w:asciiTheme="minorHAnsi" w:hAnsiTheme="minorHAnsi" w:cstheme="minorHAnsi"/>
          <w:b/>
          <w:bCs/>
          <w:sz w:val="22"/>
          <w:szCs w:val="22"/>
        </w:rPr>
      </w:pPr>
      <w:r w:rsidRPr="007A3EED">
        <w:rPr>
          <w:rFonts w:asciiTheme="minorHAnsi" w:hAnsiTheme="minorHAnsi" w:cstheme="minorHAnsi"/>
          <w:bCs/>
          <w:sz w:val="22"/>
          <w:szCs w:val="22"/>
        </w:rPr>
        <w:t>Did Informatica mapping specification documents for the mappings developed and documented them according to Business standards.</w:t>
      </w:r>
    </w:p>
    <w:p w:rsidR="00AD3FA2" w:rsidRPr="007A3EED" w:rsidRDefault="00AD3FA2" w:rsidP="00AD3FA2">
      <w:pPr>
        <w:pStyle w:val="NoSpacing"/>
        <w:jc w:val="both"/>
        <w:rPr>
          <w:rFonts w:asciiTheme="minorHAnsi" w:hAnsiTheme="minorHAnsi" w:cstheme="minorHAnsi"/>
          <w:b/>
          <w:bCs/>
          <w:sz w:val="22"/>
          <w:szCs w:val="22"/>
        </w:rPr>
      </w:pPr>
      <w:r w:rsidRPr="007A3EED">
        <w:rPr>
          <w:rFonts w:asciiTheme="minorHAnsi" w:hAnsiTheme="minorHAnsi" w:cstheme="minorHAnsi"/>
          <w:b/>
          <w:bCs/>
          <w:sz w:val="22"/>
          <w:szCs w:val="22"/>
        </w:rPr>
        <w:t>Environment:</w:t>
      </w:r>
      <w:r w:rsidR="00F87DF7" w:rsidRPr="007A3EED">
        <w:rPr>
          <w:rFonts w:asciiTheme="minorHAnsi" w:hAnsiTheme="minorHAnsi" w:cstheme="minorHAnsi"/>
          <w:bCs/>
          <w:sz w:val="22"/>
          <w:szCs w:val="22"/>
        </w:rPr>
        <w:t xml:space="preserve">Informatica   Power Center 9.5/9.1, Teradata 14.0, Oracle 11g, SQL LOADER, Flat Files, SQL Server  2012, </w:t>
      </w:r>
      <w:r w:rsidR="003C6266" w:rsidRPr="007A3EED">
        <w:rPr>
          <w:rFonts w:asciiTheme="minorHAnsi" w:hAnsiTheme="minorHAnsi" w:cstheme="minorHAnsi"/>
          <w:bCs/>
          <w:sz w:val="22"/>
          <w:szCs w:val="22"/>
        </w:rPr>
        <w:t xml:space="preserve">AWS </w:t>
      </w:r>
      <w:r w:rsidR="003556D6" w:rsidRPr="007A3EED">
        <w:rPr>
          <w:rFonts w:asciiTheme="minorHAnsi" w:hAnsiTheme="minorHAnsi" w:cstheme="minorHAnsi"/>
          <w:bCs/>
          <w:sz w:val="22"/>
          <w:szCs w:val="22"/>
        </w:rPr>
        <w:t>redshift, Mercury</w:t>
      </w:r>
      <w:r w:rsidR="00F87DF7" w:rsidRPr="007A3EED">
        <w:rPr>
          <w:rFonts w:asciiTheme="minorHAnsi" w:hAnsiTheme="minorHAnsi" w:cstheme="minorHAnsi"/>
          <w:bCs/>
          <w:sz w:val="22"/>
          <w:szCs w:val="22"/>
        </w:rPr>
        <w:t xml:space="preserve"> Quality Center 9, UNIX Shell Scripting, TOAD, Crontab, SQL, PL/SQL, VSS, IDE, IDQ, Erwin, TOAD, Outlook, puTTY, WinSCP.</w:t>
      </w:r>
    </w:p>
    <w:p w:rsidR="00F57F43" w:rsidRPr="007A3EED" w:rsidRDefault="00712EB0" w:rsidP="00AD3FA2">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ab/>
      </w:r>
      <w:r w:rsidRPr="007A3EED">
        <w:rPr>
          <w:rFonts w:asciiTheme="minorHAnsi" w:hAnsiTheme="minorHAnsi" w:cstheme="minorHAnsi"/>
          <w:b/>
          <w:sz w:val="22"/>
          <w:szCs w:val="22"/>
        </w:rPr>
        <w:tab/>
      </w:r>
      <w:r w:rsidRPr="007A3EED">
        <w:rPr>
          <w:rFonts w:asciiTheme="minorHAnsi" w:hAnsiTheme="minorHAnsi" w:cstheme="minorHAnsi"/>
          <w:b/>
          <w:sz w:val="22"/>
          <w:szCs w:val="22"/>
        </w:rPr>
        <w:tab/>
      </w:r>
      <w:r w:rsidRPr="007A3EED">
        <w:rPr>
          <w:rFonts w:asciiTheme="minorHAnsi" w:hAnsiTheme="minorHAnsi" w:cstheme="minorHAnsi"/>
          <w:b/>
          <w:sz w:val="22"/>
          <w:szCs w:val="22"/>
        </w:rPr>
        <w:tab/>
      </w:r>
      <w:r w:rsidR="001A01BF" w:rsidRPr="007A3EED">
        <w:rPr>
          <w:rFonts w:asciiTheme="minorHAnsi" w:hAnsiTheme="minorHAnsi" w:cstheme="minorHAnsi"/>
          <w:b/>
          <w:sz w:val="22"/>
          <w:szCs w:val="22"/>
        </w:rPr>
        <w:tab/>
      </w:r>
    </w:p>
    <w:p w:rsidR="00712EB0" w:rsidRPr="007A3EED" w:rsidRDefault="001A01BF" w:rsidP="00AD3FA2">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ab/>
      </w:r>
    </w:p>
    <w:p w:rsidR="00712EB0" w:rsidRPr="007A3EED" w:rsidRDefault="00F64499" w:rsidP="00AD3FA2">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 xml:space="preserve">Client: </w:t>
      </w:r>
      <w:r w:rsidR="007A3EED">
        <w:rPr>
          <w:rFonts w:asciiTheme="minorHAnsi" w:hAnsiTheme="minorHAnsi" w:cstheme="minorHAnsi"/>
          <w:b/>
          <w:sz w:val="22"/>
          <w:szCs w:val="22"/>
        </w:rPr>
        <w:t>PNC Bank, Pittsburgh, PA</w:t>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t xml:space="preserve">   </w:t>
      </w:r>
      <w:r w:rsidR="00EA4F9F" w:rsidRPr="007A3EED">
        <w:rPr>
          <w:rFonts w:asciiTheme="minorHAnsi" w:hAnsiTheme="minorHAnsi" w:cstheme="minorHAnsi"/>
          <w:b/>
          <w:sz w:val="22"/>
          <w:szCs w:val="22"/>
        </w:rPr>
        <w:t>July 2013 to Aug 2014</w:t>
      </w:r>
    </w:p>
    <w:p w:rsidR="00712EB0" w:rsidRPr="007A3EED" w:rsidRDefault="00F64499" w:rsidP="00AD3FA2">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Role: Informatica Developer</w:t>
      </w:r>
    </w:p>
    <w:p w:rsidR="00712EB0" w:rsidRPr="007A3EED" w:rsidRDefault="00F64499" w:rsidP="00AD3FA2">
      <w:pPr>
        <w:pStyle w:val="NoSpacing"/>
        <w:jc w:val="both"/>
        <w:rPr>
          <w:rFonts w:asciiTheme="minorHAnsi" w:hAnsiTheme="minorHAnsi" w:cstheme="minorHAnsi"/>
          <w:sz w:val="22"/>
          <w:szCs w:val="22"/>
        </w:rPr>
      </w:pPr>
      <w:r w:rsidRPr="007A3EED">
        <w:rPr>
          <w:rFonts w:asciiTheme="minorHAnsi" w:hAnsiTheme="minorHAnsi" w:cstheme="minorHAnsi"/>
          <w:b/>
          <w:sz w:val="22"/>
          <w:szCs w:val="22"/>
        </w:rPr>
        <w:t>Description:</w:t>
      </w:r>
      <w:r w:rsidRPr="007A3EED">
        <w:rPr>
          <w:rFonts w:asciiTheme="minorHAnsi" w:hAnsiTheme="minorHAnsi" w:cstheme="minorHAnsi"/>
          <w:sz w:val="22"/>
          <w:szCs w:val="22"/>
        </w:rPr>
        <w:t xml:space="preserve"> T</w:t>
      </w:r>
      <w:r w:rsidR="00712EB0" w:rsidRPr="007A3EED">
        <w:rPr>
          <w:rFonts w:asciiTheme="minorHAnsi" w:hAnsiTheme="minorHAnsi" w:cstheme="minorHAnsi"/>
          <w:sz w:val="22"/>
          <w:szCs w:val="22"/>
        </w:rPr>
        <w:t xml:space="preserve">his project includes developing Data warehouse from different data feeds and other operational data sources. Built a central Database where data comes from different sources like Oracle, SQL </w:t>
      </w:r>
      <w:r w:rsidR="00712EB0" w:rsidRPr="007A3EED">
        <w:rPr>
          <w:rFonts w:asciiTheme="minorHAnsi" w:hAnsiTheme="minorHAnsi" w:cstheme="minorHAnsi"/>
          <w:noProof/>
          <w:sz w:val="22"/>
          <w:szCs w:val="22"/>
        </w:rPr>
        <w:t>server</w:t>
      </w:r>
      <w:r w:rsidR="002D150C" w:rsidRPr="007A3EED">
        <w:rPr>
          <w:rFonts w:asciiTheme="minorHAnsi" w:hAnsiTheme="minorHAnsi" w:cstheme="minorHAnsi"/>
          <w:noProof/>
          <w:sz w:val="22"/>
          <w:szCs w:val="22"/>
        </w:rPr>
        <w:t>,</w:t>
      </w:r>
      <w:r w:rsidR="00712EB0" w:rsidRPr="007A3EED">
        <w:rPr>
          <w:rFonts w:asciiTheme="minorHAnsi" w:hAnsiTheme="minorHAnsi" w:cstheme="minorHAnsi"/>
          <w:sz w:val="22"/>
          <w:szCs w:val="22"/>
        </w:rPr>
        <w:t xml:space="preserve"> and flat files. Actively involved as an Analyst for preparing design documents and interacted with the data modelers to understand the data model and design the ETL logic. </w:t>
      </w:r>
    </w:p>
    <w:p w:rsidR="00712EB0" w:rsidRPr="007A3EED" w:rsidRDefault="00201EB1" w:rsidP="00AD3FA2">
      <w:pPr>
        <w:jc w:val="both"/>
        <w:rPr>
          <w:rFonts w:asciiTheme="minorHAnsi" w:hAnsiTheme="minorHAnsi" w:cstheme="minorHAnsi"/>
          <w:b/>
          <w:sz w:val="22"/>
          <w:szCs w:val="22"/>
        </w:rPr>
      </w:pPr>
      <w:r w:rsidRPr="007A3EED">
        <w:rPr>
          <w:rFonts w:asciiTheme="minorHAnsi" w:hAnsiTheme="minorHAnsi" w:cstheme="minorHAnsi"/>
          <w:b/>
          <w:sz w:val="22"/>
          <w:szCs w:val="22"/>
        </w:rPr>
        <w:t>R</w:t>
      </w:r>
      <w:r w:rsidR="00712EB0" w:rsidRPr="007A3EED">
        <w:rPr>
          <w:rFonts w:asciiTheme="minorHAnsi" w:hAnsiTheme="minorHAnsi" w:cstheme="minorHAnsi"/>
          <w:b/>
          <w:sz w:val="22"/>
          <w:szCs w:val="22"/>
        </w:rPr>
        <w:t>esponsibilities:</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Calibri" w:hAnsiTheme="minorHAnsi" w:cstheme="minorHAnsi"/>
          <w:sz w:val="22"/>
          <w:szCs w:val="22"/>
        </w:rPr>
        <w:t>Involved in ETL designing and coding. Extensively used ETL (Informatica tool) to load data from Oracle database, SQL server, and Flat files to Teradata Data Warehouse.</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Calibri" w:hAnsiTheme="minorHAnsi" w:cstheme="minorHAnsi"/>
          <w:sz w:val="22"/>
          <w:szCs w:val="22"/>
        </w:rPr>
        <w:t>Modified the existing mappings and workflows as per requirement changes and migrated them back to</w:t>
      </w:r>
      <w:r w:rsidR="002D150C" w:rsidRPr="007A3EED">
        <w:rPr>
          <w:rFonts w:asciiTheme="minorHAnsi" w:eastAsia="Calibri" w:hAnsiTheme="minorHAnsi" w:cstheme="minorHAnsi"/>
          <w:sz w:val="22"/>
          <w:szCs w:val="22"/>
        </w:rPr>
        <w:t>the</w:t>
      </w:r>
      <w:r w:rsidRPr="007A3EED">
        <w:rPr>
          <w:rFonts w:asciiTheme="minorHAnsi" w:eastAsia="Calibri" w:hAnsiTheme="minorHAnsi" w:cstheme="minorHAnsi"/>
          <w:noProof/>
          <w:sz w:val="22"/>
          <w:szCs w:val="22"/>
        </w:rPr>
        <w:t>production</w:t>
      </w:r>
      <w:r w:rsidRPr="007A3EED">
        <w:rPr>
          <w:rFonts w:asciiTheme="minorHAnsi" w:eastAsia="Calibri" w:hAnsiTheme="minorHAnsi" w:cstheme="minorHAnsi"/>
          <w:sz w:val="22"/>
          <w:szCs w:val="22"/>
        </w:rPr>
        <w:t xml:space="preserve"> environment.</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Calibri" w:hAnsiTheme="minorHAnsi" w:cstheme="minorHAnsi"/>
          <w:sz w:val="22"/>
          <w:szCs w:val="22"/>
        </w:rPr>
        <w:t>Used Source Analyzer and Warehouse designer to import the source and target database schemas, and the Mapping Designer to map the sources to the target (in Informatica 9.1/9.5 versions).</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Calibri" w:hAnsiTheme="minorHAnsi" w:cstheme="minorHAnsi"/>
          <w:sz w:val="22"/>
          <w:szCs w:val="22"/>
        </w:rPr>
        <w:t>Used Informatica Designer to create complex mappings using different transformations like Source Qualifier, Expression, Lookup, Aggregator, and Update Strategy, Joiner, Filter and Router transformations to pipeline data to Data Warehouse/Data Marts.</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Calibri" w:hAnsiTheme="minorHAnsi" w:cstheme="minorHAnsi"/>
          <w:sz w:val="22"/>
          <w:szCs w:val="22"/>
        </w:rPr>
        <w:t>Created robust and complex workflow and Worklets using Informatica Workflow Manager and troubleshot data load problems.</w:t>
      </w:r>
    </w:p>
    <w:p w:rsidR="00AD3FA2" w:rsidRPr="007A3EED" w:rsidRDefault="00AD3FA2" w:rsidP="00AD3FA2">
      <w:pPr>
        <w:widowControl/>
        <w:numPr>
          <w:ilvl w:val="0"/>
          <w:numId w:val="3"/>
        </w:numPr>
        <w:tabs>
          <w:tab w:val="left" w:pos="1440"/>
        </w:tabs>
        <w:suppressAutoHyphens w:val="0"/>
        <w:autoSpaceDE/>
        <w:jc w:val="both"/>
        <w:rPr>
          <w:rFonts w:asciiTheme="minorHAnsi" w:eastAsia="Arial Unicode MS" w:hAnsiTheme="minorHAnsi" w:cstheme="minorHAnsi"/>
          <w:sz w:val="22"/>
          <w:szCs w:val="22"/>
        </w:rPr>
      </w:pPr>
      <w:r w:rsidRPr="007A3EED">
        <w:rPr>
          <w:rFonts w:asciiTheme="minorHAnsi" w:eastAsia="Arial Unicode MS" w:hAnsiTheme="minorHAnsi" w:cstheme="minorHAnsi"/>
          <w:sz w:val="22"/>
          <w:szCs w:val="22"/>
        </w:rPr>
        <w:t>Created Workflows, re-usable Sessions using Workflow Monitor.</w:t>
      </w:r>
    </w:p>
    <w:p w:rsidR="00AD3FA2" w:rsidRPr="007A3EED" w:rsidRDefault="00AD3FA2" w:rsidP="00AD3FA2">
      <w:pPr>
        <w:pStyle w:val="MediumGrid21"/>
        <w:numPr>
          <w:ilvl w:val="0"/>
          <w:numId w:val="3"/>
        </w:numPr>
        <w:jc w:val="both"/>
        <w:rPr>
          <w:rFonts w:asciiTheme="minorHAnsi" w:hAnsiTheme="minorHAnsi" w:cstheme="minorHAnsi"/>
        </w:rPr>
      </w:pPr>
      <w:r w:rsidRPr="007A3EED">
        <w:rPr>
          <w:rFonts w:asciiTheme="minorHAnsi" w:hAnsiTheme="minorHAnsi" w:cstheme="minorHAnsi"/>
        </w:rPr>
        <w:lastRenderedPageBreak/>
        <w:t xml:space="preserve">Handled slowly changing dimensions of Type I, Type II to populate current and historical data to Dimensions tables in the data warehouse. </w:t>
      </w:r>
    </w:p>
    <w:p w:rsidR="00AD3FA2" w:rsidRPr="007A3EED" w:rsidRDefault="00AD3FA2" w:rsidP="00AD3FA2">
      <w:pPr>
        <w:widowControl/>
        <w:numPr>
          <w:ilvl w:val="0"/>
          <w:numId w:val="3"/>
        </w:numPr>
        <w:tabs>
          <w:tab w:val="left" w:pos="1440"/>
        </w:tabs>
        <w:suppressAutoHyphens w:val="0"/>
        <w:autoSpaceDE/>
        <w:jc w:val="both"/>
        <w:rPr>
          <w:rFonts w:asciiTheme="minorHAnsi" w:eastAsia="Arial Unicode MS" w:hAnsiTheme="minorHAnsi" w:cstheme="minorHAnsi"/>
          <w:sz w:val="22"/>
          <w:szCs w:val="22"/>
        </w:rPr>
      </w:pPr>
      <w:r w:rsidRPr="007A3EED">
        <w:rPr>
          <w:rFonts w:asciiTheme="minorHAnsi" w:eastAsia="Arial Unicode MS" w:hAnsiTheme="minorHAnsi" w:cstheme="minorHAnsi"/>
          <w:sz w:val="22"/>
          <w:szCs w:val="22"/>
        </w:rPr>
        <w:t>Developed PL/SQL stored procedures/functions and Unix Shell Scripts as a part of the project.</w:t>
      </w:r>
    </w:p>
    <w:p w:rsidR="00AD3FA2" w:rsidRPr="007A3EED" w:rsidRDefault="00AD3FA2" w:rsidP="00AD3FA2">
      <w:pPr>
        <w:pStyle w:val="MediumGrid21"/>
        <w:numPr>
          <w:ilvl w:val="0"/>
          <w:numId w:val="3"/>
        </w:numPr>
        <w:jc w:val="both"/>
        <w:rPr>
          <w:rFonts w:asciiTheme="minorHAnsi" w:eastAsia="Batang" w:hAnsiTheme="minorHAnsi" w:cstheme="minorHAnsi"/>
          <w:bCs/>
          <w:lang w:eastAsia="ar-SA"/>
        </w:rPr>
      </w:pPr>
      <w:r w:rsidRPr="007A3EED">
        <w:rPr>
          <w:rFonts w:asciiTheme="minorHAnsi" w:hAnsiTheme="minorHAnsi" w:cstheme="minorHAnsi"/>
        </w:rPr>
        <w:t>Widely used Parameter file to override mapping Variables, Workflow Variables, Session Parameters, FTP Session Parameters and Source-Target Application Connection parameters.</w:t>
      </w:r>
    </w:p>
    <w:p w:rsidR="00AD3FA2" w:rsidRPr="007A3EED" w:rsidRDefault="00AD3FA2" w:rsidP="00AD3FA2">
      <w:pPr>
        <w:widowControl/>
        <w:numPr>
          <w:ilvl w:val="0"/>
          <w:numId w:val="3"/>
        </w:numPr>
        <w:suppressAutoHyphens w:val="0"/>
        <w:autoSpaceDE/>
        <w:jc w:val="both"/>
        <w:rPr>
          <w:rFonts w:asciiTheme="minorHAnsi" w:eastAsia="Calibri" w:hAnsiTheme="minorHAnsi" w:cstheme="minorHAnsi"/>
          <w:sz w:val="22"/>
          <w:szCs w:val="22"/>
        </w:rPr>
      </w:pPr>
      <w:r w:rsidRPr="007A3EED">
        <w:rPr>
          <w:rFonts w:asciiTheme="minorHAnsi" w:eastAsia="Arial Unicode MS" w:hAnsiTheme="minorHAnsi" w:cstheme="minorHAnsi"/>
          <w:sz w:val="22"/>
          <w:szCs w:val="22"/>
        </w:rPr>
        <w:t>Performed Developer testing, Functional testing, and Unit testing for the Informatica mappings.</w:t>
      </w:r>
    </w:p>
    <w:p w:rsidR="00AD3FA2" w:rsidRPr="007A3EED" w:rsidRDefault="00AD3FA2" w:rsidP="00AD3FA2">
      <w:pPr>
        <w:widowControl/>
        <w:numPr>
          <w:ilvl w:val="0"/>
          <w:numId w:val="3"/>
        </w:numPr>
        <w:tabs>
          <w:tab w:val="left" w:pos="1440"/>
        </w:tabs>
        <w:suppressAutoHyphens w:val="0"/>
        <w:autoSpaceDE/>
        <w:jc w:val="both"/>
        <w:rPr>
          <w:rFonts w:asciiTheme="minorHAnsi" w:eastAsia="Arial Unicode MS" w:hAnsiTheme="minorHAnsi" w:cstheme="minorHAnsi"/>
          <w:sz w:val="22"/>
          <w:szCs w:val="22"/>
        </w:rPr>
      </w:pPr>
      <w:r w:rsidRPr="007A3EED">
        <w:rPr>
          <w:rFonts w:asciiTheme="minorHAnsi" w:eastAsia="Arial Unicode MS" w:hAnsiTheme="minorHAnsi" w:cstheme="minorHAnsi"/>
          <w:sz w:val="22"/>
          <w:szCs w:val="22"/>
        </w:rPr>
        <w:t>Performed Performance tuning and also have used</w:t>
      </w:r>
      <w:r w:rsidR="002D150C" w:rsidRPr="007A3EED">
        <w:rPr>
          <w:rFonts w:asciiTheme="minorHAnsi" w:eastAsia="Arial Unicode MS" w:hAnsiTheme="minorHAnsi" w:cstheme="minorHAnsi"/>
          <w:sz w:val="22"/>
          <w:szCs w:val="22"/>
        </w:rPr>
        <w:t>the</w:t>
      </w:r>
      <w:r w:rsidRPr="007A3EED">
        <w:rPr>
          <w:rFonts w:asciiTheme="minorHAnsi" w:eastAsia="Arial Unicode MS" w:hAnsiTheme="minorHAnsi" w:cstheme="minorHAnsi"/>
          <w:noProof/>
          <w:sz w:val="22"/>
          <w:szCs w:val="22"/>
        </w:rPr>
        <w:t>debugger</w:t>
      </w:r>
      <w:r w:rsidRPr="007A3EED">
        <w:rPr>
          <w:rFonts w:asciiTheme="minorHAnsi" w:eastAsia="Arial Unicode MS" w:hAnsiTheme="minorHAnsi" w:cstheme="minorHAnsi"/>
          <w:sz w:val="22"/>
          <w:szCs w:val="22"/>
        </w:rPr>
        <w:t xml:space="preserve"> to troubleshoot errors. </w:t>
      </w:r>
    </w:p>
    <w:p w:rsidR="00AD3FA2" w:rsidRPr="007A3EED" w:rsidRDefault="00AD3FA2" w:rsidP="00AD3FA2">
      <w:pPr>
        <w:widowControl/>
        <w:numPr>
          <w:ilvl w:val="0"/>
          <w:numId w:val="3"/>
        </w:numPr>
        <w:tabs>
          <w:tab w:val="left" w:pos="1440"/>
        </w:tabs>
        <w:suppressAutoHyphens w:val="0"/>
        <w:autoSpaceDE/>
        <w:jc w:val="both"/>
        <w:rPr>
          <w:rFonts w:asciiTheme="minorHAnsi" w:eastAsia="Arial Unicode MS" w:hAnsiTheme="minorHAnsi" w:cstheme="minorHAnsi"/>
          <w:sz w:val="22"/>
          <w:szCs w:val="22"/>
        </w:rPr>
      </w:pPr>
      <w:r w:rsidRPr="007A3EED">
        <w:rPr>
          <w:rFonts w:asciiTheme="minorHAnsi" w:eastAsia="Arial Unicode MS" w:hAnsiTheme="minorHAnsi" w:cstheme="minorHAnsi"/>
          <w:sz w:val="22"/>
          <w:szCs w:val="22"/>
        </w:rPr>
        <w:t>Provided Knowledge Transfer to the end users and created extensive documentation on the design, development, implementation, daily loads and process flow of the mappings.</w:t>
      </w:r>
    </w:p>
    <w:p w:rsidR="00AD3FA2" w:rsidRPr="007A3EED" w:rsidRDefault="00AD3FA2" w:rsidP="00AD3FA2">
      <w:pPr>
        <w:widowControl/>
        <w:tabs>
          <w:tab w:val="left" w:pos="1440"/>
        </w:tabs>
        <w:suppressAutoHyphens w:val="0"/>
        <w:autoSpaceDE/>
        <w:jc w:val="both"/>
        <w:rPr>
          <w:rFonts w:asciiTheme="minorHAnsi" w:hAnsiTheme="minorHAnsi" w:cstheme="minorHAnsi"/>
          <w:sz w:val="22"/>
          <w:szCs w:val="22"/>
        </w:rPr>
      </w:pPr>
      <w:r w:rsidRPr="007A3EED">
        <w:rPr>
          <w:rFonts w:asciiTheme="minorHAnsi" w:eastAsia="Calibri" w:hAnsiTheme="minorHAnsi" w:cstheme="minorHAnsi"/>
          <w:b/>
          <w:sz w:val="22"/>
          <w:szCs w:val="22"/>
        </w:rPr>
        <w:t>Environment:</w:t>
      </w:r>
      <w:r w:rsidRPr="007A3EED">
        <w:rPr>
          <w:rFonts w:asciiTheme="minorHAnsi" w:hAnsiTheme="minorHAnsi" w:cstheme="minorHAnsi"/>
          <w:sz w:val="22"/>
          <w:szCs w:val="22"/>
        </w:rPr>
        <w:t>In</w:t>
      </w:r>
      <w:r w:rsidR="0041010D" w:rsidRPr="007A3EED">
        <w:rPr>
          <w:rFonts w:asciiTheme="minorHAnsi" w:hAnsiTheme="minorHAnsi" w:cstheme="minorHAnsi"/>
          <w:sz w:val="22"/>
          <w:szCs w:val="22"/>
        </w:rPr>
        <w:t>formatica Power Center 9.5/9.1</w:t>
      </w:r>
      <w:r w:rsidRPr="007A3EED">
        <w:rPr>
          <w:rFonts w:asciiTheme="minorHAnsi" w:hAnsiTheme="minorHAnsi" w:cstheme="minorHAnsi"/>
          <w:sz w:val="22"/>
          <w:szCs w:val="22"/>
        </w:rPr>
        <w:t xml:space="preserve">/8.6, </w:t>
      </w:r>
      <w:r w:rsidR="00F50F75" w:rsidRPr="007A3EED">
        <w:rPr>
          <w:rFonts w:asciiTheme="minorHAnsi" w:hAnsiTheme="minorHAnsi" w:cstheme="minorHAnsi"/>
          <w:sz w:val="22"/>
          <w:szCs w:val="22"/>
        </w:rPr>
        <w:t>Workflow Manager, Windows</w:t>
      </w:r>
      <w:r w:rsidRPr="007A3EED">
        <w:rPr>
          <w:rFonts w:asciiTheme="minorHAnsi" w:hAnsiTheme="minorHAnsi" w:cstheme="minorHAnsi"/>
          <w:sz w:val="22"/>
          <w:szCs w:val="22"/>
        </w:rPr>
        <w:t xml:space="preserve"> 2003,Erwin4.0, Oracle 11g/10g, SQL server, XML, SQL, PL</w:t>
      </w:r>
      <w:r w:rsidR="0041010D" w:rsidRPr="007A3EED">
        <w:rPr>
          <w:rFonts w:asciiTheme="minorHAnsi" w:hAnsiTheme="minorHAnsi" w:cstheme="minorHAnsi"/>
          <w:sz w:val="22"/>
          <w:szCs w:val="22"/>
        </w:rPr>
        <w:t>/</w:t>
      </w:r>
      <w:r w:rsidRPr="007A3EED">
        <w:rPr>
          <w:rFonts w:asciiTheme="minorHAnsi" w:hAnsiTheme="minorHAnsi" w:cstheme="minorHAnsi"/>
          <w:sz w:val="22"/>
          <w:szCs w:val="22"/>
        </w:rPr>
        <w:t>SQL,</w:t>
      </w:r>
      <w:r w:rsidR="0041010D" w:rsidRPr="007A3EED">
        <w:rPr>
          <w:rFonts w:asciiTheme="minorHAnsi" w:hAnsiTheme="minorHAnsi" w:cstheme="minorHAnsi"/>
          <w:sz w:val="22"/>
          <w:szCs w:val="22"/>
        </w:rPr>
        <w:t xml:space="preserve"> Teradata,</w:t>
      </w:r>
      <w:r w:rsidRPr="007A3EED">
        <w:rPr>
          <w:rFonts w:asciiTheme="minorHAnsi" w:hAnsiTheme="minorHAnsi" w:cstheme="minorHAnsi"/>
          <w:sz w:val="22"/>
          <w:szCs w:val="22"/>
        </w:rPr>
        <w:t xml:space="preserve"> Unix Shell Scripts, Flat Files, Windows NT.</w:t>
      </w:r>
    </w:p>
    <w:p w:rsidR="00AD3FA2" w:rsidRPr="007A3EED" w:rsidRDefault="00AD3FA2" w:rsidP="00AD3FA2">
      <w:pPr>
        <w:widowControl/>
        <w:tabs>
          <w:tab w:val="left" w:pos="1440"/>
        </w:tabs>
        <w:suppressAutoHyphens w:val="0"/>
        <w:autoSpaceDE/>
        <w:jc w:val="both"/>
        <w:rPr>
          <w:rFonts w:asciiTheme="minorHAnsi" w:hAnsiTheme="minorHAnsi" w:cstheme="minorHAnsi"/>
          <w:sz w:val="22"/>
          <w:szCs w:val="22"/>
        </w:rPr>
      </w:pPr>
    </w:p>
    <w:p w:rsidR="00F64499" w:rsidRPr="007A3EED" w:rsidRDefault="00F64499" w:rsidP="00F64499">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 xml:space="preserve">Client: </w:t>
      </w:r>
      <w:r w:rsidR="00AD3FA2" w:rsidRPr="007A3EED">
        <w:rPr>
          <w:rFonts w:asciiTheme="minorHAnsi" w:hAnsiTheme="minorHAnsi" w:cstheme="minorHAnsi"/>
          <w:b/>
          <w:sz w:val="22"/>
          <w:szCs w:val="22"/>
        </w:rPr>
        <w:t>Health Management Systems</w:t>
      </w:r>
      <w:r w:rsidR="003C1B75" w:rsidRPr="007A3EED">
        <w:rPr>
          <w:rFonts w:asciiTheme="minorHAnsi" w:hAnsiTheme="minorHAnsi" w:cstheme="minorHAnsi"/>
          <w:b/>
          <w:sz w:val="22"/>
          <w:szCs w:val="22"/>
        </w:rPr>
        <w:t>,</w:t>
      </w:r>
      <w:r w:rsidR="00AD3FA2" w:rsidRPr="007A3EED">
        <w:rPr>
          <w:rFonts w:asciiTheme="minorHAnsi" w:hAnsiTheme="minorHAnsi" w:cstheme="minorHAnsi"/>
          <w:b/>
          <w:sz w:val="22"/>
          <w:szCs w:val="22"/>
        </w:rPr>
        <w:t xml:space="preserve"> Austin, TX</w:t>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t xml:space="preserve">                 </w:t>
      </w:r>
      <w:r w:rsidR="00EA4F9F" w:rsidRPr="007A3EED">
        <w:rPr>
          <w:rFonts w:asciiTheme="minorHAnsi" w:hAnsiTheme="minorHAnsi" w:cstheme="minorHAnsi"/>
          <w:b/>
          <w:sz w:val="22"/>
          <w:szCs w:val="22"/>
        </w:rPr>
        <w:t xml:space="preserve">Jan 2012 to </w:t>
      </w:r>
      <w:r w:rsidRPr="007A3EED">
        <w:rPr>
          <w:rFonts w:asciiTheme="minorHAnsi" w:hAnsiTheme="minorHAnsi" w:cstheme="minorHAnsi"/>
          <w:b/>
          <w:sz w:val="22"/>
          <w:szCs w:val="22"/>
        </w:rPr>
        <w:t>Jun</w:t>
      </w:r>
      <w:r w:rsidR="00EA4F9F" w:rsidRPr="007A3EED">
        <w:rPr>
          <w:rFonts w:asciiTheme="minorHAnsi" w:hAnsiTheme="minorHAnsi" w:cstheme="minorHAnsi"/>
          <w:b/>
          <w:sz w:val="22"/>
          <w:szCs w:val="22"/>
        </w:rPr>
        <w:t>e 2013</w:t>
      </w:r>
    </w:p>
    <w:p w:rsidR="00AD3FA2" w:rsidRPr="007A3EED" w:rsidRDefault="00F64499" w:rsidP="00AD3FA2">
      <w:pPr>
        <w:jc w:val="both"/>
        <w:rPr>
          <w:rFonts w:asciiTheme="minorHAnsi" w:hAnsiTheme="minorHAnsi" w:cstheme="minorHAnsi"/>
          <w:bCs/>
          <w:sz w:val="22"/>
          <w:szCs w:val="22"/>
        </w:rPr>
      </w:pPr>
      <w:r w:rsidRPr="007A3EED">
        <w:rPr>
          <w:rFonts w:asciiTheme="minorHAnsi" w:hAnsiTheme="minorHAnsi" w:cstheme="minorHAnsi"/>
          <w:b/>
          <w:bCs/>
          <w:sz w:val="22"/>
          <w:szCs w:val="22"/>
        </w:rPr>
        <w:t>Role:</w:t>
      </w:r>
      <w:r w:rsidR="007A3EED">
        <w:rPr>
          <w:rFonts w:asciiTheme="minorHAnsi" w:hAnsiTheme="minorHAnsi" w:cstheme="minorHAnsi"/>
          <w:b/>
          <w:bCs/>
          <w:sz w:val="22"/>
          <w:szCs w:val="22"/>
        </w:rPr>
        <w:t xml:space="preserve"> </w:t>
      </w:r>
      <w:r w:rsidRPr="007A3EED">
        <w:rPr>
          <w:rFonts w:asciiTheme="minorHAnsi" w:hAnsiTheme="minorHAnsi" w:cstheme="minorHAnsi"/>
          <w:b/>
          <w:sz w:val="22"/>
          <w:szCs w:val="22"/>
        </w:rPr>
        <w:t>Informatica Developer</w:t>
      </w:r>
    </w:p>
    <w:p w:rsidR="00AD3FA2" w:rsidRPr="007A3EED" w:rsidRDefault="00F64499" w:rsidP="00AD3FA2">
      <w:pPr>
        <w:jc w:val="both"/>
        <w:rPr>
          <w:rFonts w:asciiTheme="minorHAnsi" w:hAnsiTheme="minorHAnsi" w:cstheme="minorHAnsi"/>
          <w:bCs/>
          <w:sz w:val="22"/>
          <w:szCs w:val="22"/>
        </w:rPr>
      </w:pPr>
      <w:r w:rsidRPr="007A3EED">
        <w:rPr>
          <w:rFonts w:asciiTheme="minorHAnsi" w:hAnsiTheme="minorHAnsi" w:cstheme="minorHAnsi"/>
          <w:b/>
          <w:bCs/>
          <w:sz w:val="22"/>
          <w:szCs w:val="22"/>
        </w:rPr>
        <w:t>Description:</w:t>
      </w:r>
      <w:r w:rsidR="00AD3FA2" w:rsidRPr="007A3EED">
        <w:rPr>
          <w:rFonts w:asciiTheme="minorHAnsi" w:hAnsiTheme="minorHAnsi" w:cstheme="minorHAnsi"/>
          <w:bCs/>
          <w:sz w:val="22"/>
          <w:szCs w:val="22"/>
        </w:rPr>
        <w:t xml:space="preserve">HMS is one of the major organizations in </w:t>
      </w:r>
      <w:r w:rsidR="002D150C" w:rsidRPr="007A3EED">
        <w:rPr>
          <w:rFonts w:asciiTheme="minorHAnsi" w:hAnsiTheme="minorHAnsi" w:cstheme="minorHAnsi"/>
          <w:bCs/>
          <w:sz w:val="22"/>
          <w:szCs w:val="22"/>
        </w:rPr>
        <w:t xml:space="preserve">the </w:t>
      </w:r>
      <w:r w:rsidR="00AD3FA2" w:rsidRPr="007A3EED">
        <w:rPr>
          <w:rFonts w:asciiTheme="minorHAnsi" w:hAnsiTheme="minorHAnsi" w:cstheme="minorHAnsi"/>
          <w:bCs/>
          <w:noProof/>
          <w:sz w:val="22"/>
          <w:szCs w:val="22"/>
        </w:rPr>
        <w:t>US</w:t>
      </w:r>
      <w:r w:rsidR="00AD3FA2" w:rsidRPr="007A3EED">
        <w:rPr>
          <w:rFonts w:asciiTheme="minorHAnsi" w:hAnsiTheme="minorHAnsi" w:cstheme="minorHAnsi"/>
          <w:bCs/>
          <w:sz w:val="22"/>
          <w:szCs w:val="22"/>
        </w:rPr>
        <w:t xml:space="preserve"> which deals with the insurance details of America. Its main function is to collect the Medicaid information from the federal and state government and compare it with the information from the commercial insurance companies and helps the government to claim the insurance amount if an individual has</w:t>
      </w:r>
      <w:r w:rsidR="002D150C" w:rsidRPr="007A3EED">
        <w:rPr>
          <w:rFonts w:asciiTheme="minorHAnsi" w:hAnsiTheme="minorHAnsi" w:cstheme="minorHAnsi"/>
          <w:bCs/>
          <w:sz w:val="22"/>
          <w:szCs w:val="22"/>
        </w:rPr>
        <w:t>an</w:t>
      </w:r>
      <w:r w:rsidR="00AD3FA2" w:rsidRPr="007A3EED">
        <w:rPr>
          <w:rFonts w:asciiTheme="minorHAnsi" w:hAnsiTheme="minorHAnsi" w:cstheme="minorHAnsi"/>
          <w:bCs/>
          <w:noProof/>
          <w:sz w:val="22"/>
          <w:szCs w:val="22"/>
        </w:rPr>
        <w:t>insurance</w:t>
      </w:r>
      <w:r w:rsidR="00AD3FA2" w:rsidRPr="007A3EED">
        <w:rPr>
          <w:rFonts w:asciiTheme="minorHAnsi" w:hAnsiTheme="minorHAnsi" w:cstheme="minorHAnsi"/>
          <w:bCs/>
          <w:sz w:val="22"/>
          <w:szCs w:val="22"/>
        </w:rPr>
        <w:t xml:space="preserve"> policy from both government and commercial insurance companies. </w:t>
      </w:r>
    </w:p>
    <w:p w:rsidR="00AD3FA2" w:rsidRPr="007A3EED" w:rsidRDefault="00AD3FA2" w:rsidP="00AD3FA2">
      <w:pPr>
        <w:jc w:val="both"/>
        <w:rPr>
          <w:rFonts w:asciiTheme="minorHAnsi" w:hAnsiTheme="minorHAnsi" w:cstheme="minorHAnsi"/>
          <w:b/>
          <w:bCs/>
          <w:sz w:val="22"/>
          <w:szCs w:val="22"/>
        </w:rPr>
      </w:pPr>
      <w:r w:rsidRPr="007A3EED">
        <w:rPr>
          <w:rFonts w:asciiTheme="minorHAnsi" w:hAnsiTheme="minorHAnsi" w:cstheme="minorHAnsi"/>
          <w:b/>
          <w:bCs/>
          <w:sz w:val="22"/>
          <w:szCs w:val="22"/>
        </w:rPr>
        <w:t xml:space="preserve">Responsibilities: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Responsible for converting Functional Requirements into Technical Specifications. </w:t>
      </w:r>
    </w:p>
    <w:p w:rsidR="00217D26" w:rsidRPr="007A3EED" w:rsidRDefault="00217D26" w:rsidP="00217D26">
      <w:pPr>
        <w:widowControl/>
        <w:numPr>
          <w:ilvl w:val="0"/>
          <w:numId w:val="9"/>
        </w:numPr>
        <w:suppressAutoHyphens w:val="0"/>
        <w:autoSpaceDE/>
        <w:spacing w:before="100" w:beforeAutospacing="1" w:after="100" w:afterAutospacing="1"/>
        <w:rPr>
          <w:rFonts w:asciiTheme="minorHAnsi" w:hAnsiTheme="minorHAnsi" w:cstheme="minorHAnsi"/>
          <w:sz w:val="22"/>
          <w:szCs w:val="22"/>
          <w:lang w:eastAsia="en-US"/>
        </w:rPr>
      </w:pPr>
      <w:r w:rsidRPr="007A3EED">
        <w:rPr>
          <w:rFonts w:asciiTheme="minorHAnsi" w:hAnsiTheme="minorHAnsi" w:cstheme="minorHAnsi"/>
          <w:sz w:val="22"/>
          <w:szCs w:val="22"/>
          <w:lang w:eastAsia="en-US"/>
        </w:rPr>
        <w:t>Review claim data and compare with pricing guidelines.</w:t>
      </w:r>
    </w:p>
    <w:p w:rsidR="00217D26" w:rsidRPr="007A3EED" w:rsidRDefault="00217D26" w:rsidP="00217D26">
      <w:pPr>
        <w:widowControl/>
        <w:numPr>
          <w:ilvl w:val="0"/>
          <w:numId w:val="9"/>
        </w:numPr>
        <w:suppressAutoHyphens w:val="0"/>
        <w:autoSpaceDE/>
        <w:spacing w:before="100" w:beforeAutospacing="1" w:after="100" w:afterAutospacing="1"/>
        <w:rPr>
          <w:rFonts w:asciiTheme="minorHAnsi" w:hAnsiTheme="minorHAnsi" w:cstheme="minorHAnsi"/>
          <w:sz w:val="22"/>
          <w:szCs w:val="22"/>
          <w:lang w:eastAsia="en-US"/>
        </w:rPr>
      </w:pPr>
      <w:r w:rsidRPr="007A3EED">
        <w:rPr>
          <w:rFonts w:asciiTheme="minorHAnsi" w:hAnsiTheme="minorHAnsi" w:cstheme="minorHAnsi"/>
          <w:sz w:val="22"/>
          <w:szCs w:val="22"/>
          <w:lang w:eastAsia="en-US"/>
        </w:rPr>
        <w:t>Contacting medical providers to discuss claim pricing.</w:t>
      </w:r>
    </w:p>
    <w:p w:rsidR="00217D26" w:rsidRPr="007A3EED" w:rsidRDefault="00217D26" w:rsidP="00217D26">
      <w:pPr>
        <w:widowControl/>
        <w:numPr>
          <w:ilvl w:val="0"/>
          <w:numId w:val="9"/>
        </w:numPr>
        <w:suppressAutoHyphens w:val="0"/>
        <w:autoSpaceDE/>
        <w:spacing w:before="100" w:beforeAutospacing="1" w:after="100" w:afterAutospacing="1"/>
        <w:rPr>
          <w:rFonts w:asciiTheme="minorHAnsi" w:hAnsiTheme="minorHAnsi" w:cstheme="minorHAnsi"/>
          <w:sz w:val="22"/>
          <w:szCs w:val="22"/>
          <w:lang w:eastAsia="en-US"/>
        </w:rPr>
      </w:pPr>
      <w:r w:rsidRPr="007A3EED">
        <w:rPr>
          <w:rFonts w:asciiTheme="minorHAnsi" w:hAnsiTheme="minorHAnsi" w:cstheme="minorHAnsi"/>
          <w:sz w:val="22"/>
          <w:szCs w:val="22"/>
          <w:lang w:eastAsia="en-US"/>
        </w:rPr>
        <w:t>Monitoring claims report in order to meet each client’s expected turnaround time.</w:t>
      </w:r>
    </w:p>
    <w:p w:rsidR="00217D26" w:rsidRPr="007A3EED" w:rsidRDefault="00217D26" w:rsidP="00217D26">
      <w:pPr>
        <w:widowControl/>
        <w:numPr>
          <w:ilvl w:val="0"/>
          <w:numId w:val="9"/>
        </w:numPr>
        <w:suppressAutoHyphens w:val="0"/>
        <w:autoSpaceDE/>
        <w:spacing w:before="100" w:beforeAutospacing="1" w:after="100" w:afterAutospacing="1"/>
        <w:rPr>
          <w:rFonts w:asciiTheme="minorHAnsi" w:hAnsiTheme="minorHAnsi" w:cstheme="minorHAnsi"/>
          <w:sz w:val="22"/>
          <w:szCs w:val="22"/>
          <w:lang w:eastAsia="en-US"/>
        </w:rPr>
      </w:pPr>
      <w:r w:rsidRPr="007A3EED">
        <w:rPr>
          <w:rFonts w:asciiTheme="minorHAnsi" w:hAnsiTheme="minorHAnsi" w:cstheme="minorHAnsi"/>
          <w:sz w:val="22"/>
          <w:szCs w:val="22"/>
          <w:lang w:eastAsia="en-US"/>
        </w:rPr>
        <w:t>Assisting providers on any related dispute/issue.</w:t>
      </w:r>
    </w:p>
    <w:p w:rsidR="00217D26" w:rsidRPr="007A3EED" w:rsidRDefault="00217D26" w:rsidP="00217D26">
      <w:pPr>
        <w:widowControl/>
        <w:numPr>
          <w:ilvl w:val="0"/>
          <w:numId w:val="9"/>
        </w:numPr>
        <w:suppressAutoHyphens w:val="0"/>
        <w:autoSpaceDE/>
        <w:spacing w:before="100" w:beforeAutospacing="1" w:after="100" w:afterAutospacing="1"/>
        <w:rPr>
          <w:rFonts w:asciiTheme="minorHAnsi" w:hAnsiTheme="minorHAnsi" w:cstheme="minorHAnsi"/>
          <w:sz w:val="22"/>
          <w:szCs w:val="22"/>
          <w:lang w:eastAsia="en-US"/>
        </w:rPr>
      </w:pPr>
      <w:r w:rsidRPr="007A3EED">
        <w:rPr>
          <w:rFonts w:asciiTheme="minorHAnsi" w:hAnsiTheme="minorHAnsi" w:cstheme="minorHAnsi"/>
          <w:sz w:val="22"/>
          <w:szCs w:val="22"/>
          <w:lang w:eastAsia="en-US"/>
        </w:rPr>
        <w:t xml:space="preserve">Work </w:t>
      </w:r>
      <w:r w:rsidR="00F34B8C" w:rsidRPr="007A3EED">
        <w:rPr>
          <w:rFonts w:asciiTheme="minorHAnsi" w:hAnsiTheme="minorHAnsi" w:cstheme="minorHAnsi"/>
          <w:sz w:val="22"/>
          <w:szCs w:val="22"/>
          <w:lang w:eastAsia="en-US"/>
        </w:rPr>
        <w:t>with different</w:t>
      </w:r>
      <w:r w:rsidRPr="007A3EED">
        <w:rPr>
          <w:rFonts w:asciiTheme="minorHAnsi" w:hAnsiTheme="minorHAnsi" w:cstheme="minorHAnsi"/>
          <w:sz w:val="22"/>
          <w:szCs w:val="22"/>
          <w:lang w:eastAsia="en-US"/>
        </w:rPr>
        <w:t xml:space="preserve"> types of medical insurance </w:t>
      </w:r>
      <w:r w:rsidR="00F34B8C" w:rsidRPr="007A3EED">
        <w:rPr>
          <w:rFonts w:asciiTheme="minorHAnsi" w:hAnsiTheme="minorHAnsi" w:cstheme="minorHAnsi"/>
          <w:sz w:val="22"/>
          <w:szCs w:val="22"/>
          <w:lang w:eastAsia="en-US"/>
        </w:rPr>
        <w:t xml:space="preserve">claims. Those are </w:t>
      </w:r>
      <w:r w:rsidRPr="007A3EED">
        <w:rPr>
          <w:rFonts w:asciiTheme="minorHAnsi" w:hAnsiTheme="minorHAnsi" w:cstheme="minorHAnsi"/>
          <w:sz w:val="22"/>
          <w:szCs w:val="22"/>
          <w:lang w:eastAsia="en-US"/>
        </w:rPr>
        <w:t>Regular commercial medical insurance</w:t>
      </w:r>
      <w:r w:rsidR="00F34B8C" w:rsidRPr="007A3EED">
        <w:rPr>
          <w:rFonts w:asciiTheme="minorHAnsi" w:hAnsiTheme="minorHAnsi" w:cstheme="minorHAnsi"/>
          <w:sz w:val="22"/>
          <w:szCs w:val="22"/>
          <w:lang w:eastAsia="en-US"/>
        </w:rPr>
        <w:t>, Medicare, Medicare advantages plans, Facility claims etc.</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Worked with the team to Integrate data from multiple source systems like Health Answers, Power system, Health </w:t>
      </w:r>
      <w:r w:rsidR="00F34B8C" w:rsidRPr="007A3EED">
        <w:rPr>
          <w:rFonts w:asciiTheme="minorHAnsi" w:hAnsiTheme="minorHAnsi" w:cstheme="minorHAnsi"/>
          <w:bCs/>
        </w:rPr>
        <w:t>Plex</w:t>
      </w:r>
      <w:r w:rsidRPr="007A3EED">
        <w:rPr>
          <w:rFonts w:asciiTheme="minorHAnsi" w:hAnsiTheme="minorHAnsi" w:cstheme="minorHAnsi"/>
          <w:bCs/>
        </w:rPr>
        <w:t xml:space="preserve"> into Single Data Warehouse system.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Worked on Designer tools like Source Analyzer, Warehouse Designer, Transformation Developer, Mapplet Designer and Mapping Designer.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Creating mappings with different transformations like Parser transformation, Standardizer transformation, Address Validator in Informatica developer (IDQ) tool.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Used Address validator transformation in IDQ and passed the partial address and populated the full address in the target table.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Designed and developed complex ETL mappings making use of transformations like Source Qualifier, Joiner, Update Strategy, Connected Lookup and unconnected Lookup, Rank, Expression, Router, Filter, Aggregator and Sequence Generator.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Extracted data from Flat files and Oracle and loaded them into Teradata.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Designed the ETL processes using Informatica to load data from Oracle to target Teradata Database.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Loaded the data into the Teradata database using Load utilities like FastExport, FastLoad, MultiLoad, and </w:t>
      </w:r>
      <w:r w:rsidRPr="007A3EED">
        <w:rPr>
          <w:rFonts w:asciiTheme="minorHAnsi" w:hAnsiTheme="minorHAnsi" w:cstheme="minorHAnsi"/>
          <w:bCs/>
          <w:noProof/>
        </w:rPr>
        <w:t>Tpump</w:t>
      </w:r>
      <w:r w:rsidRPr="007A3EED">
        <w:rPr>
          <w:rFonts w:asciiTheme="minorHAnsi" w:hAnsiTheme="minorHAnsi" w:cstheme="minorHAnsi"/>
          <w:bCs/>
        </w:rPr>
        <w:t xml:space="preserve">.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Developed complex mappings, </w:t>
      </w:r>
      <w:r w:rsidRPr="007A3EED">
        <w:rPr>
          <w:rFonts w:asciiTheme="minorHAnsi" w:hAnsiTheme="minorHAnsi" w:cstheme="minorHAnsi"/>
          <w:bCs/>
          <w:noProof/>
        </w:rPr>
        <w:t>mapplets</w:t>
      </w:r>
      <w:r w:rsidRPr="007A3EED">
        <w:rPr>
          <w:rFonts w:asciiTheme="minorHAnsi" w:hAnsiTheme="minorHAnsi" w:cstheme="minorHAnsi"/>
          <w:bCs/>
        </w:rPr>
        <w:t xml:space="preserve"> using Informatica workflow designer to integrate data from varied sources like Teradata, Oracle, Flat files and loaded into</w:t>
      </w:r>
      <w:r w:rsidR="002D150C" w:rsidRPr="007A3EED">
        <w:rPr>
          <w:rFonts w:asciiTheme="minorHAnsi" w:hAnsiTheme="minorHAnsi" w:cstheme="minorHAnsi"/>
          <w:bCs/>
        </w:rPr>
        <w:t>the</w:t>
      </w:r>
      <w:r w:rsidRPr="007A3EED">
        <w:rPr>
          <w:rFonts w:asciiTheme="minorHAnsi" w:hAnsiTheme="minorHAnsi" w:cstheme="minorHAnsi"/>
          <w:bCs/>
          <w:noProof/>
        </w:rPr>
        <w:t>target</w:t>
      </w:r>
      <w:r w:rsidRPr="007A3EED">
        <w:rPr>
          <w:rFonts w:asciiTheme="minorHAnsi" w:hAnsiTheme="minorHAnsi" w:cstheme="minorHAnsi"/>
          <w:bCs/>
        </w:rPr>
        <w:t xml:space="preserve">.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Worked with Shortcuts across Shared and </w:t>
      </w:r>
      <w:r w:rsidRPr="007A3EED">
        <w:rPr>
          <w:rFonts w:asciiTheme="minorHAnsi" w:hAnsiTheme="minorHAnsi" w:cstheme="minorHAnsi"/>
          <w:bCs/>
          <w:noProof/>
        </w:rPr>
        <w:t>Non Shared</w:t>
      </w:r>
      <w:r w:rsidRPr="007A3EED">
        <w:rPr>
          <w:rFonts w:asciiTheme="minorHAnsi" w:hAnsiTheme="minorHAnsi" w:cstheme="minorHAnsi"/>
          <w:bCs/>
        </w:rPr>
        <w:t xml:space="preserve"> Folders.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Created Pre-</w:t>
      </w:r>
      <w:r w:rsidRPr="007A3EED">
        <w:rPr>
          <w:rFonts w:asciiTheme="minorHAnsi" w:hAnsiTheme="minorHAnsi" w:cstheme="minorHAnsi"/>
          <w:bCs/>
          <w:noProof/>
        </w:rPr>
        <w:t>Sql</w:t>
      </w:r>
      <w:r w:rsidRPr="007A3EED">
        <w:rPr>
          <w:rFonts w:asciiTheme="minorHAnsi" w:hAnsiTheme="minorHAnsi" w:cstheme="minorHAnsi"/>
          <w:bCs/>
        </w:rPr>
        <w:t xml:space="preserve"> and Post-</w:t>
      </w:r>
      <w:r w:rsidRPr="007A3EED">
        <w:rPr>
          <w:rFonts w:asciiTheme="minorHAnsi" w:hAnsiTheme="minorHAnsi" w:cstheme="minorHAnsi"/>
          <w:bCs/>
          <w:noProof/>
        </w:rPr>
        <w:t>Sql</w:t>
      </w:r>
      <w:r w:rsidRPr="007A3EED">
        <w:rPr>
          <w:rFonts w:asciiTheme="minorHAnsi" w:hAnsiTheme="minorHAnsi" w:cstheme="minorHAnsi"/>
          <w:bCs/>
        </w:rPr>
        <w:t xml:space="preserve"> scripts which need to be run at Informatica level.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lastRenderedPageBreak/>
        <w:t xml:space="preserve">Developed Oracle views to identify incremental changes for full extract data sources.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Developed Stored Procedures which truncates the Tables and reinserts all/partial records depending on the "Load Flag" Parameter passed to the procedure. All messages/errors/load times are logged into the log table.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Developed the automated and scheduled load processes using Fact scheduler.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Involved in</w:t>
      </w:r>
      <w:r w:rsidR="002D150C" w:rsidRPr="007A3EED">
        <w:rPr>
          <w:rFonts w:asciiTheme="minorHAnsi" w:hAnsiTheme="minorHAnsi" w:cstheme="minorHAnsi"/>
          <w:bCs/>
        </w:rPr>
        <w:t>the</w:t>
      </w:r>
      <w:r w:rsidRPr="007A3EED">
        <w:rPr>
          <w:rFonts w:asciiTheme="minorHAnsi" w:hAnsiTheme="minorHAnsi" w:cstheme="minorHAnsi"/>
          <w:bCs/>
          <w:noProof/>
        </w:rPr>
        <w:t>migration</w:t>
      </w:r>
      <w:r w:rsidRPr="007A3EED">
        <w:rPr>
          <w:rFonts w:asciiTheme="minorHAnsi" w:hAnsiTheme="minorHAnsi" w:cstheme="minorHAnsi"/>
          <w:bCs/>
        </w:rPr>
        <w:t xml:space="preserve"> of mappings and sessions from development repository to production repository.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Responsible for Unit testing and Integration testing of mappings and workflows.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Worked on production tickets to resolve the issues in a timely manner. </w:t>
      </w:r>
    </w:p>
    <w:p w:rsidR="00AD3FA2" w:rsidRPr="007A3EED" w:rsidRDefault="00AD3FA2" w:rsidP="00AD3FA2">
      <w:pPr>
        <w:pStyle w:val="ListParagraph"/>
        <w:numPr>
          <w:ilvl w:val="0"/>
          <w:numId w:val="9"/>
        </w:numPr>
        <w:suppressAutoHyphens w:val="0"/>
        <w:spacing w:after="0" w:line="240" w:lineRule="auto"/>
        <w:contextualSpacing/>
        <w:jc w:val="both"/>
        <w:rPr>
          <w:rFonts w:asciiTheme="minorHAnsi" w:hAnsiTheme="minorHAnsi" w:cstheme="minorHAnsi"/>
          <w:bCs/>
        </w:rPr>
      </w:pPr>
      <w:r w:rsidRPr="007A3EED">
        <w:rPr>
          <w:rFonts w:asciiTheme="minorHAnsi" w:hAnsiTheme="minorHAnsi" w:cstheme="minorHAnsi"/>
          <w:bCs/>
        </w:rPr>
        <w:t xml:space="preserve">Populated and updated data dictionary, standardized naming convention. </w:t>
      </w:r>
    </w:p>
    <w:p w:rsidR="00AD3FA2" w:rsidRPr="007A3EED" w:rsidRDefault="00AD3FA2" w:rsidP="00AD3FA2">
      <w:pPr>
        <w:jc w:val="both"/>
        <w:rPr>
          <w:rFonts w:asciiTheme="minorHAnsi" w:hAnsiTheme="minorHAnsi" w:cstheme="minorHAnsi"/>
          <w:bCs/>
          <w:sz w:val="22"/>
          <w:szCs w:val="22"/>
        </w:rPr>
      </w:pPr>
      <w:r w:rsidRPr="007A3EED">
        <w:rPr>
          <w:rFonts w:asciiTheme="minorHAnsi" w:hAnsiTheme="minorHAnsi" w:cstheme="minorHAnsi"/>
          <w:b/>
          <w:bCs/>
          <w:sz w:val="22"/>
          <w:szCs w:val="22"/>
        </w:rPr>
        <w:t>Environment:</w:t>
      </w:r>
      <w:r w:rsidR="00F50F75" w:rsidRPr="007A3EED">
        <w:rPr>
          <w:rFonts w:asciiTheme="minorHAnsi" w:hAnsiTheme="minorHAnsi" w:cstheme="minorHAnsi"/>
          <w:bCs/>
          <w:sz w:val="22"/>
          <w:szCs w:val="22"/>
        </w:rPr>
        <w:t>Informatica PowerCenter</w:t>
      </w:r>
      <w:r w:rsidRPr="007A3EED">
        <w:rPr>
          <w:rFonts w:asciiTheme="minorHAnsi" w:hAnsiTheme="minorHAnsi" w:cstheme="minorHAnsi"/>
          <w:bCs/>
          <w:sz w:val="22"/>
          <w:szCs w:val="22"/>
        </w:rPr>
        <w:t xml:space="preserve">8.6, Informatica Data Quality (IDQ), </w:t>
      </w:r>
      <w:r w:rsidR="00960236" w:rsidRPr="007A3EED">
        <w:rPr>
          <w:rFonts w:asciiTheme="minorHAnsi" w:hAnsiTheme="minorHAnsi" w:cstheme="minorHAnsi"/>
          <w:bCs/>
          <w:sz w:val="22"/>
          <w:szCs w:val="22"/>
        </w:rPr>
        <w:t xml:space="preserve">Medical claiming, Medical billing, </w:t>
      </w:r>
      <w:r w:rsidRPr="007A3EED">
        <w:rPr>
          <w:rFonts w:asciiTheme="minorHAnsi" w:hAnsiTheme="minorHAnsi" w:cstheme="minorHAnsi"/>
          <w:bCs/>
          <w:sz w:val="22"/>
          <w:szCs w:val="22"/>
        </w:rPr>
        <w:t>Data Quality, Teradata, Oracle 10g, DB2- Surveyor 400, Solaris UNIX, TOAD, Fact.</w:t>
      </w:r>
    </w:p>
    <w:p w:rsidR="001A01BF" w:rsidRPr="007A3EED" w:rsidRDefault="001A01BF" w:rsidP="001A01BF">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ab/>
      </w:r>
      <w:r w:rsidRPr="007A3EED">
        <w:rPr>
          <w:rFonts w:asciiTheme="minorHAnsi" w:hAnsiTheme="minorHAnsi" w:cstheme="minorHAnsi"/>
          <w:b/>
          <w:sz w:val="22"/>
          <w:szCs w:val="22"/>
        </w:rPr>
        <w:tab/>
      </w:r>
      <w:r w:rsidRPr="007A3EED">
        <w:rPr>
          <w:rFonts w:asciiTheme="minorHAnsi" w:hAnsiTheme="minorHAnsi" w:cstheme="minorHAnsi"/>
          <w:b/>
          <w:sz w:val="22"/>
          <w:szCs w:val="22"/>
        </w:rPr>
        <w:tab/>
      </w:r>
      <w:r w:rsidRPr="007A3EED">
        <w:rPr>
          <w:rFonts w:asciiTheme="minorHAnsi" w:hAnsiTheme="minorHAnsi" w:cstheme="minorHAnsi"/>
          <w:b/>
          <w:sz w:val="22"/>
          <w:szCs w:val="22"/>
        </w:rPr>
        <w:tab/>
      </w:r>
    </w:p>
    <w:p w:rsidR="001A01BF" w:rsidRPr="007A3EED" w:rsidRDefault="00134604" w:rsidP="001A01BF">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 xml:space="preserve">Client: </w:t>
      </w:r>
      <w:r w:rsidR="007A3EED">
        <w:rPr>
          <w:rFonts w:asciiTheme="minorHAnsi" w:hAnsiTheme="minorHAnsi" w:cstheme="minorHAnsi"/>
          <w:b/>
          <w:sz w:val="22"/>
          <w:szCs w:val="22"/>
        </w:rPr>
        <w:t>AAA, Heathrow, FL</w:t>
      </w:r>
      <w:r w:rsidR="001A01BF" w:rsidRPr="007A3EED">
        <w:rPr>
          <w:rFonts w:asciiTheme="minorHAnsi" w:hAnsiTheme="minorHAnsi" w:cstheme="minorHAnsi"/>
          <w:b/>
          <w:sz w:val="22"/>
          <w:szCs w:val="22"/>
        </w:rPr>
        <w:t xml:space="preserve"> </w:t>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r>
      <w:r w:rsidR="007A3EED">
        <w:rPr>
          <w:rFonts w:asciiTheme="minorHAnsi" w:hAnsiTheme="minorHAnsi" w:cstheme="minorHAnsi"/>
          <w:b/>
          <w:sz w:val="22"/>
          <w:szCs w:val="22"/>
        </w:rPr>
        <w:tab/>
        <w:t xml:space="preserve">    </w:t>
      </w:r>
      <w:r w:rsidR="003F044E" w:rsidRPr="007A3EED">
        <w:rPr>
          <w:rFonts w:asciiTheme="minorHAnsi" w:hAnsiTheme="minorHAnsi" w:cstheme="minorHAnsi"/>
          <w:b/>
          <w:sz w:val="22"/>
          <w:szCs w:val="22"/>
        </w:rPr>
        <w:t>Apr 2010</w:t>
      </w:r>
      <w:r w:rsidR="00EA4F9F" w:rsidRPr="007A3EED">
        <w:rPr>
          <w:rFonts w:asciiTheme="minorHAnsi" w:hAnsiTheme="minorHAnsi" w:cstheme="minorHAnsi"/>
          <w:b/>
          <w:sz w:val="22"/>
          <w:szCs w:val="22"/>
        </w:rPr>
        <w:t xml:space="preserve"> to Dec 2011</w:t>
      </w:r>
    </w:p>
    <w:p w:rsidR="001A01BF" w:rsidRPr="007A3EED" w:rsidRDefault="00134604" w:rsidP="001A01BF">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Role: Informatica Developer</w:t>
      </w:r>
    </w:p>
    <w:p w:rsidR="001A01BF" w:rsidRPr="007A3EED" w:rsidRDefault="00134604" w:rsidP="001A01BF">
      <w:pPr>
        <w:pStyle w:val="NoSpacing"/>
        <w:jc w:val="both"/>
        <w:rPr>
          <w:rFonts w:asciiTheme="minorHAnsi" w:hAnsiTheme="minorHAnsi" w:cstheme="minorHAnsi"/>
          <w:sz w:val="22"/>
          <w:szCs w:val="22"/>
        </w:rPr>
      </w:pPr>
      <w:r w:rsidRPr="007A3EED">
        <w:rPr>
          <w:rFonts w:asciiTheme="minorHAnsi" w:hAnsiTheme="minorHAnsi" w:cstheme="minorHAnsi"/>
          <w:sz w:val="22"/>
          <w:szCs w:val="22"/>
        </w:rPr>
        <w:t xml:space="preserve">Description: </w:t>
      </w:r>
      <w:r w:rsidR="001A01BF" w:rsidRPr="007A3EED">
        <w:rPr>
          <w:rFonts w:asciiTheme="minorHAnsi" w:hAnsiTheme="minorHAnsi" w:cstheme="minorHAnsi"/>
          <w:sz w:val="22"/>
          <w:szCs w:val="22"/>
        </w:rPr>
        <w:t>AAA is a leading insurance firm, which provides</w:t>
      </w:r>
      <w:r w:rsidR="002D150C" w:rsidRPr="007A3EED">
        <w:rPr>
          <w:rFonts w:asciiTheme="minorHAnsi" w:hAnsiTheme="minorHAnsi" w:cstheme="minorHAnsi"/>
          <w:sz w:val="22"/>
          <w:szCs w:val="22"/>
        </w:rPr>
        <w:t>a</w:t>
      </w:r>
      <w:r w:rsidR="001A01BF" w:rsidRPr="007A3EED">
        <w:rPr>
          <w:rFonts w:asciiTheme="minorHAnsi" w:hAnsiTheme="minorHAnsi" w:cstheme="minorHAnsi"/>
          <w:noProof/>
          <w:sz w:val="22"/>
          <w:szCs w:val="22"/>
        </w:rPr>
        <w:t>wide</w:t>
      </w:r>
      <w:r w:rsidR="001A01BF" w:rsidRPr="007A3EED">
        <w:rPr>
          <w:rFonts w:asciiTheme="minorHAnsi" w:hAnsiTheme="minorHAnsi" w:cstheme="minorHAnsi"/>
          <w:sz w:val="22"/>
          <w:szCs w:val="22"/>
        </w:rPr>
        <w:t xml:space="preserve"> range of auto insurance products. It primarily provides emergency road services to members, which includes everything from lockouts, tire change, automotive first aid to towing. It also provides road maps, travel tour books and offers member discounts at hotels, </w:t>
      </w:r>
      <w:r w:rsidR="001A01BF" w:rsidRPr="007A3EED">
        <w:rPr>
          <w:rFonts w:asciiTheme="minorHAnsi" w:hAnsiTheme="minorHAnsi" w:cstheme="minorHAnsi"/>
          <w:noProof/>
          <w:sz w:val="22"/>
          <w:szCs w:val="22"/>
        </w:rPr>
        <w:t>restaurants</w:t>
      </w:r>
      <w:r w:rsidR="002D150C" w:rsidRPr="007A3EED">
        <w:rPr>
          <w:rFonts w:asciiTheme="minorHAnsi" w:hAnsiTheme="minorHAnsi" w:cstheme="minorHAnsi"/>
          <w:noProof/>
          <w:sz w:val="22"/>
          <w:szCs w:val="22"/>
        </w:rPr>
        <w:t>,</w:t>
      </w:r>
      <w:r w:rsidR="001A01BF" w:rsidRPr="007A3EED">
        <w:rPr>
          <w:rFonts w:asciiTheme="minorHAnsi" w:hAnsiTheme="minorHAnsi" w:cstheme="minorHAnsi"/>
          <w:sz w:val="22"/>
          <w:szCs w:val="22"/>
        </w:rPr>
        <w:t xml:space="preserve"> and various other stores. </w:t>
      </w:r>
    </w:p>
    <w:p w:rsidR="001A01BF" w:rsidRPr="007A3EED" w:rsidRDefault="001A01BF" w:rsidP="001A01BF">
      <w:pPr>
        <w:pStyle w:val="NoSpacing"/>
        <w:jc w:val="both"/>
        <w:rPr>
          <w:rFonts w:asciiTheme="minorHAnsi" w:hAnsiTheme="minorHAnsi" w:cstheme="minorHAnsi"/>
          <w:b/>
          <w:bCs/>
          <w:sz w:val="22"/>
          <w:szCs w:val="22"/>
        </w:rPr>
      </w:pPr>
      <w:r w:rsidRPr="007A3EED">
        <w:rPr>
          <w:rFonts w:asciiTheme="minorHAnsi" w:hAnsiTheme="minorHAnsi" w:cstheme="minorHAnsi"/>
          <w:b/>
          <w:bCs/>
          <w:sz w:val="22"/>
          <w:szCs w:val="22"/>
        </w:rPr>
        <w:t>Responsibilities:</w:t>
      </w:r>
    </w:p>
    <w:p w:rsidR="00AF1B89" w:rsidRPr="007A3EED" w:rsidRDefault="00AF1B89"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sz w:val="22"/>
          <w:szCs w:val="22"/>
        </w:rPr>
        <w:t>Analyzed the source systems data and the current reports at the client side to gather the requirements for the Data Warehouse Data Model.</w:t>
      </w:r>
    </w:p>
    <w:p w:rsidR="00AF1B89" w:rsidRPr="007A3EED" w:rsidRDefault="00AF1B89" w:rsidP="00F64499">
      <w:pPr>
        <w:pStyle w:val="NoSpacing"/>
        <w:numPr>
          <w:ilvl w:val="0"/>
          <w:numId w:val="20"/>
        </w:numPr>
        <w:jc w:val="both"/>
        <w:rPr>
          <w:rFonts w:asciiTheme="minorHAnsi" w:hAnsiTheme="minorHAnsi" w:cstheme="minorHAnsi"/>
          <w:bCs/>
          <w:sz w:val="22"/>
          <w:szCs w:val="22"/>
        </w:rPr>
      </w:pPr>
      <w:r w:rsidRPr="007A3EED">
        <w:rPr>
          <w:rFonts w:asciiTheme="minorHAnsi" w:hAnsiTheme="minorHAnsi" w:cstheme="minorHAnsi"/>
          <w:sz w:val="22"/>
          <w:szCs w:val="22"/>
        </w:rPr>
        <w:t>Managing Team, Timelines and Coordinating with the Business Partners.</w:t>
      </w:r>
    </w:p>
    <w:p w:rsidR="0098387E" w:rsidRPr="007A3EED" w:rsidRDefault="0098387E"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Involved in creating new table structures and modifying existing tables and fit into the existing Data Model. </w:t>
      </w:r>
    </w:p>
    <w:p w:rsidR="0098387E" w:rsidRPr="007A3EED" w:rsidRDefault="0098387E"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Extracted data from different databases like Oracle and external source systems like flat files using ETL tool. </w:t>
      </w:r>
    </w:p>
    <w:p w:rsidR="00AF1B89" w:rsidRPr="007A3EED" w:rsidRDefault="00AF1B89" w:rsidP="00F64499">
      <w:pPr>
        <w:pStyle w:val="NoSpacing"/>
        <w:numPr>
          <w:ilvl w:val="0"/>
          <w:numId w:val="20"/>
        </w:numPr>
        <w:jc w:val="both"/>
        <w:rPr>
          <w:rFonts w:asciiTheme="minorHAnsi" w:hAnsiTheme="minorHAnsi" w:cstheme="minorHAnsi"/>
          <w:bCs/>
          <w:sz w:val="22"/>
          <w:szCs w:val="22"/>
        </w:rPr>
      </w:pPr>
      <w:r w:rsidRPr="007A3EED">
        <w:rPr>
          <w:rFonts w:asciiTheme="minorHAnsi" w:hAnsiTheme="minorHAnsi" w:cstheme="minorHAnsi"/>
          <w:bCs/>
          <w:sz w:val="22"/>
          <w:szCs w:val="22"/>
        </w:rPr>
        <w:t xml:space="preserve">Created mappings using transformations like Source Qualifier, Aggregator, Expression, lookup, Router, Filter, Update Strategy, Joiner, Union, and Stored procedure, and XML transformations. </w:t>
      </w:r>
    </w:p>
    <w:p w:rsidR="00AF1B89" w:rsidRPr="007A3EED" w:rsidRDefault="00AF1B89" w:rsidP="00F64499">
      <w:pPr>
        <w:pStyle w:val="NoSpacing"/>
        <w:numPr>
          <w:ilvl w:val="0"/>
          <w:numId w:val="20"/>
        </w:numPr>
        <w:jc w:val="both"/>
        <w:rPr>
          <w:rFonts w:asciiTheme="minorHAnsi" w:hAnsiTheme="minorHAnsi" w:cstheme="minorHAnsi"/>
          <w:bCs/>
          <w:sz w:val="22"/>
          <w:szCs w:val="22"/>
        </w:rPr>
      </w:pPr>
      <w:r w:rsidRPr="007A3EED">
        <w:rPr>
          <w:rFonts w:asciiTheme="minorHAnsi" w:hAnsiTheme="minorHAnsi" w:cstheme="minorHAnsi"/>
          <w:bCs/>
          <w:sz w:val="22"/>
          <w:szCs w:val="22"/>
        </w:rPr>
        <w:t>Worked on Informatica Power Center tools – Source Analyzer, Warehouse Designer, Mapping &amp;Mapplet Designer, and Transformation Developer.</w:t>
      </w:r>
    </w:p>
    <w:p w:rsidR="00AF1B89" w:rsidRPr="007A3EED" w:rsidRDefault="00AF1B89" w:rsidP="00F64499">
      <w:pPr>
        <w:pStyle w:val="NoSpacing"/>
        <w:numPr>
          <w:ilvl w:val="0"/>
          <w:numId w:val="20"/>
        </w:numPr>
        <w:jc w:val="both"/>
        <w:rPr>
          <w:rFonts w:asciiTheme="minorHAnsi" w:hAnsiTheme="minorHAnsi" w:cstheme="minorHAnsi"/>
          <w:bCs/>
          <w:sz w:val="22"/>
          <w:szCs w:val="22"/>
        </w:rPr>
      </w:pPr>
      <w:r w:rsidRPr="007A3EED">
        <w:rPr>
          <w:rFonts w:asciiTheme="minorHAnsi" w:hAnsiTheme="minorHAnsi" w:cstheme="minorHAnsi"/>
          <w:bCs/>
          <w:sz w:val="22"/>
          <w:szCs w:val="22"/>
        </w:rPr>
        <w:t xml:space="preserve">Schedule and Run Extraction and Load process, monitor task and workflow using the Workflow Manager and Workflow monitor. </w:t>
      </w:r>
    </w:p>
    <w:p w:rsidR="0098387E" w:rsidRPr="007A3EED" w:rsidRDefault="0098387E"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 xml:space="preserve">Involved in debugging </w:t>
      </w:r>
      <w:r w:rsidRPr="007A3EED">
        <w:rPr>
          <w:rStyle w:val="apple-converted-space"/>
          <w:rFonts w:asciiTheme="minorHAnsi" w:hAnsiTheme="minorHAnsi" w:cstheme="minorHAnsi"/>
          <w:sz w:val="22"/>
          <w:szCs w:val="22"/>
          <w:shd w:val="clear" w:color="auto" w:fill="FFFFFF"/>
        </w:rPr>
        <w:t>Informatica</w:t>
      </w:r>
      <w:r w:rsidRPr="007A3EED">
        <w:rPr>
          <w:rFonts w:asciiTheme="minorHAnsi" w:hAnsiTheme="minorHAnsi" w:cstheme="minorHAnsi"/>
          <w:sz w:val="22"/>
          <w:szCs w:val="22"/>
          <w:shd w:val="clear" w:color="auto" w:fill="FFFFFF"/>
        </w:rPr>
        <w:t xml:space="preserve"> mappings, testing of Stored Procedures and Functions, Performance and Unit testing of </w:t>
      </w:r>
      <w:r w:rsidRPr="007A3EED">
        <w:rPr>
          <w:rStyle w:val="apple-converted-space"/>
          <w:rFonts w:asciiTheme="minorHAnsi" w:hAnsiTheme="minorHAnsi" w:cstheme="minorHAnsi"/>
          <w:sz w:val="22"/>
          <w:szCs w:val="22"/>
          <w:shd w:val="clear" w:color="auto" w:fill="FFFFFF"/>
        </w:rPr>
        <w:t>Informatica</w:t>
      </w:r>
      <w:r w:rsidRPr="007A3EED">
        <w:rPr>
          <w:rFonts w:asciiTheme="minorHAnsi" w:hAnsiTheme="minorHAnsi" w:cstheme="minorHAnsi"/>
          <w:sz w:val="22"/>
          <w:szCs w:val="22"/>
          <w:shd w:val="clear" w:color="auto" w:fill="FFFFFF"/>
        </w:rPr>
        <w:t xml:space="preserve"> Sessions, Batches and Target Data. </w:t>
      </w:r>
    </w:p>
    <w:p w:rsidR="0098387E" w:rsidRPr="007A3EED" w:rsidRDefault="0098387E"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Developed Mapplets, Reusable Transformations, Source and Target definitions, mappings using Informatica.</w:t>
      </w:r>
    </w:p>
    <w:p w:rsidR="00AF1B89" w:rsidRPr="007A3EED" w:rsidRDefault="00AF1B89"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bCs/>
          <w:sz w:val="22"/>
          <w:szCs w:val="22"/>
        </w:rPr>
        <w:t>Involved in Performance Tuning at various levels including Target, Source, Mapping, and Session for large data files.</w:t>
      </w:r>
    </w:p>
    <w:p w:rsidR="00AF1B89" w:rsidRPr="007A3EED" w:rsidRDefault="00AF1B89"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bCs/>
          <w:sz w:val="22"/>
          <w:szCs w:val="22"/>
        </w:rPr>
        <w:t xml:space="preserve">Worked on Migration Strategies between Development, </w:t>
      </w:r>
      <w:r w:rsidRPr="007A3EED">
        <w:rPr>
          <w:rFonts w:asciiTheme="minorHAnsi" w:hAnsiTheme="minorHAnsi" w:cstheme="minorHAnsi"/>
          <w:bCs/>
          <w:noProof/>
          <w:sz w:val="22"/>
          <w:szCs w:val="22"/>
        </w:rPr>
        <w:t>Test</w:t>
      </w:r>
      <w:r w:rsidR="002D150C" w:rsidRPr="007A3EED">
        <w:rPr>
          <w:rFonts w:asciiTheme="minorHAnsi" w:hAnsiTheme="minorHAnsi" w:cstheme="minorHAnsi"/>
          <w:bCs/>
          <w:noProof/>
          <w:sz w:val="22"/>
          <w:szCs w:val="22"/>
        </w:rPr>
        <w:t>,</w:t>
      </w:r>
      <w:r w:rsidRPr="007A3EED">
        <w:rPr>
          <w:rFonts w:asciiTheme="minorHAnsi" w:hAnsiTheme="minorHAnsi" w:cstheme="minorHAnsi"/>
          <w:bCs/>
          <w:sz w:val="22"/>
          <w:szCs w:val="22"/>
        </w:rPr>
        <w:t xml:space="preserve"> and Production Repositories.</w:t>
      </w:r>
    </w:p>
    <w:p w:rsidR="00AF1B89" w:rsidRPr="007A3EED" w:rsidRDefault="00AF1B89" w:rsidP="00F64499">
      <w:pPr>
        <w:pStyle w:val="NoSpacing"/>
        <w:numPr>
          <w:ilvl w:val="0"/>
          <w:numId w:val="20"/>
        </w:numPr>
        <w:jc w:val="both"/>
        <w:rPr>
          <w:rFonts w:asciiTheme="minorHAnsi" w:hAnsiTheme="minorHAnsi" w:cstheme="minorHAnsi"/>
          <w:sz w:val="22"/>
          <w:szCs w:val="22"/>
        </w:rPr>
      </w:pPr>
      <w:r w:rsidRPr="007A3EED">
        <w:rPr>
          <w:rFonts w:asciiTheme="minorHAnsi" w:hAnsiTheme="minorHAnsi" w:cstheme="minorHAnsi"/>
          <w:bCs/>
          <w:sz w:val="22"/>
          <w:szCs w:val="22"/>
        </w:rPr>
        <w:t>Supported the Quality Assurance team in testing and validating the Informatica workflows.</w:t>
      </w:r>
    </w:p>
    <w:p w:rsidR="00AF1B89" w:rsidRPr="007A3EED" w:rsidRDefault="0098387E" w:rsidP="00AF1B89">
      <w:pPr>
        <w:widowControl/>
        <w:shd w:val="clear" w:color="auto" w:fill="FFFFFF"/>
        <w:autoSpaceDE/>
        <w:spacing w:line="320" w:lineRule="atLeast"/>
        <w:jc w:val="both"/>
        <w:rPr>
          <w:rFonts w:asciiTheme="minorHAnsi" w:hAnsiTheme="minorHAnsi" w:cstheme="minorHAnsi"/>
          <w:bCs/>
          <w:sz w:val="22"/>
          <w:szCs w:val="22"/>
        </w:rPr>
      </w:pPr>
      <w:r w:rsidRPr="007A3EED">
        <w:rPr>
          <w:rFonts w:asciiTheme="minorHAnsi" w:hAnsiTheme="minorHAnsi" w:cstheme="minorHAnsi"/>
          <w:b/>
          <w:bCs/>
          <w:sz w:val="22"/>
          <w:szCs w:val="22"/>
        </w:rPr>
        <w:t>Environment:</w:t>
      </w:r>
      <w:r w:rsidRPr="007A3EED">
        <w:rPr>
          <w:rFonts w:asciiTheme="minorHAnsi" w:hAnsiTheme="minorHAnsi" w:cstheme="minorHAnsi"/>
          <w:sz w:val="22"/>
          <w:szCs w:val="22"/>
        </w:rPr>
        <w:t> </w:t>
      </w:r>
      <w:r w:rsidR="00F50F75" w:rsidRPr="007A3EED">
        <w:rPr>
          <w:rFonts w:asciiTheme="minorHAnsi" w:hAnsiTheme="minorHAnsi" w:cstheme="minorHAnsi"/>
          <w:sz w:val="22"/>
          <w:szCs w:val="22"/>
        </w:rPr>
        <w:t>InformaticaPowerCenter 7.1</w:t>
      </w:r>
      <w:r w:rsidR="00AF1B89" w:rsidRPr="007A3EED">
        <w:rPr>
          <w:rFonts w:asciiTheme="minorHAnsi" w:hAnsiTheme="minorHAnsi" w:cstheme="minorHAnsi"/>
          <w:sz w:val="22"/>
          <w:szCs w:val="22"/>
        </w:rPr>
        <w:t>/</w:t>
      </w:r>
      <w:r w:rsidRPr="007A3EED">
        <w:rPr>
          <w:rFonts w:asciiTheme="minorHAnsi" w:hAnsiTheme="minorHAnsi" w:cstheme="minorHAnsi"/>
          <w:sz w:val="22"/>
          <w:szCs w:val="22"/>
        </w:rPr>
        <w:t>8.6</w:t>
      </w:r>
      <w:r w:rsidR="00AF1B89" w:rsidRPr="007A3EED">
        <w:rPr>
          <w:rFonts w:asciiTheme="minorHAnsi" w:hAnsiTheme="minorHAnsi" w:cstheme="minorHAnsi"/>
          <w:sz w:val="22"/>
          <w:szCs w:val="22"/>
        </w:rPr>
        <w:t xml:space="preserve">, </w:t>
      </w:r>
      <w:r w:rsidR="00F50F75" w:rsidRPr="007A3EED">
        <w:rPr>
          <w:rFonts w:asciiTheme="minorHAnsi" w:hAnsiTheme="minorHAnsi" w:cstheme="minorHAnsi"/>
          <w:bCs/>
          <w:sz w:val="22"/>
          <w:szCs w:val="22"/>
        </w:rPr>
        <w:t>Oracle 9</w:t>
      </w:r>
      <w:r w:rsidR="00AF1B89" w:rsidRPr="007A3EED">
        <w:rPr>
          <w:rFonts w:asciiTheme="minorHAnsi" w:hAnsiTheme="minorHAnsi" w:cstheme="minorHAnsi"/>
          <w:bCs/>
          <w:sz w:val="22"/>
          <w:szCs w:val="22"/>
        </w:rPr>
        <w:t>i</w:t>
      </w:r>
      <w:r w:rsidR="000A66EB" w:rsidRPr="007A3EED">
        <w:rPr>
          <w:rFonts w:asciiTheme="minorHAnsi" w:hAnsiTheme="minorHAnsi" w:cstheme="minorHAnsi"/>
          <w:bCs/>
          <w:sz w:val="22"/>
          <w:szCs w:val="22"/>
        </w:rPr>
        <w:t>, PL/SQL, SQL*Plus, SQL</w:t>
      </w:r>
      <w:r w:rsidR="00F50F75" w:rsidRPr="007A3EED">
        <w:rPr>
          <w:rFonts w:asciiTheme="minorHAnsi" w:hAnsiTheme="minorHAnsi" w:cstheme="minorHAnsi"/>
          <w:bCs/>
          <w:sz w:val="22"/>
          <w:szCs w:val="22"/>
        </w:rPr>
        <w:t>*</w:t>
      </w:r>
      <w:r w:rsidR="000A66EB" w:rsidRPr="007A3EED">
        <w:rPr>
          <w:rFonts w:asciiTheme="minorHAnsi" w:hAnsiTheme="minorHAnsi" w:cstheme="minorHAnsi"/>
          <w:bCs/>
          <w:sz w:val="22"/>
          <w:szCs w:val="22"/>
        </w:rPr>
        <w:t xml:space="preserve"> Loader</w:t>
      </w:r>
      <w:r w:rsidR="00F50F75" w:rsidRPr="007A3EED">
        <w:rPr>
          <w:rFonts w:asciiTheme="minorHAnsi" w:hAnsiTheme="minorHAnsi" w:cstheme="minorHAnsi"/>
          <w:bCs/>
          <w:sz w:val="22"/>
          <w:szCs w:val="22"/>
        </w:rPr>
        <w:t>, Erwin 3.5</w:t>
      </w:r>
      <w:r w:rsidR="000A66EB" w:rsidRPr="007A3EED">
        <w:rPr>
          <w:rFonts w:asciiTheme="minorHAnsi" w:hAnsiTheme="minorHAnsi" w:cstheme="minorHAnsi"/>
          <w:bCs/>
          <w:sz w:val="22"/>
          <w:szCs w:val="22"/>
        </w:rPr>
        <w:t>,</w:t>
      </w:r>
      <w:r w:rsidR="00F50F75" w:rsidRPr="007A3EED">
        <w:rPr>
          <w:rFonts w:asciiTheme="minorHAnsi" w:hAnsiTheme="minorHAnsi" w:cstheme="minorHAnsi"/>
          <w:bCs/>
          <w:sz w:val="22"/>
          <w:szCs w:val="22"/>
        </w:rPr>
        <w:t xml:space="preserve"> DB2, Sybase, </w:t>
      </w:r>
      <w:r w:rsidR="00AF1B89" w:rsidRPr="007A3EED">
        <w:rPr>
          <w:rFonts w:asciiTheme="minorHAnsi" w:hAnsiTheme="minorHAnsi" w:cstheme="minorHAnsi"/>
          <w:bCs/>
          <w:sz w:val="22"/>
          <w:szCs w:val="22"/>
        </w:rPr>
        <w:t>SQL Server 2</w:t>
      </w:r>
      <w:r w:rsidR="000A66EB" w:rsidRPr="007A3EED">
        <w:rPr>
          <w:rFonts w:asciiTheme="minorHAnsi" w:hAnsiTheme="minorHAnsi" w:cstheme="minorHAnsi"/>
          <w:bCs/>
          <w:sz w:val="22"/>
          <w:szCs w:val="22"/>
        </w:rPr>
        <w:t>000, MS-Excel, XML, Flat files</w:t>
      </w:r>
      <w:r w:rsidR="00AF1B89" w:rsidRPr="007A3EED">
        <w:rPr>
          <w:rFonts w:asciiTheme="minorHAnsi" w:hAnsiTheme="minorHAnsi" w:cstheme="minorHAnsi"/>
          <w:bCs/>
          <w:sz w:val="22"/>
          <w:szCs w:val="22"/>
        </w:rPr>
        <w:t>, Shell Scripting</w:t>
      </w:r>
      <w:r w:rsidR="000A66EB" w:rsidRPr="007A3EED">
        <w:rPr>
          <w:rFonts w:asciiTheme="minorHAnsi" w:hAnsiTheme="minorHAnsi" w:cstheme="minorHAnsi"/>
          <w:bCs/>
          <w:sz w:val="22"/>
          <w:szCs w:val="22"/>
        </w:rPr>
        <w:t>.</w:t>
      </w:r>
    </w:p>
    <w:p w:rsidR="000A66EB" w:rsidRPr="007A3EED" w:rsidRDefault="00AC0738" w:rsidP="000A66EB">
      <w:pPr>
        <w:pStyle w:val="NoSpacing"/>
        <w:rPr>
          <w:rFonts w:asciiTheme="minorHAnsi" w:hAnsiTheme="minorHAnsi" w:cstheme="minorHAnsi"/>
          <w:b/>
          <w:sz w:val="22"/>
          <w:szCs w:val="22"/>
        </w:rPr>
      </w:pPr>
      <w:r w:rsidRPr="007A3EED">
        <w:rPr>
          <w:rFonts w:asciiTheme="minorHAnsi" w:hAnsiTheme="minorHAnsi" w:cstheme="minorHAnsi"/>
          <w:b/>
          <w:sz w:val="22"/>
          <w:szCs w:val="22"/>
        </w:rPr>
        <w:tab/>
      </w:r>
      <w:r w:rsidR="000A66EB" w:rsidRPr="007A3EED">
        <w:rPr>
          <w:rFonts w:asciiTheme="minorHAnsi" w:hAnsiTheme="minorHAnsi" w:cstheme="minorHAnsi"/>
          <w:b/>
          <w:sz w:val="22"/>
          <w:szCs w:val="22"/>
        </w:rPr>
        <w:tab/>
      </w:r>
      <w:r w:rsidR="000A66EB" w:rsidRPr="007A3EED">
        <w:rPr>
          <w:rFonts w:asciiTheme="minorHAnsi" w:hAnsiTheme="minorHAnsi" w:cstheme="minorHAnsi"/>
          <w:b/>
          <w:sz w:val="22"/>
          <w:szCs w:val="22"/>
        </w:rPr>
        <w:tab/>
      </w:r>
      <w:r w:rsidR="000A66EB" w:rsidRPr="007A3EED">
        <w:rPr>
          <w:rFonts w:asciiTheme="minorHAnsi" w:hAnsiTheme="minorHAnsi" w:cstheme="minorHAnsi"/>
          <w:b/>
          <w:sz w:val="22"/>
          <w:szCs w:val="22"/>
        </w:rPr>
        <w:tab/>
      </w:r>
    </w:p>
    <w:p w:rsidR="007A3EED" w:rsidRDefault="007A3EED" w:rsidP="000A66EB">
      <w:pPr>
        <w:pStyle w:val="NoSpacing"/>
        <w:rPr>
          <w:rFonts w:asciiTheme="minorHAnsi" w:hAnsiTheme="minorHAnsi" w:cstheme="minorHAnsi"/>
          <w:b/>
          <w:sz w:val="22"/>
          <w:szCs w:val="22"/>
        </w:rPr>
      </w:pPr>
    </w:p>
    <w:p w:rsidR="007A3EED" w:rsidRDefault="007A3EED" w:rsidP="000A66EB">
      <w:pPr>
        <w:pStyle w:val="NoSpacing"/>
        <w:rPr>
          <w:rFonts w:asciiTheme="minorHAnsi" w:hAnsiTheme="minorHAnsi" w:cstheme="minorHAnsi"/>
          <w:b/>
          <w:sz w:val="22"/>
          <w:szCs w:val="22"/>
        </w:rPr>
      </w:pPr>
    </w:p>
    <w:p w:rsidR="000A66EB" w:rsidRPr="007A3EED" w:rsidRDefault="00134604" w:rsidP="000A66EB">
      <w:pPr>
        <w:pStyle w:val="NoSpacing"/>
        <w:rPr>
          <w:rFonts w:asciiTheme="minorHAnsi" w:hAnsiTheme="minorHAnsi" w:cstheme="minorHAnsi"/>
          <w:b/>
          <w:sz w:val="22"/>
          <w:szCs w:val="22"/>
        </w:rPr>
      </w:pPr>
      <w:r w:rsidRPr="007A3EED">
        <w:rPr>
          <w:rFonts w:asciiTheme="minorHAnsi" w:hAnsiTheme="minorHAnsi" w:cstheme="minorHAnsi"/>
          <w:b/>
          <w:sz w:val="22"/>
          <w:szCs w:val="22"/>
        </w:rPr>
        <w:lastRenderedPageBreak/>
        <w:t xml:space="preserve">Client: </w:t>
      </w:r>
      <w:r w:rsidR="000A66EB" w:rsidRPr="007A3EED">
        <w:rPr>
          <w:rFonts w:asciiTheme="minorHAnsi" w:hAnsiTheme="minorHAnsi" w:cstheme="minorHAnsi"/>
          <w:b/>
          <w:sz w:val="22"/>
          <w:szCs w:val="22"/>
        </w:rPr>
        <w:t xml:space="preserve">Andhra Bank, Hyderabad, India             </w:t>
      </w:r>
      <w:r w:rsidR="007A3EED">
        <w:rPr>
          <w:rFonts w:asciiTheme="minorHAnsi" w:hAnsiTheme="minorHAnsi" w:cstheme="minorHAnsi"/>
          <w:b/>
          <w:sz w:val="22"/>
          <w:szCs w:val="22"/>
        </w:rPr>
        <w:t xml:space="preserve">                                                                  </w:t>
      </w:r>
      <w:r w:rsidR="003C6266" w:rsidRPr="007A3EED">
        <w:rPr>
          <w:rFonts w:asciiTheme="minorHAnsi" w:hAnsiTheme="minorHAnsi" w:cstheme="minorHAnsi"/>
          <w:b/>
          <w:sz w:val="22"/>
          <w:szCs w:val="22"/>
        </w:rPr>
        <w:t>Nov</w:t>
      </w:r>
      <w:r w:rsidR="003F044E" w:rsidRPr="007A3EED">
        <w:rPr>
          <w:rFonts w:asciiTheme="minorHAnsi" w:hAnsiTheme="minorHAnsi" w:cstheme="minorHAnsi"/>
          <w:b/>
          <w:sz w:val="22"/>
          <w:szCs w:val="22"/>
        </w:rPr>
        <w:t xml:space="preserve"> 2009– Mar 2010</w:t>
      </w:r>
      <w:r w:rsidR="000A66EB" w:rsidRPr="007A3EED">
        <w:rPr>
          <w:rFonts w:asciiTheme="minorHAnsi" w:hAnsiTheme="minorHAnsi" w:cstheme="minorHAnsi"/>
          <w:b/>
          <w:sz w:val="22"/>
          <w:szCs w:val="22"/>
        </w:rPr>
        <w:br/>
      </w:r>
      <w:r w:rsidRPr="007A3EED">
        <w:rPr>
          <w:rFonts w:asciiTheme="minorHAnsi" w:hAnsiTheme="minorHAnsi" w:cstheme="minorHAnsi"/>
          <w:b/>
          <w:sz w:val="22"/>
          <w:szCs w:val="22"/>
        </w:rPr>
        <w:t>Role: Informatica Developer</w:t>
      </w:r>
      <w:r w:rsidR="000A66EB" w:rsidRPr="007A3EED">
        <w:rPr>
          <w:rFonts w:asciiTheme="minorHAnsi" w:hAnsiTheme="minorHAnsi" w:cstheme="minorHAnsi"/>
          <w:b/>
          <w:sz w:val="22"/>
          <w:szCs w:val="22"/>
        </w:rPr>
        <w:br/>
        <w:t xml:space="preserve">Responsibilities:    </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 xml:space="preserve">Prepared technical design/specifications for data Extraction, </w:t>
      </w:r>
      <w:r w:rsidRPr="007A3EED">
        <w:rPr>
          <w:rFonts w:asciiTheme="minorHAnsi" w:hAnsiTheme="minorHAnsi" w:cstheme="minorHAnsi"/>
          <w:noProof/>
          <w:sz w:val="22"/>
          <w:szCs w:val="22"/>
          <w:shd w:val="clear" w:color="auto" w:fill="FFFFFF"/>
        </w:rPr>
        <w:t>Transformation</w:t>
      </w:r>
      <w:r w:rsidR="002D150C" w:rsidRPr="007A3EED">
        <w:rPr>
          <w:rFonts w:asciiTheme="minorHAnsi" w:hAnsiTheme="minorHAnsi" w:cstheme="minorHAnsi"/>
          <w:noProof/>
          <w:sz w:val="22"/>
          <w:szCs w:val="22"/>
          <w:shd w:val="clear" w:color="auto" w:fill="FFFFFF"/>
        </w:rPr>
        <w:t>,</w:t>
      </w:r>
      <w:r w:rsidRPr="007A3EED">
        <w:rPr>
          <w:rFonts w:asciiTheme="minorHAnsi" w:hAnsiTheme="minorHAnsi" w:cstheme="minorHAnsi"/>
          <w:sz w:val="22"/>
          <w:szCs w:val="22"/>
          <w:shd w:val="clear" w:color="auto" w:fill="FFFFFF"/>
        </w:rPr>
        <w:t xml:space="preserve"> and Loading. </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Worked on</w:t>
      </w:r>
      <w:r w:rsidRPr="007A3EED">
        <w:rPr>
          <w:rStyle w:val="apple-converted-space"/>
          <w:rFonts w:asciiTheme="minorHAnsi" w:hAnsiTheme="minorHAnsi" w:cstheme="minorHAnsi"/>
          <w:sz w:val="22"/>
          <w:szCs w:val="22"/>
          <w:shd w:val="clear" w:color="auto" w:fill="FFFFFF"/>
        </w:rPr>
        <w:t>Informatica</w:t>
      </w:r>
      <w:r w:rsidRPr="007A3EED">
        <w:rPr>
          <w:rFonts w:asciiTheme="minorHAnsi" w:hAnsiTheme="minorHAnsi" w:cstheme="minorHAnsi"/>
          <w:sz w:val="22"/>
          <w:szCs w:val="22"/>
          <w:shd w:val="clear" w:color="auto" w:fill="FFFFFF"/>
        </w:rPr>
        <w:t xml:space="preserve"> Utilities Source Analyzer, warehouse Designer, Mapping Designer, Mapplet Designer and Transformation</w:t>
      </w:r>
      <w:r w:rsidRPr="007A3EED">
        <w:rPr>
          <w:rStyle w:val="apple-converted-space"/>
          <w:rFonts w:asciiTheme="minorHAnsi" w:hAnsiTheme="minorHAnsi" w:cstheme="minorHAnsi"/>
          <w:sz w:val="22"/>
          <w:szCs w:val="22"/>
          <w:shd w:val="clear" w:color="auto" w:fill="FFFFFF"/>
        </w:rPr>
        <w:t xml:space="preserve"> Developer.</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Analyzing the sources, transforming data, mapping the data and loading the data into targets using Informatica Power Center Designer. </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Created reusable transformations to load data from operational data source to Data Warehouse and involved in capacity planning and storage of data.</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Used various transformations like Stored Procedure, Connected and Unconnected lookups, Update Strategy, Filter transformation, Joiner transformations to implement complex business logic. </w:t>
      </w:r>
    </w:p>
    <w:p w:rsidR="000A66EB" w:rsidRPr="007A3EED" w:rsidRDefault="000A66EB" w:rsidP="000A66EB">
      <w:pPr>
        <w:pStyle w:val="NoSpacing"/>
        <w:numPr>
          <w:ilvl w:val="0"/>
          <w:numId w:val="14"/>
        </w:numPr>
        <w:jc w:val="both"/>
        <w:rPr>
          <w:rFonts w:asciiTheme="minorHAnsi" w:hAnsiTheme="minorHAnsi" w:cstheme="minorHAnsi"/>
          <w:sz w:val="22"/>
          <w:szCs w:val="22"/>
        </w:rPr>
      </w:pPr>
      <w:r w:rsidRPr="007A3EED">
        <w:rPr>
          <w:rFonts w:asciiTheme="minorHAnsi" w:hAnsiTheme="minorHAnsi" w:cstheme="minorHAnsi"/>
          <w:sz w:val="22"/>
          <w:szCs w:val="22"/>
          <w:shd w:val="clear" w:color="auto" w:fill="FFFFFF"/>
        </w:rPr>
        <w:t>Used</w:t>
      </w:r>
      <w:r w:rsidRPr="007A3EED">
        <w:rPr>
          <w:rStyle w:val="apple-converted-space"/>
          <w:rFonts w:asciiTheme="minorHAnsi" w:hAnsiTheme="minorHAnsi" w:cstheme="minorHAnsi"/>
          <w:sz w:val="22"/>
          <w:szCs w:val="22"/>
          <w:shd w:val="clear" w:color="auto" w:fill="FFFFFF"/>
        </w:rPr>
        <w:t>Informatica</w:t>
      </w:r>
      <w:r w:rsidRPr="007A3EED">
        <w:rPr>
          <w:rFonts w:asciiTheme="minorHAnsi" w:hAnsiTheme="minorHAnsi" w:cstheme="minorHAnsi"/>
          <w:sz w:val="22"/>
          <w:szCs w:val="22"/>
          <w:shd w:val="clear" w:color="auto" w:fill="FFFFFF"/>
        </w:rPr>
        <w:t xml:space="preserve"> Workflow Manager to create workflows, database connections, sessions and batches to run the mappings.</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Defined the Source databases and Target databases in Informatica.</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Created PL/SQL packages and procedures to build business rules to load data.</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Designed strategy and coded procedures to extract daily incremental data.</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 xml:space="preserve">Created UNIX shell scripting for file </w:t>
      </w:r>
      <w:r w:rsidRPr="007A3EED">
        <w:rPr>
          <w:rFonts w:asciiTheme="minorHAnsi" w:hAnsiTheme="minorHAnsi" w:cstheme="minorHAnsi"/>
          <w:noProof/>
          <w:sz w:val="22"/>
          <w:szCs w:val="22"/>
        </w:rPr>
        <w:t>handing</w:t>
      </w:r>
      <w:r w:rsidRPr="007A3EED">
        <w:rPr>
          <w:rFonts w:asciiTheme="minorHAnsi" w:hAnsiTheme="minorHAnsi" w:cstheme="minorHAnsi"/>
          <w:sz w:val="22"/>
          <w:szCs w:val="22"/>
        </w:rPr>
        <w:t xml:space="preserve"> and archival and also to run the workflows for Informatica mappings.</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Developed materialized views for aggregate data information.</w:t>
      </w:r>
    </w:p>
    <w:p w:rsidR="000A66EB" w:rsidRPr="007A3EED" w:rsidRDefault="000A66EB" w:rsidP="000A66EB">
      <w:pPr>
        <w:widowControl/>
        <w:numPr>
          <w:ilvl w:val="0"/>
          <w:numId w:val="14"/>
        </w:numPr>
        <w:autoSpaceDE/>
        <w:jc w:val="both"/>
        <w:rPr>
          <w:rFonts w:asciiTheme="minorHAnsi" w:hAnsiTheme="minorHAnsi" w:cstheme="minorHAnsi"/>
          <w:sz w:val="22"/>
          <w:szCs w:val="22"/>
        </w:rPr>
      </w:pPr>
      <w:r w:rsidRPr="007A3EED">
        <w:rPr>
          <w:rFonts w:asciiTheme="minorHAnsi" w:hAnsiTheme="minorHAnsi" w:cstheme="minorHAnsi"/>
          <w:sz w:val="22"/>
          <w:szCs w:val="22"/>
        </w:rPr>
        <w:t>Involved in Performance Tuning of Informatica mappings, SQL Query, views etc.</w:t>
      </w:r>
    </w:p>
    <w:p w:rsidR="000A66EB" w:rsidRPr="007A3EED" w:rsidRDefault="000A66EB" w:rsidP="000A66EB">
      <w:pPr>
        <w:widowControl/>
        <w:numPr>
          <w:ilvl w:val="0"/>
          <w:numId w:val="14"/>
        </w:numPr>
        <w:autoSpaceDE/>
        <w:jc w:val="both"/>
        <w:rPr>
          <w:rFonts w:asciiTheme="minorHAnsi" w:hAnsiTheme="minorHAnsi" w:cstheme="minorHAnsi"/>
          <w:b/>
          <w:bCs/>
          <w:sz w:val="22"/>
          <w:szCs w:val="22"/>
        </w:rPr>
      </w:pPr>
      <w:r w:rsidRPr="007A3EED">
        <w:rPr>
          <w:rFonts w:asciiTheme="minorHAnsi" w:hAnsiTheme="minorHAnsi" w:cstheme="minorHAnsi"/>
          <w:sz w:val="22"/>
          <w:szCs w:val="22"/>
        </w:rPr>
        <w:t>Involved in performance tuning of SQL statements on Oracle database.</w:t>
      </w:r>
    </w:p>
    <w:p w:rsidR="000A66EB" w:rsidRPr="007A3EED" w:rsidRDefault="000A66EB" w:rsidP="000A66EB">
      <w:pPr>
        <w:jc w:val="both"/>
        <w:rPr>
          <w:rFonts w:asciiTheme="minorHAnsi" w:hAnsiTheme="minorHAnsi" w:cstheme="minorHAnsi"/>
          <w:bCs/>
          <w:sz w:val="22"/>
          <w:szCs w:val="22"/>
        </w:rPr>
      </w:pPr>
      <w:r w:rsidRPr="007A3EED">
        <w:rPr>
          <w:rFonts w:asciiTheme="minorHAnsi" w:hAnsiTheme="minorHAnsi" w:cstheme="minorHAnsi"/>
          <w:b/>
          <w:bCs/>
          <w:sz w:val="22"/>
          <w:szCs w:val="22"/>
        </w:rPr>
        <w:t xml:space="preserve">Environment: </w:t>
      </w:r>
      <w:r w:rsidRPr="007A3EED">
        <w:rPr>
          <w:rFonts w:asciiTheme="minorHAnsi" w:hAnsiTheme="minorHAnsi" w:cstheme="minorHAnsi"/>
          <w:bCs/>
          <w:sz w:val="22"/>
          <w:szCs w:val="22"/>
        </w:rPr>
        <w:t>InformaticaPowerCenter 8.6, Oracle 8i, SQL, PL</w:t>
      </w:r>
      <w:r w:rsidR="00B162AB" w:rsidRPr="007A3EED">
        <w:rPr>
          <w:rFonts w:asciiTheme="minorHAnsi" w:hAnsiTheme="minorHAnsi" w:cstheme="minorHAnsi"/>
          <w:bCs/>
          <w:sz w:val="22"/>
          <w:szCs w:val="22"/>
        </w:rPr>
        <w:t>/</w:t>
      </w:r>
      <w:r w:rsidRPr="007A3EED">
        <w:rPr>
          <w:rFonts w:asciiTheme="minorHAnsi" w:hAnsiTheme="minorHAnsi" w:cstheme="minorHAnsi"/>
          <w:bCs/>
          <w:sz w:val="22"/>
          <w:szCs w:val="22"/>
        </w:rPr>
        <w:t xml:space="preserve">SQL, Erwin, </w:t>
      </w:r>
      <w:r w:rsidR="00B162AB" w:rsidRPr="007A3EED">
        <w:rPr>
          <w:rFonts w:asciiTheme="minorHAnsi" w:hAnsiTheme="minorHAnsi" w:cstheme="minorHAnsi"/>
          <w:sz w:val="22"/>
          <w:szCs w:val="22"/>
        </w:rPr>
        <w:t>SQL*Plus, SQL*Loader</w:t>
      </w:r>
      <w:r w:rsidR="00F64499" w:rsidRPr="007A3EED">
        <w:rPr>
          <w:rFonts w:asciiTheme="minorHAnsi" w:hAnsiTheme="minorHAnsi" w:cstheme="minorHAnsi"/>
          <w:bCs/>
          <w:sz w:val="22"/>
          <w:szCs w:val="22"/>
        </w:rPr>
        <w:t xml:space="preserve"> Tool, Windows</w:t>
      </w:r>
      <w:r w:rsidRPr="007A3EED">
        <w:rPr>
          <w:rFonts w:asciiTheme="minorHAnsi" w:hAnsiTheme="minorHAnsi" w:cstheme="minorHAnsi"/>
          <w:bCs/>
          <w:sz w:val="22"/>
          <w:szCs w:val="22"/>
        </w:rPr>
        <w:t>, UNIX.</w:t>
      </w:r>
    </w:p>
    <w:p w:rsidR="003F044E" w:rsidRPr="007A3EED" w:rsidRDefault="003F044E" w:rsidP="000A66EB">
      <w:pPr>
        <w:jc w:val="both"/>
        <w:rPr>
          <w:rFonts w:asciiTheme="minorHAnsi" w:hAnsiTheme="minorHAnsi" w:cstheme="minorHAnsi"/>
          <w:bCs/>
          <w:sz w:val="22"/>
          <w:szCs w:val="22"/>
        </w:rPr>
      </w:pPr>
    </w:p>
    <w:p w:rsidR="003F044E" w:rsidRPr="007A3EED" w:rsidRDefault="003F044E" w:rsidP="003F044E">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 xml:space="preserve">Client: Punjab National Bank, INDIA                                                           </w:t>
      </w:r>
      <w:r w:rsidR="007A3EED">
        <w:rPr>
          <w:rFonts w:asciiTheme="minorHAnsi" w:hAnsiTheme="minorHAnsi" w:cstheme="minorHAnsi"/>
          <w:b/>
          <w:sz w:val="22"/>
          <w:szCs w:val="22"/>
        </w:rPr>
        <w:t xml:space="preserve">                           </w:t>
      </w:r>
      <w:r w:rsidRPr="007A3EED">
        <w:rPr>
          <w:rFonts w:asciiTheme="minorHAnsi" w:hAnsiTheme="minorHAnsi" w:cstheme="minorHAnsi"/>
          <w:b/>
          <w:sz w:val="22"/>
          <w:szCs w:val="22"/>
        </w:rPr>
        <w:t>July 2008– Oct 2009</w:t>
      </w:r>
    </w:p>
    <w:p w:rsidR="003F044E" w:rsidRPr="007A3EED" w:rsidRDefault="003F044E" w:rsidP="003F044E">
      <w:pPr>
        <w:pStyle w:val="NoSpacing"/>
        <w:rPr>
          <w:rFonts w:asciiTheme="minorHAnsi" w:hAnsiTheme="minorHAnsi" w:cstheme="minorHAnsi"/>
          <w:b/>
          <w:sz w:val="22"/>
          <w:szCs w:val="22"/>
        </w:rPr>
      </w:pPr>
      <w:r w:rsidRPr="007A3EED">
        <w:rPr>
          <w:rFonts w:asciiTheme="minorHAnsi" w:hAnsiTheme="minorHAnsi" w:cstheme="minorHAnsi"/>
          <w:b/>
          <w:sz w:val="22"/>
          <w:szCs w:val="22"/>
        </w:rPr>
        <w:t>Role: Informatica Developer</w:t>
      </w:r>
    </w:p>
    <w:p w:rsidR="003F044E" w:rsidRPr="007A3EED" w:rsidRDefault="003F044E" w:rsidP="003F044E">
      <w:pPr>
        <w:pStyle w:val="NoSpacing"/>
        <w:rPr>
          <w:rFonts w:asciiTheme="minorHAnsi" w:hAnsiTheme="minorHAnsi" w:cstheme="minorHAnsi"/>
          <w:sz w:val="22"/>
          <w:szCs w:val="22"/>
        </w:rPr>
      </w:pPr>
      <w:r w:rsidRPr="007A3EED">
        <w:rPr>
          <w:rFonts w:asciiTheme="minorHAnsi" w:hAnsiTheme="minorHAnsi" w:cstheme="minorHAnsi"/>
          <w:b/>
          <w:sz w:val="22"/>
          <w:szCs w:val="22"/>
        </w:rPr>
        <w:t>Responsibilities</w:t>
      </w:r>
      <w:r w:rsidRPr="007A3EED">
        <w:rPr>
          <w:rFonts w:asciiTheme="minorHAnsi" w:hAnsiTheme="minorHAnsi" w:cstheme="minorHAnsi"/>
          <w:sz w:val="22"/>
          <w:szCs w:val="22"/>
        </w:rPr>
        <w:t>:</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Extensively involved in writing ETL Specifications for Development and conversion projects. </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 xml:space="preserve">Created shortcuts for reusable source/target definitions, Reusable Transformations, </w:t>
      </w:r>
      <w:r w:rsidRPr="007A3EED">
        <w:rPr>
          <w:rFonts w:asciiTheme="minorHAnsi" w:hAnsiTheme="minorHAnsi" w:cstheme="minorHAnsi"/>
          <w:noProof/>
          <w:sz w:val="22"/>
          <w:szCs w:val="22"/>
        </w:rPr>
        <w:t>mapplets</w:t>
      </w:r>
      <w:r w:rsidRPr="007A3EED">
        <w:rPr>
          <w:rFonts w:asciiTheme="minorHAnsi" w:hAnsiTheme="minorHAnsi" w:cstheme="minorHAnsi"/>
          <w:sz w:val="22"/>
          <w:szCs w:val="22"/>
        </w:rPr>
        <w:t xml:space="preserve"> in Shared folder. </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Involved in requirement definition and analysis in support of Data Warehouse. </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Worked with XSD and XML files generation through ETL process. </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Defined and worked with mapping parameters and variables. </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Designed and developed transformation rules (business rules) to generate consolidated (fact/summary) data using Informatica ETL tool.</w:t>
      </w:r>
    </w:p>
    <w:p w:rsidR="003F044E" w:rsidRPr="007A3EED" w:rsidRDefault="003F044E" w:rsidP="003F044E">
      <w:pPr>
        <w:pStyle w:val="NoSpacing"/>
        <w:numPr>
          <w:ilvl w:val="0"/>
          <w:numId w:val="16"/>
        </w:numPr>
        <w:rPr>
          <w:rFonts w:asciiTheme="minorHAnsi" w:hAnsiTheme="minorHAnsi" w:cstheme="minorHAnsi"/>
          <w:bCs/>
          <w:sz w:val="22"/>
          <w:szCs w:val="22"/>
        </w:rPr>
      </w:pPr>
      <w:r w:rsidRPr="007A3EED">
        <w:rPr>
          <w:rFonts w:asciiTheme="minorHAnsi" w:hAnsiTheme="minorHAnsi" w:cstheme="minorHAnsi"/>
          <w:bCs/>
          <w:sz w:val="22"/>
          <w:szCs w:val="22"/>
        </w:rPr>
        <w:t>Developed workflow tasks like reusable Email, Event wait, Timer, Command, Decision.</w:t>
      </w:r>
    </w:p>
    <w:p w:rsidR="003F044E" w:rsidRPr="007A3EED" w:rsidRDefault="003F044E" w:rsidP="003F044E">
      <w:pPr>
        <w:pStyle w:val="NoSpacing"/>
        <w:numPr>
          <w:ilvl w:val="0"/>
          <w:numId w:val="16"/>
        </w:numPr>
        <w:rPr>
          <w:rFonts w:asciiTheme="minorHAnsi" w:hAnsiTheme="minorHAnsi" w:cstheme="minorHAnsi"/>
          <w:bCs/>
          <w:sz w:val="22"/>
          <w:szCs w:val="22"/>
        </w:rPr>
      </w:pPr>
      <w:r w:rsidRPr="007A3EED">
        <w:rPr>
          <w:rFonts w:asciiTheme="minorHAnsi" w:hAnsiTheme="minorHAnsi" w:cstheme="minorHAnsi"/>
          <w:bCs/>
          <w:sz w:val="22"/>
          <w:szCs w:val="22"/>
        </w:rPr>
        <w:t>Used various debugging techniques to debug the mappings.</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 xml:space="preserve">Developed </w:t>
      </w:r>
      <w:r w:rsidRPr="007A3EED">
        <w:rPr>
          <w:rFonts w:asciiTheme="minorHAnsi" w:hAnsiTheme="minorHAnsi" w:cstheme="minorHAnsi"/>
          <w:bCs/>
          <w:sz w:val="22"/>
          <w:szCs w:val="22"/>
        </w:rPr>
        <w:t>packages</w:t>
      </w:r>
      <w:r w:rsidRPr="007A3EED">
        <w:rPr>
          <w:rFonts w:asciiTheme="minorHAnsi" w:hAnsiTheme="minorHAnsi" w:cstheme="minorHAnsi"/>
          <w:sz w:val="22"/>
          <w:szCs w:val="22"/>
        </w:rPr>
        <w:t xml:space="preserve">, </w:t>
      </w:r>
      <w:r w:rsidRPr="007A3EED">
        <w:rPr>
          <w:rFonts w:asciiTheme="minorHAnsi" w:hAnsiTheme="minorHAnsi" w:cstheme="minorHAnsi"/>
          <w:bCs/>
          <w:sz w:val="22"/>
          <w:szCs w:val="22"/>
        </w:rPr>
        <w:t xml:space="preserve">procedures, </w:t>
      </w:r>
      <w:r w:rsidRPr="007A3EED">
        <w:rPr>
          <w:rFonts w:asciiTheme="minorHAnsi" w:hAnsiTheme="minorHAnsi" w:cstheme="minorHAnsi"/>
          <w:bCs/>
          <w:noProof/>
          <w:sz w:val="22"/>
          <w:szCs w:val="22"/>
        </w:rPr>
        <w:t>functions</w:t>
      </w:r>
      <w:r w:rsidR="002D150C" w:rsidRPr="007A3EED">
        <w:rPr>
          <w:rFonts w:asciiTheme="minorHAnsi" w:hAnsiTheme="minorHAnsi" w:cstheme="minorHAnsi"/>
          <w:bCs/>
          <w:noProof/>
          <w:sz w:val="22"/>
          <w:szCs w:val="22"/>
        </w:rPr>
        <w:t>,</w:t>
      </w:r>
      <w:r w:rsidRPr="007A3EED">
        <w:rPr>
          <w:rFonts w:asciiTheme="minorHAnsi" w:hAnsiTheme="minorHAnsi" w:cstheme="minorHAnsi"/>
          <w:bCs/>
          <w:sz w:val="22"/>
          <w:szCs w:val="22"/>
        </w:rPr>
        <w:t xml:space="preserve"> and PL/SQL</w:t>
      </w:r>
      <w:r w:rsidRPr="007A3EED">
        <w:rPr>
          <w:rFonts w:asciiTheme="minorHAnsi" w:hAnsiTheme="minorHAnsi" w:cstheme="minorHAnsi"/>
          <w:sz w:val="22"/>
          <w:szCs w:val="22"/>
        </w:rPr>
        <w:t xml:space="preserve"> blocks for data validation.</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Created database links to access data from remote databases.</w:t>
      </w:r>
    </w:p>
    <w:p w:rsidR="003F044E" w:rsidRPr="007A3EED" w:rsidRDefault="003F044E" w:rsidP="003F044E">
      <w:pPr>
        <w:pStyle w:val="NoSpacing"/>
        <w:numPr>
          <w:ilvl w:val="0"/>
          <w:numId w:val="16"/>
        </w:numPr>
        <w:rPr>
          <w:rFonts w:asciiTheme="minorHAnsi" w:hAnsiTheme="minorHAnsi" w:cstheme="minorHAnsi"/>
          <w:sz w:val="22"/>
          <w:szCs w:val="22"/>
        </w:rPr>
      </w:pPr>
      <w:r w:rsidRPr="007A3EED">
        <w:rPr>
          <w:rFonts w:asciiTheme="minorHAnsi" w:hAnsiTheme="minorHAnsi" w:cstheme="minorHAnsi"/>
          <w:sz w:val="22"/>
          <w:szCs w:val="22"/>
        </w:rPr>
        <w:t>Coordinated with testing team to make testing team understand Business and transformation rules being used throughout ETL process.</w:t>
      </w:r>
    </w:p>
    <w:p w:rsidR="003F044E" w:rsidRPr="007A3EED" w:rsidRDefault="003F044E" w:rsidP="003F044E">
      <w:pPr>
        <w:pStyle w:val="NoSpacing"/>
        <w:rPr>
          <w:rFonts w:asciiTheme="minorHAnsi" w:hAnsiTheme="minorHAnsi" w:cstheme="minorHAnsi"/>
          <w:sz w:val="22"/>
          <w:szCs w:val="22"/>
        </w:rPr>
      </w:pPr>
      <w:r w:rsidRPr="007A3EED">
        <w:rPr>
          <w:rFonts w:asciiTheme="minorHAnsi" w:hAnsiTheme="minorHAnsi" w:cstheme="minorHAnsi"/>
          <w:b/>
          <w:sz w:val="22"/>
          <w:szCs w:val="22"/>
        </w:rPr>
        <w:t>Environment</w:t>
      </w:r>
      <w:r w:rsidRPr="007A3EED">
        <w:rPr>
          <w:rFonts w:asciiTheme="minorHAnsi" w:hAnsiTheme="minorHAnsi" w:cstheme="minorHAnsi"/>
          <w:sz w:val="22"/>
          <w:szCs w:val="22"/>
        </w:rPr>
        <w:t>: Oracle8i</w:t>
      </w:r>
      <w:r w:rsidRPr="007A3EED">
        <w:rPr>
          <w:rFonts w:asciiTheme="minorHAnsi" w:hAnsiTheme="minorHAnsi" w:cstheme="minorHAnsi"/>
          <w:bCs/>
          <w:sz w:val="22"/>
          <w:szCs w:val="22"/>
        </w:rPr>
        <w:t xml:space="preserve">, </w:t>
      </w:r>
      <w:r w:rsidRPr="007A3EED">
        <w:rPr>
          <w:rFonts w:asciiTheme="minorHAnsi" w:hAnsiTheme="minorHAnsi" w:cstheme="minorHAnsi"/>
          <w:sz w:val="22"/>
          <w:szCs w:val="22"/>
        </w:rPr>
        <w:t>SQL, PL/SQL, Developer 2000, Reporter 4.5, UNIX, Windows, Informatica Power center 8.1, Teradata.</w:t>
      </w:r>
    </w:p>
    <w:p w:rsidR="00B162AB" w:rsidRPr="007A3EED" w:rsidRDefault="00B162AB" w:rsidP="00B162AB">
      <w:pPr>
        <w:pStyle w:val="NoSpacing"/>
        <w:jc w:val="both"/>
        <w:rPr>
          <w:rFonts w:asciiTheme="minorHAnsi" w:hAnsiTheme="minorHAnsi" w:cstheme="minorHAnsi"/>
          <w:b/>
          <w:sz w:val="22"/>
          <w:szCs w:val="22"/>
        </w:rPr>
      </w:pPr>
      <w:r w:rsidRPr="007A3EED">
        <w:rPr>
          <w:rFonts w:asciiTheme="minorHAnsi" w:hAnsiTheme="minorHAnsi" w:cstheme="minorHAnsi"/>
          <w:b/>
          <w:sz w:val="22"/>
          <w:szCs w:val="22"/>
        </w:rPr>
        <w:tab/>
      </w:r>
    </w:p>
    <w:sectPr w:rsidR="00B162AB" w:rsidRPr="007A3EED" w:rsidSect="007A3EE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712" w:rsidRDefault="00926712" w:rsidP="00674381">
      <w:r>
        <w:separator/>
      </w:r>
    </w:p>
  </w:endnote>
  <w:endnote w:type="continuationSeparator" w:id="1">
    <w:p w:rsidR="00926712" w:rsidRDefault="00926712" w:rsidP="00674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712" w:rsidRDefault="00926712" w:rsidP="00674381">
      <w:r>
        <w:separator/>
      </w:r>
    </w:p>
  </w:footnote>
  <w:footnote w:type="continuationSeparator" w:id="1">
    <w:p w:rsidR="00926712" w:rsidRDefault="00926712" w:rsidP="006743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lvl w:ilvl="0">
      <w:start w:val="1"/>
      <w:numFmt w:val="bullet"/>
      <w:lvlText w:val=""/>
      <w:lvlJc w:val="left"/>
      <w:pPr>
        <w:tabs>
          <w:tab w:val="num" w:pos="0"/>
        </w:tabs>
        <w:ind w:left="1260" w:hanging="360"/>
      </w:pPr>
      <w:rPr>
        <w:rFonts w:ascii="Symbol" w:hAnsi="Symbol" w:cs="Symbol"/>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3">
    <w:nsid w:val="00000004"/>
    <w:multiLevelType w:val="singleLevel"/>
    <w:tmpl w:val="00000004"/>
    <w:name w:val="WW8Num8"/>
    <w:lvl w:ilvl="0">
      <w:start w:val="1"/>
      <w:numFmt w:val="bullet"/>
      <w:lvlText w:val=""/>
      <w:lvlJc w:val="left"/>
      <w:pPr>
        <w:tabs>
          <w:tab w:val="num" w:pos="720"/>
        </w:tabs>
        <w:ind w:left="720" w:hanging="360"/>
      </w:pPr>
      <w:rPr>
        <w:rFonts w:ascii="Symbol" w:hAnsi="Symbol" w:cs="Symbol"/>
      </w:rPr>
    </w:lvl>
  </w:abstractNum>
  <w:abstractNum w:abstractNumId="4">
    <w:nsid w:val="00000006"/>
    <w:multiLevelType w:val="singleLevel"/>
    <w:tmpl w:val="00000006"/>
    <w:name w:val="WW8Num12"/>
    <w:lvl w:ilvl="0">
      <w:start w:val="1"/>
      <w:numFmt w:val="bullet"/>
      <w:lvlText w:val=""/>
      <w:lvlJc w:val="left"/>
      <w:pPr>
        <w:tabs>
          <w:tab w:val="num" w:pos="1800"/>
        </w:tabs>
        <w:ind w:left="1800" w:hanging="360"/>
      </w:pPr>
      <w:rPr>
        <w:rFonts w:ascii="Symbol" w:hAnsi="Symbol" w:cs="Symbol"/>
      </w:rPr>
    </w:lvl>
  </w:abstractNum>
  <w:abstractNum w:abstractNumId="5">
    <w:nsid w:val="00000007"/>
    <w:multiLevelType w:val="singleLevel"/>
    <w:tmpl w:val="00000007"/>
    <w:name w:val="WW8Num13"/>
    <w:lvl w:ilvl="0">
      <w:start w:val="1"/>
      <w:numFmt w:val="bullet"/>
      <w:lvlText w:val=""/>
      <w:lvlJc w:val="left"/>
      <w:pPr>
        <w:tabs>
          <w:tab w:val="num" w:pos="0"/>
        </w:tabs>
        <w:ind w:left="1530" w:hanging="360"/>
      </w:pPr>
      <w:rPr>
        <w:rFonts w:ascii="Symbol" w:hAnsi="Symbol" w:cs="Symbol"/>
      </w:rPr>
    </w:lvl>
  </w:abstractNum>
  <w:abstractNum w:abstractNumId="6">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7">
    <w:nsid w:val="060116CC"/>
    <w:multiLevelType w:val="hybridMultilevel"/>
    <w:tmpl w:val="9D2A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57C72"/>
    <w:multiLevelType w:val="hybridMultilevel"/>
    <w:tmpl w:val="F4B8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6F7359"/>
    <w:multiLevelType w:val="hybridMultilevel"/>
    <w:tmpl w:val="CF0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3350E1"/>
    <w:multiLevelType w:val="hybridMultilevel"/>
    <w:tmpl w:val="FA86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C2699"/>
    <w:multiLevelType w:val="hybridMultilevel"/>
    <w:tmpl w:val="0AE8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D169D"/>
    <w:multiLevelType w:val="hybridMultilevel"/>
    <w:tmpl w:val="6AC0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A6E41"/>
    <w:multiLevelType w:val="hybridMultilevel"/>
    <w:tmpl w:val="FFA0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25E3D"/>
    <w:multiLevelType w:val="hybridMultilevel"/>
    <w:tmpl w:val="8916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C3F60"/>
    <w:multiLevelType w:val="hybridMultilevel"/>
    <w:tmpl w:val="20CEC678"/>
    <w:lvl w:ilvl="0" w:tplc="04090001">
      <w:start w:val="1"/>
      <w:numFmt w:val="bullet"/>
      <w:lvlText w:val=""/>
      <w:lvlJc w:val="left"/>
      <w:pPr>
        <w:tabs>
          <w:tab w:val="num" w:pos="630"/>
        </w:tabs>
        <w:ind w:left="63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4CA943DC"/>
    <w:multiLevelType w:val="multilevel"/>
    <w:tmpl w:val="172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FC2CDF"/>
    <w:multiLevelType w:val="hybridMultilevel"/>
    <w:tmpl w:val="4ECA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D1050"/>
    <w:multiLevelType w:val="hybridMultilevel"/>
    <w:tmpl w:val="FC0A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F170C9"/>
    <w:multiLevelType w:val="hybridMultilevel"/>
    <w:tmpl w:val="593A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B0AD9"/>
    <w:multiLevelType w:val="multilevel"/>
    <w:tmpl w:val="BE1A76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105B74"/>
    <w:multiLevelType w:val="hybridMultilevel"/>
    <w:tmpl w:val="7448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20"/>
  </w:num>
  <w:num w:numId="5">
    <w:abstractNumId w:val="15"/>
  </w:num>
  <w:num w:numId="6">
    <w:abstractNumId w:val="0"/>
  </w:num>
  <w:num w:numId="7">
    <w:abstractNumId w:val="10"/>
  </w:num>
  <w:num w:numId="8">
    <w:abstractNumId w:val="3"/>
  </w:num>
  <w:num w:numId="9">
    <w:abstractNumId w:val="9"/>
  </w:num>
  <w:num w:numId="10">
    <w:abstractNumId w:val="2"/>
  </w:num>
  <w:num w:numId="11">
    <w:abstractNumId w:val="4"/>
  </w:num>
  <w:num w:numId="12">
    <w:abstractNumId w:val="5"/>
  </w:num>
  <w:num w:numId="13">
    <w:abstractNumId w:val="6"/>
  </w:num>
  <w:num w:numId="14">
    <w:abstractNumId w:val="8"/>
  </w:num>
  <w:num w:numId="15">
    <w:abstractNumId w:val="7"/>
  </w:num>
  <w:num w:numId="16">
    <w:abstractNumId w:val="12"/>
  </w:num>
  <w:num w:numId="17">
    <w:abstractNumId w:val="1"/>
  </w:num>
  <w:num w:numId="18">
    <w:abstractNumId w:val="13"/>
  </w:num>
  <w:num w:numId="19">
    <w:abstractNumId w:val="18"/>
  </w:num>
  <w:num w:numId="20">
    <w:abstractNumId w:val="19"/>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DE1NjczsjAyN7UwNDRT0lEKTi0uzszPAykwqQUA/KGrHiwAAAA="/>
  </w:docVars>
  <w:rsids>
    <w:rsidRoot w:val="00674381"/>
    <w:rsid w:val="000116C8"/>
    <w:rsid w:val="00011940"/>
    <w:rsid w:val="000A66EB"/>
    <w:rsid w:val="000C74C1"/>
    <w:rsid w:val="00133308"/>
    <w:rsid w:val="00134604"/>
    <w:rsid w:val="001A01BF"/>
    <w:rsid w:val="00201EB1"/>
    <w:rsid w:val="00203839"/>
    <w:rsid w:val="00214BAF"/>
    <w:rsid w:val="00217D26"/>
    <w:rsid w:val="002D150C"/>
    <w:rsid w:val="002F04C4"/>
    <w:rsid w:val="002F376B"/>
    <w:rsid w:val="0030468C"/>
    <w:rsid w:val="003556D6"/>
    <w:rsid w:val="003C1B75"/>
    <w:rsid w:val="003C6266"/>
    <w:rsid w:val="003F044E"/>
    <w:rsid w:val="0041010D"/>
    <w:rsid w:val="004218B2"/>
    <w:rsid w:val="00437A01"/>
    <w:rsid w:val="0048531A"/>
    <w:rsid w:val="004A4E64"/>
    <w:rsid w:val="004B0613"/>
    <w:rsid w:val="00513833"/>
    <w:rsid w:val="00594532"/>
    <w:rsid w:val="00600050"/>
    <w:rsid w:val="0061032B"/>
    <w:rsid w:val="006271A4"/>
    <w:rsid w:val="00674381"/>
    <w:rsid w:val="006E77B7"/>
    <w:rsid w:val="00712EB0"/>
    <w:rsid w:val="007A3EED"/>
    <w:rsid w:val="007B627C"/>
    <w:rsid w:val="00851705"/>
    <w:rsid w:val="0087567B"/>
    <w:rsid w:val="008804CE"/>
    <w:rsid w:val="00926712"/>
    <w:rsid w:val="00960236"/>
    <w:rsid w:val="00971242"/>
    <w:rsid w:val="0098387E"/>
    <w:rsid w:val="00A03DBB"/>
    <w:rsid w:val="00A130B7"/>
    <w:rsid w:val="00A158D3"/>
    <w:rsid w:val="00A471D3"/>
    <w:rsid w:val="00A70826"/>
    <w:rsid w:val="00A77624"/>
    <w:rsid w:val="00AC0738"/>
    <w:rsid w:val="00AD3FA2"/>
    <w:rsid w:val="00AF1B89"/>
    <w:rsid w:val="00B162AB"/>
    <w:rsid w:val="00B377D9"/>
    <w:rsid w:val="00B94F49"/>
    <w:rsid w:val="00BB2A42"/>
    <w:rsid w:val="00C00C71"/>
    <w:rsid w:val="00C37E82"/>
    <w:rsid w:val="00CD2A3D"/>
    <w:rsid w:val="00CD6F33"/>
    <w:rsid w:val="00D84836"/>
    <w:rsid w:val="00DA63F7"/>
    <w:rsid w:val="00DB6EBA"/>
    <w:rsid w:val="00DC0043"/>
    <w:rsid w:val="00DD5F69"/>
    <w:rsid w:val="00E47EB8"/>
    <w:rsid w:val="00EA0A4F"/>
    <w:rsid w:val="00EA4F9F"/>
    <w:rsid w:val="00EB777E"/>
    <w:rsid w:val="00F34B8C"/>
    <w:rsid w:val="00F50F75"/>
    <w:rsid w:val="00F53C01"/>
    <w:rsid w:val="00F57F43"/>
    <w:rsid w:val="00F6318C"/>
    <w:rsid w:val="00F64499"/>
    <w:rsid w:val="00F87DF7"/>
    <w:rsid w:val="00F95D7E"/>
    <w:rsid w:val="00F97902"/>
    <w:rsid w:val="00FD3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381"/>
    <w:pPr>
      <w:widowControl w:val="0"/>
      <w:suppressAutoHyphens/>
      <w:autoSpaceDE w:val="0"/>
      <w:spacing w:after="0" w:line="240" w:lineRule="auto"/>
    </w:pPr>
    <w:rPr>
      <w:rFonts w:ascii="Times New Roman" w:eastAsia="Times New Roman" w:hAnsi="Times New Roman" w:cs="Times New Roman"/>
      <w:sz w:val="20"/>
      <w:szCs w:val="24"/>
      <w:lang w:eastAsia="ar-SA"/>
    </w:rPr>
  </w:style>
  <w:style w:type="paragraph" w:styleId="Heading1">
    <w:name w:val="heading 1"/>
    <w:basedOn w:val="Normal"/>
    <w:next w:val="Normal"/>
    <w:link w:val="Heading1Char"/>
    <w:uiPriority w:val="9"/>
    <w:qFormat/>
    <w:rsid w:val="00CD6F33"/>
    <w:pPr>
      <w:outlineLvl w:val="0"/>
    </w:pPr>
  </w:style>
  <w:style w:type="paragraph" w:styleId="Heading2">
    <w:name w:val="heading 2"/>
    <w:basedOn w:val="Normal"/>
    <w:next w:val="Normal"/>
    <w:link w:val="Heading2Char"/>
    <w:uiPriority w:val="9"/>
    <w:semiHidden/>
    <w:unhideWhenUsed/>
    <w:qFormat/>
    <w:rsid w:val="007B627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381"/>
    <w:pPr>
      <w:tabs>
        <w:tab w:val="center" w:pos="4680"/>
        <w:tab w:val="right" w:pos="9360"/>
      </w:tabs>
    </w:pPr>
  </w:style>
  <w:style w:type="character" w:customStyle="1" w:styleId="HeaderChar">
    <w:name w:val="Header Char"/>
    <w:basedOn w:val="DefaultParagraphFont"/>
    <w:link w:val="Header"/>
    <w:uiPriority w:val="99"/>
    <w:rsid w:val="00674381"/>
  </w:style>
  <w:style w:type="paragraph" w:styleId="Footer">
    <w:name w:val="footer"/>
    <w:basedOn w:val="Normal"/>
    <w:link w:val="FooterChar"/>
    <w:uiPriority w:val="99"/>
    <w:unhideWhenUsed/>
    <w:rsid w:val="00674381"/>
    <w:pPr>
      <w:tabs>
        <w:tab w:val="center" w:pos="4680"/>
        <w:tab w:val="right" w:pos="9360"/>
      </w:tabs>
    </w:pPr>
  </w:style>
  <w:style w:type="character" w:customStyle="1" w:styleId="FooterChar">
    <w:name w:val="Footer Char"/>
    <w:basedOn w:val="DefaultParagraphFont"/>
    <w:link w:val="Footer"/>
    <w:uiPriority w:val="99"/>
    <w:rsid w:val="00674381"/>
  </w:style>
  <w:style w:type="paragraph" w:styleId="BalloonText">
    <w:name w:val="Balloon Text"/>
    <w:basedOn w:val="Normal"/>
    <w:link w:val="BalloonTextChar"/>
    <w:uiPriority w:val="99"/>
    <w:semiHidden/>
    <w:unhideWhenUsed/>
    <w:rsid w:val="00674381"/>
    <w:rPr>
      <w:rFonts w:ascii="Tahoma" w:hAnsi="Tahoma" w:cs="Tahoma"/>
      <w:sz w:val="16"/>
      <w:szCs w:val="16"/>
    </w:rPr>
  </w:style>
  <w:style w:type="character" w:customStyle="1" w:styleId="BalloonTextChar">
    <w:name w:val="Balloon Text Char"/>
    <w:basedOn w:val="DefaultParagraphFont"/>
    <w:link w:val="BalloonText"/>
    <w:uiPriority w:val="99"/>
    <w:semiHidden/>
    <w:rsid w:val="00674381"/>
    <w:rPr>
      <w:rFonts w:ascii="Tahoma" w:hAnsi="Tahoma" w:cs="Tahoma"/>
      <w:sz w:val="16"/>
      <w:szCs w:val="16"/>
    </w:rPr>
  </w:style>
  <w:style w:type="character" w:styleId="Hyperlink">
    <w:name w:val="Hyperlink"/>
    <w:basedOn w:val="DefaultParagraphFont"/>
    <w:uiPriority w:val="99"/>
    <w:unhideWhenUsed/>
    <w:rsid w:val="00674381"/>
    <w:rPr>
      <w:color w:val="0000FF" w:themeColor="hyperlink"/>
      <w:u w:val="single"/>
    </w:rPr>
  </w:style>
  <w:style w:type="paragraph" w:styleId="ListParagraph">
    <w:name w:val="List Paragraph"/>
    <w:basedOn w:val="Normal"/>
    <w:qFormat/>
    <w:rsid w:val="00674381"/>
    <w:pPr>
      <w:widowControl/>
      <w:autoSpaceDE/>
      <w:spacing w:after="200" w:line="276" w:lineRule="auto"/>
      <w:ind w:left="720"/>
    </w:pPr>
    <w:rPr>
      <w:rFonts w:ascii="Calibri" w:hAnsi="Calibri" w:cs="Calibri"/>
      <w:sz w:val="22"/>
      <w:szCs w:val="22"/>
      <w:lang w:eastAsia="zh-CN"/>
    </w:rPr>
  </w:style>
  <w:style w:type="paragraph" w:customStyle="1" w:styleId="MediumGrid21">
    <w:name w:val="Medium Grid 21"/>
    <w:uiPriority w:val="1"/>
    <w:qFormat/>
    <w:rsid w:val="00CD6F33"/>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CD6F33"/>
    <w:rPr>
      <w:rFonts w:ascii="Times New Roman" w:eastAsia="Times New Roman" w:hAnsi="Times New Roman" w:cs="Times New Roman"/>
      <w:sz w:val="20"/>
      <w:szCs w:val="24"/>
      <w:lang w:eastAsia="ar-SA"/>
    </w:rPr>
  </w:style>
  <w:style w:type="paragraph" w:styleId="NoSpacing">
    <w:name w:val="No Spacing"/>
    <w:uiPriority w:val="1"/>
    <w:qFormat/>
    <w:rsid w:val="00712EB0"/>
    <w:pPr>
      <w:suppressAutoHyphens/>
      <w:spacing w:after="0" w:line="240" w:lineRule="auto"/>
    </w:pPr>
    <w:rPr>
      <w:rFonts w:ascii="Times New Roman" w:eastAsia="Calibri" w:hAnsi="Times New Roman" w:cs="Times New Roman"/>
      <w:sz w:val="24"/>
      <w:szCs w:val="24"/>
      <w:lang w:eastAsia="ar-SA"/>
    </w:rPr>
  </w:style>
  <w:style w:type="character" w:customStyle="1" w:styleId="apple-converted-space">
    <w:name w:val="apple-converted-space"/>
    <w:basedOn w:val="DefaultParagraphFont"/>
    <w:rsid w:val="0098387E"/>
  </w:style>
  <w:style w:type="paragraph" w:styleId="NormalWeb">
    <w:name w:val="Normal (Web)"/>
    <w:basedOn w:val="Normal"/>
    <w:uiPriority w:val="99"/>
    <w:semiHidden/>
    <w:unhideWhenUsed/>
    <w:rsid w:val="00F34B8C"/>
    <w:rPr>
      <w:sz w:val="24"/>
    </w:rPr>
  </w:style>
  <w:style w:type="character" w:customStyle="1" w:styleId="hl">
    <w:name w:val="hl"/>
    <w:basedOn w:val="DefaultParagraphFont"/>
    <w:rsid w:val="008804CE"/>
  </w:style>
  <w:style w:type="character" w:customStyle="1" w:styleId="Heading2Char">
    <w:name w:val="Heading 2 Char"/>
    <w:basedOn w:val="DefaultParagraphFont"/>
    <w:link w:val="Heading2"/>
    <w:uiPriority w:val="9"/>
    <w:semiHidden/>
    <w:rsid w:val="007B627C"/>
    <w:rPr>
      <w:rFonts w:asciiTheme="majorHAnsi" w:eastAsiaTheme="majorEastAsia" w:hAnsiTheme="majorHAnsi" w:cstheme="majorBidi"/>
      <w:color w:val="365F91" w:themeColor="accent1" w:themeShade="BF"/>
      <w:sz w:val="26"/>
      <w:szCs w:val="26"/>
      <w:lang w:eastAsia="ar-SA"/>
    </w:rPr>
  </w:style>
</w:styles>
</file>

<file path=word/webSettings.xml><?xml version="1.0" encoding="utf-8"?>
<w:webSettings xmlns:r="http://schemas.openxmlformats.org/officeDocument/2006/relationships" xmlns:w="http://schemas.openxmlformats.org/wordprocessingml/2006/main">
  <w:divs>
    <w:div w:id="542521038">
      <w:bodyDiv w:val="1"/>
      <w:marLeft w:val="0"/>
      <w:marRight w:val="0"/>
      <w:marTop w:val="0"/>
      <w:marBottom w:val="0"/>
      <w:divBdr>
        <w:top w:val="none" w:sz="0" w:space="0" w:color="auto"/>
        <w:left w:val="none" w:sz="0" w:space="0" w:color="auto"/>
        <w:bottom w:val="none" w:sz="0" w:space="0" w:color="auto"/>
        <w:right w:val="none" w:sz="0" w:space="0" w:color="auto"/>
      </w:divBdr>
    </w:div>
    <w:div w:id="1250892657">
      <w:bodyDiv w:val="1"/>
      <w:marLeft w:val="0"/>
      <w:marRight w:val="0"/>
      <w:marTop w:val="0"/>
      <w:marBottom w:val="0"/>
      <w:divBdr>
        <w:top w:val="none" w:sz="0" w:space="0" w:color="auto"/>
        <w:left w:val="none" w:sz="0" w:space="0" w:color="auto"/>
        <w:bottom w:val="none" w:sz="0" w:space="0" w:color="auto"/>
        <w:right w:val="none" w:sz="0" w:space="0" w:color="auto"/>
      </w:divBdr>
    </w:div>
    <w:div w:id="15918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2016-10-14T16:15:00Z</dcterms:created>
  <dcterms:modified xsi:type="dcterms:W3CDTF">2016-10-14T16:15:00Z</dcterms:modified>
</cp:coreProperties>
</file>