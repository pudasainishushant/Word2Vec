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D7880" w:rsidRPr="00431107" w:rsidRDefault="00AF615E" w:rsidP="006B5C9C">
      <w:pPr>
        <w:spacing w:after="0" w:line="240" w:lineRule="auto"/>
        <w:contextualSpacing/>
        <w:jc w:val="both"/>
        <w:outlineLvl w:val="0"/>
        <w:rPr>
          <w:rFonts w:ascii="Arial" w:hAnsi="Arial" w:cs="Arial"/>
          <w:b/>
          <w:bCs/>
          <w:sz w:val="20"/>
          <w:szCs w:val="20"/>
        </w:rPr>
      </w:pPr>
      <w:r w:rsidRPr="00431107">
        <w:rPr>
          <w:rFonts w:ascii="Arial" w:hAnsi="Arial" w:cs="Arial"/>
          <w:b/>
          <w:bCs/>
          <w:sz w:val="20"/>
          <w:szCs w:val="20"/>
        </w:rPr>
        <w:t>PRUDHVI</w:t>
      </w:r>
    </w:p>
    <w:p w:rsidR="00E162D8" w:rsidRDefault="00AF615E" w:rsidP="006B5C9C">
      <w:pPr>
        <w:spacing w:after="0" w:line="240" w:lineRule="auto"/>
        <w:contextualSpacing/>
        <w:jc w:val="both"/>
        <w:outlineLvl w:val="0"/>
        <w:rPr>
          <w:rFonts w:ascii="Arial" w:eastAsia="Arial Unicode MS" w:hAnsi="Arial" w:cs="Arial"/>
          <w:b/>
          <w:sz w:val="20"/>
          <w:szCs w:val="20"/>
        </w:rPr>
      </w:pPr>
      <w:r w:rsidRPr="00431107">
        <w:rPr>
          <w:rFonts w:ascii="Arial" w:eastAsia="Arial Unicode MS" w:hAnsi="Arial" w:cs="Arial"/>
          <w:b/>
          <w:sz w:val="20"/>
          <w:szCs w:val="20"/>
        </w:rPr>
        <w:t>Android Application Developer</w:t>
      </w:r>
    </w:p>
    <w:p w:rsidR="007B76A3" w:rsidRPr="00431107" w:rsidRDefault="00AB0B98" w:rsidP="006B5C9C">
      <w:pPr>
        <w:spacing w:after="0" w:line="240" w:lineRule="auto"/>
        <w:contextualSpacing/>
        <w:jc w:val="both"/>
        <w:outlineLvl w:val="0"/>
        <w:rPr>
          <w:rFonts w:ascii="Arial" w:eastAsia="Arial Unicode MS" w:hAnsi="Arial" w:cs="Arial"/>
          <w:b/>
          <w:sz w:val="20"/>
          <w:szCs w:val="20"/>
        </w:rPr>
      </w:pPr>
      <w:r>
        <w:rPr>
          <w:rFonts w:ascii="Arial" w:eastAsia="Arial Unicode MS" w:hAnsi="Arial" w:cs="Arial"/>
          <w:b/>
          <w:sz w:val="20"/>
          <w:szCs w:val="20"/>
        </w:rPr>
        <w:t>Ph.</w:t>
      </w:r>
      <w:r w:rsidR="00CF2872">
        <w:rPr>
          <w:rFonts w:ascii="Arial" w:eastAsia="Arial Unicode MS" w:hAnsi="Arial" w:cs="Arial"/>
          <w:b/>
          <w:sz w:val="20"/>
          <w:szCs w:val="20"/>
        </w:rPr>
        <w:t xml:space="preserve">786 401 </w:t>
      </w:r>
      <w:r w:rsidR="00870E93">
        <w:rPr>
          <w:rFonts w:ascii="Arial" w:eastAsia="Arial Unicode MS" w:hAnsi="Arial" w:cs="Arial"/>
          <w:b/>
          <w:sz w:val="20"/>
          <w:szCs w:val="20"/>
        </w:rPr>
        <w:t>2367</w:t>
      </w:r>
    </w:p>
    <w:p w:rsidR="00AF615E" w:rsidRPr="00431107" w:rsidRDefault="00AF615E" w:rsidP="009041AF">
      <w:pPr>
        <w:spacing w:after="0" w:line="240" w:lineRule="auto"/>
        <w:contextualSpacing/>
        <w:jc w:val="both"/>
        <w:rPr>
          <w:rFonts w:ascii="Arial" w:hAnsi="Arial" w:cs="Arial"/>
          <w:b/>
          <w:bCs/>
          <w:sz w:val="20"/>
          <w:szCs w:val="20"/>
        </w:rPr>
      </w:pPr>
    </w:p>
    <w:p w:rsidR="00E162D8" w:rsidRPr="00431107" w:rsidRDefault="00E162D8" w:rsidP="006B5C9C">
      <w:pPr>
        <w:shd w:val="clear" w:color="auto" w:fill="A6A6A6"/>
        <w:spacing w:after="0" w:line="240" w:lineRule="auto"/>
        <w:contextualSpacing/>
        <w:jc w:val="both"/>
        <w:outlineLvl w:val="0"/>
        <w:rPr>
          <w:rFonts w:ascii="Arial" w:hAnsi="Arial" w:cs="Arial"/>
          <w:b/>
          <w:bCs/>
          <w:sz w:val="20"/>
          <w:szCs w:val="20"/>
        </w:rPr>
      </w:pPr>
      <w:r w:rsidRPr="00431107">
        <w:rPr>
          <w:rFonts w:ascii="Arial" w:hAnsi="Arial" w:cs="Arial"/>
          <w:b/>
          <w:bCs/>
          <w:sz w:val="20"/>
          <w:szCs w:val="20"/>
        </w:rPr>
        <w:t>PROFESSIONAL SUMMARY</w:t>
      </w:r>
    </w:p>
    <w:p w:rsidR="00E162D8" w:rsidRPr="00431107" w:rsidRDefault="00E162D8" w:rsidP="009041AF">
      <w:pPr>
        <w:spacing w:after="0" w:line="240" w:lineRule="auto"/>
        <w:contextualSpacing/>
        <w:jc w:val="both"/>
        <w:rPr>
          <w:rFonts w:ascii="Arial" w:hAnsi="Arial" w:cs="Arial"/>
          <w:b/>
          <w:bCs/>
          <w:sz w:val="20"/>
          <w:szCs w:val="20"/>
        </w:rPr>
      </w:pPr>
    </w:p>
    <w:p w:rsidR="00A34961" w:rsidRPr="00431107" w:rsidRDefault="006301E9" w:rsidP="009041AF">
      <w:pPr>
        <w:numPr>
          <w:ilvl w:val="0"/>
          <w:numId w:val="23"/>
        </w:numPr>
        <w:suppressAutoHyphens w:val="0"/>
        <w:spacing w:after="0" w:line="240" w:lineRule="auto"/>
        <w:contextualSpacing/>
        <w:jc w:val="both"/>
        <w:textAlignment w:val="baseline"/>
        <w:rPr>
          <w:rFonts w:ascii="Arial" w:hAnsi="Arial" w:cs="Arial"/>
          <w:sz w:val="20"/>
          <w:szCs w:val="20"/>
        </w:rPr>
      </w:pPr>
      <w:r>
        <w:rPr>
          <w:rFonts w:ascii="Arial" w:hAnsi="Arial" w:cs="Arial"/>
          <w:b/>
          <w:sz w:val="20"/>
          <w:szCs w:val="20"/>
        </w:rPr>
        <w:t>Over 7+</w:t>
      </w:r>
      <w:r w:rsidR="00A34961" w:rsidRPr="00431107">
        <w:rPr>
          <w:rFonts w:ascii="Arial" w:hAnsi="Arial" w:cs="Arial"/>
          <w:b/>
          <w:sz w:val="20"/>
          <w:szCs w:val="20"/>
        </w:rPr>
        <w:t xml:space="preserve"> year</w:t>
      </w:r>
      <w:r w:rsidR="006C2423">
        <w:rPr>
          <w:rFonts w:ascii="Arial" w:hAnsi="Arial" w:cs="Arial"/>
          <w:b/>
          <w:sz w:val="20"/>
          <w:szCs w:val="20"/>
        </w:rPr>
        <w:t>s Professional Experience with 3</w:t>
      </w:r>
      <w:r w:rsidR="00A34961" w:rsidRPr="00431107">
        <w:rPr>
          <w:rFonts w:ascii="Arial" w:hAnsi="Arial" w:cs="Arial"/>
          <w:b/>
          <w:sz w:val="20"/>
          <w:szCs w:val="20"/>
        </w:rPr>
        <w:t>+ years</w:t>
      </w:r>
      <w:r w:rsidR="00A34961" w:rsidRPr="00431107">
        <w:rPr>
          <w:rFonts w:ascii="Arial" w:hAnsi="Arial" w:cs="Arial"/>
          <w:sz w:val="20"/>
          <w:szCs w:val="20"/>
        </w:rPr>
        <w:t xml:space="preserve"> of IT experience in design and development in </w:t>
      </w:r>
      <w:r w:rsidR="009041AF" w:rsidRPr="00431107">
        <w:rPr>
          <w:rFonts w:ascii="Arial" w:hAnsi="Arial" w:cs="Arial"/>
          <w:b/>
          <w:sz w:val="20"/>
          <w:szCs w:val="20"/>
        </w:rPr>
        <w:t>J</w:t>
      </w:r>
      <w:r w:rsidR="006C2423">
        <w:rPr>
          <w:rFonts w:ascii="Arial" w:hAnsi="Arial" w:cs="Arial"/>
          <w:b/>
          <w:sz w:val="20"/>
          <w:szCs w:val="20"/>
        </w:rPr>
        <w:t>ava based applications and 4+</w:t>
      </w:r>
      <w:r w:rsidR="00A34961" w:rsidRPr="00431107">
        <w:rPr>
          <w:rFonts w:ascii="Arial" w:hAnsi="Arial" w:cs="Arial"/>
          <w:b/>
          <w:sz w:val="20"/>
          <w:szCs w:val="20"/>
        </w:rPr>
        <w:t xml:space="preserve"> years</w:t>
      </w:r>
      <w:r w:rsidR="00A34961" w:rsidRPr="00431107">
        <w:rPr>
          <w:rFonts w:ascii="Arial" w:hAnsi="Arial" w:cs="Arial"/>
          <w:sz w:val="20"/>
          <w:szCs w:val="20"/>
        </w:rPr>
        <w:t xml:space="preserve"> of </w:t>
      </w:r>
      <w:r w:rsidR="00A34961" w:rsidRPr="00431107">
        <w:rPr>
          <w:rFonts w:ascii="Arial" w:hAnsi="Arial" w:cs="Arial"/>
          <w:b/>
          <w:sz w:val="20"/>
          <w:szCs w:val="20"/>
        </w:rPr>
        <w:t>Smartphone and tablet (Android)</w:t>
      </w:r>
      <w:r w:rsidR="00A34961" w:rsidRPr="00431107">
        <w:rPr>
          <w:rFonts w:ascii="Arial" w:hAnsi="Arial" w:cs="Arial"/>
          <w:sz w:val="20"/>
          <w:szCs w:val="20"/>
        </w:rPr>
        <w:t xml:space="preserve"> development experience. Developed multiple Andr</w:t>
      </w:r>
      <w:r w:rsidR="000040EF">
        <w:rPr>
          <w:rFonts w:ascii="Arial" w:hAnsi="Arial" w:cs="Arial"/>
          <w:sz w:val="20"/>
          <w:szCs w:val="20"/>
        </w:rPr>
        <w:t>oid applications</w:t>
      </w:r>
      <w:r w:rsidR="00A34961" w:rsidRPr="00431107">
        <w:rPr>
          <w:rFonts w:ascii="Arial" w:hAnsi="Arial" w:cs="Arial"/>
          <w:sz w:val="20"/>
          <w:szCs w:val="20"/>
        </w:rPr>
        <w:t>.</w:t>
      </w:r>
    </w:p>
    <w:p w:rsidR="00A34961" w:rsidRDefault="00A34961" w:rsidP="009041AF">
      <w:pPr>
        <w:numPr>
          <w:ilvl w:val="0"/>
          <w:numId w:val="23"/>
        </w:numPr>
        <w:suppressAutoHyphens w:val="0"/>
        <w:spacing w:after="0" w:line="240" w:lineRule="auto"/>
        <w:contextualSpacing/>
        <w:jc w:val="both"/>
        <w:textAlignment w:val="baseline"/>
        <w:rPr>
          <w:rFonts w:ascii="Arial" w:hAnsi="Arial" w:cs="Arial"/>
          <w:sz w:val="20"/>
          <w:szCs w:val="20"/>
        </w:rPr>
      </w:pPr>
      <w:r w:rsidRPr="00431107">
        <w:rPr>
          <w:rFonts w:ascii="Arial" w:hAnsi="Arial" w:cs="Arial"/>
          <w:sz w:val="20"/>
          <w:szCs w:val="20"/>
        </w:rPr>
        <w:t xml:space="preserve">Extensively worked with </w:t>
      </w:r>
      <w:r w:rsidRPr="00431107">
        <w:rPr>
          <w:rFonts w:ascii="Arial" w:hAnsi="Arial" w:cs="Arial"/>
          <w:b/>
          <w:sz w:val="20"/>
          <w:szCs w:val="20"/>
        </w:rPr>
        <w:t>Android SDK</w:t>
      </w:r>
      <w:r w:rsidR="000040EF">
        <w:rPr>
          <w:rFonts w:ascii="Arial" w:hAnsi="Arial" w:cs="Arial"/>
          <w:sz w:val="20"/>
          <w:szCs w:val="20"/>
        </w:rPr>
        <w:t xml:space="preserve"> with</w:t>
      </w:r>
      <w:r w:rsidRPr="00431107">
        <w:rPr>
          <w:rFonts w:ascii="Arial" w:hAnsi="Arial" w:cs="Arial"/>
          <w:b/>
          <w:sz w:val="20"/>
          <w:szCs w:val="20"/>
        </w:rPr>
        <w:t>Eclipse IDE</w:t>
      </w:r>
      <w:r w:rsidR="000040EF">
        <w:rPr>
          <w:rFonts w:ascii="Arial" w:hAnsi="Arial" w:cs="Arial"/>
          <w:sz w:val="20"/>
          <w:szCs w:val="20"/>
        </w:rPr>
        <w:t xml:space="preserve"> and</w:t>
      </w:r>
      <w:r w:rsidR="000040EF">
        <w:rPr>
          <w:rFonts w:ascii="Arial" w:hAnsi="Arial" w:cs="Arial"/>
          <w:b/>
          <w:sz w:val="20"/>
          <w:szCs w:val="20"/>
        </w:rPr>
        <w:t>Android Studio</w:t>
      </w:r>
      <w:r w:rsidRPr="00431107">
        <w:rPr>
          <w:rFonts w:ascii="Arial" w:hAnsi="Arial" w:cs="Arial"/>
          <w:sz w:val="20"/>
          <w:szCs w:val="20"/>
        </w:rPr>
        <w:t xml:space="preserve"> plug in.</w:t>
      </w:r>
    </w:p>
    <w:p w:rsidR="000040EF" w:rsidRPr="00431107" w:rsidRDefault="000040EF" w:rsidP="009041AF">
      <w:pPr>
        <w:numPr>
          <w:ilvl w:val="0"/>
          <w:numId w:val="23"/>
        </w:numPr>
        <w:suppressAutoHyphens w:val="0"/>
        <w:spacing w:after="0" w:line="240" w:lineRule="auto"/>
        <w:contextualSpacing/>
        <w:jc w:val="both"/>
        <w:textAlignment w:val="baseline"/>
        <w:rPr>
          <w:rFonts w:ascii="Arial" w:hAnsi="Arial" w:cs="Arial"/>
          <w:sz w:val="20"/>
          <w:szCs w:val="20"/>
        </w:rPr>
      </w:pPr>
      <w:r>
        <w:rPr>
          <w:rFonts w:ascii="Arial" w:hAnsi="Arial" w:cs="Arial"/>
          <w:sz w:val="20"/>
          <w:szCs w:val="20"/>
        </w:rPr>
        <w:t>Extensively Worked on Andr</w:t>
      </w:r>
      <w:r w:rsidR="004367F2">
        <w:rPr>
          <w:rFonts w:ascii="Arial" w:hAnsi="Arial" w:cs="Arial"/>
          <w:sz w:val="20"/>
          <w:szCs w:val="20"/>
        </w:rPr>
        <w:t xml:space="preserve">oid Component such as </w:t>
      </w:r>
      <w:r w:rsidR="004367F2" w:rsidRPr="004367F2">
        <w:rPr>
          <w:rFonts w:ascii="Arial" w:hAnsi="Arial" w:cs="Arial"/>
          <w:b/>
          <w:bCs/>
          <w:sz w:val="20"/>
          <w:szCs w:val="20"/>
        </w:rPr>
        <w:t>Activity</w:t>
      </w:r>
      <w:r w:rsidR="004367F2">
        <w:rPr>
          <w:rFonts w:ascii="Arial" w:hAnsi="Arial" w:cs="Arial"/>
          <w:sz w:val="20"/>
          <w:szCs w:val="20"/>
        </w:rPr>
        <w:t>, Services, Broadcast</w:t>
      </w:r>
      <w:r>
        <w:rPr>
          <w:rFonts w:ascii="Arial" w:hAnsi="Arial" w:cs="Arial"/>
          <w:sz w:val="20"/>
          <w:szCs w:val="20"/>
        </w:rPr>
        <w:t xml:space="preserve"> receivers and content provider.</w:t>
      </w:r>
    </w:p>
    <w:p w:rsidR="000040EF" w:rsidRDefault="004367F2" w:rsidP="000040EF">
      <w:pPr>
        <w:numPr>
          <w:ilvl w:val="0"/>
          <w:numId w:val="23"/>
        </w:numPr>
        <w:suppressAutoHyphens w:val="0"/>
        <w:spacing w:after="0" w:line="240" w:lineRule="auto"/>
        <w:contextualSpacing/>
        <w:jc w:val="both"/>
        <w:textAlignment w:val="baseline"/>
        <w:rPr>
          <w:rFonts w:ascii="Arial" w:hAnsi="Arial" w:cs="Arial"/>
          <w:sz w:val="20"/>
          <w:szCs w:val="20"/>
        </w:rPr>
      </w:pPr>
      <w:r>
        <w:rPr>
          <w:rFonts w:ascii="Arial" w:hAnsi="Arial" w:cs="Arial"/>
          <w:sz w:val="20"/>
          <w:szCs w:val="20"/>
        </w:rPr>
        <w:t>Expertise worked</w:t>
      </w:r>
      <w:r w:rsidR="000040EF">
        <w:rPr>
          <w:rFonts w:ascii="Arial" w:hAnsi="Arial" w:cs="Arial"/>
          <w:sz w:val="20"/>
          <w:szCs w:val="20"/>
        </w:rPr>
        <w:t xml:space="preserve"> o</w:t>
      </w:r>
      <w:r>
        <w:rPr>
          <w:rFonts w:ascii="Arial" w:hAnsi="Arial" w:cs="Arial"/>
          <w:sz w:val="20"/>
          <w:szCs w:val="20"/>
        </w:rPr>
        <w:t>n data offline using SQ LITE DB</w:t>
      </w:r>
      <w:r w:rsidR="000040EF">
        <w:rPr>
          <w:rFonts w:ascii="Arial" w:hAnsi="Arial" w:cs="Arial"/>
          <w:sz w:val="20"/>
          <w:szCs w:val="20"/>
        </w:rPr>
        <w:t>.</w:t>
      </w:r>
    </w:p>
    <w:p w:rsidR="000040EF" w:rsidRPr="00431107" w:rsidRDefault="000040EF" w:rsidP="000040EF">
      <w:pPr>
        <w:numPr>
          <w:ilvl w:val="0"/>
          <w:numId w:val="23"/>
        </w:numPr>
        <w:suppressAutoHyphens w:val="0"/>
        <w:spacing w:after="0" w:line="240" w:lineRule="auto"/>
        <w:contextualSpacing/>
        <w:jc w:val="both"/>
        <w:textAlignment w:val="baseline"/>
        <w:rPr>
          <w:rFonts w:ascii="Arial" w:hAnsi="Arial" w:cs="Arial"/>
          <w:sz w:val="20"/>
          <w:szCs w:val="20"/>
        </w:rPr>
      </w:pPr>
      <w:r>
        <w:rPr>
          <w:rFonts w:ascii="Arial" w:hAnsi="Arial" w:cs="Arial"/>
          <w:sz w:val="20"/>
          <w:szCs w:val="20"/>
        </w:rPr>
        <w:t xml:space="preserve">Worked on  Push </w:t>
      </w:r>
      <w:r w:rsidR="004367F2">
        <w:rPr>
          <w:rFonts w:ascii="Arial" w:hAnsi="Arial" w:cs="Arial"/>
          <w:sz w:val="20"/>
          <w:szCs w:val="20"/>
        </w:rPr>
        <w:t>notification G</w:t>
      </w:r>
      <w:r>
        <w:rPr>
          <w:rFonts w:ascii="Arial" w:hAnsi="Arial" w:cs="Arial"/>
          <w:sz w:val="20"/>
          <w:szCs w:val="20"/>
        </w:rPr>
        <w:t xml:space="preserve">CM and FCM </w:t>
      </w:r>
    </w:p>
    <w:p w:rsidR="00A34961" w:rsidRPr="000040EF" w:rsidRDefault="00A34961" w:rsidP="000040EF">
      <w:pPr>
        <w:numPr>
          <w:ilvl w:val="0"/>
          <w:numId w:val="23"/>
        </w:numPr>
        <w:suppressAutoHyphens w:val="0"/>
        <w:spacing w:after="0" w:line="240" w:lineRule="auto"/>
        <w:contextualSpacing/>
        <w:jc w:val="both"/>
        <w:textAlignment w:val="baseline"/>
        <w:rPr>
          <w:rFonts w:ascii="Arial" w:hAnsi="Arial" w:cs="Arial"/>
          <w:sz w:val="20"/>
          <w:szCs w:val="20"/>
        </w:rPr>
      </w:pPr>
      <w:r w:rsidRPr="000040EF">
        <w:rPr>
          <w:rFonts w:ascii="Arial" w:hAnsi="Arial" w:cs="Arial"/>
          <w:b/>
          <w:sz w:val="20"/>
          <w:szCs w:val="20"/>
        </w:rPr>
        <w:t>Strong expertise</w:t>
      </w:r>
      <w:r w:rsidRPr="000040EF">
        <w:rPr>
          <w:rFonts w:ascii="Arial" w:hAnsi="Arial" w:cs="Arial"/>
          <w:sz w:val="20"/>
          <w:szCs w:val="20"/>
        </w:rPr>
        <w:t xml:space="preserve"> in creating responsive </w:t>
      </w:r>
      <w:r w:rsidRPr="000040EF">
        <w:rPr>
          <w:rFonts w:ascii="Arial" w:hAnsi="Arial" w:cs="Arial"/>
          <w:b/>
          <w:sz w:val="20"/>
          <w:szCs w:val="20"/>
        </w:rPr>
        <w:t>UI</w:t>
      </w:r>
      <w:r w:rsidRPr="000040EF">
        <w:rPr>
          <w:rFonts w:ascii="Arial" w:hAnsi="Arial" w:cs="Arial"/>
          <w:sz w:val="20"/>
          <w:szCs w:val="20"/>
        </w:rPr>
        <w:t xml:space="preserve"> for various screen resolutions.</w:t>
      </w:r>
    </w:p>
    <w:p w:rsidR="00A34961" w:rsidRPr="00431107" w:rsidRDefault="00A34961" w:rsidP="009041AF">
      <w:pPr>
        <w:pStyle w:val="ListParagraph"/>
        <w:numPr>
          <w:ilvl w:val="0"/>
          <w:numId w:val="23"/>
        </w:numPr>
        <w:suppressAutoHyphens w:val="0"/>
        <w:spacing w:after="0" w:line="240" w:lineRule="auto"/>
        <w:contextualSpacing/>
        <w:jc w:val="both"/>
        <w:rPr>
          <w:rFonts w:ascii="Arial" w:hAnsi="Arial" w:cs="Arial"/>
          <w:sz w:val="20"/>
          <w:szCs w:val="20"/>
        </w:rPr>
      </w:pPr>
      <w:r w:rsidRPr="00431107">
        <w:rPr>
          <w:rFonts w:ascii="Arial" w:hAnsi="Arial" w:cs="Arial"/>
          <w:sz w:val="20"/>
          <w:szCs w:val="20"/>
        </w:rPr>
        <w:t>Good Knowledge of ecommerce domain, health care and banking domain.</w:t>
      </w:r>
    </w:p>
    <w:p w:rsidR="00A34961" w:rsidRDefault="00A34961" w:rsidP="009041AF">
      <w:pPr>
        <w:numPr>
          <w:ilvl w:val="0"/>
          <w:numId w:val="23"/>
        </w:numPr>
        <w:suppressAutoHyphens w:val="0"/>
        <w:spacing w:after="0" w:line="240" w:lineRule="auto"/>
        <w:contextualSpacing/>
        <w:jc w:val="both"/>
        <w:textAlignment w:val="baseline"/>
        <w:rPr>
          <w:rFonts w:ascii="Arial" w:hAnsi="Arial" w:cs="Arial"/>
          <w:sz w:val="20"/>
          <w:szCs w:val="20"/>
        </w:rPr>
      </w:pPr>
      <w:r w:rsidRPr="00431107">
        <w:rPr>
          <w:rFonts w:ascii="Arial" w:hAnsi="Arial" w:cs="Arial"/>
          <w:sz w:val="20"/>
          <w:szCs w:val="20"/>
        </w:rPr>
        <w:t xml:space="preserve">Expertise in </w:t>
      </w:r>
      <w:r w:rsidR="004367F2">
        <w:rPr>
          <w:rFonts w:ascii="Arial" w:hAnsi="Arial" w:cs="Arial"/>
          <w:b/>
          <w:sz w:val="20"/>
          <w:szCs w:val="20"/>
        </w:rPr>
        <w:t xml:space="preserve">Android </w:t>
      </w:r>
      <w:r w:rsidR="004367F2" w:rsidRPr="00431107">
        <w:rPr>
          <w:rFonts w:ascii="Arial" w:hAnsi="Arial" w:cs="Arial"/>
          <w:b/>
          <w:sz w:val="20"/>
          <w:szCs w:val="20"/>
        </w:rPr>
        <w:t>Architecture</w:t>
      </w:r>
      <w:r w:rsidRPr="00431107">
        <w:rPr>
          <w:rFonts w:ascii="Arial" w:hAnsi="Arial" w:cs="Arial"/>
          <w:sz w:val="20"/>
          <w:szCs w:val="20"/>
        </w:rPr>
        <w:t>, Design and Programmi</w:t>
      </w:r>
      <w:r w:rsidR="000040EF">
        <w:rPr>
          <w:rFonts w:ascii="Arial" w:hAnsi="Arial" w:cs="Arial"/>
          <w:sz w:val="20"/>
          <w:szCs w:val="20"/>
        </w:rPr>
        <w:t>ng</w:t>
      </w:r>
      <w:r w:rsidRPr="00431107">
        <w:rPr>
          <w:rFonts w:ascii="Arial" w:hAnsi="Arial" w:cs="Arial"/>
          <w:sz w:val="20"/>
          <w:szCs w:val="20"/>
        </w:rPr>
        <w:t>.</w:t>
      </w:r>
    </w:p>
    <w:p w:rsidR="002F55D1" w:rsidRDefault="00652275" w:rsidP="00652275">
      <w:pPr>
        <w:pStyle w:val="ListParagraph"/>
        <w:numPr>
          <w:ilvl w:val="0"/>
          <w:numId w:val="23"/>
        </w:numPr>
        <w:spacing w:after="0" w:line="240" w:lineRule="auto"/>
        <w:contextualSpacing/>
        <w:jc w:val="both"/>
        <w:rPr>
          <w:rFonts w:ascii="Arial" w:hAnsi="Arial" w:cs="Arial"/>
          <w:sz w:val="20"/>
          <w:szCs w:val="20"/>
        </w:rPr>
      </w:pPr>
      <w:r w:rsidRPr="00652275">
        <w:rPr>
          <w:rFonts w:ascii="Arial" w:hAnsi="Arial" w:cs="Arial"/>
          <w:sz w:val="20"/>
          <w:szCs w:val="20"/>
        </w:rPr>
        <w:t xml:space="preserve">Well Experienced on client server application making synchronous and asynchronous calls, consuming the web services of type </w:t>
      </w:r>
      <w:r w:rsidRPr="00652275">
        <w:rPr>
          <w:rFonts w:ascii="Arial" w:hAnsi="Arial" w:cs="Arial"/>
          <w:b/>
          <w:bCs/>
          <w:sz w:val="20"/>
          <w:szCs w:val="20"/>
        </w:rPr>
        <w:t>RESTful</w:t>
      </w:r>
      <w:r w:rsidRPr="00652275">
        <w:rPr>
          <w:rFonts w:ascii="Arial" w:hAnsi="Arial" w:cs="Arial"/>
          <w:sz w:val="20"/>
          <w:szCs w:val="20"/>
        </w:rPr>
        <w:t xml:space="preserve">, POST and parsing of data using the </w:t>
      </w:r>
      <w:r w:rsidRPr="00652275">
        <w:rPr>
          <w:rFonts w:ascii="Arial" w:hAnsi="Arial" w:cs="Arial"/>
          <w:b/>
          <w:bCs/>
          <w:sz w:val="20"/>
          <w:szCs w:val="20"/>
        </w:rPr>
        <w:t>JSON</w:t>
      </w:r>
      <w:r w:rsidRPr="00652275">
        <w:rPr>
          <w:rFonts w:ascii="Arial" w:hAnsi="Arial" w:cs="Arial"/>
          <w:sz w:val="20"/>
          <w:szCs w:val="20"/>
        </w:rPr>
        <w:t xml:space="preserve">, </w:t>
      </w:r>
      <w:r w:rsidRPr="00652275">
        <w:rPr>
          <w:rFonts w:ascii="Arial" w:hAnsi="Arial" w:cs="Arial"/>
          <w:b/>
          <w:bCs/>
          <w:sz w:val="20"/>
          <w:szCs w:val="20"/>
        </w:rPr>
        <w:t>XML</w:t>
      </w:r>
      <w:r w:rsidRPr="00652275">
        <w:rPr>
          <w:rFonts w:ascii="Arial" w:hAnsi="Arial" w:cs="Arial"/>
          <w:sz w:val="20"/>
          <w:szCs w:val="20"/>
        </w:rPr>
        <w:t xml:space="preserve"> parsers </w:t>
      </w:r>
      <w:r w:rsidR="00026A3A" w:rsidRPr="00431107">
        <w:rPr>
          <w:rFonts w:ascii="Arial" w:hAnsi="Arial" w:cs="Arial"/>
          <w:sz w:val="20"/>
          <w:szCs w:val="20"/>
        </w:rPr>
        <w:t>Able to take initiative; work independently and also as a team player.</w:t>
      </w:r>
    </w:p>
    <w:p w:rsidR="00A31801" w:rsidRDefault="00A47984" w:rsidP="00A31801">
      <w:pPr>
        <w:pStyle w:val="ListParagraph"/>
        <w:numPr>
          <w:ilvl w:val="0"/>
          <w:numId w:val="23"/>
        </w:numPr>
        <w:spacing w:after="0" w:line="240" w:lineRule="auto"/>
        <w:contextualSpacing/>
        <w:jc w:val="both"/>
        <w:rPr>
          <w:rFonts w:ascii="Arial" w:hAnsi="Arial" w:cs="Arial"/>
          <w:sz w:val="20"/>
          <w:szCs w:val="20"/>
        </w:rPr>
      </w:pPr>
      <w:r>
        <w:rPr>
          <w:rFonts w:ascii="Arial" w:hAnsi="Arial" w:cs="Arial"/>
          <w:sz w:val="20"/>
          <w:szCs w:val="20"/>
        </w:rPr>
        <w:t xml:space="preserve">Experience with </w:t>
      </w:r>
      <w:r w:rsidRPr="00A47984">
        <w:rPr>
          <w:rFonts w:ascii="Arial" w:hAnsi="Arial" w:cs="Arial"/>
          <w:b/>
          <w:bCs/>
          <w:sz w:val="20"/>
          <w:szCs w:val="20"/>
        </w:rPr>
        <w:t>Junit</w:t>
      </w:r>
      <w:r>
        <w:rPr>
          <w:rFonts w:ascii="Arial" w:hAnsi="Arial" w:cs="Arial"/>
          <w:sz w:val="20"/>
          <w:szCs w:val="20"/>
        </w:rPr>
        <w:t xml:space="preserve"> testing</w:t>
      </w:r>
      <w:r w:rsidR="00B37BB0">
        <w:rPr>
          <w:rFonts w:ascii="Arial" w:hAnsi="Arial" w:cs="Arial"/>
          <w:sz w:val="20"/>
          <w:szCs w:val="20"/>
        </w:rPr>
        <w:t xml:space="preserve"> and also with </w:t>
      </w:r>
      <w:r w:rsidR="00B37BB0" w:rsidRPr="00C70212">
        <w:rPr>
          <w:rFonts w:ascii="Arial" w:hAnsi="Arial" w:cs="Arial"/>
          <w:b/>
          <w:bCs/>
          <w:sz w:val="20"/>
          <w:szCs w:val="20"/>
        </w:rPr>
        <w:t>Android Debugger tool</w:t>
      </w:r>
      <w:r>
        <w:rPr>
          <w:rFonts w:ascii="Arial" w:hAnsi="Arial" w:cs="Arial"/>
          <w:sz w:val="20"/>
          <w:szCs w:val="20"/>
        </w:rPr>
        <w:t>.</w:t>
      </w:r>
      <w:r w:rsidR="00A31801">
        <w:rPr>
          <w:rFonts w:ascii="Arial" w:hAnsi="Arial" w:cs="Arial"/>
          <w:sz w:val="20"/>
          <w:szCs w:val="20"/>
        </w:rPr>
        <w:t>\</w:t>
      </w:r>
    </w:p>
    <w:p w:rsidR="00A31801" w:rsidRPr="00A31801" w:rsidRDefault="00A31801" w:rsidP="00A31801">
      <w:pPr>
        <w:pStyle w:val="ListParagraph"/>
        <w:numPr>
          <w:ilvl w:val="0"/>
          <w:numId w:val="23"/>
        </w:numPr>
        <w:spacing w:after="0" w:line="240" w:lineRule="auto"/>
        <w:contextualSpacing/>
        <w:jc w:val="both"/>
        <w:rPr>
          <w:rFonts w:ascii="Arial" w:hAnsi="Arial" w:cs="Arial"/>
          <w:sz w:val="20"/>
          <w:szCs w:val="20"/>
        </w:rPr>
      </w:pPr>
      <w:r>
        <w:rPr>
          <w:rFonts w:ascii="Arial" w:hAnsi="Arial" w:cs="Arial"/>
          <w:sz w:val="20"/>
          <w:szCs w:val="20"/>
        </w:rPr>
        <w:t xml:space="preserve">Good knowledge in complete layers of the development, data modeling, networking, UI, Mainly business logic. Can say full stack developer  </w:t>
      </w:r>
    </w:p>
    <w:p w:rsidR="000040EF" w:rsidRPr="00431107" w:rsidRDefault="000040EF" w:rsidP="000040EF">
      <w:pPr>
        <w:numPr>
          <w:ilvl w:val="0"/>
          <w:numId w:val="23"/>
        </w:numPr>
        <w:suppressAutoHyphens w:val="0"/>
        <w:spacing w:after="0" w:line="240" w:lineRule="auto"/>
        <w:contextualSpacing/>
        <w:jc w:val="both"/>
        <w:textAlignment w:val="baseline"/>
        <w:rPr>
          <w:rFonts w:ascii="Arial" w:hAnsi="Arial" w:cs="Arial"/>
          <w:sz w:val="20"/>
          <w:szCs w:val="20"/>
        </w:rPr>
      </w:pPr>
      <w:r>
        <w:rPr>
          <w:rFonts w:ascii="Arial" w:hAnsi="Arial" w:cs="Arial"/>
          <w:sz w:val="20"/>
          <w:szCs w:val="20"/>
        </w:rPr>
        <w:t>E</w:t>
      </w:r>
      <w:r w:rsidRPr="00431107">
        <w:rPr>
          <w:rFonts w:ascii="Arial" w:hAnsi="Arial" w:cs="Arial"/>
          <w:sz w:val="20"/>
          <w:szCs w:val="20"/>
        </w:rPr>
        <w:t xml:space="preserve">xtensively worked on </w:t>
      </w:r>
      <w:r w:rsidRPr="00431107">
        <w:rPr>
          <w:rFonts w:ascii="Arial" w:hAnsi="Arial" w:cs="Arial"/>
          <w:b/>
          <w:sz w:val="20"/>
          <w:szCs w:val="20"/>
        </w:rPr>
        <w:t>memor</w:t>
      </w:r>
      <w:r>
        <w:rPr>
          <w:rFonts w:ascii="Arial" w:hAnsi="Arial" w:cs="Arial"/>
          <w:b/>
          <w:sz w:val="20"/>
          <w:szCs w:val="20"/>
        </w:rPr>
        <w:t>y leaks(detecting using MAT tools),</w:t>
      </w:r>
      <w:r w:rsidRPr="00431107">
        <w:rPr>
          <w:rFonts w:ascii="Arial" w:hAnsi="Arial" w:cs="Arial"/>
          <w:b/>
          <w:sz w:val="20"/>
          <w:szCs w:val="20"/>
        </w:rPr>
        <w:t xml:space="preserve"> content providers, multiple screen support</w:t>
      </w:r>
      <w:r w:rsidRPr="00431107">
        <w:rPr>
          <w:rFonts w:ascii="Arial" w:hAnsi="Arial" w:cs="Arial"/>
          <w:sz w:val="20"/>
          <w:szCs w:val="20"/>
        </w:rPr>
        <w:t>, accounts and sync on Android</w:t>
      </w:r>
      <w:r w:rsidR="00A47984">
        <w:rPr>
          <w:rFonts w:ascii="Arial" w:hAnsi="Arial" w:cs="Arial"/>
          <w:sz w:val="20"/>
          <w:szCs w:val="20"/>
        </w:rPr>
        <w:t>.</w:t>
      </w:r>
    </w:p>
    <w:p w:rsidR="000040EF" w:rsidRPr="000040EF" w:rsidRDefault="000040EF" w:rsidP="000040EF">
      <w:pPr>
        <w:spacing w:after="0" w:line="240" w:lineRule="auto"/>
        <w:contextualSpacing/>
        <w:jc w:val="both"/>
        <w:rPr>
          <w:rFonts w:ascii="Arial" w:hAnsi="Arial" w:cs="Arial"/>
          <w:sz w:val="20"/>
          <w:szCs w:val="20"/>
        </w:rPr>
      </w:pPr>
    </w:p>
    <w:p w:rsidR="005477C4" w:rsidRPr="00431107" w:rsidRDefault="005477C4" w:rsidP="009041AF">
      <w:pPr>
        <w:spacing w:after="0" w:line="240" w:lineRule="auto"/>
        <w:contextualSpacing/>
        <w:jc w:val="both"/>
        <w:rPr>
          <w:rFonts w:ascii="Arial" w:hAnsi="Arial" w:cs="Arial"/>
          <w:b/>
          <w:bCs/>
          <w:sz w:val="20"/>
          <w:szCs w:val="20"/>
        </w:rPr>
      </w:pPr>
    </w:p>
    <w:p w:rsidR="001D4F16" w:rsidRPr="00431107" w:rsidRDefault="00E162D8" w:rsidP="006B5C9C">
      <w:pPr>
        <w:shd w:val="clear" w:color="auto" w:fill="A6A6A6"/>
        <w:spacing w:after="0" w:line="240" w:lineRule="auto"/>
        <w:contextualSpacing/>
        <w:jc w:val="both"/>
        <w:outlineLvl w:val="0"/>
        <w:rPr>
          <w:rFonts w:ascii="Arial" w:hAnsi="Arial" w:cs="Arial"/>
          <w:b/>
          <w:bCs/>
          <w:sz w:val="20"/>
          <w:szCs w:val="20"/>
        </w:rPr>
      </w:pPr>
      <w:r w:rsidRPr="00431107">
        <w:rPr>
          <w:rFonts w:ascii="Arial" w:hAnsi="Arial" w:cs="Arial"/>
          <w:b/>
          <w:bCs/>
          <w:sz w:val="20"/>
          <w:szCs w:val="20"/>
        </w:rPr>
        <w:t>TECHNICAL SKILLS</w:t>
      </w:r>
    </w:p>
    <w:p w:rsidR="00E162D8" w:rsidRPr="00431107" w:rsidRDefault="00E162D8" w:rsidP="009041AF">
      <w:pPr>
        <w:spacing w:after="0" w:line="240" w:lineRule="auto"/>
        <w:contextualSpacing/>
        <w:jc w:val="both"/>
        <w:rPr>
          <w:rFonts w:ascii="Arial" w:hAnsi="Arial" w:cs="Arial"/>
          <w:b/>
          <w:bCs/>
          <w:sz w:val="20"/>
          <w:szCs w:val="20"/>
        </w:rPr>
      </w:pPr>
    </w:p>
    <w:p w:rsidR="00A34961" w:rsidRPr="00431107" w:rsidRDefault="00A34961" w:rsidP="009041A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ind w:right="0"/>
        <w:contextualSpacing/>
        <w:jc w:val="both"/>
        <w:rPr>
          <w:rFonts w:ascii="Arial" w:hAnsi="Arial" w:cs="Arial"/>
        </w:rPr>
      </w:pPr>
      <w:r w:rsidRPr="00431107">
        <w:rPr>
          <w:rFonts w:ascii="Arial" w:hAnsi="Arial" w:cs="Arial"/>
          <w:b/>
        </w:rPr>
        <w:t>Operating Systems</w:t>
      </w:r>
      <w:r w:rsidRPr="00431107">
        <w:rPr>
          <w:rFonts w:ascii="Arial" w:hAnsi="Arial" w:cs="Arial"/>
          <w:b/>
        </w:rPr>
        <w:tab/>
      </w:r>
      <w:r w:rsidRPr="00431107">
        <w:rPr>
          <w:rFonts w:ascii="Arial" w:hAnsi="Arial" w:cs="Arial"/>
          <w:b/>
        </w:rPr>
        <w:tab/>
      </w:r>
      <w:r w:rsidRPr="00431107">
        <w:rPr>
          <w:rFonts w:ascii="Arial" w:hAnsi="Arial" w:cs="Arial"/>
          <w:b/>
        </w:rPr>
        <w:tab/>
        <w:t>:</w:t>
      </w:r>
      <w:r w:rsidRPr="00431107">
        <w:rPr>
          <w:rFonts w:ascii="Arial" w:hAnsi="Arial" w:cs="Arial"/>
          <w:b/>
        </w:rPr>
        <w:tab/>
      </w:r>
      <w:r w:rsidR="000040EF">
        <w:rPr>
          <w:rFonts w:ascii="Arial" w:hAnsi="Arial" w:cs="Arial"/>
        </w:rPr>
        <w:t>Windows 8/7/XP/2000</w:t>
      </w:r>
      <w:r w:rsidRPr="00431107">
        <w:rPr>
          <w:rFonts w:ascii="Arial" w:hAnsi="Arial" w:cs="Arial"/>
        </w:rPr>
        <w:t>, Linux, Mac.</w:t>
      </w:r>
    </w:p>
    <w:p w:rsidR="00FB72D8" w:rsidRPr="00431107" w:rsidRDefault="00A34961" w:rsidP="009041A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ind w:right="0"/>
        <w:contextualSpacing/>
        <w:jc w:val="both"/>
        <w:rPr>
          <w:rFonts w:ascii="Arial" w:eastAsia="Malgun Gothic" w:hAnsi="Arial" w:cs="Arial"/>
        </w:rPr>
      </w:pPr>
      <w:r w:rsidRPr="00431107">
        <w:rPr>
          <w:rFonts w:ascii="Arial" w:hAnsi="Arial" w:cs="Arial"/>
          <w:b/>
        </w:rPr>
        <w:t>Technologies</w:t>
      </w:r>
      <w:r w:rsidRPr="00431107">
        <w:rPr>
          <w:rFonts w:ascii="Arial" w:hAnsi="Arial" w:cs="Arial"/>
          <w:b/>
        </w:rPr>
        <w:tab/>
      </w:r>
      <w:r w:rsidRPr="00431107">
        <w:rPr>
          <w:rFonts w:ascii="Arial" w:hAnsi="Arial" w:cs="Arial"/>
          <w:b/>
        </w:rPr>
        <w:tab/>
      </w:r>
      <w:r w:rsidRPr="00431107">
        <w:rPr>
          <w:rFonts w:ascii="Arial" w:hAnsi="Arial" w:cs="Arial"/>
          <w:b/>
        </w:rPr>
        <w:tab/>
      </w:r>
      <w:r w:rsidRPr="00431107">
        <w:rPr>
          <w:rFonts w:ascii="Arial" w:hAnsi="Arial" w:cs="Arial"/>
          <w:b/>
        </w:rPr>
        <w:tab/>
        <w:t>:</w:t>
      </w:r>
      <w:r w:rsidRPr="00431107">
        <w:rPr>
          <w:rStyle w:val="HTMLTypewriter"/>
          <w:rFonts w:ascii="Arial" w:eastAsia="Calibri" w:hAnsi="Arial" w:cs="Arial"/>
          <w:b/>
        </w:rPr>
        <w:tab/>
      </w:r>
      <w:r w:rsidRPr="00431107">
        <w:rPr>
          <w:rFonts w:ascii="Arial" w:eastAsia="Malgun Gothic" w:hAnsi="Arial" w:cs="Arial"/>
        </w:rPr>
        <w:t>Java JDK 1.2/1.3/1.4/1.5/1.7, And</w:t>
      </w:r>
      <w:r w:rsidR="00932719">
        <w:rPr>
          <w:rFonts w:ascii="Arial" w:eastAsia="Malgun Gothic" w:hAnsi="Arial" w:cs="Arial"/>
        </w:rPr>
        <w:t>roid SDK</w:t>
      </w:r>
      <w:r w:rsidRPr="00431107">
        <w:rPr>
          <w:rFonts w:ascii="Arial" w:eastAsia="Malgun Gothic" w:hAnsi="Arial" w:cs="Arial"/>
        </w:rPr>
        <w:t>,</w:t>
      </w:r>
      <w:r w:rsidR="000040EF">
        <w:rPr>
          <w:rFonts w:ascii="Arial" w:eastAsia="Malgun Gothic" w:hAnsi="Arial" w:cs="Arial"/>
        </w:rPr>
        <w:t>Android Version 2.3 to 6.0</w:t>
      </w:r>
    </w:p>
    <w:p w:rsidR="006312AB" w:rsidRPr="00431107" w:rsidRDefault="00FB72D8" w:rsidP="006312A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ind w:right="0"/>
        <w:contextualSpacing/>
        <w:jc w:val="both"/>
        <w:rPr>
          <w:rFonts w:ascii="Arial" w:eastAsia="Malgun Gothic" w:hAnsi="Arial" w:cs="Arial"/>
        </w:rPr>
      </w:pPr>
      <w:r w:rsidRPr="00431107">
        <w:rPr>
          <w:rFonts w:ascii="Arial" w:eastAsia="Malgun Gothic" w:hAnsi="Arial" w:cs="Arial"/>
        </w:rPr>
        <w:tab/>
      </w:r>
      <w:r w:rsidRPr="00431107">
        <w:rPr>
          <w:rFonts w:ascii="Arial" w:eastAsia="Malgun Gothic" w:hAnsi="Arial" w:cs="Arial"/>
        </w:rPr>
        <w:tab/>
      </w:r>
      <w:r w:rsidRPr="00431107">
        <w:rPr>
          <w:rFonts w:ascii="Arial" w:eastAsia="Malgun Gothic" w:hAnsi="Arial" w:cs="Arial"/>
        </w:rPr>
        <w:tab/>
      </w:r>
      <w:r w:rsidRPr="00431107">
        <w:rPr>
          <w:rFonts w:ascii="Arial" w:eastAsia="Malgun Gothic" w:hAnsi="Arial" w:cs="Arial"/>
        </w:rPr>
        <w:tab/>
      </w:r>
      <w:r w:rsidRPr="00431107">
        <w:rPr>
          <w:rFonts w:ascii="Arial" w:eastAsia="Malgun Gothic" w:hAnsi="Arial" w:cs="Arial"/>
        </w:rPr>
        <w:tab/>
      </w:r>
      <w:r w:rsidRPr="00431107">
        <w:rPr>
          <w:rFonts w:ascii="Arial" w:eastAsia="Malgun Gothic" w:hAnsi="Arial" w:cs="Arial"/>
        </w:rPr>
        <w:tab/>
      </w:r>
      <w:r w:rsidR="00A34961" w:rsidRPr="00431107">
        <w:rPr>
          <w:rFonts w:ascii="Arial" w:eastAsia="Malgun Gothic" w:hAnsi="Arial" w:cs="Arial"/>
        </w:rPr>
        <w:t>Java Beans, J2EE (JSP1.2/2.0</w:t>
      </w:r>
      <w:r w:rsidRPr="00431107">
        <w:rPr>
          <w:rFonts w:ascii="Arial" w:eastAsia="Malgun Gothic" w:hAnsi="Arial" w:cs="Arial"/>
        </w:rPr>
        <w:t>, Servlets2.2</w:t>
      </w:r>
      <w:r w:rsidR="00A34961" w:rsidRPr="00431107">
        <w:rPr>
          <w:rFonts w:ascii="Arial" w:eastAsia="Malgun Gothic" w:hAnsi="Arial" w:cs="Arial"/>
        </w:rPr>
        <w:t>/2.3/2.4/2.5, EJB 2.0/2.1/</w:t>
      </w:r>
    </w:p>
    <w:p w:rsidR="006312AB" w:rsidRPr="00431107" w:rsidRDefault="00A34961" w:rsidP="009041A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ind w:left="3600" w:right="0" w:firstLine="720"/>
        <w:contextualSpacing/>
        <w:jc w:val="both"/>
        <w:rPr>
          <w:rFonts w:ascii="Arial" w:eastAsia="Malgun Gothic" w:hAnsi="Arial" w:cs="Arial"/>
        </w:rPr>
      </w:pPr>
      <w:r w:rsidRPr="00431107">
        <w:rPr>
          <w:rFonts w:ascii="Arial" w:eastAsia="Malgun Gothic" w:hAnsi="Arial" w:cs="Arial"/>
        </w:rPr>
        <w:t>3.0)</w:t>
      </w:r>
      <w:r w:rsidRPr="00431107">
        <w:rPr>
          <w:rFonts w:ascii="Arial" w:eastAsia="Malgun Gothic" w:hAnsi="Arial" w:cs="Arial"/>
          <w:bCs/>
          <w:iCs/>
        </w:rPr>
        <w:t>JSF1.2/2.0</w:t>
      </w:r>
      <w:r w:rsidRPr="00431107">
        <w:rPr>
          <w:rFonts w:ascii="Arial" w:eastAsia="Malgun Gothic" w:hAnsi="Arial" w:cs="Arial"/>
        </w:rPr>
        <w:t xml:space="preserve"> Struts1.3.1/2.0.14 Spring2.0.x/2.5.x, Hibernate</w:t>
      </w:r>
    </w:p>
    <w:p w:rsidR="006312AB" w:rsidRPr="00431107" w:rsidRDefault="00A34961" w:rsidP="009041A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ind w:left="3600" w:right="0" w:firstLine="720"/>
        <w:contextualSpacing/>
        <w:jc w:val="both"/>
        <w:rPr>
          <w:rFonts w:ascii="Arial" w:eastAsia="Malgun Gothic" w:hAnsi="Arial" w:cs="Arial"/>
        </w:rPr>
      </w:pPr>
      <w:r w:rsidRPr="00431107">
        <w:rPr>
          <w:rFonts w:ascii="Arial" w:eastAsia="Malgun Gothic" w:hAnsi="Arial" w:cs="Arial"/>
        </w:rPr>
        <w:t>3.0/3.1.1/3.2,JMS</w:t>
      </w:r>
      <w:r w:rsidR="00932719">
        <w:rPr>
          <w:rFonts w:ascii="Arial" w:eastAsia="Malgun Gothic" w:hAnsi="Arial" w:cs="Arial"/>
        </w:rPr>
        <w:t xml:space="preserve"> 1.1, JDBC 3.0, JavaScript</w:t>
      </w:r>
      <w:r w:rsidR="00FB72D8" w:rsidRPr="00431107">
        <w:rPr>
          <w:rFonts w:ascii="Arial" w:eastAsia="Malgun Gothic" w:hAnsi="Arial" w:cs="Arial"/>
        </w:rPr>
        <w:t>, SOAP</w:t>
      </w:r>
      <w:r w:rsidRPr="00431107">
        <w:rPr>
          <w:rFonts w:ascii="Arial" w:eastAsia="Malgun Gothic" w:hAnsi="Arial" w:cs="Arial"/>
        </w:rPr>
        <w:t xml:space="preserve"> 1.2, Log4j 1.2 </w:t>
      </w:r>
    </w:p>
    <w:p w:rsidR="00A34961" w:rsidRPr="00431107" w:rsidRDefault="00A34961" w:rsidP="009041A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ind w:left="3600" w:right="0" w:firstLine="720"/>
        <w:contextualSpacing/>
        <w:jc w:val="both"/>
        <w:rPr>
          <w:rStyle w:val="HTMLTypewriter"/>
          <w:rFonts w:ascii="Arial" w:eastAsia="Malgun Gothic" w:hAnsi="Arial" w:cs="Arial"/>
        </w:rPr>
      </w:pPr>
      <w:r w:rsidRPr="00431107">
        <w:rPr>
          <w:rFonts w:ascii="Arial" w:eastAsia="Malgun Gothic" w:hAnsi="Arial" w:cs="Arial"/>
        </w:rPr>
        <w:t>JUnit 4.0 JAX-WS 2.</w:t>
      </w:r>
      <w:r w:rsidR="000040EF">
        <w:rPr>
          <w:rFonts w:ascii="Arial" w:eastAsia="Malgun Gothic" w:hAnsi="Arial" w:cs="Arial"/>
        </w:rPr>
        <w:t>0, JTA 1.1,WSDL 2.0, XSD 1.1</w:t>
      </w:r>
      <w:r w:rsidRPr="00431107">
        <w:rPr>
          <w:rFonts w:ascii="Arial" w:eastAsia="Malgun Gothic" w:hAnsi="Arial" w:cs="Arial"/>
        </w:rPr>
        <w:t>, C</w:t>
      </w:r>
    </w:p>
    <w:p w:rsidR="00A34961" w:rsidRPr="00431107" w:rsidRDefault="00A34961" w:rsidP="009041AF">
      <w:pPr>
        <w:widowControl w:val="0"/>
        <w:autoSpaceDE w:val="0"/>
        <w:autoSpaceDN w:val="0"/>
        <w:adjustRightInd w:val="0"/>
        <w:spacing w:after="0" w:line="240" w:lineRule="auto"/>
        <w:contextualSpacing/>
        <w:jc w:val="both"/>
        <w:rPr>
          <w:rStyle w:val="HTMLTypewriter"/>
          <w:rFonts w:ascii="Arial" w:eastAsia="Calibri" w:hAnsi="Arial" w:cs="Arial"/>
        </w:rPr>
      </w:pPr>
      <w:r w:rsidRPr="00431107">
        <w:rPr>
          <w:rFonts w:ascii="Arial" w:hAnsi="Arial" w:cs="Arial"/>
          <w:b/>
          <w:snapToGrid w:val="0"/>
          <w:sz w:val="20"/>
          <w:szCs w:val="20"/>
        </w:rPr>
        <w:t xml:space="preserve">Web servers                                         </w:t>
      </w:r>
      <w:r w:rsidR="006312AB" w:rsidRPr="00431107">
        <w:rPr>
          <w:rFonts w:ascii="Arial" w:hAnsi="Arial" w:cs="Arial"/>
          <w:b/>
          <w:snapToGrid w:val="0"/>
          <w:sz w:val="20"/>
          <w:szCs w:val="20"/>
        </w:rPr>
        <w:tab/>
      </w:r>
      <w:r w:rsidRPr="00431107">
        <w:rPr>
          <w:rFonts w:ascii="Arial" w:hAnsi="Arial" w:cs="Arial"/>
          <w:b/>
          <w:snapToGrid w:val="0"/>
          <w:sz w:val="20"/>
          <w:szCs w:val="20"/>
        </w:rPr>
        <w:t>:</w:t>
      </w:r>
      <w:r w:rsidRPr="00431107">
        <w:rPr>
          <w:rFonts w:ascii="Arial" w:hAnsi="Arial" w:cs="Arial"/>
          <w:b/>
          <w:snapToGrid w:val="0"/>
          <w:sz w:val="20"/>
          <w:szCs w:val="20"/>
        </w:rPr>
        <w:tab/>
      </w:r>
      <w:r w:rsidRPr="00431107">
        <w:rPr>
          <w:rFonts w:ascii="Arial" w:hAnsi="Arial" w:cs="Arial"/>
          <w:snapToGrid w:val="0"/>
          <w:sz w:val="20"/>
          <w:szCs w:val="20"/>
        </w:rPr>
        <w:t>Tomcat 6/7</w:t>
      </w:r>
    </w:p>
    <w:p w:rsidR="00FB72D8" w:rsidRPr="00431107" w:rsidRDefault="00A34961" w:rsidP="009041A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ind w:right="0"/>
        <w:contextualSpacing/>
        <w:jc w:val="both"/>
        <w:rPr>
          <w:rFonts w:ascii="Arial" w:hAnsi="Arial" w:cs="Arial"/>
          <w:shd w:val="clear" w:color="auto" w:fill="FFFFFF"/>
        </w:rPr>
      </w:pPr>
      <w:r w:rsidRPr="00431107">
        <w:rPr>
          <w:rFonts w:ascii="Arial" w:hAnsi="Arial" w:cs="Arial"/>
          <w:b/>
          <w:bCs/>
          <w:shd w:val="clear" w:color="auto" w:fill="FFFFFF"/>
        </w:rPr>
        <w:t>Mobile Technologies</w:t>
      </w:r>
      <w:r w:rsidRPr="00431107">
        <w:rPr>
          <w:rFonts w:ascii="Arial" w:hAnsi="Arial" w:cs="Arial"/>
          <w:b/>
          <w:bCs/>
          <w:shd w:val="clear" w:color="auto" w:fill="FFFFFF"/>
        </w:rPr>
        <w:tab/>
      </w:r>
      <w:r w:rsidR="00FB72D8" w:rsidRPr="00431107">
        <w:rPr>
          <w:rFonts w:ascii="Arial" w:hAnsi="Arial" w:cs="Arial"/>
          <w:b/>
          <w:bCs/>
          <w:shd w:val="clear" w:color="auto" w:fill="FFFFFF"/>
        </w:rPr>
        <w:tab/>
      </w:r>
      <w:r w:rsidR="00FB72D8" w:rsidRPr="00431107">
        <w:rPr>
          <w:rFonts w:ascii="Arial" w:hAnsi="Arial" w:cs="Arial"/>
          <w:b/>
          <w:bCs/>
          <w:shd w:val="clear" w:color="auto" w:fill="FFFFFF"/>
        </w:rPr>
        <w:tab/>
      </w:r>
      <w:r w:rsidRPr="00431107">
        <w:rPr>
          <w:rFonts w:ascii="Arial" w:hAnsi="Arial" w:cs="Arial"/>
          <w:b/>
          <w:bCs/>
          <w:shd w:val="clear" w:color="auto" w:fill="FFFFFF"/>
        </w:rPr>
        <w:t>:</w:t>
      </w:r>
      <w:r w:rsidRPr="00431107">
        <w:rPr>
          <w:rFonts w:ascii="Arial" w:hAnsi="Arial" w:cs="Arial"/>
          <w:b/>
        </w:rPr>
        <w:tab/>
      </w:r>
      <w:r w:rsidR="000040EF">
        <w:rPr>
          <w:rFonts w:ascii="Arial" w:hAnsi="Arial" w:cs="Arial"/>
          <w:b/>
        </w:rPr>
        <w:t xml:space="preserve">Android </w:t>
      </w:r>
      <w:r w:rsidR="000040EF">
        <w:rPr>
          <w:rFonts w:ascii="Arial" w:hAnsi="Arial" w:cs="Arial"/>
          <w:shd w:val="clear" w:color="auto" w:fill="FFFFFF"/>
        </w:rPr>
        <w:t>SDK</w:t>
      </w:r>
    </w:p>
    <w:p w:rsidR="00A34961" w:rsidRPr="003D4F90" w:rsidRDefault="00A34961" w:rsidP="000040E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ind w:right="0"/>
        <w:contextualSpacing/>
        <w:jc w:val="both"/>
        <w:rPr>
          <w:rFonts w:ascii="Arial" w:hAnsi="Arial" w:cs="Arial"/>
          <w:shd w:val="clear" w:color="auto" w:fill="FFFFFF"/>
        </w:rPr>
      </w:pPr>
      <w:r w:rsidRPr="00431107">
        <w:rPr>
          <w:rFonts w:ascii="Arial" w:hAnsi="Arial" w:cs="Arial"/>
          <w:b/>
        </w:rPr>
        <w:t>Version Control Tools</w:t>
      </w:r>
      <w:r w:rsidRPr="00431107">
        <w:rPr>
          <w:rFonts w:ascii="Arial" w:hAnsi="Arial" w:cs="Arial"/>
          <w:b/>
        </w:rPr>
        <w:tab/>
      </w:r>
      <w:r w:rsidR="00FB72D8" w:rsidRPr="00431107">
        <w:rPr>
          <w:rFonts w:ascii="Arial" w:hAnsi="Arial" w:cs="Arial"/>
          <w:b/>
        </w:rPr>
        <w:tab/>
      </w:r>
      <w:r w:rsidR="00FB72D8" w:rsidRPr="00431107">
        <w:rPr>
          <w:rFonts w:ascii="Arial" w:hAnsi="Arial" w:cs="Arial"/>
          <w:b/>
        </w:rPr>
        <w:tab/>
      </w:r>
      <w:r w:rsidRPr="00431107">
        <w:rPr>
          <w:rFonts w:ascii="Arial" w:hAnsi="Arial" w:cs="Arial"/>
          <w:b/>
        </w:rPr>
        <w:t>:</w:t>
      </w:r>
      <w:r w:rsidRPr="00431107">
        <w:rPr>
          <w:rFonts w:ascii="Arial" w:hAnsi="Arial" w:cs="Arial"/>
          <w:b/>
        </w:rPr>
        <w:tab/>
      </w:r>
      <w:r w:rsidR="003D4F90">
        <w:rPr>
          <w:rFonts w:ascii="Arial" w:hAnsi="Arial" w:cs="Arial"/>
        </w:rPr>
        <w:t>SVN</w:t>
      </w:r>
      <w:r w:rsidR="00FC7D1C">
        <w:rPr>
          <w:rFonts w:ascii="Arial" w:hAnsi="Arial" w:cs="Arial"/>
        </w:rPr>
        <w:t>, GIT</w:t>
      </w:r>
      <w:r w:rsidR="003D4F90">
        <w:rPr>
          <w:rFonts w:ascii="Arial" w:hAnsi="Arial" w:cs="Arial"/>
        </w:rPr>
        <w:t>.</w:t>
      </w:r>
    </w:p>
    <w:p w:rsidR="00A34961" w:rsidRPr="00431107" w:rsidRDefault="003D4F90" w:rsidP="009041A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ind w:right="0"/>
        <w:contextualSpacing/>
        <w:jc w:val="both"/>
        <w:rPr>
          <w:rFonts w:ascii="Arial" w:hAnsi="Arial" w:cs="Arial"/>
          <w:snapToGrid w:val="0"/>
        </w:rPr>
      </w:pPr>
      <w:r>
        <w:rPr>
          <w:rFonts w:ascii="Arial" w:hAnsi="Arial" w:cs="Arial"/>
          <w:b/>
        </w:rPr>
        <w:t>Management</w:t>
      </w:r>
      <w:r w:rsidR="00A34961" w:rsidRPr="00431107">
        <w:rPr>
          <w:rFonts w:ascii="Arial" w:hAnsi="Arial" w:cs="Arial"/>
          <w:b/>
        </w:rPr>
        <w:t xml:space="preserve"> Tool</w:t>
      </w:r>
      <w:r w:rsidR="00A34961" w:rsidRPr="00431107">
        <w:rPr>
          <w:rFonts w:ascii="Arial" w:hAnsi="Arial" w:cs="Arial"/>
          <w:b/>
        </w:rPr>
        <w:tab/>
      </w:r>
      <w:r>
        <w:rPr>
          <w:rFonts w:ascii="Arial" w:hAnsi="Arial" w:cs="Arial"/>
          <w:b/>
        </w:rPr>
        <w:tab/>
      </w:r>
      <w:r>
        <w:rPr>
          <w:rFonts w:ascii="Arial" w:hAnsi="Arial" w:cs="Arial"/>
          <w:b/>
        </w:rPr>
        <w:tab/>
      </w:r>
      <w:r w:rsidR="00A34961" w:rsidRPr="00431107">
        <w:rPr>
          <w:rFonts w:ascii="Arial" w:hAnsi="Arial" w:cs="Arial"/>
          <w:b/>
        </w:rPr>
        <w:tab/>
      </w:r>
      <w:r w:rsidR="00A34961" w:rsidRPr="00431107">
        <w:rPr>
          <w:rFonts w:ascii="Arial" w:hAnsi="Arial" w:cs="Arial"/>
          <w:snapToGrid w:val="0"/>
        </w:rPr>
        <w:t>SQL Reporting Services</w:t>
      </w:r>
    </w:p>
    <w:p w:rsidR="00FB72D8" w:rsidRPr="004367F2" w:rsidRDefault="00A34961" w:rsidP="009041A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ind w:right="0"/>
        <w:contextualSpacing/>
        <w:jc w:val="both"/>
        <w:rPr>
          <w:rFonts w:ascii="Arial" w:eastAsia="Malgun Gothic" w:hAnsi="Arial" w:cs="Arial"/>
        </w:rPr>
      </w:pPr>
      <w:r w:rsidRPr="00431107">
        <w:rPr>
          <w:rFonts w:ascii="Arial" w:hAnsi="Arial" w:cs="Arial"/>
          <w:b/>
        </w:rPr>
        <w:t>IDE Tools</w:t>
      </w:r>
      <w:r w:rsidRPr="00431107">
        <w:rPr>
          <w:rFonts w:ascii="Arial" w:hAnsi="Arial" w:cs="Arial"/>
          <w:b/>
        </w:rPr>
        <w:tab/>
      </w:r>
      <w:r w:rsidR="00FB72D8" w:rsidRPr="00431107">
        <w:rPr>
          <w:rFonts w:ascii="Arial" w:hAnsi="Arial" w:cs="Arial"/>
          <w:b/>
        </w:rPr>
        <w:tab/>
      </w:r>
      <w:r w:rsidR="00FB72D8" w:rsidRPr="00431107">
        <w:rPr>
          <w:rFonts w:ascii="Arial" w:hAnsi="Arial" w:cs="Arial"/>
          <w:b/>
        </w:rPr>
        <w:tab/>
      </w:r>
      <w:r w:rsidR="00FB72D8" w:rsidRPr="00431107">
        <w:rPr>
          <w:rFonts w:ascii="Arial" w:hAnsi="Arial" w:cs="Arial"/>
          <w:b/>
        </w:rPr>
        <w:tab/>
      </w:r>
      <w:r w:rsidRPr="00431107">
        <w:rPr>
          <w:rFonts w:ascii="Arial" w:hAnsi="Arial" w:cs="Arial"/>
          <w:b/>
        </w:rPr>
        <w:t>:</w:t>
      </w:r>
      <w:r w:rsidRPr="00431107">
        <w:rPr>
          <w:rFonts w:ascii="Arial" w:hAnsi="Arial" w:cs="Arial"/>
          <w:b/>
        </w:rPr>
        <w:tab/>
      </w:r>
      <w:r w:rsidR="00FC7D1C">
        <w:rPr>
          <w:rFonts w:ascii="Arial" w:hAnsi="Arial" w:cs="Arial"/>
          <w:b/>
        </w:rPr>
        <w:t>Eclipse IDE</w:t>
      </w:r>
      <w:r w:rsidR="003D4F90">
        <w:rPr>
          <w:rFonts w:ascii="Arial" w:hAnsi="Arial" w:cs="Arial"/>
          <w:b/>
        </w:rPr>
        <w:t>, Android Studio</w:t>
      </w:r>
      <w:r w:rsidRPr="00431107">
        <w:rPr>
          <w:rFonts w:ascii="Arial" w:eastAsia="Malgun Gothic" w:hAnsi="Arial" w:cs="Arial"/>
        </w:rPr>
        <w:t xml:space="preserve">, </w:t>
      </w:r>
    </w:p>
    <w:p w:rsidR="00E162D8" w:rsidRPr="00431107" w:rsidRDefault="00FB72D8" w:rsidP="009041A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ind w:right="0"/>
        <w:contextualSpacing/>
        <w:jc w:val="both"/>
        <w:rPr>
          <w:rFonts w:ascii="Arial" w:hAnsi="Arial" w:cs="Arial"/>
          <w:snapToGrid w:val="0"/>
        </w:rPr>
      </w:pPr>
      <w:r w:rsidRPr="00431107">
        <w:rPr>
          <w:rFonts w:ascii="Arial" w:hAnsi="Arial" w:cs="Arial"/>
          <w:snapToGrid w:val="0"/>
        </w:rPr>
        <w:tab/>
      </w:r>
      <w:r w:rsidRPr="00431107">
        <w:rPr>
          <w:rFonts w:ascii="Arial" w:hAnsi="Arial" w:cs="Arial"/>
          <w:snapToGrid w:val="0"/>
        </w:rPr>
        <w:tab/>
      </w:r>
      <w:r w:rsidRPr="00431107">
        <w:rPr>
          <w:rFonts w:ascii="Arial" w:hAnsi="Arial" w:cs="Arial"/>
          <w:snapToGrid w:val="0"/>
        </w:rPr>
        <w:tab/>
      </w:r>
      <w:r w:rsidRPr="00431107">
        <w:rPr>
          <w:rFonts w:ascii="Arial" w:hAnsi="Arial" w:cs="Arial"/>
          <w:snapToGrid w:val="0"/>
        </w:rPr>
        <w:tab/>
      </w:r>
      <w:r w:rsidRPr="00431107">
        <w:rPr>
          <w:rFonts w:ascii="Arial" w:hAnsi="Arial" w:cs="Arial"/>
          <w:snapToGrid w:val="0"/>
        </w:rPr>
        <w:tab/>
      </w:r>
      <w:r w:rsidRPr="00431107">
        <w:rPr>
          <w:rFonts w:ascii="Arial" w:hAnsi="Arial" w:cs="Arial"/>
          <w:snapToGrid w:val="0"/>
        </w:rPr>
        <w:tab/>
      </w:r>
    </w:p>
    <w:p w:rsidR="005477C4" w:rsidRPr="00431107" w:rsidRDefault="005477C4" w:rsidP="009041AF">
      <w:pPr>
        <w:spacing w:after="0" w:line="240" w:lineRule="auto"/>
        <w:contextualSpacing/>
        <w:jc w:val="both"/>
        <w:rPr>
          <w:rFonts w:ascii="Arial" w:hAnsi="Arial" w:cs="Arial"/>
          <w:b/>
          <w:bCs/>
          <w:sz w:val="20"/>
          <w:szCs w:val="20"/>
        </w:rPr>
      </w:pPr>
    </w:p>
    <w:p w:rsidR="00257B98" w:rsidRPr="00431107" w:rsidRDefault="00257B98" w:rsidP="006B5C9C">
      <w:pPr>
        <w:widowControl w:val="0"/>
        <w:shd w:val="clear" w:color="auto" w:fill="A6A6A6"/>
        <w:autoSpaceDE w:val="0"/>
        <w:spacing w:after="0" w:line="240" w:lineRule="auto"/>
        <w:contextualSpacing/>
        <w:jc w:val="both"/>
        <w:outlineLvl w:val="0"/>
        <w:rPr>
          <w:rFonts w:ascii="Arial" w:hAnsi="Arial" w:cs="Arial"/>
          <w:sz w:val="20"/>
          <w:szCs w:val="20"/>
        </w:rPr>
      </w:pPr>
      <w:r w:rsidRPr="00431107">
        <w:rPr>
          <w:rFonts w:ascii="Arial" w:hAnsi="Arial" w:cs="Arial"/>
          <w:b/>
          <w:sz w:val="20"/>
          <w:szCs w:val="20"/>
        </w:rPr>
        <w:t>EDUCATION</w:t>
      </w:r>
    </w:p>
    <w:p w:rsidR="00E162D8" w:rsidRPr="00431107" w:rsidRDefault="00E162D8" w:rsidP="009041AF">
      <w:pPr>
        <w:widowControl w:val="0"/>
        <w:autoSpaceDE w:val="0"/>
        <w:spacing w:after="0" w:line="240" w:lineRule="auto"/>
        <w:contextualSpacing/>
        <w:jc w:val="both"/>
        <w:rPr>
          <w:rFonts w:ascii="Arial" w:hAnsi="Arial" w:cs="Arial"/>
          <w:sz w:val="20"/>
          <w:szCs w:val="20"/>
        </w:rPr>
      </w:pPr>
    </w:p>
    <w:p w:rsidR="00CC3F52" w:rsidRPr="00C87DAD" w:rsidRDefault="0075110D" w:rsidP="009041AF">
      <w:pPr>
        <w:widowControl w:val="0"/>
        <w:numPr>
          <w:ilvl w:val="0"/>
          <w:numId w:val="24"/>
        </w:numPr>
        <w:autoSpaceDE w:val="0"/>
        <w:spacing w:after="0" w:line="240" w:lineRule="auto"/>
        <w:contextualSpacing/>
        <w:jc w:val="both"/>
        <w:rPr>
          <w:rFonts w:ascii="Arial" w:hAnsi="Arial" w:cs="Arial"/>
          <w:b/>
          <w:sz w:val="20"/>
          <w:szCs w:val="20"/>
        </w:rPr>
      </w:pPr>
      <w:r w:rsidRPr="00431107">
        <w:rPr>
          <w:rFonts w:ascii="Arial" w:hAnsi="Arial" w:cs="Arial"/>
          <w:b/>
          <w:sz w:val="20"/>
          <w:szCs w:val="20"/>
          <w:lang w:val="en-IN"/>
        </w:rPr>
        <w:t>Bachelors in Computer Science from JNTU Hyderabad, INDIA</w:t>
      </w:r>
    </w:p>
    <w:p w:rsidR="00781237" w:rsidRPr="00431107" w:rsidRDefault="00257B98" w:rsidP="006B5C9C">
      <w:pPr>
        <w:shd w:val="clear" w:color="auto" w:fill="A6A6A6"/>
        <w:tabs>
          <w:tab w:val="left" w:pos="720"/>
        </w:tabs>
        <w:spacing w:after="0" w:line="240" w:lineRule="auto"/>
        <w:contextualSpacing/>
        <w:jc w:val="both"/>
        <w:outlineLvl w:val="0"/>
        <w:rPr>
          <w:rFonts w:ascii="Arial" w:hAnsi="Arial" w:cs="Arial"/>
          <w:b/>
          <w:bCs/>
          <w:sz w:val="20"/>
          <w:szCs w:val="20"/>
        </w:rPr>
      </w:pPr>
      <w:r w:rsidRPr="00431107">
        <w:rPr>
          <w:rFonts w:ascii="Arial" w:hAnsi="Arial" w:cs="Arial"/>
          <w:b/>
          <w:bCs/>
          <w:sz w:val="20"/>
          <w:szCs w:val="20"/>
        </w:rPr>
        <w:t>PROFESSIONAL EXPERIENCE</w:t>
      </w:r>
    </w:p>
    <w:p w:rsidR="00257B98" w:rsidRPr="00431107" w:rsidRDefault="00257B98" w:rsidP="009041AF">
      <w:pPr>
        <w:tabs>
          <w:tab w:val="left" w:pos="720"/>
        </w:tabs>
        <w:spacing w:after="0" w:line="240" w:lineRule="auto"/>
        <w:contextualSpacing/>
        <w:jc w:val="both"/>
        <w:rPr>
          <w:rFonts w:ascii="Arial" w:hAnsi="Arial" w:cs="Arial"/>
          <w:b/>
          <w:bCs/>
          <w:sz w:val="20"/>
          <w:szCs w:val="20"/>
        </w:rPr>
      </w:pPr>
    </w:p>
    <w:p w:rsidR="006B5C9C" w:rsidRPr="006B5C9C" w:rsidRDefault="006B5C9C" w:rsidP="006B5C9C">
      <w:pPr>
        <w:pStyle w:val="NoSpacing3"/>
        <w:rPr>
          <w:b/>
        </w:rPr>
      </w:pPr>
      <w:r w:rsidRPr="006B5C9C">
        <w:rPr>
          <w:b/>
        </w:rPr>
        <w:t>Tracfone Wireless, Miami, FL</w:t>
      </w:r>
      <w:r w:rsidRPr="006B5C9C">
        <w:rPr>
          <w:b/>
        </w:rPr>
        <w:tab/>
      </w:r>
      <w:r w:rsidRPr="006B5C9C">
        <w:rPr>
          <w:b/>
        </w:rPr>
        <w:tab/>
      </w:r>
      <w:r w:rsidRPr="006B5C9C">
        <w:rPr>
          <w:b/>
        </w:rPr>
        <w:tab/>
      </w:r>
      <w:r w:rsidRPr="006B5C9C">
        <w:rPr>
          <w:b/>
        </w:rPr>
        <w:tab/>
      </w:r>
      <w:r w:rsidR="006772B9">
        <w:rPr>
          <w:b/>
        </w:rPr>
        <w:tab/>
      </w:r>
      <w:r w:rsidR="006B106E">
        <w:rPr>
          <w:rFonts w:ascii="Arial" w:hAnsi="Arial" w:cs="Arial"/>
          <w:b/>
          <w:sz w:val="20"/>
          <w:szCs w:val="20"/>
        </w:rPr>
        <w:t>Jul 2016</w:t>
      </w:r>
      <w:r w:rsidR="006B106E" w:rsidRPr="00935F02">
        <w:rPr>
          <w:rFonts w:ascii="Arial" w:hAnsi="Arial" w:cs="Arial"/>
          <w:b/>
          <w:sz w:val="20"/>
          <w:szCs w:val="20"/>
        </w:rPr>
        <w:t xml:space="preserve"> – Till Date   </w:t>
      </w:r>
      <w:r w:rsidRPr="006B5C9C">
        <w:rPr>
          <w:b/>
        </w:rPr>
        <w:t>Android Application Developer  </w:t>
      </w:r>
    </w:p>
    <w:p w:rsidR="004367F2" w:rsidRDefault="004367F2" w:rsidP="006B5C9C">
      <w:pPr>
        <w:pStyle w:val="Standard"/>
        <w:shd w:val="clear" w:color="auto" w:fill="FFFFFF" w:themeFill="background1"/>
        <w:jc w:val="both"/>
        <w:rPr>
          <w:rFonts w:ascii="Calibri" w:eastAsia="Times New Roman" w:hAnsi="Calibri" w:cs="Times New Roman"/>
          <w:b/>
          <w:bCs/>
          <w:color w:val="0000FF" w:themeColor="hyperlink"/>
          <w:sz w:val="22"/>
          <w:u w:val="single"/>
          <w:lang w:eastAsia="ar-SA" w:bidi="ar-SA"/>
        </w:rPr>
      </w:pPr>
    </w:p>
    <w:p w:rsidR="006B5C9C" w:rsidRPr="006B5C9C" w:rsidRDefault="006B5C9C" w:rsidP="006B5C9C">
      <w:pPr>
        <w:pStyle w:val="Standard"/>
        <w:shd w:val="clear" w:color="auto" w:fill="FFFFFF" w:themeFill="background1"/>
        <w:jc w:val="both"/>
        <w:rPr>
          <w:rFonts w:ascii="Arial" w:eastAsia="Arial Unicode MS" w:hAnsi="Arial" w:cs="Arial"/>
          <w:b/>
          <w:bCs/>
          <w:color w:val="000000" w:themeColor="text1"/>
          <w:sz w:val="20"/>
          <w:szCs w:val="20"/>
          <w:lang w:bidi="ar-SA"/>
        </w:rPr>
      </w:pPr>
      <w:r w:rsidRPr="006B5C9C">
        <w:rPr>
          <w:rFonts w:ascii="Arial" w:hAnsi="Arial" w:cs="Arial"/>
          <w:b/>
          <w:bCs/>
          <w:color w:val="000000" w:themeColor="text1"/>
          <w:sz w:val="20"/>
          <w:szCs w:val="20"/>
          <w:shd w:val="clear" w:color="auto" w:fill="FFFFFF"/>
        </w:rPr>
        <w:t>TracFone Wireless, Inc.</w:t>
      </w:r>
      <w:r w:rsidRPr="006B5C9C">
        <w:rPr>
          <w:rStyle w:val="apple-converted-space"/>
          <w:rFonts w:ascii="Arial" w:hAnsi="Arial" w:cs="Arial"/>
          <w:color w:val="000000" w:themeColor="text1"/>
          <w:sz w:val="20"/>
          <w:szCs w:val="20"/>
          <w:shd w:val="clear" w:color="auto" w:fill="FFFFFF"/>
        </w:rPr>
        <w:t> </w:t>
      </w:r>
      <w:r w:rsidRPr="006B5C9C">
        <w:rPr>
          <w:rFonts w:ascii="Arial" w:hAnsi="Arial" w:cs="Arial"/>
          <w:color w:val="000000" w:themeColor="text1"/>
          <w:sz w:val="20"/>
          <w:szCs w:val="20"/>
          <w:shd w:val="clear" w:color="auto" w:fill="FFFFFF"/>
        </w:rPr>
        <w:t>is a</w:t>
      </w:r>
      <w:r w:rsidRPr="006B5C9C">
        <w:rPr>
          <w:rStyle w:val="apple-converted-space"/>
          <w:rFonts w:ascii="Arial" w:hAnsi="Arial" w:cs="Arial"/>
          <w:color w:val="000000" w:themeColor="text1"/>
          <w:sz w:val="20"/>
          <w:szCs w:val="20"/>
          <w:shd w:val="clear" w:color="auto" w:fill="FFFFFF"/>
        </w:rPr>
        <w:t> </w:t>
      </w:r>
      <w:hyperlink r:id="rId7" w:tooltip="Prepaid mobile phone" w:history="1">
        <w:r w:rsidRPr="006B5C9C">
          <w:rPr>
            <w:rStyle w:val="Hyperlink"/>
            <w:rFonts w:ascii="Arial" w:hAnsi="Arial" w:cs="Arial"/>
            <w:color w:val="000000" w:themeColor="text1"/>
            <w:sz w:val="20"/>
            <w:szCs w:val="20"/>
            <w:shd w:val="clear" w:color="auto" w:fill="FFFFFF"/>
          </w:rPr>
          <w:t>prepaid wireless</w:t>
        </w:r>
      </w:hyperlink>
      <w:r w:rsidRPr="006B5C9C">
        <w:rPr>
          <w:rStyle w:val="apple-converted-space"/>
          <w:rFonts w:ascii="Arial" w:hAnsi="Arial" w:cs="Arial"/>
          <w:color w:val="000000" w:themeColor="text1"/>
          <w:sz w:val="20"/>
          <w:szCs w:val="20"/>
          <w:shd w:val="clear" w:color="auto" w:fill="FFFFFF"/>
        </w:rPr>
        <w:t> </w:t>
      </w:r>
      <w:r w:rsidRPr="006B5C9C">
        <w:rPr>
          <w:rFonts w:ascii="Arial" w:hAnsi="Arial" w:cs="Arial"/>
          <w:color w:val="000000" w:themeColor="text1"/>
          <w:sz w:val="20"/>
          <w:szCs w:val="20"/>
          <w:shd w:val="clear" w:color="auto" w:fill="FFFFFF"/>
        </w:rPr>
        <w:t>service provider in the</w:t>
      </w:r>
      <w:r w:rsidRPr="006B5C9C">
        <w:rPr>
          <w:rStyle w:val="apple-converted-space"/>
          <w:rFonts w:ascii="Arial" w:hAnsi="Arial" w:cs="Arial"/>
          <w:color w:val="000000" w:themeColor="text1"/>
          <w:sz w:val="20"/>
          <w:szCs w:val="20"/>
          <w:shd w:val="clear" w:color="auto" w:fill="FFFFFF"/>
        </w:rPr>
        <w:t> </w:t>
      </w:r>
      <w:hyperlink r:id="rId8" w:tooltip="United States" w:history="1">
        <w:r w:rsidRPr="006B5C9C">
          <w:rPr>
            <w:rStyle w:val="Hyperlink"/>
            <w:rFonts w:ascii="Arial" w:hAnsi="Arial" w:cs="Arial"/>
            <w:color w:val="000000" w:themeColor="text1"/>
            <w:sz w:val="20"/>
            <w:szCs w:val="20"/>
            <w:shd w:val="clear" w:color="auto" w:fill="FFFFFF"/>
          </w:rPr>
          <w:t>United States</w:t>
        </w:r>
      </w:hyperlink>
      <w:r w:rsidRPr="006B5C9C">
        <w:rPr>
          <w:rFonts w:ascii="Arial" w:hAnsi="Arial" w:cs="Arial"/>
          <w:color w:val="000000" w:themeColor="text1"/>
          <w:sz w:val="20"/>
          <w:szCs w:val="20"/>
          <w:shd w:val="clear" w:color="auto" w:fill="FFFFFF"/>
        </w:rPr>
        <w:t>,</w:t>
      </w:r>
      <w:r w:rsidRPr="006B5C9C">
        <w:rPr>
          <w:rStyle w:val="apple-converted-space"/>
          <w:rFonts w:ascii="Arial" w:hAnsi="Arial" w:cs="Arial"/>
          <w:color w:val="000000" w:themeColor="text1"/>
          <w:sz w:val="20"/>
          <w:szCs w:val="20"/>
          <w:shd w:val="clear" w:color="auto" w:fill="FFFFFF"/>
        </w:rPr>
        <w:t> </w:t>
      </w:r>
      <w:hyperlink r:id="rId9" w:tooltip="Puerto Rico" w:history="1">
        <w:r w:rsidRPr="006B5C9C">
          <w:rPr>
            <w:rStyle w:val="Hyperlink"/>
            <w:rFonts w:ascii="Arial" w:hAnsi="Arial" w:cs="Arial"/>
            <w:color w:val="000000" w:themeColor="text1"/>
            <w:sz w:val="20"/>
            <w:szCs w:val="20"/>
            <w:shd w:val="clear" w:color="auto" w:fill="FFFFFF"/>
          </w:rPr>
          <w:t>Puerto Rico</w:t>
        </w:r>
      </w:hyperlink>
      <w:r w:rsidRPr="006B5C9C">
        <w:rPr>
          <w:rFonts w:ascii="Arial" w:hAnsi="Arial" w:cs="Arial"/>
          <w:color w:val="000000" w:themeColor="text1"/>
          <w:sz w:val="20"/>
          <w:szCs w:val="20"/>
          <w:shd w:val="clear" w:color="auto" w:fill="FFFFFF"/>
        </w:rPr>
        <w:t>, and the</w:t>
      </w:r>
      <w:r w:rsidRPr="006B5C9C">
        <w:rPr>
          <w:rStyle w:val="apple-converted-space"/>
          <w:rFonts w:ascii="Arial" w:hAnsi="Arial" w:cs="Arial"/>
          <w:color w:val="000000" w:themeColor="text1"/>
          <w:sz w:val="20"/>
          <w:szCs w:val="20"/>
          <w:shd w:val="clear" w:color="auto" w:fill="FFFFFF"/>
        </w:rPr>
        <w:t> </w:t>
      </w:r>
      <w:hyperlink r:id="rId10" w:tooltip="United States Virgin Islands" w:history="1">
        <w:r w:rsidRPr="006B5C9C">
          <w:rPr>
            <w:rStyle w:val="Hyperlink"/>
            <w:rFonts w:ascii="Arial" w:hAnsi="Arial" w:cs="Arial"/>
            <w:color w:val="000000" w:themeColor="text1"/>
            <w:sz w:val="20"/>
            <w:szCs w:val="20"/>
            <w:shd w:val="clear" w:color="auto" w:fill="FFFFFF"/>
          </w:rPr>
          <w:t>US Virgin Islands</w:t>
        </w:r>
      </w:hyperlink>
      <w:r w:rsidRPr="006B5C9C">
        <w:rPr>
          <w:rFonts w:ascii="Arial" w:hAnsi="Arial" w:cs="Arial"/>
          <w:color w:val="000000" w:themeColor="text1"/>
          <w:sz w:val="20"/>
          <w:szCs w:val="20"/>
          <w:shd w:val="clear" w:color="auto" w:fill="FFFFFF"/>
        </w:rPr>
        <w:t>. TracFone Wireless is a subsidiary of</w:t>
      </w:r>
      <w:r w:rsidRPr="006B5C9C">
        <w:rPr>
          <w:rStyle w:val="apple-converted-space"/>
          <w:rFonts w:ascii="Arial" w:hAnsi="Arial" w:cs="Arial"/>
          <w:color w:val="000000" w:themeColor="text1"/>
          <w:sz w:val="20"/>
          <w:szCs w:val="20"/>
          <w:shd w:val="clear" w:color="auto" w:fill="FFFFFF"/>
        </w:rPr>
        <w:t> </w:t>
      </w:r>
      <w:hyperlink r:id="rId11" w:tooltip="Mexico" w:history="1">
        <w:r w:rsidRPr="006B5C9C">
          <w:rPr>
            <w:rStyle w:val="Hyperlink"/>
            <w:rFonts w:ascii="Arial" w:hAnsi="Arial" w:cs="Arial"/>
            <w:color w:val="000000" w:themeColor="text1"/>
            <w:sz w:val="20"/>
            <w:szCs w:val="20"/>
            <w:shd w:val="clear" w:color="auto" w:fill="FFFFFF"/>
          </w:rPr>
          <w:t>Mexico's</w:t>
        </w:r>
      </w:hyperlink>
      <w:r w:rsidRPr="006B5C9C">
        <w:rPr>
          <w:rStyle w:val="apple-converted-space"/>
          <w:rFonts w:ascii="Arial" w:hAnsi="Arial" w:cs="Arial"/>
          <w:color w:val="000000" w:themeColor="text1"/>
          <w:sz w:val="20"/>
          <w:szCs w:val="20"/>
          <w:shd w:val="clear" w:color="auto" w:fill="FFFFFF"/>
        </w:rPr>
        <w:t> </w:t>
      </w:r>
      <w:r w:rsidRPr="006B5C9C">
        <w:rPr>
          <w:rFonts w:ascii="Arial" w:hAnsi="Arial" w:cs="Arial"/>
          <w:color w:val="000000" w:themeColor="text1"/>
          <w:sz w:val="20"/>
          <w:szCs w:val="20"/>
          <w:shd w:val="clear" w:color="auto" w:fill="FFFFFF"/>
        </w:rPr>
        <w:t>largest telecommunications company</w:t>
      </w:r>
      <w:r w:rsidRPr="006B5C9C">
        <w:rPr>
          <w:rStyle w:val="apple-converted-space"/>
          <w:rFonts w:ascii="Arial" w:hAnsi="Arial" w:cs="Arial"/>
          <w:color w:val="000000" w:themeColor="text1"/>
          <w:sz w:val="20"/>
          <w:szCs w:val="20"/>
          <w:shd w:val="clear" w:color="auto" w:fill="FFFFFF"/>
        </w:rPr>
        <w:t> </w:t>
      </w:r>
      <w:hyperlink r:id="rId12" w:tooltip="América Móvil" w:history="1">
        <w:r w:rsidRPr="006B5C9C">
          <w:rPr>
            <w:rStyle w:val="Hyperlink"/>
            <w:rFonts w:ascii="Arial" w:hAnsi="Arial" w:cs="Arial"/>
            <w:color w:val="000000" w:themeColor="text1"/>
            <w:sz w:val="20"/>
            <w:szCs w:val="20"/>
            <w:shd w:val="clear" w:color="auto" w:fill="FFFFFF"/>
          </w:rPr>
          <w:t>América Móvil</w:t>
        </w:r>
      </w:hyperlink>
      <w:r w:rsidRPr="006B5C9C">
        <w:rPr>
          <w:rFonts w:ascii="Arial" w:hAnsi="Arial" w:cs="Arial"/>
          <w:color w:val="000000" w:themeColor="text1"/>
          <w:sz w:val="20"/>
          <w:szCs w:val="20"/>
          <w:shd w:val="clear" w:color="auto" w:fill="FFFFFF"/>
        </w:rPr>
        <w:t xml:space="preserve">, and offers products and services under multiple brands which include </w:t>
      </w:r>
      <w:r w:rsidRPr="006B5C9C">
        <w:rPr>
          <w:rFonts w:ascii="Arial" w:hAnsi="Arial" w:cs="Arial"/>
          <w:b/>
          <w:bCs/>
          <w:color w:val="000000" w:themeColor="text1"/>
          <w:sz w:val="20"/>
          <w:szCs w:val="20"/>
          <w:shd w:val="clear" w:color="auto" w:fill="FFFFFF"/>
        </w:rPr>
        <w:t>TracFone</w:t>
      </w:r>
      <w:r w:rsidRPr="006B5C9C">
        <w:rPr>
          <w:rFonts w:ascii="Arial" w:hAnsi="Arial" w:cs="Arial"/>
          <w:color w:val="000000" w:themeColor="text1"/>
          <w:sz w:val="20"/>
          <w:szCs w:val="20"/>
          <w:shd w:val="clear" w:color="auto" w:fill="FFFFFF"/>
        </w:rPr>
        <w:t>,</w:t>
      </w:r>
      <w:r w:rsidRPr="006B5C9C">
        <w:rPr>
          <w:rStyle w:val="apple-converted-space"/>
          <w:rFonts w:ascii="Arial" w:hAnsi="Arial" w:cs="Arial"/>
          <w:color w:val="000000" w:themeColor="text1"/>
          <w:sz w:val="20"/>
          <w:szCs w:val="20"/>
          <w:shd w:val="clear" w:color="auto" w:fill="FFFFFF"/>
        </w:rPr>
        <w:t> </w:t>
      </w:r>
      <w:r w:rsidRPr="006B5C9C">
        <w:rPr>
          <w:rFonts w:ascii="Arial" w:hAnsi="Arial" w:cs="Arial"/>
          <w:b/>
          <w:bCs/>
          <w:color w:val="000000" w:themeColor="text1"/>
          <w:sz w:val="20"/>
          <w:szCs w:val="20"/>
          <w:shd w:val="clear" w:color="auto" w:fill="FFFFFF"/>
        </w:rPr>
        <w:t>NET10 Wireless</w:t>
      </w:r>
      <w:r w:rsidRPr="006B5C9C">
        <w:rPr>
          <w:rFonts w:ascii="Arial" w:hAnsi="Arial" w:cs="Arial"/>
          <w:color w:val="000000" w:themeColor="text1"/>
          <w:sz w:val="20"/>
          <w:szCs w:val="20"/>
          <w:shd w:val="clear" w:color="auto" w:fill="FFFFFF"/>
        </w:rPr>
        <w:t>,</w:t>
      </w:r>
      <w:r w:rsidRPr="006B5C9C">
        <w:rPr>
          <w:rStyle w:val="apple-converted-space"/>
          <w:rFonts w:ascii="Arial" w:hAnsi="Arial" w:cs="Arial"/>
          <w:color w:val="000000" w:themeColor="text1"/>
          <w:sz w:val="20"/>
          <w:szCs w:val="20"/>
          <w:shd w:val="clear" w:color="auto" w:fill="FFFFFF"/>
        </w:rPr>
        <w:t> </w:t>
      </w:r>
      <w:r w:rsidRPr="006B5C9C">
        <w:rPr>
          <w:rFonts w:ascii="Arial" w:hAnsi="Arial" w:cs="Arial"/>
          <w:b/>
          <w:bCs/>
          <w:color w:val="000000" w:themeColor="text1"/>
          <w:sz w:val="20"/>
          <w:szCs w:val="20"/>
          <w:shd w:val="clear" w:color="auto" w:fill="FFFFFF"/>
        </w:rPr>
        <w:t>Total Wireless</w:t>
      </w:r>
      <w:r w:rsidRPr="006B5C9C">
        <w:rPr>
          <w:rFonts w:ascii="Arial" w:hAnsi="Arial" w:cs="Arial"/>
          <w:color w:val="000000" w:themeColor="text1"/>
          <w:sz w:val="20"/>
          <w:szCs w:val="20"/>
          <w:shd w:val="clear" w:color="auto" w:fill="FFFFFF"/>
        </w:rPr>
        <w:t>,</w:t>
      </w:r>
      <w:r w:rsidRPr="006B5C9C">
        <w:rPr>
          <w:rStyle w:val="apple-converted-space"/>
          <w:rFonts w:ascii="Arial" w:hAnsi="Arial" w:cs="Arial"/>
          <w:color w:val="000000" w:themeColor="text1"/>
          <w:sz w:val="20"/>
          <w:szCs w:val="20"/>
          <w:shd w:val="clear" w:color="auto" w:fill="FFFFFF"/>
        </w:rPr>
        <w:t> </w:t>
      </w:r>
      <w:r w:rsidRPr="006B5C9C">
        <w:rPr>
          <w:rFonts w:ascii="Arial" w:hAnsi="Arial" w:cs="Arial"/>
          <w:b/>
          <w:bCs/>
          <w:color w:val="000000" w:themeColor="text1"/>
          <w:sz w:val="20"/>
          <w:szCs w:val="20"/>
          <w:shd w:val="clear" w:color="auto" w:fill="FFFFFF"/>
        </w:rPr>
        <w:t>Straight Talk</w:t>
      </w:r>
      <w:r w:rsidRPr="006B5C9C">
        <w:rPr>
          <w:rFonts w:ascii="Arial" w:hAnsi="Arial" w:cs="Arial"/>
          <w:color w:val="000000" w:themeColor="text1"/>
          <w:sz w:val="20"/>
          <w:szCs w:val="20"/>
          <w:shd w:val="clear" w:color="auto" w:fill="FFFFFF"/>
        </w:rPr>
        <w:t>,</w:t>
      </w:r>
      <w:r w:rsidRPr="006B5C9C">
        <w:rPr>
          <w:rStyle w:val="apple-converted-space"/>
          <w:rFonts w:ascii="Arial" w:hAnsi="Arial" w:cs="Arial"/>
          <w:color w:val="000000" w:themeColor="text1"/>
          <w:sz w:val="20"/>
          <w:szCs w:val="20"/>
          <w:shd w:val="clear" w:color="auto" w:fill="FFFFFF"/>
        </w:rPr>
        <w:t> </w:t>
      </w:r>
      <w:r w:rsidRPr="006B5C9C">
        <w:rPr>
          <w:rFonts w:ascii="Arial" w:hAnsi="Arial" w:cs="Arial"/>
          <w:b/>
          <w:bCs/>
          <w:color w:val="000000" w:themeColor="text1"/>
          <w:sz w:val="20"/>
          <w:szCs w:val="20"/>
          <w:shd w:val="clear" w:color="auto" w:fill="FFFFFF"/>
        </w:rPr>
        <w:t>SafeLink Wireless</w:t>
      </w:r>
      <w:r w:rsidRPr="006B5C9C">
        <w:rPr>
          <w:rFonts w:ascii="Arial" w:hAnsi="Arial" w:cs="Arial"/>
          <w:color w:val="000000" w:themeColor="text1"/>
          <w:sz w:val="20"/>
          <w:szCs w:val="20"/>
          <w:shd w:val="clear" w:color="auto" w:fill="FFFFFF"/>
        </w:rPr>
        <w:t>,</w:t>
      </w:r>
      <w:r w:rsidRPr="006B5C9C">
        <w:rPr>
          <w:rStyle w:val="apple-converted-space"/>
          <w:rFonts w:ascii="Arial" w:hAnsi="Arial" w:cs="Arial"/>
          <w:color w:val="000000" w:themeColor="text1"/>
          <w:sz w:val="20"/>
          <w:szCs w:val="20"/>
          <w:shd w:val="clear" w:color="auto" w:fill="FFFFFF"/>
        </w:rPr>
        <w:t> </w:t>
      </w:r>
      <w:r w:rsidRPr="006B5C9C">
        <w:rPr>
          <w:rFonts w:ascii="Arial" w:hAnsi="Arial" w:cs="Arial"/>
          <w:b/>
          <w:bCs/>
          <w:color w:val="000000" w:themeColor="text1"/>
          <w:sz w:val="20"/>
          <w:szCs w:val="20"/>
          <w:shd w:val="clear" w:color="auto" w:fill="FFFFFF"/>
        </w:rPr>
        <w:t>Telcel América</w:t>
      </w:r>
      <w:r w:rsidRPr="006B5C9C">
        <w:rPr>
          <w:rFonts w:ascii="Arial" w:hAnsi="Arial" w:cs="Arial"/>
          <w:color w:val="000000" w:themeColor="text1"/>
          <w:sz w:val="20"/>
          <w:szCs w:val="20"/>
          <w:shd w:val="clear" w:color="auto" w:fill="FFFFFF"/>
        </w:rPr>
        <w:t>,</w:t>
      </w:r>
      <w:r w:rsidRPr="006B5C9C">
        <w:rPr>
          <w:rStyle w:val="apple-converted-space"/>
          <w:rFonts w:ascii="Arial" w:hAnsi="Arial" w:cs="Arial"/>
          <w:b/>
          <w:color w:val="000000" w:themeColor="text1"/>
          <w:sz w:val="20"/>
          <w:szCs w:val="20"/>
          <w:shd w:val="clear" w:color="auto" w:fill="FFFFFF"/>
        </w:rPr>
        <w:t> </w:t>
      </w:r>
      <w:hyperlink r:id="rId13" w:tooltip="Simple Mobile" w:history="1">
        <w:r w:rsidRPr="006B5C9C">
          <w:rPr>
            <w:rStyle w:val="Hyperlink"/>
            <w:rFonts w:ascii="Arial" w:hAnsi="Arial" w:cs="Arial"/>
            <w:b/>
            <w:color w:val="000000" w:themeColor="text1"/>
            <w:sz w:val="20"/>
            <w:szCs w:val="20"/>
            <w:shd w:val="clear" w:color="auto" w:fill="FFFFFF"/>
          </w:rPr>
          <w:t>Simple Mobile</w:t>
        </w:r>
      </w:hyperlink>
      <w:r w:rsidRPr="006B5C9C">
        <w:rPr>
          <w:rFonts w:ascii="Arial" w:hAnsi="Arial" w:cs="Arial"/>
          <w:color w:val="000000" w:themeColor="text1"/>
          <w:sz w:val="20"/>
          <w:szCs w:val="20"/>
          <w:shd w:val="clear" w:color="auto" w:fill="FFFFFF"/>
        </w:rPr>
        <w:t>, and</w:t>
      </w:r>
      <w:r w:rsidRPr="006B5C9C">
        <w:rPr>
          <w:rStyle w:val="apple-converted-space"/>
          <w:rFonts w:ascii="Arial" w:hAnsi="Arial" w:cs="Arial"/>
          <w:color w:val="000000" w:themeColor="text1"/>
          <w:sz w:val="20"/>
          <w:szCs w:val="20"/>
          <w:shd w:val="clear" w:color="auto" w:fill="FFFFFF"/>
        </w:rPr>
        <w:t> </w:t>
      </w:r>
      <w:hyperlink r:id="rId14" w:tooltip="Page Plus Cellular" w:history="1">
        <w:r w:rsidRPr="006B5C9C">
          <w:rPr>
            <w:rStyle w:val="Hyperlink"/>
            <w:rFonts w:ascii="Arial" w:hAnsi="Arial" w:cs="Arial"/>
            <w:b/>
            <w:color w:val="000000" w:themeColor="text1"/>
            <w:sz w:val="20"/>
            <w:szCs w:val="20"/>
            <w:shd w:val="clear" w:color="auto" w:fill="FFFFFF"/>
          </w:rPr>
          <w:t>Page Plus Cellular</w:t>
        </w:r>
      </w:hyperlink>
      <w:r w:rsidRPr="006B5C9C">
        <w:rPr>
          <w:rFonts w:ascii="Arial" w:hAnsi="Arial" w:cs="Arial"/>
          <w:color w:val="000000" w:themeColor="text1"/>
          <w:sz w:val="20"/>
          <w:szCs w:val="20"/>
          <w:shd w:val="clear" w:color="auto" w:fill="FFFFFF"/>
        </w:rPr>
        <w:t>.</w:t>
      </w:r>
    </w:p>
    <w:p w:rsidR="006B5C9C" w:rsidRPr="00033F7B" w:rsidRDefault="006B5C9C" w:rsidP="006B5C9C">
      <w:pPr>
        <w:pStyle w:val="NoSpacing3"/>
        <w:widowControl w:val="0"/>
        <w:shd w:val="clear" w:color="auto" w:fill="FFFFFF" w:themeFill="background1"/>
        <w:spacing w:line="276" w:lineRule="auto"/>
        <w:ind w:left="360"/>
        <w:jc w:val="both"/>
        <w:rPr>
          <w:rFonts w:ascii="Times New Roman" w:hAnsi="Times New Roman" w:cs="Times New Roman"/>
          <w:sz w:val="24"/>
          <w:szCs w:val="24"/>
          <w:lang w:eastAsia="zh-CN"/>
        </w:rPr>
      </w:pPr>
    </w:p>
    <w:p w:rsidR="00741FD8" w:rsidRPr="007E343E" w:rsidRDefault="006B5C9C" w:rsidP="006B5C9C">
      <w:pPr>
        <w:pStyle w:val="Standard"/>
        <w:shd w:val="clear" w:color="auto" w:fill="FFFFFF" w:themeFill="background1"/>
        <w:outlineLvl w:val="0"/>
        <w:rPr>
          <w:rFonts w:cs="Times New Roman"/>
          <w:b/>
          <w:u w:val="single"/>
        </w:rPr>
      </w:pPr>
      <w:r w:rsidRPr="007E343E">
        <w:rPr>
          <w:rFonts w:cs="Times New Roman"/>
          <w:b/>
          <w:u w:val="single"/>
        </w:rPr>
        <w:t>Responsibilities:</w:t>
      </w:r>
    </w:p>
    <w:p w:rsidR="00741FD8" w:rsidRPr="00741FD8" w:rsidRDefault="00741FD8" w:rsidP="006B5C9C">
      <w:pPr>
        <w:numPr>
          <w:ilvl w:val="0"/>
          <w:numId w:val="31"/>
        </w:numPr>
        <w:shd w:val="clear" w:color="auto" w:fill="FFFFFF" w:themeFill="background1"/>
        <w:spacing w:before="240" w:after="0"/>
        <w:contextualSpacing/>
        <w:jc w:val="both"/>
        <w:rPr>
          <w:rFonts w:ascii="Arial" w:hAnsi="Arial" w:cs="Arial"/>
          <w:sz w:val="20"/>
          <w:szCs w:val="20"/>
        </w:rPr>
      </w:pPr>
      <w:r>
        <w:rPr>
          <w:rFonts w:ascii="Arial" w:hAnsi="Arial" w:cs="Arial"/>
          <w:sz w:val="20"/>
          <w:szCs w:val="20"/>
        </w:rPr>
        <w:t xml:space="preserve">Highly </w:t>
      </w:r>
      <w:r w:rsidR="003D4F90">
        <w:rPr>
          <w:rFonts w:ascii="Arial" w:hAnsi="Arial" w:cs="Arial"/>
          <w:sz w:val="20"/>
          <w:szCs w:val="20"/>
        </w:rPr>
        <w:t>involved</w:t>
      </w:r>
      <w:r>
        <w:rPr>
          <w:rFonts w:ascii="Arial" w:hAnsi="Arial" w:cs="Arial"/>
          <w:sz w:val="20"/>
          <w:szCs w:val="20"/>
        </w:rPr>
        <w:t xml:space="preserve"> in gathering </w:t>
      </w:r>
      <w:r w:rsidRPr="00741FD8">
        <w:rPr>
          <w:rFonts w:ascii="Arial" w:hAnsi="Arial" w:cs="Arial"/>
          <w:b/>
          <w:sz w:val="20"/>
          <w:szCs w:val="20"/>
        </w:rPr>
        <w:t>business requirement.</w:t>
      </w:r>
    </w:p>
    <w:p w:rsidR="003D4F90" w:rsidRPr="003D4F90" w:rsidRDefault="006B5C9C" w:rsidP="003D4F90">
      <w:pPr>
        <w:numPr>
          <w:ilvl w:val="0"/>
          <w:numId w:val="31"/>
        </w:numPr>
        <w:shd w:val="clear" w:color="auto" w:fill="FFFFFF"/>
        <w:suppressAutoHyphens w:val="0"/>
        <w:spacing w:after="75" w:line="320" w:lineRule="atLeast"/>
        <w:rPr>
          <w:rFonts w:ascii="Arial" w:hAnsi="Arial" w:cs="Arial"/>
          <w:sz w:val="20"/>
          <w:szCs w:val="20"/>
        </w:rPr>
      </w:pPr>
      <w:r w:rsidRPr="006B5C9C">
        <w:rPr>
          <w:rFonts w:ascii="Arial" w:hAnsi="Arial" w:cs="Arial"/>
          <w:sz w:val="20"/>
          <w:szCs w:val="20"/>
          <w:shd w:val="clear" w:color="auto" w:fill="FFFFFF"/>
        </w:rPr>
        <w:t>Extensively worked on of business</w:t>
      </w:r>
      <w:r w:rsidR="003D4F90">
        <w:rPr>
          <w:rFonts w:ascii="Arial" w:hAnsi="Arial" w:cs="Arial"/>
          <w:sz w:val="20"/>
          <w:szCs w:val="20"/>
          <w:shd w:val="clear" w:color="auto" w:fill="FFFFFF"/>
        </w:rPr>
        <w:t xml:space="preserve"> logic for various modules in tracfone Application</w:t>
      </w:r>
      <w:r w:rsidRPr="006B5C9C">
        <w:rPr>
          <w:rFonts w:ascii="Arial" w:hAnsi="Arial" w:cs="Arial"/>
          <w:sz w:val="20"/>
          <w:szCs w:val="20"/>
          <w:shd w:val="clear" w:color="auto" w:fill="FFFFFF"/>
        </w:rPr>
        <w:t>.</w:t>
      </w:r>
    </w:p>
    <w:p w:rsidR="006B5C9C" w:rsidRPr="003D4F90" w:rsidRDefault="006B5C9C" w:rsidP="003D4F90">
      <w:pPr>
        <w:numPr>
          <w:ilvl w:val="0"/>
          <w:numId w:val="31"/>
        </w:numPr>
        <w:shd w:val="clear" w:color="auto" w:fill="FFFFFF"/>
        <w:suppressAutoHyphens w:val="0"/>
        <w:spacing w:after="75" w:line="320" w:lineRule="atLeast"/>
        <w:rPr>
          <w:rFonts w:ascii="Arial" w:hAnsi="Arial" w:cs="Arial"/>
          <w:sz w:val="20"/>
          <w:szCs w:val="20"/>
        </w:rPr>
      </w:pPr>
      <w:r w:rsidRPr="006B5C9C">
        <w:rPr>
          <w:rStyle w:val="apple-converted-space"/>
          <w:rFonts w:ascii="Arial" w:hAnsi="Arial" w:cs="Arial"/>
          <w:sz w:val="20"/>
          <w:szCs w:val="20"/>
          <w:shd w:val="clear" w:color="auto" w:fill="FFFFFF"/>
        </w:rPr>
        <w:t> </w:t>
      </w:r>
      <w:r w:rsidR="003D4F90" w:rsidRPr="006B5C9C">
        <w:rPr>
          <w:rFonts w:ascii="Arial" w:hAnsi="Arial" w:cs="Arial"/>
          <w:sz w:val="20"/>
          <w:szCs w:val="20"/>
          <w:shd w:val="clear" w:color="auto" w:fill="FFFFFF"/>
        </w:rPr>
        <w:t>Involved in Architecture, design and developed My Account Android client platform. The platform is designed for rapid reuse on multiple Tracfone brands.</w:t>
      </w:r>
    </w:p>
    <w:p w:rsidR="006B5C9C" w:rsidRPr="006B5C9C" w:rsidRDefault="006B5C9C" w:rsidP="006B5C9C">
      <w:pPr>
        <w:pStyle w:val="ListParagraph"/>
        <w:numPr>
          <w:ilvl w:val="0"/>
          <w:numId w:val="31"/>
        </w:numPr>
        <w:shd w:val="clear" w:color="auto" w:fill="FFFFFF"/>
        <w:suppressAutoHyphens w:val="0"/>
        <w:spacing w:after="75" w:line="320" w:lineRule="atLeast"/>
        <w:contextualSpacing/>
        <w:rPr>
          <w:rFonts w:ascii="Arial" w:hAnsi="Arial" w:cs="Arial"/>
          <w:color w:val="000000" w:themeColor="text1"/>
          <w:sz w:val="20"/>
          <w:szCs w:val="20"/>
        </w:rPr>
      </w:pPr>
      <w:r w:rsidRPr="006B5C9C">
        <w:rPr>
          <w:rFonts w:ascii="Arial" w:hAnsi="Arial" w:cs="Arial"/>
          <w:color w:val="000000" w:themeColor="text1"/>
          <w:sz w:val="20"/>
          <w:szCs w:val="20"/>
          <w:shd w:val="clear" w:color="auto" w:fill="FFFFFF"/>
        </w:rPr>
        <w:lastRenderedPageBreak/>
        <w:t>Dev</w:t>
      </w:r>
      <w:r w:rsidR="003D4F90">
        <w:rPr>
          <w:rFonts w:ascii="Arial" w:hAnsi="Arial" w:cs="Arial"/>
          <w:color w:val="000000" w:themeColor="text1"/>
          <w:sz w:val="20"/>
          <w:szCs w:val="20"/>
          <w:shd w:val="clear" w:color="auto" w:fill="FFFFFF"/>
        </w:rPr>
        <w:t>eloped UI using Android support library</w:t>
      </w:r>
      <w:r w:rsidRPr="006B5C9C">
        <w:rPr>
          <w:rFonts w:ascii="Arial" w:hAnsi="Arial" w:cs="Arial"/>
          <w:color w:val="000000" w:themeColor="text1"/>
          <w:sz w:val="20"/>
          <w:szCs w:val="20"/>
          <w:shd w:val="clear" w:color="auto" w:fill="FFFFFF"/>
        </w:rPr>
        <w:t>. </w:t>
      </w:r>
    </w:p>
    <w:p w:rsidR="006B5C9C" w:rsidRPr="006B5C9C" w:rsidRDefault="006B5C9C" w:rsidP="006B5C9C">
      <w:pPr>
        <w:pStyle w:val="ListParagraph"/>
        <w:numPr>
          <w:ilvl w:val="0"/>
          <w:numId w:val="31"/>
        </w:numPr>
        <w:shd w:val="clear" w:color="auto" w:fill="FFFFFF"/>
        <w:suppressAutoHyphens w:val="0"/>
        <w:spacing w:after="75" w:line="320" w:lineRule="atLeast"/>
        <w:contextualSpacing/>
        <w:rPr>
          <w:rFonts w:ascii="Arial" w:hAnsi="Arial" w:cs="Arial"/>
          <w:color w:val="000000" w:themeColor="text1"/>
          <w:sz w:val="20"/>
          <w:szCs w:val="20"/>
        </w:rPr>
      </w:pPr>
      <w:r w:rsidRPr="006B5C9C">
        <w:rPr>
          <w:rFonts w:ascii="Arial" w:hAnsi="Arial" w:cs="Arial"/>
          <w:color w:val="000000" w:themeColor="text1"/>
          <w:sz w:val="20"/>
          <w:szCs w:val="20"/>
          <w:shd w:val="clear" w:color="auto" w:fill="FFFFFF"/>
        </w:rPr>
        <w:t xml:space="preserve">Implemented Application in TDD environment. </w:t>
      </w:r>
    </w:p>
    <w:p w:rsidR="006B5C9C" w:rsidRPr="006B5C9C" w:rsidRDefault="006B5C9C" w:rsidP="006B5C9C">
      <w:pPr>
        <w:numPr>
          <w:ilvl w:val="0"/>
          <w:numId w:val="31"/>
        </w:numPr>
        <w:shd w:val="clear" w:color="auto" w:fill="FFFFFF"/>
        <w:suppressAutoHyphens w:val="0"/>
        <w:spacing w:after="75" w:line="320" w:lineRule="atLeast"/>
        <w:rPr>
          <w:rFonts w:ascii="Arial" w:hAnsi="Arial" w:cs="Arial"/>
          <w:sz w:val="20"/>
          <w:szCs w:val="20"/>
        </w:rPr>
      </w:pPr>
      <w:r w:rsidRPr="006B5C9C">
        <w:rPr>
          <w:rFonts w:ascii="Arial" w:hAnsi="Arial" w:cs="Arial"/>
          <w:sz w:val="20"/>
          <w:szCs w:val="20"/>
          <w:shd w:val="clear" w:color="auto" w:fill="FFFFFF"/>
        </w:rPr>
        <w:t>Implemented OAUTH 2.0 authentication protocol.</w:t>
      </w:r>
    </w:p>
    <w:p w:rsidR="006B5C9C" w:rsidRPr="003D4F90" w:rsidRDefault="003D4F90" w:rsidP="003D4F90">
      <w:pPr>
        <w:numPr>
          <w:ilvl w:val="0"/>
          <w:numId w:val="31"/>
        </w:numPr>
        <w:shd w:val="clear" w:color="auto" w:fill="FFFFFF"/>
        <w:suppressAutoHyphens w:val="0"/>
        <w:spacing w:after="75" w:line="320" w:lineRule="atLeast"/>
        <w:rPr>
          <w:rFonts w:ascii="Arial" w:hAnsi="Arial" w:cs="Arial"/>
          <w:sz w:val="20"/>
          <w:szCs w:val="20"/>
        </w:rPr>
      </w:pPr>
      <w:r>
        <w:rPr>
          <w:rFonts w:ascii="Arial" w:hAnsi="Arial" w:cs="Arial"/>
          <w:sz w:val="20"/>
          <w:szCs w:val="20"/>
          <w:shd w:val="clear" w:color="auto" w:fill="FFFFFF"/>
        </w:rPr>
        <w:t xml:space="preserve"> Integrat</w:t>
      </w:r>
      <w:r w:rsidR="004367F2">
        <w:rPr>
          <w:rFonts w:ascii="Arial" w:hAnsi="Arial" w:cs="Arial"/>
          <w:sz w:val="20"/>
          <w:szCs w:val="20"/>
          <w:shd w:val="clear" w:color="auto" w:fill="FFFFFF"/>
        </w:rPr>
        <w:t>ed multiple 3rd party APIs like</w:t>
      </w:r>
      <w:r w:rsidR="006B5C9C" w:rsidRPr="00617B9E">
        <w:rPr>
          <w:rFonts w:ascii="Arial" w:hAnsi="Arial" w:cs="Arial"/>
          <w:b/>
          <w:bCs/>
          <w:sz w:val="20"/>
          <w:szCs w:val="20"/>
          <w:shd w:val="clear" w:color="auto" w:fill="FFFFFF"/>
        </w:rPr>
        <w:t xml:space="preserve"> RoboSpice, Urban Airship, Bandwidth X, Facebook</w:t>
      </w:r>
      <w:r w:rsidR="004367F2" w:rsidRPr="00617B9E">
        <w:rPr>
          <w:rFonts w:ascii="Arial" w:hAnsi="Arial" w:cs="Arial"/>
          <w:b/>
          <w:bCs/>
          <w:sz w:val="20"/>
          <w:szCs w:val="20"/>
          <w:shd w:val="clear" w:color="auto" w:fill="FFFFFF"/>
        </w:rPr>
        <w:t>, CrashLytics</w:t>
      </w:r>
      <w:r w:rsidR="004367F2" w:rsidRPr="006B5C9C">
        <w:rPr>
          <w:rFonts w:ascii="Arial" w:hAnsi="Arial" w:cs="Arial"/>
          <w:sz w:val="20"/>
          <w:szCs w:val="20"/>
          <w:shd w:val="clear" w:color="auto" w:fill="FFFFFF"/>
        </w:rPr>
        <w:t>etc</w:t>
      </w:r>
      <w:r w:rsidR="006B5C9C" w:rsidRPr="006B5C9C">
        <w:rPr>
          <w:rFonts w:ascii="Arial" w:hAnsi="Arial" w:cs="Arial"/>
          <w:sz w:val="20"/>
          <w:szCs w:val="20"/>
          <w:shd w:val="clear" w:color="auto" w:fill="FFFFFF"/>
        </w:rPr>
        <w:t>.</w:t>
      </w:r>
    </w:p>
    <w:p w:rsidR="006B5C9C" w:rsidRPr="00741FD8" w:rsidRDefault="004367F2" w:rsidP="006B5C9C">
      <w:pPr>
        <w:numPr>
          <w:ilvl w:val="0"/>
          <w:numId w:val="31"/>
        </w:numPr>
        <w:shd w:val="clear" w:color="auto" w:fill="FFFFFF"/>
        <w:suppressAutoHyphens w:val="0"/>
        <w:spacing w:after="75" w:line="320" w:lineRule="atLeast"/>
        <w:rPr>
          <w:rFonts w:ascii="Arial" w:hAnsi="Arial" w:cs="Arial"/>
          <w:sz w:val="20"/>
          <w:szCs w:val="20"/>
        </w:rPr>
      </w:pPr>
      <w:r>
        <w:rPr>
          <w:rFonts w:ascii="Arial" w:hAnsi="Arial" w:cs="Arial"/>
          <w:sz w:val="20"/>
          <w:szCs w:val="20"/>
          <w:shd w:val="clear" w:color="auto" w:fill="FFFFFF"/>
        </w:rPr>
        <w:t>Support</w:t>
      </w:r>
      <w:r w:rsidR="003D4F90">
        <w:rPr>
          <w:rFonts w:ascii="Arial" w:hAnsi="Arial" w:cs="Arial"/>
          <w:sz w:val="20"/>
          <w:szCs w:val="20"/>
          <w:shd w:val="clear" w:color="auto" w:fill="FFFFFF"/>
        </w:rPr>
        <w:t xml:space="preserve"> different android </w:t>
      </w:r>
      <w:r>
        <w:rPr>
          <w:rFonts w:ascii="Arial" w:hAnsi="Arial" w:cs="Arial"/>
          <w:sz w:val="20"/>
          <w:szCs w:val="20"/>
          <w:shd w:val="clear" w:color="auto" w:fill="FFFFFF"/>
        </w:rPr>
        <w:t xml:space="preserve">versions </w:t>
      </w:r>
      <w:r w:rsidRPr="006B5C9C">
        <w:rPr>
          <w:rFonts w:ascii="Arial" w:hAnsi="Arial" w:cs="Arial"/>
          <w:sz w:val="20"/>
          <w:szCs w:val="20"/>
          <w:shd w:val="clear" w:color="auto" w:fill="FFFFFF"/>
        </w:rPr>
        <w:t>Gingerbread</w:t>
      </w:r>
      <w:r w:rsidR="006B5C9C" w:rsidRPr="006B5C9C">
        <w:rPr>
          <w:rFonts w:ascii="Arial" w:hAnsi="Arial" w:cs="Arial"/>
          <w:sz w:val="20"/>
          <w:szCs w:val="20"/>
          <w:shd w:val="clear" w:color="auto" w:fill="FFFFFF"/>
        </w:rPr>
        <w:t>, Jelly Bean, KitKat, Lollipop and Marshmallow.</w:t>
      </w:r>
    </w:p>
    <w:p w:rsidR="00741FD8" w:rsidRPr="004367F2" w:rsidRDefault="00741FD8" w:rsidP="00741FD8">
      <w:pPr>
        <w:pStyle w:val="Standard"/>
        <w:numPr>
          <w:ilvl w:val="0"/>
          <w:numId w:val="31"/>
        </w:numPr>
        <w:rPr>
          <w:rFonts w:ascii="Arial" w:hAnsi="Arial" w:cs="Arial"/>
          <w:sz w:val="20"/>
          <w:szCs w:val="20"/>
          <w:lang w:val="es-ES"/>
        </w:rPr>
      </w:pPr>
      <w:r w:rsidRPr="006B5C9C">
        <w:rPr>
          <w:rFonts w:ascii="Arial" w:hAnsi="Arial" w:cs="Arial"/>
          <w:sz w:val="20"/>
          <w:szCs w:val="20"/>
          <w:shd w:val="clear" w:color="auto" w:fill="FFFFFF"/>
        </w:rPr>
        <w:t xml:space="preserve">Worked with </w:t>
      </w:r>
      <w:r w:rsidRPr="006B5C9C">
        <w:rPr>
          <w:rFonts w:ascii="Arial" w:hAnsi="Arial" w:cs="Arial"/>
          <w:b/>
          <w:sz w:val="20"/>
          <w:szCs w:val="20"/>
          <w:shd w:val="clear" w:color="auto" w:fill="FFFFFF"/>
        </w:rPr>
        <w:t>Agile</w:t>
      </w:r>
      <w:r w:rsidRPr="006B5C9C">
        <w:rPr>
          <w:rFonts w:ascii="Arial" w:hAnsi="Arial" w:cs="Arial"/>
          <w:sz w:val="20"/>
          <w:szCs w:val="20"/>
          <w:shd w:val="clear" w:color="auto" w:fill="FFFFFF"/>
        </w:rPr>
        <w:t xml:space="preserve"> development to adapt the application to the changing needs of the client</w:t>
      </w:r>
      <w:r w:rsidRPr="006B5C9C">
        <w:rPr>
          <w:rFonts w:ascii="Arial" w:hAnsi="Arial" w:cs="Arial"/>
          <w:sz w:val="20"/>
          <w:szCs w:val="20"/>
        </w:rPr>
        <w:t>.</w:t>
      </w:r>
    </w:p>
    <w:p w:rsidR="003D4F90" w:rsidRPr="00F50705" w:rsidRDefault="004367F2" w:rsidP="004367F2">
      <w:pPr>
        <w:pStyle w:val="Standard"/>
        <w:numPr>
          <w:ilvl w:val="0"/>
          <w:numId w:val="31"/>
        </w:numPr>
        <w:rPr>
          <w:rFonts w:ascii="Arial" w:hAnsi="Arial" w:cs="Arial"/>
          <w:sz w:val="20"/>
          <w:szCs w:val="20"/>
          <w:lang w:val="es-ES"/>
        </w:rPr>
      </w:pPr>
      <w:r w:rsidRPr="004367F2">
        <w:rPr>
          <w:rFonts w:ascii="Arial" w:hAnsi="Arial" w:cs="Arial"/>
          <w:sz w:val="20"/>
          <w:szCs w:val="20"/>
        </w:rPr>
        <w:t xml:space="preserve">Worked on custom view </w:t>
      </w:r>
      <w:r>
        <w:rPr>
          <w:rFonts w:ascii="Arial" w:hAnsi="Arial" w:cs="Arial"/>
          <w:sz w:val="20"/>
          <w:szCs w:val="20"/>
        </w:rPr>
        <w:t>creations</w:t>
      </w:r>
      <w:r w:rsidR="006B5C9C" w:rsidRPr="004367F2">
        <w:rPr>
          <w:rFonts w:ascii="Arial" w:hAnsi="Arial" w:cs="Arial"/>
          <w:sz w:val="20"/>
          <w:szCs w:val="20"/>
        </w:rPr>
        <w:t>.</w:t>
      </w:r>
    </w:p>
    <w:p w:rsidR="00F50705" w:rsidRPr="004367F2" w:rsidRDefault="00F50705" w:rsidP="004367F2">
      <w:pPr>
        <w:pStyle w:val="Standard"/>
        <w:numPr>
          <w:ilvl w:val="0"/>
          <w:numId w:val="31"/>
        </w:numPr>
        <w:rPr>
          <w:rFonts w:ascii="Arial" w:hAnsi="Arial" w:cs="Arial"/>
          <w:sz w:val="20"/>
          <w:szCs w:val="20"/>
          <w:lang w:val="es-ES"/>
        </w:rPr>
      </w:pPr>
      <w:r>
        <w:rPr>
          <w:rFonts w:ascii="Arial" w:hAnsi="Arial" w:cs="Arial"/>
          <w:sz w:val="20"/>
          <w:szCs w:val="20"/>
        </w:rPr>
        <w:t xml:space="preserve">Used Android studio Debugger for Debugging </w:t>
      </w:r>
    </w:p>
    <w:p w:rsidR="003D4F90" w:rsidRPr="00BD69AC" w:rsidRDefault="003D4F90" w:rsidP="003D4F90">
      <w:pPr>
        <w:pStyle w:val="Standard"/>
        <w:widowControl w:val="0"/>
        <w:numPr>
          <w:ilvl w:val="0"/>
          <w:numId w:val="31"/>
        </w:numPr>
        <w:shd w:val="clear" w:color="auto" w:fill="FFFFFF" w:themeFill="background1"/>
        <w:suppressAutoHyphens/>
        <w:adjustRightInd w:val="0"/>
        <w:snapToGrid w:val="0"/>
        <w:spacing w:line="276" w:lineRule="auto"/>
        <w:jc w:val="both"/>
        <w:textAlignment w:val="baseline"/>
        <w:rPr>
          <w:rFonts w:ascii="Arial" w:hAnsi="Arial" w:cs="Arial"/>
          <w:sz w:val="20"/>
          <w:szCs w:val="20"/>
          <w:lang w:eastAsia="zh-CN"/>
        </w:rPr>
      </w:pPr>
      <w:r w:rsidRPr="003D4F90">
        <w:rPr>
          <w:rFonts w:ascii="Arial" w:hAnsi="Arial" w:cs="Arial"/>
          <w:bCs/>
          <w:sz w:val="20"/>
          <w:szCs w:val="20"/>
        </w:rPr>
        <w:t>Involved in application android development, defect validation, deployment and production maintenance.</w:t>
      </w:r>
    </w:p>
    <w:p w:rsidR="00BD69AC" w:rsidRPr="003D4F90" w:rsidRDefault="00BD69AC" w:rsidP="003D4F90">
      <w:pPr>
        <w:pStyle w:val="Standard"/>
        <w:widowControl w:val="0"/>
        <w:numPr>
          <w:ilvl w:val="0"/>
          <w:numId w:val="31"/>
        </w:numPr>
        <w:shd w:val="clear" w:color="auto" w:fill="FFFFFF" w:themeFill="background1"/>
        <w:suppressAutoHyphens/>
        <w:adjustRightInd w:val="0"/>
        <w:snapToGrid w:val="0"/>
        <w:spacing w:line="276" w:lineRule="auto"/>
        <w:jc w:val="both"/>
        <w:textAlignment w:val="baseline"/>
        <w:rPr>
          <w:rFonts w:ascii="Arial" w:hAnsi="Arial" w:cs="Arial"/>
          <w:sz w:val="20"/>
          <w:szCs w:val="20"/>
          <w:lang w:eastAsia="zh-CN"/>
        </w:rPr>
      </w:pPr>
      <w:r>
        <w:rPr>
          <w:rFonts w:ascii="Arial" w:hAnsi="Arial" w:cs="Arial"/>
          <w:bCs/>
          <w:sz w:val="20"/>
          <w:szCs w:val="20"/>
        </w:rPr>
        <w:t xml:space="preserve">Also made POC’s for Xamarin apps </w:t>
      </w:r>
    </w:p>
    <w:p w:rsidR="003D4F90" w:rsidRPr="004367F2" w:rsidRDefault="003D4F90" w:rsidP="004367F2">
      <w:pPr>
        <w:pStyle w:val="Standard"/>
        <w:widowControl w:val="0"/>
        <w:numPr>
          <w:ilvl w:val="0"/>
          <w:numId w:val="31"/>
        </w:numPr>
        <w:shd w:val="clear" w:color="auto" w:fill="FFFFFF" w:themeFill="background1"/>
        <w:suppressAutoHyphens/>
        <w:adjustRightInd w:val="0"/>
        <w:snapToGrid w:val="0"/>
        <w:spacing w:line="276" w:lineRule="auto"/>
        <w:jc w:val="both"/>
        <w:textAlignment w:val="baseline"/>
        <w:rPr>
          <w:rFonts w:ascii="Arial" w:hAnsi="Arial" w:cs="Arial"/>
          <w:sz w:val="20"/>
          <w:szCs w:val="20"/>
          <w:lang w:eastAsia="zh-CN"/>
        </w:rPr>
      </w:pPr>
      <w:r w:rsidRPr="006B5C9C">
        <w:rPr>
          <w:rFonts w:ascii="Arial" w:hAnsi="Arial" w:cs="Arial"/>
          <w:b/>
          <w:sz w:val="20"/>
          <w:szCs w:val="20"/>
          <w:shd w:val="clear" w:color="auto" w:fill="FFFFFF"/>
        </w:rPr>
        <w:t>Over 3 million downloads</w:t>
      </w:r>
      <w:r w:rsidRPr="006B5C9C">
        <w:rPr>
          <w:rFonts w:ascii="Arial" w:hAnsi="Arial" w:cs="Arial"/>
          <w:sz w:val="20"/>
          <w:szCs w:val="20"/>
          <w:shd w:val="clear" w:color="auto" w:fill="FFFFFF"/>
        </w:rPr>
        <w:t>.</w:t>
      </w:r>
    </w:p>
    <w:p w:rsidR="006B5C9C" w:rsidRPr="006B5C9C" w:rsidRDefault="006B5C9C" w:rsidP="006B5C9C">
      <w:pPr>
        <w:spacing w:after="0" w:line="240" w:lineRule="auto"/>
        <w:contextualSpacing/>
        <w:jc w:val="both"/>
        <w:outlineLvl w:val="0"/>
        <w:rPr>
          <w:rFonts w:ascii="Arial" w:hAnsi="Arial" w:cs="Arial"/>
          <w:b/>
          <w:sz w:val="20"/>
          <w:szCs w:val="20"/>
        </w:rPr>
      </w:pPr>
      <w:r w:rsidRPr="006B5C9C">
        <w:rPr>
          <w:rFonts w:ascii="Arial" w:hAnsi="Arial" w:cs="Arial"/>
          <w:b/>
          <w:sz w:val="20"/>
          <w:szCs w:val="20"/>
        </w:rPr>
        <w:t>Environment</w:t>
      </w:r>
      <w:r w:rsidR="004367F2">
        <w:rPr>
          <w:rFonts w:ascii="Arial" w:hAnsi="Arial" w:cs="Arial"/>
          <w:b/>
          <w:sz w:val="20"/>
          <w:szCs w:val="20"/>
        </w:rPr>
        <w:t>:</w:t>
      </w:r>
    </w:p>
    <w:p w:rsidR="006B5C9C" w:rsidRPr="004367F2" w:rsidRDefault="004367F2" w:rsidP="006B5C9C">
      <w:pPr>
        <w:pStyle w:val="Standard"/>
        <w:widowControl w:val="0"/>
        <w:shd w:val="clear" w:color="auto" w:fill="FFFFFF" w:themeFill="background1"/>
        <w:suppressAutoHyphens/>
        <w:adjustRightInd w:val="0"/>
        <w:snapToGrid w:val="0"/>
        <w:spacing w:line="276" w:lineRule="auto"/>
        <w:jc w:val="both"/>
        <w:textAlignment w:val="baseline"/>
        <w:rPr>
          <w:rFonts w:ascii="Arial" w:hAnsi="Arial" w:cs="Arial"/>
          <w:bCs/>
          <w:sz w:val="20"/>
          <w:szCs w:val="20"/>
          <w:shd w:val="clear" w:color="auto" w:fill="FFFFFF"/>
        </w:rPr>
      </w:pPr>
      <w:r w:rsidRPr="004367F2">
        <w:rPr>
          <w:rFonts w:ascii="Arial" w:hAnsi="Arial" w:cs="Arial"/>
          <w:bCs/>
          <w:sz w:val="20"/>
          <w:szCs w:val="20"/>
        </w:rPr>
        <w:t xml:space="preserve">Android Studio, </w:t>
      </w:r>
      <w:r w:rsidR="00652275">
        <w:rPr>
          <w:rFonts w:ascii="Arial" w:hAnsi="Arial" w:cs="Arial"/>
          <w:bCs/>
          <w:sz w:val="20"/>
          <w:szCs w:val="20"/>
        </w:rPr>
        <w:t>RESTful</w:t>
      </w:r>
      <w:r w:rsidR="00617B9E">
        <w:rPr>
          <w:rFonts w:ascii="Arial" w:hAnsi="Arial" w:cs="Arial"/>
          <w:bCs/>
          <w:sz w:val="20"/>
          <w:szCs w:val="20"/>
        </w:rPr>
        <w:t xml:space="preserve"> web service (json</w:t>
      </w:r>
      <w:bookmarkStart w:id="0" w:name="_GoBack"/>
      <w:bookmarkEnd w:id="0"/>
      <w:r w:rsidRPr="004367F2">
        <w:rPr>
          <w:rFonts w:ascii="Arial" w:hAnsi="Arial" w:cs="Arial"/>
          <w:bCs/>
          <w:sz w:val="20"/>
          <w:szCs w:val="20"/>
        </w:rPr>
        <w:t>),git .</w:t>
      </w:r>
    </w:p>
    <w:p w:rsidR="004367F2" w:rsidRDefault="004367F2" w:rsidP="006B5C9C">
      <w:pPr>
        <w:pStyle w:val="Standard"/>
        <w:widowControl w:val="0"/>
        <w:shd w:val="clear" w:color="auto" w:fill="FFFFFF" w:themeFill="background1"/>
        <w:suppressAutoHyphens/>
        <w:adjustRightInd w:val="0"/>
        <w:snapToGrid w:val="0"/>
        <w:spacing w:line="276" w:lineRule="auto"/>
        <w:jc w:val="both"/>
        <w:textAlignment w:val="baseline"/>
        <w:rPr>
          <w:rFonts w:ascii="Arial" w:hAnsi="Arial" w:cs="Arial"/>
          <w:sz w:val="20"/>
          <w:szCs w:val="20"/>
          <w:shd w:val="clear" w:color="auto" w:fill="FFFFFF"/>
        </w:rPr>
      </w:pPr>
      <w:r w:rsidRPr="004367F2">
        <w:rPr>
          <w:rFonts w:ascii="Arial" w:hAnsi="Arial" w:cs="Arial"/>
          <w:b/>
          <w:bCs/>
          <w:sz w:val="20"/>
          <w:szCs w:val="20"/>
          <w:shd w:val="clear" w:color="auto" w:fill="FFFFFF"/>
        </w:rPr>
        <w:t>ROLE</w:t>
      </w:r>
      <w:r>
        <w:rPr>
          <w:rFonts w:ascii="Arial" w:hAnsi="Arial" w:cs="Arial"/>
          <w:sz w:val="20"/>
          <w:szCs w:val="20"/>
          <w:shd w:val="clear" w:color="auto" w:fill="FFFFFF"/>
        </w:rPr>
        <w:t>:</w:t>
      </w:r>
    </w:p>
    <w:p w:rsidR="004367F2" w:rsidRDefault="004367F2" w:rsidP="006B5C9C">
      <w:pPr>
        <w:pStyle w:val="Standard"/>
        <w:widowControl w:val="0"/>
        <w:shd w:val="clear" w:color="auto" w:fill="FFFFFF" w:themeFill="background1"/>
        <w:suppressAutoHyphens/>
        <w:adjustRightInd w:val="0"/>
        <w:snapToGrid w:val="0"/>
        <w:spacing w:line="276" w:lineRule="auto"/>
        <w:jc w:val="both"/>
        <w:textAlignment w:val="baseline"/>
        <w:rPr>
          <w:rFonts w:ascii="Arial" w:hAnsi="Arial" w:cs="Arial"/>
          <w:sz w:val="20"/>
          <w:szCs w:val="20"/>
          <w:shd w:val="clear" w:color="auto" w:fill="FFFFFF"/>
        </w:rPr>
      </w:pPr>
      <w:r>
        <w:rPr>
          <w:rFonts w:ascii="Arial" w:hAnsi="Arial" w:cs="Arial"/>
          <w:sz w:val="20"/>
          <w:szCs w:val="20"/>
          <w:shd w:val="clear" w:color="auto" w:fill="FFFFFF"/>
        </w:rPr>
        <w:t>Application Des</w:t>
      </w:r>
      <w:r w:rsidR="00BD69AC">
        <w:rPr>
          <w:rFonts w:ascii="Arial" w:hAnsi="Arial" w:cs="Arial"/>
          <w:sz w:val="20"/>
          <w:szCs w:val="20"/>
          <w:shd w:val="clear" w:color="auto" w:fill="FFFFFF"/>
        </w:rPr>
        <w:t>ign development and Maintenance</w:t>
      </w:r>
      <w:r>
        <w:rPr>
          <w:rFonts w:ascii="Arial" w:hAnsi="Arial" w:cs="Arial"/>
          <w:sz w:val="20"/>
          <w:szCs w:val="20"/>
          <w:shd w:val="clear" w:color="auto" w:fill="FFFFFF"/>
        </w:rPr>
        <w:t>.</w:t>
      </w:r>
    </w:p>
    <w:p w:rsidR="004367F2" w:rsidRPr="004367F2" w:rsidRDefault="004367F2" w:rsidP="006B5C9C">
      <w:pPr>
        <w:pStyle w:val="Standard"/>
        <w:widowControl w:val="0"/>
        <w:shd w:val="clear" w:color="auto" w:fill="FFFFFF" w:themeFill="background1"/>
        <w:suppressAutoHyphens/>
        <w:adjustRightInd w:val="0"/>
        <w:snapToGrid w:val="0"/>
        <w:spacing w:line="276" w:lineRule="auto"/>
        <w:jc w:val="both"/>
        <w:textAlignment w:val="baseline"/>
        <w:rPr>
          <w:rFonts w:ascii="Arial" w:hAnsi="Arial" w:cs="Arial"/>
          <w:b/>
          <w:bCs/>
          <w:sz w:val="20"/>
          <w:szCs w:val="20"/>
          <w:shd w:val="clear" w:color="auto" w:fill="FFFFFF"/>
        </w:rPr>
      </w:pPr>
      <w:r w:rsidRPr="004367F2">
        <w:rPr>
          <w:rFonts w:ascii="Arial" w:hAnsi="Arial" w:cs="Arial"/>
          <w:b/>
          <w:bCs/>
          <w:sz w:val="20"/>
          <w:szCs w:val="20"/>
          <w:shd w:val="clear" w:color="auto" w:fill="FFFFFF"/>
        </w:rPr>
        <w:t>3</w:t>
      </w:r>
      <w:r w:rsidRPr="004367F2">
        <w:rPr>
          <w:rFonts w:ascii="Arial" w:hAnsi="Arial" w:cs="Arial"/>
          <w:b/>
          <w:bCs/>
          <w:sz w:val="20"/>
          <w:szCs w:val="20"/>
          <w:shd w:val="clear" w:color="auto" w:fill="FFFFFF"/>
          <w:vertAlign w:val="superscript"/>
        </w:rPr>
        <w:t>rd</w:t>
      </w:r>
      <w:r w:rsidRPr="004367F2">
        <w:rPr>
          <w:rFonts w:ascii="Arial" w:hAnsi="Arial" w:cs="Arial"/>
          <w:b/>
          <w:bCs/>
          <w:sz w:val="20"/>
          <w:szCs w:val="20"/>
          <w:shd w:val="clear" w:color="auto" w:fill="FFFFFF"/>
        </w:rPr>
        <w:t xml:space="preserve"> party Library </w:t>
      </w:r>
    </w:p>
    <w:p w:rsidR="004367F2" w:rsidRDefault="004367F2" w:rsidP="006B5C9C">
      <w:pPr>
        <w:spacing w:after="0" w:line="240" w:lineRule="auto"/>
        <w:contextualSpacing/>
        <w:jc w:val="both"/>
        <w:outlineLvl w:val="0"/>
        <w:rPr>
          <w:rFonts w:ascii="Arial" w:hAnsi="Arial" w:cs="Arial"/>
          <w:sz w:val="20"/>
          <w:szCs w:val="20"/>
          <w:shd w:val="clear" w:color="auto" w:fill="FFFFFF"/>
        </w:rPr>
      </w:pPr>
      <w:r w:rsidRPr="006B5C9C">
        <w:rPr>
          <w:rFonts w:ascii="Arial" w:hAnsi="Arial" w:cs="Arial"/>
          <w:sz w:val="20"/>
          <w:szCs w:val="20"/>
          <w:shd w:val="clear" w:color="auto" w:fill="FFFFFF"/>
        </w:rPr>
        <w:t>RoboSpice, Urban Airship, Bandwidth X, Facebook</w:t>
      </w:r>
      <w:r>
        <w:rPr>
          <w:rFonts w:ascii="Arial" w:hAnsi="Arial" w:cs="Arial"/>
          <w:sz w:val="20"/>
          <w:szCs w:val="20"/>
          <w:shd w:val="clear" w:color="auto" w:fill="FFFFFF"/>
        </w:rPr>
        <w:t xml:space="preserve">, CrashLytics. </w:t>
      </w:r>
    </w:p>
    <w:p w:rsidR="006B5C9C" w:rsidRPr="00431107" w:rsidRDefault="006B5C9C" w:rsidP="006B5C9C">
      <w:pPr>
        <w:spacing w:after="0" w:line="240" w:lineRule="auto"/>
        <w:contextualSpacing/>
        <w:jc w:val="both"/>
        <w:outlineLvl w:val="0"/>
        <w:rPr>
          <w:rFonts w:ascii="Arial" w:eastAsia="Arial Unicode MS" w:hAnsi="Arial" w:cs="Arial"/>
          <w:b/>
          <w:color w:val="FF0000"/>
          <w:sz w:val="20"/>
          <w:szCs w:val="20"/>
        </w:rPr>
      </w:pPr>
      <w:r w:rsidRPr="00431107">
        <w:rPr>
          <w:rFonts w:ascii="Arial" w:eastAsia="Arial Unicode MS" w:hAnsi="Arial" w:cs="Arial"/>
          <w:b/>
          <w:color w:val="000000"/>
          <w:sz w:val="20"/>
          <w:szCs w:val="20"/>
        </w:rPr>
        <w:t>Google Play Store:</w:t>
      </w:r>
      <w:r w:rsidRPr="00431107">
        <w:rPr>
          <w:rFonts w:ascii="Arial" w:eastAsia="Arial Unicode MS" w:hAnsi="Arial" w:cs="Arial"/>
          <w:b/>
          <w:color w:val="FF0000"/>
          <w:sz w:val="20"/>
          <w:szCs w:val="20"/>
        </w:rPr>
        <w:tab/>
      </w:r>
    </w:p>
    <w:p w:rsidR="006B5C9C" w:rsidRPr="006B5C9C" w:rsidRDefault="0082099E" w:rsidP="006B5C9C">
      <w:pPr>
        <w:pStyle w:val="NoSpacing"/>
        <w:rPr>
          <w:rFonts w:ascii="Arial" w:hAnsi="Arial" w:cs="Arial"/>
          <w:b/>
          <w:bCs/>
          <w:sz w:val="20"/>
          <w:szCs w:val="20"/>
        </w:rPr>
      </w:pPr>
      <w:hyperlink r:id="rId15" w:history="1">
        <w:r w:rsidR="006B5C9C" w:rsidRPr="006B5C9C">
          <w:rPr>
            <w:rStyle w:val="Hyperlink"/>
            <w:rFonts w:ascii="Arial" w:hAnsi="Arial" w:cs="Arial"/>
            <w:b/>
            <w:bCs/>
            <w:sz w:val="20"/>
            <w:szCs w:val="20"/>
          </w:rPr>
          <w:t>https://play.google.com/store/apps/details?id=com.tracfone.tracfone.myaccount&amp;hl=en</w:t>
        </w:r>
      </w:hyperlink>
    </w:p>
    <w:p w:rsidR="006B5C9C" w:rsidRPr="006B5C9C" w:rsidRDefault="0082099E" w:rsidP="006B5C9C">
      <w:pPr>
        <w:pStyle w:val="NoSpacing"/>
        <w:rPr>
          <w:rFonts w:ascii="Arial" w:hAnsi="Arial" w:cs="Arial"/>
          <w:b/>
          <w:bCs/>
          <w:sz w:val="20"/>
          <w:szCs w:val="20"/>
        </w:rPr>
      </w:pPr>
      <w:hyperlink r:id="rId16" w:history="1">
        <w:r w:rsidR="006B5C9C" w:rsidRPr="006B5C9C">
          <w:rPr>
            <w:rStyle w:val="Hyperlink"/>
            <w:rFonts w:ascii="Arial" w:hAnsi="Arial" w:cs="Arial"/>
            <w:b/>
            <w:bCs/>
            <w:sz w:val="20"/>
            <w:szCs w:val="20"/>
          </w:rPr>
          <w:t>https://play.google.com/store/apps/details?id=com.tracfone.straighttalk.myaccount&amp;hl=en</w:t>
        </w:r>
      </w:hyperlink>
    </w:p>
    <w:p w:rsidR="006B5C9C" w:rsidRPr="006B5C9C" w:rsidRDefault="0082099E" w:rsidP="006B5C9C">
      <w:pPr>
        <w:pStyle w:val="NoSpacing"/>
        <w:rPr>
          <w:rFonts w:ascii="Arial" w:hAnsi="Arial" w:cs="Arial"/>
          <w:b/>
          <w:bCs/>
          <w:sz w:val="20"/>
          <w:szCs w:val="20"/>
        </w:rPr>
      </w:pPr>
      <w:hyperlink r:id="rId17" w:history="1">
        <w:r w:rsidR="006B5C9C" w:rsidRPr="006B5C9C">
          <w:rPr>
            <w:rStyle w:val="Hyperlink"/>
            <w:rFonts w:ascii="Arial" w:hAnsi="Arial" w:cs="Arial"/>
            <w:b/>
            <w:bCs/>
            <w:sz w:val="20"/>
            <w:szCs w:val="20"/>
          </w:rPr>
          <w:t>https://play.google.com/store/apps/details?id=com.tracfone.net10.myaccount&amp;hl=en</w:t>
        </w:r>
      </w:hyperlink>
    </w:p>
    <w:p w:rsidR="006B5C9C" w:rsidRPr="006B5C9C" w:rsidRDefault="006B5C9C" w:rsidP="006B5C9C">
      <w:pPr>
        <w:pStyle w:val="NoSpacing"/>
        <w:rPr>
          <w:rStyle w:val="Hyperlink"/>
          <w:rFonts w:ascii="Arial" w:hAnsi="Arial" w:cs="Arial"/>
          <w:b/>
          <w:bCs/>
          <w:sz w:val="20"/>
          <w:szCs w:val="20"/>
        </w:rPr>
      </w:pPr>
      <w:r w:rsidRPr="006B5C9C">
        <w:rPr>
          <w:rStyle w:val="Hyperlink"/>
          <w:rFonts w:ascii="Arial" w:hAnsi="Arial" w:cs="Arial"/>
          <w:b/>
          <w:bCs/>
          <w:sz w:val="20"/>
          <w:szCs w:val="20"/>
        </w:rPr>
        <w:t>https://play.google.com/store/apps/details?id=com.tracfone.telcelamerica.ild&amp;hl=en</w:t>
      </w:r>
    </w:p>
    <w:p w:rsidR="006B5C9C" w:rsidRPr="006B5C9C" w:rsidRDefault="0082099E" w:rsidP="006B5C9C">
      <w:pPr>
        <w:pStyle w:val="Standard"/>
        <w:widowControl w:val="0"/>
        <w:shd w:val="clear" w:color="auto" w:fill="FFFFFF" w:themeFill="background1"/>
        <w:suppressAutoHyphens/>
        <w:adjustRightInd w:val="0"/>
        <w:snapToGrid w:val="0"/>
        <w:spacing w:line="276" w:lineRule="auto"/>
        <w:jc w:val="both"/>
        <w:textAlignment w:val="baseline"/>
        <w:rPr>
          <w:rFonts w:ascii="Arial" w:hAnsi="Arial" w:cs="Arial"/>
          <w:sz w:val="20"/>
          <w:szCs w:val="20"/>
          <w:lang w:eastAsia="zh-CN"/>
        </w:rPr>
      </w:pPr>
      <w:hyperlink r:id="rId18" w:history="1">
        <w:r w:rsidR="006B5C9C" w:rsidRPr="006B5C9C">
          <w:rPr>
            <w:rStyle w:val="Hyperlink"/>
            <w:rFonts w:ascii="Arial" w:hAnsi="Arial" w:cs="Arial"/>
            <w:b/>
            <w:bCs/>
            <w:sz w:val="20"/>
            <w:szCs w:val="20"/>
          </w:rPr>
          <w:t>https://play.google.com/store/apps/details?id=com.tracfone.simplemobile.myaccount&amp;hl=en</w:t>
        </w:r>
      </w:hyperlink>
    </w:p>
    <w:p w:rsidR="006B5C9C" w:rsidRPr="006B5C9C" w:rsidRDefault="006B5C9C" w:rsidP="009041AF">
      <w:pPr>
        <w:spacing w:after="0" w:line="240" w:lineRule="auto"/>
        <w:contextualSpacing/>
        <w:jc w:val="both"/>
        <w:rPr>
          <w:rFonts w:ascii="Arial" w:eastAsia="Arial Unicode MS" w:hAnsi="Arial" w:cs="Arial"/>
          <w:b/>
          <w:sz w:val="20"/>
          <w:szCs w:val="20"/>
        </w:rPr>
      </w:pPr>
    </w:p>
    <w:p w:rsidR="006B5C9C" w:rsidRDefault="006B5C9C" w:rsidP="009041AF">
      <w:pPr>
        <w:spacing w:after="0" w:line="240" w:lineRule="auto"/>
        <w:contextualSpacing/>
        <w:jc w:val="both"/>
        <w:rPr>
          <w:rFonts w:ascii="Arial" w:eastAsia="Arial Unicode MS" w:hAnsi="Arial" w:cs="Arial"/>
          <w:b/>
          <w:sz w:val="20"/>
          <w:szCs w:val="20"/>
        </w:rPr>
      </w:pPr>
    </w:p>
    <w:p w:rsidR="006758D9" w:rsidRPr="00431107" w:rsidRDefault="006758D9" w:rsidP="009041AF">
      <w:pPr>
        <w:spacing w:after="0" w:line="240" w:lineRule="auto"/>
        <w:contextualSpacing/>
        <w:jc w:val="both"/>
        <w:rPr>
          <w:rFonts w:ascii="Arial" w:eastAsia="Arial Unicode MS" w:hAnsi="Arial" w:cs="Arial"/>
          <w:b/>
          <w:sz w:val="20"/>
          <w:szCs w:val="20"/>
        </w:rPr>
      </w:pPr>
      <w:r w:rsidRPr="00431107">
        <w:rPr>
          <w:rFonts w:ascii="Arial" w:eastAsia="Arial Unicode MS" w:hAnsi="Arial" w:cs="Arial"/>
          <w:b/>
          <w:sz w:val="20"/>
          <w:szCs w:val="20"/>
        </w:rPr>
        <w:t>Capital One</w:t>
      </w:r>
      <w:r w:rsidR="0075110D" w:rsidRPr="00431107">
        <w:rPr>
          <w:rFonts w:ascii="Arial" w:eastAsia="Arial Unicode MS" w:hAnsi="Arial" w:cs="Arial"/>
          <w:b/>
          <w:sz w:val="20"/>
          <w:szCs w:val="20"/>
        </w:rPr>
        <w:t>, McLean</w:t>
      </w:r>
      <w:r w:rsidRPr="00431107">
        <w:rPr>
          <w:rFonts w:ascii="Arial" w:eastAsia="Arial Unicode MS" w:hAnsi="Arial" w:cs="Arial"/>
          <w:b/>
          <w:sz w:val="20"/>
          <w:szCs w:val="20"/>
        </w:rPr>
        <w:t xml:space="preserve">, </w:t>
      </w:r>
      <w:r w:rsidR="0075110D" w:rsidRPr="00431107">
        <w:rPr>
          <w:rFonts w:ascii="Arial" w:eastAsia="Arial Unicode MS" w:hAnsi="Arial" w:cs="Arial"/>
          <w:b/>
          <w:sz w:val="20"/>
          <w:szCs w:val="20"/>
        </w:rPr>
        <w:t>VA</w:t>
      </w:r>
      <w:r w:rsidR="006B5C9C">
        <w:rPr>
          <w:rFonts w:ascii="Arial" w:eastAsia="Arial Unicode MS" w:hAnsi="Arial" w:cs="Arial"/>
          <w:b/>
          <w:sz w:val="20"/>
          <w:szCs w:val="20"/>
        </w:rPr>
        <w:tab/>
      </w:r>
      <w:r w:rsidR="006B5C9C">
        <w:rPr>
          <w:rFonts w:ascii="Arial" w:eastAsia="Arial Unicode MS" w:hAnsi="Arial" w:cs="Arial"/>
          <w:b/>
          <w:sz w:val="20"/>
          <w:szCs w:val="20"/>
        </w:rPr>
        <w:tab/>
      </w:r>
      <w:r w:rsidR="006B5C9C">
        <w:rPr>
          <w:rFonts w:ascii="Arial" w:eastAsia="Arial Unicode MS" w:hAnsi="Arial" w:cs="Arial"/>
          <w:b/>
          <w:sz w:val="20"/>
          <w:szCs w:val="20"/>
        </w:rPr>
        <w:tab/>
      </w:r>
      <w:r w:rsidR="006B5C9C">
        <w:rPr>
          <w:rFonts w:ascii="Arial" w:eastAsia="Arial Unicode MS" w:hAnsi="Arial" w:cs="Arial"/>
          <w:b/>
          <w:sz w:val="20"/>
          <w:szCs w:val="20"/>
        </w:rPr>
        <w:tab/>
      </w:r>
      <w:r w:rsidR="006B5C9C">
        <w:rPr>
          <w:rFonts w:ascii="Arial" w:eastAsia="Arial Unicode MS" w:hAnsi="Arial" w:cs="Arial"/>
          <w:b/>
          <w:sz w:val="20"/>
          <w:szCs w:val="20"/>
        </w:rPr>
        <w:tab/>
      </w:r>
      <w:r w:rsidR="006B5C9C">
        <w:rPr>
          <w:rFonts w:ascii="Arial" w:eastAsia="Arial Unicode MS" w:hAnsi="Arial" w:cs="Arial"/>
          <w:b/>
          <w:sz w:val="20"/>
          <w:szCs w:val="20"/>
        </w:rPr>
        <w:tab/>
      </w:r>
      <w:r w:rsidR="006B5C9C">
        <w:rPr>
          <w:rFonts w:ascii="Arial" w:eastAsia="Arial Unicode MS" w:hAnsi="Arial" w:cs="Arial"/>
          <w:b/>
          <w:sz w:val="20"/>
          <w:szCs w:val="20"/>
        </w:rPr>
        <w:tab/>
      </w:r>
      <w:r w:rsidR="006B106E" w:rsidRPr="00935F02">
        <w:rPr>
          <w:rFonts w:ascii="Arial" w:eastAsia="Arial Unicode MS" w:hAnsi="Arial" w:cs="Arial"/>
          <w:b/>
          <w:sz w:val="20"/>
          <w:szCs w:val="20"/>
        </w:rPr>
        <w:tab/>
      </w:r>
      <w:r w:rsidR="006B106E">
        <w:rPr>
          <w:rFonts w:ascii="Arial" w:eastAsia="Arial Unicode MS" w:hAnsi="Arial" w:cs="Arial"/>
          <w:b/>
          <w:sz w:val="20"/>
          <w:szCs w:val="20"/>
        </w:rPr>
        <w:t>Mar 2016</w:t>
      </w:r>
      <w:r w:rsidR="006B106E" w:rsidRPr="00935F02">
        <w:rPr>
          <w:rFonts w:ascii="Arial" w:eastAsia="Arial Unicode MS" w:hAnsi="Arial" w:cs="Arial"/>
          <w:b/>
          <w:sz w:val="20"/>
          <w:szCs w:val="20"/>
        </w:rPr>
        <w:t xml:space="preserve"> – </w:t>
      </w:r>
      <w:r w:rsidR="006B106E">
        <w:rPr>
          <w:rFonts w:ascii="Arial" w:eastAsia="Arial Unicode MS" w:hAnsi="Arial" w:cs="Arial"/>
          <w:b/>
          <w:sz w:val="20"/>
          <w:szCs w:val="20"/>
        </w:rPr>
        <w:t>Jul 2016</w:t>
      </w:r>
      <w:r w:rsidR="006B106E" w:rsidRPr="00935F02">
        <w:rPr>
          <w:rFonts w:ascii="Arial" w:eastAsia="Arial Unicode MS" w:hAnsi="Arial" w:cs="Arial"/>
          <w:b/>
          <w:sz w:val="20"/>
          <w:szCs w:val="20"/>
        </w:rPr>
        <w:t>    </w:t>
      </w:r>
    </w:p>
    <w:p w:rsidR="006758D9" w:rsidRPr="00431107" w:rsidRDefault="006758D9" w:rsidP="006B5C9C">
      <w:pPr>
        <w:spacing w:after="0" w:line="240" w:lineRule="auto"/>
        <w:contextualSpacing/>
        <w:jc w:val="both"/>
        <w:outlineLvl w:val="0"/>
        <w:rPr>
          <w:rFonts w:ascii="Arial" w:eastAsia="Arial Unicode MS" w:hAnsi="Arial" w:cs="Arial"/>
          <w:b/>
          <w:sz w:val="20"/>
          <w:szCs w:val="20"/>
        </w:rPr>
      </w:pPr>
      <w:r w:rsidRPr="00431107">
        <w:rPr>
          <w:rFonts w:ascii="Arial" w:eastAsia="Arial Unicode MS" w:hAnsi="Arial" w:cs="Arial"/>
          <w:b/>
          <w:sz w:val="20"/>
          <w:szCs w:val="20"/>
        </w:rPr>
        <w:t>Android Application Developer   </w:t>
      </w:r>
    </w:p>
    <w:p w:rsidR="006758D9" w:rsidRPr="00431107" w:rsidRDefault="006758D9" w:rsidP="009041AF">
      <w:pPr>
        <w:shd w:val="clear" w:color="auto" w:fill="FFFFFF"/>
        <w:suppressAutoHyphens w:val="0"/>
        <w:spacing w:after="0" w:line="240" w:lineRule="auto"/>
        <w:contextualSpacing/>
        <w:jc w:val="both"/>
        <w:rPr>
          <w:rFonts w:ascii="Arial" w:eastAsia="Arial Unicode MS" w:hAnsi="Arial" w:cs="Arial"/>
          <w:sz w:val="20"/>
          <w:szCs w:val="20"/>
        </w:rPr>
      </w:pPr>
    </w:p>
    <w:p w:rsidR="006758D9" w:rsidRPr="00431107" w:rsidRDefault="006758D9" w:rsidP="009041AF">
      <w:pPr>
        <w:shd w:val="clear" w:color="auto" w:fill="FFFFFF"/>
        <w:suppressAutoHyphens w:val="0"/>
        <w:spacing w:after="0" w:line="240" w:lineRule="auto"/>
        <w:contextualSpacing/>
        <w:jc w:val="both"/>
        <w:rPr>
          <w:rFonts w:ascii="Arial" w:eastAsia="Arial Unicode MS" w:hAnsi="Arial" w:cs="Arial"/>
          <w:sz w:val="20"/>
          <w:szCs w:val="20"/>
        </w:rPr>
      </w:pPr>
      <w:r w:rsidRPr="00431107">
        <w:rPr>
          <w:rFonts w:ascii="Arial" w:eastAsia="Arial Unicode MS" w:hAnsi="Arial" w:cs="Arial"/>
          <w:sz w:val="20"/>
          <w:szCs w:val="20"/>
        </w:rPr>
        <w:t>Designed and developed a mobile banking app for Android Devices for Capital One. The application supported a secured log-in system to the existing Capital One for personal account holders. Worked with the UI team to ensure the application is both users friendly and attractive. The application mechanism involves the secure internal database system API’s that provides the individual account holder views to various types of accounts and ability to manage them. Customer may also utilize the Bill pay feature and they can also schedule the upcoming payment. This application also has some additional features like person2person payments, redeem rewards, mobile check deposits using Checkmate, update checkbooks and cards.</w:t>
      </w:r>
    </w:p>
    <w:p w:rsidR="006758D9" w:rsidRPr="00431107" w:rsidRDefault="006758D9" w:rsidP="009041AF">
      <w:pPr>
        <w:shd w:val="clear" w:color="auto" w:fill="FFFFFF"/>
        <w:suppressAutoHyphens w:val="0"/>
        <w:spacing w:after="0" w:line="240" w:lineRule="auto"/>
        <w:contextualSpacing/>
        <w:jc w:val="both"/>
        <w:rPr>
          <w:rFonts w:ascii="Arial" w:eastAsia="Arial Unicode MS" w:hAnsi="Arial" w:cs="Arial"/>
          <w:b/>
          <w:bCs/>
          <w:color w:val="222222"/>
          <w:sz w:val="20"/>
          <w:szCs w:val="20"/>
          <w:lang w:eastAsia="en-US"/>
        </w:rPr>
      </w:pPr>
    </w:p>
    <w:p w:rsidR="00A34961" w:rsidRPr="00431107" w:rsidRDefault="00A34961" w:rsidP="006B5C9C">
      <w:pPr>
        <w:spacing w:after="0" w:line="240" w:lineRule="auto"/>
        <w:contextualSpacing/>
        <w:jc w:val="both"/>
        <w:outlineLvl w:val="0"/>
        <w:rPr>
          <w:rFonts w:ascii="Arial" w:hAnsi="Arial" w:cs="Arial"/>
          <w:b/>
          <w:sz w:val="20"/>
          <w:szCs w:val="20"/>
        </w:rPr>
      </w:pPr>
      <w:r w:rsidRPr="00431107">
        <w:rPr>
          <w:rFonts w:ascii="Arial" w:hAnsi="Arial" w:cs="Arial"/>
          <w:b/>
          <w:sz w:val="20"/>
          <w:szCs w:val="20"/>
        </w:rPr>
        <w:t>Responsibilities</w:t>
      </w:r>
    </w:p>
    <w:p w:rsidR="00A34961" w:rsidRPr="00431107" w:rsidRDefault="00A34961" w:rsidP="009041AF">
      <w:pPr>
        <w:widowControl w:val="0"/>
        <w:numPr>
          <w:ilvl w:val="0"/>
          <w:numId w:val="25"/>
        </w:numPr>
        <w:spacing w:after="0" w:line="240" w:lineRule="auto"/>
        <w:contextualSpacing/>
        <w:jc w:val="both"/>
        <w:rPr>
          <w:rFonts w:ascii="Arial" w:hAnsi="Arial" w:cs="Arial"/>
          <w:sz w:val="20"/>
          <w:szCs w:val="20"/>
        </w:rPr>
      </w:pPr>
      <w:r w:rsidRPr="00431107">
        <w:rPr>
          <w:rFonts w:ascii="Arial" w:hAnsi="Arial" w:cs="Arial"/>
          <w:sz w:val="20"/>
          <w:szCs w:val="20"/>
        </w:rPr>
        <w:t>Involved in requirement gathering and designing of the application.</w:t>
      </w:r>
    </w:p>
    <w:p w:rsidR="00A34961" w:rsidRPr="00431107" w:rsidRDefault="00A34961" w:rsidP="009041AF">
      <w:pPr>
        <w:widowControl w:val="0"/>
        <w:numPr>
          <w:ilvl w:val="0"/>
          <w:numId w:val="25"/>
        </w:numPr>
        <w:spacing w:after="0" w:line="240" w:lineRule="auto"/>
        <w:contextualSpacing/>
        <w:jc w:val="both"/>
        <w:rPr>
          <w:rFonts w:ascii="Arial" w:hAnsi="Arial" w:cs="Arial"/>
          <w:sz w:val="20"/>
          <w:szCs w:val="20"/>
        </w:rPr>
      </w:pPr>
      <w:r w:rsidRPr="00431107">
        <w:rPr>
          <w:rFonts w:ascii="Arial" w:hAnsi="Arial" w:cs="Arial"/>
          <w:sz w:val="20"/>
          <w:szCs w:val="20"/>
        </w:rPr>
        <w:t xml:space="preserve">Responsible for developing the </w:t>
      </w:r>
      <w:r w:rsidRPr="00431107">
        <w:rPr>
          <w:rFonts w:ascii="Arial" w:hAnsi="Arial" w:cs="Arial"/>
          <w:b/>
          <w:sz w:val="20"/>
          <w:szCs w:val="20"/>
        </w:rPr>
        <w:t>Android UI layouts.</w:t>
      </w:r>
    </w:p>
    <w:p w:rsidR="00A34961" w:rsidRPr="00431107" w:rsidRDefault="00A34961" w:rsidP="009041AF">
      <w:pPr>
        <w:widowControl w:val="0"/>
        <w:numPr>
          <w:ilvl w:val="0"/>
          <w:numId w:val="25"/>
        </w:numPr>
        <w:spacing w:after="0" w:line="240" w:lineRule="auto"/>
        <w:contextualSpacing/>
        <w:jc w:val="both"/>
        <w:rPr>
          <w:rFonts w:ascii="Arial" w:hAnsi="Arial" w:cs="Arial"/>
          <w:sz w:val="20"/>
          <w:szCs w:val="20"/>
        </w:rPr>
      </w:pPr>
      <w:r w:rsidRPr="00431107">
        <w:rPr>
          <w:rFonts w:ascii="Arial" w:hAnsi="Arial" w:cs="Arial"/>
          <w:b/>
          <w:sz w:val="20"/>
          <w:szCs w:val="20"/>
        </w:rPr>
        <w:t>R</w:t>
      </w:r>
      <w:r w:rsidRPr="00431107">
        <w:rPr>
          <w:rFonts w:ascii="Arial" w:hAnsi="Arial" w:cs="Arial"/>
          <w:sz w:val="20"/>
          <w:szCs w:val="20"/>
        </w:rPr>
        <w:t xml:space="preserve">esponsible for implementing </w:t>
      </w:r>
      <w:r w:rsidRPr="00431107">
        <w:rPr>
          <w:rFonts w:ascii="Arial" w:hAnsi="Arial" w:cs="Arial"/>
          <w:b/>
          <w:sz w:val="20"/>
          <w:szCs w:val="20"/>
        </w:rPr>
        <w:t xml:space="preserve">Google Analytics </w:t>
      </w:r>
    </w:p>
    <w:p w:rsidR="00A34961" w:rsidRPr="00431107" w:rsidRDefault="00A34961" w:rsidP="009041AF">
      <w:pPr>
        <w:widowControl w:val="0"/>
        <w:numPr>
          <w:ilvl w:val="0"/>
          <w:numId w:val="25"/>
        </w:numPr>
        <w:spacing w:after="0" w:line="240" w:lineRule="auto"/>
        <w:contextualSpacing/>
        <w:jc w:val="both"/>
        <w:rPr>
          <w:rFonts w:ascii="Arial" w:hAnsi="Arial" w:cs="Arial"/>
          <w:sz w:val="20"/>
          <w:szCs w:val="20"/>
        </w:rPr>
      </w:pPr>
      <w:r w:rsidRPr="00431107">
        <w:rPr>
          <w:rFonts w:ascii="Arial" w:hAnsi="Arial" w:cs="Arial"/>
          <w:sz w:val="20"/>
          <w:szCs w:val="20"/>
        </w:rPr>
        <w:t xml:space="preserve">Created custom Views, such as List Items, Date/Time Pickers, Complex Radio and Image Buttons, as well as custom </w:t>
      </w:r>
      <w:r w:rsidR="00C95F32" w:rsidRPr="00431107">
        <w:rPr>
          <w:rFonts w:ascii="Arial" w:hAnsi="Arial" w:cs="Arial"/>
          <w:sz w:val="20"/>
          <w:szCs w:val="20"/>
        </w:rPr>
        <w:t>List View</w:t>
      </w:r>
      <w:r w:rsidRPr="00431107">
        <w:rPr>
          <w:rFonts w:ascii="Arial" w:hAnsi="Arial" w:cs="Arial"/>
          <w:sz w:val="20"/>
          <w:szCs w:val="20"/>
        </w:rPr>
        <w:t xml:space="preserve"> Adapters. </w:t>
      </w:r>
    </w:p>
    <w:p w:rsidR="00A34961" w:rsidRPr="00431107" w:rsidRDefault="00A34961" w:rsidP="009041AF">
      <w:pPr>
        <w:widowControl w:val="0"/>
        <w:numPr>
          <w:ilvl w:val="0"/>
          <w:numId w:val="25"/>
        </w:numPr>
        <w:spacing w:after="0" w:line="240" w:lineRule="auto"/>
        <w:contextualSpacing/>
        <w:jc w:val="both"/>
        <w:rPr>
          <w:rFonts w:ascii="Arial" w:hAnsi="Arial" w:cs="Arial"/>
          <w:sz w:val="20"/>
          <w:szCs w:val="20"/>
        </w:rPr>
      </w:pPr>
      <w:r w:rsidRPr="00431107">
        <w:rPr>
          <w:rFonts w:ascii="Arial" w:hAnsi="Arial" w:cs="Arial"/>
          <w:sz w:val="20"/>
          <w:szCs w:val="20"/>
        </w:rPr>
        <w:t>Implemented intents for navigating to Facebook, LinkedIn, Twitter</w:t>
      </w:r>
    </w:p>
    <w:p w:rsidR="00A34961" w:rsidRPr="00431107" w:rsidRDefault="00A34961" w:rsidP="009041AF">
      <w:pPr>
        <w:widowControl w:val="0"/>
        <w:numPr>
          <w:ilvl w:val="0"/>
          <w:numId w:val="25"/>
        </w:numPr>
        <w:spacing w:after="0" w:line="240" w:lineRule="auto"/>
        <w:contextualSpacing/>
        <w:jc w:val="both"/>
        <w:rPr>
          <w:rFonts w:ascii="Arial" w:hAnsi="Arial" w:cs="Arial"/>
          <w:sz w:val="20"/>
          <w:szCs w:val="20"/>
        </w:rPr>
      </w:pPr>
      <w:r w:rsidRPr="00431107">
        <w:rPr>
          <w:rFonts w:ascii="Arial" w:hAnsi="Arial" w:cs="Arial"/>
          <w:sz w:val="20"/>
          <w:szCs w:val="20"/>
        </w:rPr>
        <w:t>Responsible for flow control between different activities using explicit and implicit intents.</w:t>
      </w:r>
    </w:p>
    <w:p w:rsidR="00A34961" w:rsidRPr="00431107" w:rsidRDefault="00A34961" w:rsidP="009041AF">
      <w:pPr>
        <w:widowControl w:val="0"/>
        <w:numPr>
          <w:ilvl w:val="0"/>
          <w:numId w:val="25"/>
        </w:numPr>
        <w:spacing w:after="0" w:line="240" w:lineRule="auto"/>
        <w:contextualSpacing/>
        <w:jc w:val="both"/>
        <w:rPr>
          <w:rFonts w:ascii="Arial" w:hAnsi="Arial" w:cs="Arial"/>
          <w:sz w:val="20"/>
          <w:szCs w:val="20"/>
        </w:rPr>
      </w:pPr>
      <w:r w:rsidRPr="00431107">
        <w:rPr>
          <w:rFonts w:ascii="Arial" w:hAnsi="Arial" w:cs="Arial"/>
          <w:sz w:val="20"/>
          <w:szCs w:val="20"/>
        </w:rPr>
        <w:t>Added styles/themes to make UI look better.</w:t>
      </w:r>
    </w:p>
    <w:p w:rsidR="00A34961" w:rsidRPr="00431107" w:rsidRDefault="00A34961" w:rsidP="009041AF">
      <w:pPr>
        <w:widowControl w:val="0"/>
        <w:numPr>
          <w:ilvl w:val="0"/>
          <w:numId w:val="25"/>
        </w:numPr>
        <w:spacing w:after="0" w:line="240" w:lineRule="auto"/>
        <w:contextualSpacing/>
        <w:jc w:val="both"/>
        <w:rPr>
          <w:rFonts w:ascii="Arial" w:hAnsi="Arial" w:cs="Arial"/>
          <w:sz w:val="20"/>
          <w:szCs w:val="20"/>
        </w:rPr>
      </w:pPr>
      <w:r w:rsidRPr="00431107">
        <w:rPr>
          <w:rFonts w:ascii="Arial" w:hAnsi="Arial" w:cs="Arial"/>
          <w:sz w:val="20"/>
          <w:szCs w:val="20"/>
        </w:rPr>
        <w:t>Responsible for the Android business logic that uses Json queries for getting data from the backend systems.</w:t>
      </w:r>
    </w:p>
    <w:p w:rsidR="00A34961" w:rsidRPr="00431107" w:rsidRDefault="00A34961" w:rsidP="009041AF">
      <w:pPr>
        <w:widowControl w:val="0"/>
        <w:numPr>
          <w:ilvl w:val="0"/>
          <w:numId w:val="25"/>
        </w:numPr>
        <w:spacing w:after="0" w:line="240" w:lineRule="auto"/>
        <w:contextualSpacing/>
        <w:jc w:val="both"/>
        <w:rPr>
          <w:rFonts w:ascii="Arial" w:hAnsi="Arial" w:cs="Arial"/>
          <w:sz w:val="20"/>
          <w:szCs w:val="20"/>
        </w:rPr>
      </w:pPr>
      <w:r w:rsidRPr="00431107">
        <w:rPr>
          <w:rFonts w:ascii="Arial" w:hAnsi="Arial" w:cs="Arial"/>
          <w:sz w:val="20"/>
          <w:szCs w:val="20"/>
        </w:rPr>
        <w:t xml:space="preserve">Involved in integrating the service to the </w:t>
      </w:r>
      <w:r w:rsidRPr="00431107">
        <w:rPr>
          <w:rFonts w:ascii="Arial" w:hAnsi="Arial" w:cs="Arial"/>
          <w:b/>
          <w:sz w:val="20"/>
          <w:szCs w:val="20"/>
        </w:rPr>
        <w:t>UI</w:t>
      </w:r>
    </w:p>
    <w:p w:rsidR="00A34961" w:rsidRPr="00431107" w:rsidRDefault="00A34961" w:rsidP="009041AF">
      <w:pPr>
        <w:widowControl w:val="0"/>
        <w:numPr>
          <w:ilvl w:val="0"/>
          <w:numId w:val="25"/>
        </w:numPr>
        <w:spacing w:after="0" w:line="240" w:lineRule="auto"/>
        <w:contextualSpacing/>
        <w:jc w:val="both"/>
        <w:rPr>
          <w:rFonts w:ascii="Arial" w:hAnsi="Arial" w:cs="Arial"/>
          <w:sz w:val="20"/>
          <w:szCs w:val="20"/>
        </w:rPr>
      </w:pPr>
      <w:r w:rsidRPr="00431107">
        <w:rPr>
          <w:rFonts w:ascii="Arial" w:hAnsi="Arial" w:cs="Arial"/>
          <w:sz w:val="20"/>
          <w:szCs w:val="20"/>
        </w:rPr>
        <w:t>Involved in performance testing along with Functional and regression tests.</w:t>
      </w:r>
    </w:p>
    <w:p w:rsidR="00A34961" w:rsidRPr="00431107" w:rsidRDefault="00A34961" w:rsidP="009041AF">
      <w:pPr>
        <w:widowControl w:val="0"/>
        <w:numPr>
          <w:ilvl w:val="0"/>
          <w:numId w:val="25"/>
        </w:numPr>
        <w:spacing w:after="0" w:line="240" w:lineRule="auto"/>
        <w:contextualSpacing/>
        <w:jc w:val="both"/>
        <w:rPr>
          <w:rFonts w:ascii="Arial" w:hAnsi="Arial" w:cs="Arial"/>
          <w:sz w:val="20"/>
          <w:szCs w:val="20"/>
        </w:rPr>
      </w:pPr>
      <w:r w:rsidRPr="00431107">
        <w:rPr>
          <w:rFonts w:ascii="Arial" w:hAnsi="Arial" w:cs="Arial"/>
          <w:sz w:val="20"/>
          <w:szCs w:val="20"/>
        </w:rPr>
        <w:t>Used Quality center and followed the defect workflow during the defect resolutions</w:t>
      </w:r>
    </w:p>
    <w:p w:rsidR="00A34961" w:rsidRPr="00431107" w:rsidRDefault="00A34961" w:rsidP="009041AF">
      <w:pPr>
        <w:widowControl w:val="0"/>
        <w:numPr>
          <w:ilvl w:val="0"/>
          <w:numId w:val="25"/>
        </w:numPr>
        <w:spacing w:after="0" w:line="240" w:lineRule="auto"/>
        <w:contextualSpacing/>
        <w:jc w:val="both"/>
        <w:rPr>
          <w:rFonts w:ascii="Arial" w:hAnsi="Arial" w:cs="Arial"/>
          <w:sz w:val="20"/>
          <w:szCs w:val="20"/>
        </w:rPr>
      </w:pPr>
      <w:r w:rsidRPr="00431107">
        <w:rPr>
          <w:rFonts w:ascii="Arial" w:hAnsi="Arial" w:cs="Arial"/>
          <w:sz w:val="20"/>
          <w:szCs w:val="20"/>
        </w:rPr>
        <w:t>Coordinated with Configuration Manager for continuous integration.</w:t>
      </w:r>
    </w:p>
    <w:p w:rsidR="00A34961" w:rsidRPr="00431107" w:rsidRDefault="00A34961" w:rsidP="009041AF">
      <w:pPr>
        <w:widowControl w:val="0"/>
        <w:numPr>
          <w:ilvl w:val="0"/>
          <w:numId w:val="25"/>
        </w:numPr>
        <w:spacing w:after="0" w:line="240" w:lineRule="auto"/>
        <w:contextualSpacing/>
        <w:jc w:val="both"/>
        <w:rPr>
          <w:rFonts w:ascii="Arial" w:hAnsi="Arial" w:cs="Arial"/>
          <w:sz w:val="20"/>
          <w:szCs w:val="20"/>
        </w:rPr>
      </w:pPr>
      <w:r w:rsidRPr="00431107">
        <w:rPr>
          <w:rFonts w:ascii="Arial" w:hAnsi="Arial" w:cs="Arial"/>
          <w:sz w:val="20"/>
          <w:szCs w:val="20"/>
        </w:rPr>
        <w:t xml:space="preserve">Followed </w:t>
      </w:r>
      <w:r w:rsidRPr="00431107">
        <w:rPr>
          <w:rFonts w:ascii="Arial" w:hAnsi="Arial" w:cs="Arial"/>
          <w:b/>
          <w:sz w:val="20"/>
          <w:szCs w:val="20"/>
        </w:rPr>
        <w:t>agile methodology</w:t>
      </w:r>
      <w:r w:rsidRPr="00431107">
        <w:rPr>
          <w:rFonts w:ascii="Arial" w:hAnsi="Arial" w:cs="Arial"/>
          <w:sz w:val="20"/>
          <w:szCs w:val="20"/>
        </w:rPr>
        <w:t xml:space="preserve"> to implement the project.</w:t>
      </w:r>
    </w:p>
    <w:p w:rsidR="00A34961" w:rsidRPr="00431107" w:rsidRDefault="00A34961" w:rsidP="009041AF">
      <w:pPr>
        <w:widowControl w:val="0"/>
        <w:numPr>
          <w:ilvl w:val="0"/>
          <w:numId w:val="25"/>
        </w:numPr>
        <w:spacing w:after="0" w:line="240" w:lineRule="auto"/>
        <w:contextualSpacing/>
        <w:jc w:val="both"/>
        <w:rPr>
          <w:rFonts w:ascii="Arial" w:hAnsi="Arial" w:cs="Arial"/>
          <w:sz w:val="20"/>
          <w:szCs w:val="20"/>
        </w:rPr>
      </w:pPr>
      <w:r w:rsidRPr="00431107">
        <w:rPr>
          <w:rFonts w:ascii="Arial" w:hAnsi="Arial" w:cs="Arial"/>
          <w:sz w:val="20"/>
          <w:szCs w:val="20"/>
        </w:rPr>
        <w:t>Performed on device debugging using ADB and tested application in both emulator and device</w:t>
      </w:r>
    </w:p>
    <w:p w:rsidR="00F50705" w:rsidRPr="00F50705" w:rsidRDefault="00F50705" w:rsidP="00F50705">
      <w:pPr>
        <w:spacing w:after="0" w:line="240" w:lineRule="auto"/>
        <w:contextualSpacing/>
        <w:jc w:val="both"/>
        <w:outlineLvl w:val="0"/>
        <w:rPr>
          <w:rFonts w:ascii="Arial" w:hAnsi="Arial" w:cs="Arial"/>
          <w:b/>
          <w:sz w:val="20"/>
          <w:szCs w:val="20"/>
        </w:rPr>
      </w:pPr>
      <w:r w:rsidRPr="00F50705">
        <w:rPr>
          <w:rFonts w:ascii="Arial" w:hAnsi="Arial" w:cs="Arial"/>
          <w:b/>
          <w:sz w:val="20"/>
          <w:szCs w:val="20"/>
        </w:rPr>
        <w:t>Environment:</w:t>
      </w:r>
    </w:p>
    <w:p w:rsidR="00F50705" w:rsidRPr="004367F2" w:rsidRDefault="00652275" w:rsidP="00F50705">
      <w:pPr>
        <w:pStyle w:val="Standard"/>
        <w:widowControl w:val="0"/>
        <w:shd w:val="clear" w:color="auto" w:fill="FFFFFF" w:themeFill="background1"/>
        <w:suppressAutoHyphens/>
        <w:adjustRightInd w:val="0"/>
        <w:snapToGrid w:val="0"/>
        <w:spacing w:line="276" w:lineRule="auto"/>
        <w:ind w:left="360"/>
        <w:jc w:val="both"/>
        <w:textAlignment w:val="baseline"/>
        <w:rPr>
          <w:rFonts w:ascii="Arial" w:hAnsi="Arial" w:cs="Arial"/>
          <w:bCs/>
          <w:sz w:val="20"/>
          <w:szCs w:val="20"/>
          <w:shd w:val="clear" w:color="auto" w:fill="FFFFFF"/>
        </w:rPr>
      </w:pPr>
      <w:r>
        <w:rPr>
          <w:rFonts w:ascii="Arial" w:hAnsi="Arial" w:cs="Arial"/>
          <w:bCs/>
          <w:sz w:val="20"/>
          <w:szCs w:val="20"/>
        </w:rPr>
        <w:t>Android Studio, RESTful</w:t>
      </w:r>
      <w:r w:rsidR="00905BF6">
        <w:rPr>
          <w:rFonts w:ascii="Arial" w:hAnsi="Arial" w:cs="Arial"/>
          <w:bCs/>
          <w:sz w:val="20"/>
          <w:szCs w:val="20"/>
        </w:rPr>
        <w:t>service (json</w:t>
      </w:r>
      <w:r w:rsidR="00F50705" w:rsidRPr="004367F2">
        <w:rPr>
          <w:rFonts w:ascii="Arial" w:hAnsi="Arial" w:cs="Arial"/>
          <w:bCs/>
          <w:sz w:val="20"/>
          <w:szCs w:val="20"/>
        </w:rPr>
        <w:t>),</w:t>
      </w:r>
      <w:r w:rsidR="00905BF6">
        <w:rPr>
          <w:rFonts w:ascii="Arial" w:hAnsi="Arial" w:cs="Arial"/>
          <w:bCs/>
          <w:sz w:val="20"/>
          <w:szCs w:val="20"/>
        </w:rPr>
        <w:t xml:space="preserve"> git</w:t>
      </w:r>
      <w:r w:rsidR="00F50705" w:rsidRPr="004367F2">
        <w:rPr>
          <w:rFonts w:ascii="Arial" w:hAnsi="Arial" w:cs="Arial"/>
          <w:bCs/>
          <w:sz w:val="20"/>
          <w:szCs w:val="20"/>
        </w:rPr>
        <w:t>.</w:t>
      </w:r>
    </w:p>
    <w:p w:rsidR="00F50705" w:rsidRDefault="00F50705" w:rsidP="00F50705">
      <w:pPr>
        <w:pStyle w:val="Standard"/>
        <w:widowControl w:val="0"/>
        <w:shd w:val="clear" w:color="auto" w:fill="FFFFFF" w:themeFill="background1"/>
        <w:suppressAutoHyphens/>
        <w:adjustRightInd w:val="0"/>
        <w:snapToGrid w:val="0"/>
        <w:spacing w:line="276" w:lineRule="auto"/>
        <w:jc w:val="both"/>
        <w:textAlignment w:val="baseline"/>
        <w:rPr>
          <w:rFonts w:ascii="Arial" w:hAnsi="Arial" w:cs="Arial"/>
          <w:sz w:val="20"/>
          <w:szCs w:val="20"/>
          <w:shd w:val="clear" w:color="auto" w:fill="FFFFFF"/>
        </w:rPr>
      </w:pPr>
      <w:r w:rsidRPr="004367F2">
        <w:rPr>
          <w:rFonts w:ascii="Arial" w:hAnsi="Arial" w:cs="Arial"/>
          <w:b/>
          <w:bCs/>
          <w:sz w:val="20"/>
          <w:szCs w:val="20"/>
          <w:shd w:val="clear" w:color="auto" w:fill="FFFFFF"/>
        </w:rPr>
        <w:t>ROLE</w:t>
      </w:r>
      <w:r>
        <w:rPr>
          <w:rFonts w:ascii="Arial" w:hAnsi="Arial" w:cs="Arial"/>
          <w:sz w:val="20"/>
          <w:szCs w:val="20"/>
          <w:shd w:val="clear" w:color="auto" w:fill="FFFFFF"/>
        </w:rPr>
        <w:t>:</w:t>
      </w:r>
    </w:p>
    <w:p w:rsidR="00F50705" w:rsidRDefault="00F50705" w:rsidP="00F50705">
      <w:pPr>
        <w:pStyle w:val="Standard"/>
        <w:widowControl w:val="0"/>
        <w:shd w:val="clear" w:color="auto" w:fill="FFFFFF" w:themeFill="background1"/>
        <w:suppressAutoHyphens/>
        <w:adjustRightInd w:val="0"/>
        <w:snapToGrid w:val="0"/>
        <w:spacing w:line="276" w:lineRule="auto"/>
        <w:jc w:val="both"/>
        <w:textAlignment w:val="baseline"/>
        <w:rPr>
          <w:rFonts w:ascii="Arial" w:hAnsi="Arial" w:cs="Arial"/>
          <w:sz w:val="20"/>
          <w:szCs w:val="20"/>
          <w:shd w:val="clear" w:color="auto" w:fill="FFFFFF"/>
        </w:rPr>
      </w:pPr>
      <w:r>
        <w:rPr>
          <w:rFonts w:ascii="Arial" w:hAnsi="Arial" w:cs="Arial"/>
          <w:sz w:val="20"/>
          <w:szCs w:val="20"/>
          <w:shd w:val="clear" w:color="auto" w:fill="FFFFFF"/>
        </w:rPr>
        <w:t xml:space="preserve">      Application Des</w:t>
      </w:r>
      <w:r w:rsidR="000D4BE1">
        <w:rPr>
          <w:rFonts w:ascii="Arial" w:hAnsi="Arial" w:cs="Arial"/>
          <w:sz w:val="20"/>
          <w:szCs w:val="20"/>
          <w:shd w:val="clear" w:color="auto" w:fill="FFFFFF"/>
        </w:rPr>
        <w:t>ign development and Maintenance</w:t>
      </w:r>
      <w:r>
        <w:rPr>
          <w:rFonts w:ascii="Arial" w:hAnsi="Arial" w:cs="Arial"/>
          <w:sz w:val="20"/>
          <w:szCs w:val="20"/>
          <w:shd w:val="clear" w:color="auto" w:fill="FFFFFF"/>
        </w:rPr>
        <w:t>.</w:t>
      </w:r>
    </w:p>
    <w:p w:rsidR="00F50705" w:rsidRPr="004367F2" w:rsidRDefault="00F50705" w:rsidP="00F50705">
      <w:pPr>
        <w:pStyle w:val="Standard"/>
        <w:widowControl w:val="0"/>
        <w:shd w:val="clear" w:color="auto" w:fill="FFFFFF" w:themeFill="background1"/>
        <w:suppressAutoHyphens/>
        <w:adjustRightInd w:val="0"/>
        <w:snapToGrid w:val="0"/>
        <w:spacing w:line="276" w:lineRule="auto"/>
        <w:jc w:val="both"/>
        <w:textAlignment w:val="baseline"/>
        <w:rPr>
          <w:rFonts w:ascii="Arial" w:hAnsi="Arial" w:cs="Arial"/>
          <w:b/>
          <w:bCs/>
          <w:sz w:val="20"/>
          <w:szCs w:val="20"/>
          <w:shd w:val="clear" w:color="auto" w:fill="FFFFFF"/>
        </w:rPr>
      </w:pPr>
      <w:r w:rsidRPr="004367F2">
        <w:rPr>
          <w:rFonts w:ascii="Arial" w:hAnsi="Arial" w:cs="Arial"/>
          <w:b/>
          <w:bCs/>
          <w:sz w:val="20"/>
          <w:szCs w:val="20"/>
          <w:shd w:val="clear" w:color="auto" w:fill="FFFFFF"/>
        </w:rPr>
        <w:t>3</w:t>
      </w:r>
      <w:r w:rsidRPr="004367F2">
        <w:rPr>
          <w:rFonts w:ascii="Arial" w:hAnsi="Arial" w:cs="Arial"/>
          <w:b/>
          <w:bCs/>
          <w:sz w:val="20"/>
          <w:szCs w:val="20"/>
          <w:shd w:val="clear" w:color="auto" w:fill="FFFFFF"/>
          <w:vertAlign w:val="superscript"/>
        </w:rPr>
        <w:t>rd</w:t>
      </w:r>
      <w:r w:rsidRPr="004367F2">
        <w:rPr>
          <w:rFonts w:ascii="Arial" w:hAnsi="Arial" w:cs="Arial"/>
          <w:b/>
          <w:bCs/>
          <w:sz w:val="20"/>
          <w:szCs w:val="20"/>
          <w:shd w:val="clear" w:color="auto" w:fill="FFFFFF"/>
        </w:rPr>
        <w:t xml:space="preserve"> party Library </w:t>
      </w:r>
    </w:p>
    <w:p w:rsidR="00F50705" w:rsidRPr="00F50705" w:rsidRDefault="00F50705" w:rsidP="00F50705">
      <w:pPr>
        <w:pStyle w:val="ListParagraph"/>
        <w:spacing w:after="0" w:line="240" w:lineRule="auto"/>
        <w:ind w:left="360"/>
        <w:contextualSpacing/>
        <w:jc w:val="both"/>
        <w:outlineLvl w:val="0"/>
        <w:rPr>
          <w:rFonts w:ascii="Arial" w:hAnsi="Arial" w:cs="Arial"/>
          <w:sz w:val="20"/>
          <w:szCs w:val="20"/>
          <w:shd w:val="clear" w:color="auto" w:fill="FFFFFF"/>
        </w:rPr>
      </w:pPr>
      <w:r w:rsidRPr="00F50705">
        <w:rPr>
          <w:rFonts w:ascii="Arial" w:hAnsi="Arial" w:cs="Arial"/>
          <w:sz w:val="20"/>
          <w:szCs w:val="20"/>
          <w:shd w:val="clear" w:color="auto" w:fill="FFFFFF"/>
        </w:rPr>
        <w:lastRenderedPageBreak/>
        <w:t xml:space="preserve">RoboSpice, Urban Airship, Bandwidth X, Facebook, CrashLytics. </w:t>
      </w:r>
    </w:p>
    <w:p w:rsidR="00F50705" w:rsidRDefault="00F50705" w:rsidP="00F50705">
      <w:pPr>
        <w:pStyle w:val="ListParagraph"/>
        <w:spacing w:after="0" w:line="240" w:lineRule="auto"/>
        <w:ind w:left="360"/>
        <w:contextualSpacing/>
        <w:jc w:val="both"/>
        <w:outlineLvl w:val="0"/>
        <w:rPr>
          <w:rFonts w:ascii="Arial" w:hAnsi="Arial" w:cs="Arial"/>
          <w:b/>
          <w:sz w:val="20"/>
          <w:szCs w:val="20"/>
        </w:rPr>
      </w:pPr>
    </w:p>
    <w:p w:rsidR="00A34961" w:rsidRPr="00431107" w:rsidRDefault="00A34961" w:rsidP="006B5C9C">
      <w:pPr>
        <w:spacing w:after="0" w:line="240" w:lineRule="auto"/>
        <w:contextualSpacing/>
        <w:jc w:val="both"/>
        <w:outlineLvl w:val="0"/>
        <w:rPr>
          <w:rFonts w:ascii="Arial" w:hAnsi="Arial" w:cs="Arial"/>
          <w:b/>
          <w:sz w:val="20"/>
          <w:szCs w:val="20"/>
        </w:rPr>
      </w:pPr>
      <w:r w:rsidRPr="00431107">
        <w:rPr>
          <w:rFonts w:ascii="Arial" w:hAnsi="Arial" w:cs="Arial"/>
          <w:b/>
          <w:sz w:val="20"/>
          <w:szCs w:val="20"/>
        </w:rPr>
        <w:t>Environment</w:t>
      </w:r>
    </w:p>
    <w:p w:rsidR="006758D9" w:rsidRPr="00431107" w:rsidRDefault="00A34961" w:rsidP="006B5C9C">
      <w:pPr>
        <w:shd w:val="clear" w:color="auto" w:fill="FFFFFF"/>
        <w:suppressAutoHyphens w:val="0"/>
        <w:spacing w:after="0" w:line="240" w:lineRule="auto"/>
        <w:contextualSpacing/>
        <w:jc w:val="both"/>
        <w:outlineLvl w:val="0"/>
        <w:rPr>
          <w:rFonts w:ascii="Arial" w:eastAsia="Arial Unicode MS" w:hAnsi="Arial" w:cs="Arial"/>
          <w:sz w:val="20"/>
          <w:szCs w:val="20"/>
        </w:rPr>
      </w:pPr>
      <w:r w:rsidRPr="00431107">
        <w:rPr>
          <w:rFonts w:ascii="Arial" w:hAnsi="Arial" w:cs="Arial"/>
          <w:sz w:val="20"/>
          <w:szCs w:val="20"/>
        </w:rPr>
        <w:t>Windows 7, Android 5.x, Java, Eclipse 3.5, SQLite, JSON, REST APIs, Google Analytics</w:t>
      </w:r>
    </w:p>
    <w:p w:rsidR="00AF615E" w:rsidRPr="00431107" w:rsidRDefault="006758D9" w:rsidP="006B5C9C">
      <w:pPr>
        <w:spacing w:after="0" w:line="240" w:lineRule="auto"/>
        <w:contextualSpacing/>
        <w:jc w:val="both"/>
        <w:outlineLvl w:val="0"/>
        <w:rPr>
          <w:rFonts w:ascii="Arial" w:eastAsia="Arial Unicode MS" w:hAnsi="Arial" w:cs="Arial"/>
          <w:b/>
          <w:color w:val="FF0000"/>
          <w:sz w:val="20"/>
          <w:szCs w:val="20"/>
        </w:rPr>
      </w:pPr>
      <w:r w:rsidRPr="00431107">
        <w:rPr>
          <w:rFonts w:ascii="Arial" w:eastAsia="Arial Unicode MS" w:hAnsi="Arial" w:cs="Arial"/>
          <w:b/>
          <w:color w:val="000000"/>
          <w:sz w:val="20"/>
          <w:szCs w:val="20"/>
        </w:rPr>
        <w:t xml:space="preserve">Google Play </w:t>
      </w:r>
      <w:r w:rsidR="00AF615E" w:rsidRPr="00431107">
        <w:rPr>
          <w:rFonts w:ascii="Arial" w:eastAsia="Arial Unicode MS" w:hAnsi="Arial" w:cs="Arial"/>
          <w:b/>
          <w:color w:val="000000"/>
          <w:sz w:val="20"/>
          <w:szCs w:val="20"/>
        </w:rPr>
        <w:t>Store</w:t>
      </w:r>
      <w:r w:rsidRPr="00431107">
        <w:rPr>
          <w:rFonts w:ascii="Arial" w:eastAsia="Arial Unicode MS" w:hAnsi="Arial" w:cs="Arial"/>
          <w:b/>
          <w:color w:val="000000"/>
          <w:sz w:val="20"/>
          <w:szCs w:val="20"/>
        </w:rPr>
        <w:t>:</w:t>
      </w:r>
      <w:r w:rsidRPr="00431107">
        <w:rPr>
          <w:rFonts w:ascii="Arial" w:eastAsia="Arial Unicode MS" w:hAnsi="Arial" w:cs="Arial"/>
          <w:b/>
          <w:color w:val="FF0000"/>
          <w:sz w:val="20"/>
          <w:szCs w:val="20"/>
        </w:rPr>
        <w:tab/>
      </w:r>
    </w:p>
    <w:p w:rsidR="006758D9" w:rsidRPr="006B5C9C" w:rsidRDefault="0082099E" w:rsidP="009041AF">
      <w:pPr>
        <w:spacing w:after="0" w:line="240" w:lineRule="auto"/>
        <w:contextualSpacing/>
        <w:jc w:val="both"/>
        <w:rPr>
          <w:rFonts w:ascii="Arial" w:eastAsia="Arial Unicode MS" w:hAnsi="Arial" w:cs="Arial"/>
          <w:color w:val="0000FF"/>
          <w:sz w:val="20"/>
          <w:szCs w:val="20"/>
          <w:u w:val="single"/>
          <w:lang w:eastAsia="en-US"/>
        </w:rPr>
      </w:pPr>
      <w:hyperlink r:id="rId19" w:history="1">
        <w:r w:rsidR="006758D9" w:rsidRPr="006B5C9C">
          <w:rPr>
            <w:rStyle w:val="Hyperlink"/>
            <w:rFonts w:ascii="Arial" w:hAnsi="Arial" w:cs="Arial"/>
            <w:sz w:val="20"/>
            <w:szCs w:val="20"/>
          </w:rPr>
          <w:t>https://play.google.com/store/apps/details?id=com.konylabs.capitalone&amp;hl=en</w:t>
        </w:r>
      </w:hyperlink>
      <w:r w:rsidR="006758D9" w:rsidRPr="006B5C9C">
        <w:rPr>
          <w:rFonts w:ascii="Arial" w:eastAsia="Arial Unicode MS" w:hAnsi="Arial" w:cs="Arial"/>
          <w:bCs/>
          <w:color w:val="0000FF"/>
          <w:sz w:val="20"/>
          <w:szCs w:val="20"/>
          <w:u w:val="single"/>
          <w:lang w:eastAsia="en-US"/>
        </w:rPr>
        <w:t> </w:t>
      </w:r>
    </w:p>
    <w:p w:rsidR="006758D9" w:rsidRPr="00431107" w:rsidRDefault="006758D9" w:rsidP="009041AF">
      <w:pPr>
        <w:widowControl w:val="0"/>
        <w:autoSpaceDE w:val="0"/>
        <w:spacing w:after="0" w:line="240" w:lineRule="auto"/>
        <w:contextualSpacing/>
        <w:jc w:val="both"/>
        <w:rPr>
          <w:rFonts w:ascii="Arial" w:hAnsi="Arial" w:cs="Arial"/>
          <w:b/>
          <w:bCs/>
          <w:sz w:val="20"/>
          <w:szCs w:val="20"/>
        </w:rPr>
      </w:pPr>
    </w:p>
    <w:p w:rsidR="00F14927" w:rsidRPr="00431107" w:rsidRDefault="00EA147C" w:rsidP="006B106E">
      <w:pPr>
        <w:widowControl w:val="0"/>
        <w:autoSpaceDE w:val="0"/>
        <w:spacing w:after="0" w:line="240" w:lineRule="auto"/>
        <w:contextualSpacing/>
        <w:jc w:val="both"/>
        <w:rPr>
          <w:rFonts w:ascii="Arial" w:hAnsi="Arial" w:cs="Arial"/>
          <w:b/>
          <w:bCs/>
          <w:sz w:val="20"/>
          <w:szCs w:val="20"/>
        </w:rPr>
      </w:pPr>
      <w:r w:rsidRPr="00431107">
        <w:rPr>
          <w:rFonts w:ascii="Arial" w:hAnsi="Arial" w:cs="Arial"/>
          <w:b/>
          <w:bCs/>
          <w:sz w:val="20"/>
          <w:szCs w:val="20"/>
        </w:rPr>
        <w:t>Sears,</w:t>
      </w:r>
      <w:r w:rsidR="00A34961" w:rsidRPr="00431107">
        <w:rPr>
          <w:rFonts w:ascii="Arial" w:hAnsi="Arial" w:cs="Arial"/>
          <w:b/>
          <w:bCs/>
          <w:sz w:val="20"/>
          <w:szCs w:val="20"/>
        </w:rPr>
        <w:t xml:space="preserve"> Chicago, IL </w:t>
      </w:r>
      <w:r w:rsidR="00A34961" w:rsidRPr="00431107">
        <w:rPr>
          <w:rFonts w:ascii="Arial" w:hAnsi="Arial" w:cs="Arial"/>
          <w:b/>
          <w:bCs/>
          <w:sz w:val="20"/>
          <w:szCs w:val="20"/>
        </w:rPr>
        <w:tab/>
      </w:r>
      <w:r w:rsidR="00A34961" w:rsidRPr="00431107">
        <w:rPr>
          <w:rFonts w:ascii="Arial" w:hAnsi="Arial" w:cs="Arial"/>
          <w:b/>
          <w:bCs/>
          <w:sz w:val="20"/>
          <w:szCs w:val="20"/>
        </w:rPr>
        <w:tab/>
      </w:r>
      <w:r w:rsidR="00A34961" w:rsidRPr="00431107">
        <w:rPr>
          <w:rFonts w:ascii="Arial" w:hAnsi="Arial" w:cs="Arial"/>
          <w:b/>
          <w:bCs/>
          <w:sz w:val="20"/>
          <w:szCs w:val="20"/>
        </w:rPr>
        <w:tab/>
      </w:r>
      <w:r w:rsidR="00A34961" w:rsidRPr="00431107">
        <w:rPr>
          <w:rFonts w:ascii="Arial" w:hAnsi="Arial" w:cs="Arial"/>
          <w:b/>
          <w:bCs/>
          <w:sz w:val="20"/>
          <w:szCs w:val="20"/>
        </w:rPr>
        <w:tab/>
      </w:r>
      <w:r w:rsidR="00A34961" w:rsidRPr="00431107">
        <w:rPr>
          <w:rFonts w:ascii="Arial" w:hAnsi="Arial" w:cs="Arial"/>
          <w:b/>
          <w:bCs/>
          <w:sz w:val="20"/>
          <w:szCs w:val="20"/>
        </w:rPr>
        <w:tab/>
      </w:r>
      <w:r w:rsidR="00A34961" w:rsidRPr="00431107">
        <w:rPr>
          <w:rFonts w:ascii="Arial" w:hAnsi="Arial" w:cs="Arial"/>
          <w:b/>
          <w:bCs/>
          <w:sz w:val="20"/>
          <w:szCs w:val="20"/>
        </w:rPr>
        <w:tab/>
      </w:r>
      <w:r w:rsidR="00A34961" w:rsidRPr="00431107">
        <w:rPr>
          <w:rFonts w:ascii="Arial" w:hAnsi="Arial" w:cs="Arial"/>
          <w:b/>
          <w:bCs/>
          <w:sz w:val="20"/>
          <w:szCs w:val="20"/>
        </w:rPr>
        <w:tab/>
      </w:r>
      <w:r w:rsidR="00A34961" w:rsidRPr="00431107">
        <w:rPr>
          <w:rFonts w:ascii="Arial" w:hAnsi="Arial" w:cs="Arial"/>
          <w:b/>
          <w:bCs/>
          <w:sz w:val="20"/>
          <w:szCs w:val="20"/>
        </w:rPr>
        <w:tab/>
      </w:r>
      <w:r w:rsidR="00A34961" w:rsidRPr="00431107">
        <w:rPr>
          <w:rFonts w:ascii="Arial" w:hAnsi="Arial" w:cs="Arial"/>
          <w:b/>
          <w:bCs/>
          <w:sz w:val="20"/>
          <w:szCs w:val="20"/>
        </w:rPr>
        <w:tab/>
      </w:r>
      <w:r w:rsidR="00A34961" w:rsidRPr="00431107">
        <w:rPr>
          <w:rFonts w:ascii="Arial" w:hAnsi="Arial" w:cs="Arial"/>
          <w:b/>
          <w:bCs/>
          <w:sz w:val="20"/>
          <w:szCs w:val="20"/>
        </w:rPr>
        <w:tab/>
      </w:r>
      <w:r w:rsidR="006B106E">
        <w:rPr>
          <w:rFonts w:ascii="Arial" w:hAnsi="Arial" w:cs="Arial"/>
          <w:b/>
          <w:bCs/>
          <w:sz w:val="20"/>
          <w:szCs w:val="20"/>
        </w:rPr>
        <w:t>Apr 2015</w:t>
      </w:r>
      <w:r w:rsidR="006B106E" w:rsidRPr="00935F02">
        <w:rPr>
          <w:rFonts w:ascii="Arial" w:hAnsi="Arial" w:cs="Arial"/>
          <w:b/>
          <w:bCs/>
          <w:sz w:val="20"/>
          <w:szCs w:val="20"/>
        </w:rPr>
        <w:t xml:space="preserve"> – </w:t>
      </w:r>
      <w:r w:rsidR="006B106E">
        <w:rPr>
          <w:rFonts w:ascii="Arial" w:hAnsi="Arial" w:cs="Arial"/>
          <w:b/>
          <w:bCs/>
          <w:sz w:val="20"/>
          <w:szCs w:val="20"/>
        </w:rPr>
        <w:t>Feb 2016</w:t>
      </w:r>
      <w:r w:rsidR="006B106E" w:rsidRPr="00935F02">
        <w:rPr>
          <w:rFonts w:ascii="Arial" w:hAnsi="Arial" w:cs="Arial"/>
          <w:b/>
          <w:bCs/>
          <w:sz w:val="20"/>
          <w:szCs w:val="20"/>
        </w:rPr>
        <w:t xml:space="preserve"> Android Developer</w:t>
      </w:r>
    </w:p>
    <w:p w:rsidR="00257B98" w:rsidRPr="00431107" w:rsidRDefault="00257B98" w:rsidP="009041AF">
      <w:pPr>
        <w:widowControl w:val="0"/>
        <w:autoSpaceDE w:val="0"/>
        <w:spacing w:after="0" w:line="240" w:lineRule="auto"/>
        <w:contextualSpacing/>
        <w:jc w:val="both"/>
        <w:rPr>
          <w:rFonts w:ascii="Arial" w:hAnsi="Arial" w:cs="Arial"/>
          <w:sz w:val="20"/>
          <w:szCs w:val="20"/>
        </w:rPr>
      </w:pPr>
    </w:p>
    <w:p w:rsidR="00F14927" w:rsidRPr="00431107" w:rsidRDefault="00F14927" w:rsidP="009041AF">
      <w:pPr>
        <w:widowControl w:val="0"/>
        <w:autoSpaceDE w:val="0"/>
        <w:spacing w:after="0" w:line="240" w:lineRule="auto"/>
        <w:contextualSpacing/>
        <w:jc w:val="both"/>
        <w:rPr>
          <w:rFonts w:ascii="Arial" w:hAnsi="Arial" w:cs="Arial"/>
          <w:sz w:val="20"/>
          <w:szCs w:val="20"/>
        </w:rPr>
      </w:pPr>
      <w:r w:rsidRPr="00431107">
        <w:rPr>
          <w:rFonts w:ascii="Arial" w:hAnsi="Arial" w:cs="Arial"/>
          <w:sz w:val="20"/>
          <w:szCs w:val="20"/>
        </w:rPr>
        <w:t>Sears and Kmart are m-commerce applications that provide a fast, easy and a convenient way to shop a variety of products from a mobile device. They provide a fun ecommerce experience where users can manage their online accounts, find help from a personal shopper, manage their shopping cart, track the status of their orders, find local ads, deals and nearest store locations for store pickup etc.</w:t>
      </w:r>
    </w:p>
    <w:p w:rsidR="00FB72D8" w:rsidRPr="00431107" w:rsidRDefault="00FB72D8" w:rsidP="009041AF">
      <w:pPr>
        <w:spacing w:after="0" w:line="240" w:lineRule="auto"/>
        <w:contextualSpacing/>
        <w:jc w:val="both"/>
        <w:rPr>
          <w:rFonts w:ascii="Arial" w:hAnsi="Arial" w:cs="Arial"/>
          <w:b/>
          <w:sz w:val="20"/>
          <w:szCs w:val="20"/>
        </w:rPr>
      </w:pPr>
    </w:p>
    <w:p w:rsidR="00A34961" w:rsidRPr="00431107" w:rsidRDefault="00A34961" w:rsidP="006B5C9C">
      <w:pPr>
        <w:spacing w:after="0" w:line="240" w:lineRule="auto"/>
        <w:contextualSpacing/>
        <w:jc w:val="both"/>
        <w:outlineLvl w:val="0"/>
        <w:rPr>
          <w:rFonts w:ascii="Arial" w:hAnsi="Arial" w:cs="Arial"/>
          <w:b/>
          <w:sz w:val="20"/>
          <w:szCs w:val="20"/>
        </w:rPr>
      </w:pPr>
      <w:r w:rsidRPr="00431107">
        <w:rPr>
          <w:rFonts w:ascii="Arial" w:hAnsi="Arial" w:cs="Arial"/>
          <w:b/>
          <w:sz w:val="20"/>
          <w:szCs w:val="20"/>
        </w:rPr>
        <w:t>Responsibilities</w:t>
      </w:r>
    </w:p>
    <w:p w:rsidR="00A34961" w:rsidRPr="00431107" w:rsidRDefault="00A34961" w:rsidP="009041AF">
      <w:pPr>
        <w:widowControl w:val="0"/>
        <w:numPr>
          <w:ilvl w:val="0"/>
          <w:numId w:val="26"/>
        </w:numPr>
        <w:spacing w:after="0" w:line="240" w:lineRule="auto"/>
        <w:contextualSpacing/>
        <w:jc w:val="both"/>
        <w:rPr>
          <w:rFonts w:ascii="Arial" w:hAnsi="Arial" w:cs="Arial"/>
          <w:sz w:val="20"/>
          <w:szCs w:val="20"/>
        </w:rPr>
      </w:pPr>
      <w:r w:rsidRPr="00431107">
        <w:rPr>
          <w:rFonts w:ascii="Arial" w:hAnsi="Arial" w:cs="Arial"/>
          <w:sz w:val="20"/>
          <w:szCs w:val="20"/>
        </w:rPr>
        <w:t>Involved in requirement gathering and outlining.</w:t>
      </w:r>
    </w:p>
    <w:p w:rsidR="00A34961" w:rsidRPr="00431107" w:rsidRDefault="00A34961" w:rsidP="009041AF">
      <w:pPr>
        <w:numPr>
          <w:ilvl w:val="0"/>
          <w:numId w:val="26"/>
        </w:numPr>
        <w:suppressAutoHyphens w:val="0"/>
        <w:autoSpaceDE w:val="0"/>
        <w:autoSpaceDN w:val="0"/>
        <w:spacing w:after="0" w:line="240" w:lineRule="auto"/>
        <w:contextualSpacing/>
        <w:jc w:val="both"/>
        <w:rPr>
          <w:rFonts w:ascii="Arial" w:eastAsia="MS Mincho" w:hAnsi="Arial" w:cs="Arial"/>
          <w:sz w:val="20"/>
          <w:szCs w:val="20"/>
        </w:rPr>
      </w:pPr>
      <w:r w:rsidRPr="00431107">
        <w:rPr>
          <w:rFonts w:ascii="Arial" w:eastAsia="MS Mincho" w:hAnsi="Arial" w:cs="Arial"/>
          <w:sz w:val="20"/>
          <w:szCs w:val="20"/>
        </w:rPr>
        <w:t xml:space="preserve">Worked in </w:t>
      </w:r>
      <w:r w:rsidRPr="00431107">
        <w:rPr>
          <w:rFonts w:ascii="Arial" w:eastAsia="MS Mincho" w:hAnsi="Arial" w:cs="Arial"/>
          <w:b/>
          <w:sz w:val="20"/>
          <w:szCs w:val="20"/>
        </w:rPr>
        <w:t>HTML5</w:t>
      </w:r>
      <w:r w:rsidRPr="00431107">
        <w:rPr>
          <w:rFonts w:ascii="Arial" w:eastAsia="MS Mincho" w:hAnsi="Arial" w:cs="Arial"/>
          <w:sz w:val="20"/>
          <w:szCs w:val="20"/>
        </w:rPr>
        <w:t>,</w:t>
      </w:r>
      <w:r w:rsidRPr="00431107">
        <w:rPr>
          <w:rFonts w:ascii="Arial" w:eastAsia="MS Mincho" w:hAnsi="Arial" w:cs="Arial"/>
          <w:b/>
          <w:sz w:val="20"/>
          <w:szCs w:val="20"/>
        </w:rPr>
        <w:t xml:space="preserve"> JavaScript, CSS, jQuery</w:t>
      </w:r>
      <w:r w:rsidRPr="00431107">
        <w:rPr>
          <w:rFonts w:ascii="Arial" w:eastAsia="MS Mincho" w:hAnsi="Arial" w:cs="Arial"/>
          <w:sz w:val="20"/>
          <w:szCs w:val="20"/>
        </w:rPr>
        <w:t xml:space="preserve"> extensively.</w:t>
      </w:r>
    </w:p>
    <w:p w:rsidR="00A34961" w:rsidRPr="00431107" w:rsidRDefault="00A34961" w:rsidP="009041AF">
      <w:pPr>
        <w:numPr>
          <w:ilvl w:val="0"/>
          <w:numId w:val="26"/>
        </w:numPr>
        <w:suppressAutoHyphens w:val="0"/>
        <w:autoSpaceDE w:val="0"/>
        <w:autoSpaceDN w:val="0"/>
        <w:spacing w:after="0" w:line="240" w:lineRule="auto"/>
        <w:contextualSpacing/>
        <w:jc w:val="both"/>
        <w:rPr>
          <w:rFonts w:ascii="Arial" w:eastAsia="MS Mincho" w:hAnsi="Arial" w:cs="Arial"/>
          <w:sz w:val="20"/>
          <w:szCs w:val="20"/>
        </w:rPr>
      </w:pPr>
      <w:r w:rsidRPr="00431107">
        <w:rPr>
          <w:rFonts w:ascii="Arial" w:eastAsia="MS Mincho" w:hAnsi="Arial" w:cs="Arial"/>
          <w:sz w:val="20"/>
          <w:szCs w:val="20"/>
        </w:rPr>
        <w:t>Worked in Databases using native android API.</w:t>
      </w:r>
    </w:p>
    <w:p w:rsidR="00A34961" w:rsidRPr="00431107" w:rsidRDefault="00A34961" w:rsidP="009041AF">
      <w:pPr>
        <w:widowControl w:val="0"/>
        <w:numPr>
          <w:ilvl w:val="0"/>
          <w:numId w:val="26"/>
        </w:numPr>
        <w:spacing w:after="0" w:line="240" w:lineRule="auto"/>
        <w:contextualSpacing/>
        <w:jc w:val="both"/>
        <w:rPr>
          <w:rFonts w:ascii="Arial" w:hAnsi="Arial" w:cs="Arial"/>
          <w:sz w:val="20"/>
          <w:szCs w:val="20"/>
        </w:rPr>
      </w:pPr>
      <w:r w:rsidRPr="00431107">
        <w:rPr>
          <w:rFonts w:ascii="Arial" w:hAnsi="Arial" w:cs="Arial"/>
          <w:sz w:val="20"/>
          <w:szCs w:val="20"/>
        </w:rPr>
        <w:t xml:space="preserve">Responsible for developing the </w:t>
      </w:r>
      <w:r w:rsidRPr="00431107">
        <w:rPr>
          <w:rFonts w:ascii="Arial" w:hAnsi="Arial" w:cs="Arial"/>
          <w:b/>
          <w:sz w:val="20"/>
          <w:szCs w:val="20"/>
        </w:rPr>
        <w:t>Android UI layouts (Linear Layout, Relative Layout).</w:t>
      </w:r>
    </w:p>
    <w:p w:rsidR="00A34961" w:rsidRPr="00431107" w:rsidRDefault="00A34961" w:rsidP="009041AF">
      <w:pPr>
        <w:widowControl w:val="0"/>
        <w:numPr>
          <w:ilvl w:val="0"/>
          <w:numId w:val="26"/>
        </w:numPr>
        <w:spacing w:after="0" w:line="240" w:lineRule="auto"/>
        <w:contextualSpacing/>
        <w:jc w:val="both"/>
        <w:rPr>
          <w:rFonts w:ascii="Arial" w:hAnsi="Arial" w:cs="Arial"/>
          <w:sz w:val="20"/>
          <w:szCs w:val="20"/>
        </w:rPr>
      </w:pPr>
      <w:r w:rsidRPr="00431107">
        <w:rPr>
          <w:rFonts w:ascii="Arial" w:hAnsi="Arial" w:cs="Arial"/>
          <w:sz w:val="20"/>
          <w:szCs w:val="20"/>
        </w:rPr>
        <w:t xml:space="preserve">Responsible for developing the user login screens and design the Context menus based on the </w:t>
      </w:r>
      <w:r w:rsidRPr="00431107">
        <w:rPr>
          <w:rFonts w:ascii="Arial" w:hAnsi="Arial" w:cs="Arial"/>
          <w:b/>
          <w:sz w:val="20"/>
          <w:szCs w:val="20"/>
        </w:rPr>
        <w:t xml:space="preserve">Android Menu Navigation, Tabbed Navigation control </w:t>
      </w:r>
      <w:r w:rsidRPr="00431107">
        <w:rPr>
          <w:rFonts w:ascii="Arial" w:hAnsi="Arial" w:cs="Arial"/>
          <w:sz w:val="20"/>
          <w:szCs w:val="20"/>
        </w:rPr>
        <w:t>and</w:t>
      </w:r>
      <w:r w:rsidRPr="00431107">
        <w:rPr>
          <w:rFonts w:ascii="Arial" w:hAnsi="Arial" w:cs="Arial"/>
          <w:b/>
          <w:sz w:val="20"/>
          <w:szCs w:val="20"/>
        </w:rPr>
        <w:t>ActionBar Contro</w:t>
      </w:r>
      <w:r w:rsidRPr="00431107">
        <w:rPr>
          <w:rFonts w:ascii="Arial" w:hAnsi="Arial" w:cs="Arial"/>
          <w:sz w:val="20"/>
          <w:szCs w:val="20"/>
        </w:rPr>
        <w:t xml:space="preserve">l. </w:t>
      </w:r>
    </w:p>
    <w:p w:rsidR="00A34961" w:rsidRPr="00431107" w:rsidRDefault="00A34961" w:rsidP="009041AF">
      <w:pPr>
        <w:widowControl w:val="0"/>
        <w:numPr>
          <w:ilvl w:val="0"/>
          <w:numId w:val="26"/>
        </w:numPr>
        <w:spacing w:after="0" w:line="240" w:lineRule="auto"/>
        <w:contextualSpacing/>
        <w:jc w:val="both"/>
        <w:rPr>
          <w:rFonts w:ascii="Arial" w:hAnsi="Arial" w:cs="Arial"/>
          <w:sz w:val="20"/>
          <w:szCs w:val="20"/>
        </w:rPr>
      </w:pPr>
      <w:r w:rsidRPr="00431107">
        <w:rPr>
          <w:rFonts w:ascii="Arial" w:hAnsi="Arial" w:cs="Arial"/>
          <w:sz w:val="20"/>
          <w:szCs w:val="20"/>
        </w:rPr>
        <w:t xml:space="preserve">Developed the caching module that caches User profile in </w:t>
      </w:r>
      <w:r w:rsidRPr="00431107">
        <w:rPr>
          <w:rFonts w:ascii="Arial" w:hAnsi="Arial" w:cs="Arial"/>
          <w:b/>
          <w:sz w:val="20"/>
          <w:szCs w:val="20"/>
        </w:rPr>
        <w:t>SQLite.</w:t>
      </w:r>
      <w:r w:rsidRPr="00431107">
        <w:rPr>
          <w:rFonts w:ascii="Arial" w:hAnsi="Arial" w:cs="Arial"/>
          <w:sz w:val="20"/>
          <w:szCs w:val="20"/>
        </w:rPr>
        <w:t xml:space="preserve"> Used both </w:t>
      </w:r>
      <w:r w:rsidRPr="00431107">
        <w:rPr>
          <w:rFonts w:ascii="Arial" w:hAnsi="Arial" w:cs="Arial"/>
          <w:b/>
          <w:sz w:val="20"/>
          <w:szCs w:val="20"/>
        </w:rPr>
        <w:t xml:space="preserve">SQL </w:t>
      </w:r>
      <w:r w:rsidRPr="00431107">
        <w:rPr>
          <w:rFonts w:ascii="Arial" w:hAnsi="Arial" w:cs="Arial"/>
          <w:sz w:val="20"/>
          <w:szCs w:val="20"/>
        </w:rPr>
        <w:t>Helpers as well as Raw Queries.</w:t>
      </w:r>
    </w:p>
    <w:p w:rsidR="00A34961" w:rsidRPr="00431107" w:rsidRDefault="00A34961" w:rsidP="009041AF">
      <w:pPr>
        <w:widowControl w:val="0"/>
        <w:numPr>
          <w:ilvl w:val="0"/>
          <w:numId w:val="26"/>
        </w:numPr>
        <w:spacing w:after="0" w:line="240" w:lineRule="auto"/>
        <w:contextualSpacing/>
        <w:jc w:val="both"/>
        <w:rPr>
          <w:rFonts w:ascii="Arial" w:hAnsi="Arial" w:cs="Arial"/>
          <w:sz w:val="20"/>
          <w:szCs w:val="20"/>
        </w:rPr>
      </w:pPr>
      <w:r w:rsidRPr="00431107">
        <w:rPr>
          <w:rFonts w:ascii="Arial" w:hAnsi="Arial" w:cs="Arial"/>
          <w:sz w:val="20"/>
          <w:szCs w:val="20"/>
        </w:rPr>
        <w:t xml:space="preserve">Responsible for the Android business logic that uses </w:t>
      </w:r>
      <w:r w:rsidRPr="00431107">
        <w:rPr>
          <w:rFonts w:ascii="Arial" w:hAnsi="Arial" w:cs="Arial"/>
          <w:b/>
          <w:sz w:val="20"/>
          <w:szCs w:val="20"/>
        </w:rPr>
        <w:t>JSON</w:t>
      </w:r>
      <w:r w:rsidRPr="00431107">
        <w:rPr>
          <w:rFonts w:ascii="Arial" w:hAnsi="Arial" w:cs="Arial"/>
          <w:sz w:val="20"/>
          <w:szCs w:val="20"/>
        </w:rPr>
        <w:t xml:space="preserve"> queries for getting data from the backend systems.</w:t>
      </w:r>
    </w:p>
    <w:p w:rsidR="00A34961" w:rsidRPr="00431107" w:rsidRDefault="00A34961" w:rsidP="009041AF">
      <w:pPr>
        <w:widowControl w:val="0"/>
        <w:numPr>
          <w:ilvl w:val="0"/>
          <w:numId w:val="26"/>
        </w:numPr>
        <w:spacing w:after="0" w:line="240" w:lineRule="auto"/>
        <w:contextualSpacing/>
        <w:jc w:val="both"/>
        <w:rPr>
          <w:rFonts w:ascii="Arial" w:hAnsi="Arial" w:cs="Arial"/>
          <w:sz w:val="20"/>
          <w:szCs w:val="20"/>
        </w:rPr>
      </w:pPr>
      <w:r w:rsidRPr="00431107">
        <w:rPr>
          <w:rFonts w:ascii="Arial" w:hAnsi="Arial" w:cs="Arial"/>
          <w:sz w:val="20"/>
          <w:szCs w:val="20"/>
        </w:rPr>
        <w:t xml:space="preserve">Testing included </w:t>
      </w:r>
      <w:r w:rsidRPr="00431107">
        <w:rPr>
          <w:rFonts w:ascii="Arial" w:hAnsi="Arial" w:cs="Arial"/>
          <w:b/>
          <w:sz w:val="20"/>
          <w:szCs w:val="20"/>
        </w:rPr>
        <w:t>emulator</w:t>
      </w:r>
      <w:r w:rsidRPr="00431107">
        <w:rPr>
          <w:rFonts w:ascii="Arial" w:hAnsi="Arial" w:cs="Arial"/>
          <w:sz w:val="20"/>
          <w:szCs w:val="20"/>
        </w:rPr>
        <w:t xml:space="preserve"> and </w:t>
      </w:r>
      <w:r w:rsidRPr="00431107">
        <w:rPr>
          <w:rFonts w:ascii="Arial" w:hAnsi="Arial" w:cs="Arial"/>
          <w:b/>
          <w:sz w:val="20"/>
          <w:szCs w:val="20"/>
        </w:rPr>
        <w:t>device testing</w:t>
      </w:r>
      <w:r w:rsidRPr="00431107">
        <w:rPr>
          <w:rFonts w:ascii="Arial" w:hAnsi="Arial" w:cs="Arial"/>
          <w:sz w:val="20"/>
          <w:szCs w:val="20"/>
        </w:rPr>
        <w:t xml:space="preserve"> with multiple versions and sizes.</w:t>
      </w:r>
    </w:p>
    <w:p w:rsidR="00A34961" w:rsidRPr="00431107" w:rsidRDefault="00A34961" w:rsidP="009041AF">
      <w:pPr>
        <w:widowControl w:val="0"/>
        <w:numPr>
          <w:ilvl w:val="0"/>
          <w:numId w:val="26"/>
        </w:numPr>
        <w:spacing w:after="0" w:line="240" w:lineRule="auto"/>
        <w:contextualSpacing/>
        <w:jc w:val="both"/>
        <w:rPr>
          <w:rFonts w:ascii="Arial" w:hAnsi="Arial" w:cs="Arial"/>
          <w:sz w:val="20"/>
          <w:szCs w:val="20"/>
        </w:rPr>
      </w:pPr>
      <w:r w:rsidRPr="00431107">
        <w:rPr>
          <w:rFonts w:ascii="Arial" w:hAnsi="Arial" w:cs="Arial"/>
          <w:sz w:val="20"/>
          <w:szCs w:val="20"/>
        </w:rPr>
        <w:t xml:space="preserve">Responsible for </w:t>
      </w:r>
      <w:r w:rsidRPr="00431107">
        <w:rPr>
          <w:rFonts w:ascii="Arial" w:hAnsi="Arial" w:cs="Arial"/>
          <w:b/>
          <w:sz w:val="20"/>
          <w:szCs w:val="20"/>
        </w:rPr>
        <w:t>PeerCode Review</w:t>
      </w:r>
      <w:r w:rsidRPr="00431107">
        <w:rPr>
          <w:rFonts w:ascii="Arial" w:hAnsi="Arial" w:cs="Arial"/>
          <w:sz w:val="20"/>
          <w:szCs w:val="20"/>
        </w:rPr>
        <w:t xml:space="preserve">, </w:t>
      </w:r>
      <w:r w:rsidRPr="00431107">
        <w:rPr>
          <w:rFonts w:ascii="Arial" w:hAnsi="Arial" w:cs="Arial"/>
          <w:b/>
          <w:sz w:val="20"/>
          <w:szCs w:val="20"/>
        </w:rPr>
        <w:t>Defect Resolutions</w:t>
      </w:r>
      <w:r w:rsidRPr="00431107">
        <w:rPr>
          <w:rFonts w:ascii="Arial" w:hAnsi="Arial" w:cs="Arial"/>
          <w:sz w:val="20"/>
          <w:szCs w:val="20"/>
        </w:rPr>
        <w:t>.</w:t>
      </w:r>
    </w:p>
    <w:p w:rsidR="00A34961" w:rsidRPr="00431107" w:rsidRDefault="00A34961" w:rsidP="009041AF">
      <w:pPr>
        <w:widowControl w:val="0"/>
        <w:numPr>
          <w:ilvl w:val="0"/>
          <w:numId w:val="26"/>
        </w:numPr>
        <w:spacing w:after="0" w:line="240" w:lineRule="auto"/>
        <w:contextualSpacing/>
        <w:jc w:val="both"/>
        <w:rPr>
          <w:rFonts w:ascii="Arial" w:hAnsi="Arial" w:cs="Arial"/>
          <w:sz w:val="20"/>
          <w:szCs w:val="20"/>
        </w:rPr>
      </w:pPr>
      <w:r w:rsidRPr="00431107">
        <w:rPr>
          <w:rFonts w:ascii="Arial" w:hAnsi="Arial" w:cs="Arial"/>
          <w:sz w:val="20"/>
          <w:szCs w:val="20"/>
        </w:rPr>
        <w:t>Involved in performance testing along with Functional and regression tests.</w:t>
      </w:r>
    </w:p>
    <w:p w:rsidR="00A34961" w:rsidRPr="00431107" w:rsidRDefault="00A34961" w:rsidP="009041AF">
      <w:pPr>
        <w:widowControl w:val="0"/>
        <w:numPr>
          <w:ilvl w:val="0"/>
          <w:numId w:val="26"/>
        </w:numPr>
        <w:spacing w:after="0" w:line="240" w:lineRule="auto"/>
        <w:contextualSpacing/>
        <w:jc w:val="both"/>
        <w:rPr>
          <w:rFonts w:ascii="Arial" w:hAnsi="Arial" w:cs="Arial"/>
          <w:sz w:val="20"/>
          <w:szCs w:val="20"/>
        </w:rPr>
      </w:pPr>
      <w:r w:rsidRPr="00431107">
        <w:rPr>
          <w:rFonts w:ascii="Arial" w:hAnsi="Arial" w:cs="Arial"/>
          <w:sz w:val="20"/>
          <w:szCs w:val="20"/>
        </w:rPr>
        <w:t>Used Quality center and followed the defect workflow during the defect resolutions</w:t>
      </w:r>
    </w:p>
    <w:p w:rsidR="00A34961" w:rsidRPr="00431107" w:rsidRDefault="00A34961" w:rsidP="009041AF">
      <w:pPr>
        <w:widowControl w:val="0"/>
        <w:numPr>
          <w:ilvl w:val="0"/>
          <w:numId w:val="26"/>
        </w:numPr>
        <w:spacing w:after="0" w:line="240" w:lineRule="auto"/>
        <w:contextualSpacing/>
        <w:jc w:val="both"/>
        <w:rPr>
          <w:rFonts w:ascii="Arial" w:hAnsi="Arial" w:cs="Arial"/>
          <w:sz w:val="20"/>
          <w:szCs w:val="20"/>
        </w:rPr>
      </w:pPr>
      <w:r w:rsidRPr="00431107">
        <w:rPr>
          <w:rFonts w:ascii="Arial" w:hAnsi="Arial" w:cs="Arial"/>
          <w:sz w:val="20"/>
          <w:szCs w:val="20"/>
        </w:rPr>
        <w:t>Coordinated with Configuration Manager for continuous integration.</w:t>
      </w:r>
    </w:p>
    <w:p w:rsidR="00A34961" w:rsidRPr="00431107" w:rsidRDefault="00A34961" w:rsidP="009041AF">
      <w:pPr>
        <w:widowControl w:val="0"/>
        <w:numPr>
          <w:ilvl w:val="0"/>
          <w:numId w:val="26"/>
        </w:numPr>
        <w:spacing w:after="0" w:line="240" w:lineRule="auto"/>
        <w:contextualSpacing/>
        <w:jc w:val="both"/>
        <w:rPr>
          <w:rFonts w:ascii="Arial" w:hAnsi="Arial" w:cs="Arial"/>
          <w:sz w:val="20"/>
          <w:szCs w:val="20"/>
        </w:rPr>
      </w:pPr>
      <w:r w:rsidRPr="00431107">
        <w:rPr>
          <w:rFonts w:ascii="Arial" w:hAnsi="Arial" w:cs="Arial"/>
          <w:sz w:val="20"/>
          <w:szCs w:val="20"/>
        </w:rPr>
        <w:t xml:space="preserve">Managed and coordinated for timely deliver. </w:t>
      </w:r>
    </w:p>
    <w:p w:rsidR="00A34961" w:rsidRPr="00431107" w:rsidRDefault="00A34961" w:rsidP="006B5C9C">
      <w:pPr>
        <w:spacing w:after="0" w:line="240" w:lineRule="auto"/>
        <w:contextualSpacing/>
        <w:jc w:val="both"/>
        <w:outlineLvl w:val="0"/>
        <w:rPr>
          <w:rFonts w:ascii="Arial" w:hAnsi="Arial" w:cs="Arial"/>
          <w:b/>
          <w:sz w:val="20"/>
          <w:szCs w:val="20"/>
        </w:rPr>
      </w:pPr>
      <w:r w:rsidRPr="00431107">
        <w:rPr>
          <w:rFonts w:ascii="Arial" w:hAnsi="Arial" w:cs="Arial"/>
          <w:b/>
          <w:sz w:val="20"/>
          <w:szCs w:val="20"/>
        </w:rPr>
        <w:t>Environment</w:t>
      </w:r>
    </w:p>
    <w:p w:rsidR="00257B98" w:rsidRPr="00431107" w:rsidRDefault="00A34961" w:rsidP="006B5C9C">
      <w:pPr>
        <w:widowControl w:val="0"/>
        <w:tabs>
          <w:tab w:val="right" w:pos="9086"/>
        </w:tabs>
        <w:autoSpaceDE w:val="0"/>
        <w:spacing w:after="0" w:line="240" w:lineRule="auto"/>
        <w:contextualSpacing/>
        <w:jc w:val="both"/>
        <w:outlineLvl w:val="0"/>
        <w:rPr>
          <w:rFonts w:ascii="Arial" w:hAnsi="Arial" w:cs="Arial"/>
          <w:sz w:val="20"/>
          <w:szCs w:val="20"/>
        </w:rPr>
      </w:pPr>
      <w:r w:rsidRPr="00431107">
        <w:rPr>
          <w:rFonts w:ascii="Arial" w:hAnsi="Arial" w:cs="Arial"/>
          <w:sz w:val="20"/>
          <w:szCs w:val="20"/>
        </w:rPr>
        <w:t>Linux, Android 4.0, Java, Eclipse 3.5, IntelliJ IDE, SQLite, JSON, REST APIs</w:t>
      </w:r>
    </w:p>
    <w:p w:rsidR="00F14927" w:rsidRPr="00431107" w:rsidRDefault="00F14927" w:rsidP="006B5C9C">
      <w:pPr>
        <w:pStyle w:val="NormalWeb"/>
        <w:spacing w:before="0" w:after="0"/>
        <w:contextualSpacing/>
        <w:jc w:val="both"/>
        <w:outlineLvl w:val="0"/>
        <w:rPr>
          <w:rFonts w:ascii="Arial" w:hAnsi="Arial" w:cs="Arial"/>
          <w:b/>
          <w:bCs/>
          <w:sz w:val="20"/>
          <w:szCs w:val="20"/>
        </w:rPr>
      </w:pPr>
      <w:r w:rsidRPr="00431107">
        <w:rPr>
          <w:rFonts w:ascii="Arial" w:hAnsi="Arial" w:cs="Arial"/>
          <w:b/>
          <w:bCs/>
          <w:sz w:val="20"/>
          <w:szCs w:val="20"/>
        </w:rPr>
        <w:t xml:space="preserve">Google </w:t>
      </w:r>
      <w:r w:rsidR="00880588" w:rsidRPr="00431107">
        <w:rPr>
          <w:rFonts w:ascii="Arial" w:hAnsi="Arial" w:cs="Arial"/>
          <w:b/>
          <w:bCs/>
          <w:sz w:val="20"/>
          <w:szCs w:val="20"/>
        </w:rPr>
        <w:t>Play store</w:t>
      </w:r>
      <w:r w:rsidRPr="00431107">
        <w:rPr>
          <w:rFonts w:ascii="Arial" w:hAnsi="Arial" w:cs="Arial"/>
          <w:b/>
          <w:bCs/>
          <w:sz w:val="20"/>
          <w:szCs w:val="20"/>
        </w:rPr>
        <w:t>:</w:t>
      </w:r>
    </w:p>
    <w:p w:rsidR="00F14927" w:rsidRPr="006B5C9C" w:rsidRDefault="0082099E" w:rsidP="009041AF">
      <w:pPr>
        <w:pStyle w:val="NormalWeb"/>
        <w:spacing w:before="0" w:after="0"/>
        <w:contextualSpacing/>
        <w:jc w:val="both"/>
        <w:rPr>
          <w:rFonts w:ascii="Arial" w:hAnsi="Arial" w:cs="Arial"/>
          <w:iCs/>
          <w:color w:val="0000FF"/>
          <w:sz w:val="20"/>
          <w:szCs w:val="20"/>
          <w:u w:val="single"/>
        </w:rPr>
      </w:pPr>
      <w:hyperlink r:id="rId20" w:tgtFrame="_blank" w:history="1">
        <w:r w:rsidR="00F14927" w:rsidRPr="006B5C9C">
          <w:rPr>
            <w:rStyle w:val="Hyperlink"/>
            <w:rFonts w:ascii="Arial" w:hAnsi="Arial" w:cs="Arial"/>
            <w:iCs/>
            <w:sz w:val="20"/>
            <w:szCs w:val="20"/>
          </w:rPr>
          <w:t>https://play.google.com/store/apps/details?id=com.sears.android&amp;feature=search_result</w:t>
        </w:r>
      </w:hyperlink>
    </w:p>
    <w:p w:rsidR="00F14927" w:rsidRPr="00431107" w:rsidRDefault="0082099E" w:rsidP="009041AF">
      <w:pPr>
        <w:pStyle w:val="NormalWeb"/>
        <w:spacing w:before="0" w:after="0"/>
        <w:contextualSpacing/>
        <w:jc w:val="both"/>
        <w:rPr>
          <w:rFonts w:ascii="Arial" w:hAnsi="Arial" w:cs="Arial"/>
          <w:b/>
          <w:iCs/>
          <w:sz w:val="20"/>
          <w:szCs w:val="20"/>
        </w:rPr>
      </w:pPr>
      <w:hyperlink r:id="rId21" w:tgtFrame="_blank" w:history="1">
        <w:r w:rsidR="00F14927" w:rsidRPr="006B5C9C">
          <w:rPr>
            <w:rStyle w:val="Hyperlink"/>
            <w:rFonts w:ascii="Arial" w:hAnsi="Arial" w:cs="Arial"/>
            <w:iCs/>
            <w:sz w:val="20"/>
            <w:szCs w:val="20"/>
          </w:rPr>
          <w:t>https://play.google.com/store/apps/details?id=com.kmart.android&amp;feature=search_result</w:t>
        </w:r>
      </w:hyperlink>
    </w:p>
    <w:p w:rsidR="00E4575D" w:rsidRPr="00431107" w:rsidRDefault="00E4575D" w:rsidP="009041AF">
      <w:pPr>
        <w:spacing w:after="0" w:line="240" w:lineRule="auto"/>
        <w:contextualSpacing/>
        <w:jc w:val="both"/>
        <w:rPr>
          <w:rFonts w:ascii="Arial" w:hAnsi="Arial" w:cs="Arial"/>
          <w:b/>
          <w:bCs/>
          <w:sz w:val="20"/>
          <w:szCs w:val="20"/>
        </w:rPr>
      </w:pPr>
    </w:p>
    <w:p w:rsidR="006301E9" w:rsidRDefault="006301E9" w:rsidP="009041AF">
      <w:pPr>
        <w:spacing w:after="0" w:line="240" w:lineRule="auto"/>
        <w:contextualSpacing/>
        <w:jc w:val="both"/>
        <w:rPr>
          <w:rFonts w:ascii="Arial" w:hAnsi="Arial" w:cs="Arial"/>
          <w:b/>
          <w:sz w:val="20"/>
          <w:szCs w:val="20"/>
        </w:rPr>
      </w:pPr>
    </w:p>
    <w:p w:rsidR="006B106E" w:rsidRPr="00935F02" w:rsidRDefault="00431107" w:rsidP="006B106E">
      <w:pPr>
        <w:widowControl w:val="0"/>
        <w:autoSpaceDE w:val="0"/>
        <w:spacing w:after="0" w:line="240" w:lineRule="auto"/>
        <w:contextualSpacing/>
        <w:jc w:val="both"/>
        <w:rPr>
          <w:rFonts w:ascii="Arial" w:hAnsi="Arial" w:cs="Arial"/>
          <w:b/>
          <w:bCs/>
          <w:sz w:val="20"/>
          <w:szCs w:val="20"/>
        </w:rPr>
      </w:pPr>
      <w:r w:rsidRPr="00431107">
        <w:rPr>
          <w:rFonts w:ascii="Arial" w:hAnsi="Arial" w:cs="Arial"/>
          <w:b/>
          <w:sz w:val="20"/>
          <w:szCs w:val="20"/>
        </w:rPr>
        <w:t>Geico, Chevy Chase, MD</w:t>
      </w:r>
      <w:r w:rsidR="00DE7E92" w:rsidRPr="00431107">
        <w:rPr>
          <w:rFonts w:ascii="Arial" w:eastAsia="Arial Unicode MS" w:hAnsi="Arial" w:cs="Arial"/>
          <w:b/>
          <w:sz w:val="20"/>
          <w:szCs w:val="20"/>
        </w:rPr>
        <w:tab/>
      </w:r>
      <w:r w:rsidR="00DE7E92" w:rsidRPr="00431107">
        <w:rPr>
          <w:rFonts w:ascii="Arial" w:eastAsia="Arial Unicode MS" w:hAnsi="Arial" w:cs="Arial"/>
          <w:b/>
          <w:sz w:val="20"/>
          <w:szCs w:val="20"/>
        </w:rPr>
        <w:tab/>
      </w:r>
      <w:r w:rsidRPr="00431107">
        <w:rPr>
          <w:rFonts w:ascii="Arial" w:eastAsia="Arial Unicode MS" w:hAnsi="Arial" w:cs="Arial"/>
          <w:b/>
          <w:sz w:val="20"/>
          <w:szCs w:val="20"/>
        </w:rPr>
        <w:tab/>
      </w:r>
      <w:r w:rsidRPr="00431107">
        <w:rPr>
          <w:rFonts w:ascii="Arial" w:eastAsia="Arial Unicode MS" w:hAnsi="Arial" w:cs="Arial"/>
          <w:b/>
          <w:sz w:val="20"/>
          <w:szCs w:val="20"/>
        </w:rPr>
        <w:tab/>
      </w:r>
      <w:r w:rsidRPr="00431107">
        <w:rPr>
          <w:rFonts w:ascii="Arial" w:eastAsia="Arial Unicode MS" w:hAnsi="Arial" w:cs="Arial"/>
          <w:b/>
          <w:sz w:val="20"/>
          <w:szCs w:val="20"/>
        </w:rPr>
        <w:tab/>
      </w:r>
      <w:r w:rsidRPr="00431107">
        <w:rPr>
          <w:rFonts w:ascii="Arial" w:eastAsia="Arial Unicode MS" w:hAnsi="Arial" w:cs="Arial"/>
          <w:b/>
          <w:sz w:val="20"/>
          <w:szCs w:val="20"/>
        </w:rPr>
        <w:tab/>
      </w:r>
      <w:r w:rsidRPr="00431107">
        <w:rPr>
          <w:rFonts w:ascii="Arial" w:eastAsia="Arial Unicode MS" w:hAnsi="Arial" w:cs="Arial"/>
          <w:b/>
          <w:sz w:val="20"/>
          <w:szCs w:val="20"/>
        </w:rPr>
        <w:tab/>
      </w:r>
      <w:r w:rsidRPr="00431107">
        <w:rPr>
          <w:rFonts w:ascii="Arial" w:eastAsia="Arial Unicode MS" w:hAnsi="Arial" w:cs="Arial"/>
          <w:b/>
          <w:sz w:val="20"/>
          <w:szCs w:val="20"/>
        </w:rPr>
        <w:tab/>
      </w:r>
      <w:r w:rsidR="006B106E">
        <w:rPr>
          <w:rFonts w:ascii="Arial" w:hAnsi="Arial" w:cs="Arial"/>
          <w:b/>
          <w:bCs/>
          <w:sz w:val="20"/>
          <w:szCs w:val="20"/>
        </w:rPr>
        <w:t xml:space="preserve">Jun2014 </w:t>
      </w:r>
      <w:r w:rsidR="006B106E" w:rsidRPr="00935F02">
        <w:rPr>
          <w:rFonts w:ascii="Arial" w:hAnsi="Arial" w:cs="Arial"/>
          <w:b/>
          <w:bCs/>
          <w:sz w:val="20"/>
          <w:szCs w:val="20"/>
        </w:rPr>
        <w:t xml:space="preserve">– </w:t>
      </w:r>
      <w:r w:rsidR="006B106E">
        <w:rPr>
          <w:rFonts w:ascii="Arial" w:hAnsi="Arial" w:cs="Arial"/>
          <w:b/>
          <w:bCs/>
          <w:sz w:val="20"/>
          <w:szCs w:val="20"/>
        </w:rPr>
        <w:t>Mar 2015</w:t>
      </w:r>
      <w:r w:rsidR="006B106E" w:rsidRPr="00935F02">
        <w:rPr>
          <w:rFonts w:ascii="Arial" w:hAnsi="Arial" w:cs="Arial"/>
          <w:b/>
          <w:bCs/>
          <w:sz w:val="20"/>
          <w:szCs w:val="20"/>
        </w:rPr>
        <w:t xml:space="preserve"> Android Developer</w:t>
      </w:r>
    </w:p>
    <w:p w:rsidR="00DE7E92" w:rsidRPr="00431107" w:rsidRDefault="00DE7E92" w:rsidP="006B106E">
      <w:pPr>
        <w:spacing w:after="0" w:line="240" w:lineRule="auto"/>
        <w:contextualSpacing/>
        <w:jc w:val="both"/>
        <w:rPr>
          <w:rFonts w:ascii="Arial" w:eastAsia="Arial Unicode MS" w:hAnsi="Arial" w:cs="Arial"/>
          <w:b/>
          <w:sz w:val="20"/>
          <w:szCs w:val="20"/>
        </w:rPr>
      </w:pPr>
      <w:r w:rsidRPr="00431107">
        <w:rPr>
          <w:rFonts w:ascii="Arial" w:eastAsia="Arial Unicode MS" w:hAnsi="Arial" w:cs="Arial"/>
          <w:b/>
          <w:sz w:val="20"/>
          <w:szCs w:val="20"/>
        </w:rPr>
        <w:tab/>
      </w:r>
      <w:r w:rsidRPr="00431107">
        <w:rPr>
          <w:rFonts w:ascii="Arial" w:eastAsia="Arial Unicode MS" w:hAnsi="Arial" w:cs="Arial"/>
          <w:b/>
          <w:sz w:val="20"/>
          <w:szCs w:val="20"/>
        </w:rPr>
        <w:tab/>
      </w:r>
      <w:r w:rsidRPr="00431107">
        <w:rPr>
          <w:rFonts w:ascii="Arial" w:eastAsia="Arial Unicode MS" w:hAnsi="Arial" w:cs="Arial"/>
          <w:b/>
          <w:sz w:val="20"/>
          <w:szCs w:val="20"/>
        </w:rPr>
        <w:tab/>
      </w:r>
      <w:r w:rsidRPr="00431107">
        <w:rPr>
          <w:rFonts w:ascii="Arial" w:eastAsia="Arial Unicode MS" w:hAnsi="Arial" w:cs="Arial"/>
          <w:b/>
          <w:sz w:val="20"/>
          <w:szCs w:val="20"/>
        </w:rPr>
        <w:tab/>
      </w:r>
      <w:r w:rsidRPr="00431107">
        <w:rPr>
          <w:rFonts w:ascii="Arial" w:eastAsia="Arial Unicode MS" w:hAnsi="Arial" w:cs="Arial"/>
          <w:b/>
          <w:sz w:val="20"/>
          <w:szCs w:val="20"/>
        </w:rPr>
        <w:tab/>
      </w:r>
      <w:r w:rsidRPr="00431107">
        <w:rPr>
          <w:rFonts w:ascii="Arial" w:eastAsia="Arial Unicode MS" w:hAnsi="Arial" w:cs="Arial"/>
          <w:b/>
          <w:sz w:val="20"/>
          <w:szCs w:val="20"/>
        </w:rPr>
        <w:tab/>
      </w:r>
      <w:r w:rsidRPr="00431107">
        <w:rPr>
          <w:rFonts w:ascii="Arial" w:eastAsia="Arial Unicode MS" w:hAnsi="Arial" w:cs="Arial"/>
          <w:b/>
          <w:sz w:val="20"/>
          <w:szCs w:val="20"/>
        </w:rPr>
        <w:tab/>
      </w:r>
      <w:r w:rsidRPr="00431107">
        <w:rPr>
          <w:rFonts w:ascii="Arial" w:eastAsia="Arial Unicode MS" w:hAnsi="Arial" w:cs="Arial"/>
          <w:b/>
          <w:sz w:val="20"/>
          <w:szCs w:val="20"/>
        </w:rPr>
        <w:tab/>
      </w:r>
      <w:r w:rsidRPr="00431107">
        <w:rPr>
          <w:rFonts w:ascii="Arial" w:eastAsia="Arial Unicode MS" w:hAnsi="Arial" w:cs="Arial"/>
          <w:b/>
          <w:sz w:val="20"/>
          <w:szCs w:val="20"/>
        </w:rPr>
        <w:tab/>
      </w:r>
      <w:r w:rsidRPr="00431107">
        <w:rPr>
          <w:rFonts w:ascii="Arial" w:eastAsia="Arial Unicode MS" w:hAnsi="Arial" w:cs="Arial"/>
          <w:b/>
          <w:sz w:val="20"/>
          <w:szCs w:val="20"/>
        </w:rPr>
        <w:tab/>
      </w:r>
    </w:p>
    <w:p w:rsidR="00431107" w:rsidRPr="00431107" w:rsidRDefault="00431107" w:rsidP="00431107">
      <w:pPr>
        <w:spacing w:after="0" w:line="240" w:lineRule="auto"/>
        <w:contextualSpacing/>
        <w:jc w:val="both"/>
        <w:rPr>
          <w:rFonts w:ascii="Arial" w:hAnsi="Arial" w:cs="Arial"/>
          <w:b/>
          <w:sz w:val="20"/>
          <w:szCs w:val="20"/>
        </w:rPr>
      </w:pPr>
      <w:r w:rsidRPr="00431107">
        <w:rPr>
          <w:rFonts w:ascii="Arial" w:hAnsi="Arial" w:cs="Arial"/>
          <w:color w:val="000000"/>
          <w:sz w:val="20"/>
          <w:szCs w:val="20"/>
          <w:shd w:val="clear" w:color="auto" w:fill="FFFFFF"/>
        </w:rPr>
        <w:t>GEICO is an Auto Insurance company, which aims at building app includes enhancements based off of feedback from the customer and Easy access to new digital ID Card, Step-by-step Accident Guide to help customer gather and record all the necessary Information need from the accident scene including photos and Simplified Navigation to quickly pay bill, view claims, driver and vehicle information, update customer contact information.</w:t>
      </w:r>
    </w:p>
    <w:p w:rsidR="00DE7E92" w:rsidRPr="00431107" w:rsidRDefault="00DE7E92" w:rsidP="009041AF">
      <w:pPr>
        <w:spacing w:after="0" w:line="240" w:lineRule="auto"/>
        <w:contextualSpacing/>
        <w:jc w:val="both"/>
        <w:rPr>
          <w:rFonts w:ascii="Arial" w:eastAsia="Arial Unicode MS" w:hAnsi="Arial" w:cs="Arial"/>
          <w:b/>
          <w:sz w:val="20"/>
          <w:szCs w:val="20"/>
        </w:rPr>
      </w:pPr>
    </w:p>
    <w:p w:rsidR="00A34961" w:rsidRPr="00431107" w:rsidRDefault="00A34961" w:rsidP="006B5C9C">
      <w:pPr>
        <w:spacing w:after="0" w:line="240" w:lineRule="auto"/>
        <w:contextualSpacing/>
        <w:jc w:val="both"/>
        <w:outlineLvl w:val="0"/>
        <w:rPr>
          <w:rFonts w:ascii="Arial" w:hAnsi="Arial" w:cs="Arial"/>
          <w:b/>
          <w:sz w:val="20"/>
          <w:szCs w:val="20"/>
        </w:rPr>
      </w:pPr>
      <w:r w:rsidRPr="00431107">
        <w:rPr>
          <w:rFonts w:ascii="Arial" w:hAnsi="Arial" w:cs="Arial"/>
          <w:b/>
          <w:sz w:val="20"/>
          <w:szCs w:val="20"/>
        </w:rPr>
        <w:t>Responsibilities</w:t>
      </w:r>
    </w:p>
    <w:p w:rsidR="00A34961" w:rsidRPr="00431107" w:rsidRDefault="00A34961" w:rsidP="009041AF">
      <w:pPr>
        <w:widowControl w:val="0"/>
        <w:numPr>
          <w:ilvl w:val="0"/>
          <w:numId w:val="27"/>
        </w:numPr>
        <w:spacing w:after="0" w:line="240" w:lineRule="auto"/>
        <w:contextualSpacing/>
        <w:jc w:val="both"/>
        <w:rPr>
          <w:rFonts w:ascii="Arial" w:hAnsi="Arial" w:cs="Arial"/>
          <w:sz w:val="20"/>
          <w:szCs w:val="20"/>
        </w:rPr>
      </w:pPr>
      <w:r w:rsidRPr="00431107">
        <w:rPr>
          <w:rFonts w:ascii="Arial" w:hAnsi="Arial" w:cs="Arial"/>
          <w:sz w:val="20"/>
          <w:szCs w:val="20"/>
        </w:rPr>
        <w:t>Involved in requirement gathering and outlining.</w:t>
      </w:r>
    </w:p>
    <w:p w:rsidR="00A34961" w:rsidRPr="00431107" w:rsidRDefault="00A34961" w:rsidP="009041AF">
      <w:pPr>
        <w:widowControl w:val="0"/>
        <w:numPr>
          <w:ilvl w:val="0"/>
          <w:numId w:val="27"/>
        </w:numPr>
        <w:spacing w:after="0" w:line="240" w:lineRule="auto"/>
        <w:contextualSpacing/>
        <w:jc w:val="both"/>
        <w:rPr>
          <w:rFonts w:ascii="Arial" w:hAnsi="Arial" w:cs="Arial"/>
          <w:sz w:val="20"/>
          <w:szCs w:val="20"/>
        </w:rPr>
      </w:pPr>
      <w:r w:rsidRPr="00431107">
        <w:rPr>
          <w:rFonts w:ascii="Arial" w:hAnsi="Arial" w:cs="Arial"/>
          <w:sz w:val="20"/>
          <w:szCs w:val="20"/>
        </w:rPr>
        <w:t xml:space="preserve">Responsible for developing the </w:t>
      </w:r>
      <w:r w:rsidRPr="00431107">
        <w:rPr>
          <w:rFonts w:ascii="Arial" w:hAnsi="Arial" w:cs="Arial"/>
          <w:b/>
          <w:sz w:val="20"/>
          <w:szCs w:val="20"/>
        </w:rPr>
        <w:t>Android UI layouts.</w:t>
      </w:r>
    </w:p>
    <w:p w:rsidR="00A34961" w:rsidRPr="00431107" w:rsidRDefault="00A34961" w:rsidP="009041AF">
      <w:pPr>
        <w:widowControl w:val="0"/>
        <w:numPr>
          <w:ilvl w:val="0"/>
          <w:numId w:val="27"/>
        </w:numPr>
        <w:spacing w:after="0" w:line="240" w:lineRule="auto"/>
        <w:contextualSpacing/>
        <w:jc w:val="both"/>
        <w:rPr>
          <w:rFonts w:ascii="Arial" w:hAnsi="Arial" w:cs="Arial"/>
          <w:sz w:val="20"/>
          <w:szCs w:val="20"/>
        </w:rPr>
      </w:pPr>
      <w:r w:rsidRPr="00431107">
        <w:rPr>
          <w:rFonts w:ascii="Arial" w:hAnsi="Arial" w:cs="Arial"/>
          <w:sz w:val="20"/>
          <w:szCs w:val="20"/>
        </w:rPr>
        <w:t xml:space="preserve">Responsible for the Android business logic that uses </w:t>
      </w:r>
      <w:r w:rsidRPr="00431107">
        <w:rPr>
          <w:rFonts w:ascii="Arial" w:hAnsi="Arial" w:cs="Arial"/>
          <w:b/>
          <w:sz w:val="20"/>
          <w:szCs w:val="20"/>
        </w:rPr>
        <w:t>JSON</w:t>
      </w:r>
      <w:r w:rsidRPr="00431107">
        <w:rPr>
          <w:rFonts w:ascii="Arial" w:hAnsi="Arial" w:cs="Arial"/>
          <w:sz w:val="20"/>
          <w:szCs w:val="20"/>
        </w:rPr>
        <w:t xml:space="preserve"> queries for getting data from the backend systems.</w:t>
      </w:r>
    </w:p>
    <w:p w:rsidR="00A34961" w:rsidRPr="00431107" w:rsidRDefault="00A34961" w:rsidP="009041AF">
      <w:pPr>
        <w:widowControl w:val="0"/>
        <w:numPr>
          <w:ilvl w:val="0"/>
          <w:numId w:val="27"/>
        </w:numPr>
        <w:spacing w:after="0" w:line="240" w:lineRule="auto"/>
        <w:contextualSpacing/>
        <w:jc w:val="both"/>
        <w:rPr>
          <w:rFonts w:ascii="Arial" w:hAnsi="Arial" w:cs="Arial"/>
          <w:sz w:val="20"/>
          <w:szCs w:val="20"/>
        </w:rPr>
      </w:pPr>
      <w:r w:rsidRPr="00431107">
        <w:rPr>
          <w:rFonts w:ascii="Arial" w:hAnsi="Arial" w:cs="Arial"/>
          <w:sz w:val="20"/>
          <w:szCs w:val="20"/>
        </w:rPr>
        <w:t>Involved in integrating the service to the UI</w:t>
      </w:r>
    </w:p>
    <w:p w:rsidR="00A34961" w:rsidRPr="00431107" w:rsidRDefault="00A34961" w:rsidP="009041AF">
      <w:pPr>
        <w:widowControl w:val="0"/>
        <w:numPr>
          <w:ilvl w:val="0"/>
          <w:numId w:val="27"/>
        </w:numPr>
        <w:spacing w:after="0" w:line="240" w:lineRule="auto"/>
        <w:contextualSpacing/>
        <w:jc w:val="both"/>
        <w:rPr>
          <w:rFonts w:ascii="Arial" w:hAnsi="Arial" w:cs="Arial"/>
          <w:sz w:val="20"/>
          <w:szCs w:val="20"/>
        </w:rPr>
      </w:pPr>
      <w:r w:rsidRPr="00431107">
        <w:rPr>
          <w:rFonts w:ascii="Arial" w:hAnsi="Arial" w:cs="Arial"/>
          <w:b/>
          <w:sz w:val="20"/>
          <w:szCs w:val="20"/>
        </w:rPr>
        <w:t>R</w:t>
      </w:r>
      <w:r w:rsidRPr="00431107">
        <w:rPr>
          <w:rFonts w:ascii="Arial" w:hAnsi="Arial" w:cs="Arial"/>
          <w:sz w:val="20"/>
          <w:szCs w:val="20"/>
        </w:rPr>
        <w:t xml:space="preserve">esponsible for implementing </w:t>
      </w:r>
      <w:r w:rsidRPr="00431107">
        <w:rPr>
          <w:rFonts w:ascii="Arial" w:hAnsi="Arial" w:cs="Arial"/>
          <w:b/>
          <w:sz w:val="20"/>
          <w:szCs w:val="20"/>
        </w:rPr>
        <w:t xml:space="preserve">Google Analytics </w:t>
      </w:r>
    </w:p>
    <w:p w:rsidR="00A34961" w:rsidRPr="00431107" w:rsidRDefault="00A34961" w:rsidP="009041AF">
      <w:pPr>
        <w:widowControl w:val="0"/>
        <w:numPr>
          <w:ilvl w:val="0"/>
          <w:numId w:val="27"/>
        </w:numPr>
        <w:spacing w:after="0" w:line="240" w:lineRule="auto"/>
        <w:contextualSpacing/>
        <w:jc w:val="both"/>
        <w:rPr>
          <w:rFonts w:ascii="Arial" w:hAnsi="Arial" w:cs="Arial"/>
          <w:sz w:val="20"/>
          <w:szCs w:val="20"/>
        </w:rPr>
      </w:pPr>
      <w:r w:rsidRPr="00431107">
        <w:rPr>
          <w:rFonts w:ascii="Arial" w:hAnsi="Arial" w:cs="Arial"/>
          <w:sz w:val="20"/>
          <w:szCs w:val="20"/>
        </w:rPr>
        <w:t xml:space="preserve">Testing included </w:t>
      </w:r>
      <w:r w:rsidRPr="00431107">
        <w:rPr>
          <w:rFonts w:ascii="Arial" w:hAnsi="Arial" w:cs="Arial"/>
          <w:b/>
          <w:sz w:val="20"/>
          <w:szCs w:val="20"/>
        </w:rPr>
        <w:t>emulator</w:t>
      </w:r>
      <w:r w:rsidRPr="00431107">
        <w:rPr>
          <w:rFonts w:ascii="Arial" w:hAnsi="Arial" w:cs="Arial"/>
          <w:sz w:val="20"/>
          <w:szCs w:val="20"/>
        </w:rPr>
        <w:t xml:space="preserve"> and </w:t>
      </w:r>
      <w:r w:rsidRPr="00431107">
        <w:rPr>
          <w:rFonts w:ascii="Arial" w:hAnsi="Arial" w:cs="Arial"/>
          <w:b/>
          <w:sz w:val="20"/>
          <w:szCs w:val="20"/>
        </w:rPr>
        <w:t>device testing</w:t>
      </w:r>
      <w:r w:rsidRPr="00431107">
        <w:rPr>
          <w:rFonts w:ascii="Arial" w:hAnsi="Arial" w:cs="Arial"/>
          <w:sz w:val="20"/>
          <w:szCs w:val="20"/>
        </w:rPr>
        <w:t xml:space="preserve"> with multiple versions and sizes.</w:t>
      </w:r>
    </w:p>
    <w:p w:rsidR="00A34961" w:rsidRPr="00431107" w:rsidRDefault="00A34961" w:rsidP="009041AF">
      <w:pPr>
        <w:widowControl w:val="0"/>
        <w:numPr>
          <w:ilvl w:val="0"/>
          <w:numId w:val="27"/>
        </w:numPr>
        <w:spacing w:after="0" w:line="240" w:lineRule="auto"/>
        <w:contextualSpacing/>
        <w:jc w:val="both"/>
        <w:rPr>
          <w:rFonts w:ascii="Arial" w:hAnsi="Arial" w:cs="Arial"/>
          <w:sz w:val="20"/>
          <w:szCs w:val="20"/>
        </w:rPr>
      </w:pPr>
      <w:r w:rsidRPr="00431107">
        <w:rPr>
          <w:rFonts w:ascii="Arial" w:hAnsi="Arial" w:cs="Arial"/>
          <w:sz w:val="20"/>
          <w:szCs w:val="20"/>
        </w:rPr>
        <w:t xml:space="preserve">Responsible for </w:t>
      </w:r>
      <w:r w:rsidRPr="00431107">
        <w:rPr>
          <w:rFonts w:ascii="Arial" w:hAnsi="Arial" w:cs="Arial"/>
          <w:b/>
          <w:sz w:val="20"/>
          <w:szCs w:val="20"/>
        </w:rPr>
        <w:t>PeerCode Review</w:t>
      </w:r>
      <w:r w:rsidRPr="00431107">
        <w:rPr>
          <w:rFonts w:ascii="Arial" w:hAnsi="Arial" w:cs="Arial"/>
          <w:sz w:val="20"/>
          <w:szCs w:val="20"/>
        </w:rPr>
        <w:t xml:space="preserve">, </w:t>
      </w:r>
      <w:r w:rsidRPr="00431107">
        <w:rPr>
          <w:rFonts w:ascii="Arial" w:hAnsi="Arial" w:cs="Arial"/>
          <w:b/>
          <w:sz w:val="20"/>
          <w:szCs w:val="20"/>
        </w:rPr>
        <w:t>Defect Resolutions</w:t>
      </w:r>
      <w:r w:rsidRPr="00431107">
        <w:rPr>
          <w:rFonts w:ascii="Arial" w:hAnsi="Arial" w:cs="Arial"/>
          <w:sz w:val="20"/>
          <w:szCs w:val="20"/>
        </w:rPr>
        <w:t>.</w:t>
      </w:r>
    </w:p>
    <w:p w:rsidR="00A34961" w:rsidRPr="00431107" w:rsidRDefault="00A34961" w:rsidP="009041AF">
      <w:pPr>
        <w:widowControl w:val="0"/>
        <w:numPr>
          <w:ilvl w:val="0"/>
          <w:numId w:val="27"/>
        </w:numPr>
        <w:spacing w:after="0" w:line="240" w:lineRule="auto"/>
        <w:contextualSpacing/>
        <w:jc w:val="both"/>
        <w:rPr>
          <w:rFonts w:ascii="Arial" w:hAnsi="Arial" w:cs="Arial"/>
          <w:sz w:val="20"/>
          <w:szCs w:val="20"/>
        </w:rPr>
      </w:pPr>
      <w:r w:rsidRPr="00431107">
        <w:rPr>
          <w:rFonts w:ascii="Arial" w:hAnsi="Arial" w:cs="Arial"/>
          <w:sz w:val="20"/>
          <w:szCs w:val="20"/>
        </w:rPr>
        <w:t>Involved in performance testing along with Functional and regression tests.</w:t>
      </w:r>
    </w:p>
    <w:p w:rsidR="00A34961" w:rsidRPr="00431107" w:rsidRDefault="00A34961" w:rsidP="009041AF">
      <w:pPr>
        <w:widowControl w:val="0"/>
        <w:numPr>
          <w:ilvl w:val="0"/>
          <w:numId w:val="27"/>
        </w:numPr>
        <w:spacing w:after="0" w:line="240" w:lineRule="auto"/>
        <w:contextualSpacing/>
        <w:jc w:val="both"/>
        <w:rPr>
          <w:rFonts w:ascii="Arial" w:hAnsi="Arial" w:cs="Arial"/>
          <w:sz w:val="20"/>
          <w:szCs w:val="20"/>
        </w:rPr>
      </w:pPr>
      <w:r w:rsidRPr="00431107">
        <w:rPr>
          <w:rFonts w:ascii="Arial" w:hAnsi="Arial" w:cs="Arial"/>
          <w:sz w:val="20"/>
          <w:szCs w:val="20"/>
        </w:rPr>
        <w:t>Used Quality center and followed the defect workflow during the defect resolutions</w:t>
      </w:r>
    </w:p>
    <w:p w:rsidR="00A34961" w:rsidRPr="00431107" w:rsidRDefault="00A34961" w:rsidP="009041AF">
      <w:pPr>
        <w:widowControl w:val="0"/>
        <w:numPr>
          <w:ilvl w:val="0"/>
          <w:numId w:val="27"/>
        </w:numPr>
        <w:spacing w:after="0" w:line="240" w:lineRule="auto"/>
        <w:contextualSpacing/>
        <w:jc w:val="both"/>
        <w:rPr>
          <w:rFonts w:ascii="Arial" w:hAnsi="Arial" w:cs="Arial"/>
          <w:sz w:val="20"/>
          <w:szCs w:val="20"/>
        </w:rPr>
      </w:pPr>
      <w:r w:rsidRPr="00431107">
        <w:rPr>
          <w:rFonts w:ascii="Arial" w:hAnsi="Arial" w:cs="Arial"/>
          <w:sz w:val="20"/>
          <w:szCs w:val="20"/>
        </w:rPr>
        <w:t>Coordinated with Configuration Manager for continuous integration.</w:t>
      </w:r>
    </w:p>
    <w:p w:rsidR="00A34961" w:rsidRPr="00431107" w:rsidRDefault="00A34961" w:rsidP="009041AF">
      <w:pPr>
        <w:widowControl w:val="0"/>
        <w:numPr>
          <w:ilvl w:val="0"/>
          <w:numId w:val="27"/>
        </w:numPr>
        <w:spacing w:after="0" w:line="240" w:lineRule="auto"/>
        <w:contextualSpacing/>
        <w:jc w:val="both"/>
        <w:rPr>
          <w:rFonts w:ascii="Arial" w:hAnsi="Arial" w:cs="Arial"/>
          <w:sz w:val="20"/>
          <w:szCs w:val="20"/>
        </w:rPr>
      </w:pPr>
      <w:r w:rsidRPr="00431107">
        <w:rPr>
          <w:rFonts w:ascii="Arial" w:hAnsi="Arial" w:cs="Arial"/>
          <w:sz w:val="20"/>
          <w:szCs w:val="20"/>
        </w:rPr>
        <w:t xml:space="preserve">Managed and coordinated for timely deliver. </w:t>
      </w:r>
    </w:p>
    <w:p w:rsidR="00A34961" w:rsidRPr="00431107" w:rsidRDefault="00A34961" w:rsidP="006B5C9C">
      <w:pPr>
        <w:spacing w:after="0" w:line="240" w:lineRule="auto"/>
        <w:contextualSpacing/>
        <w:jc w:val="both"/>
        <w:outlineLvl w:val="0"/>
        <w:rPr>
          <w:rFonts w:ascii="Arial" w:hAnsi="Arial" w:cs="Arial"/>
          <w:b/>
          <w:sz w:val="20"/>
          <w:szCs w:val="20"/>
        </w:rPr>
      </w:pPr>
      <w:r w:rsidRPr="00431107">
        <w:rPr>
          <w:rFonts w:ascii="Arial" w:hAnsi="Arial" w:cs="Arial"/>
          <w:b/>
          <w:sz w:val="20"/>
          <w:szCs w:val="20"/>
        </w:rPr>
        <w:t>Environment</w:t>
      </w:r>
    </w:p>
    <w:p w:rsidR="00A34961" w:rsidRPr="00431107" w:rsidRDefault="00A34961" w:rsidP="006B5C9C">
      <w:pPr>
        <w:spacing w:after="0" w:line="240" w:lineRule="auto"/>
        <w:contextualSpacing/>
        <w:jc w:val="both"/>
        <w:outlineLvl w:val="0"/>
        <w:rPr>
          <w:rFonts w:ascii="Arial" w:hAnsi="Arial" w:cs="Arial"/>
          <w:sz w:val="20"/>
          <w:szCs w:val="20"/>
        </w:rPr>
      </w:pPr>
      <w:r w:rsidRPr="00431107">
        <w:rPr>
          <w:rFonts w:ascii="Arial" w:hAnsi="Arial" w:cs="Arial"/>
          <w:sz w:val="20"/>
          <w:szCs w:val="20"/>
        </w:rPr>
        <w:t>Windows 7, Android 4.0, Java, Eclipse 3.5,IntelliJ IDE, JUnit, SQLite, JSON, REST APIs, Google Analytics</w:t>
      </w:r>
    </w:p>
    <w:p w:rsidR="00DE7E92" w:rsidRPr="00431107" w:rsidRDefault="00DE7E92" w:rsidP="006B5C9C">
      <w:pPr>
        <w:spacing w:after="0" w:line="240" w:lineRule="auto"/>
        <w:contextualSpacing/>
        <w:jc w:val="both"/>
        <w:outlineLvl w:val="0"/>
        <w:rPr>
          <w:rFonts w:ascii="Arial" w:eastAsia="Arial Unicode MS" w:hAnsi="Arial" w:cs="Arial"/>
          <w:b/>
          <w:sz w:val="20"/>
          <w:szCs w:val="20"/>
        </w:rPr>
      </w:pPr>
      <w:r w:rsidRPr="00431107">
        <w:rPr>
          <w:rFonts w:ascii="Arial" w:eastAsia="Arial Unicode MS" w:hAnsi="Arial" w:cs="Arial"/>
          <w:b/>
          <w:sz w:val="20"/>
          <w:szCs w:val="20"/>
        </w:rPr>
        <w:t>Google Play Store:</w:t>
      </w:r>
      <w:r w:rsidRPr="00431107">
        <w:rPr>
          <w:rFonts w:ascii="Arial" w:eastAsia="Arial Unicode MS" w:hAnsi="Arial" w:cs="Arial"/>
          <w:b/>
          <w:sz w:val="20"/>
          <w:szCs w:val="20"/>
        </w:rPr>
        <w:tab/>
      </w:r>
    </w:p>
    <w:p w:rsidR="0075110D" w:rsidRPr="00431107" w:rsidRDefault="0082099E" w:rsidP="00431107">
      <w:pPr>
        <w:rPr>
          <w:rFonts w:ascii="Arial" w:hAnsi="Arial" w:cs="Arial"/>
          <w:sz w:val="20"/>
          <w:szCs w:val="20"/>
        </w:rPr>
      </w:pPr>
      <w:hyperlink r:id="rId22" w:history="1">
        <w:r w:rsidR="00431107" w:rsidRPr="00431107">
          <w:rPr>
            <w:rStyle w:val="Hyperlink"/>
            <w:rFonts w:ascii="Arial" w:hAnsi="Arial" w:cs="Arial"/>
            <w:sz w:val="20"/>
            <w:szCs w:val="20"/>
          </w:rPr>
          <w:t>https://play.google.com/store/apps/details?id=com.geico.mobile&amp;hl=en</w:t>
        </w:r>
      </w:hyperlink>
    </w:p>
    <w:p w:rsidR="0075110D" w:rsidRPr="00431107" w:rsidRDefault="00A11FEB" w:rsidP="009041AF">
      <w:pPr>
        <w:spacing w:after="0" w:line="240" w:lineRule="auto"/>
        <w:contextualSpacing/>
        <w:jc w:val="both"/>
        <w:rPr>
          <w:rFonts w:ascii="Arial" w:eastAsia="Arial Unicode MS" w:hAnsi="Arial" w:cs="Arial"/>
          <w:b/>
          <w:sz w:val="20"/>
          <w:szCs w:val="20"/>
        </w:rPr>
      </w:pPr>
      <w:r w:rsidRPr="00431107">
        <w:rPr>
          <w:rFonts w:ascii="Arial" w:hAnsi="Arial" w:cs="Arial"/>
          <w:b/>
          <w:bCs/>
          <w:sz w:val="20"/>
          <w:szCs w:val="20"/>
        </w:rPr>
        <w:lastRenderedPageBreak/>
        <w:t>NBC Universal, Los Angeles, CA</w:t>
      </w:r>
      <w:r w:rsidR="006312AB" w:rsidRPr="00431107">
        <w:rPr>
          <w:rFonts w:ascii="Arial" w:eastAsia="Arial Unicode MS" w:hAnsi="Arial" w:cs="Arial"/>
          <w:b/>
          <w:sz w:val="20"/>
          <w:szCs w:val="20"/>
        </w:rPr>
        <w:tab/>
      </w:r>
      <w:r w:rsidR="006312AB" w:rsidRPr="00431107">
        <w:rPr>
          <w:rFonts w:ascii="Arial" w:eastAsia="Arial Unicode MS" w:hAnsi="Arial" w:cs="Arial"/>
          <w:b/>
          <w:sz w:val="20"/>
          <w:szCs w:val="20"/>
        </w:rPr>
        <w:tab/>
      </w:r>
      <w:r w:rsidR="006312AB" w:rsidRPr="00431107">
        <w:rPr>
          <w:rFonts w:ascii="Arial" w:eastAsia="Arial Unicode MS" w:hAnsi="Arial" w:cs="Arial"/>
          <w:b/>
          <w:sz w:val="20"/>
          <w:szCs w:val="20"/>
        </w:rPr>
        <w:tab/>
      </w:r>
      <w:r w:rsidR="006B106E">
        <w:rPr>
          <w:rFonts w:ascii="Arial" w:hAnsi="Arial" w:cs="Arial"/>
          <w:b/>
          <w:bCs/>
          <w:sz w:val="20"/>
          <w:szCs w:val="20"/>
        </w:rPr>
        <w:t>Oct 2013 – May 2014</w:t>
      </w:r>
    </w:p>
    <w:p w:rsidR="0075110D" w:rsidRPr="00431107" w:rsidRDefault="0075110D" w:rsidP="006B5C9C">
      <w:pPr>
        <w:spacing w:after="0" w:line="240" w:lineRule="auto"/>
        <w:contextualSpacing/>
        <w:jc w:val="both"/>
        <w:outlineLvl w:val="0"/>
        <w:rPr>
          <w:rFonts w:ascii="Arial" w:eastAsia="Arial Unicode MS" w:hAnsi="Arial" w:cs="Arial"/>
          <w:b/>
          <w:sz w:val="20"/>
          <w:szCs w:val="20"/>
        </w:rPr>
      </w:pPr>
      <w:r w:rsidRPr="00431107">
        <w:rPr>
          <w:rFonts w:ascii="Arial" w:eastAsia="Arial Unicode MS" w:hAnsi="Arial" w:cs="Arial"/>
          <w:b/>
          <w:sz w:val="20"/>
          <w:szCs w:val="20"/>
        </w:rPr>
        <w:t xml:space="preserve">Android Developer     </w:t>
      </w:r>
      <w:r w:rsidRPr="00431107">
        <w:rPr>
          <w:rFonts w:ascii="Arial" w:eastAsia="Arial Unicode MS" w:hAnsi="Arial" w:cs="Arial"/>
          <w:b/>
          <w:sz w:val="20"/>
          <w:szCs w:val="20"/>
        </w:rPr>
        <w:tab/>
      </w:r>
      <w:r w:rsidRPr="00431107">
        <w:rPr>
          <w:rFonts w:ascii="Arial" w:eastAsia="Arial Unicode MS" w:hAnsi="Arial" w:cs="Arial"/>
          <w:b/>
          <w:sz w:val="20"/>
          <w:szCs w:val="20"/>
        </w:rPr>
        <w:tab/>
      </w:r>
      <w:r w:rsidRPr="00431107">
        <w:rPr>
          <w:rFonts w:ascii="Arial" w:eastAsia="Arial Unicode MS" w:hAnsi="Arial" w:cs="Arial"/>
          <w:b/>
          <w:sz w:val="20"/>
          <w:szCs w:val="20"/>
        </w:rPr>
        <w:tab/>
      </w:r>
      <w:r w:rsidRPr="00431107">
        <w:rPr>
          <w:rFonts w:ascii="Arial" w:eastAsia="Arial Unicode MS" w:hAnsi="Arial" w:cs="Arial"/>
          <w:b/>
          <w:sz w:val="20"/>
          <w:szCs w:val="20"/>
        </w:rPr>
        <w:tab/>
      </w:r>
      <w:r w:rsidRPr="00431107">
        <w:rPr>
          <w:rFonts w:ascii="Arial" w:eastAsia="Arial Unicode MS" w:hAnsi="Arial" w:cs="Arial"/>
          <w:b/>
          <w:sz w:val="20"/>
          <w:szCs w:val="20"/>
        </w:rPr>
        <w:tab/>
      </w:r>
      <w:r w:rsidRPr="00431107">
        <w:rPr>
          <w:rFonts w:ascii="Arial" w:eastAsia="Arial Unicode MS" w:hAnsi="Arial" w:cs="Arial"/>
          <w:b/>
          <w:sz w:val="20"/>
          <w:szCs w:val="20"/>
        </w:rPr>
        <w:tab/>
      </w:r>
      <w:r w:rsidRPr="00431107">
        <w:rPr>
          <w:rFonts w:ascii="Arial" w:eastAsia="Arial Unicode MS" w:hAnsi="Arial" w:cs="Arial"/>
          <w:b/>
          <w:sz w:val="20"/>
          <w:szCs w:val="20"/>
        </w:rPr>
        <w:tab/>
      </w:r>
      <w:r w:rsidRPr="00431107">
        <w:rPr>
          <w:rFonts w:ascii="Arial" w:eastAsia="Arial Unicode MS" w:hAnsi="Arial" w:cs="Arial"/>
          <w:b/>
          <w:sz w:val="20"/>
          <w:szCs w:val="20"/>
        </w:rPr>
        <w:tab/>
      </w:r>
    </w:p>
    <w:p w:rsidR="00A11FEB" w:rsidRPr="00431107" w:rsidRDefault="00A11FEB" w:rsidP="00A11FEB">
      <w:pPr>
        <w:spacing w:after="0" w:line="240" w:lineRule="auto"/>
        <w:contextualSpacing/>
        <w:jc w:val="both"/>
        <w:rPr>
          <w:rFonts w:ascii="Arial" w:eastAsia="Arial Unicode MS" w:hAnsi="Arial" w:cs="Arial"/>
          <w:b/>
          <w:sz w:val="20"/>
          <w:szCs w:val="20"/>
        </w:rPr>
      </w:pPr>
    </w:p>
    <w:p w:rsidR="00A11FEB" w:rsidRPr="00431107" w:rsidRDefault="00A11FEB" w:rsidP="00A11FEB">
      <w:pPr>
        <w:spacing w:after="0" w:line="240" w:lineRule="auto"/>
        <w:contextualSpacing/>
        <w:jc w:val="both"/>
        <w:rPr>
          <w:rFonts w:ascii="Arial" w:hAnsi="Arial" w:cs="Arial"/>
          <w:sz w:val="20"/>
          <w:szCs w:val="20"/>
        </w:rPr>
      </w:pPr>
      <w:r w:rsidRPr="00431107">
        <w:rPr>
          <w:rFonts w:ascii="Arial" w:hAnsi="Arial" w:cs="Arial"/>
          <w:sz w:val="20"/>
          <w:szCs w:val="20"/>
        </w:rPr>
        <w:t>This is high traffic mobile ticketing application, where user can view theater, movie listings on their phone. The app syncs the purchases to the user device from the cloud. The user can view trailers, submit reviews and watch their favorite movies in their favorite theaters. This app is available both for honey comb and hand held devices.</w:t>
      </w:r>
    </w:p>
    <w:p w:rsidR="0075110D" w:rsidRPr="00431107" w:rsidRDefault="0075110D" w:rsidP="009041AF">
      <w:pPr>
        <w:spacing w:after="0" w:line="240" w:lineRule="auto"/>
        <w:contextualSpacing/>
        <w:jc w:val="both"/>
        <w:rPr>
          <w:rFonts w:ascii="Arial" w:eastAsia="Arial Unicode MS" w:hAnsi="Arial" w:cs="Arial"/>
          <w:b/>
          <w:sz w:val="20"/>
          <w:szCs w:val="20"/>
        </w:rPr>
      </w:pPr>
    </w:p>
    <w:p w:rsidR="00A34961" w:rsidRPr="00431107" w:rsidRDefault="009041AF" w:rsidP="006B5C9C">
      <w:pPr>
        <w:spacing w:after="0" w:line="240" w:lineRule="auto"/>
        <w:contextualSpacing/>
        <w:jc w:val="both"/>
        <w:outlineLvl w:val="0"/>
        <w:rPr>
          <w:rFonts w:ascii="Arial" w:hAnsi="Arial" w:cs="Arial"/>
          <w:b/>
          <w:sz w:val="20"/>
          <w:szCs w:val="20"/>
        </w:rPr>
      </w:pPr>
      <w:r w:rsidRPr="00431107">
        <w:rPr>
          <w:rFonts w:ascii="Arial" w:hAnsi="Arial" w:cs="Arial"/>
          <w:b/>
          <w:sz w:val="20"/>
          <w:szCs w:val="20"/>
        </w:rPr>
        <w:t>Responsibilities</w:t>
      </w:r>
    </w:p>
    <w:p w:rsidR="00A34961" w:rsidRPr="00431107" w:rsidRDefault="00A34961" w:rsidP="009041AF">
      <w:pPr>
        <w:numPr>
          <w:ilvl w:val="0"/>
          <w:numId w:val="28"/>
        </w:numPr>
        <w:suppressAutoHyphens w:val="0"/>
        <w:spacing w:after="0" w:line="240" w:lineRule="auto"/>
        <w:contextualSpacing/>
        <w:jc w:val="both"/>
        <w:rPr>
          <w:rFonts w:ascii="Arial" w:hAnsi="Arial" w:cs="Arial"/>
          <w:sz w:val="20"/>
          <w:szCs w:val="20"/>
        </w:rPr>
      </w:pPr>
      <w:r w:rsidRPr="00431107">
        <w:rPr>
          <w:rFonts w:ascii="Arial" w:hAnsi="Arial" w:cs="Arial"/>
          <w:sz w:val="20"/>
          <w:szCs w:val="20"/>
        </w:rPr>
        <w:t xml:space="preserve">Implemented scanning of </w:t>
      </w:r>
      <w:r w:rsidRPr="00431107">
        <w:rPr>
          <w:rFonts w:ascii="Arial" w:hAnsi="Arial" w:cs="Arial"/>
          <w:b/>
          <w:sz w:val="20"/>
          <w:szCs w:val="20"/>
        </w:rPr>
        <w:t>QR code</w:t>
      </w:r>
      <w:r w:rsidRPr="00431107">
        <w:rPr>
          <w:rFonts w:ascii="Arial" w:hAnsi="Arial" w:cs="Arial"/>
          <w:sz w:val="20"/>
          <w:szCs w:val="20"/>
        </w:rPr>
        <w:t>, by using third party libraries, providing the user to scan a code for recording a series.</w:t>
      </w:r>
    </w:p>
    <w:p w:rsidR="00A34961" w:rsidRPr="00431107" w:rsidRDefault="00A34961" w:rsidP="009041AF">
      <w:pPr>
        <w:numPr>
          <w:ilvl w:val="0"/>
          <w:numId w:val="28"/>
        </w:numPr>
        <w:suppressAutoHyphens w:val="0"/>
        <w:spacing w:after="0" w:line="240" w:lineRule="auto"/>
        <w:contextualSpacing/>
        <w:jc w:val="both"/>
        <w:rPr>
          <w:rFonts w:ascii="Arial" w:hAnsi="Arial" w:cs="Arial"/>
          <w:sz w:val="20"/>
          <w:szCs w:val="20"/>
        </w:rPr>
      </w:pPr>
      <w:r w:rsidRPr="00431107">
        <w:rPr>
          <w:rFonts w:ascii="Arial" w:hAnsi="Arial" w:cs="Arial"/>
          <w:sz w:val="20"/>
          <w:szCs w:val="20"/>
        </w:rPr>
        <w:t xml:space="preserve">Implemented/developed new screen </w:t>
      </w:r>
      <w:r w:rsidRPr="00431107">
        <w:rPr>
          <w:rFonts w:ascii="Arial" w:hAnsi="Arial" w:cs="Arial"/>
          <w:b/>
          <w:sz w:val="20"/>
          <w:szCs w:val="20"/>
        </w:rPr>
        <w:t>GUI widgets, layouts, custom lists, custom layouts, custom adapters.</w:t>
      </w:r>
    </w:p>
    <w:p w:rsidR="00A34961" w:rsidRPr="00431107" w:rsidRDefault="00A34961" w:rsidP="009041AF">
      <w:pPr>
        <w:numPr>
          <w:ilvl w:val="0"/>
          <w:numId w:val="28"/>
        </w:numPr>
        <w:suppressAutoHyphens w:val="0"/>
        <w:spacing w:after="0" w:line="240" w:lineRule="auto"/>
        <w:contextualSpacing/>
        <w:jc w:val="both"/>
        <w:rPr>
          <w:rFonts w:ascii="Arial" w:hAnsi="Arial" w:cs="Arial"/>
          <w:sz w:val="20"/>
          <w:szCs w:val="20"/>
        </w:rPr>
      </w:pPr>
      <w:r w:rsidRPr="00431107">
        <w:rPr>
          <w:rFonts w:ascii="Arial" w:hAnsi="Arial" w:cs="Arial"/>
          <w:sz w:val="20"/>
          <w:szCs w:val="20"/>
        </w:rPr>
        <w:t xml:space="preserve">Responsible for building user interface using View Groups for different kinds of layout like </w:t>
      </w:r>
      <w:r w:rsidRPr="00431107">
        <w:rPr>
          <w:rFonts w:ascii="Arial" w:hAnsi="Arial" w:cs="Arial"/>
          <w:b/>
          <w:sz w:val="20"/>
          <w:szCs w:val="20"/>
        </w:rPr>
        <w:t>tabular, linear architectures.</w:t>
      </w:r>
    </w:p>
    <w:p w:rsidR="00A34961" w:rsidRPr="00431107" w:rsidRDefault="00A34961" w:rsidP="009041AF">
      <w:pPr>
        <w:numPr>
          <w:ilvl w:val="0"/>
          <w:numId w:val="28"/>
        </w:numPr>
        <w:suppressAutoHyphens w:val="0"/>
        <w:spacing w:after="0" w:line="240" w:lineRule="auto"/>
        <w:contextualSpacing/>
        <w:jc w:val="both"/>
        <w:rPr>
          <w:rFonts w:ascii="Arial" w:hAnsi="Arial" w:cs="Arial"/>
          <w:sz w:val="20"/>
          <w:szCs w:val="20"/>
        </w:rPr>
      </w:pPr>
      <w:r w:rsidRPr="00431107">
        <w:rPr>
          <w:rFonts w:ascii="Arial" w:hAnsi="Arial" w:cs="Arial"/>
          <w:sz w:val="20"/>
          <w:szCs w:val="20"/>
        </w:rPr>
        <w:t xml:space="preserve">Pixel perfect UI </w:t>
      </w:r>
      <w:r w:rsidRPr="00431107">
        <w:rPr>
          <w:rFonts w:ascii="Arial" w:hAnsi="Arial" w:cs="Arial"/>
          <w:b/>
          <w:sz w:val="20"/>
          <w:szCs w:val="20"/>
        </w:rPr>
        <w:t>for LDPI, MDPI, HDPI</w:t>
      </w:r>
      <w:r w:rsidRPr="00431107">
        <w:rPr>
          <w:rFonts w:ascii="Arial" w:hAnsi="Arial" w:cs="Arial"/>
          <w:sz w:val="20"/>
          <w:szCs w:val="20"/>
        </w:rPr>
        <w:t xml:space="preserve"> and </w:t>
      </w:r>
      <w:r w:rsidRPr="00431107">
        <w:rPr>
          <w:rFonts w:ascii="Arial" w:hAnsi="Arial" w:cs="Arial"/>
          <w:b/>
          <w:sz w:val="20"/>
          <w:szCs w:val="20"/>
        </w:rPr>
        <w:t>XHDPI</w:t>
      </w:r>
      <w:r w:rsidRPr="00431107">
        <w:rPr>
          <w:rFonts w:ascii="Arial" w:hAnsi="Arial" w:cs="Arial"/>
          <w:sz w:val="20"/>
          <w:szCs w:val="20"/>
        </w:rPr>
        <w:t xml:space="preserve"> devices.</w:t>
      </w:r>
    </w:p>
    <w:p w:rsidR="00A34961" w:rsidRPr="00431107" w:rsidRDefault="00A34961" w:rsidP="009041AF">
      <w:pPr>
        <w:numPr>
          <w:ilvl w:val="0"/>
          <w:numId w:val="28"/>
        </w:numPr>
        <w:suppressAutoHyphens w:val="0"/>
        <w:spacing w:after="0" w:line="240" w:lineRule="auto"/>
        <w:contextualSpacing/>
        <w:jc w:val="both"/>
        <w:rPr>
          <w:rFonts w:ascii="Arial" w:hAnsi="Arial" w:cs="Arial"/>
          <w:sz w:val="20"/>
          <w:szCs w:val="20"/>
        </w:rPr>
      </w:pPr>
      <w:r w:rsidRPr="00431107">
        <w:rPr>
          <w:rFonts w:ascii="Arial" w:hAnsi="Arial" w:cs="Arial"/>
          <w:sz w:val="20"/>
          <w:szCs w:val="20"/>
        </w:rPr>
        <w:t>Integrating the mobile app with cloud based services.</w:t>
      </w:r>
    </w:p>
    <w:p w:rsidR="00A34961" w:rsidRPr="00431107" w:rsidRDefault="00A34961" w:rsidP="009041AF">
      <w:pPr>
        <w:numPr>
          <w:ilvl w:val="0"/>
          <w:numId w:val="28"/>
        </w:numPr>
        <w:suppressAutoHyphens w:val="0"/>
        <w:spacing w:after="0" w:line="240" w:lineRule="auto"/>
        <w:contextualSpacing/>
        <w:jc w:val="both"/>
        <w:rPr>
          <w:rFonts w:ascii="Arial" w:hAnsi="Arial" w:cs="Arial"/>
          <w:sz w:val="20"/>
          <w:szCs w:val="20"/>
        </w:rPr>
      </w:pPr>
      <w:r w:rsidRPr="00431107">
        <w:rPr>
          <w:rFonts w:ascii="Arial" w:hAnsi="Arial" w:cs="Arial"/>
          <w:sz w:val="20"/>
          <w:szCs w:val="20"/>
        </w:rPr>
        <w:t>Implementing the app security using third party and open source security frame works.</w:t>
      </w:r>
    </w:p>
    <w:p w:rsidR="00A34961" w:rsidRPr="00431107" w:rsidRDefault="00A34961" w:rsidP="009041AF">
      <w:pPr>
        <w:numPr>
          <w:ilvl w:val="0"/>
          <w:numId w:val="28"/>
        </w:numPr>
        <w:suppressAutoHyphens w:val="0"/>
        <w:spacing w:after="0" w:line="240" w:lineRule="auto"/>
        <w:contextualSpacing/>
        <w:jc w:val="both"/>
        <w:rPr>
          <w:rFonts w:ascii="Arial" w:hAnsi="Arial" w:cs="Arial"/>
          <w:sz w:val="20"/>
          <w:szCs w:val="20"/>
        </w:rPr>
      </w:pPr>
      <w:r w:rsidRPr="00431107">
        <w:rPr>
          <w:rFonts w:ascii="Arial" w:hAnsi="Arial" w:cs="Arial"/>
          <w:sz w:val="20"/>
          <w:szCs w:val="20"/>
        </w:rPr>
        <w:t>Working on overlays, pixel perfect for perfect UI.</w:t>
      </w:r>
    </w:p>
    <w:p w:rsidR="00A34961" w:rsidRPr="00431107" w:rsidRDefault="00A34961" w:rsidP="009041AF">
      <w:pPr>
        <w:numPr>
          <w:ilvl w:val="0"/>
          <w:numId w:val="28"/>
        </w:numPr>
        <w:suppressAutoHyphens w:val="0"/>
        <w:spacing w:after="0" w:line="240" w:lineRule="auto"/>
        <w:contextualSpacing/>
        <w:jc w:val="both"/>
        <w:rPr>
          <w:rFonts w:ascii="Arial" w:hAnsi="Arial" w:cs="Arial"/>
          <w:sz w:val="20"/>
          <w:szCs w:val="20"/>
        </w:rPr>
      </w:pPr>
      <w:r w:rsidRPr="00431107">
        <w:rPr>
          <w:rFonts w:ascii="Arial" w:hAnsi="Arial" w:cs="Arial"/>
          <w:sz w:val="20"/>
          <w:szCs w:val="20"/>
        </w:rPr>
        <w:t>Socializing the app by integrating with Twitter and Facebook.</w:t>
      </w:r>
    </w:p>
    <w:p w:rsidR="00A34961" w:rsidRPr="00431107" w:rsidRDefault="00A34961" w:rsidP="009041AF">
      <w:pPr>
        <w:numPr>
          <w:ilvl w:val="0"/>
          <w:numId w:val="28"/>
        </w:numPr>
        <w:suppressAutoHyphens w:val="0"/>
        <w:spacing w:after="0" w:line="240" w:lineRule="auto"/>
        <w:contextualSpacing/>
        <w:jc w:val="both"/>
        <w:rPr>
          <w:rFonts w:ascii="Arial" w:hAnsi="Arial" w:cs="Arial"/>
          <w:sz w:val="20"/>
          <w:szCs w:val="20"/>
        </w:rPr>
      </w:pPr>
      <w:r w:rsidRPr="00431107">
        <w:rPr>
          <w:rFonts w:ascii="Arial" w:hAnsi="Arial" w:cs="Arial"/>
          <w:sz w:val="20"/>
          <w:szCs w:val="20"/>
        </w:rPr>
        <w:t>Writing build scripts for mobile applications.</w:t>
      </w:r>
    </w:p>
    <w:p w:rsidR="00A34961" w:rsidRPr="00431107" w:rsidRDefault="00A34961" w:rsidP="009041AF">
      <w:pPr>
        <w:numPr>
          <w:ilvl w:val="0"/>
          <w:numId w:val="28"/>
        </w:numPr>
        <w:suppressAutoHyphens w:val="0"/>
        <w:spacing w:after="0" w:line="240" w:lineRule="auto"/>
        <w:contextualSpacing/>
        <w:jc w:val="both"/>
        <w:rPr>
          <w:rFonts w:ascii="Arial" w:hAnsi="Arial" w:cs="Arial"/>
          <w:sz w:val="20"/>
          <w:szCs w:val="20"/>
        </w:rPr>
      </w:pPr>
      <w:r w:rsidRPr="00431107">
        <w:rPr>
          <w:rFonts w:ascii="Arial" w:hAnsi="Arial" w:cs="Arial"/>
          <w:sz w:val="20"/>
          <w:szCs w:val="20"/>
        </w:rPr>
        <w:t>Providing production support for the application after release to market place.</w:t>
      </w:r>
    </w:p>
    <w:p w:rsidR="00A34961" w:rsidRPr="00431107" w:rsidRDefault="00A34961" w:rsidP="009041AF">
      <w:pPr>
        <w:numPr>
          <w:ilvl w:val="0"/>
          <w:numId w:val="28"/>
        </w:numPr>
        <w:suppressAutoHyphens w:val="0"/>
        <w:spacing w:after="0" w:line="240" w:lineRule="auto"/>
        <w:contextualSpacing/>
        <w:jc w:val="both"/>
        <w:rPr>
          <w:rFonts w:ascii="Arial" w:hAnsi="Arial" w:cs="Arial"/>
          <w:sz w:val="20"/>
          <w:szCs w:val="20"/>
        </w:rPr>
      </w:pPr>
      <w:r w:rsidRPr="00431107">
        <w:rPr>
          <w:rFonts w:ascii="Arial" w:hAnsi="Arial" w:cs="Arial"/>
          <w:sz w:val="20"/>
          <w:szCs w:val="20"/>
        </w:rPr>
        <w:t>Developing UI for Honey Comb devices specific to tablets.</w:t>
      </w:r>
    </w:p>
    <w:p w:rsidR="00A34961" w:rsidRPr="00431107" w:rsidRDefault="00A34961" w:rsidP="009041AF">
      <w:pPr>
        <w:numPr>
          <w:ilvl w:val="0"/>
          <w:numId w:val="28"/>
        </w:numPr>
        <w:suppressAutoHyphens w:val="0"/>
        <w:spacing w:after="0" w:line="240" w:lineRule="auto"/>
        <w:contextualSpacing/>
        <w:jc w:val="both"/>
        <w:rPr>
          <w:rFonts w:ascii="Arial" w:hAnsi="Arial" w:cs="Arial"/>
          <w:sz w:val="20"/>
          <w:szCs w:val="20"/>
        </w:rPr>
      </w:pPr>
      <w:r w:rsidRPr="00431107">
        <w:rPr>
          <w:rFonts w:ascii="Arial" w:hAnsi="Arial" w:cs="Arial"/>
          <w:sz w:val="20"/>
          <w:szCs w:val="20"/>
        </w:rPr>
        <w:t xml:space="preserve">Develop unit test cases using </w:t>
      </w:r>
      <w:r w:rsidRPr="00431107">
        <w:rPr>
          <w:rFonts w:ascii="Arial" w:hAnsi="Arial" w:cs="Arial"/>
          <w:b/>
          <w:sz w:val="20"/>
          <w:szCs w:val="20"/>
        </w:rPr>
        <w:t>JUnit</w:t>
      </w:r>
      <w:r w:rsidRPr="00431107">
        <w:rPr>
          <w:rFonts w:ascii="Arial" w:hAnsi="Arial" w:cs="Arial"/>
          <w:sz w:val="20"/>
          <w:szCs w:val="20"/>
        </w:rPr>
        <w:t>.</w:t>
      </w:r>
    </w:p>
    <w:p w:rsidR="00A34961" w:rsidRPr="00431107" w:rsidRDefault="00A34961" w:rsidP="009041AF">
      <w:pPr>
        <w:numPr>
          <w:ilvl w:val="0"/>
          <w:numId w:val="28"/>
        </w:numPr>
        <w:suppressAutoHyphens w:val="0"/>
        <w:spacing w:after="0" w:line="240" w:lineRule="auto"/>
        <w:contextualSpacing/>
        <w:jc w:val="both"/>
        <w:rPr>
          <w:rFonts w:ascii="Arial" w:hAnsi="Arial" w:cs="Arial"/>
          <w:sz w:val="20"/>
          <w:szCs w:val="20"/>
        </w:rPr>
      </w:pPr>
      <w:r w:rsidRPr="00431107">
        <w:rPr>
          <w:rFonts w:ascii="Arial" w:hAnsi="Arial" w:cs="Arial"/>
          <w:sz w:val="20"/>
          <w:szCs w:val="20"/>
        </w:rPr>
        <w:t>Investigated spring mobile framework.</w:t>
      </w:r>
    </w:p>
    <w:p w:rsidR="00A34961" w:rsidRPr="00431107" w:rsidRDefault="00A34961" w:rsidP="006B5C9C">
      <w:pPr>
        <w:spacing w:after="0" w:line="240" w:lineRule="auto"/>
        <w:contextualSpacing/>
        <w:jc w:val="both"/>
        <w:outlineLvl w:val="0"/>
        <w:rPr>
          <w:rFonts w:ascii="Arial" w:hAnsi="Arial" w:cs="Arial"/>
          <w:sz w:val="20"/>
          <w:szCs w:val="20"/>
        </w:rPr>
      </w:pPr>
      <w:r w:rsidRPr="00431107">
        <w:rPr>
          <w:rFonts w:ascii="Arial" w:hAnsi="Arial" w:cs="Arial"/>
          <w:b/>
          <w:bCs/>
          <w:sz w:val="20"/>
          <w:szCs w:val="20"/>
        </w:rPr>
        <w:t>Environment</w:t>
      </w:r>
    </w:p>
    <w:p w:rsidR="00A34961" w:rsidRPr="00431107" w:rsidRDefault="00A34961" w:rsidP="006B5C9C">
      <w:pPr>
        <w:spacing w:after="0" w:line="240" w:lineRule="auto"/>
        <w:contextualSpacing/>
        <w:jc w:val="both"/>
        <w:outlineLvl w:val="0"/>
        <w:rPr>
          <w:rFonts w:ascii="Arial" w:hAnsi="Arial" w:cs="Arial"/>
          <w:bCs/>
          <w:sz w:val="20"/>
          <w:szCs w:val="20"/>
        </w:rPr>
      </w:pPr>
      <w:r w:rsidRPr="00431107">
        <w:rPr>
          <w:rFonts w:ascii="Arial" w:hAnsi="Arial" w:cs="Arial"/>
          <w:bCs/>
          <w:sz w:val="20"/>
          <w:szCs w:val="20"/>
        </w:rPr>
        <w:t>Mac OS X SNOW LEOPARD, Android 2.3, Honey comb 3.0, ADT, Java, JUnit, GIT</w:t>
      </w:r>
    </w:p>
    <w:p w:rsidR="00A11FEB" w:rsidRPr="00431107" w:rsidRDefault="00A11FEB" w:rsidP="006B5C9C">
      <w:pPr>
        <w:spacing w:after="0" w:line="240" w:lineRule="auto"/>
        <w:contextualSpacing/>
        <w:jc w:val="both"/>
        <w:outlineLvl w:val="0"/>
        <w:rPr>
          <w:rFonts w:ascii="Arial" w:hAnsi="Arial" w:cs="Arial"/>
          <w:b/>
          <w:bCs/>
          <w:sz w:val="20"/>
          <w:szCs w:val="20"/>
        </w:rPr>
      </w:pPr>
      <w:r w:rsidRPr="00431107">
        <w:rPr>
          <w:rFonts w:ascii="Arial" w:hAnsi="Arial" w:cs="Arial"/>
          <w:b/>
          <w:bCs/>
          <w:sz w:val="20"/>
          <w:szCs w:val="20"/>
        </w:rPr>
        <w:t>Google Play Store:</w:t>
      </w:r>
    </w:p>
    <w:p w:rsidR="00A11FEB" w:rsidRPr="00431107" w:rsidRDefault="0082099E" w:rsidP="009041AF">
      <w:pPr>
        <w:spacing w:after="0" w:line="240" w:lineRule="auto"/>
        <w:contextualSpacing/>
        <w:jc w:val="both"/>
        <w:rPr>
          <w:rFonts w:ascii="Arial" w:hAnsi="Arial" w:cs="Arial"/>
          <w:bCs/>
          <w:sz w:val="20"/>
          <w:szCs w:val="20"/>
        </w:rPr>
      </w:pPr>
      <w:hyperlink r:id="rId23" w:history="1">
        <w:r w:rsidR="00A11FEB" w:rsidRPr="00431107">
          <w:rPr>
            <w:rStyle w:val="Hyperlink"/>
            <w:rFonts w:ascii="Arial" w:hAnsi="Arial" w:cs="Arial"/>
            <w:bCs/>
            <w:sz w:val="20"/>
            <w:szCs w:val="20"/>
          </w:rPr>
          <w:t>https://play.google.com/store/apps/details?id=com.nbcuni.nbc</w:t>
        </w:r>
      </w:hyperlink>
    </w:p>
    <w:p w:rsidR="0029509A" w:rsidRPr="00431107" w:rsidRDefault="0029509A" w:rsidP="009041AF">
      <w:pPr>
        <w:widowControl w:val="0"/>
        <w:tabs>
          <w:tab w:val="right" w:pos="9086"/>
        </w:tabs>
        <w:autoSpaceDE w:val="0"/>
        <w:spacing w:after="0" w:line="240" w:lineRule="auto"/>
        <w:contextualSpacing/>
        <w:jc w:val="both"/>
        <w:rPr>
          <w:rFonts w:ascii="Arial" w:hAnsi="Arial" w:cs="Arial"/>
          <w:bCs/>
          <w:sz w:val="20"/>
          <w:szCs w:val="20"/>
        </w:rPr>
      </w:pPr>
    </w:p>
    <w:p w:rsidR="00B343E1" w:rsidRPr="00431107" w:rsidRDefault="00384301" w:rsidP="009041AF">
      <w:pPr>
        <w:pStyle w:val="NoSpacing"/>
        <w:contextualSpacing/>
        <w:jc w:val="both"/>
        <w:rPr>
          <w:rFonts w:ascii="Arial" w:hAnsi="Arial" w:cs="Arial"/>
          <w:b/>
          <w:sz w:val="20"/>
          <w:szCs w:val="20"/>
        </w:rPr>
      </w:pPr>
      <w:r w:rsidRPr="00431107">
        <w:rPr>
          <w:rFonts w:ascii="Arial" w:hAnsi="Arial" w:cs="Arial"/>
          <w:b/>
          <w:sz w:val="20"/>
          <w:szCs w:val="20"/>
        </w:rPr>
        <w:t>DST Systems Inc., Hyderabad, India</w:t>
      </w:r>
      <w:r w:rsidR="009041AF" w:rsidRPr="00431107">
        <w:rPr>
          <w:rFonts w:ascii="Arial" w:hAnsi="Arial" w:cs="Arial"/>
          <w:b/>
          <w:sz w:val="20"/>
          <w:szCs w:val="20"/>
        </w:rPr>
        <w:tab/>
      </w:r>
      <w:r w:rsidR="009041AF" w:rsidRPr="00431107">
        <w:rPr>
          <w:rFonts w:ascii="Arial" w:hAnsi="Arial" w:cs="Arial"/>
          <w:b/>
          <w:sz w:val="20"/>
          <w:szCs w:val="20"/>
        </w:rPr>
        <w:tab/>
      </w:r>
      <w:r w:rsidR="009041AF" w:rsidRPr="00431107">
        <w:rPr>
          <w:rFonts w:ascii="Arial" w:hAnsi="Arial" w:cs="Arial"/>
          <w:b/>
          <w:sz w:val="20"/>
          <w:szCs w:val="20"/>
        </w:rPr>
        <w:tab/>
      </w:r>
      <w:r w:rsidR="009041AF" w:rsidRPr="00431107">
        <w:rPr>
          <w:rFonts w:ascii="Arial" w:hAnsi="Arial" w:cs="Arial"/>
          <w:b/>
          <w:sz w:val="20"/>
          <w:szCs w:val="20"/>
        </w:rPr>
        <w:tab/>
      </w:r>
      <w:r w:rsidR="009041AF" w:rsidRPr="00431107">
        <w:rPr>
          <w:rFonts w:ascii="Arial" w:hAnsi="Arial" w:cs="Arial"/>
          <w:b/>
          <w:sz w:val="20"/>
          <w:szCs w:val="20"/>
        </w:rPr>
        <w:tab/>
      </w:r>
      <w:r w:rsidR="009041AF" w:rsidRPr="00431107">
        <w:rPr>
          <w:rFonts w:ascii="Arial" w:hAnsi="Arial" w:cs="Arial"/>
          <w:b/>
          <w:sz w:val="20"/>
          <w:szCs w:val="20"/>
        </w:rPr>
        <w:tab/>
      </w:r>
      <w:r w:rsidR="009041AF" w:rsidRPr="00431107">
        <w:rPr>
          <w:rFonts w:ascii="Arial" w:hAnsi="Arial" w:cs="Arial"/>
          <w:b/>
          <w:sz w:val="20"/>
          <w:szCs w:val="20"/>
        </w:rPr>
        <w:tab/>
      </w:r>
      <w:r w:rsidR="009041AF" w:rsidRPr="00431107">
        <w:rPr>
          <w:rFonts w:ascii="Arial" w:hAnsi="Arial" w:cs="Arial"/>
          <w:b/>
          <w:sz w:val="20"/>
          <w:szCs w:val="20"/>
        </w:rPr>
        <w:tab/>
        <w:t>Jul 2010</w:t>
      </w:r>
      <w:r w:rsidR="00EA147C" w:rsidRPr="00431107">
        <w:rPr>
          <w:rFonts w:ascii="Arial" w:hAnsi="Arial" w:cs="Arial"/>
          <w:b/>
          <w:sz w:val="20"/>
          <w:szCs w:val="20"/>
        </w:rPr>
        <w:t xml:space="preserve"> – </w:t>
      </w:r>
      <w:r w:rsidR="006B106E">
        <w:rPr>
          <w:rFonts w:ascii="Arial" w:hAnsi="Arial" w:cs="Arial"/>
          <w:b/>
          <w:sz w:val="20"/>
          <w:szCs w:val="20"/>
        </w:rPr>
        <w:t>Aug 2013</w:t>
      </w:r>
    </w:p>
    <w:p w:rsidR="00257B98" w:rsidRPr="00431107" w:rsidRDefault="00384301" w:rsidP="006B5C9C">
      <w:pPr>
        <w:pStyle w:val="NoSpacing"/>
        <w:contextualSpacing/>
        <w:jc w:val="both"/>
        <w:outlineLvl w:val="0"/>
        <w:rPr>
          <w:rFonts w:ascii="Arial" w:hAnsi="Arial" w:cs="Arial"/>
          <w:b/>
          <w:sz w:val="20"/>
          <w:szCs w:val="20"/>
        </w:rPr>
      </w:pPr>
      <w:r w:rsidRPr="00431107">
        <w:rPr>
          <w:rFonts w:ascii="Arial" w:hAnsi="Arial" w:cs="Arial"/>
          <w:b/>
          <w:sz w:val="20"/>
          <w:szCs w:val="20"/>
        </w:rPr>
        <w:t>Java Developer</w:t>
      </w:r>
    </w:p>
    <w:p w:rsidR="00257B98" w:rsidRPr="00431107" w:rsidRDefault="00257B98" w:rsidP="009041AF">
      <w:pPr>
        <w:pStyle w:val="NoSpacing"/>
        <w:contextualSpacing/>
        <w:jc w:val="both"/>
        <w:rPr>
          <w:rFonts w:ascii="Arial" w:hAnsi="Arial" w:cs="Arial"/>
          <w:b/>
          <w:sz w:val="20"/>
          <w:szCs w:val="20"/>
        </w:rPr>
      </w:pPr>
    </w:p>
    <w:p w:rsidR="00384301" w:rsidRPr="00431107" w:rsidRDefault="00384301" w:rsidP="009041AF">
      <w:pPr>
        <w:pStyle w:val="NoSpacing"/>
        <w:contextualSpacing/>
        <w:jc w:val="both"/>
        <w:rPr>
          <w:rFonts w:ascii="Arial" w:hAnsi="Arial" w:cs="Arial"/>
          <w:b/>
          <w:sz w:val="20"/>
          <w:szCs w:val="20"/>
        </w:rPr>
      </w:pPr>
      <w:r w:rsidRPr="00431107">
        <w:rPr>
          <w:rFonts w:ascii="Arial" w:hAnsi="Arial" w:cs="Arial"/>
          <w:sz w:val="20"/>
          <w:szCs w:val="20"/>
        </w:rPr>
        <w:t xml:space="preserve">DST Systems is a global IT services company, provides end to end IT solutions and services to its customers. DST Systems offers services to numerous clients in various types of industries like Banking, Hospitality, Retail, Manufacturing, Travel and Life Sciences. </w:t>
      </w:r>
    </w:p>
    <w:p w:rsidR="00257B98" w:rsidRPr="00431107" w:rsidRDefault="00257B98" w:rsidP="009041AF">
      <w:pPr>
        <w:tabs>
          <w:tab w:val="right" w:pos="9360"/>
        </w:tabs>
        <w:spacing w:after="0" w:line="240" w:lineRule="auto"/>
        <w:contextualSpacing/>
        <w:jc w:val="both"/>
        <w:rPr>
          <w:rFonts w:ascii="Arial" w:hAnsi="Arial" w:cs="Arial"/>
          <w:b/>
          <w:sz w:val="20"/>
          <w:szCs w:val="20"/>
        </w:rPr>
      </w:pPr>
    </w:p>
    <w:p w:rsidR="00257B98" w:rsidRPr="00431107" w:rsidRDefault="00257B98" w:rsidP="006B5C9C">
      <w:pPr>
        <w:tabs>
          <w:tab w:val="right" w:pos="9360"/>
        </w:tabs>
        <w:spacing w:after="0" w:line="240" w:lineRule="auto"/>
        <w:contextualSpacing/>
        <w:jc w:val="both"/>
        <w:outlineLvl w:val="0"/>
        <w:rPr>
          <w:rFonts w:ascii="Arial" w:hAnsi="Arial" w:cs="Arial"/>
          <w:b/>
          <w:sz w:val="20"/>
          <w:szCs w:val="20"/>
        </w:rPr>
      </w:pPr>
      <w:r w:rsidRPr="00431107">
        <w:rPr>
          <w:rFonts w:ascii="Arial" w:hAnsi="Arial" w:cs="Arial"/>
          <w:b/>
          <w:sz w:val="20"/>
          <w:szCs w:val="20"/>
        </w:rPr>
        <w:t>Employee Tracking System</w:t>
      </w:r>
    </w:p>
    <w:p w:rsidR="000F076F" w:rsidRPr="00431107" w:rsidRDefault="00384301" w:rsidP="006B5C9C">
      <w:pPr>
        <w:spacing w:after="0" w:line="240" w:lineRule="auto"/>
        <w:contextualSpacing/>
        <w:jc w:val="both"/>
        <w:outlineLvl w:val="0"/>
        <w:rPr>
          <w:rFonts w:ascii="Arial" w:hAnsi="Arial" w:cs="Arial"/>
          <w:sz w:val="20"/>
          <w:szCs w:val="20"/>
        </w:rPr>
      </w:pPr>
      <w:r w:rsidRPr="00431107">
        <w:rPr>
          <w:rFonts w:ascii="Arial" w:hAnsi="Arial" w:cs="Arial"/>
          <w:sz w:val="20"/>
          <w:szCs w:val="20"/>
        </w:rPr>
        <w:t xml:space="preserve">The main aim of the project is to reduce the amount of time to manage employee information </w:t>
      </w:r>
    </w:p>
    <w:p w:rsidR="00384301" w:rsidRPr="00431107" w:rsidRDefault="00D3092E" w:rsidP="009041AF">
      <w:pPr>
        <w:tabs>
          <w:tab w:val="right" w:pos="9360"/>
        </w:tabs>
        <w:spacing w:after="0" w:line="240" w:lineRule="auto"/>
        <w:contextualSpacing/>
        <w:jc w:val="both"/>
        <w:rPr>
          <w:rFonts w:ascii="Arial" w:hAnsi="Arial" w:cs="Arial"/>
          <w:b/>
          <w:sz w:val="20"/>
          <w:szCs w:val="20"/>
        </w:rPr>
      </w:pPr>
      <w:r w:rsidRPr="00431107">
        <w:rPr>
          <w:rFonts w:ascii="Arial" w:hAnsi="Arial" w:cs="Arial"/>
          <w:sz w:val="20"/>
          <w:szCs w:val="20"/>
        </w:rPr>
        <w:t>Within</w:t>
      </w:r>
      <w:r w:rsidR="00384301" w:rsidRPr="00431107">
        <w:rPr>
          <w:rFonts w:ascii="Arial" w:hAnsi="Arial" w:cs="Arial"/>
          <w:sz w:val="20"/>
          <w:szCs w:val="20"/>
        </w:rPr>
        <w:t xml:space="preserve"> the organization. Employee Tracking System provides the information about the organization employees and their insurance policies, timesheet, etc. and clients, and their branches. The system developed to meet the company’s personnel and payroll requirements. This includes employee search, timesheet entry, employee profile information, company’s general information, policies and procedures.</w:t>
      </w:r>
    </w:p>
    <w:p w:rsidR="00384301" w:rsidRPr="00431107" w:rsidRDefault="00384301" w:rsidP="009041AF">
      <w:pPr>
        <w:spacing w:after="0" w:line="240" w:lineRule="auto"/>
        <w:contextualSpacing/>
        <w:jc w:val="both"/>
        <w:rPr>
          <w:rFonts w:ascii="Arial" w:hAnsi="Arial" w:cs="Arial"/>
          <w:b/>
          <w:sz w:val="20"/>
          <w:szCs w:val="20"/>
        </w:rPr>
      </w:pPr>
    </w:p>
    <w:p w:rsidR="00384301" w:rsidRPr="00431107" w:rsidRDefault="00384301" w:rsidP="006B5C9C">
      <w:pPr>
        <w:spacing w:after="0" w:line="240" w:lineRule="auto"/>
        <w:contextualSpacing/>
        <w:jc w:val="both"/>
        <w:outlineLvl w:val="0"/>
        <w:rPr>
          <w:rFonts w:ascii="Arial" w:hAnsi="Arial" w:cs="Arial"/>
          <w:b/>
          <w:sz w:val="20"/>
          <w:szCs w:val="20"/>
        </w:rPr>
      </w:pPr>
      <w:r w:rsidRPr="00431107">
        <w:rPr>
          <w:rFonts w:ascii="Arial" w:hAnsi="Arial" w:cs="Arial"/>
          <w:b/>
          <w:sz w:val="20"/>
          <w:szCs w:val="20"/>
        </w:rPr>
        <w:t>Responsibilities</w:t>
      </w:r>
    </w:p>
    <w:p w:rsidR="00384301" w:rsidRPr="00431107" w:rsidRDefault="00384301" w:rsidP="009041AF">
      <w:pPr>
        <w:pStyle w:val="ListParagraph"/>
        <w:numPr>
          <w:ilvl w:val="0"/>
          <w:numId w:val="29"/>
        </w:numPr>
        <w:suppressAutoHyphens w:val="0"/>
        <w:autoSpaceDE w:val="0"/>
        <w:autoSpaceDN w:val="0"/>
        <w:spacing w:after="0" w:line="240" w:lineRule="auto"/>
        <w:contextualSpacing/>
        <w:jc w:val="both"/>
        <w:rPr>
          <w:rFonts w:ascii="Arial" w:hAnsi="Arial" w:cs="Arial"/>
          <w:snapToGrid w:val="0"/>
          <w:sz w:val="20"/>
          <w:szCs w:val="20"/>
        </w:rPr>
      </w:pPr>
      <w:r w:rsidRPr="00431107">
        <w:rPr>
          <w:rFonts w:ascii="Arial" w:hAnsi="Arial" w:cs="Arial"/>
          <w:snapToGrid w:val="0"/>
          <w:sz w:val="20"/>
          <w:szCs w:val="20"/>
        </w:rPr>
        <w:t xml:space="preserve">Developed UI using struts view component </w:t>
      </w:r>
      <w:r w:rsidRPr="00431107">
        <w:rPr>
          <w:rFonts w:ascii="Arial" w:hAnsi="Arial" w:cs="Arial"/>
          <w:b/>
          <w:snapToGrid w:val="0"/>
          <w:sz w:val="20"/>
          <w:szCs w:val="20"/>
        </w:rPr>
        <w:t>JSP, AJAX, HTML</w:t>
      </w:r>
      <w:r w:rsidRPr="00431107">
        <w:rPr>
          <w:rFonts w:ascii="Arial" w:hAnsi="Arial" w:cs="Arial"/>
          <w:snapToGrid w:val="0"/>
          <w:sz w:val="20"/>
          <w:szCs w:val="20"/>
        </w:rPr>
        <w:t xml:space="preserve"> and </w:t>
      </w:r>
      <w:r w:rsidRPr="00431107">
        <w:rPr>
          <w:rFonts w:ascii="Arial" w:hAnsi="Arial" w:cs="Arial"/>
          <w:b/>
          <w:snapToGrid w:val="0"/>
          <w:sz w:val="20"/>
          <w:szCs w:val="20"/>
        </w:rPr>
        <w:t>JavaScript</w:t>
      </w:r>
      <w:r w:rsidRPr="00431107">
        <w:rPr>
          <w:rFonts w:ascii="Arial" w:hAnsi="Arial" w:cs="Arial"/>
          <w:snapToGrid w:val="0"/>
          <w:sz w:val="20"/>
          <w:szCs w:val="20"/>
        </w:rPr>
        <w:t>.</w:t>
      </w:r>
    </w:p>
    <w:p w:rsidR="00384301" w:rsidRPr="00431107" w:rsidRDefault="00384301" w:rsidP="009041AF">
      <w:pPr>
        <w:pStyle w:val="ListParagraph"/>
        <w:numPr>
          <w:ilvl w:val="0"/>
          <w:numId w:val="29"/>
        </w:numPr>
        <w:suppressAutoHyphens w:val="0"/>
        <w:autoSpaceDE w:val="0"/>
        <w:autoSpaceDN w:val="0"/>
        <w:spacing w:after="0" w:line="240" w:lineRule="auto"/>
        <w:contextualSpacing/>
        <w:jc w:val="both"/>
        <w:rPr>
          <w:rFonts w:ascii="Arial" w:hAnsi="Arial" w:cs="Arial"/>
          <w:snapToGrid w:val="0"/>
          <w:sz w:val="20"/>
          <w:szCs w:val="20"/>
        </w:rPr>
      </w:pPr>
      <w:r w:rsidRPr="00431107">
        <w:rPr>
          <w:rFonts w:ascii="Arial" w:hAnsi="Arial" w:cs="Arial"/>
          <w:snapToGrid w:val="0"/>
          <w:sz w:val="20"/>
          <w:szCs w:val="20"/>
        </w:rPr>
        <w:t xml:space="preserve">Developed </w:t>
      </w:r>
      <w:r w:rsidRPr="00431107">
        <w:rPr>
          <w:rFonts w:ascii="Arial" w:hAnsi="Arial" w:cs="Arial"/>
          <w:b/>
          <w:snapToGrid w:val="0"/>
          <w:sz w:val="20"/>
          <w:szCs w:val="20"/>
        </w:rPr>
        <w:t>Abstract Classes, Dispatch Action</w:t>
      </w:r>
      <w:r w:rsidRPr="00431107">
        <w:rPr>
          <w:rFonts w:ascii="Arial" w:hAnsi="Arial" w:cs="Arial"/>
          <w:snapToGrid w:val="0"/>
          <w:sz w:val="20"/>
          <w:szCs w:val="20"/>
        </w:rPr>
        <w:t xml:space="preserve"> Classes and </w:t>
      </w:r>
      <w:r w:rsidRPr="00431107">
        <w:rPr>
          <w:rFonts w:ascii="Arial" w:hAnsi="Arial" w:cs="Arial"/>
          <w:b/>
          <w:snapToGrid w:val="0"/>
          <w:sz w:val="20"/>
          <w:szCs w:val="20"/>
        </w:rPr>
        <w:t>Forms</w:t>
      </w:r>
      <w:r w:rsidRPr="00431107">
        <w:rPr>
          <w:rFonts w:ascii="Arial" w:hAnsi="Arial" w:cs="Arial"/>
          <w:snapToGrid w:val="0"/>
          <w:sz w:val="20"/>
          <w:szCs w:val="20"/>
        </w:rPr>
        <w:t xml:space="preserve"> for efficient request delegation</w:t>
      </w:r>
    </w:p>
    <w:p w:rsidR="00384301" w:rsidRPr="00431107" w:rsidRDefault="00384301" w:rsidP="009041AF">
      <w:pPr>
        <w:pStyle w:val="ListParagraph"/>
        <w:numPr>
          <w:ilvl w:val="0"/>
          <w:numId w:val="29"/>
        </w:numPr>
        <w:suppressAutoHyphens w:val="0"/>
        <w:spacing w:after="0" w:line="240" w:lineRule="auto"/>
        <w:contextualSpacing/>
        <w:jc w:val="both"/>
        <w:rPr>
          <w:rFonts w:ascii="Arial" w:hAnsi="Arial" w:cs="Arial"/>
          <w:snapToGrid w:val="0"/>
          <w:sz w:val="20"/>
          <w:szCs w:val="20"/>
        </w:rPr>
      </w:pPr>
      <w:r w:rsidRPr="00431107">
        <w:rPr>
          <w:rFonts w:ascii="Arial" w:hAnsi="Arial" w:cs="Arial"/>
          <w:snapToGrid w:val="0"/>
          <w:sz w:val="20"/>
          <w:szCs w:val="20"/>
        </w:rPr>
        <w:t xml:space="preserve">Created various actions under </w:t>
      </w:r>
      <w:r w:rsidRPr="00431107">
        <w:rPr>
          <w:rFonts w:ascii="Arial" w:hAnsi="Arial" w:cs="Arial"/>
          <w:b/>
          <w:snapToGrid w:val="0"/>
          <w:sz w:val="20"/>
          <w:szCs w:val="20"/>
        </w:rPr>
        <w:t>Struts-config.xml, tiles-def.xml</w:t>
      </w:r>
      <w:r w:rsidRPr="00431107">
        <w:rPr>
          <w:rFonts w:ascii="Arial" w:hAnsi="Arial" w:cs="Arial"/>
          <w:snapToGrid w:val="0"/>
          <w:sz w:val="20"/>
          <w:szCs w:val="20"/>
        </w:rPr>
        <w:t xml:space="preserve"> files.</w:t>
      </w:r>
    </w:p>
    <w:p w:rsidR="00384301" w:rsidRPr="00431107" w:rsidRDefault="00384301" w:rsidP="009041AF">
      <w:pPr>
        <w:pStyle w:val="ListParagraph"/>
        <w:numPr>
          <w:ilvl w:val="0"/>
          <w:numId w:val="29"/>
        </w:numPr>
        <w:suppressAutoHyphens w:val="0"/>
        <w:spacing w:after="0" w:line="240" w:lineRule="auto"/>
        <w:contextualSpacing/>
        <w:jc w:val="both"/>
        <w:rPr>
          <w:rFonts w:ascii="Arial" w:hAnsi="Arial" w:cs="Arial"/>
          <w:snapToGrid w:val="0"/>
          <w:sz w:val="20"/>
          <w:szCs w:val="20"/>
        </w:rPr>
      </w:pPr>
      <w:r w:rsidRPr="00431107">
        <w:rPr>
          <w:rFonts w:ascii="Arial" w:hAnsi="Arial" w:cs="Arial"/>
          <w:snapToGrid w:val="0"/>
          <w:sz w:val="20"/>
          <w:szCs w:val="20"/>
        </w:rPr>
        <w:t xml:space="preserve">Used web 2.0 tools including </w:t>
      </w:r>
      <w:r w:rsidR="00D46B23" w:rsidRPr="00431107">
        <w:rPr>
          <w:rFonts w:ascii="Arial" w:hAnsi="Arial" w:cs="Arial"/>
          <w:b/>
          <w:snapToGrid w:val="0"/>
          <w:sz w:val="20"/>
          <w:szCs w:val="20"/>
        </w:rPr>
        <w:t>spring</w:t>
      </w:r>
      <w:r w:rsidRPr="00431107">
        <w:rPr>
          <w:rFonts w:ascii="Arial" w:hAnsi="Arial" w:cs="Arial"/>
          <w:b/>
          <w:snapToGrid w:val="0"/>
          <w:sz w:val="20"/>
          <w:szCs w:val="20"/>
        </w:rPr>
        <w:t xml:space="preserve"> framework</w:t>
      </w:r>
      <w:r w:rsidRPr="00431107">
        <w:rPr>
          <w:rFonts w:ascii="Arial" w:hAnsi="Arial" w:cs="Arial"/>
          <w:snapToGrid w:val="0"/>
          <w:sz w:val="20"/>
          <w:szCs w:val="20"/>
        </w:rPr>
        <w:t xml:space="preserve"> for security Aspect and dependency injection. </w:t>
      </w:r>
    </w:p>
    <w:p w:rsidR="00384301" w:rsidRPr="00431107" w:rsidRDefault="00384301" w:rsidP="009041AF">
      <w:pPr>
        <w:pStyle w:val="ListParagraph"/>
        <w:numPr>
          <w:ilvl w:val="0"/>
          <w:numId w:val="29"/>
        </w:numPr>
        <w:suppressAutoHyphens w:val="0"/>
        <w:spacing w:after="0" w:line="240" w:lineRule="auto"/>
        <w:contextualSpacing/>
        <w:jc w:val="both"/>
        <w:rPr>
          <w:rFonts w:ascii="Arial" w:hAnsi="Arial" w:cs="Arial"/>
          <w:snapToGrid w:val="0"/>
          <w:sz w:val="20"/>
          <w:szCs w:val="20"/>
        </w:rPr>
      </w:pPr>
      <w:r w:rsidRPr="00431107">
        <w:rPr>
          <w:rFonts w:ascii="Arial" w:hAnsi="Arial" w:cs="Arial"/>
          <w:snapToGrid w:val="0"/>
          <w:sz w:val="20"/>
          <w:szCs w:val="20"/>
        </w:rPr>
        <w:t xml:space="preserve">Used </w:t>
      </w:r>
      <w:r w:rsidRPr="00431107">
        <w:rPr>
          <w:rFonts w:ascii="Arial" w:hAnsi="Arial" w:cs="Arial"/>
          <w:b/>
          <w:snapToGrid w:val="0"/>
          <w:sz w:val="20"/>
          <w:szCs w:val="20"/>
        </w:rPr>
        <w:t>AJAX</w:t>
      </w:r>
      <w:r w:rsidRPr="00431107">
        <w:rPr>
          <w:rFonts w:ascii="Arial" w:hAnsi="Arial" w:cs="Arial"/>
          <w:snapToGrid w:val="0"/>
          <w:sz w:val="20"/>
          <w:szCs w:val="20"/>
        </w:rPr>
        <w:t xml:space="preserve"> for interrelated web development to increase the web page’s interactivity, speed, functionality and usability.</w:t>
      </w:r>
    </w:p>
    <w:p w:rsidR="00384301" w:rsidRPr="00431107" w:rsidRDefault="00384301" w:rsidP="009041AF">
      <w:pPr>
        <w:pStyle w:val="ListParagraph"/>
        <w:numPr>
          <w:ilvl w:val="0"/>
          <w:numId w:val="29"/>
        </w:numPr>
        <w:suppressAutoHyphens w:val="0"/>
        <w:spacing w:after="0" w:line="240" w:lineRule="auto"/>
        <w:contextualSpacing/>
        <w:jc w:val="both"/>
        <w:rPr>
          <w:rFonts w:ascii="Arial" w:hAnsi="Arial" w:cs="Arial"/>
          <w:snapToGrid w:val="0"/>
          <w:sz w:val="20"/>
          <w:szCs w:val="20"/>
        </w:rPr>
      </w:pPr>
      <w:r w:rsidRPr="00431107">
        <w:rPr>
          <w:rFonts w:ascii="Arial" w:hAnsi="Arial" w:cs="Arial"/>
          <w:snapToGrid w:val="0"/>
          <w:sz w:val="20"/>
          <w:szCs w:val="20"/>
        </w:rPr>
        <w:t xml:space="preserve">Created </w:t>
      </w:r>
      <w:r w:rsidRPr="00431107">
        <w:rPr>
          <w:rFonts w:ascii="Arial" w:hAnsi="Arial" w:cs="Arial"/>
          <w:sz w:val="20"/>
          <w:szCs w:val="20"/>
        </w:rPr>
        <w:t>standard support forms to capture requests and data for Logic.</w:t>
      </w:r>
    </w:p>
    <w:p w:rsidR="00384301" w:rsidRPr="00431107" w:rsidRDefault="00384301" w:rsidP="009041AF">
      <w:pPr>
        <w:pStyle w:val="ListParagraph"/>
        <w:numPr>
          <w:ilvl w:val="0"/>
          <w:numId w:val="29"/>
        </w:numPr>
        <w:suppressAutoHyphens w:val="0"/>
        <w:spacing w:after="0" w:line="240" w:lineRule="auto"/>
        <w:contextualSpacing/>
        <w:jc w:val="both"/>
        <w:rPr>
          <w:rFonts w:ascii="Arial" w:hAnsi="Arial" w:cs="Arial"/>
          <w:snapToGrid w:val="0"/>
          <w:sz w:val="20"/>
          <w:szCs w:val="20"/>
        </w:rPr>
      </w:pPr>
      <w:r w:rsidRPr="00431107">
        <w:rPr>
          <w:rFonts w:ascii="Arial" w:hAnsi="Arial" w:cs="Arial"/>
          <w:snapToGrid w:val="0"/>
          <w:sz w:val="20"/>
          <w:szCs w:val="20"/>
        </w:rPr>
        <w:t xml:space="preserve">Handled client side validation using </w:t>
      </w:r>
      <w:r w:rsidRPr="00431107">
        <w:rPr>
          <w:rFonts w:ascii="Arial" w:hAnsi="Arial" w:cs="Arial"/>
          <w:b/>
          <w:snapToGrid w:val="0"/>
          <w:sz w:val="20"/>
          <w:szCs w:val="20"/>
        </w:rPr>
        <w:t>JavaScript</w:t>
      </w:r>
      <w:r w:rsidRPr="00431107">
        <w:rPr>
          <w:rFonts w:ascii="Arial" w:hAnsi="Arial" w:cs="Arial"/>
          <w:snapToGrid w:val="0"/>
          <w:sz w:val="20"/>
          <w:szCs w:val="20"/>
        </w:rPr>
        <w:t xml:space="preserve">. </w:t>
      </w:r>
    </w:p>
    <w:p w:rsidR="00384301" w:rsidRPr="00431107" w:rsidRDefault="00384301" w:rsidP="009041AF">
      <w:pPr>
        <w:pStyle w:val="ListParagraph"/>
        <w:numPr>
          <w:ilvl w:val="0"/>
          <w:numId w:val="29"/>
        </w:numPr>
        <w:suppressAutoHyphens w:val="0"/>
        <w:autoSpaceDE w:val="0"/>
        <w:autoSpaceDN w:val="0"/>
        <w:spacing w:after="0" w:line="240" w:lineRule="auto"/>
        <w:contextualSpacing/>
        <w:jc w:val="both"/>
        <w:rPr>
          <w:rFonts w:ascii="Arial" w:hAnsi="Arial" w:cs="Arial"/>
          <w:snapToGrid w:val="0"/>
          <w:sz w:val="20"/>
          <w:szCs w:val="20"/>
        </w:rPr>
      </w:pPr>
      <w:r w:rsidRPr="00431107">
        <w:rPr>
          <w:rFonts w:ascii="Arial" w:hAnsi="Arial" w:cs="Arial"/>
          <w:snapToGrid w:val="0"/>
          <w:sz w:val="20"/>
          <w:szCs w:val="20"/>
        </w:rPr>
        <w:t xml:space="preserve">Created custom tags to front-end using </w:t>
      </w:r>
      <w:r w:rsidRPr="00431107">
        <w:rPr>
          <w:rFonts w:ascii="Arial" w:hAnsi="Arial" w:cs="Arial"/>
          <w:b/>
          <w:snapToGrid w:val="0"/>
          <w:sz w:val="20"/>
          <w:szCs w:val="20"/>
        </w:rPr>
        <w:t>JSTL</w:t>
      </w:r>
      <w:r w:rsidRPr="00431107">
        <w:rPr>
          <w:rFonts w:ascii="Arial" w:hAnsi="Arial" w:cs="Arial"/>
          <w:snapToGrid w:val="0"/>
          <w:sz w:val="20"/>
          <w:szCs w:val="20"/>
        </w:rPr>
        <w:t>.</w:t>
      </w:r>
    </w:p>
    <w:p w:rsidR="00384301" w:rsidRPr="00431107" w:rsidRDefault="00384301" w:rsidP="009041AF">
      <w:pPr>
        <w:pStyle w:val="ListParagraph"/>
        <w:numPr>
          <w:ilvl w:val="0"/>
          <w:numId w:val="29"/>
        </w:numPr>
        <w:suppressAutoHyphens w:val="0"/>
        <w:autoSpaceDE w:val="0"/>
        <w:autoSpaceDN w:val="0"/>
        <w:spacing w:after="0" w:line="240" w:lineRule="auto"/>
        <w:contextualSpacing/>
        <w:jc w:val="both"/>
        <w:rPr>
          <w:rFonts w:ascii="Arial" w:hAnsi="Arial" w:cs="Arial"/>
          <w:snapToGrid w:val="0"/>
          <w:sz w:val="20"/>
          <w:szCs w:val="20"/>
        </w:rPr>
      </w:pPr>
      <w:r w:rsidRPr="00431107">
        <w:rPr>
          <w:rFonts w:ascii="Arial" w:hAnsi="Arial" w:cs="Arial"/>
          <w:snapToGrid w:val="0"/>
          <w:sz w:val="20"/>
          <w:szCs w:val="20"/>
        </w:rPr>
        <w:t xml:space="preserve">Developed and maintained data persistence using </w:t>
      </w:r>
      <w:r w:rsidRPr="00431107">
        <w:rPr>
          <w:rFonts w:ascii="Arial" w:hAnsi="Arial" w:cs="Arial"/>
          <w:b/>
          <w:snapToGrid w:val="0"/>
          <w:sz w:val="20"/>
          <w:szCs w:val="20"/>
        </w:rPr>
        <w:t>Hibernate</w:t>
      </w:r>
      <w:r w:rsidRPr="00431107">
        <w:rPr>
          <w:rFonts w:ascii="Arial" w:hAnsi="Arial" w:cs="Arial"/>
          <w:snapToGrid w:val="0"/>
          <w:sz w:val="20"/>
          <w:szCs w:val="20"/>
        </w:rPr>
        <w:t xml:space="preserve"> framework.</w:t>
      </w:r>
    </w:p>
    <w:p w:rsidR="00384301" w:rsidRPr="00431107" w:rsidRDefault="00384301" w:rsidP="009041AF">
      <w:pPr>
        <w:pStyle w:val="ListParagraph"/>
        <w:numPr>
          <w:ilvl w:val="0"/>
          <w:numId w:val="29"/>
        </w:numPr>
        <w:suppressAutoHyphens w:val="0"/>
        <w:autoSpaceDE w:val="0"/>
        <w:autoSpaceDN w:val="0"/>
        <w:spacing w:after="0" w:line="240" w:lineRule="auto"/>
        <w:contextualSpacing/>
        <w:jc w:val="both"/>
        <w:rPr>
          <w:rFonts w:ascii="Arial" w:hAnsi="Arial" w:cs="Arial"/>
          <w:snapToGrid w:val="0"/>
          <w:sz w:val="20"/>
          <w:szCs w:val="20"/>
        </w:rPr>
      </w:pPr>
      <w:r w:rsidRPr="00431107">
        <w:rPr>
          <w:rFonts w:ascii="Arial" w:hAnsi="Arial" w:cs="Arial"/>
          <w:snapToGrid w:val="0"/>
          <w:sz w:val="20"/>
          <w:szCs w:val="20"/>
        </w:rPr>
        <w:t>Used Web Service to exchange data between our application and third party software.</w:t>
      </w:r>
    </w:p>
    <w:p w:rsidR="00384301" w:rsidRPr="00431107" w:rsidRDefault="00384301" w:rsidP="009041AF">
      <w:pPr>
        <w:pStyle w:val="ListParagraph"/>
        <w:numPr>
          <w:ilvl w:val="0"/>
          <w:numId w:val="29"/>
        </w:numPr>
        <w:suppressAutoHyphens w:val="0"/>
        <w:autoSpaceDE w:val="0"/>
        <w:autoSpaceDN w:val="0"/>
        <w:spacing w:after="0" w:line="240" w:lineRule="auto"/>
        <w:contextualSpacing/>
        <w:jc w:val="both"/>
        <w:rPr>
          <w:rFonts w:ascii="Arial" w:hAnsi="Arial" w:cs="Arial"/>
          <w:sz w:val="20"/>
          <w:szCs w:val="20"/>
        </w:rPr>
      </w:pPr>
      <w:r w:rsidRPr="00431107">
        <w:rPr>
          <w:rFonts w:ascii="Arial" w:hAnsi="Arial" w:cs="Arial"/>
          <w:sz w:val="20"/>
          <w:szCs w:val="20"/>
        </w:rPr>
        <w:t xml:space="preserve">Extensively used </w:t>
      </w:r>
      <w:r w:rsidRPr="00431107">
        <w:rPr>
          <w:rFonts w:ascii="Arial" w:hAnsi="Arial" w:cs="Arial"/>
          <w:b/>
          <w:sz w:val="20"/>
          <w:szCs w:val="20"/>
        </w:rPr>
        <w:t>Log4j</w:t>
      </w:r>
      <w:r w:rsidRPr="00431107">
        <w:rPr>
          <w:rFonts w:ascii="Arial" w:hAnsi="Arial" w:cs="Arial"/>
          <w:sz w:val="20"/>
          <w:szCs w:val="20"/>
        </w:rPr>
        <w:t xml:space="preserve"> logging in the application.</w:t>
      </w:r>
    </w:p>
    <w:p w:rsidR="00384301" w:rsidRPr="00431107" w:rsidRDefault="00384301" w:rsidP="009041AF">
      <w:pPr>
        <w:pStyle w:val="ListParagraph"/>
        <w:numPr>
          <w:ilvl w:val="0"/>
          <w:numId w:val="29"/>
        </w:numPr>
        <w:suppressAutoHyphens w:val="0"/>
        <w:autoSpaceDE w:val="0"/>
        <w:autoSpaceDN w:val="0"/>
        <w:spacing w:after="0" w:line="240" w:lineRule="auto"/>
        <w:contextualSpacing/>
        <w:jc w:val="both"/>
        <w:rPr>
          <w:rFonts w:ascii="Arial" w:hAnsi="Arial" w:cs="Arial"/>
          <w:sz w:val="20"/>
          <w:szCs w:val="20"/>
        </w:rPr>
      </w:pPr>
      <w:r w:rsidRPr="00431107">
        <w:rPr>
          <w:rFonts w:ascii="Arial" w:hAnsi="Arial" w:cs="Arial"/>
          <w:sz w:val="20"/>
          <w:szCs w:val="20"/>
        </w:rPr>
        <w:t xml:space="preserve">Deployment and testing of Application in </w:t>
      </w:r>
      <w:r w:rsidRPr="00431107">
        <w:rPr>
          <w:rFonts w:ascii="Arial" w:hAnsi="Arial" w:cs="Arial"/>
          <w:b/>
          <w:sz w:val="20"/>
          <w:szCs w:val="20"/>
        </w:rPr>
        <w:t xml:space="preserve">Tomcat </w:t>
      </w:r>
      <w:r w:rsidRPr="00431107">
        <w:rPr>
          <w:rFonts w:ascii="Arial" w:hAnsi="Arial" w:cs="Arial"/>
          <w:sz w:val="20"/>
          <w:szCs w:val="20"/>
        </w:rPr>
        <w:t>Web Server.</w:t>
      </w:r>
    </w:p>
    <w:p w:rsidR="00384301" w:rsidRPr="00431107" w:rsidRDefault="00384301" w:rsidP="009041AF">
      <w:pPr>
        <w:pStyle w:val="ListParagraph"/>
        <w:numPr>
          <w:ilvl w:val="0"/>
          <w:numId w:val="29"/>
        </w:numPr>
        <w:suppressAutoHyphens w:val="0"/>
        <w:spacing w:after="0" w:line="240" w:lineRule="auto"/>
        <w:contextualSpacing/>
        <w:jc w:val="both"/>
        <w:rPr>
          <w:rFonts w:ascii="Arial" w:hAnsi="Arial" w:cs="Arial"/>
          <w:snapToGrid w:val="0"/>
          <w:sz w:val="20"/>
          <w:szCs w:val="20"/>
        </w:rPr>
      </w:pPr>
      <w:r w:rsidRPr="00431107">
        <w:rPr>
          <w:rFonts w:ascii="Arial" w:hAnsi="Arial" w:cs="Arial"/>
          <w:snapToGrid w:val="0"/>
          <w:sz w:val="20"/>
          <w:szCs w:val="20"/>
        </w:rPr>
        <w:t xml:space="preserve">Used </w:t>
      </w:r>
      <w:r w:rsidRPr="00431107">
        <w:rPr>
          <w:rFonts w:ascii="Arial" w:hAnsi="Arial" w:cs="Arial"/>
          <w:b/>
          <w:snapToGrid w:val="0"/>
          <w:sz w:val="20"/>
          <w:szCs w:val="20"/>
        </w:rPr>
        <w:t>Eclipse</w:t>
      </w:r>
      <w:r w:rsidRPr="00431107">
        <w:rPr>
          <w:rFonts w:ascii="Arial" w:hAnsi="Arial" w:cs="Arial"/>
          <w:snapToGrid w:val="0"/>
          <w:sz w:val="20"/>
          <w:szCs w:val="20"/>
        </w:rPr>
        <w:t xml:space="preserve"> as the IDE for the application. </w:t>
      </w:r>
    </w:p>
    <w:p w:rsidR="00384301" w:rsidRPr="00431107" w:rsidRDefault="00384301" w:rsidP="009041AF">
      <w:pPr>
        <w:pStyle w:val="ListParagraph"/>
        <w:numPr>
          <w:ilvl w:val="0"/>
          <w:numId w:val="29"/>
        </w:numPr>
        <w:suppressAutoHyphens w:val="0"/>
        <w:autoSpaceDE w:val="0"/>
        <w:autoSpaceDN w:val="0"/>
        <w:spacing w:after="0" w:line="240" w:lineRule="auto"/>
        <w:contextualSpacing/>
        <w:jc w:val="both"/>
        <w:rPr>
          <w:rFonts w:ascii="Arial" w:hAnsi="Arial" w:cs="Arial"/>
          <w:sz w:val="20"/>
          <w:szCs w:val="20"/>
        </w:rPr>
      </w:pPr>
      <w:r w:rsidRPr="00431107">
        <w:rPr>
          <w:rFonts w:ascii="Arial" w:hAnsi="Arial" w:cs="Arial"/>
          <w:sz w:val="20"/>
          <w:szCs w:val="20"/>
        </w:rPr>
        <w:t xml:space="preserve">Worked in environments likes internal, </w:t>
      </w:r>
      <w:r w:rsidRPr="00431107">
        <w:rPr>
          <w:rFonts w:ascii="Arial" w:hAnsi="Arial" w:cs="Arial"/>
          <w:b/>
          <w:sz w:val="20"/>
          <w:szCs w:val="20"/>
        </w:rPr>
        <w:t>QA</w:t>
      </w:r>
      <w:r w:rsidRPr="00431107">
        <w:rPr>
          <w:rFonts w:ascii="Arial" w:hAnsi="Arial" w:cs="Arial"/>
          <w:sz w:val="20"/>
          <w:szCs w:val="20"/>
        </w:rPr>
        <w:t xml:space="preserve"> and </w:t>
      </w:r>
      <w:r w:rsidRPr="00431107">
        <w:rPr>
          <w:rFonts w:ascii="Arial" w:hAnsi="Arial" w:cs="Arial"/>
          <w:b/>
          <w:sz w:val="20"/>
          <w:szCs w:val="20"/>
        </w:rPr>
        <w:t>PROD</w:t>
      </w:r>
      <w:r w:rsidRPr="00431107">
        <w:rPr>
          <w:rFonts w:ascii="Arial" w:hAnsi="Arial" w:cs="Arial"/>
          <w:sz w:val="20"/>
          <w:szCs w:val="20"/>
        </w:rPr>
        <w:t>.</w:t>
      </w:r>
    </w:p>
    <w:p w:rsidR="00257B98" w:rsidRPr="00431107" w:rsidRDefault="00384301" w:rsidP="006B5C9C">
      <w:pPr>
        <w:widowControl w:val="0"/>
        <w:tabs>
          <w:tab w:val="right" w:pos="9086"/>
        </w:tabs>
        <w:autoSpaceDE w:val="0"/>
        <w:spacing w:after="0" w:line="240" w:lineRule="auto"/>
        <w:contextualSpacing/>
        <w:jc w:val="both"/>
        <w:outlineLvl w:val="0"/>
        <w:rPr>
          <w:rStyle w:val="HTMLTypewriter"/>
          <w:rFonts w:ascii="Arial" w:hAnsi="Arial" w:cs="Arial"/>
          <w:b/>
        </w:rPr>
      </w:pPr>
      <w:r w:rsidRPr="00431107">
        <w:rPr>
          <w:rStyle w:val="HTMLTypewriter"/>
          <w:rFonts w:ascii="Arial" w:hAnsi="Arial" w:cs="Arial"/>
          <w:b/>
        </w:rPr>
        <w:t>Environment</w:t>
      </w:r>
    </w:p>
    <w:p w:rsidR="00147E79" w:rsidRPr="00431107" w:rsidRDefault="00384301" w:rsidP="009041AF">
      <w:pPr>
        <w:widowControl w:val="0"/>
        <w:tabs>
          <w:tab w:val="right" w:pos="9086"/>
        </w:tabs>
        <w:autoSpaceDE w:val="0"/>
        <w:spacing w:after="0" w:line="240" w:lineRule="auto"/>
        <w:contextualSpacing/>
        <w:jc w:val="both"/>
        <w:rPr>
          <w:rFonts w:ascii="Arial" w:hAnsi="Arial" w:cs="Arial"/>
          <w:sz w:val="20"/>
          <w:szCs w:val="20"/>
        </w:rPr>
      </w:pPr>
      <w:r w:rsidRPr="00431107">
        <w:rPr>
          <w:rStyle w:val="HTMLTypewriter"/>
          <w:rFonts w:ascii="Arial" w:hAnsi="Arial" w:cs="Arial"/>
        </w:rPr>
        <w:t>J</w:t>
      </w:r>
      <w:r w:rsidRPr="00431107">
        <w:rPr>
          <w:rFonts w:ascii="Arial" w:hAnsi="Arial" w:cs="Arial"/>
          <w:sz w:val="20"/>
          <w:szCs w:val="20"/>
        </w:rPr>
        <w:t>2EE, JavaScript, JSP, Struts 1.2, JDBC, Hibernate, Log4j, AJAX, JQUERY, Web Services, Eclipse, Tomcat 5.x, Adobe Flex, SQL Server, and UNIX.</w:t>
      </w:r>
    </w:p>
    <w:p w:rsidR="00B90BE1" w:rsidRPr="00431107" w:rsidRDefault="00B90BE1" w:rsidP="009041AF">
      <w:pPr>
        <w:widowControl w:val="0"/>
        <w:tabs>
          <w:tab w:val="right" w:pos="9086"/>
        </w:tabs>
        <w:autoSpaceDE w:val="0"/>
        <w:spacing w:after="0" w:line="240" w:lineRule="auto"/>
        <w:contextualSpacing/>
        <w:jc w:val="both"/>
        <w:rPr>
          <w:rFonts w:ascii="Arial" w:hAnsi="Arial" w:cs="Arial"/>
          <w:b/>
          <w:bCs/>
          <w:sz w:val="20"/>
          <w:szCs w:val="20"/>
        </w:rPr>
      </w:pPr>
    </w:p>
    <w:p w:rsidR="007D7880" w:rsidRPr="00431107" w:rsidRDefault="007D7880" w:rsidP="009041AF">
      <w:pPr>
        <w:widowControl w:val="0"/>
        <w:autoSpaceDE w:val="0"/>
        <w:spacing w:after="0" w:line="240" w:lineRule="auto"/>
        <w:contextualSpacing/>
        <w:jc w:val="both"/>
        <w:rPr>
          <w:rFonts w:ascii="Arial" w:hAnsi="Arial" w:cs="Arial"/>
          <w:sz w:val="20"/>
          <w:szCs w:val="20"/>
        </w:rPr>
      </w:pPr>
    </w:p>
    <w:sectPr w:rsidR="007D7880" w:rsidRPr="00431107" w:rsidSect="00E162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2C72" w:rsidRDefault="008E2C72">
      <w:pPr>
        <w:spacing w:after="0" w:line="240" w:lineRule="auto"/>
      </w:pPr>
      <w:r>
        <w:separator/>
      </w:r>
    </w:p>
  </w:endnote>
  <w:endnote w:type="continuationSeparator" w:id="1">
    <w:p w:rsidR="008E2C72" w:rsidRDefault="008E2C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OpenSymbol">
    <w:altName w:val="Arial Unicode MS"/>
    <w:charset w:val="8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0000012" w:usb3="00000000" w:csb0="0002009F" w:csb1="00000000"/>
  </w:font>
  <w:font w:name="Gautami">
    <w:panose1 w:val="020B0502040204020203"/>
    <w:charset w:val="00"/>
    <w:family w:val="swiss"/>
    <w:pitch w:val="variable"/>
    <w:sig w:usb0="002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2C72" w:rsidRDefault="008E2C72">
      <w:pPr>
        <w:spacing w:after="0" w:line="240" w:lineRule="auto"/>
      </w:pPr>
      <w:r>
        <w:separator/>
      </w:r>
    </w:p>
  </w:footnote>
  <w:footnote w:type="continuationSeparator" w:id="1">
    <w:p w:rsidR="008E2C72" w:rsidRDefault="008E2C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filled="t">
        <v:fill color2="black"/>
        <v:imagedata r:id="rId1" o:title=""/>
      </v:shape>
    </w:pict>
  </w:numPicBullet>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360" w:hanging="360"/>
      </w:pPr>
      <w:rPr>
        <w:rFonts w:ascii="Wingdings" w:hAnsi="Wingdings" w:cs="Wingdings"/>
      </w:rPr>
    </w:lvl>
  </w:abstractNum>
  <w:abstractNum w:abstractNumId="2">
    <w:nsid w:val="00000003"/>
    <w:multiLevelType w:val="singleLevel"/>
    <w:tmpl w:val="00000003"/>
    <w:name w:val="WW8Num3"/>
    <w:lvl w:ilvl="0">
      <w:start w:val="1"/>
      <w:numFmt w:val="bullet"/>
      <w:lvlText w:val=""/>
      <w:lvlJc w:val="left"/>
      <w:pPr>
        <w:tabs>
          <w:tab w:val="num" w:pos="0"/>
        </w:tabs>
        <w:ind w:left="360" w:hanging="360"/>
      </w:pPr>
      <w:rPr>
        <w:rFonts w:ascii="Symbol" w:hAnsi="Symbol" w:cs="Symbol"/>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Wingdings" w:hAnsi="Wingdings" w:cs="Wingdings"/>
      </w:rPr>
    </w:lvl>
  </w:abstractNum>
  <w:abstractNum w:abstractNumId="4">
    <w:nsid w:val="00000005"/>
    <w:multiLevelType w:val="singleLevel"/>
    <w:tmpl w:val="00000005"/>
    <w:name w:val="WW8Num5"/>
    <w:lvl w:ilvl="0">
      <w:start w:val="1"/>
      <w:numFmt w:val="bullet"/>
      <w:lvlText w:val=""/>
      <w:lvlJc w:val="left"/>
      <w:pPr>
        <w:tabs>
          <w:tab w:val="num" w:pos="360"/>
        </w:tabs>
        <w:ind w:left="360" w:hanging="360"/>
      </w:pPr>
      <w:rPr>
        <w:rFonts w:ascii="Wingdings" w:hAnsi="Wingdings" w:cs="Wingdings"/>
      </w:rPr>
    </w:lvl>
  </w:abstractNum>
  <w:abstractNum w:abstractNumId="5">
    <w:nsid w:val="00000006"/>
    <w:multiLevelType w:val="singleLevel"/>
    <w:tmpl w:val="00000006"/>
    <w:name w:val="WW8Num6"/>
    <w:lvl w:ilvl="0">
      <w:start w:val="1"/>
      <w:numFmt w:val="bullet"/>
      <w:lvlText w:val=""/>
      <w:lvlJc w:val="left"/>
      <w:pPr>
        <w:tabs>
          <w:tab w:val="num" w:pos="0"/>
        </w:tabs>
        <w:ind w:left="720" w:hanging="360"/>
      </w:pPr>
      <w:rPr>
        <w:rFonts w:ascii="Wingdings" w:hAnsi="Wingdings" w:cs="Wingdings"/>
        <w:color w:val="auto"/>
      </w:rPr>
    </w:lvl>
  </w:abstractNum>
  <w:abstractNum w:abstractNumId="6">
    <w:nsid w:val="00000007"/>
    <w:multiLevelType w:val="singleLevel"/>
    <w:tmpl w:val="00000007"/>
    <w:name w:val="WW8Num7"/>
    <w:lvl w:ilvl="0">
      <w:start w:val="1"/>
      <w:numFmt w:val="bullet"/>
      <w:lvlText w:val=""/>
      <w:lvlJc w:val="left"/>
      <w:pPr>
        <w:tabs>
          <w:tab w:val="num" w:pos="360"/>
        </w:tabs>
        <w:ind w:left="360" w:hanging="360"/>
      </w:pPr>
      <w:rPr>
        <w:rFonts w:ascii="Wingdings" w:hAnsi="Wingdings" w:cs="Wingdings"/>
      </w:rPr>
    </w:lvl>
  </w:abstractNum>
  <w:abstractNum w:abstractNumId="7">
    <w:nsid w:val="00000008"/>
    <w:multiLevelType w:val="singleLevel"/>
    <w:tmpl w:val="00000008"/>
    <w:name w:val="WW8Num8"/>
    <w:lvl w:ilvl="0">
      <w:start w:val="1"/>
      <w:numFmt w:val="bullet"/>
      <w:lvlText w:val=""/>
      <w:lvlJc w:val="left"/>
      <w:pPr>
        <w:tabs>
          <w:tab w:val="num" w:pos="0"/>
        </w:tabs>
        <w:ind w:left="360" w:hanging="360"/>
      </w:pPr>
      <w:rPr>
        <w:rFonts w:ascii="Wingdings" w:hAnsi="Wingdings" w:cs="Wingdings"/>
      </w:rPr>
    </w:lvl>
  </w:abstractNum>
  <w:abstractNum w:abstractNumId="8">
    <w:nsid w:val="00000009"/>
    <w:multiLevelType w:val="singleLevel"/>
    <w:tmpl w:val="00000009"/>
    <w:name w:val="WW8Num9"/>
    <w:lvl w:ilvl="0">
      <w:start w:val="1"/>
      <w:numFmt w:val="bullet"/>
      <w:lvlText w:val=""/>
      <w:lvlJc w:val="left"/>
      <w:pPr>
        <w:tabs>
          <w:tab w:val="num" w:pos="0"/>
        </w:tabs>
        <w:ind w:left="720" w:hanging="360"/>
      </w:pPr>
      <w:rPr>
        <w:rFonts w:ascii="Wingdings" w:hAnsi="Wingdings" w:cs="Wingdings"/>
      </w:rPr>
    </w:lvl>
  </w:abstractNum>
  <w:abstractNum w:abstractNumId="9">
    <w:nsid w:val="02F476D2"/>
    <w:multiLevelType w:val="hybridMultilevel"/>
    <w:tmpl w:val="3FBEA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49B6A58"/>
    <w:multiLevelType w:val="hybridMultilevel"/>
    <w:tmpl w:val="EDA4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6E40333"/>
    <w:multiLevelType w:val="hybridMultilevel"/>
    <w:tmpl w:val="271E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FDB654B"/>
    <w:multiLevelType w:val="hybridMultilevel"/>
    <w:tmpl w:val="6370238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5F343D3"/>
    <w:multiLevelType w:val="hybridMultilevel"/>
    <w:tmpl w:val="5AEC85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6130C60"/>
    <w:multiLevelType w:val="hybridMultilevel"/>
    <w:tmpl w:val="4216B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07D09E9"/>
    <w:multiLevelType w:val="hybridMultilevel"/>
    <w:tmpl w:val="CC427AF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A4C702A"/>
    <w:multiLevelType w:val="hybridMultilevel"/>
    <w:tmpl w:val="71D2F3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AF95210"/>
    <w:multiLevelType w:val="hybridMultilevel"/>
    <w:tmpl w:val="CB8AF2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CDF2179"/>
    <w:multiLevelType w:val="hybridMultilevel"/>
    <w:tmpl w:val="B790A48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3BB5DD1"/>
    <w:multiLevelType w:val="hybridMultilevel"/>
    <w:tmpl w:val="CEE0E60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3C13B93"/>
    <w:multiLevelType w:val="hybridMultilevel"/>
    <w:tmpl w:val="96DE465C"/>
    <w:lvl w:ilvl="0" w:tplc="A0C89582">
      <w:start w:val="1"/>
      <w:numFmt w:val="bullet"/>
      <w:pStyle w:val="Responsibilities"/>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38222EE8"/>
    <w:multiLevelType w:val="hybridMultilevel"/>
    <w:tmpl w:val="5B8C91C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D053AED"/>
    <w:multiLevelType w:val="multilevel"/>
    <w:tmpl w:val="C1127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nsid w:val="449C5343"/>
    <w:multiLevelType w:val="hybridMultilevel"/>
    <w:tmpl w:val="D2189CA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A5C7594"/>
    <w:multiLevelType w:val="hybridMultilevel"/>
    <w:tmpl w:val="E33C0E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C2F7806"/>
    <w:multiLevelType w:val="hybridMultilevel"/>
    <w:tmpl w:val="871E177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3883D64"/>
    <w:multiLevelType w:val="hybridMultilevel"/>
    <w:tmpl w:val="59CA3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2496335"/>
    <w:multiLevelType w:val="hybridMultilevel"/>
    <w:tmpl w:val="6A70E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28847D6"/>
    <w:multiLevelType w:val="hybridMultilevel"/>
    <w:tmpl w:val="4AA8926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3E105D5"/>
    <w:multiLevelType w:val="hybridMultilevel"/>
    <w:tmpl w:val="C1DED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42D583E"/>
    <w:multiLevelType w:val="hybridMultilevel"/>
    <w:tmpl w:val="F7C6FF6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98A17C3"/>
    <w:multiLevelType w:val="hybridMultilevel"/>
    <w:tmpl w:val="87787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25F0377"/>
    <w:multiLevelType w:val="hybridMultilevel"/>
    <w:tmpl w:val="5A54D6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35C5D73"/>
    <w:multiLevelType w:val="hybridMultilevel"/>
    <w:tmpl w:val="A2CAB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65B46EF"/>
    <w:multiLevelType w:val="hybridMultilevel"/>
    <w:tmpl w:val="000E83B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90928B6"/>
    <w:multiLevelType w:val="hybridMultilevel"/>
    <w:tmpl w:val="36966D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C017EB4"/>
    <w:multiLevelType w:val="hybridMultilevel"/>
    <w:tmpl w:val="1DD4C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E100107"/>
    <w:multiLevelType w:val="hybridMultilevel"/>
    <w:tmpl w:val="1536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DF5604"/>
    <w:multiLevelType w:val="hybridMultilevel"/>
    <w:tmpl w:val="5434D9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0"/>
  </w:num>
  <w:num w:numId="3">
    <w:abstractNumId w:val="16"/>
  </w:num>
  <w:num w:numId="4">
    <w:abstractNumId w:val="26"/>
  </w:num>
  <w:num w:numId="5">
    <w:abstractNumId w:val="17"/>
  </w:num>
  <w:num w:numId="6">
    <w:abstractNumId w:val="29"/>
  </w:num>
  <w:num w:numId="7">
    <w:abstractNumId w:val="27"/>
  </w:num>
  <w:num w:numId="8">
    <w:abstractNumId w:val="10"/>
  </w:num>
  <w:num w:numId="9">
    <w:abstractNumId w:val="22"/>
  </w:num>
  <w:num w:numId="10">
    <w:abstractNumId w:val="11"/>
  </w:num>
  <w:num w:numId="11">
    <w:abstractNumId w:val="12"/>
  </w:num>
  <w:num w:numId="12">
    <w:abstractNumId w:val="9"/>
  </w:num>
  <w:num w:numId="13">
    <w:abstractNumId w:val="31"/>
  </w:num>
  <w:num w:numId="14">
    <w:abstractNumId w:val="35"/>
  </w:num>
  <w:num w:numId="15">
    <w:abstractNumId w:val="19"/>
  </w:num>
  <w:num w:numId="16">
    <w:abstractNumId w:val="25"/>
  </w:num>
  <w:num w:numId="17">
    <w:abstractNumId w:val="38"/>
  </w:num>
  <w:num w:numId="18">
    <w:abstractNumId w:val="23"/>
  </w:num>
  <w:num w:numId="19">
    <w:abstractNumId w:val="36"/>
  </w:num>
  <w:num w:numId="20">
    <w:abstractNumId w:val="33"/>
  </w:num>
  <w:num w:numId="21">
    <w:abstractNumId w:val="37"/>
  </w:num>
  <w:num w:numId="22">
    <w:abstractNumId w:val="14"/>
  </w:num>
  <w:num w:numId="23">
    <w:abstractNumId w:val="21"/>
  </w:num>
  <w:num w:numId="24">
    <w:abstractNumId w:val="28"/>
  </w:num>
  <w:num w:numId="25">
    <w:abstractNumId w:val="32"/>
  </w:num>
  <w:num w:numId="26">
    <w:abstractNumId w:val="13"/>
  </w:num>
  <w:num w:numId="27">
    <w:abstractNumId w:val="15"/>
  </w:num>
  <w:num w:numId="28">
    <w:abstractNumId w:val="30"/>
  </w:num>
  <w:num w:numId="29">
    <w:abstractNumId w:val="34"/>
  </w:num>
  <w:num w:numId="30">
    <w:abstractNumId w:val="18"/>
  </w:num>
  <w:num w:numId="31">
    <w:abstractNumId w:val="2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defaultTabStop w:val="720"/>
  <w:doNotHyphenateCaps/>
  <w:drawingGridHorizontalSpacing w:val="110"/>
  <w:drawingGridVerticalSpacing w:val="0"/>
  <w:displayHorizontalDrawingGridEvery w:val="0"/>
  <w:displayVerticalDrawingGridEvery w:val="0"/>
  <w:characterSpacingControl w:val="doNotCompress"/>
  <w:doNotValidateAgainstSchema/>
  <w:doNotDemarcateInvalidXml/>
  <w:footnotePr>
    <w:footnote w:id="0"/>
    <w:footnote w:id="1"/>
  </w:footnotePr>
  <w:endnotePr>
    <w:endnote w:id="0"/>
    <w:endnote w:id="1"/>
  </w:endnotePr>
  <w:compat/>
  <w:rsids>
    <w:rsidRoot w:val="000F5455"/>
    <w:rsid w:val="00000AD6"/>
    <w:rsid w:val="000040EF"/>
    <w:rsid w:val="00005292"/>
    <w:rsid w:val="0000673E"/>
    <w:rsid w:val="00011020"/>
    <w:rsid w:val="00013B58"/>
    <w:rsid w:val="00016717"/>
    <w:rsid w:val="00020618"/>
    <w:rsid w:val="000236F6"/>
    <w:rsid w:val="00026A3A"/>
    <w:rsid w:val="00030C44"/>
    <w:rsid w:val="00032D81"/>
    <w:rsid w:val="00043889"/>
    <w:rsid w:val="00045757"/>
    <w:rsid w:val="00045F26"/>
    <w:rsid w:val="00050C03"/>
    <w:rsid w:val="00054076"/>
    <w:rsid w:val="000607E0"/>
    <w:rsid w:val="00061036"/>
    <w:rsid w:val="000610A7"/>
    <w:rsid w:val="0007333E"/>
    <w:rsid w:val="00076036"/>
    <w:rsid w:val="000767F9"/>
    <w:rsid w:val="00077991"/>
    <w:rsid w:val="0008183E"/>
    <w:rsid w:val="00084210"/>
    <w:rsid w:val="00084EF9"/>
    <w:rsid w:val="0008644B"/>
    <w:rsid w:val="000A08AA"/>
    <w:rsid w:val="000B2F21"/>
    <w:rsid w:val="000B6E3C"/>
    <w:rsid w:val="000D4BE1"/>
    <w:rsid w:val="000E1549"/>
    <w:rsid w:val="000E1714"/>
    <w:rsid w:val="000E327D"/>
    <w:rsid w:val="000E3CBD"/>
    <w:rsid w:val="000F076F"/>
    <w:rsid w:val="000F2881"/>
    <w:rsid w:val="000F492E"/>
    <w:rsid w:val="000F5455"/>
    <w:rsid w:val="00102E08"/>
    <w:rsid w:val="00103407"/>
    <w:rsid w:val="00107528"/>
    <w:rsid w:val="001112D6"/>
    <w:rsid w:val="00112AB3"/>
    <w:rsid w:val="00115B20"/>
    <w:rsid w:val="001217F5"/>
    <w:rsid w:val="001221A9"/>
    <w:rsid w:val="001223D7"/>
    <w:rsid w:val="00125033"/>
    <w:rsid w:val="00126D4B"/>
    <w:rsid w:val="001418C5"/>
    <w:rsid w:val="001438A1"/>
    <w:rsid w:val="00147E79"/>
    <w:rsid w:val="001522A6"/>
    <w:rsid w:val="00153F86"/>
    <w:rsid w:val="0015428B"/>
    <w:rsid w:val="00162E48"/>
    <w:rsid w:val="00165025"/>
    <w:rsid w:val="00165434"/>
    <w:rsid w:val="00170FBD"/>
    <w:rsid w:val="00172763"/>
    <w:rsid w:val="00194FA1"/>
    <w:rsid w:val="001A0C56"/>
    <w:rsid w:val="001A18A0"/>
    <w:rsid w:val="001A3754"/>
    <w:rsid w:val="001A636F"/>
    <w:rsid w:val="001B04B8"/>
    <w:rsid w:val="001B1834"/>
    <w:rsid w:val="001B1DB9"/>
    <w:rsid w:val="001B6BA7"/>
    <w:rsid w:val="001C1C7C"/>
    <w:rsid w:val="001C2904"/>
    <w:rsid w:val="001C5DC8"/>
    <w:rsid w:val="001D2E9E"/>
    <w:rsid w:val="001D4364"/>
    <w:rsid w:val="001D4F16"/>
    <w:rsid w:val="001D506D"/>
    <w:rsid w:val="001D509A"/>
    <w:rsid w:val="001D534E"/>
    <w:rsid w:val="001E05F8"/>
    <w:rsid w:val="001E2A65"/>
    <w:rsid w:val="0020469B"/>
    <w:rsid w:val="00205032"/>
    <w:rsid w:val="00207086"/>
    <w:rsid w:val="00215114"/>
    <w:rsid w:val="00215A6C"/>
    <w:rsid w:val="00222A3E"/>
    <w:rsid w:val="00227F97"/>
    <w:rsid w:val="002333E4"/>
    <w:rsid w:val="00233DA2"/>
    <w:rsid w:val="00245177"/>
    <w:rsid w:val="00257B98"/>
    <w:rsid w:val="002601DB"/>
    <w:rsid w:val="00264618"/>
    <w:rsid w:val="00266A4B"/>
    <w:rsid w:val="00267D3B"/>
    <w:rsid w:val="00273A8D"/>
    <w:rsid w:val="0027479B"/>
    <w:rsid w:val="00280742"/>
    <w:rsid w:val="0028258F"/>
    <w:rsid w:val="0028401E"/>
    <w:rsid w:val="00285BC4"/>
    <w:rsid w:val="0029224D"/>
    <w:rsid w:val="0029509A"/>
    <w:rsid w:val="002A4D1B"/>
    <w:rsid w:val="002A50DB"/>
    <w:rsid w:val="002B4A73"/>
    <w:rsid w:val="002B5453"/>
    <w:rsid w:val="002B568F"/>
    <w:rsid w:val="002B6CD9"/>
    <w:rsid w:val="002C1445"/>
    <w:rsid w:val="002C520B"/>
    <w:rsid w:val="002C676F"/>
    <w:rsid w:val="002C7C77"/>
    <w:rsid w:val="002D212B"/>
    <w:rsid w:val="002D417C"/>
    <w:rsid w:val="002D5519"/>
    <w:rsid w:val="002E272F"/>
    <w:rsid w:val="002E4050"/>
    <w:rsid w:val="002E7497"/>
    <w:rsid w:val="002E7D18"/>
    <w:rsid w:val="002F55D1"/>
    <w:rsid w:val="00301CD6"/>
    <w:rsid w:val="00301CEC"/>
    <w:rsid w:val="00313866"/>
    <w:rsid w:val="00314C9A"/>
    <w:rsid w:val="00323E55"/>
    <w:rsid w:val="00327873"/>
    <w:rsid w:val="0033001C"/>
    <w:rsid w:val="00332284"/>
    <w:rsid w:val="00333045"/>
    <w:rsid w:val="003364D5"/>
    <w:rsid w:val="00341D19"/>
    <w:rsid w:val="00346210"/>
    <w:rsid w:val="00347CC5"/>
    <w:rsid w:val="00355547"/>
    <w:rsid w:val="003621F6"/>
    <w:rsid w:val="0036312B"/>
    <w:rsid w:val="003666A0"/>
    <w:rsid w:val="0037667D"/>
    <w:rsid w:val="00381E0A"/>
    <w:rsid w:val="003825D2"/>
    <w:rsid w:val="00384301"/>
    <w:rsid w:val="003873EF"/>
    <w:rsid w:val="00391134"/>
    <w:rsid w:val="0039476F"/>
    <w:rsid w:val="003972DF"/>
    <w:rsid w:val="003A22D8"/>
    <w:rsid w:val="003A2867"/>
    <w:rsid w:val="003A6E5B"/>
    <w:rsid w:val="003B5585"/>
    <w:rsid w:val="003B6DA1"/>
    <w:rsid w:val="003C0F79"/>
    <w:rsid w:val="003C2BA0"/>
    <w:rsid w:val="003C4081"/>
    <w:rsid w:val="003C6DD1"/>
    <w:rsid w:val="003D4161"/>
    <w:rsid w:val="003D4F90"/>
    <w:rsid w:val="003E1F27"/>
    <w:rsid w:val="003E2101"/>
    <w:rsid w:val="003E2175"/>
    <w:rsid w:val="003F0B9A"/>
    <w:rsid w:val="003F373C"/>
    <w:rsid w:val="003F54FD"/>
    <w:rsid w:val="0040210C"/>
    <w:rsid w:val="00403C15"/>
    <w:rsid w:val="00416F8E"/>
    <w:rsid w:val="0042065E"/>
    <w:rsid w:val="004308A9"/>
    <w:rsid w:val="00431107"/>
    <w:rsid w:val="00431F3E"/>
    <w:rsid w:val="00435E62"/>
    <w:rsid w:val="004367F2"/>
    <w:rsid w:val="004373C8"/>
    <w:rsid w:val="004413D3"/>
    <w:rsid w:val="00441D1E"/>
    <w:rsid w:val="00442CC6"/>
    <w:rsid w:val="004471CD"/>
    <w:rsid w:val="00450153"/>
    <w:rsid w:val="00455457"/>
    <w:rsid w:val="0045626F"/>
    <w:rsid w:val="0045680C"/>
    <w:rsid w:val="00457D25"/>
    <w:rsid w:val="00461214"/>
    <w:rsid w:val="00463485"/>
    <w:rsid w:val="00463E35"/>
    <w:rsid w:val="00465550"/>
    <w:rsid w:val="00476B01"/>
    <w:rsid w:val="00480903"/>
    <w:rsid w:val="004822BF"/>
    <w:rsid w:val="00482B46"/>
    <w:rsid w:val="0048522B"/>
    <w:rsid w:val="004857E9"/>
    <w:rsid w:val="00486484"/>
    <w:rsid w:val="004867D1"/>
    <w:rsid w:val="0049665A"/>
    <w:rsid w:val="004A0588"/>
    <w:rsid w:val="004A6EE2"/>
    <w:rsid w:val="004B3908"/>
    <w:rsid w:val="004B44C4"/>
    <w:rsid w:val="004B5B23"/>
    <w:rsid w:val="004C0105"/>
    <w:rsid w:val="004C4E99"/>
    <w:rsid w:val="004C5B80"/>
    <w:rsid w:val="004C7154"/>
    <w:rsid w:val="004D4268"/>
    <w:rsid w:val="004E75D5"/>
    <w:rsid w:val="004F38D6"/>
    <w:rsid w:val="004F756A"/>
    <w:rsid w:val="00505544"/>
    <w:rsid w:val="00507163"/>
    <w:rsid w:val="00512036"/>
    <w:rsid w:val="00520F83"/>
    <w:rsid w:val="00525FBD"/>
    <w:rsid w:val="00526063"/>
    <w:rsid w:val="0053330C"/>
    <w:rsid w:val="00540F04"/>
    <w:rsid w:val="005418FF"/>
    <w:rsid w:val="0054292E"/>
    <w:rsid w:val="0054377A"/>
    <w:rsid w:val="00545011"/>
    <w:rsid w:val="00545BB8"/>
    <w:rsid w:val="005477C4"/>
    <w:rsid w:val="005564E6"/>
    <w:rsid w:val="00562F39"/>
    <w:rsid w:val="00575F08"/>
    <w:rsid w:val="0058087E"/>
    <w:rsid w:val="00581612"/>
    <w:rsid w:val="00582D3E"/>
    <w:rsid w:val="00583D8F"/>
    <w:rsid w:val="00586C22"/>
    <w:rsid w:val="0059165C"/>
    <w:rsid w:val="00592685"/>
    <w:rsid w:val="00593CD5"/>
    <w:rsid w:val="00597B9E"/>
    <w:rsid w:val="005A2D75"/>
    <w:rsid w:val="005A357A"/>
    <w:rsid w:val="005A5B50"/>
    <w:rsid w:val="005B206D"/>
    <w:rsid w:val="005B2471"/>
    <w:rsid w:val="005B4A0C"/>
    <w:rsid w:val="005D0076"/>
    <w:rsid w:val="005D3B73"/>
    <w:rsid w:val="005D6D44"/>
    <w:rsid w:val="005E0498"/>
    <w:rsid w:val="005F36CA"/>
    <w:rsid w:val="005F744E"/>
    <w:rsid w:val="00602BA0"/>
    <w:rsid w:val="00603970"/>
    <w:rsid w:val="0061261D"/>
    <w:rsid w:val="0061348D"/>
    <w:rsid w:val="00615EB7"/>
    <w:rsid w:val="00616720"/>
    <w:rsid w:val="0061729B"/>
    <w:rsid w:val="00617B9E"/>
    <w:rsid w:val="006301E9"/>
    <w:rsid w:val="006312AB"/>
    <w:rsid w:val="00632BC0"/>
    <w:rsid w:val="00651773"/>
    <w:rsid w:val="00652275"/>
    <w:rsid w:val="00652439"/>
    <w:rsid w:val="0065616F"/>
    <w:rsid w:val="006624C1"/>
    <w:rsid w:val="00662B30"/>
    <w:rsid w:val="006635B9"/>
    <w:rsid w:val="00663B75"/>
    <w:rsid w:val="006745AD"/>
    <w:rsid w:val="006758D9"/>
    <w:rsid w:val="006772B9"/>
    <w:rsid w:val="00686A85"/>
    <w:rsid w:val="0068741D"/>
    <w:rsid w:val="006903CF"/>
    <w:rsid w:val="00692802"/>
    <w:rsid w:val="0069548B"/>
    <w:rsid w:val="006A3716"/>
    <w:rsid w:val="006A391F"/>
    <w:rsid w:val="006A7776"/>
    <w:rsid w:val="006B106E"/>
    <w:rsid w:val="006B5C76"/>
    <w:rsid w:val="006B5C9C"/>
    <w:rsid w:val="006B65DF"/>
    <w:rsid w:val="006B73C6"/>
    <w:rsid w:val="006B798C"/>
    <w:rsid w:val="006C2423"/>
    <w:rsid w:val="006C348C"/>
    <w:rsid w:val="006C6CA1"/>
    <w:rsid w:val="006D39F9"/>
    <w:rsid w:val="006E2C27"/>
    <w:rsid w:val="006E361D"/>
    <w:rsid w:val="006F2A92"/>
    <w:rsid w:val="006F357D"/>
    <w:rsid w:val="006F4518"/>
    <w:rsid w:val="00702FC4"/>
    <w:rsid w:val="00707F3D"/>
    <w:rsid w:val="007103A0"/>
    <w:rsid w:val="007111F0"/>
    <w:rsid w:val="007225DD"/>
    <w:rsid w:val="00723567"/>
    <w:rsid w:val="00727ADD"/>
    <w:rsid w:val="00740D2F"/>
    <w:rsid w:val="00741FD8"/>
    <w:rsid w:val="00747E99"/>
    <w:rsid w:val="0075110D"/>
    <w:rsid w:val="00751B9D"/>
    <w:rsid w:val="00762F5B"/>
    <w:rsid w:val="00772517"/>
    <w:rsid w:val="00775740"/>
    <w:rsid w:val="00781237"/>
    <w:rsid w:val="00782F65"/>
    <w:rsid w:val="0078784D"/>
    <w:rsid w:val="007A4991"/>
    <w:rsid w:val="007B012A"/>
    <w:rsid w:val="007B3A03"/>
    <w:rsid w:val="007B702E"/>
    <w:rsid w:val="007B76A3"/>
    <w:rsid w:val="007C2894"/>
    <w:rsid w:val="007C3E83"/>
    <w:rsid w:val="007C46CA"/>
    <w:rsid w:val="007C7F96"/>
    <w:rsid w:val="007D0820"/>
    <w:rsid w:val="007D52B8"/>
    <w:rsid w:val="007D6CEC"/>
    <w:rsid w:val="007D7880"/>
    <w:rsid w:val="007E7B9C"/>
    <w:rsid w:val="007F27BE"/>
    <w:rsid w:val="007F34C9"/>
    <w:rsid w:val="007F583B"/>
    <w:rsid w:val="00801618"/>
    <w:rsid w:val="00807E3B"/>
    <w:rsid w:val="008174AC"/>
    <w:rsid w:val="0082099E"/>
    <w:rsid w:val="00823B40"/>
    <w:rsid w:val="00831795"/>
    <w:rsid w:val="00844646"/>
    <w:rsid w:val="00856CCD"/>
    <w:rsid w:val="008574A3"/>
    <w:rsid w:val="00870E93"/>
    <w:rsid w:val="008754EA"/>
    <w:rsid w:val="00875FE7"/>
    <w:rsid w:val="00877B1D"/>
    <w:rsid w:val="00880588"/>
    <w:rsid w:val="00880596"/>
    <w:rsid w:val="008864B1"/>
    <w:rsid w:val="008964DC"/>
    <w:rsid w:val="008A0F42"/>
    <w:rsid w:val="008A3912"/>
    <w:rsid w:val="008B0EA0"/>
    <w:rsid w:val="008B1345"/>
    <w:rsid w:val="008B2172"/>
    <w:rsid w:val="008B2782"/>
    <w:rsid w:val="008B7848"/>
    <w:rsid w:val="008C4651"/>
    <w:rsid w:val="008C5F67"/>
    <w:rsid w:val="008C6D5E"/>
    <w:rsid w:val="008C6E50"/>
    <w:rsid w:val="008D23D3"/>
    <w:rsid w:val="008D3EF5"/>
    <w:rsid w:val="008D474A"/>
    <w:rsid w:val="008D7586"/>
    <w:rsid w:val="008E1795"/>
    <w:rsid w:val="008E2C72"/>
    <w:rsid w:val="008F2B15"/>
    <w:rsid w:val="008F429E"/>
    <w:rsid w:val="008F58C4"/>
    <w:rsid w:val="009041AF"/>
    <w:rsid w:val="00904568"/>
    <w:rsid w:val="00905BF6"/>
    <w:rsid w:val="00912E4D"/>
    <w:rsid w:val="00914ECD"/>
    <w:rsid w:val="0091799C"/>
    <w:rsid w:val="00922A1C"/>
    <w:rsid w:val="0093103D"/>
    <w:rsid w:val="00931BEC"/>
    <w:rsid w:val="00932719"/>
    <w:rsid w:val="00936DB2"/>
    <w:rsid w:val="00937C33"/>
    <w:rsid w:val="009436EA"/>
    <w:rsid w:val="00947F37"/>
    <w:rsid w:val="00952247"/>
    <w:rsid w:val="009617B9"/>
    <w:rsid w:val="009705D5"/>
    <w:rsid w:val="009712D5"/>
    <w:rsid w:val="00971ED8"/>
    <w:rsid w:val="009724A8"/>
    <w:rsid w:val="00972772"/>
    <w:rsid w:val="009737A9"/>
    <w:rsid w:val="00986CDE"/>
    <w:rsid w:val="009877BC"/>
    <w:rsid w:val="00991705"/>
    <w:rsid w:val="009A11F9"/>
    <w:rsid w:val="009B11CE"/>
    <w:rsid w:val="009B416C"/>
    <w:rsid w:val="009B7707"/>
    <w:rsid w:val="009C577B"/>
    <w:rsid w:val="009D03C4"/>
    <w:rsid w:val="009D1057"/>
    <w:rsid w:val="009D5117"/>
    <w:rsid w:val="009D5CAA"/>
    <w:rsid w:val="009D7396"/>
    <w:rsid w:val="009E5845"/>
    <w:rsid w:val="00A00A33"/>
    <w:rsid w:val="00A02398"/>
    <w:rsid w:val="00A041B5"/>
    <w:rsid w:val="00A06F31"/>
    <w:rsid w:val="00A109DE"/>
    <w:rsid w:val="00A11FEB"/>
    <w:rsid w:val="00A13FBA"/>
    <w:rsid w:val="00A23B96"/>
    <w:rsid w:val="00A25C48"/>
    <w:rsid w:val="00A31801"/>
    <w:rsid w:val="00A32533"/>
    <w:rsid w:val="00A34961"/>
    <w:rsid w:val="00A42BE1"/>
    <w:rsid w:val="00A4692F"/>
    <w:rsid w:val="00A47984"/>
    <w:rsid w:val="00A51306"/>
    <w:rsid w:val="00A519B5"/>
    <w:rsid w:val="00A534A1"/>
    <w:rsid w:val="00A555B4"/>
    <w:rsid w:val="00A650BC"/>
    <w:rsid w:val="00A75F39"/>
    <w:rsid w:val="00A80765"/>
    <w:rsid w:val="00A83FDB"/>
    <w:rsid w:val="00A91189"/>
    <w:rsid w:val="00A924F9"/>
    <w:rsid w:val="00A947AC"/>
    <w:rsid w:val="00A94882"/>
    <w:rsid w:val="00A970F8"/>
    <w:rsid w:val="00AA0F80"/>
    <w:rsid w:val="00AA1B8A"/>
    <w:rsid w:val="00AB0B98"/>
    <w:rsid w:val="00AB0FD1"/>
    <w:rsid w:val="00AB1BFE"/>
    <w:rsid w:val="00AB1E8C"/>
    <w:rsid w:val="00AB2FC5"/>
    <w:rsid w:val="00AB516D"/>
    <w:rsid w:val="00AC280D"/>
    <w:rsid w:val="00AC2C2F"/>
    <w:rsid w:val="00AC539F"/>
    <w:rsid w:val="00AC7B41"/>
    <w:rsid w:val="00AD682B"/>
    <w:rsid w:val="00AE10F7"/>
    <w:rsid w:val="00AE2EC0"/>
    <w:rsid w:val="00AE55F8"/>
    <w:rsid w:val="00AE6520"/>
    <w:rsid w:val="00AE7E2C"/>
    <w:rsid w:val="00AF615E"/>
    <w:rsid w:val="00B006B9"/>
    <w:rsid w:val="00B07E6C"/>
    <w:rsid w:val="00B15E4B"/>
    <w:rsid w:val="00B16174"/>
    <w:rsid w:val="00B3316B"/>
    <w:rsid w:val="00B343E1"/>
    <w:rsid w:val="00B369E7"/>
    <w:rsid w:val="00B379CE"/>
    <w:rsid w:val="00B37BB0"/>
    <w:rsid w:val="00B44ABC"/>
    <w:rsid w:val="00B44B7A"/>
    <w:rsid w:val="00B44E24"/>
    <w:rsid w:val="00B52AA4"/>
    <w:rsid w:val="00B6082E"/>
    <w:rsid w:val="00B62676"/>
    <w:rsid w:val="00B72BF0"/>
    <w:rsid w:val="00B82323"/>
    <w:rsid w:val="00B8392E"/>
    <w:rsid w:val="00B90BE1"/>
    <w:rsid w:val="00B92000"/>
    <w:rsid w:val="00B9432B"/>
    <w:rsid w:val="00B97D73"/>
    <w:rsid w:val="00BA01B0"/>
    <w:rsid w:val="00BA134E"/>
    <w:rsid w:val="00BA2282"/>
    <w:rsid w:val="00BA4A7B"/>
    <w:rsid w:val="00BA63A8"/>
    <w:rsid w:val="00BB23AD"/>
    <w:rsid w:val="00BB2E45"/>
    <w:rsid w:val="00BB3788"/>
    <w:rsid w:val="00BB6D94"/>
    <w:rsid w:val="00BB7CA2"/>
    <w:rsid w:val="00BC2079"/>
    <w:rsid w:val="00BC33F9"/>
    <w:rsid w:val="00BC7A5F"/>
    <w:rsid w:val="00BD0890"/>
    <w:rsid w:val="00BD1883"/>
    <w:rsid w:val="00BD5BDC"/>
    <w:rsid w:val="00BD69AC"/>
    <w:rsid w:val="00BE7261"/>
    <w:rsid w:val="00BF03D7"/>
    <w:rsid w:val="00BF4082"/>
    <w:rsid w:val="00C01A03"/>
    <w:rsid w:val="00C05168"/>
    <w:rsid w:val="00C062C7"/>
    <w:rsid w:val="00C105F5"/>
    <w:rsid w:val="00C213CE"/>
    <w:rsid w:val="00C366C3"/>
    <w:rsid w:val="00C462A9"/>
    <w:rsid w:val="00C5254B"/>
    <w:rsid w:val="00C55E3B"/>
    <w:rsid w:val="00C57136"/>
    <w:rsid w:val="00C64E1A"/>
    <w:rsid w:val="00C64E51"/>
    <w:rsid w:val="00C70212"/>
    <w:rsid w:val="00C71588"/>
    <w:rsid w:val="00C71EEB"/>
    <w:rsid w:val="00C74365"/>
    <w:rsid w:val="00C74F8B"/>
    <w:rsid w:val="00C77132"/>
    <w:rsid w:val="00C77265"/>
    <w:rsid w:val="00C8546E"/>
    <w:rsid w:val="00C860A4"/>
    <w:rsid w:val="00C86F34"/>
    <w:rsid w:val="00C87DAD"/>
    <w:rsid w:val="00C945D4"/>
    <w:rsid w:val="00C958F8"/>
    <w:rsid w:val="00C95F32"/>
    <w:rsid w:val="00C96C8F"/>
    <w:rsid w:val="00C97A58"/>
    <w:rsid w:val="00CA3356"/>
    <w:rsid w:val="00CA568B"/>
    <w:rsid w:val="00CA6CEB"/>
    <w:rsid w:val="00CB7B66"/>
    <w:rsid w:val="00CC225C"/>
    <w:rsid w:val="00CC3F52"/>
    <w:rsid w:val="00CC471E"/>
    <w:rsid w:val="00CD61A3"/>
    <w:rsid w:val="00CE286E"/>
    <w:rsid w:val="00CE472D"/>
    <w:rsid w:val="00CE6F3B"/>
    <w:rsid w:val="00CE7F08"/>
    <w:rsid w:val="00CF2872"/>
    <w:rsid w:val="00CF7C24"/>
    <w:rsid w:val="00D00368"/>
    <w:rsid w:val="00D06C05"/>
    <w:rsid w:val="00D10CFB"/>
    <w:rsid w:val="00D14B4E"/>
    <w:rsid w:val="00D16903"/>
    <w:rsid w:val="00D176DF"/>
    <w:rsid w:val="00D17BE1"/>
    <w:rsid w:val="00D25AF0"/>
    <w:rsid w:val="00D3092E"/>
    <w:rsid w:val="00D3591B"/>
    <w:rsid w:val="00D42401"/>
    <w:rsid w:val="00D42491"/>
    <w:rsid w:val="00D42E46"/>
    <w:rsid w:val="00D43D04"/>
    <w:rsid w:val="00D46B23"/>
    <w:rsid w:val="00D47A6C"/>
    <w:rsid w:val="00D50471"/>
    <w:rsid w:val="00D54085"/>
    <w:rsid w:val="00D74806"/>
    <w:rsid w:val="00D86E95"/>
    <w:rsid w:val="00D87279"/>
    <w:rsid w:val="00D9554F"/>
    <w:rsid w:val="00DA0283"/>
    <w:rsid w:val="00DA0A91"/>
    <w:rsid w:val="00DA1F3B"/>
    <w:rsid w:val="00DA26DA"/>
    <w:rsid w:val="00DB0166"/>
    <w:rsid w:val="00DC1223"/>
    <w:rsid w:val="00DC4A22"/>
    <w:rsid w:val="00DD47F1"/>
    <w:rsid w:val="00DD49DD"/>
    <w:rsid w:val="00DE3B9E"/>
    <w:rsid w:val="00DE7E92"/>
    <w:rsid w:val="00DF4D98"/>
    <w:rsid w:val="00DF654B"/>
    <w:rsid w:val="00DF79B8"/>
    <w:rsid w:val="00E02612"/>
    <w:rsid w:val="00E11A7C"/>
    <w:rsid w:val="00E12CE4"/>
    <w:rsid w:val="00E162D8"/>
    <w:rsid w:val="00E16B3D"/>
    <w:rsid w:val="00E25395"/>
    <w:rsid w:val="00E31EA0"/>
    <w:rsid w:val="00E353E9"/>
    <w:rsid w:val="00E4575D"/>
    <w:rsid w:val="00E53A00"/>
    <w:rsid w:val="00E56834"/>
    <w:rsid w:val="00E60A7F"/>
    <w:rsid w:val="00E62B2C"/>
    <w:rsid w:val="00E66D4B"/>
    <w:rsid w:val="00E70299"/>
    <w:rsid w:val="00E808C0"/>
    <w:rsid w:val="00E82550"/>
    <w:rsid w:val="00E83DCC"/>
    <w:rsid w:val="00E95858"/>
    <w:rsid w:val="00EA147C"/>
    <w:rsid w:val="00EA1F9D"/>
    <w:rsid w:val="00EA789D"/>
    <w:rsid w:val="00EA7EA3"/>
    <w:rsid w:val="00EB047F"/>
    <w:rsid w:val="00EB40F8"/>
    <w:rsid w:val="00EB5C56"/>
    <w:rsid w:val="00EB6C90"/>
    <w:rsid w:val="00EC1E3C"/>
    <w:rsid w:val="00EC31AF"/>
    <w:rsid w:val="00EC5283"/>
    <w:rsid w:val="00EC5A93"/>
    <w:rsid w:val="00EC664A"/>
    <w:rsid w:val="00ED3BA3"/>
    <w:rsid w:val="00ED4463"/>
    <w:rsid w:val="00ED730B"/>
    <w:rsid w:val="00EE1BE2"/>
    <w:rsid w:val="00EE248A"/>
    <w:rsid w:val="00EE32FC"/>
    <w:rsid w:val="00EF0278"/>
    <w:rsid w:val="00EF086F"/>
    <w:rsid w:val="00EF5FA0"/>
    <w:rsid w:val="00F01D01"/>
    <w:rsid w:val="00F07EFB"/>
    <w:rsid w:val="00F14927"/>
    <w:rsid w:val="00F2102F"/>
    <w:rsid w:val="00F225C6"/>
    <w:rsid w:val="00F22D2A"/>
    <w:rsid w:val="00F41339"/>
    <w:rsid w:val="00F43309"/>
    <w:rsid w:val="00F47640"/>
    <w:rsid w:val="00F505FE"/>
    <w:rsid w:val="00F50705"/>
    <w:rsid w:val="00F53801"/>
    <w:rsid w:val="00F746C9"/>
    <w:rsid w:val="00F8042A"/>
    <w:rsid w:val="00F82203"/>
    <w:rsid w:val="00F85104"/>
    <w:rsid w:val="00F936A7"/>
    <w:rsid w:val="00F94E9E"/>
    <w:rsid w:val="00FA3101"/>
    <w:rsid w:val="00FA39CC"/>
    <w:rsid w:val="00FA6F6E"/>
    <w:rsid w:val="00FB01EA"/>
    <w:rsid w:val="00FB72D8"/>
    <w:rsid w:val="00FC13F7"/>
    <w:rsid w:val="00FC1834"/>
    <w:rsid w:val="00FC247F"/>
    <w:rsid w:val="00FC2B2F"/>
    <w:rsid w:val="00FC4826"/>
    <w:rsid w:val="00FC54F8"/>
    <w:rsid w:val="00FC7D1C"/>
    <w:rsid w:val="00FD03D9"/>
    <w:rsid w:val="00FD2FE0"/>
    <w:rsid w:val="00FD5854"/>
    <w:rsid w:val="00FE4511"/>
    <w:rsid w:val="00FE458F"/>
    <w:rsid w:val="00FE566D"/>
    <w:rsid w:val="00FE57DB"/>
    <w:rsid w:val="00FE60EE"/>
    <w:rsid w:val="00FF05D8"/>
    <w:rsid w:val="00FF10FF"/>
    <w:rsid w:val="00FF50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Preformatted" w:uiPriority="0"/>
    <w:lsdException w:name="HTML Typewriter"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117"/>
    <w:pPr>
      <w:suppressAutoHyphens/>
      <w:spacing w:after="200" w:line="276" w:lineRule="auto"/>
    </w:pPr>
    <w:rPr>
      <w:rFonts w:ascii="Calibri" w:hAnsi="Calibri" w:cs="Calibri"/>
      <w:sz w:val="22"/>
      <w:szCs w:val="22"/>
      <w:lang w:eastAsia="ar-SA"/>
    </w:rPr>
  </w:style>
  <w:style w:type="paragraph" w:styleId="Heading1">
    <w:name w:val="heading 1"/>
    <w:basedOn w:val="Normal"/>
    <w:next w:val="BodyText"/>
    <w:link w:val="Heading1Char"/>
    <w:uiPriority w:val="99"/>
    <w:qFormat/>
    <w:rsid w:val="009D5117"/>
    <w:pPr>
      <w:numPr>
        <w:numId w:val="1"/>
      </w:numPr>
      <w:spacing w:before="280" w:after="280" w:line="240" w:lineRule="auto"/>
      <w:outlineLvl w:val="0"/>
    </w:pPr>
    <w:rPr>
      <w:rFonts w:ascii="Times New Roman" w:hAnsi="Times New Roman" w:cs="Times New Roman"/>
      <w:b/>
      <w:bCs/>
      <w:kern w:val="1"/>
      <w:sz w:val="48"/>
      <w:szCs w:val="48"/>
    </w:rPr>
  </w:style>
  <w:style w:type="paragraph" w:styleId="Heading4">
    <w:name w:val="heading 4"/>
    <w:basedOn w:val="Normal"/>
    <w:next w:val="Normal"/>
    <w:link w:val="Heading4Char"/>
    <w:uiPriority w:val="99"/>
    <w:qFormat/>
    <w:rsid w:val="009D5117"/>
    <w:pPr>
      <w:keepNext/>
      <w:numPr>
        <w:ilvl w:val="3"/>
        <w:numId w:val="1"/>
      </w:numPr>
      <w:spacing w:before="240" w:after="60"/>
      <w:outlineLvl w:val="3"/>
    </w:pPr>
    <w:rPr>
      <w:rFonts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D5117"/>
    <w:rPr>
      <w:b/>
      <w:bCs/>
      <w:kern w:val="1"/>
      <w:sz w:val="48"/>
      <w:szCs w:val="48"/>
    </w:rPr>
  </w:style>
  <w:style w:type="character" w:customStyle="1" w:styleId="Heading4Char">
    <w:name w:val="Heading 4 Char"/>
    <w:link w:val="Heading4"/>
    <w:uiPriority w:val="99"/>
    <w:rsid w:val="009D5117"/>
    <w:rPr>
      <w:rFonts w:ascii="Calibri" w:hAnsi="Calibri"/>
      <w:b/>
      <w:bCs/>
      <w:sz w:val="28"/>
      <w:szCs w:val="28"/>
    </w:rPr>
  </w:style>
  <w:style w:type="character" w:customStyle="1" w:styleId="WW8Num2z0">
    <w:name w:val="WW8Num2z0"/>
    <w:uiPriority w:val="99"/>
    <w:rsid w:val="009D5117"/>
    <w:rPr>
      <w:rFonts w:ascii="Wingdings" w:hAnsi="Wingdings" w:cs="Wingdings"/>
    </w:rPr>
  </w:style>
  <w:style w:type="character" w:customStyle="1" w:styleId="WW8Num3z0">
    <w:name w:val="WW8Num3z0"/>
    <w:uiPriority w:val="99"/>
    <w:rsid w:val="009D5117"/>
    <w:rPr>
      <w:rFonts w:ascii="Wingdings" w:hAnsi="Wingdings" w:cs="Wingdings"/>
    </w:rPr>
  </w:style>
  <w:style w:type="character" w:customStyle="1" w:styleId="WW8Num4z0">
    <w:name w:val="WW8Num4z0"/>
    <w:uiPriority w:val="99"/>
    <w:rsid w:val="009D5117"/>
    <w:rPr>
      <w:rFonts w:ascii="Symbol" w:hAnsi="Symbol" w:cs="Symbol"/>
    </w:rPr>
  </w:style>
  <w:style w:type="character" w:customStyle="1" w:styleId="WW8Num5z0">
    <w:name w:val="WW8Num5z0"/>
    <w:uiPriority w:val="99"/>
    <w:rsid w:val="009D5117"/>
    <w:rPr>
      <w:rFonts w:ascii="Wingdings" w:hAnsi="Wingdings" w:cs="Wingdings"/>
    </w:rPr>
  </w:style>
  <w:style w:type="character" w:customStyle="1" w:styleId="WW8Num6z0">
    <w:name w:val="WW8Num6z0"/>
    <w:uiPriority w:val="99"/>
    <w:rsid w:val="009D5117"/>
    <w:rPr>
      <w:rFonts w:ascii="Wingdings" w:hAnsi="Wingdings" w:cs="Wingdings"/>
      <w:color w:val="auto"/>
    </w:rPr>
  </w:style>
  <w:style w:type="character" w:customStyle="1" w:styleId="WW8Num7z0">
    <w:name w:val="WW8Num7z0"/>
    <w:uiPriority w:val="99"/>
    <w:rsid w:val="009D5117"/>
    <w:rPr>
      <w:rFonts w:ascii="Wingdings" w:hAnsi="Wingdings" w:cs="Wingdings"/>
    </w:rPr>
  </w:style>
  <w:style w:type="character" w:customStyle="1" w:styleId="WW8Num8z0">
    <w:name w:val="WW8Num8z0"/>
    <w:uiPriority w:val="99"/>
    <w:rsid w:val="009D5117"/>
    <w:rPr>
      <w:rFonts w:ascii="Wingdings" w:hAnsi="Wingdings" w:cs="Wingdings"/>
    </w:rPr>
  </w:style>
  <w:style w:type="character" w:customStyle="1" w:styleId="WW8Num9z0">
    <w:name w:val="WW8Num9z0"/>
    <w:uiPriority w:val="99"/>
    <w:rsid w:val="009D5117"/>
    <w:rPr>
      <w:rFonts w:ascii="Wingdings" w:hAnsi="Wingdings" w:cs="Wingdings"/>
    </w:rPr>
  </w:style>
  <w:style w:type="character" w:customStyle="1" w:styleId="Absatz-Standardschriftart">
    <w:name w:val="Absatz-Standardschriftart"/>
    <w:uiPriority w:val="99"/>
    <w:rsid w:val="009D5117"/>
  </w:style>
  <w:style w:type="character" w:customStyle="1" w:styleId="WW-Absatz-Standardschriftart">
    <w:name w:val="WW-Absatz-Standardschriftart"/>
    <w:uiPriority w:val="99"/>
    <w:rsid w:val="009D5117"/>
  </w:style>
  <w:style w:type="character" w:customStyle="1" w:styleId="WW8Num1z0">
    <w:name w:val="WW8Num1z0"/>
    <w:uiPriority w:val="99"/>
    <w:rsid w:val="009D5117"/>
    <w:rPr>
      <w:rFonts w:ascii="Wingdings" w:hAnsi="Wingdings" w:cs="Wingdings"/>
    </w:rPr>
  </w:style>
  <w:style w:type="character" w:customStyle="1" w:styleId="WW8Num1z1">
    <w:name w:val="WW8Num1z1"/>
    <w:uiPriority w:val="99"/>
    <w:rsid w:val="009D5117"/>
    <w:rPr>
      <w:rFonts w:ascii="Courier New" w:hAnsi="Courier New" w:cs="Courier New"/>
    </w:rPr>
  </w:style>
  <w:style w:type="character" w:customStyle="1" w:styleId="WW8Num1z3">
    <w:name w:val="WW8Num1z3"/>
    <w:uiPriority w:val="99"/>
    <w:rsid w:val="009D5117"/>
    <w:rPr>
      <w:rFonts w:ascii="Symbol" w:hAnsi="Symbol" w:cs="Symbol"/>
    </w:rPr>
  </w:style>
  <w:style w:type="character" w:customStyle="1" w:styleId="WW8Num2z1">
    <w:name w:val="WW8Num2z1"/>
    <w:uiPriority w:val="99"/>
    <w:rsid w:val="009D5117"/>
    <w:rPr>
      <w:rFonts w:ascii="Courier New" w:hAnsi="Courier New" w:cs="Courier New"/>
    </w:rPr>
  </w:style>
  <w:style w:type="character" w:customStyle="1" w:styleId="WW8Num2z3">
    <w:name w:val="WW8Num2z3"/>
    <w:uiPriority w:val="99"/>
    <w:rsid w:val="009D5117"/>
    <w:rPr>
      <w:rFonts w:ascii="Symbol" w:hAnsi="Symbol" w:cs="Symbol"/>
    </w:rPr>
  </w:style>
  <w:style w:type="character" w:customStyle="1" w:styleId="WW8Num3z1">
    <w:name w:val="WW8Num3z1"/>
    <w:uiPriority w:val="99"/>
    <w:rsid w:val="009D5117"/>
    <w:rPr>
      <w:rFonts w:ascii="Courier New" w:hAnsi="Courier New" w:cs="Courier New"/>
    </w:rPr>
  </w:style>
  <w:style w:type="character" w:customStyle="1" w:styleId="WW8Num3z3">
    <w:name w:val="WW8Num3z3"/>
    <w:uiPriority w:val="99"/>
    <w:rsid w:val="009D5117"/>
    <w:rPr>
      <w:rFonts w:ascii="Symbol" w:hAnsi="Symbol" w:cs="Symbol"/>
    </w:rPr>
  </w:style>
  <w:style w:type="character" w:customStyle="1" w:styleId="WW8Num4z1">
    <w:name w:val="WW8Num4z1"/>
    <w:uiPriority w:val="99"/>
    <w:rsid w:val="009D5117"/>
    <w:rPr>
      <w:rFonts w:ascii="Courier New" w:hAnsi="Courier New" w:cs="Courier New"/>
    </w:rPr>
  </w:style>
  <w:style w:type="character" w:customStyle="1" w:styleId="WW8Num4z2">
    <w:name w:val="WW8Num4z2"/>
    <w:uiPriority w:val="99"/>
    <w:rsid w:val="009D5117"/>
    <w:rPr>
      <w:rFonts w:ascii="Wingdings" w:hAnsi="Wingdings" w:cs="Wingdings"/>
    </w:rPr>
  </w:style>
  <w:style w:type="character" w:customStyle="1" w:styleId="WW8Num5z1">
    <w:name w:val="WW8Num5z1"/>
    <w:uiPriority w:val="99"/>
    <w:rsid w:val="009D5117"/>
    <w:rPr>
      <w:rFonts w:ascii="Courier New" w:hAnsi="Courier New" w:cs="Courier New"/>
    </w:rPr>
  </w:style>
  <w:style w:type="character" w:customStyle="1" w:styleId="WW8Num5z2">
    <w:name w:val="WW8Num5z2"/>
    <w:uiPriority w:val="99"/>
    <w:rsid w:val="009D5117"/>
    <w:rPr>
      <w:rFonts w:ascii="Wingdings" w:hAnsi="Wingdings" w:cs="Wingdings"/>
    </w:rPr>
  </w:style>
  <w:style w:type="character" w:customStyle="1" w:styleId="WW8Num5z3">
    <w:name w:val="WW8Num5z3"/>
    <w:uiPriority w:val="99"/>
    <w:rsid w:val="009D5117"/>
    <w:rPr>
      <w:rFonts w:ascii="Symbol" w:hAnsi="Symbol" w:cs="Symbol"/>
    </w:rPr>
  </w:style>
  <w:style w:type="character" w:customStyle="1" w:styleId="WW8Num6z1">
    <w:name w:val="WW8Num6z1"/>
    <w:uiPriority w:val="99"/>
    <w:rsid w:val="009D5117"/>
    <w:rPr>
      <w:rFonts w:ascii="Courier New" w:hAnsi="Courier New" w:cs="Courier New"/>
    </w:rPr>
  </w:style>
  <w:style w:type="character" w:customStyle="1" w:styleId="WW8Num6z2">
    <w:name w:val="WW8Num6z2"/>
    <w:uiPriority w:val="99"/>
    <w:rsid w:val="009D5117"/>
    <w:rPr>
      <w:rFonts w:ascii="Wingdings" w:hAnsi="Wingdings" w:cs="Wingdings"/>
    </w:rPr>
  </w:style>
  <w:style w:type="character" w:customStyle="1" w:styleId="WW8Num6z3">
    <w:name w:val="WW8Num6z3"/>
    <w:uiPriority w:val="99"/>
    <w:rsid w:val="009D5117"/>
    <w:rPr>
      <w:rFonts w:ascii="Symbol" w:hAnsi="Symbol" w:cs="Symbol"/>
    </w:rPr>
  </w:style>
  <w:style w:type="character" w:customStyle="1" w:styleId="WW8Num7z1">
    <w:name w:val="WW8Num7z1"/>
    <w:uiPriority w:val="99"/>
    <w:rsid w:val="009D5117"/>
    <w:rPr>
      <w:rFonts w:ascii="Courier New" w:hAnsi="Courier New" w:cs="Courier New"/>
    </w:rPr>
  </w:style>
  <w:style w:type="character" w:customStyle="1" w:styleId="WW8Num7z3">
    <w:name w:val="WW8Num7z3"/>
    <w:uiPriority w:val="99"/>
    <w:rsid w:val="009D5117"/>
    <w:rPr>
      <w:rFonts w:ascii="Symbol" w:hAnsi="Symbol" w:cs="Symbol"/>
    </w:rPr>
  </w:style>
  <w:style w:type="character" w:customStyle="1" w:styleId="WW8Num8z1">
    <w:name w:val="WW8Num8z1"/>
    <w:uiPriority w:val="99"/>
    <w:rsid w:val="009D5117"/>
    <w:rPr>
      <w:rFonts w:ascii="Courier New" w:hAnsi="Courier New" w:cs="Courier New"/>
    </w:rPr>
  </w:style>
  <w:style w:type="character" w:customStyle="1" w:styleId="WW8Num8z3">
    <w:name w:val="WW8Num8z3"/>
    <w:uiPriority w:val="99"/>
    <w:rsid w:val="009D5117"/>
    <w:rPr>
      <w:rFonts w:ascii="Symbol" w:hAnsi="Symbol" w:cs="Symbol"/>
    </w:rPr>
  </w:style>
  <w:style w:type="character" w:customStyle="1" w:styleId="WW8Num9z1">
    <w:name w:val="WW8Num9z1"/>
    <w:uiPriority w:val="99"/>
    <w:rsid w:val="009D5117"/>
    <w:rPr>
      <w:rFonts w:ascii="Courier New" w:hAnsi="Courier New" w:cs="Courier New"/>
    </w:rPr>
  </w:style>
  <w:style w:type="character" w:customStyle="1" w:styleId="WW8Num9z3">
    <w:name w:val="WW8Num9z3"/>
    <w:uiPriority w:val="99"/>
    <w:rsid w:val="009D5117"/>
    <w:rPr>
      <w:rFonts w:ascii="Symbol" w:hAnsi="Symbol" w:cs="Symbol"/>
    </w:rPr>
  </w:style>
  <w:style w:type="character" w:customStyle="1" w:styleId="WW8Num10z0">
    <w:name w:val="WW8Num10z0"/>
    <w:uiPriority w:val="99"/>
    <w:rsid w:val="009D5117"/>
    <w:rPr>
      <w:rFonts w:ascii="Wingdings" w:hAnsi="Wingdings" w:cs="Wingdings"/>
    </w:rPr>
  </w:style>
  <w:style w:type="character" w:customStyle="1" w:styleId="WW8Num10z1">
    <w:name w:val="WW8Num10z1"/>
    <w:uiPriority w:val="99"/>
    <w:rsid w:val="009D5117"/>
    <w:rPr>
      <w:rFonts w:ascii="Courier New" w:hAnsi="Courier New" w:cs="Courier New"/>
    </w:rPr>
  </w:style>
  <w:style w:type="character" w:customStyle="1" w:styleId="WW8Num10z3">
    <w:name w:val="WW8Num10z3"/>
    <w:uiPriority w:val="99"/>
    <w:rsid w:val="009D5117"/>
    <w:rPr>
      <w:rFonts w:ascii="Symbol" w:hAnsi="Symbol" w:cs="Symbol"/>
    </w:rPr>
  </w:style>
  <w:style w:type="character" w:customStyle="1" w:styleId="WW8Num11z0">
    <w:name w:val="WW8Num11z0"/>
    <w:uiPriority w:val="99"/>
    <w:rsid w:val="009D5117"/>
    <w:rPr>
      <w:rFonts w:ascii="Wingdings" w:hAnsi="Wingdings" w:cs="Wingdings"/>
    </w:rPr>
  </w:style>
  <w:style w:type="character" w:customStyle="1" w:styleId="WW8Num11z1">
    <w:name w:val="WW8Num11z1"/>
    <w:uiPriority w:val="99"/>
    <w:rsid w:val="009D5117"/>
    <w:rPr>
      <w:rFonts w:ascii="Courier New" w:hAnsi="Courier New" w:cs="Courier New"/>
    </w:rPr>
  </w:style>
  <w:style w:type="character" w:customStyle="1" w:styleId="WW8Num11z3">
    <w:name w:val="WW8Num11z3"/>
    <w:uiPriority w:val="99"/>
    <w:rsid w:val="009D5117"/>
    <w:rPr>
      <w:rFonts w:ascii="Symbol" w:hAnsi="Symbol" w:cs="Symbol"/>
    </w:rPr>
  </w:style>
  <w:style w:type="character" w:customStyle="1" w:styleId="WW8Num12z0">
    <w:name w:val="WW8Num12z0"/>
    <w:uiPriority w:val="99"/>
    <w:rsid w:val="009D5117"/>
    <w:rPr>
      <w:rFonts w:ascii="Wingdings" w:hAnsi="Wingdings" w:cs="Wingdings"/>
    </w:rPr>
  </w:style>
  <w:style w:type="character" w:customStyle="1" w:styleId="WW8Num12z1">
    <w:name w:val="WW8Num12z1"/>
    <w:uiPriority w:val="99"/>
    <w:rsid w:val="009D5117"/>
    <w:rPr>
      <w:rFonts w:ascii="Courier New" w:hAnsi="Courier New" w:cs="Courier New"/>
    </w:rPr>
  </w:style>
  <w:style w:type="character" w:customStyle="1" w:styleId="WW8Num12z3">
    <w:name w:val="WW8Num12z3"/>
    <w:uiPriority w:val="99"/>
    <w:rsid w:val="009D5117"/>
    <w:rPr>
      <w:rFonts w:ascii="Symbol" w:hAnsi="Symbol" w:cs="Symbol"/>
    </w:rPr>
  </w:style>
  <w:style w:type="character" w:styleId="Hyperlink">
    <w:name w:val="Hyperlink"/>
    <w:uiPriority w:val="99"/>
    <w:rsid w:val="009D5117"/>
    <w:rPr>
      <w:color w:val="0000FF"/>
      <w:u w:val="single"/>
    </w:rPr>
  </w:style>
  <w:style w:type="character" w:styleId="Strong">
    <w:name w:val="Strong"/>
    <w:uiPriority w:val="99"/>
    <w:qFormat/>
    <w:rsid w:val="009D5117"/>
    <w:rPr>
      <w:b/>
      <w:bCs/>
    </w:rPr>
  </w:style>
  <w:style w:type="character" w:customStyle="1" w:styleId="BodyTextChar">
    <w:name w:val="Body Text Char"/>
    <w:uiPriority w:val="99"/>
    <w:rsid w:val="009D5117"/>
    <w:rPr>
      <w:rFonts w:ascii="Times New Roman" w:hAnsi="Times New Roman" w:cs="Times New Roman"/>
      <w:sz w:val="24"/>
      <w:szCs w:val="24"/>
    </w:rPr>
  </w:style>
  <w:style w:type="character" w:customStyle="1" w:styleId="HeaderChar">
    <w:name w:val="Header Char"/>
    <w:basedOn w:val="DefaultParagraphFont"/>
    <w:uiPriority w:val="99"/>
    <w:rsid w:val="009D5117"/>
  </w:style>
  <w:style w:type="character" w:customStyle="1" w:styleId="FooterChar">
    <w:name w:val="Footer Char"/>
    <w:basedOn w:val="DefaultParagraphFont"/>
    <w:uiPriority w:val="99"/>
    <w:rsid w:val="009D5117"/>
  </w:style>
  <w:style w:type="character" w:customStyle="1" w:styleId="BalloonTextChar">
    <w:name w:val="Balloon Text Char"/>
    <w:uiPriority w:val="99"/>
    <w:rsid w:val="009D5117"/>
    <w:rPr>
      <w:rFonts w:ascii="Tahoma" w:hAnsi="Tahoma" w:cs="Tahoma"/>
      <w:sz w:val="16"/>
      <w:szCs w:val="16"/>
    </w:rPr>
  </w:style>
  <w:style w:type="character" w:customStyle="1" w:styleId="contents">
    <w:name w:val="contents"/>
    <w:basedOn w:val="DefaultParagraphFont"/>
    <w:uiPriority w:val="99"/>
    <w:rsid w:val="009D5117"/>
  </w:style>
  <w:style w:type="character" w:customStyle="1" w:styleId="apple-style-span">
    <w:name w:val="apple-style-span"/>
    <w:basedOn w:val="DefaultParagraphFont"/>
    <w:uiPriority w:val="99"/>
    <w:rsid w:val="009D5117"/>
  </w:style>
  <w:style w:type="character" w:customStyle="1" w:styleId="apple-converted-space">
    <w:name w:val="apple-converted-space"/>
    <w:rsid w:val="009D5117"/>
  </w:style>
  <w:style w:type="character" w:customStyle="1" w:styleId="Bullets">
    <w:name w:val="Bullets"/>
    <w:uiPriority w:val="99"/>
    <w:rsid w:val="009D5117"/>
    <w:rPr>
      <w:rFonts w:ascii="OpenSymbol" w:eastAsia="Times New Roman" w:hAnsi="OpenSymbol" w:cs="OpenSymbol"/>
    </w:rPr>
  </w:style>
  <w:style w:type="paragraph" w:customStyle="1" w:styleId="Heading">
    <w:name w:val="Heading"/>
    <w:basedOn w:val="Normal"/>
    <w:next w:val="BodyText"/>
    <w:uiPriority w:val="99"/>
    <w:rsid w:val="009D5117"/>
    <w:pPr>
      <w:keepNext/>
      <w:spacing w:before="240" w:after="120"/>
    </w:pPr>
    <w:rPr>
      <w:rFonts w:ascii="Arial" w:eastAsia="SimSun" w:hAnsi="Arial" w:cs="Arial"/>
      <w:sz w:val="28"/>
      <w:szCs w:val="28"/>
    </w:rPr>
  </w:style>
  <w:style w:type="paragraph" w:styleId="BodyText">
    <w:name w:val="Body Text"/>
    <w:basedOn w:val="Normal"/>
    <w:link w:val="BodyTextChar1"/>
    <w:uiPriority w:val="99"/>
    <w:rsid w:val="009D5117"/>
    <w:pPr>
      <w:spacing w:after="0" w:line="240" w:lineRule="auto"/>
    </w:pPr>
    <w:rPr>
      <w:rFonts w:cs="Times New Roman"/>
      <w:sz w:val="20"/>
      <w:szCs w:val="20"/>
    </w:rPr>
  </w:style>
  <w:style w:type="character" w:customStyle="1" w:styleId="BodyTextChar1">
    <w:name w:val="Body Text Char1"/>
    <w:link w:val="BodyText"/>
    <w:uiPriority w:val="99"/>
    <w:semiHidden/>
    <w:rsid w:val="00105E5F"/>
    <w:rPr>
      <w:rFonts w:ascii="Calibri" w:hAnsi="Calibri" w:cs="Calibri"/>
      <w:lang w:eastAsia="ar-SA"/>
    </w:rPr>
  </w:style>
  <w:style w:type="paragraph" w:styleId="List">
    <w:name w:val="List"/>
    <w:basedOn w:val="BodyText"/>
    <w:uiPriority w:val="99"/>
    <w:rsid w:val="009D5117"/>
  </w:style>
  <w:style w:type="paragraph" w:styleId="Caption">
    <w:name w:val="caption"/>
    <w:basedOn w:val="Normal"/>
    <w:uiPriority w:val="99"/>
    <w:qFormat/>
    <w:rsid w:val="009D5117"/>
    <w:pPr>
      <w:suppressLineNumbers/>
      <w:spacing w:before="120" w:after="120"/>
    </w:pPr>
    <w:rPr>
      <w:i/>
      <w:iCs/>
      <w:sz w:val="24"/>
      <w:szCs w:val="24"/>
    </w:rPr>
  </w:style>
  <w:style w:type="paragraph" w:customStyle="1" w:styleId="Index">
    <w:name w:val="Index"/>
    <w:basedOn w:val="Normal"/>
    <w:uiPriority w:val="99"/>
    <w:rsid w:val="009D5117"/>
    <w:pPr>
      <w:suppressLineNumbers/>
    </w:pPr>
  </w:style>
  <w:style w:type="paragraph" w:styleId="ListParagraph">
    <w:name w:val="List Paragraph"/>
    <w:basedOn w:val="Normal"/>
    <w:link w:val="ListParagraphChar"/>
    <w:uiPriority w:val="34"/>
    <w:qFormat/>
    <w:rsid w:val="009D5117"/>
    <w:pPr>
      <w:spacing w:line="140" w:lineRule="atLeast"/>
      <w:ind w:left="720"/>
    </w:pPr>
    <w:rPr>
      <w:rFonts w:cs="Times New Roman"/>
    </w:rPr>
  </w:style>
  <w:style w:type="paragraph" w:customStyle="1" w:styleId="Normal1">
    <w:name w:val="Normal1"/>
    <w:basedOn w:val="Normal"/>
    <w:uiPriority w:val="99"/>
    <w:rsid w:val="009D5117"/>
    <w:pPr>
      <w:widowControl w:val="0"/>
      <w:spacing w:after="0" w:line="198" w:lineRule="atLeast"/>
    </w:pPr>
    <w:rPr>
      <w:rFonts w:ascii="Verdana" w:hAnsi="Verdana" w:cs="Verdana"/>
      <w:sz w:val="20"/>
      <w:szCs w:val="20"/>
    </w:rPr>
  </w:style>
  <w:style w:type="paragraph" w:styleId="Header">
    <w:name w:val="header"/>
    <w:basedOn w:val="Normal"/>
    <w:link w:val="HeaderChar1"/>
    <w:uiPriority w:val="99"/>
    <w:rsid w:val="009D5117"/>
    <w:pPr>
      <w:spacing w:after="0" w:line="240" w:lineRule="auto"/>
    </w:pPr>
    <w:rPr>
      <w:rFonts w:cs="Times New Roman"/>
      <w:sz w:val="20"/>
      <w:szCs w:val="20"/>
    </w:rPr>
  </w:style>
  <w:style w:type="character" w:customStyle="1" w:styleId="HeaderChar1">
    <w:name w:val="Header Char1"/>
    <w:link w:val="Header"/>
    <w:uiPriority w:val="99"/>
    <w:semiHidden/>
    <w:rsid w:val="00105E5F"/>
    <w:rPr>
      <w:rFonts w:ascii="Calibri" w:hAnsi="Calibri" w:cs="Calibri"/>
      <w:lang w:eastAsia="ar-SA"/>
    </w:rPr>
  </w:style>
  <w:style w:type="paragraph" w:styleId="Footer">
    <w:name w:val="footer"/>
    <w:basedOn w:val="Normal"/>
    <w:link w:val="FooterChar1"/>
    <w:uiPriority w:val="99"/>
    <w:rsid w:val="009D5117"/>
    <w:pPr>
      <w:spacing w:after="0" w:line="240" w:lineRule="auto"/>
    </w:pPr>
    <w:rPr>
      <w:rFonts w:cs="Times New Roman"/>
      <w:sz w:val="20"/>
      <w:szCs w:val="20"/>
    </w:rPr>
  </w:style>
  <w:style w:type="character" w:customStyle="1" w:styleId="FooterChar1">
    <w:name w:val="Footer Char1"/>
    <w:link w:val="Footer"/>
    <w:uiPriority w:val="99"/>
    <w:semiHidden/>
    <w:rsid w:val="00105E5F"/>
    <w:rPr>
      <w:rFonts w:ascii="Calibri" w:hAnsi="Calibri" w:cs="Calibri"/>
      <w:lang w:eastAsia="ar-SA"/>
    </w:rPr>
  </w:style>
  <w:style w:type="paragraph" w:styleId="BalloonText">
    <w:name w:val="Balloon Text"/>
    <w:basedOn w:val="Normal"/>
    <w:link w:val="BalloonTextChar1"/>
    <w:uiPriority w:val="99"/>
    <w:semiHidden/>
    <w:rsid w:val="009D5117"/>
    <w:pPr>
      <w:spacing w:after="0" w:line="240" w:lineRule="auto"/>
    </w:pPr>
    <w:rPr>
      <w:rFonts w:ascii="Times New Roman" w:hAnsi="Times New Roman" w:cs="Times New Roman"/>
      <w:sz w:val="0"/>
      <w:szCs w:val="0"/>
    </w:rPr>
  </w:style>
  <w:style w:type="character" w:customStyle="1" w:styleId="BalloonTextChar1">
    <w:name w:val="Balloon Text Char1"/>
    <w:link w:val="BalloonText"/>
    <w:uiPriority w:val="99"/>
    <w:semiHidden/>
    <w:rsid w:val="00105E5F"/>
    <w:rPr>
      <w:sz w:val="0"/>
      <w:szCs w:val="0"/>
      <w:lang w:eastAsia="ar-SA"/>
    </w:rPr>
  </w:style>
  <w:style w:type="paragraph" w:styleId="BodyText3">
    <w:name w:val="Body Text 3"/>
    <w:basedOn w:val="Normal"/>
    <w:link w:val="BodyText3Char"/>
    <w:uiPriority w:val="99"/>
    <w:rsid w:val="009D5117"/>
    <w:pPr>
      <w:widowControl w:val="0"/>
      <w:spacing w:after="120" w:line="240" w:lineRule="auto"/>
    </w:pPr>
    <w:rPr>
      <w:rFonts w:cs="Times New Roman"/>
      <w:sz w:val="16"/>
      <w:szCs w:val="16"/>
    </w:rPr>
  </w:style>
  <w:style w:type="character" w:customStyle="1" w:styleId="BodyText3Char">
    <w:name w:val="Body Text 3 Char"/>
    <w:link w:val="BodyText3"/>
    <w:uiPriority w:val="99"/>
    <w:semiHidden/>
    <w:rsid w:val="00105E5F"/>
    <w:rPr>
      <w:rFonts w:ascii="Calibri" w:hAnsi="Calibri" w:cs="Calibri"/>
      <w:sz w:val="16"/>
      <w:szCs w:val="16"/>
      <w:lang w:eastAsia="ar-SA"/>
    </w:rPr>
  </w:style>
  <w:style w:type="paragraph" w:customStyle="1" w:styleId="Style">
    <w:name w:val="Style"/>
    <w:uiPriority w:val="99"/>
    <w:rsid w:val="009D5117"/>
    <w:pPr>
      <w:widowControl w:val="0"/>
      <w:suppressAutoHyphens/>
      <w:autoSpaceDE w:val="0"/>
    </w:pPr>
    <w:rPr>
      <w:rFonts w:ascii="Calibri" w:hAnsi="Calibri"/>
      <w:sz w:val="24"/>
      <w:szCs w:val="24"/>
      <w:lang w:eastAsia="ar-SA"/>
    </w:rPr>
  </w:style>
  <w:style w:type="paragraph" w:customStyle="1" w:styleId="StyleCambria">
    <w:name w:val="Style + Cambria"/>
    <w:basedOn w:val="Style"/>
    <w:uiPriority w:val="99"/>
    <w:rsid w:val="009D5117"/>
    <w:pPr>
      <w:spacing w:before="4" w:line="268" w:lineRule="exact"/>
      <w:ind w:left="720" w:right="4" w:hanging="360"/>
    </w:pPr>
    <w:rPr>
      <w:rFonts w:ascii="Cambria" w:hAnsi="Cambria" w:cs="Cambria"/>
      <w:color w:val="000000"/>
      <w:sz w:val="22"/>
      <w:szCs w:val="22"/>
    </w:rPr>
  </w:style>
  <w:style w:type="paragraph" w:styleId="NormalWeb">
    <w:name w:val="Normal (Web)"/>
    <w:basedOn w:val="Normal"/>
    <w:uiPriority w:val="99"/>
    <w:rsid w:val="009D5117"/>
    <w:pPr>
      <w:spacing w:before="280" w:after="280" w:line="240" w:lineRule="auto"/>
    </w:pPr>
    <w:rPr>
      <w:rFonts w:cs="Times New Roman"/>
      <w:sz w:val="24"/>
      <w:szCs w:val="24"/>
    </w:rPr>
  </w:style>
  <w:style w:type="paragraph" w:customStyle="1" w:styleId="TableContents">
    <w:name w:val="Table Contents"/>
    <w:basedOn w:val="Normal"/>
    <w:uiPriority w:val="99"/>
    <w:rsid w:val="009D5117"/>
    <w:pPr>
      <w:suppressLineNumbers/>
    </w:pPr>
  </w:style>
  <w:style w:type="paragraph" w:customStyle="1" w:styleId="TableHeading">
    <w:name w:val="Table Heading"/>
    <w:basedOn w:val="TableContents"/>
    <w:uiPriority w:val="99"/>
    <w:rsid w:val="009D5117"/>
    <w:pPr>
      <w:jc w:val="center"/>
    </w:pPr>
    <w:rPr>
      <w:b/>
      <w:bCs/>
    </w:rPr>
  </w:style>
  <w:style w:type="character" w:styleId="FollowedHyperlink">
    <w:name w:val="FollowedHyperlink"/>
    <w:uiPriority w:val="99"/>
    <w:semiHidden/>
    <w:rsid w:val="006745AD"/>
    <w:rPr>
      <w:color w:val="800080"/>
      <w:u w:val="single"/>
    </w:rPr>
  </w:style>
  <w:style w:type="paragraph" w:customStyle="1" w:styleId="levnl13">
    <w:name w:val="_levnl13"/>
    <w:basedOn w:val="Normal"/>
    <w:uiPriority w:val="99"/>
    <w:rsid w:val="008F2B1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spacing w:after="0" w:line="240" w:lineRule="auto"/>
      <w:ind w:left="360" w:hanging="360"/>
    </w:pPr>
    <w:rPr>
      <w:rFonts w:cs="Times New Roman"/>
      <w:sz w:val="24"/>
      <w:szCs w:val="24"/>
      <w:lang w:eastAsia="en-US"/>
    </w:rPr>
  </w:style>
  <w:style w:type="character" w:customStyle="1" w:styleId="locality">
    <w:name w:val="locality"/>
    <w:basedOn w:val="DefaultParagraphFont"/>
    <w:uiPriority w:val="99"/>
    <w:rsid w:val="00B379CE"/>
  </w:style>
  <w:style w:type="character" w:customStyle="1" w:styleId="region">
    <w:name w:val="region"/>
    <w:basedOn w:val="DefaultParagraphFont"/>
    <w:uiPriority w:val="99"/>
    <w:rsid w:val="00B379CE"/>
  </w:style>
  <w:style w:type="paragraph" w:styleId="NoSpacing">
    <w:name w:val="No Spacing"/>
    <w:uiPriority w:val="1"/>
    <w:qFormat/>
    <w:rsid w:val="00384301"/>
    <w:rPr>
      <w:rFonts w:ascii="Calibri" w:eastAsia="Calibri" w:hAnsi="Calibri"/>
      <w:sz w:val="22"/>
      <w:szCs w:val="22"/>
    </w:rPr>
  </w:style>
  <w:style w:type="character" w:customStyle="1" w:styleId="ListParagraphChar">
    <w:name w:val="List Paragraph Char"/>
    <w:link w:val="ListParagraph"/>
    <w:uiPriority w:val="34"/>
    <w:rsid w:val="00384301"/>
    <w:rPr>
      <w:rFonts w:ascii="Calibri" w:hAnsi="Calibri" w:cs="Calibri"/>
      <w:sz w:val="22"/>
      <w:szCs w:val="22"/>
      <w:lang w:eastAsia="ar-SA"/>
    </w:rPr>
  </w:style>
  <w:style w:type="character" w:styleId="HTMLTypewriter">
    <w:name w:val="HTML Typewriter"/>
    <w:rsid w:val="00384301"/>
    <w:rPr>
      <w:rFonts w:ascii="Courier New" w:hAnsi="Courier New" w:cs="Courier New"/>
      <w:sz w:val="20"/>
      <w:szCs w:val="20"/>
    </w:rPr>
  </w:style>
  <w:style w:type="paragraph" w:customStyle="1" w:styleId="Responsibilities">
    <w:name w:val="Responsibilities"/>
    <w:basedOn w:val="BodyText"/>
    <w:autoRedefine/>
    <w:rsid w:val="00C366C3"/>
    <w:pPr>
      <w:numPr>
        <w:numId w:val="2"/>
      </w:numPr>
      <w:tabs>
        <w:tab w:val="clear" w:pos="360"/>
      </w:tabs>
      <w:suppressAutoHyphens w:val="0"/>
      <w:ind w:left="-600" w:right="432"/>
    </w:pPr>
    <w:rPr>
      <w:rFonts w:ascii="Times New Roman" w:hAnsi="Times New Roman"/>
      <w:sz w:val="22"/>
      <w:lang w:eastAsia="en-US"/>
    </w:rPr>
  </w:style>
  <w:style w:type="character" w:customStyle="1" w:styleId="normalchar">
    <w:name w:val="normal__char"/>
    <w:rsid w:val="000A08AA"/>
  </w:style>
  <w:style w:type="paragraph" w:styleId="HTMLPreformatted">
    <w:name w:val="HTML Preformatted"/>
    <w:basedOn w:val="Normal"/>
    <w:link w:val="HTMLPreformattedChar"/>
    <w:unhideWhenUsed/>
    <w:rsid w:val="00A34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 w:line="240" w:lineRule="auto"/>
      <w:ind w:right="144"/>
    </w:pPr>
    <w:rPr>
      <w:rFonts w:ascii="Courier New" w:hAnsi="Courier New" w:cs="Times New Roman"/>
      <w:sz w:val="20"/>
      <w:szCs w:val="20"/>
    </w:rPr>
  </w:style>
  <w:style w:type="character" w:customStyle="1" w:styleId="HTMLPreformattedChar">
    <w:name w:val="HTML Preformatted Char"/>
    <w:link w:val="HTMLPreformatted"/>
    <w:rsid w:val="00A34961"/>
    <w:rPr>
      <w:rFonts w:ascii="Courier New" w:hAnsi="Courier New"/>
    </w:rPr>
  </w:style>
  <w:style w:type="paragraph" w:styleId="DocumentMap">
    <w:name w:val="Document Map"/>
    <w:basedOn w:val="Normal"/>
    <w:link w:val="DocumentMapChar"/>
    <w:uiPriority w:val="99"/>
    <w:semiHidden/>
    <w:unhideWhenUsed/>
    <w:rsid w:val="006B5C9C"/>
    <w:rPr>
      <w:rFonts w:ascii="Tahoma" w:hAnsi="Tahoma" w:cs="Tahoma"/>
      <w:sz w:val="16"/>
      <w:szCs w:val="16"/>
    </w:rPr>
  </w:style>
  <w:style w:type="character" w:customStyle="1" w:styleId="DocumentMapChar">
    <w:name w:val="Document Map Char"/>
    <w:basedOn w:val="DefaultParagraphFont"/>
    <w:link w:val="DocumentMap"/>
    <w:uiPriority w:val="99"/>
    <w:semiHidden/>
    <w:rsid w:val="006B5C9C"/>
    <w:rPr>
      <w:rFonts w:ascii="Tahoma" w:hAnsi="Tahoma" w:cs="Tahoma"/>
      <w:sz w:val="16"/>
      <w:szCs w:val="16"/>
      <w:lang w:eastAsia="ar-SA"/>
    </w:rPr>
  </w:style>
  <w:style w:type="paragraph" w:customStyle="1" w:styleId="Standard">
    <w:name w:val="Standard"/>
    <w:rsid w:val="006B5C9C"/>
    <w:rPr>
      <w:rFonts w:eastAsia="SimSun" w:cs="Mangal"/>
      <w:sz w:val="24"/>
      <w:szCs w:val="24"/>
      <w:lang w:bidi="hi-IN"/>
    </w:rPr>
  </w:style>
  <w:style w:type="paragraph" w:customStyle="1" w:styleId="NoSpacing3">
    <w:name w:val="No Spacing3"/>
    <w:uiPriority w:val="1"/>
    <w:qFormat/>
    <w:rsid w:val="006B5C9C"/>
    <w:rPr>
      <w:rFonts w:ascii="Calibri" w:eastAsia="SimSun" w:hAnsi="Calibri" w:cs="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Preformatted" w:uiPriority="0"/>
    <w:lsdException w:name="HTML Typewriter"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117"/>
    <w:pPr>
      <w:suppressAutoHyphens/>
      <w:spacing w:after="200" w:line="276" w:lineRule="auto"/>
    </w:pPr>
    <w:rPr>
      <w:rFonts w:ascii="Calibri" w:hAnsi="Calibri" w:cs="Calibri"/>
      <w:sz w:val="22"/>
      <w:szCs w:val="22"/>
      <w:lang w:eastAsia="ar-SA"/>
    </w:rPr>
  </w:style>
  <w:style w:type="paragraph" w:styleId="Heading1">
    <w:name w:val="heading 1"/>
    <w:basedOn w:val="Normal"/>
    <w:next w:val="BodyText"/>
    <w:link w:val="Heading1Char"/>
    <w:uiPriority w:val="99"/>
    <w:qFormat/>
    <w:rsid w:val="009D5117"/>
    <w:pPr>
      <w:numPr>
        <w:numId w:val="1"/>
      </w:numPr>
      <w:spacing w:before="280" w:after="280" w:line="240" w:lineRule="auto"/>
      <w:outlineLvl w:val="0"/>
    </w:pPr>
    <w:rPr>
      <w:rFonts w:ascii="Times New Roman" w:hAnsi="Times New Roman" w:cs="Times New Roman"/>
      <w:b/>
      <w:bCs/>
      <w:kern w:val="1"/>
      <w:sz w:val="48"/>
      <w:szCs w:val="48"/>
    </w:rPr>
  </w:style>
  <w:style w:type="paragraph" w:styleId="Heading4">
    <w:name w:val="heading 4"/>
    <w:basedOn w:val="Normal"/>
    <w:next w:val="Normal"/>
    <w:link w:val="Heading4Char"/>
    <w:uiPriority w:val="99"/>
    <w:qFormat/>
    <w:rsid w:val="009D5117"/>
    <w:pPr>
      <w:keepNext/>
      <w:numPr>
        <w:ilvl w:val="3"/>
        <w:numId w:val="1"/>
      </w:numPr>
      <w:spacing w:before="240" w:after="60"/>
      <w:outlineLvl w:val="3"/>
    </w:pPr>
    <w:rPr>
      <w:rFonts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D5117"/>
    <w:rPr>
      <w:b/>
      <w:bCs/>
      <w:kern w:val="1"/>
      <w:sz w:val="48"/>
      <w:szCs w:val="48"/>
    </w:rPr>
  </w:style>
  <w:style w:type="character" w:customStyle="1" w:styleId="Heading4Char">
    <w:name w:val="Heading 4 Char"/>
    <w:link w:val="Heading4"/>
    <w:uiPriority w:val="99"/>
    <w:rsid w:val="009D5117"/>
    <w:rPr>
      <w:rFonts w:ascii="Calibri" w:hAnsi="Calibri"/>
      <w:b/>
      <w:bCs/>
      <w:sz w:val="28"/>
      <w:szCs w:val="28"/>
    </w:rPr>
  </w:style>
  <w:style w:type="character" w:customStyle="1" w:styleId="WW8Num2z0">
    <w:name w:val="WW8Num2z0"/>
    <w:uiPriority w:val="99"/>
    <w:rsid w:val="009D5117"/>
    <w:rPr>
      <w:rFonts w:ascii="Wingdings" w:hAnsi="Wingdings" w:cs="Wingdings"/>
    </w:rPr>
  </w:style>
  <w:style w:type="character" w:customStyle="1" w:styleId="WW8Num3z0">
    <w:name w:val="WW8Num3z0"/>
    <w:uiPriority w:val="99"/>
    <w:rsid w:val="009D5117"/>
    <w:rPr>
      <w:rFonts w:ascii="Wingdings" w:hAnsi="Wingdings" w:cs="Wingdings"/>
    </w:rPr>
  </w:style>
  <w:style w:type="character" w:customStyle="1" w:styleId="WW8Num4z0">
    <w:name w:val="WW8Num4z0"/>
    <w:uiPriority w:val="99"/>
    <w:rsid w:val="009D5117"/>
    <w:rPr>
      <w:rFonts w:ascii="Symbol" w:hAnsi="Symbol" w:cs="Symbol"/>
    </w:rPr>
  </w:style>
  <w:style w:type="character" w:customStyle="1" w:styleId="WW8Num5z0">
    <w:name w:val="WW8Num5z0"/>
    <w:uiPriority w:val="99"/>
    <w:rsid w:val="009D5117"/>
    <w:rPr>
      <w:rFonts w:ascii="Wingdings" w:hAnsi="Wingdings" w:cs="Wingdings"/>
    </w:rPr>
  </w:style>
  <w:style w:type="character" w:customStyle="1" w:styleId="WW8Num6z0">
    <w:name w:val="WW8Num6z0"/>
    <w:uiPriority w:val="99"/>
    <w:rsid w:val="009D5117"/>
    <w:rPr>
      <w:rFonts w:ascii="Wingdings" w:hAnsi="Wingdings" w:cs="Wingdings"/>
      <w:color w:val="auto"/>
    </w:rPr>
  </w:style>
  <w:style w:type="character" w:customStyle="1" w:styleId="WW8Num7z0">
    <w:name w:val="WW8Num7z0"/>
    <w:uiPriority w:val="99"/>
    <w:rsid w:val="009D5117"/>
    <w:rPr>
      <w:rFonts w:ascii="Wingdings" w:hAnsi="Wingdings" w:cs="Wingdings"/>
    </w:rPr>
  </w:style>
  <w:style w:type="character" w:customStyle="1" w:styleId="WW8Num8z0">
    <w:name w:val="WW8Num8z0"/>
    <w:uiPriority w:val="99"/>
    <w:rsid w:val="009D5117"/>
    <w:rPr>
      <w:rFonts w:ascii="Wingdings" w:hAnsi="Wingdings" w:cs="Wingdings"/>
    </w:rPr>
  </w:style>
  <w:style w:type="character" w:customStyle="1" w:styleId="WW8Num9z0">
    <w:name w:val="WW8Num9z0"/>
    <w:uiPriority w:val="99"/>
    <w:rsid w:val="009D5117"/>
    <w:rPr>
      <w:rFonts w:ascii="Wingdings" w:hAnsi="Wingdings" w:cs="Wingdings"/>
    </w:rPr>
  </w:style>
  <w:style w:type="character" w:customStyle="1" w:styleId="Absatz-Standardschriftart">
    <w:name w:val="Absatz-Standardschriftart"/>
    <w:uiPriority w:val="99"/>
    <w:rsid w:val="009D5117"/>
  </w:style>
  <w:style w:type="character" w:customStyle="1" w:styleId="WW-Absatz-Standardschriftart">
    <w:name w:val="WW-Absatz-Standardschriftart"/>
    <w:uiPriority w:val="99"/>
    <w:rsid w:val="009D5117"/>
  </w:style>
  <w:style w:type="character" w:customStyle="1" w:styleId="WW8Num1z0">
    <w:name w:val="WW8Num1z0"/>
    <w:uiPriority w:val="99"/>
    <w:rsid w:val="009D5117"/>
    <w:rPr>
      <w:rFonts w:ascii="Wingdings" w:hAnsi="Wingdings" w:cs="Wingdings"/>
    </w:rPr>
  </w:style>
  <w:style w:type="character" w:customStyle="1" w:styleId="WW8Num1z1">
    <w:name w:val="WW8Num1z1"/>
    <w:uiPriority w:val="99"/>
    <w:rsid w:val="009D5117"/>
    <w:rPr>
      <w:rFonts w:ascii="Courier New" w:hAnsi="Courier New" w:cs="Courier New"/>
    </w:rPr>
  </w:style>
  <w:style w:type="character" w:customStyle="1" w:styleId="WW8Num1z3">
    <w:name w:val="WW8Num1z3"/>
    <w:uiPriority w:val="99"/>
    <w:rsid w:val="009D5117"/>
    <w:rPr>
      <w:rFonts w:ascii="Symbol" w:hAnsi="Symbol" w:cs="Symbol"/>
    </w:rPr>
  </w:style>
  <w:style w:type="character" w:customStyle="1" w:styleId="WW8Num2z1">
    <w:name w:val="WW8Num2z1"/>
    <w:uiPriority w:val="99"/>
    <w:rsid w:val="009D5117"/>
    <w:rPr>
      <w:rFonts w:ascii="Courier New" w:hAnsi="Courier New" w:cs="Courier New"/>
    </w:rPr>
  </w:style>
  <w:style w:type="character" w:customStyle="1" w:styleId="WW8Num2z3">
    <w:name w:val="WW8Num2z3"/>
    <w:uiPriority w:val="99"/>
    <w:rsid w:val="009D5117"/>
    <w:rPr>
      <w:rFonts w:ascii="Symbol" w:hAnsi="Symbol" w:cs="Symbol"/>
    </w:rPr>
  </w:style>
  <w:style w:type="character" w:customStyle="1" w:styleId="WW8Num3z1">
    <w:name w:val="WW8Num3z1"/>
    <w:uiPriority w:val="99"/>
    <w:rsid w:val="009D5117"/>
    <w:rPr>
      <w:rFonts w:ascii="Courier New" w:hAnsi="Courier New" w:cs="Courier New"/>
    </w:rPr>
  </w:style>
  <w:style w:type="character" w:customStyle="1" w:styleId="WW8Num3z3">
    <w:name w:val="WW8Num3z3"/>
    <w:uiPriority w:val="99"/>
    <w:rsid w:val="009D5117"/>
    <w:rPr>
      <w:rFonts w:ascii="Symbol" w:hAnsi="Symbol" w:cs="Symbol"/>
    </w:rPr>
  </w:style>
  <w:style w:type="character" w:customStyle="1" w:styleId="WW8Num4z1">
    <w:name w:val="WW8Num4z1"/>
    <w:uiPriority w:val="99"/>
    <w:rsid w:val="009D5117"/>
    <w:rPr>
      <w:rFonts w:ascii="Courier New" w:hAnsi="Courier New" w:cs="Courier New"/>
    </w:rPr>
  </w:style>
  <w:style w:type="character" w:customStyle="1" w:styleId="WW8Num4z2">
    <w:name w:val="WW8Num4z2"/>
    <w:uiPriority w:val="99"/>
    <w:rsid w:val="009D5117"/>
    <w:rPr>
      <w:rFonts w:ascii="Wingdings" w:hAnsi="Wingdings" w:cs="Wingdings"/>
    </w:rPr>
  </w:style>
  <w:style w:type="character" w:customStyle="1" w:styleId="WW8Num5z1">
    <w:name w:val="WW8Num5z1"/>
    <w:uiPriority w:val="99"/>
    <w:rsid w:val="009D5117"/>
    <w:rPr>
      <w:rFonts w:ascii="Courier New" w:hAnsi="Courier New" w:cs="Courier New"/>
    </w:rPr>
  </w:style>
  <w:style w:type="character" w:customStyle="1" w:styleId="WW8Num5z2">
    <w:name w:val="WW8Num5z2"/>
    <w:uiPriority w:val="99"/>
    <w:rsid w:val="009D5117"/>
    <w:rPr>
      <w:rFonts w:ascii="Wingdings" w:hAnsi="Wingdings" w:cs="Wingdings"/>
    </w:rPr>
  </w:style>
  <w:style w:type="character" w:customStyle="1" w:styleId="WW8Num5z3">
    <w:name w:val="WW8Num5z3"/>
    <w:uiPriority w:val="99"/>
    <w:rsid w:val="009D5117"/>
    <w:rPr>
      <w:rFonts w:ascii="Symbol" w:hAnsi="Symbol" w:cs="Symbol"/>
    </w:rPr>
  </w:style>
  <w:style w:type="character" w:customStyle="1" w:styleId="WW8Num6z1">
    <w:name w:val="WW8Num6z1"/>
    <w:uiPriority w:val="99"/>
    <w:rsid w:val="009D5117"/>
    <w:rPr>
      <w:rFonts w:ascii="Courier New" w:hAnsi="Courier New" w:cs="Courier New"/>
    </w:rPr>
  </w:style>
  <w:style w:type="character" w:customStyle="1" w:styleId="WW8Num6z2">
    <w:name w:val="WW8Num6z2"/>
    <w:uiPriority w:val="99"/>
    <w:rsid w:val="009D5117"/>
    <w:rPr>
      <w:rFonts w:ascii="Wingdings" w:hAnsi="Wingdings" w:cs="Wingdings"/>
    </w:rPr>
  </w:style>
  <w:style w:type="character" w:customStyle="1" w:styleId="WW8Num6z3">
    <w:name w:val="WW8Num6z3"/>
    <w:uiPriority w:val="99"/>
    <w:rsid w:val="009D5117"/>
    <w:rPr>
      <w:rFonts w:ascii="Symbol" w:hAnsi="Symbol" w:cs="Symbol"/>
    </w:rPr>
  </w:style>
  <w:style w:type="character" w:customStyle="1" w:styleId="WW8Num7z1">
    <w:name w:val="WW8Num7z1"/>
    <w:uiPriority w:val="99"/>
    <w:rsid w:val="009D5117"/>
    <w:rPr>
      <w:rFonts w:ascii="Courier New" w:hAnsi="Courier New" w:cs="Courier New"/>
    </w:rPr>
  </w:style>
  <w:style w:type="character" w:customStyle="1" w:styleId="WW8Num7z3">
    <w:name w:val="WW8Num7z3"/>
    <w:uiPriority w:val="99"/>
    <w:rsid w:val="009D5117"/>
    <w:rPr>
      <w:rFonts w:ascii="Symbol" w:hAnsi="Symbol" w:cs="Symbol"/>
    </w:rPr>
  </w:style>
  <w:style w:type="character" w:customStyle="1" w:styleId="WW8Num8z1">
    <w:name w:val="WW8Num8z1"/>
    <w:uiPriority w:val="99"/>
    <w:rsid w:val="009D5117"/>
    <w:rPr>
      <w:rFonts w:ascii="Courier New" w:hAnsi="Courier New" w:cs="Courier New"/>
    </w:rPr>
  </w:style>
  <w:style w:type="character" w:customStyle="1" w:styleId="WW8Num8z3">
    <w:name w:val="WW8Num8z3"/>
    <w:uiPriority w:val="99"/>
    <w:rsid w:val="009D5117"/>
    <w:rPr>
      <w:rFonts w:ascii="Symbol" w:hAnsi="Symbol" w:cs="Symbol"/>
    </w:rPr>
  </w:style>
  <w:style w:type="character" w:customStyle="1" w:styleId="WW8Num9z1">
    <w:name w:val="WW8Num9z1"/>
    <w:uiPriority w:val="99"/>
    <w:rsid w:val="009D5117"/>
    <w:rPr>
      <w:rFonts w:ascii="Courier New" w:hAnsi="Courier New" w:cs="Courier New"/>
    </w:rPr>
  </w:style>
  <w:style w:type="character" w:customStyle="1" w:styleId="WW8Num9z3">
    <w:name w:val="WW8Num9z3"/>
    <w:uiPriority w:val="99"/>
    <w:rsid w:val="009D5117"/>
    <w:rPr>
      <w:rFonts w:ascii="Symbol" w:hAnsi="Symbol" w:cs="Symbol"/>
    </w:rPr>
  </w:style>
  <w:style w:type="character" w:customStyle="1" w:styleId="WW8Num10z0">
    <w:name w:val="WW8Num10z0"/>
    <w:uiPriority w:val="99"/>
    <w:rsid w:val="009D5117"/>
    <w:rPr>
      <w:rFonts w:ascii="Wingdings" w:hAnsi="Wingdings" w:cs="Wingdings"/>
    </w:rPr>
  </w:style>
  <w:style w:type="character" w:customStyle="1" w:styleId="WW8Num10z1">
    <w:name w:val="WW8Num10z1"/>
    <w:uiPriority w:val="99"/>
    <w:rsid w:val="009D5117"/>
    <w:rPr>
      <w:rFonts w:ascii="Courier New" w:hAnsi="Courier New" w:cs="Courier New"/>
    </w:rPr>
  </w:style>
  <w:style w:type="character" w:customStyle="1" w:styleId="WW8Num10z3">
    <w:name w:val="WW8Num10z3"/>
    <w:uiPriority w:val="99"/>
    <w:rsid w:val="009D5117"/>
    <w:rPr>
      <w:rFonts w:ascii="Symbol" w:hAnsi="Symbol" w:cs="Symbol"/>
    </w:rPr>
  </w:style>
  <w:style w:type="character" w:customStyle="1" w:styleId="WW8Num11z0">
    <w:name w:val="WW8Num11z0"/>
    <w:uiPriority w:val="99"/>
    <w:rsid w:val="009D5117"/>
    <w:rPr>
      <w:rFonts w:ascii="Wingdings" w:hAnsi="Wingdings" w:cs="Wingdings"/>
    </w:rPr>
  </w:style>
  <w:style w:type="character" w:customStyle="1" w:styleId="WW8Num11z1">
    <w:name w:val="WW8Num11z1"/>
    <w:uiPriority w:val="99"/>
    <w:rsid w:val="009D5117"/>
    <w:rPr>
      <w:rFonts w:ascii="Courier New" w:hAnsi="Courier New" w:cs="Courier New"/>
    </w:rPr>
  </w:style>
  <w:style w:type="character" w:customStyle="1" w:styleId="WW8Num11z3">
    <w:name w:val="WW8Num11z3"/>
    <w:uiPriority w:val="99"/>
    <w:rsid w:val="009D5117"/>
    <w:rPr>
      <w:rFonts w:ascii="Symbol" w:hAnsi="Symbol" w:cs="Symbol"/>
    </w:rPr>
  </w:style>
  <w:style w:type="character" w:customStyle="1" w:styleId="WW8Num12z0">
    <w:name w:val="WW8Num12z0"/>
    <w:uiPriority w:val="99"/>
    <w:rsid w:val="009D5117"/>
    <w:rPr>
      <w:rFonts w:ascii="Wingdings" w:hAnsi="Wingdings" w:cs="Wingdings"/>
    </w:rPr>
  </w:style>
  <w:style w:type="character" w:customStyle="1" w:styleId="WW8Num12z1">
    <w:name w:val="WW8Num12z1"/>
    <w:uiPriority w:val="99"/>
    <w:rsid w:val="009D5117"/>
    <w:rPr>
      <w:rFonts w:ascii="Courier New" w:hAnsi="Courier New" w:cs="Courier New"/>
    </w:rPr>
  </w:style>
  <w:style w:type="character" w:customStyle="1" w:styleId="WW8Num12z3">
    <w:name w:val="WW8Num12z3"/>
    <w:uiPriority w:val="99"/>
    <w:rsid w:val="009D5117"/>
    <w:rPr>
      <w:rFonts w:ascii="Symbol" w:hAnsi="Symbol" w:cs="Symbol"/>
    </w:rPr>
  </w:style>
  <w:style w:type="character" w:styleId="Hyperlink">
    <w:name w:val="Hyperlink"/>
    <w:uiPriority w:val="99"/>
    <w:rsid w:val="009D5117"/>
    <w:rPr>
      <w:color w:val="0000FF"/>
      <w:u w:val="single"/>
    </w:rPr>
  </w:style>
  <w:style w:type="character" w:styleId="Strong">
    <w:name w:val="Strong"/>
    <w:uiPriority w:val="99"/>
    <w:qFormat/>
    <w:rsid w:val="009D5117"/>
    <w:rPr>
      <w:b/>
      <w:bCs/>
    </w:rPr>
  </w:style>
  <w:style w:type="character" w:customStyle="1" w:styleId="BodyTextChar">
    <w:name w:val="Body Text Char"/>
    <w:uiPriority w:val="99"/>
    <w:rsid w:val="009D5117"/>
    <w:rPr>
      <w:rFonts w:ascii="Times New Roman" w:hAnsi="Times New Roman" w:cs="Times New Roman"/>
      <w:sz w:val="24"/>
      <w:szCs w:val="24"/>
    </w:rPr>
  </w:style>
  <w:style w:type="character" w:customStyle="1" w:styleId="HeaderChar">
    <w:name w:val="Header Char"/>
    <w:basedOn w:val="DefaultParagraphFont"/>
    <w:uiPriority w:val="99"/>
    <w:rsid w:val="009D5117"/>
  </w:style>
  <w:style w:type="character" w:customStyle="1" w:styleId="FooterChar">
    <w:name w:val="Footer Char"/>
    <w:basedOn w:val="DefaultParagraphFont"/>
    <w:uiPriority w:val="99"/>
    <w:rsid w:val="009D5117"/>
  </w:style>
  <w:style w:type="character" w:customStyle="1" w:styleId="BalloonTextChar">
    <w:name w:val="Balloon Text Char"/>
    <w:uiPriority w:val="99"/>
    <w:rsid w:val="009D5117"/>
    <w:rPr>
      <w:rFonts w:ascii="Tahoma" w:hAnsi="Tahoma" w:cs="Tahoma"/>
      <w:sz w:val="16"/>
      <w:szCs w:val="16"/>
    </w:rPr>
  </w:style>
  <w:style w:type="character" w:customStyle="1" w:styleId="contents">
    <w:name w:val="contents"/>
    <w:basedOn w:val="DefaultParagraphFont"/>
    <w:uiPriority w:val="99"/>
    <w:rsid w:val="009D5117"/>
  </w:style>
  <w:style w:type="character" w:customStyle="1" w:styleId="apple-style-span">
    <w:name w:val="apple-style-span"/>
    <w:basedOn w:val="DefaultParagraphFont"/>
    <w:uiPriority w:val="99"/>
    <w:rsid w:val="009D5117"/>
  </w:style>
  <w:style w:type="character" w:customStyle="1" w:styleId="apple-converted-space">
    <w:name w:val="apple-converted-space"/>
    <w:rsid w:val="009D5117"/>
  </w:style>
  <w:style w:type="character" w:customStyle="1" w:styleId="Bullets">
    <w:name w:val="Bullets"/>
    <w:uiPriority w:val="99"/>
    <w:rsid w:val="009D5117"/>
    <w:rPr>
      <w:rFonts w:ascii="OpenSymbol" w:eastAsia="Times New Roman" w:hAnsi="OpenSymbol" w:cs="OpenSymbol"/>
    </w:rPr>
  </w:style>
  <w:style w:type="paragraph" w:customStyle="1" w:styleId="Heading">
    <w:name w:val="Heading"/>
    <w:basedOn w:val="Normal"/>
    <w:next w:val="BodyText"/>
    <w:uiPriority w:val="99"/>
    <w:rsid w:val="009D5117"/>
    <w:pPr>
      <w:keepNext/>
      <w:spacing w:before="240" w:after="120"/>
    </w:pPr>
    <w:rPr>
      <w:rFonts w:ascii="Arial" w:eastAsia="SimSun" w:hAnsi="Arial" w:cs="Arial"/>
      <w:sz w:val="28"/>
      <w:szCs w:val="28"/>
    </w:rPr>
  </w:style>
  <w:style w:type="paragraph" w:styleId="BodyText">
    <w:name w:val="Body Text"/>
    <w:basedOn w:val="Normal"/>
    <w:link w:val="BodyTextChar1"/>
    <w:uiPriority w:val="99"/>
    <w:rsid w:val="009D5117"/>
    <w:pPr>
      <w:spacing w:after="0" w:line="240" w:lineRule="auto"/>
    </w:pPr>
    <w:rPr>
      <w:rFonts w:cs="Times New Roman"/>
      <w:sz w:val="20"/>
      <w:szCs w:val="20"/>
    </w:rPr>
  </w:style>
  <w:style w:type="character" w:customStyle="1" w:styleId="BodyTextChar1">
    <w:name w:val="Body Text Char1"/>
    <w:link w:val="BodyText"/>
    <w:uiPriority w:val="99"/>
    <w:semiHidden/>
    <w:rsid w:val="00105E5F"/>
    <w:rPr>
      <w:rFonts w:ascii="Calibri" w:hAnsi="Calibri" w:cs="Calibri"/>
      <w:lang w:eastAsia="ar-SA"/>
    </w:rPr>
  </w:style>
  <w:style w:type="paragraph" w:styleId="List">
    <w:name w:val="List"/>
    <w:basedOn w:val="BodyText"/>
    <w:uiPriority w:val="99"/>
    <w:rsid w:val="009D5117"/>
  </w:style>
  <w:style w:type="paragraph" w:styleId="Caption">
    <w:name w:val="caption"/>
    <w:basedOn w:val="Normal"/>
    <w:uiPriority w:val="99"/>
    <w:qFormat/>
    <w:rsid w:val="009D5117"/>
    <w:pPr>
      <w:suppressLineNumbers/>
      <w:spacing w:before="120" w:after="120"/>
    </w:pPr>
    <w:rPr>
      <w:i/>
      <w:iCs/>
      <w:sz w:val="24"/>
      <w:szCs w:val="24"/>
    </w:rPr>
  </w:style>
  <w:style w:type="paragraph" w:customStyle="1" w:styleId="Index">
    <w:name w:val="Index"/>
    <w:basedOn w:val="Normal"/>
    <w:uiPriority w:val="99"/>
    <w:rsid w:val="009D5117"/>
    <w:pPr>
      <w:suppressLineNumbers/>
    </w:pPr>
  </w:style>
  <w:style w:type="paragraph" w:styleId="ListParagraph">
    <w:name w:val="List Paragraph"/>
    <w:basedOn w:val="Normal"/>
    <w:link w:val="ListParagraphChar"/>
    <w:uiPriority w:val="34"/>
    <w:qFormat/>
    <w:rsid w:val="009D5117"/>
    <w:pPr>
      <w:spacing w:line="140" w:lineRule="atLeast"/>
      <w:ind w:left="720"/>
    </w:pPr>
    <w:rPr>
      <w:rFonts w:cs="Times New Roman"/>
    </w:rPr>
  </w:style>
  <w:style w:type="paragraph" w:customStyle="1" w:styleId="Normal1">
    <w:name w:val="Normal1"/>
    <w:basedOn w:val="Normal"/>
    <w:uiPriority w:val="99"/>
    <w:rsid w:val="009D5117"/>
    <w:pPr>
      <w:widowControl w:val="0"/>
      <w:spacing w:after="0" w:line="198" w:lineRule="atLeast"/>
    </w:pPr>
    <w:rPr>
      <w:rFonts w:ascii="Verdana" w:hAnsi="Verdana" w:cs="Verdana"/>
      <w:sz w:val="20"/>
      <w:szCs w:val="20"/>
    </w:rPr>
  </w:style>
  <w:style w:type="paragraph" w:styleId="Header">
    <w:name w:val="header"/>
    <w:basedOn w:val="Normal"/>
    <w:link w:val="HeaderChar1"/>
    <w:uiPriority w:val="99"/>
    <w:rsid w:val="009D5117"/>
    <w:pPr>
      <w:spacing w:after="0" w:line="240" w:lineRule="auto"/>
    </w:pPr>
    <w:rPr>
      <w:rFonts w:cs="Times New Roman"/>
      <w:sz w:val="20"/>
      <w:szCs w:val="20"/>
    </w:rPr>
  </w:style>
  <w:style w:type="character" w:customStyle="1" w:styleId="HeaderChar1">
    <w:name w:val="Header Char1"/>
    <w:link w:val="Header"/>
    <w:uiPriority w:val="99"/>
    <w:semiHidden/>
    <w:rsid w:val="00105E5F"/>
    <w:rPr>
      <w:rFonts w:ascii="Calibri" w:hAnsi="Calibri" w:cs="Calibri"/>
      <w:lang w:eastAsia="ar-SA"/>
    </w:rPr>
  </w:style>
  <w:style w:type="paragraph" w:styleId="Footer">
    <w:name w:val="footer"/>
    <w:basedOn w:val="Normal"/>
    <w:link w:val="FooterChar1"/>
    <w:uiPriority w:val="99"/>
    <w:rsid w:val="009D5117"/>
    <w:pPr>
      <w:spacing w:after="0" w:line="240" w:lineRule="auto"/>
    </w:pPr>
    <w:rPr>
      <w:rFonts w:cs="Times New Roman"/>
      <w:sz w:val="20"/>
      <w:szCs w:val="20"/>
    </w:rPr>
  </w:style>
  <w:style w:type="character" w:customStyle="1" w:styleId="FooterChar1">
    <w:name w:val="Footer Char1"/>
    <w:link w:val="Footer"/>
    <w:uiPriority w:val="99"/>
    <w:semiHidden/>
    <w:rsid w:val="00105E5F"/>
    <w:rPr>
      <w:rFonts w:ascii="Calibri" w:hAnsi="Calibri" w:cs="Calibri"/>
      <w:lang w:eastAsia="ar-SA"/>
    </w:rPr>
  </w:style>
  <w:style w:type="paragraph" w:styleId="BalloonText">
    <w:name w:val="Balloon Text"/>
    <w:basedOn w:val="Normal"/>
    <w:link w:val="BalloonTextChar1"/>
    <w:uiPriority w:val="99"/>
    <w:semiHidden/>
    <w:rsid w:val="009D5117"/>
    <w:pPr>
      <w:spacing w:after="0" w:line="240" w:lineRule="auto"/>
    </w:pPr>
    <w:rPr>
      <w:rFonts w:ascii="Times New Roman" w:hAnsi="Times New Roman" w:cs="Times New Roman"/>
      <w:sz w:val="0"/>
      <w:szCs w:val="0"/>
    </w:rPr>
  </w:style>
  <w:style w:type="character" w:customStyle="1" w:styleId="BalloonTextChar1">
    <w:name w:val="Balloon Text Char1"/>
    <w:link w:val="BalloonText"/>
    <w:uiPriority w:val="99"/>
    <w:semiHidden/>
    <w:rsid w:val="00105E5F"/>
    <w:rPr>
      <w:sz w:val="0"/>
      <w:szCs w:val="0"/>
      <w:lang w:eastAsia="ar-SA"/>
    </w:rPr>
  </w:style>
  <w:style w:type="paragraph" w:styleId="BodyText3">
    <w:name w:val="Body Text 3"/>
    <w:basedOn w:val="Normal"/>
    <w:link w:val="BodyText3Char"/>
    <w:uiPriority w:val="99"/>
    <w:rsid w:val="009D5117"/>
    <w:pPr>
      <w:widowControl w:val="0"/>
      <w:spacing w:after="120" w:line="240" w:lineRule="auto"/>
    </w:pPr>
    <w:rPr>
      <w:rFonts w:cs="Times New Roman"/>
      <w:sz w:val="16"/>
      <w:szCs w:val="16"/>
    </w:rPr>
  </w:style>
  <w:style w:type="character" w:customStyle="1" w:styleId="BodyText3Char">
    <w:name w:val="Body Text 3 Char"/>
    <w:link w:val="BodyText3"/>
    <w:uiPriority w:val="99"/>
    <w:semiHidden/>
    <w:rsid w:val="00105E5F"/>
    <w:rPr>
      <w:rFonts w:ascii="Calibri" w:hAnsi="Calibri" w:cs="Calibri"/>
      <w:sz w:val="16"/>
      <w:szCs w:val="16"/>
      <w:lang w:eastAsia="ar-SA"/>
    </w:rPr>
  </w:style>
  <w:style w:type="paragraph" w:customStyle="1" w:styleId="Style">
    <w:name w:val="Style"/>
    <w:uiPriority w:val="99"/>
    <w:rsid w:val="009D5117"/>
    <w:pPr>
      <w:widowControl w:val="0"/>
      <w:suppressAutoHyphens/>
      <w:autoSpaceDE w:val="0"/>
    </w:pPr>
    <w:rPr>
      <w:rFonts w:ascii="Calibri" w:hAnsi="Calibri"/>
      <w:sz w:val="24"/>
      <w:szCs w:val="24"/>
      <w:lang w:eastAsia="ar-SA"/>
    </w:rPr>
  </w:style>
  <w:style w:type="paragraph" w:customStyle="1" w:styleId="StyleCambria">
    <w:name w:val="Style + Cambria"/>
    <w:basedOn w:val="Style"/>
    <w:uiPriority w:val="99"/>
    <w:rsid w:val="009D5117"/>
    <w:pPr>
      <w:spacing w:before="4" w:line="268" w:lineRule="exact"/>
      <w:ind w:left="720" w:right="4" w:hanging="360"/>
    </w:pPr>
    <w:rPr>
      <w:rFonts w:ascii="Cambria" w:hAnsi="Cambria" w:cs="Cambria"/>
      <w:color w:val="000000"/>
      <w:sz w:val="22"/>
      <w:szCs w:val="22"/>
    </w:rPr>
  </w:style>
  <w:style w:type="paragraph" w:styleId="NormalWeb">
    <w:name w:val="Normal (Web)"/>
    <w:basedOn w:val="Normal"/>
    <w:uiPriority w:val="99"/>
    <w:rsid w:val="009D5117"/>
    <w:pPr>
      <w:spacing w:before="280" w:after="280" w:line="240" w:lineRule="auto"/>
    </w:pPr>
    <w:rPr>
      <w:rFonts w:cs="Times New Roman"/>
      <w:sz w:val="24"/>
      <w:szCs w:val="24"/>
    </w:rPr>
  </w:style>
  <w:style w:type="paragraph" w:customStyle="1" w:styleId="TableContents">
    <w:name w:val="Table Contents"/>
    <w:basedOn w:val="Normal"/>
    <w:uiPriority w:val="99"/>
    <w:rsid w:val="009D5117"/>
    <w:pPr>
      <w:suppressLineNumbers/>
    </w:pPr>
  </w:style>
  <w:style w:type="paragraph" w:customStyle="1" w:styleId="TableHeading">
    <w:name w:val="Table Heading"/>
    <w:basedOn w:val="TableContents"/>
    <w:uiPriority w:val="99"/>
    <w:rsid w:val="009D5117"/>
    <w:pPr>
      <w:jc w:val="center"/>
    </w:pPr>
    <w:rPr>
      <w:b/>
      <w:bCs/>
    </w:rPr>
  </w:style>
  <w:style w:type="character" w:styleId="FollowedHyperlink">
    <w:name w:val="FollowedHyperlink"/>
    <w:uiPriority w:val="99"/>
    <w:semiHidden/>
    <w:rsid w:val="006745AD"/>
    <w:rPr>
      <w:color w:val="800080"/>
      <w:u w:val="single"/>
    </w:rPr>
  </w:style>
  <w:style w:type="paragraph" w:customStyle="1" w:styleId="levnl13">
    <w:name w:val="_levnl13"/>
    <w:basedOn w:val="Normal"/>
    <w:uiPriority w:val="99"/>
    <w:rsid w:val="008F2B1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spacing w:after="0" w:line="240" w:lineRule="auto"/>
      <w:ind w:left="360" w:hanging="360"/>
    </w:pPr>
    <w:rPr>
      <w:rFonts w:cs="Times New Roman"/>
      <w:sz w:val="24"/>
      <w:szCs w:val="24"/>
      <w:lang w:eastAsia="en-US"/>
    </w:rPr>
  </w:style>
  <w:style w:type="character" w:customStyle="1" w:styleId="locality">
    <w:name w:val="locality"/>
    <w:basedOn w:val="DefaultParagraphFont"/>
    <w:uiPriority w:val="99"/>
    <w:rsid w:val="00B379CE"/>
  </w:style>
  <w:style w:type="character" w:customStyle="1" w:styleId="region">
    <w:name w:val="region"/>
    <w:basedOn w:val="DefaultParagraphFont"/>
    <w:uiPriority w:val="99"/>
    <w:rsid w:val="00B379CE"/>
  </w:style>
  <w:style w:type="paragraph" w:styleId="NoSpacing">
    <w:name w:val="No Spacing"/>
    <w:uiPriority w:val="1"/>
    <w:qFormat/>
    <w:rsid w:val="00384301"/>
    <w:rPr>
      <w:rFonts w:ascii="Calibri" w:eastAsia="Calibri" w:hAnsi="Calibri"/>
      <w:sz w:val="22"/>
      <w:szCs w:val="22"/>
    </w:rPr>
  </w:style>
  <w:style w:type="character" w:customStyle="1" w:styleId="ListParagraphChar">
    <w:name w:val="List Paragraph Char"/>
    <w:link w:val="ListParagraph"/>
    <w:uiPriority w:val="34"/>
    <w:rsid w:val="00384301"/>
    <w:rPr>
      <w:rFonts w:ascii="Calibri" w:hAnsi="Calibri" w:cs="Calibri"/>
      <w:sz w:val="22"/>
      <w:szCs w:val="22"/>
      <w:lang w:eastAsia="ar-SA"/>
    </w:rPr>
  </w:style>
  <w:style w:type="character" w:styleId="HTMLTypewriter">
    <w:name w:val="HTML Typewriter"/>
    <w:rsid w:val="00384301"/>
    <w:rPr>
      <w:rFonts w:ascii="Courier New" w:hAnsi="Courier New" w:cs="Courier New"/>
      <w:sz w:val="20"/>
      <w:szCs w:val="20"/>
    </w:rPr>
  </w:style>
  <w:style w:type="paragraph" w:customStyle="1" w:styleId="Responsibilities">
    <w:name w:val="Responsibilities"/>
    <w:basedOn w:val="BodyText"/>
    <w:autoRedefine/>
    <w:rsid w:val="00C366C3"/>
    <w:pPr>
      <w:numPr>
        <w:numId w:val="2"/>
      </w:numPr>
      <w:tabs>
        <w:tab w:val="clear" w:pos="360"/>
      </w:tabs>
      <w:suppressAutoHyphens w:val="0"/>
      <w:ind w:left="-600" w:right="432"/>
    </w:pPr>
    <w:rPr>
      <w:rFonts w:ascii="Times New Roman" w:hAnsi="Times New Roman"/>
      <w:sz w:val="22"/>
      <w:lang w:eastAsia="en-US"/>
    </w:rPr>
  </w:style>
  <w:style w:type="character" w:customStyle="1" w:styleId="normalchar">
    <w:name w:val="normal__char"/>
    <w:rsid w:val="000A08AA"/>
  </w:style>
  <w:style w:type="paragraph" w:styleId="HTMLPreformatted">
    <w:name w:val="HTML Preformatted"/>
    <w:basedOn w:val="Normal"/>
    <w:link w:val="HTMLPreformattedChar"/>
    <w:unhideWhenUsed/>
    <w:rsid w:val="00A34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 w:line="240" w:lineRule="auto"/>
      <w:ind w:right="144"/>
    </w:pPr>
    <w:rPr>
      <w:rFonts w:ascii="Courier New" w:hAnsi="Courier New" w:cs="Times New Roman"/>
      <w:sz w:val="20"/>
      <w:szCs w:val="20"/>
    </w:rPr>
  </w:style>
  <w:style w:type="character" w:customStyle="1" w:styleId="HTMLPreformattedChar">
    <w:name w:val="HTML Preformatted Char"/>
    <w:link w:val="HTMLPreformatted"/>
    <w:rsid w:val="00A34961"/>
    <w:rPr>
      <w:rFonts w:ascii="Courier New" w:hAnsi="Courier New"/>
    </w:rPr>
  </w:style>
  <w:style w:type="paragraph" w:styleId="DocumentMap">
    <w:name w:val="Document Map"/>
    <w:basedOn w:val="Normal"/>
    <w:link w:val="DocumentMapChar"/>
    <w:uiPriority w:val="99"/>
    <w:semiHidden/>
    <w:unhideWhenUsed/>
    <w:rsid w:val="006B5C9C"/>
    <w:rPr>
      <w:rFonts w:ascii="Tahoma" w:hAnsi="Tahoma" w:cs="Tahoma"/>
      <w:sz w:val="16"/>
      <w:szCs w:val="16"/>
    </w:rPr>
  </w:style>
  <w:style w:type="character" w:customStyle="1" w:styleId="DocumentMapChar">
    <w:name w:val="Document Map Char"/>
    <w:basedOn w:val="DefaultParagraphFont"/>
    <w:link w:val="DocumentMap"/>
    <w:uiPriority w:val="99"/>
    <w:semiHidden/>
    <w:rsid w:val="006B5C9C"/>
    <w:rPr>
      <w:rFonts w:ascii="Tahoma" w:hAnsi="Tahoma" w:cs="Tahoma"/>
      <w:sz w:val="16"/>
      <w:szCs w:val="16"/>
      <w:lang w:eastAsia="ar-SA"/>
    </w:rPr>
  </w:style>
  <w:style w:type="paragraph" w:customStyle="1" w:styleId="Standard">
    <w:name w:val="Standard"/>
    <w:rsid w:val="006B5C9C"/>
    <w:rPr>
      <w:rFonts w:eastAsia="SimSun" w:cs="Mangal"/>
      <w:sz w:val="24"/>
      <w:szCs w:val="24"/>
      <w:lang w:bidi="hi-IN"/>
    </w:rPr>
  </w:style>
  <w:style w:type="paragraph" w:customStyle="1" w:styleId="NoSpacing3">
    <w:name w:val="No Spacing3"/>
    <w:uiPriority w:val="1"/>
    <w:qFormat/>
    <w:rsid w:val="006B5C9C"/>
    <w:rPr>
      <w:rFonts w:ascii="Calibri" w:eastAsia="SimSun" w:hAnsi="Calibri" w:cs="Calibri"/>
      <w:sz w:val="22"/>
      <w:szCs w:val="22"/>
    </w:rPr>
  </w:style>
</w:styles>
</file>

<file path=word/webSettings.xml><?xml version="1.0" encoding="utf-8"?>
<w:webSettings xmlns:r="http://schemas.openxmlformats.org/officeDocument/2006/relationships" xmlns:w="http://schemas.openxmlformats.org/wordprocessingml/2006/main">
  <w:divs>
    <w:div w:id="672535558">
      <w:marLeft w:val="0"/>
      <w:marRight w:val="0"/>
      <w:marTop w:val="0"/>
      <w:marBottom w:val="0"/>
      <w:divBdr>
        <w:top w:val="none" w:sz="0" w:space="0" w:color="auto"/>
        <w:left w:val="none" w:sz="0" w:space="0" w:color="auto"/>
        <w:bottom w:val="none" w:sz="0" w:space="0" w:color="auto"/>
        <w:right w:val="none" w:sz="0" w:space="0" w:color="auto"/>
      </w:divBdr>
    </w:div>
    <w:div w:id="672535564">
      <w:marLeft w:val="0"/>
      <w:marRight w:val="0"/>
      <w:marTop w:val="0"/>
      <w:marBottom w:val="0"/>
      <w:divBdr>
        <w:top w:val="none" w:sz="0" w:space="0" w:color="auto"/>
        <w:left w:val="none" w:sz="0" w:space="0" w:color="auto"/>
        <w:bottom w:val="none" w:sz="0" w:space="0" w:color="auto"/>
        <w:right w:val="none" w:sz="0" w:space="0" w:color="auto"/>
      </w:divBdr>
    </w:div>
    <w:div w:id="672535587">
      <w:marLeft w:val="0"/>
      <w:marRight w:val="0"/>
      <w:marTop w:val="0"/>
      <w:marBottom w:val="0"/>
      <w:divBdr>
        <w:top w:val="none" w:sz="0" w:space="0" w:color="auto"/>
        <w:left w:val="none" w:sz="0" w:space="0" w:color="auto"/>
        <w:bottom w:val="none" w:sz="0" w:space="0" w:color="auto"/>
        <w:right w:val="none" w:sz="0" w:space="0" w:color="auto"/>
      </w:divBdr>
    </w:div>
    <w:div w:id="672535590">
      <w:marLeft w:val="0"/>
      <w:marRight w:val="0"/>
      <w:marTop w:val="0"/>
      <w:marBottom w:val="0"/>
      <w:divBdr>
        <w:top w:val="none" w:sz="0" w:space="0" w:color="auto"/>
        <w:left w:val="none" w:sz="0" w:space="0" w:color="auto"/>
        <w:bottom w:val="none" w:sz="0" w:space="0" w:color="auto"/>
        <w:right w:val="none" w:sz="0" w:space="0" w:color="auto"/>
      </w:divBdr>
      <w:divsChild>
        <w:div w:id="672535588">
          <w:marLeft w:val="0"/>
          <w:marRight w:val="0"/>
          <w:marTop w:val="0"/>
          <w:marBottom w:val="0"/>
          <w:divBdr>
            <w:top w:val="none" w:sz="0" w:space="0" w:color="auto"/>
            <w:left w:val="none" w:sz="0" w:space="0" w:color="auto"/>
            <w:bottom w:val="none" w:sz="0" w:space="0" w:color="auto"/>
            <w:right w:val="none" w:sz="0" w:space="0" w:color="auto"/>
          </w:divBdr>
          <w:divsChild>
            <w:div w:id="672535560">
              <w:marLeft w:val="0"/>
              <w:marRight w:val="0"/>
              <w:marTop w:val="0"/>
              <w:marBottom w:val="0"/>
              <w:divBdr>
                <w:top w:val="none" w:sz="0" w:space="0" w:color="auto"/>
                <w:left w:val="none" w:sz="0" w:space="0" w:color="auto"/>
                <w:bottom w:val="none" w:sz="0" w:space="0" w:color="auto"/>
                <w:right w:val="none" w:sz="0" w:space="0" w:color="auto"/>
              </w:divBdr>
              <w:divsChild>
                <w:div w:id="672535581">
                  <w:marLeft w:val="0"/>
                  <w:marRight w:val="0"/>
                  <w:marTop w:val="0"/>
                  <w:marBottom w:val="0"/>
                  <w:divBdr>
                    <w:top w:val="none" w:sz="0" w:space="0" w:color="auto"/>
                    <w:left w:val="none" w:sz="0" w:space="0" w:color="auto"/>
                    <w:bottom w:val="none" w:sz="0" w:space="0" w:color="auto"/>
                    <w:right w:val="none" w:sz="0" w:space="0" w:color="auto"/>
                  </w:divBdr>
                  <w:divsChild>
                    <w:div w:id="6725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5583">
              <w:marLeft w:val="0"/>
              <w:marRight w:val="0"/>
              <w:marTop w:val="0"/>
              <w:marBottom w:val="0"/>
              <w:divBdr>
                <w:top w:val="none" w:sz="0" w:space="0" w:color="auto"/>
                <w:left w:val="none" w:sz="0" w:space="0" w:color="auto"/>
                <w:bottom w:val="none" w:sz="0" w:space="0" w:color="auto"/>
                <w:right w:val="none" w:sz="0" w:space="0" w:color="auto"/>
              </w:divBdr>
              <w:divsChild>
                <w:div w:id="672535608">
                  <w:marLeft w:val="0"/>
                  <w:marRight w:val="0"/>
                  <w:marTop w:val="0"/>
                  <w:marBottom w:val="0"/>
                  <w:divBdr>
                    <w:top w:val="none" w:sz="0" w:space="0" w:color="auto"/>
                    <w:left w:val="none" w:sz="0" w:space="0" w:color="auto"/>
                    <w:bottom w:val="none" w:sz="0" w:space="0" w:color="auto"/>
                    <w:right w:val="none" w:sz="0" w:space="0" w:color="auto"/>
                  </w:divBdr>
                  <w:divsChild>
                    <w:div w:id="672535577">
                      <w:marLeft w:val="0"/>
                      <w:marRight w:val="0"/>
                      <w:marTop w:val="0"/>
                      <w:marBottom w:val="0"/>
                      <w:divBdr>
                        <w:top w:val="none" w:sz="0" w:space="0" w:color="auto"/>
                        <w:left w:val="none" w:sz="0" w:space="0" w:color="auto"/>
                        <w:bottom w:val="none" w:sz="0" w:space="0" w:color="auto"/>
                        <w:right w:val="none" w:sz="0" w:space="0" w:color="auto"/>
                      </w:divBdr>
                    </w:div>
                    <w:div w:id="672535593">
                      <w:marLeft w:val="0"/>
                      <w:marRight w:val="0"/>
                      <w:marTop w:val="0"/>
                      <w:marBottom w:val="0"/>
                      <w:divBdr>
                        <w:top w:val="none" w:sz="0" w:space="0" w:color="auto"/>
                        <w:left w:val="none" w:sz="0" w:space="0" w:color="auto"/>
                        <w:bottom w:val="none" w:sz="0" w:space="0" w:color="auto"/>
                        <w:right w:val="none" w:sz="0" w:space="0" w:color="auto"/>
                      </w:divBdr>
                      <w:divsChild>
                        <w:div w:id="672535579">
                          <w:marLeft w:val="0"/>
                          <w:marRight w:val="0"/>
                          <w:marTop w:val="0"/>
                          <w:marBottom w:val="0"/>
                          <w:divBdr>
                            <w:top w:val="none" w:sz="0" w:space="0" w:color="auto"/>
                            <w:left w:val="none" w:sz="0" w:space="0" w:color="auto"/>
                            <w:bottom w:val="none" w:sz="0" w:space="0" w:color="auto"/>
                            <w:right w:val="none" w:sz="0" w:space="0" w:color="auto"/>
                          </w:divBdr>
                          <w:divsChild>
                            <w:div w:id="672535570">
                              <w:marLeft w:val="0"/>
                              <w:marRight w:val="0"/>
                              <w:marTop w:val="0"/>
                              <w:marBottom w:val="0"/>
                              <w:divBdr>
                                <w:top w:val="none" w:sz="0" w:space="0" w:color="auto"/>
                                <w:left w:val="none" w:sz="0" w:space="0" w:color="auto"/>
                                <w:bottom w:val="none" w:sz="0" w:space="0" w:color="auto"/>
                                <w:right w:val="none" w:sz="0" w:space="0" w:color="auto"/>
                              </w:divBdr>
                              <w:divsChild>
                                <w:div w:id="672535563">
                                  <w:marLeft w:val="0"/>
                                  <w:marRight w:val="0"/>
                                  <w:marTop w:val="0"/>
                                  <w:marBottom w:val="0"/>
                                  <w:divBdr>
                                    <w:top w:val="none" w:sz="0" w:space="0" w:color="auto"/>
                                    <w:left w:val="none" w:sz="0" w:space="0" w:color="auto"/>
                                    <w:bottom w:val="none" w:sz="0" w:space="0" w:color="auto"/>
                                    <w:right w:val="none" w:sz="0" w:space="0" w:color="auto"/>
                                  </w:divBdr>
                                  <w:divsChild>
                                    <w:div w:id="672535596">
                                      <w:marLeft w:val="0"/>
                                      <w:marRight w:val="0"/>
                                      <w:marTop w:val="0"/>
                                      <w:marBottom w:val="0"/>
                                      <w:divBdr>
                                        <w:top w:val="none" w:sz="0" w:space="0" w:color="auto"/>
                                        <w:left w:val="none" w:sz="0" w:space="0" w:color="auto"/>
                                        <w:bottom w:val="none" w:sz="0" w:space="0" w:color="auto"/>
                                        <w:right w:val="none" w:sz="0" w:space="0" w:color="auto"/>
                                      </w:divBdr>
                                      <w:divsChild>
                                        <w:div w:id="672535603">
                                          <w:marLeft w:val="0"/>
                                          <w:marRight w:val="0"/>
                                          <w:marTop w:val="0"/>
                                          <w:marBottom w:val="0"/>
                                          <w:divBdr>
                                            <w:top w:val="none" w:sz="0" w:space="0" w:color="auto"/>
                                            <w:left w:val="none" w:sz="0" w:space="0" w:color="auto"/>
                                            <w:bottom w:val="none" w:sz="0" w:space="0" w:color="auto"/>
                                            <w:right w:val="none" w:sz="0" w:space="0" w:color="auto"/>
                                          </w:divBdr>
                                          <w:divsChild>
                                            <w:div w:id="672535569">
                                              <w:marLeft w:val="0"/>
                                              <w:marRight w:val="0"/>
                                              <w:marTop w:val="0"/>
                                              <w:marBottom w:val="0"/>
                                              <w:divBdr>
                                                <w:top w:val="none" w:sz="0" w:space="0" w:color="auto"/>
                                                <w:left w:val="none" w:sz="0" w:space="0" w:color="auto"/>
                                                <w:bottom w:val="none" w:sz="0" w:space="0" w:color="auto"/>
                                                <w:right w:val="none" w:sz="0" w:space="0" w:color="auto"/>
                                              </w:divBdr>
                                              <w:divsChild>
                                                <w:div w:id="672535602">
                                                  <w:marLeft w:val="0"/>
                                                  <w:marRight w:val="0"/>
                                                  <w:marTop w:val="0"/>
                                                  <w:marBottom w:val="0"/>
                                                  <w:divBdr>
                                                    <w:top w:val="none" w:sz="0" w:space="0" w:color="auto"/>
                                                    <w:left w:val="none" w:sz="0" w:space="0" w:color="auto"/>
                                                    <w:bottom w:val="none" w:sz="0" w:space="0" w:color="auto"/>
                                                    <w:right w:val="none" w:sz="0" w:space="0" w:color="auto"/>
                                                  </w:divBdr>
                                                  <w:divsChild>
                                                    <w:div w:id="672535566">
                                                      <w:marLeft w:val="0"/>
                                                      <w:marRight w:val="0"/>
                                                      <w:marTop w:val="0"/>
                                                      <w:marBottom w:val="0"/>
                                                      <w:divBdr>
                                                        <w:top w:val="none" w:sz="0" w:space="0" w:color="auto"/>
                                                        <w:left w:val="none" w:sz="0" w:space="0" w:color="auto"/>
                                                        <w:bottom w:val="none" w:sz="0" w:space="0" w:color="auto"/>
                                                        <w:right w:val="none" w:sz="0" w:space="0" w:color="auto"/>
                                                      </w:divBdr>
                                                      <w:divsChild>
                                                        <w:div w:id="672535592">
                                                          <w:marLeft w:val="0"/>
                                                          <w:marRight w:val="0"/>
                                                          <w:marTop w:val="0"/>
                                                          <w:marBottom w:val="0"/>
                                                          <w:divBdr>
                                                            <w:top w:val="none" w:sz="0" w:space="0" w:color="auto"/>
                                                            <w:left w:val="none" w:sz="0" w:space="0" w:color="auto"/>
                                                            <w:bottom w:val="none" w:sz="0" w:space="0" w:color="auto"/>
                                                            <w:right w:val="none" w:sz="0" w:space="0" w:color="auto"/>
                                                          </w:divBdr>
                                                          <w:divsChild>
                                                            <w:div w:id="672535562">
                                                              <w:marLeft w:val="0"/>
                                                              <w:marRight w:val="0"/>
                                                              <w:marTop w:val="0"/>
                                                              <w:marBottom w:val="0"/>
                                                              <w:divBdr>
                                                                <w:top w:val="none" w:sz="0" w:space="0" w:color="auto"/>
                                                                <w:left w:val="none" w:sz="0" w:space="0" w:color="auto"/>
                                                                <w:bottom w:val="none" w:sz="0" w:space="0" w:color="auto"/>
                                                                <w:right w:val="none" w:sz="0" w:space="0" w:color="auto"/>
                                                              </w:divBdr>
                                                              <w:divsChild>
                                                                <w:div w:id="67253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535611">
                                              <w:marLeft w:val="0"/>
                                              <w:marRight w:val="0"/>
                                              <w:marTop w:val="0"/>
                                              <w:marBottom w:val="0"/>
                                              <w:divBdr>
                                                <w:top w:val="none" w:sz="0" w:space="0" w:color="auto"/>
                                                <w:left w:val="none" w:sz="0" w:space="0" w:color="auto"/>
                                                <w:bottom w:val="none" w:sz="0" w:space="0" w:color="auto"/>
                                                <w:right w:val="none" w:sz="0" w:space="0" w:color="auto"/>
                                              </w:divBdr>
                                              <w:divsChild>
                                                <w:div w:id="672535554">
                                                  <w:marLeft w:val="0"/>
                                                  <w:marRight w:val="0"/>
                                                  <w:marTop w:val="0"/>
                                                  <w:marBottom w:val="0"/>
                                                  <w:divBdr>
                                                    <w:top w:val="none" w:sz="0" w:space="0" w:color="auto"/>
                                                    <w:left w:val="none" w:sz="0" w:space="0" w:color="auto"/>
                                                    <w:bottom w:val="none" w:sz="0" w:space="0" w:color="auto"/>
                                                    <w:right w:val="none" w:sz="0" w:space="0" w:color="auto"/>
                                                  </w:divBdr>
                                                  <w:divsChild>
                                                    <w:div w:id="672535553">
                                                      <w:marLeft w:val="0"/>
                                                      <w:marRight w:val="0"/>
                                                      <w:marTop w:val="0"/>
                                                      <w:marBottom w:val="0"/>
                                                      <w:divBdr>
                                                        <w:top w:val="none" w:sz="0" w:space="0" w:color="auto"/>
                                                        <w:left w:val="none" w:sz="0" w:space="0" w:color="auto"/>
                                                        <w:bottom w:val="none" w:sz="0" w:space="0" w:color="auto"/>
                                                        <w:right w:val="none" w:sz="0" w:space="0" w:color="auto"/>
                                                      </w:divBdr>
                                                    </w:div>
                                                  </w:divsChild>
                                                </w:div>
                                                <w:div w:id="672535561">
                                                  <w:marLeft w:val="0"/>
                                                  <w:marRight w:val="0"/>
                                                  <w:marTop w:val="0"/>
                                                  <w:marBottom w:val="0"/>
                                                  <w:divBdr>
                                                    <w:top w:val="none" w:sz="0" w:space="0" w:color="auto"/>
                                                    <w:left w:val="none" w:sz="0" w:space="0" w:color="auto"/>
                                                    <w:bottom w:val="none" w:sz="0" w:space="0" w:color="auto"/>
                                                    <w:right w:val="none" w:sz="0" w:space="0" w:color="auto"/>
                                                  </w:divBdr>
                                                  <w:divsChild>
                                                    <w:div w:id="672535580">
                                                      <w:marLeft w:val="0"/>
                                                      <w:marRight w:val="0"/>
                                                      <w:marTop w:val="0"/>
                                                      <w:marBottom w:val="0"/>
                                                      <w:divBdr>
                                                        <w:top w:val="none" w:sz="0" w:space="0" w:color="auto"/>
                                                        <w:left w:val="none" w:sz="0" w:space="0" w:color="auto"/>
                                                        <w:bottom w:val="none" w:sz="0" w:space="0" w:color="auto"/>
                                                        <w:right w:val="none" w:sz="0" w:space="0" w:color="auto"/>
                                                      </w:divBdr>
                                                      <w:divsChild>
                                                        <w:div w:id="672535551">
                                                          <w:marLeft w:val="0"/>
                                                          <w:marRight w:val="0"/>
                                                          <w:marTop w:val="0"/>
                                                          <w:marBottom w:val="0"/>
                                                          <w:divBdr>
                                                            <w:top w:val="none" w:sz="0" w:space="0" w:color="auto"/>
                                                            <w:left w:val="none" w:sz="0" w:space="0" w:color="auto"/>
                                                            <w:bottom w:val="none" w:sz="0" w:space="0" w:color="auto"/>
                                                            <w:right w:val="none" w:sz="0" w:space="0" w:color="auto"/>
                                                          </w:divBdr>
                                                        </w:div>
                                                        <w:div w:id="672535559">
                                                          <w:marLeft w:val="0"/>
                                                          <w:marRight w:val="0"/>
                                                          <w:marTop w:val="0"/>
                                                          <w:marBottom w:val="0"/>
                                                          <w:divBdr>
                                                            <w:top w:val="none" w:sz="0" w:space="0" w:color="auto"/>
                                                            <w:left w:val="none" w:sz="0" w:space="0" w:color="auto"/>
                                                            <w:bottom w:val="none" w:sz="0" w:space="0" w:color="auto"/>
                                                            <w:right w:val="none" w:sz="0" w:space="0" w:color="auto"/>
                                                          </w:divBdr>
                                                        </w:div>
                                                        <w:div w:id="672535585">
                                                          <w:marLeft w:val="0"/>
                                                          <w:marRight w:val="0"/>
                                                          <w:marTop w:val="0"/>
                                                          <w:marBottom w:val="0"/>
                                                          <w:divBdr>
                                                            <w:top w:val="none" w:sz="0" w:space="0" w:color="auto"/>
                                                            <w:left w:val="none" w:sz="0" w:space="0" w:color="auto"/>
                                                            <w:bottom w:val="none" w:sz="0" w:space="0" w:color="auto"/>
                                                            <w:right w:val="none" w:sz="0" w:space="0" w:color="auto"/>
                                                          </w:divBdr>
                                                        </w:div>
                                                        <w:div w:id="672535589">
                                                          <w:marLeft w:val="0"/>
                                                          <w:marRight w:val="0"/>
                                                          <w:marTop w:val="0"/>
                                                          <w:marBottom w:val="0"/>
                                                          <w:divBdr>
                                                            <w:top w:val="none" w:sz="0" w:space="0" w:color="auto"/>
                                                            <w:left w:val="none" w:sz="0" w:space="0" w:color="auto"/>
                                                            <w:bottom w:val="none" w:sz="0" w:space="0" w:color="auto"/>
                                                            <w:right w:val="none" w:sz="0" w:space="0" w:color="auto"/>
                                                          </w:divBdr>
                                                          <w:divsChild>
                                                            <w:div w:id="672535607">
                                                              <w:marLeft w:val="0"/>
                                                              <w:marRight w:val="0"/>
                                                              <w:marTop w:val="0"/>
                                                              <w:marBottom w:val="0"/>
                                                              <w:divBdr>
                                                                <w:top w:val="none" w:sz="0" w:space="0" w:color="auto"/>
                                                                <w:left w:val="none" w:sz="0" w:space="0" w:color="auto"/>
                                                                <w:bottom w:val="none" w:sz="0" w:space="0" w:color="auto"/>
                                                                <w:right w:val="none" w:sz="0" w:space="0" w:color="auto"/>
                                                              </w:divBdr>
                                                            </w:div>
                                                          </w:divsChild>
                                                        </w:div>
                                                        <w:div w:id="672535606">
                                                          <w:marLeft w:val="0"/>
                                                          <w:marRight w:val="0"/>
                                                          <w:marTop w:val="0"/>
                                                          <w:marBottom w:val="0"/>
                                                          <w:divBdr>
                                                            <w:top w:val="none" w:sz="0" w:space="0" w:color="auto"/>
                                                            <w:left w:val="none" w:sz="0" w:space="0" w:color="auto"/>
                                                            <w:bottom w:val="none" w:sz="0" w:space="0" w:color="auto"/>
                                                            <w:right w:val="none" w:sz="0" w:space="0" w:color="auto"/>
                                                          </w:divBdr>
                                                        </w:div>
                                                        <w:div w:id="672535609">
                                                          <w:marLeft w:val="0"/>
                                                          <w:marRight w:val="0"/>
                                                          <w:marTop w:val="0"/>
                                                          <w:marBottom w:val="0"/>
                                                          <w:divBdr>
                                                            <w:top w:val="none" w:sz="0" w:space="0" w:color="auto"/>
                                                            <w:left w:val="none" w:sz="0" w:space="0" w:color="auto"/>
                                                            <w:bottom w:val="none" w:sz="0" w:space="0" w:color="auto"/>
                                                            <w:right w:val="none" w:sz="0" w:space="0" w:color="auto"/>
                                                          </w:divBdr>
                                                        </w:div>
                                                      </w:divsChild>
                                                    </w:div>
                                                    <w:div w:id="672535599">
                                                      <w:marLeft w:val="0"/>
                                                      <w:marRight w:val="0"/>
                                                      <w:marTop w:val="0"/>
                                                      <w:marBottom w:val="0"/>
                                                      <w:divBdr>
                                                        <w:top w:val="none" w:sz="0" w:space="0" w:color="auto"/>
                                                        <w:left w:val="none" w:sz="0" w:space="0" w:color="auto"/>
                                                        <w:bottom w:val="none" w:sz="0" w:space="0" w:color="auto"/>
                                                        <w:right w:val="none" w:sz="0" w:space="0" w:color="auto"/>
                                                      </w:divBdr>
                                                      <w:divsChild>
                                                        <w:div w:id="672535556">
                                                          <w:marLeft w:val="0"/>
                                                          <w:marRight w:val="0"/>
                                                          <w:marTop w:val="0"/>
                                                          <w:marBottom w:val="0"/>
                                                          <w:divBdr>
                                                            <w:top w:val="none" w:sz="0" w:space="0" w:color="auto"/>
                                                            <w:left w:val="none" w:sz="0" w:space="0" w:color="auto"/>
                                                            <w:bottom w:val="none" w:sz="0" w:space="0" w:color="auto"/>
                                                            <w:right w:val="none" w:sz="0" w:space="0" w:color="auto"/>
                                                          </w:divBdr>
                                                          <w:divsChild>
                                                            <w:div w:id="672535548">
                                                              <w:marLeft w:val="0"/>
                                                              <w:marRight w:val="0"/>
                                                              <w:marTop w:val="0"/>
                                                              <w:marBottom w:val="0"/>
                                                              <w:divBdr>
                                                                <w:top w:val="none" w:sz="0" w:space="0" w:color="auto"/>
                                                                <w:left w:val="none" w:sz="0" w:space="0" w:color="auto"/>
                                                                <w:bottom w:val="none" w:sz="0" w:space="0" w:color="auto"/>
                                                                <w:right w:val="none" w:sz="0" w:space="0" w:color="auto"/>
                                                              </w:divBdr>
                                                              <w:divsChild>
                                                                <w:div w:id="672535547">
                                                                  <w:marLeft w:val="0"/>
                                                                  <w:marRight w:val="0"/>
                                                                  <w:marTop w:val="0"/>
                                                                  <w:marBottom w:val="0"/>
                                                                  <w:divBdr>
                                                                    <w:top w:val="none" w:sz="0" w:space="0" w:color="auto"/>
                                                                    <w:left w:val="none" w:sz="0" w:space="0" w:color="auto"/>
                                                                    <w:bottom w:val="none" w:sz="0" w:space="0" w:color="auto"/>
                                                                    <w:right w:val="none" w:sz="0" w:space="0" w:color="auto"/>
                                                                  </w:divBdr>
                                                                  <w:divsChild>
                                                                    <w:div w:id="672535550">
                                                                      <w:marLeft w:val="0"/>
                                                                      <w:marRight w:val="0"/>
                                                                      <w:marTop w:val="0"/>
                                                                      <w:marBottom w:val="0"/>
                                                                      <w:divBdr>
                                                                        <w:top w:val="none" w:sz="0" w:space="0" w:color="auto"/>
                                                                        <w:left w:val="none" w:sz="0" w:space="0" w:color="auto"/>
                                                                        <w:bottom w:val="none" w:sz="0" w:space="0" w:color="auto"/>
                                                                        <w:right w:val="none" w:sz="0" w:space="0" w:color="auto"/>
                                                                      </w:divBdr>
                                                                      <w:divsChild>
                                                                        <w:div w:id="672535568">
                                                                          <w:marLeft w:val="0"/>
                                                                          <w:marRight w:val="0"/>
                                                                          <w:marTop w:val="0"/>
                                                                          <w:marBottom w:val="0"/>
                                                                          <w:divBdr>
                                                                            <w:top w:val="none" w:sz="0" w:space="0" w:color="auto"/>
                                                                            <w:left w:val="none" w:sz="0" w:space="0" w:color="auto"/>
                                                                            <w:bottom w:val="none" w:sz="0" w:space="0" w:color="auto"/>
                                                                            <w:right w:val="none" w:sz="0" w:space="0" w:color="auto"/>
                                                                          </w:divBdr>
                                                                          <w:divsChild>
                                                                            <w:div w:id="672535614">
                                                                              <w:marLeft w:val="96"/>
                                                                              <w:marRight w:val="0"/>
                                                                              <w:marTop w:val="0"/>
                                                                              <w:marBottom w:val="0"/>
                                                                              <w:divBdr>
                                                                                <w:top w:val="none" w:sz="0" w:space="0" w:color="auto"/>
                                                                                <w:left w:val="single" w:sz="6" w:space="6" w:color="CCCCCC"/>
                                                                                <w:bottom w:val="none" w:sz="0" w:space="0" w:color="auto"/>
                                                                                <w:right w:val="none" w:sz="0" w:space="0" w:color="auto"/>
                                                                              </w:divBdr>
                                                                              <w:divsChild>
                                                                                <w:div w:id="672535605">
                                                                                  <w:marLeft w:val="0"/>
                                                                                  <w:marRight w:val="0"/>
                                                                                  <w:marTop w:val="0"/>
                                                                                  <w:marBottom w:val="0"/>
                                                                                  <w:divBdr>
                                                                                    <w:top w:val="none" w:sz="0" w:space="0" w:color="auto"/>
                                                                                    <w:left w:val="none" w:sz="0" w:space="0" w:color="auto"/>
                                                                                    <w:bottom w:val="none" w:sz="0" w:space="0" w:color="auto"/>
                                                                                    <w:right w:val="none" w:sz="0" w:space="0" w:color="auto"/>
                                                                                  </w:divBdr>
                                                                                  <w:divsChild>
                                                                                    <w:div w:id="672535571">
                                                                                      <w:marLeft w:val="0"/>
                                                                                      <w:marRight w:val="0"/>
                                                                                      <w:marTop w:val="0"/>
                                                                                      <w:marBottom w:val="0"/>
                                                                                      <w:divBdr>
                                                                                        <w:top w:val="none" w:sz="0" w:space="0" w:color="auto"/>
                                                                                        <w:left w:val="none" w:sz="0" w:space="0" w:color="auto"/>
                                                                                        <w:bottom w:val="none" w:sz="0" w:space="0" w:color="auto"/>
                                                                                        <w:right w:val="none" w:sz="0" w:space="0" w:color="auto"/>
                                                                                      </w:divBdr>
                                                                                      <w:divsChild>
                                                                                        <w:div w:id="672535572">
                                                                                          <w:marLeft w:val="0"/>
                                                                                          <w:marRight w:val="0"/>
                                                                                          <w:marTop w:val="0"/>
                                                                                          <w:marBottom w:val="0"/>
                                                                                          <w:divBdr>
                                                                                            <w:top w:val="none" w:sz="0" w:space="0" w:color="auto"/>
                                                                                            <w:left w:val="none" w:sz="0" w:space="0" w:color="auto"/>
                                                                                            <w:bottom w:val="none" w:sz="0" w:space="0" w:color="auto"/>
                                                                                            <w:right w:val="none" w:sz="0" w:space="0" w:color="auto"/>
                                                                                          </w:divBdr>
                                                                                          <w:divsChild>
                                                                                            <w:div w:id="67253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535549">
                                                                  <w:marLeft w:val="0"/>
                                                                  <w:marRight w:val="0"/>
                                                                  <w:marTop w:val="0"/>
                                                                  <w:marBottom w:val="0"/>
                                                                  <w:divBdr>
                                                                    <w:top w:val="none" w:sz="0" w:space="0" w:color="auto"/>
                                                                    <w:left w:val="none" w:sz="0" w:space="0" w:color="auto"/>
                                                                    <w:bottom w:val="none" w:sz="0" w:space="0" w:color="auto"/>
                                                                    <w:right w:val="none" w:sz="0" w:space="0" w:color="auto"/>
                                                                  </w:divBdr>
                                                                </w:div>
                                                                <w:div w:id="672535552">
                                                                  <w:marLeft w:val="0"/>
                                                                  <w:marRight w:val="0"/>
                                                                  <w:marTop w:val="0"/>
                                                                  <w:marBottom w:val="0"/>
                                                                  <w:divBdr>
                                                                    <w:top w:val="none" w:sz="0" w:space="0" w:color="auto"/>
                                                                    <w:left w:val="none" w:sz="0" w:space="0" w:color="auto"/>
                                                                    <w:bottom w:val="none" w:sz="0" w:space="0" w:color="auto"/>
                                                                    <w:right w:val="none" w:sz="0" w:space="0" w:color="auto"/>
                                                                  </w:divBdr>
                                                                </w:div>
                                                                <w:div w:id="672535573">
                                                                  <w:marLeft w:val="0"/>
                                                                  <w:marRight w:val="0"/>
                                                                  <w:marTop w:val="0"/>
                                                                  <w:marBottom w:val="0"/>
                                                                  <w:divBdr>
                                                                    <w:top w:val="none" w:sz="0" w:space="0" w:color="auto"/>
                                                                    <w:left w:val="none" w:sz="0" w:space="0" w:color="auto"/>
                                                                    <w:bottom w:val="none" w:sz="0" w:space="0" w:color="auto"/>
                                                                    <w:right w:val="none" w:sz="0" w:space="0" w:color="auto"/>
                                                                  </w:divBdr>
                                                                </w:div>
                                                                <w:div w:id="672535574">
                                                                  <w:marLeft w:val="0"/>
                                                                  <w:marRight w:val="0"/>
                                                                  <w:marTop w:val="0"/>
                                                                  <w:marBottom w:val="0"/>
                                                                  <w:divBdr>
                                                                    <w:top w:val="none" w:sz="0" w:space="0" w:color="auto"/>
                                                                    <w:left w:val="none" w:sz="0" w:space="0" w:color="auto"/>
                                                                    <w:bottom w:val="none" w:sz="0" w:space="0" w:color="auto"/>
                                                                    <w:right w:val="none" w:sz="0" w:space="0" w:color="auto"/>
                                                                  </w:divBdr>
                                                                </w:div>
                                                                <w:div w:id="6725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2535600">
                      <w:marLeft w:val="0"/>
                      <w:marRight w:val="0"/>
                      <w:marTop w:val="0"/>
                      <w:marBottom w:val="0"/>
                      <w:divBdr>
                        <w:top w:val="none" w:sz="0" w:space="0" w:color="auto"/>
                        <w:left w:val="none" w:sz="0" w:space="0" w:color="auto"/>
                        <w:bottom w:val="none" w:sz="0" w:space="0" w:color="auto"/>
                        <w:right w:val="none" w:sz="0" w:space="0" w:color="auto"/>
                      </w:divBdr>
                      <w:divsChild>
                        <w:div w:id="672535604">
                          <w:marLeft w:val="0"/>
                          <w:marRight w:val="0"/>
                          <w:marTop w:val="0"/>
                          <w:marBottom w:val="0"/>
                          <w:divBdr>
                            <w:top w:val="none" w:sz="0" w:space="0" w:color="auto"/>
                            <w:left w:val="none" w:sz="0" w:space="0" w:color="auto"/>
                            <w:bottom w:val="none" w:sz="0" w:space="0" w:color="auto"/>
                            <w:right w:val="none" w:sz="0" w:space="0" w:color="auto"/>
                          </w:divBdr>
                        </w:div>
                        <w:div w:id="67253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535598">
              <w:marLeft w:val="0"/>
              <w:marRight w:val="0"/>
              <w:marTop w:val="0"/>
              <w:marBottom w:val="0"/>
              <w:divBdr>
                <w:top w:val="none" w:sz="0" w:space="0" w:color="auto"/>
                <w:left w:val="none" w:sz="0" w:space="0" w:color="auto"/>
                <w:bottom w:val="none" w:sz="0" w:space="0" w:color="auto"/>
                <w:right w:val="none" w:sz="0" w:space="0" w:color="auto"/>
              </w:divBdr>
              <w:divsChild>
                <w:div w:id="672535597">
                  <w:marLeft w:val="0"/>
                  <w:marRight w:val="0"/>
                  <w:marTop w:val="0"/>
                  <w:marBottom w:val="0"/>
                  <w:divBdr>
                    <w:top w:val="none" w:sz="0" w:space="0" w:color="auto"/>
                    <w:left w:val="none" w:sz="0" w:space="0" w:color="auto"/>
                    <w:bottom w:val="none" w:sz="0" w:space="0" w:color="auto"/>
                    <w:right w:val="none" w:sz="0" w:space="0" w:color="auto"/>
                  </w:divBdr>
                  <w:divsChild>
                    <w:div w:id="672535555">
                      <w:marLeft w:val="0"/>
                      <w:marRight w:val="0"/>
                      <w:marTop w:val="0"/>
                      <w:marBottom w:val="0"/>
                      <w:divBdr>
                        <w:top w:val="none" w:sz="0" w:space="0" w:color="auto"/>
                        <w:left w:val="none" w:sz="0" w:space="0" w:color="auto"/>
                        <w:bottom w:val="none" w:sz="0" w:space="0" w:color="auto"/>
                        <w:right w:val="none" w:sz="0" w:space="0" w:color="auto"/>
                      </w:divBdr>
                      <w:divsChild>
                        <w:div w:id="672535575">
                          <w:marLeft w:val="0"/>
                          <w:marRight w:val="0"/>
                          <w:marTop w:val="0"/>
                          <w:marBottom w:val="0"/>
                          <w:divBdr>
                            <w:top w:val="none" w:sz="0" w:space="0" w:color="auto"/>
                            <w:left w:val="none" w:sz="0" w:space="0" w:color="auto"/>
                            <w:bottom w:val="none" w:sz="0" w:space="0" w:color="auto"/>
                            <w:right w:val="none" w:sz="0" w:space="0" w:color="auto"/>
                          </w:divBdr>
                          <w:divsChild>
                            <w:div w:id="672535591">
                              <w:marLeft w:val="0"/>
                              <w:marRight w:val="0"/>
                              <w:marTop w:val="0"/>
                              <w:marBottom w:val="0"/>
                              <w:divBdr>
                                <w:top w:val="none" w:sz="0" w:space="0" w:color="auto"/>
                                <w:left w:val="none" w:sz="0" w:space="0" w:color="auto"/>
                                <w:bottom w:val="none" w:sz="0" w:space="0" w:color="auto"/>
                                <w:right w:val="none" w:sz="0" w:space="0" w:color="auto"/>
                              </w:divBdr>
                              <w:divsChild>
                                <w:div w:id="672535576">
                                  <w:marLeft w:val="0"/>
                                  <w:marRight w:val="0"/>
                                  <w:marTop w:val="0"/>
                                  <w:marBottom w:val="0"/>
                                  <w:divBdr>
                                    <w:top w:val="none" w:sz="0" w:space="0" w:color="auto"/>
                                    <w:left w:val="none" w:sz="0" w:space="0" w:color="auto"/>
                                    <w:bottom w:val="none" w:sz="0" w:space="0" w:color="auto"/>
                                    <w:right w:val="none" w:sz="0" w:space="0" w:color="auto"/>
                                  </w:divBdr>
                                </w:div>
                                <w:div w:id="6725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535601">
                      <w:marLeft w:val="0"/>
                      <w:marRight w:val="0"/>
                      <w:marTop w:val="0"/>
                      <w:marBottom w:val="0"/>
                      <w:divBdr>
                        <w:top w:val="none" w:sz="0" w:space="0" w:color="auto"/>
                        <w:left w:val="none" w:sz="0" w:space="0" w:color="auto"/>
                        <w:bottom w:val="none" w:sz="0" w:space="0" w:color="auto"/>
                        <w:right w:val="none" w:sz="0" w:space="0" w:color="auto"/>
                      </w:divBdr>
                      <w:divsChild>
                        <w:div w:id="672535610">
                          <w:marLeft w:val="0"/>
                          <w:marRight w:val="0"/>
                          <w:marTop w:val="0"/>
                          <w:marBottom w:val="0"/>
                          <w:divBdr>
                            <w:top w:val="none" w:sz="0" w:space="0" w:color="auto"/>
                            <w:left w:val="none" w:sz="0" w:space="0" w:color="auto"/>
                            <w:bottom w:val="none" w:sz="0" w:space="0" w:color="auto"/>
                            <w:right w:val="none" w:sz="0" w:space="0" w:color="auto"/>
                          </w:divBdr>
                          <w:divsChild>
                            <w:div w:id="672535582">
                              <w:marLeft w:val="0"/>
                              <w:marRight w:val="0"/>
                              <w:marTop w:val="0"/>
                              <w:marBottom w:val="0"/>
                              <w:divBdr>
                                <w:top w:val="none" w:sz="0" w:space="0" w:color="auto"/>
                                <w:left w:val="none" w:sz="0" w:space="0" w:color="auto"/>
                                <w:bottom w:val="none" w:sz="0" w:space="0" w:color="auto"/>
                                <w:right w:val="none" w:sz="0" w:space="0" w:color="auto"/>
                              </w:divBdr>
                              <w:divsChild>
                                <w:div w:id="6725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535615">
                      <w:marLeft w:val="0"/>
                      <w:marRight w:val="0"/>
                      <w:marTop w:val="0"/>
                      <w:marBottom w:val="0"/>
                      <w:divBdr>
                        <w:top w:val="none" w:sz="0" w:space="0" w:color="auto"/>
                        <w:left w:val="none" w:sz="0" w:space="0" w:color="auto"/>
                        <w:bottom w:val="none" w:sz="0" w:space="0" w:color="auto"/>
                        <w:right w:val="none" w:sz="0" w:space="0" w:color="auto"/>
                      </w:divBdr>
                      <w:divsChild>
                        <w:div w:id="672535584">
                          <w:marLeft w:val="0"/>
                          <w:marRight w:val="0"/>
                          <w:marTop w:val="0"/>
                          <w:marBottom w:val="0"/>
                          <w:divBdr>
                            <w:top w:val="none" w:sz="0" w:space="0" w:color="auto"/>
                            <w:left w:val="none" w:sz="0" w:space="0" w:color="auto"/>
                            <w:bottom w:val="none" w:sz="0" w:space="0" w:color="auto"/>
                            <w:right w:val="none" w:sz="0" w:space="0" w:color="auto"/>
                          </w:divBdr>
                          <w:divsChild>
                            <w:div w:id="672535557">
                              <w:marLeft w:val="0"/>
                              <w:marRight w:val="0"/>
                              <w:marTop w:val="0"/>
                              <w:marBottom w:val="0"/>
                              <w:divBdr>
                                <w:top w:val="none" w:sz="0" w:space="0" w:color="auto"/>
                                <w:left w:val="none" w:sz="0" w:space="0" w:color="auto"/>
                                <w:bottom w:val="none" w:sz="0" w:space="0" w:color="auto"/>
                                <w:right w:val="none" w:sz="0" w:space="0" w:color="auto"/>
                              </w:divBdr>
                              <w:divsChild>
                                <w:div w:id="67253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649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ted_States" TargetMode="External"/><Relationship Id="rId13" Type="http://schemas.openxmlformats.org/officeDocument/2006/relationships/hyperlink" Target="https://en.wikipedia.org/wiki/Simple_Mobile" TargetMode="External"/><Relationship Id="rId18" Type="http://schemas.openxmlformats.org/officeDocument/2006/relationships/hyperlink" Target="https://play.google.com/store/apps/details?id=com.tracfone.simplemobile.myaccount&amp;hl=en" TargetMode="External"/><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hyperlink" Target="https://play.google.com/store/apps/details?id=com.kmart.android&amp;feature=search_result" TargetMode="External"/><Relationship Id="rId7" Type="http://schemas.openxmlformats.org/officeDocument/2006/relationships/hyperlink" Target="https://en.wikipedia.org/wiki/Prepaid_mobile_phone" TargetMode="External"/><Relationship Id="rId12" Type="http://schemas.openxmlformats.org/officeDocument/2006/relationships/hyperlink" Target="https://en.wikipedia.org/wiki/Am%C3%A9rica_M%C3%B3vil" TargetMode="External"/><Relationship Id="rId17" Type="http://schemas.openxmlformats.org/officeDocument/2006/relationships/hyperlink" Target="https://play.google.com/store/apps/details?id=com.tracfone.net10.myaccount&amp;hl=e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lay.google.com/store/apps/details?id=com.tracfone.straighttalk.myaccount&amp;hl=en" TargetMode="External"/><Relationship Id="rId20" Type="http://schemas.openxmlformats.org/officeDocument/2006/relationships/hyperlink" Target="https://play.google.com/store/apps/details?id=com.sears.android&amp;feature=search_resul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exico"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lay.google.com/store/apps/details?id=com.tracfone.tracfone.myaccount&amp;hl=en" TargetMode="External"/><Relationship Id="rId23" Type="http://schemas.openxmlformats.org/officeDocument/2006/relationships/hyperlink" Target="https://play.google.com/store/apps/details?id=com.nbcuni.nbc" TargetMode="External"/><Relationship Id="rId10" Type="http://schemas.openxmlformats.org/officeDocument/2006/relationships/hyperlink" Target="https://en.wikipedia.org/wiki/United_States_Virgin_Islands" TargetMode="External"/><Relationship Id="rId19" Type="http://schemas.openxmlformats.org/officeDocument/2006/relationships/hyperlink" Target="https://play.google.com/store/apps/details?id=com.konylabs.capitalone&amp;hl=en" TargetMode="External"/><Relationship Id="rId4" Type="http://schemas.openxmlformats.org/officeDocument/2006/relationships/webSettings" Target="webSettings.xml"/><Relationship Id="rId9" Type="http://schemas.openxmlformats.org/officeDocument/2006/relationships/hyperlink" Target="https://en.wikipedia.org/wiki/Puerto_Rico" TargetMode="External"/><Relationship Id="rId14" Type="http://schemas.openxmlformats.org/officeDocument/2006/relationships/hyperlink" Target="https://en.wikipedia.org/wiki/Page_Plus_Cellular" TargetMode="External"/><Relationship Id="rId22" Type="http://schemas.openxmlformats.org/officeDocument/2006/relationships/hyperlink" Target="https://play.google.com/store/apps/details?id=com.geico.mobile&amp;hl=e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2213</Words>
  <Characters>12616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Manasa</vt:lpstr>
    </vt:vector>
  </TitlesOfParts>
  <Company>TracFone Wireless, Inc.</Company>
  <LinksUpToDate>false</LinksUpToDate>
  <CharactersWithSpaces>14800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2012-08-21T21:28:00Z</cp:lastPrinted>
  <dcterms:created xsi:type="dcterms:W3CDTF">2017-07-24T18:20:00Z</dcterms:created>
  <dcterms:modified xsi:type="dcterms:W3CDTF">2017-07-24T18:20:00Z</dcterms:modified>
</cp:coreProperties>
</file>