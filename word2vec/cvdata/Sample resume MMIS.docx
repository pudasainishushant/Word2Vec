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9E7" w:rsidRPr="00E607EA" w:rsidRDefault="00E607EA" w:rsidP="00EB19E7">
      <w:pPr>
        <w:pStyle w:val="Header"/>
        <w:rPr>
          <w:rFonts w:asciiTheme="minorHAnsi" w:hAnsiTheme="minorHAnsi" w:cstheme="minorHAnsi"/>
          <w:sz w:val="22"/>
          <w:szCs w:val="22"/>
        </w:rPr>
      </w:pPr>
      <w:r w:rsidRPr="00E607EA">
        <w:rPr>
          <w:rFonts w:asciiTheme="minorHAnsi" w:hAnsiTheme="minorHAnsi" w:cstheme="minorHAnsi"/>
          <w:sz w:val="22"/>
          <w:szCs w:val="22"/>
        </w:rPr>
        <w:t xml:space="preserve"> </w:t>
      </w:r>
    </w:p>
    <w:p w:rsidR="00F93427" w:rsidRPr="00E607EA" w:rsidRDefault="003C27F8" w:rsidP="00EB19E7">
      <w:pPr>
        <w:pStyle w:val="PlainText"/>
        <w:rPr>
          <w:rFonts w:asciiTheme="minorHAnsi" w:eastAsia="Times New Roman" w:hAnsiTheme="minorHAnsi" w:cstheme="minorHAnsi"/>
          <w:sz w:val="22"/>
          <w:szCs w:val="22"/>
        </w:rPr>
      </w:pPr>
      <w:r w:rsidRPr="00E607EA">
        <w:rPr>
          <w:rFonts w:asciiTheme="minorHAnsi" w:eastAsia="Times New Roman" w:hAnsiTheme="minorHAnsi" w:cstheme="minorHAnsi"/>
          <w:sz w:val="22"/>
          <w:szCs w:val="22"/>
        </w:rPr>
        <w:t xml:space="preserve"> </w:t>
      </w:r>
    </w:p>
    <w:p w:rsidR="00E47D5C" w:rsidRPr="00E607EA" w:rsidRDefault="00E607EA" w:rsidP="00EB19E7">
      <w:pPr>
        <w:jc w:val="left"/>
        <w:rPr>
          <w:rFonts w:asciiTheme="minorHAnsi" w:hAnsiTheme="minorHAnsi" w:cstheme="minorHAnsi"/>
          <w:b/>
          <w:sz w:val="22"/>
          <w:szCs w:val="22"/>
        </w:rPr>
      </w:pPr>
      <w:r>
        <w:rPr>
          <w:rFonts w:asciiTheme="minorHAnsi" w:hAnsiTheme="minorHAnsi" w:cstheme="minorHAnsi"/>
          <w:b/>
          <w:sz w:val="22"/>
          <w:szCs w:val="22"/>
        </w:rPr>
        <w:t xml:space="preserve">Professional </w:t>
      </w:r>
      <w:r w:rsidR="00E47D5C" w:rsidRPr="00E607EA">
        <w:rPr>
          <w:rFonts w:asciiTheme="minorHAnsi" w:hAnsiTheme="minorHAnsi" w:cstheme="minorHAnsi"/>
          <w:b/>
          <w:sz w:val="22"/>
          <w:szCs w:val="22"/>
        </w:rPr>
        <w:t>Summary</w:t>
      </w:r>
    </w:p>
    <w:p w:rsidR="00A063B6" w:rsidRPr="00E607EA" w:rsidRDefault="00E607EA" w:rsidP="00E607EA">
      <w:pPr>
        <w:pStyle w:val="NoSpacing"/>
        <w:numPr>
          <w:ilvl w:val="0"/>
          <w:numId w:val="10"/>
        </w:numPr>
      </w:pPr>
      <w:r>
        <w:t>Over 6</w:t>
      </w:r>
      <w:r w:rsidR="00413868" w:rsidRPr="00E607EA">
        <w:t xml:space="preserve"> years</w:t>
      </w:r>
      <w:r w:rsidR="00A063B6" w:rsidRPr="00E607EA">
        <w:t xml:space="preserve"> of IT industry experience with a proven skill in the field </w:t>
      </w:r>
      <w:r w:rsidR="000E7050" w:rsidRPr="00E607EA">
        <w:t xml:space="preserve">Business </w:t>
      </w:r>
      <w:r w:rsidR="00F93427" w:rsidRPr="00E607EA">
        <w:t>Analyst</w:t>
      </w:r>
      <w:r w:rsidR="00900FA2" w:rsidRPr="00E607EA">
        <w:t xml:space="preserve">, </w:t>
      </w:r>
      <w:r w:rsidR="00A063B6" w:rsidRPr="00E607EA">
        <w:t>Software Testing and Business Analysis.</w:t>
      </w:r>
      <w:r w:rsidR="004C6772" w:rsidRPr="00E607EA">
        <w:t xml:space="preserve"> Medicaid Management Information System (MMIS). Expertise in various subsystems of MMIS-</w:t>
      </w:r>
    </w:p>
    <w:p w:rsidR="00A063B6" w:rsidRPr="00E607EA" w:rsidRDefault="00A063B6" w:rsidP="00E607EA">
      <w:pPr>
        <w:pStyle w:val="NoSpacing"/>
        <w:numPr>
          <w:ilvl w:val="0"/>
          <w:numId w:val="10"/>
        </w:numPr>
      </w:pPr>
      <w:r w:rsidRPr="00E607EA">
        <w:t>Solid Experience in documentation of User Requirements, as well as organizing interviews, User meetings, workshops, JAD sessions and requirement elicitation sessions.</w:t>
      </w:r>
    </w:p>
    <w:p w:rsidR="00A063B6" w:rsidRPr="00E607EA" w:rsidRDefault="00A063B6" w:rsidP="00E607EA">
      <w:pPr>
        <w:pStyle w:val="NoSpacing"/>
        <w:numPr>
          <w:ilvl w:val="0"/>
          <w:numId w:val="10"/>
        </w:numPr>
      </w:pPr>
      <w:r w:rsidRPr="00E607EA">
        <w:t>Possess strong knowledge of healthcare terminology and extensive experience working on healthcare projects. Specialized experience in healthcare insurance domain. Profound understanding of insurance policies like HMO and PPO and proven experience with HIPPA 4010 EDI transaction codes such as 270/271(inquire/response health care benefits),276/277(Claim status), 834(Benefit enrollment), 835(Payment/remittance advice),837(Health care claim)</w:t>
      </w:r>
    </w:p>
    <w:p w:rsidR="00B21F65" w:rsidRPr="00E607EA" w:rsidRDefault="00B21F65" w:rsidP="00E607EA">
      <w:pPr>
        <w:pStyle w:val="NoSpacing"/>
        <w:numPr>
          <w:ilvl w:val="0"/>
          <w:numId w:val="10"/>
        </w:numPr>
      </w:pPr>
      <w:r w:rsidRPr="00E607EA">
        <w:t>Using Facets for various health insurance areas such as enrollment, member, Products and other FACETS related modules</w:t>
      </w:r>
    </w:p>
    <w:p w:rsidR="00A063B6" w:rsidRPr="00E607EA" w:rsidRDefault="00A063B6" w:rsidP="00E607EA">
      <w:pPr>
        <w:pStyle w:val="NoSpacing"/>
        <w:numPr>
          <w:ilvl w:val="0"/>
          <w:numId w:val="10"/>
        </w:numPr>
      </w:pPr>
      <w:r w:rsidRPr="00E607EA">
        <w:t>Performed data stage designing, extracting data packages, transforming and loading data packages, stored procedures, process design and implementation.</w:t>
      </w:r>
    </w:p>
    <w:p w:rsidR="00B21F65" w:rsidRPr="00E607EA" w:rsidRDefault="00B21F65" w:rsidP="00E607EA">
      <w:pPr>
        <w:pStyle w:val="NoSpacing"/>
        <w:numPr>
          <w:ilvl w:val="0"/>
          <w:numId w:val="10"/>
        </w:numPr>
      </w:pPr>
      <w:r w:rsidRPr="00E607EA">
        <w:t>Experience in testing Facets applications and EDI transactions</w:t>
      </w:r>
    </w:p>
    <w:p w:rsidR="00A063B6" w:rsidRPr="00E607EA" w:rsidRDefault="00A063B6" w:rsidP="00E607EA">
      <w:pPr>
        <w:pStyle w:val="NoSpacing"/>
        <w:numPr>
          <w:ilvl w:val="0"/>
          <w:numId w:val="10"/>
        </w:numPr>
      </w:pPr>
      <w:r w:rsidRPr="00E607EA">
        <w:t xml:space="preserve">Experienced working with x12 version 5010 transactions and ICD -10-CM and ICD-10-PCS Code set changes analysis, design and migration strategy. </w:t>
      </w:r>
    </w:p>
    <w:p w:rsidR="00A063B6" w:rsidRPr="00E607EA" w:rsidRDefault="00A063B6" w:rsidP="00E607EA">
      <w:pPr>
        <w:pStyle w:val="NoSpacing"/>
        <w:numPr>
          <w:ilvl w:val="0"/>
          <w:numId w:val="10"/>
        </w:numPr>
      </w:pPr>
      <w:r w:rsidRPr="00E607EA">
        <w:t>Have excellent knowledge of HIPPA 4010 /5010 versions.</w:t>
      </w:r>
    </w:p>
    <w:p w:rsidR="00A063B6" w:rsidRPr="00E607EA" w:rsidRDefault="00A063B6" w:rsidP="00E607EA">
      <w:pPr>
        <w:pStyle w:val="NoSpacing"/>
        <w:numPr>
          <w:ilvl w:val="0"/>
          <w:numId w:val="10"/>
        </w:numPr>
      </w:pPr>
      <w:r w:rsidRPr="00E607EA">
        <w:t>Experience working and testing mapping for X-12 transactions using Integration tools like SYBASE, TIBCO, EDIFECS and Sterling GIS suites</w:t>
      </w:r>
      <w:proofErr w:type="gramStart"/>
      <w:r w:rsidRPr="00E607EA">
        <w:t>..</w:t>
      </w:r>
      <w:proofErr w:type="gramEnd"/>
    </w:p>
    <w:p w:rsidR="00E50DBC" w:rsidRPr="00E607EA" w:rsidRDefault="00E50DBC" w:rsidP="00E607EA">
      <w:pPr>
        <w:pStyle w:val="NoSpacing"/>
        <w:numPr>
          <w:ilvl w:val="0"/>
          <w:numId w:val="10"/>
        </w:numPr>
      </w:pPr>
      <w:r w:rsidRPr="00E607EA">
        <w:t>Well versed with code set rules such as 837-Institutional, 837-Professional, 835-Claim Payment/Remittance Advise, 270/271-Eligibility Benefit Inquiry/Response, 276/277-Claim Status Inquiry/Response Transactions and testing in Client Server systems.</w:t>
      </w:r>
    </w:p>
    <w:p w:rsidR="00627614" w:rsidRPr="00E607EA" w:rsidRDefault="00627614" w:rsidP="00E607EA">
      <w:pPr>
        <w:pStyle w:val="NoSpacing"/>
        <w:numPr>
          <w:ilvl w:val="0"/>
          <w:numId w:val="10"/>
        </w:numPr>
        <w:rPr>
          <w:rFonts w:eastAsia="Times New Roman"/>
        </w:rPr>
      </w:pPr>
      <w:r w:rsidRPr="00E607EA">
        <w:rPr>
          <w:rFonts w:eastAsia="Times New Roman"/>
        </w:rPr>
        <w:t>Having experience in ISO, CMM, CMMI, RUP, EDI, HIPAA, HL7, IEEE standards.</w:t>
      </w:r>
    </w:p>
    <w:p w:rsidR="00A063B6" w:rsidRPr="00E607EA" w:rsidRDefault="00A063B6" w:rsidP="00E607EA">
      <w:pPr>
        <w:pStyle w:val="NoSpacing"/>
        <w:numPr>
          <w:ilvl w:val="0"/>
          <w:numId w:val="10"/>
        </w:numPr>
      </w:pPr>
      <w:r w:rsidRPr="00E607EA">
        <w:t>Worked in the performance tuning of the programs, ETL Procedures and processes.</w:t>
      </w:r>
    </w:p>
    <w:p w:rsidR="00A063B6" w:rsidRPr="00E607EA" w:rsidRDefault="00A063B6" w:rsidP="00E607EA">
      <w:pPr>
        <w:pStyle w:val="NoSpacing"/>
        <w:numPr>
          <w:ilvl w:val="0"/>
          <w:numId w:val="10"/>
        </w:numPr>
      </w:pPr>
      <w:r w:rsidRPr="00E607EA">
        <w:t>In depth knowledge Rational Unified Process (RUP) methodology, Use Cases, Software Development Life Cycle (SDLC) processes, Object Oriented Analysis and Design (OOA/D).</w:t>
      </w:r>
    </w:p>
    <w:p w:rsidR="00A063B6" w:rsidRPr="00E607EA" w:rsidRDefault="00A063B6" w:rsidP="00E607EA">
      <w:pPr>
        <w:pStyle w:val="NoSpacing"/>
        <w:numPr>
          <w:ilvl w:val="0"/>
          <w:numId w:val="10"/>
        </w:numPr>
      </w:pPr>
      <w:r w:rsidRPr="00E607EA">
        <w:t>Experienced in conducting GAP analysis, User Acceptance Testing (UAT), SWOT analysis, Cost benefit analysis and ROI analysis</w:t>
      </w:r>
    </w:p>
    <w:p w:rsidR="00826A1B" w:rsidRPr="00E607EA" w:rsidRDefault="00826A1B" w:rsidP="00E607EA">
      <w:pPr>
        <w:pStyle w:val="NoSpacing"/>
        <w:numPr>
          <w:ilvl w:val="0"/>
          <w:numId w:val="10"/>
        </w:numPr>
      </w:pPr>
      <w:r w:rsidRPr="00E607EA">
        <w:t>Sound knowledge of test management tool HP Quality Center, HP Application Lifecycle Management and Rational Clear Quest tools.</w:t>
      </w:r>
    </w:p>
    <w:p w:rsidR="00A063B6" w:rsidRPr="00E607EA" w:rsidRDefault="00A063B6" w:rsidP="00E607EA">
      <w:pPr>
        <w:pStyle w:val="NoSpacing"/>
        <w:numPr>
          <w:ilvl w:val="0"/>
          <w:numId w:val="10"/>
        </w:numPr>
      </w:pPr>
      <w:r w:rsidRPr="00E607EA">
        <w:t>Expertise in writing SQL scripts used in manual testing both front-end and back-end</w:t>
      </w:r>
    </w:p>
    <w:p w:rsidR="00B21F65" w:rsidRPr="00E607EA" w:rsidRDefault="00B21F65" w:rsidP="00E607EA">
      <w:pPr>
        <w:pStyle w:val="NoSpacing"/>
        <w:numPr>
          <w:ilvl w:val="0"/>
          <w:numId w:val="10"/>
        </w:numPr>
      </w:pPr>
      <w:r w:rsidRPr="00E607EA">
        <w:t>Facets support systems were used to enable inbound/outbound HIPAA EDI transaction in support of HIPAA 834, 835, 837 270/271 transactions.</w:t>
      </w:r>
    </w:p>
    <w:p w:rsidR="00A063B6" w:rsidRPr="00E607EA" w:rsidRDefault="00A063B6" w:rsidP="00E607EA">
      <w:pPr>
        <w:pStyle w:val="NoSpacing"/>
        <w:numPr>
          <w:ilvl w:val="0"/>
          <w:numId w:val="10"/>
        </w:numPr>
      </w:pPr>
      <w:r w:rsidRPr="00E607EA">
        <w:t>Extensive experience in writing and executing complex SQL queries using TOAD to v</w:t>
      </w:r>
      <w:r w:rsidR="000D4232" w:rsidRPr="00E607EA">
        <w:t xml:space="preserve">alidate data within SQL Server </w:t>
      </w:r>
      <w:r w:rsidRPr="00E607EA">
        <w:t>database.</w:t>
      </w:r>
    </w:p>
    <w:p w:rsidR="00A063B6" w:rsidRPr="00E607EA" w:rsidRDefault="00A063B6" w:rsidP="00E607EA">
      <w:pPr>
        <w:pStyle w:val="NoSpacing"/>
        <w:numPr>
          <w:ilvl w:val="0"/>
          <w:numId w:val="10"/>
        </w:numPr>
      </w:pPr>
      <w:r w:rsidRPr="00E607EA">
        <w:t>Experienced in Object Oriented Analysis, Data Analysis, Requirement Analysis, Business Modeling and Use Case development using UML methodology</w:t>
      </w:r>
    </w:p>
    <w:p w:rsidR="009E72AE" w:rsidRPr="00E607EA" w:rsidRDefault="009E72AE" w:rsidP="00EB19E7">
      <w:pPr>
        <w:jc w:val="left"/>
        <w:rPr>
          <w:rFonts w:asciiTheme="minorHAnsi" w:hAnsiTheme="minorHAnsi" w:cstheme="minorHAnsi"/>
          <w:b/>
          <w:sz w:val="22"/>
          <w:szCs w:val="22"/>
        </w:rPr>
      </w:pPr>
      <w:r w:rsidRPr="00E607EA">
        <w:rPr>
          <w:rFonts w:asciiTheme="minorHAnsi" w:hAnsiTheme="minorHAnsi" w:cstheme="minorHAnsi"/>
          <w:b/>
          <w:sz w:val="22"/>
          <w:szCs w:val="22"/>
        </w:rPr>
        <w:t>Technical Skills Inventory</w:t>
      </w:r>
    </w:p>
    <w:p w:rsidR="009E72AE" w:rsidRPr="00E607EA" w:rsidRDefault="009E72AE" w:rsidP="00EB19E7">
      <w:pPr>
        <w:jc w:val="left"/>
        <w:rPr>
          <w:rFonts w:asciiTheme="minorHAnsi" w:hAnsiTheme="minorHAnsi" w:cstheme="minorHAnsi"/>
          <w:b/>
          <w:sz w:val="22"/>
          <w:szCs w:val="22"/>
        </w:rPr>
      </w:pPr>
    </w:p>
    <w:tbl>
      <w:tblPr>
        <w:tblW w:w="8681"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00"/>
        <w:gridCol w:w="5081"/>
      </w:tblGrid>
      <w:tr w:rsidR="009E72AE" w:rsidRPr="00E607EA" w:rsidTr="00A3554E">
        <w:trPr>
          <w:trHeight w:val="125"/>
        </w:trPr>
        <w:tc>
          <w:tcPr>
            <w:tcW w:w="3600" w:type="dxa"/>
            <w:noWrap/>
          </w:tcPr>
          <w:p w:rsidR="009E72AE" w:rsidRPr="00E607EA" w:rsidRDefault="004C6772" w:rsidP="00EB19E7">
            <w:pPr>
              <w:jc w:val="left"/>
              <w:rPr>
                <w:rFonts w:asciiTheme="minorHAnsi" w:hAnsiTheme="minorHAnsi" w:cstheme="minorHAnsi"/>
                <w:b/>
                <w:sz w:val="22"/>
                <w:szCs w:val="22"/>
              </w:rPr>
            </w:pPr>
            <w:r w:rsidRPr="00E607EA">
              <w:rPr>
                <w:rFonts w:asciiTheme="minorHAnsi" w:hAnsiTheme="minorHAnsi" w:cstheme="minorHAnsi"/>
                <w:b/>
                <w:sz w:val="22"/>
                <w:szCs w:val="22"/>
              </w:rPr>
              <w:t xml:space="preserve">Healthcare Tools </w:t>
            </w:r>
          </w:p>
        </w:tc>
        <w:tc>
          <w:tcPr>
            <w:tcW w:w="5081" w:type="dxa"/>
            <w:noWrap/>
          </w:tcPr>
          <w:p w:rsidR="009E72AE" w:rsidRPr="00E607EA" w:rsidRDefault="004C6772" w:rsidP="00EB19E7">
            <w:pPr>
              <w:jc w:val="left"/>
              <w:rPr>
                <w:rFonts w:asciiTheme="minorHAnsi" w:hAnsiTheme="minorHAnsi" w:cstheme="minorHAnsi"/>
                <w:sz w:val="22"/>
                <w:szCs w:val="22"/>
              </w:rPr>
            </w:pPr>
            <w:r w:rsidRPr="00E607EA">
              <w:rPr>
                <w:rFonts w:asciiTheme="minorHAnsi" w:hAnsiTheme="minorHAnsi" w:cstheme="minorHAnsi"/>
                <w:sz w:val="22"/>
                <w:szCs w:val="22"/>
              </w:rPr>
              <w:t xml:space="preserve">EDI </w:t>
            </w:r>
            <w:r w:rsidR="000D4232" w:rsidRPr="00E607EA">
              <w:rPr>
                <w:rFonts w:asciiTheme="minorHAnsi" w:hAnsiTheme="minorHAnsi" w:cstheme="minorHAnsi"/>
                <w:sz w:val="22"/>
                <w:szCs w:val="22"/>
              </w:rPr>
              <w:t>834, Tested Section 508</w:t>
            </w:r>
            <w:r w:rsidRPr="00E607EA">
              <w:rPr>
                <w:rFonts w:asciiTheme="minorHAnsi" w:hAnsiTheme="minorHAnsi" w:cstheme="minorHAnsi"/>
                <w:sz w:val="22"/>
                <w:szCs w:val="22"/>
              </w:rPr>
              <w:t xml:space="preserve">,HIPPA, </w:t>
            </w:r>
            <w:r w:rsidR="00413868" w:rsidRPr="00E607EA">
              <w:rPr>
                <w:rStyle w:val="normalchar"/>
                <w:rFonts w:asciiTheme="minorHAnsi" w:hAnsiTheme="minorHAnsi" w:cstheme="minorHAnsi"/>
                <w:sz w:val="22"/>
                <w:szCs w:val="22"/>
              </w:rPr>
              <w:t xml:space="preserve">Facets,MMIS,ICD,10 To ICD 9 </w:t>
            </w:r>
          </w:p>
        </w:tc>
      </w:tr>
      <w:tr w:rsidR="009E72AE" w:rsidRPr="00E607EA" w:rsidTr="00A3554E">
        <w:trPr>
          <w:trHeight w:val="170"/>
        </w:trPr>
        <w:tc>
          <w:tcPr>
            <w:tcW w:w="3600" w:type="dxa"/>
            <w:noWrap/>
          </w:tcPr>
          <w:p w:rsidR="009E72AE" w:rsidRPr="00E607EA" w:rsidRDefault="009E72AE" w:rsidP="00EB19E7">
            <w:pPr>
              <w:jc w:val="left"/>
              <w:rPr>
                <w:rFonts w:asciiTheme="minorHAnsi" w:hAnsiTheme="minorHAnsi" w:cstheme="minorHAnsi"/>
                <w:b/>
                <w:sz w:val="22"/>
                <w:szCs w:val="22"/>
              </w:rPr>
            </w:pPr>
            <w:r w:rsidRPr="00E607EA">
              <w:rPr>
                <w:rFonts w:asciiTheme="minorHAnsi" w:hAnsiTheme="minorHAnsi" w:cstheme="minorHAnsi"/>
                <w:b/>
                <w:sz w:val="22"/>
                <w:szCs w:val="22"/>
              </w:rPr>
              <w:t>Modeling Tools</w:t>
            </w:r>
          </w:p>
        </w:tc>
        <w:tc>
          <w:tcPr>
            <w:tcW w:w="5081" w:type="dxa"/>
            <w:noWrap/>
          </w:tcPr>
          <w:p w:rsidR="009E72AE" w:rsidRPr="00E607EA" w:rsidRDefault="009E72AE" w:rsidP="00EB19E7">
            <w:pPr>
              <w:jc w:val="left"/>
              <w:rPr>
                <w:rFonts w:asciiTheme="minorHAnsi" w:hAnsiTheme="minorHAnsi" w:cstheme="minorHAnsi"/>
                <w:sz w:val="22"/>
                <w:szCs w:val="22"/>
              </w:rPr>
            </w:pPr>
            <w:r w:rsidRPr="00E607EA">
              <w:rPr>
                <w:rFonts w:asciiTheme="minorHAnsi" w:hAnsiTheme="minorHAnsi" w:cstheme="minorHAnsi"/>
                <w:sz w:val="22"/>
                <w:szCs w:val="22"/>
              </w:rPr>
              <w:t>Rational Rose, MS Visio</w:t>
            </w:r>
            <w:r w:rsidR="004C6772" w:rsidRPr="00E607EA">
              <w:rPr>
                <w:rFonts w:asciiTheme="minorHAnsi" w:hAnsiTheme="minorHAnsi" w:cstheme="minorHAnsi"/>
                <w:sz w:val="22"/>
                <w:szCs w:val="22"/>
              </w:rPr>
              <w:t>, Waterfall, RUP, Agile, UML</w:t>
            </w:r>
          </w:p>
        </w:tc>
      </w:tr>
      <w:tr w:rsidR="009E72AE" w:rsidRPr="00E607EA" w:rsidTr="00A3554E">
        <w:trPr>
          <w:trHeight w:val="215"/>
        </w:trPr>
        <w:tc>
          <w:tcPr>
            <w:tcW w:w="3600" w:type="dxa"/>
            <w:noWrap/>
          </w:tcPr>
          <w:p w:rsidR="009E72AE" w:rsidRPr="00E607EA" w:rsidRDefault="009E72AE" w:rsidP="00EB19E7">
            <w:pPr>
              <w:jc w:val="left"/>
              <w:rPr>
                <w:rFonts w:asciiTheme="minorHAnsi" w:hAnsiTheme="minorHAnsi" w:cstheme="minorHAnsi"/>
                <w:b/>
                <w:sz w:val="22"/>
                <w:szCs w:val="22"/>
              </w:rPr>
            </w:pPr>
            <w:r w:rsidRPr="00E607EA">
              <w:rPr>
                <w:rFonts w:asciiTheme="minorHAnsi" w:hAnsiTheme="minorHAnsi" w:cstheme="minorHAnsi"/>
                <w:b/>
                <w:sz w:val="22"/>
                <w:szCs w:val="22"/>
              </w:rPr>
              <w:t>Requirement Management Tool</w:t>
            </w:r>
          </w:p>
        </w:tc>
        <w:tc>
          <w:tcPr>
            <w:tcW w:w="5081" w:type="dxa"/>
            <w:noWrap/>
          </w:tcPr>
          <w:p w:rsidR="009E72AE" w:rsidRPr="00E607EA" w:rsidRDefault="009E72AE" w:rsidP="00EB19E7">
            <w:pPr>
              <w:jc w:val="left"/>
              <w:rPr>
                <w:rFonts w:asciiTheme="minorHAnsi" w:hAnsiTheme="minorHAnsi" w:cstheme="minorHAnsi"/>
                <w:sz w:val="22"/>
                <w:szCs w:val="22"/>
              </w:rPr>
            </w:pPr>
            <w:r w:rsidRPr="00E607EA">
              <w:rPr>
                <w:rFonts w:asciiTheme="minorHAnsi" w:hAnsiTheme="minorHAnsi" w:cstheme="minorHAnsi"/>
                <w:sz w:val="22"/>
                <w:szCs w:val="22"/>
              </w:rPr>
              <w:t>Rational Requisite Pro</w:t>
            </w:r>
            <w:r w:rsidR="00627614" w:rsidRPr="00E607EA">
              <w:rPr>
                <w:rFonts w:asciiTheme="minorHAnsi" w:hAnsiTheme="minorHAnsi" w:cstheme="minorHAnsi"/>
                <w:sz w:val="22"/>
                <w:szCs w:val="22"/>
              </w:rPr>
              <w:t>, CMMI</w:t>
            </w:r>
          </w:p>
        </w:tc>
      </w:tr>
      <w:tr w:rsidR="009E72AE" w:rsidRPr="00E607EA" w:rsidTr="00A3554E">
        <w:trPr>
          <w:trHeight w:val="467"/>
        </w:trPr>
        <w:tc>
          <w:tcPr>
            <w:tcW w:w="3600" w:type="dxa"/>
            <w:noWrap/>
          </w:tcPr>
          <w:p w:rsidR="009E72AE" w:rsidRPr="00E607EA" w:rsidRDefault="009E72AE" w:rsidP="00EB19E7">
            <w:pPr>
              <w:jc w:val="left"/>
              <w:rPr>
                <w:rFonts w:asciiTheme="minorHAnsi" w:hAnsiTheme="minorHAnsi" w:cstheme="minorHAnsi"/>
                <w:b/>
                <w:sz w:val="22"/>
                <w:szCs w:val="22"/>
              </w:rPr>
            </w:pPr>
            <w:r w:rsidRPr="00E607EA">
              <w:rPr>
                <w:rFonts w:asciiTheme="minorHAnsi" w:hAnsiTheme="minorHAnsi" w:cstheme="minorHAnsi"/>
                <w:b/>
                <w:sz w:val="22"/>
                <w:szCs w:val="22"/>
              </w:rPr>
              <w:lastRenderedPageBreak/>
              <w:t>Testing and defect tracking Tools</w:t>
            </w:r>
          </w:p>
        </w:tc>
        <w:tc>
          <w:tcPr>
            <w:tcW w:w="5081" w:type="dxa"/>
            <w:noWrap/>
          </w:tcPr>
          <w:p w:rsidR="009E72AE" w:rsidRPr="00E607EA" w:rsidRDefault="009E72AE" w:rsidP="00EB19E7">
            <w:pPr>
              <w:jc w:val="left"/>
              <w:rPr>
                <w:rFonts w:asciiTheme="minorHAnsi" w:hAnsiTheme="minorHAnsi" w:cstheme="minorHAnsi"/>
                <w:sz w:val="22"/>
                <w:szCs w:val="22"/>
              </w:rPr>
            </w:pPr>
            <w:r w:rsidRPr="00E607EA">
              <w:rPr>
                <w:rFonts w:asciiTheme="minorHAnsi" w:hAnsiTheme="minorHAnsi" w:cstheme="minorHAnsi"/>
                <w:sz w:val="22"/>
                <w:szCs w:val="22"/>
              </w:rPr>
              <w:t>Rational Robot, Rational Clear Quest, Rational Clear Case, Quality Center</w:t>
            </w:r>
            <w:r w:rsidRPr="00E607EA">
              <w:rPr>
                <w:rFonts w:asciiTheme="minorHAnsi" w:hAnsiTheme="minorHAnsi" w:cstheme="minorHAnsi"/>
                <w:b/>
                <w:sz w:val="22"/>
                <w:szCs w:val="22"/>
              </w:rPr>
              <w:t xml:space="preserve">, </w:t>
            </w:r>
            <w:r w:rsidRPr="00E607EA">
              <w:rPr>
                <w:rFonts w:asciiTheme="minorHAnsi" w:hAnsiTheme="minorHAnsi" w:cstheme="minorHAnsi"/>
                <w:sz w:val="22"/>
                <w:szCs w:val="22"/>
              </w:rPr>
              <w:t>Win Runner, Load Runner, and Quick Test Pro (QTP)</w:t>
            </w:r>
          </w:p>
        </w:tc>
      </w:tr>
      <w:tr w:rsidR="009E72AE" w:rsidRPr="00E607EA" w:rsidTr="00A3554E">
        <w:trPr>
          <w:trHeight w:val="210"/>
        </w:trPr>
        <w:tc>
          <w:tcPr>
            <w:tcW w:w="3600" w:type="dxa"/>
            <w:noWrap/>
          </w:tcPr>
          <w:p w:rsidR="009E72AE" w:rsidRPr="00E607EA" w:rsidRDefault="009E72AE" w:rsidP="00EB19E7">
            <w:pPr>
              <w:jc w:val="left"/>
              <w:rPr>
                <w:rFonts w:asciiTheme="minorHAnsi" w:hAnsiTheme="minorHAnsi" w:cstheme="minorHAnsi"/>
                <w:b/>
                <w:sz w:val="22"/>
                <w:szCs w:val="22"/>
              </w:rPr>
            </w:pPr>
            <w:r w:rsidRPr="00E607EA">
              <w:rPr>
                <w:rFonts w:asciiTheme="minorHAnsi" w:hAnsiTheme="minorHAnsi" w:cstheme="minorHAnsi"/>
                <w:b/>
                <w:sz w:val="22"/>
                <w:szCs w:val="22"/>
              </w:rPr>
              <w:t>Project Management Tool</w:t>
            </w:r>
          </w:p>
        </w:tc>
        <w:tc>
          <w:tcPr>
            <w:tcW w:w="5081" w:type="dxa"/>
            <w:noWrap/>
          </w:tcPr>
          <w:p w:rsidR="009E72AE" w:rsidRPr="00E607EA" w:rsidRDefault="009E72AE" w:rsidP="00EB19E7">
            <w:pPr>
              <w:jc w:val="left"/>
              <w:rPr>
                <w:rFonts w:asciiTheme="minorHAnsi" w:hAnsiTheme="minorHAnsi" w:cstheme="minorHAnsi"/>
                <w:sz w:val="22"/>
                <w:szCs w:val="22"/>
              </w:rPr>
            </w:pPr>
            <w:r w:rsidRPr="00E607EA">
              <w:rPr>
                <w:rFonts w:asciiTheme="minorHAnsi" w:hAnsiTheme="minorHAnsi" w:cstheme="minorHAnsi"/>
                <w:sz w:val="22"/>
                <w:szCs w:val="22"/>
              </w:rPr>
              <w:t>MS Project</w:t>
            </w:r>
          </w:p>
        </w:tc>
      </w:tr>
      <w:tr w:rsidR="009E72AE" w:rsidRPr="00E607EA" w:rsidTr="00A3554E">
        <w:trPr>
          <w:trHeight w:val="210"/>
        </w:trPr>
        <w:tc>
          <w:tcPr>
            <w:tcW w:w="3600" w:type="dxa"/>
            <w:noWrap/>
          </w:tcPr>
          <w:p w:rsidR="009E72AE" w:rsidRPr="00E607EA" w:rsidRDefault="009E72AE" w:rsidP="00EB19E7">
            <w:pPr>
              <w:jc w:val="left"/>
              <w:rPr>
                <w:rFonts w:asciiTheme="minorHAnsi" w:hAnsiTheme="minorHAnsi" w:cstheme="minorHAnsi"/>
                <w:b/>
                <w:sz w:val="22"/>
                <w:szCs w:val="22"/>
              </w:rPr>
            </w:pPr>
            <w:r w:rsidRPr="00E607EA">
              <w:rPr>
                <w:rFonts w:asciiTheme="minorHAnsi" w:hAnsiTheme="minorHAnsi" w:cstheme="minorHAnsi"/>
                <w:b/>
                <w:sz w:val="22"/>
                <w:szCs w:val="22"/>
              </w:rPr>
              <w:t>Operating System</w:t>
            </w:r>
          </w:p>
        </w:tc>
        <w:tc>
          <w:tcPr>
            <w:tcW w:w="5081" w:type="dxa"/>
            <w:noWrap/>
          </w:tcPr>
          <w:p w:rsidR="009E72AE" w:rsidRPr="00E607EA" w:rsidRDefault="009E72AE" w:rsidP="00EB19E7">
            <w:pPr>
              <w:jc w:val="left"/>
              <w:rPr>
                <w:rFonts w:asciiTheme="minorHAnsi" w:hAnsiTheme="minorHAnsi" w:cstheme="minorHAnsi"/>
                <w:sz w:val="22"/>
                <w:szCs w:val="22"/>
              </w:rPr>
            </w:pPr>
            <w:r w:rsidRPr="00E607EA">
              <w:rPr>
                <w:rFonts w:asciiTheme="minorHAnsi" w:hAnsiTheme="minorHAnsi" w:cstheme="minorHAnsi"/>
                <w:sz w:val="22"/>
                <w:szCs w:val="22"/>
              </w:rPr>
              <w:t>Windows Vista/XP/2000/98/95, Dos, Unix</w:t>
            </w:r>
          </w:p>
        </w:tc>
      </w:tr>
      <w:tr w:rsidR="009E72AE" w:rsidRPr="00E607EA" w:rsidTr="00A3554E">
        <w:trPr>
          <w:trHeight w:val="210"/>
        </w:trPr>
        <w:tc>
          <w:tcPr>
            <w:tcW w:w="3600" w:type="dxa"/>
            <w:noWrap/>
          </w:tcPr>
          <w:p w:rsidR="009E72AE" w:rsidRPr="00E607EA" w:rsidRDefault="009E72AE" w:rsidP="00EB19E7">
            <w:pPr>
              <w:jc w:val="left"/>
              <w:rPr>
                <w:rFonts w:asciiTheme="minorHAnsi" w:hAnsiTheme="minorHAnsi" w:cstheme="minorHAnsi"/>
                <w:b/>
                <w:sz w:val="22"/>
                <w:szCs w:val="22"/>
              </w:rPr>
            </w:pPr>
            <w:r w:rsidRPr="00E607EA">
              <w:rPr>
                <w:rFonts w:asciiTheme="minorHAnsi" w:hAnsiTheme="minorHAnsi" w:cstheme="minorHAnsi"/>
                <w:b/>
                <w:sz w:val="22"/>
                <w:szCs w:val="22"/>
              </w:rPr>
              <w:t>Integration/ Middleware Tools</w:t>
            </w:r>
          </w:p>
        </w:tc>
        <w:tc>
          <w:tcPr>
            <w:tcW w:w="5081" w:type="dxa"/>
            <w:noWrap/>
          </w:tcPr>
          <w:p w:rsidR="009E72AE" w:rsidRPr="00E607EA" w:rsidRDefault="009E72AE" w:rsidP="00EB19E7">
            <w:pPr>
              <w:jc w:val="left"/>
              <w:rPr>
                <w:rFonts w:asciiTheme="minorHAnsi" w:hAnsiTheme="minorHAnsi" w:cstheme="minorHAnsi"/>
                <w:sz w:val="22"/>
                <w:szCs w:val="22"/>
              </w:rPr>
            </w:pPr>
            <w:r w:rsidRPr="00E607EA">
              <w:rPr>
                <w:rFonts w:asciiTheme="minorHAnsi" w:hAnsiTheme="minorHAnsi" w:cstheme="minorHAnsi"/>
                <w:sz w:val="22"/>
                <w:szCs w:val="22"/>
              </w:rPr>
              <w:t>TIBCO, STERLING-</w:t>
            </w:r>
            <w:smartTag w:uri="urn:schemas-microsoft-com:office:smarttags" w:element="stockticker">
              <w:r w:rsidRPr="00E607EA">
                <w:rPr>
                  <w:rFonts w:asciiTheme="minorHAnsi" w:hAnsiTheme="minorHAnsi" w:cstheme="minorHAnsi"/>
                  <w:sz w:val="22"/>
                  <w:szCs w:val="22"/>
                </w:rPr>
                <w:t>GIS</w:t>
              </w:r>
            </w:smartTag>
            <w:r w:rsidRPr="00E607EA">
              <w:rPr>
                <w:rFonts w:asciiTheme="minorHAnsi" w:hAnsiTheme="minorHAnsi" w:cstheme="minorHAnsi"/>
                <w:sz w:val="22"/>
                <w:szCs w:val="22"/>
              </w:rPr>
              <w:t>, PERVASSIVE</w:t>
            </w:r>
          </w:p>
        </w:tc>
      </w:tr>
      <w:tr w:rsidR="009E72AE" w:rsidRPr="00E607EA" w:rsidTr="00A3554E">
        <w:trPr>
          <w:trHeight w:val="210"/>
        </w:trPr>
        <w:tc>
          <w:tcPr>
            <w:tcW w:w="3600" w:type="dxa"/>
            <w:noWrap/>
          </w:tcPr>
          <w:p w:rsidR="009E72AE" w:rsidRPr="00E607EA" w:rsidRDefault="009E72AE" w:rsidP="00EB19E7">
            <w:pPr>
              <w:jc w:val="left"/>
              <w:rPr>
                <w:rFonts w:asciiTheme="minorHAnsi" w:hAnsiTheme="minorHAnsi" w:cstheme="minorHAnsi"/>
                <w:b/>
                <w:sz w:val="22"/>
                <w:szCs w:val="22"/>
              </w:rPr>
            </w:pPr>
            <w:r w:rsidRPr="00E607EA">
              <w:rPr>
                <w:rFonts w:asciiTheme="minorHAnsi" w:hAnsiTheme="minorHAnsi" w:cstheme="minorHAnsi"/>
                <w:b/>
                <w:sz w:val="22"/>
                <w:szCs w:val="22"/>
              </w:rPr>
              <w:t>Languages</w:t>
            </w:r>
          </w:p>
        </w:tc>
        <w:tc>
          <w:tcPr>
            <w:tcW w:w="5081" w:type="dxa"/>
            <w:noWrap/>
          </w:tcPr>
          <w:p w:rsidR="009E72AE" w:rsidRPr="00E607EA" w:rsidRDefault="009E72AE" w:rsidP="00EB19E7">
            <w:pPr>
              <w:jc w:val="left"/>
              <w:rPr>
                <w:rFonts w:asciiTheme="minorHAnsi" w:hAnsiTheme="minorHAnsi" w:cstheme="minorHAnsi"/>
                <w:sz w:val="22"/>
                <w:szCs w:val="22"/>
              </w:rPr>
            </w:pPr>
            <w:r w:rsidRPr="00E607EA">
              <w:rPr>
                <w:rFonts w:asciiTheme="minorHAnsi" w:hAnsiTheme="minorHAnsi" w:cstheme="minorHAnsi"/>
                <w:sz w:val="22"/>
                <w:szCs w:val="22"/>
              </w:rPr>
              <w:t>JAVA, JAVA Script, .Net, VB, COBOL, C, C++</w:t>
            </w:r>
          </w:p>
        </w:tc>
      </w:tr>
      <w:tr w:rsidR="009E72AE" w:rsidRPr="00E607EA" w:rsidTr="00A3554E">
        <w:trPr>
          <w:trHeight w:val="210"/>
        </w:trPr>
        <w:tc>
          <w:tcPr>
            <w:tcW w:w="3600" w:type="dxa"/>
            <w:noWrap/>
          </w:tcPr>
          <w:p w:rsidR="009E72AE" w:rsidRPr="00E607EA" w:rsidRDefault="009E72AE" w:rsidP="00EB19E7">
            <w:pPr>
              <w:jc w:val="left"/>
              <w:rPr>
                <w:rFonts w:asciiTheme="minorHAnsi" w:hAnsiTheme="minorHAnsi" w:cstheme="minorHAnsi"/>
                <w:b/>
                <w:sz w:val="22"/>
                <w:szCs w:val="22"/>
              </w:rPr>
            </w:pPr>
            <w:r w:rsidRPr="00E607EA">
              <w:rPr>
                <w:rFonts w:asciiTheme="minorHAnsi" w:hAnsiTheme="minorHAnsi" w:cstheme="minorHAnsi"/>
                <w:b/>
                <w:sz w:val="22"/>
                <w:szCs w:val="22"/>
              </w:rPr>
              <w:t>DBMS</w:t>
            </w:r>
          </w:p>
        </w:tc>
        <w:tc>
          <w:tcPr>
            <w:tcW w:w="5081" w:type="dxa"/>
            <w:noWrap/>
          </w:tcPr>
          <w:p w:rsidR="009E72AE" w:rsidRPr="00E607EA" w:rsidRDefault="009E72AE" w:rsidP="00EB19E7">
            <w:pPr>
              <w:jc w:val="left"/>
              <w:rPr>
                <w:rFonts w:asciiTheme="minorHAnsi" w:hAnsiTheme="minorHAnsi" w:cstheme="minorHAnsi"/>
                <w:sz w:val="22"/>
                <w:szCs w:val="22"/>
              </w:rPr>
            </w:pPr>
            <w:r w:rsidRPr="00E607EA">
              <w:rPr>
                <w:rFonts w:asciiTheme="minorHAnsi" w:hAnsiTheme="minorHAnsi" w:cstheme="minorHAnsi"/>
                <w:sz w:val="22"/>
                <w:szCs w:val="22"/>
              </w:rPr>
              <w:t>MS SQL Server 2005/2000</w:t>
            </w:r>
            <w:r w:rsidR="00EC0391" w:rsidRPr="00E607EA">
              <w:rPr>
                <w:rFonts w:asciiTheme="minorHAnsi" w:hAnsiTheme="minorHAnsi" w:cstheme="minorHAnsi"/>
                <w:sz w:val="22"/>
                <w:szCs w:val="22"/>
              </w:rPr>
              <w:t>/2008/2012</w:t>
            </w:r>
            <w:r w:rsidRPr="00E607EA">
              <w:rPr>
                <w:rFonts w:asciiTheme="minorHAnsi" w:hAnsiTheme="minorHAnsi" w:cstheme="minorHAnsi"/>
                <w:sz w:val="22"/>
                <w:szCs w:val="22"/>
              </w:rPr>
              <w:t>, Oracle, MS Access 7.x, PL/SQL</w:t>
            </w:r>
          </w:p>
        </w:tc>
      </w:tr>
      <w:tr w:rsidR="009E72AE" w:rsidRPr="00E607EA" w:rsidTr="00A3554E">
        <w:trPr>
          <w:trHeight w:val="170"/>
        </w:trPr>
        <w:tc>
          <w:tcPr>
            <w:tcW w:w="3600" w:type="dxa"/>
            <w:noWrap/>
          </w:tcPr>
          <w:p w:rsidR="009E72AE" w:rsidRPr="00E607EA" w:rsidRDefault="009E72AE" w:rsidP="00EB19E7">
            <w:pPr>
              <w:jc w:val="left"/>
              <w:rPr>
                <w:rFonts w:asciiTheme="minorHAnsi" w:hAnsiTheme="minorHAnsi" w:cstheme="minorHAnsi"/>
                <w:b/>
                <w:sz w:val="22"/>
                <w:szCs w:val="22"/>
              </w:rPr>
            </w:pPr>
            <w:r w:rsidRPr="00E607EA">
              <w:rPr>
                <w:rFonts w:asciiTheme="minorHAnsi" w:hAnsiTheme="minorHAnsi" w:cstheme="minorHAnsi"/>
                <w:b/>
                <w:sz w:val="22"/>
                <w:szCs w:val="22"/>
              </w:rPr>
              <w:t>Web Technologies</w:t>
            </w:r>
          </w:p>
        </w:tc>
        <w:tc>
          <w:tcPr>
            <w:tcW w:w="5081" w:type="dxa"/>
            <w:noWrap/>
          </w:tcPr>
          <w:p w:rsidR="009E72AE" w:rsidRPr="00E607EA" w:rsidRDefault="009E72AE" w:rsidP="00EB19E7">
            <w:pPr>
              <w:jc w:val="left"/>
              <w:rPr>
                <w:rFonts w:asciiTheme="minorHAnsi" w:hAnsiTheme="minorHAnsi" w:cstheme="minorHAnsi"/>
                <w:sz w:val="22"/>
                <w:szCs w:val="22"/>
              </w:rPr>
            </w:pPr>
            <w:r w:rsidRPr="00E607EA">
              <w:rPr>
                <w:rFonts w:asciiTheme="minorHAnsi" w:hAnsiTheme="minorHAnsi" w:cstheme="minorHAnsi"/>
                <w:sz w:val="22"/>
                <w:szCs w:val="22"/>
              </w:rPr>
              <w:t>ASP, .</w:t>
            </w:r>
            <w:smartTag w:uri="urn:schemas-microsoft-com:office:smarttags" w:element="stockticker">
              <w:r w:rsidRPr="00E607EA">
                <w:rPr>
                  <w:rFonts w:asciiTheme="minorHAnsi" w:hAnsiTheme="minorHAnsi" w:cstheme="minorHAnsi"/>
                  <w:sz w:val="22"/>
                  <w:szCs w:val="22"/>
                </w:rPr>
                <w:t>CSS</w:t>
              </w:r>
            </w:smartTag>
            <w:r w:rsidRPr="00E607EA">
              <w:rPr>
                <w:rFonts w:asciiTheme="minorHAnsi" w:hAnsiTheme="minorHAnsi" w:cstheme="minorHAnsi"/>
                <w:sz w:val="22"/>
                <w:szCs w:val="22"/>
              </w:rPr>
              <w:t>, HTML, DHTML, XML</w:t>
            </w:r>
          </w:p>
        </w:tc>
      </w:tr>
    </w:tbl>
    <w:p w:rsidR="00E607EA" w:rsidRDefault="00E607EA" w:rsidP="00EB19E7">
      <w:pPr>
        <w:jc w:val="left"/>
        <w:rPr>
          <w:rFonts w:asciiTheme="minorHAnsi" w:hAnsiTheme="minorHAnsi" w:cstheme="minorHAnsi"/>
          <w:b/>
          <w:sz w:val="22"/>
          <w:szCs w:val="22"/>
        </w:rPr>
      </w:pPr>
    </w:p>
    <w:p w:rsidR="00E279F6" w:rsidRPr="00E607EA" w:rsidRDefault="00555CC4" w:rsidP="00EB19E7">
      <w:pPr>
        <w:jc w:val="left"/>
        <w:rPr>
          <w:rFonts w:asciiTheme="minorHAnsi" w:hAnsiTheme="minorHAnsi" w:cstheme="minorHAnsi"/>
          <w:b/>
          <w:sz w:val="22"/>
          <w:szCs w:val="22"/>
        </w:rPr>
      </w:pPr>
      <w:r w:rsidRPr="00E607EA">
        <w:rPr>
          <w:rFonts w:asciiTheme="minorHAnsi" w:hAnsiTheme="minorHAnsi" w:cstheme="minorHAnsi"/>
          <w:b/>
          <w:sz w:val="22"/>
          <w:szCs w:val="22"/>
        </w:rPr>
        <w:t>Professional Experience:</w:t>
      </w:r>
    </w:p>
    <w:p w:rsidR="009E43FD" w:rsidRPr="00E607EA" w:rsidRDefault="009E43FD" w:rsidP="00EB19E7">
      <w:pPr>
        <w:jc w:val="left"/>
        <w:rPr>
          <w:rFonts w:asciiTheme="minorHAnsi" w:hAnsiTheme="minorHAnsi" w:cstheme="minorHAnsi"/>
          <w:b/>
          <w:sz w:val="22"/>
          <w:szCs w:val="22"/>
        </w:rPr>
      </w:pPr>
    </w:p>
    <w:p w:rsidR="00567C39" w:rsidRDefault="003C27F8" w:rsidP="00EB19E7">
      <w:pPr>
        <w:jc w:val="left"/>
        <w:rPr>
          <w:rFonts w:asciiTheme="minorHAnsi" w:hAnsiTheme="minorHAnsi" w:cstheme="minorHAnsi"/>
          <w:b/>
          <w:sz w:val="22"/>
          <w:szCs w:val="22"/>
        </w:rPr>
      </w:pPr>
      <w:r w:rsidRPr="00E607EA">
        <w:rPr>
          <w:rFonts w:asciiTheme="minorHAnsi" w:hAnsiTheme="minorHAnsi" w:cstheme="minorHAnsi"/>
          <w:b/>
          <w:sz w:val="22"/>
          <w:szCs w:val="22"/>
        </w:rPr>
        <w:t>State of Oregon Healthcare Department – Salem, OR</w:t>
      </w:r>
      <w:r w:rsidR="00EE3471" w:rsidRPr="00E607EA">
        <w:rPr>
          <w:rFonts w:asciiTheme="minorHAnsi" w:hAnsiTheme="minorHAnsi" w:cstheme="minorHAnsi"/>
          <w:b/>
          <w:sz w:val="22"/>
          <w:szCs w:val="22"/>
        </w:rPr>
        <w:t xml:space="preserve">                   </w:t>
      </w:r>
      <w:r w:rsidR="00E607EA">
        <w:rPr>
          <w:rFonts w:asciiTheme="minorHAnsi" w:hAnsiTheme="minorHAnsi" w:cstheme="minorHAnsi"/>
          <w:b/>
          <w:sz w:val="22"/>
          <w:szCs w:val="22"/>
        </w:rPr>
        <w:tab/>
      </w:r>
      <w:r w:rsidR="00E607EA">
        <w:rPr>
          <w:rFonts w:asciiTheme="minorHAnsi" w:hAnsiTheme="minorHAnsi" w:cstheme="minorHAnsi"/>
          <w:b/>
          <w:sz w:val="22"/>
          <w:szCs w:val="22"/>
        </w:rPr>
        <w:tab/>
      </w:r>
      <w:r w:rsidR="00E607EA">
        <w:rPr>
          <w:rFonts w:asciiTheme="minorHAnsi" w:hAnsiTheme="minorHAnsi" w:cstheme="minorHAnsi"/>
          <w:b/>
          <w:sz w:val="22"/>
          <w:szCs w:val="22"/>
        </w:rPr>
        <w:tab/>
        <w:t xml:space="preserve">          Jan-2018-Till Date</w:t>
      </w:r>
      <w:r w:rsidR="004F7D4E" w:rsidRPr="00E607EA">
        <w:rPr>
          <w:rFonts w:asciiTheme="minorHAnsi" w:hAnsiTheme="minorHAnsi" w:cstheme="minorHAnsi"/>
          <w:b/>
          <w:sz w:val="22"/>
          <w:szCs w:val="22"/>
        </w:rPr>
        <w:t xml:space="preserve"> </w:t>
      </w:r>
    </w:p>
    <w:p w:rsidR="00E607EA" w:rsidRPr="00E607EA" w:rsidRDefault="00E607EA" w:rsidP="00EB19E7">
      <w:pPr>
        <w:jc w:val="left"/>
        <w:rPr>
          <w:rFonts w:asciiTheme="minorHAnsi" w:hAnsiTheme="minorHAnsi" w:cstheme="minorHAnsi"/>
          <w:b/>
          <w:sz w:val="22"/>
          <w:szCs w:val="22"/>
        </w:rPr>
      </w:pPr>
      <w:r w:rsidRPr="00E607EA">
        <w:rPr>
          <w:rFonts w:asciiTheme="minorHAnsi" w:hAnsiTheme="minorHAnsi" w:cstheme="minorHAnsi"/>
          <w:b/>
          <w:sz w:val="22"/>
          <w:szCs w:val="22"/>
        </w:rPr>
        <w:t xml:space="preserve">Business Analyst        </w:t>
      </w:r>
    </w:p>
    <w:p w:rsidR="00FB082B" w:rsidRPr="00E607EA" w:rsidRDefault="003C27F8" w:rsidP="00EB19E7">
      <w:pPr>
        <w:jc w:val="left"/>
        <w:rPr>
          <w:rFonts w:asciiTheme="minorHAnsi" w:hAnsiTheme="minorHAnsi" w:cstheme="minorHAnsi"/>
          <w:sz w:val="22"/>
          <w:szCs w:val="22"/>
        </w:rPr>
      </w:pPr>
      <w:r w:rsidRPr="00E607EA">
        <w:rPr>
          <w:rFonts w:asciiTheme="minorHAnsi" w:hAnsiTheme="minorHAnsi" w:cstheme="minorHAnsi"/>
          <w:sz w:val="22"/>
          <w:szCs w:val="22"/>
        </w:rPr>
        <w:t>The Oregon Health Plan (OHP) provides health care coverage to low-income Oregonians through programs administered by the Division of Medical Assistance Programs (DMAP). Currently, more than 600,000 people each month receive health care coverage through the Oregon Health Plan.</w:t>
      </w:r>
      <w:r w:rsidR="00413868" w:rsidRPr="00E607EA">
        <w:rPr>
          <w:rFonts w:asciiTheme="minorHAnsi" w:hAnsiTheme="minorHAnsi" w:cstheme="minorHAnsi"/>
          <w:sz w:val="22"/>
          <w:szCs w:val="22"/>
        </w:rPr>
        <w:t xml:space="preserve"> </w:t>
      </w:r>
      <w:r w:rsidRPr="00E607EA">
        <w:rPr>
          <w:rFonts w:asciiTheme="minorHAnsi" w:hAnsiTheme="minorHAnsi" w:cstheme="minorHAnsi"/>
          <w:sz w:val="22"/>
          <w:szCs w:val="22"/>
        </w:rPr>
        <w:t>MMIS project is a large IT project replacing the Medicaid claims payment system. I participated in all aspects of testing and gathering requirement for the MMIS system project. My primary responsibilities is to ensure that the system functions as designed, meets the requirements of the business community and conforms to all applicable Federal and State laws. I have worked on the claims and provider modules of the MMIS system.</w:t>
      </w:r>
    </w:p>
    <w:p w:rsidR="00FB082B" w:rsidRPr="00E607EA" w:rsidRDefault="00FB082B" w:rsidP="00EB19E7">
      <w:pPr>
        <w:jc w:val="left"/>
        <w:rPr>
          <w:rFonts w:asciiTheme="minorHAnsi" w:hAnsiTheme="minorHAnsi" w:cstheme="minorHAnsi"/>
          <w:b/>
          <w:sz w:val="22"/>
          <w:szCs w:val="22"/>
        </w:rPr>
      </w:pPr>
      <w:r w:rsidRPr="00E607EA">
        <w:rPr>
          <w:rFonts w:asciiTheme="minorHAnsi" w:hAnsiTheme="minorHAnsi" w:cstheme="minorHAnsi"/>
          <w:b/>
          <w:sz w:val="22"/>
          <w:szCs w:val="22"/>
        </w:rPr>
        <w:t>Responsibilities:</w:t>
      </w:r>
    </w:p>
    <w:p w:rsidR="003C27F8" w:rsidRPr="00E607EA" w:rsidRDefault="003C27F8" w:rsidP="00E607EA">
      <w:pPr>
        <w:pStyle w:val="NoSpacing"/>
        <w:numPr>
          <w:ilvl w:val="0"/>
          <w:numId w:val="11"/>
        </w:numPr>
      </w:pPr>
      <w:r w:rsidRPr="00E607EA">
        <w:t>Utilized Rational Unified Process (RUP) to configure and develop process, standards and procedures.</w:t>
      </w:r>
    </w:p>
    <w:p w:rsidR="003C27F8" w:rsidRPr="00E607EA" w:rsidRDefault="003C27F8" w:rsidP="00E607EA">
      <w:pPr>
        <w:pStyle w:val="NoSpacing"/>
        <w:numPr>
          <w:ilvl w:val="0"/>
          <w:numId w:val="11"/>
        </w:numPr>
      </w:pPr>
      <w:r w:rsidRPr="00E607EA">
        <w:t>Prepared the business requirement document (BRD) and system requirement document (SRD).</w:t>
      </w:r>
    </w:p>
    <w:p w:rsidR="003C27F8" w:rsidRPr="00E607EA" w:rsidRDefault="003C27F8" w:rsidP="00E607EA">
      <w:pPr>
        <w:pStyle w:val="NoSpacing"/>
        <w:numPr>
          <w:ilvl w:val="0"/>
          <w:numId w:val="11"/>
        </w:numPr>
      </w:pPr>
      <w:r w:rsidRPr="00E607EA">
        <w:t>Facilitated Provider Enrollment, Setting up Provider profile &amp; Trading Partner Agreement.</w:t>
      </w:r>
    </w:p>
    <w:p w:rsidR="00E50DBC" w:rsidRPr="00E607EA" w:rsidRDefault="00E50DBC" w:rsidP="00E607EA">
      <w:pPr>
        <w:pStyle w:val="NoSpacing"/>
        <w:numPr>
          <w:ilvl w:val="0"/>
          <w:numId w:val="11"/>
        </w:numPr>
      </w:pPr>
      <w:r w:rsidRPr="00E607EA">
        <w:t>HIPAA 5010: Worked on various transactions like Claims (837), Claim Payment/Advice (835), Claim Status Request (276), Claim Status Notification (277), Prior Authorization / Referrals (278), Eligibility Inquiry (270) Eligibility</w:t>
      </w:r>
    </w:p>
    <w:p w:rsidR="003C27F8" w:rsidRPr="00E607EA" w:rsidRDefault="003C27F8" w:rsidP="00E607EA">
      <w:pPr>
        <w:pStyle w:val="NoSpacing"/>
        <w:numPr>
          <w:ilvl w:val="0"/>
          <w:numId w:val="11"/>
        </w:numPr>
      </w:pPr>
      <w:r w:rsidRPr="00E607EA">
        <w:t>Created workflow diagrams, UML diagrams, use cases, swim lanes, process flow, and Provider Interface testing, Creating Test cases, Test Plans and Test Scripts.</w:t>
      </w:r>
    </w:p>
    <w:p w:rsidR="003C27F8" w:rsidRPr="00E607EA" w:rsidRDefault="003C27F8" w:rsidP="00E607EA">
      <w:pPr>
        <w:pStyle w:val="NoSpacing"/>
        <w:numPr>
          <w:ilvl w:val="0"/>
          <w:numId w:val="11"/>
        </w:numPr>
      </w:pPr>
      <w:r w:rsidRPr="00E607EA">
        <w:t>Prepared the Business requirement Document for the enhancement of the existing services.</w:t>
      </w:r>
    </w:p>
    <w:p w:rsidR="003C27F8" w:rsidRPr="00E607EA" w:rsidRDefault="003C27F8" w:rsidP="00E607EA">
      <w:pPr>
        <w:pStyle w:val="NoSpacing"/>
        <w:numPr>
          <w:ilvl w:val="0"/>
          <w:numId w:val="11"/>
        </w:numPr>
      </w:pPr>
      <w:r w:rsidRPr="00E607EA">
        <w:t>Wrote FRDs for the defects and enhancements and got approval from business for the developers.</w:t>
      </w:r>
    </w:p>
    <w:p w:rsidR="003C27F8" w:rsidRPr="00E607EA" w:rsidRDefault="003C27F8" w:rsidP="00E607EA">
      <w:pPr>
        <w:pStyle w:val="NoSpacing"/>
        <w:numPr>
          <w:ilvl w:val="0"/>
          <w:numId w:val="11"/>
        </w:numPr>
      </w:pPr>
      <w:r w:rsidRPr="00E607EA">
        <w:t>Worked on Technical design documentation (TDD) of the claims processing system.</w:t>
      </w:r>
    </w:p>
    <w:p w:rsidR="003C27F8" w:rsidRPr="00E607EA" w:rsidRDefault="003C27F8" w:rsidP="00E607EA">
      <w:pPr>
        <w:pStyle w:val="NoSpacing"/>
        <w:numPr>
          <w:ilvl w:val="0"/>
          <w:numId w:val="11"/>
        </w:numPr>
      </w:pPr>
      <w:r w:rsidRPr="00E607EA">
        <w:t xml:space="preserve">Analyzed HIPAA EDI transactions in XML and X12 responses and of 270 and 276 and looked for defects for amendment. </w:t>
      </w:r>
    </w:p>
    <w:p w:rsidR="003C27F8" w:rsidRPr="00E607EA" w:rsidRDefault="003C27F8" w:rsidP="00E607EA">
      <w:pPr>
        <w:pStyle w:val="NoSpacing"/>
        <w:numPr>
          <w:ilvl w:val="0"/>
          <w:numId w:val="11"/>
        </w:numPr>
      </w:pPr>
      <w:r w:rsidRPr="00E607EA">
        <w:t>Did data analysis for various version changes of EDI messages on different sub-systems.</w:t>
      </w:r>
    </w:p>
    <w:p w:rsidR="003C27F8" w:rsidRPr="00E607EA" w:rsidRDefault="003C27F8" w:rsidP="00E607EA">
      <w:pPr>
        <w:pStyle w:val="NoSpacing"/>
        <w:numPr>
          <w:ilvl w:val="0"/>
          <w:numId w:val="11"/>
        </w:numPr>
      </w:pPr>
      <w:r w:rsidRPr="00E607EA">
        <w:t>Extracted patients Electronic Medical Records (EMR), Patients Medical Records from the Medical Management system, for testing.</w:t>
      </w:r>
    </w:p>
    <w:p w:rsidR="004C6772" w:rsidRPr="00E607EA" w:rsidRDefault="004C6772" w:rsidP="00E607EA">
      <w:pPr>
        <w:pStyle w:val="NoSpacing"/>
        <w:numPr>
          <w:ilvl w:val="0"/>
          <w:numId w:val="11"/>
        </w:numPr>
      </w:pPr>
      <w:r w:rsidRPr="00E607EA">
        <w:t>Assist Medicaid staff in designing/modifying MMIS processing cycle reports.</w:t>
      </w:r>
    </w:p>
    <w:p w:rsidR="003C27F8" w:rsidRPr="00E607EA" w:rsidRDefault="003C27F8" w:rsidP="00E607EA">
      <w:pPr>
        <w:pStyle w:val="NoSpacing"/>
        <w:numPr>
          <w:ilvl w:val="0"/>
          <w:numId w:val="11"/>
        </w:numPr>
      </w:pPr>
      <w:r w:rsidRPr="00E607EA">
        <w:t>Designed, prepared and implemented test cases for system testing as well as for User Acceptance testing.</w:t>
      </w:r>
    </w:p>
    <w:p w:rsidR="003C27F8" w:rsidRPr="00E607EA" w:rsidRDefault="003C27F8" w:rsidP="00E607EA">
      <w:pPr>
        <w:pStyle w:val="NoSpacing"/>
        <w:numPr>
          <w:ilvl w:val="0"/>
          <w:numId w:val="11"/>
        </w:numPr>
      </w:pPr>
      <w:r w:rsidRPr="00E607EA">
        <w:t>Gathered requirements and involved in the testing of web portal of MMIS system.</w:t>
      </w:r>
    </w:p>
    <w:p w:rsidR="00E50DBC" w:rsidRPr="00E607EA" w:rsidRDefault="000D4232" w:rsidP="00E607EA">
      <w:pPr>
        <w:pStyle w:val="NoSpacing"/>
        <w:numPr>
          <w:ilvl w:val="0"/>
          <w:numId w:val="11"/>
        </w:numPr>
      </w:pPr>
      <w:r w:rsidRPr="00E607EA">
        <w:t>Experience with derived amounts on the claim both at header level and at line level.</w:t>
      </w:r>
    </w:p>
    <w:p w:rsidR="00E50DBC" w:rsidRPr="00E607EA" w:rsidRDefault="00E50DBC" w:rsidP="00E607EA">
      <w:pPr>
        <w:pStyle w:val="NoSpacing"/>
        <w:numPr>
          <w:ilvl w:val="0"/>
          <w:numId w:val="11"/>
        </w:numPr>
      </w:pPr>
      <w:r w:rsidRPr="00E607EA">
        <w:lastRenderedPageBreak/>
        <w:t>Involved in creating automated Test Scripts representing various Transactions, Documenting the Load Testing Process and Methodology. Created meaningful reports for analysis and integrated the Performance Testing in the SDLC</w:t>
      </w:r>
    </w:p>
    <w:p w:rsidR="000D4232" w:rsidRPr="00E607EA" w:rsidRDefault="000D4232" w:rsidP="00E607EA">
      <w:pPr>
        <w:pStyle w:val="NoSpacing"/>
        <w:numPr>
          <w:ilvl w:val="0"/>
          <w:numId w:val="11"/>
        </w:numPr>
      </w:pPr>
      <w:r w:rsidRPr="00E607EA">
        <w:t>Tested Section 508 compliance, HIPAA infrastructure EDI transactions for Claims (837P, 837I, 837D, 834, 835, 270/271,276/277 and 278)</w:t>
      </w:r>
    </w:p>
    <w:p w:rsidR="00935D82" w:rsidRPr="00E607EA" w:rsidRDefault="00935D82" w:rsidP="00E607EA">
      <w:pPr>
        <w:pStyle w:val="NoSpacing"/>
        <w:numPr>
          <w:ilvl w:val="0"/>
          <w:numId w:val="11"/>
        </w:numPr>
      </w:pPr>
      <w:r w:rsidRPr="00E607EA">
        <w:t>Ensured that application development is in compliance with HIPAA and CMMI Level 3 standard.</w:t>
      </w:r>
    </w:p>
    <w:p w:rsidR="003C27F8" w:rsidRPr="00E607EA" w:rsidRDefault="003C27F8" w:rsidP="00E607EA">
      <w:pPr>
        <w:pStyle w:val="NoSpacing"/>
        <w:numPr>
          <w:ilvl w:val="0"/>
          <w:numId w:val="11"/>
        </w:numPr>
      </w:pPr>
      <w:r w:rsidRPr="00E607EA">
        <w:t>Conducted integration testing and regression testing with developers in development and QA, also conducted user acceptance testing with UAT team. Safety reporting on system-based projects, acted as a liaison, writing documentation and increased project coordination.</w:t>
      </w:r>
    </w:p>
    <w:p w:rsidR="00DC34E5" w:rsidRPr="00E607EA" w:rsidRDefault="00DC34E5" w:rsidP="00E607EA">
      <w:pPr>
        <w:pStyle w:val="NoSpacing"/>
        <w:numPr>
          <w:ilvl w:val="0"/>
          <w:numId w:val="11"/>
        </w:numPr>
      </w:pPr>
      <w:r w:rsidRPr="00E607EA">
        <w:t>Involved in 508 compliance testing.</w:t>
      </w:r>
    </w:p>
    <w:p w:rsidR="003C27F8" w:rsidRPr="00E607EA" w:rsidRDefault="003C27F8" w:rsidP="00E607EA">
      <w:pPr>
        <w:pStyle w:val="NoSpacing"/>
        <w:numPr>
          <w:ilvl w:val="0"/>
          <w:numId w:val="11"/>
        </w:numPr>
      </w:pPr>
      <w:r w:rsidRPr="00E607EA">
        <w:t>Provided Production support/explained the changes to the business users/did one on one sessions/one to many sessions to make the business uses aware of the system changes.</w:t>
      </w:r>
    </w:p>
    <w:p w:rsidR="003C27F8" w:rsidRPr="00E607EA" w:rsidRDefault="003C27F8" w:rsidP="00E607EA">
      <w:pPr>
        <w:pStyle w:val="NoSpacing"/>
        <w:numPr>
          <w:ilvl w:val="0"/>
          <w:numId w:val="11"/>
        </w:numPr>
      </w:pPr>
      <w:r w:rsidRPr="00E607EA">
        <w:t>Did impact analysis for changing requirements and coordinated with business users for prioritizing the testing/release of the changes.</w:t>
      </w:r>
    </w:p>
    <w:p w:rsidR="00935D82" w:rsidRPr="00E607EA" w:rsidRDefault="00935D82" w:rsidP="00E607EA">
      <w:pPr>
        <w:pStyle w:val="NoSpacing"/>
        <w:numPr>
          <w:ilvl w:val="0"/>
          <w:numId w:val="11"/>
        </w:numPr>
      </w:pPr>
      <w:r w:rsidRPr="00E607EA">
        <w:t>Defined and developed quality assurance process and methodology for SDLC based on industry best practices such as ISO, CMMI.</w:t>
      </w:r>
    </w:p>
    <w:p w:rsidR="004C6772" w:rsidRPr="00E607EA" w:rsidRDefault="004C6772" w:rsidP="00E607EA">
      <w:pPr>
        <w:pStyle w:val="NoSpacing"/>
        <w:numPr>
          <w:ilvl w:val="0"/>
          <w:numId w:val="11"/>
        </w:numPr>
      </w:pPr>
      <w:r w:rsidRPr="00E607EA">
        <w:t>Involved in testing Medicaid eligibility rules extensively</w:t>
      </w:r>
    </w:p>
    <w:p w:rsidR="00F54F00" w:rsidRPr="00E607EA" w:rsidRDefault="003C27F8" w:rsidP="00E607EA">
      <w:pPr>
        <w:pStyle w:val="NoSpacing"/>
        <w:numPr>
          <w:ilvl w:val="0"/>
          <w:numId w:val="11"/>
        </w:numPr>
      </w:pPr>
      <w:r w:rsidRPr="00E607EA">
        <w:t>Created BPR charts for AS IS and TO BE processes of different business functionalities MMIS application</w:t>
      </w:r>
    </w:p>
    <w:p w:rsidR="009D12AB" w:rsidRPr="00E607EA" w:rsidRDefault="009D12AB" w:rsidP="00EB19E7">
      <w:pPr>
        <w:jc w:val="left"/>
        <w:rPr>
          <w:rFonts w:asciiTheme="minorHAnsi" w:hAnsiTheme="minorHAnsi" w:cstheme="minorHAnsi"/>
          <w:b/>
          <w:sz w:val="22"/>
          <w:szCs w:val="22"/>
        </w:rPr>
      </w:pPr>
    </w:p>
    <w:p w:rsidR="00E607EA" w:rsidRDefault="00E607EA" w:rsidP="00EB19E7">
      <w:pPr>
        <w:jc w:val="left"/>
        <w:rPr>
          <w:rFonts w:asciiTheme="minorHAnsi" w:hAnsiTheme="minorHAnsi" w:cstheme="minorHAnsi"/>
          <w:b/>
          <w:sz w:val="22"/>
          <w:szCs w:val="22"/>
        </w:rPr>
      </w:pPr>
      <w:r>
        <w:rPr>
          <w:rFonts w:asciiTheme="minorHAnsi" w:hAnsiTheme="minorHAnsi" w:cstheme="minorHAnsi"/>
          <w:b/>
          <w:sz w:val="22"/>
          <w:szCs w:val="22"/>
        </w:rPr>
        <w:t xml:space="preserve">DHHS State of Maine- </w:t>
      </w:r>
      <w:r w:rsidRPr="00E607EA">
        <w:rPr>
          <w:rFonts w:asciiTheme="minorHAnsi" w:hAnsiTheme="minorHAnsi" w:cstheme="minorHAnsi"/>
          <w:b/>
          <w:sz w:val="22"/>
          <w:szCs w:val="22"/>
        </w:rPr>
        <w:t>Augusta</w:t>
      </w:r>
      <w:r>
        <w:rPr>
          <w:rFonts w:asciiTheme="minorHAnsi" w:hAnsiTheme="minorHAnsi" w:cstheme="minorHAnsi"/>
          <w:b/>
          <w:sz w:val="22"/>
          <w:szCs w:val="22"/>
        </w:rPr>
        <w:t>,</w:t>
      </w:r>
      <w:r w:rsidR="004C6772" w:rsidRPr="00E607EA">
        <w:rPr>
          <w:rFonts w:asciiTheme="minorHAnsi" w:hAnsiTheme="minorHAnsi" w:cstheme="minorHAnsi"/>
          <w:b/>
          <w:sz w:val="22"/>
          <w:szCs w:val="22"/>
        </w:rPr>
        <w:t xml:space="preserve"> ME      </w:t>
      </w:r>
      <w:r w:rsidR="009D12AB" w:rsidRPr="00E607EA">
        <w:rPr>
          <w:rFonts w:asciiTheme="minorHAnsi" w:hAnsiTheme="minorHAnsi" w:cstheme="minorHAnsi"/>
          <w:b/>
          <w:sz w:val="22"/>
          <w:szCs w:val="22"/>
        </w:rPr>
        <w:t xml:space="preserve">                </w:t>
      </w:r>
      <w:r>
        <w:rPr>
          <w:rFonts w:asciiTheme="minorHAnsi" w:hAnsiTheme="minorHAnsi" w:cstheme="minorHAnsi"/>
          <w:b/>
          <w:sz w:val="22"/>
          <w:szCs w:val="22"/>
        </w:rPr>
        <w:t xml:space="preserve">                                                                 Sep-2015-Dec-2017</w:t>
      </w:r>
      <w:r w:rsidR="009D12AB" w:rsidRPr="00E607EA">
        <w:rPr>
          <w:rFonts w:asciiTheme="minorHAnsi" w:hAnsiTheme="minorHAnsi" w:cstheme="minorHAnsi"/>
          <w:b/>
          <w:sz w:val="22"/>
          <w:szCs w:val="22"/>
        </w:rPr>
        <w:t xml:space="preserve">            </w:t>
      </w:r>
    </w:p>
    <w:p w:rsidR="009D12AB" w:rsidRPr="00E607EA" w:rsidRDefault="00E607EA" w:rsidP="00EB19E7">
      <w:pPr>
        <w:jc w:val="left"/>
        <w:rPr>
          <w:rFonts w:asciiTheme="minorHAnsi" w:hAnsiTheme="minorHAnsi" w:cstheme="minorHAnsi"/>
          <w:b/>
          <w:sz w:val="22"/>
          <w:szCs w:val="22"/>
        </w:rPr>
      </w:pPr>
      <w:r w:rsidRPr="00E607EA">
        <w:rPr>
          <w:rFonts w:asciiTheme="minorHAnsi" w:hAnsiTheme="minorHAnsi" w:cstheme="minorHAnsi"/>
          <w:b/>
          <w:sz w:val="22"/>
          <w:szCs w:val="22"/>
        </w:rPr>
        <w:t xml:space="preserve">Business Analyst                         </w:t>
      </w:r>
      <w:r>
        <w:rPr>
          <w:rFonts w:asciiTheme="minorHAnsi" w:hAnsiTheme="minorHAnsi" w:cstheme="minorHAnsi"/>
          <w:b/>
          <w:sz w:val="22"/>
          <w:szCs w:val="22"/>
        </w:rPr>
        <w:t xml:space="preserve">           </w:t>
      </w:r>
      <w:r w:rsidR="009D12AB" w:rsidRPr="00E607EA">
        <w:rPr>
          <w:rFonts w:asciiTheme="minorHAnsi" w:hAnsiTheme="minorHAnsi" w:cstheme="minorHAnsi"/>
          <w:b/>
          <w:sz w:val="22"/>
          <w:szCs w:val="22"/>
        </w:rPr>
        <w:t xml:space="preserve">                                                                           </w:t>
      </w:r>
    </w:p>
    <w:p w:rsidR="009D12AB" w:rsidRPr="00E607EA" w:rsidRDefault="004C6772" w:rsidP="00EB19E7">
      <w:pPr>
        <w:jc w:val="left"/>
        <w:rPr>
          <w:rFonts w:asciiTheme="minorHAnsi" w:hAnsiTheme="minorHAnsi" w:cstheme="minorHAnsi"/>
          <w:sz w:val="22"/>
          <w:szCs w:val="22"/>
        </w:rPr>
      </w:pPr>
      <w:r w:rsidRPr="00E607EA">
        <w:rPr>
          <w:rFonts w:asciiTheme="minorHAnsi" w:hAnsiTheme="minorHAnsi" w:cstheme="minorHAnsi"/>
          <w:sz w:val="22"/>
          <w:szCs w:val="22"/>
        </w:rPr>
        <w:t xml:space="preserve">DHHS State of Maine/ Deloitte Worked on the </w:t>
      </w:r>
      <w:r w:rsidR="00E607EA" w:rsidRPr="00E607EA">
        <w:rPr>
          <w:rFonts w:asciiTheme="minorHAnsi" w:hAnsiTheme="minorHAnsi" w:cstheme="minorHAnsi"/>
          <w:sz w:val="22"/>
          <w:szCs w:val="22"/>
        </w:rPr>
        <w:t>implementation</w:t>
      </w:r>
      <w:r w:rsidRPr="00E607EA">
        <w:rPr>
          <w:rFonts w:asciiTheme="minorHAnsi" w:hAnsiTheme="minorHAnsi" w:cstheme="minorHAnsi"/>
          <w:sz w:val="22"/>
          <w:szCs w:val="22"/>
        </w:rPr>
        <w:t xml:space="preserve"> of MIHMS which is the new solution of MMIS (Medicaid Management Information System) for the state of Maine. Involved in the testing efforts of Claims</w:t>
      </w:r>
      <w:r w:rsidR="00937E39" w:rsidRPr="00E607EA">
        <w:rPr>
          <w:rFonts w:asciiTheme="minorHAnsi" w:hAnsiTheme="minorHAnsi" w:cstheme="minorHAnsi"/>
          <w:sz w:val="22"/>
          <w:szCs w:val="22"/>
        </w:rPr>
        <w:t>. The project was in Coordination of Benefits (COB), a Federal Health Care Financing Administration (HCFA) Program. Medicare Coordination of Benefits is the process for ensuring that payment of Medicare beneficiaries’ claims is properly shared among insurers when the beneficiary is covered by private insurance in addition to Medicare. By coordinating benefits, the COBC assists Medicare in paying claims more accurately the first time, which saves costly follow up and mistaken payments.</w:t>
      </w:r>
    </w:p>
    <w:p w:rsidR="009D12AB" w:rsidRPr="00E607EA" w:rsidRDefault="009D12AB" w:rsidP="00EB19E7">
      <w:pPr>
        <w:jc w:val="left"/>
        <w:rPr>
          <w:rFonts w:asciiTheme="minorHAnsi" w:eastAsia="Malgun Gothic" w:hAnsiTheme="minorHAnsi" w:cstheme="minorHAnsi"/>
          <w:b/>
          <w:sz w:val="22"/>
          <w:szCs w:val="22"/>
        </w:rPr>
      </w:pPr>
      <w:r w:rsidRPr="00E607EA">
        <w:rPr>
          <w:rFonts w:asciiTheme="minorHAnsi" w:eastAsia="Malgun Gothic" w:hAnsiTheme="minorHAnsi" w:cstheme="minorHAnsi"/>
          <w:b/>
          <w:sz w:val="22"/>
          <w:szCs w:val="22"/>
        </w:rPr>
        <w:t>Responsibilities:</w:t>
      </w:r>
    </w:p>
    <w:p w:rsidR="00937E39" w:rsidRPr="00E607EA" w:rsidRDefault="00937E39" w:rsidP="00E607EA">
      <w:pPr>
        <w:pStyle w:val="NoSpacing"/>
        <w:numPr>
          <w:ilvl w:val="0"/>
          <w:numId w:val="12"/>
        </w:numPr>
      </w:pPr>
      <w:r w:rsidRPr="00E607EA">
        <w:t>Invol</w:t>
      </w:r>
      <w:r w:rsidR="00DC34E5" w:rsidRPr="00E607EA">
        <w:t>ved in HIPAA/EDI Medical Claims,</w:t>
      </w:r>
      <w:r w:rsidR="009E43FD" w:rsidRPr="00E607EA">
        <w:t xml:space="preserve"> </w:t>
      </w:r>
      <w:r w:rsidRPr="00E607EA">
        <w:t xml:space="preserve">Design and Documentation </w:t>
      </w:r>
    </w:p>
    <w:p w:rsidR="00937E39" w:rsidRPr="00E607EA" w:rsidRDefault="00937E39" w:rsidP="00E607EA">
      <w:pPr>
        <w:pStyle w:val="NoSpacing"/>
        <w:numPr>
          <w:ilvl w:val="0"/>
          <w:numId w:val="12"/>
        </w:numPr>
      </w:pPr>
      <w:r w:rsidRPr="00E607EA">
        <w:t>Monitor and Analyzed activity report and transaction monitoring.</w:t>
      </w:r>
    </w:p>
    <w:p w:rsidR="00937E39" w:rsidRPr="00E607EA" w:rsidRDefault="00937E39" w:rsidP="00E607EA">
      <w:pPr>
        <w:pStyle w:val="NoSpacing"/>
        <w:numPr>
          <w:ilvl w:val="0"/>
          <w:numId w:val="12"/>
        </w:numPr>
      </w:pPr>
      <w:r w:rsidRPr="00E607EA">
        <w:t>Creating document and diagrams for membership enrollment according to HIPAA 834 compliance standard for membership enrollment.</w:t>
      </w:r>
    </w:p>
    <w:p w:rsidR="00E50DBC" w:rsidRPr="00E607EA" w:rsidRDefault="00E50DBC" w:rsidP="00E607EA">
      <w:pPr>
        <w:pStyle w:val="NoSpacing"/>
        <w:numPr>
          <w:ilvl w:val="0"/>
          <w:numId w:val="12"/>
        </w:numPr>
      </w:pPr>
      <w:r w:rsidRPr="00E607EA">
        <w:t>Responsible for checking Medicare eligibility and verifying claim payment.</w:t>
      </w:r>
    </w:p>
    <w:p w:rsidR="00E50DBC" w:rsidRPr="00E607EA" w:rsidRDefault="00E50DBC" w:rsidP="00E607EA">
      <w:pPr>
        <w:pStyle w:val="NoSpacing"/>
        <w:numPr>
          <w:ilvl w:val="0"/>
          <w:numId w:val="12"/>
        </w:numPr>
      </w:pPr>
      <w:r w:rsidRPr="00E607EA">
        <w:t>Coordinated updates with client's staff and implement efficiencies in documentation maintenance.</w:t>
      </w:r>
    </w:p>
    <w:p w:rsidR="004C6772" w:rsidRPr="00E607EA" w:rsidRDefault="004C6772" w:rsidP="00E607EA">
      <w:pPr>
        <w:pStyle w:val="NoSpacing"/>
        <w:numPr>
          <w:ilvl w:val="0"/>
          <w:numId w:val="12"/>
        </w:numPr>
      </w:pPr>
      <w:r w:rsidRPr="00E607EA">
        <w:t>Performed testing for Medicare, Medicaid for Medicaid Management Information System (MMIS)</w:t>
      </w:r>
    </w:p>
    <w:p w:rsidR="00937E39" w:rsidRPr="00E607EA" w:rsidRDefault="00937E39" w:rsidP="00E607EA">
      <w:pPr>
        <w:pStyle w:val="NoSpacing"/>
        <w:numPr>
          <w:ilvl w:val="0"/>
          <w:numId w:val="12"/>
        </w:numPr>
      </w:pPr>
      <w:r w:rsidRPr="00E607EA">
        <w:t>Created various database objects like views, tables, and procedures to extract data and support the end user reporting data ware house requirements.</w:t>
      </w:r>
    </w:p>
    <w:p w:rsidR="00937E39" w:rsidRPr="00E607EA" w:rsidRDefault="00937E39" w:rsidP="00E607EA">
      <w:pPr>
        <w:pStyle w:val="NoSpacing"/>
        <w:numPr>
          <w:ilvl w:val="0"/>
          <w:numId w:val="12"/>
        </w:numPr>
      </w:pPr>
      <w:r w:rsidRPr="00E607EA">
        <w:t>Conduct meeting with the development team to discuss any requirement changes.</w:t>
      </w:r>
    </w:p>
    <w:p w:rsidR="00937E39" w:rsidRPr="00E607EA" w:rsidRDefault="00937E39" w:rsidP="00E607EA">
      <w:pPr>
        <w:pStyle w:val="NoSpacing"/>
        <w:numPr>
          <w:ilvl w:val="0"/>
          <w:numId w:val="12"/>
        </w:numPr>
      </w:pPr>
      <w:r w:rsidRPr="00E607EA">
        <w:t>Checked inbound/outbound HIPPA regulated EDI transactions facets</w:t>
      </w:r>
    </w:p>
    <w:p w:rsidR="00937E39" w:rsidRPr="00E607EA" w:rsidRDefault="00937E39" w:rsidP="00E607EA">
      <w:pPr>
        <w:pStyle w:val="NoSpacing"/>
        <w:numPr>
          <w:ilvl w:val="0"/>
          <w:numId w:val="12"/>
        </w:numPr>
      </w:pPr>
      <w:r w:rsidRPr="00E607EA">
        <w:t>Wrote standard and complex SQL queries using MS SQL Server and also in Mainframe for data validation process.</w:t>
      </w:r>
    </w:p>
    <w:p w:rsidR="00937E39" w:rsidRPr="00E607EA" w:rsidRDefault="00937E39" w:rsidP="00E607EA">
      <w:pPr>
        <w:pStyle w:val="NoSpacing"/>
        <w:numPr>
          <w:ilvl w:val="0"/>
          <w:numId w:val="12"/>
        </w:numPr>
      </w:pPr>
      <w:r w:rsidRPr="00E607EA">
        <w:lastRenderedPageBreak/>
        <w:t>Prepared BRDs (Business Requirement Documents) supporting documents containing the essential business elements, detailed definitions, and descriptions of the relationships between the actors to analyze and document business data requirements from Data ware house.</w:t>
      </w:r>
    </w:p>
    <w:p w:rsidR="00DC34E5" w:rsidRPr="00E607EA" w:rsidRDefault="00DC34E5" w:rsidP="00E607EA">
      <w:pPr>
        <w:pStyle w:val="NoSpacing"/>
        <w:numPr>
          <w:ilvl w:val="0"/>
          <w:numId w:val="12"/>
        </w:numPr>
      </w:pPr>
      <w:r w:rsidRPr="00E607EA">
        <w:t>Experience working with RH, DV, MH, SA Claims, Eligibility, Status Inquiry, Authorization and Referral transactions for members with disabilities under the 508 Compliance Act provided by the Federal rules.</w:t>
      </w:r>
    </w:p>
    <w:p w:rsidR="00E50DBC" w:rsidRPr="00E607EA" w:rsidRDefault="00E50DBC" w:rsidP="00E607EA">
      <w:pPr>
        <w:pStyle w:val="NoSpacing"/>
        <w:numPr>
          <w:ilvl w:val="0"/>
          <w:numId w:val="12"/>
        </w:numPr>
      </w:pPr>
      <w:r w:rsidRPr="00E607EA">
        <w:t>Reviewed various Project Artifacts like High Level Design, Detailed Design, Unit Test Cases, and Integrated Test Plans.</w:t>
      </w:r>
    </w:p>
    <w:p w:rsidR="004C6772" w:rsidRPr="00E607EA" w:rsidRDefault="004C6772" w:rsidP="00E607EA">
      <w:pPr>
        <w:pStyle w:val="NoSpacing"/>
        <w:numPr>
          <w:ilvl w:val="0"/>
          <w:numId w:val="12"/>
        </w:numPr>
      </w:pPr>
      <w:r w:rsidRPr="00E607EA">
        <w:t>Regression Testing of Web applications and applications dealing with MEDICAID and MEDICARE Services</w:t>
      </w:r>
    </w:p>
    <w:p w:rsidR="00937E39" w:rsidRPr="00E607EA" w:rsidRDefault="00937E39" w:rsidP="00E607EA">
      <w:pPr>
        <w:pStyle w:val="NoSpacing"/>
        <w:numPr>
          <w:ilvl w:val="0"/>
          <w:numId w:val="12"/>
        </w:numPr>
      </w:pPr>
      <w:r w:rsidRPr="00E607EA">
        <w:t>Performed GAP analysis of business rules, business and system process</w:t>
      </w:r>
    </w:p>
    <w:p w:rsidR="00937E39" w:rsidRPr="00E607EA" w:rsidRDefault="00937E39" w:rsidP="00E607EA">
      <w:pPr>
        <w:pStyle w:val="NoSpacing"/>
        <w:numPr>
          <w:ilvl w:val="0"/>
          <w:numId w:val="12"/>
        </w:numPr>
      </w:pPr>
      <w:r w:rsidRPr="00E607EA">
        <w:t>Worked on solving the errors of EDI 834 load to Facets through MMIS.</w:t>
      </w:r>
    </w:p>
    <w:p w:rsidR="002B5F53" w:rsidRPr="00E607EA" w:rsidRDefault="002B5F53" w:rsidP="00E607EA">
      <w:pPr>
        <w:pStyle w:val="NoSpacing"/>
        <w:numPr>
          <w:ilvl w:val="0"/>
          <w:numId w:val="12"/>
        </w:numPr>
      </w:pPr>
      <w:r w:rsidRPr="00E607EA">
        <w:t>Analyzed and made specific recommendations on improvements that can be integrated into business processes</w:t>
      </w:r>
    </w:p>
    <w:p w:rsidR="00937E39" w:rsidRPr="00E607EA" w:rsidRDefault="00937E39" w:rsidP="00E607EA">
      <w:pPr>
        <w:pStyle w:val="NoSpacing"/>
        <w:numPr>
          <w:ilvl w:val="0"/>
          <w:numId w:val="12"/>
        </w:numPr>
      </w:pPr>
      <w:r w:rsidRPr="00E607EA">
        <w:t>The project involves creation of custom tables, developing custom forms to load data into the custom tables and creation of a XML report to compare sales values against the data in oracle. The custom tables are populated from a third party data ware house on a regular basis.</w:t>
      </w:r>
    </w:p>
    <w:p w:rsidR="00937E39" w:rsidRPr="00E607EA" w:rsidRDefault="00937E39" w:rsidP="00E607EA">
      <w:pPr>
        <w:pStyle w:val="NoSpacing"/>
        <w:numPr>
          <w:ilvl w:val="0"/>
          <w:numId w:val="12"/>
        </w:numPr>
      </w:pPr>
      <w:r w:rsidRPr="00E607EA">
        <w:t>Performed Data Analysis using procedures and functions in PL/SQL.</w:t>
      </w:r>
    </w:p>
    <w:p w:rsidR="00937E39" w:rsidRPr="00E607EA" w:rsidRDefault="00937E39" w:rsidP="00E607EA">
      <w:pPr>
        <w:pStyle w:val="NoSpacing"/>
        <w:numPr>
          <w:ilvl w:val="0"/>
          <w:numId w:val="12"/>
        </w:numPr>
      </w:pPr>
      <w:r w:rsidRPr="00E607EA">
        <w:t>Designed Activity, Sequence and process flow diagrams using MS Visio to simplify and elaborate certain selection and filter condition.</w:t>
      </w:r>
    </w:p>
    <w:p w:rsidR="004C6772" w:rsidRPr="00E607EA" w:rsidRDefault="004C6772" w:rsidP="00E607EA">
      <w:pPr>
        <w:pStyle w:val="NoSpacing"/>
        <w:numPr>
          <w:ilvl w:val="0"/>
          <w:numId w:val="12"/>
        </w:numPr>
      </w:pPr>
      <w:r w:rsidRPr="00E607EA">
        <w:t xml:space="preserve">Perform integration testing for a Medicaid Management Information System MMIS database conversion project.  </w:t>
      </w:r>
    </w:p>
    <w:p w:rsidR="009D12AB" w:rsidRPr="00E607EA" w:rsidRDefault="00937E39" w:rsidP="00E607EA">
      <w:pPr>
        <w:pStyle w:val="NoSpacing"/>
        <w:numPr>
          <w:ilvl w:val="0"/>
          <w:numId w:val="12"/>
        </w:numPr>
      </w:pPr>
      <w:r w:rsidRPr="00E607EA">
        <w:t>Documented requirement using Use Case analysis</w:t>
      </w:r>
    </w:p>
    <w:p w:rsidR="00D77F94" w:rsidRPr="00E607EA" w:rsidRDefault="00D77F94" w:rsidP="00EB19E7">
      <w:pPr>
        <w:jc w:val="left"/>
        <w:rPr>
          <w:rFonts w:asciiTheme="minorHAnsi" w:hAnsiTheme="minorHAnsi" w:cstheme="minorHAnsi"/>
          <w:b/>
          <w:sz w:val="22"/>
          <w:szCs w:val="22"/>
        </w:rPr>
      </w:pPr>
    </w:p>
    <w:p w:rsidR="002B68C0" w:rsidRDefault="00D77F94" w:rsidP="00EB19E7">
      <w:pPr>
        <w:jc w:val="left"/>
        <w:rPr>
          <w:rFonts w:asciiTheme="minorHAnsi" w:hAnsiTheme="minorHAnsi" w:cstheme="minorHAnsi"/>
          <w:b/>
          <w:sz w:val="22"/>
          <w:szCs w:val="22"/>
        </w:rPr>
      </w:pPr>
      <w:r w:rsidRPr="00E607EA">
        <w:rPr>
          <w:rFonts w:asciiTheme="minorHAnsi" w:hAnsiTheme="minorHAnsi" w:cstheme="minorHAnsi"/>
          <w:b/>
          <w:sz w:val="22"/>
          <w:szCs w:val="22"/>
        </w:rPr>
        <w:t>WellPoint</w:t>
      </w:r>
      <w:r w:rsidR="007E5B8E" w:rsidRPr="00E607EA">
        <w:rPr>
          <w:rFonts w:asciiTheme="minorHAnsi" w:hAnsiTheme="minorHAnsi" w:cstheme="minorHAnsi"/>
          <w:b/>
          <w:sz w:val="22"/>
          <w:szCs w:val="22"/>
        </w:rPr>
        <w:t>, Richmond, VA</w:t>
      </w:r>
      <w:r w:rsidR="009E72AE" w:rsidRPr="00E607EA">
        <w:rPr>
          <w:rFonts w:asciiTheme="minorHAnsi" w:hAnsiTheme="minorHAnsi" w:cstheme="minorHAnsi"/>
          <w:b/>
          <w:sz w:val="22"/>
          <w:szCs w:val="22"/>
        </w:rPr>
        <w:t xml:space="preserve"> </w:t>
      </w:r>
      <w:r w:rsidR="00482953" w:rsidRPr="00E607EA">
        <w:rPr>
          <w:rFonts w:asciiTheme="minorHAnsi" w:hAnsiTheme="minorHAnsi" w:cstheme="minorHAnsi"/>
          <w:b/>
          <w:sz w:val="22"/>
          <w:szCs w:val="22"/>
        </w:rPr>
        <w:t xml:space="preserve">           </w:t>
      </w:r>
      <w:r w:rsidR="002B68C0">
        <w:rPr>
          <w:rFonts w:asciiTheme="minorHAnsi" w:hAnsiTheme="minorHAnsi" w:cstheme="minorHAnsi"/>
          <w:b/>
          <w:sz w:val="22"/>
          <w:szCs w:val="22"/>
        </w:rPr>
        <w:tab/>
      </w:r>
      <w:r w:rsidR="002B68C0">
        <w:rPr>
          <w:rFonts w:asciiTheme="minorHAnsi" w:hAnsiTheme="minorHAnsi" w:cstheme="minorHAnsi"/>
          <w:b/>
          <w:sz w:val="22"/>
          <w:szCs w:val="22"/>
        </w:rPr>
        <w:tab/>
      </w:r>
      <w:r w:rsidR="002B68C0">
        <w:rPr>
          <w:rFonts w:asciiTheme="minorHAnsi" w:hAnsiTheme="minorHAnsi" w:cstheme="minorHAnsi"/>
          <w:b/>
          <w:sz w:val="22"/>
          <w:szCs w:val="22"/>
        </w:rPr>
        <w:tab/>
      </w:r>
      <w:r w:rsidR="002B68C0">
        <w:rPr>
          <w:rFonts w:asciiTheme="minorHAnsi" w:hAnsiTheme="minorHAnsi" w:cstheme="minorHAnsi"/>
          <w:b/>
          <w:sz w:val="22"/>
          <w:szCs w:val="22"/>
        </w:rPr>
        <w:tab/>
      </w:r>
      <w:r w:rsidR="002B68C0">
        <w:rPr>
          <w:rFonts w:asciiTheme="minorHAnsi" w:hAnsiTheme="minorHAnsi" w:cstheme="minorHAnsi"/>
          <w:b/>
          <w:sz w:val="22"/>
          <w:szCs w:val="22"/>
        </w:rPr>
        <w:tab/>
      </w:r>
      <w:r w:rsidR="002B68C0">
        <w:rPr>
          <w:rFonts w:asciiTheme="minorHAnsi" w:hAnsiTheme="minorHAnsi" w:cstheme="minorHAnsi"/>
          <w:b/>
          <w:sz w:val="22"/>
          <w:szCs w:val="22"/>
        </w:rPr>
        <w:tab/>
        <w:t xml:space="preserve">       Feb-2013-Aug-2015</w:t>
      </w:r>
    </w:p>
    <w:p w:rsidR="009E72AE" w:rsidRPr="00E607EA" w:rsidRDefault="002B68C0" w:rsidP="00EB19E7">
      <w:pPr>
        <w:jc w:val="left"/>
        <w:rPr>
          <w:rFonts w:asciiTheme="minorHAnsi" w:hAnsiTheme="minorHAnsi" w:cstheme="minorHAnsi"/>
          <w:b/>
          <w:sz w:val="22"/>
          <w:szCs w:val="22"/>
        </w:rPr>
      </w:pPr>
      <w:r w:rsidRPr="00E607EA">
        <w:rPr>
          <w:rFonts w:asciiTheme="minorHAnsi" w:hAnsiTheme="minorHAnsi" w:cstheme="minorHAnsi"/>
          <w:b/>
          <w:sz w:val="22"/>
          <w:szCs w:val="22"/>
        </w:rPr>
        <w:t>Business Anal</w:t>
      </w:r>
      <w:r>
        <w:rPr>
          <w:rFonts w:asciiTheme="minorHAnsi" w:hAnsiTheme="minorHAnsi" w:cstheme="minorHAnsi"/>
          <w:b/>
          <w:sz w:val="22"/>
          <w:szCs w:val="22"/>
        </w:rPr>
        <w:t xml:space="preserve">yst            </w:t>
      </w:r>
      <w:r w:rsidR="00413868" w:rsidRPr="00E607EA">
        <w:rPr>
          <w:rFonts w:asciiTheme="minorHAnsi" w:hAnsiTheme="minorHAnsi" w:cstheme="minorHAnsi"/>
          <w:b/>
          <w:sz w:val="22"/>
          <w:szCs w:val="22"/>
        </w:rPr>
        <w:br/>
      </w:r>
      <w:r w:rsidR="00482953" w:rsidRPr="00E607EA">
        <w:rPr>
          <w:rFonts w:asciiTheme="minorHAnsi" w:hAnsiTheme="minorHAnsi" w:cstheme="minorHAnsi"/>
          <w:sz w:val="22"/>
          <w:szCs w:val="22"/>
        </w:rPr>
        <w:t>WellPoint, Inc. is one of the largest health benefits companies in the United States. Through its networks nationwide, the company delivers a number of leading health benefit solutions through a broad portfolio of integrated health care plans and related services, along with a wide range of specialty products such as life and disability insurance benefits, dental, vision, behavioral health benefit services, as well as long term care insurance and flexible spending accounts.</w:t>
      </w:r>
    </w:p>
    <w:p w:rsidR="00B01C02" w:rsidRPr="00E607EA" w:rsidRDefault="00B01C02" w:rsidP="00EB19E7">
      <w:pPr>
        <w:jc w:val="left"/>
        <w:rPr>
          <w:rFonts w:asciiTheme="minorHAnsi" w:eastAsia="Malgun Gothic" w:hAnsiTheme="minorHAnsi" w:cstheme="minorHAnsi"/>
          <w:b/>
          <w:sz w:val="22"/>
          <w:szCs w:val="22"/>
        </w:rPr>
      </w:pPr>
      <w:r w:rsidRPr="00E607EA">
        <w:rPr>
          <w:rFonts w:asciiTheme="minorHAnsi" w:eastAsia="Malgun Gothic" w:hAnsiTheme="minorHAnsi" w:cstheme="minorHAnsi"/>
          <w:b/>
          <w:sz w:val="22"/>
          <w:szCs w:val="22"/>
        </w:rPr>
        <w:t>Responsibilities:</w:t>
      </w:r>
    </w:p>
    <w:p w:rsidR="00F54F00" w:rsidRPr="00E607EA" w:rsidRDefault="00F54F00" w:rsidP="002B68C0">
      <w:pPr>
        <w:pStyle w:val="NoSpacing"/>
        <w:numPr>
          <w:ilvl w:val="0"/>
          <w:numId w:val="13"/>
        </w:numPr>
      </w:pPr>
      <w:r w:rsidRPr="00E607EA">
        <w:t>Analyzed the current software used to manage health claims.</w:t>
      </w:r>
    </w:p>
    <w:p w:rsidR="00F54F00" w:rsidRPr="00E607EA" w:rsidRDefault="00F54F00" w:rsidP="002B68C0">
      <w:pPr>
        <w:pStyle w:val="NoSpacing"/>
        <w:numPr>
          <w:ilvl w:val="0"/>
          <w:numId w:val="13"/>
        </w:numPr>
      </w:pPr>
      <w:r w:rsidRPr="00E607EA">
        <w:t>Designed requirement specification document. Bridged the gap between development team and end users.</w:t>
      </w:r>
    </w:p>
    <w:p w:rsidR="00F54F00" w:rsidRPr="00E607EA" w:rsidRDefault="00F54F00" w:rsidP="002B68C0">
      <w:pPr>
        <w:pStyle w:val="NoSpacing"/>
        <w:numPr>
          <w:ilvl w:val="0"/>
          <w:numId w:val="13"/>
        </w:numPr>
      </w:pPr>
      <w:r w:rsidRPr="00E607EA">
        <w:t xml:space="preserve">Responsible for business analysis, requirement specifications, project planning and identifying the resources and implementation of the project. </w:t>
      </w:r>
    </w:p>
    <w:p w:rsidR="00F54F00" w:rsidRPr="00E607EA" w:rsidRDefault="00520EA3" w:rsidP="002B68C0">
      <w:pPr>
        <w:pStyle w:val="NoSpacing"/>
        <w:numPr>
          <w:ilvl w:val="0"/>
          <w:numId w:val="13"/>
        </w:numPr>
      </w:pPr>
      <w:r w:rsidRPr="00E607EA">
        <w:t>Performed impact analysis and gap analysis for ICD 10.</w:t>
      </w:r>
    </w:p>
    <w:p w:rsidR="00F54F00" w:rsidRPr="00E607EA" w:rsidRDefault="00F54F00" w:rsidP="002B68C0">
      <w:pPr>
        <w:pStyle w:val="NoSpacing"/>
        <w:numPr>
          <w:ilvl w:val="0"/>
          <w:numId w:val="13"/>
        </w:numPr>
      </w:pPr>
      <w:r w:rsidRPr="00E607EA">
        <w:t xml:space="preserve">Developed business scenarios and acceptance criteria to </w:t>
      </w:r>
      <w:r w:rsidR="00826A1B" w:rsidRPr="00E607EA">
        <w:t>analyze</w:t>
      </w:r>
      <w:r w:rsidRPr="00E607EA">
        <w:t xml:space="preserve"> roles and processes of the departments</w:t>
      </w:r>
      <w:proofErr w:type="gramStart"/>
      <w:r w:rsidRPr="00E607EA">
        <w:t>,.</w:t>
      </w:r>
      <w:proofErr w:type="gramEnd"/>
    </w:p>
    <w:p w:rsidR="00F54F00" w:rsidRPr="00E607EA" w:rsidRDefault="00826A1B" w:rsidP="002B68C0">
      <w:pPr>
        <w:pStyle w:val="NoSpacing"/>
        <w:numPr>
          <w:ilvl w:val="0"/>
          <w:numId w:val="13"/>
        </w:numPr>
      </w:pPr>
      <w:r w:rsidRPr="00E607EA">
        <w:t>Analyzed</w:t>
      </w:r>
      <w:r w:rsidR="00F54F00" w:rsidRPr="00E607EA">
        <w:t xml:space="preserve"> and translated business requirements into system specifications utilizing UML and RUP methodology</w:t>
      </w:r>
    </w:p>
    <w:p w:rsidR="00F54F00" w:rsidRPr="00E607EA" w:rsidRDefault="00F54F00" w:rsidP="002B68C0">
      <w:pPr>
        <w:pStyle w:val="NoSpacing"/>
        <w:numPr>
          <w:ilvl w:val="0"/>
          <w:numId w:val="13"/>
        </w:numPr>
      </w:pPr>
      <w:r w:rsidRPr="00E607EA">
        <w:t xml:space="preserve">Performed Data analysis, Data Warehousing, Data </w:t>
      </w:r>
      <w:r w:rsidR="00826A1B" w:rsidRPr="00E607EA">
        <w:t>Modeling</w:t>
      </w:r>
      <w:r w:rsidRPr="00E607EA">
        <w:t>, Data Mapping and Reports analysis.</w:t>
      </w:r>
    </w:p>
    <w:p w:rsidR="00F54F00" w:rsidRPr="00E607EA" w:rsidRDefault="00F54F00" w:rsidP="002B68C0">
      <w:pPr>
        <w:pStyle w:val="NoSpacing"/>
        <w:numPr>
          <w:ilvl w:val="0"/>
          <w:numId w:val="13"/>
        </w:numPr>
      </w:pPr>
      <w:r w:rsidRPr="00E607EA">
        <w:t xml:space="preserve">Created Source to target Mapping Matrix for the ETL developers. </w:t>
      </w:r>
    </w:p>
    <w:p w:rsidR="00F54F00" w:rsidRPr="00E607EA" w:rsidRDefault="00F54F00" w:rsidP="002B68C0">
      <w:pPr>
        <w:pStyle w:val="NoSpacing"/>
        <w:numPr>
          <w:ilvl w:val="0"/>
          <w:numId w:val="13"/>
        </w:numPr>
      </w:pPr>
      <w:r w:rsidRPr="00E607EA">
        <w:t>Performed Data Analysis using procedures and functions in PL/SQL.</w:t>
      </w:r>
    </w:p>
    <w:p w:rsidR="00F54F00" w:rsidRPr="00E607EA" w:rsidRDefault="00F54F00" w:rsidP="002B68C0">
      <w:pPr>
        <w:pStyle w:val="NoSpacing"/>
        <w:numPr>
          <w:ilvl w:val="0"/>
          <w:numId w:val="13"/>
        </w:numPr>
      </w:pPr>
      <w:r w:rsidRPr="00E607EA">
        <w:t>Prepared report templates and reports using SSRS and Crystal Reports</w:t>
      </w:r>
    </w:p>
    <w:p w:rsidR="00F54F00" w:rsidRPr="00E607EA" w:rsidRDefault="00F54F00" w:rsidP="002B68C0">
      <w:pPr>
        <w:pStyle w:val="NoSpacing"/>
        <w:numPr>
          <w:ilvl w:val="0"/>
          <w:numId w:val="13"/>
        </w:numPr>
      </w:pPr>
      <w:r w:rsidRPr="00E607EA">
        <w:lastRenderedPageBreak/>
        <w:t>Developed Use cases, Use case models, Activity models, sequence diagrams and other UML</w:t>
      </w:r>
      <w:r w:rsidR="000049D0" w:rsidRPr="00E607EA">
        <w:t>’</w:t>
      </w:r>
      <w:r w:rsidRPr="00E607EA">
        <w:t>s to define the functioning and desirability of the application.</w:t>
      </w:r>
    </w:p>
    <w:p w:rsidR="00F54F00" w:rsidRPr="00E607EA" w:rsidRDefault="00F54F00" w:rsidP="002B68C0">
      <w:pPr>
        <w:pStyle w:val="NoSpacing"/>
        <w:numPr>
          <w:ilvl w:val="0"/>
          <w:numId w:val="13"/>
        </w:numPr>
      </w:pPr>
      <w:r w:rsidRPr="00E607EA">
        <w:t xml:space="preserve">Assisted with building the EDI 837, 835, 270/271, 276/277, 278, 820 and 834 transactions processing flow from the Trading Partners to the translator. </w:t>
      </w:r>
    </w:p>
    <w:p w:rsidR="00F54F00" w:rsidRPr="00E607EA" w:rsidRDefault="00F54F00" w:rsidP="002B68C0">
      <w:pPr>
        <w:pStyle w:val="NoSpacing"/>
        <w:numPr>
          <w:ilvl w:val="0"/>
          <w:numId w:val="13"/>
        </w:numPr>
      </w:pPr>
      <w:r w:rsidRPr="00E607EA">
        <w:t>Maintained a requirement traceability matrix throughout the project.</w:t>
      </w:r>
    </w:p>
    <w:p w:rsidR="00F54F00" w:rsidRPr="00E607EA" w:rsidRDefault="00F54F00" w:rsidP="002B68C0">
      <w:pPr>
        <w:pStyle w:val="NoSpacing"/>
        <w:numPr>
          <w:ilvl w:val="0"/>
          <w:numId w:val="13"/>
        </w:numPr>
      </w:pPr>
      <w:r w:rsidRPr="00E607EA">
        <w:t xml:space="preserve">Facilitated review of Enrolment, Claims, Commissions, and membership port designs with architects. </w:t>
      </w:r>
    </w:p>
    <w:p w:rsidR="00151F64" w:rsidRPr="00E607EA" w:rsidRDefault="00151F64" w:rsidP="002B68C0">
      <w:pPr>
        <w:pStyle w:val="NoSpacing"/>
        <w:numPr>
          <w:ilvl w:val="0"/>
          <w:numId w:val="13"/>
        </w:numPr>
      </w:pPr>
      <w:r w:rsidRPr="00E607EA">
        <w:t>Conducted working sessions to gather and document high level business requirements and detailed level business requirements for different business units impacted by ICD 10 such as EDI Claims Intake, FACETS- Claims Adjudication, Medical Management- Utilization Management, Case management and Provider Reimbursement- Provider Payment.</w:t>
      </w:r>
    </w:p>
    <w:p w:rsidR="00F54F00" w:rsidRPr="00E607EA" w:rsidRDefault="00F54F00" w:rsidP="002B68C0">
      <w:pPr>
        <w:pStyle w:val="NoSpacing"/>
        <w:numPr>
          <w:ilvl w:val="0"/>
          <w:numId w:val="13"/>
        </w:numPr>
      </w:pPr>
      <w:r w:rsidRPr="00E607EA">
        <w:t>Created SQL tables with referential integrity and developed queries using SQL and SQL*PLUS.</w:t>
      </w:r>
    </w:p>
    <w:p w:rsidR="00B21F65" w:rsidRPr="00E607EA" w:rsidRDefault="00B21F65" w:rsidP="002B68C0">
      <w:pPr>
        <w:pStyle w:val="NoSpacing"/>
        <w:numPr>
          <w:ilvl w:val="0"/>
          <w:numId w:val="13"/>
        </w:numPr>
      </w:pPr>
      <w:r w:rsidRPr="00E607EA">
        <w:t>Sourced procedure codes and medications from the data store of FACETS claims.</w:t>
      </w:r>
    </w:p>
    <w:p w:rsidR="00F54F00" w:rsidRPr="00E607EA" w:rsidRDefault="00F54F00" w:rsidP="002B68C0">
      <w:pPr>
        <w:pStyle w:val="NoSpacing"/>
        <w:numPr>
          <w:ilvl w:val="0"/>
          <w:numId w:val="13"/>
        </w:numPr>
      </w:pPr>
      <w:r w:rsidRPr="00E607EA">
        <w:t>Designed Test Plans for Manual Testing, System Testing, Integration Testing and Performance Testing, of the applications and used EDIFECS spec builder to look for the severity of HIPAA Edits.</w:t>
      </w:r>
    </w:p>
    <w:p w:rsidR="00F54F00" w:rsidRPr="00E607EA" w:rsidRDefault="00F54F00" w:rsidP="002B68C0">
      <w:pPr>
        <w:pStyle w:val="NoSpacing"/>
        <w:numPr>
          <w:ilvl w:val="0"/>
          <w:numId w:val="13"/>
        </w:numPr>
      </w:pPr>
      <w:r w:rsidRPr="00E607EA">
        <w:t>&amp; reviewed their consistency with the business requirements</w:t>
      </w:r>
    </w:p>
    <w:p w:rsidR="00826A1B" w:rsidRPr="00E607EA" w:rsidRDefault="00F54F00" w:rsidP="002B68C0">
      <w:pPr>
        <w:pStyle w:val="NoSpacing"/>
        <w:numPr>
          <w:ilvl w:val="0"/>
          <w:numId w:val="13"/>
        </w:numPr>
        <w:rPr>
          <w:rStyle w:val="normalchar"/>
          <w:rFonts w:asciiTheme="minorHAnsi" w:hAnsiTheme="minorHAnsi" w:cstheme="minorHAnsi"/>
        </w:rPr>
      </w:pPr>
      <w:r w:rsidRPr="00E607EA">
        <w:t xml:space="preserve">Understand rules and regulations of HIPAA as imposed during Electronic Data Interchange (EDI). </w:t>
      </w:r>
    </w:p>
    <w:p w:rsidR="00837E48" w:rsidRPr="00E607EA" w:rsidRDefault="00837E48" w:rsidP="00EB19E7">
      <w:pPr>
        <w:jc w:val="left"/>
        <w:rPr>
          <w:rFonts w:asciiTheme="minorHAnsi" w:hAnsiTheme="minorHAnsi" w:cstheme="minorHAnsi"/>
          <w:b/>
          <w:sz w:val="22"/>
          <w:szCs w:val="22"/>
        </w:rPr>
      </w:pPr>
    </w:p>
    <w:p w:rsidR="009E72AE" w:rsidRDefault="00E0365C" w:rsidP="00EB19E7">
      <w:pPr>
        <w:jc w:val="left"/>
        <w:rPr>
          <w:rFonts w:asciiTheme="minorHAnsi" w:hAnsiTheme="minorHAnsi" w:cstheme="minorHAnsi"/>
          <w:b/>
          <w:sz w:val="22"/>
          <w:szCs w:val="22"/>
        </w:rPr>
      </w:pPr>
      <w:r w:rsidRPr="00E607EA">
        <w:rPr>
          <w:rFonts w:asciiTheme="minorHAnsi" w:hAnsiTheme="minorHAnsi" w:cstheme="minorHAnsi"/>
          <w:b/>
          <w:sz w:val="22"/>
          <w:szCs w:val="22"/>
        </w:rPr>
        <w:t xml:space="preserve">Siemens Healthcare, Philadelphia, PA          </w:t>
      </w:r>
      <w:r w:rsidR="002B68C0">
        <w:rPr>
          <w:rFonts w:asciiTheme="minorHAnsi" w:hAnsiTheme="minorHAnsi" w:cstheme="minorHAnsi"/>
          <w:b/>
          <w:sz w:val="22"/>
          <w:szCs w:val="22"/>
        </w:rPr>
        <w:t xml:space="preserve">                                                                           Jul-2012-Jan-2013</w:t>
      </w:r>
    </w:p>
    <w:p w:rsidR="002B68C0" w:rsidRPr="00E607EA" w:rsidRDefault="002B68C0" w:rsidP="00EB19E7">
      <w:pPr>
        <w:jc w:val="left"/>
        <w:rPr>
          <w:rFonts w:asciiTheme="minorHAnsi" w:hAnsiTheme="minorHAnsi" w:cstheme="minorHAnsi"/>
          <w:b/>
          <w:sz w:val="22"/>
          <w:szCs w:val="22"/>
        </w:rPr>
      </w:pPr>
      <w:r w:rsidRPr="00E607EA">
        <w:rPr>
          <w:rFonts w:asciiTheme="minorHAnsi" w:hAnsiTheme="minorHAnsi" w:cstheme="minorHAnsi"/>
          <w:b/>
          <w:sz w:val="22"/>
          <w:szCs w:val="22"/>
        </w:rPr>
        <w:t xml:space="preserve">Business Analyst                            </w:t>
      </w:r>
    </w:p>
    <w:p w:rsidR="009E72AE" w:rsidRPr="00E607EA" w:rsidRDefault="0008534E" w:rsidP="00EB19E7">
      <w:pPr>
        <w:jc w:val="left"/>
        <w:rPr>
          <w:rFonts w:asciiTheme="minorHAnsi" w:hAnsiTheme="minorHAnsi" w:cstheme="minorHAnsi"/>
          <w:sz w:val="22"/>
          <w:szCs w:val="22"/>
          <w:shd w:val="clear" w:color="auto" w:fill="FFFFFF"/>
        </w:rPr>
      </w:pPr>
      <w:r w:rsidRPr="00E607EA">
        <w:rPr>
          <w:rFonts w:asciiTheme="minorHAnsi" w:hAnsiTheme="minorHAnsi" w:cstheme="minorHAnsi"/>
          <w:sz w:val="22"/>
          <w:szCs w:val="22"/>
        </w:rPr>
        <w:t>Siemens Healthcare is</w:t>
      </w:r>
      <w:r w:rsidR="00E0365C" w:rsidRPr="00E607EA">
        <w:rPr>
          <w:rFonts w:asciiTheme="minorHAnsi" w:hAnsiTheme="minorHAnsi" w:cstheme="minorHAnsi"/>
          <w:sz w:val="22"/>
          <w:szCs w:val="22"/>
        </w:rPr>
        <w:t xml:space="preserve"> a sector of Siemens AG, is a leading healthcare solutions provider worldwide. The company is known for bringing together innovative medical technologies, healthcare information systems, management consulting, and support services. The portfolio of innovative products and professional services ranges from clinical and administrative IT solutions, diagnostic imaging systems, laboratory diagnostics, and hearing instruments.</w:t>
      </w:r>
      <w:r w:rsidR="00567C39" w:rsidRPr="00E607EA">
        <w:rPr>
          <w:rFonts w:asciiTheme="minorHAnsi" w:hAnsiTheme="minorHAnsi" w:cstheme="minorHAnsi"/>
          <w:sz w:val="22"/>
          <w:szCs w:val="22"/>
          <w:shd w:val="clear" w:color="auto" w:fill="FFFFFF"/>
        </w:rPr>
        <w:br/>
      </w:r>
      <w:r w:rsidR="009E72AE" w:rsidRPr="00E607EA">
        <w:rPr>
          <w:rFonts w:asciiTheme="minorHAnsi" w:hAnsiTheme="minorHAnsi" w:cstheme="minorHAnsi"/>
          <w:b/>
          <w:sz w:val="22"/>
          <w:szCs w:val="22"/>
        </w:rPr>
        <w:t>Responsibilities:</w:t>
      </w:r>
    </w:p>
    <w:p w:rsidR="00962A69" w:rsidRPr="00E607EA" w:rsidRDefault="00962A69" w:rsidP="002B68C0">
      <w:pPr>
        <w:pStyle w:val="NoSpacing"/>
        <w:numPr>
          <w:ilvl w:val="0"/>
          <w:numId w:val="14"/>
        </w:numPr>
      </w:pPr>
      <w:r w:rsidRPr="00E607EA">
        <w:t>Participated in project planning activities to determine testing scope.</w:t>
      </w:r>
    </w:p>
    <w:p w:rsidR="00962A69" w:rsidRPr="00E607EA" w:rsidRDefault="00962A69" w:rsidP="002B68C0">
      <w:pPr>
        <w:pStyle w:val="NoSpacing"/>
        <w:numPr>
          <w:ilvl w:val="0"/>
          <w:numId w:val="14"/>
        </w:numPr>
      </w:pPr>
      <w:r w:rsidRPr="00E607EA">
        <w:t xml:space="preserve">Created Test plans, Test conditions, Test scripts, and execution of scripts, validation of results. </w:t>
      </w:r>
    </w:p>
    <w:p w:rsidR="00962A69" w:rsidRPr="00E607EA" w:rsidRDefault="00962A69" w:rsidP="002B68C0">
      <w:pPr>
        <w:pStyle w:val="NoSpacing"/>
        <w:numPr>
          <w:ilvl w:val="0"/>
          <w:numId w:val="14"/>
        </w:numPr>
      </w:pPr>
      <w:r w:rsidRPr="00E607EA">
        <w:t>Responsible for creating Test cases and executed based on functional requirements and design documents.</w:t>
      </w:r>
    </w:p>
    <w:p w:rsidR="00962A69" w:rsidRPr="00E607EA" w:rsidRDefault="00962A69" w:rsidP="002B68C0">
      <w:pPr>
        <w:pStyle w:val="NoSpacing"/>
        <w:numPr>
          <w:ilvl w:val="0"/>
          <w:numId w:val="14"/>
        </w:numPr>
      </w:pPr>
      <w:r w:rsidRPr="00E607EA">
        <w:t>Prepared Traceability Matrix and mapped Requirements and Test cases</w:t>
      </w:r>
    </w:p>
    <w:p w:rsidR="00962A69" w:rsidRPr="00E607EA" w:rsidRDefault="00962A69" w:rsidP="002B68C0">
      <w:pPr>
        <w:pStyle w:val="NoSpacing"/>
        <w:numPr>
          <w:ilvl w:val="0"/>
          <w:numId w:val="14"/>
        </w:numPr>
      </w:pPr>
      <w:r w:rsidRPr="00E607EA">
        <w:t>Performed regression, integration and functional testing on the builds of the application</w:t>
      </w:r>
    </w:p>
    <w:p w:rsidR="00962A69" w:rsidRPr="00E607EA" w:rsidRDefault="00962A69" w:rsidP="002B68C0">
      <w:pPr>
        <w:pStyle w:val="NoSpacing"/>
        <w:numPr>
          <w:ilvl w:val="0"/>
          <w:numId w:val="14"/>
        </w:numPr>
      </w:pPr>
      <w:r w:rsidRPr="00E607EA">
        <w:t xml:space="preserve">Conducted Backend test using SQL queries to verify the Integrity of the Database. </w:t>
      </w:r>
    </w:p>
    <w:p w:rsidR="00962A69" w:rsidRPr="00E607EA" w:rsidRDefault="00962A69" w:rsidP="002B68C0">
      <w:pPr>
        <w:pStyle w:val="NoSpacing"/>
        <w:numPr>
          <w:ilvl w:val="0"/>
          <w:numId w:val="14"/>
        </w:numPr>
      </w:pPr>
      <w:r w:rsidRPr="00E607EA">
        <w:t>Designed, implemented, reviewed, and improved local performance related processes.</w:t>
      </w:r>
    </w:p>
    <w:p w:rsidR="00962A69" w:rsidRPr="00E607EA" w:rsidRDefault="00962A69" w:rsidP="002B68C0">
      <w:pPr>
        <w:pStyle w:val="NoSpacing"/>
        <w:numPr>
          <w:ilvl w:val="0"/>
          <w:numId w:val="14"/>
        </w:numPr>
      </w:pPr>
      <w:r w:rsidRPr="00E607EA">
        <w:t>Executed and managed various test types including Functional, Regression and Integration testing during scheduled phases of test development cycle</w:t>
      </w:r>
    </w:p>
    <w:p w:rsidR="00962A69" w:rsidRPr="00E607EA" w:rsidRDefault="00962A69" w:rsidP="002B68C0">
      <w:pPr>
        <w:pStyle w:val="NoSpacing"/>
        <w:numPr>
          <w:ilvl w:val="0"/>
          <w:numId w:val="14"/>
        </w:numPr>
      </w:pPr>
      <w:r w:rsidRPr="00E607EA">
        <w:t>Executed test cases on each build of the application and verified the actual results against requirements using Mercury Quality Center.</w:t>
      </w:r>
    </w:p>
    <w:p w:rsidR="00FA4D7E" w:rsidRPr="00E607EA" w:rsidRDefault="00962A69" w:rsidP="002B68C0">
      <w:pPr>
        <w:pStyle w:val="NoSpacing"/>
        <w:numPr>
          <w:ilvl w:val="0"/>
          <w:numId w:val="14"/>
        </w:numPr>
      </w:pPr>
      <w:r w:rsidRPr="00E607EA">
        <w:t>Used Oracle SQL Developer for writing SQL Queries to verify and validate the uploaded data in database.</w:t>
      </w:r>
    </w:p>
    <w:p w:rsidR="0041699A" w:rsidRPr="00E607EA" w:rsidRDefault="0041699A" w:rsidP="002B68C0">
      <w:pPr>
        <w:pStyle w:val="NoSpacing"/>
        <w:numPr>
          <w:ilvl w:val="0"/>
          <w:numId w:val="14"/>
        </w:numPr>
      </w:pPr>
      <w:r w:rsidRPr="00E607EA">
        <w:t xml:space="preserve">Performed impact analysis for deadliness of ICD-10 conversion. </w:t>
      </w:r>
    </w:p>
    <w:p w:rsidR="00151F64" w:rsidRPr="00E607EA" w:rsidRDefault="00151F64" w:rsidP="002B68C0">
      <w:pPr>
        <w:pStyle w:val="NoSpacing"/>
        <w:numPr>
          <w:ilvl w:val="0"/>
          <w:numId w:val="14"/>
        </w:numPr>
      </w:pPr>
      <w:r w:rsidRPr="00E607EA">
        <w:t>Worked with FACETS Team for HIPAA Claims Validation and Verification Process (Pre-Adjudication).</w:t>
      </w:r>
    </w:p>
    <w:p w:rsidR="0041699A" w:rsidRPr="00E607EA" w:rsidRDefault="0041699A" w:rsidP="002B68C0">
      <w:pPr>
        <w:pStyle w:val="NoSpacing"/>
        <w:numPr>
          <w:ilvl w:val="0"/>
          <w:numId w:val="14"/>
        </w:numPr>
      </w:pPr>
      <w:r w:rsidRPr="00E607EA">
        <w:t xml:space="preserve">Created ICD-9-CM/ICD-10-PCS comparison document and dealt with Diagnosis Related Groups (DRGs). </w:t>
      </w:r>
    </w:p>
    <w:p w:rsidR="008B5337" w:rsidRPr="00E607EA" w:rsidRDefault="008B5337" w:rsidP="002B68C0">
      <w:pPr>
        <w:pStyle w:val="NoSpacing"/>
        <w:numPr>
          <w:ilvl w:val="0"/>
          <w:numId w:val="14"/>
        </w:numPr>
      </w:pPr>
      <w:r w:rsidRPr="00E607EA">
        <w:t>Involved in creating flow charts and record layouts for 271 transaction sets.</w:t>
      </w:r>
    </w:p>
    <w:p w:rsidR="008B5337" w:rsidRPr="00E607EA" w:rsidRDefault="008B5337" w:rsidP="002B68C0">
      <w:pPr>
        <w:pStyle w:val="NoSpacing"/>
        <w:numPr>
          <w:ilvl w:val="0"/>
          <w:numId w:val="14"/>
        </w:numPr>
      </w:pPr>
      <w:r w:rsidRPr="00E607EA">
        <w:lastRenderedPageBreak/>
        <w:t>Designed and developed eligibility (270/271), claim status (276/277), service review and response (278), enrollment (834), and claim submission (837).</w:t>
      </w:r>
    </w:p>
    <w:p w:rsidR="00962A69" w:rsidRPr="00E607EA" w:rsidRDefault="00962A69" w:rsidP="002B68C0">
      <w:pPr>
        <w:pStyle w:val="NoSpacing"/>
        <w:numPr>
          <w:ilvl w:val="0"/>
          <w:numId w:val="14"/>
        </w:numPr>
      </w:pPr>
      <w:r w:rsidRPr="00E607EA">
        <w:t>Detected Defects, communicated to the developers using Bug Reporting Tool and tracking the Defects using Quality Center.</w:t>
      </w:r>
    </w:p>
    <w:p w:rsidR="00962A69" w:rsidRPr="00E607EA" w:rsidRDefault="00962A69" w:rsidP="002B68C0">
      <w:pPr>
        <w:pStyle w:val="NoSpacing"/>
        <w:numPr>
          <w:ilvl w:val="0"/>
          <w:numId w:val="14"/>
        </w:numPr>
      </w:pPr>
      <w:r w:rsidRPr="00E607EA">
        <w:t xml:space="preserve">Understanding Business requirements, </w:t>
      </w:r>
      <w:r w:rsidR="00FA4D7E" w:rsidRPr="00E607EA">
        <w:t>creating test</w:t>
      </w:r>
      <w:r w:rsidRPr="00E607EA">
        <w:t xml:space="preserve"> scenarios, test cases and defects from MS Excel, MS Word to Quality Center.</w:t>
      </w:r>
    </w:p>
    <w:p w:rsidR="00151F64" w:rsidRPr="00E607EA" w:rsidRDefault="00151F64" w:rsidP="002B68C0">
      <w:pPr>
        <w:pStyle w:val="NoSpacing"/>
        <w:numPr>
          <w:ilvl w:val="0"/>
          <w:numId w:val="14"/>
        </w:numPr>
      </w:pPr>
      <w:r w:rsidRPr="00E607EA">
        <w:t xml:space="preserve">Worked with Claims, enrollment, eligibility verification for members and providers, benefits setup, and backend </w:t>
      </w:r>
      <w:r w:rsidR="009E43FD" w:rsidRPr="00E607EA">
        <w:t>payment cycle in Facets</w:t>
      </w:r>
    </w:p>
    <w:p w:rsidR="00EA05E7" w:rsidRPr="00E607EA" w:rsidRDefault="00EA05E7" w:rsidP="00EB19E7">
      <w:pPr>
        <w:jc w:val="left"/>
        <w:rPr>
          <w:rFonts w:asciiTheme="minorHAnsi" w:eastAsia="Malgun Gothic" w:hAnsiTheme="minorHAnsi" w:cstheme="minorHAnsi"/>
          <w:b/>
          <w:sz w:val="22"/>
          <w:szCs w:val="22"/>
        </w:rPr>
      </w:pPr>
    </w:p>
    <w:p w:rsidR="00CF13CD" w:rsidRPr="00E607EA" w:rsidRDefault="00CF13CD" w:rsidP="00EB19E7">
      <w:pPr>
        <w:pStyle w:val="NormalArialChar"/>
        <w:rPr>
          <w:rFonts w:asciiTheme="minorHAnsi" w:hAnsiTheme="minorHAnsi" w:cstheme="minorHAnsi"/>
          <w:sz w:val="22"/>
          <w:szCs w:val="22"/>
        </w:rPr>
      </w:pPr>
      <w:bookmarkStart w:id="0" w:name="_GoBack"/>
      <w:bookmarkEnd w:id="0"/>
    </w:p>
    <w:sectPr w:rsidR="00CF13CD" w:rsidRPr="00E607EA" w:rsidSect="00E607E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5766" w:rsidRDefault="00E95766">
      <w:r>
        <w:separator/>
      </w:r>
    </w:p>
  </w:endnote>
  <w:endnote w:type="continuationSeparator" w:id="0">
    <w:p w:rsidR="00E95766" w:rsidRDefault="00E95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49D0" w:rsidRDefault="000049D0" w:rsidP="00E607EA">
    <w:pPr>
      <w:pStyle w:val="Footer"/>
      <w:ind w:left="-630"/>
      <w:rPr>
        <w:rStyle w:val="PageNumber"/>
        <w:rFonts w:ascii="Trebuchet MS" w:hAnsi="Trebuchet MS" w:cs="Trebuchet MS"/>
        <w:b/>
        <w:bCs/>
        <w:sz w:val="20"/>
        <w:szCs w:val="20"/>
      </w:rPr>
    </w:pPr>
    <w:r>
      <w:tab/>
    </w:r>
    <w:r>
      <w:rPr>
        <w:spacing w:val="8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5766" w:rsidRDefault="00E95766">
      <w:r>
        <w:separator/>
      </w:r>
    </w:p>
  </w:footnote>
  <w:footnote w:type="continuationSeparator" w:id="0">
    <w:p w:rsidR="00E95766" w:rsidRDefault="00E957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B88746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3"/>
    <w:multiLevelType w:val="singleLevel"/>
    <w:tmpl w:val="00000003"/>
    <w:name w:val="WW8Num14"/>
    <w:lvl w:ilvl="0">
      <w:start w:val="1"/>
      <w:numFmt w:val="bullet"/>
      <w:lvlText w:val=""/>
      <w:lvlJc w:val="left"/>
      <w:pPr>
        <w:tabs>
          <w:tab w:val="num" w:pos="720"/>
        </w:tabs>
        <w:ind w:left="720" w:hanging="360"/>
      </w:pPr>
      <w:rPr>
        <w:rFonts w:ascii="Wingdings" w:hAnsi="Wingdings"/>
      </w:rPr>
    </w:lvl>
  </w:abstractNum>
  <w:abstractNum w:abstractNumId="2">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3">
    <w:nsid w:val="00000008"/>
    <w:multiLevelType w:val="singleLevel"/>
    <w:tmpl w:val="00000008"/>
    <w:name w:val="WW8Num8"/>
    <w:lvl w:ilvl="0">
      <w:start w:val="1"/>
      <w:numFmt w:val="bullet"/>
      <w:lvlText w:val=""/>
      <w:lvlJc w:val="left"/>
      <w:pPr>
        <w:tabs>
          <w:tab w:val="num" w:pos="900"/>
        </w:tabs>
        <w:ind w:left="900" w:hanging="360"/>
      </w:pPr>
      <w:rPr>
        <w:rFonts w:ascii="Wingdings" w:hAnsi="Wingdings"/>
      </w:rPr>
    </w:lvl>
  </w:abstractNum>
  <w:abstractNum w:abstractNumId="4">
    <w:nsid w:val="034342E8"/>
    <w:multiLevelType w:val="hybridMultilevel"/>
    <w:tmpl w:val="DB443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3D10E61"/>
    <w:multiLevelType w:val="hybridMultilevel"/>
    <w:tmpl w:val="A07E9B8E"/>
    <w:lvl w:ilvl="0" w:tplc="04090001">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4833DFA"/>
    <w:multiLevelType w:val="hybridMultilevel"/>
    <w:tmpl w:val="BC742EF8"/>
    <w:lvl w:ilvl="0" w:tplc="0409000B">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0F6EF6"/>
    <w:multiLevelType w:val="hybridMultilevel"/>
    <w:tmpl w:val="5414D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4E02B4"/>
    <w:multiLevelType w:val="hybridMultilevel"/>
    <w:tmpl w:val="ACB88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7850A9"/>
    <w:multiLevelType w:val="hybridMultilevel"/>
    <w:tmpl w:val="39444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83042F"/>
    <w:multiLevelType w:val="hybridMultilevel"/>
    <w:tmpl w:val="3F365074"/>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4676707A"/>
    <w:multiLevelType w:val="hybridMultilevel"/>
    <w:tmpl w:val="A6A6E1FA"/>
    <w:lvl w:ilvl="0" w:tplc="B92C48B0">
      <w:start w:val="1"/>
      <w:numFmt w:val="bullet"/>
      <w:pStyle w:val="NormalAria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A4E4708"/>
    <w:multiLevelType w:val="hybridMultilevel"/>
    <w:tmpl w:val="A1025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B13A17"/>
    <w:multiLevelType w:val="hybridMultilevel"/>
    <w:tmpl w:val="A5C06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6931C9"/>
    <w:multiLevelType w:val="hybridMultilevel"/>
    <w:tmpl w:val="58E25E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D25D71"/>
    <w:multiLevelType w:val="multilevel"/>
    <w:tmpl w:val="B5620D10"/>
    <w:lvl w:ilvl="0">
      <w:start w:val="1"/>
      <w:numFmt w:val="bullet"/>
      <w:pStyle w:val="Achievemen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10"/>
  </w:num>
  <w:num w:numId="4">
    <w:abstractNumId w:val="15"/>
  </w:num>
  <w:num w:numId="5">
    <w:abstractNumId w:val="12"/>
  </w:num>
  <w:num w:numId="6">
    <w:abstractNumId w:val="2"/>
  </w:num>
  <w:num w:numId="7">
    <w:abstractNumId w:val="6"/>
  </w:num>
  <w:num w:numId="8">
    <w:abstractNumId w:val="5"/>
  </w:num>
  <w:num w:numId="9">
    <w:abstractNumId w:val="14"/>
  </w:num>
  <w:num w:numId="10">
    <w:abstractNumId w:val="7"/>
  </w:num>
  <w:num w:numId="11">
    <w:abstractNumId w:val="9"/>
  </w:num>
  <w:num w:numId="12">
    <w:abstractNumId w:val="8"/>
  </w:num>
  <w:num w:numId="13">
    <w:abstractNumId w:val="13"/>
  </w:num>
  <w:num w:numId="14">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7F0"/>
    <w:rsid w:val="000049D0"/>
    <w:rsid w:val="00015C0A"/>
    <w:rsid w:val="00016F5B"/>
    <w:rsid w:val="00033A0E"/>
    <w:rsid w:val="0003418D"/>
    <w:rsid w:val="000411D6"/>
    <w:rsid w:val="00042AEE"/>
    <w:rsid w:val="00045D33"/>
    <w:rsid w:val="00045EC4"/>
    <w:rsid w:val="0005380B"/>
    <w:rsid w:val="00055EBF"/>
    <w:rsid w:val="000661BA"/>
    <w:rsid w:val="0008534E"/>
    <w:rsid w:val="00086FDB"/>
    <w:rsid w:val="000A78BB"/>
    <w:rsid w:val="000B63A8"/>
    <w:rsid w:val="000B7464"/>
    <w:rsid w:val="000C2A32"/>
    <w:rsid w:val="000D2114"/>
    <w:rsid w:val="000D4232"/>
    <w:rsid w:val="000E3C1E"/>
    <w:rsid w:val="000E7050"/>
    <w:rsid w:val="000F17D2"/>
    <w:rsid w:val="000F3DBD"/>
    <w:rsid w:val="000F74CD"/>
    <w:rsid w:val="00103333"/>
    <w:rsid w:val="001049EA"/>
    <w:rsid w:val="00111D74"/>
    <w:rsid w:val="00116202"/>
    <w:rsid w:val="00121D05"/>
    <w:rsid w:val="00123531"/>
    <w:rsid w:val="001244E2"/>
    <w:rsid w:val="00134952"/>
    <w:rsid w:val="00151F64"/>
    <w:rsid w:val="00153635"/>
    <w:rsid w:val="00155379"/>
    <w:rsid w:val="00174958"/>
    <w:rsid w:val="00175CA0"/>
    <w:rsid w:val="00180DDA"/>
    <w:rsid w:val="00192CEF"/>
    <w:rsid w:val="001A6C5B"/>
    <w:rsid w:val="001B6453"/>
    <w:rsid w:val="001C2216"/>
    <w:rsid w:val="001D0B0D"/>
    <w:rsid w:val="001D196A"/>
    <w:rsid w:val="001D387A"/>
    <w:rsid w:val="001D5DDC"/>
    <w:rsid w:val="001E1B5B"/>
    <w:rsid w:val="001E73E1"/>
    <w:rsid w:val="001F27B4"/>
    <w:rsid w:val="001F2EC5"/>
    <w:rsid w:val="001F6C38"/>
    <w:rsid w:val="002039B4"/>
    <w:rsid w:val="00207662"/>
    <w:rsid w:val="00211EFF"/>
    <w:rsid w:val="002148B8"/>
    <w:rsid w:val="00215E2A"/>
    <w:rsid w:val="002164C9"/>
    <w:rsid w:val="00217F0D"/>
    <w:rsid w:val="00222332"/>
    <w:rsid w:val="00234D21"/>
    <w:rsid w:val="00241268"/>
    <w:rsid w:val="002453A3"/>
    <w:rsid w:val="00247579"/>
    <w:rsid w:val="0025209A"/>
    <w:rsid w:val="00255D38"/>
    <w:rsid w:val="00285BCB"/>
    <w:rsid w:val="00293636"/>
    <w:rsid w:val="002B5F53"/>
    <w:rsid w:val="002B68C0"/>
    <w:rsid w:val="002C3046"/>
    <w:rsid w:val="002C5633"/>
    <w:rsid w:val="002D2D50"/>
    <w:rsid w:val="002E409E"/>
    <w:rsid w:val="002F00B3"/>
    <w:rsid w:val="003026BA"/>
    <w:rsid w:val="00304C4C"/>
    <w:rsid w:val="003110F0"/>
    <w:rsid w:val="00312626"/>
    <w:rsid w:val="00320C50"/>
    <w:rsid w:val="00321F63"/>
    <w:rsid w:val="00337CA1"/>
    <w:rsid w:val="003400E6"/>
    <w:rsid w:val="00345F4D"/>
    <w:rsid w:val="00352685"/>
    <w:rsid w:val="00357410"/>
    <w:rsid w:val="00363D35"/>
    <w:rsid w:val="00365E1E"/>
    <w:rsid w:val="00384190"/>
    <w:rsid w:val="00392C72"/>
    <w:rsid w:val="003A0E71"/>
    <w:rsid w:val="003B0422"/>
    <w:rsid w:val="003B1B7B"/>
    <w:rsid w:val="003C27F8"/>
    <w:rsid w:val="003E0DD6"/>
    <w:rsid w:val="003F5D57"/>
    <w:rsid w:val="003F5FF4"/>
    <w:rsid w:val="00400DAD"/>
    <w:rsid w:val="00413868"/>
    <w:rsid w:val="00414D7A"/>
    <w:rsid w:val="0041699A"/>
    <w:rsid w:val="0042615E"/>
    <w:rsid w:val="00430294"/>
    <w:rsid w:val="00437E7B"/>
    <w:rsid w:val="0046103A"/>
    <w:rsid w:val="00463C8C"/>
    <w:rsid w:val="00474573"/>
    <w:rsid w:val="00476D6F"/>
    <w:rsid w:val="00477F81"/>
    <w:rsid w:val="00482953"/>
    <w:rsid w:val="00485013"/>
    <w:rsid w:val="004918A3"/>
    <w:rsid w:val="00491E76"/>
    <w:rsid w:val="00493AF9"/>
    <w:rsid w:val="004B6061"/>
    <w:rsid w:val="004C6772"/>
    <w:rsid w:val="004E31EB"/>
    <w:rsid w:val="004F7D4E"/>
    <w:rsid w:val="005057FE"/>
    <w:rsid w:val="00512DB9"/>
    <w:rsid w:val="00514396"/>
    <w:rsid w:val="00520886"/>
    <w:rsid w:val="00520EA3"/>
    <w:rsid w:val="00522C62"/>
    <w:rsid w:val="00523BC2"/>
    <w:rsid w:val="00531376"/>
    <w:rsid w:val="00540A6E"/>
    <w:rsid w:val="00542553"/>
    <w:rsid w:val="00555CC4"/>
    <w:rsid w:val="005572D9"/>
    <w:rsid w:val="00560331"/>
    <w:rsid w:val="00562304"/>
    <w:rsid w:val="00567C39"/>
    <w:rsid w:val="00570C98"/>
    <w:rsid w:val="0059073D"/>
    <w:rsid w:val="005B1346"/>
    <w:rsid w:val="005B2838"/>
    <w:rsid w:val="005C4390"/>
    <w:rsid w:val="005F69CD"/>
    <w:rsid w:val="006000BA"/>
    <w:rsid w:val="00600D00"/>
    <w:rsid w:val="00605FB7"/>
    <w:rsid w:val="00627614"/>
    <w:rsid w:val="006317F0"/>
    <w:rsid w:val="006428F1"/>
    <w:rsid w:val="00643AAF"/>
    <w:rsid w:val="00660707"/>
    <w:rsid w:val="0066345F"/>
    <w:rsid w:val="00667ACB"/>
    <w:rsid w:val="0067615F"/>
    <w:rsid w:val="006B0FA8"/>
    <w:rsid w:val="006E3665"/>
    <w:rsid w:val="006F2D99"/>
    <w:rsid w:val="00714F7B"/>
    <w:rsid w:val="00727A00"/>
    <w:rsid w:val="00733E80"/>
    <w:rsid w:val="007402F1"/>
    <w:rsid w:val="00744B40"/>
    <w:rsid w:val="00764FD5"/>
    <w:rsid w:val="00771F7E"/>
    <w:rsid w:val="007A363F"/>
    <w:rsid w:val="007E0593"/>
    <w:rsid w:val="007E5B8E"/>
    <w:rsid w:val="0080735B"/>
    <w:rsid w:val="00810732"/>
    <w:rsid w:val="008132A1"/>
    <w:rsid w:val="00813C9A"/>
    <w:rsid w:val="0081487C"/>
    <w:rsid w:val="00826A1B"/>
    <w:rsid w:val="00831EE4"/>
    <w:rsid w:val="008336AF"/>
    <w:rsid w:val="008344E1"/>
    <w:rsid w:val="00837E48"/>
    <w:rsid w:val="0085391C"/>
    <w:rsid w:val="00856F52"/>
    <w:rsid w:val="00862176"/>
    <w:rsid w:val="00870959"/>
    <w:rsid w:val="00875CC3"/>
    <w:rsid w:val="00883CEB"/>
    <w:rsid w:val="0088747F"/>
    <w:rsid w:val="008A7689"/>
    <w:rsid w:val="008B305E"/>
    <w:rsid w:val="008B5337"/>
    <w:rsid w:val="008C108C"/>
    <w:rsid w:val="008C3EE8"/>
    <w:rsid w:val="008E669C"/>
    <w:rsid w:val="008F6275"/>
    <w:rsid w:val="008F6CB6"/>
    <w:rsid w:val="00900FA2"/>
    <w:rsid w:val="009023C3"/>
    <w:rsid w:val="0090523A"/>
    <w:rsid w:val="00926587"/>
    <w:rsid w:val="00935D82"/>
    <w:rsid w:val="00937E39"/>
    <w:rsid w:val="00943E93"/>
    <w:rsid w:val="00962A69"/>
    <w:rsid w:val="00970DCA"/>
    <w:rsid w:val="00976C31"/>
    <w:rsid w:val="009817FD"/>
    <w:rsid w:val="0098294B"/>
    <w:rsid w:val="009A4A00"/>
    <w:rsid w:val="009B3A12"/>
    <w:rsid w:val="009B4217"/>
    <w:rsid w:val="009D12AB"/>
    <w:rsid w:val="009E43FD"/>
    <w:rsid w:val="009E72AE"/>
    <w:rsid w:val="009F07B8"/>
    <w:rsid w:val="009F3B3B"/>
    <w:rsid w:val="009F6133"/>
    <w:rsid w:val="009F7A02"/>
    <w:rsid w:val="00A027DA"/>
    <w:rsid w:val="00A063B6"/>
    <w:rsid w:val="00A1078F"/>
    <w:rsid w:val="00A300E0"/>
    <w:rsid w:val="00A30F9E"/>
    <w:rsid w:val="00A32EDA"/>
    <w:rsid w:val="00A33735"/>
    <w:rsid w:val="00A3554E"/>
    <w:rsid w:val="00A35D72"/>
    <w:rsid w:val="00A61007"/>
    <w:rsid w:val="00A64912"/>
    <w:rsid w:val="00A66BC5"/>
    <w:rsid w:val="00A70CC1"/>
    <w:rsid w:val="00A82F42"/>
    <w:rsid w:val="00A84C52"/>
    <w:rsid w:val="00AA1116"/>
    <w:rsid w:val="00AA34CD"/>
    <w:rsid w:val="00AA670E"/>
    <w:rsid w:val="00AA7B5A"/>
    <w:rsid w:val="00AB0FB4"/>
    <w:rsid w:val="00AB4F28"/>
    <w:rsid w:val="00AD51FC"/>
    <w:rsid w:val="00AF0839"/>
    <w:rsid w:val="00B01C02"/>
    <w:rsid w:val="00B11A7B"/>
    <w:rsid w:val="00B1322A"/>
    <w:rsid w:val="00B21F65"/>
    <w:rsid w:val="00B3237A"/>
    <w:rsid w:val="00B4693D"/>
    <w:rsid w:val="00B51A28"/>
    <w:rsid w:val="00B52663"/>
    <w:rsid w:val="00B54EC6"/>
    <w:rsid w:val="00B63C1E"/>
    <w:rsid w:val="00B650C9"/>
    <w:rsid w:val="00B83D12"/>
    <w:rsid w:val="00B96FE0"/>
    <w:rsid w:val="00BB09B9"/>
    <w:rsid w:val="00BB37D1"/>
    <w:rsid w:val="00BC0D8F"/>
    <w:rsid w:val="00BC48BA"/>
    <w:rsid w:val="00BC5E8E"/>
    <w:rsid w:val="00BD687F"/>
    <w:rsid w:val="00BE2B28"/>
    <w:rsid w:val="00BF79FB"/>
    <w:rsid w:val="00C03360"/>
    <w:rsid w:val="00C074E9"/>
    <w:rsid w:val="00C217D6"/>
    <w:rsid w:val="00C24CA7"/>
    <w:rsid w:val="00C37509"/>
    <w:rsid w:val="00C4273B"/>
    <w:rsid w:val="00C44E90"/>
    <w:rsid w:val="00C46202"/>
    <w:rsid w:val="00C47200"/>
    <w:rsid w:val="00C50EB4"/>
    <w:rsid w:val="00C51A27"/>
    <w:rsid w:val="00C57E2F"/>
    <w:rsid w:val="00C75EF3"/>
    <w:rsid w:val="00C8054F"/>
    <w:rsid w:val="00C83880"/>
    <w:rsid w:val="00C85D7C"/>
    <w:rsid w:val="00C92C14"/>
    <w:rsid w:val="00CD50AC"/>
    <w:rsid w:val="00CD63C7"/>
    <w:rsid w:val="00CE7640"/>
    <w:rsid w:val="00CF13CD"/>
    <w:rsid w:val="00CF6E54"/>
    <w:rsid w:val="00D03EE6"/>
    <w:rsid w:val="00D04965"/>
    <w:rsid w:val="00D055DD"/>
    <w:rsid w:val="00D07DEF"/>
    <w:rsid w:val="00D14867"/>
    <w:rsid w:val="00D21E94"/>
    <w:rsid w:val="00D25193"/>
    <w:rsid w:val="00D50222"/>
    <w:rsid w:val="00D533B9"/>
    <w:rsid w:val="00D63BF9"/>
    <w:rsid w:val="00D66FDA"/>
    <w:rsid w:val="00D76355"/>
    <w:rsid w:val="00D77F94"/>
    <w:rsid w:val="00D94905"/>
    <w:rsid w:val="00DA3FD9"/>
    <w:rsid w:val="00DA44A2"/>
    <w:rsid w:val="00DC34E5"/>
    <w:rsid w:val="00DD4B09"/>
    <w:rsid w:val="00DE3407"/>
    <w:rsid w:val="00DE69D6"/>
    <w:rsid w:val="00DF002F"/>
    <w:rsid w:val="00DF09B9"/>
    <w:rsid w:val="00E01812"/>
    <w:rsid w:val="00E0365C"/>
    <w:rsid w:val="00E16DAC"/>
    <w:rsid w:val="00E24DB1"/>
    <w:rsid w:val="00E279F6"/>
    <w:rsid w:val="00E31091"/>
    <w:rsid w:val="00E365AD"/>
    <w:rsid w:val="00E41659"/>
    <w:rsid w:val="00E47D5C"/>
    <w:rsid w:val="00E50DBC"/>
    <w:rsid w:val="00E533D4"/>
    <w:rsid w:val="00E56B38"/>
    <w:rsid w:val="00E607EA"/>
    <w:rsid w:val="00E63E42"/>
    <w:rsid w:val="00E83770"/>
    <w:rsid w:val="00E94515"/>
    <w:rsid w:val="00E95766"/>
    <w:rsid w:val="00E969B1"/>
    <w:rsid w:val="00EA05E7"/>
    <w:rsid w:val="00EA09D9"/>
    <w:rsid w:val="00EA4AED"/>
    <w:rsid w:val="00EB19E7"/>
    <w:rsid w:val="00EB3F4C"/>
    <w:rsid w:val="00EC0391"/>
    <w:rsid w:val="00EC0628"/>
    <w:rsid w:val="00ED728E"/>
    <w:rsid w:val="00EE26AE"/>
    <w:rsid w:val="00EE3471"/>
    <w:rsid w:val="00EF1D62"/>
    <w:rsid w:val="00F010B7"/>
    <w:rsid w:val="00F02DCD"/>
    <w:rsid w:val="00F06525"/>
    <w:rsid w:val="00F1552A"/>
    <w:rsid w:val="00F15C75"/>
    <w:rsid w:val="00F166CD"/>
    <w:rsid w:val="00F459DD"/>
    <w:rsid w:val="00F54EB2"/>
    <w:rsid w:val="00F54F00"/>
    <w:rsid w:val="00F56DB7"/>
    <w:rsid w:val="00F57B0B"/>
    <w:rsid w:val="00F6355B"/>
    <w:rsid w:val="00F726CE"/>
    <w:rsid w:val="00F77601"/>
    <w:rsid w:val="00F93427"/>
    <w:rsid w:val="00F93602"/>
    <w:rsid w:val="00F93AB8"/>
    <w:rsid w:val="00F956AA"/>
    <w:rsid w:val="00FA4A23"/>
    <w:rsid w:val="00FA4D7E"/>
    <w:rsid w:val="00FB082B"/>
    <w:rsid w:val="00FB2B06"/>
    <w:rsid w:val="00FC2B26"/>
    <w:rsid w:val="00FC31F5"/>
    <w:rsid w:val="00FC785D"/>
    <w:rsid w:val="00FC7A80"/>
    <w:rsid w:val="00FD7D4E"/>
    <w:rsid w:val="00FE1704"/>
    <w:rsid w:val="00FE6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5:docId w15:val="{7872C22F-3C0E-4B36-BF9D-3594C36F4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uiPriority="0"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A1B"/>
    <w:pPr>
      <w:jc w:val="both"/>
    </w:pPr>
    <w:rPr>
      <w:sz w:val="24"/>
      <w:szCs w:val="24"/>
      <w:lang w:val="en-US" w:eastAsia="en-US"/>
    </w:rPr>
  </w:style>
  <w:style w:type="paragraph" w:styleId="Heading1">
    <w:name w:val="heading 1"/>
    <w:basedOn w:val="Normal"/>
    <w:next w:val="Normal"/>
    <w:link w:val="Heading1Char"/>
    <w:qFormat/>
    <w:rsid w:val="008B0DC3"/>
    <w:pPr>
      <w:keepNext/>
      <w:spacing w:before="240" w:after="60"/>
      <w:jc w:val="left"/>
      <w:outlineLvl w:val="0"/>
    </w:pPr>
    <w:rPr>
      <w:rFonts w:ascii="Arial" w:hAnsi="Arial"/>
      <w:b/>
      <w:bCs/>
      <w:kern w:val="32"/>
      <w:sz w:val="32"/>
      <w:szCs w:val="32"/>
    </w:rPr>
  </w:style>
  <w:style w:type="paragraph" w:styleId="Heading2">
    <w:name w:val="heading 2"/>
    <w:basedOn w:val="Normal"/>
    <w:next w:val="Normal"/>
    <w:link w:val="Heading2Char"/>
    <w:uiPriority w:val="9"/>
    <w:qFormat/>
    <w:rsid w:val="009E72AE"/>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9E72AE"/>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qFormat/>
    <w:rsid w:val="00733D26"/>
    <w:pPr>
      <w:keepNext/>
      <w:spacing w:before="240" w:after="60"/>
      <w:outlineLvl w:val="3"/>
    </w:pPr>
    <w:rPr>
      <w:rFonts w:ascii="Calibri" w:hAnsi="Calibri"/>
      <w:b/>
      <w:bCs/>
      <w:sz w:val="28"/>
      <w:szCs w:val="28"/>
    </w:rPr>
  </w:style>
  <w:style w:type="paragraph" w:styleId="Heading7">
    <w:name w:val="heading 7"/>
    <w:basedOn w:val="Normal"/>
    <w:next w:val="Normal"/>
    <w:qFormat/>
    <w:rsid w:val="00862176"/>
    <w:pPr>
      <w:keepNext/>
      <w:pBdr>
        <w:bottom w:val="single" w:sz="4" w:space="1" w:color="auto"/>
      </w:pBdr>
      <w:outlineLvl w:val="6"/>
    </w:pPr>
    <w:rPr>
      <w:rFonts w:ascii="Arial" w:hAnsi="Arial" w:cs="Arial"/>
      <w:b/>
      <w:bCs/>
    </w:rPr>
  </w:style>
  <w:style w:type="paragraph" w:styleId="Heading9">
    <w:name w:val="heading 9"/>
    <w:basedOn w:val="Normal"/>
    <w:next w:val="Normal"/>
    <w:link w:val="Heading9Char"/>
    <w:uiPriority w:val="9"/>
    <w:qFormat/>
    <w:rsid w:val="00733D26"/>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62176"/>
    <w:pPr>
      <w:tabs>
        <w:tab w:val="center" w:pos="4320"/>
        <w:tab w:val="right" w:pos="8640"/>
      </w:tabs>
    </w:pPr>
  </w:style>
  <w:style w:type="paragraph" w:styleId="Footer">
    <w:name w:val="footer"/>
    <w:basedOn w:val="Normal"/>
    <w:link w:val="FooterChar"/>
    <w:semiHidden/>
    <w:rsid w:val="00862176"/>
    <w:pPr>
      <w:tabs>
        <w:tab w:val="center" w:pos="4320"/>
        <w:tab w:val="right" w:pos="8640"/>
      </w:tabs>
    </w:pPr>
  </w:style>
  <w:style w:type="character" w:styleId="PageNumber">
    <w:name w:val="page number"/>
    <w:basedOn w:val="DefaultParagraphFont"/>
    <w:semiHidden/>
    <w:rsid w:val="00862176"/>
  </w:style>
  <w:style w:type="paragraph" w:styleId="BodyText2">
    <w:name w:val="Body Text 2"/>
    <w:basedOn w:val="Normal"/>
    <w:semiHidden/>
    <w:rsid w:val="00862176"/>
    <w:pPr>
      <w:ind w:left="720"/>
    </w:pPr>
    <w:rPr>
      <w:sz w:val="22"/>
      <w:szCs w:val="22"/>
    </w:rPr>
  </w:style>
  <w:style w:type="paragraph" w:styleId="BodyTextIndent">
    <w:name w:val="Body Text Indent"/>
    <w:basedOn w:val="Normal"/>
    <w:semiHidden/>
    <w:rsid w:val="00862176"/>
    <w:pPr>
      <w:spacing w:after="120"/>
      <w:ind w:left="360"/>
    </w:pPr>
  </w:style>
  <w:style w:type="paragraph" w:customStyle="1" w:styleId="MediumGrid21">
    <w:name w:val="Medium Grid 21"/>
    <w:qFormat/>
    <w:rsid w:val="00036BD8"/>
    <w:pPr>
      <w:jc w:val="both"/>
    </w:pPr>
    <w:rPr>
      <w:sz w:val="24"/>
      <w:szCs w:val="24"/>
      <w:lang w:val="en-US" w:eastAsia="en-US"/>
    </w:rPr>
  </w:style>
  <w:style w:type="character" w:customStyle="1" w:styleId="Heading1Char">
    <w:name w:val="Heading 1 Char"/>
    <w:link w:val="Heading1"/>
    <w:rsid w:val="008B0DC3"/>
    <w:rPr>
      <w:rFonts w:ascii="Arial" w:hAnsi="Arial" w:cs="Arial"/>
      <w:b/>
      <w:bCs/>
      <w:kern w:val="32"/>
      <w:sz w:val="32"/>
      <w:szCs w:val="32"/>
    </w:rPr>
  </w:style>
  <w:style w:type="paragraph" w:styleId="NormalWeb">
    <w:name w:val="Normal (Web)"/>
    <w:basedOn w:val="Normal"/>
    <w:link w:val="NormalWebChar"/>
    <w:uiPriority w:val="99"/>
    <w:rsid w:val="008B0DC3"/>
    <w:pPr>
      <w:spacing w:before="100" w:beforeAutospacing="1" w:after="100" w:afterAutospacing="1"/>
      <w:jc w:val="left"/>
    </w:pPr>
  </w:style>
  <w:style w:type="paragraph" w:styleId="ListBullet">
    <w:name w:val="List Bullet"/>
    <w:basedOn w:val="Normal"/>
    <w:rsid w:val="0051405D"/>
    <w:pPr>
      <w:numPr>
        <w:numId w:val="1"/>
      </w:numPr>
      <w:jc w:val="left"/>
    </w:pPr>
  </w:style>
  <w:style w:type="character" w:customStyle="1" w:styleId="txt131">
    <w:name w:val="txt131"/>
    <w:rsid w:val="008D6E4C"/>
    <w:rPr>
      <w:rFonts w:ascii="Tahoma" w:hAnsi="Tahoma" w:cs="Tahoma" w:hint="default"/>
      <w:strike w:val="0"/>
      <w:dstrike w:val="0"/>
      <w:color w:val="323333"/>
      <w:sz w:val="20"/>
      <w:szCs w:val="20"/>
      <w:u w:val="none"/>
      <w:effect w:val="none"/>
    </w:rPr>
  </w:style>
  <w:style w:type="character" w:styleId="Hyperlink">
    <w:name w:val="Hyperlink"/>
    <w:rsid w:val="001A6DE4"/>
    <w:rPr>
      <w:rFonts w:cs="Times New Roman"/>
      <w:color w:val="0000FF"/>
      <w:u w:val="single"/>
    </w:rPr>
  </w:style>
  <w:style w:type="character" w:customStyle="1" w:styleId="apple-style-span">
    <w:name w:val="apple-style-span"/>
    <w:basedOn w:val="DefaultParagraphFont"/>
    <w:rsid w:val="006A7E08"/>
  </w:style>
  <w:style w:type="character" w:styleId="Strong">
    <w:name w:val="Strong"/>
    <w:uiPriority w:val="22"/>
    <w:qFormat/>
    <w:rsid w:val="00486E0C"/>
    <w:rPr>
      <w:b/>
      <w:bCs/>
    </w:rPr>
  </w:style>
  <w:style w:type="character" w:customStyle="1" w:styleId="HeaderChar">
    <w:name w:val="Header Char"/>
    <w:link w:val="Header"/>
    <w:rsid w:val="003501E3"/>
    <w:rPr>
      <w:sz w:val="24"/>
      <w:szCs w:val="24"/>
    </w:rPr>
  </w:style>
  <w:style w:type="paragraph" w:customStyle="1" w:styleId="MediumGrid1-Accent21">
    <w:name w:val="Medium Grid 1 - Accent 21"/>
    <w:basedOn w:val="Normal"/>
    <w:qFormat/>
    <w:rsid w:val="00543BCB"/>
    <w:pPr>
      <w:spacing w:after="200" w:line="276" w:lineRule="auto"/>
      <w:ind w:left="720"/>
      <w:contextualSpacing/>
      <w:jc w:val="left"/>
    </w:pPr>
    <w:rPr>
      <w:rFonts w:ascii="Calibri" w:hAnsi="Calibri"/>
      <w:sz w:val="22"/>
      <w:szCs w:val="22"/>
    </w:rPr>
  </w:style>
  <w:style w:type="paragraph" w:styleId="HTMLPreformatted">
    <w:name w:val="HTML Preformatted"/>
    <w:basedOn w:val="Normal"/>
    <w:link w:val="HTMLPreformattedChar"/>
    <w:rsid w:val="00376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olor w:val="000000"/>
      <w:sz w:val="20"/>
      <w:szCs w:val="20"/>
    </w:rPr>
  </w:style>
  <w:style w:type="character" w:customStyle="1" w:styleId="HTMLPreformattedChar">
    <w:name w:val="HTML Preformatted Char"/>
    <w:link w:val="HTMLPreformatted"/>
    <w:rsid w:val="00376A53"/>
    <w:rPr>
      <w:rFonts w:ascii="Courier New" w:hAnsi="Courier New" w:cs="Courier New"/>
      <w:color w:val="000000"/>
    </w:rPr>
  </w:style>
  <w:style w:type="character" w:styleId="HTMLTypewriter">
    <w:name w:val="HTML Typewriter"/>
    <w:rsid w:val="00D94817"/>
    <w:rPr>
      <w:rFonts w:ascii="Courier New" w:eastAsia="Times New Roman" w:hAnsi="Courier New" w:cs="Courier New"/>
      <w:sz w:val="20"/>
      <w:szCs w:val="20"/>
    </w:rPr>
  </w:style>
  <w:style w:type="character" w:customStyle="1" w:styleId="Heading4Char">
    <w:name w:val="Heading 4 Char"/>
    <w:link w:val="Heading4"/>
    <w:uiPriority w:val="9"/>
    <w:semiHidden/>
    <w:rsid w:val="00733D26"/>
    <w:rPr>
      <w:rFonts w:ascii="Calibri" w:eastAsia="Times New Roman" w:hAnsi="Calibri" w:cs="Times New Roman"/>
      <w:b/>
      <w:bCs/>
      <w:sz w:val="28"/>
      <w:szCs w:val="28"/>
    </w:rPr>
  </w:style>
  <w:style w:type="character" w:customStyle="1" w:styleId="Heading9Char">
    <w:name w:val="Heading 9 Char"/>
    <w:link w:val="Heading9"/>
    <w:uiPriority w:val="9"/>
    <w:semiHidden/>
    <w:rsid w:val="00733D26"/>
    <w:rPr>
      <w:rFonts w:ascii="Cambria" w:eastAsia="Times New Roman" w:hAnsi="Cambria" w:cs="Times New Roman"/>
      <w:sz w:val="22"/>
      <w:szCs w:val="22"/>
    </w:rPr>
  </w:style>
  <w:style w:type="paragraph" w:styleId="BodyText">
    <w:name w:val="Body Text"/>
    <w:basedOn w:val="Normal"/>
    <w:link w:val="BodyTextChar"/>
    <w:uiPriority w:val="99"/>
    <w:semiHidden/>
    <w:unhideWhenUsed/>
    <w:rsid w:val="002453A3"/>
    <w:pPr>
      <w:spacing w:after="120"/>
    </w:pPr>
  </w:style>
  <w:style w:type="character" w:customStyle="1" w:styleId="BodyTextChar">
    <w:name w:val="Body Text Char"/>
    <w:link w:val="BodyText"/>
    <w:uiPriority w:val="99"/>
    <w:semiHidden/>
    <w:rsid w:val="002453A3"/>
    <w:rPr>
      <w:sz w:val="24"/>
      <w:szCs w:val="24"/>
    </w:rPr>
  </w:style>
  <w:style w:type="paragraph" w:customStyle="1" w:styleId="WP9Header">
    <w:name w:val="WP9_Header"/>
    <w:basedOn w:val="Normal"/>
    <w:rsid w:val="002453A3"/>
    <w:pPr>
      <w:tabs>
        <w:tab w:val="left" w:pos="0"/>
        <w:tab w:val="center" w:pos="4320"/>
        <w:tab w:val="right" w:pos="8640"/>
        <w:tab w:val="right" w:pos="9360"/>
      </w:tabs>
      <w:jc w:val="left"/>
    </w:pPr>
    <w:rPr>
      <w:rFonts w:eastAsia="Calibri"/>
    </w:rPr>
  </w:style>
  <w:style w:type="character" w:customStyle="1" w:styleId="Heading2Char">
    <w:name w:val="Heading 2 Char"/>
    <w:link w:val="Heading2"/>
    <w:uiPriority w:val="9"/>
    <w:semiHidden/>
    <w:rsid w:val="009E72AE"/>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9E72AE"/>
    <w:rPr>
      <w:rFonts w:ascii="Cambria" w:eastAsia="Times New Roman" w:hAnsi="Cambria" w:cs="Times New Roman"/>
      <w:b/>
      <w:bCs/>
      <w:sz w:val="26"/>
      <w:szCs w:val="26"/>
    </w:rPr>
  </w:style>
  <w:style w:type="paragraph" w:customStyle="1" w:styleId="NormalArial">
    <w:name w:val="Normal+ Arial"/>
    <w:aliases w:val="9 pt,black"/>
    <w:basedOn w:val="BodyText"/>
    <w:rsid w:val="009E72AE"/>
    <w:pPr>
      <w:numPr>
        <w:numId w:val="2"/>
      </w:numPr>
      <w:spacing w:after="0"/>
    </w:pPr>
    <w:rPr>
      <w:rFonts w:ascii="Arial" w:hAnsi="Arial" w:cs="Arial"/>
      <w:sz w:val="18"/>
      <w:szCs w:val="18"/>
    </w:rPr>
  </w:style>
  <w:style w:type="paragraph" w:customStyle="1" w:styleId="NormalArialChar">
    <w:name w:val="Normal + Arial Char"/>
    <w:basedOn w:val="Normal"/>
    <w:link w:val="NormalArialCharChar1"/>
    <w:rsid w:val="00E47D5C"/>
    <w:pPr>
      <w:suppressAutoHyphens/>
      <w:jc w:val="left"/>
    </w:pPr>
    <w:rPr>
      <w:lang w:eastAsia="ar-SA"/>
    </w:rPr>
  </w:style>
  <w:style w:type="character" w:customStyle="1" w:styleId="gbps2">
    <w:name w:val="gbps2"/>
    <w:rsid w:val="00856F52"/>
  </w:style>
  <w:style w:type="paragraph" w:styleId="ListParagraph">
    <w:name w:val="List Paragraph"/>
    <w:basedOn w:val="Normal"/>
    <w:link w:val="ListParagraphChar"/>
    <w:uiPriority w:val="34"/>
    <w:qFormat/>
    <w:rsid w:val="00555CC4"/>
    <w:pPr>
      <w:ind w:left="720"/>
      <w:contextualSpacing/>
      <w:jc w:val="left"/>
    </w:pPr>
  </w:style>
  <w:style w:type="paragraph" w:customStyle="1" w:styleId="ParagraphText">
    <w:name w:val="Paragraph Text"/>
    <w:basedOn w:val="ParagraphHeader"/>
    <w:rsid w:val="00555CC4"/>
    <w:pPr>
      <w:ind w:left="720"/>
      <w:jc w:val="both"/>
    </w:pPr>
    <w:rPr>
      <w:b w:val="0"/>
      <w:i w:val="0"/>
    </w:rPr>
  </w:style>
  <w:style w:type="paragraph" w:customStyle="1" w:styleId="ParagraphHeader">
    <w:name w:val="Paragraph Header"/>
    <w:basedOn w:val="Normal"/>
    <w:next w:val="ParagraphText"/>
    <w:rsid w:val="00555CC4"/>
    <w:pPr>
      <w:jc w:val="left"/>
    </w:pPr>
    <w:rPr>
      <w:rFonts w:ascii="Century Schoolbook" w:hAnsi="Century Schoolbook"/>
      <w:b/>
      <w:i/>
      <w:sz w:val="20"/>
      <w:szCs w:val="20"/>
    </w:rPr>
  </w:style>
  <w:style w:type="character" w:customStyle="1" w:styleId="apple-converted-space">
    <w:name w:val="apple-converted-space"/>
    <w:rsid w:val="00E0365C"/>
  </w:style>
  <w:style w:type="paragraph" w:styleId="BodyTextIndent2">
    <w:name w:val="Body Text Indent 2"/>
    <w:basedOn w:val="Normal"/>
    <w:link w:val="BodyTextIndent2Char"/>
    <w:uiPriority w:val="99"/>
    <w:semiHidden/>
    <w:unhideWhenUsed/>
    <w:rsid w:val="0003418D"/>
    <w:pPr>
      <w:spacing w:after="120" w:line="480" w:lineRule="auto"/>
      <w:ind w:left="360"/>
    </w:pPr>
  </w:style>
  <w:style w:type="character" w:customStyle="1" w:styleId="BodyTextIndent2Char">
    <w:name w:val="Body Text Indent 2 Char"/>
    <w:link w:val="BodyTextIndent2"/>
    <w:uiPriority w:val="99"/>
    <w:semiHidden/>
    <w:rsid w:val="0003418D"/>
    <w:rPr>
      <w:sz w:val="24"/>
      <w:szCs w:val="24"/>
    </w:rPr>
  </w:style>
  <w:style w:type="character" w:customStyle="1" w:styleId="NormalWebChar">
    <w:name w:val="Normal (Web) Char"/>
    <w:link w:val="NormalWeb"/>
    <w:uiPriority w:val="99"/>
    <w:locked/>
    <w:rsid w:val="0003418D"/>
    <w:rPr>
      <w:sz w:val="24"/>
      <w:szCs w:val="24"/>
    </w:rPr>
  </w:style>
  <w:style w:type="paragraph" w:customStyle="1" w:styleId="Achievement">
    <w:name w:val="Achievement"/>
    <w:basedOn w:val="NormalWeb"/>
    <w:next w:val="BodyText"/>
    <w:autoRedefine/>
    <w:uiPriority w:val="99"/>
    <w:rsid w:val="00B63C1E"/>
    <w:pPr>
      <w:numPr>
        <w:numId w:val="4"/>
      </w:numPr>
      <w:tabs>
        <w:tab w:val="center" w:pos="5040"/>
        <w:tab w:val="right" w:pos="10080"/>
      </w:tabs>
      <w:spacing w:before="0" w:beforeAutospacing="0" w:after="60" w:afterAutospacing="0" w:line="220" w:lineRule="atLeast"/>
      <w:jc w:val="both"/>
    </w:pPr>
    <w:rPr>
      <w:rFonts w:ascii="Verdana" w:hAnsi="Verdana" w:cs="Arial"/>
      <w:sz w:val="18"/>
      <w:szCs w:val="18"/>
    </w:rPr>
  </w:style>
  <w:style w:type="character" w:customStyle="1" w:styleId="txtempstyle">
    <w:name w:val="txtempstyle"/>
    <w:basedOn w:val="DefaultParagraphFont"/>
    <w:rsid w:val="007E0593"/>
  </w:style>
  <w:style w:type="character" w:customStyle="1" w:styleId="NormalArialCharChar1">
    <w:name w:val="Normal + Arial Char Char1"/>
    <w:link w:val="NormalArialChar"/>
    <w:rsid w:val="007E0593"/>
    <w:rPr>
      <w:sz w:val="24"/>
      <w:szCs w:val="24"/>
      <w:lang w:eastAsia="ar-SA"/>
    </w:rPr>
  </w:style>
  <w:style w:type="character" w:customStyle="1" w:styleId="normalchar">
    <w:name w:val="normal__char"/>
    <w:basedOn w:val="DefaultParagraphFont"/>
    <w:rsid w:val="007E0593"/>
  </w:style>
  <w:style w:type="paragraph" w:customStyle="1" w:styleId="Normal1">
    <w:name w:val="Normal1"/>
    <w:rsid w:val="001A6C5B"/>
    <w:rPr>
      <w:color w:val="000000"/>
      <w:sz w:val="24"/>
      <w:szCs w:val="22"/>
      <w:lang w:val="en-US" w:eastAsia="en-US"/>
    </w:rPr>
  </w:style>
  <w:style w:type="character" w:customStyle="1" w:styleId="ListParagraphChar">
    <w:name w:val="List Paragraph Char"/>
    <w:link w:val="ListParagraph"/>
    <w:rsid w:val="00B21F65"/>
    <w:rPr>
      <w:sz w:val="24"/>
      <w:szCs w:val="24"/>
    </w:rPr>
  </w:style>
  <w:style w:type="character" w:customStyle="1" w:styleId="FooterChar">
    <w:name w:val="Footer Char"/>
    <w:basedOn w:val="DefaultParagraphFont"/>
    <w:link w:val="Footer"/>
    <w:semiHidden/>
    <w:rsid w:val="000E7050"/>
    <w:rPr>
      <w:sz w:val="24"/>
      <w:szCs w:val="24"/>
      <w:lang w:val="en-US" w:eastAsia="en-US"/>
    </w:rPr>
  </w:style>
  <w:style w:type="paragraph" w:styleId="NoSpacing">
    <w:name w:val="No Spacing"/>
    <w:link w:val="NoSpacingChar"/>
    <w:uiPriority w:val="99"/>
    <w:qFormat/>
    <w:rsid w:val="00567C39"/>
    <w:rPr>
      <w:rFonts w:ascii="Calibri" w:eastAsia="Calibri" w:hAnsi="Calibri"/>
      <w:sz w:val="22"/>
      <w:szCs w:val="22"/>
      <w:lang w:val="en-US" w:eastAsia="en-US"/>
    </w:rPr>
  </w:style>
  <w:style w:type="character" w:customStyle="1" w:styleId="Normal11ptChar">
    <w:name w:val="Normal + 11 pt Char"/>
    <w:aliases w:val="Black Char"/>
    <w:rsid w:val="00567C39"/>
    <w:rPr>
      <w:rFonts w:cs="Arial"/>
      <w:sz w:val="22"/>
      <w:szCs w:val="22"/>
      <w:lang w:val="en-US" w:eastAsia="en-US" w:bidi="ar-SA"/>
    </w:rPr>
  </w:style>
  <w:style w:type="character" w:customStyle="1" w:styleId="NoSpacingChar">
    <w:name w:val="No Spacing Char"/>
    <w:link w:val="NoSpacing"/>
    <w:uiPriority w:val="99"/>
    <w:rsid w:val="00567C39"/>
    <w:rPr>
      <w:rFonts w:ascii="Calibri" w:eastAsia="Calibri" w:hAnsi="Calibri"/>
      <w:sz w:val="22"/>
      <w:szCs w:val="22"/>
      <w:lang w:val="en-US" w:eastAsia="en-US"/>
    </w:rPr>
  </w:style>
  <w:style w:type="paragraph" w:styleId="PlainText">
    <w:name w:val="Plain Text"/>
    <w:basedOn w:val="Normal"/>
    <w:link w:val="PlainTextChar"/>
    <w:uiPriority w:val="99"/>
    <w:unhideWhenUsed/>
    <w:rsid w:val="003C27F8"/>
    <w:pPr>
      <w:jc w:val="left"/>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3C27F8"/>
    <w:rPr>
      <w:rFonts w:ascii="Consolas" w:eastAsiaTheme="minorHAnsi" w:hAnsi="Consolas" w:cs="Consolas"/>
      <w:sz w:val="21"/>
      <w:szCs w:val="21"/>
      <w:lang w:val="en-US" w:eastAsia="en-US"/>
    </w:rPr>
  </w:style>
  <w:style w:type="character" w:customStyle="1" w:styleId="normalchar1">
    <w:name w:val="normal__char1"/>
    <w:basedOn w:val="DefaultParagraphFont"/>
    <w:rsid w:val="004C6772"/>
    <w:rPr>
      <w:rFonts w:ascii="Times New Roman" w:hAnsi="Times New Roman" w:cs="Times New Roman" w:hint="default"/>
      <w:sz w:val="20"/>
      <w:szCs w:val="20"/>
    </w:rPr>
  </w:style>
  <w:style w:type="character" w:customStyle="1" w:styleId="normalcharchar">
    <w:name w:val="normal____char__char"/>
    <w:basedOn w:val="DefaultParagraphFont"/>
    <w:rsid w:val="004C6772"/>
  </w:style>
  <w:style w:type="character" w:customStyle="1" w:styleId="list0020bullet00202charchar">
    <w:name w:val="list__0020bullet__00202____char__char"/>
    <w:basedOn w:val="DefaultParagraphFont"/>
    <w:rsid w:val="004C67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38294">
      <w:bodyDiv w:val="1"/>
      <w:marLeft w:val="0"/>
      <w:marRight w:val="0"/>
      <w:marTop w:val="0"/>
      <w:marBottom w:val="0"/>
      <w:divBdr>
        <w:top w:val="none" w:sz="0" w:space="0" w:color="auto"/>
        <w:left w:val="none" w:sz="0" w:space="0" w:color="auto"/>
        <w:bottom w:val="none" w:sz="0" w:space="0" w:color="auto"/>
        <w:right w:val="none" w:sz="0" w:space="0" w:color="auto"/>
      </w:divBdr>
    </w:div>
    <w:div w:id="121730527">
      <w:bodyDiv w:val="1"/>
      <w:marLeft w:val="0"/>
      <w:marRight w:val="0"/>
      <w:marTop w:val="0"/>
      <w:marBottom w:val="0"/>
      <w:divBdr>
        <w:top w:val="none" w:sz="0" w:space="0" w:color="auto"/>
        <w:left w:val="none" w:sz="0" w:space="0" w:color="auto"/>
        <w:bottom w:val="none" w:sz="0" w:space="0" w:color="auto"/>
        <w:right w:val="none" w:sz="0" w:space="0" w:color="auto"/>
      </w:divBdr>
    </w:div>
    <w:div w:id="203521918">
      <w:bodyDiv w:val="1"/>
      <w:marLeft w:val="0"/>
      <w:marRight w:val="0"/>
      <w:marTop w:val="0"/>
      <w:marBottom w:val="0"/>
      <w:divBdr>
        <w:top w:val="none" w:sz="0" w:space="0" w:color="auto"/>
        <w:left w:val="none" w:sz="0" w:space="0" w:color="auto"/>
        <w:bottom w:val="none" w:sz="0" w:space="0" w:color="auto"/>
        <w:right w:val="none" w:sz="0" w:space="0" w:color="auto"/>
      </w:divBdr>
    </w:div>
    <w:div w:id="400448123">
      <w:bodyDiv w:val="1"/>
      <w:marLeft w:val="0"/>
      <w:marRight w:val="0"/>
      <w:marTop w:val="0"/>
      <w:marBottom w:val="0"/>
      <w:divBdr>
        <w:top w:val="none" w:sz="0" w:space="0" w:color="auto"/>
        <w:left w:val="none" w:sz="0" w:space="0" w:color="auto"/>
        <w:bottom w:val="none" w:sz="0" w:space="0" w:color="auto"/>
        <w:right w:val="none" w:sz="0" w:space="0" w:color="auto"/>
      </w:divBdr>
    </w:div>
    <w:div w:id="517500867">
      <w:bodyDiv w:val="1"/>
      <w:marLeft w:val="0"/>
      <w:marRight w:val="0"/>
      <w:marTop w:val="0"/>
      <w:marBottom w:val="0"/>
      <w:divBdr>
        <w:top w:val="none" w:sz="0" w:space="0" w:color="auto"/>
        <w:left w:val="none" w:sz="0" w:space="0" w:color="auto"/>
        <w:bottom w:val="none" w:sz="0" w:space="0" w:color="auto"/>
        <w:right w:val="none" w:sz="0" w:space="0" w:color="auto"/>
      </w:divBdr>
    </w:div>
    <w:div w:id="535627334">
      <w:bodyDiv w:val="1"/>
      <w:marLeft w:val="0"/>
      <w:marRight w:val="0"/>
      <w:marTop w:val="0"/>
      <w:marBottom w:val="0"/>
      <w:divBdr>
        <w:top w:val="none" w:sz="0" w:space="0" w:color="auto"/>
        <w:left w:val="none" w:sz="0" w:space="0" w:color="auto"/>
        <w:bottom w:val="none" w:sz="0" w:space="0" w:color="auto"/>
        <w:right w:val="none" w:sz="0" w:space="0" w:color="auto"/>
      </w:divBdr>
    </w:div>
    <w:div w:id="647636077">
      <w:bodyDiv w:val="1"/>
      <w:marLeft w:val="0"/>
      <w:marRight w:val="0"/>
      <w:marTop w:val="0"/>
      <w:marBottom w:val="0"/>
      <w:divBdr>
        <w:top w:val="none" w:sz="0" w:space="0" w:color="auto"/>
        <w:left w:val="none" w:sz="0" w:space="0" w:color="auto"/>
        <w:bottom w:val="none" w:sz="0" w:space="0" w:color="auto"/>
        <w:right w:val="none" w:sz="0" w:space="0" w:color="auto"/>
      </w:divBdr>
    </w:div>
    <w:div w:id="703603320">
      <w:bodyDiv w:val="1"/>
      <w:marLeft w:val="0"/>
      <w:marRight w:val="0"/>
      <w:marTop w:val="0"/>
      <w:marBottom w:val="0"/>
      <w:divBdr>
        <w:top w:val="none" w:sz="0" w:space="0" w:color="auto"/>
        <w:left w:val="none" w:sz="0" w:space="0" w:color="auto"/>
        <w:bottom w:val="none" w:sz="0" w:space="0" w:color="auto"/>
        <w:right w:val="none" w:sz="0" w:space="0" w:color="auto"/>
      </w:divBdr>
    </w:div>
    <w:div w:id="752825603">
      <w:bodyDiv w:val="1"/>
      <w:marLeft w:val="0"/>
      <w:marRight w:val="0"/>
      <w:marTop w:val="0"/>
      <w:marBottom w:val="0"/>
      <w:divBdr>
        <w:top w:val="none" w:sz="0" w:space="0" w:color="auto"/>
        <w:left w:val="none" w:sz="0" w:space="0" w:color="auto"/>
        <w:bottom w:val="none" w:sz="0" w:space="0" w:color="auto"/>
        <w:right w:val="none" w:sz="0" w:space="0" w:color="auto"/>
      </w:divBdr>
    </w:div>
    <w:div w:id="778842890">
      <w:bodyDiv w:val="1"/>
      <w:marLeft w:val="0"/>
      <w:marRight w:val="0"/>
      <w:marTop w:val="0"/>
      <w:marBottom w:val="0"/>
      <w:divBdr>
        <w:top w:val="none" w:sz="0" w:space="0" w:color="auto"/>
        <w:left w:val="none" w:sz="0" w:space="0" w:color="auto"/>
        <w:bottom w:val="none" w:sz="0" w:space="0" w:color="auto"/>
        <w:right w:val="none" w:sz="0" w:space="0" w:color="auto"/>
      </w:divBdr>
    </w:div>
    <w:div w:id="789596207">
      <w:bodyDiv w:val="1"/>
      <w:marLeft w:val="0"/>
      <w:marRight w:val="0"/>
      <w:marTop w:val="0"/>
      <w:marBottom w:val="0"/>
      <w:divBdr>
        <w:top w:val="none" w:sz="0" w:space="0" w:color="auto"/>
        <w:left w:val="none" w:sz="0" w:space="0" w:color="auto"/>
        <w:bottom w:val="none" w:sz="0" w:space="0" w:color="auto"/>
        <w:right w:val="none" w:sz="0" w:space="0" w:color="auto"/>
      </w:divBdr>
    </w:div>
    <w:div w:id="865673749">
      <w:bodyDiv w:val="1"/>
      <w:marLeft w:val="0"/>
      <w:marRight w:val="0"/>
      <w:marTop w:val="0"/>
      <w:marBottom w:val="0"/>
      <w:divBdr>
        <w:top w:val="none" w:sz="0" w:space="0" w:color="auto"/>
        <w:left w:val="none" w:sz="0" w:space="0" w:color="auto"/>
        <w:bottom w:val="none" w:sz="0" w:space="0" w:color="auto"/>
        <w:right w:val="none" w:sz="0" w:space="0" w:color="auto"/>
      </w:divBdr>
    </w:div>
    <w:div w:id="885138553">
      <w:bodyDiv w:val="1"/>
      <w:marLeft w:val="0"/>
      <w:marRight w:val="0"/>
      <w:marTop w:val="0"/>
      <w:marBottom w:val="0"/>
      <w:divBdr>
        <w:top w:val="none" w:sz="0" w:space="0" w:color="auto"/>
        <w:left w:val="none" w:sz="0" w:space="0" w:color="auto"/>
        <w:bottom w:val="none" w:sz="0" w:space="0" w:color="auto"/>
        <w:right w:val="none" w:sz="0" w:space="0" w:color="auto"/>
      </w:divBdr>
    </w:div>
    <w:div w:id="936140214">
      <w:bodyDiv w:val="1"/>
      <w:marLeft w:val="0"/>
      <w:marRight w:val="0"/>
      <w:marTop w:val="0"/>
      <w:marBottom w:val="0"/>
      <w:divBdr>
        <w:top w:val="none" w:sz="0" w:space="0" w:color="auto"/>
        <w:left w:val="none" w:sz="0" w:space="0" w:color="auto"/>
        <w:bottom w:val="none" w:sz="0" w:space="0" w:color="auto"/>
        <w:right w:val="none" w:sz="0" w:space="0" w:color="auto"/>
      </w:divBdr>
    </w:div>
    <w:div w:id="936182979">
      <w:bodyDiv w:val="1"/>
      <w:marLeft w:val="0"/>
      <w:marRight w:val="0"/>
      <w:marTop w:val="0"/>
      <w:marBottom w:val="0"/>
      <w:divBdr>
        <w:top w:val="none" w:sz="0" w:space="0" w:color="auto"/>
        <w:left w:val="none" w:sz="0" w:space="0" w:color="auto"/>
        <w:bottom w:val="none" w:sz="0" w:space="0" w:color="auto"/>
        <w:right w:val="none" w:sz="0" w:space="0" w:color="auto"/>
      </w:divBdr>
    </w:div>
    <w:div w:id="952857976">
      <w:bodyDiv w:val="1"/>
      <w:marLeft w:val="0"/>
      <w:marRight w:val="0"/>
      <w:marTop w:val="0"/>
      <w:marBottom w:val="0"/>
      <w:divBdr>
        <w:top w:val="none" w:sz="0" w:space="0" w:color="auto"/>
        <w:left w:val="none" w:sz="0" w:space="0" w:color="auto"/>
        <w:bottom w:val="none" w:sz="0" w:space="0" w:color="auto"/>
        <w:right w:val="none" w:sz="0" w:space="0" w:color="auto"/>
      </w:divBdr>
    </w:div>
    <w:div w:id="984891718">
      <w:bodyDiv w:val="1"/>
      <w:marLeft w:val="0"/>
      <w:marRight w:val="0"/>
      <w:marTop w:val="0"/>
      <w:marBottom w:val="0"/>
      <w:divBdr>
        <w:top w:val="none" w:sz="0" w:space="0" w:color="auto"/>
        <w:left w:val="none" w:sz="0" w:space="0" w:color="auto"/>
        <w:bottom w:val="none" w:sz="0" w:space="0" w:color="auto"/>
        <w:right w:val="none" w:sz="0" w:space="0" w:color="auto"/>
      </w:divBdr>
    </w:div>
    <w:div w:id="991521498">
      <w:bodyDiv w:val="1"/>
      <w:marLeft w:val="0"/>
      <w:marRight w:val="0"/>
      <w:marTop w:val="0"/>
      <w:marBottom w:val="0"/>
      <w:divBdr>
        <w:top w:val="none" w:sz="0" w:space="0" w:color="auto"/>
        <w:left w:val="none" w:sz="0" w:space="0" w:color="auto"/>
        <w:bottom w:val="none" w:sz="0" w:space="0" w:color="auto"/>
        <w:right w:val="none" w:sz="0" w:space="0" w:color="auto"/>
      </w:divBdr>
    </w:div>
    <w:div w:id="1016006105">
      <w:bodyDiv w:val="1"/>
      <w:marLeft w:val="0"/>
      <w:marRight w:val="0"/>
      <w:marTop w:val="0"/>
      <w:marBottom w:val="0"/>
      <w:divBdr>
        <w:top w:val="none" w:sz="0" w:space="0" w:color="auto"/>
        <w:left w:val="none" w:sz="0" w:space="0" w:color="auto"/>
        <w:bottom w:val="none" w:sz="0" w:space="0" w:color="auto"/>
        <w:right w:val="none" w:sz="0" w:space="0" w:color="auto"/>
      </w:divBdr>
    </w:div>
    <w:div w:id="1093090791">
      <w:bodyDiv w:val="1"/>
      <w:marLeft w:val="0"/>
      <w:marRight w:val="0"/>
      <w:marTop w:val="0"/>
      <w:marBottom w:val="0"/>
      <w:divBdr>
        <w:top w:val="none" w:sz="0" w:space="0" w:color="auto"/>
        <w:left w:val="none" w:sz="0" w:space="0" w:color="auto"/>
        <w:bottom w:val="none" w:sz="0" w:space="0" w:color="auto"/>
        <w:right w:val="none" w:sz="0" w:space="0" w:color="auto"/>
      </w:divBdr>
    </w:div>
    <w:div w:id="1104155276">
      <w:bodyDiv w:val="1"/>
      <w:marLeft w:val="0"/>
      <w:marRight w:val="0"/>
      <w:marTop w:val="0"/>
      <w:marBottom w:val="0"/>
      <w:divBdr>
        <w:top w:val="none" w:sz="0" w:space="0" w:color="auto"/>
        <w:left w:val="none" w:sz="0" w:space="0" w:color="auto"/>
        <w:bottom w:val="none" w:sz="0" w:space="0" w:color="auto"/>
        <w:right w:val="none" w:sz="0" w:space="0" w:color="auto"/>
      </w:divBdr>
    </w:div>
    <w:div w:id="1171990948">
      <w:bodyDiv w:val="1"/>
      <w:marLeft w:val="0"/>
      <w:marRight w:val="0"/>
      <w:marTop w:val="0"/>
      <w:marBottom w:val="0"/>
      <w:divBdr>
        <w:top w:val="none" w:sz="0" w:space="0" w:color="auto"/>
        <w:left w:val="none" w:sz="0" w:space="0" w:color="auto"/>
        <w:bottom w:val="none" w:sz="0" w:space="0" w:color="auto"/>
        <w:right w:val="none" w:sz="0" w:space="0" w:color="auto"/>
      </w:divBdr>
    </w:div>
    <w:div w:id="1237739928">
      <w:bodyDiv w:val="1"/>
      <w:marLeft w:val="0"/>
      <w:marRight w:val="0"/>
      <w:marTop w:val="0"/>
      <w:marBottom w:val="0"/>
      <w:divBdr>
        <w:top w:val="none" w:sz="0" w:space="0" w:color="auto"/>
        <w:left w:val="none" w:sz="0" w:space="0" w:color="auto"/>
        <w:bottom w:val="none" w:sz="0" w:space="0" w:color="auto"/>
        <w:right w:val="none" w:sz="0" w:space="0" w:color="auto"/>
      </w:divBdr>
    </w:div>
    <w:div w:id="1278947599">
      <w:bodyDiv w:val="1"/>
      <w:marLeft w:val="0"/>
      <w:marRight w:val="0"/>
      <w:marTop w:val="0"/>
      <w:marBottom w:val="0"/>
      <w:divBdr>
        <w:top w:val="none" w:sz="0" w:space="0" w:color="auto"/>
        <w:left w:val="none" w:sz="0" w:space="0" w:color="auto"/>
        <w:bottom w:val="none" w:sz="0" w:space="0" w:color="auto"/>
        <w:right w:val="none" w:sz="0" w:space="0" w:color="auto"/>
      </w:divBdr>
    </w:div>
    <w:div w:id="1306857335">
      <w:bodyDiv w:val="1"/>
      <w:marLeft w:val="0"/>
      <w:marRight w:val="0"/>
      <w:marTop w:val="0"/>
      <w:marBottom w:val="0"/>
      <w:divBdr>
        <w:top w:val="none" w:sz="0" w:space="0" w:color="auto"/>
        <w:left w:val="none" w:sz="0" w:space="0" w:color="auto"/>
        <w:bottom w:val="none" w:sz="0" w:space="0" w:color="auto"/>
        <w:right w:val="none" w:sz="0" w:space="0" w:color="auto"/>
      </w:divBdr>
    </w:div>
    <w:div w:id="1321228751">
      <w:bodyDiv w:val="1"/>
      <w:marLeft w:val="0"/>
      <w:marRight w:val="0"/>
      <w:marTop w:val="0"/>
      <w:marBottom w:val="0"/>
      <w:divBdr>
        <w:top w:val="none" w:sz="0" w:space="0" w:color="auto"/>
        <w:left w:val="none" w:sz="0" w:space="0" w:color="auto"/>
        <w:bottom w:val="none" w:sz="0" w:space="0" w:color="auto"/>
        <w:right w:val="none" w:sz="0" w:space="0" w:color="auto"/>
      </w:divBdr>
    </w:div>
    <w:div w:id="1343514133">
      <w:bodyDiv w:val="1"/>
      <w:marLeft w:val="0"/>
      <w:marRight w:val="0"/>
      <w:marTop w:val="0"/>
      <w:marBottom w:val="0"/>
      <w:divBdr>
        <w:top w:val="none" w:sz="0" w:space="0" w:color="auto"/>
        <w:left w:val="none" w:sz="0" w:space="0" w:color="auto"/>
        <w:bottom w:val="none" w:sz="0" w:space="0" w:color="auto"/>
        <w:right w:val="none" w:sz="0" w:space="0" w:color="auto"/>
      </w:divBdr>
    </w:div>
    <w:div w:id="1382628263">
      <w:bodyDiv w:val="1"/>
      <w:marLeft w:val="0"/>
      <w:marRight w:val="0"/>
      <w:marTop w:val="0"/>
      <w:marBottom w:val="0"/>
      <w:divBdr>
        <w:top w:val="none" w:sz="0" w:space="0" w:color="auto"/>
        <w:left w:val="none" w:sz="0" w:space="0" w:color="auto"/>
        <w:bottom w:val="none" w:sz="0" w:space="0" w:color="auto"/>
        <w:right w:val="none" w:sz="0" w:space="0" w:color="auto"/>
      </w:divBdr>
    </w:div>
    <w:div w:id="1453986415">
      <w:bodyDiv w:val="1"/>
      <w:marLeft w:val="0"/>
      <w:marRight w:val="0"/>
      <w:marTop w:val="0"/>
      <w:marBottom w:val="0"/>
      <w:divBdr>
        <w:top w:val="none" w:sz="0" w:space="0" w:color="auto"/>
        <w:left w:val="none" w:sz="0" w:space="0" w:color="auto"/>
        <w:bottom w:val="none" w:sz="0" w:space="0" w:color="auto"/>
        <w:right w:val="none" w:sz="0" w:space="0" w:color="auto"/>
      </w:divBdr>
    </w:div>
    <w:div w:id="1595358350">
      <w:bodyDiv w:val="1"/>
      <w:marLeft w:val="0"/>
      <w:marRight w:val="0"/>
      <w:marTop w:val="0"/>
      <w:marBottom w:val="0"/>
      <w:divBdr>
        <w:top w:val="none" w:sz="0" w:space="0" w:color="auto"/>
        <w:left w:val="none" w:sz="0" w:space="0" w:color="auto"/>
        <w:bottom w:val="none" w:sz="0" w:space="0" w:color="auto"/>
        <w:right w:val="none" w:sz="0" w:space="0" w:color="auto"/>
      </w:divBdr>
    </w:div>
    <w:div w:id="1712336901">
      <w:bodyDiv w:val="1"/>
      <w:marLeft w:val="0"/>
      <w:marRight w:val="0"/>
      <w:marTop w:val="0"/>
      <w:marBottom w:val="0"/>
      <w:divBdr>
        <w:top w:val="none" w:sz="0" w:space="0" w:color="auto"/>
        <w:left w:val="none" w:sz="0" w:space="0" w:color="auto"/>
        <w:bottom w:val="none" w:sz="0" w:space="0" w:color="auto"/>
        <w:right w:val="none" w:sz="0" w:space="0" w:color="auto"/>
      </w:divBdr>
    </w:div>
    <w:div w:id="1724670485">
      <w:bodyDiv w:val="1"/>
      <w:marLeft w:val="0"/>
      <w:marRight w:val="0"/>
      <w:marTop w:val="0"/>
      <w:marBottom w:val="0"/>
      <w:divBdr>
        <w:top w:val="none" w:sz="0" w:space="0" w:color="auto"/>
        <w:left w:val="none" w:sz="0" w:space="0" w:color="auto"/>
        <w:bottom w:val="none" w:sz="0" w:space="0" w:color="auto"/>
        <w:right w:val="none" w:sz="0" w:space="0" w:color="auto"/>
      </w:divBdr>
    </w:div>
    <w:div w:id="1749766373">
      <w:bodyDiv w:val="1"/>
      <w:marLeft w:val="0"/>
      <w:marRight w:val="0"/>
      <w:marTop w:val="0"/>
      <w:marBottom w:val="0"/>
      <w:divBdr>
        <w:top w:val="none" w:sz="0" w:space="0" w:color="auto"/>
        <w:left w:val="none" w:sz="0" w:space="0" w:color="auto"/>
        <w:bottom w:val="none" w:sz="0" w:space="0" w:color="auto"/>
        <w:right w:val="none" w:sz="0" w:space="0" w:color="auto"/>
      </w:divBdr>
    </w:div>
    <w:div w:id="1759054726">
      <w:bodyDiv w:val="1"/>
      <w:marLeft w:val="0"/>
      <w:marRight w:val="0"/>
      <w:marTop w:val="0"/>
      <w:marBottom w:val="0"/>
      <w:divBdr>
        <w:top w:val="none" w:sz="0" w:space="0" w:color="auto"/>
        <w:left w:val="none" w:sz="0" w:space="0" w:color="auto"/>
        <w:bottom w:val="none" w:sz="0" w:space="0" w:color="auto"/>
        <w:right w:val="none" w:sz="0" w:space="0" w:color="auto"/>
      </w:divBdr>
    </w:div>
    <w:div w:id="1787263352">
      <w:bodyDiv w:val="1"/>
      <w:marLeft w:val="0"/>
      <w:marRight w:val="0"/>
      <w:marTop w:val="0"/>
      <w:marBottom w:val="0"/>
      <w:divBdr>
        <w:top w:val="none" w:sz="0" w:space="0" w:color="auto"/>
        <w:left w:val="none" w:sz="0" w:space="0" w:color="auto"/>
        <w:bottom w:val="none" w:sz="0" w:space="0" w:color="auto"/>
        <w:right w:val="none" w:sz="0" w:space="0" w:color="auto"/>
      </w:divBdr>
    </w:div>
    <w:div w:id="1857883973">
      <w:bodyDiv w:val="1"/>
      <w:marLeft w:val="0"/>
      <w:marRight w:val="0"/>
      <w:marTop w:val="0"/>
      <w:marBottom w:val="0"/>
      <w:divBdr>
        <w:top w:val="none" w:sz="0" w:space="0" w:color="auto"/>
        <w:left w:val="none" w:sz="0" w:space="0" w:color="auto"/>
        <w:bottom w:val="none" w:sz="0" w:space="0" w:color="auto"/>
        <w:right w:val="none" w:sz="0" w:space="0" w:color="auto"/>
      </w:divBdr>
    </w:div>
    <w:div w:id="1874882107">
      <w:bodyDiv w:val="1"/>
      <w:marLeft w:val="0"/>
      <w:marRight w:val="0"/>
      <w:marTop w:val="0"/>
      <w:marBottom w:val="0"/>
      <w:divBdr>
        <w:top w:val="none" w:sz="0" w:space="0" w:color="auto"/>
        <w:left w:val="none" w:sz="0" w:space="0" w:color="auto"/>
        <w:bottom w:val="none" w:sz="0" w:space="0" w:color="auto"/>
        <w:right w:val="none" w:sz="0" w:space="0" w:color="auto"/>
      </w:divBdr>
    </w:div>
    <w:div w:id="1940792000">
      <w:bodyDiv w:val="1"/>
      <w:marLeft w:val="0"/>
      <w:marRight w:val="0"/>
      <w:marTop w:val="0"/>
      <w:marBottom w:val="0"/>
      <w:divBdr>
        <w:top w:val="none" w:sz="0" w:space="0" w:color="auto"/>
        <w:left w:val="none" w:sz="0" w:space="0" w:color="auto"/>
        <w:bottom w:val="none" w:sz="0" w:space="0" w:color="auto"/>
        <w:right w:val="none" w:sz="0" w:space="0" w:color="auto"/>
      </w:divBdr>
    </w:div>
    <w:div w:id="1987053899">
      <w:bodyDiv w:val="1"/>
      <w:marLeft w:val="0"/>
      <w:marRight w:val="0"/>
      <w:marTop w:val="0"/>
      <w:marBottom w:val="0"/>
      <w:divBdr>
        <w:top w:val="none" w:sz="0" w:space="0" w:color="auto"/>
        <w:left w:val="none" w:sz="0" w:space="0" w:color="auto"/>
        <w:bottom w:val="none" w:sz="0" w:space="0" w:color="auto"/>
        <w:right w:val="none" w:sz="0" w:space="0" w:color="auto"/>
      </w:divBdr>
    </w:div>
    <w:div w:id="2027906908">
      <w:bodyDiv w:val="1"/>
      <w:marLeft w:val="0"/>
      <w:marRight w:val="0"/>
      <w:marTop w:val="0"/>
      <w:marBottom w:val="0"/>
      <w:divBdr>
        <w:top w:val="none" w:sz="0" w:space="0" w:color="auto"/>
        <w:left w:val="none" w:sz="0" w:space="0" w:color="auto"/>
        <w:bottom w:val="none" w:sz="0" w:space="0" w:color="auto"/>
        <w:right w:val="none" w:sz="0" w:space="0" w:color="auto"/>
      </w:divBdr>
    </w:div>
    <w:div w:id="2049639436">
      <w:bodyDiv w:val="1"/>
      <w:marLeft w:val="0"/>
      <w:marRight w:val="0"/>
      <w:marTop w:val="0"/>
      <w:marBottom w:val="0"/>
      <w:divBdr>
        <w:top w:val="none" w:sz="0" w:space="0" w:color="auto"/>
        <w:left w:val="none" w:sz="0" w:space="0" w:color="auto"/>
        <w:bottom w:val="none" w:sz="0" w:space="0" w:color="auto"/>
        <w:right w:val="none" w:sz="0" w:space="0" w:color="auto"/>
      </w:divBdr>
    </w:div>
    <w:div w:id="2059430931">
      <w:bodyDiv w:val="1"/>
      <w:marLeft w:val="0"/>
      <w:marRight w:val="0"/>
      <w:marTop w:val="0"/>
      <w:marBottom w:val="0"/>
      <w:divBdr>
        <w:top w:val="none" w:sz="0" w:space="0" w:color="auto"/>
        <w:left w:val="none" w:sz="0" w:space="0" w:color="auto"/>
        <w:bottom w:val="none" w:sz="0" w:space="0" w:color="auto"/>
        <w:right w:val="none" w:sz="0" w:space="0" w:color="auto"/>
      </w:divBdr>
    </w:div>
    <w:div w:id="2095081278">
      <w:bodyDiv w:val="1"/>
      <w:marLeft w:val="0"/>
      <w:marRight w:val="0"/>
      <w:marTop w:val="0"/>
      <w:marBottom w:val="0"/>
      <w:divBdr>
        <w:top w:val="none" w:sz="0" w:space="0" w:color="auto"/>
        <w:left w:val="none" w:sz="0" w:space="0" w:color="auto"/>
        <w:bottom w:val="none" w:sz="0" w:space="0" w:color="auto"/>
        <w:right w:val="none" w:sz="0" w:space="0" w:color="auto"/>
      </w:divBdr>
    </w:div>
    <w:div w:id="2104841201">
      <w:bodyDiv w:val="1"/>
      <w:marLeft w:val="0"/>
      <w:marRight w:val="0"/>
      <w:marTop w:val="0"/>
      <w:marBottom w:val="0"/>
      <w:divBdr>
        <w:top w:val="none" w:sz="0" w:space="0" w:color="auto"/>
        <w:left w:val="none" w:sz="0" w:space="0" w:color="auto"/>
        <w:bottom w:val="none" w:sz="0" w:space="0" w:color="auto"/>
        <w:right w:val="none" w:sz="0" w:space="0" w:color="auto"/>
      </w:divBdr>
    </w:div>
    <w:div w:id="210772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2413</Words>
  <Characters>13756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cp:lastPrinted>2010-01-13T14:35:00Z</cp:lastPrinted>
  <dcterms:created xsi:type="dcterms:W3CDTF">2019-02-13T16:18:00Z</dcterms:created>
  <dcterms:modified xsi:type="dcterms:W3CDTF">2019-02-13T16:18:00Z</dcterms:modified>
</cp:coreProperties>
</file>